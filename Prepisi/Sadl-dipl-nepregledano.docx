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7D9F3" w14:textId="36B5264F" w:rsidR="00FF5A2C" w:rsidRDefault="00FF5A2C" w:rsidP="00FF5A2C">
      <w:bookmarkStart w:id="0" w:name="_GoBack"/>
      <w:bookmarkEnd w:id="0"/>
      <w:r>
        <w:t>/2/</w:t>
      </w:r>
    </w:p>
    <w:p w14:paraId="63ACD312" w14:textId="5686AA03" w:rsidR="00B84F16" w:rsidRDefault="00FF5A2C" w:rsidP="00FF5A2C">
      <w:pPr>
        <w:pStyle w:val="Naslov1"/>
      </w:pPr>
      <w:r w:rsidRPr="00FF5A2C">
        <w:t xml:space="preserve">Cantiones Joanes Sádl </w:t>
      </w:r>
      <w:r w:rsidR="003C4C81">
        <w:br/>
      </w:r>
      <w:r w:rsidRPr="00FF5A2C">
        <w:t xml:space="preserve">Anno 1797. Die 26. Máloga </w:t>
      </w:r>
      <w:r w:rsidR="003C4C81">
        <w:br/>
      </w:r>
      <w:r w:rsidRPr="00FF5A2C">
        <w:t>Trávna.</w:t>
      </w:r>
    </w:p>
    <w:p w14:paraId="073529E8" w14:textId="1E9B15A9" w:rsidR="003C4C81" w:rsidRDefault="003C4C81" w:rsidP="003C4C81"/>
    <w:p w14:paraId="3E9AA8C5" w14:textId="678AC944" w:rsidR="002F2546" w:rsidRPr="009E079A" w:rsidRDefault="002F2546" w:rsidP="009E079A">
      <w:r>
        <w:t xml:space="preserve">Oh Maria je puna </w:t>
      </w:r>
      <w:r w:rsidRPr="009E079A">
        <w:rPr>
          <w:rStyle w:val="teiunclear"/>
        </w:rPr>
        <w:t>milos</w:t>
      </w:r>
      <w:r>
        <w:br/>
        <w:t xml:space="preserve">Oh Maria je puna </w:t>
      </w:r>
      <w:r w:rsidRPr="009E079A">
        <w:rPr>
          <w:rStyle w:val="teiunclear"/>
        </w:rPr>
        <w:t>milos</w:t>
      </w:r>
      <w:r>
        <w:br/>
        <w:t xml:space="preserve">Jezus </w:t>
      </w:r>
      <w:r w:rsidRPr="009E079A">
        <w:rPr>
          <w:rStyle w:val="teiunclear"/>
        </w:rPr>
        <w:t>Boug</w:t>
      </w:r>
    </w:p>
    <w:p w14:paraId="7DF12A1A" w14:textId="3DB8B066" w:rsidR="00FF5A2C" w:rsidRDefault="00FF5A2C" w:rsidP="00FF5A2C">
      <w:r>
        <w:br w:type="page"/>
      </w:r>
    </w:p>
    <w:p w14:paraId="1505DBE9" w14:textId="77777777" w:rsidR="002F2546" w:rsidRDefault="002F2546">
      <w:r>
        <w:lastRenderedPageBreak/>
        <w:t>/3/</w:t>
      </w:r>
    </w:p>
    <w:p w14:paraId="064794E0" w14:textId="77777777" w:rsidR="002F2546" w:rsidRDefault="002F2546">
      <w:r>
        <w:t>Josef Gider</w:t>
      </w:r>
    </w:p>
    <w:p w14:paraId="6D415852" w14:textId="2F23AA43" w:rsidR="002F2546" w:rsidRDefault="002F2546">
      <w:r>
        <w:br w:type="page"/>
      </w:r>
    </w:p>
    <w:p w14:paraId="715420AE" w14:textId="6E01E6A1" w:rsidR="00FF5A2C" w:rsidRDefault="00FF5A2C" w:rsidP="00FF5A2C">
      <w:r>
        <w:lastRenderedPageBreak/>
        <w:t>/</w:t>
      </w:r>
      <w:r w:rsidR="002F2546">
        <w:t>4</w:t>
      </w:r>
      <w:r>
        <w:t>/</w:t>
      </w:r>
    </w:p>
    <w:p w14:paraId="12D05634" w14:textId="6EA82E7C" w:rsidR="00FF5A2C" w:rsidRDefault="00FF5A2C" w:rsidP="00FF5A2C">
      <w:pPr>
        <w:pStyle w:val="teifwPageNum"/>
      </w:pPr>
      <w:r>
        <w:t>1.</w:t>
      </w:r>
    </w:p>
    <w:p w14:paraId="450C48C7" w14:textId="3333046B" w:rsidR="00FF5A2C" w:rsidRPr="009E079A" w:rsidRDefault="00FF5A2C" w:rsidP="009E079A">
      <w:pPr>
        <w:pStyle w:val="Naslov2"/>
      </w:pPr>
      <w:r w:rsidRPr="009E079A">
        <w:t>Vu Imeni Goszpodnovom!</w:t>
      </w:r>
    </w:p>
    <w:p w14:paraId="5FA91D1A" w14:textId="77A3C55E" w:rsidR="00FF5A2C" w:rsidRDefault="00FF5A2C" w:rsidP="00FF5A2C">
      <w:pPr>
        <w:pStyle w:val="Naslov2"/>
      </w:pPr>
      <w:r>
        <w:t xml:space="preserve">Nedelna Peszen po </w:t>
      </w:r>
      <w:r w:rsidR="00827761">
        <w:t>Sz. Troiszt</w:t>
      </w:r>
      <w:r>
        <w:t xml:space="preserve">vi 7.ma po </w:t>
      </w:r>
      <w:r w:rsidR="009856F6">
        <w:t>R</w:t>
      </w:r>
      <w:r>
        <w:t>i</w:t>
      </w:r>
      <w:r w:rsidR="009856F6">
        <w:t>-</w:t>
      </w:r>
      <w:r w:rsidR="009856F6">
        <w:br/>
      </w:r>
      <w:r>
        <w:t>sz</w:t>
      </w:r>
      <w:r w:rsidR="009856F6">
        <w:t>a</w:t>
      </w:r>
      <w:r>
        <w:t>laj pa 8ma.</w:t>
      </w:r>
    </w:p>
    <w:p w14:paraId="6C1FA040" w14:textId="1568A133" w:rsidR="00A6194F" w:rsidRDefault="00FF5A2C" w:rsidP="009856F6">
      <w:pPr>
        <w:pStyle w:val="teiab"/>
      </w:pPr>
      <w:r>
        <w:t xml:space="preserve">Proszim i opominam jasz vezdaj </w:t>
      </w:r>
      <w:r w:rsidR="00685431" w:rsidRPr="009E079A">
        <w:t>t</w:t>
      </w:r>
      <w:r w:rsidRPr="009E079A">
        <w:t>eb</w:t>
      </w:r>
      <w:r w:rsidRPr="00827761">
        <w:rPr>
          <w:rStyle w:val="teiunclear"/>
        </w:rPr>
        <w:t>e</w:t>
      </w:r>
      <w:r w:rsidR="009856F6">
        <w:br/>
      </w:r>
      <w:r>
        <w:t>za velikoga Bouga l</w:t>
      </w:r>
      <w:r w:rsidR="00685431">
        <w:t>ű</w:t>
      </w:r>
      <w:r>
        <w:t>bezen</w:t>
      </w:r>
      <w:r w:rsidR="00827761">
        <w:t xml:space="preserve"> ti ker</w:t>
      </w:r>
      <w:r w:rsidR="00827761" w:rsidRPr="009E079A">
        <w:t>s</w:t>
      </w:r>
      <w:r w:rsidR="00685431" w:rsidRPr="009E079A">
        <w:t>cs</w:t>
      </w:r>
      <w:r w:rsidR="00685431">
        <w:t>e-</w:t>
      </w:r>
      <w:r w:rsidR="009856F6">
        <w:br/>
      </w:r>
      <w:r w:rsidR="00827761">
        <w:t xml:space="preserve">ni </w:t>
      </w:r>
      <w:r w:rsidR="00685431">
        <w:t>C</w:t>
      </w:r>
      <w:r w:rsidR="00827761" w:rsidRPr="009E079A">
        <w:t>s</w:t>
      </w:r>
      <w:r w:rsidR="00827761">
        <w:t>lovik, da noszi paszko na zveli</w:t>
      </w:r>
      <w:r w:rsidR="00685431">
        <w:t>-</w:t>
      </w:r>
      <w:r w:rsidR="009856F6">
        <w:br/>
      </w:r>
      <w:r w:rsidR="00685431">
        <w:t>c</w:t>
      </w:r>
      <w:r w:rsidR="00827761">
        <w:t>sanje vekve</w:t>
      </w:r>
      <w:r w:rsidR="00685431" w:rsidRPr="009E079A">
        <w:t>k</w:t>
      </w:r>
      <w:r w:rsidR="00BA4656" w:rsidRPr="009E079A">
        <w:t>sn</w:t>
      </w:r>
      <w:r w:rsidR="00BA4656">
        <w:t xml:space="preserve">oga </w:t>
      </w:r>
      <w:r w:rsidR="00685431">
        <w:t>'ſ</w:t>
      </w:r>
      <w:r w:rsidR="00BA4656">
        <w:t xml:space="preserve">itka. </w:t>
      </w:r>
      <w:r w:rsidR="00685431">
        <w:t>Ár</w:t>
      </w:r>
      <w:r w:rsidR="00BA4656">
        <w:t xml:space="preserve"> pride te den gda</w:t>
      </w:r>
      <w:r w:rsidR="009856F6">
        <w:br/>
      </w:r>
      <w:r w:rsidR="00BA4656">
        <w:t>vesz ſzve</w:t>
      </w:r>
      <w:r w:rsidR="00685431">
        <w:t>thi</w:t>
      </w:r>
      <w:r w:rsidR="00BA4656">
        <w:t xml:space="preserve"> ſzvejt od ogn</w:t>
      </w:r>
      <w:r w:rsidR="00685431">
        <w:t>y</w:t>
      </w:r>
      <w:r w:rsidR="00BA4656">
        <w:t>a pogori.</w:t>
      </w:r>
    </w:p>
    <w:p w14:paraId="50105301" w14:textId="69A083D9" w:rsidR="006A311B" w:rsidRDefault="009856F6" w:rsidP="009856F6">
      <w:pPr>
        <w:pStyle w:val="teiab"/>
      </w:pPr>
      <w:r>
        <w:br/>
      </w:r>
      <w:r w:rsidR="00BA4656">
        <w:t>Koliko velika boj</w:t>
      </w:r>
      <w:r w:rsidR="00A6194F">
        <w:t>á</w:t>
      </w:r>
      <w:r w:rsidR="00BA4656">
        <w:t>zen boude</w:t>
      </w:r>
      <w:r w:rsidR="00A6194F">
        <w:t>,</w:t>
      </w:r>
      <w:r w:rsidR="00BA4656">
        <w:t xml:space="preserve"> gda te nas </w:t>
      </w:r>
      <w:r w:rsidR="006A311B" w:rsidRPr="009E079A">
        <w:rPr>
          <w:rStyle w:val="teiabbr"/>
        </w:rPr>
        <w:t>X</w:t>
      </w:r>
      <w:r w:rsidR="00B90217">
        <w:rPr>
          <w:rStyle w:val="teiabbr"/>
        </w:rPr>
        <w:t>͠</w:t>
      </w:r>
      <w:r w:rsidR="006A311B" w:rsidRPr="009E079A">
        <w:rPr>
          <w:rStyle w:val="teiabbr"/>
        </w:rPr>
        <w:t>tu</w:t>
      </w:r>
      <w:r>
        <w:br/>
      </w:r>
      <w:r w:rsidR="00BA4656">
        <w:t>na opi</w:t>
      </w:r>
      <w:r w:rsidR="006A311B">
        <w:t>t</w:t>
      </w:r>
      <w:r w:rsidR="00BA4656">
        <w:t>an</w:t>
      </w:r>
      <w:r w:rsidR="006A311B">
        <w:t>y</w:t>
      </w:r>
      <w:r w:rsidR="00BA4656">
        <w:t>e knam prisesztni boude, kako vsz</w:t>
      </w:r>
      <w:r w:rsidR="006A311B">
        <w:t>á-</w:t>
      </w:r>
      <w:r>
        <w:br/>
      </w:r>
      <w:r w:rsidR="00BA4656">
        <w:t xml:space="preserve">koga on naprej vzeme i pravo opita, </w:t>
      </w:r>
      <w:r w:rsidR="00BA4656" w:rsidRPr="00BA4656">
        <w:rPr>
          <w:rStyle w:val="teiunclear"/>
        </w:rPr>
        <w:t>Is</w:t>
      </w:r>
      <w:r w:rsidR="006A311B">
        <w:rPr>
          <w:rStyle w:val="teiunclear"/>
        </w:rPr>
        <w:t>ztino</w:t>
      </w:r>
      <w:r>
        <w:br/>
      </w:r>
      <w:r w:rsidR="00BA4656">
        <w:t>pride pravi Bo</w:t>
      </w:r>
      <w:r w:rsidR="006A311B">
        <w:t>'</w:t>
      </w:r>
      <w:r w:rsidR="00BA4656">
        <w:t xml:space="preserve">si ſin vu </w:t>
      </w:r>
      <w:r w:rsidR="00BA4656" w:rsidRPr="009E079A">
        <w:t>ſzve</w:t>
      </w:r>
      <w:r w:rsidR="003C58A2" w:rsidRPr="009E079A">
        <w:t>t</w:t>
      </w:r>
      <w:r w:rsidR="006A311B" w:rsidRPr="009E079A">
        <w:t>l</w:t>
      </w:r>
      <w:r w:rsidR="003C58A2" w:rsidRPr="009E079A">
        <w:t>o</w:t>
      </w:r>
      <w:r w:rsidR="003C58A2">
        <w:t>m oblaki.</w:t>
      </w:r>
    </w:p>
    <w:p w14:paraId="0B4CB561" w14:textId="0904BE78" w:rsidR="003C58A2" w:rsidRDefault="009856F6">
      <w:pPr>
        <w:pStyle w:val="teiab"/>
      </w:pPr>
      <w:r>
        <w:br/>
      </w:r>
      <w:r w:rsidR="003C58A2">
        <w:t>Da pred teim naprei ſzv</w:t>
      </w:r>
      <w:r w:rsidR="006A311B">
        <w:t>é</w:t>
      </w:r>
      <w:r w:rsidR="003C58A2">
        <w:t>ti A</w:t>
      </w:r>
      <w:r w:rsidR="003C58A2" w:rsidRPr="003C58A2">
        <w:rPr>
          <w:rStyle w:val="teiunclear"/>
        </w:rPr>
        <w:t>n</w:t>
      </w:r>
      <w:r w:rsidR="006A311B">
        <w:rPr>
          <w:rStyle w:val="teiunclear"/>
        </w:rPr>
        <w:t>y</w:t>
      </w:r>
      <w:r w:rsidR="00152032" w:rsidRPr="009E079A">
        <w:rPr>
          <w:rStyle w:val="teigap"/>
        </w:rPr>
        <w:t>???</w:t>
      </w:r>
      <w:r>
        <w:br/>
      </w:r>
      <w:r w:rsidR="006A311B">
        <w:t>l</w:t>
      </w:r>
      <w:r w:rsidR="003C58A2">
        <w:t>eipoga gl</w:t>
      </w:r>
      <w:r w:rsidR="006A311B">
        <w:t>á</w:t>
      </w:r>
      <w:r w:rsidR="003C58A2">
        <w:t>sza vgl</w:t>
      </w:r>
      <w:r w:rsidR="006A311B">
        <w:t>á</w:t>
      </w:r>
      <w:r w:rsidR="003C58A2">
        <w:t>szne Trob</w:t>
      </w:r>
      <w:r w:rsidR="006A311B">
        <w:t>ő</w:t>
      </w:r>
      <w:r w:rsidR="003C58A2">
        <w:t>nte tro</w:t>
      </w:r>
      <w:r w:rsidR="003C58A2" w:rsidRPr="003C58A2">
        <w:rPr>
          <w:rStyle w:val="teiunclear"/>
        </w:rPr>
        <w:t>b</w:t>
      </w:r>
      <w:r w:rsidR="006A311B">
        <w:rPr>
          <w:rStyle w:val="teiunclear"/>
        </w:rPr>
        <w:t>őn</w:t>
      </w:r>
      <w:r w:rsidR="006A311B" w:rsidRPr="009E079A">
        <w:rPr>
          <w:rStyle w:val="teigap"/>
        </w:rPr>
        <w:t>???</w:t>
      </w:r>
      <w:r>
        <w:br/>
      </w:r>
      <w:r w:rsidR="003C58A2">
        <w:t>do na k</w:t>
      </w:r>
      <w:r w:rsidR="00152032">
        <w:t>o</w:t>
      </w:r>
      <w:r w:rsidR="003C58A2">
        <w:t>teri gl</w:t>
      </w:r>
      <w:r w:rsidR="00152032">
        <w:t>á</w:t>
      </w:r>
      <w:r w:rsidR="003C58A2">
        <w:t>sz vszi mertvi lidje hitro gor</w:t>
      </w:r>
      <w:r w:rsidR="00152032">
        <w:t xml:space="preserve"> </w:t>
      </w:r>
      <w:r w:rsidR="00152032" w:rsidRPr="009E079A">
        <w:rPr>
          <w:rStyle w:val="teigap"/>
        </w:rPr>
        <w:t>???</w:t>
      </w:r>
      <w:r>
        <w:br/>
      </w:r>
      <w:r w:rsidR="003C58A2">
        <w:t>Ar pride te d</w:t>
      </w:r>
      <w:r w:rsidR="00152032">
        <w:t>é</w:t>
      </w:r>
      <w:r w:rsidR="003C58A2">
        <w:t>n gda vesz</w:t>
      </w:r>
      <w:r w:rsidR="00152032">
        <w:t xml:space="preserve"> </w:t>
      </w:r>
      <w:r w:rsidR="00152032" w:rsidRPr="009E079A">
        <w:rPr>
          <w:rStyle w:val="teigap"/>
        </w:rPr>
        <w:t>???</w:t>
      </w:r>
      <w:r w:rsidR="003C58A2">
        <w:br w:type="page"/>
      </w:r>
    </w:p>
    <w:p w14:paraId="2AB65F70" w14:textId="160BBC31" w:rsidR="003C58A2" w:rsidRDefault="003C58A2" w:rsidP="003C58A2">
      <w:r>
        <w:lastRenderedPageBreak/>
        <w:t>/</w:t>
      </w:r>
      <w:r w:rsidR="00225DED">
        <w:t>5</w:t>
      </w:r>
      <w:r>
        <w:t>/</w:t>
      </w:r>
    </w:p>
    <w:p w14:paraId="69EF6A8E" w14:textId="4222232F" w:rsidR="003C58A2" w:rsidRDefault="003C58A2" w:rsidP="003C58A2">
      <w:pPr>
        <w:pStyle w:val="teifwPageNum"/>
      </w:pPr>
      <w:r>
        <w:t>2.</w:t>
      </w:r>
    </w:p>
    <w:p w14:paraId="3CDAD844" w14:textId="57EA1B9D" w:rsidR="003C58A2" w:rsidRDefault="003C58A2">
      <w:pPr>
        <w:pStyle w:val="teiab"/>
        <w:rPr>
          <w:rStyle w:val="teiunclear"/>
          <w:rFonts w:asciiTheme="majorHAnsi" w:eastAsiaTheme="minorHAnsi" w:hAnsiTheme="majorHAnsi"/>
          <w:szCs w:val="22"/>
        </w:rPr>
      </w:pPr>
      <w:r>
        <w:t xml:space="preserve">Nebo </w:t>
      </w:r>
      <w:r w:rsidR="00225DED" w:rsidRPr="009E079A">
        <w:rPr>
          <w:rStyle w:val="teiunclear"/>
        </w:rPr>
        <w:t>tedai</w:t>
      </w:r>
      <w:r w:rsidR="00225DED">
        <w:t xml:space="preserve"> </w:t>
      </w:r>
      <w:r>
        <w:t>nikomor bl</w:t>
      </w:r>
      <w:r w:rsidR="00225DED">
        <w:t>á</w:t>
      </w:r>
      <w:r>
        <w:t>go ni leipa zl</w:t>
      </w:r>
      <w:r w:rsidR="00225DED">
        <w:t>á</w:t>
      </w:r>
      <w:r>
        <w:t>ta</w:t>
      </w:r>
      <w:r w:rsidR="00AD4F00">
        <w:br/>
      </w:r>
      <w:r>
        <w:t xml:space="preserve">ali Goszposztva </w:t>
      </w:r>
      <w:r w:rsidR="00225DED">
        <w:t>á</w:t>
      </w:r>
      <w:r>
        <w:t>r je og</w:t>
      </w:r>
      <w:r w:rsidR="00225DED">
        <w:t>y</w:t>
      </w:r>
      <w:r>
        <w:t xml:space="preserve">en posgé, da </w:t>
      </w:r>
      <w:r w:rsidR="00225DED">
        <w:t>l</w:t>
      </w:r>
      <w:r>
        <w:t>epraj</w:t>
      </w:r>
      <w:r w:rsidR="00AD4F00">
        <w:br/>
      </w:r>
      <w:r>
        <w:t>bl</w:t>
      </w:r>
      <w:r w:rsidR="00225DED">
        <w:t>a'</w:t>
      </w:r>
      <w:r>
        <w:t xml:space="preserve">sen ki sze poverné Goszpon </w:t>
      </w:r>
      <w:r w:rsidRPr="003C58A2">
        <w:rPr>
          <w:rStyle w:val="teiabbr"/>
        </w:rPr>
        <w:t>X</w:t>
      </w:r>
      <w:r w:rsidR="00B90217">
        <w:rPr>
          <w:rStyle w:val="teiabbr"/>
        </w:rPr>
        <w:t>͠</w:t>
      </w:r>
      <w:r w:rsidRPr="003C58A2">
        <w:rPr>
          <w:rStyle w:val="teiabbr"/>
        </w:rPr>
        <w:t>tus</w:t>
      </w:r>
      <w:r>
        <w:t xml:space="preserve"> veli </w:t>
      </w:r>
      <w:r w:rsidRPr="003C58A2">
        <w:rPr>
          <w:rStyle w:val="teiunclear"/>
        </w:rPr>
        <w:t>Isz</w:t>
      </w:r>
    </w:p>
    <w:p w14:paraId="1F101A07" w14:textId="14E73677" w:rsidR="008005DA" w:rsidRPr="001E7DAD" w:rsidRDefault="001E7DAD" w:rsidP="001E7DAD">
      <w:pPr>
        <w:pStyle w:val="teiab"/>
        <w:rPr>
          <w:rStyle w:val="teiunclear"/>
        </w:rPr>
      </w:pPr>
      <w:r>
        <w:rPr>
          <w:rStyle w:val="teiunclear"/>
        </w:rPr>
        <w:br/>
      </w:r>
      <w:r w:rsidR="003C58A2">
        <w:t xml:space="preserve">Tou ſztanovito ti </w:t>
      </w:r>
      <w:r w:rsidR="00B90217">
        <w:t>C</w:t>
      </w:r>
      <w:r w:rsidR="003C58A2">
        <w:t>slovik veruj, da tou</w:t>
      </w:r>
      <w:r w:rsidR="00AD4F00">
        <w:br/>
      </w:r>
      <w:r w:rsidR="003C58A2">
        <w:t>tak boude te rej</w:t>
      </w:r>
      <w:r w:rsidR="00B90217">
        <w:t>c</w:t>
      </w:r>
      <w:r w:rsidR="003C58A2">
        <w:t>si razmej ino nyé poszl</w:t>
      </w:r>
      <w:r w:rsidR="00B90217">
        <w:t>ű</w:t>
      </w:r>
      <w:r w:rsidR="003C58A2">
        <w:t>saj,</w:t>
      </w:r>
      <w:r w:rsidR="00AD4F00">
        <w:br/>
      </w:r>
      <w:r w:rsidR="003C58A2">
        <w:t xml:space="preserve">po ſzvétom </w:t>
      </w:r>
      <w:r w:rsidR="003C58A2" w:rsidRPr="00DA029A">
        <w:rPr>
          <w:rStyle w:val="teipersName"/>
        </w:rPr>
        <w:t>Davidi</w:t>
      </w:r>
      <w:r w:rsidR="003C58A2">
        <w:t xml:space="preserve"> i ſzveti </w:t>
      </w:r>
      <w:r w:rsidR="008005DA">
        <w:t>p</w:t>
      </w:r>
      <w:r w:rsidR="00B90217">
        <w:t>e</w:t>
      </w:r>
      <w:r w:rsidR="008005DA">
        <w:t>ſzmaj Bosie</w:t>
      </w:r>
      <w:r w:rsidR="00AD4F00">
        <w:br/>
      </w:r>
      <w:r w:rsidR="008005DA">
        <w:t>rei</w:t>
      </w:r>
      <w:r w:rsidR="008005DA" w:rsidRPr="009E079A">
        <w:t>c</w:t>
      </w:r>
      <w:r w:rsidR="008005DA">
        <w:t xml:space="preserve">si ſzlisaj, </w:t>
      </w:r>
      <w:r w:rsidR="00B90217">
        <w:t>Á</w:t>
      </w:r>
      <w:r w:rsidR="008005DA">
        <w:t>r pride te d</w:t>
      </w:r>
      <w:r w:rsidR="00B90217">
        <w:t>é</w:t>
      </w:r>
      <w:r w:rsidR="008005DA">
        <w:t>n gda ve</w:t>
      </w:r>
      <w:r w:rsidR="008005DA" w:rsidRPr="009E079A">
        <w:t>sz</w:t>
      </w:r>
    </w:p>
    <w:p w14:paraId="12C54A56" w14:textId="750BC2C7" w:rsidR="008005DA" w:rsidRDefault="001E7DAD" w:rsidP="001E7DAD">
      <w:pPr>
        <w:pStyle w:val="teiab"/>
      </w:pPr>
      <w:r>
        <w:br/>
      </w:r>
      <w:r w:rsidR="008005DA">
        <w:t xml:space="preserve">Na prei sze perneſzo racsunſzke knige </w:t>
      </w:r>
      <w:r w:rsidR="008005DA" w:rsidRPr="009E079A">
        <w:t>ſzko</w:t>
      </w:r>
      <w:r w:rsidR="00B90217" w:rsidRPr="009E079A">
        <w:t>-</w:t>
      </w:r>
      <w:r w:rsidR="00AD4F00">
        <w:br/>
      </w:r>
      <w:r w:rsidR="008005DA">
        <w:t xml:space="preserve">teri </w:t>
      </w:r>
      <w:r w:rsidR="008005DA" w:rsidRPr="008005DA">
        <w:rPr>
          <w:rStyle w:val="teiabbr"/>
        </w:rPr>
        <w:t>X</w:t>
      </w:r>
      <w:r w:rsidR="00B90217">
        <w:rPr>
          <w:rStyle w:val="teiabbr"/>
        </w:rPr>
        <w:t>͠</w:t>
      </w:r>
      <w:r w:rsidR="008005DA" w:rsidRPr="008005DA">
        <w:rPr>
          <w:rStyle w:val="teiabbr"/>
        </w:rPr>
        <w:t>tus</w:t>
      </w:r>
      <w:r w:rsidR="008005DA">
        <w:t xml:space="preserve"> vszakoga opita i vszeim naviden</w:t>
      </w:r>
      <w:r w:rsidR="00B90217">
        <w:t>y</w:t>
      </w:r>
      <w:r w:rsidR="008005DA">
        <w:t>e</w:t>
      </w:r>
      <w:r w:rsidR="00AD4F00">
        <w:br/>
      </w:r>
      <w:r w:rsidR="008005DA">
        <w:t>da dugovan</w:t>
      </w:r>
      <w:r w:rsidR="00B90217">
        <w:t>y</w:t>
      </w:r>
      <w:r w:rsidR="008005DA">
        <w:t>a ſzkrovna razglaszi nevolnim</w:t>
      </w:r>
      <w:r w:rsidR="00AD4F00">
        <w:br/>
      </w:r>
      <w:r w:rsidR="008005DA">
        <w:t xml:space="preserve">grejsnikom </w:t>
      </w:r>
      <w:r w:rsidR="00DA029A">
        <w:t>I</w:t>
      </w:r>
      <w:r w:rsidR="008005DA">
        <w:t>sztino pride pravi Bosi</w:t>
      </w:r>
      <w:r w:rsidR="00425CB2">
        <w:t>&amp;</w:t>
      </w:r>
    </w:p>
    <w:p w14:paraId="1C704AC7" w14:textId="4A259E30" w:rsidR="008005DA" w:rsidRPr="001E7DAD" w:rsidRDefault="001E7DAD" w:rsidP="001E7DAD">
      <w:pPr>
        <w:pStyle w:val="teiab"/>
        <w:rPr>
          <w:rStyle w:val="teiunclear"/>
          <w:b w:val="0"/>
          <w:color w:val="993300"/>
          <w:lang w:val="sl-SI" w:eastAsia="ja-JP"/>
        </w:rPr>
      </w:pPr>
      <w:r>
        <w:br/>
      </w:r>
      <w:r w:rsidR="008005DA">
        <w:t xml:space="preserve">Ondi sze bom bojal jasz greisni </w:t>
      </w:r>
      <w:r w:rsidR="00FB31C0">
        <w:t>C</w:t>
      </w:r>
      <w:r w:rsidR="008005DA">
        <w:t>lovik, komi</w:t>
      </w:r>
      <w:r w:rsidR="00AD4F00">
        <w:br/>
      </w:r>
      <w:r w:rsidR="008005DA">
        <w:t>sze pridru</w:t>
      </w:r>
      <w:r w:rsidR="00FB31C0">
        <w:t>'</w:t>
      </w:r>
      <w:r w:rsidR="008005DA">
        <w:t>sim, ali priszlonim za me pregrejse</w:t>
      </w:r>
      <w:r w:rsidR="00FB31C0">
        <w:t>ny</w:t>
      </w:r>
      <w:r w:rsidR="008005DA">
        <w:t>e,</w:t>
      </w:r>
      <w:r w:rsidR="00AD4F00">
        <w:br/>
      </w:r>
      <w:r w:rsidR="00FB31C0">
        <w:t>á</w:t>
      </w:r>
      <w:r w:rsidR="008005DA">
        <w:t>r escse ſzve</w:t>
      </w:r>
      <w:r w:rsidR="00FB31C0">
        <w:t>c</w:t>
      </w:r>
      <w:r w:rsidR="008005DA">
        <w:t xml:space="preserve">zi boudo dershali Goszpon </w:t>
      </w:r>
      <w:r w:rsidR="008005DA" w:rsidRPr="008005DA">
        <w:rPr>
          <w:rStyle w:val="teiabbr"/>
        </w:rPr>
        <w:t>X</w:t>
      </w:r>
      <w:r w:rsidR="00FB31C0">
        <w:rPr>
          <w:rStyle w:val="teiabbr"/>
        </w:rPr>
        <w:t>͠</w:t>
      </w:r>
      <w:r w:rsidR="008005DA" w:rsidRPr="008005DA">
        <w:rPr>
          <w:rStyle w:val="teiabbr"/>
        </w:rPr>
        <w:t>tus</w:t>
      </w:r>
      <w:r w:rsidR="00AD4F00">
        <w:br/>
      </w:r>
      <w:r w:rsidR="008005DA">
        <w:t xml:space="preserve">veli. </w:t>
      </w:r>
      <w:r w:rsidR="00FB31C0">
        <w:t>Á</w:t>
      </w:r>
      <w:r w:rsidR="008005DA">
        <w:t xml:space="preserve">r pride te dén gda vesz </w:t>
      </w:r>
      <w:r w:rsidR="008005DA" w:rsidRPr="008005DA">
        <w:rPr>
          <w:rStyle w:val="teiunclear"/>
        </w:rPr>
        <w:t>&amp;</w:t>
      </w:r>
    </w:p>
    <w:p w14:paraId="6125DA23" w14:textId="32948DE5" w:rsidR="008005DA" w:rsidRDefault="001E7DAD" w:rsidP="001E7DAD">
      <w:pPr>
        <w:pStyle w:val="teiab"/>
      </w:pPr>
      <w:r>
        <w:br/>
      </w:r>
      <w:r w:rsidR="008005DA">
        <w:t>Oh ti viszouki i zmosni B</w:t>
      </w:r>
      <w:r w:rsidR="00FB31C0">
        <w:t>o'</w:t>
      </w:r>
      <w:r w:rsidR="008005DA">
        <w:t>sie, ober vsze</w:t>
      </w:r>
      <w:r w:rsidR="00AD4F00">
        <w:rPr>
          <w:rStyle w:val="teigap"/>
        </w:rPr>
        <w:br/>
      </w:r>
      <w:r w:rsidR="00FB31C0" w:rsidRPr="009E079A">
        <w:rPr>
          <w:rStyle w:val="teigap"/>
        </w:rPr>
        <w:t>???</w:t>
      </w:r>
      <w:r w:rsidR="008005DA">
        <w:t>dé zmosni Goszodin vszeim králom</w:t>
      </w:r>
      <w:r w:rsidR="00C7411F">
        <w:rPr>
          <w:rStyle w:val="teigap"/>
        </w:rPr>
        <w:br/>
      </w:r>
      <w:r w:rsidR="00FB31C0" w:rsidRPr="009E079A">
        <w:rPr>
          <w:rStyle w:val="teigap"/>
        </w:rPr>
        <w:t>???</w:t>
      </w:r>
      <w:r w:rsidR="00FB31C0">
        <w:t xml:space="preserve"> </w:t>
      </w:r>
      <w:r w:rsidR="008005DA">
        <w:t>ti, tebe proszimo ti nász zvelicsaj</w:t>
      </w:r>
    </w:p>
    <w:p w14:paraId="102FA353" w14:textId="01E08CDC" w:rsidR="008005DA" w:rsidRPr="009E079A" w:rsidRDefault="008005DA" w:rsidP="009E079A">
      <w:pPr>
        <w:pStyle w:val="teicatch-word1"/>
      </w:pPr>
      <w:r w:rsidRPr="009E079A">
        <w:t>nevolne.</w:t>
      </w:r>
      <w:r w:rsidRPr="009E079A">
        <w:br w:type="page"/>
      </w:r>
    </w:p>
    <w:p w14:paraId="1756E73F" w14:textId="4B72F31E" w:rsidR="008005DA" w:rsidRDefault="008005DA" w:rsidP="008005DA">
      <w:r>
        <w:lastRenderedPageBreak/>
        <w:t>/</w:t>
      </w:r>
      <w:r w:rsidR="00225DED">
        <w:t>6</w:t>
      </w:r>
      <w:r>
        <w:t>/</w:t>
      </w:r>
    </w:p>
    <w:p w14:paraId="34364E48" w14:textId="3C09E630" w:rsidR="008005DA" w:rsidRDefault="008005DA" w:rsidP="008005DA">
      <w:pPr>
        <w:pStyle w:val="teifwPageNum"/>
      </w:pPr>
      <w:r>
        <w:t>3.</w:t>
      </w:r>
    </w:p>
    <w:p w14:paraId="62D082DF" w14:textId="6C6CF8F9" w:rsidR="008005DA" w:rsidRDefault="008005DA" w:rsidP="008005DA">
      <w:pPr>
        <w:pStyle w:val="teiab"/>
      </w:pPr>
      <w:r>
        <w:t xml:space="preserve">nevolne greisnike, </w:t>
      </w:r>
      <w:r w:rsidRPr="009E079A">
        <w:t>I</w:t>
      </w:r>
      <w:r>
        <w:t>sztin</w:t>
      </w:r>
      <w:r w:rsidR="00425CB2">
        <w:t>o</w:t>
      </w:r>
      <w:r>
        <w:t xml:space="preserve"> pride pravi Bosi</w:t>
      </w:r>
      <w:r w:rsidR="00425CB2">
        <w:rPr>
          <w:rStyle w:val="teiunclear"/>
        </w:rPr>
        <w:t>&amp;</w:t>
      </w:r>
      <w:r w:rsidR="00DA029A">
        <w:t>.</w:t>
      </w:r>
    </w:p>
    <w:p w14:paraId="00E29A3B" w14:textId="0D63AC85" w:rsidR="00DA029A" w:rsidRDefault="001E7DAD" w:rsidP="001E7DAD">
      <w:pPr>
        <w:pStyle w:val="teiab"/>
      </w:pPr>
      <w:r>
        <w:br/>
      </w:r>
      <w:r w:rsidR="00DA029A">
        <w:t xml:space="preserve">ſzpomentuj sze znász ti miloſztiv </w:t>
      </w:r>
      <w:r w:rsidR="00DA029A" w:rsidRPr="00DA029A">
        <w:rPr>
          <w:rStyle w:val="teiabbr"/>
        </w:rPr>
        <w:t>X</w:t>
      </w:r>
      <w:r w:rsidR="00425CB2">
        <w:rPr>
          <w:rStyle w:val="teiabbr"/>
        </w:rPr>
        <w:t>͠</w:t>
      </w:r>
      <w:r w:rsidR="00DA029A" w:rsidRPr="00DA029A">
        <w:rPr>
          <w:rStyle w:val="teiabbr"/>
        </w:rPr>
        <w:t>tus</w:t>
      </w:r>
      <w:r w:rsidR="00DA029A">
        <w:t>.</w:t>
      </w:r>
      <w:r w:rsidR="00853F0A">
        <w:br/>
      </w:r>
      <w:r w:rsidR="00425CB2">
        <w:t>k</w:t>
      </w:r>
      <w:r w:rsidR="00DA029A">
        <w:t xml:space="preserve">ako ſzi za nász z </w:t>
      </w:r>
      <w:r w:rsidR="00425CB2">
        <w:t>C</w:t>
      </w:r>
      <w:r w:rsidR="00DA029A">
        <w:t xml:space="preserve">slovekom posztal </w:t>
      </w:r>
      <w:r w:rsidR="00425CB2" w:rsidRPr="00425CB2">
        <w:t>ſ</w:t>
      </w:r>
      <w:r w:rsidR="00DA029A" w:rsidRPr="009E079A">
        <w:t>zmer</w:t>
      </w:r>
      <w:r w:rsidR="00425CB2" w:rsidRPr="009E079A">
        <w:t>t</w:t>
      </w:r>
      <w:r w:rsidR="00425CB2" w:rsidRPr="00425CB2">
        <w:t>ſz</w:t>
      </w:r>
      <w:r w:rsidR="00DA029A" w:rsidRPr="009E079A">
        <w:t>i</w:t>
      </w:r>
      <w:r w:rsidR="00425CB2">
        <w:br/>
        <w:t>za nász podiel, veliko moko ino ſztrásno ſzmrt</w:t>
      </w:r>
      <w:r w:rsidR="00853F0A">
        <w:br/>
      </w:r>
      <w:r w:rsidR="00DA029A">
        <w:t>za nász szi ti ſzterpel. Ar pride te den gda ve</w:t>
      </w:r>
      <w:r w:rsidR="00853F0A">
        <w:rPr>
          <w:rStyle w:val="teiunclear"/>
        </w:rPr>
        <w:t>sz</w:t>
      </w:r>
      <w:r w:rsidR="00DA029A">
        <w:t>.</w:t>
      </w:r>
    </w:p>
    <w:p w14:paraId="550561B6" w14:textId="2EB11605" w:rsidR="00E06303" w:rsidRDefault="001E7DAD" w:rsidP="001E7DAD">
      <w:pPr>
        <w:pStyle w:val="teiab"/>
      </w:pPr>
      <w:r>
        <w:br/>
      </w:r>
      <w:r w:rsidR="00E06303">
        <w:t>Proszimo tebe nász ne p</w:t>
      </w:r>
      <w:r w:rsidR="00853F0A">
        <w:t>ű</w:t>
      </w:r>
      <w:r w:rsidR="00E06303">
        <w:t>szti ti na konecz</w:t>
      </w:r>
      <w:r w:rsidR="00853F0A">
        <w:br/>
      </w:r>
      <w:r w:rsidR="00E06303">
        <w:t>koncza na neszkoncsano vekivecsno moko, i proſsi,</w:t>
      </w:r>
    </w:p>
    <w:p w14:paraId="0AF4E5B4" w14:textId="6A751C6E" w:rsidR="00E06303" w:rsidRDefault="00853F0A" w:rsidP="008005DA">
      <w:pPr>
        <w:pStyle w:val="teiab"/>
        <w:rPr>
          <w:rStyle w:val="teiunclear"/>
        </w:rPr>
      </w:pPr>
      <w:r>
        <w:t>n</w:t>
      </w:r>
      <w:r w:rsidR="00E06303">
        <w:t>ote nái zaman ne bo ta tvoja ſzvéta ſzmert</w:t>
      </w:r>
      <w:r w:rsidR="00E06303" w:rsidRPr="00E06303">
        <w:rPr>
          <w:rStyle w:val="teiunclear"/>
        </w:rPr>
        <w:t>. Iztino</w:t>
      </w:r>
    </w:p>
    <w:p w14:paraId="30D0D7D0" w14:textId="7AB7577B" w:rsidR="00E06303" w:rsidRDefault="001E7DAD" w:rsidP="001E7DAD">
      <w:pPr>
        <w:pStyle w:val="teiab"/>
      </w:pPr>
      <w:r>
        <w:br/>
      </w:r>
      <w:r w:rsidR="00853F0A">
        <w:t>K</w:t>
      </w:r>
      <w:r w:rsidR="00E06303">
        <w:t>-tebi zdihavamo ſ</w:t>
      </w:r>
      <w:r w:rsidR="00853F0A">
        <w:t>z</w:t>
      </w:r>
      <w:r w:rsidR="00E06303">
        <w:t>latki Goszpon Boug, kako</w:t>
      </w:r>
      <w:r w:rsidR="00853F0A">
        <w:br/>
      </w:r>
      <w:r w:rsidR="00E06303">
        <w:t>k-naſsemi milosztivnomi Ocsi, i odk</w:t>
      </w:r>
      <w:r w:rsidR="00853F0A">
        <w:t>ű</w:t>
      </w:r>
      <w:r w:rsidR="00E06303">
        <w:t>piteli, da bod</w:t>
      </w:r>
      <w:r w:rsidR="00853F0A">
        <w:br/>
      </w:r>
      <w:r w:rsidR="00E06303">
        <w:t>milosztiv nevolnim Ovcsiczam k-tebi obernécsim.</w:t>
      </w:r>
      <w:r w:rsidR="00853F0A">
        <w:br/>
        <w:t>Á</w:t>
      </w:r>
      <w:r w:rsidR="00E06303">
        <w:t xml:space="preserve">r pride te dén gda vesz szvetli ſzvejt </w:t>
      </w:r>
      <w:r w:rsidR="00E06303" w:rsidRPr="009E079A">
        <w:t>od og</w:t>
      </w:r>
      <w:r w:rsidR="00853F0A" w:rsidRPr="009E079A">
        <w:t>y</w:t>
      </w:r>
      <w:r w:rsidR="00E06303" w:rsidRPr="009E079A">
        <w:t>a</w:t>
      </w:r>
      <w:r w:rsidR="00853F0A" w:rsidRPr="009E079A">
        <w:t xml:space="preserve"> &amp;</w:t>
      </w:r>
    </w:p>
    <w:p w14:paraId="6D20EA10" w14:textId="4D8C1871" w:rsidR="003B1883" w:rsidRPr="001E7DAD" w:rsidRDefault="001E7DAD" w:rsidP="001E7DAD">
      <w:pPr>
        <w:pStyle w:val="teiab"/>
        <w:rPr>
          <w:rStyle w:val="teigap"/>
          <w:b w:val="0"/>
          <w:color w:val="993300"/>
          <w:lang w:val="sl-SI" w:eastAsia="ja-JP"/>
        </w:rPr>
      </w:pPr>
      <w:r>
        <w:br/>
      </w:r>
      <w:r w:rsidR="00E06303">
        <w:t>Ve</w:t>
      </w:r>
      <w:r w:rsidR="00853F0A">
        <w:t>nda</w:t>
      </w:r>
      <w:r w:rsidR="00E06303">
        <w:t xml:space="preserve"> </w:t>
      </w:r>
      <w:r w:rsidR="00853F0A">
        <w:t>ſz</w:t>
      </w:r>
      <w:r w:rsidR="00E06303">
        <w:t xml:space="preserve">prosztil ti </w:t>
      </w:r>
      <w:r w:rsidR="00E06303" w:rsidRPr="003B1883">
        <w:rPr>
          <w:rStyle w:val="teipersName"/>
        </w:rPr>
        <w:t>Magdaleini</w:t>
      </w:r>
      <w:r w:rsidR="00E06303">
        <w:t xml:space="preserve"> n</w:t>
      </w:r>
      <w:r w:rsidR="00853F0A">
        <w:t>y</w:t>
      </w:r>
      <w:r w:rsidR="00E06303">
        <w:t>é preveli</w:t>
      </w:r>
      <w:r w:rsidR="00853F0A">
        <w:t>-</w:t>
      </w:r>
      <w:r w:rsidR="00853F0A">
        <w:br/>
      </w:r>
      <w:r w:rsidR="00E06303">
        <w:t>ke presztrásne greihe k-tebi oberné</w:t>
      </w:r>
      <w:r w:rsidR="003B1883">
        <w:t xml:space="preserve">csoj, </w:t>
      </w:r>
      <w:r w:rsidR="00853F0A">
        <w:t>in</w:t>
      </w:r>
      <w:r w:rsidR="003B1883">
        <w:t>o</w:t>
      </w:r>
      <w:r w:rsidR="00853F0A">
        <w:br/>
      </w:r>
      <w:r w:rsidR="003B1883">
        <w:t>szi ſzliſsal Tolvajszko prosn</w:t>
      </w:r>
      <w:r w:rsidR="00853F0A">
        <w:t>y</w:t>
      </w:r>
      <w:r w:rsidR="003B1883">
        <w:t xml:space="preserve">ou na </w:t>
      </w:r>
      <w:r w:rsidR="003B1883" w:rsidRPr="009E079A">
        <w:t>ſz</w:t>
      </w:r>
      <w:r w:rsidR="003B1883">
        <w:t>me</w:t>
      </w:r>
      <w:r w:rsidR="003B1883" w:rsidRPr="003B1883">
        <w:rPr>
          <w:rStyle w:val="teiunclear"/>
        </w:rPr>
        <w:t>rt</w:t>
      </w:r>
      <w:r w:rsidR="00853F0A" w:rsidRPr="009E079A">
        <w:rPr>
          <w:rStyle w:val="teigap"/>
        </w:rPr>
        <w:t>???</w:t>
      </w:r>
      <w:r w:rsidR="00853F0A">
        <w:br/>
      </w:r>
      <w:r w:rsidR="003B1883">
        <w:t>vreimeni; Isztino pride pravi B</w:t>
      </w:r>
      <w:r w:rsidR="00853F0A">
        <w:t>o'</w:t>
      </w:r>
      <w:r w:rsidR="003B1883">
        <w:t xml:space="preserve">si </w:t>
      </w:r>
      <w:r w:rsidR="003B1883" w:rsidRPr="009E079A">
        <w:t>ſ</w:t>
      </w:r>
      <w:r w:rsidR="00853F0A">
        <w:t>zi</w:t>
      </w:r>
      <w:r w:rsidR="00853F0A" w:rsidRPr="009E079A">
        <w:rPr>
          <w:rStyle w:val="teigap"/>
        </w:rPr>
        <w:t>???</w:t>
      </w:r>
    </w:p>
    <w:p w14:paraId="274DE883" w14:textId="792705FF" w:rsidR="00DC752B" w:rsidRDefault="00AD4F00" w:rsidP="009E079A">
      <w:pPr>
        <w:pStyle w:val="teicatch-word1"/>
      </w:pPr>
      <w:r>
        <w:t>oh</w:t>
      </w:r>
      <w:r w:rsidR="00DC752B">
        <w:br w:type="page"/>
      </w:r>
    </w:p>
    <w:p w14:paraId="691E02AB" w14:textId="21083766" w:rsidR="00AD4F00" w:rsidRDefault="00DC752B" w:rsidP="00DC752B">
      <w:r>
        <w:lastRenderedPageBreak/>
        <w:t>/7/</w:t>
      </w:r>
    </w:p>
    <w:p w14:paraId="53420FA8" w14:textId="0AEE328D" w:rsidR="00DC752B" w:rsidRDefault="00DC752B" w:rsidP="00DC752B">
      <w:pPr>
        <w:pStyle w:val="teifwPageNum"/>
      </w:pPr>
      <w:r>
        <w:t>4.</w:t>
      </w:r>
    </w:p>
    <w:p w14:paraId="6F1601B1" w14:textId="37E4C054" w:rsidR="00DC752B" w:rsidRDefault="00DC752B" w:rsidP="00DC752B">
      <w:pPr>
        <w:pStyle w:val="teiab"/>
      </w:pPr>
      <w:r>
        <w:t>Oh plakan boude ſztanovito veruj, nezracsu</w:t>
      </w:r>
      <w:r>
        <w:br/>
        <w:t>nanim krouto prevnougim ludem te pitan dé</w:t>
      </w:r>
      <w:r w:rsidR="00677FDA" w:rsidRPr="00552ADE">
        <w:rPr>
          <w:rStyle w:val="teiunclear"/>
        </w:rPr>
        <w:t>n</w:t>
      </w:r>
      <w:r w:rsidR="00677FDA" w:rsidRPr="00552ADE">
        <w:rPr>
          <w:rStyle w:val="teigap"/>
        </w:rPr>
        <w:t>???</w:t>
      </w:r>
      <w:r>
        <w:rPr>
          <w:rStyle w:val="teigap"/>
        </w:rPr>
        <w:br/>
      </w:r>
      <w:r>
        <w:t xml:space="preserve">Jai presztraſsnejsi ino ſhuhkejssi </w:t>
      </w:r>
      <w:r w:rsidR="00677FDA">
        <w:t>ſ</w:t>
      </w:r>
      <w:r>
        <w:t>zoud boude csaka</w:t>
      </w:r>
      <w:r>
        <w:br/>
        <w:t>Isztino pride pravi Bosi</w:t>
      </w:r>
      <w:r w:rsidR="00992FEC">
        <w:t xml:space="preserve"> ſzin vu ſzvetlom oblaki.</w:t>
      </w:r>
    </w:p>
    <w:p w14:paraId="421E6322" w14:textId="186D9635" w:rsidR="00992FEC" w:rsidRDefault="001E7DAD" w:rsidP="001E7DAD">
      <w:pPr>
        <w:pStyle w:val="teiab"/>
      </w:pPr>
      <w:r>
        <w:br/>
      </w:r>
      <w:r w:rsidR="00992FEC">
        <w:t>Proszim i opominam jasz vezdaj tebe, na Bosie</w:t>
      </w:r>
      <w:r w:rsidR="00992FEC">
        <w:br/>
        <w:t>ſzvéto leipo ſztvorjen</w:t>
      </w:r>
      <w:r w:rsidR="00677FDA">
        <w:t>y</w:t>
      </w:r>
      <w:r w:rsidR="00992FEC">
        <w:t>é o</w:t>
      </w:r>
      <w:r w:rsidR="00677FDA">
        <w:t>h</w:t>
      </w:r>
      <w:r w:rsidR="00992FEC">
        <w:t xml:space="preserve"> kerscseni Cslovik,</w:t>
      </w:r>
      <w:r w:rsidR="00992FEC">
        <w:br/>
        <w:t>da noszi paszko na zvelicsan</w:t>
      </w:r>
      <w:r w:rsidR="00677FDA">
        <w:t>y</w:t>
      </w:r>
      <w:r w:rsidR="00992FEC">
        <w:t>e vekve</w:t>
      </w:r>
      <w:r w:rsidR="00677FDA">
        <w:t>c</w:t>
      </w:r>
      <w:r w:rsidR="00992FEC">
        <w:t>snoga</w:t>
      </w:r>
      <w:r w:rsidR="00992FEC">
        <w:br/>
        <w:t>ſitka. Ar pride te den gda vesz</w:t>
      </w:r>
      <w:r w:rsidR="00992FEC" w:rsidRPr="00992FEC">
        <w:rPr>
          <w:rStyle w:val="teiunclear"/>
        </w:rPr>
        <w:t>&amp;</w:t>
      </w:r>
    </w:p>
    <w:p w14:paraId="18D81DE9" w14:textId="59624F37" w:rsidR="00992FEC" w:rsidRDefault="001E7DAD" w:rsidP="001E7DAD">
      <w:pPr>
        <w:pStyle w:val="teiab"/>
      </w:pPr>
      <w:r>
        <w:br/>
      </w:r>
      <w:r w:rsidR="00992FEC">
        <w:t>Ne vzemi za hűdo ino za nikoj, veliko-</w:t>
      </w:r>
      <w:r w:rsidR="00992FEC">
        <w:br/>
        <w:t>ga Bouga opominan</w:t>
      </w:r>
      <w:r w:rsidR="00182ADD">
        <w:t>y</w:t>
      </w:r>
      <w:r w:rsidR="00992FEC">
        <w:t>e n</w:t>
      </w:r>
      <w:r w:rsidR="00182ADD">
        <w:t>y</w:t>
      </w:r>
      <w:r w:rsidR="00992FEC">
        <w:t>ega ſzvéte rejcsi,</w:t>
      </w:r>
      <w:r w:rsidR="00992FEC">
        <w:br/>
        <w:t>ſtera je tebi na dobro dána ſztanovito ve-</w:t>
      </w:r>
      <w:r w:rsidR="00992FEC">
        <w:br/>
        <w:t>ruj</w:t>
      </w:r>
      <w:r w:rsidR="00182ADD">
        <w:t>.</w:t>
      </w:r>
      <w:r w:rsidR="00992FEC">
        <w:t xml:space="preserve"> Isztino pride právi Bo</w:t>
      </w:r>
      <w:r w:rsidR="004A02C4">
        <w:t>'si ſzin vu&amp;</w:t>
      </w:r>
    </w:p>
    <w:p w14:paraId="562A98F7" w14:textId="1A83599A" w:rsidR="00477DE7" w:rsidRPr="001E7DAD" w:rsidRDefault="001E7DAD" w:rsidP="001E7DAD">
      <w:pPr>
        <w:pStyle w:val="teiab"/>
        <w:rPr>
          <w:rStyle w:val="teiunclear"/>
          <w:b w:val="0"/>
          <w:color w:val="993300"/>
          <w:lang w:val="sl-SI" w:eastAsia="ja-JP"/>
        </w:rPr>
      </w:pPr>
      <w:r>
        <w:br/>
      </w:r>
      <w:r w:rsidR="004A02C4">
        <w:t>Hvaleno boidi to ſzvéto Trojsztvo, jedino</w:t>
      </w:r>
      <w:r w:rsidR="004A02C4">
        <w:br/>
      </w:r>
      <w:r w:rsidR="00182ADD" w:rsidRPr="00552ADE">
        <w:rPr>
          <w:rStyle w:val="teigap"/>
        </w:rPr>
        <w:t>???</w:t>
      </w:r>
      <w:r w:rsidR="004A02C4" w:rsidRPr="00552ADE">
        <w:rPr>
          <w:rStyle w:val="teiunclear"/>
        </w:rPr>
        <w:t>r</w:t>
      </w:r>
      <w:r w:rsidR="004A02C4">
        <w:t>oistvo Boug vszamogoucsi od nász vszáko Vrej</w:t>
      </w:r>
      <w:r w:rsidR="004A02C4">
        <w:br/>
      </w:r>
      <w:r w:rsidR="004A02C4" w:rsidRPr="00552ADE">
        <w:t>me</w:t>
      </w:r>
      <w:r w:rsidR="004A02C4">
        <w:t>n, da nász darűje ſzvojom miloscsom i Ne-</w:t>
      </w:r>
      <w:r w:rsidR="004A02C4">
        <w:br/>
      </w:r>
      <w:r w:rsidR="00182ADD" w:rsidRPr="00552ADE">
        <w:rPr>
          <w:rStyle w:val="teigap"/>
        </w:rPr>
        <w:t>???</w:t>
      </w:r>
      <w:r w:rsidR="004A02C4" w:rsidRPr="00552ADE">
        <w:t>sz</w:t>
      </w:r>
      <w:r w:rsidR="004A02C4">
        <w:t>kim kin</w:t>
      </w:r>
      <w:r w:rsidR="00182ADD">
        <w:t>c</w:t>
      </w:r>
      <w:r w:rsidR="004A02C4">
        <w:t>som Ar pride te dén gda vesz</w:t>
      </w:r>
      <w:r w:rsidR="004A02C4">
        <w:br/>
      </w:r>
      <w:r w:rsidR="00182ADD" w:rsidRPr="00552ADE">
        <w:rPr>
          <w:rStyle w:val="teigap"/>
        </w:rPr>
        <w:t>???</w:t>
      </w:r>
      <w:r w:rsidR="00182ADD">
        <w:t>l</w:t>
      </w:r>
      <w:r w:rsidR="004A02C4">
        <w:t>i ſzvejt od ognya pogori Amen</w:t>
      </w:r>
      <w:r w:rsidR="004A02C4" w:rsidRPr="00477DE7">
        <w:rPr>
          <w:rStyle w:val="teiunclear"/>
        </w:rPr>
        <w:t>&amp;</w:t>
      </w:r>
      <w:r w:rsidR="00477DE7">
        <w:rPr>
          <w:rStyle w:val="teiunclear"/>
        </w:rPr>
        <w:br w:type="page"/>
      </w:r>
    </w:p>
    <w:p w14:paraId="5E152DA1" w14:textId="136535E8" w:rsidR="004A02C4" w:rsidRDefault="006D46F0" w:rsidP="006D46F0">
      <w:r>
        <w:lastRenderedPageBreak/>
        <w:t>/8/</w:t>
      </w:r>
    </w:p>
    <w:p w14:paraId="2CD1CB0A" w14:textId="778D9F66" w:rsidR="006D46F0" w:rsidRDefault="006D46F0" w:rsidP="006D46F0">
      <w:pPr>
        <w:pStyle w:val="teifwPageNum"/>
      </w:pPr>
      <w:r>
        <w:t>5.</w:t>
      </w:r>
    </w:p>
    <w:p w14:paraId="0F290DE9" w14:textId="481FABA9" w:rsidR="006D46F0" w:rsidRDefault="00182ADD" w:rsidP="006D46F0">
      <w:pPr>
        <w:pStyle w:val="Naslov1"/>
      </w:pPr>
      <w:r>
        <w:t>S</w:t>
      </w:r>
      <w:r w:rsidR="006D46F0">
        <w:t>eſ</w:t>
      </w:r>
      <w:r w:rsidR="00AF653C">
        <w:t>zt</w:t>
      </w:r>
      <w:r w:rsidR="006D46F0">
        <w:t>a Nedela po trejh Králi Com</w:t>
      </w:r>
      <w:r>
        <w:rPr>
          <w:rFonts w:ascii="ZRCola" w:hAnsi="ZRCola" w:cs="ZRCola"/>
        </w:rPr>
        <w:t>͠</w:t>
      </w:r>
      <w:r w:rsidR="006D46F0">
        <w:t>unis</w:t>
      </w:r>
    </w:p>
    <w:p w14:paraId="7C2B0B65" w14:textId="3CB82933" w:rsidR="006D46F0" w:rsidRDefault="006D46F0" w:rsidP="006D46F0">
      <w:pPr>
        <w:pStyle w:val="teiab"/>
      </w:pPr>
      <w:r>
        <w:t>Oh ti grejsni Cslovik ſzpomentuj sze</w:t>
      </w:r>
      <w:r>
        <w:br/>
        <w:t>vezdaj zpriseſztnoga vrejmena, szpitanoga</w:t>
      </w:r>
      <w:r>
        <w:br/>
        <w:t>dnéva, i gori sztanejnya, sztrasna racsun dava-</w:t>
      </w:r>
      <w:r>
        <w:br/>
        <w:t xml:space="preserve">nya, iz </w:t>
      </w:r>
      <w:r w:rsidRPr="00552ADE">
        <w:t>Jezus Kriſztuſsa</w:t>
      </w:r>
      <w:r>
        <w:t xml:space="preserve"> Nebeſzkoga Králja,</w:t>
      </w:r>
      <w:r>
        <w:br/>
        <w:t>na szvejt doli priseſztja.</w:t>
      </w:r>
    </w:p>
    <w:p w14:paraId="5D7EA31F" w14:textId="2C95EB16" w:rsidR="006D46F0" w:rsidRDefault="001E7DAD" w:rsidP="001E7DAD">
      <w:pPr>
        <w:pStyle w:val="teiab"/>
      </w:pPr>
      <w:r>
        <w:br/>
      </w:r>
      <w:r w:rsidR="00E476DF">
        <w:t>Csudim sze nad tobom da szi tako zabli</w:t>
      </w:r>
      <w:r w:rsidR="00182ADD">
        <w:t>v</w:t>
      </w:r>
      <w:r w:rsidR="00E476DF">
        <w:t>,</w:t>
      </w:r>
      <w:r w:rsidR="00E476DF">
        <w:br/>
        <w:t>sztvega vö preminejnya, a vede dobro znas</w:t>
      </w:r>
      <w:r w:rsidR="00E476DF">
        <w:br/>
        <w:t>krátkoſzt na tom szvejti vuvſzem tvojega 'sitka,</w:t>
      </w:r>
      <w:r w:rsidR="00E476DF">
        <w:br/>
        <w:t xml:space="preserve">na pamet szi vzemi, </w:t>
      </w:r>
      <w:r w:rsidR="00182ADD">
        <w:t>in</w:t>
      </w:r>
      <w:r w:rsidR="00E476DF">
        <w:t>o kon</w:t>
      </w:r>
      <w:r w:rsidR="00182ADD">
        <w:t>c</w:t>
      </w:r>
      <w:r w:rsidR="00E476DF">
        <w:t>za vigy ti, szvojega</w:t>
      </w:r>
      <w:r w:rsidR="00E476DF">
        <w:br/>
        <w:t>krátka 'sitka.</w:t>
      </w:r>
    </w:p>
    <w:p w14:paraId="035AA592" w14:textId="49A96CF9" w:rsidR="00E476DF" w:rsidRDefault="001E7DAD" w:rsidP="001E7DAD">
      <w:pPr>
        <w:pStyle w:val="teiab"/>
      </w:pPr>
      <w:r>
        <w:br/>
      </w:r>
      <w:r w:rsidR="00E476DF">
        <w:t>Ar te i szám Kriſztus opomina szk</w:t>
      </w:r>
      <w:r w:rsidR="009C28C2" w:rsidRPr="00552ADE">
        <w:rPr>
          <w:rStyle w:val="teiunclear"/>
        </w:rPr>
        <w:t>a</w:t>
      </w:r>
      <w:r w:rsidR="00E476DF" w:rsidRPr="00552ADE">
        <w:rPr>
          <w:rStyle w:val="teiunclear"/>
        </w:rPr>
        <w:t>znuj</w:t>
      </w:r>
      <w:r w:rsidR="00E476DF">
        <w:t>, na</w:t>
      </w:r>
      <w:r w:rsidR="00E476DF">
        <w:br/>
        <w:t>konecz tvega 'sitka, preminejnye tvoje, ve</w:t>
      </w:r>
      <w:r w:rsidR="009C28C2">
        <w:rPr>
          <w:rStyle w:val="teiunclear"/>
        </w:rPr>
        <w:t>c</w:t>
      </w:r>
      <w:r w:rsidR="00E476DF" w:rsidRPr="00285B46">
        <w:rPr>
          <w:rStyle w:val="teiunclear"/>
        </w:rPr>
        <w:t>sér</w:t>
      </w:r>
      <w:r w:rsidR="00E476DF">
        <w:br/>
        <w:t xml:space="preserve">ali rano bou toga nemres znati, da </w:t>
      </w:r>
      <w:r w:rsidR="00E476DF" w:rsidRPr="00552ADE">
        <w:rPr>
          <w:rStyle w:val="teiunclear"/>
        </w:rPr>
        <w:t>v</w:t>
      </w:r>
      <w:r w:rsidR="009C28C2">
        <w:rPr>
          <w:rStyle w:val="teiunclear"/>
        </w:rPr>
        <w:t>c</w:t>
      </w:r>
      <w:r w:rsidR="00E476DF" w:rsidRPr="00552ADE">
        <w:rPr>
          <w:rStyle w:val="teiunclear"/>
        </w:rPr>
        <w:t>sem</w:t>
      </w:r>
      <w:r w:rsidR="00E476DF">
        <w:t xml:space="preserve"> </w:t>
      </w:r>
      <w:r w:rsidR="00E476DF" w:rsidRPr="00285B46">
        <w:rPr>
          <w:rStyle w:val="teiunclear"/>
        </w:rPr>
        <w:t>te</w:t>
      </w:r>
      <w:r w:rsidR="00E476DF">
        <w:br/>
        <w:t>nájdejo, vtom te opitajo, kaj s</w:t>
      </w:r>
      <w:r w:rsidR="009C28C2">
        <w:t>c</w:t>
      </w:r>
      <w:r w:rsidR="00E476DF">
        <w:t>sés teda ti re</w:t>
      </w:r>
      <w:r w:rsidR="00E476DF" w:rsidRPr="00E476DF">
        <w:rPr>
          <w:rStyle w:val="teiunclear"/>
        </w:rPr>
        <w:t>csti</w:t>
      </w:r>
      <w:r w:rsidR="00E476DF">
        <w:t>.</w:t>
      </w:r>
    </w:p>
    <w:p w14:paraId="4EA6C118" w14:textId="106BA0E3" w:rsidR="00E476DF" w:rsidRDefault="001E7DAD" w:rsidP="001E7DAD">
      <w:pPr>
        <w:pStyle w:val="teiab"/>
      </w:pPr>
      <w:r>
        <w:br/>
      </w:r>
      <w:r w:rsidR="00E476DF">
        <w:t xml:space="preserve">Vigy kak szvejt hodjaſse vu </w:t>
      </w:r>
      <w:r w:rsidR="00E476DF" w:rsidRPr="00552ADE">
        <w:rPr>
          <w:rStyle w:val="teipersName"/>
        </w:rPr>
        <w:t>Noë</w:t>
      </w:r>
      <w:r w:rsidR="00E476DF">
        <w:t xml:space="preserve"> vrejmeni,</w:t>
      </w:r>
      <w:r w:rsidR="00E476DF">
        <w:br/>
        <w:t xml:space="preserve">ar </w:t>
      </w:r>
      <w:r w:rsidR="009C28C2">
        <w:t>v</w:t>
      </w:r>
      <w:r w:rsidR="00E476DF">
        <w:t>odom potopil sze, rávno tak s</w:t>
      </w:r>
      <w:r w:rsidR="009C28C2">
        <w:t>c</w:t>
      </w:r>
      <w:r w:rsidR="00E476DF">
        <w:t xml:space="preserve">sé </w:t>
      </w:r>
      <w:r w:rsidR="00E476DF" w:rsidRPr="00552ADE">
        <w:t>biti</w:t>
      </w:r>
      <w:r w:rsidR="00E476DF" w:rsidRPr="00E476DF">
        <w:rPr>
          <w:rStyle w:val="teiunclear"/>
        </w:rPr>
        <w:t xml:space="preserve"> ka</w:t>
      </w:r>
      <w:r w:rsidR="009C28C2">
        <w:rPr>
          <w:rStyle w:val="teiunclear"/>
        </w:rPr>
        <w:t>-</w:t>
      </w:r>
      <w:r w:rsidR="00E476DF">
        <w:br/>
        <w:t xml:space="preserve">ko Kriſztus veli, i dén pitanoga dne, </w:t>
      </w:r>
      <w:r w:rsidR="00E476DF" w:rsidRPr="00E476DF">
        <w:rPr>
          <w:rStyle w:val="teiunclear"/>
        </w:rPr>
        <w:t>kak</w:t>
      </w:r>
      <w:r w:rsidR="00E476DF">
        <w:br/>
      </w:r>
      <w:r w:rsidR="009C28C2">
        <w:rPr>
          <w:rStyle w:val="teiunclear"/>
        </w:rPr>
        <w:t>t</w:t>
      </w:r>
      <w:r w:rsidR="00E476DF" w:rsidRPr="00285B46">
        <w:rPr>
          <w:rStyle w:val="teiunclear"/>
        </w:rPr>
        <w:t>o</w:t>
      </w:r>
      <w:r w:rsidR="00E476DF">
        <w:t xml:space="preserve">u piſzano pri szvétom </w:t>
      </w:r>
      <w:r w:rsidR="00E476DF" w:rsidRPr="00AF653C">
        <w:rPr>
          <w:rStyle w:val="teipersName"/>
        </w:rPr>
        <w:t>Mataji</w:t>
      </w:r>
      <w:r w:rsidR="00E476DF">
        <w:t xml:space="preserve">, </w:t>
      </w:r>
      <w:r w:rsidR="00E476DF" w:rsidRPr="00552ADE">
        <w:rPr>
          <w:rStyle w:val="teiunclear"/>
        </w:rPr>
        <w:t>v</w:t>
      </w:r>
      <w:r w:rsidR="009C28C2">
        <w:rPr>
          <w:rStyle w:val="teiunclear"/>
        </w:rPr>
        <w:t>elva</w:t>
      </w:r>
      <w:r w:rsidR="00E476DF" w:rsidRPr="00552ADE">
        <w:rPr>
          <w:rStyle w:val="teiunclear"/>
        </w:rPr>
        <w:t>j</w:t>
      </w:r>
      <w:r w:rsidR="009C28C2">
        <w:rPr>
          <w:rStyle w:val="teiunclear"/>
        </w:rPr>
        <w:t>o</w:t>
      </w:r>
      <w:r w:rsidR="00E476DF">
        <w:br/>
        <w:t>stertom táli.</w:t>
      </w:r>
    </w:p>
    <w:p w14:paraId="40D18137" w14:textId="06009319" w:rsidR="00CA4407" w:rsidRDefault="009C28C2" w:rsidP="00E476DF">
      <w:pPr>
        <w:pStyle w:val="teicatch-word1"/>
      </w:pPr>
      <w:r>
        <w:t>6</w:t>
      </w:r>
      <w:r w:rsidR="00CA4407">
        <w:br w:type="page"/>
      </w:r>
    </w:p>
    <w:p w14:paraId="5F17CB9F" w14:textId="6BD8FACF" w:rsidR="00E476DF" w:rsidRDefault="00CA4407" w:rsidP="00CA4407">
      <w:r>
        <w:lastRenderedPageBreak/>
        <w:t>/9/</w:t>
      </w:r>
    </w:p>
    <w:p w14:paraId="7E1AC5DD" w14:textId="0D68E2EE" w:rsidR="00CA4407" w:rsidRDefault="00CA4407" w:rsidP="00CA4407">
      <w:pPr>
        <w:pStyle w:val="teifwPageNum"/>
      </w:pPr>
      <w:r>
        <w:t>6.</w:t>
      </w:r>
    </w:p>
    <w:p w14:paraId="5429C506" w14:textId="0C18E0B9" w:rsidR="00CA4407" w:rsidRDefault="005D5BDA" w:rsidP="00CA4407">
      <w:pPr>
        <w:pStyle w:val="teiab"/>
      </w:pPr>
      <w:r>
        <w:t xml:space="preserve">Vono vrejmen ludje, jedo ino </w:t>
      </w:r>
      <w:r w:rsidR="00CA4407">
        <w:t>pijo, ino szvát</w:t>
      </w:r>
      <w:r w:rsidR="00CA4407" w:rsidRPr="00CA4407">
        <w:rPr>
          <w:rStyle w:val="teigap"/>
        </w:rPr>
        <w:t>???</w:t>
      </w:r>
      <w:r w:rsidR="00CA4407">
        <w:br/>
        <w:t>-be der'sijo, da veliki potop, ino Bo'sjo szer</w:t>
      </w:r>
      <w:r w:rsidR="00CA4407" w:rsidRPr="00CA4407">
        <w:rPr>
          <w:rStyle w:val="teigap"/>
        </w:rPr>
        <w:t>???</w:t>
      </w:r>
      <w:r w:rsidR="00CA4407">
        <w:br/>
        <w:t>-do na gláve szi csákajo, i vſze dote dobe,</w:t>
      </w:r>
      <w:r w:rsidR="00CA4407">
        <w:br/>
        <w:t xml:space="preserve">doklam vlezel beſse </w:t>
      </w:r>
      <w:r w:rsidR="00CA4407" w:rsidRPr="005D5BDA">
        <w:rPr>
          <w:rStyle w:val="teipersName"/>
        </w:rPr>
        <w:t>Noë</w:t>
      </w:r>
      <w:r w:rsidR="00CA4407">
        <w:t xml:space="preserve"> vu szvojo Bárko.</w:t>
      </w:r>
    </w:p>
    <w:p w14:paraId="18E48335" w14:textId="4C6D6C79" w:rsidR="00CA4407" w:rsidRDefault="001E7DAD" w:rsidP="001E7DAD">
      <w:pPr>
        <w:pStyle w:val="teiab"/>
      </w:pPr>
      <w:r>
        <w:br/>
      </w:r>
      <w:r w:rsidR="00CA4407">
        <w:t>Tá isztaje sztálnoſzt vezdasnyega dnéva,</w:t>
      </w:r>
      <w:r w:rsidR="00CA4407">
        <w:br/>
        <w:t xml:space="preserve">ár nejga pobolsanya, áko </w:t>
      </w:r>
      <w:r w:rsidR="00275061">
        <w:t>neſztanoma glih</w:t>
      </w:r>
      <w:r w:rsidR="00275061">
        <w:br/>
        <w:t>Goszpodna Bouga rejcs sze vunka nazvejscsa,</w:t>
      </w:r>
      <w:r w:rsidR="00275061">
        <w:br/>
        <w:t>Cslovecsjega 'sitka jálnoſzt i bátrivnoszt, tejm</w:t>
      </w:r>
      <w:r w:rsidR="00275061">
        <w:br/>
        <w:t>sze bole ponávla.</w:t>
      </w:r>
    </w:p>
    <w:p w14:paraId="5A64F395" w14:textId="1D28DAE3" w:rsidR="00275061" w:rsidRDefault="001E7DAD" w:rsidP="001E7DAD">
      <w:pPr>
        <w:pStyle w:val="teiab"/>
      </w:pPr>
      <w:r>
        <w:br/>
      </w:r>
      <w:r w:rsidR="005D5BDA" w:rsidRPr="005D5BDA">
        <w:rPr>
          <w:rStyle w:val="teiunclear"/>
        </w:rPr>
        <w:t>J</w:t>
      </w:r>
      <w:r w:rsidR="005D5BDA">
        <w:t xml:space="preserve">ejo </w:t>
      </w:r>
      <w:r w:rsidR="002155E5">
        <w:t>pijo vezdaj, i veliki grejhi ludje vszi</w:t>
      </w:r>
      <w:r w:rsidR="002155E5">
        <w:br/>
        <w:t>prebivajo, po jejsztvini</w:t>
      </w:r>
      <w:r w:rsidR="005D5BDA">
        <w:t xml:space="preserve"> paki domá manyi kűjo</w:t>
      </w:r>
      <w:r w:rsidR="005D5BDA">
        <w:br/>
        <w:t>drűge ogrizávajo, a ne ſzpoumeno sze szvega</w:t>
      </w:r>
      <w:r w:rsidR="005D5BDA">
        <w:br/>
      </w:r>
      <w:r w:rsidR="005D5BDA" w:rsidRPr="005D5BDA">
        <w:rPr>
          <w:rStyle w:val="teiunclear"/>
        </w:rPr>
        <w:t>n</w:t>
      </w:r>
      <w:r w:rsidR="005D5BDA">
        <w:t>reminejnya, ino racsun dávanya.</w:t>
      </w:r>
    </w:p>
    <w:p w14:paraId="6FD9A55F" w14:textId="1B71BCFC" w:rsidR="005D5BDA" w:rsidRDefault="001E7DAD" w:rsidP="001E7DAD">
      <w:pPr>
        <w:pStyle w:val="teiab"/>
      </w:pPr>
      <w:r>
        <w:br/>
      </w:r>
      <w:r w:rsidR="005D5BDA">
        <w:t>Lisztor edno vöro nemores ti szebi szám</w:t>
      </w:r>
      <w:r w:rsidR="005D5BDA">
        <w:br/>
        <w:t>zdrávja obecsati, iscse neſztanoma 'selejs tve-</w:t>
      </w:r>
      <w:r w:rsidR="005D5BDA">
        <w:br/>
        <w:t>-mu Tejlo vuvſzem voljo iſzkati, znás sze ti</w:t>
      </w:r>
      <w:r w:rsidR="005D5BDA">
        <w:br/>
        <w:t>moliti, zavézek csimiti, neznas sze pobolsati.</w:t>
      </w:r>
    </w:p>
    <w:p w14:paraId="7DC1F678" w14:textId="7CAD55FD" w:rsidR="005D5BDA" w:rsidRDefault="001E7DAD" w:rsidP="001E7DAD">
      <w:pPr>
        <w:pStyle w:val="teiab"/>
      </w:pPr>
      <w:r>
        <w:br/>
      </w:r>
      <w:r w:rsidR="005D5BDA">
        <w:t>Oh ti grejsni Cslovik zakaj szi odsztoupil</w:t>
      </w:r>
      <w:r w:rsidR="005D5BDA">
        <w:br/>
        <w:t>Goszpodina Bouga, ki te je odkűpil od</w:t>
      </w:r>
      <w:r w:rsidR="005D5BDA">
        <w:br/>
      </w:r>
      <w:r w:rsidR="00F74D08" w:rsidRPr="00F74D08">
        <w:rPr>
          <w:rStyle w:val="teigap"/>
        </w:rPr>
        <w:t>???</w:t>
      </w:r>
      <w:r w:rsidR="00F74D08">
        <w:t>pekla od vrága, vekivecsna szkvánjenya, od</w:t>
      </w:r>
      <w:r w:rsidR="00F74D08">
        <w:br/>
      </w:r>
      <w:r w:rsidR="00F74D08" w:rsidRPr="00F74D08">
        <w:rPr>
          <w:rStyle w:val="teigap"/>
        </w:rPr>
        <w:t>???</w:t>
      </w:r>
      <w:r w:rsidR="00F74D08">
        <w:t>hvalem Cslek, zakaj szi sze zábil zrejcsi.</w:t>
      </w:r>
    </w:p>
    <w:p w14:paraId="5B5E978A" w14:textId="1843F936" w:rsidR="00F74D08" w:rsidRDefault="00F74D08" w:rsidP="00F74D08">
      <w:pPr>
        <w:pStyle w:val="teicatch-word1"/>
        <w:rPr>
          <w:rStyle w:val="teiunclear"/>
        </w:rPr>
      </w:pPr>
      <w:r>
        <w:t xml:space="preserve">6. </w:t>
      </w:r>
      <w:r w:rsidRPr="00F74D08">
        <w:rPr>
          <w:rStyle w:val="teiunclear"/>
        </w:rPr>
        <w:t>Go</w:t>
      </w:r>
      <w:r>
        <w:rPr>
          <w:rStyle w:val="teiunclear"/>
        </w:rPr>
        <w:br w:type="page"/>
      </w:r>
    </w:p>
    <w:p w14:paraId="02BC3E99" w14:textId="55B03C46" w:rsidR="00F74D08" w:rsidRDefault="00F74D08" w:rsidP="00F74D08">
      <w:r>
        <w:lastRenderedPageBreak/>
        <w:t>/10/</w:t>
      </w:r>
    </w:p>
    <w:p w14:paraId="650538EC" w14:textId="6120EAF5" w:rsidR="00F74D08" w:rsidRDefault="00F74D08" w:rsidP="00F74D08">
      <w:pPr>
        <w:pStyle w:val="teifwPageNum"/>
      </w:pPr>
      <w:r>
        <w:t>7.</w:t>
      </w:r>
    </w:p>
    <w:p w14:paraId="46E2B0F7" w14:textId="3D623122" w:rsidR="00F74D08" w:rsidRDefault="00061348" w:rsidP="00F74D08">
      <w:pPr>
        <w:pStyle w:val="teiab"/>
      </w:pPr>
      <w:r>
        <w:t>Goszpodna Bouga.</w:t>
      </w:r>
    </w:p>
    <w:p w14:paraId="367E0601" w14:textId="0D1BEACD" w:rsidR="00061348" w:rsidRDefault="001E7DAD" w:rsidP="001E7DAD">
      <w:pPr>
        <w:pStyle w:val="teiab"/>
      </w:pPr>
      <w:r>
        <w:br/>
      </w:r>
      <w:r w:rsidR="00061348">
        <w:t>Zoucsi vam je pojti ſzmertjom tou vſzi</w:t>
      </w:r>
      <w:r w:rsidR="00061348">
        <w:br/>
        <w:t>znáte, zakaj sze ne szprávlate, nistar nemá,</w:t>
      </w:r>
      <w:r w:rsidR="00061348">
        <w:br/>
        <w:t>rate a znepriátelom imate vojűvanye, lakom,</w:t>
      </w:r>
      <w:r w:rsidR="00061348">
        <w:br/>
        <w:t>noſzt</w:t>
      </w:r>
      <w:r w:rsidR="0096688F">
        <w:t xml:space="preserve"> pijanoszt, ino povszem pitje, tou je</w:t>
      </w:r>
      <w:r w:rsidR="0096688F">
        <w:br/>
        <w:t>vaſse veszélje.</w:t>
      </w:r>
    </w:p>
    <w:p w14:paraId="1D869C2D" w14:textId="10ECABC3" w:rsidR="0096688F" w:rsidRDefault="001E7DAD" w:rsidP="001E7DAD">
      <w:pPr>
        <w:pStyle w:val="teiab"/>
      </w:pPr>
      <w:r>
        <w:br/>
      </w:r>
      <w:r w:rsidR="0096688F">
        <w:t>Nej treba te'siti zvelikim pijánsztvom,</w:t>
      </w:r>
      <w:r w:rsidR="0096688F">
        <w:br/>
        <w:t>te Bo'sje ſzerditoſzti, ár szveti Dűjh Bo'si</w:t>
      </w:r>
      <w:r w:rsidR="0096688F">
        <w:br/>
        <w:t>vpijánom Csloveki nescse rad prebivati, dá</w:t>
      </w:r>
      <w:r w:rsidR="0096688F">
        <w:br/>
        <w:t>nyega ſzreditoſzt, za takove grejhe, povéksá,</w:t>
      </w:r>
      <w:r w:rsidR="0096688F">
        <w:br/>
        <w:t>-va sze bole.</w:t>
      </w:r>
    </w:p>
    <w:p w14:paraId="64F28537" w14:textId="52BAD853" w:rsidR="0096688F" w:rsidRDefault="001E7DAD" w:rsidP="001E7DAD">
      <w:pPr>
        <w:pStyle w:val="teiab"/>
      </w:pPr>
      <w:r>
        <w:br/>
      </w:r>
      <w:r w:rsidR="0096688F">
        <w:t>Na pamet vzemite példo vſzi Bogácza,</w:t>
      </w:r>
      <w:r w:rsidR="0096688F">
        <w:br/>
        <w:t>ki vlakomnoszti beſse, a po szmerti nyemu</w:t>
      </w:r>
      <w:r w:rsidR="0096688F">
        <w:br/>
        <w:t>vu pekléni mokaj pokopanye mu beſse kak</w:t>
      </w:r>
      <w:r w:rsidR="0096688F">
        <w:br/>
        <w:t xml:space="preserve">je tou piſzano pri szvétom </w:t>
      </w:r>
      <w:r w:rsidR="0096688F" w:rsidRPr="004329B0">
        <w:rPr>
          <w:rStyle w:val="teipersName"/>
        </w:rPr>
        <w:t>Lűkacsi</w:t>
      </w:r>
      <w:r w:rsidR="0096688F">
        <w:t xml:space="preserve">, vu </w:t>
      </w:r>
      <w:r w:rsidR="0096688F" w:rsidRPr="0096688F">
        <w:rPr>
          <w:rStyle w:val="teiunclear"/>
        </w:rPr>
        <w:t>ſeſza</w:t>
      </w:r>
      <w:r w:rsidR="0096688F">
        <w:t>-</w:t>
      </w:r>
      <w:r w:rsidR="0096688F">
        <w:br/>
        <w:t>znáj szetom táli.</w:t>
      </w:r>
    </w:p>
    <w:p w14:paraId="2AE5C54C" w14:textId="6B42C17C" w:rsidR="0096688F" w:rsidRDefault="001E7DAD" w:rsidP="001E7DAD">
      <w:pPr>
        <w:pStyle w:val="teiab"/>
      </w:pPr>
      <w:r>
        <w:br/>
      </w:r>
      <w:r w:rsidR="0096688F">
        <w:t>Vigy te kak je hodil niki Balthazar Král</w:t>
      </w:r>
      <w:r w:rsidR="0096688F">
        <w:br/>
        <w:t xml:space="preserve">velikoj lakomnoſzti, Goszpoda Goszpoda </w:t>
      </w:r>
      <w:r w:rsidR="0096688F" w:rsidRPr="004329B0">
        <w:rPr>
          <w:rStyle w:val="teiunclear"/>
        </w:rPr>
        <w:t>liſztar</w:t>
      </w:r>
      <w:r w:rsidR="0096688F">
        <w:br/>
        <w:t xml:space="preserve">te eden Cslek more vam példa biti </w:t>
      </w:r>
      <w:r w:rsidR="0096688F" w:rsidRPr="004329B0">
        <w:rPr>
          <w:rStyle w:val="teiunclear"/>
        </w:rPr>
        <w:t>domach</w:t>
      </w:r>
      <w:r w:rsidR="004329B0" w:rsidRPr="004329B0">
        <w:rPr>
          <w:rStyle w:val="teigap"/>
        </w:rPr>
        <w:t>???</w:t>
      </w:r>
      <w:r w:rsidR="0096688F">
        <w:br/>
      </w:r>
      <w:r w:rsidR="004329B0">
        <w:t>vidite, zvaſsima Ocsima, dabi vám sze</w:t>
      </w:r>
      <w:r w:rsidR="004329B0" w:rsidRPr="004329B0">
        <w:rPr>
          <w:rStyle w:val="teigap"/>
        </w:rPr>
        <w:t>???</w:t>
      </w:r>
      <w:r w:rsidR="004329B0">
        <w:br/>
        <w:t>csiri.</w:t>
      </w:r>
    </w:p>
    <w:p w14:paraId="6A807CC4" w14:textId="41D593D6" w:rsidR="00AE5045" w:rsidRDefault="004329B0" w:rsidP="004329B0">
      <w:pPr>
        <w:pStyle w:val="teicatch-word1"/>
      </w:pPr>
      <w:r>
        <w:t>7.</w:t>
      </w:r>
      <w:r w:rsidR="00AE5045">
        <w:br w:type="page"/>
      </w:r>
    </w:p>
    <w:p w14:paraId="39954F23" w14:textId="492A8EFE" w:rsidR="004329B0" w:rsidRDefault="00AE5045" w:rsidP="00AE5045">
      <w:r>
        <w:lastRenderedPageBreak/>
        <w:t>/11/</w:t>
      </w:r>
    </w:p>
    <w:p w14:paraId="00BC757A" w14:textId="3D84F2D7" w:rsidR="00AE5045" w:rsidRDefault="00AE5045" w:rsidP="00AE5045">
      <w:pPr>
        <w:pStyle w:val="teifwPageNum"/>
      </w:pPr>
      <w:r>
        <w:t>8.</w:t>
      </w:r>
    </w:p>
    <w:p w14:paraId="3064E731" w14:textId="25320AD1" w:rsidR="00AE5045" w:rsidRDefault="00AE5045" w:rsidP="00AE5045">
      <w:pPr>
        <w:pStyle w:val="teiab"/>
      </w:pPr>
      <w:r>
        <w:t>Na Goszposztvo gledécs, i na vnogo</w:t>
      </w:r>
      <w:r>
        <w:br/>
        <w:t>blágo, vnougi szo sze nagnoli, z Bo'sjom szvé-</w:t>
      </w:r>
      <w:r>
        <w:br/>
        <w:t>-tom rejesjom kakti zbolondijom</w:t>
      </w:r>
      <w:r w:rsidR="006F3535">
        <w:t xml:space="preserve"> navesili szo</w:t>
      </w:r>
      <w:r w:rsidR="006F3535">
        <w:br/>
        <w:t>sze ſ</w:t>
      </w:r>
      <w:r w:rsidR="00654E23">
        <w:t>poutati, da krouto sze boim, tak hodili</w:t>
      </w:r>
      <w:r w:rsidR="00654E23">
        <w:br/>
        <w:t xml:space="preserve">boudo, kako je </w:t>
      </w:r>
      <w:r w:rsidR="00654E23" w:rsidRPr="00654E23">
        <w:rPr>
          <w:rStyle w:val="teipersName"/>
        </w:rPr>
        <w:t>Herodes</w:t>
      </w:r>
      <w:r w:rsidR="00654E23">
        <w:t xml:space="preserve"> Král.</w:t>
      </w:r>
    </w:p>
    <w:p w14:paraId="068C19B2" w14:textId="36C002E0" w:rsidR="006F3535" w:rsidRDefault="001E7DAD" w:rsidP="001E7DAD">
      <w:pPr>
        <w:pStyle w:val="teiab"/>
      </w:pPr>
      <w:r>
        <w:br/>
      </w:r>
      <w:r w:rsidR="00654E23">
        <w:t>Zesűdnom ru'snom szmertjom, i zvaſsega</w:t>
      </w:r>
      <w:r w:rsidR="00654E23">
        <w:br/>
        <w:t>Tejla Dűsa hocse vő pojti, i na pitani dén</w:t>
      </w:r>
      <w:r w:rsidR="00654E23">
        <w:br/>
        <w:t>szramoto vloviti na moke sosé</w:t>
      </w:r>
      <w:r w:rsidR="006F3535">
        <w:t>te pojti, ár</w:t>
      </w:r>
      <w:r w:rsidR="006F3535">
        <w:br/>
        <w:t>nikomi nej sze, szvoim Bougom treba, igrati</w:t>
      </w:r>
      <w:r w:rsidR="006F3535">
        <w:br/>
        <w:t>ni ſpoutati.</w:t>
      </w:r>
    </w:p>
    <w:p w14:paraId="049EDCD5" w14:textId="23B073FC" w:rsidR="00654E23" w:rsidRDefault="001E7DAD" w:rsidP="001E7DAD">
      <w:pPr>
        <w:pStyle w:val="teiab"/>
      </w:pPr>
      <w:r>
        <w:br/>
      </w:r>
      <w:r w:rsidR="006F3535">
        <w:t>Poverni sze záto, ah ti Cslovik kmeni,</w:t>
      </w:r>
      <w:r w:rsidR="006F3535">
        <w:br/>
        <w:t>Goszpodin Boug tak veli, ár sze povernouti</w:t>
      </w:r>
      <w:r w:rsidR="006F3535">
        <w:br/>
        <w:t>hocsem i jaſz ktebi, vno'simo grejhov tvoji,</w:t>
      </w:r>
      <w:r w:rsidR="006F3535">
        <w:br/>
        <w:t>scsém ti jasz proſztiti, ár od tvoji grejhov,</w:t>
      </w:r>
      <w:r w:rsidR="006F3535">
        <w:br/>
        <w:t>véksa je ma miloscsa.</w:t>
      </w:r>
    </w:p>
    <w:p w14:paraId="37AEA044" w14:textId="2712C3AB" w:rsidR="006F3535" w:rsidRDefault="001E7DAD" w:rsidP="001E7DAD">
      <w:pPr>
        <w:pStyle w:val="teiab"/>
      </w:pPr>
      <w:r>
        <w:br/>
      </w:r>
      <w:r w:rsidR="006F3535">
        <w:t>Hocsem ti jaſz biti odkűpitel dobri, i</w:t>
      </w:r>
      <w:r w:rsidR="006F3535">
        <w:br/>
        <w:t>Otecz miloſztivni, i vſze tvoje szkűze, i 'sa-</w:t>
      </w:r>
      <w:r w:rsidR="006F3535">
        <w:br/>
      </w:r>
      <w:r w:rsidR="0096422A" w:rsidRPr="0096422A">
        <w:rPr>
          <w:rStyle w:val="teigap"/>
        </w:rPr>
        <w:t>???</w:t>
      </w:r>
      <w:r w:rsidR="006F3535">
        <w:t>loſzti vnouge, sztvoji ouk seso zbriſzati, i vu</w:t>
      </w:r>
      <w:r w:rsidR="006F3535">
        <w:br/>
      </w:r>
      <w:r w:rsidR="0096422A" w:rsidRPr="0096422A">
        <w:rPr>
          <w:rStyle w:val="teigap"/>
        </w:rPr>
        <w:t>???</w:t>
      </w:r>
      <w:r w:rsidR="006F3535">
        <w:t>tvoje ſzerze, veszélje i radoſzt, hocsem ti</w:t>
      </w:r>
      <w:r w:rsidR="006F3535">
        <w:br/>
      </w:r>
      <w:r w:rsidR="0096422A" w:rsidRPr="0096422A">
        <w:rPr>
          <w:rStyle w:val="teigap"/>
        </w:rPr>
        <w:t>???</w:t>
      </w:r>
      <w:r w:rsidR="006F3535">
        <w:t>szám dati.</w:t>
      </w:r>
    </w:p>
    <w:p w14:paraId="5AA3CDA9" w14:textId="3FB5A134" w:rsidR="0096422A" w:rsidRDefault="006F3535" w:rsidP="004E2FAF">
      <w:pPr>
        <w:pStyle w:val="teicatch-word1"/>
      </w:pPr>
      <w:r>
        <w:t xml:space="preserve">8. </w:t>
      </w:r>
      <w:r w:rsidRPr="004E2FAF">
        <w:t>Ako</w:t>
      </w:r>
      <w:r w:rsidR="0096422A">
        <w:br w:type="page"/>
      </w:r>
    </w:p>
    <w:p w14:paraId="35F625A0" w14:textId="70253B24" w:rsidR="006F3535" w:rsidRDefault="0096422A" w:rsidP="0096422A">
      <w:r>
        <w:lastRenderedPageBreak/>
        <w:t>/12/</w:t>
      </w:r>
    </w:p>
    <w:p w14:paraId="5F5AB7F5" w14:textId="2D7F710A" w:rsidR="0096422A" w:rsidRDefault="0096422A" w:rsidP="0096422A">
      <w:pPr>
        <w:pStyle w:val="teifwPageNum"/>
      </w:pPr>
      <w:r>
        <w:t>9.</w:t>
      </w:r>
    </w:p>
    <w:p w14:paraId="0D205FE2" w14:textId="52138052" w:rsidR="0096422A" w:rsidRDefault="0096422A" w:rsidP="0096422A">
      <w:pPr>
        <w:pStyle w:val="teiab"/>
      </w:pPr>
      <w:r>
        <w:t>Ako sze ne vernés ti Goszpodno Bougu na</w:t>
      </w:r>
      <w:r>
        <w:br/>
        <w:t>nyega opominanye, csákaj zato na sze Goſz-</w:t>
      </w:r>
      <w:r>
        <w:br/>
        <w:t>zpodna Krisztuſsa na sztrasno opitanye,</w:t>
      </w:r>
      <w:r>
        <w:br/>
        <w:t>kak te na tou vutsi tva kerscsánſzka v</w:t>
      </w:r>
      <w:r w:rsidR="00F205CB">
        <w:t>öra</w:t>
      </w:r>
      <w:r w:rsidR="00F205CB">
        <w:br/>
        <w:t>na nyegovo priseſztje.</w:t>
      </w:r>
    </w:p>
    <w:p w14:paraId="204A0D1C" w14:textId="72C6455C" w:rsidR="00F205CB" w:rsidRDefault="001E7DAD" w:rsidP="001E7DAD">
      <w:pPr>
        <w:pStyle w:val="teiab"/>
      </w:pPr>
      <w:r>
        <w:br/>
      </w:r>
      <w:r w:rsidR="00F205CB">
        <w:t>Tak veli Goszpon Boug, da boudete i vi</w:t>
      </w:r>
      <w:r w:rsidR="00F205CB">
        <w:br/>
        <w:t>k meni gori kricsali, scsém sze obernouti,</w:t>
      </w:r>
      <w:r w:rsidR="00F205CB">
        <w:br/>
        <w:t>i zmiloscse moje nescsem na váſz glédati,</w:t>
      </w:r>
      <w:r w:rsidR="00F205CB">
        <w:br/>
        <w:t>kak je tou popiszal Esajás Prorok vu</w:t>
      </w:r>
      <w:r w:rsidR="00F205CB">
        <w:br/>
        <w:t>pervom szvojem táli.</w:t>
      </w:r>
    </w:p>
    <w:p w14:paraId="6FBDDA55" w14:textId="7A4E6DE6" w:rsidR="00F205CB" w:rsidRDefault="001E7DAD" w:rsidP="001E7DAD">
      <w:pPr>
        <w:pStyle w:val="teiab"/>
      </w:pPr>
      <w:r>
        <w:br/>
      </w:r>
      <w:r w:rsidR="00F205CB">
        <w:t>Da boudemo mogli vujti ſzerditoſzti, mi</w:t>
      </w:r>
      <w:r w:rsidR="00F205CB">
        <w:br/>
        <w:t>Goszpodina Bouga, postenyé csinimo nyega</w:t>
      </w:r>
      <w:r w:rsidR="00F205CB">
        <w:br/>
        <w:t>szvétoj rejcsi, ino gláve nagnimo, ino naſzle-</w:t>
      </w:r>
      <w:r w:rsidR="00F205CB">
        <w:br/>
        <w:t>-dűjmo, vszi zjednim hotejnyem, mertűcslivoga</w:t>
      </w:r>
      <w:r w:rsidR="00F205CB">
        <w:br/>
        <w:t>'sitka.</w:t>
      </w:r>
    </w:p>
    <w:p w14:paraId="315103E8" w14:textId="729B4A68" w:rsidR="00F205CB" w:rsidRDefault="001E7DAD" w:rsidP="001E7DAD">
      <w:pPr>
        <w:pStyle w:val="teiab"/>
      </w:pPr>
      <w:r>
        <w:br/>
      </w:r>
      <w:r w:rsidR="00F205CB">
        <w:t>Dika tebi bojdi miloſztivni Bo'sje, sztvoim</w:t>
      </w:r>
      <w:r w:rsidR="004E2FAF">
        <w:br/>
        <w:t>predrágim ſzinom, ino szvétim Dűhom naſsi</w:t>
      </w:r>
      <w:r w:rsidR="004E2FAF">
        <w:br/>
        <w:t>Dűss veſzéljem ino preſzvetitelom, szkim 'sive</w:t>
      </w:r>
      <w:r w:rsidR="004E2FAF">
        <w:br/>
        <w:t>kralűjes, vsze vednoj sztálnoſzti, vekivekoma</w:t>
      </w:r>
      <w:r w:rsidR="004E2FAF" w:rsidRPr="004E2FAF">
        <w:rPr>
          <w:rStyle w:val="teigap"/>
        </w:rPr>
        <w:t>???</w:t>
      </w:r>
    </w:p>
    <w:p w14:paraId="4181A289" w14:textId="5835A6C3" w:rsidR="004E2FAF" w:rsidRDefault="004E2FAF" w:rsidP="004E2FAF">
      <w:pPr>
        <w:pStyle w:val="teicatch-word1"/>
      </w:pPr>
      <w:r>
        <w:t>Amen&amp;</w:t>
      </w:r>
      <w:r>
        <w:br w:type="page"/>
      </w:r>
    </w:p>
    <w:p w14:paraId="1D4B6D6B" w14:textId="3FBCC312" w:rsidR="004E2FAF" w:rsidRDefault="004E2FAF" w:rsidP="004E2FAF">
      <w:r>
        <w:lastRenderedPageBreak/>
        <w:t>/13/</w:t>
      </w:r>
    </w:p>
    <w:p w14:paraId="47945897" w14:textId="2A6913FC" w:rsidR="004E2FAF" w:rsidRDefault="004E2FAF" w:rsidP="004E2FAF">
      <w:pPr>
        <w:pStyle w:val="teifwPageNum"/>
      </w:pPr>
      <w:r>
        <w:t>10.</w:t>
      </w:r>
    </w:p>
    <w:p w14:paraId="1C308297" w14:textId="4C043E9A" w:rsidR="004E2FAF" w:rsidRDefault="004E2FAF" w:rsidP="004E2FAF">
      <w:pPr>
        <w:pStyle w:val="Naslov1"/>
      </w:pPr>
      <w:r>
        <w:t>Nedela Lvingvaga sima.</w:t>
      </w:r>
    </w:p>
    <w:p w14:paraId="59E28611" w14:textId="075E6728" w:rsidR="004E2FAF" w:rsidRDefault="00535F8D" w:rsidP="00535F8D">
      <w:pPr>
        <w:pStyle w:val="teiab"/>
      </w:pPr>
      <w:r>
        <w:t xml:space="preserve">Nevolja beſse </w:t>
      </w:r>
      <w:r w:rsidRPr="00535F8D">
        <w:rPr>
          <w:rStyle w:val="teipersName"/>
        </w:rPr>
        <w:t>Dávidu</w:t>
      </w:r>
      <w:r>
        <w:t xml:space="preserve"> Králju edno</w:t>
      </w:r>
      <w:r>
        <w:br/>
        <w:t>krát velika, gda ti ga zgrejhov mocs-</w:t>
      </w:r>
      <w:r>
        <w:br/>
        <w:t>-no káraſse te Nathan Proſejta, krouto pla-</w:t>
      </w:r>
      <w:r>
        <w:br/>
        <w:t>-kaſse, i zdihávaſse, i vetak moljaſse.</w:t>
      </w:r>
    </w:p>
    <w:p w14:paraId="14FEF194" w14:textId="7835CA7C" w:rsidR="00535F8D" w:rsidRDefault="001E7DAD" w:rsidP="001E7DAD">
      <w:pPr>
        <w:pStyle w:val="teiab"/>
      </w:pPr>
      <w:r>
        <w:br/>
      </w:r>
      <w:r w:rsidR="00535F8D">
        <w:t>Goszpodne Bo'sje szmiluj sze meni, za tvojo</w:t>
      </w:r>
      <w:r w:rsidR="00535F8D">
        <w:br/>
        <w:t>dobrouto, vnouge me grejhe odpűſzti mi je za tvojo</w:t>
      </w:r>
      <w:r w:rsidR="00535F8D">
        <w:br/>
        <w:t>miloscso, nedaj mi Bo'sje 'se poginoti, za tve szvé-</w:t>
      </w:r>
      <w:r w:rsidR="00535F8D">
        <w:br/>
        <w:t>-to Ime.</w:t>
      </w:r>
    </w:p>
    <w:p w14:paraId="57054303" w14:textId="15FBFEE6" w:rsidR="00535F8D" w:rsidRDefault="001E7DAD" w:rsidP="001E7DAD">
      <w:pPr>
        <w:pStyle w:val="teiab"/>
      </w:pPr>
      <w:r>
        <w:br/>
      </w:r>
      <w:r w:rsidR="00535F8D">
        <w:t>Krouto szam merzek zhrejhi velikmi, predev-</w:t>
      </w:r>
      <w:r w:rsidR="00535F8D">
        <w:br/>
        <w:t>-szejmi ludmi, escse szam bole pred tobom mer-</w:t>
      </w:r>
      <w:r w:rsidR="00535F8D">
        <w:br/>
        <w:t>-zek oh Bo'sje jedini, jálnoſzt velika, ta je pre-</w:t>
      </w:r>
      <w:r w:rsidR="00535F8D">
        <w:br/>
        <w:t>-mogla ober moje gláve.</w:t>
      </w:r>
    </w:p>
    <w:p w14:paraId="1DAA91CC" w14:textId="6792DBD0" w:rsidR="00535F8D" w:rsidRDefault="001E7DAD" w:rsidP="001E7DAD">
      <w:pPr>
        <w:pStyle w:val="teiab"/>
      </w:pPr>
      <w:r>
        <w:br/>
      </w:r>
      <w:r w:rsidR="00535F8D">
        <w:t>Tvo szvéto Czérkev ja szani oſzkrunil, i</w:t>
      </w:r>
      <w:r w:rsidR="00535F8D">
        <w:br/>
        <w:t>poblatil</w:t>
      </w:r>
      <w:r w:rsidR="002B6BB8">
        <w:t xml:space="preserve"> szam jo, vſzigdár praznujoucs, hűdo</w:t>
      </w:r>
      <w:r w:rsidR="002B6BB8">
        <w:br/>
        <w:t>miszlojoucs vgrejhi sze válajoucs, pred tvoim li-</w:t>
      </w:r>
      <w:r w:rsidR="002B6BB8">
        <w:br/>
        <w:t>-czom, i pred ocsima, szkriti sze nemorem.</w:t>
      </w:r>
    </w:p>
    <w:p w14:paraId="26F6D772" w14:textId="2D1FA4DC" w:rsidR="002B6BB8" w:rsidRDefault="001E7DAD" w:rsidP="001E7DAD">
      <w:pPr>
        <w:pStyle w:val="teiab"/>
      </w:pPr>
      <w:r>
        <w:br/>
      </w:r>
      <w:r w:rsidR="002B6BB8">
        <w:t>Veto szam Bo'sje vsze do poplata, vpreveliki</w:t>
      </w:r>
      <w:r w:rsidR="002B6BB8">
        <w:br/>
        <w:t>grejhi, ár vesiszte kervi oh krouto vtepen szto-</w:t>
      </w:r>
      <w:r w:rsidR="002B6BB8">
        <w:br/>
      </w:r>
      <w:r w:rsidR="002B6BB8" w:rsidRPr="002B6BB8">
        <w:rPr>
          <w:rStyle w:val="teigap"/>
        </w:rPr>
        <w:t>???</w:t>
      </w:r>
      <w:r w:rsidR="002B6BB8">
        <w:t>in jasz pred tobom, kak liszt na drejvi, ta-</w:t>
      </w:r>
      <w:r w:rsidR="002B6BB8">
        <w:br/>
      </w:r>
      <w:r w:rsidR="002B6BB8" w:rsidRPr="002B6BB8">
        <w:rPr>
          <w:rStyle w:val="teigap"/>
        </w:rPr>
        <w:t>???</w:t>
      </w:r>
      <w:r w:rsidR="002B6BB8">
        <w:t>jaſz derscsem od velika sztráka.</w:t>
      </w:r>
    </w:p>
    <w:p w14:paraId="6456CE22" w14:textId="0BA7A873" w:rsidR="002B6BB8" w:rsidRDefault="002B6BB8" w:rsidP="002B6BB8">
      <w:pPr>
        <w:pStyle w:val="teicatch-word1"/>
      </w:pPr>
      <w:r>
        <w:t>10 Gda.</w:t>
      </w:r>
      <w:r>
        <w:br w:type="page"/>
      </w:r>
    </w:p>
    <w:p w14:paraId="39F5EFFC" w14:textId="1AF9FF33" w:rsidR="002B6BB8" w:rsidRDefault="002B6BB8" w:rsidP="002B6BB8">
      <w:r>
        <w:lastRenderedPageBreak/>
        <w:t>/14/</w:t>
      </w:r>
    </w:p>
    <w:p w14:paraId="03C009EB" w14:textId="182019D3" w:rsidR="002B6BB8" w:rsidRDefault="002B6BB8" w:rsidP="002B6BB8">
      <w:pPr>
        <w:pStyle w:val="teifwPageNum"/>
      </w:pPr>
      <w:r>
        <w:t>11.</w:t>
      </w:r>
    </w:p>
    <w:p w14:paraId="228B6EC6" w14:textId="0BCBE74A" w:rsidR="002B6BB8" w:rsidRDefault="002B6BB8" w:rsidP="002B6BB8">
      <w:pPr>
        <w:pStyle w:val="teiab"/>
      </w:pPr>
      <w:r>
        <w:t>Gda me je Mati vu ſzvojem tejli, vre bila pri-</w:t>
      </w:r>
      <w:r>
        <w:br/>
        <w:t>-jela, zvelikim placsom i zbojaznoſztjom na</w:t>
      </w:r>
      <w:r>
        <w:br/>
        <w:t>szvejt me rodila, vgrejhi me prime, te grejh</w:t>
      </w:r>
      <w:r>
        <w:br/>
        <w:t>pak od nyé kmeszto na mé szpádne.</w:t>
      </w:r>
    </w:p>
    <w:p w14:paraId="0827B686" w14:textId="4D192D7A" w:rsidR="002B6BB8" w:rsidRDefault="001E7DAD" w:rsidP="001E7DAD">
      <w:pPr>
        <w:pStyle w:val="teiab"/>
      </w:pPr>
      <w:r>
        <w:br/>
      </w:r>
      <w:r w:rsidR="002B6BB8">
        <w:t>Nevejm sze vezdaj jaſz komu vercsi, ni glá-</w:t>
      </w:r>
      <w:r w:rsidR="002B6BB8">
        <w:br/>
        <w:t>-vo prignoti, krouto sze böm, krouto sze sztras-</w:t>
      </w:r>
      <w:r w:rsidR="002B6BB8">
        <w:br/>
        <w:t>-sim ſztvoritela mega, B</w:t>
      </w:r>
      <w:r w:rsidR="007333C4">
        <w:t>o'sje gda szi 'se scsés</w:t>
      </w:r>
      <w:r w:rsidR="007333C4">
        <w:br/>
        <w:t>odeprati, zméne moje grejhe.</w:t>
      </w:r>
    </w:p>
    <w:p w14:paraId="54A10B5C" w14:textId="75316B6A" w:rsidR="007333C4" w:rsidRDefault="001E7DAD" w:rsidP="001E7DAD">
      <w:pPr>
        <w:pStyle w:val="teiab"/>
      </w:pPr>
      <w:r>
        <w:br/>
      </w:r>
      <w:r w:rsidR="007333C4">
        <w:t>Veto jasz vezdaj vsze moje grejhem pred</w:t>
      </w:r>
      <w:r w:rsidR="007333C4">
        <w:br/>
        <w:t>tébe polo'sim, ár ti pogledni moj szvéti Otecz</w:t>
      </w:r>
      <w:r w:rsidR="007333C4">
        <w:br/>
        <w:t>szmertne moje rane, naj sztvoim vráſztvom,</w:t>
      </w:r>
      <w:r w:rsidR="007333C4">
        <w:br/>
        <w:t>me placsmo ſzercze, i tu'sno zave'sem.</w:t>
      </w:r>
    </w:p>
    <w:p w14:paraId="7A5D89CE" w14:textId="5345952D" w:rsidR="007333C4" w:rsidRDefault="001E7DAD" w:rsidP="001E7DAD">
      <w:pPr>
        <w:pStyle w:val="teiab"/>
      </w:pPr>
      <w:r>
        <w:br/>
      </w:r>
      <w:r w:rsidR="007333C4">
        <w:t>Tve obecsánye tebé priprávla, da me ne</w:t>
      </w:r>
      <w:r w:rsidR="007333C4">
        <w:br/>
        <w:t xml:space="preserve">osztávis, kak szi obecsal naſsemu Oczű </w:t>
      </w:r>
      <w:r w:rsidR="007333C4" w:rsidRPr="002303D0">
        <w:rPr>
          <w:rStyle w:val="teipersName"/>
        </w:rPr>
        <w:t>Jakal</w:t>
      </w:r>
      <w:r w:rsidR="007333C4" w:rsidRPr="002303D0">
        <w:rPr>
          <w:rStyle w:val="teipersName"/>
        </w:rPr>
        <w:br/>
        <w:t>Patriárki</w:t>
      </w:r>
      <w:r w:rsidR="007333C4">
        <w:t xml:space="preserve"> szvéti áldomás, steroga szi ti, na</w:t>
      </w:r>
      <w:r w:rsidR="002303D0">
        <w:br/>
        <w:t>nyega navergel.</w:t>
      </w:r>
    </w:p>
    <w:p w14:paraId="156D75E0" w14:textId="44D13BEB" w:rsidR="002303D0" w:rsidRDefault="001E7DAD" w:rsidP="001E7DAD">
      <w:pPr>
        <w:pStyle w:val="teiab"/>
      </w:pPr>
      <w:r>
        <w:br/>
      </w:r>
      <w:r w:rsidR="002303D0">
        <w:t>Oh keliko bi jaſz vezdaj csiſzt bil, dabi me ti</w:t>
      </w:r>
      <w:r w:rsidR="002303D0">
        <w:br/>
        <w:t>oprál, od ſzvetla ſzuneza, i od Mejszecza, szvet-</w:t>
      </w:r>
      <w:r w:rsidR="002303D0">
        <w:br/>
        <w:t>-lejsi bi jasz bil, nigdár od méne, nebi bole csiſze</w:t>
      </w:r>
      <w:r w:rsidR="002303D0">
        <w:br/>
        <w:t>dabi me ti oprál.</w:t>
      </w:r>
    </w:p>
    <w:p w14:paraId="3A26B2CC" w14:textId="38F7D9F1" w:rsidR="002303D0" w:rsidRDefault="001E7DAD" w:rsidP="001E7DAD">
      <w:pPr>
        <w:pStyle w:val="teiab"/>
      </w:pPr>
      <w:r>
        <w:br/>
      </w:r>
      <w:r w:rsidR="002303D0">
        <w:t>Potle sze nebi nigdár Bo'sje stel, szte</w:t>
      </w:r>
      <w:r w:rsidR="002303D0" w:rsidRPr="002303D0">
        <w:rPr>
          <w:rStyle w:val="teigap"/>
        </w:rPr>
        <w:t>???</w:t>
      </w:r>
    </w:p>
    <w:p w14:paraId="2590103B" w14:textId="658D50A2" w:rsidR="002303D0" w:rsidRDefault="002303D0" w:rsidP="002303D0">
      <w:pPr>
        <w:pStyle w:val="teicatch-word1"/>
      </w:pPr>
      <w:r>
        <w:t>11.</w:t>
      </w:r>
      <w:r>
        <w:br w:type="page"/>
      </w:r>
    </w:p>
    <w:p w14:paraId="795B358F" w14:textId="7FC7CAFF" w:rsidR="002303D0" w:rsidRDefault="002303D0" w:rsidP="002303D0">
      <w:r>
        <w:lastRenderedPageBreak/>
        <w:t>/15/</w:t>
      </w:r>
    </w:p>
    <w:p w14:paraId="2EC3A581" w14:textId="13C7E93D" w:rsidR="002303D0" w:rsidRDefault="002303D0" w:rsidP="002303D0">
      <w:pPr>
        <w:pStyle w:val="teifwPageNum"/>
      </w:pPr>
      <w:r>
        <w:t>12.</w:t>
      </w:r>
    </w:p>
    <w:p w14:paraId="774B883F" w14:textId="70DD6FF2" w:rsidR="002303D0" w:rsidRDefault="002303D0" w:rsidP="002303D0">
      <w:pPr>
        <w:pStyle w:val="teiab"/>
      </w:pPr>
      <w:r>
        <w:t>Szpozábiti, dabi jasz mogel lepraj jedno krát</w:t>
      </w:r>
      <w:r>
        <w:br/>
        <w:t>vu tvo voljo priti, dobro bi példo jaſz vſzejm</w:t>
      </w:r>
      <w:r>
        <w:br/>
        <w:t>grejsnikom</w:t>
      </w:r>
      <w:r w:rsidR="00F8755B">
        <w:t>, vszigdár stel dávati.</w:t>
      </w:r>
    </w:p>
    <w:p w14:paraId="10488BA2" w14:textId="5D345DB4" w:rsidR="00F8755B" w:rsidRDefault="001E7DAD" w:rsidP="001E7DAD">
      <w:pPr>
        <w:pStyle w:val="teiab"/>
      </w:pPr>
      <w:r>
        <w:br/>
      </w:r>
      <w:r w:rsidR="00F8755B">
        <w:t>Radoſzt dabi mi stel povedati, i veſzélje</w:t>
      </w:r>
      <w:r w:rsidR="00F8755B">
        <w:br/>
        <w:t>dati, v tvoje miloſzti, od vek do veka stel bi me</w:t>
      </w:r>
      <w:r w:rsidR="00F8755B">
        <w:br/>
        <w:t>zder'sati, zvelikim gláſzom, preleipe peſzmi</w:t>
      </w:r>
      <w:r w:rsidR="00F8755B">
        <w:br/>
        <w:t>stel bi ti szpejvati.</w:t>
      </w:r>
    </w:p>
    <w:p w14:paraId="21F4EAD6" w14:textId="6BA034B7" w:rsidR="00F8755B" w:rsidRDefault="001E7DAD" w:rsidP="001E7DAD">
      <w:pPr>
        <w:pStyle w:val="teiab"/>
      </w:pPr>
      <w:r>
        <w:br/>
      </w:r>
      <w:r w:rsidR="00F8755B">
        <w:t>Dabi ti 'selel me aldűvanye, i vſze dobro moje,</w:t>
      </w:r>
      <w:r w:rsidR="00F8755B">
        <w:br/>
        <w:t>nebi ga der'sal, nit ga milűval, stel bi ti je dati,</w:t>
      </w:r>
      <w:r w:rsidR="00F8755B">
        <w:br/>
        <w:t>da tou dobro znám, nistar ne 'selej</w:t>
      </w:r>
      <w:r w:rsidR="00D6576D" w:rsidRPr="00D6576D">
        <w:rPr>
          <w:rStyle w:val="teiunclear"/>
        </w:rPr>
        <w:t>o</w:t>
      </w:r>
      <w:r w:rsidR="00D6576D">
        <w:t>, nego prá-</w:t>
      </w:r>
      <w:r w:rsidR="00D6576D">
        <w:br/>
        <w:t>-vo vőro.</w:t>
      </w:r>
    </w:p>
    <w:p w14:paraId="6926EDD2" w14:textId="76153CBF" w:rsidR="00D6576D" w:rsidRDefault="001E7DAD" w:rsidP="001E7DAD">
      <w:pPr>
        <w:pStyle w:val="teiab"/>
      </w:pPr>
      <w:r>
        <w:br/>
      </w:r>
      <w:r w:rsidR="0048714E">
        <w:t>ſ</w:t>
      </w:r>
      <w:r w:rsidR="00AC1514">
        <w:t>zliſsi ti vezdaj vszejm tvoim vernim prá-</w:t>
      </w:r>
      <w:r w:rsidR="00AC1514">
        <w:br/>
        <w:t>-vo zdihávanye, ki vezdaj placsocs i zdiháva-</w:t>
      </w:r>
      <w:r w:rsidR="00AC1514">
        <w:br/>
        <w:t>-joucs tebe zmenom proſzi, nedáj nad nami,</w:t>
      </w:r>
      <w:r w:rsidR="00AC1514">
        <w:br/>
        <w:t>Goszpodűvati prevelikim grejhom.</w:t>
      </w:r>
    </w:p>
    <w:p w14:paraId="4989F19E" w14:textId="11A435E0" w:rsidR="00AC1514" w:rsidRDefault="001E7DAD" w:rsidP="001E7DAD">
      <w:pPr>
        <w:pStyle w:val="teiab"/>
      </w:pPr>
      <w:r>
        <w:br/>
      </w:r>
      <w:r w:rsidR="00AC1514">
        <w:t>Dokoncsaj Bo'sje 'se tvoje Czérkvi zida velikoga</w:t>
      </w:r>
      <w:r w:rsidR="00AC1514">
        <w:br/>
        <w:t>dáj vrouke Ország i tvo blásenſztvo, tvoim kers-</w:t>
      </w:r>
      <w:r w:rsidR="00AC1514">
        <w:br/>
        <w:t>-cseniköm, ki szo sze zdávnya krouto vűpali, vu tvo-</w:t>
      </w:r>
      <w:r w:rsidR="00AC1514">
        <w:br/>
        <w:t>-jo milos</w:t>
      </w:r>
      <w:r w:rsidR="00AC1514" w:rsidRPr="00AC1514">
        <w:rPr>
          <w:rStyle w:val="teiunclear"/>
        </w:rPr>
        <w:t>cso</w:t>
      </w:r>
      <w:r w:rsidR="00AC1514">
        <w:t>.</w:t>
      </w:r>
    </w:p>
    <w:p w14:paraId="57E4ECE9" w14:textId="42B82045" w:rsidR="00AC1514" w:rsidRDefault="001E7DAD" w:rsidP="001E7DAD">
      <w:pPr>
        <w:pStyle w:val="teiab"/>
      </w:pPr>
      <w:r>
        <w:br/>
      </w:r>
      <w:r w:rsidR="00AC1514">
        <w:t xml:space="preserve">ſzvéti </w:t>
      </w:r>
      <w:r w:rsidR="00AC1514" w:rsidRPr="00AC1514">
        <w:rPr>
          <w:rStyle w:val="teipersName"/>
        </w:rPr>
        <w:t>Dávid</w:t>
      </w:r>
      <w:r w:rsidR="00AC1514">
        <w:t xml:space="preserve"> Král tak sze je molil Goſzpo-</w:t>
      </w:r>
      <w:r w:rsidR="00AC1514">
        <w:br/>
      </w:r>
      <w:r w:rsidR="00AC1514" w:rsidRPr="00584971">
        <w:rPr>
          <w:rStyle w:val="teigap"/>
        </w:rPr>
        <w:t>???</w:t>
      </w:r>
      <w:r w:rsidR="00AC1514">
        <w:t>-ino Bougu, gda sze je zgrejhov on vő szpovedal</w:t>
      </w:r>
      <w:r w:rsidR="00AC1514">
        <w:br/>
      </w:r>
      <w:r w:rsidR="00AC1514" w:rsidRPr="00584971">
        <w:rPr>
          <w:rStyle w:val="teigap"/>
        </w:rPr>
        <w:t>???</w:t>
      </w:r>
      <w:r w:rsidR="00584971">
        <w:t>emu ſztvoritelo, vu szvoji knigaj vpetdeſzét</w:t>
      </w:r>
    </w:p>
    <w:p w14:paraId="7F7DFE04" w14:textId="2E5DE3DA" w:rsidR="00584971" w:rsidRDefault="00584971" w:rsidP="00584971">
      <w:pPr>
        <w:pStyle w:val="teicatch-word1"/>
      </w:pPr>
      <w:r>
        <w:t>per</w:t>
      </w:r>
      <w:r>
        <w:br w:type="page"/>
      </w:r>
    </w:p>
    <w:p w14:paraId="62FAF73D" w14:textId="1DE26611" w:rsidR="00584971" w:rsidRDefault="00584971" w:rsidP="00584971">
      <w:r>
        <w:lastRenderedPageBreak/>
        <w:t>/16/</w:t>
      </w:r>
    </w:p>
    <w:p w14:paraId="11726B07" w14:textId="18B3FCAB" w:rsidR="00584971" w:rsidRDefault="00584971" w:rsidP="00584971">
      <w:pPr>
        <w:pStyle w:val="teifwPageNum"/>
      </w:pPr>
      <w:r>
        <w:t>13.</w:t>
      </w:r>
    </w:p>
    <w:p w14:paraId="4BF0F939" w14:textId="5F98A75F" w:rsidR="00584971" w:rsidRDefault="00584971" w:rsidP="00584971">
      <w:pPr>
        <w:pStyle w:val="teiab"/>
      </w:pPr>
      <w:r>
        <w:t>pervom, liſzti tou popiszal.</w:t>
      </w:r>
    </w:p>
    <w:p w14:paraId="0F1A3E62" w14:textId="32547DF7" w:rsidR="00584971" w:rsidRDefault="001E7DAD" w:rsidP="001E7DAD">
      <w:pPr>
        <w:pStyle w:val="teiab"/>
      </w:pPr>
      <w:r>
        <w:br/>
      </w:r>
      <w:r w:rsidR="00584971">
        <w:t>Hvalen bojdi Boug Otecz Nebeſzki z Je-</w:t>
      </w:r>
      <w:r w:rsidR="00584971">
        <w:br/>
        <w:t>zuſsem Krisztuſsem, i szvétim Dűhom vje</w:t>
      </w:r>
      <w:r w:rsidR="00584971" w:rsidRPr="00584971">
        <w:rPr>
          <w:rStyle w:val="teiunclear"/>
        </w:rPr>
        <w:t>ctimm</w:t>
      </w:r>
      <w:r w:rsidR="00584971">
        <w:br/>
        <w:t>bojstvi od náſz vſzáko vrejmen, ár ti sze dicsi</w:t>
      </w:r>
      <w:r w:rsidR="00584971">
        <w:br/>
        <w:t>zcsi sztoga szercza, ino szpráve vőre: Amen&amp;</w:t>
      </w:r>
    </w:p>
    <w:p w14:paraId="6E4EA987" w14:textId="5ACA8D37" w:rsidR="00584971" w:rsidRDefault="00584971" w:rsidP="00584971">
      <w:pPr>
        <w:pStyle w:val="teiab"/>
      </w:pPr>
    </w:p>
    <w:p w14:paraId="27984F06" w14:textId="0B1E4ECA" w:rsidR="00584971" w:rsidRDefault="00584971" w:rsidP="00584971">
      <w:pPr>
        <w:pStyle w:val="Naslov1"/>
      </w:pPr>
      <w:r>
        <w:t>Na Péto Nedelo po Vűzmi.</w:t>
      </w:r>
    </w:p>
    <w:p w14:paraId="24C13F33" w14:textId="24A25AA0" w:rsidR="00584971" w:rsidRDefault="00584971" w:rsidP="00584971"/>
    <w:p w14:paraId="037B7077" w14:textId="484A5F96" w:rsidR="00584971" w:rsidRDefault="00584971" w:rsidP="00584971">
      <w:pPr>
        <w:pStyle w:val="teiab"/>
      </w:pPr>
      <w:r>
        <w:t>Otecz nas ki v Nébi szedis, povſzud</w:t>
      </w:r>
      <w:r>
        <w:br/>
        <w:t>kaj sze csimi vidis, Jezus naſz szio-</w:t>
      </w:r>
      <w:r>
        <w:br/>
        <w:t>bom pomiril, nám vſzejm Nebeſzki del dobil,</w:t>
      </w:r>
      <w:r>
        <w:br/>
        <w:t>prekrouto náſz je on lűbil, te naſz je on tako</w:t>
      </w:r>
      <w:r>
        <w:br/>
        <w:t>vucsil, da te bo vſzáki prav lűbil.</w:t>
      </w:r>
    </w:p>
    <w:p w14:paraId="1568EB4C" w14:textId="15779938" w:rsidR="00584971" w:rsidRDefault="001E7DAD" w:rsidP="001E7DAD">
      <w:pPr>
        <w:pStyle w:val="teiab"/>
      </w:pPr>
      <w:r>
        <w:br/>
      </w:r>
      <w:r w:rsidR="00584971">
        <w:t>Vpráve te vőre molimo, tebe vuvſzem mi di-</w:t>
      </w:r>
      <w:r w:rsidR="00584971">
        <w:br/>
        <w:t>csimo, ár szi ti szám ki mores nám, pomagati</w:t>
      </w:r>
      <w:r w:rsidR="00584971">
        <w:br/>
        <w:t>varuvati, Dűse Tejla kaj imamo, záto te niszko</w:t>
      </w:r>
      <w:r w:rsidR="00584971">
        <w:br/>
        <w:t>proſzimo, i po Jezuſsi molimo.</w:t>
      </w:r>
    </w:p>
    <w:p w14:paraId="028C78EE" w14:textId="677672C0" w:rsidR="00584971" w:rsidRDefault="001E7DAD" w:rsidP="001E7DAD">
      <w:pPr>
        <w:pStyle w:val="teiab"/>
      </w:pPr>
      <w:r>
        <w:br/>
      </w:r>
      <w:r w:rsidR="00584971">
        <w:t>ſtvéti sze pri</w:t>
      </w:r>
      <w:r w:rsidR="00674697">
        <w:t xml:space="preserve"> naſz Ime tve, po tvem Evan-</w:t>
      </w:r>
      <w:r w:rsidR="00674697">
        <w:br/>
        <w:t>gyeliomi, dabi prav predikavali, ubouge ludi</w:t>
      </w:r>
      <w:r w:rsidR="00674697">
        <w:br/>
        <w:t>prav vucsili, od hvale tve govorili,</w:t>
      </w:r>
      <w:r w:rsidR="00674697" w:rsidRPr="00674697">
        <w:rPr>
          <w:rStyle w:val="teigap"/>
        </w:rPr>
        <w:t>???</w:t>
      </w:r>
      <w:r w:rsidR="00674697">
        <w:br/>
        <w:t>naj pravicsnejsi, ino szám naj iſzrinejs</w:t>
      </w:r>
      <w:r w:rsidR="00674697" w:rsidRPr="00674697">
        <w:rPr>
          <w:rStyle w:val="teigap"/>
        </w:rPr>
        <w:t>???</w:t>
      </w:r>
    </w:p>
    <w:p w14:paraId="497E2D55" w14:textId="0CC5B950" w:rsidR="00674697" w:rsidRDefault="001E7DAD" w:rsidP="001E7DAD">
      <w:pPr>
        <w:pStyle w:val="teiab"/>
      </w:pPr>
      <w:r>
        <w:br/>
      </w:r>
      <w:r w:rsidR="00674697">
        <w:t>Lepraj szám szi vſamogoucsi, vſzigdar Go</w:t>
      </w:r>
      <w:r w:rsidR="00674697" w:rsidRPr="00674697">
        <w:rPr>
          <w:rStyle w:val="teigap"/>
        </w:rPr>
        <w:t>???</w:t>
      </w:r>
    </w:p>
    <w:p w14:paraId="26B614B2" w14:textId="19826783" w:rsidR="00674697" w:rsidRDefault="00674697" w:rsidP="00674697">
      <w:pPr>
        <w:pStyle w:val="teicatch-word1"/>
      </w:pPr>
      <w:r>
        <w:t>13</w:t>
      </w:r>
      <w:r>
        <w:br w:type="page"/>
      </w:r>
    </w:p>
    <w:p w14:paraId="3AC9D545" w14:textId="2DE2A73E" w:rsidR="00674697" w:rsidRDefault="00674697" w:rsidP="00674697">
      <w:r>
        <w:lastRenderedPageBreak/>
        <w:t>/17/</w:t>
      </w:r>
    </w:p>
    <w:p w14:paraId="6B36C745" w14:textId="5483DB27" w:rsidR="00674697" w:rsidRDefault="00674697" w:rsidP="00674697">
      <w:pPr>
        <w:pStyle w:val="teifwPageNum"/>
      </w:pPr>
      <w:r>
        <w:t>14.</w:t>
      </w:r>
    </w:p>
    <w:p w14:paraId="21406096" w14:textId="44CC798F" w:rsidR="00973AE1" w:rsidRDefault="00674697" w:rsidP="00973AE1">
      <w:pPr>
        <w:pStyle w:val="teiab"/>
      </w:pPr>
      <w:r>
        <w:t xml:space="preserve">-pon naj </w:t>
      </w:r>
      <w:r w:rsidR="00973AE1">
        <w:t>zmo'dnejsi, Boug szi krouto miloſztivni,</w:t>
      </w:r>
      <w:r w:rsidR="00973AE1">
        <w:br/>
        <w:t>razglászi sze raszvejti sze, da te poznajo vſzi</w:t>
      </w:r>
      <w:r w:rsidR="00973AE1">
        <w:br/>
        <w:t>ludje, da te verujo szlű'sijo, posztáno tvoji ſzi-</w:t>
      </w:r>
      <w:r w:rsidR="00973AE1">
        <w:br/>
        <w:t>-novje.</w:t>
      </w:r>
    </w:p>
    <w:p w14:paraId="55CE1B98" w14:textId="4B495C8F" w:rsidR="00973AE1" w:rsidRDefault="001E7DAD" w:rsidP="001E7DAD">
      <w:pPr>
        <w:pStyle w:val="teiab"/>
      </w:pPr>
      <w:r>
        <w:br/>
      </w:r>
      <w:r w:rsidR="00973AE1">
        <w:t>Pridi knám tve Králeſztvo zdaj, szvétoga</w:t>
      </w:r>
      <w:r w:rsidR="00973AE1">
        <w:br/>
        <w:t>Dűha miloſzt dáj, ki naſsa ſzercza premejni,</w:t>
      </w:r>
      <w:r w:rsidR="00973AE1">
        <w:br/>
        <w:t>da bomo drugoucs rodjeni, tvoje Králeſztvo v-</w:t>
      </w:r>
      <w:r w:rsidR="00973AE1">
        <w:br/>
        <w:t>-náſz zacsni, nedáj nam vu grejhi biti, merſzko-</w:t>
      </w:r>
      <w:r w:rsidR="00973AE1">
        <w:br/>
        <w:t>-mi vrági skouditi.</w:t>
      </w:r>
    </w:p>
    <w:p w14:paraId="107E97E4" w14:textId="79367910" w:rsidR="00973AE1" w:rsidRDefault="001E7DAD" w:rsidP="001E7DAD">
      <w:pPr>
        <w:pStyle w:val="teiab"/>
      </w:pPr>
      <w:r>
        <w:br/>
      </w:r>
      <w:r w:rsidR="00973AE1">
        <w:t>Vzemi náſz zvraj'se obláſzti, ne pűszti náſz</w:t>
      </w:r>
      <w:r w:rsidR="00973AE1">
        <w:br/>
        <w:t>vu nyou vpászti, tve verne vzemi vobrámbo, pred</w:t>
      </w:r>
      <w:r w:rsidR="00973AE1">
        <w:br/>
        <w:t>tom bolvánszkom zlom szlű</w:t>
      </w:r>
      <w:r>
        <w:t>'sbom, na pitanje da</w:t>
      </w:r>
      <w:r>
        <w:br/>
        <w:t>prides knám, odloucsi náſz na dejszno sztrán,</w:t>
      </w:r>
      <w:r>
        <w:br/>
        <w:t>posztavi náſz v Nebeszki sztán.</w:t>
      </w:r>
    </w:p>
    <w:p w14:paraId="786230FD" w14:textId="0C890EB5" w:rsidR="001E7DAD" w:rsidRDefault="001E7DAD" w:rsidP="001E7DAD">
      <w:pPr>
        <w:pStyle w:val="teiab"/>
      </w:pPr>
      <w:r>
        <w:br/>
        <w:t>Tvoja sze volja naj puni, kak na Nébi tak</w:t>
      </w:r>
      <w:r>
        <w:br/>
        <w:t>na zemli, da máli veliki ludje, mi vſzi na zemli</w:t>
      </w:r>
      <w:r>
        <w:br/>
        <w:t>kaj naſz je, bili bi Angyelszke legé, po tvojoj</w:t>
      </w:r>
      <w:r>
        <w:br/>
        <w:t>vouli hodili, vuvſzem ti prijétni bili.</w:t>
      </w:r>
    </w:p>
    <w:p w14:paraId="49281AF5" w14:textId="6BA1AD3B" w:rsidR="001E7DAD" w:rsidRDefault="001E7DAD" w:rsidP="001E7DAD">
      <w:pPr>
        <w:pStyle w:val="teiab"/>
      </w:pPr>
      <w:r>
        <w:br/>
        <w:t>Nedáj Törkom nevernikom, ni vrágom ni</w:t>
      </w:r>
      <w:r>
        <w:br/>
        <w:t>hűdim ludem, nyih vouli kak naprej priti, ni</w:t>
      </w:r>
      <w:r>
        <w:br/>
        <w:t>tvoim vernim skouditi, naſse Tejlo da ti, szlűsi,</w:t>
      </w:r>
      <w:r>
        <w:br/>
      </w:r>
      <w:r w:rsidRPr="001E7DAD">
        <w:rPr>
          <w:rStyle w:val="teigap"/>
        </w:rPr>
        <w:t>???</w:t>
      </w:r>
      <w:r>
        <w:t>evoljaj pokorno bode, tebe szamoga da zové.</w:t>
      </w:r>
    </w:p>
    <w:p w14:paraId="1DA2A837" w14:textId="40CE020B" w:rsidR="00A735C4" w:rsidRDefault="001E7DAD" w:rsidP="00A735C4">
      <w:pPr>
        <w:pStyle w:val="teicatch-word1"/>
      </w:pPr>
      <w:r>
        <w:t>x4. Vsza</w:t>
      </w:r>
      <w:r w:rsidR="00A735C4">
        <w:br w:type="page"/>
      </w:r>
    </w:p>
    <w:p w14:paraId="3A3132CB" w14:textId="734F16FD" w:rsidR="001E7DAD" w:rsidRDefault="00A735C4" w:rsidP="00A735C4">
      <w:r>
        <w:lastRenderedPageBreak/>
        <w:t>/18/</w:t>
      </w:r>
    </w:p>
    <w:p w14:paraId="3C31DF7F" w14:textId="5D34833C" w:rsidR="00A735C4" w:rsidRDefault="00A735C4" w:rsidP="00A735C4">
      <w:pPr>
        <w:pStyle w:val="teifwPageNum"/>
      </w:pPr>
      <w:r>
        <w:t>15.</w:t>
      </w:r>
    </w:p>
    <w:p w14:paraId="429B730F" w14:textId="79ABBEB8" w:rsidR="00A735C4" w:rsidRDefault="00A735C4" w:rsidP="00A735C4">
      <w:pPr>
        <w:pStyle w:val="teiab"/>
      </w:pPr>
      <w:r>
        <w:t>Vszáki dén Krűha naſsega, na denésnyi dén</w:t>
      </w:r>
      <w:r>
        <w:br/>
        <w:t>dáj nam ga, ti szám vſzigdár szkerbis za naſz i</w:t>
      </w:r>
      <w:r>
        <w:br/>
        <w:t>zgládom ne pomouri náſz, doklam v'sivoti boude-</w:t>
      </w:r>
      <w:r>
        <w:br/>
        <w:t>-mo, vszega od tebe proſzimo, vszega od tébe 'se-</w:t>
      </w:r>
      <w:r>
        <w:br/>
        <w:t>-lejmo.</w:t>
      </w:r>
    </w:p>
    <w:p w14:paraId="4CC09945" w14:textId="7F9382EC" w:rsidR="00A735C4" w:rsidRDefault="00A735C4" w:rsidP="00A735C4">
      <w:pPr>
        <w:pStyle w:val="teiab"/>
      </w:pPr>
      <w:r>
        <w:br/>
        <w:t>Dopűszti nám nájti 'sitka, brez ſkode bratta</w:t>
      </w:r>
      <w:r>
        <w:br/>
        <w:t>naſsega, i pred drűgom zlom dru'sinom, pred</w:t>
      </w:r>
      <w:r>
        <w:br/>
        <w:t>betegi pred vojszkomi, drági Otecz obaruj náſz</w:t>
      </w:r>
      <w:r>
        <w:br/>
        <w:t>zdobrom Goszpodom daruj naſz, zdobri ſzouſzidmi</w:t>
      </w:r>
      <w:r>
        <w:br/>
        <w:t>hráni nász.</w:t>
      </w:r>
    </w:p>
    <w:p w14:paraId="5912838E" w14:textId="76ED8F53" w:rsidR="00A735C4" w:rsidRDefault="00A735C4" w:rsidP="00A735C4">
      <w:pPr>
        <w:pStyle w:val="teiab"/>
      </w:pPr>
      <w:r>
        <w:br/>
      </w:r>
      <w:r w:rsidR="00FD2E07">
        <w:t>Dugé naſse odpűszti nám, kako i mi naſsim</w:t>
      </w:r>
      <w:r w:rsidR="00FD2E07">
        <w:br/>
        <w:t>du'snikom, mi szmo Czejlo vſzi szká'seni, ogrejhi</w:t>
      </w:r>
      <w:r w:rsidR="00FD2E07">
        <w:br/>
        <w:t>pocséti rodjeni, zglávom zrokami znogami,</w:t>
      </w:r>
      <w:r w:rsidR="00FD2E07">
        <w:br/>
        <w:t>vszacskovom grejhi zmejsani, i k'szemu hűdo</w:t>
      </w:r>
      <w:r w:rsidR="00FD2E07">
        <w:br/>
        <w:t>nagnyeni.</w:t>
      </w:r>
    </w:p>
    <w:p w14:paraId="12A060E3" w14:textId="3787D8C3" w:rsidR="00FD2E07" w:rsidRDefault="00FD2E07" w:rsidP="00A735C4">
      <w:pPr>
        <w:pStyle w:val="teiab"/>
      </w:pPr>
      <w:r>
        <w:br/>
        <w:t>Tou szi Boug nad nami vidil, nad nami szi</w:t>
      </w:r>
      <w:r>
        <w:br/>
        <w:t>sze szmiluval grejsniku, prosztiti grejhe za nyega,</w:t>
      </w:r>
      <w:r>
        <w:br/>
        <w:t xml:space="preserve">tou szliſsimo dobro </w:t>
      </w:r>
      <w:r w:rsidR="005A01C3">
        <w:t xml:space="preserve">Tsinmo, protivnike </w:t>
      </w:r>
      <w:r w:rsidR="005A01C3" w:rsidRPr="005A01C3">
        <w:rPr>
          <w:rStyle w:val="teiunclear"/>
        </w:rPr>
        <w:t>opelati-</w:t>
      </w:r>
      <w:r w:rsidR="005A01C3">
        <w:br/>
        <w:t>-mo.</w:t>
      </w:r>
    </w:p>
    <w:p w14:paraId="71938E1F" w14:textId="1400F887" w:rsidR="005A01C3" w:rsidRDefault="005A01C3" w:rsidP="00A735C4">
      <w:pPr>
        <w:pStyle w:val="teiab"/>
      </w:pPr>
      <w:r>
        <w:br/>
        <w:t>Vu szkuszo náſz Bouf ne vpelaj, vu vrajse</w:t>
      </w:r>
      <w:r w:rsidRPr="005A01C3">
        <w:rPr>
          <w:rStyle w:val="teigap"/>
        </w:rPr>
        <w:t>???</w:t>
      </w:r>
    </w:p>
    <w:p w14:paraId="044B1668" w14:textId="3CA01031" w:rsidR="005A01C3" w:rsidRDefault="005A01C3" w:rsidP="005A01C3">
      <w:pPr>
        <w:pStyle w:val="teicatch-word1"/>
      </w:pPr>
      <w:r>
        <w:t>15.</w:t>
      </w:r>
      <w:r>
        <w:br w:type="page"/>
      </w:r>
    </w:p>
    <w:p w14:paraId="6399FBA5" w14:textId="0097463C" w:rsidR="005A01C3" w:rsidRDefault="005A01C3" w:rsidP="005A01C3">
      <w:r>
        <w:lastRenderedPageBreak/>
        <w:t>/19/</w:t>
      </w:r>
    </w:p>
    <w:p w14:paraId="466E239E" w14:textId="581F04FD" w:rsidR="005A01C3" w:rsidRDefault="005A01C3" w:rsidP="005A01C3">
      <w:pPr>
        <w:pStyle w:val="teifwPageNum"/>
      </w:pPr>
      <w:r>
        <w:t>16.</w:t>
      </w:r>
    </w:p>
    <w:p w14:paraId="13F9A7A3" w14:textId="32CF0DC8" w:rsidR="005A01C3" w:rsidRDefault="005A01C3" w:rsidP="005A01C3">
      <w:pPr>
        <w:pStyle w:val="teiab"/>
      </w:pPr>
      <w:r>
        <w:t>rouke náſz nedáj, vu právoj vőri moucs nam</w:t>
      </w:r>
      <w:r>
        <w:br/>
        <w:t>dáj, da Tejlo i szvejt pocsne kaj, blouditi</w:t>
      </w:r>
      <w:r>
        <w:br/>
        <w:t>v tejli nam nedáj, práve nam pouti oprávlaj,</w:t>
      </w:r>
      <w:r>
        <w:br/>
        <w:t>vu vőri náſz ne ponizaj.</w:t>
      </w:r>
    </w:p>
    <w:p w14:paraId="4C506EF2" w14:textId="1AFDE3B7" w:rsidR="005A01C3" w:rsidRDefault="005A01C3" w:rsidP="005A01C3">
      <w:pPr>
        <w:pStyle w:val="teiab"/>
      </w:pPr>
      <w:r>
        <w:br/>
        <w:t>Mentűj nász hűda vſzákoda, obaruj náſz</w:t>
      </w:r>
      <w:r>
        <w:br/>
        <w:t>od hűdoga, hűd je csaſz h</w:t>
      </w:r>
      <w:r w:rsidR="00B6661E">
        <w:t>űdi szo ludje, ar</w:t>
      </w:r>
      <w:r w:rsidR="00B6661E">
        <w:br/>
        <w:t>vrág ſzerdito Kralűje, Antikersztov vsze</w:t>
      </w:r>
      <w:r w:rsidR="00B6661E">
        <w:br/>
        <w:t>puno je, obladala je krivicza, szilo terpi vſza</w:t>
      </w:r>
      <w:r w:rsidR="00B6661E">
        <w:br/>
        <w:t>pravicza.</w:t>
      </w:r>
    </w:p>
    <w:p w14:paraId="191596A9" w14:textId="2194C38B" w:rsidR="00B6661E" w:rsidRDefault="00B6661E" w:rsidP="005A01C3">
      <w:pPr>
        <w:pStyle w:val="teiab"/>
      </w:pPr>
      <w:r>
        <w:br/>
        <w:t>Tou ſzliſsimo, tou vidimo, ponizno tebe mo-</w:t>
      </w:r>
      <w:r>
        <w:br/>
        <w:t>-limo, vzemi nász sztoga zla szvejta, dáj tvojo</w:t>
      </w:r>
      <w:r>
        <w:br/>
        <w:t>dobro praviczo, daruj náſz sztvojom miloscsom</w:t>
      </w:r>
      <w:r>
        <w:br/>
        <w:t>pomágaj nám ktebi priti vtvoj leipi Orſzág</w:t>
      </w:r>
      <w:r>
        <w:br/>
        <w:t>Nebeszki.</w:t>
      </w:r>
    </w:p>
    <w:p w14:paraId="631E6A36" w14:textId="3898A349" w:rsidR="00B6661E" w:rsidRDefault="00B6661E" w:rsidP="005A01C3">
      <w:pPr>
        <w:pStyle w:val="teiab"/>
      </w:pPr>
      <w:r>
        <w:br/>
        <w:t>Amen tak je da te prosnye, zaiſztino szo</w:t>
      </w:r>
      <w:r>
        <w:br/>
        <w:t>szliſsane, Krisztus pravicsni ſzin Bo'si, z Dűhom</w:t>
      </w:r>
      <w:r>
        <w:br/>
        <w:t>szvétim kaj on zlo'si, tou kmeſzto Otecz Boug</w:t>
      </w:r>
      <w:r>
        <w:br/>
        <w:t>szliſsi, záto mi vſzigdár molimo, vſacskove grejhe</w:t>
      </w:r>
      <w:r>
        <w:br/>
        <w:t>osztavmo.</w:t>
      </w:r>
    </w:p>
    <w:p w14:paraId="6BA6008A" w14:textId="77777777" w:rsidR="00B6661E" w:rsidRDefault="00B6661E" w:rsidP="005A01C3">
      <w:pPr>
        <w:pStyle w:val="teiab"/>
      </w:pPr>
      <w:r>
        <w:br/>
        <w:t>Lűbimo sze Boug tou hocse, szvoje Czérkvi,</w:t>
      </w:r>
      <w:r>
        <w:br/>
      </w:r>
      <w:r w:rsidRPr="00B6661E">
        <w:rPr>
          <w:rStyle w:val="teigap"/>
        </w:rPr>
        <w:t>???</w:t>
      </w:r>
      <w:r>
        <w:t>nazegnane, kraj nyé sztáti pomágati, szkerb</w:t>
      </w:r>
    </w:p>
    <w:p w14:paraId="52BCEF13" w14:textId="7562598E" w:rsidR="00B6661E" w:rsidRDefault="00B6661E" w:rsidP="00B6661E">
      <w:pPr>
        <w:pStyle w:val="teicatch-word1"/>
      </w:pPr>
      <w:r w:rsidRPr="00B6661E">
        <w:t>16. na</w:t>
      </w:r>
      <w:r>
        <w:br w:type="page"/>
      </w:r>
    </w:p>
    <w:p w14:paraId="59128E8D" w14:textId="24C2A329" w:rsidR="00B6661E" w:rsidRDefault="00B6661E" w:rsidP="00B6661E">
      <w:r>
        <w:lastRenderedPageBreak/>
        <w:t>/20/</w:t>
      </w:r>
    </w:p>
    <w:p w14:paraId="59FA1D88" w14:textId="181104DD" w:rsidR="00B6661E" w:rsidRDefault="00B6661E" w:rsidP="00B6661E">
      <w:pPr>
        <w:pStyle w:val="teifwPageNum"/>
      </w:pPr>
      <w:r>
        <w:t>17.</w:t>
      </w:r>
    </w:p>
    <w:p w14:paraId="5FF4599E" w14:textId="79F0A88B" w:rsidR="00B6661E" w:rsidRDefault="008550A9" w:rsidP="00B6661E">
      <w:pPr>
        <w:pStyle w:val="teiab"/>
      </w:pPr>
      <w:r>
        <w:t>na nyou hocse noſziti, vnevoljoj pouleg nyé sztáti,</w:t>
      </w:r>
      <w:r>
        <w:br/>
        <w:t>vu szmerti ne oſztaviti, Nebeszki Orſzág scsé</w:t>
      </w:r>
      <w:r>
        <w:br/>
        <w:t>dati. Amen&amp;</w:t>
      </w:r>
    </w:p>
    <w:p w14:paraId="207EC300" w14:textId="3A0B9D0F" w:rsidR="008550A9" w:rsidRDefault="008550A9" w:rsidP="00B6661E">
      <w:pPr>
        <w:pStyle w:val="teiab"/>
      </w:pPr>
    </w:p>
    <w:p w14:paraId="6A951BEB" w14:textId="2A1AB803" w:rsidR="008550A9" w:rsidRDefault="008550A9" w:rsidP="008550A9">
      <w:pPr>
        <w:pStyle w:val="Naslov1"/>
      </w:pPr>
      <w:r>
        <w:t>Na veliki Pétek</w:t>
      </w:r>
    </w:p>
    <w:p w14:paraId="5E121963" w14:textId="7764E40C" w:rsidR="008550A9" w:rsidRDefault="008550A9" w:rsidP="008550A9"/>
    <w:p w14:paraId="3268B8F4" w14:textId="77777777" w:rsidR="00B743FA" w:rsidRDefault="008550A9" w:rsidP="008550A9">
      <w:pPr>
        <w:pStyle w:val="teiab"/>
      </w:pPr>
      <w:r>
        <w:t>Eto je te dén toga dreſzélja, Csem</w:t>
      </w:r>
      <w:r w:rsidR="00B743FA">
        <w:t>érni</w:t>
      </w:r>
      <w:r w:rsidR="00B743FA">
        <w:br/>
        <w:t>i 'ſaloſztni mouk vőra, vu steroj ſzin.</w:t>
      </w:r>
    </w:p>
    <w:p w14:paraId="0922754C" w14:textId="6779924C" w:rsidR="00B743FA" w:rsidRDefault="00B743FA" w:rsidP="00B743FA">
      <w:pPr>
        <w:pStyle w:val="teiab"/>
      </w:pPr>
      <w:r>
        <w:br/>
        <w:t>Ocza Bouga preterpelje na kri'su raszpét je,</w:t>
      </w:r>
      <w:r>
        <w:br/>
        <w:t>te nas Boug, ſztvoritel, hramitel, od nezahvál-</w:t>
      </w:r>
      <w:r>
        <w:br/>
        <w:t>-noga szvejta, to szmert je szterpel brez grejha,</w:t>
      </w:r>
      <w:r>
        <w:br/>
        <w:t>Nebe zémle Goszpon, i Král vſzej Angyelov,</w:t>
      </w:r>
      <w:r>
        <w:br/>
        <w:t xml:space="preserve">od vszej je oſztávlen bil, k-Lotrom je </w:t>
      </w:r>
      <w:r w:rsidRPr="00B743FA">
        <w:rPr>
          <w:rStyle w:val="teiunclear"/>
        </w:rPr>
        <w:t>racsonan</w:t>
      </w:r>
      <w:r>
        <w:br/>
        <w:t>bil, te zémle napravlenik, tomi szvejti je ſpot bil.</w:t>
      </w:r>
    </w:p>
    <w:p w14:paraId="2B955E79" w14:textId="5BF11998" w:rsidR="00D42BF1" w:rsidRDefault="00B743FA" w:rsidP="00D42BF1">
      <w:pPr>
        <w:pStyle w:val="teiab"/>
      </w:pPr>
      <w:r>
        <w:br/>
        <w:t>Oh Bo'si ſzin blagoſzlovleni, zroka tvoji,</w:t>
      </w:r>
      <w:r>
        <w:br/>
        <w:t>mouk povej ti meni, szramote i boleznoſzti,</w:t>
      </w:r>
      <w:r>
        <w:br/>
        <w:t>britko szmert i velike 'saloſztvi, nedu'sen, kak</w:t>
      </w:r>
      <w:r>
        <w:br/>
        <w:t xml:space="preserve">Agnyecz na kri'si, od ſzveczki ſzinouv </w:t>
      </w:r>
      <w:r w:rsidRPr="00D42BF1">
        <w:rPr>
          <w:rStyle w:val="teiunclear"/>
        </w:rPr>
        <w:t>terpeti</w:t>
      </w:r>
      <w:r>
        <w:t>,</w:t>
      </w:r>
      <w:r>
        <w:br/>
        <w:t xml:space="preserve">po tvem ſzlugi ár odán szi, ſztűdenecz </w:t>
      </w:r>
      <w:r w:rsidRPr="00D42BF1">
        <w:rPr>
          <w:rStyle w:val="teiunclear"/>
        </w:rPr>
        <w:t>ina-</w:t>
      </w:r>
      <w:r>
        <w:br/>
        <w:t xml:space="preserve">-vicze ſzveſztva zvirálisce, Král </w:t>
      </w:r>
      <w:r w:rsidRPr="00D42BF1">
        <w:rPr>
          <w:rStyle w:val="teiunclear"/>
        </w:rPr>
        <w:t>vekivecs</w:t>
      </w:r>
      <w:r>
        <w:br/>
        <w:t xml:space="preserve">Dike, gda te szvejt pszűval teje, dál </w:t>
      </w:r>
      <w:r w:rsidRPr="00D42BF1">
        <w:rPr>
          <w:rStyle w:val="teiunclear"/>
        </w:rPr>
        <w:t>szi</w:t>
      </w:r>
      <w:r w:rsidR="00D42BF1">
        <w:rPr>
          <w:rStyle w:val="teigap"/>
        </w:rPr>
        <w:br/>
      </w:r>
      <w:r w:rsidR="00D42BF1">
        <w:t>ti postenye, a on tebe ospotalje.</w:t>
      </w:r>
      <w:r w:rsidR="00D42BF1">
        <w:br w:type="page"/>
      </w:r>
    </w:p>
    <w:p w14:paraId="4B6FCBA3" w14:textId="3DB7C9F2" w:rsidR="00B743FA" w:rsidRDefault="00D42BF1" w:rsidP="00D42BF1">
      <w:r>
        <w:lastRenderedPageBreak/>
        <w:t>/21/</w:t>
      </w:r>
    </w:p>
    <w:p w14:paraId="4ECB2C32" w14:textId="64CF8DC5" w:rsidR="00D42BF1" w:rsidRDefault="00D42BF1" w:rsidP="00D42BF1">
      <w:pPr>
        <w:pStyle w:val="teifwPageNum"/>
      </w:pPr>
      <w:r>
        <w:t>18.</w:t>
      </w:r>
    </w:p>
    <w:p w14:paraId="097EA24D" w14:textId="37082FA6" w:rsidR="00D42BF1" w:rsidRDefault="00D42BF1" w:rsidP="00D42BF1">
      <w:pPr>
        <w:pStyle w:val="teiab"/>
      </w:pPr>
      <w:r>
        <w:t xml:space="preserve">Oh vrejmen </w:t>
      </w:r>
      <w:r w:rsidR="00811A63">
        <w:t>Csemérom puno, ko szi bolez-</w:t>
      </w:r>
      <w:r w:rsidR="00811A63">
        <w:br/>
        <w:t>-no</w:t>
      </w:r>
      <w:r w:rsidR="00146195">
        <w:t>szi i placs szpravilo, dén velike sztrasne</w:t>
      </w:r>
      <w:r w:rsidR="00146195">
        <w:br/>
        <w:t>moke, szramote i preklésztva vőra, 'saloſztna,</w:t>
      </w:r>
      <w:r w:rsidR="00146195">
        <w:br/>
        <w:t>Csemérna, i sztrasna, vkoje toga szvejta Go-</w:t>
      </w:r>
      <w:r w:rsidR="00146195">
        <w:br/>
        <w:t>-szpon, popelan na sztrasno moko, za licze bit</w:t>
      </w:r>
      <w:r w:rsidR="00146195">
        <w:br/>
        <w:t>je bil, za ſpot je der'san bil, komu meszto</w:t>
      </w:r>
      <w:r w:rsidR="00146195">
        <w:br/>
        <w:t>zláte koroune, na glávo dejvaſse ternye, plű-</w:t>
      </w:r>
      <w:r w:rsidR="00146195">
        <w:br/>
        <w:t>-vaſse bicsűvaſse, szmejaſse szkvarjuvaſse.</w:t>
      </w:r>
    </w:p>
    <w:p w14:paraId="5018BB4F" w14:textId="151121FD" w:rsidR="00146195" w:rsidRDefault="00146195" w:rsidP="00D42BF1">
      <w:pPr>
        <w:pStyle w:val="teiab"/>
      </w:pPr>
      <w:r>
        <w:br/>
        <w:t>No záto vi sztvári</w:t>
      </w:r>
      <w:r w:rsidR="003E5E10">
        <w:t xml:space="preserve"> ſztvorjene, vsze ke godi</w:t>
      </w:r>
      <w:r w:rsidR="003E5E10">
        <w:br/>
        <w:t>je szte na toj zemli, vsze sze ednáko vkűp</w:t>
      </w:r>
      <w:r w:rsidR="003E5E10">
        <w:br/>
        <w:t>szpravte, najmre vi 'ſivoucsi ludje, 'salosztécs,</w:t>
      </w:r>
      <w:r w:rsidR="003E5E10">
        <w:br/>
        <w:t>dreszelécs, i placsocs, ſzkuszte sze nad Od-</w:t>
      </w:r>
      <w:r w:rsidR="003E5E10">
        <w:br/>
        <w:t>-kűpitelom, placsite nad sztrasnom mokom,</w:t>
      </w:r>
      <w:r w:rsidR="003E5E10">
        <w:br/>
        <w:t>'ſene i Devicze, sztári ino mládi, 'saloſztite</w:t>
      </w:r>
      <w:r w:rsidR="003E5E10">
        <w:br/>
        <w:t>szvéti, Angyelje, szvetli Mejszecz i zvejzde,</w:t>
      </w:r>
      <w:r w:rsidR="003E5E10">
        <w:br/>
        <w:t>naj ne szvejti to ſzuncze, ár Goſzpodna</w:t>
      </w:r>
      <w:r w:rsidR="003E5E10">
        <w:br/>
        <w:t>dnesz mantraſse.</w:t>
      </w:r>
    </w:p>
    <w:p w14:paraId="4D51ACAB" w14:textId="23B8021A" w:rsidR="003E5E10" w:rsidRDefault="003E5E10" w:rsidP="00D42BF1">
      <w:pPr>
        <w:pStyle w:val="teiab"/>
      </w:pPr>
      <w:r>
        <w:br/>
        <w:t>Oh Nebeszke okrogline, 'saloſzte sze i</w:t>
      </w:r>
      <w:r>
        <w:br/>
        <w:t>morszke globline, szkuzi sze okrougla zemla,</w:t>
      </w:r>
      <w:r>
        <w:br/>
        <w:t>toga zráka velika ſirina, na ette dén vesinye-</w:t>
      </w:r>
    </w:p>
    <w:p w14:paraId="653575B0" w14:textId="141E8BE2" w:rsidR="003E5E10" w:rsidRDefault="003E5E10" w:rsidP="003E5E10">
      <w:pPr>
        <w:pStyle w:val="teicatch-word1"/>
      </w:pPr>
      <w:r>
        <w:t>18. nim</w:t>
      </w:r>
      <w:r>
        <w:br w:type="page"/>
      </w:r>
    </w:p>
    <w:p w14:paraId="72E927F4" w14:textId="71659320" w:rsidR="003E5E10" w:rsidRDefault="003E5E10" w:rsidP="003E5E10">
      <w:r>
        <w:lastRenderedPageBreak/>
        <w:t>/22/</w:t>
      </w:r>
    </w:p>
    <w:p w14:paraId="60CA15D4" w14:textId="26BD4F48" w:rsidR="003E5E10" w:rsidRDefault="003E5E10" w:rsidP="003E5E10">
      <w:pPr>
        <w:pStyle w:val="teifwPageNum"/>
      </w:pPr>
      <w:r>
        <w:t>19.</w:t>
      </w:r>
    </w:p>
    <w:p w14:paraId="4797344E" w14:textId="58CD96A3" w:rsidR="003E5E10" w:rsidRDefault="003E5E10" w:rsidP="003E5E10">
      <w:pPr>
        <w:pStyle w:val="teiab"/>
      </w:pPr>
      <w:r>
        <w:t>-nim delom, troubite divje zvirine, vu vodaj</w:t>
      </w:r>
      <w:r>
        <w:br/>
        <w:t>sztojétse ribe, letajoucse fticze, i sztvári la-</w:t>
      </w:r>
      <w:r>
        <w:br/>
        <w:t>-zécse, bisztre vodé</w:t>
      </w:r>
      <w:r w:rsidR="00384D14">
        <w:t xml:space="preserve"> dneſz ne teczte, vi goré</w:t>
      </w:r>
      <w:r w:rsidR="00384D14">
        <w:br/>
        <w:t>sze genite, tergaj sze ti kaménye, ár nas</w:t>
      </w:r>
      <w:r w:rsidR="00384D14">
        <w:br/>
        <w:t>Goszpon dnesz raszpétje.</w:t>
      </w:r>
    </w:p>
    <w:p w14:paraId="6218DBAE" w14:textId="6E6A4E5C" w:rsidR="00384D14" w:rsidRDefault="00384D14" w:rsidP="003E5E10">
      <w:pPr>
        <w:pStyle w:val="teiab"/>
      </w:pPr>
      <w:r>
        <w:br/>
        <w:t>Oh povrnte sze neverniczi, vi gizdávi</w:t>
      </w:r>
      <w:r>
        <w:br/>
        <w:t>i necsiſzti ludje, szrame'slűjte sze grejsniczi,</w:t>
      </w:r>
      <w:r>
        <w:br/>
        <w:t>pobolsajte sze hűdodelniczi, nad mokom,</w:t>
      </w:r>
      <w:r>
        <w:br/>
        <w:t>szmertjom preſztrasnom, vaſsega zvelicsi-</w:t>
      </w:r>
      <w:r>
        <w:br/>
        <w:t xml:space="preserve">-tela, milosztivo vám bou za grejhe, </w:t>
      </w:r>
      <w:r w:rsidRPr="00384D14">
        <w:rPr>
          <w:rStyle w:val="teiunclear"/>
        </w:rPr>
        <w:t>zocsinſzke</w:t>
      </w:r>
      <w:r>
        <w:br/>
        <w:t>dobroute, zvelike miloscse, ár je on za vſze</w:t>
      </w:r>
      <w:r>
        <w:br/>
        <w:t>grejsnike, na kri'si szterpil teske moke,</w:t>
      </w:r>
      <w:r>
        <w:br/>
        <w:t>po szmerti szvoje britke, te ſzvejt on odkűpil.</w:t>
      </w:r>
    </w:p>
    <w:p w14:paraId="7F4D01F3" w14:textId="2FB7C4E1" w:rsidR="00384D14" w:rsidRDefault="00384D14" w:rsidP="003E5E10">
      <w:pPr>
        <w:pStyle w:val="teiab"/>
      </w:pPr>
      <w:r>
        <w:br/>
      </w:r>
      <w:r w:rsidR="0005662E">
        <w:t>Oh Jezus leipi Agnyecz Bo'si, vſzej grej-</w:t>
      </w:r>
      <w:r w:rsidR="0005662E">
        <w:br/>
        <w:t>-sni lűdi áldov jedini, ſzpoumeni sze sztvoje</w:t>
      </w:r>
      <w:r w:rsidR="0005662E">
        <w:br/>
        <w:t>moke, ko szi ti szterpil brez krivicze, gldűjocs,</w:t>
      </w:r>
      <w:r w:rsidR="0005662E">
        <w:br/>
        <w:t>vmirajoucs na kri'si, na pamet ti pridi tv</w:t>
      </w:r>
      <w:r w:rsidR="0005662E" w:rsidRPr="0005662E">
        <w:rPr>
          <w:rStyle w:val="teiunclear"/>
        </w:rPr>
        <w:t>ai</w:t>
      </w:r>
      <w:r w:rsidR="0005662E">
        <w:br/>
        <w:t>szmert, szramota na licze bitje, kervávo po-</w:t>
      </w:r>
      <w:r w:rsidR="0005662E">
        <w:br/>
        <w:t>-tenye, prelijána tva kerv, po steroj nam</w:t>
      </w:r>
    </w:p>
    <w:p w14:paraId="3808C5A7" w14:textId="0B995D8A" w:rsidR="0005662E" w:rsidRDefault="0005662E" w:rsidP="0005662E">
      <w:pPr>
        <w:pStyle w:val="teicatch-word1"/>
      </w:pPr>
      <w:r>
        <w:t>19. sze</w:t>
      </w:r>
      <w:r>
        <w:br w:type="page"/>
      </w:r>
    </w:p>
    <w:p w14:paraId="15A63BD8" w14:textId="16AC36D1" w:rsidR="0005662E" w:rsidRDefault="0005662E" w:rsidP="0005662E">
      <w:r>
        <w:lastRenderedPageBreak/>
        <w:t>/23/</w:t>
      </w:r>
    </w:p>
    <w:p w14:paraId="67BFA4F9" w14:textId="26DD49F5" w:rsidR="0005662E" w:rsidRDefault="0005662E" w:rsidP="0005662E">
      <w:pPr>
        <w:pStyle w:val="teifwPageNum"/>
      </w:pPr>
      <w:r>
        <w:t>20.</w:t>
      </w:r>
    </w:p>
    <w:p w14:paraId="4D2B5C65" w14:textId="26F2145E" w:rsidR="0005662E" w:rsidRDefault="0005662E" w:rsidP="0005662E">
      <w:pPr>
        <w:pStyle w:val="teiab"/>
      </w:pPr>
      <w:r>
        <w:t>sze naſsi, odpűscsávajo grejhi, bojdi nam ti</w:t>
      </w:r>
      <w:r>
        <w:br/>
        <w:t>szredbenik, pred Oczem zagovornik</w:t>
      </w:r>
      <w:r w:rsidR="00800C29">
        <w:t>.</w:t>
      </w:r>
    </w:p>
    <w:p w14:paraId="05BF9D03" w14:textId="7FD81195" w:rsidR="00800C29" w:rsidRDefault="00800C29" w:rsidP="00800C29">
      <w:pPr>
        <w:pStyle w:val="teiab"/>
      </w:pPr>
      <w:r>
        <w:br/>
        <w:t>Vszi szi sztoga premislávajmo, nad Kriſz-</w:t>
      </w:r>
      <w:r>
        <w:br/>
        <w:t>-tuſsevom mokom sze placsmo, grejhe naſse</w:t>
      </w:r>
      <w:r>
        <w:br/>
        <w:t>tá oſztavmo, ino 'sitek nas pobolsajmo, szmert</w:t>
      </w:r>
      <w:r>
        <w:br/>
        <w:t>szvéto, i moko nyegovo, zvőrom k szebi prikap-</w:t>
      </w:r>
      <w:r>
        <w:br/>
        <w:t>-csimo, nyega vrejdno v ſzerczá vzemmo, da</w:t>
      </w:r>
      <w:r>
        <w:br/>
        <w:t>vſzi 'snyim navkűpe, vekivecsne Dike, bomo</w:t>
      </w:r>
      <w:r>
        <w:br/>
        <w:t>po nyem tálniczi, vekivecsni tuvaruſsi, na</w:t>
      </w:r>
      <w:r>
        <w:br/>
        <w:t>stero náſz pomozi, szvéto Trojsztvo Boug</w:t>
      </w:r>
      <w:r>
        <w:br/>
        <w:t>jedini. Amen&amp;</w:t>
      </w:r>
    </w:p>
    <w:p w14:paraId="1F277CD6" w14:textId="48ECF363" w:rsidR="00800C29" w:rsidRDefault="00800C29" w:rsidP="00800C29">
      <w:pPr>
        <w:pStyle w:val="teiab"/>
      </w:pPr>
    </w:p>
    <w:p w14:paraId="4541E80B" w14:textId="483A8896" w:rsidR="00800C29" w:rsidRDefault="00800C29" w:rsidP="00800C29">
      <w:pPr>
        <w:pStyle w:val="Naslov1"/>
      </w:pPr>
      <w:r>
        <w:t>Na drűgo Nedelo Adventa.</w:t>
      </w:r>
    </w:p>
    <w:p w14:paraId="0896AE66" w14:textId="17AD329C" w:rsidR="00800C29" w:rsidRDefault="00800C29" w:rsidP="00800C29"/>
    <w:p w14:paraId="6A7B3CF2" w14:textId="4639C6D5" w:rsidR="00800C29" w:rsidRDefault="00800C29" w:rsidP="00800C29">
      <w:pPr>
        <w:pStyle w:val="teiab"/>
      </w:pPr>
      <w:r>
        <w:t>Vszákomu Csloveku mu navkűp kzve-</w:t>
      </w:r>
      <w:r>
        <w:br/>
        <w:t>-licsanyu, ino leipi Dűsni mér, naz-</w:t>
      </w:r>
      <w:r>
        <w:br/>
        <w:t>-vestsűjemo i obradoſzt, ár Nebeszki Otecz</w:t>
      </w:r>
      <w:r>
        <w:br/>
        <w:t>Boug z nami sze je zmiril.</w:t>
      </w:r>
    </w:p>
    <w:p w14:paraId="68411A46" w14:textId="77777777" w:rsidR="006E659E" w:rsidRDefault="00800C29" w:rsidP="00800C29">
      <w:pPr>
        <w:pStyle w:val="teiab"/>
      </w:pPr>
      <w:r>
        <w:br/>
        <w:t xml:space="preserve">Komu na </w:t>
      </w:r>
      <w:r w:rsidR="006E659E">
        <w:t>ſzvedousztvo, z Nebész An-</w:t>
      </w:r>
      <w:r w:rsidR="006E659E">
        <w:br/>
        <w:t>-gyela poszla, ino leipi gláſz poszla kje-</w:t>
      </w:r>
      <w:r w:rsidR="006E659E">
        <w:br/>
        <w:t>-dnoj leipoj csisztoj Deviczi, steroj Angyel</w:t>
      </w:r>
      <w:r w:rsidR="006E659E">
        <w:br/>
      </w:r>
      <w:r w:rsidR="006E659E" w:rsidRPr="006E659E">
        <w:rPr>
          <w:rStyle w:val="teigap"/>
        </w:rPr>
        <w:t>???</w:t>
      </w:r>
      <w:r w:rsidR="006E659E">
        <w:t>setako, pocsne govoriti.</w:t>
      </w:r>
    </w:p>
    <w:p w14:paraId="318DB624" w14:textId="3151AFFD" w:rsidR="006E659E" w:rsidRDefault="006E659E" w:rsidP="006E659E">
      <w:pPr>
        <w:pStyle w:val="teicatch-word1"/>
        <w:rPr>
          <w:rStyle w:val="teicatch-word1Znak"/>
        </w:rPr>
      </w:pPr>
      <w:r w:rsidRPr="006E659E">
        <w:rPr>
          <w:rStyle w:val="teicatch-word1Znak"/>
        </w:rPr>
        <w:t>20. Zdra</w:t>
      </w:r>
      <w:r>
        <w:rPr>
          <w:rStyle w:val="teicatch-word1Znak"/>
        </w:rPr>
        <w:br w:type="page"/>
      </w:r>
    </w:p>
    <w:p w14:paraId="25D9394E" w14:textId="14C98E87" w:rsidR="00800C29" w:rsidRDefault="006E659E" w:rsidP="006E659E">
      <w:r>
        <w:lastRenderedPageBreak/>
        <w:t>/24/</w:t>
      </w:r>
    </w:p>
    <w:p w14:paraId="136D844C" w14:textId="3CD32B90" w:rsidR="006E659E" w:rsidRDefault="006E659E" w:rsidP="006E659E">
      <w:pPr>
        <w:pStyle w:val="teifwPageNum"/>
      </w:pPr>
      <w:r>
        <w:t>21.</w:t>
      </w:r>
    </w:p>
    <w:p w14:paraId="0C3B06DC" w14:textId="19D2DF78" w:rsidR="006E659E" w:rsidRDefault="006E659E" w:rsidP="006E659E">
      <w:pPr>
        <w:pStyle w:val="teiab"/>
      </w:pPr>
      <w:r>
        <w:t xml:space="preserve">Zdrava szi </w:t>
      </w:r>
      <w:r w:rsidRPr="006E659E">
        <w:rPr>
          <w:rStyle w:val="teipersName"/>
        </w:rPr>
        <w:t>Maria</w:t>
      </w:r>
      <w:r>
        <w:t>, Goſzpodin Boug je</w:t>
      </w:r>
      <w:r>
        <w:br/>
        <w:t>sztobom, ár Nebeszki Otecz Boug, tebe je on</w:t>
      </w:r>
      <w:r>
        <w:br/>
        <w:t>na tou odébral, dabi nyegva ſzina, nate szvejt rodila.</w:t>
      </w:r>
    </w:p>
    <w:p w14:paraId="49D3BE5C" w14:textId="4FB950A3" w:rsidR="006E659E" w:rsidRDefault="006E659E" w:rsidP="006E659E">
      <w:pPr>
        <w:pStyle w:val="teiab"/>
      </w:pPr>
      <w:r>
        <w:br/>
        <w:t>Blá'sena szi záto ti med vſzejmi 'ſenámi,</w:t>
      </w:r>
      <w:r>
        <w:br/>
        <w:t>ár sze od tébe rodi vu kom boudejo vſzi blá'se-</w:t>
      </w:r>
      <w:r>
        <w:br/>
        <w:t>-ni, ki boudo szprávom vőrom, vu nyem veru-</w:t>
      </w:r>
      <w:r>
        <w:br/>
        <w:t>-vali.</w:t>
      </w:r>
    </w:p>
    <w:p w14:paraId="13575C27" w14:textId="161519A5" w:rsidR="006E659E" w:rsidRDefault="006E659E" w:rsidP="006E659E">
      <w:pPr>
        <w:pStyle w:val="teiab"/>
      </w:pPr>
      <w:r>
        <w:br/>
        <w:t xml:space="preserve">Gda te poklom szliſsa, ta Devicza </w:t>
      </w:r>
      <w:r w:rsidRPr="006E659E">
        <w:rPr>
          <w:rStyle w:val="teipersName"/>
        </w:rPr>
        <w:t>Maria</w:t>
      </w:r>
      <w:r>
        <w:t>,</w:t>
      </w:r>
      <w:r>
        <w:br/>
        <w:t>vu szebi szi miszliſse, odkuda boude veto meni,</w:t>
      </w:r>
      <w:r>
        <w:br/>
        <w:t>dabi jaſz brez ſzemena, moskoga tou ro-</w:t>
      </w:r>
      <w:r>
        <w:br/>
        <w:t>-dila.</w:t>
      </w:r>
    </w:p>
    <w:p w14:paraId="0A2EA848" w14:textId="0849BA2C" w:rsidR="006E659E" w:rsidRDefault="006E659E" w:rsidP="00E730A3">
      <w:pPr>
        <w:pStyle w:val="teiab"/>
      </w:pPr>
      <w:r>
        <w:br/>
        <w:t xml:space="preserve">Odgovori Angyel, neboj sze ti </w:t>
      </w:r>
      <w:r w:rsidRPr="00E730A3">
        <w:rPr>
          <w:rStyle w:val="teipersName"/>
        </w:rPr>
        <w:t>Maria</w:t>
      </w:r>
      <w:r>
        <w:t>, ár</w:t>
      </w:r>
      <w:r w:rsidR="00E730A3">
        <w:br/>
      </w:r>
      <w:r>
        <w:t>szvéti Dűjh Goszpon Boug, okouli te hocse</w:t>
      </w:r>
      <w:r>
        <w:br/>
      </w:r>
      <w:r w:rsidR="00E730A3">
        <w:t>obvzéti, ino katero rodis, boude sze zvalou</w:t>
      </w:r>
      <w:r w:rsidR="00E730A3">
        <w:br/>
        <w:t>szvéto.</w:t>
      </w:r>
    </w:p>
    <w:p w14:paraId="0F77E2DC" w14:textId="46B97290" w:rsidR="00E730A3" w:rsidRDefault="00E730A3" w:rsidP="00E730A3">
      <w:pPr>
        <w:pStyle w:val="teiab"/>
      </w:pPr>
      <w:r>
        <w:br/>
        <w:t xml:space="preserve">Devicza </w:t>
      </w:r>
      <w:r w:rsidRPr="00E730A3">
        <w:rPr>
          <w:rStyle w:val="teipersName"/>
        </w:rPr>
        <w:t>Maria</w:t>
      </w:r>
      <w:r>
        <w:t>, Angyelu engeduva, ino</w:t>
      </w:r>
      <w:r>
        <w:br/>
        <w:t>taki poprije, vſzej národov právoga ſzorza,</w:t>
      </w:r>
      <w:r>
        <w:br/>
        <w:t>ino szuprot nature, Devicza be obremeni.</w:t>
      </w:r>
    </w:p>
    <w:p w14:paraId="536CC6EB" w14:textId="4446AD1C" w:rsidR="00E730A3" w:rsidRDefault="00E730A3" w:rsidP="00E730A3">
      <w:pPr>
        <w:pStyle w:val="teiab"/>
      </w:pPr>
      <w:r>
        <w:br/>
        <w:t>Otecz Goszpodin Boug, davno je obe-</w:t>
      </w:r>
      <w:r>
        <w:br/>
        <w:t>-csal bil, naſsim pervim Ocsákom dabi</w:t>
      </w:r>
    </w:p>
    <w:p w14:paraId="666BE648" w14:textId="7FE708E7" w:rsidR="00E730A3" w:rsidRDefault="00E730A3" w:rsidP="00E730A3">
      <w:pPr>
        <w:pStyle w:val="teicatch-word1"/>
      </w:pPr>
      <w:r>
        <w:t>21. szi</w:t>
      </w:r>
      <w:r>
        <w:br w:type="page"/>
      </w:r>
    </w:p>
    <w:p w14:paraId="5D4D7363" w14:textId="6CCF62B3" w:rsidR="00E730A3" w:rsidRDefault="00E730A3" w:rsidP="00E730A3">
      <w:r>
        <w:lastRenderedPageBreak/>
        <w:t>/25/</w:t>
      </w:r>
    </w:p>
    <w:p w14:paraId="6B0A4C8F" w14:textId="2A4E2614" w:rsidR="00E730A3" w:rsidRDefault="00E730A3" w:rsidP="00E730A3">
      <w:pPr>
        <w:pStyle w:val="teifwPageNum"/>
      </w:pPr>
      <w:r>
        <w:t>22.</w:t>
      </w:r>
    </w:p>
    <w:p w14:paraId="13179CFE" w14:textId="4E54B3C2" w:rsidR="00E730A3" w:rsidRDefault="00E730A3" w:rsidP="00E730A3">
      <w:pPr>
        <w:pStyle w:val="teiab"/>
      </w:pPr>
      <w:r>
        <w:t>szvojega ſzina poszlal, ino kacsino glávo, da</w:t>
      </w:r>
      <w:r>
        <w:br/>
        <w:t>bi po nyem potrel.</w:t>
      </w:r>
    </w:p>
    <w:p w14:paraId="228106B9" w14:textId="57AAC30E" w:rsidR="00E730A3" w:rsidRDefault="00E730A3" w:rsidP="00E730A3">
      <w:pPr>
        <w:pStyle w:val="teiab"/>
      </w:pPr>
      <w:r>
        <w:br/>
      </w:r>
      <w:r w:rsidRPr="00E730A3">
        <w:rPr>
          <w:rStyle w:val="teipersName"/>
        </w:rPr>
        <w:t>Abrahámu</w:t>
      </w:r>
      <w:r>
        <w:t xml:space="preserve"> vetak Goszpodin Boug govo-</w:t>
      </w:r>
      <w:r>
        <w:br/>
        <w:t>-ril, hocsu jaſz povnou'sati na tom szvejti</w:t>
      </w:r>
      <w:r>
        <w:br/>
        <w:t>to tvoje ſzemen, ino vtvojem ſzemeni, vszi</w:t>
      </w:r>
      <w:r>
        <w:br/>
        <w:t>boudo blá'seni.</w:t>
      </w:r>
    </w:p>
    <w:p w14:paraId="4D09DEFB" w14:textId="2F69AAFD" w:rsidR="00E730A3" w:rsidRDefault="00E730A3" w:rsidP="00E730A3">
      <w:pPr>
        <w:pStyle w:val="teiab"/>
      </w:pPr>
      <w:r>
        <w:br/>
      </w:r>
      <w:r w:rsidRPr="00E730A3">
        <w:rPr>
          <w:rStyle w:val="teipersName"/>
        </w:rPr>
        <w:t>Dávidu</w:t>
      </w:r>
      <w:r>
        <w:t xml:space="preserve"> takájse priszegom je obecsal,</w:t>
      </w:r>
      <w:r>
        <w:br/>
        <w:t>hocsu sztvega ſzemena jaſz polo'siti na</w:t>
      </w:r>
      <w:r>
        <w:br/>
        <w:t>tvoji sztol, ki bou nad vszejmi sztvármi, vek-</w:t>
      </w:r>
      <w:r>
        <w:br/>
        <w:t>-vekoma Kraluval.</w:t>
      </w:r>
    </w:p>
    <w:p w14:paraId="03D16D7A" w14:textId="0AADADF2" w:rsidR="00E730A3" w:rsidRDefault="00E730A3" w:rsidP="00E730A3">
      <w:pPr>
        <w:pStyle w:val="teiab"/>
      </w:pPr>
      <w:r>
        <w:br/>
        <w:t>Ovo obecsánye vezdah vesini zversiti, vu</w:t>
      </w:r>
      <w:r>
        <w:br/>
        <w:t>poszlejdnyem vrejmeni, nám szvojega ſzina</w:t>
      </w:r>
      <w:r>
        <w:br/>
        <w:t xml:space="preserve">roditi, od Devicze </w:t>
      </w:r>
      <w:r w:rsidRPr="00793E19">
        <w:rPr>
          <w:rStyle w:val="teipersName"/>
        </w:rPr>
        <w:t>Marie</w:t>
      </w:r>
      <w:r>
        <w:t>, na naſ</w:t>
      </w:r>
      <w:r w:rsidR="00622342">
        <w:t>se zvelicsa-</w:t>
      </w:r>
      <w:r w:rsidR="00622342">
        <w:br/>
        <w:t>-nye.</w:t>
      </w:r>
    </w:p>
    <w:p w14:paraId="43F6C753" w14:textId="7ED9923F" w:rsidR="00622342" w:rsidRDefault="00622342" w:rsidP="00E730A3">
      <w:pPr>
        <w:pStyle w:val="teiab"/>
      </w:pPr>
      <w:r>
        <w:br/>
        <w:t>Adela vszáki Cslovik, ki bou vu nyem</w:t>
      </w:r>
      <w:r>
        <w:br/>
        <w:t>veruval, nad onim grejh niti szmert peklén-</w:t>
      </w:r>
      <w:r>
        <w:br/>
        <w:t>-szki vrág nebo moucs imel, nego vekvecs-</w:t>
      </w:r>
      <w:r>
        <w:br/>
        <w:t>-nom 'sitki, vekveke boude 'sivel.</w:t>
      </w:r>
    </w:p>
    <w:p w14:paraId="7BCC662E" w14:textId="722B0994" w:rsidR="00622342" w:rsidRDefault="00622342" w:rsidP="00E730A3">
      <w:pPr>
        <w:pStyle w:val="teiab"/>
      </w:pPr>
      <w:r>
        <w:br/>
        <w:t>Hválimo ga ada, ino dicsimo nyega, i</w:t>
      </w:r>
      <w:r>
        <w:br/>
        <w:t>proſzimo Goszpodna, za vrejdnoſzt Jezuſsa</w:t>
      </w:r>
      <w:r>
        <w:br/>
        <w:t>Krisztuſsa, da nam grejhe odpűſzti, i da</w:t>
      </w:r>
    </w:p>
    <w:p w14:paraId="781B6A93" w14:textId="4CF8028D" w:rsidR="00622342" w:rsidRDefault="00622342" w:rsidP="00622342">
      <w:pPr>
        <w:pStyle w:val="teicatch-word1"/>
      </w:pPr>
      <w:r>
        <w:t>22. nam</w:t>
      </w:r>
      <w:r>
        <w:br w:type="page"/>
      </w:r>
    </w:p>
    <w:p w14:paraId="6186B56F" w14:textId="1EE8A35A" w:rsidR="00622342" w:rsidRDefault="00622342" w:rsidP="00622342">
      <w:r>
        <w:lastRenderedPageBreak/>
        <w:t>/26/</w:t>
      </w:r>
    </w:p>
    <w:p w14:paraId="5DCF7794" w14:textId="352A22DF" w:rsidR="00622342" w:rsidRDefault="00622342" w:rsidP="00622342">
      <w:pPr>
        <w:pStyle w:val="teifwPageNum"/>
      </w:pPr>
      <w:r>
        <w:t>23.</w:t>
      </w:r>
    </w:p>
    <w:p w14:paraId="2C888A8C" w14:textId="6B3EBBDC" w:rsidR="00622342" w:rsidRDefault="00622342" w:rsidP="00622342">
      <w:pPr>
        <w:pStyle w:val="teiab"/>
      </w:pPr>
      <w:r>
        <w:t>nam vecsni 'sitek.</w:t>
      </w:r>
    </w:p>
    <w:p w14:paraId="60B9CCE6" w14:textId="7E3DCC19" w:rsidR="00622342" w:rsidRDefault="00622342" w:rsidP="00622342">
      <w:pPr>
        <w:pStyle w:val="teiab"/>
      </w:pPr>
      <w:r>
        <w:br/>
      </w:r>
      <w:r w:rsidR="006F2F4D">
        <w:t>Bojdi tebi hvála, ſzim Bo'si Jezus Kri-</w:t>
      </w:r>
      <w:r w:rsidR="006F2F4D">
        <w:br/>
        <w:t>-sztus, ki szi nas zvelicsitel, odkűpitel, i obra-</w:t>
      </w:r>
      <w:r w:rsidR="006F2F4D">
        <w:br/>
        <w:t>-nitel, z oczem i z Dűhom szvétim, vekvekoma.</w:t>
      </w:r>
      <w:r w:rsidR="006F2F4D">
        <w:br/>
        <w:t>Amen&amp;</w:t>
      </w:r>
    </w:p>
    <w:p w14:paraId="23CBCC27" w14:textId="5C63AB64" w:rsidR="006F2F4D" w:rsidRDefault="006F2F4D" w:rsidP="00622342">
      <w:pPr>
        <w:pStyle w:val="teiab"/>
      </w:pPr>
    </w:p>
    <w:p w14:paraId="76B2F025" w14:textId="06618E71" w:rsidR="006F2F4D" w:rsidRDefault="006F2F4D" w:rsidP="006F2F4D">
      <w:pPr>
        <w:pStyle w:val="Naslov1"/>
      </w:pPr>
      <w:r>
        <w:t>Po predgi na drűgo Nedelo Adventa.</w:t>
      </w:r>
    </w:p>
    <w:p w14:paraId="67A23899" w14:textId="55624496" w:rsidR="006F2F4D" w:rsidRDefault="006F2F4D" w:rsidP="006F2F4D"/>
    <w:p w14:paraId="35EE03C3" w14:textId="2ACC15B4" w:rsidR="006F2F4D" w:rsidRDefault="006F2F4D" w:rsidP="006F2F4D">
      <w:pPr>
        <w:pStyle w:val="teiab"/>
      </w:pPr>
      <w:r>
        <w:t>Proſeitje szo Prorokűvali, vpiszmi tak</w:t>
      </w:r>
      <w:r>
        <w:br/>
        <w:t>szo szkázali, kaj bi siba preczvela ta</w:t>
      </w:r>
      <w:r>
        <w:br/>
        <w:t>Aronova.</w:t>
      </w:r>
    </w:p>
    <w:p w14:paraId="726965D7" w14:textId="63388294" w:rsidR="006F2F4D" w:rsidRDefault="006F2F4D" w:rsidP="006F2F4D">
      <w:pPr>
        <w:pStyle w:val="teiab"/>
      </w:pPr>
      <w:r>
        <w:br/>
        <w:t>E'sajas Prorokűval je, kaj bi siba preczve-</w:t>
      </w:r>
      <w:r>
        <w:br/>
        <w:t>-la, i kaj boude czvela vekivekoma.</w:t>
      </w:r>
    </w:p>
    <w:p w14:paraId="09F6432F" w14:textId="237722B2" w:rsidR="006F2F4D" w:rsidRDefault="006F2F4D" w:rsidP="006F2F4D">
      <w:pPr>
        <w:pStyle w:val="teiab"/>
      </w:pPr>
      <w:r>
        <w:br/>
        <w:t>Zapovejda Boug Moj'seſsu, kaj bi on bil</w:t>
      </w:r>
      <w:r>
        <w:br/>
        <w:t>perneszel, dvej nájdeszti sibi na preozvejtanye.</w:t>
      </w:r>
    </w:p>
    <w:p w14:paraId="2C7AC9E0" w14:textId="15322B71" w:rsidR="006F2F4D" w:rsidRDefault="006F2F4D" w:rsidP="006F2F4D">
      <w:pPr>
        <w:pStyle w:val="teiab"/>
      </w:pPr>
      <w:r>
        <w:br/>
        <w:t>Prot Nature tejm ſibam beſse, kako náglo</w:t>
      </w:r>
      <w:r>
        <w:br/>
        <w:t>preczveſse, ke nejmajo korenyev niti zelenya.</w:t>
      </w:r>
    </w:p>
    <w:p w14:paraId="40B948DF" w14:textId="59D2F5A5" w:rsidR="006F2F4D" w:rsidRDefault="006F2F4D" w:rsidP="006F2F4D">
      <w:pPr>
        <w:pStyle w:val="teiab"/>
      </w:pPr>
      <w:r>
        <w:br/>
        <w:t xml:space="preserve">Vidi Jezus vsze szve ſztvorjenye, </w:t>
      </w:r>
      <w:r w:rsidRPr="00085ED6">
        <w:rPr>
          <w:rStyle w:val="teiunclear"/>
        </w:rPr>
        <w:t>kako</w:t>
      </w:r>
      <w:r>
        <w:br/>
        <w:t xml:space="preserve">moli bolvane, i nym szlűsbe csinijo </w:t>
      </w:r>
      <w:r w:rsidRPr="006F2F4D">
        <w:rPr>
          <w:rStyle w:val="teiunclear"/>
        </w:rPr>
        <w:t>marsno</w:t>
      </w:r>
      <w:r>
        <w:br/>
        <w:t>preleipe.</w:t>
      </w:r>
    </w:p>
    <w:p w14:paraId="0D26A977" w14:textId="5539C867" w:rsidR="00793E19" w:rsidRDefault="006F2F4D" w:rsidP="006F2F4D">
      <w:pPr>
        <w:pStyle w:val="teiab"/>
        <w:rPr>
          <w:rStyle w:val="teiunclear"/>
        </w:rPr>
      </w:pPr>
      <w:r>
        <w:br/>
        <w:t xml:space="preserve">Nebésza sze kmeſzto odpreſse, </w:t>
      </w:r>
      <w:r w:rsidRPr="006F2F4D">
        <w:rPr>
          <w:rStyle w:val="teiunclear"/>
        </w:rPr>
        <w:t>vrázje</w:t>
      </w:r>
      <w:r w:rsidR="00793E19">
        <w:rPr>
          <w:rStyle w:val="teiunclear"/>
        </w:rPr>
        <w:br w:type="page"/>
      </w:r>
    </w:p>
    <w:p w14:paraId="24C9ED4A" w14:textId="792CED10" w:rsidR="006F2F4D" w:rsidRDefault="00793E19" w:rsidP="00793E19">
      <w:r>
        <w:lastRenderedPageBreak/>
        <w:t>/27/</w:t>
      </w:r>
    </w:p>
    <w:p w14:paraId="4B8F6F82" w14:textId="6AD7F608" w:rsidR="00793E19" w:rsidRDefault="00793E19" w:rsidP="00793E19">
      <w:pPr>
        <w:pStyle w:val="teifwPageNum"/>
      </w:pPr>
      <w:r>
        <w:t>24.</w:t>
      </w:r>
    </w:p>
    <w:p w14:paraId="7A067FB9" w14:textId="0384B8EA" w:rsidR="00793E19" w:rsidRDefault="00793E19" w:rsidP="00793E19">
      <w:pPr>
        <w:pStyle w:val="teiab"/>
      </w:pPr>
      <w:r>
        <w:t xml:space="preserve">ti sze sztrasiſse, ár </w:t>
      </w:r>
      <w:r w:rsidRPr="00793E19">
        <w:rPr>
          <w:rStyle w:val="teipersName"/>
        </w:rPr>
        <w:t>Gabriël</w:t>
      </w:r>
      <w:r>
        <w:t xml:space="preserve"> Arkangyel szvetlo</w:t>
      </w:r>
      <w:r>
        <w:br/>
        <w:t>i doſse.</w:t>
      </w:r>
    </w:p>
    <w:p w14:paraId="15B6967E" w14:textId="3CC3DE29" w:rsidR="00793E19" w:rsidRDefault="00793E19" w:rsidP="00793E19">
      <w:pPr>
        <w:pStyle w:val="teiab"/>
      </w:pPr>
      <w:r>
        <w:br/>
        <w:t>Poklon veszél temi neszaſse, a ta csűda vi-</w:t>
      </w:r>
      <w:r>
        <w:br/>
        <w:t xml:space="preserve">-diſse, i Deviczi </w:t>
      </w:r>
      <w:r w:rsidRPr="00793E19">
        <w:rPr>
          <w:rStyle w:val="teipersName"/>
        </w:rPr>
        <w:t>Marij</w:t>
      </w:r>
      <w:r>
        <w:t xml:space="preserve"> tak govorjaſse.</w:t>
      </w:r>
    </w:p>
    <w:p w14:paraId="412E9693" w14:textId="265C9ABB" w:rsidR="00793E19" w:rsidRDefault="00793E19" w:rsidP="00793E19">
      <w:pPr>
        <w:pStyle w:val="teiab"/>
      </w:pPr>
      <w:r>
        <w:br/>
        <w:t xml:space="preserve">Zdrava bojdi Dejva </w:t>
      </w:r>
      <w:r w:rsidRPr="004F6478">
        <w:rPr>
          <w:rStyle w:val="teipersName"/>
        </w:rPr>
        <w:t>Maria</w:t>
      </w:r>
      <w:r>
        <w:t>, miloſzti szi ti</w:t>
      </w:r>
      <w:r>
        <w:br/>
        <w:t>puna, ár je sztobom</w:t>
      </w:r>
      <w:r w:rsidR="00D90A41">
        <w:t xml:space="preserve"> Bosja ta vſza miloscsa.</w:t>
      </w:r>
    </w:p>
    <w:p w14:paraId="49A8C9E8" w14:textId="4C630A2D" w:rsidR="00D90A41" w:rsidRDefault="00D90A41" w:rsidP="00793E19">
      <w:pPr>
        <w:pStyle w:val="teiab"/>
      </w:pPr>
      <w:r>
        <w:br/>
        <w:t>Ponizno mu Dejva govori, hvála bojdi Bou-</w:t>
      </w:r>
      <w:r>
        <w:br/>
        <w:t>-guvi, ár je mene lűbil szvoje miloſzti.</w:t>
      </w:r>
    </w:p>
    <w:p w14:paraId="0E8A3578" w14:textId="4035103B" w:rsidR="00D90A41" w:rsidRDefault="00D90A41" w:rsidP="00793E19">
      <w:pPr>
        <w:pStyle w:val="teiab"/>
      </w:pPr>
      <w:r>
        <w:br/>
        <w:t>Kerscsenikom be na veszélje, te Devicze</w:t>
      </w:r>
      <w:r>
        <w:br/>
        <w:t>prijetje, ár je Bo'sje takovo tou narodjenye.</w:t>
      </w:r>
    </w:p>
    <w:p w14:paraId="4EBC835F" w14:textId="56FD4374" w:rsidR="00D90A41" w:rsidRDefault="00D90A41" w:rsidP="00793E19">
      <w:pPr>
        <w:pStyle w:val="teiab"/>
      </w:pPr>
      <w:r>
        <w:br/>
        <w:t>Král Nebeszki te sze narodi, vrági szilo</w:t>
      </w:r>
      <w:r>
        <w:br/>
        <w:t>pogubi, i kerscsenike te vſze on odszlobodi.</w:t>
      </w:r>
    </w:p>
    <w:p w14:paraId="4D11AC3B" w14:textId="50B02BDB" w:rsidR="00D90A41" w:rsidRDefault="00D90A41" w:rsidP="00793E19">
      <w:pPr>
        <w:pStyle w:val="teiab"/>
      </w:pPr>
      <w:r>
        <w:br/>
        <w:t>Záto Bo'sje odszlobodjenye, dájmo hválo</w:t>
      </w:r>
      <w:r>
        <w:br/>
        <w:t>Bouguvi, steri nam je poszlal szvojo miloscso.</w:t>
      </w:r>
    </w:p>
    <w:p w14:paraId="118F5258" w14:textId="558C1273" w:rsidR="00D90A41" w:rsidRDefault="00D90A41" w:rsidP="00793E19">
      <w:pPr>
        <w:pStyle w:val="teiab"/>
      </w:pPr>
      <w:r>
        <w:br/>
        <w:t>Ar ti sze Bougu vſzi nanizimo, nyemi ver-</w:t>
      </w:r>
      <w:r>
        <w:br/>
        <w:t>-no szlűsimo, ino ober oſzej sztvári nyega lűbimo.</w:t>
      </w:r>
    </w:p>
    <w:p w14:paraId="79ACB5CB" w14:textId="6CFF512D" w:rsidR="00D90A41" w:rsidRDefault="00D90A41" w:rsidP="00793E19">
      <w:pPr>
        <w:pStyle w:val="teiab"/>
      </w:pPr>
      <w:r>
        <w:br/>
        <w:t>Ar ti nam boude Jezus miloſztiv, i nám</w:t>
      </w:r>
      <w:r>
        <w:br/>
        <w:t>grejhe odpű</w:t>
      </w:r>
      <w:r w:rsidR="00B72BD8">
        <w:t>szti, i z Nebeszkim Králeſztvom</w:t>
      </w:r>
      <w:r w:rsidR="00B72BD8">
        <w:br/>
        <w:t>da nasz darűje. Amen&amp;</w:t>
      </w:r>
    </w:p>
    <w:p w14:paraId="19DA2BDA" w14:textId="61D11173" w:rsidR="00B72BD8" w:rsidRDefault="00B72BD8" w:rsidP="00793E19">
      <w:pPr>
        <w:pStyle w:val="teiab"/>
      </w:pPr>
    </w:p>
    <w:p w14:paraId="2C975F04" w14:textId="0BA14111" w:rsidR="00B72BD8" w:rsidRDefault="00B72BD8" w:rsidP="00B72BD8">
      <w:pPr>
        <w:pStyle w:val="Naslov1"/>
      </w:pPr>
      <w:r>
        <w:t>Na Devéto Nedelo po Ri-</w:t>
      </w:r>
      <w:r>
        <w:br/>
        <w:t>-szálaj.</w:t>
      </w:r>
    </w:p>
    <w:p w14:paraId="4449EB56" w14:textId="1E7F5006" w:rsidR="00B72BD8" w:rsidRDefault="00B72BD8" w:rsidP="00B72BD8">
      <w:pPr>
        <w:pStyle w:val="teicatch-word1"/>
      </w:pPr>
      <w:r>
        <w:t>Gda</w:t>
      </w:r>
      <w:r>
        <w:br w:type="page"/>
      </w:r>
    </w:p>
    <w:p w14:paraId="152DAE3B" w14:textId="39C756D4" w:rsidR="00B72BD8" w:rsidRDefault="00B72BD8" w:rsidP="00B72BD8">
      <w:r>
        <w:lastRenderedPageBreak/>
        <w:t>/28/</w:t>
      </w:r>
    </w:p>
    <w:p w14:paraId="2F5AE313" w14:textId="0F648E1F" w:rsidR="00B72BD8" w:rsidRDefault="00B72BD8" w:rsidP="00B72BD8">
      <w:pPr>
        <w:pStyle w:val="teifwPageNum"/>
      </w:pPr>
      <w:r>
        <w:t>25.</w:t>
      </w:r>
    </w:p>
    <w:p w14:paraId="1FACF0FD" w14:textId="556C5432" w:rsidR="00B72BD8" w:rsidRDefault="00B72BD8" w:rsidP="00B72BD8">
      <w:pPr>
        <w:pStyle w:val="teiab"/>
      </w:pPr>
      <w:r>
        <w:t xml:space="preserve">Gda </w:t>
      </w:r>
      <w:r w:rsidRPr="00E946E9">
        <w:rPr>
          <w:rStyle w:val="teiplaceName"/>
        </w:rPr>
        <w:t>Jeru'salemszki</w:t>
      </w:r>
      <w:r>
        <w:t xml:space="preserve"> Templom</w:t>
      </w:r>
      <w:r w:rsidR="000D50CC">
        <w:t xml:space="preserve"> opűſzti, z Tem-</w:t>
      </w:r>
      <w:r w:rsidR="000D50CC">
        <w:br/>
        <w:t xml:space="preserve">-plomom navkűpe i Váras leipi, te </w:t>
      </w:r>
      <w:r w:rsidR="000D50CC" w:rsidRPr="00E946E9">
        <w:rPr>
          <w:rStyle w:val="teipersName"/>
        </w:rPr>
        <w:t>Antio-</w:t>
      </w:r>
      <w:r w:rsidR="000D50CC" w:rsidRPr="00E946E9">
        <w:rPr>
          <w:rStyle w:val="teipersName"/>
        </w:rPr>
        <w:br/>
        <w:t>-kus</w:t>
      </w:r>
      <w:r w:rsidR="000D50CC">
        <w:t xml:space="preserve"> velik Král ſirinszki, vetak moljaſse, onda</w:t>
      </w:r>
      <w:r w:rsidR="000D50CC">
        <w:br/>
        <w:t>verni ludje.</w:t>
      </w:r>
    </w:p>
    <w:p w14:paraId="37E6E9DE" w14:textId="4B97AAA8" w:rsidR="000D50CC" w:rsidRDefault="000D50CC" w:rsidP="00B72BD8">
      <w:pPr>
        <w:pStyle w:val="teiab"/>
      </w:pPr>
      <w:r>
        <w:br/>
        <w:t>Zakaj szi nász Bo'sje 'setak oſzdravil, zroka-</w:t>
      </w:r>
      <w:r>
        <w:br/>
        <w:t>-mi tvojimi nej szi nász zakril, od tvega lűſztva</w:t>
      </w:r>
      <w:r>
        <w:br/>
        <w:t>tak szi sze odtugil, i protivnikom zakaj szi</w:t>
      </w:r>
      <w:r>
        <w:br/>
        <w:t>nász pűsztil.</w:t>
      </w:r>
    </w:p>
    <w:p w14:paraId="147ACCB2" w14:textId="139945F9" w:rsidR="000D50CC" w:rsidRDefault="000D50CC" w:rsidP="00B72BD8">
      <w:pPr>
        <w:pStyle w:val="teiab"/>
      </w:pPr>
      <w:r>
        <w:br/>
        <w:t>Oberni sze 'se knám i ſzerd oſztavi, i náſz</w:t>
      </w:r>
      <w:r>
        <w:br/>
        <w:t>tvoje lűſztvo lepraj szám vodi, stero szi dávno</w:t>
      </w:r>
      <w:r>
        <w:br/>
        <w:t>ti szebi odloucsil, i na tvem szvétom meſzti</w:t>
      </w:r>
      <w:r>
        <w:br/>
        <w:t>sztáti vcsinil.</w:t>
      </w:r>
    </w:p>
    <w:p w14:paraId="7A1E1BF9" w14:textId="0C799563" w:rsidR="000D50CC" w:rsidRDefault="000D50CC" w:rsidP="00B72BD8">
      <w:pPr>
        <w:pStyle w:val="teiab"/>
      </w:pPr>
      <w:r>
        <w:br/>
        <w:t>Vejm szi mu v-ſioni prebivati dál, ino 'snyim</w:t>
      </w:r>
      <w:r>
        <w:br/>
        <w:t>navkű</w:t>
      </w:r>
      <w:r w:rsidR="00E946E9">
        <w:t>p</w:t>
      </w:r>
      <w:r>
        <w:t>e ti szi</w:t>
      </w:r>
      <w:r w:rsidR="00E946E9">
        <w:t xml:space="preserve"> ondi sztál, da poglej vezdaj na</w:t>
      </w:r>
      <w:r w:rsidR="00E946E9">
        <w:br/>
        <w:t>koj szmo prisli vſzi, ár sztvom meſztom, vſzi</w:t>
      </w:r>
      <w:r w:rsidR="00E946E9">
        <w:br/>
        <w:t>szmo opűscseni.</w:t>
      </w:r>
    </w:p>
    <w:p w14:paraId="2F64C065" w14:textId="4F2B5F96" w:rsidR="00E946E9" w:rsidRDefault="00E946E9" w:rsidP="00B72BD8">
      <w:pPr>
        <w:pStyle w:val="teiab"/>
      </w:pPr>
      <w:r>
        <w:br/>
        <w:t>Veliki krics beſse vtvojem Templomi, i veliki</w:t>
      </w:r>
      <w:r>
        <w:br/>
        <w:t xml:space="preserve">rászip vtvojem Váraſsi, tou známo da je </w:t>
      </w:r>
      <w:r w:rsidRPr="00E946E9">
        <w:rPr>
          <w:rStyle w:val="teiunclear"/>
        </w:rPr>
        <w:t>tva</w:t>
      </w:r>
      <w:r>
        <w:br/>
        <w:t>szvéta volja vſze, da tvoja ſzerda, vkastigi</w:t>
      </w:r>
      <w:r>
        <w:br/>
        <w:t>osztáne.</w:t>
      </w:r>
    </w:p>
    <w:p w14:paraId="4DFECEDD" w14:textId="01CE1586" w:rsidR="00E946E9" w:rsidRDefault="00E946E9" w:rsidP="00B72BD8">
      <w:pPr>
        <w:pStyle w:val="teiab"/>
      </w:pPr>
      <w:r>
        <w:br/>
        <w:t>Zásztave szve na Oltár polo'siſse, na náſz</w:t>
      </w:r>
    </w:p>
    <w:p w14:paraId="5A1C5FA3" w14:textId="6ACAE12E" w:rsidR="00E946E9" w:rsidRDefault="00E946E9" w:rsidP="00E946E9">
      <w:pPr>
        <w:pStyle w:val="teicatch-word1"/>
      </w:pPr>
      <w:r>
        <w:t>do</w:t>
      </w:r>
      <w:r>
        <w:br w:type="page"/>
      </w:r>
    </w:p>
    <w:p w14:paraId="042D946E" w14:textId="54487ED9" w:rsidR="00E946E9" w:rsidRDefault="00E946E9" w:rsidP="00E946E9">
      <w:r>
        <w:lastRenderedPageBreak/>
        <w:t>/29/</w:t>
      </w:r>
    </w:p>
    <w:p w14:paraId="7C371F33" w14:textId="6E1135A6" w:rsidR="00E946E9" w:rsidRDefault="00E946E9" w:rsidP="00E946E9">
      <w:pPr>
        <w:pStyle w:val="teifwPageNum"/>
      </w:pPr>
      <w:r>
        <w:t>26.</w:t>
      </w:r>
    </w:p>
    <w:p w14:paraId="2544148C" w14:textId="02BB9DCD" w:rsidR="00E946E9" w:rsidRDefault="00E946E9" w:rsidP="00E946E9">
      <w:pPr>
        <w:pStyle w:val="teiab"/>
      </w:pPr>
      <w:r>
        <w:t>do zémle doli potreſse, kak dávno vnougi hi-</w:t>
      </w:r>
      <w:r>
        <w:br/>
        <w:t>-'so tvo csiniſse, tak rávno vnougi pűſzto</w:t>
      </w:r>
      <w:r>
        <w:br/>
        <w:t>osztaviſse.</w:t>
      </w:r>
    </w:p>
    <w:p w14:paraId="72A173AC" w14:textId="0AC5498F" w:rsidR="00E946E9" w:rsidRDefault="00E946E9" w:rsidP="00E946E9">
      <w:pPr>
        <w:pStyle w:val="teiab"/>
      </w:pPr>
      <w:r>
        <w:br/>
        <w:t>A vnouge ſzekere kak vlougi beſse, 'ſelezni</w:t>
      </w:r>
      <w:r>
        <w:br/>
        <w:t>klepácsov ondi csűda be, szkejmi tvo hi'so</w:t>
      </w:r>
      <w:r>
        <w:br/>
        <w:t>vszo rázno tergaſse, i tvoje meſzto, ru'sno</w:t>
      </w:r>
      <w:r>
        <w:br/>
        <w:t>oszkruniſse.</w:t>
      </w:r>
    </w:p>
    <w:p w14:paraId="4DA39E2F" w14:textId="10007F3F" w:rsidR="00E946E9" w:rsidRDefault="00E946E9" w:rsidP="00E946E9">
      <w:pPr>
        <w:pStyle w:val="teiab"/>
      </w:pPr>
      <w:r>
        <w:br/>
        <w:t>Gda 'se vszo</w:t>
      </w:r>
      <w:r w:rsidR="00AF7AB5">
        <w:t xml:space="preserve"> tvojo hi'so opűsztiſse, teda</w:t>
      </w:r>
      <w:r w:rsidR="00AF7AB5">
        <w:br/>
        <w:t>'sarki ogyen vu nyou</w:t>
      </w:r>
      <w:r w:rsidR="00DF61F1">
        <w:t xml:space="preserve"> vergoſse, ino do funda-</w:t>
      </w:r>
      <w:r w:rsidR="00DF61F1">
        <w:br/>
        <w:t>-mentoma ze'sgaſse, tou na ob'sálnoſzt Bo'sje</w:t>
      </w:r>
      <w:r w:rsidR="00DF61F1">
        <w:br/>
        <w:t>tebi beſse.</w:t>
      </w:r>
    </w:p>
    <w:p w14:paraId="7E1E4736" w14:textId="3B2FC40D" w:rsidR="00DF61F1" w:rsidRDefault="00DF61F1" w:rsidP="00E946E9">
      <w:pPr>
        <w:pStyle w:val="teiab"/>
      </w:pPr>
      <w:r>
        <w:br/>
        <w:t>Tak tvoj szvéti Templom vsze opűſztiſse,</w:t>
      </w:r>
      <w:r>
        <w:br/>
        <w:t>z Templomom navkűpe</w:t>
      </w:r>
      <w:r w:rsidR="00E22D2F">
        <w:t xml:space="preserve"> i drűge hi'se, sztráhje</w:t>
      </w:r>
      <w:r w:rsidR="00E22D2F">
        <w:br/>
        <w:t>szliſsati te tákse tolmácse, da tvoje lűſztvo,</w:t>
      </w:r>
      <w:r w:rsidR="00E22D2F">
        <w:br/>
        <w:t>na nikoj szpraviſse.</w:t>
      </w:r>
    </w:p>
    <w:p w14:paraId="3280F3C0" w14:textId="4C9149E0" w:rsidR="00E22D2F" w:rsidRDefault="00E22D2F" w:rsidP="00E946E9">
      <w:pPr>
        <w:pStyle w:val="teiab"/>
      </w:pPr>
      <w:r>
        <w:br/>
        <w:t>Neiga 'se med nami ki bi nász vucsil,</w:t>
      </w:r>
      <w:r>
        <w:br/>
      </w:r>
      <w:r w:rsidR="001C67B7">
        <w:t>dugoványa priseſztna ki bi nazvejscsal, i vu</w:t>
      </w:r>
      <w:r w:rsidR="001C67B7">
        <w:br/>
        <w:t>nevouli ki bi nász veſzelil, ino v Templomi</w:t>
      </w:r>
      <w:r w:rsidR="001C67B7">
        <w:br/>
        <w:t>tvojo voljo glászil.</w:t>
      </w:r>
    </w:p>
    <w:p w14:paraId="7CCBE319" w14:textId="427C3166" w:rsidR="001C67B7" w:rsidRDefault="001C67B7" w:rsidP="00E946E9">
      <w:pPr>
        <w:pStyle w:val="teiab"/>
      </w:pPr>
      <w:r>
        <w:br/>
        <w:t>Gda boude 'se konecz vſzejm vetim Bo'sje,</w:t>
      </w:r>
      <w:r>
        <w:br/>
        <w:t>ino tvojmi lűsztvi gde meszto boude, nad ne-</w:t>
      </w:r>
    </w:p>
    <w:p w14:paraId="317FF909" w14:textId="4A6B359D" w:rsidR="001C67B7" w:rsidRDefault="001C67B7" w:rsidP="001C67B7">
      <w:pPr>
        <w:pStyle w:val="teicatch-word1"/>
      </w:pPr>
      <w:r>
        <w:t>pri</w:t>
      </w:r>
      <w:r>
        <w:br w:type="page"/>
      </w:r>
    </w:p>
    <w:p w14:paraId="0DF4AC4B" w14:textId="257F8553" w:rsidR="001C67B7" w:rsidRDefault="001C67B7" w:rsidP="001C67B7">
      <w:r>
        <w:lastRenderedPageBreak/>
        <w:t>/30/</w:t>
      </w:r>
    </w:p>
    <w:p w14:paraId="282A765A" w14:textId="6D64513D" w:rsidR="001C67B7" w:rsidRDefault="001C67B7" w:rsidP="001C67B7">
      <w:pPr>
        <w:pStyle w:val="teifwPageNum"/>
      </w:pPr>
      <w:r>
        <w:t>27.</w:t>
      </w:r>
    </w:p>
    <w:p w14:paraId="3C8D87C6" w14:textId="4945EC0A" w:rsidR="001C67B7" w:rsidRDefault="001C67B7" w:rsidP="001C67B7">
      <w:pPr>
        <w:pStyle w:val="teiab"/>
      </w:pPr>
      <w:r>
        <w:t>-priátel dokecs ládal boude, i gda'se nájem</w:t>
      </w:r>
      <w:r>
        <w:br/>
        <w:t>nyih deli dán boude.</w:t>
      </w:r>
    </w:p>
    <w:p w14:paraId="1A7D225D" w14:textId="7BF7C8BE" w:rsidR="001C67B7" w:rsidRDefault="001C67B7" w:rsidP="001C67B7">
      <w:pPr>
        <w:pStyle w:val="teiab"/>
      </w:pPr>
      <w:r>
        <w:br/>
        <w:t>Kaj midis 'se Bo'sje tve oſzodjenye, pre-</w:t>
      </w:r>
      <w:r>
        <w:br/>
        <w:t>-sztri, ti 'se vunka tve szvéte roké, ino poká-</w:t>
      </w:r>
      <w:r>
        <w:br/>
        <w:t>-'si knám tvojo voljo 'se, ne oſztavi nász, tvoje</w:t>
      </w:r>
      <w:r>
        <w:br/>
        <w:t>lűsztvo Bo'sje.</w:t>
      </w:r>
    </w:p>
    <w:p w14:paraId="6BDD1430" w14:textId="43466E04" w:rsidR="001C67B7" w:rsidRDefault="001C67B7" w:rsidP="001C67B7">
      <w:pPr>
        <w:pStyle w:val="teiab"/>
      </w:pPr>
      <w:r>
        <w:br/>
        <w:t>Ti ládas Goszpon Boug zgloblinom mor-</w:t>
      </w:r>
      <w:r>
        <w:br/>
        <w:t>-szkom, vkoj szi Farahona vtopil seregom,</w:t>
      </w:r>
      <w:r>
        <w:br/>
        <w:t>ti Czethe ribe ládas i ſarkane, ino vszo ze-</w:t>
      </w:r>
      <w:r>
        <w:br/>
        <w:t>-mlo der'sis vszvojoj rouki.</w:t>
      </w:r>
    </w:p>
    <w:p w14:paraId="7FF756A2" w14:textId="082C9782" w:rsidR="001C67B7" w:rsidRDefault="001C67B7" w:rsidP="001C67B7">
      <w:pPr>
        <w:pStyle w:val="teiab"/>
      </w:pPr>
      <w:r>
        <w:br/>
        <w:t>Vejm zvelikim csűdom dugo szi hrámil, der-</w:t>
      </w:r>
      <w:r>
        <w:br/>
        <w:t>-'savsi vpűscsini národ 'ſidovszki, ti zvirális-</w:t>
      </w:r>
      <w:r>
        <w:br/>
        <w:t>-cse mores zader'sati, velikim vodám, der'sis</w:t>
      </w:r>
      <w:r>
        <w:br/>
        <w:t>nyih 'sile ti.</w:t>
      </w:r>
    </w:p>
    <w:p w14:paraId="31BD0AC1" w14:textId="54B29A28" w:rsidR="001C67B7" w:rsidRDefault="001C67B7" w:rsidP="001C67B7">
      <w:pPr>
        <w:pStyle w:val="teiab"/>
      </w:pPr>
      <w:r>
        <w:br/>
        <w:t>Tvoja je noucs i dén kmicza i ſzvetlozt,</w:t>
      </w:r>
      <w:r>
        <w:br/>
        <w:t>i tvoje ſztvorjenye jeszte szvejt volni, leto i</w:t>
      </w:r>
      <w:r>
        <w:br/>
        <w:t>zima ono ne presztoupi, kaj zmo'sno Bojstvo</w:t>
      </w:r>
      <w:r>
        <w:br/>
        <w:t>tve nyim gda oſztávi.</w:t>
      </w:r>
    </w:p>
    <w:p w14:paraId="62D0C978" w14:textId="7F83117E" w:rsidR="001C67B7" w:rsidRDefault="001C67B7" w:rsidP="001C67B7">
      <w:pPr>
        <w:pStyle w:val="teiab"/>
      </w:pPr>
      <w:r>
        <w:br/>
        <w:t>ſzpoumeni sze na pszűſzt szkom te pszű-</w:t>
      </w:r>
      <w:r>
        <w:br/>
        <w:t>-vaſse, ino tvoje hi'se vis opűscsenye, tvojega</w:t>
      </w:r>
    </w:p>
    <w:p w14:paraId="62431CFC" w14:textId="10684329" w:rsidR="00B202AF" w:rsidRDefault="001C67B7" w:rsidP="00B202AF">
      <w:pPr>
        <w:pStyle w:val="teicatch-word1"/>
      </w:pPr>
      <w:r>
        <w:t>lűſ</w:t>
      </w:r>
      <w:r w:rsidR="00B202AF">
        <w:t>z</w:t>
      </w:r>
      <w:r w:rsidR="00B202AF">
        <w:br w:type="page"/>
      </w:r>
    </w:p>
    <w:p w14:paraId="0AE53D4F" w14:textId="2E3130A1" w:rsidR="001C67B7" w:rsidRDefault="00B202AF" w:rsidP="00B202AF">
      <w:r>
        <w:lastRenderedPageBreak/>
        <w:t>/31/</w:t>
      </w:r>
    </w:p>
    <w:p w14:paraId="30235520" w14:textId="19F63276" w:rsidR="00B202AF" w:rsidRDefault="00B202AF" w:rsidP="00B202AF">
      <w:pPr>
        <w:pStyle w:val="teifwPageNum"/>
      </w:pPr>
      <w:r>
        <w:t>28.</w:t>
      </w:r>
    </w:p>
    <w:p w14:paraId="14FA8DD8" w14:textId="58134CE5" w:rsidR="00B202AF" w:rsidRDefault="00B202AF" w:rsidP="00B202AF">
      <w:pPr>
        <w:pStyle w:val="teiab"/>
      </w:pPr>
      <w:r>
        <w:t>lűsztva pomiluj nevolje, ko szi tak hrdnil, kak</w:t>
      </w:r>
      <w:r>
        <w:br/>
        <w:t>Gerliczo vlougi.</w:t>
      </w:r>
    </w:p>
    <w:p w14:paraId="7779DFE7" w14:textId="48FB5BD7" w:rsidR="00B202AF" w:rsidRDefault="00B202AF" w:rsidP="00B202AF">
      <w:pPr>
        <w:pStyle w:val="teiab"/>
      </w:pPr>
      <w:r>
        <w:br/>
        <w:t>Proſzimo te ne zábi sze znáſz Bo'sje,</w:t>
      </w:r>
      <w:r>
        <w:br/>
        <w:t>za grejsenye naſse ſzuprouti tebe, poglej na</w:t>
      </w:r>
      <w:r>
        <w:br/>
        <w:t>vnouge tve ſzveczke ſziroute, kotere vszigdár</w:t>
      </w:r>
      <w:r>
        <w:br/>
        <w:t>'sivéjo vnevoljaj.</w:t>
      </w:r>
    </w:p>
    <w:p w14:paraId="6DFF1D32" w14:textId="0ABBE928" w:rsidR="00B202AF" w:rsidRDefault="00B202AF" w:rsidP="00B202AF">
      <w:pPr>
        <w:pStyle w:val="teiab"/>
      </w:pPr>
      <w:r>
        <w:br/>
        <w:t>Poszlűhni ſziroutam nyih zdihávanye,</w:t>
      </w:r>
      <w:r>
        <w:br/>
        <w:t>oberni na radoszt ti nyih obsálnoſzt, da vszi</w:t>
      </w:r>
      <w:r>
        <w:br/>
        <w:t>hválijo tvo szvéto miloscso, ár protivnike</w:t>
      </w:r>
      <w:r>
        <w:br/>
        <w:t>ti mores sztraſsiti.</w:t>
      </w:r>
    </w:p>
    <w:p w14:paraId="65EC5116" w14:textId="19BBED5A" w:rsidR="00B202AF" w:rsidRDefault="00B202AF" w:rsidP="00B202AF">
      <w:pPr>
        <w:pStyle w:val="teiab"/>
      </w:pPr>
      <w:r>
        <w:br/>
        <w:t>Ar szo lepraj vu pszűszt tve Ime zne-</w:t>
      </w:r>
      <w:r>
        <w:br/>
        <w:t>-szli, kaj szo vpogibeli verne niháli, i vekve-</w:t>
      </w:r>
      <w:r>
        <w:br/>
        <w:t>-koma szo sze navadili, oh kak mores 'se, to-</w:t>
      </w:r>
      <w:r>
        <w:br/>
        <w:t>-liko terpeti.</w:t>
      </w:r>
    </w:p>
    <w:p w14:paraId="598D584E" w14:textId="0DE811E3" w:rsidR="00B202AF" w:rsidRDefault="00B202AF" w:rsidP="00B202AF">
      <w:pPr>
        <w:pStyle w:val="teiab"/>
      </w:pPr>
      <w:r>
        <w:br/>
        <w:t>Vetak sze je tou'sil A'saph vu tugi, gda</w:t>
      </w:r>
      <w:r>
        <w:br/>
        <w:t>beſse vnevouli národ 'ſidovszki, vu ſzedem-</w:t>
      </w:r>
      <w:r>
        <w:br/>
        <w:t>-deszét i ſtertom Psalmuſsi, i k-Bougi Cslovik</w:t>
      </w:r>
      <w:r>
        <w:br/>
        <w:t>tak sze priti vucsi. Amen&amp;</w:t>
      </w:r>
    </w:p>
    <w:p w14:paraId="1B02FA86" w14:textId="5C519DFA" w:rsidR="00B202AF" w:rsidRDefault="00B202AF" w:rsidP="00B202AF">
      <w:pPr>
        <w:pStyle w:val="teiab"/>
      </w:pPr>
    </w:p>
    <w:p w14:paraId="42265B9C" w14:textId="552ABAB2" w:rsidR="00B202AF" w:rsidRDefault="00B202AF" w:rsidP="00B202AF">
      <w:pPr>
        <w:pStyle w:val="Naslov1"/>
      </w:pPr>
      <w:r w:rsidRPr="00B202AF">
        <w:t>Na nouto: Naszledűvaſse vno'sinaſ</w:t>
      </w:r>
    </w:p>
    <w:p w14:paraId="63490FE2" w14:textId="42158CD2" w:rsidR="00B202AF" w:rsidRDefault="00B202AF" w:rsidP="00B202AF"/>
    <w:p w14:paraId="4FC82EBA" w14:textId="40133A52" w:rsidR="00147C71" w:rsidRDefault="00147C71" w:rsidP="00147C71">
      <w:pPr>
        <w:pStyle w:val="teiab"/>
      </w:pPr>
      <w:r>
        <w:t>Visnyi Goszpon Boug ktebi kricsimo</w:t>
      </w:r>
      <w:r>
        <w:br/>
        <w:t>velikoj nevouli, molimo tebé bojdi</w:t>
      </w:r>
    </w:p>
    <w:p w14:paraId="3CB13926" w14:textId="37D67F0A" w:rsidR="00147C71" w:rsidRDefault="00147C71" w:rsidP="00147C71">
      <w:pPr>
        <w:pStyle w:val="teicatch-word1"/>
      </w:pPr>
      <w:r>
        <w:t>nam</w:t>
      </w:r>
      <w:r>
        <w:br w:type="page"/>
      </w:r>
    </w:p>
    <w:p w14:paraId="3AD472CF" w14:textId="3AA4CE64" w:rsidR="00147C71" w:rsidRDefault="00147C71" w:rsidP="00147C71">
      <w:r>
        <w:lastRenderedPageBreak/>
        <w:t>/32/</w:t>
      </w:r>
    </w:p>
    <w:p w14:paraId="5F8EA892" w14:textId="6FCEA8F6" w:rsidR="00147C71" w:rsidRDefault="00147C71" w:rsidP="00147C71">
      <w:pPr>
        <w:pStyle w:val="teifwPageNum"/>
      </w:pPr>
      <w:r>
        <w:t>29.</w:t>
      </w:r>
    </w:p>
    <w:p w14:paraId="6634CB31" w14:textId="30E7251B" w:rsidR="00147C71" w:rsidRDefault="00147C71" w:rsidP="00147C71">
      <w:pPr>
        <w:pStyle w:val="teiab"/>
      </w:pPr>
      <w:r>
        <w:t>nam na pomoucs.</w:t>
      </w:r>
    </w:p>
    <w:p w14:paraId="2E8755FA" w14:textId="40802E23" w:rsidR="00147C71" w:rsidRDefault="00147C71" w:rsidP="00147C71">
      <w:pPr>
        <w:pStyle w:val="teiab"/>
      </w:pPr>
      <w:r>
        <w:br/>
        <w:t>Oglej sze na nász proſzimo te Boug velikoj</w:t>
      </w:r>
      <w:r>
        <w:br/>
        <w:t>potrejbi</w:t>
      </w:r>
      <w:r w:rsidR="00133E84">
        <w:t>, i pomozi nász velikoj nevouli.</w:t>
      </w:r>
    </w:p>
    <w:p w14:paraId="1076C8DD" w14:textId="0A5C8621" w:rsidR="00133E84" w:rsidRDefault="00133E84" w:rsidP="00147C71">
      <w:pPr>
        <w:pStyle w:val="teiab"/>
      </w:pPr>
      <w:r>
        <w:br/>
        <w:t>Kakti vouzniczi zvelika placsa mocsno</w:t>
      </w:r>
      <w:r>
        <w:br/>
        <w:t>mi kricsimo, molimo tebe, bojdi nam na pomoucs.</w:t>
      </w:r>
    </w:p>
    <w:p w14:paraId="1A9260A7" w14:textId="13BC43E4" w:rsidR="00133E84" w:rsidRDefault="00133E84" w:rsidP="00147C71">
      <w:pPr>
        <w:pStyle w:val="teiab"/>
      </w:pPr>
      <w:r>
        <w:br/>
        <w:t>Pekléna moka, grejhov vno'sina, mocsno je</w:t>
      </w:r>
      <w:r>
        <w:br/>
        <w:t>nad nami, niscse náſz ne szliſsi, ni nam sze szmiluje.</w:t>
      </w:r>
    </w:p>
    <w:p w14:paraId="38853A06" w14:textId="7AA0CEC5" w:rsidR="00133E84" w:rsidRDefault="00133E84" w:rsidP="00147C71">
      <w:pPr>
        <w:pStyle w:val="teiab"/>
      </w:pPr>
      <w:r>
        <w:br/>
        <w:t>Ti naſse grejhe mocsno vsze zder'sis visnyi</w:t>
      </w:r>
      <w:r>
        <w:br/>
        <w:t>Goszpodin Boug, jaj stoda boude, pred tebom brez</w:t>
      </w:r>
      <w:r>
        <w:br/>
        <w:t>grejha.</w:t>
      </w:r>
    </w:p>
    <w:p w14:paraId="062951CF" w14:textId="429FE63C" w:rsidR="00133E84" w:rsidRDefault="00133E84" w:rsidP="00147C71">
      <w:pPr>
        <w:pStyle w:val="teiab"/>
      </w:pPr>
      <w:r>
        <w:br/>
        <w:t>Nej je nezkázna, neiga brez grejha, nikoga</w:t>
      </w:r>
      <w:r>
        <w:br/>
        <w:t>pred tebom, tebe molimo naſse pouti ravnaj.</w:t>
      </w:r>
    </w:p>
    <w:p w14:paraId="0B506351" w14:textId="71E534BC" w:rsidR="00133E84" w:rsidRDefault="00133E84" w:rsidP="00147C71">
      <w:pPr>
        <w:pStyle w:val="teiab"/>
      </w:pPr>
      <w:r>
        <w:br/>
        <w:t>Ar hitro jeszte pri tebi radoſzt, i velika</w:t>
      </w:r>
      <w:r>
        <w:br/>
        <w:t>miloszt, za Jezus Krisztuſsa, grejhov odszloboda.</w:t>
      </w:r>
    </w:p>
    <w:p w14:paraId="01250E1B" w14:textId="527B12D1" w:rsidR="00133E84" w:rsidRDefault="00133E84" w:rsidP="00147C71">
      <w:pPr>
        <w:pStyle w:val="teiab"/>
      </w:pPr>
      <w:r>
        <w:br/>
        <w:t>Obészeli nász ſztvoritel Nebeszki vtvojem</w:t>
      </w:r>
      <w:r>
        <w:br/>
        <w:t>oblűbjenyi, ino knám nagni tvo veliko miloszt.</w:t>
      </w:r>
    </w:p>
    <w:p w14:paraId="568DABB9" w14:textId="2C29A60F" w:rsidR="00133E84" w:rsidRDefault="00133E84" w:rsidP="00147C71">
      <w:pPr>
        <w:pStyle w:val="teiab"/>
      </w:pPr>
      <w:r>
        <w:br/>
        <w:t>Velko vűpanye, ino vſza radoſzt, bojdi nam</w:t>
      </w:r>
      <w:r>
        <w:br/>
        <w:t>pri Bougi, ne vűpajmo sze, v ſ</w:t>
      </w:r>
      <w:r w:rsidR="002C222B">
        <w:t>veczko naſse</w:t>
      </w:r>
      <w:r w:rsidR="002C222B">
        <w:br/>
        <w:t>blágo.</w:t>
      </w:r>
    </w:p>
    <w:p w14:paraId="54D45C46" w14:textId="2CF23D4D" w:rsidR="002C222B" w:rsidRDefault="002C222B" w:rsidP="00147C71">
      <w:pPr>
        <w:pStyle w:val="teiab"/>
      </w:pPr>
      <w:r>
        <w:br/>
        <w:t>Odszlobodni szmo po Jezus Krisztuſsi, od</w:t>
      </w:r>
      <w:r>
        <w:br/>
        <w:t>vecsna ſzkvárjenya, nejmamo sze bojati, od</w:t>
      </w:r>
    </w:p>
    <w:p w14:paraId="64269055" w14:textId="6FDE2DEA" w:rsidR="002C222B" w:rsidRDefault="002C222B" w:rsidP="002C222B">
      <w:pPr>
        <w:pStyle w:val="teicatch-word1"/>
      </w:pPr>
      <w:r>
        <w:t>te</w:t>
      </w:r>
      <w:r>
        <w:br w:type="page"/>
      </w:r>
    </w:p>
    <w:p w14:paraId="3994583A" w14:textId="37380ED2" w:rsidR="002C222B" w:rsidRDefault="002C222B" w:rsidP="002C222B">
      <w:r>
        <w:lastRenderedPageBreak/>
        <w:t>/33/</w:t>
      </w:r>
    </w:p>
    <w:p w14:paraId="7C9D655A" w14:textId="3B963BD0" w:rsidR="002C222B" w:rsidRDefault="002C222B" w:rsidP="002C222B">
      <w:pPr>
        <w:pStyle w:val="teifwPageNum"/>
      </w:pPr>
      <w:r>
        <w:t>30.</w:t>
      </w:r>
    </w:p>
    <w:p w14:paraId="0D8178C0" w14:textId="2E0FC584" w:rsidR="002C222B" w:rsidRDefault="002C222B" w:rsidP="002C222B">
      <w:pPr>
        <w:pStyle w:val="teiab"/>
      </w:pPr>
      <w:r>
        <w:t>te sztrasne szmerti.</w:t>
      </w:r>
    </w:p>
    <w:p w14:paraId="2E192096" w14:textId="25AD155C" w:rsidR="002C222B" w:rsidRDefault="002C222B" w:rsidP="002C222B">
      <w:pPr>
        <w:pStyle w:val="teiab"/>
      </w:pPr>
      <w:r>
        <w:br/>
        <w:t xml:space="preserve">Oh dosztojna tva velika miloszt, </w:t>
      </w:r>
      <w:r w:rsidR="00F24986">
        <w:t>lűbéz-</w:t>
      </w:r>
      <w:r w:rsidR="00F24986">
        <w:br/>
        <w:t>-noszt bojd pri nász, grejhom ni Vrági, ne-</w:t>
      </w:r>
      <w:r w:rsidR="00F24986">
        <w:br/>
        <w:t>-dáj moucs nad nami.</w:t>
      </w:r>
    </w:p>
    <w:p w14:paraId="7C192324" w14:textId="7D77FFFE" w:rsidR="00F24986" w:rsidRDefault="00F24986" w:rsidP="002C222B">
      <w:pPr>
        <w:pStyle w:val="teiab"/>
      </w:pPr>
      <w:r>
        <w:br/>
        <w:t>Preporoucsi nász vtoj potreboucsi, Ne-</w:t>
      </w:r>
      <w:r>
        <w:br/>
        <w:t>-beszkomi Ocsi, nedáj nász na pekel, vnas-</w:t>
      </w:r>
      <w:r>
        <w:br/>
        <w:t>-sem preminejnyi.</w:t>
      </w:r>
    </w:p>
    <w:p w14:paraId="7FA4BCD7" w14:textId="0E97133B" w:rsidR="00F24986" w:rsidRDefault="00F24986" w:rsidP="002C222B">
      <w:pPr>
        <w:pStyle w:val="teiab"/>
      </w:pPr>
      <w:r>
        <w:br/>
      </w:r>
      <w:r w:rsidR="000A1951">
        <w:t>Oczu Bouguvi vſzigdár bojd hvála, i 'snye-</w:t>
      </w:r>
      <w:r w:rsidR="000A1951">
        <w:br/>
        <w:t>-govim ſzinom, z Jezus Krisztuſsom, ino z Dű-</w:t>
      </w:r>
      <w:r w:rsidR="000A1951">
        <w:br/>
        <w:t>-hom szvétim. Amen&amp;</w:t>
      </w:r>
    </w:p>
    <w:p w14:paraId="54C981CB" w14:textId="51852DE6" w:rsidR="000A1951" w:rsidRDefault="000A1951" w:rsidP="002C222B">
      <w:pPr>
        <w:pStyle w:val="teiab"/>
      </w:pPr>
    </w:p>
    <w:p w14:paraId="7D3EB2A2" w14:textId="0663E87C" w:rsidR="000A1951" w:rsidRDefault="000A1951" w:rsidP="000A1951">
      <w:pPr>
        <w:pStyle w:val="Naslov1"/>
      </w:pPr>
      <w:r>
        <w:t>Na dén Drouvne Decze.</w:t>
      </w:r>
    </w:p>
    <w:p w14:paraId="41DA9492" w14:textId="79826F5D" w:rsidR="000A1951" w:rsidRDefault="000A1951" w:rsidP="000A1951"/>
    <w:p w14:paraId="1BF74A2F" w14:textId="4BFBB368" w:rsidR="000A1951" w:rsidRDefault="000A1951" w:rsidP="000A1951">
      <w:pPr>
        <w:pStyle w:val="teiab"/>
      </w:pPr>
      <w:r>
        <w:t xml:space="preserve">Gda sze Krisztus v </w:t>
      </w:r>
      <w:r w:rsidRPr="000A1951">
        <w:rPr>
          <w:rStyle w:val="teiplaceName"/>
        </w:rPr>
        <w:t>Betlehemi</w:t>
      </w:r>
      <w:r>
        <w:t>, narodil bes-</w:t>
      </w:r>
      <w:r>
        <w:br/>
        <w:t>se v Cslovejsztvi, polo'sen beſse vjaszlicze,</w:t>
      </w:r>
      <w:r>
        <w:br/>
        <w:t xml:space="preserve">vu </w:t>
      </w:r>
      <w:r w:rsidRPr="000A1951">
        <w:rPr>
          <w:rStyle w:val="teipersName"/>
        </w:rPr>
        <w:t>Herodeſsa</w:t>
      </w:r>
      <w:r>
        <w:t xml:space="preserve"> Krala vrejmeni.</w:t>
      </w:r>
    </w:p>
    <w:p w14:paraId="121E8B4E" w14:textId="1F9D00C1" w:rsidR="000A1951" w:rsidRDefault="000A1951" w:rsidP="000A1951">
      <w:pPr>
        <w:pStyle w:val="teiab"/>
      </w:pPr>
      <w:r>
        <w:br/>
        <w:t>Na viszoukoj Nebi zvejzda, szkázala sze</w:t>
      </w:r>
      <w:r>
        <w:br/>
        <w:t xml:space="preserve">nyegva za'sztava, vidiſse jo moudri v </w:t>
      </w:r>
      <w:r w:rsidRPr="008B204F">
        <w:rPr>
          <w:rStyle w:val="teiplaceName"/>
        </w:rPr>
        <w:t>Persij</w:t>
      </w:r>
      <w:r>
        <w:t>, kme-</w:t>
      </w:r>
      <w:r>
        <w:br/>
        <w:t>-szto sze oni na pout szpraviſse.</w:t>
      </w:r>
    </w:p>
    <w:p w14:paraId="6532B59E" w14:textId="55DE2590" w:rsidR="000A1951" w:rsidRDefault="000A1951" w:rsidP="000A1951">
      <w:pPr>
        <w:pStyle w:val="teiab"/>
      </w:pPr>
      <w:r>
        <w:br/>
        <w:t>Od ſzunoza szhoda,</w:t>
      </w:r>
      <w:r w:rsidR="008B204F">
        <w:t xml:space="preserve"> pojdoſse, vu </w:t>
      </w:r>
      <w:r w:rsidR="008B204F" w:rsidRPr="008B204F">
        <w:rPr>
          <w:rStyle w:val="teiplaceName"/>
        </w:rPr>
        <w:t>Jeru'salem</w:t>
      </w:r>
      <w:r w:rsidR="008B204F">
        <w:br/>
        <w:t>gda dojdoſse, za Krála Kriſztuſsa zvedoſse,</w:t>
      </w:r>
      <w:r w:rsidR="008B204F">
        <w:br/>
        <w:t>gdebi sze narodil bil pitaſse.</w:t>
      </w:r>
    </w:p>
    <w:p w14:paraId="4653ECDD" w14:textId="56DFDE45" w:rsidR="008B204F" w:rsidRDefault="008B204F" w:rsidP="008B204F">
      <w:pPr>
        <w:pStyle w:val="teicatch-word1"/>
      </w:pPr>
      <w:r>
        <w:t>Na</w:t>
      </w:r>
      <w:r>
        <w:br w:type="page"/>
      </w:r>
    </w:p>
    <w:p w14:paraId="655EE943" w14:textId="63ABC460" w:rsidR="008B204F" w:rsidRDefault="008B204F" w:rsidP="008B204F">
      <w:r>
        <w:lastRenderedPageBreak/>
        <w:t>/34/</w:t>
      </w:r>
    </w:p>
    <w:p w14:paraId="4F9981A6" w14:textId="018CCE4A" w:rsidR="008B204F" w:rsidRDefault="008B204F" w:rsidP="008B204F">
      <w:pPr>
        <w:pStyle w:val="teifwPageNum"/>
      </w:pPr>
      <w:r>
        <w:t>31.</w:t>
      </w:r>
    </w:p>
    <w:p w14:paraId="11D28C95" w14:textId="3FC140D1" w:rsidR="008B204F" w:rsidRDefault="008B204F" w:rsidP="008B204F">
      <w:pPr>
        <w:pStyle w:val="teiab"/>
      </w:pPr>
      <w:r>
        <w:t>Na izhodi nyega zvejzda, szkáza sze nyegova</w:t>
      </w:r>
      <w:r>
        <w:br/>
        <w:t>zásztava, záto szmo vete Ország prisli, nyega</w:t>
      </w:r>
      <w:r>
        <w:br/>
        <w:t>iszkati ino moliti.</w:t>
      </w:r>
    </w:p>
    <w:p w14:paraId="73E06791" w14:textId="5CAAC301" w:rsidR="008B204F" w:rsidRDefault="008B204F" w:rsidP="008B204F">
      <w:pPr>
        <w:pStyle w:val="teiab"/>
      </w:pPr>
      <w:r>
        <w:br/>
        <w:t xml:space="preserve">ſzlisavsi </w:t>
      </w:r>
      <w:r w:rsidRPr="00804A89">
        <w:rPr>
          <w:rStyle w:val="teipersName"/>
        </w:rPr>
        <w:t>Herodes</w:t>
      </w:r>
      <w:r>
        <w:t xml:space="preserve"> presztrasil sze, i veſz Jeru-</w:t>
      </w:r>
      <w:r>
        <w:br/>
        <w:t>-'sálem zburka sze, Pope vcsini dozvati k szebi,</w:t>
      </w:r>
      <w:r>
        <w:br/>
        <w:t>szpitáva, Krisztus rodil gde bi sze.</w:t>
      </w:r>
    </w:p>
    <w:p w14:paraId="1E07DD0D" w14:textId="373A08E2" w:rsidR="008B204F" w:rsidRDefault="008B204F" w:rsidP="008B204F">
      <w:pPr>
        <w:pStyle w:val="teiab"/>
      </w:pPr>
      <w:r>
        <w:br/>
        <w:t xml:space="preserve">Popi na tou odgovoriſse, Krisztus v </w:t>
      </w:r>
      <w:r w:rsidRPr="00804A89">
        <w:rPr>
          <w:rStyle w:val="teiplaceName"/>
        </w:rPr>
        <w:t>Betlehemi</w:t>
      </w:r>
      <w:r>
        <w:br/>
        <w:t>rodi sze, kak stémo od toga vpiſzni, vu Proroka</w:t>
      </w:r>
      <w:r>
        <w:br/>
      </w:r>
      <w:r w:rsidRPr="00804A89">
        <w:rPr>
          <w:rStyle w:val="teipersName"/>
        </w:rPr>
        <w:t>Melkiaſsa</w:t>
      </w:r>
      <w:r>
        <w:t xml:space="preserve"> Knigaj.</w:t>
      </w:r>
    </w:p>
    <w:p w14:paraId="4873AA6E" w14:textId="3EF45FF1" w:rsidR="008B204F" w:rsidRDefault="008B204F" w:rsidP="008B204F">
      <w:pPr>
        <w:pStyle w:val="teiab"/>
      </w:pPr>
      <w:r>
        <w:br/>
        <w:t xml:space="preserve">Oh ti </w:t>
      </w:r>
      <w:r w:rsidRPr="00804A89">
        <w:rPr>
          <w:rStyle w:val="teiplaceName"/>
        </w:rPr>
        <w:t>Betlehem</w:t>
      </w:r>
      <w:r>
        <w:t xml:space="preserve"> moj máli, naj véksi szi med</w:t>
      </w:r>
      <w:r>
        <w:br/>
        <w:t>mojmi ſeregmi, ár sztébe meni scsé ziti, ki bou</w:t>
      </w:r>
      <w:r>
        <w:br/>
        <w:t>mega lűſztva Herczeg i voj.</w:t>
      </w:r>
    </w:p>
    <w:p w14:paraId="6280B2DD" w14:textId="349DD399" w:rsidR="008B204F" w:rsidRDefault="005A7C3B" w:rsidP="008B204F">
      <w:pPr>
        <w:pStyle w:val="teiab"/>
      </w:pPr>
      <w:r>
        <w:br/>
        <w:t>Zide sztébe na ſidovszko zemlo, mojemi lűſztvi</w:t>
      </w:r>
      <w:r>
        <w:br/>
        <w:t>na Hadnajsztvo, vernim moim na Kraleſztvo, ino</w:t>
      </w:r>
      <w:r>
        <w:br/>
        <w:t>na vekivecsno blá'senſztvo.</w:t>
      </w:r>
    </w:p>
    <w:p w14:paraId="25CB6369" w14:textId="202BEED1" w:rsidR="005A7C3B" w:rsidRDefault="005A7C3B" w:rsidP="008B204F">
      <w:pPr>
        <w:pStyle w:val="teiab"/>
      </w:pPr>
      <w:r>
        <w:br/>
        <w:t>ſzercze Králevo derthaſse, k szebi kmeſztvo</w:t>
      </w:r>
      <w:r>
        <w:br/>
        <w:t>moudre dozvaſse, pa'scslivo od nyi opitaſse, vkak</w:t>
      </w:r>
      <w:r>
        <w:br/>
        <w:t>vrejmeni zvejzda sze szkázaſse.</w:t>
      </w:r>
    </w:p>
    <w:p w14:paraId="507590C1" w14:textId="16595FCA" w:rsidR="005A7C3B" w:rsidRDefault="005A7C3B" w:rsidP="008B204F">
      <w:pPr>
        <w:pStyle w:val="teiab"/>
      </w:pPr>
      <w:r>
        <w:br/>
        <w:t>Záto lekmeszto pojdite, toga Krála pascslivo</w:t>
      </w:r>
      <w:r>
        <w:br/>
        <w:t>iscsite, i to Dejte szkoro najdite, i gda je paki</w:t>
      </w:r>
      <w:r>
        <w:br/>
        <w:t>'se vi nájdete.</w:t>
      </w:r>
    </w:p>
    <w:p w14:paraId="7DBC921C" w14:textId="55ADC6A2" w:rsidR="005A7C3B" w:rsidRDefault="005A7C3B" w:rsidP="008B204F">
      <w:pPr>
        <w:pStyle w:val="teiab"/>
      </w:pPr>
      <w:r>
        <w:br/>
        <w:t>Meni lekmeszto povejte, ino mi naznanye</w:t>
      </w:r>
    </w:p>
    <w:p w14:paraId="06AA1CC8" w14:textId="589763A6" w:rsidR="00804A89" w:rsidRDefault="005A7C3B" w:rsidP="005A7C3B">
      <w:pPr>
        <w:pStyle w:val="teicatch-word1"/>
      </w:pPr>
      <w:r>
        <w:t>dajte</w:t>
      </w:r>
      <w:r w:rsidR="00804A89">
        <w:br w:type="page"/>
      </w:r>
    </w:p>
    <w:p w14:paraId="42D6B9B0" w14:textId="65A223B3" w:rsidR="005A7C3B" w:rsidRDefault="00804A89" w:rsidP="00804A89">
      <w:r>
        <w:lastRenderedPageBreak/>
        <w:t>/35/</w:t>
      </w:r>
    </w:p>
    <w:p w14:paraId="184085CD" w14:textId="432E6FDB" w:rsidR="00804A89" w:rsidRDefault="00804A89" w:rsidP="00804A89">
      <w:pPr>
        <w:pStyle w:val="teifwPageNum"/>
      </w:pPr>
      <w:r>
        <w:t>32.</w:t>
      </w:r>
    </w:p>
    <w:p w14:paraId="67860B95" w14:textId="668E5A68" w:rsidR="00804A89" w:rsidRDefault="00804A89" w:rsidP="00804A89">
      <w:pPr>
        <w:pStyle w:val="teiab"/>
      </w:pPr>
      <w:r>
        <w:t>Dájte, zvami jaſz scsém pojti navkűpe, moliti</w:t>
      </w:r>
      <w:r>
        <w:br/>
        <w:t>dicsiti to Dejtecze.</w:t>
      </w:r>
    </w:p>
    <w:p w14:paraId="7E2F28CF" w14:textId="17D4134D" w:rsidR="00804A89" w:rsidRDefault="00804A89" w:rsidP="00804A89">
      <w:pPr>
        <w:pStyle w:val="teiab"/>
      </w:pPr>
      <w:r>
        <w:br/>
        <w:t>Po Králevom tolmácsi pojdoſse, zvejzdo vi-</w:t>
      </w:r>
      <w:r>
        <w:br/>
        <w:t>-diſse veszéli posztáſse, i na zvejzdo gledéc si</w:t>
      </w:r>
      <w:r>
        <w:br/>
        <w:t>i doſse, moudri vedno hi'so kmeszto vleziſse.</w:t>
      </w:r>
    </w:p>
    <w:p w14:paraId="3DF53888" w14:textId="2FB4E0FD" w:rsidR="00804A89" w:rsidRDefault="00804A89" w:rsidP="00804A89">
      <w:pPr>
        <w:pStyle w:val="teiab"/>
      </w:pPr>
      <w:r>
        <w:br/>
        <w:t>Dejte Jezuſsa z Máterjom, nájdoſse z Dejvom</w:t>
      </w:r>
      <w:r>
        <w:br/>
      </w:r>
      <w:r w:rsidRPr="008D667B">
        <w:rPr>
          <w:rStyle w:val="teipersName"/>
        </w:rPr>
        <w:t>Mariom</w:t>
      </w:r>
      <w:r>
        <w:t>, moljaſse oni Dejte ponizno, i zdrágimi</w:t>
      </w:r>
      <w:r>
        <w:br/>
        <w:t>dármi je darűjo.</w:t>
      </w:r>
    </w:p>
    <w:p w14:paraId="492828FE" w14:textId="5AF82D95" w:rsidR="00804A89" w:rsidRDefault="00804A89" w:rsidP="00804A89">
      <w:pPr>
        <w:pStyle w:val="teiab"/>
      </w:pPr>
      <w:r>
        <w:br/>
        <w:t>Nad tejm sze vſzi csűdivaſse, steri veta szlis-</w:t>
      </w:r>
      <w:r>
        <w:br/>
        <w:t>-sali beſse, povszud vunka razglásziſse, Dejte Je-</w:t>
      </w:r>
      <w:r>
        <w:br/>
        <w:t>-zuſsa oni moljaſse.</w:t>
      </w:r>
    </w:p>
    <w:p w14:paraId="7DF99C52" w14:textId="18A57B0E" w:rsidR="00804A89" w:rsidRDefault="00804A89" w:rsidP="00804A89">
      <w:pPr>
        <w:pStyle w:val="teiab"/>
      </w:pPr>
      <w:r>
        <w:br/>
        <w:t>Angyel Bo'si vtémnoj noucsi, szkázal sze je</w:t>
      </w:r>
      <w:r>
        <w:br/>
        <w:t>moudrim bil vu szme, ino nyim tako teda recse,</w:t>
      </w:r>
      <w:r>
        <w:br/>
        <w:t>K Herodeſsi Králi vi nejdite.</w:t>
      </w:r>
    </w:p>
    <w:p w14:paraId="1F6E7D5D" w14:textId="0769451F" w:rsidR="00804A89" w:rsidRDefault="00804A89" w:rsidP="00804A89">
      <w:pPr>
        <w:pStyle w:val="teiab"/>
      </w:pPr>
      <w:r>
        <w:br/>
        <w:t>Vu szva ládanya pojdoſse, k Herodeſsi sze</w:t>
      </w:r>
      <w:r>
        <w:br/>
        <w:t>ne vernoſse, neg po drűgoj pouti pojdoſse, i</w:t>
      </w:r>
      <w:r>
        <w:br/>
        <w:t>gda 'se oni domou dojdoſse.</w:t>
      </w:r>
    </w:p>
    <w:p w14:paraId="6C8D5AF9" w14:textId="14475C32" w:rsidR="00804A89" w:rsidRDefault="00804A89" w:rsidP="00804A89">
      <w:pPr>
        <w:pStyle w:val="teiab"/>
      </w:pPr>
      <w:r>
        <w:br/>
        <w:t>ſ</w:t>
      </w:r>
      <w:r w:rsidR="008D667B">
        <w:t>zvéti Bo'si Angyel sze je, kmeszto Jo'seſi</w:t>
      </w:r>
      <w:r w:rsidR="008D667B">
        <w:br/>
        <w:t>szkázal vu szne, steri mu vetako rekel bil, sztani</w:t>
      </w:r>
      <w:r w:rsidR="008D667B">
        <w:br/>
        <w:t>gori i na pout szpravi sze.</w:t>
      </w:r>
    </w:p>
    <w:p w14:paraId="10A8A570" w14:textId="30DF60CD" w:rsidR="008D667B" w:rsidRDefault="008D667B" w:rsidP="00804A89">
      <w:pPr>
        <w:pStyle w:val="teiab"/>
      </w:pPr>
    </w:p>
    <w:p w14:paraId="04916B46" w14:textId="08E719E8" w:rsidR="008D667B" w:rsidRDefault="008D667B" w:rsidP="00804A89">
      <w:pPr>
        <w:pStyle w:val="teiab"/>
      </w:pPr>
      <w:r>
        <w:t xml:space="preserve">To Dejtecze iz </w:t>
      </w:r>
      <w:r w:rsidRPr="008D667B">
        <w:rPr>
          <w:rStyle w:val="teipersName"/>
        </w:rPr>
        <w:t>Mariom</w:t>
      </w:r>
      <w:r>
        <w:t>, vzemi gori snyega</w:t>
      </w:r>
      <w:r>
        <w:br/>
        <w:t xml:space="preserve">Máterjom, vu </w:t>
      </w:r>
      <w:r w:rsidRPr="008D667B">
        <w:rPr>
          <w:rStyle w:val="teiplaceName"/>
        </w:rPr>
        <w:t>Egyiptom</w:t>
      </w:r>
      <w:r>
        <w:t xml:space="preserve"> bej'si hitro, tam bojdi</w:t>
      </w:r>
      <w:r>
        <w:br/>
        <w:t>doklam ti recseno bou.</w:t>
      </w:r>
    </w:p>
    <w:p w14:paraId="24D98B09" w14:textId="1B821DB0" w:rsidR="008D667B" w:rsidRDefault="008D667B" w:rsidP="008D667B">
      <w:pPr>
        <w:pStyle w:val="teicatch-word1"/>
      </w:pPr>
      <w:r>
        <w:t>Ar</w:t>
      </w:r>
      <w:r>
        <w:br w:type="page"/>
      </w:r>
    </w:p>
    <w:p w14:paraId="69B9AC72" w14:textId="3B8945A5" w:rsidR="008D667B" w:rsidRDefault="008D667B" w:rsidP="008D667B">
      <w:r>
        <w:lastRenderedPageBreak/>
        <w:t>/36/</w:t>
      </w:r>
    </w:p>
    <w:p w14:paraId="1C41ABFA" w14:textId="2D18E706" w:rsidR="008D667B" w:rsidRDefault="008D667B" w:rsidP="008D667B">
      <w:pPr>
        <w:pStyle w:val="teifwPageNum"/>
      </w:pPr>
      <w:r>
        <w:t>33.</w:t>
      </w:r>
    </w:p>
    <w:p w14:paraId="2F63AD6B" w14:textId="1ADB23F2" w:rsidR="008D667B" w:rsidRDefault="008D667B" w:rsidP="008D667B">
      <w:pPr>
        <w:pStyle w:val="teiab"/>
      </w:pPr>
      <w:r>
        <w:t xml:space="preserve">Ar </w:t>
      </w:r>
      <w:r w:rsidRPr="00465115">
        <w:rPr>
          <w:rStyle w:val="teipersName"/>
        </w:rPr>
        <w:t>Herodes</w:t>
      </w:r>
      <w:r>
        <w:t xml:space="preserve"> zvnougom vojszkom, iszkal boude</w:t>
      </w:r>
      <w:r>
        <w:br/>
        <w:t>Dejtecze mládo, zgubiti je on hotel bou, záto</w:t>
      </w:r>
      <w:r w:rsidR="00295E57">
        <w:t xml:space="preserve"> ſzta-</w:t>
      </w:r>
      <w:r w:rsidR="00295E57">
        <w:br/>
        <w:t>-ni gori i bej'si hitro.</w:t>
      </w:r>
    </w:p>
    <w:p w14:paraId="63FEAB64" w14:textId="32FCE3B2" w:rsidR="00295E57" w:rsidRDefault="00295E57" w:rsidP="008D667B">
      <w:pPr>
        <w:pStyle w:val="teiab"/>
      </w:pPr>
      <w:r>
        <w:br/>
        <w:t xml:space="preserve">Zburka sze </w:t>
      </w:r>
      <w:r w:rsidRPr="00465115">
        <w:rPr>
          <w:rStyle w:val="teipersName"/>
        </w:rPr>
        <w:t>Herodes</w:t>
      </w:r>
      <w:r>
        <w:t xml:space="preserve"> v ſzerczi, i na moudre</w:t>
      </w:r>
      <w:r>
        <w:br/>
        <w:t>raszredil sze bil, da od nyih tako vkanyen be Kme-</w:t>
      </w:r>
      <w:r>
        <w:br/>
        <w:t>-szto on szve ſerege poszlal be.</w:t>
      </w:r>
    </w:p>
    <w:p w14:paraId="2AB7F394" w14:textId="070858FF" w:rsidR="00295E57" w:rsidRDefault="00295E57" w:rsidP="008D667B">
      <w:pPr>
        <w:pStyle w:val="teiab"/>
      </w:pPr>
      <w:r>
        <w:br/>
        <w:t xml:space="preserve">Velika zima mraſz beſse, </w:t>
      </w:r>
      <w:r w:rsidRPr="00465115">
        <w:rPr>
          <w:rStyle w:val="teipersName"/>
        </w:rPr>
        <w:t>Maria</w:t>
      </w:r>
      <w:r>
        <w:t xml:space="preserve"> záto pojti</w:t>
      </w:r>
      <w:r>
        <w:br/>
        <w:t xml:space="preserve">moraſse, vu nárocse Jezuſsa vzela beſse, iz </w:t>
      </w:r>
      <w:r w:rsidRPr="00465115">
        <w:rPr>
          <w:rStyle w:val="teipersName"/>
        </w:rPr>
        <w:t>Jo'se-</w:t>
      </w:r>
      <w:r w:rsidRPr="00465115">
        <w:rPr>
          <w:rStyle w:val="teipersName"/>
        </w:rPr>
        <w:br/>
        <w:t>-fom</w:t>
      </w:r>
      <w:r>
        <w:t xml:space="preserve"> vu </w:t>
      </w:r>
      <w:r w:rsidRPr="00465115">
        <w:rPr>
          <w:rStyle w:val="teiplaceName"/>
        </w:rPr>
        <w:t>Egiptom</w:t>
      </w:r>
      <w:r>
        <w:t xml:space="preserve"> bej'saſse.</w:t>
      </w:r>
    </w:p>
    <w:p w14:paraId="664AD047" w14:textId="20DEC54C" w:rsidR="00295E57" w:rsidRDefault="00295E57" w:rsidP="008D667B">
      <w:pPr>
        <w:pStyle w:val="teiab"/>
      </w:pPr>
      <w:r>
        <w:br/>
        <w:t xml:space="preserve">Po </w:t>
      </w:r>
      <w:r w:rsidRPr="00465115">
        <w:rPr>
          <w:rStyle w:val="teiplaceName"/>
        </w:rPr>
        <w:t>Betlehemszkom</w:t>
      </w:r>
      <w:r>
        <w:t xml:space="preserve"> ládanyi, prevnougi ſeregi</w:t>
      </w:r>
      <w:r>
        <w:br/>
        <w:t>jahajo, i vnogo Decze pomoriſse, za Ime Je-</w:t>
      </w:r>
      <w:r>
        <w:br/>
        <w:t>-zuſsa poszekoſse.</w:t>
      </w:r>
    </w:p>
    <w:p w14:paraId="1D43B666" w14:textId="0E727F7D" w:rsidR="00295E57" w:rsidRDefault="00295E57" w:rsidP="008D667B">
      <w:pPr>
        <w:pStyle w:val="teiab"/>
      </w:pPr>
      <w:r>
        <w:br/>
        <w:t>Rachel dvá ſzina plakaſse, i veſzéla biti ne-</w:t>
      </w:r>
      <w:r>
        <w:br/>
        <w:t>-szteſse, ár nyedva ſzina vmoriſse, za ſtere ona</w:t>
      </w:r>
      <w:r>
        <w:br/>
        <w:t>mrejti hoteſse.</w:t>
      </w:r>
    </w:p>
    <w:p w14:paraId="59918A04" w14:textId="7700EFC9" w:rsidR="00295E57" w:rsidRDefault="00295E57" w:rsidP="008D667B">
      <w:pPr>
        <w:pStyle w:val="teiab"/>
      </w:pPr>
      <w:r>
        <w:br/>
        <w:t xml:space="preserve">Onda napunyena rejcs be, ko </w:t>
      </w:r>
      <w:r w:rsidRPr="00465115">
        <w:rPr>
          <w:rStyle w:val="teipersName"/>
        </w:rPr>
        <w:t>Jeremiás</w:t>
      </w:r>
      <w:r>
        <w:t xml:space="preserve"> dávno</w:t>
      </w:r>
      <w:r>
        <w:br/>
        <w:t>rekel bil, velik krics scsé biti na viſzini, szliſsano</w:t>
      </w:r>
      <w:r>
        <w:br/>
        <w:t>bou jvkanye i plakanye.</w:t>
      </w:r>
    </w:p>
    <w:p w14:paraId="79FBDB5E" w14:textId="4336B9ED" w:rsidR="00295E57" w:rsidRDefault="00295E57" w:rsidP="008D667B">
      <w:pPr>
        <w:pStyle w:val="teiab"/>
      </w:pPr>
      <w:r>
        <w:br/>
        <w:t>Vnogo Decze pomoriſse, sztou stirdeſzét jeze-</w:t>
      </w:r>
      <w:r>
        <w:br/>
        <w:t>-ro i vmoriſse, Oczevi 'salosztni posztáſse, Ma-</w:t>
      </w:r>
      <w:r>
        <w:br/>
        <w:t>-tere nyih 'salosztjom plakaſse.</w:t>
      </w:r>
    </w:p>
    <w:p w14:paraId="25879496" w14:textId="5529592A" w:rsidR="00465115" w:rsidRDefault="00295E57" w:rsidP="00295E57">
      <w:pPr>
        <w:pStyle w:val="teicatch-word1"/>
      </w:pPr>
      <w:r>
        <w:t>Zveli</w:t>
      </w:r>
      <w:r w:rsidR="00465115">
        <w:br w:type="page"/>
      </w:r>
    </w:p>
    <w:p w14:paraId="2E4E94FF" w14:textId="0B191B82" w:rsidR="00295E57" w:rsidRDefault="00465115" w:rsidP="00465115">
      <w:r>
        <w:lastRenderedPageBreak/>
        <w:t>/37/</w:t>
      </w:r>
    </w:p>
    <w:p w14:paraId="5D40F1DD" w14:textId="32B2899A" w:rsidR="00465115" w:rsidRDefault="00465115" w:rsidP="00465115">
      <w:pPr>
        <w:pStyle w:val="teifwPageNum"/>
      </w:pPr>
      <w:r>
        <w:t>34.</w:t>
      </w:r>
    </w:p>
    <w:p w14:paraId="0655AA65" w14:textId="1F9345A6" w:rsidR="00465115" w:rsidRDefault="00465115" w:rsidP="00465115">
      <w:pPr>
        <w:pStyle w:val="teiab"/>
      </w:pPr>
      <w:r>
        <w:t>Zvelikim placsom nyé plakaſse, za Decsizo sze</w:t>
      </w:r>
      <w:r>
        <w:br/>
        <w:t>saloſztiſse, i na zemlo doli kapaſse, na polovicze</w:t>
      </w:r>
      <w:r>
        <w:br/>
        <w:t>mertvi posztaſse.</w:t>
      </w:r>
    </w:p>
    <w:p w14:paraId="6FE3C1A0" w14:textId="0F880C8A" w:rsidR="00465115" w:rsidRDefault="00465115" w:rsidP="00465115">
      <w:pPr>
        <w:pStyle w:val="teiab"/>
      </w:pPr>
    </w:p>
    <w:p w14:paraId="7155D5E2" w14:textId="49439151" w:rsidR="00465115" w:rsidRDefault="00465115" w:rsidP="00465115">
      <w:pPr>
        <w:pStyle w:val="teiab"/>
      </w:pPr>
      <w:r>
        <w:t>ſzvojo predrágo Decsiczo, kűsűjo zvelikom</w:t>
      </w:r>
      <w:r>
        <w:br/>
        <w:t>'salosztjom, za nyou liſztor kaj ne pomerjo, glé-</w:t>
      </w:r>
      <w:r>
        <w:br/>
        <w:t>-dajoucsi na szvojo Decsiczo.</w:t>
      </w:r>
    </w:p>
    <w:p w14:paraId="402AAEFC" w14:textId="47CFD94D" w:rsidR="00465115" w:rsidRDefault="00465115" w:rsidP="00465115">
      <w:pPr>
        <w:pStyle w:val="teiab"/>
      </w:pPr>
      <w:r>
        <w:br/>
        <w:t>Za Jezuſsa szveto Ime, tá Decsicza ter-</w:t>
      </w:r>
      <w:r>
        <w:br/>
        <w:t>pejla beſse, vu Nebészi sze zato veſzeli, pre-</w:t>
      </w:r>
      <w:r>
        <w:br/>
        <w:t>-bivajo vekivecsnom sitki.</w:t>
      </w:r>
    </w:p>
    <w:p w14:paraId="0BD02DBA" w14:textId="2BBEF095" w:rsidR="00465115" w:rsidRDefault="00465115" w:rsidP="00465115">
      <w:pPr>
        <w:pStyle w:val="teiab"/>
      </w:pPr>
      <w:r>
        <w:br/>
      </w:r>
      <w:r w:rsidRPr="0013708F">
        <w:rPr>
          <w:rStyle w:val="teipersName"/>
        </w:rPr>
        <w:t>Jo'sef</w:t>
      </w:r>
      <w:r>
        <w:t xml:space="preserve"> pa z Dejvom </w:t>
      </w:r>
      <w:r w:rsidRPr="0013708F">
        <w:rPr>
          <w:rStyle w:val="teipersName"/>
        </w:rPr>
        <w:t>Mariom</w:t>
      </w:r>
      <w:r>
        <w:t xml:space="preserve">, v </w:t>
      </w:r>
      <w:r w:rsidRPr="0013708F">
        <w:rPr>
          <w:rStyle w:val="teiplaceName"/>
        </w:rPr>
        <w:t>Egyiptomi</w:t>
      </w:r>
      <w:r>
        <w:br/>
        <w:t>zleipim Jezuſsem, prebivajo vládanyi nezna-</w:t>
      </w:r>
      <w:r>
        <w:br/>
        <w:t xml:space="preserve">-nom, do </w:t>
      </w:r>
      <w:r w:rsidRPr="0013708F">
        <w:rPr>
          <w:rStyle w:val="teipersName"/>
        </w:rPr>
        <w:t>Herodeſsa</w:t>
      </w:r>
      <w:r>
        <w:t xml:space="preserve"> szmerti z Krisztuſsom.</w:t>
      </w:r>
    </w:p>
    <w:p w14:paraId="57204C49" w14:textId="6A305727" w:rsidR="00465115" w:rsidRDefault="00465115" w:rsidP="00465115">
      <w:pPr>
        <w:pStyle w:val="teiab"/>
      </w:pPr>
      <w:r>
        <w:br/>
        <w:t xml:space="preserve">Po szmerti </w:t>
      </w:r>
      <w:r w:rsidRPr="0013708F">
        <w:rPr>
          <w:rStyle w:val="teipersName"/>
        </w:rPr>
        <w:t>Herodeſsovoj</w:t>
      </w:r>
      <w:r>
        <w:t>, szkáza sze</w:t>
      </w:r>
      <w:r>
        <w:br/>
        <w:t xml:space="preserve">Angyel </w:t>
      </w:r>
      <w:r w:rsidRPr="0013708F">
        <w:rPr>
          <w:rStyle w:val="teipersName"/>
        </w:rPr>
        <w:t>Jo'sefi</w:t>
      </w:r>
      <w:r>
        <w:t xml:space="preserve"> vu szne, ki mu teda vetak re-</w:t>
      </w:r>
      <w:r>
        <w:br/>
        <w:t>-cse, sztani gori na pout opravi sze.</w:t>
      </w:r>
    </w:p>
    <w:p w14:paraId="5B8C6129" w14:textId="0EF5A678" w:rsidR="00465115" w:rsidRDefault="00465115" w:rsidP="00465115">
      <w:pPr>
        <w:pStyle w:val="teiab"/>
      </w:pPr>
      <w:r>
        <w:br/>
        <w:t>Ar ki dejte na szmert iszkaſse, pomerli</w:t>
      </w:r>
      <w:r>
        <w:br/>
        <w:t>szo i szlejdnyi zato, neboj sze ti nistar nyih</w:t>
      </w:r>
      <w:r>
        <w:br/>
        <w:t xml:space="preserve">záto, vu </w:t>
      </w:r>
      <w:r w:rsidRPr="0013708F">
        <w:rPr>
          <w:rStyle w:val="teiplaceName"/>
        </w:rPr>
        <w:t>Nazareth</w:t>
      </w:r>
      <w:r>
        <w:t xml:space="preserve"> pojdi szkoro záto.</w:t>
      </w:r>
    </w:p>
    <w:p w14:paraId="00FFF44F" w14:textId="5BFCC6F2" w:rsidR="00465115" w:rsidRDefault="00465115" w:rsidP="00465115">
      <w:pPr>
        <w:pStyle w:val="teiab"/>
      </w:pPr>
      <w:r>
        <w:br/>
      </w:r>
      <w:r w:rsidRPr="0013708F">
        <w:rPr>
          <w:rStyle w:val="teipersName"/>
        </w:rPr>
        <w:t>Jo'sef</w:t>
      </w:r>
      <w:r>
        <w:t xml:space="preserve"> lekmeszto vſztá gori, i vu </w:t>
      </w:r>
      <w:r w:rsidRPr="0013708F">
        <w:rPr>
          <w:rStyle w:val="teiplaceName"/>
        </w:rPr>
        <w:t>Názareth</w:t>
      </w:r>
      <w:r>
        <w:br/>
        <w:t>pojde nazáj, Jezus paki zrászel je gori, 'ſido-</w:t>
      </w:r>
      <w:r>
        <w:br/>
        <w:t>-vom predikuvati zacsne.</w:t>
      </w:r>
    </w:p>
    <w:p w14:paraId="0B692C33" w14:textId="71B31E23" w:rsidR="00465115" w:rsidRDefault="00465115" w:rsidP="00465115">
      <w:pPr>
        <w:pStyle w:val="teiab"/>
      </w:pPr>
      <w:r>
        <w:br/>
      </w:r>
      <w:r w:rsidR="0013708F">
        <w:t>Ter szkrovnoſzt szvojega Ocza, 'ſidovom on</w:t>
      </w:r>
    </w:p>
    <w:p w14:paraId="7F981E9F" w14:textId="2D943C01" w:rsidR="0013708F" w:rsidRDefault="0013708F" w:rsidP="0013708F">
      <w:pPr>
        <w:pStyle w:val="teicatch-word1"/>
      </w:pPr>
      <w:r>
        <w:t>raz</w:t>
      </w:r>
      <w:r>
        <w:br w:type="page"/>
      </w:r>
    </w:p>
    <w:p w14:paraId="2ACEC56C" w14:textId="145E817F" w:rsidR="0013708F" w:rsidRDefault="0013708F" w:rsidP="0013708F">
      <w:r>
        <w:lastRenderedPageBreak/>
        <w:t>/38/</w:t>
      </w:r>
    </w:p>
    <w:p w14:paraId="089AAB6C" w14:textId="74665657" w:rsidR="0013708F" w:rsidRDefault="0013708F" w:rsidP="0013708F">
      <w:pPr>
        <w:pStyle w:val="teifwPageNum"/>
      </w:pPr>
      <w:r>
        <w:t>35.</w:t>
      </w:r>
    </w:p>
    <w:p w14:paraId="150B4DF4" w14:textId="73EACC87" w:rsidR="0013708F" w:rsidRDefault="0013708F" w:rsidP="0013708F">
      <w:pPr>
        <w:pStyle w:val="teiab"/>
      </w:pPr>
      <w:r>
        <w:t xml:space="preserve">Razglaszi onda, zatejm </w:t>
      </w:r>
      <w:r w:rsidR="0014673F">
        <w:t>vſzemi szvejti razglasziga,</w:t>
      </w:r>
      <w:r w:rsidR="0014673F">
        <w:br/>
        <w:t>nám grejsnim szvoim ſzinom jávi ga.</w:t>
      </w:r>
    </w:p>
    <w:p w14:paraId="11B54DF5" w14:textId="2583391D" w:rsidR="0014673F" w:rsidRDefault="0014673F" w:rsidP="0013708F">
      <w:pPr>
        <w:pStyle w:val="teiab"/>
      </w:pPr>
      <w:r>
        <w:br/>
        <w:t>Záto nyemi hvalo dájmo, nyega Ime mi di-</w:t>
      </w:r>
      <w:r>
        <w:br/>
        <w:t>-csimo, nyegovo szvéto rejcs primimo, tak 'snyim</w:t>
      </w:r>
      <w:r>
        <w:br/>
        <w:t>veke Kralűvali bomo. Amen&amp;</w:t>
      </w:r>
    </w:p>
    <w:p w14:paraId="3632D145" w14:textId="569325B2" w:rsidR="0014673F" w:rsidRDefault="0014673F" w:rsidP="0013708F">
      <w:pPr>
        <w:pStyle w:val="teiab"/>
      </w:pPr>
    </w:p>
    <w:p w14:paraId="661A1180" w14:textId="0A16B55A" w:rsidR="0014673F" w:rsidRDefault="0014673F" w:rsidP="0014673F">
      <w:pPr>
        <w:pStyle w:val="Naslov1"/>
      </w:pPr>
      <w:r>
        <w:t>Na Nedelo pred nouvim letom</w:t>
      </w:r>
    </w:p>
    <w:p w14:paraId="2437EC61" w14:textId="1DDF7762" w:rsidR="0014673F" w:rsidRDefault="0014673F" w:rsidP="0014673F">
      <w:pPr>
        <w:pStyle w:val="Podnaslov"/>
      </w:pPr>
      <w:r>
        <w:t>Na nouto: Vszakomu Csloveku mi navkűp&amp;</w:t>
      </w:r>
    </w:p>
    <w:p w14:paraId="20F39995" w14:textId="3B91A96E" w:rsidR="0014673F" w:rsidRDefault="0014673F" w:rsidP="0014673F"/>
    <w:p w14:paraId="5E1DB21B" w14:textId="14EB48F4" w:rsidR="0014673F" w:rsidRDefault="0014673F" w:rsidP="0014673F">
      <w:pPr>
        <w:pStyle w:val="teiab"/>
      </w:pPr>
      <w:r>
        <w:t>Dvouje knám prideſztje Goszpodina</w:t>
      </w:r>
      <w:r>
        <w:br/>
        <w:t>Jezuſsa, szvéto piszmo ſzvedocsi, i vu-</w:t>
      </w:r>
      <w:r>
        <w:br/>
        <w:t>-csi nász tou, veruvati, edno v Tejli ponizno, dru-</w:t>
      </w:r>
      <w:r>
        <w:br/>
        <w:t>-go zno'sno i Nebeszko.</w:t>
      </w:r>
    </w:p>
    <w:p w14:paraId="215A7ACE" w14:textId="7647DFCE" w:rsidR="0014673F" w:rsidRDefault="0014673F" w:rsidP="0014673F">
      <w:pPr>
        <w:pStyle w:val="teiab"/>
      </w:pPr>
      <w:r>
        <w:br/>
        <w:t>V-Tejli je knám prisel, gda sze od Dejve ro-</w:t>
      </w:r>
      <w:r>
        <w:br/>
        <w:t>-dil, Boug bodoucsi z Cslovekom za naſse odkű-</w:t>
      </w:r>
      <w:r>
        <w:br/>
        <w:t>-plenye posztál, a drűgi pout v Nebészi, nigdar</w:t>
      </w:r>
      <w:r>
        <w:br/>
        <w:t>sze nám nej je dál.</w:t>
      </w:r>
    </w:p>
    <w:p w14:paraId="1F4C46FE" w14:textId="1DCDDBED" w:rsidR="0014673F" w:rsidRDefault="0014673F" w:rsidP="0014673F">
      <w:pPr>
        <w:pStyle w:val="teiab"/>
      </w:pPr>
      <w:r>
        <w:br/>
        <w:t>ſto je csűl zmed Králov, takvo Bojstvo ter-</w:t>
      </w:r>
      <w:r>
        <w:br/>
        <w:t>-peti, kaj bi od szvoje voule, na ſzejmi on ofz-</w:t>
      </w:r>
      <w:r>
        <w:br/>
        <w:t>-tal le'sécsi, ino zlo vojszkuvanye, mraſz sziras-</w:t>
      </w:r>
      <w:r>
        <w:br/>
        <w:t>-ni terpeti.</w:t>
      </w:r>
    </w:p>
    <w:p w14:paraId="7D7AD75B" w14:textId="55C184CD" w:rsidR="0014673F" w:rsidRDefault="0014673F" w:rsidP="0014673F">
      <w:pPr>
        <w:pStyle w:val="teicatch-word1"/>
      </w:pPr>
      <w:r>
        <w:t>Boug</w:t>
      </w:r>
      <w:r>
        <w:br w:type="page"/>
      </w:r>
    </w:p>
    <w:p w14:paraId="7C1096F1" w14:textId="029E7286" w:rsidR="0014673F" w:rsidRDefault="0014673F" w:rsidP="0014673F">
      <w:r>
        <w:lastRenderedPageBreak/>
        <w:t>/39/</w:t>
      </w:r>
    </w:p>
    <w:p w14:paraId="139C2DF6" w14:textId="0CC78AC4" w:rsidR="0014673F" w:rsidRDefault="0014673F" w:rsidP="0014673F">
      <w:pPr>
        <w:pStyle w:val="teifwPageNum"/>
      </w:pPr>
      <w:r>
        <w:t>36.</w:t>
      </w:r>
    </w:p>
    <w:p w14:paraId="5E2345B0" w14:textId="4318A010" w:rsidR="0014673F" w:rsidRDefault="0014673F" w:rsidP="0014673F">
      <w:pPr>
        <w:pStyle w:val="teiab"/>
      </w:pPr>
      <w:r>
        <w:t>Boug zno'sni bodoucsi, pred Herodeſsom</w:t>
      </w:r>
      <w:r>
        <w:br/>
        <w:t>be'si, z Nazaretha v Egyiptom med pogani obram-</w:t>
      </w:r>
      <w:r>
        <w:br/>
        <w:t>-bo proszi, ki Nébo ino zemlo, vszvoji rokáj</w:t>
      </w:r>
      <w:r>
        <w:br/>
        <w:t>der'si.</w:t>
      </w:r>
    </w:p>
    <w:p w14:paraId="22C15B75" w14:textId="26672613" w:rsidR="0014673F" w:rsidRDefault="0014673F" w:rsidP="0014673F">
      <w:pPr>
        <w:pStyle w:val="teiab"/>
      </w:pPr>
      <w:r>
        <w:br/>
        <w:t>Obreza sze za nász, i kersztil sze je nász,</w:t>
      </w:r>
      <w:r>
        <w:br/>
        <w:t>dá Testamentom szlugom, zetim sze szvedocsi</w:t>
      </w:r>
      <w:r>
        <w:br/>
        <w:t>on vszejm nám, da po nyega miloscsi, zvelicsan</w:t>
      </w:r>
      <w:r>
        <w:br/>
        <w:t>bou vesz szvejt.</w:t>
      </w:r>
    </w:p>
    <w:p w14:paraId="5E2C6F35" w14:textId="1C8BF245" w:rsidR="0014673F" w:rsidRDefault="0014673F" w:rsidP="0014673F">
      <w:pPr>
        <w:pStyle w:val="teiab"/>
      </w:pPr>
      <w:r>
        <w:br/>
        <w:t>ſéjo trűd ino gl</w:t>
      </w:r>
      <w:r w:rsidR="00420E5F">
        <w:t>ád, pszűszt bitje i ob'sálnoſzt,</w:t>
      </w:r>
      <w:r w:rsidR="00420E5F">
        <w:br/>
        <w:t>raszpétje i sztrasno szmert, za naſse grejhe</w:t>
      </w:r>
      <w:r w:rsidR="00420E5F">
        <w:br/>
        <w:t>je on szterpel, ár od pocsétka szvejta, na</w:t>
      </w:r>
      <w:r w:rsidR="00420E5F">
        <w:br/>
        <w:t>tou je odloucsen bil.</w:t>
      </w:r>
    </w:p>
    <w:p w14:paraId="3FDA0374" w14:textId="519F787E" w:rsidR="00420E5F" w:rsidRDefault="00420E5F" w:rsidP="0014673F">
      <w:pPr>
        <w:pStyle w:val="teiab"/>
      </w:pPr>
      <w:r>
        <w:br/>
        <w:t>Po szmerti gori vſztá, pouleg ſzvedouſztva</w:t>
      </w:r>
      <w:r>
        <w:br/>
        <w:t>verni, vidoucsim je zákonom v Nébo na dejszno</w:t>
      </w:r>
      <w:r>
        <w:br/>
        <w:t>Ocza sztoupil, právi Boug ino Cslovik sztejm</w:t>
      </w:r>
      <w:r>
        <w:br/>
        <w:t>je poszvedocsil.</w:t>
      </w:r>
    </w:p>
    <w:p w14:paraId="6DDE646E" w14:textId="0CD2E2CD" w:rsidR="00420E5F" w:rsidRDefault="00420E5F" w:rsidP="0014673F">
      <w:pPr>
        <w:pStyle w:val="teiab"/>
      </w:pPr>
      <w:r>
        <w:br/>
        <w:t>Ar drűgo prisesztje, zno'sno i szvéto bou-</w:t>
      </w:r>
      <w:r>
        <w:br/>
        <w:t>-de, z Angyelszkimi ſeregmi vu ſzvetlom obláki</w:t>
      </w:r>
      <w:r>
        <w:br/>
        <w:t>gda pride, Néba zemla i Mourje, na tou sze</w:t>
      </w:r>
      <w:r>
        <w:br/>
        <w:t>vſza geno.</w:t>
      </w:r>
    </w:p>
    <w:p w14:paraId="115397A2" w14:textId="7F94DB8C" w:rsidR="00420E5F" w:rsidRDefault="00420E5F" w:rsidP="0014673F">
      <w:pPr>
        <w:pStyle w:val="teiab"/>
      </w:pPr>
      <w:r>
        <w:br/>
        <w:t>Czaszari i Králi, Goszpoda i kolduſsi, verni</w:t>
      </w:r>
      <w:r>
        <w:br/>
        <w:t>ino neverni ſiroukoga szvejta národi, i ki szo</w:t>
      </w:r>
    </w:p>
    <w:p w14:paraId="0CB7935B" w14:textId="2170163D" w:rsidR="00420E5F" w:rsidRDefault="00420E5F" w:rsidP="00420E5F">
      <w:pPr>
        <w:pStyle w:val="teicatch-word1"/>
      </w:pPr>
      <w:r>
        <w:t>ga</w:t>
      </w:r>
      <w:r>
        <w:br w:type="page"/>
      </w:r>
    </w:p>
    <w:p w14:paraId="6411D40F" w14:textId="1A05F344" w:rsidR="00420E5F" w:rsidRDefault="00420E5F" w:rsidP="00420E5F">
      <w:r>
        <w:lastRenderedPageBreak/>
        <w:t>/40/</w:t>
      </w:r>
    </w:p>
    <w:p w14:paraId="71523584" w14:textId="7712FF62" w:rsidR="00420E5F" w:rsidRDefault="00420E5F" w:rsidP="00420E5F">
      <w:pPr>
        <w:pStyle w:val="teifwPageNum"/>
      </w:pPr>
      <w:r>
        <w:t>37.</w:t>
      </w:r>
    </w:p>
    <w:p w14:paraId="2EDC37D5" w14:textId="4C035B72" w:rsidR="00420E5F" w:rsidRDefault="00420E5F" w:rsidP="00420E5F">
      <w:pPr>
        <w:pStyle w:val="teiab"/>
      </w:pPr>
      <w:r>
        <w:t>ga preboli, boudoga vidili.</w:t>
      </w:r>
    </w:p>
    <w:p w14:paraId="37D7F423" w14:textId="33418197" w:rsidR="00420E5F" w:rsidRDefault="00420E5F" w:rsidP="00420E5F">
      <w:pPr>
        <w:pStyle w:val="teiab"/>
      </w:pPr>
      <w:r>
        <w:br/>
        <w:t>ſztol scso posztaviti, ino knige odprejti,</w:t>
      </w:r>
      <w:r>
        <w:br/>
        <w:t>ſzin Bo'si Jezus veli, da mu more</w:t>
      </w:r>
      <w:r w:rsidR="00C47AB6">
        <w:t xml:space="preserve"> vſzáki raz-</w:t>
      </w:r>
      <w:r w:rsidR="00C47AB6">
        <w:br/>
        <w:t>-meti, i szvojega szkvárjenya, zrok právi szpo-</w:t>
      </w:r>
      <w:r w:rsidR="00C47AB6">
        <w:br/>
        <w:t>-znati.</w:t>
      </w:r>
    </w:p>
    <w:p w14:paraId="73155B23" w14:textId="6FC1642F" w:rsidR="00C47AB6" w:rsidRDefault="00C47AB6" w:rsidP="00420E5F">
      <w:pPr>
        <w:pStyle w:val="teiab"/>
      </w:pPr>
      <w:r>
        <w:br/>
        <w:t>ſzodecz Goszpon Jezus, vetak boude govoril,</w:t>
      </w:r>
      <w:r>
        <w:br/>
        <w:t>nej jasz neg ma rejcs szvéta, kotero szam jaſz</w:t>
      </w:r>
      <w:r>
        <w:br/>
        <w:t>tébi glászil, ſzoudi tebe vezdaj rejcs, ko szi ti</w:t>
      </w:r>
      <w:r>
        <w:br/>
        <w:t>odűril.</w:t>
      </w:r>
    </w:p>
    <w:p w14:paraId="692D542F" w14:textId="1048F691" w:rsidR="00C47AB6" w:rsidRDefault="00C47AB6" w:rsidP="00420E5F">
      <w:pPr>
        <w:pStyle w:val="teiab"/>
      </w:pPr>
      <w:r>
        <w:br/>
        <w:t>ſéden ino lacsen, gol i bete'sen szam bil,</w:t>
      </w:r>
      <w:r>
        <w:br/>
        <w:t>poutnik ſzu'sen vu keipi, nevolni szam ti sze</w:t>
      </w:r>
      <w:r>
        <w:br/>
        <w:t>jasz molil, obsálnosztjom i bojom, ti szi mi sze</w:t>
      </w:r>
      <w:r>
        <w:br/>
        <w:t>grozil.</w:t>
      </w:r>
    </w:p>
    <w:p w14:paraId="5A27D8F7" w14:textId="003E3D20" w:rsidR="00C47AB6" w:rsidRDefault="00C47AB6" w:rsidP="00420E5F">
      <w:pPr>
        <w:pStyle w:val="teiab"/>
      </w:pPr>
      <w:r>
        <w:br/>
        <w:t>Tvoje nevernoſzti, tvoj hűd 'sitek jeſzt ſzve-</w:t>
      </w:r>
      <w:r>
        <w:br/>
        <w:t>-dok, vekvecsne tvoje szmerti, da nej szam jaſz</w:t>
      </w:r>
      <w:r>
        <w:br/>
        <w:t>bil nikakov zrok, pojdi vu pekel zvragmi,</w:t>
      </w:r>
      <w:r>
        <w:br/>
        <w:t>gotov ti je tvoj grob.</w:t>
      </w:r>
    </w:p>
    <w:p w14:paraId="6EBBB12A" w14:textId="17FC7967" w:rsidR="00C47AB6" w:rsidRDefault="00C47AB6" w:rsidP="00420E5F">
      <w:pPr>
        <w:pStyle w:val="teiab"/>
      </w:pPr>
      <w:r>
        <w:br/>
        <w:t>Oh jaj na vete szvejt, bole sze nej roditi,</w:t>
      </w:r>
      <w:r>
        <w:br/>
        <w:t>neg od ſzina Bo'sjega takve sztrasne rejcsi</w:t>
      </w:r>
      <w:r>
        <w:br/>
        <w:t>szliſsati, ki nevernika ni edna, nescse zveli-</w:t>
      </w:r>
      <w:r>
        <w:br/>
        <w:t>-csati.</w:t>
      </w:r>
    </w:p>
    <w:p w14:paraId="4BCA1426" w14:textId="730DA0AD" w:rsidR="00C47AB6" w:rsidRDefault="00C47AB6" w:rsidP="00C47AB6">
      <w:pPr>
        <w:pStyle w:val="teicatch-word1"/>
      </w:pPr>
      <w:r>
        <w:t>Tim</w:t>
      </w:r>
      <w:r>
        <w:br w:type="page"/>
      </w:r>
    </w:p>
    <w:p w14:paraId="6CDA0C26" w14:textId="15C79AD0" w:rsidR="00C47AB6" w:rsidRDefault="00C47AB6" w:rsidP="00C47AB6">
      <w:r>
        <w:lastRenderedPageBreak/>
        <w:t>/41/</w:t>
      </w:r>
    </w:p>
    <w:p w14:paraId="258AD6CF" w14:textId="37A95E1E" w:rsidR="00C47AB6" w:rsidRDefault="00C47AB6" w:rsidP="00C47AB6">
      <w:pPr>
        <w:pStyle w:val="teifwPageNum"/>
      </w:pPr>
      <w:r>
        <w:t>38.</w:t>
      </w:r>
    </w:p>
    <w:p w14:paraId="778C6C74" w14:textId="1D3D5C95" w:rsidR="00C47AB6" w:rsidRDefault="00F44E05" w:rsidP="00C47AB6">
      <w:pPr>
        <w:pStyle w:val="teiab"/>
      </w:pPr>
      <w:r>
        <w:t>Tim vernim pa recse Goszpon Jezus zmi-</w:t>
      </w:r>
      <w:r>
        <w:br/>
        <w:t>-loscse, vu meni vaſsa vöra jeszt vaſse pra-</w:t>
      </w:r>
      <w:r>
        <w:br/>
        <w:t>-vdeno sivlejnye, ino takaj vűpanye, ino veru-</w:t>
      </w:r>
      <w:r>
        <w:br/>
        <w:t>-vanye.</w:t>
      </w:r>
    </w:p>
    <w:p w14:paraId="561576D3" w14:textId="6118FD0C" w:rsidR="00F44E05" w:rsidRDefault="00F44E05" w:rsidP="00C47AB6">
      <w:pPr>
        <w:pStyle w:val="teiab"/>
      </w:pPr>
      <w:r>
        <w:br/>
        <w:t>Vu pocsétki szvejta, dán je za náſz na</w:t>
      </w:r>
      <w:r>
        <w:br/>
        <w:t>Aldov, Otecz mu je odloucsil po nyem ár sze</w:t>
      </w:r>
      <w:r>
        <w:br/>
        <w:t>je on izmiril, Nebeszkoga Králeſztva, onda</w:t>
      </w:r>
      <w:r>
        <w:br/>
        <w:t>vám naprávim.</w:t>
      </w:r>
    </w:p>
    <w:p w14:paraId="6B823400" w14:textId="190F300C" w:rsidR="00F44E05" w:rsidRDefault="00F44E05" w:rsidP="00F44E05">
      <w:pPr>
        <w:pStyle w:val="teiab"/>
      </w:pPr>
      <w:r>
        <w:br/>
        <w:t>Oh Goszpodin Jezus dáj nam vſzákom</w:t>
      </w:r>
      <w:r>
        <w:br/>
        <w:t>vrejmeni, tve veſzélo priseſztje i zdaj zveli-</w:t>
      </w:r>
      <w:r>
        <w:br/>
        <w:t>-csánsztvo prijéti, i v Nebeſzkom Országi,</w:t>
      </w:r>
      <w:r>
        <w:br/>
        <w:t>sztobom sze veſzeliti. Amen&amp;</w:t>
      </w:r>
    </w:p>
    <w:p w14:paraId="76B2FA79" w14:textId="4B3FE40D" w:rsidR="00F44E05" w:rsidRDefault="00F44E05" w:rsidP="00F44E05">
      <w:pPr>
        <w:pStyle w:val="teiab"/>
      </w:pPr>
    </w:p>
    <w:p w14:paraId="6D1C965E" w14:textId="2A609E73" w:rsidR="00F44E05" w:rsidRDefault="00F44E05" w:rsidP="00F44E05">
      <w:pPr>
        <w:pStyle w:val="Naslov1"/>
      </w:pPr>
      <w:r>
        <w:t>Na ſtrto Nedelo po trejh</w:t>
      </w:r>
      <w:r>
        <w:br/>
        <w:t>Králi, Na nouto: Goszpodin Boug vſzáko</w:t>
      </w:r>
      <w:r w:rsidRPr="00F44E05">
        <w:rPr>
          <w:rStyle w:val="teiunclear"/>
        </w:rPr>
        <w:t>&amp;</w:t>
      </w:r>
    </w:p>
    <w:p w14:paraId="57AB674F" w14:textId="65A7311E" w:rsidR="00F44E05" w:rsidRDefault="00F44E05" w:rsidP="00F44E05"/>
    <w:p w14:paraId="5A14298F" w14:textId="4E50098B" w:rsidR="00F44E05" w:rsidRDefault="00F44E05" w:rsidP="00F44E05">
      <w:pPr>
        <w:pStyle w:val="teiab"/>
      </w:pPr>
      <w:r>
        <w:t>Jezus Krisztus dobri milosztivni-</w:t>
      </w:r>
      <w:r>
        <w:br/>
        <w:t>voj, z molidvom sze pred tébe poni'sa-</w:t>
      </w:r>
      <w:r>
        <w:br/>
        <w:t>-mo, ki sze na tom placsnom douli trudimo,</w:t>
      </w:r>
      <w:r>
        <w:br/>
        <w:t>pomoucs, obrámbo od tébe proſzimo.</w:t>
      </w:r>
    </w:p>
    <w:p w14:paraId="6F8AEA57" w14:textId="27E20D16" w:rsidR="00F44E05" w:rsidRDefault="00F44E05" w:rsidP="00F44E05">
      <w:pPr>
        <w:pStyle w:val="teiab"/>
      </w:pPr>
      <w:r>
        <w:br/>
        <w:t>Nepriátel nam Tejlo krouto mantrá je-</w:t>
      </w:r>
    </w:p>
    <w:p w14:paraId="261CD312" w14:textId="2215AC4F" w:rsidR="00F44E05" w:rsidRDefault="00F44E05" w:rsidP="00F44E05">
      <w:pPr>
        <w:pStyle w:val="teicatch-word1"/>
      </w:pPr>
      <w:r>
        <w:t>szmo</w:t>
      </w:r>
      <w:r>
        <w:br w:type="page"/>
      </w:r>
    </w:p>
    <w:p w14:paraId="3480128A" w14:textId="45E9D83A" w:rsidR="00F44E05" w:rsidRDefault="00F44E05" w:rsidP="00F44E05">
      <w:r>
        <w:lastRenderedPageBreak/>
        <w:t>/42/</w:t>
      </w:r>
    </w:p>
    <w:p w14:paraId="37190C20" w14:textId="1DDD9A18" w:rsidR="00F44E05" w:rsidRDefault="00F44E05" w:rsidP="00F44E05">
      <w:pPr>
        <w:pStyle w:val="teifwPageNum"/>
      </w:pPr>
      <w:r>
        <w:t>39.</w:t>
      </w:r>
    </w:p>
    <w:p w14:paraId="596D5712" w14:textId="183A1966" w:rsidR="00F44E05" w:rsidRDefault="00F44E05" w:rsidP="00F44E05">
      <w:pPr>
        <w:pStyle w:val="teiab"/>
      </w:pPr>
      <w:r>
        <w:t>-szmo vujdne vnocsi</w:t>
      </w:r>
      <w:r w:rsidR="0088738F">
        <w:t xml:space="preserve"> velkoj 'saloszti, vu britkoj</w:t>
      </w:r>
      <w:r w:rsidR="0088738F">
        <w:br/>
        <w:t>ino preteskoj neszrecsi, nepriáteli szmo vu</w:t>
      </w:r>
      <w:r w:rsidR="0088738F">
        <w:br/>
        <w:t>nyega gerli.</w:t>
      </w:r>
    </w:p>
    <w:p w14:paraId="07ED2577" w14:textId="13F49217" w:rsidR="0088738F" w:rsidRDefault="0088738F" w:rsidP="00F44E05">
      <w:pPr>
        <w:pStyle w:val="teiab"/>
      </w:pPr>
      <w:r>
        <w:br/>
        <w:t>Vu vnouge szmo nevoule noter vpáli, nepriá-</w:t>
      </w:r>
      <w:r>
        <w:br/>
        <w:t>-tel ſpouta naſsega Bouga, Goszpon Boug Ime</w:t>
      </w:r>
      <w:r>
        <w:br/>
        <w:t>tvoje ospotáva, ne terpi Goszpodin Jezus ti toga.</w:t>
      </w:r>
    </w:p>
    <w:p w14:paraId="289532AE" w14:textId="1639E7F6" w:rsidR="0088738F" w:rsidRDefault="0088738F" w:rsidP="00F44E05">
      <w:pPr>
        <w:pStyle w:val="teiab"/>
      </w:pPr>
      <w:r>
        <w:br/>
        <w:t>ſzlonili szmo na té vſze dugoványe, dobro zná-</w:t>
      </w:r>
      <w:r>
        <w:br/>
        <w:t>-mo vidis nevolje naſse, nedáj potopiti ládgyi-</w:t>
      </w:r>
      <w:r>
        <w:br/>
        <w:t>-cze tvoje, zapovej i vcsini tihe vsze ſzlápe.</w:t>
      </w:r>
    </w:p>
    <w:p w14:paraId="4684934C" w14:textId="23D0CAE2" w:rsidR="0088738F" w:rsidRDefault="0088738F" w:rsidP="00F44E05">
      <w:pPr>
        <w:pStyle w:val="teiab"/>
      </w:pPr>
      <w:r>
        <w:br/>
        <w:t>ſztani gori ár sze zdaj potopimo, vu veli-</w:t>
      </w:r>
      <w:r>
        <w:br/>
        <w:t>-ki szlapej mi zdaj prejdemo, vu potrejbi te-</w:t>
      </w:r>
      <w:r>
        <w:br/>
        <w:t>-bi sze mi molimo, Jezus Krisztus poszlűhni</w:t>
      </w:r>
      <w:r>
        <w:br/>
        <w:t>nász proſzimo.</w:t>
      </w:r>
    </w:p>
    <w:p w14:paraId="1C0407A9" w14:textId="296BDDD1" w:rsidR="0088738F" w:rsidRDefault="0088738F" w:rsidP="00F44E05">
      <w:pPr>
        <w:pStyle w:val="teiab"/>
      </w:pPr>
      <w:r>
        <w:br/>
        <w:t>Proszimo te pri nasz szi sztána vzemi,</w:t>
      </w:r>
      <w:r>
        <w:br/>
        <w:t>hodi znami zvernimi po ednoj pouti, vidis</w:t>
      </w:r>
      <w:r>
        <w:br/>
        <w:t>da 'se ſzuncze glih sze nagnalo, verni sze</w:t>
      </w:r>
      <w:r>
        <w:br/>
        <w:t>knám, z nami vekveke bojdi.</w:t>
      </w:r>
    </w:p>
    <w:p w14:paraId="2A296E3F" w14:textId="31DE25B0" w:rsidR="0088738F" w:rsidRDefault="0088738F" w:rsidP="00F44E05">
      <w:pPr>
        <w:pStyle w:val="teiab"/>
      </w:pPr>
      <w:r>
        <w:br/>
        <w:t>Bátrivnoſztjom idemo mi pred tébe, poſztá-</w:t>
      </w:r>
      <w:r>
        <w:br/>
      </w:r>
      <w:r w:rsidR="001B6187">
        <w:t>-nemo veszéli pred tebom vszi, z jednim jezikom</w:t>
      </w:r>
      <w:r w:rsidR="001B6187">
        <w:br/>
        <w:t>zrejcsjom kerscsánſztvo vſze, tebe zvelkom po-</w:t>
      </w:r>
    </w:p>
    <w:p w14:paraId="32589785" w14:textId="504DFD1B" w:rsidR="001B6187" w:rsidRDefault="001B6187" w:rsidP="001B6187">
      <w:pPr>
        <w:pStyle w:val="teicatch-word1"/>
      </w:pPr>
      <w:r>
        <w:t>ni</w:t>
      </w:r>
      <w:r>
        <w:br w:type="page"/>
      </w:r>
    </w:p>
    <w:p w14:paraId="5AF3CC8C" w14:textId="4C78DB4E" w:rsidR="001B6187" w:rsidRDefault="001B6187" w:rsidP="001B6187">
      <w:r>
        <w:lastRenderedPageBreak/>
        <w:t>/43/</w:t>
      </w:r>
    </w:p>
    <w:p w14:paraId="53821248" w14:textId="3CE7FF6E" w:rsidR="001B6187" w:rsidRDefault="001B6187" w:rsidP="001B6187">
      <w:pPr>
        <w:pStyle w:val="teifwPageNum"/>
      </w:pPr>
      <w:r>
        <w:t>40.</w:t>
      </w:r>
    </w:p>
    <w:p w14:paraId="2B3EFC2C" w14:textId="76404DFC" w:rsidR="001B6187" w:rsidRDefault="001B6187" w:rsidP="001B6187">
      <w:pPr>
        <w:pStyle w:val="teiab"/>
      </w:pPr>
      <w:r>
        <w:t>-nizno sztjom molimo.</w:t>
      </w:r>
    </w:p>
    <w:p w14:paraId="1BFCBB1A" w14:textId="0FBE9A87" w:rsidR="001B6187" w:rsidRDefault="001B6187" w:rsidP="001B6187">
      <w:pPr>
        <w:pStyle w:val="teiab"/>
      </w:pPr>
      <w:r>
        <w:br/>
        <w:t>Nedáj nász proſzimo oh Jezus Krisz-</w:t>
      </w:r>
      <w:r>
        <w:br/>
        <w:t>-tus, pűszti pred szé naſse tu'sne molitve,</w:t>
      </w:r>
      <w:r>
        <w:br/>
        <w:t>poglej na nász nas jedini dobri voj, poglej</w:t>
      </w:r>
      <w:r>
        <w:br/>
        <w:t>na nász ſzredbenik nad jedini.</w:t>
      </w:r>
    </w:p>
    <w:p w14:paraId="1E3AE6D1" w14:textId="3383D282" w:rsidR="001B6187" w:rsidRDefault="001B6187" w:rsidP="001B6187">
      <w:pPr>
        <w:pStyle w:val="teiab"/>
      </w:pPr>
      <w:r>
        <w:br/>
        <w:t>A da bránis tvojo málo ládgyiczo, za</w:t>
      </w:r>
      <w:r>
        <w:br/>
        <w:t>kotero szi sze ti na szmert pű</w:t>
      </w:r>
      <w:r w:rsidR="00DE5952">
        <w:t>sztil, tvo szvé-</w:t>
      </w:r>
      <w:r w:rsidR="00DE5952">
        <w:br/>
        <w:t>-to keru za nász szi vunka zlejal, nedáj sze</w:t>
      </w:r>
      <w:r w:rsidR="00DE5952">
        <w:br/>
        <w:t>vtopiti ko szi odkűpil.</w:t>
      </w:r>
    </w:p>
    <w:p w14:paraId="632F9BD8" w14:textId="65EEB7A1" w:rsidR="00DE5952" w:rsidRDefault="00DE5952" w:rsidP="001B6187">
      <w:pPr>
        <w:pStyle w:val="teiab"/>
      </w:pPr>
      <w:r>
        <w:br/>
        <w:t>Da terdi zid bojdi tvojemi lűſztvi, po-</w:t>
      </w:r>
      <w:r>
        <w:br/>
        <w:t>-véksávaj racsuna tvojmi kerszti, ravnaj je-</w:t>
      </w:r>
      <w:r>
        <w:br/>
        <w:t>-zik ki vucsijo rejcs tvojo, ki za Ime tve gou-</w:t>
      </w:r>
      <w:r>
        <w:br/>
        <w:t>-szto krát terpijo.</w:t>
      </w:r>
    </w:p>
    <w:p w14:paraId="12078943" w14:textId="36C832B3" w:rsidR="00DE5952" w:rsidRDefault="00DE5952" w:rsidP="001B6187">
      <w:pPr>
        <w:pStyle w:val="teiab"/>
      </w:pPr>
      <w:r>
        <w:br/>
        <w:t>ſzvét je Otecz vszáka réda ſztvoritel,</w:t>
      </w:r>
      <w:r>
        <w:br/>
        <w:t>ſzvét je i ſzim vſzákoga odkűpitel, oh szvéti</w:t>
      </w:r>
      <w:r>
        <w:br/>
        <w:t>Dűjh ti verni batrivitel, szvéto Ime vſzáki</w:t>
      </w:r>
      <w:r>
        <w:br/>
        <w:t>szvedocsi. Amen&amp;</w:t>
      </w:r>
    </w:p>
    <w:p w14:paraId="394DD0B9" w14:textId="794D1EEC" w:rsidR="00DE5952" w:rsidRDefault="00DE5952" w:rsidP="001B6187">
      <w:pPr>
        <w:pStyle w:val="teiab"/>
      </w:pPr>
    </w:p>
    <w:p w14:paraId="1EA83C26" w14:textId="676BAF07" w:rsidR="00DE5952" w:rsidRDefault="00DE5952" w:rsidP="00DE5952">
      <w:pPr>
        <w:pStyle w:val="Naslov1"/>
      </w:pPr>
      <w:r>
        <w:t>Na Drűgo Nedelo po</w:t>
      </w:r>
      <w:r>
        <w:br/>
        <w:t>Vűzmi.</w:t>
      </w:r>
    </w:p>
    <w:p w14:paraId="29269076" w14:textId="70EB800B" w:rsidR="00DE5952" w:rsidRDefault="00DE5952" w:rsidP="00DE5952">
      <w:pPr>
        <w:pStyle w:val="teicatch-word1"/>
      </w:pPr>
      <w:r>
        <w:t>Go</w:t>
      </w:r>
      <w:r>
        <w:br w:type="page"/>
      </w:r>
    </w:p>
    <w:p w14:paraId="159C1471" w14:textId="7E423036" w:rsidR="00DE5952" w:rsidRDefault="00DE5952" w:rsidP="00DE5952">
      <w:r>
        <w:lastRenderedPageBreak/>
        <w:t>/44/</w:t>
      </w:r>
    </w:p>
    <w:p w14:paraId="4C4095D5" w14:textId="511C9B28" w:rsidR="00DE5952" w:rsidRDefault="00DE5952" w:rsidP="00DE5952">
      <w:pPr>
        <w:pStyle w:val="teifwPageNum"/>
      </w:pPr>
      <w:r>
        <w:t>41.</w:t>
      </w:r>
    </w:p>
    <w:p w14:paraId="517921FA" w14:textId="44875C90" w:rsidR="00DE5952" w:rsidRDefault="00DE5952" w:rsidP="00DE5952">
      <w:pPr>
        <w:pStyle w:val="teiab"/>
      </w:pPr>
      <w:r>
        <w:t>Goszpodna Krisztuſsa Dűsnoga Pa-</w:t>
      </w:r>
      <w:r>
        <w:br/>
        <w:t xml:space="preserve">-sztéra </w:t>
      </w:r>
      <w:r w:rsidRPr="00812AD7">
        <w:rPr>
          <w:rStyle w:val="teipersName"/>
        </w:rPr>
        <w:t>Dávid</w:t>
      </w:r>
      <w:r>
        <w:t xml:space="preserve"> král i Proſejta, Dvá-</w:t>
      </w:r>
      <w:r>
        <w:br/>
        <w:t>-deszet i drűge szve ſoltárszke Peszmi vker-</w:t>
      </w:r>
      <w:r>
        <w:br/>
        <w:t>-scsánsztvo preporácsa, naj sze vſzáki Cslovik</w:t>
      </w:r>
      <w:r>
        <w:br/>
        <w:t>terdno vu nyem vűpa, ino nyega zezáva, vu</w:t>
      </w:r>
      <w:r>
        <w:br/>
        <w:t xml:space="preserve">nyem sze je vűpal, i </w:t>
      </w:r>
      <w:r w:rsidRPr="00812AD7">
        <w:rPr>
          <w:rStyle w:val="teipersName"/>
        </w:rPr>
        <w:t>Dávid</w:t>
      </w:r>
      <w:r>
        <w:t xml:space="preserve"> Profejta, kako pi-</w:t>
      </w:r>
      <w:r>
        <w:br/>
        <w:t>-szano nám dá.</w:t>
      </w:r>
    </w:p>
    <w:p w14:paraId="17F6DF40" w14:textId="1C51CFD4" w:rsidR="00DE5952" w:rsidRDefault="00DE5952" w:rsidP="00DE5952">
      <w:pPr>
        <w:pStyle w:val="teiab"/>
      </w:pPr>
      <w:r>
        <w:br/>
      </w:r>
      <w:r w:rsidR="00812AD7">
        <w:t>Ar je lepraj Goszpon Boug moj dober Pa-</w:t>
      </w:r>
      <w:r w:rsidR="00812AD7">
        <w:br/>
        <w:t>-sztér, ino moj napotitel, ſteri paszko noſzi</w:t>
      </w:r>
      <w:r w:rsidR="00812AD7">
        <w:br/>
        <w:t>na me Tejlo Dűso, ár je on mene ſztvouril,</w:t>
      </w:r>
      <w:r w:rsidR="00812AD7">
        <w:br/>
        <w:t>nyegova szam Ovcza i nyega poszlűsam, ár</w:t>
      </w:r>
      <w:r w:rsidR="00812AD7">
        <w:br/>
        <w:t>me je on odkűpil, záto sze jaſz hocsem, vſzig-</w:t>
      </w:r>
      <w:r w:rsidR="00812AD7">
        <w:br/>
        <w:t>-dár vnyem vűpati, on me scsé obrániti.</w:t>
      </w:r>
    </w:p>
    <w:p w14:paraId="099EB47D" w14:textId="78600BE7" w:rsidR="00812AD7" w:rsidRDefault="00812AD7" w:rsidP="00DE5952">
      <w:pPr>
        <w:pStyle w:val="teiab"/>
      </w:pPr>
      <w:r>
        <w:br/>
        <w:t>Leipo me napasze vu ſzvojem ládanyi sztrá-</w:t>
      </w:r>
      <w:r>
        <w:br/>
        <w:t>-vom szve szvete rejcsi, szvega obecsanya pre-</w:t>
      </w:r>
      <w:r>
        <w:br/>
        <w:t>-szlatkom beszejdom gda mene obeſzeli, skers-</w:t>
      </w:r>
      <w:r>
        <w:br/>
        <w:t>-csánszkom szpráviscsi vu ſzvojem akoli, gda</w:t>
      </w:r>
      <w:r>
        <w:br/>
        <w:t>mene prepokoji, od tátov od vukov, krivi navu-</w:t>
      </w:r>
      <w:r>
        <w:br/>
        <w:t>-csnikov, ondi me odszlobodi.</w:t>
      </w:r>
    </w:p>
    <w:p w14:paraId="17B5A19E" w14:textId="391A1F0D" w:rsidR="00812AD7" w:rsidRDefault="00812AD7" w:rsidP="00DE5952">
      <w:pPr>
        <w:pStyle w:val="teiab"/>
      </w:pPr>
      <w:r>
        <w:br/>
        <w:t>Gda me vunka szpela szám pred menov</w:t>
      </w:r>
    </w:p>
    <w:p w14:paraId="3A25F796" w14:textId="1156A1E3" w:rsidR="00812AD7" w:rsidRDefault="00812AD7" w:rsidP="00812AD7">
      <w:pPr>
        <w:pStyle w:val="teicatch-word1"/>
      </w:pPr>
      <w:r>
        <w:t>ide</w:t>
      </w:r>
      <w:r>
        <w:br w:type="page"/>
      </w:r>
    </w:p>
    <w:p w14:paraId="438D3AA3" w14:textId="4520D102" w:rsidR="00812AD7" w:rsidRDefault="00812AD7" w:rsidP="00812AD7">
      <w:r>
        <w:lastRenderedPageBreak/>
        <w:t>/45/</w:t>
      </w:r>
    </w:p>
    <w:p w14:paraId="16FF0F86" w14:textId="74253126" w:rsidR="00812AD7" w:rsidRDefault="00812AD7" w:rsidP="00812AD7">
      <w:pPr>
        <w:pStyle w:val="teifwPageNum"/>
      </w:pPr>
      <w:r>
        <w:t>42.</w:t>
      </w:r>
    </w:p>
    <w:p w14:paraId="51DB714B" w14:textId="5F2AE0E4" w:rsidR="00812AD7" w:rsidRDefault="00812AD7" w:rsidP="00812AD7">
      <w:pPr>
        <w:pStyle w:val="teiab"/>
      </w:pPr>
      <w:r>
        <w:t>ide, zvelicsanim navukom, dvakrat me</w:t>
      </w:r>
      <w:r>
        <w:br/>
        <w:t>napoji vſzigdár zadovolno sztejm Dűhovnim</w:t>
      </w:r>
      <w:r>
        <w:br/>
        <w:t xml:space="preserve">napitkom, csisztoga </w:t>
      </w:r>
      <w:r w:rsidR="002D2A91">
        <w:t>ſztűdencza tekoucsom</w:t>
      </w:r>
      <w:r w:rsidR="002D2A91">
        <w:br/>
        <w:t>vodiczom sztejm Evangyeliomom, vkers-</w:t>
      </w:r>
      <w:r w:rsidR="002D2A91">
        <w:br/>
        <w:t>-csánszkom szpráviscsi vu Materi Czérkvi,</w:t>
      </w:r>
      <w:r w:rsidR="002D2A91">
        <w:br/>
        <w:t>gda mi ga nazvejscsuje.</w:t>
      </w:r>
    </w:p>
    <w:p w14:paraId="0B027D8C" w14:textId="1BBC2CE5" w:rsidR="002D2A91" w:rsidRDefault="002D2A91" w:rsidP="00812AD7">
      <w:pPr>
        <w:pStyle w:val="teiab"/>
      </w:pPr>
      <w:r>
        <w:br/>
        <w:t>A zatejm mo Dűso iſztino poszvéti, i</w:t>
      </w:r>
      <w:r>
        <w:br/>
        <w:t>znouvics jo ponouvi, pout v Nebeszki Or-</w:t>
      </w:r>
      <w:r>
        <w:br/>
        <w:t>-szág ino právo vőro, po tom meni na-</w:t>
      </w:r>
      <w:r>
        <w:br/>
        <w:t>-zvejszti po tom nazvejscsenyi mo 'saloſzt-</w:t>
      </w:r>
      <w:r>
        <w:br/>
        <w:t>-no Dűso on preleipo obátri, gda mi zve-</w:t>
      </w:r>
      <w:r>
        <w:br/>
        <w:t>-licsanye brez moje vrejdnoſzti, mojoj Dűsi</w:t>
      </w:r>
      <w:r>
        <w:br/>
        <w:t>obecsa.</w:t>
      </w:r>
    </w:p>
    <w:p w14:paraId="1D130B16" w14:textId="6176099B" w:rsidR="002D2A91" w:rsidRDefault="002D2A91" w:rsidP="00812AD7">
      <w:pPr>
        <w:pStyle w:val="teiab"/>
      </w:pPr>
      <w:r>
        <w:br/>
        <w:t>Lepraj vſzejm vűpanyem jasz sze vu té</w:t>
      </w:r>
      <w:r>
        <w:br/>
        <w:t>vűpam, i tebi preporácsam, oh moj obra-</w:t>
      </w:r>
      <w:r>
        <w:br/>
        <w:t>-nitel, me Tejlo i Dűso, jaſz tebi preporá-</w:t>
      </w:r>
      <w:r>
        <w:br/>
        <w:t>-csam, ako glih vu szmertnoj vouzi mojo</w:t>
      </w:r>
      <w:r>
        <w:br/>
        <w:t>glávo dokoncza vidil boudem, lepraj zme-</w:t>
      </w:r>
      <w:r>
        <w:br/>
        <w:t>-nom bojdi, me odszlobodjenye, od tébe csa-</w:t>
      </w:r>
      <w:r>
        <w:br/>
        <w:t>-kal boudem.</w:t>
      </w:r>
    </w:p>
    <w:p w14:paraId="085B7CD1" w14:textId="7F65F4E2" w:rsidR="002D2A91" w:rsidRDefault="002D2A91" w:rsidP="002D2A91">
      <w:pPr>
        <w:pStyle w:val="teicatch-word1"/>
      </w:pPr>
      <w:r>
        <w:t>Mene</w:t>
      </w:r>
      <w:r>
        <w:br w:type="page"/>
      </w:r>
    </w:p>
    <w:p w14:paraId="057070ED" w14:textId="4F30F429" w:rsidR="002D2A91" w:rsidRDefault="002D2A91" w:rsidP="002D2A91">
      <w:r>
        <w:lastRenderedPageBreak/>
        <w:t>/46/</w:t>
      </w:r>
    </w:p>
    <w:p w14:paraId="2413AAD4" w14:textId="4E3FAED3" w:rsidR="002D2A91" w:rsidRDefault="002D2A91" w:rsidP="002D2A91">
      <w:pPr>
        <w:pStyle w:val="teifwPageNum"/>
      </w:pPr>
      <w:r>
        <w:t>43.</w:t>
      </w:r>
    </w:p>
    <w:p w14:paraId="7C22ADD0" w14:textId="00F6D61C" w:rsidR="002D2A91" w:rsidRDefault="00755039" w:rsidP="002D2A91">
      <w:pPr>
        <w:pStyle w:val="teiab"/>
      </w:pPr>
      <w:r>
        <w:t>Mené obeszeli tva Pasztérszka ſiba,</w:t>
      </w:r>
      <w:r>
        <w:br/>
        <w:t>i Pasztétszka palicza, tou je ta nevolja stera</w:t>
      </w:r>
      <w:r>
        <w:br/>
        <w:t>tvoje verne zder'sa pd pregrejsenya, kaj bi</w:t>
      </w:r>
      <w:r>
        <w:br/>
        <w:t>poszlűsali tve szvéte beszejde nyé preleipo</w:t>
      </w:r>
      <w:r>
        <w:br/>
        <w:t>privrácsa, kaj bi ne zginoli, nego bi 'siveli,</w:t>
      </w:r>
      <w:r>
        <w:br/>
        <w:t>sztobom vekivekoma.</w:t>
      </w:r>
    </w:p>
    <w:p w14:paraId="18809231" w14:textId="018C9501" w:rsidR="00755039" w:rsidRDefault="00755039" w:rsidP="002D2A91">
      <w:pPr>
        <w:pStyle w:val="teiab"/>
      </w:pPr>
      <w:r>
        <w:br/>
        <w:t>Oh leipom pripravom prot vſzejm pro-</w:t>
      </w:r>
      <w:r>
        <w:br/>
        <w:t>-tivnikom, ti meni sztol priprávis, szvega szvé-</w:t>
      </w:r>
      <w:r>
        <w:br/>
        <w:t>-ta ſzina jedinim áldovom no Dűsiczo ohrá-</w:t>
      </w:r>
      <w:r>
        <w:br/>
        <w:t>-nis, jejsztvinom pitvinom mene obeſzelis, i</w:t>
      </w:r>
      <w:r>
        <w:br/>
        <w:t>obilno nahránis, moim nazlobnikom nyim, v-</w:t>
      </w:r>
      <w:r>
        <w:br/>
        <w:t>-szejm na szramoto, mo Dűsiczo nahránis.</w:t>
      </w:r>
    </w:p>
    <w:p w14:paraId="093CF60C" w14:textId="3FDA556B" w:rsidR="00755039" w:rsidRDefault="00755039" w:rsidP="002D2A91">
      <w:pPr>
        <w:pStyle w:val="teiab"/>
      </w:pPr>
      <w:r>
        <w:br/>
        <w:t>I od mertelnoga ma Tejla ſzlabocse, ti</w:t>
      </w:r>
      <w:r>
        <w:br/>
        <w:t>od szlobodis mené, te szvejt znikakovom szvo-</w:t>
      </w:r>
      <w:r>
        <w:br/>
        <w:t>-jom scalárnoſztjom, nebo 'se skoudil meni, ár</w:t>
      </w:r>
      <w:r>
        <w:br/>
        <w:t>jasz z mojom vőrom ſzilnoga Goszpodna toga</w:t>
      </w:r>
      <w:r>
        <w:br/>
        <w:t>vrága obládam, gda tomi mojemi telovnomi</w:t>
      </w:r>
      <w:r>
        <w:br/>
        <w:t>'sitki, na szvejti konecz vcsinim.</w:t>
      </w:r>
    </w:p>
    <w:p w14:paraId="360BB2C7" w14:textId="21AF3509" w:rsidR="00755039" w:rsidRDefault="00755039" w:rsidP="002D2A91">
      <w:pPr>
        <w:pStyle w:val="teiab"/>
      </w:pPr>
      <w:r>
        <w:br/>
        <w:t>ſztvoje nezgovorne velike miloscse, vſze-</w:t>
      </w:r>
      <w:r>
        <w:br/>
        <w:t>-ga dobra jaſz csákam, ár toliko moucis,</w:t>
      </w:r>
    </w:p>
    <w:p w14:paraId="4325D68A" w14:textId="48FC118B" w:rsidR="00755039" w:rsidRDefault="00755039" w:rsidP="00755039">
      <w:pPr>
        <w:pStyle w:val="teicatch-word1"/>
      </w:pPr>
      <w:r>
        <w:t>ni</w:t>
      </w:r>
      <w:r>
        <w:br w:type="page"/>
      </w:r>
    </w:p>
    <w:p w14:paraId="0939D233" w14:textId="44D8007E" w:rsidR="00755039" w:rsidRDefault="00755039" w:rsidP="00755039">
      <w:r>
        <w:lastRenderedPageBreak/>
        <w:t>/47/</w:t>
      </w:r>
    </w:p>
    <w:p w14:paraId="2D97BD7D" w14:textId="0585AD2D" w:rsidR="00755039" w:rsidRDefault="00755039" w:rsidP="00755039">
      <w:pPr>
        <w:pStyle w:val="teifwPageNum"/>
      </w:pPr>
      <w:r>
        <w:t>44.</w:t>
      </w:r>
    </w:p>
    <w:p w14:paraId="745159E2" w14:textId="15B7C10D" w:rsidR="00755039" w:rsidRDefault="00914DC4" w:rsidP="00755039">
      <w:pPr>
        <w:pStyle w:val="teiab"/>
      </w:pPr>
      <w:r>
        <w:t>ni dobroute na tou vu szebi ne nahájam,</w:t>
      </w:r>
      <w:r>
        <w:br/>
        <w:t>záto sze vſzáki dén za mega 'sivota lepraj</w:t>
      </w:r>
      <w:r>
        <w:br/>
        <w:t>vu tebi vűpam, i bogme dobro znám, vu</w:t>
      </w:r>
      <w:r>
        <w:br/>
        <w:t>tebi vűpajsucs, nigdár sze ne prekanim.</w:t>
      </w:r>
    </w:p>
    <w:p w14:paraId="4575C812" w14:textId="7981F149" w:rsidR="00914DC4" w:rsidRDefault="00914DC4" w:rsidP="00755039">
      <w:pPr>
        <w:pStyle w:val="teiab"/>
      </w:pPr>
      <w:r>
        <w:br/>
        <w:t>Jasz Vekivekoma vu Goszpodna Bouga</w:t>
      </w:r>
      <w:r>
        <w:br/>
        <w:t>hi'si prebival boudem, mojega Krisztuſsa</w:t>
      </w:r>
      <w:r>
        <w:br/>
        <w:t>pod nyega Pasztérsztvom vtom szprávis-</w:t>
      </w:r>
      <w:r>
        <w:br/>
        <w:t>-csi kerscsánszkom, med nyega ovczami,</w:t>
      </w:r>
      <w:r>
        <w:br/>
        <w:t>med nyega vernimi v nyih tuvárustvi boudem,</w:t>
      </w:r>
      <w:r>
        <w:br/>
        <w:t>szkejmi sze v Nebeszkom Országi veſzelil,</w:t>
      </w:r>
      <w:r>
        <w:br/>
        <w:t>vekivekoma boudem. Amen&amp;</w:t>
      </w:r>
    </w:p>
    <w:p w14:paraId="0912654D" w14:textId="21C4DE1E" w:rsidR="00914DC4" w:rsidRDefault="00914DC4" w:rsidP="00755039">
      <w:pPr>
        <w:pStyle w:val="teiab"/>
      </w:pPr>
    </w:p>
    <w:p w14:paraId="1889DFA5" w14:textId="559C23D6" w:rsidR="00914DC4" w:rsidRDefault="00914DC4" w:rsidP="00914DC4">
      <w:pPr>
        <w:pStyle w:val="Naslov1"/>
      </w:pPr>
      <w:r>
        <w:t>Na Dén v Nébo Zasztople-</w:t>
      </w:r>
      <w:r>
        <w:br/>
        <w:t>-nya Kriſztuſsovoga.</w:t>
      </w:r>
    </w:p>
    <w:p w14:paraId="6217A99F" w14:textId="40D333A5" w:rsidR="00914DC4" w:rsidRDefault="00914DC4" w:rsidP="00914DC4"/>
    <w:p w14:paraId="01711697" w14:textId="301F54A5" w:rsidR="00914DC4" w:rsidRDefault="00914DC4" w:rsidP="00914DC4">
      <w:pPr>
        <w:pStyle w:val="teiab"/>
      </w:pPr>
      <w:r>
        <w:t>Krisztus v Nébo</w:t>
      </w:r>
      <w:r w:rsidR="003F0CA0">
        <w:t xml:space="preserve"> sztoupil je, nám</w:t>
      </w:r>
      <w:r w:rsidR="003F0CA0">
        <w:br/>
        <w:t>meszto szprávlat pojde, Oczu na</w:t>
      </w:r>
      <w:r w:rsidR="003F0CA0">
        <w:br/>
        <w:t>dejszni szedi, nad vſzákim Goszpodűje:</w:t>
      </w:r>
      <w:r w:rsidR="003F0CA0">
        <w:br/>
        <w:t>Krisztus ſzedi Oczu v Nébi, na Deszniczi i</w:t>
      </w:r>
      <w:r w:rsidR="003F0CA0">
        <w:br/>
        <w:t>Goszpodűje.</w:t>
      </w:r>
    </w:p>
    <w:p w14:paraId="3CFF0CD7" w14:textId="4E5FF112" w:rsidR="003F0CA0" w:rsidRDefault="003F0CA0" w:rsidP="003F0CA0">
      <w:pPr>
        <w:pStyle w:val="teicatch-word1"/>
      </w:pPr>
      <w:r>
        <w:t>Vmrel</w:t>
      </w:r>
      <w:r>
        <w:br w:type="page"/>
      </w:r>
    </w:p>
    <w:p w14:paraId="772D4B5B" w14:textId="433AF61D" w:rsidR="003F0CA0" w:rsidRDefault="003F0CA0" w:rsidP="003F0CA0">
      <w:r>
        <w:lastRenderedPageBreak/>
        <w:t>/48/</w:t>
      </w:r>
    </w:p>
    <w:p w14:paraId="4800A20F" w14:textId="77815E65" w:rsidR="003F0CA0" w:rsidRDefault="003F0CA0" w:rsidP="003F0CA0">
      <w:pPr>
        <w:pStyle w:val="teifwPageNum"/>
      </w:pPr>
      <w:r>
        <w:t>45.</w:t>
      </w:r>
    </w:p>
    <w:p w14:paraId="390F4DEA" w14:textId="7A3EAF6E" w:rsidR="003F0CA0" w:rsidRDefault="003F0CA0" w:rsidP="003F0CA0">
      <w:pPr>
        <w:pStyle w:val="teiab"/>
      </w:pPr>
      <w:r>
        <w:t>Vmrel je Krisztus za grejhe, gori sztál je</w:t>
      </w:r>
      <w:r>
        <w:br/>
        <w:t xml:space="preserve">za Dűse, </w:t>
      </w:r>
      <w:r w:rsidRPr="00296076">
        <w:rPr>
          <w:rStyle w:val="teipersName"/>
        </w:rPr>
        <w:t>Petri</w:t>
      </w:r>
      <w:r>
        <w:t xml:space="preserve"> pokázal sze je, i Vucsenikom</w:t>
      </w:r>
      <w:r>
        <w:br/>
        <w:t>drűgim: Krisztus ſzedi Oczu v Nébi&amp;</w:t>
      </w:r>
    </w:p>
    <w:p w14:paraId="51DD00EE" w14:textId="615BDD49" w:rsidR="003F0CA0" w:rsidRDefault="003F0CA0" w:rsidP="003F0CA0">
      <w:pPr>
        <w:pStyle w:val="teiab"/>
      </w:pPr>
      <w:r>
        <w:br/>
        <w:t>ſtirideszét je 'snyimi, veszelécsi vkűpedni,</w:t>
      </w:r>
      <w:r>
        <w:br/>
        <w:t>krouto vnogo szvedocsi, ſzebe 'ſiva on jávi:</w:t>
      </w:r>
      <w:r>
        <w:br/>
        <w:t>Krisztus ſzedi Oczu</w:t>
      </w:r>
      <w:r w:rsidR="00296076">
        <w:t>&amp;</w:t>
      </w:r>
    </w:p>
    <w:p w14:paraId="1C452F62" w14:textId="1CF4E158" w:rsidR="00296076" w:rsidRDefault="00296076" w:rsidP="003F0CA0">
      <w:pPr>
        <w:pStyle w:val="teiab"/>
      </w:pPr>
      <w:r>
        <w:br/>
        <w:t xml:space="preserve">Kmeszto nyim zapoveda, da vő s </w:t>
      </w:r>
      <w:r w:rsidRPr="00296076">
        <w:rPr>
          <w:rStyle w:val="teiplaceName"/>
        </w:rPr>
        <w:t>Jeru'sá-</w:t>
      </w:r>
      <w:r w:rsidRPr="00296076">
        <w:rPr>
          <w:rStyle w:val="teiplaceName"/>
        </w:rPr>
        <w:br/>
        <w:t>-lema</w:t>
      </w:r>
      <w:r>
        <w:t>, do te dobe ne pojdo, doklam Dűha</w:t>
      </w:r>
      <w:r>
        <w:br/>
        <w:t>ne vzemo: Krisztus sze&amp;</w:t>
      </w:r>
    </w:p>
    <w:p w14:paraId="7975A889" w14:textId="34BB477E" w:rsidR="00296076" w:rsidRDefault="00296076" w:rsidP="003F0CA0">
      <w:pPr>
        <w:pStyle w:val="teiab"/>
      </w:pPr>
      <w:r>
        <w:br/>
        <w:t>Gori idem jasz k-Oczu, vám miloſztivno</w:t>
      </w:r>
      <w:r>
        <w:br/>
        <w:t>Oczu, gori idem jasz k-Bougu, takaj kvaſse-</w:t>
      </w:r>
      <w:r>
        <w:br/>
        <w:t>-mu Bougu: Kriſztus sze&amp;</w:t>
      </w:r>
    </w:p>
    <w:p w14:paraId="0FB289FD" w14:textId="44AAF207" w:rsidR="00296076" w:rsidRDefault="00296076" w:rsidP="003F0CA0">
      <w:pPr>
        <w:pStyle w:val="teiab"/>
      </w:pPr>
      <w:r>
        <w:br/>
        <w:t>Vám scso poszlati Dűha, z Nebész obe-</w:t>
      </w:r>
      <w:r>
        <w:br/>
        <w:t>-szelnika, i vi boudete meni ſzvedoki po</w:t>
      </w:r>
      <w:r>
        <w:br/>
        <w:t>vszoj zemli: Kriſztus szedi&amp;</w:t>
      </w:r>
    </w:p>
    <w:p w14:paraId="6D13CBE2" w14:textId="16D0BD91" w:rsidR="00296076" w:rsidRDefault="00296076" w:rsidP="003F0CA0">
      <w:pPr>
        <w:pStyle w:val="teiab"/>
      </w:pPr>
      <w:r>
        <w:br/>
        <w:t xml:space="preserve">Zájem od </w:t>
      </w:r>
      <w:r w:rsidRPr="00296076">
        <w:rPr>
          <w:rStyle w:val="teiplaceName"/>
        </w:rPr>
        <w:t>'ſidovcsine</w:t>
      </w:r>
      <w:r>
        <w:t xml:space="preserve">, noter do </w:t>
      </w:r>
      <w:r w:rsidRPr="00296076">
        <w:rPr>
          <w:rStyle w:val="teiplaceName"/>
        </w:rPr>
        <w:t>ſzmaria</w:t>
      </w:r>
      <w:r>
        <w:t>,</w:t>
      </w:r>
      <w:r>
        <w:br/>
        <w:t>po vszoj zemli 'ſroukoj noter do nyé krajine:</w:t>
      </w:r>
      <w:r>
        <w:br/>
        <w:t>Krisztus szedi&amp;</w:t>
      </w:r>
    </w:p>
    <w:p w14:paraId="61052FBA" w14:textId="703AFC3D" w:rsidR="00296076" w:rsidRDefault="00296076" w:rsidP="003F0CA0">
      <w:pPr>
        <w:pStyle w:val="teiab"/>
      </w:pPr>
      <w:r>
        <w:br/>
        <w:t>Záto vi vſzi pojdite, povſzoj zemli ſiroukoj,</w:t>
      </w:r>
      <w:r>
        <w:br/>
        <w:t>v szákomi vő glászite, te Evangyeliome: Kriſztus&amp;</w:t>
      </w:r>
    </w:p>
    <w:p w14:paraId="21EB9158" w14:textId="6B14B33C" w:rsidR="00296076" w:rsidRDefault="00296076" w:rsidP="00296076">
      <w:pPr>
        <w:pStyle w:val="teicatch-word1"/>
      </w:pPr>
      <w:r>
        <w:t>To</w:t>
      </w:r>
      <w:r>
        <w:br w:type="page"/>
      </w:r>
    </w:p>
    <w:p w14:paraId="142CF365" w14:textId="0AD62AFF" w:rsidR="00296076" w:rsidRDefault="00296076" w:rsidP="00296076">
      <w:r>
        <w:lastRenderedPageBreak/>
        <w:t>/49/</w:t>
      </w:r>
    </w:p>
    <w:p w14:paraId="553C20F2" w14:textId="45152A87" w:rsidR="00296076" w:rsidRDefault="00296076" w:rsidP="00296076">
      <w:pPr>
        <w:pStyle w:val="teifwPageNum"/>
      </w:pPr>
      <w:r>
        <w:t>46.</w:t>
      </w:r>
    </w:p>
    <w:p w14:paraId="580D4772" w14:textId="4CA28737" w:rsidR="00296076" w:rsidRDefault="00296076" w:rsidP="00296076">
      <w:pPr>
        <w:pStyle w:val="teiab"/>
      </w:pPr>
      <w:r>
        <w:t xml:space="preserve">To </w:t>
      </w:r>
      <w:r w:rsidR="0033697A">
        <w:t>lűsztvo vi Vucsite, vi nyé okersztivsije,</w:t>
      </w:r>
      <w:r w:rsidR="0033697A">
        <w:br/>
        <w:t>vu Ocza, i vu ſzina, ſzvéta Dűha Imeni: Kri&amp;</w:t>
      </w:r>
    </w:p>
    <w:p w14:paraId="122A30D6" w14:textId="37EC7672" w:rsidR="0033697A" w:rsidRDefault="0033697A" w:rsidP="00296076">
      <w:pPr>
        <w:pStyle w:val="teiab"/>
      </w:pPr>
      <w:r>
        <w:br/>
        <w:t>Ki bo veruval vmeni, ino okerscsen boude,</w:t>
      </w:r>
      <w:r>
        <w:br/>
        <w:t>ni eden ne szkvari sze, neg v Nebéſza vzét</w:t>
      </w:r>
      <w:r>
        <w:br/>
        <w:t>boude: Krisztus ſzedi&amp;</w:t>
      </w:r>
    </w:p>
    <w:p w14:paraId="0588C53D" w14:textId="0AAF507A" w:rsidR="0033697A" w:rsidRDefault="0033697A" w:rsidP="00296076">
      <w:pPr>
        <w:pStyle w:val="teiab"/>
      </w:pPr>
      <w:r>
        <w:br/>
      </w:r>
      <w:r w:rsidR="00881C4D">
        <w:t>Ki veruval nebode, na szkvárjenye ver'se</w:t>
      </w:r>
      <w:r w:rsidR="00881C4D">
        <w:br/>
        <w:t>sze, vecsni ogyen sze posle, komu koncza ne-</w:t>
      </w:r>
      <w:r w:rsidR="00881C4D">
        <w:br/>
        <w:t>-bode: Krisztus szedi&amp;</w:t>
      </w:r>
    </w:p>
    <w:p w14:paraId="02AEFC24" w14:textId="543C09B3" w:rsidR="00881C4D" w:rsidRDefault="00881C4D" w:rsidP="00296076">
      <w:pPr>
        <w:pStyle w:val="teiab"/>
      </w:pPr>
      <w:r>
        <w:br/>
        <w:t>Vede zmo'snoſzt imam jaſz vpékli i ober</w:t>
      </w:r>
      <w:r>
        <w:br/>
        <w:t>Nébe, zvami hocsem biti jaſz, vsze do szkom-</w:t>
      </w:r>
      <w:r>
        <w:br/>
        <w:t>-csanya szvejta: Krisztus ſzedi&amp;</w:t>
      </w:r>
    </w:p>
    <w:p w14:paraId="1E4D03C7" w14:textId="2B5F94D2" w:rsidR="00881C4D" w:rsidRDefault="00881C4D" w:rsidP="00296076">
      <w:pPr>
        <w:pStyle w:val="teiab"/>
      </w:pPr>
      <w:r>
        <w:br/>
        <w:t>Kako mi veta recse, Jezus na Nébo vzét</w:t>
      </w:r>
      <w:r>
        <w:br/>
        <w:t>je, i szvetli oblák nyega, szpred nyih Oucsi</w:t>
      </w:r>
      <w:r>
        <w:br/>
        <w:t>odvzeme: Krisztus&amp;</w:t>
      </w:r>
    </w:p>
    <w:p w14:paraId="0CDD09C5" w14:textId="22448011" w:rsidR="00881C4D" w:rsidRDefault="00881C4D" w:rsidP="00296076">
      <w:pPr>
        <w:pStyle w:val="teiab"/>
      </w:pPr>
      <w:r>
        <w:br/>
        <w:t>Gda glédajo v Nebésza, Krisztuſsevoga</w:t>
      </w:r>
      <w:r>
        <w:br/>
        <w:t>vzétja, vbelini dva Angyela, pred nyim on-</w:t>
      </w:r>
      <w:r>
        <w:br/>
        <w:t>-di szta sztalá: Kriſztus ſzedi&amp;</w:t>
      </w:r>
    </w:p>
    <w:p w14:paraId="38F1BEAE" w14:textId="1D8DEEE8" w:rsidR="00881C4D" w:rsidRDefault="00881C4D" w:rsidP="00296076">
      <w:pPr>
        <w:pStyle w:val="teiab"/>
      </w:pPr>
      <w:r>
        <w:br/>
        <w:t xml:space="preserve">Rekoſse ti Angyelje, vi </w:t>
      </w:r>
      <w:r w:rsidRPr="00881C4D">
        <w:rPr>
          <w:rStyle w:val="teiunclear"/>
        </w:rPr>
        <w:t>Galilsánſzki</w:t>
      </w:r>
      <w:r>
        <w:t xml:space="preserve"> Mo'sje,</w:t>
      </w:r>
      <w:r>
        <w:br/>
        <w:t>kaj sztojite csudécsi, glédajoucs gori v Nébo:</w:t>
      </w:r>
      <w:r>
        <w:br/>
        <w:t>Krisztus&amp;</w:t>
      </w:r>
    </w:p>
    <w:p w14:paraId="691307D4" w14:textId="188C2A76" w:rsidR="00881C4D" w:rsidRDefault="00881C4D" w:rsidP="00296076">
      <w:pPr>
        <w:pStyle w:val="teiab"/>
      </w:pPr>
      <w:r>
        <w:br/>
        <w:t>Té Jezus ki od váſz sze, gori v Nebéſza</w:t>
      </w:r>
    </w:p>
    <w:p w14:paraId="5445A2C5" w14:textId="2946D3DC" w:rsidR="00881C4D" w:rsidRDefault="00881C4D" w:rsidP="00881C4D">
      <w:pPr>
        <w:pStyle w:val="teicatch-word1"/>
      </w:pPr>
      <w:r>
        <w:t>vzes</w:t>
      </w:r>
      <w:r>
        <w:br w:type="page"/>
      </w:r>
    </w:p>
    <w:p w14:paraId="1D3A7A7D" w14:textId="11BF72D4" w:rsidR="00881C4D" w:rsidRDefault="00881C4D" w:rsidP="00881C4D">
      <w:r>
        <w:lastRenderedPageBreak/>
        <w:t>/50/</w:t>
      </w:r>
    </w:p>
    <w:p w14:paraId="78A4EB08" w14:textId="7F545AF5" w:rsidR="00881C4D" w:rsidRDefault="00881C4D" w:rsidP="00881C4D">
      <w:pPr>
        <w:pStyle w:val="teifwPageNum"/>
      </w:pPr>
      <w:r>
        <w:t>47.</w:t>
      </w:r>
    </w:p>
    <w:p w14:paraId="623252BA" w14:textId="717CDB88" w:rsidR="00881C4D" w:rsidRDefault="00881C4D" w:rsidP="00881C4D">
      <w:pPr>
        <w:pStyle w:val="teiab"/>
      </w:pPr>
      <w:r>
        <w:t>vzeſse, tak pride na pitanye, kak je nyegvo</w:t>
      </w:r>
      <w:r>
        <w:br/>
        <w:t>pojsesztje: Kriſztus ſzedi&amp;</w:t>
      </w:r>
    </w:p>
    <w:p w14:paraId="5DFEE871" w14:textId="412B7E5E" w:rsidR="00881C4D" w:rsidRDefault="00881C4D" w:rsidP="00881C4D">
      <w:pPr>
        <w:pStyle w:val="teiab"/>
      </w:pPr>
      <w:r>
        <w:br/>
        <w:t>Zdaj v Nébi Goszpodűje, na nász noſzi on</w:t>
      </w:r>
      <w:r>
        <w:br/>
        <w:t>paszko, Ocza za náſz on moli, zoucsi pred</w:t>
      </w:r>
      <w:r>
        <w:br/>
        <w:t>nyim on sztojécs: Kriſztus&amp;</w:t>
      </w:r>
    </w:p>
    <w:p w14:paraId="3C9BB22B" w14:textId="3C3C71EE" w:rsidR="00881C4D" w:rsidRDefault="00881C4D" w:rsidP="00881C4D">
      <w:pPr>
        <w:pStyle w:val="teiab"/>
      </w:pPr>
      <w:r>
        <w:br/>
        <w:t xml:space="preserve">Ar nam 'se vezdaj deli, </w:t>
      </w:r>
      <w:r w:rsidR="00D769D3">
        <w:t>ſzvétoga Dűha</w:t>
      </w:r>
      <w:r w:rsidR="00D769D3">
        <w:br/>
        <w:t>dári, szkoterimi nász rávna, vſze do szkon-</w:t>
      </w:r>
      <w:r w:rsidR="00D769D3">
        <w:br/>
        <w:t>-csanya szvejta: Krisztus&amp;</w:t>
      </w:r>
    </w:p>
    <w:p w14:paraId="75EB968B" w14:textId="789B557C" w:rsidR="00D769D3" w:rsidRDefault="00D769D3" w:rsidP="00881C4D">
      <w:pPr>
        <w:pStyle w:val="teiab"/>
      </w:pPr>
      <w:r>
        <w:br/>
        <w:t>Krizstus nas ſztvoritel je, Ocza Bouga</w:t>
      </w:r>
      <w:r>
        <w:br/>
        <w:t>szvéti ſzin, proſzi szvojega Ocza, da nam</w:t>
      </w:r>
      <w:r>
        <w:br/>
        <w:t>dá Dűha szveta: Kriſztus ſzedi Oczu v Nébi,</w:t>
      </w:r>
      <w:r>
        <w:br/>
        <w:t>na deszniczi i Goszpodűje. Amen&amp;</w:t>
      </w:r>
    </w:p>
    <w:p w14:paraId="7A2B61B7" w14:textId="6D50AA6E" w:rsidR="00D769D3" w:rsidRDefault="00D769D3" w:rsidP="00881C4D">
      <w:pPr>
        <w:pStyle w:val="teiab"/>
      </w:pPr>
    </w:p>
    <w:p w14:paraId="4AA72F07" w14:textId="36E7B0E6" w:rsidR="00D769D3" w:rsidRDefault="00D769D3" w:rsidP="00D769D3">
      <w:pPr>
        <w:pStyle w:val="Naslov1"/>
      </w:pPr>
      <w:r>
        <w:t>Finita.</w:t>
      </w:r>
    </w:p>
    <w:p w14:paraId="717A2BE4" w14:textId="76F2AD7B" w:rsidR="00D769D3" w:rsidRDefault="00D769D3" w:rsidP="00D769D3"/>
    <w:p w14:paraId="56F63800" w14:textId="23FB717E" w:rsidR="00D769D3" w:rsidRDefault="00D769D3" w:rsidP="00D769D3">
      <w:pPr>
        <w:pStyle w:val="teiab"/>
      </w:pPr>
      <w:r>
        <w:t>Krisztus je v Nébo zasztoupil, Dika</w:t>
      </w:r>
      <w:r>
        <w:br/>
        <w:t>bojdi vſzigdár Bougo, dabi nám meſzto</w:t>
      </w:r>
      <w:r>
        <w:br/>
        <w:t>napravil Dika bojdi Bougu:</w:t>
      </w:r>
      <w:r>
        <w:br/>
        <w:t>Oczu na Deszniczi szedi, D.b.v.B. On sze</w:t>
      </w:r>
      <w:r>
        <w:br/>
        <w:t>za náſz Oczu moli, Dika bojdi Bougu.</w:t>
      </w:r>
    </w:p>
    <w:p w14:paraId="003DA314" w14:textId="6A626379" w:rsidR="00D769D3" w:rsidRDefault="00D769D3" w:rsidP="00D769D3">
      <w:pPr>
        <w:pStyle w:val="teicatch-word1"/>
      </w:pPr>
      <w:r>
        <w:t>ſtir</w:t>
      </w:r>
      <w:r>
        <w:br w:type="page"/>
      </w:r>
    </w:p>
    <w:p w14:paraId="5B8F08D3" w14:textId="1319625C" w:rsidR="00D769D3" w:rsidRDefault="00D769D3" w:rsidP="00D769D3">
      <w:r>
        <w:lastRenderedPageBreak/>
        <w:t>/51/</w:t>
      </w:r>
    </w:p>
    <w:p w14:paraId="4FDF2B94" w14:textId="1B144F57" w:rsidR="00D769D3" w:rsidRDefault="00D769D3" w:rsidP="00D769D3">
      <w:pPr>
        <w:pStyle w:val="teifwPageNum"/>
      </w:pPr>
      <w:r>
        <w:t>48.</w:t>
      </w:r>
    </w:p>
    <w:p w14:paraId="7534770C" w14:textId="5172C873" w:rsidR="00D769D3" w:rsidRDefault="00D769D3" w:rsidP="00D769D3">
      <w:pPr>
        <w:pStyle w:val="teiab"/>
      </w:pPr>
      <w:r>
        <w:t xml:space="preserve">ſtirdeszét dni </w:t>
      </w:r>
      <w:r w:rsidR="00956ACD">
        <w:t>veſzelil je, D.b.v.B. On te szvo-</w:t>
      </w:r>
      <w:r w:rsidR="00956ACD">
        <w:br/>
        <w:t>-je Vucsenike, D.b.B.</w:t>
      </w:r>
    </w:p>
    <w:p w14:paraId="3B80CF86" w14:textId="66CC802E" w:rsidR="00956ACD" w:rsidRDefault="00956ACD" w:rsidP="00D769D3">
      <w:pPr>
        <w:pStyle w:val="teiab"/>
      </w:pPr>
      <w:r>
        <w:br/>
        <w:t>Kejm obecsa szvéta Dűha, D.b.v.B. Da</w:t>
      </w:r>
      <w:r>
        <w:br/>
        <w:t>nam ga szproſzi od Ocza, D.b.B.</w:t>
      </w:r>
    </w:p>
    <w:p w14:paraId="4E5E5866" w14:textId="5B8A5E77" w:rsidR="00956ACD" w:rsidRDefault="00956ACD" w:rsidP="00D769D3">
      <w:pPr>
        <w:pStyle w:val="teiab"/>
      </w:pPr>
      <w:r>
        <w:br/>
        <w:t>Po tom szvejti je vsze poszlal, D.b.v.B. da</w:t>
      </w:r>
      <w:r>
        <w:br/>
        <w:t>razglászi voljo nyega, D.b.B.</w:t>
      </w:r>
    </w:p>
    <w:p w14:paraId="6656D1C5" w14:textId="781A20C8" w:rsidR="00956ACD" w:rsidRDefault="00956ACD" w:rsidP="00D769D3">
      <w:pPr>
        <w:pStyle w:val="teiab"/>
      </w:pPr>
      <w:r>
        <w:br/>
        <w:t>Rejcsmi tou vsze on poterdi</w:t>
      </w:r>
      <w:r w:rsidR="00255870">
        <w:t>, D.b.v.B.</w:t>
      </w:r>
      <w:r w:rsidR="00255870">
        <w:br/>
        <w:t>naszledűjocsim on recse, D.b.B.</w:t>
      </w:r>
    </w:p>
    <w:p w14:paraId="1D68999C" w14:textId="4AE5F83D" w:rsidR="00255870" w:rsidRDefault="00255870" w:rsidP="00D769D3">
      <w:pPr>
        <w:pStyle w:val="teiab"/>
      </w:pPr>
      <w:r>
        <w:br/>
        <w:t>Vűpajmo sze vu Krisztuſsi, D.b.v.B. Ar</w:t>
      </w:r>
      <w:r>
        <w:br/>
        <w:t>nadevszejmi on láda, D.b.B.</w:t>
      </w:r>
    </w:p>
    <w:p w14:paraId="73712A01" w14:textId="72FA08FF" w:rsidR="00255870" w:rsidRDefault="00255870" w:rsidP="00D769D3">
      <w:pPr>
        <w:pStyle w:val="teiab"/>
      </w:pPr>
      <w:r>
        <w:br/>
        <w:t>Vezdaj za náſz Ocza moli, D.b.v.B. Veli-</w:t>
      </w:r>
      <w:r>
        <w:br/>
        <w:t>-ko szkerb na náſz noszi, D.b.B.</w:t>
      </w:r>
    </w:p>
    <w:p w14:paraId="7D381A57" w14:textId="250D0B72" w:rsidR="00255870" w:rsidRDefault="00255870" w:rsidP="00D769D3">
      <w:pPr>
        <w:pStyle w:val="teiab"/>
      </w:pPr>
      <w:r>
        <w:br/>
        <w:t>Hválen bojdi Goszpodin Boug, Dika bojdi</w:t>
      </w:r>
      <w:r>
        <w:br/>
        <w:t>vſzigdár Bougu, ſzvétim ſzinom, szvétim Dű-</w:t>
      </w:r>
      <w:r>
        <w:br/>
        <w:t>-hom, Dika bojdi Bougu. Amen&amp;</w:t>
      </w:r>
    </w:p>
    <w:p w14:paraId="007CD575" w14:textId="3A904DD7" w:rsidR="00255870" w:rsidRDefault="00255870" w:rsidP="00D769D3">
      <w:pPr>
        <w:pStyle w:val="teiab"/>
      </w:pPr>
    </w:p>
    <w:p w14:paraId="4D070A6B" w14:textId="0ABF2048" w:rsidR="00255870" w:rsidRDefault="00255870" w:rsidP="00255870">
      <w:pPr>
        <w:pStyle w:val="Naslov1"/>
      </w:pPr>
      <w:r>
        <w:t>Na séſzto Nedelo po Vűz-</w:t>
      </w:r>
      <w:r>
        <w:br/>
        <w:t>-mi, Na nouto: Otecz nas ki v Nébi sze&amp;</w:t>
      </w:r>
    </w:p>
    <w:p w14:paraId="61461217" w14:textId="5830F570" w:rsidR="00255870" w:rsidRDefault="00255870" w:rsidP="00255870"/>
    <w:p w14:paraId="6944B7E8" w14:textId="55062071" w:rsidR="00255870" w:rsidRDefault="00255870" w:rsidP="00255870">
      <w:pPr>
        <w:pStyle w:val="teiab"/>
      </w:pPr>
      <w:r>
        <w:t>Oh vſzamogoucsi Goſzpon Boug,</w:t>
      </w:r>
      <w:r>
        <w:br/>
        <w:t>poglej na náſz z Nebéſz szvoji, i</w:t>
      </w:r>
    </w:p>
    <w:p w14:paraId="67177194" w14:textId="60D59231" w:rsidR="00255870" w:rsidRDefault="00255870" w:rsidP="00255870">
      <w:pPr>
        <w:pStyle w:val="teicatch-word1"/>
      </w:pPr>
      <w:r>
        <w:t>szmi</w:t>
      </w:r>
      <w:r>
        <w:br w:type="page"/>
      </w:r>
    </w:p>
    <w:p w14:paraId="7C565A5B" w14:textId="6E428336" w:rsidR="00255870" w:rsidRDefault="00255870" w:rsidP="00255870">
      <w:r>
        <w:lastRenderedPageBreak/>
        <w:t>/52/</w:t>
      </w:r>
    </w:p>
    <w:p w14:paraId="08B0AE60" w14:textId="1DB0CA22" w:rsidR="00255870" w:rsidRDefault="00255870" w:rsidP="00255870">
      <w:pPr>
        <w:pStyle w:val="teifwPageNum"/>
      </w:pPr>
      <w:r>
        <w:t>49.</w:t>
      </w:r>
    </w:p>
    <w:p w14:paraId="22474B5A" w14:textId="6062A70A" w:rsidR="00255870" w:rsidRDefault="00255870" w:rsidP="00255870">
      <w:pPr>
        <w:pStyle w:val="teiab"/>
      </w:pPr>
      <w:r>
        <w:t>szmiluj sze 'se nad nami, nad kerscseniki szvo-</w:t>
      </w:r>
      <w:r>
        <w:br/>
        <w:t>-jimi, ar 'se tvoji hlápzi verni, zmenkali ſzo</w:t>
      </w:r>
      <w:r>
        <w:br/>
        <w:t>sze na zemli, neiga vőre 'se med ludmi.</w:t>
      </w:r>
    </w:p>
    <w:p w14:paraId="43AF0200" w14:textId="796DCE31" w:rsidR="00255870" w:rsidRDefault="00255870" w:rsidP="00255870">
      <w:pPr>
        <w:pStyle w:val="teiab"/>
      </w:pPr>
      <w:r>
        <w:br/>
        <w:t>Nescso tvoje szvéte rejcsi, veruvati ni</w:t>
      </w:r>
      <w:r>
        <w:br/>
        <w:t>glásziti, nego lűſztvo krivo vcsijo, szvov ná-</w:t>
      </w:r>
      <w:r>
        <w:br/>
        <w:t>-pravov te szlű'sijo, tvoje knige szo oſztavli,</w:t>
      </w:r>
      <w:r>
        <w:br/>
        <w:t>sla'smi szo sze prilo'sili, i tebe szo oſztavili.</w:t>
      </w:r>
    </w:p>
    <w:p w14:paraId="048C2B89" w14:textId="3EBAA38C" w:rsidR="00255870" w:rsidRDefault="00255870" w:rsidP="00255870">
      <w:pPr>
        <w:pStyle w:val="teiab"/>
      </w:pPr>
      <w:r>
        <w:br/>
        <w:t>Ospotaj ti nyih jezike, i tvoje vſze ne-</w:t>
      </w:r>
      <w:r>
        <w:br/>
        <w:t>-vernike, ki gizdávo na náſz kricsi, i batri-</w:t>
      </w:r>
      <w:r>
        <w:br/>
        <w:t>-vno nám govori</w:t>
      </w:r>
      <w:r w:rsidR="003064B7">
        <w:t>, nejmate praj szvega Bou-</w:t>
      </w:r>
      <w:r w:rsidR="003064B7">
        <w:br/>
        <w:t>-ga, li zdaj vam je vſzejm zginoti, sto váſz</w:t>
      </w:r>
      <w:r w:rsidR="003064B7">
        <w:br/>
        <w:t>hocse obrániti.</w:t>
      </w:r>
    </w:p>
    <w:p w14:paraId="1921099A" w14:textId="682BC8CC" w:rsidR="003064B7" w:rsidRDefault="003064B7" w:rsidP="00255870">
      <w:pPr>
        <w:pStyle w:val="teiab"/>
      </w:pPr>
      <w:r>
        <w:br/>
        <w:t>Tvoje beſzejde Boug drági, nedáj od náſz</w:t>
      </w:r>
      <w:r>
        <w:br/>
        <w:t>odevzéti, nego hűd návuk la'slivi, vesini pov-</w:t>
      </w:r>
      <w:r>
        <w:br/>
        <w:t>-szud ti rasztercsi, i pred zleim plemenom</w:t>
      </w:r>
      <w:r>
        <w:br/>
        <w:t>vraj'sim, ki scse' hűdo tvojim vernim, ti ſzám</w:t>
      </w:r>
      <w:r>
        <w:br/>
        <w:t>bojdi obrámba nyim.</w:t>
      </w:r>
    </w:p>
    <w:p w14:paraId="72C32F85" w14:textId="36F88AD0" w:rsidR="003064B7" w:rsidRDefault="003064B7" w:rsidP="00255870">
      <w:pPr>
        <w:pStyle w:val="teiab"/>
      </w:pPr>
      <w:r>
        <w:br/>
        <w:t>Gda ládajo hűdi ludje, te verni szilo</w:t>
      </w:r>
      <w:r>
        <w:br/>
        <w:t>terpijo, záto sze vſzi vkűp szprávlajo, te náſz</w:t>
      </w:r>
      <w:r>
        <w:br/>
        <w:t>potrejti miſzlijo, a tebi sze vſzi molimo, vno-</w:t>
      </w:r>
    </w:p>
    <w:p w14:paraId="77F2138B" w14:textId="44575BC1" w:rsidR="003064B7" w:rsidRDefault="003064B7" w:rsidP="003064B7">
      <w:pPr>
        <w:pStyle w:val="teicatch-word1"/>
      </w:pPr>
      <w:r>
        <w:t>-csi</w:t>
      </w:r>
      <w:r>
        <w:br w:type="page"/>
      </w:r>
    </w:p>
    <w:p w14:paraId="6667D746" w14:textId="621964FE" w:rsidR="003064B7" w:rsidRDefault="003064B7" w:rsidP="003064B7">
      <w:r>
        <w:lastRenderedPageBreak/>
        <w:t>/53/</w:t>
      </w:r>
    </w:p>
    <w:p w14:paraId="034458DE" w14:textId="5B0C888F" w:rsidR="003064B7" w:rsidRDefault="003064B7" w:rsidP="003064B7">
      <w:pPr>
        <w:pStyle w:val="teifwPageNum"/>
      </w:pPr>
      <w:r>
        <w:t>50.</w:t>
      </w:r>
    </w:p>
    <w:p w14:paraId="0ADFCC31" w14:textId="6E772356" w:rsidR="003064B7" w:rsidRDefault="003064B7" w:rsidP="003064B7">
      <w:pPr>
        <w:pStyle w:val="teiab"/>
      </w:pPr>
      <w:r>
        <w:t>-csi vujdne te zovémo, szliſsi náſz tebe proſzimo.</w:t>
      </w:r>
    </w:p>
    <w:p w14:paraId="6B938CA8" w14:textId="6761C5EF" w:rsidR="003064B7" w:rsidRDefault="003064B7" w:rsidP="003064B7">
      <w:pPr>
        <w:pStyle w:val="teiab"/>
      </w:pPr>
      <w:r>
        <w:br/>
        <w:t>Záto Goszpon Boug tak veli, za te nevol-</w:t>
      </w:r>
      <w:r>
        <w:br/>
        <w:t>-ne praj lidi, jaſz hocsem gori sztáti,</w:t>
      </w:r>
      <w:r>
        <w:br/>
      </w:r>
      <w:r w:rsidR="001C7A04">
        <w:t>i hocsem je pomágati, ár szam csűo nyih</w:t>
      </w:r>
      <w:r w:rsidR="001C7A04">
        <w:br/>
        <w:t>zdihávanye, i vido szam nyih nevolje, scsém</w:t>
      </w:r>
      <w:r w:rsidR="001C7A04">
        <w:br/>
        <w:t>od szloboditi vérne.</w:t>
      </w:r>
    </w:p>
    <w:p w14:paraId="2CF33D50" w14:textId="6B2682C3" w:rsidR="001C7A04" w:rsidRDefault="001C7A04" w:rsidP="003064B7">
      <w:pPr>
        <w:pStyle w:val="teiab"/>
      </w:pPr>
      <w:r>
        <w:br/>
        <w:t>Nescsem moje szvéte rejcsi, ni iméni za-</w:t>
      </w:r>
      <w:r>
        <w:br/>
        <w:t>-gásznoti, neg je hocsu obder'sati, vu obranoj</w:t>
      </w:r>
      <w:r>
        <w:br/>
        <w:t>mojoj Czérkvi, kaj mi verne me poszvéti, i</w:t>
      </w:r>
      <w:r>
        <w:br/>
        <w:t>nyih ſzerczá kaj obátri, i kaj nyim Dűse zve-</w:t>
      </w:r>
      <w:r>
        <w:br/>
        <w:t>-licsi.</w:t>
      </w:r>
    </w:p>
    <w:p w14:paraId="3F736DF3" w14:textId="18478003" w:rsidR="001C7A04" w:rsidRDefault="001C7A04" w:rsidP="003064B7">
      <w:pPr>
        <w:pStyle w:val="teiab"/>
      </w:pPr>
      <w:r>
        <w:br/>
        <w:t>Ki szte ovdi poszlűsajte, ár szo rejcsi</w:t>
      </w:r>
      <w:r>
        <w:br/>
        <w:t>Bo'sje csiszte, gli, kako ti ſzrebro csiszto,</w:t>
      </w:r>
      <w:r>
        <w:br/>
        <w:t>ko je ſzedem krát preczverto, tak szeta</w:t>
      </w:r>
      <w:r>
        <w:br/>
        <w:t>rejcs Bo'sja szvéta, med vernimi stat szka-</w:t>
      </w:r>
      <w:r>
        <w:br/>
        <w:t>-suva, gda sze kerv za nyou vő szpuscsa.</w:t>
      </w:r>
    </w:p>
    <w:p w14:paraId="0A06BCBF" w14:textId="47DC217D" w:rsidR="001C7A04" w:rsidRDefault="001C7A04" w:rsidP="003064B7">
      <w:pPr>
        <w:pStyle w:val="teiab"/>
      </w:pPr>
      <w:r>
        <w:br/>
        <w:t>Záto vezdaj mi pojdimo, hválo Bougi pre-</w:t>
      </w:r>
      <w:r>
        <w:br/>
        <w:t>-pejvajmo, hválen bojdi Goſzpon Ocsa, i sztvoim</w:t>
      </w:r>
      <w:r>
        <w:br/>
        <w:t>ſzinom Kriſztuſsom, navkűp i zobeſzelnikom,</w:t>
      </w:r>
      <w:r>
        <w:br/>
        <w:t>szvétim Dűhom právim Bougom, zdaj ino</w:t>
      </w:r>
      <w:r>
        <w:br/>
        <w:t>vekivekoma. Amen&amp;</w:t>
      </w:r>
    </w:p>
    <w:p w14:paraId="62FD9B3D" w14:textId="6D8FDA19" w:rsidR="001C7A04" w:rsidRDefault="001C7A04" w:rsidP="001C7A04">
      <w:pPr>
        <w:pStyle w:val="teicatch-word1"/>
      </w:pPr>
      <w:r>
        <w:t>Na</w:t>
      </w:r>
      <w:r>
        <w:br w:type="page"/>
      </w:r>
    </w:p>
    <w:p w14:paraId="42AED7BC" w14:textId="382B813B" w:rsidR="001C7A04" w:rsidRDefault="001C7A04" w:rsidP="001C7A04">
      <w:r>
        <w:lastRenderedPageBreak/>
        <w:t>/54/</w:t>
      </w:r>
    </w:p>
    <w:p w14:paraId="78097984" w14:textId="2BA4B77A" w:rsidR="001C7A04" w:rsidRDefault="001C7A04" w:rsidP="001C7A04">
      <w:pPr>
        <w:pStyle w:val="teifwPageNum"/>
      </w:pPr>
      <w:r>
        <w:t>51.</w:t>
      </w:r>
    </w:p>
    <w:p w14:paraId="691F93DE" w14:textId="34F4435B" w:rsidR="001C7A04" w:rsidRDefault="001C7A04" w:rsidP="001C7A04">
      <w:pPr>
        <w:pStyle w:val="Naslov1"/>
      </w:pPr>
      <w:r>
        <w:t>Na Riszálszko Nedelo In-</w:t>
      </w:r>
      <w:r>
        <w:br/>
        <w:t>-troitus</w:t>
      </w:r>
    </w:p>
    <w:p w14:paraId="19C8C3DE" w14:textId="460ECBE7" w:rsidR="001C7A04" w:rsidRDefault="001C7A04" w:rsidP="001C7A04"/>
    <w:p w14:paraId="55D3E963" w14:textId="67774FED" w:rsidR="001C7A04" w:rsidRDefault="001C7A04" w:rsidP="001C7A04">
      <w:pPr>
        <w:pStyle w:val="teiab"/>
      </w:pPr>
      <w:r>
        <w:t>Miloscsa szvétoga Dűha, deneſz</w:t>
      </w:r>
      <w:r>
        <w:br/>
        <w:t>Apostolszka ſzerozá, napuni nyé</w:t>
      </w:r>
      <w:r>
        <w:br/>
        <w:t>nyegova szvéta gnáda, daruvavsi nyé zvnougi-</w:t>
      </w:r>
      <w:r>
        <w:br/>
        <w:t>-mi jezikmi, zvnouge ſéle jezikmi.</w:t>
      </w:r>
    </w:p>
    <w:p w14:paraId="674224B7" w14:textId="45E0036C" w:rsidR="001C7A04" w:rsidRDefault="001C7A04" w:rsidP="001C7A04">
      <w:pPr>
        <w:pStyle w:val="teiab"/>
      </w:pPr>
      <w:r>
        <w:br/>
        <w:t>Poszla na te ſirouki szvejt, Bo'sje miloſzti</w:t>
      </w:r>
      <w:r>
        <w:br/>
        <w:t>glásziti, dabi gláſzili, veſzéli gláſ</w:t>
      </w:r>
      <w:r w:rsidR="009F7913">
        <w:t>z Bo'si, zvnou-</w:t>
      </w:r>
      <w:r w:rsidR="009F7913">
        <w:br/>
        <w:t>-gimi jezikmi, zvnouge ſele jezikmi.</w:t>
      </w:r>
    </w:p>
    <w:p w14:paraId="3DF01955" w14:textId="46F66163" w:rsidR="009F7913" w:rsidRDefault="009F7913" w:rsidP="001C7A04">
      <w:pPr>
        <w:pStyle w:val="teiab"/>
      </w:pPr>
      <w:r>
        <w:br/>
        <w:t>Poszla na te ſirouki szvejt, Bo'sje miloſzti</w:t>
      </w:r>
      <w:r>
        <w:br/>
        <w:t>gla'sziti, dabi gláſzili veſzéli gláſz Bo'si, zvnou-</w:t>
      </w:r>
      <w:r>
        <w:br/>
        <w:t>-gimi jezikmi ſztvojenoj ſztvári, vſzoj ſztvorje-</w:t>
      </w:r>
      <w:r>
        <w:br/>
        <w:t>-noj sztvári.</w:t>
      </w:r>
    </w:p>
    <w:p w14:paraId="7502FA70" w14:textId="70167DDF" w:rsidR="009F7913" w:rsidRDefault="009F7913" w:rsidP="001C7A04">
      <w:pPr>
        <w:pStyle w:val="teiab"/>
      </w:pPr>
      <w:r>
        <w:br/>
        <w:t>Rekoucs nyim tako vzemite, deneſz vi Dűha</w:t>
      </w:r>
      <w:r>
        <w:br/>
        <w:t>szvétoga, steri szvéti Dűjh váſz</w:t>
      </w:r>
      <w:r w:rsidR="00894BEF">
        <w:t xml:space="preserve"> navucsi vſzá-</w:t>
      </w:r>
      <w:r w:rsidR="00894BEF">
        <w:br/>
        <w:t>-ka, ka jeſzo i ſtera boudo priseſztna, stera bou-</w:t>
      </w:r>
      <w:r w:rsidR="00894BEF">
        <w:br/>
        <w:t>-do priseſztna.</w:t>
      </w:r>
    </w:p>
    <w:p w14:paraId="29E7B558" w14:textId="72D5EBF6" w:rsidR="00894BEF" w:rsidRDefault="00894BEF" w:rsidP="001C7A04">
      <w:pPr>
        <w:pStyle w:val="teiab"/>
      </w:pPr>
      <w:r>
        <w:br/>
        <w:t>Rekoucs nyim gda boudete sztáli, pred Králi</w:t>
      </w:r>
      <w:r>
        <w:br/>
        <w:t>i poglavniki, neboudete teda na tou pascslivi,</w:t>
      </w:r>
      <w:r>
        <w:br/>
        <w:t>kaj boudete vi ondi govorili, ondi govorili.</w:t>
      </w:r>
    </w:p>
    <w:p w14:paraId="13CA34EE" w14:textId="4A38CE86" w:rsidR="00894BEF" w:rsidRDefault="00894BEF" w:rsidP="001C7A04">
      <w:pPr>
        <w:pStyle w:val="teiab"/>
      </w:pPr>
      <w:r>
        <w:br/>
        <w:t>Ar tak vu ono vrejmen szvéti Dűjh z Nébe</w:t>
      </w:r>
      <w:r>
        <w:br/>
        <w:t>kvám pride, ſteri Dűjh onda bou ſzkouſz ráſz</w:t>
      </w:r>
    </w:p>
    <w:p w14:paraId="0057D3F5" w14:textId="07C08C55" w:rsidR="00894BEF" w:rsidRDefault="00894BEF" w:rsidP="00894BEF">
      <w:pPr>
        <w:pStyle w:val="teicatch-word1"/>
      </w:pPr>
      <w:r>
        <w:t>govo</w:t>
      </w:r>
      <w:r>
        <w:br w:type="page"/>
      </w:r>
    </w:p>
    <w:p w14:paraId="00D4531A" w14:textId="43691BE2" w:rsidR="00894BEF" w:rsidRDefault="00894BEF" w:rsidP="00894BEF">
      <w:r>
        <w:lastRenderedPageBreak/>
        <w:t>/55/</w:t>
      </w:r>
    </w:p>
    <w:p w14:paraId="325F8A77" w14:textId="55C3FACB" w:rsidR="00894BEF" w:rsidRDefault="00894BEF" w:rsidP="00894BEF">
      <w:pPr>
        <w:pStyle w:val="teifwPageNum"/>
      </w:pPr>
      <w:r>
        <w:t>52.</w:t>
      </w:r>
    </w:p>
    <w:p w14:paraId="5A7926B8" w14:textId="74766F95" w:rsidR="00894BEF" w:rsidRDefault="00894BEF" w:rsidP="00894BEF">
      <w:pPr>
        <w:pStyle w:val="teiab"/>
      </w:pPr>
      <w:r>
        <w:t>govoril, ino vaſsa ſzercza bo vám bátrivil,</w:t>
      </w:r>
      <w:r>
        <w:br/>
        <w:t>vám bode bátrivil.</w:t>
      </w:r>
    </w:p>
    <w:p w14:paraId="7EA396D9" w14:textId="0566EF1C" w:rsidR="00894BEF" w:rsidRDefault="00894BEF" w:rsidP="00894BEF">
      <w:pPr>
        <w:pStyle w:val="teiab"/>
      </w:pPr>
      <w:r>
        <w:br/>
        <w:t>ſzvétoga Dűha vám je poszlal, denesz</w:t>
      </w:r>
      <w:r>
        <w:br/>
        <w:t>Nebeszke Dike král, komi bojdi z Oczem i</w:t>
      </w:r>
      <w:r>
        <w:br/>
        <w:t>z Dűhom szvétim, Csé</w:t>
      </w:r>
      <w:r w:rsidR="005B26AC">
        <w:t>ſzt postenye, ino hválo</w:t>
      </w:r>
      <w:r w:rsidR="005B26AC">
        <w:br/>
        <w:t>zdávanye, i hválo zdávanye.</w:t>
      </w:r>
    </w:p>
    <w:p w14:paraId="58EFC04A" w14:textId="48D06C74" w:rsidR="005B26AC" w:rsidRDefault="005B26AC" w:rsidP="00894BEF">
      <w:pPr>
        <w:pStyle w:val="teiab"/>
      </w:pPr>
      <w:r>
        <w:br/>
        <w:t>Ar kak plamén Dűha szvétoga, z Nebéſz</w:t>
      </w:r>
      <w:r>
        <w:br/>
        <w:t>vu'sgá Cslecsja ſzerczá, taki sze raduvaſse</w:t>
      </w:r>
      <w:r>
        <w:br/>
        <w:t>Vucseniczi, govorivsi zvnouge féle jezikmi,</w:t>
      </w:r>
      <w:r>
        <w:br/>
        <w:t>zvnouge féle jezikmi.</w:t>
      </w:r>
    </w:p>
    <w:p w14:paraId="7EDD7B46" w14:textId="1F8BFCDA" w:rsidR="005B26AC" w:rsidRDefault="005B26AC" w:rsidP="00894BEF">
      <w:pPr>
        <w:pStyle w:val="teiab"/>
      </w:pPr>
      <w:r>
        <w:br/>
        <w:t>Záto zvelikim veſzéljem, dájmo hválo vſzi</w:t>
      </w:r>
      <w:r>
        <w:br/>
        <w:t>Bouguvi, bojdi od nász hváleno szvéto Trojsztvo,</w:t>
      </w:r>
      <w:r>
        <w:br/>
        <w:t>ko je od nász hvále vrejdno velike, hvále vrejn-</w:t>
      </w:r>
      <w:r>
        <w:br/>
        <w:t>-dno velike. Amen&amp;</w:t>
      </w:r>
    </w:p>
    <w:p w14:paraId="586FEFC4" w14:textId="594E115C" w:rsidR="005B26AC" w:rsidRDefault="005B26AC" w:rsidP="00894BEF">
      <w:pPr>
        <w:pStyle w:val="teiab"/>
      </w:pPr>
    </w:p>
    <w:p w14:paraId="22FCEA7D" w14:textId="029D4F34" w:rsidR="005B26AC" w:rsidRDefault="005B26AC" w:rsidP="005B26AC">
      <w:pPr>
        <w:pStyle w:val="Naslov1"/>
      </w:pPr>
      <w:r>
        <w:t>Peſzen stera sztoji na Tejlovo.</w:t>
      </w:r>
    </w:p>
    <w:p w14:paraId="67F438C8" w14:textId="1F334806" w:rsidR="005B26AC" w:rsidRDefault="005B26AC" w:rsidP="005B26AC"/>
    <w:p w14:paraId="0D5EBFDC" w14:textId="420BC4AC" w:rsidR="005B26AC" w:rsidRDefault="005B26AC" w:rsidP="005B26AC">
      <w:pPr>
        <w:pStyle w:val="teiab"/>
      </w:pPr>
      <w:r>
        <w:t>Goszpodin Boug vſzáko Csleku tak</w:t>
      </w:r>
      <w:r>
        <w:br/>
      </w:r>
      <w:r w:rsidR="00C0394A">
        <w:t>veli, vnougim szvoim grejhom ti ko-</w:t>
      </w:r>
      <w:r w:rsidR="00C0394A">
        <w:br/>
        <w:t>-necz vcsini, ár iſztino pitanye hocse biti,</w:t>
      </w:r>
      <w:r w:rsidR="00C0394A">
        <w:br/>
        <w:t>neverniczi vſzi vpekel houe pojti.</w:t>
      </w:r>
    </w:p>
    <w:p w14:paraId="5884CB7B" w14:textId="11A3A935" w:rsidR="00C0394A" w:rsidRDefault="00C0394A" w:rsidP="00C0394A">
      <w:pPr>
        <w:pStyle w:val="teicatch-word1"/>
      </w:pPr>
      <w:r>
        <w:t>Jálni</w:t>
      </w:r>
      <w:r>
        <w:br w:type="page"/>
      </w:r>
    </w:p>
    <w:p w14:paraId="4E9F19D7" w14:textId="57B98783" w:rsidR="00C0394A" w:rsidRDefault="00C0394A" w:rsidP="00C0394A">
      <w:r>
        <w:lastRenderedPageBreak/>
        <w:t>/56/</w:t>
      </w:r>
    </w:p>
    <w:p w14:paraId="039088FB" w14:textId="6584EB32" w:rsidR="00C0394A" w:rsidRDefault="00C0394A" w:rsidP="00C0394A">
      <w:pPr>
        <w:pStyle w:val="teifwPageNum"/>
      </w:pPr>
      <w:r>
        <w:t>53.</w:t>
      </w:r>
    </w:p>
    <w:p w14:paraId="373FD367" w14:textId="716C1672" w:rsidR="00C0394A" w:rsidRDefault="00C0394A" w:rsidP="00C0394A">
      <w:pPr>
        <w:pStyle w:val="teiab"/>
      </w:pPr>
      <w:r>
        <w:t>Jálni hűdi vrág veſz szvetli szvejt zgubi, gda</w:t>
      </w:r>
      <w:r>
        <w:br/>
        <w:t>Adama pervoga Csleka vkani, Bo'si Orſzág teda</w:t>
      </w:r>
      <w:r>
        <w:br/>
        <w:t>od nyega zgubi, lekmeſzto mu pekléne moke</w:t>
      </w:r>
      <w:r>
        <w:br/>
        <w:t>szprávi.</w:t>
      </w:r>
    </w:p>
    <w:p w14:paraId="5AA5FEB6" w14:textId="2AB59667" w:rsidR="00C0394A" w:rsidRDefault="00C0394A" w:rsidP="00C0394A">
      <w:pPr>
        <w:pStyle w:val="teiab"/>
      </w:pPr>
      <w:r>
        <w:br/>
        <w:t>Csűdna je velika ſzerditoſzt Bo'sja, ár ſze</w:t>
      </w:r>
      <w:r>
        <w:br/>
        <w:t>krouto vſzigdár ſzerdi za grejhe, tou ſzvedocsi</w:t>
      </w:r>
      <w:r>
        <w:br/>
        <w:t>nyega prevnougi bicsi, ino nyega prevelike ne-</w:t>
      </w:r>
      <w:r>
        <w:br/>
        <w:t>-volje.</w:t>
      </w:r>
    </w:p>
    <w:p w14:paraId="38E2992F" w14:textId="24D403BB" w:rsidR="00C0394A" w:rsidRDefault="00C0394A" w:rsidP="00C0394A">
      <w:pPr>
        <w:pStyle w:val="teiab"/>
      </w:pPr>
      <w:r>
        <w:br/>
        <w:t>ſzmert je vſzigdár na tom okrouglom szvejti,</w:t>
      </w:r>
      <w:r>
        <w:br/>
        <w:t>niscse nemre pred nyom nigdár oſztáti, ſzrebrom</w:t>
      </w:r>
      <w:r>
        <w:br/>
        <w:t>zlátom nemre sze odkűpiti, da ednouk je vſzáko-</w:t>
      </w:r>
      <w:r>
        <w:br/>
        <w:t>-mi szmert podjéti.</w:t>
      </w:r>
    </w:p>
    <w:p w14:paraId="749FDCC5" w14:textId="073B6F80" w:rsidR="00C0394A" w:rsidRDefault="00C0394A" w:rsidP="00C0394A">
      <w:pPr>
        <w:pStyle w:val="teiab"/>
      </w:pPr>
      <w:r>
        <w:br/>
        <w:t>Poszla záto Boug szvega ſzina doli, dabi</w:t>
      </w:r>
      <w:r>
        <w:br/>
        <w:t>on odkűpil Cslovecsje plemen, i ſzerditoſzt</w:t>
      </w:r>
      <w:r>
        <w:br/>
        <w:t>Bo'sjo vzél od náſz doli, mentűval náſz pe-</w:t>
      </w:r>
      <w:r>
        <w:br/>
        <w:t>-kléne hűde moke.</w:t>
      </w:r>
    </w:p>
    <w:p w14:paraId="0E3134D4" w14:textId="447BC6A9" w:rsidR="00C0394A" w:rsidRDefault="00C0394A" w:rsidP="00C0394A">
      <w:pPr>
        <w:pStyle w:val="teiab"/>
      </w:pPr>
      <w:r>
        <w:br/>
        <w:t>Nej tou Csűdo da ti vu grejhe szpádnes,</w:t>
      </w:r>
      <w:r>
        <w:br/>
      </w:r>
      <w:r w:rsidR="00077D06">
        <w:t>da csűdo je da ti vu grejhi le'sis, sztvoji grej-</w:t>
      </w:r>
      <w:r w:rsidR="00077D06">
        <w:br/>
        <w:t>-hov da sze ti vő ne verne's, i vu ſzamom Kri-</w:t>
      </w:r>
      <w:r w:rsidR="00077D06">
        <w:br/>
        <w:t>-sztuſsi sze ne vűpas.</w:t>
      </w:r>
    </w:p>
    <w:p w14:paraId="325E1A6B" w14:textId="12260784" w:rsidR="00077D06" w:rsidRDefault="00077D06" w:rsidP="00C0394A">
      <w:pPr>
        <w:pStyle w:val="teiab"/>
      </w:pPr>
      <w:r>
        <w:br/>
        <w:t>Vigy da záto krouto malo márajo, ludje</w:t>
      </w:r>
    </w:p>
    <w:p w14:paraId="57FB145D" w14:textId="28520319" w:rsidR="00077D06" w:rsidRDefault="00077D06" w:rsidP="00077D06">
      <w:pPr>
        <w:pStyle w:val="teicatch-word1"/>
      </w:pPr>
      <w:r>
        <w:t>pajo</w:t>
      </w:r>
      <w:r>
        <w:br w:type="page"/>
      </w:r>
    </w:p>
    <w:p w14:paraId="6D4DA042" w14:textId="77A4ED60" w:rsidR="00077D06" w:rsidRDefault="00077D06" w:rsidP="00077D06">
      <w:r>
        <w:lastRenderedPageBreak/>
        <w:t>/57/</w:t>
      </w:r>
    </w:p>
    <w:p w14:paraId="36FF7824" w14:textId="5BC61878" w:rsidR="00077D06" w:rsidRDefault="00077D06" w:rsidP="00077D06">
      <w:pPr>
        <w:pStyle w:val="teifwPageNum"/>
      </w:pPr>
      <w:r>
        <w:t>54.</w:t>
      </w:r>
    </w:p>
    <w:p w14:paraId="27D141EC" w14:textId="50EC3DEA" w:rsidR="00077D06" w:rsidRDefault="00077D06" w:rsidP="00077D06">
      <w:pPr>
        <w:pStyle w:val="teiab"/>
      </w:pPr>
      <w:r>
        <w:t>pijo jejo i manyikűjo, i do koncza vſzi ſzo</w:t>
      </w:r>
      <w:r>
        <w:br/>
        <w:t>vu grejhi merli, vnevernoſzti pak szo vſzi</w:t>
      </w:r>
      <w:r>
        <w:br/>
        <w:t>oszleipili.</w:t>
      </w:r>
    </w:p>
    <w:p w14:paraId="510E4ABC" w14:textId="51EE13C6" w:rsidR="00077D06" w:rsidRDefault="00077D06" w:rsidP="00077D06">
      <w:pPr>
        <w:pStyle w:val="teiab"/>
      </w:pPr>
      <w:r>
        <w:br/>
        <w:t>Vnougi szliſsi Bo'sje szvéte beſzejde, da kak</w:t>
      </w:r>
      <w:r>
        <w:br/>
        <w:t>mánye rejcsi tako je der'si, za ſpot za la'si</w:t>
      </w:r>
      <w:r>
        <w:br/>
        <w:t>nyega recsi der'si, i ſzerd Bo'si csákajo na</w:t>
      </w:r>
      <w:r>
        <w:br/>
        <w:t>szve gláve.</w:t>
      </w:r>
    </w:p>
    <w:p w14:paraId="35796AF9" w14:textId="1ABE3495" w:rsidR="00077D06" w:rsidRDefault="00077D06" w:rsidP="00077D06">
      <w:pPr>
        <w:pStyle w:val="teiab"/>
      </w:pPr>
      <w:r>
        <w:br/>
        <w:t>Znáj ti Cslovik da te Boug kastigal bou,</w:t>
      </w:r>
      <w:r>
        <w:br/>
        <w:t>csi sze szvoji grejhov ne verne's szkoro, ali</w:t>
      </w:r>
      <w:r>
        <w:br/>
        <w:t>stimas da ga vrága nigdár nej, ino záto le'sis</w:t>
      </w:r>
      <w:r>
        <w:br/>
        <w:t>vjálnoſzti tvojoj.</w:t>
      </w:r>
    </w:p>
    <w:p w14:paraId="0DF3EC22" w14:textId="4C0BE358" w:rsidR="00077D06" w:rsidRDefault="00077D06" w:rsidP="00077D06">
      <w:pPr>
        <w:pStyle w:val="teiab"/>
      </w:pPr>
      <w:r>
        <w:br/>
        <w:t>Nja véksa je paki nájem grejhom szmert,</w:t>
      </w:r>
      <w:r>
        <w:br/>
        <w:t>Pavel veli da je tou vekvecsna szmert, po ko-</w:t>
      </w:r>
      <w:r>
        <w:br/>
        <w:t>-teroj vſzáki na pekel pojde, ki sze godi szvoji</w:t>
      </w:r>
      <w:r>
        <w:br/>
        <w:t>grejhov ne verné.</w:t>
      </w:r>
    </w:p>
    <w:p w14:paraId="7F1D75A4" w14:textId="7C2ACF6A" w:rsidR="00077D06" w:rsidRDefault="00077D06" w:rsidP="00077D06">
      <w:pPr>
        <w:pStyle w:val="teiab"/>
      </w:pPr>
      <w:r>
        <w:br/>
        <w:t>Poglej na szé Cslovik gouli grejsen szi,</w:t>
      </w:r>
      <w:r>
        <w:br/>
        <w:t>szvoji grejhov szkoro sze vő poverni, ár csi</w:t>
      </w:r>
      <w:r>
        <w:br/>
        <w:t>sze ti zgrejhov vunka ne vernés, vu Nebesz-</w:t>
      </w:r>
      <w:r>
        <w:br/>
        <w:t>-ki Crſzág nigdár ne pojdes.</w:t>
      </w:r>
    </w:p>
    <w:p w14:paraId="11641FE7" w14:textId="284D1BCB" w:rsidR="00077D06" w:rsidRDefault="00077D06" w:rsidP="00077D06">
      <w:pPr>
        <w:pStyle w:val="teiab"/>
      </w:pPr>
      <w:r>
        <w:br/>
        <w:t>Proſzim te jajſ vu Jezuſsa Iméni, da vu</w:t>
      </w:r>
      <w:r>
        <w:br/>
        <w:t>dvojnoſzt ne opadni vu grejhi, nego sze ti</w:t>
      </w:r>
    </w:p>
    <w:p w14:paraId="31300BF8" w14:textId="1FD969D8" w:rsidR="00077D06" w:rsidRDefault="00077D06" w:rsidP="00077D06">
      <w:pPr>
        <w:pStyle w:val="teicatch-word1"/>
      </w:pPr>
      <w:r>
        <w:t>ter</w:t>
      </w:r>
      <w:r>
        <w:br w:type="page"/>
      </w:r>
    </w:p>
    <w:p w14:paraId="72BE5523" w14:textId="6C76FA0C" w:rsidR="00077D06" w:rsidRDefault="00077D06" w:rsidP="00077D06">
      <w:r>
        <w:lastRenderedPageBreak/>
        <w:t>/58/</w:t>
      </w:r>
    </w:p>
    <w:p w14:paraId="2B6396C5" w14:textId="54BA5742" w:rsidR="00077D06" w:rsidRDefault="00C24892" w:rsidP="00C24892">
      <w:pPr>
        <w:pStyle w:val="teifwPageNum"/>
      </w:pPr>
      <w:r>
        <w:t>55.</w:t>
      </w:r>
    </w:p>
    <w:p w14:paraId="0BB26149" w14:textId="77143939" w:rsidR="00C24892" w:rsidRDefault="00C24892" w:rsidP="00C24892">
      <w:pPr>
        <w:pStyle w:val="teiab"/>
      </w:pPr>
      <w:r>
        <w:t>terdno vűpaj v Krisztuſsi, on ti hocse proſzti-</w:t>
      </w:r>
      <w:r>
        <w:br/>
        <w:t>-ti grejhe tvoje.</w:t>
      </w:r>
    </w:p>
    <w:p w14:paraId="4F98F528" w14:textId="77DBB76F" w:rsidR="00C24892" w:rsidRDefault="00C24892" w:rsidP="00C24892">
      <w:pPr>
        <w:pStyle w:val="teiab"/>
      </w:pPr>
      <w:r>
        <w:br/>
        <w:t>Ar Goszpon Boug obecsal je iſztino, da ste-</w:t>
      </w:r>
      <w:r>
        <w:br/>
        <w:t>-ri sze szvoji grejhov poverno, vekivecsna 'sit-</w:t>
      </w:r>
      <w:r>
        <w:br/>
        <w:t>-ka delniczi boudo, i z-Krisztuſsem 'siveli vſzig-</w:t>
      </w:r>
      <w:r>
        <w:br/>
        <w:t>-dár boudo.</w:t>
      </w:r>
    </w:p>
    <w:p w14:paraId="001D0DEC" w14:textId="16DB13D8" w:rsidR="00C24892" w:rsidRDefault="00C24892" w:rsidP="00C24892">
      <w:pPr>
        <w:pStyle w:val="teiab"/>
      </w:pPr>
      <w:r>
        <w:br/>
        <w:t>Vnougi mejszti tak priszége Goszpon Boug,</w:t>
      </w:r>
      <w:r>
        <w:br/>
        <w:t>sivém jaſz Boug nescsem grejsnikom szmerti,</w:t>
      </w:r>
      <w:r>
        <w:br/>
        <w:t>nigdár mu nescsem grejhe voucsi vercsi, nego</w:t>
      </w:r>
      <w:r>
        <w:br/>
        <w:t>da sze verné ino da sivé.</w:t>
      </w:r>
    </w:p>
    <w:p w14:paraId="6D950574" w14:textId="07D5754E" w:rsidR="00C24892" w:rsidRDefault="00C24892" w:rsidP="00C24892">
      <w:pPr>
        <w:pStyle w:val="teiab"/>
      </w:pPr>
      <w:r>
        <w:br/>
        <w:t>Záto Cslovik ti vu grejni ne le'si, neg sze</w:t>
      </w:r>
      <w:r>
        <w:br/>
        <w:t>setuj sztvoji grejhov vernouti, i vu ſzamom</w:t>
      </w:r>
      <w:r>
        <w:br/>
        <w:t>Krisztuſsi sze vűpaj ti, nyega recsem vſzigdár</w:t>
      </w:r>
      <w:r>
        <w:br/>
        <w:t>pokoren bojdi.</w:t>
      </w:r>
    </w:p>
    <w:p w14:paraId="2301DE38" w14:textId="16245195" w:rsidR="00C24892" w:rsidRDefault="00C24892" w:rsidP="00C24892">
      <w:pPr>
        <w:pStyle w:val="teiab"/>
      </w:pPr>
      <w:r>
        <w:br/>
        <w:t>Ar zmenkánya nejga vu Bo'sjoj rejcsi, kaj</w:t>
      </w:r>
      <w:r>
        <w:br/>
        <w:t>obecsa vu nyem hocse obsztáti, da jaj never-</w:t>
      </w:r>
      <w:r>
        <w:br/>
        <w:t>-nikom pak hocse biti, koteri szo vrága na</w:t>
      </w:r>
      <w:r>
        <w:br/>
        <w:t>szé oblekli.</w:t>
      </w:r>
    </w:p>
    <w:p w14:paraId="0A5A8C23" w14:textId="1981531B" w:rsidR="00C24892" w:rsidRDefault="00C24892" w:rsidP="00C24892">
      <w:pPr>
        <w:pStyle w:val="teiab"/>
      </w:pPr>
      <w:r>
        <w:br/>
        <w:t>Placs i nárek ino zobno ſkripanye, vpékli</w:t>
      </w:r>
      <w:r>
        <w:br/>
        <w:t>boude vecsna moka derthanye, ſterm kon-</w:t>
      </w:r>
    </w:p>
    <w:p w14:paraId="115DEA69" w14:textId="2EC9DDE9" w:rsidR="00C24892" w:rsidRDefault="00C24892" w:rsidP="00C24892">
      <w:pPr>
        <w:pStyle w:val="teicatch-word1"/>
      </w:pPr>
      <w:r>
        <w:t>cza</w:t>
      </w:r>
      <w:r>
        <w:br w:type="page"/>
      </w:r>
    </w:p>
    <w:p w14:paraId="1153064B" w14:textId="77ECB2D1" w:rsidR="00C24892" w:rsidRDefault="00C24892" w:rsidP="00C24892">
      <w:r>
        <w:lastRenderedPageBreak/>
        <w:t>/59/</w:t>
      </w:r>
    </w:p>
    <w:p w14:paraId="4E94E80C" w14:textId="78F245F3" w:rsidR="00C24892" w:rsidRDefault="00C24892" w:rsidP="00C24892">
      <w:pPr>
        <w:pStyle w:val="teifwPageNum"/>
      </w:pPr>
      <w:r>
        <w:t>56.</w:t>
      </w:r>
    </w:p>
    <w:p w14:paraId="01726801" w14:textId="577B03C0" w:rsidR="00C24892" w:rsidRDefault="00C24892" w:rsidP="00C24892">
      <w:pPr>
        <w:pStyle w:val="teiab"/>
      </w:pPr>
      <w:r>
        <w:t>-cza kraja nigdár neboude, da prekléczi</w:t>
      </w:r>
      <w:r>
        <w:br/>
        <w:t>zvragmi boudo vu pékli.</w:t>
      </w:r>
    </w:p>
    <w:p w14:paraId="254BB518" w14:textId="2CDDF486" w:rsidR="00C24892" w:rsidRDefault="00C24892" w:rsidP="00C24892">
      <w:pPr>
        <w:pStyle w:val="teiab"/>
      </w:pPr>
      <w:r>
        <w:br/>
        <w:t>Oh ti Cslovik</w:t>
      </w:r>
      <w:r w:rsidR="00DC6EE1">
        <w:t xml:space="preserve"> proſzim jaſz vezdaj</w:t>
      </w:r>
      <w:r w:rsidR="00DC6EE1">
        <w:br/>
        <w:t>tebe, da szkerb noszi ti na szve zvelicsa-</w:t>
      </w:r>
      <w:r w:rsidR="00DC6EE1">
        <w:br/>
        <w:t>-nye, da bos mogel 'siveti vekiveke, i z Kri-</w:t>
      </w:r>
      <w:r w:rsidR="00DC6EE1">
        <w:br/>
        <w:t>-sztuſsem prebivati v Nebészi. Amen&amp;</w:t>
      </w:r>
    </w:p>
    <w:p w14:paraId="59FA74FF" w14:textId="78673CF1" w:rsidR="00DC6EE1" w:rsidRDefault="00DC6EE1" w:rsidP="00C24892">
      <w:pPr>
        <w:pStyle w:val="teiab"/>
      </w:pPr>
    </w:p>
    <w:p w14:paraId="2B99CF61" w14:textId="6B0254E0" w:rsidR="00DC6EE1" w:rsidRDefault="00DC6EE1" w:rsidP="00DC6EE1">
      <w:pPr>
        <w:pStyle w:val="Naslov1"/>
      </w:pPr>
      <w:r>
        <w:t>Peſzen Na sészto Nedelo po Ri-</w:t>
      </w:r>
      <w:r>
        <w:br/>
        <w:t>-szálaj Na nouto: Na pomoucs zovimo&amp;</w:t>
      </w:r>
    </w:p>
    <w:p w14:paraId="537EF8E1" w14:textId="491EB1F8" w:rsidR="00DC6EE1" w:rsidRDefault="00DC6EE1" w:rsidP="00DC6EE1"/>
    <w:p w14:paraId="399E55F4" w14:textId="5EC3DA21" w:rsidR="00DC6EE1" w:rsidRDefault="00DC6EE1" w:rsidP="00DC6EE1">
      <w:pPr>
        <w:pStyle w:val="teiab"/>
      </w:pPr>
      <w:r>
        <w:t>Krisztuſsev leip ſereg neboj szeti nis-</w:t>
      </w:r>
      <w:r>
        <w:br/>
        <w:t>-tar, ár ti nemre ſkouditi nepriátel hű-</w:t>
      </w:r>
      <w:r>
        <w:br/>
        <w:t xml:space="preserve">-di, áko glih vete szvejt veſz sze na </w:t>
      </w:r>
      <w:r w:rsidR="005417A8">
        <w:t>té ſzerdi,</w:t>
      </w:r>
      <w:r w:rsidR="005417A8">
        <w:br/>
        <w:t>nescsete oſztavi ti ſztvoritel Nebeszki.</w:t>
      </w:r>
    </w:p>
    <w:p w14:paraId="1A940D6A" w14:textId="23CAEDF1" w:rsidR="005417A8" w:rsidRDefault="005417A8" w:rsidP="00DC6EE1">
      <w:pPr>
        <w:pStyle w:val="teiab"/>
      </w:pPr>
      <w:r>
        <w:br/>
        <w:t>Králevi národ szi, csi glih naj ménsi,</w:t>
      </w:r>
      <w:r>
        <w:br/>
        <w:t>Goszpodimo Bougu bogme vugoden szi, po nye-</w:t>
      </w:r>
      <w:r>
        <w:br/>
        <w:t>-govom ſzini, ti szi ſzin prijétni, vſzoj nyegovoj</w:t>
      </w:r>
      <w:r>
        <w:br/>
        <w:t>Diki, veruj bos delnik ti.</w:t>
      </w:r>
    </w:p>
    <w:p w14:paraId="3B16FB09" w14:textId="3534C5E9" w:rsidR="005417A8" w:rsidRDefault="005417A8" w:rsidP="00DC6EE1">
      <w:pPr>
        <w:pStyle w:val="teiab"/>
      </w:pPr>
      <w:r>
        <w:br/>
        <w:t>Ako sze pravicsno v Kriſztuſsi bos vűpal,</w:t>
      </w:r>
      <w:r>
        <w:br/>
        <w:t>veruj da pri Bougi veke bos prebival, csi</w:t>
      </w:r>
      <w:r>
        <w:br/>
        <w:t>Krisztuſsevo kerv szprávom vőrom bos pil,</w:t>
      </w:r>
    </w:p>
    <w:p w14:paraId="449957A8" w14:textId="0DEB8F7A" w:rsidR="005417A8" w:rsidRDefault="005417A8" w:rsidP="005417A8">
      <w:pPr>
        <w:pStyle w:val="teicatch-word1"/>
      </w:pPr>
      <w:r>
        <w:t>veruj</w:t>
      </w:r>
      <w:r>
        <w:br w:type="page"/>
      </w:r>
    </w:p>
    <w:p w14:paraId="20EBFBB0" w14:textId="5A82CBC5" w:rsidR="005417A8" w:rsidRDefault="005417A8" w:rsidP="005417A8">
      <w:r>
        <w:lastRenderedPageBreak/>
        <w:t>/60/</w:t>
      </w:r>
    </w:p>
    <w:p w14:paraId="66D034BB" w14:textId="1C621753" w:rsidR="005417A8" w:rsidRDefault="005417A8" w:rsidP="005417A8">
      <w:pPr>
        <w:pStyle w:val="teifwPageNum"/>
      </w:pPr>
      <w:r>
        <w:t>57.</w:t>
      </w:r>
    </w:p>
    <w:p w14:paraId="7A259900" w14:textId="1F149A5E" w:rsidR="005417A8" w:rsidRDefault="005417A8" w:rsidP="005417A8">
      <w:pPr>
        <w:pStyle w:val="teiab"/>
      </w:pPr>
      <w:r>
        <w:t>veruj vekvekoma da nebodes 'séjal.</w:t>
      </w:r>
    </w:p>
    <w:p w14:paraId="7472C044" w14:textId="6A4B9006" w:rsidR="005417A8" w:rsidRDefault="005417A8" w:rsidP="005417A8">
      <w:pPr>
        <w:pStyle w:val="teiab"/>
      </w:pPr>
      <w:r>
        <w:br/>
        <w:t>Kak godi bou hodil, hűdi vrág za tebom,</w:t>
      </w:r>
      <w:r>
        <w:br/>
        <w:t>szvoje ſkodne mre'se metal bou za tebom, i szvo-</w:t>
      </w:r>
      <w:r>
        <w:br/>
        <w:t>-jimi szlugmi derkal bou za tebom, csi sze bos</w:t>
      </w:r>
      <w:r>
        <w:br/>
        <w:t>v Bougi vűpal, on ti nebo ſkoudil.</w:t>
      </w:r>
    </w:p>
    <w:p w14:paraId="6FE12AEA" w14:textId="0895341E" w:rsidR="005417A8" w:rsidRDefault="005417A8" w:rsidP="005417A8">
      <w:pPr>
        <w:pStyle w:val="teiab"/>
      </w:pPr>
      <w:r>
        <w:br/>
        <w:t>I nebo ti ſkoudil protivnik pogánszki,</w:t>
      </w:r>
      <w:r>
        <w:br/>
        <w:t>áko glih prekrouto on sze tebi grozi, ako te glih</w:t>
      </w:r>
      <w:r>
        <w:br/>
        <w:t>vmori protivnik neverni, ali te pak zbűdi Kri-</w:t>
      </w:r>
      <w:r>
        <w:br/>
        <w:t>-sztus Král Nebeszki.</w:t>
      </w:r>
    </w:p>
    <w:p w14:paraId="5EFD22F6" w14:textId="61B1EE21" w:rsidR="005417A8" w:rsidRDefault="005417A8" w:rsidP="005417A8">
      <w:pPr>
        <w:pStyle w:val="teiab"/>
      </w:pPr>
      <w:r>
        <w:br/>
        <w:t>Varuje Goszpon Boug szvo Czérkev kerscsán-</w:t>
      </w:r>
      <w:r>
        <w:br/>
        <w:t>-szko, glih kak dober paſztér jedino ovcsiczo,</w:t>
      </w:r>
      <w:r>
        <w:br/>
        <w:t>koteri poszlűsa Krisztuſsa beſzejdo, na nyega</w:t>
      </w:r>
      <w:r>
        <w:br/>
        <w:t>Boug noſzi preveliko paſzko.</w:t>
      </w:r>
    </w:p>
    <w:p w14:paraId="02096173" w14:textId="583A0FD3" w:rsidR="005417A8" w:rsidRDefault="005417A8" w:rsidP="005417A8">
      <w:pPr>
        <w:pStyle w:val="teiab"/>
      </w:pPr>
      <w:r>
        <w:br/>
        <w:t>Krisztus setűj zdaj knám, ino nam pomozi,</w:t>
      </w:r>
      <w:r>
        <w:br/>
        <w:t>sztvojom szvétim Dűhom ti náſz vſzigdár ravnaj,</w:t>
      </w:r>
      <w:r>
        <w:br/>
        <w:t>da dicsiti tebe bomo mogli mi vszi.</w:t>
      </w:r>
    </w:p>
    <w:p w14:paraId="467DEC9D" w14:textId="5B32EE8B" w:rsidR="005417A8" w:rsidRDefault="005417A8" w:rsidP="005417A8">
      <w:pPr>
        <w:pStyle w:val="teiab"/>
      </w:pPr>
      <w:r>
        <w:br/>
        <w:t>Vőren szi Goszpon Boug, vu vſzoj tvojoj rej-</w:t>
      </w:r>
      <w:r>
        <w:br/>
        <w:t>-csi, ino kaj obecsas vonom oſztánes ti, tvojemi</w:t>
      </w:r>
      <w:r>
        <w:br/>
        <w:t>ſeregi nedáj opűſztiti, stere szi na kri'si sztvom</w:t>
      </w:r>
    </w:p>
    <w:p w14:paraId="4BF63D70" w14:textId="4DB3B5EE" w:rsidR="005417A8" w:rsidRDefault="005417A8" w:rsidP="005417A8">
      <w:pPr>
        <w:pStyle w:val="teicatch-word1"/>
      </w:pPr>
      <w:r>
        <w:t>ker</w:t>
      </w:r>
      <w:r>
        <w:br w:type="page"/>
      </w:r>
    </w:p>
    <w:p w14:paraId="02574D2C" w14:textId="314BD2EE" w:rsidR="005417A8" w:rsidRDefault="005417A8" w:rsidP="005417A8">
      <w:r>
        <w:lastRenderedPageBreak/>
        <w:t>/61/</w:t>
      </w:r>
    </w:p>
    <w:p w14:paraId="44E7CEE6" w14:textId="5F60F5B7" w:rsidR="005417A8" w:rsidRDefault="00F971C9" w:rsidP="00F971C9">
      <w:pPr>
        <w:pStyle w:val="teifwPageNum"/>
      </w:pPr>
      <w:r>
        <w:t>58.</w:t>
      </w:r>
    </w:p>
    <w:p w14:paraId="25BF5C4D" w14:textId="72E96C5D" w:rsidR="00F971C9" w:rsidRDefault="00F971C9" w:rsidP="00F971C9">
      <w:pPr>
        <w:pStyle w:val="teiab"/>
      </w:pPr>
      <w:r>
        <w:t>kervjom odkűpil.</w:t>
      </w:r>
    </w:p>
    <w:p w14:paraId="7FEF25D7" w14:textId="69A45A14" w:rsidR="00F971C9" w:rsidRDefault="00F971C9" w:rsidP="00F971C9">
      <w:pPr>
        <w:pStyle w:val="teiab"/>
      </w:pPr>
      <w:r>
        <w:br/>
        <w:t>Ne glédaj Goszpon Boug, to ſzveczko szle-</w:t>
      </w:r>
      <w:r>
        <w:br/>
        <w:t>-poto, za tvojo dobrouto, nezahválnoſzt hűdo,</w:t>
      </w:r>
      <w:r>
        <w:br/>
        <w:t>tvoje szvéte rejcsi odűrnoſzt veliko, ned Kri-</w:t>
      </w:r>
      <w:r>
        <w:br/>
        <w:t>-sztus Jezuſsa, glédaj szmert nedu'sno.</w:t>
      </w:r>
    </w:p>
    <w:p w14:paraId="61209B5D" w14:textId="2BE55178" w:rsidR="00F971C9" w:rsidRDefault="00F971C9" w:rsidP="00F971C9">
      <w:pPr>
        <w:pStyle w:val="teiab"/>
      </w:pPr>
      <w:r>
        <w:br/>
        <w:t>I vzemi 'se zna'sz ti, vnouge protivnike,</w:t>
      </w:r>
      <w:r>
        <w:br/>
        <w:t>vzemi 'se zmegy na'sz ti nenávidnoſzti tve,</w:t>
      </w:r>
      <w:r>
        <w:br/>
        <w:t>i nepriátele ti vſze oſzramoti, ki vzéti nes-</w:t>
      </w:r>
      <w:r>
        <w:br/>
        <w:t>-csejo tvoje szvéte rejcsi.</w:t>
      </w:r>
    </w:p>
    <w:p w14:paraId="17733A45" w14:textId="586E5253" w:rsidR="00F971C9" w:rsidRDefault="00F971C9" w:rsidP="00F971C9">
      <w:pPr>
        <w:pStyle w:val="teiab"/>
      </w:pPr>
      <w:r>
        <w:br/>
        <w:t>Czérkevcza kerscsánſzka vnikom sze ne</w:t>
      </w:r>
      <w:r>
        <w:br/>
        <w:t>vűpa, neg lepraj vu tebi ki szi nyé obrámb,</w:t>
      </w:r>
      <w:r>
        <w:br/>
        <w:t>ár sztvojom praviczom ti náſz vſigdár 'si-</w:t>
      </w:r>
      <w:r>
        <w:br/>
        <w:t>-vés, sztvojimi ranami ti nász obeszelis.</w:t>
      </w:r>
    </w:p>
    <w:p w14:paraId="1B5915DE" w14:textId="7026B0B6" w:rsidR="00F971C9" w:rsidRDefault="00F971C9" w:rsidP="00F971C9">
      <w:pPr>
        <w:pStyle w:val="teiab"/>
      </w:pPr>
      <w:r>
        <w:br/>
        <w:t>Hvála bojdi tebi ſztvoritel Nebeszki,</w:t>
      </w:r>
      <w:r>
        <w:br/>
        <w:t>ki szi jen vſztálnoſzti a troji vu keipi, ne-</w:t>
      </w:r>
      <w:r>
        <w:br/>
        <w:t>-dáj nam vtve volje Goszpodne dvojiti, na</w:t>
      </w:r>
      <w:r>
        <w:br/>
        <w:t xml:space="preserve">szmertnom vrejmeni, bojdi nam na pomoucs. </w:t>
      </w:r>
      <w:r w:rsidRPr="00640E4B">
        <w:rPr>
          <w:rStyle w:val="teiunclear"/>
        </w:rPr>
        <w:t>An&amp;</w:t>
      </w:r>
    </w:p>
    <w:p w14:paraId="1756168D" w14:textId="5CABF05E" w:rsidR="00F971C9" w:rsidRDefault="00F971C9" w:rsidP="00F971C9">
      <w:pPr>
        <w:pStyle w:val="teiab"/>
      </w:pPr>
    </w:p>
    <w:p w14:paraId="4B313B7C" w14:textId="4CF10B4F" w:rsidR="00F971C9" w:rsidRDefault="00F971C9" w:rsidP="00F971C9">
      <w:pPr>
        <w:pStyle w:val="Naslov1"/>
      </w:pPr>
      <w:r>
        <w:t>Na trinájszeto Nedelo po Riszálaj.</w:t>
      </w:r>
    </w:p>
    <w:p w14:paraId="564BB622" w14:textId="75492CD5" w:rsidR="00F971C9" w:rsidRDefault="00F971C9" w:rsidP="00F971C9"/>
    <w:p w14:paraId="7EAF46EA" w14:textId="77777777" w:rsidR="00F971C9" w:rsidRDefault="00F971C9" w:rsidP="00F971C9">
      <w:pPr>
        <w:pStyle w:val="teiab"/>
      </w:pPr>
      <w:r>
        <w:t>Ki Cslovik pozna Goszpodna Bouga,</w:t>
      </w:r>
      <w:r>
        <w:br/>
        <w:t>nyega vcsinejnye dobro vpamet vzeme,</w:t>
      </w:r>
    </w:p>
    <w:p w14:paraId="1349CF9B" w14:textId="0C609E9D" w:rsidR="00640E4B" w:rsidRDefault="00F971C9" w:rsidP="00F971C9">
      <w:pPr>
        <w:pStyle w:val="teicatch-word1"/>
        <w:rPr>
          <w:rStyle w:val="teicatch-word1Znak"/>
        </w:rPr>
      </w:pPr>
      <w:r w:rsidRPr="00F971C9">
        <w:rPr>
          <w:rStyle w:val="teicatch-word1Znak"/>
        </w:rPr>
        <w:t>nye</w:t>
      </w:r>
      <w:r w:rsidR="00640E4B">
        <w:rPr>
          <w:rStyle w:val="teicatch-word1Znak"/>
        </w:rPr>
        <w:br w:type="page"/>
      </w:r>
    </w:p>
    <w:p w14:paraId="71B1B231" w14:textId="3196109C" w:rsidR="00F971C9" w:rsidRDefault="00640E4B" w:rsidP="00640E4B">
      <w:r>
        <w:lastRenderedPageBreak/>
        <w:t>/62/</w:t>
      </w:r>
    </w:p>
    <w:p w14:paraId="6507F83A" w14:textId="1FBAA98E" w:rsidR="00640E4B" w:rsidRDefault="00640E4B" w:rsidP="00640E4B">
      <w:pPr>
        <w:pStyle w:val="teifwPageNum"/>
      </w:pPr>
      <w:r>
        <w:t>59.</w:t>
      </w:r>
    </w:p>
    <w:p w14:paraId="57077D48" w14:textId="51C7CDAF" w:rsidR="00640E4B" w:rsidRDefault="00640E4B" w:rsidP="00640E4B">
      <w:pPr>
        <w:pStyle w:val="teiab"/>
      </w:pPr>
      <w:r>
        <w:t>nyemi szvéti Dűjh ſzercze nadigne, na hválo</w:t>
      </w:r>
      <w:r>
        <w:br/>
        <w:t>zdávanye nyega gori vzeme.</w:t>
      </w:r>
    </w:p>
    <w:p w14:paraId="792A82AB" w14:textId="577B42B6" w:rsidR="00640E4B" w:rsidRDefault="00640E4B" w:rsidP="00640E4B">
      <w:pPr>
        <w:pStyle w:val="teiab"/>
      </w:pPr>
      <w:r>
        <w:br/>
        <w:t>Vtom nám je ſzvedok, te szvéti Dávid, ko-</w:t>
      </w:r>
      <w:r>
        <w:br/>
        <w:t>-teri pozna szvega ſztvoritela, szvojega Bou-</w:t>
      </w:r>
      <w:r>
        <w:br/>
        <w:t>-ga nyega vcsinejnye, vetim zákonom zacsne</w:t>
      </w:r>
      <w:r>
        <w:br/>
        <w:t>veto Peszen.</w:t>
      </w:r>
    </w:p>
    <w:p w14:paraId="2EBB33F5" w14:textId="5831CA76" w:rsidR="00640E4B" w:rsidRDefault="00640E4B" w:rsidP="00640E4B">
      <w:pPr>
        <w:pStyle w:val="teiab"/>
      </w:pPr>
      <w:r>
        <w:br/>
        <w:t>Hváli ma Dűsa zevsze szve moucsi, Gosz-</w:t>
      </w:r>
      <w:r>
        <w:br/>
        <w:t>-podna Bouga nyega szvéto Ime, hváli Goszpo-</w:t>
      </w:r>
      <w:r>
        <w:br/>
        <w:t>-dna, zevszega 'sitka, i neszpozábiga, vnyega</w:t>
      </w:r>
      <w:r>
        <w:br/>
        <w:t>dobri deli.</w:t>
      </w:r>
    </w:p>
    <w:p w14:paraId="0930F13B" w14:textId="3CC269D1" w:rsidR="00640E4B" w:rsidRDefault="00640E4B" w:rsidP="00640E4B">
      <w:pPr>
        <w:pStyle w:val="teiab"/>
      </w:pPr>
      <w:r>
        <w:br/>
        <w:t>On scsé prosztiti vsze tvoje grejhe, on scsé</w:t>
      </w:r>
      <w:r>
        <w:br/>
        <w:t>zvrácsiti vsze</w:t>
      </w:r>
      <w:r w:rsidR="002C6505">
        <w:t xml:space="preserve"> tvoje betege, i od szkvárjenya</w:t>
      </w:r>
      <w:r w:rsidR="002C6505">
        <w:br/>
        <w:t>odszloboditi, i tvojo glávo, scsé ti koroniti.</w:t>
      </w:r>
    </w:p>
    <w:p w14:paraId="09625617" w14:textId="7D588DDC" w:rsidR="002C6505" w:rsidRDefault="002C6505" w:rsidP="00640E4B">
      <w:pPr>
        <w:pStyle w:val="teiab"/>
      </w:pPr>
      <w:r>
        <w:br/>
        <w:t>Tebi je gláva nyega szvéti ſzin, od grejha</w:t>
      </w:r>
      <w:r>
        <w:br/>
        <w:t>szmerti zmo'sni obranitel, i peklénszkomi</w:t>
      </w:r>
      <w:r>
        <w:br/>
        <w:t>vrági je potrejnye, tou je vsze Bo'sja ta</w:t>
      </w:r>
      <w:r>
        <w:br/>
        <w:t>szvéta miloscsa.</w:t>
      </w:r>
    </w:p>
    <w:p w14:paraId="49472EA7" w14:textId="5D89CEF2" w:rsidR="002C6505" w:rsidRDefault="002C6505" w:rsidP="00640E4B">
      <w:pPr>
        <w:pStyle w:val="teiab"/>
      </w:pPr>
      <w:r>
        <w:br/>
        <w:t>Ki zevszim dobrim tebe priglédal, v tvoji</w:t>
      </w:r>
      <w:r>
        <w:br/>
        <w:t>molitvaj tebe je on szliſsal, kakti je kanyaka</w:t>
      </w:r>
      <w:r>
        <w:br/>
        <w:t>oſztarala, zveliki grejhov tak te je ponouvil.</w:t>
      </w:r>
    </w:p>
    <w:p w14:paraId="0AD5072A" w14:textId="2EB86671" w:rsidR="002C6505" w:rsidRDefault="002C6505" w:rsidP="002C6505">
      <w:pPr>
        <w:pStyle w:val="teicatch-word1"/>
      </w:pPr>
      <w:r>
        <w:t>More</w:t>
      </w:r>
      <w:r>
        <w:br w:type="page"/>
      </w:r>
    </w:p>
    <w:p w14:paraId="733ED10B" w14:textId="1827F375" w:rsidR="002C6505" w:rsidRDefault="002C6505" w:rsidP="002C6505">
      <w:r>
        <w:lastRenderedPageBreak/>
        <w:t>/63/</w:t>
      </w:r>
    </w:p>
    <w:p w14:paraId="4FB39855" w14:textId="1222C0AA" w:rsidR="002C6505" w:rsidRDefault="002C6505" w:rsidP="002C6505">
      <w:pPr>
        <w:pStyle w:val="teifwPageNum"/>
      </w:pPr>
      <w:r>
        <w:t>60.</w:t>
      </w:r>
    </w:p>
    <w:p w14:paraId="5A45F4BA" w14:textId="060502FE" w:rsidR="002C6505" w:rsidRDefault="002C6505" w:rsidP="002C6505">
      <w:pPr>
        <w:pStyle w:val="teiab"/>
      </w:pPr>
      <w:r>
        <w:t>More biti gda kastigal teje, vnogo szkuſse-</w:t>
      </w:r>
      <w:r>
        <w:br/>
        <w:t>-nya na té je on pűſztil, kak milosztiv Otecz</w:t>
      </w:r>
      <w:r>
        <w:br/>
        <w:t>kastigal teje, ár je sztejm tebe kszvoim rokam</w:t>
      </w:r>
      <w:r>
        <w:br/>
        <w:t>privcsil.</w:t>
      </w:r>
    </w:p>
    <w:p w14:paraId="09506B18" w14:textId="0E942B89" w:rsidR="002C6505" w:rsidRDefault="002C6505" w:rsidP="002C6505">
      <w:pPr>
        <w:pStyle w:val="teiab"/>
      </w:pPr>
      <w:r>
        <w:br/>
        <w:t>A zdrűge sztráni tebe sze der'si, za protivni-</w:t>
      </w:r>
      <w:r>
        <w:br/>
        <w:t>-ke tve gori za té vſztá, da tou verujes po vnougi</w:t>
      </w:r>
      <w:r>
        <w:br/>
        <w:t>példaj, med 'ſidovſzkim lűſztvom, ko je odszlo-</w:t>
      </w:r>
      <w:r>
        <w:br/>
        <w:t>-bodil.</w:t>
      </w:r>
    </w:p>
    <w:p w14:paraId="6556DB38" w14:textId="2063E53C" w:rsidR="002C6505" w:rsidRDefault="002C6505" w:rsidP="002C6505">
      <w:pPr>
        <w:pStyle w:val="teiab"/>
      </w:pPr>
      <w:r>
        <w:br/>
        <w:t>Vűpaj sze ma Dűsa, v Goszpodna Bouga, ár</w:t>
      </w:r>
      <w:r>
        <w:br/>
        <w:t>je miloſztiv vu szvoje sztálnoszti, i nej je nágel</w:t>
      </w:r>
      <w:r>
        <w:br/>
        <w:t>na kastiganye, lepraj sze pobolsaj ti vu tvojem</w:t>
      </w:r>
      <w:r>
        <w:br/>
        <w:t>sitki.</w:t>
      </w:r>
    </w:p>
    <w:p w14:paraId="335DF54E" w14:textId="6B905274" w:rsidR="002C6505" w:rsidRDefault="002C6505" w:rsidP="002C6505">
      <w:pPr>
        <w:pStyle w:val="teiab"/>
      </w:pPr>
      <w:r>
        <w:br/>
        <w:t>Csi edno malo ſzerditoſzt szká'se</w:t>
      </w:r>
      <w:r w:rsidR="00811F58">
        <w:t>, nyega ſzer-</w:t>
      </w:r>
      <w:r w:rsidR="00811F58">
        <w:br/>
        <w:t>-ditoſzt vekveke ne terpi, nyega kastiga nej do</w:t>
      </w:r>
      <w:r w:rsidR="00811F58">
        <w:br/>
        <w:t>vekveka, miloſzt nyegova opet náſz prigléda.</w:t>
      </w:r>
    </w:p>
    <w:p w14:paraId="1AB82D65" w14:textId="75B0F72E" w:rsidR="00811F58" w:rsidRDefault="00811F58" w:rsidP="002C6505">
      <w:pPr>
        <w:pStyle w:val="teiab"/>
      </w:pPr>
      <w:r>
        <w:br/>
        <w:t>Ni polgyi grejhov ne vcsim znami, ni polgyi</w:t>
      </w:r>
      <w:r>
        <w:br/>
        <w:t>grejhov nescse nám plátiti, kolko viſzouko jeſzt</w:t>
      </w:r>
      <w:r>
        <w:br/>
        <w:t>Neba od náſz, tak je velika nyega knám milo-</w:t>
      </w:r>
      <w:r>
        <w:br/>
        <w:t>-scsa.</w:t>
      </w:r>
    </w:p>
    <w:p w14:paraId="210783E4" w14:textId="4FED0CF8" w:rsidR="00811F58" w:rsidRDefault="00811F58" w:rsidP="002C6505">
      <w:pPr>
        <w:pStyle w:val="teiab"/>
      </w:pPr>
      <w:r>
        <w:br/>
        <w:t>Krouto je dalko grejhe znáſz vergel, kak</w:t>
      </w:r>
      <w:r>
        <w:br/>
        <w:t>ſzuncsesni szhod, sztoj ſzuncsenomu zahodu, i</w:t>
      </w:r>
      <w:r>
        <w:br/>
        <w:t>kakti se dén nazáj nemore, tejm zákonom náſz</w:t>
      </w:r>
      <w:r>
        <w:br/>
        <w:t>na pekel ne ver'se.</w:t>
      </w:r>
    </w:p>
    <w:p w14:paraId="541763E7" w14:textId="5D6ED69D" w:rsidR="00811F58" w:rsidRDefault="00811F58" w:rsidP="00811F58">
      <w:pPr>
        <w:pStyle w:val="teicatch-word1"/>
      </w:pPr>
      <w:r>
        <w:t>Kak</w:t>
      </w:r>
      <w:r>
        <w:br w:type="page"/>
      </w:r>
    </w:p>
    <w:p w14:paraId="002C32F6" w14:textId="48FE8050" w:rsidR="00811F58" w:rsidRDefault="00811F58" w:rsidP="00811F58">
      <w:r>
        <w:lastRenderedPageBreak/>
        <w:t>/64/</w:t>
      </w:r>
    </w:p>
    <w:p w14:paraId="668D5C72" w14:textId="75AC6F7A" w:rsidR="00811F58" w:rsidRDefault="00811F58" w:rsidP="00811F58">
      <w:pPr>
        <w:pStyle w:val="teifwPageNum"/>
      </w:pPr>
      <w:r>
        <w:t>61.</w:t>
      </w:r>
    </w:p>
    <w:p w14:paraId="733D8C76" w14:textId="06AE4A4A" w:rsidR="00811F58" w:rsidRDefault="00811F58" w:rsidP="00811F58">
      <w:pPr>
        <w:pStyle w:val="teiab"/>
      </w:pPr>
      <w:r>
        <w:t>Kakti te Otecz miluje ſzini, tejm zákonom Boug</w:t>
      </w:r>
      <w:r>
        <w:br/>
        <w:t>verni ne oſztávi, ár Angyelje nej szo on tou</w:t>
      </w:r>
      <w:r>
        <w:br/>
        <w:t>dobro zná, on náſz je ſztvouril, i kerhke náſz vidi.</w:t>
      </w:r>
    </w:p>
    <w:p w14:paraId="6764A829" w14:textId="11C16A1B" w:rsidR="00811F58" w:rsidRDefault="00811F58" w:rsidP="00811F58">
      <w:pPr>
        <w:pStyle w:val="teiab"/>
      </w:pPr>
      <w:r>
        <w:br/>
        <w:t>Zémle je ſztvouril, zemli je biti, kakti toj trá-</w:t>
      </w:r>
      <w:r>
        <w:br/>
        <w:t>-vi tak nam je véhnoti, kak ti Czvejteki raſzipa-</w:t>
      </w:r>
      <w:r>
        <w:br/>
        <w:t xml:space="preserve">-ti sze je, </w:t>
      </w:r>
      <w:r w:rsidRPr="002345E5">
        <w:rPr>
          <w:rStyle w:val="teipersName"/>
        </w:rPr>
        <w:t>Adamovim</w:t>
      </w:r>
      <w:r>
        <w:t xml:space="preserve"> ſzinom iſztino je vmrejti.</w:t>
      </w:r>
    </w:p>
    <w:p w14:paraId="441037EB" w14:textId="27C5A488" w:rsidR="00811F58" w:rsidRDefault="00811F58" w:rsidP="00811F58">
      <w:pPr>
        <w:pStyle w:val="teiab"/>
      </w:pPr>
      <w:r>
        <w:br/>
        <w:t>Goszpodna Bouga miloscsa nad nami, ki sze</w:t>
      </w:r>
      <w:r>
        <w:br/>
        <w:t>ga boji od koncza do koncza, od ſzina do ſzina</w:t>
      </w:r>
      <w:r>
        <w:br/>
        <w:t>na nász je szpála, po Jezus Kriſztuſsi, gori</w:t>
      </w:r>
      <w:r>
        <w:br/>
        <w:t>naprávlena.</w:t>
      </w:r>
    </w:p>
    <w:p w14:paraId="6445C175" w14:textId="49F69C56" w:rsidR="00811F58" w:rsidRDefault="00811F58" w:rsidP="00811F58">
      <w:pPr>
        <w:pStyle w:val="teiab"/>
      </w:pPr>
      <w:r>
        <w:br/>
        <w:t>Vszi sze ga bojmo, rejcs mu csinimo, i od grej-</w:t>
      </w:r>
      <w:r>
        <w:br/>
        <w:t>-hov sze mi krouto varimo, bojdmo podáni nyego-</w:t>
      </w:r>
      <w:r>
        <w:br/>
        <w:t>-voj vouli, telko dobroute da mi ne zgibimo.</w:t>
      </w:r>
    </w:p>
    <w:p w14:paraId="14D8705A" w14:textId="66537124" w:rsidR="00811F58" w:rsidRDefault="00811F58" w:rsidP="00811F58">
      <w:pPr>
        <w:pStyle w:val="teiab"/>
      </w:pPr>
      <w:r>
        <w:br/>
        <w:t>Veszélje bojd nám vnaſsi nevoljaj ár je Go-</w:t>
      </w:r>
      <w:r>
        <w:br/>
        <w:t>-szpon Boug v Nebeſzkom Orſzági, zevszejm en</w:t>
      </w:r>
      <w:r w:rsidR="00903C12">
        <w:br/>
        <w:t>láda vſzvojem králeſztvi, vekivekoma vu szvojoj</w:t>
      </w:r>
      <w:r w:rsidR="00903C12">
        <w:br/>
        <w:t>zmo'snoszti.</w:t>
      </w:r>
    </w:p>
    <w:p w14:paraId="2A28640C" w14:textId="29000A4F" w:rsidR="00903C12" w:rsidRDefault="00903C12" w:rsidP="00811F58">
      <w:pPr>
        <w:pStyle w:val="teiab"/>
      </w:pPr>
      <w:r>
        <w:br/>
        <w:t>Záto od vſzega more brániti, da grejh niti</w:t>
      </w:r>
      <w:r>
        <w:br/>
        <w:t xml:space="preserve">vrág nám nemre ſkouditi, ogyen ni </w:t>
      </w:r>
      <w:r w:rsidRPr="00903C12">
        <w:rPr>
          <w:rStyle w:val="teiunclear"/>
        </w:rPr>
        <w:t>vodanutz</w:t>
      </w:r>
      <w:r>
        <w:br/>
        <w:t xml:space="preserve">ne ponizi, vouza ni oro'sje, nemre náſz </w:t>
      </w:r>
      <w:r w:rsidRPr="00903C12">
        <w:rPr>
          <w:rStyle w:val="teiunclear"/>
        </w:rPr>
        <w:t>rasz-</w:t>
      </w:r>
      <w:r>
        <w:br/>
        <w:t>-tercsi.</w:t>
      </w:r>
    </w:p>
    <w:p w14:paraId="0198322C" w14:textId="067C1CA3" w:rsidR="00903C12" w:rsidRDefault="00903C12" w:rsidP="00903C12">
      <w:pPr>
        <w:pStyle w:val="teicatch-word1"/>
      </w:pPr>
      <w:r>
        <w:t>je</w:t>
      </w:r>
      <w:r>
        <w:br w:type="page"/>
      </w:r>
    </w:p>
    <w:p w14:paraId="626358D4" w14:textId="41A047C9" w:rsidR="00903C12" w:rsidRDefault="00903C12" w:rsidP="00903C12">
      <w:r>
        <w:lastRenderedPageBreak/>
        <w:t>/65/</w:t>
      </w:r>
    </w:p>
    <w:p w14:paraId="3CEECE6D" w14:textId="1AC07401" w:rsidR="00903C12" w:rsidRDefault="00903C12" w:rsidP="00903C12">
      <w:pPr>
        <w:pStyle w:val="teifwPageNum"/>
      </w:pPr>
      <w:r>
        <w:t>62.</w:t>
      </w:r>
    </w:p>
    <w:p w14:paraId="642F0B8D" w14:textId="307A9CCB" w:rsidR="00903C12" w:rsidRDefault="00903C12" w:rsidP="00903C12">
      <w:pPr>
        <w:pStyle w:val="teiab"/>
      </w:pPr>
      <w:r>
        <w:t>Tou je vsze szpiszal, te szv</w:t>
      </w:r>
      <w:r w:rsidR="00306112">
        <w:t>éti Dávid, komu</w:t>
      </w:r>
      <w:r w:rsidR="00306112">
        <w:br/>
        <w:t>mi piszmo da vszi verujemo, csi je Boug znami</w:t>
      </w:r>
      <w:r w:rsidR="00306112">
        <w:br/>
        <w:t>Krisztus pouleg náſz, rad bi viditi, sto bi nam bil protiv.</w:t>
      </w:r>
    </w:p>
    <w:p w14:paraId="6ADDEE96" w14:textId="71774842" w:rsidR="00306112" w:rsidRDefault="00306112" w:rsidP="00903C12">
      <w:pPr>
        <w:pStyle w:val="teiab"/>
      </w:pPr>
      <w:r>
        <w:br/>
        <w:t>Csi je Krisztuſsa Jezuſsa nám dál, vkom je</w:t>
      </w:r>
      <w:r>
        <w:br/>
        <w:t>kincsena velika ladicza, nistar nej vnyega</w:t>
      </w:r>
      <w:r>
        <w:br/>
        <w:t>tako predrágo, kaj bi z Krisztuſsem Jezuſsem</w:t>
      </w:r>
      <w:r>
        <w:br/>
        <w:t>nám nedál.</w:t>
      </w:r>
    </w:p>
    <w:p w14:paraId="081C0E81" w14:textId="1CBF64CD" w:rsidR="00306112" w:rsidRDefault="00306112" w:rsidP="00903C12">
      <w:pPr>
        <w:pStyle w:val="teiab"/>
      </w:pPr>
      <w:r>
        <w:br/>
        <w:t>Szvéti Angyelje hválite Bouga, ár po nyem</w:t>
      </w:r>
      <w:r>
        <w:br/>
        <w:t>szamom jeszte tako zno'sni, vu vſzáko dobro rejcs</w:t>
      </w:r>
      <w:r>
        <w:br/>
        <w:t>mu szliſsajte, i primitejo, i nyemi szlű'site.</w:t>
      </w:r>
    </w:p>
    <w:p w14:paraId="758AC1F8" w14:textId="06AE27B0" w:rsidR="00306112" w:rsidRDefault="00306112" w:rsidP="00903C12">
      <w:pPr>
        <w:pStyle w:val="teiab"/>
      </w:pPr>
      <w:r>
        <w:br/>
        <w:t>Vi poglavniczi da poszlűsate, Boug vam</w:t>
      </w:r>
      <w:r>
        <w:br/>
        <w:t>je Goszpon nyemi vi szlű'site, vnyega hotejnyi</w:t>
      </w:r>
      <w:r>
        <w:br/>
        <w:t>vi vszi hodite, ár z-cséſzti vaſse racsun vám</w:t>
      </w:r>
      <w:r>
        <w:br/>
        <w:t>je dati.</w:t>
      </w:r>
    </w:p>
    <w:p w14:paraId="623548FA" w14:textId="31D4ED63" w:rsidR="00306112" w:rsidRDefault="00306112" w:rsidP="00903C12">
      <w:pPr>
        <w:pStyle w:val="teiab"/>
      </w:pPr>
      <w:r>
        <w:br/>
        <w:t>Czérkveni ludje, i vi ki jeszte, Bouga hvá-</w:t>
      </w:r>
      <w:r>
        <w:br/>
        <w:t>-lite, ár szte vi Pasztérje, tako kricsite, te</w:t>
      </w:r>
      <w:r>
        <w:br/>
        <w:t>predikujte, kak ti Trobőnta, tak glaszno zvejs-</w:t>
      </w:r>
      <w:r>
        <w:br/>
        <w:t>-csajte.</w:t>
      </w:r>
    </w:p>
    <w:p w14:paraId="50A3B971" w14:textId="534BB761" w:rsidR="00306112" w:rsidRDefault="00306112" w:rsidP="00903C12">
      <w:pPr>
        <w:pStyle w:val="teiab"/>
      </w:pPr>
      <w:r>
        <w:br/>
        <w:t>Ti vbougo lűsztvo, ti hito bojdi, gouſzto</w:t>
      </w:r>
      <w:r>
        <w:br/>
        <w:t>krát szliſsaj te Bo'sje beszejde, i od tébe sze</w:t>
      </w:r>
      <w:r>
        <w:br/>
        <w:t>Boug da tak hváli, da ti od drűgi nebodes</w:t>
      </w:r>
      <w:r>
        <w:br/>
        <w:t>naj niénse.</w:t>
      </w:r>
    </w:p>
    <w:p w14:paraId="1AC6D6BD" w14:textId="102448F0" w:rsidR="00306112" w:rsidRDefault="00306112" w:rsidP="00306112">
      <w:pPr>
        <w:pStyle w:val="teicatch-word1"/>
      </w:pPr>
      <w:r>
        <w:t>Vsza</w:t>
      </w:r>
      <w:r>
        <w:br w:type="page"/>
      </w:r>
    </w:p>
    <w:p w14:paraId="5B0EC879" w14:textId="27CD4427" w:rsidR="00306112" w:rsidRDefault="00306112" w:rsidP="00306112">
      <w:r>
        <w:lastRenderedPageBreak/>
        <w:t>/66/</w:t>
      </w:r>
    </w:p>
    <w:p w14:paraId="08BC584C" w14:textId="36591EFD" w:rsidR="00306112" w:rsidRDefault="00306112" w:rsidP="00306112">
      <w:pPr>
        <w:pStyle w:val="teifwPageNum"/>
      </w:pPr>
      <w:r>
        <w:t>63.</w:t>
      </w:r>
    </w:p>
    <w:p w14:paraId="1406B358" w14:textId="08D49A10" w:rsidR="00306112" w:rsidRDefault="001A03D7" w:rsidP="001A03D7">
      <w:pPr>
        <w:pStyle w:val="teiab"/>
      </w:pPr>
      <w:r>
        <w:t>Vszako ſztvorjenye, hválite Bouga, ſztvorite-</w:t>
      </w:r>
      <w:r>
        <w:br/>
        <w:t>-la vszi szvega ſzvedocsite, na toj vſzoj zemli</w:t>
      </w:r>
      <w:r>
        <w:br/>
        <w:t>gde godi jeszte, ſztvoritela vszi, do veke hvá-</w:t>
      </w:r>
      <w:r>
        <w:br/>
        <w:t>-lite</w:t>
      </w:r>
    </w:p>
    <w:p w14:paraId="5F2714A7" w14:textId="344D8AE5" w:rsidR="001A03D7" w:rsidRDefault="001A03D7" w:rsidP="001A03D7">
      <w:pPr>
        <w:pStyle w:val="teiab"/>
      </w:pPr>
      <w:r>
        <w:br/>
        <w:t>Da po méni oh ti ma Dűsa, hváli Goszpo-</w:t>
      </w:r>
      <w:r>
        <w:br/>
        <w:t>-dna vu vszákom vrejmeni, ár ti je on dál, tve</w:t>
      </w:r>
      <w:r>
        <w:br/>
        <w:t>grejsno Tejlo, po szvojem ſzini pa te kszebi</w:t>
      </w:r>
      <w:r>
        <w:br/>
        <w:t>vzeme.</w:t>
      </w:r>
    </w:p>
    <w:p w14:paraId="1DD63B0D" w14:textId="11DF73BB" w:rsidR="001A03D7" w:rsidRDefault="001A03D7" w:rsidP="001A03D7">
      <w:pPr>
        <w:pStyle w:val="teiab"/>
      </w:pPr>
      <w:r>
        <w:br/>
        <w:t>Ar ti sze hváli Boug vſzamogoucsi, i szvé-</w:t>
      </w:r>
      <w:r>
        <w:br/>
        <w:t>-tim ſzinom z Goszpodnim Jezuſsem, i szvétim</w:t>
      </w:r>
      <w:r>
        <w:br/>
        <w:t>Dűhom vjedinom Trojsztvi, ár ti sze hváli vu te</w:t>
      </w:r>
      <w:r>
        <w:br/>
        <w:t>práve vőre. Amen&amp;</w:t>
      </w:r>
    </w:p>
    <w:p w14:paraId="446794DD" w14:textId="54C6CA82" w:rsidR="001A03D7" w:rsidRDefault="001A03D7" w:rsidP="001A03D7">
      <w:pPr>
        <w:pStyle w:val="teiab"/>
      </w:pPr>
    </w:p>
    <w:p w14:paraId="6953D077" w14:textId="5509C94E" w:rsidR="001A03D7" w:rsidRDefault="001A03D7" w:rsidP="001A03D7">
      <w:pPr>
        <w:pStyle w:val="Naslov1"/>
      </w:pPr>
      <w:r>
        <w:t>Finita v poſzti.</w:t>
      </w:r>
    </w:p>
    <w:p w14:paraId="737CA4E7" w14:textId="0FCF1D85" w:rsidR="001A03D7" w:rsidRDefault="001A03D7" w:rsidP="001A03D7"/>
    <w:p w14:paraId="17AC2480" w14:textId="75AA788E" w:rsidR="001A03D7" w:rsidRDefault="001A03D7" w:rsidP="001A03D7">
      <w:pPr>
        <w:pStyle w:val="teiab"/>
      </w:pPr>
      <w:r>
        <w:t>Vetak sze je Krisztus tou'sil na 'ſidov-</w:t>
      </w:r>
      <w:r>
        <w:br/>
        <w:t>-szko lűſztvo, da ti nyega ospotana</w:t>
      </w:r>
      <w:r>
        <w:br/>
        <w:t>pelaſse na moko kri'snomo drejvo.</w:t>
      </w:r>
    </w:p>
    <w:p w14:paraId="27DFD992" w14:textId="63C4EF4F" w:rsidR="001A03D7" w:rsidRDefault="001A03D7" w:rsidP="001A03D7">
      <w:pPr>
        <w:pStyle w:val="teiab"/>
      </w:pPr>
      <w:r>
        <w:br/>
        <w:t>Lűsztvo moje 'ſidovſzko, kaj jasz tebe csinim,</w:t>
      </w:r>
      <w:r>
        <w:br/>
        <w:t>a volja scsém jaſz tebe, razdreſzeliti kak po-</w:t>
      </w:r>
      <w:r>
        <w:br/>
        <w:t>-zegy mi.</w:t>
      </w:r>
    </w:p>
    <w:p w14:paraId="151D9573" w14:textId="5527CC0C" w:rsidR="001A03D7" w:rsidRDefault="001A03D7" w:rsidP="001A03D7">
      <w:pPr>
        <w:pStyle w:val="teicatch-word1"/>
      </w:pPr>
      <w:r>
        <w:t>Ali</w:t>
      </w:r>
      <w:r>
        <w:br w:type="page"/>
      </w:r>
    </w:p>
    <w:p w14:paraId="72CBBBE7" w14:textId="7D50DE7B" w:rsidR="001A03D7" w:rsidRDefault="001A03D7" w:rsidP="001A03D7">
      <w:r>
        <w:lastRenderedPageBreak/>
        <w:t>/67/</w:t>
      </w:r>
    </w:p>
    <w:p w14:paraId="227410FE" w14:textId="603FBD5D" w:rsidR="001A03D7" w:rsidRDefault="001A03D7" w:rsidP="001A03D7">
      <w:pPr>
        <w:pStyle w:val="teifwPageNum"/>
      </w:pPr>
      <w:r>
        <w:t>64.</w:t>
      </w:r>
    </w:p>
    <w:p w14:paraId="0850710E" w14:textId="5143573D" w:rsidR="001A03D7" w:rsidRDefault="001A03D7" w:rsidP="001A03D7">
      <w:pPr>
        <w:pStyle w:val="teiab"/>
      </w:pPr>
      <w:r>
        <w:t>Ali záto kaj te szpelam zvouze Farahon</w:t>
      </w:r>
      <w:r>
        <w:br/>
        <w:t>Králja, z Egyiptonszke teske szlű'sbe, a ti meni</w:t>
      </w:r>
      <w:r>
        <w:br/>
        <w:t>zato kris nacsinyas.</w:t>
      </w:r>
    </w:p>
    <w:p w14:paraId="1F769914" w14:textId="0A921B46" w:rsidR="001A03D7" w:rsidRDefault="001A03D7" w:rsidP="001A03D7">
      <w:pPr>
        <w:pStyle w:val="teiab"/>
      </w:pPr>
      <w:r>
        <w:br/>
        <w:t>ſtirideszét lejt te pelam, po velikoj pűscsini,</w:t>
      </w:r>
      <w:r>
        <w:br/>
        <w:t>z Angyelszkim krűhom tebe hránim, i pripe-</w:t>
      </w:r>
      <w:r>
        <w:br/>
        <w:t>-lam tebe volno zemlo.</w:t>
      </w:r>
    </w:p>
    <w:p w14:paraId="222CF258" w14:textId="1FD1D155" w:rsidR="001A03D7" w:rsidRDefault="001A03D7" w:rsidP="001A03D7">
      <w:pPr>
        <w:pStyle w:val="teiab"/>
      </w:pPr>
      <w:r>
        <w:br/>
        <w:t>Jasz potopim ono mourje ko tebe prehaja,</w:t>
      </w:r>
      <w:r>
        <w:br/>
        <w:t>a ti záto meni plete's ternovo korouno, na</w:t>
      </w:r>
      <w:r>
        <w:br/>
        <w:t>mojo glávo.</w:t>
      </w:r>
    </w:p>
    <w:p w14:paraId="4F587E66" w14:textId="554F0935" w:rsidR="001A03D7" w:rsidRDefault="001A03D7" w:rsidP="001A03D7">
      <w:pPr>
        <w:pStyle w:val="teiab"/>
      </w:pPr>
      <w:r>
        <w:br/>
      </w:r>
      <w:r w:rsidR="0077483A">
        <w:t>Jasz Cservleno Mourje zaté na dvej sztrá-</w:t>
      </w:r>
      <w:r w:rsidR="0077483A">
        <w:br/>
        <w:t>-ni raszprém, tebe csneſz nyé prejk pripe-</w:t>
      </w:r>
      <w:r w:rsidR="0077483A">
        <w:br/>
        <w:t>-lam, pred Farahovim Králjem, zmocsjom</w:t>
      </w:r>
      <w:r w:rsidR="0077483A">
        <w:br/>
        <w:t>mojom.</w:t>
      </w:r>
    </w:p>
    <w:p w14:paraId="54210A66" w14:textId="601666E2" w:rsidR="0077483A" w:rsidRDefault="0077483A" w:rsidP="001A03D7">
      <w:pPr>
        <w:pStyle w:val="teiab"/>
      </w:pPr>
      <w:r>
        <w:br/>
        <w:t>Zaszadim te vnoj Vinograd lűbleni ter</w:t>
      </w:r>
      <w:r>
        <w:br/>
      </w:r>
      <w:r w:rsidR="006E6711">
        <w:t>dragi, a ti mene zdaj napájas scsemérom</w:t>
      </w:r>
      <w:r w:rsidR="006E6711">
        <w:br/>
        <w:t>ter z Ocztom mocsno gorkim.</w:t>
      </w:r>
    </w:p>
    <w:p w14:paraId="5675E556" w14:textId="3F0C8530" w:rsidR="006E6711" w:rsidRDefault="006E6711" w:rsidP="001A03D7">
      <w:pPr>
        <w:pStyle w:val="teiab"/>
      </w:pPr>
      <w:r>
        <w:br/>
        <w:t xml:space="preserve">A ti mene záto pelas zvézana k </w:t>
      </w:r>
      <w:r w:rsidRPr="006E6711">
        <w:rPr>
          <w:rStyle w:val="teipersName"/>
        </w:rPr>
        <w:t>Pilátus</w:t>
      </w:r>
      <w:r>
        <w:t>-</w:t>
      </w:r>
      <w:r>
        <w:br/>
        <w:t>-si, on me poszla oszmejana k-</w:t>
      </w:r>
      <w:r w:rsidRPr="006E6711">
        <w:rPr>
          <w:rStyle w:val="teipersName"/>
        </w:rPr>
        <w:t>Herodeſsu</w:t>
      </w:r>
      <w:r>
        <w:br/>
        <w:t>Kralju kako norcza.</w:t>
      </w:r>
    </w:p>
    <w:p w14:paraId="5E5E5947" w14:textId="62E96361" w:rsidR="006E6711" w:rsidRDefault="006E6711" w:rsidP="001A03D7">
      <w:pPr>
        <w:pStyle w:val="teiab"/>
      </w:pPr>
      <w:r>
        <w:br/>
        <w:t>Jasz szam za té bicsuval Egyiptomszko</w:t>
      </w:r>
      <w:r>
        <w:br/>
        <w:t>lűsztvo, a ti mene bicsuvana dájes na raszpét-</w:t>
      </w:r>
      <w:r>
        <w:br/>
        <w:t>-je kcisnomo drejvo.</w:t>
      </w:r>
    </w:p>
    <w:p w14:paraId="2E9667CA" w14:textId="15A8742F" w:rsidR="006E6711" w:rsidRDefault="006E6711" w:rsidP="006E6711">
      <w:pPr>
        <w:pStyle w:val="teicatch-word1"/>
      </w:pPr>
      <w:r>
        <w:t>Zvi</w:t>
      </w:r>
      <w:r>
        <w:br w:type="page"/>
      </w:r>
    </w:p>
    <w:p w14:paraId="7A7DDF40" w14:textId="14215E11" w:rsidR="006E6711" w:rsidRDefault="006E6711" w:rsidP="006E6711">
      <w:r>
        <w:lastRenderedPageBreak/>
        <w:t>/68/</w:t>
      </w:r>
    </w:p>
    <w:p w14:paraId="5F225FF5" w14:textId="1CEC61D2" w:rsidR="006E6711" w:rsidRDefault="006E6711" w:rsidP="006E6711">
      <w:pPr>
        <w:pStyle w:val="teifwPageNum"/>
      </w:pPr>
      <w:r>
        <w:t>65.</w:t>
      </w:r>
    </w:p>
    <w:p w14:paraId="33716B17" w14:textId="2A04079C" w:rsidR="006E6711" w:rsidRDefault="006E6711" w:rsidP="006E6711">
      <w:pPr>
        <w:pStyle w:val="teiab"/>
      </w:pPr>
      <w:r>
        <w:t>Zviszi tebe glaszovita med vnougimi Orſzág-</w:t>
      </w:r>
      <w:r>
        <w:br/>
        <w:t>-mi a ti mene deneſz zviszis, na tom krisnom</w:t>
      </w:r>
      <w:r>
        <w:br/>
        <w:t>drejvi oszramotivsi.</w:t>
      </w:r>
    </w:p>
    <w:p w14:paraId="77A4A836" w14:textId="1FEE4A07" w:rsidR="006E6711" w:rsidRDefault="006E6711" w:rsidP="006E6711">
      <w:pPr>
        <w:pStyle w:val="teiab"/>
      </w:pPr>
      <w:r>
        <w:br/>
        <w:t>Jasz zegnavsi drűge krále, tebe krála vcsi-</w:t>
      </w:r>
      <w:r>
        <w:br/>
        <w:t>-nim, a ti mojo glávo bijes szternyem ino sztersz-</w:t>
      </w:r>
      <w:r>
        <w:br/>
        <w:t>-tjom, szvojega Bouga.</w:t>
      </w:r>
    </w:p>
    <w:p w14:paraId="139AA206" w14:textId="4390DD80" w:rsidR="006E6711" w:rsidRDefault="006E6711" w:rsidP="006E6711">
      <w:pPr>
        <w:pStyle w:val="teiab"/>
      </w:pPr>
      <w:r>
        <w:br/>
      </w:r>
      <w:r w:rsidR="007C2A61">
        <w:t>Za vsze dobro me vcsinejnye denesz mi tou</w:t>
      </w:r>
      <w:r w:rsidR="007C2A61">
        <w:br/>
        <w:t>vcsinis, nág golehna vcsinis mene ksztebro</w:t>
      </w:r>
      <w:r w:rsidR="007C2A61">
        <w:br/>
        <w:t>privézati szterdnimi lanczmi.</w:t>
      </w:r>
    </w:p>
    <w:p w14:paraId="278E42A8" w14:textId="3D0A01F5" w:rsidR="007C2A61" w:rsidRDefault="007C2A61" w:rsidP="006E6711">
      <w:pPr>
        <w:pStyle w:val="teiab"/>
      </w:pPr>
      <w:r>
        <w:br/>
        <w:t>Vucsim tebe predikujoucs szám sze tebu szka-</w:t>
      </w:r>
      <w:r>
        <w:br/>
        <w:t>-zam, szleipe roume vragometne, i mertve oz-</w:t>
      </w:r>
      <w:r>
        <w:br/>
        <w:t>-drávlajoucs, csűda csinécs.</w:t>
      </w:r>
    </w:p>
    <w:p w14:paraId="43F9EC58" w14:textId="5E8EFF20" w:rsidR="007C2A61" w:rsidRDefault="007C2A61" w:rsidP="006E6711">
      <w:pPr>
        <w:pStyle w:val="teiab"/>
      </w:pPr>
      <w:r>
        <w:br/>
        <w:t>Oh kerscsanye práve vőre ki szte tou szlis-</w:t>
      </w:r>
      <w:r>
        <w:br/>
        <w:t>-sali, példo dobro ino Návuk kszebi prijemli-</w:t>
      </w:r>
      <w:r>
        <w:br/>
        <w:t>-te Bouga znájte. Amen&amp;</w:t>
      </w:r>
    </w:p>
    <w:p w14:paraId="2EDE62C4" w14:textId="247FC183" w:rsidR="007C2A61" w:rsidRDefault="007C2A61" w:rsidP="006E6711">
      <w:pPr>
        <w:pStyle w:val="teiab"/>
      </w:pPr>
    </w:p>
    <w:p w14:paraId="542F7CEE" w14:textId="4CD63AEB" w:rsidR="007C2A61" w:rsidRDefault="007C2A61" w:rsidP="007C2A61">
      <w:pPr>
        <w:pStyle w:val="Naslov1"/>
      </w:pPr>
      <w:r>
        <w:t xml:space="preserve">Od Pogibelnoszti </w:t>
      </w:r>
      <w:r w:rsidRPr="00BB6E86">
        <w:rPr>
          <w:rStyle w:val="teiplaceName"/>
        </w:rPr>
        <w:t>ſodoma</w:t>
      </w:r>
      <w:r w:rsidRPr="00BB6E86">
        <w:rPr>
          <w:rStyle w:val="teiplaceName"/>
        </w:rPr>
        <w:br/>
      </w:r>
      <w:r>
        <w:t xml:space="preserve">i </w:t>
      </w:r>
      <w:r w:rsidRPr="00BB6E86">
        <w:rPr>
          <w:rStyle w:val="teiplaceName"/>
        </w:rPr>
        <w:t>Gomora</w:t>
      </w:r>
      <w:r>
        <w:t>.</w:t>
      </w:r>
    </w:p>
    <w:p w14:paraId="519F393D" w14:textId="6463BA44" w:rsidR="007C2A61" w:rsidRDefault="007C2A61" w:rsidP="007C2A61"/>
    <w:p w14:paraId="60EDAC20" w14:textId="758CB5A7" w:rsidR="007C2A61" w:rsidRDefault="007C2A61" w:rsidP="007C2A61">
      <w:pPr>
        <w:pStyle w:val="teiab"/>
      </w:pPr>
      <w:r>
        <w:t>Poszlűhni kerscsánſztvo veliko ne-</w:t>
      </w:r>
      <w:r>
        <w:br/>
        <w:t xml:space="preserve">-volo, </w:t>
      </w:r>
      <w:r w:rsidRPr="00BB6E86">
        <w:rPr>
          <w:rStyle w:val="teiplaceName"/>
        </w:rPr>
        <w:t>ſodoma</w:t>
      </w:r>
      <w:r>
        <w:t xml:space="preserve"> Varaſsa veliko ces-</w:t>
      </w:r>
      <w:r>
        <w:br/>
        <w:t>-koucso.</w:t>
      </w:r>
    </w:p>
    <w:p w14:paraId="3221CC24" w14:textId="43EB060D" w:rsidR="007C2A61" w:rsidRDefault="007C2A61" w:rsidP="007C2A61">
      <w:pPr>
        <w:pStyle w:val="teicatch-word1"/>
      </w:pPr>
      <w:r>
        <w:t>Za</w:t>
      </w:r>
      <w:r>
        <w:br w:type="page"/>
      </w:r>
    </w:p>
    <w:p w14:paraId="2B3ADB04" w14:textId="516B6298" w:rsidR="007C2A61" w:rsidRDefault="007C2A61" w:rsidP="007C2A61">
      <w:r>
        <w:lastRenderedPageBreak/>
        <w:t>/69/</w:t>
      </w:r>
    </w:p>
    <w:p w14:paraId="1FB23A16" w14:textId="5B75E58F" w:rsidR="007C2A61" w:rsidRDefault="007C2A61" w:rsidP="007C2A61">
      <w:pPr>
        <w:pStyle w:val="teifwPageNum"/>
      </w:pPr>
      <w:r>
        <w:t>66.</w:t>
      </w:r>
    </w:p>
    <w:p w14:paraId="54F490B0" w14:textId="582A54BC" w:rsidR="007C2A61" w:rsidRDefault="007C2A61" w:rsidP="007C2A61">
      <w:pPr>
        <w:pStyle w:val="teiab"/>
      </w:pPr>
      <w:r>
        <w:t xml:space="preserve">Za </w:t>
      </w:r>
      <w:r w:rsidRPr="004E498A">
        <w:rPr>
          <w:rStyle w:val="teipersName"/>
        </w:rPr>
        <w:t>Abrahám</w:t>
      </w:r>
      <w:r>
        <w:t xml:space="preserve"> vrejmena, stera szo zgojena, mo</w:t>
      </w:r>
      <w:r>
        <w:br/>
        <w:t>nad ſodomom stera szo vcsinyena.</w:t>
      </w:r>
    </w:p>
    <w:p w14:paraId="6B01A4CF" w14:textId="5FE7BCE1" w:rsidR="007C2A61" w:rsidRDefault="007C2A61" w:rsidP="007C2A61">
      <w:pPr>
        <w:pStyle w:val="teiab"/>
      </w:pPr>
      <w:r>
        <w:br/>
        <w:t>Pervle kak Goszpon Boug ſodomo kastiga,</w:t>
      </w:r>
      <w:r>
        <w:br/>
        <w:t>Abrahám moliſse Goszpodina Bouga.</w:t>
      </w:r>
    </w:p>
    <w:p w14:paraId="5845ED76" w14:textId="4A250960" w:rsidR="007C2A61" w:rsidRDefault="007C2A61" w:rsidP="007C2A61">
      <w:pPr>
        <w:pStyle w:val="teiab"/>
      </w:pPr>
      <w:r>
        <w:br/>
        <w:t>Dabi ne kastigal ſodoma váraſsa, neg da-</w:t>
      </w:r>
      <w:r>
        <w:br/>
        <w:t>-bi je zder'sal</w:t>
      </w:r>
      <w:r w:rsidR="004E498A">
        <w:t>, i nyim sze szmiluval.</w:t>
      </w:r>
    </w:p>
    <w:p w14:paraId="09E57F9F" w14:textId="6DB1F09F" w:rsidR="004E498A" w:rsidRDefault="004E498A" w:rsidP="007C2A61">
      <w:pPr>
        <w:pStyle w:val="teiab"/>
      </w:pPr>
      <w:r>
        <w:br/>
        <w:t>Abrahám tak recse ino naprej sztoupi, ho-</w:t>
      </w:r>
      <w:r>
        <w:br/>
        <w:t>-cses li Goszpodne vsze nyé kastigati.</w:t>
      </w:r>
    </w:p>
    <w:p w14:paraId="5E690264" w14:textId="2EA63D42" w:rsidR="004E498A" w:rsidRDefault="004E498A" w:rsidP="007C2A61">
      <w:pPr>
        <w:pStyle w:val="teiab"/>
      </w:pPr>
      <w:r>
        <w:br/>
        <w:t>Pravicsne grejsnike scsés li kastigati, ti</w:t>
      </w:r>
      <w:r>
        <w:br/>
        <w:t>szi miloſztiv Boug scsés li je kastigati.</w:t>
      </w:r>
    </w:p>
    <w:p w14:paraId="2E0DA471" w14:textId="031DF3D5" w:rsidR="004E498A" w:rsidRDefault="004E498A" w:rsidP="004E498A">
      <w:pPr>
        <w:pStyle w:val="teiab"/>
      </w:pPr>
      <w:r>
        <w:br/>
        <w:t xml:space="preserve">Na tou </w:t>
      </w:r>
      <w:r w:rsidRPr="004E498A">
        <w:rPr>
          <w:rStyle w:val="teipersName"/>
        </w:rPr>
        <w:t>Abrahámi</w:t>
      </w:r>
      <w:r>
        <w:t xml:space="preserve"> Goszpon odgovori, za volo</w:t>
      </w:r>
      <w:r>
        <w:br/>
        <w:t>pravicsni scsém je obder'sati.</w:t>
      </w:r>
    </w:p>
    <w:p w14:paraId="2F1FDAC4" w14:textId="70757F9C" w:rsidR="004E498A" w:rsidRDefault="004E498A" w:rsidP="004E498A">
      <w:pPr>
        <w:pStyle w:val="teiab"/>
      </w:pPr>
      <w:r>
        <w:br/>
        <w:t>I moja ſzerditoſzt nescse zverh nyih biti, ako</w:t>
      </w:r>
      <w:r>
        <w:br/>
        <w:t>sze hocsejo zgrejhov povernouti.</w:t>
      </w:r>
    </w:p>
    <w:p w14:paraId="66AD6B25" w14:textId="4960D621" w:rsidR="004E498A" w:rsidRDefault="004E498A" w:rsidP="004E498A">
      <w:pPr>
        <w:pStyle w:val="teiab"/>
      </w:pPr>
      <w:r>
        <w:br/>
        <w:t xml:space="preserve">Goszpodino Bougu </w:t>
      </w:r>
      <w:r w:rsidRPr="004E498A">
        <w:rPr>
          <w:rStyle w:val="teipersName"/>
        </w:rPr>
        <w:t>Abrahám</w:t>
      </w:r>
      <w:r>
        <w:t xml:space="preserve"> tak recse,</w:t>
      </w:r>
      <w:r>
        <w:br/>
        <w:t>pétdeszét pravicsni v-ſodomi csi boude.</w:t>
      </w:r>
    </w:p>
    <w:p w14:paraId="23037AFE" w14:textId="1FF378E2" w:rsidR="004E498A" w:rsidRDefault="004E498A" w:rsidP="004E498A">
      <w:pPr>
        <w:pStyle w:val="teiab"/>
      </w:pPr>
      <w:r>
        <w:br/>
        <w:t>Hocses li Goszpodne e ti nyé zder'sati,</w:t>
      </w:r>
      <w:r>
        <w:br/>
        <w:t xml:space="preserve">Goszpodin Boug na tou </w:t>
      </w:r>
      <w:r w:rsidRPr="004E498A">
        <w:rPr>
          <w:rStyle w:val="teipersName"/>
        </w:rPr>
        <w:t>Abrahámi</w:t>
      </w:r>
      <w:r>
        <w:t xml:space="preserve"> recse.</w:t>
      </w:r>
    </w:p>
    <w:p w14:paraId="5A714B25" w14:textId="61861B05" w:rsidR="004E498A" w:rsidRDefault="004E498A" w:rsidP="004E498A">
      <w:pPr>
        <w:pStyle w:val="teiab"/>
      </w:pPr>
      <w:r>
        <w:br/>
        <w:t>Pétdeszét pravicsni csi sze more nájti,</w:t>
      </w:r>
      <w:r>
        <w:br/>
        <w:t xml:space="preserve">v </w:t>
      </w:r>
      <w:r w:rsidRPr="00BB6E86">
        <w:rPr>
          <w:rStyle w:val="teiplaceName"/>
        </w:rPr>
        <w:t>ſodomi Gomori</w:t>
      </w:r>
      <w:r>
        <w:t xml:space="preserve"> vſzejm nyega ládanyi.</w:t>
      </w:r>
    </w:p>
    <w:p w14:paraId="70C77757" w14:textId="768BB57D" w:rsidR="004E498A" w:rsidRDefault="004E498A" w:rsidP="004E498A">
      <w:pPr>
        <w:pStyle w:val="teiab"/>
      </w:pPr>
      <w:r>
        <w:br/>
        <w:t>Kako szam Boug dobri scsém je obder-</w:t>
      </w:r>
    </w:p>
    <w:p w14:paraId="68BE7D6F" w14:textId="2A70DC8B" w:rsidR="004E498A" w:rsidRDefault="004E498A" w:rsidP="004E498A">
      <w:pPr>
        <w:pStyle w:val="teicatch-word1"/>
      </w:pPr>
      <w:r>
        <w:t>sati</w:t>
      </w:r>
      <w:r>
        <w:br w:type="page"/>
      </w:r>
    </w:p>
    <w:p w14:paraId="46C985CE" w14:textId="7D1829FF" w:rsidR="004E498A" w:rsidRDefault="004E498A" w:rsidP="004E498A">
      <w:r>
        <w:lastRenderedPageBreak/>
        <w:t>/70/</w:t>
      </w:r>
    </w:p>
    <w:p w14:paraId="23100DFB" w14:textId="4465F7E3" w:rsidR="004E498A" w:rsidRDefault="004E498A" w:rsidP="004E498A">
      <w:pPr>
        <w:pStyle w:val="teifwPageNum"/>
      </w:pPr>
      <w:r>
        <w:t>67.</w:t>
      </w:r>
    </w:p>
    <w:p w14:paraId="16E39C4E" w14:textId="722C6787" w:rsidR="004E498A" w:rsidRDefault="004E498A" w:rsidP="004E498A">
      <w:pPr>
        <w:pStyle w:val="teiab"/>
      </w:pPr>
      <w:r>
        <w:t>-'sati, ino zverh nyih nescso kastigo pisztiti.</w:t>
      </w:r>
    </w:p>
    <w:p w14:paraId="2C8C8DF9" w14:textId="57C021E5" w:rsidR="004E498A" w:rsidRDefault="004E498A" w:rsidP="004E498A">
      <w:pPr>
        <w:pStyle w:val="teiab"/>
      </w:pPr>
      <w:r>
        <w:br/>
        <w:t xml:space="preserve">Na koulina szvoja, </w:t>
      </w:r>
      <w:r w:rsidRPr="00900FD0">
        <w:rPr>
          <w:rStyle w:val="teipersName"/>
        </w:rPr>
        <w:t>Abrahám</w:t>
      </w:r>
      <w:r>
        <w:t xml:space="preserve"> poklékne,</w:t>
      </w:r>
      <w:r>
        <w:br/>
        <w:t>Goszpodino Bougu zacsne govoriti.</w:t>
      </w:r>
    </w:p>
    <w:p w14:paraId="00E12BDB" w14:textId="6F7E35D0" w:rsidR="004E498A" w:rsidRDefault="004E498A" w:rsidP="004E498A">
      <w:pPr>
        <w:pStyle w:val="teiab"/>
      </w:pPr>
      <w:r>
        <w:br/>
        <w:t>ſtirideszét i pét csi ſze more nájti, za vol</w:t>
      </w:r>
      <w:r>
        <w:br/>
        <w:t>ti pravicsni náj je kastigati.</w:t>
      </w:r>
    </w:p>
    <w:p w14:paraId="6638D28A" w14:textId="468D6681" w:rsidR="004E498A" w:rsidRDefault="004E498A" w:rsidP="004E498A">
      <w:pPr>
        <w:pStyle w:val="teiab"/>
      </w:pPr>
      <w:r>
        <w:br/>
      </w:r>
      <w:r w:rsidR="00900FD0">
        <w:t xml:space="preserve">Goszpodin Boug na tou </w:t>
      </w:r>
      <w:r w:rsidR="00900FD0" w:rsidRPr="00900FD0">
        <w:rPr>
          <w:rStyle w:val="teipersName"/>
        </w:rPr>
        <w:t>Abrahámi</w:t>
      </w:r>
      <w:r w:rsidR="00900FD0">
        <w:t xml:space="preserve"> recse,</w:t>
      </w:r>
      <w:r w:rsidR="00900FD0">
        <w:br/>
        <w:t>stirdeſzét pravicsni csi ſze more nájti.</w:t>
      </w:r>
    </w:p>
    <w:p w14:paraId="39A23583" w14:textId="10EB83A7" w:rsidR="00900FD0" w:rsidRDefault="00900FD0" w:rsidP="004E498A">
      <w:pPr>
        <w:pStyle w:val="teiab"/>
      </w:pPr>
      <w:r>
        <w:br/>
        <w:t>Tako ja ſodoma nescso kastigati, 'ſidovſzko-</w:t>
      </w:r>
      <w:r>
        <w:br/>
        <w:t>-mi lűsztvi, scsém sze szmilűvati.</w:t>
      </w:r>
    </w:p>
    <w:p w14:paraId="36265BA2" w14:textId="59065870" w:rsidR="00900FD0" w:rsidRDefault="00900FD0" w:rsidP="004E498A">
      <w:pPr>
        <w:pStyle w:val="teiab"/>
      </w:pPr>
      <w:r>
        <w:br/>
        <w:t xml:space="preserve">Goszpodina Bouga, </w:t>
      </w:r>
      <w:r w:rsidRPr="00900FD0">
        <w:rPr>
          <w:rStyle w:val="teipersName"/>
        </w:rPr>
        <w:t>Abrahám</w:t>
      </w:r>
      <w:r>
        <w:t xml:space="preserve"> moliſse, i szpo-</w:t>
      </w:r>
      <w:r>
        <w:br/>
        <w:t>-niznom rejcsjom k nyemi rekel jeſzte.</w:t>
      </w:r>
    </w:p>
    <w:p w14:paraId="637BB294" w14:textId="67FF9AC1" w:rsidR="00900FD0" w:rsidRDefault="00900FD0" w:rsidP="004E498A">
      <w:pPr>
        <w:pStyle w:val="teiab"/>
      </w:pPr>
      <w:r>
        <w:br/>
        <w:t>Trészeti pravicsni v-ſodomi csi boude,</w:t>
      </w:r>
      <w:r>
        <w:br/>
        <w:t>nad 'ſidovſzkim lűſztvom proſzim te szmiluj sze.</w:t>
      </w:r>
    </w:p>
    <w:p w14:paraId="53E0CD15" w14:textId="3592E5C0" w:rsidR="00900FD0" w:rsidRDefault="00900FD0" w:rsidP="004E498A">
      <w:pPr>
        <w:pStyle w:val="teiab"/>
      </w:pPr>
      <w:r>
        <w:br/>
        <w:t xml:space="preserve">Na tou </w:t>
      </w:r>
      <w:r w:rsidRPr="00900FD0">
        <w:rPr>
          <w:rStyle w:val="teipersName"/>
        </w:rPr>
        <w:t>Abrahámi</w:t>
      </w:r>
      <w:r>
        <w:t xml:space="preserve"> Goszpodin Boug recse,</w:t>
      </w:r>
      <w:r>
        <w:br/>
        <w:t>trészeti pravicsni csi boude v-ſodomi.</w:t>
      </w:r>
    </w:p>
    <w:p w14:paraId="5F84BCF5" w14:textId="469846E4" w:rsidR="00900FD0" w:rsidRDefault="00900FD0" w:rsidP="004E498A">
      <w:pPr>
        <w:pStyle w:val="teiab"/>
      </w:pPr>
      <w:r>
        <w:br/>
        <w:t>Za vol ti pravicsni scsém je obder'sati, ino</w:t>
      </w:r>
      <w:r>
        <w:br/>
        <w:t>moja licza, scsem knyim obernouti.</w:t>
      </w:r>
    </w:p>
    <w:p w14:paraId="5AE47583" w14:textId="182BB7E5" w:rsidR="00900FD0" w:rsidRDefault="00900FD0" w:rsidP="004E498A">
      <w:pPr>
        <w:pStyle w:val="teiab"/>
      </w:pPr>
      <w:r>
        <w:br/>
        <w:t xml:space="preserve">Ne szerdi sze na mé Goszpodine Bo'sje, </w:t>
      </w:r>
      <w:r w:rsidRPr="00900FD0">
        <w:rPr>
          <w:rStyle w:val="teipersName"/>
        </w:rPr>
        <w:t>Abra-</w:t>
      </w:r>
      <w:r w:rsidRPr="00900FD0">
        <w:rPr>
          <w:rStyle w:val="teipersName"/>
        </w:rPr>
        <w:br/>
        <w:t>-hám</w:t>
      </w:r>
      <w:r>
        <w:t xml:space="preserve"> moliſse Goszpodina Bouga.</w:t>
      </w:r>
    </w:p>
    <w:p w14:paraId="603A9BEA" w14:textId="50954B9E" w:rsidR="00900FD0" w:rsidRDefault="00900FD0" w:rsidP="004E498A">
      <w:pPr>
        <w:pStyle w:val="teiab"/>
      </w:pPr>
      <w:r>
        <w:br/>
        <w:t>Dabi mogo escse sztebom govoriti, proſzim</w:t>
      </w:r>
      <w:r>
        <w:br/>
        <w:t>te Goszpodne nemaj sze szerditi.</w:t>
      </w:r>
    </w:p>
    <w:p w14:paraId="0A82C5F1" w14:textId="3353DA89" w:rsidR="00900FD0" w:rsidRDefault="00900FD0" w:rsidP="00900FD0">
      <w:pPr>
        <w:pStyle w:val="teicatch-word1"/>
      </w:pPr>
      <w:r>
        <w:t>Dvaj</w:t>
      </w:r>
      <w:r>
        <w:br w:type="page"/>
      </w:r>
    </w:p>
    <w:p w14:paraId="32F39ABA" w14:textId="7DF805AC" w:rsidR="00900FD0" w:rsidRDefault="00751779" w:rsidP="00751779">
      <w:r>
        <w:lastRenderedPageBreak/>
        <w:t>/71/</w:t>
      </w:r>
    </w:p>
    <w:p w14:paraId="2EFE8987" w14:textId="02AAE1FC" w:rsidR="00751779" w:rsidRDefault="00751779" w:rsidP="00751779">
      <w:pPr>
        <w:pStyle w:val="teifwPageNum"/>
      </w:pPr>
      <w:r>
        <w:t>68.</w:t>
      </w:r>
    </w:p>
    <w:p w14:paraId="70AC3BAA" w14:textId="3D4C32C5" w:rsidR="00751779" w:rsidRDefault="00751779" w:rsidP="00751779">
      <w:pPr>
        <w:pStyle w:val="teiab"/>
      </w:pPr>
      <w:r>
        <w:t>Dvajszeti pravicsni, csi sze more nájti,</w:t>
      </w:r>
      <w:r>
        <w:br/>
        <w:t>ti szi pravicsni Boug moj je zder'sati.</w:t>
      </w:r>
    </w:p>
    <w:p w14:paraId="2F449146" w14:textId="53A1F669" w:rsidR="00751779" w:rsidRDefault="00751779" w:rsidP="00751779">
      <w:pPr>
        <w:pStyle w:val="teiab"/>
      </w:pPr>
      <w:r>
        <w:br/>
        <w:t>Ali ako nájdes ti deſzét pravicsni, pou-</w:t>
      </w:r>
      <w:r>
        <w:br/>
        <w:t>-leg ti pravicsni, náj je kastigati.</w:t>
      </w:r>
    </w:p>
    <w:p w14:paraId="07770B37" w14:textId="17078E88" w:rsidR="00751779" w:rsidRDefault="00751779" w:rsidP="00751779">
      <w:pPr>
        <w:pStyle w:val="teiab"/>
      </w:pPr>
      <w:r>
        <w:br/>
        <w:t xml:space="preserve">Na konczi Goszpon Boug, </w:t>
      </w:r>
      <w:r w:rsidRPr="00BB6E86">
        <w:rPr>
          <w:rStyle w:val="teipersName"/>
        </w:rPr>
        <w:t>Abrahámi</w:t>
      </w:r>
      <w:r>
        <w:t xml:space="preserve"> recse,</w:t>
      </w:r>
      <w:r>
        <w:br/>
        <w:t>dvajszeti pravicsni v-ſadomi csi boude.</w:t>
      </w:r>
    </w:p>
    <w:p w14:paraId="17F3C4F6" w14:textId="3DB91C2D" w:rsidR="00751779" w:rsidRDefault="00751779" w:rsidP="00751779">
      <w:pPr>
        <w:pStyle w:val="teiab"/>
      </w:pPr>
      <w:r>
        <w:br/>
        <w:t>Ali konczi deszét csi sze more nájti, vſzejm</w:t>
      </w:r>
      <w:r>
        <w:br/>
        <w:t>pogibelnoszt jaſz hocsem odpisztiti.</w:t>
      </w:r>
    </w:p>
    <w:p w14:paraId="017AB91A" w14:textId="3F88952F" w:rsidR="00751779" w:rsidRDefault="00751779" w:rsidP="00751779">
      <w:pPr>
        <w:pStyle w:val="teiab"/>
      </w:pPr>
      <w:r>
        <w:br/>
        <w:t>Abrahám Goszpodni neszmi govoriti, ni</w:t>
      </w:r>
      <w:r>
        <w:br/>
        <w:t>pouleg ſadome edne rejcsi recsti.</w:t>
      </w:r>
    </w:p>
    <w:p w14:paraId="75CFF6B4" w14:textId="324309EF" w:rsidR="00751779" w:rsidRDefault="00751779" w:rsidP="00751779">
      <w:pPr>
        <w:pStyle w:val="teiab"/>
      </w:pPr>
      <w:r>
        <w:br/>
        <w:t>K-</w:t>
      </w:r>
      <w:r w:rsidRPr="00BB6E86">
        <w:rPr>
          <w:rStyle w:val="teiplaceName"/>
        </w:rPr>
        <w:t>ſodomi</w:t>
      </w:r>
      <w:r>
        <w:t xml:space="preserve"> Váraſsi Boug sze obernovsi,</w:t>
      </w:r>
      <w:r>
        <w:br/>
        <w:t>dvá Angyela kmeſzto k-</w:t>
      </w:r>
      <w:r w:rsidRPr="00BB6E86">
        <w:rPr>
          <w:rStyle w:val="teiplaceName"/>
        </w:rPr>
        <w:t>ſodomi</w:t>
      </w:r>
      <w:r>
        <w:t xml:space="preserve"> poſzlávsi.</w:t>
      </w:r>
    </w:p>
    <w:p w14:paraId="50E0E852" w14:textId="521B1AC2" w:rsidR="00751779" w:rsidRDefault="00751779" w:rsidP="00751779">
      <w:pPr>
        <w:pStyle w:val="teiab"/>
      </w:pPr>
      <w:r>
        <w:br/>
        <w:t xml:space="preserve">I </w:t>
      </w:r>
      <w:r w:rsidRPr="00751779">
        <w:rPr>
          <w:rStyle w:val="teiunclear"/>
        </w:rPr>
        <w:t>z</w:t>
      </w:r>
      <w:r>
        <w:t>a dvá Angyela v-</w:t>
      </w:r>
      <w:r w:rsidRPr="00BB6E86">
        <w:rPr>
          <w:rStyle w:val="teiplaceName"/>
        </w:rPr>
        <w:t>ſodomo</w:t>
      </w:r>
      <w:r>
        <w:t xml:space="preserve"> pridovsa,</w:t>
      </w:r>
      <w:r>
        <w:br/>
        <w:t>med vráti Lotha v-</w:t>
      </w:r>
      <w:r w:rsidRPr="00BB6E86">
        <w:rPr>
          <w:rStyle w:val="teiplaceName"/>
        </w:rPr>
        <w:t>ſodomi</w:t>
      </w:r>
      <w:r>
        <w:t xml:space="preserve"> najdovsa.</w:t>
      </w:r>
    </w:p>
    <w:p w14:paraId="74DE63C8" w14:textId="5F1F0F46" w:rsidR="00751779" w:rsidRDefault="00751779" w:rsidP="00751779">
      <w:pPr>
        <w:pStyle w:val="teiab"/>
      </w:pPr>
      <w:r>
        <w:br/>
      </w:r>
      <w:r w:rsidRPr="00BB6E86">
        <w:rPr>
          <w:rStyle w:val="teipersName"/>
        </w:rPr>
        <w:t>Lotli</w:t>
      </w:r>
      <w:r>
        <w:t xml:space="preserve"> kak je zagledno, taki je gor 'sztano,</w:t>
      </w:r>
      <w:r>
        <w:br/>
        <w:t>i zglávom on knyima leipo sze ponizo.</w:t>
      </w:r>
    </w:p>
    <w:p w14:paraId="4599D3B6" w14:textId="78830B0E" w:rsidR="00751779" w:rsidRDefault="00751779" w:rsidP="00751779">
      <w:pPr>
        <w:pStyle w:val="teiab"/>
      </w:pPr>
      <w:r>
        <w:br/>
        <w:t xml:space="preserve">I </w:t>
      </w:r>
      <w:r w:rsidRPr="00BB6E86">
        <w:rPr>
          <w:rStyle w:val="teipersName"/>
        </w:rPr>
        <w:t>Loth</w:t>
      </w:r>
      <w:r>
        <w:t xml:space="preserve"> zacsne onda snyima govoriti, oſz-</w:t>
      </w:r>
      <w:r>
        <w:br/>
        <w:t>-tanta pri meni scsém vam sztána dati.</w:t>
      </w:r>
    </w:p>
    <w:p w14:paraId="564C0F85" w14:textId="70FF4811" w:rsidR="00751779" w:rsidRDefault="00751779" w:rsidP="00751779">
      <w:pPr>
        <w:pStyle w:val="teiab"/>
      </w:pPr>
      <w:r>
        <w:br/>
        <w:t>Vaſsim nogám zmiteo vezdaj scsém jaſz</w:t>
      </w:r>
      <w:r>
        <w:br/>
      </w:r>
      <w:r w:rsidR="00BB6E86">
        <w:t>dati, i vűdva pri meni scséta pocsinouti.</w:t>
      </w:r>
    </w:p>
    <w:p w14:paraId="0C7CAC97" w14:textId="77C61AA4" w:rsidR="00BB6E86" w:rsidRDefault="00BB6E86" w:rsidP="00BB6E86">
      <w:pPr>
        <w:pStyle w:val="teicatch-word1"/>
      </w:pPr>
      <w:r>
        <w:t>An</w:t>
      </w:r>
      <w:r>
        <w:br w:type="page"/>
      </w:r>
    </w:p>
    <w:p w14:paraId="05F8EDCF" w14:textId="5ACCAD4B" w:rsidR="00BB6E86" w:rsidRDefault="00BB6E86" w:rsidP="00BB6E86">
      <w:r>
        <w:lastRenderedPageBreak/>
        <w:t>/72/</w:t>
      </w:r>
    </w:p>
    <w:p w14:paraId="792108CF" w14:textId="0856482A" w:rsidR="00BB6E86" w:rsidRDefault="00BB6E86" w:rsidP="00BB6E86">
      <w:pPr>
        <w:pStyle w:val="teifwPageNum"/>
      </w:pPr>
      <w:r>
        <w:t>69.</w:t>
      </w:r>
    </w:p>
    <w:p w14:paraId="711B25FB" w14:textId="73DFAAA7" w:rsidR="00BB6E86" w:rsidRDefault="00BB6E86" w:rsidP="00BB6E86">
      <w:pPr>
        <w:pStyle w:val="teiab"/>
      </w:pPr>
      <w:r>
        <w:t xml:space="preserve">Angyela zacsneta </w:t>
      </w:r>
      <w:r w:rsidRPr="007539F4">
        <w:rPr>
          <w:rStyle w:val="teipersName"/>
        </w:rPr>
        <w:t>Lothi</w:t>
      </w:r>
      <w:r>
        <w:t xml:space="preserve"> govoriti, nas sztán</w:t>
      </w:r>
      <w:r>
        <w:br/>
        <w:t>hocse biti, v-ſodomszkoj viliczi.</w:t>
      </w:r>
    </w:p>
    <w:p w14:paraId="66A2C160" w14:textId="7831CDFA" w:rsidR="00BB6E86" w:rsidRDefault="00BB6E86" w:rsidP="00BB6E86">
      <w:pPr>
        <w:pStyle w:val="teiab"/>
      </w:pPr>
      <w:r>
        <w:br/>
        <w:t xml:space="preserve">ſztanovati műdva pri tebi nemreva, a </w:t>
      </w:r>
      <w:r w:rsidRPr="007539F4">
        <w:rPr>
          <w:rStyle w:val="teipersName"/>
        </w:rPr>
        <w:t>Loth</w:t>
      </w:r>
      <w:r>
        <w:br/>
        <w:t>je primárja pri nyem oſztáneta.</w:t>
      </w:r>
    </w:p>
    <w:p w14:paraId="29B7DD24" w14:textId="629679BE" w:rsidR="00BB6E86" w:rsidRDefault="00BB6E86" w:rsidP="00BB6E86">
      <w:pPr>
        <w:pStyle w:val="teiab"/>
      </w:pPr>
      <w:r>
        <w:br/>
      </w:r>
      <w:r w:rsidRPr="007539F4">
        <w:rPr>
          <w:rStyle w:val="teipersName"/>
        </w:rPr>
        <w:t>Loth</w:t>
      </w:r>
      <w:r>
        <w:t xml:space="preserve"> veszélo prime ona dvá Angyela,</w:t>
      </w:r>
      <w:r>
        <w:br/>
        <w:t xml:space="preserve">ſodoma </w:t>
      </w:r>
      <w:r w:rsidRPr="007539F4">
        <w:rPr>
          <w:rStyle w:val="teiplaceName"/>
        </w:rPr>
        <w:t>Gomora</w:t>
      </w:r>
      <w:r>
        <w:t>, vſza sze gori zburka.</w:t>
      </w:r>
    </w:p>
    <w:p w14:paraId="41C95D84" w14:textId="18B4175F" w:rsidR="00BB6E86" w:rsidRDefault="00BB6E86" w:rsidP="00BB6E86">
      <w:pPr>
        <w:pStyle w:val="teiab"/>
      </w:pPr>
      <w:r>
        <w:br/>
        <w:t>I k-</w:t>
      </w:r>
      <w:r w:rsidRPr="007539F4">
        <w:rPr>
          <w:rStyle w:val="teipersName"/>
        </w:rPr>
        <w:t>Lothovoj</w:t>
      </w:r>
      <w:r>
        <w:t xml:space="preserve"> hi'si</w:t>
      </w:r>
      <w:r w:rsidR="007539F4">
        <w:t xml:space="preserve"> ondi prisli jeſzo, i ſzer-</w:t>
      </w:r>
      <w:r w:rsidR="007539F4">
        <w:br/>
        <w:t>-ditom rejcsjom vszi nyega pitaſse.</w:t>
      </w:r>
    </w:p>
    <w:p w14:paraId="4FF163B7" w14:textId="68A760A3" w:rsidR="007539F4" w:rsidRDefault="007539F4" w:rsidP="00BB6E86">
      <w:pPr>
        <w:pStyle w:val="teiab"/>
      </w:pPr>
      <w:r>
        <w:br/>
        <w:t xml:space="preserve">Odket i kakovi ludi ovo jeſzo, </w:t>
      </w:r>
      <w:r w:rsidRPr="007539F4">
        <w:rPr>
          <w:rStyle w:val="teipersName"/>
        </w:rPr>
        <w:t>Loth</w:t>
      </w:r>
      <w:r>
        <w:t xml:space="preserve"> nyim</w:t>
      </w:r>
      <w:r>
        <w:br/>
        <w:t>odgovori dvá poutnika tou szo.</w:t>
      </w:r>
    </w:p>
    <w:p w14:paraId="7833374F" w14:textId="10B77151" w:rsidR="007539F4" w:rsidRDefault="007539F4" w:rsidP="00BB6E86">
      <w:pPr>
        <w:pStyle w:val="teiab"/>
      </w:pPr>
      <w:r>
        <w:br/>
        <w:t>Pri meni onedva scséta pocsinouti, dabi</w:t>
      </w:r>
      <w:r>
        <w:br/>
        <w:t>mogo jasz nyim dobro vucsniti.</w:t>
      </w:r>
    </w:p>
    <w:p w14:paraId="6882F6EE" w14:textId="6EB6AC42" w:rsidR="007539F4" w:rsidRDefault="007539F4" w:rsidP="00BB6E86">
      <w:pPr>
        <w:pStyle w:val="teiab"/>
      </w:pPr>
      <w:r>
        <w:br/>
        <w:t>Záto proszim jasz váſz drága brátja</w:t>
      </w:r>
      <w:r>
        <w:br/>
        <w:t>moja, ne csinte vi hűda, tejm nikakovoga.</w:t>
      </w:r>
    </w:p>
    <w:p w14:paraId="70FB40B5" w14:textId="137B12BB" w:rsidR="007539F4" w:rsidRDefault="007539F4" w:rsidP="00BB6E86">
      <w:pPr>
        <w:pStyle w:val="teiab"/>
      </w:pPr>
      <w:r>
        <w:br/>
        <w:t>Jasz imam dvej Cséri, ke neznata mo'sa,</w:t>
      </w:r>
      <w:r>
        <w:br/>
        <w:t>jasz ráj hocso dati, za ta dvá poutnika.</w:t>
      </w:r>
    </w:p>
    <w:p w14:paraId="738A47D4" w14:textId="223547F9" w:rsidR="007539F4" w:rsidRDefault="007539F4" w:rsidP="00BB6E86">
      <w:pPr>
        <w:pStyle w:val="teiab"/>
      </w:pPr>
      <w:r>
        <w:br/>
        <w:t xml:space="preserve">Ona dvá Angyela </w:t>
      </w:r>
      <w:r w:rsidRPr="007539F4">
        <w:rPr>
          <w:rStyle w:val="teipersName"/>
        </w:rPr>
        <w:t>Lothi</w:t>
      </w:r>
      <w:r>
        <w:t xml:space="preserve"> tak szta rekla,</w:t>
      </w:r>
      <w:r>
        <w:br/>
        <w:t xml:space="preserve">verni sze </w:t>
      </w:r>
      <w:r w:rsidRPr="007539F4">
        <w:rPr>
          <w:rStyle w:val="teipersName"/>
        </w:rPr>
        <w:t>Loth</w:t>
      </w:r>
      <w:r>
        <w:t xml:space="preserve"> nazáj, naj zaprém jaſz vráta.</w:t>
      </w:r>
    </w:p>
    <w:p w14:paraId="7116F345" w14:textId="5D885118" w:rsidR="002B266C" w:rsidRDefault="007539F4" w:rsidP="007539F4">
      <w:pPr>
        <w:pStyle w:val="teicatch-word1"/>
      </w:pPr>
      <w:r>
        <w:t>A Lo</w:t>
      </w:r>
      <w:r w:rsidR="002B266C">
        <w:br w:type="page"/>
      </w:r>
    </w:p>
    <w:p w14:paraId="519BFFDA" w14:textId="09339512" w:rsidR="007539F4" w:rsidRDefault="002B266C" w:rsidP="002B266C">
      <w:r>
        <w:lastRenderedPageBreak/>
        <w:t>/73/</w:t>
      </w:r>
    </w:p>
    <w:p w14:paraId="1AEA8FC9" w14:textId="55F2E854" w:rsidR="002B266C" w:rsidRDefault="002B266C" w:rsidP="002B266C">
      <w:pPr>
        <w:pStyle w:val="teifwPageNum"/>
      </w:pPr>
      <w:r>
        <w:t>70.</w:t>
      </w:r>
    </w:p>
    <w:p w14:paraId="62C7C398" w14:textId="1E668FBB" w:rsidR="002B266C" w:rsidRDefault="002B266C" w:rsidP="002B266C">
      <w:pPr>
        <w:pStyle w:val="teiab"/>
      </w:pPr>
      <w:r>
        <w:t xml:space="preserve">A </w:t>
      </w:r>
      <w:r w:rsidRPr="000D7A78">
        <w:rPr>
          <w:rStyle w:val="teipersName"/>
        </w:rPr>
        <w:t>Loth</w:t>
      </w:r>
      <w:r>
        <w:t xml:space="preserve"> sze je vernol vhi'so noter sztoupi, lek-</w:t>
      </w:r>
      <w:r>
        <w:br/>
        <w:t xml:space="preserve">-meszto za </w:t>
      </w:r>
      <w:r w:rsidRPr="000D7A78">
        <w:rPr>
          <w:rStyle w:val="teipersName"/>
        </w:rPr>
        <w:t>Lothom</w:t>
      </w:r>
      <w:r>
        <w:t xml:space="preserve"> on vráta je zaprel.</w:t>
      </w:r>
    </w:p>
    <w:p w14:paraId="5FA4B600" w14:textId="6BF6E822" w:rsidR="002B266C" w:rsidRDefault="002B266C" w:rsidP="002B266C">
      <w:pPr>
        <w:pStyle w:val="teiab"/>
      </w:pPr>
      <w:r>
        <w:br/>
        <w:t>Lekmeſzto Angyela</w:t>
      </w:r>
      <w:r w:rsidR="0026011B">
        <w:t xml:space="preserve"> ſzerdita posztáſse, i</w:t>
      </w:r>
      <w:r w:rsidR="0026011B">
        <w:br/>
        <w:t>szvojo ſzerditoſzt na nyé posztaviſse.</w:t>
      </w:r>
    </w:p>
    <w:p w14:paraId="7A345516" w14:textId="5F4AA3EE" w:rsidR="0026011B" w:rsidRDefault="0026011B" w:rsidP="002B266C">
      <w:pPr>
        <w:pStyle w:val="teiab"/>
      </w:pPr>
      <w:r>
        <w:br/>
        <w:t xml:space="preserve">Tak </w:t>
      </w:r>
      <w:r w:rsidRPr="000D7A78">
        <w:rPr>
          <w:rStyle w:val="teipersName"/>
        </w:rPr>
        <w:t>Lothi</w:t>
      </w:r>
      <w:r>
        <w:t xml:space="preserve"> szta rekla ona dvá Angyela,</w:t>
      </w:r>
      <w:r>
        <w:br/>
        <w:t>ti i tvoja 'ſena, i vſza tva rodbina.</w:t>
      </w:r>
    </w:p>
    <w:p w14:paraId="4D7FC56A" w14:textId="1686D12C" w:rsidR="0026011B" w:rsidRDefault="0026011B" w:rsidP="002B266C">
      <w:pPr>
        <w:pStyle w:val="teiab"/>
      </w:pPr>
      <w:r>
        <w:br/>
        <w:t>More vunka ziti z-</w:t>
      </w:r>
      <w:r w:rsidRPr="000D7A78">
        <w:rPr>
          <w:rStyle w:val="teiplaceName"/>
        </w:rPr>
        <w:t>ſodom&amp; Gomora</w:t>
      </w:r>
      <w:r>
        <w:t>, zmo'sni</w:t>
      </w:r>
      <w:r>
        <w:br/>
        <w:t>Goszpodin</w:t>
      </w:r>
      <w:r w:rsidR="000D7A78">
        <w:t xml:space="preserve"> Boug, z Nébe nyé kastiga.</w:t>
      </w:r>
    </w:p>
    <w:p w14:paraId="4D1332D7" w14:textId="639F9B5F" w:rsidR="000D7A78" w:rsidRDefault="000D7A78" w:rsidP="002B266C">
      <w:pPr>
        <w:pStyle w:val="teiab"/>
      </w:pPr>
      <w:r>
        <w:br/>
        <w:t>Kadabi sze zorja zacséti hotela, szko-</w:t>
      </w:r>
      <w:r>
        <w:br/>
        <w:t>-no da setűjo vezdaj vő z-</w:t>
      </w:r>
      <w:r w:rsidRPr="000D7A78">
        <w:rPr>
          <w:rStyle w:val="teiplaceName"/>
        </w:rPr>
        <w:t>ſodoma</w:t>
      </w:r>
      <w:r>
        <w:t>.</w:t>
      </w:r>
    </w:p>
    <w:p w14:paraId="7D1867AC" w14:textId="5E644393" w:rsidR="000D7A78" w:rsidRDefault="000D7A78" w:rsidP="002B266C">
      <w:pPr>
        <w:pStyle w:val="teiab"/>
      </w:pPr>
      <w:r>
        <w:br/>
        <w:t xml:space="preserve">I lekmeszto sze </w:t>
      </w:r>
      <w:r w:rsidRPr="000D7A78">
        <w:rPr>
          <w:rStyle w:val="teipersName"/>
        </w:rPr>
        <w:t>Loth</w:t>
      </w:r>
      <w:r>
        <w:t xml:space="preserve"> z-</w:t>
      </w:r>
      <w:r w:rsidRPr="000D7A78">
        <w:rPr>
          <w:rStyle w:val="teiplaceName"/>
        </w:rPr>
        <w:t>ſodomo</w:t>
      </w:r>
      <w:r>
        <w:t xml:space="preserve"> odprávi,</w:t>
      </w:r>
      <w:r>
        <w:br/>
        <w:t>szám i nyegva 'ſena, i nyegve dvej cséri.</w:t>
      </w:r>
    </w:p>
    <w:p w14:paraId="47815444" w14:textId="08619029" w:rsidR="000D7A78" w:rsidRDefault="000D7A78" w:rsidP="002B266C">
      <w:pPr>
        <w:pStyle w:val="teiab"/>
      </w:pPr>
      <w:r>
        <w:br/>
        <w:t>ſetűvaſ</w:t>
      </w:r>
      <w:r w:rsidR="009367E1">
        <w:t xml:space="preserve">se ziti vunka iz </w:t>
      </w:r>
      <w:r w:rsidR="009367E1" w:rsidRPr="009367E1">
        <w:rPr>
          <w:rStyle w:val="teiplaceName"/>
        </w:rPr>
        <w:t>ſ</w:t>
      </w:r>
      <w:r w:rsidRPr="009367E1">
        <w:rPr>
          <w:rStyle w:val="teiplaceName"/>
        </w:rPr>
        <w:t>adoma</w:t>
      </w:r>
      <w:r>
        <w:t>, po rejcsi</w:t>
      </w:r>
      <w:r>
        <w:br/>
        <w:t>Angyelszki on hitro setűje.</w:t>
      </w:r>
    </w:p>
    <w:p w14:paraId="7295A0DC" w14:textId="7FBE6FD9" w:rsidR="000D7A78" w:rsidRDefault="000D7A78" w:rsidP="002B266C">
      <w:pPr>
        <w:pStyle w:val="teiab"/>
      </w:pPr>
      <w:r>
        <w:br/>
        <w:t xml:space="preserve">Pervle </w:t>
      </w:r>
      <w:r w:rsidRPr="009367E1">
        <w:rPr>
          <w:rStyle w:val="teipersName"/>
        </w:rPr>
        <w:t>Lothi</w:t>
      </w:r>
      <w:r>
        <w:t xml:space="preserve"> escse zacsno govoriti, da sze</w:t>
      </w:r>
      <w:r>
        <w:br/>
        <w:t>ne szmi nazáj ni eden zglédnoti.</w:t>
      </w:r>
    </w:p>
    <w:p w14:paraId="47D5C9A6" w14:textId="70DA0A8A" w:rsidR="000D7A78" w:rsidRDefault="000D7A78" w:rsidP="002B266C">
      <w:pPr>
        <w:pStyle w:val="teiab"/>
      </w:pPr>
      <w:r>
        <w:br/>
        <w:t>Naréke velike, ako botte csűli, ár kmeſzto</w:t>
      </w:r>
      <w:r>
        <w:br/>
        <w:t>Goszpon Boug scsé náſz kastigati.</w:t>
      </w:r>
    </w:p>
    <w:p w14:paraId="77D350C8" w14:textId="09781C3E" w:rsidR="000D7A78" w:rsidRDefault="000D7A78" w:rsidP="002B266C">
      <w:pPr>
        <w:pStyle w:val="teiab"/>
      </w:pPr>
      <w:r>
        <w:br/>
        <w:t>Dén dabi sze zacsno od noucsi loucsiti,</w:t>
      </w:r>
      <w:r>
        <w:br/>
        <w:t>i ſzancze na zemlo dabi stelo priti.</w:t>
      </w:r>
    </w:p>
    <w:p w14:paraId="5FE03C0E" w14:textId="551234D5" w:rsidR="009367E1" w:rsidRDefault="000D7A78" w:rsidP="000D7A78">
      <w:pPr>
        <w:pStyle w:val="teicatch-word1"/>
      </w:pPr>
      <w:r>
        <w:t>Go</w:t>
      </w:r>
      <w:r w:rsidR="009367E1">
        <w:br w:type="page"/>
      </w:r>
    </w:p>
    <w:p w14:paraId="3681B582" w14:textId="293D9A82" w:rsidR="000D7A78" w:rsidRDefault="009367E1" w:rsidP="009367E1">
      <w:r>
        <w:lastRenderedPageBreak/>
        <w:t>/74/</w:t>
      </w:r>
    </w:p>
    <w:p w14:paraId="3B5D280C" w14:textId="7F785030" w:rsidR="009367E1" w:rsidRDefault="009367E1" w:rsidP="009367E1">
      <w:pPr>
        <w:pStyle w:val="teifwPageNum"/>
      </w:pPr>
      <w:r>
        <w:t>71.</w:t>
      </w:r>
    </w:p>
    <w:p w14:paraId="45A93042" w14:textId="36098FAA" w:rsidR="009367E1" w:rsidRDefault="009367E1" w:rsidP="009367E1">
      <w:pPr>
        <w:pStyle w:val="teiab"/>
      </w:pPr>
      <w:r>
        <w:t>Goszpodin Boug z Nébe ognya vcsini ziti,</w:t>
      </w:r>
      <w:r>
        <w:br/>
      </w:r>
      <w:r w:rsidRPr="007951FE">
        <w:rPr>
          <w:rStyle w:val="teiplaceName"/>
        </w:rPr>
        <w:t>ſodomo Gomoro</w:t>
      </w:r>
      <w:r>
        <w:t xml:space="preserve"> sztrasno je goreti.</w:t>
      </w:r>
    </w:p>
    <w:p w14:paraId="27D94852" w14:textId="20408266" w:rsidR="009367E1" w:rsidRDefault="009367E1" w:rsidP="009367E1">
      <w:pPr>
        <w:pStyle w:val="teiab"/>
      </w:pPr>
      <w:r>
        <w:br/>
        <w:t xml:space="preserve">Krics velik posztál je v </w:t>
      </w:r>
      <w:r w:rsidRPr="007951FE">
        <w:rPr>
          <w:rStyle w:val="teiplaceName"/>
        </w:rPr>
        <w:t>ſodomi</w:t>
      </w:r>
      <w:r>
        <w:t xml:space="preserve"> Váraſsi,</w:t>
      </w:r>
      <w:r>
        <w:br/>
        <w:t>veliko plakanye, i ſztrasno joukanye.</w:t>
      </w:r>
    </w:p>
    <w:p w14:paraId="65D747C3" w14:textId="04FB49A2" w:rsidR="009367E1" w:rsidRDefault="009367E1" w:rsidP="009367E1">
      <w:pPr>
        <w:pStyle w:val="teiab"/>
      </w:pPr>
      <w:r>
        <w:br/>
        <w:t xml:space="preserve">A </w:t>
      </w:r>
      <w:r w:rsidRPr="007951FE">
        <w:rPr>
          <w:rStyle w:val="teipersName"/>
        </w:rPr>
        <w:t>Lothova</w:t>
      </w:r>
      <w:r>
        <w:t xml:space="preserve"> ſena nazáj sze je zglédnola,</w:t>
      </w:r>
      <w:r>
        <w:br/>
        <w:t>lekmeszto zelénim kamnom je posztála.</w:t>
      </w:r>
    </w:p>
    <w:p w14:paraId="37447FED" w14:textId="6E5D9A5D" w:rsidR="009367E1" w:rsidRDefault="009367E1" w:rsidP="009367E1">
      <w:pPr>
        <w:pStyle w:val="teiab"/>
      </w:pPr>
      <w:r>
        <w:br/>
        <w:t>ſtera hocse sztáti do ſzoudnyega dnéva,</w:t>
      </w:r>
      <w:r>
        <w:br/>
        <w:t>na veliko példo vszega toga szvejta.</w:t>
      </w:r>
    </w:p>
    <w:p w14:paraId="17F7DD45" w14:textId="48CA706A" w:rsidR="009367E1" w:rsidRDefault="009367E1" w:rsidP="009367E1">
      <w:pPr>
        <w:pStyle w:val="teiab"/>
      </w:pPr>
      <w:r>
        <w:br/>
        <w:t>Ako Boug za eden grejh je nyou kastigal,</w:t>
      </w:r>
      <w:r>
        <w:br/>
        <w:t>kak scsé kastigati vete csalárni szvejt.</w:t>
      </w:r>
    </w:p>
    <w:p w14:paraId="19475F2A" w14:textId="220633C2" w:rsidR="009367E1" w:rsidRDefault="009367E1" w:rsidP="009367E1">
      <w:pPr>
        <w:pStyle w:val="teiab"/>
      </w:pPr>
      <w:r>
        <w:br/>
        <w:t xml:space="preserve">Jaj </w:t>
      </w:r>
      <w:r w:rsidRPr="007951FE">
        <w:rPr>
          <w:rStyle w:val="teiplaceName"/>
        </w:rPr>
        <w:t>ſodoma</w:t>
      </w:r>
      <w:r>
        <w:t xml:space="preserve"> Váras, ino ti </w:t>
      </w:r>
      <w:r w:rsidRPr="007951FE">
        <w:rPr>
          <w:rStyle w:val="teiplaceName"/>
        </w:rPr>
        <w:t>Gomora</w:t>
      </w:r>
      <w:r>
        <w:t>, kak</w:t>
      </w:r>
      <w:r>
        <w:br/>
        <w:t>znáglim zákonom Goszpon Boug kastiga.</w:t>
      </w:r>
    </w:p>
    <w:p w14:paraId="62FC5FAF" w14:textId="060BA24C" w:rsidR="009367E1" w:rsidRDefault="009367E1" w:rsidP="009367E1">
      <w:pPr>
        <w:pStyle w:val="teiab"/>
      </w:pPr>
      <w:r>
        <w:br/>
        <w:t>Kam je tvoje lűſztvo, i leipi ſeregi, Králi</w:t>
      </w:r>
      <w:r>
        <w:br/>
        <w:t>i Goszpoda, i vnougi mladénczi.</w:t>
      </w:r>
    </w:p>
    <w:p w14:paraId="075DE374" w14:textId="5BFFCC45" w:rsidR="009367E1" w:rsidRDefault="009367E1" w:rsidP="009367E1">
      <w:pPr>
        <w:pStyle w:val="teiab"/>
      </w:pPr>
      <w:r>
        <w:br/>
        <w:t>Kako sze naté Goszpodin Boug raſzerdil,</w:t>
      </w:r>
      <w:r>
        <w:br/>
        <w:t xml:space="preserve">ſodoma </w:t>
      </w:r>
      <w:r w:rsidRPr="007951FE">
        <w:rPr>
          <w:rStyle w:val="teiplaceName"/>
        </w:rPr>
        <w:t>Gomora</w:t>
      </w:r>
      <w:r>
        <w:t>, kam szo tve jákoszti.</w:t>
      </w:r>
    </w:p>
    <w:p w14:paraId="7F4C57D7" w14:textId="21A749F5" w:rsidR="009367E1" w:rsidRDefault="009367E1" w:rsidP="009367E1">
      <w:pPr>
        <w:pStyle w:val="teiab"/>
      </w:pPr>
      <w:r>
        <w:br/>
        <w:t xml:space="preserve">Lepraj szám </w:t>
      </w:r>
      <w:r w:rsidRPr="009367E1">
        <w:rPr>
          <w:rStyle w:val="teipersName"/>
        </w:rPr>
        <w:t>Loth</w:t>
      </w:r>
      <w:r>
        <w:t xml:space="preserve"> csetert z-</w:t>
      </w:r>
      <w:r w:rsidRPr="009367E1">
        <w:rPr>
          <w:rStyle w:val="teiplaceName"/>
        </w:rPr>
        <w:t>ſodomo</w:t>
      </w:r>
      <w:r>
        <w:t xml:space="preserve"> vő-</w:t>
      </w:r>
      <w:r>
        <w:br/>
        <w:t>-zide, a ſodomſzka jákoſzt, vſza na nikoj pride.</w:t>
      </w:r>
    </w:p>
    <w:p w14:paraId="29CD0091" w14:textId="53D2D6B2" w:rsidR="009367E1" w:rsidRDefault="009367E1" w:rsidP="009367E1">
      <w:pPr>
        <w:pStyle w:val="teiab"/>
      </w:pPr>
      <w:r>
        <w:br/>
        <w:t>Nej szamo vu tejli Boug je nyé kastigal,</w:t>
      </w:r>
    </w:p>
    <w:p w14:paraId="5A8346E6" w14:textId="7BFA9BAC" w:rsidR="008C6339" w:rsidRDefault="009367E1" w:rsidP="009367E1">
      <w:pPr>
        <w:pStyle w:val="teicatch-word1"/>
      </w:pPr>
      <w:r>
        <w:t>neg</w:t>
      </w:r>
      <w:r w:rsidR="008C6339">
        <w:br w:type="page"/>
      </w:r>
    </w:p>
    <w:p w14:paraId="58331E74" w14:textId="0CF0DD00" w:rsidR="009367E1" w:rsidRDefault="008C6339" w:rsidP="008C6339">
      <w:r>
        <w:lastRenderedPageBreak/>
        <w:t>/75/</w:t>
      </w:r>
    </w:p>
    <w:p w14:paraId="0F5AF882" w14:textId="631CA12E" w:rsidR="008C6339" w:rsidRDefault="008C6339" w:rsidP="008C6339">
      <w:pPr>
        <w:pStyle w:val="teifwPageNum"/>
      </w:pPr>
      <w:r>
        <w:t>72.</w:t>
      </w:r>
    </w:p>
    <w:p w14:paraId="5C6043CA" w14:textId="03D9CA29" w:rsidR="008C6339" w:rsidRDefault="008C6339" w:rsidP="008C6339">
      <w:pPr>
        <w:pStyle w:val="teiab"/>
      </w:pPr>
      <w:r>
        <w:t>neg nyihove Dűse na szkvárjenye poszlal.</w:t>
      </w:r>
    </w:p>
    <w:p w14:paraId="552D3CD8" w14:textId="206B153B" w:rsidR="008C6339" w:rsidRDefault="008C6339" w:rsidP="008C6339">
      <w:pPr>
        <w:pStyle w:val="teiab"/>
      </w:pPr>
      <w:r>
        <w:br/>
        <w:t>Vezdaj kerscseniczi koteri 'sivéte,</w:t>
      </w:r>
      <w:r>
        <w:br/>
        <w:t>v na szládnoſzti ſzveczkoj koteri hodite.</w:t>
      </w:r>
    </w:p>
    <w:p w14:paraId="471A4157" w14:textId="18172D2D" w:rsidR="008C6339" w:rsidRDefault="008C6339" w:rsidP="008C6339">
      <w:pPr>
        <w:pStyle w:val="teiab"/>
      </w:pPr>
      <w:r>
        <w:br/>
        <w:t>Vnocsi ino vujdné ki vrági szlű'site, z-</w:t>
      </w:r>
      <w:r w:rsidRPr="00626008">
        <w:rPr>
          <w:rStyle w:val="teiplaceName"/>
        </w:rPr>
        <w:t>ſo-</w:t>
      </w:r>
      <w:r w:rsidRPr="00626008">
        <w:rPr>
          <w:rStyle w:val="teiplaceName"/>
        </w:rPr>
        <w:br/>
        <w:t>-doma</w:t>
      </w:r>
      <w:r>
        <w:t xml:space="preserve"> Váraſsa példo szi vzemite.</w:t>
      </w:r>
    </w:p>
    <w:p w14:paraId="4C2CE0B4" w14:textId="66319F87" w:rsidR="008C6339" w:rsidRDefault="008C6339" w:rsidP="008C6339">
      <w:pPr>
        <w:pStyle w:val="teiab"/>
      </w:pPr>
      <w:r>
        <w:br/>
        <w:t>Od zacsétka szvejta, gda sze je piszalo,</w:t>
      </w:r>
      <w:r>
        <w:br/>
        <w:t>jezero i sészt sztou ino edenáj szto.</w:t>
      </w:r>
    </w:p>
    <w:p w14:paraId="18C1F482" w14:textId="337DF94B" w:rsidR="008C6339" w:rsidRDefault="008C6339" w:rsidP="008C6339">
      <w:pPr>
        <w:pStyle w:val="teiab"/>
      </w:pPr>
      <w:r>
        <w:br/>
        <w:t>Z-</w:t>
      </w:r>
      <w:r w:rsidRPr="00626008">
        <w:rPr>
          <w:rStyle w:val="teiplaceName"/>
        </w:rPr>
        <w:t>ſodomom Gomorom</w:t>
      </w:r>
      <w:r>
        <w:t xml:space="preserve"> tou sze je zgoudilo,</w:t>
      </w:r>
      <w:r>
        <w:br/>
        <w:t>za nyegvo hűdoubo, nám na példo dáno.</w:t>
      </w:r>
    </w:p>
    <w:p w14:paraId="02D1759C" w14:textId="475D9777" w:rsidR="008C6339" w:rsidRDefault="008C6339" w:rsidP="008C6339">
      <w:pPr>
        <w:pStyle w:val="teiab"/>
      </w:pPr>
      <w:r>
        <w:br/>
      </w:r>
      <w:r w:rsidR="00626008">
        <w:t>Hválo mi vszi dájmo Goszpodino Bougu,</w:t>
      </w:r>
      <w:r w:rsidR="00626008">
        <w:br/>
        <w:t>da nász ne kastiga, za naſso hűdoubo. Am&amp;</w:t>
      </w:r>
    </w:p>
    <w:p w14:paraId="6C889AB4" w14:textId="4FA3C980" w:rsidR="00626008" w:rsidRDefault="00626008" w:rsidP="008C6339">
      <w:pPr>
        <w:pStyle w:val="teiab"/>
      </w:pPr>
    </w:p>
    <w:p w14:paraId="597612BC" w14:textId="5D0B9CE4" w:rsidR="00626008" w:rsidRDefault="00626008" w:rsidP="00626008">
      <w:pPr>
        <w:pStyle w:val="Naslov1"/>
      </w:pPr>
      <w:r>
        <w:t>Na ſtrto Nedelo vpoſzti.</w:t>
      </w:r>
    </w:p>
    <w:p w14:paraId="218ED0D0" w14:textId="7EED8A4F" w:rsidR="00626008" w:rsidRDefault="00626008" w:rsidP="00626008"/>
    <w:p w14:paraId="79DFF53A" w14:textId="506292B6" w:rsidR="00626008" w:rsidRDefault="00626008" w:rsidP="00626008">
      <w:pPr>
        <w:pStyle w:val="teiab"/>
      </w:pPr>
      <w:r>
        <w:t>Na pomoucs zovimo Nebeſzkoga králja,</w:t>
      </w:r>
      <w:r>
        <w:br/>
        <w:t>kaj bi nam sze ſzmilűval velikoj nevouli,</w:t>
      </w:r>
      <w:r>
        <w:br/>
        <w:t>ár ti náſz obátri szvoim ſzvétim Dűhom, dalko</w:t>
      </w:r>
      <w:r>
        <w:br/>
        <w:t>ár ti boude od náſz vsza nevernoſzt.</w:t>
      </w:r>
    </w:p>
    <w:p w14:paraId="70A33664" w14:textId="6BBC4E47" w:rsidR="00626008" w:rsidRDefault="00626008" w:rsidP="00626008">
      <w:pPr>
        <w:pStyle w:val="teiab"/>
      </w:pPr>
      <w:r>
        <w:br/>
        <w:t>Poroucsi Goszpon Boug, vszákomi Csloveki,</w:t>
      </w:r>
      <w:r>
        <w:br/>
        <w:t>ár ti liſzt</w:t>
      </w:r>
      <w:r w:rsidRPr="00F975D9">
        <w:rPr>
          <w:rStyle w:val="teiunclear"/>
        </w:rPr>
        <w:t>on</w:t>
      </w:r>
      <w:r>
        <w:t xml:space="preserve"> nyega on verno zezáva, napiſzano</w:t>
      </w:r>
      <w:r>
        <w:br/>
        <w:t xml:space="preserve">nám da v-ſzvétoga </w:t>
      </w:r>
      <w:r w:rsidRPr="00626008">
        <w:rPr>
          <w:rStyle w:val="teipersName"/>
        </w:rPr>
        <w:t>Dávida</w:t>
      </w:r>
      <w:r>
        <w:t xml:space="preserve"> Knigaj, ne priſztoji</w:t>
      </w:r>
    </w:p>
    <w:p w14:paraId="3213FBD5" w14:textId="5D72ECF8" w:rsidR="00626008" w:rsidRDefault="00626008" w:rsidP="00626008">
      <w:pPr>
        <w:pStyle w:val="teicatch-word1"/>
      </w:pPr>
      <w:r>
        <w:t>sze</w:t>
      </w:r>
      <w:r>
        <w:br w:type="page"/>
      </w:r>
    </w:p>
    <w:p w14:paraId="1CF9C10F" w14:textId="7AF614DC" w:rsidR="00626008" w:rsidRDefault="00626008" w:rsidP="00626008">
      <w:r>
        <w:lastRenderedPageBreak/>
        <w:t>/76/</w:t>
      </w:r>
    </w:p>
    <w:p w14:paraId="4D8B38E7" w14:textId="225E3782" w:rsidR="00626008" w:rsidRDefault="00626008" w:rsidP="00626008">
      <w:pPr>
        <w:pStyle w:val="teifwPageNum"/>
      </w:pPr>
      <w:r>
        <w:t>73.</w:t>
      </w:r>
    </w:p>
    <w:p w14:paraId="1384420F" w14:textId="1EE38406" w:rsidR="00626008" w:rsidRDefault="00626008" w:rsidP="00626008">
      <w:pPr>
        <w:pStyle w:val="teiab"/>
      </w:pPr>
      <w:r>
        <w:t>sze nikomi, vKriſztuſsi dvojiti.</w:t>
      </w:r>
    </w:p>
    <w:p w14:paraId="194C8FC2" w14:textId="48FECB99" w:rsidR="00626008" w:rsidRDefault="00626008" w:rsidP="00626008">
      <w:pPr>
        <w:pStyle w:val="teiab"/>
      </w:pPr>
      <w:r>
        <w:br/>
        <w:t>Da neverno ſzeroze vſzigdár tou zmisláva,</w:t>
      </w:r>
      <w:r>
        <w:br/>
        <w:t>kak bi nyega zábil ſztvoritel Nebeszki, i kaj bi</w:t>
      </w:r>
      <w:r>
        <w:br/>
        <w:t>sze od nyega dalko odloucsil</w:t>
      </w:r>
      <w:r w:rsidR="00F975D9">
        <w:t>, ár csáka od nyega</w:t>
      </w:r>
      <w:r w:rsidR="00F975D9">
        <w:br/>
        <w:t>on z Nebész pomoucsi.</w:t>
      </w:r>
    </w:p>
    <w:p w14:paraId="71D57F4D" w14:textId="2E201A12" w:rsidR="00F975D9" w:rsidRDefault="00F975D9" w:rsidP="00626008">
      <w:pPr>
        <w:pStyle w:val="teiab"/>
      </w:pPr>
      <w:r>
        <w:br/>
        <w:t>Potrejbno je znati vſzákomi Csloveki, kaj bi Go-</w:t>
      </w:r>
      <w:r>
        <w:br/>
        <w:t>-szpodin Boug z Nebész k nyemu glédal, i kaj bi náſz</w:t>
      </w:r>
      <w:r>
        <w:br/>
        <w:t>der'sal vu szvojoj miloscsi, potomtoga mentűval,</w:t>
      </w:r>
      <w:r>
        <w:br/>
        <w:t>od vſzáke nevolje.</w:t>
      </w:r>
    </w:p>
    <w:p w14:paraId="2094F4DD" w14:textId="75D4A8E3" w:rsidR="00F975D9" w:rsidRDefault="00F975D9" w:rsidP="00626008">
      <w:pPr>
        <w:pStyle w:val="teiab"/>
      </w:pPr>
      <w:r>
        <w:br/>
      </w:r>
      <w:r w:rsidRPr="00F975D9">
        <w:rPr>
          <w:rStyle w:val="teipersName"/>
        </w:rPr>
        <w:t>Jou'sef</w:t>
      </w:r>
      <w:r>
        <w:t xml:space="preserve"> Patriárka v </w:t>
      </w:r>
      <w:r w:rsidRPr="00F975D9">
        <w:rPr>
          <w:rStyle w:val="teiplaceName"/>
        </w:rPr>
        <w:t>Ogyiptom</w:t>
      </w:r>
      <w:r>
        <w:t xml:space="preserve"> Orſzági, dvej</w:t>
      </w:r>
      <w:r>
        <w:br/>
        <w:t>napuni leti vtemniczi der'sijo, odnut nyega vuka</w:t>
      </w:r>
      <w:r>
        <w:br/>
        <w:t>odszlobodi Goszpon Boug, v-</w:t>
      </w:r>
      <w:r w:rsidRPr="00F975D9">
        <w:rPr>
          <w:rStyle w:val="teiplaceName"/>
        </w:rPr>
        <w:t>Ogyiptom</w:t>
      </w:r>
      <w:r>
        <w:t xml:space="preserve"> Országi po-</w:t>
      </w:r>
      <w:r>
        <w:br/>
        <w:t>-glavnika vcsini.</w:t>
      </w:r>
    </w:p>
    <w:p w14:paraId="7A5FFFA0" w14:textId="573CA224" w:rsidR="00F975D9" w:rsidRDefault="00F975D9" w:rsidP="00626008">
      <w:pPr>
        <w:pStyle w:val="teiab"/>
      </w:pPr>
      <w:r>
        <w:br/>
      </w:r>
      <w:r w:rsidRPr="00F975D9">
        <w:rPr>
          <w:rStyle w:val="teipersName"/>
        </w:rPr>
        <w:t>Dávid</w:t>
      </w:r>
      <w:r>
        <w:t xml:space="preserve"> Pasztér beſse, da velikim Csűdom, nye-</w:t>
      </w:r>
      <w:r>
        <w:br/>
        <w:t>-ga gori vzeſse na velko králeſztvo, i noter do</w:t>
      </w:r>
      <w:r>
        <w:br/>
        <w:t>szmerti be nyemi obrámba, ár pri Bougi imeſse</w:t>
      </w:r>
      <w:r>
        <w:br/>
        <w:t>veliko vűpanye.</w:t>
      </w:r>
    </w:p>
    <w:p w14:paraId="4C251A6A" w14:textId="66BF33B3" w:rsidR="00F975D9" w:rsidRDefault="00F975D9" w:rsidP="00626008">
      <w:pPr>
        <w:pStyle w:val="teiab"/>
      </w:pPr>
      <w:r>
        <w:br/>
        <w:t>I náſz ne oſztávi veliki Goszpon Boug, ár sze</w:t>
      </w:r>
      <w:r>
        <w:br/>
        <w:t>vobecsányi krouto nám obecsa, liſztor k nyemi ver-</w:t>
      </w:r>
      <w:r>
        <w:br/>
        <w:t>-zmo vsze naſse vűpanye, tomi vſzemi szvejti bou</w:t>
      </w:r>
    </w:p>
    <w:p w14:paraId="502F4732" w14:textId="07635648" w:rsidR="00F975D9" w:rsidRDefault="00F975D9" w:rsidP="00F975D9">
      <w:pPr>
        <w:pStyle w:val="teicatch-word1"/>
      </w:pPr>
      <w:r>
        <w:t>mi</w:t>
      </w:r>
      <w:r>
        <w:br w:type="page"/>
      </w:r>
    </w:p>
    <w:p w14:paraId="08F1BB30" w14:textId="22A8108B" w:rsidR="00F975D9" w:rsidRDefault="00F975D9" w:rsidP="00F975D9">
      <w:r>
        <w:lastRenderedPageBreak/>
        <w:t>/77/</w:t>
      </w:r>
    </w:p>
    <w:p w14:paraId="248F7A24" w14:textId="47DFF03F" w:rsidR="00F975D9" w:rsidRDefault="00F975D9" w:rsidP="00F975D9">
      <w:pPr>
        <w:pStyle w:val="teifwPageNum"/>
      </w:pPr>
      <w:r>
        <w:t>74.</w:t>
      </w:r>
    </w:p>
    <w:p w14:paraId="75106FDC" w14:textId="1F9985E8" w:rsidR="00F975D9" w:rsidRDefault="00F975D9" w:rsidP="00F975D9">
      <w:pPr>
        <w:pStyle w:val="teiab"/>
      </w:pPr>
      <w:r>
        <w:t>milosztiv Otecz.</w:t>
      </w:r>
    </w:p>
    <w:p w14:paraId="5FB2D20C" w14:textId="2181A61B" w:rsidR="00F975D9" w:rsidRDefault="00F975D9" w:rsidP="00F975D9">
      <w:pPr>
        <w:pStyle w:val="teiab"/>
      </w:pPr>
      <w:r>
        <w:br/>
        <w:t xml:space="preserve">Vzemmo mi na pamet ſzvétoga </w:t>
      </w:r>
      <w:r w:rsidRPr="00A17F49">
        <w:rPr>
          <w:rStyle w:val="teipersName"/>
        </w:rPr>
        <w:t>Petra</w:t>
      </w:r>
      <w:r>
        <w:t xml:space="preserve"> rejcs,</w:t>
      </w:r>
      <w:r>
        <w:br/>
        <w:t>vede on tak pise vednom szvojem liszti, k Bougu</w:t>
      </w:r>
      <w:r>
        <w:br/>
        <w:t>vi nagnite vsze szve dugoványe, ár on na náſz</w:t>
      </w:r>
      <w:r>
        <w:br/>
      </w:r>
      <w:r w:rsidR="00183E74">
        <w:t>noszi to veliko paszko.</w:t>
      </w:r>
    </w:p>
    <w:p w14:paraId="05CE1588" w14:textId="7B3CD415" w:rsidR="00183E74" w:rsidRDefault="00183E74" w:rsidP="00F975D9">
      <w:pPr>
        <w:pStyle w:val="teiab"/>
      </w:pPr>
      <w:r>
        <w:br/>
        <w:t>ſzám Boug tak govori v Evangyeliomi, kak</w:t>
      </w:r>
      <w:r>
        <w:br/>
        <w:t>na jejsztvino pitvino, ino na odetel, mi nejmajmo</w:t>
      </w:r>
      <w:r>
        <w:br/>
        <w:t>lepraj paszke noſziti, nego liſztor vſzigdár vnye-</w:t>
      </w:r>
      <w:r>
        <w:br/>
        <w:t>-ga sze vűpajmo.</w:t>
      </w:r>
    </w:p>
    <w:p w14:paraId="67A133DF" w14:textId="4EA0082E" w:rsidR="00183E74" w:rsidRDefault="00183E74" w:rsidP="00F975D9">
      <w:pPr>
        <w:pStyle w:val="teiab"/>
      </w:pPr>
      <w:r>
        <w:br/>
        <w:t>Záto vezdaj navkűp kricsimo k-Bouguvi, kaj</w:t>
      </w:r>
      <w:r>
        <w:br/>
        <w:t>bi nám sze szmilűval velikoj nevouli, odverzimo</w:t>
      </w:r>
      <w:r>
        <w:br/>
        <w:t>'se tá vſzo naſso hűdoubo, der'smo sze vpámeti,</w:t>
      </w:r>
      <w:r>
        <w:br/>
        <w:t>ár nam je ſzkoro mrejti.</w:t>
      </w:r>
    </w:p>
    <w:p w14:paraId="6C66BCBA" w14:textId="6991AC16" w:rsidR="00183E74" w:rsidRDefault="00183E74" w:rsidP="00F975D9">
      <w:pPr>
        <w:pStyle w:val="teiab"/>
      </w:pPr>
      <w:r>
        <w:br/>
        <w:t>Vszamogoucsi Goszpon, mi ktebi kricsimo,</w:t>
      </w:r>
      <w:r>
        <w:br/>
        <w:t>kaj bi nász ne oſztavil ki tebi szlű'simo, ne</w:t>
      </w:r>
      <w:r>
        <w:br/>
        <w:t>pűszti nam vpászti vſzkusnyo preveliko, bojdi</w:t>
      </w:r>
      <w:r>
        <w:br/>
        <w:t>onda pri náſz, gda nam boude mrejti.</w:t>
      </w:r>
    </w:p>
    <w:p w14:paraId="1483A462" w14:textId="0EC03F77" w:rsidR="00183E74" w:rsidRDefault="00183E74" w:rsidP="00F975D9">
      <w:pPr>
        <w:pStyle w:val="teiab"/>
      </w:pPr>
      <w:r>
        <w:br/>
        <w:t>Proſzimo te takaj v Jezuſsa Iméni, kaj bi</w:t>
      </w:r>
      <w:r>
        <w:br/>
        <w:t>nám sze szmilűval vu naſsoj potrejbi, i kaj bi</w:t>
      </w:r>
      <w:r>
        <w:br/>
        <w:t>nám pamet dál takvo imeti, szkom bi mogli zmo-</w:t>
      </w:r>
    </w:p>
    <w:p w14:paraId="004F76BA" w14:textId="4A554677" w:rsidR="00A17F49" w:rsidRDefault="00183E74" w:rsidP="00183E74">
      <w:pPr>
        <w:pStyle w:val="teicatch-word1"/>
      </w:pPr>
      <w:r>
        <w:t>csi</w:t>
      </w:r>
      <w:r w:rsidR="00A17F49">
        <w:br w:type="page"/>
      </w:r>
    </w:p>
    <w:p w14:paraId="447D1367" w14:textId="2F924B15" w:rsidR="00183E74" w:rsidRDefault="00A17F49" w:rsidP="00A17F49">
      <w:r>
        <w:lastRenderedPageBreak/>
        <w:t>/78/</w:t>
      </w:r>
    </w:p>
    <w:p w14:paraId="1A572811" w14:textId="48D50B56" w:rsidR="00A17F49" w:rsidRDefault="00A17F49" w:rsidP="00A17F49">
      <w:pPr>
        <w:pStyle w:val="teifwPageNum"/>
      </w:pPr>
      <w:r>
        <w:t>75.</w:t>
      </w:r>
    </w:p>
    <w:p w14:paraId="3020C513" w14:textId="4369A746" w:rsidR="00A17F49" w:rsidRDefault="00A17F49" w:rsidP="00A17F49">
      <w:pPr>
        <w:pStyle w:val="teiab"/>
      </w:pPr>
      <w:r>
        <w:t>-csi, naſse protivnike.</w:t>
      </w:r>
    </w:p>
    <w:p w14:paraId="4742FF92" w14:textId="7919C739" w:rsidR="00A17F49" w:rsidRDefault="00A17F49" w:rsidP="00A17F49">
      <w:pPr>
        <w:pStyle w:val="teiab"/>
      </w:pPr>
      <w:r>
        <w:br/>
        <w:t>Bojdi tebi hvála ſztvoritel Nebeszki, Dika</w:t>
      </w:r>
      <w:r>
        <w:br/>
        <w:t>i postenyé odevszej 'se lűdi, dáj nam Bo'sje do-</w:t>
      </w:r>
      <w:r>
        <w:br/>
        <w:t>-biti leip Nebeszki Ország, vu kom ti prebivas</w:t>
      </w:r>
      <w:r>
        <w:br/>
        <w:t>z-ſzinom, z Dűhom ſzvétim. Amen&amp;</w:t>
      </w:r>
    </w:p>
    <w:p w14:paraId="6CFCDC47" w14:textId="3B9B7253" w:rsidR="00A17F49" w:rsidRDefault="00A17F49" w:rsidP="00A17F49">
      <w:pPr>
        <w:pStyle w:val="teiab"/>
      </w:pPr>
    </w:p>
    <w:p w14:paraId="557DAE98" w14:textId="7E8A2BE7" w:rsidR="00A17F49" w:rsidRDefault="00A17F49" w:rsidP="00A17F49">
      <w:pPr>
        <w:pStyle w:val="Naslov1"/>
      </w:pPr>
      <w:r>
        <w:t>Peſzmi Vűzenszke. prva.</w:t>
      </w:r>
    </w:p>
    <w:p w14:paraId="15C343F1" w14:textId="7F123450" w:rsidR="00A17F49" w:rsidRDefault="00A17F49" w:rsidP="00A17F49"/>
    <w:p w14:paraId="786DD101" w14:textId="2ECE2F5E" w:rsidR="00A17F49" w:rsidRDefault="00A17F49" w:rsidP="00A17F49">
      <w:pPr>
        <w:pStyle w:val="teiab"/>
      </w:pPr>
      <w:r>
        <w:t>ſzpoumeni sze kerscsenik, szte Kriſz-</w:t>
      </w:r>
      <w:r>
        <w:br/>
        <w:t>-tuſseve szmerti, ino gori sztánenya, záto</w:t>
      </w:r>
      <w:r>
        <w:br/>
        <w:t>ga vszi hválimo. ſzmiluj nam sze Boug.</w:t>
      </w:r>
    </w:p>
    <w:p w14:paraId="36FBF9FF" w14:textId="5FF94AB4" w:rsidR="00A17F49" w:rsidRDefault="00A17F49" w:rsidP="00A17F49">
      <w:pPr>
        <w:pStyle w:val="teiab"/>
      </w:pPr>
      <w:r>
        <w:br/>
        <w:t>Za nász Krisztus gori vſztál, ki je náſz</w:t>
      </w:r>
      <w:r>
        <w:br/>
        <w:t>vszej zvelicsal, szvoim gori sztánenyem, 'sitek</w:t>
      </w:r>
      <w:r>
        <w:br/>
        <w:t>nám je perneszel. ſzmiluj nam sze Boug.</w:t>
      </w:r>
    </w:p>
    <w:p w14:paraId="79B3BA66" w14:textId="0B397583" w:rsidR="00A17F49" w:rsidRDefault="00A17F49" w:rsidP="00A17F49">
      <w:pPr>
        <w:pStyle w:val="teiab"/>
      </w:pPr>
      <w:r>
        <w:br/>
        <w:t>A nad tejm sze radűjmo, i Bouga vszi hválimo,</w:t>
      </w:r>
      <w:r>
        <w:br/>
        <w:t xml:space="preserve">Csésztimo ga viszouko, kaj Nebésza dobimo. </w:t>
      </w:r>
      <w:r w:rsidRPr="00A17F49">
        <w:rPr>
          <w:rStyle w:val="teiunclear"/>
        </w:rPr>
        <w:t>Am&amp;</w:t>
      </w:r>
    </w:p>
    <w:p w14:paraId="365DD7B7" w14:textId="6701FFB1" w:rsidR="00A17F49" w:rsidRDefault="00A17F49" w:rsidP="00A17F49">
      <w:pPr>
        <w:pStyle w:val="teiab"/>
      </w:pPr>
      <w:r>
        <w:br/>
        <w:t>Lűbézen preveliko Boug nam z Nebész po-</w:t>
      </w:r>
      <w:r>
        <w:br/>
        <w:t>-káza, vrága, grejh, ſzmert, i pekel, kaj ſzin Bo'si</w:t>
      </w:r>
      <w:r>
        <w:br/>
        <w:t>obláda. ſzmiluj nam ſze Boug.</w:t>
      </w:r>
    </w:p>
    <w:p w14:paraId="52BB23A8" w14:textId="56354718" w:rsidR="00A17F49" w:rsidRDefault="00A17F49" w:rsidP="00A17F49">
      <w:pPr>
        <w:pStyle w:val="teiab"/>
      </w:pPr>
      <w:r>
        <w:br/>
        <w:t>Ar vſzi beszmo grejsniczi, i peklénszki</w:t>
      </w:r>
    </w:p>
    <w:p w14:paraId="54F54307" w14:textId="2AC8EA69" w:rsidR="00A17F49" w:rsidRDefault="00A17F49" w:rsidP="00A17F49">
      <w:pPr>
        <w:pStyle w:val="teicatch-word1"/>
      </w:pPr>
      <w:r>
        <w:t>vou</w:t>
      </w:r>
      <w:r>
        <w:br w:type="page"/>
      </w:r>
    </w:p>
    <w:p w14:paraId="78D5804E" w14:textId="085CC347" w:rsidR="00A17F49" w:rsidRDefault="00A17F49" w:rsidP="00A17F49">
      <w:r>
        <w:lastRenderedPageBreak/>
        <w:t>/79/</w:t>
      </w:r>
    </w:p>
    <w:p w14:paraId="69BC1DC9" w14:textId="2BE89E28" w:rsidR="00A17F49" w:rsidRDefault="00A17F49" w:rsidP="00A17F49">
      <w:pPr>
        <w:pStyle w:val="teifwPageNum"/>
      </w:pPr>
      <w:r>
        <w:t>76.</w:t>
      </w:r>
    </w:p>
    <w:p w14:paraId="1608274C" w14:textId="01A2FCD4" w:rsidR="00A17F49" w:rsidRDefault="00A17F49" w:rsidP="00A17F49">
      <w:pPr>
        <w:pStyle w:val="teiab"/>
      </w:pPr>
      <w:r>
        <w:t>vouzniczi, po toj csemérnoj ſzmerti szkvárjenya</w:t>
      </w:r>
      <w:r>
        <w:br/>
        <w:t>vszi ſzinouvje. ſzmiluj nám sze Boug.</w:t>
      </w:r>
    </w:p>
    <w:p w14:paraId="64CA0B4F" w14:textId="1AC7426A" w:rsidR="00A17F49" w:rsidRDefault="00A17F49" w:rsidP="00A17F49">
      <w:pPr>
        <w:pStyle w:val="teiab"/>
      </w:pPr>
      <w:r>
        <w:br/>
        <w:t>ſzilen vitéz ze Kri</w:t>
      </w:r>
      <w:r w:rsidR="00F2461D">
        <w:t>ſztus Ocza Bouga ſzvéti</w:t>
      </w:r>
      <w:r w:rsidR="00F2461D">
        <w:br/>
        <w:t>ſzin, pride náſz zvelicsati, od vrága mentűvati.</w:t>
      </w:r>
      <w:r w:rsidR="00F2461D">
        <w:br/>
        <w:t>ſzmiluj nam sze Boug.</w:t>
      </w:r>
    </w:p>
    <w:p w14:paraId="694BA5C9" w14:textId="5CD300E5" w:rsidR="00F2461D" w:rsidRDefault="00F2461D" w:rsidP="00A17F49">
      <w:pPr>
        <w:pStyle w:val="teiab"/>
      </w:pPr>
      <w:r>
        <w:br/>
        <w:t>Za nász je vszej szmert podjel, gda na kri'si</w:t>
      </w:r>
      <w:r>
        <w:br/>
        <w:t>je viszil, tam je te dug nas plácsal, ka je Boug</w:t>
      </w:r>
      <w:r>
        <w:br/>
        <w:t>bil obecsal. ſzmi</w:t>
      </w:r>
      <w:r>
        <w:rPr>
          <w:rStyle w:val="teiunclear"/>
        </w:rPr>
        <w:t>&amp;</w:t>
      </w:r>
    </w:p>
    <w:p w14:paraId="59429FE9" w14:textId="3FB25CE7" w:rsidR="00F2461D" w:rsidRDefault="00F2461D" w:rsidP="00A17F49">
      <w:pPr>
        <w:pStyle w:val="teiab"/>
      </w:pPr>
      <w:r>
        <w:br/>
      </w:r>
      <w:r w:rsidRPr="00F2461D">
        <w:rPr>
          <w:rStyle w:val="teiunclear"/>
        </w:rPr>
        <w:t>Ey</w:t>
      </w:r>
      <w:r>
        <w:t xml:space="preserve"> kako nigda dávno, te E'sajas Proſejta,</w:t>
      </w:r>
      <w:r>
        <w:br/>
        <w:t>kak je to ſzmert obládal, te Kriſztuſsa popiszal.</w:t>
      </w:r>
      <w:r>
        <w:br/>
        <w:t>ſzmiluj nam sze Boug.</w:t>
      </w:r>
    </w:p>
    <w:p w14:paraId="38A2E21C" w14:textId="0C2E05E1" w:rsidR="00F2461D" w:rsidRDefault="00F2461D" w:rsidP="00A17F49">
      <w:pPr>
        <w:pStyle w:val="teiab"/>
      </w:pPr>
      <w:r>
        <w:br/>
        <w:t>Ru'sna oh ti strasna szmert, hocsem biti</w:t>
      </w:r>
      <w:r>
        <w:br/>
        <w:t>jasz tva szmert, pekel tve obládanye, ſzkvárje-</w:t>
      </w:r>
      <w:r>
        <w:br/>
        <w:t>-nye i potrejnye. ſzmi&amp;</w:t>
      </w:r>
    </w:p>
    <w:p w14:paraId="5CA44055" w14:textId="36A9CE83" w:rsidR="00F2461D" w:rsidRDefault="00F2461D" w:rsidP="00A17F49">
      <w:pPr>
        <w:pStyle w:val="teiab"/>
      </w:pPr>
      <w:r>
        <w:br/>
        <w:t>I csűdno vojűvanye be med '</w:t>
      </w:r>
      <w:r w:rsidRPr="00F2461D">
        <w:t xml:space="preserve"> </w:t>
      </w:r>
      <w:r>
        <w:t>ſitkom i ſzmert-</w:t>
      </w:r>
      <w:r>
        <w:br/>
        <w:t>-jom, kaj onedva tak ſzilno, mocsno vkűpe vdá-</w:t>
      </w:r>
      <w:r>
        <w:br/>
        <w:t>-rita. ſzmiluj nam&amp;</w:t>
      </w:r>
    </w:p>
    <w:p w14:paraId="2B6439AE" w14:textId="5303D43C" w:rsidR="00F2461D" w:rsidRDefault="00F2461D" w:rsidP="00A17F49">
      <w:pPr>
        <w:pStyle w:val="teiab"/>
      </w:pPr>
      <w:r>
        <w:br/>
        <w:t>Vojszke takve nej bilou, gda Krisztus szvojom</w:t>
      </w:r>
      <w:r>
        <w:br/>
        <w:t>szmertjom, to vecsno szmert zadavi, i nám</w:t>
      </w:r>
      <w:r>
        <w:br/>
        <w:t>Nebésza dobi. ſzmi&amp;</w:t>
      </w:r>
    </w:p>
    <w:p w14:paraId="54F1F137" w14:textId="39F74509" w:rsidR="00F2461D" w:rsidRDefault="00F2461D" w:rsidP="00F2461D">
      <w:pPr>
        <w:pStyle w:val="teicatch-word1"/>
      </w:pPr>
      <w:r>
        <w:t>ſkro</w:t>
      </w:r>
      <w:r>
        <w:br w:type="page"/>
      </w:r>
    </w:p>
    <w:p w14:paraId="5E203A97" w14:textId="2F8C61CF" w:rsidR="00F2461D" w:rsidRDefault="00F2461D" w:rsidP="00F2461D">
      <w:r>
        <w:lastRenderedPageBreak/>
        <w:t>/80/</w:t>
      </w:r>
    </w:p>
    <w:p w14:paraId="37911B5D" w14:textId="2B14D79B" w:rsidR="00F2461D" w:rsidRDefault="00EC7957" w:rsidP="00EC7957">
      <w:pPr>
        <w:pStyle w:val="teifwPageNum"/>
      </w:pPr>
      <w:r>
        <w:t>77.</w:t>
      </w:r>
    </w:p>
    <w:p w14:paraId="38AD8645" w14:textId="7E194B5F" w:rsidR="00EC7957" w:rsidRDefault="00EC7957" w:rsidP="00EC7957">
      <w:pPr>
        <w:pStyle w:val="teiab"/>
      </w:pPr>
      <w:r>
        <w:t>ſkropiſse pred rodjenyem Krisztuſsevim pet-</w:t>
      </w:r>
      <w:r>
        <w:br/>
        <w:t>-nike, kaj bi te bojni Angyel, ondi nebi nistar klal.</w:t>
      </w:r>
      <w:r>
        <w:br/>
        <w:t>ſzmiluj nam sze Boug.</w:t>
      </w:r>
    </w:p>
    <w:p w14:paraId="2B6D73EC" w14:textId="77172B92" w:rsidR="00EC7957" w:rsidRDefault="00EC7957" w:rsidP="00EC7957">
      <w:pPr>
        <w:pStyle w:val="teiab"/>
      </w:pPr>
      <w:r>
        <w:br/>
        <w:t>Tou je vprávdi kázalo Kriſztuſsevo drágo</w:t>
      </w:r>
      <w:r w:rsidR="00C67BC0">
        <w:t xml:space="preserve"> krv,</w:t>
      </w:r>
      <w:r w:rsidR="00C67BC0">
        <w:br/>
        <w:t xml:space="preserve">te Vűzmene Ovcze kerv, ko szo ſztári prelejali. </w:t>
      </w:r>
      <w:r w:rsidR="00C67BC0" w:rsidRPr="00C67BC0">
        <w:rPr>
          <w:rStyle w:val="teiunclear"/>
        </w:rPr>
        <w:t>ſz&amp;</w:t>
      </w:r>
    </w:p>
    <w:p w14:paraId="4EEF657E" w14:textId="0C88BB00" w:rsidR="00C67BC0" w:rsidRDefault="00C67BC0" w:rsidP="00EC7957">
      <w:pPr>
        <w:pStyle w:val="teiab"/>
      </w:pPr>
      <w:r>
        <w:br/>
        <w:t>Radi bojdmo záto vſzi, da te Krisztus nam je</w:t>
      </w:r>
      <w:r>
        <w:br/>
        <w:t>dán, ta Vűzmena Ovcsicza, za grejhe toga ſzvej-</w:t>
      </w:r>
      <w:r>
        <w:br/>
        <w:t>-ta. ſzmi&amp;</w:t>
      </w:r>
    </w:p>
    <w:p w14:paraId="747A9A3B" w14:textId="60821252" w:rsidR="00C67BC0" w:rsidRDefault="00C67BC0" w:rsidP="00EC7957">
      <w:pPr>
        <w:pStyle w:val="teiab"/>
      </w:pPr>
      <w:r>
        <w:br/>
        <w:t>Ar ki bou vnyem veruval, tomi nemre ſkouditi,</w:t>
      </w:r>
      <w:r>
        <w:br/>
        <w:t xml:space="preserve">niti te bojni Angyel, ni vſzi vrázje peklénszki. </w:t>
      </w:r>
      <w:r w:rsidRPr="003A3F2F">
        <w:rPr>
          <w:rStyle w:val="teiunclear"/>
        </w:rPr>
        <w:t>ſz&amp;</w:t>
      </w:r>
    </w:p>
    <w:p w14:paraId="7905AFB9" w14:textId="77193181" w:rsidR="00C67BC0" w:rsidRDefault="00C67BC0" w:rsidP="00EC7957">
      <w:pPr>
        <w:pStyle w:val="teiab"/>
      </w:pPr>
      <w:r>
        <w:br/>
      </w:r>
      <w:r w:rsidR="0085758A">
        <w:t>No dicsimo Krisztuſsa, zcsiſzta ſzercza nas-</w:t>
      </w:r>
      <w:r w:rsidR="0085758A">
        <w:br/>
        <w:t xml:space="preserve">-sega, na te dén imeniti, vrejden je da sze hváli. </w:t>
      </w:r>
      <w:r w:rsidR="0085758A" w:rsidRPr="003A3F2F">
        <w:rPr>
          <w:rStyle w:val="teiunclear"/>
        </w:rPr>
        <w:t>ſz&amp;</w:t>
      </w:r>
    </w:p>
    <w:p w14:paraId="1C8D0BBD" w14:textId="0457B660" w:rsidR="0085758A" w:rsidRDefault="0085758A" w:rsidP="00EC7957">
      <w:pPr>
        <w:pStyle w:val="teiab"/>
      </w:pPr>
      <w:r>
        <w:br/>
        <w:t>'ſelel je nász szvom ſzmertjom za obsztom</w:t>
      </w:r>
      <w:r>
        <w:br/>
        <w:t>mentűvati, od vrága ino grejha, vekvecsnoga</w:t>
      </w:r>
      <w:r>
        <w:br/>
        <w:t>ſzkvárjenya. ſzmi&amp;</w:t>
      </w:r>
    </w:p>
    <w:p w14:paraId="33FC3B8B" w14:textId="7F280305" w:rsidR="0085758A" w:rsidRDefault="0085758A" w:rsidP="00EC7957">
      <w:pPr>
        <w:pStyle w:val="teiab"/>
      </w:pPr>
      <w:r>
        <w:br/>
        <w:t>Tebi záto cséſzt hvála, vſzigdár nepreſztano-</w:t>
      </w:r>
      <w:r>
        <w:br/>
        <w:t>-ma, tebe mi vszi dicsimo, ino po</w:t>
      </w:r>
      <w:r w:rsidR="003A3F2F">
        <w:t>véksávamo. ſzmi&amp;</w:t>
      </w:r>
    </w:p>
    <w:p w14:paraId="3D08DE10" w14:textId="24969893" w:rsidR="003A3F2F" w:rsidRDefault="003A3F2F" w:rsidP="00EC7957">
      <w:pPr>
        <w:pStyle w:val="teiab"/>
      </w:pPr>
      <w:r>
        <w:br/>
        <w:t>Veto bojdi Goszpon Boug od náſz preporo-</w:t>
      </w:r>
      <w:r>
        <w:br/>
        <w:t>-cseno, kaj szmo mogli mi ſzerczá, tebi zdaj popej-</w:t>
      </w:r>
      <w:r>
        <w:br/>
        <w:t>-vati. ſzmi&amp;</w:t>
      </w:r>
    </w:p>
    <w:p w14:paraId="4067FE0B" w14:textId="13EBAE06" w:rsidR="003A3F2F" w:rsidRDefault="003A3F2F" w:rsidP="003A3F2F">
      <w:pPr>
        <w:pStyle w:val="teicatch-word1"/>
      </w:pPr>
      <w:r>
        <w:t>Ladaj</w:t>
      </w:r>
      <w:r>
        <w:br w:type="page"/>
      </w:r>
    </w:p>
    <w:p w14:paraId="537FCC35" w14:textId="50FE8DD7" w:rsidR="003A3F2F" w:rsidRDefault="003A3F2F" w:rsidP="003A3F2F">
      <w:r>
        <w:lastRenderedPageBreak/>
        <w:t>/81/</w:t>
      </w:r>
    </w:p>
    <w:p w14:paraId="5094488C" w14:textId="0E5BAD5F" w:rsidR="003A3F2F" w:rsidRDefault="003A3F2F" w:rsidP="003A3F2F">
      <w:pPr>
        <w:pStyle w:val="teifwPageNum"/>
      </w:pPr>
      <w:r>
        <w:t>78.</w:t>
      </w:r>
    </w:p>
    <w:p w14:paraId="6E16C4DD" w14:textId="2A152E1D" w:rsidR="003A3F2F" w:rsidRDefault="003A3F2F" w:rsidP="003A3F2F">
      <w:pPr>
        <w:pStyle w:val="teiab"/>
      </w:pPr>
      <w:r>
        <w:t>Ládaj znami Dűjh szvéti, sztvojmi dármi náſz</w:t>
      </w:r>
      <w:r>
        <w:br/>
        <w:t>lűbi, dabi tou veruvali, kaj szi Boug miloſztivni.</w:t>
      </w:r>
      <w:r>
        <w:br/>
        <w:t>ſzmiluj nam sze Boug.</w:t>
      </w:r>
    </w:p>
    <w:p w14:paraId="0996C9F5" w14:textId="436350D8" w:rsidR="003A3F2F" w:rsidRDefault="003A3F2F" w:rsidP="003A3F2F">
      <w:pPr>
        <w:pStyle w:val="teiab"/>
      </w:pPr>
      <w:r>
        <w:br/>
        <w:t>I záto dáj v Nebészaj prebivanye, i radoſzt,</w:t>
      </w:r>
      <w:r>
        <w:br/>
        <w:t>gde te bomo vidili, kako zmo'snoga krála. ſzm&amp;</w:t>
      </w:r>
    </w:p>
    <w:p w14:paraId="542142FD" w14:textId="6E80FFD5" w:rsidR="003A3F2F" w:rsidRDefault="003A3F2F" w:rsidP="003A3F2F">
      <w:pPr>
        <w:pStyle w:val="teiab"/>
      </w:pPr>
      <w:r>
        <w:br/>
        <w:t>Tam szo verni tvoji vszi, ki szo vtebi vőrvali,</w:t>
      </w:r>
      <w:r>
        <w:br/>
        <w:t>tebe szo sze bojali, i na zemli szlű'sili. ſzmiluj</w:t>
      </w:r>
      <w:r>
        <w:br/>
        <w:t>nam sze Boug. Amen&amp;</w:t>
      </w:r>
    </w:p>
    <w:p w14:paraId="65E37AE0" w14:textId="62EDBDD0" w:rsidR="003A3F2F" w:rsidRDefault="003A3F2F" w:rsidP="003A3F2F">
      <w:pPr>
        <w:pStyle w:val="teiab"/>
      </w:pPr>
    </w:p>
    <w:p w14:paraId="5597B79E" w14:textId="713B5A65" w:rsidR="003A3F2F" w:rsidRDefault="003A3F2F" w:rsidP="003A3F2F">
      <w:pPr>
        <w:pStyle w:val="Naslov1"/>
      </w:pPr>
      <w:r>
        <w:t>Drűga.</w:t>
      </w:r>
    </w:p>
    <w:p w14:paraId="0D07C457" w14:textId="3F45B454" w:rsidR="003A3F2F" w:rsidRDefault="003A3F2F" w:rsidP="003A3F2F"/>
    <w:p w14:paraId="7023D926" w14:textId="41D48A07" w:rsidR="003A3F2F" w:rsidRDefault="003A3F2F" w:rsidP="003A3F2F">
      <w:pPr>
        <w:pStyle w:val="teiab"/>
      </w:pPr>
      <w:r>
        <w:t>Krisztus je gori sztál, hvála bojdi Bougi,</w:t>
      </w:r>
      <w:r>
        <w:br/>
        <w:t>pravi vekivecsni Král, Jezus ſzmiluj sze</w:t>
      </w:r>
      <w:r>
        <w:br/>
        <w:t>nám ti.</w:t>
      </w:r>
    </w:p>
    <w:p w14:paraId="627ACEF4" w14:textId="77777777" w:rsidR="00873159" w:rsidRDefault="003A3F2F" w:rsidP="00873159">
      <w:pPr>
        <w:pStyle w:val="teiab"/>
      </w:pPr>
      <w:r>
        <w:br/>
        <w:t>Grejhe je vſze obládal: Vrága je tá pdegnal. Jez&amp;</w:t>
      </w:r>
    </w:p>
    <w:p w14:paraId="6DD6D0AF" w14:textId="77777777" w:rsidR="00873159" w:rsidRDefault="00873159" w:rsidP="00873159">
      <w:pPr>
        <w:pStyle w:val="teiab"/>
      </w:pPr>
      <w:r>
        <w:br/>
        <w:t>Brez grejha je rodjen bil: Bo'sjo ſzerdo premoſzil. J.&amp;</w:t>
      </w:r>
    </w:p>
    <w:p w14:paraId="3AA15DAC" w14:textId="77777777" w:rsidR="00873159" w:rsidRDefault="00873159" w:rsidP="00873159">
      <w:pPr>
        <w:pStyle w:val="teiab"/>
      </w:pPr>
      <w:r>
        <w:br/>
        <w:t>Lidi je z Bougom zménil: I Nebésza vszejm dobil. J.&amp;</w:t>
      </w:r>
    </w:p>
    <w:p w14:paraId="1D963216" w14:textId="77777777" w:rsidR="00873159" w:rsidRDefault="00873159" w:rsidP="00873159">
      <w:pPr>
        <w:pStyle w:val="teiab"/>
      </w:pPr>
      <w:r>
        <w:br/>
        <w:t>Vrága grejh ſzmert je pobil: Miloſzt nám je vſzejm dobil. &amp;</w:t>
      </w:r>
    </w:p>
    <w:p w14:paraId="7258DBA3" w14:textId="77777777" w:rsidR="00873159" w:rsidRDefault="00873159" w:rsidP="00873159">
      <w:pPr>
        <w:pStyle w:val="teiab"/>
      </w:pPr>
      <w:r>
        <w:br/>
        <w:t>Hocse vsze varuvati: Ki scsé vnyem veruvati. J&amp;</w:t>
      </w:r>
    </w:p>
    <w:p w14:paraId="43F8DEED" w14:textId="77777777" w:rsidR="00873159" w:rsidRDefault="00873159" w:rsidP="00873159">
      <w:pPr>
        <w:pStyle w:val="teiab"/>
      </w:pPr>
      <w:r>
        <w:br/>
        <w:t>Ki pa nebo veruval: Nebo pri nyem prebival. J&amp;</w:t>
      </w:r>
    </w:p>
    <w:p w14:paraId="20732DB9" w14:textId="3D8CF806" w:rsidR="00873159" w:rsidRDefault="00873159" w:rsidP="00873159">
      <w:pPr>
        <w:pStyle w:val="teiab"/>
      </w:pPr>
      <w:r>
        <w:br/>
        <w:t>Za nyegovo dobrouto: Vszigdar mu hválo dájmo. J&amp;</w:t>
      </w:r>
    </w:p>
    <w:p w14:paraId="14677D38" w14:textId="0BD80DA7" w:rsidR="00873159" w:rsidRDefault="00873159" w:rsidP="00873159">
      <w:pPr>
        <w:pStyle w:val="teicatch-word1"/>
      </w:pPr>
      <w:r>
        <w:t>Hva</w:t>
      </w:r>
      <w:r>
        <w:br w:type="page"/>
      </w:r>
    </w:p>
    <w:p w14:paraId="7A90686D" w14:textId="23F8AAD8" w:rsidR="00873159" w:rsidRDefault="00873159" w:rsidP="00873159">
      <w:r>
        <w:lastRenderedPageBreak/>
        <w:t>/82/</w:t>
      </w:r>
    </w:p>
    <w:p w14:paraId="15BED825" w14:textId="6F59642B" w:rsidR="00873159" w:rsidRDefault="00873159" w:rsidP="00873159">
      <w:pPr>
        <w:pStyle w:val="teifwPageNum"/>
      </w:pPr>
      <w:r>
        <w:t>79.</w:t>
      </w:r>
    </w:p>
    <w:p w14:paraId="5364A65A" w14:textId="3B60FAC4" w:rsidR="00873159" w:rsidRDefault="00873159" w:rsidP="00873159">
      <w:pPr>
        <w:pStyle w:val="teiab"/>
      </w:pPr>
      <w:r>
        <w:t>Hvála bojdi  Bouguvi: Dika nyega ſzinouvi. J&amp;</w:t>
      </w:r>
    </w:p>
    <w:p w14:paraId="12810BF2" w14:textId="4BB3F1A5" w:rsidR="00873159" w:rsidRDefault="00873159" w:rsidP="00873159">
      <w:pPr>
        <w:pStyle w:val="teiab"/>
      </w:pPr>
      <w:r>
        <w:br/>
        <w:t>Ki nász je zla mentűval, hvála bojdi Bougi,</w:t>
      </w:r>
      <w:r>
        <w:br/>
        <w:t>i vszejm dobrim darűval. Jezus ſzmiluj sze nám</w:t>
      </w:r>
      <w:r>
        <w:br/>
        <w:t>ti. Amen&amp;</w:t>
      </w:r>
    </w:p>
    <w:p w14:paraId="514A21E7" w14:textId="24038864" w:rsidR="00873159" w:rsidRDefault="00873159" w:rsidP="00873159">
      <w:pPr>
        <w:pStyle w:val="teiab"/>
      </w:pPr>
    </w:p>
    <w:p w14:paraId="36942644" w14:textId="1F02362B" w:rsidR="00873159" w:rsidRDefault="00873159" w:rsidP="00873159">
      <w:pPr>
        <w:pStyle w:val="Naslov1"/>
      </w:pPr>
      <w:r>
        <w:t>Trétya. Na vűzen odvecsara.</w:t>
      </w:r>
    </w:p>
    <w:p w14:paraId="32E4C845" w14:textId="0DE3BED5" w:rsidR="00873159" w:rsidRDefault="00873159" w:rsidP="00873159"/>
    <w:p w14:paraId="751CBAF5" w14:textId="667C1DFB" w:rsidR="00873159" w:rsidRDefault="009B2605" w:rsidP="00873159">
      <w:pPr>
        <w:pStyle w:val="teiab"/>
      </w:pPr>
      <w:r>
        <w:t>Jezus nám je od szmerti sztál, Pojdmo</w:t>
      </w:r>
      <w:r>
        <w:br/>
        <w:t>hválmo Bouga, od nyegove velike moke, Pojd-</w:t>
      </w:r>
      <w:r>
        <w:br/>
        <w:t>-mo hválmo nyega.</w:t>
      </w:r>
    </w:p>
    <w:p w14:paraId="42970FC2" w14:textId="022569CA" w:rsidR="009B2605" w:rsidRDefault="009B2605" w:rsidP="00873159">
      <w:pPr>
        <w:pStyle w:val="teiab"/>
      </w:pPr>
      <w:r>
        <w:br/>
        <w:t xml:space="preserve">Záto szé mi veſzelimo: te Bougu mi zahválimo </w:t>
      </w:r>
      <w:r w:rsidRPr="009B2605">
        <w:rPr>
          <w:rStyle w:val="teiunclear"/>
        </w:rPr>
        <w:t>P.h.</w:t>
      </w:r>
    </w:p>
    <w:p w14:paraId="7058244D" w14:textId="39FFF37C" w:rsidR="009B2605" w:rsidRDefault="009B2605" w:rsidP="00873159">
      <w:pPr>
        <w:pStyle w:val="teiab"/>
      </w:pPr>
      <w:r>
        <w:br/>
        <w:t>Dabi nebil od szmerti ſztál: Veſz szvetli ſzvejt bi ſzkvarjen bil.</w:t>
      </w:r>
    </w:p>
    <w:p w14:paraId="2B2CACAC" w14:textId="22561780" w:rsidR="009B2605" w:rsidRDefault="009B2605" w:rsidP="00873159">
      <w:pPr>
        <w:pStyle w:val="teiab"/>
      </w:pPr>
      <w:r>
        <w:br/>
        <w:t xml:space="preserve">I dabi vſzi grejsni bili: Bouga nigdár nej vidili. </w:t>
      </w:r>
      <w:r w:rsidRPr="009B2605">
        <w:rPr>
          <w:rStyle w:val="teiunclear"/>
        </w:rPr>
        <w:t>P. h. n.</w:t>
      </w:r>
    </w:p>
    <w:p w14:paraId="5BD04DFC" w14:textId="381A9E11" w:rsidR="009B2605" w:rsidRDefault="009B2605" w:rsidP="00873159">
      <w:pPr>
        <w:pStyle w:val="teiab"/>
      </w:pPr>
      <w:r>
        <w:br/>
        <w:t xml:space="preserve">Záto da je pa gori ſztál: Vrágu je vſzo glávo potrel. </w:t>
      </w:r>
      <w:r w:rsidRPr="009B2605">
        <w:rPr>
          <w:rStyle w:val="teiunclear"/>
        </w:rPr>
        <w:t>Pſ</w:t>
      </w:r>
    </w:p>
    <w:p w14:paraId="702EC891" w14:textId="7E34A9CE" w:rsidR="009B2605" w:rsidRDefault="009B2605" w:rsidP="00873159">
      <w:pPr>
        <w:pStyle w:val="teiab"/>
      </w:pPr>
      <w:r>
        <w:br/>
        <w:t>Tako je náſz z Bougom zmiril: Nebéſzki Orſzág vszejm dobil.</w:t>
      </w:r>
    </w:p>
    <w:p w14:paraId="4563314E" w14:textId="0AD3CFD7" w:rsidR="009B2605" w:rsidRDefault="009B2605" w:rsidP="00873159">
      <w:pPr>
        <w:pStyle w:val="teiab"/>
      </w:pPr>
      <w:r>
        <w:br/>
        <w:t>Vrágu je bil Cslovejsztvo vzél: ſzobom je je vpékli der'sal.</w:t>
      </w:r>
    </w:p>
    <w:p w14:paraId="7AD912D0" w14:textId="103659CB" w:rsidR="009B2605" w:rsidRDefault="009B2605" w:rsidP="00873159">
      <w:pPr>
        <w:pStyle w:val="teiab"/>
      </w:pPr>
      <w:r>
        <w:br/>
        <w:t xml:space="preserve">Vpekli je dugo plakalo: Bo'sjo miloscso csakalo. </w:t>
      </w:r>
      <w:r w:rsidRPr="009B2605">
        <w:rPr>
          <w:rStyle w:val="teiunclear"/>
        </w:rPr>
        <w:t>P</w:t>
      </w:r>
    </w:p>
    <w:p w14:paraId="101F68D6" w14:textId="112EA71C" w:rsidR="009B2605" w:rsidRDefault="009B2605" w:rsidP="00873159">
      <w:pPr>
        <w:pStyle w:val="teiab"/>
      </w:pPr>
      <w:r>
        <w:br/>
        <w:t xml:space="preserve">Dabi zgora nebil prisel: Te náſz i zpekla vő szpelal. </w:t>
      </w:r>
      <w:r w:rsidRPr="009B2605">
        <w:rPr>
          <w:rStyle w:val="teiunclear"/>
        </w:rPr>
        <w:t>P</w:t>
      </w:r>
    </w:p>
    <w:p w14:paraId="45CDA1A8" w14:textId="61E6BF09" w:rsidR="009B2605" w:rsidRDefault="009B2605" w:rsidP="00873159">
      <w:pPr>
        <w:pStyle w:val="teiab"/>
      </w:pPr>
      <w:r>
        <w:br/>
        <w:t>Na tou je Boug miloſztiv bil: ſzvega ſzina med náſz pűſztil.</w:t>
      </w:r>
    </w:p>
    <w:p w14:paraId="6C3BB101" w14:textId="29D92FB9" w:rsidR="009B2605" w:rsidRDefault="009B2605" w:rsidP="00873159">
      <w:pPr>
        <w:pStyle w:val="teiab"/>
      </w:pPr>
      <w:r>
        <w:br/>
        <w:t xml:space="preserve">Od </w:t>
      </w:r>
      <w:r w:rsidRPr="009B2605">
        <w:rPr>
          <w:rStyle w:val="teipersName"/>
        </w:rPr>
        <w:t>Marie</w:t>
      </w:r>
      <w:r>
        <w:t xml:space="preserve"> je rodjen bil: Vesz ſzvetli szvejt obeſzeli. </w:t>
      </w:r>
    </w:p>
    <w:p w14:paraId="0C0889E0" w14:textId="775A2789" w:rsidR="00EE05B0" w:rsidRDefault="009B2605" w:rsidP="009B2605">
      <w:pPr>
        <w:pStyle w:val="teicatch-word1"/>
      </w:pPr>
      <w:r>
        <w:t>Za</w:t>
      </w:r>
      <w:r w:rsidR="00EE05B0">
        <w:br w:type="page"/>
      </w:r>
    </w:p>
    <w:p w14:paraId="58ABA81B" w14:textId="75534AD3" w:rsidR="009B2605" w:rsidRDefault="00EE05B0" w:rsidP="00EE05B0">
      <w:r>
        <w:lastRenderedPageBreak/>
        <w:t>/83/</w:t>
      </w:r>
    </w:p>
    <w:p w14:paraId="176A81FB" w14:textId="414EF62B" w:rsidR="00EE05B0" w:rsidRDefault="00EE05B0" w:rsidP="00EE05B0">
      <w:pPr>
        <w:pStyle w:val="teifwPageNum"/>
      </w:pPr>
      <w:r>
        <w:t>80.</w:t>
      </w:r>
    </w:p>
    <w:p w14:paraId="0D46A544" w14:textId="60AAFA25" w:rsidR="00EE05B0" w:rsidRDefault="00EE05B0" w:rsidP="00EE05B0">
      <w:pPr>
        <w:pStyle w:val="teiab"/>
      </w:pPr>
      <w:r>
        <w:t>Zacsel ſidove vucsiti: Dabi ſteli dobri biti. P. h. n.</w:t>
      </w:r>
    </w:p>
    <w:p w14:paraId="1A4B48F7" w14:textId="0760A514" w:rsidR="00EE05B0" w:rsidRDefault="00EE05B0" w:rsidP="00EE05B0">
      <w:pPr>
        <w:pStyle w:val="teiab"/>
      </w:pPr>
      <w:r>
        <w:br/>
        <w:t xml:space="preserve">Ter z kriſztuſsem </w:t>
      </w:r>
      <w:r w:rsidR="00AD0044">
        <w:t>v Nébo pojti: V-Bo'sje miloſzti 'ſiveti. P&amp;</w:t>
      </w:r>
    </w:p>
    <w:p w14:paraId="21A9A265" w14:textId="27D299EB" w:rsidR="00AD0044" w:rsidRDefault="00AD0044" w:rsidP="00EE05B0">
      <w:pPr>
        <w:pStyle w:val="teiab"/>
      </w:pPr>
      <w:r>
        <w:br/>
        <w:t>'ſidovje szo za zlo vzéli: Na kri'su szo ga rászpili.</w:t>
      </w:r>
    </w:p>
    <w:p w14:paraId="55678DEF" w14:textId="5010A5B8" w:rsidR="00AD0044" w:rsidRDefault="00AD0044" w:rsidP="00EE05B0">
      <w:pPr>
        <w:pStyle w:val="teiab"/>
      </w:pPr>
      <w:r>
        <w:br/>
        <w:t>ſztrnya korounom korounili: Zocztom zcsemérom napojili.</w:t>
      </w:r>
    </w:p>
    <w:p w14:paraId="29B25E35" w14:textId="6B7DB0BF" w:rsidR="00AD0044" w:rsidRDefault="00AD0044" w:rsidP="00EE05B0">
      <w:pPr>
        <w:pStyle w:val="teiab"/>
      </w:pPr>
      <w:r>
        <w:br/>
        <w:t>Zczvekmi szo ga prikováli: ſzoliczom szo ga preboli. P&amp;</w:t>
      </w:r>
    </w:p>
    <w:p w14:paraId="4FF26D6C" w14:textId="093195C5" w:rsidR="00AD0044" w:rsidRDefault="00AD0044" w:rsidP="00EE05B0">
      <w:pPr>
        <w:pStyle w:val="teiab"/>
      </w:pPr>
      <w:r>
        <w:br/>
        <w:t>Mati ga je prejimala: Nyega rane kűsűvala. &amp;</w:t>
      </w:r>
    </w:p>
    <w:p w14:paraId="4E4B50C0" w14:textId="2F05BC47" w:rsidR="00AD0044" w:rsidRDefault="00AD0044" w:rsidP="00EE05B0">
      <w:pPr>
        <w:pStyle w:val="teiab"/>
      </w:pPr>
      <w:r>
        <w:br/>
        <w:t>Mertev obvit vgrob polo'sen: Te velik kamen naválen. &amp;</w:t>
      </w:r>
    </w:p>
    <w:p w14:paraId="0A14BD59" w14:textId="6F694417" w:rsidR="00AD0044" w:rsidRDefault="00AD0044" w:rsidP="00EE05B0">
      <w:pPr>
        <w:pStyle w:val="teiab"/>
      </w:pPr>
      <w:r>
        <w:br/>
        <w:t>Angyel je k ſenám govoril: Da je Jezus od szmerti ſztál.</w:t>
      </w:r>
    </w:p>
    <w:p w14:paraId="3466219D" w14:textId="037EA639" w:rsidR="00AD0044" w:rsidRDefault="00AD0044" w:rsidP="00EE05B0">
      <w:pPr>
        <w:pStyle w:val="teiab"/>
      </w:pPr>
      <w:r>
        <w:br/>
        <w:t>Te je v Galilao pojsel: Tam je Vucsenike najsel. &amp;</w:t>
      </w:r>
    </w:p>
    <w:p w14:paraId="2CBB7DB9" w14:textId="46B3FB71" w:rsidR="00AD0044" w:rsidRDefault="00AD0044" w:rsidP="00EE05B0">
      <w:pPr>
        <w:pStyle w:val="teiab"/>
      </w:pPr>
      <w:r>
        <w:br/>
        <w:t>Nyih je vőro poterdjuval: ſzvojom miloscsom daruval.</w:t>
      </w:r>
    </w:p>
    <w:p w14:paraId="01C2017C" w14:textId="2A1A0D2E" w:rsidR="00AD0044" w:rsidRDefault="00AD0044" w:rsidP="00EE05B0">
      <w:pPr>
        <w:pStyle w:val="teiab"/>
      </w:pPr>
      <w:r>
        <w:br/>
        <w:t>I Maria Magdalejna: Tá je ta naj perva bila. &amp;</w:t>
      </w:r>
    </w:p>
    <w:p w14:paraId="4478590E" w14:textId="2729C87F" w:rsidR="00AD0044" w:rsidRDefault="00AD0044" w:rsidP="00EE05B0">
      <w:pPr>
        <w:pStyle w:val="teiab"/>
      </w:pPr>
      <w:r>
        <w:br/>
        <w:t>Ka je Jezuſsa vidila: Odkűpitela naſsega. P. h. n.</w:t>
      </w:r>
    </w:p>
    <w:p w14:paraId="08FD8123" w14:textId="53703E5D" w:rsidR="00AD0044" w:rsidRDefault="00AD0044" w:rsidP="00EE05B0">
      <w:pPr>
        <w:pStyle w:val="teiab"/>
      </w:pPr>
      <w:r>
        <w:br/>
        <w:t>Tomás nej stel veruvati: Kriſztuſsevomu ſztánenyu.</w:t>
      </w:r>
    </w:p>
    <w:p w14:paraId="141566A1" w14:textId="51C668BF" w:rsidR="00AD0044" w:rsidRDefault="00AD0044" w:rsidP="00EE05B0">
      <w:pPr>
        <w:pStyle w:val="teiab"/>
      </w:pPr>
      <w:r>
        <w:br/>
        <w:t>On je jedva toga dobil: Ka je Kriſztusa vidil bil.</w:t>
      </w:r>
    </w:p>
    <w:p w14:paraId="43AD511C" w14:textId="3A9ACFA7" w:rsidR="00AD0044" w:rsidRDefault="00AD0044" w:rsidP="00EE05B0">
      <w:pPr>
        <w:pStyle w:val="teiab"/>
      </w:pPr>
      <w:r>
        <w:br/>
        <w:t>Gda ga je paki poznal bil: ſzvedouſztvo je 'snyega vcsinil.</w:t>
      </w:r>
    </w:p>
    <w:p w14:paraId="601D0485" w14:textId="7447DA60" w:rsidR="00AD0044" w:rsidRDefault="00AD0044" w:rsidP="00EE05B0">
      <w:pPr>
        <w:pStyle w:val="teiab"/>
      </w:pPr>
      <w:r>
        <w:br/>
        <w:t>Veszélje Bougu zahválil: Da je Jezus od szmerti ſztál.</w:t>
      </w:r>
    </w:p>
    <w:p w14:paraId="03918B0A" w14:textId="7D13E9F5" w:rsidR="00AD0044" w:rsidRDefault="00AD0044" w:rsidP="00EE05B0">
      <w:pPr>
        <w:pStyle w:val="teiab"/>
      </w:pPr>
      <w:r>
        <w:br/>
        <w:t>Vszi Evangyeliste govori: Da vſ</w:t>
      </w:r>
      <w:r w:rsidR="00744A41">
        <w:t>zi ki 'salűjo grejhe.</w:t>
      </w:r>
    </w:p>
    <w:p w14:paraId="00036799" w14:textId="67B5EE0E" w:rsidR="00744A41" w:rsidRDefault="00744A41" w:rsidP="00EE05B0">
      <w:pPr>
        <w:pStyle w:val="teiab"/>
      </w:pPr>
      <w:r>
        <w:br/>
        <w:t>Ino verujo v Kriſztuſsi: Tej pridejo vta Nebéſza. &amp;</w:t>
      </w:r>
    </w:p>
    <w:p w14:paraId="497A6C26" w14:textId="7D99AA00" w:rsidR="00744A41" w:rsidRDefault="00744A41" w:rsidP="00EE05B0">
      <w:pPr>
        <w:pStyle w:val="teiab"/>
      </w:pPr>
      <w:r>
        <w:br/>
        <w:t>Záto sze vſzi veſzelimo: ſzvéto Trojstvo zahválimo.</w:t>
      </w:r>
    </w:p>
    <w:p w14:paraId="0B1BB5C5" w14:textId="3D3E0E1B" w:rsidR="00744A41" w:rsidRDefault="00744A41" w:rsidP="00744A41">
      <w:pPr>
        <w:pStyle w:val="teicatch-word1"/>
      </w:pPr>
      <w:r>
        <w:t>Za</w:t>
      </w:r>
      <w:r>
        <w:br w:type="page"/>
      </w:r>
    </w:p>
    <w:p w14:paraId="10AFEBC4" w14:textId="493A6D85" w:rsidR="00744A41" w:rsidRDefault="00744A41" w:rsidP="00744A41">
      <w:r>
        <w:lastRenderedPageBreak/>
        <w:t>/84/</w:t>
      </w:r>
    </w:p>
    <w:p w14:paraId="61885AB6" w14:textId="467C6BF8" w:rsidR="00744A41" w:rsidRDefault="00744A41" w:rsidP="00744A41">
      <w:pPr>
        <w:pStyle w:val="teifwPageNum"/>
      </w:pPr>
      <w:r>
        <w:t>81.</w:t>
      </w:r>
    </w:p>
    <w:p w14:paraId="2E46EB53" w14:textId="3D2ED8C2" w:rsidR="00744A41" w:rsidRDefault="00744A41" w:rsidP="00744A41">
      <w:pPr>
        <w:pStyle w:val="teiab"/>
      </w:pPr>
      <w:r>
        <w:t>Za vol Jezuſsa Kriſztuſsa, Pojdmo hválmo Bou-</w:t>
      </w:r>
      <w:r>
        <w:br/>
        <w:t>-ga, vu Dári ſzvétoga Dűha, Pojdmo hválmo nye-</w:t>
      </w:r>
      <w:r>
        <w:br/>
        <w:t>-ga. Amen&amp;</w:t>
      </w:r>
    </w:p>
    <w:p w14:paraId="493E5EC5" w14:textId="78C692AA" w:rsidR="00744A41" w:rsidRDefault="00744A41" w:rsidP="00744A41">
      <w:pPr>
        <w:pStyle w:val="teiab"/>
      </w:pPr>
    </w:p>
    <w:p w14:paraId="74F5818F" w14:textId="1851ACF0" w:rsidR="00744A41" w:rsidRDefault="00744A41" w:rsidP="00744A41">
      <w:pPr>
        <w:pStyle w:val="Naslov1"/>
      </w:pPr>
      <w:r>
        <w:t>Finita: Na drűgo Nedelo po Vűzmi.</w:t>
      </w:r>
    </w:p>
    <w:p w14:paraId="10643055" w14:textId="6E9EE8BE" w:rsidR="00744A41" w:rsidRDefault="00744A41" w:rsidP="00744A41"/>
    <w:p w14:paraId="6153C63F" w14:textId="02246CE0" w:rsidR="00744A41" w:rsidRDefault="00744A41" w:rsidP="00744A41">
      <w:pPr>
        <w:pStyle w:val="teiab"/>
      </w:pPr>
      <w:r>
        <w:t>Pojdite 'se moji vőrni Goszpon Krisztus vám</w:t>
      </w:r>
      <w:r>
        <w:br/>
        <w:t>tak veli, mega Ocza szte ſzimouvje, v mojem</w:t>
      </w:r>
      <w:r>
        <w:br/>
        <w:t>szte szvétom Templomi; vi szte dráge ovcze moje,</w:t>
      </w:r>
      <w:r>
        <w:br/>
        <w:t>i lűbleno lűſztvo moje, dráge kervi odkűplenye.</w:t>
      </w:r>
    </w:p>
    <w:p w14:paraId="4A718678" w14:textId="7092F2C2" w:rsidR="00744A41" w:rsidRDefault="00744A41" w:rsidP="00744A41">
      <w:pPr>
        <w:pStyle w:val="teiab"/>
      </w:pPr>
      <w:r>
        <w:br/>
        <w:t>Radoszt mega ſzercza szte vi, ki szte bili moji</w:t>
      </w:r>
      <w:r>
        <w:br/>
        <w:t>gouszti, leipo zmérom</w:t>
      </w:r>
      <w:r w:rsidR="004558D5">
        <w:t xml:space="preserve"> kvaſsoj hi'si, hocsem váſz</w:t>
      </w:r>
      <w:r w:rsidR="004558D5">
        <w:br/>
        <w:t>jasz odpűſztiti; záto sze vi vſzáko vrejmen, ſzpou-</w:t>
      </w:r>
      <w:r w:rsidR="004558D5">
        <w:br/>
        <w:t>-menite zdobroute me, i dicsite Ime moje.</w:t>
      </w:r>
    </w:p>
    <w:p w14:paraId="5077E706" w14:textId="1E8FE280" w:rsidR="004558D5" w:rsidRDefault="004558D5" w:rsidP="00744A41">
      <w:pPr>
        <w:pStyle w:val="teiab"/>
      </w:pPr>
      <w:r>
        <w:br/>
        <w:t>Aldomás moj bojdi zvami, Ime moje 'se med</w:t>
      </w:r>
      <w:r>
        <w:br/>
        <w:t>vami, ki szte Oczini Vitézi, da sze dicsi 'se med</w:t>
      </w:r>
      <w:r>
        <w:br/>
        <w:t>vami; tou szte 'se vi koteri szte, poszlűsáte moje</w:t>
      </w:r>
      <w:r>
        <w:br/>
        <w:t>rejcsi, bojite sze pregrejsiti.</w:t>
      </w:r>
    </w:p>
    <w:p w14:paraId="10F11D8C" w14:textId="7CA6ADB9" w:rsidR="004558D5" w:rsidRDefault="004558D5" w:rsidP="00744A41">
      <w:pPr>
        <w:pStyle w:val="teiab"/>
      </w:pPr>
      <w:r>
        <w:br/>
        <w:t>Vezdaj hocso mojo rokou zverh váſz zvisziti</w:t>
      </w:r>
    </w:p>
    <w:p w14:paraId="21638F7D" w14:textId="588C6E58" w:rsidR="004558D5" w:rsidRDefault="004558D5" w:rsidP="004558D5">
      <w:pPr>
        <w:pStyle w:val="teicatch-word1"/>
      </w:pPr>
      <w:r>
        <w:t>vi</w:t>
      </w:r>
      <w:r>
        <w:br w:type="page"/>
      </w:r>
    </w:p>
    <w:p w14:paraId="1E720368" w14:textId="45A05727" w:rsidR="004558D5" w:rsidRDefault="004558D5" w:rsidP="004558D5">
      <w:r>
        <w:lastRenderedPageBreak/>
        <w:t>/85/</w:t>
      </w:r>
    </w:p>
    <w:p w14:paraId="333C3AE0" w14:textId="27B05D44" w:rsidR="004558D5" w:rsidRDefault="004558D5" w:rsidP="004558D5">
      <w:pPr>
        <w:pStyle w:val="teifwPageNum"/>
      </w:pPr>
      <w:r>
        <w:t>82.</w:t>
      </w:r>
    </w:p>
    <w:p w14:paraId="33F6C36F" w14:textId="5626A4A7" w:rsidR="004558D5" w:rsidRDefault="004558D5" w:rsidP="004558D5">
      <w:pPr>
        <w:pStyle w:val="teiab"/>
      </w:pPr>
      <w:r>
        <w:t>viszouko, na vas ileis, ino ſzvito, ſzkerb scso</w:t>
      </w:r>
      <w:r>
        <w:br/>
        <w:t>noſziti na tejlo; od vſzakovacskoga grejha, od</w:t>
      </w:r>
      <w:r>
        <w:br/>
        <w:t>zla, hűda, ino vrága, bogme szam vám jaſz</w:t>
      </w:r>
      <w:r>
        <w:br/>
        <w:t>obrámba.</w:t>
      </w:r>
    </w:p>
    <w:p w14:paraId="23876F57" w14:textId="6DFBAFD5" w:rsidR="004558D5" w:rsidRDefault="004558D5" w:rsidP="004558D5">
      <w:pPr>
        <w:pStyle w:val="teiab"/>
      </w:pPr>
      <w:r>
        <w:br/>
        <w:t>Odszut váſz pa hocso vzéti, v 'ſitek vekvecs-</w:t>
      </w:r>
      <w:r>
        <w:br/>
        <w:t>-ni vpelati, gde nad vami placs ni 'saloſzt, ni vrág</w:t>
      </w:r>
      <w:r>
        <w:br/>
        <w:t>nebo imel oblászt; ondi vam dám moje blágo, i</w:t>
      </w:r>
      <w:r>
        <w:br/>
        <w:t>vekivecsno blásensztvo, koronim vám vaſso glávo.</w:t>
      </w:r>
    </w:p>
    <w:p w14:paraId="5C5C8012" w14:textId="3FCFA15C" w:rsidR="004558D5" w:rsidRDefault="004558D5" w:rsidP="00C5776D">
      <w:pPr>
        <w:pStyle w:val="teiab"/>
      </w:pPr>
      <w:r>
        <w:br/>
        <w:t>Krouto leipo szam napravil, meszto od Ocza</w:t>
      </w:r>
      <w:r>
        <w:br/>
        <w:t>szam szproszil, vu kom botte prebivali, brez kon-</w:t>
      </w:r>
      <w:r>
        <w:br/>
        <w:t>-cza sze veszelili; tam vász szpokojiti hocso,</w:t>
      </w:r>
      <w:r>
        <w:br/>
        <w:t>med Angyelmi zmoim</w:t>
      </w:r>
      <w:r w:rsidR="00C5776D">
        <w:t xml:space="preserve"> Oczem, a vi pa reczite. Amen&amp;</w:t>
      </w:r>
    </w:p>
    <w:p w14:paraId="1B6E152D" w14:textId="711B17C8" w:rsidR="00C5776D" w:rsidRDefault="00C5776D" w:rsidP="00C5776D">
      <w:pPr>
        <w:pStyle w:val="teiab"/>
      </w:pPr>
    </w:p>
    <w:p w14:paraId="0D634707" w14:textId="27050841" w:rsidR="00C5776D" w:rsidRDefault="00C5776D" w:rsidP="00C5776D">
      <w:pPr>
        <w:pStyle w:val="Naslov1"/>
      </w:pPr>
      <w:r>
        <w:t>Communis na ſtrto Nedelo po Vűzmi</w:t>
      </w:r>
    </w:p>
    <w:p w14:paraId="071A6BAD" w14:textId="1BA178F5" w:rsidR="00C5776D" w:rsidRDefault="00C5776D" w:rsidP="00C5776D"/>
    <w:p w14:paraId="1CAA0FD2" w14:textId="423F1933" w:rsidR="00C5776D" w:rsidRDefault="00C5776D" w:rsidP="00C5776D">
      <w:pPr>
        <w:pStyle w:val="teiab"/>
      </w:pPr>
      <w:r>
        <w:t>Hválen bojdi Boug vekivecsni, ki szi</w:t>
      </w:r>
      <w:r>
        <w:br/>
        <w:t>nezgovorne zmo'snoszti, v Nebeszkoj ve-</w:t>
      </w:r>
      <w:r>
        <w:br/>
        <w:t>-likoj szvetloſzti, Angyelom velika radoſzt szi, ino</w:t>
      </w:r>
      <w:r>
        <w:br/>
        <w:t>veszélje szi.</w:t>
      </w:r>
    </w:p>
    <w:p w14:paraId="09B69EFC" w14:textId="78817904" w:rsidR="00C5776D" w:rsidRDefault="00C5776D" w:rsidP="00C5776D">
      <w:pPr>
        <w:pStyle w:val="teicatch-word1"/>
      </w:pPr>
      <w:r>
        <w:t>Hva</w:t>
      </w:r>
      <w:r>
        <w:br w:type="page"/>
      </w:r>
    </w:p>
    <w:p w14:paraId="1A0C8FDB" w14:textId="3A60CB95" w:rsidR="00C5776D" w:rsidRDefault="00C5776D" w:rsidP="00C5776D">
      <w:r>
        <w:lastRenderedPageBreak/>
        <w:t>/86/</w:t>
      </w:r>
    </w:p>
    <w:p w14:paraId="2E6EEA6C" w14:textId="3C94776B" w:rsidR="00C5776D" w:rsidRDefault="00C5776D" w:rsidP="00C5776D">
      <w:pPr>
        <w:pStyle w:val="teifwPageNum"/>
      </w:pPr>
      <w:r>
        <w:t>83.</w:t>
      </w:r>
    </w:p>
    <w:p w14:paraId="26B605BC" w14:textId="48E8B010" w:rsidR="00C5776D" w:rsidRDefault="00C5776D" w:rsidP="00C5776D">
      <w:pPr>
        <w:pStyle w:val="teiab"/>
      </w:pPr>
      <w:r>
        <w:t>Hválen bojdi Otecz dobri, ki náſz miloszti-</w:t>
      </w:r>
      <w:r>
        <w:br/>
        <w:t>-vno pohodi, ár szmo bili vſzi szkvárjenya vrejdni,</w:t>
      </w:r>
      <w:r>
        <w:br/>
        <w:t>gda pregrejsi Otecz nas pervi, vszej náſz vgrej-</w:t>
      </w:r>
      <w:r>
        <w:br/>
        <w:t>-he pűszti.</w:t>
      </w:r>
    </w:p>
    <w:p w14:paraId="21B73666" w14:textId="3FFD81F4" w:rsidR="00C5776D" w:rsidRDefault="00C5776D" w:rsidP="00C5776D">
      <w:pPr>
        <w:pStyle w:val="teiab"/>
      </w:pPr>
      <w:r>
        <w:br/>
        <w:t>I nej szi nász ti odűril, da tak krouto szi</w:t>
      </w:r>
      <w:r>
        <w:br/>
        <w:t>nász vszej lűbil, da szi ſzino szvemu nej pro-</w:t>
      </w:r>
      <w:r>
        <w:br/>
        <w:t>-sztil, ned szi ga za náſz na szmert pűsztil; szto-</w:t>
      </w:r>
      <w:r>
        <w:br/>
        <w:t>-bom nász je zméril.</w:t>
      </w:r>
    </w:p>
    <w:p w14:paraId="7B6F550A" w14:textId="6970ED8B" w:rsidR="00C5776D" w:rsidRDefault="00C5776D" w:rsidP="00C5776D">
      <w:pPr>
        <w:pStyle w:val="teiab"/>
      </w:pPr>
      <w:r>
        <w:br/>
        <w:t>ſzmiluj sze proszimo te vſzi, dáj nam rejcs tvo</w:t>
      </w:r>
      <w:r>
        <w:br/>
        <w:t>szvéto razmeti, kaj bi tebe mogli spoznati, i szto-</w:t>
      </w:r>
      <w:r>
        <w:br/>
        <w:t>-bom vekveke 'siveti, v tebi sze veszeliti.</w:t>
      </w:r>
    </w:p>
    <w:p w14:paraId="2C55CE3B" w14:textId="323D7246" w:rsidR="00C5776D" w:rsidRDefault="00C5776D" w:rsidP="00C5776D">
      <w:pPr>
        <w:pStyle w:val="teiab"/>
      </w:pPr>
      <w:r>
        <w:br/>
        <w:t>Hválen Jezus Zvelicsitel, i nad jedini odkű-</w:t>
      </w:r>
      <w:r>
        <w:br/>
        <w:t>-pitel, vszej nas 'sitek ino hranitel, pred Oczem</w:t>
      </w:r>
      <w:r>
        <w:br/>
        <w:t>szám zagovoritel, ino obránitel.</w:t>
      </w:r>
    </w:p>
    <w:p w14:paraId="7A55AEC2" w14:textId="21CE4CB9" w:rsidR="00C5776D" w:rsidRDefault="00C5776D" w:rsidP="00C5776D">
      <w:pPr>
        <w:pStyle w:val="teiab"/>
      </w:pPr>
      <w:r>
        <w:br/>
        <w:t>Ki szi Oczu pokoren bil, ti za nász da szi</w:t>
      </w:r>
      <w:r>
        <w:br/>
        <w:t>doli sztoupil, od pekla szi nász odszlobodil, ár</w:t>
      </w:r>
      <w:r>
        <w:br/>
        <w:t>szi na kri'su za náſz terpel, potom toga szi v-</w:t>
      </w:r>
      <w:r>
        <w:br/>
        <w:t>-mrel.</w:t>
      </w:r>
    </w:p>
    <w:p w14:paraId="6EC0A056" w14:textId="77777777" w:rsidR="00B324A5" w:rsidRDefault="00B324A5" w:rsidP="00C5776D">
      <w:pPr>
        <w:pStyle w:val="teiab"/>
      </w:pPr>
      <w:r>
        <w:br/>
        <w:t>Oglej sze Mester nas</w:t>
      </w:r>
      <w:r w:rsidR="00C5776D">
        <w:t xml:space="preserve"> dobri, nedá</w:t>
      </w:r>
      <w:r>
        <w:t>j nam vgrej-</w:t>
      </w:r>
    </w:p>
    <w:p w14:paraId="02620E88" w14:textId="790057BC" w:rsidR="00B324A5" w:rsidRDefault="00B324A5" w:rsidP="00B324A5">
      <w:pPr>
        <w:pStyle w:val="teicatch-word1"/>
        <w:rPr>
          <w:rStyle w:val="teicatch-word1Znak"/>
        </w:rPr>
      </w:pPr>
      <w:r w:rsidRPr="00B324A5">
        <w:rPr>
          <w:rStyle w:val="teicatch-word1Znak"/>
        </w:rPr>
        <w:t>hi</w:t>
      </w:r>
      <w:r>
        <w:rPr>
          <w:rStyle w:val="teicatch-word1Znak"/>
        </w:rPr>
        <w:br w:type="page"/>
      </w:r>
    </w:p>
    <w:p w14:paraId="1D32B8E4" w14:textId="4350D9F0" w:rsidR="00C5776D" w:rsidRDefault="00B324A5" w:rsidP="00B324A5">
      <w:r>
        <w:lastRenderedPageBreak/>
        <w:t>/87/</w:t>
      </w:r>
    </w:p>
    <w:p w14:paraId="0FC59C70" w14:textId="0CD54978" w:rsidR="00B324A5" w:rsidRDefault="00B324A5" w:rsidP="00B324A5">
      <w:pPr>
        <w:pStyle w:val="teifwPageNum"/>
      </w:pPr>
      <w:r>
        <w:t>84.</w:t>
      </w:r>
    </w:p>
    <w:p w14:paraId="6D703D5C" w14:textId="7A7EB67E" w:rsidR="00B324A5" w:rsidRDefault="00B324A5" w:rsidP="00B324A5">
      <w:pPr>
        <w:pStyle w:val="teiab"/>
      </w:pPr>
      <w:r>
        <w:t>-hi poginoti, razglászi rejcs szvojo med nami, kaj bi</w:t>
      </w:r>
      <w:r>
        <w:br/>
        <w:t>ti bili vszi pokorni, v tebi sze vűpali.</w:t>
      </w:r>
    </w:p>
    <w:p w14:paraId="6A2BEA05" w14:textId="5C0BA3D3" w:rsidR="00B324A5" w:rsidRDefault="00B324A5" w:rsidP="00B324A5">
      <w:pPr>
        <w:pStyle w:val="teiab"/>
      </w:pPr>
      <w:r>
        <w:br/>
        <w:t>Ar ti lepraj szi nas Goszpon, záto ktebi kricsi-</w:t>
      </w:r>
      <w:r>
        <w:br/>
        <w:t>-mo na vszi, bojdi vnaſsem 'sivoti znami, i ti lepraj</w:t>
      </w:r>
      <w:r>
        <w:br/>
        <w:t>szám ládaj znami, kaj bi ne bloudili.</w:t>
      </w:r>
    </w:p>
    <w:p w14:paraId="4598CCA3" w14:textId="0C757586" w:rsidR="00B324A5" w:rsidRDefault="00B324A5" w:rsidP="00B324A5">
      <w:pPr>
        <w:pStyle w:val="teiab"/>
      </w:pPr>
      <w:r>
        <w:br/>
        <w:t>Dáj nam poglavnike dobre, kerscsánszke vőre</w:t>
      </w:r>
      <w:r>
        <w:br/>
        <w:t>vucsitele, ki bo glá</w:t>
      </w:r>
      <w:r w:rsidR="00670CA5">
        <w:t>ſzili tve hotejnye, i nazvejscsali</w:t>
      </w:r>
      <w:r w:rsidR="00670CA5">
        <w:br/>
        <w:t>dobro voljo, i miloscso tvojo.</w:t>
      </w:r>
    </w:p>
    <w:p w14:paraId="112A3CA5" w14:textId="7F61D182" w:rsidR="00670CA5" w:rsidRDefault="00670CA5" w:rsidP="00B324A5">
      <w:pPr>
        <w:pStyle w:val="teiab"/>
      </w:pPr>
      <w:r>
        <w:br/>
        <w:t>Hválen bojdi Dűjh Boug szvéti, z Oczem ſzi-</w:t>
      </w:r>
      <w:r>
        <w:br/>
        <w:t>-nom Boug szi jedini, vekivecsne Bo'sje sztálnoſzti,</w:t>
      </w:r>
      <w:r>
        <w:br/>
        <w:t>vednom koteinyi i zmo'snoſzti, ednáke Dike szi.</w:t>
      </w:r>
    </w:p>
    <w:p w14:paraId="66AF5A44" w14:textId="58BA34DF" w:rsidR="00670CA5" w:rsidRDefault="00670CA5" w:rsidP="00B324A5">
      <w:pPr>
        <w:pStyle w:val="teiab"/>
      </w:pPr>
      <w:r>
        <w:br/>
        <w:t>Hválen ſzirout Otecz dobri, i v Dovicz Gosz-</w:t>
      </w:r>
      <w:r>
        <w:br/>
        <w:t>-pon milosztivni, bloudnikom ti oprávlas pouti,</w:t>
      </w:r>
      <w:r>
        <w:br/>
        <w:t>vszej 'salosztni ſzercz bátrivnoſzt szi, ino ve-</w:t>
      </w:r>
      <w:r>
        <w:br/>
        <w:t>-szélje szi.</w:t>
      </w:r>
    </w:p>
    <w:p w14:paraId="7A8B2D45" w14:textId="017B759E" w:rsidR="00670CA5" w:rsidRDefault="00670CA5" w:rsidP="00B324A5">
      <w:pPr>
        <w:pStyle w:val="teiab"/>
      </w:pPr>
      <w:r>
        <w:br/>
        <w:t>Dáj nam bátrivnoszt vu vőri, Csiſzto lűbézen</w:t>
      </w:r>
      <w:r>
        <w:br/>
        <w:t>v naſsem 'sitki, der'si náſz do koncza vrázumi,</w:t>
      </w:r>
      <w:r>
        <w:br/>
        <w:t>dabi mi na ſzmertnom vrejmeni, ne zdvojili</w:t>
      </w:r>
      <w:r>
        <w:br/>
        <w:t>v tebi.</w:t>
      </w:r>
    </w:p>
    <w:p w14:paraId="785BD762" w14:textId="472EEC9B" w:rsidR="00670CA5" w:rsidRDefault="00670CA5" w:rsidP="00B324A5">
      <w:pPr>
        <w:pStyle w:val="teiab"/>
      </w:pPr>
      <w:r>
        <w:br/>
        <w:t>Vzemi náſz v-Ország Nebeszki, gde bomo</w:t>
      </w:r>
    </w:p>
    <w:p w14:paraId="6E37CE0C" w14:textId="7ED778C4" w:rsidR="00670CA5" w:rsidRDefault="00670CA5" w:rsidP="00670CA5">
      <w:pPr>
        <w:pStyle w:val="teicatch-word1"/>
      </w:pPr>
      <w:r>
        <w:t>Ocza</w:t>
      </w:r>
      <w:r>
        <w:br w:type="page"/>
      </w:r>
    </w:p>
    <w:p w14:paraId="2B40F4B6" w14:textId="099CE945" w:rsidR="00670CA5" w:rsidRDefault="00670CA5" w:rsidP="00670CA5">
      <w:r>
        <w:lastRenderedPageBreak/>
        <w:t>88.</w:t>
      </w:r>
    </w:p>
    <w:p w14:paraId="63ADA2CD" w14:textId="3AD28773" w:rsidR="00670CA5" w:rsidRDefault="00670CA5" w:rsidP="00670CA5">
      <w:pPr>
        <w:pStyle w:val="teifwPageNum"/>
      </w:pPr>
      <w:r>
        <w:t>85.</w:t>
      </w:r>
    </w:p>
    <w:p w14:paraId="39A31EAB" w14:textId="335A3B46" w:rsidR="00670CA5" w:rsidRDefault="00670CA5" w:rsidP="00670CA5">
      <w:pPr>
        <w:pStyle w:val="teiab"/>
      </w:pPr>
      <w:r>
        <w:t>Ocza Bouga vidli, i ſzina nyegova hválili, z-</w:t>
      </w:r>
      <w:r>
        <w:br/>
        <w:t>-Dűhom szvétim vjedne sztálnoſzti, vekveke</w:t>
      </w:r>
      <w:r>
        <w:br/>
        <w:t>dicsili. Amen&amp;</w:t>
      </w:r>
    </w:p>
    <w:p w14:paraId="27A0CD64" w14:textId="5EF42A73" w:rsidR="00670CA5" w:rsidRDefault="00670CA5" w:rsidP="00670CA5">
      <w:pPr>
        <w:pStyle w:val="teiab"/>
      </w:pPr>
    </w:p>
    <w:p w14:paraId="580D75A9" w14:textId="3EFBBAF1" w:rsidR="00670CA5" w:rsidRDefault="00670CA5" w:rsidP="00670CA5">
      <w:pPr>
        <w:pStyle w:val="Naslov1"/>
      </w:pPr>
      <w:r>
        <w:t>Finita.</w:t>
      </w:r>
    </w:p>
    <w:p w14:paraId="5A3F86EA" w14:textId="5227B744" w:rsidR="00670CA5" w:rsidRDefault="00670CA5" w:rsidP="00670CA5"/>
    <w:p w14:paraId="58AE99FF" w14:textId="0BB40A43" w:rsidR="00670CA5" w:rsidRDefault="0017686A" w:rsidP="00670CA5">
      <w:pPr>
        <w:pStyle w:val="teiab"/>
      </w:pPr>
      <w:r>
        <w:t>Mi hválimo Jezuſsa Kriſztuſsa szmert,</w:t>
      </w:r>
      <w:r>
        <w:br/>
        <w:t>szkom je náſz vsze grejsnike obeszelil.</w:t>
      </w:r>
    </w:p>
    <w:p w14:paraId="14FA6237" w14:textId="2D0EC17D" w:rsidR="0017686A" w:rsidRDefault="0017686A" w:rsidP="00670CA5">
      <w:pPr>
        <w:pStyle w:val="teiab"/>
      </w:pPr>
      <w:r>
        <w:br/>
        <w:t>Veliko lűbéznoszt je on knám szkázal, i noter</w:t>
      </w:r>
      <w:r>
        <w:br/>
        <w:t>do szmerti náſz ne osztávi.</w:t>
      </w:r>
    </w:p>
    <w:p w14:paraId="2A219D0C" w14:textId="792E8998" w:rsidR="0017686A" w:rsidRDefault="0017686A" w:rsidP="00670CA5">
      <w:pPr>
        <w:pStyle w:val="teiab"/>
      </w:pPr>
      <w:r>
        <w:br/>
        <w:t>Vrági je 'se vszo nyega moucs on potrel, nej-</w:t>
      </w:r>
      <w:r>
        <w:br/>
        <w:t>-majmo sze bojati, od szkvárjenya.</w:t>
      </w:r>
    </w:p>
    <w:p w14:paraId="09618B60" w14:textId="6C53A780" w:rsidR="0017686A" w:rsidRDefault="0017686A" w:rsidP="00670CA5">
      <w:pPr>
        <w:pStyle w:val="teiab"/>
      </w:pPr>
      <w:r>
        <w:br/>
        <w:t>Vu tom nász Krisztus vſzej terdno tak bátri,</w:t>
      </w:r>
      <w:r>
        <w:br/>
        <w:t>rekoucs jasz szam vekivekoma szvami</w:t>
      </w:r>
    </w:p>
    <w:p w14:paraId="604DCA7D" w14:textId="16593FFB" w:rsidR="0017686A" w:rsidRDefault="0017686A" w:rsidP="00670CA5">
      <w:pPr>
        <w:pStyle w:val="teiab"/>
      </w:pPr>
      <w:r>
        <w:br/>
        <w:t>Ako sze boudete vmeni vűpali, kaj botte pro-</w:t>
      </w:r>
      <w:r>
        <w:br/>
        <w:t>-szili botte imeli.</w:t>
      </w:r>
    </w:p>
    <w:p w14:paraId="78F836A7" w14:textId="73AB8803" w:rsidR="0017686A" w:rsidRDefault="0017686A" w:rsidP="00670CA5">
      <w:pPr>
        <w:pStyle w:val="teiab"/>
      </w:pPr>
      <w:r>
        <w:br/>
        <w:t>Záto proſzimo vszi ſzvétoga Dűha, zcsiſztoga</w:t>
      </w:r>
      <w:r>
        <w:br/>
        <w:t>ſzercza vnaſsoj poniznoszti.</w:t>
      </w:r>
    </w:p>
    <w:p w14:paraId="168DCFE8" w14:textId="352FAC24" w:rsidR="0017686A" w:rsidRDefault="0017686A" w:rsidP="00670CA5">
      <w:pPr>
        <w:pStyle w:val="teiab"/>
      </w:pPr>
      <w:r>
        <w:br/>
        <w:t>Da nam dá on szvétoda Dűha miloſzt, i da</w:t>
      </w:r>
      <w:r>
        <w:br/>
        <w:t>ga zezávamo szpráve vőre.</w:t>
      </w:r>
    </w:p>
    <w:p w14:paraId="00EBACE9" w14:textId="1A5CFD9E" w:rsidR="0017686A" w:rsidRDefault="0017686A" w:rsidP="0017686A">
      <w:pPr>
        <w:pStyle w:val="teicatch-word1"/>
      </w:pPr>
      <w:r>
        <w:t>Da</w:t>
      </w:r>
      <w:r>
        <w:br w:type="page"/>
      </w:r>
    </w:p>
    <w:p w14:paraId="7C7A5C74" w14:textId="1702B47A" w:rsidR="0017686A" w:rsidRDefault="0017686A" w:rsidP="0017686A">
      <w:r>
        <w:lastRenderedPageBreak/>
        <w:t>/89/</w:t>
      </w:r>
    </w:p>
    <w:p w14:paraId="5DD2645D" w14:textId="31FA7FF8" w:rsidR="0017686A" w:rsidRDefault="0017686A" w:rsidP="0017686A">
      <w:pPr>
        <w:pStyle w:val="teifwPageNum"/>
      </w:pPr>
      <w:r>
        <w:t>86.</w:t>
      </w:r>
    </w:p>
    <w:p w14:paraId="720C2894" w14:textId="61FA8F3E" w:rsidR="0017686A" w:rsidRDefault="0017686A" w:rsidP="0017686A">
      <w:pPr>
        <w:pStyle w:val="teiab"/>
      </w:pPr>
      <w:r>
        <w:t>Da nász odszlobodi od ti poganov, i da</w:t>
      </w:r>
      <w:r>
        <w:br/>
        <w:t>nám dá Nebeszki leipi Ország.</w:t>
      </w:r>
    </w:p>
    <w:p w14:paraId="64561689" w14:textId="5FA99DE7" w:rsidR="0017686A" w:rsidRDefault="0017686A" w:rsidP="0017686A">
      <w:pPr>
        <w:pStyle w:val="teiab"/>
      </w:pPr>
      <w:r>
        <w:br/>
        <w:t>Hvála ino Dika bojdi Bouguvi, Oczu ſzino</w:t>
      </w:r>
      <w:r>
        <w:br/>
        <w:t>Dűho ſzvétoma. Amen&amp;</w:t>
      </w:r>
    </w:p>
    <w:p w14:paraId="091B9D88" w14:textId="0377327E" w:rsidR="0017686A" w:rsidRDefault="0017686A" w:rsidP="0017686A">
      <w:pPr>
        <w:pStyle w:val="teiab"/>
      </w:pPr>
    </w:p>
    <w:p w14:paraId="0ED8B536" w14:textId="542A0793" w:rsidR="0017686A" w:rsidRDefault="0017686A" w:rsidP="0017686A">
      <w:pPr>
        <w:pStyle w:val="Naslov1"/>
      </w:pPr>
      <w:r>
        <w:t>Comunis na 12to Nedelo po Riszálaj.</w:t>
      </w:r>
    </w:p>
    <w:p w14:paraId="6B717FCC" w14:textId="7C409670" w:rsidR="0017686A" w:rsidRDefault="0017686A" w:rsidP="0017686A"/>
    <w:p w14:paraId="3BDFBE10" w14:textId="62444BAE" w:rsidR="00BC43EC" w:rsidRDefault="00BC43EC" w:rsidP="00BC43EC">
      <w:pPr>
        <w:pStyle w:val="teiab"/>
      </w:pPr>
      <w:r>
        <w:t>Vszi sze navkűp mi vűpajmo vu Goszpodni</w:t>
      </w:r>
      <w:r>
        <w:br/>
        <w:t>Bougi, ár mi inder zvelicsanya nájti nemo-</w:t>
      </w:r>
      <w:r>
        <w:br/>
        <w:t>-remo, nej nam sze je potrejbno vu szebi vűpati,</w:t>
      </w:r>
      <w:r>
        <w:br/>
        <w:t>ár prot grejhom znaſse moucsi, mi nemremo sztáti.</w:t>
      </w:r>
    </w:p>
    <w:p w14:paraId="71183531" w14:textId="15EBA792" w:rsidR="00BC43EC" w:rsidRDefault="00BC43EC" w:rsidP="00BC43EC">
      <w:pPr>
        <w:pStyle w:val="teiab"/>
      </w:pPr>
      <w:r>
        <w:br/>
        <w:t xml:space="preserve">ſzvéti </w:t>
      </w:r>
      <w:r w:rsidRPr="00AB13FB">
        <w:rPr>
          <w:rStyle w:val="teipersName"/>
        </w:rPr>
        <w:t>Pavel</w:t>
      </w:r>
      <w:r>
        <w:t xml:space="preserve"> vu szvem liszti tako tou govori,</w:t>
      </w:r>
      <w:r>
        <w:br/>
        <w:t>da je grejha nyega nájem ta szmert vekivecsna,</w:t>
      </w:r>
      <w:r>
        <w:br/>
        <w:t>a mi szmo vszi navkűp puni grejhov preveliki,</w:t>
      </w:r>
      <w:r>
        <w:br/>
        <w:t>ada szmo mi vszi navkűpe vouzniczi szkvárjenya.</w:t>
      </w:r>
    </w:p>
    <w:p w14:paraId="0C883C12" w14:textId="1B254BAB" w:rsidR="00BC43EC" w:rsidRDefault="00BC43EC" w:rsidP="00BC43EC">
      <w:pPr>
        <w:pStyle w:val="teiab"/>
      </w:pPr>
      <w:r>
        <w:br/>
        <w:t xml:space="preserve">ſzvéti </w:t>
      </w:r>
      <w:r w:rsidRPr="00AB13FB">
        <w:rPr>
          <w:rStyle w:val="teipersName"/>
        </w:rPr>
        <w:t>Dávid</w:t>
      </w:r>
      <w:r>
        <w:t xml:space="preserve"> tak </w:t>
      </w:r>
      <w:r w:rsidR="007D7574">
        <w:t>govori da je verujemo, vu</w:t>
      </w:r>
      <w:r w:rsidR="007D7574">
        <w:br/>
        <w:t>grejhi je poprijétje vszákoga Csloveka, niscse</w:t>
      </w:r>
      <w:r w:rsidR="007D7574">
        <w:br/>
        <w:t>nej je brez grejha piszno tak govori, vu tom</w:t>
      </w:r>
      <w:r w:rsidR="007D7574">
        <w:br/>
        <w:t xml:space="preserve">nám je pravi ſzvedok </w:t>
      </w:r>
      <w:r w:rsidR="007D7574" w:rsidRPr="00AB13FB">
        <w:rPr>
          <w:rStyle w:val="teipersName"/>
        </w:rPr>
        <w:t>Moy'ses</w:t>
      </w:r>
      <w:r w:rsidR="007D7574">
        <w:t xml:space="preserve"> Proſejta.</w:t>
      </w:r>
    </w:p>
    <w:p w14:paraId="00D49872" w14:textId="4D5A548D" w:rsidR="007D7574" w:rsidRDefault="007D7574" w:rsidP="00BC43EC">
      <w:pPr>
        <w:pStyle w:val="teiab"/>
      </w:pPr>
      <w:r>
        <w:br/>
        <w:t>Oszleipilje veze Cslovik na sztezi vgrejsenya,</w:t>
      </w:r>
    </w:p>
    <w:p w14:paraId="1D6A77DF" w14:textId="1F80D4AE" w:rsidR="007D7574" w:rsidRDefault="007D7574" w:rsidP="007D7574">
      <w:pPr>
        <w:pStyle w:val="teicatch-word1"/>
      </w:pPr>
      <w:r>
        <w:t>ne</w:t>
      </w:r>
      <w:r>
        <w:br w:type="page"/>
      </w:r>
    </w:p>
    <w:p w14:paraId="2C6BD242" w14:textId="352C94B1" w:rsidR="007D7574" w:rsidRDefault="007D7574" w:rsidP="007D7574">
      <w:r>
        <w:lastRenderedPageBreak/>
        <w:t>/90/</w:t>
      </w:r>
    </w:p>
    <w:p w14:paraId="0A512D19" w14:textId="76C2AC9B" w:rsidR="007D7574" w:rsidRDefault="007D7574" w:rsidP="007D7574">
      <w:pPr>
        <w:pStyle w:val="teifwPageNum"/>
      </w:pPr>
      <w:r>
        <w:t>87.</w:t>
      </w:r>
    </w:p>
    <w:p w14:paraId="25649AB7" w14:textId="2148BBB0" w:rsidR="007D7574" w:rsidRDefault="007D7574" w:rsidP="007D7574">
      <w:pPr>
        <w:pStyle w:val="teiab"/>
      </w:pPr>
      <w:r>
        <w:t>ne vidiſse on hoditi potoj Bo'soj pouti, neznaſse</w:t>
      </w:r>
      <w:r>
        <w:br/>
        <w:t>sze 'salosztiti nad vno'sina grejhi, nego bole on</w:t>
      </w:r>
      <w:r>
        <w:br/>
        <w:t>hodjaſse, potoj vraj'saj vouli.</w:t>
      </w:r>
    </w:p>
    <w:p w14:paraId="7E551BCF" w14:textId="060CD83F" w:rsidR="007D7574" w:rsidRDefault="007D7574" w:rsidP="007D7574">
      <w:pPr>
        <w:pStyle w:val="teiab"/>
      </w:pPr>
      <w:r>
        <w:br/>
        <w:t>Vunka znesze Goszpodin Boug dvej tábli ka-</w:t>
      </w:r>
      <w:r>
        <w:br/>
        <w:t xml:space="preserve">-meni, po </w:t>
      </w:r>
      <w:r w:rsidRPr="00AB13FB">
        <w:rPr>
          <w:rStyle w:val="teipersName"/>
        </w:rPr>
        <w:t>Moj'seſsi</w:t>
      </w:r>
      <w:r>
        <w:t xml:space="preserve"> na ſinaj gori deszét zapou-</w:t>
      </w:r>
      <w:r>
        <w:br/>
        <w:t>-vidi, v-ſteri nám je zapovedal preterdno zapouvid,</w:t>
      </w:r>
      <w:r>
        <w:br/>
        <w:t xml:space="preserve">tou je tako da razmejmo rejcs szvétoga </w:t>
      </w:r>
      <w:r w:rsidRPr="00AB13FB">
        <w:rPr>
          <w:rStyle w:val="teipersName"/>
        </w:rPr>
        <w:t>Pavla.</w:t>
      </w:r>
    </w:p>
    <w:p w14:paraId="35D0ABB9" w14:textId="681E17FA" w:rsidR="007D7574" w:rsidRDefault="007D7574" w:rsidP="007D7574">
      <w:pPr>
        <w:pStyle w:val="teiab"/>
      </w:pPr>
      <w:r>
        <w:br/>
        <w:t>V-Zapouvidi Goszpodin Boug nám tako govori,</w:t>
      </w:r>
      <w:r>
        <w:br/>
        <w:t>Cslovik lűbi szvega Bouga ti ſzprávoga ſzercza,</w:t>
      </w:r>
      <w:r>
        <w:br/>
        <w:t>lűbi Cslovik szvega Bouga ti szprávoga 'sitka, lűbi</w:t>
      </w:r>
      <w:r>
        <w:br/>
        <w:t>Cslovik szvega Bouga, szterdne szvoje moucsi.</w:t>
      </w:r>
    </w:p>
    <w:p w14:paraId="658ABD6A" w14:textId="207E12D1" w:rsidR="007D7574" w:rsidRDefault="007D7574" w:rsidP="007D7574">
      <w:pPr>
        <w:pStyle w:val="teiab"/>
      </w:pPr>
      <w:r>
        <w:br/>
        <w:t>Da sto bi bil takov Cslovik ki bi tou tak vcsinil,</w:t>
      </w:r>
      <w:r>
        <w:br/>
        <w:t>da bi Bouga szvega ſzercza on právo lűbil, blis-</w:t>
      </w:r>
      <w:r>
        <w:br/>
        <w:t>-nyega, szvega kak szám szebe dabi terdno lűbil,</w:t>
      </w:r>
      <w:r>
        <w:br/>
        <w:t>protivnika tak bi glédal kako priátela.</w:t>
      </w:r>
    </w:p>
    <w:p w14:paraId="1FA49B78" w14:textId="45B3F48F" w:rsidR="007D7574" w:rsidRDefault="007D7574" w:rsidP="007D7574">
      <w:pPr>
        <w:pStyle w:val="teiab"/>
      </w:pPr>
      <w:r>
        <w:br/>
        <w:t>Koteri bi vu eti vszej zevszejma ne zversil,</w:t>
      </w:r>
      <w:r>
        <w:br/>
        <w:t xml:space="preserve">Boug govori po </w:t>
      </w:r>
      <w:r w:rsidRPr="00AB13FB">
        <w:rPr>
          <w:rStyle w:val="teipersName"/>
        </w:rPr>
        <w:t>M</w:t>
      </w:r>
      <w:r w:rsidR="006A10C3" w:rsidRPr="00AB13FB">
        <w:rPr>
          <w:rStyle w:val="teipersName"/>
        </w:rPr>
        <w:t>oy'seſsi</w:t>
      </w:r>
      <w:r w:rsidR="006A10C3">
        <w:t xml:space="preserve"> da je verujemo, takov</w:t>
      </w:r>
      <w:r w:rsidR="006A10C3">
        <w:br/>
        <w:t>Cslovik szám szebe dáje na ſzkvárjenye, a po-</w:t>
      </w:r>
      <w:r w:rsidR="006A10C3">
        <w:br/>
        <w:t>szmerti, na szé jemlé vsze moke peklénszke.</w:t>
      </w:r>
    </w:p>
    <w:p w14:paraId="23B9F694" w14:textId="06576050" w:rsidR="006A10C3" w:rsidRDefault="006A10C3" w:rsidP="007D7574">
      <w:pPr>
        <w:pStyle w:val="teiab"/>
      </w:pPr>
      <w:r>
        <w:br/>
        <w:t>Vrejdnoszti szi právi nájem vezdaj mi szlű-</w:t>
      </w:r>
    </w:p>
    <w:p w14:paraId="31DEE230" w14:textId="24C35475" w:rsidR="006A10C3" w:rsidRDefault="006A10C3" w:rsidP="006A10C3">
      <w:pPr>
        <w:pStyle w:val="teicatch-word1"/>
      </w:pPr>
      <w:r>
        <w:t>'simo</w:t>
      </w:r>
      <w:r>
        <w:br w:type="page"/>
      </w:r>
    </w:p>
    <w:p w14:paraId="748BD961" w14:textId="64C6F636" w:rsidR="006A10C3" w:rsidRDefault="006A10C3" w:rsidP="006A10C3">
      <w:r>
        <w:lastRenderedPageBreak/>
        <w:t>/91/</w:t>
      </w:r>
    </w:p>
    <w:p w14:paraId="3FE05CDE" w14:textId="30C922D2" w:rsidR="006A10C3" w:rsidRDefault="006A10C3" w:rsidP="006A10C3">
      <w:pPr>
        <w:pStyle w:val="teifwPageNum"/>
      </w:pPr>
      <w:r>
        <w:t>88.</w:t>
      </w:r>
    </w:p>
    <w:p w14:paraId="2F4991E8" w14:textId="447ECAD9" w:rsidR="006A10C3" w:rsidRDefault="006A10C3" w:rsidP="006A10C3">
      <w:pPr>
        <w:pStyle w:val="teiab"/>
      </w:pPr>
      <w:r>
        <w:t>-'simo, da szmo vrejdni pouleg právde Dűsnoga</w:t>
      </w:r>
      <w:r>
        <w:br/>
        <w:t>szkvárjenya, ár ne der'simo zapouvidi Goszpodi-</w:t>
      </w:r>
      <w:r>
        <w:br/>
        <w:t>-na Bouga, 'se szliſsimo ſzvétoga piszma miloſzt</w:t>
      </w:r>
      <w:r>
        <w:br/>
        <w:t>Krisztuſsevo.</w:t>
      </w:r>
    </w:p>
    <w:p w14:paraId="1D852786" w14:textId="5EC7DE26" w:rsidR="006A10C3" w:rsidRDefault="006A10C3" w:rsidP="006A10C3">
      <w:pPr>
        <w:pStyle w:val="teiab"/>
      </w:pPr>
      <w:r>
        <w:br/>
        <w:t>Vszi bi navkűp mi za grejhe vrejdni szkvár-</w:t>
      </w:r>
      <w:r>
        <w:br/>
        <w:t>-jenya, da Boug nám sze je ſzmilűval da vszi</w:t>
      </w:r>
      <w:r>
        <w:br/>
        <w:t>ne zginemo, da knám pride, da scsé za nász v-</w:t>
      </w:r>
      <w:r>
        <w:br/>
        <w:t>-pravdo on sztáti, poszla zNebéſz szvega ſzina,</w:t>
      </w:r>
      <w:r>
        <w:br/>
        <w:t>ki szmert za nász podjel.</w:t>
      </w:r>
    </w:p>
    <w:p w14:paraId="34A23312" w14:textId="43D8E8B7" w:rsidR="006A10C3" w:rsidRDefault="006A10C3" w:rsidP="006A10C3">
      <w:pPr>
        <w:pStyle w:val="teiab"/>
      </w:pPr>
      <w:r>
        <w:br/>
        <w:t>Koliko szo nezgovorni bili naſsi grejhi, od kej</w:t>
      </w:r>
      <w:r>
        <w:br/>
        <w:t>nász je Goszpodin Boug vcsinil odkűpiti, kolika</w:t>
      </w:r>
      <w:r>
        <w:br/>
        <w:t>beſse prevelika ſzerditoſzt Bo'sja, da véksa be</w:t>
      </w:r>
      <w:r>
        <w:br/>
        <w:t>szvéta miloſzt Goszpodina Bouga.</w:t>
      </w:r>
    </w:p>
    <w:p w14:paraId="7364979C" w14:textId="5B058CE2" w:rsidR="006A10C3" w:rsidRDefault="006A10C3" w:rsidP="006A10C3">
      <w:pPr>
        <w:pStyle w:val="teiab"/>
      </w:pPr>
      <w:r>
        <w:br/>
        <w:t>Da za vrejdnoszt szvega ſzina on tou znami</w:t>
      </w:r>
      <w:r>
        <w:br/>
        <w:t>vcsini, da za obsztom on nám proszti grejhe</w:t>
      </w:r>
      <w:r>
        <w:br/>
        <w:t>orevelike, posztavil je na rano ſzino szvojemu,</w:t>
      </w:r>
      <w:r>
        <w:br/>
        <w:t>ki je za nász vsze grejsnike, vszo právdo napunil.</w:t>
      </w:r>
    </w:p>
    <w:p w14:paraId="7EFAB20F" w14:textId="06AB4F01" w:rsidR="006A10C3" w:rsidRDefault="006A10C3" w:rsidP="006A10C3">
      <w:pPr>
        <w:pStyle w:val="teiab"/>
      </w:pPr>
      <w:r>
        <w:br/>
        <w:t>Dobro szlisis grejsni Cslovik, Krisztuſsevo</w:t>
      </w:r>
      <w:r>
        <w:br/>
        <w:t>miloszt, ino zaté grejsna Csleka právdo napu-</w:t>
      </w:r>
      <w:r>
        <w:br/>
        <w:t>-nejnye, za tve grejhe grejsni Cslovik zadoszta</w:t>
      </w:r>
    </w:p>
    <w:p w14:paraId="75029D9F" w14:textId="6B4DD982" w:rsidR="006A10C3" w:rsidRDefault="006A10C3" w:rsidP="006A10C3">
      <w:pPr>
        <w:pStyle w:val="teicatch-word1"/>
      </w:pPr>
      <w:r>
        <w:t>vcsi</w:t>
      </w:r>
      <w:r>
        <w:br w:type="page"/>
      </w:r>
    </w:p>
    <w:p w14:paraId="249E3408" w14:textId="705C254C" w:rsidR="006A10C3" w:rsidRDefault="006A10C3" w:rsidP="006A10C3">
      <w:r>
        <w:lastRenderedPageBreak/>
        <w:t>/92/</w:t>
      </w:r>
    </w:p>
    <w:p w14:paraId="1A0FC887" w14:textId="096B9152" w:rsidR="006A10C3" w:rsidRDefault="006A10C3" w:rsidP="006A10C3">
      <w:pPr>
        <w:pStyle w:val="teifwPageNum"/>
      </w:pPr>
      <w:r>
        <w:t>89.</w:t>
      </w:r>
    </w:p>
    <w:p w14:paraId="7EB2A611" w14:textId="0DBEAD1E" w:rsidR="006A10C3" w:rsidRDefault="006A10C3" w:rsidP="006A10C3">
      <w:pPr>
        <w:pStyle w:val="teiab"/>
      </w:pPr>
      <w:r>
        <w:t xml:space="preserve">vcsinejnye, </w:t>
      </w:r>
      <w:r w:rsidR="00B02059">
        <w:t>verzi knyemu zbátrivnosztjom krep-</w:t>
      </w:r>
      <w:r w:rsidR="00B02059">
        <w:br/>
        <w:t>-koszt práve vőre.</w:t>
      </w:r>
    </w:p>
    <w:p w14:paraId="67041D81" w14:textId="5E6BE408" w:rsidR="00B02059" w:rsidRDefault="00B02059" w:rsidP="006A10C3">
      <w:pPr>
        <w:pStyle w:val="teiab"/>
      </w:pPr>
      <w:r>
        <w:br/>
        <w:t>Tvoja boude lisztor veruj Krisztuſseva miloſzt,</w:t>
      </w:r>
      <w:r>
        <w:br/>
        <w:t>i pravicze nyega vrejdnoſzt napunenye právde,</w:t>
      </w:r>
      <w:r>
        <w:br/>
        <w:t>tvoja boude ta miloscsa Goszpodina Bouga, tvoje</w:t>
      </w:r>
      <w:r>
        <w:br/>
        <w:t>boude Nebeszkoga Orſzága bla'sensztvo.</w:t>
      </w:r>
    </w:p>
    <w:p w14:paraId="6C17DECB" w14:textId="4D4F823F" w:rsidR="00B02059" w:rsidRDefault="00B02059" w:rsidP="006A10C3">
      <w:pPr>
        <w:pStyle w:val="teiab"/>
      </w:pPr>
      <w:r>
        <w:br/>
        <w:t>'ſe ne 'sivi povszem szega kak szi dosze dobe,</w:t>
      </w:r>
      <w:r>
        <w:br/>
        <w:t>csi je krisztus sztébe vzél 'se grejhe prevelike, da</w:t>
      </w:r>
      <w:r>
        <w:br/>
        <w:t>zozpetics ti pregrejsis nej tou záto vcsinil, da sze</w:t>
      </w:r>
      <w:r>
        <w:br/>
        <w:t>bole vtebi szká'se ſzád kerscsánszke vőre.</w:t>
      </w:r>
    </w:p>
    <w:p w14:paraId="7E4488EB" w14:textId="67046B8B" w:rsidR="00B02059" w:rsidRDefault="00B02059" w:rsidP="006A10C3">
      <w:pPr>
        <w:pStyle w:val="teiab"/>
      </w:pPr>
      <w:r>
        <w:br/>
        <w:t>Vetoje szád práve vőre tvoje dobro delo, dobro</w:t>
      </w:r>
      <w:r>
        <w:br/>
        <w:t>'sivi da ti dicsis ſztvoritela szvega, vő nezves-</w:t>
      </w:r>
      <w:r>
        <w:br/>
        <w:t>-csűj drűgim ludem vszejm tvo právo vőro, opo-</w:t>
      </w:r>
      <w:r>
        <w:br/>
        <w:t>-minaj ti na dobro vſzákoga Csloveka.</w:t>
      </w:r>
    </w:p>
    <w:p w14:paraId="2F9EAE88" w14:textId="08E0A0AA" w:rsidR="00B02059" w:rsidRDefault="00B02059" w:rsidP="006A10C3">
      <w:pPr>
        <w:pStyle w:val="teiab"/>
      </w:pPr>
      <w:r>
        <w:br/>
        <w:t>Bojdi dika ino hvála ſzvétomi Trojsztvi, da</w:t>
      </w:r>
      <w:r>
        <w:br/>
        <w:t>sze plodi 'se med nami ta práva pravicza, nav-</w:t>
      </w:r>
      <w:r>
        <w:br/>
        <w:t>-csimo sze odkut szhája vrásztvo naſse Dűse,</w:t>
      </w:r>
      <w:r>
        <w:br/>
        <w:t>po kom nám sze, dá od Bouga vekvecsno</w:t>
      </w:r>
      <w:r>
        <w:br/>
        <w:t>blásensztvo. Amen&amp;</w:t>
      </w:r>
    </w:p>
    <w:p w14:paraId="2C804751" w14:textId="5D474727" w:rsidR="00AB13FB" w:rsidRDefault="00B02059" w:rsidP="00B02059">
      <w:pPr>
        <w:pStyle w:val="teicatch-word1"/>
      </w:pPr>
      <w:r>
        <w:t>Na</w:t>
      </w:r>
      <w:r w:rsidR="00AB13FB">
        <w:br w:type="page"/>
      </w:r>
    </w:p>
    <w:p w14:paraId="128179DD" w14:textId="2F9F2DDD" w:rsidR="00B02059" w:rsidRDefault="00AB13FB" w:rsidP="00AB13FB">
      <w:r>
        <w:lastRenderedPageBreak/>
        <w:t>/93/</w:t>
      </w:r>
    </w:p>
    <w:p w14:paraId="08AF36D4" w14:textId="2225E7E2" w:rsidR="00AB13FB" w:rsidRDefault="00AB13FB" w:rsidP="00AB13FB">
      <w:pPr>
        <w:pStyle w:val="teifwPageNum"/>
      </w:pPr>
      <w:r>
        <w:t>90.</w:t>
      </w:r>
    </w:p>
    <w:p w14:paraId="233D8E7D" w14:textId="600C8025" w:rsidR="00AB13FB" w:rsidRDefault="00AB13FB" w:rsidP="00AB13FB">
      <w:pPr>
        <w:pStyle w:val="Naslov1"/>
      </w:pPr>
      <w:r>
        <w:t>Na 22to Nedelo po Riszálaj.</w:t>
      </w:r>
    </w:p>
    <w:p w14:paraId="5A9CF89C" w14:textId="52FA6B76" w:rsidR="00AB13FB" w:rsidRDefault="00AB13FB" w:rsidP="00AB13FB"/>
    <w:p w14:paraId="6BF97232" w14:textId="17B848C0" w:rsidR="00AB13FB" w:rsidRDefault="00AB13FB" w:rsidP="00AB13FB">
      <w:pPr>
        <w:pStyle w:val="teiab"/>
      </w:pPr>
      <w:r>
        <w:t>Goszpon Boug ſzmiluj sze, ſzmiluj sze 'se</w:t>
      </w:r>
      <w:r>
        <w:br/>
        <w:t>meni, Goszpon Boug szmiluj sze, szmiluj sze</w:t>
      </w:r>
      <w:r>
        <w:br/>
        <w:t>'se meni, vsza sze moja Dűsa lepraj vűpa vtebi,</w:t>
      </w:r>
      <w:r>
        <w:br/>
        <w:t>ino moje ſzercze pocsiné pri tebi.</w:t>
      </w:r>
    </w:p>
    <w:p w14:paraId="13CB9FE2" w14:textId="6F6CD756" w:rsidR="00AB13FB" w:rsidRDefault="00AB13FB" w:rsidP="00AB13FB">
      <w:pPr>
        <w:pStyle w:val="teiab"/>
      </w:pPr>
      <w:r>
        <w:br/>
        <w:t>Ar jasz pod tvo perout szlomim me vűpanye,</w:t>
      </w:r>
      <w:r>
        <w:br/>
        <w:t>doklam protivniczi odido od méne</w:t>
      </w:r>
      <w:r w:rsidR="002D0FB0">
        <w:t>, doklam moji</w:t>
      </w:r>
      <w:r w:rsidR="002D0FB0">
        <w:br/>
        <w:t>grejhi pocsino pri meni, lisztor ti Goszpon Boug,</w:t>
      </w:r>
      <w:r w:rsidR="002D0FB0">
        <w:br/>
        <w:t>jeszi me vűpanye.</w:t>
      </w:r>
    </w:p>
    <w:p w14:paraId="6C070043" w14:textId="1AED94FF" w:rsidR="002D0FB0" w:rsidRDefault="002D0FB0" w:rsidP="002D0FB0">
      <w:pPr>
        <w:pStyle w:val="teiab"/>
      </w:pPr>
      <w:r>
        <w:br/>
        <w:t>Bogme jasz zmo'sni Boug lepraj ktebi kricsim,</w:t>
      </w:r>
      <w:r>
        <w:br/>
        <w:t>ár véksega dobra nejmam nigdár inder, ki bi zmo-</w:t>
      </w:r>
      <w:r>
        <w:br/>
        <w:t>-csi mogel moje protivnike, niscse nej vernejsi</w:t>
      </w:r>
      <w:r>
        <w:br/>
        <w:t>Boug od tébe meni.</w:t>
      </w:r>
    </w:p>
    <w:p w14:paraId="2779AF3D" w14:textId="7F3CA41E" w:rsidR="002D0FB0" w:rsidRDefault="002D0FB0" w:rsidP="002D0FB0">
      <w:pPr>
        <w:pStyle w:val="teiab"/>
      </w:pPr>
      <w:r>
        <w:br/>
        <w:t>Rávno szi mi Goszpon tve dobro pokázal,</w:t>
      </w:r>
      <w:r>
        <w:br/>
        <w:t>kaj szi varűvácsa zNebész kmeni poszlal, vſzáke</w:t>
      </w:r>
      <w:r>
        <w:br/>
        <w:t>zle protivni mene szi mentűval, tou szi vumem</w:t>
      </w:r>
      <w:r>
        <w:br/>
        <w:t>ſzerczi, veliko radoſzt dál.</w:t>
      </w:r>
    </w:p>
    <w:p w14:paraId="54711918" w14:textId="0EEC18B6" w:rsidR="002D0FB0" w:rsidRDefault="002D0FB0" w:rsidP="002D0FB0">
      <w:pPr>
        <w:pStyle w:val="teiab"/>
      </w:pPr>
      <w:r>
        <w:br/>
        <w:t>Isztino veliko zmenom miloszt vcsini, kaj mi</w:t>
      </w:r>
      <w:r>
        <w:br/>
        <w:t>szvo praviczo poznati dopűszti, te mi nezre-</w:t>
      </w:r>
    </w:p>
    <w:p w14:paraId="127CA515" w14:textId="3B6CBB32" w:rsidR="002D0FB0" w:rsidRDefault="002D0FB0" w:rsidP="002D0FB0">
      <w:pPr>
        <w:pStyle w:val="teicatch-word1"/>
      </w:pPr>
      <w:r>
        <w:t>cse</w:t>
      </w:r>
      <w:r>
        <w:br w:type="page"/>
      </w:r>
    </w:p>
    <w:p w14:paraId="55563EFC" w14:textId="5400CE17" w:rsidR="002D0FB0" w:rsidRDefault="002D0FB0" w:rsidP="002D0FB0">
      <w:r>
        <w:lastRenderedPageBreak/>
        <w:t>/94/</w:t>
      </w:r>
    </w:p>
    <w:p w14:paraId="3DEF39F2" w14:textId="08A1F018" w:rsidR="002D0FB0" w:rsidRDefault="002D0FB0" w:rsidP="002D0FB0">
      <w:pPr>
        <w:pStyle w:val="teifwPageNum"/>
      </w:pPr>
      <w:r>
        <w:t>91.</w:t>
      </w:r>
    </w:p>
    <w:p w14:paraId="47848A22" w14:textId="0061661F" w:rsidR="002D0FB0" w:rsidRDefault="002D0FB0" w:rsidP="002D0FB0">
      <w:pPr>
        <w:pStyle w:val="teiab"/>
      </w:pPr>
      <w:r>
        <w:t>-cseno szvojo zmo'snoſzt jávi, ino kaj namé szvo,</w:t>
      </w:r>
      <w:r>
        <w:br/>
        <w:t>lűbézen posztávi.</w:t>
      </w:r>
    </w:p>
    <w:p w14:paraId="33975282" w14:textId="603106F7" w:rsidR="002D0FB0" w:rsidRDefault="002D0FB0" w:rsidP="002D0FB0">
      <w:pPr>
        <w:pStyle w:val="teiab"/>
      </w:pPr>
      <w:r>
        <w:br/>
        <w:t>Erjáve zle vszáke moje protivnike, divgyi Oro-</w:t>
      </w:r>
      <w:r>
        <w:br/>
        <w:t>-szlányi rasztergali szo je, i ti zmenom bodoucs</w:t>
      </w:r>
      <w:r>
        <w:br/>
        <w:t>ſkouditi mi nemro, komi szi ti moucs vzél, on me</w:t>
      </w:r>
      <w:r>
        <w:br/>
        <w:t>ne zbantűje</w:t>
      </w:r>
      <w:r w:rsidR="006A4733">
        <w:t>.</w:t>
      </w:r>
    </w:p>
    <w:p w14:paraId="53E52857" w14:textId="1F290C25" w:rsidR="006A4733" w:rsidRDefault="006A4733" w:rsidP="002D0FB0">
      <w:pPr>
        <w:pStyle w:val="teiab"/>
      </w:pPr>
      <w:r>
        <w:br/>
        <w:t>Ludje gda szo godi prot meni sztájali, zjálno-</w:t>
      </w:r>
      <w:r>
        <w:br/>
        <w:t>-sztjom szo vszigdár kmeni govorili, la'slive zle</w:t>
      </w:r>
      <w:r>
        <w:br/>
        <w:t>glászi zméne szo szprávlali, da záto ſkouditi,</w:t>
      </w:r>
      <w:r>
        <w:br/>
        <w:t>meni nej szo mogli.</w:t>
      </w:r>
    </w:p>
    <w:p w14:paraId="04C3BCCA" w14:textId="0740F3AA" w:rsidR="006A4733" w:rsidRDefault="006A4733" w:rsidP="002D0FB0">
      <w:pPr>
        <w:pStyle w:val="teiab"/>
      </w:pPr>
      <w:r>
        <w:br/>
        <w:t>Nyih hűdo oro'sjé, sztrejle szo csemérne, nyih</w:t>
      </w:r>
      <w:r>
        <w:br/>
        <w:t>jálni jeziki szkimi zlo govori, jamo mi szkopaſse</w:t>
      </w:r>
      <w:r>
        <w:br/>
        <w:t>szami vnyou szpádnoſse, vu szvoje hűdoube, vszi</w:t>
      </w:r>
      <w:r>
        <w:br/>
        <w:t>zlo poginoſse.</w:t>
      </w:r>
    </w:p>
    <w:p w14:paraId="61D084B8" w14:textId="0E0E6E8E" w:rsidR="006A4733" w:rsidRDefault="006A4733" w:rsidP="002D0FB0">
      <w:pPr>
        <w:pStyle w:val="teiab"/>
      </w:pPr>
      <w:r>
        <w:br/>
        <w:t>Ponizen ti sze scso vſzigdár szka'sűvati, vſzig-</w:t>
      </w:r>
      <w:r>
        <w:br/>
        <w:t>-dár hocso moj Boug tebe zvisávati, vszigdár</w:t>
      </w:r>
      <w:r>
        <w:br/>
        <w:t>vu men ſzerczi hocso ti szpejvati, tvo miloſzt</w:t>
      </w:r>
      <w:r>
        <w:br/>
        <w:t>na szvejti, vſzigdár scso kricsati.</w:t>
      </w:r>
    </w:p>
    <w:p w14:paraId="5AB3E9CB" w14:textId="1F1CD5D3" w:rsidR="006A4733" w:rsidRDefault="006A4733" w:rsidP="002D0FB0">
      <w:pPr>
        <w:pStyle w:val="teiab"/>
      </w:pPr>
      <w:r>
        <w:br/>
        <w:t>Moje ſzercze rado vſzigdár tebi poje, za tve</w:t>
      </w:r>
      <w:r>
        <w:br/>
        <w:t>zmenom dobro vcsinejnye hválite, tebe na tom</w:t>
      </w:r>
    </w:p>
    <w:p w14:paraId="3043C111" w14:textId="51AC5E1B" w:rsidR="006A4733" w:rsidRDefault="006A4733" w:rsidP="006A4733">
      <w:pPr>
        <w:pStyle w:val="teicatch-word1"/>
      </w:pPr>
      <w:r>
        <w:t>szvej</w:t>
      </w:r>
      <w:r>
        <w:br w:type="page"/>
      </w:r>
    </w:p>
    <w:p w14:paraId="5CA311B7" w14:textId="3297A50A" w:rsidR="006A4733" w:rsidRDefault="006A4733" w:rsidP="006A4733">
      <w:r>
        <w:lastRenderedPageBreak/>
        <w:t>/95/</w:t>
      </w:r>
    </w:p>
    <w:p w14:paraId="7EA3381C" w14:textId="0EE98F98" w:rsidR="006A4733" w:rsidRDefault="006A4733" w:rsidP="006A4733">
      <w:pPr>
        <w:pStyle w:val="teifwPageNum"/>
      </w:pPr>
      <w:r>
        <w:t>92.</w:t>
      </w:r>
    </w:p>
    <w:p w14:paraId="31366514" w14:textId="583B5E9D" w:rsidR="006A4733" w:rsidRDefault="006A4733" w:rsidP="006A4733">
      <w:pPr>
        <w:pStyle w:val="teiab"/>
      </w:pPr>
      <w:r>
        <w:t>szvejti naj viſse znáſsati, tvoje szvéto Ime naj</w:t>
      </w:r>
      <w:r>
        <w:br/>
        <w:t>bole lűbiti.</w:t>
      </w:r>
    </w:p>
    <w:p w14:paraId="78A9A0F2" w14:textId="2CD63D97" w:rsidR="006A4733" w:rsidRDefault="006A4733" w:rsidP="006A4733">
      <w:pPr>
        <w:pStyle w:val="teiab"/>
      </w:pPr>
      <w:r>
        <w:br/>
        <w:t>Czejlo ti me ſzercze sztani kraj mene, vſzigdár</w:t>
      </w:r>
      <w:r>
        <w:br/>
        <w:t>sztvom dobroutom vnevouli pomozme, oh nevolen</w:t>
      </w:r>
      <w:r>
        <w:br/>
      </w:r>
      <w:r w:rsidR="005866A9">
        <w:t>szam jasz szvo moucs dáj kre méne, od te pogi-</w:t>
      </w:r>
      <w:r w:rsidR="005866A9">
        <w:br/>
        <w:t>-beli moj Goszpon bráni me.</w:t>
      </w:r>
    </w:p>
    <w:p w14:paraId="3205881F" w14:textId="2DE07ECC" w:rsidR="005866A9" w:rsidRDefault="005866A9" w:rsidP="006A4733">
      <w:pPr>
        <w:pStyle w:val="teiab"/>
      </w:pPr>
      <w:r>
        <w:br/>
        <w:t>Hocso tvojo miloszt vſzigdár zvisávati, hocso</w:t>
      </w:r>
      <w:r>
        <w:br/>
        <w:t>tvo praviczo vſzigdár vadlűvati, hocso tvo do-</w:t>
      </w:r>
      <w:r>
        <w:br/>
        <w:t>-brouto szvejti nazvejscsati, tve dobro csinejnye</w:t>
      </w:r>
      <w:r>
        <w:br/>
        <w:t>hocso popejvati.</w:t>
      </w:r>
    </w:p>
    <w:p w14:paraId="186D2703" w14:textId="70E949A5" w:rsidR="005866A9" w:rsidRDefault="005866A9" w:rsidP="006A4733">
      <w:pPr>
        <w:pStyle w:val="teiab"/>
      </w:pPr>
      <w:r>
        <w:br/>
        <w:t>Jednoucs je tou Peszen szvéti Dávid szpravil,</w:t>
      </w:r>
      <w:r>
        <w:br/>
        <w:t>da sze je neverni lűdi bil presztrasil, vu szvoje</w:t>
      </w:r>
      <w:r>
        <w:br/>
        <w:t>nevolje tak sze Bougu molil, vu szvoji je knigaj,</w:t>
      </w:r>
      <w:r>
        <w:br/>
        <w:t>tou piszati vcsinil.</w:t>
      </w:r>
    </w:p>
    <w:p w14:paraId="40BB328E" w14:textId="58DD526F" w:rsidR="005866A9" w:rsidRDefault="005866A9" w:rsidP="006A4733">
      <w:pPr>
        <w:pStyle w:val="teiab"/>
      </w:pPr>
      <w:r>
        <w:br/>
        <w:t>Csinimo i mi tak vnaſsoj potreboucsi, Bouga</w:t>
      </w:r>
      <w:r>
        <w:br/>
        <w:t>zezávajmo vu naſsoj potrejbi, k nyemi szé vű-</w:t>
      </w:r>
      <w:r>
        <w:br/>
        <w:t>-pajmo hocse nám pomocsi, vſzigdár ga hváli-</w:t>
      </w:r>
      <w:r>
        <w:br/>
        <w:t>-mo, vujdné ino vnocsi. Amen&amp;</w:t>
      </w:r>
    </w:p>
    <w:p w14:paraId="3DB058E5" w14:textId="3A6F9E2B" w:rsidR="005866A9" w:rsidRDefault="005866A9" w:rsidP="005866A9">
      <w:pPr>
        <w:pStyle w:val="teicatch-word1"/>
      </w:pPr>
      <w:r>
        <w:t>Ne</w:t>
      </w:r>
      <w:r>
        <w:br w:type="page"/>
      </w:r>
    </w:p>
    <w:p w14:paraId="6713A013" w14:textId="26B7AED8" w:rsidR="005866A9" w:rsidRDefault="005866A9" w:rsidP="005866A9">
      <w:r>
        <w:lastRenderedPageBreak/>
        <w:t>/96/</w:t>
      </w:r>
    </w:p>
    <w:p w14:paraId="6FBB6923" w14:textId="7BD50AAB" w:rsidR="005866A9" w:rsidRDefault="005866A9" w:rsidP="005866A9">
      <w:pPr>
        <w:pStyle w:val="teifwPageNum"/>
      </w:pPr>
      <w:r>
        <w:t>93.</w:t>
      </w:r>
    </w:p>
    <w:p w14:paraId="3707422D" w14:textId="41075E17" w:rsidR="005866A9" w:rsidRDefault="00E01FFD" w:rsidP="00E01FFD">
      <w:pPr>
        <w:pStyle w:val="Naslov1"/>
      </w:pPr>
      <w:r>
        <w:t>Nedela 23ta po Riszálaj.</w:t>
      </w:r>
    </w:p>
    <w:p w14:paraId="52B1641B" w14:textId="7A5A5225" w:rsidR="00E01FFD" w:rsidRDefault="00E01FFD" w:rsidP="00E01FFD"/>
    <w:p w14:paraId="760E5CAF" w14:textId="12A594D2" w:rsidR="00E01FFD" w:rsidRDefault="00E01FFD" w:rsidP="00E01FFD">
      <w:pPr>
        <w:pStyle w:val="teiab"/>
      </w:pPr>
      <w:r>
        <w:t>Ki sze Cslovik preporácsa, vobrámbo Goszpo-</w:t>
      </w:r>
      <w:r>
        <w:br/>
        <w:t>-dna Bouga, té je takov vszigdár bátriv,</w:t>
      </w:r>
      <w:r>
        <w:br/>
        <w:t>vszamogoucsega obrámbi.</w:t>
      </w:r>
    </w:p>
    <w:p w14:paraId="754AEB91" w14:textId="33FCD114" w:rsidR="00E01FFD" w:rsidRDefault="00E01FFD" w:rsidP="00E01FFD">
      <w:pPr>
        <w:pStyle w:val="teiab"/>
      </w:pPr>
      <w:r>
        <w:br/>
        <w:t>Tak govori verni Cslovik, vűpam sze ktebi Go-</w:t>
      </w:r>
      <w:r>
        <w:br/>
        <w:t>-szpon Boug, ti szi moja vſza obrámba, i vſzákovome</w:t>
      </w:r>
      <w:r>
        <w:br/>
        <w:t>vűpanye.</w:t>
      </w:r>
    </w:p>
    <w:p w14:paraId="41F0270C" w14:textId="5F77336B" w:rsidR="00E01FFD" w:rsidRDefault="00E01FFD" w:rsidP="00E01FFD">
      <w:pPr>
        <w:pStyle w:val="teiab"/>
      </w:pPr>
      <w:r>
        <w:br/>
        <w:t>Ar szi mene ti obránil, od mega nepriátela,</w:t>
      </w:r>
      <w:r w:rsidR="00302022">
        <w:br/>
        <w:t>od strasne rejcsi pravdene, od me</w:t>
      </w:r>
      <w:r w:rsidR="00881D87">
        <w:t xml:space="preserve"> velike sztra-</w:t>
      </w:r>
      <w:r w:rsidR="00881D87">
        <w:br/>
        <w:t>-hote.</w:t>
      </w:r>
    </w:p>
    <w:p w14:paraId="7AFC79D1" w14:textId="52B4025C" w:rsidR="00881D87" w:rsidRDefault="00881D87" w:rsidP="00E01FFD">
      <w:pPr>
        <w:pStyle w:val="teiab"/>
      </w:pPr>
      <w:r>
        <w:br/>
        <w:t>Noszi tebe Goszpodin Boug, pod ſzenczom</w:t>
      </w:r>
      <w:r>
        <w:br/>
        <w:t>szvoji szvéti plécs, ar szi sze ti vſzigdár vűpal,</w:t>
      </w:r>
      <w:r>
        <w:br/>
        <w:t>pod Bo'simi perotami.</w:t>
      </w:r>
    </w:p>
    <w:p w14:paraId="5ECB772F" w14:textId="79A62026" w:rsidR="00584C64" w:rsidRDefault="00584C64" w:rsidP="00E01FFD">
      <w:pPr>
        <w:pStyle w:val="teiab"/>
      </w:pPr>
      <w:r>
        <w:br/>
        <w:t>Jezus Krisztus vſza pravicza, zaszlonite</w:t>
      </w:r>
      <w:r>
        <w:br/>
        <w:t>meszto pajsa, nikaj sze neboj od nocsne, nikakve</w:t>
      </w:r>
      <w:r>
        <w:br/>
        <w:t>velke sztrahote.</w:t>
      </w:r>
    </w:p>
    <w:p w14:paraId="752C50F5" w14:textId="79402D46" w:rsidR="00584C64" w:rsidRDefault="00584C64" w:rsidP="00E01FFD">
      <w:pPr>
        <w:pStyle w:val="teiab"/>
      </w:pPr>
      <w:r>
        <w:br/>
        <w:t xml:space="preserve">Nebodes sze nikaj bojal od </w:t>
      </w:r>
      <w:r w:rsidR="00EF37BA">
        <w:t>ocsiveſzne strej-</w:t>
      </w:r>
      <w:r w:rsidR="00EF37BA">
        <w:br/>
        <w:t>-le ti, od ſkodne nikakve szkusze, ni od poldnésnye-</w:t>
      </w:r>
      <w:r w:rsidR="00EF37BA">
        <w:br/>
        <w:t>-ga vrága.</w:t>
      </w:r>
    </w:p>
    <w:p w14:paraId="2E15DEA7" w14:textId="76EE1B2A" w:rsidR="00EF37BA" w:rsidRDefault="00EF37BA" w:rsidP="00E01FFD">
      <w:pPr>
        <w:pStyle w:val="teiab"/>
      </w:pPr>
      <w:r>
        <w:br/>
        <w:t xml:space="preserve">Polgi tebe zlejve sztráni, jezero ji doli </w:t>
      </w:r>
      <w:r w:rsidRPr="002858AA">
        <w:rPr>
          <w:rStyle w:val="teiunclear"/>
        </w:rPr>
        <w:t>supa</w:t>
      </w:r>
    </w:p>
    <w:p w14:paraId="279517C4" w14:textId="2888EE6C" w:rsidR="002858AA" w:rsidRDefault="00EF37BA" w:rsidP="00EF37BA">
      <w:pPr>
        <w:pStyle w:val="teicatch-word1"/>
      </w:pPr>
      <w:r>
        <w:t>dne</w:t>
      </w:r>
      <w:r w:rsidR="002858AA">
        <w:br w:type="page"/>
      </w:r>
    </w:p>
    <w:p w14:paraId="282F66A6" w14:textId="72575A18" w:rsidR="00EF37BA" w:rsidRDefault="002858AA" w:rsidP="002858AA">
      <w:r>
        <w:lastRenderedPageBreak/>
        <w:t>/97/</w:t>
      </w:r>
    </w:p>
    <w:p w14:paraId="1C282EC0" w14:textId="68D91BCC" w:rsidR="002858AA" w:rsidRDefault="002858AA" w:rsidP="002858AA">
      <w:pPr>
        <w:pStyle w:val="teifwPageNum"/>
      </w:pPr>
      <w:r>
        <w:t>94.</w:t>
      </w:r>
    </w:p>
    <w:p w14:paraId="6C0C552C" w14:textId="25915203" w:rsidR="002858AA" w:rsidRDefault="002858AA" w:rsidP="002858AA">
      <w:pPr>
        <w:pStyle w:val="teiab"/>
      </w:pPr>
      <w:r>
        <w:t>-dne, zdejszne sztráni deſzét jezér, ondi tebe ne</w:t>
      </w:r>
      <w:r>
        <w:br/>
        <w:t>zbantűjo.</w:t>
      </w:r>
    </w:p>
    <w:p w14:paraId="53040CD0" w14:textId="0D330A16" w:rsidR="002858AA" w:rsidRDefault="002858AA" w:rsidP="002858AA">
      <w:pPr>
        <w:pStyle w:val="teiab"/>
      </w:pPr>
      <w:r>
        <w:br/>
        <w:t>Ondi boudes ti sztvojima Ocsima isztino vidil,</w:t>
      </w:r>
      <w:r>
        <w:br/>
        <w:t>ár Boug za grejhe Csloveka, pokastiga, i</w:t>
      </w:r>
      <w:r>
        <w:br/>
        <w:t>pokára.</w:t>
      </w:r>
    </w:p>
    <w:p w14:paraId="7A16B4DF" w14:textId="39BD0210" w:rsidR="002858AA" w:rsidRDefault="002858AA" w:rsidP="002858AA">
      <w:pPr>
        <w:pStyle w:val="teiab"/>
      </w:pPr>
      <w:r>
        <w:br/>
        <w:t>Ar sze vűpas v.Nebeszkoga Goszpodna Bouga</w:t>
      </w:r>
      <w:r>
        <w:br/>
        <w:t>zme'snoszti, szvojo bátrivnoszt polo'si, vſzamogou-</w:t>
      </w:r>
      <w:r>
        <w:br/>
        <w:t>-csega obrámbi.</w:t>
      </w:r>
    </w:p>
    <w:p w14:paraId="2304EE57" w14:textId="220D97A6" w:rsidR="002858AA" w:rsidRDefault="002858AA" w:rsidP="002858AA">
      <w:pPr>
        <w:pStyle w:val="teiab"/>
      </w:pPr>
      <w:r>
        <w:br/>
        <w:t>Ne pride ti nikaj hűda, nigdár tebi na pogi-</w:t>
      </w:r>
      <w:r>
        <w:br/>
        <w:t>-bel, ni ktvojoj hi'si ne pride, pogibelnoszt ni</w:t>
      </w:r>
      <w:r>
        <w:br/>
        <w:t>vra'senye.</w:t>
      </w:r>
    </w:p>
    <w:p w14:paraId="7E7F88ED" w14:textId="3E93488E" w:rsidR="002858AA" w:rsidRDefault="002858AA" w:rsidP="002858AA">
      <w:pPr>
        <w:pStyle w:val="teiab"/>
      </w:pPr>
      <w:r>
        <w:br/>
        <w:t>Poroucsil je Boug od tébe, szvoim szlugom</w:t>
      </w:r>
      <w:r>
        <w:br/>
        <w:t>szvétim Angyelom, ár te vu vszej tvoji sztezaj,</w:t>
      </w:r>
      <w:r>
        <w:br/>
        <w:t>obarujo i ne oſztávi.</w:t>
      </w:r>
    </w:p>
    <w:p w14:paraId="3353544A" w14:textId="1959B041" w:rsidR="002858AA" w:rsidRDefault="002858AA" w:rsidP="002858AA">
      <w:pPr>
        <w:pStyle w:val="teiab"/>
      </w:pPr>
      <w:r>
        <w:br/>
        <w:t>Po Aspiſse Csemérom ti, po Basiliskuſsi</w:t>
      </w:r>
      <w:r>
        <w:br/>
        <w:t>bos hodil, ar nad tobom právda ni grejh,</w:t>
      </w:r>
      <w:r>
        <w:br/>
        <w:t>nebodo goszpodűvali.</w:t>
      </w:r>
    </w:p>
    <w:p w14:paraId="20CB716D" w14:textId="1D75FE87" w:rsidR="002858AA" w:rsidRDefault="002858AA" w:rsidP="002858AA">
      <w:pPr>
        <w:pStyle w:val="teiab"/>
      </w:pPr>
      <w:r>
        <w:br/>
        <w:t>Pod nogami ti bos klacsil, Oroſ</w:t>
      </w:r>
      <w:r w:rsidR="005648AA">
        <w:t>zlánya, tou je</w:t>
      </w:r>
      <w:r w:rsidR="005648AA">
        <w:br/>
        <w:t>tou vrága, pozoja vekivecsnoga, szmert pekel</w:t>
      </w:r>
      <w:r w:rsidR="005648AA">
        <w:br/>
        <w:t>nyega bojazen.</w:t>
      </w:r>
    </w:p>
    <w:p w14:paraId="52B23FC2" w14:textId="48E78753" w:rsidR="005648AA" w:rsidRDefault="005648AA" w:rsidP="002858AA">
      <w:pPr>
        <w:pStyle w:val="teiab"/>
      </w:pPr>
      <w:r>
        <w:br/>
        <w:t>Tak govori Boug Csloveku, ár sze je té vű-</w:t>
      </w:r>
    </w:p>
    <w:p w14:paraId="753F59A2" w14:textId="2B2CE9EB" w:rsidR="005648AA" w:rsidRDefault="005648AA" w:rsidP="005648AA">
      <w:pPr>
        <w:pStyle w:val="teicatch-word1"/>
      </w:pPr>
      <w:r>
        <w:t>pal</w:t>
      </w:r>
      <w:r>
        <w:br w:type="page"/>
      </w:r>
    </w:p>
    <w:p w14:paraId="7516A32D" w14:textId="2C2926F3" w:rsidR="005648AA" w:rsidRDefault="005648AA" w:rsidP="005648AA">
      <w:r>
        <w:lastRenderedPageBreak/>
        <w:t>/98/</w:t>
      </w:r>
    </w:p>
    <w:p w14:paraId="41C7FA70" w14:textId="77E9D12D" w:rsidR="005648AA" w:rsidRDefault="005648AA" w:rsidP="005648AA">
      <w:pPr>
        <w:pStyle w:val="teifwPageNum"/>
      </w:pPr>
      <w:r>
        <w:t>95.</w:t>
      </w:r>
    </w:p>
    <w:p w14:paraId="600A9718" w14:textId="17DA7879" w:rsidR="005648AA" w:rsidRDefault="005648AA" w:rsidP="005648AA">
      <w:pPr>
        <w:pStyle w:val="teiab"/>
      </w:pPr>
      <w:r>
        <w:t>-pal vmeni, hocsem ga jaſz obrániti, ár je poznal</w:t>
      </w:r>
      <w:r>
        <w:br/>
        <w:t>Ime moje.</w:t>
      </w:r>
    </w:p>
    <w:p w14:paraId="334C7B5F" w14:textId="2590E089" w:rsidR="005648AA" w:rsidRDefault="005648AA" w:rsidP="005648AA">
      <w:pPr>
        <w:pStyle w:val="teiab"/>
      </w:pPr>
      <w:r>
        <w:br/>
        <w:t>Ako boudes kmeni kricsal, vſzliſsim te i bom</w:t>
      </w:r>
      <w:r>
        <w:br/>
        <w:t>te csuval, sztobom boudem vu 'saloszti, i hocsem</w:t>
      </w:r>
      <w:r>
        <w:br/>
        <w:t>te obrániti.</w:t>
      </w:r>
    </w:p>
    <w:p w14:paraId="4202A2E3" w14:textId="211A5764" w:rsidR="005648AA" w:rsidRDefault="005648AA" w:rsidP="005648AA">
      <w:pPr>
        <w:pStyle w:val="teiab"/>
      </w:pPr>
      <w:r>
        <w:br/>
        <w:t>Nyemi jasz dám dugi 'sitek, i vekivecsno</w:t>
      </w:r>
      <w:r>
        <w:br/>
        <w:t>bla'sensztvo, jasz nyemi hocsem szkázati, zveli-</w:t>
      </w:r>
      <w:r>
        <w:br/>
        <w:t>-csitela Krisztuſsa.</w:t>
      </w:r>
    </w:p>
    <w:p w14:paraId="32E503C9" w14:textId="2793173B" w:rsidR="005648AA" w:rsidRDefault="005648AA" w:rsidP="005648AA">
      <w:pPr>
        <w:pStyle w:val="teiab"/>
      </w:pPr>
      <w:r>
        <w:br/>
        <w:t>Tou je piszal szvéti Dávid, v-'ſoltárszki kni-</w:t>
      </w:r>
      <w:r>
        <w:br/>
        <w:t>-gaj v ſzredbine, vu devétdeſzétom táli, ár sze</w:t>
      </w:r>
      <w:r>
        <w:br/>
        <w:t>vszáki vűpa v Bougi. Amen&amp;</w:t>
      </w:r>
    </w:p>
    <w:p w14:paraId="50EEF75E" w14:textId="7A94AF2E" w:rsidR="005648AA" w:rsidRDefault="005648AA" w:rsidP="005648AA">
      <w:pPr>
        <w:pStyle w:val="teiab"/>
      </w:pPr>
    </w:p>
    <w:p w14:paraId="35117657" w14:textId="047BAE92" w:rsidR="005648AA" w:rsidRDefault="005648AA" w:rsidP="005648AA">
      <w:pPr>
        <w:pStyle w:val="Naslov1"/>
      </w:pPr>
      <w:r>
        <w:t xml:space="preserve">Peſzen na dén sz. </w:t>
      </w:r>
      <w:r w:rsidRPr="009E217B">
        <w:rPr>
          <w:rStyle w:val="teipersName"/>
        </w:rPr>
        <w:t>Tomáſsa</w:t>
      </w:r>
      <w:r>
        <w:t xml:space="preserve"> Apost.</w:t>
      </w:r>
    </w:p>
    <w:p w14:paraId="17E4C905" w14:textId="3F007E36" w:rsidR="005648AA" w:rsidRDefault="005648AA" w:rsidP="005648AA"/>
    <w:p w14:paraId="10F6BCB4" w14:textId="506BDB6B" w:rsidR="005648AA" w:rsidRDefault="005648AA" w:rsidP="005648AA">
      <w:pPr>
        <w:pStyle w:val="teiab"/>
      </w:pPr>
      <w:r>
        <w:t>Goszpon Boug zvisávam tebe, da szi</w:t>
      </w:r>
      <w:r>
        <w:br/>
        <w:t>obránil ti mene, zgubiti me nescses</w:t>
      </w:r>
      <w:r>
        <w:br/>
        <w:t>zvolje, hocses da bom 'sivel bole.</w:t>
      </w:r>
    </w:p>
    <w:p w14:paraId="54CD7023" w14:textId="21EC65C1" w:rsidR="005648AA" w:rsidRDefault="005648AA" w:rsidP="005648AA">
      <w:pPr>
        <w:pStyle w:val="teiab"/>
      </w:pPr>
      <w:r>
        <w:br/>
        <w:t>Ar szi tvo veliko</w:t>
      </w:r>
      <w:r w:rsidR="00385C35">
        <w:t xml:space="preserve"> miloszt, ino preleipo lűbéz-</w:t>
      </w:r>
      <w:r w:rsidR="00385C35">
        <w:br/>
        <w:t>-noszt, vſzigdár kmeni poka'suval, záto te bom pa</w:t>
      </w:r>
      <w:r w:rsidR="00385C35">
        <w:br/>
        <w:t>postűval.</w:t>
      </w:r>
    </w:p>
    <w:p w14:paraId="05085BE8" w14:textId="4BF8CF95" w:rsidR="00385C35" w:rsidRDefault="00385C35" w:rsidP="005648AA">
      <w:pPr>
        <w:pStyle w:val="teiab"/>
      </w:pPr>
      <w:r>
        <w:br/>
        <w:t>Boug moj gda szi právo zmiszlim, moje grej-</w:t>
      </w:r>
    </w:p>
    <w:p w14:paraId="23406757" w14:textId="744EE5BC" w:rsidR="00385C35" w:rsidRDefault="00385C35" w:rsidP="00385C35">
      <w:pPr>
        <w:pStyle w:val="teicatch-word1"/>
      </w:pPr>
      <w:r>
        <w:t>he</w:t>
      </w:r>
      <w:r>
        <w:br w:type="page"/>
      </w:r>
    </w:p>
    <w:p w14:paraId="11D04B12" w14:textId="6B732974" w:rsidR="00385C35" w:rsidRDefault="00385C35" w:rsidP="00385C35">
      <w:r>
        <w:lastRenderedPageBreak/>
        <w:t>/99/</w:t>
      </w:r>
    </w:p>
    <w:p w14:paraId="3C0A38BC" w14:textId="4DA22964" w:rsidR="00385C35" w:rsidRDefault="00385C35" w:rsidP="00385C35">
      <w:pPr>
        <w:pStyle w:val="teifwPageNum"/>
      </w:pPr>
      <w:r>
        <w:t>96.</w:t>
      </w:r>
    </w:p>
    <w:p w14:paraId="611AC641" w14:textId="512628B6" w:rsidR="00385C35" w:rsidRDefault="00385C35" w:rsidP="00385C35">
      <w:pPr>
        <w:pStyle w:val="teiab"/>
      </w:pPr>
      <w:r>
        <w:t>-he vnouge szliſsim, za kej szam vrejden szkvárjenya,</w:t>
      </w:r>
      <w:r>
        <w:br/>
        <w:t>bole nego obranejnya.</w:t>
      </w:r>
    </w:p>
    <w:p w14:paraId="3FF4AE7A" w14:textId="4415CEE4" w:rsidR="00385C35" w:rsidRDefault="00385C35" w:rsidP="00385C35">
      <w:pPr>
        <w:pStyle w:val="teiab"/>
      </w:pPr>
      <w:r>
        <w:br/>
        <w:t>Na szvejti szi me odhránil, i tvoim keipom oſz-</w:t>
      </w:r>
      <w:r>
        <w:br/>
        <w:t>-nájsil, rázumom szi me nadejlil, i dobrim zdravjem</w:t>
      </w:r>
      <w:r>
        <w:br/>
        <w:t>poszvetil.</w:t>
      </w:r>
    </w:p>
    <w:p w14:paraId="4075B38F" w14:textId="2227D6DC" w:rsidR="00385C35" w:rsidRDefault="00385C35" w:rsidP="00385C35">
      <w:pPr>
        <w:pStyle w:val="teiab"/>
      </w:pPr>
      <w:r>
        <w:br/>
        <w:t>Vszejm dobrim szi me daruval, zmilosztjom szi</w:t>
      </w:r>
      <w:r>
        <w:br/>
        <w:t>me priglédal, na postenyé szi me szpelal, vſzákom</w:t>
      </w:r>
      <w:r>
        <w:br/>
        <w:t>meszti obaruval.</w:t>
      </w:r>
    </w:p>
    <w:p w14:paraId="6D6A7AB4" w14:textId="4A2FC561" w:rsidR="00385C35" w:rsidRDefault="00385C35" w:rsidP="00385C35">
      <w:pPr>
        <w:pStyle w:val="teiab"/>
      </w:pPr>
      <w:r>
        <w:br/>
        <w:t>Escse ka je vecs od toga, nej be zadovolen szto-</w:t>
      </w:r>
      <w:r>
        <w:br/>
        <w:t>-ga, vecs szi me lűbil od toga, szkázal miloſzt</w:t>
      </w:r>
      <w:r>
        <w:br/>
        <w:t>tvega licza.</w:t>
      </w:r>
    </w:p>
    <w:p w14:paraId="25B3E7DE" w14:textId="5229CDF3" w:rsidR="00385C35" w:rsidRDefault="00385C35" w:rsidP="00385C35">
      <w:pPr>
        <w:pStyle w:val="teiab"/>
      </w:pPr>
      <w:r>
        <w:br/>
        <w:t>Tve obecsánye szi zversil, gda szi ſzina na</w:t>
      </w:r>
      <w:r>
        <w:br/>
        <w:t>szvejt pusztil, szvo Bo'sjo moucs po nyem zvej-</w:t>
      </w:r>
      <w:r>
        <w:br/>
        <w:t>-sztil, sztvom miloscsom szi me lűbil.</w:t>
      </w:r>
    </w:p>
    <w:p w14:paraId="28CEC7E8" w14:textId="2BBD213C" w:rsidR="00385C35" w:rsidRDefault="00385C35" w:rsidP="00385C35">
      <w:pPr>
        <w:pStyle w:val="teiab"/>
      </w:pPr>
      <w:r>
        <w:br/>
        <w:t>Na tom szvejti szi me rodil, tvoj ſzin tak sze</w:t>
      </w:r>
      <w:r>
        <w:br/>
      </w:r>
      <w:r w:rsidR="00501F4A">
        <w:t>je ponizil, da je Cslovejsztvo na szé vzél, za moj</w:t>
      </w:r>
      <w:r w:rsidR="00501F4A">
        <w:br/>
        <w:t>sze je odkűp podjel.</w:t>
      </w:r>
    </w:p>
    <w:p w14:paraId="11B0D5C3" w14:textId="5E3BCE53" w:rsidR="00501F4A" w:rsidRDefault="00501F4A" w:rsidP="00385C35">
      <w:pPr>
        <w:pStyle w:val="teiab"/>
      </w:pPr>
      <w:r>
        <w:br/>
        <w:t>Moje grejhe vsze na szé vzél, gledécs lepraj</w:t>
      </w:r>
      <w:r>
        <w:br/>
        <w:t>na Bojstvo szve, vnouge moke prime na sze,</w:t>
      </w:r>
      <w:r>
        <w:br/>
        <w:t>i konczu szmert szterpi za me.</w:t>
      </w:r>
    </w:p>
    <w:p w14:paraId="37672F21" w14:textId="1FA3A1B6" w:rsidR="00501F4A" w:rsidRDefault="00501F4A" w:rsidP="00501F4A">
      <w:pPr>
        <w:pStyle w:val="teicatch-word1"/>
      </w:pPr>
      <w:r>
        <w:t>Tou</w:t>
      </w:r>
      <w:r>
        <w:br w:type="page"/>
      </w:r>
    </w:p>
    <w:p w14:paraId="637F8653" w14:textId="042E7142" w:rsidR="00501F4A" w:rsidRDefault="00501F4A" w:rsidP="00501F4A">
      <w:r>
        <w:lastRenderedPageBreak/>
        <w:t>/100/</w:t>
      </w:r>
    </w:p>
    <w:p w14:paraId="04BB93E6" w14:textId="371E7584" w:rsidR="00501F4A" w:rsidRDefault="00501F4A" w:rsidP="00501F4A">
      <w:pPr>
        <w:pStyle w:val="teifwPageNum"/>
      </w:pPr>
      <w:r>
        <w:t>97.</w:t>
      </w:r>
    </w:p>
    <w:p w14:paraId="268F0ECA" w14:textId="37D31B5F" w:rsidR="00501F4A" w:rsidRDefault="00501F4A" w:rsidP="00501F4A">
      <w:pPr>
        <w:pStyle w:val="teiab"/>
      </w:pPr>
      <w:r>
        <w:t>Tou szam vsze nazaj osztavil, hocso recsi, i</w:t>
      </w:r>
      <w:r>
        <w:br/>
        <w:t>odűril, na vnougi grejh szam sze pűsztil, sztvoje</w:t>
      </w:r>
      <w:r>
        <w:br/>
        <w:t>dobroute szpozabil.</w:t>
      </w:r>
    </w:p>
    <w:p w14:paraId="38CDEAAC" w14:textId="1094BB73" w:rsidR="00501F4A" w:rsidRDefault="00501F4A" w:rsidP="00501F4A">
      <w:pPr>
        <w:pStyle w:val="teiab"/>
      </w:pPr>
      <w:r>
        <w:br/>
        <w:t>Na tou tva velika ſzerda, mo Dűso je v'saloſzt</w:t>
      </w:r>
      <w:r>
        <w:br/>
      </w:r>
      <w:r w:rsidR="008674DB">
        <w:t>vergla, vsze mi je zdrávje poterla, zvnougim teskim</w:t>
      </w:r>
      <w:r w:rsidR="008674DB">
        <w:br/>
        <w:t>kastigala.</w:t>
      </w:r>
    </w:p>
    <w:p w14:paraId="34E7D770" w14:textId="44268267" w:rsidR="008674DB" w:rsidRDefault="008674DB" w:rsidP="00501F4A">
      <w:pPr>
        <w:pStyle w:val="teiab"/>
      </w:pPr>
      <w:r>
        <w:br/>
        <w:t>Na toliko zabloudil szam, na vnouge grejhe</w:t>
      </w:r>
      <w:r>
        <w:br/>
        <w:t>pojsel szam, v Dűsi sze krouto zbojal szam, ár od</w:t>
      </w:r>
      <w:r>
        <w:br/>
        <w:t>vrága szkuſsav bil szam.</w:t>
      </w:r>
    </w:p>
    <w:p w14:paraId="14657BD8" w14:textId="1EA46AF0" w:rsidR="008674DB" w:rsidRDefault="008674DB" w:rsidP="00501F4A">
      <w:pPr>
        <w:pStyle w:val="teiab"/>
      </w:pPr>
      <w:r>
        <w:br/>
        <w:t>Gda szam sze 'se vnogo trűdil, pod mojimi grej-</w:t>
      </w:r>
      <w:r>
        <w:br/>
        <w:t>-hi mucsil, 'se czilou stel szam opászti, nemre ti</w:t>
      </w:r>
      <w:r>
        <w:br/>
        <w:t>pred tobom sztáti.</w:t>
      </w:r>
    </w:p>
    <w:p w14:paraId="24A74864" w14:textId="089D50F8" w:rsidR="008674DB" w:rsidRDefault="008674DB" w:rsidP="00501F4A">
      <w:pPr>
        <w:pStyle w:val="teiab"/>
      </w:pPr>
      <w:r>
        <w:br/>
        <w:t>Edna iszkra vnemi beſse, ko szvéti Dujh vu's-</w:t>
      </w:r>
      <w:r>
        <w:br/>
        <w:t>-gal beſse, Dűso mi kveszélju zdigel, na molitve</w:t>
      </w:r>
      <w:r>
        <w:br/>
        <w:t>me podigel.</w:t>
      </w:r>
    </w:p>
    <w:p w14:paraId="1637E568" w14:textId="530DB647" w:rsidR="008674DB" w:rsidRDefault="008674DB" w:rsidP="00501F4A">
      <w:pPr>
        <w:pStyle w:val="teiab"/>
      </w:pPr>
      <w:r>
        <w:br/>
        <w:t>Veliki Boug mene szliſsa, za szvega ſzina Kri-</w:t>
      </w:r>
      <w:r>
        <w:br/>
        <w:t>-sztuſsa, vu Dűsi me obeszeli, kzvelicsanyi me</w:t>
      </w:r>
      <w:r>
        <w:br/>
        <w:t>oprávi.</w:t>
      </w:r>
    </w:p>
    <w:p w14:paraId="7831681E" w14:textId="77777777" w:rsidR="008674DB" w:rsidRDefault="008674DB" w:rsidP="00501F4A">
      <w:pPr>
        <w:pStyle w:val="teiab"/>
      </w:pPr>
      <w:r>
        <w:br/>
        <w:t>Zmoji grejhov me ocsiszti, od vrága me od-</w:t>
      </w:r>
    </w:p>
    <w:p w14:paraId="5016B375" w14:textId="7B41DC9A" w:rsidR="008674DB" w:rsidRDefault="008674DB" w:rsidP="008674DB">
      <w:pPr>
        <w:pStyle w:val="teicatch-word1"/>
        <w:rPr>
          <w:rStyle w:val="teicatch-word1Znak"/>
        </w:rPr>
      </w:pPr>
      <w:r w:rsidRPr="008674DB">
        <w:rPr>
          <w:rStyle w:val="teicatch-word1Znak"/>
        </w:rPr>
        <w:t>szlo</w:t>
      </w:r>
      <w:r>
        <w:rPr>
          <w:rStyle w:val="teicatch-word1Znak"/>
        </w:rPr>
        <w:br w:type="page"/>
      </w:r>
    </w:p>
    <w:p w14:paraId="28B9016C" w14:textId="349F2641" w:rsidR="008674DB" w:rsidRDefault="008674DB" w:rsidP="008674DB">
      <w:r w:rsidRPr="008674DB">
        <w:lastRenderedPageBreak/>
        <w:t>/</w:t>
      </w:r>
      <w:r>
        <w:t>101/</w:t>
      </w:r>
    </w:p>
    <w:p w14:paraId="7E21AE94" w14:textId="7E6350D1" w:rsidR="008674DB" w:rsidRDefault="008674DB" w:rsidP="008674DB">
      <w:pPr>
        <w:pStyle w:val="teifwPageNum"/>
      </w:pPr>
      <w:r>
        <w:t>98.</w:t>
      </w:r>
    </w:p>
    <w:p w14:paraId="432059A9" w14:textId="5367E66A" w:rsidR="008674DB" w:rsidRDefault="008674DB" w:rsidP="008674DB">
      <w:pPr>
        <w:pStyle w:val="teiab"/>
      </w:pPr>
      <w:r>
        <w:t>-szlobodi, zvrácsil szi me od betega, i vſzejm do-</w:t>
      </w:r>
      <w:r>
        <w:br/>
        <w:t>-brim me daruva.</w:t>
      </w:r>
    </w:p>
    <w:p w14:paraId="53FF5463" w14:textId="0D1E923E" w:rsidR="008674DB" w:rsidRDefault="008674DB" w:rsidP="008674DB">
      <w:pPr>
        <w:pStyle w:val="teiab"/>
      </w:pPr>
      <w:r>
        <w:br/>
        <w:t>Na tou nyemi hválo dáje</w:t>
      </w:r>
      <w:r w:rsidR="003F7D5C">
        <w:t>m, doklam na tom</w:t>
      </w:r>
      <w:r w:rsidR="003F7D5C">
        <w:br/>
        <w:t>szvjeti boudem, ſzamomi szlű'siti hocsem, nyega</w:t>
      </w:r>
      <w:r w:rsidR="003F7D5C">
        <w:br/>
        <w:t>dobra sze nadejem.</w:t>
      </w:r>
    </w:p>
    <w:p w14:paraId="68DCF963" w14:textId="6904DE57" w:rsidR="003F7D5C" w:rsidRDefault="003F7D5C" w:rsidP="008674DB">
      <w:pPr>
        <w:pStyle w:val="teiab"/>
      </w:pPr>
      <w:r>
        <w:br/>
        <w:t>Kersceniczi tou ſzliſsite, záto sze krouto va-</w:t>
      </w:r>
      <w:r>
        <w:br/>
        <w:t>-rujte, Goszpodna Bouga lűbite, nyegove sze ſzer-</w:t>
      </w:r>
      <w:r>
        <w:br/>
        <w:t>-di bojte.</w:t>
      </w:r>
    </w:p>
    <w:p w14:paraId="7AD292CF" w14:textId="7CD5DB74" w:rsidR="003F7D5C" w:rsidRDefault="003F7D5C" w:rsidP="008674DB">
      <w:pPr>
        <w:pStyle w:val="teiab"/>
      </w:pPr>
      <w:r>
        <w:br/>
        <w:t>Toga nej szam zato piszal, dabi sze vszak vgrej-</w:t>
      </w:r>
      <w:r>
        <w:br/>
        <w:t>-he pűscsal, volja bi sze ſteri vűpal, dabi za grejh</w:t>
      </w:r>
      <w:r>
        <w:br/>
        <w:t>vpekel ne vpál.</w:t>
      </w:r>
    </w:p>
    <w:p w14:paraId="3350E38F" w14:textId="5B9A9AFE" w:rsidR="003F7D5C" w:rsidRDefault="003F7D5C" w:rsidP="008674DB">
      <w:pPr>
        <w:pStyle w:val="teiab"/>
      </w:pPr>
      <w:r>
        <w:br/>
        <w:t>Bole bi sze nej roditi, neg Bouga ne postűvati,</w:t>
      </w:r>
      <w:r>
        <w:br/>
        <w:t>'snyega dobra sze zábiti, nyegovo rejcs odűriti.</w:t>
      </w:r>
    </w:p>
    <w:p w14:paraId="5538E182" w14:textId="3D3AA43C" w:rsidR="003F7D5C" w:rsidRDefault="003F7D5C" w:rsidP="008674DB">
      <w:pPr>
        <w:pStyle w:val="teiab"/>
      </w:pPr>
      <w:r>
        <w:br/>
        <w:t>Nej dobro Bouga szkuſsati, ni takva dela</w:t>
      </w:r>
      <w:r>
        <w:br/>
        <w:t>koustati, ár vſzák tou mora zmiszliti, ſtoda te</w:t>
      </w:r>
      <w:r>
        <w:br/>
        <w:t>more szkvariti.</w:t>
      </w:r>
    </w:p>
    <w:p w14:paraId="0DBB6AD1" w14:textId="4F2B5BF0" w:rsidR="003F7D5C" w:rsidRDefault="003F7D5C" w:rsidP="008674DB">
      <w:pPr>
        <w:pStyle w:val="teiab"/>
      </w:pPr>
      <w:r>
        <w:br/>
        <w:t>Nemrem liga postűvati, ali vnyega miloſzt</w:t>
      </w:r>
      <w:r>
        <w:br/>
        <w:t>priti, za nyega dobro hváliti, vu potejbi zezá-</w:t>
      </w:r>
      <w:r>
        <w:br/>
        <w:t>-vati.</w:t>
      </w:r>
    </w:p>
    <w:p w14:paraId="4D72EB1E" w14:textId="5D08AFF0" w:rsidR="003F7D5C" w:rsidRDefault="003F7D5C" w:rsidP="008674DB">
      <w:pPr>
        <w:pStyle w:val="teiab"/>
      </w:pPr>
      <w:r>
        <w:br/>
        <w:t>Ki tebe Goszpon ſzvedocsi, i ktebi szamomi</w:t>
      </w:r>
    </w:p>
    <w:p w14:paraId="3152738A" w14:textId="45254BCA" w:rsidR="003F7D5C" w:rsidRDefault="003F7D5C" w:rsidP="003F7D5C">
      <w:pPr>
        <w:pStyle w:val="teicatch-word1"/>
      </w:pPr>
      <w:r>
        <w:t>kri</w:t>
      </w:r>
      <w:r>
        <w:br w:type="page"/>
      </w:r>
    </w:p>
    <w:p w14:paraId="42D95109" w14:textId="10F470A1" w:rsidR="003F7D5C" w:rsidRDefault="003F7D5C" w:rsidP="003F7D5C">
      <w:r>
        <w:lastRenderedPageBreak/>
        <w:t>/102/</w:t>
      </w:r>
    </w:p>
    <w:p w14:paraId="0C919C9E" w14:textId="323F8E2F" w:rsidR="003F7D5C" w:rsidRDefault="003F7D5C" w:rsidP="003F7D5C">
      <w:pPr>
        <w:pStyle w:val="teifwPageNum"/>
      </w:pPr>
      <w:r>
        <w:t>99.</w:t>
      </w:r>
    </w:p>
    <w:p w14:paraId="4B3E755E" w14:textId="2DCA54A3" w:rsidR="003F7D5C" w:rsidRDefault="003F7D5C" w:rsidP="003F7D5C">
      <w:pPr>
        <w:pStyle w:val="teiab"/>
      </w:pPr>
      <w:r>
        <w:t>kricsi, ktebi imajo vűpanye, poszlűhni nyih zdi-</w:t>
      </w:r>
      <w:r>
        <w:br/>
        <w:t>hávanye.</w:t>
      </w:r>
    </w:p>
    <w:p w14:paraId="24C8EEFD" w14:textId="266DAE3B" w:rsidR="003F7D5C" w:rsidRDefault="003F7D5C" w:rsidP="003F7D5C">
      <w:pPr>
        <w:pStyle w:val="teiab"/>
      </w:pPr>
      <w:r>
        <w:br/>
        <w:t>ſteri szve nerázumnoszti, vgrejh vpádajo vu</w:t>
      </w:r>
      <w:r>
        <w:br/>
        <w:t>'saloszti, ne zgűbi za vol lűbezni, ki sze hocse</w:t>
      </w:r>
      <w:r>
        <w:br/>
        <w:t>povernouti.</w:t>
      </w:r>
    </w:p>
    <w:p w14:paraId="054C29AD" w14:textId="132C0AAD" w:rsidR="003F7D5C" w:rsidRDefault="003F7D5C" w:rsidP="003F7D5C">
      <w:pPr>
        <w:pStyle w:val="teiab"/>
      </w:pPr>
      <w:r>
        <w:br/>
      </w:r>
      <w:r w:rsidR="00E331AC">
        <w:t>ſteri te pa nazlobujo, neſztanoma odurjajo,</w:t>
      </w:r>
      <w:r w:rsidR="00E331AC">
        <w:br/>
        <w:t>prot postenyu ti hodijo, i pokorni biti nescso.</w:t>
      </w:r>
    </w:p>
    <w:p w14:paraId="1BA24C71" w14:textId="3AA24F77" w:rsidR="00E331AC" w:rsidRDefault="00E331AC" w:rsidP="003F7D5C">
      <w:pPr>
        <w:pStyle w:val="teiab"/>
      </w:pPr>
      <w:r>
        <w:br/>
        <w:t>Potri za vol ſzina tvega, i nepostűványa</w:t>
      </w:r>
      <w:r>
        <w:br/>
        <w:t>tvega, szvéte rejcsi oſzmejánya, za tve rejcsi</w:t>
      </w:r>
      <w:r>
        <w:br/>
        <w:t>zametánya.</w:t>
      </w:r>
    </w:p>
    <w:p w14:paraId="7FCF6643" w14:textId="147E4548" w:rsidR="00E331AC" w:rsidRDefault="00E331AC" w:rsidP="003F7D5C">
      <w:pPr>
        <w:pStyle w:val="teiab"/>
      </w:pPr>
      <w:r>
        <w:br/>
        <w:t>Bojdi hválen nad Otecz Boug, i 'snyim navkűp</w:t>
      </w:r>
      <w:r>
        <w:br/>
        <w:t>Jezus ſzin Boug, i ti ſzvéti Dűjh Goszpon Boug,</w:t>
      </w:r>
      <w:r>
        <w:br/>
        <w:t>vekveke tak bojdi Amen&amp;</w:t>
      </w:r>
    </w:p>
    <w:p w14:paraId="4B34A9D5" w14:textId="3E641F94" w:rsidR="00E331AC" w:rsidRDefault="00E331AC" w:rsidP="003F7D5C">
      <w:pPr>
        <w:pStyle w:val="teiab"/>
      </w:pPr>
    </w:p>
    <w:p w14:paraId="221C4A62" w14:textId="593099A2" w:rsidR="00E331AC" w:rsidRDefault="00E331AC" w:rsidP="003F7D5C">
      <w:pPr>
        <w:pStyle w:val="teiab"/>
      </w:pPr>
      <w:r>
        <w:t>Jezus milosztivni pomocsnik jedini,</w:t>
      </w:r>
      <w:r>
        <w:br/>
        <w:t>vesz kincs i vűpanye, vernim veruvanye.</w:t>
      </w:r>
      <w:r>
        <w:br/>
        <w:t>Lűbav nezgovorna, brez tébe mirovna, biti</w:t>
      </w:r>
      <w:r>
        <w:br/>
        <w:t>nemre Dűsa, ka 'saloſzt ne kuſsa.</w:t>
      </w:r>
    </w:p>
    <w:p w14:paraId="3882BE32" w14:textId="27B12043" w:rsidR="00E331AC" w:rsidRDefault="00E331AC" w:rsidP="003F7D5C">
      <w:pPr>
        <w:pStyle w:val="teiab"/>
      </w:pPr>
      <w:r>
        <w:br/>
        <w:t>'ſelni zvelicsitel, szlatki veszelitel, moucs je</w:t>
      </w:r>
    </w:p>
    <w:p w14:paraId="512F766E" w14:textId="3816E53E" w:rsidR="00E331AC" w:rsidRDefault="00E331AC" w:rsidP="00E331AC">
      <w:pPr>
        <w:pStyle w:val="teicatch-word1"/>
      </w:pPr>
      <w:r>
        <w:t>tve</w:t>
      </w:r>
      <w:r>
        <w:br w:type="page"/>
      </w:r>
    </w:p>
    <w:p w14:paraId="61655D87" w14:textId="613ABF29" w:rsidR="00E331AC" w:rsidRDefault="00E331AC" w:rsidP="00E331AC">
      <w:r>
        <w:lastRenderedPageBreak/>
        <w:t>/103/</w:t>
      </w:r>
    </w:p>
    <w:p w14:paraId="25C481A8" w14:textId="75EBCE70" w:rsidR="00E331AC" w:rsidRDefault="00E331AC" w:rsidP="00E331AC">
      <w:pPr>
        <w:pStyle w:val="teifwPageNum"/>
      </w:pPr>
      <w:r>
        <w:t>100.</w:t>
      </w:r>
    </w:p>
    <w:p w14:paraId="725B8470" w14:textId="3DF56565" w:rsidR="00E331AC" w:rsidRDefault="00E331AC" w:rsidP="00E331AC">
      <w:pPr>
        <w:pStyle w:val="teiab"/>
      </w:pPr>
      <w:r>
        <w:t>tvoja zno'sna, v ſerczi ka te ſzpozna.</w:t>
      </w:r>
    </w:p>
    <w:p w14:paraId="0A3FA42B" w14:textId="1250EAA8" w:rsidR="00E331AC" w:rsidRDefault="00E331AC" w:rsidP="00E331AC">
      <w:pPr>
        <w:pStyle w:val="teiab"/>
      </w:pPr>
      <w:r>
        <w:br/>
        <w:t>Oh blá'sena Dűsa ka Jezuſsa kuſsa, ki szi Dike</w:t>
      </w:r>
      <w:r>
        <w:br/>
        <w:t>vejnecz, vsze miloscse zdenecz.</w:t>
      </w:r>
    </w:p>
    <w:p w14:paraId="4546E056" w14:textId="5FB6A5EA" w:rsidR="00E331AC" w:rsidRDefault="00E331AC" w:rsidP="00E331AC">
      <w:pPr>
        <w:pStyle w:val="teiab"/>
      </w:pPr>
      <w:r>
        <w:br/>
        <w:t>Oh právda ſzrecsena, ſzvetloſzt je ſzuncsevna,</w:t>
      </w:r>
      <w:r>
        <w:br/>
        <w:t>Jezus vujdne vnocsi, pomoucs vu me moucsi.</w:t>
      </w:r>
    </w:p>
    <w:p w14:paraId="7D07EC67" w14:textId="1984BAB2" w:rsidR="00E331AC" w:rsidRDefault="00E331AC" w:rsidP="00E331AC">
      <w:pPr>
        <w:pStyle w:val="teiab"/>
      </w:pPr>
      <w:r>
        <w:br/>
        <w:t>Példa lűbéznoszti, ternácz naszládnoszti, szte-</w:t>
      </w:r>
      <w:r>
        <w:br/>
        <w:t>-za vſzej poutnikov, zdrávje bete'snikov.</w:t>
      </w:r>
    </w:p>
    <w:p w14:paraId="13FAF54A" w14:textId="0D97B676" w:rsidR="00E331AC" w:rsidRDefault="00E331AC" w:rsidP="00E331AC">
      <w:pPr>
        <w:pStyle w:val="teiab"/>
      </w:pPr>
      <w:r>
        <w:br/>
        <w:t>Lűbav Kerubinov, szvetloſzt ſerafinov, Dűsam</w:t>
      </w:r>
      <w:r>
        <w:br/>
        <w:t>naſsim radoſzt, veszélje i jákoszt.</w:t>
      </w:r>
    </w:p>
    <w:p w14:paraId="103F89A3" w14:textId="64E6E22D" w:rsidR="00E331AC" w:rsidRDefault="00E331AC" w:rsidP="00E331AC">
      <w:pPr>
        <w:pStyle w:val="teiab"/>
      </w:pPr>
      <w:r>
        <w:br/>
        <w:t>ſzpoumente sze lűdi, da gdo ne zabloudi, pout je</w:t>
      </w:r>
      <w:r>
        <w:br/>
        <w:t>Jezus právi, 'ſédnim zdenecz zdrávi.</w:t>
      </w:r>
    </w:p>
    <w:p w14:paraId="087FBD6E" w14:textId="32366B48" w:rsidR="00E331AC" w:rsidRDefault="00E331AC" w:rsidP="00E331AC">
      <w:pPr>
        <w:pStyle w:val="teiab"/>
      </w:pPr>
      <w:r>
        <w:br/>
        <w:t>Veruj terdno Dűsa ve</w:t>
      </w:r>
      <w:r w:rsidR="009E217B">
        <w:t>ſzelje Jezuſsa, nyega mo-</w:t>
      </w:r>
      <w:r w:rsidR="009E217B">
        <w:br/>
        <w:t>-li prosti, da szkerb na té noszi. Amen&amp;</w:t>
      </w:r>
    </w:p>
    <w:p w14:paraId="6CBE646C" w14:textId="5F1F7712" w:rsidR="009E217B" w:rsidRDefault="009E217B" w:rsidP="00E331AC">
      <w:pPr>
        <w:pStyle w:val="teiab"/>
      </w:pPr>
    </w:p>
    <w:p w14:paraId="5527E6D9" w14:textId="74C1DC30" w:rsidR="009E217B" w:rsidRDefault="009E217B" w:rsidP="009E217B">
      <w:pPr>
        <w:pStyle w:val="Naslov1"/>
      </w:pPr>
      <w:r>
        <w:t xml:space="preserve">Na dén sz. </w:t>
      </w:r>
      <w:r w:rsidRPr="009E217B">
        <w:rPr>
          <w:rStyle w:val="teipersName"/>
        </w:rPr>
        <w:t>Lovrencza</w:t>
      </w:r>
      <w:r>
        <w:t>, Man&amp;</w:t>
      </w:r>
    </w:p>
    <w:p w14:paraId="4C290FA1" w14:textId="5E49666F" w:rsidR="009E217B" w:rsidRDefault="009E217B" w:rsidP="009E217B"/>
    <w:p w14:paraId="40EB8D16" w14:textId="0DBFE7CC" w:rsidR="009E217B" w:rsidRDefault="009E217B" w:rsidP="009E217B">
      <w:pPr>
        <w:pStyle w:val="teiab"/>
      </w:pPr>
      <w:r w:rsidRPr="009E217B">
        <w:rPr>
          <w:rStyle w:val="teipersName"/>
        </w:rPr>
        <w:t>Dávid</w:t>
      </w:r>
      <w:r>
        <w:t xml:space="preserve"> gda bi velikoj nevouli bil, i pred</w:t>
      </w:r>
      <w:r>
        <w:br/>
        <w:t>grejhi dabi sze presztrasil bil, Bo'sjo ſzer-</w:t>
      </w:r>
      <w:r>
        <w:br/>
        <w:t>-ditoſzt nad ſzobom vidil bil, záto takvo molitvo</w:t>
      </w:r>
      <w:r>
        <w:br/>
        <w:t>szpravil je bil.</w:t>
      </w:r>
    </w:p>
    <w:p w14:paraId="162C40EC" w14:textId="31DFAE27" w:rsidR="009E217B" w:rsidRDefault="009E217B" w:rsidP="009E217B">
      <w:pPr>
        <w:pStyle w:val="teiab"/>
      </w:pPr>
      <w:r>
        <w:br/>
        <w:t>Goszpodin Boug vu tvoje ſzerditoszti, ne kas-</w:t>
      </w:r>
    </w:p>
    <w:p w14:paraId="6D28DC51" w14:textId="370CFD85" w:rsidR="00903654" w:rsidRDefault="009E217B" w:rsidP="009E217B">
      <w:pPr>
        <w:pStyle w:val="teicatch-word1"/>
      </w:pPr>
      <w:r>
        <w:t>tigaj</w:t>
      </w:r>
      <w:r w:rsidR="00903654">
        <w:br w:type="page"/>
      </w:r>
    </w:p>
    <w:p w14:paraId="0866AEC3" w14:textId="74FAD05B" w:rsidR="009E217B" w:rsidRDefault="00903654" w:rsidP="00903654">
      <w:r>
        <w:lastRenderedPageBreak/>
        <w:t>/104/</w:t>
      </w:r>
    </w:p>
    <w:p w14:paraId="55182FE3" w14:textId="6DA629AB" w:rsidR="00903654" w:rsidRDefault="00903654" w:rsidP="00903654">
      <w:pPr>
        <w:pStyle w:val="teifwPageNum"/>
      </w:pPr>
      <w:r>
        <w:t>101.</w:t>
      </w:r>
    </w:p>
    <w:p w14:paraId="1A997E82" w14:textId="4790A919" w:rsidR="00903654" w:rsidRDefault="00903654" w:rsidP="00903654">
      <w:pPr>
        <w:pStyle w:val="teiab"/>
      </w:pPr>
      <w:r>
        <w:t>-tigaj mene pouleg, vrejdnoszti, ne opitaj mene</w:t>
      </w:r>
      <w:r>
        <w:br/>
        <w:t xml:space="preserve">pouleg pravicze, </w:t>
      </w:r>
      <w:r w:rsidR="00E757F2">
        <w:t>ár mi nebo 'sitka vtvojem Or-</w:t>
      </w:r>
      <w:r w:rsidR="00E757F2">
        <w:br/>
        <w:t>-szági.</w:t>
      </w:r>
    </w:p>
    <w:p w14:paraId="13B40425" w14:textId="5AC5D399" w:rsidR="00E757F2" w:rsidRDefault="00E757F2" w:rsidP="00903654">
      <w:pPr>
        <w:pStyle w:val="teiab"/>
      </w:pPr>
      <w:r>
        <w:br/>
        <w:t>Tvoji rouk nemorem 'se jasz nosziti, vnouge ka-</w:t>
      </w:r>
      <w:r>
        <w:br/>
        <w:t>-stige nemrem jasz terpeti, i od Csemérni sztrejl</w:t>
      </w:r>
      <w:r>
        <w:br/>
        <w:t>imam 'saloszti, pred koterimi morem ja zmenkati.</w:t>
      </w:r>
    </w:p>
    <w:p w14:paraId="72536F64" w14:textId="1078EC62" w:rsidR="00E757F2" w:rsidRDefault="00E757F2" w:rsidP="00903654">
      <w:pPr>
        <w:pStyle w:val="teiab"/>
      </w:pPr>
      <w:r>
        <w:br/>
        <w:t>Nepriátelje okouli me vzeſse, steri vſzigdár</w:t>
      </w:r>
      <w:r>
        <w:br/>
        <w:t>lisztor vu mé sztrejlajo, i ſztrejlami na toliko po-</w:t>
      </w:r>
      <w:r>
        <w:br/>
        <w:t>-bijo, da na tejli szejlo meſzto nej oſztalo.</w:t>
      </w:r>
    </w:p>
    <w:p w14:paraId="0A111963" w14:textId="28B07097" w:rsidR="00E757F2" w:rsidRDefault="00E757F2" w:rsidP="00903654">
      <w:pPr>
        <w:pStyle w:val="teiab"/>
      </w:pPr>
      <w:r>
        <w:br/>
        <w:t>Nejmam vmojem ſzerczi komu vűpanya, moje kou-</w:t>
      </w:r>
      <w:r>
        <w:br/>
        <w:t>-szti nigdár nejmajo méra, moji grejhi pomenkáti nes-</w:t>
      </w:r>
      <w:r>
        <w:br/>
        <w:t>-csejo, ali me tva miloſzt pred ſzébe vzeme.</w:t>
      </w:r>
    </w:p>
    <w:p w14:paraId="13DC0EE6" w14:textId="1F9A25B1" w:rsidR="00E757F2" w:rsidRDefault="00E757F2" w:rsidP="00903654">
      <w:pPr>
        <w:pStyle w:val="teiab"/>
      </w:pPr>
      <w:r>
        <w:br/>
        <w:t>Nepriáteli prot meni sztáli szo, me kotrige</w:t>
      </w:r>
      <w:r>
        <w:br/>
        <w:t>oni vkű</w:t>
      </w:r>
      <w:r w:rsidR="00F20AFE">
        <w:t>pe szterli szo, moje ſzercze vu 'saloſzt per-</w:t>
      </w:r>
      <w:r w:rsidR="00F20AFE">
        <w:br/>
        <w:t>-neszli szo, i vnevoljo veliko doneszli szo.</w:t>
      </w:r>
    </w:p>
    <w:p w14:paraId="77A4C586" w14:textId="5E051C29" w:rsidR="00F20AFE" w:rsidRDefault="00F20AFE" w:rsidP="00903654">
      <w:pPr>
        <w:pStyle w:val="teiab"/>
      </w:pPr>
      <w:r>
        <w:br/>
        <w:t>Moj Goszpon Boug kako szam vnosi csreſz</w:t>
      </w:r>
      <w:r>
        <w:br/>
        <w:t>dén, v 'ſaloſzti vnouge veſzéloga dnéva, ne csákam</w:t>
      </w:r>
      <w:r>
        <w:br/>
        <w:t>vu mojem 'ſivoti 'se jaſz, záto vszigdár pre'salo-</w:t>
      </w:r>
      <w:r>
        <w:br/>
        <w:t>-szten hodim jaſz.</w:t>
      </w:r>
    </w:p>
    <w:p w14:paraId="05162831" w14:textId="475E10E6" w:rsidR="00F20AFE" w:rsidRDefault="00F20AFE" w:rsidP="00903654">
      <w:pPr>
        <w:pStyle w:val="teiab"/>
      </w:pPr>
      <w:r>
        <w:br/>
        <w:t>Nikoga nej ki bi zvrácsil me rane, niti vrá-</w:t>
      </w:r>
      <w:r>
        <w:br/>
        <w:t>-sztva szkim bi zave'suval nyé, dobra brátya odű-</w:t>
      </w:r>
    </w:p>
    <w:p w14:paraId="7EBB24D6" w14:textId="40F2C48C" w:rsidR="00F20AFE" w:rsidRDefault="00F20AFE" w:rsidP="00F20AFE">
      <w:pPr>
        <w:pStyle w:val="teicatch-word1"/>
      </w:pPr>
      <w:r>
        <w:t>ri</w:t>
      </w:r>
      <w:r>
        <w:br w:type="page"/>
      </w:r>
    </w:p>
    <w:p w14:paraId="3C6AF777" w14:textId="20FEFE68" w:rsidR="00F20AFE" w:rsidRDefault="00F20AFE" w:rsidP="00F20AFE">
      <w:r>
        <w:lastRenderedPageBreak/>
        <w:t>/105/</w:t>
      </w:r>
    </w:p>
    <w:p w14:paraId="71729C24" w14:textId="1724E373" w:rsidR="00F20AFE" w:rsidRDefault="00F20AFE" w:rsidP="00F20AFE">
      <w:pPr>
        <w:pStyle w:val="teifwPageNum"/>
      </w:pPr>
      <w:r>
        <w:t>102.</w:t>
      </w:r>
    </w:p>
    <w:p w14:paraId="7D36711D" w14:textId="33E459FC" w:rsidR="00F20AFE" w:rsidRDefault="00F20AFE" w:rsidP="00F20AFE">
      <w:pPr>
        <w:pStyle w:val="teiab"/>
      </w:pPr>
      <w:r>
        <w:t>-rili szo mene, i vszi priátelje oſztaviſse me.</w:t>
      </w:r>
    </w:p>
    <w:p w14:paraId="5A5CF66E" w14:textId="6A39C67A" w:rsidR="00F20AFE" w:rsidRDefault="00F20AFE" w:rsidP="00F20AFE">
      <w:pPr>
        <w:pStyle w:val="teiab"/>
      </w:pPr>
      <w:r>
        <w:br/>
        <w:t>I na zoucsi leipo mi govorijo, zdrűge sztráni mre-</w:t>
      </w:r>
      <w:r>
        <w:br/>
        <w:t>-'se meni mecsejo, vnougi ſtina da neznam govoriti,</w:t>
      </w:r>
      <w:r>
        <w:br/>
        <w:t>ár sze nej szam navcsil ogrizávati.</w:t>
      </w:r>
    </w:p>
    <w:p w14:paraId="458032ED" w14:textId="2B8E3761" w:rsidR="00F20AFE" w:rsidRDefault="00F20AFE" w:rsidP="00F20AFE">
      <w:pPr>
        <w:pStyle w:val="teiab"/>
      </w:pPr>
      <w:r>
        <w:br/>
        <w:t>Veti szo mi nigda hoteli dobro, da 'se vezdaj</w:t>
      </w:r>
      <w:r>
        <w:br/>
        <w:t>na glávo</w:t>
      </w:r>
      <w:r w:rsidR="001D2663">
        <w:t xml:space="preserve"> mi setűjo, nyih hűdoubo na Bouga</w:t>
      </w:r>
      <w:r w:rsidR="001D2663">
        <w:br/>
        <w:t>szam naszlonil, na právoga ſzocza vſze szam</w:t>
      </w:r>
      <w:r w:rsidR="001D2663">
        <w:br/>
        <w:t>odloucsil.</w:t>
      </w:r>
    </w:p>
    <w:p w14:paraId="09EF438E" w14:textId="17EDA248" w:rsidR="001D2663" w:rsidRDefault="001D2663" w:rsidP="00F20AFE">
      <w:pPr>
        <w:pStyle w:val="teiab"/>
      </w:pPr>
      <w:r>
        <w:br/>
        <w:t>Pomoucsi jaſz ne csákam od drűgoga, nego li-</w:t>
      </w:r>
      <w:r>
        <w:br/>
        <w:t>-sztor od Goszpodina Bouga, tebe posztávim</w:t>
      </w:r>
      <w:r>
        <w:br/>
        <w:t>vszigdár za paiſsa, záto sze nebom bojal nepri-</w:t>
      </w:r>
      <w:r>
        <w:br/>
        <w:t>-átela.</w:t>
      </w:r>
    </w:p>
    <w:p w14:paraId="1277577C" w14:textId="761B95B7" w:rsidR="001D2663" w:rsidRDefault="001D2663" w:rsidP="00F20AFE">
      <w:pPr>
        <w:pStyle w:val="teiab"/>
      </w:pPr>
      <w:r>
        <w:br/>
        <w:t>Ti odgovoris za mé Goszpodine, znás da szam</w:t>
      </w:r>
      <w:r>
        <w:br/>
        <w:t>obder'sal pravicze tvoje, ako szam glih od drűgi</w:t>
      </w:r>
      <w:r>
        <w:br/>
        <w:t>ospotan jaſz, da obrambr csakal szam od tébe jaſz.</w:t>
      </w:r>
    </w:p>
    <w:p w14:paraId="1B4B8478" w14:textId="67567165" w:rsidR="001D2663" w:rsidRDefault="001D2663" w:rsidP="00F20AFE">
      <w:pPr>
        <w:pStyle w:val="teiab"/>
      </w:pPr>
      <w:r>
        <w:br/>
        <w:t>Ako mi sze pripeti pregrejsiti, nepriáteli</w:t>
      </w:r>
      <w:r>
        <w:br/>
        <w:t>boudo me ſpoutali, ino krouto me boudo prekli-</w:t>
      </w:r>
      <w:r>
        <w:br/>
        <w:t>-nyali, pomozi mi ti tou vſze preterpeti.</w:t>
      </w:r>
    </w:p>
    <w:p w14:paraId="7A49164D" w14:textId="4195F65D" w:rsidR="001D2663" w:rsidRDefault="001D2663" w:rsidP="00F20AFE">
      <w:pPr>
        <w:pStyle w:val="teiab"/>
      </w:pPr>
      <w:r>
        <w:br/>
      </w:r>
      <w:r w:rsidR="00C81EE4">
        <w:t>Nepriáteli na mé sztájo moji, na szmert szo</w:t>
      </w:r>
      <w:r w:rsidR="00C81EE4">
        <w:br/>
        <w:t>mi vu ſzebi dokoncsali, áko ti dás oni mene</w:t>
      </w:r>
    </w:p>
    <w:p w14:paraId="31192048" w14:textId="0F3C9650" w:rsidR="00C81EE4" w:rsidRDefault="00C81EE4" w:rsidP="00C81EE4">
      <w:pPr>
        <w:pStyle w:val="teicatch-word1"/>
      </w:pPr>
      <w:r>
        <w:t>po</w:t>
      </w:r>
      <w:r>
        <w:br w:type="page"/>
      </w:r>
    </w:p>
    <w:p w14:paraId="225F470B" w14:textId="3A22264E" w:rsidR="00C81EE4" w:rsidRDefault="00C81EE4" w:rsidP="00C81EE4">
      <w:r>
        <w:lastRenderedPageBreak/>
        <w:t>/106/</w:t>
      </w:r>
    </w:p>
    <w:p w14:paraId="4B245674" w14:textId="61D46882" w:rsidR="00C81EE4" w:rsidRDefault="00C81EE4" w:rsidP="00C81EE4">
      <w:pPr>
        <w:pStyle w:val="teifwPageNum"/>
      </w:pPr>
      <w:r>
        <w:t>103.</w:t>
      </w:r>
    </w:p>
    <w:p w14:paraId="2CBA3D83" w14:textId="19E43D30" w:rsidR="00C81EE4" w:rsidRDefault="00C81EE4" w:rsidP="00C81EE4">
      <w:pPr>
        <w:pStyle w:val="teiab"/>
      </w:pPr>
      <w:r>
        <w:t>pogubi, za me dobro zhűdim plátiti hotte.</w:t>
      </w:r>
    </w:p>
    <w:p w14:paraId="640C1D1F" w14:textId="6BCDF1C6" w:rsidR="00C81EE4" w:rsidRDefault="00C81EE4" w:rsidP="00C81EE4">
      <w:pPr>
        <w:pStyle w:val="teiab"/>
      </w:pPr>
      <w:r>
        <w:br/>
        <w:t>Goszpodne molitvo mo poszlűhni ti, grejhe</w:t>
      </w:r>
      <w:r>
        <w:br/>
        <w:t>moje velike odpűſzti mi mojo prosnyo takaj po-</w:t>
      </w:r>
      <w:r>
        <w:br/>
        <w:t>-szlűhni mi ti, od nepriátelov Dűso odszloubodi.</w:t>
      </w:r>
    </w:p>
    <w:p w14:paraId="56C131A3" w14:textId="1145B7C0" w:rsidR="00C81EE4" w:rsidRDefault="00C81EE4" w:rsidP="00C81EE4">
      <w:pPr>
        <w:pStyle w:val="teiab"/>
      </w:pPr>
      <w:r>
        <w:br/>
        <w:t>Moj Boug setűj hitro na pomoucs mojo,</w:t>
      </w:r>
      <w:r>
        <w:br/>
        <w:t>ár nepriátel ſetűje na mo glávo, vnougi mejszti</w:t>
      </w:r>
      <w:r>
        <w:br/>
        <w:t>jeszo na zgűbo mojo, záto vigy da mene hitro po-</w:t>
      </w:r>
      <w:r>
        <w:br/>
        <w:t>-mores.</w:t>
      </w:r>
    </w:p>
    <w:p w14:paraId="3AA708E8" w14:textId="3C4E02F0" w:rsidR="00C81EE4" w:rsidRDefault="00C81EE4" w:rsidP="00C81EE4">
      <w:pPr>
        <w:pStyle w:val="teiab"/>
      </w:pPr>
      <w:r>
        <w:br/>
        <w:t xml:space="preserve">ſzvéti </w:t>
      </w:r>
      <w:r w:rsidRPr="00795D14">
        <w:rPr>
          <w:rStyle w:val="teipersName"/>
        </w:rPr>
        <w:t>Dávid</w:t>
      </w:r>
      <w:r>
        <w:t xml:space="preserve"> popiszal je v-ſoltári, vtride-</w:t>
      </w:r>
      <w:r>
        <w:br/>
        <w:t>-szeti, i ſészti peszmi leipe, gda sze je bil tou-</w:t>
      </w:r>
      <w:r>
        <w:br/>
        <w:t>-'sil vu szvojem 'sitki, veta popejvaſse vu dobre</w:t>
      </w:r>
      <w:r>
        <w:br/>
        <w:t>voule. Amen&amp;</w:t>
      </w:r>
    </w:p>
    <w:p w14:paraId="17D381AA" w14:textId="28220D62" w:rsidR="00C81EE4" w:rsidRDefault="00C81EE4" w:rsidP="00C81EE4">
      <w:pPr>
        <w:pStyle w:val="teiab"/>
      </w:pPr>
    </w:p>
    <w:p w14:paraId="3D682C0A" w14:textId="6B19790F" w:rsidR="00C81EE4" w:rsidRDefault="00C81EE4" w:rsidP="00C81EE4">
      <w:pPr>
        <w:pStyle w:val="Naslov1"/>
      </w:pPr>
      <w:r>
        <w:t>Finita. Na dén vſzejh</w:t>
      </w:r>
      <w:r w:rsidR="00795D14">
        <w:t xml:space="preserve"> ſzvéczov.</w:t>
      </w:r>
    </w:p>
    <w:p w14:paraId="4B461AA7" w14:textId="68308EFE" w:rsidR="00795D14" w:rsidRDefault="00795D14" w:rsidP="00795D14"/>
    <w:p w14:paraId="29EAA714" w14:textId="6A574222" w:rsidR="00795D14" w:rsidRDefault="00795D14" w:rsidP="00795D14">
      <w:pPr>
        <w:pStyle w:val="teiab"/>
      </w:pPr>
      <w:r>
        <w:t>Naszledűvaſse vno'sima lűſztva Kriſz-</w:t>
      </w:r>
      <w:r>
        <w:br/>
        <w:t>-tuſseca csűda, ár vnouge beté'sne, on</w:t>
      </w:r>
      <w:r>
        <w:br/>
        <w:t>ozdrávluvaſse.</w:t>
      </w:r>
    </w:p>
    <w:p w14:paraId="3090F9C1" w14:textId="6B7D0F03" w:rsidR="00795D14" w:rsidRDefault="00795D14" w:rsidP="00795D14">
      <w:pPr>
        <w:pStyle w:val="teiab"/>
      </w:pPr>
      <w:r>
        <w:br/>
        <w:t>Gda Goszpodin Boug vno'sima lűſztva beſse</w:t>
      </w:r>
    </w:p>
    <w:p w14:paraId="37B5D9B4" w14:textId="1D16A5B2" w:rsidR="00795D14" w:rsidRDefault="00795D14" w:rsidP="00795D14">
      <w:pPr>
        <w:pStyle w:val="teicatch-word1"/>
      </w:pPr>
      <w:r>
        <w:t>vidil</w:t>
      </w:r>
      <w:r>
        <w:br w:type="page"/>
      </w:r>
    </w:p>
    <w:p w14:paraId="08DF5DA8" w14:textId="1DCC8E8F" w:rsidR="00795D14" w:rsidRDefault="00795D14" w:rsidP="00795D14">
      <w:r>
        <w:lastRenderedPageBreak/>
        <w:t>/107/</w:t>
      </w:r>
    </w:p>
    <w:p w14:paraId="4B85BF84" w14:textId="531BB79C" w:rsidR="00795D14" w:rsidRDefault="00795D14" w:rsidP="00795D14">
      <w:pPr>
        <w:pStyle w:val="teifwPageNum"/>
      </w:pPr>
      <w:r>
        <w:t>104.</w:t>
      </w:r>
    </w:p>
    <w:p w14:paraId="695FCD1D" w14:textId="20DDC0BB" w:rsidR="00795D14" w:rsidRDefault="00795D14" w:rsidP="00795D14">
      <w:pPr>
        <w:pStyle w:val="teiab"/>
      </w:pPr>
      <w:r>
        <w:t>vidil szobom, on gori ide na te Táborszki breig.</w:t>
      </w:r>
    </w:p>
    <w:p w14:paraId="76378F96" w14:textId="71065334" w:rsidR="00795D14" w:rsidRDefault="00795D14" w:rsidP="00795D14">
      <w:pPr>
        <w:pStyle w:val="teiab"/>
      </w:pPr>
      <w:r>
        <w:br/>
        <w:t>I ondi stedi ter Apostolje, vszi knyemu</w:t>
      </w:r>
      <w:r>
        <w:br/>
        <w:t>pridoſse, vucsévsi on nyé, tak nyim govorjaſse.</w:t>
      </w:r>
    </w:p>
    <w:p w14:paraId="1AB2D672" w14:textId="6868B31D" w:rsidR="00795D14" w:rsidRDefault="00795D14" w:rsidP="00795D14">
      <w:pPr>
        <w:pStyle w:val="teiab"/>
      </w:pPr>
      <w:r>
        <w:br/>
        <w:t>Blá'seni oni ki szo nevolni, v ſzerczi sze 'saloſzti,</w:t>
      </w:r>
      <w:r>
        <w:br/>
        <w:t>ár Nebeszki Ország nyim sze boude dával.</w:t>
      </w:r>
    </w:p>
    <w:p w14:paraId="13AC4E22" w14:textId="7B0126B7" w:rsidR="00795D14" w:rsidRDefault="00795D14" w:rsidP="00795D14">
      <w:pPr>
        <w:pStyle w:val="teiab"/>
      </w:pPr>
      <w:r>
        <w:br/>
        <w:t>Blá'seni ki szo mirovni ludje, i nyé pregányajo,</w:t>
      </w:r>
      <w:r>
        <w:br/>
        <w:t>ár szvéte zemlé vszi ládavczi boudo.</w:t>
      </w:r>
    </w:p>
    <w:p w14:paraId="76373A74" w14:textId="7838EB46" w:rsidR="00795D14" w:rsidRDefault="00795D14" w:rsidP="00795D14">
      <w:pPr>
        <w:pStyle w:val="teiab"/>
      </w:pPr>
      <w:r>
        <w:br/>
      </w:r>
      <w:r w:rsidR="008F0008">
        <w:t>Blá'seni oni, ki szplacsom kricsi k-Bougu zdi-</w:t>
      </w:r>
      <w:r w:rsidR="008F0008">
        <w:br/>
        <w:t>hávajo, zakaj od Bouga oni veszélje primo.</w:t>
      </w:r>
    </w:p>
    <w:p w14:paraId="3AA6CB53" w14:textId="243C7B74" w:rsidR="008F0008" w:rsidRDefault="008F0008" w:rsidP="00795D14">
      <w:pPr>
        <w:pStyle w:val="teiab"/>
      </w:pPr>
      <w:r>
        <w:br/>
        <w:t>Blá'seni lacsni, ino ti 'ſedni te szvéte pravi-</w:t>
      </w:r>
      <w:r>
        <w:br/>
        <w:t>-cze, ár boudo ſziti te Bo'sje miloscse.</w:t>
      </w:r>
    </w:p>
    <w:p w14:paraId="3F58D819" w14:textId="5A3208D7" w:rsidR="008F0008" w:rsidRDefault="008F0008" w:rsidP="00795D14">
      <w:pPr>
        <w:pStyle w:val="teiab"/>
      </w:pPr>
      <w:r>
        <w:br/>
        <w:t>Blá'seni oni, ki szo miloſztivni, nad drűgim sze</w:t>
      </w:r>
      <w:r>
        <w:br/>
        <w:t>szmilujo, ár vſzi od Bouga miloscso dobijo.</w:t>
      </w:r>
    </w:p>
    <w:p w14:paraId="4C8A1452" w14:textId="46A60A56" w:rsidR="008F0008" w:rsidRDefault="008F0008" w:rsidP="00795D14">
      <w:pPr>
        <w:pStyle w:val="teiab"/>
      </w:pPr>
      <w:r>
        <w:br/>
        <w:t>Blá'seni ki szo csisztoga ſzerczá, i vőre szo</w:t>
      </w:r>
      <w:r>
        <w:br/>
        <w:t>práve, ár oni vlicze Bouga bodo vidli.</w:t>
      </w:r>
    </w:p>
    <w:p w14:paraId="6AE75C3B" w14:textId="052DBE73" w:rsidR="008F0008" w:rsidRDefault="008F0008" w:rsidP="00795D14">
      <w:pPr>
        <w:pStyle w:val="teiab"/>
      </w:pPr>
      <w:r>
        <w:br/>
        <w:t>Blá'seni szo vſzi ki mér szprávlajo, i boudo sze</w:t>
      </w:r>
      <w:r>
        <w:br/>
        <w:t xml:space="preserve">zváli, po právoj vőri ti </w:t>
      </w:r>
      <w:r w:rsidR="00514230">
        <w:t>ſzinouvje Bo'si.</w:t>
      </w:r>
    </w:p>
    <w:p w14:paraId="46EFFC4C" w14:textId="4B941747" w:rsidR="00514230" w:rsidRDefault="00514230" w:rsidP="00795D14">
      <w:pPr>
        <w:pStyle w:val="teiab"/>
      </w:pPr>
      <w:r>
        <w:br/>
        <w:t>Blá'seni takaj ki poszlűsajo nyega szvéte rejcsi,</w:t>
      </w:r>
      <w:r>
        <w:br/>
        <w:t>ter je zder'sijo, i kre nyé 'sivejo.</w:t>
      </w:r>
    </w:p>
    <w:p w14:paraId="0B4DDC88" w14:textId="17FC349E" w:rsidR="00514230" w:rsidRDefault="00514230" w:rsidP="00514230">
      <w:pPr>
        <w:pStyle w:val="teicatch-word1"/>
      </w:pPr>
      <w:r>
        <w:t>Bla</w:t>
      </w:r>
      <w:r>
        <w:br w:type="page"/>
      </w:r>
    </w:p>
    <w:p w14:paraId="417B5582" w14:textId="3D316469" w:rsidR="00514230" w:rsidRDefault="00514230" w:rsidP="00514230">
      <w:r>
        <w:lastRenderedPageBreak/>
        <w:t>/108/</w:t>
      </w:r>
    </w:p>
    <w:p w14:paraId="2AE5E8C9" w14:textId="36735B37" w:rsidR="00514230" w:rsidRDefault="00514230" w:rsidP="00514230">
      <w:pPr>
        <w:pStyle w:val="teifwPageNum"/>
      </w:pPr>
      <w:r>
        <w:t>105.</w:t>
      </w:r>
    </w:p>
    <w:p w14:paraId="027F2972" w14:textId="01DBB8A4" w:rsidR="00514230" w:rsidRDefault="00514230" w:rsidP="00514230">
      <w:pPr>
        <w:pStyle w:val="teiab"/>
      </w:pPr>
      <w:r>
        <w:t>Bla'seni botte da za Krisztuſsa, ludje váſz na-</w:t>
      </w:r>
      <w:r>
        <w:br/>
        <w:t xml:space="preserve">-zlobujo, ino váſz </w:t>
      </w:r>
      <w:r w:rsidR="00F408EB">
        <w:t>ſpoutajo zmegy szébe váſz goni.</w:t>
      </w:r>
    </w:p>
    <w:p w14:paraId="6547159C" w14:textId="2A2FFDEB" w:rsidR="00F408EB" w:rsidRDefault="00F408EB" w:rsidP="00514230">
      <w:pPr>
        <w:pStyle w:val="teiab"/>
      </w:pPr>
      <w:r>
        <w:br/>
        <w:t>Teda sze záto vi vszi radűjte, ino sze véſzelte,</w:t>
      </w:r>
      <w:r>
        <w:br/>
        <w:t>zakaj vas n</w:t>
      </w:r>
      <w:r w:rsidR="00272730">
        <w:t>ájem jeſzt v Nebeszkom Orſzági.</w:t>
      </w:r>
    </w:p>
    <w:p w14:paraId="0E2CF2A5" w14:textId="7F319897" w:rsidR="00272730" w:rsidRDefault="00272730" w:rsidP="00514230">
      <w:pPr>
        <w:pStyle w:val="teiab"/>
      </w:pPr>
      <w:r>
        <w:br/>
        <w:t>Evangyelista te szvéti Mátaj te rejcsi je</w:t>
      </w:r>
      <w:r>
        <w:br/>
        <w:t>szpiszal, vu szvoji knigaj, vu tom pétom táli.</w:t>
      </w:r>
    </w:p>
    <w:p w14:paraId="2CB7E127" w14:textId="139A7B28" w:rsidR="00272730" w:rsidRDefault="00272730" w:rsidP="00514230">
      <w:pPr>
        <w:pStyle w:val="teiab"/>
      </w:pPr>
      <w:r>
        <w:br/>
        <w:t>Da tou Blásensztvo od Bouga dobimo, vſzigdár</w:t>
      </w:r>
      <w:r>
        <w:br/>
        <w:t>ga proszimo, ino ga verno iz ſzerczá hválimo. Am&amp;</w:t>
      </w:r>
    </w:p>
    <w:p w14:paraId="28737743" w14:textId="70B314FC" w:rsidR="00272730" w:rsidRDefault="00272730" w:rsidP="00514230">
      <w:pPr>
        <w:pStyle w:val="teiab"/>
      </w:pPr>
    </w:p>
    <w:p w14:paraId="21390AF9" w14:textId="654C8E42" w:rsidR="00272730" w:rsidRDefault="00272730" w:rsidP="00272730">
      <w:pPr>
        <w:pStyle w:val="Naslov1"/>
      </w:pPr>
      <w:r>
        <w:t xml:space="preserve">Peſzen Na dén poprijétya </w:t>
      </w:r>
      <w:r w:rsidRPr="002D3524">
        <w:rPr>
          <w:rStyle w:val="teipersName"/>
        </w:rPr>
        <w:t>Marie</w:t>
      </w:r>
      <w:r>
        <w:t>.</w:t>
      </w:r>
    </w:p>
    <w:p w14:paraId="44FA686C" w14:textId="5584C708" w:rsidR="00272730" w:rsidRDefault="00272730" w:rsidP="00272730"/>
    <w:p w14:paraId="61D468E7" w14:textId="526B941E" w:rsidR="00272730" w:rsidRDefault="00272730" w:rsidP="00272730">
      <w:pPr>
        <w:pStyle w:val="teiab"/>
      </w:pPr>
      <w:r>
        <w:t>Zdrava zémle vsze kralicza, zdrava De-</w:t>
      </w:r>
      <w:r>
        <w:br/>
        <w:t>-vicz vszej Devicza, Goszpá dvora Nebe-</w:t>
      </w:r>
      <w:r>
        <w:br/>
        <w:t>-szkoga, Mati Králja naj véksega.</w:t>
      </w:r>
    </w:p>
    <w:p w14:paraId="041E1300" w14:textId="52566792" w:rsidR="00272730" w:rsidRDefault="00272730" w:rsidP="00272730">
      <w:pPr>
        <w:pStyle w:val="teiab"/>
      </w:pPr>
      <w:r>
        <w:br/>
        <w:t>Zdrava puna vſse miloszti Dika Nebeszke</w:t>
      </w:r>
      <w:r>
        <w:br/>
        <w:t>szvetloszti, od veka szi odebrána, Mati Bo'sja</w:t>
      </w:r>
      <w:r>
        <w:br/>
        <w:t>bila zvána.</w:t>
      </w:r>
    </w:p>
    <w:p w14:paraId="57D01ACA" w14:textId="63276CFD" w:rsidR="00272730" w:rsidRDefault="00272730" w:rsidP="00272730">
      <w:pPr>
        <w:pStyle w:val="teiab"/>
      </w:pPr>
      <w:r>
        <w:br/>
        <w:t>Rodila szi ſzvejti ſzina, i zebrána, i jedina,</w:t>
      </w:r>
      <w:r>
        <w:br/>
        <w:t>Ocza Bouga zárocsnicza, ſzvéti dárov nadelnicza.</w:t>
      </w:r>
    </w:p>
    <w:p w14:paraId="7A8D16F9" w14:textId="202CE2AF" w:rsidR="00272730" w:rsidRDefault="00272730" w:rsidP="00272730">
      <w:pPr>
        <w:pStyle w:val="teiab"/>
      </w:pPr>
      <w:r>
        <w:br/>
        <w:t xml:space="preserve">Grejh </w:t>
      </w:r>
      <w:r w:rsidRPr="002D3524">
        <w:rPr>
          <w:rStyle w:val="teipersName"/>
        </w:rPr>
        <w:t>Adama</w:t>
      </w:r>
      <w:r>
        <w:t xml:space="preserve"> nej te vrázil, ni kak drűge Boug</w:t>
      </w:r>
      <w:r>
        <w:br/>
      </w:r>
      <w:r w:rsidR="002D3524" w:rsidRPr="002D3524">
        <w:rPr>
          <w:rStyle w:val="teigap"/>
        </w:rPr>
        <w:t>???</w:t>
      </w:r>
      <w:r w:rsidR="002D3524">
        <w:t xml:space="preserve">razil, </w:t>
      </w:r>
      <w:r w:rsidR="002D3524" w:rsidRPr="002D3524">
        <w:rPr>
          <w:rStyle w:val="teipersName"/>
        </w:rPr>
        <w:t>Adam</w:t>
      </w:r>
      <w:r w:rsidR="002D3524">
        <w:t xml:space="preserve"> beſse veſz szvejt zgubil, a ſzin ga</w:t>
      </w:r>
    </w:p>
    <w:p w14:paraId="75011EF3" w14:textId="292DF1EC" w:rsidR="002D3524" w:rsidRDefault="002D3524" w:rsidP="002D3524">
      <w:pPr>
        <w:pStyle w:val="teicatch-word1"/>
      </w:pPr>
      <w:r>
        <w:t>ja</w:t>
      </w:r>
      <w:r>
        <w:br w:type="page"/>
      </w:r>
    </w:p>
    <w:p w14:paraId="62A6ACBF" w14:textId="0AF8CD45" w:rsidR="002D3524" w:rsidRDefault="002D3524" w:rsidP="002D3524">
      <w:r>
        <w:lastRenderedPageBreak/>
        <w:t>/109/</w:t>
      </w:r>
    </w:p>
    <w:p w14:paraId="05E77D54" w14:textId="48403B25" w:rsidR="002D3524" w:rsidRDefault="002D3524" w:rsidP="002D3524">
      <w:pPr>
        <w:pStyle w:val="teifwPageNum"/>
      </w:pPr>
      <w:r>
        <w:t>106.</w:t>
      </w:r>
    </w:p>
    <w:p w14:paraId="6329C37F" w14:textId="4C906666" w:rsidR="002D3524" w:rsidRDefault="002D3524" w:rsidP="002D3524">
      <w:pPr>
        <w:pStyle w:val="teiab"/>
      </w:pPr>
      <w:r>
        <w:t>je tvoj odkupil.</w:t>
      </w:r>
    </w:p>
    <w:p w14:paraId="5AB529B3" w14:textId="16AB5AAF" w:rsidR="002D3524" w:rsidRDefault="002D3524" w:rsidP="002D3524">
      <w:pPr>
        <w:pStyle w:val="teiab"/>
      </w:pPr>
      <w:r>
        <w:br/>
        <w:t>Zdrava Dejva szvéta Mati hisa Bougi po-</w:t>
      </w:r>
      <w:r>
        <w:br/>
        <w:t>-szvecsena, Dejva szvéta Mati csűdna, i ſzedmimi</w:t>
      </w:r>
      <w:r>
        <w:br/>
        <w:t>dármi puna.</w:t>
      </w:r>
    </w:p>
    <w:p w14:paraId="46C2B468" w14:textId="5459C936" w:rsidR="002D3524" w:rsidRDefault="002D3524" w:rsidP="002D3524">
      <w:pPr>
        <w:pStyle w:val="teiab"/>
      </w:pPr>
      <w:r>
        <w:br/>
        <w:t>Vekivecsni sztán modrouſzti, i kamura vſze</w:t>
      </w:r>
      <w:r>
        <w:br/>
        <w:t>szvetloſzti, od grejha szi ociscsena, pervo nego</w:t>
      </w:r>
      <w:r>
        <w:br/>
        <w:t>narodjena.</w:t>
      </w:r>
    </w:p>
    <w:p w14:paraId="138901A0" w14:textId="26FB8325" w:rsidR="002D3524" w:rsidRDefault="002D3524" w:rsidP="002D3524">
      <w:pPr>
        <w:pStyle w:val="teiab"/>
      </w:pPr>
      <w:r>
        <w:br/>
        <w:t>Ti szi Mati vszej 'sivoucsi, kines vu Nebi Kra-</w:t>
      </w:r>
      <w:r>
        <w:br/>
        <w:t>-lu</w:t>
      </w:r>
      <w:r w:rsidRPr="002D3524">
        <w:t>jo</w:t>
      </w:r>
      <w:r>
        <w:t>ucsi, Jakobova szkrovna zvejzda, i vu Nébo</w:t>
      </w:r>
      <w:r>
        <w:br/>
        <w:t>rávna szteza.</w:t>
      </w:r>
    </w:p>
    <w:p w14:paraId="19E2D937" w14:textId="4B9E2AE8" w:rsidR="002D3524" w:rsidRDefault="002D3524" w:rsidP="002D3524">
      <w:pPr>
        <w:pStyle w:val="teiab"/>
      </w:pPr>
      <w:r>
        <w:br/>
        <w:t>Kak Vűteski ſereg zno'sna, ali tiha i pobo'sna,</w:t>
      </w:r>
      <w:r>
        <w:br/>
        <w:t>prouti vrági jáko ſzilna, a nevolnim miloszti-</w:t>
      </w:r>
      <w:r>
        <w:br/>
        <w:t>-vna.</w:t>
      </w:r>
    </w:p>
    <w:p w14:paraId="0DE0E42B" w14:textId="42F3E9DD" w:rsidR="002D3524" w:rsidRDefault="002D3524" w:rsidP="002D3524">
      <w:pPr>
        <w:pStyle w:val="teiab"/>
      </w:pPr>
      <w:r>
        <w:br/>
        <w:t>Zdrava rumena gde je ona ſztanyé králja</w:t>
      </w:r>
      <w:r>
        <w:br/>
        <w:t>ſalamona, zdrava ſkrinya obecsánya, ſzkrovno-</w:t>
      </w:r>
      <w:r>
        <w:br/>
        <w:t>-ga dela videjnya.</w:t>
      </w:r>
    </w:p>
    <w:p w14:paraId="225F9243" w14:textId="62967784" w:rsidR="002D3524" w:rsidRDefault="002D3524" w:rsidP="002D3524">
      <w:pPr>
        <w:pStyle w:val="teiab"/>
      </w:pPr>
      <w:r>
        <w:br/>
        <w:t>Czvejt Nebeszki ino rou'sa, terdna ſiba Arono-</w:t>
      </w:r>
      <w:r>
        <w:br/>
        <w:t>-va, Bo'sja Mati kincs Nebeszki, vszejm poni-</w:t>
      </w:r>
      <w:r>
        <w:br/>
      </w:r>
      <w:r w:rsidR="007F4DED">
        <w:t>-znim pout v Nebésza.</w:t>
      </w:r>
    </w:p>
    <w:p w14:paraId="4173E556" w14:textId="443A7231" w:rsidR="007F4DED" w:rsidRDefault="007F4DED" w:rsidP="002D3524">
      <w:pPr>
        <w:pStyle w:val="teiab"/>
      </w:pPr>
      <w:r>
        <w:br/>
        <w:t xml:space="preserve">Ti szi zdenecz </w:t>
      </w:r>
      <w:r w:rsidR="00A652A2">
        <w:t>vsze dobroute, i gledalo vsze</w:t>
      </w:r>
      <w:r w:rsidR="00A652A2">
        <w:br/>
        <w:t>lepote, vrejdna da je csiſzta bila, ka je Bouga</w:t>
      </w:r>
      <w:r w:rsidR="00A652A2">
        <w:br/>
        <w:t>porodila.</w:t>
      </w:r>
    </w:p>
    <w:p w14:paraId="113BA11D" w14:textId="5C5AE340" w:rsidR="00A652A2" w:rsidRDefault="00A652A2" w:rsidP="00A652A2">
      <w:pPr>
        <w:pStyle w:val="teicatch-word1"/>
      </w:pPr>
      <w:r>
        <w:t>Vredj</w:t>
      </w:r>
      <w:r>
        <w:br w:type="page"/>
      </w:r>
    </w:p>
    <w:p w14:paraId="25CCEB9D" w14:textId="5A2AA9C0" w:rsidR="00A652A2" w:rsidRDefault="00A652A2" w:rsidP="00A652A2">
      <w:r>
        <w:lastRenderedPageBreak/>
        <w:t>/110/</w:t>
      </w:r>
    </w:p>
    <w:p w14:paraId="31BF0FAE" w14:textId="4248CFC6" w:rsidR="00A652A2" w:rsidRDefault="00A652A2" w:rsidP="00A652A2">
      <w:pPr>
        <w:pStyle w:val="teifwPageNum"/>
      </w:pPr>
      <w:r>
        <w:t>107.</w:t>
      </w:r>
    </w:p>
    <w:p w14:paraId="7E57B5FE" w14:textId="38179506" w:rsidR="00A652A2" w:rsidRDefault="00A652A2" w:rsidP="00A652A2">
      <w:pPr>
        <w:pStyle w:val="teiab"/>
      </w:pPr>
      <w:r>
        <w:t>Vrejdno da sze nej vrazila, grejhom kriva nej</w:t>
      </w:r>
      <w:r>
        <w:br/>
        <w:t>je bila, naſsa práva Mati ſzvéta, ka je ſzáma</w:t>
      </w:r>
      <w:r>
        <w:br/>
        <w:t>Mati Dejva.</w:t>
      </w:r>
    </w:p>
    <w:p w14:paraId="7BBCC6CA" w14:textId="42ED8FB5" w:rsidR="00A652A2" w:rsidRDefault="00A652A2" w:rsidP="00A652A2">
      <w:pPr>
        <w:pStyle w:val="teiab"/>
      </w:pPr>
      <w:r>
        <w:br/>
        <w:t>Zdrava Mati, i Devicza, Templom vkom je vſsa</w:t>
      </w:r>
      <w:r>
        <w:br/>
        <w:t>Trojicza, ti Angyelszka sztálna radoſzt, tiraj Dűse</w:t>
      </w:r>
      <w:r>
        <w:br/>
        <w:t>naſse 'saloſzt.</w:t>
      </w:r>
    </w:p>
    <w:p w14:paraId="2EAEEA32" w14:textId="5CF064F9" w:rsidR="00A652A2" w:rsidRDefault="00A652A2" w:rsidP="00A652A2">
      <w:pPr>
        <w:pStyle w:val="teiab"/>
      </w:pPr>
      <w:r>
        <w:br/>
      </w:r>
      <w:r w:rsidR="00A07CB1">
        <w:t>Ti szi hi'sa vsze Csiſztoucse, puna szláſzti, i ti-</w:t>
      </w:r>
      <w:r w:rsidR="00A07CB1">
        <w:br/>
        <w:t>-houcse, ti 'salosztnim zrok radoſzti, Vert Nebeſzke</w:t>
      </w:r>
      <w:r w:rsidR="00A07CB1">
        <w:br/>
        <w:t>na szládnoszti.</w:t>
      </w:r>
    </w:p>
    <w:p w14:paraId="0D5E9DEB" w14:textId="7CDEB562" w:rsidR="00A07CB1" w:rsidRDefault="00A07CB1" w:rsidP="00A652A2">
      <w:pPr>
        <w:pStyle w:val="teiab"/>
      </w:pPr>
      <w:r>
        <w:br/>
        <w:t>Ti szi palma terplivoszti, leipa példa zahválno-</w:t>
      </w:r>
      <w:r>
        <w:br/>
        <w:t>-szti, ti kak Czedrus vszigdár szvetés, ni na veke</w:t>
      </w:r>
      <w:r>
        <w:br/>
        <w:t>ne povéhnes.</w:t>
      </w:r>
    </w:p>
    <w:p w14:paraId="06E15FA6" w14:textId="7A544719" w:rsidR="00A07CB1" w:rsidRDefault="00A07CB1" w:rsidP="00A652A2">
      <w:pPr>
        <w:pStyle w:val="teiab"/>
      </w:pPr>
      <w:r>
        <w:br/>
        <w:t>Ti szi Váras ne obládan, i zmiloscsom Bo'sjom</w:t>
      </w:r>
      <w:r>
        <w:br/>
        <w:t>ládan, zemla jeſzi blagoszlovina, z Bo'sjom voljom</w:t>
      </w:r>
      <w:r>
        <w:br/>
        <w:t>vszigdár zlo'sna.</w:t>
      </w:r>
    </w:p>
    <w:p w14:paraId="0E38906F" w14:textId="24BF37C7" w:rsidR="00A07CB1" w:rsidRDefault="00A07CB1" w:rsidP="00A652A2">
      <w:pPr>
        <w:pStyle w:val="teiab"/>
      </w:pPr>
      <w:r>
        <w:br/>
        <w:t>Zdrav oh Váras ne obládan, i zmiloscsom Bo'sjom</w:t>
      </w:r>
      <w:r>
        <w:br/>
        <w:t>ládan, zemla jeſzi blagoszlovina, z Bo'sjom voljom</w:t>
      </w:r>
      <w:r>
        <w:br/>
        <w:t>vszigdár zlo'sna.</w:t>
      </w:r>
    </w:p>
    <w:p w14:paraId="56CB9A3E" w14:textId="7F1C449A" w:rsidR="00A07CB1" w:rsidRDefault="00A07CB1" w:rsidP="00A652A2">
      <w:pPr>
        <w:pStyle w:val="teiab"/>
      </w:pPr>
      <w:r>
        <w:br/>
        <w:t>Zdrav oh Váras námi na haszen, i zoro'sjom</w:t>
      </w:r>
      <w:r>
        <w:br/>
        <w:t>terden Tűren, Dávid ga je oborusil, grejh po-</w:t>
      </w:r>
      <w:r>
        <w:br/>
        <w:t>-rodni nej porűsil.</w:t>
      </w:r>
    </w:p>
    <w:p w14:paraId="7A80C021" w14:textId="0199071E" w:rsidR="00A07CB1" w:rsidRDefault="00A07CB1" w:rsidP="00A652A2">
      <w:pPr>
        <w:pStyle w:val="teiab"/>
      </w:pPr>
      <w:r>
        <w:br/>
        <w:t>Abizaig je Csisizta bila, gda je Dávida topila,</w:t>
      </w:r>
      <w:r>
        <w:br/>
        <w:t>právoga szi ti dojila, Dávida ter Dejva bila.</w:t>
      </w:r>
    </w:p>
    <w:p w14:paraId="66B2C0F8" w14:textId="693AF1FC" w:rsidR="00A07CB1" w:rsidRDefault="00A07CB1" w:rsidP="00A652A2">
      <w:pPr>
        <w:pStyle w:val="teiab"/>
      </w:pPr>
      <w:r>
        <w:br/>
        <w:t>Leipa Ráchel je rodila Ogyiptomi hranitela</w:t>
      </w:r>
      <w:r>
        <w:br w:type="page"/>
      </w:r>
    </w:p>
    <w:p w14:paraId="15624045" w14:textId="39E90CE6" w:rsidR="00A07CB1" w:rsidRDefault="00A07CB1" w:rsidP="00A07CB1">
      <w:r>
        <w:lastRenderedPageBreak/>
        <w:t>/111/</w:t>
      </w:r>
    </w:p>
    <w:p w14:paraId="3CA09950" w14:textId="01DD83A8" w:rsidR="00A07CB1" w:rsidRDefault="00A07CB1" w:rsidP="00A07CB1">
      <w:pPr>
        <w:pStyle w:val="teifwPageNum"/>
      </w:pPr>
      <w:r>
        <w:t>108.</w:t>
      </w:r>
    </w:p>
    <w:p w14:paraId="2A106A3F" w14:textId="796F9298" w:rsidR="00A07CB1" w:rsidRDefault="00A07CB1" w:rsidP="00A07CB1">
      <w:pPr>
        <w:pStyle w:val="teiab"/>
      </w:pPr>
      <w:r>
        <w:t>a ti szi nám odhránila, vszega szvejta zveli-</w:t>
      </w:r>
      <w:r>
        <w:br/>
        <w:t>-csitela.</w:t>
      </w:r>
    </w:p>
    <w:p w14:paraId="4857BFE3" w14:textId="7FE31A03" w:rsidR="00A07CB1" w:rsidRDefault="00A07CB1" w:rsidP="00A07CB1">
      <w:pPr>
        <w:pStyle w:val="teiab"/>
      </w:pPr>
      <w:r>
        <w:br/>
        <w:t xml:space="preserve">Zdrava csűdne szkrovne </w:t>
      </w:r>
      <w:r w:rsidR="00C60618">
        <w:t>vőre, Mati Bo'sja</w:t>
      </w:r>
      <w:r w:rsidR="00C60618">
        <w:br/>
        <w:t>jeszi sztálne, ſzim jedini je zCslovekom, odkű-</w:t>
      </w:r>
      <w:r w:rsidR="00C60618">
        <w:br/>
        <w:t>-pitel posztál grejsnikom.</w:t>
      </w:r>
    </w:p>
    <w:p w14:paraId="4669D209" w14:textId="24701FDF" w:rsidR="00C60618" w:rsidRDefault="00C60618" w:rsidP="00A07CB1">
      <w:pPr>
        <w:pStyle w:val="teiab"/>
      </w:pPr>
      <w:r>
        <w:br/>
        <w:t>Da sze grejsni Cslovik zviszi, Boug sze vis-</w:t>
      </w:r>
      <w:r>
        <w:br/>
        <w:t>-nyi szám ponizi, od Angyelov ménsi poszta,</w:t>
      </w:r>
      <w:r>
        <w:br/>
        <w:t>za okornoszt vasimi doszta.</w:t>
      </w:r>
    </w:p>
    <w:p w14:paraId="267D7006" w14:textId="6AAAAA8F" w:rsidR="00C60618" w:rsidRDefault="00C60618" w:rsidP="00C60618">
      <w:pPr>
        <w:pStyle w:val="teiab"/>
      </w:pPr>
      <w:r>
        <w:br/>
        <w:t>Tráki ſzuncza Nebeſzkoga, Mati králja An-</w:t>
      </w:r>
      <w:r>
        <w:br/>
        <w:t>-gyelszkoga, na ovoga szvejta Morjo, ſzvetlo vcsini</w:t>
      </w:r>
      <w:r>
        <w:br/>
        <w:t>kako zorjo.</w:t>
      </w:r>
    </w:p>
    <w:p w14:paraId="305E27D6" w14:textId="2B645988" w:rsidR="00C60618" w:rsidRDefault="00C60618" w:rsidP="00C60618">
      <w:pPr>
        <w:pStyle w:val="teiab"/>
      </w:pPr>
      <w:r>
        <w:br/>
        <w:t>Ti Liliom poszrejt ternya, Csisztoucsa dá je</w:t>
      </w:r>
      <w:r>
        <w:br/>
        <w:t>znaménya, kacsi glávo znogouv klácsis, ino ſzvet-</w:t>
      </w:r>
      <w:r>
        <w:br/>
        <w:t>-losztjom oblácsis.</w:t>
      </w:r>
    </w:p>
    <w:p w14:paraId="43CB769F" w14:textId="27FCF7CF" w:rsidR="00C60618" w:rsidRDefault="00C60618" w:rsidP="00C60618">
      <w:pPr>
        <w:pStyle w:val="teiab"/>
      </w:pPr>
      <w:r>
        <w:br/>
        <w:t>Zdrava Dejva vsze Czvetoucse, z Bo'sjom</w:t>
      </w:r>
      <w:r>
        <w:br/>
        <w:t>plámnom vsza gorécsa, Mati nigdár nevra'sena,</w:t>
      </w:r>
      <w:r>
        <w:br/>
        <w:t>i zvejzdami korunyena.</w:t>
      </w:r>
    </w:p>
    <w:p w14:paraId="2EBB983E" w14:textId="6C320779" w:rsidR="00C60618" w:rsidRDefault="00C60618" w:rsidP="00C60618">
      <w:pPr>
        <w:pStyle w:val="teiab"/>
      </w:pPr>
      <w:r>
        <w:br/>
        <w:t>Med Angyelomi naj csisztejsa, i med ſzvéczi</w:t>
      </w:r>
      <w:r>
        <w:br/>
        <w:t>naj szvetlejsa, na deszniczi Bo'soj ſzedis na</w:t>
      </w:r>
      <w:r>
        <w:br/>
        <w:t>nevolne milo gledis. Amen&amp;</w:t>
      </w:r>
      <w:r>
        <w:br w:type="page"/>
      </w:r>
    </w:p>
    <w:p w14:paraId="5655ACEF" w14:textId="67F100C9" w:rsidR="00C60618" w:rsidRDefault="00C60618" w:rsidP="00C60618">
      <w:r>
        <w:lastRenderedPageBreak/>
        <w:t>/112/</w:t>
      </w:r>
    </w:p>
    <w:p w14:paraId="23B80227" w14:textId="2AB7FF77" w:rsidR="00C60618" w:rsidRDefault="00C60618" w:rsidP="00C60618">
      <w:pPr>
        <w:pStyle w:val="teifwPageNum"/>
      </w:pPr>
      <w:r>
        <w:t>109.</w:t>
      </w:r>
    </w:p>
    <w:p w14:paraId="6FD0525E" w14:textId="7FE82F64" w:rsidR="00C60618" w:rsidRDefault="00C60618" w:rsidP="00C60618">
      <w:pPr>
        <w:pStyle w:val="Naslov1"/>
      </w:pPr>
      <w:r>
        <w:t>Peszen, Na noutto: ſzpoumeni</w:t>
      </w:r>
      <w:r>
        <w:br/>
        <w:t>sze Goszpon sztvoji vörni &amp;</w:t>
      </w:r>
    </w:p>
    <w:p w14:paraId="3A44CEB5" w14:textId="268F9953" w:rsidR="00C60618" w:rsidRDefault="00C60618" w:rsidP="00C60618"/>
    <w:p w14:paraId="6DF9D77F" w14:textId="17322C04" w:rsidR="00C60618" w:rsidRDefault="00C60618" w:rsidP="00C60618">
      <w:pPr>
        <w:pStyle w:val="teiab"/>
      </w:pPr>
      <w:r>
        <w:t xml:space="preserve">Poszlűsajda Cslovik vete rejcsi, </w:t>
      </w:r>
      <w:r w:rsidR="0094429E">
        <w:t>stere jeszo</w:t>
      </w:r>
      <w:r w:rsidR="0094429E">
        <w:br/>
        <w:t>od Bouga szpravlene, i z-ſzvetoga piszma</w:t>
      </w:r>
      <w:r w:rsidR="0094429E">
        <w:br/>
        <w:t>szo vő vzéte, vetoj peszmi moudro vkűp zglihane.</w:t>
      </w:r>
    </w:p>
    <w:p w14:paraId="7ACF5583" w14:textId="46654682" w:rsidR="0094429E" w:rsidRDefault="0094429E" w:rsidP="00C60618">
      <w:pPr>
        <w:pStyle w:val="teiab"/>
      </w:pPr>
      <w:r>
        <w:br/>
        <w:t xml:space="preserve">Csedno moudro te rejcsi náſz vcsijo od </w:t>
      </w:r>
      <w:r w:rsidRPr="0094429E">
        <w:rPr>
          <w:rStyle w:val="teiunclear"/>
        </w:rPr>
        <w:t>Bosega</w:t>
      </w:r>
      <w:r>
        <w:br/>
        <w:t xml:space="preserve">dela nám pravijo, grejsne lidi zgrejhov </w:t>
      </w:r>
      <w:r w:rsidRPr="0094429E">
        <w:rPr>
          <w:rStyle w:val="teiunclear"/>
        </w:rPr>
        <w:t>vo govejo</w:t>
      </w:r>
      <w:r>
        <w:br/>
        <w:t>na Dűhovno dobro nadigujo.</w:t>
      </w:r>
    </w:p>
    <w:p w14:paraId="364ED187" w14:textId="68D86D1F" w:rsidR="0094429E" w:rsidRDefault="0094429E" w:rsidP="00C60618">
      <w:pPr>
        <w:pStyle w:val="teiab"/>
      </w:pPr>
      <w:r>
        <w:br/>
        <w:t xml:space="preserve">Vete rejcsi tou nam znanenűje Goszpon </w:t>
      </w:r>
      <w:r w:rsidRPr="003F09F2">
        <w:rPr>
          <w:rStyle w:val="teiunclear"/>
        </w:rPr>
        <w:t>Krisz-</w:t>
      </w:r>
      <w:r>
        <w:br/>
        <w:t xml:space="preserve">-tus Evangyelioma, priszpodobna vpelali </w:t>
      </w:r>
      <w:r w:rsidRPr="003F09F2">
        <w:rPr>
          <w:rStyle w:val="teiunclear"/>
        </w:rPr>
        <w:t>govorjen</w:t>
      </w:r>
      <w:r w:rsidR="007E741E">
        <w:br/>
        <w:t>i vu példi da sze nám Návuk da.</w:t>
      </w:r>
    </w:p>
    <w:p w14:paraId="51DF3EB0" w14:textId="5AFCA019" w:rsidR="007E741E" w:rsidRDefault="007E741E" w:rsidP="00C60618">
      <w:pPr>
        <w:pStyle w:val="teiab"/>
      </w:pPr>
      <w:r>
        <w:br/>
        <w:t xml:space="preserve">Oh kak leiši rázum nám dávajo, </w:t>
      </w:r>
      <w:r w:rsidRPr="003F09F2">
        <w:rPr>
          <w:rStyle w:val="teiunclear"/>
        </w:rPr>
        <w:t>vete</w:t>
      </w:r>
      <w:r>
        <w:t xml:space="preserve"> </w:t>
      </w:r>
      <w:r>
        <w:br/>
        <w:t xml:space="preserve">dobio opominajo, vu Nebeszki </w:t>
      </w:r>
      <w:r w:rsidRPr="003F09F2">
        <w:rPr>
          <w:rStyle w:val="teiunclear"/>
        </w:rPr>
        <w:t>Orszag na</w:t>
      </w:r>
      <w:r>
        <w:br/>
        <w:t xml:space="preserve">ka'so goni k-Bougi v Nébo náſz </w:t>
      </w:r>
      <w:r w:rsidRPr="003F09F2">
        <w:rPr>
          <w:rStyle w:val="teiunclear"/>
        </w:rPr>
        <w:t>ravnajo.</w:t>
      </w:r>
    </w:p>
    <w:p w14:paraId="7516DF12" w14:textId="029C8F8C" w:rsidR="007E741E" w:rsidRDefault="007E741E" w:rsidP="007E741E">
      <w:pPr>
        <w:pStyle w:val="teiab"/>
      </w:pPr>
      <w:r>
        <w:br/>
        <w:t xml:space="preserve">V Evangyeliom leipa szo </w:t>
      </w:r>
      <w:r w:rsidRPr="003F09F2">
        <w:rPr>
          <w:rStyle w:val="teiunclear"/>
        </w:rPr>
        <w:t>szpiza</w:t>
      </w:r>
      <w:r>
        <w:br/>
        <w:t xml:space="preserve">Boug vu szvojem Orſzági, ſzpodoben </w:t>
      </w:r>
      <w:r w:rsidRPr="003F09F2">
        <w:rPr>
          <w:rStyle w:val="teiunclear"/>
        </w:rPr>
        <w:t>je v</w:t>
      </w:r>
      <w:r>
        <w:br/>
        <w:t xml:space="preserve">szvojem deli kjedno </w:t>
      </w:r>
      <w:r w:rsidRPr="00ED2A24">
        <w:rPr>
          <w:rStyle w:val="teiunclear"/>
        </w:rPr>
        <w:t>Csleki, ki ſive na</w:t>
      </w:r>
    </w:p>
    <w:p w14:paraId="4B3B8E9A" w14:textId="38DD53F4" w:rsidR="007E741E" w:rsidRDefault="007E741E" w:rsidP="007E741E">
      <w:pPr>
        <w:pStyle w:val="teiab"/>
      </w:pPr>
      <w:r>
        <w:br/>
      </w:r>
      <w:r w:rsidRPr="003F09F2">
        <w:rPr>
          <w:rStyle w:val="teiunclear"/>
        </w:rPr>
        <w:t>Ckeri</w:t>
      </w:r>
      <w:r>
        <w:t xml:space="preserve"> Cslovik kiso má, </w:t>
      </w:r>
      <w:r w:rsidRPr="00ED2A24">
        <w:rPr>
          <w:rStyle w:val="teiunclear"/>
        </w:rPr>
        <w:t>sresztrano pel</w:t>
      </w:r>
      <w:r w:rsidR="003F09F2">
        <w:br/>
        <w:t>szlu</w:t>
      </w:r>
      <w:r>
        <w:t xml:space="preserve">gov dobri vnogo jáka </w:t>
      </w:r>
      <w:r w:rsidRPr="00ED2A24">
        <w:rPr>
          <w:rStyle w:val="teiunclear"/>
        </w:rPr>
        <w:t>zmo'snoſzt.</w:t>
      </w:r>
      <w:r>
        <w:br w:type="page"/>
      </w:r>
    </w:p>
    <w:p w14:paraId="4A2B9418" w14:textId="0B7E7ABB" w:rsidR="007E741E" w:rsidRDefault="007E741E" w:rsidP="007E741E">
      <w:r>
        <w:lastRenderedPageBreak/>
        <w:t>/113/</w:t>
      </w:r>
    </w:p>
    <w:p w14:paraId="0E371AB3" w14:textId="4FA2E850" w:rsidR="007E741E" w:rsidRDefault="007E741E" w:rsidP="007E741E">
      <w:pPr>
        <w:pStyle w:val="teifwPageNum"/>
      </w:pPr>
      <w:r>
        <w:t>110.</w:t>
      </w:r>
    </w:p>
    <w:p w14:paraId="37B73575" w14:textId="7444EB9A" w:rsidR="007E741E" w:rsidRDefault="007E741E" w:rsidP="007E741E">
      <w:pPr>
        <w:pStyle w:val="teiab"/>
      </w:pPr>
      <w:r>
        <w:t>-posztvo, i psenicze csiszte, vhi'si vnogo.</w:t>
      </w:r>
    </w:p>
    <w:p w14:paraId="130F6B95" w14:textId="229C9EF4" w:rsidR="007E741E" w:rsidRDefault="007E741E" w:rsidP="007E741E">
      <w:pPr>
        <w:pStyle w:val="teiab"/>
      </w:pPr>
      <w:r>
        <w:br/>
        <w:t>Nyega orno polé veliko je, szvoje nyive</w:t>
      </w:r>
      <w:r w:rsidR="007A4014">
        <w:t xml:space="preserve"> gori</w:t>
      </w:r>
      <w:r w:rsidR="007A4014">
        <w:br/>
        <w:t>je szpodural, po'szejal je on pseniczo csiszto,</w:t>
      </w:r>
      <w:r w:rsidR="007A4014">
        <w:br/>
        <w:t xml:space="preserve">dabi zrászla csakal je on </w:t>
      </w:r>
      <w:r w:rsidR="00F618EE">
        <w:t>csiszto.</w:t>
      </w:r>
    </w:p>
    <w:p w14:paraId="6D8AAEAF" w14:textId="30B6E7C4" w:rsidR="00F618EE" w:rsidRDefault="00F618EE" w:rsidP="007E741E">
      <w:pPr>
        <w:pStyle w:val="teiab"/>
      </w:pPr>
      <w:r>
        <w:br/>
        <w:t>Ovo dobi nepriátel vidil, ki szve domovine</w:t>
      </w:r>
      <w:r>
        <w:br/>
        <w:t>vö zver'sen bil, i dabi vu odszkűtávanyi bil, od</w:t>
      </w:r>
      <w:r>
        <w:br/>
        <w:t>zgora je koukola poszejal.</w:t>
      </w:r>
    </w:p>
    <w:p w14:paraId="73E61222" w14:textId="4BDB8DFE" w:rsidR="00F618EE" w:rsidRDefault="00F618EE" w:rsidP="007E741E">
      <w:pPr>
        <w:pStyle w:val="teiab"/>
      </w:pPr>
      <w:r>
        <w:br/>
        <w:t>Dabi gori ta psenicza zrászla, 'snyom navkűp</w:t>
      </w:r>
      <w:r>
        <w:br/>
        <w:t>koukol gori zraszte, med pseniczom i koukol zgyá-</w:t>
      </w:r>
      <w:r>
        <w:br/>
        <w:t>-vi sze, i tak szlugi Goszpodari rekli szo.</w:t>
      </w:r>
    </w:p>
    <w:p w14:paraId="40E3262F" w14:textId="3C220023" w:rsidR="00F618EE" w:rsidRDefault="00F618EE" w:rsidP="007E741E">
      <w:pPr>
        <w:pStyle w:val="teiab"/>
      </w:pPr>
      <w:r>
        <w:br/>
        <w:t>Goszpodára proszijo ti szlugi, kaj bi koukol vö</w:t>
      </w:r>
      <w:r>
        <w:br/>
        <w:t>psenicze králi, kaj bi koukol tam sze ne dozoril,</w:t>
      </w:r>
      <w:r>
        <w:br/>
        <w:t>neg psenicza csiſzta dabi zrászla.</w:t>
      </w:r>
    </w:p>
    <w:p w14:paraId="7F6C09A4" w14:textId="67017A1F" w:rsidR="00F618EE" w:rsidRDefault="00F618EE" w:rsidP="007E741E">
      <w:pPr>
        <w:pStyle w:val="teiab"/>
      </w:pPr>
      <w:r>
        <w:br/>
      </w:r>
      <w:r w:rsidR="00BF7479">
        <w:t>Te Goszpodár recse ne berite, more biti ve-</w:t>
      </w:r>
      <w:r w:rsidR="00BF7479">
        <w:br/>
        <w:t>-lik kvár vcsinite, vszáki koukol áko vő zmi-</w:t>
      </w:r>
      <w:r w:rsidR="00BF7479">
        <w:br/>
        <w:t>-csete, i pseniczo 'snyim navkűp zmicsete.</w:t>
      </w:r>
    </w:p>
    <w:p w14:paraId="3EB6EC73" w14:textId="343DF310" w:rsidR="00BF7479" w:rsidRDefault="00BF7479" w:rsidP="007E741E">
      <w:pPr>
        <w:pStyle w:val="teiab"/>
      </w:pPr>
      <w:r>
        <w:br/>
        <w:t>Pod obrámbo pseniczo varujte</w:t>
      </w:r>
      <w:r w:rsidR="006C7036">
        <w:t>, dabi sze do-</w:t>
      </w:r>
      <w:r w:rsidR="006C7036">
        <w:br/>
        <w:t>-zorila tou hocse, i po szlugi doneszel je ſzerpé,</w:t>
      </w:r>
      <w:r w:rsidR="006C7036">
        <w:br/>
        <w:t>i obouje na zemlo je szpo'snyal.</w:t>
      </w:r>
    </w:p>
    <w:p w14:paraId="47A277F7" w14:textId="16E352B9" w:rsidR="006C7036" w:rsidRDefault="006C7036" w:rsidP="007E741E">
      <w:pPr>
        <w:pStyle w:val="teiab"/>
      </w:pPr>
      <w:r>
        <w:br/>
        <w:t>I gda bi bil hűdo dobro szpo'snyal, i ſzterniscsa</w:t>
      </w:r>
    </w:p>
    <w:p w14:paraId="29E93E7A" w14:textId="77B438C9" w:rsidR="006C7036" w:rsidRDefault="006C7036" w:rsidP="006C7036">
      <w:pPr>
        <w:pStyle w:val="teicatch-word1"/>
      </w:pPr>
      <w:r>
        <w:t>na</w:t>
      </w:r>
      <w:r>
        <w:br w:type="page"/>
      </w:r>
    </w:p>
    <w:p w14:paraId="57F37A11" w14:textId="7D8FC596" w:rsidR="006C7036" w:rsidRDefault="006C7036" w:rsidP="006C7036">
      <w:r>
        <w:lastRenderedPageBreak/>
        <w:t>/114/</w:t>
      </w:r>
    </w:p>
    <w:p w14:paraId="48E828E5" w14:textId="6E2B4937" w:rsidR="006C7036" w:rsidRDefault="006C7036" w:rsidP="006C7036">
      <w:pPr>
        <w:pStyle w:val="teifwPageNum"/>
      </w:pPr>
      <w:r>
        <w:t>111.</w:t>
      </w:r>
    </w:p>
    <w:p w14:paraId="0DA4C3DC" w14:textId="53C28EBC" w:rsidR="006C7036" w:rsidRDefault="006C7036" w:rsidP="006C7036">
      <w:pPr>
        <w:pStyle w:val="teiab"/>
      </w:pPr>
      <w:r>
        <w:t>na gűmba je zvozil, omlátiti vcsinil i zvejati, vhi-</w:t>
      </w:r>
      <w:r>
        <w:br/>
        <w:t>'so vcsinil pseniczo znosziti.</w:t>
      </w:r>
    </w:p>
    <w:p w14:paraId="69EA9398" w14:textId="5F51FFF2" w:rsidR="006C7036" w:rsidRDefault="006C7036" w:rsidP="006C7036">
      <w:pPr>
        <w:pStyle w:val="teiab"/>
      </w:pPr>
      <w:r>
        <w:br/>
        <w:t>Goszpon vcsini koukol vő zmetati, nyega pleve</w:t>
      </w:r>
      <w:r>
        <w:br/>
        <w:t>vu jamo sztiszkati, vszo mervino na nyega zme-</w:t>
      </w:r>
      <w:r>
        <w:br/>
        <w:t>-tati z náglim ognyom vcsini ga vu'sgáti.</w:t>
      </w:r>
    </w:p>
    <w:p w14:paraId="67D4E2C5" w14:textId="1FCE9B64" w:rsidR="006C7036" w:rsidRDefault="006C7036" w:rsidP="006C7036">
      <w:pPr>
        <w:pStyle w:val="teiab"/>
      </w:pPr>
      <w:r>
        <w:br/>
        <w:t>Zgrábi Goszpodár nepriátela, i na ogyen</w:t>
      </w:r>
      <w:r>
        <w:br/>
        <w:t>ver'se koukol szejácsa, na szred vogyen vercsi vcsi-</w:t>
      </w:r>
      <w:r>
        <w:br/>
        <w:t>-ni nyega, vsze mervine zmetati na nyegá.</w:t>
      </w:r>
    </w:p>
    <w:p w14:paraId="542C1F2C" w14:textId="05E4593B" w:rsidR="006C7036" w:rsidRDefault="006C7036" w:rsidP="006C7036">
      <w:pPr>
        <w:pStyle w:val="teiab"/>
      </w:pPr>
      <w:r>
        <w:br/>
        <w:t>Plemenita Dűsna dobrouta je, ove példe nyé</w:t>
      </w:r>
      <w:r>
        <w:br/>
        <w:t>rázum ovoje, Goszpodár szám Goszpodin Boug</w:t>
      </w:r>
      <w:r>
        <w:br/>
        <w:t>jeszte, ſirouki dvor, i hi'sa csidaje.</w:t>
      </w:r>
    </w:p>
    <w:p w14:paraId="243FE216" w14:textId="4831267B" w:rsidR="006C7036" w:rsidRDefault="006C7036" w:rsidP="006C7036">
      <w:pPr>
        <w:pStyle w:val="teiab"/>
      </w:pPr>
      <w:r>
        <w:br/>
      </w:r>
      <w:r w:rsidR="00FB2C5A">
        <w:t>Nyega hi'sa Orszag je Nebeszki, Angyelje i</w:t>
      </w:r>
      <w:r w:rsidR="00FB2C5A">
        <w:br/>
        <w:t>ſzvéczi, szo mu szlagi, jaka zmo'snoſzt veliko Go-</w:t>
      </w:r>
      <w:r w:rsidR="00FB2C5A">
        <w:br/>
        <w:t xml:space="preserve">-szposztvo, ár je on vszejm Goszpon ino </w:t>
      </w:r>
      <w:r w:rsidR="00FB2C5A" w:rsidRPr="00FB2C5A">
        <w:rPr>
          <w:rStyle w:val="teiunclear"/>
        </w:rPr>
        <w:t>ſzedivz.</w:t>
      </w:r>
    </w:p>
    <w:p w14:paraId="209E2330" w14:textId="3FF0E812" w:rsidR="00FB2C5A" w:rsidRDefault="00FB2C5A" w:rsidP="006C7036">
      <w:pPr>
        <w:pStyle w:val="teiab"/>
      </w:pPr>
      <w:r>
        <w:br/>
        <w:t>Oh kak ſirouka je nyega zemla, ar veſz te</w:t>
      </w:r>
      <w:r>
        <w:br/>
        <w:t>szvejt nyegova je nyiva, breigi, douli, lougi ino svo</w:t>
      </w:r>
      <w:r>
        <w:br/>
        <w:t>-lá, gde kaj na nyih, vsze je Örok nyega.</w:t>
      </w:r>
    </w:p>
    <w:p w14:paraId="1803D581" w14:textId="66227CF8" w:rsidR="00FB2C5A" w:rsidRDefault="00FB2C5A" w:rsidP="006C7036">
      <w:pPr>
        <w:pStyle w:val="teiab"/>
      </w:pPr>
    </w:p>
    <w:p w14:paraId="37266BF9" w14:textId="5C331976" w:rsidR="00FB2C5A" w:rsidRDefault="00FB2C5A" w:rsidP="00FB2C5A">
      <w:pPr>
        <w:pStyle w:val="Naslov1"/>
      </w:pPr>
      <w:r>
        <w:t xml:space="preserve">Od ſztvorjenyá </w:t>
      </w:r>
      <w:r w:rsidRPr="00E051DA">
        <w:rPr>
          <w:rStyle w:val="teipersName"/>
        </w:rPr>
        <w:t>Adama</w:t>
      </w:r>
      <w:r>
        <w:t xml:space="preserve">, </w:t>
      </w:r>
      <w:r w:rsidRPr="00E051DA">
        <w:rPr>
          <w:rStyle w:val="teiunclear"/>
        </w:rPr>
        <w:t>prvi vda</w:t>
      </w:r>
    </w:p>
    <w:p w14:paraId="2F64B7BF" w14:textId="77777777" w:rsidR="00FB2C5A" w:rsidRPr="00FB2C5A" w:rsidRDefault="00FB2C5A" w:rsidP="00FB2C5A"/>
    <w:p w14:paraId="54211E65" w14:textId="526CA88B" w:rsidR="00E051DA" w:rsidRDefault="00FB2C5A" w:rsidP="00FB2C5A">
      <w:pPr>
        <w:pStyle w:val="teiab"/>
        <w:rPr>
          <w:rStyle w:val="teiunclear"/>
        </w:rPr>
      </w:pPr>
      <w:r w:rsidRPr="00FB2C5A">
        <w:t>V zemlo vergel</w:t>
      </w:r>
      <w:r w:rsidR="00E051DA">
        <w:t xml:space="preserve"> </w:t>
      </w:r>
      <w:r w:rsidRPr="00FB2C5A">
        <w:t xml:space="preserve">je pseniczo csisztoga </w:t>
      </w:r>
      <w:r w:rsidRPr="00E051DA">
        <w:rPr>
          <w:rStyle w:val="teiunclear"/>
        </w:rPr>
        <w:t>je</w:t>
      </w:r>
      <w:r w:rsidR="00E051DA">
        <w:rPr>
          <w:rStyle w:val="teiunclear"/>
        </w:rPr>
        <w:br w:type="page"/>
      </w:r>
    </w:p>
    <w:p w14:paraId="2D8AAB19" w14:textId="6B707106" w:rsidR="00FB2C5A" w:rsidRDefault="00E051DA" w:rsidP="00E051DA">
      <w:r>
        <w:lastRenderedPageBreak/>
        <w:t>/115/</w:t>
      </w:r>
    </w:p>
    <w:p w14:paraId="53ACDB8E" w14:textId="6FA0FBA7" w:rsidR="00E051DA" w:rsidRDefault="00E051DA" w:rsidP="00E051DA">
      <w:pPr>
        <w:pStyle w:val="teifwPageNum"/>
      </w:pPr>
      <w:r>
        <w:t>112.</w:t>
      </w:r>
    </w:p>
    <w:p w14:paraId="0DE33520" w14:textId="15C69AEC" w:rsidR="00E051DA" w:rsidRDefault="00E051DA" w:rsidP="00E051DA">
      <w:pPr>
        <w:pStyle w:val="teiab"/>
      </w:pPr>
      <w:r>
        <w:t>-ka on ſztvouril preleipo, zglávom ga je prouti</w:t>
      </w:r>
      <w:r>
        <w:br/>
        <w:t>Nébi zdigel, tak vcsini ga, dabi v Nébo glédal.</w:t>
      </w:r>
    </w:p>
    <w:p w14:paraId="7F321171" w14:textId="36FD2CBE" w:rsidR="00E051DA" w:rsidRDefault="00E051DA" w:rsidP="00E051DA">
      <w:pPr>
        <w:pStyle w:val="teiab"/>
      </w:pPr>
      <w:r>
        <w:br/>
        <w:t>Osznáj'si ga z pámetjom preleipom, Boug</w:t>
      </w:r>
      <w:r>
        <w:br/>
        <w:t>mu Dűsa vdehne z Dűhom szvoim, z dobroutom</w:t>
      </w:r>
      <w:r>
        <w:br/>
        <w:t>ga obdá Dűsnom Telnom, posztáviga Vograd</w:t>
      </w:r>
      <w:r>
        <w:br/>
        <w:t>Paradi'som.</w:t>
      </w:r>
    </w:p>
    <w:p w14:paraId="29AA4ECA" w14:textId="059D6617" w:rsidR="00E051DA" w:rsidRDefault="00E051DA" w:rsidP="00E051DA">
      <w:pPr>
        <w:pStyle w:val="teiab"/>
      </w:pPr>
    </w:p>
    <w:p w14:paraId="02623782" w14:textId="6A3EF4AB" w:rsidR="00E051DA" w:rsidRDefault="00E051DA" w:rsidP="00E051DA">
      <w:pPr>
        <w:pStyle w:val="Naslov1"/>
      </w:pPr>
      <w:r>
        <w:t xml:space="preserve">ſztvorjenye </w:t>
      </w:r>
      <w:r w:rsidRPr="00D143FA">
        <w:rPr>
          <w:rStyle w:val="teipersName"/>
        </w:rPr>
        <w:t>Eive</w:t>
      </w:r>
      <w:r>
        <w:t>.</w:t>
      </w:r>
    </w:p>
    <w:p w14:paraId="0C3D3E08" w14:textId="13EFD078" w:rsidR="00E051DA" w:rsidRDefault="00E051DA" w:rsidP="00E051DA"/>
    <w:p w14:paraId="721D35B3" w14:textId="43767534" w:rsidR="00E051DA" w:rsidRDefault="00E051DA" w:rsidP="00E051DA">
      <w:pPr>
        <w:pStyle w:val="teiab"/>
      </w:pPr>
      <w:r>
        <w:t xml:space="preserve">ſzen na nyega </w:t>
      </w:r>
      <w:r w:rsidR="00D143FA">
        <w:t xml:space="preserve">pride lé'se doli, Ocsa </w:t>
      </w:r>
      <w:r w:rsidR="00D143FA" w:rsidRPr="00D143FA">
        <w:rPr>
          <w:rStyle w:val="teipersName"/>
        </w:rPr>
        <w:t>Adam</w:t>
      </w:r>
      <w:r w:rsidR="00D143FA">
        <w:t xml:space="preserve"> lek-</w:t>
      </w:r>
      <w:r w:rsidR="00D143FA">
        <w:br/>
        <w:t xml:space="preserve">-meſzto zasmeri, z </w:t>
      </w:r>
      <w:r w:rsidR="00D143FA" w:rsidRPr="00D143FA">
        <w:rPr>
          <w:rStyle w:val="teipersName"/>
        </w:rPr>
        <w:t>Adama</w:t>
      </w:r>
      <w:r w:rsidR="00D143FA">
        <w:t xml:space="preserve"> sze i tak </w:t>
      </w:r>
      <w:r w:rsidR="00D143FA" w:rsidRPr="00D143FA">
        <w:rPr>
          <w:rStyle w:val="teipersName"/>
        </w:rPr>
        <w:t>Eiva</w:t>
      </w:r>
      <w:r w:rsidR="00D143FA">
        <w:t xml:space="preserve"> ſztvouri,</w:t>
      </w:r>
      <w:r w:rsidR="00D143FA">
        <w:br/>
        <w:t xml:space="preserve">od Bouga sze nyemi </w:t>
      </w:r>
      <w:r w:rsidR="00D143FA" w:rsidRPr="00D143FA">
        <w:rPr>
          <w:rStyle w:val="teipersName"/>
        </w:rPr>
        <w:t>Tuvárus</w:t>
      </w:r>
      <w:r w:rsidR="00D143FA">
        <w:t xml:space="preserve"> dá.</w:t>
      </w:r>
    </w:p>
    <w:p w14:paraId="327B1EFD" w14:textId="78879705" w:rsidR="00D143FA" w:rsidRDefault="00D143FA" w:rsidP="00E051DA">
      <w:pPr>
        <w:pStyle w:val="teiab"/>
      </w:pPr>
      <w:r>
        <w:br/>
        <w:t>Dabi vszigdár na Bouga glédala, odket 'sitek</w:t>
      </w:r>
      <w:r>
        <w:br/>
        <w:t>i dobro szta vzelá, szpoznala bi na koleni kle-</w:t>
      </w:r>
      <w:r>
        <w:br/>
        <w:t>-csécs, hválo da vsi nyemi zahválila.</w:t>
      </w:r>
    </w:p>
    <w:p w14:paraId="04B99793" w14:textId="62234F19" w:rsidR="00D143FA" w:rsidRDefault="00D143FA" w:rsidP="00E051DA">
      <w:pPr>
        <w:pStyle w:val="teiab"/>
      </w:pPr>
      <w:r>
        <w:br/>
        <w:t>Diko hválo dabi Bougi dalá, tákso právdo od</w:t>
      </w:r>
      <w:r>
        <w:br/>
        <w:t>Bouga szta vszelá, szamo zjedna drejva bi nejela,</w:t>
      </w:r>
      <w:r>
        <w:br/>
        <w:t>zdrűga drejva vszákoga bi jela.</w:t>
      </w:r>
    </w:p>
    <w:p w14:paraId="7F9E5B5A" w14:textId="65E300F2" w:rsidR="00D143FA" w:rsidRDefault="00D143FA" w:rsidP="00E051DA">
      <w:pPr>
        <w:pStyle w:val="teiab"/>
      </w:pPr>
      <w:r>
        <w:br/>
        <w:t>V Paradi'som teda nyé posztavi, vszejm do-</w:t>
      </w:r>
      <w:r>
        <w:br/>
        <w:t>-broutam radűvala bi sze, vszake sztvári nyim</w:t>
      </w:r>
      <w:r>
        <w:br/>
        <w:t>bi engedűvale nyidva Bougi dabi engedűvala.</w:t>
      </w:r>
    </w:p>
    <w:p w14:paraId="50A825C5" w14:textId="26E5526F" w:rsidR="00D143FA" w:rsidRDefault="00D143FA" w:rsidP="00D143FA">
      <w:pPr>
        <w:pStyle w:val="teicatch-word1"/>
      </w:pPr>
      <w:r>
        <w:t>Vu</w:t>
      </w:r>
      <w:r>
        <w:br w:type="page"/>
      </w:r>
    </w:p>
    <w:p w14:paraId="469839A6" w14:textId="6AFCA8A0" w:rsidR="00D143FA" w:rsidRDefault="00D143FA" w:rsidP="00D143FA">
      <w:r>
        <w:lastRenderedPageBreak/>
        <w:t>/116/</w:t>
      </w:r>
    </w:p>
    <w:p w14:paraId="79DDF68F" w14:textId="132908FC" w:rsidR="00D143FA" w:rsidRDefault="00D143FA" w:rsidP="00D143FA">
      <w:pPr>
        <w:pStyle w:val="teifwPageNum"/>
      </w:pPr>
      <w:r>
        <w:t>113.</w:t>
      </w:r>
    </w:p>
    <w:p w14:paraId="284A58E1" w14:textId="086FEAB2" w:rsidR="00D143FA" w:rsidRDefault="00FD291A" w:rsidP="00D143FA">
      <w:pPr>
        <w:pStyle w:val="teiab"/>
      </w:pPr>
      <w:r>
        <w:t>Vu Nebésza potom bi sze neszla, v Bo'soj rej-</w:t>
      </w:r>
      <w:r>
        <w:br/>
        <w:t>-csi csibi oſztanola, ako bi pa prouti nyej szta-</w:t>
      </w:r>
      <w:r>
        <w:br/>
        <w:t>-nola, na szmert bi sze zpráviscsa zegnala.</w:t>
      </w:r>
    </w:p>
    <w:p w14:paraId="488B588C" w14:textId="35336EC6" w:rsidR="00FD291A" w:rsidRDefault="00FD291A" w:rsidP="00D143FA">
      <w:pPr>
        <w:pStyle w:val="teiab"/>
      </w:pPr>
      <w:r>
        <w:br/>
        <w:t>Goszpodin Boug tam nyima pravdo dá, i nyé</w:t>
      </w:r>
      <w:r>
        <w:br/>
        <w:t>leipo blagoszlovi obá, ná sztezi te pravicze nyé</w:t>
      </w:r>
      <w:r>
        <w:br/>
        <w:t>nihá, Boug vő idoucs tam oſztávi nyidva.</w:t>
      </w:r>
    </w:p>
    <w:p w14:paraId="112D770D" w14:textId="3D5276B7" w:rsidR="00FD291A" w:rsidRDefault="00FD291A" w:rsidP="00D143FA">
      <w:pPr>
        <w:pStyle w:val="teiab"/>
      </w:pPr>
      <w:r>
        <w:br/>
        <w:t>Boug je csiszto pseniczo poszejal, gda je Dű-</w:t>
      </w:r>
      <w:r>
        <w:br/>
        <w:t>-so vu Tejlo bil ſztvouril, po sztezi pravicze je</w:t>
      </w:r>
      <w:r>
        <w:br/>
        <w:t>je pűsztil, dabi zrászla nye je kdobro opominal.</w:t>
      </w:r>
    </w:p>
    <w:p w14:paraId="1FA11509" w14:textId="01F158B1" w:rsidR="00FD291A" w:rsidRDefault="00FD291A" w:rsidP="00D143FA">
      <w:pPr>
        <w:pStyle w:val="teiab"/>
      </w:pPr>
      <w:r>
        <w:br/>
        <w:t>Ovo te vrág 'se je nej dalecs bil, ár Vogradi</w:t>
      </w:r>
      <w:r>
        <w:br/>
        <w:t>szem tam sze je klátil, ſteroga je Goszpon doli</w:t>
      </w:r>
      <w:r>
        <w:br/>
        <w:t>vergek, z Nebe'szkoga Országa szpráviscsa.</w:t>
      </w:r>
    </w:p>
    <w:p w14:paraId="22E43766" w14:textId="559045BF" w:rsidR="00FD291A" w:rsidRDefault="00FD291A" w:rsidP="00D143FA">
      <w:pPr>
        <w:pStyle w:val="teiab"/>
      </w:pPr>
      <w:r>
        <w:br/>
      </w:r>
      <w:r w:rsidR="00283005">
        <w:t xml:space="preserve">Na pamet vzé i razmej tou te vrág, ar </w:t>
      </w:r>
      <w:r w:rsidR="00283005" w:rsidRPr="00283005">
        <w:rPr>
          <w:rStyle w:val="teiunclear"/>
        </w:rPr>
        <w:t>je</w:t>
      </w:r>
      <w:r w:rsidR="00283005">
        <w:br/>
        <w:t xml:space="preserve">isel vidit glédat Csleka, kako bi szel </w:t>
      </w:r>
      <w:r w:rsidR="00283005" w:rsidRPr="00283005">
        <w:rPr>
          <w:rStyle w:val="teiunclear"/>
        </w:rPr>
        <w:t>on</w:t>
      </w:r>
      <w:r w:rsidR="00283005">
        <w:br/>
        <w:t>nyega, znazlobnoszti zosztroguje Csleka.</w:t>
      </w:r>
    </w:p>
    <w:p w14:paraId="1AD088F4" w14:textId="2CCED966" w:rsidR="00283005" w:rsidRDefault="00283005" w:rsidP="00D143FA">
      <w:pPr>
        <w:pStyle w:val="teiab"/>
      </w:pPr>
      <w:r>
        <w:br/>
        <w:t>Vigy da Csűdo te vrág sze premejnil</w:t>
      </w:r>
      <w:r w:rsidRPr="00D87791">
        <w:rPr>
          <w:rStyle w:val="teiunclear"/>
        </w:rPr>
        <w:t>, Eive</w:t>
      </w:r>
      <w:r>
        <w:br/>
        <w:t xml:space="preserve">vkeipi kacsinom zezové ſzáda </w:t>
      </w:r>
      <w:r w:rsidRPr="00D87791">
        <w:rPr>
          <w:rStyle w:val="teiunclear"/>
        </w:rPr>
        <w:t>drejva</w:t>
      </w:r>
      <w:r>
        <w:br/>
        <w:t xml:space="preserve">-dona kazal, kaj bi jela </w:t>
      </w:r>
      <w:r w:rsidRPr="00D87791">
        <w:rPr>
          <w:rStyle w:val="teipersName"/>
        </w:rPr>
        <w:t>Eivi</w:t>
      </w:r>
      <w:r>
        <w:t xml:space="preserve"> tam ponűja</w:t>
      </w:r>
      <w:r w:rsidR="00D87791">
        <w:t>l</w:t>
      </w:r>
      <w:r>
        <w:t>.</w:t>
      </w:r>
    </w:p>
    <w:p w14:paraId="2CDEDC3A" w14:textId="0E4B5493" w:rsidR="00283005" w:rsidRDefault="00283005" w:rsidP="00D143FA">
      <w:pPr>
        <w:pStyle w:val="teiab"/>
      </w:pPr>
      <w:r>
        <w:br/>
        <w:t xml:space="preserve">Eiva vidi jaboko po'selej, zdreiva </w:t>
      </w:r>
      <w:r w:rsidRPr="00D87791">
        <w:rPr>
          <w:rStyle w:val="teiunclear"/>
        </w:rPr>
        <w:t>vterog</w:t>
      </w:r>
    </w:p>
    <w:p w14:paraId="7AF83702" w14:textId="15786A71" w:rsidR="00283005" w:rsidRDefault="00283005" w:rsidP="00283005">
      <w:pPr>
        <w:pStyle w:val="teicatch-word1"/>
      </w:pPr>
      <w:r>
        <w:t>zvu</w:t>
      </w:r>
      <w:r>
        <w:br w:type="page"/>
      </w:r>
    </w:p>
    <w:p w14:paraId="47982FB1" w14:textId="66DC6A34" w:rsidR="00283005" w:rsidRDefault="00283005" w:rsidP="00283005">
      <w:r>
        <w:lastRenderedPageBreak/>
        <w:t>/117/</w:t>
      </w:r>
    </w:p>
    <w:p w14:paraId="30E3351E" w14:textId="673D5FEB" w:rsidR="00283005" w:rsidRDefault="00283005" w:rsidP="00283005">
      <w:pPr>
        <w:pStyle w:val="teifwPageNum"/>
      </w:pPr>
      <w:r>
        <w:t>114.</w:t>
      </w:r>
    </w:p>
    <w:p w14:paraId="3895963C" w14:textId="1FF217FC" w:rsidR="00283005" w:rsidRDefault="00283005" w:rsidP="00283005">
      <w:pPr>
        <w:pStyle w:val="teiab"/>
      </w:pPr>
      <w:r>
        <w:t>zvusztmi je vgriſse, i pojeſse, i Adami daſse, i on</w:t>
      </w:r>
      <w:r>
        <w:br/>
        <w:t>jeſse i tak kak je vgriſse.</w:t>
      </w:r>
    </w:p>
    <w:p w14:paraId="258EDBEA" w14:textId="7197104B" w:rsidR="008C7A28" w:rsidRDefault="008C7A28" w:rsidP="00283005">
      <w:pPr>
        <w:pStyle w:val="teiab"/>
      </w:pPr>
      <w:r>
        <w:br/>
        <w:t>Pogűbleni koukol teda szejal, gda je te vrág</w:t>
      </w:r>
      <w:r>
        <w:br/>
        <w:t>grejhe na nyé vergel, Cslecsje Dűse ondi i vsze po-</w:t>
      </w:r>
      <w:r>
        <w:br/>
        <w:t>-mouril, právdo Bo'sjo gda 'snyima presztoupil.</w:t>
      </w:r>
    </w:p>
    <w:p w14:paraId="4B59134B" w14:textId="48273F01" w:rsidR="008C7A28" w:rsidRDefault="008C7A28" w:rsidP="00283005">
      <w:pPr>
        <w:pStyle w:val="teiab"/>
      </w:pPr>
      <w:r>
        <w:br/>
        <w:t>Teda henya ta prava pravicza, povnousa</w:t>
      </w:r>
      <w:r>
        <w:br/>
        <w:t>sze grejh hami krivicza, raszerdi sze Boug</w:t>
      </w:r>
      <w:r>
        <w:br/>
        <w:t xml:space="preserve">szvéta Trojicza, nyé kastigati i tak Boug </w:t>
      </w:r>
      <w:r w:rsidR="00027B79">
        <w:t>pravicza.</w:t>
      </w:r>
    </w:p>
    <w:p w14:paraId="24A8DD82" w14:textId="790818E0" w:rsidR="00027B79" w:rsidRDefault="00027B79" w:rsidP="00283005">
      <w:pPr>
        <w:pStyle w:val="teiab"/>
      </w:pPr>
      <w:r>
        <w:br/>
        <w:t>Reda Csleka kak táta vő ver'se, i zograda vő</w:t>
      </w:r>
      <w:r>
        <w:br/>
        <w:t>sztira i preklé, za nezahválnoszt nyega vő ver'se,</w:t>
      </w:r>
      <w:r>
        <w:br/>
        <w:t>na veliko robsztvo delo ver'se.</w:t>
      </w:r>
    </w:p>
    <w:p w14:paraId="46AF4A54" w14:textId="61E4580A" w:rsidR="00027B79" w:rsidRDefault="00027B79" w:rsidP="00283005">
      <w:pPr>
        <w:pStyle w:val="teiab"/>
      </w:pPr>
      <w:r>
        <w:br/>
        <w:t>Presztopnika zvűna sze klátita, na glad séjo</w:t>
      </w:r>
      <w:r>
        <w:br/>
        <w:t>vnougo tou prideta, nezavajeno delo zacsneta,</w:t>
      </w:r>
      <w:r>
        <w:br/>
        <w:t>vsze nenoule 'saloſzt na szé vzéſzta.</w:t>
      </w:r>
    </w:p>
    <w:p w14:paraId="10127058" w14:textId="5E5E5756" w:rsidR="00027B79" w:rsidRDefault="00027B79" w:rsidP="00283005">
      <w:pPr>
        <w:pStyle w:val="teiab"/>
      </w:pPr>
      <w:r>
        <w:br/>
        <w:t>Za szve grejhe vnogo szta terpela, ár szta ter-</w:t>
      </w:r>
      <w:r>
        <w:br/>
      </w:r>
      <w:r w:rsidR="000D3850">
        <w:t>-dno pokouro csinila, ali kaj szta grejhe na szé</w:t>
      </w:r>
      <w:r w:rsidR="000D3850">
        <w:br/>
        <w:t>vzelá, grejhom plácsa na nász je szpádnola.</w:t>
      </w:r>
    </w:p>
    <w:p w14:paraId="64496D83" w14:textId="7E4CA875" w:rsidR="000D3850" w:rsidRDefault="000D3850" w:rsidP="00283005">
      <w:pPr>
        <w:pStyle w:val="teiab"/>
      </w:pPr>
      <w:r>
        <w:br/>
        <w:t>Kakti rávno gda ziglouv sivajo, zavézanim</w:t>
      </w:r>
      <w:r>
        <w:br/>
        <w:t>ſlajstrom ko vrácsijo, zaczeleno to rano nihájo.</w:t>
      </w:r>
    </w:p>
    <w:p w14:paraId="5DE79679" w14:textId="3FA2B2C0" w:rsidR="000D3850" w:rsidRDefault="000D3850" w:rsidP="000D3850">
      <w:pPr>
        <w:pStyle w:val="teicatch-word1"/>
      </w:pPr>
      <w:r>
        <w:t>ſzla</w:t>
      </w:r>
      <w:r>
        <w:br w:type="page"/>
      </w:r>
    </w:p>
    <w:p w14:paraId="5FB03C40" w14:textId="0121A226" w:rsidR="000D3850" w:rsidRDefault="000D3850" w:rsidP="000D3850">
      <w:r>
        <w:lastRenderedPageBreak/>
        <w:t>/118/</w:t>
      </w:r>
    </w:p>
    <w:p w14:paraId="025632C6" w14:textId="1BC7FB6F" w:rsidR="000D3850" w:rsidRDefault="000D3850" w:rsidP="000D3850">
      <w:pPr>
        <w:pStyle w:val="teifwPageNum"/>
      </w:pPr>
      <w:r>
        <w:t>115.</w:t>
      </w:r>
    </w:p>
    <w:p w14:paraId="6205A1CC" w14:textId="5279A9C0" w:rsidR="000D3850" w:rsidRDefault="000D3850" w:rsidP="000D3850">
      <w:pPr>
        <w:pStyle w:val="teiab"/>
      </w:pPr>
      <w:r>
        <w:t>szlaboszt hou'se na rani nihájo.</w:t>
      </w:r>
    </w:p>
    <w:p w14:paraId="20720557" w14:textId="235DC5B4" w:rsidR="000D3850" w:rsidRDefault="000D3850" w:rsidP="000D3850">
      <w:pPr>
        <w:pStyle w:val="teiab"/>
      </w:pPr>
      <w:r>
        <w:br/>
        <w:t>Teda escse li dvá Csleka beſzta, li dvá ſzina</w:t>
      </w:r>
      <w:r>
        <w:br/>
        <w:t>ſtere szta rodila, onedva sze med szebom szvadita,</w:t>
      </w:r>
      <w:r>
        <w:br/>
        <w:t>brata morecz eden zmed nyih posztál.</w:t>
      </w:r>
    </w:p>
    <w:p w14:paraId="5A7D6AE3" w14:textId="19411BF3" w:rsidR="000D3850" w:rsidRDefault="000D3850" w:rsidP="000D3850">
      <w:pPr>
        <w:pStyle w:val="teiab"/>
      </w:pPr>
      <w:r>
        <w:br/>
        <w:t>Vnouge na nász nevolje perneszli, ár i tako</w:t>
      </w:r>
      <w:r>
        <w:br/>
        <w:t>kak szo rasirjeni, na národe kak szo razdeljeni,</w:t>
      </w:r>
      <w:r>
        <w:br/>
        <w:t>grejhi szo sze 's nyimi rasirili.</w:t>
      </w:r>
    </w:p>
    <w:p w14:paraId="71D9F990" w14:textId="151F3784" w:rsidR="000D3850" w:rsidRDefault="000D3850" w:rsidP="000D3850">
      <w:pPr>
        <w:pStyle w:val="teiab"/>
      </w:pPr>
      <w:r>
        <w:br/>
        <w:t>Vezdaj te szvejt glih pun je hűdoube, pouleg</w:t>
      </w:r>
      <w:r>
        <w:br/>
        <w:t>toga i Bo'se dobroute, kako polé ko puna pse-</w:t>
      </w:r>
      <w:r>
        <w:br/>
        <w:t>-nicze, ino med nyom to vnogo koukola.</w:t>
      </w:r>
    </w:p>
    <w:p w14:paraId="69A17C6C" w14:textId="4F6D6590" w:rsidR="000D3850" w:rsidRDefault="000D3850" w:rsidP="000D3850">
      <w:pPr>
        <w:pStyle w:val="teiab"/>
      </w:pPr>
      <w:r>
        <w:br/>
        <w:t>Goszpodin Boug na 'setvo náſz csáka, hűde</w:t>
      </w:r>
      <w:r>
        <w:br/>
        <w:t xml:space="preserve">dobre 'siveti dopűsca, pseniczo i </w:t>
      </w:r>
      <w:r w:rsidRPr="000D3850">
        <w:rPr>
          <w:rStyle w:val="teiunclear"/>
        </w:rPr>
        <w:t>kouko ráſzta</w:t>
      </w:r>
      <w:r>
        <w:br/>
        <w:t>nihá, zoſztrim ſzerpom vsze zpo'seti nihá.</w:t>
      </w:r>
    </w:p>
    <w:p w14:paraId="32DE328F" w14:textId="17BB58D8" w:rsidR="000D3850" w:rsidRDefault="000D3850" w:rsidP="000D3850">
      <w:pPr>
        <w:pStyle w:val="teiab"/>
      </w:pPr>
      <w:r>
        <w:br/>
        <w:t>Tű zdaj razmej nad tim ſzerpom to szmert,</w:t>
      </w:r>
      <w:r>
        <w:br/>
        <w:t>ali pa to ſzerditoſzt Bo'sánszko, ka Cslovecso</w:t>
      </w:r>
      <w:r>
        <w:br/>
      </w:r>
      <w:r w:rsidR="005C7C6F">
        <w:t>dobrouto hűdoubo, doli 'ſenya koukoli pseniczo.</w:t>
      </w:r>
    </w:p>
    <w:p w14:paraId="094C1ABB" w14:textId="0B1EA4CD" w:rsidR="005C7C6F" w:rsidRDefault="005C7C6F" w:rsidP="000D3850">
      <w:pPr>
        <w:pStyle w:val="teiab"/>
      </w:pPr>
      <w:r>
        <w:br/>
        <w:t>Oh kak dobro Csleku sze je ſzmerti, ſzpomina-</w:t>
      </w:r>
      <w:r>
        <w:br/>
        <w:t>-ti i 'snyé boleznoſzti, i od vszáke hűdoube henyati,</w:t>
      </w:r>
      <w:r>
        <w:br/>
        <w:t>i od ſzvéczki vnougi zmejn ru'snoſzti.</w:t>
      </w:r>
    </w:p>
    <w:p w14:paraId="31A5147B" w14:textId="2F5D64E4" w:rsidR="005C7C6F" w:rsidRDefault="005C7C6F" w:rsidP="000D3850">
      <w:pPr>
        <w:pStyle w:val="teiab"/>
      </w:pPr>
      <w:r>
        <w:br/>
        <w:t xml:space="preserve">Zveliki mouk ke na té pridejo, ſzpominaj </w:t>
      </w:r>
      <w:r w:rsidRPr="005C7C6F">
        <w:rPr>
          <w:rStyle w:val="teiunclear"/>
        </w:rPr>
        <w:t>sze</w:t>
      </w:r>
    </w:p>
    <w:p w14:paraId="2CF4493C" w14:textId="732613E9" w:rsidR="005C7C6F" w:rsidRDefault="005C7C6F" w:rsidP="005C7C6F">
      <w:pPr>
        <w:pStyle w:val="teicatch-word1"/>
      </w:pPr>
      <w:r>
        <w:t>i</w:t>
      </w:r>
      <w:r>
        <w:br w:type="page"/>
      </w:r>
    </w:p>
    <w:p w14:paraId="5246F44E" w14:textId="2F31AF01" w:rsidR="005C7C6F" w:rsidRDefault="005C7C6F" w:rsidP="005C7C6F">
      <w:r>
        <w:lastRenderedPageBreak/>
        <w:t>/119/</w:t>
      </w:r>
    </w:p>
    <w:p w14:paraId="201391EE" w14:textId="3142E474" w:rsidR="005C7C6F" w:rsidRDefault="005C7C6F" w:rsidP="005C7C6F">
      <w:pPr>
        <w:pStyle w:val="teifwPageNum"/>
      </w:pPr>
      <w:r>
        <w:t>116.</w:t>
      </w:r>
    </w:p>
    <w:p w14:paraId="6E431466" w14:textId="7940FFC3" w:rsidR="005C7C6F" w:rsidRDefault="005C7C6F" w:rsidP="005C7C6F">
      <w:pPr>
        <w:pStyle w:val="teiab"/>
      </w:pPr>
      <w:r>
        <w:t>i 'snyih raszipanya, od Dűse, od Bouga odpád,</w:t>
      </w:r>
      <w:r>
        <w:br/>
        <w:t>-nenya, vtuho zemlo dalko odhájanya.</w:t>
      </w:r>
    </w:p>
    <w:p w14:paraId="4DA0E389" w14:textId="397D4AD6" w:rsidR="005C7C6F" w:rsidRDefault="005C7C6F" w:rsidP="005C7C6F">
      <w:pPr>
        <w:pStyle w:val="teiab"/>
      </w:pPr>
      <w:r>
        <w:br/>
        <w:t>ſzkalavuſza neznanoga voja, gde te doli dene</w:t>
      </w:r>
      <w:r>
        <w:br/>
        <w:t>szvega herpta, dobro zmiszli sto ti bou tam</w:t>
      </w:r>
      <w:r>
        <w:br/>
        <w:t>gazda, na ſzáloſsi kak sto botte der'sal.</w:t>
      </w:r>
    </w:p>
    <w:p w14:paraId="16ACCD49" w14:textId="2B100A7D" w:rsidR="005C7C6F" w:rsidRDefault="005C7C6F" w:rsidP="005C7C6F">
      <w:pPr>
        <w:pStyle w:val="teiab"/>
      </w:pPr>
      <w:r>
        <w:br/>
        <w:t>Vsteri kraj sze tva Dűsa zanesze, gori ali</w:t>
      </w:r>
      <w:r>
        <w:br/>
        <w:t>doli polo'si sze, csi za grejhe szkvariti sze hocse,</w:t>
      </w:r>
      <w:r>
        <w:br/>
        <w:t>csi za vöro zvelicsati sze scsé.</w:t>
      </w:r>
    </w:p>
    <w:p w14:paraId="216F2F16" w14:textId="59E8FCBD" w:rsidR="005C7C6F" w:rsidRDefault="005C7C6F" w:rsidP="005C7C6F">
      <w:pPr>
        <w:pStyle w:val="teiab"/>
      </w:pPr>
      <w:r>
        <w:br/>
      </w:r>
      <w:r w:rsidR="00754546">
        <w:t>Zdaj vidimo kam nam tejlo deno, ár kak mer-</w:t>
      </w:r>
      <w:r w:rsidR="00754546">
        <w:br/>
        <w:t>-je, kak merlino neszo, za 'szlanino kacsam</w:t>
      </w:r>
      <w:r w:rsidR="00754546">
        <w:br/>
        <w:t>cservom deno, vcsarnoj zemli potemneti dejo.</w:t>
      </w:r>
    </w:p>
    <w:p w14:paraId="5A34BF8B" w14:textId="4D57E1FD" w:rsidR="00754546" w:rsidRDefault="00754546" w:rsidP="005C7C6F">
      <w:pPr>
        <w:pStyle w:val="teiab"/>
      </w:pPr>
      <w:r>
        <w:br/>
        <w:t>Vcsárnoj zemli</w:t>
      </w:r>
      <w:r w:rsidR="00955179">
        <w:t xml:space="preserve"> poczeira sze tejlo, naſse Cson-</w:t>
      </w:r>
      <w:r w:rsidR="00955179">
        <w:br/>
        <w:t>-te zgroba sze vö zmecso, vidijo sze vu szmrádi</w:t>
      </w:r>
      <w:r w:rsidR="00955179">
        <w:br/>
        <w:t>i vony bi, naſ</w:t>
      </w:r>
      <w:r w:rsidR="006B326A">
        <w:t>se k</w:t>
      </w:r>
      <w:r w:rsidR="00955179">
        <w:t>ouszti</w:t>
      </w:r>
      <w:r w:rsidR="006B326A">
        <w:t xml:space="preserve"> ko sztnyák sze zmecsejo.</w:t>
      </w:r>
    </w:p>
    <w:p w14:paraId="3F857955" w14:textId="0286CA45" w:rsidR="006B326A" w:rsidRDefault="006B326A" w:rsidP="005C7C6F">
      <w:pPr>
        <w:pStyle w:val="teiab"/>
      </w:pPr>
      <w:r>
        <w:br/>
        <w:t>Poglej kak zdaj te Csonte mucsijo, ár ſzoud,</w:t>
      </w:r>
      <w:r>
        <w:br/>
        <w:t>-nyega dnéva tam csákajo, velikoga iména</w:t>
      </w:r>
      <w:r>
        <w:br/>
        <w:t>ne scsejo, lepraj Cslecsje Csonte sze zovejo.</w:t>
      </w:r>
    </w:p>
    <w:p w14:paraId="080A6820" w14:textId="0F68E939" w:rsidR="006B326A" w:rsidRDefault="006B326A" w:rsidP="005C7C6F">
      <w:pPr>
        <w:pStyle w:val="teiab"/>
      </w:pPr>
      <w:r>
        <w:br/>
        <w:t>Rávno táksi obráz szta imela, kako i mi</w:t>
      </w:r>
      <w:r>
        <w:br/>
        <w:t>iela szta i pilá, dobro volna ſálna i veſzéla,</w:t>
      </w:r>
      <w:r>
        <w:br/>
        <w:t>i mi bomo kak nyidva mertvecza.</w:t>
      </w:r>
    </w:p>
    <w:p w14:paraId="46C7DC4A" w14:textId="2EF9F39A" w:rsidR="006B326A" w:rsidRDefault="006B326A" w:rsidP="006B326A">
      <w:pPr>
        <w:pStyle w:val="teicatch-word1"/>
      </w:pPr>
      <w:r>
        <w:t>Eden</w:t>
      </w:r>
      <w:r>
        <w:br w:type="page"/>
      </w:r>
    </w:p>
    <w:p w14:paraId="46032E0A" w14:textId="2E98EE69" w:rsidR="006B326A" w:rsidRDefault="006B326A" w:rsidP="006B326A">
      <w:r>
        <w:lastRenderedPageBreak/>
        <w:t>/120/</w:t>
      </w:r>
    </w:p>
    <w:p w14:paraId="3BFEEC11" w14:textId="5F936E80" w:rsidR="006B326A" w:rsidRDefault="006B326A" w:rsidP="006B326A">
      <w:pPr>
        <w:pStyle w:val="teifwPageNum"/>
      </w:pPr>
      <w:r>
        <w:t>117.</w:t>
      </w:r>
    </w:p>
    <w:p w14:paraId="36030F33" w14:textId="253B9E88" w:rsidR="006B326A" w:rsidRDefault="006B326A" w:rsidP="006B326A">
      <w:pPr>
        <w:pStyle w:val="teiab"/>
      </w:pPr>
      <w:r>
        <w:t>Eden drűgi i mi bers vmerjemo, potemnejmo, ino</w:t>
      </w:r>
      <w:r>
        <w:br/>
        <w:t>zegnijemo, v Csontno hi'so escse mi sztopimo, do pi-</w:t>
      </w:r>
      <w:r>
        <w:br/>
        <w:t>-tanya Bouga tam csakamo.</w:t>
      </w:r>
    </w:p>
    <w:p w14:paraId="7B3D9FBE" w14:textId="7F6F0D8F" w:rsidR="006B326A" w:rsidRDefault="006B326A" w:rsidP="006B326A">
      <w:pPr>
        <w:pStyle w:val="teiab"/>
      </w:pPr>
      <w:r>
        <w:br/>
        <w:t>Te psenicze vno'sima szprávlenye, boude lűdi</w:t>
      </w:r>
      <w:r>
        <w:br/>
        <w:t>to szmerti sztanenye, pred Kriſztuſsa na zoucsi</w:t>
      </w:r>
      <w:r>
        <w:br/>
        <w:t>sztoupanye, Dűsno telno vkűper prebivanye.</w:t>
      </w:r>
    </w:p>
    <w:p w14:paraId="62682580" w14:textId="71DF38B2" w:rsidR="006B326A" w:rsidRDefault="006B326A" w:rsidP="006B326A">
      <w:pPr>
        <w:pStyle w:val="teiab"/>
      </w:pPr>
      <w:r>
        <w:br/>
      </w:r>
      <w:r w:rsidR="00F55B14">
        <w:t>Plemeniti Angyelje pridejo, teda oni terdno</w:t>
      </w:r>
      <w:r w:rsidR="00F55B14">
        <w:br/>
        <w:t>Troboőn tűjo, nad Trobőntov trepetati scséjo, Néba</w:t>
      </w:r>
      <w:r w:rsidR="00F55B14">
        <w:br/>
        <w:t>zemla sztraſsiti sze scséjo.</w:t>
      </w:r>
    </w:p>
    <w:p w14:paraId="1B8EF13D" w14:textId="73255E16" w:rsidR="00F55B14" w:rsidRDefault="00F55B14" w:rsidP="006B326A">
      <w:pPr>
        <w:pStyle w:val="teiab"/>
      </w:pPr>
      <w:r>
        <w:br/>
        <w:t>Med tejm boude veliko potreinye, vszáke ſztvá-</w:t>
      </w:r>
      <w:r>
        <w:br/>
        <w:t>-ri presztrasno roupanye, kameni gour nyih doli,</w:t>
      </w:r>
      <w:r>
        <w:br/>
        <w:t>terganye, i viſzouke Nébe vkűp zvejznenye.</w:t>
      </w:r>
    </w:p>
    <w:p w14:paraId="7B977244" w14:textId="66FF2C7B" w:rsidR="00F55B14" w:rsidRDefault="00F55B14" w:rsidP="006B326A">
      <w:pPr>
        <w:pStyle w:val="teiab"/>
      </w:pPr>
      <w:r>
        <w:br/>
        <w:t>ſztári grádi palacse szkáplejo, tűrmi brej-</w:t>
      </w:r>
      <w:r>
        <w:br/>
        <w:t>-gi raszpokati scséjo, terdne zemlé krajine po-</w:t>
      </w:r>
      <w:r>
        <w:br/>
        <w:t>-begno, zémle ſkrinye vsze sze vő</w:t>
      </w:r>
      <w:r w:rsidR="006A7CFE">
        <w:t xml:space="preserve"> zmecsejo.</w:t>
      </w:r>
    </w:p>
    <w:p w14:paraId="665A6AE2" w14:textId="73278C44" w:rsidR="006A7CFE" w:rsidRDefault="006A7CFE" w:rsidP="006B326A">
      <w:pPr>
        <w:pStyle w:val="teiab"/>
      </w:pPr>
      <w:r>
        <w:br/>
        <w:t>Trepetlivo muvlenye sztáti scsé, i na niou-</w:t>
      </w:r>
      <w:r>
        <w:br/>
        <w:t>-gyi ſzuncze csűti hocse, od bojazni scsejo mrej-</w:t>
      </w:r>
      <w:r>
        <w:br/>
        <w:t>-ti ludje, na tom szvejti vſza prejti hocsejo.</w:t>
      </w:r>
    </w:p>
    <w:p w14:paraId="4F3CFE85" w14:textId="43EADEA7" w:rsidR="006A7CFE" w:rsidRDefault="006A7CFE" w:rsidP="006B326A">
      <w:pPr>
        <w:pStyle w:val="teiab"/>
      </w:pPr>
      <w:r>
        <w:br/>
        <w:t>Med tejm toga Néba bou treszkala, vidila</w:t>
      </w:r>
      <w:r>
        <w:br/>
        <w:t>sze bou velka bliſzkancza, ſzuncze Mejszecz.</w:t>
      </w:r>
    </w:p>
    <w:p w14:paraId="13D60D1A" w14:textId="7020D589" w:rsidR="006A7CFE" w:rsidRDefault="006A7CFE" w:rsidP="006A7CFE">
      <w:pPr>
        <w:pStyle w:val="teicatch-word1"/>
      </w:pPr>
      <w:r>
        <w:t>vker</w:t>
      </w:r>
      <w:r>
        <w:br w:type="page"/>
      </w:r>
    </w:p>
    <w:p w14:paraId="36ACED78" w14:textId="04E6CEA1" w:rsidR="006A7CFE" w:rsidRDefault="006A7CFE" w:rsidP="006A7CFE">
      <w:r>
        <w:lastRenderedPageBreak/>
        <w:t>/121/</w:t>
      </w:r>
    </w:p>
    <w:p w14:paraId="2591B894" w14:textId="1EE5D689" w:rsidR="006A7CFE" w:rsidRDefault="006A7CFE" w:rsidP="006A7CFE">
      <w:pPr>
        <w:pStyle w:val="teifwPageNum"/>
      </w:pPr>
      <w:r>
        <w:t>118.</w:t>
      </w:r>
    </w:p>
    <w:p w14:paraId="726403A8" w14:textId="6A5301E8" w:rsidR="006A7CFE" w:rsidRDefault="006A7CFE" w:rsidP="006A7CFE">
      <w:pPr>
        <w:pStyle w:val="teiab"/>
      </w:pPr>
      <w:r>
        <w:t>v kervi bou plavali, i te zvejzde vsze bou potem-</w:t>
      </w:r>
      <w:r>
        <w:br/>
        <w:t>-jene.</w:t>
      </w:r>
    </w:p>
    <w:p w14:paraId="0D7D0E75" w14:textId="6490E640" w:rsidR="006A7CFE" w:rsidRDefault="006A7CFE" w:rsidP="006A7CFE">
      <w:pPr>
        <w:pStyle w:val="teiab"/>
      </w:pPr>
      <w:r>
        <w:br/>
        <w:t>Csűdna dela bou z Nébe kapala, plamne-</w:t>
      </w:r>
      <w:r>
        <w:br/>
        <w:t>sztrejle od kej bou vu'sgáne, na toni szvejti gde</w:t>
      </w:r>
      <w:r>
        <w:br/>
        <w:t>godi ka jeszo, ober vszej gour véksi pla-</w:t>
      </w:r>
      <w:r>
        <w:br/>
        <w:t>-mén boude.</w:t>
      </w:r>
    </w:p>
    <w:p w14:paraId="25DE01DD" w14:textId="342F6B86" w:rsidR="006A7CFE" w:rsidRDefault="006A7CFE" w:rsidP="006A7CFE">
      <w:pPr>
        <w:pStyle w:val="teiab"/>
      </w:pPr>
      <w:r>
        <w:br/>
        <w:t>Potom naprej Angyelje sztoupijo, mertvim</w:t>
      </w:r>
      <w:r>
        <w:br/>
        <w:t>ludem teda zapovejo, da na nouge vszi gori ſztá-</w:t>
      </w:r>
      <w:r>
        <w:br/>
        <w:t>-nejo, na ſzoudbo vſzi da naprej sztoupijo.</w:t>
      </w:r>
    </w:p>
    <w:p w14:paraId="1A3CD10B" w14:textId="1D8EDB4C" w:rsidR="006A7CFE" w:rsidRDefault="006A7CFE" w:rsidP="006A7CFE">
      <w:pPr>
        <w:pStyle w:val="teiab"/>
      </w:pPr>
      <w:r>
        <w:br/>
        <w:t>Krouto terdno boude tou kricsanye Tro-</w:t>
      </w:r>
      <w:r>
        <w:br/>
        <w:t>bőntűvanye, i zapovejdanye, ár na pekel bou-</w:t>
      </w:r>
      <w:r>
        <w:br/>
        <w:t>-de prepadnenye, a v Nebe'sza boude pout kázanye.</w:t>
      </w:r>
    </w:p>
    <w:p w14:paraId="0C7FA2A4" w14:textId="666AAFA9" w:rsidR="006A7CFE" w:rsidRDefault="006A7CFE" w:rsidP="006A7CFE">
      <w:pPr>
        <w:pStyle w:val="teiab"/>
      </w:pPr>
      <w:r>
        <w:br/>
        <w:t>Mertvi ludje szvoj práh pográbijo, szvoje</w:t>
      </w:r>
      <w:r>
        <w:br/>
        <w:t>Csonte gori szpoberéjo, na szva tejla Csonte</w:t>
      </w:r>
      <w:r>
        <w:br/>
        <w:t>szi szprávijo, i Dűsicze vu nyé sze pisztijo.</w:t>
      </w:r>
    </w:p>
    <w:p w14:paraId="25E1DA76" w14:textId="2A0D1B0E" w:rsidR="006A7CFE" w:rsidRDefault="006A7CFE" w:rsidP="006A7CFE">
      <w:pPr>
        <w:pStyle w:val="teiab"/>
      </w:pPr>
      <w:r>
        <w:br/>
        <w:t>Odnut zgora vsze Dűse doneszo, od Angye-</w:t>
      </w:r>
      <w:r>
        <w:br/>
        <w:t>-lov v tejla sze pisztijo, i zpekla sze Dűse vő</w:t>
      </w:r>
      <w:r>
        <w:br/>
        <w:t>per</w:t>
      </w:r>
      <w:r w:rsidR="00D600B9">
        <w:t>neszo od vragouv sze vu Tejla pi</w:t>
      </w:r>
      <w:r>
        <w:t>sztijo</w:t>
      </w:r>
      <w:r w:rsidR="00D600B9">
        <w:t>.</w:t>
      </w:r>
    </w:p>
    <w:p w14:paraId="53D3B111" w14:textId="6F11E432" w:rsidR="00D600B9" w:rsidRDefault="00D600B9" w:rsidP="006A7CFE">
      <w:pPr>
        <w:pStyle w:val="teiab"/>
      </w:pPr>
      <w:r>
        <w:br/>
        <w:t>Med velikim ognyem ludje vnougi, vszi ná-</w:t>
      </w:r>
    </w:p>
    <w:p w14:paraId="1C6C3F1D" w14:textId="745AFC9C" w:rsidR="00D600B9" w:rsidRDefault="00D600B9" w:rsidP="00D600B9">
      <w:pPr>
        <w:pStyle w:val="teicatch-word1"/>
      </w:pPr>
      <w:r>
        <w:t>ro</w:t>
      </w:r>
      <w:r>
        <w:br w:type="page"/>
      </w:r>
    </w:p>
    <w:p w14:paraId="6199E84D" w14:textId="7FD25066" w:rsidR="00D600B9" w:rsidRDefault="00D600B9" w:rsidP="00D600B9">
      <w:r>
        <w:lastRenderedPageBreak/>
        <w:t>/122/</w:t>
      </w:r>
    </w:p>
    <w:p w14:paraId="4263580F" w14:textId="6064613B" w:rsidR="00D600B9" w:rsidRDefault="00D600B9" w:rsidP="00D600B9">
      <w:pPr>
        <w:pStyle w:val="teifwPageNum"/>
      </w:pPr>
      <w:r>
        <w:t>119.</w:t>
      </w:r>
    </w:p>
    <w:p w14:paraId="05F30EDF" w14:textId="235BA116" w:rsidR="00D600B9" w:rsidRDefault="00D600B9" w:rsidP="00D600B9">
      <w:pPr>
        <w:pStyle w:val="teiab"/>
      </w:pPr>
      <w:r>
        <w:t xml:space="preserve">-rodi </w:t>
      </w:r>
      <w:r w:rsidR="00E9491E">
        <w:t>lűsztva sztano gori, kerscseniczi, ino he-</w:t>
      </w:r>
      <w:r w:rsidR="00E9491E">
        <w:br/>
        <w:t>-retniczi, vszega szvejta vőrni i nevőrni.</w:t>
      </w:r>
    </w:p>
    <w:p w14:paraId="0D3F9A11" w14:textId="05DC7E6A" w:rsidR="00E9491E" w:rsidRDefault="00E9491E" w:rsidP="00D600B9">
      <w:pPr>
        <w:pStyle w:val="teiab"/>
      </w:pPr>
      <w:r>
        <w:br/>
        <w:t>Oh kak leipo ti vőrni sztánejo, v Tejli v Dű-</w:t>
      </w:r>
      <w:r>
        <w:br/>
        <w:t xml:space="preserve">-si veszéli boudejo, ár i tak sze </w:t>
      </w:r>
      <w:r w:rsidR="0018516A">
        <w:t>aldűvati scséjo,</w:t>
      </w:r>
      <w:r w:rsidR="0018516A">
        <w:br/>
        <w:t xml:space="preserve">med Angyele z </w:t>
      </w:r>
      <w:r w:rsidR="00607366">
        <w:t>Tuváruſsűjejo.</w:t>
      </w:r>
    </w:p>
    <w:p w14:paraId="76EA5B0B" w14:textId="57DDF17F" w:rsidR="00607366" w:rsidRDefault="00607366" w:rsidP="00D600B9">
      <w:pPr>
        <w:pStyle w:val="teiab"/>
      </w:pPr>
      <w:r>
        <w:br/>
        <w:t>Oh kak ru'sni ti nevörni sztáno, ár vſzvem</w:t>
      </w:r>
      <w:r>
        <w:br/>
        <w:t>tejli v Dűsi 'saloſztni, bou, ár gda sze 'se oni</w:t>
      </w:r>
      <w:r>
        <w:br/>
        <w:t>vszi prekléjo, zvragmi sze vszi z Tuvaruſsűjejo.</w:t>
      </w:r>
    </w:p>
    <w:p w14:paraId="78867B7C" w14:textId="0674353F" w:rsidR="00607366" w:rsidRDefault="00607366" w:rsidP="00D600B9">
      <w:pPr>
        <w:pStyle w:val="teiab"/>
      </w:pPr>
      <w:r>
        <w:br/>
        <w:t>Ti prekléczi terdno bou 'salosztni, ár vu tej-</w:t>
      </w:r>
      <w:r>
        <w:br/>
        <w:t>-li v Dűsi</w:t>
      </w:r>
      <w:r w:rsidR="00BD30D0">
        <w:t xml:space="preserve"> bou terpeli, od ognya sze terdno bou</w:t>
      </w:r>
      <w:r w:rsidR="00BD30D0">
        <w:br/>
        <w:t>goreli, od vragouv sze terdno bou mantrali.</w:t>
      </w:r>
    </w:p>
    <w:p w14:paraId="332B60DE" w14:textId="5C9F6569" w:rsidR="00BD30D0" w:rsidRDefault="00BD30D0" w:rsidP="00D600B9">
      <w:pPr>
        <w:pStyle w:val="teiab"/>
      </w:pPr>
      <w:r>
        <w:br/>
        <w:t>No tak sztouczi boudo poſztávleni, od Angye-</w:t>
      </w:r>
      <w:r>
        <w:br/>
        <w:t>-lov vkűper bou szprávleni, posztávleni na</w:t>
      </w:r>
      <w:r>
        <w:br/>
        <w:t>Olivet gori, vu kej ſzvéczi noter bou ſzedeli.</w:t>
      </w:r>
    </w:p>
    <w:p w14:paraId="6A0255F8" w14:textId="67F6C5C6" w:rsidR="00BD30D0" w:rsidRDefault="00BD30D0" w:rsidP="00D600B9">
      <w:pPr>
        <w:pStyle w:val="teiab"/>
      </w:pPr>
      <w:r>
        <w:br/>
        <w:t>Premiszlida ár v Nébi ti ſzvéczi, tak vſzi je-</w:t>
      </w:r>
      <w:r>
        <w:br/>
        <w:t>-szo kak zvelicsani Dűhi, ali szletka po pita-</w:t>
      </w:r>
      <w:r>
        <w:br/>
        <w:t>-nom dnévi, z Dűsom z Tejlom boudo zvelicsani.</w:t>
      </w:r>
    </w:p>
    <w:p w14:paraId="010E283B" w14:textId="1843D030" w:rsidR="00BD30D0" w:rsidRDefault="00BD30D0" w:rsidP="00D600B9">
      <w:pPr>
        <w:pStyle w:val="teiab"/>
      </w:pPr>
      <w:r>
        <w:br/>
        <w:t>Poglej i tou, ár zmo'sna Bouga ſzin, ki je</w:t>
      </w:r>
      <w:r>
        <w:br/>
        <w:t xml:space="preserve">vszej ſzercz Rihtar, ino grűntar, ki je </w:t>
      </w:r>
      <w:r w:rsidRPr="00BD30D0">
        <w:rPr>
          <w:rStyle w:val="teiunclear"/>
        </w:rPr>
        <w:t>poſztál</w:t>
      </w:r>
    </w:p>
    <w:p w14:paraId="7C968D56" w14:textId="5594EBEA" w:rsidR="00BD30D0" w:rsidRDefault="00BD30D0" w:rsidP="00BD30D0">
      <w:pPr>
        <w:pStyle w:val="teicatch-word1"/>
      </w:pPr>
      <w:r>
        <w:t>lű</w:t>
      </w:r>
      <w:r>
        <w:br w:type="page"/>
      </w:r>
    </w:p>
    <w:p w14:paraId="4D2B504A" w14:textId="03C31BB9" w:rsidR="00BD30D0" w:rsidRDefault="00BD30D0" w:rsidP="00BD30D0">
      <w:r>
        <w:lastRenderedPageBreak/>
        <w:t>/123/</w:t>
      </w:r>
    </w:p>
    <w:p w14:paraId="6F0B4A97" w14:textId="29D9AD26" w:rsidR="00BD30D0" w:rsidRDefault="00BD30D0" w:rsidP="00BD30D0">
      <w:pPr>
        <w:pStyle w:val="teifwPageNum"/>
      </w:pPr>
      <w:r>
        <w:t>120.</w:t>
      </w:r>
    </w:p>
    <w:p w14:paraId="4BCF5F73" w14:textId="06167D76" w:rsidR="00BD30D0" w:rsidRDefault="00BD30D0" w:rsidP="00BD30D0">
      <w:pPr>
        <w:pStyle w:val="teiab"/>
      </w:pPr>
      <w:r>
        <w:t>lűſztva odkűplenye, i on boude ſzodecz ino Rihtar.</w:t>
      </w:r>
    </w:p>
    <w:p w14:paraId="27D7BF82" w14:textId="0AEDBD6A" w:rsidR="00BD30D0" w:rsidRDefault="00BD30D0" w:rsidP="00BD30D0">
      <w:pPr>
        <w:pStyle w:val="teiab"/>
      </w:pPr>
      <w:r>
        <w:br/>
        <w:t>Dober Jezus zvnougimi ſzvé</w:t>
      </w:r>
      <w:r w:rsidR="00AC2023">
        <w:t>timi, i z An-</w:t>
      </w:r>
      <w:r w:rsidR="00AC2023">
        <w:br/>
        <w:t>-gyelmi: ſzvétimi ſeregmi, kako te král zvnou-</w:t>
      </w:r>
      <w:r w:rsidR="00AC2023">
        <w:br/>
        <w:t>-gimi Vitezmi, i te ſzodecz szpriseſztnimi lidmi.</w:t>
      </w:r>
    </w:p>
    <w:p w14:paraId="5D883C49" w14:textId="1F817328" w:rsidR="00AC2023" w:rsidRDefault="00AC2023" w:rsidP="00BD30D0">
      <w:pPr>
        <w:pStyle w:val="teiab"/>
      </w:pPr>
      <w:r>
        <w:br/>
        <w:t>ſztrasnom tvojom zmo'snosztjom ti prides,</w:t>
      </w:r>
      <w:r>
        <w:br/>
        <w:t>pouleg nyih pravicze vszejm ti plácsas, z Ne-</w:t>
      </w:r>
      <w:r>
        <w:br/>
        <w:t>-veszkoga Országa radoſztjom, noter pojdes</w:t>
      </w:r>
      <w:r>
        <w:br/>
        <w:t>szti vőrni vno'sinom.</w:t>
      </w:r>
    </w:p>
    <w:p w14:paraId="442B8A64" w14:textId="3BF01452" w:rsidR="00AC2023" w:rsidRDefault="00AC2023" w:rsidP="00BD30D0">
      <w:pPr>
        <w:pStyle w:val="teiab"/>
      </w:pPr>
      <w:r>
        <w:br/>
        <w:t>Na pitanye doli vkűper prides, i ſzvéti-</w:t>
      </w:r>
      <w:r>
        <w:br/>
      </w:r>
      <w:r w:rsidRPr="00AC2023">
        <w:rPr>
          <w:rStyle w:val="teiunclear"/>
        </w:rPr>
        <w:t>-mi vu</w:t>
      </w:r>
      <w:r>
        <w:t xml:space="preserve"> ſztolecz ti ſzédes kako Rightar vu rej-</w:t>
      </w:r>
      <w:r>
        <w:br/>
      </w:r>
      <w:r w:rsidRPr="00AC2023">
        <w:rPr>
          <w:rStyle w:val="teiunclear"/>
        </w:rPr>
        <w:t xml:space="preserve">-csi </w:t>
      </w:r>
      <w:r>
        <w:t>oſztáne praviczo vszejm vprávdi delil</w:t>
      </w:r>
      <w:r>
        <w:br/>
      </w:r>
      <w:r w:rsidRPr="00AC2023">
        <w:rPr>
          <w:rStyle w:val="teiunclear"/>
        </w:rPr>
        <w:t>roudes.</w:t>
      </w:r>
    </w:p>
    <w:p w14:paraId="044856B3" w14:textId="7133C7D6" w:rsidR="00AC2023" w:rsidRDefault="00AC2023" w:rsidP="00BD30D0">
      <w:pPr>
        <w:pStyle w:val="teiab"/>
      </w:pPr>
      <w:r>
        <w:br/>
      </w:r>
      <w:r w:rsidRPr="00AC2023">
        <w:rPr>
          <w:rStyle w:val="teiunclear"/>
        </w:rPr>
        <w:t>Na tvo</w:t>
      </w:r>
      <w:r>
        <w:t xml:space="preserve"> szvéto voljo ti Angyelje, na tom ſzvej-</w:t>
      </w:r>
      <w:r>
        <w:br/>
      </w:r>
      <w:r w:rsidRPr="00AC2023">
        <w:rPr>
          <w:rStyle w:val="teiunclear"/>
        </w:rPr>
        <w:t>-tu vszáke</w:t>
      </w:r>
      <w:r>
        <w:t xml:space="preserve"> Országe, bejsali bou na vszáke</w:t>
      </w:r>
      <w:r>
        <w:br/>
      </w:r>
      <w:r w:rsidRPr="00AC2023">
        <w:rPr>
          <w:rStyle w:val="teiunclear"/>
        </w:rPr>
        <w:t>rujine</w:t>
      </w:r>
      <w:r>
        <w:t>, na liesznicze, na vnouge Váraſse.</w:t>
      </w:r>
    </w:p>
    <w:p w14:paraId="6A866363" w14:textId="216DC606" w:rsidR="00AC2023" w:rsidRDefault="00AC2023" w:rsidP="00BD30D0">
      <w:pPr>
        <w:pStyle w:val="teiab"/>
      </w:pPr>
      <w:r>
        <w:br/>
      </w:r>
      <w:r w:rsidRPr="00AC2023">
        <w:rPr>
          <w:rStyle w:val="teiunclear"/>
        </w:rPr>
        <w:t>Bougse</w:t>
      </w:r>
      <w:r>
        <w:t xml:space="preserve"> lidi gori szpoberejo, i po ednom</w:t>
      </w:r>
      <w:r>
        <w:br/>
      </w:r>
      <w:r w:rsidRPr="00AC2023">
        <w:rPr>
          <w:rStyle w:val="teiunclear"/>
        </w:rPr>
        <w:t>szil</w:t>
      </w:r>
      <w:r>
        <w:rPr>
          <w:rStyle w:val="teiunclear"/>
        </w:rPr>
        <w:t>i</w:t>
      </w:r>
      <w:r w:rsidRPr="00AC2023">
        <w:rPr>
          <w:rStyle w:val="teiunclear"/>
        </w:rPr>
        <w:t xml:space="preserve"> bou</w:t>
      </w:r>
      <w:r>
        <w:t xml:space="preserve"> v Nebo, te bláseme, i csiszte vſze vzemo</w:t>
      </w:r>
      <w:r>
        <w:br/>
      </w:r>
      <w:r w:rsidRPr="00AC2023">
        <w:rPr>
          <w:rStyle w:val="teiunclear"/>
        </w:rPr>
        <w:t>er láde</w:t>
      </w:r>
      <w:r>
        <w:t xml:space="preserve"> vrágom vsze nihájo.</w:t>
      </w:r>
    </w:p>
    <w:p w14:paraId="338E7D2F" w14:textId="0C52853C" w:rsidR="00AC2023" w:rsidRDefault="00AC2023" w:rsidP="00AC2023">
      <w:pPr>
        <w:pStyle w:val="teicatch-word1"/>
      </w:pPr>
      <w:r>
        <w:t>Zlei.</w:t>
      </w:r>
      <w:r>
        <w:br w:type="page"/>
      </w:r>
    </w:p>
    <w:p w14:paraId="54CE0DBC" w14:textId="506E0302" w:rsidR="00AC2023" w:rsidRDefault="00AC2023" w:rsidP="00AC2023">
      <w:r>
        <w:lastRenderedPageBreak/>
        <w:t>/124/</w:t>
      </w:r>
    </w:p>
    <w:p w14:paraId="27764F53" w14:textId="2AC2BFD2" w:rsidR="00AC2023" w:rsidRDefault="00AC2023" w:rsidP="00AC2023">
      <w:pPr>
        <w:pStyle w:val="teifwPageNum"/>
      </w:pPr>
      <w:r>
        <w:t>121.</w:t>
      </w:r>
    </w:p>
    <w:p w14:paraId="0C459E94" w14:textId="7C1BE4C8" w:rsidR="00AC2023" w:rsidRDefault="00AC2023" w:rsidP="00AC2023">
      <w:pPr>
        <w:pStyle w:val="teiab"/>
      </w:pPr>
      <w:r>
        <w:t>Zleipom csésztjom te dobre bou</w:t>
      </w:r>
      <w:r w:rsidR="00833278">
        <w:t xml:space="preserve"> neszli, scsejo Bou-</w:t>
      </w:r>
      <w:r w:rsidR="00833278">
        <w:br/>
        <w:t>-nyé preporocsiti, i tak scséjo blagoszlova vzéti,</w:t>
      </w:r>
      <w:r w:rsidR="00833278">
        <w:br/>
        <w:t>Angyelje djáti kprávoj rouki.</w:t>
      </w:r>
    </w:p>
    <w:p w14:paraId="5524CDC2" w14:textId="220F7F9E" w:rsidR="00833278" w:rsidRDefault="00833278" w:rsidP="00AC2023">
      <w:pPr>
        <w:pStyle w:val="teiab"/>
      </w:pPr>
      <w:r>
        <w:br/>
        <w:t>Boudo radi ti ſzvéczi vu Bougi, ár vő od nyih</w:t>
      </w:r>
      <w:r>
        <w:br/>
      </w:r>
      <w:r w:rsidRPr="0052317D">
        <w:rPr>
          <w:rStyle w:val="teigap"/>
        </w:rPr>
        <w:t>???</w:t>
      </w:r>
      <w:r>
        <w:t>adoszt boude isla, Telovno, i Dűhovno veszélje</w:t>
      </w:r>
      <w:r>
        <w:br/>
      </w:r>
      <w:r w:rsidRPr="0052317D">
        <w:rPr>
          <w:rStyle w:val="teigap"/>
        </w:rPr>
        <w:t>???</w:t>
      </w:r>
      <w:r>
        <w:t>d Bouga bou szvetla Tejla Dűse.</w:t>
      </w:r>
    </w:p>
    <w:p w14:paraId="479F97F4" w14:textId="66991DCE" w:rsidR="00833278" w:rsidRDefault="00833278" w:rsidP="00AC2023">
      <w:pPr>
        <w:pStyle w:val="teiab"/>
      </w:pPr>
      <w:r>
        <w:br/>
        <w:t>Rávno kak zdaj ſzuncze na na'sz szvejti, ino</w:t>
      </w:r>
      <w:r>
        <w:br/>
        <w:t>povszét vsze kaje preszvejti, od etoga bole Boug</w:t>
      </w:r>
      <w:r>
        <w:br/>
        <w:t>preszvejti, ſzvétim liczom te szvéte preſzvejti.</w:t>
      </w:r>
    </w:p>
    <w:p w14:paraId="3737FBF6" w14:textId="6C48C9DD" w:rsidR="00833278" w:rsidRDefault="00833278" w:rsidP="00AC2023">
      <w:pPr>
        <w:pStyle w:val="teiab"/>
      </w:pPr>
      <w:r>
        <w:br/>
        <w:t>Apostolje z Mariom navkűpe,v-ſztolczi szvoj-</w:t>
      </w:r>
      <w:r>
        <w:br/>
        <w:t>-mi blűzi k Bougi boudo, ſztári ſzvéczi Ang</w:t>
      </w:r>
      <w:r w:rsidRPr="0052317D">
        <w:rPr>
          <w:rStyle w:val="teiunclear"/>
        </w:rPr>
        <w:t>yelj</w:t>
      </w:r>
      <w:r>
        <w:br/>
        <w:t>tam boudo, na to Bo'sje licze glédali boudo.</w:t>
      </w:r>
    </w:p>
    <w:p w14:paraId="3F750BBC" w14:textId="4003FE34" w:rsidR="00833278" w:rsidRDefault="00833278" w:rsidP="00AC2023">
      <w:pPr>
        <w:pStyle w:val="teiab"/>
      </w:pPr>
      <w:r>
        <w:br/>
        <w:t>Csűdivajoucs gledali boudo Diko, i Gosz</w:t>
      </w:r>
      <w:r w:rsidRPr="0052317D">
        <w:rPr>
          <w:rStyle w:val="teiunclear"/>
        </w:rPr>
        <w:t>podni</w:t>
      </w:r>
      <w:r>
        <w:br/>
        <w:t>Bouga licze szvéto, nyegovo zapo</w:t>
      </w:r>
      <w:r w:rsidR="0052317D">
        <w:t>u</w:t>
      </w:r>
      <w:r>
        <w:t xml:space="preserve">vid </w:t>
      </w:r>
      <w:r w:rsidR="0052317D" w:rsidRPr="0052317D">
        <w:rPr>
          <w:rStyle w:val="teiunclear"/>
        </w:rPr>
        <w:t>c</w:t>
      </w:r>
      <w:r w:rsidRPr="0052317D">
        <w:rPr>
          <w:rStyle w:val="teiunclear"/>
        </w:rPr>
        <w:t>sako</w:t>
      </w:r>
      <w:r>
        <w:br/>
        <w:t>ár bi radi szpuniti mu voljo.</w:t>
      </w:r>
    </w:p>
    <w:p w14:paraId="36566FE1" w14:textId="59A0E106" w:rsidR="00833278" w:rsidRDefault="00833278" w:rsidP="00AC2023">
      <w:pPr>
        <w:pStyle w:val="teiab"/>
      </w:pPr>
      <w:r>
        <w:br/>
        <w:t xml:space="preserve">Glih sztejm tálom ti hűdi ſatanye, kako </w:t>
      </w:r>
      <w:r w:rsidRPr="0052317D">
        <w:rPr>
          <w:rStyle w:val="teiunclear"/>
        </w:rPr>
        <w:t>pero</w:t>
      </w:r>
      <w:r>
        <w:br/>
        <w:t xml:space="preserve">-ni lacsni oroszlányi, ali pa kak </w:t>
      </w:r>
      <w:r w:rsidRPr="0052317D">
        <w:rPr>
          <w:rStyle w:val="teiunclear"/>
        </w:rPr>
        <w:t>csendeni</w:t>
      </w:r>
      <w:r>
        <w:br/>
        <w:t xml:space="preserve">ſárkanye, prouti Dűsam vszi boudo </w:t>
      </w:r>
      <w:r w:rsidRPr="0052317D">
        <w:rPr>
          <w:rStyle w:val="teiunclear"/>
        </w:rPr>
        <w:t>talvaje.</w:t>
      </w:r>
    </w:p>
    <w:p w14:paraId="0BE58650" w14:textId="2399630C" w:rsidR="0052317D" w:rsidRDefault="00833278" w:rsidP="00AC2023">
      <w:pPr>
        <w:pStyle w:val="teiab"/>
        <w:rPr>
          <w:rStyle w:val="teiunclear"/>
        </w:rPr>
      </w:pPr>
      <w:r>
        <w:br/>
        <w:t xml:space="preserve">I od szpodi zpekla naprej prido </w:t>
      </w:r>
      <w:r w:rsidRPr="0052317D">
        <w:rPr>
          <w:rStyle w:val="teiunclear"/>
        </w:rPr>
        <w:t>pove</w:t>
      </w:r>
      <w:r w:rsidR="0052317D">
        <w:rPr>
          <w:rStyle w:val="teiunclear"/>
        </w:rPr>
        <w:br w:type="page"/>
      </w:r>
    </w:p>
    <w:p w14:paraId="4E79788F" w14:textId="5A48C6C5" w:rsidR="00833278" w:rsidRDefault="0052317D" w:rsidP="0052317D">
      <w:r>
        <w:lastRenderedPageBreak/>
        <w:t>/125/</w:t>
      </w:r>
    </w:p>
    <w:p w14:paraId="34FE6010" w14:textId="1F39E607" w:rsidR="0052317D" w:rsidRDefault="0052317D" w:rsidP="0052317D">
      <w:pPr>
        <w:pStyle w:val="teifwPageNum"/>
      </w:pPr>
      <w:r>
        <w:t>122.</w:t>
      </w:r>
    </w:p>
    <w:p w14:paraId="0B3A6ACB" w14:textId="76C00893" w:rsidR="0052317D" w:rsidRDefault="0052317D" w:rsidP="0052317D">
      <w:pPr>
        <w:pStyle w:val="teiab"/>
      </w:pPr>
      <w:r>
        <w:t>szvejti isli derkali bou, i gde godi te nevőrne</w:t>
      </w:r>
      <w:r>
        <w:br/>
        <w:t>nájdo, ki szo nyihovi vsze gori szpobero.</w:t>
      </w:r>
    </w:p>
    <w:p w14:paraId="60C0D9AF" w14:textId="0FC5564C" w:rsidR="00100E20" w:rsidRDefault="0052317D" w:rsidP="0052317D">
      <w:pPr>
        <w:pStyle w:val="teiab"/>
      </w:pPr>
      <w:r>
        <w:br/>
        <w:t>Vnouge dávnye i ſztáre Pogane, od vőre</w:t>
      </w:r>
      <w:r>
        <w:br/>
        <w:t>odpádnyene 'ſidove, vsze szpobero te vnouge</w:t>
      </w:r>
      <w:r>
        <w:br/>
        <w:t>hamisn</w:t>
      </w:r>
      <w:r w:rsidR="00100E20">
        <w:t>e, i one vsze vszmertni grejhi mertve.</w:t>
      </w:r>
    </w:p>
    <w:p w14:paraId="4015F5E6" w14:textId="2A179048" w:rsidR="0052317D" w:rsidRDefault="00100E20" w:rsidP="00100E20">
      <w:pPr>
        <w:pStyle w:val="teiab"/>
      </w:pPr>
      <w:r>
        <w:br/>
        <w:t xml:space="preserve">Na veliko gűmlo boudo gnali, </w:t>
      </w:r>
      <w:r w:rsidR="0052317D">
        <w:t>na Olivecz-</w:t>
      </w:r>
      <w:r w:rsidR="0052317D">
        <w:br/>
        <w:t>-koga breiga polé, na ſirouko Jo'safata dolé,</w:t>
      </w:r>
      <w:r w:rsidR="0052317D">
        <w:br/>
        <w:t>oszouditi, ino omlátiti.</w:t>
      </w:r>
    </w:p>
    <w:p w14:paraId="49F94338" w14:textId="4372CDC6" w:rsidR="0052317D" w:rsidRDefault="0052317D" w:rsidP="0052317D">
      <w:pPr>
        <w:pStyle w:val="teiab"/>
      </w:pPr>
      <w:r>
        <w:br/>
      </w:r>
      <w:r w:rsidR="00100E20">
        <w:t>Oh kak ru'sni ti prekléczi boudo, ár vo-</w:t>
      </w:r>
      <w:r w:rsidR="00100E20">
        <w:br/>
        <w:t>-nyavi kako vrázje boudo, krouto Csarni kak</w:t>
      </w:r>
      <w:r w:rsidR="00100E20">
        <w:br/>
        <w:t>vougyelje boudo, vszvojem keipi kako vrázje boudo.</w:t>
      </w:r>
    </w:p>
    <w:p w14:paraId="264CEA9D" w14:textId="32661A65" w:rsidR="00100E20" w:rsidRDefault="00100E20" w:rsidP="0052317D">
      <w:pPr>
        <w:pStyle w:val="teiab"/>
      </w:pPr>
      <w:r>
        <w:br/>
        <w:t>Joni bou Bo'sja licza vidli, na nyih 'saloſzt</w:t>
      </w:r>
      <w:r>
        <w:br/>
        <w:t>boude tou videnye, ſzkvárjeni szo tou dobro bou</w:t>
      </w:r>
      <w:r>
        <w:br/>
        <w:t>znali, a Bo'sánsztva pa nebo vidili.</w:t>
      </w:r>
    </w:p>
    <w:p w14:paraId="120F507D" w14:textId="6BFCE4F7" w:rsidR="00100E20" w:rsidRDefault="00100E20" w:rsidP="0052317D">
      <w:pPr>
        <w:pStyle w:val="teiab"/>
      </w:pPr>
      <w:r>
        <w:br/>
        <w:t>Go'szpon Krisztus vcsini poiszkati, kri'sno</w:t>
      </w:r>
      <w:r>
        <w:br/>
        <w:t xml:space="preserve">drejvo tá scsé </w:t>
      </w:r>
      <w:r w:rsidR="00D4576F">
        <w:t>posztaviti, kri'sne czveke i</w:t>
      </w:r>
      <w:r w:rsidR="00D4576F">
        <w:br/>
        <w:t>vejnecz ternovi, osztro dárdo, tá scsé pozta-</w:t>
      </w:r>
      <w:r w:rsidR="00D4576F">
        <w:br/>
        <w:t>-viti.</w:t>
      </w:r>
    </w:p>
    <w:p w14:paraId="5FE8BBFC" w14:textId="30D14347" w:rsidR="00D4576F" w:rsidRDefault="00D4576F" w:rsidP="0052317D">
      <w:pPr>
        <w:pStyle w:val="teiab"/>
      </w:pPr>
      <w:r>
        <w:br/>
        <w:t>ſztraſsijo sze 'ſidovje Krisztuſsa, zbojijo sze</w:t>
      </w:r>
    </w:p>
    <w:p w14:paraId="670EC725" w14:textId="599480AA" w:rsidR="00D4576F" w:rsidRDefault="00D4576F" w:rsidP="00D4576F">
      <w:pPr>
        <w:pStyle w:val="teicatch-word1"/>
      </w:pPr>
      <w:r>
        <w:t>od</w:t>
      </w:r>
      <w:r>
        <w:br w:type="page"/>
      </w:r>
    </w:p>
    <w:p w14:paraId="3118EC40" w14:textId="2B540078" w:rsidR="00D4576F" w:rsidRDefault="00D4576F" w:rsidP="00D4576F">
      <w:r>
        <w:lastRenderedPageBreak/>
        <w:t>/126/</w:t>
      </w:r>
    </w:p>
    <w:p w14:paraId="50A2C7DF" w14:textId="080D1AD8" w:rsidR="00D4576F" w:rsidRDefault="00D4576F" w:rsidP="00D4576F">
      <w:pPr>
        <w:pStyle w:val="teifwPageNum"/>
      </w:pPr>
      <w:r>
        <w:t>123.</w:t>
      </w:r>
    </w:p>
    <w:p w14:paraId="79CB7927" w14:textId="1413BAE6" w:rsidR="00D4576F" w:rsidRDefault="00D4576F" w:rsidP="00D4576F">
      <w:pPr>
        <w:pStyle w:val="teiab"/>
      </w:pPr>
      <w:r>
        <w:t>od kri'snoga drejva, tou vidivsi na pamet nyimi</w:t>
      </w:r>
      <w:r>
        <w:br/>
        <w:t>pride, da szo oni vmourili Krisztuſsa.</w:t>
      </w:r>
    </w:p>
    <w:p w14:paraId="53F5BE01" w14:textId="3C90D5D9" w:rsidR="00D4576F" w:rsidRDefault="00D4576F" w:rsidP="00D4576F">
      <w:pPr>
        <w:pStyle w:val="teiab"/>
      </w:pPr>
      <w:r>
        <w:br/>
        <w:t>Trepetlivi Krisztuſsa hohári, boudo Judas</w:t>
      </w:r>
      <w:r>
        <w:br/>
        <w:t>i Anaſsa ſzlugi, i Kaiſas szám, i nyega ſzol-</w:t>
      </w:r>
      <w:r>
        <w:br/>
        <w:t>-dáki, i Pilátus i nyega prebeigi.</w:t>
      </w:r>
    </w:p>
    <w:p w14:paraId="1B68CC43" w14:textId="7ACA198B" w:rsidR="00D4576F" w:rsidRDefault="00D4576F" w:rsidP="00D4576F">
      <w:pPr>
        <w:pStyle w:val="teiab"/>
      </w:pPr>
      <w:r>
        <w:br/>
        <w:t>Vszi ednáko na kris bou glédali, ár vszi 'snye-</w:t>
      </w:r>
      <w:r>
        <w:br/>
        <w:t>-ga boudo sze ſzoudili, ki v Jezuſsi vőrjo zveli-</w:t>
      </w:r>
      <w:r>
        <w:br/>
        <w:t>-cso sze, ki ne vőrjo na pekel vszi pojdo.</w:t>
      </w:r>
    </w:p>
    <w:p w14:paraId="3642E833" w14:textId="6BF120FF" w:rsidR="00D4576F" w:rsidRDefault="00D4576F" w:rsidP="00D4576F">
      <w:pPr>
        <w:pStyle w:val="teiab"/>
      </w:pPr>
      <w:r>
        <w:br/>
        <w:t>Ti poganye mántre bou vidili, Manterni-</w:t>
      </w:r>
      <w:r>
        <w:br/>
        <w:t>-ke zdá</w:t>
      </w:r>
      <w:r w:rsidR="00572AC0">
        <w:t>vnya szo mantrali, tergali je kerv nyih</w:t>
      </w:r>
      <w:r w:rsidR="00572AC0">
        <w:br/>
        <w:t>prelejvali, no záto sze bou vidli szkvárjeni.</w:t>
      </w:r>
    </w:p>
    <w:p w14:paraId="1C8BBC51" w14:textId="51747E5B" w:rsidR="00572AC0" w:rsidRDefault="00572AC0" w:rsidP="00D4576F">
      <w:pPr>
        <w:pStyle w:val="teiab"/>
      </w:pPr>
      <w:r>
        <w:br/>
        <w:t>Ti bogáczi neszrecsni tam boudo, ár nemilo</w:t>
      </w:r>
      <w:r>
        <w:br/>
        <w:t>na vbouge gledali boudo, za bolonde stere imeli</w:t>
      </w:r>
      <w:r>
        <w:br/>
        <w:t>szo, csűdijo sze, odicseni, da szo.</w:t>
      </w:r>
    </w:p>
    <w:p w14:paraId="7D205A46" w14:textId="5207334E" w:rsidR="00572AC0" w:rsidRDefault="00572AC0" w:rsidP="00D4576F">
      <w:pPr>
        <w:pStyle w:val="teiab"/>
      </w:pPr>
      <w:r>
        <w:br/>
        <w:t>Tou vidijo nevőrni 'salűjo, i od szvéti takvo</w:t>
      </w:r>
      <w:r>
        <w:br/>
        <w:t>rejcs právijo, pravili szmo oni norczi kaj szo,</w:t>
      </w:r>
      <w:r>
        <w:br/>
        <w:t>zdaj vidimo odicseni da szo.</w:t>
      </w:r>
    </w:p>
    <w:p w14:paraId="7948233B" w14:textId="27EBE1D0" w:rsidR="00572AC0" w:rsidRDefault="00572AC0" w:rsidP="00D4576F">
      <w:pPr>
        <w:pStyle w:val="teiab"/>
      </w:pPr>
      <w:r>
        <w:br/>
        <w:t>Ti ſzvéczi vsze znájo naſse grejhe, kak ſzmo</w:t>
      </w:r>
      <w:r>
        <w:br/>
        <w:t>vrejli 'siveli znájo vsze, naſse roké nyé nevolo.</w:t>
      </w:r>
    </w:p>
    <w:p w14:paraId="1F42B43E" w14:textId="135C889A" w:rsidR="00572AC0" w:rsidRDefault="00572AC0" w:rsidP="00572AC0">
      <w:pPr>
        <w:pStyle w:val="teicatch-word1"/>
      </w:pPr>
      <w:r>
        <w:t>hvá</w:t>
      </w:r>
      <w:r>
        <w:br w:type="page"/>
      </w:r>
    </w:p>
    <w:p w14:paraId="5FF141ED" w14:textId="750F8FAF" w:rsidR="00572AC0" w:rsidRDefault="00572AC0" w:rsidP="00572AC0">
      <w:r>
        <w:lastRenderedPageBreak/>
        <w:t>/127/</w:t>
      </w:r>
    </w:p>
    <w:p w14:paraId="7108110D" w14:textId="25B38DC9" w:rsidR="00572AC0" w:rsidRDefault="00572AC0" w:rsidP="00572AC0">
      <w:pPr>
        <w:pStyle w:val="teifwPageNum"/>
      </w:pPr>
      <w:r>
        <w:t>124.</w:t>
      </w:r>
    </w:p>
    <w:p w14:paraId="74531B4D" w14:textId="42BAEEB1" w:rsidR="00572AC0" w:rsidRDefault="00572AC0" w:rsidP="00572AC0">
      <w:pPr>
        <w:pStyle w:val="teiab"/>
      </w:pPr>
      <w:r>
        <w:t>hvále, zakaj na nász prisla szmert vekvecsna.</w:t>
      </w:r>
    </w:p>
    <w:p w14:paraId="1863CB94" w14:textId="0791E32F" w:rsidR="00572AC0" w:rsidRDefault="00572AC0" w:rsidP="00572AC0">
      <w:pPr>
        <w:pStyle w:val="teiab"/>
      </w:pPr>
      <w:r>
        <w:br/>
        <w:t xml:space="preserve">Glédali bou ti </w:t>
      </w:r>
      <w:r w:rsidR="006E2884">
        <w:t>ſzvéczi nevőrne, ár poznajo</w:t>
      </w:r>
      <w:r w:rsidR="006E2884">
        <w:br/>
        <w:t>vsze nyih hamicsije, ki szo ovdi mantrali</w:t>
      </w:r>
      <w:r w:rsidR="006E2884">
        <w:br/>
        <w:t>pravicsne, zmiszlili szo vnouge gamiſsije.</w:t>
      </w:r>
    </w:p>
    <w:p w14:paraId="02C53E2C" w14:textId="68D16E7B" w:rsidR="006E2884" w:rsidRDefault="006E2884" w:rsidP="00572AC0">
      <w:pPr>
        <w:pStyle w:val="teiab"/>
      </w:pPr>
      <w:r>
        <w:br/>
        <w:t>Toj praviczi ki szo prouti rekli, szpra-</w:t>
      </w:r>
      <w:r>
        <w:br/>
        <w:t>-vili szo vnouge kanybe, Máote, i berságe te</w:t>
      </w:r>
      <w:r>
        <w:br/>
        <w:t>vnouge nevolje, prouti pravdi te vnouge ná-</w:t>
      </w:r>
      <w:r>
        <w:br/>
        <w:t>-redbe.</w:t>
      </w:r>
    </w:p>
    <w:p w14:paraId="458861E4" w14:textId="040605B1" w:rsidR="006E2884" w:rsidRDefault="006E2884" w:rsidP="00572AC0">
      <w:pPr>
        <w:pStyle w:val="teiab"/>
      </w:pPr>
      <w:r>
        <w:br/>
        <w:t>Csalarie vonyáva poszouda, i ti vrázje</w:t>
      </w:r>
      <w:r>
        <w:br/>
        <w:t>ſzejácsa koukola, nepriátelje ſzina Bo'sjega,</w:t>
      </w:r>
      <w:r>
        <w:br/>
        <w:t>vszi tam boudo ti grejhov Ocsevje.</w:t>
      </w:r>
    </w:p>
    <w:p w14:paraId="7615000F" w14:textId="423B26C4" w:rsidR="006E2884" w:rsidRDefault="006E2884" w:rsidP="00572AC0">
      <w:pPr>
        <w:pStyle w:val="teiab"/>
      </w:pPr>
      <w:r>
        <w:br/>
        <w:t>Bojazlivi Goszpodna glédali, trepetlivi gda</w:t>
      </w:r>
      <w:r>
        <w:br/>
        <w:t>bou kri'sa vidli, ár szo oni szpűsztjom szmert</w:t>
      </w:r>
      <w:r>
        <w:br/>
        <w:t>vcsinili, tou vsze znájo, da vzemo moke vszi.</w:t>
      </w:r>
    </w:p>
    <w:p w14:paraId="724AF38F" w14:textId="22A05577" w:rsidR="006E2884" w:rsidRDefault="006E2884" w:rsidP="00572AC0">
      <w:pPr>
        <w:pStyle w:val="teiab"/>
      </w:pPr>
      <w:r>
        <w:br/>
      </w:r>
      <w:r w:rsidRPr="002A2B9B">
        <w:rPr>
          <w:rStyle w:val="teiunclear"/>
        </w:rPr>
        <w:t>Henetniczi</w:t>
      </w:r>
      <w:r>
        <w:t xml:space="preserve"> vidévsi ſzvedouſztvo, ſzlatki</w:t>
      </w:r>
      <w:r>
        <w:br/>
        <w:t>Jezus boude nyim sztim ſzvedok, sztraſsijo</w:t>
      </w:r>
      <w:r>
        <w:br/>
        <w:t>sze kaj szo hamicsijo, napravili vnougo fals-</w:t>
      </w:r>
      <w:r>
        <w:br/>
        <w:t>-ni</w:t>
      </w:r>
      <w:r w:rsidR="002A2B9B" w:rsidRPr="002A2B9B">
        <w:rPr>
          <w:rStyle w:val="teiunclear"/>
        </w:rPr>
        <w:t>h</w:t>
      </w:r>
      <w:r w:rsidR="002A2B9B">
        <w:t xml:space="preserve"> delo.</w:t>
      </w:r>
    </w:p>
    <w:p w14:paraId="7BFB7E4F" w14:textId="634C3A46" w:rsidR="002A2B9B" w:rsidRDefault="002A2B9B" w:rsidP="00572AC0">
      <w:pPr>
        <w:pStyle w:val="teiab"/>
      </w:pPr>
      <w:r>
        <w:br/>
        <w:t xml:space="preserve">A ſzkvárjeni </w:t>
      </w:r>
      <w:r w:rsidRPr="002A2B9B">
        <w:rPr>
          <w:rStyle w:val="teiunclear"/>
        </w:rPr>
        <w:t>ti</w:t>
      </w:r>
      <w:r>
        <w:t xml:space="preserve"> vnougi kerscsanye, ki szo</w:t>
      </w:r>
    </w:p>
    <w:p w14:paraId="7E6489B6" w14:textId="293692C4" w:rsidR="002A2B9B" w:rsidRDefault="002A2B9B" w:rsidP="002A2B9B">
      <w:pPr>
        <w:pStyle w:val="teicatch-word1"/>
      </w:pPr>
      <w:r>
        <w:t>bili</w:t>
      </w:r>
      <w:r>
        <w:br w:type="page"/>
      </w:r>
    </w:p>
    <w:p w14:paraId="2DA9211A" w14:textId="74D27E59" w:rsidR="002A2B9B" w:rsidRDefault="002A2B9B" w:rsidP="002A2B9B">
      <w:r>
        <w:lastRenderedPageBreak/>
        <w:t>/128/</w:t>
      </w:r>
    </w:p>
    <w:p w14:paraId="4A461424" w14:textId="051706E4" w:rsidR="002A2B9B" w:rsidRDefault="002A2B9B" w:rsidP="002A2B9B">
      <w:pPr>
        <w:pStyle w:val="teifwPageNum"/>
      </w:pPr>
      <w:r>
        <w:t>125.</w:t>
      </w:r>
    </w:p>
    <w:p w14:paraId="5F700868" w14:textId="71B9AFAC" w:rsidR="002A2B9B" w:rsidRDefault="002A2B9B" w:rsidP="002A2B9B">
      <w:pPr>
        <w:pStyle w:val="teiab"/>
      </w:pPr>
      <w:r>
        <w:t>bili ziménom kerscsanye, ali nej szo vőrvali</w:t>
      </w:r>
      <w:r>
        <w:br/>
      </w:r>
      <w:r w:rsidR="00C031C7">
        <w:t>v Jezuſsi, nyih vojuvje boudo nyim ti vrázje.</w:t>
      </w:r>
    </w:p>
    <w:p w14:paraId="7B955CAE" w14:textId="2A1D8677" w:rsidR="00C031C7" w:rsidRDefault="00C031C7" w:rsidP="002A2B9B">
      <w:pPr>
        <w:pStyle w:val="teiab"/>
      </w:pPr>
      <w:r>
        <w:br/>
        <w:t>Vesz ovi szvejt tam na gűmli boude, vſzi</w:t>
      </w:r>
      <w:r>
        <w:br/>
        <w:t>ti dobri, i hűdi tam boudo, vsza pravicza</w:t>
      </w:r>
      <w:r>
        <w:br/>
        <w:t>i koukol tam boudo, pravic'sni, i hamicsni</w:t>
      </w:r>
      <w:r>
        <w:br/>
        <w:t>tam boudo.</w:t>
      </w:r>
    </w:p>
    <w:p w14:paraId="49BC5F18" w14:textId="7917C14F" w:rsidR="00C031C7" w:rsidRDefault="00C031C7" w:rsidP="002A2B9B">
      <w:pPr>
        <w:pStyle w:val="teiab"/>
      </w:pPr>
      <w:r>
        <w:br/>
        <w:t>Goszpon Jezus i tako tam zacsne, vtiſztom</w:t>
      </w:r>
      <w:r>
        <w:br/>
        <w:t>gűmli pseniczo mlátiti, vſzákoga scsé terdno</w:t>
      </w:r>
      <w:r>
        <w:br/>
        <w:t>opitati, szte pravicze zczipmi je vkűp szterti.</w:t>
      </w:r>
    </w:p>
    <w:p w14:paraId="1F5FED16" w14:textId="3E17225C" w:rsidR="00C031C7" w:rsidRDefault="00C031C7" w:rsidP="002A2B9B">
      <w:pPr>
        <w:pStyle w:val="teiab"/>
      </w:pPr>
    </w:p>
    <w:p w14:paraId="188DF433" w14:textId="56A834D1" w:rsidR="00C031C7" w:rsidRDefault="00C031C7" w:rsidP="00C031C7">
      <w:pPr>
        <w:pStyle w:val="Naslov1"/>
      </w:pPr>
      <w:r>
        <w:t>Pou tála ete Peszmi.</w:t>
      </w:r>
    </w:p>
    <w:p w14:paraId="0DFF0A00" w14:textId="0C2F4DD6" w:rsidR="00C031C7" w:rsidRDefault="00C031C7" w:rsidP="00C031C7"/>
    <w:p w14:paraId="0DC9C830" w14:textId="04B603DB" w:rsidR="00C031C7" w:rsidRDefault="00C031C7" w:rsidP="00C031C7">
      <w:pPr>
        <w:pStyle w:val="teiab"/>
      </w:pPr>
      <w:r>
        <w:t>Zdejszne sztrá</w:t>
      </w:r>
      <w:r w:rsidR="00D772DA">
        <w:t>ni zgledne sze na Mat</w:t>
      </w:r>
      <w:r>
        <w:t>er Go-</w:t>
      </w:r>
      <w:r>
        <w:br/>
        <w:t xml:space="preserve">-szpon Jezus na Dejvo </w:t>
      </w:r>
      <w:r w:rsidRPr="00C031C7">
        <w:rPr>
          <w:rStyle w:val="teipersName"/>
        </w:rPr>
        <w:t>Mario</w:t>
      </w:r>
      <w:r>
        <w:t xml:space="preserve"> na szve n</w:t>
      </w:r>
      <w:r w:rsidRPr="00D772DA">
        <w:rPr>
          <w:rStyle w:val="teiunclear"/>
        </w:rPr>
        <w:t>ouge</w:t>
      </w:r>
      <w:r>
        <w:br/>
        <w:t>sztáne Mari kmeszto, i klecsécsa po</w:t>
      </w:r>
      <w:r w:rsidRPr="00D772DA">
        <w:rPr>
          <w:rStyle w:val="teiunclear"/>
        </w:rPr>
        <w:t>szlűsana</w:t>
      </w:r>
      <w:r>
        <w:br/>
        <w:t>ſziná.</w:t>
      </w:r>
    </w:p>
    <w:p w14:paraId="15AF4120" w14:textId="63267E61" w:rsidR="00C031C7" w:rsidRDefault="00C031C7" w:rsidP="00C031C7">
      <w:pPr>
        <w:pStyle w:val="teiab"/>
      </w:pPr>
      <w:r>
        <w:br/>
        <w:t xml:space="preserve">Nyé ſzvéti ſzin tak recse Materi </w:t>
      </w:r>
      <w:r w:rsidRPr="00D772DA">
        <w:rPr>
          <w:rStyle w:val="teiunclear"/>
        </w:rPr>
        <w:t>pastű-</w:t>
      </w:r>
      <w:r>
        <w:br/>
        <w:t xml:space="preserve">-vána ma Mati </w:t>
      </w:r>
      <w:r w:rsidRPr="00C031C7">
        <w:rPr>
          <w:rStyle w:val="teipersName"/>
        </w:rPr>
        <w:t>Maria</w:t>
      </w:r>
      <w:r>
        <w:t xml:space="preserve">, bojdi vszigdar </w:t>
      </w:r>
      <w:r w:rsidRPr="00D772DA">
        <w:rPr>
          <w:rStyle w:val="teiunclear"/>
        </w:rPr>
        <w:t>vu od-</w:t>
      </w:r>
      <w:r>
        <w:br/>
        <w:t>-na Bouguvi, i ſzvétoga Trojsztva blago'szlo-</w:t>
      </w:r>
      <w:r>
        <w:br/>
        <w:t>-vlena.</w:t>
      </w:r>
    </w:p>
    <w:p w14:paraId="56CB3657" w14:textId="7164D93A" w:rsidR="00D772DA" w:rsidRDefault="00D772DA" w:rsidP="00C031C7">
      <w:pPr>
        <w:pStyle w:val="teicatch-word1"/>
      </w:pPr>
      <w:r>
        <w:t>Vu</w:t>
      </w:r>
      <w:r>
        <w:br w:type="page"/>
      </w:r>
    </w:p>
    <w:p w14:paraId="44EE6F45" w14:textId="24B295AA" w:rsidR="00C031C7" w:rsidRDefault="00D772DA" w:rsidP="00D772DA">
      <w:r>
        <w:lastRenderedPageBreak/>
        <w:t>/129/</w:t>
      </w:r>
    </w:p>
    <w:p w14:paraId="72246BC1" w14:textId="0490F56E" w:rsidR="00D772DA" w:rsidRDefault="00D772DA" w:rsidP="00D772DA">
      <w:pPr>
        <w:pStyle w:val="teifwPageNum"/>
      </w:pPr>
      <w:r>
        <w:t>126.</w:t>
      </w:r>
    </w:p>
    <w:p w14:paraId="482429C5" w14:textId="2DAE413B" w:rsidR="00D772DA" w:rsidRDefault="00D772DA" w:rsidP="00D772DA">
      <w:pPr>
        <w:pStyle w:val="teiab"/>
      </w:pPr>
      <w:r>
        <w:t>Vu czvetécsem Tejli szi me noszla, na vete</w:t>
      </w:r>
      <w:r>
        <w:br/>
        <w:t>szvejt ti szi me rodila, sztvoim drágim mlej-</w:t>
      </w:r>
      <w:r>
        <w:br/>
        <w:t>-kom me kermila, v Cslecsjo doubo gori me zhráni-</w:t>
      </w:r>
      <w:r>
        <w:br/>
        <w:t>-la.</w:t>
      </w:r>
    </w:p>
    <w:p w14:paraId="11093852" w14:textId="009A6E1C" w:rsidR="00D772DA" w:rsidRDefault="00D772DA" w:rsidP="00D772DA">
      <w:pPr>
        <w:pStyle w:val="teiab"/>
      </w:pPr>
      <w:r>
        <w:br/>
        <w:t>Zvelicsim jasz ma Mati tvo Dűso, zveli-</w:t>
      </w:r>
      <w:r>
        <w:br/>
        <w:t>-csim jasz tve Csrejvo, i Tejlo, i blá'seno tve</w:t>
      </w:r>
      <w:r>
        <w:br/>
        <w:t>Cslovejsztvo 'ſenszko, tvo veliko vőro ino delo.</w:t>
      </w:r>
    </w:p>
    <w:p w14:paraId="3F7ED667" w14:textId="1F122184" w:rsidR="00D772DA" w:rsidRDefault="00D772DA" w:rsidP="00D772DA">
      <w:pPr>
        <w:pStyle w:val="teiab"/>
      </w:pPr>
      <w:r>
        <w:br/>
        <w:t>V preveliki britki moji mokaj, zmenom je-</w:t>
      </w:r>
      <w:r>
        <w:br/>
        <w:t>-szi bila i vu szmerti, záto vezdaj vu mojem</w:t>
      </w:r>
      <w:r>
        <w:br/>
        <w:t>blá'sensztvi, Örocznicza vszej dobrout bojdi ti.</w:t>
      </w:r>
    </w:p>
    <w:p w14:paraId="159C94D4" w14:textId="679D4007" w:rsidR="00D772DA" w:rsidRDefault="00D772DA" w:rsidP="00D772DA">
      <w:pPr>
        <w:pStyle w:val="teiab"/>
      </w:pPr>
      <w:r>
        <w:br/>
        <w:t>Na dnésnyi dén vzemi moj Aldomás, z-</w:t>
      </w:r>
      <w:r>
        <w:br/>
        <w:t>-Aldomáſsom i moj szvéti Ország, i z Orszá-</w:t>
      </w:r>
      <w:r>
        <w:br/>
        <w:t>-gom navkűp me blá'sensztvo, ter zblá'sen-</w:t>
      </w:r>
      <w:r>
        <w:br/>
        <w:t>-sztvom i mené ſzamoga.</w:t>
      </w:r>
    </w:p>
    <w:p w14:paraId="16AE4CD3" w14:textId="43EF9787" w:rsidR="00D772DA" w:rsidRDefault="00D772DA" w:rsidP="00D772DA">
      <w:pPr>
        <w:pStyle w:val="teiab"/>
      </w:pPr>
      <w:r>
        <w:br/>
        <w:t xml:space="preserve">ſzvéta </w:t>
      </w:r>
      <w:r w:rsidRPr="00D772DA">
        <w:t>Mati</w:t>
      </w:r>
      <w:r w:rsidRPr="00D772DA">
        <w:rPr>
          <w:rStyle w:val="teipersName"/>
        </w:rPr>
        <w:t xml:space="preserve"> Maria</w:t>
      </w:r>
      <w:r>
        <w:t xml:space="preserve"> blá'sena, radűje ſze</w:t>
      </w:r>
      <w:r>
        <w:br/>
        <w:t>gda tou csűje ona ſzvojmi ſzini ſzvétomi</w:t>
      </w:r>
      <w:r>
        <w:br/>
        <w:t>hválo dá, kaj zorſzágom on szebe nyej dáje.</w:t>
      </w:r>
    </w:p>
    <w:p w14:paraId="716DE2DD" w14:textId="4066C6B4" w:rsidR="00D772DA" w:rsidRDefault="00D772DA" w:rsidP="00D772DA">
      <w:pPr>
        <w:pStyle w:val="teiab"/>
      </w:pPr>
      <w:r>
        <w:br/>
        <w:t>Goszpon Jezus ſzvéte Apostole, blagoszlo-</w:t>
      </w:r>
    </w:p>
    <w:p w14:paraId="41E1CDE5" w14:textId="0A034725" w:rsidR="009175DE" w:rsidRDefault="00D772DA" w:rsidP="00D772DA">
      <w:pPr>
        <w:pStyle w:val="teicatch-word1"/>
      </w:pPr>
      <w:r>
        <w:t>vi</w:t>
      </w:r>
      <w:r w:rsidR="009175DE">
        <w:br w:type="page"/>
      </w:r>
    </w:p>
    <w:p w14:paraId="3ACD11A3" w14:textId="7258401A" w:rsidR="00D772DA" w:rsidRDefault="009175DE" w:rsidP="009175DE">
      <w:r>
        <w:lastRenderedPageBreak/>
        <w:t>/130/</w:t>
      </w:r>
    </w:p>
    <w:p w14:paraId="3EA015C3" w14:textId="7E343816" w:rsidR="009175DE" w:rsidRDefault="009175DE" w:rsidP="009175DE">
      <w:pPr>
        <w:pStyle w:val="teifwPageNum"/>
      </w:pPr>
      <w:r>
        <w:t>127.</w:t>
      </w:r>
    </w:p>
    <w:p w14:paraId="34589330" w14:textId="14BD1F7F" w:rsidR="009175DE" w:rsidRDefault="009175DE" w:rsidP="009175DE">
      <w:pPr>
        <w:pStyle w:val="teiab"/>
      </w:pPr>
      <w:r>
        <w:t>-vi, kako szvéte práve, ki za nyega oſztavli szo</w:t>
      </w:r>
      <w:r>
        <w:br/>
        <w:t>márhe, terpeli szo nevoule, i mántre.</w:t>
      </w:r>
    </w:p>
    <w:p w14:paraId="366DFADE" w14:textId="22BAA1CD" w:rsidR="009175DE" w:rsidRDefault="009175DE" w:rsidP="009175DE">
      <w:pPr>
        <w:pStyle w:val="teiab"/>
      </w:pPr>
      <w:r>
        <w:br/>
        <w:t>Zatejm i tak aldűje Manternike, ki za nyega</w:t>
      </w:r>
      <w:r>
        <w:br/>
        <w:t>prijali szo moke, pomoriti dáli sze za vőro,</w:t>
      </w:r>
      <w:r>
        <w:br/>
        <w:t>terpeli szo i vnouga Mártirsztva.</w:t>
      </w:r>
    </w:p>
    <w:p w14:paraId="6CDDFA2E" w14:textId="46024FB8" w:rsidR="009175DE" w:rsidRDefault="009175DE" w:rsidP="009175DE">
      <w:pPr>
        <w:pStyle w:val="teiab"/>
      </w:pPr>
      <w:r>
        <w:br/>
        <w:t>Te pravicsne vőrne Conſeſsore, ki vc'siniſse</w:t>
      </w:r>
      <w:r>
        <w:br/>
        <w:t>vnouga Dűsna dobra, der'sali szo to selno pokouro,</w:t>
      </w:r>
      <w:r>
        <w:br/>
        <w:t>blagoszlovi nye za právo vőro.</w:t>
      </w:r>
    </w:p>
    <w:p w14:paraId="61B90DB3" w14:textId="3773D2E1" w:rsidR="009175DE" w:rsidRDefault="009175DE" w:rsidP="009175DE">
      <w:pPr>
        <w:pStyle w:val="teiab"/>
      </w:pPr>
      <w:r>
        <w:br/>
        <w:t>Potom toga aldűje Devicze, vu Csiſztoucsi</w:t>
      </w:r>
      <w:r>
        <w:br/>
        <w:t>nyega naszlednike, ki der'saſse Tejla, i Dűsiczé,</w:t>
      </w:r>
      <w:r>
        <w:br/>
        <w:t>vu Detinsztvi odűriſse grejhe.</w:t>
      </w:r>
    </w:p>
    <w:p w14:paraId="716DE145" w14:textId="0FD0C4E7" w:rsidR="009175DE" w:rsidRDefault="009175DE" w:rsidP="009175DE">
      <w:pPr>
        <w:pStyle w:val="teiab"/>
      </w:pPr>
      <w:r>
        <w:br/>
        <w:t>Blagoszlovi ti Jezus vDovicze, ke der'saſse</w:t>
      </w:r>
      <w:r>
        <w:br/>
        <w:t>dobro voljo vuvſzem, ſzpominanye szmerti tvoje</w:t>
      </w:r>
      <w:r>
        <w:br/>
        <w:t>szvéte, i vmolitvaj vnougo Cseſzt postenyé.</w:t>
      </w:r>
    </w:p>
    <w:p w14:paraId="571E8B50" w14:textId="38D0D329" w:rsidR="009175DE" w:rsidRDefault="009175DE" w:rsidP="009175DE">
      <w:pPr>
        <w:pStyle w:val="teiab"/>
      </w:pPr>
      <w:r>
        <w:br/>
        <w:t>Vu praviczi 'ſivoucse Hi'snike</w:t>
      </w:r>
      <w:r w:rsidR="009A11A3">
        <w:t>, ki szo tvojo</w:t>
      </w:r>
      <w:r w:rsidR="009A11A3">
        <w:br/>
        <w:t xml:space="preserve">zapouvid, der'sali, hránili szo te vbouge </w:t>
      </w:r>
      <w:r w:rsidR="009A11A3" w:rsidRPr="009A11A3">
        <w:rPr>
          <w:rStyle w:val="teiunclear"/>
        </w:rPr>
        <w:t>nevorne,</w:t>
      </w:r>
      <w:r w:rsidR="009A11A3">
        <w:br/>
        <w:t>blagoszlovis za právo vőro nyé.</w:t>
      </w:r>
    </w:p>
    <w:p w14:paraId="3E418ECE" w14:textId="36307EB5" w:rsidR="009A11A3" w:rsidRDefault="009A11A3" w:rsidP="009175DE">
      <w:pPr>
        <w:pStyle w:val="teiab"/>
      </w:pPr>
      <w:r>
        <w:br/>
        <w:t xml:space="preserve">Oh Boug zmo'sni ti zevszejmi ſzvéczi </w:t>
      </w:r>
      <w:r w:rsidRPr="009A11A3">
        <w:rPr>
          <w:rStyle w:val="teiunclear"/>
        </w:rPr>
        <w:t>iz</w:t>
      </w:r>
    </w:p>
    <w:p w14:paraId="7D79C176" w14:textId="49AAF9BB" w:rsidR="009A11A3" w:rsidRDefault="009A11A3" w:rsidP="009A11A3">
      <w:pPr>
        <w:pStyle w:val="teicatch-word1"/>
      </w:pPr>
      <w:r>
        <w:t>An</w:t>
      </w:r>
      <w:r>
        <w:br w:type="page"/>
      </w:r>
    </w:p>
    <w:p w14:paraId="3F3B5E24" w14:textId="797F02E3" w:rsidR="009A11A3" w:rsidRDefault="009A11A3" w:rsidP="009A11A3">
      <w:r>
        <w:lastRenderedPageBreak/>
        <w:t>/131/</w:t>
      </w:r>
    </w:p>
    <w:p w14:paraId="189EAB0A" w14:textId="3BFF02F3" w:rsidR="009A11A3" w:rsidRDefault="009A11A3" w:rsidP="009A11A3">
      <w:pPr>
        <w:pStyle w:val="teifwPageNum"/>
      </w:pPr>
      <w:r>
        <w:t>128.</w:t>
      </w:r>
    </w:p>
    <w:p w14:paraId="74779A6A" w14:textId="0CF4769F" w:rsidR="009A11A3" w:rsidRDefault="009A11A3" w:rsidP="009A11A3">
      <w:pPr>
        <w:pStyle w:val="teiab"/>
      </w:pPr>
      <w:r>
        <w:t>Angyelmi i ſzvétimi lidmi, ki szo godi tvo voljo csi-</w:t>
      </w:r>
      <w:r>
        <w:br/>
        <w:t>-nili, szvom deſzniczom vsze nyé blagoszlovis.</w:t>
      </w:r>
    </w:p>
    <w:p w14:paraId="197775A6" w14:textId="1FC5AAE2" w:rsidR="009A11A3" w:rsidRDefault="009A11A3" w:rsidP="009A11A3">
      <w:pPr>
        <w:pStyle w:val="teiab"/>
      </w:pPr>
      <w:r>
        <w:br/>
        <w:t>Od radoszti dájo ſzvéczi hválo, trikrát oni ſzvét</w:t>
      </w:r>
      <w:r>
        <w:br/>
        <w:t xml:space="preserve">Bouga </w:t>
      </w:r>
      <w:r w:rsidR="00802965">
        <w:t>ſzkricsijo, Diko hválo Allelujo recso, zblago-</w:t>
      </w:r>
      <w:r w:rsidR="00802965">
        <w:br/>
        <w:t>-szlova</w:t>
      </w:r>
      <w:r w:rsidR="008E0289">
        <w:t xml:space="preserve"> vnougo Amen recso.</w:t>
      </w:r>
    </w:p>
    <w:p w14:paraId="7D396FBF" w14:textId="42FA1D47" w:rsidR="008E0289" w:rsidRDefault="008E0289" w:rsidP="009A11A3">
      <w:pPr>
        <w:pStyle w:val="teiab"/>
      </w:pPr>
      <w:r>
        <w:br/>
        <w:t>Gda bou vidli Jezuſsev blagoszlov, gda bou csűli</w:t>
      </w:r>
      <w:r>
        <w:br/>
        <w:t>ti nevőrni peszmi, a od Bouga kaj na szé ne csűjo,</w:t>
      </w:r>
      <w:r>
        <w:br/>
        <w:t>bou nyim tesko, i boude tou nyim 'sal.</w:t>
      </w:r>
    </w:p>
    <w:p w14:paraId="1042025D" w14:textId="4F616DE5" w:rsidR="008E0289" w:rsidRDefault="008E0289" w:rsidP="009A11A3">
      <w:pPr>
        <w:pStyle w:val="teiab"/>
      </w:pPr>
    </w:p>
    <w:p w14:paraId="67C1C84D" w14:textId="0638F5EF" w:rsidR="008E0289" w:rsidRDefault="008E0289" w:rsidP="008E0289">
      <w:pPr>
        <w:pStyle w:val="Naslov1"/>
      </w:pPr>
      <w:r>
        <w:t>Iména vragouv eti naprej prido.</w:t>
      </w:r>
    </w:p>
    <w:p w14:paraId="523F8B12" w14:textId="5B58A4CA" w:rsidR="008E0289" w:rsidRDefault="008E0289" w:rsidP="008E0289"/>
    <w:p w14:paraId="72B6BCBC" w14:textId="39AF10EA" w:rsidR="008E0289" w:rsidRDefault="008E0289" w:rsidP="008E0289">
      <w:pPr>
        <w:pStyle w:val="teiab"/>
      </w:pPr>
      <w:r>
        <w:t>Deszét zásztav naprej pride vragouv, verteli</w:t>
      </w:r>
      <w:r>
        <w:br/>
        <w:t>sze med preklétmi lidmi, vu 'sveplenoj jami, szpo-</w:t>
      </w:r>
      <w:r>
        <w:br/>
        <w:t>-di boudo, zevszej krajouv vterdni mokaj boudo.</w:t>
      </w:r>
    </w:p>
    <w:p w14:paraId="0C28AEC9" w14:textId="1359548B" w:rsidR="008E0289" w:rsidRDefault="008E0289" w:rsidP="008E0289">
      <w:pPr>
        <w:pStyle w:val="teiab"/>
      </w:pPr>
      <w:r>
        <w:br/>
        <w:t>Bojazlivo pogibel bou vidli, vnouge szvoje grej-</w:t>
      </w:r>
      <w:r>
        <w:br/>
        <w:t>-he ti prekléczi, i tou'sécse vráge te mantrane,</w:t>
      </w:r>
      <w:r>
        <w:br/>
        <w:t>i na pekel gouszto krát zglédnenye.</w:t>
      </w:r>
    </w:p>
    <w:p w14:paraId="650D04ED" w14:textId="01D8C77A" w:rsidR="008E0289" w:rsidRDefault="008E0289" w:rsidP="008E0289">
      <w:pPr>
        <w:pStyle w:val="teiab"/>
      </w:pPr>
      <w:r>
        <w:br/>
        <w:t>Zlejve rouke na one nevőrne, zglédne doli Jezus</w:t>
      </w:r>
      <w:r>
        <w:br/>
        <w:t>na pogane, ki neszteſse veruvati v Bougi, neg vu</w:t>
      </w:r>
      <w:r>
        <w:br/>
        <w:t>vrági ino vu bolvani.</w:t>
      </w:r>
    </w:p>
    <w:p w14:paraId="746942AC" w14:textId="081DCF40" w:rsidR="008E0289" w:rsidRDefault="008E0289" w:rsidP="008E0289">
      <w:pPr>
        <w:pStyle w:val="teiab"/>
      </w:pPr>
      <w:r>
        <w:br/>
        <w:t>Oszodécse teda je prekuné, i preklé je na pekel</w:t>
      </w:r>
      <w:r>
        <w:br/>
        <w:t>odbére, po iméni Bárij</w:t>
      </w:r>
      <w:r w:rsidRPr="008E0289">
        <w:rPr>
          <w:rStyle w:val="teiunclear"/>
        </w:rPr>
        <w:t>e</w:t>
      </w:r>
      <w:r>
        <w:t xml:space="preserve"> vragi je dá, i pod nye-</w:t>
      </w:r>
      <w:r>
        <w:br/>
        <w:t>-govo zasztavo je dá.</w:t>
      </w:r>
    </w:p>
    <w:p w14:paraId="7AA48045" w14:textId="1E0F8A46" w:rsidR="008E0289" w:rsidRDefault="008E0289" w:rsidP="008E0289">
      <w:pPr>
        <w:pStyle w:val="teicatch-word1"/>
      </w:pPr>
      <w:r>
        <w:t>Po</w:t>
      </w:r>
      <w:r>
        <w:br w:type="page"/>
      </w:r>
    </w:p>
    <w:p w14:paraId="55386111" w14:textId="19221E81" w:rsidR="008E0289" w:rsidRDefault="008E0289" w:rsidP="008E0289">
      <w:r>
        <w:lastRenderedPageBreak/>
        <w:t>/132/</w:t>
      </w:r>
    </w:p>
    <w:p w14:paraId="4CF8EBA4" w14:textId="7B158BBA" w:rsidR="008E0289" w:rsidRDefault="008E0289" w:rsidP="008E0289">
      <w:pPr>
        <w:pStyle w:val="teifwPageNum"/>
      </w:pPr>
      <w:r>
        <w:t>129.</w:t>
      </w:r>
    </w:p>
    <w:p w14:paraId="049E5D21" w14:textId="52945D00" w:rsidR="008E0289" w:rsidRDefault="008E0289" w:rsidP="008E0289">
      <w:pPr>
        <w:pStyle w:val="teiab"/>
      </w:pPr>
      <w:r>
        <w:t xml:space="preserve">Potomtoga na </w:t>
      </w:r>
      <w:r w:rsidRPr="008B62AA">
        <w:rPr>
          <w:rStyle w:val="teigap"/>
        </w:rPr>
        <w:t>???</w:t>
      </w:r>
      <w:r>
        <w:t>love zglédne, ki neszteſse</w:t>
      </w:r>
      <w:r>
        <w:br/>
        <w:t xml:space="preserve">vu nyem veruvati </w:t>
      </w:r>
      <w:r w:rsidRPr="008B62AA">
        <w:rPr>
          <w:rStyle w:val="teigap"/>
        </w:rPr>
        <w:t>???</w:t>
      </w:r>
      <w:r>
        <w:t xml:space="preserve"> po imeni Ebreu vrági je dá,</w:t>
      </w:r>
      <w:r>
        <w:br/>
        <w:t>ki pod szvojo z</w:t>
      </w:r>
      <w:r w:rsidRPr="008B62AA">
        <w:rPr>
          <w:rStyle w:val="teigap"/>
        </w:rPr>
        <w:t>???</w:t>
      </w:r>
      <w:r>
        <w:t>stavo nyé pela.</w:t>
      </w:r>
    </w:p>
    <w:p w14:paraId="20C09F8B" w14:textId="48A2E754" w:rsidR="008E0289" w:rsidRDefault="008E0289" w:rsidP="008E0289">
      <w:pPr>
        <w:pStyle w:val="teiab"/>
      </w:pPr>
      <w:r>
        <w:br/>
        <w:t xml:space="preserve">Od pravicsne </w:t>
      </w:r>
      <w:r w:rsidR="004F3C21">
        <w:t>vőre odpádnyene, i na krivo</w:t>
      </w:r>
      <w:r w:rsidR="004F3C21">
        <w:br/>
        <w:t>vőro obernyene, vu toj temnoj bloudi oszleplene</w:t>
      </w:r>
      <w:r w:rsidR="004F3C21">
        <w:br/>
        <w:t>té oſzoudi tomi Error vrági.</w:t>
      </w:r>
    </w:p>
    <w:p w14:paraId="2C9163D3" w14:textId="5F6169EC" w:rsidR="004F3C21" w:rsidRDefault="004F3C21" w:rsidP="008E0289">
      <w:pPr>
        <w:pStyle w:val="teiab"/>
      </w:pPr>
      <w:r>
        <w:br/>
        <w:t>Goszpon Kriſztus na te kerscsenike, na te vſzmer-</w:t>
      </w:r>
      <w:r>
        <w:br/>
        <w:t>-tni grejhi pregrejsnike, terdno oſztro ſzerdito</w:t>
      </w:r>
      <w:r>
        <w:br/>
        <w:t>sze zglédne, oszoudivsi vetako nyim recse.</w:t>
      </w:r>
    </w:p>
    <w:p w14:paraId="37295F7F" w14:textId="4EF8DCC9" w:rsidR="004F3C21" w:rsidRDefault="004F3C21" w:rsidP="008E0289">
      <w:pPr>
        <w:pStyle w:val="teiab"/>
      </w:pPr>
      <w:r>
        <w:br/>
        <w:t>Vi prekléczi jasz zvami dobro djál, ovo za</w:t>
      </w:r>
      <w:r>
        <w:br/>
        <w:t>vász jasz Cslovekom posztál, tesko mántro ru's-</w:t>
      </w:r>
      <w:r>
        <w:br/>
        <w:t>-no szmert gori vzél, za vász vnouge nevolje jasz</w:t>
      </w:r>
      <w:r>
        <w:br/>
        <w:t>terpel.</w:t>
      </w:r>
    </w:p>
    <w:p w14:paraId="3C3AF545" w14:textId="29EDE6D9" w:rsidR="004F3C21" w:rsidRDefault="004F3C21" w:rsidP="008E0289">
      <w:pPr>
        <w:pStyle w:val="teiab"/>
      </w:pPr>
      <w:r>
        <w:br/>
        <w:t>Poglejte zdaj moje kri'sno drejvo, na kotero</w:t>
      </w:r>
      <w:r>
        <w:br/>
        <w:t>je szam moj 'sitek dál, poglejte zdaj ma ranye-</w:t>
      </w:r>
      <w:r>
        <w:br/>
        <w:t>-na rébra, moje rouke, nouge prebodjene.</w:t>
      </w:r>
    </w:p>
    <w:p w14:paraId="26BDD359" w14:textId="0DF5C169" w:rsidR="004F3C21" w:rsidRDefault="004F3C21" w:rsidP="008E0289">
      <w:pPr>
        <w:pStyle w:val="teiab"/>
      </w:pPr>
      <w:r>
        <w:br/>
        <w:t>Ja szam za vász szamoga szebe dál, szobom</w:t>
      </w:r>
      <w:r>
        <w:br/>
        <w:t>navkűp vnougo mo dobrouto, vám szam der'sal</w:t>
      </w:r>
      <w:r>
        <w:br/>
        <w:t>mo szvéto miloscso, i mojega dára ino Dűha.</w:t>
      </w:r>
    </w:p>
    <w:p w14:paraId="2809971D" w14:textId="74AA7994" w:rsidR="004F3C21" w:rsidRDefault="004F3C21" w:rsidP="008E0289">
      <w:pPr>
        <w:pStyle w:val="teiab"/>
      </w:pPr>
      <w:r>
        <w:br/>
        <w:t>Vnogo dugo lejst szam vász Csakal jasz, kaj</w:t>
      </w:r>
    </w:p>
    <w:p w14:paraId="4B07297D" w14:textId="79067106" w:rsidR="00EF4DFA" w:rsidRDefault="004F3C21" w:rsidP="004F3C21">
      <w:pPr>
        <w:pStyle w:val="teicatch-word1"/>
      </w:pPr>
      <w:r>
        <w:t>bi</w:t>
      </w:r>
      <w:r w:rsidR="00EF4DFA">
        <w:br w:type="page"/>
      </w:r>
    </w:p>
    <w:p w14:paraId="072AE1A1" w14:textId="6D450E18" w:rsidR="004F3C21" w:rsidRDefault="00EF4DFA" w:rsidP="00EF4DFA">
      <w:r>
        <w:lastRenderedPageBreak/>
        <w:t>/133/</w:t>
      </w:r>
    </w:p>
    <w:p w14:paraId="0D3AABDA" w14:textId="58748FEC" w:rsidR="00EF4DFA" w:rsidRDefault="00EF4DFA" w:rsidP="00EF4DFA">
      <w:pPr>
        <w:pStyle w:val="teifwPageNum"/>
      </w:pPr>
      <w:r>
        <w:t>130.</w:t>
      </w:r>
    </w:p>
    <w:p w14:paraId="0AC223AF" w14:textId="045A8834" w:rsidR="00EF4DFA" w:rsidRDefault="00EF4DFA" w:rsidP="00EF4DFA">
      <w:pPr>
        <w:pStyle w:val="teiab"/>
      </w:pPr>
      <w:r>
        <w:t>bi vzéli od méne vsza veta, grejhe szvoje kaj bi</w:t>
      </w:r>
      <w:r>
        <w:br/>
        <w:t>oſztavili, zvelicsanye mogli bi dobiti.</w:t>
      </w:r>
    </w:p>
    <w:p w14:paraId="2027EC37" w14:textId="29FF8162" w:rsidR="00EF4DFA" w:rsidRDefault="00EF4DFA" w:rsidP="00EF4DFA">
      <w:pPr>
        <w:pStyle w:val="teiab"/>
      </w:pPr>
      <w:r>
        <w:br/>
        <w:t>A vi szte pa nezahválni bili, eta dobra vsze</w:t>
      </w:r>
      <w:r>
        <w:br/>
        <w:t>szte odűrili, dokoncza szte vu grejhi mucsali,</w:t>
      </w:r>
      <w:r>
        <w:br/>
        <w:t>nepokorna vám bila bátrivnoszt.</w:t>
      </w:r>
    </w:p>
    <w:p w14:paraId="4A134BC4" w14:textId="3F27A59A" w:rsidR="00EF4DFA" w:rsidRDefault="00EF4DFA" w:rsidP="00EF4DFA">
      <w:pPr>
        <w:pStyle w:val="teiab"/>
      </w:pPr>
      <w:r>
        <w:br/>
        <w:t>Ovo vigy te zdaj mojo praviczo, steri nej szte</w:t>
      </w:r>
      <w:r>
        <w:br/>
        <w:t>vzéli moj Aldomás, zdaj vzemite mo veliko pre-</w:t>
      </w:r>
      <w:r>
        <w:br/>
        <w:t>-klészt, zavergli szte mo szvéto miloscso.</w:t>
      </w:r>
    </w:p>
    <w:p w14:paraId="6F08D2DE" w14:textId="5F88096A" w:rsidR="00EF4DFA" w:rsidRDefault="00EF4DFA" w:rsidP="00EF4DFA">
      <w:pPr>
        <w:pStyle w:val="teiab"/>
      </w:pPr>
      <w:r>
        <w:br/>
        <w:t>Veta oni csűjo zanejmijo, sztraſsijo sze ino</w:t>
      </w:r>
      <w:r>
        <w:br/>
        <w:t>pomenkajo, ár vidijo nyega rejcs pravicsno,</w:t>
      </w:r>
      <w:r>
        <w:br/>
        <w:t>szami szebe vrejdne na te moke.</w:t>
      </w:r>
    </w:p>
    <w:p w14:paraId="00DE1415" w14:textId="1F996B97" w:rsidR="00EF4DFA" w:rsidRDefault="00EF4DFA" w:rsidP="00EF4DFA">
      <w:pPr>
        <w:pStyle w:val="Naslov1"/>
      </w:pPr>
      <w:r>
        <w:br/>
        <w:t>Eti prekuné Boug grejsnike.</w:t>
      </w:r>
    </w:p>
    <w:p w14:paraId="5BC142D7" w14:textId="2DE48F7A" w:rsidR="00EF4DFA" w:rsidRDefault="00EF4DFA" w:rsidP="00EF4DFA"/>
    <w:p w14:paraId="34610055" w14:textId="6E30E4DE" w:rsidR="00EF4DFA" w:rsidRDefault="00EF4DFA" w:rsidP="00EF4DFA">
      <w:pPr>
        <w:pStyle w:val="teiab"/>
      </w:pPr>
      <w:r>
        <w:t>Teda Goszpon Boug boude nyé kunol, nájde</w:t>
      </w:r>
      <w:r>
        <w:br/>
        <w:t>vu nyih ſzedem sztra'sni grejhov, záto je dá</w:t>
      </w:r>
      <w:r>
        <w:br/>
        <w:t>ſzedmim sztrasnim vrágom, ki pod ſzedem zá-</w:t>
      </w:r>
      <w:r>
        <w:br/>
        <w:t>-sztav nyé gnali bou.</w:t>
      </w:r>
    </w:p>
    <w:p w14:paraId="64C8FE8D" w14:textId="17E4033B" w:rsidR="00EF4DFA" w:rsidRDefault="00EF4DFA" w:rsidP="00EF4DFA">
      <w:pPr>
        <w:pStyle w:val="teiab"/>
      </w:pPr>
      <w:r>
        <w:br/>
        <w:t>V tejli v Dűsi te hűde gizdavcze, i velika raz-</w:t>
      </w:r>
      <w:r>
        <w:br/>
        <w:t>-menya zviſsenya, ki sze szami vu szebi hválijo,</w:t>
      </w:r>
      <w:r>
        <w:br/>
        <w:t>Lucziferi vrági oſzoudije.</w:t>
      </w:r>
    </w:p>
    <w:p w14:paraId="215CA296" w14:textId="08E56171" w:rsidR="00EF4DFA" w:rsidRDefault="00EF4DFA" w:rsidP="00EF4DFA">
      <w:pPr>
        <w:pStyle w:val="teicatch-word1"/>
      </w:pPr>
      <w:r>
        <w:t>Od</w:t>
      </w:r>
      <w:r>
        <w:br w:type="page"/>
      </w:r>
    </w:p>
    <w:p w14:paraId="62D7D63C" w14:textId="4F9B7947" w:rsidR="00EF4DFA" w:rsidRDefault="00EF4DFA" w:rsidP="00EF4DFA">
      <w:r>
        <w:lastRenderedPageBreak/>
        <w:t>/134/</w:t>
      </w:r>
    </w:p>
    <w:p w14:paraId="1A886A05" w14:textId="79B13A6A" w:rsidR="00EF4DFA" w:rsidRDefault="00EF4DFA" w:rsidP="00EF4DFA">
      <w:pPr>
        <w:pStyle w:val="teifwPageNum"/>
      </w:pPr>
      <w:r>
        <w:t>131.</w:t>
      </w:r>
    </w:p>
    <w:p w14:paraId="1F1AEBB9" w14:textId="682A20B7" w:rsidR="00EF4DFA" w:rsidRDefault="00EF4DFA" w:rsidP="00EF4DFA">
      <w:pPr>
        <w:pStyle w:val="teiab"/>
      </w:pPr>
      <w:r>
        <w:t>Od nyega sze ti szkopozi odver'so, keim vűpa-</w:t>
      </w:r>
      <w:r>
        <w:br/>
        <w:t>-nye vpejnezije bilou, sterim hvála bilou je nyih</w:t>
      </w:r>
      <w:r>
        <w:br/>
        <w:t xml:space="preserve">blágo, te </w:t>
      </w:r>
      <w:r w:rsidRPr="002D65FD">
        <w:rPr>
          <w:rStyle w:val="teipersName"/>
        </w:rPr>
        <w:t>Mammon</w:t>
      </w:r>
      <w:r>
        <w:t xml:space="preserve"> vrág boude nyé mentralo.</w:t>
      </w:r>
    </w:p>
    <w:p w14:paraId="33360005" w14:textId="02662A1F" w:rsidR="00EF4DFA" w:rsidRDefault="00EF4DFA" w:rsidP="00EF4DFA">
      <w:pPr>
        <w:pStyle w:val="teiab"/>
      </w:pPr>
      <w:r>
        <w:br/>
      </w:r>
      <w:r w:rsidR="002D65FD">
        <w:t>ſzterdnom sztrasnom ſzerditoſztjom zglédne,</w:t>
      </w:r>
      <w:r w:rsidR="002D65FD">
        <w:br/>
        <w:t>ki szo bili telna grejha Csreipi, poszmercsenya</w:t>
      </w:r>
      <w:r w:rsidR="002D65FD">
        <w:br/>
        <w:t xml:space="preserve">ſzini, ino Cseri, </w:t>
      </w:r>
      <w:r w:rsidR="002D65FD" w:rsidRPr="002D65FD">
        <w:rPr>
          <w:rStyle w:val="teipersName"/>
        </w:rPr>
        <w:t>Asmodeus</w:t>
      </w:r>
      <w:r w:rsidR="002D65FD">
        <w:t xml:space="preserve"> vrági nyé izroucsi.</w:t>
      </w:r>
    </w:p>
    <w:p w14:paraId="246A871C" w14:textId="3C4B2517" w:rsidR="002D65FD" w:rsidRDefault="002D65FD" w:rsidP="00EF4DFA">
      <w:pPr>
        <w:pStyle w:val="teiab"/>
      </w:pPr>
      <w:r>
        <w:br/>
        <w:t>ſztáre dávnya te hűde ſzerdnike, i z Káinom</w:t>
      </w:r>
      <w:r>
        <w:br/>
        <w:t>vnouge lűdomorcze, iz Esaum dugo lejt ſzerdnike,</w:t>
      </w:r>
      <w:r>
        <w:br/>
        <w:t>ſatan vrági bogme bou nyé dával.</w:t>
      </w:r>
    </w:p>
    <w:p w14:paraId="29DABEFF" w14:textId="50FDD7D5" w:rsidR="002D65FD" w:rsidRDefault="002D65FD" w:rsidP="00EF4DFA">
      <w:pPr>
        <w:pStyle w:val="teiab"/>
      </w:pPr>
      <w:r>
        <w:br/>
        <w:t xml:space="preserve">Na tom szvejti vnouge po'sernike, </w:t>
      </w:r>
      <w:r w:rsidRPr="002D65FD">
        <w:rPr>
          <w:rStyle w:val="teiunclear"/>
        </w:rPr>
        <w:t>Cseneſz</w:t>
      </w:r>
      <w:r>
        <w:br/>
        <w:t xml:space="preserve">viſse jecze, ino pivcze, </w:t>
      </w:r>
      <w:r w:rsidRPr="002D65FD">
        <w:rPr>
          <w:rStyle w:val="teipersName"/>
        </w:rPr>
        <w:t>Belzebubi</w:t>
      </w:r>
      <w:r>
        <w:t xml:space="preserve"> vrági bou</w:t>
      </w:r>
      <w:r>
        <w:br/>
        <w:t>nyé dával, ki sze 'snyimi boude vpekli mantral.</w:t>
      </w:r>
    </w:p>
    <w:p w14:paraId="354DF978" w14:textId="48DE8208" w:rsidR="002D65FD" w:rsidRDefault="002D65FD" w:rsidP="00EF4DFA">
      <w:pPr>
        <w:pStyle w:val="teiab"/>
      </w:pPr>
      <w:r>
        <w:br/>
        <w:t>Nazlobnike vnouge moke ver'se steri tscini</w:t>
      </w:r>
      <w:r>
        <w:br/>
        <w:t>nevoljam rádi szo, 'sao nyim bilou csi sto ſzve-</w:t>
      </w:r>
      <w:r>
        <w:br/>
        <w:t xml:space="preserve">-cso imel </w:t>
      </w:r>
      <w:r w:rsidRPr="002D65FD">
        <w:rPr>
          <w:rStyle w:val="teipersName"/>
        </w:rPr>
        <w:t>Leviathan</w:t>
      </w:r>
      <w:r>
        <w:t xml:space="preserve"> vrági je scsé dati.</w:t>
      </w:r>
    </w:p>
    <w:p w14:paraId="1B2F421B" w14:textId="2FD51764" w:rsidR="002D65FD" w:rsidRDefault="002D65FD" w:rsidP="00EF4DFA">
      <w:pPr>
        <w:pStyle w:val="teiab"/>
      </w:pPr>
      <w:r>
        <w:br/>
        <w:t>Potom zglédne na lejne vtraglivcze, steri</w:t>
      </w:r>
      <w:r>
        <w:br/>
        <w:t>nej szo k Bo'soj rejcsi hodli, nego lepraj na</w:t>
      </w:r>
      <w:r>
        <w:br/>
        <w:t>zmejno i lejnoszt, na igranye na plész ino</w:t>
      </w:r>
      <w:r>
        <w:br/>
        <w:t>vkercsmo.</w:t>
      </w:r>
    </w:p>
    <w:p w14:paraId="1CEF28B4" w14:textId="1CEF0D4E" w:rsidR="002D65FD" w:rsidRDefault="002D65FD" w:rsidP="00EF4DFA">
      <w:pPr>
        <w:pStyle w:val="teiab"/>
      </w:pPr>
      <w:r>
        <w:br/>
        <w:t>Vtraglivi szo Bo'sje delo djáli, szvete rejcsi</w:t>
      </w:r>
    </w:p>
    <w:p w14:paraId="19DE18C5" w14:textId="7AAE36FC" w:rsidR="002D65FD" w:rsidRDefault="002D65FD" w:rsidP="002D65FD">
      <w:pPr>
        <w:pStyle w:val="teicatch-word1"/>
      </w:pPr>
      <w:r>
        <w:t>po</w:t>
      </w:r>
      <w:r>
        <w:br w:type="page"/>
      </w:r>
    </w:p>
    <w:p w14:paraId="0880644D" w14:textId="39B05C27" w:rsidR="002D65FD" w:rsidRDefault="002D65FD" w:rsidP="002D65FD">
      <w:r>
        <w:lastRenderedPageBreak/>
        <w:t>/135/</w:t>
      </w:r>
    </w:p>
    <w:p w14:paraId="3DCC29B2" w14:textId="00590882" w:rsidR="002D65FD" w:rsidRDefault="004F0070" w:rsidP="004F0070">
      <w:pPr>
        <w:pStyle w:val="teifwPageNum"/>
      </w:pPr>
      <w:r>
        <w:t>132.</w:t>
      </w:r>
    </w:p>
    <w:p w14:paraId="72A82263" w14:textId="2E4D0E7F" w:rsidR="004F0070" w:rsidRDefault="004F0070" w:rsidP="004F0070">
      <w:pPr>
        <w:pStyle w:val="teiab"/>
      </w:pPr>
      <w:r>
        <w:t>poszlűh zaműdili, zobsztom szvoje vrejmen</w:t>
      </w:r>
      <w:r>
        <w:br/>
        <w:t>szprevodili</w:t>
      </w:r>
      <w:r w:rsidR="00801946">
        <w:t>, Belſegori vrági je scsé dati.</w:t>
      </w:r>
    </w:p>
    <w:p w14:paraId="5D31DD00" w14:textId="27107F73" w:rsidR="00801946" w:rsidRDefault="00801946" w:rsidP="004F0070">
      <w:pPr>
        <w:pStyle w:val="teiab"/>
      </w:pPr>
      <w:r>
        <w:br/>
        <w:t>Goszpon Jezus vsze one preklécze, vszáka</w:t>
      </w:r>
      <w:r>
        <w:br/>
        <w:t>réda Moske ino ſenszke, vu Jo'safat jami</w:t>
      </w:r>
      <w:r>
        <w:br/>
        <w:t>posztávlene, scsé prekléti ino vetak recsti.</w:t>
      </w:r>
    </w:p>
    <w:p w14:paraId="3EF627AF" w14:textId="288ABD0A" w:rsidR="00801946" w:rsidRDefault="00801946" w:rsidP="004F0070">
      <w:pPr>
        <w:pStyle w:val="teiab"/>
      </w:pPr>
      <w:r>
        <w:br/>
        <w:t>Vi prekléczi veta poszlűhnite, gladűval</w:t>
      </w:r>
      <w:r>
        <w:br/>
        <w:t>szam jeszti mi nedászte, i 'séjal szam piti mi</w:t>
      </w:r>
      <w:r>
        <w:br/>
        <w:t>nedászte, vbog ſziromák sztána mi nedászte.</w:t>
      </w:r>
    </w:p>
    <w:p w14:paraId="6D82E94B" w14:textId="114AF854" w:rsidR="00801946" w:rsidRDefault="00801946" w:rsidP="004F0070">
      <w:pPr>
        <w:pStyle w:val="teiab"/>
      </w:pPr>
      <w:r>
        <w:br/>
        <w:t>Beté'sni szam bil nej szte me pohodili, i nág</w:t>
      </w:r>
      <w:r>
        <w:br/>
        <w:t>szam bil nej szte me odeli, ſzu'sen i rob nej</w:t>
      </w:r>
      <w:r>
        <w:br/>
        <w:t>szte me priglédali, gdabi vmiral nej szte me zako-</w:t>
      </w:r>
      <w:r>
        <w:br/>
        <w:t>-pali.</w:t>
      </w:r>
    </w:p>
    <w:p w14:paraId="04255854" w14:textId="723B6D9F" w:rsidR="00801946" w:rsidRDefault="00801946" w:rsidP="004F0070">
      <w:pPr>
        <w:pStyle w:val="teiab"/>
      </w:pPr>
      <w:r>
        <w:br/>
        <w:t>Nad menom szte miloscse nej meli, mene</w:t>
      </w:r>
      <w:r>
        <w:br/>
        <w:t>gledécs nej szte me poznali, záto vezdaj me</w:t>
      </w:r>
      <w:r>
        <w:br/>
        <w:t>preklésztvo vzemte, ino pekla steroga szte</w:t>
      </w:r>
      <w:r>
        <w:br/>
        <w:t>vrejdni.</w:t>
      </w:r>
    </w:p>
    <w:p w14:paraId="6CE97102" w14:textId="77C0E4CA" w:rsidR="00801946" w:rsidRDefault="00801946" w:rsidP="004F0070">
      <w:pPr>
        <w:pStyle w:val="teiab"/>
      </w:pPr>
      <w:r>
        <w:br/>
        <w:t>Teda oni kak dabi neznali, ino vetak zacs-</w:t>
      </w:r>
      <w:r>
        <w:br/>
        <w:t>-no govoriti, k naſsim hi'sam oh dabi bil pri-</w:t>
      </w:r>
      <w:r>
        <w:br/>
        <w:t>-sel, bogme biti ſzálas bili dáli.</w:t>
      </w:r>
    </w:p>
    <w:p w14:paraId="3E162041" w14:textId="5BDA9508" w:rsidR="006C6488" w:rsidRDefault="00801946" w:rsidP="00801946">
      <w:pPr>
        <w:pStyle w:val="teicatch-word1"/>
      </w:pPr>
      <w:r>
        <w:t>Znaſ</w:t>
      </w:r>
      <w:r w:rsidR="006C6488">
        <w:br w:type="page"/>
      </w:r>
    </w:p>
    <w:p w14:paraId="6B944725" w14:textId="6354BF29" w:rsidR="00801946" w:rsidRDefault="006C6488" w:rsidP="006C6488">
      <w:r>
        <w:lastRenderedPageBreak/>
        <w:t>/136/</w:t>
      </w:r>
    </w:p>
    <w:p w14:paraId="45368506" w14:textId="6CE19E2A" w:rsidR="006C6488" w:rsidRDefault="006C6488" w:rsidP="006C6488">
      <w:pPr>
        <w:pStyle w:val="teifwPageNum"/>
      </w:pPr>
      <w:r>
        <w:t>133.</w:t>
      </w:r>
    </w:p>
    <w:p w14:paraId="267D96A3" w14:textId="329AE2BF" w:rsidR="006C6488" w:rsidRDefault="006C6488" w:rsidP="006C6488">
      <w:pPr>
        <w:pStyle w:val="teiab"/>
      </w:pPr>
      <w:r>
        <w:t>Znaſsim dobrim tebi bi pomágali, jeszti, piti</w:t>
      </w:r>
      <w:r>
        <w:br/>
        <w:t>dáli bi ti bili, i vbetégi pohodili bi te, vszo do-</w:t>
      </w:r>
      <w:r>
        <w:br/>
        <w:t>-brouto sztobom bi vcsinili.</w:t>
      </w:r>
    </w:p>
    <w:p w14:paraId="7AF989A2" w14:textId="3665FBB8" w:rsidR="006C6488" w:rsidRDefault="006C6488" w:rsidP="006C6488">
      <w:pPr>
        <w:pStyle w:val="teiab"/>
      </w:pPr>
      <w:r>
        <w:br/>
        <w:t>Bojdi nám zdaj záto milosztiv ti poglej</w:t>
      </w:r>
      <w:r>
        <w:br/>
        <w:t>z Nébe miloſztivno na nász i ſzmiluj sze nad</w:t>
      </w:r>
      <w:r>
        <w:br/>
        <w:t>nami nas Otecz zve prekléſztvo ne verzi zdaj</w:t>
      </w:r>
      <w:r>
        <w:br/>
        <w:t>na nász.</w:t>
      </w:r>
    </w:p>
    <w:p w14:paraId="2DDE3EB0" w14:textId="4B9A586E" w:rsidR="006C6488" w:rsidRDefault="006C6488" w:rsidP="006C6488">
      <w:pPr>
        <w:pStyle w:val="teiab"/>
      </w:pPr>
      <w:r>
        <w:br/>
        <w:t>Goszpon Krisztus voucsi nyim tou verse,</w:t>
      </w:r>
      <w:r>
        <w:br/>
        <w:t>da je vnogo krát pred nyimi isel, vſziromaski</w:t>
      </w:r>
      <w:r>
        <w:br/>
        <w:t>bete'snikov keipi, ali nej szo nyega keip prijali.</w:t>
      </w:r>
    </w:p>
    <w:p w14:paraId="7B3F4076" w14:textId="2831BFB2" w:rsidR="006C6488" w:rsidRDefault="006C6488" w:rsidP="006C6488">
      <w:pPr>
        <w:pStyle w:val="teiab"/>
      </w:pPr>
      <w:r>
        <w:br/>
        <w:t>ſzpred ſzébe szte procs vi nyé gonili, z nevol-</w:t>
      </w:r>
      <w:r>
        <w:br/>
        <w:t>-nimi dobra nej vcsinili, kaj szte godi 'snyimi.</w:t>
      </w:r>
      <w:r>
        <w:br/>
        <w:t>nej vcsinili, tou szte zmenom i vi nej vcsinili.</w:t>
      </w:r>
    </w:p>
    <w:p w14:paraId="1793EA08" w14:textId="3FFCE6DD" w:rsidR="006C6488" w:rsidRDefault="006C6488" w:rsidP="006C6488">
      <w:pPr>
        <w:pStyle w:val="teiab"/>
      </w:pPr>
      <w:r>
        <w:br/>
        <w:t>Dobro znáte da szam vám márho dál, ſzi-</w:t>
      </w:r>
      <w:r>
        <w:br/>
        <w:t>-romáke vbouge szam kvám poszlal, kaj bi</w:t>
      </w:r>
      <w:r>
        <w:br/>
        <w:t>hránili szam zapovedal, gda szam vám jaſz</w:t>
      </w:r>
      <w:r>
        <w:br/>
        <w:t>od Lazara predgal.</w:t>
      </w:r>
    </w:p>
    <w:p w14:paraId="64318E70" w14:textId="7E9E162A" w:rsidR="006C6488" w:rsidRDefault="006C6488" w:rsidP="006C6488">
      <w:pPr>
        <w:pStyle w:val="teiab"/>
      </w:pPr>
      <w:r>
        <w:br/>
        <w:t>Mo praviczo nej sztevi lűbili, na</w:t>
      </w:r>
      <w:r w:rsidRPr="006C6488">
        <w:rPr>
          <w:rStyle w:val="teiunclear"/>
        </w:rPr>
        <w:t>dte</w:t>
      </w:r>
      <w:r>
        <w:t xml:space="preserve"> </w:t>
      </w:r>
      <w:r w:rsidRPr="006C6488">
        <w:rPr>
          <w:rStyle w:val="teiunclear"/>
        </w:rPr>
        <w:t>vol-</w:t>
      </w:r>
      <w:r>
        <w:br/>
        <w:t xml:space="preserve">-nim miloscse nej meli, moje rejcsi </w:t>
      </w:r>
      <w:r w:rsidRPr="006C6488">
        <w:rPr>
          <w:rStyle w:val="teiunclear"/>
        </w:rPr>
        <w:t>vſze szre</w:t>
      </w:r>
    </w:p>
    <w:p w14:paraId="11C5547A" w14:textId="0BE3B51B" w:rsidR="006C6488" w:rsidRDefault="006C6488" w:rsidP="006C6488">
      <w:pPr>
        <w:pStyle w:val="teicatch-word1"/>
      </w:pPr>
      <w:r>
        <w:t>ta</w:t>
      </w:r>
      <w:r>
        <w:br w:type="page"/>
      </w:r>
    </w:p>
    <w:p w14:paraId="39A78FB8" w14:textId="466EA17C" w:rsidR="006C6488" w:rsidRDefault="006C6488" w:rsidP="006C6488">
      <w:r>
        <w:lastRenderedPageBreak/>
        <w:t>/137/</w:t>
      </w:r>
    </w:p>
    <w:p w14:paraId="1D35EA9D" w14:textId="6D8F30AB" w:rsidR="006C6488" w:rsidRDefault="006C6488" w:rsidP="006C6488">
      <w:pPr>
        <w:pStyle w:val="teifwPageNum"/>
      </w:pPr>
      <w:r>
        <w:t>134.</w:t>
      </w:r>
    </w:p>
    <w:p w14:paraId="294B1306" w14:textId="60A02685" w:rsidR="006C6488" w:rsidRDefault="006C6488" w:rsidP="006C6488">
      <w:pPr>
        <w:pStyle w:val="teiab"/>
      </w:pPr>
      <w:r>
        <w:t>ta zavergli, nej bojali, nej szte me lűbili.</w:t>
      </w:r>
    </w:p>
    <w:p w14:paraId="78AEF0E8" w14:textId="5E1B8D81" w:rsidR="006C6488" w:rsidRDefault="006C6488" w:rsidP="006C6488">
      <w:pPr>
        <w:pStyle w:val="teiab"/>
      </w:pPr>
      <w:r>
        <w:br/>
        <w:t>Mo vnougo dobrouto szam vám ponűjal,</w:t>
      </w:r>
      <w:r>
        <w:br/>
        <w:t>v Nebésza vám szteze szam oprávlal, k zveli-</w:t>
      </w:r>
      <w:r>
        <w:br/>
        <w:t>-csani vſza szam jasz vám szprávlal, zmenom</w:t>
      </w:r>
      <w:r>
        <w:br/>
        <w:t>navkűp vsze dobro obejtal.</w:t>
      </w:r>
    </w:p>
    <w:p w14:paraId="62106AEC" w14:textId="697AFC8A" w:rsidR="006C6488" w:rsidRDefault="006C6488" w:rsidP="006C6488">
      <w:pPr>
        <w:pStyle w:val="teiab"/>
      </w:pPr>
      <w:r>
        <w:br/>
      </w:r>
      <w:r w:rsidR="008B569E">
        <w:t>Vsze zovoga vi szte sze zabili, vu Nebésza</w:t>
      </w:r>
      <w:r w:rsidR="008B569E">
        <w:br/>
        <w:t>nej szte namejnili, na Dűsevna vi szte lejni</w:t>
      </w:r>
      <w:r w:rsidR="008B569E">
        <w:br/>
        <w:t>bili, na zlo delo vi szte hitri bili.</w:t>
      </w:r>
    </w:p>
    <w:p w14:paraId="2E372EA6" w14:textId="28D189AC" w:rsidR="008B569E" w:rsidRDefault="008B569E" w:rsidP="006C6488">
      <w:pPr>
        <w:pStyle w:val="teiab"/>
      </w:pPr>
      <w:r>
        <w:br/>
        <w:t>Nej szte dobro szpámetjom 'siveli, Vrági</w:t>
      </w:r>
      <w:r>
        <w:br/>
        <w:t>tejli szte engedűvali, eta ſzveczka krouto ſzte</w:t>
      </w:r>
      <w:r>
        <w:br/>
        <w:t>lűbili, vpreminoucseni szte sze veſzelili.</w:t>
      </w:r>
    </w:p>
    <w:p w14:paraId="099B5E49" w14:textId="16632453" w:rsidR="008B569E" w:rsidRDefault="008B569E" w:rsidP="006C6488">
      <w:pPr>
        <w:pStyle w:val="teiab"/>
      </w:pPr>
      <w:r>
        <w:br/>
        <w:t>Precsemérno mojo ſententio, zdaj vzemi-</w:t>
      </w:r>
      <w:r>
        <w:br/>
        <w:t>-te vi moje preklésztvo, i szpreklésztvom</w:t>
      </w:r>
      <w:r>
        <w:br/>
        <w:t>te 'svepleni ogyen, i zmom ſzerdom to vecsno</w:t>
      </w:r>
      <w:r>
        <w:br/>
        <w:t>ſzkvárjenye.</w:t>
      </w:r>
    </w:p>
    <w:p w14:paraId="7475347A" w14:textId="4A580612" w:rsidR="008B569E" w:rsidRDefault="008B569E" w:rsidP="006C6488">
      <w:pPr>
        <w:pStyle w:val="teiab"/>
      </w:pPr>
      <w:r>
        <w:br/>
        <w:t>Zvami navkűp vsze prekléte vráge scso</w:t>
      </w:r>
      <w:r>
        <w:br/>
        <w:t>prekléti i te nazlobnike, znazlobniki i vſze</w:t>
      </w:r>
      <w:r>
        <w:br/>
        <w:t>vaſse Dűse, vaſsa Tejla, i vſza dela vas-</w:t>
      </w:r>
    </w:p>
    <w:p w14:paraId="2DEDBAE7" w14:textId="6E0E3EAA" w:rsidR="008B569E" w:rsidRDefault="008B569E" w:rsidP="008B569E">
      <w:pPr>
        <w:pStyle w:val="teicatch-word1"/>
      </w:pPr>
      <w:r>
        <w:t>Vu</w:t>
      </w:r>
      <w:r>
        <w:br w:type="page"/>
      </w:r>
    </w:p>
    <w:p w14:paraId="3386DF98" w14:textId="7C29E772" w:rsidR="008B569E" w:rsidRDefault="008B569E" w:rsidP="008B569E">
      <w:r>
        <w:lastRenderedPageBreak/>
        <w:t>/138/</w:t>
      </w:r>
    </w:p>
    <w:p w14:paraId="6EA1081B" w14:textId="5BABE416" w:rsidR="008B569E" w:rsidRDefault="008B569E" w:rsidP="008B569E">
      <w:pPr>
        <w:pStyle w:val="teifwPageNum"/>
      </w:pPr>
      <w:r>
        <w:t>135.</w:t>
      </w:r>
    </w:p>
    <w:p w14:paraId="07E37F19" w14:textId="05A7C070" w:rsidR="008B569E" w:rsidRDefault="008B569E" w:rsidP="008B569E">
      <w:pPr>
        <w:pStyle w:val="teiab"/>
      </w:pPr>
      <w:r>
        <w:t>Vu Ocsinom preklésztvi bojdi te, i vu mojem</w:t>
      </w:r>
      <w:r>
        <w:br/>
        <w:t>preklésztvi bojdite, i vu Dűha preklésztvi boj-</w:t>
      </w:r>
      <w:r>
        <w:br/>
        <w:t>-dite, i vszej ſzveczov preklésztvi bojdite.</w:t>
      </w:r>
    </w:p>
    <w:p w14:paraId="0F8E4E60" w14:textId="0A747A4D" w:rsidR="008B569E" w:rsidRDefault="008B569E" w:rsidP="008B569E">
      <w:pPr>
        <w:pStyle w:val="teiab"/>
      </w:pPr>
      <w:r>
        <w:br/>
        <w:t>Lekmeszto ti ſzvéczi gda tou csűjo, na pre-</w:t>
      </w:r>
      <w:r>
        <w:br/>
        <w:t>-klésztvo Amen vszi recsejo, i ſzvét Bouga</w:t>
      </w:r>
      <w:r>
        <w:br/>
        <w:t>trikrát oni ſzkricsijo, nyega ſzloboud vszi</w:t>
      </w:r>
      <w:r>
        <w:br/>
        <w:t>pravicsno recso.</w:t>
      </w:r>
    </w:p>
    <w:p w14:paraId="31848050" w14:textId="263B2295" w:rsidR="008B569E" w:rsidRDefault="008B569E" w:rsidP="008B569E">
      <w:pPr>
        <w:pStyle w:val="teiab"/>
      </w:pPr>
      <w:r>
        <w:br/>
        <w:t>Razmej eti na gűmli mlatidvo, na mlatidvi</w:t>
      </w:r>
      <w:r>
        <w:br/>
        <w:t>pitanye pravicsno, na Liliomi Aldoma's bla-</w:t>
      </w:r>
      <w:r>
        <w:br/>
        <w:t>-goszlov, na oſztrim mecsom veliko preklésztvo.</w:t>
      </w:r>
    </w:p>
    <w:p w14:paraId="45AA65E0" w14:textId="3676C7A2" w:rsidR="008B569E" w:rsidRDefault="008B569E" w:rsidP="008B569E">
      <w:pPr>
        <w:pStyle w:val="teiab"/>
      </w:pPr>
      <w:r>
        <w:br/>
      </w:r>
      <w:r w:rsidR="00324922">
        <w:t>ſzrám scsé biti te nevőrne nad teim, gda</w:t>
      </w:r>
      <w:r w:rsidR="00324922">
        <w:br/>
        <w:t>bou vidli Goszpodnovo ſzerdo, ſzvoje grejhe</w:t>
      </w:r>
      <w:r w:rsidR="00324922">
        <w:br/>
        <w:t>pred ſzebom vidli bou, molili sze Jezuſsi etak</w:t>
      </w:r>
      <w:r w:rsidR="00324922">
        <w:br/>
        <w:t>bou.</w:t>
      </w:r>
    </w:p>
    <w:p w14:paraId="05D5743C" w14:textId="301845E5" w:rsidR="00324922" w:rsidRDefault="00324922" w:rsidP="008B569E">
      <w:pPr>
        <w:pStyle w:val="teiab"/>
      </w:pPr>
      <w:r>
        <w:br/>
        <w:t>Mi sze tebi molimo Boug 'sivi, koteri ſzmo</w:t>
      </w:r>
      <w:r>
        <w:br/>
        <w:t>prod tebi vgrejsili, dőnok boude Dűsa Tejlo</w:t>
      </w:r>
      <w:r>
        <w:br/>
        <w:t>tvoje, nedáj prejti bojdi nam milosztiv.</w:t>
      </w:r>
    </w:p>
    <w:p w14:paraId="2E3E27BA" w14:textId="7B9F31C4" w:rsidR="00324922" w:rsidRDefault="00324922" w:rsidP="008B569E">
      <w:pPr>
        <w:pStyle w:val="teiab"/>
      </w:pPr>
      <w:r>
        <w:br/>
        <w:t>Nad nyimi scsé sztrasna prekleſzt biti,</w:t>
      </w:r>
      <w:r>
        <w:br/>
        <w:t>Goszpon Krisztus vetak nyim scsé recsi,</w:t>
      </w:r>
    </w:p>
    <w:p w14:paraId="254520DE" w14:textId="6240A8B7" w:rsidR="00324922" w:rsidRDefault="00324922" w:rsidP="00324922">
      <w:pPr>
        <w:pStyle w:val="teicatch-word1"/>
      </w:pPr>
      <w:r>
        <w:t>odidite</w:t>
      </w:r>
      <w:r>
        <w:br w:type="page"/>
      </w:r>
    </w:p>
    <w:p w14:paraId="659558BC" w14:textId="43E8A3B9" w:rsidR="00324922" w:rsidRDefault="00324922" w:rsidP="00324922">
      <w:r>
        <w:lastRenderedPageBreak/>
        <w:t>/139/</w:t>
      </w:r>
    </w:p>
    <w:p w14:paraId="4EDDCC71" w14:textId="76F9C0E9" w:rsidR="00324922" w:rsidRDefault="00324922" w:rsidP="00324922">
      <w:pPr>
        <w:pStyle w:val="teifwPageNum"/>
      </w:pPr>
      <w:r>
        <w:t>136.</w:t>
      </w:r>
    </w:p>
    <w:p w14:paraId="666A908C" w14:textId="3D017B96" w:rsidR="00324922" w:rsidRDefault="00324922" w:rsidP="00324922">
      <w:pPr>
        <w:pStyle w:val="teiab"/>
      </w:pPr>
      <w:r>
        <w:t>odidite prekléczi na pekel, zavergli szre me miloscse</w:t>
      </w:r>
      <w:r>
        <w:br/>
        <w:t>czejno.</w:t>
      </w:r>
    </w:p>
    <w:p w14:paraId="7CEF03C7" w14:textId="063E272D" w:rsidR="00324922" w:rsidRDefault="00324922" w:rsidP="00324922">
      <w:pPr>
        <w:pStyle w:val="teiab"/>
      </w:pPr>
      <w:r>
        <w:br/>
        <w:t xml:space="preserve">Tam z Krisztuſsa Ocsi doli vzemo, ti </w:t>
      </w:r>
      <w:r w:rsidR="00D57EBA">
        <w:t>prekleczi</w:t>
      </w:r>
      <w:r w:rsidR="00D57EBA">
        <w:br/>
        <w:t>na ſzvécze poglédno, veliko bou nyim csinili molbo,</w:t>
      </w:r>
      <w:r w:rsidR="00D57EBA">
        <w:br/>
        <w:t>govorécsi nyim veto beszejdo.</w:t>
      </w:r>
    </w:p>
    <w:p w14:paraId="7117493B" w14:textId="0185457F" w:rsidR="00D57EBA" w:rsidRDefault="00D57EBA" w:rsidP="00324922">
      <w:pPr>
        <w:pStyle w:val="teiab"/>
      </w:pPr>
      <w:r>
        <w:br/>
        <w:t>Vász Angyele vnouge dobre ſzvécze, zdaj pro-</w:t>
      </w:r>
      <w:r>
        <w:br/>
        <w:t>-szimo za nász sze molite, ár pri Bougi dobiti mo-</w:t>
      </w:r>
      <w:r>
        <w:br/>
        <w:t>-rete, da nász med vász taki pelal boude.</w:t>
      </w:r>
    </w:p>
    <w:p w14:paraId="70C7D933" w14:textId="547873D9" w:rsidR="00D57EBA" w:rsidRDefault="00D57EBA" w:rsidP="00324922">
      <w:pPr>
        <w:pStyle w:val="teiab"/>
      </w:pPr>
      <w:r>
        <w:br/>
        <w:t>Edne rejcsi vőrni za nevőrne</w:t>
      </w:r>
      <w:r w:rsidR="00D80649">
        <w:t>, nebo mogli re-</w:t>
      </w:r>
      <w:r w:rsidR="00D80649">
        <w:br/>
        <w:t>-csi za nyé Bougi, ár na Bo'so volo vsze nihájo,</w:t>
      </w:r>
      <w:r w:rsidR="00D80649">
        <w:br/>
        <w:t>i miloscsi nyega engedűjo.</w:t>
      </w:r>
    </w:p>
    <w:p w14:paraId="2C012DB1" w14:textId="39FAF7A5" w:rsidR="00D80649" w:rsidRDefault="00D80649" w:rsidP="00324922">
      <w:pPr>
        <w:pStyle w:val="teiab"/>
      </w:pPr>
      <w:r>
        <w:br/>
        <w:t>Krouto terdno od toga sze lekno, i vu 'saloſzt</w:t>
      </w:r>
      <w:r>
        <w:br/>
        <w:t>ti prekléczi szpádno, ár vidijo 'se szkvárjeni</w:t>
      </w:r>
      <w:r>
        <w:br/>
        <w:t>kaj szo od Goszpodna Bouga sze vő zapro.</w:t>
      </w:r>
    </w:p>
    <w:p w14:paraId="6BFB59B8" w14:textId="3102C8C1" w:rsidR="00D80649" w:rsidRDefault="00D80649" w:rsidP="00324922">
      <w:pPr>
        <w:pStyle w:val="teiab"/>
      </w:pPr>
      <w:r>
        <w:br/>
        <w:t>Ti prekleczi te javkali boudo, vu veliki mo-</w:t>
      </w:r>
      <w:r>
        <w:br/>
        <w:t>-koj placso javcso, 'salosztivsi prot Bougi mor-</w:t>
      </w:r>
      <w:r>
        <w:br/>
        <w:t>gűjo, i po norszkom ovak kricsali bou.</w:t>
      </w:r>
    </w:p>
    <w:p w14:paraId="52DC6389" w14:textId="2CB1B2B3" w:rsidR="00D80649" w:rsidRDefault="00D80649" w:rsidP="00324922">
      <w:pPr>
        <w:pStyle w:val="teiab"/>
      </w:pPr>
      <w:r>
        <w:br/>
        <w:t>Med tejm vrázje bou</w:t>
      </w:r>
      <w:r w:rsidR="00FB1A5B">
        <w:t xml:space="preserve"> popadűvali, te prekléte</w:t>
      </w:r>
      <w:r w:rsidR="00FB1A5B">
        <w:br/>
        <w:t>jáko bou tergali pod ti deszét zásztav boudo</w:t>
      </w:r>
      <w:r w:rsidR="00FB1A5B">
        <w:br/>
        <w:t>gnali da ti deszét vragouv 'snyimi láda.</w:t>
      </w:r>
    </w:p>
    <w:p w14:paraId="3821379F" w14:textId="3FD671E9" w:rsidR="00FB1A5B" w:rsidRDefault="00FB1A5B" w:rsidP="00324922">
      <w:pPr>
        <w:pStyle w:val="teiab"/>
      </w:pPr>
      <w:r>
        <w:br/>
        <w:t>Oh Boug</w:t>
      </w:r>
      <w:r w:rsidR="005D57AC">
        <w:t xml:space="preserve"> bole dabi te ne bilou, ali kaj bi nász</w:t>
      </w:r>
      <w:r w:rsidR="005D57AC">
        <w:br/>
        <w:t>nebil ſztvouril, dabi Ocsé Materé ne vidli</w:t>
      </w:r>
    </w:p>
    <w:p w14:paraId="20DCBF21" w14:textId="55BA5291" w:rsidR="005D57AC" w:rsidRDefault="005D57AC" w:rsidP="005D57AC">
      <w:pPr>
        <w:pStyle w:val="teicatch-word1"/>
      </w:pPr>
      <w:r>
        <w:t>ne</w:t>
      </w:r>
      <w:r>
        <w:br w:type="page"/>
      </w:r>
    </w:p>
    <w:p w14:paraId="67FE773D" w14:textId="73CC15FA" w:rsidR="005D57AC" w:rsidRDefault="005D57AC" w:rsidP="005D57AC">
      <w:r>
        <w:lastRenderedPageBreak/>
        <w:t>/140/</w:t>
      </w:r>
    </w:p>
    <w:p w14:paraId="7773FCBF" w14:textId="304DD336" w:rsidR="005D57AC" w:rsidRDefault="005D57AC" w:rsidP="005D57AC">
      <w:pPr>
        <w:pStyle w:val="teifwPageNum"/>
      </w:pPr>
      <w:r>
        <w:t>137.</w:t>
      </w:r>
    </w:p>
    <w:p w14:paraId="34AC9DA1" w14:textId="3868C750" w:rsidR="005D57AC" w:rsidRDefault="005D57AC" w:rsidP="005D57AC">
      <w:pPr>
        <w:pStyle w:val="teiab"/>
      </w:pPr>
      <w:r>
        <w:t>nego' kaj te moke mi vidimo.</w:t>
      </w:r>
    </w:p>
    <w:p w14:paraId="26B31AA3" w14:textId="3A1B6906" w:rsidR="005D57AC" w:rsidRDefault="005D57AC" w:rsidP="005D57AC">
      <w:pPr>
        <w:pStyle w:val="teiab"/>
      </w:pPr>
      <w:r>
        <w:br/>
        <w:t>I med tejmi vrázje</w:t>
      </w:r>
      <w:r w:rsidR="00D94BE2">
        <w:t xml:space="preserve"> bou ergűli, ár vu ougnyi</w:t>
      </w:r>
      <w:r w:rsidR="00D94BE2">
        <w:br/>
        <w:t>boudo sze mantrali, rávno tak kak Oroszlány</w:t>
      </w:r>
      <w:r w:rsidR="00D94BE2">
        <w:br/>
        <w:t>ergűli, zpreklétimi pod zásztave isli.</w:t>
      </w:r>
    </w:p>
    <w:p w14:paraId="4898EC10" w14:textId="5362F894" w:rsidR="00D94BE2" w:rsidRDefault="00D94BE2" w:rsidP="005D57AC">
      <w:pPr>
        <w:pStyle w:val="teiab"/>
      </w:pPr>
      <w:r>
        <w:br/>
        <w:t>Krouto sztrasni ti vrázje zdobicskom, kak</w:t>
      </w:r>
      <w:r>
        <w:br/>
        <w:t>Tolvaje szlecsenim pitanyom, razdilijo te ne-</w:t>
      </w:r>
      <w:r>
        <w:br/>
        <w:t>-vőrne med szé, i vekveke 'snyimi bou ládali.</w:t>
      </w:r>
    </w:p>
    <w:p w14:paraId="16E7308B" w14:textId="08A566B0" w:rsidR="00D94BE2" w:rsidRDefault="00D94BE2" w:rsidP="005D57AC">
      <w:pPr>
        <w:pStyle w:val="teiab"/>
      </w:pPr>
      <w:r>
        <w:br/>
        <w:t>Velki Tábor ti nevőrni boude, ár nyihov Král</w:t>
      </w:r>
      <w:r>
        <w:br/>
        <w:t>Luczifer boude vrág, ki je komi szlű'sil toga bou-</w:t>
      </w:r>
      <w:r>
        <w:br/>
        <w:t>-de, od vragouv nyim vőcsna moka boude.</w:t>
      </w:r>
    </w:p>
    <w:p w14:paraId="4C612B01" w14:textId="0505AA65" w:rsidR="00D94BE2" w:rsidRDefault="00D94BE2" w:rsidP="005D57AC">
      <w:pPr>
        <w:pStyle w:val="teiab"/>
      </w:pPr>
      <w:r>
        <w:br/>
        <w:t>Goszpodin Boug sztakvim tálom koukol i zpse-</w:t>
      </w:r>
      <w:r>
        <w:br/>
        <w:t xml:space="preserve">-nicze vő sztrejblene pleve, i </w:t>
      </w:r>
      <w:r w:rsidR="005C1F64">
        <w:t>ſzlanino i vszako</w:t>
      </w:r>
      <w:r w:rsidR="005C1F64">
        <w:br/>
        <w:t>mervino, navkűp zmecse vsze hűde vűmeti.</w:t>
      </w:r>
    </w:p>
    <w:p w14:paraId="45669C97" w14:textId="18B4FD5B" w:rsidR="005C1F64" w:rsidRDefault="005C1F64" w:rsidP="005D57AC">
      <w:pPr>
        <w:pStyle w:val="teiab"/>
      </w:pPr>
      <w:r>
        <w:br/>
        <w:t xml:space="preserve">Nad pseniczom vnouge ſzvécze na </w:t>
      </w:r>
      <w:r w:rsidRPr="005C1F64">
        <w:rPr>
          <w:rStyle w:val="teiunclear"/>
        </w:rPr>
        <w:t>mej,</w:t>
      </w:r>
      <w:r>
        <w:br/>
        <w:t xml:space="preserve">nad tim Csarnim koukolom preklécze, nad </w:t>
      </w:r>
      <w:r w:rsidRPr="005C1F64">
        <w:rPr>
          <w:rStyle w:val="teiunclear"/>
        </w:rPr>
        <w:t>sle-</w:t>
      </w:r>
      <w:r>
        <w:br/>
        <w:t>-vami razmej vsze pogane, a nad ſzlanom razmei</w:t>
      </w:r>
      <w:r>
        <w:br/>
        <w:t>te vraglivcze.</w:t>
      </w:r>
    </w:p>
    <w:p w14:paraId="726857A9" w14:textId="1B142BE7" w:rsidR="005C1F64" w:rsidRDefault="005C1F64" w:rsidP="005D57AC">
      <w:pPr>
        <w:pStyle w:val="teiab"/>
      </w:pPr>
      <w:r>
        <w:br/>
        <w:t xml:space="preserve">Vsze szpovejo szvoje nepostenye, ti </w:t>
      </w:r>
      <w:r w:rsidRPr="005C1F64">
        <w:rPr>
          <w:rStyle w:val="teiunclear"/>
        </w:rPr>
        <w:t>sadol</w:t>
      </w:r>
      <w:r>
        <w:br/>
        <w:t xml:space="preserve">prekléczi mermrajo, za neſzrecso prot </w:t>
      </w:r>
      <w:r w:rsidRPr="005C1F64">
        <w:rPr>
          <w:rStyle w:val="teiunclear"/>
        </w:rPr>
        <w:t>Bougi</w:t>
      </w:r>
      <w:r>
        <w:br/>
        <w:t>morgűjo, za ſtero bou vékse moke vidli.</w:t>
      </w:r>
    </w:p>
    <w:p w14:paraId="6FE50B5E" w14:textId="08F9B75F" w:rsidR="005C1F64" w:rsidRDefault="005C1F64" w:rsidP="005D57AC">
      <w:pPr>
        <w:pStyle w:val="teiab"/>
      </w:pPr>
      <w:r>
        <w:br/>
        <w:t>Goszpon Jezus vecs neboude terpeli na nye</w:t>
      </w:r>
    </w:p>
    <w:p w14:paraId="6EFC7F84" w14:textId="2B4282AE" w:rsidR="005C1F64" w:rsidRDefault="005C1F64" w:rsidP="005C1F64">
      <w:pPr>
        <w:pStyle w:val="teicatch-word1"/>
        <w:rPr>
          <w:rStyle w:val="teigap"/>
        </w:rPr>
      </w:pPr>
      <w:r>
        <w:t>n</w:t>
      </w:r>
      <w:r w:rsidRPr="005C1F64">
        <w:rPr>
          <w:rStyle w:val="teigap"/>
        </w:rPr>
        <w:t>???</w:t>
      </w:r>
      <w:r>
        <w:rPr>
          <w:rStyle w:val="teigap"/>
        </w:rPr>
        <w:br w:type="page"/>
      </w:r>
    </w:p>
    <w:p w14:paraId="319C149E" w14:textId="202D762C" w:rsidR="005C1F64" w:rsidRDefault="005C1F64" w:rsidP="005C1F64">
      <w:r>
        <w:lastRenderedPageBreak/>
        <w:t>/141/</w:t>
      </w:r>
    </w:p>
    <w:p w14:paraId="0B1B43B0" w14:textId="41A0A443" w:rsidR="005C1F64" w:rsidRDefault="005C1F64" w:rsidP="005C1F64">
      <w:pPr>
        <w:pStyle w:val="teifwPageNum"/>
      </w:pPr>
      <w:r>
        <w:t>138.</w:t>
      </w:r>
    </w:p>
    <w:p w14:paraId="4ACA860A" w14:textId="5D07E4D2" w:rsidR="005C1F64" w:rsidRDefault="005C1F64" w:rsidP="005C1F64">
      <w:pPr>
        <w:pStyle w:val="teiab"/>
      </w:pPr>
      <w:r>
        <w:t>morgűvanye scsé vcsiniti, da nyé hocse vsze na</w:t>
      </w:r>
      <w:r>
        <w:br/>
        <w:t>pekel vercsi, hitro je scsé na pekel stirati.</w:t>
      </w:r>
    </w:p>
    <w:p w14:paraId="12E23185" w14:textId="3188C761" w:rsidR="005C1F64" w:rsidRDefault="005C1F64" w:rsidP="005C1F64">
      <w:pPr>
        <w:pStyle w:val="teiab"/>
      </w:pPr>
      <w:r>
        <w:br/>
        <w:t>ſzkricsom placsom velikim prepádno, ár</w:t>
      </w:r>
      <w:r>
        <w:br/>
        <w:t>vszi vrági szpreklétimi boudo, ti nevőrni naj</w:t>
      </w:r>
      <w:r>
        <w:br/>
        <w:t>od'szpodi szpádno, ober na nyih ti prekléczi</w:t>
      </w:r>
      <w:r>
        <w:br/>
        <w:t>szpádno.</w:t>
      </w:r>
    </w:p>
    <w:p w14:paraId="67559400" w14:textId="0786B4B8" w:rsidR="005C1F64" w:rsidRDefault="005C1F64" w:rsidP="005C1F64">
      <w:pPr>
        <w:pStyle w:val="teiab"/>
      </w:pPr>
      <w:r>
        <w:br/>
        <w:t>Prever'seni le'sécsi tam boudo, vekvekoma</w:t>
      </w:r>
      <w:r>
        <w:br/>
        <w:t>kako noter szpádno, vekivecsno</w:t>
      </w:r>
      <w:r w:rsidR="00C829CE">
        <w:t xml:space="preserve"> moko jaj terpijo,</w:t>
      </w:r>
      <w:r w:rsidR="00C829CE">
        <w:br/>
        <w:t>od szlobode nigdár meli nebo.</w:t>
      </w:r>
    </w:p>
    <w:p w14:paraId="55CF98A3" w14:textId="4F79CDED" w:rsidR="00C829CE" w:rsidRDefault="00C829CE" w:rsidP="005C1F64">
      <w:pPr>
        <w:pStyle w:val="teiab"/>
      </w:pPr>
      <w:r>
        <w:br/>
        <w:t>Goszpodnova pravicza tou vcsini, toga szvej-</w:t>
      </w:r>
      <w:r>
        <w:br/>
        <w:t>-ta ogyen vkűper szprávi, gerde szmeti vkűper</w:t>
      </w:r>
      <w:r>
        <w:br/>
        <w:t>scsé pomeszti, i na pekel na nevőrne vercsi.</w:t>
      </w:r>
    </w:p>
    <w:p w14:paraId="0EDDDECF" w14:textId="146B9C18" w:rsidR="00C829CE" w:rsidRDefault="00C829CE" w:rsidP="005C1F64">
      <w:pPr>
        <w:pStyle w:val="teiab"/>
      </w:pPr>
      <w:r>
        <w:br/>
        <w:t>Med velikim ognyom nyé vsze nihá, nevőrni-</w:t>
      </w:r>
      <w:r>
        <w:br/>
        <w:t>-kem koukol pleve ſzlamo, i koukola ſzejácsa ſa-</w:t>
      </w:r>
      <w:r>
        <w:br/>
        <w:t>-tana, Antikerszta i vnouge Tolvaje.</w:t>
      </w:r>
    </w:p>
    <w:p w14:paraId="7F501377" w14:textId="69C3D17D" w:rsidR="00C829CE" w:rsidRDefault="00C829CE" w:rsidP="005C1F64">
      <w:pPr>
        <w:pStyle w:val="teiab"/>
      </w:pPr>
      <w:r>
        <w:br/>
        <w:t>Ovakovim tálom ti ſzkvárjeni, szvojmi grej-</w:t>
      </w:r>
      <w:r>
        <w:br/>
        <w:t>-hi na pekel opádno, vdini vougnyi vu ſzmrádi</w:t>
      </w:r>
      <w:r>
        <w:br/>
        <w:t>osztano, vekvekoma tam javkali boudo.</w:t>
      </w:r>
    </w:p>
    <w:p w14:paraId="18488C11" w14:textId="44A8561B" w:rsidR="00C829CE" w:rsidRDefault="00C829CE" w:rsidP="005C1F64">
      <w:pPr>
        <w:pStyle w:val="teiab"/>
      </w:pPr>
      <w:r>
        <w:br/>
        <w:t>Potoni zglédne Jezus na právi ſztrán, na</w:t>
      </w:r>
      <w:r>
        <w:br/>
        <w:t>menite vnouge dobre ſzvévze, na ti ſzvéczov</w:t>
      </w:r>
    </w:p>
    <w:p w14:paraId="08FC321D" w14:textId="4CA65B1A" w:rsidR="00C829CE" w:rsidRDefault="00C829CE" w:rsidP="00C829CE">
      <w:pPr>
        <w:pStyle w:val="teicatch-word1"/>
      </w:pPr>
      <w:r>
        <w:t>nyih</w:t>
      </w:r>
      <w:r>
        <w:br w:type="page"/>
      </w:r>
    </w:p>
    <w:p w14:paraId="2501C9CA" w14:textId="3FAB741B" w:rsidR="00C829CE" w:rsidRDefault="00C829CE" w:rsidP="00C829CE">
      <w:r>
        <w:lastRenderedPageBreak/>
        <w:t>/142/</w:t>
      </w:r>
    </w:p>
    <w:p w14:paraId="2F921902" w14:textId="606A36A0" w:rsidR="00C829CE" w:rsidRDefault="00C829CE" w:rsidP="00C829CE">
      <w:pPr>
        <w:pStyle w:val="teifwPageNum"/>
      </w:pPr>
      <w:r>
        <w:t>139.</w:t>
      </w:r>
    </w:p>
    <w:p w14:paraId="65BE7602" w14:textId="217C3147" w:rsidR="00C829CE" w:rsidRDefault="00C829CE" w:rsidP="00C829CE">
      <w:pPr>
        <w:pStyle w:val="teiab"/>
      </w:pPr>
      <w:r>
        <w:t>nyih veliko Diko, ſterim vetak na nyih cséſzt on</w:t>
      </w:r>
      <w:r>
        <w:br/>
        <w:t>recse.</w:t>
      </w:r>
    </w:p>
    <w:p w14:paraId="347B41CB" w14:textId="2F2C6BF8" w:rsidR="00C829CE" w:rsidRDefault="00C829CE" w:rsidP="00C829CE">
      <w:pPr>
        <w:pStyle w:val="teiab"/>
      </w:pPr>
      <w:r>
        <w:br/>
        <w:t>Blagoszlova mojega szam vám dál, mojo voljo</w:t>
      </w:r>
      <w:r>
        <w:br/>
        <w:t>ár szte vi csinili, z blagoszlovom dál szam vám</w:t>
      </w:r>
      <w:r>
        <w:br/>
      </w:r>
      <w:r w:rsidR="00407CEA">
        <w:t>moj Ország, ár zapouvid mojo szte zder'sali.</w:t>
      </w:r>
    </w:p>
    <w:p w14:paraId="34C4026D" w14:textId="77777777" w:rsidR="00EC5648" w:rsidRDefault="00407CEA" w:rsidP="00C829CE">
      <w:pPr>
        <w:pStyle w:val="teiab"/>
      </w:pPr>
      <w:r>
        <w:br/>
        <w:t>Vnouga dobra meni szte vi dáli, ár lacsnomi</w:t>
      </w:r>
      <w:r>
        <w:br/>
        <w:t>jeszti szte mi dáli, i 'ſé</w:t>
      </w:r>
      <w:r w:rsidR="00EC5648">
        <w:t>dnomi piti szte mi dáli,</w:t>
      </w:r>
      <w:r w:rsidR="00EC5648">
        <w:br/>
        <w:t>i poutnika na sztán szte me vzéli.</w:t>
      </w:r>
    </w:p>
    <w:p w14:paraId="5636C6D5" w14:textId="4A2E0EBD" w:rsidR="00407CEA" w:rsidRDefault="00EC5648" w:rsidP="00C829CE">
      <w:pPr>
        <w:pStyle w:val="teiab"/>
      </w:pPr>
      <w:r>
        <w:br/>
        <w:t>Dobro jeszte mene ogvántali, k-beté'snomi kme-</w:t>
      </w:r>
      <w:r>
        <w:br/>
        <w:t>-ni szte vi prisli, vouzi</w:t>
      </w:r>
      <w:r w:rsidR="006D210B">
        <w:t xml:space="preserve"> szam bil vő szte me szpra-</w:t>
      </w:r>
      <w:r w:rsidR="006D210B">
        <w:br/>
      </w:r>
      <w:r w:rsidR="00AF55B3">
        <w:t>-vili, gda szam bil vmrel, szte me pohránili.</w:t>
      </w:r>
    </w:p>
    <w:p w14:paraId="7077241E" w14:textId="53369AD6" w:rsidR="00AF55B3" w:rsidRDefault="00AF55B3" w:rsidP="00C829CE">
      <w:pPr>
        <w:pStyle w:val="teiab"/>
      </w:pPr>
      <w:r>
        <w:br/>
        <w:t>Csűdijo sze ſzvéczi gda tou csűjo, znájo da</w:t>
      </w:r>
      <w:r>
        <w:br/>
        <w:t>szo Goszpodna nej vidli,</w:t>
      </w:r>
      <w:r w:rsidR="00EC5648">
        <w:t xml:space="preserve"> na tom szvejti nigdár</w:t>
      </w:r>
      <w:r w:rsidR="00EC5648">
        <w:br/>
        <w:t>ga nej najsli, záto ſzvéczi Jezuſsi tak recso.</w:t>
      </w:r>
    </w:p>
    <w:p w14:paraId="70DEDC01" w14:textId="708288A2" w:rsidR="00EC5648" w:rsidRDefault="00EC5648" w:rsidP="00C829CE">
      <w:pPr>
        <w:pStyle w:val="teiab"/>
      </w:pPr>
      <w:r>
        <w:br/>
        <w:t>Goszpodine gde szmo ti szlű'sili, ninder nej</w:t>
      </w:r>
      <w:r>
        <w:br/>
        <w:t>szmo mogli</w:t>
      </w:r>
      <w:r w:rsidR="006D210B">
        <w:t xml:space="preserve"> tebe nájti, ſziromaske vbouge szmo</w:t>
      </w:r>
      <w:r w:rsidR="006D210B">
        <w:br/>
        <w:t>mi najsli, zlűbéznosztjom nyim szmo mi szlű'sili.</w:t>
      </w:r>
    </w:p>
    <w:p w14:paraId="5AC0AD08" w14:textId="4644687D" w:rsidR="006D210B" w:rsidRDefault="006D210B" w:rsidP="00C829CE">
      <w:pPr>
        <w:pStyle w:val="teiab"/>
      </w:pPr>
      <w:r>
        <w:br/>
        <w:t>Kmeszto Goszpon odgovori vőrnim, Amen</w:t>
      </w:r>
      <w:r>
        <w:br/>
        <w:t xml:space="preserve">vőrni moji vám govorim, kaj szte godi </w:t>
      </w:r>
      <w:r w:rsidRPr="006D210B">
        <w:rPr>
          <w:rStyle w:val="teiunclear"/>
        </w:rPr>
        <w:t>birou</w:t>
      </w:r>
      <w:r>
        <w:br/>
        <w:t xml:space="preserve">tam vcsinili, tou szte meni szamomi </w:t>
      </w:r>
      <w:r w:rsidRPr="006D210B">
        <w:rPr>
          <w:rStyle w:val="teiunclear"/>
        </w:rPr>
        <w:t>ſlű'sili.</w:t>
      </w:r>
    </w:p>
    <w:p w14:paraId="49696065" w14:textId="5346A2CC" w:rsidR="006D210B" w:rsidRDefault="006D210B" w:rsidP="00C829CE">
      <w:pPr>
        <w:pStyle w:val="teiab"/>
      </w:pPr>
      <w:r>
        <w:br/>
        <w:t xml:space="preserve">Ob blá'seni vi mojega Ocse, hodite vi </w:t>
      </w:r>
      <w:r w:rsidRPr="006D210B">
        <w:rPr>
          <w:rStyle w:val="teiunclear"/>
        </w:rPr>
        <w:t>vezdaj</w:t>
      </w:r>
    </w:p>
    <w:p w14:paraId="57E04C3E" w14:textId="03CBDCC4" w:rsidR="006D210B" w:rsidRDefault="006D210B" w:rsidP="006D210B">
      <w:pPr>
        <w:pStyle w:val="teicatch-word1"/>
      </w:pPr>
      <w:r>
        <w:t>zme</w:t>
      </w:r>
      <w:r>
        <w:br w:type="page"/>
      </w:r>
    </w:p>
    <w:p w14:paraId="3EE0F131" w14:textId="74A03A0F" w:rsidR="006D210B" w:rsidRDefault="006D210B" w:rsidP="006D210B">
      <w:r>
        <w:lastRenderedPageBreak/>
        <w:t>/143/</w:t>
      </w:r>
    </w:p>
    <w:p w14:paraId="41E05519" w14:textId="713E2E7C" w:rsidR="006D210B" w:rsidRDefault="006D210B" w:rsidP="006D210B">
      <w:pPr>
        <w:pStyle w:val="teifwPageNum"/>
      </w:pPr>
      <w:r>
        <w:t>140.</w:t>
      </w:r>
    </w:p>
    <w:p w14:paraId="798A5224" w14:textId="3E979D2B" w:rsidR="006D210B" w:rsidRDefault="006D210B" w:rsidP="006D210B">
      <w:pPr>
        <w:pStyle w:val="teiab"/>
      </w:pPr>
      <w:r>
        <w:t>zmenom navkűp, v Nebeszkoga Országa őroke, i</w:t>
      </w:r>
      <w:r>
        <w:br/>
        <w:t>őrocsni ſzinkovi bojdite.</w:t>
      </w:r>
    </w:p>
    <w:p w14:paraId="59755DAD" w14:textId="6E8D3780" w:rsidR="006D210B" w:rsidRDefault="006D210B" w:rsidP="006D210B">
      <w:pPr>
        <w:pStyle w:val="teiab"/>
      </w:pPr>
      <w:r>
        <w:br/>
        <w:t>ſzvéczi gda tou ſzliſsijo radi szo, glávo, i kou-</w:t>
      </w:r>
      <w:r>
        <w:br/>
        <w:t>-lima k Bougi nagno, nyega zmo'snoszt viszouko</w:t>
      </w:r>
      <w:r>
        <w:br/>
        <w:t>hválijo, i szpejvanyem Diko hválo recso.</w:t>
      </w:r>
    </w:p>
    <w:p w14:paraId="3A97267B" w14:textId="6C6C15CD" w:rsidR="006D210B" w:rsidRDefault="006D210B" w:rsidP="006D210B">
      <w:pPr>
        <w:pStyle w:val="teiab"/>
      </w:pPr>
      <w:r>
        <w:br/>
        <w:t xml:space="preserve">Med tejm toga ſzvét </w:t>
      </w:r>
      <w:r w:rsidRPr="007A2D65">
        <w:rPr>
          <w:rStyle w:val="teipersName"/>
        </w:rPr>
        <w:t>Mihál</w:t>
      </w:r>
      <w:r>
        <w:t xml:space="preserve"> Arkangyel, szvéte</w:t>
      </w:r>
      <w:r>
        <w:br/>
        <w:t>vőrne v ſereg leipo szprávi</w:t>
      </w:r>
      <w:r w:rsidR="007A2D65">
        <w:t>, hocseje vsze k Angye-</w:t>
      </w:r>
      <w:r w:rsidR="007A2D65">
        <w:br/>
        <w:t>-lom zglihati, pod ti deszét zásztav nyé zversiti.</w:t>
      </w:r>
    </w:p>
    <w:p w14:paraId="098D38B6" w14:textId="22678681" w:rsidR="007A2D65" w:rsidRDefault="007A2D65" w:rsidP="006D210B">
      <w:pPr>
        <w:pStyle w:val="teiab"/>
      </w:pPr>
      <w:r>
        <w:br/>
        <w:t>Zcsűdnim tálom vu Nébo sze vzemo, vu idejnyi</w:t>
      </w:r>
      <w:r>
        <w:br/>
        <w:t>z Jezuſsem radi szo, Trobőntűjo Glorio ſzpejvajo,</w:t>
      </w:r>
      <w:r>
        <w:br/>
        <w:t>tebi Bo'sje Diko hválo recso.</w:t>
      </w:r>
    </w:p>
    <w:p w14:paraId="789FC506" w14:textId="35E89D4D" w:rsidR="007A2D65" w:rsidRDefault="007A2D65" w:rsidP="006D210B">
      <w:pPr>
        <w:pStyle w:val="teiab"/>
      </w:pPr>
      <w:r>
        <w:br/>
        <w:t>Goszpon Jezus zdeszetimi ſeregmi, rávno</w:t>
      </w:r>
      <w:r>
        <w:br/>
        <w:t>kak král zvnougimi Vitézmi, vu Nebésza isel bou</w:t>
      </w:r>
      <w:r>
        <w:br/>
        <w:t>zmo'snosztjom, v szvojem ſztolczi ſzedel boude v Diki.</w:t>
      </w:r>
    </w:p>
    <w:p w14:paraId="37E766BE" w14:textId="44E28830" w:rsidR="007A2D65" w:rsidRDefault="007A2D65" w:rsidP="006D210B">
      <w:pPr>
        <w:pStyle w:val="teiab"/>
      </w:pPr>
      <w:r>
        <w:br/>
        <w:t>I tako sze szpod devét zásztave, razdilijo</w:t>
      </w:r>
      <w:r>
        <w:br/>
        <w:t>na devét Koruſsov, tou je tako boudo vleipom</w:t>
      </w:r>
      <w:r>
        <w:br/>
        <w:t>rédi, vgosztűvanyi Nebeszka Országa.</w:t>
      </w:r>
    </w:p>
    <w:p w14:paraId="418F70BB" w14:textId="66232D6E" w:rsidR="007A2D65" w:rsidRDefault="007A2D65" w:rsidP="006D210B">
      <w:pPr>
        <w:pStyle w:val="teiab"/>
      </w:pPr>
      <w:r>
        <w:br/>
        <w:t>Tam od zgora Boug boude nyih Goszpon,</w:t>
      </w:r>
      <w:r>
        <w:br/>
        <w:t xml:space="preserve">pouleg toga i </w:t>
      </w:r>
      <w:r w:rsidRPr="00B7013A">
        <w:rPr>
          <w:rStyle w:val="teipersName"/>
        </w:rPr>
        <w:t>Maria</w:t>
      </w:r>
      <w:r>
        <w:t xml:space="preserve"> Mati, i med nyimi vesz Kou-</w:t>
      </w:r>
      <w:r>
        <w:br/>
        <w:t>-rus Angyelov, i med nyimi vſzi ſzveczi blá'seni.</w:t>
      </w:r>
    </w:p>
    <w:p w14:paraId="6E92BEE8" w14:textId="3C997B3E" w:rsidR="007A2D65" w:rsidRDefault="007A2D65" w:rsidP="006D210B">
      <w:pPr>
        <w:pStyle w:val="teiab"/>
      </w:pPr>
      <w:r>
        <w:br/>
      </w:r>
      <w:r w:rsidR="00B7013A">
        <w:t>Nepunijo sztejm tálom to hi'so, trebej znati</w:t>
      </w:r>
    </w:p>
    <w:p w14:paraId="6719D41C" w14:textId="5E3C4CF9" w:rsidR="00B7013A" w:rsidRDefault="00B7013A" w:rsidP="00B7013A">
      <w:pPr>
        <w:pStyle w:val="teicatch-word1"/>
      </w:pPr>
      <w:r>
        <w:t>Ne</w:t>
      </w:r>
      <w:r>
        <w:br w:type="page"/>
      </w:r>
    </w:p>
    <w:p w14:paraId="4A61C7CB" w14:textId="139B08A1" w:rsidR="00B7013A" w:rsidRDefault="00B7013A" w:rsidP="00B7013A">
      <w:r>
        <w:lastRenderedPageBreak/>
        <w:t>/144/</w:t>
      </w:r>
    </w:p>
    <w:p w14:paraId="3DA6D1FE" w14:textId="5581A6EE" w:rsidR="00B7013A" w:rsidRDefault="00B7013A" w:rsidP="00B7013A">
      <w:pPr>
        <w:pStyle w:val="teifwPageNum"/>
      </w:pPr>
      <w:r>
        <w:t>141.</w:t>
      </w:r>
    </w:p>
    <w:p w14:paraId="69EDCCE7" w14:textId="5537404D" w:rsidR="00B7013A" w:rsidRDefault="00B7013A" w:rsidP="00B7013A">
      <w:pPr>
        <w:pStyle w:val="teiab"/>
      </w:pPr>
      <w:r>
        <w:t>Nebeszka Országa, zmed koukola zepleto pseniczo,</w:t>
      </w:r>
      <w:r>
        <w:br/>
        <w:t>trebej znati ti ſzvéczov vno'sina.</w:t>
      </w:r>
    </w:p>
    <w:p w14:paraId="43AA9BA5" w14:textId="3B45FABC" w:rsidR="00B7013A" w:rsidRDefault="00B7013A" w:rsidP="00B7013A">
      <w:pPr>
        <w:pStyle w:val="teiab"/>
      </w:pPr>
      <w:r>
        <w:br/>
        <w:t>Odebráni vszi boudo od znoutra, i potrena vſza</w:t>
      </w:r>
      <w:r>
        <w:br/>
        <w:t>bou naprávlena, vszáka meszta boudo napunyéna,</w:t>
      </w:r>
      <w:r>
        <w:br/>
        <w:t>gosztűvanye, i veszélje boude.</w:t>
      </w:r>
    </w:p>
    <w:p w14:paraId="06B0DEBC" w14:textId="1A174862" w:rsidR="00B7013A" w:rsidRDefault="00B7013A" w:rsidP="00B7013A">
      <w:pPr>
        <w:pStyle w:val="teiab"/>
      </w:pPr>
      <w:r>
        <w:br/>
        <w:t>Glédali bou vszi ſzvéczi na Bouga, z Angyelmi</w:t>
      </w:r>
      <w:r>
        <w:br/>
        <w:t>vszi na Kouruſsi boudo, 'snyimi navkűp popejvali</w:t>
      </w:r>
      <w:r>
        <w:br/>
        <w:t>boudo, vu Goszpodni hválili sze boudo.</w:t>
      </w:r>
    </w:p>
    <w:p w14:paraId="0A4099EB" w14:textId="79AEE78A" w:rsidR="00B7013A" w:rsidRDefault="00B7013A" w:rsidP="00B7013A">
      <w:pPr>
        <w:pStyle w:val="teiab"/>
      </w:pPr>
      <w:r>
        <w:br/>
        <w:t xml:space="preserve">Veliki Boug boude nyim nyihov Král, </w:t>
      </w:r>
      <w:r w:rsidRPr="008D0100">
        <w:rPr>
          <w:rStyle w:val="teiunclear"/>
        </w:rPr>
        <w:t>csi b</w:t>
      </w:r>
      <w:r>
        <w:t>oude</w:t>
      </w:r>
      <w:r>
        <w:br/>
        <w:t>nyih Goszpon ino plácsa, vu nyem boudo imeli po-</w:t>
      </w:r>
      <w:r>
        <w:br/>
        <w:t>-csinek, i vekvecsno obsztojécso radoſzt.</w:t>
      </w:r>
    </w:p>
    <w:p w14:paraId="45F5A519" w14:textId="3ABF6D76" w:rsidR="00B7013A" w:rsidRDefault="00B7013A" w:rsidP="00B7013A">
      <w:pPr>
        <w:pStyle w:val="teiab"/>
      </w:pPr>
      <w:r>
        <w:br/>
        <w:t>I mi tebe drági Boug proszimo, na tom szvej-</w:t>
      </w:r>
      <w:r>
        <w:br/>
        <w:t>-ti ki szmo escse 'sivi, sztvoim dárom bojdi vſzig-</w:t>
      </w:r>
      <w:r>
        <w:br/>
        <w:t>-dár pri nász, dopűszti nám da sze zvelicsamo.</w:t>
      </w:r>
    </w:p>
    <w:p w14:paraId="5CD72467" w14:textId="76A276A8" w:rsidR="00B7013A" w:rsidRDefault="00B7013A" w:rsidP="00B7013A">
      <w:pPr>
        <w:pStyle w:val="teiab"/>
      </w:pPr>
      <w:r>
        <w:br/>
        <w:t>ſztoga szvejta gda vő preminémo, pelaj</w:t>
      </w:r>
      <w:r>
        <w:br/>
        <w:t>vOrszág gde sztebom vszi bomo, i ſzvétimi tebe</w:t>
      </w:r>
      <w:r>
        <w:br/>
        <w:t>da dicsimo, vszigdár vtebi da veszéli bomo.</w:t>
      </w:r>
    </w:p>
    <w:p w14:paraId="737E7024" w14:textId="7629D660" w:rsidR="008D0100" w:rsidRDefault="00B7013A" w:rsidP="008D0100">
      <w:pPr>
        <w:pStyle w:val="teiab"/>
      </w:pPr>
      <w:r>
        <w:br/>
        <w:t xml:space="preserve">Oh Boug vszemi ksebi eto Peszen, </w:t>
      </w:r>
      <w:r w:rsidRPr="008D0100">
        <w:rPr>
          <w:rStyle w:val="teiunclear"/>
        </w:rPr>
        <w:t>da</w:t>
      </w:r>
      <w:r w:rsidR="008D0100" w:rsidRPr="008D0100">
        <w:rPr>
          <w:rStyle w:val="teiunclear"/>
        </w:rPr>
        <w:t xml:space="preserve"> bomo</w:t>
      </w:r>
      <w:r w:rsidR="008D0100">
        <w:br/>
        <w:t xml:space="preserve">-szti ko szmo ti szpejvali, proszimo te </w:t>
      </w:r>
      <w:r w:rsidR="008D0100" w:rsidRPr="008D0100">
        <w:rPr>
          <w:rStyle w:val="teiunclear"/>
        </w:rPr>
        <w:t>zvelicsi</w:t>
      </w:r>
      <w:r w:rsidR="008D0100">
        <w:br/>
        <w:t>nám Dűse, dáj v Nebészaj 'sitek vekivecsni. Amen&amp;</w:t>
      </w:r>
      <w:r w:rsidR="008D0100">
        <w:br w:type="page"/>
      </w:r>
    </w:p>
    <w:p w14:paraId="3E12262C" w14:textId="0FC5D0B0" w:rsidR="008D0100" w:rsidRDefault="008D0100" w:rsidP="008D0100">
      <w:r>
        <w:lastRenderedPageBreak/>
        <w:t>/145/</w:t>
      </w:r>
    </w:p>
    <w:p w14:paraId="32E39EEB" w14:textId="036E147D" w:rsidR="008D0100" w:rsidRDefault="008D0100" w:rsidP="008D0100">
      <w:pPr>
        <w:pStyle w:val="teifwPageNum"/>
      </w:pPr>
      <w:r>
        <w:t>142.</w:t>
      </w:r>
    </w:p>
    <w:p w14:paraId="31149F68" w14:textId="0C8EB681" w:rsidR="008D0100" w:rsidRDefault="008D0100" w:rsidP="008D0100">
      <w:pPr>
        <w:pStyle w:val="Naslov1"/>
      </w:pPr>
      <w:r>
        <w:t>Placs Marie</w:t>
      </w:r>
    </w:p>
    <w:p w14:paraId="04BF784C" w14:textId="225BC55C" w:rsidR="008D0100" w:rsidRDefault="008D0100" w:rsidP="008D0100"/>
    <w:p w14:paraId="35AF14A4" w14:textId="0275BD47" w:rsidR="008D0100" w:rsidRDefault="008D0100" w:rsidP="008D0100">
      <w:pPr>
        <w:pStyle w:val="teiab"/>
      </w:pPr>
      <w:r>
        <w:t>Moka Bogá Goszpodina, Jezuſsa Bo'sjega</w:t>
      </w:r>
      <w:r>
        <w:br/>
        <w:t>ſzina, ka je tako popiſzana, vszemi szvejti</w:t>
      </w:r>
      <w:r>
        <w:br/>
        <w:t>na gláſz dána.</w:t>
      </w:r>
    </w:p>
    <w:p w14:paraId="353F82E0" w14:textId="5E6C2E72" w:rsidR="008D0100" w:rsidRDefault="008D0100" w:rsidP="008D0100">
      <w:pPr>
        <w:pStyle w:val="teiab"/>
      </w:pPr>
      <w:r>
        <w:br/>
        <w:t>'ſidovje szo sze szpravili, i Jezuſsa szo vlouvili,</w:t>
      </w:r>
      <w:r>
        <w:br/>
        <w:t>kako Lotra odpelali, sztrasne, vdárcze nyemi dáli.</w:t>
      </w:r>
    </w:p>
    <w:p w14:paraId="773EC2EC" w14:textId="68EE6A10" w:rsidR="008D0100" w:rsidRDefault="008D0100" w:rsidP="008D0100">
      <w:pPr>
        <w:pStyle w:val="teiab"/>
      </w:pPr>
      <w:r>
        <w:br/>
        <w:t>Vjutro dojde Bo'sja Mati, i pocsne placsocs</w:t>
      </w:r>
      <w:r>
        <w:br/>
        <w:t>pitati, dráge 'ſene, i vi Mou'sje, moje ſzercze</w:t>
      </w:r>
      <w:r>
        <w:br/>
        <w:t>jáko tou'si.</w:t>
      </w:r>
    </w:p>
    <w:p w14:paraId="1D67DC8E" w14:textId="0C20753B" w:rsidR="008D0100" w:rsidRDefault="008D0100" w:rsidP="008D0100">
      <w:pPr>
        <w:pStyle w:val="teiab"/>
      </w:pPr>
      <w:r>
        <w:br/>
        <w:t>ſzimka mojga szo zgrabili, neznam kama odpe-</w:t>
      </w:r>
      <w:r>
        <w:br/>
        <w:t>-lali, Majki szo odgovor dáli, k-Pilátuſsi odpelali.</w:t>
      </w:r>
    </w:p>
    <w:p w14:paraId="543E1FD7" w14:textId="1C28896A" w:rsidR="008D0100" w:rsidRDefault="008D0100" w:rsidP="008D0100">
      <w:pPr>
        <w:pStyle w:val="teiab"/>
      </w:pPr>
      <w:r>
        <w:br/>
        <w:t>ſcsés ga ondi ti viditi, vidécs nyega tu'sna biti,</w:t>
      </w:r>
      <w:r>
        <w:br/>
        <w:t>tako tu'sna Mati pojde, i kovacskim mestrom doj-</w:t>
      </w:r>
      <w:r>
        <w:br/>
        <w:t>-de.</w:t>
      </w:r>
    </w:p>
    <w:p w14:paraId="5A2C6626" w14:textId="47A151D2" w:rsidR="008D0100" w:rsidRDefault="008D0100" w:rsidP="008D0100">
      <w:pPr>
        <w:pStyle w:val="teiab"/>
      </w:pPr>
      <w:r>
        <w:br/>
        <w:t>Ka kovácsi vi kovéte, od ſzimka mi nist nezna-</w:t>
      </w:r>
      <w:r>
        <w:br/>
        <w:t>-te, oni nyej odgouvorili, mi szmo roba vulovili.</w:t>
      </w:r>
    </w:p>
    <w:p w14:paraId="12CCBD8F" w14:textId="70BDC72B" w:rsidR="008D0100" w:rsidRDefault="008D0100" w:rsidP="008D0100">
      <w:pPr>
        <w:pStyle w:val="teiab"/>
      </w:pPr>
      <w:r>
        <w:br/>
        <w:t>Za nyega czveke kovémo, imé</w:t>
      </w:r>
      <w:r w:rsidR="00B0571A">
        <w:t>na mu mi nezna-</w:t>
      </w:r>
      <w:r w:rsidR="00B0571A">
        <w:br/>
        <w:t>-mo, oh jaj meni 'saloſzt moja, oh jaj meni tuga</w:t>
      </w:r>
      <w:r w:rsidR="00B0571A">
        <w:br/>
        <w:t>moja.</w:t>
      </w:r>
    </w:p>
    <w:p w14:paraId="1151261E" w14:textId="3C0BDD35" w:rsidR="00B0571A" w:rsidRDefault="00B0571A" w:rsidP="008D0100">
      <w:pPr>
        <w:pStyle w:val="teiab"/>
      </w:pPr>
      <w:r>
        <w:br/>
        <w:t>Krouto tu'sna Mati pojde, velik kris vidi</w:t>
      </w:r>
      <w:r>
        <w:br/>
        <w:t>delati, zacs té kris Mestri delate, i za koga vi</w:t>
      </w:r>
      <w:r>
        <w:br/>
        <w:t>szprávlate.</w:t>
      </w:r>
    </w:p>
    <w:p w14:paraId="2E31FCDE" w14:textId="6FB0C82F" w:rsidR="00B0571A" w:rsidRDefault="00B0571A" w:rsidP="00B0571A">
      <w:pPr>
        <w:pStyle w:val="teicatch-word1"/>
      </w:pPr>
      <w:r>
        <w:t>Oni</w:t>
      </w:r>
      <w:r>
        <w:br w:type="page"/>
      </w:r>
    </w:p>
    <w:p w14:paraId="6BFCB932" w14:textId="53E1E390" w:rsidR="00B0571A" w:rsidRDefault="00B0571A" w:rsidP="00B0571A">
      <w:r>
        <w:lastRenderedPageBreak/>
        <w:t>/146/</w:t>
      </w:r>
    </w:p>
    <w:p w14:paraId="1BE3EB60" w14:textId="323FE803" w:rsidR="00B0571A" w:rsidRDefault="00B0571A" w:rsidP="00B0571A">
      <w:pPr>
        <w:pStyle w:val="teifwPageNum"/>
      </w:pPr>
      <w:r>
        <w:t>143.</w:t>
      </w:r>
    </w:p>
    <w:p w14:paraId="58B48D5C" w14:textId="3A604FAF" w:rsidR="00B0571A" w:rsidRDefault="00B0571A" w:rsidP="00B0571A">
      <w:pPr>
        <w:pStyle w:val="teiab"/>
      </w:pPr>
      <w:r>
        <w:t>Oni nyej odgovor dáli, vékso 'saloſzt szo pridáli,</w:t>
      </w:r>
      <w:r>
        <w:br/>
        <w:t>hocsemo roba pribiti, na tom kri'si scsé viſziti.</w:t>
      </w:r>
    </w:p>
    <w:p w14:paraId="1BDDBDA6" w14:textId="384828A2" w:rsidR="00B0571A" w:rsidRDefault="00B0571A" w:rsidP="00B0571A">
      <w:pPr>
        <w:pStyle w:val="teiab"/>
      </w:pPr>
      <w:r>
        <w:br/>
        <w:t>Oh kako je tu'sna bila, kada je tou razumila,</w:t>
      </w:r>
      <w:r>
        <w:br/>
        <w:t>nemore sze povedati, niti szperom popiſzati.</w:t>
      </w:r>
    </w:p>
    <w:p w14:paraId="434BB115" w14:textId="177FE31C" w:rsidR="00B0571A" w:rsidRDefault="00B0571A" w:rsidP="00B0571A">
      <w:pPr>
        <w:pStyle w:val="teiab"/>
      </w:pPr>
      <w:r>
        <w:br/>
        <w:t>Na kris Jezuſsa hitili, rouke nouge szo pribili,</w:t>
      </w:r>
      <w:r>
        <w:br/>
        <w:t xml:space="preserve">placse Mati </w:t>
      </w:r>
      <w:r w:rsidR="00653282">
        <w:t>ſzinka szvojga, na kri'si vidécs mer-</w:t>
      </w:r>
      <w:r w:rsidR="00653282">
        <w:br/>
        <w:t>-tvoga.</w:t>
      </w:r>
    </w:p>
    <w:p w14:paraId="203857B5" w14:textId="5DB11C3B" w:rsidR="00653282" w:rsidRDefault="00653282" w:rsidP="00B0571A">
      <w:pPr>
        <w:pStyle w:val="teiab"/>
      </w:pPr>
      <w:r>
        <w:br/>
        <w:t>Ka je Maria terpejla, dokecs na szvejti 'sivej-</w:t>
      </w:r>
      <w:r>
        <w:br/>
        <w:t>-la, miszlécs na moke Jezuſsa, ſzpoumeni sze grejs-</w:t>
      </w:r>
      <w:r>
        <w:br/>
        <w:t>-na Dűsa.</w:t>
      </w:r>
    </w:p>
    <w:p w14:paraId="6E94FBB1" w14:textId="233C2474" w:rsidR="00653282" w:rsidRDefault="00653282" w:rsidP="00B0571A">
      <w:pPr>
        <w:pStyle w:val="teiab"/>
      </w:pPr>
      <w:r>
        <w:br/>
        <w:t>Tou ti vecskrát premislávaj, i vu ſzerczi obder-</w:t>
      </w:r>
      <w:r>
        <w:br/>
        <w:t>-'sávaj, Mater scsémo milűvati, nad Jezuſsem 'sa-</w:t>
      </w:r>
      <w:r>
        <w:br/>
        <w:t>-losztiti. Amen&amp;</w:t>
      </w:r>
    </w:p>
    <w:p w14:paraId="554F3C33" w14:textId="5BC543FF" w:rsidR="00653282" w:rsidRDefault="00653282" w:rsidP="00B0571A">
      <w:pPr>
        <w:pStyle w:val="teiab"/>
      </w:pPr>
    </w:p>
    <w:p w14:paraId="39CE74D0" w14:textId="5A0ECECD" w:rsidR="00653282" w:rsidRDefault="00653282" w:rsidP="00653282">
      <w:pPr>
        <w:pStyle w:val="Naslov1"/>
      </w:pPr>
      <w:r>
        <w:t>Od prekléte Dűse.</w:t>
      </w:r>
    </w:p>
    <w:p w14:paraId="05207594" w14:textId="3C7FD99B" w:rsidR="00653282" w:rsidRDefault="00653282" w:rsidP="00653282">
      <w:pPr>
        <w:pStyle w:val="Naslov2"/>
      </w:pPr>
      <w:r>
        <w:t>Na nouto: Zdrava Zdrava bojdi Devicza &amp;</w:t>
      </w:r>
    </w:p>
    <w:p w14:paraId="0FCBDF8F" w14:textId="1B4C3908" w:rsidR="00653282" w:rsidRDefault="00653282" w:rsidP="00653282"/>
    <w:p w14:paraId="5634B7B4" w14:textId="47C889C9" w:rsidR="00653282" w:rsidRDefault="00653282" w:rsidP="00653282">
      <w:pPr>
        <w:pStyle w:val="teiab"/>
      </w:pPr>
      <w:r>
        <w:t>Poszlűsajte szada, drági moji ludi, ka</w:t>
      </w:r>
      <w:r>
        <w:br/>
        <w:t>scsém povedati, neka vſzáki ſzoudi.</w:t>
      </w:r>
    </w:p>
    <w:p w14:paraId="735ACA5E" w14:textId="7E8517B4" w:rsidR="00653282" w:rsidRDefault="00653282" w:rsidP="00653282">
      <w:pPr>
        <w:pStyle w:val="teiab"/>
      </w:pPr>
      <w:r>
        <w:br/>
        <w:t>Bil je eden Cslovik velik zapovidnik, ali kto-</w:t>
      </w:r>
      <w:r>
        <w:br/>
        <w:t>-mi navkűp eden sztraſsen grej'snik.</w:t>
      </w:r>
    </w:p>
    <w:p w14:paraId="52EB5318" w14:textId="22828B5D" w:rsidR="00653282" w:rsidRDefault="00653282" w:rsidP="00653282">
      <w:pPr>
        <w:pStyle w:val="teiab"/>
      </w:pPr>
      <w:r>
        <w:br/>
        <w:t>Koga szo zli dűhi za grejhe zgrabili, i nyegovo</w:t>
      </w:r>
    </w:p>
    <w:p w14:paraId="05294568" w14:textId="11441E1D" w:rsidR="00653282" w:rsidRDefault="00653282" w:rsidP="00653282">
      <w:pPr>
        <w:pStyle w:val="teicatch-word1"/>
      </w:pPr>
      <w:r>
        <w:t>Dű</w:t>
      </w:r>
      <w:r>
        <w:br w:type="page"/>
      </w:r>
    </w:p>
    <w:p w14:paraId="7D43FDD9" w14:textId="3275C9F2" w:rsidR="00653282" w:rsidRDefault="00653282" w:rsidP="00653282">
      <w:r>
        <w:lastRenderedPageBreak/>
        <w:t>/147/</w:t>
      </w:r>
    </w:p>
    <w:p w14:paraId="6BD126CC" w14:textId="17C7A2BA" w:rsidR="00653282" w:rsidRDefault="00653282" w:rsidP="00653282">
      <w:pPr>
        <w:pStyle w:val="teifwPageNum"/>
      </w:pPr>
      <w:r>
        <w:t>144.</w:t>
      </w:r>
    </w:p>
    <w:p w14:paraId="60BA7E47" w14:textId="0269ABD2" w:rsidR="00653282" w:rsidRDefault="00653282" w:rsidP="00653282">
      <w:pPr>
        <w:pStyle w:val="teiab"/>
      </w:pPr>
      <w:r>
        <w:t>Dűso, vpekel odpelali.</w:t>
      </w:r>
    </w:p>
    <w:p w14:paraId="2AF1388F" w14:textId="26752880" w:rsidR="00653282" w:rsidRDefault="00653282" w:rsidP="00653282">
      <w:pPr>
        <w:pStyle w:val="teiab"/>
      </w:pPr>
      <w:r>
        <w:br/>
        <w:t>Malo potom dojde, eden szvéti Mésnik, i</w:t>
      </w:r>
      <w:r>
        <w:br/>
        <w:t>vidi da le'si, 'se mertev te grejsnik.</w:t>
      </w:r>
    </w:p>
    <w:p w14:paraId="779F80FA" w14:textId="5D6C2BF6" w:rsidR="00653282" w:rsidRDefault="00653282" w:rsidP="00653282">
      <w:pPr>
        <w:pStyle w:val="teiab"/>
      </w:pPr>
      <w:r>
        <w:br/>
        <w:t>Onda pocsne vráge Mésnik zaklinjati, da morejo</w:t>
      </w:r>
      <w:r>
        <w:br/>
        <w:t>zpekla Dűso pripelati.</w:t>
      </w:r>
    </w:p>
    <w:p w14:paraId="19DF6D49" w14:textId="590FBDF6" w:rsidR="00653282" w:rsidRDefault="00653282" w:rsidP="00653282">
      <w:pPr>
        <w:pStyle w:val="teiab"/>
      </w:pPr>
      <w:r>
        <w:br/>
        <w:t>Na tou szo zli dűhi Dűso pripelali, da je nyim</w:t>
      </w:r>
      <w:r>
        <w:br/>
        <w:t>prejk dána oni szo kricsali.</w:t>
      </w:r>
    </w:p>
    <w:p w14:paraId="4BF773D6" w14:textId="14CA4DBC" w:rsidR="00653282" w:rsidRDefault="00653282" w:rsidP="00653282">
      <w:pPr>
        <w:pStyle w:val="teiab"/>
      </w:pPr>
      <w:r>
        <w:br/>
        <w:t>Poulek tejla Dűsa tu'sno sze joukala, szvoje</w:t>
      </w:r>
      <w:r>
        <w:br/>
        <w:t>grejsno tejlo, tako je kárala.</w:t>
      </w:r>
    </w:p>
    <w:p w14:paraId="3014EDAE" w14:textId="563F39CF" w:rsidR="00653282" w:rsidRDefault="00653282" w:rsidP="00653282">
      <w:pPr>
        <w:pStyle w:val="teiab"/>
      </w:pPr>
      <w:r>
        <w:br/>
        <w:t>Oh prekléto tejlo, vsze szi zapravilo, i na szvej-</w:t>
      </w:r>
      <w:r>
        <w:br/>
        <w:t>-ti dobro, vsze szi oſztavilo.</w:t>
      </w:r>
    </w:p>
    <w:p w14:paraId="5299A56C" w14:textId="725277D2" w:rsidR="00653282" w:rsidRDefault="0029061E" w:rsidP="00653282">
      <w:pPr>
        <w:pStyle w:val="teiab"/>
      </w:pPr>
      <w:r>
        <w:br/>
        <w:t>Gde szo d</w:t>
      </w:r>
      <w:r w:rsidR="00653282">
        <w:t xml:space="preserve">vorjeniki, ki szo ti dvorili, </w:t>
      </w:r>
      <w:r>
        <w:t>i vſzákom</w:t>
      </w:r>
      <w:r>
        <w:br/>
        <w:t>vrejmeni povolno szlű'sili.</w:t>
      </w:r>
    </w:p>
    <w:p w14:paraId="60CB996A" w14:textId="38621091" w:rsidR="0029061E" w:rsidRDefault="0029061E" w:rsidP="00653282">
      <w:pPr>
        <w:pStyle w:val="teiab"/>
      </w:pPr>
      <w:r>
        <w:br/>
        <w:t>I gde szo gizdávo zazidani dvori, palacse, i</w:t>
      </w:r>
      <w:r>
        <w:br/>
        <w:t>grádi, meni odgovouri.</w:t>
      </w:r>
    </w:p>
    <w:p w14:paraId="25226A49" w14:textId="1AA470B7" w:rsidR="0029061E" w:rsidRDefault="0029061E" w:rsidP="00653282">
      <w:pPr>
        <w:pStyle w:val="teiab"/>
      </w:pPr>
      <w:r>
        <w:br/>
        <w:t>Gde szo zdaj telovne tvoje naſzládnoſzti, gde je-</w:t>
      </w:r>
      <w:r>
        <w:br/>
        <w:t>-szte Lepota, i ſzveczke vrejdnoſzti.</w:t>
      </w:r>
    </w:p>
    <w:p w14:paraId="3184CDC9" w14:textId="19E3E071" w:rsidR="0029061E" w:rsidRDefault="0029061E" w:rsidP="00653282">
      <w:pPr>
        <w:pStyle w:val="teiab"/>
      </w:pPr>
      <w:r>
        <w:br/>
        <w:t>Teda sze szpoumeni na tvoje krivicze, kako</w:t>
      </w:r>
      <w:r>
        <w:br/>
        <w:t>sti ti mantrao kmete i dovicze.</w:t>
      </w:r>
    </w:p>
    <w:p w14:paraId="56260213" w14:textId="5F2C5FE6" w:rsidR="0029061E" w:rsidRDefault="0029061E" w:rsidP="00653282">
      <w:pPr>
        <w:pStyle w:val="teiab"/>
      </w:pPr>
      <w:r>
        <w:br/>
        <w:t>Vidis, vidis, vidis, oh prekléto tejlo, ti szi vſze-</w:t>
      </w:r>
      <w:r>
        <w:br/>
        <w:t>-mi tomi zdaj konecz vcsinilo.</w:t>
      </w:r>
    </w:p>
    <w:p w14:paraId="4467E208" w14:textId="1BFA107E" w:rsidR="0029061E" w:rsidRDefault="0029061E" w:rsidP="0029061E">
      <w:pPr>
        <w:pStyle w:val="teicatch-word1"/>
      </w:pPr>
      <w:r>
        <w:t>Po</w:t>
      </w:r>
      <w:r>
        <w:br w:type="page"/>
      </w:r>
    </w:p>
    <w:p w14:paraId="635778F4" w14:textId="5C77BE28" w:rsidR="0029061E" w:rsidRDefault="0029061E" w:rsidP="0029061E">
      <w:r>
        <w:lastRenderedPageBreak/>
        <w:t>/148/</w:t>
      </w:r>
    </w:p>
    <w:p w14:paraId="78C6F273" w14:textId="1F46A665" w:rsidR="0029061E" w:rsidRDefault="0029061E" w:rsidP="0029061E">
      <w:pPr>
        <w:pStyle w:val="teifwPageNum"/>
      </w:pPr>
      <w:r>
        <w:t>145.</w:t>
      </w:r>
    </w:p>
    <w:p w14:paraId="746A2883" w14:textId="59510C8E" w:rsidR="0029061E" w:rsidRDefault="0029061E" w:rsidP="0029061E">
      <w:pPr>
        <w:pStyle w:val="teiab"/>
      </w:pPr>
      <w:r>
        <w:t>Po tvoji hűdi delaj Nebo szmo zgűbili, i pe-</w:t>
      </w:r>
      <w:r>
        <w:br/>
        <w:t>-klénszke moke szebi zadoubili.</w:t>
      </w:r>
    </w:p>
    <w:p w14:paraId="155B8093" w14:textId="27095A8A" w:rsidR="0029061E" w:rsidRDefault="0029061E" w:rsidP="0029061E">
      <w:pPr>
        <w:pStyle w:val="teiab"/>
      </w:pPr>
      <w:r>
        <w:br/>
        <w:t>Ka na szvejti pejszka, lisztja, ino práha, nebi</w:t>
      </w:r>
      <w:r>
        <w:br/>
        <w:t>mogli povedat, peklenſzkoga sztráha.</w:t>
      </w:r>
    </w:p>
    <w:p w14:paraId="2CE330D5" w14:textId="168D8563" w:rsidR="0029061E" w:rsidRDefault="0029061E" w:rsidP="0029061E">
      <w:pPr>
        <w:pStyle w:val="teiab"/>
      </w:pPr>
      <w:r>
        <w:br/>
        <w:t>Dabi szvejta vode, vsze ténta pouſztale, nebi</w:t>
      </w:r>
      <w:r>
        <w:br/>
        <w:t>naſse moke szperom popiſzale.</w:t>
      </w:r>
    </w:p>
    <w:p w14:paraId="4E42E06F" w14:textId="5971117D" w:rsidR="0029061E" w:rsidRDefault="0029061E" w:rsidP="0029061E">
      <w:pPr>
        <w:pStyle w:val="teiab"/>
      </w:pPr>
      <w:r>
        <w:br/>
        <w:t>Ka na szvejti pejszka, dab' Mésniki bili, escse</w:t>
      </w:r>
      <w:r>
        <w:br/>
        <w:t>nász prekléte, nebi vő zmolili.</w:t>
      </w:r>
    </w:p>
    <w:p w14:paraId="61B8E131" w14:textId="3F072F75" w:rsidR="0029061E" w:rsidRDefault="0029061E" w:rsidP="0029061E">
      <w:pPr>
        <w:pStyle w:val="teiab"/>
      </w:pPr>
      <w:r>
        <w:br/>
        <w:t>Oh prekléto tejlo, ti szi naj vecs krivo, da szam</w:t>
      </w:r>
      <w:r>
        <w:br/>
        <w:t>Paradi'soma jaſz zgibila drejvo.</w:t>
      </w:r>
    </w:p>
    <w:p w14:paraId="11B473FF" w14:textId="42DC73E9" w:rsidR="0029061E" w:rsidRDefault="0029061E" w:rsidP="0029061E">
      <w:pPr>
        <w:pStyle w:val="teiab"/>
      </w:pPr>
      <w:r>
        <w:br/>
        <w:t>Záto hodi zmenom, oh prekléto tejlo, i plácsaj</w:t>
      </w:r>
      <w:r>
        <w:br/>
        <w:t>vu pékli, kaſ</w:t>
      </w:r>
      <w:r w:rsidR="00832175">
        <w:t>z' hűda prijalo.</w:t>
      </w:r>
    </w:p>
    <w:p w14:paraId="1E5781BF" w14:textId="1F61028A" w:rsidR="00832175" w:rsidRDefault="00832175" w:rsidP="0029061E">
      <w:pPr>
        <w:pStyle w:val="teiab"/>
      </w:pPr>
      <w:r>
        <w:br/>
        <w:t>I na tou szo Dűso, i zejlo zgrabili, ti vrázje</w:t>
      </w:r>
      <w:r>
        <w:br/>
        <w:t>peklénſzki, szebom odpelali.</w:t>
      </w:r>
    </w:p>
    <w:p w14:paraId="67AB2965" w14:textId="19E6A38B" w:rsidR="00832175" w:rsidRDefault="00832175" w:rsidP="0029061E">
      <w:pPr>
        <w:pStyle w:val="teiab"/>
      </w:pPr>
      <w:r>
        <w:br/>
        <w:t>Dűso szo vu tejlo Bogácza vdarili, ár ga na-</w:t>
      </w:r>
      <w:r>
        <w:br/>
        <w:t>-szledűval, vu jeli, pitvini.</w:t>
      </w:r>
    </w:p>
    <w:p w14:paraId="401CBF7F" w14:textId="24D46556" w:rsidR="00832175" w:rsidRDefault="00832175" w:rsidP="0029061E">
      <w:pPr>
        <w:pStyle w:val="teiab"/>
      </w:pPr>
      <w:r>
        <w:br/>
        <w:t>Ak ki szte tou csűli, za vſze zlo misleinye,</w:t>
      </w:r>
      <w:r>
        <w:br/>
        <w:t>pokouro csinite, i za zlo csinejnye.</w:t>
      </w:r>
    </w:p>
    <w:p w14:paraId="034048B2" w14:textId="40A06756" w:rsidR="00832175" w:rsidRDefault="00832175" w:rsidP="0029061E">
      <w:pPr>
        <w:pStyle w:val="teiab"/>
      </w:pPr>
      <w:r>
        <w:br/>
        <w:t>Amen naj vam boude, da Bouga vidime, i</w:t>
      </w:r>
      <w:r>
        <w:br/>
      </w:r>
      <w:r w:rsidRPr="00832175">
        <w:rPr>
          <w:rStyle w:val="teipersName"/>
        </w:rPr>
        <w:t>Mario</w:t>
      </w:r>
      <w:r>
        <w:t xml:space="preserve"> Mater vu Nébi dicsimo. Amen &amp;</w:t>
      </w:r>
    </w:p>
    <w:p w14:paraId="64A91D4A" w14:textId="758D4279" w:rsidR="00832175" w:rsidRDefault="00832175" w:rsidP="00832175">
      <w:pPr>
        <w:pStyle w:val="teicatch-word1"/>
      </w:pPr>
      <w:r>
        <w:t>Na</w:t>
      </w:r>
      <w:r>
        <w:br w:type="page"/>
      </w:r>
    </w:p>
    <w:p w14:paraId="473C089A" w14:textId="5984B5BF" w:rsidR="00832175" w:rsidRDefault="00832175" w:rsidP="00832175">
      <w:r>
        <w:lastRenderedPageBreak/>
        <w:t>/149/</w:t>
      </w:r>
    </w:p>
    <w:p w14:paraId="533D5726" w14:textId="62754C4A" w:rsidR="00832175" w:rsidRDefault="00832175" w:rsidP="00832175">
      <w:pPr>
        <w:pStyle w:val="teifwPageNum"/>
      </w:pPr>
      <w:r>
        <w:t>146.</w:t>
      </w:r>
    </w:p>
    <w:p w14:paraId="48FC8BE6" w14:textId="43DD068D" w:rsidR="00832175" w:rsidRDefault="00832175" w:rsidP="00832175">
      <w:pPr>
        <w:pStyle w:val="Naslov1"/>
      </w:pPr>
      <w:r>
        <w:t>Na nouto: Hodi knám Dujh szvéti ſztvori&amp;</w:t>
      </w:r>
    </w:p>
    <w:p w14:paraId="1151253E" w14:textId="710E8314" w:rsidR="00832175" w:rsidRDefault="00832175" w:rsidP="00832175"/>
    <w:p w14:paraId="54C78203" w14:textId="1F083FD1" w:rsidR="00832175" w:rsidRDefault="00832175" w:rsidP="00832175">
      <w:pPr>
        <w:pStyle w:val="teiab"/>
      </w:pPr>
      <w:r>
        <w:t>Eszi hodi Cslovik k-ſztvoriteli tvojmi,</w:t>
      </w:r>
      <w:r>
        <w:br/>
        <w:t>k-Vrácsiteli tvojmi, k-szpásziteli tvojmi.</w:t>
      </w:r>
    </w:p>
    <w:p w14:paraId="1A850660" w14:textId="30E5B07E" w:rsidR="00832175" w:rsidRDefault="00832175" w:rsidP="00832175">
      <w:pPr>
        <w:pStyle w:val="teiab"/>
      </w:pPr>
      <w:r>
        <w:br/>
        <w:t>Eti scsés viditi, Bouga prezmo'snoga, Agnyecza</w:t>
      </w:r>
      <w:r>
        <w:br/>
        <w:t>krotkoga, Jezuſsa miloga.</w:t>
      </w:r>
    </w:p>
    <w:p w14:paraId="76B091E9" w14:textId="49F0F438" w:rsidR="00832175" w:rsidRDefault="00832175" w:rsidP="00832175">
      <w:pPr>
        <w:pStyle w:val="teiab"/>
      </w:pPr>
      <w:r>
        <w:br/>
        <w:t>Nyega szo 'ſidovje</w:t>
      </w:r>
      <w:r w:rsidR="00813901">
        <w:t>, Vográczi zvézali, i tako</w:t>
      </w:r>
      <w:r w:rsidR="00813901">
        <w:br/>
        <w:t>kak lotra vu Váras pelali.</w:t>
      </w:r>
    </w:p>
    <w:p w14:paraId="3BD5F105" w14:textId="660A1AA7" w:rsidR="00813901" w:rsidRDefault="00813901" w:rsidP="00832175">
      <w:pPr>
        <w:pStyle w:val="teiab"/>
      </w:pPr>
      <w:r>
        <w:br/>
        <w:t>Za rumena Licza, oni plűvali, i presztrasne</w:t>
      </w:r>
      <w:r>
        <w:br/>
        <w:t>udárcze nyemi szo dávali.</w:t>
      </w:r>
    </w:p>
    <w:p w14:paraId="2CAD5FB2" w14:textId="2842C412" w:rsidR="00813901" w:rsidRDefault="00813901" w:rsidP="00832175">
      <w:pPr>
        <w:pStyle w:val="teiab"/>
      </w:pPr>
      <w:r>
        <w:br/>
        <w:t>Teda drága Dűsa, poglej ti gouloga, Jezuſsa</w:t>
      </w:r>
      <w:r>
        <w:br/>
        <w:t>pri szohi sztrasno zvezanoga.</w:t>
      </w:r>
    </w:p>
    <w:p w14:paraId="24689F09" w14:textId="16FC610B" w:rsidR="00813901" w:rsidRDefault="00813901" w:rsidP="00832175">
      <w:pPr>
        <w:pStyle w:val="teiab"/>
      </w:pPr>
      <w:r>
        <w:br/>
        <w:t>Na dale ti poglej, vszega zmantránoga, od péte</w:t>
      </w:r>
      <w:r>
        <w:br/>
        <w:t>do gláve vszega zbijenoga.</w:t>
      </w:r>
    </w:p>
    <w:p w14:paraId="6B23A575" w14:textId="6099183D" w:rsidR="00813901" w:rsidRDefault="00813901" w:rsidP="00832175">
      <w:pPr>
        <w:pStyle w:val="teiab"/>
      </w:pPr>
      <w:r>
        <w:br/>
        <w:t>Jos dale te pelam, od kerscsánſzka Dűsa,</w:t>
      </w:r>
      <w:r>
        <w:br/>
        <w:t>poglej na korouno ternovo Jezuſsa.</w:t>
      </w:r>
    </w:p>
    <w:p w14:paraId="6C43CAC0" w14:textId="0876744D" w:rsidR="00813901" w:rsidRDefault="00813901" w:rsidP="00832175">
      <w:pPr>
        <w:pStyle w:val="teiab"/>
      </w:pPr>
      <w:r>
        <w:br/>
        <w:t>Ka je nyega tako jáko naranila, da mu kerv</w:t>
      </w:r>
      <w:r>
        <w:br/>
        <w:t>iz gláve, prejáko czirila.</w:t>
      </w:r>
    </w:p>
    <w:p w14:paraId="43587096" w14:textId="5D48C06F" w:rsidR="00813901" w:rsidRDefault="00813901" w:rsidP="00832175">
      <w:pPr>
        <w:pStyle w:val="teiab"/>
      </w:pPr>
      <w:r>
        <w:br/>
        <w:t>Kak potok tekoucsi, szmrad od zemlé beré,</w:t>
      </w:r>
      <w:r>
        <w:br/>
        <w:t>tako kerv Jezuſsa, naſse Dűse peré.</w:t>
      </w:r>
    </w:p>
    <w:p w14:paraId="4B0B44DB" w14:textId="56D79A72" w:rsidR="00813901" w:rsidRDefault="00813901" w:rsidP="00813901">
      <w:pPr>
        <w:pStyle w:val="teicatch-word1"/>
      </w:pPr>
      <w:r>
        <w:t>Na</w:t>
      </w:r>
      <w:r>
        <w:br w:type="page"/>
      </w:r>
    </w:p>
    <w:p w14:paraId="284CDA23" w14:textId="386B88EC" w:rsidR="00813901" w:rsidRDefault="00813901" w:rsidP="00813901">
      <w:r>
        <w:lastRenderedPageBreak/>
        <w:t>/150/</w:t>
      </w:r>
    </w:p>
    <w:p w14:paraId="10708B0C" w14:textId="33CEC4B9" w:rsidR="00813901" w:rsidRDefault="00813901" w:rsidP="00813901">
      <w:pPr>
        <w:pStyle w:val="teifwPageNum"/>
      </w:pPr>
      <w:r>
        <w:t>147.</w:t>
      </w:r>
    </w:p>
    <w:p w14:paraId="1E5DAE8C" w14:textId="6FC8D8E6" w:rsidR="00813901" w:rsidRDefault="00813901" w:rsidP="00813901">
      <w:pPr>
        <w:pStyle w:val="teiab"/>
      </w:pPr>
      <w:r>
        <w:t>Na zádnye ti poglej, ovdi raszpétoga, Jezuſsa</w:t>
      </w:r>
      <w:r>
        <w:br/>
        <w:t>Kriſztuſsa, i za nász mertvoga.</w:t>
      </w:r>
    </w:p>
    <w:p w14:paraId="0735DF0D" w14:textId="795D7D42" w:rsidR="00813901" w:rsidRDefault="00813901" w:rsidP="00813901">
      <w:pPr>
        <w:pStyle w:val="teiab"/>
      </w:pPr>
      <w:r>
        <w:br/>
        <w:t>Komi naj tak boude zato dána Dika, od náſz</w:t>
      </w:r>
      <w:r>
        <w:br/>
        <w:t>vőrni lűdi vszigdár prevelika. Amen&amp;</w:t>
      </w:r>
    </w:p>
    <w:p w14:paraId="129B33EE" w14:textId="6723FB1D" w:rsidR="00813901" w:rsidRDefault="00813901" w:rsidP="00813901">
      <w:pPr>
        <w:pStyle w:val="teiab"/>
      </w:pPr>
    </w:p>
    <w:p w14:paraId="6A657694" w14:textId="4F3F5B53" w:rsidR="00813901" w:rsidRDefault="00813901" w:rsidP="00813901">
      <w:pPr>
        <w:pStyle w:val="Naslov1"/>
      </w:pPr>
      <w:r>
        <w:t xml:space="preserve">Na nouto: Oh </w:t>
      </w:r>
      <w:r w:rsidRPr="006571C1">
        <w:rPr>
          <w:rStyle w:val="teipersName"/>
        </w:rPr>
        <w:t>Maria</w:t>
      </w:r>
      <w:r>
        <w:t xml:space="preserve"> leipa </w:t>
      </w:r>
      <w:r w:rsidRPr="006571C1">
        <w:rPr>
          <w:rStyle w:val="teipersName"/>
        </w:rPr>
        <w:t>Judith</w:t>
      </w:r>
      <w:r>
        <w:t>&amp;</w:t>
      </w:r>
    </w:p>
    <w:p w14:paraId="4C9F56F8" w14:textId="17D83D71" w:rsidR="00813901" w:rsidRDefault="00813901" w:rsidP="00813901"/>
    <w:p w14:paraId="5DB9C741" w14:textId="65A31155" w:rsidR="00813901" w:rsidRDefault="00813901" w:rsidP="00813901">
      <w:pPr>
        <w:pStyle w:val="teiab"/>
      </w:pPr>
      <w:r>
        <w:t xml:space="preserve">Od </w:t>
      </w:r>
      <w:r w:rsidRPr="006571C1">
        <w:rPr>
          <w:rStyle w:val="teipersName"/>
        </w:rPr>
        <w:t>Maria</w:t>
      </w:r>
      <w:r>
        <w:t xml:space="preserve"> szvejt rumeni, z Dikom</w:t>
      </w:r>
      <w:r>
        <w:br/>
        <w:t xml:space="preserve">Bo'sjom zagrajeni: Oh </w:t>
      </w:r>
      <w:r w:rsidRPr="006571C1">
        <w:rPr>
          <w:rStyle w:val="teipersName"/>
        </w:rPr>
        <w:t>Maria</w:t>
      </w:r>
      <w:r>
        <w:t xml:space="preserve"> korunye-</w:t>
      </w:r>
      <w:r>
        <w:br/>
        <w:t>-na, ka szi lipou nakincsena.</w:t>
      </w:r>
    </w:p>
    <w:p w14:paraId="3BDCD4E1" w14:textId="64400A94" w:rsidR="00813901" w:rsidRDefault="00813901" w:rsidP="00813901">
      <w:pPr>
        <w:pStyle w:val="teiab"/>
      </w:pPr>
      <w:r>
        <w:br/>
        <w:t xml:space="preserve">Oh </w:t>
      </w:r>
      <w:r w:rsidRPr="006571C1">
        <w:rPr>
          <w:rStyle w:val="teipersName"/>
        </w:rPr>
        <w:t>Maria</w:t>
      </w:r>
      <w:r>
        <w:t xml:space="preserve"> leipi klincsecz</w:t>
      </w:r>
      <w:r w:rsidR="006571C1">
        <w:t>, i naj lepsi drági</w:t>
      </w:r>
      <w:r w:rsidR="006571C1">
        <w:br/>
        <w:t xml:space="preserve">vencsecz, Oh </w:t>
      </w:r>
      <w:r w:rsidR="006571C1" w:rsidRPr="006571C1">
        <w:rPr>
          <w:rStyle w:val="teipersName"/>
        </w:rPr>
        <w:t>Maria</w:t>
      </w:r>
      <w:r w:rsidR="006571C1">
        <w:t xml:space="preserve"> korunyena, ka szi lipou na-</w:t>
      </w:r>
      <w:r w:rsidR="006571C1">
        <w:br/>
        <w:t>-kincsena.</w:t>
      </w:r>
    </w:p>
    <w:p w14:paraId="07E2B034" w14:textId="7EEB51DF" w:rsidR="006571C1" w:rsidRDefault="006571C1" w:rsidP="00813901">
      <w:pPr>
        <w:pStyle w:val="teiab"/>
      </w:pPr>
      <w:r>
        <w:br/>
        <w:t xml:space="preserve">Oh </w:t>
      </w:r>
      <w:r w:rsidRPr="006571C1">
        <w:rPr>
          <w:rStyle w:val="teipersName"/>
        </w:rPr>
        <w:t>Maria</w:t>
      </w:r>
      <w:r>
        <w:t xml:space="preserve"> Néba szvetla, i sztébe je ſzuncze</w:t>
      </w:r>
      <w:r>
        <w:br/>
        <w:t xml:space="preserve">dojslo: Oh </w:t>
      </w:r>
      <w:r w:rsidRPr="006571C1">
        <w:rPr>
          <w:rStyle w:val="teipersName"/>
        </w:rPr>
        <w:t>Maria</w:t>
      </w:r>
      <w:r>
        <w:t xml:space="preserve"> korunyena, ka szi&amp;</w:t>
      </w:r>
    </w:p>
    <w:p w14:paraId="24B0D6A4" w14:textId="2910C857" w:rsidR="006571C1" w:rsidRDefault="006571C1" w:rsidP="00813901">
      <w:pPr>
        <w:pStyle w:val="teiab"/>
      </w:pPr>
      <w:r>
        <w:br/>
        <w:t xml:space="preserve">Oh </w:t>
      </w:r>
      <w:r w:rsidRPr="006571C1">
        <w:rPr>
          <w:rStyle w:val="teipersName"/>
        </w:rPr>
        <w:t>Maria</w:t>
      </w:r>
      <w:r>
        <w:t xml:space="preserve"> Mejszecz leipi, brez tebe szo lid-</w:t>
      </w:r>
      <w:r>
        <w:br/>
        <w:t xml:space="preserve">-je szleipi; Oh </w:t>
      </w:r>
      <w:r w:rsidRPr="006571C1">
        <w:rPr>
          <w:rStyle w:val="teipersName"/>
        </w:rPr>
        <w:t>Maria</w:t>
      </w:r>
      <w:r>
        <w:t xml:space="preserve"> korunyena ka &amp;</w:t>
      </w:r>
    </w:p>
    <w:p w14:paraId="03E26ADB" w14:textId="387C9C8D" w:rsidR="006571C1" w:rsidRDefault="006571C1" w:rsidP="00813901">
      <w:pPr>
        <w:pStyle w:val="teiab"/>
      </w:pPr>
      <w:r>
        <w:br/>
        <w:t xml:space="preserve">Oh </w:t>
      </w:r>
      <w:r w:rsidRPr="006571C1">
        <w:rPr>
          <w:rStyle w:val="teipersName"/>
        </w:rPr>
        <w:t>Maria</w:t>
      </w:r>
      <w:r>
        <w:t xml:space="preserve"> ſzvetla zarja, daj nam dári sztvoj-</w:t>
      </w:r>
      <w:r>
        <w:br/>
        <w:t xml:space="preserve">-ga dvora: Oh </w:t>
      </w:r>
      <w:r w:rsidRPr="006571C1">
        <w:rPr>
          <w:rStyle w:val="teipersName"/>
        </w:rPr>
        <w:t>Maria</w:t>
      </w:r>
      <w:r>
        <w:t xml:space="preserve"> korunyena&amp;</w:t>
      </w:r>
    </w:p>
    <w:p w14:paraId="1F8E99F4" w14:textId="6406ED39" w:rsidR="006571C1" w:rsidRDefault="006571C1" w:rsidP="00813901">
      <w:pPr>
        <w:pStyle w:val="teiab"/>
      </w:pPr>
      <w:r>
        <w:br/>
        <w:t xml:space="preserve">Oh </w:t>
      </w:r>
      <w:r w:rsidRPr="006571C1">
        <w:rPr>
          <w:rStyle w:val="teipersName"/>
        </w:rPr>
        <w:t>Maria</w:t>
      </w:r>
      <w:r>
        <w:t xml:space="preserve"> zvejzda szvetla, ka je po vſzem</w:t>
      </w:r>
      <w:r>
        <w:br/>
        <w:t xml:space="preserve">szvejti pojsla: Oh </w:t>
      </w:r>
      <w:r w:rsidRPr="006571C1">
        <w:rPr>
          <w:rStyle w:val="teipersName"/>
        </w:rPr>
        <w:t>Maria</w:t>
      </w:r>
      <w:r>
        <w:t xml:space="preserve"> korunyena, ki szi</w:t>
      </w:r>
      <w:r>
        <w:br/>
        <w:t>lipou nakincsena.</w:t>
      </w:r>
    </w:p>
    <w:p w14:paraId="78C78004" w14:textId="0E740B46" w:rsidR="006571C1" w:rsidRDefault="006571C1" w:rsidP="006571C1">
      <w:pPr>
        <w:pStyle w:val="teicatch-word1"/>
      </w:pPr>
      <w:r>
        <w:t>Oh</w:t>
      </w:r>
      <w:r>
        <w:br w:type="page"/>
      </w:r>
    </w:p>
    <w:p w14:paraId="14E1262B" w14:textId="6FBBA1D2" w:rsidR="006571C1" w:rsidRDefault="006571C1" w:rsidP="006571C1">
      <w:r>
        <w:lastRenderedPageBreak/>
        <w:t>/151/</w:t>
      </w:r>
    </w:p>
    <w:p w14:paraId="0C3BE370" w14:textId="29020FEB" w:rsidR="006571C1" w:rsidRDefault="006571C1" w:rsidP="006571C1">
      <w:pPr>
        <w:pStyle w:val="teifwPageNum"/>
      </w:pPr>
      <w:r>
        <w:t>148.</w:t>
      </w:r>
    </w:p>
    <w:p w14:paraId="4F298110" w14:textId="73E72EE2" w:rsidR="006571C1" w:rsidRDefault="006571C1" w:rsidP="006571C1">
      <w:pPr>
        <w:pStyle w:val="teiab"/>
      </w:pPr>
      <w:r>
        <w:t xml:space="preserve">Oh </w:t>
      </w:r>
      <w:r w:rsidRPr="00967AE9">
        <w:rPr>
          <w:rStyle w:val="teipersName"/>
        </w:rPr>
        <w:t>Maria</w:t>
      </w:r>
      <w:r>
        <w:t xml:space="preserve"> Tűrem jáki, tebé lűbi grejsnik</w:t>
      </w:r>
      <w:r>
        <w:br/>
        <w:t xml:space="preserve">vszáki: Oh </w:t>
      </w:r>
      <w:r w:rsidRPr="00967AE9">
        <w:rPr>
          <w:rStyle w:val="teipersName"/>
        </w:rPr>
        <w:t>Maria</w:t>
      </w:r>
      <w:r>
        <w:t xml:space="preserve"> korunyena, ka szi lipou na&amp;</w:t>
      </w:r>
    </w:p>
    <w:p w14:paraId="06FE92A9" w14:textId="4054BD74" w:rsidR="006571C1" w:rsidRDefault="006571C1" w:rsidP="006571C1">
      <w:pPr>
        <w:pStyle w:val="teiab"/>
      </w:pPr>
      <w:r>
        <w:br/>
        <w:t xml:space="preserve">Oh </w:t>
      </w:r>
      <w:r w:rsidRPr="00967AE9">
        <w:rPr>
          <w:rStyle w:val="teipersName"/>
        </w:rPr>
        <w:t>Maria</w:t>
      </w:r>
      <w:r>
        <w:t xml:space="preserve"> Bo'sja Mati, dáj sze tako po-</w:t>
      </w:r>
      <w:r>
        <w:br/>
        <w:t xml:space="preserve">-zdrávlati: Oh </w:t>
      </w:r>
      <w:r w:rsidRPr="00967AE9">
        <w:rPr>
          <w:rStyle w:val="teipersName"/>
        </w:rPr>
        <w:t>Maria</w:t>
      </w:r>
      <w:r>
        <w:t xml:space="preserve"> korunyena ka ſzi hi&amp;</w:t>
      </w:r>
    </w:p>
    <w:p w14:paraId="0DF4D64C" w14:textId="6FFB0053" w:rsidR="006571C1" w:rsidRDefault="006571C1" w:rsidP="006571C1">
      <w:pPr>
        <w:pStyle w:val="teiab"/>
      </w:pPr>
      <w:r>
        <w:br/>
        <w:t>Oglej sze na náſz ſziroute, kajemo sze za</w:t>
      </w:r>
      <w:r>
        <w:br/>
        <w:t xml:space="preserve">grehote: Oh </w:t>
      </w:r>
      <w:r w:rsidRPr="00967AE9">
        <w:rPr>
          <w:rStyle w:val="teipersName"/>
        </w:rPr>
        <w:t>Maria</w:t>
      </w:r>
      <w:r>
        <w:t xml:space="preserve"> korunyena ka&amp;</w:t>
      </w:r>
    </w:p>
    <w:p w14:paraId="0B486951" w14:textId="60BFD243" w:rsidR="006571C1" w:rsidRDefault="006571C1" w:rsidP="006571C1">
      <w:pPr>
        <w:pStyle w:val="teiab"/>
      </w:pPr>
      <w:r>
        <w:br/>
        <w:t>Pri Bougi nám zhodi miloſzt, da dobimo,</w:t>
      </w:r>
      <w:r>
        <w:br/>
        <w:t xml:space="preserve">Nébe szvetloſzt: Oh </w:t>
      </w:r>
      <w:r w:rsidRPr="00967AE9">
        <w:rPr>
          <w:rStyle w:val="teipersName"/>
        </w:rPr>
        <w:t>Maria</w:t>
      </w:r>
      <w:r>
        <w:t xml:space="preserve"> korunyena&amp;</w:t>
      </w:r>
    </w:p>
    <w:p w14:paraId="39F2463B" w14:textId="05C1E1E5" w:rsidR="006571C1" w:rsidRDefault="006571C1" w:rsidP="006571C1">
      <w:pPr>
        <w:pStyle w:val="teiab"/>
      </w:pPr>
      <w:r>
        <w:br/>
        <w:t>Drága Mati, i Kralicza, ne szkráti nám tvo-</w:t>
      </w:r>
      <w:r>
        <w:br/>
        <w:t xml:space="preserve">-ja licza: Oh </w:t>
      </w:r>
      <w:r w:rsidRPr="00967AE9">
        <w:rPr>
          <w:rStyle w:val="teipersName"/>
        </w:rPr>
        <w:t>Maria</w:t>
      </w:r>
      <w:r>
        <w:t xml:space="preserve"> korunyena, ka szi&amp;</w:t>
      </w:r>
    </w:p>
    <w:p w14:paraId="7A03BCB8" w14:textId="1A97961F" w:rsidR="006571C1" w:rsidRDefault="006571C1" w:rsidP="006571C1">
      <w:pPr>
        <w:pStyle w:val="teiab"/>
      </w:pPr>
      <w:r>
        <w:br/>
        <w:t>Bojdi naſsa pomocsnicza, i vu szmerti za-</w:t>
      </w:r>
      <w:r>
        <w:br/>
        <w:t xml:space="preserve">-vitnyicza: Oh </w:t>
      </w:r>
      <w:r w:rsidRPr="00967AE9">
        <w:rPr>
          <w:rStyle w:val="teipersName"/>
        </w:rPr>
        <w:t>Maria</w:t>
      </w:r>
      <w:r>
        <w:t xml:space="preserve"> korunyena, ka szi lipou</w:t>
      </w:r>
      <w:r>
        <w:br/>
        <w:t>nakincsena. Amen&amp;</w:t>
      </w:r>
    </w:p>
    <w:p w14:paraId="4466E726" w14:textId="3ABE6603" w:rsidR="006571C1" w:rsidRDefault="006571C1" w:rsidP="006571C1">
      <w:pPr>
        <w:pStyle w:val="teiab"/>
      </w:pPr>
    </w:p>
    <w:p w14:paraId="120F693E" w14:textId="2E60A75F" w:rsidR="006571C1" w:rsidRDefault="006571C1" w:rsidP="006571C1">
      <w:pPr>
        <w:pStyle w:val="Naslov1"/>
      </w:pPr>
      <w:r>
        <w:t>Koledna Peſzen</w:t>
      </w:r>
    </w:p>
    <w:p w14:paraId="4D01B7D6" w14:textId="6813CB23" w:rsidR="006571C1" w:rsidRDefault="006571C1" w:rsidP="006571C1">
      <w:pPr>
        <w:pStyle w:val="Naslov2"/>
      </w:pPr>
      <w:r>
        <w:t>Na nouto: Hodi knám Dűjh szvéti. ſztvori&amp;</w:t>
      </w:r>
    </w:p>
    <w:p w14:paraId="5A64DB4D" w14:textId="6A3DEDCA" w:rsidR="006571C1" w:rsidRDefault="006571C1" w:rsidP="006571C1"/>
    <w:p w14:paraId="64D84FE6" w14:textId="09106731" w:rsidR="006571C1" w:rsidRDefault="00967AE9" w:rsidP="006571C1">
      <w:pPr>
        <w:pStyle w:val="teiab"/>
      </w:pPr>
      <w:r>
        <w:t>Poszlűsajte vőrno, drági moji ludi, da</w:t>
      </w:r>
      <w:r>
        <w:br/>
        <w:t>sze vaſse ſzercze, vu lűbavi zbidi.</w:t>
      </w:r>
    </w:p>
    <w:p w14:paraId="55536857" w14:textId="42F04BB5" w:rsidR="00967AE9" w:rsidRDefault="00967AE9" w:rsidP="006571C1">
      <w:pPr>
        <w:pStyle w:val="teiab"/>
      </w:pPr>
      <w:r>
        <w:br/>
        <w:t>Poglejte Boug le'si, nevolni vjaſzliczaj, pouleg</w:t>
      </w:r>
      <w:r>
        <w:br/>
        <w:t xml:space="preserve">nyega klecsi, </w:t>
      </w:r>
      <w:r w:rsidRPr="00967AE9">
        <w:rPr>
          <w:rStyle w:val="teipersName"/>
        </w:rPr>
        <w:t>Maria</w:t>
      </w:r>
      <w:r>
        <w:t xml:space="preserve"> Divicza.</w:t>
      </w:r>
    </w:p>
    <w:p w14:paraId="17952770" w14:textId="46D50002" w:rsidR="00967AE9" w:rsidRDefault="00967AE9" w:rsidP="00967AE9">
      <w:pPr>
        <w:pStyle w:val="teicatch-word1"/>
      </w:pPr>
      <w:r>
        <w:t>V Bet</w:t>
      </w:r>
      <w:r>
        <w:br w:type="page"/>
      </w:r>
    </w:p>
    <w:p w14:paraId="746E1661" w14:textId="530209BA" w:rsidR="00967AE9" w:rsidRDefault="00967AE9" w:rsidP="00967AE9">
      <w:r>
        <w:lastRenderedPageBreak/>
        <w:t>/152/</w:t>
      </w:r>
    </w:p>
    <w:p w14:paraId="103BFE7D" w14:textId="7C96B26B" w:rsidR="00967AE9" w:rsidRDefault="00967AE9" w:rsidP="00967AE9">
      <w:pPr>
        <w:pStyle w:val="teifwPageNum"/>
      </w:pPr>
      <w:r>
        <w:t>149.</w:t>
      </w:r>
    </w:p>
    <w:p w14:paraId="3C47BEE7" w14:textId="704123E5" w:rsidR="00967AE9" w:rsidRDefault="00967AE9" w:rsidP="00967AE9">
      <w:pPr>
        <w:pStyle w:val="teiab"/>
      </w:pPr>
      <w:r>
        <w:t xml:space="preserve">V </w:t>
      </w:r>
      <w:r w:rsidRPr="00967AE9">
        <w:rPr>
          <w:rStyle w:val="teiplaceName"/>
        </w:rPr>
        <w:t>Betlehemi</w:t>
      </w:r>
      <w:r>
        <w:t xml:space="preserve"> nyemi, naj szo sztána dáli, záto sze na-</w:t>
      </w:r>
      <w:r>
        <w:br/>
        <w:t>-roudo, vu preprousztoj stali.</w:t>
      </w:r>
    </w:p>
    <w:p w14:paraId="0E0AEF25" w14:textId="3DA13C38" w:rsidR="00967AE9" w:rsidRDefault="00967AE9" w:rsidP="00967AE9">
      <w:pPr>
        <w:pStyle w:val="teiab"/>
      </w:pPr>
      <w:r>
        <w:br/>
        <w:t>Vol, i Oszel szpozna, da je on Boug právi, nej ga</w:t>
      </w:r>
      <w:r>
        <w:br/>
        <w:t>steo spoznati, jálni szvejt gizdávi.</w:t>
      </w:r>
    </w:p>
    <w:p w14:paraId="6D90144C" w14:textId="76EF5DDB" w:rsidR="00967AE9" w:rsidRDefault="00967AE9" w:rsidP="00967AE9">
      <w:pPr>
        <w:pStyle w:val="teiab"/>
      </w:pPr>
      <w:r>
        <w:br/>
        <w:t>Glejte kak sze placse, Boug vu toj staliczi, i ta-</w:t>
      </w:r>
      <w:r>
        <w:br/>
        <w:t xml:space="preserve">-ko sze tou'si, </w:t>
      </w:r>
      <w:r w:rsidRPr="00967AE9">
        <w:rPr>
          <w:rStyle w:val="teipersName"/>
        </w:rPr>
        <w:t>Mary</w:t>
      </w:r>
      <w:r>
        <w:t xml:space="preserve"> Diviczi.</w:t>
      </w:r>
    </w:p>
    <w:p w14:paraId="57F08063" w14:textId="0C4762BD" w:rsidR="00967AE9" w:rsidRDefault="00967AE9" w:rsidP="00967AE9">
      <w:pPr>
        <w:pStyle w:val="teiab"/>
      </w:pPr>
      <w:r>
        <w:br/>
        <w:t>Kak szam sze naroudo, 'se morem terpeti, i szvej-</w:t>
      </w:r>
      <w:r>
        <w:br/>
        <w:t>-ti jálnomi, odűrjávan biti.</w:t>
      </w:r>
    </w:p>
    <w:p w14:paraId="29A3A828" w14:textId="18E3DEAE" w:rsidR="00967AE9" w:rsidRDefault="00967AE9" w:rsidP="00967AE9">
      <w:pPr>
        <w:pStyle w:val="teiab"/>
      </w:pPr>
      <w:r>
        <w:br/>
        <w:t>Oh Néba, i zemla, poglej Bouga tvojga, ki je</w:t>
      </w:r>
      <w:r>
        <w:br/>
        <w:t>ov szvejt ſztvouro, nema meſzta szvojga.</w:t>
      </w:r>
    </w:p>
    <w:p w14:paraId="78E2730D" w14:textId="2E78E5DD" w:rsidR="00967AE9" w:rsidRDefault="00967AE9" w:rsidP="00967AE9">
      <w:pPr>
        <w:pStyle w:val="teiab"/>
      </w:pPr>
      <w:r>
        <w:br/>
        <w:t>Tako dráge Dűse, eti vkűp szprávlene, Bougi</w:t>
      </w:r>
      <w:r>
        <w:br/>
        <w:t>sze szmilűvat, bojte priprávlene.</w:t>
      </w:r>
    </w:p>
    <w:p w14:paraId="6F171A96" w14:textId="03057F1C" w:rsidR="00967AE9" w:rsidRDefault="00967AE9" w:rsidP="00967AE9">
      <w:pPr>
        <w:pStyle w:val="teiab"/>
      </w:pPr>
      <w:r>
        <w:br/>
        <w:t>Terpite na szvejti, dobro volno 'salnoſzt, hocse</w:t>
      </w:r>
      <w:r>
        <w:br/>
        <w:t>vam Boug dati, vekivecsna radoſzt. Amen&amp;</w:t>
      </w:r>
    </w:p>
    <w:p w14:paraId="04EA158A" w14:textId="234903BD" w:rsidR="00967AE9" w:rsidRDefault="00967AE9" w:rsidP="00967AE9">
      <w:pPr>
        <w:pStyle w:val="teiab"/>
      </w:pPr>
    </w:p>
    <w:p w14:paraId="43212166" w14:textId="1400219A" w:rsidR="00967AE9" w:rsidRDefault="00967AE9" w:rsidP="00967AE9">
      <w:pPr>
        <w:pStyle w:val="Naslov1"/>
      </w:pPr>
      <w:r>
        <w:t>Peszen od preſzvétoga Tejla</w:t>
      </w:r>
      <w:r>
        <w:br/>
        <w:t>Kriſztuſsevoga. Na nouto: Jezus</w:t>
      </w:r>
      <w:r>
        <w:br/>
        <w:t>szlatko ſzpominanye&amp;</w:t>
      </w:r>
    </w:p>
    <w:p w14:paraId="6415BD14" w14:textId="720EACDB" w:rsidR="00967AE9" w:rsidRDefault="00967AE9" w:rsidP="00967AE9"/>
    <w:p w14:paraId="380A3FFA" w14:textId="2B5C47B1" w:rsidR="00967AE9" w:rsidRDefault="00967AE9" w:rsidP="00967AE9">
      <w:pPr>
        <w:pStyle w:val="teiab"/>
      </w:pPr>
      <w:r>
        <w:t>Poszlűsajte vsze Dűsicze Bráczi, ino</w:t>
      </w:r>
      <w:r>
        <w:br/>
        <w:t>vsze ſzesztricze, ka vam hocsem pove-</w:t>
      </w:r>
      <w:r>
        <w:br/>
        <w:t>-dati, i na znánye eti dati.</w:t>
      </w:r>
    </w:p>
    <w:p w14:paraId="0E371710" w14:textId="0CBDFF16" w:rsidR="00967AE9" w:rsidRDefault="00967AE9" w:rsidP="00967AE9">
      <w:pPr>
        <w:pStyle w:val="teicatch-word1"/>
      </w:pPr>
      <w:r>
        <w:t>Je</w:t>
      </w:r>
      <w:r>
        <w:br w:type="page"/>
      </w:r>
    </w:p>
    <w:p w14:paraId="6FEFA3F7" w14:textId="6864F147" w:rsidR="00967AE9" w:rsidRDefault="002E30EB" w:rsidP="002E30EB">
      <w:r>
        <w:lastRenderedPageBreak/>
        <w:t>/153/</w:t>
      </w:r>
    </w:p>
    <w:p w14:paraId="0389125B" w14:textId="20022574" w:rsidR="002E30EB" w:rsidRDefault="002E30EB" w:rsidP="002E30EB">
      <w:pPr>
        <w:pStyle w:val="teifwPageNum"/>
      </w:pPr>
      <w:r>
        <w:t>150.</w:t>
      </w:r>
    </w:p>
    <w:p w14:paraId="0D63953B" w14:textId="45D55920" w:rsidR="002E30EB" w:rsidRDefault="002E30EB" w:rsidP="002E30EB">
      <w:pPr>
        <w:pStyle w:val="teiab"/>
      </w:pPr>
      <w:r>
        <w:t>Jezus Krisztus odkűpitel, i naſsi Dűsicz</w:t>
      </w:r>
      <w:r>
        <w:br/>
        <w:t>vrácsitel, podál je nám szvoje Tejlo, vkrűha kei-</w:t>
      </w:r>
      <w:r>
        <w:br/>
        <w:t>-pi vsze je czejlo.</w:t>
      </w:r>
    </w:p>
    <w:p w14:paraId="24C8F6CB" w14:textId="60543F12" w:rsidR="002E30EB" w:rsidRDefault="002E30EB" w:rsidP="002E30EB">
      <w:pPr>
        <w:pStyle w:val="teiab"/>
      </w:pPr>
      <w:r>
        <w:br/>
        <w:t>Ki sztejm kreipi Dűso szvojo, boude na véke</w:t>
      </w:r>
      <w:r>
        <w:br/>
        <w:t>vpokoju, szvétim Tejlom zaszicsena, ſzvétom</w:t>
      </w:r>
      <w:r>
        <w:br/>
        <w:t>kervjom napojena.</w:t>
      </w:r>
    </w:p>
    <w:p w14:paraId="1B0491EC" w14:textId="27FD6438" w:rsidR="002E30EB" w:rsidRDefault="002E30EB" w:rsidP="002E30EB">
      <w:pPr>
        <w:pStyle w:val="teiab"/>
      </w:pPr>
      <w:r>
        <w:br/>
        <w:t>Oh preszvéto Bo'sje Tejlo, ko szi tvoj zacsé-</w:t>
      </w:r>
      <w:r>
        <w:br/>
        <w:t>-tek zelou, vu preblá'senoj Diviczi, Bogá Dűha</w:t>
      </w:r>
      <w:r>
        <w:br/>
        <w:t>zárocsniczi.</w:t>
      </w:r>
    </w:p>
    <w:p w14:paraId="3EFA7064" w14:textId="079DE950" w:rsidR="002E30EB" w:rsidRDefault="002E30EB" w:rsidP="002E30EB">
      <w:pPr>
        <w:pStyle w:val="teiab"/>
      </w:pPr>
      <w:r>
        <w:br/>
        <w:t>Néba, i zemla sze csűdi, da Boug lűbi tako</w:t>
      </w:r>
      <w:r>
        <w:br/>
        <w:t>lidi, da je vnouvom Testamenti, vu tom szvétom</w:t>
      </w:r>
      <w:r>
        <w:br/>
        <w:t>ſzakramenti.</w:t>
      </w:r>
    </w:p>
    <w:p w14:paraId="500C58E9" w14:textId="5A8FFA37" w:rsidR="002E30EB" w:rsidRDefault="002E30EB" w:rsidP="002E30EB">
      <w:pPr>
        <w:pStyle w:val="teiab"/>
      </w:pPr>
      <w:r>
        <w:br/>
        <w:t>Jezus leipo poglédanye, naſsi Dűsicz radű-</w:t>
      </w:r>
      <w:r>
        <w:br/>
        <w:t>-vanye, sztvoim Tejlom okreipi náſz, szkervjom</w:t>
      </w:r>
      <w:r>
        <w:br/>
        <w:t>tvojom napoji náſz.</w:t>
      </w:r>
    </w:p>
    <w:p w14:paraId="607EE64C" w14:textId="2234436E" w:rsidR="002E30EB" w:rsidRDefault="002E30EB" w:rsidP="002E30EB">
      <w:pPr>
        <w:pStyle w:val="teiab"/>
      </w:pPr>
      <w:r>
        <w:br/>
        <w:t>Záto kak szi v-ſzakramenti, Jezus v-nouvom</w:t>
      </w:r>
      <w:r>
        <w:br/>
        <w:t>Testamenti, bojdi od náſz pozdrávleni, oh Je-</w:t>
      </w:r>
      <w:r>
        <w:br/>
        <w:t>-zuſsek prelűbleni.</w:t>
      </w:r>
    </w:p>
    <w:p w14:paraId="4A0B97BF" w14:textId="0AD13DF6" w:rsidR="002E30EB" w:rsidRDefault="002E30EB" w:rsidP="002E30EB">
      <w:pPr>
        <w:pStyle w:val="teiab"/>
      </w:pPr>
      <w:r>
        <w:br/>
        <w:t>Kada dojde k-ſzkrádnyoj vőri, iz koga vſze</w:t>
      </w:r>
      <w:r>
        <w:br/>
        <w:t>dobro cziri, pűſzti vu náſz vodé tvoje, i okreipi</w:t>
      </w:r>
      <w:r>
        <w:br/>
        <w:t>Dűse tvoje.</w:t>
      </w:r>
    </w:p>
    <w:p w14:paraId="1842CD2D" w14:textId="59FBFA1B" w:rsidR="002E30EB" w:rsidRDefault="002E30EB" w:rsidP="002E30EB">
      <w:pPr>
        <w:pStyle w:val="teicatch-word1"/>
      </w:pPr>
      <w:r>
        <w:t>Mi</w:t>
      </w:r>
      <w:r>
        <w:br w:type="page"/>
      </w:r>
    </w:p>
    <w:p w14:paraId="32B6D2FF" w14:textId="42B5CFD5" w:rsidR="002E30EB" w:rsidRDefault="002E30EB" w:rsidP="002E30EB">
      <w:r>
        <w:lastRenderedPageBreak/>
        <w:t>/154/</w:t>
      </w:r>
    </w:p>
    <w:p w14:paraId="53F304F4" w14:textId="6D23947A" w:rsidR="002E30EB" w:rsidRDefault="002E30EB" w:rsidP="002E30EB">
      <w:pPr>
        <w:pStyle w:val="teifwPageNum"/>
      </w:pPr>
      <w:r>
        <w:t>151.</w:t>
      </w:r>
    </w:p>
    <w:p w14:paraId="09040E40" w14:textId="62F63293" w:rsidR="002E30EB" w:rsidRDefault="002E30EB" w:rsidP="002E30EB">
      <w:pPr>
        <w:pStyle w:val="teiab"/>
      </w:pPr>
      <w:r>
        <w:t>Miloſztivni Jezus dojdi, onda od náſz ti ne pojdi,</w:t>
      </w:r>
      <w:r>
        <w:br/>
        <w:t>scsémo kricsat Jezus hodi, i vu Nébo nász szpre-</w:t>
      </w:r>
      <w:r>
        <w:br/>
        <w:t>-vodi.</w:t>
      </w:r>
    </w:p>
    <w:p w14:paraId="19FF1BE1" w14:textId="68F2F228" w:rsidR="002E30EB" w:rsidRDefault="002E30EB" w:rsidP="002E30EB">
      <w:pPr>
        <w:pStyle w:val="teiab"/>
      </w:pPr>
      <w:r>
        <w:br/>
        <w:t>Vu kom scsémo prebivati, i na veke kralűvati,</w:t>
      </w:r>
      <w:r>
        <w:br/>
        <w:t xml:space="preserve">Bogá </w:t>
      </w:r>
      <w:r w:rsidRPr="008F1A20">
        <w:rPr>
          <w:rStyle w:val="teipersName"/>
        </w:rPr>
        <w:t>Mario</w:t>
      </w:r>
      <w:r>
        <w:t xml:space="preserve"> hváliti, i na veke veſzeliti. Amen&amp;</w:t>
      </w:r>
    </w:p>
    <w:p w14:paraId="4B40D3AE" w14:textId="11058A50" w:rsidR="002E30EB" w:rsidRDefault="002E30EB" w:rsidP="002E30EB">
      <w:pPr>
        <w:pStyle w:val="teiab"/>
      </w:pPr>
    </w:p>
    <w:p w14:paraId="1C97D936" w14:textId="3ADC5C0A" w:rsidR="002E30EB" w:rsidRDefault="002E30EB" w:rsidP="002E30EB">
      <w:pPr>
        <w:pStyle w:val="Naslov1"/>
      </w:pPr>
      <w:r>
        <w:t xml:space="preserve">Od ſzvetoga </w:t>
      </w:r>
      <w:r w:rsidRPr="008F1A20">
        <w:rPr>
          <w:rStyle w:val="teipersName"/>
        </w:rPr>
        <w:t>Mihala</w:t>
      </w:r>
      <w:r>
        <w:t xml:space="preserve"> Peszen na nou</w:t>
      </w:r>
      <w:r>
        <w:br/>
        <w:t>to</w:t>
      </w:r>
    </w:p>
    <w:p w14:paraId="32C3C207" w14:textId="1AF74A95" w:rsidR="002E30EB" w:rsidRDefault="002E30EB" w:rsidP="002E30EB"/>
    <w:p w14:paraId="22DDE950" w14:textId="0438A287" w:rsidR="008F1A20" w:rsidRDefault="002E30EB" w:rsidP="008F1A20">
      <w:pPr>
        <w:pStyle w:val="teiab"/>
      </w:pPr>
      <w:r>
        <w:t>ſzpoumeni ſze vezdai oh Kerscseni</w:t>
      </w:r>
      <w:r>
        <w:br/>
        <w:t>Cslovik doklom</w:t>
      </w:r>
      <w:r w:rsidR="008F1A20">
        <w:t xml:space="preserve"> lives gouszto Kri od</w:t>
      </w:r>
      <w:r w:rsidR="008F1A20">
        <w:br/>
        <w:t>ſzmertnoga csasza, od ſzoudnyega dn</w:t>
      </w:r>
      <w:r w:rsidR="008F1A20">
        <w:br/>
        <w:t>eva od r</w:t>
      </w:r>
      <w:r w:rsidR="008F1A20" w:rsidRPr="008F1A20">
        <w:rPr>
          <w:rStyle w:val="teigap"/>
        </w:rPr>
        <w:t>???</w:t>
      </w:r>
      <w:r w:rsidR="008F1A20">
        <w:t xml:space="preserve"> racsuna davanya, ſzpeklenſzkoga</w:t>
      </w:r>
      <w:r w:rsidR="008F1A20">
        <w:br/>
        <w:t>ognya znebeszkoga rasa zvekvecsnoga blasen</w:t>
      </w:r>
      <w:r w:rsidR="008F1A20">
        <w:br/>
        <w:t>ſztvav</w:t>
      </w:r>
    </w:p>
    <w:p w14:paraId="0BBFD0C4" w14:textId="506ADB6E" w:rsidR="008F1A20" w:rsidRDefault="008F1A20" w:rsidP="008F1A20">
      <w:pPr>
        <w:pStyle w:val="teiab"/>
      </w:pPr>
      <w:r>
        <w:br/>
        <w:t xml:space="preserve">ſztrasna je hűda ſzmert j Krouto je teski, </w:t>
      </w:r>
      <w:r w:rsidRPr="008F1A20">
        <w:rPr>
          <w:rStyle w:val="teiunclear"/>
        </w:rPr>
        <w:t>ſekra</w:t>
      </w:r>
      <w:r>
        <w:br/>
        <w:t xml:space="preserve">nyi racsun poſzmerti, </w:t>
      </w:r>
      <w:r w:rsidRPr="008F1A20">
        <w:rPr>
          <w:rStyle w:val="teiunclear"/>
        </w:rPr>
        <w:t>iecseje teseisi</w:t>
      </w:r>
      <w:r>
        <w:t xml:space="preserve"> i ſztou krat </w:t>
      </w:r>
      <w:r w:rsidRPr="008F1A20">
        <w:rPr>
          <w:rStyle w:val="teiunclear"/>
        </w:rPr>
        <w:t>Iz</w:t>
      </w:r>
      <w:r>
        <w:br/>
        <w:t xml:space="preserve">rasnesſi ſarki ogyen peklenſzki, komo nigdar </w:t>
      </w:r>
      <w:r w:rsidRPr="008F1A20">
        <w:rPr>
          <w:rStyle w:val="teiunclear"/>
        </w:rPr>
        <w:t>konc</w:t>
      </w:r>
      <w:r>
        <w:br/>
        <w:t xml:space="preserve">za i </w:t>
      </w:r>
      <w:r w:rsidRPr="008F1A20">
        <w:rPr>
          <w:rStyle w:val="teiunclear"/>
        </w:rPr>
        <w:t>kmraja</w:t>
      </w:r>
      <w:r>
        <w:t xml:space="preserve"> Neboude mogel nigdar viditi.</w:t>
      </w:r>
    </w:p>
    <w:p w14:paraId="2E70DD4F" w14:textId="174B0845" w:rsidR="008F1A20" w:rsidRDefault="008F1A20" w:rsidP="008F1A20">
      <w:pPr>
        <w:pStyle w:val="teiab"/>
      </w:pPr>
      <w:r>
        <w:br/>
        <w:t>Neboude ti vszigdar pouleg tvoje vouk dobro ſ</w:t>
      </w:r>
      <w:r w:rsidRPr="008F1A20">
        <w:rPr>
          <w:rStyle w:val="teiunclear"/>
        </w:rPr>
        <w:t>ztl</w:t>
      </w:r>
    </w:p>
    <w:p w14:paraId="34890B58" w14:textId="74FBF721" w:rsidR="008F1A20" w:rsidRDefault="008F1A20" w:rsidP="008F1A20">
      <w:pPr>
        <w:pStyle w:val="teicatch-word1"/>
      </w:pPr>
      <w:r>
        <w:t>anye</w:t>
      </w:r>
      <w:r>
        <w:br w:type="page"/>
      </w:r>
    </w:p>
    <w:p w14:paraId="0144901F" w14:textId="544697E7" w:rsidR="008F1A20" w:rsidRDefault="008F1A20" w:rsidP="008F1A20">
      <w:r>
        <w:lastRenderedPageBreak/>
        <w:t>/155/</w:t>
      </w:r>
    </w:p>
    <w:p w14:paraId="333E4CC4" w14:textId="4CEDA765" w:rsidR="008F1A20" w:rsidRDefault="008F1A20" w:rsidP="008F1A20">
      <w:pPr>
        <w:pStyle w:val="teifwPageNum"/>
      </w:pPr>
      <w:r>
        <w:t>152.</w:t>
      </w:r>
    </w:p>
    <w:p w14:paraId="543BA8BA" w14:textId="59B649E3" w:rsidR="008F1A20" w:rsidRDefault="008F1A20" w:rsidP="008F1A20">
      <w:pPr>
        <w:pStyle w:val="teiab"/>
      </w:pPr>
      <w:r>
        <w:t xml:space="preserve">ſzlűsilo neboude </w:t>
      </w:r>
      <w:r w:rsidR="006D1E42">
        <w:t>ti vszigdar blago i veszélje ſzve</w:t>
      </w:r>
      <w:r w:rsidR="006D1E42">
        <w:br/>
        <w:t>czko narouke islo, zginoti tomo tomu muje priti ka</w:t>
      </w:r>
      <w:r w:rsidR="006D1E42">
        <w:br/>
        <w:t>m je toga vecs prislo.</w:t>
      </w:r>
    </w:p>
    <w:p w14:paraId="413D6241" w14:textId="4EC9476F" w:rsidR="006D1E42" w:rsidRDefault="006D1E42" w:rsidP="008F1A20">
      <w:pPr>
        <w:pStyle w:val="teiab"/>
      </w:pPr>
      <w:r>
        <w:br/>
        <w:t>V pasztité té je v kletko doiti ti je naſzkouk gde te</w:t>
      </w:r>
      <w:r>
        <w:br/>
        <w:t>je ſzmert zaszejla, dneſz li zűtra li rano li vecser</w:t>
      </w:r>
      <w:r>
        <w:br/>
        <w:t>li gda boude Bosja volja, nemores nyei vujti nemor</w:t>
      </w:r>
      <w:r>
        <w:br/>
        <w:t>es je zreicsjom nitj zmitoni vkanitj.</w:t>
      </w:r>
    </w:p>
    <w:p w14:paraId="1AC64E22" w14:textId="0EC5A2DB" w:rsidR="006D1E42" w:rsidRDefault="006D1E42" w:rsidP="008F1A20">
      <w:pPr>
        <w:pStyle w:val="teiab"/>
      </w:pPr>
      <w:r>
        <w:br/>
        <w:t>Vukom te ſzmer nade vo tom te Boug opita ina</w:t>
      </w:r>
      <w:r>
        <w:br/>
        <w:t>veke o ſzordi, ni jedneti vőre zavolo pokore nigd</w:t>
      </w:r>
      <w:r>
        <w:br/>
        <w:t xml:space="preserve">ar vecs neposzoudi, Csite v greihi naide pekel te </w:t>
      </w:r>
      <w:r w:rsidRPr="006D1E42">
        <w:rPr>
          <w:rStyle w:val="teiunclear"/>
        </w:rPr>
        <w:t>pa</w:t>
      </w:r>
      <w:r>
        <w:br/>
        <w:t>priszoudi a Nébo ti od ſzoudi.</w:t>
      </w:r>
    </w:p>
    <w:p w14:paraId="4F05676D" w14:textId="6243EB60" w:rsidR="006D1E42" w:rsidRDefault="006D1E42" w:rsidP="008F1A20">
      <w:pPr>
        <w:pStyle w:val="teiab"/>
      </w:pPr>
      <w:r>
        <w:br/>
        <w:t>Iz naj mense re</w:t>
      </w:r>
      <w:r w:rsidRPr="006D1E42">
        <w:rPr>
          <w:rStyle w:val="teiadd"/>
        </w:rPr>
        <w:t>i</w:t>
      </w:r>
      <w:r>
        <w:t>cs manye boudes daval ſztrase</w:t>
      </w:r>
      <w:r>
        <w:br/>
        <w:t xml:space="preserve">n </w:t>
      </w:r>
      <w:r w:rsidRPr="00B32D96">
        <w:rPr>
          <w:rStyle w:val="teiunclear"/>
        </w:rPr>
        <w:t>mcsan</w:t>
      </w:r>
      <w:r>
        <w:t xml:space="preserve"> pred Bougom, zevsze tvoje marj</w:t>
      </w:r>
      <w:r w:rsidRPr="00B32D96">
        <w:rPr>
          <w:rStyle w:val="teigap"/>
        </w:rPr>
        <w:t>???</w:t>
      </w:r>
      <w:r>
        <w:t>he ze</w:t>
      </w:r>
      <w:r>
        <w:br/>
        <w:t>vsze tvoje dike Csészti i dosztojnoszty, Kaj ſzi go</w:t>
      </w:r>
      <w:r>
        <w:br/>
        <w:t>di hűda csinil ali miszlil na racsun moje priti.</w:t>
      </w:r>
    </w:p>
    <w:p w14:paraId="62A9BF3A" w14:textId="7F0C5161" w:rsidR="006D1E42" w:rsidRDefault="006D1E42" w:rsidP="008F1A20">
      <w:pPr>
        <w:pStyle w:val="teiab"/>
      </w:pPr>
      <w:r>
        <w:br/>
        <w:t xml:space="preserve">Neboudeti </w:t>
      </w:r>
      <w:r w:rsidRPr="00B32D96">
        <w:rPr>
          <w:rStyle w:val="teidel"/>
        </w:rPr>
        <w:t>onda</w:t>
      </w:r>
      <w:r>
        <w:t xml:space="preserve"> onda blago ni goszposztvo pr</w:t>
      </w:r>
    </w:p>
    <w:p w14:paraId="169AEA4E" w14:textId="108477F2" w:rsidR="00B32D96" w:rsidRDefault="006D1E42" w:rsidP="006D1E42">
      <w:pPr>
        <w:pStyle w:val="teicatch-word1"/>
      </w:pPr>
      <w:r>
        <w:t>pred</w:t>
      </w:r>
      <w:r w:rsidR="00B32D96">
        <w:t xml:space="preserve"> Boug</w:t>
      </w:r>
      <w:r w:rsidR="00B32D96">
        <w:br w:type="page"/>
      </w:r>
    </w:p>
    <w:p w14:paraId="60952F5B" w14:textId="67603911" w:rsidR="006D1E42" w:rsidRDefault="00B32D96" w:rsidP="00B32D96">
      <w:r>
        <w:lastRenderedPageBreak/>
        <w:t>/156/</w:t>
      </w:r>
    </w:p>
    <w:p w14:paraId="717A4233" w14:textId="2111E74C" w:rsidR="00B32D96" w:rsidRDefault="00B32D96" w:rsidP="00B32D96">
      <w:pPr>
        <w:pStyle w:val="teifwPageNum"/>
      </w:pPr>
      <w:r>
        <w:t>153.</w:t>
      </w:r>
    </w:p>
    <w:p w14:paraId="46E31E55" w14:textId="5DD503B1" w:rsidR="00B32D96" w:rsidRDefault="00B32D96" w:rsidP="00B32D96">
      <w:pPr>
        <w:pStyle w:val="teiab"/>
      </w:pPr>
      <w:r>
        <w:t>Bougom ſzoczom ſzpresavalo, ſzamo dobro delo cs</w:t>
      </w:r>
      <w:r>
        <w:br/>
        <w:t>iga nepogibis boude zagovarjalo, zvűna dobra dela</w:t>
      </w:r>
      <w:r>
        <w:br/>
        <w:t>kaszi godi csinil boude nate kricsalo.</w:t>
      </w:r>
    </w:p>
    <w:p w14:paraId="4FFB7F28" w14:textId="60454F47" w:rsidR="00B32D96" w:rsidRDefault="00B32D96" w:rsidP="00B32D96">
      <w:pPr>
        <w:pStyle w:val="teiab"/>
      </w:pPr>
      <w:r>
        <w:br/>
        <w:t>Vidis da zaracsun ako v pekel poides kaibos m</w:t>
      </w:r>
      <w:r>
        <w:br/>
        <w:t>ora csinjei, gdé ni edne nigdar polesosine od</w:t>
      </w:r>
      <w:r>
        <w:br/>
        <w:t>mouk nebos mogel i meni, ogyo ſveplo vrago vu</w:t>
      </w:r>
      <w:r>
        <w:br/>
        <w:t>vszem bodes maral vszg'dar pokoren bi</w:t>
      </w:r>
      <w:r w:rsidRPr="00B32D96">
        <w:rPr>
          <w:rStyle w:val="teigap"/>
        </w:rPr>
        <w:t>???</w:t>
      </w:r>
      <w:r>
        <w:t xml:space="preserve">ti. </w:t>
      </w:r>
      <w:r w:rsidRPr="00B32D96">
        <w:rPr>
          <w:rStyle w:val="teiunclear"/>
        </w:rPr>
        <w:t>W</w:t>
      </w:r>
    </w:p>
    <w:p w14:paraId="5DFF3E7E" w14:textId="62A6B79A" w:rsidR="00B32D96" w:rsidRDefault="00B32D96" w:rsidP="00B32D96">
      <w:pPr>
        <w:pStyle w:val="teiab"/>
      </w:pPr>
      <w:r>
        <w:br/>
        <w:t>Gda te ſarki ogyen zevszej ſztrani ſgal bou</w:t>
      </w:r>
      <w:r>
        <w:br/>
        <w:t>kakga hocsesſ terpeti, ki ovdi</w:t>
      </w:r>
      <w:r w:rsidR="00201E42">
        <w:t xml:space="preserve"> nemores jednoga ko</w:t>
      </w:r>
      <w:r w:rsidR="00201E42">
        <w:br/>
        <w:t>mara ali buhe terpeti, a kam hocses pritj gda vu</w:t>
      </w:r>
      <w:r w:rsidR="00201E42">
        <w:br/>
        <w:t>tvoji mokaj nebos mogel vu mrejti.</w:t>
      </w:r>
    </w:p>
    <w:p w14:paraId="30DE7380" w14:textId="0B820F38" w:rsidR="00201E42" w:rsidRDefault="00201E42" w:rsidP="00B32D96">
      <w:pPr>
        <w:pStyle w:val="teiab"/>
      </w:pPr>
      <w:r>
        <w:br/>
        <w:t>Ondi bou nad tobom tuga ſaloszt i placs i</w:t>
      </w:r>
      <w:r>
        <w:br/>
        <w:t>zobno ſKergűianye, zima i vrocsina i ſvepleni Oge</w:t>
      </w:r>
      <w:r>
        <w:br/>
        <w:t>n gladűvanye ſe'janye, brezi vszego koncza be</w:t>
      </w:r>
      <w:r>
        <w:br/>
        <w:t>oja ni racsuna vekivecsno</w:t>
      </w:r>
      <w:r w:rsidRPr="0002304F">
        <w:rPr>
          <w:rStyle w:val="teidel"/>
        </w:rPr>
        <w:t>g</w:t>
      </w:r>
      <w:r>
        <w:t xml:space="preserve"> jovkanya.</w:t>
      </w:r>
    </w:p>
    <w:p w14:paraId="178E8FFE" w14:textId="72DF417E" w:rsidR="00201E42" w:rsidRDefault="00201E42" w:rsidP="00B32D96">
      <w:pPr>
        <w:pStyle w:val="teiab"/>
      </w:pPr>
      <w:r>
        <w:br/>
      </w:r>
      <w:r w:rsidR="0002304F">
        <w:t>Zatejm z</w:t>
      </w:r>
      <w:r w:rsidR="0002304F" w:rsidRPr="0002304F">
        <w:rPr>
          <w:rStyle w:val="teiunclear"/>
        </w:rPr>
        <w:t>d</w:t>
      </w:r>
      <w:r w:rsidR="0002304F">
        <w:t>digni miszli ſzpeklénſzkoga ogny</w:t>
      </w:r>
      <w:r w:rsidR="0002304F">
        <w:br/>
        <w:t>a teerjo v</w:t>
      </w:r>
      <w:r w:rsidR="0002304F" w:rsidRPr="0002304F">
        <w:rPr>
          <w:rStyle w:val="teiadd"/>
        </w:rPr>
        <w:t>e</w:t>
      </w:r>
      <w:r w:rsidR="0002304F">
        <w:t>czi na Nébo, potom ſze ſzpoumena</w:t>
      </w:r>
    </w:p>
    <w:p w14:paraId="79E071A3" w14:textId="1EB3AE99" w:rsidR="0002304F" w:rsidRDefault="0002304F" w:rsidP="0002304F">
      <w:pPr>
        <w:pStyle w:val="teicatch-word1"/>
      </w:pPr>
      <w:r>
        <w:t>Koliko</w:t>
      </w:r>
      <w:r>
        <w:br w:type="page"/>
      </w:r>
    </w:p>
    <w:p w14:paraId="6E3DDA94" w14:textId="48D5BC3F" w:rsidR="0002304F" w:rsidRDefault="0002304F" w:rsidP="0002304F">
      <w:r>
        <w:lastRenderedPageBreak/>
        <w:t>/157/</w:t>
      </w:r>
    </w:p>
    <w:p w14:paraId="4AA3A171" w14:textId="4A9999F7" w:rsidR="0002304F" w:rsidRDefault="0002304F" w:rsidP="0002304F">
      <w:pPr>
        <w:pStyle w:val="teifwPageNum"/>
      </w:pPr>
      <w:r>
        <w:t>154.</w:t>
      </w:r>
    </w:p>
    <w:p w14:paraId="01B47DF6" w14:textId="2F505A4C" w:rsidR="0002304F" w:rsidRDefault="0002304F" w:rsidP="0002304F">
      <w:pPr>
        <w:pStyle w:val="teiab"/>
      </w:pPr>
      <w:r>
        <w:t>Koliko je ondi vekivecsno</w:t>
      </w:r>
      <w:r w:rsidR="00A37658">
        <w:t xml:space="preserve"> blasenſztvo, ko je dob</w:t>
      </w:r>
      <w:r w:rsidR="00A37658">
        <w:br/>
        <w:t>rin liden krisztuſsevim vernim od Bouga naprav</w:t>
      </w:r>
    </w:p>
    <w:p w14:paraId="38A4F2D2" w14:textId="0716D252" w:rsidR="00A37658" w:rsidRDefault="00A37658" w:rsidP="0002304F">
      <w:pPr>
        <w:pStyle w:val="teiab"/>
      </w:pPr>
      <w:r>
        <w:br/>
        <w:t xml:space="preserve">Ondi ga nej placsa tuge </w:t>
      </w:r>
      <w:r w:rsidRPr="00A37658">
        <w:rPr>
          <w:rStyle w:val="teiadd"/>
        </w:rPr>
        <w:t>elno</w:t>
      </w:r>
      <w:r>
        <w:t xml:space="preserve"> ni ſaloszti, ni beiga ni</w:t>
      </w:r>
      <w:r>
        <w:br/>
        <w:t>pregona, ni trűda ni paszke, ni glada ni ſéje nir</w:t>
      </w:r>
      <w:r>
        <w:br/>
        <w:t>ti zla ni ednoga, vszeje ondi leipo 'vszeje ondi dobro</w:t>
      </w:r>
      <w:r>
        <w:br/>
        <w:t>veszelo i naſzladno:</w:t>
      </w:r>
    </w:p>
    <w:p w14:paraId="118F404D" w14:textId="29E7787E" w:rsidR="00A37658" w:rsidRDefault="00A37658" w:rsidP="0002304F">
      <w:pPr>
        <w:pStyle w:val="teiab"/>
      </w:pPr>
      <w:r>
        <w:br/>
      </w:r>
      <w:r w:rsidR="00A554F3">
        <w:t>Poglej ada veszdaj ako imas pamet, kak natom</w:t>
      </w:r>
      <w:r w:rsidR="00A554F3">
        <w:br/>
        <w:t>ſavety lives, vukom ſze najhajas, ſakim li ſze pai</w:t>
      </w:r>
      <w:r w:rsidR="00A554F3">
        <w:br/>
        <w:t>dasis ſzkakvimi poutnimi hodis: Izmiszli vu tom</w:t>
      </w:r>
      <w:r w:rsidR="00A554F3">
        <w:br/>
        <w:t>ſieki racsun Bougu dati ſzmeisli ſzmerti csakati</w:t>
      </w:r>
    </w:p>
    <w:p w14:paraId="30063E69" w14:textId="7BDA4DEF" w:rsidR="00A554F3" w:rsidRDefault="00A554F3" w:rsidP="0002304F">
      <w:pPr>
        <w:pStyle w:val="teiab"/>
      </w:pPr>
      <w:r>
        <w:br/>
        <w:t>Ni ed</w:t>
      </w:r>
      <w:r w:rsidRPr="00A554F3">
        <w:rPr>
          <w:rStyle w:val="teidel"/>
        </w:rPr>
        <w:t>n</w:t>
      </w:r>
      <w:r>
        <w:t>en nemore zlom ſzmertjom vumreti ki ov</w:t>
      </w:r>
      <w:r>
        <w:br/>
        <w:t>di dobro ſive, a krouto rejtko krat on dobro vo méra</w:t>
      </w:r>
      <w:r>
        <w:br/>
        <w:t xml:space="preserve">ki ovdi </w:t>
      </w:r>
      <w:r w:rsidRPr="00A554F3">
        <w:rPr>
          <w:rStyle w:val="teidel"/>
        </w:rPr>
        <w:t>dob</w:t>
      </w:r>
      <w:r>
        <w:t xml:space="preserve"> hűdo ſive, tak da rejcsi ſztoga, vedn</w:t>
      </w:r>
      <w:r>
        <w:br/>
        <w:t>i ſzvoj knig</w:t>
      </w:r>
      <w:r w:rsidRPr="00A554F3">
        <w:rPr>
          <w:rStyle w:val="teidel"/>
        </w:rPr>
        <w:t>a</w:t>
      </w:r>
      <w:r>
        <w:t xml:space="preserve">ai ſzveti </w:t>
      </w:r>
      <w:r w:rsidRPr="00A554F3">
        <w:rPr>
          <w:rStyle w:val="teipersName"/>
        </w:rPr>
        <w:t>Augustin</w:t>
      </w:r>
      <w:r>
        <w:t xml:space="preserve"> pise</w:t>
      </w:r>
    </w:p>
    <w:p w14:paraId="00ECCF47" w14:textId="44320DAF" w:rsidR="00A554F3" w:rsidRDefault="00A554F3" w:rsidP="0002304F">
      <w:pPr>
        <w:pStyle w:val="teiab"/>
      </w:pPr>
      <w:r>
        <w:br/>
        <w:t>Znas i csűjes dobro i ſzvetoga piszma ka ſzfa</w:t>
      </w:r>
      <w:r>
        <w:br/>
        <w:t>litj nemore, da ſzi pekel leko a nebo ſzi krouto</w:t>
      </w:r>
      <w:r>
        <w:br/>
        <w:t>tesko dobiti mo</w:t>
      </w:r>
      <w:r w:rsidRPr="00A554F3">
        <w:rPr>
          <w:rStyle w:val="teidel"/>
        </w:rPr>
        <w:t>r</w:t>
      </w:r>
      <w:r>
        <w:t>re, da ſze bresz velike moke i pok</w:t>
      </w:r>
      <w:r>
        <w:br/>
        <w:t>oure v Nébo priti nemore:</w:t>
      </w:r>
    </w:p>
    <w:p w14:paraId="5F0CB150" w14:textId="77777777" w:rsidR="00A554F3" w:rsidRDefault="00A554F3" w:rsidP="0002304F">
      <w:pPr>
        <w:pStyle w:val="teiab"/>
      </w:pPr>
      <w:r>
        <w:br/>
      </w:r>
      <w:r w:rsidRPr="00A554F3">
        <w:rPr>
          <w:rStyle w:val="teidel"/>
        </w:rPr>
        <w:t>Znas i Csujes dobro i ſzvetoga zemelszko</w:t>
      </w:r>
      <w:r>
        <w:t xml:space="preserve"> </w:t>
      </w:r>
    </w:p>
    <w:p w14:paraId="4F43CCDD" w14:textId="7A2368CA" w:rsidR="00A554F3" w:rsidRDefault="00A554F3" w:rsidP="00A554F3">
      <w:pPr>
        <w:pStyle w:val="teicatch-word1"/>
        <w:rPr>
          <w:rStyle w:val="teicatch-word1Znak"/>
        </w:rPr>
      </w:pPr>
      <w:r w:rsidRPr="00A554F3">
        <w:rPr>
          <w:rStyle w:val="teicatch-word1Znak"/>
        </w:rPr>
        <w:t>znas</w:t>
      </w:r>
      <w:r>
        <w:rPr>
          <w:rStyle w:val="teicatch-word1Znak"/>
        </w:rPr>
        <w:br w:type="page"/>
      </w:r>
    </w:p>
    <w:p w14:paraId="3B77FD1A" w14:textId="0D5BC6B7" w:rsidR="00A554F3" w:rsidRDefault="00A554F3" w:rsidP="00A554F3">
      <w:r>
        <w:lastRenderedPageBreak/>
        <w:t>/158/</w:t>
      </w:r>
    </w:p>
    <w:p w14:paraId="14E309FD" w14:textId="0A394021" w:rsidR="00A554F3" w:rsidRDefault="00A554F3" w:rsidP="00A554F3">
      <w:pPr>
        <w:pStyle w:val="teifwPageNum"/>
      </w:pPr>
      <w:r>
        <w:t>155.</w:t>
      </w:r>
    </w:p>
    <w:p w14:paraId="515DEDEE" w14:textId="26625ED9" w:rsidR="00A554F3" w:rsidRDefault="00A554F3" w:rsidP="00A554F3">
      <w:pPr>
        <w:pStyle w:val="teiab"/>
      </w:pPr>
      <w:r>
        <w:t>Znas i csűjes dobro zemelszko jménye kak tesko dob</w:t>
      </w:r>
      <w:r>
        <w:br/>
        <w:t>iva, koliko vnogo leit ti ſzlűsiti mores za jednoga km</w:t>
      </w:r>
      <w:r>
        <w:br/>
        <w:t>meticsa, koliko vnogo ſirat ſzkocsitj ti za vreidnosz</w:t>
      </w:r>
      <w:r>
        <w:br/>
        <w:t>t jednoga talejricsa.</w:t>
      </w:r>
    </w:p>
    <w:p w14:paraId="26DD77EF" w14:textId="0DE30BCE" w:rsidR="00A554F3" w:rsidRDefault="00A554F3" w:rsidP="00A554F3">
      <w:pPr>
        <w:pStyle w:val="teiab"/>
      </w:pPr>
      <w:r>
        <w:br/>
        <w:t>Zakai ada miszlis Nebeszko Kralesztvo ti tak le</w:t>
      </w:r>
      <w:r>
        <w:br/>
        <w:t>hko dobitj, jedoucsi piocsi lotr</w:t>
      </w:r>
      <w:r w:rsidR="001577EE">
        <w:t>ujoucs praznujoucs</w:t>
      </w:r>
      <w:r w:rsidR="001577EE">
        <w:br/>
        <w:t>ſzvecsko blago ſzpravlajocs, ali vu koum drűgom</w:t>
      </w:r>
      <w:r w:rsidR="001577EE">
        <w:br/>
        <w:t>tvoje proutj Bougu hotenye ſzponyavajocs.</w:t>
      </w:r>
    </w:p>
    <w:p w14:paraId="5A4897D4" w14:textId="65FF0D8C" w:rsidR="001577EE" w:rsidRDefault="001577EE" w:rsidP="00A554F3">
      <w:pPr>
        <w:pStyle w:val="teiab"/>
      </w:pPr>
      <w:r>
        <w:br/>
        <w:t xml:space="preserve">Vidis da no malo kaj Otecz </w:t>
      </w:r>
      <w:r w:rsidRPr="001577EE">
        <w:rPr>
          <w:rStyle w:val="teipersName"/>
        </w:rPr>
        <w:t>Abraham</w:t>
      </w:r>
      <w:r>
        <w:t xml:space="preserve"> bogatuse</w:t>
      </w:r>
      <w:r>
        <w:br/>
        <w:t>velesse ki na ovom ſzvejti pouleg ſzvoje voulje ſzv</w:t>
      </w:r>
      <w:r>
        <w:br/>
        <w:t>eczkim blagom ſivesse, a na drűgom ſzvejti, jedne kaple</w:t>
      </w:r>
      <w:r>
        <w:br/>
        <w:t>vode dobiti nemogouſse:</w:t>
      </w:r>
    </w:p>
    <w:p w14:paraId="04B793D9" w14:textId="0B01E75F" w:rsidR="001577EE" w:rsidRDefault="001577EE" w:rsidP="00A554F3">
      <w:pPr>
        <w:pStyle w:val="teiab"/>
      </w:pPr>
      <w:r>
        <w:br/>
        <w:t>ſzpoumeni ſze ſzinko d</w:t>
      </w:r>
      <w:r w:rsidRPr="001577EE">
        <w:rPr>
          <w:rStyle w:val="teidel"/>
        </w:rPr>
        <w:t>a</w:t>
      </w:r>
      <w:r>
        <w:t>a ſzi vu ſivoti vnougo</w:t>
      </w:r>
      <w:r>
        <w:br/>
        <w:t>dobra ti priel, i daje na zemli v Bougi lazae vnoug</w:t>
      </w:r>
      <w:r>
        <w:br/>
        <w:t>e teske nevoulie podjel, za to lazar ktebi ni klaza</w:t>
      </w:r>
      <w:r>
        <w:br/>
        <w:t xml:space="preserve">ro </w:t>
      </w:r>
      <w:r w:rsidRPr="001577EE">
        <w:rPr>
          <w:rStyle w:val="teidel"/>
        </w:rPr>
        <w:t>ſzpekla</w:t>
      </w:r>
      <w:r>
        <w:t xml:space="preserve"> ti vecs nigdar Izpekla ne poides:</w:t>
      </w:r>
    </w:p>
    <w:p w14:paraId="6315D421" w14:textId="34F7A3CD" w:rsidR="001577EE" w:rsidRDefault="001577EE" w:rsidP="001577EE">
      <w:pPr>
        <w:pStyle w:val="teicatch-word1"/>
      </w:pPr>
      <w:r>
        <w:t>Ober</w:t>
      </w:r>
      <w:r>
        <w:br w:type="page"/>
      </w:r>
    </w:p>
    <w:p w14:paraId="1B53B442" w14:textId="275BC5A8" w:rsidR="001577EE" w:rsidRDefault="001577EE" w:rsidP="001577EE">
      <w:r>
        <w:lastRenderedPageBreak/>
        <w:t>/159/</w:t>
      </w:r>
    </w:p>
    <w:p w14:paraId="06BA9195" w14:textId="6F3EA034" w:rsidR="001577EE" w:rsidRDefault="001577EE" w:rsidP="001577EE">
      <w:pPr>
        <w:pStyle w:val="teifwPageNum"/>
      </w:pPr>
      <w:r>
        <w:t>156.</w:t>
      </w:r>
    </w:p>
    <w:p w14:paraId="5094E9D2" w14:textId="26B5BBE8" w:rsidR="001577EE" w:rsidRDefault="001577EE" w:rsidP="001577EE">
      <w:pPr>
        <w:pStyle w:val="teiab"/>
      </w:pPr>
      <w:r>
        <w:t>Ober toga ſztoji napiszano piszmo ſzvetoga Feron</w:t>
      </w:r>
      <w:r>
        <w:br/>
        <w:t>ima da nem</w:t>
      </w:r>
      <w:r w:rsidRPr="001577EE">
        <w:rPr>
          <w:rStyle w:val="teiadd"/>
        </w:rPr>
        <w:t>o</w:t>
      </w:r>
      <w:r>
        <w:t>re Cslovik i ovdi imeti i tam gori blas</w:t>
      </w:r>
      <w:r>
        <w:br/>
        <w:t>ensztva, daje nemogoucse vu dobro Nebeszko zdob</w:t>
      </w:r>
      <w:r>
        <w:br/>
        <w:t>ra poitj ſzveczkoga.</w:t>
      </w:r>
    </w:p>
    <w:p w14:paraId="24F6857B" w14:textId="1069B81A" w:rsidR="001577EE" w:rsidRDefault="001577EE" w:rsidP="001577EE">
      <w:pPr>
        <w:pStyle w:val="teiab"/>
      </w:pPr>
      <w:r>
        <w:br/>
        <w:t>Nejli ada bolje pouleg Bosje vouleje ovdi</w:t>
      </w:r>
      <w:r>
        <w:br/>
        <w:t>malo terpeti, to vonyavo tejlo kate na zlo vlecsé</w:t>
      </w:r>
      <w:r>
        <w:br/>
        <w:t>od ſzlaszti vkraj od teresi, neg na drűgom ſzv</w:t>
      </w:r>
      <w:r>
        <w:br/>
        <w:t>eti od Nebeszke</w:t>
      </w:r>
      <w:r w:rsidR="00EF159C">
        <w:t xml:space="preserve"> ſzlaszti vekivekoma od paszti.</w:t>
      </w:r>
    </w:p>
    <w:p w14:paraId="42C86F59" w14:textId="14879CF7" w:rsidR="00EF159C" w:rsidRDefault="00EF159C" w:rsidP="001577EE">
      <w:pPr>
        <w:pStyle w:val="teiab"/>
      </w:pPr>
      <w:r>
        <w:br/>
        <w:t>Ne vűpai ſze vu tou daje Boug milosztv mou</w:t>
      </w:r>
      <w:r>
        <w:br/>
        <w:t>deri ſirok govori, aki ſzeti nescses povernoti</w:t>
      </w:r>
      <w:r>
        <w:br/>
        <w:t>zgrejhov te ſitek pobolsati, milosztivje dobrimo</w:t>
      </w:r>
      <w:r>
        <w:br/>
        <w:t>koren je hűdim ki ſze nescse zbolsati.</w:t>
      </w:r>
    </w:p>
    <w:p w14:paraId="319D7F01" w14:textId="5A1B190F" w:rsidR="00EF159C" w:rsidRDefault="00EF159C" w:rsidP="001577EE">
      <w:pPr>
        <w:pStyle w:val="teiab"/>
      </w:pPr>
      <w:r>
        <w:br/>
        <w:t>ſzpomeni ſze kak je vszigdar Boug Nebesz</w:t>
      </w:r>
      <w:r>
        <w:br/>
        <w:t xml:space="preserve">ki ſzmertne greihe kastjgal, kak je za jedéno </w:t>
      </w:r>
      <w:r w:rsidRPr="00EF159C">
        <w:rPr>
          <w:rStyle w:val="teipersName"/>
        </w:rPr>
        <w:t>Ad</w:t>
      </w:r>
      <w:r w:rsidRPr="00EF159C">
        <w:rPr>
          <w:rStyle w:val="teipersName"/>
        </w:rPr>
        <w:br/>
        <w:t>ama</w:t>
      </w:r>
      <w:r>
        <w:t xml:space="preserve"> lakmnoszt zlepoga raja zegnal, kak je za</w:t>
      </w:r>
      <w:r>
        <w:br/>
        <w:t>je dino luczfera gizdoszt i z Nebe v pekél vrgel:</w:t>
      </w:r>
    </w:p>
    <w:p w14:paraId="5C9D36AE" w14:textId="1A48C4B2" w:rsidR="00EF159C" w:rsidRDefault="00EF159C" w:rsidP="001577EE">
      <w:pPr>
        <w:pStyle w:val="teiab"/>
      </w:pPr>
      <w:r>
        <w:br/>
        <w:t xml:space="preserve">Zaa jedén greih hore </w:t>
      </w:r>
      <w:r w:rsidRPr="00EF159C">
        <w:rPr>
          <w:rStyle w:val="teipersName"/>
        </w:rPr>
        <w:t>Dathan</w:t>
      </w:r>
      <w:r>
        <w:t xml:space="preserve"> i </w:t>
      </w:r>
      <w:r w:rsidRPr="00EF159C">
        <w:rPr>
          <w:rStyle w:val="teipersName"/>
        </w:rPr>
        <w:t>Abiron</w:t>
      </w:r>
      <w:r>
        <w:t xml:space="preserve"> ves</w:t>
      </w:r>
    </w:p>
    <w:p w14:paraId="74AEA020" w14:textId="2146A1A2" w:rsidR="00EF159C" w:rsidRDefault="00EF159C" w:rsidP="00EF159C">
      <w:pPr>
        <w:pStyle w:val="teicatch-word1"/>
      </w:pPr>
      <w:r>
        <w:t>ves</w:t>
      </w:r>
      <w:r>
        <w:br w:type="page"/>
      </w:r>
    </w:p>
    <w:p w14:paraId="2DB38AE3" w14:textId="5E19D7C3" w:rsidR="00EF159C" w:rsidRDefault="00EF159C" w:rsidP="00EF159C">
      <w:r>
        <w:lastRenderedPageBreak/>
        <w:t>/160/</w:t>
      </w:r>
    </w:p>
    <w:p w14:paraId="2077303B" w14:textId="5D02C32E" w:rsidR="00EF159C" w:rsidRDefault="00EF159C" w:rsidP="00EF159C">
      <w:pPr>
        <w:pStyle w:val="teifwPageNum"/>
      </w:pPr>
      <w:r>
        <w:t>157.</w:t>
      </w:r>
    </w:p>
    <w:p w14:paraId="4E06A848" w14:textId="14C6CE34" w:rsidR="00EF159C" w:rsidRDefault="00EF159C" w:rsidP="00EF159C">
      <w:pPr>
        <w:pStyle w:val="teiab"/>
      </w:pPr>
      <w:r>
        <w:t xml:space="preserve">erno zemlo prepadne, za jeden greih </w:t>
      </w:r>
      <w:r w:rsidRPr="00EF159C">
        <w:rPr>
          <w:rStyle w:val="teipersName"/>
        </w:rPr>
        <w:t>ſaul</w:t>
      </w:r>
      <w:r>
        <w:t xml:space="preserve"> pervi</w:t>
      </w:r>
      <w:r>
        <w:br/>
        <w:t>Kral ſidovszki od kralesztvo od padne, zmiszli</w:t>
      </w:r>
      <w:r>
        <w:br/>
        <w:t>da ſze veszdai za jezero greihov kam tva dűssicza</w:t>
      </w:r>
    </w:p>
    <w:p w14:paraId="29E14C5A" w14:textId="39908EE9" w:rsidR="00EF159C" w:rsidRDefault="00EF159C" w:rsidP="00EF159C">
      <w:pPr>
        <w:pStyle w:val="teiab"/>
      </w:pPr>
      <w:r>
        <w:br/>
        <w:t xml:space="preserve">Potom vszega ſzvejta boidi </w:t>
      </w:r>
      <w:r w:rsidRPr="001D5608">
        <w:rPr>
          <w:rStyle w:val="teiadd"/>
        </w:rPr>
        <w:t>pride</w:t>
      </w:r>
      <w:r>
        <w:t xml:space="preserve"> ti na példo ludo</w:t>
      </w:r>
      <w:r>
        <w:br/>
        <w:t>ma i Gomora</w:t>
      </w:r>
      <w:r w:rsidR="001D5608">
        <w:t>, ke ſztrasnim zakonom G</w:t>
      </w:r>
      <w:r w:rsidR="001D5608" w:rsidRPr="001D5608">
        <w:rPr>
          <w:rStyle w:val="teidel"/>
        </w:rPr>
        <w:t>o</w:t>
      </w:r>
      <w:r w:rsidR="001D5608">
        <w:t>oszpo</w:t>
      </w:r>
      <w:r w:rsidR="001D5608">
        <w:br/>
        <w:t>n Boug za greihe nam na példo kaſtiga, dabi v</w:t>
      </w:r>
      <w:r w:rsidR="001D5608">
        <w:br/>
        <w:t>eruvali kak onda nej prosztil tak ne prosztil</w:t>
      </w:r>
      <w:r w:rsidR="001D5608">
        <w:br/>
        <w:t>ni vezdaj</w:t>
      </w:r>
    </w:p>
    <w:p w14:paraId="79C74BA5" w14:textId="79978F66" w:rsidR="001D5608" w:rsidRDefault="001D5608" w:rsidP="00EF159C">
      <w:pPr>
        <w:pStyle w:val="teiab"/>
      </w:pPr>
      <w:r>
        <w:br/>
        <w:t xml:space="preserve">I zdaj je on </w:t>
      </w:r>
      <w:r w:rsidRPr="001D5608">
        <w:rPr>
          <w:rStyle w:val="teiunclear"/>
        </w:rPr>
        <w:t>jszti</w:t>
      </w:r>
      <w:r>
        <w:t xml:space="preserve"> ki je onda bil Boug onak</w:t>
      </w:r>
      <w:r>
        <w:br/>
        <w:t>zmoseni ſztrasen, ſzerdit i milosztiv pravicsen</w:t>
      </w:r>
      <w:r>
        <w:br/>
        <w:t>razomen vu nj esem nej premenyeno kak ſze je, za</w:t>
      </w:r>
      <w:r>
        <w:br/>
        <w:t>greihe Krouto ſzerdil ond tak ſze ſzreli i verdaj:</w:t>
      </w:r>
    </w:p>
    <w:p w14:paraId="46654446" w14:textId="2C347EF0" w:rsidR="001D5608" w:rsidRDefault="001D5608" w:rsidP="00EF159C">
      <w:pPr>
        <w:pStyle w:val="teiab"/>
      </w:pPr>
      <w:r>
        <w:br/>
        <w:t>Nemore ſze ovdi tak mal greih vcsinilti kaga</w:t>
      </w:r>
      <w:r>
        <w:br/>
        <w:t>Boug nebe kastiga, ali na tom ſzveiti doklam Cs</w:t>
      </w:r>
      <w:r>
        <w:br/>
        <w:t>lovik ſiva ali na drűgom</w:t>
      </w:r>
      <w:r w:rsidR="005C272F">
        <w:t xml:space="preserve"> ſzvejti, ah'oga ſzam Cs</w:t>
      </w:r>
      <w:r w:rsidR="005C272F">
        <w:br/>
        <w:t>lovik ovdi nekastiga ſzpokorom vu ſivoti:</w:t>
      </w:r>
    </w:p>
    <w:p w14:paraId="74F69AC5" w14:textId="1E1319A8" w:rsidR="005C272F" w:rsidRDefault="005C272F" w:rsidP="00EF159C">
      <w:pPr>
        <w:pStyle w:val="teiab"/>
      </w:pPr>
      <w:r>
        <w:br/>
        <w:t>V pekel ti je poiti Csi v</w:t>
      </w:r>
      <w:r w:rsidRPr="005C272F">
        <w:rPr>
          <w:rStyle w:val="teidel"/>
        </w:rPr>
        <w:t>o</w:t>
      </w:r>
      <w:r>
        <w:t>o ſzmertnom greihi</w:t>
      </w:r>
      <w:r>
        <w:br/>
        <w:t>ſztoga ſzveita premine okoli vu Bosje bresz</w:t>
      </w:r>
      <w:r>
        <w:br/>
        <w:t>ſzmertnoga greiha miloszti vun i zides</w:t>
      </w:r>
    </w:p>
    <w:p w14:paraId="5DCC0B3C" w14:textId="6A0649AA" w:rsidR="005C272F" w:rsidRDefault="005C272F" w:rsidP="005C272F">
      <w:pPr>
        <w:pStyle w:val="teicatch-word1"/>
      </w:pPr>
      <w:r>
        <w:t>te</w:t>
      </w:r>
      <w:r>
        <w:br w:type="page"/>
      </w:r>
    </w:p>
    <w:p w14:paraId="0E44DF7E" w14:textId="6DEB89D4" w:rsidR="005C272F" w:rsidRDefault="005C272F" w:rsidP="005C272F">
      <w:r>
        <w:lastRenderedPageBreak/>
        <w:t>/161/</w:t>
      </w:r>
    </w:p>
    <w:p w14:paraId="00137C23" w14:textId="679AC835" w:rsidR="005C272F" w:rsidRDefault="005C272F" w:rsidP="005C272F">
      <w:pPr>
        <w:pStyle w:val="teifwPageNum"/>
      </w:pPr>
      <w:r>
        <w:t>158.</w:t>
      </w:r>
    </w:p>
    <w:p w14:paraId="37FF94BD" w14:textId="1B3FFBDE" w:rsidR="005C272F" w:rsidRDefault="005C272F" w:rsidP="005C272F">
      <w:pPr>
        <w:pStyle w:val="teiab"/>
      </w:pPr>
      <w:r>
        <w:t>te ovdi poko</w:t>
      </w:r>
      <w:r w:rsidRPr="00942314">
        <w:rPr>
          <w:rStyle w:val="teiadd"/>
        </w:rPr>
        <w:t>u</w:t>
      </w:r>
      <w:r>
        <w:t>rere</w:t>
      </w:r>
      <w:r w:rsidR="00942314">
        <w:t xml:space="preserve"> dosztoine nevcsinis v Purgator</w:t>
      </w:r>
      <w:r w:rsidR="00942314">
        <w:br/>
        <w:t>ium poides.</w:t>
      </w:r>
    </w:p>
    <w:p w14:paraId="00AE23D5" w14:textId="198EEAF2" w:rsidR="00942314" w:rsidRDefault="00942314" w:rsidP="005C272F">
      <w:pPr>
        <w:pStyle w:val="teiab"/>
      </w:pPr>
      <w:r>
        <w:br/>
        <w:t>Prekleta lakovnouszt prekleta piansztvo lo</w:t>
      </w:r>
      <w:r>
        <w:br/>
        <w:t>trjie i praznoszti, talbine usure nazlobikrivi</w:t>
      </w:r>
      <w:r>
        <w:br/>
        <w:t>cze i osztale hűdoube, ke te vezdaj ſzlacli tete bou</w:t>
      </w:r>
      <w:r>
        <w:br/>
        <w:t>de nigdar na vsze veke trapile:</w:t>
      </w:r>
    </w:p>
    <w:p w14:paraId="1AD814D1" w14:textId="2AD6FCB1" w:rsidR="00942314" w:rsidRDefault="00942314" w:rsidP="005C272F">
      <w:pPr>
        <w:pStyle w:val="teiab"/>
      </w:pPr>
      <w:r>
        <w:br/>
        <w:t>Kratko je kaj ſzladi dugoje kaj trapi ſzvéto</w:t>
      </w:r>
      <w:r>
        <w:br/>
        <w:t>piszmo ſzvedocsi zakaj ada hocses za kratko ſz</w:t>
      </w:r>
      <w:r>
        <w:br/>
        <w:t>latkoucso duge moke podjeti te za mali hasze</w:t>
      </w:r>
      <w:r>
        <w:br/>
        <w:t>n, z Dűssom ino ſzteilom vekvekomaj terpeti.</w:t>
      </w:r>
    </w:p>
    <w:p w14:paraId="14A8D763" w14:textId="7D7490BF" w:rsidR="00942314" w:rsidRDefault="00942314" w:rsidP="005C272F">
      <w:pPr>
        <w:pStyle w:val="teiab"/>
      </w:pPr>
      <w:r>
        <w:br/>
        <w:t>Kaj haszni Csloveku vszega ſzvejta bla</w:t>
      </w:r>
      <w:r>
        <w:br/>
        <w:t>go Goſzpon Chrisztus govori, ako Dűsso zgűbi</w:t>
      </w:r>
      <w:r>
        <w:br/>
        <w:t>te Nébo pogibi vekvecsni pekel dobi, bole bi mo</w:t>
      </w:r>
      <w:r>
        <w:br/>
        <w:t>bilou rodjno nej bity kamuje tamu priti.</w:t>
      </w:r>
    </w:p>
    <w:p w14:paraId="7BE1F02F" w14:textId="319DCF7A" w:rsidR="00942314" w:rsidRDefault="00942314" w:rsidP="005C272F">
      <w:pPr>
        <w:pStyle w:val="teiab"/>
      </w:pPr>
      <w:r>
        <w:br/>
        <w:t>ſzpoumeni ſze ada oh kerscseni Cslovik do</w:t>
      </w:r>
      <w:r>
        <w:br/>
        <w:t>klom ſives gouszto krat, da té je vo mreiti i ſz</w:t>
      </w:r>
      <w:r>
        <w:br/>
        <w:t>tvojega ſitka pred Bougom racsum dati, te po</w:t>
      </w:r>
      <w:r>
        <w:br/>
        <w:t>uelg vreidnoszti ali v Raj Nebeszki ali vu</w:t>
      </w:r>
      <w:r>
        <w:br/>
        <w:t>p</w:t>
      </w:r>
      <w:r w:rsidRPr="00942314">
        <w:rPr>
          <w:rStyle w:val="teiadd"/>
        </w:rPr>
        <w:t>e</w:t>
      </w:r>
      <w:r>
        <w:t>ekel poiti.</w:t>
      </w:r>
    </w:p>
    <w:p w14:paraId="0E2D4A26" w14:textId="22BC55F1" w:rsidR="00942314" w:rsidRDefault="00942314" w:rsidP="00942314">
      <w:pPr>
        <w:pStyle w:val="teicatch-word1"/>
      </w:pPr>
      <w:r>
        <w:t>Hvala</w:t>
      </w:r>
      <w:r>
        <w:br w:type="page"/>
      </w:r>
    </w:p>
    <w:p w14:paraId="2E39C73C" w14:textId="439DBC8F" w:rsidR="00942314" w:rsidRDefault="00942314" w:rsidP="00942314">
      <w:r>
        <w:lastRenderedPageBreak/>
        <w:t>/162/</w:t>
      </w:r>
    </w:p>
    <w:p w14:paraId="1557A33A" w14:textId="0DF46223" w:rsidR="00942314" w:rsidRDefault="00942314" w:rsidP="00942314">
      <w:pPr>
        <w:pStyle w:val="teifwPageNum"/>
      </w:pPr>
      <w:r>
        <w:t>159.</w:t>
      </w:r>
    </w:p>
    <w:p w14:paraId="73659627" w14:textId="15CA9C41" w:rsidR="00942314" w:rsidRDefault="00942314" w:rsidP="00942314">
      <w:pPr>
        <w:pStyle w:val="teiab"/>
      </w:pPr>
      <w:r>
        <w:t>Hvala boidj</w:t>
      </w:r>
      <w:r w:rsidR="00E551EE">
        <w:t xml:space="preserve"> Bougu gori na viszini a ludém</w:t>
      </w:r>
      <w:r w:rsidR="00E551EE">
        <w:br/>
        <w:t>mér na zemli, ki na ſzvojo Dűsſo dobro pasz</w:t>
      </w:r>
      <w:r w:rsidR="00E551EE">
        <w:br/>
        <w:t>ko noszi, doklam i majo, vremen ki ſze Bouga</w:t>
      </w:r>
      <w:r w:rsidR="00E551EE">
        <w:br/>
        <w:t>boiy i na greihe merzi te vszigdar dobro Csinj</w:t>
      </w:r>
      <w:r w:rsidR="00E551EE">
        <w:br/>
        <w:t>Amen</w:t>
      </w:r>
    </w:p>
    <w:p w14:paraId="1DC20013" w14:textId="3689A435" w:rsidR="00E551EE" w:rsidRDefault="00E551EE" w:rsidP="00942314">
      <w:pPr>
        <w:pStyle w:val="teiab"/>
      </w:pPr>
    </w:p>
    <w:p w14:paraId="596D4DC9" w14:textId="18D92004" w:rsidR="00E551EE" w:rsidRDefault="00E551EE" w:rsidP="00E551EE">
      <w:pPr>
        <w:pStyle w:val="Naslov1"/>
      </w:pPr>
      <w:r>
        <w:t xml:space="preserve">Peszen od ſz Gűrja </w:t>
      </w:r>
    </w:p>
    <w:p w14:paraId="5CADE7FB" w14:textId="16A980AC" w:rsidR="00E551EE" w:rsidRDefault="00E551EE" w:rsidP="00E551EE"/>
    <w:p w14:paraId="7FB9FCF4" w14:textId="6751BB1F" w:rsidR="00E551EE" w:rsidRDefault="00E551EE" w:rsidP="00E551EE">
      <w:pPr>
        <w:pStyle w:val="teiab"/>
      </w:pPr>
      <w:r>
        <w:t>Vnogo ſzmo piszali ſzveczka dug</w:t>
      </w:r>
      <w:r>
        <w:br/>
      </w:r>
      <w:r w:rsidR="000A61AD">
        <w:t>ovanya Meiszmo govorili od ſzvet</w:t>
      </w:r>
      <w:r w:rsidR="000A61AD">
        <w:br/>
        <w:t>oga Juria hodmo ſze ſzpominimo</w:t>
      </w:r>
      <w:r w:rsidR="000A61AD">
        <w:br/>
        <w:t>ſnyegova Vitestva ſztzasnomo po</w:t>
      </w:r>
      <w:r w:rsidR="000A61AD">
        <w:br/>
        <w:t xml:space="preserve">zojo zoucsi po hajase nya od ſzvetoga </w:t>
      </w:r>
      <w:r w:rsidR="000A61AD" w:rsidRPr="000A61AD">
        <w:rPr>
          <w:rStyle w:val="teiunclear"/>
        </w:rPr>
        <w:t>ſ</w:t>
      </w:r>
      <w:r w:rsidR="000A61AD">
        <w:t>arja</w:t>
      </w:r>
      <w:r w:rsidR="000A61AD">
        <w:br/>
        <w:t>ſzvejta premineinya.</w:t>
      </w:r>
    </w:p>
    <w:p w14:paraId="45847691" w14:textId="67B5BD0F" w:rsidR="000A61AD" w:rsidRDefault="000A61AD" w:rsidP="00E551EE">
      <w:pPr>
        <w:pStyle w:val="teiab"/>
      </w:pPr>
      <w:r>
        <w:br/>
        <w:t>Vu ono vzemen besse vu Ca padő</w:t>
      </w:r>
      <w:r w:rsidR="002C4D0D">
        <w:t xml:space="preserve"> czi</w:t>
      </w:r>
      <w:r>
        <w:t>o vu</w:t>
      </w:r>
      <w:r>
        <w:br/>
        <w:t>ſzvoijoi zmosnoſzt v Bosioi ſzlűsbi ſztaſse, Deo</w:t>
      </w:r>
      <w:r>
        <w:br/>
        <w:t xml:space="preserve">de cianus vnyaga Csalarnoszti, </w:t>
      </w:r>
      <w:r w:rsidRPr="002C4D0D">
        <w:rPr>
          <w:rStyle w:val="teiunclear"/>
        </w:rPr>
        <w:t>masbi</w:t>
      </w:r>
      <w:r w:rsidR="002C4D0D" w:rsidRPr="002C4D0D">
        <w:rPr>
          <w:rStyle w:val="teiunclear"/>
        </w:rPr>
        <w:t xml:space="preserve"> mlira</w:t>
      </w:r>
      <w:r w:rsidR="002C4D0D">
        <w:br/>
        <w:t>nous vu ſzvojoi zmosno ſzti, nyihova vsze o</w:t>
      </w:r>
      <w:r w:rsidR="002C4D0D">
        <w:br/>
        <w:t>oblaszt po</w:t>
      </w:r>
      <w:r w:rsidR="002C4D0D" w:rsidRPr="002C4D0D">
        <w:rPr>
          <w:rStyle w:val="teiadd"/>
        </w:rPr>
        <w:t>r</w:t>
      </w:r>
      <w:r w:rsidR="002C4D0D">
        <w:t xml:space="preserve">t ſzvetomo </w:t>
      </w:r>
      <w:r w:rsidR="002C4D0D" w:rsidRPr="002C4D0D">
        <w:rPr>
          <w:rStyle w:val="teipersName"/>
        </w:rPr>
        <w:t>Jurjo</w:t>
      </w:r>
      <w:r w:rsidR="002C4D0D">
        <w:t>.</w:t>
      </w:r>
    </w:p>
    <w:p w14:paraId="780BD639" w14:textId="5D20E9C5" w:rsidR="002C4D0D" w:rsidRDefault="002C4D0D" w:rsidP="002C4D0D">
      <w:pPr>
        <w:pStyle w:val="teicatch-word1"/>
      </w:pPr>
      <w:r>
        <w:t>Vlibianſsz</w:t>
      </w:r>
      <w:r>
        <w:br w:type="page"/>
      </w:r>
    </w:p>
    <w:p w14:paraId="3F6A9229" w14:textId="2AFAAFAD" w:rsidR="002C4D0D" w:rsidRDefault="002C4D0D" w:rsidP="002C4D0D">
      <w:r>
        <w:lastRenderedPageBreak/>
        <w:t>/163/</w:t>
      </w:r>
    </w:p>
    <w:p w14:paraId="6E323E43" w14:textId="35C8D9CC" w:rsidR="002C4D0D" w:rsidRDefault="002C4D0D" w:rsidP="002C4D0D">
      <w:pPr>
        <w:pStyle w:val="teifwPageNum"/>
      </w:pPr>
      <w:r>
        <w:t>160.</w:t>
      </w:r>
    </w:p>
    <w:p w14:paraId="75584345" w14:textId="4EEB8D4C" w:rsidR="002C4D0D" w:rsidRDefault="002C4D0D" w:rsidP="002C4D0D">
      <w:pPr>
        <w:pStyle w:val="teiab"/>
      </w:pPr>
      <w:r>
        <w:t>V libianſzkoj zemli vo jednom dersanyi</w:t>
      </w:r>
      <w:r>
        <w:br/>
        <w:t>besſe jeden varas lesi on jmenom vo koterom</w:t>
      </w:r>
      <w:r>
        <w:br/>
        <w:t>Ribnyeku na ſiroukom besse, i vo kom Ribnyek</w:t>
      </w:r>
      <w:r>
        <w:br/>
        <w:t>u pozoi prebivasse, od toga poſzojia lűsztvo</w:t>
      </w:r>
      <w:r>
        <w:br/>
        <w:t>pogibase.</w:t>
      </w:r>
    </w:p>
    <w:p w14:paraId="3D9887AF" w14:textId="3A5E1EC2" w:rsidR="002C4D0D" w:rsidRDefault="002C4D0D" w:rsidP="002C4D0D">
      <w:pPr>
        <w:pStyle w:val="teiab"/>
      </w:pPr>
      <w:r>
        <w:br/>
        <w:t>Zvelikom naglosztoiom Kzi</w:t>
      </w:r>
      <w:r w:rsidRPr="002C4D0D">
        <w:rPr>
          <w:rStyle w:val="teigap"/>
        </w:rPr>
        <w:t>???</w:t>
      </w:r>
      <w:r>
        <w:t>di priha</w:t>
      </w:r>
      <w:r>
        <w:br/>
        <w:t>iasse pazoi ondi vn</w:t>
      </w:r>
      <w:r w:rsidRPr="002C4D0D">
        <w:rPr>
          <w:rStyle w:val="teiadd"/>
        </w:rPr>
        <w:t>o</w:t>
      </w:r>
      <w:r>
        <w:t>go lűdi pojedoſse, ondi</w:t>
      </w:r>
      <w:r>
        <w:br/>
        <w:t>ſze gouszto krat zmecsami grozise, v kűper</w:t>
      </w:r>
      <w:r>
        <w:br/>
        <w:t>ſze ſzpravise i tolnacs vcsiniſs, pozojo vsz</w:t>
      </w:r>
      <w:r>
        <w:br/>
        <w:t>aki dén ovczi dvei davaſse.</w:t>
      </w:r>
    </w:p>
    <w:p w14:paraId="47CEC4E7" w14:textId="47110B41" w:rsidR="002C4D0D" w:rsidRDefault="002C4D0D" w:rsidP="002C4D0D">
      <w:pPr>
        <w:pStyle w:val="teiab"/>
      </w:pPr>
      <w:r>
        <w:br/>
        <w:t>Pomalom vremeni ovcze pomenkaſse</w:t>
      </w:r>
      <w:r>
        <w:br/>
        <w:t>pozojo pordom Decsjczo davaſse med ſzeb</w:t>
      </w:r>
      <w:r>
        <w:br/>
        <w:t>om ſze oni lipou veszeljaſse i dabi mu hra</w:t>
      </w:r>
      <w:r>
        <w:br/>
        <w:t>ne zadoſzta davali, pred nyegovim ſztra</w:t>
      </w:r>
      <w:r>
        <w:br/>
        <w:t>hom kak bi osztanoli.</w:t>
      </w:r>
    </w:p>
    <w:p w14:paraId="73E99806" w14:textId="6F880090" w:rsidR="002C4D0D" w:rsidRDefault="002C4D0D" w:rsidP="002C4D0D">
      <w:pPr>
        <w:pStyle w:val="teiab"/>
      </w:pPr>
      <w:r>
        <w:br/>
        <w:t>Brez drage Decsicze Matere oſztaſse ko</w:t>
      </w:r>
      <w:r>
        <w:br/>
        <w:t xml:space="preserve">tero pozojo </w:t>
      </w:r>
      <w:r w:rsidRPr="00C01AE1">
        <w:rPr>
          <w:rStyle w:val="teidel"/>
        </w:rPr>
        <w:t>pojedo ſse</w:t>
      </w:r>
      <w:r>
        <w:t xml:space="preserve"> pojeſzti davaſse on</w:t>
      </w:r>
      <w:r>
        <w:br/>
      </w:r>
      <w:r w:rsidR="00C01AE1">
        <w:t xml:space="preserve">di </w:t>
      </w:r>
      <w:r w:rsidR="00C01AE1" w:rsidRPr="00C01AE1">
        <w:rPr>
          <w:rStyle w:val="teiunclear"/>
        </w:rPr>
        <w:t>takai</w:t>
      </w:r>
      <w:r w:rsidR="00C01AE1">
        <w:t xml:space="preserve"> Krall ke dno Cserjmeſse vſze lű</w:t>
      </w:r>
    </w:p>
    <w:p w14:paraId="4F8A7EA3" w14:textId="3F155EC5" w:rsidR="00C01AE1" w:rsidRDefault="00C01AE1" w:rsidP="00C01AE1">
      <w:pPr>
        <w:pStyle w:val="teicatch-word1"/>
      </w:pPr>
      <w:r>
        <w:t>lűſztvo</w:t>
      </w:r>
      <w:r>
        <w:br w:type="page"/>
      </w:r>
    </w:p>
    <w:p w14:paraId="31E18F39" w14:textId="3E4BBF1B" w:rsidR="00C01AE1" w:rsidRDefault="00C01AE1" w:rsidP="00C01AE1">
      <w:r>
        <w:lastRenderedPageBreak/>
        <w:t>/164/</w:t>
      </w:r>
    </w:p>
    <w:p w14:paraId="7AEF4E6A" w14:textId="4BD6C753" w:rsidR="00C01AE1" w:rsidRDefault="00C01AE1" w:rsidP="00C01AE1">
      <w:pPr>
        <w:pStyle w:val="teifwPageNum"/>
      </w:pPr>
      <w:r>
        <w:t>161.</w:t>
      </w:r>
    </w:p>
    <w:p w14:paraId="09A987BC" w14:textId="432A9747" w:rsidR="00C01AE1" w:rsidRDefault="00C01AE1" w:rsidP="00C01AE1">
      <w:pPr>
        <w:pStyle w:val="teiab"/>
      </w:pPr>
      <w:r>
        <w:t>lűſztvo okouli prouti Krallijo ſztaſse dabi Cse</w:t>
      </w:r>
      <w:r>
        <w:br/>
        <w:t>r pozojo pojeſzti i on dal.</w:t>
      </w:r>
    </w:p>
    <w:p w14:paraId="53FA60A6" w14:textId="4A62C912" w:rsidR="00C01AE1" w:rsidRDefault="00C01AE1" w:rsidP="00C01AE1">
      <w:pPr>
        <w:pStyle w:val="teiab"/>
      </w:pPr>
      <w:r>
        <w:br/>
        <w:t>A Krall tomu lűſztvo Krouto ſze Moljaſs, vn</w:t>
      </w:r>
      <w:r>
        <w:br/>
        <w:t>ougo za ſzvojo Csér on nyim obeitaſse, dabi moge</w:t>
      </w:r>
      <w:r>
        <w:br/>
        <w:t>l on kak nyou od ſzlobod</w:t>
      </w:r>
      <w:r w:rsidRPr="00C01AE1">
        <w:rPr>
          <w:rStyle w:val="teidel"/>
        </w:rPr>
        <w:t>l</w:t>
      </w:r>
      <w:r>
        <w:t>ti, vsze lűsztvo o</w:t>
      </w:r>
      <w:r>
        <w:br/>
        <w:t>kouli prouti kralio ſztaſse, zognyom i zorosj</w:t>
      </w:r>
      <w:r>
        <w:br/>
        <w:t>om Kraljo ſze groziſse.</w:t>
      </w:r>
    </w:p>
    <w:p w14:paraId="4AC8823E" w14:textId="0E950D66" w:rsidR="00C01AE1" w:rsidRDefault="00C01AE1" w:rsidP="00C01AE1">
      <w:pPr>
        <w:pStyle w:val="teiab"/>
      </w:pPr>
      <w:r>
        <w:br/>
        <w:t>Krall tou dogovanye nadele oſztavi, lisztor</w:t>
      </w:r>
      <w:r>
        <w:br/>
        <w:t>dabi ſzvojo Cser pozojo on nedal, Kralicsna od</w:t>
      </w:r>
      <w:r>
        <w:br/>
        <w:t xml:space="preserve">al placsa nemoga osztati, </w:t>
      </w:r>
      <w:r w:rsidRPr="00C01AE1">
        <w:rPr>
          <w:rStyle w:val="teiunclear"/>
        </w:rPr>
        <w:t>vleipe ſdrage</w:t>
      </w:r>
      <w:r>
        <w:t xml:space="preserve"> huſ</w:t>
      </w:r>
      <w:r>
        <w:br/>
      </w:r>
      <w:r w:rsidRPr="009005AB">
        <w:rPr>
          <w:rStyle w:val="teidel"/>
        </w:rPr>
        <w:t>V lepe drage</w:t>
      </w:r>
      <w:r>
        <w:t xml:space="preserve"> e Cser ondi poszotavi i med</w:t>
      </w:r>
      <w:r>
        <w:br/>
        <w:t>drűgo lűsztvo onok nyou odpűszti.</w:t>
      </w:r>
    </w:p>
    <w:p w14:paraId="072FCCC3" w14:textId="432DCF53" w:rsidR="00C01AE1" w:rsidRDefault="00C01AE1" w:rsidP="00C01AE1">
      <w:pPr>
        <w:pStyle w:val="teiab"/>
      </w:pPr>
      <w:r>
        <w:br/>
        <w:t xml:space="preserve">Opavsi na zemlo Kralics na </w:t>
      </w:r>
      <w:r w:rsidR="009005AB">
        <w:t>plaſi</w:t>
      </w:r>
      <w:r>
        <w:t>'ſse</w:t>
      </w:r>
      <w:r>
        <w:br/>
        <w:t>ſzveti Luraj ondi k Divoiki priſztoupi</w:t>
      </w:r>
      <w:r>
        <w:br/>
        <w:t>i preleipom zeiusſiom Divoiko veszeli, i na pra</w:t>
      </w:r>
      <w:r>
        <w:br/>
        <w:t>vo vőro z m</w:t>
      </w:r>
      <w:r w:rsidRPr="009005AB">
        <w:rPr>
          <w:rStyle w:val="teidel"/>
        </w:rPr>
        <w:t>e</w:t>
      </w:r>
      <w:r>
        <w:t xml:space="preserve">aterjom oberné, </w:t>
      </w:r>
      <w:r w:rsidR="009005AB">
        <w:t>ſcsete od pozoja</w:t>
      </w:r>
      <w:r w:rsidR="009005AB">
        <w:br/>
        <w:t>z Bougom obraniti.</w:t>
      </w:r>
    </w:p>
    <w:p w14:paraId="2B740D33" w14:textId="63C8DDB5" w:rsidR="009005AB" w:rsidRDefault="009005AB" w:rsidP="009005AB">
      <w:pPr>
        <w:pStyle w:val="teicatch-word1"/>
      </w:pPr>
      <w:r>
        <w:t>Tein</w:t>
      </w:r>
      <w:r>
        <w:br w:type="page"/>
      </w:r>
    </w:p>
    <w:p w14:paraId="2BEE65F6" w14:textId="36B9A246" w:rsidR="009005AB" w:rsidRDefault="009005AB" w:rsidP="009005AB">
      <w:r>
        <w:lastRenderedPageBreak/>
        <w:t>/165/</w:t>
      </w:r>
    </w:p>
    <w:p w14:paraId="0A9316D3" w14:textId="43B6F7A0" w:rsidR="009005AB" w:rsidRDefault="00E2667C" w:rsidP="00E2667C">
      <w:pPr>
        <w:pStyle w:val="teifwPageNum"/>
      </w:pPr>
      <w:r>
        <w:t>162.</w:t>
      </w:r>
    </w:p>
    <w:p w14:paraId="5D46970E" w14:textId="0495F4F6" w:rsidR="00E2667C" w:rsidRDefault="00E2667C" w:rsidP="00E2667C">
      <w:pPr>
        <w:pStyle w:val="teiab"/>
      </w:pPr>
      <w:r>
        <w:t>Teim vecse Kralicsna ondi jos plakaſse i ſzve</w:t>
      </w:r>
      <w:r>
        <w:br/>
        <w:t>toga Jurja ondiga proſzisse prekléto pozojo</w:t>
      </w:r>
      <w:r>
        <w:br/>
        <w:t>ſztrahoto vidiſse ſzvetoga Viteza zgubiti nej</w:t>
      </w:r>
      <w:r>
        <w:br/>
        <w:t>ſzteſse i zvaraſsa lűſztvo preik zida glédaſse</w:t>
      </w:r>
    </w:p>
    <w:p w14:paraId="07E32902" w14:textId="65287DB5" w:rsidR="00E2667C" w:rsidRDefault="00E2667C" w:rsidP="00E2667C">
      <w:pPr>
        <w:pStyle w:val="teiab"/>
      </w:pPr>
      <w:r>
        <w:br/>
        <w:t>Med ſzebom ſze oni lipou veſzeliaſs i Ribn</w:t>
      </w:r>
      <w:r>
        <w:br/>
        <w:t>yak veliki ondi ſze ſzkazals, ſzvéti Juraj vidi vr</w:t>
      </w:r>
      <w:r>
        <w:br/>
        <w:t>e na konya ſzkocsi neſzmerno pozojo prod</w:t>
      </w:r>
      <w:r>
        <w:br/>
        <w:t>nyemu i doſse:</w:t>
      </w:r>
    </w:p>
    <w:p w14:paraId="5D6B8236" w14:textId="56BC9A5C" w:rsidR="00E2667C" w:rsidRDefault="00E2667C" w:rsidP="00E2667C">
      <w:pPr>
        <w:pStyle w:val="teiab"/>
      </w:pPr>
      <w:r>
        <w:br/>
        <w:t>Ondi ſzveti Juraj K bougo krouto zde h</w:t>
      </w:r>
      <w:r>
        <w:br/>
        <w:t>nol, ſzvaie Kopke vzemsi Kpozojo je nagno</w:t>
      </w:r>
      <w:r>
        <w:br/>
        <w:t>l, teda ſzvéti Juraj poszoja narani i poz</w:t>
      </w:r>
      <w:r>
        <w:br/>
        <w:t>ja k zemli on krouto priti ſzne, a ſzvoi na</w:t>
      </w:r>
      <w:r>
        <w:br/>
        <w:t>ecs on vzemsi glavo mo od ſzecse.</w:t>
      </w:r>
    </w:p>
    <w:p w14:paraId="1C7A91F7" w14:textId="55C0B943" w:rsidR="00E2667C" w:rsidRDefault="00E2667C" w:rsidP="00E2667C">
      <w:pPr>
        <w:pStyle w:val="teiab"/>
      </w:pPr>
      <w:r>
        <w:br/>
        <w:t>Mocsno preveliko nyega troblo beſse, Osze</w:t>
      </w:r>
      <w:r>
        <w:br/>
        <w:t>m volov nyega povſzet neja genoſse tou vidi</w:t>
      </w:r>
      <w:r>
        <w:br/>
        <w:t>vſse lűſztvo domou ſze o pravi, ino kmlova</w:t>
      </w:r>
      <w:r>
        <w:br/>
        <w:t>Csj ondi zmerom oſzta a oni vſzi Bougu lep</w:t>
      </w:r>
      <w:r>
        <w:br/>
        <w:t>o hvalo zdſse:</w:t>
      </w:r>
    </w:p>
    <w:p w14:paraId="5D9018E1" w14:textId="593AFCB3" w:rsidR="00E2667C" w:rsidRDefault="00E2667C" w:rsidP="00E2667C">
      <w:pPr>
        <w:pStyle w:val="teiab"/>
      </w:pPr>
      <w:r>
        <w:br/>
        <w:t xml:space="preserve">Zato Krall veliko poſtenye </w:t>
      </w:r>
      <w:r w:rsidRPr="00EB73DE">
        <w:rPr>
          <w:rStyle w:val="teidel"/>
        </w:rPr>
        <w:t>de</w:t>
      </w:r>
      <w:r>
        <w:t xml:space="preserve"> davaſse</w:t>
      </w:r>
      <w:r>
        <w:br/>
        <w:t>i prevnouge kincse da ſzvetomo Jurjo on zato</w:t>
      </w:r>
    </w:p>
    <w:p w14:paraId="46FD5603" w14:textId="0BB1B1F3" w:rsidR="00EB73DE" w:rsidRDefault="00E2667C" w:rsidP="00EB73DE">
      <w:pPr>
        <w:pStyle w:val="teicatch-word1"/>
      </w:pPr>
      <w:r>
        <w:t>odo</w:t>
      </w:r>
      <w:r w:rsidR="00EB73DE">
        <w:br w:type="page"/>
      </w:r>
    </w:p>
    <w:p w14:paraId="3B047D90" w14:textId="2F9BCB3A" w:rsidR="00E2667C" w:rsidRDefault="00EB73DE" w:rsidP="00EB73DE">
      <w:r>
        <w:lastRenderedPageBreak/>
        <w:t>/166/</w:t>
      </w:r>
    </w:p>
    <w:p w14:paraId="06D02B91" w14:textId="31A27F79" w:rsidR="00EB73DE" w:rsidRDefault="00EB73DE" w:rsidP="00EB73DE">
      <w:pPr>
        <w:pStyle w:val="teifwPageNum"/>
      </w:pPr>
      <w:r>
        <w:t>163.</w:t>
      </w:r>
    </w:p>
    <w:p w14:paraId="42012444" w14:textId="5F5D8640" w:rsidR="00EB73DE" w:rsidRDefault="00EB73DE" w:rsidP="00EB73DE">
      <w:pPr>
        <w:pStyle w:val="teiab"/>
      </w:pPr>
      <w:r>
        <w:t>od Kralia niſtor ne vzemaſse, nego v Bougini lűden</w:t>
      </w:r>
      <w:r>
        <w:br/>
        <w:t>vsze ta ra zdiliſse ter onok vodrűgo zemlo olidoſse</w:t>
      </w:r>
    </w:p>
    <w:p w14:paraId="21F42263" w14:textId="2B78E4ED" w:rsidR="00EB73DE" w:rsidRDefault="00EB73DE" w:rsidP="00EB73DE">
      <w:pPr>
        <w:pStyle w:val="teiab"/>
      </w:pPr>
      <w:r>
        <w:br/>
        <w:t xml:space="preserve">Ondi ſzvetj </w:t>
      </w:r>
      <w:r w:rsidRPr="00EB73DE">
        <w:rPr>
          <w:rStyle w:val="teipersName"/>
        </w:rPr>
        <w:t>Juraj</w:t>
      </w:r>
      <w:r>
        <w:t xml:space="preserve"> vo Melozjho poide kabi ker</w:t>
      </w:r>
      <w:r>
        <w:br/>
        <w:t>ſcsnikom beſs pűgőblenye nyu</w:t>
      </w:r>
      <w:r w:rsidRPr="00EB73DE">
        <w:rPr>
          <w:rStyle w:val="teidel"/>
        </w:rPr>
        <w:t>hov</w:t>
      </w:r>
      <w:r>
        <w:t xml:space="preserve"> hovo vſze</w:t>
      </w:r>
      <w:r>
        <w:br/>
        <w:t>ſzlato kbougim razdiliſse Duhovnim nacsini</w:t>
      </w:r>
      <w:r>
        <w:br/>
        <w:t>kom on viteſtvo zkaſse a jeden aldovnik od nya</w:t>
      </w:r>
      <w:r>
        <w:br/>
        <w:t>ga ſz aldűva:</w:t>
      </w:r>
    </w:p>
    <w:p w14:paraId="57F32ECA" w14:textId="16C44D52" w:rsidR="00EB73DE" w:rsidRDefault="00EB73DE" w:rsidP="00EB73DE">
      <w:pPr>
        <w:pStyle w:val="teiab"/>
      </w:pPr>
      <w:r>
        <w:br/>
        <w:t xml:space="preserve">ſzvéta </w:t>
      </w:r>
      <w:r w:rsidRPr="00EB73DE">
        <w:rPr>
          <w:rStyle w:val="teipersName"/>
        </w:rPr>
        <w:t>Jurja</w:t>
      </w:r>
      <w:r>
        <w:t xml:space="preserve"> na onda raholou vergoſse on K</w:t>
      </w:r>
      <w:r>
        <w:br/>
        <w:t>vissnyemi Bougi Ktouto zdehnol besse, od ſz</w:t>
      </w:r>
      <w:r>
        <w:br/>
        <w:t xml:space="preserve">vétoga </w:t>
      </w:r>
      <w:r w:rsidRPr="00EB73DE">
        <w:rPr>
          <w:rStyle w:val="teipersName"/>
        </w:rPr>
        <w:t>Jurja</w:t>
      </w:r>
      <w:r>
        <w:t xml:space="preserve"> kolou razletaſse, nyaga ſzvéto</w:t>
      </w:r>
      <w:r>
        <w:br/>
        <w:t xml:space="preserve">Teilo ranyeno nei besse ondi ſzveti </w:t>
      </w:r>
      <w:r w:rsidRPr="00EB73DE">
        <w:rPr>
          <w:rStyle w:val="teipersName"/>
        </w:rPr>
        <w:t>Juraj</w:t>
      </w:r>
      <w:r>
        <w:t xml:space="preserve"> Bo</w:t>
      </w:r>
      <w:r>
        <w:br/>
        <w:t>ugo hvalo zdaſse:</w:t>
      </w:r>
    </w:p>
    <w:p w14:paraId="19C14877" w14:textId="1EFF2EB7" w:rsidR="00EB73DE" w:rsidRDefault="00EB73DE" w:rsidP="00EB73DE">
      <w:pPr>
        <w:pStyle w:val="teiab"/>
      </w:pPr>
      <w:r>
        <w:br/>
        <w:t>I Lisz</w:t>
      </w:r>
      <w:r w:rsidR="002D6063">
        <w:t>vetomo Jurjo jedna ſena pride jednog</w:t>
      </w:r>
      <w:r w:rsidR="002D6063">
        <w:br/>
        <w:t>a glűhoga ſzina mo dopela, i zmiloscsom Bosjom</w:t>
      </w:r>
      <w:r w:rsidR="002D6063">
        <w:br/>
        <w:t>ondiga ozdravi i na pravo vőro z Materjom</w:t>
      </w:r>
      <w:r w:rsidR="002D6063">
        <w:br/>
        <w:t>oberné pouleg Bosje voule nanyega ſze zgled.</w:t>
      </w:r>
    </w:p>
    <w:p w14:paraId="3EAFD881" w14:textId="017C1C06" w:rsidR="002D6063" w:rsidRDefault="002D6063" w:rsidP="00EB73DE">
      <w:pPr>
        <w:pStyle w:val="teiab"/>
      </w:pPr>
      <w:r>
        <w:br/>
      </w:r>
      <w:r w:rsidRPr="002D6063">
        <w:rPr>
          <w:rStyle w:val="teipersName"/>
        </w:rPr>
        <w:t>Dioclezjanus</w:t>
      </w:r>
      <w:r>
        <w:t xml:space="preserve"> </w:t>
      </w:r>
      <w:r>
        <w:rPr>
          <w:rStyle w:val="teipersName"/>
        </w:rPr>
        <w:t>Heroze</w:t>
      </w:r>
      <w:r w:rsidRPr="002D6063">
        <w:rPr>
          <w:rStyle w:val="teipersName"/>
        </w:rPr>
        <w:t>fi</w:t>
      </w:r>
      <w:r>
        <w:t xml:space="preserve"> </w:t>
      </w:r>
      <w:r w:rsidRPr="002D6063">
        <w:rPr>
          <w:rStyle w:val="teiadd"/>
        </w:rPr>
        <w:t>al ne:</w:t>
      </w:r>
      <w:r>
        <w:t xml:space="preserve"> zapoveda, dabi ſze</w:t>
      </w:r>
      <w:r>
        <w:br/>
        <w:t>v ſze lűsztv vu Czerkev ſzpravilo ſzveti</w:t>
      </w:r>
      <w:r>
        <w:br/>
        <w:t>Juraj kada noter v Czérkev doide i krivoga</w:t>
      </w:r>
      <w:r>
        <w:br/>
        <w:t>Boug ondi opitavaſse dabi mo povedal</w:t>
      </w:r>
    </w:p>
    <w:p w14:paraId="23B7CB0C" w14:textId="4701C470" w:rsidR="002D6063" w:rsidRDefault="002D6063" w:rsidP="002D6063">
      <w:pPr>
        <w:pStyle w:val="teicatch-word1"/>
      </w:pPr>
      <w:r>
        <w:t>Ka</w:t>
      </w:r>
      <w:r>
        <w:br w:type="page"/>
      </w:r>
    </w:p>
    <w:p w14:paraId="29D9D255" w14:textId="5BFFA2C7" w:rsidR="002D6063" w:rsidRDefault="002D6063" w:rsidP="002D6063">
      <w:r>
        <w:lastRenderedPageBreak/>
        <w:t>/167/</w:t>
      </w:r>
    </w:p>
    <w:p w14:paraId="79149BC8" w14:textId="0C08FCA2" w:rsidR="002D6063" w:rsidRDefault="002D6063" w:rsidP="002D6063">
      <w:pPr>
        <w:pStyle w:val="teifwPageNum"/>
      </w:pPr>
      <w:r>
        <w:t>164.</w:t>
      </w:r>
    </w:p>
    <w:p w14:paraId="4FD07A7D" w14:textId="24754125" w:rsidR="002D6063" w:rsidRDefault="002D6063" w:rsidP="002D6063">
      <w:pPr>
        <w:pStyle w:val="teiab"/>
      </w:pPr>
      <w:r>
        <w:t xml:space="preserve">Kako moje </w:t>
      </w:r>
      <w:r w:rsidRPr="002D6063">
        <w:rPr>
          <w:rStyle w:val="teiunclear"/>
        </w:rPr>
        <w:t>j m mé.</w:t>
      </w:r>
    </w:p>
    <w:p w14:paraId="4150F9BD" w14:textId="01B092A6" w:rsidR="002D6063" w:rsidRDefault="002D6063" w:rsidP="002D6063">
      <w:pPr>
        <w:pStyle w:val="teiab"/>
      </w:pPr>
      <w:r>
        <w:br/>
        <w:t xml:space="preserve">Zveli </w:t>
      </w:r>
      <w:r w:rsidRPr="002D6063">
        <w:rPr>
          <w:rStyle w:val="teiadd"/>
        </w:rPr>
        <w:t>ko</w:t>
      </w:r>
      <w:r>
        <w:t xml:space="preserve"> koga glaſza ſzvéti </w:t>
      </w:r>
      <w:r w:rsidRPr="002D6063">
        <w:rPr>
          <w:rStyle w:val="teipersName"/>
        </w:rPr>
        <w:t>Juraj</w:t>
      </w:r>
      <w:r>
        <w:t xml:space="preserve"> Kercsi</w:t>
      </w:r>
      <w:r w:rsidR="003142FE">
        <w:t xml:space="preserve"> ovi</w:t>
      </w:r>
      <w:r w:rsidR="003142FE">
        <w:br/>
        <w:t>krivi Bougi vſzi ſzte hűdi Dűhi koteri</w:t>
      </w:r>
      <w:r w:rsidR="003142FE">
        <w:br/>
        <w:t>Csliveka v pekel prpelate, med tem tog ogyen</w:t>
      </w:r>
      <w:r w:rsidR="003142FE">
        <w:br/>
        <w:t>z Nebesz na nye pride krive vocsnike, v ſz</w:t>
      </w:r>
      <w:r w:rsidR="003142FE">
        <w:br/>
        <w:t>e je ogen posge:</w:t>
      </w:r>
    </w:p>
    <w:p w14:paraId="6DF6934A" w14:textId="65A37BDA" w:rsidR="003142FE" w:rsidRDefault="003142FE" w:rsidP="002D6063">
      <w:pPr>
        <w:pStyle w:val="teiab"/>
      </w:pPr>
      <w:r>
        <w:br/>
        <w:t>Tou zacsevsi Herozek krouzo ſzerdit</w:t>
      </w:r>
      <w:r>
        <w:br/>
        <w:t>be'ſse ſveplo ino ſ</w:t>
      </w:r>
      <w:r w:rsidR="007C15E2">
        <w:t>zmolou vednom koutli nacsi</w:t>
      </w:r>
      <w:r w:rsidR="007C15E2">
        <w:br/>
        <w:t>ni, ino ſzveta Jurja ondi notri verse knyem</w:t>
      </w:r>
      <w:r w:rsidR="007C15E2">
        <w:br/>
        <w:t>o Bosi Angyel z Nebeſz doli pride, vesz oge</w:t>
      </w:r>
      <w:r w:rsidR="007C15E2">
        <w:br/>
        <w:t>yen pogaszi ſzveti Juraj o ſzta:</w:t>
      </w:r>
    </w:p>
    <w:p w14:paraId="4BD3445E" w14:textId="30D5BA66" w:rsidR="007C15E2" w:rsidRDefault="007C15E2" w:rsidP="002D6063">
      <w:pPr>
        <w:pStyle w:val="teiab"/>
      </w:pPr>
      <w:r>
        <w:br/>
        <w:t>Verni Kerſcsenjki ſteritou Razmite od</w:t>
      </w:r>
      <w:r>
        <w:br/>
        <w:t>ſzvetoga Jurja peldo ſzi vzemimo grehov ſz</w:t>
      </w:r>
      <w:r>
        <w:br/>
        <w:t>e Csuvate i dobro csinite Bouga ze zavajte vu</w:t>
      </w:r>
      <w:r>
        <w:br/>
        <w:t>vszakoj potrebi on vaſz losé pomosti vodn</w:t>
      </w:r>
      <w:r>
        <w:br/>
        <w:t>é ino vnocsi Amen</w:t>
      </w:r>
    </w:p>
    <w:p w14:paraId="125C979A" w14:textId="0530996F" w:rsidR="007C15E2" w:rsidRDefault="007C15E2" w:rsidP="002D6063">
      <w:pPr>
        <w:pStyle w:val="teiab"/>
      </w:pPr>
    </w:p>
    <w:p w14:paraId="347AEA6D" w14:textId="5EC4E376" w:rsidR="007C15E2" w:rsidRDefault="007C15E2" w:rsidP="007C15E2">
      <w:pPr>
        <w:pStyle w:val="Naslov1"/>
      </w:pPr>
      <w:r>
        <w:t xml:space="preserve">Leszen od ſzvétoga </w:t>
      </w:r>
      <w:r w:rsidRPr="007C15E2">
        <w:rPr>
          <w:rStyle w:val="teipersName"/>
        </w:rPr>
        <w:t>Ivana</w:t>
      </w:r>
    </w:p>
    <w:p w14:paraId="4257198F" w14:textId="227C47CF" w:rsidR="007C15E2" w:rsidRDefault="007C15E2" w:rsidP="007C15E2"/>
    <w:p w14:paraId="14DBA745" w14:textId="7D9ECE2F" w:rsidR="007C15E2" w:rsidRDefault="007C15E2" w:rsidP="007C15E2">
      <w:pPr>
        <w:pStyle w:val="teiab"/>
      </w:pPr>
      <w:r>
        <w:t>Gouszto nam je ſal Kaje nas Or</w:t>
      </w:r>
      <w:r>
        <w:br/>
        <w:t>szag tak krouto opuscsen i tosimoſze</w:t>
      </w:r>
      <w:r>
        <w:br/>
        <w:t>zousimo ſze za kvar veliki za mar</w:t>
      </w:r>
    </w:p>
    <w:p w14:paraId="264FEDD8" w14:textId="60F0617B" w:rsidR="007C15E2" w:rsidRDefault="007C15E2" w:rsidP="007C15E2">
      <w:pPr>
        <w:pStyle w:val="teicatch-word1"/>
      </w:pPr>
      <w:r>
        <w:t>mar</w:t>
      </w:r>
      <w:r>
        <w:br w:type="page"/>
      </w:r>
    </w:p>
    <w:p w14:paraId="00D89E2E" w14:textId="0DA33F3C" w:rsidR="007C15E2" w:rsidRDefault="007C15E2" w:rsidP="007C15E2">
      <w:r>
        <w:lastRenderedPageBreak/>
        <w:t>/168/</w:t>
      </w:r>
    </w:p>
    <w:p w14:paraId="4ABD90C0" w14:textId="7E2263AD" w:rsidR="007C15E2" w:rsidRDefault="007C15E2" w:rsidP="007C15E2">
      <w:pPr>
        <w:pStyle w:val="teifwPageNum"/>
      </w:pPr>
      <w:r>
        <w:t>165.</w:t>
      </w:r>
    </w:p>
    <w:p w14:paraId="5FE70DA0" w14:textId="2682EFCD" w:rsidR="007C15E2" w:rsidRDefault="007C15E2" w:rsidP="007C15E2">
      <w:pPr>
        <w:pStyle w:val="teiab"/>
      </w:pPr>
      <w:r>
        <w:t>he pogibeli da neinamje ſal Nebeszki orszak</w:t>
      </w:r>
      <w:r>
        <w:br/>
        <w:t>Kaje tak opuscem</w:t>
      </w:r>
    </w:p>
    <w:p w14:paraId="08364300" w14:textId="3FB51633" w:rsidR="007C15E2" w:rsidRDefault="007C15E2" w:rsidP="007C15E2">
      <w:pPr>
        <w:pStyle w:val="teiab"/>
      </w:pPr>
      <w:r>
        <w:br/>
        <w:t>Ak Kolikoje Nebeszki Orszag dragi ino le</w:t>
      </w:r>
      <w:r>
        <w:br/>
        <w:t>ip Krouto povejdal bi van dabi ſzlisatj hotel</w:t>
      </w:r>
      <w:r>
        <w:br/>
        <w:t>tou razmeli g</w:t>
      </w:r>
      <w:r w:rsidRPr="007C15E2">
        <w:rPr>
          <w:rStyle w:val="teidel"/>
        </w:rPr>
        <w:t>a</w:t>
      </w:r>
      <w:r>
        <w:t>da ſterj Marhe Kromi ne ſzpr</w:t>
      </w:r>
      <w:r>
        <w:br/>
        <w:t>avla ka koje Boug Krouto.</w:t>
      </w:r>
    </w:p>
    <w:p w14:paraId="2121873C" w14:textId="4B2E057B" w:rsidR="007C15E2" w:rsidRDefault="007C15E2" w:rsidP="007C15E2">
      <w:pPr>
        <w:pStyle w:val="teiab"/>
      </w:pPr>
      <w:r>
        <w:br/>
        <w:t>Bolſega nemren jasz povedati navoka</w:t>
      </w:r>
      <w:r>
        <w:br/>
        <w:t>ni jednoga neg koteroga ſzam najsel voknig</w:t>
      </w:r>
      <w:r>
        <w:br/>
        <w:t xml:space="preserve">ai ſzvétoga </w:t>
      </w:r>
      <w:r w:rsidRPr="00B44C20">
        <w:rPr>
          <w:rStyle w:val="teipersName"/>
        </w:rPr>
        <w:t>Ivana</w:t>
      </w:r>
      <w:r>
        <w:t xml:space="preserve"> Komoje ſzpiszal ſzveti</w:t>
      </w:r>
      <w:r>
        <w:br/>
      </w:r>
      <w:r w:rsidR="00B44C20">
        <w:t>ſzot Dőih dogovanya ſzkrovna:</w:t>
      </w:r>
    </w:p>
    <w:p w14:paraId="3F952C8E" w14:textId="58B9BF24" w:rsidR="00B44C20" w:rsidRDefault="00B44C20" w:rsidP="007C15E2">
      <w:pPr>
        <w:pStyle w:val="teiab"/>
      </w:pPr>
      <w:r>
        <w:br/>
        <w:t xml:space="preserve">Rédom je ſzpiſzal ſzveti </w:t>
      </w:r>
      <w:r w:rsidRPr="00B44C20">
        <w:rPr>
          <w:rStyle w:val="teipersName"/>
        </w:rPr>
        <w:t>Ivan</w:t>
      </w:r>
      <w:r>
        <w:t xml:space="preserve"> zato ve</w:t>
      </w:r>
      <w:r>
        <w:br/>
        <w:t>tak lepo jedem me Angyel on lepraj zneſzel</w:t>
      </w:r>
      <w:r>
        <w:br/>
        <w:t>na gorou viszouko zgorémi ſzkazal jeden leip</w:t>
      </w:r>
      <w:r>
        <w:br/>
        <w:t>varal i nyega lepoto.</w:t>
      </w:r>
    </w:p>
    <w:p w14:paraId="68E6C056" w14:textId="2C4079FB" w:rsidR="00B44C20" w:rsidRDefault="00B44C20" w:rsidP="00B44C20">
      <w:pPr>
        <w:pStyle w:val="teicatch-word1"/>
      </w:pPr>
      <w:r>
        <w:t>inoje</w:t>
      </w:r>
      <w:r>
        <w:br w:type="page"/>
      </w:r>
    </w:p>
    <w:p w14:paraId="40946D39" w14:textId="1CD2DB66" w:rsidR="00B44C20" w:rsidRDefault="00B44C20" w:rsidP="00B44C20">
      <w:r>
        <w:lastRenderedPageBreak/>
        <w:t>/169/</w:t>
      </w:r>
    </w:p>
    <w:p w14:paraId="6037974B" w14:textId="7A9CC0CD" w:rsidR="00B44C20" w:rsidRDefault="00B44C20" w:rsidP="00B44C20">
      <w:pPr>
        <w:pStyle w:val="teifwPageNum"/>
      </w:pPr>
      <w:r>
        <w:t>166.</w:t>
      </w:r>
    </w:p>
    <w:p w14:paraId="6A9D70C9" w14:textId="75D4DE14" w:rsidR="00B44C20" w:rsidRDefault="00B44C20" w:rsidP="00B44C20">
      <w:pPr>
        <w:pStyle w:val="teiab"/>
      </w:pPr>
      <w:r>
        <w:t>Inoje ſ zpiszal tomi varasi moudoſsa lepoga</w:t>
      </w:r>
      <w:r>
        <w:br/>
        <w:t>pride od Boug ino je zidan z Kaménya Dragoga</w:t>
      </w:r>
      <w:r>
        <w:br/>
        <w:t>zdrága Kaménya ſzvetla Jaspisa vcsinjga ſzp</w:t>
      </w:r>
      <w:r>
        <w:br/>
        <w:t xml:space="preserve">odobna. Eÿ Bosje </w:t>
      </w:r>
      <w:r w:rsidRPr="00B44C20">
        <w:rPr>
          <w:rStyle w:val="teiadd"/>
        </w:rPr>
        <w:t>dragi</w:t>
      </w:r>
      <w:r>
        <w:t xml:space="preserve"> Ka Ko te varas prevelik</w:t>
      </w:r>
      <w:r>
        <w:br/>
        <w:t>poveda dvanajszet jezér tih moski tekov</w:t>
      </w:r>
      <w:r>
        <w:br/>
        <w:t>dugoga poveda nyega viszjna ino ſirna</w:t>
      </w:r>
      <w:r>
        <w:br/>
        <w:t>jednoka povejdame..</w:t>
      </w:r>
    </w:p>
    <w:p w14:paraId="02589510" w14:textId="4E2005B4" w:rsidR="00B44C20" w:rsidRDefault="00B44C20" w:rsidP="00B44C20">
      <w:pPr>
        <w:pStyle w:val="teiab"/>
      </w:pPr>
      <w:r>
        <w:br/>
        <w:t>Leipin ga z ſvetlim je jeden Angyel mertő Ko</w:t>
      </w:r>
      <w:r>
        <w:br/>
        <w:t>m mergase jezero lakti ſtirj ſztou ſtirj</w:t>
      </w:r>
      <w:r>
        <w:br/>
        <w:t>varas viszouk besse nyega viszina ino ſi</w:t>
      </w:r>
      <w:r>
        <w:br/>
        <w:t>rina vsza jednaka besse...</w:t>
      </w:r>
    </w:p>
    <w:p w14:paraId="3D87B491" w14:textId="63CBD0E2" w:rsidR="00B44C20" w:rsidRDefault="00B44C20" w:rsidP="00B44C20">
      <w:pPr>
        <w:pStyle w:val="teiab"/>
      </w:pPr>
      <w:r>
        <w:br/>
        <w:t>Nigdar ni jeden tako lepoga vara</w:t>
      </w:r>
      <w:r>
        <w:br/>
        <w:t xml:space="preserve">ſsa nei vidili dvanaiszet </w:t>
      </w:r>
      <w:r w:rsidRPr="0088785A">
        <w:rPr>
          <w:rStyle w:val="teidel"/>
        </w:rPr>
        <w:t>ſ</w:t>
      </w:r>
      <w:r>
        <w:t xml:space="preserve"> ſztena zdr</w:t>
      </w:r>
      <w:r>
        <w:br/>
        <w:t>aga Kamenya zidani je imel lepsi</w:t>
      </w:r>
      <w:r w:rsidR="0088785A">
        <w:t xml:space="preserve"> jdrak</w:t>
      </w:r>
      <w:r w:rsidR="0088785A">
        <w:br/>
        <w:t>ſi od ſuta ſzlata onje pianozjmel.</w:t>
      </w:r>
    </w:p>
    <w:p w14:paraId="1D194CAA" w14:textId="55CEA914" w:rsidR="0088785A" w:rsidRDefault="0088785A" w:rsidP="00B44C20">
      <w:pPr>
        <w:pStyle w:val="teiab"/>
      </w:pPr>
      <w:r>
        <w:br/>
        <w:t>Erdécſim ſzvetlim dragim Kamenyem</w:t>
      </w:r>
    </w:p>
    <w:p w14:paraId="60537BE9" w14:textId="48DCF1FB" w:rsidR="0088785A" w:rsidRDefault="0088785A" w:rsidP="0088785A">
      <w:pPr>
        <w:pStyle w:val="teicatch-word1"/>
      </w:pPr>
      <w:r>
        <w:t>Onve</w:t>
      </w:r>
      <w:r>
        <w:br w:type="page"/>
      </w:r>
    </w:p>
    <w:p w14:paraId="5F3C025F" w14:textId="7E489CA4" w:rsidR="0088785A" w:rsidRDefault="0088785A" w:rsidP="0088785A">
      <w:r>
        <w:lastRenderedPageBreak/>
        <w:t>/170/</w:t>
      </w:r>
    </w:p>
    <w:p w14:paraId="42AE4926" w14:textId="0B956F95" w:rsidR="0088785A" w:rsidRDefault="0088785A" w:rsidP="0088785A">
      <w:pPr>
        <w:pStyle w:val="teifwPageNum"/>
      </w:pPr>
      <w:r>
        <w:t>167.</w:t>
      </w:r>
    </w:p>
    <w:p w14:paraId="7EE65F06" w14:textId="0D0B0F90" w:rsidR="0088785A" w:rsidRDefault="0088785A" w:rsidP="0088785A">
      <w:pPr>
        <w:pStyle w:val="teiab"/>
      </w:pPr>
      <w:r>
        <w:t>Onvesz zidan besse prva ta ſztena Z</w:t>
      </w:r>
      <w:r>
        <w:br/>
        <w:t xml:space="preserve">draga </w:t>
      </w:r>
      <w:r w:rsidRPr="0088785A">
        <w:rPr>
          <w:rStyle w:val="teiunclear"/>
        </w:rPr>
        <w:t>J</w:t>
      </w:r>
      <w:r>
        <w:t xml:space="preserve">aspis drűg </w:t>
      </w:r>
      <w:r w:rsidR="006F170F">
        <w:t>ſabiroſsa tréya ta besse</w:t>
      </w:r>
      <w:r w:rsidR="006F170F">
        <w:br/>
        <w:t>z Haloze domoſsa ſtrta ſamargduſsa...</w:t>
      </w:r>
    </w:p>
    <w:p w14:paraId="7C60CC18" w14:textId="2F58E37B" w:rsidR="006F170F" w:rsidRDefault="006F170F" w:rsidP="0088785A">
      <w:pPr>
        <w:pStyle w:val="teiab"/>
      </w:pPr>
      <w:r>
        <w:br/>
        <w:t>Mo</w:t>
      </w:r>
      <w:r w:rsidRPr="006F170F">
        <w:rPr>
          <w:rStyle w:val="teiadd"/>
        </w:rPr>
        <w:t>e</w:t>
      </w:r>
      <w:r>
        <w:t>csno leipo ta péta ſzteina besse te kar</w:t>
      </w:r>
      <w:r>
        <w:br/>
        <w:t>donir, leszata ſardus a</w:t>
      </w:r>
      <w:r w:rsidRPr="006F170F">
        <w:rPr>
          <w:rStyle w:val="teiadd"/>
        </w:rPr>
        <w:t>e</w:t>
      </w:r>
      <w:r>
        <w:t xml:space="preserve"> ſzédma ſztéma besse</w:t>
      </w:r>
      <w:r>
        <w:br/>
        <w:t>Chrisoljtus ouszma Tapaczius devéta birilus</w:t>
      </w:r>
      <w:r>
        <w:br/>
        <w:t>Deszéta Chrisopasus.</w:t>
      </w:r>
    </w:p>
    <w:p w14:paraId="001BA12E" w14:textId="13DE492A" w:rsidR="006F170F" w:rsidRDefault="006F170F" w:rsidP="0088785A">
      <w:pPr>
        <w:pStyle w:val="teiab"/>
      </w:pPr>
      <w:r>
        <w:br/>
        <w:t>Csűdno leipi Hnczitus besse edenajszta</w:t>
      </w:r>
      <w:r>
        <w:br/>
        <w:t>ſztejna drűga naideszta besse pra</w:t>
      </w:r>
      <w:r w:rsidRPr="006F170F">
        <w:rPr>
          <w:rStyle w:val="teiadd"/>
        </w:rPr>
        <w:t>e</w:t>
      </w:r>
      <w:r>
        <w:t>idda leipi Ami</w:t>
      </w:r>
      <w:r>
        <w:br/>
        <w:t xml:space="preserve">tistus besse tako lejpoprai ſzveiti </w:t>
      </w:r>
      <w:r w:rsidRPr="006F170F">
        <w:rPr>
          <w:rStyle w:val="teiunclear"/>
        </w:rPr>
        <w:t>J</w:t>
      </w:r>
      <w:r>
        <w:t>van vár</w:t>
      </w:r>
      <w:r>
        <w:br/>
        <w:t>ras Zidan besse.</w:t>
      </w:r>
    </w:p>
    <w:p w14:paraId="51A99F3B" w14:textId="1B8AD435" w:rsidR="006F170F" w:rsidRDefault="006F170F" w:rsidP="0088785A">
      <w:pPr>
        <w:pStyle w:val="teiab"/>
      </w:pPr>
      <w:r>
        <w:br/>
        <w:t>Ino te varas dvouje naideszta, vrata is</w:t>
      </w:r>
      <w:r>
        <w:br/>
        <w:t>zajmesse</w:t>
      </w:r>
      <w:r w:rsidR="00563A81">
        <w:t xml:space="preserve"> zdraga kaménya leipo zrejzana ta vra</w:t>
      </w:r>
      <w:r w:rsidR="00563A81">
        <w:br/>
        <w:t>ta i mesſe, varaſzki pianon kako csiſzt Kersta</w:t>
      </w:r>
      <w:r w:rsidR="00563A81">
        <w:br/>
        <w:t>ſ zcsiszta zlata besse.</w:t>
      </w:r>
    </w:p>
    <w:p w14:paraId="37FBBB8A" w14:textId="4EFC5C04" w:rsidR="00563A81" w:rsidRDefault="00563A81" w:rsidP="0088785A">
      <w:pPr>
        <w:pStyle w:val="teiab"/>
      </w:pPr>
      <w:r>
        <w:br/>
        <w:t>Csudna preszvetla toga varaſsa ſzvétig</w:t>
      </w:r>
      <w:r>
        <w:br/>
        <w:t>van veli notri varassi ſzuuncze ni meiszecz</w:t>
      </w:r>
    </w:p>
    <w:p w14:paraId="4262F53F" w14:textId="2E204C27" w:rsidR="00563A81" w:rsidRDefault="00563A81" w:rsidP="00563A81">
      <w:pPr>
        <w:pStyle w:val="teicatch-word1"/>
      </w:pPr>
      <w:r>
        <w:t>nei</w:t>
      </w:r>
      <w:r>
        <w:br w:type="page"/>
      </w:r>
    </w:p>
    <w:p w14:paraId="28163881" w14:textId="6FB9A29F" w:rsidR="00563A81" w:rsidRDefault="00563A81" w:rsidP="00563A81">
      <w:r>
        <w:lastRenderedPageBreak/>
        <w:t>/171/</w:t>
      </w:r>
    </w:p>
    <w:p w14:paraId="3FA092D7" w14:textId="3A96CA81" w:rsidR="00563A81" w:rsidRDefault="001C0CDB" w:rsidP="001C0CDB">
      <w:pPr>
        <w:pStyle w:val="teifwPageNum"/>
      </w:pPr>
      <w:r>
        <w:t>168.</w:t>
      </w:r>
    </w:p>
    <w:p w14:paraId="45E39CD7" w14:textId="0D20CF55" w:rsidR="001C0CDB" w:rsidRDefault="001C0CDB" w:rsidP="001C0CDB">
      <w:pPr>
        <w:pStyle w:val="teiab"/>
      </w:pPr>
      <w:r>
        <w:t>Nei potreben voli ar ſzam Goszpon Boug not</w:t>
      </w:r>
      <w:r>
        <w:br/>
        <w:t>ri prebiva i leprai ſzam ſzveiti.</w:t>
      </w:r>
    </w:p>
    <w:p w14:paraId="3EBE94F8" w14:textId="20220AA7" w:rsidR="001C0CDB" w:rsidRDefault="001C0CDB" w:rsidP="001C0CDB">
      <w:pPr>
        <w:pStyle w:val="teiab"/>
      </w:pPr>
      <w:r>
        <w:br/>
        <w:t xml:space="preserve">Kako je leipa voda notri ſzvéti </w:t>
      </w:r>
      <w:r w:rsidRPr="001C0CDB">
        <w:rPr>
          <w:rStyle w:val="teiunclear"/>
        </w:rPr>
        <w:t>J</w:t>
      </w:r>
      <w:r w:rsidRPr="001C0CDB">
        <w:rPr>
          <w:rStyle w:val="teipersName"/>
        </w:rPr>
        <w:t>van</w:t>
      </w:r>
      <w:r>
        <w:t xml:space="preserve"> pi</w:t>
      </w:r>
      <w:r>
        <w:br/>
        <w:t>se ravno kako ti te ſzvetli Krstal takava vod</w:t>
      </w:r>
      <w:r>
        <w:br/>
        <w:t>a beſse poszred piancz od Boſsa ſztoka p</w:t>
      </w:r>
      <w:r>
        <w:br/>
        <w:t>releipo tekoſse.</w:t>
      </w:r>
    </w:p>
    <w:p w14:paraId="54FF77B7" w14:textId="2A54C8CE" w:rsidR="001C0CDB" w:rsidRDefault="001C0CDB" w:rsidP="001C0CDB">
      <w:pPr>
        <w:pStyle w:val="teiab"/>
      </w:pPr>
      <w:r>
        <w:br/>
        <w:t>Zobei dvei ſztrani toga potoka bese</w:t>
      </w:r>
      <w:r>
        <w:br/>
        <w:t>drevje ſitka, dvanajszet drevja vſzaka m</w:t>
      </w:r>
      <w:r>
        <w:br/>
        <w:t>eszecza ſzadom ro</w:t>
      </w:r>
      <w:r w:rsidRPr="001C0CDB">
        <w:rPr>
          <w:rStyle w:val="teidel"/>
        </w:rPr>
        <w:t>d</w:t>
      </w:r>
      <w:r>
        <w:t>dionaszta, Krouto has</w:t>
      </w:r>
      <w:r>
        <w:br/>
        <w:t>znise betélnim ludém lisztje toga drevja.</w:t>
      </w:r>
    </w:p>
    <w:p w14:paraId="11A85A29" w14:textId="630D493C" w:rsidR="001C0CDB" w:rsidRDefault="001C0CDB" w:rsidP="001C0CDB">
      <w:pPr>
        <w:pStyle w:val="teiab"/>
      </w:pPr>
      <w:r>
        <w:br/>
        <w:t xml:space="preserve">Gda bi bil ſzvéti </w:t>
      </w:r>
      <w:r w:rsidRPr="001C0CDB">
        <w:rPr>
          <w:rStyle w:val="teipersName"/>
        </w:rPr>
        <w:t>Jvan</w:t>
      </w:r>
      <w:r>
        <w:t xml:space="preserve"> tou vidil vel</w:t>
      </w:r>
      <w:r>
        <w:br/>
        <w:t>ik glasz za ſzliſsal, da Goszpodin Bough</w:t>
      </w:r>
      <w:r>
        <w:br/>
        <w:t>ſzvoimi vörnimi vre notri prebiv volepi</w:t>
      </w:r>
      <w:r>
        <w:br/>
        <w:t>varas vlepo goszposztvo ſzve vörne posz</w:t>
      </w:r>
    </w:p>
    <w:p w14:paraId="0FBF6FD2" w14:textId="77B3DEE3" w:rsidR="001C0CDB" w:rsidRDefault="001C0CDB" w:rsidP="001C0CDB">
      <w:pPr>
        <w:pStyle w:val="teiab"/>
      </w:pPr>
      <w:r>
        <w:br/>
        <w:t xml:space="preserve">Nebo prai ondi </w:t>
      </w:r>
      <w:r w:rsidRPr="001C0CDB">
        <w:rPr>
          <w:rStyle w:val="teiadd"/>
        </w:rPr>
        <w:t>va</w:t>
      </w:r>
      <w:r>
        <w:rPr>
          <w:rStyle w:val="teiadd"/>
        </w:rPr>
        <w:t xml:space="preserve"> </w:t>
      </w:r>
      <w:r>
        <w:t>leprai tim vörnim ni</w:t>
      </w:r>
      <w:r>
        <w:br/>
        <w:t>kakve nevole nebo betega nebo ſaloszti</w:t>
      </w:r>
      <w:r>
        <w:br/>
        <w:t>nebo</w:t>
      </w:r>
      <w:r w:rsidR="0082768A">
        <w:t xml:space="preserve"> pogibeli, neboude placsa nebo n</w:t>
      </w:r>
      <w:r>
        <w:t>era</w:t>
      </w:r>
    </w:p>
    <w:p w14:paraId="04D067F2" w14:textId="5E907843" w:rsidR="0082768A" w:rsidRDefault="001C0CDB" w:rsidP="001C0CDB">
      <w:pPr>
        <w:pStyle w:val="teicatch-word1"/>
      </w:pPr>
      <w:r>
        <w:t>Ha</w:t>
      </w:r>
      <w:r w:rsidR="0082768A">
        <w:br w:type="page"/>
      </w:r>
    </w:p>
    <w:p w14:paraId="67629BB9" w14:textId="5B4A1AA8" w:rsidR="001C0CDB" w:rsidRDefault="0082768A" w:rsidP="0082768A">
      <w:r>
        <w:lastRenderedPageBreak/>
        <w:t>/172/</w:t>
      </w:r>
    </w:p>
    <w:p w14:paraId="44ED8D7A" w14:textId="5AC8684D" w:rsidR="0082768A" w:rsidRDefault="0082768A" w:rsidP="0082768A">
      <w:pPr>
        <w:pStyle w:val="teifwPageNum"/>
      </w:pPr>
      <w:r>
        <w:t>169.</w:t>
      </w:r>
    </w:p>
    <w:p w14:paraId="555627FD" w14:textId="099E3939" w:rsidR="0082768A" w:rsidRDefault="0082768A" w:rsidP="0082768A">
      <w:pPr>
        <w:pStyle w:val="teiab"/>
      </w:pPr>
      <w:r>
        <w:t>Nereka neboude neszrecse...</w:t>
      </w:r>
    </w:p>
    <w:p w14:paraId="1606028C" w14:textId="4F195DAF" w:rsidR="0082768A" w:rsidRDefault="0082768A" w:rsidP="0082768A">
      <w:pPr>
        <w:pStyle w:val="teiab"/>
      </w:pPr>
      <w:r>
        <w:br/>
        <w:t>Herlono zateim paki drögi glaſz ſzve</w:t>
      </w:r>
      <w:r>
        <w:br/>
        <w:t>ti Jvan ſzliſsa Jezus mo veli Jvan p</w:t>
      </w:r>
      <w:r>
        <w:br/>
        <w:t>isi tou ocsinaje volja ſtogodi kmeni hocse</w:t>
      </w:r>
      <w:r>
        <w:br/>
        <w:t>pit priti nigdar neosoja</w:t>
      </w:r>
    </w:p>
    <w:p w14:paraId="1B2BD06D" w14:textId="02924348" w:rsidR="0082768A" w:rsidRDefault="0082768A" w:rsidP="0082768A">
      <w:pPr>
        <w:pStyle w:val="teiab"/>
      </w:pPr>
      <w:r>
        <w:br/>
        <w:t>Koteri godi ſcsé kmeni priti ſcsém</w:t>
      </w:r>
      <w:r>
        <w:br/>
        <w:t>mo meszta dati, kimo recs prime veszm</w:t>
      </w:r>
      <w:r>
        <w:br/>
        <w:t>oji leipi kincs nyemu hocsem dati kako</w:t>
      </w:r>
      <w:r>
        <w:br/>
        <w:t>Boug dobri i otecz d</w:t>
      </w:r>
      <w:r w:rsidRPr="0082768A">
        <w:rPr>
          <w:rStyle w:val="teidel"/>
        </w:rPr>
        <w:t>a</w:t>
      </w:r>
      <w:r>
        <w:t>ragi nyegov hocse bi</w:t>
      </w:r>
    </w:p>
    <w:p w14:paraId="402BCFB0" w14:textId="7862704D" w:rsidR="0082768A" w:rsidRDefault="0082768A" w:rsidP="0082768A">
      <w:pPr>
        <w:pStyle w:val="teiab"/>
      </w:pPr>
      <w:r>
        <w:br/>
        <w:t>Ja hocsm varas koga ſzi vi</w:t>
      </w:r>
      <w:r w:rsidRPr="0082768A">
        <w:rPr>
          <w:rStyle w:val="teidel"/>
        </w:rPr>
        <w:t>d</w:t>
      </w:r>
      <w:r>
        <w:t xml:space="preserve">dil </w:t>
      </w:r>
      <w:r w:rsidRPr="0082768A">
        <w:rPr>
          <w:rStyle w:val="teiadd"/>
        </w:rPr>
        <w:t>ti</w:t>
      </w:r>
      <w:r>
        <w:t xml:space="preserve"> moim</w:t>
      </w:r>
      <w:r>
        <w:br/>
        <w:t>vörnim dati ſnyimi na</w:t>
      </w:r>
      <w:r w:rsidRPr="0082768A">
        <w:rPr>
          <w:rStyle w:val="teidel"/>
        </w:rPr>
        <w:t>v</w:t>
      </w:r>
      <w:r>
        <w:t>kűpe vekimvek</w:t>
      </w:r>
      <w:r>
        <w:br/>
        <w:t>oma hocsem prebivait da nevernikov ksze</w:t>
      </w:r>
      <w:r>
        <w:br/>
        <w:t>bi vovaras jasz nescse pisztiti.</w:t>
      </w:r>
    </w:p>
    <w:p w14:paraId="737B23FE" w14:textId="097797A4" w:rsidR="0082768A" w:rsidRDefault="0082768A" w:rsidP="0082768A">
      <w:pPr>
        <w:pStyle w:val="teiab"/>
      </w:pPr>
      <w:r>
        <w:br/>
        <w:t>Ki moje reicsi gori neprime velik kv</w:t>
      </w:r>
      <w:r>
        <w:br/>
        <w:t>ar vadloie, Vroucsega ognya kako je puna</w:t>
      </w:r>
      <w:r>
        <w:br/>
        <w:t>vidis ona jama, notrer ſze verse kako ro</w:t>
      </w:r>
      <w:r>
        <w:br/>
        <w:t>di pszi ti nevörni loudie.</w:t>
      </w:r>
    </w:p>
    <w:p w14:paraId="4C0135D6" w14:textId="01889083" w:rsidR="0082768A" w:rsidRDefault="0082768A" w:rsidP="0082768A">
      <w:pPr>
        <w:pStyle w:val="teiab"/>
      </w:pPr>
      <w:r>
        <w:br/>
        <w:t>Koteri grehe na ſzé naklada na</w:t>
      </w:r>
      <w:r>
        <w:br/>
        <w:t>prresze naklada, koteri hocse pogam</w:t>
      </w:r>
      <w:r>
        <w:br/>
        <w:t>osztati naj pogam oſztane ſcseje Csaka</w:t>
      </w:r>
      <w:r>
        <w:br/>
        <w:t>ti li jedno malo pouleg me miloscse.</w:t>
      </w:r>
    </w:p>
    <w:p w14:paraId="6F1C92EE" w14:textId="603EC115" w:rsidR="0082768A" w:rsidRDefault="0082768A" w:rsidP="0082768A">
      <w:pPr>
        <w:pStyle w:val="teicatch-word1"/>
      </w:pPr>
      <w:r>
        <w:t>Bla</w:t>
      </w:r>
      <w:r>
        <w:br w:type="page"/>
      </w:r>
    </w:p>
    <w:p w14:paraId="62823B56" w14:textId="0FEE3B01" w:rsidR="0082768A" w:rsidRDefault="0082768A" w:rsidP="0082768A">
      <w:r>
        <w:lastRenderedPageBreak/>
        <w:t>/173/</w:t>
      </w:r>
    </w:p>
    <w:p w14:paraId="415A5820" w14:textId="62FEC615" w:rsidR="0082768A" w:rsidRDefault="00DA6BF5" w:rsidP="0082768A">
      <w:pPr>
        <w:pStyle w:val="teifwPageNum"/>
      </w:pPr>
      <w:r>
        <w:t>170.</w:t>
      </w:r>
    </w:p>
    <w:p w14:paraId="6301F99B" w14:textId="5D5DE772" w:rsidR="00DA6BF5" w:rsidRDefault="00DA6BF5" w:rsidP="00DA6BF5">
      <w:pPr>
        <w:pStyle w:val="teiab"/>
      </w:pPr>
      <w:r>
        <w:t>Blaseni Cslovik ki mo reies prime i no kn</w:t>
      </w:r>
      <w:r>
        <w:br/>
        <w:t>y krenye ſive, ſzloboudno takov vutemoi va</w:t>
      </w:r>
      <w:r>
        <w:br/>
        <w:t>ras vszako vremen poide, ſzlobodno ſzado</w:t>
      </w:r>
      <w:r>
        <w:br/>
        <w:t>m ſzcsena drevja vszigdar ſivel boude:</w:t>
      </w:r>
    </w:p>
    <w:p w14:paraId="7684E6D7" w14:textId="6AEB4413" w:rsidR="00DA6BF5" w:rsidRDefault="00DA6BF5" w:rsidP="00DA6BF5">
      <w:pPr>
        <w:pStyle w:val="teiab"/>
      </w:pPr>
      <w:r>
        <w:br/>
        <w:t>Js zatem konecz kmeſzti ſcsé ver</w:t>
      </w:r>
      <w:r>
        <w:br/>
        <w:t>osti poganomo lösztvo zdai boute vidli dati</w:t>
      </w:r>
      <w:r>
        <w:br/>
        <w:t>ne verniczj vszi vpekel opadno kako ne</w:t>
      </w:r>
      <w:r>
        <w:br/>
        <w:t>ſzrecsno ino nevolno vszi hodili Boudo.</w:t>
      </w:r>
    </w:p>
    <w:p w14:paraId="5E9F7DAB" w14:textId="35ECE797" w:rsidR="00DA6BF5" w:rsidRDefault="00DA6BF5" w:rsidP="00DA6BF5">
      <w:pPr>
        <w:pStyle w:val="teiab"/>
      </w:pPr>
      <w:r>
        <w:br/>
        <w:t>Da pak zmoimi vörnimi poidem vorsz</w:t>
      </w:r>
      <w:r>
        <w:br/>
        <w:t>ag nebeszki gd</w:t>
      </w:r>
      <w:r w:rsidRPr="00DA6BF5">
        <w:rPr>
          <w:rStyle w:val="teidel"/>
        </w:rPr>
        <w:t>a</w:t>
      </w:r>
      <w:r>
        <w:t>e iman marho i vsze me Kincse</w:t>
      </w:r>
      <w:r>
        <w:br/>
        <w:t>hocsem prikazati i zmoim oczom i ſzvetim</w:t>
      </w:r>
      <w:r>
        <w:br/>
        <w:t>Duhom vszigdar prebivati.</w:t>
      </w:r>
    </w:p>
    <w:p w14:paraId="5C7D5F06" w14:textId="34AD4D69" w:rsidR="00DA6BF5" w:rsidRDefault="00DA6BF5" w:rsidP="00DA6BF5">
      <w:pPr>
        <w:pStyle w:val="teiab"/>
      </w:pPr>
      <w:r>
        <w:br/>
        <w:t>Vszak löbi Bouga tou ti bou tolnacs moim vör</w:t>
      </w:r>
      <w:r>
        <w:br/>
        <w:t xml:space="preserve">nim vszigdar, </w:t>
      </w:r>
      <w:r w:rsidRPr="00DA6BF5">
        <w:rPr>
          <w:rStyle w:val="teidel"/>
        </w:rPr>
        <w:t>Oszig</w:t>
      </w:r>
      <w:r>
        <w:t xml:space="preserve"> Onyem vszamom veruij i ny</w:t>
      </w:r>
      <w:r>
        <w:br/>
        <w:t>ega postoi i nyega ſze tiboi, ako tou hocses</w:t>
      </w:r>
      <w:r>
        <w:br/>
        <w:t>danyega osrzag boude vekeke tvoi.</w:t>
      </w:r>
    </w:p>
    <w:p w14:paraId="777F8EC2" w14:textId="266820FE" w:rsidR="00DA6BF5" w:rsidRDefault="00DA6BF5" w:rsidP="00DA6BF5">
      <w:pPr>
        <w:pStyle w:val="teiab"/>
      </w:pPr>
      <w:r>
        <w:br/>
        <w:t>Tou ſzte ſzlicsali dahödi lidie knye</w:t>
      </w:r>
    </w:p>
    <w:p w14:paraId="03C66F4B" w14:textId="1591F73D" w:rsidR="00DA6BF5" w:rsidRDefault="00DA6BF5" w:rsidP="00DA6BF5">
      <w:pPr>
        <w:pStyle w:val="teicatch-word1"/>
      </w:pPr>
      <w:r>
        <w:t>kne</w:t>
      </w:r>
      <w:r>
        <w:br w:type="page"/>
      </w:r>
    </w:p>
    <w:p w14:paraId="1BC6ADFD" w14:textId="65C52924" w:rsidR="00DA6BF5" w:rsidRDefault="00DA6BF5" w:rsidP="00DA6BF5">
      <w:r>
        <w:lastRenderedPageBreak/>
        <w:t>/174/</w:t>
      </w:r>
    </w:p>
    <w:p w14:paraId="57C83FCA" w14:textId="1443DF0C" w:rsidR="00DA6BF5" w:rsidRDefault="00DA6BF5" w:rsidP="00DA6BF5">
      <w:pPr>
        <w:pStyle w:val="teifwPageNum"/>
      </w:pPr>
      <w:r>
        <w:t>171.</w:t>
      </w:r>
    </w:p>
    <w:p w14:paraId="0AD0822A" w14:textId="4443896F" w:rsidR="00DA6BF5" w:rsidRDefault="00DA6BF5" w:rsidP="00DA6BF5">
      <w:pPr>
        <w:pStyle w:val="teiab"/>
      </w:pPr>
      <w:r>
        <w:t>mu priti nemro, Bosje pravicze i no beszed</w:t>
      </w:r>
      <w:r>
        <w:br/>
        <w:t>de ſteri vzéti nescso, vu leipi varas vlepo Goszp</w:t>
      </w:r>
      <w:r>
        <w:br/>
      </w:r>
      <w:r w:rsidR="007609E5">
        <w:t>osztvo pisztitij nescse.</w:t>
      </w:r>
    </w:p>
    <w:p w14:paraId="6DFC3339" w14:textId="53B59835" w:rsidR="007609E5" w:rsidRDefault="007609E5" w:rsidP="00DA6BF5">
      <w:pPr>
        <w:pStyle w:val="teiab"/>
      </w:pPr>
      <w:r>
        <w:br/>
        <w:t>Govori Chrisztus da pogam Cslovik notri p</w:t>
      </w:r>
      <w:r>
        <w:br/>
        <w:t xml:space="preserve">riti nemro zatasze imei krouto napamet </w:t>
      </w:r>
      <w:r w:rsidRPr="007609E5">
        <w:rPr>
          <w:rStyle w:val="teidel"/>
        </w:rPr>
        <w:t>vzeti</w:t>
      </w:r>
      <w:r>
        <w:br/>
        <w:t>vszaki ovdi vzéti na ſzveiti ſitek napravo vűro</w:t>
      </w:r>
      <w:r>
        <w:br/>
        <w:t>letöi gori ſztati...</w:t>
      </w:r>
    </w:p>
    <w:p w14:paraId="789D1EBD" w14:textId="2E42269D" w:rsidR="007609E5" w:rsidRDefault="007609E5" w:rsidP="00DA6BF5">
      <w:pPr>
        <w:pStyle w:val="teiab"/>
      </w:pPr>
      <w:r>
        <w:br/>
        <w:t>Vszacskoga réda Csloveka kszebi Jezus</w:t>
      </w:r>
      <w:r>
        <w:br/>
        <w:t>Chriſztus zovés, leprai ki hodi ponyega ſzteza</w:t>
      </w:r>
      <w:r>
        <w:br/>
        <w:t>i ino vnyem veruje ali bou Gospout ali ſzitoma</w:t>
      </w:r>
      <w:r>
        <w:br/>
        <w:t>k on je vsze odkűpil.</w:t>
      </w:r>
    </w:p>
    <w:p w14:paraId="3AD022E3" w14:textId="45832DAD" w:rsidR="007609E5" w:rsidRDefault="007609E5" w:rsidP="00DA6BF5">
      <w:pPr>
        <w:pStyle w:val="teiab"/>
      </w:pPr>
      <w:r>
        <w:br/>
        <w:t>Da vid hűdi vrag vnocsi i vuidné ne</w:t>
      </w:r>
      <w:r>
        <w:br/>
        <w:t>ſztalnoma hodi, med nami hodi kako bi mogel</w:t>
      </w:r>
      <w:r>
        <w:br/>
        <w:t>ſteroga posreiti, zato imejmo orosge vzeti i prou</w:t>
      </w:r>
      <w:r>
        <w:br/>
        <w:t xml:space="preserve">ti </w:t>
      </w:r>
      <w:r w:rsidRPr="007609E5">
        <w:rPr>
          <w:rStyle w:val="teidel"/>
        </w:rPr>
        <w:t>vnoi</w:t>
      </w:r>
      <w:r>
        <w:t xml:space="preserve"> nyemi ſztati...</w:t>
      </w:r>
    </w:p>
    <w:p w14:paraId="547C1532" w14:textId="7ACCC526" w:rsidR="007609E5" w:rsidRDefault="007609E5" w:rsidP="00DA6BF5">
      <w:pPr>
        <w:pStyle w:val="teiab"/>
      </w:pPr>
      <w:r>
        <w:br/>
        <w:t xml:space="preserve">Telnim orosiem ne vrazimoga nag ga </w:t>
      </w:r>
      <w:r w:rsidRPr="007609E5">
        <w:rPr>
          <w:rStyle w:val="teiunclear"/>
        </w:rPr>
        <w:t>objoucsim</w:t>
      </w:r>
      <w:r>
        <w:br/>
        <w:t xml:space="preserve">o zato i memo Dűsno orosje od Bouga </w:t>
      </w:r>
      <w:r w:rsidRPr="007609E5">
        <w:rPr>
          <w:rStyle w:val="teiunclear"/>
        </w:rPr>
        <w:t>proszitij</w:t>
      </w:r>
      <w:r>
        <w:br/>
        <w:t>uje nyega recs pokon veruijes Nebésza dobimo.</w:t>
      </w:r>
    </w:p>
    <w:p w14:paraId="1CB44748" w14:textId="3030577A" w:rsidR="007609E5" w:rsidRDefault="007609E5" w:rsidP="00DA6BF5">
      <w:pPr>
        <w:pStyle w:val="teiab"/>
      </w:pPr>
      <w:r>
        <w:br/>
        <w:t xml:space="preserve">Tou peszen ſzprevil </w:t>
      </w:r>
      <w:r w:rsidRPr="007609E5">
        <w:rPr>
          <w:rStyle w:val="teipersName"/>
        </w:rPr>
        <w:t>Gaberiel</w:t>
      </w:r>
      <w:r>
        <w:t xml:space="preserve"> </w:t>
      </w:r>
      <w:r w:rsidRPr="007609E5">
        <w:rPr>
          <w:rStyle w:val="teiunclear"/>
        </w:rPr>
        <w:t>nenosice zvel</w:t>
      </w:r>
      <w:r>
        <w:br/>
        <w:t>ikim misl</w:t>
      </w:r>
      <w:r w:rsidRPr="007609E5">
        <w:rPr>
          <w:rStyle w:val="teidel"/>
        </w:rPr>
        <w:t>o</w:t>
      </w:r>
      <w:r>
        <w:t>einy</w:t>
      </w:r>
      <w:r w:rsidRPr="007609E5">
        <w:rPr>
          <w:rStyle w:val="teiadd"/>
        </w:rPr>
        <w:t>e</w:t>
      </w:r>
      <w:r>
        <w:t xml:space="preserve">em krouto ſelese dabi </w:t>
      </w:r>
      <w:r w:rsidRPr="007609E5">
        <w:rPr>
          <w:rStyle w:val="teiunclear"/>
        </w:rPr>
        <w:t>Kerescenik</w:t>
      </w:r>
      <w:r>
        <w:br/>
        <w:t xml:space="preserve">vszaki Bouga poznal i dabi gori v Nebeszki </w:t>
      </w:r>
      <w:r w:rsidRPr="007609E5">
        <w:rPr>
          <w:rStyle w:val="teiunclear"/>
        </w:rPr>
        <w:t>orsz</w:t>
      </w:r>
      <w:r>
        <w:br/>
        <w:t>aga vekso ſzkerp noszili Amen</w:t>
      </w:r>
      <w:r>
        <w:br w:type="page"/>
      </w:r>
    </w:p>
    <w:p w14:paraId="4998A4E2" w14:textId="37E93A74" w:rsidR="007609E5" w:rsidRDefault="007609E5" w:rsidP="007609E5">
      <w:r>
        <w:t>/175/</w:t>
      </w:r>
    </w:p>
    <w:p w14:paraId="09745028" w14:textId="0FF93571" w:rsidR="007609E5" w:rsidRDefault="007609E5" w:rsidP="007609E5">
      <w:pPr>
        <w:pStyle w:val="teifwPageNum"/>
      </w:pPr>
      <w:r>
        <w:t>172.</w:t>
      </w:r>
    </w:p>
    <w:p w14:paraId="6683D703" w14:textId="6E3363F6" w:rsidR="007609E5" w:rsidRDefault="007609E5" w:rsidP="007609E5">
      <w:pPr>
        <w:pStyle w:val="Naslov1"/>
      </w:pPr>
      <w:r>
        <w:t>Od ſzedem Nebeszki klűcsov Piſzmo:</w:t>
      </w:r>
    </w:p>
    <w:p w14:paraId="448EB82C" w14:textId="323C47BA" w:rsidR="007609E5" w:rsidRDefault="007609E5" w:rsidP="007609E5"/>
    <w:p w14:paraId="4D9878F2" w14:textId="6B1A581A" w:rsidR="007609E5" w:rsidRDefault="007609E5" w:rsidP="007609E5">
      <w:pPr>
        <w:pStyle w:val="teiab"/>
      </w:pPr>
      <w:r>
        <w:t>Etto szo tih ſzedem ſzvéti Nebé</w:t>
      </w:r>
      <w:r w:rsidR="00C12C5A">
        <w:t>sz klűcsi,</w:t>
      </w:r>
      <w:r w:rsidR="00C12C5A">
        <w:br/>
        <w:t>ſtere je eden Boga bojécsi, Pűscsenik, od ſzvojega</w:t>
      </w:r>
      <w:r w:rsidR="00C12C5A">
        <w:br/>
        <w:t xml:space="preserve">Angyela Varivacsa doubo, ſtampani pri </w:t>
      </w:r>
      <w:r w:rsidR="00C12C5A" w:rsidRPr="00C12C5A">
        <w:rPr>
          <w:rStyle w:val="teiunclear"/>
        </w:rPr>
        <w:t>Rehenks</w:t>
      </w:r>
      <w:r w:rsidR="00C12C5A">
        <w:br/>
        <w:t>Vodi vu kolonji.</w:t>
      </w:r>
    </w:p>
    <w:p w14:paraId="6CB2C811" w14:textId="7CBC99EE" w:rsidR="00C12C5A" w:rsidRDefault="00C12C5A" w:rsidP="007609E5">
      <w:pPr>
        <w:pStyle w:val="teiab"/>
      </w:pPr>
      <w:r>
        <w:br/>
        <w:t>Vi Bogá bojécsi, i pobo'snih kerſcseniczi,</w:t>
      </w:r>
      <w:r>
        <w:br/>
        <w:t>vu Jezussa ſmeni proſzim Vasz poſzlűhnite,</w:t>
      </w:r>
      <w:r>
        <w:br/>
        <w:t>tih Nebeszki Zapreitkov Moucs, ino jákosit,</w:t>
      </w:r>
      <w:r>
        <w:br/>
        <w:t>ſtere jeden Pűscsenik, od ſzvojega Angyela Varivacsa</w:t>
      </w:r>
      <w:r>
        <w:br/>
        <w:t>je doubo; ino gda je na ſzmertnoj poſzteli boi; teih</w:t>
      </w:r>
      <w:r>
        <w:br/>
        <w:t>ſzedem Nebeszki Za prejtkov Moucs, ino jákoszt,</w:t>
      </w:r>
      <w:r>
        <w:br/>
        <w:t>Dvánaiszetomi, toga ſmena klemens Rimszkomi</w:t>
      </w:r>
      <w:r>
        <w:br/>
      </w:r>
      <w:r w:rsidRPr="00C12C5A">
        <w:rPr>
          <w:rStyle w:val="teiunclear"/>
        </w:rPr>
        <w:t>Papi</w:t>
      </w:r>
      <w:r>
        <w:t xml:space="preserve"> nyih ſzvetloſzti je vö era dao; govorécsi:</w:t>
      </w:r>
      <w:r>
        <w:br/>
        <w:t>ſteri Cslovik boude pri ſzebi Moſza, eti ſzeden</w:t>
      </w:r>
      <w:r>
        <w:br/>
        <w:t>Nebeſzki Zaprejkov, od tiſztoga Csloveka vſzáki</w:t>
      </w:r>
      <w:r>
        <w:br/>
        <w:t>necsiſzti Dűsih, ino Czomprnyaezke, kam vnoucsi,</w:t>
      </w:r>
      <w:r>
        <w:br/>
      </w:r>
      <w:r w:rsidRPr="00C12C5A">
        <w:rPr>
          <w:rStyle w:val="teiunclear"/>
        </w:rPr>
        <w:t xml:space="preserve">k </w:t>
      </w:r>
      <w:r>
        <w:t xml:space="preserve">Vujdne Moro od ſztoupizi. I vu ſteraj </w:t>
      </w:r>
      <w:r w:rsidRPr="00C12C5A">
        <w:rPr>
          <w:rStyle w:val="teiunclear"/>
        </w:rPr>
        <w:t>ſi</w:t>
      </w:r>
      <w:r>
        <w:t>,</w:t>
      </w:r>
      <w:r>
        <w:br/>
      </w:r>
      <w:r w:rsidRPr="00C12C5A">
        <w:rPr>
          <w:rStyle w:val="teiunclear"/>
        </w:rPr>
        <w:t>si eto</w:t>
      </w:r>
      <w:r>
        <w:t xml:space="preserve"> Piſzmo jeſzte, vu tiſzto hi'so Gron nevdari,</w:t>
      </w:r>
    </w:p>
    <w:p w14:paraId="6A6A36E5" w14:textId="2BD1301C" w:rsidR="00C12C5A" w:rsidRDefault="00C12C5A" w:rsidP="00C12C5A">
      <w:pPr>
        <w:pStyle w:val="teicatch-word1"/>
      </w:pPr>
      <w:r>
        <w:t>i o</w:t>
      </w:r>
      <w:r>
        <w:br w:type="page"/>
      </w:r>
    </w:p>
    <w:p w14:paraId="132F77BE" w14:textId="0F5045FF" w:rsidR="00C12C5A" w:rsidRDefault="00C12C5A" w:rsidP="00C12C5A">
      <w:r>
        <w:t>/176/</w:t>
      </w:r>
    </w:p>
    <w:p w14:paraId="51794738" w14:textId="0B0FA047" w:rsidR="00C12C5A" w:rsidRDefault="00C12C5A" w:rsidP="00C12C5A">
      <w:pPr>
        <w:pStyle w:val="teifwPageNum"/>
      </w:pPr>
      <w:r>
        <w:t>173.</w:t>
      </w:r>
    </w:p>
    <w:p w14:paraId="7184874D" w14:textId="140D6DCC" w:rsidR="00C12C5A" w:rsidRDefault="00C12C5A" w:rsidP="00C12C5A">
      <w:pPr>
        <w:pStyle w:val="teiab"/>
      </w:pPr>
      <w:r>
        <w:t xml:space="preserve">i od vſzega Ognya </w:t>
      </w:r>
      <w:r w:rsidR="003F53B1">
        <w:t>Mentűvana boude, i Csi sze</w:t>
      </w:r>
      <w:r w:rsidR="003F53B1">
        <w:br/>
        <w:t>ſtera 'ſenſzka vu Poroudi Mántra, téda eto</w:t>
      </w:r>
      <w:r w:rsidR="003F53B1">
        <w:br/>
        <w:t>Piszmo naj sze ji na Perſzi ali na glavou dene; taki-</w:t>
      </w:r>
      <w:r w:rsidR="003F53B1">
        <w:br/>
        <w:t>-breſzi vsze boléznoſzti 'ſivo Dejte porodi. &amp; eti Ne</w:t>
      </w:r>
      <w:r w:rsidR="003F53B1">
        <w:br/>
        <w:t>beszki Zaprejtkov Moucs, Vardejvana je vu Pragi</w:t>
      </w:r>
      <w:r w:rsidR="003F53B1">
        <w:br/>
        <w:t>pri ednoj Noszécsoj 'ſenszki, ſtera je Petero Me</w:t>
      </w:r>
      <w:r w:rsidR="003F53B1">
        <w:br/>
        <w:t>rtvi Otrouk porodila na ſzvejt, ali gda bi 'se to</w:t>
      </w:r>
      <w:r w:rsidR="003F53B1">
        <w:br/>
        <w:t>séſzto za Moszila, ino bi sze k porodi ſzpravlala,</w:t>
      </w:r>
      <w:r w:rsidR="003F53B1">
        <w:br/>
        <w:t>téda je Bába, teih ſzedem Zaprejtkov ngej na</w:t>
      </w:r>
      <w:r w:rsidR="003F53B1">
        <w:br/>
        <w:t>glávou djala, ino je taki 'ſivo Dejvo Porodila.</w:t>
      </w:r>
    </w:p>
    <w:p w14:paraId="6239D7B1" w14:textId="68DC3740" w:rsidR="003F53B1" w:rsidRPr="007C1063" w:rsidRDefault="003F53B1" w:rsidP="00C12C5A">
      <w:pPr>
        <w:pStyle w:val="teiab"/>
        <w:rPr>
          <w:rStyle w:val="teiunclear"/>
        </w:rPr>
      </w:pPr>
      <w:r>
        <w:br/>
        <w:t xml:space="preserve">Eti ſzedem Zaprejtkov Moucs, </w:t>
      </w:r>
      <w:r w:rsidRPr="007C1063">
        <w:rPr>
          <w:rStyle w:val="teiunclear"/>
        </w:rPr>
        <w:t>Vardejvata je</w:t>
      </w:r>
      <w:r>
        <w:br/>
        <w:t xml:space="preserve">pri jednom Cslovöki, vu ſterom je tri </w:t>
      </w:r>
      <w:r w:rsidRPr="007C1063">
        <w:rPr>
          <w:rStyle w:val="teiunclear"/>
        </w:rPr>
        <w:t>ſmojvsca</w:t>
      </w:r>
      <w:r>
        <w:br/>
        <w:t xml:space="preserve">gov bilou o ſzem leip, i gda je ete </w:t>
      </w:r>
      <w:r w:rsidRPr="007C1063">
        <w:rPr>
          <w:rStyle w:val="teiunclear"/>
        </w:rPr>
        <w:t>Nebeszke za</w:t>
      </w:r>
      <w:r>
        <w:t>-</w:t>
      </w:r>
      <w:r>
        <w:br/>
        <w:t xml:space="preserve">-prejtke jesen Je'suvita nad nyim </w:t>
      </w:r>
      <w:r w:rsidRPr="007C1063">
        <w:rPr>
          <w:rStyle w:val="teiunclear"/>
        </w:rPr>
        <w:t>vű preiro</w:t>
      </w:r>
      <w:r>
        <w:br/>
        <w:t xml:space="preserve">taki szo vö odissli Vrazje 'snyega </w:t>
      </w:r>
      <w:r w:rsidRPr="007C1063">
        <w:rPr>
          <w:rStyle w:val="teiunclear"/>
        </w:rPr>
        <w:t>dvalita ne</w:t>
      </w:r>
      <w:r>
        <w:br/>
        <w:t xml:space="preserve">Csűdom. &amp; ſteri Cslovik ete </w:t>
      </w:r>
      <w:r w:rsidRPr="007C1063">
        <w:rPr>
          <w:rStyle w:val="teiunclear"/>
        </w:rPr>
        <w:t>Nebeszka zaprejtke</w:t>
      </w:r>
      <w:r>
        <w:br/>
        <w:t xml:space="preserve">priszeli Moſzi. tiſztomi Goszpon </w:t>
      </w:r>
      <w:r w:rsidRPr="007C1063">
        <w:rPr>
          <w:rStyle w:val="teiunclear"/>
        </w:rPr>
        <w:t>Jezus Krisztus</w:t>
      </w:r>
      <w:r>
        <w:br/>
        <w:t xml:space="preserve">nyegovo ſzmert ſztrejmi Dnevi </w:t>
      </w:r>
      <w:r w:rsidRPr="007C1063">
        <w:rPr>
          <w:rStyle w:val="teiunclear"/>
        </w:rPr>
        <w:t>na p gratnej</w:t>
      </w:r>
      <w:r>
        <w:br/>
        <w:t xml:space="preserve">ki pa eti Nebeſzki zapreitkov </w:t>
      </w:r>
      <w:r w:rsidRPr="007C1063">
        <w:rPr>
          <w:rStyle w:val="teiunclear"/>
        </w:rPr>
        <w:t>ſzedem ſ</w:t>
      </w:r>
      <w:r w:rsidR="007C1063" w:rsidRPr="007C1063">
        <w:rPr>
          <w:rStyle w:val="teiunclear"/>
        </w:rPr>
        <w:t>eztka</w:t>
      </w:r>
    </w:p>
    <w:p w14:paraId="63408F01" w14:textId="5C174BFF" w:rsidR="007C1063" w:rsidRDefault="007C1063" w:rsidP="007C1063">
      <w:pPr>
        <w:pStyle w:val="teicatch-word1"/>
      </w:pPr>
      <w:r>
        <w:t>eden</w:t>
      </w:r>
      <w:r>
        <w:br w:type="page"/>
      </w:r>
    </w:p>
    <w:p w14:paraId="04CB6296" w14:textId="3153C455" w:rsidR="007C1063" w:rsidRDefault="007C1063" w:rsidP="007C1063">
      <w:r>
        <w:t>/177/</w:t>
      </w:r>
    </w:p>
    <w:p w14:paraId="759FCE16" w14:textId="4E1C2ED6" w:rsidR="007C1063" w:rsidRDefault="007C1063" w:rsidP="007C1063">
      <w:pPr>
        <w:pStyle w:val="teifwPageNum"/>
      </w:pPr>
      <w:r>
        <w:t>174.</w:t>
      </w:r>
    </w:p>
    <w:p w14:paraId="2A3DA362" w14:textId="185FE678" w:rsidR="007C1063" w:rsidRDefault="007C1063" w:rsidP="007C1063">
      <w:pPr>
        <w:pStyle w:val="teiab"/>
      </w:pPr>
      <w:r>
        <w:t>Eden za drűgim z Moli, ino tou za priatela, ali za</w:t>
      </w:r>
      <w:r>
        <w:br/>
        <w:t>drűgo Pu rgatoriumszko Dűso Aldűje, taki jovö</w:t>
      </w:r>
      <w:r>
        <w:br/>
        <w:t>od ſzlobodi, Ino pri ſteroj hi'si, eti Nebeszki</w:t>
      </w:r>
      <w:r>
        <w:br/>
        <w:t>zaprejtki je ſzo, ktiſztoj Hi'si, ni kűga, niti drűgi</w:t>
      </w:r>
      <w:r>
        <w:br/>
        <w:t>pogibelni Beték ne pride; Záto niſce najneboude</w:t>
      </w:r>
      <w:r>
        <w:br/>
        <w:t>táksi, ki bi eti Nebeſzki Zaprejtkov nebi ſteo.</w:t>
      </w:r>
    </w:p>
    <w:p w14:paraId="7D2ECED0" w14:textId="7407B428" w:rsidR="003A06E5" w:rsidRDefault="007C1063" w:rsidP="003A06E5">
      <w:pPr>
        <w:pStyle w:val="teiab"/>
      </w:pPr>
      <w:r>
        <w:br/>
        <w:t xml:space="preserve">Molziti priszebi; </w:t>
      </w:r>
      <w:r w:rsidR="003A06E5">
        <w:t>ſteri pa ne Vej ſtéti, ti ſztj naj</w:t>
      </w:r>
      <w:r w:rsidR="003A06E5">
        <w:br/>
        <w:t>vszáki ſzvetek z Moli, ſzedem Ocsá náſsov, ino ſze-</w:t>
      </w:r>
      <w:r w:rsidR="003A06E5">
        <w:br/>
        <w:t>-dem Zdrávi Marij, i edno Vöro Bo'so na ſzpomina</w:t>
      </w:r>
      <w:r w:rsidR="003A06E5">
        <w:br/>
        <w:t>nye, britke Mantre; Goſzpodna Jezuſsa kriſztuſsa.</w:t>
      </w:r>
      <w:r w:rsidR="003A06E5">
        <w:br/>
        <w:t>Etak.</w:t>
      </w:r>
    </w:p>
    <w:p w14:paraId="511803F8" w14:textId="215D2B1F" w:rsidR="003A06E5" w:rsidRDefault="003A06E5" w:rsidP="003A06E5">
      <w:pPr>
        <w:pStyle w:val="teiab"/>
      </w:pPr>
    </w:p>
    <w:p w14:paraId="0E4BF891" w14:textId="53E55340" w:rsidR="003A06E5" w:rsidRDefault="003A06E5" w:rsidP="003A06E5">
      <w:pPr>
        <w:pStyle w:val="Naslov1"/>
      </w:pPr>
      <w:r>
        <w:t>ſze pa Zacsnejo, tih' ſzedem Nebeſzki Zapreit</w:t>
      </w:r>
    </w:p>
    <w:p w14:paraId="1FB7B11E" w14:textId="651290D5" w:rsidR="003A06E5" w:rsidRDefault="003A06E5" w:rsidP="003A06E5"/>
    <w:p w14:paraId="144B196B" w14:textId="422BD7F9" w:rsidR="003A06E5" w:rsidRDefault="003A06E5" w:rsidP="003A06E5">
      <w:pPr>
        <w:pStyle w:val="teiab"/>
      </w:pPr>
      <w:r>
        <w:t>Oh ti Goſzpon Jezus kriſztus ſzpoumeni</w:t>
      </w:r>
      <w:r>
        <w:br/>
        <w:t>sze ſztvojega Cslovöcsánſztva, gda ſ</w:t>
      </w:r>
      <w:r w:rsidRPr="003A06E5">
        <w:rPr>
          <w:rStyle w:val="teiunclear"/>
        </w:rPr>
        <w:t>onc</w:t>
      </w:r>
      <w:r>
        <w:t>ze po Taná</w:t>
      </w:r>
      <w:r>
        <w:br/>
        <w:t>csi Ocse Nebeſzkoga Naroud; oh Jezus za tvojo ſzvéto</w:t>
      </w:r>
      <w:r>
        <w:br/>
        <w:t>kerv. ſtero ſzi za náſz grejsne ſzini ino Cserih</w:t>
      </w:r>
      <w:r>
        <w:br/>
        <w:t>z Vélikov terplivosztvjov Vö prelejiao; oh Jezus</w:t>
      </w:r>
      <w:r>
        <w:br/>
        <w:t>za tvojo terplejnye ino ſzmert; posteroj szi nam</w:t>
      </w:r>
    </w:p>
    <w:p w14:paraId="27094A3E" w14:textId="3CE71098" w:rsidR="003A06E5" w:rsidRDefault="003A06E5" w:rsidP="003A06E5">
      <w:pPr>
        <w:pStyle w:val="teicatch-word1"/>
      </w:pPr>
      <w:r>
        <w:t>Nebeſzka</w:t>
      </w:r>
      <w:r>
        <w:br w:type="page"/>
      </w:r>
    </w:p>
    <w:p w14:paraId="077465AC" w14:textId="096E5E43" w:rsidR="003A06E5" w:rsidRDefault="003A06E5" w:rsidP="003A06E5">
      <w:r>
        <w:t>/178/</w:t>
      </w:r>
    </w:p>
    <w:p w14:paraId="6A22E6A9" w14:textId="00CDCB03" w:rsidR="003A06E5" w:rsidRDefault="008F4178" w:rsidP="003A06E5">
      <w:pPr>
        <w:pStyle w:val="teifwPageNum"/>
      </w:pPr>
      <w:r>
        <w:t>17</w:t>
      </w:r>
      <w:r w:rsidR="003A06E5">
        <w:t>5.</w:t>
      </w:r>
    </w:p>
    <w:p w14:paraId="7BC802F6" w14:textId="2491FB6F" w:rsidR="003A06E5" w:rsidRDefault="004854BD" w:rsidP="004854BD">
      <w:pPr>
        <w:pStyle w:val="teiab"/>
      </w:pPr>
      <w:r>
        <w:t>Nebeſzka Vrata Oudpro: Oh Jezus za tvo je</w:t>
      </w:r>
      <w:r>
        <w:br/>
        <w:t>veliko ſziromastvo, ino pregá</w:t>
      </w:r>
      <w:r w:rsidR="001556AB">
        <w:t>nyanye, ſterosti</w:t>
      </w:r>
      <w:r w:rsidR="001556AB">
        <w:br/>
        <w:t>Czejli tritdéſzeti Leit, za náſse grejhe preter po</w:t>
      </w:r>
      <w:r w:rsidR="001556AB">
        <w:br/>
        <w:t>oh Jezus moj ſzlatki, jaſz sze zglédnem na</w:t>
      </w:r>
      <w:r w:rsidR="001556AB">
        <w:br/>
        <w:t>'ſalosztno ſzloboudo, tvojo; ſtero ſzi od Marie i</w:t>
      </w:r>
      <w:r w:rsidR="001556AB">
        <w:br/>
        <w:t>od Ocsé Nebészkoga Vzéo; oh moj ſzlatki Jezus</w:t>
      </w:r>
      <w:r w:rsidR="001556AB">
        <w:br/>
        <w:t>jaſz sze ſzpomenim, na Olivetánſzkom Brejgi</w:t>
      </w:r>
      <w:r w:rsidR="001556AB">
        <w:br/>
        <w:t>z ponizno Molitvi moje, gda ſzo potvojem ſzvétom</w:t>
      </w:r>
      <w:r w:rsidR="001556AB">
        <w:br/>
        <w:t>Liczi kervave kaple, doli rekle, oh moj ſzlatki</w:t>
      </w:r>
      <w:r w:rsidR="001556AB">
        <w:br/>
        <w:t>Jezus, jaſs szi premislávam kak szi vlovleni zve</w:t>
      </w:r>
      <w:r w:rsidR="001556AB">
        <w:br/>
        <w:t>zalom Mocsno Zvézani, od ednoga ſzocza do</w:t>
      </w:r>
      <w:r w:rsidR="001556AB">
        <w:br/>
        <w:t>drűgoga pelani; ino tvoje ſzvé</w:t>
      </w:r>
      <w:r w:rsidR="008B5AFB">
        <w:t>to Teilo zko bacsi</w:t>
      </w:r>
      <w:r w:rsidR="008B5AFB">
        <w:br/>
        <w:t>ták ſztráſsno zbito, ka je po Czejlom Tejli kerv</w:t>
      </w:r>
      <w:r w:rsidR="008B5AFB">
        <w:br/>
        <w:t xml:space="preserve">doli tekla; potom tvoja ſzvéta gláva </w:t>
      </w:r>
      <w:r w:rsidR="008B5AFB" w:rsidRPr="008B5AFB">
        <w:rPr>
          <w:rStyle w:val="teiunclear"/>
        </w:rPr>
        <w:t>ſzre</w:t>
      </w:r>
      <w:r w:rsidR="008B5AFB">
        <w:br/>
        <w:t xml:space="preserve">korounov koronuvana, tak ka je </w:t>
      </w:r>
      <w:r w:rsidR="008B5AFB" w:rsidRPr="008B5AFB">
        <w:rPr>
          <w:rStyle w:val="teiunclear"/>
        </w:rPr>
        <w:t>ſtkousz Mouzji</w:t>
      </w:r>
      <w:r w:rsidR="008B5AFB">
        <w:br/>
        <w:t>priſslo, i notri oſztálo; oh moj ſzlatki Jezus jasz</w:t>
      </w:r>
      <w:r w:rsidR="008B5AFB">
        <w:br/>
        <w:t>szi zmislavam ka je ſtráſsen kris na tvo ja</w:t>
      </w:r>
      <w:r w:rsidR="008B5AFB">
        <w:br/>
        <w:t xml:space="preserve">ſzvéta Plécsa Ver'seni ſteroga szi na </w:t>
      </w:r>
      <w:r w:rsidR="008B5AFB" w:rsidRPr="008B5AFB">
        <w:rPr>
          <w:rStyle w:val="teiunclear"/>
        </w:rPr>
        <w:t>kebratin</w:t>
      </w:r>
      <w:r w:rsidR="008B5AFB">
        <w:br/>
        <w:t>szki Breig mogao gori vlejcsti, tak ke szi</w:t>
      </w:r>
    </w:p>
    <w:p w14:paraId="0F678A46" w14:textId="56EBF65B" w:rsidR="008B5AFB" w:rsidRDefault="008B5AFB" w:rsidP="008B5AFB">
      <w:pPr>
        <w:pStyle w:val="teicatch-word1"/>
      </w:pPr>
      <w:r>
        <w:t>ſztráſsno</w:t>
      </w:r>
      <w:r>
        <w:br w:type="page"/>
      </w:r>
    </w:p>
    <w:p w14:paraId="3556F726" w14:textId="4C39787D" w:rsidR="008B5AFB" w:rsidRDefault="008B5AFB" w:rsidP="008B5AFB">
      <w:r>
        <w:t>/179/</w:t>
      </w:r>
    </w:p>
    <w:p w14:paraId="53D02934" w14:textId="12EE4154" w:rsidR="008B5AFB" w:rsidRDefault="008F4178" w:rsidP="008B5AFB">
      <w:pPr>
        <w:pStyle w:val="teifwPageNum"/>
      </w:pPr>
      <w:r>
        <w:t>17</w:t>
      </w:r>
      <w:r w:rsidR="008B5AFB">
        <w:t>6.</w:t>
      </w:r>
    </w:p>
    <w:p w14:paraId="1B6CFEEF" w14:textId="4CDC4454" w:rsidR="008B5AFB" w:rsidRDefault="008B5AFB" w:rsidP="008B5AFB">
      <w:pPr>
        <w:pStyle w:val="teiab"/>
        <w:rPr>
          <w:rStyle w:val="teiunclear"/>
        </w:rPr>
      </w:pPr>
      <w:r>
        <w:t>ſztáſno Ráno doubo; na tvoij Plécsi, oh moj</w:t>
      </w:r>
      <w:r>
        <w:br/>
        <w:t>ſzlatki odkűpiteo; ki szi Nagi na kri'sno dre-</w:t>
      </w:r>
      <w:r>
        <w:br/>
        <w:t>-jvo gori prikovánj, ino tri Czeile Vöre ſiv gori</w:t>
      </w:r>
      <w:r>
        <w:br/>
        <w:t>Viſzo; ino szi eti ſzedem Zmo'sni Reicsi vö</w:t>
      </w:r>
      <w:r>
        <w:br/>
        <w:t>povédáo; i po tom szi Zetoga ſzvejta v</w:t>
      </w:r>
      <w:r w:rsidR="00D40276">
        <w:t>öpremino;</w:t>
      </w:r>
      <w:r w:rsidR="00D40276">
        <w:br/>
        <w:t>Zato moj ſzlátki odkűpiteo: ſztvojim terplejnyem</w:t>
      </w:r>
      <w:r w:rsidR="00D40276">
        <w:br/>
        <w:t>ino ſzmertjom, notri Zapéram Vu eti ſzedem Re-</w:t>
      </w:r>
      <w:r w:rsidR="00D40276">
        <w:br/>
        <w:t>-icsi jaſz N. N. na Vöke, Dűso i Teilo moje! Am</w:t>
      </w:r>
      <w:r w:rsidR="00D40276" w:rsidRPr="00D40276">
        <w:rPr>
          <w:rStyle w:val="teiunclear"/>
        </w:rPr>
        <w:t>en</w:t>
      </w:r>
    </w:p>
    <w:p w14:paraId="393621BC" w14:textId="6CB8ED41" w:rsidR="00D40276" w:rsidRPr="00D40276" w:rsidRDefault="00D40276" w:rsidP="00D40276">
      <w:pPr>
        <w:pStyle w:val="teiab"/>
        <w:rPr>
          <w:rStyle w:val="teiunclear"/>
          <w:b w:val="0"/>
          <w:color w:val="993300"/>
          <w:lang w:val="sl-SI" w:eastAsia="ja-JP"/>
        </w:rPr>
      </w:pPr>
    </w:p>
    <w:p w14:paraId="0D72CD27" w14:textId="45B442FF" w:rsidR="00D40276" w:rsidRDefault="00D40276" w:rsidP="00D40276">
      <w:pPr>
        <w:pStyle w:val="Naslov1"/>
      </w:pPr>
      <w:r>
        <w:t>Drűgi Tao Piszma ſtero je</w:t>
      </w:r>
      <w:r>
        <w:br/>
        <w:t>Opoſzlao ſzam Goszpodin Boug</w:t>
      </w:r>
    </w:p>
    <w:p w14:paraId="2F7B0130" w14:textId="1CD088C1" w:rsidR="00D40276" w:rsidRDefault="00D40276" w:rsidP="00D40276">
      <w:pPr>
        <w:pStyle w:val="Naslov2"/>
      </w:pPr>
      <w:r>
        <w:t>Vi Jmeni Ocse ti ſzina ti Dűha ti</w:t>
      </w:r>
      <w:r>
        <w:br/>
        <w:t>ſzvetoga Amen</w:t>
      </w:r>
    </w:p>
    <w:p w14:paraId="071B0E56" w14:textId="3401B1E4" w:rsidR="00D40276" w:rsidRDefault="00D40276" w:rsidP="00D40276"/>
    <w:p w14:paraId="40123798" w14:textId="39F6AC64" w:rsidR="00D40276" w:rsidRDefault="00D40276" w:rsidP="00D40276">
      <w:pPr>
        <w:pStyle w:val="teiab"/>
      </w:pPr>
      <w:r>
        <w:t xml:space="preserve">Jezus ſzin Bla'sene Divicze </w:t>
      </w:r>
      <w:r w:rsidRPr="008F4178">
        <w:rPr>
          <w:rStyle w:val="teipersName"/>
        </w:rPr>
        <w:t>Marie</w:t>
      </w:r>
      <w:r>
        <w:t xml:space="preserve"> pra</w:t>
      </w:r>
      <w:r>
        <w:br/>
        <w:t>voga i ſivoga Bogá ſzin; od precsiſzte Divicze</w:t>
      </w:r>
      <w:r>
        <w:br/>
        <w:t>Rodjeni boidi vménom.</w:t>
      </w:r>
    </w:p>
    <w:p w14:paraId="47403C4A" w14:textId="1A230410" w:rsidR="00D40276" w:rsidRDefault="00D40276" w:rsidP="00D40276">
      <w:pPr>
        <w:pStyle w:val="teiab"/>
      </w:pPr>
      <w:r>
        <w:br/>
        <w:t xml:space="preserve">Za szpojoucsa vu </w:t>
      </w:r>
      <w:r w:rsidRPr="008F4178">
        <w:rPr>
          <w:rStyle w:val="teiplaceName"/>
        </w:rPr>
        <w:t>Betlehemi</w:t>
      </w:r>
      <w:r>
        <w:t xml:space="preserve"> </w:t>
      </w:r>
      <w:r w:rsidRPr="008F4178">
        <w:rPr>
          <w:rStyle w:val="teipersName"/>
        </w:rPr>
        <w:t>Maria</w:t>
      </w:r>
      <w:r>
        <w:t>, i knyej</w:t>
      </w:r>
      <w:r>
        <w:br/>
        <w:t>idoucsi ſzin nyéni ſzvéti Pirajoucsi nyou: Matti</w:t>
      </w:r>
      <w:r>
        <w:br/>
        <w:t>prelűbléna, jeli ſzpis ali Verusztűjes Pravila</w:t>
      </w:r>
      <w:r>
        <w:br/>
        <w:t>je ſzpin Lűbleni moj ſzin ali da szi me obűdo</w:t>
      </w:r>
    </w:p>
    <w:p w14:paraId="4C5FA3D7" w14:textId="2A2DD281" w:rsidR="008F4178" w:rsidRDefault="00D40276" w:rsidP="00D40276">
      <w:pPr>
        <w:pStyle w:val="teicatch-word1"/>
      </w:pPr>
      <w:r>
        <w:t>Vu ſzneh</w:t>
      </w:r>
      <w:r w:rsidR="008F4178">
        <w:br w:type="page"/>
      </w:r>
    </w:p>
    <w:p w14:paraId="3AF17196" w14:textId="0A12A129" w:rsidR="00D40276" w:rsidRDefault="008F4178" w:rsidP="008F4178">
      <w:r>
        <w:t>/180/</w:t>
      </w:r>
    </w:p>
    <w:p w14:paraId="07BD541A" w14:textId="6E03EDCD" w:rsidR="008F4178" w:rsidRDefault="008F4178" w:rsidP="008F4178">
      <w:pPr>
        <w:pStyle w:val="teifwPageNum"/>
      </w:pPr>
      <w:r>
        <w:t>177.</w:t>
      </w:r>
    </w:p>
    <w:p w14:paraId="27C6D4E6" w14:textId="12063B88" w:rsidR="008F4178" w:rsidRDefault="008F4178" w:rsidP="008F4178">
      <w:pPr>
        <w:pStyle w:val="teiab"/>
      </w:pPr>
      <w:r>
        <w:t>vu ſzneh; ſzkazalo sze mi je od tébe ſztraho</w:t>
      </w:r>
      <w:r>
        <w:br/>
        <w:t>vito; to je tou: da bi jasz tebe ſzin moj drági</w:t>
      </w:r>
      <w:r>
        <w:br/>
        <w:t>Vidila vu Pűngrádi vlovlenoga, i zvezánogá</w:t>
      </w:r>
      <w:r>
        <w:br/>
        <w:t xml:space="preserve">k </w:t>
      </w:r>
      <w:r w:rsidRPr="008F4178">
        <w:rPr>
          <w:rStyle w:val="teipersName"/>
        </w:rPr>
        <w:t>Pilatuſsi</w:t>
      </w:r>
      <w:r>
        <w:t xml:space="preserve">, od </w:t>
      </w:r>
      <w:r w:rsidRPr="008F4178">
        <w:rPr>
          <w:rStyle w:val="teipersName"/>
        </w:rPr>
        <w:t>Pilatuſsa</w:t>
      </w:r>
      <w:r>
        <w:t xml:space="preserve"> k </w:t>
      </w:r>
      <w:r w:rsidRPr="008F4178">
        <w:rPr>
          <w:rStyle w:val="teipersName"/>
        </w:rPr>
        <w:t>Anaſsi</w:t>
      </w:r>
      <w:r>
        <w:t xml:space="preserve">, od </w:t>
      </w:r>
      <w:r w:rsidRPr="008F4178">
        <w:rPr>
          <w:rStyle w:val="teipersName"/>
        </w:rPr>
        <w:t>Anaſsa</w:t>
      </w:r>
      <w:r>
        <w:t xml:space="preserve"> k</w:t>
      </w:r>
      <w:r>
        <w:br/>
      </w:r>
      <w:r w:rsidRPr="008F4178">
        <w:rPr>
          <w:rStyle w:val="teipersName"/>
        </w:rPr>
        <w:t>Heroudessi</w:t>
      </w:r>
      <w:r>
        <w:t xml:space="preserve"> Vodili ſzo te; pot tom toga ſzvéto Tei</w:t>
      </w:r>
      <w:r>
        <w:br/>
        <w:t>lo tvoje, Bicsűvali. Va ſzkalana glava, ſzvéta</w:t>
      </w:r>
      <w:r>
        <w:br/>
        <w:t>je koronűvana z bodilom; z Rebra tvojega ſzvéto-</w:t>
      </w:r>
      <w:r>
        <w:br/>
        <w:t>-ga z 'Noj kervavi Czidio sze je, i ta k na ſzme</w:t>
      </w:r>
      <w:r>
        <w:br/>
        <w:t>rt oſzojeni, z 'Hi'se Tanácsa Vöszo te pelali, ta</w:t>
      </w:r>
      <w:r>
        <w:br/>
        <w:t>tejm na drejvo pribito; Teiko tvoje ſzveto, nacsa</w:t>
      </w:r>
      <w:r>
        <w:br/>
        <w:t>murno Mantráli ſzo; Vűſzta tvoja ſzveta z je</w:t>
      </w:r>
      <w:r>
        <w:br/>
        <w:t>ſzijom i z Csemérom, na pajali ſzo; tvoje ſzvéto-</w:t>
      </w:r>
      <w:r>
        <w:br/>
        <w:t>-Rebro z dardov preſzmeknoli na teliko ka Voda</w:t>
      </w:r>
      <w:r>
        <w:br/>
        <w:t>'kervava ſze je podavala; i ták tvoje ſzvéto</w:t>
      </w:r>
      <w:r>
        <w:br/>
        <w:t>Téilo Vesz 'kervávo, z kri'snoga drejva doli</w:t>
      </w:r>
      <w:r>
        <w:br/>
        <w:t>Vzéto; vu skrinyo ſzi djáni; od takse ſzmerti</w:t>
      </w:r>
      <w:r>
        <w:br/>
        <w:t xml:space="preserve">tvoje ſzeje, ſzerczé i Teilo moje </w:t>
      </w:r>
      <w:r w:rsidRPr="00456EF7">
        <w:rPr>
          <w:rStyle w:val="teiunclear"/>
        </w:rPr>
        <w:t>jako</w:t>
      </w:r>
      <w:r w:rsidR="00456EF7" w:rsidRPr="00456EF7">
        <w:rPr>
          <w:rStyle w:val="teiunclear"/>
        </w:rPr>
        <w:t>ladti</w:t>
      </w:r>
      <w:r w:rsidR="00456EF7">
        <w:br/>
      </w:r>
      <w:r w:rsidR="00456EF7" w:rsidRPr="00456EF7">
        <w:rPr>
          <w:rStyle w:val="teiunclear"/>
        </w:rPr>
        <w:t>ſznolo</w:t>
      </w:r>
      <w:r w:rsidR="00456EF7">
        <w:t>;</w:t>
      </w:r>
    </w:p>
    <w:p w14:paraId="14267BCB" w14:textId="2367D4BE" w:rsidR="00456EF7" w:rsidRDefault="00456EF7" w:rsidP="008F4178">
      <w:pPr>
        <w:pStyle w:val="teiab"/>
      </w:pPr>
    </w:p>
    <w:p w14:paraId="61594720" w14:textId="037DB532" w:rsidR="00456EF7" w:rsidRDefault="00456EF7" w:rsidP="00456EF7">
      <w:pPr>
        <w:pStyle w:val="Naslov1"/>
      </w:pPr>
      <w:r>
        <w:t xml:space="preserve">Jezus </w:t>
      </w:r>
      <w:r w:rsidRPr="00456EF7">
        <w:rPr>
          <w:rStyle w:val="teipersName"/>
        </w:rPr>
        <w:t xml:space="preserve">Marÿ </w:t>
      </w:r>
      <w:r>
        <w:t>odgovorécsi</w:t>
      </w:r>
    </w:p>
    <w:p w14:paraId="089CDF2A" w14:textId="0529F0E1" w:rsidR="00456EF7" w:rsidRDefault="00456EF7" w:rsidP="00456EF7"/>
    <w:p w14:paraId="350A9811" w14:textId="6D3B7E0F" w:rsidR="00456EF7" w:rsidRDefault="00456EF7" w:rsidP="00456EF7">
      <w:pPr>
        <w:pStyle w:val="teiab"/>
      </w:pPr>
      <w:r>
        <w:t>Lűblena Máti moja i ſztinſzka ſzsinya</w:t>
      </w:r>
    </w:p>
    <w:p w14:paraId="1E5FF2C6" w14:textId="56DDCD94" w:rsidR="00456EF7" w:rsidRDefault="00456EF7" w:rsidP="00456EF7">
      <w:pPr>
        <w:pStyle w:val="teicatch-word1"/>
      </w:pPr>
      <w:r>
        <w:t>ſzkazalo</w:t>
      </w:r>
      <w:r>
        <w:br w:type="page"/>
      </w:r>
    </w:p>
    <w:p w14:paraId="16248807" w14:textId="0E524BF8" w:rsidR="00456EF7" w:rsidRDefault="00456EF7" w:rsidP="00456EF7">
      <w:r>
        <w:t>/181/</w:t>
      </w:r>
    </w:p>
    <w:p w14:paraId="06391B4D" w14:textId="2B6617B1" w:rsidR="00456EF7" w:rsidRDefault="00456EF7" w:rsidP="00456EF7">
      <w:pPr>
        <w:pStyle w:val="teifwPageNum"/>
      </w:pPr>
      <w:r>
        <w:t>178.</w:t>
      </w:r>
    </w:p>
    <w:p w14:paraId="06A7A9AF" w14:textId="5D1B49F6" w:rsidR="00456EF7" w:rsidRDefault="00456EF7" w:rsidP="00456EF7">
      <w:pPr>
        <w:pStyle w:val="teiab"/>
      </w:pPr>
      <w:r>
        <w:t>ſzkazalo sze je tebi od méne. ſto sze zetoga</w:t>
      </w:r>
      <w:r>
        <w:br/>
        <w:t>ſzpomené ieto priſzebi Moſzo boude znaglov</w:t>
      </w:r>
      <w:r>
        <w:br/>
        <w:t>ſzmertjov ne Mergyé jaſz ſztebom navkűp</w:t>
      </w:r>
      <w:r>
        <w:br/>
        <w:t xml:space="preserve">na nyegovoj </w:t>
      </w:r>
      <w:r w:rsidR="00640BF7">
        <w:t>ſzkradnyoj vöri pouleg boudem;</w:t>
      </w:r>
      <w:r w:rsidR="00640BF7">
        <w:br/>
        <w:t>i Dűſsa ti ſztoga, vu Nebeszki orszáhg pride,</w:t>
      </w:r>
      <w:r w:rsidR="00640BF7">
        <w:br/>
        <w:t>dokecs mu sze jáſz z Angyelmi, vu 'Mojem</w:t>
      </w:r>
      <w:r w:rsidR="00640BF7">
        <w:br/>
        <w:t>Trounusi na Vöke Veszelio; Hasznovitna</w:t>
      </w:r>
      <w:r w:rsidR="00640BF7">
        <w:br/>
        <w:t>Molitev, ſtero je Lajos Papa Leo 'králli po-</w:t>
      </w:r>
      <w:r w:rsidR="00640BF7">
        <w:br/>
        <w:t>-szlao, i ſto koli dejo Molo, ali pa pobo'sno</w:t>
      </w:r>
      <w:r w:rsidR="00640BF7">
        <w:br/>
        <w:t xml:space="preserve">poſzlűſsao; </w:t>
      </w:r>
      <w:r w:rsidR="00640BF7" w:rsidRPr="00640BF7">
        <w:rPr>
          <w:rStyle w:val="teiunclear"/>
        </w:rPr>
        <w:t>500</w:t>
      </w:r>
      <w:r w:rsidR="00640BF7">
        <w:t xml:space="preserve"> dnévov od pűsztke zadobi;</w:t>
      </w:r>
      <w:r w:rsidR="00640BF7">
        <w:br/>
        <w:t>zatejm nej Vougnyi, ni Voudi, Vu Brigaj i vu</w:t>
      </w:r>
      <w:r w:rsidR="00640BF7">
        <w:br/>
        <w:t>potűvanyi nemore ſze pogibiti.</w:t>
      </w:r>
    </w:p>
    <w:p w14:paraId="3D179FB6" w14:textId="77777777" w:rsidR="00640BF7" w:rsidRDefault="00640BF7" w:rsidP="00640BF7">
      <w:pPr>
        <w:pStyle w:val="Naslov1"/>
      </w:pPr>
    </w:p>
    <w:p w14:paraId="7AF15049" w14:textId="60126773" w:rsidR="00640BF7" w:rsidRDefault="00640BF7" w:rsidP="00640BF7">
      <w:pPr>
        <w:pStyle w:val="Naslov1"/>
      </w:pPr>
      <w:r>
        <w:t>Molitev</w:t>
      </w:r>
    </w:p>
    <w:p w14:paraId="1A4DAB0A" w14:textId="30A75FE6" w:rsidR="00640BF7" w:rsidRDefault="00640BF7" w:rsidP="00640BF7"/>
    <w:p w14:paraId="2016B60D" w14:textId="4179B734" w:rsidR="00640BF7" w:rsidRDefault="00640BF7" w:rsidP="00640BF7">
      <w:pPr>
        <w:pStyle w:val="teiab"/>
      </w:pPr>
      <w:r>
        <w:t>Jezus Nazarenszki krao 'ſidovszki</w:t>
      </w:r>
      <w:r>
        <w:br/>
        <w:t>kris kriſztuſsa boidi znami i nam napomoucs,</w:t>
      </w:r>
      <w:r>
        <w:br/>
        <w:t>Vougnyi Voudi vu Brigai i vupotűványi, i gde</w:t>
      </w:r>
      <w:r>
        <w:br/>
        <w:t>koli boudemo; Jezus Nazarenszki krao 'ſido-</w:t>
      </w:r>
      <w:r>
        <w:br/>
        <w:t>-vszki ſzmikuj sze nadmenov, i obráni Mene od</w:t>
      </w:r>
      <w:r>
        <w:br/>
        <w:t>vſzakse pogibeli, Zacsétek moj je z krisom Rána</w:t>
      </w:r>
    </w:p>
    <w:p w14:paraId="7576299E" w14:textId="34EF728B" w:rsidR="00640BF7" w:rsidRDefault="00640BF7" w:rsidP="00640BF7">
      <w:pPr>
        <w:pStyle w:val="teicatch-word1"/>
      </w:pPr>
      <w:r>
        <w:t>i Vecsér</w:t>
      </w:r>
      <w:r>
        <w:br w:type="page"/>
      </w:r>
    </w:p>
    <w:p w14:paraId="610A02AE" w14:textId="508D9EBE" w:rsidR="00640BF7" w:rsidRDefault="00640BF7" w:rsidP="00640BF7">
      <w:r>
        <w:t>/182/</w:t>
      </w:r>
    </w:p>
    <w:p w14:paraId="640FAD06" w14:textId="0A259D7A" w:rsidR="00640BF7" w:rsidRDefault="00640BF7" w:rsidP="00640BF7">
      <w:pPr>
        <w:pStyle w:val="teifwPageNum"/>
      </w:pPr>
      <w:r>
        <w:t>179.</w:t>
      </w:r>
    </w:p>
    <w:p w14:paraId="6016F582" w14:textId="6FB71402" w:rsidR="00640BF7" w:rsidRDefault="00640BF7" w:rsidP="00640BF7">
      <w:pPr>
        <w:pStyle w:val="teiab"/>
      </w:pPr>
      <w:r>
        <w:t>i Vecsér to ſzleidnye jeſzte; preſzvejti Mené</w:t>
      </w:r>
      <w:r>
        <w:br/>
        <w:t>ſztvojov ſzvétov Miloscsov, i obari ti Mené</w:t>
      </w:r>
      <w:r>
        <w:br/>
        <w:t>odvſzákoga grejha i od Vrajsé pogibeli, kakszi</w:t>
      </w:r>
      <w:r>
        <w:br/>
        <w:t>me vu Jordanſzkoj Vodi dáo akersztiti; obráni me-</w:t>
      </w:r>
      <w:r>
        <w:br/>
        <w:t>-ne i mojo greisno Dűſso, i Teilo, od ognya Vode i</w:t>
      </w:r>
      <w:r>
        <w:br/>
        <w:t>od Vraj'se Mantre, dabi mogao preklénszke Ne-</w:t>
      </w:r>
      <w:r>
        <w:br/>
        <w:t>-priátele obladáti, na ſtere daj mi Moucs, Ocsa</w:t>
      </w:r>
      <w:r>
        <w:br/>
        <w:t>t ſzin ti Dűih ſzvéti t bla'seni navkűp na</w:t>
      </w:r>
      <w:r>
        <w:br/>
        <w:t>vſze vöke Amene</w:t>
      </w:r>
    </w:p>
    <w:p w14:paraId="5D8787DC" w14:textId="679DBACA" w:rsidR="00640BF7" w:rsidRDefault="00640BF7" w:rsidP="00640BF7">
      <w:pPr>
        <w:pStyle w:val="teiab"/>
      </w:pPr>
      <w:r>
        <w:br/>
      </w:r>
      <w:r w:rsidR="009B180C">
        <w:t>Ete liszt nájso ſze je v Betlehemi, pred</w:t>
      </w:r>
      <w:r w:rsidR="009B180C">
        <w:br/>
        <w:t>keipom, ſzvétoga Mihála Arkangyela ſteroga</w:t>
      </w:r>
      <w:r w:rsidR="009B180C">
        <w:br/>
        <w:t>je ſzám kriſztus poſzlao; Zlatom vö Izpiszano</w:t>
      </w:r>
      <w:r w:rsidR="009B180C">
        <w:br/>
        <w:t>ie, niſcse neder'si, nego ſzamou od ſzébe Viſzi</w:t>
      </w:r>
      <w:r w:rsidR="009B180C">
        <w:br/>
        <w:t>niſcse sze nemre reknoti, ſzamou ſze odpré.</w:t>
      </w:r>
    </w:p>
    <w:p w14:paraId="2913B2DF" w14:textId="1E085237" w:rsidR="009B180C" w:rsidRDefault="009B180C" w:rsidP="00640BF7">
      <w:pPr>
        <w:pStyle w:val="teiab"/>
      </w:pPr>
      <w:r>
        <w:br/>
        <w:t>Ja'sz Jezus Velim Vam Nedélne dneve</w:t>
      </w:r>
      <w:r>
        <w:br/>
        <w:t>ſzvétite, 'kincs ſteroga ſzám Vam dao ſziro-</w:t>
      </w:r>
      <w:r>
        <w:br/>
        <w:t>-mákom 'snyega Talajze, zazvelicsanye Vásse</w:t>
      </w:r>
      <w:r>
        <w:br/>
        <w:t>Vörte, ſészt dni vam, za Delo odloucso ſzám ſze-</w:t>
      </w:r>
      <w:r>
        <w:br/>
        <w:t>-dmoga Za povidavam Vám za Vaſse Dűſsevno sze</w:t>
      </w:r>
    </w:p>
    <w:p w14:paraId="4046C293" w14:textId="31887E26" w:rsidR="009B180C" w:rsidRDefault="009B180C" w:rsidP="009B180C">
      <w:pPr>
        <w:pStyle w:val="teicatch-word1"/>
      </w:pPr>
      <w:r>
        <w:t>ſzkerbéti</w:t>
      </w:r>
      <w:r>
        <w:br w:type="page"/>
      </w:r>
    </w:p>
    <w:p w14:paraId="5C5C4E0C" w14:textId="03E5B52A" w:rsidR="009B180C" w:rsidRDefault="009B180C" w:rsidP="009B180C">
      <w:r>
        <w:t>/183/</w:t>
      </w:r>
    </w:p>
    <w:p w14:paraId="1E63AD27" w14:textId="57696C0C" w:rsidR="009B180C" w:rsidRDefault="009B180C" w:rsidP="009B180C">
      <w:pPr>
        <w:pStyle w:val="teifwPageNum"/>
      </w:pPr>
      <w:r>
        <w:t>180.</w:t>
      </w:r>
    </w:p>
    <w:p w14:paraId="0262FC81" w14:textId="1F06A58E" w:rsidR="009B180C" w:rsidRDefault="009B180C" w:rsidP="009B180C">
      <w:pPr>
        <w:pStyle w:val="teiab"/>
      </w:pPr>
      <w:r>
        <w:t>ſzker</w:t>
      </w:r>
      <w:r w:rsidR="00C47659">
        <w:t>béti ſzkerbétitero Csi Vörvali nete, Mergére ne</w:t>
      </w:r>
      <w:r w:rsidR="00C47659">
        <w:br/>
        <w:t xml:space="preserve">Vejdocs, znáglov ſzmertjov, </w:t>
      </w:r>
      <w:r w:rsidR="00125EDF">
        <w:t>'</w:t>
      </w:r>
      <w:r w:rsidR="00C47659">
        <w:t>kastigao boudem</w:t>
      </w:r>
      <w:r w:rsidR="00C47659">
        <w:br/>
        <w:t>Vasz, i pestis na Váſz piſztim: Vineisnye krále</w:t>
      </w:r>
      <w:r w:rsidR="00C47659">
        <w:br/>
        <w:t>na Vász podignem, tak ka med Vami boude</w:t>
      </w:r>
      <w:r w:rsidR="00C47659">
        <w:br/>
        <w:t>kervno 'prelianye, i pridti konczi ſzvejta etoga</w:t>
      </w:r>
      <w:r w:rsidR="00C47659">
        <w:br/>
      </w:r>
      <w:r w:rsidR="00125EDF">
        <w:t>'kastigáo boudem Vász zbojnov, i z nepriate</w:t>
      </w:r>
      <w:r w:rsidR="00125EDF">
        <w:br/>
        <w:t>lmi, da ſzpoznate Imé i praviczo Mojo; na</w:t>
      </w:r>
      <w:r w:rsidR="00125EDF">
        <w:br/>
        <w:t>Dale opominám Vász lűſztvo drágo, od Lagoji</w:t>
      </w:r>
      <w:r w:rsidR="00125EDF">
        <w:br/>
        <w:t>Del zader'savajte sze i ſzvétke ſzvéte Materé</w:t>
      </w:r>
      <w:r w:rsidR="00125EDF">
        <w:br/>
        <w:t>Czérkvi ſzvétite; ſtero i gouſzto krát opohajajte,</w:t>
      </w:r>
      <w:r w:rsidR="00125EDF">
        <w:br/>
        <w:t>za grejhe Vaſse nezracsunane pokouro Csinite,</w:t>
      </w:r>
      <w:r w:rsidR="00125EDF">
        <w:br/>
        <w:t>nemarajoucsi ni za ſzrebro niti Zláto, arona,</w:t>
      </w:r>
      <w:r w:rsidR="00125EDF">
        <w:br/>
        <w:t>opreminéjo, na Imé moje ne priſzégaite, nego</w:t>
      </w:r>
      <w:r w:rsidR="00125EDF">
        <w:br/>
        <w:t>grejhe Vasse, z právoga ſzercza posalujte.</w:t>
      </w:r>
    </w:p>
    <w:p w14:paraId="5D0A0649" w14:textId="12A6BD3D" w:rsidR="00125EDF" w:rsidRDefault="00125EDF" w:rsidP="009B180C">
      <w:pPr>
        <w:pStyle w:val="teiab"/>
      </w:pPr>
      <w:r>
        <w:br/>
        <w:t>Jezus právoga Bogá ſzveti ſzin, ſteri</w:t>
      </w:r>
      <w:r>
        <w:br/>
        <w:t>je za Vász na 'krisno drejvo raszpét, poetom</w:t>
      </w:r>
      <w:r>
        <w:br/>
        <w:t>liszti Zapovidavam V</w:t>
      </w:r>
      <w:r w:rsidR="00866025">
        <w:t>ám, -po ſzvéti ſeraffini</w:t>
      </w:r>
      <w:r w:rsidR="00866025">
        <w:br/>
        <w:t>i ſzvéti 'kherobini ſzvéczov; zder'sávajte-</w:t>
      </w:r>
      <w:r w:rsidR="00866025">
        <w:br/>
        <w:t>'Materé moje Zapouvidi; tak dam Vum Zdrá</w:t>
      </w:r>
    </w:p>
    <w:p w14:paraId="21B6879B" w14:textId="1545E224" w:rsidR="00866025" w:rsidRDefault="00866025" w:rsidP="00866025">
      <w:pPr>
        <w:pStyle w:val="teicatch-word1"/>
      </w:pPr>
      <w:r>
        <w:t>vje</w:t>
      </w:r>
      <w:r>
        <w:br w:type="page"/>
      </w:r>
    </w:p>
    <w:p w14:paraId="350136AD" w14:textId="21D3BA9F" w:rsidR="00866025" w:rsidRDefault="00866025" w:rsidP="00866025">
      <w:r>
        <w:t>/184/</w:t>
      </w:r>
    </w:p>
    <w:p w14:paraId="52AB30C4" w14:textId="24E6F681" w:rsidR="00866025" w:rsidRDefault="00866025" w:rsidP="00866025">
      <w:pPr>
        <w:pStyle w:val="teifwPageNum"/>
      </w:pPr>
      <w:r>
        <w:t>181.</w:t>
      </w:r>
    </w:p>
    <w:p w14:paraId="4B8B71E1" w14:textId="324416A5" w:rsidR="00866025" w:rsidRDefault="00866025" w:rsidP="00866025">
      <w:pPr>
        <w:pStyle w:val="teiab"/>
      </w:pPr>
      <w:r>
        <w:t>Vje, izlűbézni 'Moje sze ne od Verséte. Csi pa</w:t>
      </w:r>
      <w:r>
        <w:br/>
        <w:t>tou ne vCsinite, ne Vejdocs morete 'Mrejti, právo</w:t>
      </w:r>
      <w:r>
        <w:br/>
        <w:t>Rokou mojo od Vasz vkraj oberném, i na Vász</w:t>
      </w:r>
      <w:r>
        <w:br/>
        <w:t>piſztim, ze Cserne Fticze, ſtere vu Zreki Leicsejo.</w:t>
      </w:r>
    </w:p>
    <w:p w14:paraId="79259599" w14:textId="1045D68E" w:rsidR="00866025" w:rsidRDefault="00866025" w:rsidP="00866025">
      <w:pPr>
        <w:pStyle w:val="teiab"/>
      </w:pPr>
      <w:r>
        <w:br/>
        <w:t>Jász Jezus zapovidávám, po ſzobotai</w:t>
      </w:r>
      <w:r>
        <w:br/>
        <w:t>Zvecséráh, od Déla sze zader'savajte, na Diko i</w:t>
      </w:r>
      <w:r>
        <w:br/>
        <w:t>postenyé 'Materé moje gledoucs, ka da bi</w:t>
      </w:r>
      <w:r>
        <w:br/>
        <w:t>ona zavaſz ne bi sze Mislila, 'se dávno bi</w:t>
      </w:r>
      <w:r>
        <w:br/>
        <w:t>preſsli; prikom boude ete Liszt, od 'Mise do</w:t>
      </w:r>
      <w:r>
        <w:br/>
        <w:t>'Hi'se náj sze poſzojűje, ár dabi teliko grejhov</w:t>
      </w:r>
      <w:r>
        <w:br/>
        <w:t>Méo, kak v Mourgyi 'pejszka, od piſztijo sze</w:t>
      </w:r>
      <w:r>
        <w:br/>
        <w:t>-nyemi grejhi, ſteri pa drűgomi ne na Zvejszti</w:t>
      </w:r>
      <w:r>
        <w:br/>
        <w:t>on boude, prekléti na Vöke.</w:t>
      </w:r>
    </w:p>
    <w:p w14:paraId="6244C14D" w14:textId="7F7E9019" w:rsidR="00866025" w:rsidRDefault="00866025" w:rsidP="00866025">
      <w:pPr>
        <w:pStyle w:val="teiab"/>
      </w:pPr>
      <w:r>
        <w:br/>
        <w:t xml:space="preserve">Zdosztojnim Talom, Csibi </w:t>
      </w:r>
      <w:r w:rsidRPr="00A74226">
        <w:rPr>
          <w:rStyle w:val="teipersName"/>
        </w:rPr>
        <w:t>Moſzécsa</w:t>
      </w:r>
      <w:r>
        <w:t xml:space="preserve"> 'ſena</w:t>
      </w:r>
      <w:r>
        <w:br/>
        <w:t>pri ſzebi Meila, z Bogá pomocsjou Leehko</w:t>
      </w:r>
      <w:r>
        <w:br/>
        <w:t>porodi; &amp;Dejte tiſzto boude drago, pred Bougom-</w:t>
      </w:r>
      <w:r>
        <w:br/>
        <w:t>-i pred ſzvejtom, ete Liszt naj sze vu ſznajgi</w:t>
      </w:r>
      <w:r>
        <w:br/>
        <w:t>d</w:t>
      </w:r>
      <w:r w:rsidR="00A74226">
        <w:t xml:space="preserve">er'si, poke doub ete Recsi poterdo je ſzveti </w:t>
      </w:r>
      <w:r w:rsidR="00A74226" w:rsidRPr="00A74226">
        <w:rPr>
          <w:rStyle w:val="teipersName"/>
        </w:rPr>
        <w:t>Janos</w:t>
      </w:r>
      <w:r w:rsidR="00A74226">
        <w:t>-</w:t>
      </w:r>
      <w:r w:rsidR="00A74226">
        <w:br/>
        <w:t>-govorécsi, ſto boude ſzebav méo e te Liszt tiſztomi</w:t>
      </w:r>
    </w:p>
    <w:p w14:paraId="356B034C" w14:textId="58A358E2" w:rsidR="00A74226" w:rsidRDefault="00A74226" w:rsidP="00A74226">
      <w:pPr>
        <w:pStyle w:val="teicatch-word1"/>
      </w:pPr>
      <w:r>
        <w:t>ni ti</w:t>
      </w:r>
      <w:r>
        <w:br w:type="page"/>
      </w:r>
    </w:p>
    <w:p w14:paraId="0D95AD49" w14:textId="5C4D5EE8" w:rsidR="00A74226" w:rsidRDefault="00A74226" w:rsidP="00A74226">
      <w:r>
        <w:t>/185/</w:t>
      </w:r>
    </w:p>
    <w:p w14:paraId="1F3EDEF2" w14:textId="453131C0" w:rsidR="00A74226" w:rsidRDefault="00A74226" w:rsidP="00A74226">
      <w:pPr>
        <w:pStyle w:val="teifwPageNum"/>
      </w:pPr>
      <w:r>
        <w:t>182.</w:t>
      </w:r>
    </w:p>
    <w:p w14:paraId="0B4E7489" w14:textId="47D414F5" w:rsidR="00A74226" w:rsidRDefault="00A74226" w:rsidP="00A74226">
      <w:pPr>
        <w:pStyle w:val="teiab"/>
      </w:pPr>
      <w:r>
        <w:t>ni ti Vrág ni 'ſelézo, niti Ogyen, niti Gronszka</w:t>
      </w:r>
      <w:r>
        <w:br/>
        <w:t>ſztrejla, i zednov Ricsjouv, nikaksi Nepriateo,</w:t>
      </w:r>
      <w:r>
        <w:br/>
        <w:t>skouditi nede 'Mogao.</w:t>
      </w:r>
    </w:p>
    <w:p w14:paraId="2E34DD50" w14:textId="4F180BBD" w:rsidR="00A74226" w:rsidRDefault="00A74226" w:rsidP="00A74226">
      <w:pPr>
        <w:pStyle w:val="teiab"/>
      </w:pPr>
    </w:p>
    <w:p w14:paraId="68872966" w14:textId="4F955376" w:rsidR="00A74226" w:rsidRDefault="00A74226" w:rsidP="00A74226">
      <w:pPr>
        <w:pStyle w:val="Naslov1"/>
      </w:pPr>
      <w:r>
        <w:t>Vi Iméni Ocséti i ſzina t i Dűhat ſzvétoga</w:t>
      </w:r>
      <w:r>
        <w:br/>
        <w:t>Amen&amp;</w:t>
      </w:r>
    </w:p>
    <w:p w14:paraId="2EAFACDC" w14:textId="24874958" w:rsidR="00A74226" w:rsidRDefault="00A74226" w:rsidP="00A74226"/>
    <w:p w14:paraId="1A581222" w14:textId="77777777" w:rsidR="00E33C73" w:rsidRDefault="00A74226" w:rsidP="00A74226">
      <w:pPr>
        <w:pStyle w:val="teiab"/>
      </w:pPr>
      <w:r>
        <w:t>Gaspar t 'Melkiar, t i Boltazar, Mér</w:t>
      </w:r>
      <w:r>
        <w:br/>
        <w:t>Goſzpodnoga Jezuſsa krisztussa, ſztáni ſztrejla</w:t>
      </w:r>
      <w:r>
        <w:br/>
        <w:t>i méni némaj ti skousiti, po náſsem, Goszpodni-</w:t>
      </w:r>
      <w:r>
        <w:br/>
        <w:t>-Jezuſsi krisztuſsi, vu 'ſivoga Boga Imeni, t ſztáni-</w:t>
      </w:r>
      <w:r>
        <w:br/>
        <w:t>-ſztrejla z 'Mocsjouv naſsega Goſzpodna Jezuſsa</w:t>
      </w:r>
      <w:r>
        <w:br/>
        <w:t>'kriſztussa, t ſztáni ſztreila za Volo poprijé</w:t>
      </w:r>
      <w:r w:rsidR="00E33C73">
        <w:t>tya-</w:t>
      </w:r>
      <w:r w:rsidR="00E33C73">
        <w:br/>
        <w:t>-Divicze '</w:t>
      </w:r>
      <w:r w:rsidR="00E33C73" w:rsidRPr="00D91509">
        <w:rPr>
          <w:rStyle w:val="teipersName"/>
        </w:rPr>
        <w:t>Marie</w:t>
      </w:r>
      <w:r w:rsidR="00E33C73">
        <w:t>, t ſztáni ſztrejla Za volo Rdné</w:t>
      </w:r>
      <w:r w:rsidR="00E33C73">
        <w:br/>
        <w:t>Rebra, nassega Goszpodna Jezuſsa krisztussa,</w:t>
      </w:r>
      <w:r w:rsidR="00E33C73">
        <w:br/>
        <w:t>t ſztani ſztreila za Volo vszejh Rán náſsega-</w:t>
      </w:r>
      <w:r w:rsidR="00E33C73">
        <w:br/>
        <w:t>-Goszpodna Jezuſsa kriſztussa, t ſtere szo na</w:t>
      </w:r>
      <w:r w:rsidR="00E33C73">
        <w:br/>
        <w:t>rokaj nyegovi prebodjane t ſztani ſztrejla za Volo</w:t>
      </w:r>
      <w:r w:rsidR="00E33C73">
        <w:br/>
        <w:t>z groba gori ſztaneinya, naſsega Goszpodna</w:t>
      </w:r>
      <w:r w:rsidR="00E33C73">
        <w:br/>
        <w:t>Jezussa krisztuſsa t ſztáni ſztrejla za Volo</w:t>
      </w:r>
    </w:p>
    <w:p w14:paraId="75156B24" w14:textId="46CB01E8" w:rsidR="00E33C73" w:rsidRDefault="00E33C73" w:rsidP="00E33C73">
      <w:pPr>
        <w:pStyle w:val="teicatch-word1"/>
      </w:pPr>
      <w:r>
        <w:t>preljanya</w:t>
      </w:r>
      <w:r>
        <w:br w:type="page"/>
      </w:r>
    </w:p>
    <w:p w14:paraId="34A2694F" w14:textId="2C9172D4" w:rsidR="00A74226" w:rsidRDefault="00E33C73" w:rsidP="00E33C73">
      <w:r>
        <w:t>/186/</w:t>
      </w:r>
    </w:p>
    <w:p w14:paraId="62EEFC44" w14:textId="21672656" w:rsidR="00E33C73" w:rsidRDefault="00E33C73" w:rsidP="00E33C73">
      <w:pPr>
        <w:pStyle w:val="teifwPageNum"/>
      </w:pPr>
      <w:r>
        <w:t>183.</w:t>
      </w:r>
    </w:p>
    <w:p w14:paraId="0D3676C7" w14:textId="6F376471" w:rsidR="00E33C73" w:rsidRDefault="00E33C73" w:rsidP="00E33C73">
      <w:pPr>
        <w:pStyle w:val="teiab"/>
      </w:pPr>
      <w:r>
        <w:t>Preljanya, predráge ſzvéte kervi náſsega</w:t>
      </w:r>
      <w:r>
        <w:br/>
        <w:t>Goszpodna Jezuſsa kriſztussa t ſztani ſztreila-</w:t>
      </w:r>
      <w:r>
        <w:br/>
        <w:t>-po Porod je nyej, Blasene Divicze '</w:t>
      </w:r>
      <w:r w:rsidRPr="00D91509">
        <w:rPr>
          <w:rStyle w:val="teipersName"/>
        </w:rPr>
        <w:t>Marie</w:t>
      </w:r>
      <w:r>
        <w:t>, t</w:t>
      </w:r>
      <w:r>
        <w:br/>
        <w:t>ſztani ſztreila za Volo glavo Vzétya ſzveito ga</w:t>
      </w:r>
      <w:r>
        <w:br/>
        <w:t>Jvana ſztáni ſztreila.</w:t>
      </w:r>
    </w:p>
    <w:p w14:paraId="3B152582" w14:textId="3B853731" w:rsidR="00E33C73" w:rsidRDefault="00E33C73" w:rsidP="00E33C73">
      <w:pPr>
        <w:pStyle w:val="teiab"/>
      </w:pPr>
      <w:r>
        <w:br/>
        <w:t>ſteri pa tomi Vörványa neda, náj tou</w:t>
      </w:r>
      <w:r>
        <w:br/>
        <w:t>'Molitev z Vé'se, ko kousi na ſinyek, ali</w:t>
      </w:r>
      <w:r>
        <w:br/>
        <w:t>pa pod perouti dene; tak té naj ſzterli knyej,</w:t>
      </w:r>
      <w:r>
        <w:br/>
        <w:t>i vu 'kriſztuſsi 'Mocsno Vörje,</w:t>
      </w:r>
      <w:r w:rsidRPr="00E33C73">
        <w:t xml:space="preserve"> </w:t>
      </w:r>
      <w:r>
        <w:t>ſzpozna po</w:t>
      </w:r>
      <w:r>
        <w:br/>
        <w:t xml:space="preserve">práviczi 'Moucs té 'Molitvi. </w:t>
      </w:r>
      <w:r w:rsidRPr="00D91509">
        <w:rPr>
          <w:rStyle w:val="teiunclear"/>
        </w:rPr>
        <w:t>993.</w:t>
      </w:r>
    </w:p>
    <w:p w14:paraId="00A33257" w14:textId="5C0651CE" w:rsidR="00E33C73" w:rsidRDefault="00E33C73" w:rsidP="00E33C73">
      <w:pPr>
        <w:pStyle w:val="teiab"/>
      </w:pPr>
      <w:r>
        <w:br/>
        <w:t>Pred ognyom trifarti govorécsi: Ogyen</w:t>
      </w:r>
      <w:r>
        <w:br/>
        <w:t>proſzim te, za Volo 'ſivoga Bogá, ne poviksazaj</w:t>
      </w:r>
      <w:r>
        <w:br/>
        <w:t>sze na dále, kak ti da je nás Goſzpon Jezus</w:t>
      </w:r>
      <w:r>
        <w:br/>
        <w:t xml:space="preserve">Kriſztus, pred </w:t>
      </w:r>
      <w:r w:rsidRPr="00D91509">
        <w:rPr>
          <w:rStyle w:val="teipersName"/>
        </w:rPr>
        <w:t>Pilatuſsa</w:t>
      </w:r>
      <w:r>
        <w:t xml:space="preserve"> poſztávleni i tam je</w:t>
      </w:r>
      <w:r>
        <w:br/>
        <w:t>ponizno ſztao; tebé tlikajse proſzim, ne povéksa-</w:t>
      </w:r>
      <w:r>
        <w:br/>
        <w:t>-vaj sze na dale.</w:t>
      </w:r>
    </w:p>
    <w:p w14:paraId="797D3B1A" w14:textId="55794778" w:rsidR="00E33C73" w:rsidRDefault="00E33C73" w:rsidP="00E33C73">
      <w:pPr>
        <w:pStyle w:val="teiab"/>
      </w:pPr>
    </w:p>
    <w:p w14:paraId="28B7A169" w14:textId="710B2EF9" w:rsidR="00E33C73" w:rsidRDefault="00E33C73" w:rsidP="00E33C73">
      <w:pPr>
        <w:pStyle w:val="Naslov1"/>
        <w:rPr>
          <w:rStyle w:val="teiunclear"/>
        </w:rPr>
      </w:pPr>
      <w:r>
        <w:t>Vu Iméni Ocsé t i ſzina, t i Dűha t</w:t>
      </w:r>
      <w:r>
        <w:br/>
        <w:t>ſzvétoga Amen</w:t>
      </w:r>
      <w:r w:rsidR="00D91509" w:rsidRPr="00D91509">
        <w:rPr>
          <w:rStyle w:val="teiunclear"/>
        </w:rPr>
        <w:t>i</w:t>
      </w:r>
    </w:p>
    <w:p w14:paraId="551600AA" w14:textId="173EF1E8" w:rsidR="00D91509" w:rsidRDefault="00D91509" w:rsidP="00D91509">
      <w:pPr>
        <w:pStyle w:val="teiab"/>
        <w:rPr>
          <w:lang w:val="en-GB"/>
        </w:rPr>
      </w:pPr>
    </w:p>
    <w:p w14:paraId="64D320EE" w14:textId="0C470C15" w:rsidR="00D91509" w:rsidRDefault="00D91509" w:rsidP="00D91509">
      <w:pPr>
        <w:pStyle w:val="teiab"/>
      </w:pPr>
      <w:r>
        <w:rPr>
          <w:lang w:val="en-GB"/>
        </w:rPr>
        <w:t>Potreibno je v</w:t>
      </w:r>
      <w:r>
        <w:t>ſzákomi Cslovéki tou na-</w:t>
      </w:r>
    </w:p>
    <w:p w14:paraId="1CA73AF4" w14:textId="3DD0B2B6" w:rsidR="00D91509" w:rsidRDefault="00D91509" w:rsidP="00D91509">
      <w:pPr>
        <w:pStyle w:val="teicatch-word1"/>
      </w:pPr>
      <w:r>
        <w:t>Zvejsztiti</w:t>
      </w:r>
      <w:r>
        <w:br w:type="page"/>
      </w:r>
    </w:p>
    <w:p w14:paraId="0A64BA73" w14:textId="2F8DDEA0" w:rsidR="00D91509" w:rsidRDefault="00D91509" w:rsidP="00D91509">
      <w:pPr>
        <w:rPr>
          <w:lang w:val="en-GB"/>
        </w:rPr>
      </w:pPr>
      <w:r>
        <w:rPr>
          <w:lang w:val="en-GB"/>
        </w:rPr>
        <w:t>/187/</w:t>
      </w:r>
    </w:p>
    <w:p w14:paraId="70A27C5C" w14:textId="64B8D9E6" w:rsidR="00D91509" w:rsidRDefault="00D91509" w:rsidP="00D91509">
      <w:pPr>
        <w:pStyle w:val="teifwPageNum"/>
      </w:pPr>
      <w:r>
        <w:t>184.</w:t>
      </w:r>
    </w:p>
    <w:p w14:paraId="63DB5D31" w14:textId="138DACDE" w:rsidR="00D91509" w:rsidRDefault="00D91509" w:rsidP="00D91509">
      <w:pPr>
        <w:pStyle w:val="teiab"/>
      </w:pPr>
      <w:r>
        <w:t>Zvejsztiti, i vu Vrejmeni precsiscsavanya, pou</w:t>
      </w:r>
      <w:r>
        <w:br/>
        <w:t xml:space="preserve">-leg eti Molitvi </w:t>
      </w:r>
      <w:r w:rsidRPr="00D91509">
        <w:rPr>
          <w:rStyle w:val="teiunclear"/>
        </w:rPr>
        <w:t>jg.</w:t>
      </w:r>
      <w:r>
        <w:t>Ocsa náſsov ino Zdrávi</w:t>
      </w:r>
      <w:r>
        <w:br/>
      </w:r>
      <w:r w:rsidRPr="00D91509">
        <w:rPr>
          <w:rStyle w:val="teipersName"/>
        </w:rPr>
        <w:t>'Marji</w:t>
      </w:r>
      <w:r>
        <w:t>, i Vöro Bo'so 'Moliti, taksi Cslovik od</w:t>
      </w:r>
      <w:r>
        <w:br/>
        <w:t>-Bogá; Bla'sene Divicze '</w:t>
      </w:r>
      <w:r w:rsidRPr="00D91509">
        <w:rPr>
          <w:rStyle w:val="teipersName"/>
        </w:rPr>
        <w:t>Marie</w:t>
      </w:r>
      <w:r>
        <w:t>; Vekivecsen</w:t>
      </w:r>
      <w:r>
        <w:br/>
        <w:t>Majem dobi.</w:t>
      </w:r>
    </w:p>
    <w:p w14:paraId="3D2D88BB" w14:textId="16E33DBC" w:rsidR="00D91509" w:rsidRDefault="00D91509" w:rsidP="00D91509">
      <w:pPr>
        <w:pStyle w:val="teiab"/>
      </w:pPr>
    </w:p>
    <w:p w14:paraId="26C419EF" w14:textId="4AE0C65B" w:rsidR="00D91509" w:rsidRDefault="00D91509" w:rsidP="00D91509">
      <w:pPr>
        <w:pStyle w:val="Naslov1"/>
      </w:pPr>
      <w:r>
        <w:t>Peszen Od ſzoudnyega Dneva</w:t>
      </w:r>
    </w:p>
    <w:p w14:paraId="2C2662F5" w14:textId="57AF18EF" w:rsidR="00D91509" w:rsidRDefault="00D91509" w:rsidP="00D91509"/>
    <w:p w14:paraId="735C710C" w14:textId="5AB69348" w:rsidR="00D91509" w:rsidRDefault="00D91509" w:rsidP="00D91509">
      <w:pPr>
        <w:pStyle w:val="teiab"/>
      </w:pPr>
      <w:r>
        <w:t>Oh kak bojecsi ino presztraſsni boude</w:t>
      </w:r>
      <w:r>
        <w:br/>
        <w:t xml:space="preserve">den </w:t>
      </w:r>
      <w:r w:rsidRPr="00045A78">
        <w:rPr>
          <w:rStyle w:val="teiunclear"/>
        </w:rPr>
        <w:t>pironi gda Goszpodin</w:t>
      </w:r>
      <w:r>
        <w:t xml:space="preserve"> Boug vszako ſivo</w:t>
      </w:r>
      <w:r>
        <w:br/>
      </w:r>
      <w:r w:rsidRPr="00045A78">
        <w:rPr>
          <w:rStyle w:val="teiunclear"/>
        </w:rPr>
        <w:t>ſztvour</w:t>
      </w:r>
      <w:r>
        <w:t xml:space="preserve"> Zagyon ſese posgati i ztoga ſ</w:t>
      </w:r>
      <w:r w:rsidR="00045A78">
        <w:t>zveita</w:t>
      </w:r>
      <w:r w:rsidR="00045A78">
        <w:br/>
        <w:t>r</w:t>
      </w:r>
      <w:r>
        <w:t>avno je greihe, tardom racsim vzeti</w:t>
      </w:r>
      <w:r>
        <w:br/>
        <w:t xml:space="preserve">ſaloszt je ovdi Csi jedna hi'sa, </w:t>
      </w:r>
      <w:r w:rsidRPr="00045A78">
        <w:rPr>
          <w:rStyle w:val="teiunclear"/>
        </w:rPr>
        <w:t>prionirno</w:t>
      </w:r>
      <w:r>
        <w:br/>
        <w:t>sze vusge ino plakanje ako za zemla pred</w:t>
      </w:r>
      <w:r>
        <w:br/>
        <w:t>nami prepadne vnogo lűsztva od bojaznoſzti</w:t>
      </w:r>
      <w:r>
        <w:br/>
        <w:t>malo kaj nav</w:t>
      </w:r>
      <w:r w:rsidR="00045A78">
        <w:t>meeje</w:t>
      </w:r>
    </w:p>
    <w:p w14:paraId="58BA375A" w14:textId="3DE686DF" w:rsidR="00045A78" w:rsidRDefault="00045A78" w:rsidP="00D91509">
      <w:pPr>
        <w:pStyle w:val="teiab"/>
      </w:pPr>
      <w:r>
        <w:br/>
        <w:t>Kaj önda boűde gda vez ſzvetli ſzovt</w:t>
      </w:r>
    </w:p>
    <w:p w14:paraId="4FD0F399" w14:textId="1F631003" w:rsidR="00045A78" w:rsidRDefault="00045A78" w:rsidP="00045A78">
      <w:pPr>
        <w:pStyle w:val="teicatch-word1"/>
      </w:pPr>
      <w:r>
        <w:t>ſzegaveics</w:t>
      </w:r>
      <w:r>
        <w:br w:type="page"/>
      </w:r>
    </w:p>
    <w:p w14:paraId="6C42DB25" w14:textId="693F4FC3" w:rsidR="00045A78" w:rsidRDefault="00045A78" w:rsidP="00045A78">
      <w:r>
        <w:t>/188/</w:t>
      </w:r>
    </w:p>
    <w:p w14:paraId="3CE3DBEF" w14:textId="1CE9F112" w:rsidR="00045A78" w:rsidRDefault="00045A78" w:rsidP="00045A78">
      <w:pPr>
        <w:pStyle w:val="teifwPageNum"/>
      </w:pPr>
      <w:r>
        <w:t>185.</w:t>
      </w:r>
    </w:p>
    <w:p w14:paraId="55D1F3B0" w14:textId="7CCBC7DF" w:rsidR="00045A78" w:rsidRDefault="00045A78" w:rsidP="00045A78">
      <w:pPr>
        <w:pStyle w:val="teiab"/>
      </w:pPr>
      <w:r>
        <w:t>ſzegaveics ſze Vu'sgye, 'Neba verth tebe zvougim</w:t>
      </w:r>
      <w:r>
        <w:br/>
        <w:t>lopanyom trgala ſze boude, Zemla pred tebom, kako</w:t>
      </w:r>
      <w:r>
        <w:br/>
        <w:t>pazderje, goreila ſze boude.</w:t>
      </w:r>
    </w:p>
    <w:p w14:paraId="30BFB850" w14:textId="19925662" w:rsidR="00045A78" w:rsidRDefault="00045A78" w:rsidP="00045A78">
      <w:pPr>
        <w:pStyle w:val="teiab"/>
      </w:pPr>
      <w:r>
        <w:br/>
        <w:t>Malo germlencze brezi bojazni zdaj nemres</w:t>
      </w:r>
      <w:r>
        <w:br/>
        <w:t>ſzliſsati ino za volo male bli'szkamcze nemres</w:t>
      </w:r>
      <w:r>
        <w:br/>
        <w:t>pocsinouti kak pred vnougim gronſ</w:t>
      </w:r>
      <w:r w:rsidR="00152E8B">
        <w:t>zkim</w:t>
      </w:r>
      <w:r w:rsidR="00152E8B">
        <w:br/>
        <w:t>kaményom, bos moral osztati.</w:t>
      </w:r>
    </w:p>
    <w:p w14:paraId="06D6F5B4" w14:textId="4A34C849" w:rsidR="00152E8B" w:rsidRDefault="00152E8B" w:rsidP="00152E8B">
      <w:pPr>
        <w:pStyle w:val="teiab"/>
      </w:pPr>
      <w:r>
        <w:br/>
        <w:t>Ino gda ti ta viſzouka Néba opadne na glávo,</w:t>
      </w:r>
      <w:r>
        <w:br/>
        <w:t>te prevno'sine Nebeszke zveizde osze na glavo szpadno</w:t>
      </w:r>
      <w:r>
        <w:br/>
        <w:t xml:space="preserve">i toga ſzvejta Fundamentomi, zmeiszt </w:t>
      </w:r>
      <w:r w:rsidRPr="00152E8B">
        <w:rPr>
          <w:rStyle w:val="teiunclear"/>
        </w:rPr>
        <w:t>ſzemant</w:t>
      </w:r>
      <w:r>
        <w:br/>
        <w:t>geno.</w:t>
      </w:r>
    </w:p>
    <w:p w14:paraId="65E94138" w14:textId="5712BF37" w:rsidR="00152E8B" w:rsidRDefault="00152E8B" w:rsidP="00152E8B">
      <w:pPr>
        <w:pStyle w:val="teiab"/>
      </w:pPr>
      <w:r>
        <w:br/>
        <w:t xml:space="preserve">Esese ti breigi kako potoki zmeszt </w:t>
      </w:r>
      <w:r w:rsidRPr="00152E8B">
        <w:rPr>
          <w:rStyle w:val="teiunclear"/>
        </w:rPr>
        <w:t>vun</w:t>
      </w:r>
      <w:r>
        <w:br/>
        <w:t xml:space="preserve">tekli boudo kamene goré od te vrocsine </w:t>
      </w:r>
      <w:r w:rsidRPr="00152E8B">
        <w:rPr>
          <w:rStyle w:val="teiunclear"/>
        </w:rPr>
        <w:t>vsze se</w:t>
      </w:r>
      <w:r>
        <w:br/>
        <w:t xml:space="preserve">raszpokajo te Morszke vode kak pűkseni </w:t>
      </w:r>
      <w:r w:rsidRPr="00152E8B">
        <w:rPr>
          <w:rStyle w:val="teiunclear"/>
        </w:rPr>
        <w:t>prav</w:t>
      </w:r>
      <w:r>
        <w:br/>
        <w:t xml:space="preserve">gorele </w:t>
      </w:r>
      <w:r w:rsidRPr="00152E8B">
        <w:rPr>
          <w:rStyle w:val="teiunclear"/>
        </w:rPr>
        <w:t>ize</w:t>
      </w:r>
      <w:r>
        <w:t xml:space="preserve"> boudo.</w:t>
      </w:r>
    </w:p>
    <w:p w14:paraId="053E90B4" w14:textId="56A45D1B" w:rsidR="00152E8B" w:rsidRDefault="00152E8B" w:rsidP="00152E8B">
      <w:pPr>
        <w:pStyle w:val="teiab"/>
      </w:pPr>
      <w:r>
        <w:br/>
        <w:t xml:space="preserve">ſzuncze i Meiszect onda na </w:t>
      </w:r>
      <w:r w:rsidRPr="00152E8B">
        <w:rPr>
          <w:rStyle w:val="teiunclear"/>
        </w:rPr>
        <w:t>nebi na trga</w:t>
      </w:r>
      <w:r>
        <w:br/>
        <w:t xml:space="preserve">ſesejo rodjeno drevje, za vol potrenya </w:t>
      </w:r>
      <w:r w:rsidRPr="00152E8B">
        <w:rPr>
          <w:rStyle w:val="teiunclear"/>
        </w:rPr>
        <w:t>ſzkergjanja</w:t>
      </w:r>
      <w:r>
        <w:br/>
        <w:t xml:space="preserve">boude ſzveto ober nature nad </w:t>
      </w:r>
      <w:r w:rsidRPr="00152E8B">
        <w:rPr>
          <w:rStyle w:val="teiunclear"/>
        </w:rPr>
        <w:t>premineinye boude</w:t>
      </w:r>
      <w:r>
        <w:br/>
        <w:t>ſze plakalo.</w:t>
      </w:r>
    </w:p>
    <w:p w14:paraId="7A94BE01" w14:textId="537E9C0E" w:rsidR="00152E8B" w:rsidRDefault="00152E8B" w:rsidP="00152E8B">
      <w:pPr>
        <w:pStyle w:val="teicatch-word1"/>
      </w:pPr>
      <w:r>
        <w:t>Nevörni</w:t>
      </w:r>
      <w:r>
        <w:br w:type="page"/>
      </w:r>
    </w:p>
    <w:p w14:paraId="3B35ACCA" w14:textId="274FC342" w:rsidR="00152E8B" w:rsidRDefault="00152E8B" w:rsidP="00152E8B">
      <w:r>
        <w:t>/189/</w:t>
      </w:r>
    </w:p>
    <w:p w14:paraId="3A02762C" w14:textId="20231CB1" w:rsidR="00152E8B" w:rsidRDefault="00152E8B" w:rsidP="00152E8B">
      <w:pPr>
        <w:pStyle w:val="teifwPageNum"/>
      </w:pPr>
      <w:r>
        <w:t>186.</w:t>
      </w:r>
    </w:p>
    <w:p w14:paraId="01497823" w14:textId="1EDEF1CB" w:rsidR="00152E8B" w:rsidRDefault="00152E8B" w:rsidP="00152E8B">
      <w:pPr>
        <w:pStyle w:val="teiab"/>
      </w:pPr>
      <w:r>
        <w:t>Nevörni lűdje onda vbojazni kam ſze ſzkriti</w:t>
      </w:r>
      <w:r>
        <w:br/>
        <w:t>ſcséjo, ako pak escsé pred teim potrenyom</w:t>
      </w:r>
      <w:r>
        <w:br/>
        <w:t>méſzta szi ne nájdo kak pak pred ſzodezom</w:t>
      </w:r>
      <w:r>
        <w:br/>
        <w:t>i nyega ſzerdom ſztrasnom osztanejo.</w:t>
      </w:r>
    </w:p>
    <w:p w14:paraId="69EEBA9B" w14:textId="433037AC" w:rsidR="00152E8B" w:rsidRDefault="00152E8B" w:rsidP="00152E8B">
      <w:pPr>
        <w:pStyle w:val="teiab"/>
      </w:pPr>
      <w:r>
        <w:br/>
        <w:t>Gda boudo znebész ti Arkangyelje Trobönte piha-</w:t>
      </w:r>
      <w:r>
        <w:br/>
        <w:t>-li nezgovorjeno vnogo</w:t>
      </w:r>
      <w:r w:rsidR="00FA2AD4">
        <w:t xml:space="preserve"> ſeregouv ſcse ſze té genoti,</w:t>
      </w:r>
      <w:r w:rsidR="00FA2AD4">
        <w:br/>
        <w:t>kim navdenye ti prekleczi ſcso na zemlo ſzpadno</w:t>
      </w:r>
    </w:p>
    <w:p w14:paraId="2BD48B5D" w14:textId="3DF203C2" w:rsidR="00FA2AD4" w:rsidRDefault="00FA2AD4" w:rsidP="00152E8B">
      <w:pPr>
        <w:pStyle w:val="teiab"/>
      </w:pPr>
      <w:r>
        <w:br/>
        <w:t>Onda ſzamoga te Dike Kralya boumo vszi</w:t>
      </w:r>
      <w:r>
        <w:br/>
        <w:t>vidili, koga Nebészki Angyelszki Charoſ hvali</w:t>
      </w:r>
      <w:r>
        <w:br/>
        <w:t>ino dicsi, nyemi ti ſzveczi okouli ſztola</w:t>
      </w:r>
      <w:r>
        <w:br/>
        <w:t>boudejo dvorili.</w:t>
      </w:r>
    </w:p>
    <w:p w14:paraId="0886F7C8" w14:textId="74CD21F0" w:rsidR="00FA2AD4" w:rsidRDefault="00FA2AD4" w:rsidP="00152E8B">
      <w:pPr>
        <w:pStyle w:val="teiab"/>
      </w:pPr>
      <w:r>
        <w:br/>
        <w:t>I te kris takoj naprej prineszo ſztov nam</w:t>
      </w:r>
      <w:r>
        <w:br/>
      </w:r>
      <w:r w:rsidRPr="00FA2AD4">
        <w:rPr>
          <w:rStyle w:val="teiunclear"/>
        </w:rPr>
        <w:t>ſrano's</w:t>
      </w:r>
      <w:r>
        <w:t xml:space="preserve"> kervjou, za ſterim teda jezero vnogo</w:t>
      </w:r>
      <w:r>
        <w:br/>
        <w:t>ſzveczov boude islo k ſzo ſze pod nyim Vites</w:t>
      </w:r>
      <w:r>
        <w:br/>
        <w:t>kim talom voiszkávali vörna</w:t>
      </w:r>
    </w:p>
    <w:p w14:paraId="7C9BEE9E" w14:textId="5B444A12" w:rsidR="00FA2AD4" w:rsidRDefault="00FA2AD4" w:rsidP="00152E8B">
      <w:pPr>
        <w:pStyle w:val="teiab"/>
      </w:pPr>
      <w:r>
        <w:br/>
        <w:t>Radűj sze verno vörni Chrisztuſsa videvsi</w:t>
      </w:r>
      <w:r>
        <w:br/>
        <w:t>te ſzvecze, ne vörniczi pak placsocs i joucsics</w:t>
      </w:r>
      <w:r>
        <w:br/>
        <w:t>tergali bou ſzebe kaj po nyih greihi gori ſze</w:t>
      </w:r>
      <w:r>
        <w:br/>
        <w:t>razpel Goszpon Nébe zemle.</w:t>
      </w:r>
    </w:p>
    <w:p w14:paraId="65DA8681" w14:textId="09BC2A8D" w:rsidR="00FA2AD4" w:rsidRDefault="00FA2AD4" w:rsidP="00FA2AD4">
      <w:pPr>
        <w:pStyle w:val="teicatch-word1"/>
      </w:pPr>
      <w:r>
        <w:t>Mi</w:t>
      </w:r>
      <w:r>
        <w:br w:type="page"/>
      </w:r>
    </w:p>
    <w:p w14:paraId="12B91341" w14:textId="574185C4" w:rsidR="00FA2AD4" w:rsidRDefault="00FA2AD4" w:rsidP="00FA2AD4">
      <w:r>
        <w:t>/190/</w:t>
      </w:r>
    </w:p>
    <w:p w14:paraId="07B5A2EC" w14:textId="31A6DCA1" w:rsidR="00FA2AD4" w:rsidRDefault="00FA2AD4" w:rsidP="00FA2AD4">
      <w:pPr>
        <w:pStyle w:val="teifwPageNum"/>
      </w:pPr>
      <w:r>
        <w:t>187.</w:t>
      </w:r>
    </w:p>
    <w:p w14:paraId="696ADDB5" w14:textId="1077FF25" w:rsidR="00FA2AD4" w:rsidRDefault="00FA2AD4" w:rsidP="00FA2AD4">
      <w:pPr>
        <w:pStyle w:val="teiab"/>
      </w:pPr>
      <w:r>
        <w:t>Mi ki ſzo pak nyega raszpili ſzvojimi Roka</w:t>
      </w:r>
      <w:r>
        <w:br/>
        <w:t>mi to drago Teilo na krisno dreivo pribili</w:t>
      </w:r>
      <w:r>
        <w:br/>
        <w:t>szo ſcsavli, boudo vidili Nezgovorjeno veliko der-</w:t>
      </w:r>
      <w:r>
        <w:br/>
        <w:t>-thanye.</w:t>
      </w:r>
    </w:p>
    <w:p w14:paraId="6683EE47" w14:textId="47CF913E" w:rsidR="00FA2AD4" w:rsidRDefault="00FA2AD4" w:rsidP="00FA2AD4">
      <w:pPr>
        <w:pStyle w:val="teiab"/>
      </w:pPr>
      <w:r>
        <w:br/>
        <w:t>Jai vi neszrecsne 'ſalosztne Dűſse kaj odgovo-</w:t>
      </w:r>
      <w:r>
        <w:br/>
        <w:t>-rite, gda vre teliko vnogo gerdoszti pred ocsmi</w:t>
      </w:r>
      <w:r>
        <w:br/>
        <w:t>Vam boude, ſtere na ſzebe zoucsi i voucsi bou-</w:t>
      </w:r>
      <w:r>
        <w:br/>
        <w:t>-dejo tou'sile.</w:t>
      </w:r>
    </w:p>
    <w:p w14:paraId="0103D903" w14:textId="6C1AA033" w:rsidR="00FA2AD4" w:rsidRDefault="00FA2AD4" w:rsidP="00FA2AD4">
      <w:pPr>
        <w:pStyle w:val="teiab"/>
      </w:pPr>
      <w:r>
        <w:br/>
        <w:t>Kim takva ru'sna i vnouga to'sba na ocsi sze</w:t>
      </w:r>
      <w:r>
        <w:br/>
        <w:t>ver'se, koliko vnogo ru'sne gerdoszti vunka</w:t>
      </w:r>
      <w:r>
        <w:br/>
        <w:t>povejo sze, ſtero vsivati terdno i jako vszig-</w:t>
      </w:r>
      <w:r>
        <w:br/>
        <w:t>-dar je ſzkrivaſse.</w:t>
      </w:r>
    </w:p>
    <w:p w14:paraId="5480BC43" w14:textId="0765B5CE" w:rsidR="00FA2AD4" w:rsidRDefault="00FA2AD4" w:rsidP="00FA2AD4">
      <w:pPr>
        <w:pStyle w:val="teiab"/>
      </w:pPr>
      <w:r>
        <w:br/>
      </w:r>
      <w:r w:rsidR="00092CE7">
        <w:t xml:space="preserve">Gda Goszpodin Boug ino Angyelje, </w:t>
      </w:r>
      <w:r w:rsidR="00092CE7" w:rsidRPr="00092CE7">
        <w:rPr>
          <w:rStyle w:val="teiunclear"/>
        </w:rPr>
        <w:t>vsze</w:t>
      </w:r>
      <w:r w:rsidR="00092CE7">
        <w:br/>
        <w:t xml:space="preserve">ſcsou vűn zvejsztiti, nevörni onda med </w:t>
      </w:r>
      <w:r w:rsidR="00092CE7" w:rsidRPr="00092CE7">
        <w:rPr>
          <w:rStyle w:val="teiunclear"/>
        </w:rPr>
        <w:t>proug in</w:t>
      </w:r>
      <w:r w:rsidR="00092CE7">
        <w:br/>
        <w:t>Lűsztvom Mági boudo ſztali neboudo mogli</w:t>
      </w:r>
      <w:r w:rsidR="00092CE7">
        <w:br/>
        <w:t>te veliki ſzram oni tam zakriti.</w:t>
      </w:r>
    </w:p>
    <w:p w14:paraId="63FC5A34" w14:textId="6465D9A4" w:rsidR="00092CE7" w:rsidRDefault="00092CE7" w:rsidP="00FA2AD4">
      <w:pPr>
        <w:pStyle w:val="teiab"/>
      </w:pPr>
      <w:r>
        <w:br/>
        <w:t xml:space="preserve">ſtoda ſeſé teda nevörne Lűdi leipo </w:t>
      </w:r>
      <w:r w:rsidRPr="00092CE7">
        <w:rPr>
          <w:rStyle w:val="teiunclear"/>
        </w:rPr>
        <w:t>veſze</w:t>
      </w:r>
      <w:r>
        <w:br/>
        <w:t xml:space="preserve">liti ali ſtoda ſcsé ſztim Leipim </w:t>
      </w:r>
      <w:r w:rsidRPr="00092CE7">
        <w:rPr>
          <w:rStyle w:val="teiunclear"/>
        </w:rPr>
        <w:t>gvantom</w:t>
      </w:r>
      <w:r>
        <w:br/>
        <w:t xml:space="preserve">nyihov ſzram zakriti, mo od </w:t>
      </w:r>
      <w:r w:rsidRPr="00092CE7">
        <w:rPr>
          <w:rStyle w:val="teiunclear"/>
        </w:rPr>
        <w:t>vnouge ras</w:t>
      </w:r>
      <w:r>
        <w:br/>
        <w:t>ſzramote te odszloboditi.</w:t>
      </w:r>
    </w:p>
    <w:p w14:paraId="325B64A9" w14:textId="7DE962B4" w:rsidR="00092CE7" w:rsidRDefault="00092CE7" w:rsidP="00092CE7">
      <w:pPr>
        <w:pStyle w:val="teicatch-word1"/>
      </w:pPr>
      <w:r>
        <w:t>Oh neſzpametni</w:t>
      </w:r>
      <w:r>
        <w:br w:type="page"/>
      </w:r>
    </w:p>
    <w:p w14:paraId="7D7C990F" w14:textId="4C29BD6E" w:rsidR="00092CE7" w:rsidRDefault="00092CE7" w:rsidP="00092CE7">
      <w:r>
        <w:t>/191/</w:t>
      </w:r>
    </w:p>
    <w:p w14:paraId="7854F13C" w14:textId="713D411A" w:rsidR="00092CE7" w:rsidRDefault="00092CE7" w:rsidP="00092CE7">
      <w:pPr>
        <w:pStyle w:val="teifwPageNum"/>
      </w:pPr>
      <w:r>
        <w:t>188.</w:t>
      </w:r>
    </w:p>
    <w:p w14:paraId="55F76965" w14:textId="0A30246E" w:rsidR="00092CE7" w:rsidRDefault="00092CE7" w:rsidP="00092CE7">
      <w:pPr>
        <w:pStyle w:val="teiab"/>
      </w:pPr>
      <w:r>
        <w:t>Oh neſzpametni ſzveczki gizdavczi Vetto</w:t>
      </w:r>
      <w:r>
        <w:br/>
        <w:t>premiszlite, ki vnougo fele Leipoga gvanta</w:t>
      </w:r>
      <w:r>
        <w:br/>
        <w:t>malom vi der'site, bar szi li teda ſzamo jedno-</w:t>
      </w:r>
      <w:r>
        <w:br/>
        <w:t>-ha Lisztor obdersite.</w:t>
      </w:r>
    </w:p>
    <w:p w14:paraId="73F24CA6" w14:textId="72C395A5" w:rsidR="00092CE7" w:rsidRDefault="00092CE7" w:rsidP="00092CE7">
      <w:pPr>
        <w:pStyle w:val="teiab"/>
      </w:pPr>
      <w:r>
        <w:br/>
        <w:t>Terdno sze bojte ino miszlite kak bi zdaj</w:t>
      </w:r>
      <w:r>
        <w:br/>
        <w:t>vidili, kak gda bou teda vu ſzvetlom ſztolczi</w:t>
      </w:r>
      <w:r>
        <w:br/>
        <w:t>szedel Kraly Nebeszki, ſzerditoszt nyeva boude</w:t>
      </w:r>
      <w:r>
        <w:br/>
        <w:t>mu zvűszt sla kako palaſs osztri.</w:t>
      </w:r>
    </w:p>
    <w:p w14:paraId="5450CFC1" w14:textId="2D0FA90C" w:rsidR="00092CE7" w:rsidRDefault="00092CE7" w:rsidP="00092CE7">
      <w:pPr>
        <w:pStyle w:val="teiab"/>
      </w:pPr>
      <w:r>
        <w:br/>
        <w:t>Gda sze vre ſzkradnya te ſetentia na vaſz</w:t>
      </w:r>
      <w:r>
        <w:br/>
        <w:t>vunka ver'se, od bojaznoszti pocsernej obraſz</w:t>
      </w:r>
      <w:r>
        <w:br/>
        <w:t>i poszehne Licze, ar vam na glavou kak</w:t>
      </w:r>
      <w:r>
        <w:br/>
        <w:t>gronszki kamen vnoga prekleszt ſzpadne.</w:t>
      </w:r>
    </w:p>
    <w:p w14:paraId="4CD4F578" w14:textId="66B4822F" w:rsidR="00092CE7" w:rsidRDefault="00092CE7" w:rsidP="00092CE7">
      <w:pPr>
        <w:pStyle w:val="teiab"/>
      </w:pPr>
      <w:r>
        <w:br/>
      </w:r>
      <w:r w:rsidR="009D70BA">
        <w:t>O Vidite vſzi na vecsni ogyen od Ocza pre</w:t>
      </w:r>
      <w:r w:rsidR="009D70BA">
        <w:br/>
        <w:t>kleczi ſteri je ſzpravlen hűdomi vragi tomi</w:t>
      </w:r>
      <w:r w:rsidR="009D70BA">
        <w:br/>
        <w:t>Luczipheri gde placs ino jocs zobno ſkripa</w:t>
      </w:r>
      <w:r w:rsidR="009D70BA">
        <w:br/>
        <w:t>nye vſzigdar boute Csűli.</w:t>
      </w:r>
    </w:p>
    <w:p w14:paraId="35F33B9D" w14:textId="440BD7C1" w:rsidR="009D70BA" w:rsidRDefault="009D70BA" w:rsidP="00092CE7">
      <w:pPr>
        <w:pStyle w:val="teiab"/>
      </w:pPr>
      <w:r>
        <w:br/>
        <w:t>ſztrahota boude onda velika gda bou ti</w:t>
      </w:r>
      <w:r>
        <w:br/>
        <w:t>preklecsi ſztimi ru'snimi peklenſzki vragmi</w:t>
      </w:r>
      <w:r>
        <w:br/>
        <w:t>vkűper sze Lanczali, ino vu Vecsni</w:t>
      </w:r>
    </w:p>
    <w:p w14:paraId="1560D8B7" w14:textId="482091F7" w:rsidR="009D70BA" w:rsidRDefault="009D70BA" w:rsidP="009D70BA">
      <w:pPr>
        <w:pStyle w:val="teicatch-word1"/>
      </w:pPr>
      <w:r>
        <w:t>veliki</w:t>
      </w:r>
      <w:r>
        <w:br w:type="page"/>
      </w:r>
    </w:p>
    <w:p w14:paraId="248C8913" w14:textId="14EEBF1C" w:rsidR="009D70BA" w:rsidRDefault="009D70BA" w:rsidP="009D70BA">
      <w:r>
        <w:t>/192/</w:t>
      </w:r>
    </w:p>
    <w:p w14:paraId="2626443B" w14:textId="57EC3DAE" w:rsidR="009D70BA" w:rsidRDefault="009D70BA" w:rsidP="009D70BA">
      <w:pPr>
        <w:pStyle w:val="teifwPageNum"/>
      </w:pPr>
      <w:r>
        <w:t>189.</w:t>
      </w:r>
    </w:p>
    <w:p w14:paraId="1D0725A3" w14:textId="204E5B53" w:rsidR="009D70BA" w:rsidRDefault="009D70BA" w:rsidP="009D70BA">
      <w:pPr>
        <w:pStyle w:val="teiab"/>
      </w:pPr>
      <w:r>
        <w:t>Veliki mokaj zvezani goreli.</w:t>
      </w:r>
    </w:p>
    <w:p w14:paraId="791235D9" w14:textId="5D23E713" w:rsidR="009D70BA" w:rsidRDefault="009D70BA" w:rsidP="009D70BA">
      <w:pPr>
        <w:pStyle w:val="teiab"/>
      </w:pPr>
      <w:r>
        <w:br/>
        <w:t>Toliko zmo'sne ino preleipe velike Goszpode,</w:t>
      </w:r>
      <w:r>
        <w:br/>
        <w:t>ravno koliko vu tom Goszposztitvi ne ſzramne Divoj</w:t>
      </w:r>
      <w:r>
        <w:br/>
        <w:t>ke ſtere v'sivoti ſztim drágim Gyűngyom Czifrale</w:t>
      </w:r>
      <w:r>
        <w:br/>
        <w:t>ſzo ſzebé.</w:t>
      </w:r>
    </w:p>
    <w:p w14:paraId="45649F51" w14:textId="00FB6133" w:rsidR="009D70BA" w:rsidRDefault="009D70BA" w:rsidP="009D70BA">
      <w:pPr>
        <w:pStyle w:val="teiab"/>
      </w:pPr>
      <w:r>
        <w:br/>
        <w:t>Jaj ſtoda recse rezi plakanya nyihovo potre</w:t>
      </w:r>
      <w:r>
        <w:br/>
        <w:t xml:space="preserve">nye, i </w:t>
      </w:r>
      <w:r w:rsidR="00097035">
        <w:t>ſtoda miszli rezi plakanya na pekell</w:t>
      </w:r>
      <w:r w:rsidR="00097035">
        <w:br/>
        <w:t>ſzpadnenye, ali ſto ſzterpi brezi plakanya na</w:t>
      </w:r>
      <w:r w:rsidR="00097035">
        <w:br/>
        <w:t>pekel ſzpadnenye.</w:t>
      </w:r>
    </w:p>
    <w:p w14:paraId="46CC82CC" w14:textId="7E8DE023" w:rsidR="00097035" w:rsidRDefault="00097035" w:rsidP="009D70BA">
      <w:pPr>
        <w:pStyle w:val="teiab"/>
      </w:pPr>
      <w:r>
        <w:br/>
        <w:t>Gde escse ſzveti Angyelje boudo ſalost</w:t>
      </w:r>
      <w:r>
        <w:br/>
        <w:t>no plakali, ar vnouge Dűſse za vol potre</w:t>
      </w:r>
      <w:r>
        <w:br/>
        <w:t>nya ne boudo ladali kako prophejtje ſztogo</w:t>
      </w:r>
      <w:r>
        <w:br/>
        <w:t>'ſaloszno jeszo popiſzali.</w:t>
      </w:r>
    </w:p>
    <w:p w14:paraId="23DC99F9" w14:textId="7AB722DD" w:rsidR="00097035" w:rsidRDefault="00097035" w:rsidP="009D70BA">
      <w:pPr>
        <w:pStyle w:val="teiab"/>
      </w:pPr>
      <w:r>
        <w:br/>
        <w:t>Oh nágle ſzmerti nyé necsemurnoszi ſto</w:t>
      </w:r>
      <w:r>
        <w:br/>
        <w:t>more zgrűntati, vnogo plakanya ſaloszno</w:t>
      </w:r>
      <w:r>
        <w:br/>
        <w:t>ſztalnoszt ſto more prijeti, komu zacsetka</w:t>
      </w:r>
      <w:r w:rsidR="00DA6142">
        <w:br/>
        <w:t>ni koncza niscse nigdar nemre znati.</w:t>
      </w:r>
    </w:p>
    <w:p w14:paraId="5EC179E9" w14:textId="21B19480" w:rsidR="00DA6142" w:rsidRDefault="00DA6142" w:rsidP="009D70BA">
      <w:pPr>
        <w:pStyle w:val="teiab"/>
      </w:pPr>
      <w:r>
        <w:br/>
        <w:t>Presztraſsite ſze oh vi greiſsniczi ki</w:t>
      </w:r>
    </w:p>
    <w:p w14:paraId="349AB1AA" w14:textId="6476CB83" w:rsidR="00DA6142" w:rsidRDefault="00DA6142" w:rsidP="00DA6142">
      <w:pPr>
        <w:pStyle w:val="teicatch-word1"/>
      </w:pPr>
      <w:r>
        <w:t>veta</w:t>
      </w:r>
      <w:r>
        <w:br w:type="page"/>
      </w:r>
    </w:p>
    <w:p w14:paraId="3C6A4704" w14:textId="2A7316CF" w:rsidR="00DA6142" w:rsidRDefault="00DA6142" w:rsidP="00DA6142">
      <w:r>
        <w:t>/193/</w:t>
      </w:r>
    </w:p>
    <w:p w14:paraId="1C3ECF8E" w14:textId="3251B6B0" w:rsidR="00DA6142" w:rsidRDefault="00DA6142" w:rsidP="00DA6142">
      <w:pPr>
        <w:pStyle w:val="teifwPageNum"/>
      </w:pPr>
      <w:r>
        <w:t>190.</w:t>
      </w:r>
    </w:p>
    <w:p w14:paraId="03DA5994" w14:textId="5051F036" w:rsidR="00DA6142" w:rsidRDefault="00DA6142" w:rsidP="00DA6142">
      <w:pPr>
        <w:pStyle w:val="teiab"/>
      </w:pPr>
      <w:r>
        <w:t>veta Csűjete ino ſinyekov ſzkvarjenya bre</w:t>
      </w:r>
      <w:r>
        <w:br/>
        <w:t>men doli vi verzite i Krisztuſsovo Leipo</w:t>
      </w:r>
      <w:r>
        <w:br/>
        <w:t>priſsesztje veſelo Csakajte.</w:t>
      </w:r>
    </w:p>
    <w:p w14:paraId="72792C65" w14:textId="55DCE5FC" w:rsidR="00DA6142" w:rsidRDefault="00DA6142" w:rsidP="00DA6142">
      <w:pPr>
        <w:pStyle w:val="teiab"/>
      </w:pPr>
      <w:r>
        <w:br/>
        <w:t>Oszloboudi naſz zmo'sni Goszpon Boug od te</w:t>
      </w:r>
      <w:r>
        <w:br/>
        <w:t xml:space="preserve">pogibeli i potvem ſzini od vnougi </w:t>
      </w:r>
      <w:r w:rsidR="002E65C1">
        <w:t>naſsi grei</w:t>
      </w:r>
      <w:r w:rsidR="002E65C1">
        <w:br/>
        <w:t>hov naſz obaruj da nasz tva ſzveta zmosnoszt</w:t>
      </w:r>
      <w:r w:rsidR="002E65C1">
        <w:br/>
        <w:t>ne verse na Ogyen preklenszki Amen</w:t>
      </w:r>
      <w:r w:rsidR="002E65C1" w:rsidRPr="002E65C1">
        <w:rPr>
          <w:rStyle w:val="teiunclear"/>
        </w:rPr>
        <w:t>&amp;</w:t>
      </w:r>
    </w:p>
    <w:p w14:paraId="166FE65E" w14:textId="5DE55440" w:rsidR="002E65C1" w:rsidRDefault="002E65C1" w:rsidP="00DA6142">
      <w:pPr>
        <w:pStyle w:val="teiab"/>
      </w:pPr>
    </w:p>
    <w:p w14:paraId="41DE0C9E" w14:textId="7214AE08" w:rsidR="002E65C1" w:rsidRDefault="002E65C1" w:rsidP="002E65C1">
      <w:pPr>
        <w:pStyle w:val="Naslov1"/>
      </w:pPr>
      <w:r>
        <w:t xml:space="preserve">Peszen na ſzveto Noucs prva </w:t>
      </w:r>
      <w:r w:rsidRPr="002E65C1">
        <w:rPr>
          <w:rStyle w:val="teiunclear"/>
        </w:rPr>
        <w:t>&amp;</w:t>
      </w:r>
    </w:p>
    <w:p w14:paraId="1E65666A" w14:textId="3316AD93" w:rsidR="002E65C1" w:rsidRDefault="002E65C1" w:rsidP="002E65C1"/>
    <w:p w14:paraId="080DBBAB" w14:textId="5CC8E43E" w:rsidR="002E65C1" w:rsidRDefault="002E65C1" w:rsidP="002E65C1">
      <w:pPr>
        <w:pStyle w:val="teiab"/>
      </w:pPr>
      <w:r>
        <w:t>Znebesz poszlűſsaite veliki glasz</w:t>
      </w:r>
      <w:r>
        <w:br/>
        <w:t>ſztarih ino mladi koteroga po</w:t>
      </w:r>
      <w:r>
        <w:br/>
        <w:t>vem vam na zvelicsanye neboite sze.</w:t>
      </w:r>
    </w:p>
    <w:p w14:paraId="21E8F72A" w14:textId="56B3C088" w:rsidR="002E65C1" w:rsidRDefault="002E65C1" w:rsidP="002E65C1">
      <w:pPr>
        <w:pStyle w:val="teiab"/>
      </w:pPr>
      <w:r>
        <w:br/>
        <w:t>Bosi ſzveti ſzin zviſzouki Nebesz z Jouse</w:t>
      </w:r>
      <w:r>
        <w:br/>
        <w:t>va korenya na ſze je zell Teilo, od Deive</w:t>
      </w:r>
      <w:r>
        <w:br/>
        <w:t>sze roudil ovo noucs vam:</w:t>
      </w:r>
    </w:p>
    <w:p w14:paraId="48EE0822" w14:textId="16141B5C" w:rsidR="002E65C1" w:rsidRDefault="002E65C1" w:rsidP="002E65C1">
      <w:pPr>
        <w:pStyle w:val="teiab"/>
      </w:pPr>
      <w:r>
        <w:br/>
        <w:t xml:space="preserve">Nyega </w:t>
      </w:r>
      <w:r w:rsidRPr="002E65C1">
        <w:rPr>
          <w:rStyle w:val="teipersName"/>
        </w:rPr>
        <w:t>Maria</w:t>
      </w:r>
      <w:r>
        <w:t xml:space="preserve"> draga Mati, vplenicze povila</w:t>
      </w:r>
      <w:r>
        <w:br/>
        <w:t>polosiga vjaszli vu ne Csiszto ſtalo Krala</w:t>
      </w:r>
      <w:r>
        <w:br/>
        <w:t>zmosna.</w:t>
      </w:r>
    </w:p>
    <w:p w14:paraId="1C6A59B0" w14:textId="3DE8E410" w:rsidR="002E65C1" w:rsidRDefault="002E65C1" w:rsidP="002E65C1">
      <w:pPr>
        <w:pStyle w:val="teiab"/>
      </w:pPr>
      <w:r>
        <w:br/>
        <w:t>Koga je vol oszel pridihavajoucs</w:t>
      </w:r>
    </w:p>
    <w:p w14:paraId="2A82027F" w14:textId="24E64B23" w:rsidR="002E65C1" w:rsidRDefault="002E65C1" w:rsidP="002E65C1">
      <w:pPr>
        <w:pStyle w:val="teicatch-word1"/>
      </w:pPr>
      <w:r>
        <w:t>ſzpoznavsi</w:t>
      </w:r>
      <w:r>
        <w:br w:type="page"/>
      </w:r>
    </w:p>
    <w:p w14:paraId="31DD40A1" w14:textId="7C30325A" w:rsidR="002E65C1" w:rsidRDefault="002E65C1" w:rsidP="002E65C1">
      <w:r>
        <w:t>/194/</w:t>
      </w:r>
    </w:p>
    <w:p w14:paraId="60089211" w14:textId="79332F65" w:rsidR="002E65C1" w:rsidRDefault="002E65C1" w:rsidP="002E65C1">
      <w:pPr>
        <w:pStyle w:val="teifwPageNum"/>
      </w:pPr>
      <w:r>
        <w:t>191.</w:t>
      </w:r>
    </w:p>
    <w:p w14:paraId="3BAE3585" w14:textId="1C7C2EAF" w:rsidR="002E65C1" w:rsidRDefault="002E65C1" w:rsidP="002E65C1">
      <w:pPr>
        <w:pStyle w:val="teiab"/>
      </w:pPr>
      <w:r>
        <w:t>ſzpoznavsi Goszpoda i od mraza Csuvaſse</w:t>
      </w:r>
      <w:r>
        <w:br/>
        <w:t>ga Leipo, ſzvojom ſzappom.</w:t>
      </w:r>
    </w:p>
    <w:p w14:paraId="6317BC99" w14:textId="02D54AC2" w:rsidR="002E65C1" w:rsidRDefault="002E65C1" w:rsidP="002E65C1">
      <w:pPr>
        <w:pStyle w:val="teiab"/>
      </w:pPr>
      <w:r>
        <w:br/>
        <w:t>Ino nyemu Leipo popeivajo, Nebeszki ſere</w:t>
      </w:r>
      <w:r>
        <w:br/>
        <w:t>zje, Dika vu viſzini, mer boidi na zemli</w:t>
      </w:r>
      <w:r>
        <w:br/>
        <w:t>vszakim Lűdem.</w:t>
      </w:r>
    </w:p>
    <w:p w14:paraId="7251BF62" w14:textId="65300323" w:rsidR="002E65C1" w:rsidRDefault="002E65C1" w:rsidP="002E65C1">
      <w:pPr>
        <w:pStyle w:val="teiab"/>
      </w:pPr>
      <w:r>
        <w:br/>
        <w:t>Radűj sze ino ſze veſzeli, vezdaj moja</w:t>
      </w:r>
      <w:r>
        <w:br/>
        <w:t>Dűſsa v Nébi ſzo razglaszne zveizde ſzo veſze</w:t>
      </w:r>
      <w:r>
        <w:br/>
        <w:t>le vu Nebeszaj.</w:t>
      </w:r>
    </w:p>
    <w:p w14:paraId="7DF530F9" w14:textId="4476C581" w:rsidR="002E65C1" w:rsidRDefault="002E65C1" w:rsidP="002E65C1">
      <w:pPr>
        <w:pStyle w:val="teiab"/>
      </w:pPr>
      <w:r>
        <w:br/>
        <w:t>Za greisna Csleka ta ſzvetloszt posztal je</w:t>
      </w:r>
      <w:r>
        <w:br/>
        <w:t>gor 'ſitka zato Diko hvalo postenye Csini</w:t>
      </w:r>
      <w:r>
        <w:br/>
        <w:t>mo nyemu Amen &amp;</w:t>
      </w:r>
    </w:p>
    <w:p w14:paraId="61079CD0" w14:textId="77777777" w:rsidR="002E65C1" w:rsidRDefault="002E65C1" w:rsidP="002E65C1">
      <w:pPr>
        <w:pStyle w:val="teiab"/>
      </w:pPr>
    </w:p>
    <w:p w14:paraId="41337930" w14:textId="7C17C032" w:rsidR="002E65C1" w:rsidRPr="002E65C1" w:rsidRDefault="002E65C1" w:rsidP="002E65C1">
      <w:pPr>
        <w:pStyle w:val="teiab"/>
        <w:rPr>
          <w:rStyle w:val="teiunclear"/>
        </w:rPr>
      </w:pPr>
      <w:r w:rsidRPr="002E65C1">
        <w:rPr>
          <w:rStyle w:val="teiunclear"/>
        </w:rPr>
        <w:t>Alia ibiden die endu od zaturo</w:t>
      </w:r>
      <w:r w:rsidRPr="002E65C1">
        <w:rPr>
          <w:rStyle w:val="teiunclear"/>
        </w:rPr>
        <w:br/>
        <w:t>znesesz Angyel &amp;</w:t>
      </w:r>
    </w:p>
    <w:p w14:paraId="36354496" w14:textId="3495033D" w:rsidR="002E65C1" w:rsidRDefault="002E65C1" w:rsidP="002E65C1">
      <w:pPr>
        <w:pStyle w:val="teiab"/>
      </w:pPr>
    </w:p>
    <w:p w14:paraId="53A9FF58" w14:textId="55C625B5" w:rsidR="00A8252E" w:rsidRDefault="002E65C1" w:rsidP="002E65C1">
      <w:pPr>
        <w:pStyle w:val="teiab"/>
        <w:rPr>
          <w:rStyle w:val="teiunclear"/>
        </w:rPr>
      </w:pPr>
      <w:r>
        <w:t>Glaszovje</w:t>
      </w:r>
      <w:r w:rsidR="00A8252E">
        <w:t xml:space="preserve"> ſzo na Nebeſzaj redi</w:t>
      </w:r>
      <w:r w:rsidR="00A8252E">
        <w:br/>
        <w:t>kimi peszmami ſion ino zveru</w:t>
      </w:r>
      <w:r w:rsidR="00A8252E">
        <w:br/>
        <w:t>vanyom, porodil ſze je ſzin ſzvete</w:t>
      </w:r>
      <w:r w:rsidR="00A8252E">
        <w:br/>
      </w:r>
      <w:r w:rsidR="00A8252E" w:rsidRPr="00A8252E">
        <w:rPr>
          <w:rStyle w:val="teipersName"/>
        </w:rPr>
        <w:t>Maria</w:t>
      </w:r>
      <w:r w:rsidR="00A8252E">
        <w:t>. Jeszt napunyeno kaje po</w:t>
      </w:r>
      <w:r w:rsidR="00A8252E">
        <w:br/>
        <w:t xml:space="preserve">veidal </w:t>
      </w:r>
      <w:r w:rsidR="00A8252E" w:rsidRPr="00A8252E">
        <w:rPr>
          <w:rStyle w:val="teipersName"/>
        </w:rPr>
        <w:t>Gabriël</w:t>
      </w:r>
      <w:r w:rsidR="00A8252E">
        <w:t>, radűjmo ſze, veſzel</w:t>
      </w:r>
      <w:r w:rsidR="00A8252E">
        <w:rPr>
          <w:rStyle w:val="teiunclear"/>
        </w:rPr>
        <w:t xml:space="preserve">ma </w:t>
      </w:r>
      <w:r w:rsidR="00A8252E" w:rsidRPr="00A8252E">
        <w:rPr>
          <w:rStyle w:val="teiunclear"/>
        </w:rPr>
        <w:t>ſzi</w:t>
      </w:r>
      <w:r w:rsidR="00A8252E">
        <w:br/>
        <w:t>Deiva Bouga porodila, Esaja</w:t>
      </w:r>
      <w:r w:rsidR="00A8252E" w:rsidRPr="00A8252E">
        <w:rPr>
          <w:rStyle w:val="teiunclear"/>
        </w:rPr>
        <w:t xml:space="preserve"> ſiha</w:t>
      </w:r>
      <w:r w:rsidR="00A8252E">
        <w:rPr>
          <w:rStyle w:val="teiunclear"/>
        </w:rPr>
        <w:br w:type="page"/>
      </w:r>
    </w:p>
    <w:p w14:paraId="3CD93FAA" w14:textId="5C4C5382" w:rsidR="002E65C1" w:rsidRDefault="00A8252E" w:rsidP="00A8252E">
      <w:r>
        <w:t>/195/</w:t>
      </w:r>
    </w:p>
    <w:p w14:paraId="772C9397" w14:textId="55667857" w:rsidR="00A8252E" w:rsidRDefault="00A8252E" w:rsidP="00A8252E">
      <w:pPr>
        <w:pStyle w:val="teifwPageNum"/>
      </w:pPr>
      <w:r>
        <w:t>192.</w:t>
      </w:r>
    </w:p>
    <w:p w14:paraId="572374ED" w14:textId="0C5BCC2F" w:rsidR="00A8252E" w:rsidRDefault="00A8252E" w:rsidP="00A8252E">
      <w:pPr>
        <w:pStyle w:val="teiab"/>
      </w:pPr>
      <w:r>
        <w:t>preczveteila ar je tako Bosja miloszt</w:t>
      </w:r>
      <w:r>
        <w:br/>
        <w:t>hotejla, ki sze je roudil vszemu ſzvejtu,</w:t>
      </w:r>
      <w:r>
        <w:br/>
        <w:t>vszemu ſzvejtu na zvelicsanye Krály Ne</w:t>
      </w:r>
      <w:r>
        <w:br/>
        <w:t>beſzki vszega ſzveita, vſzega ſzveita,</w:t>
      </w:r>
      <w:r>
        <w:br/>
        <w:t>ſztvoritel.</w:t>
      </w:r>
    </w:p>
    <w:p w14:paraId="38B4DD2C" w14:textId="0D95C05F" w:rsidR="00A8252E" w:rsidRDefault="00A8252E" w:rsidP="00A8252E">
      <w:pPr>
        <w:pStyle w:val="teiab"/>
      </w:pPr>
    </w:p>
    <w:p w14:paraId="4501B8C1" w14:textId="637896DC" w:rsidR="00A8252E" w:rsidRDefault="00A8252E" w:rsidP="00A8252E">
      <w:pPr>
        <w:pStyle w:val="Naslov1"/>
      </w:pPr>
      <w:r>
        <w:t>i tak na dale &amp;</w:t>
      </w:r>
    </w:p>
    <w:p w14:paraId="24405E26" w14:textId="5468A4AE" w:rsidR="00A8252E" w:rsidRDefault="00A8252E" w:rsidP="00A8252E"/>
    <w:p w14:paraId="4D828EFC" w14:textId="6A6926F0" w:rsidR="00A8252E" w:rsidRDefault="00A8252E" w:rsidP="00A8252E">
      <w:pPr>
        <w:pStyle w:val="teiab"/>
      </w:pPr>
      <w:r>
        <w:t>Lűsztvo hvali Goszpodina, ſztvoritela</w:t>
      </w:r>
      <w:r>
        <w:br/>
        <w:t>vszega ſzveita, od meinitela vszej greihov</w:t>
      </w:r>
      <w:r>
        <w:br/>
        <w:t>porodil sze je. &amp;</w:t>
      </w:r>
    </w:p>
    <w:p w14:paraId="5F07A3D2" w14:textId="1BF38913" w:rsidR="00A8252E" w:rsidRDefault="00A8252E" w:rsidP="00A8252E">
      <w:pPr>
        <w:pStyle w:val="teiab"/>
        <w:rPr>
          <w:rStyle w:val="teiunclear"/>
        </w:rPr>
      </w:pPr>
      <w:r>
        <w:br/>
        <w:t>Ime Bosje veliko je Jezus Krisztus zveli</w:t>
      </w:r>
      <w:r>
        <w:br/>
        <w:t xml:space="preserve">csitel Koga je zveiſztil </w:t>
      </w:r>
      <w:r w:rsidRPr="00A8252E">
        <w:rPr>
          <w:rStyle w:val="teipersName"/>
        </w:rPr>
        <w:t>Gabriel</w:t>
      </w:r>
      <w:r>
        <w:t>, porodil</w:t>
      </w:r>
      <w:r>
        <w:br/>
        <w:t xml:space="preserve">sze je ſzin ſz. </w:t>
      </w:r>
      <w:r w:rsidRPr="00A8252E">
        <w:rPr>
          <w:rStyle w:val="teipersName"/>
        </w:rPr>
        <w:t>Mariee</w:t>
      </w:r>
      <w:r>
        <w:t xml:space="preserve"> </w:t>
      </w:r>
      <w:r w:rsidRPr="00A8252E">
        <w:rPr>
          <w:rStyle w:val="teiunclear"/>
        </w:rPr>
        <w:t>Jest &amp;</w:t>
      </w:r>
    </w:p>
    <w:p w14:paraId="68DE6262" w14:textId="6D3794E1" w:rsidR="00A8252E" w:rsidRDefault="00A8252E" w:rsidP="00A8252E">
      <w:pPr>
        <w:pStyle w:val="teiab"/>
      </w:pPr>
      <w:r>
        <w:rPr>
          <w:rStyle w:val="teiunclear"/>
        </w:rPr>
        <w:br/>
      </w:r>
      <w:r>
        <w:t>Poroudil ſze je zvelicsitel Koga je</w:t>
      </w:r>
      <w:r>
        <w:br/>
        <w:t xml:space="preserve">zveiſztil Gabriel ſvetok nam je </w:t>
      </w:r>
      <w:r w:rsidRPr="007B13D6">
        <w:rPr>
          <w:rStyle w:val="teipersName"/>
        </w:rPr>
        <w:t>Ezekial</w:t>
      </w:r>
      <w:r>
        <w:br/>
        <w:t>porodil ſze je ſzin ſv. M. Jest</w:t>
      </w:r>
    </w:p>
    <w:p w14:paraId="0857755A" w14:textId="594D6BBB" w:rsidR="00A8252E" w:rsidRDefault="00A8252E" w:rsidP="00A8252E">
      <w:pPr>
        <w:pStyle w:val="teiab"/>
      </w:pPr>
      <w:r>
        <w:br/>
        <w:t xml:space="preserve">Deczu Deneſz </w:t>
      </w:r>
      <w:r w:rsidR="007B13D6">
        <w:t>ſzpravlajte ſze, Bosjemi</w:t>
      </w:r>
      <w:r w:rsidR="007B13D6">
        <w:br/>
        <w:t>ſzini ſzlűsite, z Csisztim mu glaszom reczite,</w:t>
      </w:r>
      <w:r w:rsidR="007B13D6">
        <w:br/>
        <w:t>porodil ſze je szin ſzvete M. Jest &amp;</w:t>
      </w:r>
    </w:p>
    <w:p w14:paraId="0A2ABA0E" w14:textId="7FC722F3" w:rsidR="007B13D6" w:rsidRDefault="007B13D6" w:rsidP="00A8252E">
      <w:pPr>
        <w:pStyle w:val="teiab"/>
      </w:pPr>
      <w:r>
        <w:br/>
        <w:t>Ki Kraluje na Nebeszaj pride ovcze</w:t>
      </w:r>
    </w:p>
    <w:p w14:paraId="1594D3D8" w14:textId="78C8FC33" w:rsidR="007B13D6" w:rsidRDefault="007B13D6" w:rsidP="007B13D6">
      <w:pPr>
        <w:pStyle w:val="teicatch-word1"/>
      </w:pPr>
      <w:r>
        <w:t>iszkati</w:t>
      </w:r>
      <w:r>
        <w:br w:type="page"/>
      </w:r>
    </w:p>
    <w:p w14:paraId="51803A78" w14:textId="554CFB62" w:rsidR="007B13D6" w:rsidRDefault="007B13D6" w:rsidP="007B13D6">
      <w:r>
        <w:t>/196/</w:t>
      </w:r>
    </w:p>
    <w:p w14:paraId="0554C21C" w14:textId="1E2AB589" w:rsidR="007B13D6" w:rsidRDefault="007B13D6" w:rsidP="007B13D6">
      <w:pPr>
        <w:pStyle w:val="teifwPageNum"/>
      </w:pPr>
      <w:r>
        <w:t>193.</w:t>
      </w:r>
    </w:p>
    <w:p w14:paraId="678311D3" w14:textId="7D6F5F0E" w:rsidR="007B13D6" w:rsidRDefault="007B13D6" w:rsidP="007B13D6">
      <w:pPr>
        <w:pStyle w:val="teiab"/>
      </w:pPr>
      <w:r>
        <w:t>iszkati ni edne nescse zgűbiti porodil ſze &amp;</w:t>
      </w:r>
    </w:p>
    <w:p w14:paraId="349E9EE9" w14:textId="01DD444A" w:rsidR="007B13D6" w:rsidRDefault="007B13D6" w:rsidP="007B13D6">
      <w:pPr>
        <w:pStyle w:val="teiab"/>
      </w:pPr>
      <w:r>
        <w:br/>
        <w:t>Zato naſse ſzpeivanye vezdaj ino Veszelje</w:t>
      </w:r>
      <w:r>
        <w:br/>
        <w:t xml:space="preserve">za Dacsiczo porodjenye porodil ſze je ſzin </w:t>
      </w:r>
      <w:r w:rsidRPr="007B13D6">
        <w:rPr>
          <w:rStyle w:val="teiunclear"/>
        </w:rPr>
        <w:t>Ma&amp;</w:t>
      </w:r>
      <w:r>
        <w:br/>
        <w:t>Amen&amp;</w:t>
      </w:r>
    </w:p>
    <w:p w14:paraId="20918D0C" w14:textId="0ADCC7C0" w:rsidR="007B13D6" w:rsidRDefault="007B13D6" w:rsidP="007B13D6">
      <w:pPr>
        <w:pStyle w:val="teiab"/>
      </w:pPr>
    </w:p>
    <w:p w14:paraId="52E7D8AE" w14:textId="59D8A8AA" w:rsidR="007B13D6" w:rsidRDefault="007B13D6" w:rsidP="007B13D6">
      <w:pPr>
        <w:pStyle w:val="Naslov1"/>
      </w:pPr>
      <w:r>
        <w:t>Introitus in noute Mativitatis</w:t>
      </w:r>
      <w:r>
        <w:br/>
        <w:t>Dni Nostri I. Xti &amp;</w:t>
      </w:r>
    </w:p>
    <w:p w14:paraId="67CB6F3A" w14:textId="0276EC60" w:rsidR="007B13D6" w:rsidRDefault="007B13D6" w:rsidP="007B13D6"/>
    <w:p w14:paraId="2756CC5C" w14:textId="6843B042" w:rsidR="007B13D6" w:rsidRDefault="007B13D6" w:rsidP="007B13D6">
      <w:pPr>
        <w:pStyle w:val="teiab"/>
      </w:pPr>
      <w:r>
        <w:t xml:space="preserve">Vu </w:t>
      </w:r>
      <w:r w:rsidRPr="007B13D6">
        <w:rPr>
          <w:rStyle w:val="teipersName"/>
        </w:rPr>
        <w:t>Davidovom</w:t>
      </w:r>
      <w:r>
        <w:t xml:space="preserve"> Váraſsi rodil ſze</w:t>
      </w:r>
      <w:r>
        <w:br/>
        <w:t xml:space="preserve">v </w:t>
      </w:r>
      <w:r w:rsidRPr="007B13D6">
        <w:rPr>
          <w:rStyle w:val="teiplaceName"/>
        </w:rPr>
        <w:t>Betlehemi</w:t>
      </w:r>
      <w:r>
        <w:t xml:space="preserve"> naſs ſztvoritel pravi</w:t>
      </w:r>
      <w:r>
        <w:br/>
        <w:t>pasztér da sze hvuli hvali ſzveta</w:t>
      </w:r>
      <w:r>
        <w:br/>
        <w:t>Troisztvo.</w:t>
      </w:r>
    </w:p>
    <w:p w14:paraId="07CDB370" w14:textId="728AC96C" w:rsidR="007B13D6" w:rsidRDefault="007B13D6" w:rsidP="007B13D6">
      <w:pPr>
        <w:pStyle w:val="teiab"/>
      </w:pPr>
      <w:r>
        <w:br/>
        <w:t>Od Csiſzte Deive je rodjen ar je bil</w:t>
      </w:r>
      <w:r>
        <w:br/>
        <w:t>na zveiscsen da bi on bil nas odkűpitel</w:t>
      </w:r>
      <w:r>
        <w:br/>
        <w:t>da ſze hvali hvali ſzveto Troisztvo.</w:t>
      </w:r>
    </w:p>
    <w:p w14:paraId="515E1DA8" w14:textId="3FD24007" w:rsidR="007B13D6" w:rsidRDefault="007B13D6" w:rsidP="007B13D6">
      <w:pPr>
        <w:pStyle w:val="teiab"/>
      </w:pPr>
      <w:r>
        <w:br/>
        <w:t>ſe prouti oblaszti vrajsoj brez greihov rou</w:t>
      </w:r>
      <w:r>
        <w:br/>
        <w:t>dil ſze Cslovejsztvo na ſze obleikel da bi</w:t>
      </w:r>
      <w:r>
        <w:br/>
        <w:t>aldűval za naſz on bil ſze.</w:t>
      </w:r>
    </w:p>
    <w:p w14:paraId="7FEF2EEC" w14:textId="0311C632" w:rsidR="00BD29D6" w:rsidRDefault="007B13D6" w:rsidP="007B13D6">
      <w:pPr>
        <w:pStyle w:val="teiab"/>
      </w:pPr>
      <w:r>
        <w:br/>
        <w:t xml:space="preserve">Ci gli Lesi v Teiszni Jaſzlaj na </w:t>
      </w:r>
      <w:r w:rsidR="00BD29D6">
        <w:t>mer</w:t>
      </w:r>
      <w:r w:rsidR="00BD29D6">
        <w:br/>
        <w:t>zloj poszteli ali moucs vsebi jma ar ga</w:t>
      </w:r>
      <w:r w:rsidR="00BD29D6">
        <w:br/>
        <w:t xml:space="preserve">na devſzejmi ſztvarni </w:t>
      </w:r>
      <w:r w:rsidR="00BD29D6" w:rsidRPr="00BD29D6">
        <w:rPr>
          <w:rStyle w:val="teiunclear"/>
        </w:rPr>
        <w:t>adue</w:t>
      </w:r>
      <w:r w:rsidR="00BD29D6">
        <w:br w:type="page"/>
      </w:r>
    </w:p>
    <w:p w14:paraId="5BED28B4" w14:textId="3C9CD30E" w:rsidR="007B13D6" w:rsidRDefault="00BD29D6" w:rsidP="00BD29D6">
      <w:r>
        <w:t>/197/</w:t>
      </w:r>
    </w:p>
    <w:p w14:paraId="6759A6D0" w14:textId="261717B6" w:rsidR="00BD29D6" w:rsidRDefault="00BD29D6" w:rsidP="00BD29D6">
      <w:pPr>
        <w:pStyle w:val="teifwPageNum"/>
      </w:pPr>
      <w:r>
        <w:t>194.</w:t>
      </w:r>
    </w:p>
    <w:p w14:paraId="5EF575DC" w14:textId="7D13AC99" w:rsidR="00BD29D6" w:rsidRDefault="00BD29D6" w:rsidP="00BD29D6">
      <w:pPr>
        <w:pStyle w:val="teiab"/>
      </w:pPr>
      <w:r>
        <w:t>'ſidovje szo ga zavergli konczuvmi</w:t>
      </w:r>
      <w:r>
        <w:br/>
        <w:t>vmourili, ar je on bil oni Goszpon, ki nasz</w:t>
      </w:r>
      <w:r>
        <w:br/>
        <w:t>zmiril ſzvojim Oczom Bougom.</w:t>
      </w:r>
    </w:p>
    <w:p w14:paraId="76D16E80" w14:textId="4E8D6EA9" w:rsidR="00BD29D6" w:rsidRDefault="00BD29D6" w:rsidP="00BD29D6">
      <w:pPr>
        <w:pStyle w:val="teiab"/>
      </w:pPr>
      <w:r>
        <w:br/>
        <w:t>Zdaleka moudri dojdoſse nyega darűvaſse</w:t>
      </w:r>
      <w:r>
        <w:br/>
        <w:t>zlátom Temján ino zmirhom, zvadlűvanyom</w:t>
      </w:r>
      <w:r>
        <w:br/>
        <w:t>ino z Molitvami.</w:t>
      </w:r>
    </w:p>
    <w:p w14:paraId="22DB208A" w14:textId="2CB04256" w:rsidR="00BD29D6" w:rsidRDefault="00BD29D6" w:rsidP="00BD29D6">
      <w:pPr>
        <w:pStyle w:val="teiab"/>
      </w:pPr>
      <w:r>
        <w:br/>
        <w:t>Dabi volel pri ſzvem Oczi, za ſzve ſzini</w:t>
      </w:r>
      <w:r>
        <w:br/>
        <w:t>dráge, i vu Orſagi Nebeſzkom, korounil bi naſz</w:t>
      </w:r>
      <w:r>
        <w:br/>
        <w:t>ſzvojom korounom.</w:t>
      </w:r>
    </w:p>
    <w:p w14:paraId="00ED9D89" w14:textId="0816E16C" w:rsidR="00BD29D6" w:rsidRDefault="00BD29D6" w:rsidP="00BD29D6">
      <w:pPr>
        <w:pStyle w:val="teiab"/>
      </w:pPr>
      <w:r>
        <w:br/>
        <w:t>Nad tejm rodjenim Jezuſsom, veſzelmo sze vſzi</w:t>
      </w:r>
      <w:r>
        <w:br/>
        <w:t>zdaj i dicsimo Ocza Bouga ki za nász dal jedi</w:t>
      </w:r>
      <w:r>
        <w:br/>
        <w:t>noga ſzina.</w:t>
      </w:r>
    </w:p>
    <w:p w14:paraId="70D2A88D" w14:textId="47449472" w:rsidR="00BD29D6" w:rsidRDefault="00BD29D6" w:rsidP="00BD29D6">
      <w:pPr>
        <w:pStyle w:val="teiab"/>
      </w:pPr>
      <w:r>
        <w:br/>
        <w:t>Bla'sen bodi Otecz Boug naſs, vezdaj i vek</w:t>
      </w:r>
      <w:r>
        <w:br/>
        <w:t>veke proszimo te za Nusa batrivi nasz ſzvetim</w:t>
      </w:r>
      <w:r>
        <w:br/>
        <w:t>Dűhom Bougom.</w:t>
      </w:r>
    </w:p>
    <w:p w14:paraId="2CFFB68D" w14:textId="1AA09754" w:rsidR="00BD29D6" w:rsidRDefault="00BD29D6" w:rsidP="00BD29D6">
      <w:pPr>
        <w:pStyle w:val="teiab"/>
      </w:pPr>
      <w:r>
        <w:br/>
        <w:t>Hvalen boudi Otecz Boug naſs, vezdaj i vek</w:t>
      </w:r>
      <w:r>
        <w:br/>
        <w:t>veke da naſz za Krisztuſsa vreidnoszti, vpelaj</w:t>
      </w:r>
      <w:r>
        <w:br/>
        <w:t>vu Nebeſzko miloszt! Amen &amp;</w:t>
      </w:r>
    </w:p>
    <w:p w14:paraId="1DDA3E65" w14:textId="0C30CB63" w:rsidR="00BD29D6" w:rsidRDefault="00BD29D6" w:rsidP="00BD29D6">
      <w:pPr>
        <w:pStyle w:val="teicatch-word1"/>
      </w:pPr>
      <w:r>
        <w:t>Cantio</w:t>
      </w:r>
      <w:r>
        <w:br w:type="page"/>
      </w:r>
    </w:p>
    <w:p w14:paraId="46F75A6C" w14:textId="16FE275B" w:rsidR="00BD29D6" w:rsidRDefault="00BD29D6" w:rsidP="00BD29D6">
      <w:r>
        <w:t>/198/</w:t>
      </w:r>
    </w:p>
    <w:p w14:paraId="2F389385" w14:textId="3E70BA69" w:rsidR="00BD29D6" w:rsidRDefault="00BD29D6" w:rsidP="00BD29D6">
      <w:pPr>
        <w:pStyle w:val="teifwPageNum"/>
      </w:pPr>
      <w:r>
        <w:t>195.</w:t>
      </w:r>
    </w:p>
    <w:p w14:paraId="05AC21B2" w14:textId="46079134" w:rsidR="00BD29D6" w:rsidRDefault="00BD29D6" w:rsidP="00BD29D6">
      <w:pPr>
        <w:pStyle w:val="Naslov1"/>
      </w:pPr>
      <w:r>
        <w:t>Cantio Mia in Coeto diceridu a purris</w:t>
      </w:r>
      <w:r>
        <w:br/>
        <w:t>ante ſacrum &amp;c</w:t>
      </w:r>
    </w:p>
    <w:p w14:paraId="2B5A454B" w14:textId="41211A13" w:rsidR="00BD29D6" w:rsidRDefault="00BD29D6" w:rsidP="00BD29D6"/>
    <w:p w14:paraId="2DF21DD9" w14:textId="1F019C4D" w:rsidR="00BD29D6" w:rsidRDefault="00CF1D74" w:rsidP="00CF1D74">
      <w:pPr>
        <w:pStyle w:val="teiab"/>
      </w:pPr>
      <w:r>
        <w:t>Angel ſzveti zgoraj znebesz, od Gosz</w:t>
      </w:r>
      <w:r>
        <w:br/>
        <w:t>podna doli pride, na poule kpaszterom</w:t>
      </w:r>
      <w:r>
        <w:br/>
        <w:t>dojde, ino nyim Vetako recse.</w:t>
      </w:r>
    </w:p>
    <w:p w14:paraId="1BD60085" w14:textId="6E0F0BBB" w:rsidR="00CF1D74" w:rsidRDefault="00CF1D74" w:rsidP="00CF1D74">
      <w:pPr>
        <w:pStyle w:val="teiab"/>
      </w:pPr>
      <w:r>
        <w:br/>
        <w:t>Doli znebe'sz zdaj kvam idem, i ovo Leip</w:t>
      </w:r>
      <w:r>
        <w:br/>
        <w:t>glasz vam neſzem, Veszélje vam na zvesuſűjem,</w:t>
      </w:r>
      <w:r>
        <w:br/>
        <w:t>i na radoszt vam ſetűjem.</w:t>
      </w:r>
    </w:p>
    <w:p w14:paraId="5241E7EA" w14:textId="2DD4C25B" w:rsidR="00CF1D74" w:rsidRDefault="00CF1D74" w:rsidP="00CF1D74">
      <w:pPr>
        <w:pStyle w:val="teiab"/>
      </w:pPr>
      <w:r>
        <w:br/>
        <w:t>Ar denesz jedno Deitecze, Roudilo ſze od</w:t>
      </w:r>
      <w:r>
        <w:br/>
        <w:t>Divicze, preleipo je tou Deitecze, rodjeno</w:t>
      </w:r>
      <w:r>
        <w:br/>
        <w:t>vám na Veſzelje.</w:t>
      </w:r>
    </w:p>
    <w:p w14:paraId="5630E18B" w14:textId="30391F49" w:rsidR="00CF1D74" w:rsidRDefault="00CF1D74" w:rsidP="00CF1D74">
      <w:pPr>
        <w:pStyle w:val="teiab"/>
      </w:pPr>
      <w:r>
        <w:br/>
        <w:t xml:space="preserve">Perneſzlo je 'ſitek doli, od Bouga </w:t>
      </w:r>
      <w:r w:rsidRPr="00CF1D74">
        <w:rPr>
          <w:rStyle w:val="teiunclear"/>
        </w:rPr>
        <w:t>ham</w:t>
      </w:r>
      <w:r>
        <w:br/>
        <w:t>pripravleni, dabi i bi 'ſnyim 'ſiveli, v bla'sen</w:t>
      </w:r>
      <w:r>
        <w:br/>
        <w:t>ſztvi ſze veſzelili.</w:t>
      </w:r>
    </w:p>
    <w:p w14:paraId="1A7204AB" w14:textId="74607B48" w:rsidR="00CF1D74" w:rsidRDefault="00CF1D74" w:rsidP="00CF1D74">
      <w:pPr>
        <w:pStyle w:val="teiab"/>
      </w:pPr>
      <w:r>
        <w:br/>
        <w:t>Veto vam boidi znamenye Lesi vu tejszmi</w:t>
      </w:r>
      <w:r>
        <w:br/>
        <w:t>jaszliczaj ondi vi nyega najdete ſztvoritela</w:t>
      </w:r>
      <w:r>
        <w:br/>
        <w:t>nebe zemle.</w:t>
      </w:r>
    </w:p>
    <w:p w14:paraId="34667C82" w14:textId="684213A5" w:rsidR="00CF1D74" w:rsidRDefault="00CF1D74" w:rsidP="00CF1D74">
      <w:pPr>
        <w:pStyle w:val="teiab"/>
      </w:pPr>
      <w:r>
        <w:br/>
        <w:t xml:space="preserve">Te </w:t>
      </w:r>
      <w:r w:rsidRPr="00CF1D74">
        <w:rPr>
          <w:rStyle w:val="teiabbr"/>
        </w:rPr>
        <w:t>Xtus</w:t>
      </w:r>
      <w:r>
        <w:t xml:space="preserve"> je nas Bough pravi </w:t>
      </w:r>
      <w:r w:rsidRPr="00CF1D74">
        <w:rPr>
          <w:rStyle w:val="teiunclear"/>
        </w:rPr>
        <w:t>K</w:t>
      </w:r>
      <w:r>
        <w:br/>
        <w:t xml:space="preserve">náſz znevoul odszlobodi on nasz </w:t>
      </w:r>
      <w:r w:rsidRPr="00CF1D74">
        <w:rPr>
          <w:rStyle w:val="teiunclear"/>
        </w:rPr>
        <w:t>kotse</w:t>
      </w:r>
    </w:p>
    <w:p w14:paraId="549355A2" w14:textId="5CFE1727" w:rsidR="00CF1D74" w:rsidRDefault="00CF1D74" w:rsidP="00CF1D74">
      <w:pPr>
        <w:pStyle w:val="teicatch-word1"/>
      </w:pPr>
      <w:r>
        <w:t>zvelicsati</w:t>
      </w:r>
      <w:r>
        <w:br w:type="page"/>
      </w:r>
    </w:p>
    <w:p w14:paraId="1ACB2789" w14:textId="5440F452" w:rsidR="00CF1D74" w:rsidRDefault="00CF1D74" w:rsidP="00CF1D74">
      <w:r>
        <w:t>/199/</w:t>
      </w:r>
    </w:p>
    <w:p w14:paraId="5AE9D2B7" w14:textId="3DD3FE99" w:rsidR="00CF1D74" w:rsidRDefault="00CF1D74" w:rsidP="00CF1D74">
      <w:pPr>
        <w:pStyle w:val="teifwPageNum"/>
      </w:pPr>
      <w:r>
        <w:t>196.</w:t>
      </w:r>
    </w:p>
    <w:p w14:paraId="08DAF5F9" w14:textId="223857DA" w:rsidR="00CF1D74" w:rsidRDefault="00CF1D74" w:rsidP="00CF1D74">
      <w:pPr>
        <w:pStyle w:val="teiab"/>
      </w:pPr>
      <w:r>
        <w:t>zvelicsati, i zevsej greihov vűn zetti</w:t>
      </w:r>
    </w:p>
    <w:p w14:paraId="668F11B9" w14:textId="2DD9CD4B" w:rsidR="00CF1D74" w:rsidRDefault="00CF1D74" w:rsidP="00CF1D74">
      <w:pPr>
        <w:pStyle w:val="teiab"/>
      </w:pPr>
      <w:r>
        <w:br/>
        <w:t xml:space="preserve">Moje </w:t>
      </w:r>
      <w:r w:rsidR="00A85981">
        <w:t>ſzrcze ſze zdaj odpre, pogledni vja</w:t>
      </w:r>
      <w:r w:rsidR="00A85981">
        <w:br/>
        <w:t>szli ſto Le'si Bogme je tou te prelejpi nas</w:t>
      </w:r>
      <w:r w:rsidR="00A85981">
        <w:br/>
        <w:t xml:space="preserve">Jezus </w:t>
      </w:r>
      <w:r w:rsidR="00A85981" w:rsidRPr="00A85981">
        <w:rPr>
          <w:rStyle w:val="teiabbr"/>
        </w:rPr>
        <w:t>Xtus</w:t>
      </w:r>
      <w:r w:rsidR="00A85981">
        <w:t xml:space="preserve"> ſzim Bou.</w:t>
      </w:r>
    </w:p>
    <w:p w14:paraId="17A576B0" w14:textId="1206B751" w:rsidR="00A85981" w:rsidRDefault="00A85981" w:rsidP="00CF1D74">
      <w:pPr>
        <w:pStyle w:val="teiab"/>
      </w:pPr>
      <w:r>
        <w:br/>
        <w:t>Veszelmo ſze zato nyemi, pojdimo notri zpa</w:t>
      </w:r>
      <w:r>
        <w:br/>
        <w:t>ſztermi, poglejmo kada nam noszi, Bough ſzve</w:t>
      </w:r>
      <w:r>
        <w:br/>
        <w:t>velike Lűbezni.</w:t>
      </w:r>
    </w:p>
    <w:p w14:paraId="26B3581F" w14:textId="7AF158BB" w:rsidR="00A85981" w:rsidRDefault="00A85981" w:rsidP="00CF1D74">
      <w:pPr>
        <w:pStyle w:val="teiab"/>
      </w:pPr>
      <w:r>
        <w:br/>
        <w:t>ſztvojene ſztvari ſztvoritel, oh zakaj szi</w:t>
      </w:r>
      <w:r>
        <w:br/>
        <w:t>vtakom Bojsztvi, da Le'sis na ſzűhom ſzejni,</w:t>
      </w:r>
      <w:r>
        <w:br/>
        <w:t>med volom oszlom vu jaszlaj.</w:t>
      </w:r>
    </w:p>
    <w:p w14:paraId="17E5F153" w14:textId="0DBD17AF" w:rsidR="00A85981" w:rsidRDefault="00A85981" w:rsidP="00CF1D74">
      <w:pPr>
        <w:pStyle w:val="teiab"/>
      </w:pPr>
      <w:r>
        <w:br/>
        <w:t>Na ſzvejti nikoga nejmas, ki bi te prial</w:t>
      </w:r>
      <w:r>
        <w:br/>
        <w:t>na ſzálas toploga meſzti ti nejmas, ni</w:t>
      </w:r>
      <w:r>
        <w:br/>
        <w:t>Leipe zibelke nejmas.</w:t>
      </w:r>
    </w:p>
    <w:p w14:paraId="584DBC83" w14:textId="1732DAC8" w:rsidR="00A85981" w:rsidRDefault="00A85981" w:rsidP="00A85981">
      <w:pPr>
        <w:pStyle w:val="teiab"/>
      </w:pPr>
      <w:r>
        <w:br/>
        <w:t>Tebi je tafat Barſsonſzki, to ſzűho ſzencze</w:t>
      </w:r>
      <w:r>
        <w:br/>
        <w:t>vankiſsi Csi gli ſzi velik kraly zmo'sni Jaj</w:t>
      </w:r>
      <w:r>
        <w:br/>
        <w:t>da ſzi zdaj ſziromaski.</w:t>
      </w:r>
    </w:p>
    <w:p w14:paraId="14FFE9AD" w14:textId="562D6298" w:rsidR="00A85981" w:rsidRDefault="00A85981" w:rsidP="00A85981">
      <w:pPr>
        <w:pStyle w:val="teiab"/>
      </w:pPr>
      <w:r>
        <w:br/>
        <w:t xml:space="preserve">Oh Jezus moj prelűbleni, odkűpitel moj </w:t>
      </w:r>
      <w:r w:rsidRPr="00A85981">
        <w:rPr>
          <w:rStyle w:val="teiabbr"/>
        </w:rPr>
        <w:t>Xtus</w:t>
      </w:r>
      <w:r>
        <w:br/>
        <w:t>ti, hodi poſztelo na Csini, vmem ſzerczi hi'so</w:t>
      </w:r>
      <w:r>
        <w:br/>
        <w:t>ſzpavi ſzi</w:t>
      </w:r>
    </w:p>
    <w:p w14:paraId="262C4F24" w14:textId="7EECF341" w:rsidR="001C5912" w:rsidRDefault="00A85981" w:rsidP="00A85981">
      <w:pPr>
        <w:pStyle w:val="teicatch-word1"/>
      </w:pPr>
      <w:r>
        <w:t>Oh moj</w:t>
      </w:r>
      <w:r w:rsidR="001C5912">
        <w:br w:type="page"/>
      </w:r>
    </w:p>
    <w:p w14:paraId="633D13B9" w14:textId="3B353548" w:rsidR="00A85981" w:rsidRDefault="001C5912" w:rsidP="001C5912">
      <w:r>
        <w:t>/200/</w:t>
      </w:r>
    </w:p>
    <w:p w14:paraId="0349DD6E" w14:textId="78285BE8" w:rsidR="001C5912" w:rsidRPr="001C5912" w:rsidRDefault="001C5912" w:rsidP="001C5912">
      <w:pPr>
        <w:rPr>
          <w:rStyle w:val="teigap"/>
        </w:rPr>
      </w:pPr>
      <w:r w:rsidRPr="001C5912">
        <w:rPr>
          <w:rStyle w:val="teigap"/>
        </w:rPr>
        <w:t>???</w:t>
      </w:r>
    </w:p>
    <w:p w14:paraId="3F5ACFF6" w14:textId="27428633" w:rsidR="001C5912" w:rsidRDefault="001C5912" w:rsidP="001C5912">
      <w:pPr>
        <w:pStyle w:val="teifwPageNum"/>
      </w:pPr>
      <w:r>
        <w:t>199.</w:t>
      </w:r>
    </w:p>
    <w:p w14:paraId="3E23282C" w14:textId="0FBEE951" w:rsidR="001C5912" w:rsidRDefault="001C5912" w:rsidP="001C5912">
      <w:pPr>
        <w:pStyle w:val="teiab"/>
      </w:pPr>
      <w:r>
        <w:t>Ob Czaszarſzke Liszti zapiſse.</w:t>
      </w:r>
    </w:p>
    <w:p w14:paraId="2A0979A8" w14:textId="60462FA7" w:rsidR="001C5912" w:rsidRDefault="001C5912" w:rsidP="001C5912">
      <w:pPr>
        <w:pStyle w:val="teiab"/>
      </w:pPr>
      <w:r>
        <w:br/>
      </w:r>
      <w:r w:rsidRPr="001C5912">
        <w:rPr>
          <w:rStyle w:val="teigap"/>
        </w:rPr>
        <w:t>???</w:t>
      </w:r>
      <w:r>
        <w:t>hiriji pocsna ſze brojiti i dojsli</w:t>
      </w:r>
      <w:r>
        <w:br/>
        <w:t xml:space="preserve">greih </w:t>
      </w:r>
      <w:r w:rsidRPr="001C5912">
        <w:rPr>
          <w:rStyle w:val="teigap"/>
        </w:rPr>
        <w:t>???</w:t>
      </w:r>
      <w:r>
        <w:t xml:space="preserve"> nougel fele Lűdje zvnougi ſztra</w:t>
      </w:r>
      <w:r>
        <w:br/>
        <w:t xml:space="preserve">ktvoj </w:t>
      </w:r>
      <w:r w:rsidRPr="001C5912">
        <w:rPr>
          <w:rStyle w:val="teigap"/>
        </w:rPr>
        <w:t>???</w:t>
      </w:r>
      <w:r>
        <w:t xml:space="preserve"> i zvaraſsov vnougi podaſse sze</w:t>
      </w:r>
      <w:r>
        <w:br/>
        <w:t>mi Czaſzari vszi.</w:t>
      </w:r>
    </w:p>
    <w:p w14:paraId="7F9EF8D3" w14:textId="3CF29DD7" w:rsidR="001C5912" w:rsidRDefault="001C5912" w:rsidP="001C5912">
      <w:pPr>
        <w:pStyle w:val="teiab"/>
      </w:pPr>
      <w:r>
        <w:br/>
        <w:t xml:space="preserve">Gavil sze je </w:t>
      </w:r>
      <w:r w:rsidRPr="00F15531">
        <w:rPr>
          <w:rStyle w:val="teipersName"/>
        </w:rPr>
        <w:t>Jousef</w:t>
      </w:r>
      <w:r>
        <w:t xml:space="preserve"> i z </w:t>
      </w:r>
      <w:r w:rsidRPr="00F15531">
        <w:rPr>
          <w:rStyle w:val="teipersName"/>
        </w:rPr>
        <w:t>Mariom</w:t>
      </w:r>
      <w:r>
        <w:t xml:space="preserve"> i </w:t>
      </w:r>
      <w:r>
        <w:br/>
      </w:r>
      <w:r w:rsidRPr="001C5912">
        <w:rPr>
          <w:rStyle w:val="teigap"/>
        </w:rPr>
        <w:t>???</w:t>
      </w:r>
      <w:r>
        <w:t xml:space="preserve">risel jeszt vu Váras </w:t>
      </w:r>
      <w:r w:rsidRPr="00F15531">
        <w:rPr>
          <w:rStyle w:val="teiplaceName"/>
        </w:rPr>
        <w:t>Betlehem</w:t>
      </w:r>
      <w:r>
        <w:t xml:space="preserve"> ar je</w:t>
      </w:r>
      <w:r>
        <w:br/>
        <w:t xml:space="preserve">on bil i z </w:t>
      </w:r>
      <w:r w:rsidRPr="00F15531">
        <w:rPr>
          <w:rStyle w:val="teipersName"/>
        </w:rPr>
        <w:t>Davida</w:t>
      </w:r>
      <w:r>
        <w:t xml:space="preserve"> rodom i moral je vu</w:t>
      </w:r>
      <w:r>
        <w:br/>
      </w:r>
      <w:r w:rsidRPr="001C5912">
        <w:rPr>
          <w:rStyle w:val="teigap"/>
        </w:rPr>
        <w:t>???</w:t>
      </w:r>
      <w:r>
        <w:t>e Váras pojti.</w:t>
      </w:r>
    </w:p>
    <w:p w14:paraId="429E2090" w14:textId="59A3877A" w:rsidR="001C5912" w:rsidRDefault="001C5912" w:rsidP="001C5912">
      <w:pPr>
        <w:pStyle w:val="teiab"/>
      </w:pPr>
      <w:r>
        <w:br/>
        <w:t>Mariji je porodjenye prislo nej mo-</w:t>
      </w:r>
      <w:r>
        <w:br/>
        <w:t>-gla ſztan najti v</w:t>
      </w:r>
      <w:r w:rsidRPr="00F15531">
        <w:rPr>
          <w:rStyle w:val="teiplaceName"/>
        </w:rPr>
        <w:t>betlehemi</w:t>
      </w:r>
      <w:r>
        <w:t xml:space="preserve"> pun jeszt,</w:t>
      </w:r>
      <w:r>
        <w:br/>
        <w:t>varas gouſzti vu nyem vnogo odisla je</w:t>
      </w:r>
      <w:r>
        <w:br/>
        <w:t>vpreprouszto ſzaliczo.</w:t>
      </w:r>
    </w:p>
    <w:p w14:paraId="719135D9" w14:textId="36187E99" w:rsidR="001C5912" w:rsidRDefault="001C5912" w:rsidP="001C5912">
      <w:pPr>
        <w:pStyle w:val="teiab"/>
      </w:pPr>
      <w:r>
        <w:br/>
        <w:t>Roudil ſze je prelűbleni Jezus pasz</w:t>
      </w:r>
      <w:r>
        <w:br/>
        <w:t>terom je tou Angyél na zvejsztil neboj</w:t>
      </w:r>
      <w:r>
        <w:br/>
        <w:t>te sze ar vam povem radoszt ar sze</w:t>
      </w:r>
      <w:r>
        <w:br/>
        <w:t>je dnesz roudil zvelicsitel.</w:t>
      </w:r>
    </w:p>
    <w:p w14:paraId="64BD91C4" w14:textId="3A9AED5D" w:rsidR="001C5912" w:rsidRDefault="001C5912" w:rsidP="001C5912">
      <w:pPr>
        <w:pStyle w:val="teiab"/>
      </w:pPr>
      <w:r>
        <w:br/>
        <w:t>Veszelte sze vſzega ſzvejta Lűsztvo</w:t>
      </w:r>
      <w:r>
        <w:br/>
        <w:t>i vszi navkűp Diko mu ſzpeivajmo hvala</w:t>
      </w:r>
      <w:r>
        <w:br/>
        <w:t>bojdi bougi na viszini a mer bojdi Lűdem</w:t>
      </w:r>
      <w:r>
        <w:br/>
        <w:t>na toj zemli.</w:t>
      </w:r>
    </w:p>
    <w:p w14:paraId="6490E997" w14:textId="2CD53990" w:rsidR="00F15531" w:rsidRDefault="00F76BCC" w:rsidP="00F15531">
      <w:pPr>
        <w:pStyle w:val="teicatch-word1"/>
      </w:pPr>
      <w:r>
        <w:t>Proszimo te oh</w:t>
      </w:r>
      <w:r w:rsidR="00F15531">
        <w:br w:type="page"/>
      </w:r>
    </w:p>
    <w:p w14:paraId="7D2BB65B" w14:textId="5F9E31EE" w:rsidR="001C5912" w:rsidRDefault="00F15531" w:rsidP="00F15531">
      <w:r>
        <w:t>/201/</w:t>
      </w:r>
    </w:p>
    <w:p w14:paraId="52EE5C17" w14:textId="7A33CEB1" w:rsidR="00F15531" w:rsidRPr="00F15531" w:rsidRDefault="00F15531" w:rsidP="00F15531">
      <w:pPr>
        <w:rPr>
          <w:rStyle w:val="teigap"/>
        </w:rPr>
      </w:pPr>
      <w:r w:rsidRPr="00F15531">
        <w:rPr>
          <w:rStyle w:val="teigap"/>
        </w:rPr>
        <w:t>???</w:t>
      </w:r>
    </w:p>
    <w:p w14:paraId="308D67D2" w14:textId="79B7D740" w:rsidR="00F15531" w:rsidRDefault="00F15531" w:rsidP="00F15531">
      <w:pPr>
        <w:pStyle w:val="teifwPageNum"/>
      </w:pPr>
      <w:r>
        <w:t>196.</w:t>
      </w:r>
    </w:p>
    <w:p w14:paraId="5542C44D" w14:textId="766BB662" w:rsidR="00F15531" w:rsidRDefault="00F15531" w:rsidP="00F15531">
      <w:pPr>
        <w:pStyle w:val="teiab"/>
      </w:pPr>
      <w:r>
        <w:t>zvelicsati, i zevsej greihov vűn nyim</w:t>
      </w:r>
    </w:p>
    <w:p w14:paraId="7D71B2C8" w14:textId="0BEA5027" w:rsidR="00F15531" w:rsidRDefault="00F15531" w:rsidP="00F15531">
      <w:pPr>
        <w:pStyle w:val="teiab"/>
      </w:pPr>
      <w:r>
        <w:br/>
        <w:t>Moje ſzrcze ſze zdaj odpre, pogledam</w:t>
      </w:r>
      <w:r>
        <w:br/>
        <w:t>szli ſto Le'si Bogme je tou te prelejpi</w:t>
      </w:r>
      <w:r>
        <w:br/>
        <w:t xml:space="preserve">Jezus </w:t>
      </w:r>
      <w:r w:rsidRPr="00A85981">
        <w:rPr>
          <w:rStyle w:val="teiabbr"/>
        </w:rPr>
        <w:t>Xtus</w:t>
      </w:r>
      <w:r>
        <w:t xml:space="preserve"> ſzim Bou. </w:t>
      </w:r>
      <w:r w:rsidRPr="00F15531">
        <w:rPr>
          <w:rStyle w:val="teiunclear"/>
        </w:rPr>
        <w:t>lada</w:t>
      </w:r>
    </w:p>
    <w:p w14:paraId="0DE4A9AE" w14:textId="2CCDB554" w:rsidR="00F15531" w:rsidRDefault="00F15531" w:rsidP="00F15531">
      <w:pPr>
        <w:pStyle w:val="teiab"/>
      </w:pPr>
      <w:r>
        <w:br/>
        <w:t xml:space="preserve">Veszelmo ſze zato nyemi, pojdimo notri zpa </w:t>
      </w:r>
      <w:r w:rsidRPr="00F15531">
        <w:rPr>
          <w:rStyle w:val="teiunclear"/>
        </w:rPr>
        <w:t>&amp;</w:t>
      </w:r>
      <w:r>
        <w:br/>
        <w:t>ſztermi, poglejmo kada nam noszi, Bough ſzve</w:t>
      </w:r>
      <w:r>
        <w:br/>
        <w:t>velike Lűbezni.</w:t>
      </w:r>
    </w:p>
    <w:p w14:paraId="184E37FA" w14:textId="77777777" w:rsidR="00F15531" w:rsidRDefault="00F15531" w:rsidP="00F15531">
      <w:pPr>
        <w:pStyle w:val="teiab"/>
      </w:pPr>
      <w:r>
        <w:br/>
        <w:t>ſztvojene ſztvari ſztvoritel, oh zakaj szi</w:t>
      </w:r>
      <w:r>
        <w:br/>
        <w:t>vtakom Bojsztvi, da Le'sis na ſzűhom ſzejni,</w:t>
      </w:r>
      <w:r>
        <w:br/>
        <w:t>med volom oszlom vu jaszlaj.</w:t>
      </w:r>
    </w:p>
    <w:p w14:paraId="0BC63B67" w14:textId="77777777" w:rsidR="00F15531" w:rsidRDefault="00F15531" w:rsidP="00F15531">
      <w:pPr>
        <w:pStyle w:val="teiab"/>
      </w:pPr>
      <w:r>
        <w:br/>
        <w:t>Na ſzvejti nikoga nejmas, ki bi te prial</w:t>
      </w:r>
      <w:r>
        <w:br/>
        <w:t>na ſzálas toploga meſzti ti nejmas, ni</w:t>
      </w:r>
      <w:r>
        <w:br/>
        <w:t>Leipe zibelke nejmas.</w:t>
      </w:r>
    </w:p>
    <w:p w14:paraId="4EE1A021" w14:textId="77777777" w:rsidR="00F15531" w:rsidRDefault="00F15531" w:rsidP="00F15531">
      <w:pPr>
        <w:pStyle w:val="teiab"/>
      </w:pPr>
      <w:r>
        <w:br/>
        <w:t>Tebi je tafat Barſsonſzki, to ſzűho ſzencze</w:t>
      </w:r>
      <w:r>
        <w:br/>
        <w:t>vankiſsi Csi gli ſzi velik kraly zmo'sni Jaj</w:t>
      </w:r>
      <w:r>
        <w:br/>
        <w:t>da ſzi zdaj ſziromaski.</w:t>
      </w:r>
    </w:p>
    <w:p w14:paraId="40C8F74B" w14:textId="77777777" w:rsidR="00F15531" w:rsidRDefault="00F15531" w:rsidP="00F15531">
      <w:pPr>
        <w:pStyle w:val="teiab"/>
      </w:pPr>
      <w:r>
        <w:br/>
        <w:t xml:space="preserve">Oh Jezus moj prelűbleni, odkűpitel moj </w:t>
      </w:r>
      <w:r w:rsidRPr="00A85981">
        <w:rPr>
          <w:rStyle w:val="teiabbr"/>
        </w:rPr>
        <w:t>Xtus</w:t>
      </w:r>
      <w:r>
        <w:br/>
        <w:t>ti, hodi poſztelo na Csini, vmem ſzerczi hi'so</w:t>
      </w:r>
      <w:r>
        <w:br/>
        <w:t>ſzpavi ſzi</w:t>
      </w:r>
    </w:p>
    <w:p w14:paraId="1CC9B1EE" w14:textId="3B1A15A3" w:rsidR="00F15531" w:rsidRDefault="00F15531" w:rsidP="00F15531">
      <w:pPr>
        <w:pStyle w:val="teicatch-word1"/>
      </w:pPr>
      <w:r>
        <w:t>Oh moj</w:t>
      </w:r>
      <w:r>
        <w:br w:type="page"/>
      </w:r>
    </w:p>
    <w:p w14:paraId="72BCED25" w14:textId="52DEAAB9" w:rsidR="00F15531" w:rsidRDefault="00F15531" w:rsidP="00F15531">
      <w:r>
        <w:t>/202/</w:t>
      </w:r>
    </w:p>
    <w:p w14:paraId="43486707" w14:textId="25AD3B7D" w:rsidR="00F15531" w:rsidRPr="00F15531" w:rsidRDefault="00F15531" w:rsidP="00F15531">
      <w:pPr>
        <w:rPr>
          <w:rStyle w:val="teigap"/>
        </w:rPr>
      </w:pPr>
      <w:r w:rsidRPr="00F15531">
        <w:rPr>
          <w:rStyle w:val="teigap"/>
        </w:rPr>
        <w:t>???</w:t>
      </w:r>
    </w:p>
    <w:p w14:paraId="01CFF904" w14:textId="4414ACB9" w:rsidR="00F15531" w:rsidRDefault="00F15531" w:rsidP="00F15531">
      <w:pPr>
        <w:pStyle w:val="teifwPageNum"/>
      </w:pPr>
      <w:r>
        <w:t>199.</w:t>
      </w:r>
    </w:p>
    <w:p w14:paraId="68330993" w14:textId="1FD77C80" w:rsidR="00F15531" w:rsidRDefault="00F15531" w:rsidP="00F15531">
      <w:pPr>
        <w:pStyle w:val="teiab"/>
      </w:pPr>
      <w:r>
        <w:t>da ſze v Czaszarſzke Liszti zapiſse.</w:t>
      </w:r>
    </w:p>
    <w:p w14:paraId="28CFF94B" w14:textId="67E1FAA1" w:rsidR="00F15531" w:rsidRDefault="00F15531" w:rsidP="00F15531">
      <w:pPr>
        <w:pStyle w:val="teiab"/>
      </w:pPr>
      <w:r>
        <w:br/>
        <w:t>Vu ſiriji pocsno ſze brojiti i dojsli</w:t>
      </w:r>
      <w:r>
        <w:br/>
        <w:t>ſzo vnougel fele Lűdje zvnougi ſztra</w:t>
      </w:r>
      <w:r>
        <w:br/>
        <w:t>ni i zvaraſsov vnougi podaſse sze</w:t>
      </w:r>
      <w:r>
        <w:br/>
        <w:t>tomi Czaſzari vszi.</w:t>
      </w:r>
    </w:p>
    <w:p w14:paraId="01933C77" w14:textId="6AC46EA6" w:rsidR="00F15531" w:rsidRDefault="00F15531" w:rsidP="00F15531">
      <w:pPr>
        <w:pStyle w:val="teiab"/>
      </w:pPr>
      <w:r>
        <w:br/>
        <w:t xml:space="preserve">Gavil sze je </w:t>
      </w:r>
      <w:r w:rsidRPr="00F15531">
        <w:rPr>
          <w:rStyle w:val="teipersName"/>
        </w:rPr>
        <w:t>Jousef</w:t>
      </w:r>
      <w:r>
        <w:t xml:space="preserve"> i z </w:t>
      </w:r>
      <w:r w:rsidRPr="00F15531">
        <w:rPr>
          <w:rStyle w:val="teipersName"/>
        </w:rPr>
        <w:t>Mariom</w:t>
      </w:r>
      <w:r>
        <w:t xml:space="preserve"> i </w:t>
      </w:r>
      <w:r>
        <w:br/>
      </w:r>
      <w:r w:rsidRPr="00F15531">
        <w:t>prise</w:t>
      </w:r>
      <w:r>
        <w:t xml:space="preserve">l jeszt vu Váras </w:t>
      </w:r>
      <w:r w:rsidRPr="00F15531">
        <w:rPr>
          <w:rStyle w:val="teiplaceName"/>
        </w:rPr>
        <w:t>Betlehem</w:t>
      </w:r>
      <w:r>
        <w:t xml:space="preserve"> ar je</w:t>
      </w:r>
      <w:r>
        <w:br/>
        <w:t xml:space="preserve">on bil i z </w:t>
      </w:r>
      <w:r w:rsidRPr="00F15531">
        <w:rPr>
          <w:rStyle w:val="teipersName"/>
        </w:rPr>
        <w:t>Davida</w:t>
      </w:r>
      <w:r>
        <w:t xml:space="preserve"> rodom i moral je vu</w:t>
      </w:r>
      <w:r>
        <w:br/>
      </w:r>
      <w:r w:rsidRPr="00F15531">
        <w:t xml:space="preserve">te </w:t>
      </w:r>
      <w:r>
        <w:t>Váras pojti.</w:t>
      </w:r>
    </w:p>
    <w:p w14:paraId="08834068" w14:textId="77777777" w:rsidR="00F15531" w:rsidRDefault="00F15531" w:rsidP="00F15531">
      <w:pPr>
        <w:pStyle w:val="teiab"/>
      </w:pPr>
      <w:r>
        <w:br/>
        <w:t>Mariji je porodjenye prislo nej mo-</w:t>
      </w:r>
      <w:r>
        <w:br/>
        <w:t>-gla ſztan najti v</w:t>
      </w:r>
      <w:r w:rsidRPr="00F15531">
        <w:rPr>
          <w:rStyle w:val="teiplaceName"/>
        </w:rPr>
        <w:t>betlehemi</w:t>
      </w:r>
      <w:r>
        <w:t xml:space="preserve"> pun jeszt,</w:t>
      </w:r>
      <w:r>
        <w:br/>
        <w:t>varas gouſzti vu nyem vnogo odisla je</w:t>
      </w:r>
      <w:r>
        <w:br/>
        <w:t>vpreprouszto ſzaliczo.</w:t>
      </w:r>
    </w:p>
    <w:p w14:paraId="2E4A787A" w14:textId="77777777" w:rsidR="00F15531" w:rsidRDefault="00F15531" w:rsidP="00F15531">
      <w:pPr>
        <w:pStyle w:val="teiab"/>
      </w:pPr>
      <w:r>
        <w:br/>
        <w:t>Roudil ſze je prelűbleni Jezus pasz</w:t>
      </w:r>
      <w:r>
        <w:br/>
        <w:t>terom je tou Angyél na zvejsztil neboj</w:t>
      </w:r>
      <w:r>
        <w:br/>
        <w:t>te sze ar vam povem radoszt ar sze</w:t>
      </w:r>
      <w:r>
        <w:br/>
        <w:t>je dnesz roudil zvelicsitel.</w:t>
      </w:r>
    </w:p>
    <w:p w14:paraId="79FCA31E" w14:textId="77777777" w:rsidR="00F15531" w:rsidRDefault="00F15531" w:rsidP="00F15531">
      <w:pPr>
        <w:pStyle w:val="teiab"/>
      </w:pPr>
      <w:r>
        <w:br/>
        <w:t>Veszelte sze vſzega ſzvejta Lűsztvo</w:t>
      </w:r>
      <w:r>
        <w:br/>
        <w:t>i vszi navkűp Diko mu ſzpeivajmo hvala</w:t>
      </w:r>
      <w:r>
        <w:br/>
        <w:t>bojdi bougi na viszini a mer bojdi Lűdem</w:t>
      </w:r>
      <w:r>
        <w:br/>
        <w:t>na toj zemli.</w:t>
      </w:r>
    </w:p>
    <w:p w14:paraId="6358E820" w14:textId="37256F53" w:rsidR="00F76BCC" w:rsidRDefault="00F76BCC" w:rsidP="00F76BCC">
      <w:pPr>
        <w:pStyle w:val="teicatch-word1"/>
      </w:pPr>
      <w:r>
        <w:t>Proszimo te oh</w:t>
      </w:r>
      <w:r>
        <w:br w:type="page"/>
      </w:r>
    </w:p>
    <w:p w14:paraId="322C9DBE" w14:textId="1BCE8ECD" w:rsidR="00F15531" w:rsidRDefault="00F76BCC" w:rsidP="00F76BCC">
      <w:r>
        <w:t>/203/</w:t>
      </w:r>
    </w:p>
    <w:p w14:paraId="5E4908D7" w14:textId="1A9B0C25" w:rsidR="00F76BCC" w:rsidRDefault="00F76BCC" w:rsidP="00F76BCC">
      <w:pPr>
        <w:pStyle w:val="teifwPageNum"/>
      </w:pPr>
      <w:r>
        <w:t>200.</w:t>
      </w:r>
    </w:p>
    <w:p w14:paraId="78AAEA61" w14:textId="7D6734FB" w:rsidR="00F76BCC" w:rsidRDefault="00F76BCC" w:rsidP="00F76BCC">
      <w:pPr>
        <w:pStyle w:val="teiab"/>
      </w:pPr>
      <w:r>
        <w:t>Proszimo te oh Jezus pre ſzlatki naſsa</w:t>
      </w:r>
      <w:r>
        <w:br/>
        <w:t>tu'sna ſzercza Obeszeli na tom ſzvejti da tebi</w:t>
      </w:r>
      <w:r>
        <w:br/>
        <w:t>ſzlűsimo a poszmerti vnebészaj Dicsimo.</w:t>
      </w:r>
      <w:r>
        <w:br/>
        <w:t>Amen</w:t>
      </w:r>
    </w:p>
    <w:p w14:paraId="7B687CF6" w14:textId="728EEC44" w:rsidR="00F76BCC" w:rsidRDefault="00F76BCC" w:rsidP="00F76BCC">
      <w:pPr>
        <w:pStyle w:val="teiab"/>
      </w:pPr>
    </w:p>
    <w:p w14:paraId="700AD321" w14:textId="5AFA09DD" w:rsidR="00F76BCC" w:rsidRDefault="00F76BCC" w:rsidP="00F76BCC">
      <w:pPr>
        <w:pStyle w:val="Naslov1"/>
      </w:pPr>
      <w:r>
        <w:t>alia ſub ſatru. dicendu</w:t>
      </w:r>
      <w:r>
        <w:br/>
      </w:r>
    </w:p>
    <w:p w14:paraId="45595194" w14:textId="4527FA85" w:rsidR="00F76BCC" w:rsidRDefault="00F76BCC" w:rsidP="00F76BCC">
      <w:pPr>
        <w:pStyle w:val="teiab"/>
      </w:pPr>
      <w:r>
        <w:t>ſeregh paſzterov oni vbetlehemi,</w:t>
      </w:r>
      <w:r>
        <w:br/>
        <w:t>paszli bi Csrejdo vnocsi vre na pou</w:t>
      </w:r>
      <w:r>
        <w:br/>
        <w:t>li paſzli bi Csrejdo vnocsi vre na pouli.</w:t>
      </w:r>
    </w:p>
    <w:p w14:paraId="29C2A22D" w14:textId="184C110A" w:rsidR="00F76BCC" w:rsidRDefault="00F76BCC" w:rsidP="00F76BCC">
      <w:pPr>
        <w:pStyle w:val="teiab"/>
      </w:pPr>
      <w:r>
        <w:br/>
        <w:t>Bosi Angyelje jeszo tam knyim prisli zveli</w:t>
      </w:r>
      <w:r>
        <w:br/>
        <w:t xml:space="preserve">kim ſztráhom, napunil vszej nyih </w:t>
      </w:r>
      <w:r w:rsidRPr="00F76BCC">
        <w:rPr>
          <w:rStyle w:val="teiunclear"/>
        </w:rPr>
        <w:t>ſzrczacbs</w:t>
      </w:r>
    </w:p>
    <w:p w14:paraId="39365F6F" w14:textId="0234FFFF" w:rsidR="00F76BCC" w:rsidRDefault="00F76BCC" w:rsidP="00F76BCC">
      <w:pPr>
        <w:pStyle w:val="teiab"/>
      </w:pPr>
      <w:r>
        <w:br/>
        <w:t>Veszelje Vam povem nistor sze ne bojte,</w:t>
      </w:r>
      <w:r>
        <w:br/>
        <w:t xml:space="preserve">ar sze na roudil zdaj vaſs Zvelicsitel </w:t>
      </w:r>
      <w:r w:rsidRPr="00F76BCC">
        <w:rPr>
          <w:rStyle w:val="teiunclear"/>
        </w:rPr>
        <w:t>cbis</w:t>
      </w:r>
    </w:p>
    <w:p w14:paraId="464D8C23" w14:textId="2FAC1E16" w:rsidR="00F76BCC" w:rsidRDefault="00F76BCC" w:rsidP="00F76BCC">
      <w:pPr>
        <w:pStyle w:val="teiab"/>
        <w:rPr>
          <w:rStyle w:val="teiunclear"/>
        </w:rPr>
      </w:pPr>
      <w:r>
        <w:br/>
        <w:t xml:space="preserve">Poidite hitro Noter vu </w:t>
      </w:r>
      <w:r w:rsidRPr="00F76BCC">
        <w:rPr>
          <w:rStyle w:val="teiplaceName"/>
        </w:rPr>
        <w:t>betlehem</w:t>
      </w:r>
      <w:r>
        <w:t>, tam vi</w:t>
      </w:r>
      <w:r>
        <w:br/>
        <w:t xml:space="preserve">najdete Jezuſsa vjaszliczaj. </w:t>
      </w:r>
      <w:r w:rsidRPr="00F76BCC">
        <w:rPr>
          <w:rStyle w:val="teiunclear"/>
        </w:rPr>
        <w:t>cbis</w:t>
      </w:r>
    </w:p>
    <w:p w14:paraId="790B06F5" w14:textId="72C827BC" w:rsidR="00F76BCC" w:rsidRDefault="00F76BCC" w:rsidP="00F76BCC">
      <w:pPr>
        <w:pStyle w:val="teiab"/>
        <w:rPr>
          <w:rStyle w:val="teiunclear"/>
          <w:b w:val="0"/>
          <w:color w:val="993300"/>
          <w:lang w:val="sl-SI" w:eastAsia="ja-JP"/>
        </w:rPr>
      </w:pPr>
      <w:r>
        <w:rPr>
          <w:rStyle w:val="teiunclear"/>
        </w:rPr>
        <w:br/>
      </w:r>
      <w:r w:rsidRPr="00F76BCC">
        <w:rPr>
          <w:rStyle w:val="teiunclear"/>
          <w:b w:val="0"/>
          <w:color w:val="993300"/>
          <w:lang w:val="sl-SI" w:eastAsia="ja-JP"/>
        </w:rPr>
        <w:t>Da bi vre poisli</w:t>
      </w:r>
      <w:r>
        <w:rPr>
          <w:rStyle w:val="teiunclear"/>
          <w:b w:val="0"/>
          <w:color w:val="993300"/>
          <w:lang w:val="sl-SI" w:eastAsia="ja-JP"/>
        </w:rPr>
        <w:t xml:space="preserve"> ino szo noter prisli Deivoj</w:t>
      </w:r>
      <w:r>
        <w:rPr>
          <w:rStyle w:val="teiunclear"/>
          <w:b w:val="0"/>
          <w:color w:val="993300"/>
          <w:lang w:val="sl-SI" w:eastAsia="ja-JP"/>
        </w:rPr>
        <w:br/>
      </w:r>
      <w:r w:rsidRPr="00DF1140">
        <w:rPr>
          <w:rStyle w:val="teipersName"/>
        </w:rPr>
        <w:t>Mariji</w:t>
      </w:r>
      <w:r>
        <w:rPr>
          <w:rStyle w:val="teiunclear"/>
          <w:b w:val="0"/>
          <w:color w:val="993300"/>
          <w:lang w:val="sl-SI" w:eastAsia="ja-JP"/>
        </w:rPr>
        <w:t xml:space="preserve"> dober dén szo rekli cbis</w:t>
      </w:r>
    </w:p>
    <w:p w14:paraId="03A95076" w14:textId="2BC63987" w:rsidR="00F76BCC" w:rsidRDefault="00F76BCC" w:rsidP="00F76BCC">
      <w:pPr>
        <w:pStyle w:val="teiab"/>
      </w:pPr>
      <w:r>
        <w:rPr>
          <w:rStyle w:val="teiunclear"/>
          <w:b w:val="0"/>
          <w:color w:val="993300"/>
          <w:lang w:val="sl-SI" w:eastAsia="ja-JP"/>
        </w:rPr>
        <w:br/>
        <w:t xml:space="preserve">Gde Le'si Jezus povej nám vjaszliczaj, </w:t>
      </w:r>
      <w:r>
        <w:t>ſteroga</w:t>
      </w:r>
      <w:r>
        <w:br/>
        <w:t>ſzi povila ti vplenicze cbis</w:t>
      </w:r>
    </w:p>
    <w:p w14:paraId="6E99BA4B" w14:textId="49B689DE" w:rsidR="00F76BCC" w:rsidRDefault="00F76BCC" w:rsidP="00F76BCC">
      <w:pPr>
        <w:pStyle w:val="teiab"/>
      </w:pPr>
      <w:r>
        <w:br/>
        <w:t>Bough vaſz je prineſzel vezdaj Goszpodin Boug,</w:t>
      </w:r>
      <w:r>
        <w:br/>
        <w:t>da ne morete gucsati zmojim ſzinom cbis</w:t>
      </w:r>
    </w:p>
    <w:p w14:paraId="7AD3EEA6" w14:textId="571D9790" w:rsidR="00F76BCC" w:rsidRDefault="00F76BCC" w:rsidP="00F76BCC">
      <w:pPr>
        <w:pStyle w:val="teiab"/>
      </w:pPr>
      <w:r>
        <w:br/>
        <w:t>Ar szi 'ſe on ſzpi vpleniczaj pocsiva,</w:t>
      </w:r>
    </w:p>
    <w:p w14:paraId="254C5511" w14:textId="2457DC1F" w:rsidR="00DF1140" w:rsidRDefault="00DF1140" w:rsidP="00DF1140">
      <w:pPr>
        <w:pStyle w:val="teicatch-word1"/>
      </w:pPr>
      <w:r>
        <w:t>vmerzli</w:t>
      </w:r>
      <w:r>
        <w:br w:type="page"/>
      </w:r>
    </w:p>
    <w:p w14:paraId="59A461BC" w14:textId="474C8A38" w:rsidR="00F76BCC" w:rsidRDefault="00DF1140" w:rsidP="00DF1140">
      <w:r>
        <w:t>/204/</w:t>
      </w:r>
    </w:p>
    <w:p w14:paraId="5E5F60EE" w14:textId="06A73062" w:rsidR="00DF1140" w:rsidRDefault="00DF1140" w:rsidP="00DF1140">
      <w:pPr>
        <w:pStyle w:val="teifwPageNum"/>
      </w:pPr>
      <w:r>
        <w:t>201.</w:t>
      </w:r>
    </w:p>
    <w:p w14:paraId="56F7D52D" w14:textId="18CB7084" w:rsidR="00DF1140" w:rsidRDefault="00DF1140" w:rsidP="00DF1140">
      <w:pPr>
        <w:pStyle w:val="teiab"/>
      </w:pPr>
      <w:r>
        <w:t>vmerzli jaszliczaj, na ſzenczi on Le'si.</w:t>
      </w:r>
    </w:p>
    <w:p w14:paraId="4FA833E5" w14:textId="2EB54847" w:rsidR="00DF1140" w:rsidRDefault="00DF1140" w:rsidP="00DF1140">
      <w:pPr>
        <w:pStyle w:val="teiab"/>
      </w:pPr>
      <w:r>
        <w:br/>
        <w:t>Ne Le'si vposztelaj ni v Leipi palacsaj nego</w:t>
      </w:r>
      <w:r>
        <w:br/>
        <w:t>vjaszliczaj vu ednoj ſtaliczi. cbis</w:t>
      </w:r>
    </w:p>
    <w:p w14:paraId="7BA28509" w14:textId="5FCA2786" w:rsidR="00DF1140" w:rsidRDefault="00DF1140" w:rsidP="00DF1140">
      <w:pPr>
        <w:pStyle w:val="teiab"/>
      </w:pPr>
      <w:r>
        <w:br/>
        <w:t>Zbűdi nam Jezuſsa tvega ſzveta ſzina, ar</w:t>
      </w:r>
      <w:r>
        <w:br/>
        <w:t>szmo od Angyelov zdaj knyemi poszlani, cbis</w:t>
      </w:r>
    </w:p>
    <w:p w14:paraId="695B1D43" w14:textId="2BEF0E77" w:rsidR="00DF1140" w:rsidRDefault="00DF1140" w:rsidP="00DF1140">
      <w:pPr>
        <w:pStyle w:val="teiab"/>
      </w:pPr>
      <w:r>
        <w:br/>
        <w:t>ſztani gori ſzinek paszterje szo priſsli, ki</w:t>
      </w:r>
      <w:r>
        <w:br/>
        <w:t>szo od Angyelov zdaj ktebi poszlani, cbis</w:t>
      </w:r>
    </w:p>
    <w:p w14:paraId="0D0AAEE5" w14:textId="117C85B2" w:rsidR="00DF1140" w:rsidRDefault="00DF1140" w:rsidP="00DF1140">
      <w:pPr>
        <w:pStyle w:val="teiab"/>
      </w:pPr>
      <w:r>
        <w:br/>
        <w:t>Zdrav bojdi Jezuſs vszej paszterov pasztér,</w:t>
      </w:r>
      <w:r>
        <w:br/>
        <w:t>Nebe i zémle ſztvoritel vszáke ſztvári. bis</w:t>
      </w:r>
    </w:p>
    <w:p w14:paraId="7121C239" w14:textId="48C5A4BB" w:rsidR="00DF1140" w:rsidRDefault="00DF1140" w:rsidP="00DF1140">
      <w:pPr>
        <w:pStyle w:val="teiab"/>
      </w:pPr>
      <w:r>
        <w:br/>
        <w:t>Proszimo tebé kak maloga Jezuſsa, za naſse</w:t>
      </w:r>
      <w:r>
        <w:br/>
        <w:t>greihe ti nasz ne odűri, cbis</w:t>
      </w:r>
    </w:p>
    <w:p w14:paraId="614D80F5" w14:textId="432ED5C9" w:rsidR="00DF1140" w:rsidRDefault="00DF1140" w:rsidP="00DF1140">
      <w:pPr>
        <w:pStyle w:val="teiab"/>
      </w:pPr>
      <w:r>
        <w:br/>
        <w:t>Maria ti sze terdno moli za nász, da ſztoga</w:t>
      </w:r>
      <w:r>
        <w:br/>
        <w:t>ſzvejtá Bláseno preminemo, Cbis</w:t>
      </w:r>
    </w:p>
    <w:p w14:paraId="76CC6043" w14:textId="0CEBE4CB" w:rsidR="00DF1140" w:rsidRDefault="00DF1140" w:rsidP="00DF1140">
      <w:pPr>
        <w:pStyle w:val="teiab"/>
      </w:pPr>
      <w:r>
        <w:br/>
        <w:t>Dika ti bojdi Otecz Goszpodin Bough, mali</w:t>
      </w:r>
      <w:r>
        <w:br/>
        <w:t xml:space="preserve">jezuſsek ſzvéti Dűh Goszpon Bough </w:t>
      </w:r>
      <w:r w:rsidRPr="00DF1140">
        <w:rPr>
          <w:rStyle w:val="teiunclear"/>
        </w:rPr>
        <w:t>cbis Amen</w:t>
      </w:r>
    </w:p>
    <w:p w14:paraId="50B4F1CC" w14:textId="48AD05D6" w:rsidR="00DF1140" w:rsidRDefault="00DF1140" w:rsidP="00DF1140">
      <w:pPr>
        <w:pStyle w:val="teiab"/>
      </w:pPr>
    </w:p>
    <w:p w14:paraId="30C5BDB5" w14:textId="0459E69D" w:rsidR="00DF1140" w:rsidRPr="00DF1140" w:rsidRDefault="00DF1140" w:rsidP="00DF1140">
      <w:pPr>
        <w:pStyle w:val="Naslov1"/>
        <w:rPr>
          <w:rStyle w:val="teiunclear"/>
        </w:rPr>
      </w:pPr>
      <w:r>
        <w:t xml:space="preserve">Pro Elevatione Corpuris &amp; </w:t>
      </w:r>
      <w:r w:rsidRPr="00DF1140">
        <w:rPr>
          <w:rStyle w:val="teiunclear"/>
        </w:rPr>
        <w:t>ſunyinis</w:t>
      </w:r>
      <w:r>
        <w:br/>
      </w:r>
      <w:r w:rsidRPr="00DF1140">
        <w:rPr>
          <w:rStyle w:val="teiunclear"/>
        </w:rPr>
        <w:t xml:space="preserve">J. cvida Jn Noutes </w:t>
      </w:r>
    </w:p>
    <w:p w14:paraId="07F0B841" w14:textId="781E2792" w:rsidR="00DF1140" w:rsidRDefault="00DF1140" w:rsidP="00DF1140"/>
    <w:p w14:paraId="58B262D3" w14:textId="505C49C6" w:rsidR="00DF1140" w:rsidRDefault="00DF1140" w:rsidP="00DF1140">
      <w:pPr>
        <w:pStyle w:val="teiab"/>
      </w:pPr>
      <w:r>
        <w:t>hocse da ti dam Jezus moj moje ſzr</w:t>
      </w:r>
      <w:r>
        <w:br/>
        <w:t xml:space="preserve">ſzrcze da boudem tvoj </w:t>
      </w:r>
      <w:r w:rsidRPr="00896B9A">
        <w:rPr>
          <w:rStyle w:val="teiunclear"/>
        </w:rPr>
        <w:t>ada primi moljo</w:t>
      </w:r>
    </w:p>
    <w:p w14:paraId="7F870752" w14:textId="386E5A64" w:rsidR="00896B9A" w:rsidRDefault="00DF1140" w:rsidP="00DF1140">
      <w:pPr>
        <w:pStyle w:val="teicatch-word1"/>
      </w:pPr>
      <w:r>
        <w:t>mojo zdobrom</w:t>
      </w:r>
      <w:r w:rsidR="00896B9A">
        <w:br w:type="page"/>
      </w:r>
    </w:p>
    <w:p w14:paraId="7C8E85C4" w14:textId="08F3B9D3" w:rsidR="00DF1140" w:rsidRDefault="00896B9A" w:rsidP="00896B9A">
      <w:r>
        <w:t>/205/</w:t>
      </w:r>
    </w:p>
    <w:p w14:paraId="092C8F60" w14:textId="01B4C42A" w:rsidR="00896B9A" w:rsidRDefault="00896B9A" w:rsidP="00896B9A">
      <w:pPr>
        <w:pStyle w:val="teifwPageNum"/>
      </w:pPr>
      <w:r>
        <w:t>202.</w:t>
      </w:r>
    </w:p>
    <w:p w14:paraId="0ED628EC" w14:textId="7E03D4EF" w:rsidR="00896B9A" w:rsidRDefault="00896B9A" w:rsidP="00896B9A">
      <w:pPr>
        <w:pStyle w:val="teiab"/>
      </w:pPr>
      <w:r>
        <w:t>mojo zdobrom voljom ali kaj goder nam</w:t>
      </w:r>
      <w:r>
        <w:br/>
        <w:t>ov ſzvejt dá tou Jezus malo vsze ſztima</w:t>
      </w:r>
    </w:p>
    <w:p w14:paraId="740CBDF2" w14:textId="6AF1FE7D" w:rsidR="00896B9A" w:rsidRDefault="00896B9A" w:rsidP="00896B9A">
      <w:pPr>
        <w:pStyle w:val="teiab"/>
      </w:pPr>
      <w:r>
        <w:br/>
        <w:t>Mourje puno je gizdave Győgye i drágo</w:t>
      </w:r>
      <w:r>
        <w:br/>
        <w:t>kamenye hvali persztan veſz okmesen ino</w:t>
      </w:r>
      <w:r>
        <w:br/>
        <w:t xml:space="preserve">zlate ali kaj goder nam morje dá tou Jezus </w:t>
      </w:r>
      <w:r w:rsidRPr="00896B9A">
        <w:rPr>
          <w:rStyle w:val="teiunclear"/>
        </w:rPr>
        <w:t>&amp;</w:t>
      </w:r>
    </w:p>
    <w:p w14:paraId="60BCFBD7" w14:textId="70240AAD" w:rsidR="00896B9A" w:rsidRDefault="00896B9A" w:rsidP="00896B9A">
      <w:pPr>
        <w:pStyle w:val="teiab"/>
      </w:pPr>
      <w:r>
        <w:br/>
        <w:t>Zemla nám ſzvoje vsze dáje Rousicze vti</w:t>
      </w:r>
      <w:r>
        <w:br/>
        <w:t>cze Trávicze ſzrebro zláto kincs i Blágo vszá</w:t>
      </w:r>
      <w:r>
        <w:br/>
        <w:t xml:space="preserve">-ko jako ali kaj goder nam zemla da tou </w:t>
      </w:r>
      <w:r w:rsidRPr="00896B9A">
        <w:rPr>
          <w:rStyle w:val="teiunclear"/>
        </w:rPr>
        <w:t>J. &amp;</w:t>
      </w:r>
    </w:p>
    <w:p w14:paraId="31BA7D98" w14:textId="66199E3C" w:rsidR="00896B9A" w:rsidRDefault="00896B9A" w:rsidP="00896B9A">
      <w:pPr>
        <w:pStyle w:val="teiab"/>
      </w:pPr>
      <w:r>
        <w:br/>
        <w:t>Fticze vu zraki Leitajo glászi ſzvoje Csű</w:t>
      </w:r>
      <w:r>
        <w:br/>
        <w:t>dno pojo igra Vőter popűscsinaj po plaminaj</w:t>
      </w:r>
      <w:r>
        <w:br/>
        <w:t xml:space="preserve">ali kaj goder nam zima dá tou Jezus </w:t>
      </w:r>
      <w:r w:rsidRPr="00896B9A">
        <w:rPr>
          <w:rStyle w:val="teiunclear"/>
        </w:rPr>
        <w:t>J</w:t>
      </w:r>
    </w:p>
    <w:p w14:paraId="7FD850F7" w14:textId="2A7D0781" w:rsidR="00896B9A" w:rsidRDefault="00896B9A" w:rsidP="00896B9A">
      <w:pPr>
        <w:pStyle w:val="teiab"/>
      </w:pPr>
      <w:r>
        <w:br/>
        <w:t>Vrajsiu napaszt i vsza jálnoszt kak nasz</w:t>
      </w:r>
      <w:r>
        <w:br/>
        <w:t>pela vunaſztalnoszt vkani pijoucstor tancza</w:t>
      </w:r>
      <w:r>
        <w:br/>
        <w:t>joucs</w:t>
      </w:r>
      <w:r w:rsidR="007A61F9">
        <w:t xml:space="preserve"> popeivajoucs ali kaj goder nam ſatan</w:t>
      </w:r>
      <w:r w:rsidR="007A61F9">
        <w:br/>
        <w:t xml:space="preserve">da tou </w:t>
      </w:r>
      <w:r w:rsidR="00536EE2">
        <w:t>Jezus malo &amp;</w:t>
      </w:r>
    </w:p>
    <w:p w14:paraId="1995B762" w14:textId="76BB7D24" w:rsidR="00536EE2" w:rsidRDefault="00536EE2" w:rsidP="00896B9A">
      <w:pPr>
        <w:pStyle w:val="teiab"/>
      </w:pPr>
      <w:r>
        <w:br/>
        <w:t>K'tomi pridaj ſzveczke Dike ſztarih</w:t>
      </w:r>
      <w:r>
        <w:br/>
        <w:t>mladi Lűdaj ſitka hocses vidit da nej</w:t>
      </w:r>
      <w:r>
        <w:br/>
        <w:t>ſztaloszt nego jalnoszt ali kaj goder nám</w:t>
      </w:r>
      <w:r>
        <w:br/>
        <w:t>ov ſzvejt da tou Jezus malo vsze</w:t>
      </w:r>
      <w:r>
        <w:br/>
        <w:t>ſtima Amen &amp;</w:t>
      </w:r>
    </w:p>
    <w:p w14:paraId="11BCD10E" w14:textId="169B7828" w:rsidR="00536EE2" w:rsidRDefault="00536EE2" w:rsidP="00536EE2">
      <w:pPr>
        <w:pStyle w:val="teicatch-word1"/>
      </w:pPr>
      <w:r>
        <w:t>Cancio, Comoni</w:t>
      </w:r>
      <w:r>
        <w:br w:type="page"/>
      </w:r>
    </w:p>
    <w:p w14:paraId="655D456F" w14:textId="1529247C" w:rsidR="00536EE2" w:rsidRDefault="00536EE2" w:rsidP="00536EE2">
      <w:r>
        <w:t>/206/</w:t>
      </w:r>
    </w:p>
    <w:p w14:paraId="66697579" w14:textId="0E0E69B8" w:rsidR="00536EE2" w:rsidRDefault="00536EE2" w:rsidP="00536EE2">
      <w:pPr>
        <w:pStyle w:val="teifwPageNum"/>
      </w:pPr>
      <w:r>
        <w:t>203.</w:t>
      </w:r>
    </w:p>
    <w:p w14:paraId="59FA615A" w14:textId="0CF237B7" w:rsidR="00536EE2" w:rsidRDefault="00536EE2" w:rsidP="00536EE2">
      <w:pPr>
        <w:pStyle w:val="Naslov1"/>
      </w:pPr>
      <w:r>
        <w:t xml:space="preserve">Cancio Comonis Jn Noeté &amp; </w:t>
      </w:r>
      <w:r w:rsidRPr="00536EE2">
        <w:rPr>
          <w:rStyle w:val="teiunclear"/>
        </w:rPr>
        <w:t>cccccccccq</w:t>
      </w:r>
    </w:p>
    <w:p w14:paraId="4350175C" w14:textId="729D00E1" w:rsidR="00536EE2" w:rsidRDefault="00536EE2" w:rsidP="00536EE2"/>
    <w:p w14:paraId="0C37BD7D" w14:textId="749EBB51" w:rsidR="00536EE2" w:rsidRDefault="00536EE2" w:rsidP="00536EE2">
      <w:pPr>
        <w:pStyle w:val="teiab"/>
      </w:pPr>
      <w:r>
        <w:t>Na denesz ka mi hvalimo Goszpodna</w:t>
      </w:r>
      <w:r>
        <w:br/>
        <w:t>Bouga, der'smo na odicsenye i na</w:t>
      </w:r>
      <w:r>
        <w:br/>
        <w:t>postenye, ar nám sze je deneſz roudil</w:t>
      </w:r>
      <w:r>
        <w:br/>
        <w:t>naſs zvelicsitel.</w:t>
      </w:r>
    </w:p>
    <w:p w14:paraId="088519D3" w14:textId="355781C2" w:rsidR="00536EE2" w:rsidRDefault="00536EE2" w:rsidP="00536EE2">
      <w:pPr>
        <w:pStyle w:val="teiab"/>
      </w:pPr>
      <w:r>
        <w:br/>
        <w:t>Te Agustus Rimszki Czaszar da je Kralűval,</w:t>
      </w:r>
      <w:r>
        <w:br/>
      </w:r>
      <w:r w:rsidRPr="00536EE2">
        <w:rPr>
          <w:rStyle w:val="teipersName"/>
        </w:rPr>
        <w:t>Judeo</w:t>
      </w:r>
      <w:r>
        <w:t xml:space="preserve"> ino </w:t>
      </w:r>
      <w:r w:rsidRPr="00536EE2">
        <w:rPr>
          <w:rStyle w:val="teipersName"/>
        </w:rPr>
        <w:t>Galileo</w:t>
      </w:r>
      <w:r>
        <w:t xml:space="preserve"> onda je Ladal on je zapi</w:t>
      </w:r>
      <w:r>
        <w:br/>
        <w:t>szati veſz ſzvejt zapovejdal.</w:t>
      </w:r>
    </w:p>
    <w:p w14:paraId="7919CAA9" w14:textId="45B280DB" w:rsidR="00536EE2" w:rsidRDefault="00536EE2" w:rsidP="00536EE2">
      <w:pPr>
        <w:pStyle w:val="teiab"/>
      </w:pPr>
      <w:r>
        <w:br/>
        <w:t>Teda Lűdje zevszej ſztráni vſzi ſ</w:t>
      </w:r>
      <w:r w:rsidR="00D71683">
        <w:t>etűvaſse,</w:t>
      </w:r>
      <w:r w:rsidR="00D71683">
        <w:br/>
        <w:t>pouleg réda pojti moraſse vu ſzve Varaſse,</w:t>
      </w:r>
      <w:r w:rsidR="00D71683">
        <w:br/>
        <w:t xml:space="preserve">ſzomi ſzebe zapiszati vliszti Czaszar </w:t>
      </w:r>
      <w:r w:rsidR="00D71683" w:rsidRPr="00D71683">
        <w:rPr>
          <w:rStyle w:val="teiunclear"/>
        </w:rPr>
        <w:t>leke.</w:t>
      </w:r>
    </w:p>
    <w:p w14:paraId="6C0619A3" w14:textId="7E95AA1B" w:rsidR="00D71683" w:rsidRDefault="00D71683" w:rsidP="00536EE2">
      <w:pPr>
        <w:pStyle w:val="teiab"/>
      </w:pPr>
      <w:r>
        <w:br/>
        <w:t xml:space="preserve">Tou da ſzliſsi ſzveti </w:t>
      </w:r>
      <w:r w:rsidRPr="00D71683">
        <w:rPr>
          <w:rStyle w:val="teipersName"/>
        </w:rPr>
        <w:t xml:space="preserve">Jousef </w:t>
      </w:r>
      <w:r>
        <w:t xml:space="preserve">z Deivom </w:t>
      </w:r>
      <w:r w:rsidRPr="00D71683">
        <w:rPr>
          <w:rStyle w:val="teipersName"/>
        </w:rPr>
        <w:t>Ma-</w:t>
      </w:r>
      <w:r w:rsidRPr="00D71683">
        <w:rPr>
          <w:rStyle w:val="teipersName"/>
        </w:rPr>
        <w:br/>
        <w:t>-riom</w:t>
      </w:r>
      <w:r>
        <w:t xml:space="preserve">, z </w:t>
      </w:r>
      <w:r w:rsidRPr="00D71683">
        <w:rPr>
          <w:rStyle w:val="teiplaceName"/>
        </w:rPr>
        <w:t>Nazaretha</w:t>
      </w:r>
      <w:r>
        <w:t xml:space="preserve"> Lekmeſzto pojdeta vu </w:t>
      </w:r>
      <w:r w:rsidRPr="00D71683">
        <w:rPr>
          <w:rStyle w:val="teiplaceName"/>
        </w:rPr>
        <w:t>Galileo</w:t>
      </w:r>
      <w:r>
        <w:br/>
        <w:t xml:space="preserve">k David Krala varaſsi ktomi </w:t>
      </w:r>
      <w:r w:rsidRPr="00D71683">
        <w:rPr>
          <w:rStyle w:val="teiplaceName"/>
        </w:rPr>
        <w:t>Betlehemi</w:t>
      </w:r>
      <w:r>
        <w:t>.</w:t>
      </w:r>
    </w:p>
    <w:p w14:paraId="4EABD01C" w14:textId="037FD1E8" w:rsidR="00D71683" w:rsidRDefault="00D71683" w:rsidP="00536EE2">
      <w:pPr>
        <w:pStyle w:val="teiab"/>
      </w:pPr>
      <w:r>
        <w:br/>
        <w:t>Vre ſztanouvje ſzvojmi Gouſztni vszi puni beſse</w:t>
      </w:r>
      <w:r>
        <w:br/>
        <w:t xml:space="preserve">ſzveti </w:t>
      </w:r>
      <w:r w:rsidRPr="00D71683">
        <w:rPr>
          <w:rStyle w:val="teipersName"/>
        </w:rPr>
        <w:t>Jouseph</w:t>
      </w:r>
      <w:r>
        <w:t xml:space="preserve"> gda priſsel beſse ſztana nejmaſse</w:t>
      </w:r>
      <w:r>
        <w:br/>
        <w:t>zata na ſztan vu jedno ſtalo pojti moraſsem</w:t>
      </w:r>
    </w:p>
    <w:p w14:paraId="59A46BF3" w14:textId="3EF43569" w:rsidR="00D71683" w:rsidRDefault="00D71683" w:rsidP="00536EE2">
      <w:pPr>
        <w:pStyle w:val="teiab"/>
      </w:pPr>
      <w:r>
        <w:br/>
        <w:t>Vu Csisztoucsi Deiva Maria nam poroczi na</w:t>
      </w:r>
      <w:r>
        <w:br/>
        <w:t>ſzvejt Goszpodna zvelicsitela, vu ſtalo ga vu</w:t>
      </w:r>
      <w:r>
        <w:br/>
        <w:t>edne jaſzlicze je polo'sila.</w:t>
      </w:r>
    </w:p>
    <w:p w14:paraId="39B1E632" w14:textId="5F847CA2" w:rsidR="00D71683" w:rsidRDefault="00D71683" w:rsidP="00D71683">
      <w:pPr>
        <w:pStyle w:val="teicatch-word1"/>
      </w:pPr>
      <w:r>
        <w:t>ſzveti pavell</w:t>
      </w:r>
      <w:r>
        <w:br w:type="page"/>
      </w:r>
    </w:p>
    <w:p w14:paraId="78AE2AD0" w14:textId="3EB4490A" w:rsidR="00D71683" w:rsidRDefault="00D71683" w:rsidP="00D71683">
      <w:r>
        <w:t>/207/</w:t>
      </w:r>
    </w:p>
    <w:p w14:paraId="2562D6C2" w14:textId="11AC7F42" w:rsidR="00D71683" w:rsidRDefault="00D71683" w:rsidP="00D71683">
      <w:pPr>
        <w:pStyle w:val="teifwPageNum"/>
      </w:pPr>
      <w:r>
        <w:t>204.</w:t>
      </w:r>
    </w:p>
    <w:p w14:paraId="219AB030" w14:textId="298A146C" w:rsidR="00D71683" w:rsidRDefault="00D71683" w:rsidP="00D71683">
      <w:pPr>
        <w:pStyle w:val="teiab"/>
      </w:pPr>
      <w:r>
        <w:t>ſzveti oavell da verujmo priſse kak ???</w:t>
      </w:r>
      <w:r>
        <w:br/>
        <w:t xml:space="preserve">csjom </w:t>
      </w:r>
      <w:r w:rsidRPr="00FF6ACB">
        <w:rPr>
          <w:rStyle w:val="teiabbr"/>
        </w:rPr>
        <w:t>Xtus</w:t>
      </w:r>
      <w:r>
        <w:t xml:space="preserve"> ſze je poroudil na ſzvejt je tutoga</w:t>
      </w:r>
      <w:r>
        <w:br/>
        <w:t>volo, dabi branil nasz grejsnike pred pogibeljom</w:t>
      </w:r>
    </w:p>
    <w:p w14:paraId="313E3A0B" w14:textId="7C95F506" w:rsidR="00D71683" w:rsidRDefault="00D71683" w:rsidP="00D71683">
      <w:pPr>
        <w:pStyle w:val="teiab"/>
      </w:pPr>
      <w:r>
        <w:br/>
        <w:t>Da ako bi ſzve miloscse on priſsel nebil,</w:t>
      </w:r>
      <w:r>
        <w:br/>
        <w:t>tako bi ſzvejt vesz poginol bil i ſzkvarjem</w:t>
      </w:r>
      <w:r>
        <w:br/>
        <w:t>bi bil, ar do glave vszák Cslovik vbo'soj</w:t>
      </w:r>
      <w:r w:rsidR="009731A7">
        <w:t xml:space="preserve"> ſzer</w:t>
      </w:r>
      <w:r w:rsidR="009731A7">
        <w:br/>
        <w:t>di bil.</w:t>
      </w:r>
    </w:p>
    <w:p w14:paraId="1FE5EA9B" w14:textId="09715513" w:rsidR="009731A7" w:rsidRDefault="009731A7" w:rsidP="00D71683">
      <w:pPr>
        <w:pStyle w:val="teiab"/>
      </w:pPr>
      <w:r>
        <w:br/>
        <w:t xml:space="preserve">Gda nasz pervi Ocsa </w:t>
      </w:r>
      <w:r w:rsidRPr="00FF6ACB">
        <w:rPr>
          <w:rStyle w:val="teipersName"/>
        </w:rPr>
        <w:t>adam</w:t>
      </w:r>
      <w:r>
        <w:t xml:space="preserve"> beſse pregrej</w:t>
      </w:r>
      <w:r>
        <w:br/>
      </w:r>
      <w:r w:rsidRPr="009731A7">
        <w:rPr>
          <w:rStyle w:val="teiunclear"/>
        </w:rPr>
        <w:t>???</w:t>
      </w:r>
      <w:r>
        <w:t xml:space="preserve"> i zapouvid Goszpodna Bouga beſse prelo</w:t>
      </w:r>
      <w:r>
        <w:br/>
        <w:t>mil vnyega szerdi veſz odvejtek beſse polo'sen.</w:t>
      </w:r>
    </w:p>
    <w:p w14:paraId="5BD97625" w14:textId="5D69050F" w:rsidR="009731A7" w:rsidRDefault="009731A7" w:rsidP="00D71683">
      <w:pPr>
        <w:pStyle w:val="teiab"/>
      </w:pPr>
      <w:r>
        <w:br/>
        <w:t>Vszaki Cslovik ki od nyega beſse porodjen</w:t>
      </w:r>
      <w:r>
        <w:br/>
        <w:t>vboſoj ſzerdi beſse pover'sen vklesztvo polosen,</w:t>
      </w:r>
      <w:r>
        <w:br/>
        <w:t>za vol porodnogu grejha vkom je na rodjen.</w:t>
      </w:r>
    </w:p>
    <w:p w14:paraId="2DF6DDA0" w14:textId="7A69A4A2" w:rsidR="009731A7" w:rsidRDefault="009731A7" w:rsidP="009731A7">
      <w:pPr>
        <w:pStyle w:val="teiab"/>
      </w:pPr>
      <w:r>
        <w:br/>
        <w:t>Csaijas Lejpo radoszt povejdal vſzem nam</w:t>
      </w:r>
      <w:r>
        <w:br/>
        <w:t>Deitecze sze praj porodi nam i ſzim ſze dá nám</w:t>
      </w:r>
      <w:r>
        <w:br/>
        <w:t>ki je Bo'sjo ſzrdo vtiſsal on povejdal nam.</w:t>
      </w:r>
    </w:p>
    <w:p w14:paraId="41DDC327" w14:textId="3683EF87" w:rsidR="009731A7" w:rsidRDefault="009731A7" w:rsidP="009731A7">
      <w:pPr>
        <w:pStyle w:val="teiab"/>
      </w:pPr>
      <w:r>
        <w:br/>
        <w:t>Vnocsi paszterom napouli na zvejsztil Angyel</w:t>
      </w:r>
      <w:r>
        <w:br/>
        <w:t>povejdam vam veliko radoszt i glajz veszeli</w:t>
      </w:r>
      <w:r>
        <w:br/>
        <w:t>ar vum ſze je dnesz roudil vaſs zvelicsitel.</w:t>
      </w:r>
    </w:p>
    <w:p w14:paraId="7E88E99A" w14:textId="02C94E2C" w:rsidR="009731A7" w:rsidRDefault="009731A7" w:rsidP="009731A7">
      <w:pPr>
        <w:pStyle w:val="teiab"/>
      </w:pPr>
      <w:r>
        <w:br/>
        <w:t>Veliki ſeregh Angyelszki tako pojaſse,</w:t>
      </w:r>
    </w:p>
    <w:p w14:paraId="7FC8B05E" w14:textId="086EEA7A" w:rsidR="009731A7" w:rsidRDefault="009731A7" w:rsidP="009731A7">
      <w:pPr>
        <w:pStyle w:val="teicatch-word1"/>
      </w:pPr>
      <w:r w:rsidRPr="009731A7">
        <w:rPr>
          <w:rStyle w:val="teiunclear"/>
        </w:rPr>
        <w:t>Hv</w:t>
      </w:r>
      <w:r>
        <w:t>ala</w:t>
      </w:r>
      <w:r>
        <w:br w:type="page"/>
      </w:r>
    </w:p>
    <w:p w14:paraId="2226091D" w14:textId="75FBA846" w:rsidR="009731A7" w:rsidRDefault="00FF6ACB" w:rsidP="00FF6ACB">
      <w:r>
        <w:t>/208/</w:t>
      </w:r>
    </w:p>
    <w:p w14:paraId="527384CF" w14:textId="57BF54F8" w:rsidR="00FF6ACB" w:rsidRPr="00FF6ACB" w:rsidRDefault="00FF6ACB" w:rsidP="00FF6ACB">
      <w:pPr>
        <w:rPr>
          <w:rStyle w:val="teigap"/>
        </w:rPr>
      </w:pPr>
      <w:r w:rsidRPr="00FF6ACB">
        <w:rPr>
          <w:rStyle w:val="teigap"/>
        </w:rPr>
        <w:t>???</w:t>
      </w:r>
    </w:p>
    <w:p w14:paraId="622BA3E1" w14:textId="47EDCD5E" w:rsidR="00FF6ACB" w:rsidRDefault="00FF6ACB" w:rsidP="00FF6ACB">
      <w:pPr>
        <w:pStyle w:val="teifwPageNum"/>
      </w:pPr>
      <w:r>
        <w:t>207.</w:t>
      </w:r>
    </w:p>
    <w:p w14:paraId="08EC7834" w14:textId="1B3551B1" w:rsidR="00FF6ACB" w:rsidRDefault="00FF6ACB" w:rsidP="00FF6ACB">
      <w:pPr>
        <w:pStyle w:val="teiab"/>
      </w:pPr>
      <w:r>
        <w:t>nam obecsal da náſz poszlűhne ne odűri.</w:t>
      </w:r>
    </w:p>
    <w:p w14:paraId="678BA547" w14:textId="53784366" w:rsidR="00FF6ACB" w:rsidRDefault="00FF6ACB" w:rsidP="00FF6ACB">
      <w:pPr>
        <w:pStyle w:val="teiab"/>
      </w:pPr>
      <w:r>
        <w:br/>
        <w:t xml:space="preserve">Pre vnouge saſse vsze grejhe za </w:t>
      </w:r>
      <w:r w:rsidRPr="00FF6ACB">
        <w:rPr>
          <w:rStyle w:val="teiabbr"/>
        </w:rPr>
        <w:t>Xtusa</w:t>
      </w:r>
      <w:r>
        <w:t xml:space="preserve"> odpű</w:t>
      </w:r>
      <w:r>
        <w:br/>
        <w:t>szti je nye ji za ſzvoje ſzini, nasz je vsze nav</w:t>
      </w:r>
      <w:r>
        <w:br/>
        <w:t>kűpe odebral, zato ſze nyemi molimo, kak Oczi</w:t>
      </w:r>
      <w:r>
        <w:br/>
        <w:t>milosztivnomi.</w:t>
      </w:r>
    </w:p>
    <w:p w14:paraId="47BE8788" w14:textId="208E0DCB" w:rsidR="00FF6ACB" w:rsidRDefault="00FF6ACB" w:rsidP="00FF6ACB">
      <w:pPr>
        <w:pStyle w:val="teiab"/>
      </w:pPr>
      <w:r>
        <w:br/>
        <w:t>Ar naſz Lűbi Otecz Goszpodin Bough, ki je ſzini</w:t>
      </w:r>
      <w:r>
        <w:br/>
        <w:t>nej odpűsztil, dál ga je za náſz na te ſzvejt dabi</w:t>
      </w:r>
      <w:r>
        <w:br/>
        <w:t>náſz odkűpil ſzmertjom od pekla ino od vrága,</w:t>
      </w:r>
      <w:r>
        <w:br/>
        <w:t>i od vekivecsne ſzmerti.</w:t>
      </w:r>
    </w:p>
    <w:p w14:paraId="2EFD40C1" w14:textId="3A2E2215" w:rsidR="00FF6ACB" w:rsidRDefault="00FF6ACB" w:rsidP="00FF6ACB">
      <w:pPr>
        <w:pStyle w:val="teiab"/>
      </w:pPr>
      <w:r>
        <w:br/>
        <w:t xml:space="preserve">Zato piſse </w:t>
      </w:r>
      <w:r w:rsidRPr="00FF6ACB">
        <w:rPr>
          <w:rStyle w:val="teipersName"/>
        </w:rPr>
        <w:t>Esaijás</w:t>
      </w:r>
      <w:r>
        <w:t xml:space="preserve"> da ſze je kam poroudi</w:t>
      </w:r>
      <w:r>
        <w:br/>
        <w:t>koga Otecz da na moke, da bi on bil nam zase</w:t>
      </w:r>
      <w:r>
        <w:br/>
        <w:t>ſzta, naſse vſze na szé vzel greihe da bi te</w:t>
      </w:r>
      <w:r>
        <w:br/>
        <w:t>nye on ſzmert podjel.</w:t>
      </w:r>
    </w:p>
    <w:p w14:paraId="16DE5CC5" w14:textId="56D3F8C2" w:rsidR="00FF6ACB" w:rsidRDefault="00FF6ACB" w:rsidP="00FF6ACB">
      <w:pPr>
        <w:pStyle w:val="teiab"/>
      </w:pPr>
      <w:r>
        <w:br/>
        <w:t>O milosztivni Otecz Boug naſs ki ſzi</w:t>
      </w:r>
      <w:r>
        <w:br/>
        <w:t>ſzimom poszvidocsil da szi greisnikom mi</w:t>
      </w:r>
      <w:r>
        <w:br/>
        <w:t>losztiven po vnougi ſzveti profeit koga</w:t>
      </w:r>
      <w:r>
        <w:br/>
        <w:t>szi bil nam obecsal i na te ſzveit ſzi ga</w:t>
      </w:r>
      <w:r>
        <w:br/>
        <w:t>poszlal.</w:t>
      </w:r>
    </w:p>
    <w:p w14:paraId="1CFB0D9C" w14:textId="78BBEC11" w:rsidR="00FF6ACB" w:rsidRDefault="00FF6ACB" w:rsidP="00FF6ACB">
      <w:pPr>
        <w:pStyle w:val="teiab"/>
      </w:pPr>
      <w:r>
        <w:br/>
        <w:t>Nezgóvorna miloscsa Bo'sja ki ſzvega</w:t>
      </w:r>
      <w:r>
        <w:br/>
        <w:t>Lűbléna ſzina nam ſzi dál na odkuplenye</w:t>
      </w:r>
      <w:r>
        <w:br/>
        <w:t>nejmamo vu naſz te moucsi da bi ti tou</w:t>
      </w:r>
    </w:p>
    <w:p w14:paraId="5C5C338C" w14:textId="5326EA0F" w:rsidR="00FF6ACB" w:rsidRDefault="00FF6ACB" w:rsidP="00FF6ACB">
      <w:pPr>
        <w:pStyle w:val="teicatch-word1"/>
      </w:pPr>
      <w:r>
        <w:t>za ſzlű</w:t>
      </w:r>
      <w:r>
        <w:br w:type="page"/>
      </w:r>
    </w:p>
    <w:p w14:paraId="16EE26E8" w14:textId="0A422A6B" w:rsidR="00FF6ACB" w:rsidRDefault="00FF6ACB" w:rsidP="00FF6ACB">
      <w:r>
        <w:t>/209/</w:t>
      </w:r>
    </w:p>
    <w:p w14:paraId="2761F38F" w14:textId="0D42CB84" w:rsidR="00FF6ACB" w:rsidRDefault="00FF6ACB" w:rsidP="00FF6ACB">
      <w:pPr>
        <w:pStyle w:val="teifwPageNum"/>
      </w:pPr>
      <w:r>
        <w:t>208.</w:t>
      </w:r>
    </w:p>
    <w:p w14:paraId="56863F13" w14:textId="565EE3E9" w:rsidR="00FF6ACB" w:rsidRDefault="00FF6ACB" w:rsidP="00FF6ACB">
      <w:pPr>
        <w:pStyle w:val="teiab"/>
      </w:pPr>
      <w:r>
        <w:t>za ſzlű</w:t>
      </w:r>
      <w:r w:rsidR="00980526">
        <w:t>'sili i zadoszta zavalili</w:t>
      </w:r>
    </w:p>
    <w:p w14:paraId="115A41C8" w14:textId="5F793A41" w:rsidR="00980526" w:rsidRDefault="00980526" w:rsidP="00FF6ACB">
      <w:pPr>
        <w:pStyle w:val="teiab"/>
      </w:pPr>
      <w:r>
        <w:br/>
        <w:t>Vnougim zakonom szi nazvejsztil ti nám ſzvojo</w:t>
      </w:r>
      <w:r>
        <w:br/>
        <w:t>dobro voljo, za kotero Lepraj 'ſelejs, da bi sze</w:t>
      </w:r>
      <w:r>
        <w:br/>
        <w:t>vszi povernoli tvega ſzina poszlűſsali Jezuſsom</w:t>
      </w:r>
      <w:r>
        <w:br/>
        <w:t>ga jmenűvali.</w:t>
      </w:r>
    </w:p>
    <w:p w14:paraId="48BCB91D" w14:textId="4AB9CB98" w:rsidR="00980526" w:rsidRDefault="00980526" w:rsidP="00FF6ACB">
      <w:pPr>
        <w:pStyle w:val="teiab"/>
      </w:pPr>
      <w:r>
        <w:br/>
        <w:t>Placse Jezus vu Jaszliczaj od velika mraza</w:t>
      </w:r>
      <w:r>
        <w:br/>
        <w:t xml:space="preserve">vzimi za vije ga ta </w:t>
      </w:r>
      <w:r w:rsidRPr="00980526">
        <w:rPr>
          <w:rStyle w:val="teipersName"/>
        </w:rPr>
        <w:t>Maria</w:t>
      </w:r>
      <w:r>
        <w:t xml:space="preserve"> vu Lejpo Csiszto</w:t>
      </w:r>
      <w:r>
        <w:br/>
        <w:t>ſzrakiczo rouke nouge vsze poviſse vu vara</w:t>
      </w:r>
      <w:r>
        <w:br/>
        <w:t xml:space="preserve">ſi </w:t>
      </w:r>
      <w:r w:rsidRPr="00980526">
        <w:rPr>
          <w:rStyle w:val="teiplaceName"/>
        </w:rPr>
        <w:t>Betlehenſzkom.</w:t>
      </w:r>
    </w:p>
    <w:p w14:paraId="54C451BF" w14:textId="2E858076" w:rsidR="00980526" w:rsidRDefault="00980526" w:rsidP="00FF6ACB">
      <w:pPr>
        <w:pStyle w:val="teiab"/>
      </w:pPr>
      <w:r>
        <w:br/>
        <w:t>Zato vre mi kerscseniczi ditsimo ga i hvali</w:t>
      </w:r>
      <w:r>
        <w:br/>
        <w:t>mo, koteri je ſztvouril vſze ſztvari i grej</w:t>
      </w:r>
      <w:r>
        <w:br/>
        <w:t>snike vſze odkűpil kako piszmo tou ſzveda</w:t>
      </w:r>
      <w:r>
        <w:br/>
        <w:t>csi, z Csűdnim zakonom naſz je Lűbil.</w:t>
      </w:r>
    </w:p>
    <w:p w14:paraId="529E087B" w14:textId="173D5F48" w:rsidR="00980526" w:rsidRDefault="00980526" w:rsidP="00FF6ACB">
      <w:pPr>
        <w:pStyle w:val="teiab"/>
      </w:pPr>
      <w:r>
        <w:br/>
        <w:t>Nyega záto mi vszi dicsimo zakoga je náſz</w:t>
      </w:r>
      <w:r>
        <w:br/>
        <w:t>Otecz Bough, vſze vre prijal vu Lűbeznoszt za</w:t>
      </w:r>
      <w:r>
        <w:br/>
        <w:t>nyega volo on Lűbi, na nebi ino na zemli vſza-</w:t>
      </w:r>
      <w:r>
        <w:br/>
        <w:t>-kovacske ſive ſztvari.</w:t>
      </w:r>
    </w:p>
    <w:p w14:paraId="18045B33" w14:textId="26FB1C69" w:rsidR="00980526" w:rsidRDefault="00980526" w:rsidP="00980526">
      <w:pPr>
        <w:pStyle w:val="teiab"/>
      </w:pPr>
      <w:r>
        <w:br/>
        <w:t>Da sze dicsi ſzveto Trojsztvo, Ocsa ſzin ino</w:t>
      </w:r>
      <w:r>
        <w:br/>
        <w:t>Dűh ſzveti, i isztini Boug vu ſztálnoszti, vkom</w:t>
      </w:r>
      <w:r>
        <w:br/>
        <w:t>je naſse zvelicsanye, vu Nebeſzkoj ſzvetloszti</w:t>
      </w:r>
      <w:r>
        <w:br/>
        <w:t xml:space="preserve">Ko nám Boug da za </w:t>
      </w:r>
      <w:r w:rsidRPr="00980526">
        <w:rPr>
          <w:rStyle w:val="teiabbr"/>
        </w:rPr>
        <w:t>Xtusa</w:t>
      </w:r>
      <w:r>
        <w:t xml:space="preserve"> Amen&amp;</w:t>
      </w:r>
    </w:p>
    <w:p w14:paraId="71CAACF9" w14:textId="17CD08A9" w:rsidR="00980526" w:rsidRDefault="00980526" w:rsidP="00980526">
      <w:pPr>
        <w:pStyle w:val="teicatch-word1"/>
      </w:pPr>
      <w:r>
        <w:t>Cantio</w:t>
      </w:r>
      <w:r>
        <w:br w:type="page"/>
      </w:r>
    </w:p>
    <w:p w14:paraId="2FD1FF6E" w14:textId="782D6E28" w:rsidR="00980526" w:rsidRDefault="00980526" w:rsidP="00980526">
      <w:r>
        <w:t>/210/</w:t>
      </w:r>
    </w:p>
    <w:p w14:paraId="01E7DEB5" w14:textId="1402328F" w:rsidR="00980526" w:rsidRDefault="00980526" w:rsidP="00980526">
      <w:pPr>
        <w:pStyle w:val="teifwPageNum"/>
      </w:pPr>
      <w:r>
        <w:t>209.</w:t>
      </w:r>
    </w:p>
    <w:p w14:paraId="335A5312" w14:textId="4E09BCFD" w:rsidR="00980526" w:rsidRDefault="00980526" w:rsidP="00980526">
      <w:pPr>
        <w:pStyle w:val="Naslov1"/>
      </w:pPr>
      <w:r>
        <w:t>Cantio alia Comanis Aurura dicunda</w:t>
      </w:r>
    </w:p>
    <w:p w14:paraId="66A40568" w14:textId="3D705C45" w:rsidR="00980526" w:rsidRDefault="00980526" w:rsidP="00980526"/>
    <w:p w14:paraId="1A9095B7" w14:textId="12111F8C" w:rsidR="00980526" w:rsidRDefault="00980526" w:rsidP="00980526">
      <w:pPr>
        <w:pStyle w:val="teiab"/>
      </w:pPr>
      <w:r>
        <w:t>O Goroucsa Lűbav Bo'sja, ſtera</w:t>
      </w:r>
      <w:r w:rsidR="007F4985">
        <w:t xml:space="preserve"> vlécse</w:t>
      </w:r>
      <w:r w:rsidR="007F4985">
        <w:br/>
        <w:t>Bouga zgora, vijaszli pouleg betlehema Cslovik</w:t>
      </w:r>
      <w:r w:rsidR="007F4985">
        <w:br/>
        <w:t>je pousztal, vesz je goul osztal, ondi zimo je</w:t>
      </w:r>
      <w:r w:rsidR="007F4985">
        <w:br/>
        <w:t>milo tugo je naſs prelűbleni zvelicsitel.</w:t>
      </w:r>
    </w:p>
    <w:p w14:paraId="35F4008C" w14:textId="3D283AD1" w:rsidR="007F4985" w:rsidRDefault="007F4985" w:rsidP="00980526">
      <w:pPr>
        <w:pStyle w:val="teiab"/>
      </w:pPr>
      <w:r>
        <w:br/>
        <w:t>O Lűblena moja Dika, kak te tere zima brit-</w:t>
      </w:r>
      <w:r>
        <w:br/>
        <w:t>-ka goula golerna na ſzlamiczi, ſzvetloszt po</w:t>
      </w:r>
      <w:r>
        <w:br/>
        <w:t>temnej ſzuncze pocsernej, zkuzicze tocsi, Boug</w:t>
      </w:r>
      <w:r>
        <w:br/>
        <w:t>Cslovig zoucsi Teilo od zime sze dercse.</w:t>
      </w:r>
    </w:p>
    <w:p w14:paraId="4B6546AE" w14:textId="0CE67201" w:rsidR="007F4985" w:rsidRDefault="007F4985" w:rsidP="00980526">
      <w:pPr>
        <w:pStyle w:val="teiab"/>
      </w:pPr>
      <w:r>
        <w:br/>
        <w:t>ſteri v nébo nemre vleszti, nit ga zemla zadersati</w:t>
      </w:r>
      <w:r>
        <w:br/>
        <w:t>vu jaszlicze sze je pűszto, Diko odvercszi, a boj</w:t>
      </w:r>
      <w:r>
        <w:br/>
        <w:t>ſtvo vzemsi, ſziromak pouſztal ki jma doszta</w:t>
      </w:r>
      <w:r>
        <w:br/>
        <w:t>za vol naſsega zvelicsanya.</w:t>
      </w:r>
    </w:p>
    <w:p w14:paraId="7FB0440F" w14:textId="734246ED" w:rsidR="007F4985" w:rsidRDefault="007F4985" w:rsidP="00980526">
      <w:pPr>
        <w:pStyle w:val="teiab"/>
      </w:pPr>
      <w:r>
        <w:br/>
        <w:t>Ovi ſzini Izraleszki fvor poglejte 'ſalomon</w:t>
      </w:r>
      <w:r>
        <w:br/>
        <w:t>szki kakva hvala kakvi ſzlugi dvorim vole</w:t>
      </w:r>
      <w:r>
        <w:br/>
        <w:t xml:space="preserve">topi ga oszlek, pasztérſzka radoszt </w:t>
      </w:r>
      <w:r w:rsidRPr="007F4985">
        <w:rPr>
          <w:rStyle w:val="teipersName"/>
        </w:rPr>
        <w:t>Jouseſa</w:t>
      </w:r>
      <w:r>
        <w:br/>
        <w:t>ſztalnoszt, tou szo Bo'si dvorjeniczi.</w:t>
      </w:r>
    </w:p>
    <w:p w14:paraId="50A7E137" w14:textId="5561E3C1" w:rsidR="007F4985" w:rsidRDefault="007F4985" w:rsidP="00980526">
      <w:pPr>
        <w:pStyle w:val="teiab"/>
      </w:pPr>
      <w:r>
        <w:br/>
        <w:t>Ovi Cserih vsze ſionſzke, Ocsi glejte ſalamon</w:t>
      </w:r>
      <w:r>
        <w:br/>
        <w:t>ſzke kak potoki tocsi zkuze Lesi vu ſtati</w:t>
      </w:r>
      <w:r>
        <w:br/>
        <w:t>obvit na ſzlami boda ga ternye, dvori mu zvirje</w:t>
      </w:r>
      <w:r>
        <w:br/>
        <w:t>Bouga poznajo ſzvojega.</w:t>
      </w:r>
    </w:p>
    <w:p w14:paraId="276B347D" w14:textId="33F96BA1" w:rsidR="007F4985" w:rsidRDefault="007F4985" w:rsidP="007F4985">
      <w:pPr>
        <w:pStyle w:val="teicatch-word1"/>
      </w:pPr>
      <w:r>
        <w:t>Oh moj Je</w:t>
      </w:r>
      <w:r>
        <w:br w:type="page"/>
      </w:r>
    </w:p>
    <w:p w14:paraId="02A2BD3C" w14:textId="1430CF06" w:rsidR="007F4985" w:rsidRDefault="007F4985" w:rsidP="007F4985">
      <w:r>
        <w:t>/211/</w:t>
      </w:r>
    </w:p>
    <w:p w14:paraId="2F82E1C9" w14:textId="6BBB6197" w:rsidR="007F4985" w:rsidRDefault="007F4985" w:rsidP="007F4985">
      <w:pPr>
        <w:pStyle w:val="teifwPageNum"/>
      </w:pPr>
      <w:r>
        <w:t>210.</w:t>
      </w:r>
    </w:p>
    <w:p w14:paraId="0E9BCC87" w14:textId="77DF9143" w:rsidR="007F4985" w:rsidRDefault="007F4985" w:rsidP="007F4985">
      <w:pPr>
        <w:pStyle w:val="teiab"/>
      </w:pPr>
      <w:r>
        <w:t>Oh moj Jezus prelűbleni, odkűpitel moj</w:t>
      </w:r>
      <w:r>
        <w:br/>
        <w:t>ſzercsevni, moja radoszt i veszélje, Dika Nebe</w:t>
      </w:r>
      <w:r>
        <w:br/>
        <w:t>ſzka gláva Angyelszka, veſzelje naſse Lűbav takaj</w:t>
      </w:r>
      <w:r>
        <w:br/>
        <w:t>ſse kak nám nébo ſzvojo dáje.</w:t>
      </w:r>
    </w:p>
    <w:p w14:paraId="56D4A03D" w14:textId="7FF326A1" w:rsidR="007F4985" w:rsidRDefault="007F4985" w:rsidP="007F4985">
      <w:pPr>
        <w:pStyle w:val="teiab"/>
      </w:pPr>
      <w:r>
        <w:br/>
      </w:r>
      <w:r w:rsidR="00BF0400">
        <w:t>Ob dobrouta nezrecsena i miloscsa nepri-</w:t>
      </w:r>
      <w:r w:rsidR="00BF0400">
        <w:br/>
        <w:t>-ſseſzna kakva Csinis za naſz ſzkerbna Lűbav te</w:t>
      </w:r>
      <w:r w:rsidR="00BF0400">
        <w:br/>
        <w:t>vlécsé na osztro ſzencze na tvojo ſzvetloszt</w:t>
      </w:r>
      <w:r w:rsidR="00BF0400">
        <w:br/>
        <w:t>potemnej temnoszt naſsi greihov necsamurnoszt.</w:t>
      </w:r>
    </w:p>
    <w:p w14:paraId="2E1DF270" w14:textId="3AAFDEDC" w:rsidR="00BF0400" w:rsidRDefault="00BF0400" w:rsidP="007F4985">
      <w:pPr>
        <w:pStyle w:val="teiab"/>
      </w:pPr>
      <w:r>
        <w:br/>
        <w:t>Ob moj Jousef i Jaszlicze, i paſzterje i vsze</w:t>
      </w:r>
      <w:r>
        <w:br/>
        <w:t>vticze, i ti puno Ternya ſzencze, nouvomu Kral</w:t>
      </w:r>
      <w:r>
        <w:br/>
        <w:t>ju, damo vſzi hválo, pozdravi ſzina, Bouga</w:t>
      </w:r>
      <w:r>
        <w:br/>
        <w:t>jedina, ki je rodjen od Maria.</w:t>
      </w:r>
    </w:p>
    <w:p w14:paraId="1ADA2262" w14:textId="0D819691" w:rsidR="00BF0400" w:rsidRDefault="00BF0400" w:rsidP="00BF0400">
      <w:pPr>
        <w:pStyle w:val="teiab"/>
      </w:pPr>
      <w:r>
        <w:br/>
        <w:t>Kakov dar ti hocse dati, za tvo Lűbav pri</w:t>
      </w:r>
      <w:r>
        <w:br/>
        <w:t>kazati, oh moji Lűbleni zvelicsitel pamett</w:t>
      </w:r>
      <w:r>
        <w:br/>
        <w:t>ti dájem, hotejnye zláſsam voljo aldűjem,</w:t>
      </w:r>
      <w:r>
        <w:br/>
        <w:t>ſzercze darűjem i vſze moje prikasűjem.</w:t>
      </w:r>
    </w:p>
    <w:p w14:paraId="3F79E436" w14:textId="3A04F5CC" w:rsidR="00BF0400" w:rsidRDefault="00BF0400" w:rsidP="00BF0400">
      <w:pPr>
        <w:pStyle w:val="teiab"/>
      </w:pPr>
      <w:r>
        <w:br/>
        <w:t>Hvála Ocza vszi reczimo Bougu Diko ſzku</w:t>
      </w:r>
      <w:r>
        <w:br/>
        <w:t>pa dajmo da nam je Boug ſzina poszlal,</w:t>
      </w:r>
      <w:r>
        <w:br/>
        <w:t>vſzaki naſz teczi vstaliczi reczi zdrav Krály</w:t>
      </w:r>
      <w:r>
        <w:br/>
        <w:t>Nebeſzki Goszpon Angyelszki zdrav bojdi</w:t>
      </w:r>
      <w:r>
        <w:br/>
        <w:t xml:space="preserve">moj mali Jezuſsek </w:t>
      </w:r>
      <w:r w:rsidRPr="00BF0400">
        <w:rPr>
          <w:rStyle w:val="teiunclear"/>
        </w:rPr>
        <w:t>Amen</w:t>
      </w:r>
    </w:p>
    <w:p w14:paraId="6B5661B5" w14:textId="3EA134E5" w:rsidR="00BF0400" w:rsidRDefault="00BF0400" w:rsidP="00BF0400">
      <w:pPr>
        <w:pStyle w:val="teicatch-word1"/>
      </w:pPr>
      <w:r>
        <w:t>Peszen</w:t>
      </w:r>
      <w:r>
        <w:br w:type="page"/>
      </w:r>
    </w:p>
    <w:p w14:paraId="4976F900" w14:textId="6D49A2D1" w:rsidR="00BF0400" w:rsidRDefault="00BF0400" w:rsidP="00BF0400">
      <w:r>
        <w:t>/212/</w:t>
      </w:r>
    </w:p>
    <w:p w14:paraId="3CF8210A" w14:textId="01F5283B" w:rsidR="00BF0400" w:rsidRDefault="00BF0400" w:rsidP="00BF0400">
      <w:pPr>
        <w:pStyle w:val="teifwPageNum"/>
      </w:pPr>
      <w:r>
        <w:t>211.</w:t>
      </w:r>
    </w:p>
    <w:p w14:paraId="35150EF0" w14:textId="368C184B" w:rsidR="00BF0400" w:rsidRDefault="00BF0400" w:rsidP="00BF0400">
      <w:pPr>
        <w:pStyle w:val="Naslov1"/>
      </w:pPr>
      <w:r>
        <w:t xml:space="preserve">Pészen na Nouto na pouli nam raſse to </w:t>
      </w:r>
      <w:r w:rsidRPr="00BF0400">
        <w:rPr>
          <w:rStyle w:val="teiunclear"/>
        </w:rPr>
        <w:t>&amp;</w:t>
      </w:r>
    </w:p>
    <w:p w14:paraId="378CCC3D" w14:textId="2F841594" w:rsidR="00BF0400" w:rsidRDefault="00BF0400" w:rsidP="00BF0400"/>
    <w:p w14:paraId="793CAB4D" w14:textId="005CFA6D" w:rsidR="00BF0400" w:rsidRDefault="00BF0400" w:rsidP="00BF0400">
      <w:pPr>
        <w:pStyle w:val="teiab"/>
      </w:pPr>
      <w:r>
        <w:t>Lejpo veszelje vám glaszimo, od rodjeno</w:t>
      </w:r>
      <w:r>
        <w:br/>
        <w:t>ga Jezuſsa.</w:t>
      </w:r>
    </w:p>
    <w:p w14:paraId="09FFCA85" w14:textId="006B04B0" w:rsidR="00BF0400" w:rsidRDefault="00BF0400" w:rsidP="00BF0400">
      <w:pPr>
        <w:pStyle w:val="teiab"/>
      </w:pPr>
      <w:r>
        <w:br/>
        <w:t>Nouva nam je zvejzda gori priſsla, od edne Csiszte Divi</w:t>
      </w:r>
      <w:r>
        <w:br/>
        <w:t>Kaj sze nam Deitecze roudilo, na odkűplenye na ſzvjt</w:t>
      </w:r>
      <w:r>
        <w:br/>
        <w:t>priſslo.</w:t>
      </w:r>
    </w:p>
    <w:p w14:paraId="249F9401" w14:textId="3447CD9B" w:rsidR="00BF0400" w:rsidRDefault="00BF0400" w:rsidP="00BF0400">
      <w:pPr>
        <w:pStyle w:val="teiab"/>
      </w:pPr>
      <w:r>
        <w:br/>
        <w:t>ſtero je rodjeno vbetlehemi, vjednoj rasztr</w:t>
      </w:r>
      <w:r>
        <w:br/>
        <w:t>ganoj ſtaliczi.</w:t>
      </w:r>
    </w:p>
    <w:p w14:paraId="41A77ADE" w14:textId="73A14D14" w:rsidR="00BF0400" w:rsidRDefault="00BF0400" w:rsidP="00BF0400">
      <w:pPr>
        <w:pStyle w:val="teiab"/>
      </w:pPr>
      <w:r>
        <w:br/>
        <w:t>Ziſso je po ſiroukom ſzvejti, glasz preleipi</w:t>
      </w:r>
      <w:r>
        <w:br/>
        <w:t>ino veſzeli.</w:t>
      </w:r>
    </w:p>
    <w:p w14:paraId="0E16EE0E" w14:textId="119ABC18" w:rsidR="00BF0400" w:rsidRDefault="00BF0400" w:rsidP="00BF0400">
      <w:pPr>
        <w:pStyle w:val="teiab"/>
      </w:pPr>
      <w:r>
        <w:br/>
      </w:r>
      <w:r w:rsidR="009A2F35">
        <w:t>Kaj sze je dneſz tiszti naroudo koga je</w:t>
      </w:r>
      <w:r w:rsidR="009A2F35">
        <w:br/>
        <w:t>vesz ette volen ſzvejt.</w:t>
      </w:r>
    </w:p>
    <w:p w14:paraId="782EA754" w14:textId="53E2CF24" w:rsidR="009A2F35" w:rsidRDefault="009A2F35" w:rsidP="00BF0400">
      <w:pPr>
        <w:pStyle w:val="teiab"/>
      </w:pPr>
      <w:r>
        <w:br/>
        <w:t xml:space="preserve">ſzpoznali ſzo nyega paszterje Kaje </w:t>
      </w:r>
      <w:r w:rsidRPr="009A2F35">
        <w:rPr>
          <w:rStyle w:val="teiunclear"/>
        </w:rPr>
        <w:t>can Dei</w:t>
      </w:r>
      <w:r>
        <w:br/>
        <w:t>recze pravi Boug.</w:t>
      </w:r>
    </w:p>
    <w:p w14:paraId="7D58B5F0" w14:textId="78E8D5CA" w:rsidR="009A2F35" w:rsidRDefault="009A2F35" w:rsidP="009A2F35">
      <w:pPr>
        <w:pStyle w:val="teiab"/>
      </w:pPr>
      <w:r>
        <w:br/>
        <w:t>Zisli szo nyega paſzterje molit kak je nyim</w:t>
      </w:r>
      <w:r>
        <w:br/>
        <w:t>Angyel bil nazvejsztil.</w:t>
      </w:r>
    </w:p>
    <w:p w14:paraId="175E98F3" w14:textId="5F426F27" w:rsidR="009A2F35" w:rsidRDefault="009A2F35" w:rsidP="009A2F35">
      <w:pPr>
        <w:pStyle w:val="teiab"/>
      </w:pPr>
      <w:r>
        <w:br/>
        <w:t>I mi ſetűjmo vſzi Kerscseniczi zpametjom</w:t>
      </w:r>
      <w:r>
        <w:br/>
        <w:t>v betlehem dnesz idti</w:t>
      </w:r>
    </w:p>
    <w:p w14:paraId="12AF2275" w14:textId="68347E93" w:rsidR="009A2F35" w:rsidRDefault="009A2F35" w:rsidP="009A2F35">
      <w:pPr>
        <w:pStyle w:val="teiab"/>
      </w:pPr>
      <w:r>
        <w:br/>
        <w:t>Tam mi najdemo to deitecze, vjedni nevolni</w:t>
      </w:r>
      <w:r>
        <w:br/>
        <w:t>jaszliczaj</w:t>
      </w:r>
    </w:p>
    <w:p w14:paraId="40E8BD0C" w14:textId="65E7D0FC" w:rsidR="009A2F35" w:rsidRDefault="009A2F35" w:rsidP="009A2F35">
      <w:pPr>
        <w:pStyle w:val="teiab"/>
      </w:pPr>
      <w:r>
        <w:br/>
        <w:t>Kaj Csini on vu oni jaſzla geto je nevolni</w:t>
      </w:r>
      <w:r>
        <w:br/>
        <w:t>ſzomar.</w:t>
      </w:r>
    </w:p>
    <w:p w14:paraId="094939D4" w14:textId="37C0F915" w:rsidR="009A2F35" w:rsidRDefault="009A2F35" w:rsidP="009A2F35">
      <w:pPr>
        <w:pStyle w:val="teiab"/>
      </w:pPr>
      <w:r>
        <w:br/>
        <w:t>Krouto pretu'sno sze tam tousi kaje na</w:t>
      </w:r>
      <w:r>
        <w:br/>
        <w:t>mantre dneſz rodjeno</w:t>
      </w:r>
    </w:p>
    <w:p w14:paraId="01205E25" w14:textId="68A11BE8" w:rsidR="009A2F35" w:rsidRDefault="009A2F35" w:rsidP="009A2F35">
      <w:pPr>
        <w:pStyle w:val="teicatch-word1"/>
      </w:pPr>
      <w:r>
        <w:t>Poite po</w:t>
      </w:r>
      <w:r>
        <w:br w:type="page"/>
      </w:r>
    </w:p>
    <w:p w14:paraId="07B88C12" w14:textId="295A49F5" w:rsidR="009A2F35" w:rsidRDefault="009A2F35" w:rsidP="009A2F35">
      <w:r>
        <w:t>/213/</w:t>
      </w:r>
    </w:p>
    <w:p w14:paraId="2D4D403C" w14:textId="032A7B8E" w:rsidR="009A2F35" w:rsidRDefault="009A2F35" w:rsidP="009A2F35">
      <w:pPr>
        <w:pStyle w:val="teifwPageNum"/>
      </w:pPr>
      <w:r>
        <w:t>212.</w:t>
      </w:r>
    </w:p>
    <w:p w14:paraId="0FD2A319" w14:textId="3918CC2A" w:rsidR="009A2F35" w:rsidRDefault="009A2F35" w:rsidP="009A2F35">
      <w:pPr>
        <w:pStyle w:val="teiab"/>
      </w:pPr>
      <w:r>
        <w:t>Poite poglednite kak ſze terdni, za vaſse</w:t>
      </w:r>
      <w:r>
        <w:br/>
        <w:t>Dűſsicze kak ſze ſzkerbin.</w:t>
      </w:r>
    </w:p>
    <w:p w14:paraId="0F948A82" w14:textId="7532A5E2" w:rsidR="009A2F35" w:rsidRDefault="009A2F35" w:rsidP="009A2F35">
      <w:pPr>
        <w:pStyle w:val="teiab"/>
      </w:pPr>
      <w:r>
        <w:br/>
        <w:t>Gyingavo i ſzlabo moje Teilo na merzloj</w:t>
      </w:r>
      <w:r>
        <w:br/>
        <w:t>poszteli pocsiva zdaj.</w:t>
      </w:r>
    </w:p>
    <w:p w14:paraId="3312CB69" w14:textId="401EEDE5" w:rsidR="009A2F35" w:rsidRDefault="009A2F35" w:rsidP="009A2F35">
      <w:pPr>
        <w:pStyle w:val="teiab"/>
      </w:pPr>
      <w:r>
        <w:br/>
        <w:t>Neimam jasz Leipe zibelke neimam jasz</w:t>
      </w:r>
      <w:r>
        <w:br/>
        <w:t>Kraleszke hi'sicze.</w:t>
      </w:r>
    </w:p>
    <w:p w14:paraId="7D993245" w14:textId="4C9C6AD7" w:rsidR="009A2F35" w:rsidRDefault="009A2F35" w:rsidP="009A2F35">
      <w:pPr>
        <w:pStyle w:val="teiab"/>
      </w:pPr>
      <w:r>
        <w:br/>
        <w:t>Goulo golérno veſz moje Teilo na Maternoj</w:t>
      </w:r>
      <w:r>
        <w:br/>
        <w:t>krili pocsiva zdaj.</w:t>
      </w:r>
    </w:p>
    <w:p w14:paraId="27BB85C9" w14:textId="7FB34CCD" w:rsidR="009A2F35" w:rsidRDefault="009A2F35" w:rsidP="009A2F35">
      <w:pPr>
        <w:pStyle w:val="teiab"/>
      </w:pPr>
      <w:r>
        <w:br/>
        <w:t>Neimam jasz teliko gvantecza v koj bi me ma</w:t>
      </w:r>
      <w:r>
        <w:br/>
        <w:t>Matti povila zdaj.</w:t>
      </w:r>
    </w:p>
    <w:p w14:paraId="1C9660D1" w14:textId="61FC6096" w:rsidR="009A2F35" w:rsidRDefault="009A2F35" w:rsidP="009A2F35">
      <w:pPr>
        <w:pStyle w:val="teiab"/>
      </w:pPr>
      <w:r>
        <w:br/>
        <w:t>Neszte mi vi drűge Matere plenicze vkoj me</w:t>
      </w:r>
      <w:r>
        <w:br/>
        <w:t>ma Mati povje.</w:t>
      </w:r>
    </w:p>
    <w:p w14:paraId="2A123695" w14:textId="180EFA6C" w:rsidR="009A2F35" w:rsidRDefault="009A2F35" w:rsidP="009A2F35">
      <w:pPr>
        <w:pStyle w:val="teiab"/>
      </w:pPr>
      <w:r>
        <w:br/>
        <w:t>Vzemi me gori Mati drága hűjti me povijati</w:t>
      </w:r>
      <w:r>
        <w:br/>
        <w:t>v plenicze.</w:t>
      </w:r>
    </w:p>
    <w:p w14:paraId="11A9AD12" w14:textId="00A7CAD7" w:rsidR="009A2F35" w:rsidRDefault="009A2F35" w:rsidP="009A2F35">
      <w:pPr>
        <w:pStyle w:val="teiab"/>
      </w:pPr>
      <w:r>
        <w:br/>
        <w:t>Naj ne terpim teliko mraza vu toj raſzterganoj</w:t>
      </w:r>
      <w:r>
        <w:br/>
        <w:t>ſtaliczi.</w:t>
      </w:r>
    </w:p>
    <w:p w14:paraId="401D3B73" w14:textId="43D30DBA" w:rsidR="009A2F35" w:rsidRDefault="009A2F35" w:rsidP="009A2F35">
      <w:pPr>
        <w:pStyle w:val="teiab"/>
      </w:pPr>
      <w:r>
        <w:br/>
        <w:t>Ob ti Leipo Deitecze Jezuſsek, da ſzi zdaj</w:t>
      </w:r>
      <w:r>
        <w:br/>
        <w:t>ſziromaski ti.</w:t>
      </w:r>
    </w:p>
    <w:p w14:paraId="12C268D2" w14:textId="035C2E97" w:rsidR="009A2F35" w:rsidRDefault="009A2F35" w:rsidP="009A2F35">
      <w:pPr>
        <w:pStyle w:val="teiab"/>
      </w:pPr>
      <w:r>
        <w:br/>
        <w:t>ſaloszti ſze za naſz to deitecze ſeja naſsi</w:t>
      </w:r>
      <w:r>
        <w:br/>
        <w:t>dűſsicz zvelicsanye.</w:t>
      </w:r>
    </w:p>
    <w:p w14:paraId="02741054" w14:textId="7B72C073" w:rsidR="009A2F35" w:rsidRDefault="009A2F35" w:rsidP="009A2F35">
      <w:pPr>
        <w:pStyle w:val="teiab"/>
      </w:pPr>
      <w:r>
        <w:br/>
        <w:t>Gori ſetűjte vſzi ſztanoti dragoga Jezuſsa</w:t>
      </w:r>
      <w:r>
        <w:br/>
        <w:t>molite.</w:t>
      </w:r>
    </w:p>
    <w:p w14:paraId="7C4DECB1" w14:textId="044A05FF" w:rsidR="009A2F35" w:rsidRDefault="009A2F35" w:rsidP="009A2F35">
      <w:pPr>
        <w:pStyle w:val="teiab"/>
      </w:pPr>
      <w:r>
        <w:br/>
        <w:t>Hvalite vſzi Lűdje to deitecze hvali</w:t>
      </w:r>
      <w:r>
        <w:br w:type="page"/>
      </w:r>
    </w:p>
    <w:p w14:paraId="26D4A862" w14:textId="202078FB" w:rsidR="009A2F35" w:rsidRDefault="009A2F35" w:rsidP="009A2F35">
      <w:r>
        <w:t>/214/</w:t>
      </w:r>
    </w:p>
    <w:p w14:paraId="18CDECA2" w14:textId="192F14C4" w:rsidR="009A2F35" w:rsidRDefault="00D43B1D" w:rsidP="00D43B1D">
      <w:pPr>
        <w:pStyle w:val="teifwPageNum"/>
      </w:pPr>
      <w:r>
        <w:t>213.</w:t>
      </w:r>
    </w:p>
    <w:p w14:paraId="3E3C601F" w14:textId="7F49E9AD" w:rsidR="00D43B1D" w:rsidRDefault="00D43B1D" w:rsidP="00D43B1D">
      <w:pPr>
        <w:pStyle w:val="teiab"/>
      </w:pPr>
      <w:r>
        <w:t xml:space="preserve">nyega vsza </w:t>
      </w:r>
      <w:r w:rsidR="00745840">
        <w:t>ſztvorjena ſztvár</w:t>
      </w:r>
    </w:p>
    <w:p w14:paraId="51969EC9" w14:textId="3EEBB0D9" w:rsidR="00745840" w:rsidRDefault="00745840" w:rsidP="00D43B1D">
      <w:pPr>
        <w:pStyle w:val="teiab"/>
      </w:pPr>
      <w:r>
        <w:br/>
        <w:t>Koulina vszi knyemi nagnimo i zednom reicsjom</w:t>
      </w:r>
      <w:r>
        <w:br/>
        <w:t>vszi recsimo.</w:t>
      </w:r>
    </w:p>
    <w:p w14:paraId="72EC5856" w14:textId="38513762" w:rsidR="00745840" w:rsidRDefault="00745840" w:rsidP="00D43B1D">
      <w:pPr>
        <w:pStyle w:val="teiab"/>
      </w:pPr>
      <w:r>
        <w:br/>
        <w:t>Dika Bougi gori na viszini mér i dobre voule</w:t>
      </w:r>
      <w:r>
        <w:br/>
        <w:t>zdaj Lűdém.</w:t>
      </w:r>
    </w:p>
    <w:p w14:paraId="1EC6777B" w14:textId="2D2E8AB3" w:rsidR="00745840" w:rsidRDefault="00745840" w:rsidP="00D43B1D">
      <w:pPr>
        <w:pStyle w:val="teiab"/>
      </w:pPr>
      <w:r>
        <w:br/>
        <w:t>Ki nam je gnesz poszlal zvelicsanye, vszoj ſztvor</w:t>
      </w:r>
      <w:r>
        <w:br/>
        <w:t>jenoj ſztvari veſzelje.</w:t>
      </w:r>
    </w:p>
    <w:p w14:paraId="6D8BCBB8" w14:textId="68DAA70B" w:rsidR="00745840" w:rsidRDefault="00745840" w:rsidP="00D43B1D">
      <w:pPr>
        <w:pStyle w:val="teiab"/>
      </w:pPr>
      <w:r>
        <w:br/>
        <w:t>Dika tebi bojdi oh Maria kaj szi nam rodila</w:t>
      </w:r>
      <w:r>
        <w:br/>
        <w:t>Jezuſsa</w:t>
      </w:r>
    </w:p>
    <w:p w14:paraId="27473DF2" w14:textId="1C60168F" w:rsidR="00745840" w:rsidRDefault="00745840" w:rsidP="00D43B1D">
      <w:pPr>
        <w:pStyle w:val="teiab"/>
      </w:pPr>
      <w:r>
        <w:br/>
        <w:t>Kaj ſzi nam rodila Jezuſsa toga kralá Ne</w:t>
      </w:r>
      <w:r>
        <w:br/>
        <w:t>beſzkoga Amen</w:t>
      </w:r>
    </w:p>
    <w:p w14:paraId="2D4E20DA" w14:textId="294F07D0" w:rsidR="00745840" w:rsidRDefault="00745840" w:rsidP="00D43B1D">
      <w:pPr>
        <w:pStyle w:val="teiab"/>
      </w:pPr>
    </w:p>
    <w:p w14:paraId="57EB8E61" w14:textId="6C1EE4BA" w:rsidR="00745840" w:rsidRDefault="00745840" w:rsidP="00745840">
      <w:pPr>
        <w:pStyle w:val="Naslov1"/>
      </w:pPr>
      <w:r>
        <w:t xml:space="preserve">Pészen od ſzpeivanya </w:t>
      </w:r>
      <w:r w:rsidRPr="00745840">
        <w:rPr>
          <w:rStyle w:val="teipersName"/>
        </w:rPr>
        <w:t>Maria</w:t>
      </w:r>
    </w:p>
    <w:p w14:paraId="783994D3" w14:textId="540F5A29" w:rsidR="00745840" w:rsidRDefault="00745840" w:rsidP="00745840"/>
    <w:p w14:paraId="6C02CC4E" w14:textId="69CBADF3" w:rsidR="00745840" w:rsidRDefault="00745840" w:rsidP="00745840">
      <w:pPr>
        <w:pStyle w:val="teiab"/>
      </w:pPr>
      <w:r>
        <w:t xml:space="preserve">Poszlűſsajte vszi Lűdje </w:t>
      </w:r>
      <w:r w:rsidRPr="00745840">
        <w:rPr>
          <w:rStyle w:val="teipersName"/>
        </w:rPr>
        <w:t>Maria</w:t>
      </w:r>
      <w:r>
        <w:t xml:space="preserve"> je ſzina</w:t>
      </w:r>
      <w:r>
        <w:br/>
        <w:t>rodila i nyega tak batrila zveſzelim ſzer</w:t>
      </w:r>
      <w:r>
        <w:br/>
        <w:t>czom ſzpejvala ſzpi ſzpi ſzimek moj ſzladka</w:t>
      </w:r>
      <w:r>
        <w:br/>
        <w:t>primi pokoj ſzvoj.</w:t>
      </w:r>
    </w:p>
    <w:p w14:paraId="45DD3B03" w14:textId="3AD516A0" w:rsidR="00745840" w:rsidRDefault="00745840" w:rsidP="00745840">
      <w:pPr>
        <w:pStyle w:val="teiab"/>
      </w:pPr>
      <w:r>
        <w:br/>
        <w:t>Oh Lűbleni Jezuſſ moj ſzpi med volom i osz</w:t>
      </w:r>
      <w:r>
        <w:br/>
        <w:t>lom vu ti Teiszni jaſzliczaj vtoj preprouszto</w:t>
      </w:r>
      <w:r>
        <w:br/>
        <w:t>ſtalicz ſzpi ſzpi ſzinek moj</w:t>
      </w:r>
    </w:p>
    <w:p w14:paraId="1BD1C48E" w14:textId="3ADFDE50" w:rsidR="00745840" w:rsidRDefault="00745840" w:rsidP="00745840">
      <w:pPr>
        <w:pStyle w:val="teiab"/>
      </w:pPr>
      <w:r>
        <w:br/>
        <w:t>I Angyeli Nebeszki ſzemi i vi pridite ſzto</w:t>
      </w:r>
      <w:r>
        <w:br/>
        <w:t>ke peszmi ſzpejvajte mojmi ſzinki Jezuſsi i</w:t>
      </w:r>
    </w:p>
    <w:p w14:paraId="396066E0" w14:textId="34B4DB94" w:rsidR="00745840" w:rsidRDefault="00745840" w:rsidP="00745840">
      <w:pPr>
        <w:pStyle w:val="teiab"/>
      </w:pPr>
      <w:r>
        <w:br/>
        <w:t>I vi drouvne Fticsicze k mojmi ſzini pridite</w:t>
      </w:r>
    </w:p>
    <w:p w14:paraId="19589D20" w14:textId="4D9BFEEC" w:rsidR="00745840" w:rsidRDefault="00745840" w:rsidP="00745840">
      <w:pPr>
        <w:pStyle w:val="teicatch-word1"/>
      </w:pPr>
      <w:r>
        <w:t>i nyega</w:t>
      </w:r>
      <w:r>
        <w:br w:type="page"/>
      </w:r>
    </w:p>
    <w:p w14:paraId="748F8E94" w14:textId="6880E647" w:rsidR="00745840" w:rsidRDefault="00400F26" w:rsidP="00400F26">
      <w:r>
        <w:t>/215/</w:t>
      </w:r>
    </w:p>
    <w:p w14:paraId="73F122EA" w14:textId="6CA18576" w:rsidR="00400F26" w:rsidRDefault="00400F26" w:rsidP="00400F26">
      <w:pPr>
        <w:pStyle w:val="teifwPageNum"/>
      </w:pPr>
      <w:r>
        <w:t>214.</w:t>
      </w:r>
    </w:p>
    <w:p w14:paraId="0B89EEB1" w14:textId="4B307B3A" w:rsidR="00400F26" w:rsidRDefault="00400F26" w:rsidP="00400F26">
      <w:pPr>
        <w:pStyle w:val="teiab"/>
      </w:pPr>
      <w:r>
        <w:t>i nyega vi oszpite zleipim ſzlatkim ſzpeiva</w:t>
      </w:r>
      <w:r>
        <w:br/>
        <w:t>Ti nyom ſzpi ſzpi</w:t>
      </w:r>
    </w:p>
    <w:p w14:paraId="1DF4321F" w14:textId="0F9DDD0C" w:rsidR="00400F26" w:rsidRDefault="00BA3D9A" w:rsidP="00400F26">
      <w:pPr>
        <w:pStyle w:val="teiab"/>
      </w:pPr>
      <w:r>
        <w:br/>
        <w:t>Oh</w:t>
      </w:r>
      <w:r w:rsidR="00400F26">
        <w:t xml:space="preserve"> nebeszke Feicsicze Gerlicze Golobicze i</w:t>
      </w:r>
      <w:r w:rsidR="00400F26">
        <w:br/>
        <w:t>ſzpeivajte zveſzeljom mojmi ſzini Jezuſsi ſzpite</w:t>
      </w:r>
      <w:r w:rsidR="00400F26">
        <w:br/>
        <w:t>Tuj tuj tuj tuj ſzinek, moj tuj tuj ſzlatki</w:t>
      </w:r>
      <w:r w:rsidR="00400F26">
        <w:br/>
        <w:t>Jezuſsek ti bous krao vſzem kralom odkűpi</w:t>
      </w:r>
      <w:r w:rsidR="00400F26">
        <w:br/>
        <w:t>tel greisnim Lűdem ſzpi ſzpi &amp;</w:t>
      </w:r>
    </w:p>
    <w:p w14:paraId="4C4A579D" w14:textId="0D9CFAF1" w:rsidR="00400F26" w:rsidRDefault="00BA3D9A" w:rsidP="00400F26">
      <w:pPr>
        <w:pStyle w:val="teiab"/>
      </w:pPr>
      <w:r>
        <w:br/>
        <w:t>Oh</w:t>
      </w:r>
      <w:r w:rsidR="00400F26">
        <w:t xml:space="preserve"> zarorsnik moj Jousef najnoga ſzina vari</w:t>
      </w:r>
      <w:r w:rsidR="00400F26">
        <w:br/>
        <w:t>ti zvolom i oszlom ſzápom od mraza ga bráni</w:t>
      </w:r>
      <w:r w:rsidR="00400F26">
        <w:br/>
        <w:t>ti ſzpi ſzpi&amp;</w:t>
      </w:r>
    </w:p>
    <w:p w14:paraId="1CD58C5C" w14:textId="41A13A2C" w:rsidR="00400F26" w:rsidRDefault="00400F26" w:rsidP="00400F26">
      <w:pPr>
        <w:pStyle w:val="teiab"/>
      </w:pPr>
      <w:r>
        <w:br/>
        <w:t>Ti trije moudri vidiſse od betlehemſzke gore</w:t>
      </w:r>
      <w:r>
        <w:br/>
        <w:t>i to zvejzdo preſzvetlo po ſteroj ga iscsejo</w:t>
      </w:r>
      <w:r>
        <w:br/>
        <w:t>ſzpi ſzpi.</w:t>
      </w:r>
    </w:p>
    <w:p w14:paraId="6141840C" w14:textId="5CB934B4" w:rsidR="00400F26" w:rsidRDefault="00400F26" w:rsidP="00400F26">
      <w:pPr>
        <w:pStyle w:val="teiab"/>
      </w:pPr>
      <w:r>
        <w:br/>
        <w:t>Nouvi kraly sze naroudo vu betlehemi</w:t>
      </w:r>
      <w:r>
        <w:br/>
        <w:t>meszti Maria ga je rodila v toj preprousztoj</w:t>
      </w:r>
      <w:r>
        <w:br/>
        <w:t>ſtaliczi ſzpi ſzpi.</w:t>
      </w:r>
    </w:p>
    <w:p w14:paraId="4827D0DB" w14:textId="073B9F90" w:rsidR="00400F26" w:rsidRDefault="00400F26" w:rsidP="00400F26">
      <w:pPr>
        <w:pStyle w:val="teiab"/>
      </w:pPr>
      <w:r>
        <w:br/>
        <w:t>Nouvi Kraly sze naroudo vu betlehemi</w:t>
      </w:r>
      <w:r>
        <w:br/>
        <w:t>meszti Maria ga je rodila vtoj preprousztoj</w:t>
      </w:r>
      <w:r>
        <w:br/>
        <w:t>ſtaliczi ſzpi ſ</w:t>
      </w:r>
      <w:r w:rsidR="00FD72EC">
        <w:t>z</w:t>
      </w:r>
      <w:r>
        <w:t>pi.</w:t>
      </w:r>
    </w:p>
    <w:p w14:paraId="4278124E" w14:textId="5598AA46" w:rsidR="00400F26" w:rsidRDefault="00400F26" w:rsidP="00400F26">
      <w:pPr>
        <w:pStyle w:val="teiab"/>
      </w:pPr>
      <w:r>
        <w:br/>
      </w:r>
      <w:r w:rsidR="00FD72EC">
        <w:t>Dika bojdi Diviczi toj nebeſukoj kraliczi</w:t>
      </w:r>
      <w:r w:rsidR="00FD72EC">
        <w:br/>
        <w:t>krala nam je rodila veſzelo nyemi ſzpejvala</w:t>
      </w:r>
      <w:r w:rsidR="00FD72EC">
        <w:br/>
        <w:t>ſzpi ſzpi ſzinek moj ſzlatko primi pokoj ſzvoj</w:t>
      </w:r>
      <w:r w:rsidR="00FD72EC">
        <w:br/>
        <w:t>Amen</w:t>
      </w:r>
    </w:p>
    <w:p w14:paraId="5CC92AF3" w14:textId="2C819F38" w:rsidR="00FD72EC" w:rsidRDefault="00FD72EC" w:rsidP="00400F26">
      <w:pPr>
        <w:pStyle w:val="teiab"/>
      </w:pPr>
    </w:p>
    <w:p w14:paraId="03C5F340" w14:textId="3CAB2E23" w:rsidR="00FD72EC" w:rsidRDefault="00FD72EC" w:rsidP="00FD72EC">
      <w:pPr>
        <w:pStyle w:val="Naslov1"/>
      </w:pPr>
      <w:r>
        <w:t>Peszen od ſztaroga Leta</w:t>
      </w:r>
      <w:r>
        <w:br w:type="page"/>
      </w:r>
    </w:p>
    <w:p w14:paraId="0E15C6FD" w14:textId="2C5DC484" w:rsidR="00FD72EC" w:rsidRDefault="00FD72EC" w:rsidP="00FD72EC">
      <w:r>
        <w:t>/216/</w:t>
      </w:r>
    </w:p>
    <w:p w14:paraId="6A97F2BD" w14:textId="15AEBD1F" w:rsidR="00FD72EC" w:rsidRPr="00FD72EC" w:rsidRDefault="00FD72EC" w:rsidP="00FD72EC">
      <w:pPr>
        <w:rPr>
          <w:rStyle w:val="teigap"/>
        </w:rPr>
      </w:pPr>
      <w:r w:rsidRPr="00FD72EC">
        <w:rPr>
          <w:rStyle w:val="teigap"/>
        </w:rPr>
        <w:t>???</w:t>
      </w:r>
    </w:p>
    <w:p w14:paraId="39D67E2E" w14:textId="0E1224AB" w:rsidR="00FD72EC" w:rsidRDefault="00FD72EC" w:rsidP="00FD72EC">
      <w:pPr>
        <w:pStyle w:val="teifwPageNum"/>
      </w:pPr>
      <w:r>
        <w:t>217.</w:t>
      </w:r>
    </w:p>
    <w:p w14:paraId="69157E00" w14:textId="2362A16D" w:rsidR="00FD72EC" w:rsidRDefault="00FD72EC" w:rsidP="00FD72EC">
      <w:pPr>
        <w:pStyle w:val="teiab"/>
      </w:pPr>
      <w:r>
        <w:t>Kralovje ido od te 'ſabe v vo zláto Temjan mirho</w:t>
      </w:r>
      <w:r>
        <w:br/>
        <w:t>neſzo na tom Letti veſzelmo sze Kralja zmo'snogal.</w:t>
      </w:r>
    </w:p>
    <w:p w14:paraId="19D797FC" w14:textId="6C9850B8" w:rsidR="00FD72EC" w:rsidRDefault="00FD72EC" w:rsidP="00FD72EC">
      <w:pPr>
        <w:pStyle w:val="teiab"/>
      </w:pPr>
      <w:r>
        <w:br/>
        <w:t>Noter ido vu to hi'so v. v. na Klonijo ſze nouvimi kral</w:t>
      </w:r>
      <w:r>
        <w:br/>
        <w:t xml:space="preserve">ji na tom Leti veſzelmo ſze, Kralja zmo'snoga mi </w:t>
      </w:r>
      <w:r w:rsidRPr="00FD72EC">
        <w:rPr>
          <w:rStyle w:val="teiunclear"/>
        </w:rPr>
        <w:t>&amp;</w:t>
      </w:r>
    </w:p>
    <w:p w14:paraId="4E060F04" w14:textId="2B99CC53" w:rsidR="00FD72EC" w:rsidRDefault="00FD72EC" w:rsidP="00FD72EC">
      <w:pPr>
        <w:pStyle w:val="teiab"/>
      </w:pPr>
      <w:r>
        <w:br/>
        <w:t>Hváleno boidi ſzveto Trojsztvo v. v. ko mi mi hva</w:t>
      </w:r>
      <w:r>
        <w:br/>
        <w:t>lo prepejvajmo na tom Leti veſzelmo ſze Kralja zmo'sno</w:t>
      </w:r>
      <w:r>
        <w:br/>
        <w:t xml:space="preserve">ga mi dicsimo z Leipim ſzpeivanyom Jezus </w:t>
      </w:r>
      <w:r w:rsidRPr="00FD72EC">
        <w:rPr>
          <w:rStyle w:val="teiabbr"/>
        </w:rPr>
        <w:t>Xtusa</w:t>
      </w:r>
      <w:r>
        <w:br/>
        <w:t>zviſsavajmo na vete ſzvete dnni Amen &amp;:</w:t>
      </w:r>
    </w:p>
    <w:p w14:paraId="46405DE6" w14:textId="2E5F20EA" w:rsidR="00FD72EC" w:rsidRDefault="00FD72EC" w:rsidP="00FD72EC">
      <w:pPr>
        <w:pStyle w:val="teiab"/>
      </w:pPr>
    </w:p>
    <w:p w14:paraId="127E7B1D" w14:textId="2DEBDBC1" w:rsidR="00FD72EC" w:rsidRDefault="00FD72EC" w:rsidP="00FD72EC">
      <w:pPr>
        <w:pStyle w:val="Naslov1"/>
      </w:pPr>
      <w:r>
        <w:t>In Festo Trion Reoum</w:t>
      </w:r>
    </w:p>
    <w:p w14:paraId="4C5A4870" w14:textId="3E99DBE9" w:rsidR="00FD72EC" w:rsidRDefault="00FD72EC" w:rsidP="00FD72EC"/>
    <w:p w14:paraId="2F9650B6" w14:textId="07EC620B" w:rsidR="00FD72EC" w:rsidRDefault="00FD72EC" w:rsidP="00FD72EC">
      <w:pPr>
        <w:pStyle w:val="teiab"/>
      </w:pPr>
      <w:r>
        <w:t>Mi hvalimo kralja zmo'snoga z Csisztoga</w:t>
      </w:r>
      <w:r>
        <w:br/>
        <w:t>ſzercza, Goszpodna Bouga na mladom Leti veſzel</w:t>
      </w:r>
      <w:r>
        <w:br/>
        <w:t>mo ſze mládoga králja mi molimo.</w:t>
      </w:r>
    </w:p>
    <w:p w14:paraId="1279F13A" w14:textId="577CE400" w:rsidR="00FD72EC" w:rsidRDefault="00FD72EC" w:rsidP="00FD72EC">
      <w:pPr>
        <w:pStyle w:val="teiab"/>
      </w:pPr>
      <w:r>
        <w:br/>
        <w:t xml:space="preserve">Ar nam je Csiſzta Deiva </w:t>
      </w:r>
      <w:r w:rsidRPr="00FD72EC">
        <w:rPr>
          <w:rStyle w:val="teipersName"/>
        </w:rPr>
        <w:t>Maria</w:t>
      </w:r>
      <w:r>
        <w:t xml:space="preserve"> ſzvojega ſzina</w:t>
      </w:r>
      <w:r>
        <w:br/>
        <w:t>na ſzvejt rodila na mladom Leti &amp;</w:t>
      </w:r>
    </w:p>
    <w:p w14:paraId="6D0BF151" w14:textId="008FD929" w:rsidR="00FD72EC" w:rsidRDefault="00FD72EC" w:rsidP="00FD72EC">
      <w:pPr>
        <w:pStyle w:val="teiab"/>
      </w:pPr>
      <w:r>
        <w:br/>
      </w:r>
      <w:r w:rsidRPr="00FD72EC">
        <w:rPr>
          <w:rStyle w:val="teiplaceName"/>
        </w:rPr>
        <w:t>Betlehem</w:t>
      </w:r>
      <w:r>
        <w:t xml:space="preserve"> gradi ino pojati vszűknya je </w:t>
      </w:r>
      <w:r w:rsidRPr="00FD72EC">
        <w:rPr>
          <w:rStyle w:val="teiunclear"/>
        </w:rPr>
        <w:t>obrnit na</w:t>
      </w:r>
      <w:r>
        <w:br/>
        <w:t>malom ſzejmi na mladom &amp;</w:t>
      </w:r>
    </w:p>
    <w:p w14:paraId="298AB3E4" w14:textId="4D514E5B" w:rsidR="00FD72EC" w:rsidRDefault="00FD72EC" w:rsidP="00FD72EC">
      <w:pPr>
        <w:pStyle w:val="teiab"/>
      </w:pPr>
      <w:r>
        <w:br/>
      </w:r>
      <w:r w:rsidR="008F4717">
        <w:t>Angyelje znébe doli Letijo veliko hválo prepejva</w:t>
      </w:r>
      <w:r w:rsidR="008F4717">
        <w:br/>
        <w:t>jo na mladom Leti.</w:t>
      </w:r>
    </w:p>
    <w:p w14:paraId="4337D6A5" w14:textId="17DC4CAC" w:rsidR="008F4717" w:rsidRDefault="008F4717" w:rsidP="00FD72EC">
      <w:pPr>
        <w:pStyle w:val="teiab"/>
      </w:pPr>
      <w:r>
        <w:br/>
        <w:t>Dika na nebi Goszpodno Bougu u bojdi Lűdem</w:t>
      </w:r>
      <w:r>
        <w:br/>
        <w:t>mér na toj zemli na ml&amp;</w:t>
      </w:r>
    </w:p>
    <w:p w14:paraId="79762145" w14:textId="4913D02B" w:rsidR="008F4717" w:rsidRDefault="008F4717" w:rsidP="00FD72EC">
      <w:pPr>
        <w:pStyle w:val="teiab"/>
      </w:pPr>
      <w:r>
        <w:br/>
        <w:t>Ti trije moudri zvejzdo vidiſse i ſztvojem</w:t>
      </w:r>
      <w:r>
        <w:br/>
        <w:t>ſzrczi tako miszlio na mladem.</w:t>
      </w:r>
      <w:r>
        <w:br w:type="page"/>
      </w:r>
    </w:p>
    <w:p w14:paraId="1825D638" w14:textId="31C31C3C" w:rsidR="008F4717" w:rsidRDefault="008F4717" w:rsidP="008F4717">
      <w:r>
        <w:t>/217/</w:t>
      </w:r>
    </w:p>
    <w:p w14:paraId="251F06B6" w14:textId="1740F3F5" w:rsidR="008F4717" w:rsidRDefault="008F4717" w:rsidP="008F4717">
      <w:pPr>
        <w:pStyle w:val="teifwPageNum"/>
      </w:pPr>
      <w:r>
        <w:t>218.</w:t>
      </w:r>
    </w:p>
    <w:p w14:paraId="31DBC0B1" w14:textId="672F3939" w:rsidR="008F4717" w:rsidRDefault="008F4717" w:rsidP="008F4717">
      <w:pPr>
        <w:pStyle w:val="teiab"/>
      </w:pPr>
      <w:r>
        <w:t>Poidmo ga iszkat ter ga nájdemo ſzvojimi Csé</w:t>
      </w:r>
      <w:r>
        <w:br/>
        <w:t>sztmi nyega darű</w:t>
      </w:r>
      <w:r w:rsidR="00BA3D9A">
        <w:t>jmo na mladom</w:t>
      </w:r>
      <w:r>
        <w:t>&amp;</w:t>
      </w:r>
    </w:p>
    <w:p w14:paraId="2B769DF8" w14:textId="109B8385" w:rsidR="008F4717" w:rsidRDefault="008F4717" w:rsidP="008F4717">
      <w:pPr>
        <w:pStyle w:val="teiab"/>
      </w:pPr>
      <w:r>
        <w:br/>
        <w:t>V Jeru'salemſzki varaſs pridejo pojdimo Herou</w:t>
      </w:r>
      <w:r>
        <w:br/>
        <w:t>des moudre opitava na mla&amp;</w:t>
      </w:r>
    </w:p>
    <w:p w14:paraId="4F0CF9B4" w14:textId="022760D5" w:rsidR="008F4717" w:rsidRDefault="008F4717" w:rsidP="008F4717">
      <w:pPr>
        <w:pStyle w:val="teiab"/>
      </w:pPr>
      <w:r>
        <w:br/>
        <w:t xml:space="preserve">Kaj szte vidili </w:t>
      </w:r>
      <w:r w:rsidRPr="008F4717">
        <w:rPr>
          <w:rStyle w:val="teidel"/>
        </w:rPr>
        <w:t>vi trije moudri</w:t>
      </w:r>
      <w:r>
        <w:t xml:space="preserve"> odgovoriſse Csű</w:t>
      </w:r>
      <w:r>
        <w:br/>
        <w:t>dno veliko zvejzdo preſzvetlo ne mla &amp;.</w:t>
      </w:r>
    </w:p>
    <w:p w14:paraId="3BBA824D" w14:textId="451EE0CA" w:rsidR="008F4717" w:rsidRDefault="008F4717" w:rsidP="008F4717">
      <w:pPr>
        <w:pStyle w:val="teiab"/>
      </w:pPr>
      <w:r>
        <w:br/>
        <w:t>ſtera preſzvejti betlehemſzki varaſs gde sze je</w:t>
      </w:r>
      <w:r>
        <w:br/>
        <w:t>roudil kraly nebeſ</w:t>
      </w:r>
      <w:r w:rsidR="00BA3D9A">
        <w:t>zki na mla</w:t>
      </w:r>
      <w:r>
        <w:t>&amp;</w:t>
      </w:r>
    </w:p>
    <w:p w14:paraId="648028D1" w14:textId="4911BB2A" w:rsidR="008F4717" w:rsidRDefault="008F4717" w:rsidP="008F4717">
      <w:pPr>
        <w:pStyle w:val="teiab"/>
      </w:pPr>
      <w:r>
        <w:br/>
        <w:t>Da gda pridejo v betleheſzki varas doli na</w:t>
      </w:r>
      <w:r>
        <w:br/>
      </w:r>
      <w:r w:rsidR="00BA3D9A">
        <w:t>zemlo pred nyim klecsijo na mla</w:t>
      </w:r>
      <w:r>
        <w:t>&amp;</w:t>
      </w:r>
    </w:p>
    <w:p w14:paraId="72C56F90" w14:textId="43165969" w:rsidR="008F4717" w:rsidRDefault="008F4717" w:rsidP="008F4717">
      <w:pPr>
        <w:pStyle w:val="teiab"/>
      </w:pPr>
      <w:r>
        <w:br/>
        <w:t>Jeden mu podá zlato precsiſzto i ſteim darű</w:t>
      </w:r>
      <w:r w:rsidR="00BA3D9A">
        <w:br/>
        <w:t>vač Kralja zmosnoga na mla</w:t>
      </w:r>
      <w:r>
        <w:t>&amp;</w:t>
      </w:r>
    </w:p>
    <w:p w14:paraId="54A01B39" w14:textId="7A866346" w:rsidR="008F4717" w:rsidRDefault="008F4717" w:rsidP="008F4717">
      <w:pPr>
        <w:pStyle w:val="teiab"/>
      </w:pPr>
      <w:r>
        <w:br/>
        <w:t>Drűgi mu pokazal plemenito máſzt ſzkom bi</w:t>
      </w:r>
      <w:r>
        <w:br/>
        <w:t>mazali Teilo Jezuſsa na mla&amp;</w:t>
      </w:r>
    </w:p>
    <w:p w14:paraId="109B7276" w14:textId="580EEC39" w:rsidR="008F4717" w:rsidRDefault="008F4717" w:rsidP="008F4717">
      <w:pPr>
        <w:pStyle w:val="teiab"/>
      </w:pPr>
      <w:r>
        <w:br/>
        <w:t>Temjan dicsecsi Leipo podáſse te trétyi Deteti</w:t>
      </w:r>
      <w:r>
        <w:br/>
        <w:t>moudri vrouke na mla&amp;</w:t>
      </w:r>
    </w:p>
    <w:p w14:paraId="4F893D05" w14:textId="5583CDE5" w:rsidR="008F4717" w:rsidRDefault="008F4717" w:rsidP="008F4717">
      <w:pPr>
        <w:pStyle w:val="teiab"/>
      </w:pPr>
      <w:r>
        <w:br/>
        <w:t>Po drűgoj pouti nazaj pojdoſse kako nyim</w:t>
      </w:r>
      <w:r>
        <w:br/>
        <w:t>Angyel povejdal beſse na mla&amp;</w:t>
      </w:r>
    </w:p>
    <w:p w14:paraId="3C7EA00F" w14:textId="03FDCF43" w:rsidR="008F4717" w:rsidRDefault="008F4717" w:rsidP="008F4717">
      <w:pPr>
        <w:pStyle w:val="teiab"/>
      </w:pPr>
      <w:r>
        <w:br/>
        <w:t>Heroudes králl sze mocsno raſzerdi veliko</w:t>
      </w:r>
      <w:r>
        <w:br/>
        <w:t>vnougo Decte pomori na mla&amp;</w:t>
      </w:r>
    </w:p>
    <w:p w14:paraId="3B04E4D4" w14:textId="0A2F3BC6" w:rsidR="00BA3D9A" w:rsidRDefault="008F4717" w:rsidP="008F4717">
      <w:pPr>
        <w:pStyle w:val="teiab"/>
      </w:pPr>
      <w:r>
        <w:br/>
        <w:t>Ka sze veſzeli z Goszpodnim Bougom z Deivom</w:t>
      </w:r>
      <w:r>
        <w:br/>
        <w:t>Mariom z ſnyega Materjom na mla&amp;</w:t>
      </w:r>
      <w:r w:rsidR="00BA3D9A">
        <w:br w:type="page"/>
      </w:r>
    </w:p>
    <w:p w14:paraId="5114BFDE" w14:textId="54DE1270" w:rsidR="008F4717" w:rsidRDefault="00BA3D9A" w:rsidP="00BA3D9A">
      <w:r>
        <w:t>/218/</w:t>
      </w:r>
    </w:p>
    <w:p w14:paraId="667628DA" w14:textId="0A4FC0D6" w:rsidR="00BA3D9A" w:rsidRPr="00BA3D9A" w:rsidRDefault="00BA3D9A" w:rsidP="00BA3D9A">
      <w:pPr>
        <w:rPr>
          <w:rStyle w:val="teigap"/>
        </w:rPr>
      </w:pPr>
      <w:r w:rsidRPr="00BA3D9A">
        <w:rPr>
          <w:rStyle w:val="teigap"/>
        </w:rPr>
        <w:t>???</w:t>
      </w:r>
    </w:p>
    <w:p w14:paraId="30A58392" w14:textId="7FB3A9E7" w:rsidR="00BA3D9A" w:rsidRDefault="00BA3D9A" w:rsidP="00BA3D9A">
      <w:pPr>
        <w:pStyle w:val="teifwPageNum"/>
      </w:pPr>
      <w:r>
        <w:t>220.</w:t>
      </w:r>
    </w:p>
    <w:p w14:paraId="2A8A0751" w14:textId="0EB86710" w:rsidR="00BA3D9A" w:rsidRDefault="00BA3D9A" w:rsidP="00BA3D9A">
      <w:pPr>
        <w:pStyle w:val="teiab"/>
      </w:pPr>
      <w:r>
        <w:t>I mi terpimo za Ime Bosje koteri sze dál</w:t>
      </w:r>
      <w:r>
        <w:br/>
        <w:t>za naſse greihe na mla&amp;</w:t>
      </w:r>
    </w:p>
    <w:p w14:paraId="53567F91" w14:textId="1F47DFE8" w:rsidR="00BA3D9A" w:rsidRDefault="00BA3D9A" w:rsidP="00BA3D9A">
      <w:pPr>
        <w:pStyle w:val="teiab"/>
      </w:pPr>
      <w:r>
        <w:br/>
        <w:t>Hvaleno bojdi to ſzveto Trojsztvo komu mi hva</w:t>
      </w:r>
      <w:r>
        <w:br/>
        <w:t>lo prepejvajmo na mladom &amp; Amen &amp;</w:t>
      </w:r>
    </w:p>
    <w:p w14:paraId="23658699" w14:textId="08E961B8" w:rsidR="00BA3D9A" w:rsidRDefault="00BA3D9A" w:rsidP="00BA3D9A">
      <w:pPr>
        <w:pStyle w:val="teiab"/>
      </w:pPr>
    </w:p>
    <w:p w14:paraId="7C5683EA" w14:textId="3E0FBD47" w:rsidR="00BA3D9A" w:rsidRDefault="00BA3D9A" w:rsidP="00BA3D9A">
      <w:pPr>
        <w:pStyle w:val="Naslov1"/>
      </w:pPr>
      <w:r>
        <w:t>Dominica ſeptuagesima.</w:t>
      </w:r>
    </w:p>
    <w:p w14:paraId="7CDD1D6A" w14:textId="49BE566E" w:rsidR="00BA3D9A" w:rsidRDefault="00BA3D9A" w:rsidP="00BA3D9A"/>
    <w:p w14:paraId="26069B98" w14:textId="71AF0AD3" w:rsidR="00BA3D9A" w:rsidRDefault="00BA3D9A" w:rsidP="00BA3D9A">
      <w:pPr>
        <w:pStyle w:val="teiab"/>
      </w:pPr>
      <w:r>
        <w:t>Oh kako sze tou'si ſzvéta Mati Czerkev</w:t>
      </w:r>
      <w:r>
        <w:br/>
        <w:t>Zárocsnicza Jezuſsa, stero je odkűpil 'ſnye</w:t>
      </w:r>
      <w:r>
        <w:br/>
        <w:t xml:space="preserve">veliki greihov, </w:t>
      </w:r>
      <w:r w:rsidRPr="00B5733E">
        <w:rPr>
          <w:rStyle w:val="teiabbr"/>
        </w:rPr>
        <w:t>Xtus</w:t>
      </w:r>
      <w:r>
        <w:t xml:space="preserve"> ſzvom ſzvetom ſzmertjom,</w:t>
      </w:r>
      <w:r>
        <w:br/>
        <w:t xml:space="preserve">ka </w:t>
      </w:r>
      <w:r w:rsidR="00B5733E">
        <w:t>ſze jmenűje poszvetom Davidi, ta ſzveta Mati</w:t>
      </w:r>
      <w:r w:rsidR="00B5733E">
        <w:br/>
        <w:t>Czerkev, i vszake pravicze terdni fundamentom,</w:t>
      </w:r>
      <w:r w:rsidR="00B5733E">
        <w:br/>
        <w:t>ino pre mocsni ſzteber.</w:t>
      </w:r>
    </w:p>
    <w:p w14:paraId="5BE6E5FB" w14:textId="6ADDDF76" w:rsidR="00B5733E" w:rsidRDefault="00B5733E" w:rsidP="00B5733E">
      <w:pPr>
        <w:pStyle w:val="teiab"/>
      </w:pPr>
      <w:r>
        <w:br/>
        <w:t>Poszlűhni ti mené moj Goszpon ſztvoritel i</w:t>
      </w:r>
      <w:r>
        <w:br/>
        <w:t>v ſzamogoucsi Bo'sje, oh ti vſze pravicze, ino ſzve</w:t>
      </w:r>
      <w:r>
        <w:br/>
        <w:t>ta 'ſitka, zmosnejsi obranitel, vu mojoj mladoszti</w:t>
      </w:r>
      <w:r>
        <w:br/>
        <w:t xml:space="preserve">ino gingavoszti, ti szi ſzam mene varval </w:t>
      </w:r>
      <w:r w:rsidRPr="00B5733E">
        <w:rPr>
          <w:rStyle w:val="teiunclear"/>
        </w:rPr>
        <w:t>nadigvi</w:t>
      </w:r>
      <w:r>
        <w:br/>
        <w:t>ſze vezdaj, vu mojoj ſztaroſzti, ino vu nemocsnoſzti.</w:t>
      </w:r>
    </w:p>
    <w:p w14:paraId="5CD2979E" w14:textId="57CBC039" w:rsidR="00B5733E" w:rsidRDefault="00B5733E" w:rsidP="00B5733E">
      <w:pPr>
        <w:pStyle w:val="teiab"/>
      </w:pPr>
      <w:r>
        <w:br/>
        <w:t xml:space="preserve">Ja szam sze vre zdávnya Bosje </w:t>
      </w:r>
      <w:r w:rsidRPr="00B5733E">
        <w:rPr>
          <w:rStyle w:val="teiunclear"/>
        </w:rPr>
        <w:t>prepovediul</w:t>
      </w:r>
      <w:r>
        <w:br/>
        <w:t xml:space="preserve">po tvojoj szvetoj rejcsi, gori ſzam sze </w:t>
      </w:r>
      <w:r w:rsidRPr="00B5733E">
        <w:rPr>
          <w:rStyle w:val="teiunclear"/>
        </w:rPr>
        <w:t>zhranil</w:t>
      </w:r>
      <w:r>
        <w:br/>
        <w:t>zmojega Detniſztva, po tvojem obecsanyi</w:t>
      </w:r>
      <w:r w:rsidRPr="00B5733E">
        <w:rPr>
          <w:rStyle w:val="teiunclear"/>
        </w:rPr>
        <w:t>, bil</w:t>
      </w:r>
      <w:r>
        <w:br/>
        <w:t xml:space="preserve">szam vracsuni vu ſzveti Neveszaj, </w:t>
      </w:r>
      <w:r w:rsidRPr="00B5733E">
        <w:rPr>
          <w:rStyle w:val="teiunclear"/>
        </w:rPr>
        <w:t>med tvojmi</w:t>
      </w:r>
    </w:p>
    <w:p w14:paraId="3E9A35B4" w14:textId="27B43947" w:rsidR="00B5733E" w:rsidRDefault="00B5733E" w:rsidP="00B5733E">
      <w:pPr>
        <w:pStyle w:val="teicatch-word1"/>
      </w:pPr>
      <w:r>
        <w:t>vörnimi</w:t>
      </w:r>
      <w:r>
        <w:br w:type="page"/>
      </w:r>
    </w:p>
    <w:p w14:paraId="48063255" w14:textId="37689973" w:rsidR="00B5733E" w:rsidRDefault="00B5733E" w:rsidP="00B5733E">
      <w:r>
        <w:t>/219/</w:t>
      </w:r>
    </w:p>
    <w:p w14:paraId="42D39F01" w14:textId="7E6290CD" w:rsidR="00B5733E" w:rsidRDefault="00B5733E" w:rsidP="00B5733E">
      <w:pPr>
        <w:pStyle w:val="teifwPageNum"/>
      </w:pPr>
      <w:r>
        <w:t>221.</w:t>
      </w:r>
    </w:p>
    <w:p w14:paraId="265A145E" w14:textId="69CE16D9" w:rsidR="00B5733E" w:rsidRDefault="00B5733E" w:rsidP="00B5733E">
      <w:pPr>
        <w:pStyle w:val="teiab"/>
      </w:pPr>
      <w:r>
        <w:t>vörnimi, dobra glasza Ime po sirokom ſzejti,</w:t>
      </w:r>
      <w:r>
        <w:br/>
        <w:t>med vszem Lűsztvom jmeila.</w:t>
      </w:r>
    </w:p>
    <w:p w14:paraId="224F6DC2" w14:textId="09605A3F" w:rsidR="00B5733E" w:rsidRDefault="00B5733E" w:rsidP="00B5733E">
      <w:pPr>
        <w:pStyle w:val="teiab"/>
      </w:pPr>
      <w:r>
        <w:br/>
      </w:r>
      <w:r w:rsidR="0097667A">
        <w:t>ſcsiszta 'ſitka Lűsztvom, i Leipim ſeregom, bil</w:t>
      </w:r>
      <w:r w:rsidR="0097667A">
        <w:br/>
        <w:t>mi je dvor napunyen, vnouge ſzvete 'ſene, ino vör</w:t>
      </w:r>
      <w:r w:rsidR="0097667A">
        <w:br/>
        <w:t>ni Lűdje, jeszo meni dvorile, Czaszari i Králi, vnou</w:t>
      </w:r>
      <w:r w:rsidR="0097667A">
        <w:br/>
        <w:t>gi poglavniczi, jeszo meni ſzlűsili, ti ſztarih</w:t>
      </w:r>
      <w:r w:rsidR="0097667A">
        <w:br/>
        <w:t>Ocsakov, ino dobri lűdi, ſereg je bil priméni.</w:t>
      </w:r>
    </w:p>
    <w:p w14:paraId="5072D71C" w14:textId="2F153A07" w:rsidR="0097667A" w:rsidRDefault="0097667A" w:rsidP="00B5733E">
      <w:pPr>
        <w:pStyle w:val="teiab"/>
      </w:pPr>
      <w:r>
        <w:br/>
        <w:t>Moj pravicsni Örok po ſiroukom ſzvejti,</w:t>
      </w:r>
      <w:r>
        <w:br/>
        <w:t>poszud ſze je raziſsel, vnougi szvéti Propeit,</w:t>
      </w:r>
      <w:r>
        <w:br/>
        <w:t>ino Apostolov, nyih délo je tou bilom vnougi</w:t>
      </w:r>
      <w:r>
        <w:br/>
        <w:t>mocsenikov kervnim prelianyom, moj Orſzág</w:t>
      </w:r>
      <w:r>
        <w:br/>
        <w:t xml:space="preserve">terden je bil, i szveti Doctorov, vu </w:t>
      </w:r>
      <w:r w:rsidRPr="0097667A">
        <w:rPr>
          <w:rStyle w:val="teiadd"/>
        </w:rPr>
        <w:t>nyi</w:t>
      </w:r>
      <w:r>
        <w:t xml:space="preserve"> ſzkuznova</w:t>
      </w:r>
      <w:r>
        <w:br/>
        <w:t>nyi, ka da ſzam pocsivala.</w:t>
      </w:r>
    </w:p>
    <w:p w14:paraId="5C5FF7C8" w14:textId="4980B73F" w:rsidR="0097667A" w:rsidRDefault="0097667A" w:rsidP="00B5733E">
      <w:pPr>
        <w:pStyle w:val="teiab"/>
      </w:pPr>
      <w:r>
        <w:br/>
        <w:t>Da eto je Csűdo moj Goszpodne Bo'sje, kaj szi</w:t>
      </w:r>
      <w:r>
        <w:br/>
        <w:t>me tak osztavil, z mojmi ſzirotami, i zmalim ſere</w:t>
      </w:r>
      <w:r>
        <w:br/>
        <w:t>gom mene szi ti odűril, v sziromasko Dovsztvo,</w:t>
      </w:r>
      <w:r>
        <w:br/>
        <w:t>ino vu nevoljo, mene sti ti polo'sil, na ogrizava</w:t>
      </w:r>
      <w:r>
        <w:br/>
        <w:t>nye, tim nevőrnim Lűdem, mo glavou szi ti vergel</w:t>
      </w:r>
    </w:p>
    <w:p w14:paraId="6A02C08E" w14:textId="5BE0F256" w:rsidR="0097667A" w:rsidRDefault="0097667A" w:rsidP="00B5733E">
      <w:pPr>
        <w:pStyle w:val="teiab"/>
      </w:pPr>
      <w:r>
        <w:br/>
        <w:t>Vnogo je vrejmena, kaj sti milosztivne Ocsi</w:t>
      </w:r>
      <w:r>
        <w:br/>
        <w:t xml:space="preserve">vzell zmene doli, ſzkim szi mi nazvejstil </w:t>
      </w:r>
      <w:r w:rsidRPr="0097667A">
        <w:rPr>
          <w:rStyle w:val="teidel"/>
        </w:rPr>
        <w:t>ſzi</w:t>
      </w:r>
      <w:r>
        <w:br/>
        <w:t>da ſzi sze ſzpozabil, i ſzkerb ti na me noſzis,</w:t>
      </w:r>
    </w:p>
    <w:p w14:paraId="5FBDAF06" w14:textId="261DE47B" w:rsidR="0097667A" w:rsidRDefault="0097667A" w:rsidP="0097667A">
      <w:pPr>
        <w:pStyle w:val="teicatch-word1"/>
      </w:pPr>
      <w:r>
        <w:t>vidis</w:t>
      </w:r>
      <w:r>
        <w:br w:type="page"/>
      </w:r>
    </w:p>
    <w:p w14:paraId="63D2FE1A" w14:textId="5952F29F" w:rsidR="0097667A" w:rsidRDefault="0097667A" w:rsidP="0097667A">
      <w:r>
        <w:t>/220/</w:t>
      </w:r>
    </w:p>
    <w:p w14:paraId="5E329F9E" w14:textId="0E458601" w:rsidR="0097667A" w:rsidRDefault="0097667A" w:rsidP="0097667A">
      <w:pPr>
        <w:pStyle w:val="teifwPageNum"/>
      </w:pPr>
      <w:r>
        <w:t>222.</w:t>
      </w:r>
    </w:p>
    <w:p w14:paraId="1C327FD3" w14:textId="6D394B49" w:rsidR="0097667A" w:rsidRDefault="0097667A" w:rsidP="0097667A">
      <w:pPr>
        <w:pStyle w:val="teiab"/>
      </w:pPr>
      <w:r>
        <w:t xml:space="preserve">vidis zevſsej ſztrani, koliko protivni </w:t>
      </w:r>
      <w:r w:rsidR="00A0663C">
        <w:t>ſetűjo na mo</w:t>
      </w:r>
      <w:r w:rsidR="00A0663C">
        <w:br/>
        <w:t>glavo, hote me potrejti, ako tvoja zmosnoszt. meni sze</w:t>
      </w:r>
      <w:r w:rsidR="00A0663C">
        <w:br/>
        <w:t>ne szmilűje.</w:t>
      </w:r>
    </w:p>
    <w:p w14:paraId="4A0A1100" w14:textId="1C8999A9" w:rsidR="00A0663C" w:rsidRDefault="00A0663C" w:rsidP="0097667A">
      <w:pPr>
        <w:pStyle w:val="teiab"/>
      </w:pPr>
      <w:r>
        <w:br/>
        <w:t>Moji pravi hlapczi, ke ſzam ja szranila Goszpo</w:t>
      </w:r>
      <w:r>
        <w:br/>
        <w:t>dűjo nad menom, ſzlűsbenicze moje ke ſzam jasz</w:t>
      </w:r>
      <w:r>
        <w:br/>
        <w:t>der'sala nad menom moucs jmajo, i mojo korouno,</w:t>
      </w:r>
      <w:r>
        <w:br/>
        <w:t>ino nyega gvanta zmene szo doli ſzlekli, zmojega</w:t>
      </w:r>
      <w:r>
        <w:br/>
        <w:t>őroka, vun szo me zegnali, na poteipanye vergli.</w:t>
      </w:r>
    </w:p>
    <w:p w14:paraId="65D8A47C" w14:textId="7FC8520B" w:rsidR="00A0663C" w:rsidRDefault="00A0663C" w:rsidP="0097667A">
      <w:pPr>
        <w:pStyle w:val="teiab"/>
      </w:pPr>
      <w:r>
        <w:br/>
        <w:t>Da dönok za eta nej szam tak dreszelna, kak</w:t>
      </w:r>
      <w:r>
        <w:br/>
        <w:t>za moje ſziroute, ke od ſzveta Dűha, i poszvetom</w:t>
      </w:r>
      <w:r>
        <w:br/>
        <w:t>Kerszti, meni szo ſze rodile ſtere je Goszpon Boug,</w:t>
      </w:r>
      <w:r>
        <w:br/>
        <w:t>ſzkervnim prelianyom, meni je on odLoucsil, vu veli</w:t>
      </w:r>
      <w:r>
        <w:br/>
        <w:t>ko ſzléposzt, ino na ſzkvarjenye, od mene szo odtergli</w:t>
      </w:r>
      <w:r>
        <w:br/>
        <w:t>Na mem szlejdnyem placsi, ſteroga Goszpon Boug,</w:t>
      </w:r>
      <w:r>
        <w:br/>
        <w:t>ne bou mogel terpeti, na nyé sze raszerdi</w:t>
      </w:r>
      <w:r w:rsidR="002426D1">
        <w:t xml:space="preserve"> ino je</w:t>
      </w:r>
      <w:r w:rsidR="002426D1">
        <w:br/>
        <w:t>potere, ino naglo pogűbi, i moja Dűsicza tam va</w:t>
      </w:r>
      <w:r w:rsidR="002426D1">
        <w:br/>
        <w:t>robsztvo ſzpadne, z nevörnimi navkűpe, ki greihom</w:t>
      </w:r>
      <w:r w:rsidR="002426D1">
        <w:br/>
        <w:t>poszouda, ino vrágom hlápczi, vu vszem ſzvem</w:t>
      </w:r>
      <w:r w:rsidR="002426D1">
        <w:br/>
        <w:t>'ſitki boudo.</w:t>
      </w:r>
    </w:p>
    <w:p w14:paraId="43005FDD" w14:textId="5AA1BE2A" w:rsidR="002426D1" w:rsidRDefault="002426D1" w:rsidP="0097667A">
      <w:pPr>
        <w:pStyle w:val="teiab"/>
      </w:pPr>
      <w:r>
        <w:br/>
        <w:t xml:space="preserve">Odgovori nyej Boug, po </w:t>
      </w:r>
      <w:r w:rsidRPr="002426D1">
        <w:rPr>
          <w:rStyle w:val="teipersName"/>
        </w:rPr>
        <w:t>Esajaſsi</w:t>
      </w:r>
      <w:r>
        <w:t xml:space="preserve"> ſzvetoj Materi</w:t>
      </w:r>
      <w:r>
        <w:br/>
        <w:t>Czérkvi, ino obeszeli, ta 'ſaloszna ſzercza, ti nevolni</w:t>
      </w:r>
    </w:p>
    <w:p w14:paraId="0A092B2D" w14:textId="7301D7BD" w:rsidR="002426D1" w:rsidRDefault="002426D1" w:rsidP="002426D1">
      <w:pPr>
        <w:pStyle w:val="teicatch-word1"/>
      </w:pPr>
      <w:r>
        <w:t>ſzirouticz</w:t>
      </w:r>
      <w:r>
        <w:br w:type="page"/>
      </w:r>
    </w:p>
    <w:p w14:paraId="333FADF2" w14:textId="11355F98" w:rsidR="002426D1" w:rsidRDefault="002426D1" w:rsidP="002426D1">
      <w:r>
        <w:t>/221/</w:t>
      </w:r>
    </w:p>
    <w:p w14:paraId="47A1015E" w14:textId="52EAA4DC" w:rsidR="002426D1" w:rsidRDefault="002426D1" w:rsidP="002426D1">
      <w:pPr>
        <w:rPr>
          <w:rStyle w:val="teigap"/>
        </w:rPr>
      </w:pPr>
      <w:r w:rsidRPr="002426D1">
        <w:rPr>
          <w:rStyle w:val="teigap"/>
        </w:rPr>
        <w:t>???</w:t>
      </w:r>
    </w:p>
    <w:p w14:paraId="0EC37653" w14:textId="57DEB1D0" w:rsidR="002426D1" w:rsidRDefault="002426D1" w:rsidP="002426D1">
      <w:pPr>
        <w:pStyle w:val="teiab"/>
      </w:pPr>
      <w:r>
        <w:t xml:space="preserve">ſzirouticz, Csi gli edno mali, vu Ocsnom </w:t>
      </w:r>
      <w:r w:rsidR="0069209B">
        <w:t>megnyenyi,</w:t>
      </w:r>
    </w:p>
    <w:p w14:paraId="15586C54" w14:textId="19D43D3A" w:rsidR="0069209B" w:rsidRDefault="0069209B" w:rsidP="002426D1">
      <w:pPr>
        <w:pStyle w:val="teiab"/>
      </w:pPr>
      <w:r>
        <w:t>tebe ſzam bil osztavil pak te kszebi vzemem, i</w:t>
      </w:r>
      <w:r>
        <w:br/>
        <w:t>zmiloszti moje, tebé jasz odszlobodin.</w:t>
      </w:r>
    </w:p>
    <w:p w14:paraId="7E3D92B6" w14:textId="2891192F" w:rsidR="0069209B" w:rsidRDefault="0069209B" w:rsidP="002426D1">
      <w:pPr>
        <w:pStyle w:val="teiab"/>
      </w:pPr>
      <w:r>
        <w:br/>
        <w:t>Tou sze tebi vidi vtvojem ſziromasztvi kaj szem</w:t>
      </w:r>
      <w:r>
        <w:br/>
        <w:t>tebé osztavil, ino tako stimas da vu tvojem pla</w:t>
      </w:r>
      <w:r>
        <w:br/>
        <w:t>csi, jasz tebé neposzlűhnem, da ako je vpamet</w:t>
      </w:r>
      <w:r>
        <w:br/>
        <w:t>te dreszelna Mati, ſzvoje Deite nej vzéla, gli tak</w:t>
      </w:r>
      <w:r>
        <w:br/>
        <w:t>ti nemogel meni biti, ſzebe, nikakvi ſzpoumenik</w:t>
      </w:r>
    </w:p>
    <w:p w14:paraId="617FF92A" w14:textId="006EF47C" w:rsidR="0069209B" w:rsidRDefault="0069209B" w:rsidP="002426D1">
      <w:pPr>
        <w:pStyle w:val="teiab"/>
      </w:pPr>
      <w:r>
        <w:br/>
        <w:t>Da ako bi dönok ta telovna Mati, zabila sze z Dete</w:t>
      </w:r>
      <w:r>
        <w:br/>
        <w:t>ta, da jasz dönok nigdar, nescsem sze zabiti, ſztébe</w:t>
      </w:r>
      <w:r>
        <w:br/>
        <w:t>mega vőrnoga, ar na mojoj dláni,</w:t>
      </w:r>
      <w:r w:rsidR="00CB61B1">
        <w:t xml:space="preserve"> gori ſzam te ſzpi</w:t>
      </w:r>
      <w:r w:rsidR="00CB61B1">
        <w:br/>
        <w:t>ſzal, ſzpominam sze jaſz ztébe, na tvojo obrámbo,</w:t>
      </w:r>
      <w:r w:rsidR="00CB61B1">
        <w:br/>
        <w:t>jasz Lepraj ſzkerb noſzim, da vszigdar ti osztánes</w:t>
      </w:r>
    </w:p>
    <w:p w14:paraId="3BA5FCA2" w14:textId="59D6E31B" w:rsidR="00CB61B1" w:rsidRDefault="00CB61B1" w:rsidP="002426D1">
      <w:pPr>
        <w:pStyle w:val="teiab"/>
      </w:pPr>
      <w:r>
        <w:br/>
        <w:t>ſzkerb szam na te noszil, vu tvojem: Detinſztvi</w:t>
      </w:r>
      <w:r>
        <w:br/>
        <w:t>vu Maternoj utrobi vu tvem porodjenyi, onikakvoj</w:t>
      </w:r>
      <w:r>
        <w:br/>
        <w:t>merszkoucsi nej szam tebé odvergel, mega szveta</w:t>
      </w:r>
      <w:r>
        <w:br/>
        <w:t>ſzina, z kervnim prelianyom, ja szam tebe poszé</w:t>
      </w:r>
      <w:r>
        <w:br/>
        <w:t>til, zato te jasz nescsem, vred od szebe vrcsti,</w:t>
      </w:r>
      <w:r>
        <w:br/>
        <w:t>da szem te kszebi prijel.</w:t>
      </w:r>
    </w:p>
    <w:p w14:paraId="23D378AC" w14:textId="22585294" w:rsidR="00CB61B1" w:rsidRDefault="00CB61B1" w:rsidP="002426D1">
      <w:pPr>
        <w:pStyle w:val="teiab"/>
      </w:pPr>
      <w:r>
        <w:br/>
        <w:t>I veto jasz hocsem da gde to jasz boudem i moj</w:t>
      </w:r>
      <w:r>
        <w:br/>
        <w:t>hlapecz tam boude, zarocsnicza moja, ſzveta Mati</w:t>
      </w:r>
      <w:r>
        <w:br/>
        <w:t>Czerkev pouleg méne gda boude, vu mojem bla'sen</w:t>
      </w:r>
      <w:r>
        <w:br/>
        <w:t>sztvi, i vu mojoj Diki, zmenom da sze veſzeli,</w:t>
      </w:r>
    </w:p>
    <w:p w14:paraId="3164C3BE" w14:textId="24FFCA56" w:rsidR="00CB61B1" w:rsidRDefault="00CB61B1" w:rsidP="00CB61B1">
      <w:pPr>
        <w:pStyle w:val="teicatch-word1"/>
      </w:pPr>
      <w:r>
        <w:t>szvétimi</w:t>
      </w:r>
      <w:r>
        <w:br w:type="page"/>
      </w:r>
    </w:p>
    <w:p w14:paraId="04020828" w14:textId="0C647209" w:rsidR="00CB61B1" w:rsidRDefault="00CB61B1" w:rsidP="00CB61B1">
      <w:r>
        <w:t>/222/</w:t>
      </w:r>
    </w:p>
    <w:p w14:paraId="047782AA" w14:textId="21FF77D6" w:rsidR="00CB61B1" w:rsidRDefault="00CB61B1" w:rsidP="00CB61B1">
      <w:pPr>
        <w:pStyle w:val="teifwPageNum"/>
      </w:pPr>
      <w:r>
        <w:t>223.</w:t>
      </w:r>
    </w:p>
    <w:p w14:paraId="60A5217C" w14:textId="02E583E0" w:rsidR="00CB61B1" w:rsidRDefault="00CB61B1" w:rsidP="00CB61B1">
      <w:pPr>
        <w:pStyle w:val="teiab"/>
      </w:pPr>
      <w:r>
        <w:t>szvétimi Angyelmi, i zevſzemi ſzveczi, navkűp Vekve</w:t>
      </w:r>
      <w:r>
        <w:br/>
        <w:t>ke boude.</w:t>
      </w:r>
    </w:p>
    <w:p w14:paraId="3A00E8BD" w14:textId="38C921F2" w:rsidR="00CB61B1" w:rsidRDefault="00CB61B1" w:rsidP="00CB61B1">
      <w:pPr>
        <w:pStyle w:val="teiab"/>
      </w:pPr>
      <w:r>
        <w:br/>
        <w:t xml:space="preserve">Goszpon </w:t>
      </w:r>
      <w:r w:rsidRPr="00D962FE">
        <w:rPr>
          <w:rStyle w:val="teiabbr"/>
        </w:rPr>
        <w:t>Xtus</w:t>
      </w:r>
      <w:r>
        <w:t xml:space="preserve"> právi, pri szvetom </w:t>
      </w:r>
      <w:r w:rsidRPr="00D962FE">
        <w:rPr>
          <w:rStyle w:val="teipersName"/>
        </w:rPr>
        <w:t>Mataji</w:t>
      </w:r>
      <w:r>
        <w:t xml:space="preserve"> kakvo</w:t>
      </w:r>
      <w:r>
        <w:br/>
        <w:t>ſzkerb na naſz noſzi, vszamogoucsi Goszpon, kaj vszi</w:t>
      </w:r>
      <w:r>
        <w:br/>
        <w:t xml:space="preserve">naſsi </w:t>
      </w:r>
      <w:r w:rsidRPr="00D962FE">
        <w:rPr>
          <w:rStyle w:val="teidel"/>
        </w:rPr>
        <w:t>greihi</w:t>
      </w:r>
      <w:r>
        <w:t xml:space="preserve"> vla'szi, pred nyim szo na racsuni, zato</w:t>
      </w:r>
      <w:r>
        <w:br/>
        <w:t>kerscseniczi hválo dájmo Bougu, ino nyega dicsimo,</w:t>
      </w:r>
      <w:r>
        <w:br/>
        <w:t>ſcsiszta naſsa ſzercza, plemenite dári, njemi mi pri</w:t>
      </w:r>
      <w:r>
        <w:br/>
        <w:t>kasűjmo.</w:t>
      </w:r>
    </w:p>
    <w:p w14:paraId="172804A7" w14:textId="1E5C0409" w:rsidR="00CB61B1" w:rsidRDefault="00CB61B1" w:rsidP="00CB61B1">
      <w:pPr>
        <w:pStyle w:val="teiab"/>
      </w:pPr>
      <w:r>
        <w:br/>
      </w:r>
      <w:r w:rsidR="00D962FE">
        <w:t>Dika boidi Oczu Goszpodnomu Bougu, za nyegovo</w:t>
      </w:r>
      <w:r w:rsidR="00D962FE">
        <w:br/>
        <w:t>vcsinejnye, obészeli ti náſz, vu naſsoj Nevouli,</w:t>
      </w:r>
      <w:r w:rsidR="00D962FE">
        <w:br/>
        <w:t>vre ſzvoje ſzvéte rejcsi, da boumo szpejvali, tvojemi</w:t>
      </w:r>
      <w:r w:rsidR="00D962FE">
        <w:br/>
        <w:t>jméni vekveke nouvo peszen Amen &amp;</w:t>
      </w:r>
    </w:p>
    <w:p w14:paraId="4B13949A" w14:textId="4938AEC9" w:rsidR="00D962FE" w:rsidRDefault="00D962FE" w:rsidP="00CB61B1">
      <w:pPr>
        <w:pStyle w:val="teiab"/>
      </w:pPr>
    </w:p>
    <w:p w14:paraId="410A7C80" w14:textId="5AF0BE60" w:rsidR="00D962FE" w:rsidRDefault="00D962FE" w:rsidP="00D962FE">
      <w:pPr>
        <w:pStyle w:val="Naslov1"/>
      </w:pPr>
      <w:r>
        <w:t>Dominica ſe</w:t>
      </w:r>
      <w:r w:rsidRPr="00D962FE">
        <w:rPr>
          <w:rStyle w:val="teiunclear"/>
        </w:rPr>
        <w:t>r</w:t>
      </w:r>
      <w:r>
        <w:t>agesima.</w:t>
      </w:r>
    </w:p>
    <w:p w14:paraId="60C45FB6" w14:textId="6898A61A" w:rsidR="00D962FE" w:rsidRDefault="00D962FE" w:rsidP="00D962FE"/>
    <w:p w14:paraId="6FA3B169" w14:textId="626070B0" w:rsidR="00D962FE" w:rsidRDefault="00D962FE" w:rsidP="00D962FE">
      <w:pPr>
        <w:pStyle w:val="teiab"/>
      </w:pPr>
      <w:r>
        <w:t xml:space="preserve">Goszpon </w:t>
      </w:r>
      <w:r w:rsidRPr="00D962FE">
        <w:rPr>
          <w:rStyle w:val="teiabbr"/>
        </w:rPr>
        <w:t>Xtus</w:t>
      </w:r>
      <w:r>
        <w:t xml:space="preserve"> odkűpitel verni, gda bi pri</w:t>
      </w:r>
      <w:r>
        <w:br/>
        <w:t>ſsel k mourji zvurcseniki za nyim priſsla je vno</w:t>
      </w:r>
      <w:r>
        <w:br/>
        <w:t>'snina Lűdi, poszlűſslati nyega ſzvete rejcsi.</w:t>
      </w:r>
      <w:r>
        <w:br/>
        <w:t>Ar on dobro znáſse nyih miſslejnye, da ga nejga</w:t>
      </w:r>
      <w:r>
        <w:br/>
        <w:t>med onimi vszejmi praj ſtiri, i zoni vſzej Lűdi, ki</w:t>
      </w:r>
      <w:r>
        <w:br/>
        <w:t>bi nyega, navuka prijali.</w:t>
      </w:r>
    </w:p>
    <w:p w14:paraId="28CFF34B" w14:textId="6112D234" w:rsidR="00D962FE" w:rsidRDefault="00D962FE" w:rsidP="00D962FE">
      <w:pPr>
        <w:pStyle w:val="teiab"/>
      </w:pPr>
      <w:r>
        <w:br/>
        <w:t>Kmeszto v Ládjo, on ſetűva vleszti, i priliko tou</w:t>
      </w:r>
    </w:p>
    <w:p w14:paraId="2A16FB3F" w14:textId="3D75C661" w:rsidR="00D962FE" w:rsidRDefault="00D962FE" w:rsidP="00D962FE">
      <w:pPr>
        <w:pStyle w:val="teicatch-word1"/>
      </w:pPr>
      <w:r>
        <w:t>nyim govo</w:t>
      </w:r>
      <w:r>
        <w:br w:type="page"/>
      </w:r>
    </w:p>
    <w:p w14:paraId="6A48446A" w14:textId="1D7A18D7" w:rsidR="00D962FE" w:rsidRDefault="00D962FE" w:rsidP="00D962FE">
      <w:r>
        <w:t>/223/</w:t>
      </w:r>
    </w:p>
    <w:p w14:paraId="7017ABD2" w14:textId="7E8D430B" w:rsidR="00D962FE" w:rsidRDefault="00D962FE" w:rsidP="00D962FE">
      <w:pPr>
        <w:pStyle w:val="teifwPageNum"/>
      </w:pPr>
      <w:r>
        <w:t>224.</w:t>
      </w:r>
    </w:p>
    <w:p w14:paraId="0C51F928" w14:textId="23C38A0E" w:rsidR="00D962FE" w:rsidRDefault="00D962FE" w:rsidP="00D962FE">
      <w:pPr>
        <w:pStyle w:val="teiab"/>
      </w:pPr>
      <w:r>
        <w:t>nyim govoriti, kako piſse vKnigaj Lűkacs szveti,</w:t>
      </w:r>
      <w:r>
        <w:br/>
        <w:t>vouszmom tali, tak piſzano sztoji.</w:t>
      </w:r>
    </w:p>
    <w:p w14:paraId="1F93FB14" w14:textId="6C6F5E47" w:rsidR="00D962FE" w:rsidRDefault="00D962FE" w:rsidP="00D962FE">
      <w:pPr>
        <w:pStyle w:val="teiab"/>
      </w:pPr>
      <w:r>
        <w:br/>
        <w:t>I zide praj, ſzve ſzemen szejati, niki Cslovig</w:t>
      </w:r>
      <w:r>
        <w:br/>
        <w:t>pre Krouto bogati, i gda bi je bil zacsel ſzejati,</w:t>
      </w:r>
      <w:r>
        <w:br/>
        <w:t>prvo ſzpádne, rávno poulek pouti.</w:t>
      </w:r>
    </w:p>
    <w:p w14:paraId="0780B698" w14:textId="53BFA988" w:rsidR="00D962FE" w:rsidRDefault="00D962FE" w:rsidP="00D962FE">
      <w:pPr>
        <w:pStyle w:val="teiab"/>
      </w:pPr>
      <w:r>
        <w:br/>
        <w:t>I priſsle szo te fticze Nebeszke, kmeſzto ono po</w:t>
      </w:r>
      <w:r>
        <w:br/>
        <w:t>zobaſse je vsze za teim drűgo ſzpadne na kaménye,</w:t>
      </w:r>
      <w:r>
        <w:br/>
        <w:t>i tou vszehe ar vlagé nejmaſse.</w:t>
      </w:r>
    </w:p>
    <w:p w14:paraId="7AD796F3" w14:textId="3A95603E" w:rsidR="00D962FE" w:rsidRDefault="00D962FE" w:rsidP="00D962FE">
      <w:pPr>
        <w:pStyle w:val="teiab"/>
      </w:pPr>
      <w:r>
        <w:br/>
        <w:t>A trétye je opalo vu ternye, vkűp zrascseno ter</w:t>
      </w:r>
      <w:r>
        <w:br/>
        <w:t>nye zdavije, ſterto paki vdobro zemlou ſzpadne,</w:t>
      </w:r>
      <w:r>
        <w:br/>
        <w:t>tou pak ſztou kratt, ſzada vun donesze.</w:t>
      </w:r>
    </w:p>
    <w:p w14:paraId="0F99ECC3" w14:textId="042DA588" w:rsidR="00D962FE" w:rsidRDefault="00D962FE" w:rsidP="00D962FE">
      <w:pPr>
        <w:pStyle w:val="teiab"/>
      </w:pPr>
      <w:r>
        <w:br/>
        <w:t>Tou govori i zacsne Kricsati, ſteri jma vűha</w:t>
      </w:r>
      <w:r>
        <w:br/>
        <w:t>da ga ſzliſsa pitajoga Vucseniczi nyegvi, kakva</w:t>
      </w:r>
      <w:r>
        <w:br/>
        <w:t>bi bila tou nyim prilika.</w:t>
      </w:r>
    </w:p>
    <w:p w14:paraId="66340F79" w14:textId="1FFA3D64" w:rsidR="00D962FE" w:rsidRDefault="00D962FE" w:rsidP="00D962FE">
      <w:pPr>
        <w:pStyle w:val="teiab"/>
      </w:pPr>
      <w:r>
        <w:br/>
        <w:t>Odgovori i vetako recse, vam je dana ſzkrov</w:t>
      </w:r>
      <w:r>
        <w:br/>
        <w:t>noszt Bosja znati, drűgim paki poprilikaj vnou</w:t>
      </w:r>
      <w:r>
        <w:br/>
        <w:t>gi da glédajoucs ne boudo vidili.</w:t>
      </w:r>
    </w:p>
    <w:p w14:paraId="5E11D8E1" w14:textId="708842C0" w:rsidR="00D962FE" w:rsidRDefault="00D962FE" w:rsidP="00D962FE">
      <w:pPr>
        <w:pStyle w:val="teiab"/>
      </w:pPr>
      <w:r>
        <w:br/>
        <w:t>Jako vsze boudo poszlűſsali, escse pak vſzi</w:t>
      </w:r>
      <w:r>
        <w:br/>
        <w:t>ne boudo razmeli, ar nescsejo ſzercza poszlűſsati</w:t>
      </w:r>
      <w:r>
        <w:br/>
        <w:t>niti Dűha ſzvétoga prosziti</w:t>
      </w:r>
    </w:p>
    <w:p w14:paraId="3675B5D7" w14:textId="673E831C" w:rsidR="00D962FE" w:rsidRDefault="00D962FE" w:rsidP="00D962FE">
      <w:pPr>
        <w:pStyle w:val="teiab"/>
      </w:pPr>
      <w:r>
        <w:br/>
      </w:r>
      <w:r w:rsidR="00232591">
        <w:t>Razum je pak te prilike veto, ako ſcsete</w:t>
      </w:r>
      <w:r w:rsidR="00232591">
        <w:br/>
        <w:t>poszlűsati pravo, ſztolmacsiti ſcsém vam tou</w:t>
      </w:r>
    </w:p>
    <w:p w14:paraId="6438C4A7" w14:textId="1718D986" w:rsidR="00232591" w:rsidRDefault="00232591" w:rsidP="00232591">
      <w:pPr>
        <w:pStyle w:val="teicatch-word1"/>
      </w:pPr>
      <w:r>
        <w:t>priliko</w:t>
      </w:r>
      <w:r>
        <w:br w:type="page"/>
      </w:r>
    </w:p>
    <w:p w14:paraId="2F5DA493" w14:textId="7A763084" w:rsidR="00232591" w:rsidRDefault="00232591" w:rsidP="00232591">
      <w:r>
        <w:t>/224/</w:t>
      </w:r>
    </w:p>
    <w:p w14:paraId="23302906" w14:textId="05966842" w:rsidR="00232591" w:rsidRDefault="00232591" w:rsidP="00232591">
      <w:pPr>
        <w:pStyle w:val="teifwPageNum"/>
      </w:pPr>
      <w:r>
        <w:t>225.</w:t>
      </w:r>
    </w:p>
    <w:p w14:paraId="762A52DD" w14:textId="2640F5D5" w:rsidR="00232591" w:rsidRDefault="00232591" w:rsidP="00232591">
      <w:pPr>
        <w:pStyle w:val="teiab"/>
      </w:pPr>
      <w:r>
        <w:t>priliko, ka je zemla ino ſzemen pravo.</w:t>
      </w:r>
    </w:p>
    <w:p w14:paraId="2523C22C" w14:textId="7992F991" w:rsidR="00232591" w:rsidRDefault="00232591" w:rsidP="00232591">
      <w:pPr>
        <w:pStyle w:val="teiab"/>
      </w:pPr>
      <w:r>
        <w:br/>
        <w:t>ſzemen jeszte rejcs Goszpodna Bouga, a zemla</w:t>
      </w:r>
      <w:r>
        <w:br/>
        <w:t>je vesz te ſirouki ſzvejt, ono ſzemen ſzpadne</w:t>
      </w:r>
      <w:r>
        <w:br/>
        <w:t>pouleg pouti, tou szo poszlűſsavczi rejcsi Bosje</w:t>
      </w:r>
      <w:r>
        <w:br/>
        <w:t>ſteri Listor zvűhni poszlűſsajo, a vſzerczi jo pri</w:t>
      </w:r>
      <w:r>
        <w:br/>
        <w:t>jeti neſcsejo, ar Lekmeszto te vrák knyim pridoſse,</w:t>
      </w:r>
      <w:r>
        <w:br/>
        <w:t>setűje jo 'snyih szrcza vun ſztercsi.</w:t>
      </w:r>
    </w:p>
    <w:p w14:paraId="74E660FF" w14:textId="613AD986" w:rsidR="00232591" w:rsidRDefault="00232591" w:rsidP="00232591">
      <w:pPr>
        <w:pStyle w:val="teiab"/>
      </w:pPr>
      <w:r>
        <w:br/>
        <w:t>Kotero pak vpadne na Kaménye, tou szo ti ki zve</w:t>
      </w:r>
      <w:r>
        <w:br/>
        <w:t>szeljom, prijemlo i ti v ſzebi, korenya nejmajo, ar ti Lis</w:t>
      </w:r>
      <w:r>
        <w:br/>
        <w:t>tor do Csaſza vörjejo</w:t>
      </w:r>
    </w:p>
    <w:p w14:paraId="29B7C2FF" w14:textId="050395B7" w:rsidR="00232591" w:rsidRDefault="00232591" w:rsidP="00232591">
      <w:pPr>
        <w:pStyle w:val="teiab"/>
      </w:pPr>
      <w:r>
        <w:br/>
        <w:t>A gda paki vpadno vu ne voljo, ali vpadno vpre</w:t>
      </w:r>
      <w:r>
        <w:br/>
        <w:t>ganyanye kakvo, ino takaj v ſzkuſsavanye Telno,</w:t>
      </w:r>
      <w:r>
        <w:br/>
        <w:t>kmeszto oni Bouga zatajijo.</w:t>
      </w:r>
    </w:p>
    <w:p w14:paraId="75933EEE" w14:textId="03366210" w:rsidR="00232591" w:rsidRDefault="00232591" w:rsidP="00232591">
      <w:pPr>
        <w:pStyle w:val="teiab"/>
      </w:pPr>
      <w:r>
        <w:br/>
        <w:t>Ono tretye ka je opalo vterenye, tou szo oni</w:t>
      </w:r>
      <w:r>
        <w:br/>
        <w:t>koteri ſzliſsajo, od velika Bogásztva i ſzkerbi,</w:t>
      </w:r>
      <w:r>
        <w:br/>
        <w:t>ſetűjejo ſzebe za dűſsiti.</w:t>
      </w:r>
    </w:p>
    <w:p w14:paraId="585CA9FF" w14:textId="171E3F26" w:rsidR="00232591" w:rsidRDefault="00232591" w:rsidP="00232591">
      <w:pPr>
        <w:pStyle w:val="teiab"/>
      </w:pPr>
      <w:r>
        <w:br/>
        <w:t>Tou szo paki Tersozi i Krámari, Kteri Listor</w:t>
      </w:r>
      <w:r>
        <w:br/>
        <w:t>na Terstvo szkerb noszi, na veliko blágo i pejne</w:t>
      </w:r>
      <w:r>
        <w:br/>
        <w:t>ze a nej na ſzve dűſsno zvelicsanye.</w:t>
      </w:r>
    </w:p>
    <w:p w14:paraId="7E694F2C" w14:textId="6FA0C6D7" w:rsidR="00232591" w:rsidRDefault="00232591" w:rsidP="00232591">
      <w:pPr>
        <w:pStyle w:val="teiab"/>
      </w:pPr>
      <w:r>
        <w:br/>
        <w:t>Po vszej ſztráni jeszi ti takovi, vezdaj vnougi</w:t>
      </w:r>
      <w:r>
        <w:br/>
        <w:t>krivi kerscseniczi, ki prijeti nescso Bosje rejcsi,</w:t>
      </w:r>
      <w:r>
        <w:br/>
        <w:t>ino kre nyé pelati ſzvoj 'ſitek.</w:t>
      </w:r>
    </w:p>
    <w:p w14:paraId="05F91980" w14:textId="08F32288" w:rsidR="00232591" w:rsidRDefault="00232591" w:rsidP="00232591">
      <w:pPr>
        <w:pStyle w:val="teicatch-word1"/>
      </w:pPr>
      <w:r>
        <w:t>A právom</w:t>
      </w:r>
      <w:r>
        <w:br w:type="page"/>
      </w:r>
    </w:p>
    <w:p w14:paraId="72806417" w14:textId="397514D0" w:rsidR="00232591" w:rsidRDefault="00232591" w:rsidP="00232591">
      <w:r>
        <w:t>/225/</w:t>
      </w:r>
    </w:p>
    <w:p w14:paraId="5BAC44D4" w14:textId="4802ECC0" w:rsidR="00232591" w:rsidRDefault="00232591" w:rsidP="00232591">
      <w:pPr>
        <w:pStyle w:val="teifwPageNum"/>
      </w:pPr>
      <w:r>
        <w:t>226.</w:t>
      </w:r>
    </w:p>
    <w:p w14:paraId="33416E23" w14:textId="09CC86FF" w:rsidR="00232591" w:rsidRDefault="00232591" w:rsidP="00232591">
      <w:pPr>
        <w:pStyle w:val="teiab"/>
      </w:pPr>
      <w:r>
        <w:t>A právom</w:t>
      </w:r>
      <w:r w:rsidR="00334982">
        <w:t xml:space="preserve"> sze vörom pak vszi hvali, i da</w:t>
      </w:r>
      <w:r w:rsidR="00334982">
        <w:br/>
        <w:t>Bouga pravo znajo veli, da viditi hote napitanye</w:t>
      </w:r>
      <w:r w:rsidR="00334982">
        <w:br/>
        <w:t>kakove szo oni bili vöre.</w:t>
      </w:r>
    </w:p>
    <w:p w14:paraId="0663A647" w14:textId="13E99D99" w:rsidR="00334982" w:rsidRDefault="00334982" w:rsidP="00232591">
      <w:pPr>
        <w:pStyle w:val="teiab"/>
      </w:pPr>
      <w:r>
        <w:br/>
        <w:t>I ako szo Bosjo reics Lűbili, ino kako ſzo jo posz-</w:t>
      </w:r>
      <w:r>
        <w:br/>
        <w:t>-lűſsali, ino kre nyé kako ſzo 'ſivéli, i za Dűſso</w:t>
      </w:r>
      <w:r>
        <w:br/>
        <w:t>kak szo ſzkerb noszili.</w:t>
      </w:r>
    </w:p>
    <w:p w14:paraId="044FA292" w14:textId="7DC5A6F6" w:rsidR="00334982" w:rsidRDefault="00334982" w:rsidP="00232591">
      <w:pPr>
        <w:pStyle w:val="teiab"/>
      </w:pPr>
      <w:r>
        <w:br/>
        <w:t xml:space="preserve">Ako </w:t>
      </w:r>
      <w:r w:rsidR="00AF2862">
        <w:t>jo gli gouszto krat ſzlisajo, Lekmészto jo</w:t>
      </w:r>
      <w:r w:rsidR="00AF2862">
        <w:br/>
        <w:t>mimo vűh pűſcsajo, a tou Csini vſze te vrag</w:t>
      </w:r>
      <w:r w:rsidR="00AF2862">
        <w:br/>
        <w:t>pekléni, kteri je naſs neprijatel Dűſsni.</w:t>
      </w:r>
    </w:p>
    <w:p w14:paraId="22A32700" w14:textId="34EEFFE6" w:rsidR="00AF2862" w:rsidRDefault="00AF2862" w:rsidP="00232591">
      <w:pPr>
        <w:pStyle w:val="teiab"/>
      </w:pPr>
      <w:r>
        <w:br/>
        <w:t>Kako szveti peter tou ſzvedocsi, da praj vszi</w:t>
      </w:r>
      <w:r>
        <w:br/>
        <w:t>gdar on okoull naſz hodi, kak Oroszlány med</w:t>
      </w:r>
      <w:r>
        <w:br/>
        <w:t>nami sze verti, kak bi mogel ſteroga po'srejti.</w:t>
      </w:r>
    </w:p>
    <w:p w14:paraId="4FDBE688" w14:textId="67BE94B7" w:rsidR="00AF2862" w:rsidRDefault="00AF2862" w:rsidP="00232591">
      <w:pPr>
        <w:pStyle w:val="teiab"/>
      </w:pPr>
      <w:r>
        <w:br/>
        <w:t>Du'sni jeszmo vszi Bouga moliti, nepreſztano</w:t>
      </w:r>
      <w:r>
        <w:br/>
        <w:t>vuidne ino vnocsi da naſz nedá vrági ſzkűſsa</w:t>
      </w:r>
      <w:r>
        <w:br/>
        <w:t xml:space="preserve">vati, od </w:t>
      </w:r>
      <w:r w:rsidRPr="00AF2862">
        <w:rPr>
          <w:rStyle w:val="teiabbr"/>
        </w:rPr>
        <w:t>Xtusa</w:t>
      </w:r>
      <w:r>
        <w:t xml:space="preserve"> vpekel zapelati.</w:t>
      </w:r>
    </w:p>
    <w:p w14:paraId="155C22D3" w14:textId="3729A567" w:rsidR="00AF2862" w:rsidRDefault="00AF2862" w:rsidP="00232591">
      <w:pPr>
        <w:pStyle w:val="teiab"/>
      </w:pPr>
      <w:r>
        <w:br/>
        <w:t>Da vezdaj szo i zmo'sna Goszpoda vnougi Kra</w:t>
      </w:r>
      <w:r>
        <w:br/>
        <w:t xml:space="preserve">li Hercsegi i Bani ta od szébe </w:t>
      </w:r>
      <w:r w:rsidRPr="00AF2862">
        <w:rPr>
          <w:rStyle w:val="teiabbr"/>
        </w:rPr>
        <w:t>Xtusa</w:t>
      </w:r>
      <w:r>
        <w:t xml:space="preserve"> odver</w:t>
      </w:r>
      <w:r>
        <w:br/>
        <w:t>gli i nyega vszi hotel preganyati.</w:t>
      </w:r>
    </w:p>
    <w:p w14:paraId="53BB1FCE" w14:textId="402A2454" w:rsidR="00AF2862" w:rsidRDefault="00AF2862" w:rsidP="00232591">
      <w:pPr>
        <w:pStyle w:val="teiab"/>
      </w:pPr>
      <w:r>
        <w:br/>
        <w:t xml:space="preserve">I tem recsem Goszpodna </w:t>
      </w:r>
      <w:r w:rsidRPr="00AF2862">
        <w:rPr>
          <w:rStyle w:val="teiabbr"/>
        </w:rPr>
        <w:t>Xtusa</w:t>
      </w:r>
      <w:r>
        <w:t xml:space="preserve"> oni nigdar</w:t>
      </w:r>
      <w:r>
        <w:br/>
        <w:t>nedajo nyim meſzta, neg je goni od meszta do</w:t>
      </w:r>
      <w:r>
        <w:br/>
        <w:t>meszta od varaſsa ino do varáſsa.</w:t>
      </w:r>
    </w:p>
    <w:p w14:paraId="2BC072D3" w14:textId="65848A2A" w:rsidR="00AF2862" w:rsidRDefault="00AF2862" w:rsidP="00232591">
      <w:pPr>
        <w:pStyle w:val="teiab"/>
      </w:pPr>
      <w:r>
        <w:br/>
        <w:t>Vede prvo Vrejmen beho Krali i Orſzagi</w:t>
      </w:r>
    </w:p>
    <w:p w14:paraId="28B56478" w14:textId="3A914390" w:rsidR="00AF2862" w:rsidRDefault="00AF2862" w:rsidP="00AF2862">
      <w:pPr>
        <w:pStyle w:val="teicatch-word1"/>
      </w:pPr>
      <w:r>
        <w:t>vnougi</w:t>
      </w:r>
      <w:r>
        <w:br w:type="page"/>
      </w:r>
    </w:p>
    <w:p w14:paraId="71D9CCB7" w14:textId="515AA006" w:rsidR="00AF2862" w:rsidRDefault="00AF2862" w:rsidP="00AF2862">
      <w:r>
        <w:t>/226/</w:t>
      </w:r>
    </w:p>
    <w:p w14:paraId="1CB9DEBF" w14:textId="72F9F7F8" w:rsidR="00AF2862" w:rsidRDefault="00AF2862" w:rsidP="00AF2862">
      <w:pPr>
        <w:pStyle w:val="teifwPageNum"/>
      </w:pPr>
      <w:r>
        <w:t>227.</w:t>
      </w:r>
    </w:p>
    <w:p w14:paraId="7AAADDE0" w14:textId="72D653E3" w:rsidR="00AF2862" w:rsidRDefault="00AF2862" w:rsidP="00AF2862">
      <w:pPr>
        <w:pStyle w:val="teiab"/>
      </w:pPr>
      <w:r>
        <w:t xml:space="preserve">vnougi szo Ladali ino ſzami </w:t>
      </w:r>
      <w:r w:rsidRPr="002D06F6">
        <w:rPr>
          <w:rStyle w:val="teiabbr"/>
        </w:rPr>
        <w:t>Xtusa</w:t>
      </w:r>
      <w:r>
        <w:t xml:space="preserve"> glaszili</w:t>
      </w:r>
      <w:r>
        <w:br/>
        <w:t>vsze Lűsztvo Leipo szo vucsili.</w:t>
      </w:r>
    </w:p>
    <w:p w14:paraId="235D315D" w14:textId="6625EFEE" w:rsidR="00AF2862" w:rsidRDefault="00AF2862" w:rsidP="00AF2862">
      <w:pPr>
        <w:pStyle w:val="teiab"/>
      </w:pPr>
      <w:r>
        <w:br/>
        <w:t>Kako je bil David ſalamon Krály. potom toga i</w:t>
      </w:r>
      <w:r>
        <w:br/>
        <w:t xml:space="preserve">Proroki vnougi, ki szo Lűsztvi </w:t>
      </w:r>
      <w:r w:rsidRPr="002D06F6">
        <w:rPr>
          <w:rStyle w:val="teiabbr"/>
        </w:rPr>
        <w:t>Xtusa</w:t>
      </w:r>
      <w:r>
        <w:t xml:space="preserve"> glaszili i nye</w:t>
      </w:r>
      <w:r>
        <w:br/>
        <w:t>vszigdar praviczo vucsili.</w:t>
      </w:r>
    </w:p>
    <w:p w14:paraId="070EF680" w14:textId="2DD114E9" w:rsidR="00AF2862" w:rsidRDefault="00AF2862" w:rsidP="00AF2862">
      <w:pPr>
        <w:pStyle w:val="teiab"/>
      </w:pPr>
      <w:r>
        <w:br/>
        <w:t>Vezdaj nej ſzo takvi naſsi králi, i ta naſsa Gosz</w:t>
      </w:r>
      <w:r>
        <w:br/>
        <w:t xml:space="preserve">poda i zhlapczi, da bi oni </w:t>
      </w:r>
      <w:r w:rsidRPr="002D06F6">
        <w:rPr>
          <w:rStyle w:val="teiabbr"/>
        </w:rPr>
        <w:t>Xtusa</w:t>
      </w:r>
      <w:r>
        <w:t xml:space="preserve"> glaszili, ino nyega</w:t>
      </w:r>
      <w:r>
        <w:br/>
        <w:t>ſzveto rejcs bránili.</w:t>
      </w:r>
    </w:p>
    <w:p w14:paraId="491BF11B" w14:textId="5E1E813E" w:rsidR="00AF2862" w:rsidRDefault="00AF2862" w:rsidP="00AF2862">
      <w:pPr>
        <w:pStyle w:val="teiab"/>
      </w:pPr>
      <w:r>
        <w:br/>
        <w:t xml:space="preserve">Ti takovi </w:t>
      </w:r>
      <w:r w:rsidRPr="00AF2862">
        <w:rPr>
          <w:rStyle w:val="teiadd"/>
        </w:rPr>
        <w:t>Bosi</w:t>
      </w:r>
      <w:r>
        <w:t xml:space="preserve"> nevörniczi, kteri neſcso pokoure Csiniti,</w:t>
      </w:r>
      <w:r>
        <w:br/>
        <w:t>ni pouleg rejcsi Bosje 'ſiveti, ti takovi prido</w:t>
      </w:r>
      <w:r>
        <w:br/>
        <w:t>vpekel zvaragmi.</w:t>
      </w:r>
    </w:p>
    <w:p w14:paraId="535112BF" w14:textId="17FF66D5" w:rsidR="00AF2862" w:rsidRDefault="00AF2862" w:rsidP="00AF2862">
      <w:pPr>
        <w:pStyle w:val="teiab"/>
      </w:pPr>
      <w:r>
        <w:br/>
        <w:t>Lisztor i tou szamo ſzemen ſtero, ka vu dobro</w:t>
      </w:r>
      <w:r>
        <w:br/>
        <w:t>zemlou je opalo, ktero ſztou kratt szada je done</w:t>
      </w:r>
      <w:r>
        <w:br/>
        <w:t>szlo, tou szo ti ki Bosjo rejcs zdersijo.</w:t>
      </w:r>
    </w:p>
    <w:p w14:paraId="3C18BBB1" w14:textId="74E4A7C2" w:rsidR="00AF2862" w:rsidRDefault="00AF2862" w:rsidP="00AF2862">
      <w:pPr>
        <w:pStyle w:val="teiab"/>
      </w:pPr>
      <w:r>
        <w:br/>
        <w:t xml:space="preserve">Ino kteri </w:t>
      </w:r>
      <w:r w:rsidRPr="002D06F6">
        <w:rPr>
          <w:rStyle w:val="teiabbr"/>
        </w:rPr>
        <w:t>Xtusa</w:t>
      </w:r>
      <w:r>
        <w:t xml:space="preserve"> </w:t>
      </w:r>
      <w:r w:rsidR="007F6015">
        <w:t>glaszio, kerscsenike kpo</w:t>
      </w:r>
      <w:r w:rsidR="007F6015">
        <w:br/>
        <w:t xml:space="preserve">kouri vabijo, zvelicsanye v </w:t>
      </w:r>
      <w:r w:rsidR="007F6015" w:rsidRPr="002D06F6">
        <w:rPr>
          <w:rStyle w:val="teiabbr"/>
        </w:rPr>
        <w:t>Xtusi</w:t>
      </w:r>
      <w:r w:rsidR="007F6015">
        <w:t xml:space="preserve"> gla</w:t>
      </w:r>
      <w:r w:rsidR="002D06F6">
        <w:t>ſzijo, ti</w:t>
      </w:r>
      <w:r w:rsidR="002D06F6">
        <w:br/>
        <w:t>pojdejo v bla'senſztvo vekvecsno.</w:t>
      </w:r>
    </w:p>
    <w:p w14:paraId="0304B90A" w14:textId="7E977DF9" w:rsidR="002D06F6" w:rsidRDefault="002D06F6" w:rsidP="00AF2862">
      <w:pPr>
        <w:pStyle w:val="teiab"/>
      </w:pPr>
      <w:r>
        <w:br/>
        <w:t>Hvala bojdi ſztvoriteli Bougi, i ſzinouvi nyega</w:t>
      </w:r>
      <w:r>
        <w:br/>
        <w:t>predrágomi, ſnyima navkűp i Dűhi ſzvétomi,</w:t>
      </w:r>
      <w:r>
        <w:br/>
        <w:t>pravom Trojsztvi Bougu jedinum. Amen &amp;</w:t>
      </w:r>
    </w:p>
    <w:p w14:paraId="14C8B8FD" w14:textId="60D88CC3" w:rsidR="002D06F6" w:rsidRDefault="002D06F6" w:rsidP="002D06F6">
      <w:pPr>
        <w:pStyle w:val="teicatch-word1"/>
      </w:pPr>
      <w:r>
        <w:t>Peszen na veki petek</w:t>
      </w:r>
      <w:r>
        <w:br w:type="page"/>
      </w:r>
    </w:p>
    <w:p w14:paraId="6E9CFA84" w14:textId="1A484FA5" w:rsidR="002D06F6" w:rsidRDefault="002D06F6" w:rsidP="002D06F6">
      <w:r>
        <w:t>/227/</w:t>
      </w:r>
    </w:p>
    <w:p w14:paraId="63242D87" w14:textId="3394F6B5" w:rsidR="002D06F6" w:rsidRDefault="002D06F6" w:rsidP="002D06F6">
      <w:pPr>
        <w:pStyle w:val="teifwPageNum"/>
      </w:pPr>
      <w:r>
        <w:t>228.</w:t>
      </w:r>
    </w:p>
    <w:p w14:paraId="74C95B09" w14:textId="49AEE861" w:rsidR="002D06F6" w:rsidRDefault="002D06F6" w:rsidP="002D06F6">
      <w:pPr>
        <w:pStyle w:val="Naslov1"/>
      </w:pPr>
      <w:r>
        <w:t>Pészen na Velki Pétek &amp;</w:t>
      </w:r>
    </w:p>
    <w:p w14:paraId="5615BC89" w14:textId="77777777" w:rsidR="002D06F6" w:rsidRPr="002D06F6" w:rsidRDefault="002D06F6" w:rsidP="002D06F6"/>
    <w:p w14:paraId="1B9846F6" w14:textId="1D40D0E3" w:rsidR="002D06F6" w:rsidRDefault="002D06F6" w:rsidP="002D06F6">
      <w:pPr>
        <w:pStyle w:val="teiab"/>
      </w:pPr>
      <w:r>
        <w:t>Dva Deved Deszed Lejt, Jezus minou</w:t>
      </w:r>
      <w:r>
        <w:br/>
        <w:t>csi, pocsne ktemnomi, ſzvejti kricsati, i Apo</w:t>
      </w:r>
      <w:r>
        <w:br/>
        <w:t>stole kszebi zbiraſse.</w:t>
      </w:r>
    </w:p>
    <w:p w14:paraId="586BD3AD" w14:textId="79E9C4F8" w:rsidR="002D06F6" w:rsidRDefault="002D06F6" w:rsidP="002D06F6">
      <w:pPr>
        <w:pStyle w:val="teiab"/>
      </w:pPr>
      <w:r>
        <w:br/>
        <w:t xml:space="preserve">K </w:t>
      </w:r>
      <w:r w:rsidRPr="001D52CB">
        <w:rPr>
          <w:rStyle w:val="teiplaceName"/>
        </w:rPr>
        <w:t>Jeru'sálemi</w:t>
      </w:r>
      <w:r>
        <w:t xml:space="preserve"> gouszto hodjaſse, velika Csűda,</w:t>
      </w:r>
      <w:r>
        <w:br/>
        <w:t>ondi C'simijaſse ſzlejpe i roune ozdravluvaſse.</w:t>
      </w:r>
      <w:r>
        <w:br/>
        <w:t xml:space="preserve">Veliki </w:t>
      </w:r>
      <w:r w:rsidR="00527673">
        <w:t>Csetertek, gda pri hodjaſse, 'ſidovsz</w:t>
      </w:r>
      <w:r w:rsidR="00527673">
        <w:br/>
        <w:t>ko Lűsztvo, tolnács Csiniſse, kak bi Jezuſsa,</w:t>
      </w:r>
      <w:r w:rsidR="00527673">
        <w:br/>
        <w:t>bili vlouvili.</w:t>
      </w:r>
    </w:p>
    <w:p w14:paraId="183669C3" w14:textId="232805BE" w:rsidR="00527673" w:rsidRDefault="00527673" w:rsidP="002D06F6">
      <w:pPr>
        <w:pStyle w:val="teiab"/>
      </w:pPr>
      <w:r>
        <w:br/>
        <w:t>Gda Vucsenikom, nouge mivaſse, ſzvojega nyim</w:t>
      </w:r>
      <w:r>
        <w:br/>
        <w:t xml:space="preserve">Teila jeszti dávaſse, i rane nyega, </w:t>
      </w:r>
      <w:r w:rsidRPr="001D52CB">
        <w:rPr>
          <w:rStyle w:val="teipersName"/>
        </w:rPr>
        <w:t>Judas</w:t>
      </w:r>
      <w:r w:rsidRPr="001D52CB">
        <w:t xml:space="preserve"> </w:t>
      </w:r>
      <w:r>
        <w:t>zdavase.</w:t>
      </w:r>
      <w:r>
        <w:br/>
        <w:t xml:space="preserve">Za tri deszeti, prejnez </w:t>
      </w:r>
      <w:r w:rsidRPr="00527673">
        <w:rPr>
          <w:rStyle w:val="teidel"/>
        </w:rPr>
        <w:t>ſzreb</w:t>
      </w:r>
      <w:r>
        <w:t xml:space="preserve"> ga prodá, 'ſidov</w:t>
      </w:r>
      <w:r>
        <w:br/>
        <w:t>szkim popom znaménye tou da, koga jasz</w:t>
      </w:r>
      <w:r>
        <w:br/>
        <w:t>kűsnem, toga vc'site.</w:t>
      </w:r>
    </w:p>
    <w:p w14:paraId="352E7BDC" w14:textId="7096B652" w:rsidR="001D52CB" w:rsidRDefault="00527673" w:rsidP="001D52CB">
      <w:pPr>
        <w:pStyle w:val="teiab"/>
      </w:pPr>
      <w:r>
        <w:br/>
        <w:t xml:space="preserve">Jezus moljaſse </w:t>
      </w:r>
      <w:r w:rsidRPr="001D52CB">
        <w:rPr>
          <w:rStyle w:val="teipersName"/>
        </w:rPr>
        <w:t>Judas</w:t>
      </w:r>
      <w:r>
        <w:t xml:space="preserve"> idoſse, orusni Lűdih, vno</w:t>
      </w:r>
      <w:r>
        <w:br/>
        <w:t>go 'snyim beſse on ga je kűsnol, drűgi ga vc</w:t>
      </w:r>
      <w:r w:rsidR="001D52CB">
        <w:t>so.</w:t>
      </w:r>
      <w:r w:rsidR="001D52CB">
        <w:br/>
        <w:t>'ſidovszkim popom nyega pelaſse, i nyega</w:t>
      </w:r>
      <w:r w:rsidR="001D52CB">
        <w:br/>
        <w:t>ſzvite snyega ſzlakoſse, i nyega rouke, nazaj</w:t>
      </w:r>
      <w:r w:rsidR="001D52CB">
        <w:br/>
        <w:t>zvezaſse.</w:t>
      </w:r>
    </w:p>
    <w:p w14:paraId="60DD54CF" w14:textId="747F0E31" w:rsidR="001D52CB" w:rsidRDefault="001D52CB" w:rsidP="001D52CB">
      <w:pPr>
        <w:pStyle w:val="teiab"/>
      </w:pPr>
      <w:r>
        <w:br/>
        <w:t>Gda ga ve'sejo, gouloga k ſztebri, zbicsmi ga bijo,</w:t>
      </w:r>
      <w:r>
        <w:br/>
        <w:t>nit ga milujo, ternovi vejnecz, na glavo zve'so</w:t>
      </w:r>
    </w:p>
    <w:p w14:paraId="49506C0E" w14:textId="6ECC59A5" w:rsidR="001D52CB" w:rsidRDefault="001D52CB" w:rsidP="001D52CB">
      <w:pPr>
        <w:pStyle w:val="teicatch-word1"/>
      </w:pPr>
      <w:r>
        <w:t>Jezus</w:t>
      </w:r>
      <w:r>
        <w:br w:type="page"/>
      </w:r>
    </w:p>
    <w:p w14:paraId="3097F838" w14:textId="69129064" w:rsidR="001D52CB" w:rsidRDefault="001D52CB" w:rsidP="001D52CB">
      <w:r>
        <w:t>/228/</w:t>
      </w:r>
    </w:p>
    <w:p w14:paraId="083A3FD5" w14:textId="75101739" w:rsidR="001D52CB" w:rsidRDefault="001D52CB" w:rsidP="001D52CB">
      <w:pPr>
        <w:pStyle w:val="teifwPageNum"/>
      </w:pPr>
      <w:r>
        <w:t>229.</w:t>
      </w:r>
    </w:p>
    <w:p w14:paraId="4905AA89" w14:textId="77777777" w:rsidR="001D52CB" w:rsidRDefault="001D52CB" w:rsidP="001D52CB">
      <w:pPr>
        <w:pStyle w:val="teiab"/>
      </w:pPr>
      <w:r>
        <w:t>Jezus na kri'so, gda vu mrel beſse, ſzvojega Ocza,</w:t>
      </w:r>
      <w:r>
        <w:br/>
        <w:t>milo moljaſse, i snyega Teila, kerv krouto tecse i</w:t>
      </w:r>
    </w:p>
    <w:p w14:paraId="0557E8E9" w14:textId="796C16DE" w:rsidR="001D52CB" w:rsidRDefault="001D52CB" w:rsidP="001D52CB">
      <w:pPr>
        <w:pStyle w:val="teiab"/>
      </w:pPr>
      <w:r>
        <w:br/>
        <w:t xml:space="preserve">Deiva </w:t>
      </w:r>
      <w:r w:rsidRPr="00C94232">
        <w:rPr>
          <w:rStyle w:val="teipersName"/>
        </w:rPr>
        <w:t>Maria</w:t>
      </w:r>
      <w:r>
        <w:t>, gda tou zaszliſsa, kako nyé ſzinek,</w:t>
      </w:r>
      <w:r>
        <w:br/>
        <w:t>gorko vmiraſse Lekmeszto ona, na zemlou ſzpadne.</w:t>
      </w:r>
    </w:p>
    <w:p w14:paraId="667B8E31" w14:textId="0CE0CDD2" w:rsidR="001D52CB" w:rsidRDefault="001D52CB" w:rsidP="001D52CB">
      <w:pPr>
        <w:pStyle w:val="teiab"/>
      </w:pPr>
      <w:r>
        <w:br/>
        <w:t xml:space="preserve">Na zemlou ſzpadne Deiva </w:t>
      </w:r>
      <w:r w:rsidRPr="00C94232">
        <w:rPr>
          <w:rStyle w:val="teipersName"/>
        </w:rPr>
        <w:t>Maria</w:t>
      </w:r>
      <w:r>
        <w:t xml:space="preserve"> Licze i vlasze,</w:t>
      </w:r>
      <w:r>
        <w:br/>
        <w:t>szebe tergala, da takve glaszi, ona zacsűje.</w:t>
      </w:r>
    </w:p>
    <w:p w14:paraId="2744A73D" w14:textId="30CA711B" w:rsidR="001D52CB" w:rsidRDefault="001D52CB" w:rsidP="001D52CB">
      <w:pPr>
        <w:pStyle w:val="teiab"/>
      </w:pPr>
      <w:r>
        <w:br/>
        <w:t>V pameti dojde, hitro potecse, k szvojemi ſzini, hi</w:t>
      </w:r>
      <w:r>
        <w:br/>
        <w:t>tro ſetűje, da bi ga ſzamo, 'ſivoga zajſsla.</w:t>
      </w:r>
    </w:p>
    <w:p w14:paraId="6161F86A" w14:textId="70A48506" w:rsidR="001D52CB" w:rsidRDefault="001D52CB" w:rsidP="001D52CB">
      <w:pPr>
        <w:pStyle w:val="teiab"/>
      </w:pPr>
      <w:r>
        <w:br/>
      </w:r>
      <w:r w:rsidRPr="00C94232">
        <w:rPr>
          <w:rStyle w:val="teipersName"/>
        </w:rPr>
        <w:t>Maria</w:t>
      </w:r>
      <w:r w:rsidR="00C94232">
        <w:t xml:space="preserve"> recse i </w:t>
      </w:r>
      <w:r w:rsidR="00C94232" w:rsidRPr="00C94232">
        <w:rPr>
          <w:rStyle w:val="teipersName"/>
        </w:rPr>
        <w:t>Mag</w:t>
      </w:r>
      <w:r w:rsidRPr="00C94232">
        <w:rPr>
          <w:rStyle w:val="teipersName"/>
        </w:rPr>
        <w:t>dalejni</w:t>
      </w:r>
      <w:r>
        <w:t>, pojdimo hitro k mojemi</w:t>
      </w:r>
      <w:r>
        <w:br/>
        <w:t>ſzini, doklam mu Dűſso, v Teili zajdemo.</w:t>
      </w:r>
    </w:p>
    <w:p w14:paraId="568D351F" w14:textId="0E7DEC36" w:rsidR="001D52CB" w:rsidRDefault="001D52CB" w:rsidP="001D52CB">
      <w:pPr>
        <w:pStyle w:val="teiab"/>
      </w:pPr>
      <w:r>
        <w:br/>
        <w:t>Leipi moj ſzinek, Leipi goloubek, Leipi moj</w:t>
      </w:r>
      <w:r>
        <w:br/>
        <w:t>Goszpon, dragi moj Jezus, vszigdar szi ti bilou, moje</w:t>
      </w:r>
      <w:r>
        <w:br/>
        <w:t>veſzélje.</w:t>
      </w:r>
    </w:p>
    <w:p w14:paraId="0FDB9303" w14:textId="1C1901B2" w:rsidR="001D52CB" w:rsidRDefault="001D52CB" w:rsidP="001D52CB">
      <w:pPr>
        <w:pStyle w:val="teiab"/>
      </w:pPr>
      <w:r>
        <w:br/>
        <w:t>Maria ſzina ſztojecs glédala, Czeiloga meſzta,</w:t>
      </w:r>
      <w:r>
        <w:br/>
        <w:t>na nyem nej bilou, ſzedmerim placsom, nyega plakalo</w:t>
      </w:r>
    </w:p>
    <w:p w14:paraId="0662DD23" w14:textId="1386592A" w:rsidR="001D52CB" w:rsidRDefault="001D52CB" w:rsidP="001D52CB">
      <w:pPr>
        <w:pStyle w:val="teiab"/>
      </w:pPr>
      <w:r>
        <w:br/>
        <w:t>Rameno tvoje, prelejpo Licze, 'ſidovszkim ſzli</w:t>
      </w:r>
      <w:r>
        <w:br/>
        <w:t xml:space="preserve">nami vsze je ſzplűvano, i </w:t>
      </w:r>
      <w:r w:rsidR="00C94232">
        <w:t>tvoje Teilo, vsze je kervav</w:t>
      </w:r>
    </w:p>
    <w:p w14:paraId="24174A38" w14:textId="08CA91A8" w:rsidR="00C94232" w:rsidRDefault="00C94232" w:rsidP="001D52CB">
      <w:pPr>
        <w:pStyle w:val="teiab"/>
      </w:pPr>
      <w:r>
        <w:br/>
        <w:t>Kaj szi pregrejſsil, Leipi pre Leipi, Leipi moj</w:t>
      </w:r>
      <w:r>
        <w:br/>
        <w:t>Goszpon, 'ſidovszkm Lűdem, vſzigdar szi ti bil</w:t>
      </w:r>
      <w:r>
        <w:br/>
        <w:t>nyihov dober vrács.</w:t>
      </w:r>
    </w:p>
    <w:p w14:paraId="5E429599" w14:textId="39536ED4" w:rsidR="00C94232" w:rsidRDefault="00C94232" w:rsidP="001D52CB">
      <w:pPr>
        <w:pStyle w:val="teiab"/>
      </w:pPr>
      <w:r>
        <w:br/>
        <w:t>ſimonova Mati vſzaka me glédaj, jedina ſzina</w:t>
      </w:r>
    </w:p>
    <w:p w14:paraId="50CFA005" w14:textId="1CC8D0D0" w:rsidR="00C94232" w:rsidRDefault="00C94232" w:rsidP="00C94232">
      <w:pPr>
        <w:pStyle w:val="teicatch-word1"/>
      </w:pPr>
      <w:r>
        <w:t>jasz scse</w:t>
      </w:r>
      <w:r>
        <w:br w:type="page"/>
      </w:r>
    </w:p>
    <w:p w14:paraId="5EFF87D7" w14:textId="49037ED0" w:rsidR="00C94232" w:rsidRDefault="00C94232" w:rsidP="00C94232">
      <w:r>
        <w:t>/229/</w:t>
      </w:r>
    </w:p>
    <w:p w14:paraId="2624C0FD" w14:textId="234F1A4F" w:rsidR="00C94232" w:rsidRDefault="00C94232" w:rsidP="00C94232">
      <w:pPr>
        <w:pStyle w:val="teifwPageNum"/>
      </w:pPr>
      <w:r>
        <w:t>230.</w:t>
      </w:r>
    </w:p>
    <w:p w14:paraId="2CB11F18" w14:textId="74E7F496" w:rsidR="00C94232" w:rsidRDefault="00C94232" w:rsidP="00C94232">
      <w:pPr>
        <w:pStyle w:val="teiab"/>
      </w:pPr>
      <w:r>
        <w:t>jasz ſcsém zgűbiti, pretu'sna Mati, jasz</w:t>
      </w:r>
      <w:r>
        <w:br/>
        <w:t>ſcsém osztati. Cversos</w:t>
      </w:r>
    </w:p>
    <w:p w14:paraId="56B7169C" w14:textId="7B21C322" w:rsidR="00C94232" w:rsidRDefault="00C94232" w:rsidP="00C94232">
      <w:pPr>
        <w:pStyle w:val="teiab"/>
      </w:pPr>
      <w:r>
        <w:br/>
        <w:t>Pregouvori mi Leipi preleipi, ſzlatki moj Jezus,</w:t>
      </w:r>
      <w:r>
        <w:br/>
        <w:t>tu'snoj Materi, da sze mi Dűſsa nazaj poverne.</w:t>
      </w:r>
    </w:p>
    <w:p w14:paraId="5947EEBA" w14:textId="040EC77A" w:rsidR="00C94232" w:rsidRDefault="00C94232" w:rsidP="00C94232">
      <w:pPr>
        <w:pStyle w:val="teiab"/>
      </w:pPr>
      <w:r>
        <w:br/>
        <w:t>Ako mi deneſz nepregovoris, tu'snoj Materi, vesze</w:t>
      </w:r>
      <w:r>
        <w:br/>
        <w:t>le rejcsi, denesz mi boude vkűp ſztobom mrejti.</w:t>
      </w:r>
    </w:p>
    <w:p w14:paraId="46073CE8" w14:textId="63C693DD" w:rsidR="00C94232" w:rsidRDefault="0082254B" w:rsidP="00C94232">
      <w:pPr>
        <w:pStyle w:val="teiab"/>
      </w:pPr>
      <w:r>
        <w:br/>
      </w:r>
      <w:r w:rsidR="00C94232">
        <w:t>Vsza moja radoszt ino veſzelje, kaj szam jmeila</w:t>
      </w:r>
      <w:r w:rsidR="00C94232">
        <w:br/>
        <w:t>gda ſzam te rodila, vsze ſze mi denesz 'ſalosztjom</w:t>
      </w:r>
      <w:r w:rsidR="00C94232">
        <w:br/>
        <w:t>vrácsa.</w:t>
      </w:r>
    </w:p>
    <w:p w14:paraId="49189050" w14:textId="70D2C3CB" w:rsidR="00C94232" w:rsidRDefault="00C94232" w:rsidP="00C94232">
      <w:pPr>
        <w:pStyle w:val="teiab"/>
      </w:pPr>
      <w:r>
        <w:br/>
        <w:t>Leipoga Jezuſsa, bole boljaſse, Majkine tuge,</w:t>
      </w:r>
      <w:r>
        <w:br/>
        <w:t>neg nyega moke i tesko zkri'sa, kmateri recse</w:t>
      </w:r>
      <w:r>
        <w:br/>
        <w:t>Leipa ma Mati mila ma Mati, tesejſsi mi je tvoj</w:t>
      </w:r>
      <w:r>
        <w:br/>
        <w:t>placs, koga mi dájes nes szo mi Csavli, ſzkimi</w:t>
      </w:r>
      <w:r>
        <w:br/>
        <w:t>ſzam pribitt.</w:t>
      </w:r>
    </w:p>
    <w:p w14:paraId="60AE2B45" w14:textId="6B83CE92" w:rsidR="00C94232" w:rsidRDefault="00C94232" w:rsidP="00C94232">
      <w:pPr>
        <w:pStyle w:val="teiab"/>
      </w:pPr>
      <w:r>
        <w:br/>
      </w:r>
      <w:r w:rsidR="0082254B">
        <w:t>Leipa ma mati mila ma mati ne bojdi tako, za</w:t>
      </w:r>
      <w:r w:rsidR="0082254B">
        <w:br/>
        <w:t>mé ſaloszna ar na trétyi den, jasz gori ſztánem.</w:t>
      </w:r>
      <w:r w:rsidR="0082254B">
        <w:br/>
        <w:t>Angyelszke peſzmi, kaj szem ſzliſsala, velika Csűda</w:t>
      </w:r>
      <w:r w:rsidR="0082254B">
        <w:br/>
        <w:t>kaj szam vidila, vsze sze mi deneſz 'ſalosztjom vrácsa</w:t>
      </w:r>
      <w:r w:rsidR="0082254B">
        <w:br/>
        <w:t>Na nyega rane beſse ver'seno, krouto pretesko to</w:t>
      </w:r>
      <w:r w:rsidR="0082254B">
        <w:br/>
        <w:t>krisno drejvo, pod kim nebog na zemlo opadne</w:t>
      </w:r>
      <w:r w:rsidR="0082254B">
        <w:br/>
        <w:t>Cslovecsje ſzercze, trdejſse od kamla kaj sze</w:t>
      </w:r>
    </w:p>
    <w:p w14:paraId="3A989560" w14:textId="7EA1E6FF" w:rsidR="0082254B" w:rsidRDefault="0082254B" w:rsidP="0082254B">
      <w:pPr>
        <w:pStyle w:val="teicatch-word1"/>
      </w:pPr>
      <w:r>
        <w:t>ne ſzterſzne</w:t>
      </w:r>
      <w:r>
        <w:br w:type="page"/>
      </w:r>
    </w:p>
    <w:p w14:paraId="2427C524" w14:textId="501034D7" w:rsidR="0082254B" w:rsidRDefault="0082254B" w:rsidP="0082254B">
      <w:r>
        <w:t>/230/</w:t>
      </w:r>
    </w:p>
    <w:p w14:paraId="18C7FFC3" w14:textId="4AD68142" w:rsidR="0082254B" w:rsidRDefault="0082254B" w:rsidP="0082254B">
      <w:pPr>
        <w:pStyle w:val="teifwPageNum"/>
      </w:pPr>
      <w:r>
        <w:t>231.</w:t>
      </w:r>
    </w:p>
    <w:p w14:paraId="2229992B" w14:textId="05CF88EB" w:rsidR="0082254B" w:rsidRDefault="0082254B" w:rsidP="0082254B">
      <w:pPr>
        <w:pStyle w:val="teiab"/>
      </w:pPr>
      <w:r>
        <w:t>ne ſzterſzne, na tou gledécse, na ſzvoje grejhe</w:t>
      </w:r>
      <w:r>
        <w:br/>
        <w:t>pomiszlajoucs.</w:t>
      </w:r>
    </w:p>
    <w:p w14:paraId="05C452C7" w14:textId="0824D4CE" w:rsidR="0082254B" w:rsidRDefault="0082254B" w:rsidP="0082254B">
      <w:pPr>
        <w:pStyle w:val="teiab"/>
      </w:pPr>
      <w:r>
        <w:br/>
        <w:t>Otacz moj mene, na tou je poszlal, da bi jasz</w:t>
      </w:r>
      <w:r>
        <w:br/>
        <w:t>vrága na Kri'si zvezal, i zmojom moucsjom nyega</w:t>
      </w:r>
      <w:r>
        <w:br/>
        <w:t>moucs potril.</w:t>
      </w:r>
    </w:p>
    <w:p w14:paraId="098FBAE8" w14:textId="7CA4B5CE" w:rsidR="0082254B" w:rsidRDefault="0082254B" w:rsidP="0082254B">
      <w:pPr>
        <w:pStyle w:val="teiab"/>
      </w:pPr>
      <w:r>
        <w:br/>
        <w:t>Deivoj Mariji da ſzinek vu mrel velika Csűda</w:t>
      </w:r>
      <w:r>
        <w:br/>
        <w:t>posztal poszvejti kaménye terdno vsze je ſzpokalo.</w:t>
      </w:r>
      <w:r>
        <w:br/>
        <w:t>Záto proszimo na dene'snyi dén Goszpodna Bouga</w:t>
      </w:r>
      <w:r>
        <w:br/>
        <w:t>Deivo Marijo, da nám od pűszti, vsze greihe, ter-</w:t>
      </w:r>
      <w:r>
        <w:br/>
        <w:t>nám odpré Leip, Nebeszki Országh Amen &amp;</w:t>
      </w:r>
    </w:p>
    <w:p w14:paraId="55DFA967" w14:textId="0072C125" w:rsidR="0082254B" w:rsidRDefault="0082254B" w:rsidP="0082254B">
      <w:pPr>
        <w:pStyle w:val="teiab"/>
      </w:pPr>
    </w:p>
    <w:p w14:paraId="4D684B0F" w14:textId="463BA65C" w:rsidR="0082254B" w:rsidRDefault="0082254B" w:rsidP="0082254B">
      <w:pPr>
        <w:pStyle w:val="Naslov1"/>
      </w:pPr>
      <w:r>
        <w:t>peszen od krisnoga potűvanya</w:t>
      </w:r>
    </w:p>
    <w:p w14:paraId="7969FEE5" w14:textId="72649179" w:rsidR="0082254B" w:rsidRDefault="0082254B" w:rsidP="0082254B"/>
    <w:p w14:paraId="172DB995" w14:textId="13885409" w:rsidR="0082254B" w:rsidRDefault="0082254B" w:rsidP="0082254B">
      <w:pPr>
        <w:pStyle w:val="teiab"/>
      </w:pPr>
      <w:r>
        <w:t>Kerscseniczi</w:t>
      </w:r>
      <w:r w:rsidR="0064529B">
        <w:t xml:space="preserve"> prigledajte, te kervavi kri</w:t>
      </w:r>
      <w:r w:rsidR="0064529B">
        <w:br/>
        <w:t>sni pout vszerczaj vaſsi premiszlite, ka je terpo</w:t>
      </w:r>
      <w:r w:rsidR="0064529B">
        <w:br/>
        <w:t>vaſs Goszpoud da ſteri szé boute hodili, obſsa</w:t>
      </w:r>
      <w:r w:rsidR="0064529B">
        <w:br/>
        <w:t>molba nej zobosztom Dűſsam vaſsim te dobite te</w:t>
      </w:r>
      <w:r w:rsidR="0064529B">
        <w:br/>
        <w:t>nebeszki vecsni Lonn.</w:t>
      </w:r>
    </w:p>
    <w:p w14:paraId="700CA1AD" w14:textId="3550E5F1" w:rsidR="0064529B" w:rsidRDefault="0064529B" w:rsidP="0082254B">
      <w:pPr>
        <w:pStyle w:val="teiab"/>
      </w:pPr>
      <w:r>
        <w:br/>
        <w:t xml:space="preserve">Poglej Jezus vesz nedu'sni, ſztoji pred </w:t>
      </w:r>
      <w:r w:rsidRPr="0064529B">
        <w:rPr>
          <w:rStyle w:val="teipersName"/>
        </w:rPr>
        <w:t>Pilatu</w:t>
      </w:r>
      <w:r w:rsidRPr="0064529B">
        <w:rPr>
          <w:rStyle w:val="teipersName"/>
        </w:rPr>
        <w:br/>
        <w:t>ſsom</w:t>
      </w:r>
      <w:r>
        <w:t>, po Kriviczi je obto'sen pred tejm greis</w:t>
      </w:r>
      <w:r>
        <w:br/>
        <w:t xml:space="preserve">nim ſzoudnikom Rouke szi </w:t>
      </w:r>
      <w:r w:rsidRPr="0064529B">
        <w:rPr>
          <w:rStyle w:val="teipersName"/>
        </w:rPr>
        <w:t>Pilatus</w:t>
      </w:r>
      <w:r>
        <w:t xml:space="preserve"> vmivall</w:t>
      </w:r>
      <w:r>
        <w:br/>
        <w:t>ſzpoznal tou nedu'sno kerv ali Jezus nist nej</w:t>
      </w:r>
      <w:r>
        <w:br/>
        <w:t>krivi kaj nedusno ſzmert terpi.</w:t>
      </w:r>
    </w:p>
    <w:p w14:paraId="7B922AEF" w14:textId="7D5A43A1" w:rsidR="0064529B" w:rsidRDefault="0064529B" w:rsidP="0082254B">
      <w:pPr>
        <w:pStyle w:val="teiab"/>
      </w:pPr>
      <w:r>
        <w:br/>
        <w:t xml:space="preserve">Od </w:t>
      </w:r>
      <w:r w:rsidRPr="0064529B">
        <w:rPr>
          <w:rStyle w:val="teipersName"/>
        </w:rPr>
        <w:t>Pilatuſsa</w:t>
      </w:r>
      <w:r>
        <w:t xml:space="preserve"> oszodjena Jezuſsa szo pelali k</w:t>
      </w:r>
      <w:r>
        <w:br w:type="page"/>
      </w:r>
    </w:p>
    <w:p w14:paraId="0AE16470" w14:textId="290426BA" w:rsidR="0064529B" w:rsidRDefault="0064529B" w:rsidP="0064529B">
      <w:r>
        <w:t>/231/</w:t>
      </w:r>
    </w:p>
    <w:p w14:paraId="1F4E64DF" w14:textId="7BD19984" w:rsidR="0064529B" w:rsidRDefault="0064529B" w:rsidP="0064529B">
      <w:pPr>
        <w:pStyle w:val="teifwPageNum"/>
      </w:pPr>
      <w:r>
        <w:t>232.</w:t>
      </w:r>
    </w:p>
    <w:p w14:paraId="32FB5E35" w14:textId="5EC1F64E" w:rsidR="0064529B" w:rsidRDefault="0064529B" w:rsidP="0064529B">
      <w:pPr>
        <w:pStyle w:val="teiab"/>
      </w:pPr>
      <w:r>
        <w:t>ga bijo vsze nedu'sno neszti kris szo mű</w:t>
      </w:r>
      <w:r>
        <w:br/>
        <w:t>dáli on na Plecsa Kris polo'si zvelikov bolezno</w:t>
      </w:r>
      <w:r>
        <w:br/>
        <w:t>sztjov Neszti zacsne kris ſzin Bo'si v ſzercsev</w:t>
      </w:r>
      <w:r>
        <w:br/>
        <w:t>noj pokornoszti.</w:t>
      </w:r>
    </w:p>
    <w:p w14:paraId="5212E4A7" w14:textId="5C3D8DA4" w:rsidR="0064529B" w:rsidRDefault="0064529B" w:rsidP="0064529B">
      <w:pPr>
        <w:pStyle w:val="teiab"/>
      </w:pPr>
      <w:r>
        <w:br/>
        <w:t>Jezus pervics z kri'som ſzpadne od Velike trű</w:t>
      </w:r>
      <w:r>
        <w:br/>
        <w:t>dnoszti, edno 'ſaloszno ſzpadnejnye puno velke</w:t>
      </w:r>
      <w:r>
        <w:br/>
        <w:t>britkoszti nescsejo pokoja dati z nogámi ga ſzi</w:t>
      </w:r>
      <w:r>
        <w:br/>
        <w:t>nyavajo Jezus moré gori ſztati ſtrikami ga vlácsijo</w:t>
      </w:r>
    </w:p>
    <w:p w14:paraId="406FAF55" w14:textId="60F8EB57" w:rsidR="0064529B" w:rsidRDefault="0064529B" w:rsidP="0064529B">
      <w:pPr>
        <w:pStyle w:val="teiab"/>
      </w:pPr>
      <w:r>
        <w:br/>
        <w:t>Na toj teskoj pouti ſzrécsa, Mater puno 'ſalo</w:t>
      </w:r>
      <w:r>
        <w:br/>
        <w:t>szti, ona v ſzerczi ſcsé terpeti, od velike brit</w:t>
      </w:r>
      <w:r>
        <w:br/>
        <w:t>koszti; kak nemilo te zdihavali sto je ki bi</w:t>
      </w:r>
      <w:r>
        <w:br/>
        <w:t>mogao zrecsti i Jezuſsa objoukala kaj nej</w:t>
      </w:r>
      <w:r>
        <w:br/>
        <w:t>mogo ſztati vecs.</w:t>
      </w:r>
    </w:p>
    <w:p w14:paraId="48694597" w14:textId="19D38B48" w:rsidR="0064529B" w:rsidRDefault="0064529B" w:rsidP="0064529B">
      <w:pPr>
        <w:pStyle w:val="teiab"/>
      </w:pPr>
      <w:r>
        <w:br/>
        <w:t>Jezus z Krisom dole nemre; Kaj sé vecs nejma</w:t>
      </w:r>
      <w:r>
        <w:br/>
        <w:t>moucsi Czircneus Neszti more gda Kris noszil</w:t>
      </w:r>
      <w:r>
        <w:br/>
      </w:r>
      <w:r w:rsidR="0063216D">
        <w:t>Jezuſsek ka bi 'ſivoga pribijali; na te pravi</w:t>
      </w:r>
      <w:r w:rsidR="0063216D">
        <w:br/>
        <w:t>Rihtni kraj ino ſztejm Kri'som Kri'salo naj bi bili</w:t>
      </w:r>
      <w:r w:rsidR="0063216D">
        <w:br/>
        <w:t>od nyega vkraj.</w:t>
      </w:r>
    </w:p>
    <w:p w14:paraId="6393143C" w14:textId="4C8087A5" w:rsidR="0063216D" w:rsidRDefault="0063216D" w:rsidP="0064529B">
      <w:pPr>
        <w:pStyle w:val="teiab"/>
      </w:pPr>
      <w:r>
        <w:br/>
        <w:t>Verunika na tom méſzti, vidi vſze 'sé mokroga,</w:t>
      </w:r>
      <w:r>
        <w:br/>
        <w:t>ſzvojo Pecsov je na Cseli, zbriszala kervavoga</w:t>
      </w:r>
      <w:r>
        <w:br/>
        <w:t>Jzus vzeme Pecso vrouke ſzam szi pűszti</w:t>
      </w:r>
    </w:p>
    <w:p w14:paraId="79E0B52E" w14:textId="77265BD5" w:rsidR="0063216D" w:rsidRDefault="0063216D" w:rsidP="0063216D">
      <w:pPr>
        <w:pStyle w:val="teicatch-word1"/>
      </w:pPr>
      <w:r>
        <w:t>na obrász</w:t>
      </w:r>
      <w:r>
        <w:br w:type="page"/>
      </w:r>
    </w:p>
    <w:p w14:paraId="159DF3D7" w14:textId="1263058C" w:rsidR="0063216D" w:rsidRDefault="0063216D" w:rsidP="0063216D">
      <w:r>
        <w:t>/232/</w:t>
      </w:r>
    </w:p>
    <w:p w14:paraId="7BD87F7B" w14:textId="53C47D15" w:rsidR="0063216D" w:rsidRDefault="0063216D" w:rsidP="0063216D">
      <w:pPr>
        <w:pStyle w:val="teifwPageNum"/>
      </w:pPr>
      <w:r>
        <w:t>233.</w:t>
      </w:r>
    </w:p>
    <w:p w14:paraId="33FF62B3" w14:textId="614AB543" w:rsidR="0063216D" w:rsidRDefault="0063216D" w:rsidP="0063216D">
      <w:pPr>
        <w:pStyle w:val="teiab"/>
      </w:pPr>
      <w:r>
        <w:t>na obrász zbriſse szi kervne potoke, ſtere je</w:t>
      </w:r>
      <w:r>
        <w:br/>
        <w:t>prelejo za naſz.</w:t>
      </w:r>
    </w:p>
    <w:p w14:paraId="0A18B1B2" w14:textId="546E938D" w:rsidR="0063216D" w:rsidRDefault="0063216D" w:rsidP="0063216D">
      <w:pPr>
        <w:pStyle w:val="teiab"/>
      </w:pPr>
      <w:r>
        <w:br/>
        <w:t>Jezus drűgoucs z kri'som ſzpádne, kaj ga mocsno</w:t>
      </w:r>
      <w:r>
        <w:br/>
        <w:t>vlécsejo Kris sze dol na zemlo nagnol, i v blato ga</w:t>
      </w:r>
      <w:r>
        <w:br/>
        <w:t>mecsejo, Vő z Nousza ino zvűszt tecse, za vſze fri</w:t>
      </w:r>
      <w:r>
        <w:br/>
        <w:t>ska ſzveta Kerv, ino Jezus nist nerecse, Dén</w:t>
      </w:r>
      <w:r>
        <w:br/>
        <w:t>i noucs vsze volno terpi.</w:t>
      </w:r>
    </w:p>
    <w:p w14:paraId="311F7159" w14:textId="114451E9" w:rsidR="0063216D" w:rsidRDefault="0063216D" w:rsidP="0063216D">
      <w:pPr>
        <w:pStyle w:val="teiab"/>
      </w:pPr>
      <w:r>
        <w:br/>
        <w:t>Jezuſsa szo objoukale, Brune 'ſene na Pouli,</w:t>
      </w:r>
      <w:r>
        <w:br/>
        <w:t>milo szo sze tejem kazaloe, ki szi kris neſse ksz</w:t>
      </w:r>
      <w:r>
        <w:br/>
        <w:t>merti; Jezus pravi ne joucsite, ſze tak mocsno vi</w:t>
      </w:r>
      <w:r>
        <w:br/>
        <w:t>za me za grejhe sze vi joucsite, ſzvoje i vaſsi Otro</w:t>
      </w:r>
      <w:r w:rsidRPr="0063216D">
        <w:rPr>
          <w:rStyle w:val="teiunclear"/>
        </w:rPr>
        <w:t>k.</w:t>
      </w:r>
    </w:p>
    <w:p w14:paraId="0507007C" w14:textId="6AF51144" w:rsidR="0063216D" w:rsidRDefault="0063216D" w:rsidP="0063216D">
      <w:pPr>
        <w:pStyle w:val="teiab"/>
      </w:pPr>
      <w:r>
        <w:br/>
        <w:t>Jezus te nedu'sni Agyecz tritics ſzpadne na</w:t>
      </w:r>
      <w:r>
        <w:br/>
        <w:t>obraz, teski kris ſze za nyim nagnol, na zemlo</w:t>
      </w:r>
      <w:r>
        <w:br/>
        <w:t>Le'si za naſz, Jezus gor nej mogo ſztati Judiga</w:t>
      </w:r>
      <w:r>
        <w:br/>
        <w:t>potegnejo, dale ſcsejo ga pelati, kris drűgoucs</w:t>
      </w:r>
      <w:r>
        <w:br/>
        <w:t>gor ſzűnejo.</w:t>
      </w:r>
    </w:p>
    <w:p w14:paraId="56A45271" w14:textId="15C67F84" w:rsidR="0063216D" w:rsidRDefault="0063216D" w:rsidP="0063216D">
      <w:pPr>
        <w:pStyle w:val="teiab"/>
      </w:pPr>
      <w:r>
        <w:br/>
        <w:t>Za ſtero hráni vſze na ſzvejti, ino gvanta vsz</w:t>
      </w:r>
      <w:r>
        <w:br/>
      </w:r>
      <w:r w:rsidR="00167DFD">
        <w:t>ſztvarih, 'ſucsh i jeszi mogo piti, Mocsno nyega</w:t>
      </w:r>
      <w:r w:rsidR="00167DFD">
        <w:br/>
        <w:t>tou vmori, dőnok nyim je nej zadoszta, gvant</w:t>
      </w:r>
      <w:r w:rsidR="00167DFD">
        <w:br/>
        <w:t>dol snyega vtergnejo Rane vidijo vsze te Csonte</w:t>
      </w:r>
      <w:r w:rsidR="00167DFD">
        <w:br/>
        <w:t>Nogami sze ſzmijejo.</w:t>
      </w:r>
    </w:p>
    <w:p w14:paraId="7B16B042" w14:textId="3AE70118" w:rsidR="00167DFD" w:rsidRDefault="00167DFD" w:rsidP="00167DFD">
      <w:pPr>
        <w:pStyle w:val="teicatch-word1"/>
      </w:pPr>
      <w:r>
        <w:t>Grozovitoszt prevelika</w:t>
      </w:r>
      <w:r>
        <w:br w:type="page"/>
      </w:r>
    </w:p>
    <w:p w14:paraId="4B21D3D4" w14:textId="3559539F" w:rsidR="00167DFD" w:rsidRDefault="00167DFD" w:rsidP="00167DFD">
      <w:r>
        <w:t>/233/</w:t>
      </w:r>
    </w:p>
    <w:p w14:paraId="3EE9DA98" w14:textId="207AEB36" w:rsidR="00167DFD" w:rsidRDefault="00167DFD" w:rsidP="00167DFD">
      <w:pPr>
        <w:pStyle w:val="teifwPageNum"/>
      </w:pPr>
      <w:r>
        <w:t>234.</w:t>
      </w:r>
    </w:p>
    <w:p w14:paraId="269E3748" w14:textId="6A2DBD00" w:rsidR="00167DFD" w:rsidRDefault="00167DFD" w:rsidP="00167DFD">
      <w:pPr>
        <w:pStyle w:val="teiab"/>
      </w:pPr>
      <w:r>
        <w:t>Grozovitoszt prevelika, Jezus bou na kris</w:t>
      </w:r>
      <w:r>
        <w:br/>
        <w:t>raszpét, vesz pretergan je obstrikan, kak ta</w:t>
      </w:r>
      <w:r>
        <w:br/>
        <w:t>ſztrina je na pét, na kris szoga pribijali,</w:t>
      </w:r>
      <w:r>
        <w:br/>
        <w:t>koamj ſzmert dokoncsali, a tejh ki szo pouleg</w:t>
      </w:r>
      <w:r>
        <w:br/>
        <w:t>ſztali, v medlivoszt szo opali.</w:t>
      </w:r>
    </w:p>
    <w:p w14:paraId="77B8A1EE" w14:textId="47E99E2F" w:rsidR="00167DFD" w:rsidRDefault="00167DFD" w:rsidP="00167DFD">
      <w:pPr>
        <w:pStyle w:val="teiab"/>
      </w:pPr>
      <w:r>
        <w:br/>
        <w:t>Gda szo ga na kris pribili, Lűsztvi sze tou mo</w:t>
      </w:r>
      <w:r>
        <w:br/>
        <w:t>csno zdih. v zemlou szo te kris v ſzadili, med raz</w:t>
      </w:r>
      <w:r>
        <w:br/>
        <w:t>bojniki viszi, nyega oproszil za odpűscsenye,</w:t>
      </w:r>
      <w:r>
        <w:br/>
        <w:t>ſteroga szo vmourili, Dizmaſsi dá zvelicsanye,</w:t>
      </w:r>
      <w:r>
        <w:br/>
        <w:t>ſzuncze je obtemnelo.</w:t>
      </w:r>
    </w:p>
    <w:p w14:paraId="68665A92" w14:textId="1ABC5395" w:rsidR="00167DFD" w:rsidRDefault="00167DFD" w:rsidP="00167DFD">
      <w:pPr>
        <w:pStyle w:val="teiab"/>
      </w:pPr>
      <w:r>
        <w:br/>
        <w:t>Jezus je potom na ſzlejdnye, vzeo od Matere</w:t>
      </w:r>
      <w:r>
        <w:br/>
        <w:t>ſzlobou, Dűſso pa za nasz nevrejdne, dao Ocsi</w:t>
      </w:r>
      <w:r>
        <w:br/>
        <w:t xml:space="preserve">Nebeszkomi </w:t>
      </w:r>
      <w:r w:rsidRPr="00167DFD">
        <w:rPr>
          <w:rStyle w:val="teipersName"/>
        </w:rPr>
        <w:t>Jousef</w:t>
      </w:r>
      <w:r>
        <w:t xml:space="preserve"> ga doli z Kri'sa vzel, </w:t>
      </w:r>
      <w:r w:rsidRPr="00167DFD">
        <w:rPr>
          <w:rStyle w:val="teipersName"/>
        </w:rPr>
        <w:t>Mariji</w:t>
      </w:r>
      <w:r>
        <w:br/>
        <w:t>ga te zrocsil, ona milo obvzela, ſzkuze tecsejo</w:t>
      </w:r>
      <w:r>
        <w:br/>
        <w:t>z Oucsi. Amen &amp;</w:t>
      </w:r>
    </w:p>
    <w:p w14:paraId="45DF38CB" w14:textId="1F92B065" w:rsidR="00167DFD" w:rsidRDefault="00167DFD" w:rsidP="00167DFD">
      <w:pPr>
        <w:pStyle w:val="teiab"/>
      </w:pPr>
    </w:p>
    <w:p w14:paraId="5985D4B4" w14:textId="5BA8B0BB" w:rsidR="00167DFD" w:rsidRDefault="00167DFD" w:rsidP="00167DFD">
      <w:pPr>
        <w:pStyle w:val="Naslov1"/>
      </w:pPr>
      <w:r>
        <w:t>Pe'szen na Nouto Dva devét deszet&amp;</w:t>
      </w:r>
    </w:p>
    <w:p w14:paraId="7190D04B" w14:textId="5B93CFB2" w:rsidR="00167DFD" w:rsidRDefault="00167DFD" w:rsidP="00167DFD"/>
    <w:p w14:paraId="5093C2A5" w14:textId="16E1AD33" w:rsidR="00167DFD" w:rsidRDefault="00167DFD" w:rsidP="00167DFD">
      <w:pPr>
        <w:pStyle w:val="teiab"/>
      </w:pPr>
      <w:r>
        <w:t>Oh kak naſsega glejte Goszpodna, tou'sijo</w:t>
      </w:r>
      <w:r>
        <w:br/>
        <w:t>jako, ſzodczi pilatuſsi, krivi ſzvedoki, z Kri</w:t>
      </w:r>
      <w:r>
        <w:br/>
        <w:t>vimi zrokmi</w:t>
      </w:r>
    </w:p>
    <w:p w14:paraId="1F5F9D7A" w14:textId="250A5304" w:rsidR="00167DFD" w:rsidRDefault="00167DFD" w:rsidP="00167DFD">
      <w:pPr>
        <w:pStyle w:val="teiab"/>
      </w:pPr>
      <w:r>
        <w:br/>
        <w:t>Bijejo vlicze brez vſze krivicze, nyega te'sejo, roke</w:t>
      </w:r>
      <w:r>
        <w:br/>
        <w:t>ve'sejo na obraz plűjo, ſztraſsno ga pszűjo.</w:t>
      </w:r>
      <w:r>
        <w:br w:type="page"/>
      </w:r>
    </w:p>
    <w:p w14:paraId="181F9640" w14:textId="076C34E3" w:rsidR="00167DFD" w:rsidRDefault="00167DFD" w:rsidP="00167DFD">
      <w:r>
        <w:t>/234/</w:t>
      </w:r>
    </w:p>
    <w:p w14:paraId="5D358B01" w14:textId="7F78740E" w:rsidR="00167DFD" w:rsidRPr="00CA58B5" w:rsidRDefault="00167DFD" w:rsidP="00167DFD">
      <w:pPr>
        <w:rPr>
          <w:rStyle w:val="teigap"/>
        </w:rPr>
      </w:pPr>
      <w:r w:rsidRPr="00CA58B5">
        <w:rPr>
          <w:rStyle w:val="teigap"/>
        </w:rPr>
        <w:t>???</w:t>
      </w:r>
    </w:p>
    <w:p w14:paraId="4B093E56" w14:textId="03D377A6" w:rsidR="00167DFD" w:rsidRDefault="00167DFD" w:rsidP="00CA58B5">
      <w:pPr>
        <w:pStyle w:val="teifwPageNum"/>
      </w:pPr>
      <w:r>
        <w:t>237.</w:t>
      </w:r>
    </w:p>
    <w:p w14:paraId="62A1D8E5" w14:textId="0863AA41" w:rsidR="00CA58B5" w:rsidRDefault="00CA58B5" w:rsidP="00CA58B5">
      <w:pPr>
        <w:pStyle w:val="teiab"/>
      </w:pPr>
      <w:r>
        <w:t xml:space="preserve">Kteri </w:t>
      </w:r>
      <w:r w:rsidRPr="00CA58B5">
        <w:rPr>
          <w:rStyle w:val="teiabbr"/>
        </w:rPr>
        <w:t>Xtusove</w:t>
      </w:r>
      <w:r>
        <w:t xml:space="preserve"> moke, i ſzedem rejcsi postűje</w:t>
      </w:r>
      <w:r>
        <w:br/>
        <w:t>onoga Bough zder'sati ſcsé, ovdi na zemli vmilos</w:t>
      </w:r>
      <w:r>
        <w:br/>
        <w:t>csi, a tam vu vekvecsnom 'ſitki Amen &amp;</w:t>
      </w:r>
    </w:p>
    <w:p w14:paraId="72873D6D" w14:textId="45CD3663" w:rsidR="00CA58B5" w:rsidRDefault="00CA58B5" w:rsidP="00CA58B5">
      <w:pPr>
        <w:pStyle w:val="teiab"/>
      </w:pPr>
    </w:p>
    <w:p w14:paraId="6CAC4ACE" w14:textId="79A29AFD" w:rsidR="00CA58B5" w:rsidRDefault="00CA58B5" w:rsidP="00CA58B5">
      <w:pPr>
        <w:pStyle w:val="Naslov1"/>
      </w:pPr>
      <w:r>
        <w:t>Peszen od Raszipnega ſzina</w:t>
      </w:r>
    </w:p>
    <w:p w14:paraId="6E20E5B3" w14:textId="7F1905BA" w:rsidR="00CA58B5" w:rsidRDefault="00CA58B5" w:rsidP="00CA58B5"/>
    <w:p w14:paraId="7DFD9A97" w14:textId="4C36CEBF" w:rsidR="00CA58B5" w:rsidRDefault="00CA58B5" w:rsidP="00CA58B5">
      <w:pPr>
        <w:pStyle w:val="teiab"/>
      </w:pPr>
      <w:r>
        <w:t xml:space="preserve">Pokouro Csinecsi, ſzveti </w:t>
      </w:r>
      <w:r w:rsidRPr="00CA58B5">
        <w:rPr>
          <w:rStyle w:val="teipersName"/>
        </w:rPr>
        <w:t>Lűkacs</w:t>
      </w:r>
      <w:r>
        <w:t xml:space="preserve"> Navuk,</w:t>
      </w:r>
      <w:r>
        <w:br/>
        <w:t>v Eivangyeliomi, da je pravi razlok, ſtero</w:t>
      </w:r>
      <w:r>
        <w:br/>
        <w:t>ga ſzám ſzvejtu.</w:t>
      </w:r>
    </w:p>
    <w:p w14:paraId="3986599B" w14:textId="16D237E9" w:rsidR="00CA58B5" w:rsidRDefault="00CA58B5" w:rsidP="00CA58B5">
      <w:pPr>
        <w:pStyle w:val="teiab"/>
      </w:pPr>
      <w:r>
        <w:br/>
        <w:t>Evangyelionſzke, prelejpe prilike, proszim te oh grej</w:t>
      </w:r>
      <w:r>
        <w:br/>
        <w:t>snik, da ti boudo dráge zgrejhov povernejnye,</w:t>
      </w:r>
      <w:r>
        <w:br/>
        <w:t>boudo ti Luczerne, i pre ſzvetle zvejzde.</w:t>
      </w:r>
    </w:p>
    <w:p w14:paraId="19B7B286" w14:textId="2ACA5580" w:rsidR="00CA58B5" w:rsidRDefault="00CA58B5" w:rsidP="00CA58B5">
      <w:pPr>
        <w:pStyle w:val="teiab"/>
      </w:pPr>
      <w:r>
        <w:br/>
        <w:t xml:space="preserve">Tak </w:t>
      </w:r>
      <w:r w:rsidRPr="00CA58B5">
        <w:rPr>
          <w:rStyle w:val="teiabbr"/>
        </w:rPr>
        <w:t>Xtus</w:t>
      </w:r>
      <w:r>
        <w:t xml:space="preserve"> 'ſidovom Leipo govorjaſse, dva szina</w:t>
      </w:r>
      <w:r>
        <w:br/>
        <w:t>predrága, kral Cslovig jmaſse, ſterim vnougo kin</w:t>
      </w:r>
      <w:r>
        <w:br/>
        <w:t>cse, obilno szprávlaſse, Leipo je moljaſse.</w:t>
      </w:r>
    </w:p>
    <w:p w14:paraId="2F3ECF0A" w14:textId="76534C78" w:rsidR="00CA58B5" w:rsidRDefault="00CA58B5" w:rsidP="00CA58B5">
      <w:pPr>
        <w:pStyle w:val="teiab"/>
      </w:pPr>
      <w:r>
        <w:br/>
        <w:t>Recse niko doubo, ſzin mlajsi tak Otzu, Otecz</w:t>
      </w:r>
      <w:r>
        <w:br/>
        <w:t>moj predragi, dai vűn moje blágo, ko mene dati</w:t>
      </w:r>
      <w:r>
        <w:br/>
        <w:t xml:space="preserve">cse, ſzrebro ino zláto, vszáko Leipo </w:t>
      </w:r>
      <w:r w:rsidRPr="00CA58B5">
        <w:rPr>
          <w:rStyle w:val="teiunclear"/>
        </w:rPr>
        <w:t>szvi</w:t>
      </w:r>
      <w:r>
        <w:br/>
        <w:t xml:space="preserve">Vecs tvojega jarma, jasz neſcso nosziti </w:t>
      </w:r>
      <w:r w:rsidRPr="00CA58B5">
        <w:rPr>
          <w:rStyle w:val="teiunclear"/>
        </w:rPr>
        <w:t>tvoje</w:t>
      </w:r>
      <w:r>
        <w:br/>
        <w:t xml:space="preserve">zapouvidi, vecs nemrem terpeti da szi me od </w:t>
      </w:r>
      <w:r w:rsidRPr="00CA58B5">
        <w:rPr>
          <w:rStyle w:val="teiunclear"/>
        </w:rPr>
        <w:t>kra</w:t>
      </w:r>
      <w:r>
        <w:br/>
        <w:t>nil pojdem se poszvejti, po vouli 'ſiveti.</w:t>
      </w:r>
    </w:p>
    <w:p w14:paraId="74A99EC3" w14:textId="6A7F421D" w:rsidR="00CA58B5" w:rsidRDefault="00CA58B5" w:rsidP="00CA58B5">
      <w:pPr>
        <w:pStyle w:val="teicatch-word1"/>
      </w:pPr>
      <w:r>
        <w:t>ſzlivſavsi</w:t>
      </w:r>
      <w:r>
        <w:br w:type="page"/>
      </w:r>
    </w:p>
    <w:p w14:paraId="2F184002" w14:textId="7081354E" w:rsidR="00CA58B5" w:rsidRDefault="00CA58B5" w:rsidP="00CA58B5">
      <w:r>
        <w:t>/235/</w:t>
      </w:r>
    </w:p>
    <w:p w14:paraId="27E6F3A3" w14:textId="1021782C" w:rsidR="00CA58B5" w:rsidRDefault="00CA58B5" w:rsidP="00CA58B5">
      <w:pPr>
        <w:pStyle w:val="teifwPageNum"/>
      </w:pPr>
      <w:r>
        <w:t>238.</w:t>
      </w:r>
    </w:p>
    <w:p w14:paraId="6F0BE315" w14:textId="44671AFD" w:rsidR="00CA58B5" w:rsidRDefault="005754F4" w:rsidP="005754F4">
      <w:pPr>
        <w:pStyle w:val="teiab"/>
      </w:pPr>
      <w:r>
        <w:t>ſzlivſavsi tou Otecz presztraſsi sze Krouto,</w:t>
      </w:r>
      <w:r>
        <w:br/>
        <w:t>recse moj ſzin drági, proszim te preleipo, zmiszli</w:t>
      </w:r>
      <w:r>
        <w:br/>
        <w:t>szi vtvem ſzerczi, Vrejmen tve priſseszno ne ſzre</w:t>
      </w:r>
      <w:r>
        <w:br/>
        <w:t>csno ne ſztalno.</w:t>
      </w:r>
    </w:p>
    <w:p w14:paraId="42833C6B" w14:textId="1C250812" w:rsidR="005754F4" w:rsidRDefault="005754F4" w:rsidP="005754F4">
      <w:pPr>
        <w:pStyle w:val="teiab"/>
      </w:pPr>
      <w:r>
        <w:br/>
        <w:t>Kralov ſzin ti jeszi, zmiszli da szi na tou</w:t>
      </w:r>
      <w:r>
        <w:br/>
        <w:t>vszoj mojoj Der'sini, pelda bojdi na tou dobro</w:t>
      </w:r>
      <w:r>
        <w:br/>
        <w:t>ne zracsunas, Ocza tvega hi'so, ni královo glávo</w:t>
      </w:r>
    </w:p>
    <w:p w14:paraId="53B36CE2" w14:textId="44C9AA12" w:rsidR="005754F4" w:rsidRDefault="005754F4" w:rsidP="005754F4">
      <w:pPr>
        <w:pStyle w:val="teiab"/>
      </w:pPr>
      <w:r>
        <w:br/>
        <w:t>Odgovori Oczu ſzin krouto okorno, nistor</w:t>
      </w:r>
      <w:r>
        <w:br/>
        <w:t>'se nemaram, daj vűn moje blágo, vrejmen moje</w:t>
      </w:r>
      <w:r>
        <w:br/>
        <w:t>mládo, frisko i prelejpo, tou mi Tolnacs dáje.</w:t>
      </w:r>
    </w:p>
    <w:p w14:paraId="078E4637" w14:textId="6CF6012F" w:rsidR="005754F4" w:rsidRDefault="005754F4" w:rsidP="005754F4">
      <w:pPr>
        <w:pStyle w:val="teiab"/>
      </w:pPr>
      <w:r>
        <w:br/>
        <w:t>Csűjem oh prelejpo, kak mi ſzercze igra, otecz</w:t>
      </w:r>
      <w:r>
        <w:br/>
        <w:t>tvoja prosnya, primni meszta nejma, kak vpűsztom</w:t>
      </w:r>
      <w:r>
        <w:br/>
        <w:t>kasteli, zamam je mo'sika, glih tak tvoja prosnya</w:t>
      </w:r>
    </w:p>
    <w:p w14:paraId="34985CE3" w14:textId="0A0A9997" w:rsidR="005754F4" w:rsidRDefault="005754F4" w:rsidP="005754F4">
      <w:pPr>
        <w:pStyle w:val="teiab"/>
      </w:pPr>
      <w:r>
        <w:br/>
        <w:t>Jdes moj ſzin dragi, otecz praj od mene, ovo ti</w:t>
      </w:r>
      <w:r>
        <w:br/>
        <w:t>je tvoj Dejl, vzemi ga ti kszebi, Navuk moj pro-</w:t>
      </w:r>
      <w:r>
        <w:br/>
        <w:t>-szim te, vzemi ga ti kszebi, 'ſivi 'snyim na ſzvejti</w:t>
      </w:r>
    </w:p>
    <w:p w14:paraId="53B2F013" w14:textId="024434CD" w:rsidR="005754F4" w:rsidRDefault="005754F4" w:rsidP="005754F4">
      <w:pPr>
        <w:pStyle w:val="teiab"/>
      </w:pPr>
      <w:r>
        <w:br/>
        <w:t>Ládati sze nedaj ti jalnomu ſzvejto, ne pűszti</w:t>
      </w:r>
      <w:r>
        <w:br/>
        <w:t>sze vu zlo, vu hűdo Tolvajsztvo, práznoszt i</w:t>
      </w:r>
      <w:r>
        <w:br/>
        <w:t>pojanoszt, koczke ino karta, odűri ti krouto</w:t>
      </w:r>
    </w:p>
    <w:p w14:paraId="0DAA5FFD" w14:textId="7AC57FBE" w:rsidR="005754F4" w:rsidRDefault="005754F4" w:rsidP="005754F4">
      <w:pPr>
        <w:pStyle w:val="teiab"/>
      </w:pPr>
      <w:r>
        <w:br/>
        <w:t>Aldűj te Goszpon Boug, ſzin Ocsi tak recse</w:t>
      </w:r>
      <w:r>
        <w:br/>
        <w:t>a mene dalki pout, vre od tébe zové, ſzlugi</w:t>
      </w:r>
      <w:r>
        <w:br/>
      </w:r>
      <w:r w:rsidR="00702837">
        <w:t>ſzvite Lejpe, i vsze kinese moje, na pout je ſzprá</w:t>
      </w:r>
      <w:r w:rsidR="00702837">
        <w:br/>
        <w:t>vlajte</w:t>
      </w:r>
    </w:p>
    <w:p w14:paraId="05C28407" w14:textId="346306D2" w:rsidR="00702837" w:rsidRDefault="00702837" w:rsidP="00702837">
      <w:pPr>
        <w:pStyle w:val="teicatch-word1"/>
      </w:pPr>
      <w:r>
        <w:t>Zvetakovim</w:t>
      </w:r>
      <w:r>
        <w:br w:type="page"/>
      </w:r>
    </w:p>
    <w:p w14:paraId="56097915" w14:textId="7661CCF2" w:rsidR="00702837" w:rsidRDefault="00702837" w:rsidP="00702837">
      <w:r>
        <w:t>/236/</w:t>
      </w:r>
    </w:p>
    <w:p w14:paraId="21006058" w14:textId="73875785" w:rsidR="00702837" w:rsidRDefault="00702837" w:rsidP="00702837">
      <w:pPr>
        <w:pStyle w:val="teifwPageNum"/>
      </w:pPr>
      <w:r>
        <w:t>239.</w:t>
      </w:r>
    </w:p>
    <w:p w14:paraId="2A35754B" w14:textId="2714ADFF" w:rsidR="00702837" w:rsidRDefault="00702837" w:rsidP="00702837">
      <w:pPr>
        <w:pStyle w:val="teiab"/>
      </w:pPr>
      <w:r>
        <w:t>Zvetakovim zakonom na pout sze opravi vdalki</w:t>
      </w:r>
      <w:r>
        <w:br/>
        <w:t>orszagh pojdocs pride vlejpi váras szlugami ſzvojimi</w:t>
      </w:r>
      <w:r>
        <w:br/>
        <w:t>vörno sze Tolnacsi sto szo vre Csinécsi.</w:t>
      </w:r>
    </w:p>
    <w:p w14:paraId="5F63D8FD" w14:textId="496FFB94" w:rsidR="00702837" w:rsidRDefault="00702837" w:rsidP="00702837">
      <w:pPr>
        <w:pStyle w:val="teiab"/>
      </w:pPr>
      <w:r>
        <w:br/>
        <w:t>Dva Lascza Lekmeszto knyemi prisztoupita hod</w:t>
      </w:r>
      <w:r>
        <w:br/>
        <w:t>mo vtou viszouko palacso rekla szta ka gde je mo'si</w:t>
      </w:r>
      <w:r>
        <w:br/>
        <w:t>ka i tanczov vno'sino vszaka Leipa igra.</w:t>
      </w:r>
    </w:p>
    <w:p w14:paraId="68134A29" w14:textId="317E273B" w:rsidR="00702837" w:rsidRDefault="00702837" w:rsidP="00702837">
      <w:pPr>
        <w:pStyle w:val="teiab"/>
      </w:pPr>
      <w:r>
        <w:br/>
        <w:t>A tvojemu kincsu povouli ne hodi Kocskaſsom</w:t>
      </w:r>
      <w:r>
        <w:br/>
        <w:t>kártaſsom vigy da boudes vouli králov ſzin ti jeszi</w:t>
      </w:r>
      <w:r>
        <w:br/>
        <w:t>szka'si sze vtom meszti nikomor neproszti.</w:t>
      </w:r>
    </w:p>
    <w:p w14:paraId="4FB3D2AE" w14:textId="52355BCA" w:rsidR="00702837" w:rsidRDefault="00702837" w:rsidP="00702837">
      <w:pPr>
        <w:pStyle w:val="teiab"/>
      </w:pPr>
      <w:r>
        <w:br/>
        <w:t>Toliko Lűbézni vcsini ti vſzakomu tve prelejpe</w:t>
      </w:r>
      <w:r>
        <w:br/>
        <w:t>kincse dejli ti vszakomi ſzvite i peineze darűj Gosz</w:t>
      </w:r>
      <w:r>
        <w:br/>
        <w:t>podári drág bojdi vszákomi.</w:t>
      </w:r>
    </w:p>
    <w:p w14:paraId="640F3B55" w14:textId="48FA18D3" w:rsidR="00702837" w:rsidRDefault="00702837" w:rsidP="00702837">
      <w:pPr>
        <w:pStyle w:val="teiab"/>
      </w:pPr>
      <w:r>
        <w:br/>
        <w:t>Dal meszto kralov ſzin Lasczom nyih Tolnacsom</w:t>
      </w:r>
      <w:r>
        <w:br/>
        <w:t>te vnouge mo'sike szprávi kszvemu ſztoli koczkaſse</w:t>
      </w:r>
      <w:r>
        <w:br/>
        <w:t>kártaſse pijancze práznike i prevnouge Lascze.</w:t>
      </w:r>
    </w:p>
    <w:p w14:paraId="3D97348A" w14:textId="04291255" w:rsidR="00702837" w:rsidRDefault="00702837" w:rsidP="00702837">
      <w:pPr>
        <w:pStyle w:val="teiab"/>
      </w:pPr>
      <w:r>
        <w:br/>
        <w:t>Obilno sivoucsi vesz szvoj kincs pogűbi Goszpodár</w:t>
      </w:r>
      <w:r>
        <w:br/>
        <w:t>zpalacse hitro knyemi sztoupi drago ſzvito nyemi</w:t>
      </w:r>
      <w:r>
        <w:br/>
        <w:t>zherpta doli vtergne i tak ga odpűszti.</w:t>
      </w:r>
    </w:p>
    <w:p w14:paraId="36B10359" w14:textId="489BABAA" w:rsidR="00702837" w:rsidRDefault="00702837" w:rsidP="00702837">
      <w:pPr>
        <w:pStyle w:val="teiab"/>
      </w:pPr>
      <w:r>
        <w:br/>
        <w:t>Mladénecz z Varaſsa zegnan je navolni od vszej prija</w:t>
      </w:r>
      <w:r>
        <w:br/>
        <w:t>telov i szlugov osztavlen od glada od mraza zvrácsa</w:t>
      </w:r>
      <w:r>
        <w:br/>
        <w:t>sze vesz medlen ſpoutan ino bijen.</w:t>
      </w:r>
    </w:p>
    <w:p w14:paraId="1715638A" w14:textId="505715B1" w:rsidR="00702837" w:rsidRDefault="00702837" w:rsidP="00702837">
      <w:pPr>
        <w:pStyle w:val="teicatch-word1"/>
      </w:pPr>
      <w:r>
        <w:t>Jalni</w:t>
      </w:r>
      <w:r>
        <w:br w:type="page"/>
      </w:r>
    </w:p>
    <w:p w14:paraId="37E810F3" w14:textId="4A7D2F3E" w:rsidR="00702837" w:rsidRDefault="00702837" w:rsidP="00702837">
      <w:r>
        <w:t>/237/</w:t>
      </w:r>
    </w:p>
    <w:p w14:paraId="3F8A3856" w14:textId="6DBB608A" w:rsidR="00702837" w:rsidRDefault="00B314CE" w:rsidP="00B314CE">
      <w:pPr>
        <w:pStyle w:val="teifwPageNum"/>
      </w:pPr>
      <w:r>
        <w:t>240.</w:t>
      </w:r>
    </w:p>
    <w:p w14:paraId="48737802" w14:textId="5049EFD0" w:rsidR="00B314CE" w:rsidRDefault="00B314CE" w:rsidP="00B314CE">
      <w:pPr>
        <w:pStyle w:val="teiab"/>
      </w:pPr>
      <w:r>
        <w:t>Jalni szvejt tou li je, tvoja Dika jálna,</w:t>
      </w:r>
      <w:r>
        <w:br/>
        <w:t>recse tak kralov ſzin, pravicza Lűblena, tou li</w:t>
      </w:r>
      <w:r>
        <w:br/>
        <w:t>je miloscsa poutnikom tva jálna tou li je tva ſzrecsa.</w:t>
      </w:r>
    </w:p>
    <w:p w14:paraId="3F81CC6A" w14:textId="4EB80019" w:rsidR="00B314CE" w:rsidRDefault="00B314CE" w:rsidP="00B314CE">
      <w:pPr>
        <w:pStyle w:val="teiab"/>
      </w:pPr>
      <w:r>
        <w:br/>
        <w:t>Navuk mega Ocza nad menom sze szpuni, koga</w:t>
      </w:r>
      <w:r>
        <w:br/>
        <w:t>jasz nevolni bil szam vre odűril, Lasczov nyih Tol</w:t>
      </w:r>
      <w:r>
        <w:br/>
        <w:t>nácse, bil szam vűha pűsztil, oh Jaj zlo szam vcsinil</w:t>
      </w:r>
    </w:p>
    <w:p w14:paraId="03E88D50" w14:textId="78378C3C" w:rsidR="00B314CE" w:rsidRDefault="00B314CE" w:rsidP="00B314CE">
      <w:pPr>
        <w:pStyle w:val="teiab"/>
      </w:pPr>
      <w:r>
        <w:br/>
        <w:t>Mous niki na te placs, recse tak mladenczi, da</w:t>
      </w:r>
      <w:r>
        <w:br/>
        <w:t>ne vmerjes zgladom, hodi vmo pojato, vőrno Csi bos</w:t>
      </w:r>
      <w:r>
        <w:br/>
        <w:t>paszel, ſzvinszko Csrejdo mojo, placsatiti hocsem</w:t>
      </w:r>
    </w:p>
    <w:p w14:paraId="060BC0D4" w14:textId="7AFA8E49" w:rsidR="00B314CE" w:rsidRDefault="00B314CE" w:rsidP="00B314CE">
      <w:pPr>
        <w:pStyle w:val="teiab"/>
      </w:pPr>
      <w:r>
        <w:br/>
        <w:t>Zmojom Csrejdom navkűp, jell boudes mekine, ar</w:t>
      </w:r>
      <w:r>
        <w:br/>
        <w:t>szi ti raszipnik, vrejden takse hráne, ki szi tve</w:t>
      </w:r>
      <w:r>
        <w:br/>
        <w:t>-ga ocza, prelejpe jejsztvine, ospotal i hi'so.</w:t>
      </w:r>
    </w:p>
    <w:p w14:paraId="79317423" w14:textId="25058AF3" w:rsidR="00B314CE" w:rsidRDefault="00B314CE" w:rsidP="00B314CE">
      <w:pPr>
        <w:pStyle w:val="teiab"/>
      </w:pPr>
      <w:r>
        <w:br/>
        <w:t>Kralov ſzin zakriknol, i vetal recse Jaj, zgladom</w:t>
      </w:r>
      <w:r>
        <w:br/>
        <w:t>ino mrazom pogiblem oh Jai Jai, niscse 'se za méne</w:t>
      </w:r>
      <w:r>
        <w:br/>
        <w:t>vezdaj nemara Jaj, ſzmiluj mi sze Boug moj.</w:t>
      </w:r>
    </w:p>
    <w:p w14:paraId="60B05AE0" w14:textId="7C45F606" w:rsidR="00B314CE" w:rsidRDefault="00B314CE" w:rsidP="00B314CE">
      <w:pPr>
        <w:pStyle w:val="teiab"/>
      </w:pPr>
      <w:r>
        <w:br/>
        <w:t>Oh viszouka néba, na te moje ocsi, Bogme szam</w:t>
      </w:r>
      <w:r>
        <w:br/>
        <w:t>nej vrejden jasz gori podicsi, Nebeszke kotrige,</w:t>
      </w:r>
      <w:r>
        <w:br/>
        <w:t>nescsem jasz gledati, vu nyih sze hváliti.</w:t>
      </w:r>
    </w:p>
    <w:p w14:paraId="22FC3E64" w14:textId="0A26F4FA" w:rsidR="00B314CE" w:rsidRDefault="00B314CE" w:rsidP="00B314CE">
      <w:pPr>
        <w:pStyle w:val="teiab"/>
      </w:pPr>
      <w:r>
        <w:br/>
        <w:t>Pre vnougi Biroſsi vhi'si ocza mega, Leipe</w:t>
      </w:r>
      <w:r>
        <w:br/>
        <w:t>hráne, vszák Dén, ſziti szo i krűha, jasz ovdi</w:t>
      </w:r>
      <w:r>
        <w:br/>
        <w:t>pogiblem, od velika gláda, 'ſéje ino mraza</w:t>
      </w:r>
    </w:p>
    <w:p w14:paraId="1390C3CF" w14:textId="6C1835B0" w:rsidR="00B314CE" w:rsidRDefault="00B314CE" w:rsidP="00B314CE">
      <w:pPr>
        <w:pStyle w:val="teicatch-word1"/>
      </w:pPr>
      <w:r>
        <w:t>Osztaviti</w:t>
      </w:r>
      <w:r>
        <w:br w:type="page"/>
      </w:r>
    </w:p>
    <w:p w14:paraId="77D08B1C" w14:textId="42D26CBD" w:rsidR="00B314CE" w:rsidRDefault="0025770F" w:rsidP="0025770F">
      <w:r>
        <w:t>/238/</w:t>
      </w:r>
    </w:p>
    <w:p w14:paraId="1DA2795C" w14:textId="6C4F9273" w:rsidR="0025770F" w:rsidRDefault="0025770F" w:rsidP="0025770F">
      <w:pPr>
        <w:pStyle w:val="teifwPageNum"/>
      </w:pPr>
      <w:r>
        <w:t>241.</w:t>
      </w:r>
    </w:p>
    <w:p w14:paraId="43B23B91" w14:textId="10B63469" w:rsidR="0025770F" w:rsidRDefault="0025770F" w:rsidP="0025770F">
      <w:pPr>
        <w:pStyle w:val="teiab"/>
      </w:pPr>
      <w:r>
        <w:t>Osztaviti hocsem pojdem kmojmu Oczu, ar</w:t>
      </w:r>
      <w:r>
        <w:br/>
        <w:t>ovdi pogiblem vu tom Temnom Lougi, opászti na</w:t>
      </w:r>
      <w:r>
        <w:br/>
        <w:t>obraz pred Ocza jasz hocsem, i tak recsti hocsem</w:t>
      </w:r>
    </w:p>
    <w:p w14:paraId="3905683A" w14:textId="504E66FF" w:rsidR="0025770F" w:rsidRDefault="0025770F" w:rsidP="0025770F">
      <w:pPr>
        <w:pStyle w:val="teiab"/>
      </w:pPr>
      <w:r>
        <w:br/>
        <w:t>Otecz moj predrági vgreisil szam prod tebi, Bougi</w:t>
      </w:r>
      <w:r>
        <w:br/>
        <w:t>od 'sal mi je Nébe ino zémle, nej szam jasz 'sé vrej</w:t>
      </w:r>
      <w:r>
        <w:br/>
        <w:t>den ſzin sze tvoj vecs zvati, ni Imenűvati.</w:t>
      </w:r>
    </w:p>
    <w:p w14:paraId="6AD233D4" w14:textId="49F0AD2C" w:rsidR="0025770F" w:rsidRDefault="0025770F" w:rsidP="0025770F">
      <w:pPr>
        <w:pStyle w:val="teiab"/>
      </w:pPr>
      <w:r>
        <w:br/>
        <w:t>Proszim te prelejpo, ſzmiluj sze nad menom,</w:t>
      </w:r>
      <w:r>
        <w:br/>
        <w:t>vetakvo dobrouto Otecz v Csini zmenom, med Biroſsi</w:t>
      </w:r>
      <w:r>
        <w:br/>
        <w:t>tvojmi, racsunan da boudem, tvoj szluga da boudem</w:t>
      </w:r>
    </w:p>
    <w:p w14:paraId="31303CF7" w14:textId="31CCFA8A" w:rsidR="0025770F" w:rsidRDefault="0025770F" w:rsidP="0025770F">
      <w:pPr>
        <w:pStyle w:val="teiab"/>
      </w:pPr>
      <w:r>
        <w:br/>
        <w:t>Otecz tou videvsi i veta szliſsavsi, sztane gori</w:t>
      </w:r>
      <w:r>
        <w:br/>
        <w:t>pojde, szva ſzina oblecse, prvo ſzvito szvoje, on</w:t>
      </w:r>
      <w:r>
        <w:br/>
        <w:t>vCsini doneszti, i ſzina oblejcsti.</w:t>
      </w:r>
    </w:p>
    <w:p w14:paraId="1FB45CD2" w14:textId="0DCAD639" w:rsidR="0025770F" w:rsidRDefault="0025770F" w:rsidP="0025770F">
      <w:pPr>
        <w:pStyle w:val="teiab"/>
      </w:pPr>
      <w:r>
        <w:br/>
      </w:r>
      <w:r w:rsidR="00342D46">
        <w:t>Perstan ino Csrejvle v Csini ma doneſzti, vsza</w:t>
      </w:r>
      <w:r w:rsidR="00342D46">
        <w:br/>
        <w:t>ko prvo sznajgo na ſzina oblejcsti, ovcze ino</w:t>
      </w:r>
      <w:r w:rsidR="00342D46">
        <w:br/>
        <w:t>Teocze, tűcsne pomoriti, ter sze veſzeliti.</w:t>
      </w:r>
    </w:p>
    <w:p w14:paraId="3988FF08" w14:textId="29A86A05" w:rsidR="00342D46" w:rsidRDefault="00342D46" w:rsidP="0025770F">
      <w:pPr>
        <w:pStyle w:val="teiab"/>
      </w:pPr>
      <w:r>
        <w:br/>
        <w:t>Ar vete moj ſzinek, bil je 'sé poginol, vmrel</w:t>
      </w:r>
      <w:r>
        <w:br/>
        <w:t>je bil to ovo, kemni sze je vernol, kmeni sze</w:t>
      </w:r>
      <w:r>
        <w:br/>
        <w:t>je vernol, ſzmerti sze je ognol primeni pocsino</w:t>
      </w:r>
    </w:p>
    <w:p w14:paraId="347F8FA7" w14:textId="036B8D8D" w:rsidR="00342D46" w:rsidRDefault="00342D46" w:rsidP="00342D46">
      <w:pPr>
        <w:pStyle w:val="teiab"/>
      </w:pPr>
      <w:r>
        <w:br/>
        <w:t>Ovcsicza blodecsa i gros pogibleni, vszáki Cslo</w:t>
      </w:r>
      <w:r>
        <w:br/>
        <w:t>vik gdé szi dáj sze poiszkati Goszpodna Jezu</w:t>
      </w:r>
      <w:r>
        <w:br/>
        <w:t>ſsa Lucserne ſzvejtiti v ſzercze je pűsztiti</w:t>
      </w:r>
    </w:p>
    <w:p w14:paraId="50221A36" w14:textId="24A2EFEE" w:rsidR="00342D46" w:rsidRDefault="00342D46" w:rsidP="00342D46">
      <w:pPr>
        <w:pStyle w:val="teiab"/>
      </w:pPr>
      <w:r>
        <w:br/>
        <w:t>Razsipni ſzin jeszi vszaki Cslovik grejsni</w:t>
      </w:r>
    </w:p>
    <w:p w14:paraId="19DB44FC" w14:textId="3F1ED8FF" w:rsidR="00342D46" w:rsidRDefault="00342D46" w:rsidP="00342D46">
      <w:pPr>
        <w:pStyle w:val="teicatch-word1"/>
      </w:pPr>
      <w:r>
        <w:t>Bosje</w:t>
      </w:r>
      <w:r>
        <w:br w:type="page"/>
      </w:r>
    </w:p>
    <w:p w14:paraId="1D77857B" w14:textId="2CD75B55" w:rsidR="00342D46" w:rsidRDefault="00342D46" w:rsidP="00342D46">
      <w:r>
        <w:t>/239/</w:t>
      </w:r>
    </w:p>
    <w:p w14:paraId="5CD79CCD" w14:textId="46DD82F7" w:rsidR="00342D46" w:rsidRDefault="00342D46" w:rsidP="00342D46">
      <w:pPr>
        <w:pStyle w:val="teifwPageNum"/>
      </w:pPr>
      <w:r>
        <w:t>242.</w:t>
      </w:r>
    </w:p>
    <w:p w14:paraId="3AF61699" w14:textId="73AA9BCA" w:rsidR="00342D46" w:rsidRDefault="00342D46" w:rsidP="00342D46">
      <w:pPr>
        <w:pStyle w:val="teiab"/>
      </w:pPr>
      <w:r>
        <w:t>Bosje Talentome ki szi ſzmejl prijéti, oh pre</w:t>
      </w:r>
      <w:r>
        <w:br/>
        <w:t>zlo 'ſivoucsi, ſzmejl szi je prijeti, i zlo pogűbiti</w:t>
      </w:r>
    </w:p>
    <w:p w14:paraId="732784C6" w14:textId="2CCA19F1" w:rsidR="00342D46" w:rsidRDefault="00342D46" w:rsidP="00342D46">
      <w:pPr>
        <w:pStyle w:val="teiab"/>
      </w:pPr>
      <w:r>
        <w:br/>
        <w:t>ſztani ada zgleda v ſteroga szi opal, ſetűj</w:t>
      </w:r>
      <w:r>
        <w:br/>
        <w:t>nazaj k Ocsi od koga szi odpal moli sze ti</w:t>
      </w:r>
      <w:r>
        <w:br/>
        <w:t>nyemi koga szi zbantűval, miloszt boudes jmel</w:t>
      </w:r>
    </w:p>
    <w:p w14:paraId="60520BB7" w14:textId="436A5DBA" w:rsidR="00342D46" w:rsidRDefault="00342D46" w:rsidP="00342D46">
      <w:pPr>
        <w:pStyle w:val="teiab"/>
      </w:pPr>
      <w:r>
        <w:br/>
        <w:t>Hvala tebi bojdi Otecz Hoszpodin Boug, pokouro</w:t>
      </w:r>
      <w:r>
        <w:br/>
        <w:t>Csinecse, ki rad ſcsés prijeti, i bloudne ovcsicze</w:t>
      </w:r>
      <w:r>
        <w:br/>
        <w:t>gotov szi iszkati na ſztan je prijéti.</w:t>
      </w:r>
    </w:p>
    <w:p w14:paraId="629A912B" w14:textId="1F048BE3" w:rsidR="00342D46" w:rsidRDefault="00342D46" w:rsidP="00342D46">
      <w:pPr>
        <w:pStyle w:val="teiab"/>
      </w:pPr>
      <w:r>
        <w:br/>
        <w:t>Dika tebi bojdi Goszpon Jezus Chrisztus, ki vu</w:t>
      </w:r>
      <w:r>
        <w:br/>
        <w:t>ſzvojoj hi'si vusges ti ſzvoj poszvejt, te gros</w:t>
      </w:r>
      <w:r>
        <w:br/>
        <w:t>pogűbléni iscses ti szkerblivo, dáj nám ſzvojo pomocs</w:t>
      </w:r>
    </w:p>
    <w:p w14:paraId="0C7738AB" w14:textId="251A2A95" w:rsidR="00342D46" w:rsidRDefault="00342D46" w:rsidP="00342D46">
      <w:pPr>
        <w:pStyle w:val="teiab"/>
      </w:pPr>
      <w:r>
        <w:br/>
        <w:t>ſzveti Dűh Goszpon Boudh bojdi tebi hvala,</w:t>
      </w:r>
      <w:r>
        <w:br/>
        <w:t>ki okornim ſzinom mecsis terdne ſzerazá, po tvojem</w:t>
      </w:r>
      <w:r>
        <w:br/>
        <w:t>Navuki pozna vszaki Ocza, Goszpodina Bouga Amen &amp;</w:t>
      </w:r>
    </w:p>
    <w:p w14:paraId="77E04CC0" w14:textId="72ED4B8C" w:rsidR="00342D46" w:rsidRDefault="00342D46" w:rsidP="00342D46">
      <w:pPr>
        <w:pStyle w:val="teiab"/>
      </w:pPr>
    </w:p>
    <w:p w14:paraId="147825FC" w14:textId="04B30CA4" w:rsidR="00342D46" w:rsidRDefault="00342D46" w:rsidP="00342D46">
      <w:pPr>
        <w:pStyle w:val="Naslov1"/>
      </w:pPr>
      <w:r>
        <w:t>Drűga od Ovcsicz</w:t>
      </w:r>
    </w:p>
    <w:p w14:paraId="63F89D35" w14:textId="53B3EBD8" w:rsidR="00342D46" w:rsidRDefault="00342D46" w:rsidP="00342D46"/>
    <w:p w14:paraId="386BA565" w14:textId="3E0694F5" w:rsidR="00342D46" w:rsidRDefault="00182183" w:rsidP="00342D46">
      <w:pPr>
        <w:pStyle w:val="teiab"/>
      </w:pPr>
      <w:r>
        <w:t>Oh kak keszno bej'sim, k Dűsnomi vra</w:t>
      </w:r>
      <w:r>
        <w:br/>
        <w:t>csi jasz, ki pravicsni, flajster prikásűje</w:t>
      </w:r>
      <w:r>
        <w:br/>
        <w:t>kvrásztvi.</w:t>
      </w:r>
    </w:p>
    <w:p w14:paraId="1D8D51EC" w14:textId="1F713CDF" w:rsidR="00182183" w:rsidRDefault="00182183" w:rsidP="00342D46">
      <w:pPr>
        <w:pStyle w:val="teiab"/>
      </w:pPr>
      <w:r>
        <w:br/>
        <w:t>Zvnougim priszéganyom, on tou nam oblűbil, da</w:t>
      </w:r>
      <w:r>
        <w:br/>
        <w:t>vszako vőro bou gotov v ſzigdár vrács nam</w:t>
      </w:r>
      <w:r>
        <w:br w:type="page"/>
      </w:r>
    </w:p>
    <w:p w14:paraId="56390071" w14:textId="23986BB6" w:rsidR="00182183" w:rsidRDefault="00182183" w:rsidP="00182183">
      <w:r>
        <w:t>/240/</w:t>
      </w:r>
    </w:p>
    <w:p w14:paraId="2968E748" w14:textId="33ECD05C" w:rsidR="00182183" w:rsidRDefault="00182183" w:rsidP="00182183">
      <w:pPr>
        <w:pStyle w:val="teifwPageNum"/>
      </w:pPr>
      <w:r>
        <w:t>243.</w:t>
      </w:r>
    </w:p>
    <w:p w14:paraId="1F022481" w14:textId="13CA1240" w:rsidR="00182183" w:rsidRDefault="00182183" w:rsidP="00182183">
      <w:pPr>
        <w:pStyle w:val="teiab"/>
      </w:pPr>
      <w:r>
        <w:t>Vu okou gledécse ſzpadnyeno Trohiczo nemrem je</w:t>
      </w:r>
      <w:r>
        <w:br/>
        <w:t>terpeti li malo vrejmena.</w:t>
      </w:r>
    </w:p>
    <w:p w14:paraId="4A2ACC42" w14:textId="0D9D8EF4" w:rsidR="00182183" w:rsidRDefault="00182183" w:rsidP="00182183">
      <w:pPr>
        <w:pStyle w:val="teiab"/>
      </w:pPr>
      <w:r>
        <w:br/>
        <w:t>A Dűſsa mi jeszte prekrouto ranyena i na tou</w:t>
      </w:r>
      <w:r>
        <w:br/>
        <w:t>moucs jasz bole sze oszkronim.</w:t>
      </w:r>
    </w:p>
    <w:p w14:paraId="7081CC1A" w14:textId="597CB315" w:rsidR="00182183" w:rsidRDefault="00182183" w:rsidP="00182183">
      <w:pPr>
        <w:pStyle w:val="teiab"/>
      </w:pPr>
      <w:r>
        <w:br/>
        <w:t>Moji 'ſitek jeszte od Bouga procs odsztoupil,</w:t>
      </w:r>
      <w:r>
        <w:br/>
        <w:t xml:space="preserve">kak ovcza blodécsa ka opűscsino </w:t>
      </w:r>
      <w:r w:rsidRPr="00182183">
        <w:rPr>
          <w:rStyle w:val="teiunclear"/>
        </w:rPr>
        <w:t>ajde</w:t>
      </w:r>
    </w:p>
    <w:p w14:paraId="1FEF2411" w14:textId="2FABEB01" w:rsidR="00182183" w:rsidRDefault="00182183" w:rsidP="00182183">
      <w:pPr>
        <w:pStyle w:val="teiab"/>
      </w:pPr>
      <w:r>
        <w:br/>
        <w:t>Moja pravicza je kako te gvant kervni vrejdnoszt</w:t>
      </w:r>
      <w:r>
        <w:br/>
        <w:t>moja vszaje vűn zmene opala.</w:t>
      </w:r>
    </w:p>
    <w:p w14:paraId="71634965" w14:textId="495392A5" w:rsidR="00182183" w:rsidRDefault="00182183" w:rsidP="00182183">
      <w:pPr>
        <w:pStyle w:val="teiab"/>
      </w:pPr>
      <w:r>
        <w:br/>
        <w:t>Vtragloszt moja velka krouto me pote'sila da malo</w:t>
      </w:r>
      <w:r>
        <w:br/>
        <w:t>kaj Dűſsa od glada ne vmerjé</w:t>
      </w:r>
    </w:p>
    <w:p w14:paraId="262D9936" w14:textId="05A01771" w:rsidR="00182183" w:rsidRDefault="00182183" w:rsidP="00182183">
      <w:pPr>
        <w:pStyle w:val="teiab"/>
      </w:pPr>
      <w:r>
        <w:br/>
        <w:t>Rus'noszti ſzkvarjenya meszto osztalo vmeni od</w:t>
      </w:r>
      <w:r>
        <w:br/>
        <w:t>ſteroga Bo'sja rouka li me zder'si.</w:t>
      </w:r>
    </w:p>
    <w:p w14:paraId="69B00BD6" w14:textId="66A20050" w:rsidR="00182183" w:rsidRDefault="00182183" w:rsidP="00182183">
      <w:pPr>
        <w:pStyle w:val="teiab"/>
      </w:pPr>
      <w:r>
        <w:br/>
        <w:t>Krisztus pravi pasztér ſzin 'ſivoga Bouga</w:t>
      </w:r>
      <w:r>
        <w:br/>
        <w:t>ovcsicz ſeregouv zna da koliko ju fali.</w:t>
      </w:r>
    </w:p>
    <w:p w14:paraId="6FF2E223" w14:textId="2EDAC95C" w:rsidR="00182183" w:rsidRDefault="00182183" w:rsidP="00182183">
      <w:pPr>
        <w:pStyle w:val="teiab"/>
      </w:pPr>
      <w:r>
        <w:br/>
        <w:t>Zdevévet deszet zdevet nej li tou jedino naj li</w:t>
      </w:r>
      <w:r>
        <w:br/>
        <w:t>szam jasz od nyih bole i nevolna.</w:t>
      </w:r>
    </w:p>
    <w:p w14:paraId="1A6B92D6" w14:textId="4CA01C76" w:rsidR="00182183" w:rsidRDefault="00182183" w:rsidP="00182183">
      <w:pPr>
        <w:pStyle w:val="teiab"/>
      </w:pPr>
      <w:r>
        <w:br/>
        <w:t>ſzam ti szi Goszpodne ki me poműlujes vmojoj</w:t>
      </w:r>
      <w:r>
        <w:br/>
        <w:t>kerhkoucsi me zmiloscse ne vzemi.</w:t>
      </w:r>
    </w:p>
    <w:p w14:paraId="3570B2C2" w14:textId="2FD3B04D" w:rsidR="00182183" w:rsidRDefault="00182183" w:rsidP="00182183">
      <w:pPr>
        <w:pStyle w:val="teiab"/>
      </w:pPr>
      <w:r>
        <w:br/>
        <w:t>Zranami mojimi vcsini kak ſzmaritan zvelicsa</w:t>
      </w:r>
      <w:r>
        <w:br/>
        <w:t>noga me 'ſelejs zdobroute tvoje.</w:t>
      </w:r>
    </w:p>
    <w:p w14:paraId="671F44C0" w14:textId="5824B8AE" w:rsidR="00182183" w:rsidRDefault="00182183" w:rsidP="00182183">
      <w:pPr>
        <w:pStyle w:val="teiab"/>
      </w:pPr>
      <w:r>
        <w:br/>
        <w:t xml:space="preserve">Engyedűj mi zgreihov pravo povernejnye </w:t>
      </w:r>
      <w:r w:rsidRPr="00441337">
        <w:rPr>
          <w:rStyle w:val="teiunclear"/>
        </w:rPr>
        <w:t>ſgyi</w:t>
      </w:r>
      <w:r>
        <w:br/>
        <w:t>vu mojem ſzerczi i terdno vűpanye.</w:t>
      </w:r>
    </w:p>
    <w:p w14:paraId="13CDC893" w14:textId="0C86F3A0" w:rsidR="00441337" w:rsidRDefault="00182183" w:rsidP="00182183">
      <w:pPr>
        <w:pStyle w:val="teicatch-word1"/>
      </w:pPr>
      <w:r>
        <w:t>kaj do</w:t>
      </w:r>
      <w:r w:rsidR="00441337">
        <w:br w:type="page"/>
      </w:r>
    </w:p>
    <w:p w14:paraId="303D00AA" w14:textId="1C92E428" w:rsidR="00182183" w:rsidRDefault="00441337" w:rsidP="00441337">
      <w:r>
        <w:t>/241/</w:t>
      </w:r>
    </w:p>
    <w:p w14:paraId="4A4784A8" w14:textId="0716E860" w:rsidR="00441337" w:rsidRDefault="00441337" w:rsidP="00441337">
      <w:pPr>
        <w:pStyle w:val="teifwPageNum"/>
      </w:pPr>
      <w:r>
        <w:t>244.</w:t>
      </w:r>
    </w:p>
    <w:p w14:paraId="14DD62C6" w14:textId="6B97CD00" w:rsidR="00441337" w:rsidRDefault="00441337" w:rsidP="00441337">
      <w:pPr>
        <w:pStyle w:val="teiab"/>
      </w:pPr>
      <w:r>
        <w:t>Kaj daremi pride ſzkradnya vőra moja zado</w:t>
      </w:r>
      <w:r>
        <w:br/>
        <w:t>bi mi Dűſsa pre Leipo bla'senſztvo Amen&amp;</w:t>
      </w:r>
    </w:p>
    <w:p w14:paraId="39A06473" w14:textId="593A5589" w:rsidR="00441337" w:rsidRDefault="00441337" w:rsidP="00441337">
      <w:pPr>
        <w:pStyle w:val="teiab"/>
      </w:pPr>
    </w:p>
    <w:p w14:paraId="2DF046BB" w14:textId="22AD6CFC" w:rsidR="00441337" w:rsidRDefault="00441337" w:rsidP="00441337">
      <w:pPr>
        <w:pStyle w:val="Naslov1"/>
      </w:pPr>
      <w:r>
        <w:t>Peszen v Poszti</w:t>
      </w:r>
    </w:p>
    <w:p w14:paraId="723AB92A" w14:textId="51DE743F" w:rsidR="00441337" w:rsidRDefault="00441337" w:rsidP="00441337"/>
    <w:p w14:paraId="5E1E759E" w14:textId="096553AA" w:rsidR="00441337" w:rsidRDefault="00441337" w:rsidP="00441337">
      <w:pPr>
        <w:pStyle w:val="teiab"/>
      </w:pPr>
      <w:r>
        <w:t>Taj ſzlatke vu troube, Oh predragi ſzletki,</w:t>
      </w:r>
      <w:r>
        <w:br/>
        <w:t>ſzad toj mojoj nevolnoj glavi nej jedno vűpanye</w:t>
      </w:r>
      <w:r>
        <w:br/>
        <w:t>Oh drágo Vodjejnye, Milosztivni ſzlatki moj Kriſztus.</w:t>
      </w:r>
      <w:r>
        <w:br/>
        <w:t>Taj ki bi ne Milűval, vidivsi tvo Nevoljo, ſskusni-</w:t>
      </w:r>
      <w:r>
        <w:br/>
        <w:t>-ma Ocsima ne plakál, vidivsi tve Teilo</w:t>
      </w:r>
    </w:p>
    <w:p w14:paraId="0F4746AD" w14:textId="71EBA177" w:rsidR="00441337" w:rsidRDefault="00441337" w:rsidP="00441337">
      <w:pPr>
        <w:pStyle w:val="teiab"/>
      </w:pPr>
      <w:r>
        <w:br/>
        <w:t>ſslatka ti je zdaj pitvina Csemer z Ocztom</w:t>
      </w:r>
      <w:r>
        <w:br/>
        <w:t>z meiſsan koterige tve z nevoljami Vidim obter'sene.</w:t>
      </w:r>
    </w:p>
    <w:p w14:paraId="3459CBA7" w14:textId="18F74893" w:rsidR="00441337" w:rsidRDefault="00441337" w:rsidP="00441337">
      <w:pPr>
        <w:pStyle w:val="teiab"/>
      </w:pPr>
      <w:r>
        <w:br/>
        <w:t>Tva korouna ternye vu ſzveti Vokaj Czveczi</w:t>
      </w:r>
      <w:r>
        <w:br/>
        <w:t>na ſinyeki vnougi vdarczi jeszo dane Klaris</w:t>
      </w:r>
      <w:r>
        <w:br/>
        <w:t>ſzvetega ſzvéta Tejla, obilno zdaj Perv</w:t>
      </w:r>
      <w:r>
        <w:br/>
        <w:t>tecse potom ſzvejti vſze okuli, bisi 'ſaloszten glász.</w:t>
      </w:r>
      <w:r>
        <w:br/>
        <w:t>Taj vszi ga nihávsi, ſzlugi ta obejsaſse, kako</w:t>
      </w:r>
      <w:r>
        <w:br/>
        <w:t>u pouli jeden Czvejtek vſzi ga osztáviſse.</w:t>
      </w:r>
    </w:p>
    <w:p w14:paraId="61A7EBDE" w14:textId="42C748DC" w:rsidR="00EC7932" w:rsidRDefault="00441337" w:rsidP="00441337">
      <w:pPr>
        <w:pStyle w:val="teiab"/>
      </w:pPr>
      <w:r>
        <w:br/>
        <w:t>Placsejo v pűſcsinaj ti Csemer ni ſarkanye pla-</w:t>
      </w:r>
      <w:r>
        <w:br/>
        <w:t>-pouti vnougi Mejsztaj vſzake divje ſztvarcso</w:t>
      </w:r>
      <w:r>
        <w:br/>
        <w:t xml:space="preserve">V ſaloszt sze oblácsijo, te vſzake féle </w:t>
      </w:r>
      <w:r w:rsidR="00EC7932">
        <w:t>ſztvári</w:t>
      </w:r>
      <w:r w:rsidR="00EC7932">
        <w:br/>
        <w:t>placse ſzuncu placse</w:t>
      </w:r>
      <w:r w:rsidR="00EC7932">
        <w:br w:type="page"/>
      </w:r>
    </w:p>
    <w:p w14:paraId="7242F5F0" w14:textId="67196BC7" w:rsidR="00441337" w:rsidRDefault="00EC7932" w:rsidP="00EC7932">
      <w:r>
        <w:t>/242/</w:t>
      </w:r>
    </w:p>
    <w:p w14:paraId="5548A73B" w14:textId="393235C7" w:rsidR="00EC7932" w:rsidRDefault="00EC7932" w:rsidP="00EC7932">
      <w:pPr>
        <w:pStyle w:val="teifwPageNum"/>
        <w:rPr>
          <w:rStyle w:val="teigap"/>
        </w:rPr>
      </w:pPr>
      <w:r>
        <w:t>2</w:t>
      </w:r>
      <w:r w:rsidRPr="00EC7932">
        <w:rPr>
          <w:rStyle w:val="teigap"/>
        </w:rPr>
        <w:t>???</w:t>
      </w:r>
    </w:p>
    <w:p w14:paraId="5645D561" w14:textId="2C31ED0C" w:rsidR="00EC7932" w:rsidRDefault="00EC7932" w:rsidP="00EC7932">
      <w:pPr>
        <w:pStyle w:val="teiab"/>
      </w:pPr>
      <w:r>
        <w:t>Mejszecz plcsejo i Zvejzde Placsejo vszi tebe</w:t>
      </w:r>
      <w:r>
        <w:br/>
        <w:t>i jaſz ſalosztnim ſzerczem tebe glédécs Milűjem</w:t>
      </w:r>
      <w:r>
        <w:br/>
        <w:t>te ſzkaznima Ocsima.</w:t>
      </w:r>
    </w:p>
    <w:p w14:paraId="125F9D7C" w14:textId="78B5A108" w:rsidR="00EC7932" w:rsidRDefault="00EC7932" w:rsidP="00EC7932">
      <w:pPr>
        <w:pStyle w:val="teiab"/>
      </w:pPr>
      <w:r>
        <w:br/>
        <w:t xml:space="preserve">Milujte me i vi polszke Leipe </w:t>
      </w:r>
      <w:r w:rsidRPr="00EC7932">
        <w:rPr>
          <w:rStyle w:val="teipersName"/>
        </w:rPr>
        <w:t>Vide</w:t>
      </w:r>
      <w:r>
        <w:t xml:space="preserve"> 'ſalosztite</w:t>
      </w:r>
      <w:r>
        <w:br/>
        <w:t>szei gocszka Leipa Zviraliſcsa.</w:t>
      </w:r>
    </w:p>
    <w:p w14:paraId="6AEFAB29" w14:textId="21DE71CE" w:rsidR="00EC7932" w:rsidRDefault="00EC7932" w:rsidP="00EC7932">
      <w:pPr>
        <w:pStyle w:val="teiab"/>
      </w:pPr>
      <w:r>
        <w:br/>
        <w:t>Naj boude sé konecz ſalosztnim moijm tosbam,</w:t>
      </w:r>
      <w:r>
        <w:br/>
        <w:t>ar ga nej ki bi Milűval mené vu Nevoljaj</w:t>
      </w:r>
    </w:p>
    <w:p w14:paraId="3AC29054" w14:textId="08B1561D" w:rsidR="00EC7932" w:rsidRDefault="00EC7932" w:rsidP="00EC7932">
      <w:pPr>
        <w:pStyle w:val="teiab"/>
      </w:pPr>
      <w:r>
        <w:br/>
        <w:t>Hvála bojdi Bougu Dika nyega ſzinouvi</w:t>
      </w:r>
      <w:r>
        <w:br/>
        <w:t>vkűp i ſzvetomu Dűho Vek ve komaj Amen</w:t>
      </w:r>
    </w:p>
    <w:p w14:paraId="164148D1" w14:textId="619328D4" w:rsidR="00EC7932" w:rsidRDefault="00EC7932" w:rsidP="00EC7932">
      <w:pPr>
        <w:pStyle w:val="teiab"/>
      </w:pPr>
    </w:p>
    <w:p w14:paraId="659241FA" w14:textId="46F284D9" w:rsidR="00EC7932" w:rsidRDefault="00EC7932" w:rsidP="00EC7932">
      <w:pPr>
        <w:pStyle w:val="Naslov1"/>
      </w:pPr>
      <w:r>
        <w:t>Pészen na Den Ocsiſcsavanya B DM.</w:t>
      </w:r>
    </w:p>
    <w:p w14:paraId="60DF4D6D" w14:textId="71AA2B35" w:rsidR="00EC7932" w:rsidRDefault="00EC7932" w:rsidP="00EC7932"/>
    <w:p w14:paraId="28487D93" w14:textId="45F3413E" w:rsidR="00EC7932" w:rsidRDefault="00EC7932" w:rsidP="00EC7932">
      <w:pPr>
        <w:pStyle w:val="teiab"/>
      </w:pPr>
      <w:r>
        <w:t xml:space="preserve">Oh </w:t>
      </w:r>
      <w:r w:rsidRPr="00EC7932">
        <w:rPr>
          <w:rStyle w:val="teipersName"/>
        </w:rPr>
        <w:t>Maria</w:t>
      </w:r>
      <w:r>
        <w:t xml:space="preserve"> Leipa Juditln ne dáj grejsnim Ludem</w:t>
      </w:r>
      <w:r>
        <w:br/>
        <w:t>ſloudie nego nyim daj Miloszt dobit i povolno Boug</w:t>
      </w:r>
      <w:r w:rsidRPr="00EC7932">
        <w:rPr>
          <w:rStyle w:val="teigap"/>
        </w:rPr>
        <w:t>???</w:t>
      </w:r>
      <w:r>
        <w:br/>
        <w:t>ſzlűsit.</w:t>
      </w:r>
    </w:p>
    <w:p w14:paraId="1703A041" w14:textId="7EBCABF8" w:rsidR="00EC7932" w:rsidRDefault="00EC7932" w:rsidP="00EC7932">
      <w:pPr>
        <w:pStyle w:val="teiab"/>
      </w:pPr>
      <w:r>
        <w:br/>
        <w:t xml:space="preserve">Oh </w:t>
      </w:r>
      <w:r w:rsidRPr="00EC7932">
        <w:rPr>
          <w:rStyle w:val="teipersName"/>
        </w:rPr>
        <w:t>Maria</w:t>
      </w:r>
      <w:r>
        <w:t xml:space="preserve"> Bo'sja Matti daj nam Vrága </w:t>
      </w:r>
      <w:r w:rsidRPr="00AF3AF3">
        <w:rPr>
          <w:rStyle w:val="teiunclear"/>
        </w:rPr>
        <w:t>oclav</w:t>
      </w:r>
      <w:r w:rsidR="00AF3AF3" w:rsidRPr="00AF3AF3">
        <w:rPr>
          <w:rStyle w:val="teigap"/>
        </w:rPr>
        <w:t>???</w:t>
      </w:r>
      <w:r>
        <w:br/>
        <w:t xml:space="preserve">ti i zgrejhov sze ſzpovédati pervo nego nam bo v </w:t>
      </w:r>
      <w:r w:rsidRPr="00AF3AF3">
        <w:rPr>
          <w:rStyle w:val="teiunclear"/>
        </w:rPr>
        <w:t>Mse</w:t>
      </w:r>
      <w:r w:rsidR="00AF3AF3" w:rsidRPr="00AF3AF3">
        <w:rPr>
          <w:rStyle w:val="teigap"/>
        </w:rPr>
        <w:t>???</w:t>
      </w:r>
    </w:p>
    <w:p w14:paraId="162C7D8A" w14:textId="2AAF5936" w:rsidR="00EC7932" w:rsidRPr="00AF3AF3" w:rsidRDefault="00EC7932" w:rsidP="00EC7932">
      <w:pPr>
        <w:pStyle w:val="teiab"/>
        <w:rPr>
          <w:rStyle w:val="teigap"/>
        </w:rPr>
      </w:pPr>
      <w:r>
        <w:br/>
        <w:t xml:space="preserve">Oh </w:t>
      </w:r>
      <w:r w:rsidRPr="00EC7932">
        <w:rPr>
          <w:rStyle w:val="teipersName"/>
        </w:rPr>
        <w:t>Maria</w:t>
      </w:r>
      <w:r>
        <w:t xml:space="preserve"> ti Pondora dojdi hitro ti k nam</w:t>
      </w:r>
      <w:r w:rsidR="00AF3AF3" w:rsidRPr="00AF3AF3">
        <w:rPr>
          <w:rStyle w:val="teigap"/>
        </w:rPr>
        <w:t>???</w:t>
      </w:r>
      <w:r>
        <w:br/>
        <w:t>da nam boude vu Mirati Csalarni ſzvejt osztavla</w:t>
      </w:r>
      <w:r w:rsidR="00AF3AF3" w:rsidRPr="00AF3AF3">
        <w:rPr>
          <w:rStyle w:val="teigap"/>
        </w:rPr>
        <w:t>???</w:t>
      </w:r>
    </w:p>
    <w:p w14:paraId="6410120A" w14:textId="3A3E6989" w:rsidR="00EC7932" w:rsidRDefault="00EC7932" w:rsidP="00EC7932">
      <w:pPr>
        <w:pStyle w:val="teiab"/>
      </w:pPr>
      <w:r>
        <w:br/>
        <w:t xml:space="preserve">Oh </w:t>
      </w:r>
      <w:r w:rsidRPr="00EC7932">
        <w:rPr>
          <w:rStyle w:val="teipersName"/>
        </w:rPr>
        <w:t>Maria</w:t>
      </w:r>
      <w:r>
        <w:t xml:space="preserve"> Tűrer jaki vkoga bisi Cslovik vſzaki</w:t>
      </w:r>
      <w:r>
        <w:br/>
        <w:t>ki sze hocse Zvelicsati Diko Bo'sjo zadobiti</w:t>
      </w:r>
    </w:p>
    <w:p w14:paraId="07637EF8" w14:textId="3B45B4AE" w:rsidR="00AF3AF3" w:rsidRDefault="00EC7932" w:rsidP="00EC7932">
      <w:pPr>
        <w:pStyle w:val="teiab"/>
        <w:rPr>
          <w:rStyle w:val="teigap"/>
        </w:rPr>
      </w:pPr>
      <w:r>
        <w:br/>
        <w:t xml:space="preserve">Oh </w:t>
      </w:r>
      <w:r w:rsidRPr="00EC7932">
        <w:rPr>
          <w:rStyle w:val="teipersName"/>
        </w:rPr>
        <w:t>Maria</w:t>
      </w:r>
      <w:r>
        <w:t xml:space="preserve"> </w:t>
      </w:r>
      <w:r w:rsidRPr="00EC7932">
        <w:rPr>
          <w:rStyle w:val="teiplaceName"/>
        </w:rPr>
        <w:t>Jeru'salem</w:t>
      </w:r>
      <w:r>
        <w:t xml:space="preserve"> v kom je Le'sal Gosz pon</w:t>
      </w:r>
      <w:r w:rsidR="00AF3AF3" w:rsidRPr="00AF3AF3">
        <w:rPr>
          <w:rStyle w:val="teigap"/>
        </w:rPr>
        <w:t>???</w:t>
      </w:r>
      <w:r w:rsidR="00AF3AF3">
        <w:rPr>
          <w:rStyle w:val="teigap"/>
        </w:rPr>
        <w:br w:type="page"/>
      </w:r>
    </w:p>
    <w:p w14:paraId="7C3146C8" w14:textId="03819C0B" w:rsidR="00EC7932" w:rsidRPr="00EC7932" w:rsidRDefault="00AF3AF3" w:rsidP="00AF3AF3">
      <w:r>
        <w:t>/243/</w:t>
      </w:r>
    </w:p>
    <w:sectPr w:rsidR="00EC7932" w:rsidRPr="00EC7932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7D7CA" w14:textId="77777777" w:rsidR="00456415" w:rsidRDefault="00456415" w:rsidP="00C41A06">
      <w:pPr>
        <w:spacing w:after="0" w:line="240" w:lineRule="auto"/>
      </w:pPr>
      <w:r>
        <w:separator/>
      </w:r>
    </w:p>
  </w:endnote>
  <w:endnote w:type="continuationSeparator" w:id="0">
    <w:p w14:paraId="490B9094" w14:textId="77777777" w:rsidR="00456415" w:rsidRDefault="00456415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charset w:val="00"/>
    <w:family w:val="auto"/>
    <w:pitch w:val="default"/>
  </w:font>
  <w:font w:name="ZRCola">
    <w:altName w:val="Times New Roman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97A29" w14:textId="77777777" w:rsidR="00456415" w:rsidRDefault="00456415" w:rsidP="00C41A06">
      <w:pPr>
        <w:spacing w:after="0" w:line="240" w:lineRule="auto"/>
      </w:pPr>
      <w:r>
        <w:separator/>
      </w:r>
    </w:p>
  </w:footnote>
  <w:footnote w:type="continuationSeparator" w:id="0">
    <w:p w14:paraId="6F927167" w14:textId="77777777" w:rsidR="00456415" w:rsidRDefault="00456415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D0375"/>
    <w:multiLevelType w:val="hybridMultilevel"/>
    <w:tmpl w:val="53E25752"/>
    <w:lvl w:ilvl="0" w:tplc="41F0F8E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C0504D" w:themeColor="accent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43B46"/>
    <w:multiLevelType w:val="hybridMultilevel"/>
    <w:tmpl w:val="51D842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B53E9"/>
    <w:multiLevelType w:val="hybridMultilevel"/>
    <w:tmpl w:val="4E3CA256"/>
    <w:lvl w:ilvl="0" w:tplc="74E85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9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7"/>
  </w:num>
  <w:num w:numId="2">
    <w:abstractNumId w:val="11"/>
  </w:num>
  <w:num w:numId="3">
    <w:abstractNumId w:val="30"/>
  </w:num>
  <w:num w:numId="4">
    <w:abstractNumId w:val="4"/>
  </w:num>
  <w:num w:numId="5">
    <w:abstractNumId w:val="23"/>
  </w:num>
  <w:num w:numId="6">
    <w:abstractNumId w:val="3"/>
  </w:num>
  <w:num w:numId="7">
    <w:abstractNumId w:val="8"/>
  </w:num>
  <w:num w:numId="8">
    <w:abstractNumId w:val="14"/>
  </w:num>
  <w:num w:numId="9">
    <w:abstractNumId w:val="18"/>
  </w:num>
  <w:num w:numId="10">
    <w:abstractNumId w:val="33"/>
  </w:num>
  <w:num w:numId="11">
    <w:abstractNumId w:val="29"/>
  </w:num>
  <w:num w:numId="12">
    <w:abstractNumId w:val="22"/>
  </w:num>
  <w:num w:numId="13">
    <w:abstractNumId w:val="10"/>
  </w:num>
  <w:num w:numId="14">
    <w:abstractNumId w:val="27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34"/>
  </w:num>
  <w:num w:numId="20">
    <w:abstractNumId w:val="28"/>
  </w:num>
  <w:num w:numId="21">
    <w:abstractNumId w:val="26"/>
  </w:num>
  <w:num w:numId="22">
    <w:abstractNumId w:val="7"/>
  </w:num>
  <w:num w:numId="23">
    <w:abstractNumId w:val="13"/>
  </w:num>
  <w:num w:numId="24">
    <w:abstractNumId w:val="31"/>
  </w:num>
  <w:num w:numId="25">
    <w:abstractNumId w:val="19"/>
  </w:num>
  <w:num w:numId="26">
    <w:abstractNumId w:val="9"/>
  </w:num>
  <w:num w:numId="27">
    <w:abstractNumId w:val="16"/>
  </w:num>
  <w:num w:numId="28">
    <w:abstractNumId w:val="25"/>
  </w:num>
  <w:num w:numId="29">
    <w:abstractNumId w:val="20"/>
  </w:num>
  <w:num w:numId="30">
    <w:abstractNumId w:val="6"/>
  </w:num>
  <w:num w:numId="31">
    <w:abstractNumId w:val="32"/>
  </w:num>
  <w:num w:numId="32">
    <w:abstractNumId w:val="12"/>
  </w:num>
  <w:num w:numId="33">
    <w:abstractNumId w:val="15"/>
  </w:num>
  <w:num w:numId="34">
    <w:abstractNumId w:val="2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D02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0D1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04F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4F7E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B79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78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62E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348"/>
    <w:rsid w:val="000614BC"/>
    <w:rsid w:val="00061783"/>
    <w:rsid w:val="000626A8"/>
    <w:rsid w:val="000628BD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D06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5ED6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CE7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035"/>
    <w:rsid w:val="000972A5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951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41"/>
    <w:rsid w:val="000A588E"/>
    <w:rsid w:val="000A5C52"/>
    <w:rsid w:val="000A601C"/>
    <w:rsid w:val="000A61AD"/>
    <w:rsid w:val="000A68CA"/>
    <w:rsid w:val="000A6D54"/>
    <w:rsid w:val="000A6E3F"/>
    <w:rsid w:val="000A6FB2"/>
    <w:rsid w:val="000A7D49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3FF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850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0CC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A78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1F1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6F56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24C"/>
    <w:rsid w:val="000F355A"/>
    <w:rsid w:val="000F37AB"/>
    <w:rsid w:val="000F3DAF"/>
    <w:rsid w:val="000F3DDB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0E20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163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5F0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EDF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3E84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08F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195"/>
    <w:rsid w:val="001463EE"/>
    <w:rsid w:val="00146442"/>
    <w:rsid w:val="00146599"/>
    <w:rsid w:val="001465A0"/>
    <w:rsid w:val="0014673F"/>
    <w:rsid w:val="001467B4"/>
    <w:rsid w:val="001468A1"/>
    <w:rsid w:val="00146C34"/>
    <w:rsid w:val="00147193"/>
    <w:rsid w:val="00147355"/>
    <w:rsid w:val="00147448"/>
    <w:rsid w:val="0014746A"/>
    <w:rsid w:val="001479DB"/>
    <w:rsid w:val="00147C71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32"/>
    <w:rsid w:val="00152047"/>
    <w:rsid w:val="001521DA"/>
    <w:rsid w:val="001523CB"/>
    <w:rsid w:val="001527E9"/>
    <w:rsid w:val="001528BB"/>
    <w:rsid w:val="001528FD"/>
    <w:rsid w:val="00152E11"/>
    <w:rsid w:val="00152E8B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6AB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7EE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DFD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86A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183"/>
    <w:rsid w:val="001822AF"/>
    <w:rsid w:val="001826A2"/>
    <w:rsid w:val="00182ADD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3E74"/>
    <w:rsid w:val="001840D2"/>
    <w:rsid w:val="001843AB"/>
    <w:rsid w:val="001845D0"/>
    <w:rsid w:val="001847C0"/>
    <w:rsid w:val="00184B71"/>
    <w:rsid w:val="00184D32"/>
    <w:rsid w:val="00184D42"/>
    <w:rsid w:val="00184D94"/>
    <w:rsid w:val="0018516A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3D7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11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3CB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187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CDB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912"/>
    <w:rsid w:val="001C5ADD"/>
    <w:rsid w:val="001C63D7"/>
    <w:rsid w:val="001C67B7"/>
    <w:rsid w:val="001C6BEA"/>
    <w:rsid w:val="001C6E57"/>
    <w:rsid w:val="001C71DB"/>
    <w:rsid w:val="001C7698"/>
    <w:rsid w:val="001C7A04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663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2CB"/>
    <w:rsid w:val="001D541F"/>
    <w:rsid w:val="001D5608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32A"/>
    <w:rsid w:val="001E5363"/>
    <w:rsid w:val="001E53B5"/>
    <w:rsid w:val="001E53D7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E7DAD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42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5E5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4D7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5DED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3D0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591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5E5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6D1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1"/>
    <w:rsid w:val="00254FDA"/>
    <w:rsid w:val="002550FB"/>
    <w:rsid w:val="00255819"/>
    <w:rsid w:val="00255870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0F"/>
    <w:rsid w:val="0025773F"/>
    <w:rsid w:val="00257C3F"/>
    <w:rsid w:val="00257F70"/>
    <w:rsid w:val="002600B0"/>
    <w:rsid w:val="0026011B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32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730"/>
    <w:rsid w:val="002729C4"/>
    <w:rsid w:val="00272B1F"/>
    <w:rsid w:val="00272BE5"/>
    <w:rsid w:val="00273540"/>
    <w:rsid w:val="00273D7B"/>
    <w:rsid w:val="00274630"/>
    <w:rsid w:val="00274A43"/>
    <w:rsid w:val="00275016"/>
    <w:rsid w:val="00275061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6A27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05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8AA"/>
    <w:rsid w:val="0028592E"/>
    <w:rsid w:val="00285B3B"/>
    <w:rsid w:val="00285B46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61E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5D9A"/>
    <w:rsid w:val="00295E57"/>
    <w:rsid w:val="00296059"/>
    <w:rsid w:val="00296076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B9B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32B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66C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BB8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22B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4D0D"/>
    <w:rsid w:val="002C52A9"/>
    <w:rsid w:val="002C54FD"/>
    <w:rsid w:val="002C5902"/>
    <w:rsid w:val="002C5975"/>
    <w:rsid w:val="002C5A09"/>
    <w:rsid w:val="002C5CE7"/>
    <w:rsid w:val="002C5DF6"/>
    <w:rsid w:val="002C6505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6F6"/>
    <w:rsid w:val="002D081C"/>
    <w:rsid w:val="002D0935"/>
    <w:rsid w:val="002D0AEA"/>
    <w:rsid w:val="002D0C5E"/>
    <w:rsid w:val="002D0C99"/>
    <w:rsid w:val="002D0F54"/>
    <w:rsid w:val="002D0FB0"/>
    <w:rsid w:val="002D14BB"/>
    <w:rsid w:val="002D1FB3"/>
    <w:rsid w:val="002D2A76"/>
    <w:rsid w:val="002D2A91"/>
    <w:rsid w:val="002D2ED4"/>
    <w:rsid w:val="002D352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063"/>
    <w:rsid w:val="002D6242"/>
    <w:rsid w:val="002D6381"/>
    <w:rsid w:val="002D63D0"/>
    <w:rsid w:val="002D6400"/>
    <w:rsid w:val="002D6413"/>
    <w:rsid w:val="002D65FD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0EB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5C1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546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022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112"/>
    <w:rsid w:val="00306210"/>
    <w:rsid w:val="003064B7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7F7"/>
    <w:rsid w:val="00312DD3"/>
    <w:rsid w:val="00312EC3"/>
    <w:rsid w:val="00312EF2"/>
    <w:rsid w:val="00312F3C"/>
    <w:rsid w:val="00313305"/>
    <w:rsid w:val="0031357A"/>
    <w:rsid w:val="00313C1E"/>
    <w:rsid w:val="003142E8"/>
    <w:rsid w:val="003142FE"/>
    <w:rsid w:val="003148BE"/>
    <w:rsid w:val="00314C4F"/>
    <w:rsid w:val="00314F4A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22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982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97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2D46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B4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5E9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770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4D14"/>
    <w:rsid w:val="003854FF"/>
    <w:rsid w:val="003859C7"/>
    <w:rsid w:val="00385A83"/>
    <w:rsid w:val="00385ADA"/>
    <w:rsid w:val="00385BE7"/>
    <w:rsid w:val="00385C35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6E5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3F2F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883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C81"/>
    <w:rsid w:val="003C4EB3"/>
    <w:rsid w:val="003C4F85"/>
    <w:rsid w:val="003C4FD1"/>
    <w:rsid w:val="003C4FFC"/>
    <w:rsid w:val="003C50C0"/>
    <w:rsid w:val="003C545D"/>
    <w:rsid w:val="003C547D"/>
    <w:rsid w:val="003C5703"/>
    <w:rsid w:val="003C58A2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379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211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8C6"/>
    <w:rsid w:val="003D3C2F"/>
    <w:rsid w:val="003D3C63"/>
    <w:rsid w:val="003D3EE4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5E10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9F2"/>
    <w:rsid w:val="003F0AFD"/>
    <w:rsid w:val="003F0CA0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3FBC"/>
    <w:rsid w:val="003F4623"/>
    <w:rsid w:val="003F4B7D"/>
    <w:rsid w:val="003F4C18"/>
    <w:rsid w:val="003F4E81"/>
    <w:rsid w:val="003F5093"/>
    <w:rsid w:val="003F50F4"/>
    <w:rsid w:val="003F52AA"/>
    <w:rsid w:val="003F5346"/>
    <w:rsid w:val="003F53B1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5C"/>
    <w:rsid w:val="003F7D9B"/>
    <w:rsid w:val="003F7E5F"/>
    <w:rsid w:val="003F7FC8"/>
    <w:rsid w:val="00400BFC"/>
    <w:rsid w:val="00400DDF"/>
    <w:rsid w:val="00400E90"/>
    <w:rsid w:val="00400EE2"/>
    <w:rsid w:val="00400F26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745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EA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5C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0C3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0E5F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CB2"/>
    <w:rsid w:val="00425D5B"/>
    <w:rsid w:val="00425D6B"/>
    <w:rsid w:val="00425DA1"/>
    <w:rsid w:val="00425F7E"/>
    <w:rsid w:val="0042643A"/>
    <w:rsid w:val="004265C6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9B0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0AE2"/>
    <w:rsid w:val="00441337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61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8D5"/>
    <w:rsid w:val="00455942"/>
    <w:rsid w:val="00455B04"/>
    <w:rsid w:val="00455C22"/>
    <w:rsid w:val="00455C4B"/>
    <w:rsid w:val="00456415"/>
    <w:rsid w:val="00456784"/>
    <w:rsid w:val="00456807"/>
    <w:rsid w:val="0045697A"/>
    <w:rsid w:val="00456EF7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15"/>
    <w:rsid w:val="0046515F"/>
    <w:rsid w:val="00465230"/>
    <w:rsid w:val="004652E6"/>
    <w:rsid w:val="004656FF"/>
    <w:rsid w:val="00465A3B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77DE7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4BD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14E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92F"/>
    <w:rsid w:val="00496A08"/>
    <w:rsid w:val="00496DFD"/>
    <w:rsid w:val="00497370"/>
    <w:rsid w:val="00497864"/>
    <w:rsid w:val="004978C8"/>
    <w:rsid w:val="00497B6B"/>
    <w:rsid w:val="004A01C4"/>
    <w:rsid w:val="004A02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848"/>
    <w:rsid w:val="004E1CBE"/>
    <w:rsid w:val="004E2004"/>
    <w:rsid w:val="004E2011"/>
    <w:rsid w:val="004E270B"/>
    <w:rsid w:val="004E2B05"/>
    <w:rsid w:val="004E2FAF"/>
    <w:rsid w:val="004E3500"/>
    <w:rsid w:val="004E36D8"/>
    <w:rsid w:val="004E3936"/>
    <w:rsid w:val="004E3FE7"/>
    <w:rsid w:val="004E4189"/>
    <w:rsid w:val="004E498A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70"/>
    <w:rsid w:val="004F00CE"/>
    <w:rsid w:val="004F0116"/>
    <w:rsid w:val="004F0233"/>
    <w:rsid w:val="004F0289"/>
    <w:rsid w:val="004F02A4"/>
    <w:rsid w:val="004F030B"/>
    <w:rsid w:val="004F03BA"/>
    <w:rsid w:val="004F0570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C21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78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1D73"/>
    <w:rsid w:val="00501F4A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230"/>
    <w:rsid w:val="00514574"/>
    <w:rsid w:val="0051460F"/>
    <w:rsid w:val="005152B3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17D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673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5F8D"/>
    <w:rsid w:val="00536075"/>
    <w:rsid w:val="00536164"/>
    <w:rsid w:val="00536325"/>
    <w:rsid w:val="00536877"/>
    <w:rsid w:val="00536C96"/>
    <w:rsid w:val="00536EE2"/>
    <w:rsid w:val="00536F78"/>
    <w:rsid w:val="00537035"/>
    <w:rsid w:val="0053739E"/>
    <w:rsid w:val="005376AF"/>
    <w:rsid w:val="00537A54"/>
    <w:rsid w:val="00537E62"/>
    <w:rsid w:val="00537F62"/>
    <w:rsid w:val="0054018D"/>
    <w:rsid w:val="005404D1"/>
    <w:rsid w:val="00540561"/>
    <w:rsid w:val="005409B8"/>
    <w:rsid w:val="00540E27"/>
    <w:rsid w:val="005410F6"/>
    <w:rsid w:val="00541335"/>
    <w:rsid w:val="0054154D"/>
    <w:rsid w:val="005417A8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ADE"/>
    <w:rsid w:val="00552B6A"/>
    <w:rsid w:val="00552B7C"/>
    <w:rsid w:val="00552CAF"/>
    <w:rsid w:val="0055322B"/>
    <w:rsid w:val="0055334A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A81"/>
    <w:rsid w:val="00563F51"/>
    <w:rsid w:val="005643C1"/>
    <w:rsid w:val="005648AA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AC0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4F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971"/>
    <w:rsid w:val="00584ACB"/>
    <w:rsid w:val="00584BC6"/>
    <w:rsid w:val="00584C64"/>
    <w:rsid w:val="005851AB"/>
    <w:rsid w:val="005853C4"/>
    <w:rsid w:val="0058546E"/>
    <w:rsid w:val="005857D4"/>
    <w:rsid w:val="00585858"/>
    <w:rsid w:val="00585FB8"/>
    <w:rsid w:val="0058612A"/>
    <w:rsid w:val="005866A9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1C3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3B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6AC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4A"/>
    <w:rsid w:val="005C1D84"/>
    <w:rsid w:val="005C1EE1"/>
    <w:rsid w:val="005C1F64"/>
    <w:rsid w:val="005C2533"/>
    <w:rsid w:val="005C272F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C6F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7AC"/>
    <w:rsid w:val="005D5BDA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CE3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15F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0FAF"/>
    <w:rsid w:val="00601385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366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42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08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216D"/>
    <w:rsid w:val="0063297A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BF7"/>
    <w:rsid w:val="00640E4B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29B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282"/>
    <w:rsid w:val="0065359B"/>
    <w:rsid w:val="006539CA"/>
    <w:rsid w:val="00653D79"/>
    <w:rsid w:val="00653FBC"/>
    <w:rsid w:val="00653FEC"/>
    <w:rsid w:val="00654087"/>
    <w:rsid w:val="006545F6"/>
    <w:rsid w:val="00654B68"/>
    <w:rsid w:val="00654E23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1C1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53A"/>
    <w:rsid w:val="0066770B"/>
    <w:rsid w:val="00667BB1"/>
    <w:rsid w:val="00667D6E"/>
    <w:rsid w:val="00670278"/>
    <w:rsid w:val="00670465"/>
    <w:rsid w:val="006704A7"/>
    <w:rsid w:val="00670A16"/>
    <w:rsid w:val="00670AD2"/>
    <w:rsid w:val="00670CA5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697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77FDA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431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09B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0C3"/>
    <w:rsid w:val="006A14EF"/>
    <w:rsid w:val="006A1627"/>
    <w:rsid w:val="006A18AA"/>
    <w:rsid w:val="006A22E9"/>
    <w:rsid w:val="006A24DE"/>
    <w:rsid w:val="006A2822"/>
    <w:rsid w:val="006A296A"/>
    <w:rsid w:val="006A2BF9"/>
    <w:rsid w:val="006A311B"/>
    <w:rsid w:val="006A314F"/>
    <w:rsid w:val="006A320E"/>
    <w:rsid w:val="006A3626"/>
    <w:rsid w:val="006A3ABF"/>
    <w:rsid w:val="006A3C3F"/>
    <w:rsid w:val="006A3E62"/>
    <w:rsid w:val="006A3F7E"/>
    <w:rsid w:val="006A4248"/>
    <w:rsid w:val="006A4733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CFE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6A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98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488"/>
    <w:rsid w:val="006C67CC"/>
    <w:rsid w:val="006C690A"/>
    <w:rsid w:val="006C6AFF"/>
    <w:rsid w:val="006C6B49"/>
    <w:rsid w:val="006C6BA9"/>
    <w:rsid w:val="006C6C09"/>
    <w:rsid w:val="006C7036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E42"/>
    <w:rsid w:val="006D1F1F"/>
    <w:rsid w:val="006D1F9B"/>
    <w:rsid w:val="006D210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6F0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84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5F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59E"/>
    <w:rsid w:val="006E6711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70F"/>
    <w:rsid w:val="006F1875"/>
    <w:rsid w:val="006F1966"/>
    <w:rsid w:val="006F2187"/>
    <w:rsid w:val="006F2317"/>
    <w:rsid w:val="006F2369"/>
    <w:rsid w:val="006F2AFF"/>
    <w:rsid w:val="006F2F29"/>
    <w:rsid w:val="006F2F43"/>
    <w:rsid w:val="006F2F4D"/>
    <w:rsid w:val="006F2F63"/>
    <w:rsid w:val="006F3198"/>
    <w:rsid w:val="006F3248"/>
    <w:rsid w:val="006F3277"/>
    <w:rsid w:val="006F3535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62"/>
    <w:rsid w:val="00702675"/>
    <w:rsid w:val="00702837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3C4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41"/>
    <w:rsid w:val="00744A55"/>
    <w:rsid w:val="00744E4E"/>
    <w:rsid w:val="00744FD6"/>
    <w:rsid w:val="00745156"/>
    <w:rsid w:val="0074522D"/>
    <w:rsid w:val="00745407"/>
    <w:rsid w:val="00745840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79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783"/>
    <w:rsid w:val="007539F4"/>
    <w:rsid w:val="00753A8B"/>
    <w:rsid w:val="00753B6E"/>
    <w:rsid w:val="00753C7B"/>
    <w:rsid w:val="00754546"/>
    <w:rsid w:val="00754613"/>
    <w:rsid w:val="00754A1F"/>
    <w:rsid w:val="00754B8E"/>
    <w:rsid w:val="00754B9E"/>
    <w:rsid w:val="00754C6C"/>
    <w:rsid w:val="00754E9E"/>
    <w:rsid w:val="00754EC3"/>
    <w:rsid w:val="00754ED5"/>
    <w:rsid w:val="00755039"/>
    <w:rsid w:val="00755079"/>
    <w:rsid w:val="0075543A"/>
    <w:rsid w:val="00755699"/>
    <w:rsid w:val="00755B28"/>
    <w:rsid w:val="00755B70"/>
    <w:rsid w:val="00756030"/>
    <w:rsid w:val="007566C9"/>
    <w:rsid w:val="007572C5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E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253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83A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77F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19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1FE"/>
    <w:rsid w:val="0079554B"/>
    <w:rsid w:val="00795CAC"/>
    <w:rsid w:val="00795CB3"/>
    <w:rsid w:val="00795D14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D5E"/>
    <w:rsid w:val="007A2D65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014"/>
    <w:rsid w:val="007A4205"/>
    <w:rsid w:val="007A42ED"/>
    <w:rsid w:val="007A457A"/>
    <w:rsid w:val="007A4678"/>
    <w:rsid w:val="007A4960"/>
    <w:rsid w:val="007A4ACA"/>
    <w:rsid w:val="007A4D21"/>
    <w:rsid w:val="007A4E62"/>
    <w:rsid w:val="007A50D9"/>
    <w:rsid w:val="007A58B7"/>
    <w:rsid w:val="007A5C28"/>
    <w:rsid w:val="007A5C29"/>
    <w:rsid w:val="007A5D59"/>
    <w:rsid w:val="007A61F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3D6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063"/>
    <w:rsid w:val="007C12C7"/>
    <w:rsid w:val="007C141B"/>
    <w:rsid w:val="007C15E2"/>
    <w:rsid w:val="007C1649"/>
    <w:rsid w:val="007C1A72"/>
    <w:rsid w:val="007C1B21"/>
    <w:rsid w:val="007C20FE"/>
    <w:rsid w:val="007C265A"/>
    <w:rsid w:val="007C2946"/>
    <w:rsid w:val="007C2A61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72B"/>
    <w:rsid w:val="007C5CCF"/>
    <w:rsid w:val="007C5D07"/>
    <w:rsid w:val="007C5D3F"/>
    <w:rsid w:val="007C6305"/>
    <w:rsid w:val="007C6325"/>
    <w:rsid w:val="007C63C8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574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612E"/>
    <w:rsid w:val="007E650C"/>
    <w:rsid w:val="007E66CF"/>
    <w:rsid w:val="007E6710"/>
    <w:rsid w:val="007E6AD2"/>
    <w:rsid w:val="007E6F61"/>
    <w:rsid w:val="007E719B"/>
    <w:rsid w:val="007E7378"/>
    <w:rsid w:val="007E741E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985"/>
    <w:rsid w:val="007F4C79"/>
    <w:rsid w:val="007F4CD2"/>
    <w:rsid w:val="007F4DED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015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5DA"/>
    <w:rsid w:val="008008A2"/>
    <w:rsid w:val="00800C29"/>
    <w:rsid w:val="00800C4B"/>
    <w:rsid w:val="00800FAD"/>
    <w:rsid w:val="00801004"/>
    <w:rsid w:val="00801042"/>
    <w:rsid w:val="0080106D"/>
    <w:rsid w:val="0080108E"/>
    <w:rsid w:val="008016CD"/>
    <w:rsid w:val="00801946"/>
    <w:rsid w:val="00801B4F"/>
    <w:rsid w:val="00801CE8"/>
    <w:rsid w:val="00801DF0"/>
    <w:rsid w:val="00801FF4"/>
    <w:rsid w:val="008023C2"/>
    <w:rsid w:val="008023E4"/>
    <w:rsid w:val="008026D2"/>
    <w:rsid w:val="008028E4"/>
    <w:rsid w:val="00802965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A89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434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A63"/>
    <w:rsid w:val="00811CB4"/>
    <w:rsid w:val="00811D1A"/>
    <w:rsid w:val="00811D45"/>
    <w:rsid w:val="00811D6A"/>
    <w:rsid w:val="00811D98"/>
    <w:rsid w:val="00811F58"/>
    <w:rsid w:val="00812327"/>
    <w:rsid w:val="00812336"/>
    <w:rsid w:val="00812374"/>
    <w:rsid w:val="00812457"/>
    <w:rsid w:val="00812859"/>
    <w:rsid w:val="00812AD7"/>
    <w:rsid w:val="00812B39"/>
    <w:rsid w:val="00812CDC"/>
    <w:rsid w:val="008131AF"/>
    <w:rsid w:val="008132FC"/>
    <w:rsid w:val="00813901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4B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68A"/>
    <w:rsid w:val="00827761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175"/>
    <w:rsid w:val="00832C41"/>
    <w:rsid w:val="00832E26"/>
    <w:rsid w:val="00833066"/>
    <w:rsid w:val="00833278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3C1D"/>
    <w:rsid w:val="008441DC"/>
    <w:rsid w:val="008443D4"/>
    <w:rsid w:val="00844A8E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3F0A"/>
    <w:rsid w:val="008540DD"/>
    <w:rsid w:val="008542B6"/>
    <w:rsid w:val="008543B3"/>
    <w:rsid w:val="00854823"/>
    <w:rsid w:val="008549F3"/>
    <w:rsid w:val="00854A8D"/>
    <w:rsid w:val="00855059"/>
    <w:rsid w:val="008550A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58A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025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4DB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159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C4D"/>
    <w:rsid w:val="00881D87"/>
    <w:rsid w:val="00881E93"/>
    <w:rsid w:val="00882162"/>
    <w:rsid w:val="008826BF"/>
    <w:rsid w:val="00882F43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388"/>
    <w:rsid w:val="00886466"/>
    <w:rsid w:val="00886579"/>
    <w:rsid w:val="0088694E"/>
    <w:rsid w:val="00886A39"/>
    <w:rsid w:val="00886B0B"/>
    <w:rsid w:val="00886D04"/>
    <w:rsid w:val="0088738F"/>
    <w:rsid w:val="00887423"/>
    <w:rsid w:val="0088785A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4BEF"/>
    <w:rsid w:val="008958FE"/>
    <w:rsid w:val="00895BAC"/>
    <w:rsid w:val="00895BED"/>
    <w:rsid w:val="00895DF7"/>
    <w:rsid w:val="00896148"/>
    <w:rsid w:val="00896235"/>
    <w:rsid w:val="008963E8"/>
    <w:rsid w:val="00896A04"/>
    <w:rsid w:val="00896B9A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688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04F"/>
    <w:rsid w:val="008B2DAD"/>
    <w:rsid w:val="008B2E96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69E"/>
    <w:rsid w:val="008B5AFB"/>
    <w:rsid w:val="008B5C94"/>
    <w:rsid w:val="008B5D15"/>
    <w:rsid w:val="008B5EA0"/>
    <w:rsid w:val="008B62A7"/>
    <w:rsid w:val="008B62AA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339"/>
    <w:rsid w:val="008C6684"/>
    <w:rsid w:val="008C668C"/>
    <w:rsid w:val="008C67CB"/>
    <w:rsid w:val="008C682B"/>
    <w:rsid w:val="008C6985"/>
    <w:rsid w:val="008C69EC"/>
    <w:rsid w:val="008C735B"/>
    <w:rsid w:val="008C78EC"/>
    <w:rsid w:val="008C7A28"/>
    <w:rsid w:val="008C7E93"/>
    <w:rsid w:val="008D0100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67B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289"/>
    <w:rsid w:val="008E04A5"/>
    <w:rsid w:val="008E060D"/>
    <w:rsid w:val="008E06A4"/>
    <w:rsid w:val="008E0F5F"/>
    <w:rsid w:val="008E1374"/>
    <w:rsid w:val="008E15A6"/>
    <w:rsid w:val="008E17E4"/>
    <w:rsid w:val="008E1ECC"/>
    <w:rsid w:val="008E219A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8D5"/>
    <w:rsid w:val="008E79CC"/>
    <w:rsid w:val="008E79F1"/>
    <w:rsid w:val="008F0008"/>
    <w:rsid w:val="008F0473"/>
    <w:rsid w:val="008F0A82"/>
    <w:rsid w:val="008F0E88"/>
    <w:rsid w:val="008F0EF6"/>
    <w:rsid w:val="008F1170"/>
    <w:rsid w:val="008F1A2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178"/>
    <w:rsid w:val="008F45CC"/>
    <w:rsid w:val="008F4717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5AB"/>
    <w:rsid w:val="00900695"/>
    <w:rsid w:val="009006F8"/>
    <w:rsid w:val="00900B30"/>
    <w:rsid w:val="00900FD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654"/>
    <w:rsid w:val="00903B0C"/>
    <w:rsid w:val="00903B6D"/>
    <w:rsid w:val="00903C12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DC4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DE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69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5E61"/>
    <w:rsid w:val="00936186"/>
    <w:rsid w:val="0093643D"/>
    <w:rsid w:val="0093661F"/>
    <w:rsid w:val="009367E1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314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29E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179"/>
    <w:rsid w:val="00955494"/>
    <w:rsid w:val="009558C9"/>
    <w:rsid w:val="00955DED"/>
    <w:rsid w:val="00956445"/>
    <w:rsid w:val="00956A8C"/>
    <w:rsid w:val="00956ACD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22A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88F"/>
    <w:rsid w:val="009669DB"/>
    <w:rsid w:val="00966A67"/>
    <w:rsid w:val="00966ABB"/>
    <w:rsid w:val="00966CE6"/>
    <w:rsid w:val="00966D22"/>
    <w:rsid w:val="0096700D"/>
    <w:rsid w:val="00967A01"/>
    <w:rsid w:val="00967AE9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1A7"/>
    <w:rsid w:val="009737D1"/>
    <w:rsid w:val="00973922"/>
    <w:rsid w:val="009739AE"/>
    <w:rsid w:val="00973AE1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7A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526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56F6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2FEC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A3"/>
    <w:rsid w:val="009A11C6"/>
    <w:rsid w:val="009A1585"/>
    <w:rsid w:val="009A17D6"/>
    <w:rsid w:val="009A1E32"/>
    <w:rsid w:val="009A2674"/>
    <w:rsid w:val="009A2BFB"/>
    <w:rsid w:val="009A2E94"/>
    <w:rsid w:val="009A2F35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0C"/>
    <w:rsid w:val="009B18D7"/>
    <w:rsid w:val="009B1E50"/>
    <w:rsid w:val="009B1FDC"/>
    <w:rsid w:val="009B2216"/>
    <w:rsid w:val="009B2245"/>
    <w:rsid w:val="009B22FB"/>
    <w:rsid w:val="009B2605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8C2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626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12"/>
    <w:rsid w:val="009D673E"/>
    <w:rsid w:val="009D67EA"/>
    <w:rsid w:val="009D6882"/>
    <w:rsid w:val="009D69BF"/>
    <w:rsid w:val="009D6A41"/>
    <w:rsid w:val="009D6F1F"/>
    <w:rsid w:val="009D6FB9"/>
    <w:rsid w:val="009D70BA"/>
    <w:rsid w:val="009D73B6"/>
    <w:rsid w:val="009D7F84"/>
    <w:rsid w:val="009E00DF"/>
    <w:rsid w:val="009E04F3"/>
    <w:rsid w:val="009E079A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1FEA"/>
    <w:rsid w:val="009E217B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913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6D4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63C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CB1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17F49"/>
    <w:rsid w:val="00A201AD"/>
    <w:rsid w:val="00A206D8"/>
    <w:rsid w:val="00A20B1E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5A7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58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936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49AC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C00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4F3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94F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3D7"/>
    <w:rsid w:val="00A64497"/>
    <w:rsid w:val="00A64577"/>
    <w:rsid w:val="00A64589"/>
    <w:rsid w:val="00A64EE2"/>
    <w:rsid w:val="00A6508C"/>
    <w:rsid w:val="00A652A2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166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5C4"/>
    <w:rsid w:val="00A73613"/>
    <w:rsid w:val="00A73877"/>
    <w:rsid w:val="00A73B6D"/>
    <w:rsid w:val="00A73C41"/>
    <w:rsid w:val="00A73E0E"/>
    <w:rsid w:val="00A74226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172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52E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981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77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3FB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1CD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514"/>
    <w:rsid w:val="00AC17D6"/>
    <w:rsid w:val="00AC1A3A"/>
    <w:rsid w:val="00AC1B56"/>
    <w:rsid w:val="00AC1B79"/>
    <w:rsid w:val="00AC1F9A"/>
    <w:rsid w:val="00AC2023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044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4F00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36F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051"/>
    <w:rsid w:val="00AE43CE"/>
    <w:rsid w:val="00AE4407"/>
    <w:rsid w:val="00AE457F"/>
    <w:rsid w:val="00AE4D23"/>
    <w:rsid w:val="00AE5045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862"/>
    <w:rsid w:val="00AF2A85"/>
    <w:rsid w:val="00AF2BCB"/>
    <w:rsid w:val="00AF301D"/>
    <w:rsid w:val="00AF3728"/>
    <w:rsid w:val="00AF3AF3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5B3"/>
    <w:rsid w:val="00AF5862"/>
    <w:rsid w:val="00AF5AAE"/>
    <w:rsid w:val="00AF6263"/>
    <w:rsid w:val="00AF6347"/>
    <w:rsid w:val="00AF63A3"/>
    <w:rsid w:val="00AF653C"/>
    <w:rsid w:val="00AF6B51"/>
    <w:rsid w:val="00AF6CB5"/>
    <w:rsid w:val="00AF6CCA"/>
    <w:rsid w:val="00AF7018"/>
    <w:rsid w:val="00AF73D9"/>
    <w:rsid w:val="00AF7661"/>
    <w:rsid w:val="00AF79CE"/>
    <w:rsid w:val="00AF7AB5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59F"/>
    <w:rsid w:val="00B01D73"/>
    <w:rsid w:val="00B01E5A"/>
    <w:rsid w:val="00B01FE1"/>
    <w:rsid w:val="00B02059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71A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2AF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4CE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4A5"/>
    <w:rsid w:val="00B32528"/>
    <w:rsid w:val="00B3258C"/>
    <w:rsid w:val="00B326E2"/>
    <w:rsid w:val="00B328D4"/>
    <w:rsid w:val="00B32D96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C20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33E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61E"/>
    <w:rsid w:val="00B669D1"/>
    <w:rsid w:val="00B66C4D"/>
    <w:rsid w:val="00B676D6"/>
    <w:rsid w:val="00B6784A"/>
    <w:rsid w:val="00B679C6"/>
    <w:rsid w:val="00B67B7C"/>
    <w:rsid w:val="00B67C44"/>
    <w:rsid w:val="00B67E51"/>
    <w:rsid w:val="00B7013A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BD8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3FA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28F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4F16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217"/>
    <w:rsid w:val="00B904D5"/>
    <w:rsid w:val="00B90582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8C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D9A"/>
    <w:rsid w:val="00BA3EA0"/>
    <w:rsid w:val="00BA3FC7"/>
    <w:rsid w:val="00BA40B7"/>
    <w:rsid w:val="00BA40C4"/>
    <w:rsid w:val="00BA4119"/>
    <w:rsid w:val="00BA4390"/>
    <w:rsid w:val="00BA4656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6A9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6E86"/>
    <w:rsid w:val="00BB7243"/>
    <w:rsid w:val="00BB730E"/>
    <w:rsid w:val="00BB7BBE"/>
    <w:rsid w:val="00BB7D39"/>
    <w:rsid w:val="00BC02AF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365"/>
    <w:rsid w:val="00BC43EC"/>
    <w:rsid w:val="00BC4697"/>
    <w:rsid w:val="00BC46B6"/>
    <w:rsid w:val="00BC4864"/>
    <w:rsid w:val="00BC4D1C"/>
    <w:rsid w:val="00BC4DE5"/>
    <w:rsid w:val="00BC4F87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9D6"/>
    <w:rsid w:val="00BD2A7A"/>
    <w:rsid w:val="00BD30D0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3C8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725"/>
    <w:rsid w:val="00BE68A6"/>
    <w:rsid w:val="00BE69C0"/>
    <w:rsid w:val="00BE6BC9"/>
    <w:rsid w:val="00BE6FFA"/>
    <w:rsid w:val="00BE70E0"/>
    <w:rsid w:val="00BE7A23"/>
    <w:rsid w:val="00BE7AC1"/>
    <w:rsid w:val="00BF00D4"/>
    <w:rsid w:val="00BF0400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479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AE1"/>
    <w:rsid w:val="00C01FE8"/>
    <w:rsid w:val="00C02079"/>
    <w:rsid w:val="00C025D8"/>
    <w:rsid w:val="00C02863"/>
    <w:rsid w:val="00C02D0D"/>
    <w:rsid w:val="00C02DB9"/>
    <w:rsid w:val="00C031C7"/>
    <w:rsid w:val="00C031CE"/>
    <w:rsid w:val="00C03624"/>
    <w:rsid w:val="00C0373B"/>
    <w:rsid w:val="00C0394A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996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C5A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892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6B6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659"/>
    <w:rsid w:val="00C47746"/>
    <w:rsid w:val="00C47749"/>
    <w:rsid w:val="00C47A17"/>
    <w:rsid w:val="00C47AB6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AC2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76D"/>
    <w:rsid w:val="00C57952"/>
    <w:rsid w:val="00C57956"/>
    <w:rsid w:val="00C5799A"/>
    <w:rsid w:val="00C57FB9"/>
    <w:rsid w:val="00C60384"/>
    <w:rsid w:val="00C60618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BC0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11F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1EE4"/>
    <w:rsid w:val="00C82135"/>
    <w:rsid w:val="00C822C0"/>
    <w:rsid w:val="00C82439"/>
    <w:rsid w:val="00C826D7"/>
    <w:rsid w:val="00C8274C"/>
    <w:rsid w:val="00C829CE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6B8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32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5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407"/>
    <w:rsid w:val="00CA47ED"/>
    <w:rsid w:val="00CA4E5A"/>
    <w:rsid w:val="00CA4EF5"/>
    <w:rsid w:val="00CA5018"/>
    <w:rsid w:val="00CA50F6"/>
    <w:rsid w:val="00CA5627"/>
    <w:rsid w:val="00CA58B5"/>
    <w:rsid w:val="00CA5C7F"/>
    <w:rsid w:val="00CA5CE6"/>
    <w:rsid w:val="00CA5EEB"/>
    <w:rsid w:val="00CA5FC1"/>
    <w:rsid w:val="00CA65E2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1B1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64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BE7"/>
    <w:rsid w:val="00CF1CFA"/>
    <w:rsid w:val="00CF1D74"/>
    <w:rsid w:val="00CF1DAC"/>
    <w:rsid w:val="00CF1F5B"/>
    <w:rsid w:val="00CF2053"/>
    <w:rsid w:val="00CF2898"/>
    <w:rsid w:val="00CF297D"/>
    <w:rsid w:val="00CF2BF3"/>
    <w:rsid w:val="00CF2C26"/>
    <w:rsid w:val="00CF2EAF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3FA"/>
    <w:rsid w:val="00D144BF"/>
    <w:rsid w:val="00D1466B"/>
    <w:rsid w:val="00D1478D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AD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276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2BF1"/>
    <w:rsid w:val="00D43202"/>
    <w:rsid w:val="00D4365C"/>
    <w:rsid w:val="00D438C8"/>
    <w:rsid w:val="00D43B1D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76F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57EBA"/>
    <w:rsid w:val="00D60060"/>
    <w:rsid w:val="00D600B9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8B6"/>
    <w:rsid w:val="00D64FA6"/>
    <w:rsid w:val="00D6509C"/>
    <w:rsid w:val="00D652B7"/>
    <w:rsid w:val="00D65569"/>
    <w:rsid w:val="00D656DD"/>
    <w:rsid w:val="00D6576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683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870"/>
    <w:rsid w:val="00D769D3"/>
    <w:rsid w:val="00D76AC9"/>
    <w:rsid w:val="00D76B36"/>
    <w:rsid w:val="00D76C42"/>
    <w:rsid w:val="00D76E40"/>
    <w:rsid w:val="00D76E97"/>
    <w:rsid w:val="00D770BB"/>
    <w:rsid w:val="00D772DA"/>
    <w:rsid w:val="00D77353"/>
    <w:rsid w:val="00D77993"/>
    <w:rsid w:val="00D7799B"/>
    <w:rsid w:val="00D77CD9"/>
    <w:rsid w:val="00D80187"/>
    <w:rsid w:val="00D801D8"/>
    <w:rsid w:val="00D803D4"/>
    <w:rsid w:val="00D805A4"/>
    <w:rsid w:val="00D80649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87791"/>
    <w:rsid w:val="00D90353"/>
    <w:rsid w:val="00D90627"/>
    <w:rsid w:val="00D9064E"/>
    <w:rsid w:val="00D907A1"/>
    <w:rsid w:val="00D9080E"/>
    <w:rsid w:val="00D90A41"/>
    <w:rsid w:val="00D90FB5"/>
    <w:rsid w:val="00D91073"/>
    <w:rsid w:val="00D91509"/>
    <w:rsid w:val="00D915D6"/>
    <w:rsid w:val="00D9161F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BE2"/>
    <w:rsid w:val="00D94CE4"/>
    <w:rsid w:val="00D94E11"/>
    <w:rsid w:val="00D94FA9"/>
    <w:rsid w:val="00D95108"/>
    <w:rsid w:val="00D951F6"/>
    <w:rsid w:val="00D955B6"/>
    <w:rsid w:val="00D9583B"/>
    <w:rsid w:val="00D962FE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29A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49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142"/>
    <w:rsid w:val="00DA629A"/>
    <w:rsid w:val="00DA6318"/>
    <w:rsid w:val="00DA6BE3"/>
    <w:rsid w:val="00DA6BF5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23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EE1"/>
    <w:rsid w:val="00DC6F89"/>
    <w:rsid w:val="00DC70B5"/>
    <w:rsid w:val="00DC7305"/>
    <w:rsid w:val="00DC7462"/>
    <w:rsid w:val="00DC752B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3CDB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52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140"/>
    <w:rsid w:val="00DF133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1F1"/>
    <w:rsid w:val="00DF6265"/>
    <w:rsid w:val="00DF64CF"/>
    <w:rsid w:val="00DF64F7"/>
    <w:rsid w:val="00DF65B4"/>
    <w:rsid w:val="00DF695B"/>
    <w:rsid w:val="00DF6AAC"/>
    <w:rsid w:val="00DF7060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1FFD"/>
    <w:rsid w:val="00E02391"/>
    <w:rsid w:val="00E023BD"/>
    <w:rsid w:val="00E024B2"/>
    <w:rsid w:val="00E029E1"/>
    <w:rsid w:val="00E02DC0"/>
    <w:rsid w:val="00E02DE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1DA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303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0D7A"/>
    <w:rsid w:val="00E210E8"/>
    <w:rsid w:val="00E211F8"/>
    <w:rsid w:val="00E21818"/>
    <w:rsid w:val="00E2279D"/>
    <w:rsid w:val="00E22817"/>
    <w:rsid w:val="00E22947"/>
    <w:rsid w:val="00E22C01"/>
    <w:rsid w:val="00E22D2F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67C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1AC"/>
    <w:rsid w:val="00E335E1"/>
    <w:rsid w:val="00E3365A"/>
    <w:rsid w:val="00E33827"/>
    <w:rsid w:val="00E33BEC"/>
    <w:rsid w:val="00E33C73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159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6DF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1EE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1053"/>
    <w:rsid w:val="00E6168D"/>
    <w:rsid w:val="00E61C3C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0A3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7F2"/>
    <w:rsid w:val="00E759E0"/>
    <w:rsid w:val="00E75A8D"/>
    <w:rsid w:val="00E76021"/>
    <w:rsid w:val="00E764BD"/>
    <w:rsid w:val="00E765E6"/>
    <w:rsid w:val="00E7660C"/>
    <w:rsid w:val="00E7667A"/>
    <w:rsid w:val="00E76845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476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6E9"/>
    <w:rsid w:val="00E94716"/>
    <w:rsid w:val="00E94839"/>
    <w:rsid w:val="00E94844"/>
    <w:rsid w:val="00E9491E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78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BA1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3DE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48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932"/>
    <w:rsid w:val="00EC7957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2A24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5B0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59C"/>
    <w:rsid w:val="00EF175C"/>
    <w:rsid w:val="00EF180B"/>
    <w:rsid w:val="00EF187F"/>
    <w:rsid w:val="00EF192C"/>
    <w:rsid w:val="00EF1A34"/>
    <w:rsid w:val="00EF1D3D"/>
    <w:rsid w:val="00EF2545"/>
    <w:rsid w:val="00EF2863"/>
    <w:rsid w:val="00EF2E78"/>
    <w:rsid w:val="00EF2F25"/>
    <w:rsid w:val="00EF3121"/>
    <w:rsid w:val="00EF315A"/>
    <w:rsid w:val="00EF3490"/>
    <w:rsid w:val="00EF37BA"/>
    <w:rsid w:val="00EF3A88"/>
    <w:rsid w:val="00EF4046"/>
    <w:rsid w:val="00EF4088"/>
    <w:rsid w:val="00EF4449"/>
    <w:rsid w:val="00EF4454"/>
    <w:rsid w:val="00EF4467"/>
    <w:rsid w:val="00EF4ADC"/>
    <w:rsid w:val="00EF4DFA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1E9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531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5CB"/>
    <w:rsid w:val="00F207A8"/>
    <w:rsid w:val="00F209C9"/>
    <w:rsid w:val="00F20A2F"/>
    <w:rsid w:val="00F20AFE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1D"/>
    <w:rsid w:val="00F246BE"/>
    <w:rsid w:val="00F24986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8EB"/>
    <w:rsid w:val="00F40FB3"/>
    <w:rsid w:val="00F411BD"/>
    <w:rsid w:val="00F412C1"/>
    <w:rsid w:val="00F41459"/>
    <w:rsid w:val="00F4149B"/>
    <w:rsid w:val="00F417C6"/>
    <w:rsid w:val="00F41882"/>
    <w:rsid w:val="00F41936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05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E8E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14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8EE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D08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BC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55B"/>
    <w:rsid w:val="00F87718"/>
    <w:rsid w:val="00F87731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1C9"/>
    <w:rsid w:val="00F97368"/>
    <w:rsid w:val="00F974FB"/>
    <w:rsid w:val="00F975D9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AD4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A5B"/>
    <w:rsid w:val="00FB1F31"/>
    <w:rsid w:val="00FB2282"/>
    <w:rsid w:val="00FB26C2"/>
    <w:rsid w:val="00FB26D1"/>
    <w:rsid w:val="00FB2822"/>
    <w:rsid w:val="00FB2C5A"/>
    <w:rsid w:val="00FB2CE8"/>
    <w:rsid w:val="00FB2E65"/>
    <w:rsid w:val="00FB31C0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138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0FF9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91A"/>
    <w:rsid w:val="00FD2E07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2EC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2C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ACB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  <w:style w:type="character" w:customStyle="1" w:styleId="teicatch-wordZnak">
    <w:name w:val="tei:catch-word Znak"/>
    <w:basedOn w:val="Privzetapisavaodstavka"/>
    <w:link w:val="teicatch-word"/>
    <w:rsid w:val="006B6D98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FA501-BDBA-4B52-8A33-F4F3B752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173</Pages>
  <Words>29106</Words>
  <Characters>165906</Characters>
  <Application>Microsoft Office Word</Application>
  <DocSecurity>0</DocSecurity>
  <Lines>1382</Lines>
  <Paragraphs>389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194623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Nina Ditmajer</cp:lastModifiedBy>
  <cp:revision>2</cp:revision>
  <dcterms:created xsi:type="dcterms:W3CDTF">2024-01-25T14:00:00Z</dcterms:created>
  <dcterms:modified xsi:type="dcterms:W3CDTF">2024-01-25T14:00:00Z</dcterms:modified>
</cp:coreProperties>
</file>
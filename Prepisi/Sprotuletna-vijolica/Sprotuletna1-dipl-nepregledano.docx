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44A" w:rsidRDefault="001A144A" w:rsidP="001A144A">
      <w:pPr>
        <w:pStyle w:val="Naslov1"/>
      </w:pPr>
      <w:bookmarkStart w:id="0" w:name="_GoBack"/>
      <w:bookmarkEnd w:id="0"/>
      <w:r>
        <w:t>SPROTULETNA VIJOLICA.</w:t>
      </w:r>
    </w:p>
    <w:p w:rsidR="001A144A" w:rsidRPr="00BB7EC5" w:rsidRDefault="001A144A" w:rsidP="00BB7EC5">
      <w:pPr>
        <w:pStyle w:val="teiab"/>
      </w:pPr>
      <w:r w:rsidRPr="00F1779F">
        <w:t>No. 8 1846</w:t>
      </w:r>
      <w:r w:rsidR="00BA5DD7">
        <w:t>.</w:t>
      </w:r>
    </w:p>
    <w:p w:rsidR="001A144A" w:rsidRDefault="001A144A" w:rsidP="00BB7EC5">
      <w:pPr>
        <w:pStyle w:val="Naslov2"/>
      </w:pPr>
      <w:r>
        <w:t>Jagra smert.</w:t>
      </w:r>
      <w:r w:rsidR="00F1779F">
        <w:br/>
      </w:r>
      <w:r>
        <w:t>Povest z'gornje Štajerske zemle.</w:t>
      </w:r>
      <w:r w:rsidR="00F1779F">
        <w:br/>
      </w:r>
      <w:r>
        <w:t>II.</w:t>
      </w:r>
    </w:p>
    <w:p w:rsidR="001A144A" w:rsidRDefault="001A144A" w:rsidP="001A144A"/>
    <w:p w:rsidR="00AF49DF" w:rsidRDefault="001A144A" w:rsidP="001A144A">
      <w:r>
        <w:t>Vor</w:t>
      </w:r>
      <w:r w:rsidR="00FE3C9E">
        <w:t>í</w:t>
      </w:r>
      <w:r>
        <w:t>hovo ok</w:t>
      </w:r>
      <w:r w:rsidR="00AF49DF">
        <w:t>ó bistro okóli glé</w:t>
      </w:r>
      <w:r>
        <w:t>da</w:t>
      </w:r>
      <w:r w:rsidR="00AF49DF">
        <w:t>, gdé bi šod</w:t>
      </w:r>
      <w:r w:rsidR="00AF49DF">
        <w:br/>
        <w:t>éne divjine nájšel. Že sonce v'poldáni</w:t>
      </w:r>
      <w:r w:rsidR="00AF49DF">
        <w:br/>
        <w:t>svéti, ino niobén' lov ne pláča vélko mojo</w:t>
      </w:r>
      <w:r w:rsidR="00AF49DF">
        <w:br/>
        <w:t>ino trúdno perzadénje serčnega jagra. Neza</w:t>
      </w:r>
      <w:r w:rsidR="00FE3C9E">
        <w:t>-</w:t>
      </w:r>
      <w:r w:rsidR="00AF49DF">
        <w:br/>
        <w:t>dovolnost ino nepoterplivnost sačne njegovo</w:t>
      </w:r>
      <w:r w:rsidR="00AF49DF">
        <w:br/>
        <w:t>dušo nemiriti. On si dol sede na zeleno tra</w:t>
      </w:r>
      <w:r w:rsidR="00FD474F">
        <w:t>-</w:t>
      </w:r>
      <w:r w:rsidR="00AF49DF">
        <w:br/>
        <w:t>tico ino počiva pod hladnoj ino nagodnoj sen</w:t>
      </w:r>
      <w:r w:rsidR="00FD474F">
        <w:t>-</w:t>
      </w:r>
      <w:r w:rsidR="00AF49DF">
        <w:br/>
        <w:t>coj enega visokega dreva, polek njega se</w:t>
      </w:r>
    </w:p>
    <w:p w:rsidR="00AF49DF" w:rsidRDefault="00AF49DF" w:rsidP="00AF49DF">
      <w:r>
        <w:br w:type="page"/>
      </w:r>
    </w:p>
    <w:p w:rsidR="00BA581A" w:rsidRDefault="003B7BC5" w:rsidP="001A144A">
      <w:r>
        <w:lastRenderedPageBreak/>
        <w:t>prêstre njegov marlivi pes ino zvesti pajdaš</w:t>
      </w:r>
      <w:r>
        <w:br/>
      </w:r>
      <w:r w:rsidRPr="00BB7EC5">
        <w:t>Ha</w:t>
      </w:r>
      <w:r w:rsidRPr="00FD474F">
        <w:t>šan</w:t>
      </w:r>
      <w:r>
        <w:t>, keri je že</w:t>
      </w:r>
      <w:r w:rsidR="0096677E">
        <w:t xml:space="preserve"> neradovolno čakal na prilož</w:t>
      </w:r>
      <w:r w:rsidR="00FD474F">
        <w:t>-</w:t>
      </w:r>
      <w:r w:rsidR="0096677E">
        <w:br/>
        <w:t>nost, da bi svojemi gospodi en prav masten lov</w:t>
      </w:r>
      <w:r w:rsidR="0096677E">
        <w:br/>
        <w:t>pritirati mogel, ino tak njemi svojo zvestost</w:t>
      </w:r>
      <w:r w:rsidR="0096677E">
        <w:br/>
        <w:t>še bole pokazal. Vorih eno malo pojužnuje, nekolko</w:t>
      </w:r>
      <w:r w:rsidR="0096677E">
        <w:br/>
        <w:t>krat od fla</w:t>
      </w:r>
      <w:r w:rsidR="00FD474F">
        <w:t>k</w:t>
      </w:r>
      <w:r w:rsidR="0096677E">
        <w:t>še potegne, ino bol radovolno grata</w:t>
      </w:r>
      <w:r w:rsidR="0096677E">
        <w:br/>
        <w:t>njegovo serce. Zdaj pride eni divjini na šod.</w:t>
      </w:r>
      <w:r w:rsidR="0096677E">
        <w:br/>
        <w:t>Ena divja koza je, kera hitro no lehko pred</w:t>
      </w:r>
      <w:r w:rsidR="0096677E">
        <w:br/>
        <w:t>njim mimo skoči. On dirja za njoj, skoči</w:t>
      </w:r>
      <w:r w:rsidR="0096677E">
        <w:br/>
        <w:t>krez vozke globline, prisópa na visoke pečine</w:t>
      </w:r>
      <w:r w:rsidR="00FD474F">
        <w:t>,</w:t>
      </w:r>
      <w:r w:rsidR="0096677E">
        <w:br/>
        <w:t>tak dugo, da od gvišnega strelja njegovo p</w:t>
      </w:r>
      <w:r w:rsidR="00FD474F">
        <w:rPr>
          <w:rStyle w:val="teiunclear"/>
        </w:rPr>
        <w:t>u</w:t>
      </w:r>
      <w:r w:rsidR="0096677E">
        <w:t>kše</w:t>
      </w:r>
      <w:r w:rsidR="0096677E">
        <w:br/>
        <w:t>troflena, divja koza padne. Al'</w:t>
      </w:r>
      <w:r w:rsidR="00FD474F">
        <w:t xml:space="preserve"> </w:t>
      </w:r>
      <w:r w:rsidR="0096677E">
        <w:t>ona ostane</w:t>
      </w:r>
      <w:r w:rsidR="0096677E">
        <w:br/>
        <w:t>na drugoj pečini visejoč, katera zlo na dol</w:t>
      </w:r>
      <w:r w:rsidR="0096677E">
        <w:br/>
        <w:t>visi. Da pa če on svojo mójo plačano meti,</w:t>
      </w:r>
      <w:r w:rsidR="0096677E">
        <w:br/>
        <w:t xml:space="preserve">misli tam dol pleziti, gde veliko </w:t>
      </w:r>
      <w:r w:rsidR="00BA581A" w:rsidRPr="00BA581A">
        <w:t>ſ</w:t>
      </w:r>
      <w:r w:rsidR="00BA581A">
        <w:t>topinj proč</w:t>
      </w:r>
      <w:r w:rsidR="00BA581A">
        <w:br/>
        <w:t>divja koza visi. Čisto v'divjine lov zamišlen,</w:t>
      </w:r>
      <w:r w:rsidR="00BA581A">
        <w:br/>
        <w:t>on ne spomeni, kak bo on težko tam gor na</w:t>
      </w:r>
      <w:r w:rsidR="00FD474F">
        <w:t>z</w:t>
      </w:r>
      <w:r w:rsidR="00BA581A">
        <w:t>aj</w:t>
      </w:r>
      <w:r w:rsidR="00BA581A">
        <w:br/>
        <w:t>hodil. On je svoje plače zagvišan, al' pa kak</w:t>
      </w:r>
    </w:p>
    <w:p w:rsidR="00BA581A" w:rsidRDefault="00BA581A" w:rsidP="00BA581A">
      <w:r>
        <w:br w:type="page"/>
      </w:r>
    </w:p>
    <w:p w:rsidR="00BB7EC5" w:rsidRDefault="00A74346" w:rsidP="001A144A">
      <w:pPr>
        <w:rPr>
          <w:rStyle w:val="teicloserZnak"/>
        </w:rPr>
      </w:pPr>
      <w:r>
        <w:lastRenderedPageBreak/>
        <w:t>on more nazaj plezit, kir še le zdaj to velko</w:t>
      </w:r>
      <w:r>
        <w:br/>
        <w:t>nevaršino zpozna, vkeri se znajde. Pod njegovi</w:t>
      </w:r>
      <w:r w:rsidR="00FD474F">
        <w:t>-</w:t>
      </w:r>
      <w:r>
        <w:br/>
        <w:t>mi nogami se kamni vun zpušajo, ino on se</w:t>
      </w:r>
      <w:r>
        <w:br/>
        <w:t>le z'velkoj mojoj zamore eno malo z'svojoj palcoj</w:t>
      </w:r>
      <w:r>
        <w:br/>
        <w:t xml:space="preserve">deržati. Dve </w:t>
      </w:r>
      <w:r w:rsidRPr="00A74346">
        <w:t>ſ</w:t>
      </w:r>
      <w:r>
        <w:t>topinje naredi dale. Zdaj stoji</w:t>
      </w:r>
      <w:r>
        <w:br/>
        <w:t>na enem šolnoširokem mesti, na levo ino pravo</w:t>
      </w:r>
      <w:r>
        <w:br/>
        <w:t>se 'm</w:t>
      </w:r>
      <w:r w:rsidR="00FD474F">
        <w:t>u</w:t>
      </w:r>
      <w:r>
        <w:t xml:space="preserve"> grozijo gole pečine, le tu ino tam so eni</w:t>
      </w:r>
      <w:r>
        <w:br/>
        <w:t>negvišni podpori, kde ga nega korenine na</w:t>
      </w:r>
      <w:r>
        <w:br/>
        <w:t>kateroj bi se znal deržati. On če više gor</w:t>
      </w:r>
      <w:r>
        <w:br/>
        <w:t>plez'ti, al tu njega nazaj deržijo množine pečin.</w:t>
      </w:r>
      <w:r>
        <w:br/>
        <w:t>kozo on z'pusti, da nebi z'njoj red pretežek bil.</w:t>
      </w:r>
      <w:r>
        <w:br/>
        <w:t>Pod njem je vender blizo tri sto šolnjov globoka</w:t>
      </w:r>
      <w:r>
        <w:br/>
        <w:t>jezera, od ene strani z'strahovitnimi pečinami</w:t>
      </w:r>
      <w:r>
        <w:br/>
      </w:r>
      <w:r w:rsidR="007809F9">
        <w:t xml:space="preserve">obdana, na </w:t>
      </w:r>
      <w:r w:rsidR="00373578">
        <w:t>k</w:t>
      </w:r>
      <w:r w:rsidR="007809F9">
        <w:t>erih Vorih boječ ino vupajoč stojide.</w:t>
      </w:r>
      <w:r w:rsidR="007809F9">
        <w:br/>
        <w:t xml:space="preserve">Na drugo </w:t>
      </w:r>
      <w:r w:rsidR="007809F9" w:rsidRPr="007809F9">
        <w:t>ſ</w:t>
      </w:r>
      <w:r w:rsidR="007809F9">
        <w:t>tran je en lepi pogled na okolico.</w:t>
      </w:r>
      <w:r w:rsidR="007809F9">
        <w:br/>
        <w:t>Zeleni lesi ino mali brežiči obdajo jezero, katere</w:t>
      </w:r>
      <w:r w:rsidR="007809F9">
        <w:br/>
        <w:t>strani le tam ravne so, gde se hrami vesele vesi</w:t>
      </w:r>
      <w:r w:rsidR="007809F9">
        <w:br/>
        <w:t xml:space="preserve">začnejo. </w:t>
      </w:r>
      <w:r w:rsidR="007809F9">
        <w:br/>
      </w:r>
      <w:r w:rsidR="007809F9" w:rsidRPr="00BB7EC5">
        <w:rPr>
          <w:rStyle w:val="teicloserZnak"/>
        </w:rPr>
        <w:t>(Bode dostavleno) Ivan Ertl.</w:t>
      </w:r>
    </w:p>
    <w:p w:rsidR="00BB7EC5" w:rsidRPr="00902ED9" w:rsidRDefault="00BB7EC5" w:rsidP="00BB7EC5">
      <w:pPr>
        <w:keepNext/>
        <w:keepLines/>
        <w:spacing w:before="200" w:after="120"/>
        <w:outlineLvl w:val="1"/>
        <w:rPr>
          <w:rFonts w:eastAsiaTheme="majorEastAsia" w:cstheme="majorBidi"/>
          <w:b/>
          <w:bCs/>
          <w:color w:val="4F81BD" w:themeColor="accent1"/>
          <w:szCs w:val="26"/>
        </w:rPr>
      </w:pPr>
      <w:r>
        <w:rPr>
          <w:rStyle w:val="teicloserZnak"/>
        </w:rPr>
        <w:br w:type="page"/>
      </w:r>
      <w:r w:rsidRPr="00902ED9">
        <w:rPr>
          <w:rFonts w:eastAsiaTheme="majorEastAsia" w:cstheme="majorBidi"/>
          <w:b/>
          <w:bCs/>
          <w:color w:val="4F81BD" w:themeColor="accent1"/>
          <w:szCs w:val="26"/>
        </w:rPr>
        <w:lastRenderedPageBreak/>
        <w:t>Vganka z' štiremi slovkami.</w:t>
      </w: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Perva slovka se postavi</w:t>
      </w: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Pred besede vse ferlé</w:t>
      </w: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Ino tebi vsigdar pravi</w:t>
      </w: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Gde kaj je – no kam kdo gre.</w:t>
      </w:r>
    </w:p>
    <w:p w:rsidR="00BB7EC5" w:rsidRPr="00002A92" w:rsidRDefault="00BB7EC5" w:rsidP="00BB7EC5">
      <w:pPr>
        <w:pStyle w:val="teilg"/>
        <w:rPr>
          <w:lang w:val="sl-SI"/>
        </w:rPr>
      </w:pP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Druga z'tretjoj vkuper vzeta</w:t>
      </w: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Kaže tebi takši kraj</w:t>
      </w: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Gde je z' setvami odeta</w:t>
      </w: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Zemla – naš posvetni raj.</w:t>
      </w:r>
    </w:p>
    <w:p w:rsidR="00BB7EC5" w:rsidRPr="00002A92" w:rsidRDefault="00BB7EC5" w:rsidP="00BB7EC5">
      <w:pPr>
        <w:pStyle w:val="teilg"/>
        <w:rPr>
          <w:lang w:val="sl-SI"/>
        </w:rPr>
      </w:pP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Kaj ti kaže slovka šterta</w:t>
      </w: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Tó vse spada na možá</w:t>
      </w: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Je namestnica odperta</w:t>
      </w: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Spola vsigdar možkega</w:t>
      </w:r>
    </w:p>
    <w:p w:rsidR="00BB7EC5" w:rsidRPr="00002A92" w:rsidRDefault="00BB7EC5" w:rsidP="00BB7EC5">
      <w:pPr>
        <w:pStyle w:val="teilg"/>
        <w:rPr>
          <w:lang w:val="sl-SI"/>
        </w:rPr>
      </w:pP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Vse skup kaže ti junaka</w:t>
      </w: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Tih Francozov ſilnega</w:t>
      </w: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V boji strašnega vojšaka</w:t>
      </w: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Mira rastergitela.</w:t>
      </w:r>
    </w:p>
    <w:p w:rsidR="00BB7EC5" w:rsidRPr="00002A92" w:rsidRDefault="00BB7EC5" w:rsidP="00BB7EC5">
      <w:pPr>
        <w:pStyle w:val="teilg"/>
        <w:rPr>
          <w:lang w:val="sl-SI"/>
        </w:rPr>
      </w:pP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Celo njegovo hrepenje</w:t>
      </w: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Kaj le on včiniti če</w:t>
      </w: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Vsako njegovo želenje</w:t>
      </w:r>
    </w:p>
    <w:p w:rsidR="00BB7EC5" w:rsidRPr="00002A92" w:rsidRDefault="00BB7EC5" w:rsidP="00BB7EC5">
      <w:pPr>
        <w:pStyle w:val="teilg"/>
        <w:rPr>
          <w:lang w:val="sl-SI"/>
        </w:rPr>
      </w:pPr>
      <w:r w:rsidRPr="00002A92">
        <w:rPr>
          <w:lang w:val="sl-SI"/>
        </w:rPr>
        <w:t>Kaže njegovo im</w:t>
      </w:r>
      <w:r w:rsidRPr="00002A92">
        <w:rPr>
          <w:rFonts w:ascii="ZRCola" w:hAnsi="ZRCola" w:cs="ZRCola"/>
          <w:lang w:val="sl-SI"/>
        </w:rPr>
        <w:t>ê</w:t>
      </w:r>
      <w:r w:rsidRPr="00002A92">
        <w:rPr>
          <w:lang w:val="sl-SI"/>
        </w:rPr>
        <w:t>.</w:t>
      </w:r>
    </w:p>
    <w:p w:rsidR="00BB7EC5" w:rsidRPr="00902ED9" w:rsidRDefault="00BB7EC5" w:rsidP="00BB7EC5">
      <w:pPr>
        <w:spacing w:after="0" w:line="240" w:lineRule="auto"/>
        <w:ind w:left="4252"/>
        <w:rPr>
          <w:color w:val="4F81BD" w:themeColor="accent1"/>
        </w:rPr>
      </w:pPr>
    </w:p>
    <w:p w:rsidR="00BB7EC5" w:rsidRPr="00902ED9" w:rsidRDefault="00BB7EC5" w:rsidP="00BB7EC5">
      <w:pPr>
        <w:spacing w:after="0" w:line="240" w:lineRule="auto"/>
        <w:ind w:left="4252"/>
        <w:rPr>
          <w:color w:val="4F81BD" w:themeColor="accent1"/>
        </w:rPr>
      </w:pPr>
      <w:r w:rsidRPr="00902ED9">
        <w:rPr>
          <w:color w:val="4F81BD" w:themeColor="accent1"/>
        </w:rPr>
        <w:t>Mihál Gollób</w:t>
      </w:r>
    </w:p>
    <w:p w:rsidR="00BB7EC5" w:rsidRPr="00902ED9" w:rsidRDefault="00BB7EC5" w:rsidP="00BB7EC5">
      <w:pPr>
        <w:spacing w:after="0" w:line="240" w:lineRule="auto"/>
        <w:ind w:left="4252"/>
        <w:rPr>
          <w:color w:val="4F81BD" w:themeColor="accent1"/>
        </w:rPr>
      </w:pPr>
      <w:r w:rsidRPr="00902ED9">
        <w:rPr>
          <w:color w:val="4F81BD" w:themeColor="accent1"/>
        </w:rPr>
        <w:t>Sredo, 4tega Sušca</w:t>
      </w:r>
    </w:p>
    <w:p w:rsidR="00BB7EC5" w:rsidRDefault="00BB7EC5" w:rsidP="00BB7EC5">
      <w:r>
        <w:br w:type="page"/>
      </w:r>
    </w:p>
    <w:p w:rsidR="00BB7EC5" w:rsidRPr="00814AD5" w:rsidRDefault="00BB7EC5" w:rsidP="00BB7EC5">
      <w:pPr>
        <w:keepNext/>
        <w:keepLines/>
        <w:spacing w:before="480" w:after="0"/>
        <w:outlineLvl w:val="0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814AD5"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lastRenderedPageBreak/>
        <w:t>SPROTULETNA VIJOLICA.</w:t>
      </w:r>
    </w:p>
    <w:p w:rsidR="00BB7EC5" w:rsidRPr="00814AD5" w:rsidRDefault="00BB7EC5" w:rsidP="00BB7EC5">
      <w:pPr>
        <w:pStyle w:val="teiab"/>
        <w:rPr>
          <w:lang w:val="en-GB" w:eastAsia="ja-JP"/>
        </w:rPr>
      </w:pPr>
      <w:r>
        <w:rPr>
          <w:lang w:val="en-GB" w:eastAsia="ja-JP"/>
        </w:rPr>
        <w:t>No. 11</w:t>
      </w:r>
      <w:r w:rsidRPr="00814AD5">
        <w:rPr>
          <w:lang w:val="en-GB" w:eastAsia="ja-JP"/>
        </w:rPr>
        <w:t xml:space="preserve"> 1846</w:t>
      </w:r>
      <w:r>
        <w:rPr>
          <w:lang w:val="en-GB" w:eastAsia="ja-JP"/>
        </w:rPr>
        <w:t>.</w:t>
      </w:r>
    </w:p>
    <w:p w:rsidR="001A144A" w:rsidRDefault="00BB7EC5" w:rsidP="00BB7EC5">
      <w:pPr>
        <w:pStyle w:val="Naslov2"/>
      </w:pPr>
      <w:r>
        <w:t>Pozdravlenje prijatela</w:t>
      </w:r>
      <w:r w:rsidRPr="00814AD5">
        <w:t>.</w:t>
      </w:r>
    </w:p>
    <w:p w:rsidR="00BB7EC5" w:rsidRPr="003B3915" w:rsidRDefault="005F4B66" w:rsidP="005F4B66">
      <w:pPr>
        <w:pStyle w:val="teilg"/>
        <w:rPr>
          <w:lang w:val="sl-SI"/>
        </w:rPr>
      </w:pPr>
      <w:r w:rsidRPr="003B3915">
        <w:rPr>
          <w:lang w:val="sl-SI"/>
        </w:rPr>
        <w:t>Vu tih letih te mladosti</w:t>
      </w:r>
    </w:p>
    <w:p w:rsidR="003B3915" w:rsidRDefault="003B3915" w:rsidP="005F4B66">
      <w:pPr>
        <w:pStyle w:val="teilg"/>
        <w:rPr>
          <w:lang w:val="sl-SI"/>
        </w:rPr>
      </w:pPr>
      <w:r w:rsidRPr="003B3915">
        <w:rPr>
          <w:lang w:val="sl-SI"/>
        </w:rPr>
        <w:t>Na ti stezi višiga</w:t>
      </w:r>
    </w:p>
    <w:p w:rsidR="003B3915" w:rsidRDefault="003B3915" w:rsidP="005F4B66">
      <w:pPr>
        <w:pStyle w:val="teilg"/>
        <w:rPr>
          <w:lang w:val="sl-SI"/>
        </w:rPr>
      </w:pPr>
      <w:r>
        <w:rPr>
          <w:lang w:val="sl-SI"/>
        </w:rPr>
        <w:t>Sma občutla prek zadosti</w:t>
      </w:r>
    </w:p>
    <w:p w:rsidR="003B3915" w:rsidRDefault="003B3915" w:rsidP="005F4B66">
      <w:pPr>
        <w:pStyle w:val="teilg"/>
        <w:rPr>
          <w:lang w:val="sl-SI"/>
        </w:rPr>
      </w:pPr>
      <w:r>
        <w:rPr>
          <w:lang w:val="sl-SI"/>
        </w:rPr>
        <w:t>Kakšo moč prijatlost ma.</w:t>
      </w:r>
    </w:p>
    <w:p w:rsidR="003B3915" w:rsidRDefault="003B3915" w:rsidP="005F4B66">
      <w:pPr>
        <w:pStyle w:val="teilg"/>
        <w:rPr>
          <w:lang w:val="sl-SI"/>
        </w:rPr>
      </w:pPr>
    </w:p>
    <w:p w:rsidR="003B3915" w:rsidRDefault="003B3915" w:rsidP="005F4B66">
      <w:pPr>
        <w:pStyle w:val="teilg"/>
        <w:rPr>
          <w:lang w:val="sl-SI"/>
        </w:rPr>
      </w:pPr>
      <w:r>
        <w:rPr>
          <w:lang w:val="sl-SI"/>
        </w:rPr>
        <w:t>Vunprestala je zdaj glava</w:t>
      </w:r>
    </w:p>
    <w:p w:rsidR="003B3915" w:rsidRDefault="003B3915" w:rsidP="005F4B66">
      <w:pPr>
        <w:pStyle w:val="teilg"/>
        <w:rPr>
          <w:lang w:val="sl-SI"/>
        </w:rPr>
      </w:pPr>
      <w:r>
        <w:rPr>
          <w:lang w:val="sl-SI"/>
        </w:rPr>
        <w:t>Tiste kratke leta tam</w:t>
      </w:r>
    </w:p>
    <w:p w:rsidR="003B3915" w:rsidRDefault="003B3915" w:rsidP="005F4B66">
      <w:pPr>
        <w:pStyle w:val="teilg"/>
        <w:rPr>
          <w:lang w:val="sl-SI"/>
        </w:rPr>
      </w:pPr>
      <w:r>
        <w:rPr>
          <w:lang w:val="sl-SI"/>
        </w:rPr>
        <w:t>No na lepši konc postava</w:t>
      </w:r>
    </w:p>
    <w:p w:rsidR="003B3915" w:rsidRDefault="003B3915" w:rsidP="005F4B66">
      <w:pPr>
        <w:pStyle w:val="teilg"/>
        <w:rPr>
          <w:lang w:val="sl-SI"/>
        </w:rPr>
      </w:pPr>
      <w:r>
        <w:rPr>
          <w:lang w:val="sl-SI"/>
        </w:rPr>
        <w:t>Mé zastopnost, kiro mam</w:t>
      </w:r>
    </w:p>
    <w:p w:rsidR="003B3915" w:rsidRDefault="003B3915" w:rsidP="005F4B66">
      <w:pPr>
        <w:pStyle w:val="teilg"/>
        <w:rPr>
          <w:lang w:val="sl-SI"/>
        </w:rPr>
      </w:pPr>
    </w:p>
    <w:p w:rsidR="003B3915" w:rsidRDefault="003B3915" w:rsidP="005F4B66">
      <w:pPr>
        <w:pStyle w:val="teilg"/>
        <w:rPr>
          <w:lang w:val="sl-SI"/>
        </w:rPr>
      </w:pPr>
      <w:r>
        <w:rPr>
          <w:lang w:val="sl-SI"/>
        </w:rPr>
        <w:t>Či sma tako prebivala</w:t>
      </w:r>
    </w:p>
    <w:p w:rsidR="003B3915" w:rsidRDefault="003B3915" w:rsidP="005F4B66">
      <w:pPr>
        <w:pStyle w:val="teilg"/>
        <w:rPr>
          <w:lang w:val="sl-SI"/>
        </w:rPr>
      </w:pPr>
      <w:r>
        <w:rPr>
          <w:lang w:val="sl-SI"/>
        </w:rPr>
        <w:t>Vn tem časi lužnimo</w:t>
      </w:r>
    </w:p>
    <w:p w:rsidR="003B3915" w:rsidRDefault="003B3915" w:rsidP="005F4B66">
      <w:pPr>
        <w:pStyle w:val="teilg"/>
        <w:rPr>
          <w:lang w:val="sl-SI"/>
        </w:rPr>
      </w:pPr>
      <w:r>
        <w:rPr>
          <w:lang w:val="sl-SI"/>
        </w:rPr>
        <w:t>No sma lepo pomagala</w:t>
      </w:r>
    </w:p>
    <w:p w:rsidR="003B3915" w:rsidRDefault="003B3915" w:rsidP="005F4B66">
      <w:pPr>
        <w:pStyle w:val="teilg"/>
        <w:rPr>
          <w:lang w:val="sl-SI"/>
        </w:rPr>
      </w:pPr>
      <w:r>
        <w:rPr>
          <w:lang w:val="sl-SI"/>
        </w:rPr>
        <w:t>Či kai blo je kirimo:</w:t>
      </w:r>
    </w:p>
    <w:p w:rsidR="003B3915" w:rsidRDefault="003B3915" w:rsidP="003B3915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:rsidR="003B3915" w:rsidRDefault="003B3915" w:rsidP="005F4B66">
      <w:pPr>
        <w:pStyle w:val="teilg"/>
        <w:rPr>
          <w:lang w:val="sl-SI"/>
        </w:rPr>
      </w:pPr>
      <w:r>
        <w:rPr>
          <w:lang w:val="sl-SI"/>
        </w:rPr>
        <w:lastRenderedPageBreak/>
        <w:t>Te sma tako čisto zvedla</w:t>
      </w:r>
    </w:p>
    <w:p w:rsidR="003B3915" w:rsidRDefault="003B3915" w:rsidP="005F4B66">
      <w:pPr>
        <w:pStyle w:val="teilg"/>
        <w:rPr>
          <w:lang w:val="sl-SI"/>
        </w:rPr>
      </w:pPr>
      <w:r>
        <w:rPr>
          <w:lang w:val="sl-SI"/>
        </w:rPr>
        <w:t>Kaj prijatlost nama je;</w:t>
      </w:r>
    </w:p>
    <w:p w:rsidR="003B3915" w:rsidRDefault="003B3915" w:rsidP="005F4B66">
      <w:pPr>
        <w:pStyle w:val="teilg"/>
        <w:rPr>
          <w:lang w:val="sl-SI"/>
        </w:rPr>
      </w:pPr>
      <w:r>
        <w:rPr>
          <w:lang w:val="sl-SI"/>
        </w:rPr>
        <w:t>Či je močna, no ne vedla</w:t>
      </w:r>
    </w:p>
    <w:p w:rsidR="003B3915" w:rsidRDefault="003B3915" w:rsidP="005F4B66">
      <w:pPr>
        <w:pStyle w:val="teilg"/>
        <w:rPr>
          <w:lang w:val="sl-SI"/>
        </w:rPr>
      </w:pPr>
      <w:r>
        <w:rPr>
          <w:lang w:val="sl-SI"/>
        </w:rPr>
        <w:t>Da odverne vse soze.</w:t>
      </w:r>
    </w:p>
    <w:p w:rsidR="003B3915" w:rsidRDefault="003B3915" w:rsidP="005F4B66">
      <w:pPr>
        <w:pStyle w:val="teilg"/>
        <w:rPr>
          <w:lang w:val="sl-SI"/>
        </w:rPr>
      </w:pPr>
    </w:p>
    <w:p w:rsidR="003B3915" w:rsidRDefault="003B3915" w:rsidP="005F4B66">
      <w:pPr>
        <w:pStyle w:val="teilg"/>
        <w:rPr>
          <w:lang w:val="sl-SI"/>
        </w:rPr>
      </w:pPr>
      <w:r>
        <w:rPr>
          <w:lang w:val="sl-SI"/>
        </w:rPr>
        <w:t>Mislim dostikrat na čase</w:t>
      </w:r>
    </w:p>
    <w:p w:rsidR="003B3915" w:rsidRDefault="003B3915" w:rsidP="005F4B66">
      <w:pPr>
        <w:pStyle w:val="teilg"/>
        <w:rPr>
          <w:lang w:val="sl-SI"/>
        </w:rPr>
      </w:pPr>
      <w:r>
        <w:rPr>
          <w:lang w:val="sl-SI"/>
        </w:rPr>
        <w:t>V kirih brata sma bilâ</w:t>
      </w:r>
    </w:p>
    <w:p w:rsidR="00A67D73" w:rsidRDefault="00A67D73" w:rsidP="005F4B66">
      <w:pPr>
        <w:pStyle w:val="teilg"/>
        <w:rPr>
          <w:lang w:val="sl-SI"/>
        </w:rPr>
      </w:pPr>
      <w:r>
        <w:rPr>
          <w:lang w:val="sl-SI"/>
        </w:rPr>
        <w:t>Kakor pastir ovce pase</w:t>
      </w:r>
    </w:p>
    <w:p w:rsidR="00A67D73" w:rsidRDefault="00A67D73" w:rsidP="005F4B66">
      <w:pPr>
        <w:pStyle w:val="teilg"/>
        <w:rPr>
          <w:lang w:val="sl-SI"/>
        </w:rPr>
      </w:pPr>
      <w:r>
        <w:rPr>
          <w:lang w:val="sl-SI"/>
        </w:rPr>
        <w:t>Je prijatlost nas paslâ.</w:t>
      </w:r>
    </w:p>
    <w:p w:rsidR="00A67D73" w:rsidRDefault="00A67D73" w:rsidP="005F4B66">
      <w:pPr>
        <w:pStyle w:val="teilg"/>
        <w:rPr>
          <w:lang w:val="sl-SI"/>
        </w:rPr>
      </w:pPr>
    </w:p>
    <w:p w:rsidR="00A67D73" w:rsidRDefault="00A67D73" w:rsidP="005F4B66">
      <w:pPr>
        <w:pStyle w:val="teilg"/>
        <w:rPr>
          <w:lang w:val="sl-SI"/>
        </w:rPr>
      </w:pPr>
      <w:r>
        <w:rPr>
          <w:lang w:val="sl-SI"/>
        </w:rPr>
        <w:t>Tak se lepo je senjalo</w:t>
      </w:r>
    </w:p>
    <w:p w:rsidR="00A67D73" w:rsidRDefault="00A67D73" w:rsidP="005F4B66">
      <w:pPr>
        <w:pStyle w:val="teilg"/>
        <w:rPr>
          <w:lang w:val="sl-SI"/>
        </w:rPr>
      </w:pPr>
      <w:r>
        <w:rPr>
          <w:lang w:val="sl-SI"/>
        </w:rPr>
        <w:t>Nam' od srečne čistosti</w:t>
      </w:r>
    </w:p>
    <w:p w:rsidR="00A67D73" w:rsidRDefault="00A67D73" w:rsidP="005F4B66">
      <w:pPr>
        <w:pStyle w:val="teilg"/>
        <w:rPr>
          <w:lang w:val="sl-SI"/>
        </w:rPr>
      </w:pPr>
      <w:r>
        <w:rPr>
          <w:lang w:val="sl-SI"/>
        </w:rPr>
        <w:t>In' le cvetje je odpalo</w:t>
      </w:r>
    </w:p>
    <w:p w:rsidR="00A67D73" w:rsidRDefault="00A67D73" w:rsidP="005F4B66">
      <w:pPr>
        <w:pStyle w:val="teilg"/>
        <w:rPr>
          <w:lang w:val="sl-SI"/>
        </w:rPr>
      </w:pPr>
      <w:r>
        <w:rPr>
          <w:lang w:val="sl-SI"/>
        </w:rPr>
        <w:t>Nam' na polah milosti.</w:t>
      </w:r>
    </w:p>
    <w:p w:rsidR="00A67D73" w:rsidRDefault="00A67D73" w:rsidP="005F4B66">
      <w:pPr>
        <w:pStyle w:val="teilg"/>
        <w:rPr>
          <w:lang w:val="sl-SI"/>
        </w:rPr>
      </w:pPr>
    </w:p>
    <w:p w:rsidR="00A67D73" w:rsidRDefault="00A67D73" w:rsidP="005F4B66">
      <w:pPr>
        <w:pStyle w:val="teilg"/>
        <w:rPr>
          <w:lang w:val="sl-SI"/>
        </w:rPr>
      </w:pPr>
      <w:r>
        <w:rPr>
          <w:lang w:val="sl-SI"/>
        </w:rPr>
        <w:t>Derž' besedo močno tvojo</w:t>
      </w:r>
    </w:p>
    <w:p w:rsidR="00A67D73" w:rsidRDefault="00A67D73" w:rsidP="005F4B66">
      <w:pPr>
        <w:pStyle w:val="teilg"/>
        <w:rPr>
          <w:lang w:val="sl-SI"/>
        </w:rPr>
      </w:pPr>
      <w:r>
        <w:rPr>
          <w:lang w:val="sl-SI"/>
        </w:rPr>
        <w:t>Bod' prijatel večno moj:</w:t>
      </w:r>
    </w:p>
    <w:p w:rsidR="00A67D73" w:rsidRDefault="00A67D73" w:rsidP="005F4B66">
      <w:pPr>
        <w:pStyle w:val="teilg"/>
        <w:rPr>
          <w:lang w:val="sl-SI"/>
        </w:rPr>
      </w:pPr>
      <w:r>
        <w:rPr>
          <w:lang w:val="sl-SI"/>
        </w:rPr>
        <w:t>Kak bom deržo jas tud mojo</w:t>
      </w:r>
    </w:p>
    <w:p w:rsidR="00A67D73" w:rsidRDefault="00A67D73" w:rsidP="005F4B66">
      <w:pPr>
        <w:pStyle w:val="teilg"/>
        <w:rPr>
          <w:lang w:val="sl-SI"/>
        </w:rPr>
      </w:pPr>
      <w:r>
        <w:rPr>
          <w:lang w:val="sl-SI"/>
        </w:rPr>
        <w:t>Zapersego: ˝večno tvoj˶</w:t>
      </w:r>
    </w:p>
    <w:p w:rsidR="00647805" w:rsidRDefault="00A67D73" w:rsidP="00A67D73">
      <w:pPr>
        <w:pStyle w:val="teicloser"/>
      </w:pPr>
      <w:r>
        <w:t>Ivan Ertl.</w:t>
      </w:r>
    </w:p>
    <w:p w:rsidR="00647805" w:rsidRDefault="00647805" w:rsidP="00647805">
      <w:pPr>
        <w:rPr>
          <w:color w:val="4F81BD" w:themeColor="accent1"/>
        </w:rPr>
      </w:pPr>
      <w:r>
        <w:br w:type="page"/>
      </w:r>
    </w:p>
    <w:p w:rsidR="00A67D73" w:rsidRDefault="00157D4B" w:rsidP="00157D4B">
      <w:pPr>
        <w:pStyle w:val="Naslov2"/>
      </w:pPr>
      <w:r>
        <w:lastRenderedPageBreak/>
        <w:t>Na domovino</w:t>
      </w:r>
    </w:p>
    <w:p w:rsidR="00157D4B" w:rsidRDefault="00933FEA" w:rsidP="00157D4B">
      <w:pPr>
        <w:pStyle w:val="teilg"/>
        <w:rPr>
          <w:lang w:val="sl-SI"/>
        </w:rPr>
      </w:pPr>
      <w:r>
        <w:t>Slišaj dalna domovina</w:t>
      </w:r>
    </w:p>
    <w:p w:rsidR="00933FEA" w:rsidRDefault="00933FEA" w:rsidP="00157D4B">
      <w:pPr>
        <w:pStyle w:val="teilg"/>
        <w:rPr>
          <w:lang w:val="sl-SI"/>
        </w:rPr>
      </w:pPr>
      <w:r>
        <w:rPr>
          <w:lang w:val="sl-SI"/>
        </w:rPr>
        <w:t>Od neznanih ti dežel,</w:t>
      </w:r>
    </w:p>
    <w:p w:rsidR="00933FEA" w:rsidRDefault="00933FEA" w:rsidP="00157D4B">
      <w:pPr>
        <w:pStyle w:val="teilg"/>
        <w:rPr>
          <w:lang w:val="sl-SI"/>
        </w:rPr>
      </w:pPr>
      <w:r>
        <w:rPr>
          <w:lang w:val="sl-SI"/>
        </w:rPr>
        <w:t>Pozdravlenje tvojga sina</w:t>
      </w:r>
    </w:p>
    <w:p w:rsidR="00933FEA" w:rsidRDefault="00933FEA" w:rsidP="00157D4B">
      <w:pPr>
        <w:pStyle w:val="teilg"/>
        <w:rPr>
          <w:lang w:val="sl-SI"/>
        </w:rPr>
      </w:pPr>
      <w:r>
        <w:rPr>
          <w:lang w:val="sl-SI"/>
        </w:rPr>
        <w:t>Ker je zdai spoznat začel:</w:t>
      </w:r>
    </w:p>
    <w:p w:rsidR="00933FEA" w:rsidRDefault="00933FEA" w:rsidP="00157D4B">
      <w:pPr>
        <w:pStyle w:val="teilg"/>
        <w:rPr>
          <w:lang w:val="sl-SI"/>
        </w:rPr>
      </w:pPr>
      <w:r>
        <w:rPr>
          <w:lang w:val="sl-SI"/>
        </w:rPr>
        <w:t>Kak je velka tvoja cena</w:t>
      </w:r>
    </w:p>
    <w:p w:rsidR="00933FEA" w:rsidRDefault="00933FEA" w:rsidP="00157D4B">
      <w:pPr>
        <w:pStyle w:val="teilg"/>
        <w:rPr>
          <w:lang w:val="sl-SI"/>
        </w:rPr>
      </w:pPr>
      <w:r>
        <w:rPr>
          <w:lang w:val="sl-SI"/>
        </w:rPr>
        <w:t>Kak je sladki tvoj poséd</w:t>
      </w:r>
    </w:p>
    <w:p w:rsidR="00933FEA" w:rsidRDefault="00933FEA" w:rsidP="00157D4B">
      <w:pPr>
        <w:pStyle w:val="teilg"/>
        <w:rPr>
          <w:lang w:val="sl-SI"/>
        </w:rPr>
      </w:pPr>
      <w:r>
        <w:rPr>
          <w:lang w:val="sl-SI"/>
        </w:rPr>
        <w:t>Da dežela niobena</w:t>
      </w:r>
    </w:p>
    <w:p w:rsidR="00933FEA" w:rsidRDefault="00933FEA" w:rsidP="00157D4B">
      <w:pPr>
        <w:pStyle w:val="teilg"/>
        <w:rPr>
          <w:lang w:val="sl-SI"/>
        </w:rPr>
      </w:pPr>
      <w:r>
        <w:rPr>
          <w:lang w:val="sl-SI"/>
        </w:rPr>
        <w:t>Nemre meni tebe vzet.</w:t>
      </w:r>
    </w:p>
    <w:p w:rsidR="00933FEA" w:rsidRDefault="00933FEA" w:rsidP="00157D4B">
      <w:pPr>
        <w:pStyle w:val="teilg"/>
        <w:rPr>
          <w:lang w:val="sl-SI"/>
        </w:rPr>
      </w:pPr>
    </w:p>
    <w:p w:rsidR="00933FEA" w:rsidRDefault="001D6267" w:rsidP="00157D4B">
      <w:pPr>
        <w:pStyle w:val="teilg"/>
        <w:rPr>
          <w:lang w:val="sl-SI"/>
        </w:rPr>
      </w:pPr>
      <w:r>
        <w:rPr>
          <w:lang w:val="sl-SI"/>
        </w:rPr>
        <w:t>Prišel sem v'dežele ptuje</w:t>
      </w:r>
    </w:p>
    <w:p w:rsidR="001D6267" w:rsidRDefault="001D6267" w:rsidP="00157D4B">
      <w:pPr>
        <w:pStyle w:val="teilg"/>
        <w:rPr>
          <w:lang w:val="sl-SI"/>
        </w:rPr>
      </w:pPr>
      <w:r>
        <w:rPr>
          <w:lang w:val="sl-SI"/>
        </w:rPr>
        <w:t>Se od tebe ločejoč</w:t>
      </w:r>
    </w:p>
    <w:p w:rsidR="001D6267" w:rsidRDefault="001D6267" w:rsidP="00157D4B">
      <w:pPr>
        <w:pStyle w:val="teilg"/>
        <w:rPr>
          <w:lang w:val="sl-SI"/>
        </w:rPr>
      </w:pPr>
      <w:r>
        <w:rPr>
          <w:lang w:val="sl-SI"/>
        </w:rPr>
        <w:t>Gde mi sreča nakimuje</w:t>
      </w:r>
    </w:p>
    <w:p w:rsidR="001D6267" w:rsidRDefault="001D6267" w:rsidP="00157D4B">
      <w:pPr>
        <w:pStyle w:val="teilg"/>
        <w:rPr>
          <w:lang w:val="sl-SI"/>
        </w:rPr>
      </w:pPr>
      <w:r>
        <w:rPr>
          <w:lang w:val="sl-SI"/>
        </w:rPr>
        <w:t>Men' veselje lažejoč:</w:t>
      </w:r>
    </w:p>
    <w:p w:rsidR="001D6267" w:rsidRDefault="001D6267" w:rsidP="00157D4B">
      <w:pPr>
        <w:pStyle w:val="teilg"/>
        <w:rPr>
          <w:lang w:val="sl-SI"/>
        </w:rPr>
      </w:pPr>
      <w:r>
        <w:rPr>
          <w:lang w:val="sl-SI"/>
        </w:rPr>
        <w:t>Gde me vabjo od vse strani</w:t>
      </w:r>
    </w:p>
    <w:p w:rsidR="001D6267" w:rsidRDefault="001D6267" w:rsidP="00157D4B">
      <w:pPr>
        <w:pStyle w:val="teilg"/>
        <w:rPr>
          <w:lang w:val="sl-SI"/>
        </w:rPr>
      </w:pPr>
      <w:r>
        <w:rPr>
          <w:lang w:val="sl-SI"/>
        </w:rPr>
        <w:t>Skazlivi prijateli</w:t>
      </w:r>
    </w:p>
    <w:p w:rsidR="001D6267" w:rsidRDefault="001D6267" w:rsidP="00157D4B">
      <w:pPr>
        <w:pStyle w:val="teilg"/>
        <w:rPr>
          <w:lang w:val="sl-SI"/>
        </w:rPr>
      </w:pPr>
      <w:r>
        <w:rPr>
          <w:lang w:val="sl-SI"/>
        </w:rPr>
        <w:t>Zvuna z'zvestostjoj obdani</w:t>
      </w:r>
    </w:p>
    <w:p w:rsidR="001D6267" w:rsidRDefault="001D6267" w:rsidP="00157D4B">
      <w:pPr>
        <w:pStyle w:val="teilg"/>
        <w:rPr>
          <w:lang w:val="sl-SI"/>
        </w:rPr>
      </w:pPr>
      <w:r>
        <w:rPr>
          <w:lang w:val="sl-SI"/>
        </w:rPr>
        <w:t>Znatra men sovražniki.</w:t>
      </w:r>
    </w:p>
    <w:p w:rsidR="001D6267" w:rsidRDefault="001D6267" w:rsidP="00157D4B">
      <w:pPr>
        <w:pStyle w:val="teilg"/>
        <w:rPr>
          <w:lang w:val="sl-SI"/>
        </w:rPr>
      </w:pPr>
    </w:p>
    <w:p w:rsidR="001D6267" w:rsidRDefault="003C7CE0" w:rsidP="00157D4B">
      <w:pPr>
        <w:pStyle w:val="teilg"/>
        <w:rPr>
          <w:lang w:val="sl-SI"/>
        </w:rPr>
      </w:pPr>
      <w:r>
        <w:rPr>
          <w:lang w:val="sl-SI"/>
        </w:rPr>
        <w:t>Či mi to vse v'glavo pride</w:t>
      </w:r>
    </w:p>
    <w:p w:rsidR="003C7CE0" w:rsidRDefault="003C7CE0" w:rsidP="00157D4B">
      <w:pPr>
        <w:pStyle w:val="teilg"/>
        <w:rPr>
          <w:lang w:val="sl-SI"/>
        </w:rPr>
      </w:pPr>
      <w:r>
        <w:rPr>
          <w:lang w:val="sl-SI"/>
        </w:rPr>
        <w:t>Tak me solze močijo</w:t>
      </w:r>
    </w:p>
    <w:p w:rsidR="003C7CE0" w:rsidRDefault="003C7CE0" w:rsidP="00157D4B">
      <w:pPr>
        <w:pStyle w:val="teilg"/>
        <w:rPr>
          <w:lang w:val="sl-SI"/>
        </w:rPr>
      </w:pPr>
      <w:r>
        <w:rPr>
          <w:lang w:val="sl-SI"/>
        </w:rPr>
        <w:t>Ino žela me obide</w:t>
      </w:r>
    </w:p>
    <w:p w:rsidR="003C7CE0" w:rsidRDefault="003C7CE0" w:rsidP="00157D4B">
      <w:pPr>
        <w:pStyle w:val="teilg"/>
        <w:rPr>
          <w:lang w:val="sl-SI"/>
        </w:rPr>
      </w:pPr>
      <w:r>
        <w:rPr>
          <w:lang w:val="sl-SI"/>
        </w:rPr>
        <w:t>Iti ta, gde moji so.</w:t>
      </w:r>
    </w:p>
    <w:p w:rsidR="003C7CE0" w:rsidRDefault="003C7CE0" w:rsidP="003C7CE0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:rsidR="003C7CE0" w:rsidRDefault="00E23659" w:rsidP="00157D4B">
      <w:pPr>
        <w:pStyle w:val="teilg"/>
        <w:rPr>
          <w:lang w:val="sl-SI"/>
        </w:rPr>
      </w:pPr>
      <w:r>
        <w:rPr>
          <w:lang w:val="sl-SI"/>
        </w:rPr>
        <w:lastRenderedPageBreak/>
        <w:t>Da bi vidil domovinske</w:t>
      </w:r>
    </w:p>
    <w:p w:rsidR="00E23659" w:rsidRDefault="00E23659" w:rsidP="00157D4B">
      <w:pPr>
        <w:pStyle w:val="teilg"/>
        <w:rPr>
          <w:lang w:val="sl-SI"/>
        </w:rPr>
      </w:pPr>
      <w:r>
        <w:rPr>
          <w:lang w:val="sl-SI"/>
        </w:rPr>
        <w:t>Kraje, ino znance vse</w:t>
      </w:r>
    </w:p>
    <w:p w:rsidR="00E23659" w:rsidRDefault="00E23659" w:rsidP="00157D4B">
      <w:pPr>
        <w:pStyle w:val="teilg"/>
        <w:rPr>
          <w:lang w:val="sl-SI"/>
        </w:rPr>
      </w:pPr>
      <w:r>
        <w:rPr>
          <w:lang w:val="sl-SI"/>
        </w:rPr>
        <w:t>No prijatele</w:t>
      </w:r>
      <w:r w:rsidR="00272330">
        <w:rPr>
          <w:lang w:val="sl-SI"/>
        </w:rPr>
        <w:t xml:space="preserve"> iztinske</w:t>
      </w:r>
    </w:p>
    <w:p w:rsidR="00272330" w:rsidRDefault="00272330" w:rsidP="00157D4B">
      <w:pPr>
        <w:pStyle w:val="teilg"/>
        <w:rPr>
          <w:lang w:val="sl-SI"/>
        </w:rPr>
      </w:pPr>
      <w:r>
        <w:rPr>
          <w:lang w:val="sl-SI"/>
        </w:rPr>
        <w:t>Keri lubjo srčno mé.</w:t>
      </w:r>
    </w:p>
    <w:p w:rsidR="00272330" w:rsidRDefault="00272330" w:rsidP="00157D4B">
      <w:pPr>
        <w:pStyle w:val="teilg"/>
        <w:rPr>
          <w:lang w:val="sl-SI"/>
        </w:rPr>
      </w:pPr>
    </w:p>
    <w:p w:rsidR="00272330" w:rsidRDefault="00272330" w:rsidP="00157D4B">
      <w:pPr>
        <w:pStyle w:val="teilg"/>
        <w:rPr>
          <w:lang w:val="sl-SI"/>
        </w:rPr>
      </w:pPr>
      <w:r>
        <w:rPr>
          <w:lang w:val="sl-SI"/>
        </w:rPr>
        <w:t>Tam, ker v'senčnoj sem dolini</w:t>
      </w:r>
    </w:p>
    <w:p w:rsidR="00272330" w:rsidRDefault="00272330" w:rsidP="00157D4B">
      <w:pPr>
        <w:pStyle w:val="teilg"/>
        <w:rPr>
          <w:lang w:val="sl-SI"/>
        </w:rPr>
      </w:pPr>
      <w:r>
        <w:rPr>
          <w:lang w:val="sl-SI"/>
        </w:rPr>
        <w:t>Polek zvira rad sedel</w:t>
      </w:r>
    </w:p>
    <w:p w:rsidR="00272330" w:rsidRDefault="00272330" w:rsidP="00157D4B">
      <w:pPr>
        <w:pStyle w:val="teilg"/>
        <w:rPr>
          <w:lang w:val="sl-SI"/>
        </w:rPr>
      </w:pPr>
      <w:r>
        <w:rPr>
          <w:lang w:val="sl-SI"/>
        </w:rPr>
        <w:t>Kader sonca žar v'vročini</w:t>
      </w:r>
    </w:p>
    <w:p w:rsidR="00272330" w:rsidRDefault="00272330" w:rsidP="00157D4B">
      <w:pPr>
        <w:pStyle w:val="teilg"/>
        <w:rPr>
          <w:lang w:val="sl-SI"/>
        </w:rPr>
      </w:pPr>
      <w:r>
        <w:rPr>
          <w:lang w:val="sl-SI"/>
        </w:rPr>
        <w:t>Me negladko je prijel.</w:t>
      </w:r>
    </w:p>
    <w:p w:rsidR="00272330" w:rsidRDefault="00272330" w:rsidP="00157D4B">
      <w:pPr>
        <w:pStyle w:val="teilg"/>
        <w:rPr>
          <w:lang w:val="sl-SI"/>
        </w:rPr>
      </w:pPr>
      <w:r>
        <w:rPr>
          <w:lang w:val="sl-SI"/>
        </w:rPr>
        <w:t>Tedaj v'mirnoj sem tihoti</w:t>
      </w:r>
    </w:p>
    <w:p w:rsidR="00272330" w:rsidRDefault="00272330" w:rsidP="00157D4B">
      <w:pPr>
        <w:pStyle w:val="teilg"/>
        <w:rPr>
          <w:lang w:val="sl-SI"/>
        </w:rPr>
      </w:pPr>
      <w:r>
        <w:rPr>
          <w:lang w:val="sl-SI"/>
        </w:rPr>
        <w:t>Rožice okol nabral</w:t>
      </w:r>
    </w:p>
    <w:p w:rsidR="00272330" w:rsidRDefault="00272330" w:rsidP="00157D4B">
      <w:pPr>
        <w:pStyle w:val="teilg"/>
        <w:rPr>
          <w:lang w:val="sl-SI"/>
        </w:rPr>
      </w:pPr>
      <w:r>
        <w:rPr>
          <w:lang w:val="sl-SI"/>
        </w:rPr>
        <w:t>Ino nje za venec proti</w:t>
      </w:r>
    </w:p>
    <w:p w:rsidR="00272330" w:rsidRDefault="00272330" w:rsidP="00157D4B">
      <w:pPr>
        <w:pStyle w:val="teilg"/>
        <w:rPr>
          <w:lang w:val="sl-SI"/>
        </w:rPr>
      </w:pPr>
      <w:r>
        <w:rPr>
          <w:lang w:val="sl-SI"/>
        </w:rPr>
        <w:t>Lepo sem si nasnoval.</w:t>
      </w:r>
    </w:p>
    <w:p w:rsidR="00272330" w:rsidRDefault="00272330" w:rsidP="00157D4B">
      <w:pPr>
        <w:pStyle w:val="teilg"/>
        <w:rPr>
          <w:lang w:val="sl-SI"/>
        </w:rPr>
      </w:pPr>
    </w:p>
    <w:p w:rsidR="00272330" w:rsidRDefault="0018011D" w:rsidP="00157D4B">
      <w:pPr>
        <w:pStyle w:val="teilg"/>
        <w:rPr>
          <w:lang w:val="sl-SI"/>
        </w:rPr>
      </w:pPr>
      <w:r>
        <w:rPr>
          <w:lang w:val="sl-SI"/>
        </w:rPr>
        <w:t>O veselje ti nedužno</w:t>
      </w:r>
    </w:p>
    <w:p w:rsidR="0018011D" w:rsidRDefault="0018011D" w:rsidP="00157D4B">
      <w:pPr>
        <w:pStyle w:val="teilg"/>
        <w:rPr>
          <w:lang w:val="sl-SI"/>
        </w:rPr>
      </w:pPr>
      <w:r>
        <w:rPr>
          <w:lang w:val="sl-SI"/>
        </w:rPr>
        <w:t>Domovinskih le dolin!</w:t>
      </w:r>
    </w:p>
    <w:p w:rsidR="0018011D" w:rsidRDefault="0018011D" w:rsidP="00157D4B">
      <w:pPr>
        <w:pStyle w:val="teilg"/>
        <w:rPr>
          <w:lang w:val="sl-SI"/>
        </w:rPr>
      </w:pPr>
      <w:r>
        <w:rPr>
          <w:lang w:val="sl-SI"/>
        </w:rPr>
        <w:t>Kak zdaj trapi mene sužno</w:t>
      </w:r>
    </w:p>
    <w:p w:rsidR="0018011D" w:rsidRDefault="0018011D" w:rsidP="00157D4B">
      <w:pPr>
        <w:pStyle w:val="teilg"/>
        <w:rPr>
          <w:lang w:val="sl-SI"/>
        </w:rPr>
      </w:pPr>
      <w:r>
        <w:rPr>
          <w:lang w:val="sl-SI"/>
        </w:rPr>
        <w:t>Tvojih dnevov sladk spomin.</w:t>
      </w:r>
    </w:p>
    <w:p w:rsidR="0018011D" w:rsidRDefault="0018011D" w:rsidP="00157D4B">
      <w:pPr>
        <w:pStyle w:val="teilg"/>
        <w:rPr>
          <w:lang w:val="sl-SI"/>
        </w:rPr>
      </w:pPr>
      <w:r>
        <w:rPr>
          <w:lang w:val="sl-SI"/>
        </w:rPr>
        <w:t>Skoro, skoro boš sprijela</w:t>
      </w:r>
    </w:p>
    <w:p w:rsidR="0018011D" w:rsidRDefault="0018011D" w:rsidP="00157D4B">
      <w:pPr>
        <w:pStyle w:val="teilg"/>
        <w:rPr>
          <w:lang w:val="sl-SI"/>
        </w:rPr>
      </w:pPr>
      <w:r>
        <w:rPr>
          <w:lang w:val="sl-SI"/>
        </w:rPr>
        <w:t>Domovina mene ti</w:t>
      </w:r>
    </w:p>
    <w:p w:rsidR="0018011D" w:rsidRDefault="0018011D" w:rsidP="00157D4B">
      <w:pPr>
        <w:pStyle w:val="teilg"/>
        <w:rPr>
          <w:lang w:val="sl-SI"/>
        </w:rPr>
      </w:pPr>
      <w:r>
        <w:rPr>
          <w:lang w:val="sl-SI"/>
        </w:rPr>
        <w:t>Da mi druga vsa dežela</w:t>
      </w:r>
    </w:p>
    <w:p w:rsidR="0018011D" w:rsidRDefault="0018011D" w:rsidP="00157D4B">
      <w:pPr>
        <w:pStyle w:val="teilg"/>
        <w:rPr>
          <w:lang w:val="sl-SI"/>
        </w:rPr>
      </w:pPr>
      <w:r>
        <w:rPr>
          <w:lang w:val="sl-SI"/>
        </w:rPr>
        <w:t>Nêda telke radosti.</w:t>
      </w:r>
    </w:p>
    <w:p w:rsidR="0018011D" w:rsidRDefault="0018011D" w:rsidP="0018011D">
      <w:pPr>
        <w:pStyle w:val="teicloser"/>
      </w:pPr>
      <w:r>
        <w:t>Mihal Gollob.</w:t>
      </w:r>
    </w:p>
    <w:p w:rsidR="007060B5" w:rsidRDefault="00E47F31" w:rsidP="0018011D">
      <w:pPr>
        <w:pStyle w:val="teicloser"/>
      </w:pPr>
      <w:r>
        <w:t>Sredo 25tega Sušca</w:t>
      </w:r>
    </w:p>
    <w:p w:rsidR="007060B5" w:rsidRDefault="007060B5" w:rsidP="007060B5">
      <w:pPr>
        <w:rPr>
          <w:color w:val="4F81BD" w:themeColor="accent1"/>
        </w:rPr>
      </w:pPr>
      <w:r>
        <w:br w:type="page"/>
      </w:r>
    </w:p>
    <w:p w:rsidR="00E47F31" w:rsidRPr="00933FEA" w:rsidRDefault="007060B5" w:rsidP="007060B5">
      <w:pPr>
        <w:pStyle w:val="Naslov1"/>
      </w:pPr>
      <w:r>
        <w:lastRenderedPageBreak/>
        <w:t>SPROTULETNA VIJOLICA.</w:t>
      </w:r>
    </w:p>
    <w:p w:rsidR="003B3915" w:rsidRDefault="007060B5" w:rsidP="007060B5">
      <w:pPr>
        <w:pStyle w:val="teiab"/>
      </w:pPr>
      <w:r>
        <w:t>No. 12 1846.</w:t>
      </w:r>
    </w:p>
    <w:p w:rsidR="007060B5" w:rsidRDefault="007060B5" w:rsidP="007060B5">
      <w:pPr>
        <w:pStyle w:val="Naslov2"/>
      </w:pPr>
      <w:r>
        <w:t>Mojemu stvarniki</w:t>
      </w:r>
    </w:p>
    <w:p w:rsidR="00463965" w:rsidRPr="002F3665" w:rsidRDefault="007A7FAA" w:rsidP="00463965">
      <w:pPr>
        <w:pStyle w:val="teilg"/>
        <w:rPr>
          <w:lang w:val="sl-SI"/>
        </w:rPr>
      </w:pPr>
      <w:r w:rsidRPr="002F3665">
        <w:rPr>
          <w:lang w:val="sl-SI"/>
        </w:rPr>
        <w:t>Večni, vuč</w:t>
      </w:r>
      <w:r w:rsidR="002F3665">
        <w:rPr>
          <w:lang w:val="sl-SI"/>
        </w:rPr>
        <w:t>'</w:t>
      </w:r>
      <w:r w:rsidRPr="002F3665">
        <w:rPr>
          <w:lang w:val="sl-SI"/>
        </w:rPr>
        <w:t>nik mojega življenja</w:t>
      </w:r>
    </w:p>
    <w:p w:rsidR="007A7FAA" w:rsidRPr="002F3665" w:rsidRDefault="007A7FAA" w:rsidP="00463965">
      <w:pPr>
        <w:pStyle w:val="teilg"/>
        <w:rPr>
          <w:lang w:val="sl-SI"/>
        </w:rPr>
      </w:pPr>
      <w:r w:rsidRPr="002F3665">
        <w:rPr>
          <w:lang w:val="sl-SI"/>
        </w:rPr>
        <w:t>Modri verač mojega terplenja</w:t>
      </w:r>
    </w:p>
    <w:p w:rsidR="007A7FAA" w:rsidRPr="002F3665" w:rsidRDefault="007A7FAA" w:rsidP="00463965">
      <w:pPr>
        <w:pStyle w:val="teilg"/>
        <w:rPr>
          <w:lang w:val="sl-SI"/>
        </w:rPr>
      </w:pPr>
      <w:r w:rsidRPr="002F3665">
        <w:rPr>
          <w:lang w:val="sl-SI"/>
        </w:rPr>
        <w:t>Žela serca ti:</w:t>
      </w:r>
    </w:p>
    <w:p w:rsidR="007A7FAA" w:rsidRPr="002F3665" w:rsidRDefault="007A7FAA" w:rsidP="00463965">
      <w:pPr>
        <w:pStyle w:val="teilg"/>
        <w:rPr>
          <w:lang w:val="sl-SI"/>
        </w:rPr>
      </w:pPr>
      <w:r w:rsidRPr="002F3665">
        <w:rPr>
          <w:lang w:val="sl-SI"/>
        </w:rPr>
        <w:t>Ktebi jas pertečem tam ob prahi,</w:t>
      </w:r>
    </w:p>
    <w:p w:rsidR="007A7FAA" w:rsidRPr="002F3665" w:rsidRDefault="00833423" w:rsidP="00463965">
      <w:pPr>
        <w:pStyle w:val="teilg"/>
        <w:rPr>
          <w:lang w:val="sl-SI"/>
        </w:rPr>
      </w:pPr>
      <w:r>
        <w:rPr>
          <w:lang w:val="sl-SI"/>
        </w:rPr>
        <w:t>In'</w:t>
      </w:r>
      <w:r w:rsidR="007A7FAA" w:rsidRPr="002F3665">
        <w:rPr>
          <w:lang w:val="sl-SI"/>
        </w:rPr>
        <w:t xml:space="preserve"> ob brumnem bogoslovem strahi</w:t>
      </w:r>
    </w:p>
    <w:p w:rsidR="007A7FAA" w:rsidRPr="002F3665" w:rsidRDefault="00833423" w:rsidP="00463965">
      <w:pPr>
        <w:pStyle w:val="teilg"/>
        <w:rPr>
          <w:lang w:val="sl-SI"/>
        </w:rPr>
      </w:pPr>
      <w:r>
        <w:rPr>
          <w:lang w:val="sl-SI"/>
        </w:rPr>
        <w:t>Serce te čuti'</w:t>
      </w:r>
      <w:r w:rsidR="007A7FAA" w:rsidRPr="002F3665">
        <w:rPr>
          <w:lang w:val="sl-SI"/>
        </w:rPr>
        <w:t>.</w:t>
      </w:r>
    </w:p>
    <w:p w:rsidR="007A7FAA" w:rsidRDefault="007A7FAA" w:rsidP="00463965">
      <w:pPr>
        <w:pStyle w:val="teilg"/>
      </w:pPr>
    </w:p>
    <w:p w:rsidR="007A7FAA" w:rsidRDefault="007D4036" w:rsidP="00463965">
      <w:pPr>
        <w:pStyle w:val="teilg"/>
      </w:pPr>
      <w:r>
        <w:t>Či mi serce skoro bo počilo</w:t>
      </w:r>
    </w:p>
    <w:p w:rsidR="007D4036" w:rsidRDefault="007D4036" w:rsidP="00463965">
      <w:pPr>
        <w:pStyle w:val="teilg"/>
      </w:pPr>
      <w:r>
        <w:t>No za milost tvojo bo prosilo</w:t>
      </w:r>
    </w:p>
    <w:p w:rsidR="007D4036" w:rsidRDefault="007D4036" w:rsidP="00463965">
      <w:pPr>
        <w:pStyle w:val="teilg"/>
      </w:pPr>
      <w:r>
        <w:t>Ino za pomoč:</w:t>
      </w:r>
    </w:p>
    <w:p w:rsidR="007D4036" w:rsidRDefault="007D4036" w:rsidP="00463965">
      <w:pPr>
        <w:pStyle w:val="teilg"/>
      </w:pPr>
      <w:r>
        <w:t>Oča pelaj te stopinje moje</w:t>
      </w:r>
    </w:p>
    <w:p w:rsidR="007D4036" w:rsidRDefault="007D4036" w:rsidP="00463965">
      <w:pPr>
        <w:pStyle w:val="teilg"/>
      </w:pPr>
      <w:r>
        <w:t xml:space="preserve">Le na stezo, da bom spozno </w:t>
      </w:r>
      <w:r w:rsidR="00AE7D03" w:rsidRPr="00AE7D03">
        <w:t>ſ</w:t>
      </w:r>
      <w:r w:rsidR="00976B90">
        <w:t>voje</w:t>
      </w:r>
    </w:p>
    <w:p w:rsidR="003D6D01" w:rsidRDefault="00976B90" w:rsidP="00463965">
      <w:pPr>
        <w:pStyle w:val="teilg"/>
      </w:pPr>
      <w:r>
        <w:t>Grehe te drugoč.</w:t>
      </w:r>
    </w:p>
    <w:p w:rsidR="003D6D01" w:rsidRDefault="003D6D01" w:rsidP="003D6D01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976B90" w:rsidRPr="00D34151" w:rsidRDefault="00D34151" w:rsidP="00463965">
      <w:pPr>
        <w:pStyle w:val="teilg"/>
        <w:rPr>
          <w:lang w:val="sl-SI"/>
        </w:rPr>
      </w:pPr>
      <w:r w:rsidRPr="00D34151">
        <w:rPr>
          <w:lang w:val="sl-SI"/>
        </w:rPr>
        <w:lastRenderedPageBreak/>
        <w:t>Či se duša k</w:t>
      </w:r>
      <w:r w:rsidR="00033F85">
        <w:rPr>
          <w:lang w:val="sl-SI"/>
        </w:rPr>
        <w:t>'</w:t>
      </w:r>
      <w:r w:rsidRPr="00D34151">
        <w:rPr>
          <w:lang w:val="sl-SI"/>
        </w:rPr>
        <w:t>tebi ta podade</w:t>
      </w:r>
    </w:p>
    <w:p w:rsidR="00000384" w:rsidRDefault="00833423" w:rsidP="00463965">
      <w:pPr>
        <w:pStyle w:val="teilg"/>
        <w:rPr>
          <w:lang w:val="sl-SI"/>
        </w:rPr>
      </w:pPr>
      <w:r>
        <w:rPr>
          <w:lang w:val="sl-SI"/>
        </w:rPr>
        <w:t>Ker'</w:t>
      </w:r>
      <w:r w:rsidR="00D34151" w:rsidRPr="00D34151">
        <w:rPr>
          <w:lang w:val="sl-SI"/>
        </w:rPr>
        <w:t>ga sama pravičnost</w:t>
      </w:r>
      <w:r w:rsidR="00000384">
        <w:rPr>
          <w:lang w:val="sl-SI"/>
        </w:rPr>
        <w:t xml:space="preserve"> obdade</w:t>
      </w:r>
    </w:p>
    <w:p w:rsidR="00000384" w:rsidRDefault="00000384" w:rsidP="00463965">
      <w:pPr>
        <w:pStyle w:val="teilg"/>
        <w:rPr>
          <w:lang w:val="sl-SI"/>
        </w:rPr>
      </w:pPr>
      <w:r>
        <w:rPr>
          <w:lang w:val="sl-SI"/>
        </w:rPr>
        <w:t>Nedosečen ti</w:t>
      </w:r>
    </w:p>
    <w:p w:rsidR="00000384" w:rsidRDefault="00000384" w:rsidP="00463965">
      <w:pPr>
        <w:pStyle w:val="teilg"/>
        <w:rPr>
          <w:lang w:val="sl-SI"/>
        </w:rPr>
      </w:pPr>
      <w:r>
        <w:rPr>
          <w:lang w:val="sl-SI"/>
        </w:rPr>
        <w:t>Či sem živel to na sveti že zadosti</w:t>
      </w:r>
    </w:p>
    <w:p w:rsidR="00000384" w:rsidRDefault="00000384" w:rsidP="00463965">
      <w:pPr>
        <w:pStyle w:val="teilg"/>
        <w:rPr>
          <w:lang w:val="sl-SI"/>
        </w:rPr>
      </w:pPr>
      <w:r>
        <w:rPr>
          <w:lang w:val="sl-SI"/>
        </w:rPr>
        <w:t>Daj mi oča tam ob visokosti</w:t>
      </w:r>
    </w:p>
    <w:p w:rsidR="00000384" w:rsidRDefault="00000384" w:rsidP="00463965">
      <w:pPr>
        <w:pStyle w:val="teilg"/>
        <w:rPr>
          <w:lang w:val="sl-SI"/>
        </w:rPr>
      </w:pPr>
      <w:r>
        <w:rPr>
          <w:lang w:val="sl-SI"/>
        </w:rPr>
        <w:t>Mir nespačeni.</w:t>
      </w:r>
    </w:p>
    <w:p w:rsidR="00000384" w:rsidRDefault="00000384" w:rsidP="00463965">
      <w:pPr>
        <w:pStyle w:val="teilg"/>
        <w:rPr>
          <w:lang w:val="sl-SI"/>
        </w:rPr>
      </w:pPr>
    </w:p>
    <w:p w:rsidR="001B0B63" w:rsidRDefault="001B0B63" w:rsidP="00463965">
      <w:pPr>
        <w:pStyle w:val="teilg"/>
        <w:rPr>
          <w:lang w:val="sl-SI"/>
        </w:rPr>
      </w:pPr>
      <w:r>
        <w:rPr>
          <w:lang w:val="sl-SI"/>
        </w:rPr>
        <w:t>Ampak zdaj mi pusti to storiti</w:t>
      </w:r>
    </w:p>
    <w:p w:rsidR="001B0B63" w:rsidRDefault="001B0B63" w:rsidP="00463965">
      <w:pPr>
        <w:pStyle w:val="teilg"/>
        <w:rPr>
          <w:lang w:val="sl-SI"/>
        </w:rPr>
      </w:pPr>
      <w:r>
        <w:rPr>
          <w:lang w:val="sl-SI"/>
        </w:rPr>
        <w:t>Ino k'dobrim samo vse v'berniti</w:t>
      </w:r>
    </w:p>
    <w:p w:rsidR="001B0B63" w:rsidRDefault="001B0B63" w:rsidP="00463965">
      <w:pPr>
        <w:pStyle w:val="teilg"/>
        <w:rPr>
          <w:lang w:val="sl-SI"/>
        </w:rPr>
      </w:pPr>
      <w:r>
        <w:rPr>
          <w:lang w:val="sl-SI"/>
        </w:rPr>
        <w:t>Kaj si men podal</w:t>
      </w:r>
    </w:p>
    <w:p w:rsidR="001B0B63" w:rsidRDefault="001B0B63" w:rsidP="00463965">
      <w:pPr>
        <w:pStyle w:val="teilg"/>
        <w:rPr>
          <w:lang w:val="sl-SI"/>
        </w:rPr>
      </w:pPr>
      <w:r>
        <w:rPr>
          <w:lang w:val="sl-SI"/>
        </w:rPr>
        <w:t>D'a bom kak en žodnir jas ostano,</w:t>
      </w:r>
    </w:p>
    <w:p w:rsidR="001B0B63" w:rsidRDefault="001B0B63" w:rsidP="00463965">
      <w:pPr>
        <w:pStyle w:val="teilg"/>
        <w:rPr>
          <w:lang w:val="sl-SI"/>
        </w:rPr>
      </w:pPr>
      <w:r>
        <w:rPr>
          <w:lang w:val="sl-SI"/>
        </w:rPr>
        <w:t>Serčen, či mi serce glih bo sklano</w:t>
      </w:r>
    </w:p>
    <w:p w:rsidR="001B0B63" w:rsidRDefault="001B0B63" w:rsidP="00463965">
      <w:pPr>
        <w:pStyle w:val="teilg"/>
        <w:rPr>
          <w:lang w:val="sl-SI"/>
        </w:rPr>
      </w:pPr>
      <w:r>
        <w:rPr>
          <w:lang w:val="sl-SI"/>
        </w:rPr>
        <w:t>Tebi se bom z'dal.</w:t>
      </w:r>
    </w:p>
    <w:p w:rsidR="001B0B63" w:rsidRDefault="001B0B63" w:rsidP="00463965">
      <w:pPr>
        <w:pStyle w:val="teilg"/>
        <w:rPr>
          <w:lang w:val="sl-SI"/>
        </w:rPr>
      </w:pPr>
    </w:p>
    <w:p w:rsidR="00B85C76" w:rsidRDefault="00B85C76" w:rsidP="00463965">
      <w:pPr>
        <w:pStyle w:val="teilg"/>
        <w:rPr>
          <w:lang w:val="sl-SI"/>
        </w:rPr>
      </w:pPr>
      <w:r>
        <w:rPr>
          <w:lang w:val="sl-SI"/>
        </w:rPr>
        <w:t>Za očeta smem te jas spoznati</w:t>
      </w:r>
    </w:p>
    <w:p w:rsidR="00B85C76" w:rsidRDefault="00B85C76" w:rsidP="00463965">
      <w:pPr>
        <w:pStyle w:val="teilg"/>
        <w:rPr>
          <w:lang w:val="sl-SI"/>
        </w:rPr>
      </w:pPr>
      <w:r>
        <w:rPr>
          <w:lang w:val="sl-SI"/>
        </w:rPr>
        <w:t>Smem kak sinek ktebi se podati</w:t>
      </w:r>
    </w:p>
    <w:p w:rsidR="00B85C76" w:rsidRDefault="00B85C76" w:rsidP="00463965">
      <w:pPr>
        <w:pStyle w:val="teilg"/>
        <w:rPr>
          <w:lang w:val="sl-SI"/>
        </w:rPr>
      </w:pPr>
      <w:r>
        <w:rPr>
          <w:lang w:val="sl-SI"/>
        </w:rPr>
        <w:t>Kak otroček tvoj</w:t>
      </w:r>
    </w:p>
    <w:p w:rsidR="00B85C76" w:rsidRDefault="00B85C76" w:rsidP="00463965">
      <w:pPr>
        <w:pStyle w:val="teilg"/>
        <w:rPr>
          <w:lang w:val="sl-SI"/>
        </w:rPr>
      </w:pPr>
      <w:r>
        <w:rPr>
          <w:lang w:val="sl-SI"/>
        </w:rPr>
        <w:t>Tvoje zvezde smem jas tud pogledat</w:t>
      </w:r>
    </w:p>
    <w:p w:rsidR="00B85C76" w:rsidRDefault="00B85C76" w:rsidP="00463965">
      <w:pPr>
        <w:pStyle w:val="teilg"/>
        <w:rPr>
          <w:lang w:val="sl-SI"/>
        </w:rPr>
      </w:pPr>
      <w:r>
        <w:rPr>
          <w:lang w:val="sl-SI"/>
        </w:rPr>
        <w:t>Kire začnejo tam gor bezgetat</w:t>
      </w:r>
    </w:p>
    <w:p w:rsidR="00B85C76" w:rsidRDefault="00B85C76" w:rsidP="00463965">
      <w:pPr>
        <w:pStyle w:val="teilg"/>
        <w:rPr>
          <w:lang w:val="sl-SI"/>
        </w:rPr>
      </w:pPr>
      <w:r>
        <w:rPr>
          <w:lang w:val="sl-SI"/>
        </w:rPr>
        <w:t>Ob visokostjoj.</w:t>
      </w:r>
    </w:p>
    <w:p w:rsidR="00B85C76" w:rsidRDefault="00B85C76" w:rsidP="00B85C7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:rsidR="00B85C76" w:rsidRDefault="00B85C76" w:rsidP="00463965">
      <w:pPr>
        <w:pStyle w:val="teilg"/>
        <w:rPr>
          <w:lang w:val="sl-SI"/>
        </w:rPr>
      </w:pPr>
      <w:r>
        <w:rPr>
          <w:lang w:val="sl-SI"/>
        </w:rPr>
        <w:lastRenderedPageBreak/>
        <w:t>Ja na tvojo milost smem zanesti</w:t>
      </w:r>
    </w:p>
    <w:p w:rsidR="00B85C76" w:rsidRDefault="00B85C76" w:rsidP="00463965">
      <w:pPr>
        <w:pStyle w:val="teilg"/>
        <w:rPr>
          <w:lang w:val="sl-SI"/>
        </w:rPr>
      </w:pPr>
      <w:r>
        <w:rPr>
          <w:lang w:val="sl-SI"/>
        </w:rPr>
        <w:t>Vupajoč tam k'tebi gor poglêsti</w:t>
      </w:r>
    </w:p>
    <w:p w:rsidR="00B85C76" w:rsidRDefault="00B85C76" w:rsidP="00463965">
      <w:pPr>
        <w:pStyle w:val="teilg"/>
        <w:rPr>
          <w:lang w:val="sl-SI"/>
        </w:rPr>
      </w:pPr>
      <w:r>
        <w:rPr>
          <w:lang w:val="sl-SI"/>
        </w:rPr>
        <w:t>K'tebi svetimo,</w:t>
      </w:r>
    </w:p>
    <w:p w:rsidR="00B85C76" w:rsidRDefault="00B85C76" w:rsidP="00463965">
      <w:pPr>
        <w:pStyle w:val="teilg"/>
        <w:rPr>
          <w:lang w:val="sl-SI"/>
        </w:rPr>
      </w:pPr>
      <w:r>
        <w:rPr>
          <w:lang w:val="sl-SI"/>
        </w:rPr>
        <w:t>Tebe čem jas lubit oča večni</w:t>
      </w:r>
    </w:p>
    <w:p w:rsidR="00B85C76" w:rsidRDefault="00B85C76" w:rsidP="00463965">
      <w:pPr>
        <w:pStyle w:val="teilg"/>
        <w:rPr>
          <w:lang w:val="sl-SI"/>
        </w:rPr>
      </w:pPr>
      <w:r>
        <w:rPr>
          <w:lang w:val="sl-SI"/>
        </w:rPr>
        <w:t>Lubet vsigdar tebe neizrečni</w:t>
      </w:r>
    </w:p>
    <w:p w:rsidR="00B85C76" w:rsidRDefault="00B85C76" w:rsidP="00463965">
      <w:pPr>
        <w:pStyle w:val="teilg"/>
        <w:rPr>
          <w:lang w:val="sl-SI"/>
        </w:rPr>
      </w:pPr>
      <w:r>
        <w:rPr>
          <w:lang w:val="sl-SI"/>
        </w:rPr>
        <w:t>Lubit na večnó.</w:t>
      </w:r>
    </w:p>
    <w:p w:rsidR="00B85C76" w:rsidRDefault="00B85C76" w:rsidP="00463965">
      <w:pPr>
        <w:pStyle w:val="teilg"/>
        <w:rPr>
          <w:lang w:val="sl-SI"/>
        </w:rPr>
      </w:pPr>
    </w:p>
    <w:p w:rsidR="00E64803" w:rsidRDefault="00E64803" w:rsidP="00463965">
      <w:pPr>
        <w:pStyle w:val="teilg"/>
        <w:rPr>
          <w:lang w:val="sl-SI"/>
        </w:rPr>
      </w:pPr>
      <w:r>
        <w:rPr>
          <w:lang w:val="sl-SI"/>
        </w:rPr>
        <w:t>Či mi velko blizo gre žalenje</w:t>
      </w:r>
    </w:p>
    <w:p w:rsidR="00E64803" w:rsidRDefault="00E64803" w:rsidP="00463965">
      <w:pPr>
        <w:pStyle w:val="teilg"/>
        <w:rPr>
          <w:lang w:val="sl-SI"/>
        </w:rPr>
      </w:pPr>
      <w:r>
        <w:rPr>
          <w:lang w:val="sl-SI"/>
        </w:rPr>
        <w:t>Z'temnim žlarom tudi to terplenje</w:t>
      </w:r>
    </w:p>
    <w:p w:rsidR="00E64803" w:rsidRDefault="00E64803" w:rsidP="00463965">
      <w:pPr>
        <w:pStyle w:val="teilg"/>
        <w:rPr>
          <w:lang w:val="sl-SI"/>
        </w:rPr>
      </w:pPr>
      <w:r>
        <w:rPr>
          <w:lang w:val="sl-SI"/>
        </w:rPr>
        <w:t>Se bližuje mi:</w:t>
      </w:r>
    </w:p>
    <w:p w:rsidR="00E64803" w:rsidRDefault="00E64803" w:rsidP="00463965">
      <w:pPr>
        <w:pStyle w:val="teilg"/>
        <w:rPr>
          <w:lang w:val="sl-SI"/>
        </w:rPr>
      </w:pPr>
      <w:r>
        <w:rPr>
          <w:lang w:val="sl-SI"/>
        </w:rPr>
        <w:t xml:space="preserve">Pošli tvojo milost oča lubi </w:t>
      </w:r>
    </w:p>
    <w:p w:rsidR="00E64803" w:rsidRDefault="00E64803" w:rsidP="00463965">
      <w:pPr>
        <w:pStyle w:val="teilg"/>
        <w:rPr>
          <w:lang w:val="sl-SI"/>
        </w:rPr>
      </w:pPr>
      <w:r>
        <w:rPr>
          <w:lang w:val="sl-SI"/>
        </w:rPr>
        <w:t>No me z'močjoj tvojoj ne pogubi</w:t>
      </w:r>
    </w:p>
    <w:p w:rsidR="00E64803" w:rsidRDefault="00E64803" w:rsidP="00463965">
      <w:pPr>
        <w:pStyle w:val="teilg"/>
        <w:rPr>
          <w:lang w:val="sl-SI"/>
        </w:rPr>
      </w:pPr>
      <w:r>
        <w:rPr>
          <w:lang w:val="sl-SI"/>
        </w:rPr>
        <w:t>Preusmileni'.</w:t>
      </w:r>
    </w:p>
    <w:p w:rsidR="00B67BCB" w:rsidRDefault="00B67BCB" w:rsidP="00463965">
      <w:pPr>
        <w:pStyle w:val="teilg"/>
        <w:rPr>
          <w:lang w:val="sl-SI"/>
        </w:rPr>
      </w:pPr>
    </w:p>
    <w:p w:rsidR="00B67BCB" w:rsidRDefault="00B67BCB" w:rsidP="00463965">
      <w:pPr>
        <w:pStyle w:val="teilg"/>
        <w:rPr>
          <w:lang w:val="sl-SI"/>
        </w:rPr>
      </w:pPr>
      <w:r>
        <w:rPr>
          <w:lang w:val="sl-SI"/>
        </w:rPr>
        <w:t>Sojo že pretišle vure moje</w:t>
      </w:r>
    </w:p>
    <w:p w:rsidR="00B67BCB" w:rsidRDefault="00B67BCB" w:rsidP="00463965">
      <w:pPr>
        <w:pStyle w:val="teilg"/>
        <w:rPr>
          <w:lang w:val="sl-SI"/>
        </w:rPr>
      </w:pPr>
      <w:r>
        <w:rPr>
          <w:lang w:val="sl-SI"/>
        </w:rPr>
        <w:t>Sem premislo jas že grehe svoje</w:t>
      </w:r>
    </w:p>
    <w:p w:rsidR="00B67BCB" w:rsidRDefault="00B67BCB" w:rsidP="00463965">
      <w:pPr>
        <w:pStyle w:val="teilg"/>
        <w:rPr>
          <w:lang w:val="sl-SI"/>
        </w:rPr>
      </w:pPr>
      <w:r>
        <w:rPr>
          <w:lang w:val="sl-SI"/>
        </w:rPr>
        <w:t>Daj mi oče moč</w:t>
      </w:r>
    </w:p>
    <w:p w:rsidR="00B67BCB" w:rsidRDefault="00B67BCB" w:rsidP="00463965">
      <w:pPr>
        <w:pStyle w:val="teilg"/>
        <w:rPr>
          <w:lang w:val="sl-SI"/>
        </w:rPr>
      </w:pPr>
      <w:r>
        <w:rPr>
          <w:lang w:val="sl-SI"/>
        </w:rPr>
        <w:t>Daj veselje moji bogi duši</w:t>
      </w:r>
    </w:p>
    <w:p w:rsidR="00B67BCB" w:rsidRDefault="00B67BCB" w:rsidP="00463965">
      <w:pPr>
        <w:pStyle w:val="teilg"/>
        <w:rPr>
          <w:lang w:val="sl-SI"/>
        </w:rPr>
      </w:pPr>
      <w:r>
        <w:rPr>
          <w:lang w:val="sl-SI"/>
        </w:rPr>
        <w:t>Ino pusti njo vu neba luči</w:t>
      </w:r>
    </w:p>
    <w:p w:rsidR="00B67BCB" w:rsidRDefault="00B67BCB" w:rsidP="00463965">
      <w:pPr>
        <w:pStyle w:val="teilg"/>
        <w:rPr>
          <w:lang w:val="sl-SI"/>
        </w:rPr>
      </w:pPr>
      <w:r>
        <w:rPr>
          <w:lang w:val="sl-SI"/>
        </w:rPr>
        <w:t>Tiraj večno noč.</w:t>
      </w:r>
    </w:p>
    <w:p w:rsidR="00B67BCB" w:rsidRDefault="00B67BCB" w:rsidP="00B67BC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:rsidR="003D43C1" w:rsidRDefault="003D43C1" w:rsidP="00463965">
      <w:pPr>
        <w:pStyle w:val="teilg"/>
        <w:rPr>
          <w:lang w:val="sl-SI"/>
        </w:rPr>
      </w:pPr>
      <w:r>
        <w:rPr>
          <w:lang w:val="sl-SI"/>
        </w:rPr>
        <w:lastRenderedPageBreak/>
        <w:t>Sojo moči moje vunprestale</w:t>
      </w:r>
    </w:p>
    <w:p w:rsidR="003D43C1" w:rsidRDefault="003D43C1" w:rsidP="00463965">
      <w:pPr>
        <w:pStyle w:val="teilg"/>
        <w:rPr>
          <w:lang w:val="sl-SI"/>
        </w:rPr>
      </w:pPr>
      <w:r>
        <w:rPr>
          <w:lang w:val="sl-SI"/>
        </w:rPr>
        <w:t>So te jarne pesmice zaspale</w:t>
      </w:r>
    </w:p>
    <w:p w:rsidR="003D43C1" w:rsidRDefault="003D43C1" w:rsidP="00463965">
      <w:pPr>
        <w:pStyle w:val="teilg"/>
        <w:rPr>
          <w:lang w:val="sl-SI"/>
        </w:rPr>
      </w:pPr>
      <w:r>
        <w:rPr>
          <w:lang w:val="sl-SI"/>
        </w:rPr>
        <w:t>Kir' častijo te.</w:t>
      </w:r>
    </w:p>
    <w:p w:rsidR="003D43C1" w:rsidRDefault="003D43C1" w:rsidP="00463965">
      <w:pPr>
        <w:pStyle w:val="teilg"/>
        <w:rPr>
          <w:lang w:val="sl-SI"/>
        </w:rPr>
      </w:pPr>
      <w:r>
        <w:rPr>
          <w:lang w:val="sl-SI"/>
        </w:rPr>
        <w:t>Lonaj me s'tim večnim le veseljom</w:t>
      </w:r>
    </w:p>
    <w:p w:rsidR="003D43C1" w:rsidRDefault="003D43C1" w:rsidP="00463965">
      <w:pPr>
        <w:pStyle w:val="teilg"/>
        <w:rPr>
          <w:lang w:val="sl-SI"/>
        </w:rPr>
      </w:pPr>
      <w:r>
        <w:rPr>
          <w:lang w:val="sl-SI"/>
        </w:rPr>
        <w:t>In' odpusti tudi drugim ludjom</w:t>
      </w:r>
    </w:p>
    <w:p w:rsidR="003D43C1" w:rsidRDefault="003D43C1" w:rsidP="00463965">
      <w:pPr>
        <w:pStyle w:val="teilg"/>
        <w:rPr>
          <w:lang w:val="sl-SI"/>
        </w:rPr>
      </w:pPr>
      <w:r>
        <w:rPr>
          <w:lang w:val="sl-SI"/>
        </w:rPr>
        <w:t>Vari grešnike.</w:t>
      </w:r>
    </w:p>
    <w:p w:rsidR="00D34151" w:rsidRDefault="003D43C1" w:rsidP="003D43C1">
      <w:pPr>
        <w:pStyle w:val="teicloser"/>
      </w:pPr>
      <w:r>
        <w:t>Ivan Ertl.</w:t>
      </w:r>
      <w:r w:rsidR="00D34151" w:rsidRPr="00D34151">
        <w:t xml:space="preserve"> </w:t>
      </w:r>
    </w:p>
    <w:p w:rsidR="007B25D5" w:rsidRDefault="007B25D5" w:rsidP="003D43C1">
      <w:pPr>
        <w:pStyle w:val="teicloser"/>
      </w:pPr>
    </w:p>
    <w:p w:rsidR="007B25D5" w:rsidRDefault="007B25D5" w:rsidP="007B25D5">
      <w:pPr>
        <w:pStyle w:val="Naslov2"/>
      </w:pPr>
      <w:r>
        <w:t>Mojemi serci</w:t>
      </w:r>
    </w:p>
    <w:p w:rsidR="007B25D5" w:rsidRDefault="00354124" w:rsidP="00354124">
      <w:pPr>
        <w:pStyle w:val="teilg"/>
      </w:pPr>
      <w:r>
        <w:t>Či nesreča je prijela</w:t>
      </w:r>
    </w:p>
    <w:p w:rsidR="00354124" w:rsidRDefault="00354124" w:rsidP="00354124">
      <w:pPr>
        <w:pStyle w:val="teilg"/>
      </w:pPr>
      <w:r>
        <w:t>Hudo tebe drapajoč</w:t>
      </w:r>
    </w:p>
    <w:p w:rsidR="00354124" w:rsidRDefault="00354124" w:rsidP="00354124">
      <w:pPr>
        <w:pStyle w:val="teilg"/>
      </w:pPr>
      <w:r>
        <w:t>Či je žalost na te sela</w:t>
      </w:r>
    </w:p>
    <w:p w:rsidR="00354124" w:rsidRDefault="00354124" w:rsidP="00354124">
      <w:pPr>
        <w:pStyle w:val="teilg"/>
      </w:pPr>
      <w:r>
        <w:t>No prinesla tebi joč:</w:t>
      </w:r>
    </w:p>
    <w:p w:rsidR="00354124" w:rsidRDefault="00354124" w:rsidP="00354124">
      <w:pPr>
        <w:pStyle w:val="teilg"/>
      </w:pPr>
    </w:p>
    <w:p w:rsidR="00354124" w:rsidRDefault="00354124" w:rsidP="00354124">
      <w:pPr>
        <w:pStyle w:val="teilg"/>
      </w:pPr>
      <w:r>
        <w:t>Tak se troštaj: tu dolina</w:t>
      </w:r>
    </w:p>
    <w:p w:rsidR="00354124" w:rsidRDefault="00354124" w:rsidP="00354124">
      <w:pPr>
        <w:pStyle w:val="teilg"/>
      </w:pPr>
      <w:r>
        <w:t>Solz je puna no nadlog</w:t>
      </w:r>
    </w:p>
    <w:p w:rsidR="00354124" w:rsidRDefault="00354124" w:rsidP="00354124">
      <w:pPr>
        <w:pStyle w:val="teilg"/>
      </w:pPr>
      <w:r>
        <w:t>Le nebeška tam svetlina</w:t>
      </w:r>
    </w:p>
    <w:p w:rsidR="00354124" w:rsidRDefault="00354124" w:rsidP="00354124">
      <w:pPr>
        <w:pStyle w:val="teilg"/>
      </w:pPr>
      <w:r>
        <w:t>Bô tolažba té enok.</w:t>
      </w:r>
    </w:p>
    <w:p w:rsidR="00354124" w:rsidRDefault="00354124" w:rsidP="00354124">
      <w:pPr>
        <w:pStyle w:val="teicloser"/>
      </w:pPr>
      <w:r>
        <w:t>Mihal Gollob</w:t>
      </w:r>
    </w:p>
    <w:p w:rsidR="00A4602A" w:rsidRDefault="005E32ED" w:rsidP="00354124">
      <w:pPr>
        <w:pStyle w:val="teicloser"/>
      </w:pPr>
      <w:r>
        <w:t xml:space="preserve">Sredo, 1iga </w:t>
      </w:r>
      <w:r w:rsidR="00354124">
        <w:t>malega travna</w:t>
      </w:r>
    </w:p>
    <w:p w:rsidR="00A4602A" w:rsidRDefault="00A4602A" w:rsidP="00A4602A">
      <w:pPr>
        <w:rPr>
          <w:color w:val="4F81BD" w:themeColor="accent1"/>
        </w:rPr>
      </w:pPr>
      <w:r>
        <w:br w:type="page"/>
      </w:r>
    </w:p>
    <w:p w:rsidR="00354124" w:rsidRDefault="007234F6" w:rsidP="007234F6">
      <w:pPr>
        <w:pStyle w:val="Naslov1"/>
      </w:pPr>
      <w:r>
        <w:lastRenderedPageBreak/>
        <w:t>SPROTULETNA VIJOLICA.</w:t>
      </w:r>
    </w:p>
    <w:p w:rsidR="007234F6" w:rsidRDefault="007234F6" w:rsidP="007234F6">
      <w:pPr>
        <w:pStyle w:val="teiab"/>
      </w:pPr>
      <w:r>
        <w:t>No.13 1846.</w:t>
      </w:r>
    </w:p>
    <w:p w:rsidR="007234F6" w:rsidRDefault="007234F6" w:rsidP="007234F6">
      <w:pPr>
        <w:pStyle w:val="Naslov2"/>
      </w:pPr>
      <w:r>
        <w:t>Vijolica</w:t>
      </w:r>
    </w:p>
    <w:p w:rsidR="007234F6" w:rsidRDefault="007234F6" w:rsidP="007234F6">
      <w:pPr>
        <w:pStyle w:val="teilg"/>
      </w:pPr>
      <w:r>
        <w:t>Žlahtna čer spomladna</w:t>
      </w:r>
    </w:p>
    <w:p w:rsidR="00AC6BAE" w:rsidRDefault="00AC6BAE" w:rsidP="007234F6">
      <w:pPr>
        <w:pStyle w:val="teilg"/>
      </w:pPr>
      <w:r>
        <w:t>Kak me veseliš</w:t>
      </w:r>
    </w:p>
    <w:p w:rsidR="00AC6BAE" w:rsidRDefault="00AC6BAE" w:rsidP="007234F6">
      <w:pPr>
        <w:pStyle w:val="teilg"/>
      </w:pPr>
      <w:r>
        <w:t>V’doli tak prikladna</w:t>
      </w:r>
    </w:p>
    <w:p w:rsidR="00AC6BAE" w:rsidRDefault="00AC6BAE" w:rsidP="007234F6">
      <w:pPr>
        <w:pStyle w:val="teilg"/>
      </w:pPr>
      <w:r>
        <w:t>Sama tam stojiš.</w:t>
      </w:r>
    </w:p>
    <w:p w:rsidR="00AC6BAE" w:rsidRDefault="00AC6BAE" w:rsidP="007234F6">
      <w:pPr>
        <w:pStyle w:val="teilg"/>
      </w:pPr>
    </w:p>
    <w:p w:rsidR="00AC6BAE" w:rsidRDefault="00AC6BAE" w:rsidP="007234F6">
      <w:pPr>
        <w:pStyle w:val="teilg"/>
      </w:pPr>
      <w:r>
        <w:t>Nečeš ti odrasti</w:t>
      </w:r>
    </w:p>
    <w:p w:rsidR="00AC6BAE" w:rsidRDefault="00AC6BAE" w:rsidP="007234F6">
      <w:pPr>
        <w:pStyle w:val="teilg"/>
      </w:pPr>
      <w:r>
        <w:t>V’verti gnojnemi,</w:t>
      </w:r>
    </w:p>
    <w:p w:rsidR="00AC6BAE" w:rsidRDefault="00AC6BAE" w:rsidP="007234F6">
      <w:pPr>
        <w:pStyle w:val="teilg"/>
      </w:pPr>
      <w:r>
        <w:t>Tam, gde zemla’ v’masti</w:t>
      </w:r>
    </w:p>
    <w:p w:rsidR="00AC6BAE" w:rsidRDefault="00AC6BAE" w:rsidP="007234F6">
      <w:pPr>
        <w:pStyle w:val="teilg"/>
      </w:pPr>
      <w:r>
        <w:t>Dosta rož živi.</w:t>
      </w:r>
    </w:p>
    <w:p w:rsidR="00AC6BAE" w:rsidRDefault="00AC6BAE" w:rsidP="00AC6BAE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AC6BAE" w:rsidRDefault="00F7214A" w:rsidP="007234F6">
      <w:pPr>
        <w:pStyle w:val="teilg"/>
      </w:pPr>
      <w:r>
        <w:lastRenderedPageBreak/>
        <w:t>Tebi se dopadne</w:t>
      </w:r>
    </w:p>
    <w:p w:rsidR="00F7214A" w:rsidRDefault="00F7214A" w:rsidP="007234F6">
      <w:pPr>
        <w:pStyle w:val="teilg"/>
      </w:pPr>
      <w:r>
        <w:t>V’doli samotâ</w:t>
      </w:r>
    </w:p>
    <w:p w:rsidR="00F7214A" w:rsidRDefault="00F7214A" w:rsidP="007234F6">
      <w:pPr>
        <w:pStyle w:val="teilg"/>
      </w:pPr>
      <w:r>
        <w:t>Gde iz vode hladne</w:t>
      </w:r>
    </w:p>
    <w:p w:rsidR="00F7214A" w:rsidRDefault="00F7214A" w:rsidP="007234F6">
      <w:pPr>
        <w:pStyle w:val="teilg"/>
      </w:pPr>
      <w:r>
        <w:t>Zvir ti strošek da.</w:t>
      </w:r>
    </w:p>
    <w:p w:rsidR="00F7214A" w:rsidRDefault="00F7214A" w:rsidP="007234F6">
      <w:pPr>
        <w:pStyle w:val="teilg"/>
      </w:pPr>
    </w:p>
    <w:p w:rsidR="00F7214A" w:rsidRDefault="00F7214A" w:rsidP="007234F6">
      <w:pPr>
        <w:pStyle w:val="teilg"/>
      </w:pPr>
      <w:r>
        <w:t>Kak le zima mine,</w:t>
      </w:r>
    </w:p>
    <w:p w:rsidR="00F7214A" w:rsidRDefault="00F7214A" w:rsidP="007234F6">
      <w:pPr>
        <w:pStyle w:val="teilg"/>
      </w:pPr>
      <w:r>
        <w:t>Sneg se otali,</w:t>
      </w:r>
    </w:p>
    <w:p w:rsidR="00F7214A" w:rsidRDefault="00F7214A" w:rsidP="007234F6">
      <w:pPr>
        <w:pStyle w:val="teilg"/>
      </w:pPr>
      <w:r>
        <w:t>Tak tvoj cvet izrine,</w:t>
      </w:r>
    </w:p>
    <w:p w:rsidR="00F7214A" w:rsidRDefault="00F7214A" w:rsidP="007234F6">
      <w:pPr>
        <w:pStyle w:val="teilg"/>
      </w:pPr>
      <w:r>
        <w:t>Duh sladk’ razširi.</w:t>
      </w:r>
    </w:p>
    <w:p w:rsidR="00F7214A" w:rsidRDefault="00F7214A" w:rsidP="007234F6">
      <w:pPr>
        <w:pStyle w:val="teilg"/>
      </w:pPr>
    </w:p>
    <w:p w:rsidR="00F7214A" w:rsidRDefault="00F7214A" w:rsidP="007234F6">
      <w:pPr>
        <w:pStyle w:val="teilg"/>
      </w:pPr>
      <w:r>
        <w:t>Ti nevidna raseš</w:t>
      </w:r>
    </w:p>
    <w:p w:rsidR="00F7214A" w:rsidRDefault="00F7214A" w:rsidP="007234F6">
      <w:pPr>
        <w:pStyle w:val="teilg"/>
      </w:pPr>
      <w:r>
        <w:t>V’cvetji plavajoč</w:t>
      </w:r>
    </w:p>
    <w:p w:rsidR="00F7214A" w:rsidRDefault="00F7214A" w:rsidP="007234F6">
      <w:pPr>
        <w:pStyle w:val="teilg"/>
      </w:pPr>
      <w:r>
        <w:t>Oko mojo paseš,</w:t>
      </w:r>
    </w:p>
    <w:p w:rsidR="00F7214A" w:rsidRDefault="00F7214A" w:rsidP="007234F6">
      <w:pPr>
        <w:pStyle w:val="teilg"/>
      </w:pPr>
      <w:r>
        <w:t>Ta na te gledoč</w:t>
      </w:r>
    </w:p>
    <w:p w:rsidR="00F7214A" w:rsidRDefault="00F7214A" w:rsidP="007234F6">
      <w:pPr>
        <w:pStyle w:val="teilg"/>
      </w:pPr>
    </w:p>
    <w:p w:rsidR="00F7214A" w:rsidRDefault="00F7214A" w:rsidP="007234F6">
      <w:pPr>
        <w:pStyle w:val="teilg"/>
      </w:pPr>
      <w:r>
        <w:t>Pa le kratke dneve</w:t>
      </w:r>
    </w:p>
    <w:p w:rsidR="00F7214A" w:rsidRDefault="00F7214A" w:rsidP="007234F6">
      <w:pPr>
        <w:pStyle w:val="teilg"/>
      </w:pPr>
      <w:r>
        <w:t>Dvetje tvojo maš,</w:t>
      </w:r>
    </w:p>
    <w:p w:rsidR="00F7214A" w:rsidRDefault="00F7214A" w:rsidP="007234F6">
      <w:pPr>
        <w:pStyle w:val="teilg"/>
      </w:pPr>
      <w:r>
        <w:t>Ino te prez reve</w:t>
      </w:r>
    </w:p>
    <w:p w:rsidR="00F7214A" w:rsidRDefault="00F7214A" w:rsidP="007234F6">
      <w:pPr>
        <w:pStyle w:val="teilg"/>
      </w:pPr>
      <w:r>
        <w:t>V’zemlo se podaš.</w:t>
      </w:r>
    </w:p>
    <w:p w:rsidR="00F7214A" w:rsidRDefault="00F7214A" w:rsidP="00F7214A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F7214A" w:rsidRDefault="00F7214A" w:rsidP="007234F6">
      <w:pPr>
        <w:pStyle w:val="teilg"/>
      </w:pPr>
      <w:r>
        <w:lastRenderedPageBreak/>
        <w:t>Tedaj slaja mira</w:t>
      </w:r>
    </w:p>
    <w:p w:rsidR="00F7214A" w:rsidRDefault="00F7214A" w:rsidP="007234F6">
      <w:pPr>
        <w:pStyle w:val="teilg"/>
      </w:pPr>
      <w:r>
        <w:t>Da ti počinêk</w:t>
      </w:r>
    </w:p>
    <w:p w:rsidR="00F7214A" w:rsidRDefault="00F7214A" w:rsidP="007234F6">
      <w:pPr>
        <w:pStyle w:val="teilg"/>
      </w:pPr>
      <w:r>
        <w:t>No verh tê se zbira</w:t>
      </w:r>
    </w:p>
    <w:p w:rsidR="00F7214A" w:rsidRDefault="00F7214A" w:rsidP="007234F6">
      <w:pPr>
        <w:pStyle w:val="teilg"/>
      </w:pPr>
      <w:r>
        <w:t>Venec rožic prek.</w:t>
      </w:r>
    </w:p>
    <w:p w:rsidR="00F7214A" w:rsidRDefault="00F7214A" w:rsidP="007234F6">
      <w:pPr>
        <w:pStyle w:val="teilg"/>
      </w:pPr>
    </w:p>
    <w:p w:rsidR="00F7214A" w:rsidRDefault="00F7214A" w:rsidP="007234F6">
      <w:pPr>
        <w:pStyle w:val="teilg"/>
      </w:pPr>
      <w:r>
        <w:t>Glih tak jas preminem</w:t>
      </w:r>
    </w:p>
    <w:p w:rsidR="00F7214A" w:rsidRDefault="00F7214A" w:rsidP="007234F6">
      <w:pPr>
        <w:pStyle w:val="teilg"/>
      </w:pPr>
      <w:r>
        <w:t>Enkrat od svetâ</w:t>
      </w:r>
    </w:p>
    <w:p w:rsidR="00F7214A" w:rsidRDefault="00F7214A" w:rsidP="007234F6">
      <w:pPr>
        <w:pStyle w:val="teilg"/>
      </w:pPr>
      <w:r>
        <w:t>Ino v’zemlo zginem</w:t>
      </w:r>
    </w:p>
    <w:p w:rsidR="00F7214A" w:rsidRDefault="00F7214A" w:rsidP="007234F6">
      <w:pPr>
        <w:pStyle w:val="teilg"/>
      </w:pPr>
      <w:r>
        <w:t>Gde me noč obda.</w:t>
      </w:r>
    </w:p>
    <w:p w:rsidR="00F7214A" w:rsidRDefault="00F7214A" w:rsidP="007234F6">
      <w:pPr>
        <w:pStyle w:val="teilg"/>
      </w:pPr>
    </w:p>
    <w:p w:rsidR="00F7214A" w:rsidRDefault="00F7214A" w:rsidP="007234F6">
      <w:pPr>
        <w:pStyle w:val="teilg"/>
      </w:pPr>
      <w:r>
        <w:t>Ah! da bi mi cvêla</w:t>
      </w:r>
    </w:p>
    <w:p w:rsidR="00F7214A" w:rsidRDefault="00F7214A" w:rsidP="007234F6">
      <w:pPr>
        <w:pStyle w:val="teilg"/>
      </w:pPr>
      <w:r>
        <w:t>Te na grobi ti</w:t>
      </w:r>
    </w:p>
    <w:p w:rsidR="00F7214A" w:rsidRDefault="00F7214A" w:rsidP="007234F6">
      <w:pPr>
        <w:pStyle w:val="teilg"/>
      </w:pPr>
      <w:r>
        <w:t>To je moja žela</w:t>
      </w:r>
    </w:p>
    <w:p w:rsidR="00F7214A" w:rsidRDefault="00F7214A" w:rsidP="007234F6">
      <w:pPr>
        <w:pStyle w:val="teilg"/>
      </w:pPr>
      <w:r>
        <w:t>Več ne treba mi.</w:t>
      </w:r>
    </w:p>
    <w:p w:rsidR="00F7214A" w:rsidRDefault="00F7214A" w:rsidP="007234F6">
      <w:pPr>
        <w:pStyle w:val="teilg"/>
      </w:pPr>
    </w:p>
    <w:p w:rsidR="00F7214A" w:rsidRDefault="00F7214A" w:rsidP="007234F6">
      <w:pPr>
        <w:pStyle w:val="teilg"/>
      </w:pPr>
      <w:r>
        <w:t>Ti bi vsakem rekla:</w:t>
      </w:r>
    </w:p>
    <w:p w:rsidR="00F7214A" w:rsidRDefault="00F7214A" w:rsidP="007234F6">
      <w:pPr>
        <w:pStyle w:val="teilg"/>
      </w:pPr>
      <w:r>
        <w:t>Grob je konec tvoj,</w:t>
      </w:r>
    </w:p>
    <w:p w:rsidR="00F7214A" w:rsidRDefault="00F7214A" w:rsidP="007234F6">
      <w:pPr>
        <w:pStyle w:val="teilg"/>
      </w:pPr>
      <w:r>
        <w:t>Skoro bo dotekla</w:t>
      </w:r>
    </w:p>
    <w:p w:rsidR="00F7214A" w:rsidRDefault="00F7214A" w:rsidP="007234F6">
      <w:pPr>
        <w:pStyle w:val="teilg"/>
      </w:pPr>
      <w:r>
        <w:t>K’tebi smert z’kosoj</w:t>
      </w:r>
    </w:p>
    <w:p w:rsidR="005A6F49" w:rsidRDefault="00F7214A" w:rsidP="00F7214A">
      <w:pPr>
        <w:pStyle w:val="teicloser"/>
      </w:pPr>
      <w:r>
        <w:t>Mihal Gollob.</w:t>
      </w:r>
    </w:p>
    <w:p w:rsidR="005A6F49" w:rsidRDefault="005A6F49" w:rsidP="005A6F49">
      <w:pPr>
        <w:rPr>
          <w:color w:val="4F81BD" w:themeColor="accent1"/>
        </w:rPr>
      </w:pPr>
      <w:r>
        <w:br w:type="page"/>
      </w:r>
    </w:p>
    <w:p w:rsidR="00F7214A" w:rsidRDefault="005A6F49" w:rsidP="005A6F49">
      <w:pPr>
        <w:pStyle w:val="Naslov2"/>
      </w:pPr>
      <w:r>
        <w:lastRenderedPageBreak/>
        <w:t>Božja mantra.</w:t>
      </w:r>
    </w:p>
    <w:p w:rsidR="005A6F49" w:rsidRDefault="005A6F49" w:rsidP="006643A2">
      <w:pPr>
        <w:pStyle w:val="teilg"/>
      </w:pPr>
      <w:r>
        <w:t>Stojide vu lesi 'na cirkvica</w:t>
      </w:r>
      <w:r>
        <w:br/>
        <w:t>Či stara glih je no zapušena</w:t>
      </w:r>
      <w:r>
        <w:br/>
        <w:t>Vu sebi den' made 'no tabelco</w:t>
      </w:r>
      <w:r>
        <w:br/>
        <w:t>Od kere dolvzeme vsak kapico.</w:t>
      </w:r>
      <w:r>
        <w:br/>
        <w:t>Taista je slišla popotniga</w:t>
      </w:r>
      <w:r>
        <w:br/>
        <w:t>No jede mu prošnje dopolnila</w:t>
      </w:r>
      <w:r>
        <w:br/>
        <w:t>To jede pa vlilo troštanje mo</w:t>
      </w:r>
      <w:r>
        <w:br/>
        <w:t>Vu njegovo serce zlo žalostno.</w:t>
      </w:r>
      <w:r>
        <w:br/>
        <w:t>No lepše kak sončice svetilo.</w:t>
      </w:r>
      <w:r>
        <w:br/>
        <w:t>Je toto vu njegovo znoteršno.</w:t>
      </w:r>
      <w:r>
        <w:br/>
        <w:t>Od cirkvice troštan popotnik gre</w:t>
      </w:r>
      <w:r>
        <w:br/>
        <w:t>No visoko tabelco hvalide:</w:t>
      </w:r>
      <w:r>
        <w:br/>
        <w:t>On bode častijo na večno jo</w:t>
      </w:r>
      <w:r>
        <w:br/>
        <w:t>Dok' njemu le jezik prepusto bo.</w:t>
      </w:r>
      <w:r>
        <w:br/>
        <w:t>Še potlej mo bodi tak milostna</w:t>
      </w:r>
      <w:r>
        <w:br/>
        <w:t>Podoba zveličarja križan'ga</w:t>
      </w:r>
      <w:r>
        <w:br/>
        <w:t>Gda enkrat mo venec bo spleteni</w:t>
      </w:r>
      <w:r>
        <w:br/>
        <w:t>Od žalostne verbe te večnosti.</w:t>
      </w:r>
    </w:p>
    <w:p w:rsidR="005A6F49" w:rsidRDefault="005A6F49" w:rsidP="005A6F49">
      <w:pPr>
        <w:pStyle w:val="teicloser"/>
      </w:pPr>
      <w:r>
        <w:t>Ivan Ertl.</w:t>
      </w:r>
    </w:p>
    <w:p w:rsidR="00BF4809" w:rsidRDefault="00BC1E59" w:rsidP="005A6F49">
      <w:pPr>
        <w:pStyle w:val="teicloser"/>
      </w:pPr>
      <w:r>
        <w:t xml:space="preserve">Sredo 8ga </w:t>
      </w:r>
      <w:r w:rsidR="005A6F49">
        <w:t>malega travna.</w:t>
      </w:r>
    </w:p>
    <w:p w:rsidR="00BF4809" w:rsidRDefault="00BF4809" w:rsidP="00BF4809">
      <w:pPr>
        <w:rPr>
          <w:color w:val="4F81BD" w:themeColor="accent1"/>
        </w:rPr>
      </w:pPr>
      <w:r>
        <w:br w:type="page"/>
      </w:r>
    </w:p>
    <w:p w:rsidR="005A6F49" w:rsidRDefault="005E32ED" w:rsidP="00CB0FEF">
      <w:pPr>
        <w:pStyle w:val="Naslov1"/>
      </w:pPr>
      <w:r>
        <w:lastRenderedPageBreak/>
        <w:t>SPROTULETNA VIJOLICA.</w:t>
      </w:r>
    </w:p>
    <w:p w:rsidR="00CB0FEF" w:rsidRDefault="00CB0FEF" w:rsidP="00CB0FEF">
      <w:pPr>
        <w:pStyle w:val="teiab"/>
      </w:pPr>
      <w:r>
        <w:t>No. 14. 1846.</w:t>
      </w:r>
    </w:p>
    <w:p w:rsidR="00CB0FEF" w:rsidRDefault="00CB0FEF" w:rsidP="00CB0FEF">
      <w:pPr>
        <w:pStyle w:val="Naslov2"/>
        <w:rPr>
          <w:u w:val="single"/>
        </w:rPr>
      </w:pPr>
      <w:r>
        <w:t xml:space="preserve">Pesem </w:t>
      </w:r>
      <w:r w:rsidRPr="00CB0FEF">
        <w:rPr>
          <w:u w:val="single"/>
        </w:rPr>
        <w:t>Slovencov.</w:t>
      </w:r>
    </w:p>
    <w:p w:rsidR="00085238" w:rsidRDefault="00085238" w:rsidP="00085238">
      <w:pPr>
        <w:pStyle w:val="teilg"/>
      </w:pPr>
      <w:r>
        <w:t>Na višinah</w:t>
      </w:r>
    </w:p>
    <w:p w:rsidR="000F48E5" w:rsidRDefault="000F48E5" w:rsidP="00085238">
      <w:pPr>
        <w:pStyle w:val="teilg"/>
      </w:pPr>
      <w:r>
        <w:t>No dolinah</w:t>
      </w:r>
    </w:p>
    <w:p w:rsidR="000F48E5" w:rsidRDefault="000F48E5" w:rsidP="00085238">
      <w:pPr>
        <w:pStyle w:val="teilg"/>
      </w:pPr>
      <w:r>
        <w:t>Dom je naš.</w:t>
      </w:r>
    </w:p>
    <w:p w:rsidR="000F48E5" w:rsidRDefault="000F48E5" w:rsidP="00085238">
      <w:pPr>
        <w:pStyle w:val="teilg"/>
      </w:pPr>
      <w:r>
        <w:t>Tam veseli</w:t>
      </w:r>
    </w:p>
    <w:p w:rsidR="000F48E5" w:rsidRDefault="000F48E5" w:rsidP="00085238">
      <w:pPr>
        <w:pStyle w:val="teilg"/>
      </w:pPr>
      <w:r>
        <w:t>Smo pri deli</w:t>
      </w:r>
    </w:p>
    <w:p w:rsidR="000F48E5" w:rsidRDefault="000F48E5" w:rsidP="00085238">
      <w:pPr>
        <w:pStyle w:val="teilg"/>
      </w:pPr>
      <w:r>
        <w:t>Vsaki čas.</w:t>
      </w:r>
    </w:p>
    <w:p w:rsidR="000F48E5" w:rsidRDefault="000F48E5" w:rsidP="00085238">
      <w:pPr>
        <w:pStyle w:val="teilg"/>
      </w:pPr>
    </w:p>
    <w:p w:rsidR="000F48E5" w:rsidRDefault="000F48E5" w:rsidP="00085238">
      <w:pPr>
        <w:pStyle w:val="teilg"/>
      </w:pPr>
      <w:r>
        <w:t>Tam redimo</w:t>
      </w:r>
    </w:p>
    <w:p w:rsidR="000F48E5" w:rsidRDefault="000F48E5" w:rsidP="00085238">
      <w:pPr>
        <w:pStyle w:val="teilg"/>
      </w:pPr>
      <w:r>
        <w:t>No častimo</w:t>
      </w:r>
    </w:p>
    <w:p w:rsidR="000F48E5" w:rsidRDefault="000F48E5" w:rsidP="00085238">
      <w:pPr>
        <w:pStyle w:val="teilg"/>
      </w:pPr>
      <w:r>
        <w:t>Naš poséd.</w:t>
      </w:r>
    </w:p>
    <w:p w:rsidR="000F48E5" w:rsidRDefault="000F48E5" w:rsidP="00085238">
      <w:pPr>
        <w:pStyle w:val="teilg"/>
      </w:pPr>
      <w:r>
        <w:t>Sladk’ v’doline</w:t>
      </w:r>
    </w:p>
    <w:p w:rsidR="000F48E5" w:rsidRDefault="000F48E5" w:rsidP="00085238">
      <w:pPr>
        <w:pStyle w:val="teilg"/>
      </w:pPr>
      <w:r>
        <w:t>Na travine</w:t>
      </w:r>
    </w:p>
    <w:p w:rsidR="000F48E5" w:rsidRDefault="000F48E5" w:rsidP="00085238">
      <w:pPr>
        <w:pStyle w:val="teilg"/>
      </w:pPr>
      <w:r>
        <w:t>Je pogléd.</w:t>
      </w:r>
    </w:p>
    <w:p w:rsidR="000F48E5" w:rsidRDefault="000F48E5" w:rsidP="00085238">
      <w:pPr>
        <w:pStyle w:val="teilg"/>
      </w:pPr>
    </w:p>
    <w:p w:rsidR="000F48E5" w:rsidRDefault="000F48E5" w:rsidP="00085238">
      <w:pPr>
        <w:pStyle w:val="teilg"/>
      </w:pPr>
      <w:r>
        <w:t>Pa sladkeši</w:t>
      </w:r>
    </w:p>
    <w:p w:rsidR="000F48E5" w:rsidRDefault="000F48E5" w:rsidP="00085238">
      <w:pPr>
        <w:pStyle w:val="teilg"/>
      </w:pPr>
      <w:r>
        <w:t>Štimaneši</w:t>
      </w:r>
    </w:p>
    <w:p w:rsidR="000F48E5" w:rsidRDefault="000F48E5" w:rsidP="00085238">
      <w:pPr>
        <w:pStyle w:val="teilg"/>
      </w:pPr>
      <w:r>
        <w:t>Je v’brežič.</w:t>
      </w:r>
    </w:p>
    <w:p w:rsidR="000F48E5" w:rsidRDefault="000F48E5" w:rsidP="00085238">
      <w:pPr>
        <w:pStyle w:val="teilg"/>
      </w:pPr>
      <w:r>
        <w:t>Gde stanuje</w:t>
      </w:r>
    </w:p>
    <w:p w:rsidR="000F48E5" w:rsidRDefault="000F48E5" w:rsidP="00085238">
      <w:pPr>
        <w:pStyle w:val="teilg"/>
      </w:pPr>
      <w:r>
        <w:t>No raduje</w:t>
      </w:r>
    </w:p>
    <w:p w:rsidR="000F48E5" w:rsidRDefault="000F48E5" w:rsidP="00085238">
      <w:pPr>
        <w:pStyle w:val="teilg"/>
      </w:pPr>
      <w:r>
        <w:t>Se ščirič.</w:t>
      </w:r>
    </w:p>
    <w:p w:rsidR="000F48E5" w:rsidRDefault="000F48E5" w:rsidP="000F48E5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0F48E5" w:rsidRDefault="002266A9" w:rsidP="00085238">
      <w:pPr>
        <w:pStyle w:val="teilg"/>
      </w:pPr>
      <w:r>
        <w:lastRenderedPageBreak/>
        <w:t>Gde po leti</w:t>
      </w:r>
    </w:p>
    <w:p w:rsidR="002266A9" w:rsidRDefault="002266A9" w:rsidP="00085238">
      <w:pPr>
        <w:pStyle w:val="teilg"/>
      </w:pPr>
      <w:r>
        <w:t>Néha greti</w:t>
      </w:r>
    </w:p>
    <w:p w:rsidR="002266A9" w:rsidRDefault="002266A9" w:rsidP="00085238">
      <w:pPr>
        <w:pStyle w:val="teilg"/>
      </w:pPr>
      <w:r>
        <w:t>Sonce grozd,</w:t>
      </w:r>
    </w:p>
    <w:p w:rsidR="002266A9" w:rsidRDefault="002266A9" w:rsidP="00085238">
      <w:pPr>
        <w:pStyle w:val="teilg"/>
      </w:pPr>
      <w:r>
        <w:t>Ker’ v’jeseni</w:t>
      </w:r>
    </w:p>
    <w:p w:rsidR="002266A9" w:rsidRDefault="002266A9" w:rsidP="00085238">
      <w:pPr>
        <w:pStyle w:val="teilg"/>
      </w:pPr>
      <w:r>
        <w:t>Se premeni</w:t>
      </w:r>
    </w:p>
    <w:p w:rsidR="002266A9" w:rsidRDefault="002266A9" w:rsidP="00085238">
      <w:pPr>
        <w:pStyle w:val="teilg"/>
      </w:pPr>
      <w:r>
        <w:t>V’sladki mošt.</w:t>
      </w:r>
    </w:p>
    <w:p w:rsidR="002266A9" w:rsidRDefault="002266A9" w:rsidP="00085238">
      <w:pPr>
        <w:pStyle w:val="teilg"/>
      </w:pPr>
    </w:p>
    <w:p w:rsidR="002266A9" w:rsidRDefault="002266A9" w:rsidP="00085238">
      <w:pPr>
        <w:pStyle w:val="teilg"/>
      </w:pPr>
      <w:r>
        <w:t>Ta mi gremo</w:t>
      </w:r>
    </w:p>
    <w:p w:rsidR="002266A9" w:rsidRDefault="002266A9" w:rsidP="00085238">
      <w:pPr>
        <w:pStyle w:val="teilg"/>
      </w:pPr>
      <w:r>
        <w:t>Gda čemo</w:t>
      </w:r>
    </w:p>
    <w:p w:rsidR="002266A9" w:rsidRDefault="002266A9" w:rsidP="00085238">
      <w:pPr>
        <w:pStyle w:val="teilg"/>
      </w:pPr>
      <w:r>
        <w:t>V’puno klet.</w:t>
      </w:r>
    </w:p>
    <w:p w:rsidR="002266A9" w:rsidRDefault="002266A9" w:rsidP="00085238">
      <w:pPr>
        <w:pStyle w:val="teilg"/>
      </w:pPr>
      <w:r>
        <w:t>Vince sladko</w:t>
      </w:r>
    </w:p>
    <w:p w:rsidR="002266A9" w:rsidRDefault="002266A9" w:rsidP="00085238">
      <w:pPr>
        <w:pStyle w:val="teilg"/>
      </w:pPr>
      <w:r>
        <w:t>Teče gladko</w:t>
      </w:r>
    </w:p>
    <w:p w:rsidR="002266A9" w:rsidRDefault="002266A9" w:rsidP="00085238">
      <w:pPr>
        <w:pStyle w:val="teilg"/>
      </w:pPr>
      <w:r>
        <w:t>Vsim zporéd</w:t>
      </w:r>
    </w:p>
    <w:p w:rsidR="002266A9" w:rsidRDefault="002266A9" w:rsidP="00085238">
      <w:pPr>
        <w:pStyle w:val="teilg"/>
      </w:pPr>
    </w:p>
    <w:p w:rsidR="002266A9" w:rsidRDefault="00B744E1" w:rsidP="00085238">
      <w:pPr>
        <w:pStyle w:val="teilg"/>
      </w:pPr>
      <w:r>
        <w:t>Tam želimo</w:t>
      </w:r>
    </w:p>
    <w:p w:rsidR="00B744E1" w:rsidRDefault="00B744E1" w:rsidP="00085238">
      <w:pPr>
        <w:pStyle w:val="teilg"/>
      </w:pPr>
      <w:r>
        <w:t>No prosimo</w:t>
      </w:r>
    </w:p>
    <w:p w:rsidR="00B744E1" w:rsidRDefault="00B744E1" w:rsidP="00085238">
      <w:pPr>
        <w:pStyle w:val="teilg"/>
      </w:pPr>
      <w:r>
        <w:t>Božji dar.</w:t>
      </w:r>
    </w:p>
    <w:p w:rsidR="00B744E1" w:rsidRDefault="00B744E1" w:rsidP="00085238">
      <w:pPr>
        <w:pStyle w:val="teilg"/>
      </w:pPr>
      <w:r>
        <w:t>D’a pri deli</w:t>
      </w:r>
    </w:p>
    <w:p w:rsidR="00B744E1" w:rsidRDefault="00B744E1" w:rsidP="00085238">
      <w:pPr>
        <w:pStyle w:val="teilg"/>
      </w:pPr>
      <w:r>
        <w:t>R’adost meli</w:t>
      </w:r>
    </w:p>
    <w:p w:rsidR="00B744E1" w:rsidRDefault="00B744E1" w:rsidP="00085238">
      <w:pPr>
        <w:pStyle w:val="teilg"/>
      </w:pPr>
      <w:r>
        <w:t>B’i vsigdar.</w:t>
      </w:r>
    </w:p>
    <w:p w:rsidR="00B744E1" w:rsidRDefault="00B744E1" w:rsidP="00085238">
      <w:pPr>
        <w:pStyle w:val="teilg"/>
      </w:pPr>
    </w:p>
    <w:p w:rsidR="00B744E1" w:rsidRDefault="00B744E1" w:rsidP="00085238">
      <w:pPr>
        <w:pStyle w:val="teilg"/>
      </w:pPr>
      <w:r>
        <w:t>Povernjoči</w:t>
      </w:r>
    </w:p>
    <w:p w:rsidR="00B744E1" w:rsidRDefault="00B744E1" w:rsidP="00085238">
      <w:pPr>
        <w:pStyle w:val="teilg"/>
      </w:pPr>
      <w:r>
        <w:t>Se po noči</w:t>
      </w:r>
    </w:p>
    <w:p w:rsidR="00B744E1" w:rsidRDefault="00B744E1" w:rsidP="00085238">
      <w:pPr>
        <w:pStyle w:val="teilg"/>
      </w:pPr>
      <w:r>
        <w:t>Mi nazaj,</w:t>
      </w:r>
    </w:p>
    <w:p w:rsidR="00B744E1" w:rsidRDefault="00B744E1" w:rsidP="00085238">
      <w:pPr>
        <w:pStyle w:val="teilg"/>
      </w:pPr>
      <w:r>
        <w:t>Poj’mo viže</w:t>
      </w:r>
    </w:p>
    <w:p w:rsidR="00B744E1" w:rsidRDefault="00B744E1" w:rsidP="00085238">
      <w:pPr>
        <w:pStyle w:val="teilg"/>
      </w:pPr>
      <w:r>
        <w:t>Da smo bliže</w:t>
      </w:r>
    </w:p>
    <w:p w:rsidR="00DF3488" w:rsidRDefault="00B744E1" w:rsidP="00085238">
      <w:pPr>
        <w:pStyle w:val="teilg"/>
      </w:pPr>
      <w:r>
        <w:t>Doma zdaj.</w:t>
      </w:r>
    </w:p>
    <w:p w:rsidR="00DF3488" w:rsidRDefault="00DF3488" w:rsidP="00DF3488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B744E1" w:rsidRDefault="00DF3488" w:rsidP="00085238">
      <w:pPr>
        <w:pStyle w:val="teilg"/>
      </w:pPr>
      <w:r>
        <w:lastRenderedPageBreak/>
        <w:t>Sladko spimo</w:t>
      </w:r>
    </w:p>
    <w:p w:rsidR="00DF3488" w:rsidRDefault="00DF3488" w:rsidP="00085238">
      <w:pPr>
        <w:pStyle w:val="teilg"/>
      </w:pPr>
      <w:r>
        <w:t>Moč dobimo</w:t>
      </w:r>
    </w:p>
    <w:p w:rsidR="00DF3488" w:rsidRDefault="00DF3488" w:rsidP="00085238">
      <w:pPr>
        <w:pStyle w:val="teilg"/>
      </w:pPr>
      <w:r>
        <w:t>Tedaj mi,</w:t>
      </w:r>
    </w:p>
    <w:p w:rsidR="00DF3488" w:rsidRDefault="00DF3488" w:rsidP="00085238">
      <w:pPr>
        <w:pStyle w:val="teilg"/>
      </w:pPr>
      <w:r>
        <w:t>Dokler zorja</w:t>
      </w:r>
    </w:p>
    <w:p w:rsidR="00DF3488" w:rsidRDefault="00DF3488" w:rsidP="00085238">
      <w:pPr>
        <w:pStyle w:val="teilg"/>
      </w:pPr>
      <w:r>
        <w:t>Gor kraj morja’</w:t>
      </w:r>
    </w:p>
    <w:p w:rsidR="00DF3488" w:rsidRDefault="00DF3488" w:rsidP="00085238">
      <w:pPr>
        <w:pStyle w:val="teilg"/>
      </w:pPr>
      <w:r>
        <w:t>Se smeji.</w:t>
      </w:r>
    </w:p>
    <w:p w:rsidR="00DF3488" w:rsidRDefault="00DF3488" w:rsidP="00085238">
      <w:pPr>
        <w:pStyle w:val="teilg"/>
      </w:pPr>
    </w:p>
    <w:p w:rsidR="00DF3488" w:rsidRDefault="002E2EFD" w:rsidP="00085238">
      <w:pPr>
        <w:pStyle w:val="teilg"/>
      </w:pPr>
      <w:r>
        <w:t>Te na delo</w:t>
      </w:r>
    </w:p>
    <w:p w:rsidR="002E2EFD" w:rsidRDefault="002E2EFD" w:rsidP="00085238">
      <w:pPr>
        <w:pStyle w:val="teilg"/>
      </w:pPr>
      <w:r>
        <w:t>Vsi veselo</w:t>
      </w:r>
    </w:p>
    <w:p w:rsidR="002E2EFD" w:rsidRDefault="002E2EFD" w:rsidP="00085238">
      <w:pPr>
        <w:pStyle w:val="teilg"/>
      </w:pPr>
      <w:r>
        <w:t>Gremo vun.</w:t>
      </w:r>
    </w:p>
    <w:p w:rsidR="002E2EFD" w:rsidRDefault="002E2EFD" w:rsidP="00085238">
      <w:pPr>
        <w:pStyle w:val="teilg"/>
      </w:pPr>
      <w:r>
        <w:t>Ob poldnevi</w:t>
      </w:r>
    </w:p>
    <w:p w:rsidR="002E2EFD" w:rsidRDefault="002E2EFD" w:rsidP="00085238">
      <w:pPr>
        <w:pStyle w:val="teilg"/>
      </w:pPr>
      <w:r>
        <w:t>Nas v’popevi</w:t>
      </w:r>
    </w:p>
    <w:p w:rsidR="002E2EFD" w:rsidRDefault="002E2EFD" w:rsidP="00085238">
      <w:pPr>
        <w:pStyle w:val="teilg"/>
      </w:pPr>
      <w:r>
        <w:t>Zove zvon.</w:t>
      </w:r>
    </w:p>
    <w:p w:rsidR="002E2EFD" w:rsidRDefault="002E2EFD" w:rsidP="00085238">
      <w:pPr>
        <w:pStyle w:val="teilg"/>
      </w:pPr>
    </w:p>
    <w:p w:rsidR="002E2EFD" w:rsidRDefault="002E2EFD" w:rsidP="00085238">
      <w:pPr>
        <w:pStyle w:val="teilg"/>
      </w:pPr>
      <w:r>
        <w:t>Vsi bežimo</w:t>
      </w:r>
    </w:p>
    <w:p w:rsidR="002E2EFD" w:rsidRDefault="002E2EFD" w:rsidP="00085238">
      <w:pPr>
        <w:pStyle w:val="teilg"/>
      </w:pPr>
      <w:r>
        <w:t>Doletimo</w:t>
      </w:r>
    </w:p>
    <w:p w:rsidR="002E2EFD" w:rsidRDefault="002E2EFD" w:rsidP="00085238">
      <w:pPr>
        <w:pStyle w:val="teilg"/>
      </w:pPr>
      <w:r>
        <w:t>Na naš dom.</w:t>
      </w:r>
    </w:p>
    <w:p w:rsidR="002E2EFD" w:rsidRDefault="002E2EFD" w:rsidP="00085238">
      <w:pPr>
        <w:pStyle w:val="teilg"/>
      </w:pPr>
      <w:r>
        <w:t>Se hladimo</w:t>
      </w:r>
    </w:p>
    <w:p w:rsidR="002E2EFD" w:rsidRDefault="002E2EFD" w:rsidP="00085238">
      <w:pPr>
        <w:pStyle w:val="teilg"/>
      </w:pPr>
      <w:r>
        <w:t>Oživimo</w:t>
      </w:r>
    </w:p>
    <w:p w:rsidR="002E2EFD" w:rsidRDefault="002E2EFD" w:rsidP="00085238">
      <w:pPr>
        <w:pStyle w:val="teilg"/>
      </w:pPr>
      <w:r>
        <w:t>Z’nim mahóm.</w:t>
      </w:r>
    </w:p>
    <w:p w:rsidR="002E2EFD" w:rsidRDefault="002E2EFD" w:rsidP="00085238">
      <w:pPr>
        <w:pStyle w:val="teilg"/>
      </w:pPr>
    </w:p>
    <w:p w:rsidR="002E2EFD" w:rsidRDefault="002E2EFD" w:rsidP="00085238">
      <w:pPr>
        <w:pStyle w:val="teilg"/>
      </w:pPr>
      <w:r>
        <w:t>Pa močneši</w:t>
      </w:r>
    </w:p>
    <w:p w:rsidR="002E2EFD" w:rsidRDefault="002E2EFD" w:rsidP="00085238">
      <w:pPr>
        <w:pStyle w:val="teilg"/>
      </w:pPr>
      <w:r>
        <w:t>No hitreši</w:t>
      </w:r>
    </w:p>
    <w:p w:rsidR="002E2EFD" w:rsidRDefault="002E2EFD" w:rsidP="00085238">
      <w:pPr>
        <w:pStyle w:val="teilg"/>
      </w:pPr>
      <w:r>
        <w:t>Delamo</w:t>
      </w:r>
    </w:p>
    <w:p w:rsidR="002E2EFD" w:rsidRDefault="002E2EFD" w:rsidP="00085238">
      <w:pPr>
        <w:pStyle w:val="teilg"/>
      </w:pPr>
      <w:r>
        <w:t>Dokler v’mraki</w:t>
      </w:r>
    </w:p>
    <w:p w:rsidR="002E2EFD" w:rsidRDefault="002E2EFD" w:rsidP="00085238">
      <w:pPr>
        <w:pStyle w:val="teilg"/>
      </w:pPr>
      <w:r>
        <w:t>V’hladnem zraki</w:t>
      </w:r>
    </w:p>
    <w:p w:rsidR="002E2EFD" w:rsidRDefault="002E2EFD" w:rsidP="00085238">
      <w:pPr>
        <w:pStyle w:val="teilg"/>
      </w:pPr>
      <w:r>
        <w:t>Henjamo.</w:t>
      </w:r>
    </w:p>
    <w:p w:rsidR="002E2EFD" w:rsidRDefault="002E2EFD" w:rsidP="002E2EFD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2E2EFD" w:rsidRDefault="002E2EFD" w:rsidP="00085238">
      <w:pPr>
        <w:pStyle w:val="teilg"/>
      </w:pPr>
      <w:r>
        <w:lastRenderedPageBreak/>
        <w:t>Zvon se čuje</w:t>
      </w:r>
    </w:p>
    <w:p w:rsidR="002E2EFD" w:rsidRDefault="002E2EFD" w:rsidP="00085238">
      <w:pPr>
        <w:pStyle w:val="teilg"/>
      </w:pPr>
      <w:r>
        <w:t>Nas raduje</w:t>
      </w:r>
    </w:p>
    <w:p w:rsidR="002E2EFD" w:rsidRDefault="002E2EFD" w:rsidP="00085238">
      <w:pPr>
        <w:pStyle w:val="teilg"/>
      </w:pPr>
      <w:r>
        <w:t>Drugo krat.</w:t>
      </w:r>
    </w:p>
    <w:p w:rsidR="002E2EFD" w:rsidRDefault="002E2EFD" w:rsidP="00085238">
      <w:pPr>
        <w:pStyle w:val="teilg"/>
      </w:pPr>
      <w:r>
        <w:t>Vsi častimo</w:t>
      </w:r>
    </w:p>
    <w:p w:rsidR="002E2EFD" w:rsidRDefault="002E2EFD" w:rsidP="00085238">
      <w:pPr>
        <w:pStyle w:val="teilg"/>
      </w:pPr>
      <w:r>
        <w:t>No hitimo</w:t>
      </w:r>
    </w:p>
    <w:p w:rsidR="002E2EFD" w:rsidRDefault="002E2EFD" w:rsidP="00085238">
      <w:pPr>
        <w:pStyle w:val="teilg"/>
      </w:pPr>
      <w:r>
        <w:t>Boga zvat.</w:t>
      </w:r>
    </w:p>
    <w:p w:rsidR="002E2EFD" w:rsidRDefault="002E2EFD" w:rsidP="00085238">
      <w:pPr>
        <w:pStyle w:val="teilg"/>
      </w:pPr>
    </w:p>
    <w:p w:rsidR="002E2EFD" w:rsidRDefault="002E2EFD" w:rsidP="00085238">
      <w:pPr>
        <w:pStyle w:val="teilg"/>
      </w:pPr>
      <w:r>
        <w:t>Da bi v’noči</w:t>
      </w:r>
    </w:p>
    <w:p w:rsidR="002E2EFD" w:rsidRDefault="002E2EFD" w:rsidP="00085238">
      <w:pPr>
        <w:pStyle w:val="teilg"/>
      </w:pPr>
      <w:r>
        <w:t>Nam k’pomoči</w:t>
      </w:r>
    </w:p>
    <w:p w:rsidR="002E2EFD" w:rsidRDefault="002E2EFD" w:rsidP="00085238">
      <w:pPr>
        <w:pStyle w:val="teilg"/>
      </w:pPr>
      <w:r>
        <w:t>Biti htel.</w:t>
      </w:r>
    </w:p>
    <w:p w:rsidR="002E2EFD" w:rsidRDefault="002E2EFD" w:rsidP="00085238">
      <w:pPr>
        <w:pStyle w:val="teilg"/>
      </w:pPr>
      <w:r>
        <w:t>Našo hvalo</w:t>
      </w:r>
    </w:p>
    <w:p w:rsidR="002E2EFD" w:rsidRDefault="002E2EFD" w:rsidP="00085238">
      <w:pPr>
        <w:pStyle w:val="teilg"/>
      </w:pPr>
      <w:r>
        <w:t>Malbo malo</w:t>
      </w:r>
    </w:p>
    <w:p w:rsidR="002E2EFD" w:rsidRDefault="002E2EFD" w:rsidP="00085238">
      <w:pPr>
        <w:pStyle w:val="teilg"/>
      </w:pPr>
      <w:r>
        <w:t>Rad bi vzel.</w:t>
      </w:r>
    </w:p>
    <w:p w:rsidR="002E2EFD" w:rsidRDefault="002E2EFD" w:rsidP="00085238">
      <w:pPr>
        <w:pStyle w:val="teilg"/>
      </w:pPr>
    </w:p>
    <w:p w:rsidR="002E2EFD" w:rsidRDefault="002E2EFD" w:rsidP="00085238">
      <w:pPr>
        <w:pStyle w:val="teilg"/>
      </w:pPr>
      <w:r>
        <w:t>Zadovolni</w:t>
      </w:r>
    </w:p>
    <w:p w:rsidR="002E2EFD" w:rsidRDefault="002E2EFD" w:rsidP="00085238">
      <w:pPr>
        <w:pStyle w:val="teilg"/>
      </w:pPr>
      <w:r>
        <w:t>Neba polni</w:t>
      </w:r>
    </w:p>
    <w:p w:rsidR="002E2EFD" w:rsidRDefault="002E2EFD" w:rsidP="00085238">
      <w:pPr>
        <w:pStyle w:val="teilg"/>
      </w:pPr>
      <w:r>
        <w:t>Naš je dom</w:t>
      </w:r>
    </w:p>
    <w:p w:rsidR="002E2EFD" w:rsidRDefault="002E2EFD" w:rsidP="00085238">
      <w:pPr>
        <w:pStyle w:val="teilg"/>
      </w:pPr>
      <w:r>
        <w:t>Tak živeti</w:t>
      </w:r>
    </w:p>
    <w:p w:rsidR="002E2EFD" w:rsidRDefault="002E2EFD" w:rsidP="00085238">
      <w:pPr>
        <w:pStyle w:val="teilg"/>
      </w:pPr>
      <w:r>
        <w:t>Se je smeti</w:t>
      </w:r>
    </w:p>
    <w:p w:rsidR="002E2EFD" w:rsidRPr="002E2EFD" w:rsidRDefault="002E2EFD" w:rsidP="00085238">
      <w:pPr>
        <w:pStyle w:val="teilg"/>
        <w:rPr>
          <w:u w:val="single"/>
        </w:rPr>
      </w:pPr>
      <w:r w:rsidRPr="002E2EFD">
        <w:rPr>
          <w:u w:val="single"/>
        </w:rPr>
        <w:t>Slavjanom.</w:t>
      </w:r>
    </w:p>
    <w:p w:rsidR="002E2EFD" w:rsidRDefault="002E2EFD" w:rsidP="002E2EFD">
      <w:pPr>
        <w:pStyle w:val="teicloser"/>
      </w:pPr>
      <w:r>
        <w:t>Mihal Gollob.</w:t>
      </w:r>
    </w:p>
    <w:p w:rsidR="009704BE" w:rsidRDefault="002E2EFD" w:rsidP="002E2EFD">
      <w:pPr>
        <w:pStyle w:val="teicloser"/>
      </w:pPr>
      <w:r>
        <w:t>Sredo 15ga malega travna.</w:t>
      </w:r>
    </w:p>
    <w:p w:rsidR="009704BE" w:rsidRDefault="009704BE" w:rsidP="009704BE">
      <w:pPr>
        <w:rPr>
          <w:color w:val="4F81BD" w:themeColor="accent1"/>
        </w:rPr>
      </w:pPr>
      <w:r>
        <w:br w:type="page"/>
      </w:r>
    </w:p>
    <w:p w:rsidR="002E2EFD" w:rsidRDefault="009704BE" w:rsidP="009704BE">
      <w:pPr>
        <w:pStyle w:val="Naslov1"/>
      </w:pPr>
      <w:r>
        <w:lastRenderedPageBreak/>
        <w:t>SPROTULETNA VIJOLICA.</w:t>
      </w:r>
    </w:p>
    <w:p w:rsidR="009704BE" w:rsidRDefault="009704BE" w:rsidP="009704BE">
      <w:pPr>
        <w:pStyle w:val="teiab"/>
      </w:pPr>
      <w:r>
        <w:t>No. 15. 1846.</w:t>
      </w:r>
    </w:p>
    <w:p w:rsidR="009704BE" w:rsidRDefault="00BC738C" w:rsidP="00BC738C">
      <w:pPr>
        <w:pStyle w:val="Naslov2"/>
      </w:pPr>
      <w:r>
        <w:t>Njih visokovrednosti</w:t>
      </w:r>
    </w:p>
    <w:p w:rsidR="00BC738C" w:rsidRDefault="00BC738C" w:rsidP="00BC738C">
      <w:pPr>
        <w:pStyle w:val="Naslov2"/>
      </w:pPr>
      <w:r>
        <w:t>Prečastitemu Gospodu G.</w:t>
      </w:r>
    </w:p>
    <w:p w:rsidR="00BC738C" w:rsidRDefault="00BC738C" w:rsidP="00BC738C">
      <w:pPr>
        <w:pStyle w:val="Naslov2"/>
      </w:pPr>
      <w:r>
        <w:t>Jurju Matjašič'u</w:t>
      </w:r>
    </w:p>
    <w:p w:rsidR="00BC738C" w:rsidRDefault="00BC738C" w:rsidP="00BC738C">
      <w:pPr>
        <w:pStyle w:val="Naslov2"/>
      </w:pPr>
      <w:r>
        <w:t>iskrénemu Slovánu, i gorečemu branitelju slovenšine na</w:t>
      </w:r>
    </w:p>
    <w:p w:rsidR="00BC738C" w:rsidRDefault="00BC738C" w:rsidP="00BC738C">
      <w:pPr>
        <w:pStyle w:val="Naslov2"/>
      </w:pPr>
      <w:r>
        <w:t>slavni den góda z'velikim poštuvanjom</w:t>
      </w:r>
    </w:p>
    <w:p w:rsidR="00BC738C" w:rsidRDefault="00BC738C" w:rsidP="00BC738C">
      <w:pPr>
        <w:pStyle w:val="Naslov2"/>
      </w:pPr>
      <w:r>
        <w:t>dopernesli</w:t>
      </w:r>
    </w:p>
    <w:p w:rsidR="00BC738C" w:rsidRDefault="00BC738C" w:rsidP="00BC738C">
      <w:pPr>
        <w:pStyle w:val="Naslov2"/>
      </w:pPr>
      <w:r>
        <w:t xml:space="preserve">slovenski šeste šole diaki. </w:t>
      </w:r>
    </w:p>
    <w:p w:rsidR="004A4FCF" w:rsidRDefault="004A4FCF" w:rsidP="004A4FCF">
      <w:pPr>
        <w:pStyle w:val="teilg"/>
      </w:pPr>
      <w:r>
        <w:t>Pojmo v'jarnemi popevi</w:t>
      </w:r>
    </w:p>
    <w:p w:rsidR="004A4FCF" w:rsidRDefault="004A4FCF" w:rsidP="004A4FCF">
      <w:pPr>
        <w:pStyle w:val="teilg"/>
      </w:pPr>
      <w:r>
        <w:t>Brati! lepe viže zdaj</w:t>
      </w:r>
    </w:p>
    <w:p w:rsidR="004A4FCF" w:rsidRDefault="004A4FCF" w:rsidP="004A4FCF">
      <w:pPr>
        <w:pStyle w:val="teilg"/>
      </w:pPr>
      <w:r>
        <w:t>Pojmo v'čast nje totem' dnevi</w:t>
      </w:r>
    </w:p>
    <w:p w:rsidR="004A4FCF" w:rsidRDefault="004A4FCF" w:rsidP="004A4FCF">
      <w:pPr>
        <w:pStyle w:val="teilg"/>
      </w:pPr>
      <w:r>
        <w:t>Ker prinesel nam je raj.</w:t>
      </w:r>
    </w:p>
    <w:p w:rsidR="004A4FCF" w:rsidRDefault="004A4FCF" w:rsidP="004A4FCF">
      <w:pPr>
        <w:pStyle w:val="teilg"/>
      </w:pPr>
      <w:r>
        <w:t>Pojmo Slav'nem primožniki</w:t>
      </w:r>
    </w:p>
    <w:p w:rsidR="004A4FCF" w:rsidRDefault="004A4FCF" w:rsidP="004A4FCF">
      <w:pPr>
        <w:pStyle w:val="teilg"/>
      </w:pPr>
      <w:r>
        <w:t>Odprimo Njem serce vso,</w:t>
      </w:r>
    </w:p>
    <w:p w:rsidR="004A4FCF" w:rsidRDefault="004A4FCF" w:rsidP="004A4FCF">
      <w:pPr>
        <w:pStyle w:val="teilg"/>
      </w:pPr>
      <w:r>
        <w:t>Lubeznivem vuceniki</w:t>
      </w:r>
    </w:p>
    <w:p w:rsidR="00AD5814" w:rsidRDefault="004A4FCF" w:rsidP="004A4FCF">
      <w:pPr>
        <w:pStyle w:val="teilg"/>
      </w:pPr>
      <w:r>
        <w:t>Zdaj se priporočimo</w:t>
      </w:r>
    </w:p>
    <w:p w:rsidR="00AD5814" w:rsidRDefault="00AD5814" w:rsidP="00AD5814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4A4FCF" w:rsidRPr="00AD5814" w:rsidRDefault="00AD5814" w:rsidP="004A4FCF">
      <w:pPr>
        <w:pStyle w:val="teilg"/>
        <w:rPr>
          <w:lang w:val="sl-SI"/>
        </w:rPr>
      </w:pPr>
      <w:r w:rsidRPr="00AD5814">
        <w:rPr>
          <w:lang w:val="sl-SI"/>
        </w:rPr>
        <w:lastRenderedPageBreak/>
        <w:t>Al pa kaj le mi bedaki</w:t>
      </w:r>
    </w:p>
    <w:p w:rsidR="00AD5814" w:rsidRPr="00AD5814" w:rsidRDefault="00AD5814" w:rsidP="004A4FCF">
      <w:pPr>
        <w:pStyle w:val="teilg"/>
        <w:rPr>
          <w:lang w:val="sl-SI"/>
        </w:rPr>
      </w:pPr>
      <w:r w:rsidRPr="00AD5814">
        <w:rPr>
          <w:lang w:val="sl-SI"/>
        </w:rPr>
        <w:t>Čemo zdaj začinjati?</w:t>
      </w:r>
    </w:p>
    <w:p w:rsidR="00AD5814" w:rsidRPr="00AD5814" w:rsidRDefault="00AD5814" w:rsidP="004A4FCF">
      <w:pPr>
        <w:pStyle w:val="teilg"/>
        <w:rPr>
          <w:lang w:val="sl-SI"/>
        </w:rPr>
      </w:pPr>
      <w:r w:rsidRPr="00AD5814">
        <w:rPr>
          <w:lang w:val="sl-SI"/>
        </w:rPr>
        <w:t>Da vu petji smo sromaki</w:t>
      </w:r>
    </w:p>
    <w:p w:rsidR="00AD5814" w:rsidRPr="00AD5814" w:rsidRDefault="00AD5814" w:rsidP="004A4FCF">
      <w:pPr>
        <w:pStyle w:val="teilg"/>
        <w:rPr>
          <w:lang w:val="sl-SI"/>
        </w:rPr>
      </w:pPr>
      <w:r w:rsidRPr="00AD5814">
        <w:rPr>
          <w:lang w:val="sl-SI"/>
        </w:rPr>
        <w:t>Malo znamo zmisliti.</w:t>
      </w:r>
    </w:p>
    <w:p w:rsidR="00AD5814" w:rsidRPr="00AD5814" w:rsidRDefault="00AD5814" w:rsidP="004A4FCF">
      <w:pPr>
        <w:pStyle w:val="teilg"/>
        <w:rPr>
          <w:lang w:val="sl-SI"/>
        </w:rPr>
      </w:pPr>
      <w:r w:rsidRPr="00AD5814">
        <w:rPr>
          <w:lang w:val="sl-SI"/>
        </w:rPr>
        <w:t>Či se ravno žele vrele</w:t>
      </w:r>
    </w:p>
    <w:p w:rsidR="00AD5814" w:rsidRPr="00AD5814" w:rsidRDefault="00AD5814" w:rsidP="004A4FCF">
      <w:pPr>
        <w:pStyle w:val="teilg"/>
        <w:rPr>
          <w:lang w:val="sl-SI"/>
        </w:rPr>
      </w:pPr>
      <w:r w:rsidRPr="00AD5814">
        <w:rPr>
          <w:lang w:val="sl-SI"/>
        </w:rPr>
        <w:t>V</w:t>
      </w:r>
      <w:r>
        <w:rPr>
          <w:lang w:val="sl-SI"/>
        </w:rPr>
        <w:t>'</w:t>
      </w:r>
      <w:r w:rsidRPr="00AD5814">
        <w:rPr>
          <w:lang w:val="sl-SI"/>
        </w:rPr>
        <w:t>serci sploh zderžavajo</w:t>
      </w:r>
    </w:p>
    <w:p w:rsidR="00AD5814" w:rsidRPr="00AD5814" w:rsidRDefault="00AD5814" w:rsidP="004A4FCF">
      <w:pPr>
        <w:pStyle w:val="teilg"/>
        <w:rPr>
          <w:lang w:val="sl-SI"/>
        </w:rPr>
      </w:pPr>
      <w:r w:rsidRPr="00AD5814">
        <w:rPr>
          <w:lang w:val="sl-SI"/>
        </w:rPr>
        <w:t>Tak, da vesta bi nje pele</w:t>
      </w:r>
    </w:p>
    <w:p w:rsidR="00AD5814" w:rsidRPr="00AD5814" w:rsidRDefault="00AD5814" w:rsidP="004A4FCF">
      <w:pPr>
        <w:pStyle w:val="teilg"/>
        <w:rPr>
          <w:lang w:val="sl-SI"/>
        </w:rPr>
      </w:pPr>
      <w:r w:rsidRPr="00AD5814">
        <w:rPr>
          <w:lang w:val="sl-SI"/>
        </w:rPr>
        <w:t>Mi storiti nemremo</w:t>
      </w:r>
    </w:p>
    <w:p w:rsidR="00AD5814" w:rsidRPr="00AD5814" w:rsidRDefault="00AD5814" w:rsidP="004A4FCF">
      <w:pPr>
        <w:pStyle w:val="teilg"/>
        <w:rPr>
          <w:lang w:val="sl-SI"/>
        </w:rPr>
      </w:pPr>
    </w:p>
    <w:p w:rsidR="00AD5814" w:rsidRPr="00AD5814" w:rsidRDefault="00AD5814" w:rsidP="004A4FCF">
      <w:pPr>
        <w:pStyle w:val="teilg"/>
        <w:rPr>
          <w:lang w:val="sl-SI"/>
        </w:rPr>
      </w:pPr>
      <w:r w:rsidRPr="00AD5814">
        <w:rPr>
          <w:lang w:val="sl-SI"/>
        </w:rPr>
        <w:t>Pa či glih smo v</w:t>
      </w:r>
      <w:r>
        <w:rPr>
          <w:lang w:val="sl-SI"/>
        </w:rPr>
        <w:t>'</w:t>
      </w:r>
      <w:r w:rsidRPr="00AD5814">
        <w:rPr>
          <w:lang w:val="sl-SI"/>
        </w:rPr>
        <w:t>mislah slabi</w:t>
      </w:r>
    </w:p>
    <w:p w:rsidR="00AD5814" w:rsidRDefault="00AD5814" w:rsidP="004A4FCF">
      <w:pPr>
        <w:pStyle w:val="teilg"/>
        <w:rPr>
          <w:lang w:val="sl-SI"/>
        </w:rPr>
      </w:pPr>
      <w:r w:rsidRPr="00AD5814">
        <w:rPr>
          <w:lang w:val="sl-SI"/>
        </w:rPr>
        <w:t>Či je nezgovor</w:t>
      </w:r>
      <w:r>
        <w:rPr>
          <w:lang w:val="sl-SI"/>
        </w:rPr>
        <w:t>'</w:t>
      </w:r>
      <w:r w:rsidRPr="00AD5814">
        <w:rPr>
          <w:lang w:val="sl-SI"/>
        </w:rPr>
        <w:t>n jez</w:t>
      </w:r>
      <w:r>
        <w:rPr>
          <w:lang w:val="sl-SI"/>
        </w:rPr>
        <w:t>'</w:t>
      </w:r>
      <w:r w:rsidRPr="00AD5814">
        <w:rPr>
          <w:lang w:val="sl-SI"/>
        </w:rPr>
        <w:t>ik</w:t>
      </w:r>
    </w:p>
    <w:p w:rsidR="00C04E8F" w:rsidRDefault="00C04E8F" w:rsidP="004A4FCF">
      <w:pPr>
        <w:pStyle w:val="teilg"/>
        <w:rPr>
          <w:lang w:val="sl-SI"/>
        </w:rPr>
      </w:pPr>
      <w:r>
        <w:rPr>
          <w:lang w:val="sl-SI"/>
        </w:rPr>
        <w:t>Tak nas žgeča lubav vabi</w:t>
      </w:r>
    </w:p>
    <w:p w:rsidR="00C04E8F" w:rsidRDefault="00C04E8F" w:rsidP="004A4FCF">
      <w:pPr>
        <w:pStyle w:val="teilg"/>
        <w:rPr>
          <w:lang w:val="sl-SI"/>
        </w:rPr>
      </w:pPr>
      <w:r>
        <w:rPr>
          <w:lang w:val="sl-SI"/>
        </w:rPr>
        <w:t>K'Njim o Dragi vučeniki!</w:t>
      </w:r>
    </w:p>
    <w:p w:rsidR="00C04E8F" w:rsidRDefault="00C04E8F" w:rsidP="004A4FCF">
      <w:pPr>
        <w:pStyle w:val="teilg"/>
        <w:rPr>
          <w:lang w:val="sl-SI"/>
        </w:rPr>
      </w:pPr>
      <w:r>
        <w:rPr>
          <w:lang w:val="sl-SI"/>
        </w:rPr>
        <w:t>Da bi Njim dnes razodeli</w:t>
      </w:r>
    </w:p>
    <w:p w:rsidR="00C04E8F" w:rsidRDefault="00C04E8F" w:rsidP="004A4FCF">
      <w:pPr>
        <w:pStyle w:val="teilg"/>
        <w:rPr>
          <w:lang w:val="sl-SI"/>
        </w:rPr>
      </w:pPr>
      <w:r>
        <w:rPr>
          <w:lang w:val="sl-SI"/>
        </w:rPr>
        <w:t>Kaj vu serci varjemo</w:t>
      </w:r>
    </w:p>
    <w:p w:rsidR="00C04E8F" w:rsidRDefault="00C04E8F" w:rsidP="004A4FCF">
      <w:pPr>
        <w:pStyle w:val="teilg"/>
        <w:rPr>
          <w:lang w:val="sl-SI"/>
        </w:rPr>
      </w:pPr>
      <w:r>
        <w:rPr>
          <w:lang w:val="sl-SI"/>
        </w:rPr>
        <w:t>Ino še prositi smeli</w:t>
      </w:r>
    </w:p>
    <w:p w:rsidR="00C3022D" w:rsidRDefault="00C04E8F" w:rsidP="004A4FCF">
      <w:pPr>
        <w:pStyle w:val="teilg"/>
        <w:rPr>
          <w:lang w:val="sl-SI"/>
        </w:rPr>
      </w:pPr>
      <w:r>
        <w:rPr>
          <w:lang w:val="sl-SI"/>
        </w:rPr>
        <w:t>Kaj mi sploh želejemo.</w:t>
      </w:r>
    </w:p>
    <w:p w:rsidR="00C3022D" w:rsidRDefault="00C3022D" w:rsidP="00C3022D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:rsidR="00C04E8F" w:rsidRDefault="000B7945" w:rsidP="004A4FCF">
      <w:pPr>
        <w:pStyle w:val="teilg"/>
        <w:rPr>
          <w:lang w:val="sl-SI"/>
        </w:rPr>
      </w:pPr>
      <w:r>
        <w:rPr>
          <w:lang w:val="sl-SI"/>
        </w:rPr>
        <w:lastRenderedPageBreak/>
        <w:t>Naj Njim venec st</w:t>
      </w:r>
      <w:r w:rsidR="00C3022D">
        <w:rPr>
          <w:lang w:val="sl-SI"/>
        </w:rPr>
        <w:t>alne sreče</w:t>
      </w:r>
    </w:p>
    <w:p w:rsidR="00C3022D" w:rsidRDefault="00C3022D" w:rsidP="004A4FCF">
      <w:pPr>
        <w:pStyle w:val="teilg"/>
        <w:rPr>
          <w:lang w:val="sl-SI"/>
        </w:rPr>
      </w:pPr>
      <w:r>
        <w:rPr>
          <w:lang w:val="sl-SI"/>
        </w:rPr>
        <w:t>Kinči živlenje vsigdar</w:t>
      </w:r>
    </w:p>
    <w:p w:rsidR="00C3022D" w:rsidRDefault="00C3022D" w:rsidP="004A4FCF">
      <w:pPr>
        <w:pStyle w:val="teilg"/>
        <w:rPr>
          <w:lang w:val="sl-SI"/>
        </w:rPr>
      </w:pPr>
      <w:r>
        <w:rPr>
          <w:lang w:val="sl-SI"/>
        </w:rPr>
        <w:t>Naj Njim da obilnost žmeče</w:t>
      </w:r>
    </w:p>
    <w:p w:rsidR="00C3022D" w:rsidRDefault="00C3022D" w:rsidP="004A4FCF">
      <w:pPr>
        <w:pStyle w:val="teilg"/>
        <w:rPr>
          <w:lang w:val="sl-SI"/>
        </w:rPr>
      </w:pPr>
      <w:r>
        <w:rPr>
          <w:lang w:val="sl-SI"/>
        </w:rPr>
        <w:t>Svoje, ino neba dar:</w:t>
      </w:r>
    </w:p>
    <w:p w:rsidR="00C3022D" w:rsidRDefault="00C3022D" w:rsidP="004A4FCF">
      <w:pPr>
        <w:pStyle w:val="teilg"/>
        <w:rPr>
          <w:lang w:val="sl-SI"/>
        </w:rPr>
      </w:pPr>
      <w:r>
        <w:rPr>
          <w:lang w:val="sl-SI"/>
        </w:rPr>
        <w:t>B'lagoslov Njih naj sprehaja</w:t>
      </w:r>
    </w:p>
    <w:p w:rsidR="00C3022D" w:rsidRDefault="00C3022D" w:rsidP="004A4FCF">
      <w:pPr>
        <w:pStyle w:val="teilg"/>
        <w:rPr>
          <w:lang w:val="sl-SI"/>
        </w:rPr>
      </w:pPr>
      <w:r>
        <w:rPr>
          <w:lang w:val="sl-SI"/>
        </w:rPr>
        <w:t>Tu v'živlenja vsih potáh</w:t>
      </w:r>
    </w:p>
    <w:p w:rsidR="00C3022D" w:rsidRDefault="00C3022D" w:rsidP="004A4FCF">
      <w:pPr>
        <w:pStyle w:val="teilg"/>
        <w:rPr>
          <w:lang w:val="sl-SI"/>
        </w:rPr>
      </w:pPr>
      <w:r>
        <w:rPr>
          <w:lang w:val="sl-SI"/>
        </w:rPr>
        <w:t>Radost naj le mladost daja</w:t>
      </w:r>
    </w:p>
    <w:p w:rsidR="00C3022D" w:rsidRDefault="00C3022D" w:rsidP="004A4FCF">
      <w:pPr>
        <w:pStyle w:val="teilg"/>
        <w:rPr>
          <w:lang w:val="sl-SI"/>
        </w:rPr>
      </w:pPr>
      <w:r>
        <w:rPr>
          <w:lang w:val="sl-SI"/>
        </w:rPr>
        <w:t>Njim vu trudnih vsih mojáh.</w:t>
      </w:r>
    </w:p>
    <w:p w:rsidR="00C3022D" w:rsidRDefault="00C3022D" w:rsidP="004A4FCF">
      <w:pPr>
        <w:pStyle w:val="teilg"/>
        <w:rPr>
          <w:lang w:val="sl-SI"/>
        </w:rPr>
      </w:pPr>
    </w:p>
    <w:p w:rsidR="00C3022D" w:rsidRDefault="00F15DB5" w:rsidP="004A4FCF">
      <w:pPr>
        <w:pStyle w:val="teilg"/>
        <w:rPr>
          <w:lang w:val="sl-SI"/>
        </w:rPr>
      </w:pPr>
      <w:r>
        <w:rPr>
          <w:lang w:val="sl-SI"/>
        </w:rPr>
        <w:t>Dugo let še naj ostan'jo</w:t>
      </w:r>
    </w:p>
    <w:p w:rsidR="00F15DB5" w:rsidRDefault="00F15DB5" w:rsidP="004A4FCF">
      <w:pPr>
        <w:pStyle w:val="teilg"/>
        <w:rPr>
          <w:lang w:val="sl-SI"/>
        </w:rPr>
      </w:pPr>
      <w:r>
        <w:rPr>
          <w:lang w:val="sl-SI"/>
        </w:rPr>
        <w:t>V'sredi Njih've čredice</w:t>
      </w:r>
    </w:p>
    <w:p w:rsidR="00F15DB5" w:rsidRDefault="00F15DB5" w:rsidP="004A4FCF">
      <w:pPr>
        <w:pStyle w:val="teilg"/>
        <w:rPr>
          <w:lang w:val="sl-SI"/>
        </w:rPr>
      </w:pPr>
      <w:r>
        <w:rPr>
          <w:lang w:val="sl-SI"/>
        </w:rPr>
        <w:t>Naj veselje njoj ohranjo</w:t>
      </w:r>
    </w:p>
    <w:p w:rsidR="00F15DB5" w:rsidRDefault="00F15DB5" w:rsidP="004A4FCF">
      <w:pPr>
        <w:pStyle w:val="teilg"/>
        <w:rPr>
          <w:lang w:val="sl-SI"/>
        </w:rPr>
      </w:pPr>
      <w:r>
        <w:rPr>
          <w:lang w:val="sl-SI"/>
        </w:rPr>
        <w:t>Kero dozdaj mela je.</w:t>
      </w:r>
    </w:p>
    <w:p w:rsidR="00F15DB5" w:rsidRDefault="00F15DB5" w:rsidP="004A4FCF">
      <w:pPr>
        <w:pStyle w:val="teilg"/>
        <w:rPr>
          <w:lang w:val="sl-SI"/>
        </w:rPr>
      </w:pPr>
      <w:r>
        <w:rPr>
          <w:lang w:val="sl-SI"/>
        </w:rPr>
        <w:t>To mi čemo dnes sprositi</w:t>
      </w:r>
    </w:p>
    <w:p w:rsidR="00F15DB5" w:rsidRDefault="00F15DB5" w:rsidP="004A4FCF">
      <w:pPr>
        <w:pStyle w:val="teilg"/>
        <w:rPr>
          <w:lang w:val="sl-SI"/>
        </w:rPr>
      </w:pPr>
      <w:r>
        <w:rPr>
          <w:lang w:val="sl-SI"/>
        </w:rPr>
        <w:t>Od stvarnika večnega</w:t>
      </w:r>
    </w:p>
    <w:p w:rsidR="00F15DB5" w:rsidRDefault="00F15DB5" w:rsidP="004A4FCF">
      <w:pPr>
        <w:pStyle w:val="teilg"/>
        <w:rPr>
          <w:lang w:val="sl-SI"/>
        </w:rPr>
      </w:pPr>
      <w:r>
        <w:rPr>
          <w:lang w:val="sl-SI"/>
        </w:rPr>
        <w:t>Da bi htel nas posluhniti</w:t>
      </w:r>
    </w:p>
    <w:p w:rsidR="00F15DB5" w:rsidRDefault="00F15DB5" w:rsidP="004A4FCF">
      <w:pPr>
        <w:pStyle w:val="teilg"/>
        <w:rPr>
          <w:lang w:val="sl-SI"/>
        </w:rPr>
      </w:pPr>
      <w:r>
        <w:rPr>
          <w:lang w:val="sl-SI"/>
        </w:rPr>
        <w:t>Vpije naša družba vsa.</w:t>
      </w:r>
    </w:p>
    <w:p w:rsidR="00F15DB5" w:rsidRDefault="00F15DB5" w:rsidP="00F15DB5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:rsidR="00F15DB5" w:rsidRDefault="008A5414" w:rsidP="004A4FCF">
      <w:pPr>
        <w:pStyle w:val="teilg"/>
        <w:rPr>
          <w:lang w:val="sl-SI"/>
        </w:rPr>
      </w:pPr>
      <w:r>
        <w:rPr>
          <w:lang w:val="sl-SI"/>
        </w:rPr>
        <w:lastRenderedPageBreak/>
        <w:t>Kak večernica bliskeče</w:t>
      </w:r>
    </w:p>
    <w:p w:rsidR="008A5414" w:rsidRDefault="008A5414" w:rsidP="004A4FCF">
      <w:pPr>
        <w:pStyle w:val="teilg"/>
        <w:rPr>
          <w:lang w:val="sl-SI"/>
        </w:rPr>
      </w:pPr>
      <w:r>
        <w:rPr>
          <w:lang w:val="sl-SI"/>
        </w:rPr>
        <w:t>V'dalnem nebi svetlo tam.</w:t>
      </w:r>
    </w:p>
    <w:p w:rsidR="008A5414" w:rsidRDefault="008A5414" w:rsidP="004A4FCF">
      <w:pPr>
        <w:pStyle w:val="teilg"/>
        <w:rPr>
          <w:lang w:val="sl-SI"/>
        </w:rPr>
      </w:pPr>
      <w:r>
        <w:rPr>
          <w:lang w:val="sl-SI"/>
        </w:rPr>
        <w:t>No počas' za gore 'steče</w:t>
      </w:r>
    </w:p>
    <w:p w:rsidR="008A5414" w:rsidRDefault="008A5414" w:rsidP="004A4FCF">
      <w:pPr>
        <w:pStyle w:val="teilg"/>
        <w:rPr>
          <w:lang w:val="sl-SI"/>
        </w:rPr>
      </w:pPr>
      <w:r>
        <w:rPr>
          <w:lang w:val="sl-SI"/>
        </w:rPr>
        <w:t>Noč oznanujoča nam.</w:t>
      </w:r>
    </w:p>
    <w:p w:rsidR="008A5414" w:rsidRDefault="008A5414" w:rsidP="004A4FCF">
      <w:pPr>
        <w:pStyle w:val="teilg"/>
        <w:rPr>
          <w:lang w:val="sl-SI"/>
        </w:rPr>
      </w:pPr>
      <w:r>
        <w:rPr>
          <w:lang w:val="sl-SI"/>
        </w:rPr>
        <w:t>Tak naj, kader bo v'svetlobi</w:t>
      </w:r>
    </w:p>
    <w:p w:rsidR="008A5414" w:rsidRDefault="008A5414" w:rsidP="004A4FCF">
      <w:pPr>
        <w:pStyle w:val="teilg"/>
        <w:rPr>
          <w:lang w:val="sl-SI"/>
        </w:rPr>
      </w:pPr>
      <w:r>
        <w:rPr>
          <w:lang w:val="sl-SI"/>
        </w:rPr>
        <w:t>Duh Njih 'odnod ločil se</w:t>
      </w:r>
    </w:p>
    <w:p w:rsidR="008A5414" w:rsidRDefault="008A5414" w:rsidP="004A4FCF">
      <w:pPr>
        <w:pStyle w:val="teilg"/>
        <w:rPr>
          <w:lang w:val="sl-SI"/>
        </w:rPr>
      </w:pPr>
      <w:r>
        <w:rPr>
          <w:lang w:val="sl-SI"/>
        </w:rPr>
        <w:t>Njim sladk pokoj dan' vu grobi</w:t>
      </w:r>
    </w:p>
    <w:p w:rsidR="008A5414" w:rsidRDefault="008A5414" w:rsidP="004A4FCF">
      <w:pPr>
        <w:pStyle w:val="teilg"/>
        <w:rPr>
          <w:lang w:val="sl-SI"/>
        </w:rPr>
      </w:pPr>
      <w:r>
        <w:rPr>
          <w:lang w:val="sl-SI"/>
        </w:rPr>
        <w:t>Vsak nemir naj daleč je.</w:t>
      </w:r>
    </w:p>
    <w:p w:rsidR="008A5414" w:rsidRDefault="008A5414" w:rsidP="004A4FCF">
      <w:pPr>
        <w:pStyle w:val="teilg"/>
        <w:rPr>
          <w:lang w:val="sl-SI"/>
        </w:rPr>
      </w:pPr>
    </w:p>
    <w:p w:rsidR="008A5414" w:rsidRDefault="00785DC9" w:rsidP="004A4FCF">
      <w:pPr>
        <w:pStyle w:val="teilg"/>
        <w:rPr>
          <w:lang w:val="sl-SI"/>
        </w:rPr>
      </w:pPr>
      <w:r>
        <w:rPr>
          <w:lang w:val="sl-SI"/>
        </w:rPr>
        <w:t xml:space="preserve">Naj Njim bo od nas </w:t>
      </w:r>
      <w:r w:rsidR="00877E5E">
        <w:rPr>
          <w:lang w:val="sl-SI"/>
        </w:rPr>
        <w:t>zahvala</w:t>
      </w:r>
    </w:p>
    <w:p w:rsidR="006643A2" w:rsidRDefault="00AB6F88" w:rsidP="004A4FCF">
      <w:pPr>
        <w:pStyle w:val="teilg"/>
        <w:rPr>
          <w:lang w:val="sl-SI"/>
        </w:rPr>
      </w:pPr>
      <w:r w:rsidRPr="00AB6F88">
        <w:rPr>
          <w:lang w:val="sl-SI"/>
        </w:rPr>
        <w:t>ſ</w:t>
      </w:r>
      <w:r>
        <w:rPr>
          <w:lang w:val="sl-SI"/>
        </w:rPr>
        <w:t>erčna, za dobrote vse,</w:t>
      </w:r>
    </w:p>
    <w:p w:rsidR="00AB6F88" w:rsidRDefault="00AB6F88" w:rsidP="004A4FCF">
      <w:pPr>
        <w:pStyle w:val="teilg"/>
        <w:rPr>
          <w:lang w:val="sl-SI"/>
        </w:rPr>
      </w:pPr>
      <w:r>
        <w:rPr>
          <w:lang w:val="sl-SI"/>
        </w:rPr>
        <w:t>Kere vučencom' podala</w:t>
      </w:r>
    </w:p>
    <w:p w:rsidR="00AB6F88" w:rsidRDefault="00AB6F88" w:rsidP="004A4FCF">
      <w:pPr>
        <w:pStyle w:val="teilg"/>
        <w:rPr>
          <w:lang w:val="sl-SI"/>
        </w:rPr>
      </w:pPr>
      <w:r>
        <w:rPr>
          <w:lang w:val="sl-SI"/>
        </w:rPr>
        <w:t>Lubav Njihva mnogo je.</w:t>
      </w:r>
    </w:p>
    <w:p w:rsidR="00AB6F88" w:rsidRDefault="00AB6F88" w:rsidP="004A4FCF">
      <w:pPr>
        <w:pStyle w:val="teilg"/>
        <w:rPr>
          <w:lang w:val="sl-SI"/>
        </w:rPr>
      </w:pPr>
      <w:r>
        <w:rPr>
          <w:lang w:val="sl-SI"/>
        </w:rPr>
        <w:t>Či nas časi spreminlivi</w:t>
      </w:r>
    </w:p>
    <w:p w:rsidR="00AB6F88" w:rsidRDefault="00AB6F88" w:rsidP="004A4FCF">
      <w:pPr>
        <w:pStyle w:val="teilg"/>
        <w:rPr>
          <w:lang w:val="sl-SI"/>
        </w:rPr>
      </w:pPr>
      <w:r>
        <w:rPr>
          <w:lang w:val="sl-SI"/>
        </w:rPr>
        <w:t>Loč'jo od Njih – vučenik</w:t>
      </w:r>
    </w:p>
    <w:p w:rsidR="00AB6F88" w:rsidRDefault="00AB6F88" w:rsidP="004A4FCF">
      <w:pPr>
        <w:pStyle w:val="teilg"/>
        <w:rPr>
          <w:lang w:val="sl-SI"/>
        </w:rPr>
      </w:pPr>
      <w:r>
        <w:rPr>
          <w:lang w:val="sl-SI"/>
        </w:rPr>
        <w:t>Tak ostan'jo – Nezablivi</w:t>
      </w:r>
    </w:p>
    <w:p w:rsidR="00AB6F88" w:rsidRDefault="00AB6F88" w:rsidP="004A4FCF">
      <w:pPr>
        <w:pStyle w:val="teilg"/>
        <w:rPr>
          <w:lang w:val="sl-SI"/>
        </w:rPr>
      </w:pPr>
      <w:r>
        <w:rPr>
          <w:lang w:val="sl-SI"/>
        </w:rPr>
        <w:t xml:space="preserve">Nam – Preslavni dobrotnik. </w:t>
      </w:r>
    </w:p>
    <w:p w:rsidR="00AB6F88" w:rsidRDefault="00AB6F88" w:rsidP="00AB6F88">
      <w:pPr>
        <w:pStyle w:val="teicloser"/>
      </w:pPr>
      <w:r>
        <w:t>Mihál Gollób</w:t>
      </w:r>
    </w:p>
    <w:p w:rsidR="00AB6F88" w:rsidRDefault="00AB6F88" w:rsidP="00AB6F88">
      <w:pPr>
        <w:pStyle w:val="teicloser"/>
      </w:pPr>
      <w:r>
        <w:t xml:space="preserve">v'imeni </w:t>
      </w:r>
      <w:r w:rsidRPr="00AB6F88">
        <w:t>ſ</w:t>
      </w:r>
      <w:r>
        <w:t>lovencov.</w:t>
      </w:r>
    </w:p>
    <w:p w:rsidR="00AB6F88" w:rsidRDefault="00AB6F88" w:rsidP="00AB6F88">
      <w:pPr>
        <w:pStyle w:val="teicloser"/>
      </w:pPr>
      <w:r>
        <w:t xml:space="preserve">Sredo, 22ga malega travna. </w:t>
      </w:r>
    </w:p>
    <w:p w:rsidR="00D0200D" w:rsidRDefault="00D0200D">
      <w:pPr>
        <w:rPr>
          <w:color w:val="4F81BD" w:themeColor="accent1"/>
        </w:rPr>
      </w:pPr>
      <w:r>
        <w:br w:type="page"/>
      </w:r>
    </w:p>
    <w:p w:rsidR="00D0200D" w:rsidRPr="00814AD5" w:rsidRDefault="00D0200D" w:rsidP="00D0200D">
      <w:pPr>
        <w:keepNext/>
        <w:keepLines/>
        <w:spacing w:before="480" w:after="0"/>
        <w:outlineLvl w:val="0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814AD5"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lastRenderedPageBreak/>
        <w:t>SPROTULETNA VIJOLICA.</w:t>
      </w:r>
    </w:p>
    <w:p w:rsidR="00D0200D" w:rsidRPr="00814AD5" w:rsidRDefault="00D0200D" w:rsidP="00D0200D">
      <w:pPr>
        <w:pStyle w:val="teiab"/>
        <w:rPr>
          <w:lang w:val="en-GB" w:eastAsia="ja-JP"/>
        </w:rPr>
      </w:pPr>
      <w:r>
        <w:rPr>
          <w:lang w:val="en-GB" w:eastAsia="ja-JP"/>
        </w:rPr>
        <w:t>No. 16</w:t>
      </w:r>
      <w:r w:rsidRPr="00814AD5">
        <w:rPr>
          <w:lang w:val="en-GB" w:eastAsia="ja-JP"/>
        </w:rPr>
        <w:t xml:space="preserve"> 1846</w:t>
      </w:r>
      <w:r>
        <w:rPr>
          <w:lang w:val="en-GB" w:eastAsia="ja-JP"/>
        </w:rPr>
        <w:t>.</w:t>
      </w:r>
    </w:p>
    <w:p w:rsidR="00D0200D" w:rsidRDefault="00D0200D" w:rsidP="00D0200D">
      <w:pPr>
        <w:pStyle w:val="Naslov2"/>
      </w:pPr>
      <w:r>
        <w:t>Dolnji grad.</w:t>
      </w:r>
    </w:p>
    <w:p w:rsidR="00D0200D" w:rsidRDefault="006B745C" w:rsidP="006B745C">
      <w:pPr>
        <w:pStyle w:val="teilg"/>
        <w:rPr>
          <w:lang w:val="sl-SI"/>
        </w:rPr>
      </w:pPr>
      <w:r w:rsidRPr="006B745C">
        <w:rPr>
          <w:lang w:val="sl-SI"/>
        </w:rPr>
        <w:t>Tam gde na Štajerskem v</w:t>
      </w:r>
      <w:r>
        <w:rPr>
          <w:lang w:val="sl-SI"/>
        </w:rPr>
        <w:t>'</w:t>
      </w:r>
      <w:r w:rsidRPr="006B745C">
        <w:rPr>
          <w:lang w:val="sl-SI"/>
        </w:rPr>
        <w:t>blagemi kraji</w:t>
      </w:r>
    </w:p>
    <w:p w:rsidR="006B745C" w:rsidRDefault="006B745C" w:rsidP="006B745C">
      <w:pPr>
        <w:pStyle w:val="teilg"/>
        <w:rPr>
          <w:lang w:val="sl-SI"/>
        </w:rPr>
      </w:pPr>
      <w:r>
        <w:rPr>
          <w:lang w:val="sl-SI"/>
        </w:rPr>
        <w:t>Terte slovijo ljutmirskih goric,</w:t>
      </w:r>
    </w:p>
    <w:p w:rsidR="006B745C" w:rsidRDefault="006B745C" w:rsidP="006B745C">
      <w:pPr>
        <w:pStyle w:val="teilg"/>
        <w:rPr>
          <w:lang w:val="sl-SI"/>
        </w:rPr>
      </w:pPr>
      <w:r>
        <w:rPr>
          <w:lang w:val="sl-SI"/>
        </w:rPr>
        <w:t>V'lepoj deželi, spodobnoj 'nim raji</w:t>
      </w:r>
    </w:p>
    <w:p w:rsidR="006B745C" w:rsidRDefault="006B745C" w:rsidP="006B745C">
      <w:pPr>
        <w:pStyle w:val="teilg"/>
        <w:rPr>
          <w:lang w:val="sl-SI"/>
        </w:rPr>
      </w:pPr>
      <w:r>
        <w:rPr>
          <w:lang w:val="sl-SI"/>
        </w:rPr>
        <w:t>Gde so tud' rodne te njiva ravnic:</w:t>
      </w:r>
    </w:p>
    <w:p w:rsidR="00CC3CAA" w:rsidRDefault="00CC3CAA" w:rsidP="006B745C">
      <w:pPr>
        <w:pStyle w:val="teilg"/>
        <w:rPr>
          <w:lang w:val="sl-SI"/>
        </w:rPr>
      </w:pPr>
    </w:p>
    <w:p w:rsidR="00CC3CAA" w:rsidRDefault="00CC3CAA" w:rsidP="006B745C">
      <w:pPr>
        <w:pStyle w:val="teilg"/>
        <w:rPr>
          <w:lang w:val="sl-SI"/>
        </w:rPr>
      </w:pPr>
      <w:r>
        <w:rPr>
          <w:lang w:val="sl-SI"/>
        </w:rPr>
        <w:t>V'zdigne se stari, visoki, štimani</w:t>
      </w:r>
    </w:p>
    <w:p w:rsidR="00CC3CAA" w:rsidRDefault="00CC3CAA" w:rsidP="006B745C">
      <w:pPr>
        <w:pStyle w:val="teilg"/>
        <w:rPr>
          <w:lang w:val="sl-SI"/>
        </w:rPr>
      </w:pPr>
      <w:r>
        <w:rPr>
          <w:lang w:val="sl-SI"/>
        </w:rPr>
        <w:t>Grad, tam na hribi okroglem' stoji</w:t>
      </w:r>
    </w:p>
    <w:p w:rsidR="00CC3CAA" w:rsidRDefault="00CC3CAA" w:rsidP="006B745C">
      <w:pPr>
        <w:pStyle w:val="teilg"/>
        <w:rPr>
          <w:lang w:val="sl-SI"/>
        </w:rPr>
      </w:pPr>
      <w:r>
        <w:rPr>
          <w:lang w:val="sl-SI"/>
        </w:rPr>
        <w:t>Z'lesom okoli je gostim obdani</w:t>
      </w:r>
    </w:p>
    <w:p w:rsidR="00CC3CAA" w:rsidRDefault="00CC3CAA" w:rsidP="006B745C">
      <w:pPr>
        <w:pStyle w:val="teilg"/>
        <w:rPr>
          <w:lang w:val="sl-SI"/>
        </w:rPr>
      </w:pPr>
      <w:r>
        <w:rPr>
          <w:lang w:val="sl-SI"/>
        </w:rPr>
        <w:t>Milo v'dolini tadól on gledi</w:t>
      </w:r>
    </w:p>
    <w:p w:rsidR="00CC3CAA" w:rsidRDefault="00CC3CAA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:rsidR="00CC3CAA" w:rsidRDefault="00CC3CAA" w:rsidP="006B745C">
      <w:pPr>
        <w:pStyle w:val="teilg"/>
        <w:rPr>
          <w:lang w:val="sl-SI"/>
        </w:rPr>
      </w:pPr>
      <w:r>
        <w:rPr>
          <w:lang w:val="sl-SI"/>
        </w:rPr>
        <w:lastRenderedPageBreak/>
        <w:t>Ne je gor rušt, nepokriva ga streha</w:t>
      </w:r>
    </w:p>
    <w:p w:rsidR="00CC3CAA" w:rsidRDefault="00CC3CAA" w:rsidP="006B745C">
      <w:pPr>
        <w:pStyle w:val="teilg"/>
        <w:rPr>
          <w:lang w:val="sl-SI"/>
        </w:rPr>
      </w:pPr>
      <w:r>
        <w:rPr>
          <w:lang w:val="sl-SI"/>
        </w:rPr>
        <w:t>Góle zidine opira</w:t>
      </w:r>
      <w:r w:rsidR="00A83E0A">
        <w:rPr>
          <w:lang w:val="sl-SI"/>
        </w:rPr>
        <w:t xml:space="preserve"> on zrak</w:t>
      </w:r>
    </w:p>
    <w:p w:rsidR="00A83E0A" w:rsidRDefault="00A83E0A" w:rsidP="006B745C">
      <w:pPr>
        <w:pStyle w:val="teilg"/>
        <w:rPr>
          <w:lang w:val="sl-SI"/>
        </w:rPr>
      </w:pPr>
      <w:r>
        <w:rPr>
          <w:lang w:val="sl-SI"/>
        </w:rPr>
        <w:t>Sonce ga žari, no dežek ga pleha</w:t>
      </w:r>
    </w:p>
    <w:p w:rsidR="00A83E0A" w:rsidRDefault="00A83E0A" w:rsidP="006B745C">
      <w:pPr>
        <w:pStyle w:val="teilg"/>
        <w:rPr>
          <w:lang w:val="sl-SI"/>
        </w:rPr>
      </w:pPr>
      <w:r>
        <w:rPr>
          <w:lang w:val="sl-SI"/>
        </w:rPr>
        <w:t>Kader se zlije na njega oblak.</w:t>
      </w:r>
    </w:p>
    <w:p w:rsidR="00A83E0A" w:rsidRDefault="00A83E0A" w:rsidP="006B745C">
      <w:pPr>
        <w:pStyle w:val="teilg"/>
        <w:rPr>
          <w:lang w:val="sl-SI"/>
        </w:rPr>
      </w:pPr>
    </w:p>
    <w:p w:rsidR="00A83E0A" w:rsidRDefault="00A83E0A" w:rsidP="006B745C">
      <w:pPr>
        <w:pStyle w:val="teilg"/>
        <w:rPr>
          <w:lang w:val="sl-SI"/>
        </w:rPr>
      </w:pPr>
      <w:r>
        <w:rPr>
          <w:lang w:val="sl-SI"/>
        </w:rPr>
        <w:t>Maja ga veter, i trosjo vihari</w:t>
      </w:r>
    </w:p>
    <w:p w:rsidR="00A83E0A" w:rsidRDefault="00A83E0A" w:rsidP="006B745C">
      <w:pPr>
        <w:pStyle w:val="teilg"/>
        <w:rPr>
          <w:lang w:val="sl-SI"/>
        </w:rPr>
      </w:pPr>
      <w:r>
        <w:rPr>
          <w:lang w:val="sl-SI"/>
        </w:rPr>
        <w:t>De to kamenje sploh ná tla leti</w:t>
      </w:r>
    </w:p>
    <w:p w:rsidR="00A83E0A" w:rsidRDefault="00A83E0A" w:rsidP="006B745C">
      <w:pPr>
        <w:pStyle w:val="teilg"/>
        <w:rPr>
          <w:lang w:val="sl-SI"/>
        </w:rPr>
      </w:pPr>
      <w:r>
        <w:rPr>
          <w:lang w:val="sl-SI"/>
        </w:rPr>
        <w:t>Včasi še strela ga močno udari</w:t>
      </w:r>
    </w:p>
    <w:p w:rsidR="00A83E0A" w:rsidRDefault="00A83E0A" w:rsidP="006B745C">
      <w:pPr>
        <w:pStyle w:val="teilg"/>
        <w:rPr>
          <w:lang w:val="sl-SI"/>
        </w:rPr>
      </w:pPr>
      <w:r>
        <w:rPr>
          <w:lang w:val="sl-SI"/>
        </w:rPr>
        <w:t>Da se cel' falat zidine 'zpruži.</w:t>
      </w:r>
    </w:p>
    <w:p w:rsidR="00A83E0A" w:rsidRDefault="00A83E0A" w:rsidP="006B745C">
      <w:pPr>
        <w:pStyle w:val="teilg"/>
        <w:rPr>
          <w:lang w:val="sl-SI"/>
        </w:rPr>
      </w:pPr>
    </w:p>
    <w:p w:rsidR="00A83E0A" w:rsidRDefault="00A83E0A" w:rsidP="006B745C">
      <w:pPr>
        <w:pStyle w:val="teilg"/>
        <w:rPr>
          <w:lang w:val="sl-SI"/>
        </w:rPr>
      </w:pPr>
      <w:r>
        <w:rPr>
          <w:lang w:val="sl-SI"/>
        </w:rPr>
        <w:t>Velki že kupi kamenja ležijo</w:t>
      </w:r>
    </w:p>
    <w:p w:rsidR="00A83E0A" w:rsidRDefault="00A83E0A" w:rsidP="006B745C">
      <w:pPr>
        <w:pStyle w:val="teilg"/>
        <w:rPr>
          <w:lang w:val="sl-SI"/>
        </w:rPr>
      </w:pPr>
      <w:r>
        <w:rPr>
          <w:lang w:val="sl-SI"/>
        </w:rPr>
        <w:t>Spoder pod gradom, al' on le stoji</w:t>
      </w:r>
    </w:p>
    <w:p w:rsidR="00A83E0A" w:rsidRDefault="00A83E0A" w:rsidP="006B745C">
      <w:pPr>
        <w:pStyle w:val="teilg"/>
        <w:rPr>
          <w:lang w:val="sl-SI"/>
        </w:rPr>
      </w:pPr>
      <w:r>
        <w:rPr>
          <w:lang w:val="sl-SI"/>
        </w:rPr>
        <w:t>Špota tugotam, de ga nezdrobijo</w:t>
      </w:r>
    </w:p>
    <w:p w:rsidR="00A83E0A" w:rsidRDefault="00A83E0A" w:rsidP="006B745C">
      <w:pPr>
        <w:pStyle w:val="teilg"/>
        <w:rPr>
          <w:lang w:val="sl-SI"/>
        </w:rPr>
      </w:pPr>
      <w:r>
        <w:rPr>
          <w:lang w:val="sl-SI"/>
        </w:rPr>
        <w:t>Kajti že dugo se on njim smeji.</w:t>
      </w:r>
    </w:p>
    <w:p w:rsidR="00A83E0A" w:rsidRDefault="00A83E0A" w:rsidP="006B745C">
      <w:pPr>
        <w:pStyle w:val="teilg"/>
        <w:rPr>
          <w:lang w:val="sl-SI"/>
        </w:rPr>
      </w:pPr>
    </w:p>
    <w:p w:rsidR="00A83E0A" w:rsidRDefault="00A83E0A" w:rsidP="006B745C">
      <w:pPr>
        <w:pStyle w:val="teilg"/>
        <w:rPr>
          <w:lang w:val="sl-SI"/>
        </w:rPr>
      </w:pPr>
      <w:r>
        <w:rPr>
          <w:lang w:val="sl-SI"/>
        </w:rPr>
        <w:t xml:space="preserve">Tamkaj so </w:t>
      </w:r>
      <w:r w:rsidRPr="00A83E0A">
        <w:rPr>
          <w:rStyle w:val="teiadd"/>
        </w:rPr>
        <w:t>vitezi</w:t>
      </w:r>
      <w:r>
        <w:rPr>
          <w:lang w:val="sl-SI"/>
        </w:rPr>
        <w:t xml:space="preserve"> negda stan'vali</w:t>
      </w:r>
    </w:p>
    <w:p w:rsidR="00A83E0A" w:rsidRDefault="00A83E0A" w:rsidP="006B745C">
      <w:pPr>
        <w:pStyle w:val="teilg"/>
        <w:rPr>
          <w:lang w:val="sl-SI"/>
        </w:rPr>
      </w:pPr>
      <w:r>
        <w:rPr>
          <w:lang w:val="sl-SI"/>
        </w:rPr>
        <w:t>Žlahtniki, ino prav serčni možje</w:t>
      </w:r>
    </w:p>
    <w:p w:rsidR="00A83E0A" w:rsidRDefault="00A83E0A" w:rsidP="006B745C">
      <w:pPr>
        <w:pStyle w:val="teilg"/>
        <w:rPr>
          <w:lang w:val="sl-SI"/>
        </w:rPr>
      </w:pPr>
      <w:r>
        <w:rPr>
          <w:lang w:val="sl-SI"/>
        </w:rPr>
        <w:t>Daleč</w:t>
      </w:r>
      <w:r w:rsidR="00830486">
        <w:rPr>
          <w:lang w:val="sl-SI"/>
        </w:rPr>
        <w:t xml:space="preserve"> okoli so gospoduvali</w:t>
      </w:r>
    </w:p>
    <w:p w:rsidR="00830486" w:rsidRDefault="00830486" w:rsidP="006B745C">
      <w:pPr>
        <w:pStyle w:val="teilg"/>
        <w:rPr>
          <w:lang w:val="sl-SI"/>
        </w:rPr>
      </w:pPr>
      <w:r>
        <w:rPr>
          <w:lang w:val="sl-SI"/>
        </w:rPr>
        <w:t>Krez te brežiče vse ljutomirske.</w:t>
      </w:r>
    </w:p>
    <w:p w:rsidR="00830486" w:rsidRDefault="0083048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:rsidR="00830486" w:rsidRPr="00E14DC5" w:rsidRDefault="00E14DC5" w:rsidP="00E14DC5">
      <w:pPr>
        <w:pStyle w:val="teilg"/>
      </w:pPr>
      <w:r w:rsidRPr="00E14DC5">
        <w:lastRenderedPageBreak/>
        <w:t>Grozna tihota ga zdaj le obdaja</w:t>
      </w:r>
    </w:p>
    <w:p w:rsidR="00E14DC5" w:rsidRPr="00E14DC5" w:rsidRDefault="00E14DC5" w:rsidP="00E14DC5">
      <w:pPr>
        <w:pStyle w:val="teilg"/>
      </w:pPr>
      <w:r w:rsidRPr="00E14DC5">
        <w:t>Nič se ne čuje skoz mirovni dán,</w:t>
      </w:r>
    </w:p>
    <w:p w:rsidR="00E14DC5" w:rsidRPr="00E14DC5" w:rsidRDefault="00E14DC5" w:rsidP="00E14DC5">
      <w:pPr>
        <w:pStyle w:val="teilg"/>
      </w:pPr>
      <w:r w:rsidRPr="00E14DC5">
        <w:t>ſamo gda temni čas nočni prihaja</w:t>
      </w:r>
    </w:p>
    <w:p w:rsidR="00E14DC5" w:rsidRDefault="00E14DC5" w:rsidP="00E14DC5">
      <w:pPr>
        <w:pStyle w:val="teilg"/>
      </w:pPr>
      <w:r w:rsidRPr="00E14DC5">
        <w:t>ſova si huška, no dere se vran</w:t>
      </w:r>
    </w:p>
    <w:p w:rsidR="00E14DC5" w:rsidRDefault="00E14DC5" w:rsidP="00E14DC5">
      <w:pPr>
        <w:pStyle w:val="teilg"/>
      </w:pPr>
    </w:p>
    <w:p w:rsidR="00E14DC5" w:rsidRPr="00F201A3" w:rsidRDefault="00E14DC5" w:rsidP="00E14DC5">
      <w:pPr>
        <w:pStyle w:val="teilg"/>
        <w:rPr>
          <w:lang w:val="sl-SI"/>
        </w:rPr>
      </w:pPr>
      <w:r w:rsidRPr="00F201A3">
        <w:rPr>
          <w:lang w:val="sl-SI"/>
        </w:rPr>
        <w:t>Drugih ostankov od grada več nega</w:t>
      </w:r>
    </w:p>
    <w:p w:rsidR="00F201A3" w:rsidRDefault="00F201A3" w:rsidP="00E14DC5">
      <w:pPr>
        <w:pStyle w:val="teilg"/>
        <w:rPr>
          <w:lang w:val="sl-SI"/>
        </w:rPr>
      </w:pPr>
      <w:r w:rsidRPr="00F201A3">
        <w:rPr>
          <w:lang w:val="sl-SI"/>
        </w:rPr>
        <w:t>Kak  te povesti, ki ludstvo</w:t>
      </w:r>
      <w:r>
        <w:rPr>
          <w:lang w:val="sl-SI"/>
        </w:rPr>
        <w:t xml:space="preserve"> nje zna:</w:t>
      </w:r>
    </w:p>
    <w:p w:rsidR="00F201A3" w:rsidRDefault="00F201A3" w:rsidP="00E14DC5">
      <w:pPr>
        <w:pStyle w:val="teilg"/>
        <w:rPr>
          <w:lang w:val="sl-SI"/>
        </w:rPr>
      </w:pPr>
      <w:r>
        <w:rPr>
          <w:lang w:val="sl-SI"/>
        </w:rPr>
        <w:t>Da se po noči v'njem gospoda krega</w:t>
      </w:r>
    </w:p>
    <w:p w:rsidR="00F201A3" w:rsidRDefault="00F201A3" w:rsidP="00E14DC5">
      <w:pPr>
        <w:pStyle w:val="teilg"/>
        <w:rPr>
          <w:lang w:val="sl-SI"/>
        </w:rPr>
      </w:pPr>
      <w:r>
        <w:rPr>
          <w:lang w:val="sl-SI"/>
        </w:rPr>
        <w:t>I da zaklade ohranjene ma.</w:t>
      </w:r>
    </w:p>
    <w:p w:rsidR="00F201A3" w:rsidRDefault="00F201A3" w:rsidP="00E14DC5">
      <w:pPr>
        <w:pStyle w:val="teilg"/>
        <w:rPr>
          <w:lang w:val="sl-SI"/>
        </w:rPr>
      </w:pPr>
    </w:p>
    <w:p w:rsidR="00F201A3" w:rsidRDefault="00F201A3" w:rsidP="00E14DC5">
      <w:pPr>
        <w:pStyle w:val="teilg"/>
        <w:rPr>
          <w:lang w:val="sl-SI"/>
        </w:rPr>
      </w:pPr>
      <w:r>
        <w:rPr>
          <w:lang w:val="sl-SI"/>
        </w:rPr>
        <w:t>Kader jas vidim, de veter planeti</w:t>
      </w:r>
    </w:p>
    <w:p w:rsidR="00F201A3" w:rsidRDefault="00F201A3" w:rsidP="00E14DC5">
      <w:pPr>
        <w:pStyle w:val="teilg"/>
        <w:rPr>
          <w:lang w:val="sl-SI"/>
        </w:rPr>
      </w:pPr>
      <w:r>
        <w:rPr>
          <w:lang w:val="sl-SI"/>
        </w:rPr>
        <w:t>Začne, po gradi tam vdelavajoč</w:t>
      </w:r>
    </w:p>
    <w:p w:rsidR="00F201A3" w:rsidRDefault="00F201A3" w:rsidP="00E14DC5">
      <w:pPr>
        <w:pStyle w:val="teilg"/>
        <w:rPr>
          <w:lang w:val="sl-SI"/>
        </w:rPr>
      </w:pPr>
      <w:r>
        <w:rPr>
          <w:lang w:val="sl-SI"/>
        </w:rPr>
        <w:t>Tak da kamenje dol hiti leteti</w:t>
      </w:r>
    </w:p>
    <w:p w:rsidR="00F201A3" w:rsidRDefault="00F201A3" w:rsidP="00E14DC5">
      <w:pPr>
        <w:pStyle w:val="teilg"/>
        <w:rPr>
          <w:lang w:val="sl-SI"/>
        </w:rPr>
      </w:pPr>
      <w:r>
        <w:rPr>
          <w:lang w:val="sl-SI"/>
        </w:rPr>
        <w:t>I od zidine kotati se proč:</w:t>
      </w:r>
    </w:p>
    <w:p w:rsidR="00F201A3" w:rsidRDefault="00F201A3" w:rsidP="00E14DC5">
      <w:pPr>
        <w:pStyle w:val="teilg"/>
        <w:rPr>
          <w:lang w:val="sl-SI"/>
        </w:rPr>
      </w:pPr>
    </w:p>
    <w:p w:rsidR="00F201A3" w:rsidRDefault="00F201A3" w:rsidP="00E14DC5">
      <w:pPr>
        <w:pStyle w:val="teilg"/>
        <w:rPr>
          <w:lang w:val="sl-SI"/>
        </w:rPr>
      </w:pPr>
      <w:r>
        <w:rPr>
          <w:lang w:val="sl-SI"/>
        </w:rPr>
        <w:t>Tak me prečudno poprime mišlenje:</w:t>
      </w:r>
    </w:p>
    <w:p w:rsidR="00F201A3" w:rsidRDefault="00F201A3" w:rsidP="00E14DC5">
      <w:pPr>
        <w:pStyle w:val="teilg"/>
        <w:rPr>
          <w:lang w:val="sl-SI"/>
        </w:rPr>
      </w:pPr>
      <w:r>
        <w:rPr>
          <w:lang w:val="sl-SI"/>
        </w:rPr>
        <w:t>Ravno tak z'menoj se v'sveti godi,</w:t>
      </w:r>
    </w:p>
    <w:p w:rsidR="00F201A3" w:rsidRDefault="00F201A3" w:rsidP="00E14DC5">
      <w:pPr>
        <w:pStyle w:val="teilg"/>
        <w:rPr>
          <w:lang w:val="sl-SI"/>
        </w:rPr>
      </w:pPr>
      <w:r>
        <w:rPr>
          <w:lang w:val="sl-SI"/>
        </w:rPr>
        <w:t>Plani no sili nad me vso terplenje</w:t>
      </w:r>
    </w:p>
    <w:p w:rsidR="00F201A3" w:rsidRDefault="00F201A3" w:rsidP="00E14DC5">
      <w:pPr>
        <w:pStyle w:val="teilg"/>
        <w:rPr>
          <w:lang w:val="sl-SI"/>
        </w:rPr>
      </w:pPr>
      <w:r>
        <w:rPr>
          <w:lang w:val="sl-SI"/>
        </w:rPr>
        <w:t>Dokler od njega me smert ne reši.</w:t>
      </w:r>
    </w:p>
    <w:p w:rsidR="00F201A3" w:rsidRDefault="00F201A3" w:rsidP="00F201A3">
      <w:pPr>
        <w:pStyle w:val="teicloser"/>
      </w:pPr>
      <w:r>
        <w:t>Mihal Golób.</w:t>
      </w:r>
    </w:p>
    <w:p w:rsidR="000C6C3A" w:rsidRDefault="000C6C3A">
      <w:pPr>
        <w:rPr>
          <w:color w:val="4F81BD" w:themeColor="accent1"/>
        </w:rPr>
      </w:pPr>
      <w:r>
        <w:br w:type="page"/>
      </w:r>
    </w:p>
    <w:p w:rsidR="00AD5814" w:rsidRPr="000C6C3A" w:rsidRDefault="000C6C3A" w:rsidP="000C6C3A">
      <w:pPr>
        <w:pStyle w:val="Naslov2"/>
      </w:pPr>
      <w:r w:rsidRPr="000C6C3A">
        <w:lastRenderedPageBreak/>
        <w:t>Drevo i potok.</w:t>
      </w:r>
    </w:p>
    <w:p w:rsidR="000C6C3A" w:rsidRDefault="000C6C3A" w:rsidP="000C6C3A">
      <w:pPr>
        <w:pStyle w:val="teilg"/>
        <w:rPr>
          <w:lang w:val="sl-SI"/>
        </w:rPr>
      </w:pPr>
      <w:r>
        <w:rPr>
          <w:lang w:val="sl-SI"/>
        </w:rPr>
        <w:t>'No drevo cvetejoč stojide</w:t>
      </w:r>
    </w:p>
    <w:p w:rsidR="000C6C3A" w:rsidRDefault="000C6C3A" w:rsidP="000C6C3A">
      <w:pPr>
        <w:pStyle w:val="teilg"/>
        <w:rPr>
          <w:lang w:val="sl-SI"/>
        </w:rPr>
      </w:pPr>
      <w:r>
        <w:rPr>
          <w:lang w:val="sl-SI"/>
        </w:rPr>
        <w:t>Vu klanci lepim zelenim</w:t>
      </w:r>
    </w:p>
    <w:p w:rsidR="000C6C3A" w:rsidRDefault="000C6C3A" w:rsidP="000C6C3A">
      <w:pPr>
        <w:pStyle w:val="teilg"/>
        <w:rPr>
          <w:lang w:val="sl-SI"/>
        </w:rPr>
      </w:pPr>
      <w:r>
        <w:rPr>
          <w:lang w:val="sl-SI"/>
        </w:rPr>
        <w:t>I burja silna ga obide</w:t>
      </w:r>
    </w:p>
    <w:p w:rsidR="000C6C3A" w:rsidRDefault="000C6C3A" w:rsidP="000C6C3A">
      <w:pPr>
        <w:pStyle w:val="teilg"/>
        <w:rPr>
          <w:lang w:val="sl-SI"/>
        </w:rPr>
      </w:pPr>
      <w:r>
        <w:rPr>
          <w:lang w:val="sl-SI"/>
        </w:rPr>
        <w:t>Ga zible močno ta no sim:</w:t>
      </w:r>
    </w:p>
    <w:p w:rsidR="000C6C3A" w:rsidRDefault="000C6C3A" w:rsidP="000C6C3A">
      <w:pPr>
        <w:pStyle w:val="teilg"/>
        <w:rPr>
          <w:lang w:val="sl-SI"/>
        </w:rPr>
      </w:pPr>
    </w:p>
    <w:p w:rsidR="000C6C3A" w:rsidRDefault="000C6C3A" w:rsidP="000C6C3A">
      <w:pPr>
        <w:pStyle w:val="teilg"/>
        <w:rPr>
          <w:lang w:val="sl-SI"/>
        </w:rPr>
      </w:pPr>
      <w:r>
        <w:rPr>
          <w:lang w:val="sl-SI"/>
        </w:rPr>
        <w:t>Pa z'vsakim pihom veter strosi</w:t>
      </w:r>
    </w:p>
    <w:p w:rsidR="000C6C3A" w:rsidRDefault="000C6C3A" w:rsidP="000C6C3A">
      <w:pPr>
        <w:pStyle w:val="teilg"/>
        <w:rPr>
          <w:lang w:val="sl-SI"/>
        </w:rPr>
      </w:pPr>
      <w:r>
        <w:rPr>
          <w:lang w:val="sl-SI"/>
        </w:rPr>
        <w:t>To lepšo cvetje dol 'zdreva'</w:t>
      </w:r>
    </w:p>
    <w:p w:rsidR="000C6C3A" w:rsidRDefault="000C6C3A" w:rsidP="000C6C3A">
      <w:pPr>
        <w:pStyle w:val="teilg"/>
        <w:rPr>
          <w:lang w:val="sl-SI"/>
        </w:rPr>
      </w:pPr>
      <w:r>
        <w:rPr>
          <w:lang w:val="sl-SI"/>
        </w:rPr>
        <w:t>I ta vu čisti potok nosi</w:t>
      </w:r>
    </w:p>
    <w:p w:rsidR="000C6C3A" w:rsidRDefault="000C6C3A" w:rsidP="000C6C3A">
      <w:pPr>
        <w:pStyle w:val="teilg"/>
        <w:rPr>
          <w:lang w:val="sl-SI"/>
        </w:rPr>
      </w:pPr>
      <w:r>
        <w:rPr>
          <w:lang w:val="sl-SI"/>
        </w:rPr>
        <w:t>Kir zadovolno vzeme ga.</w:t>
      </w:r>
    </w:p>
    <w:p w:rsidR="000C6C3A" w:rsidRDefault="000C6C3A" w:rsidP="000C6C3A">
      <w:pPr>
        <w:pStyle w:val="teilg"/>
        <w:rPr>
          <w:lang w:val="sl-SI"/>
        </w:rPr>
      </w:pPr>
    </w:p>
    <w:p w:rsidR="000C6C3A" w:rsidRDefault="000C6C3A" w:rsidP="000C6C3A">
      <w:pPr>
        <w:pStyle w:val="teilg"/>
        <w:rPr>
          <w:lang w:val="sl-SI"/>
        </w:rPr>
      </w:pPr>
      <w:r>
        <w:rPr>
          <w:lang w:val="sl-SI"/>
        </w:rPr>
        <w:t>Jaz ampak pod drevesom hodim</w:t>
      </w:r>
    </w:p>
    <w:p w:rsidR="000C6C3A" w:rsidRDefault="000C6C3A" w:rsidP="000C6C3A">
      <w:pPr>
        <w:pStyle w:val="teilg"/>
        <w:rPr>
          <w:lang w:val="sl-SI"/>
        </w:rPr>
      </w:pPr>
      <w:r>
        <w:rPr>
          <w:lang w:val="sl-SI"/>
        </w:rPr>
        <w:t>I gledam zvesto na potok</w:t>
      </w:r>
    </w:p>
    <w:p w:rsidR="000C6C3A" w:rsidRDefault="000C6C3A" w:rsidP="000C6C3A">
      <w:pPr>
        <w:pStyle w:val="teilg"/>
        <w:rPr>
          <w:lang w:val="sl-SI"/>
        </w:rPr>
      </w:pPr>
      <w:r>
        <w:rPr>
          <w:lang w:val="sl-SI"/>
        </w:rPr>
        <w:t>Kir pela cvetje z'tim valovjim</w:t>
      </w:r>
    </w:p>
    <w:p w:rsidR="000C6C3A" w:rsidRDefault="000C6C3A" w:rsidP="000C6C3A">
      <w:pPr>
        <w:pStyle w:val="teilg"/>
        <w:rPr>
          <w:lang w:val="sl-SI"/>
        </w:rPr>
      </w:pPr>
      <w:r>
        <w:rPr>
          <w:lang w:val="sl-SI"/>
        </w:rPr>
        <w:t>Kak z'tatom hódo bi otrók</w:t>
      </w:r>
    </w:p>
    <w:p w:rsidR="000C6C3A" w:rsidRDefault="000C6C3A" w:rsidP="000C6C3A">
      <w:pPr>
        <w:pStyle w:val="teilg"/>
        <w:rPr>
          <w:lang w:val="sl-SI"/>
        </w:rPr>
      </w:pPr>
    </w:p>
    <w:p w:rsidR="000C6C3A" w:rsidRDefault="000C6C3A" w:rsidP="000C6C3A">
      <w:pPr>
        <w:pStyle w:val="teilg"/>
        <w:rPr>
          <w:lang w:val="sl-SI"/>
        </w:rPr>
      </w:pPr>
      <w:r>
        <w:rPr>
          <w:lang w:val="sl-SI"/>
        </w:rPr>
        <w:t>Tud' pade cvetje od živlenja</w:t>
      </w:r>
    </w:p>
    <w:p w:rsidR="000C6C3A" w:rsidRDefault="000C6C3A" w:rsidP="000C6C3A">
      <w:pPr>
        <w:pStyle w:val="teilg"/>
        <w:rPr>
          <w:lang w:val="sl-SI"/>
        </w:rPr>
      </w:pPr>
      <w:r>
        <w:rPr>
          <w:lang w:val="sl-SI"/>
        </w:rPr>
        <w:t>I grata dal' zanešno proč</w:t>
      </w:r>
    </w:p>
    <w:p w:rsidR="000C6C3A" w:rsidRDefault="000C6C3A" w:rsidP="000C6C3A">
      <w:pPr>
        <w:pStyle w:val="teilg"/>
        <w:rPr>
          <w:lang w:val="sl-SI"/>
        </w:rPr>
      </w:pPr>
      <w:r>
        <w:rPr>
          <w:lang w:val="sl-SI"/>
        </w:rPr>
        <w:t>Le kam? le kir je večna henja</w:t>
      </w:r>
    </w:p>
    <w:p w:rsidR="000C6C3A" w:rsidRDefault="000C6C3A" w:rsidP="000C6C3A">
      <w:pPr>
        <w:pStyle w:val="teilg"/>
        <w:rPr>
          <w:lang w:val="sl-SI"/>
        </w:rPr>
      </w:pPr>
      <w:r>
        <w:rPr>
          <w:lang w:val="sl-SI"/>
        </w:rPr>
        <w:t>bom to prav zvedo jas drugoč</w:t>
      </w:r>
    </w:p>
    <w:p w:rsidR="000C6C3A" w:rsidRDefault="000C6C3A" w:rsidP="000C6C3A">
      <w:pPr>
        <w:pStyle w:val="teicloser"/>
      </w:pPr>
      <w:r>
        <w:t>Ivan Ertl.</w:t>
      </w:r>
    </w:p>
    <w:p w:rsidR="000C6C3A" w:rsidRDefault="000C6C3A" w:rsidP="000C6C3A">
      <w:pPr>
        <w:pStyle w:val="teicloser"/>
      </w:pPr>
      <w:r>
        <w:t>V sredo 29tega Malitravna.</w:t>
      </w:r>
    </w:p>
    <w:p w:rsidR="001245C3" w:rsidRDefault="001245C3">
      <w:pPr>
        <w:rPr>
          <w:color w:val="4F81BD" w:themeColor="accent1"/>
        </w:rPr>
      </w:pPr>
      <w:r>
        <w:br w:type="page"/>
      </w:r>
    </w:p>
    <w:p w:rsidR="00AA59C9" w:rsidRPr="008A6C04" w:rsidRDefault="00AA59C9" w:rsidP="00AA59C9">
      <w:pPr>
        <w:keepNext/>
        <w:keepLines/>
        <w:spacing w:before="480" w:after="0"/>
        <w:outlineLvl w:val="0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8A6C04"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lastRenderedPageBreak/>
        <w:t>SPROTULETNA VIJOLICA.</w:t>
      </w:r>
    </w:p>
    <w:p w:rsidR="00AA59C9" w:rsidRPr="008A6C04" w:rsidRDefault="00AA59C9" w:rsidP="00AA59C9">
      <w:pPr>
        <w:pStyle w:val="teiab"/>
        <w:rPr>
          <w:lang w:eastAsia="ja-JP"/>
        </w:rPr>
      </w:pPr>
      <w:r w:rsidRPr="008A6C04">
        <w:rPr>
          <w:lang w:eastAsia="ja-JP"/>
        </w:rPr>
        <w:t>No. 17 1846.</w:t>
      </w:r>
    </w:p>
    <w:p w:rsidR="00AA59C9" w:rsidRPr="008A6C04" w:rsidRDefault="00AA59C9" w:rsidP="00AA59C9">
      <w:pPr>
        <w:pStyle w:val="Naslov2"/>
      </w:pPr>
      <w:r w:rsidRPr="008A6C04">
        <w:t>Moja Žalost.</w:t>
      </w:r>
    </w:p>
    <w:p w:rsidR="00AA59C9" w:rsidRPr="008A6C04" w:rsidRDefault="00AA59C9" w:rsidP="00AA59C9">
      <w:pPr>
        <w:pStyle w:val="Naslov2"/>
      </w:pPr>
      <w:r w:rsidRPr="008A6C04">
        <w:t>(Sonet)</w:t>
      </w:r>
    </w:p>
    <w:p w:rsidR="001245C3" w:rsidRDefault="008A6C04" w:rsidP="008A6C04">
      <w:pPr>
        <w:pStyle w:val="teilg"/>
        <w:rPr>
          <w:lang w:val="sl-SI"/>
        </w:rPr>
      </w:pPr>
      <w:r w:rsidRPr="008A6C04">
        <w:rPr>
          <w:lang w:val="sl-SI"/>
        </w:rPr>
        <w:t>Kaj men</w:t>
      </w:r>
      <w:r>
        <w:rPr>
          <w:lang w:val="sl-SI"/>
        </w:rPr>
        <w:t>' tak močno serce kalno zdiže</w:t>
      </w:r>
    </w:p>
    <w:p w:rsidR="008A6C04" w:rsidRDefault="008A6C04" w:rsidP="008A6C04">
      <w:pPr>
        <w:pStyle w:val="teilg"/>
        <w:rPr>
          <w:lang w:val="sl-SI"/>
        </w:rPr>
      </w:pPr>
      <w:r>
        <w:rPr>
          <w:lang w:val="sl-SI"/>
        </w:rPr>
        <w:t>Kaj tako žali mojo dušo zlo</w:t>
      </w:r>
    </w:p>
    <w:p w:rsidR="008A6C04" w:rsidRDefault="008A6C04" w:rsidP="008A6C04">
      <w:pPr>
        <w:pStyle w:val="teilg"/>
        <w:rPr>
          <w:lang w:val="sl-SI"/>
        </w:rPr>
      </w:pPr>
      <w:r>
        <w:rPr>
          <w:lang w:val="sl-SI"/>
        </w:rPr>
        <w:t>Al' hudega se kaj zgodilo bo</w:t>
      </w:r>
    </w:p>
    <w:p w:rsidR="00455820" w:rsidRDefault="00455820" w:rsidP="008A6C04">
      <w:pPr>
        <w:pStyle w:val="teilg"/>
        <w:rPr>
          <w:lang w:val="sl-SI"/>
        </w:rPr>
      </w:pPr>
      <w:r>
        <w:rPr>
          <w:lang w:val="sl-SI"/>
        </w:rPr>
        <w:t>Al men' ta huda smert že hodi bliže?</w:t>
      </w:r>
    </w:p>
    <w:p w:rsidR="00455820" w:rsidRDefault="00455820" w:rsidP="008A6C04">
      <w:pPr>
        <w:pStyle w:val="teilg"/>
        <w:rPr>
          <w:lang w:val="sl-SI"/>
        </w:rPr>
      </w:pPr>
    </w:p>
    <w:p w:rsidR="00455820" w:rsidRDefault="00455820" w:rsidP="008A6C04">
      <w:pPr>
        <w:pStyle w:val="teilg"/>
        <w:rPr>
          <w:lang w:val="sl-SI"/>
        </w:rPr>
      </w:pPr>
      <w:r>
        <w:rPr>
          <w:lang w:val="sl-SI"/>
        </w:rPr>
        <w:t>Joj! čujem jaz že z'vuhom mojim viže</w:t>
      </w:r>
    </w:p>
    <w:p w:rsidR="00455820" w:rsidRDefault="00455820" w:rsidP="008A6C04">
      <w:pPr>
        <w:pStyle w:val="teilg"/>
        <w:rPr>
          <w:lang w:val="sl-SI"/>
        </w:rPr>
      </w:pPr>
      <w:r>
        <w:rPr>
          <w:lang w:val="sl-SI"/>
        </w:rPr>
        <w:t>En' mašnik beli, žegen da z'roko'</w:t>
      </w:r>
    </w:p>
    <w:p w:rsidR="00455820" w:rsidRDefault="00455820" w:rsidP="008A6C04">
      <w:pPr>
        <w:pStyle w:val="teilg"/>
        <w:rPr>
          <w:lang w:val="sl-SI"/>
        </w:rPr>
      </w:pPr>
      <w:r>
        <w:rPr>
          <w:lang w:val="sl-SI"/>
        </w:rPr>
        <w:t>No se nasloni ta na postelo</w:t>
      </w:r>
    </w:p>
    <w:p w:rsidR="00455820" w:rsidRDefault="00455820" w:rsidP="008A6C04">
      <w:pPr>
        <w:pStyle w:val="teilg"/>
        <w:rPr>
          <w:lang w:val="sl-SI"/>
        </w:rPr>
      </w:pPr>
      <w:r>
        <w:rPr>
          <w:lang w:val="sl-SI"/>
        </w:rPr>
        <w:t xml:space="preserve">Leskečejo okol od lučih riže. </w:t>
      </w:r>
    </w:p>
    <w:p w:rsidR="00455820" w:rsidRDefault="00455820" w:rsidP="00455820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:rsidR="00455820" w:rsidRDefault="00455820" w:rsidP="00455820">
      <w:pPr>
        <w:pStyle w:val="teilg"/>
        <w:ind w:left="0"/>
        <w:rPr>
          <w:lang w:val="sl-SI"/>
        </w:rPr>
      </w:pPr>
      <w:r>
        <w:rPr>
          <w:lang w:val="sl-SI"/>
        </w:rPr>
        <w:lastRenderedPageBreak/>
        <w:t>Pogled nesrečni! Kaj se to zgodide</w:t>
      </w:r>
    </w:p>
    <w:p w:rsidR="00455820" w:rsidRDefault="00455820" w:rsidP="00455820">
      <w:pPr>
        <w:pStyle w:val="teilg"/>
        <w:ind w:left="0"/>
        <w:rPr>
          <w:lang w:val="sl-SI"/>
        </w:rPr>
      </w:pPr>
      <w:r>
        <w:rPr>
          <w:lang w:val="sl-SI"/>
        </w:rPr>
        <w:t>Kak mojo mater rosa že obide</w:t>
      </w:r>
    </w:p>
    <w:p w:rsidR="00455820" w:rsidRDefault="00455820" w:rsidP="00455820">
      <w:pPr>
        <w:pStyle w:val="teilg"/>
        <w:ind w:left="0"/>
        <w:rPr>
          <w:lang w:val="sl-SI"/>
        </w:rPr>
      </w:pPr>
      <w:r>
        <w:rPr>
          <w:lang w:val="sl-SI"/>
        </w:rPr>
        <w:t>Že smert za roko premle njo!</w:t>
      </w:r>
    </w:p>
    <w:p w:rsidR="00455820" w:rsidRDefault="00455820" w:rsidP="00455820">
      <w:pPr>
        <w:pStyle w:val="teilg"/>
        <w:ind w:left="0"/>
        <w:rPr>
          <w:lang w:val="sl-SI"/>
        </w:rPr>
      </w:pPr>
    </w:p>
    <w:p w:rsidR="00455820" w:rsidRDefault="00455820" w:rsidP="00455820">
      <w:pPr>
        <w:pStyle w:val="teilg"/>
        <w:ind w:left="0"/>
        <w:rPr>
          <w:lang w:val="sl-SI"/>
        </w:rPr>
      </w:pPr>
      <w:r>
        <w:rPr>
          <w:lang w:val="sl-SI"/>
        </w:rPr>
        <w:t>To sledno krat pogleda še men' milo</w:t>
      </w:r>
    </w:p>
    <w:p w:rsidR="00455820" w:rsidRDefault="00455820" w:rsidP="00455820">
      <w:pPr>
        <w:pStyle w:val="teilg"/>
        <w:ind w:left="0"/>
        <w:rPr>
          <w:lang w:val="sl-SI"/>
        </w:rPr>
      </w:pPr>
      <w:r>
        <w:rPr>
          <w:lang w:val="sl-SI"/>
        </w:rPr>
        <w:t>In ravno to je žalost večno vlilo</w:t>
      </w:r>
    </w:p>
    <w:p w:rsidR="00455820" w:rsidRDefault="00455820" w:rsidP="00455820">
      <w:pPr>
        <w:pStyle w:val="teilg"/>
        <w:ind w:left="0"/>
        <w:rPr>
          <w:lang w:val="sl-SI"/>
        </w:rPr>
      </w:pPr>
      <w:r>
        <w:rPr>
          <w:lang w:val="sl-SI"/>
        </w:rPr>
        <w:t>Vu serce men' zapušeno.</w:t>
      </w:r>
    </w:p>
    <w:p w:rsidR="00455820" w:rsidRDefault="00455820" w:rsidP="00455820">
      <w:pPr>
        <w:pStyle w:val="teicloser"/>
      </w:pPr>
      <w:r>
        <w:t>Ivan Ertl.</w:t>
      </w:r>
    </w:p>
    <w:p w:rsidR="00455820" w:rsidRDefault="00455820" w:rsidP="00455820">
      <w:pPr>
        <w:pStyle w:val="teicloser"/>
      </w:pPr>
    </w:p>
    <w:p w:rsidR="00455820" w:rsidRDefault="0017303E" w:rsidP="0017303E">
      <w:pPr>
        <w:pStyle w:val="Naslov2"/>
      </w:pPr>
      <w:r>
        <w:t>Na smert dobrotnika</w:t>
      </w:r>
    </w:p>
    <w:p w:rsidR="000D5192" w:rsidRDefault="000D5192" w:rsidP="000D5192">
      <w:pPr>
        <w:pStyle w:val="teilg"/>
      </w:pPr>
      <w:r>
        <w:t>Zakaj se zvon glasi skoz hribni dol</w:t>
      </w:r>
    </w:p>
    <w:p w:rsidR="000D5192" w:rsidRDefault="000D5192" w:rsidP="000D5192">
      <w:pPr>
        <w:pStyle w:val="teilg"/>
      </w:pPr>
      <w:r>
        <w:t>Tak dá pečine zabunijo?</w:t>
      </w:r>
    </w:p>
    <w:p w:rsidR="000D5192" w:rsidRDefault="000D5192" w:rsidP="000D5192">
      <w:pPr>
        <w:pStyle w:val="teilg"/>
      </w:pPr>
      <w:r>
        <w:t>Zakáj stoji ta družba tam okol?</w:t>
      </w:r>
    </w:p>
    <w:p w:rsidR="000D5192" w:rsidRDefault="000D5192" w:rsidP="000D5192">
      <w:pPr>
        <w:pStyle w:val="teilg"/>
      </w:pPr>
      <w:r>
        <w:t>Zakáj se ludje žalostijo?</w:t>
      </w:r>
    </w:p>
    <w:p w:rsidR="000D5192" w:rsidRDefault="000D5192" w:rsidP="000D5192">
      <w:pPr>
        <w:pStyle w:val="teilg"/>
      </w:pPr>
    </w:p>
    <w:p w:rsidR="000D5192" w:rsidRPr="000D5192" w:rsidRDefault="000D5192" w:rsidP="000D5192">
      <w:pPr>
        <w:pStyle w:val="teilg"/>
        <w:rPr>
          <w:lang w:val="sl-SI"/>
        </w:rPr>
      </w:pPr>
      <w:r w:rsidRPr="000D5192">
        <w:rPr>
          <w:lang w:val="sl-SI"/>
        </w:rPr>
        <w:t>Odtéla je neodprošliva smert</w:t>
      </w:r>
    </w:p>
    <w:p w:rsidR="000D5192" w:rsidRDefault="000D5192" w:rsidP="000D5192">
      <w:pPr>
        <w:pStyle w:val="teilg"/>
        <w:rPr>
          <w:lang w:val="sl-SI"/>
        </w:rPr>
      </w:pPr>
      <w:r w:rsidRPr="000D5192">
        <w:rPr>
          <w:lang w:val="sl-SI"/>
        </w:rPr>
        <w:t>Njim moža, ker</w:t>
      </w:r>
      <w:r>
        <w:rPr>
          <w:lang w:val="sl-SI"/>
        </w:rPr>
        <w:t>'</w:t>
      </w:r>
      <w:r w:rsidRPr="000D5192">
        <w:rPr>
          <w:lang w:val="sl-SI"/>
        </w:rPr>
        <w:t>ga za očeta</w:t>
      </w:r>
    </w:p>
    <w:p w:rsidR="000D5192" w:rsidRDefault="000D5192" w:rsidP="000D5192">
      <w:pPr>
        <w:pStyle w:val="teilg"/>
        <w:rPr>
          <w:lang w:val="sl-SI"/>
        </w:rPr>
      </w:pPr>
      <w:r>
        <w:rPr>
          <w:lang w:val="sl-SI"/>
        </w:rPr>
        <w:t>Imeli so, z'pelanjom v'božji vert</w:t>
      </w:r>
    </w:p>
    <w:p w:rsidR="000D5192" w:rsidRPr="000D5192" w:rsidRDefault="000D5192" w:rsidP="000D5192">
      <w:pPr>
        <w:pStyle w:val="teilg"/>
      </w:pPr>
      <w:r w:rsidRPr="000D5192">
        <w:t>Je njim zdaj vsa pomoč odvzeta.</w:t>
      </w:r>
    </w:p>
    <w:p w:rsidR="00A97D13" w:rsidRDefault="00A97D13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0D5192" w:rsidRDefault="004B7B9E" w:rsidP="000D5192">
      <w:pPr>
        <w:pStyle w:val="teilg"/>
      </w:pPr>
      <w:r>
        <w:lastRenderedPageBreak/>
        <w:t xml:space="preserve">Tam teče fant, gor </w:t>
      </w:r>
      <w:r w:rsidRPr="004B7B9E">
        <w:rPr>
          <w:lang w:val="sl-SI"/>
        </w:rPr>
        <w:t>k</w:t>
      </w:r>
      <w:r>
        <w:rPr>
          <w:lang w:val="sl-SI"/>
        </w:rPr>
        <w:t>'</w:t>
      </w:r>
      <w:r w:rsidRPr="004B7B9E">
        <w:rPr>
          <w:lang w:val="sl-SI"/>
        </w:rPr>
        <w:t>nebu</w:t>
      </w:r>
      <w:r>
        <w:t xml:space="preserve"> gledajoč</w:t>
      </w:r>
    </w:p>
    <w:p w:rsidR="004B7B9E" w:rsidRDefault="004B7B9E" w:rsidP="000D5192">
      <w:pPr>
        <w:pStyle w:val="teilg"/>
        <w:rPr>
          <w:lang w:val="sl-SI"/>
        </w:rPr>
      </w:pPr>
      <w:r>
        <w:rPr>
          <w:lang w:val="sl-SI"/>
        </w:rPr>
        <w:t>In' se pritoži zvezdam milo</w:t>
      </w:r>
    </w:p>
    <w:p w:rsidR="004B7B9E" w:rsidRDefault="004B7B9E" w:rsidP="000D5192">
      <w:pPr>
        <w:pStyle w:val="teilg"/>
        <w:rPr>
          <w:lang w:val="sl-SI"/>
        </w:rPr>
      </w:pPr>
      <w:r>
        <w:rPr>
          <w:lang w:val="sl-SI"/>
        </w:rPr>
        <w:t>Al kaj mu je? čimur je njegov joč</w:t>
      </w:r>
    </w:p>
    <w:p w:rsidR="004B7B9E" w:rsidRDefault="004B7B9E" w:rsidP="000D5192">
      <w:pPr>
        <w:pStyle w:val="teilg"/>
        <w:rPr>
          <w:lang w:val="sl-SI"/>
        </w:rPr>
      </w:pPr>
      <w:r>
        <w:rPr>
          <w:lang w:val="sl-SI"/>
        </w:rPr>
        <w:t>I kakšno krije serce silo:?</w:t>
      </w:r>
    </w:p>
    <w:p w:rsidR="004B7B9E" w:rsidRDefault="004B7B9E" w:rsidP="000D5192">
      <w:pPr>
        <w:pStyle w:val="teilg"/>
        <w:rPr>
          <w:lang w:val="sl-SI"/>
        </w:rPr>
      </w:pPr>
    </w:p>
    <w:p w:rsidR="004B7B9E" w:rsidRDefault="004B7B9E" w:rsidP="000D5192">
      <w:pPr>
        <w:pStyle w:val="teilg"/>
        <w:rPr>
          <w:lang w:val="sl-SI"/>
        </w:rPr>
      </w:pPr>
      <w:r>
        <w:rPr>
          <w:lang w:val="sl-SI"/>
        </w:rPr>
        <w:t>Previs'ka gora njega obteži</w:t>
      </w:r>
    </w:p>
    <w:p w:rsidR="004B7B9E" w:rsidRDefault="004B7B9E" w:rsidP="000D5192">
      <w:pPr>
        <w:pStyle w:val="teilg"/>
        <w:rPr>
          <w:lang w:val="sl-SI"/>
        </w:rPr>
      </w:pPr>
      <w:r>
        <w:rPr>
          <w:lang w:val="sl-SI"/>
        </w:rPr>
        <w:t>Vu persah velka žalost spije,</w:t>
      </w:r>
    </w:p>
    <w:p w:rsidR="004B7B9E" w:rsidRDefault="004B7B9E" w:rsidP="000D5192">
      <w:pPr>
        <w:pStyle w:val="teilg"/>
        <w:rPr>
          <w:lang w:val="sl-SI"/>
        </w:rPr>
      </w:pPr>
      <w:r>
        <w:rPr>
          <w:lang w:val="sl-SI"/>
        </w:rPr>
        <w:t>Da moža milostniga nigdar ni</w:t>
      </w:r>
    </w:p>
    <w:p w:rsidR="004B7B9E" w:rsidRDefault="004B7B9E" w:rsidP="000D5192">
      <w:pPr>
        <w:pStyle w:val="teilg"/>
        <w:rPr>
          <w:lang w:val="sl-SI"/>
        </w:rPr>
      </w:pPr>
      <w:r>
        <w:rPr>
          <w:lang w:val="sl-SI"/>
        </w:rPr>
        <w:t>Da serce njegvo drago več ne bije.</w:t>
      </w:r>
    </w:p>
    <w:p w:rsidR="004B7B9E" w:rsidRDefault="004B7B9E" w:rsidP="000D5192">
      <w:pPr>
        <w:pStyle w:val="teilg"/>
        <w:rPr>
          <w:lang w:val="sl-SI"/>
        </w:rPr>
      </w:pPr>
    </w:p>
    <w:p w:rsidR="004B7B9E" w:rsidRDefault="004B7B9E" w:rsidP="000D5192">
      <w:pPr>
        <w:pStyle w:val="teilg"/>
        <w:rPr>
          <w:lang w:val="sl-SI"/>
        </w:rPr>
      </w:pPr>
      <w:r>
        <w:rPr>
          <w:lang w:val="sl-SI"/>
        </w:rPr>
        <w:t>Na grobu novoskopanem kleči</w:t>
      </w:r>
    </w:p>
    <w:p w:rsidR="004B7B9E" w:rsidRDefault="004B7B9E" w:rsidP="000D5192">
      <w:pPr>
        <w:pStyle w:val="teilg"/>
        <w:rPr>
          <w:lang w:val="sl-SI"/>
        </w:rPr>
      </w:pPr>
      <w:r>
        <w:rPr>
          <w:lang w:val="sl-SI"/>
        </w:rPr>
        <w:t>Deklič no moli tam gorečo</w:t>
      </w:r>
    </w:p>
    <w:p w:rsidR="004B7B9E" w:rsidRDefault="004B7B9E" w:rsidP="000D5192">
      <w:pPr>
        <w:pStyle w:val="teilg"/>
        <w:rPr>
          <w:lang w:val="sl-SI"/>
        </w:rPr>
      </w:pPr>
      <w:r>
        <w:rPr>
          <w:lang w:val="sl-SI"/>
        </w:rPr>
        <w:t>Tih rožic lepse ona zasadi</w:t>
      </w:r>
    </w:p>
    <w:p w:rsidR="004B7B9E" w:rsidRDefault="004B7B9E" w:rsidP="000D5192">
      <w:pPr>
        <w:pStyle w:val="teilg"/>
        <w:rPr>
          <w:lang w:val="sl-SI"/>
        </w:rPr>
      </w:pPr>
      <w:r>
        <w:rPr>
          <w:lang w:val="sl-SI"/>
        </w:rPr>
        <w:t>No večkrat zpusti solzo žgečo</w:t>
      </w:r>
    </w:p>
    <w:p w:rsidR="004B7B9E" w:rsidRDefault="004B7B9E" w:rsidP="000D5192">
      <w:pPr>
        <w:pStyle w:val="teilg"/>
        <w:rPr>
          <w:lang w:val="sl-SI"/>
        </w:rPr>
      </w:pPr>
    </w:p>
    <w:p w:rsidR="004B7B9E" w:rsidRDefault="004B7B9E" w:rsidP="000D5192">
      <w:pPr>
        <w:pStyle w:val="teilg"/>
        <w:rPr>
          <w:lang w:val="sl-SI"/>
        </w:rPr>
      </w:pPr>
      <w:r>
        <w:rPr>
          <w:lang w:val="sl-SI"/>
        </w:rPr>
        <w:t>Za koga moli jočejoč, deklet?</w:t>
      </w:r>
    </w:p>
    <w:p w:rsidR="004B7B9E" w:rsidRDefault="004B7B9E" w:rsidP="000D5192">
      <w:pPr>
        <w:pStyle w:val="teilg"/>
        <w:rPr>
          <w:lang w:val="sl-SI"/>
        </w:rPr>
      </w:pPr>
      <w:r>
        <w:rPr>
          <w:lang w:val="sl-SI"/>
        </w:rPr>
        <w:t>No komu rože je zadila?</w:t>
      </w:r>
    </w:p>
    <w:p w:rsidR="004B7B9E" w:rsidRDefault="004B7B9E" w:rsidP="000D5192">
      <w:pPr>
        <w:pStyle w:val="teilg"/>
        <w:rPr>
          <w:lang w:val="sl-SI"/>
        </w:rPr>
      </w:pPr>
      <w:r>
        <w:rPr>
          <w:lang w:val="sl-SI"/>
        </w:rPr>
        <w:t>Za njega, kerega življenja cvet</w:t>
      </w:r>
    </w:p>
    <w:p w:rsidR="004B7B9E" w:rsidRDefault="004B7B9E" w:rsidP="000D5192">
      <w:pPr>
        <w:pStyle w:val="teilg"/>
        <w:rPr>
          <w:lang w:val="sl-SI"/>
        </w:rPr>
      </w:pPr>
      <w:r>
        <w:rPr>
          <w:lang w:val="sl-SI"/>
        </w:rPr>
        <w:t>Je smertna burja v'kraj zavila.</w:t>
      </w:r>
    </w:p>
    <w:p w:rsidR="004B7B9E" w:rsidRPr="004B7B9E" w:rsidRDefault="004B7B9E" w:rsidP="004B7B9E">
      <w:pPr>
        <w:pStyle w:val="teicloser"/>
      </w:pPr>
      <w:r>
        <w:t>Ivan Kocmut.</w:t>
      </w:r>
    </w:p>
    <w:p w:rsidR="00967CE6" w:rsidRDefault="00967CE6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4B7B9E" w:rsidRDefault="00AB665A" w:rsidP="00AB665A">
      <w:pPr>
        <w:pStyle w:val="Naslov2"/>
      </w:pPr>
      <w:r>
        <w:lastRenderedPageBreak/>
        <w:t>Klaguvanje slepca.</w:t>
      </w:r>
    </w:p>
    <w:p w:rsidR="00AB665A" w:rsidRDefault="00AB665A" w:rsidP="00AB665A">
      <w:pPr>
        <w:pStyle w:val="teilg"/>
      </w:pPr>
      <w:r>
        <w:t>Oh! nedá mi svet veselja</w:t>
      </w:r>
    </w:p>
    <w:p w:rsidR="00AB665A" w:rsidRDefault="00AB665A" w:rsidP="00AB665A">
      <w:pPr>
        <w:pStyle w:val="teilg"/>
      </w:pPr>
      <w:r>
        <w:t>Za sercé prek žalostno</w:t>
      </w:r>
    </w:p>
    <w:p w:rsidR="00AB665A" w:rsidRDefault="00AB665A" w:rsidP="00AB665A">
      <w:pPr>
        <w:pStyle w:val="teilg"/>
      </w:pPr>
      <w:r>
        <w:t>In necvéte nigdar lelja</w:t>
      </w:r>
    </w:p>
    <w:p w:rsidR="00AB665A" w:rsidRDefault="00AB665A" w:rsidP="00AB665A">
      <w:pPr>
        <w:pStyle w:val="teilg"/>
      </w:pPr>
      <w:r>
        <w:t>Za vugasjeno okó.</w:t>
      </w:r>
    </w:p>
    <w:p w:rsidR="00AB665A" w:rsidRDefault="00AB665A" w:rsidP="00AB665A">
      <w:pPr>
        <w:pStyle w:val="teilg"/>
      </w:pPr>
    </w:p>
    <w:p w:rsidR="00AB665A" w:rsidRDefault="00AB665A" w:rsidP="00AB665A">
      <w:pPr>
        <w:pStyle w:val="teilg"/>
      </w:pPr>
      <w:r>
        <w:t>Či okoli me raduje</w:t>
      </w:r>
    </w:p>
    <w:p w:rsidR="00AB665A" w:rsidRDefault="00AB665A" w:rsidP="00AB665A">
      <w:pPr>
        <w:pStyle w:val="teilg"/>
      </w:pPr>
      <w:r>
        <w:t>Vso stvarenje božjo se</w:t>
      </w:r>
    </w:p>
    <w:p w:rsidR="00AB665A" w:rsidRDefault="00AB665A" w:rsidP="00AB665A">
      <w:pPr>
        <w:pStyle w:val="teilg"/>
      </w:pPr>
      <w:r>
        <w:t>Tak nerado vuho čuje</w:t>
      </w:r>
    </w:p>
    <w:p w:rsidR="00AB665A" w:rsidRDefault="00AB665A" w:rsidP="00AB665A">
      <w:pPr>
        <w:pStyle w:val="teilg"/>
      </w:pPr>
      <w:r>
        <w:t>Kaj pogléd vidít nesmé.</w:t>
      </w:r>
    </w:p>
    <w:p w:rsidR="00AB665A" w:rsidRDefault="00AB665A" w:rsidP="00AB665A">
      <w:pPr>
        <w:pStyle w:val="teilg"/>
      </w:pPr>
    </w:p>
    <w:p w:rsidR="00AB665A" w:rsidRDefault="00AB665A" w:rsidP="00AB665A">
      <w:pPr>
        <w:pStyle w:val="teilg"/>
      </w:pPr>
      <w:r>
        <w:t>Vso terplenje, vsa rugota</w:t>
      </w:r>
    </w:p>
    <w:p w:rsidR="00AB665A" w:rsidRDefault="00AB665A" w:rsidP="00AB665A">
      <w:pPr>
        <w:pStyle w:val="teilg"/>
      </w:pPr>
      <w:r>
        <w:t>Ki se zmisliti le zna</w:t>
      </w:r>
    </w:p>
    <w:p w:rsidR="00AB665A" w:rsidRDefault="00AB665A" w:rsidP="00AB665A">
      <w:pPr>
        <w:pStyle w:val="teilg"/>
      </w:pPr>
      <w:r>
        <w:t>Samo mala je tugota</w:t>
      </w:r>
    </w:p>
    <w:p w:rsidR="00AB665A" w:rsidRDefault="00AB665A" w:rsidP="00AB665A">
      <w:pPr>
        <w:pStyle w:val="teilg"/>
      </w:pPr>
      <w:r>
        <w:t>Ki nevzeme veselja.</w:t>
      </w:r>
    </w:p>
    <w:p w:rsidR="00AB665A" w:rsidRDefault="00AB665A" w:rsidP="00AB665A">
      <w:pPr>
        <w:pStyle w:val="teilg"/>
      </w:pPr>
    </w:p>
    <w:p w:rsidR="00AB665A" w:rsidRDefault="00AB665A" w:rsidP="00AB665A">
      <w:pPr>
        <w:pStyle w:val="teilg"/>
      </w:pPr>
      <w:r>
        <w:t>Jas pa morem križ podnesti</w:t>
      </w:r>
    </w:p>
    <w:p w:rsidR="00AB665A" w:rsidRDefault="00AB665A" w:rsidP="00AB665A">
      <w:pPr>
        <w:pStyle w:val="teilg"/>
      </w:pPr>
      <w:r>
        <w:t>Hujši kak vsi drugi so</w:t>
      </w:r>
    </w:p>
    <w:p w:rsidR="00AB665A" w:rsidRDefault="00AB665A" w:rsidP="00AB665A">
      <w:pPr>
        <w:pStyle w:val="teilg"/>
      </w:pPr>
      <w:r>
        <w:t>Da nesmém jas svet poglesti</w:t>
      </w:r>
    </w:p>
    <w:p w:rsidR="00AB665A" w:rsidRDefault="00AB665A" w:rsidP="00AB665A">
      <w:pPr>
        <w:pStyle w:val="teilg"/>
      </w:pPr>
      <w:r>
        <w:t>Ne lepoto njegovo!</w:t>
      </w:r>
    </w:p>
    <w:p w:rsidR="00AB665A" w:rsidRDefault="00AB665A" w:rsidP="00AB665A">
      <w:pPr>
        <w:pStyle w:val="teicloser"/>
      </w:pPr>
      <w:r>
        <w:t>Mihál Golob.</w:t>
      </w:r>
    </w:p>
    <w:p w:rsidR="00AB665A" w:rsidRDefault="00AB665A" w:rsidP="00AB665A">
      <w:pPr>
        <w:pStyle w:val="teicloser"/>
      </w:pPr>
      <w:r>
        <w:t>V sredo 6ga velkega travna.</w:t>
      </w:r>
    </w:p>
    <w:p w:rsidR="00C90844" w:rsidRDefault="00C90844">
      <w:pPr>
        <w:rPr>
          <w:color w:val="4F81BD" w:themeColor="accent1"/>
        </w:rPr>
      </w:pPr>
      <w:r>
        <w:br w:type="page"/>
      </w:r>
    </w:p>
    <w:p w:rsidR="00230681" w:rsidRPr="008A6C04" w:rsidRDefault="00230681" w:rsidP="00230681">
      <w:pPr>
        <w:keepNext/>
        <w:keepLines/>
        <w:spacing w:before="480" w:after="0"/>
        <w:outlineLvl w:val="0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8A6C04"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lastRenderedPageBreak/>
        <w:t>SPROTULETNA VIJOLICA.</w:t>
      </w:r>
    </w:p>
    <w:p w:rsidR="00230681" w:rsidRPr="008A6C04" w:rsidRDefault="00230681" w:rsidP="00230681">
      <w:pPr>
        <w:pStyle w:val="teiab"/>
        <w:rPr>
          <w:lang w:eastAsia="ja-JP"/>
        </w:rPr>
      </w:pPr>
      <w:r>
        <w:rPr>
          <w:lang w:eastAsia="ja-JP"/>
        </w:rPr>
        <w:t>No. 18</w:t>
      </w:r>
      <w:r w:rsidRPr="008A6C04">
        <w:rPr>
          <w:lang w:eastAsia="ja-JP"/>
        </w:rPr>
        <w:t xml:space="preserve"> 1846.</w:t>
      </w:r>
    </w:p>
    <w:p w:rsidR="00230681" w:rsidRDefault="00230681" w:rsidP="00230681">
      <w:pPr>
        <w:pStyle w:val="Naslov2"/>
      </w:pPr>
      <w:r>
        <w:t>Noč</w:t>
      </w:r>
    </w:p>
    <w:p w:rsidR="00230681" w:rsidRPr="00512595" w:rsidRDefault="00512595" w:rsidP="00230681">
      <w:pPr>
        <w:pStyle w:val="teilg"/>
        <w:rPr>
          <w:noProof w:val="0"/>
          <w:lang w:val="sl-SI"/>
        </w:rPr>
      </w:pPr>
      <w:r w:rsidRPr="00512595">
        <w:rPr>
          <w:noProof w:val="0"/>
          <w:lang w:val="sl-SI"/>
        </w:rPr>
        <w:t>Vu nebeški visokosti</w:t>
      </w:r>
    </w:p>
    <w:p w:rsidR="00512595" w:rsidRPr="00512595" w:rsidRDefault="00512595" w:rsidP="00230681">
      <w:pPr>
        <w:pStyle w:val="teilg"/>
        <w:rPr>
          <w:noProof w:val="0"/>
          <w:lang w:val="sl-SI"/>
        </w:rPr>
      </w:pPr>
      <w:r w:rsidRPr="00512595">
        <w:rPr>
          <w:noProof w:val="0"/>
          <w:lang w:val="sl-SI"/>
        </w:rPr>
        <w:t>Sija mesca svetli žar</w:t>
      </w:r>
    </w:p>
    <w:p w:rsidR="00512595" w:rsidRPr="00512595" w:rsidRDefault="00512595" w:rsidP="00230681">
      <w:pPr>
        <w:pStyle w:val="teilg"/>
        <w:rPr>
          <w:noProof w:val="0"/>
          <w:lang w:val="sl-SI"/>
        </w:rPr>
      </w:pPr>
      <w:r w:rsidRPr="00512595">
        <w:rPr>
          <w:noProof w:val="0"/>
          <w:lang w:val="sl-SI"/>
        </w:rPr>
        <w:t>Tam gde lučih je zadosti</w:t>
      </w:r>
    </w:p>
    <w:p w:rsidR="00512595" w:rsidRDefault="00512595" w:rsidP="00230681">
      <w:pPr>
        <w:pStyle w:val="teilg"/>
        <w:rPr>
          <w:noProof w:val="0"/>
          <w:lang w:val="sl-SI"/>
        </w:rPr>
      </w:pPr>
      <w:r w:rsidRPr="00512595">
        <w:rPr>
          <w:noProof w:val="0"/>
          <w:lang w:val="sl-SI"/>
        </w:rPr>
        <w:t>V</w:t>
      </w:r>
      <w:r>
        <w:rPr>
          <w:noProof w:val="0"/>
          <w:lang w:val="sl-SI"/>
        </w:rPr>
        <w:t>' zraki temnimu vsigdar.</w:t>
      </w:r>
    </w:p>
    <w:p w:rsidR="00512595" w:rsidRDefault="00512595" w:rsidP="00230681">
      <w:pPr>
        <w:pStyle w:val="teilg"/>
        <w:rPr>
          <w:noProof w:val="0"/>
          <w:lang w:val="sl-SI"/>
        </w:rPr>
      </w:pPr>
    </w:p>
    <w:p w:rsidR="00512595" w:rsidRDefault="00512595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To mi modrost oznanuje</w:t>
      </w:r>
    </w:p>
    <w:p w:rsidR="00512595" w:rsidRDefault="00512595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Tvojo neizmerjeno</w:t>
      </w:r>
    </w:p>
    <w:p w:rsidR="00512595" w:rsidRDefault="00512595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Ino meni odkažuje</w:t>
      </w:r>
    </w:p>
    <w:p w:rsidR="00512595" w:rsidRDefault="00512595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Tvojo milost slavleno.</w:t>
      </w:r>
    </w:p>
    <w:p w:rsidR="00512595" w:rsidRDefault="00512595">
      <w:pPr>
        <w:rPr>
          <w:rFonts w:ascii="Times New Roman" w:eastAsia="MS Mincho" w:hAnsi="Times New Roman" w:cs="Times New Roman"/>
          <w:noProof w:val="0"/>
          <w:color w:val="993300"/>
          <w:szCs w:val="24"/>
          <w:lang w:eastAsia="ja-JP"/>
        </w:rPr>
      </w:pPr>
      <w:r>
        <w:rPr>
          <w:noProof w:val="0"/>
        </w:rPr>
        <w:br w:type="page"/>
      </w:r>
    </w:p>
    <w:p w:rsidR="00512595" w:rsidRDefault="001D33D9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lastRenderedPageBreak/>
        <w:t>Mene sojo sapustili</w:t>
      </w:r>
    </w:p>
    <w:p w:rsidR="001D33D9" w:rsidRDefault="001D33D9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Kir' prijatli so bli prejd</w:t>
      </w:r>
    </w:p>
    <w:p w:rsidR="001D33D9" w:rsidRDefault="001D33D9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Svadli so me, tak nemili!</w:t>
      </w:r>
    </w:p>
    <w:p w:rsidR="001D33D9" w:rsidRDefault="001D33D9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Da čertim jaz prazni svet.</w:t>
      </w:r>
    </w:p>
    <w:p w:rsidR="001D33D9" w:rsidRDefault="001D33D9" w:rsidP="00230681">
      <w:pPr>
        <w:pStyle w:val="teilg"/>
        <w:rPr>
          <w:noProof w:val="0"/>
          <w:lang w:val="sl-SI"/>
        </w:rPr>
      </w:pPr>
    </w:p>
    <w:p w:rsidR="001D33D9" w:rsidRDefault="001D33D9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I zavezek so vtergáli</w:t>
      </w:r>
    </w:p>
    <w:p w:rsidR="001D33D9" w:rsidRDefault="001D33D9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Ker je močno sklenul nas</w:t>
      </w:r>
    </w:p>
    <w:p w:rsidR="001D33D9" w:rsidRDefault="001D33D9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Sojo sami tam ostali</w:t>
      </w:r>
    </w:p>
    <w:p w:rsidR="001D33D9" w:rsidRDefault="001D33D9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Me zavergli vsaki čas.</w:t>
      </w:r>
    </w:p>
    <w:p w:rsidR="001D33D9" w:rsidRDefault="001D33D9" w:rsidP="00230681">
      <w:pPr>
        <w:pStyle w:val="teilg"/>
        <w:rPr>
          <w:noProof w:val="0"/>
          <w:lang w:val="sl-SI"/>
        </w:rPr>
      </w:pPr>
    </w:p>
    <w:p w:rsidR="001D33D9" w:rsidRDefault="001D33D9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Zdaj povzdignem mokro oko</w:t>
      </w:r>
    </w:p>
    <w:p w:rsidR="001D33D9" w:rsidRDefault="001D33D9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Ta vu nebo vupajoč:</w:t>
      </w:r>
    </w:p>
    <w:p w:rsidR="001D33D9" w:rsidRDefault="001D33D9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Milo men' poderži roko</w:t>
      </w:r>
    </w:p>
    <w:p w:rsidR="001D33D9" w:rsidRDefault="001D33D9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Da bom srečen jaz drugoč.</w:t>
      </w:r>
    </w:p>
    <w:p w:rsidR="001D33D9" w:rsidRDefault="001D33D9" w:rsidP="00230681">
      <w:pPr>
        <w:pStyle w:val="teilg"/>
        <w:rPr>
          <w:noProof w:val="0"/>
          <w:lang w:val="sl-SI"/>
        </w:rPr>
      </w:pPr>
    </w:p>
    <w:p w:rsidR="001D33D9" w:rsidRDefault="001D33D9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Skoro nemrem jaz spoznati</w:t>
      </w:r>
    </w:p>
    <w:p w:rsidR="001D33D9" w:rsidRDefault="001D33D9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Kako mesca zlati žar</w:t>
      </w:r>
    </w:p>
    <w:p w:rsidR="001D33D9" w:rsidRDefault="001D33D9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More z'svojoj lučjoj dati</w:t>
      </w:r>
    </w:p>
    <w:p w:rsidR="001D33D9" w:rsidRDefault="001D33D9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Mi veselja velki dar.</w:t>
      </w:r>
    </w:p>
    <w:p w:rsidR="001D33D9" w:rsidRDefault="001D33D9">
      <w:pPr>
        <w:rPr>
          <w:rFonts w:ascii="Times New Roman" w:eastAsia="MS Mincho" w:hAnsi="Times New Roman" w:cs="Times New Roman"/>
          <w:noProof w:val="0"/>
          <w:color w:val="993300"/>
          <w:szCs w:val="24"/>
          <w:lang w:eastAsia="ja-JP"/>
        </w:rPr>
      </w:pPr>
      <w:r>
        <w:rPr>
          <w:noProof w:val="0"/>
        </w:rPr>
        <w:br w:type="page"/>
      </w:r>
    </w:p>
    <w:p w:rsidR="001D33D9" w:rsidRDefault="00967C11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lastRenderedPageBreak/>
        <w:t>Le od tebe trošt dobiti</w:t>
      </w:r>
    </w:p>
    <w:p w:rsidR="00967C11" w:rsidRDefault="00967C11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Čem jaz vu nesrečo djan</w:t>
      </w:r>
    </w:p>
    <w:p w:rsidR="00967C11" w:rsidRDefault="00967C11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Tebi čem jaz soze zliti</w:t>
      </w:r>
    </w:p>
    <w:p w:rsidR="00967C11" w:rsidRDefault="00967C11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Či sem jaz od sveta sklan.</w:t>
      </w:r>
    </w:p>
    <w:p w:rsidR="00967C11" w:rsidRDefault="00967C11" w:rsidP="00230681">
      <w:pPr>
        <w:pStyle w:val="teilg"/>
        <w:rPr>
          <w:noProof w:val="0"/>
          <w:lang w:val="sl-SI"/>
        </w:rPr>
      </w:pPr>
    </w:p>
    <w:p w:rsidR="00967C11" w:rsidRDefault="00967C11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Kader sledna vura bije</w:t>
      </w:r>
    </w:p>
    <w:p w:rsidR="00967C11" w:rsidRDefault="00967C11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Kliče me tvoj angel v'grob</w:t>
      </w:r>
    </w:p>
    <w:p w:rsidR="00967C11" w:rsidRDefault="00967C11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Daj da verbje te pokrije</w:t>
      </w:r>
    </w:p>
    <w:p w:rsidR="00967C11" w:rsidRDefault="00967C11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Z'sencoj tihoj moj pokop.</w:t>
      </w:r>
    </w:p>
    <w:p w:rsidR="00967C11" w:rsidRDefault="00967C11" w:rsidP="00230681">
      <w:pPr>
        <w:pStyle w:val="teilg"/>
        <w:rPr>
          <w:noProof w:val="0"/>
          <w:lang w:val="sl-SI"/>
        </w:rPr>
      </w:pPr>
    </w:p>
    <w:p w:rsidR="00967C11" w:rsidRDefault="00967C11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Či glasijo jarni glasi</w:t>
      </w:r>
    </w:p>
    <w:p w:rsidR="00967C11" w:rsidRDefault="00967C11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Koli kraja mira se,</w:t>
      </w:r>
    </w:p>
    <w:p w:rsidR="00967C11" w:rsidRDefault="00967C11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Pusti pe v'taistem časi</w:t>
      </w:r>
    </w:p>
    <w:p w:rsidR="00967C11" w:rsidRDefault="00967C11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Men' zavupati tud' na te.</w:t>
      </w:r>
    </w:p>
    <w:p w:rsidR="00967C11" w:rsidRDefault="00967C11" w:rsidP="00230681">
      <w:pPr>
        <w:pStyle w:val="teilg"/>
        <w:rPr>
          <w:noProof w:val="0"/>
          <w:lang w:val="sl-SI"/>
        </w:rPr>
      </w:pPr>
    </w:p>
    <w:p w:rsidR="00967C11" w:rsidRDefault="00967C11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Daj mi mirno v'grobi spati</w:t>
      </w:r>
    </w:p>
    <w:p w:rsidR="00967C11" w:rsidRDefault="00967C11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Dokler me zbudi tvoj glas</w:t>
      </w:r>
    </w:p>
    <w:p w:rsidR="00967C11" w:rsidRDefault="00967C11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Hočes meni tedaj dati</w:t>
      </w:r>
    </w:p>
    <w:p w:rsidR="00967C11" w:rsidRDefault="00967C11" w:rsidP="00230681">
      <w:pPr>
        <w:pStyle w:val="teilg"/>
        <w:rPr>
          <w:noProof w:val="0"/>
          <w:lang w:val="sl-SI"/>
        </w:rPr>
      </w:pPr>
      <w:r>
        <w:rPr>
          <w:noProof w:val="0"/>
          <w:lang w:val="sl-SI"/>
        </w:rPr>
        <w:t>Neba raj na večni čas.</w:t>
      </w:r>
    </w:p>
    <w:p w:rsidR="00967C11" w:rsidRDefault="00967C11" w:rsidP="00967C11">
      <w:pPr>
        <w:pStyle w:val="teicloser"/>
      </w:pPr>
      <w:r>
        <w:t>Ivan Ertl.</w:t>
      </w:r>
    </w:p>
    <w:p w:rsidR="00967C11" w:rsidRDefault="00967C11">
      <w:pPr>
        <w:rPr>
          <w:color w:val="4F81BD" w:themeColor="accent1"/>
        </w:rPr>
      </w:pPr>
      <w:r>
        <w:br w:type="page"/>
      </w:r>
    </w:p>
    <w:p w:rsidR="00967C11" w:rsidRDefault="00B81A22" w:rsidP="00B81A22">
      <w:pPr>
        <w:pStyle w:val="Naslov2"/>
      </w:pPr>
      <w:r>
        <w:lastRenderedPageBreak/>
        <w:t>Zorja juterna</w:t>
      </w:r>
    </w:p>
    <w:p w:rsidR="00B81A22" w:rsidRDefault="00B81A22" w:rsidP="00B81A22">
      <w:pPr>
        <w:pStyle w:val="teilg"/>
      </w:pPr>
      <w:r>
        <w:t>Slabo zvezde lesketájo</w:t>
      </w:r>
    </w:p>
    <w:p w:rsidR="00B81A22" w:rsidRDefault="00B81A22" w:rsidP="00B81A22">
      <w:pPr>
        <w:pStyle w:val="teilg"/>
      </w:pPr>
      <w:r>
        <w:t>Gor na jaznem nebi tam</w:t>
      </w:r>
    </w:p>
    <w:p w:rsidR="00B81A22" w:rsidRDefault="00B81A22" w:rsidP="00B81A22">
      <w:pPr>
        <w:pStyle w:val="teilg"/>
      </w:pPr>
      <w:r>
        <w:t>Mesec bledi okol obdajo</w:t>
      </w:r>
    </w:p>
    <w:p w:rsidR="00B81A22" w:rsidRDefault="00B81A22" w:rsidP="00B81A22">
      <w:pPr>
        <w:pStyle w:val="teilg"/>
        <w:rPr>
          <w:lang w:val="sl-SI"/>
        </w:rPr>
      </w:pPr>
      <w:r>
        <w:t>Dan vesel</w:t>
      </w:r>
      <w:r>
        <w:rPr>
          <w:lang w:val="sl-SI"/>
        </w:rPr>
        <w:t>' oznanja nam</w:t>
      </w:r>
    </w:p>
    <w:p w:rsidR="00B81A22" w:rsidRDefault="00B81A22" w:rsidP="00B81A22">
      <w:pPr>
        <w:pStyle w:val="teilg"/>
        <w:rPr>
          <w:lang w:val="sl-SI"/>
        </w:rPr>
      </w:pPr>
    </w:p>
    <w:p w:rsidR="00B81A22" w:rsidRDefault="00B81A22" w:rsidP="00B81A22">
      <w:pPr>
        <w:pStyle w:val="teilg"/>
        <w:rPr>
          <w:lang w:val="sl-SI"/>
        </w:rPr>
      </w:pPr>
      <w:r>
        <w:rPr>
          <w:lang w:val="sl-SI"/>
        </w:rPr>
        <w:t>Proti jutru zdaj danica</w:t>
      </w:r>
    </w:p>
    <w:p w:rsidR="00B81A22" w:rsidRDefault="00B81A22" w:rsidP="00B81A22">
      <w:pPr>
        <w:pStyle w:val="teilg"/>
        <w:rPr>
          <w:lang w:val="sl-SI"/>
        </w:rPr>
      </w:pPr>
      <w:r>
        <w:rPr>
          <w:lang w:val="sl-SI"/>
        </w:rPr>
        <w:t>Zlate žarke razširi</w:t>
      </w:r>
    </w:p>
    <w:p w:rsidR="00B81A22" w:rsidRDefault="00B81A22" w:rsidP="00B81A22">
      <w:pPr>
        <w:pStyle w:val="teilg"/>
        <w:rPr>
          <w:lang w:val="sl-SI"/>
        </w:rPr>
      </w:pPr>
      <w:r>
        <w:rPr>
          <w:lang w:val="sl-SI"/>
        </w:rPr>
        <w:t>Kakti lepa zvezd kratica</w:t>
      </w:r>
    </w:p>
    <w:p w:rsidR="00B81A22" w:rsidRDefault="00B81A22" w:rsidP="00B81A22">
      <w:pPr>
        <w:pStyle w:val="teilg"/>
        <w:rPr>
          <w:lang w:val="sl-SI"/>
        </w:rPr>
      </w:pPr>
      <w:r>
        <w:rPr>
          <w:lang w:val="sl-SI"/>
        </w:rPr>
        <w:t>Naj svetle od njih gori.</w:t>
      </w:r>
    </w:p>
    <w:p w:rsidR="00B81A22" w:rsidRDefault="00B81A22" w:rsidP="00B81A22">
      <w:pPr>
        <w:pStyle w:val="teilg"/>
        <w:rPr>
          <w:lang w:val="sl-SI"/>
        </w:rPr>
      </w:pPr>
    </w:p>
    <w:p w:rsidR="00B81A22" w:rsidRDefault="00B81A22" w:rsidP="00B81A22">
      <w:pPr>
        <w:pStyle w:val="teilg"/>
        <w:rPr>
          <w:lang w:val="sl-SI"/>
        </w:rPr>
      </w:pPr>
      <w:r>
        <w:rPr>
          <w:lang w:val="sl-SI"/>
        </w:rPr>
        <w:t>Sonce skrito že pošila</w:t>
      </w:r>
    </w:p>
    <w:p w:rsidR="00B81A22" w:rsidRDefault="00B81A22" w:rsidP="00B81A22">
      <w:pPr>
        <w:pStyle w:val="teilg"/>
        <w:rPr>
          <w:lang w:val="sl-SI"/>
        </w:rPr>
      </w:pPr>
      <w:r>
        <w:rPr>
          <w:lang w:val="sl-SI"/>
        </w:rPr>
        <w:t>Zarjo svojo bol no bol</w:t>
      </w:r>
    </w:p>
    <w:p w:rsidR="00B81A22" w:rsidRDefault="00B81A22" w:rsidP="00B81A22">
      <w:pPr>
        <w:pStyle w:val="teilg"/>
        <w:rPr>
          <w:lang w:val="sl-SI"/>
        </w:rPr>
      </w:pPr>
      <w:r>
        <w:rPr>
          <w:lang w:val="sl-SI"/>
        </w:rPr>
        <w:t>Ino juternica mila</w:t>
      </w:r>
    </w:p>
    <w:p w:rsidR="00B81A22" w:rsidRDefault="00B81A22" w:rsidP="00B81A22">
      <w:pPr>
        <w:pStyle w:val="teilg"/>
        <w:rPr>
          <w:lang w:val="sl-SI"/>
        </w:rPr>
      </w:pPr>
      <w:r>
        <w:rPr>
          <w:lang w:val="sl-SI"/>
        </w:rPr>
        <w:t>Zdaj premine z'neba dol.</w:t>
      </w:r>
    </w:p>
    <w:p w:rsidR="00B81A22" w:rsidRDefault="00B81A22" w:rsidP="00B81A22">
      <w:pPr>
        <w:pStyle w:val="teilg"/>
        <w:rPr>
          <w:lang w:val="sl-SI"/>
        </w:rPr>
      </w:pPr>
    </w:p>
    <w:p w:rsidR="00B81A22" w:rsidRDefault="00C80CA5" w:rsidP="00B81A22">
      <w:pPr>
        <w:pStyle w:val="teilg"/>
        <w:rPr>
          <w:lang w:val="sl-SI"/>
        </w:rPr>
      </w:pPr>
      <w:r>
        <w:rPr>
          <w:lang w:val="sl-SI"/>
        </w:rPr>
        <w:t>Vse je tiho, vse počiva</w:t>
      </w:r>
    </w:p>
    <w:p w:rsidR="00C80CA5" w:rsidRDefault="00C80CA5" w:rsidP="00B81A22">
      <w:pPr>
        <w:pStyle w:val="teilg"/>
        <w:rPr>
          <w:lang w:val="sl-SI"/>
        </w:rPr>
      </w:pPr>
      <w:r>
        <w:rPr>
          <w:lang w:val="sl-SI"/>
        </w:rPr>
        <w:t>Sam slaviček poje si</w:t>
      </w:r>
    </w:p>
    <w:p w:rsidR="00C80CA5" w:rsidRDefault="00C80CA5" w:rsidP="00B81A22">
      <w:pPr>
        <w:pStyle w:val="teilg"/>
        <w:rPr>
          <w:lang w:val="sl-SI"/>
        </w:rPr>
      </w:pPr>
      <w:r>
        <w:rPr>
          <w:lang w:val="sl-SI"/>
        </w:rPr>
        <w:t>I pred štalo kmet plug riva</w:t>
      </w:r>
    </w:p>
    <w:p w:rsidR="00C80CA5" w:rsidRDefault="00C80CA5" w:rsidP="00B81A22">
      <w:pPr>
        <w:pStyle w:val="teilg"/>
        <w:rPr>
          <w:lang w:val="sl-SI"/>
        </w:rPr>
      </w:pPr>
      <w:r>
        <w:rPr>
          <w:lang w:val="sl-SI"/>
        </w:rPr>
        <w:t>Da napregel junce bi</w:t>
      </w:r>
    </w:p>
    <w:p w:rsidR="00C80CA5" w:rsidRDefault="00C80CA5" w:rsidP="00C80CA5">
      <w:pPr>
        <w:pStyle w:val="teicloser"/>
      </w:pPr>
      <w:r>
        <w:t>Mihál Gollób</w:t>
      </w:r>
    </w:p>
    <w:p w:rsidR="00C80CA5" w:rsidRDefault="00C80CA5" w:rsidP="00C80CA5">
      <w:pPr>
        <w:pStyle w:val="teicloser"/>
      </w:pPr>
      <w:r>
        <w:t>V sredo, 18.velkega travna.</w:t>
      </w:r>
    </w:p>
    <w:p w:rsidR="00C80CA5" w:rsidRDefault="00C80CA5">
      <w:pPr>
        <w:rPr>
          <w:color w:val="4F81BD" w:themeColor="accent1"/>
        </w:rPr>
      </w:pPr>
      <w:r>
        <w:br w:type="page"/>
      </w:r>
    </w:p>
    <w:p w:rsidR="002C0EB0" w:rsidRPr="008A6C04" w:rsidRDefault="002C0EB0" w:rsidP="002C0EB0">
      <w:pPr>
        <w:keepNext/>
        <w:keepLines/>
        <w:spacing w:before="480" w:after="0"/>
        <w:outlineLvl w:val="0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8A6C04"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lastRenderedPageBreak/>
        <w:t>SPROTULETNA VIJOLICA.</w:t>
      </w:r>
    </w:p>
    <w:p w:rsidR="002C0EB0" w:rsidRPr="008A6C04" w:rsidRDefault="002C0EB0" w:rsidP="002C0EB0">
      <w:pPr>
        <w:pStyle w:val="teiab"/>
        <w:rPr>
          <w:lang w:eastAsia="ja-JP"/>
        </w:rPr>
      </w:pPr>
      <w:r>
        <w:rPr>
          <w:lang w:eastAsia="ja-JP"/>
        </w:rPr>
        <w:t>No. 19</w:t>
      </w:r>
      <w:r w:rsidRPr="008A6C04">
        <w:rPr>
          <w:lang w:eastAsia="ja-JP"/>
        </w:rPr>
        <w:t xml:space="preserve"> 1846.</w:t>
      </w:r>
    </w:p>
    <w:p w:rsidR="002C0EB0" w:rsidRDefault="00E5246A" w:rsidP="002C0EB0">
      <w:pPr>
        <w:pStyle w:val="Naslov2"/>
      </w:pPr>
      <w:r>
        <w:t>Na verbo</w:t>
      </w:r>
    </w:p>
    <w:p w:rsidR="00E5246A" w:rsidRDefault="00E5246A" w:rsidP="00E5246A">
      <w:pPr>
        <w:pStyle w:val="Naslov2"/>
      </w:pPr>
      <w:r>
        <w:t>pri domovinskem' hrami stoječ.</w:t>
      </w:r>
    </w:p>
    <w:p w:rsidR="00E5246A" w:rsidRDefault="002261DD" w:rsidP="00E5246A">
      <w:pPr>
        <w:pStyle w:val="teilg"/>
      </w:pPr>
      <w:r>
        <w:t>Bodi pozdravleno žlahtno drevese!</w:t>
      </w:r>
    </w:p>
    <w:p w:rsidR="002261DD" w:rsidRDefault="002261DD" w:rsidP="00E5246A">
      <w:pPr>
        <w:pStyle w:val="teilg"/>
      </w:pPr>
      <w:r>
        <w:t>Kinč neprecenjeni mojega hrama</w:t>
      </w:r>
    </w:p>
    <w:p w:rsidR="002261DD" w:rsidRDefault="002261DD" w:rsidP="00E5246A">
      <w:pPr>
        <w:pStyle w:val="teilg"/>
      </w:pPr>
      <w:r>
        <w:t>Radost pogled ta na te mi prinese</w:t>
      </w:r>
    </w:p>
    <w:p w:rsidR="002261DD" w:rsidRDefault="002261DD" w:rsidP="00E5246A">
      <w:pPr>
        <w:pStyle w:val="teilg"/>
      </w:pPr>
      <w:r>
        <w:t>Kajti ti stalna si meni le sama.</w:t>
      </w:r>
    </w:p>
    <w:p w:rsidR="002261DD" w:rsidRDefault="002261DD" w:rsidP="00E5246A">
      <w:pPr>
        <w:pStyle w:val="teilg"/>
      </w:pPr>
    </w:p>
    <w:p w:rsidR="002261DD" w:rsidRDefault="002261DD" w:rsidP="00E5246A">
      <w:pPr>
        <w:pStyle w:val="teilg"/>
      </w:pPr>
      <w:r>
        <w:t>Sreča</w:t>
      </w:r>
      <w:r w:rsidR="00CE5302">
        <w:t xml:space="preserve"> letela je davno od hiže</w:t>
      </w:r>
    </w:p>
    <w:p w:rsidR="00CE5302" w:rsidRDefault="00CE5302" w:rsidP="00E5246A">
      <w:pPr>
        <w:pStyle w:val="teilg"/>
        <w:rPr>
          <w:lang w:val="sl-SI"/>
        </w:rPr>
      </w:pPr>
      <w:r>
        <w:t>V</w:t>
      </w:r>
      <w:r>
        <w:rPr>
          <w:lang w:val="sl-SI"/>
        </w:rPr>
        <w:t>'doli domrodnemi same stoječe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Verba! tvoj verh še se sam zdaj podiže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 xml:space="preserve">Samo le on me zapustiti neče. </w:t>
      </w:r>
    </w:p>
    <w:p w:rsidR="00CE5302" w:rsidRDefault="00CE5302" w:rsidP="00E5246A">
      <w:pPr>
        <w:pStyle w:val="teilg"/>
        <w:rPr>
          <w:lang w:val="sl-SI"/>
        </w:rPr>
      </w:pP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Senca nagodna no tiho šumenje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Tvojega bitja hladi me po leti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Ti mi odverneš prijatla želenje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Samo le o'tebi jaz njega čem meti.</w:t>
      </w:r>
    </w:p>
    <w:p w:rsidR="00CE5302" w:rsidRDefault="00CE5302" w:rsidP="00CE5302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lastRenderedPageBreak/>
        <w:t>Ti si ja mene o'detinstvi sprijeta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Kader še nesem prerazmil dobrote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Z'keroj si mene ti lubo gorvzela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Kader sem prišel pod te iz toplote</w:t>
      </w:r>
    </w:p>
    <w:p w:rsidR="00CE5302" w:rsidRDefault="00CE5302" w:rsidP="00E5246A">
      <w:pPr>
        <w:pStyle w:val="teilg"/>
        <w:rPr>
          <w:lang w:val="sl-SI"/>
        </w:rPr>
      </w:pP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Ti si kak poibič pod toboj sem pasel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Mene pred dežnim oihèrom odtela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Vsigdar pri tebi nastanje sem našel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Ti si nesrečo vso meni odvzela.</w:t>
      </w:r>
    </w:p>
    <w:p w:rsidR="00CE5302" w:rsidRDefault="00CE5302" w:rsidP="00E5246A">
      <w:pPr>
        <w:pStyle w:val="teilg"/>
        <w:rPr>
          <w:lang w:val="sl-SI"/>
        </w:rPr>
      </w:pP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Čreda je skakla pod toboj veselo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Rada ostala na tratah zelenih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Mene pa očje je tvojo odelo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Kader sem vence plel 'z rožic romenih.</w:t>
      </w:r>
    </w:p>
    <w:p w:rsidR="00CE5302" w:rsidRDefault="00CE5302" w:rsidP="00E5246A">
      <w:pPr>
        <w:pStyle w:val="teilg"/>
        <w:rPr>
          <w:lang w:val="sl-SI"/>
        </w:rPr>
      </w:pP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Tedaj sem peval, raduval no skakal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Radost mi serce nedužno opeče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Nigdar ah nigdar ne o'žalosti plakal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Ne še sem poznal nobene nesreče.</w:t>
      </w:r>
    </w:p>
    <w:p w:rsidR="00CE5302" w:rsidRDefault="00CE5302" w:rsidP="00E5246A">
      <w:pPr>
        <w:pStyle w:val="teilg"/>
        <w:rPr>
          <w:lang w:val="sl-SI"/>
        </w:rPr>
      </w:pP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Ali pa hitro veseli so dnevi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Večno, na večno od mene leteli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>Ino na enkrat v' razžalnem popevi</w:t>
      </w:r>
    </w:p>
    <w:p w:rsidR="00CE5302" w:rsidRDefault="00CE5302" w:rsidP="00E5246A">
      <w:pPr>
        <w:pStyle w:val="teilg"/>
        <w:rPr>
          <w:lang w:val="sl-SI"/>
        </w:rPr>
      </w:pPr>
      <w:r>
        <w:rPr>
          <w:lang w:val="sl-SI"/>
        </w:rPr>
        <w:t xml:space="preserve">Slóvo na veke od poibiča ozeli. </w:t>
      </w:r>
    </w:p>
    <w:p w:rsidR="00500078" w:rsidRDefault="00500078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:rsidR="00500078" w:rsidRDefault="00897DF1" w:rsidP="00E5246A">
      <w:pPr>
        <w:pStyle w:val="teilg"/>
        <w:rPr>
          <w:lang w:val="sl-SI"/>
        </w:rPr>
      </w:pPr>
      <w:r>
        <w:rPr>
          <w:lang w:val="sl-SI"/>
        </w:rPr>
        <w:lastRenderedPageBreak/>
        <w:t>Mladenc cveteč sem od tebe se ločil</w:t>
      </w:r>
    </w:p>
    <w:p w:rsidR="00897DF1" w:rsidRDefault="00897DF1" w:rsidP="00E5246A">
      <w:pPr>
        <w:pStyle w:val="teilg"/>
        <w:rPr>
          <w:lang w:val="sl-SI"/>
        </w:rPr>
      </w:pPr>
      <w:r>
        <w:rPr>
          <w:lang w:val="sl-SI"/>
        </w:rPr>
        <w:t>Tebe zapustil, domrodska dežela</w:t>
      </w:r>
    </w:p>
    <w:p w:rsidR="00897DF1" w:rsidRDefault="00897DF1" w:rsidP="00E5246A">
      <w:pPr>
        <w:pStyle w:val="teilg"/>
        <w:rPr>
          <w:lang w:val="sl-SI"/>
        </w:rPr>
      </w:pPr>
      <w:r>
        <w:rPr>
          <w:lang w:val="sl-SI"/>
        </w:rPr>
        <w:t>Vroče no bridke sem solze pretočil</w:t>
      </w:r>
    </w:p>
    <w:p w:rsidR="00897DF1" w:rsidRDefault="00897DF1" w:rsidP="00E5246A">
      <w:pPr>
        <w:pStyle w:val="teilg"/>
        <w:rPr>
          <w:lang w:val="sl-SI"/>
        </w:rPr>
      </w:pPr>
      <w:r>
        <w:rPr>
          <w:lang w:val="sl-SI"/>
        </w:rPr>
        <w:t>Da mi previdnost je tebe odvzela</w:t>
      </w:r>
    </w:p>
    <w:p w:rsidR="00897DF1" w:rsidRDefault="00897DF1" w:rsidP="00E5246A">
      <w:pPr>
        <w:pStyle w:val="teilg"/>
        <w:rPr>
          <w:lang w:val="sl-SI"/>
        </w:rPr>
      </w:pPr>
    </w:p>
    <w:p w:rsidR="00897DF1" w:rsidRDefault="00897DF1" w:rsidP="00E5246A">
      <w:pPr>
        <w:pStyle w:val="teilg"/>
        <w:rPr>
          <w:lang w:val="sl-SI"/>
        </w:rPr>
      </w:pPr>
      <w:r>
        <w:rPr>
          <w:lang w:val="sl-SI"/>
        </w:rPr>
        <w:t>Gde se mi smeje zdaj čisto veselje?</w:t>
      </w:r>
    </w:p>
    <w:p w:rsidR="00897DF1" w:rsidRDefault="00897DF1" w:rsidP="00E5246A">
      <w:pPr>
        <w:pStyle w:val="teilg"/>
        <w:rPr>
          <w:lang w:val="sl-SI"/>
        </w:rPr>
      </w:pPr>
      <w:r>
        <w:rPr>
          <w:lang w:val="sl-SI"/>
        </w:rPr>
        <w:t>Gde so ti dnevi nedolžne radosti?</w:t>
      </w:r>
    </w:p>
    <w:p w:rsidR="00897DF1" w:rsidRDefault="00897DF1" w:rsidP="00E5246A">
      <w:pPr>
        <w:pStyle w:val="teilg"/>
        <w:rPr>
          <w:lang w:val="sl-SI"/>
        </w:rPr>
      </w:pPr>
      <w:r>
        <w:rPr>
          <w:lang w:val="sl-SI"/>
        </w:rPr>
        <w:t>Dojde do tebe mi možno poželje</w:t>
      </w:r>
    </w:p>
    <w:p w:rsidR="00897DF1" w:rsidRDefault="00897DF1" w:rsidP="00E5246A">
      <w:pPr>
        <w:pStyle w:val="teilg"/>
        <w:rPr>
          <w:lang w:val="sl-SI"/>
        </w:rPr>
      </w:pPr>
      <w:r>
        <w:rPr>
          <w:lang w:val="sl-SI"/>
        </w:rPr>
        <w:t>Vura obiše me puna žalosti.</w:t>
      </w:r>
    </w:p>
    <w:p w:rsidR="00897DF1" w:rsidRDefault="00897DF1" w:rsidP="00E5246A">
      <w:pPr>
        <w:pStyle w:val="teilg"/>
        <w:rPr>
          <w:lang w:val="sl-SI"/>
        </w:rPr>
      </w:pPr>
    </w:p>
    <w:p w:rsidR="00897DF1" w:rsidRDefault="00897DF1" w:rsidP="00E5246A">
      <w:pPr>
        <w:pStyle w:val="teilg"/>
        <w:rPr>
          <w:lang w:val="sl-SI"/>
        </w:rPr>
      </w:pPr>
      <w:r>
        <w:rPr>
          <w:lang w:val="sl-SI"/>
        </w:rPr>
        <w:t>Vse je pred okom oh! večno mi zginlo</w:t>
      </w:r>
    </w:p>
    <w:p w:rsidR="008448D6" w:rsidRDefault="00897DF1" w:rsidP="00E5246A">
      <w:pPr>
        <w:pStyle w:val="teilg"/>
        <w:rPr>
          <w:lang w:val="sl-SI"/>
        </w:rPr>
      </w:pPr>
      <w:r>
        <w:rPr>
          <w:lang w:val="sl-SI"/>
        </w:rPr>
        <w:t>Dnevi</w:t>
      </w:r>
      <w:r w:rsidR="008448D6">
        <w:rPr>
          <w:lang w:val="sl-SI"/>
        </w:rPr>
        <w:t xml:space="preserve"> mi sveti, prijatli potrebni</w:t>
      </w:r>
    </w:p>
    <w:p w:rsidR="008448D6" w:rsidRDefault="008448D6" w:rsidP="00E5246A">
      <w:pPr>
        <w:pStyle w:val="teilg"/>
        <w:rPr>
          <w:lang w:val="sl-SI"/>
        </w:rPr>
      </w:pPr>
      <w:r>
        <w:rPr>
          <w:lang w:val="sl-SI"/>
        </w:rPr>
        <w:t>Kratko i čisto veselje je minlo</w:t>
      </w:r>
    </w:p>
    <w:p w:rsidR="008448D6" w:rsidRDefault="008448D6" w:rsidP="00E5246A">
      <w:pPr>
        <w:pStyle w:val="teilg"/>
        <w:rPr>
          <w:lang w:val="sl-SI"/>
        </w:rPr>
      </w:pPr>
      <w:r>
        <w:rPr>
          <w:lang w:val="sl-SI"/>
        </w:rPr>
        <w:t>Prišli so časi živlenja posebni.</w:t>
      </w:r>
    </w:p>
    <w:p w:rsidR="008448D6" w:rsidRDefault="008448D6" w:rsidP="00E5246A">
      <w:pPr>
        <w:pStyle w:val="teilg"/>
        <w:rPr>
          <w:lang w:val="sl-SI"/>
        </w:rPr>
      </w:pPr>
    </w:p>
    <w:p w:rsidR="008448D6" w:rsidRDefault="008448D6" w:rsidP="00E5246A">
      <w:pPr>
        <w:pStyle w:val="teilg"/>
        <w:rPr>
          <w:lang w:val="sl-SI"/>
        </w:rPr>
      </w:pPr>
      <w:r>
        <w:rPr>
          <w:lang w:val="sl-SI"/>
        </w:rPr>
        <w:t>Verba predavna le, spomnosti slaja</w:t>
      </w:r>
    </w:p>
    <w:p w:rsidR="008448D6" w:rsidRDefault="008448D6" w:rsidP="00E5246A">
      <w:pPr>
        <w:pStyle w:val="teilg"/>
        <w:rPr>
          <w:lang w:val="sl-SI"/>
        </w:rPr>
      </w:pPr>
      <w:r>
        <w:rPr>
          <w:lang w:val="sl-SI"/>
        </w:rPr>
        <w:t>Senco prěstira pri malemi hrami</w:t>
      </w:r>
    </w:p>
    <w:p w:rsidR="008448D6" w:rsidRDefault="008448D6" w:rsidP="00E5246A">
      <w:pPr>
        <w:pStyle w:val="teilg"/>
        <w:rPr>
          <w:lang w:val="sl-SI"/>
        </w:rPr>
      </w:pPr>
      <w:r>
        <w:rPr>
          <w:lang w:val="sl-SI"/>
        </w:rPr>
        <w:t>Z'verhom zelenim prijazno se maja</w:t>
      </w:r>
    </w:p>
    <w:p w:rsidR="008448D6" w:rsidRDefault="008448D6" w:rsidP="00E5246A">
      <w:pPr>
        <w:pStyle w:val="teilg"/>
        <w:rPr>
          <w:lang w:val="sl-SI"/>
        </w:rPr>
      </w:pPr>
      <w:r>
        <w:rPr>
          <w:lang w:val="sl-SI"/>
        </w:rPr>
        <w:t>Kerega burja naj hujša ne vlami.</w:t>
      </w:r>
    </w:p>
    <w:p w:rsidR="008448D6" w:rsidRDefault="008448D6" w:rsidP="00E5246A">
      <w:pPr>
        <w:pStyle w:val="teilg"/>
        <w:rPr>
          <w:lang w:val="sl-SI"/>
        </w:rPr>
      </w:pPr>
    </w:p>
    <w:p w:rsidR="008448D6" w:rsidRDefault="008448D6" w:rsidP="00E5246A">
      <w:pPr>
        <w:pStyle w:val="teilg"/>
        <w:rPr>
          <w:lang w:val="sl-SI"/>
        </w:rPr>
      </w:pPr>
      <w:r>
        <w:rPr>
          <w:lang w:val="sl-SI"/>
        </w:rPr>
        <w:t>Verba! le eno še meni dodeli</w:t>
      </w:r>
    </w:p>
    <w:p w:rsidR="008448D6" w:rsidRDefault="008448D6" w:rsidP="00E5246A">
      <w:pPr>
        <w:pStyle w:val="teilg"/>
        <w:rPr>
          <w:lang w:val="sl-SI"/>
        </w:rPr>
      </w:pPr>
      <w:r>
        <w:rPr>
          <w:lang w:val="sl-SI"/>
        </w:rPr>
        <w:t>Kader se morem jaz 'z sveta pobrati</w:t>
      </w:r>
    </w:p>
    <w:p w:rsidR="008448D6" w:rsidRDefault="008448D6" w:rsidP="00E5246A">
      <w:pPr>
        <w:pStyle w:val="teilg"/>
        <w:rPr>
          <w:lang w:val="sl-SI"/>
        </w:rPr>
      </w:pPr>
      <w:r>
        <w:rPr>
          <w:lang w:val="sl-SI"/>
        </w:rPr>
        <w:t>Z'sencoj te tvojoj moj grob razveseli</w:t>
      </w:r>
    </w:p>
    <w:p w:rsidR="008448D6" w:rsidRDefault="008448D6" w:rsidP="00E5246A">
      <w:pPr>
        <w:pStyle w:val="teilg"/>
        <w:rPr>
          <w:lang w:val="sl-SI"/>
        </w:rPr>
      </w:pPr>
      <w:r>
        <w:rPr>
          <w:lang w:val="sl-SI"/>
        </w:rPr>
        <w:t>Pusti pod toboj mi sladko le spati.</w:t>
      </w:r>
    </w:p>
    <w:p w:rsidR="00897DF1" w:rsidRPr="00CE5302" w:rsidRDefault="008448D6" w:rsidP="008448D6">
      <w:pPr>
        <w:pStyle w:val="teicloser"/>
      </w:pPr>
      <w:r>
        <w:t>Mihál Golób.</w:t>
      </w:r>
      <w:r w:rsidR="00897DF1">
        <w:t xml:space="preserve"> </w:t>
      </w:r>
    </w:p>
    <w:p w:rsidR="008448D6" w:rsidRDefault="008448D6">
      <w:pPr>
        <w:rPr>
          <w:color w:val="4F81BD" w:themeColor="accent1"/>
        </w:rPr>
      </w:pPr>
      <w:r>
        <w:br w:type="page"/>
      </w:r>
    </w:p>
    <w:p w:rsidR="00C80CA5" w:rsidRDefault="006B1271" w:rsidP="006B1271">
      <w:pPr>
        <w:pStyle w:val="Naslov2"/>
      </w:pPr>
      <w:r>
        <w:lastRenderedPageBreak/>
        <w:t>Prejd i zdaj.</w:t>
      </w:r>
    </w:p>
    <w:p w:rsidR="006B1271" w:rsidRDefault="00366C50" w:rsidP="006B1271">
      <w:pPr>
        <w:pStyle w:val="teilg"/>
      </w:pPr>
      <w:r>
        <w:t>Gda sem jaz še pibič bil prav mladi</w:t>
      </w:r>
    </w:p>
    <w:p w:rsidR="00366C50" w:rsidRPr="00366C50" w:rsidRDefault="00366C50" w:rsidP="006B1271">
      <w:pPr>
        <w:pStyle w:val="teilg"/>
        <w:rPr>
          <w:lang w:val="sl-SI"/>
        </w:rPr>
      </w:pPr>
      <w:r>
        <w:t xml:space="preserve">Te </w:t>
      </w:r>
      <w:r w:rsidRPr="00366C50">
        <w:rPr>
          <w:lang w:val="sl-SI"/>
        </w:rPr>
        <w:t>živlenja bil je lepši čas</w:t>
      </w:r>
    </w:p>
    <w:p w:rsidR="00366C50" w:rsidRDefault="00366C50" w:rsidP="006B1271">
      <w:pPr>
        <w:pStyle w:val="teilg"/>
        <w:rPr>
          <w:lang w:val="sl-SI"/>
        </w:rPr>
      </w:pPr>
      <w:r w:rsidRPr="00366C50">
        <w:rPr>
          <w:lang w:val="sl-SI"/>
        </w:rPr>
        <w:t>Te kak roža rasto sem v</w:t>
      </w:r>
      <w:r>
        <w:rPr>
          <w:lang w:val="sl-SI"/>
        </w:rPr>
        <w:t>'spomladi</w:t>
      </w:r>
    </w:p>
    <w:p w:rsidR="00366C50" w:rsidRDefault="00366C50" w:rsidP="006B1271">
      <w:pPr>
        <w:pStyle w:val="teilg"/>
        <w:rPr>
          <w:lang w:val="sl-SI"/>
        </w:rPr>
      </w:pPr>
      <w:r>
        <w:rPr>
          <w:lang w:val="sl-SI"/>
        </w:rPr>
        <w:t>Nesem golufanja poznal jaz.</w:t>
      </w:r>
    </w:p>
    <w:p w:rsidR="00366C50" w:rsidRDefault="00366C50" w:rsidP="006B1271">
      <w:pPr>
        <w:pStyle w:val="teilg"/>
        <w:rPr>
          <w:lang w:val="sl-SI"/>
        </w:rPr>
      </w:pPr>
    </w:p>
    <w:p w:rsidR="00366C50" w:rsidRDefault="00366C50" w:rsidP="006B1271">
      <w:pPr>
        <w:pStyle w:val="teilg"/>
        <w:rPr>
          <w:lang w:val="sl-SI"/>
        </w:rPr>
      </w:pPr>
      <w:r>
        <w:rPr>
          <w:lang w:val="sl-SI"/>
        </w:rPr>
        <w:t>Čist prez vsake skerbi i žalósti</w:t>
      </w:r>
    </w:p>
    <w:p w:rsidR="00366C50" w:rsidRDefault="00366C50" w:rsidP="006B1271">
      <w:pPr>
        <w:pStyle w:val="teilg"/>
        <w:rPr>
          <w:lang w:val="sl-SI"/>
        </w:rPr>
      </w:pPr>
      <w:r>
        <w:rPr>
          <w:lang w:val="sl-SI"/>
        </w:rPr>
        <w:t>So preminili mi časi tam</w:t>
      </w:r>
    </w:p>
    <w:p w:rsidR="00366C50" w:rsidRDefault="00366C50" w:rsidP="006B1271">
      <w:pPr>
        <w:pStyle w:val="teilg"/>
        <w:rPr>
          <w:lang w:val="sl-SI"/>
        </w:rPr>
      </w:pPr>
      <w:r>
        <w:rPr>
          <w:lang w:val="sl-SI"/>
        </w:rPr>
        <w:t>Serce</w:t>
      </w:r>
      <w:r w:rsidR="00C1499B">
        <w:rPr>
          <w:lang w:val="sl-SI"/>
        </w:rPr>
        <w:t xml:space="preserve"> bilo je mi sploh v'radosti</w:t>
      </w:r>
    </w:p>
    <w:p w:rsidR="00C1499B" w:rsidRDefault="00C1499B" w:rsidP="006B1271">
      <w:pPr>
        <w:pStyle w:val="teilg"/>
        <w:rPr>
          <w:lang w:val="sl-SI"/>
        </w:rPr>
      </w:pPr>
      <w:r>
        <w:rPr>
          <w:lang w:val="sl-SI"/>
        </w:rPr>
        <w:t>Či sem bil glih v'hiški moji sam.</w:t>
      </w:r>
    </w:p>
    <w:p w:rsidR="00C1499B" w:rsidRDefault="00C1499B" w:rsidP="006B1271">
      <w:pPr>
        <w:pStyle w:val="teilg"/>
        <w:rPr>
          <w:lang w:val="sl-SI"/>
        </w:rPr>
      </w:pPr>
    </w:p>
    <w:p w:rsidR="00C1499B" w:rsidRDefault="00C1499B" w:rsidP="006B1271">
      <w:pPr>
        <w:pStyle w:val="teilg"/>
        <w:rPr>
          <w:lang w:val="sl-SI"/>
        </w:rPr>
      </w:pPr>
      <w:r>
        <w:rPr>
          <w:lang w:val="sl-SI"/>
        </w:rPr>
        <w:t>Ampak zdaj mi vure so nemile</w:t>
      </w:r>
    </w:p>
    <w:p w:rsidR="00C1499B" w:rsidRDefault="00C1499B" w:rsidP="006B1271">
      <w:pPr>
        <w:pStyle w:val="teilg"/>
        <w:rPr>
          <w:lang w:val="sl-SI"/>
        </w:rPr>
      </w:pPr>
      <w:r>
        <w:rPr>
          <w:lang w:val="sl-SI"/>
        </w:rPr>
        <w:t>Zdaj kraluje me terplenja meč</w:t>
      </w:r>
    </w:p>
    <w:p w:rsidR="00C1499B" w:rsidRDefault="00C1499B" w:rsidP="006B1271">
      <w:pPr>
        <w:pStyle w:val="teilg"/>
        <w:rPr>
          <w:lang w:val="sl-SI"/>
        </w:rPr>
      </w:pPr>
      <w:r>
        <w:rPr>
          <w:lang w:val="sl-SI"/>
        </w:rPr>
        <w:t>Pesme, ki so prejd me veselile</w:t>
      </w:r>
    </w:p>
    <w:p w:rsidR="00C1499B" w:rsidRDefault="00C1499B" w:rsidP="006B1271">
      <w:pPr>
        <w:pStyle w:val="teilg"/>
        <w:rPr>
          <w:lang w:val="sl-SI"/>
        </w:rPr>
      </w:pPr>
      <w:r>
        <w:rPr>
          <w:lang w:val="sl-SI"/>
        </w:rPr>
        <w:t>Mojo serce zdaj ne pozna več.</w:t>
      </w:r>
    </w:p>
    <w:p w:rsidR="00C1499B" w:rsidRDefault="00C1499B" w:rsidP="006B1271">
      <w:pPr>
        <w:pStyle w:val="teilg"/>
        <w:rPr>
          <w:lang w:val="sl-SI"/>
        </w:rPr>
      </w:pPr>
    </w:p>
    <w:p w:rsidR="00C1499B" w:rsidRDefault="00C1499B" w:rsidP="006B1271">
      <w:pPr>
        <w:pStyle w:val="teilg"/>
        <w:rPr>
          <w:lang w:val="sl-SI"/>
        </w:rPr>
      </w:pPr>
      <w:r>
        <w:rPr>
          <w:lang w:val="sl-SI"/>
        </w:rPr>
        <w:t>Prijateli, kir so me spoznali</w:t>
      </w:r>
    </w:p>
    <w:p w:rsidR="00C1499B" w:rsidRDefault="00C1499B" w:rsidP="006B1271">
      <w:pPr>
        <w:pStyle w:val="teilg"/>
        <w:rPr>
          <w:lang w:val="sl-SI"/>
        </w:rPr>
      </w:pPr>
      <w:r>
        <w:rPr>
          <w:lang w:val="sl-SI"/>
        </w:rPr>
        <w:t>Gda je svetil meni sreče žar</w:t>
      </w:r>
    </w:p>
    <w:p w:rsidR="00C1499B" w:rsidRDefault="00C1499B" w:rsidP="006B1271">
      <w:pPr>
        <w:pStyle w:val="teilg"/>
        <w:rPr>
          <w:lang w:val="sl-SI"/>
        </w:rPr>
      </w:pPr>
      <w:r>
        <w:rPr>
          <w:lang w:val="sl-SI"/>
        </w:rPr>
        <w:t>Keri serce men' so prejd vužgali</w:t>
      </w:r>
    </w:p>
    <w:p w:rsidR="00C1499B" w:rsidRDefault="00C1499B" w:rsidP="006B1271">
      <w:pPr>
        <w:pStyle w:val="teilg"/>
        <w:rPr>
          <w:lang w:val="sl-SI"/>
        </w:rPr>
      </w:pPr>
      <w:r>
        <w:rPr>
          <w:lang w:val="sl-SI"/>
        </w:rPr>
        <w:t>Grozno zapustijo me vsigdar.</w:t>
      </w:r>
    </w:p>
    <w:p w:rsidR="00C1499B" w:rsidRDefault="00C1499B" w:rsidP="006B1271">
      <w:pPr>
        <w:pStyle w:val="teilg"/>
        <w:rPr>
          <w:lang w:val="sl-SI"/>
        </w:rPr>
      </w:pPr>
    </w:p>
    <w:p w:rsidR="00C1499B" w:rsidRDefault="00C1499B" w:rsidP="006B1271">
      <w:pPr>
        <w:pStyle w:val="teilg"/>
        <w:rPr>
          <w:lang w:val="sl-SI"/>
        </w:rPr>
      </w:pPr>
      <w:r>
        <w:rPr>
          <w:lang w:val="sl-SI"/>
        </w:rPr>
        <w:t>Sama žalost ne me zapustila</w:t>
      </w:r>
    </w:p>
    <w:p w:rsidR="00C1499B" w:rsidRDefault="00C1499B" w:rsidP="006B1271">
      <w:pPr>
        <w:pStyle w:val="teilg"/>
        <w:rPr>
          <w:lang w:val="sl-SI"/>
        </w:rPr>
      </w:pPr>
      <w:r>
        <w:rPr>
          <w:lang w:val="sl-SI"/>
        </w:rPr>
        <w:t>Spomnenje na prejd še v'meni je-</w:t>
      </w:r>
    </w:p>
    <w:p w:rsidR="00C1499B" w:rsidRDefault="00C1499B" w:rsidP="006B1271">
      <w:pPr>
        <w:pStyle w:val="teilg"/>
        <w:rPr>
          <w:lang w:val="sl-SI"/>
        </w:rPr>
      </w:pPr>
      <w:r>
        <w:rPr>
          <w:lang w:val="sl-SI"/>
        </w:rPr>
        <w:t>Ali duša teško si pičutila</w:t>
      </w:r>
    </w:p>
    <w:p w:rsidR="00C1499B" w:rsidRDefault="00C1499B" w:rsidP="006B1271">
      <w:pPr>
        <w:pStyle w:val="teilg"/>
        <w:rPr>
          <w:lang w:val="sl-SI"/>
        </w:rPr>
      </w:pPr>
      <w:r>
        <w:rPr>
          <w:lang w:val="sl-SI"/>
        </w:rPr>
        <w:t xml:space="preserve">Za prijatela le spoznat se. </w:t>
      </w:r>
    </w:p>
    <w:p w:rsidR="00C1499B" w:rsidRDefault="00C1499B" w:rsidP="00C1499B">
      <w:pPr>
        <w:pStyle w:val="teicloser"/>
      </w:pPr>
      <w:r>
        <w:t>Ivan Ertl.</w:t>
      </w:r>
    </w:p>
    <w:p w:rsidR="00C1499B" w:rsidRDefault="00C1499B" w:rsidP="00C1499B">
      <w:pPr>
        <w:pStyle w:val="teicloser"/>
      </w:pPr>
      <w:r>
        <w:t xml:space="preserve">V sredo, 20. velkega travna. </w:t>
      </w:r>
    </w:p>
    <w:p w:rsidR="0099652F" w:rsidRDefault="0099652F" w:rsidP="00C1499B">
      <w:pPr>
        <w:pStyle w:val="teicloser"/>
        <w:sectPr w:rsidR="0099652F" w:rsidSect="00C24DB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A0B09" w:rsidRPr="008A6C04" w:rsidRDefault="00FA0B09" w:rsidP="00FA0B09">
      <w:pPr>
        <w:keepNext/>
        <w:keepLines/>
        <w:spacing w:before="480" w:after="0"/>
        <w:outlineLvl w:val="0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8A6C04"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lastRenderedPageBreak/>
        <w:t>SPROTULETNA VIJOLICA.</w:t>
      </w:r>
    </w:p>
    <w:p w:rsidR="00FA0B09" w:rsidRPr="008A6C04" w:rsidRDefault="00FA0B09" w:rsidP="00FA0B09">
      <w:pPr>
        <w:pStyle w:val="teiab"/>
        <w:rPr>
          <w:lang w:eastAsia="ja-JP"/>
        </w:rPr>
      </w:pPr>
      <w:r>
        <w:rPr>
          <w:lang w:eastAsia="ja-JP"/>
        </w:rPr>
        <w:t>No. 20</w:t>
      </w:r>
      <w:r w:rsidRPr="008A6C04">
        <w:rPr>
          <w:lang w:eastAsia="ja-JP"/>
        </w:rPr>
        <w:t xml:space="preserve"> 1846.</w:t>
      </w:r>
    </w:p>
    <w:p w:rsidR="00FA0B09" w:rsidRDefault="00FA0B09" w:rsidP="00FA0B09">
      <w:pPr>
        <w:pStyle w:val="Naslov2"/>
      </w:pPr>
      <w:r>
        <w:t>Pogled na Štajersko</w:t>
      </w:r>
    </w:p>
    <w:p w:rsidR="00FA0B09" w:rsidRDefault="008A74B2" w:rsidP="008A74B2">
      <w:pPr>
        <w:pStyle w:val="teilg"/>
      </w:pPr>
      <w:r>
        <w:t>Prepusti ljuba Štajerska dežela</w:t>
      </w:r>
    </w:p>
    <w:p w:rsidR="008A74B2" w:rsidRDefault="008A74B2" w:rsidP="008A74B2">
      <w:pPr>
        <w:pStyle w:val="teilg"/>
      </w:pPr>
      <w:r>
        <w:t>Naj me pogled na te razveseluje</w:t>
      </w:r>
    </w:p>
    <w:p w:rsidR="008A74B2" w:rsidRDefault="008A74B2" w:rsidP="008A74B2">
      <w:pPr>
        <w:pStyle w:val="teilg"/>
      </w:pPr>
      <w:r>
        <w:t>Da boš mi žilo pevsko ti ogrela</w:t>
      </w:r>
    </w:p>
    <w:p w:rsidR="008A74B2" w:rsidRDefault="008A74B2" w:rsidP="008A74B2">
      <w:pPr>
        <w:pStyle w:val="teilg"/>
      </w:pPr>
      <w:r>
        <w:t>Da duh se moj vu tebi sploh raduje</w:t>
      </w:r>
    </w:p>
    <w:p w:rsidR="008A74B2" w:rsidRDefault="008A74B2" w:rsidP="008A74B2">
      <w:pPr>
        <w:pStyle w:val="teilg"/>
      </w:pPr>
    </w:p>
    <w:p w:rsidR="008A74B2" w:rsidRDefault="008A74B2" w:rsidP="008A74B2">
      <w:pPr>
        <w:pStyle w:val="teilg"/>
      </w:pPr>
      <w:r>
        <w:t>Prepusti naj se Vila vsa vesela</w:t>
      </w:r>
    </w:p>
    <w:p w:rsidR="008A74B2" w:rsidRDefault="008A74B2" w:rsidP="008A74B2">
      <w:pPr>
        <w:pStyle w:val="teilg"/>
      </w:pPr>
      <w:r>
        <w:t>Iz hribov tvojih na me ogleduje</w:t>
      </w:r>
    </w:p>
    <w:p w:rsidR="008A74B2" w:rsidRDefault="008A74B2" w:rsidP="008A74B2">
      <w:pPr>
        <w:pStyle w:val="teilg"/>
      </w:pPr>
      <w:r>
        <w:t>Da petja moč me nade zapustila</w:t>
      </w:r>
    </w:p>
    <w:p w:rsidR="008A74B2" w:rsidRPr="008A74B2" w:rsidRDefault="008A74B2" w:rsidP="008A74B2">
      <w:pPr>
        <w:pStyle w:val="teilg"/>
        <w:rPr>
          <w:lang w:val="sl-SI"/>
        </w:rPr>
      </w:pPr>
      <w:r w:rsidRPr="008A74B2">
        <w:rPr>
          <w:lang w:val="sl-SI"/>
        </w:rPr>
        <w:t>I vrednost tvoja velka omotila</w:t>
      </w:r>
    </w:p>
    <w:p w:rsidR="008A74B2" w:rsidRPr="008A74B2" w:rsidRDefault="008A74B2" w:rsidP="008A74B2">
      <w:pPr>
        <w:pStyle w:val="teilg"/>
        <w:rPr>
          <w:lang w:val="sl-SI"/>
        </w:rPr>
      </w:pPr>
    </w:p>
    <w:p w:rsidR="008A74B2" w:rsidRDefault="008A74B2" w:rsidP="008A74B2">
      <w:pPr>
        <w:pStyle w:val="teilg"/>
        <w:rPr>
          <w:lang w:val="sl-SI"/>
        </w:rPr>
      </w:pPr>
      <w:r w:rsidRPr="008A74B2">
        <w:rPr>
          <w:lang w:val="sl-SI"/>
        </w:rPr>
        <w:t>Kom</w:t>
      </w:r>
      <w:r>
        <w:rPr>
          <w:lang w:val="sl-SI"/>
        </w:rPr>
        <w:t>'</w:t>
      </w:r>
      <w:r w:rsidR="001A3C27">
        <w:rPr>
          <w:lang w:val="sl-SI"/>
        </w:rPr>
        <w:t xml:space="preserve"> serce neb'</w:t>
      </w:r>
      <w:r w:rsidRPr="008A74B2">
        <w:rPr>
          <w:lang w:val="sl-SI"/>
        </w:rPr>
        <w:t>se vsigdar</w:t>
      </w:r>
      <w:r w:rsidR="001A3C27">
        <w:rPr>
          <w:lang w:val="sl-SI"/>
        </w:rPr>
        <w:t xml:space="preserve"> izkrenilo</w:t>
      </w:r>
    </w:p>
    <w:p w:rsidR="001A3C27" w:rsidRDefault="001A3C27" w:rsidP="008A74B2">
      <w:pPr>
        <w:pStyle w:val="teilg"/>
        <w:rPr>
          <w:lang w:val="sl-SI"/>
        </w:rPr>
      </w:pPr>
      <w:r>
        <w:rPr>
          <w:lang w:val="sl-SI"/>
        </w:rPr>
        <w:t>Vu lepoti takove domovine?</w:t>
      </w:r>
    </w:p>
    <w:p w:rsidR="001A3C27" w:rsidRDefault="001A3C27" w:rsidP="008A74B2">
      <w:pPr>
        <w:pStyle w:val="teilg"/>
        <w:rPr>
          <w:lang w:val="sl-SI"/>
        </w:rPr>
      </w:pPr>
      <w:r>
        <w:rPr>
          <w:lang w:val="sl-SI"/>
        </w:rPr>
        <w:t>Kom oko v'radost nebi se razlilo</w:t>
      </w:r>
    </w:p>
    <w:p w:rsidR="001A3C27" w:rsidRDefault="001A3C27" w:rsidP="008A74B2">
      <w:pPr>
        <w:pStyle w:val="teilg"/>
        <w:rPr>
          <w:lang w:val="sl-SI"/>
        </w:rPr>
      </w:pPr>
      <w:r>
        <w:rPr>
          <w:lang w:val="sl-SI"/>
        </w:rPr>
        <w:t>Či vsa kojačke vidlo bi rastljine?</w:t>
      </w:r>
    </w:p>
    <w:p w:rsidR="001A3C27" w:rsidRDefault="001A3C27" w:rsidP="00680AFD">
      <w:pPr>
        <w:pStyle w:val="teilg"/>
        <w:rPr>
          <w:lang w:val="sl-SI"/>
        </w:rPr>
        <w:sectPr w:rsidR="001A3C27" w:rsidSect="0099652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A3C27" w:rsidRDefault="00CE49FB" w:rsidP="008A74B2">
      <w:pPr>
        <w:pStyle w:val="teilg"/>
        <w:rPr>
          <w:lang w:val="sl-SI"/>
        </w:rPr>
      </w:pPr>
      <w:r>
        <w:rPr>
          <w:lang w:val="sl-SI"/>
        </w:rPr>
        <w:lastRenderedPageBreak/>
        <w:t>Kom' vuho nebi rado posluhnilo</w:t>
      </w:r>
    </w:p>
    <w:p w:rsidR="00CE49FB" w:rsidRDefault="00CE49FB" w:rsidP="008A74B2">
      <w:pPr>
        <w:pStyle w:val="teilg"/>
        <w:rPr>
          <w:lang w:val="sl-SI"/>
        </w:rPr>
      </w:pPr>
      <w:r>
        <w:rPr>
          <w:lang w:val="sl-SI"/>
        </w:rPr>
        <w:t>Prelepe pesme 'z gore i doline?</w:t>
      </w:r>
    </w:p>
    <w:p w:rsidR="00CE49FB" w:rsidRDefault="00CE49FB" w:rsidP="008A74B2">
      <w:pPr>
        <w:pStyle w:val="teilg"/>
        <w:rPr>
          <w:lang w:val="sl-SI"/>
        </w:rPr>
      </w:pPr>
      <w:r>
        <w:rPr>
          <w:lang w:val="sl-SI"/>
        </w:rPr>
        <w:t>Resnicno kamenit on more biti</w:t>
      </w:r>
    </w:p>
    <w:p w:rsidR="00CE49FB" w:rsidRDefault="00CE49FB" w:rsidP="008A74B2">
      <w:pPr>
        <w:pStyle w:val="teilg"/>
        <w:rPr>
          <w:lang w:val="sl-SI"/>
        </w:rPr>
      </w:pPr>
      <w:r>
        <w:rPr>
          <w:lang w:val="sl-SI"/>
        </w:rPr>
        <w:t>Ker' prez čutenja v'njo zamore priti</w:t>
      </w:r>
    </w:p>
    <w:p w:rsidR="00CE49FB" w:rsidRDefault="00CE49FB" w:rsidP="008A74B2">
      <w:pPr>
        <w:pStyle w:val="teilg"/>
        <w:rPr>
          <w:lang w:val="sl-SI"/>
        </w:rPr>
      </w:pPr>
    </w:p>
    <w:p w:rsidR="00CE49FB" w:rsidRPr="00AD5332" w:rsidRDefault="00CE49FB" w:rsidP="00AD5332">
      <w:pPr>
        <w:pStyle w:val="teilg"/>
      </w:pPr>
      <w:r w:rsidRPr="00AD5332">
        <w:t>Dežela mila! gde se v'gornjem kraji</w:t>
      </w:r>
    </w:p>
    <w:p w:rsidR="00CE49FB" w:rsidRPr="00AD5332" w:rsidRDefault="00CE49FB" w:rsidP="00AD5332">
      <w:pPr>
        <w:pStyle w:val="teilg"/>
      </w:pPr>
      <w:r w:rsidRPr="00AD5332">
        <w:t>Prot nebu viske vzdignejo planine</w:t>
      </w:r>
    </w:p>
    <w:p w:rsidR="00CE49FB" w:rsidRPr="00AD5332" w:rsidRDefault="00CE49FB" w:rsidP="00AD5332">
      <w:pPr>
        <w:pStyle w:val="teilg"/>
      </w:pPr>
      <w:r w:rsidRPr="00AD5332">
        <w:t>Na kerih trate gnad se neodvaji</w:t>
      </w:r>
    </w:p>
    <w:p w:rsidR="00CE49FB" w:rsidRPr="00AD5332" w:rsidRDefault="00CE49FB" w:rsidP="00AD5332">
      <w:pPr>
        <w:pStyle w:val="teilg"/>
      </w:pPr>
      <w:r w:rsidRPr="00AD5332">
        <w:t>Pastir premastne vse fele živine</w:t>
      </w:r>
    </w:p>
    <w:p w:rsidR="00CE49FB" w:rsidRPr="00AD5332" w:rsidRDefault="00CE49FB" w:rsidP="00AD5332">
      <w:pPr>
        <w:pStyle w:val="teilg"/>
      </w:pPr>
      <w:r w:rsidRPr="00AD5332">
        <w:t>Gde v'dolih niskih, kakti o'enem raji</w:t>
      </w:r>
    </w:p>
    <w:p w:rsidR="00CE49FB" w:rsidRPr="00AD5332" w:rsidRDefault="00CE49FB" w:rsidP="00AD5332">
      <w:pPr>
        <w:pStyle w:val="teilg"/>
      </w:pPr>
      <w:r w:rsidRPr="00AD5332">
        <w:t>Jezere voda svetla se razrine</w:t>
      </w:r>
    </w:p>
    <w:p w:rsidR="00CE49FB" w:rsidRPr="00AD5332" w:rsidRDefault="00CE49FB" w:rsidP="00AD5332">
      <w:pPr>
        <w:pStyle w:val="teilg"/>
      </w:pPr>
      <w:r w:rsidRPr="00AD5332">
        <w:t>Pogled presladki polnemu daruje</w:t>
      </w:r>
    </w:p>
    <w:p w:rsidR="00CE49FB" w:rsidRPr="00AD5332" w:rsidRDefault="00CE49FB" w:rsidP="00AD5332">
      <w:pPr>
        <w:pStyle w:val="teilg"/>
      </w:pPr>
      <w:r w:rsidRPr="00AD5332">
        <w:t>I v'serci z'veseljóm ga nadeluje</w:t>
      </w:r>
    </w:p>
    <w:p w:rsidR="00CE49FB" w:rsidRPr="00AD5332" w:rsidRDefault="00CE49FB" w:rsidP="00AD5332">
      <w:pPr>
        <w:pStyle w:val="teilg"/>
      </w:pPr>
    </w:p>
    <w:p w:rsidR="00CE49FB" w:rsidRPr="00AD5332" w:rsidRDefault="00CE49FB" w:rsidP="00AD5332">
      <w:pPr>
        <w:pStyle w:val="teilg"/>
      </w:pPr>
      <w:r w:rsidRPr="00AD5332">
        <w:t>Gde Drave bister tek na južnoj strani</w:t>
      </w:r>
    </w:p>
    <w:p w:rsidR="00CE49FB" w:rsidRPr="00AD5332" w:rsidRDefault="00CE49FB" w:rsidP="00AD5332">
      <w:pPr>
        <w:pStyle w:val="teilg"/>
      </w:pPr>
      <w:r w:rsidRPr="00AD5332">
        <w:t>Kre brégov dere, hiti skoz ravnine</w:t>
      </w:r>
    </w:p>
    <w:p w:rsidR="00CE49FB" w:rsidRPr="00AD5332" w:rsidRDefault="00CE49FB" w:rsidP="00AD5332">
      <w:pPr>
        <w:pStyle w:val="teilg"/>
      </w:pPr>
      <w:r w:rsidRPr="00AD5332">
        <w:t>Gde Mura čerstva v'silnem bégi plani</w:t>
      </w:r>
    </w:p>
    <w:p w:rsidR="00CE49FB" w:rsidRPr="00AD5332" w:rsidRDefault="00CE49FB" w:rsidP="00AD5332">
      <w:pPr>
        <w:pStyle w:val="teilg"/>
      </w:pPr>
      <w:r w:rsidRPr="00AD5332">
        <w:t>Skoz poljá rodne, voske tud' doline</w:t>
      </w:r>
    </w:p>
    <w:p w:rsidR="00CE49FB" w:rsidRPr="00AD5332" w:rsidRDefault="00CE49FB" w:rsidP="00AD5332">
      <w:pPr>
        <w:pStyle w:val="teilg"/>
      </w:pPr>
      <w:r w:rsidRPr="00AD5332">
        <w:t>Gde je slovenski Štajer oblejani</w:t>
      </w:r>
    </w:p>
    <w:p w:rsidR="00CE49FB" w:rsidRPr="00AD5332" w:rsidRDefault="001A64BF" w:rsidP="00AD5332">
      <w:pPr>
        <w:pStyle w:val="teilg"/>
      </w:pPr>
      <w:r w:rsidRPr="00AD5332">
        <w:t>Od Save, kera pride iz Kranjine</w:t>
      </w:r>
    </w:p>
    <w:p w:rsidR="001A64BF" w:rsidRPr="00AD5332" w:rsidRDefault="001A64BF" w:rsidP="00AD5332">
      <w:pPr>
        <w:pStyle w:val="teilg"/>
      </w:pPr>
      <w:r w:rsidRPr="00AD5332">
        <w:t>I Kranjeov pozdravlenje nam donaša</w:t>
      </w:r>
    </w:p>
    <w:p w:rsidR="00E579A6" w:rsidRPr="00AD5332" w:rsidRDefault="001A64BF" w:rsidP="00AD5332">
      <w:pPr>
        <w:pStyle w:val="teilg"/>
      </w:pPr>
      <w:r w:rsidRPr="00AD5332">
        <w:t xml:space="preserve">No ta' k'Ilirom slavnim supet 'znaša. </w:t>
      </w:r>
    </w:p>
    <w:p w:rsidR="00E579A6" w:rsidRDefault="00E579A6" w:rsidP="00E579A6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:rsidR="00C90844" w:rsidRDefault="00366904" w:rsidP="00E579A6">
      <w:pPr>
        <w:pStyle w:val="teilg"/>
      </w:pPr>
      <w:r>
        <w:lastRenderedPageBreak/>
        <w:t>Objanim rodna v’duhu te dežela</w:t>
      </w:r>
    </w:p>
    <w:p w:rsidR="00366904" w:rsidRDefault="00366904" w:rsidP="00E579A6">
      <w:pPr>
        <w:pStyle w:val="teilg"/>
      </w:pPr>
      <w:r>
        <w:t>Či veržem moj pogled na tvê zaklade</w:t>
      </w:r>
    </w:p>
    <w:p w:rsidR="00366904" w:rsidRDefault="00366904" w:rsidP="00E579A6">
      <w:pPr>
        <w:pStyle w:val="teilg"/>
      </w:pPr>
      <w:r>
        <w:t>Ki nje domrodcom mojim si delila</w:t>
      </w:r>
    </w:p>
    <w:p w:rsidR="00366904" w:rsidRDefault="00366904" w:rsidP="00E579A6">
      <w:pPr>
        <w:pStyle w:val="teilg"/>
      </w:pPr>
      <w:r>
        <w:t>Da vsak od njih veselje v’teb imade</w:t>
      </w:r>
    </w:p>
    <w:p w:rsidR="00366904" w:rsidRDefault="00366904" w:rsidP="00E579A6">
      <w:pPr>
        <w:pStyle w:val="teilg"/>
      </w:pPr>
      <w:r>
        <w:t>Da z’rodovitnostjoj si njim odéla</w:t>
      </w:r>
    </w:p>
    <w:p w:rsidR="00366904" w:rsidRDefault="00366904" w:rsidP="00E579A6">
      <w:pPr>
        <w:pStyle w:val="teilg"/>
      </w:pPr>
      <w:r>
        <w:t>Gorice, pola i vsih fil germade</w:t>
      </w:r>
    </w:p>
    <w:p w:rsidR="00366904" w:rsidRDefault="00366904" w:rsidP="00E579A6">
      <w:pPr>
        <w:pStyle w:val="teilg"/>
      </w:pPr>
      <w:r>
        <w:t>Da zemle Štajerske slovenski kraji</w:t>
      </w:r>
    </w:p>
    <w:p w:rsidR="00366904" w:rsidRDefault="00366904" w:rsidP="00E579A6">
      <w:pPr>
        <w:pStyle w:val="teilg"/>
      </w:pPr>
      <w:r>
        <w:t xml:space="preserve">Spodobni so nebeško lepem raji. </w:t>
      </w:r>
    </w:p>
    <w:p w:rsidR="00455F14" w:rsidRDefault="00455F14" w:rsidP="00E579A6">
      <w:pPr>
        <w:pStyle w:val="teilg"/>
      </w:pPr>
    </w:p>
    <w:p w:rsidR="00455F14" w:rsidRDefault="00455F14" w:rsidP="00E579A6">
      <w:pPr>
        <w:pStyle w:val="teilg"/>
      </w:pPr>
      <w:r>
        <w:t>O sladkost neizrečna v’me se vlije</w:t>
      </w:r>
    </w:p>
    <w:p w:rsidR="00455F14" w:rsidRDefault="00455F14" w:rsidP="00E579A6">
      <w:pPr>
        <w:pStyle w:val="teilg"/>
      </w:pPr>
      <w:r>
        <w:t>Kdagoder te pogledam domovina!</w:t>
      </w:r>
    </w:p>
    <w:p w:rsidR="00455F14" w:rsidRDefault="00455F14" w:rsidP="00E579A6">
      <w:pPr>
        <w:pStyle w:val="teilg"/>
      </w:pPr>
      <w:r>
        <w:t>Kdagoder cvetje pomladjansko klije</w:t>
      </w:r>
    </w:p>
    <w:p w:rsidR="00455F14" w:rsidRDefault="00455F14" w:rsidP="00E579A6">
      <w:pPr>
        <w:pStyle w:val="teilg"/>
      </w:pPr>
      <w:r>
        <w:t>I véseluje serec tvôga sina</w:t>
      </w:r>
    </w:p>
    <w:p w:rsidR="00455F14" w:rsidRDefault="00455F14" w:rsidP="00E579A6">
      <w:pPr>
        <w:pStyle w:val="teilg"/>
      </w:pPr>
      <w:r>
        <w:t>Ognjéna lubav v’men se izkrenije</w:t>
      </w:r>
    </w:p>
    <w:p w:rsidR="00455F14" w:rsidRDefault="00455F14" w:rsidP="00E579A6">
      <w:pPr>
        <w:pStyle w:val="teilg"/>
      </w:pPr>
      <w:r>
        <w:t>Gda kaplo smem pokusit tvôga vina</w:t>
      </w:r>
    </w:p>
    <w:p w:rsidR="00455F14" w:rsidRDefault="00455F14" w:rsidP="00E579A6">
      <w:pPr>
        <w:pStyle w:val="teilg"/>
      </w:pPr>
      <w:r>
        <w:t xml:space="preserve">Opusti me še dugo v’teb </w:t>
      </w:r>
      <w:r w:rsidR="00AE5CBE">
        <w:t>živeti</w:t>
      </w:r>
    </w:p>
    <w:p w:rsidR="00AE5CBE" w:rsidRDefault="00AE5CBE" w:rsidP="00E579A6">
      <w:pPr>
        <w:pStyle w:val="teilg"/>
      </w:pPr>
      <w:r>
        <w:t xml:space="preserve">I radost vsel nad toboj sladko </w:t>
      </w:r>
      <w:r>
        <w:rPr>
          <w:lang w:val="sl-SI"/>
        </w:rPr>
        <w:t>'</w:t>
      </w:r>
      <w:r>
        <w:t>meti!</w:t>
      </w:r>
    </w:p>
    <w:p w:rsidR="00BC741F" w:rsidRDefault="00AE5CBE" w:rsidP="00AE5CBE">
      <w:pPr>
        <w:pStyle w:val="teicloser"/>
      </w:pPr>
      <w:r>
        <w:t xml:space="preserve">Mihál Golób. </w:t>
      </w:r>
    </w:p>
    <w:p w:rsidR="00BC741F" w:rsidRDefault="00BC741F" w:rsidP="00BC741F">
      <w:pPr>
        <w:rPr>
          <w:color w:val="4F81BD" w:themeColor="accent1"/>
        </w:rPr>
      </w:pPr>
      <w:r>
        <w:br w:type="page"/>
      </w:r>
    </w:p>
    <w:p w:rsidR="00AE5CBE" w:rsidRDefault="00BC741F" w:rsidP="00BC741F">
      <w:pPr>
        <w:pStyle w:val="Naslov2"/>
      </w:pPr>
      <w:r w:rsidRPr="00BC741F">
        <w:lastRenderedPageBreak/>
        <w:t>Pritožba.</w:t>
      </w:r>
    </w:p>
    <w:p w:rsidR="00BC741F" w:rsidRDefault="00B161E5" w:rsidP="00B161E5">
      <w:pPr>
        <w:pStyle w:val="teilg"/>
      </w:pPr>
      <w:r>
        <w:t>Čimur stvarnik mene si postavil</w:t>
      </w:r>
    </w:p>
    <w:p w:rsidR="00B161E5" w:rsidRDefault="00B161E5" w:rsidP="00B161E5">
      <w:pPr>
        <w:pStyle w:val="teilg"/>
      </w:pPr>
      <w:r>
        <w:t>Sem na lucki i lažnivi svet?</w:t>
      </w:r>
    </w:p>
    <w:p w:rsidR="004E52F1" w:rsidRDefault="00B161E5" w:rsidP="00B161E5">
      <w:pPr>
        <w:pStyle w:val="teilg"/>
      </w:pPr>
      <w:r w:rsidRPr="00564140">
        <w:rPr>
          <w:lang w:val="sl-SI"/>
        </w:rPr>
        <w:t>K</w:t>
      </w:r>
      <w:r w:rsidR="00564140">
        <w:rPr>
          <w:lang w:val="sl-SI"/>
        </w:rPr>
        <w:t>'</w:t>
      </w:r>
      <w:r w:rsidRPr="00564140">
        <w:rPr>
          <w:lang w:val="sl-SI"/>
        </w:rPr>
        <w:t>čemu</w:t>
      </w:r>
      <w:r>
        <w:t xml:space="preserve"> si</w:t>
      </w:r>
      <w:r w:rsidR="004E52F1">
        <w:t xml:space="preserve"> živlenje v mene spravil</w:t>
      </w:r>
    </w:p>
    <w:p w:rsidR="00B161E5" w:rsidRDefault="004E52F1" w:rsidP="00B161E5">
      <w:pPr>
        <w:pStyle w:val="teilg"/>
      </w:pPr>
      <w:r>
        <w:t>Čimur! Čimur! morem jaz živet?</w:t>
      </w:r>
      <w:r w:rsidR="00B161E5">
        <w:t xml:space="preserve"> </w:t>
      </w:r>
    </w:p>
    <w:p w:rsidR="00B161E5" w:rsidRDefault="00B161E5" w:rsidP="00B161E5">
      <w:pPr>
        <w:pStyle w:val="teilg"/>
      </w:pPr>
    </w:p>
    <w:p w:rsidR="00591A04" w:rsidRDefault="00591A04" w:rsidP="00B161E5">
      <w:pPr>
        <w:pStyle w:val="teilg"/>
      </w:pPr>
      <w:r>
        <w:t>Al želiš ti toto vso terplenje</w:t>
      </w:r>
    </w:p>
    <w:p w:rsidR="00591A04" w:rsidRDefault="00591A04" w:rsidP="00B161E5">
      <w:pPr>
        <w:pStyle w:val="teilg"/>
      </w:pPr>
      <w:r>
        <w:t>Ali ne? Zakaj pa te terpim?</w:t>
      </w:r>
    </w:p>
    <w:p w:rsidR="00591A04" w:rsidRDefault="00591A04" w:rsidP="00B161E5">
      <w:pPr>
        <w:pStyle w:val="teilg"/>
      </w:pPr>
      <w:r>
        <w:t>Al je ono drugo ne kak senje</w:t>
      </w:r>
    </w:p>
    <w:p w:rsidR="00591A04" w:rsidRDefault="00591A04" w:rsidP="00B161E5">
      <w:pPr>
        <w:pStyle w:val="teilg"/>
      </w:pPr>
      <w:r>
        <w:t>Kakor senje? Nikdar. Jaz živim.</w:t>
      </w:r>
    </w:p>
    <w:p w:rsidR="00591A04" w:rsidRDefault="00591A04" w:rsidP="00B161E5">
      <w:pPr>
        <w:pStyle w:val="teilg"/>
      </w:pPr>
    </w:p>
    <w:p w:rsidR="00591A04" w:rsidRDefault="00591A04" w:rsidP="00B161E5">
      <w:pPr>
        <w:pStyle w:val="teilg"/>
      </w:pPr>
      <w:r>
        <w:t>Oh! prijatli meni v’sreči zvesti</w:t>
      </w:r>
    </w:p>
    <w:p w:rsidR="00591A04" w:rsidRDefault="00591A04" w:rsidP="00B161E5">
      <w:pPr>
        <w:pStyle w:val="teilg"/>
      </w:pPr>
      <w:r>
        <w:t>Gde so oni? razodišli so</w:t>
      </w:r>
    </w:p>
    <w:p w:rsidR="00591A04" w:rsidRDefault="00591A04" w:rsidP="00B161E5">
      <w:pPr>
        <w:pStyle w:val="teilg"/>
      </w:pPr>
      <w:r>
        <w:t>Kak so nebi mojem bli meglesti</w:t>
      </w:r>
    </w:p>
    <w:p w:rsidR="00591A04" w:rsidRDefault="00591A04" w:rsidP="00B161E5">
      <w:pPr>
        <w:pStyle w:val="teilg"/>
      </w:pPr>
      <w:r>
        <w:t>Je nje veter sem no ta odgnó.</w:t>
      </w:r>
    </w:p>
    <w:p w:rsidR="00591A04" w:rsidRDefault="00591A04" w:rsidP="00B161E5">
      <w:pPr>
        <w:pStyle w:val="teilg"/>
      </w:pPr>
    </w:p>
    <w:p w:rsidR="00591A04" w:rsidRDefault="00591A04" w:rsidP="00B161E5">
      <w:pPr>
        <w:pStyle w:val="teilg"/>
      </w:pPr>
      <w:r>
        <w:t>Sama žalost moja je potnica</w:t>
      </w:r>
    </w:p>
    <w:p w:rsidR="00591A04" w:rsidRDefault="00591A04" w:rsidP="00B161E5">
      <w:pPr>
        <w:pStyle w:val="teilg"/>
      </w:pPr>
      <w:r>
        <w:t>Ona sama roko mi poda</w:t>
      </w:r>
    </w:p>
    <w:p w:rsidR="00591A04" w:rsidRDefault="00591A04" w:rsidP="00B161E5">
      <w:pPr>
        <w:pStyle w:val="teilg"/>
      </w:pPr>
      <w:r>
        <w:t>Drugo vse beži od me, tud ptica</w:t>
      </w:r>
    </w:p>
    <w:p w:rsidR="00591A04" w:rsidRDefault="00591A04" w:rsidP="00B161E5">
      <w:pPr>
        <w:pStyle w:val="teilg"/>
      </w:pPr>
      <w:r>
        <w:t>Daleč od me svoj popevek ma.</w:t>
      </w:r>
    </w:p>
    <w:p w:rsidR="00591A04" w:rsidRDefault="00591A04" w:rsidP="00B161E5">
      <w:pPr>
        <w:pStyle w:val="teilg"/>
      </w:pPr>
    </w:p>
    <w:p w:rsidR="00591A04" w:rsidRDefault="00591A04" w:rsidP="00591A04">
      <w:pPr>
        <w:pStyle w:val="teilg"/>
      </w:pPr>
      <w:r>
        <w:t>Glej tam rožo lepo i romeno</w:t>
      </w:r>
    </w:p>
    <w:p w:rsidR="00591A04" w:rsidRDefault="00591A04" w:rsidP="00591A04">
      <w:pPr>
        <w:pStyle w:val="teilg"/>
      </w:pPr>
      <w:r>
        <w:t>Kak dišeča mislim ona je</w:t>
      </w:r>
    </w:p>
    <w:p w:rsidR="00591A04" w:rsidRDefault="00591A04" w:rsidP="00591A04">
      <w:pPr>
        <w:pStyle w:val="teilg"/>
      </w:pPr>
      <w:r>
        <w:t>Jaz njo vtergam pa nje noteršjeno</w:t>
      </w:r>
    </w:p>
    <w:p w:rsidR="00591A04" w:rsidRDefault="00591A04" w:rsidP="00591A04">
      <w:pPr>
        <w:pStyle w:val="teilg"/>
      </w:pPr>
      <w:r>
        <w:t xml:space="preserve">Kaže joj! bodečo ternovje. </w:t>
      </w:r>
    </w:p>
    <w:p w:rsidR="00591A04" w:rsidRDefault="00591A04" w:rsidP="00591A04">
      <w:pPr>
        <w:pStyle w:val="teicloser"/>
      </w:pPr>
      <w:r>
        <w:t>Ivan Kocmut.</w:t>
      </w:r>
    </w:p>
    <w:p w:rsidR="0020605B" w:rsidRDefault="00591A04" w:rsidP="00591A04">
      <w:pPr>
        <w:pStyle w:val="teicloser"/>
      </w:pPr>
      <w:r>
        <w:t>V</w:t>
      </w:r>
      <w:r w:rsidR="00BB04A6">
        <w:t>'</w:t>
      </w:r>
      <w:r>
        <w:t xml:space="preserve"> sredo</w:t>
      </w:r>
      <w:r w:rsidR="00BB04A6">
        <w:t>,</w:t>
      </w:r>
      <w:r>
        <w:t xml:space="preserve"> 27. velkega travna.</w:t>
      </w:r>
    </w:p>
    <w:p w:rsidR="0020605B" w:rsidRDefault="0020605B" w:rsidP="0020605B">
      <w:pPr>
        <w:rPr>
          <w:color w:val="4F81BD" w:themeColor="accent1"/>
        </w:rPr>
      </w:pPr>
      <w:r>
        <w:br w:type="page"/>
      </w:r>
    </w:p>
    <w:p w:rsidR="0020605B" w:rsidRPr="008A6C04" w:rsidRDefault="0020605B" w:rsidP="0020605B">
      <w:pPr>
        <w:keepNext/>
        <w:keepLines/>
        <w:spacing w:before="480" w:after="0"/>
        <w:outlineLvl w:val="0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8A6C04"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lastRenderedPageBreak/>
        <w:t>SPROTULETNA VIJOLICA.</w:t>
      </w:r>
    </w:p>
    <w:p w:rsidR="0020605B" w:rsidRPr="008A6C04" w:rsidRDefault="0020605B" w:rsidP="0020605B">
      <w:pPr>
        <w:pStyle w:val="teiab"/>
        <w:rPr>
          <w:lang w:eastAsia="ja-JP"/>
        </w:rPr>
      </w:pPr>
      <w:r>
        <w:rPr>
          <w:lang w:eastAsia="ja-JP"/>
        </w:rPr>
        <w:t>No. 21</w:t>
      </w:r>
      <w:r w:rsidRPr="008A6C04">
        <w:rPr>
          <w:lang w:eastAsia="ja-JP"/>
        </w:rPr>
        <w:t xml:space="preserve"> 1846.</w:t>
      </w:r>
    </w:p>
    <w:p w:rsidR="0020605B" w:rsidRDefault="0020605B" w:rsidP="0020605B">
      <w:pPr>
        <w:pStyle w:val="Naslov2"/>
      </w:pPr>
      <w:r>
        <w:t>Rojakom.</w:t>
      </w:r>
    </w:p>
    <w:p w:rsidR="0020605B" w:rsidRDefault="008D297B" w:rsidP="0020605B">
      <w:pPr>
        <w:pStyle w:val="teilg"/>
      </w:pPr>
      <w:r>
        <w:t>Jel niste vi prestare Slave sini?</w:t>
      </w:r>
    </w:p>
    <w:p w:rsidR="008D297B" w:rsidRDefault="008D297B" w:rsidP="0020605B">
      <w:pPr>
        <w:pStyle w:val="teilg"/>
      </w:pPr>
      <w:r>
        <w:t>Ki v davnih časih terdno je zaspala</w:t>
      </w:r>
    </w:p>
    <w:p w:rsidR="008D297B" w:rsidRDefault="008D297B" w:rsidP="0020605B">
      <w:pPr>
        <w:pStyle w:val="teilg"/>
      </w:pPr>
      <w:r>
        <w:t>I dozdaj sebe ne še gorzravnala</w:t>
      </w:r>
    </w:p>
    <w:p w:rsidR="008D297B" w:rsidRDefault="008D297B" w:rsidP="0020605B">
      <w:pPr>
        <w:pStyle w:val="teilg"/>
      </w:pPr>
      <w:r>
        <w:t>Nemilo plakajoč vu bolečini</w:t>
      </w:r>
    </w:p>
    <w:p w:rsidR="008D297B" w:rsidRDefault="008D297B" w:rsidP="0020605B">
      <w:pPr>
        <w:pStyle w:val="teilg"/>
      </w:pPr>
    </w:p>
    <w:p w:rsidR="008D297B" w:rsidRDefault="008D297B" w:rsidP="0020605B">
      <w:pPr>
        <w:pStyle w:val="teilg"/>
      </w:pPr>
      <w:r>
        <w:t>Zbudili bodo njo le vaši čini</w:t>
      </w:r>
    </w:p>
    <w:p w:rsidR="008D297B" w:rsidRDefault="008D297B" w:rsidP="0020605B">
      <w:pPr>
        <w:pStyle w:val="teilg"/>
      </w:pPr>
      <w:r>
        <w:t>Skos vas de ona lepša vsa, gorvstala</w:t>
      </w:r>
    </w:p>
    <w:p w:rsidR="008D297B" w:rsidRDefault="008D297B" w:rsidP="0020605B">
      <w:pPr>
        <w:pStyle w:val="teilg"/>
      </w:pPr>
      <w:r>
        <w:t>I velko več med vami bo valala</w:t>
      </w:r>
    </w:p>
    <w:p w:rsidR="007F424F" w:rsidRDefault="008D297B" w:rsidP="0020605B">
      <w:pPr>
        <w:pStyle w:val="teilg"/>
      </w:pPr>
      <w:r>
        <w:t>Spodobna cvetejočoj vsel’</w:t>
      </w:r>
      <w:r w:rsidR="007F424F">
        <w:t xml:space="preserve"> deklini.</w:t>
      </w:r>
    </w:p>
    <w:p w:rsidR="007F424F" w:rsidRDefault="007F424F" w:rsidP="007F424F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8D297B" w:rsidRDefault="00696D5E" w:rsidP="0020605B">
      <w:pPr>
        <w:pStyle w:val="teilg"/>
      </w:pPr>
      <w:r>
        <w:lastRenderedPageBreak/>
        <w:t>Ogernite njo vu nove oblačila</w:t>
      </w:r>
    </w:p>
    <w:p w:rsidR="00696D5E" w:rsidRDefault="00696D5E" w:rsidP="0020605B">
      <w:pPr>
        <w:pStyle w:val="teilg"/>
      </w:pPr>
      <w:r>
        <w:t>Z’ prelepmi venci kinčte njeno glavo</w:t>
      </w:r>
    </w:p>
    <w:p w:rsidR="00696D5E" w:rsidRDefault="00696D5E" w:rsidP="0020605B">
      <w:pPr>
        <w:pStyle w:val="teilg"/>
      </w:pPr>
      <w:r>
        <w:t>Tak včasi bode se zdramila</w:t>
      </w:r>
    </w:p>
    <w:p w:rsidR="00696D5E" w:rsidRDefault="00696D5E" w:rsidP="0020605B">
      <w:pPr>
        <w:pStyle w:val="teilg"/>
      </w:pPr>
    </w:p>
    <w:p w:rsidR="00696D5E" w:rsidRDefault="00696D5E" w:rsidP="0020605B">
      <w:pPr>
        <w:pStyle w:val="teilg"/>
      </w:pPr>
      <w:r>
        <w:t>Štimano gledajoč na svô opravo</w:t>
      </w:r>
    </w:p>
    <w:p w:rsidR="00696D5E" w:rsidRDefault="00696D5E" w:rsidP="0020605B">
      <w:pPr>
        <w:pStyle w:val="teilg"/>
      </w:pPr>
      <w:r>
        <w:t>Se ona jarno bode sploh glasila</w:t>
      </w:r>
    </w:p>
    <w:p w:rsidR="00696D5E" w:rsidRDefault="00696D5E" w:rsidP="0020605B">
      <w:pPr>
        <w:pStyle w:val="teilg"/>
      </w:pPr>
      <w:r>
        <w:t>Prepevajoč vam večno vsigdar slavo.</w:t>
      </w:r>
    </w:p>
    <w:p w:rsidR="00696D5E" w:rsidRDefault="00696D5E" w:rsidP="00696D5E">
      <w:pPr>
        <w:pStyle w:val="teicloser"/>
      </w:pPr>
      <w:r>
        <w:t>Mihal Golób.</w:t>
      </w:r>
    </w:p>
    <w:p w:rsidR="00696D5E" w:rsidRDefault="00696D5E" w:rsidP="00696D5E">
      <w:pPr>
        <w:pStyle w:val="Naslov2"/>
      </w:pPr>
      <w:r>
        <w:t>Slovenca odpovedánje</w:t>
      </w:r>
    </w:p>
    <w:p w:rsidR="00696D5E" w:rsidRPr="00F9184E" w:rsidRDefault="00696D5E" w:rsidP="00F9184E">
      <w:pPr>
        <w:pStyle w:val="teilg"/>
      </w:pPr>
      <w:r w:rsidRPr="00F9184E">
        <w:t>Naj mene sovraži</w:t>
      </w:r>
    </w:p>
    <w:p w:rsidR="00696D5E" w:rsidRDefault="00696D5E" w:rsidP="00F9184E">
      <w:pPr>
        <w:pStyle w:val="teilg"/>
      </w:pPr>
      <w:r w:rsidRPr="00F9184E">
        <w:t xml:space="preserve">Svet, kak </w:t>
      </w:r>
      <w:r w:rsidR="00316028">
        <w:t>le on če</w:t>
      </w:r>
    </w:p>
    <w:p w:rsidR="00316028" w:rsidRDefault="00316028" w:rsidP="00F9184E">
      <w:pPr>
        <w:pStyle w:val="teilg"/>
      </w:pPr>
      <w:r>
        <w:t>Naj serd mi vsel praži</w:t>
      </w:r>
    </w:p>
    <w:p w:rsidR="00316028" w:rsidRDefault="00316028" w:rsidP="00F9184E">
      <w:pPr>
        <w:pStyle w:val="teilg"/>
      </w:pPr>
      <w:r>
        <w:t>Kak koli on smé.</w:t>
      </w:r>
    </w:p>
    <w:p w:rsidR="00316028" w:rsidRDefault="00316028" w:rsidP="00F9184E">
      <w:pPr>
        <w:pStyle w:val="teilg"/>
      </w:pPr>
    </w:p>
    <w:p w:rsidR="00316028" w:rsidRDefault="00316028" w:rsidP="00F9184E">
      <w:pPr>
        <w:pStyle w:val="teilg"/>
      </w:pPr>
      <w:r>
        <w:t>Tak mé ne zadene</w:t>
      </w:r>
    </w:p>
    <w:p w:rsidR="00316028" w:rsidRDefault="00316028" w:rsidP="00F9184E">
      <w:pPr>
        <w:pStyle w:val="teilg"/>
      </w:pPr>
      <w:r>
        <w:t>Jaz terdno stojim</w:t>
      </w:r>
    </w:p>
    <w:p w:rsidR="00316028" w:rsidRDefault="00316028" w:rsidP="00F9184E">
      <w:pPr>
        <w:pStyle w:val="teilg"/>
      </w:pPr>
      <w:r>
        <w:t>Vu serci za mene</w:t>
      </w:r>
    </w:p>
    <w:p w:rsidR="00316028" w:rsidRDefault="00316028" w:rsidP="00F9184E">
      <w:pPr>
        <w:pStyle w:val="teilg"/>
      </w:pPr>
      <w:r>
        <w:t>Se nič ne bojim</w:t>
      </w:r>
    </w:p>
    <w:p w:rsidR="00316028" w:rsidRDefault="00316028" w:rsidP="00316028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316028" w:rsidRDefault="00316028" w:rsidP="00F9184E">
      <w:pPr>
        <w:pStyle w:val="teilg"/>
      </w:pPr>
      <w:r>
        <w:lastRenderedPageBreak/>
        <w:t>Naj jame mi kopa</w:t>
      </w:r>
    </w:p>
    <w:p w:rsidR="00316028" w:rsidRDefault="00316028" w:rsidP="00F9184E">
      <w:pPr>
        <w:pStyle w:val="teilg"/>
      </w:pPr>
      <w:r>
        <w:t>Či duže goblé:</w:t>
      </w:r>
    </w:p>
    <w:p w:rsidR="00316028" w:rsidRDefault="00316028" w:rsidP="00F9184E">
      <w:pPr>
        <w:pStyle w:val="teilg"/>
      </w:pPr>
      <w:r>
        <w:t>Al nade on vtopa</w:t>
      </w:r>
    </w:p>
    <w:p w:rsidR="00316028" w:rsidRDefault="00316028" w:rsidP="00F9184E">
      <w:pPr>
        <w:pStyle w:val="teilg"/>
      </w:pPr>
      <w:r>
        <w:t>Slovenca glavé</w:t>
      </w:r>
    </w:p>
    <w:p w:rsidR="000E20B0" w:rsidRDefault="000E20B0" w:rsidP="00F9184E">
      <w:pPr>
        <w:pStyle w:val="teilg"/>
      </w:pPr>
    </w:p>
    <w:p w:rsidR="000E20B0" w:rsidRDefault="000E20B0" w:rsidP="00F9184E">
      <w:pPr>
        <w:pStyle w:val="teilg"/>
      </w:pPr>
      <w:r>
        <w:t>Či ludstvo si brusi</w:t>
      </w:r>
    </w:p>
    <w:p w:rsidR="000E20B0" w:rsidRDefault="000E20B0" w:rsidP="00F9184E">
      <w:pPr>
        <w:pStyle w:val="teilg"/>
      </w:pPr>
      <w:r>
        <w:t>Jezike nad mé</w:t>
      </w:r>
    </w:p>
    <w:p w:rsidR="000E20B0" w:rsidRDefault="000E20B0" w:rsidP="00F9184E">
      <w:pPr>
        <w:pStyle w:val="teilg"/>
      </w:pPr>
      <w:r>
        <w:t>Tak mene ne zruši</w:t>
      </w:r>
    </w:p>
    <w:p w:rsidR="000E20B0" w:rsidRDefault="000E20B0" w:rsidP="00F9184E">
      <w:pPr>
        <w:pStyle w:val="teilg"/>
      </w:pPr>
      <w:r>
        <w:t>Iz tote zemlé</w:t>
      </w:r>
    </w:p>
    <w:p w:rsidR="00E10E35" w:rsidRDefault="00E10E35" w:rsidP="00F9184E">
      <w:pPr>
        <w:pStyle w:val="teilg"/>
      </w:pPr>
    </w:p>
    <w:p w:rsidR="00E10E35" w:rsidRDefault="00E10E35" w:rsidP="00F9184E">
      <w:pPr>
        <w:pStyle w:val="teilg"/>
      </w:pPr>
      <w:r>
        <w:t>Naj Nemec mi pravi:</w:t>
      </w:r>
    </w:p>
    <w:p w:rsidR="00E10E35" w:rsidRDefault="00E10E35" w:rsidP="00F9184E">
      <w:pPr>
        <w:pStyle w:val="teilg"/>
      </w:pPr>
      <w:r>
        <w:t>Slovenski bedak,</w:t>
      </w:r>
    </w:p>
    <w:p w:rsidR="00E10E35" w:rsidRDefault="00E10E35" w:rsidP="00F9184E">
      <w:pPr>
        <w:pStyle w:val="teilg"/>
      </w:pPr>
      <w:r>
        <w:t>Me jeza ne zgrabi</w:t>
      </w:r>
    </w:p>
    <w:p w:rsidR="00E10E35" w:rsidRDefault="00E10E35" w:rsidP="00F9184E">
      <w:pPr>
        <w:pStyle w:val="teilg"/>
      </w:pPr>
      <w:r>
        <w:t>Sem tih, kak nemak:</w:t>
      </w:r>
    </w:p>
    <w:p w:rsidR="00E10E35" w:rsidRDefault="00E10E35" w:rsidP="00F9184E">
      <w:pPr>
        <w:pStyle w:val="teilg"/>
      </w:pPr>
    </w:p>
    <w:p w:rsidR="00E10E35" w:rsidRDefault="00E10E35" w:rsidP="00F9184E">
      <w:pPr>
        <w:pStyle w:val="teilg"/>
      </w:pPr>
      <w:r>
        <w:t>Da plamen gorečo</w:t>
      </w:r>
    </w:p>
    <w:p w:rsidR="00E10E35" w:rsidRDefault="00E10E35" w:rsidP="00F9184E">
      <w:pPr>
        <w:pStyle w:val="teilg"/>
      </w:pPr>
      <w:r>
        <w:t>Mi k’bratom vužgé</w:t>
      </w:r>
    </w:p>
    <w:p w:rsidR="00E10E35" w:rsidRDefault="00E10E35" w:rsidP="00F9184E">
      <w:pPr>
        <w:pStyle w:val="teilg"/>
      </w:pPr>
      <w:r>
        <w:t>Da lubav bol žgečo</w:t>
      </w:r>
    </w:p>
    <w:p w:rsidR="00E10E35" w:rsidRDefault="00E10E35" w:rsidP="00F9184E">
      <w:pPr>
        <w:pStyle w:val="teilg"/>
      </w:pPr>
      <w:r>
        <w:t>K’ njim čuti sercé.</w:t>
      </w:r>
    </w:p>
    <w:p w:rsidR="00E10E35" w:rsidRDefault="00E10E35" w:rsidP="00E10E35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E10E35" w:rsidRDefault="00634707" w:rsidP="00F9184E">
      <w:pPr>
        <w:pStyle w:val="teilg"/>
      </w:pPr>
      <w:r>
        <w:lastRenderedPageBreak/>
        <w:t>Naj drug napihava</w:t>
      </w:r>
    </w:p>
    <w:p w:rsidR="00634707" w:rsidRDefault="00634707" w:rsidP="00F9184E">
      <w:pPr>
        <w:pStyle w:val="teilg"/>
      </w:pPr>
      <w:r>
        <w:t>Se z’rodom žlahtnim:</w:t>
      </w:r>
    </w:p>
    <w:p w:rsidR="00634707" w:rsidRDefault="00634707" w:rsidP="00F9184E">
      <w:pPr>
        <w:pStyle w:val="teilg"/>
      </w:pPr>
      <w:r>
        <w:t>Men’ mati je Slava</w:t>
      </w:r>
    </w:p>
    <w:p w:rsidR="00634707" w:rsidRDefault="00634707" w:rsidP="00F9184E">
      <w:pPr>
        <w:pStyle w:val="teilg"/>
      </w:pPr>
      <w:r>
        <w:t>Jaz njeni sem sin</w:t>
      </w:r>
    </w:p>
    <w:p w:rsidR="00634707" w:rsidRDefault="00634707" w:rsidP="00F9184E">
      <w:pPr>
        <w:pStyle w:val="teilg"/>
      </w:pPr>
    </w:p>
    <w:p w:rsidR="00634707" w:rsidRDefault="00634707" w:rsidP="00F9184E">
      <w:pPr>
        <w:pStyle w:val="teilg"/>
      </w:pPr>
      <w:r>
        <w:t>Le tota me pela</w:t>
      </w:r>
    </w:p>
    <w:p w:rsidR="00634707" w:rsidRDefault="00634707" w:rsidP="00F9184E">
      <w:pPr>
        <w:pStyle w:val="teilg"/>
      </w:pPr>
      <w:r>
        <w:t>Po svojih potáh</w:t>
      </w:r>
    </w:p>
    <w:p w:rsidR="00634707" w:rsidRDefault="00634707" w:rsidP="00F9184E">
      <w:pPr>
        <w:pStyle w:val="teilg"/>
      </w:pPr>
      <w:r>
        <w:t>Je vseli vesela</w:t>
      </w:r>
    </w:p>
    <w:p w:rsidR="00634707" w:rsidRDefault="00634707" w:rsidP="00F9184E">
      <w:pPr>
        <w:pStyle w:val="teilg"/>
      </w:pPr>
      <w:r>
        <w:t>Či it’ me ne strah.</w:t>
      </w:r>
    </w:p>
    <w:p w:rsidR="00634707" w:rsidRDefault="00634707" w:rsidP="00F9184E">
      <w:pPr>
        <w:pStyle w:val="teilg"/>
      </w:pPr>
    </w:p>
    <w:p w:rsidR="00634707" w:rsidRDefault="00634707" w:rsidP="00F9184E">
      <w:pPr>
        <w:pStyle w:val="teilg"/>
      </w:pPr>
      <w:r>
        <w:t>Le ona zadosti</w:t>
      </w:r>
    </w:p>
    <w:p w:rsidR="00634707" w:rsidRDefault="00634707" w:rsidP="00F9184E">
      <w:pPr>
        <w:pStyle w:val="teilg"/>
      </w:pPr>
      <w:r>
        <w:t>Mi stroška podá</w:t>
      </w:r>
    </w:p>
    <w:p w:rsidR="00634707" w:rsidRDefault="00634707" w:rsidP="00F9184E">
      <w:pPr>
        <w:pStyle w:val="teilg"/>
      </w:pPr>
      <w:r>
        <w:t>Či glih sem zlo prosti</w:t>
      </w:r>
    </w:p>
    <w:p w:rsidR="00634707" w:rsidRDefault="00634707" w:rsidP="00F9184E">
      <w:pPr>
        <w:pStyle w:val="teilg"/>
      </w:pPr>
      <w:r>
        <w:t>Me rada imá</w:t>
      </w:r>
    </w:p>
    <w:p w:rsidR="00634707" w:rsidRDefault="00634707" w:rsidP="00F9184E">
      <w:pPr>
        <w:pStyle w:val="teilg"/>
      </w:pPr>
    </w:p>
    <w:p w:rsidR="00634707" w:rsidRDefault="00634707" w:rsidP="00F9184E">
      <w:pPr>
        <w:pStyle w:val="teilg"/>
      </w:pPr>
      <w:r>
        <w:t>Njoj ódzdaj izdani</w:t>
      </w:r>
    </w:p>
    <w:p w:rsidR="00634707" w:rsidRDefault="00634707" w:rsidP="00F9184E">
      <w:pPr>
        <w:pStyle w:val="teilg"/>
      </w:pPr>
      <w:r>
        <w:t>Jaz tudi čem bit’</w:t>
      </w:r>
    </w:p>
    <w:p w:rsidR="00634707" w:rsidRDefault="00634707" w:rsidP="00F9184E">
      <w:pPr>
        <w:pStyle w:val="teilg"/>
      </w:pPr>
      <w:r>
        <w:t>Nič meni ne brani</w:t>
      </w:r>
    </w:p>
    <w:p w:rsidR="00634707" w:rsidRDefault="00634707" w:rsidP="00F9184E">
      <w:pPr>
        <w:pStyle w:val="teilg"/>
      </w:pPr>
      <w:r>
        <w:t>To vsigdar včinit.</w:t>
      </w:r>
    </w:p>
    <w:p w:rsidR="00634707" w:rsidRDefault="00634707" w:rsidP="007D498A">
      <w:pPr>
        <w:pStyle w:val="teicloser"/>
      </w:pPr>
      <w:r>
        <w:t>Mihal Goló</w:t>
      </w:r>
      <w:r w:rsidR="007D498A">
        <w:t>b.</w:t>
      </w:r>
    </w:p>
    <w:p w:rsidR="007D498A" w:rsidRPr="00F9184E" w:rsidRDefault="007D498A" w:rsidP="007D498A">
      <w:pPr>
        <w:pStyle w:val="teicloser"/>
      </w:pPr>
      <w:r>
        <w:t xml:space="preserve">V sredo 3. Rožencveta. </w:t>
      </w:r>
    </w:p>
    <w:p w:rsidR="003036C3" w:rsidRDefault="003036C3">
      <w:pPr>
        <w:rPr>
          <w:color w:val="4F81BD" w:themeColor="accent1"/>
        </w:rPr>
      </w:pPr>
      <w:r>
        <w:br w:type="page"/>
      </w:r>
    </w:p>
    <w:p w:rsidR="00E91DAD" w:rsidRPr="008A6C04" w:rsidRDefault="00E91DAD" w:rsidP="00E91DAD">
      <w:pPr>
        <w:keepNext/>
        <w:keepLines/>
        <w:spacing w:before="480" w:after="0"/>
        <w:outlineLvl w:val="0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8A6C04"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lastRenderedPageBreak/>
        <w:t>SPROTULETNA VIJOLICA.</w:t>
      </w:r>
    </w:p>
    <w:p w:rsidR="00E91DAD" w:rsidRPr="008A6C04" w:rsidRDefault="00E91DAD" w:rsidP="00E91DAD">
      <w:pPr>
        <w:pStyle w:val="teiab"/>
        <w:rPr>
          <w:lang w:eastAsia="ja-JP"/>
        </w:rPr>
      </w:pPr>
      <w:r>
        <w:rPr>
          <w:lang w:eastAsia="ja-JP"/>
        </w:rPr>
        <w:t>No. 22</w:t>
      </w:r>
      <w:r w:rsidRPr="008A6C04">
        <w:rPr>
          <w:lang w:eastAsia="ja-JP"/>
        </w:rPr>
        <w:t xml:space="preserve"> 1846.</w:t>
      </w:r>
    </w:p>
    <w:p w:rsidR="00E91DAD" w:rsidRDefault="00E91DAD" w:rsidP="00E91DAD">
      <w:pPr>
        <w:pStyle w:val="Naslov2"/>
      </w:pPr>
      <w:r>
        <w:t>Hrepenenje.</w:t>
      </w:r>
    </w:p>
    <w:p w:rsidR="00281655" w:rsidRPr="00C70555" w:rsidRDefault="00C70555" w:rsidP="00281655">
      <w:pPr>
        <w:pStyle w:val="teilg"/>
        <w:rPr>
          <w:lang w:val="sl-SI"/>
        </w:rPr>
      </w:pPr>
      <w:r w:rsidRPr="00C70555">
        <w:rPr>
          <w:lang w:val="sl-SI"/>
        </w:rPr>
        <w:t>Kam le planeš serce mojo</w:t>
      </w:r>
    </w:p>
    <w:p w:rsidR="00C70555" w:rsidRPr="00C70555" w:rsidRDefault="00C70555" w:rsidP="00281655">
      <w:pPr>
        <w:pStyle w:val="teilg"/>
        <w:rPr>
          <w:lang w:val="sl-SI"/>
        </w:rPr>
      </w:pPr>
      <w:r w:rsidRPr="00C70555">
        <w:rPr>
          <w:lang w:val="sl-SI"/>
        </w:rPr>
        <w:t>Kam si le ti sploh želiš?</w:t>
      </w:r>
    </w:p>
    <w:p w:rsidR="00C70555" w:rsidRPr="00C70555" w:rsidRDefault="00C70555" w:rsidP="00281655">
      <w:pPr>
        <w:pStyle w:val="teilg"/>
        <w:rPr>
          <w:lang w:val="sl-SI"/>
        </w:rPr>
      </w:pPr>
      <w:r w:rsidRPr="00C70555">
        <w:rPr>
          <w:lang w:val="sl-SI"/>
        </w:rPr>
        <w:t>Misliš, da si plamen tvojo</w:t>
      </w:r>
    </w:p>
    <w:p w:rsidR="00C70555" w:rsidRPr="00C70555" w:rsidRDefault="00C70555" w:rsidP="00281655">
      <w:pPr>
        <w:pStyle w:val="teilg"/>
        <w:rPr>
          <w:lang w:val="sl-SI"/>
        </w:rPr>
      </w:pPr>
      <w:r w:rsidRPr="00C70555">
        <w:rPr>
          <w:lang w:val="sl-SI"/>
        </w:rPr>
        <w:t>Zadovolno pogasiš?</w:t>
      </w:r>
    </w:p>
    <w:p w:rsidR="00C70555" w:rsidRPr="00C70555" w:rsidRDefault="00C70555" w:rsidP="00281655">
      <w:pPr>
        <w:pStyle w:val="teilg"/>
        <w:rPr>
          <w:lang w:val="sl-SI"/>
        </w:rPr>
      </w:pPr>
      <w:r w:rsidRPr="00C70555">
        <w:rPr>
          <w:lang w:val="sl-SI"/>
        </w:rPr>
        <w:t>Kak še dugo bo terpela</w:t>
      </w:r>
    </w:p>
    <w:p w:rsidR="00C70555" w:rsidRPr="00C70555" w:rsidRDefault="00C70555" w:rsidP="00281655">
      <w:pPr>
        <w:pStyle w:val="teilg"/>
        <w:rPr>
          <w:lang w:val="sl-SI"/>
        </w:rPr>
      </w:pPr>
      <w:r w:rsidRPr="00C70555">
        <w:rPr>
          <w:lang w:val="sl-SI"/>
        </w:rPr>
        <w:t>Tvoja nedositnjenost</w:t>
      </w:r>
    </w:p>
    <w:p w:rsidR="00C70555" w:rsidRPr="00C70555" w:rsidRDefault="00C70555" w:rsidP="00281655">
      <w:pPr>
        <w:pStyle w:val="teilg"/>
        <w:rPr>
          <w:lang w:val="sl-SI"/>
        </w:rPr>
      </w:pPr>
      <w:r w:rsidRPr="00C70555">
        <w:rPr>
          <w:lang w:val="sl-SI"/>
        </w:rPr>
        <w:t>Menim, da se nade o’nela</w:t>
      </w:r>
    </w:p>
    <w:p w:rsidR="00C70555" w:rsidRDefault="00C70555" w:rsidP="00281655">
      <w:pPr>
        <w:pStyle w:val="teilg"/>
        <w:rPr>
          <w:lang w:val="sl-SI"/>
        </w:rPr>
      </w:pPr>
      <w:r w:rsidRPr="00C70555">
        <w:rPr>
          <w:lang w:val="sl-SI"/>
        </w:rPr>
        <w:t>V’tebi k’čemu več radost.</w:t>
      </w:r>
    </w:p>
    <w:p w:rsidR="00A044A0" w:rsidRDefault="00A044A0" w:rsidP="00281655">
      <w:pPr>
        <w:pStyle w:val="teilg"/>
        <w:rPr>
          <w:lang w:val="sl-SI"/>
        </w:rPr>
      </w:pPr>
    </w:p>
    <w:p w:rsidR="00A044A0" w:rsidRDefault="00A044A0" w:rsidP="00281655">
      <w:pPr>
        <w:pStyle w:val="teilg"/>
        <w:rPr>
          <w:lang w:val="sl-SI"/>
        </w:rPr>
      </w:pPr>
      <w:r>
        <w:rPr>
          <w:lang w:val="sl-SI"/>
        </w:rPr>
        <w:t>Vse kaj koli veselilo</w:t>
      </w:r>
    </w:p>
    <w:p w:rsidR="00A044A0" w:rsidRDefault="00A044A0" w:rsidP="00281655">
      <w:pPr>
        <w:pStyle w:val="teilg"/>
        <w:rPr>
          <w:lang w:val="sl-SI"/>
        </w:rPr>
      </w:pPr>
      <w:r>
        <w:rPr>
          <w:lang w:val="sl-SI"/>
        </w:rPr>
        <w:t>Drug'mu vseli bi pogléd</w:t>
      </w:r>
    </w:p>
    <w:p w:rsidR="00A044A0" w:rsidRDefault="00A044A0" w:rsidP="00281655">
      <w:pPr>
        <w:pStyle w:val="teilg"/>
        <w:rPr>
          <w:lang w:val="sl-SI"/>
        </w:rPr>
      </w:pPr>
      <w:r>
        <w:rPr>
          <w:lang w:val="sl-SI"/>
        </w:rPr>
        <w:t>Za te nigdar nebi bilo</w:t>
      </w:r>
    </w:p>
    <w:p w:rsidR="00A044A0" w:rsidRDefault="00A044A0" w:rsidP="00281655">
      <w:pPr>
        <w:pStyle w:val="teilg"/>
        <w:rPr>
          <w:lang w:val="sl-SI"/>
        </w:rPr>
      </w:pPr>
      <w:r>
        <w:rPr>
          <w:lang w:val="sl-SI"/>
        </w:rPr>
        <w:t>Nebi moglo te ogret.</w:t>
      </w:r>
    </w:p>
    <w:p w:rsidR="00A044A0" w:rsidRDefault="00A044A0" w:rsidP="00A044A0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:rsidR="00A044A0" w:rsidRDefault="00CF5E65" w:rsidP="00281655">
      <w:pPr>
        <w:pStyle w:val="teilg"/>
        <w:rPr>
          <w:lang w:val="sl-SI"/>
        </w:rPr>
      </w:pPr>
      <w:r>
        <w:rPr>
          <w:lang w:val="sl-SI"/>
        </w:rPr>
        <w:lastRenderedPageBreak/>
        <w:t>Vse težave, vso terplenje</w:t>
      </w:r>
    </w:p>
    <w:p w:rsidR="00CF5E65" w:rsidRDefault="00CF5E65" w:rsidP="00281655">
      <w:pPr>
        <w:pStyle w:val="teilg"/>
        <w:rPr>
          <w:lang w:val="sl-SI"/>
        </w:rPr>
      </w:pPr>
      <w:r>
        <w:rPr>
          <w:lang w:val="sl-SI"/>
        </w:rPr>
        <w:t>Rad vsigdar podnesel bi</w:t>
      </w:r>
    </w:p>
    <w:p w:rsidR="00CF5E65" w:rsidRDefault="00CF5E65" w:rsidP="00281655">
      <w:pPr>
        <w:pStyle w:val="teilg"/>
        <w:rPr>
          <w:lang w:val="sl-SI"/>
        </w:rPr>
      </w:pPr>
      <w:r>
        <w:rPr>
          <w:lang w:val="sl-SI"/>
        </w:rPr>
        <w:t>Či le tvojo hrepenenje</w:t>
      </w:r>
    </w:p>
    <w:p w:rsidR="00CF5E65" w:rsidRDefault="00CF5E65" w:rsidP="00281655">
      <w:pPr>
        <w:pStyle w:val="teilg"/>
        <w:rPr>
          <w:lang w:val="sl-SI"/>
        </w:rPr>
      </w:pPr>
      <w:r>
        <w:rPr>
          <w:lang w:val="sl-SI"/>
        </w:rPr>
        <w:t>Mogel bi vugasniti.</w:t>
      </w:r>
    </w:p>
    <w:p w:rsidR="00CF5E65" w:rsidRDefault="00CF5E65" w:rsidP="00281655">
      <w:pPr>
        <w:pStyle w:val="teilg"/>
        <w:rPr>
          <w:lang w:val="sl-SI"/>
        </w:rPr>
      </w:pPr>
    </w:p>
    <w:p w:rsidR="00CF5E65" w:rsidRDefault="00CF5E65" w:rsidP="00281655">
      <w:pPr>
        <w:pStyle w:val="teilg"/>
        <w:rPr>
          <w:lang w:val="sl-SI"/>
        </w:rPr>
      </w:pPr>
      <w:r>
        <w:rPr>
          <w:lang w:val="sl-SI"/>
        </w:rPr>
        <w:t>Nesem vender pomiriti</w:t>
      </w:r>
    </w:p>
    <w:p w:rsidR="00CF5E65" w:rsidRDefault="00CF5E65" w:rsidP="00281655">
      <w:pPr>
        <w:pStyle w:val="teilg"/>
        <w:rPr>
          <w:lang w:val="sl-SI"/>
        </w:rPr>
      </w:pPr>
      <w:r>
        <w:rPr>
          <w:lang w:val="sl-SI"/>
        </w:rPr>
        <w:t>Dozdaj še zamogel te</w:t>
      </w:r>
    </w:p>
    <w:p w:rsidR="00CF5E65" w:rsidRDefault="00CF5E65" w:rsidP="00281655">
      <w:pPr>
        <w:pStyle w:val="teilg"/>
        <w:rPr>
          <w:lang w:val="sl-SI"/>
        </w:rPr>
      </w:pPr>
      <w:r>
        <w:rPr>
          <w:lang w:val="sl-SI"/>
        </w:rPr>
        <w:t>Žele tvoje razkaditi</w:t>
      </w:r>
    </w:p>
    <w:p w:rsidR="00CF5E65" w:rsidRDefault="00CF5E65" w:rsidP="00281655">
      <w:pPr>
        <w:pStyle w:val="teilg"/>
        <w:rPr>
          <w:lang w:val="sl-SI"/>
        </w:rPr>
      </w:pPr>
      <w:r>
        <w:rPr>
          <w:lang w:val="sl-SI"/>
        </w:rPr>
        <w:t>Ne še moč mi bila je</w:t>
      </w:r>
    </w:p>
    <w:p w:rsidR="00CF5E65" w:rsidRDefault="00CF5E65" w:rsidP="00281655">
      <w:pPr>
        <w:pStyle w:val="teilg"/>
        <w:rPr>
          <w:lang w:val="sl-SI"/>
        </w:rPr>
      </w:pPr>
      <w:r>
        <w:rPr>
          <w:lang w:val="sl-SI"/>
        </w:rPr>
        <w:t>Vse kaj dobro, vse sladkosti</w:t>
      </w:r>
    </w:p>
    <w:p w:rsidR="00CF5E65" w:rsidRDefault="00CF5E65" w:rsidP="00281655">
      <w:pPr>
        <w:pStyle w:val="teilg"/>
        <w:rPr>
          <w:lang w:val="sl-SI"/>
        </w:rPr>
      </w:pPr>
      <w:r>
        <w:rPr>
          <w:lang w:val="sl-SI"/>
        </w:rPr>
        <w:t>Predpostavil sem ti jaz</w:t>
      </w:r>
    </w:p>
    <w:p w:rsidR="00CF5E65" w:rsidRDefault="00CF5E65" w:rsidP="00281655">
      <w:pPr>
        <w:pStyle w:val="teilg"/>
        <w:rPr>
          <w:lang w:val="sl-SI"/>
        </w:rPr>
      </w:pPr>
      <w:r>
        <w:rPr>
          <w:lang w:val="sl-SI"/>
        </w:rPr>
        <w:t>Pa nobene ah! radosti</w:t>
      </w:r>
    </w:p>
    <w:p w:rsidR="00CF5E65" w:rsidRDefault="00CF5E65" w:rsidP="00281655">
      <w:pPr>
        <w:pStyle w:val="teilg"/>
        <w:rPr>
          <w:lang w:val="sl-SI"/>
        </w:rPr>
      </w:pPr>
      <w:r>
        <w:rPr>
          <w:lang w:val="sl-SI"/>
        </w:rPr>
        <w:t>Ne ti je nagodil čas.</w:t>
      </w:r>
    </w:p>
    <w:p w:rsidR="00CF5E65" w:rsidRDefault="00CF5E65" w:rsidP="00281655">
      <w:pPr>
        <w:pStyle w:val="teilg"/>
        <w:rPr>
          <w:lang w:val="sl-SI"/>
        </w:rPr>
      </w:pPr>
    </w:p>
    <w:p w:rsidR="00CF5E65" w:rsidRDefault="000B18BD" w:rsidP="00281655">
      <w:pPr>
        <w:pStyle w:val="teilg"/>
        <w:rPr>
          <w:lang w:val="sl-SI"/>
        </w:rPr>
      </w:pPr>
      <w:r>
        <w:rPr>
          <w:lang w:val="sl-SI"/>
        </w:rPr>
        <w:t>Zidal v misli sem ti grade</w:t>
      </w:r>
    </w:p>
    <w:p w:rsidR="000B18BD" w:rsidRDefault="000B18BD" w:rsidP="00281655">
      <w:pPr>
        <w:pStyle w:val="teilg"/>
        <w:rPr>
          <w:lang w:val="sl-SI"/>
        </w:rPr>
      </w:pPr>
      <w:r>
        <w:rPr>
          <w:lang w:val="sl-SI"/>
        </w:rPr>
        <w:t>Bilo si ti njih gospod</w:t>
      </w:r>
    </w:p>
    <w:p w:rsidR="000B18BD" w:rsidRDefault="000B18BD" w:rsidP="00281655">
      <w:pPr>
        <w:pStyle w:val="teilg"/>
        <w:rPr>
          <w:lang w:val="sl-SI"/>
        </w:rPr>
      </w:pPr>
      <w:r>
        <w:rPr>
          <w:lang w:val="sl-SI"/>
        </w:rPr>
        <w:t>Obderžali so zaklade</w:t>
      </w:r>
    </w:p>
    <w:p w:rsidR="000B18BD" w:rsidRDefault="000B18BD" w:rsidP="00281655">
      <w:pPr>
        <w:pStyle w:val="teilg"/>
        <w:rPr>
          <w:lang w:val="sl-SI"/>
        </w:rPr>
      </w:pPr>
      <w:r>
        <w:rPr>
          <w:lang w:val="sl-SI"/>
        </w:rPr>
        <w:t>Za zivlenja srečen pot</w:t>
      </w:r>
    </w:p>
    <w:p w:rsidR="000B18BD" w:rsidRDefault="000B18BD" w:rsidP="00281655">
      <w:pPr>
        <w:pStyle w:val="teilg"/>
        <w:rPr>
          <w:lang w:val="sl-SI"/>
        </w:rPr>
      </w:pPr>
      <w:r>
        <w:rPr>
          <w:lang w:val="sl-SI"/>
        </w:rPr>
        <w:t>O ostudne prikazenja!</w:t>
      </w:r>
    </w:p>
    <w:p w:rsidR="000B18BD" w:rsidRDefault="000B18BD" w:rsidP="00281655">
      <w:pPr>
        <w:pStyle w:val="teilg"/>
        <w:rPr>
          <w:lang w:val="sl-SI"/>
        </w:rPr>
      </w:pPr>
      <w:r>
        <w:rPr>
          <w:lang w:val="sl-SI"/>
        </w:rPr>
        <w:t>Misel tebi bila je</w:t>
      </w:r>
    </w:p>
    <w:p w:rsidR="000B18BD" w:rsidRDefault="000B18BD" w:rsidP="00281655">
      <w:pPr>
        <w:pStyle w:val="teilg"/>
        <w:rPr>
          <w:lang w:val="sl-SI"/>
        </w:rPr>
      </w:pPr>
      <w:r>
        <w:rPr>
          <w:lang w:val="sl-SI"/>
        </w:rPr>
        <w:t>Ne vgasiš mi poželenja</w:t>
      </w:r>
    </w:p>
    <w:p w:rsidR="000B18BD" w:rsidRDefault="000B18BD" w:rsidP="00281655">
      <w:pPr>
        <w:pStyle w:val="teilg"/>
        <w:rPr>
          <w:lang w:val="sl-SI"/>
        </w:rPr>
      </w:pPr>
      <w:r>
        <w:rPr>
          <w:lang w:val="sl-SI"/>
        </w:rPr>
        <w:t xml:space="preserve">Obudiš ga bole le. </w:t>
      </w:r>
    </w:p>
    <w:p w:rsidR="000B18BD" w:rsidRDefault="000B18BD" w:rsidP="000B18BD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:rsidR="000B18BD" w:rsidRDefault="003A53F7" w:rsidP="00281655">
      <w:pPr>
        <w:pStyle w:val="teilg"/>
        <w:rPr>
          <w:lang w:val="sl-SI"/>
        </w:rPr>
      </w:pPr>
      <w:r>
        <w:rPr>
          <w:lang w:val="sl-SI"/>
        </w:rPr>
        <w:lastRenderedPageBreak/>
        <w:t>Pelal v'sveta radovanje</w:t>
      </w:r>
    </w:p>
    <w:p w:rsidR="003A53F7" w:rsidRDefault="003A53F7" w:rsidP="00281655">
      <w:pPr>
        <w:pStyle w:val="teilg"/>
        <w:rPr>
          <w:lang w:val="sl-SI"/>
        </w:rPr>
      </w:pPr>
      <w:r>
        <w:rPr>
          <w:lang w:val="sl-SI"/>
        </w:rPr>
        <w:t>Sem te v'sredo veselja</w:t>
      </w:r>
    </w:p>
    <w:p w:rsidR="003A53F7" w:rsidRDefault="003A53F7" w:rsidP="00281655">
      <w:pPr>
        <w:pStyle w:val="teilg"/>
        <w:rPr>
          <w:lang w:val="sl-SI"/>
        </w:rPr>
      </w:pPr>
      <w:r>
        <w:rPr>
          <w:lang w:val="sl-SI"/>
        </w:rPr>
        <w:t>Kazal tebi vso igranje</w:t>
      </w:r>
    </w:p>
    <w:p w:rsidR="003A53F7" w:rsidRDefault="003A53F7" w:rsidP="00281655">
      <w:pPr>
        <w:pStyle w:val="teilg"/>
        <w:rPr>
          <w:lang w:val="sl-SI"/>
        </w:rPr>
      </w:pPr>
      <w:r>
        <w:rPr>
          <w:lang w:val="sl-SI"/>
        </w:rPr>
        <w:t>Kero tira sem i ta.</w:t>
      </w:r>
    </w:p>
    <w:p w:rsidR="003A53F7" w:rsidRDefault="003A53F7" w:rsidP="00281655">
      <w:pPr>
        <w:pStyle w:val="teilg"/>
        <w:rPr>
          <w:lang w:val="sl-SI"/>
        </w:rPr>
      </w:pPr>
      <w:r>
        <w:rPr>
          <w:lang w:val="sl-SI"/>
        </w:rPr>
        <w:t>Zdaj obdale so množine</w:t>
      </w:r>
    </w:p>
    <w:p w:rsidR="003A53F7" w:rsidRDefault="003A53F7" w:rsidP="00281655">
      <w:pPr>
        <w:pStyle w:val="teilg"/>
        <w:rPr>
          <w:lang w:val="sl-SI"/>
        </w:rPr>
      </w:pPr>
      <w:r>
        <w:rPr>
          <w:lang w:val="sl-SI"/>
        </w:rPr>
        <w:t>Te prijatloo na enkrat</w:t>
      </w:r>
    </w:p>
    <w:p w:rsidR="003A53F7" w:rsidRDefault="003A53F7" w:rsidP="00281655">
      <w:pPr>
        <w:pStyle w:val="teilg"/>
        <w:rPr>
          <w:lang w:val="sl-SI"/>
        </w:rPr>
      </w:pPr>
      <w:r>
        <w:rPr>
          <w:lang w:val="sl-SI"/>
        </w:rPr>
        <w:t>Vsakojačke tud' sladine</w:t>
      </w:r>
    </w:p>
    <w:p w:rsidR="003A53F7" w:rsidRDefault="003A53F7" w:rsidP="00281655">
      <w:pPr>
        <w:pStyle w:val="teilg"/>
        <w:rPr>
          <w:lang w:val="sl-SI"/>
        </w:rPr>
      </w:pPr>
      <w:r>
        <w:rPr>
          <w:lang w:val="sl-SI"/>
        </w:rPr>
        <w:t>So zaćele tebe zvat.</w:t>
      </w:r>
    </w:p>
    <w:p w:rsidR="003A53F7" w:rsidRDefault="003A53F7" w:rsidP="00281655">
      <w:pPr>
        <w:pStyle w:val="teilg"/>
        <w:rPr>
          <w:lang w:val="sl-SI"/>
        </w:rPr>
      </w:pPr>
    </w:p>
    <w:p w:rsidR="00A56CA7" w:rsidRDefault="00A56CA7" w:rsidP="00281655">
      <w:pPr>
        <w:pStyle w:val="teilg"/>
        <w:rPr>
          <w:lang w:val="sl-SI"/>
        </w:rPr>
      </w:pPr>
      <w:r>
        <w:rPr>
          <w:lang w:val="sl-SI"/>
        </w:rPr>
        <w:t>Oh! nekaži meni spake</w:t>
      </w:r>
    </w:p>
    <w:p w:rsidR="00A56CA7" w:rsidRDefault="00A56CA7" w:rsidP="00281655">
      <w:pPr>
        <w:pStyle w:val="teilg"/>
        <w:rPr>
          <w:lang w:val="sl-SI"/>
        </w:rPr>
      </w:pPr>
      <w:r>
        <w:rPr>
          <w:lang w:val="sl-SI"/>
        </w:rPr>
        <w:t>Ki me bole zvadijo</w:t>
      </w:r>
    </w:p>
    <w:p w:rsidR="00A56CA7" w:rsidRDefault="00A56CA7" w:rsidP="00281655">
      <w:pPr>
        <w:pStyle w:val="teilg"/>
        <w:rPr>
          <w:lang w:val="sl-SI"/>
        </w:rPr>
      </w:pPr>
      <w:r>
        <w:rPr>
          <w:lang w:val="sl-SI"/>
        </w:rPr>
        <w:t>K'pogibeli daš mi trake</w:t>
      </w:r>
    </w:p>
    <w:p w:rsidR="00A56CA7" w:rsidRDefault="00A56CA7" w:rsidP="00281655">
      <w:pPr>
        <w:pStyle w:val="teilg"/>
        <w:rPr>
          <w:lang w:val="sl-SI"/>
        </w:rPr>
      </w:pPr>
      <w:r>
        <w:rPr>
          <w:lang w:val="sl-SI"/>
        </w:rPr>
        <w:t>Ki me gvišno zgrabijo!</w:t>
      </w:r>
    </w:p>
    <w:p w:rsidR="00A56CA7" w:rsidRDefault="00A56CA7" w:rsidP="00281655">
      <w:pPr>
        <w:pStyle w:val="teilg"/>
        <w:rPr>
          <w:lang w:val="sl-SI"/>
        </w:rPr>
      </w:pPr>
      <w:r>
        <w:rPr>
          <w:lang w:val="sl-SI"/>
        </w:rPr>
        <w:t>Tak zdihavas ti nemilo</w:t>
      </w:r>
    </w:p>
    <w:p w:rsidR="00A56CA7" w:rsidRDefault="00A56CA7" w:rsidP="00281655">
      <w:pPr>
        <w:pStyle w:val="teilg"/>
        <w:rPr>
          <w:lang w:val="sl-SI"/>
        </w:rPr>
      </w:pPr>
      <w:r>
        <w:rPr>
          <w:lang w:val="sl-SI"/>
        </w:rPr>
        <w:t>Žalost velka te tiši</w:t>
      </w:r>
    </w:p>
    <w:p w:rsidR="00A56CA7" w:rsidRDefault="00A56CA7" w:rsidP="00281655">
      <w:pPr>
        <w:pStyle w:val="teilg"/>
        <w:rPr>
          <w:lang w:val="sl-SI"/>
        </w:rPr>
      </w:pPr>
      <w:r>
        <w:rPr>
          <w:lang w:val="sl-SI"/>
        </w:rPr>
        <w:t>Svetu serd si odločilo</w:t>
      </w:r>
    </w:p>
    <w:p w:rsidR="00A56CA7" w:rsidRDefault="00A56CA7" w:rsidP="00281655">
      <w:pPr>
        <w:pStyle w:val="teilg"/>
        <w:rPr>
          <w:lang w:val="sl-SI"/>
        </w:rPr>
      </w:pPr>
      <w:r>
        <w:rPr>
          <w:lang w:val="sl-SI"/>
        </w:rPr>
        <w:t>Naj te nigdar ne moti.</w:t>
      </w:r>
    </w:p>
    <w:p w:rsidR="00A56CA7" w:rsidRDefault="00A56CA7" w:rsidP="00281655">
      <w:pPr>
        <w:pStyle w:val="teilg"/>
        <w:rPr>
          <w:lang w:val="sl-SI"/>
        </w:rPr>
      </w:pPr>
    </w:p>
    <w:p w:rsidR="00A56CA7" w:rsidRDefault="00385E91" w:rsidP="00281655">
      <w:pPr>
        <w:pStyle w:val="teilg"/>
        <w:rPr>
          <w:lang w:val="sl-SI"/>
        </w:rPr>
      </w:pPr>
      <w:r>
        <w:rPr>
          <w:lang w:val="sl-SI"/>
        </w:rPr>
        <w:t>Zdaj je sreča priletela</w:t>
      </w:r>
    </w:p>
    <w:p w:rsidR="00385E91" w:rsidRDefault="00385E91" w:rsidP="00281655">
      <w:pPr>
        <w:pStyle w:val="teilg"/>
        <w:rPr>
          <w:lang w:val="sl-SI"/>
        </w:rPr>
      </w:pPr>
      <w:r>
        <w:rPr>
          <w:lang w:val="sl-SI"/>
        </w:rPr>
        <w:t>Z' svojim žmetnim vsem blagom</w:t>
      </w:r>
    </w:p>
    <w:p w:rsidR="00385E91" w:rsidRDefault="00385E91" w:rsidP="00281655">
      <w:pPr>
        <w:pStyle w:val="teilg"/>
        <w:rPr>
          <w:lang w:val="sl-SI"/>
        </w:rPr>
      </w:pPr>
      <w:r>
        <w:rPr>
          <w:lang w:val="sl-SI"/>
        </w:rPr>
        <w:t>Prismejala, i si sela</w:t>
      </w:r>
    </w:p>
    <w:p w:rsidR="00385E91" w:rsidRDefault="00385E91" w:rsidP="00281655">
      <w:pPr>
        <w:pStyle w:val="teilg"/>
        <w:rPr>
          <w:lang w:val="sl-SI"/>
        </w:rPr>
      </w:pPr>
      <w:r>
        <w:rPr>
          <w:lang w:val="sl-SI"/>
        </w:rPr>
        <w:t>Naglo na moj tihi dom</w:t>
      </w:r>
    </w:p>
    <w:p w:rsidR="00385E91" w:rsidRDefault="00385E91" w:rsidP="00281655">
      <w:pPr>
        <w:pStyle w:val="teilg"/>
        <w:rPr>
          <w:lang w:val="sl-SI"/>
        </w:rPr>
      </w:pPr>
      <w:r>
        <w:rPr>
          <w:lang w:val="sl-SI"/>
        </w:rPr>
        <w:t>Kaz'la mi je zdaj čekine</w:t>
      </w:r>
    </w:p>
    <w:p w:rsidR="00385E91" w:rsidRDefault="00385E91" w:rsidP="00281655">
      <w:pPr>
        <w:pStyle w:val="teilg"/>
        <w:rPr>
          <w:lang w:val="sl-SI"/>
        </w:rPr>
      </w:pPr>
      <w:r>
        <w:rPr>
          <w:lang w:val="sl-SI"/>
        </w:rPr>
        <w:t>Či bi nje imeti htel</w:t>
      </w:r>
    </w:p>
    <w:p w:rsidR="00385E91" w:rsidRDefault="00385E91" w:rsidP="00281655">
      <w:pPr>
        <w:pStyle w:val="teilg"/>
        <w:rPr>
          <w:lang w:val="sl-SI"/>
        </w:rPr>
      </w:pPr>
      <w:r>
        <w:rPr>
          <w:lang w:val="sl-SI"/>
        </w:rPr>
        <w:t>Ali serce vse odrine</w:t>
      </w:r>
    </w:p>
    <w:p w:rsidR="00385E91" w:rsidRDefault="00385E91" w:rsidP="00281655">
      <w:pPr>
        <w:pStyle w:val="teilg"/>
        <w:rPr>
          <w:lang w:val="sl-SI"/>
        </w:rPr>
      </w:pPr>
      <w:r>
        <w:rPr>
          <w:lang w:val="sl-SI"/>
        </w:rPr>
        <w:t>Vneto je od drugih žel.</w:t>
      </w:r>
    </w:p>
    <w:p w:rsidR="00385E91" w:rsidRDefault="00385E91" w:rsidP="00385E91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:rsidR="00385E91" w:rsidRDefault="003663A3" w:rsidP="00281655">
      <w:pPr>
        <w:pStyle w:val="teilg"/>
        <w:rPr>
          <w:lang w:val="sl-SI"/>
        </w:rPr>
      </w:pPr>
      <w:r>
        <w:rPr>
          <w:lang w:val="sl-SI"/>
        </w:rPr>
        <w:lastRenderedPageBreak/>
        <w:t>Zdaj Olimpe, zdaj Parnase</w:t>
      </w:r>
    </w:p>
    <w:p w:rsidR="003663A3" w:rsidRDefault="003663A3" w:rsidP="00281655">
      <w:pPr>
        <w:pStyle w:val="teilg"/>
        <w:rPr>
          <w:lang w:val="sl-SI"/>
        </w:rPr>
      </w:pPr>
      <w:r>
        <w:rPr>
          <w:lang w:val="sl-SI"/>
        </w:rPr>
        <w:t>V'duhu predpostavim ti</w:t>
      </w:r>
    </w:p>
    <w:p w:rsidR="003663A3" w:rsidRDefault="003663A3" w:rsidP="00281655">
      <w:pPr>
        <w:pStyle w:val="teilg"/>
        <w:rPr>
          <w:lang w:val="sl-SI"/>
        </w:rPr>
      </w:pPr>
      <w:r>
        <w:rPr>
          <w:lang w:val="sl-SI"/>
        </w:rPr>
        <w:t>Zdaj nekdajne zlate čase</w:t>
      </w:r>
    </w:p>
    <w:p w:rsidR="003663A3" w:rsidRDefault="003663A3" w:rsidP="00281655">
      <w:pPr>
        <w:pStyle w:val="teilg"/>
        <w:rPr>
          <w:lang w:val="sl-SI"/>
        </w:rPr>
      </w:pPr>
      <w:r>
        <w:rPr>
          <w:lang w:val="sl-SI"/>
        </w:rPr>
        <w:t>Kerih noč še zdaj slovi</w:t>
      </w:r>
    </w:p>
    <w:p w:rsidR="003663A3" w:rsidRDefault="003663A3" w:rsidP="00281655">
      <w:pPr>
        <w:pStyle w:val="teilg"/>
        <w:rPr>
          <w:lang w:val="sl-SI"/>
        </w:rPr>
      </w:pPr>
      <w:r>
        <w:rPr>
          <w:lang w:val="sl-SI"/>
        </w:rPr>
        <w:t>Al zapstonj jaz vse zmišlujem</w:t>
      </w:r>
    </w:p>
    <w:p w:rsidR="003663A3" w:rsidRDefault="003663A3" w:rsidP="00281655">
      <w:pPr>
        <w:pStyle w:val="teilg"/>
        <w:rPr>
          <w:lang w:val="sl-SI"/>
        </w:rPr>
      </w:pPr>
      <w:r>
        <w:rPr>
          <w:lang w:val="sl-SI"/>
        </w:rPr>
        <w:t>Serče nič ne poželi</w:t>
      </w:r>
    </w:p>
    <w:p w:rsidR="003663A3" w:rsidRDefault="003663A3" w:rsidP="00281655">
      <w:pPr>
        <w:pStyle w:val="teilg"/>
        <w:rPr>
          <w:lang w:val="sl-SI"/>
        </w:rPr>
      </w:pPr>
      <w:r>
        <w:rPr>
          <w:lang w:val="sl-SI"/>
        </w:rPr>
        <w:t>K' nebu zdaj se ogladujem</w:t>
      </w:r>
    </w:p>
    <w:p w:rsidR="003663A3" w:rsidRDefault="003663A3" w:rsidP="00281655">
      <w:pPr>
        <w:pStyle w:val="teilg"/>
        <w:rPr>
          <w:lang w:val="sl-SI"/>
        </w:rPr>
      </w:pPr>
      <w:r>
        <w:rPr>
          <w:lang w:val="sl-SI"/>
        </w:rPr>
        <w:t>S tem ga čem vtolažiti.</w:t>
      </w:r>
    </w:p>
    <w:p w:rsidR="003663A3" w:rsidRDefault="003663A3" w:rsidP="00281655">
      <w:pPr>
        <w:pStyle w:val="teilg"/>
        <w:rPr>
          <w:lang w:val="sl-SI"/>
        </w:rPr>
      </w:pPr>
    </w:p>
    <w:p w:rsidR="003663A3" w:rsidRDefault="0064417D" w:rsidP="00281655">
      <w:pPr>
        <w:pStyle w:val="teilg"/>
        <w:rPr>
          <w:lang w:val="sl-SI"/>
        </w:rPr>
      </w:pPr>
      <w:r>
        <w:rPr>
          <w:lang w:val="sl-SI"/>
        </w:rPr>
        <w:t>Resen zdaj sem pomirenje</w:t>
      </w:r>
    </w:p>
    <w:p w:rsidR="0064417D" w:rsidRDefault="0064417D" w:rsidP="00281655">
      <w:pPr>
        <w:pStyle w:val="teilg"/>
        <w:rPr>
          <w:lang w:val="sl-SI"/>
        </w:rPr>
      </w:pPr>
      <w:r>
        <w:rPr>
          <w:lang w:val="sl-SI"/>
        </w:rPr>
        <w:t>Najšel teržno za serce</w:t>
      </w:r>
    </w:p>
    <w:p w:rsidR="0064417D" w:rsidRDefault="0064417D" w:rsidP="00281655">
      <w:pPr>
        <w:pStyle w:val="teilg"/>
        <w:rPr>
          <w:lang w:val="sl-SI"/>
        </w:rPr>
      </w:pPr>
      <w:r>
        <w:rPr>
          <w:lang w:val="sl-SI"/>
        </w:rPr>
        <w:t>Ta je njegvo hrepenenje</w:t>
      </w:r>
    </w:p>
    <w:p w:rsidR="0064417D" w:rsidRDefault="0064417D" w:rsidP="00281655">
      <w:pPr>
        <w:pStyle w:val="teilg"/>
        <w:rPr>
          <w:lang w:val="sl-SI"/>
        </w:rPr>
      </w:pPr>
      <w:r>
        <w:rPr>
          <w:lang w:val="sl-SI"/>
        </w:rPr>
        <w:t>Tam se pomiriti če</w:t>
      </w:r>
    </w:p>
    <w:p w:rsidR="0064417D" w:rsidRDefault="0064417D" w:rsidP="00281655">
      <w:pPr>
        <w:pStyle w:val="teilg"/>
        <w:rPr>
          <w:lang w:val="sl-SI"/>
        </w:rPr>
      </w:pPr>
      <w:r>
        <w:rPr>
          <w:lang w:val="sl-SI"/>
        </w:rPr>
        <w:t>O božanska milost večna</w:t>
      </w:r>
    </w:p>
    <w:p w:rsidR="0064417D" w:rsidRDefault="0064417D" w:rsidP="00281655">
      <w:pPr>
        <w:pStyle w:val="teilg"/>
        <w:rPr>
          <w:lang w:val="sl-SI"/>
        </w:rPr>
      </w:pPr>
      <w:r>
        <w:rPr>
          <w:lang w:val="sl-SI"/>
        </w:rPr>
        <w:t>Daj, naj pridem v'tisti kraj</w:t>
      </w:r>
    </w:p>
    <w:p w:rsidR="0064417D" w:rsidRDefault="0064417D" w:rsidP="00281655">
      <w:pPr>
        <w:pStyle w:val="teilg"/>
        <w:rPr>
          <w:lang w:val="sl-SI"/>
        </w:rPr>
      </w:pPr>
      <w:r>
        <w:rPr>
          <w:lang w:val="sl-SI"/>
        </w:rPr>
        <w:t>Da de duša moja srečna</w:t>
      </w:r>
    </w:p>
    <w:p w:rsidR="0064417D" w:rsidRDefault="0064417D" w:rsidP="00281655">
      <w:pPr>
        <w:pStyle w:val="teilg"/>
        <w:rPr>
          <w:lang w:val="sl-SI"/>
        </w:rPr>
      </w:pPr>
      <w:r>
        <w:rPr>
          <w:lang w:val="sl-SI"/>
        </w:rPr>
        <w:t>Da bo vmiril serce raj.</w:t>
      </w:r>
    </w:p>
    <w:p w:rsidR="0064417D" w:rsidRDefault="0064417D" w:rsidP="00281655">
      <w:pPr>
        <w:pStyle w:val="teilg"/>
        <w:rPr>
          <w:lang w:val="sl-SI"/>
        </w:rPr>
      </w:pPr>
    </w:p>
    <w:p w:rsidR="0064417D" w:rsidRDefault="00B960F4" w:rsidP="00281655">
      <w:pPr>
        <w:pStyle w:val="teilg"/>
        <w:rPr>
          <w:lang w:val="sl-SI"/>
        </w:rPr>
      </w:pPr>
      <w:r>
        <w:rPr>
          <w:lang w:val="sl-SI"/>
        </w:rPr>
        <w:t>O neobčutliva radost</w:t>
      </w:r>
    </w:p>
    <w:p w:rsidR="00B960F4" w:rsidRDefault="00B960F4" w:rsidP="00281655">
      <w:pPr>
        <w:pStyle w:val="teilg"/>
        <w:rPr>
          <w:lang w:val="sl-SI"/>
        </w:rPr>
      </w:pPr>
      <w:r>
        <w:rPr>
          <w:lang w:val="sl-SI"/>
        </w:rPr>
        <w:t>Gde na veke pojo ˝svet˝</w:t>
      </w:r>
    </w:p>
    <w:p w:rsidR="00B960F4" w:rsidRDefault="00B960F4" w:rsidP="00281655">
      <w:pPr>
        <w:pStyle w:val="teilg"/>
        <w:rPr>
          <w:lang w:val="sl-SI"/>
        </w:rPr>
      </w:pPr>
      <w:r>
        <w:rPr>
          <w:lang w:val="sl-SI"/>
        </w:rPr>
        <w:t>Gde le lada večna mladost</w:t>
      </w:r>
    </w:p>
    <w:p w:rsidR="00B960F4" w:rsidRDefault="00B960F4" w:rsidP="00281655">
      <w:pPr>
        <w:pStyle w:val="teilg"/>
        <w:rPr>
          <w:lang w:val="sl-SI"/>
        </w:rPr>
      </w:pPr>
      <w:r>
        <w:rPr>
          <w:lang w:val="sl-SI"/>
        </w:rPr>
        <w:t>Gde terplenja tern bo vzet.</w:t>
      </w:r>
    </w:p>
    <w:p w:rsidR="00B960F4" w:rsidRDefault="00B960F4" w:rsidP="00281655">
      <w:pPr>
        <w:pStyle w:val="teilg"/>
        <w:rPr>
          <w:lang w:val="sl-SI"/>
        </w:rPr>
      </w:pPr>
      <w:r>
        <w:rPr>
          <w:lang w:val="sl-SI"/>
        </w:rPr>
        <w:t>Či mi to na misel pride</w:t>
      </w:r>
    </w:p>
    <w:p w:rsidR="00B960F4" w:rsidRDefault="00B960F4" w:rsidP="00281655">
      <w:pPr>
        <w:pStyle w:val="teilg"/>
        <w:rPr>
          <w:lang w:val="sl-SI"/>
        </w:rPr>
      </w:pPr>
      <w:r>
        <w:rPr>
          <w:lang w:val="sl-SI"/>
        </w:rPr>
        <w:t>Mam na zemli že nebo</w:t>
      </w:r>
    </w:p>
    <w:p w:rsidR="00B960F4" w:rsidRDefault="00B960F4" w:rsidP="00281655">
      <w:pPr>
        <w:pStyle w:val="teilg"/>
        <w:rPr>
          <w:lang w:val="sl-SI"/>
        </w:rPr>
      </w:pPr>
      <w:r>
        <w:rPr>
          <w:lang w:val="sl-SI"/>
        </w:rPr>
        <w:t>Kaj pa serce te obide</w:t>
      </w:r>
    </w:p>
    <w:p w:rsidR="00B960F4" w:rsidRDefault="00B960F4" w:rsidP="00281655">
      <w:pPr>
        <w:pStyle w:val="teilg"/>
        <w:rPr>
          <w:lang w:val="sl-SI"/>
        </w:rPr>
      </w:pPr>
      <w:r>
        <w:rPr>
          <w:lang w:val="sl-SI"/>
        </w:rPr>
        <w:t>Či ti v'nebo smeti bo!</w:t>
      </w:r>
    </w:p>
    <w:p w:rsidR="00B960F4" w:rsidRDefault="00B960F4" w:rsidP="00B960F4">
      <w:pPr>
        <w:pStyle w:val="teicloser"/>
      </w:pPr>
      <w:r>
        <w:t>Mihal Golób.</w:t>
      </w:r>
    </w:p>
    <w:p w:rsidR="00B960F4" w:rsidRPr="00C70555" w:rsidRDefault="00B960F4" w:rsidP="00B960F4">
      <w:pPr>
        <w:pStyle w:val="teicloser"/>
      </w:pPr>
      <w:r>
        <w:t xml:space="preserve">V sredo 10. Rožencveta. </w:t>
      </w:r>
    </w:p>
    <w:p w:rsidR="00C70555" w:rsidRPr="00281655" w:rsidRDefault="00C70555" w:rsidP="00281655">
      <w:pPr>
        <w:pStyle w:val="teilg"/>
      </w:pPr>
    </w:p>
    <w:p w:rsidR="00DB5F09" w:rsidRDefault="00DB5F09">
      <w:pPr>
        <w:rPr>
          <w:color w:val="4F81BD" w:themeColor="accent1"/>
        </w:rPr>
      </w:pPr>
      <w:r>
        <w:br w:type="page"/>
      </w:r>
    </w:p>
    <w:p w:rsidR="007353B7" w:rsidRPr="008A6C04" w:rsidRDefault="007353B7" w:rsidP="007353B7">
      <w:pPr>
        <w:keepNext/>
        <w:keepLines/>
        <w:spacing w:before="480" w:after="0"/>
        <w:outlineLvl w:val="0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8A6C04"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lastRenderedPageBreak/>
        <w:t>SPROTULETNA VIJOLICA.</w:t>
      </w:r>
    </w:p>
    <w:p w:rsidR="007353B7" w:rsidRPr="008A6C04" w:rsidRDefault="007353B7" w:rsidP="007353B7">
      <w:pPr>
        <w:pStyle w:val="teiab"/>
        <w:rPr>
          <w:lang w:eastAsia="ja-JP"/>
        </w:rPr>
      </w:pPr>
      <w:r>
        <w:rPr>
          <w:lang w:eastAsia="ja-JP"/>
        </w:rPr>
        <w:t>No. 23</w:t>
      </w:r>
      <w:r w:rsidR="00F43CC4">
        <w:rPr>
          <w:lang w:eastAsia="ja-JP"/>
        </w:rPr>
        <w:t>.</w:t>
      </w:r>
      <w:r w:rsidRPr="008A6C04">
        <w:rPr>
          <w:lang w:eastAsia="ja-JP"/>
        </w:rPr>
        <w:t xml:space="preserve"> 1846.</w:t>
      </w:r>
    </w:p>
    <w:p w:rsidR="007353B7" w:rsidRDefault="007353B7" w:rsidP="007353B7">
      <w:pPr>
        <w:pStyle w:val="Naslov2"/>
      </w:pPr>
      <w:r>
        <w:t>Spomnenje.</w:t>
      </w:r>
    </w:p>
    <w:p w:rsidR="00591A04" w:rsidRDefault="00840547" w:rsidP="005A553D">
      <w:pPr>
        <w:pStyle w:val="teilg"/>
      </w:pPr>
      <w:r>
        <w:t>Gde tisti so dnevi</w:t>
      </w:r>
    </w:p>
    <w:p w:rsidR="00840547" w:rsidRDefault="00840547" w:rsidP="005A553D">
      <w:pPr>
        <w:pStyle w:val="teilg"/>
        <w:rPr>
          <w:lang w:val="sl-SI"/>
        </w:rPr>
      </w:pPr>
      <w:r>
        <w:t>Kak mlad</w:t>
      </w:r>
      <w:r>
        <w:rPr>
          <w:lang w:val="sl-SI"/>
        </w:rPr>
        <w:t>' še sem bil</w:t>
      </w:r>
    </w:p>
    <w:p w:rsidR="00840547" w:rsidRDefault="00840547" w:rsidP="005A553D">
      <w:pPr>
        <w:pStyle w:val="teilg"/>
        <w:rPr>
          <w:lang w:val="sl-SI"/>
        </w:rPr>
      </w:pPr>
      <w:r>
        <w:rPr>
          <w:lang w:val="sl-SI"/>
        </w:rPr>
        <w:t>Gda v'sladkem popevi</w:t>
      </w:r>
    </w:p>
    <w:p w:rsidR="00840547" w:rsidRDefault="00840547" w:rsidP="005A553D">
      <w:pPr>
        <w:pStyle w:val="teilg"/>
        <w:rPr>
          <w:lang w:val="sl-SI"/>
        </w:rPr>
      </w:pPr>
      <w:r>
        <w:rPr>
          <w:lang w:val="sl-SI"/>
        </w:rPr>
        <w:t>Se  sem veselil?</w:t>
      </w:r>
    </w:p>
    <w:p w:rsidR="00840547" w:rsidRDefault="00840547" w:rsidP="005A553D">
      <w:pPr>
        <w:pStyle w:val="teilg"/>
        <w:rPr>
          <w:lang w:val="sl-SI"/>
        </w:rPr>
      </w:pPr>
    </w:p>
    <w:p w:rsidR="00840547" w:rsidRDefault="00840547" w:rsidP="005A553D">
      <w:pPr>
        <w:pStyle w:val="teilg"/>
        <w:rPr>
          <w:lang w:val="sl-SI"/>
        </w:rPr>
      </w:pPr>
      <w:r>
        <w:rPr>
          <w:lang w:val="sl-SI"/>
        </w:rPr>
        <w:t>Kak skakal okoli</w:t>
      </w:r>
    </w:p>
    <w:p w:rsidR="00840547" w:rsidRDefault="00840547" w:rsidP="005A553D">
      <w:pPr>
        <w:pStyle w:val="teilg"/>
        <w:rPr>
          <w:lang w:val="sl-SI"/>
        </w:rPr>
      </w:pPr>
      <w:r>
        <w:rPr>
          <w:lang w:val="sl-SI"/>
        </w:rPr>
        <w:t>Sem lužnih travín</w:t>
      </w:r>
    </w:p>
    <w:p w:rsidR="00840547" w:rsidRDefault="00840547" w:rsidP="005A553D">
      <w:pPr>
        <w:pStyle w:val="teilg"/>
        <w:rPr>
          <w:lang w:val="sl-SI"/>
        </w:rPr>
      </w:pPr>
      <w:r>
        <w:rPr>
          <w:lang w:val="sl-SI"/>
        </w:rPr>
        <w:t>Pri zviri vu doli</w:t>
      </w:r>
    </w:p>
    <w:p w:rsidR="00840547" w:rsidRDefault="00840547" w:rsidP="005A553D">
      <w:pPr>
        <w:pStyle w:val="teilg"/>
        <w:rPr>
          <w:lang w:val="sl-SI"/>
        </w:rPr>
      </w:pPr>
      <w:r>
        <w:rPr>
          <w:lang w:val="sl-SI"/>
        </w:rPr>
        <w:t>Na njivah ravnín.</w:t>
      </w:r>
    </w:p>
    <w:p w:rsidR="00FC0FA3" w:rsidRDefault="00FC0FA3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:rsidR="00FC0FA3" w:rsidRDefault="00FC0FA3" w:rsidP="005A553D">
      <w:pPr>
        <w:pStyle w:val="teilg"/>
        <w:rPr>
          <w:lang w:val="sl-SI"/>
        </w:rPr>
      </w:pPr>
      <w:r>
        <w:rPr>
          <w:lang w:val="sl-SI"/>
        </w:rPr>
        <w:lastRenderedPageBreak/>
        <w:t>Gda hodil sem mali</w:t>
      </w:r>
    </w:p>
    <w:p w:rsidR="00FC0FA3" w:rsidRDefault="00FC0FA3" w:rsidP="005A553D">
      <w:pPr>
        <w:pStyle w:val="teilg"/>
        <w:rPr>
          <w:lang w:val="sl-SI"/>
        </w:rPr>
      </w:pPr>
      <w:r>
        <w:rPr>
          <w:lang w:val="sl-SI"/>
        </w:rPr>
        <w:t>Po senčnih lesíh</w:t>
      </w:r>
    </w:p>
    <w:p w:rsidR="00FC0FA3" w:rsidRDefault="00FC0FA3" w:rsidP="005A553D">
      <w:pPr>
        <w:pStyle w:val="teilg"/>
        <w:rPr>
          <w:lang w:val="sl-SI"/>
        </w:rPr>
      </w:pPr>
      <w:r>
        <w:rPr>
          <w:lang w:val="sl-SI"/>
        </w:rPr>
        <w:t>Gde vtiči so zvali</w:t>
      </w:r>
    </w:p>
    <w:p w:rsidR="00FC0FA3" w:rsidRDefault="00FC0FA3" w:rsidP="005A553D">
      <w:pPr>
        <w:pStyle w:val="teilg"/>
        <w:rPr>
          <w:lang w:val="sl-SI"/>
        </w:rPr>
      </w:pPr>
      <w:r>
        <w:rPr>
          <w:lang w:val="sl-SI"/>
        </w:rPr>
        <w:t>Me vseh po krajih.</w:t>
      </w:r>
    </w:p>
    <w:p w:rsidR="00FC0FA3" w:rsidRDefault="00FC0FA3" w:rsidP="005A553D">
      <w:pPr>
        <w:pStyle w:val="teilg"/>
        <w:rPr>
          <w:lang w:val="sl-SI"/>
        </w:rPr>
      </w:pPr>
    </w:p>
    <w:p w:rsidR="00FC0FA3" w:rsidRDefault="00FC0FA3" w:rsidP="005A553D">
      <w:pPr>
        <w:pStyle w:val="teilg"/>
        <w:rPr>
          <w:lang w:val="sl-SI"/>
        </w:rPr>
      </w:pPr>
      <w:r>
        <w:rPr>
          <w:lang w:val="sl-SI"/>
        </w:rPr>
        <w:t>Kam vure so išle</w:t>
      </w:r>
    </w:p>
    <w:p w:rsidR="00FC0FA3" w:rsidRDefault="00FC0FA3" w:rsidP="005A553D">
      <w:pPr>
        <w:pStyle w:val="teilg"/>
        <w:rPr>
          <w:lang w:val="sl-SI"/>
        </w:rPr>
      </w:pPr>
      <w:r>
        <w:rPr>
          <w:lang w:val="sl-SI"/>
        </w:rPr>
        <w:t>Ki ožil sem njih te?</w:t>
      </w:r>
    </w:p>
    <w:p w:rsidR="00FC0FA3" w:rsidRDefault="00FC0FA3" w:rsidP="005A553D">
      <w:pPr>
        <w:pStyle w:val="teilg"/>
        <w:rPr>
          <w:lang w:val="sl-SI"/>
        </w:rPr>
      </w:pPr>
      <w:r>
        <w:rPr>
          <w:lang w:val="sl-SI"/>
        </w:rPr>
        <w:t>Na vsigdar odišle</w:t>
      </w:r>
    </w:p>
    <w:p w:rsidR="00FC0FA3" w:rsidRDefault="00FC0FA3" w:rsidP="005A553D">
      <w:pPr>
        <w:pStyle w:val="teilg"/>
        <w:rPr>
          <w:lang w:val="sl-SI"/>
        </w:rPr>
      </w:pPr>
      <w:r>
        <w:rPr>
          <w:lang w:val="sl-SI"/>
        </w:rPr>
        <w:t>Zapustle so me</w:t>
      </w:r>
    </w:p>
    <w:p w:rsidR="00FC0FA3" w:rsidRDefault="00FC0FA3" w:rsidP="005A553D">
      <w:pPr>
        <w:pStyle w:val="teilg"/>
        <w:rPr>
          <w:lang w:val="sl-SI"/>
        </w:rPr>
      </w:pPr>
    </w:p>
    <w:p w:rsidR="00FC0FA3" w:rsidRDefault="00FC0FA3" w:rsidP="005A553D">
      <w:pPr>
        <w:pStyle w:val="teilg"/>
        <w:rPr>
          <w:lang w:val="sl-SI"/>
        </w:rPr>
      </w:pPr>
      <w:r>
        <w:rPr>
          <w:lang w:val="sl-SI"/>
        </w:rPr>
        <w:t>Sploh drugi me časi</w:t>
      </w:r>
    </w:p>
    <w:p w:rsidR="00FC0FA3" w:rsidRDefault="00FC0FA3" w:rsidP="005A553D">
      <w:pPr>
        <w:pStyle w:val="teilg"/>
        <w:rPr>
          <w:lang w:val="sl-SI"/>
        </w:rPr>
      </w:pPr>
      <w:r>
        <w:rPr>
          <w:lang w:val="sl-SI"/>
        </w:rPr>
        <w:t>Obletajo zdaj</w:t>
      </w:r>
    </w:p>
    <w:p w:rsidR="00FC0FA3" w:rsidRDefault="00FC0FA3" w:rsidP="005A553D">
      <w:pPr>
        <w:pStyle w:val="teilg"/>
        <w:rPr>
          <w:lang w:val="sl-SI"/>
        </w:rPr>
      </w:pPr>
      <w:r>
        <w:rPr>
          <w:lang w:val="sl-SI"/>
        </w:rPr>
        <w:t>Al' tisti mi glasi</w:t>
      </w:r>
    </w:p>
    <w:p w:rsidR="00FC0FA3" w:rsidRDefault="00FC0FA3" w:rsidP="005A553D">
      <w:pPr>
        <w:pStyle w:val="teilg"/>
        <w:rPr>
          <w:lang w:val="sl-SI"/>
        </w:rPr>
      </w:pPr>
      <w:r>
        <w:rPr>
          <w:lang w:val="sl-SI"/>
        </w:rPr>
        <w:t>Neprid'jo nazaj.</w:t>
      </w:r>
    </w:p>
    <w:p w:rsidR="00FC0FA3" w:rsidRDefault="00FC0FA3" w:rsidP="005A553D">
      <w:pPr>
        <w:pStyle w:val="teilg"/>
        <w:rPr>
          <w:lang w:val="sl-SI"/>
        </w:rPr>
      </w:pPr>
    </w:p>
    <w:p w:rsidR="00FC0FA3" w:rsidRDefault="00FC0FA3" w:rsidP="005A553D">
      <w:pPr>
        <w:pStyle w:val="teilg"/>
        <w:rPr>
          <w:lang w:val="sl-SI"/>
        </w:rPr>
      </w:pPr>
      <w:r>
        <w:rPr>
          <w:lang w:val="sl-SI"/>
        </w:rPr>
        <w:t>Vse večno je minlo</w:t>
      </w:r>
    </w:p>
    <w:p w:rsidR="00FC0FA3" w:rsidRDefault="00FC0FA3" w:rsidP="005A553D">
      <w:pPr>
        <w:pStyle w:val="teilg"/>
        <w:rPr>
          <w:lang w:val="sl-SI"/>
        </w:rPr>
      </w:pPr>
      <w:r>
        <w:rPr>
          <w:lang w:val="sl-SI"/>
        </w:rPr>
        <w:t>Kaj rad sem imel</w:t>
      </w:r>
    </w:p>
    <w:p w:rsidR="00FC0FA3" w:rsidRDefault="00FC0FA3" w:rsidP="005A553D">
      <w:pPr>
        <w:pStyle w:val="teilg"/>
        <w:rPr>
          <w:lang w:val="sl-SI"/>
        </w:rPr>
      </w:pPr>
      <w:r>
        <w:rPr>
          <w:lang w:val="sl-SI"/>
        </w:rPr>
        <w:t>Pred okom je zginlo</w:t>
      </w:r>
    </w:p>
    <w:p w:rsidR="00FC0FA3" w:rsidRDefault="00FC0FA3" w:rsidP="005A553D">
      <w:pPr>
        <w:pStyle w:val="teilg"/>
        <w:rPr>
          <w:lang w:val="sl-SI"/>
        </w:rPr>
      </w:pPr>
      <w:r>
        <w:rPr>
          <w:lang w:val="sl-SI"/>
        </w:rPr>
        <w:t>Le v servi je vsel.</w:t>
      </w:r>
    </w:p>
    <w:p w:rsidR="00FC0FA3" w:rsidRDefault="00FC0FA3" w:rsidP="00FC0FA3">
      <w:pPr>
        <w:pStyle w:val="teicloser"/>
      </w:pPr>
      <w:r>
        <w:t>Mihail Golób.</w:t>
      </w:r>
    </w:p>
    <w:p w:rsidR="003B6361" w:rsidRDefault="003B6361" w:rsidP="00FC0FA3">
      <w:pPr>
        <w:pStyle w:val="teicloser"/>
      </w:pPr>
    </w:p>
    <w:p w:rsidR="003B6361" w:rsidRDefault="003B6361">
      <w:pPr>
        <w:rPr>
          <w:color w:val="4F81BD" w:themeColor="accent1"/>
        </w:rPr>
      </w:pPr>
      <w:r>
        <w:br w:type="page"/>
      </w:r>
    </w:p>
    <w:p w:rsidR="003B6361" w:rsidRDefault="003B6361" w:rsidP="003B6361">
      <w:pPr>
        <w:pStyle w:val="Naslov2"/>
      </w:pPr>
      <w:r>
        <w:lastRenderedPageBreak/>
        <w:t>Hrepenenje po domovini.</w:t>
      </w:r>
    </w:p>
    <w:p w:rsidR="004976F8" w:rsidRDefault="004976F8" w:rsidP="004976F8">
      <w:pPr>
        <w:pStyle w:val="teilg"/>
      </w:pPr>
      <w:r>
        <w:t>Tebe sem zapustil domovina</w:t>
      </w:r>
    </w:p>
    <w:p w:rsidR="004976F8" w:rsidRDefault="004976F8" w:rsidP="004976F8">
      <w:pPr>
        <w:pStyle w:val="teilg"/>
      </w:pPr>
      <w:r>
        <w:t>Bolšo sem bedak si jaz izbral</w:t>
      </w:r>
    </w:p>
    <w:p w:rsidR="004976F8" w:rsidRDefault="004976F8" w:rsidP="004976F8">
      <w:pPr>
        <w:pStyle w:val="teilg"/>
      </w:pPr>
      <w:r>
        <w:t>Se serdiš še mati zdaj na sina</w:t>
      </w:r>
    </w:p>
    <w:p w:rsidR="004976F8" w:rsidRDefault="004976F8" w:rsidP="004976F8">
      <w:pPr>
        <w:pStyle w:val="teilg"/>
      </w:pPr>
      <w:r>
        <w:t>Ker nemarno tebe je izdal.</w:t>
      </w:r>
    </w:p>
    <w:p w:rsidR="004976F8" w:rsidRDefault="004976F8" w:rsidP="004976F8">
      <w:pPr>
        <w:pStyle w:val="teilg"/>
      </w:pPr>
    </w:p>
    <w:p w:rsidR="004976F8" w:rsidRDefault="004976F8" w:rsidP="004976F8">
      <w:pPr>
        <w:pStyle w:val="teilg"/>
      </w:pPr>
      <w:r>
        <w:t>Kaj ti hasni, či zdaj tebe griva?</w:t>
      </w:r>
    </w:p>
    <w:p w:rsidR="004976F8" w:rsidRDefault="004976F8" w:rsidP="004976F8">
      <w:pPr>
        <w:pStyle w:val="teilg"/>
      </w:pPr>
      <w:r>
        <w:t>Či želenje k’domu ti imaš</w:t>
      </w:r>
    </w:p>
    <w:p w:rsidR="004976F8" w:rsidRDefault="004976F8" w:rsidP="004976F8">
      <w:pPr>
        <w:pStyle w:val="teilg"/>
      </w:pPr>
      <w:r>
        <w:t>Či zdaj solza lice ti poliva?</w:t>
      </w:r>
    </w:p>
    <w:p w:rsidR="004976F8" w:rsidRDefault="004976F8" w:rsidP="004976F8">
      <w:pPr>
        <w:pStyle w:val="teilg"/>
      </w:pPr>
      <w:r>
        <w:t>Svet neverje tebi toto laž.</w:t>
      </w:r>
    </w:p>
    <w:p w:rsidR="004976F8" w:rsidRDefault="004976F8" w:rsidP="004976F8">
      <w:pPr>
        <w:pStyle w:val="teilg"/>
      </w:pPr>
    </w:p>
    <w:p w:rsidR="004976F8" w:rsidRDefault="004976F8" w:rsidP="004976F8">
      <w:pPr>
        <w:pStyle w:val="teilg"/>
      </w:pPr>
      <w:r>
        <w:t>Či pod lipoj po večerah hladnih</w:t>
      </w:r>
    </w:p>
    <w:p w:rsidR="004976F8" w:rsidRDefault="004976F8" w:rsidP="004976F8">
      <w:pPr>
        <w:pStyle w:val="teilg"/>
        <w:rPr>
          <w:lang w:val="sl-SI"/>
        </w:rPr>
      </w:pPr>
      <w:r>
        <w:t>Jaz sedim, ta k</w:t>
      </w:r>
      <w:r>
        <w:rPr>
          <w:lang w:val="sl-SI"/>
        </w:rPr>
        <w:t>'domu gledajoč</w:t>
      </w:r>
    </w:p>
    <w:p w:rsidR="004976F8" w:rsidRDefault="004976F8" w:rsidP="004976F8">
      <w:pPr>
        <w:pStyle w:val="teilg"/>
        <w:rPr>
          <w:lang w:val="sl-SI"/>
        </w:rPr>
      </w:pPr>
      <w:r>
        <w:rPr>
          <w:lang w:val="sl-SI"/>
        </w:rPr>
        <w:t>Kader sedež zvezd tudi zadnih</w:t>
      </w:r>
    </w:p>
    <w:p w:rsidR="004976F8" w:rsidRDefault="004976F8" w:rsidP="004976F8">
      <w:pPr>
        <w:pStyle w:val="teilg"/>
        <w:rPr>
          <w:lang w:val="sl-SI"/>
        </w:rPr>
      </w:pPr>
      <w:r>
        <w:rPr>
          <w:lang w:val="sl-SI"/>
        </w:rPr>
        <w:t>Je obdan, i se razšira noč:</w:t>
      </w:r>
    </w:p>
    <w:p w:rsidR="004976F8" w:rsidRDefault="004976F8" w:rsidP="004976F8">
      <w:pPr>
        <w:pStyle w:val="teilg"/>
        <w:rPr>
          <w:lang w:val="sl-SI"/>
        </w:rPr>
      </w:pPr>
    </w:p>
    <w:p w:rsidR="004976F8" w:rsidRDefault="00995D2D" w:rsidP="004976F8">
      <w:pPr>
        <w:pStyle w:val="teilg"/>
        <w:rPr>
          <w:lang w:val="sl-SI"/>
        </w:rPr>
      </w:pPr>
      <w:r>
        <w:rPr>
          <w:lang w:val="sl-SI"/>
        </w:rPr>
        <w:t>Sem pri tebi v'mislih domovina</w:t>
      </w:r>
    </w:p>
    <w:p w:rsidR="00995D2D" w:rsidRDefault="00995D2D" w:rsidP="004976F8">
      <w:pPr>
        <w:pStyle w:val="teilg"/>
        <w:rPr>
          <w:lang w:val="sl-SI"/>
        </w:rPr>
      </w:pPr>
      <w:r>
        <w:rPr>
          <w:lang w:val="sl-SI"/>
        </w:rPr>
        <w:t>Čuj! čuj! veter gene vsaki list</w:t>
      </w:r>
    </w:p>
    <w:p w:rsidR="00995D2D" w:rsidRDefault="00995D2D" w:rsidP="004976F8">
      <w:pPr>
        <w:pStyle w:val="teilg"/>
        <w:rPr>
          <w:lang w:val="sl-SI"/>
        </w:rPr>
      </w:pPr>
      <w:r>
        <w:rPr>
          <w:lang w:val="sl-SI"/>
        </w:rPr>
        <w:t>To je kletva, kera iše sina</w:t>
      </w:r>
    </w:p>
    <w:p w:rsidR="00995D2D" w:rsidRDefault="00995D2D" w:rsidP="004976F8">
      <w:pPr>
        <w:pStyle w:val="teilg"/>
        <w:rPr>
          <w:lang w:val="sl-SI"/>
        </w:rPr>
      </w:pPr>
      <w:r>
        <w:rPr>
          <w:lang w:val="sl-SI"/>
        </w:rPr>
        <w:t xml:space="preserve">Kmen' poslana od domačih vust. </w:t>
      </w:r>
    </w:p>
    <w:p w:rsidR="00995D2D" w:rsidRDefault="00995D2D" w:rsidP="00995D2D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:rsidR="00995D2D" w:rsidRDefault="00995D2D" w:rsidP="004976F8">
      <w:pPr>
        <w:pStyle w:val="teilg"/>
        <w:rPr>
          <w:lang w:val="sl-SI"/>
        </w:rPr>
      </w:pPr>
      <w:r>
        <w:rPr>
          <w:lang w:val="sl-SI"/>
        </w:rPr>
        <w:lastRenderedPageBreak/>
        <w:t>V' zalosti jaz nosim zdaj živlenje</w:t>
      </w:r>
    </w:p>
    <w:p w:rsidR="00995D2D" w:rsidRDefault="00995D2D" w:rsidP="004976F8">
      <w:pPr>
        <w:pStyle w:val="teilg"/>
        <w:rPr>
          <w:lang w:val="sl-SI"/>
        </w:rPr>
      </w:pPr>
      <w:r>
        <w:rPr>
          <w:lang w:val="sl-SI"/>
        </w:rPr>
        <w:t>Kakor grudo, kera rani mi</w:t>
      </w:r>
    </w:p>
    <w:p w:rsidR="00995D2D" w:rsidRDefault="00995D2D" w:rsidP="004976F8">
      <w:pPr>
        <w:pStyle w:val="teilg"/>
        <w:rPr>
          <w:lang w:val="sl-SI"/>
        </w:rPr>
      </w:pPr>
      <w:r>
        <w:rPr>
          <w:lang w:val="sl-SI"/>
        </w:rPr>
        <w:t>Rame, kera nema o'seb' smilenje</w:t>
      </w:r>
    </w:p>
    <w:p w:rsidR="00995D2D" w:rsidRDefault="00995D2D" w:rsidP="004976F8">
      <w:pPr>
        <w:pStyle w:val="teilg"/>
        <w:rPr>
          <w:lang w:val="sl-SI"/>
        </w:rPr>
      </w:pPr>
      <w:r>
        <w:rPr>
          <w:lang w:val="sl-SI"/>
        </w:rPr>
        <w:t xml:space="preserve">Al' noseč zdaj vmerje al' živi. </w:t>
      </w:r>
    </w:p>
    <w:p w:rsidR="00995D2D" w:rsidRDefault="00995D2D" w:rsidP="00995D2D">
      <w:pPr>
        <w:pStyle w:val="teicloser"/>
      </w:pPr>
      <w:r>
        <w:t>Ivan Kocmut.</w:t>
      </w:r>
    </w:p>
    <w:p w:rsidR="0011154F" w:rsidRDefault="0011154F" w:rsidP="0011154F">
      <w:pPr>
        <w:pStyle w:val="Naslov2"/>
      </w:pPr>
      <w:r>
        <w:t>Na</w:t>
      </w:r>
    </w:p>
    <w:p w:rsidR="0011154F" w:rsidRDefault="0011154F" w:rsidP="0011154F">
      <w:pPr>
        <w:pStyle w:val="teilg"/>
      </w:pPr>
      <w:r>
        <w:t>Lepo se tvê ime čuje</w:t>
      </w:r>
    </w:p>
    <w:p w:rsidR="0011154F" w:rsidRPr="00397848" w:rsidRDefault="0011154F" w:rsidP="0011154F">
      <w:pPr>
        <w:pStyle w:val="teilg"/>
        <w:rPr>
          <w:lang w:val="sl-SI"/>
        </w:rPr>
      </w:pPr>
      <w:r w:rsidRPr="00397848">
        <w:rPr>
          <w:lang w:val="sl-SI"/>
        </w:rPr>
        <w:t>Jarno, kak le srebern glas</w:t>
      </w:r>
    </w:p>
    <w:p w:rsidR="0011154F" w:rsidRPr="00397848" w:rsidRDefault="0011154F" w:rsidP="0011154F">
      <w:pPr>
        <w:pStyle w:val="teilg"/>
        <w:rPr>
          <w:lang w:val="sl-SI"/>
        </w:rPr>
      </w:pPr>
      <w:r w:rsidRPr="00397848">
        <w:rPr>
          <w:lang w:val="sl-SI"/>
        </w:rPr>
        <w:t>Žark vu serci ogašuje</w:t>
      </w:r>
    </w:p>
    <w:p w:rsidR="0011154F" w:rsidRPr="00397848" w:rsidRDefault="0011154F" w:rsidP="0011154F">
      <w:pPr>
        <w:pStyle w:val="teilg"/>
        <w:rPr>
          <w:lang w:val="sl-SI"/>
        </w:rPr>
      </w:pPr>
      <w:r w:rsidRPr="00397848">
        <w:rPr>
          <w:lang w:val="sl-SI"/>
        </w:rPr>
        <w:t>Je mi zvesto vsaki čas.</w:t>
      </w:r>
    </w:p>
    <w:p w:rsidR="0011154F" w:rsidRPr="00397848" w:rsidRDefault="0011154F" w:rsidP="0011154F">
      <w:pPr>
        <w:pStyle w:val="teilg"/>
        <w:rPr>
          <w:lang w:val="sl-SI"/>
        </w:rPr>
      </w:pPr>
    </w:p>
    <w:p w:rsidR="0011154F" w:rsidRPr="00397848" w:rsidRDefault="0011154F" w:rsidP="0011154F">
      <w:pPr>
        <w:pStyle w:val="teilg"/>
        <w:rPr>
          <w:lang w:val="sl-SI"/>
        </w:rPr>
      </w:pPr>
      <w:r w:rsidRPr="00397848">
        <w:rPr>
          <w:lang w:val="sl-SI"/>
        </w:rPr>
        <w:t>Daš vračilo serci moj’mu</w:t>
      </w:r>
    </w:p>
    <w:p w:rsidR="0011154F" w:rsidRPr="00397848" w:rsidRDefault="0011154F" w:rsidP="0011154F">
      <w:pPr>
        <w:pStyle w:val="teilg"/>
        <w:rPr>
          <w:lang w:val="sl-SI"/>
        </w:rPr>
      </w:pPr>
      <w:r w:rsidRPr="00397848">
        <w:rPr>
          <w:lang w:val="sl-SI"/>
        </w:rPr>
        <w:t>In razširiš moj pogléd</w:t>
      </w:r>
    </w:p>
    <w:p w:rsidR="0011154F" w:rsidRPr="00397848" w:rsidRDefault="0011154F" w:rsidP="0011154F">
      <w:pPr>
        <w:pStyle w:val="teilg"/>
        <w:rPr>
          <w:lang w:val="sl-SI"/>
        </w:rPr>
      </w:pPr>
      <w:r w:rsidRPr="00397848">
        <w:rPr>
          <w:lang w:val="sl-SI"/>
        </w:rPr>
        <w:t>Praviš &gt;&gt;hvali Bogu tvpj’mu&lt;&lt;</w:t>
      </w:r>
    </w:p>
    <w:p w:rsidR="00397848" w:rsidRPr="00397848" w:rsidRDefault="00397848" w:rsidP="0011154F">
      <w:pPr>
        <w:pStyle w:val="teilg"/>
        <w:rPr>
          <w:lang w:val="sl-SI"/>
        </w:rPr>
      </w:pPr>
      <w:r w:rsidRPr="00397848">
        <w:rPr>
          <w:lang w:val="sl-SI"/>
        </w:rPr>
        <w:t>Kir’ te dal je men’ na svet.</w:t>
      </w:r>
    </w:p>
    <w:p w:rsidR="00397848" w:rsidRDefault="00397848" w:rsidP="0011154F">
      <w:pPr>
        <w:pStyle w:val="teilg"/>
      </w:pPr>
    </w:p>
    <w:p w:rsidR="00397848" w:rsidRDefault="009E6304" w:rsidP="0011154F">
      <w:pPr>
        <w:pStyle w:val="teilg"/>
        <w:rPr>
          <w:lang w:val="sl-SI"/>
        </w:rPr>
      </w:pPr>
      <w:r>
        <w:rPr>
          <w:lang w:val="sl-SI"/>
        </w:rPr>
        <w:t>Nekaj, men' tolažbo dati</w:t>
      </w:r>
    </w:p>
    <w:p w:rsidR="009E6304" w:rsidRDefault="009E6304" w:rsidP="0011154F">
      <w:pPr>
        <w:pStyle w:val="teilg"/>
        <w:rPr>
          <w:lang w:val="sl-SI"/>
        </w:rPr>
      </w:pPr>
      <w:r>
        <w:rPr>
          <w:lang w:val="sl-SI"/>
        </w:rPr>
        <w:t>Dok mi vura bila bo</w:t>
      </w:r>
    </w:p>
    <w:p w:rsidR="009E6304" w:rsidRDefault="009E6304" w:rsidP="0011154F">
      <w:pPr>
        <w:pStyle w:val="teilg"/>
        <w:rPr>
          <w:lang w:val="sl-SI"/>
        </w:rPr>
      </w:pPr>
      <w:r>
        <w:rPr>
          <w:lang w:val="sl-SI"/>
        </w:rPr>
        <w:t>Očeš samo ime znati</w:t>
      </w:r>
    </w:p>
    <w:p w:rsidR="009E6304" w:rsidRDefault="009E6304" w:rsidP="0011154F">
      <w:pPr>
        <w:pStyle w:val="teilg"/>
        <w:rPr>
          <w:lang w:val="sl-SI"/>
        </w:rPr>
      </w:pPr>
      <w:r>
        <w:rPr>
          <w:lang w:val="sl-SI"/>
        </w:rPr>
        <w:t>Gda pri teb' nebom več to.</w:t>
      </w:r>
    </w:p>
    <w:p w:rsidR="009E6304" w:rsidRDefault="009E6304" w:rsidP="009E6304">
      <w:pPr>
        <w:pStyle w:val="teicloser"/>
      </w:pPr>
      <w:r>
        <w:t>Ivan Ertl.</w:t>
      </w:r>
    </w:p>
    <w:p w:rsidR="009E6304" w:rsidRPr="0011154F" w:rsidRDefault="009E6304" w:rsidP="009E6304">
      <w:pPr>
        <w:pStyle w:val="teicloser"/>
      </w:pPr>
      <w:r>
        <w:t>V'sredo 17. Rožencveta</w:t>
      </w:r>
    </w:p>
    <w:p w:rsidR="008B7099" w:rsidRDefault="008B7099">
      <w:pPr>
        <w:rPr>
          <w:color w:val="4F81BD" w:themeColor="accent1"/>
        </w:rPr>
      </w:pPr>
      <w:r>
        <w:br w:type="page"/>
      </w:r>
    </w:p>
    <w:p w:rsidR="00C527A7" w:rsidRPr="008A6C04" w:rsidRDefault="00C527A7" w:rsidP="00C527A7">
      <w:pPr>
        <w:keepNext/>
        <w:keepLines/>
        <w:spacing w:before="480" w:after="0"/>
        <w:outlineLvl w:val="0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8A6C04"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lastRenderedPageBreak/>
        <w:t>SPROTULETNA VIJOLICA.</w:t>
      </w:r>
    </w:p>
    <w:p w:rsidR="00C527A7" w:rsidRPr="008A6C04" w:rsidRDefault="00C527A7" w:rsidP="00C527A7">
      <w:pPr>
        <w:pStyle w:val="teiab"/>
        <w:rPr>
          <w:lang w:eastAsia="ja-JP"/>
        </w:rPr>
      </w:pPr>
      <w:r>
        <w:rPr>
          <w:lang w:eastAsia="ja-JP"/>
        </w:rPr>
        <w:t>No. 24</w:t>
      </w:r>
      <w:r w:rsidRPr="008A6C04">
        <w:rPr>
          <w:lang w:eastAsia="ja-JP"/>
        </w:rPr>
        <w:t xml:space="preserve"> 1846.</w:t>
      </w:r>
    </w:p>
    <w:p w:rsidR="00C527A7" w:rsidRDefault="00663CC9" w:rsidP="00C527A7">
      <w:pPr>
        <w:pStyle w:val="Naslov2"/>
      </w:pPr>
      <w:r>
        <w:t>Slovo od domovine</w:t>
      </w:r>
      <w:r w:rsidR="00C527A7">
        <w:t>.</w:t>
      </w:r>
    </w:p>
    <w:p w:rsidR="00663CC9" w:rsidRDefault="00D34670" w:rsidP="00D34670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 w:rsidRPr="00D34670">
        <w:rPr>
          <w:rStyle w:val="teiname"/>
          <w:color w:val="993300"/>
          <w:bdr w:val="none" w:sz="0" w:space="0" w:color="auto"/>
          <w:lang w:eastAsia="ja-JP"/>
        </w:rPr>
        <w:t>Vstani</w:t>
      </w:r>
      <w:r>
        <w:rPr>
          <w:rStyle w:val="teiname"/>
          <w:color w:val="993300"/>
          <w:bdr w:val="none" w:sz="0" w:space="0" w:color="auto"/>
          <w:lang w:eastAsia="ja-JP"/>
        </w:rPr>
        <w:t xml:space="preserve"> srečna moja domovina,</w:t>
      </w:r>
    </w:p>
    <w:p w:rsidR="00D34670" w:rsidRDefault="00D34670" w:rsidP="00D34670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Vkeri prišo sem ou luč svetá.</w:t>
      </w:r>
    </w:p>
    <w:p w:rsidR="00D34670" w:rsidRDefault="00D34670" w:rsidP="00D34670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Bod’mi draga zélena dolína,</w:t>
      </w:r>
    </w:p>
    <w:p w:rsidR="00D34670" w:rsidRDefault="00D34670" w:rsidP="00D34670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Na katero sim ‘nok čredo gnã.</w:t>
      </w:r>
    </w:p>
    <w:p w:rsidR="00D34670" w:rsidRDefault="00D34670" w:rsidP="00D34670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</w:p>
    <w:p w:rsidR="00D34670" w:rsidRDefault="00E234C7" w:rsidP="00D34670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Stojte mirno domovinski orehi,</w:t>
      </w:r>
    </w:p>
    <w:p w:rsidR="00E234C7" w:rsidRDefault="00E234C7" w:rsidP="00D34670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Vkerih senci sem prebival rad,</w:t>
      </w:r>
    </w:p>
    <w:p w:rsidR="00E234C7" w:rsidRDefault="00E234C7" w:rsidP="00D34670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Neb’te nigdar Ivanu več k’ strehi,</w:t>
      </w:r>
    </w:p>
    <w:p w:rsidR="00E234C7" w:rsidRDefault="00E234C7" w:rsidP="00D34670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 xml:space="preserve">Neb’te dali njemu več vaš sad. </w:t>
      </w:r>
    </w:p>
    <w:p w:rsidR="00E234C7" w:rsidRDefault="00E234C7" w:rsidP="00E234C7">
      <w:pPr>
        <w:rPr>
          <w:rStyle w:val="teiname"/>
          <w:rFonts w:ascii="Times New Roman" w:eastAsia="MS Mincho" w:hAnsi="Times New Roman"/>
          <w:color w:val="993300"/>
          <w:szCs w:val="24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br w:type="page"/>
      </w:r>
    </w:p>
    <w:p w:rsidR="00C52303" w:rsidRDefault="00C52303" w:rsidP="00C52303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lastRenderedPageBreak/>
        <w:t>Studenc moj! al’ teb’ tud’ zapustiti</w:t>
      </w:r>
    </w:p>
    <w:p w:rsidR="00C52303" w:rsidRDefault="00C52303" w:rsidP="00C52303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Morem? To mi netoležno bo!</w:t>
      </w:r>
    </w:p>
    <w:p w:rsidR="00C52303" w:rsidRDefault="00C52303" w:rsidP="00C52303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Sledno krat smem zdaj tvô vodo piti!</w:t>
      </w:r>
    </w:p>
    <w:p w:rsidR="00C52303" w:rsidRDefault="00C52303" w:rsidP="00C52303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Neptun zdravo davaj teb’ vodó.</w:t>
      </w:r>
    </w:p>
    <w:p w:rsidR="00C52303" w:rsidRDefault="00C52303" w:rsidP="00C52303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</w:p>
    <w:p w:rsidR="00C52303" w:rsidRDefault="00FD7B35" w:rsidP="00C52303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Drava! tud’ od te se morem ločit,</w:t>
      </w:r>
    </w:p>
    <w:p w:rsidR="00FD7B35" w:rsidRDefault="00FD7B35" w:rsidP="00C52303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Mene časa val zanese preč,</w:t>
      </w:r>
    </w:p>
    <w:p w:rsidR="00FD7B35" w:rsidRDefault="00FD7B35" w:rsidP="00C52303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Drugem kraji morem se sporočit</w:t>
      </w:r>
    </w:p>
    <w:p w:rsidR="00FD7B35" w:rsidRDefault="00FD7B35" w:rsidP="00C52303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Draga! tebe nebom vidil več.</w:t>
      </w:r>
    </w:p>
    <w:p w:rsidR="00FD7B35" w:rsidRDefault="00FD7B35" w:rsidP="00C52303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</w:p>
    <w:p w:rsidR="00FD7B35" w:rsidRDefault="00847CB2" w:rsidP="00C52303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Poibič še, sem dost’krat tibil v’tebi</w:t>
      </w:r>
    </w:p>
    <w:p w:rsidR="00847CB2" w:rsidRDefault="00847CB2" w:rsidP="00C52303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Z’haklom mohnim, velk’lov vupajoč,</w:t>
      </w:r>
    </w:p>
    <w:p w:rsidR="00847CB2" w:rsidRDefault="00847CB2" w:rsidP="00C52303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Zdaj veselja tist’ga nemam v’sebi</w:t>
      </w:r>
    </w:p>
    <w:p w:rsidR="00847CB2" w:rsidRDefault="00847CB2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Val je vse zaneso z’seboj proč.</w:t>
      </w:r>
    </w:p>
    <w:p w:rsidR="00847CB2" w:rsidRDefault="00847CB2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</w:p>
    <w:p w:rsidR="00847CB2" w:rsidRDefault="00847CB2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Hiška ljuba tudi srečna vstani,</w:t>
      </w:r>
    </w:p>
    <w:p w:rsidR="00847CB2" w:rsidRDefault="00847CB2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V’kiri dugo sem prebival jas,</w:t>
      </w:r>
    </w:p>
    <w:p w:rsidR="00847CB2" w:rsidRDefault="00847CB2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Morem iskat’ zdaj na drugoj strani</w:t>
      </w:r>
    </w:p>
    <w:p w:rsidR="00847CB2" w:rsidRDefault="00847CB2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 xml:space="preserve">Hiško si-.. Ah! ti nesmilen’ čas. </w:t>
      </w:r>
    </w:p>
    <w:p w:rsidR="00847CB2" w:rsidRDefault="00847CB2" w:rsidP="00847CB2">
      <w:pPr>
        <w:rPr>
          <w:rStyle w:val="teiname"/>
          <w:rFonts w:ascii="Times New Roman" w:eastAsia="MS Mincho" w:hAnsi="Times New Roman"/>
          <w:color w:val="993300"/>
          <w:szCs w:val="24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br w:type="page"/>
      </w:r>
    </w:p>
    <w:p w:rsidR="00847CB2" w:rsidRDefault="009F308F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lastRenderedPageBreak/>
        <w:t>Vstante zvesti prijateli blagi,</w:t>
      </w:r>
    </w:p>
    <w:p w:rsidR="009F308F" w:rsidRDefault="009F308F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Kir’ še vstali bod’te tu domá.</w:t>
      </w:r>
    </w:p>
    <w:p w:rsidR="009F308F" w:rsidRDefault="009F308F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Zmerom še vi bodte meni dragi,</w:t>
      </w:r>
    </w:p>
    <w:p w:rsidR="009F308F" w:rsidRDefault="009F308F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Ne pozab’te vaš’ga Ivaná.</w:t>
      </w:r>
    </w:p>
    <w:p w:rsidR="009F308F" w:rsidRDefault="009F308F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</w:p>
    <w:p w:rsidR="009F308F" w:rsidRDefault="00396D2C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Dajte oče ljubi meni roko,</w:t>
      </w:r>
    </w:p>
    <w:p w:rsidR="00396D2C" w:rsidRDefault="00396D2C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Hodte le en kratki pot z’menoj.</w:t>
      </w:r>
    </w:p>
    <w:p w:rsidR="00396D2C" w:rsidRDefault="00396D2C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Zakaj mokro vidim vašo oko?</w:t>
      </w:r>
    </w:p>
    <w:p w:rsidR="00396D2C" w:rsidRDefault="00396D2C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Mene bo že varval angelc moj.</w:t>
      </w:r>
    </w:p>
    <w:p w:rsidR="00396D2C" w:rsidRDefault="00396D2C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</w:p>
    <w:p w:rsidR="00396D2C" w:rsidRDefault="00396D2C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Či vam tam pod orehom mojim ljubim</w:t>
      </w:r>
    </w:p>
    <w:p w:rsidR="00396D2C" w:rsidRDefault="00396D2C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Hladni veter daval bo pokoj,</w:t>
      </w:r>
    </w:p>
    <w:p w:rsidR="00396D2C" w:rsidRDefault="00396D2C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Te povedte vašim znanim ludim:</w:t>
      </w:r>
    </w:p>
    <w:p w:rsidR="00396D2C" w:rsidRDefault="00396D2C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&gt;&gt;Gnes je v’duhi pri men’ Ivan moj.&lt;&lt;</w:t>
      </w:r>
    </w:p>
    <w:p w:rsidR="00396D2C" w:rsidRDefault="00396D2C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</w:p>
    <w:p w:rsidR="00396D2C" w:rsidRDefault="001E7386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 xml:space="preserve">Vsim tim ljubim sem zdaj daval slovo – </w:t>
      </w:r>
    </w:p>
    <w:p w:rsidR="001E7386" w:rsidRDefault="001E7386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 xml:space="preserve">Tudi materi podaj roko’ – </w:t>
      </w:r>
    </w:p>
    <w:p w:rsidR="001E7386" w:rsidRDefault="001E7386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Njo že je vu čredico njegovo</w:t>
      </w:r>
    </w:p>
    <w:p w:rsidR="001E7386" w:rsidRDefault="001E7386" w:rsidP="00847CB2">
      <w:pPr>
        <w:pStyle w:val="teilg"/>
        <w:rPr>
          <w:rStyle w:val="teiname"/>
          <w:color w:val="993300"/>
          <w:bdr w:val="none" w:sz="0" w:space="0" w:color="auto"/>
          <w:lang w:eastAsia="ja-JP"/>
        </w:rPr>
      </w:pPr>
      <w:r>
        <w:rPr>
          <w:rStyle w:val="teiname"/>
          <w:color w:val="993300"/>
          <w:bdr w:val="none" w:sz="0" w:space="0" w:color="auto"/>
          <w:lang w:eastAsia="ja-JP"/>
        </w:rPr>
        <w:t>Goruvzel njen stvarnik ta v’nebó.</w:t>
      </w:r>
    </w:p>
    <w:p w:rsidR="00BA0E87" w:rsidRDefault="001E7386" w:rsidP="00BA0E87">
      <w:pPr>
        <w:pStyle w:val="teicloser"/>
        <w:rPr>
          <w:rStyle w:val="teiname"/>
          <w:rFonts w:cstheme="minorBidi"/>
          <w:color w:val="4F81BD" w:themeColor="accent1"/>
          <w:bdr w:val="none" w:sz="0" w:space="0" w:color="auto"/>
          <w:lang w:val="sl-SI" w:eastAsia="en-US"/>
        </w:rPr>
      </w:pPr>
      <w:r w:rsidRPr="001E7386">
        <w:rPr>
          <w:rStyle w:val="teiname"/>
          <w:rFonts w:cstheme="minorBidi"/>
          <w:color w:val="4F81BD" w:themeColor="accent1"/>
          <w:bdr w:val="none" w:sz="0" w:space="0" w:color="auto"/>
          <w:lang w:val="sl-SI" w:eastAsia="en-US"/>
        </w:rPr>
        <w:t xml:space="preserve">Ivan Ertl. </w:t>
      </w:r>
    </w:p>
    <w:p w:rsidR="00BA0E87" w:rsidRDefault="00BA0E87" w:rsidP="00BA0E87">
      <w:pPr>
        <w:rPr>
          <w:rStyle w:val="teiname"/>
          <w:rFonts w:cstheme="minorBidi"/>
          <w:color w:val="4F81BD" w:themeColor="accent1"/>
          <w:bdr w:val="none" w:sz="0" w:space="0" w:color="auto"/>
          <w:lang w:val="sl-SI" w:eastAsia="en-US"/>
        </w:rPr>
      </w:pPr>
      <w:r>
        <w:rPr>
          <w:rStyle w:val="teiname"/>
          <w:rFonts w:cstheme="minorBidi"/>
          <w:color w:val="4F81BD" w:themeColor="accent1"/>
          <w:bdr w:val="none" w:sz="0" w:space="0" w:color="auto"/>
          <w:lang w:val="sl-SI" w:eastAsia="en-US"/>
        </w:rPr>
        <w:br w:type="page"/>
      </w:r>
    </w:p>
    <w:p w:rsidR="008B7099" w:rsidRDefault="00BA0E87" w:rsidP="00BA0E87">
      <w:pPr>
        <w:pStyle w:val="Naslov2"/>
      </w:pPr>
      <w:r>
        <w:lastRenderedPageBreak/>
        <w:t>Samota</w:t>
      </w:r>
    </w:p>
    <w:p w:rsidR="00BA0E87" w:rsidRDefault="00BA0E87" w:rsidP="00BA0E87">
      <w:pPr>
        <w:pStyle w:val="teilg"/>
      </w:pPr>
      <w:r>
        <w:t>Prečudna samota</w:t>
      </w:r>
    </w:p>
    <w:p w:rsidR="00BA0E87" w:rsidRDefault="00BA0E87" w:rsidP="00BA0E87">
      <w:pPr>
        <w:pStyle w:val="teilg"/>
      </w:pPr>
      <w:r>
        <w:t>Kak vabiš me ti!</w:t>
      </w:r>
    </w:p>
    <w:p w:rsidR="00BA0E87" w:rsidRDefault="00BA0E87" w:rsidP="00BA0E87">
      <w:pPr>
        <w:pStyle w:val="teilg"/>
      </w:pPr>
      <w:r>
        <w:t>Tvâ mila tihota</w:t>
      </w:r>
    </w:p>
    <w:p w:rsidR="00BA0E87" w:rsidRDefault="00BA0E87" w:rsidP="00BA0E87">
      <w:pPr>
        <w:pStyle w:val="teilg"/>
      </w:pPr>
      <w:r>
        <w:t>Me sploh veseli!</w:t>
      </w:r>
    </w:p>
    <w:p w:rsidR="00BA0E87" w:rsidRDefault="00BA0E87" w:rsidP="00BA0E87">
      <w:pPr>
        <w:pStyle w:val="teilg"/>
      </w:pPr>
    </w:p>
    <w:p w:rsidR="00BA0E87" w:rsidRDefault="00BA0E87" w:rsidP="00BA0E87">
      <w:pPr>
        <w:pStyle w:val="teilg"/>
      </w:pPr>
      <w:r>
        <w:t>Tam trate zelene,</w:t>
      </w:r>
    </w:p>
    <w:p w:rsidR="00BA0E87" w:rsidRDefault="00BA0E87" w:rsidP="00BA0E87">
      <w:pPr>
        <w:pStyle w:val="teilg"/>
      </w:pPr>
      <w:r>
        <w:t>Tam senčnati gaj</w:t>
      </w:r>
    </w:p>
    <w:p w:rsidR="00BA0E87" w:rsidRDefault="00BA0E87" w:rsidP="00BA0E87">
      <w:pPr>
        <w:pStyle w:val="teilg"/>
      </w:pPr>
      <w:r>
        <w:t>Imajo za mene</w:t>
      </w:r>
    </w:p>
    <w:p w:rsidR="00BA0E87" w:rsidRDefault="00BA0E87" w:rsidP="00BA0E87">
      <w:pPr>
        <w:pStyle w:val="teilg"/>
      </w:pPr>
      <w:r>
        <w:t>V’samoti en raj.</w:t>
      </w:r>
    </w:p>
    <w:p w:rsidR="00BA0E87" w:rsidRDefault="00BA0E87" w:rsidP="00BA0E87">
      <w:pPr>
        <w:pStyle w:val="teilg"/>
      </w:pPr>
    </w:p>
    <w:p w:rsidR="00BA0E87" w:rsidRDefault="00BA0E87" w:rsidP="00BA0E87">
      <w:pPr>
        <w:pStyle w:val="teilg"/>
      </w:pPr>
      <w:r>
        <w:t>Tam zvirek su doli</w:t>
      </w:r>
    </w:p>
    <w:p w:rsidR="00BA0E87" w:rsidRDefault="00BA0E87" w:rsidP="00BA0E87">
      <w:pPr>
        <w:pStyle w:val="teilg"/>
      </w:pPr>
      <w:r>
        <w:t>Prijazno šumi</w:t>
      </w:r>
    </w:p>
    <w:p w:rsidR="00BA0E87" w:rsidRDefault="00BA0E87" w:rsidP="00BA0E87">
      <w:pPr>
        <w:pStyle w:val="teilg"/>
      </w:pPr>
      <w:r>
        <w:t>I njega okoli</w:t>
      </w:r>
    </w:p>
    <w:p w:rsidR="00BA0E87" w:rsidRDefault="00BA0E87" w:rsidP="00BA0E87">
      <w:pPr>
        <w:pStyle w:val="teilg"/>
      </w:pPr>
      <w:r>
        <w:t>Samota leži.</w:t>
      </w:r>
    </w:p>
    <w:p w:rsidR="00BA0E87" w:rsidRDefault="00BA0E87" w:rsidP="00BA0E87">
      <w:pPr>
        <w:pStyle w:val="teilg"/>
      </w:pPr>
    </w:p>
    <w:p w:rsidR="00BA0E87" w:rsidRDefault="00BA0E87" w:rsidP="00BA0E87">
      <w:pPr>
        <w:pStyle w:val="teilg"/>
      </w:pPr>
      <w:r>
        <w:t>Vu njoj se le mojo</w:t>
      </w:r>
    </w:p>
    <w:p w:rsidR="00BA0E87" w:rsidRDefault="00BA0E87" w:rsidP="00BA0E87">
      <w:pPr>
        <w:pStyle w:val="teilg"/>
      </w:pPr>
      <w:r>
        <w:t>Vso serce odpré</w:t>
      </w:r>
    </w:p>
    <w:p w:rsidR="00BA0E87" w:rsidRDefault="00BA0E87" w:rsidP="00BA0E87">
      <w:pPr>
        <w:pStyle w:val="teilg"/>
      </w:pPr>
      <w:r>
        <w:t>I v’mislih moč svojo</w:t>
      </w:r>
    </w:p>
    <w:p w:rsidR="00BA0E87" w:rsidRDefault="00BA0E87" w:rsidP="00BA0E87">
      <w:pPr>
        <w:pStyle w:val="teilg"/>
      </w:pPr>
      <w:r>
        <w:t>Odkrije za me.</w:t>
      </w:r>
    </w:p>
    <w:p w:rsidR="00BA0E87" w:rsidRDefault="00BA0E87" w:rsidP="00BA0E87">
      <w:pPr>
        <w:pStyle w:val="teilg"/>
      </w:pPr>
    </w:p>
    <w:p w:rsidR="00BA0E87" w:rsidRDefault="00BA0E87" w:rsidP="00BA0E87">
      <w:pPr>
        <w:pStyle w:val="teilg"/>
      </w:pPr>
      <w:r>
        <w:t>Vu njoj me ne moti</w:t>
      </w:r>
    </w:p>
    <w:p w:rsidR="00BA0E87" w:rsidRDefault="00BA0E87" w:rsidP="00BA0E87">
      <w:pPr>
        <w:pStyle w:val="teilg"/>
      </w:pPr>
      <w:r>
        <w:t>Z’vkanlivostjoj svet.</w:t>
      </w:r>
    </w:p>
    <w:p w:rsidR="00BA0E87" w:rsidRDefault="00BA0E87" w:rsidP="00BA0E87">
      <w:pPr>
        <w:pStyle w:val="teilg"/>
      </w:pPr>
      <w:r>
        <w:t>Oh! v’luboj samoti</w:t>
      </w:r>
    </w:p>
    <w:p w:rsidR="00BA0E87" w:rsidRDefault="00BA0E87" w:rsidP="00BA0E87">
      <w:pPr>
        <w:pStyle w:val="teilg"/>
      </w:pPr>
      <w:r>
        <w:t>Želim si živet’.</w:t>
      </w:r>
    </w:p>
    <w:p w:rsidR="00BA0E87" w:rsidRDefault="00BA0E87" w:rsidP="00BA0E87">
      <w:pPr>
        <w:pStyle w:val="teicloser"/>
      </w:pPr>
      <w:r>
        <w:t>Mihál Golób.</w:t>
      </w:r>
    </w:p>
    <w:p w:rsidR="00614251" w:rsidRDefault="00BA0E87" w:rsidP="00BA0E87">
      <w:pPr>
        <w:pStyle w:val="teicloser"/>
      </w:pPr>
      <w:r>
        <w:t xml:space="preserve">V’sredo, 24. Rožencveta. </w:t>
      </w:r>
    </w:p>
    <w:p w:rsidR="00614251" w:rsidRDefault="00614251" w:rsidP="00614251">
      <w:pPr>
        <w:rPr>
          <w:color w:val="4F81BD" w:themeColor="accent1"/>
        </w:rPr>
      </w:pPr>
      <w:r>
        <w:br w:type="page"/>
      </w:r>
    </w:p>
    <w:p w:rsidR="00576FA5" w:rsidRPr="008A6C04" w:rsidRDefault="00576FA5" w:rsidP="00576FA5">
      <w:pPr>
        <w:keepNext/>
        <w:keepLines/>
        <w:spacing w:before="480" w:after="0"/>
        <w:outlineLvl w:val="0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8A6C04"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lastRenderedPageBreak/>
        <w:t>SPROTULETNA VIJOLICA.</w:t>
      </w:r>
    </w:p>
    <w:p w:rsidR="00576FA5" w:rsidRPr="008A6C04" w:rsidRDefault="00576FA5" w:rsidP="00576FA5">
      <w:pPr>
        <w:pStyle w:val="teiab"/>
        <w:rPr>
          <w:lang w:eastAsia="ja-JP"/>
        </w:rPr>
      </w:pPr>
      <w:r>
        <w:rPr>
          <w:lang w:eastAsia="ja-JP"/>
        </w:rPr>
        <w:t>No. 25</w:t>
      </w:r>
      <w:r w:rsidRPr="008A6C04">
        <w:rPr>
          <w:lang w:eastAsia="ja-JP"/>
        </w:rPr>
        <w:t xml:space="preserve"> 1846.</w:t>
      </w:r>
    </w:p>
    <w:p w:rsidR="00576FA5" w:rsidRDefault="00576FA5" w:rsidP="00576FA5">
      <w:pPr>
        <w:pStyle w:val="Naslov2"/>
      </w:pPr>
      <w:r>
        <w:t>Na grobi moje matere.</w:t>
      </w:r>
    </w:p>
    <w:p w:rsidR="00576FA5" w:rsidRDefault="00C420DE" w:rsidP="00576FA5">
      <w:pPr>
        <w:pStyle w:val="teilg"/>
      </w:pPr>
      <w:r>
        <w:t>Kmalo draga! si me zapustila</w:t>
      </w:r>
    </w:p>
    <w:p w:rsidR="00C420DE" w:rsidRDefault="00C420DE" w:rsidP="00576FA5">
      <w:pPr>
        <w:pStyle w:val="teilg"/>
      </w:pPr>
      <w:r>
        <w:t>Kmalo si odišla daleč proč</w:t>
      </w:r>
    </w:p>
    <w:p w:rsidR="00C420DE" w:rsidRDefault="00C420DE" w:rsidP="00576FA5">
      <w:pPr>
        <w:pStyle w:val="teilg"/>
      </w:pPr>
      <w:r>
        <w:t>Grozna vura je odbila!</w:t>
      </w:r>
    </w:p>
    <w:p w:rsidR="00C420DE" w:rsidRDefault="00C420DE" w:rsidP="00576FA5">
      <w:pPr>
        <w:pStyle w:val="teilg"/>
      </w:pPr>
      <w:r>
        <w:t>Zdaj te krije smerti večna noč-.</w:t>
      </w:r>
    </w:p>
    <w:p w:rsidR="00C420DE" w:rsidRDefault="00C420DE" w:rsidP="00576FA5">
      <w:pPr>
        <w:pStyle w:val="teilg"/>
      </w:pPr>
      <w:r>
        <w:t>Či na to jaz mislim, v’serci ne budače</w:t>
      </w:r>
    </w:p>
    <w:p w:rsidR="00C420DE" w:rsidRDefault="00C420DE" w:rsidP="00576FA5">
      <w:pPr>
        <w:pStyle w:val="teilg"/>
      </w:pPr>
      <w:r>
        <w:t>Zbudim te obupa grozovitne kače</w:t>
      </w:r>
    </w:p>
    <w:p w:rsidR="00C420DE" w:rsidRDefault="00C420DE" w:rsidP="00576FA5">
      <w:pPr>
        <w:pStyle w:val="teilg"/>
      </w:pPr>
    </w:p>
    <w:p w:rsidR="00C420DE" w:rsidRDefault="00C420DE" w:rsidP="00576FA5">
      <w:pPr>
        <w:pStyle w:val="teilg"/>
      </w:pPr>
      <w:r>
        <w:t>Kakor mlade ‘z gnezda pela ptica</w:t>
      </w:r>
    </w:p>
    <w:p w:rsidR="00C420DE" w:rsidRDefault="00C420DE" w:rsidP="00576FA5">
      <w:pPr>
        <w:pStyle w:val="teilg"/>
      </w:pPr>
      <w:r>
        <w:t>In uči nevarno letanje</w:t>
      </w:r>
    </w:p>
    <w:p w:rsidR="00C420DE" w:rsidRDefault="00C420DE" w:rsidP="00C420DE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C420DE" w:rsidRDefault="00C420DE" w:rsidP="00576FA5">
      <w:pPr>
        <w:pStyle w:val="teilg"/>
      </w:pPr>
      <w:r>
        <w:lastRenderedPageBreak/>
        <w:t>Kakšno brambo njim da perotnica</w:t>
      </w:r>
    </w:p>
    <w:p w:rsidR="00C420DE" w:rsidRDefault="00C420DE" w:rsidP="00576FA5">
      <w:pPr>
        <w:pStyle w:val="teilg"/>
      </w:pPr>
      <w:r>
        <w:t>Či nevihtovati v’zraki če</w:t>
      </w:r>
    </w:p>
    <w:p w:rsidR="00C420DE" w:rsidRDefault="00C420DE" w:rsidP="00576FA5">
      <w:pPr>
        <w:pStyle w:val="teilg"/>
      </w:pPr>
      <w:r>
        <w:t>Kak skušava že to plaho mlade ptice</w:t>
      </w:r>
    </w:p>
    <w:p w:rsidR="00C420DE" w:rsidRDefault="00C420DE" w:rsidP="00576FA5">
      <w:pPr>
        <w:pStyle w:val="teilg"/>
      </w:pPr>
      <w:r>
        <w:t>Njene ne navajene še perotnice:</w:t>
      </w:r>
    </w:p>
    <w:p w:rsidR="00C420DE" w:rsidRDefault="00C420DE" w:rsidP="00576FA5">
      <w:pPr>
        <w:pStyle w:val="teilg"/>
      </w:pPr>
    </w:p>
    <w:p w:rsidR="00C420DE" w:rsidRDefault="00C420DE" w:rsidP="00576FA5">
      <w:pPr>
        <w:pStyle w:val="teilg"/>
      </w:pPr>
      <w:r>
        <w:t>Tak si blaga! mene gorzredila</w:t>
      </w:r>
    </w:p>
    <w:p w:rsidR="00C420DE" w:rsidRDefault="00C420DE" w:rsidP="00576FA5">
      <w:pPr>
        <w:pStyle w:val="teilg"/>
      </w:pPr>
      <w:r>
        <w:t>In učila kaj je prav al’ ne</w:t>
      </w:r>
    </w:p>
    <w:p w:rsidR="00C420DE" w:rsidRDefault="00C420DE" w:rsidP="00576FA5">
      <w:pPr>
        <w:pStyle w:val="teilg"/>
      </w:pPr>
      <w:r>
        <w:t>V’serce mlado uke si sadila</w:t>
      </w:r>
    </w:p>
    <w:p w:rsidR="00C420DE" w:rsidRDefault="004F08C0" w:rsidP="00576FA5">
      <w:pPr>
        <w:pStyle w:val="teilg"/>
      </w:pPr>
      <w:r>
        <w:t>Za pridočo nevihtovanje.</w:t>
      </w:r>
    </w:p>
    <w:p w:rsidR="004F08C0" w:rsidRPr="004F08C0" w:rsidRDefault="004F08C0" w:rsidP="004F08C0">
      <w:pPr>
        <w:pStyle w:val="teilg"/>
      </w:pPr>
      <w:r w:rsidRPr="004F08C0">
        <w:t>Vso to hujdo, vso hudičovo vabilo</w:t>
      </w:r>
    </w:p>
    <w:p w:rsidR="004F08C0" w:rsidRPr="004F08C0" w:rsidRDefault="004F08C0" w:rsidP="004F08C0">
      <w:pPr>
        <w:pStyle w:val="teilg"/>
      </w:pPr>
      <w:r w:rsidRPr="004F08C0">
        <w:t>Si daleč proč- da se nebi v’korenilo.</w:t>
      </w:r>
    </w:p>
    <w:p w:rsidR="004F08C0" w:rsidRDefault="004F08C0" w:rsidP="004F08C0">
      <w:pPr>
        <w:pStyle w:val="teilg"/>
        <w:ind w:left="0"/>
      </w:pPr>
    </w:p>
    <w:p w:rsidR="004F08C0" w:rsidRDefault="004F08C0" w:rsidP="004F08C0">
      <w:pPr>
        <w:pStyle w:val="teilg"/>
      </w:pPr>
      <w:r>
        <w:t>Kdo je zdaj men’ mati, kdo kak sina</w:t>
      </w:r>
    </w:p>
    <w:p w:rsidR="004F08C0" w:rsidRDefault="004F08C0" w:rsidP="004F08C0">
      <w:pPr>
        <w:pStyle w:val="teilg"/>
      </w:pPr>
      <w:r>
        <w:t>Mene lubi? Al’ ga nosi svet?</w:t>
      </w:r>
    </w:p>
    <w:p w:rsidR="004F08C0" w:rsidRDefault="004F08C0" w:rsidP="004F08C0">
      <w:pPr>
        <w:pStyle w:val="teilg"/>
      </w:pPr>
      <w:r>
        <w:t>Od ne! tisti čas je davno mina</w:t>
      </w:r>
    </w:p>
    <w:p w:rsidR="004F08C0" w:rsidRDefault="004F08C0" w:rsidP="004F08C0">
      <w:pPr>
        <w:pStyle w:val="teilg"/>
      </w:pPr>
      <w:r>
        <w:t>Tist človek je svetu že odtét</w:t>
      </w:r>
    </w:p>
    <w:p w:rsidR="004F08C0" w:rsidRDefault="004F08C0" w:rsidP="004F08C0">
      <w:pPr>
        <w:pStyle w:val="teilg"/>
      </w:pPr>
      <w:r>
        <w:t>V’diri časa rana sačne zaceleti</w:t>
      </w:r>
    </w:p>
    <w:p w:rsidR="004F08C0" w:rsidRDefault="004F08C0" w:rsidP="004F08C0">
      <w:pPr>
        <w:pStyle w:val="teilg"/>
      </w:pPr>
      <w:r>
        <w:t xml:space="preserve">Je pravoč-jaz v’bogi pa sem vunizazeti. </w:t>
      </w:r>
    </w:p>
    <w:p w:rsidR="004F08C0" w:rsidRDefault="004F08C0" w:rsidP="004F08C0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4F08C0" w:rsidRDefault="00F464D5" w:rsidP="004F08C0">
      <w:pPr>
        <w:pStyle w:val="teilg"/>
      </w:pPr>
      <w:r>
        <w:lastRenderedPageBreak/>
        <w:t>Večna milost! dragi ti nebeški,</w:t>
      </w:r>
    </w:p>
    <w:p w:rsidR="00F464D5" w:rsidRDefault="00F464D5" w:rsidP="004F08C0">
      <w:pPr>
        <w:pStyle w:val="teilg"/>
      </w:pPr>
      <w:r>
        <w:t>Daj tolažbo, daj mi, prosim te,</w:t>
      </w:r>
    </w:p>
    <w:p w:rsidR="00F464D5" w:rsidRDefault="00F464D5" w:rsidP="004F08C0">
      <w:pPr>
        <w:pStyle w:val="teilg"/>
      </w:pPr>
      <w:r>
        <w:t>Križ, ki ga jaz nosim, je pretežki,</w:t>
      </w:r>
    </w:p>
    <w:p w:rsidR="00F464D5" w:rsidRDefault="00F464D5" w:rsidP="004F08C0">
      <w:pPr>
        <w:pStyle w:val="teilg"/>
      </w:pPr>
      <w:r>
        <w:t>Njeg’va teža k’zemli veže me,</w:t>
      </w:r>
    </w:p>
    <w:p w:rsidR="00F464D5" w:rsidRDefault="00F464D5" w:rsidP="004F08C0">
      <w:pPr>
        <w:pStyle w:val="teilg"/>
      </w:pPr>
      <w:r>
        <w:t>Kaži, kaži milost večni oče dragi,</w:t>
      </w:r>
    </w:p>
    <w:p w:rsidR="00F464D5" w:rsidRDefault="00F464D5" w:rsidP="004F08C0">
      <w:pPr>
        <w:pStyle w:val="teilg"/>
      </w:pPr>
      <w:r>
        <w:t>Men’ siroti v’bogi in materi blagi.</w:t>
      </w:r>
    </w:p>
    <w:p w:rsidR="00F464D5" w:rsidRDefault="00F464D5" w:rsidP="00F464D5">
      <w:pPr>
        <w:pStyle w:val="teicloser"/>
      </w:pPr>
      <w:r>
        <w:t>Ivan Kocmut</w:t>
      </w:r>
    </w:p>
    <w:p w:rsidR="00F464D5" w:rsidRDefault="00F464D5" w:rsidP="00F464D5">
      <w:pPr>
        <w:pStyle w:val="Naslov2"/>
      </w:pPr>
      <w:r>
        <w:t>Čolnarska pesem</w:t>
      </w:r>
    </w:p>
    <w:p w:rsidR="00F464D5" w:rsidRDefault="00AD7B0F" w:rsidP="00F464D5">
      <w:pPr>
        <w:pStyle w:val="teilg"/>
      </w:pPr>
      <w:r>
        <w:t>Kir bol je veseli,</w:t>
      </w:r>
    </w:p>
    <w:p w:rsidR="00AD7B0F" w:rsidRDefault="00AD7B0F" w:rsidP="00F464D5">
      <w:pPr>
        <w:pStyle w:val="teilg"/>
      </w:pPr>
      <w:r>
        <w:t>kak čólnarski stan?</w:t>
      </w:r>
    </w:p>
    <w:p w:rsidR="00AD7B0F" w:rsidRDefault="00AD7B0F" w:rsidP="00F464D5">
      <w:pPr>
        <w:pStyle w:val="teilg"/>
      </w:pPr>
      <w:r>
        <w:t>Smo radi pri deli</w:t>
      </w:r>
    </w:p>
    <w:p w:rsidR="00AD7B0F" w:rsidRDefault="00AD7B0F" w:rsidP="00F464D5">
      <w:pPr>
        <w:pStyle w:val="teilg"/>
      </w:pPr>
      <w:r>
        <w:t>Skot leto no dan.</w:t>
      </w:r>
    </w:p>
    <w:p w:rsidR="00AD7B0F" w:rsidRDefault="00AD7B0F" w:rsidP="00F464D5">
      <w:pPr>
        <w:pStyle w:val="teilg"/>
      </w:pPr>
    </w:p>
    <w:p w:rsidR="00AD7B0F" w:rsidRDefault="00AD7B0F" w:rsidP="00F464D5">
      <w:pPr>
        <w:pStyle w:val="teilg"/>
      </w:pPr>
      <w:r>
        <w:t>Se voz’mo po Dravi</w:t>
      </w:r>
    </w:p>
    <w:p w:rsidR="00AD7B0F" w:rsidRDefault="00AD7B0F" w:rsidP="00F464D5">
      <w:pPr>
        <w:pStyle w:val="teilg"/>
      </w:pPr>
      <w:r>
        <w:t>Skos slavne zemlé,</w:t>
      </w:r>
    </w:p>
    <w:p w:rsidR="00AD7B0F" w:rsidRDefault="00AD7B0F" w:rsidP="00F464D5">
      <w:pPr>
        <w:pStyle w:val="teilg"/>
      </w:pPr>
      <w:r>
        <w:t>Pi vino, vsak’ pravi,</w:t>
      </w:r>
    </w:p>
    <w:p w:rsidR="00AD7B0F" w:rsidRDefault="00AD7B0F" w:rsidP="00F464D5">
      <w:pPr>
        <w:pStyle w:val="teilg"/>
      </w:pPr>
      <w:r>
        <w:t>Ne srebli vodé.</w:t>
      </w:r>
    </w:p>
    <w:p w:rsidR="00AD7B0F" w:rsidRDefault="00AD7B0F" w:rsidP="00AD7B0F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AD7B0F" w:rsidRDefault="00A85B27" w:rsidP="00F464D5">
      <w:pPr>
        <w:pStyle w:val="teilg"/>
      </w:pPr>
      <w:r>
        <w:lastRenderedPageBreak/>
        <w:t>Pernesejo vina</w:t>
      </w:r>
    </w:p>
    <w:p w:rsidR="00A85B27" w:rsidRDefault="00A85B27" w:rsidP="00F464D5">
      <w:pPr>
        <w:pStyle w:val="teilg"/>
      </w:pPr>
      <w:r>
        <w:t>Dost’ slavne goré</w:t>
      </w:r>
    </w:p>
    <w:p w:rsidR="00A85B27" w:rsidRDefault="00A85B27" w:rsidP="00F464D5">
      <w:pPr>
        <w:pStyle w:val="teilg"/>
      </w:pPr>
      <w:r>
        <w:t>To slavskega sina</w:t>
      </w:r>
    </w:p>
    <w:p w:rsidR="00A85B27" w:rsidRDefault="00A85B27" w:rsidP="00F464D5">
      <w:pPr>
        <w:pStyle w:val="teilg"/>
      </w:pPr>
      <w:r>
        <w:t>Nar lepsi dar je.</w:t>
      </w:r>
    </w:p>
    <w:p w:rsidR="00A85B27" w:rsidRDefault="00A85B27" w:rsidP="00F464D5">
      <w:pPr>
        <w:pStyle w:val="teilg"/>
      </w:pPr>
    </w:p>
    <w:p w:rsidR="00A85B27" w:rsidRDefault="00A85B27" w:rsidP="00F464D5">
      <w:pPr>
        <w:pStyle w:val="teilg"/>
      </w:pPr>
      <w:r>
        <w:t>Gdo je pa na kraji</w:t>
      </w:r>
    </w:p>
    <w:p w:rsidR="00A85B27" w:rsidRDefault="00A85B27" w:rsidP="00F464D5">
      <w:pPr>
        <w:pStyle w:val="teilg"/>
      </w:pPr>
      <w:r>
        <w:t>Tak dobrim marveč?</w:t>
      </w:r>
    </w:p>
    <w:p w:rsidR="00A85B27" w:rsidRDefault="00A85B27" w:rsidP="00F464D5">
      <w:pPr>
        <w:pStyle w:val="teilg"/>
      </w:pPr>
      <w:r>
        <w:t>Gdo je spet v’tem raji,</w:t>
      </w:r>
    </w:p>
    <w:p w:rsidR="00A85B27" w:rsidRDefault="00A85B27" w:rsidP="00F464D5">
      <w:pPr>
        <w:pStyle w:val="teilg"/>
      </w:pPr>
      <w:r>
        <w:t>Ne gre od tod’ preč</w:t>
      </w:r>
    </w:p>
    <w:p w:rsidR="00A85B27" w:rsidRDefault="00A85B27" w:rsidP="00F464D5">
      <w:pPr>
        <w:pStyle w:val="teilg"/>
      </w:pPr>
    </w:p>
    <w:p w:rsidR="00A85B27" w:rsidRDefault="00A85B27" w:rsidP="00F464D5">
      <w:pPr>
        <w:pStyle w:val="teilg"/>
      </w:pPr>
      <w:r>
        <w:t>Le čolnar se vozi</w:t>
      </w:r>
    </w:p>
    <w:p w:rsidR="00A85B27" w:rsidRDefault="00A85B27" w:rsidP="00F464D5">
      <w:pPr>
        <w:pStyle w:val="teilg"/>
      </w:pPr>
      <w:r>
        <w:t>Od Koroškegá,</w:t>
      </w:r>
    </w:p>
    <w:p w:rsidR="00A85B27" w:rsidRDefault="00A85B27" w:rsidP="00F464D5">
      <w:pPr>
        <w:pStyle w:val="teilg"/>
      </w:pPr>
      <w:r>
        <w:t>Pri štaherski skozi</w:t>
      </w:r>
    </w:p>
    <w:p w:rsidR="00A85B27" w:rsidRDefault="00A85B27" w:rsidP="00F464D5">
      <w:pPr>
        <w:pStyle w:val="teilg"/>
      </w:pPr>
      <w:r>
        <w:t>Do zemle Turká</w:t>
      </w:r>
    </w:p>
    <w:p w:rsidR="00A85B27" w:rsidRDefault="00A85B27" w:rsidP="00F464D5">
      <w:pPr>
        <w:pStyle w:val="teilg"/>
      </w:pPr>
    </w:p>
    <w:p w:rsidR="00A85B27" w:rsidRDefault="00A85B27" w:rsidP="00F464D5">
      <w:pPr>
        <w:pStyle w:val="teilg"/>
      </w:pPr>
      <w:r>
        <w:t>Gdo bol’ je veseli</w:t>
      </w:r>
    </w:p>
    <w:p w:rsidR="00A85B27" w:rsidRDefault="00A85B27" w:rsidP="00F464D5">
      <w:pPr>
        <w:pStyle w:val="teilg"/>
      </w:pPr>
      <w:r>
        <w:t>Kak čolnarji mi?</w:t>
      </w:r>
    </w:p>
    <w:p w:rsidR="00A85B27" w:rsidRDefault="00A85B27" w:rsidP="00F464D5">
      <w:pPr>
        <w:pStyle w:val="teilg"/>
      </w:pPr>
      <w:r>
        <w:t>Na slavni deželi</w:t>
      </w:r>
    </w:p>
    <w:p w:rsidR="00A85B27" w:rsidRDefault="00A85B27" w:rsidP="00F464D5">
      <w:pPr>
        <w:pStyle w:val="teilg"/>
      </w:pPr>
      <w:r>
        <w:t>Nam sreča cvetí.</w:t>
      </w:r>
    </w:p>
    <w:p w:rsidR="00A85B27" w:rsidRDefault="00A85B27" w:rsidP="00A85B27">
      <w:pPr>
        <w:pStyle w:val="teicloser"/>
      </w:pPr>
      <w:r>
        <w:t>Ivan Ertl.</w:t>
      </w:r>
    </w:p>
    <w:p w:rsidR="005E175F" w:rsidRDefault="00A85B27" w:rsidP="00A85B27">
      <w:pPr>
        <w:pStyle w:val="teicloser"/>
      </w:pPr>
      <w:r>
        <w:t>V sredo, 1. Maliserpana.</w:t>
      </w:r>
    </w:p>
    <w:p w:rsidR="005E175F" w:rsidRDefault="005E175F" w:rsidP="005E175F">
      <w:pPr>
        <w:rPr>
          <w:color w:val="4F81BD" w:themeColor="accent1"/>
        </w:rPr>
      </w:pPr>
      <w:r>
        <w:br w:type="page"/>
      </w:r>
    </w:p>
    <w:p w:rsidR="005E175F" w:rsidRPr="008A6C04" w:rsidRDefault="005E175F" w:rsidP="005E175F">
      <w:pPr>
        <w:keepNext/>
        <w:keepLines/>
        <w:spacing w:before="480" w:after="0"/>
        <w:outlineLvl w:val="0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8A6C04"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lastRenderedPageBreak/>
        <w:t>SPROTULETNA VIJOLICA.</w:t>
      </w:r>
    </w:p>
    <w:p w:rsidR="005E175F" w:rsidRPr="008A6C04" w:rsidRDefault="005E175F" w:rsidP="005E175F">
      <w:pPr>
        <w:pStyle w:val="teiab"/>
        <w:rPr>
          <w:lang w:eastAsia="ja-JP"/>
        </w:rPr>
      </w:pPr>
      <w:r>
        <w:rPr>
          <w:lang w:eastAsia="ja-JP"/>
        </w:rPr>
        <w:t>No. 26</w:t>
      </w:r>
      <w:r w:rsidRPr="008A6C04">
        <w:rPr>
          <w:lang w:eastAsia="ja-JP"/>
        </w:rPr>
        <w:t xml:space="preserve"> 1846.</w:t>
      </w:r>
    </w:p>
    <w:p w:rsidR="005E175F" w:rsidRDefault="001500F6" w:rsidP="001500F6">
      <w:pPr>
        <w:pStyle w:val="Naslov2"/>
      </w:pPr>
      <w:r>
        <w:t>Bratom</w:t>
      </w:r>
      <w:r w:rsidR="005E175F">
        <w:t>.</w:t>
      </w:r>
    </w:p>
    <w:p w:rsidR="001500F6" w:rsidRDefault="001500F6" w:rsidP="001500F6">
      <w:pPr>
        <w:pStyle w:val="Naslov2"/>
      </w:pPr>
      <w:r>
        <w:t>Pesem v' družbi.</w:t>
      </w:r>
    </w:p>
    <w:p w:rsidR="001500F6" w:rsidRDefault="001500F6" w:rsidP="001500F6">
      <w:pPr>
        <w:pStyle w:val="teilg"/>
      </w:pPr>
      <w:r>
        <w:t>Brati veselujmo</w:t>
      </w:r>
    </w:p>
    <w:p w:rsidR="001500F6" w:rsidRDefault="001500F6" w:rsidP="001500F6">
      <w:pPr>
        <w:pStyle w:val="teilg"/>
      </w:pPr>
      <w:r>
        <w:t>V’serci se radujmo</w:t>
      </w:r>
    </w:p>
    <w:p w:rsidR="001500F6" w:rsidRDefault="001500F6" w:rsidP="001500F6">
      <w:pPr>
        <w:pStyle w:val="teilg"/>
      </w:pPr>
      <w:r>
        <w:t>Dokler kol’na sveti smo,</w:t>
      </w:r>
    </w:p>
    <w:p w:rsidR="001500F6" w:rsidRDefault="001500F6" w:rsidP="001500F6">
      <w:pPr>
        <w:pStyle w:val="teilg"/>
      </w:pPr>
      <w:r>
        <w:t>Kratko je živlenje,</w:t>
      </w:r>
    </w:p>
    <w:p w:rsidR="001500F6" w:rsidRDefault="001500F6" w:rsidP="001500F6">
      <w:pPr>
        <w:pStyle w:val="teilg"/>
      </w:pPr>
      <w:r>
        <w:t>Zato veselenje</w:t>
      </w:r>
    </w:p>
    <w:p w:rsidR="001500F6" w:rsidRDefault="001500F6" w:rsidP="001500F6">
      <w:pPr>
        <w:pStyle w:val="teilg"/>
      </w:pPr>
      <w:r>
        <w:t>Naš naj vsigdar konec bo.</w:t>
      </w:r>
    </w:p>
    <w:p w:rsidR="001500F6" w:rsidRDefault="001500F6" w:rsidP="001500F6">
      <w:pPr>
        <w:pStyle w:val="teilg"/>
      </w:pPr>
    </w:p>
    <w:p w:rsidR="001500F6" w:rsidRDefault="001500F6" w:rsidP="001500F6">
      <w:pPr>
        <w:pStyle w:val="teilg"/>
      </w:pPr>
      <w:r>
        <w:t>Kaj bi mi začeli</w:t>
      </w:r>
    </w:p>
    <w:p w:rsidR="001500F6" w:rsidRDefault="001500F6" w:rsidP="001500F6">
      <w:pPr>
        <w:pStyle w:val="teilg"/>
      </w:pPr>
      <w:r>
        <w:t>Aki nebi ‘meli</w:t>
      </w:r>
    </w:p>
    <w:p w:rsidR="001500F6" w:rsidRDefault="001500F6" w:rsidP="001500F6">
      <w:pPr>
        <w:pStyle w:val="teilg"/>
      </w:pPr>
      <w:r>
        <w:t>Z’čem si dneve slajšati?</w:t>
      </w:r>
    </w:p>
    <w:p w:rsidR="001500F6" w:rsidRDefault="001500F6" w:rsidP="001500F6">
      <w:pPr>
        <w:pStyle w:val="teilg"/>
      </w:pPr>
      <w:r>
        <w:t>Mi bi vse zdvojili</w:t>
      </w:r>
    </w:p>
    <w:p w:rsidR="001500F6" w:rsidRDefault="001500F6" w:rsidP="001500F6">
      <w:pPr>
        <w:pStyle w:val="teilg"/>
      </w:pPr>
      <w:r>
        <w:t>Vedno žalostili</w:t>
      </w:r>
    </w:p>
    <w:p w:rsidR="001500F6" w:rsidRDefault="001500F6" w:rsidP="001500F6">
      <w:pPr>
        <w:pStyle w:val="teilg"/>
      </w:pPr>
      <w:r>
        <w:t>In’ solzé pretakalí.</w:t>
      </w:r>
    </w:p>
    <w:p w:rsidR="001500F6" w:rsidRDefault="001500F6" w:rsidP="001500F6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1500F6" w:rsidRDefault="00492186" w:rsidP="001500F6">
      <w:pPr>
        <w:pStyle w:val="teilg"/>
      </w:pPr>
      <w:r>
        <w:lastRenderedPageBreak/>
        <w:t>Kaj hasnijo čarstva</w:t>
      </w:r>
    </w:p>
    <w:p w:rsidR="00492186" w:rsidRDefault="00492186" w:rsidP="001500F6">
      <w:pPr>
        <w:pStyle w:val="teilg"/>
      </w:pPr>
      <w:r>
        <w:t>Velke poglavarstva</w:t>
      </w:r>
    </w:p>
    <w:p w:rsidR="00492186" w:rsidRDefault="00492186" w:rsidP="001500F6">
      <w:pPr>
        <w:pStyle w:val="teilg"/>
      </w:pPr>
      <w:r>
        <w:t>Či ga v’njih veselja ne?</w:t>
      </w:r>
    </w:p>
    <w:p w:rsidR="00492186" w:rsidRDefault="00492186" w:rsidP="001500F6">
      <w:pPr>
        <w:pStyle w:val="teilg"/>
      </w:pPr>
      <w:r>
        <w:t>Gde se boj sploh bije,</w:t>
      </w:r>
    </w:p>
    <w:p w:rsidR="00492186" w:rsidRDefault="00492186" w:rsidP="001500F6">
      <w:pPr>
        <w:pStyle w:val="teilg"/>
      </w:pPr>
      <w:r>
        <w:t>Radost tam ne klije,</w:t>
      </w:r>
    </w:p>
    <w:p w:rsidR="00492186" w:rsidRDefault="00492186" w:rsidP="001500F6">
      <w:pPr>
        <w:pStyle w:val="teilg"/>
      </w:pPr>
      <w:r>
        <w:t>Smertna kosa vse požré.</w:t>
      </w:r>
    </w:p>
    <w:p w:rsidR="00492186" w:rsidRDefault="00492186" w:rsidP="001500F6">
      <w:pPr>
        <w:pStyle w:val="teilg"/>
      </w:pPr>
    </w:p>
    <w:p w:rsidR="00492186" w:rsidRDefault="007F4FB5" w:rsidP="001500F6">
      <w:pPr>
        <w:pStyle w:val="teilg"/>
      </w:pPr>
      <w:r>
        <w:t>Zato živimo v miri,</w:t>
      </w:r>
    </w:p>
    <w:p w:rsidR="007F4FB5" w:rsidRDefault="007F4FB5" w:rsidP="001500F6">
      <w:pPr>
        <w:pStyle w:val="teilg"/>
      </w:pPr>
      <w:r>
        <w:t>Veselenja zviri</w:t>
      </w:r>
    </w:p>
    <w:p w:rsidR="007F4FB5" w:rsidRDefault="007F4FB5" w:rsidP="001500F6">
      <w:pPr>
        <w:pStyle w:val="teilg"/>
      </w:pPr>
      <w:r>
        <w:t>Brati dragi le vsigdar,</w:t>
      </w:r>
    </w:p>
    <w:p w:rsidR="007F4FB5" w:rsidRDefault="007F4FB5" w:rsidP="001500F6">
      <w:pPr>
        <w:pStyle w:val="teilg"/>
      </w:pPr>
      <w:r>
        <w:t>Keri kol’ med nami</w:t>
      </w:r>
    </w:p>
    <w:p w:rsidR="007F4FB5" w:rsidRDefault="007F4FB5" w:rsidP="001500F6">
      <w:pPr>
        <w:pStyle w:val="teilg"/>
      </w:pPr>
      <w:r>
        <w:t>Mira venec vlami</w:t>
      </w:r>
    </w:p>
    <w:p w:rsidR="007F4FB5" w:rsidRDefault="007F4FB5" w:rsidP="001500F6">
      <w:pPr>
        <w:pStyle w:val="teilg"/>
      </w:pPr>
      <w:r>
        <w:t>Drag’ nam ne’bo več nigdar.</w:t>
      </w:r>
    </w:p>
    <w:p w:rsidR="007F4FB5" w:rsidRDefault="007F4FB5" w:rsidP="001500F6">
      <w:pPr>
        <w:pStyle w:val="teilg"/>
      </w:pPr>
    </w:p>
    <w:p w:rsidR="007F4FB5" w:rsidRDefault="00A0155A" w:rsidP="001500F6">
      <w:pPr>
        <w:pStyle w:val="teilg"/>
      </w:pPr>
      <w:r>
        <w:t>Bodmo jaki sini</w:t>
      </w:r>
    </w:p>
    <w:p w:rsidR="00A0155A" w:rsidRDefault="00A0155A" w:rsidP="001500F6">
      <w:pPr>
        <w:pStyle w:val="teilg"/>
      </w:pPr>
      <w:r>
        <w:t>Vnašoj domovini</w:t>
      </w:r>
    </w:p>
    <w:p w:rsidR="00A0155A" w:rsidRDefault="00A0155A" w:rsidP="001500F6">
      <w:pPr>
        <w:pStyle w:val="teilg"/>
      </w:pPr>
      <w:r>
        <w:t xml:space="preserve">Njoj aldujmo serce vso. </w:t>
      </w:r>
    </w:p>
    <w:p w:rsidR="003F786D" w:rsidRDefault="003F786D" w:rsidP="001500F6">
      <w:pPr>
        <w:pStyle w:val="teilg"/>
      </w:pPr>
      <w:r>
        <w:t>Ker se hoče bati</w:t>
      </w:r>
    </w:p>
    <w:p w:rsidR="003F786D" w:rsidRDefault="003F786D" w:rsidP="001500F6">
      <w:pPr>
        <w:pStyle w:val="teilg"/>
      </w:pPr>
      <w:r>
        <w:t>Za njo bojuvati</w:t>
      </w:r>
    </w:p>
    <w:p w:rsidR="00FE41D8" w:rsidRDefault="003F786D" w:rsidP="001500F6">
      <w:pPr>
        <w:pStyle w:val="teilg"/>
      </w:pPr>
      <w:r>
        <w:t>Za izdavca valal bo.</w:t>
      </w:r>
    </w:p>
    <w:p w:rsidR="00FE41D8" w:rsidRDefault="00FE41D8" w:rsidP="00FE41D8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3F786D" w:rsidRDefault="00BC4990" w:rsidP="001500F6">
      <w:pPr>
        <w:pStyle w:val="teilg"/>
      </w:pPr>
      <w:r>
        <w:lastRenderedPageBreak/>
        <w:t>Našemi cesari</w:t>
      </w:r>
    </w:p>
    <w:p w:rsidR="00BC4990" w:rsidRDefault="00BC4990" w:rsidP="001500F6">
      <w:pPr>
        <w:pStyle w:val="teilg"/>
      </w:pPr>
      <w:r>
        <w:t>Modrem poglavari</w:t>
      </w:r>
    </w:p>
    <w:p w:rsidR="00BC4990" w:rsidRDefault="00BC4990" w:rsidP="001500F6">
      <w:pPr>
        <w:pStyle w:val="teilg"/>
      </w:pPr>
      <w:r>
        <w:t xml:space="preserve">Lubav </w:t>
      </w:r>
      <w:r w:rsidR="00725A7D">
        <w:t>zkažmo i zvestóst.</w:t>
      </w:r>
    </w:p>
    <w:p w:rsidR="00725A7D" w:rsidRDefault="00725A7D" w:rsidP="001500F6">
      <w:pPr>
        <w:pStyle w:val="teilg"/>
      </w:pPr>
      <w:r>
        <w:t>Kažmo, da Slovenci</w:t>
      </w:r>
    </w:p>
    <w:p w:rsidR="00725A7D" w:rsidRDefault="00725A7D" w:rsidP="001500F6">
      <w:pPr>
        <w:pStyle w:val="teilg"/>
      </w:pPr>
      <w:r>
        <w:t>Serčni so mladénci</w:t>
      </w:r>
    </w:p>
    <w:p w:rsidR="00725A7D" w:rsidRDefault="00725A7D" w:rsidP="001500F6">
      <w:pPr>
        <w:pStyle w:val="teilg"/>
      </w:pPr>
      <w:r>
        <w:t>Ki majó za vse vmetnóst.</w:t>
      </w:r>
    </w:p>
    <w:p w:rsidR="00725A7D" w:rsidRDefault="00725A7D" w:rsidP="001500F6">
      <w:pPr>
        <w:pStyle w:val="teilg"/>
      </w:pPr>
    </w:p>
    <w:p w:rsidR="00725A7D" w:rsidRDefault="00725A7D" w:rsidP="001500F6">
      <w:pPr>
        <w:pStyle w:val="teilg"/>
      </w:pPr>
      <w:r>
        <w:t>Bodmo le jedini,</w:t>
      </w:r>
    </w:p>
    <w:p w:rsidR="00725A7D" w:rsidRDefault="00725A7D" w:rsidP="001500F6">
      <w:pPr>
        <w:pStyle w:val="teilg"/>
      </w:pPr>
      <w:r>
        <w:t>Ene mat’re sini</w:t>
      </w:r>
    </w:p>
    <w:p w:rsidR="00725A7D" w:rsidRDefault="00725A7D" w:rsidP="001500F6">
      <w:pPr>
        <w:pStyle w:val="teilg"/>
      </w:pPr>
      <w:r>
        <w:t>To se nam dostojci vsel.</w:t>
      </w:r>
    </w:p>
    <w:p w:rsidR="00725A7D" w:rsidRDefault="00725A7D" w:rsidP="001500F6">
      <w:pPr>
        <w:pStyle w:val="teilg"/>
      </w:pPr>
      <w:r>
        <w:t>Ker’ z’ nam’ neče biti,</w:t>
      </w:r>
    </w:p>
    <w:p w:rsidR="00725A7D" w:rsidRDefault="00725A7D" w:rsidP="001500F6">
      <w:pPr>
        <w:pStyle w:val="teilg"/>
      </w:pPr>
      <w:r>
        <w:t>Naj le ódnod hiti</w:t>
      </w:r>
    </w:p>
    <w:p w:rsidR="00725A7D" w:rsidRDefault="00725A7D" w:rsidP="001500F6">
      <w:pPr>
        <w:pStyle w:val="teilg"/>
      </w:pPr>
      <w:r>
        <w:t>Kak, da radost bi nam vzel.</w:t>
      </w:r>
    </w:p>
    <w:p w:rsidR="00725A7D" w:rsidRDefault="00725A7D" w:rsidP="001500F6">
      <w:pPr>
        <w:pStyle w:val="teilg"/>
      </w:pPr>
    </w:p>
    <w:p w:rsidR="00725A7D" w:rsidRDefault="00C21826" w:rsidP="001500F6">
      <w:pPr>
        <w:pStyle w:val="teilg"/>
      </w:pPr>
      <w:r>
        <w:t>Bogu dajmo slavo,</w:t>
      </w:r>
    </w:p>
    <w:p w:rsidR="00C21826" w:rsidRDefault="00C21826" w:rsidP="001500F6">
      <w:pPr>
        <w:pStyle w:val="teilg"/>
      </w:pPr>
      <w:r>
        <w:t>Iz lubezni pravo</w:t>
      </w:r>
    </w:p>
    <w:p w:rsidR="00C21826" w:rsidRDefault="00C21826" w:rsidP="001500F6">
      <w:pPr>
        <w:pStyle w:val="teilg"/>
      </w:pPr>
      <w:r>
        <w:t>Ker deželo lakšo nam je dál,</w:t>
      </w:r>
    </w:p>
    <w:p w:rsidR="00C21826" w:rsidRDefault="00C21826" w:rsidP="001500F6">
      <w:pPr>
        <w:pStyle w:val="teilg"/>
      </w:pPr>
      <w:r>
        <w:t>Ja! deželo blago</w:t>
      </w:r>
    </w:p>
    <w:p w:rsidR="00C21826" w:rsidRDefault="00C21826" w:rsidP="001500F6">
      <w:pPr>
        <w:pStyle w:val="teilg"/>
      </w:pPr>
      <w:r>
        <w:t>Vsigdar nam predrago</w:t>
      </w:r>
    </w:p>
    <w:p w:rsidR="00ED60EC" w:rsidRDefault="00C21826" w:rsidP="001500F6">
      <w:pPr>
        <w:pStyle w:val="teilg"/>
      </w:pPr>
      <w:r>
        <w:t>Lepo nam je nakinčál.</w:t>
      </w:r>
    </w:p>
    <w:p w:rsidR="00ED60EC" w:rsidRDefault="00ED60EC" w:rsidP="00ED60EC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ED60EC" w:rsidRDefault="00ED60EC" w:rsidP="00ED60EC">
      <w:pPr>
        <w:pStyle w:val="teilg"/>
      </w:pPr>
      <w:r>
        <w:lastRenderedPageBreak/>
        <w:t>Zato veselujmo</w:t>
      </w:r>
    </w:p>
    <w:p w:rsidR="00ED60EC" w:rsidRDefault="00ED60EC" w:rsidP="00ED60EC">
      <w:pPr>
        <w:pStyle w:val="teilg"/>
      </w:pPr>
      <w:r>
        <w:t>V’serci se radujmo</w:t>
      </w:r>
    </w:p>
    <w:p w:rsidR="00ED60EC" w:rsidRDefault="00ED60EC" w:rsidP="00ED60EC">
      <w:pPr>
        <w:pStyle w:val="teilg"/>
      </w:pPr>
      <w:r>
        <w:t>Dokler kol’ na sveti smo.</w:t>
      </w:r>
    </w:p>
    <w:p w:rsidR="00ED60EC" w:rsidRDefault="00ED60EC" w:rsidP="00ED60EC">
      <w:pPr>
        <w:pStyle w:val="teilg"/>
      </w:pPr>
      <w:r>
        <w:t>Kratko je živlenje</w:t>
      </w:r>
    </w:p>
    <w:p w:rsidR="00ED60EC" w:rsidRDefault="00ED60EC" w:rsidP="00ED60EC">
      <w:pPr>
        <w:pStyle w:val="teilg"/>
      </w:pPr>
      <w:r>
        <w:t>Zato veselenje</w:t>
      </w:r>
    </w:p>
    <w:p w:rsidR="00ED60EC" w:rsidRDefault="00ED60EC" w:rsidP="00ED60EC">
      <w:pPr>
        <w:pStyle w:val="teilg"/>
      </w:pPr>
      <w:r>
        <w:t>Naš naj vsigdar konec bo.</w:t>
      </w:r>
    </w:p>
    <w:p w:rsidR="00ED60EC" w:rsidRDefault="00ED60EC" w:rsidP="00ED60EC">
      <w:pPr>
        <w:pStyle w:val="teicloser"/>
      </w:pPr>
      <w:r>
        <w:t>Mihál Golób.</w:t>
      </w:r>
    </w:p>
    <w:p w:rsidR="00ED60EC" w:rsidRDefault="00FD50A1" w:rsidP="00FD50A1">
      <w:pPr>
        <w:pStyle w:val="Naslov2"/>
      </w:pPr>
      <w:r>
        <w:t>Na vračnika.</w:t>
      </w:r>
    </w:p>
    <w:p w:rsidR="00FD50A1" w:rsidRDefault="00B74228" w:rsidP="00FD50A1">
      <w:pPr>
        <w:pStyle w:val="teilg"/>
      </w:pPr>
      <w:r>
        <w:t>Na pokopača serdit, se presegne Hipokratov vočno,</w:t>
      </w:r>
    </w:p>
    <w:p w:rsidR="00B74228" w:rsidRDefault="00B74228" w:rsidP="00FD50A1">
      <w:pPr>
        <w:pStyle w:val="teilg"/>
      </w:pPr>
      <w:r>
        <w:t>Ki de skos njeg’vo pomoč, dirjal v’nesrečo kopač,</w:t>
      </w:r>
    </w:p>
    <w:p w:rsidR="00B74228" w:rsidRDefault="00B74228" w:rsidP="00FD50A1">
      <w:pPr>
        <w:pStyle w:val="teilg"/>
      </w:pPr>
      <w:r>
        <w:t>Pa to budalo v’boj’ga kak prijatla bogáti,</w:t>
      </w:r>
    </w:p>
    <w:p w:rsidR="00B74228" w:rsidRDefault="00B74228" w:rsidP="00FD50A1">
      <w:pPr>
        <w:pStyle w:val="teilg"/>
      </w:pPr>
      <w:r>
        <w:t>Sebi no njemi kruh, njeg’va umetnost dodá.</w:t>
      </w:r>
    </w:p>
    <w:p w:rsidR="00B74228" w:rsidRDefault="00B74228" w:rsidP="00B74228">
      <w:pPr>
        <w:pStyle w:val="teicloser"/>
      </w:pPr>
      <w:r>
        <w:t>Ivan Kocmut</w:t>
      </w:r>
    </w:p>
    <w:p w:rsidR="00BD4CB6" w:rsidRDefault="00B74228" w:rsidP="00B74228">
      <w:pPr>
        <w:pStyle w:val="teicloser"/>
      </w:pPr>
      <w:r>
        <w:t xml:space="preserve">V’sredo, 8. Maliserpana. </w:t>
      </w:r>
    </w:p>
    <w:p w:rsidR="00BD4CB6" w:rsidRDefault="00BD4CB6" w:rsidP="00BD4CB6">
      <w:pPr>
        <w:rPr>
          <w:color w:val="4F81BD" w:themeColor="accent1"/>
        </w:rPr>
      </w:pPr>
      <w:r>
        <w:br w:type="page"/>
      </w:r>
    </w:p>
    <w:p w:rsidR="00BD4CB6" w:rsidRPr="008A6C04" w:rsidRDefault="00BD4CB6" w:rsidP="00BD4CB6">
      <w:pPr>
        <w:keepNext/>
        <w:keepLines/>
        <w:spacing w:before="480" w:after="0"/>
        <w:outlineLvl w:val="0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8A6C04"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lastRenderedPageBreak/>
        <w:t>SPROTULETNA VIJOLICA.</w:t>
      </w:r>
    </w:p>
    <w:p w:rsidR="00BD4CB6" w:rsidRPr="008A6C04" w:rsidRDefault="00BD4CB6" w:rsidP="00BD4CB6">
      <w:pPr>
        <w:pStyle w:val="teiab"/>
        <w:rPr>
          <w:lang w:eastAsia="ja-JP"/>
        </w:rPr>
      </w:pPr>
      <w:r>
        <w:rPr>
          <w:lang w:eastAsia="ja-JP"/>
        </w:rPr>
        <w:t>No. 27</w:t>
      </w:r>
      <w:r w:rsidRPr="008A6C04">
        <w:rPr>
          <w:lang w:eastAsia="ja-JP"/>
        </w:rPr>
        <w:t xml:space="preserve"> 1846.</w:t>
      </w:r>
    </w:p>
    <w:p w:rsidR="00BD4CB6" w:rsidRDefault="00BD4CB6" w:rsidP="00BD4CB6">
      <w:pPr>
        <w:pStyle w:val="Naslov2"/>
      </w:pPr>
      <w:r>
        <w:t>Mojó naprejvzetje.</w:t>
      </w:r>
    </w:p>
    <w:p w:rsidR="00BD4CB6" w:rsidRDefault="00111843" w:rsidP="00BD4CB6">
      <w:pPr>
        <w:pStyle w:val="teilg"/>
      </w:pPr>
      <w:r>
        <w:t>Čem se serčen v svet podati</w:t>
      </w:r>
    </w:p>
    <w:p w:rsidR="00111843" w:rsidRDefault="00111843" w:rsidP="00BD4CB6">
      <w:pPr>
        <w:pStyle w:val="teilg"/>
      </w:pPr>
      <w:r>
        <w:t>Naj mi dobro gre al’ ne</w:t>
      </w:r>
    </w:p>
    <w:p w:rsidR="00111843" w:rsidRDefault="00111843" w:rsidP="00BD4CB6">
      <w:pPr>
        <w:pStyle w:val="teilg"/>
      </w:pPr>
      <w:r>
        <w:t>Čem še dugo dom iskati</w:t>
      </w:r>
    </w:p>
    <w:p w:rsidR="00111843" w:rsidRDefault="00111843" w:rsidP="00BD4CB6">
      <w:pPr>
        <w:pStyle w:val="teilg"/>
      </w:pPr>
      <w:r>
        <w:t>Doma venca ne za me.</w:t>
      </w:r>
    </w:p>
    <w:p w:rsidR="00111843" w:rsidRDefault="00111843" w:rsidP="00BD4CB6">
      <w:pPr>
        <w:pStyle w:val="teilg"/>
      </w:pPr>
    </w:p>
    <w:p w:rsidR="00111843" w:rsidRDefault="00CF5C87" w:rsidP="00BD4CB6">
      <w:pPr>
        <w:pStyle w:val="teilg"/>
      </w:pPr>
      <w:r>
        <w:t>Gdo me odtod daleč vabi?</w:t>
      </w:r>
    </w:p>
    <w:p w:rsidR="00CF5C87" w:rsidRDefault="00CF5C87" w:rsidP="00BD4CB6">
      <w:pPr>
        <w:pStyle w:val="teilg"/>
      </w:pPr>
      <w:r>
        <w:t>Stan je, v ker’ga stopil sem</w:t>
      </w:r>
    </w:p>
    <w:p w:rsidR="00CF5C87" w:rsidRDefault="00CF5C87" w:rsidP="00BD4CB6">
      <w:pPr>
        <w:pStyle w:val="teilg"/>
      </w:pPr>
      <w:r>
        <w:t>Zdaj se reče, le pozabi</w:t>
      </w:r>
    </w:p>
    <w:p w:rsidR="00CF5C87" w:rsidRDefault="00CF5C87" w:rsidP="00BD4CB6">
      <w:pPr>
        <w:pStyle w:val="teilg"/>
      </w:pPr>
      <w:r>
        <w:t xml:space="preserve">Domovino. To jaz čem. </w:t>
      </w:r>
    </w:p>
    <w:p w:rsidR="00937569" w:rsidRDefault="00937569" w:rsidP="00BD4CB6">
      <w:pPr>
        <w:pStyle w:val="teilg"/>
      </w:pPr>
    </w:p>
    <w:p w:rsidR="00937569" w:rsidRDefault="00937569" w:rsidP="00BD4CB6">
      <w:pPr>
        <w:pStyle w:val="teilg"/>
      </w:pPr>
      <w:r>
        <w:t>Kaj bi neznal zapustiti</w:t>
      </w:r>
    </w:p>
    <w:p w:rsidR="00937569" w:rsidRDefault="00937569" w:rsidP="00BD4CB6">
      <w:pPr>
        <w:pStyle w:val="teilg"/>
      </w:pPr>
      <w:r>
        <w:t>Al’ je vertič toti svet?</w:t>
      </w:r>
    </w:p>
    <w:p w:rsidR="00937569" w:rsidRDefault="00937569" w:rsidP="00BD4CB6">
      <w:pPr>
        <w:pStyle w:val="teilg"/>
      </w:pPr>
      <w:r>
        <w:t>Znam vse drugo mesto iti</w:t>
      </w:r>
    </w:p>
    <w:p w:rsidR="00937569" w:rsidRDefault="00937569" w:rsidP="00BD4CB6">
      <w:pPr>
        <w:pStyle w:val="teilg"/>
      </w:pPr>
      <w:r>
        <w:t xml:space="preserve">Tudi tam se serca itei. </w:t>
      </w:r>
    </w:p>
    <w:p w:rsidR="00937569" w:rsidRDefault="00937569" w:rsidP="00937569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937569" w:rsidRDefault="00937569" w:rsidP="00BD4CB6">
      <w:pPr>
        <w:pStyle w:val="teilg"/>
      </w:pPr>
      <w:r>
        <w:lastRenderedPageBreak/>
        <w:t>Kere bodo za me klale</w:t>
      </w:r>
    </w:p>
    <w:p w:rsidR="00937569" w:rsidRDefault="00937569" w:rsidP="00BD4CB6">
      <w:pPr>
        <w:pStyle w:val="teilg"/>
      </w:pPr>
      <w:r>
        <w:t>Z’radostjoj no z’oupanjom</w:t>
      </w:r>
    </w:p>
    <w:p w:rsidR="00937569" w:rsidRDefault="004B1E9F" w:rsidP="00BD4CB6">
      <w:pPr>
        <w:pStyle w:val="teilg"/>
      </w:pPr>
      <w:r>
        <w:t>Kere bodo me zpoznale</w:t>
      </w:r>
    </w:p>
    <w:p w:rsidR="004B1E9F" w:rsidRDefault="004B1E9F" w:rsidP="00BD4CB6">
      <w:pPr>
        <w:pStyle w:val="teilg"/>
      </w:pPr>
      <w:r>
        <w:t>Da sem zvezti rojakóm</w:t>
      </w:r>
    </w:p>
    <w:p w:rsidR="004B1E9F" w:rsidRDefault="004B1E9F" w:rsidP="00BD4CB6">
      <w:pPr>
        <w:pStyle w:val="teilg"/>
      </w:pPr>
    </w:p>
    <w:p w:rsidR="004B1E9F" w:rsidRDefault="004B1E9F" w:rsidP="00BD4CB6">
      <w:pPr>
        <w:pStyle w:val="teilg"/>
      </w:pPr>
      <w:r>
        <w:t>Več dežel ‘ma slavske brate</w:t>
      </w:r>
    </w:p>
    <w:p w:rsidR="004B1E9F" w:rsidRDefault="004B1E9F" w:rsidP="00BD4CB6">
      <w:pPr>
        <w:pStyle w:val="teilg"/>
      </w:pPr>
      <w:r>
        <w:t>Kere jaz popevat čem</w:t>
      </w:r>
    </w:p>
    <w:p w:rsidR="004B1E9F" w:rsidRDefault="004B1E9F" w:rsidP="00BD4CB6">
      <w:pPr>
        <w:pStyle w:val="teilg"/>
      </w:pPr>
      <w:r>
        <w:t>Či nje lekič ne poznate</w:t>
      </w:r>
    </w:p>
    <w:p w:rsidR="004B1E9F" w:rsidRDefault="004B1E9F" w:rsidP="00BD4CB6">
      <w:pPr>
        <w:pStyle w:val="teilg"/>
      </w:pPr>
      <w:r>
        <w:t>Pridte k’men, jaz vam povem.</w:t>
      </w:r>
    </w:p>
    <w:p w:rsidR="004B1E9F" w:rsidRDefault="004B1E9F" w:rsidP="00BD4CB6">
      <w:pPr>
        <w:pStyle w:val="teilg"/>
      </w:pPr>
    </w:p>
    <w:p w:rsidR="004B1E9F" w:rsidRDefault="00C81074" w:rsidP="00BD4CB6">
      <w:pPr>
        <w:pStyle w:val="teilg"/>
      </w:pPr>
      <w:r>
        <w:t>Slavski sin mi, nej’ neznani.</w:t>
      </w:r>
    </w:p>
    <w:p w:rsidR="00C81074" w:rsidRDefault="00C81074" w:rsidP="00BD4CB6">
      <w:pPr>
        <w:pStyle w:val="teilg"/>
      </w:pPr>
      <w:r>
        <w:t>Kak me le nagovori</w:t>
      </w:r>
    </w:p>
    <w:p w:rsidR="00C81074" w:rsidRDefault="00C81074" w:rsidP="00BD4CB6">
      <w:pPr>
        <w:pStyle w:val="teilg"/>
      </w:pPr>
      <w:r>
        <w:t>V’njega so ja stiski djani</w:t>
      </w:r>
    </w:p>
    <w:p w:rsidR="00C81074" w:rsidRDefault="00C81074" w:rsidP="00BD4CB6">
      <w:pPr>
        <w:pStyle w:val="teilg"/>
      </w:pPr>
      <w:r>
        <w:t>V licah so zapisani.</w:t>
      </w:r>
    </w:p>
    <w:p w:rsidR="00C81074" w:rsidRDefault="00C81074" w:rsidP="00BD4CB6">
      <w:pPr>
        <w:pStyle w:val="teilg"/>
      </w:pPr>
    </w:p>
    <w:p w:rsidR="00C81074" w:rsidRDefault="00C81074" w:rsidP="00BD4CB6">
      <w:pPr>
        <w:pStyle w:val="teilg"/>
      </w:pPr>
      <w:r>
        <w:t>Vu deželi Austrianski</w:t>
      </w:r>
    </w:p>
    <w:p w:rsidR="00C81074" w:rsidRDefault="00C81074" w:rsidP="00BD4CB6">
      <w:pPr>
        <w:pStyle w:val="teilg"/>
      </w:pPr>
      <w:r>
        <w:t>Kera nam pravico da</w:t>
      </w:r>
    </w:p>
    <w:p w:rsidR="00C81074" w:rsidRDefault="00C81074" w:rsidP="00BD4CB6">
      <w:pPr>
        <w:pStyle w:val="teilg"/>
      </w:pPr>
      <w:r>
        <w:t>Dom imajo več Slavjanski</w:t>
      </w:r>
    </w:p>
    <w:p w:rsidR="00C81074" w:rsidRDefault="00C81074" w:rsidP="00BD4CB6">
      <w:pPr>
        <w:pStyle w:val="teilg"/>
      </w:pPr>
      <w:r>
        <w:t xml:space="preserve">Kakor druz’ga jezika. </w:t>
      </w:r>
    </w:p>
    <w:p w:rsidR="00C81074" w:rsidRDefault="00C81074" w:rsidP="00C81074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C81074" w:rsidRDefault="00C81074" w:rsidP="00BD4CB6">
      <w:pPr>
        <w:pStyle w:val="teilg"/>
      </w:pPr>
      <w:r>
        <w:lastRenderedPageBreak/>
        <w:t>Zato čem se v’svet podati</w:t>
      </w:r>
    </w:p>
    <w:p w:rsidR="00C81074" w:rsidRDefault="00C81074" w:rsidP="00BD4CB6">
      <w:pPr>
        <w:pStyle w:val="teilg"/>
      </w:pPr>
      <w:r>
        <w:t>Gde Slavjanov dosti je</w:t>
      </w:r>
    </w:p>
    <w:p w:rsidR="00C81074" w:rsidRDefault="00C81074" w:rsidP="00BD4CB6">
      <w:pPr>
        <w:pStyle w:val="teilg"/>
      </w:pPr>
      <w:r>
        <w:t>Vsi povsod so venci zlati</w:t>
      </w:r>
    </w:p>
    <w:p w:rsidR="00C81074" w:rsidRDefault="00C81074" w:rsidP="00BD4CB6">
      <w:pPr>
        <w:pStyle w:val="teilg"/>
      </w:pPr>
      <w:r>
        <w:t>Spleteni enok za me.</w:t>
      </w:r>
    </w:p>
    <w:p w:rsidR="00C81074" w:rsidRDefault="00C81074" w:rsidP="00BD4CB6">
      <w:pPr>
        <w:pStyle w:val="teilg"/>
      </w:pPr>
    </w:p>
    <w:p w:rsidR="00C81074" w:rsidRDefault="00C81074" w:rsidP="00BD4CB6">
      <w:pPr>
        <w:pStyle w:val="teilg"/>
      </w:pPr>
      <w:r>
        <w:t>Gde mi Slavje roko dajo</w:t>
      </w:r>
    </w:p>
    <w:p w:rsidR="00C81074" w:rsidRDefault="00C81074" w:rsidP="00BD4CB6">
      <w:pPr>
        <w:pStyle w:val="teilg"/>
      </w:pPr>
      <w:r>
        <w:t>Tam čem jaz prebivati</w:t>
      </w:r>
    </w:p>
    <w:p w:rsidR="00C81074" w:rsidRDefault="00C81074" w:rsidP="00BD4CB6">
      <w:pPr>
        <w:pStyle w:val="teilg"/>
      </w:pPr>
      <w:r>
        <w:t>Tisti za me radost majo</w:t>
      </w:r>
    </w:p>
    <w:p w:rsidR="00C81074" w:rsidRDefault="00C81074" w:rsidP="00BD4CB6">
      <w:pPr>
        <w:pStyle w:val="teilg"/>
      </w:pPr>
      <w:r>
        <w:t>Tiste čem popevati.</w:t>
      </w:r>
    </w:p>
    <w:p w:rsidR="00C81074" w:rsidRDefault="00C81074" w:rsidP="00BD4CB6">
      <w:pPr>
        <w:pStyle w:val="teilg"/>
      </w:pPr>
    </w:p>
    <w:p w:rsidR="00C81074" w:rsidRDefault="00C81074" w:rsidP="00BD4CB6">
      <w:pPr>
        <w:pStyle w:val="teilg"/>
      </w:pPr>
      <w:r>
        <w:t>Jaz za Slave čem rad vmreti</w:t>
      </w:r>
    </w:p>
    <w:p w:rsidR="00C81074" w:rsidRDefault="00C81074" w:rsidP="00BD4CB6">
      <w:pPr>
        <w:pStyle w:val="teilg"/>
      </w:pPr>
      <w:r>
        <w:t>In za nje pretočit kri</w:t>
      </w:r>
    </w:p>
    <w:p w:rsidR="00C81074" w:rsidRDefault="00C81074" w:rsidP="00BD4CB6">
      <w:pPr>
        <w:pStyle w:val="teilg"/>
      </w:pPr>
      <w:r>
        <w:t>Oni znajo serce ogreti</w:t>
      </w:r>
    </w:p>
    <w:p w:rsidR="00C81074" w:rsidRDefault="00C81074" w:rsidP="00BD4CB6">
      <w:pPr>
        <w:pStyle w:val="teilg"/>
      </w:pPr>
      <w:r>
        <w:t>Da bi v ledi zmerzle mi</w:t>
      </w:r>
    </w:p>
    <w:p w:rsidR="00C81074" w:rsidRDefault="00C81074" w:rsidP="00BD4CB6">
      <w:pPr>
        <w:pStyle w:val="teilg"/>
      </w:pPr>
    </w:p>
    <w:p w:rsidR="00C81074" w:rsidRDefault="00C81074" w:rsidP="00BD4CB6">
      <w:pPr>
        <w:pStyle w:val="teilg"/>
      </w:pPr>
      <w:r>
        <w:t>Vstante tudi mene blagi</w:t>
      </w:r>
    </w:p>
    <w:p w:rsidR="00C81074" w:rsidRDefault="00C81074" w:rsidP="00BD4CB6">
      <w:pPr>
        <w:pStyle w:val="teilg"/>
      </w:pPr>
      <w:r>
        <w:t>Či ne vam nebom več to</w:t>
      </w:r>
    </w:p>
    <w:p w:rsidR="00C81074" w:rsidRDefault="00C81074" w:rsidP="00BD4CB6">
      <w:pPr>
        <w:pStyle w:val="teilg"/>
      </w:pPr>
      <w:r>
        <w:t>Kak ste meni ve vsel dragi</w:t>
      </w:r>
    </w:p>
    <w:p w:rsidR="00C81074" w:rsidRDefault="00C81074" w:rsidP="00BD4CB6">
      <w:pPr>
        <w:pStyle w:val="teilg"/>
      </w:pPr>
      <w:r>
        <w:t>Serce spet vam bilo bo.</w:t>
      </w:r>
    </w:p>
    <w:p w:rsidR="00131F71" w:rsidRDefault="00C81074" w:rsidP="00C81074">
      <w:pPr>
        <w:pStyle w:val="teicloser"/>
      </w:pPr>
      <w:r>
        <w:t>Ivan Ertl.</w:t>
      </w:r>
    </w:p>
    <w:p w:rsidR="00131F71" w:rsidRDefault="00131F71" w:rsidP="00131F71">
      <w:pPr>
        <w:rPr>
          <w:color w:val="4F81BD" w:themeColor="accent1"/>
        </w:rPr>
      </w:pPr>
      <w:r>
        <w:br w:type="page"/>
      </w:r>
    </w:p>
    <w:p w:rsidR="00C81074" w:rsidRDefault="008709BE" w:rsidP="008709BE">
      <w:pPr>
        <w:pStyle w:val="Naslov2"/>
        <w:rPr>
          <w:u w:val="single"/>
        </w:rPr>
      </w:pPr>
      <w:r>
        <w:lastRenderedPageBreak/>
        <w:t xml:space="preserve">Zadovolen in vesel </w:t>
      </w:r>
      <w:r w:rsidRPr="008709BE">
        <w:rPr>
          <w:u w:val="single"/>
        </w:rPr>
        <w:t>Slovenec</w:t>
      </w:r>
    </w:p>
    <w:p w:rsidR="00AB256A" w:rsidRDefault="00AB256A" w:rsidP="00AB256A">
      <w:pPr>
        <w:pStyle w:val="teilg"/>
      </w:pPr>
      <w:r>
        <w:t>Vu lepoj dežele</w:t>
      </w:r>
    </w:p>
    <w:p w:rsidR="00AB256A" w:rsidRPr="00AB256A" w:rsidRDefault="00AB256A" w:rsidP="00AB256A">
      <w:pPr>
        <w:pStyle w:val="teilg"/>
      </w:pPr>
      <w:r>
        <w:t>Jaz dom svoj imam</w:t>
      </w:r>
    </w:p>
    <w:p w:rsidR="00B74228" w:rsidRPr="00FD50A1" w:rsidRDefault="00B74228" w:rsidP="00B74228">
      <w:pPr>
        <w:pStyle w:val="teicloser"/>
      </w:pPr>
    </w:p>
    <w:p w:rsidR="001500F6" w:rsidRPr="001500F6" w:rsidRDefault="001500F6" w:rsidP="001500F6"/>
    <w:p w:rsidR="00A85B27" w:rsidRPr="00F464D5" w:rsidRDefault="00A85B27" w:rsidP="00A85B27">
      <w:pPr>
        <w:pStyle w:val="teicloser"/>
      </w:pPr>
    </w:p>
    <w:p w:rsidR="00BA0E87" w:rsidRPr="00BA0E87" w:rsidRDefault="00BA0E87" w:rsidP="00BA0E87">
      <w:pPr>
        <w:pStyle w:val="teicloser"/>
      </w:pPr>
    </w:p>
    <w:sectPr w:rsidR="00BA0E87" w:rsidRPr="00BA0E87" w:rsidSect="00996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0EA" w:rsidRDefault="00E000EA" w:rsidP="00C41A06">
      <w:pPr>
        <w:spacing w:after="0" w:line="240" w:lineRule="auto"/>
      </w:pPr>
      <w:r>
        <w:separator/>
      </w:r>
    </w:p>
  </w:endnote>
  <w:endnote w:type="continuationSeparator" w:id="0">
    <w:p w:rsidR="00E000EA" w:rsidRDefault="00E000EA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Times New Roman"/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0EA" w:rsidRDefault="00E000EA" w:rsidP="00C41A06">
      <w:pPr>
        <w:spacing w:after="0" w:line="240" w:lineRule="auto"/>
      </w:pPr>
      <w:r>
        <w:separator/>
      </w:r>
    </w:p>
  </w:footnote>
  <w:footnote w:type="continuationSeparator" w:id="0">
    <w:p w:rsidR="00E000EA" w:rsidRDefault="00E000EA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0384"/>
    <w:rsid w:val="00001223"/>
    <w:rsid w:val="00002A92"/>
    <w:rsid w:val="00002D06"/>
    <w:rsid w:val="00016F85"/>
    <w:rsid w:val="0002240C"/>
    <w:rsid w:val="00024861"/>
    <w:rsid w:val="00030CF1"/>
    <w:rsid w:val="00031251"/>
    <w:rsid w:val="00033F85"/>
    <w:rsid w:val="0003574F"/>
    <w:rsid w:val="00036D3C"/>
    <w:rsid w:val="00046386"/>
    <w:rsid w:val="00046479"/>
    <w:rsid w:val="00053063"/>
    <w:rsid w:val="000568EC"/>
    <w:rsid w:val="00076464"/>
    <w:rsid w:val="000801CC"/>
    <w:rsid w:val="0008315F"/>
    <w:rsid w:val="000843C8"/>
    <w:rsid w:val="00085238"/>
    <w:rsid w:val="00094429"/>
    <w:rsid w:val="00095DD1"/>
    <w:rsid w:val="0009657D"/>
    <w:rsid w:val="000A3BA1"/>
    <w:rsid w:val="000B18BD"/>
    <w:rsid w:val="000B2E1B"/>
    <w:rsid w:val="000B7945"/>
    <w:rsid w:val="000C4973"/>
    <w:rsid w:val="000C6C3A"/>
    <w:rsid w:val="000D5192"/>
    <w:rsid w:val="000D539A"/>
    <w:rsid w:val="000D69BC"/>
    <w:rsid w:val="000E20B0"/>
    <w:rsid w:val="000E2136"/>
    <w:rsid w:val="000E2CF6"/>
    <w:rsid w:val="000F48E5"/>
    <w:rsid w:val="000F4A5E"/>
    <w:rsid w:val="000F4C92"/>
    <w:rsid w:val="000F5904"/>
    <w:rsid w:val="000F7BE7"/>
    <w:rsid w:val="00101077"/>
    <w:rsid w:val="00101EEF"/>
    <w:rsid w:val="001022BF"/>
    <w:rsid w:val="00102892"/>
    <w:rsid w:val="00104E5E"/>
    <w:rsid w:val="0011154F"/>
    <w:rsid w:val="00111843"/>
    <w:rsid w:val="001126A0"/>
    <w:rsid w:val="00114784"/>
    <w:rsid w:val="00114E15"/>
    <w:rsid w:val="0012281B"/>
    <w:rsid w:val="001237F2"/>
    <w:rsid w:val="00123ABD"/>
    <w:rsid w:val="001245C3"/>
    <w:rsid w:val="00124D9D"/>
    <w:rsid w:val="0012586B"/>
    <w:rsid w:val="0012721C"/>
    <w:rsid w:val="00127D62"/>
    <w:rsid w:val="00131F71"/>
    <w:rsid w:val="001419F2"/>
    <w:rsid w:val="00142286"/>
    <w:rsid w:val="001500F6"/>
    <w:rsid w:val="00153EA7"/>
    <w:rsid w:val="00157D4B"/>
    <w:rsid w:val="00157ED6"/>
    <w:rsid w:val="00166431"/>
    <w:rsid w:val="00172EE2"/>
    <w:rsid w:val="0017303E"/>
    <w:rsid w:val="0018011D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144A"/>
    <w:rsid w:val="001A3C27"/>
    <w:rsid w:val="001A64BF"/>
    <w:rsid w:val="001A7ACC"/>
    <w:rsid w:val="001B0331"/>
    <w:rsid w:val="001B0B63"/>
    <w:rsid w:val="001B10A0"/>
    <w:rsid w:val="001B4C30"/>
    <w:rsid w:val="001B50D2"/>
    <w:rsid w:val="001B683F"/>
    <w:rsid w:val="001D0309"/>
    <w:rsid w:val="001D0A4C"/>
    <w:rsid w:val="001D2490"/>
    <w:rsid w:val="001D33D9"/>
    <w:rsid w:val="001D6061"/>
    <w:rsid w:val="001D6267"/>
    <w:rsid w:val="001E7386"/>
    <w:rsid w:val="001F293C"/>
    <w:rsid w:val="001F4DFB"/>
    <w:rsid w:val="0020012C"/>
    <w:rsid w:val="0020188D"/>
    <w:rsid w:val="0020280F"/>
    <w:rsid w:val="00203EE9"/>
    <w:rsid w:val="00205F24"/>
    <w:rsid w:val="0020605B"/>
    <w:rsid w:val="0021096C"/>
    <w:rsid w:val="0021208D"/>
    <w:rsid w:val="00214E95"/>
    <w:rsid w:val="00217075"/>
    <w:rsid w:val="002200D8"/>
    <w:rsid w:val="0022107F"/>
    <w:rsid w:val="002261DD"/>
    <w:rsid w:val="002266A9"/>
    <w:rsid w:val="00226A42"/>
    <w:rsid w:val="00230681"/>
    <w:rsid w:val="00230D63"/>
    <w:rsid w:val="00232B09"/>
    <w:rsid w:val="00234C9D"/>
    <w:rsid w:val="00237769"/>
    <w:rsid w:val="0024575D"/>
    <w:rsid w:val="0025301A"/>
    <w:rsid w:val="00254A21"/>
    <w:rsid w:val="00267D5E"/>
    <w:rsid w:val="00272330"/>
    <w:rsid w:val="00272569"/>
    <w:rsid w:val="00277C78"/>
    <w:rsid w:val="002810A8"/>
    <w:rsid w:val="00281655"/>
    <w:rsid w:val="00282F26"/>
    <w:rsid w:val="00286014"/>
    <w:rsid w:val="00286C12"/>
    <w:rsid w:val="00291944"/>
    <w:rsid w:val="002978BD"/>
    <w:rsid w:val="002A4962"/>
    <w:rsid w:val="002A667A"/>
    <w:rsid w:val="002B06F6"/>
    <w:rsid w:val="002B5C9A"/>
    <w:rsid w:val="002C0EB0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2EFD"/>
    <w:rsid w:val="002E58D7"/>
    <w:rsid w:val="002F0262"/>
    <w:rsid w:val="002F0386"/>
    <w:rsid w:val="002F3665"/>
    <w:rsid w:val="002F5E7E"/>
    <w:rsid w:val="002F60FD"/>
    <w:rsid w:val="003036C3"/>
    <w:rsid w:val="003067EC"/>
    <w:rsid w:val="00307D63"/>
    <w:rsid w:val="00316028"/>
    <w:rsid w:val="0031635F"/>
    <w:rsid w:val="0032167C"/>
    <w:rsid w:val="0032183C"/>
    <w:rsid w:val="00337EB5"/>
    <w:rsid w:val="003400DB"/>
    <w:rsid w:val="00343257"/>
    <w:rsid w:val="00350A54"/>
    <w:rsid w:val="00354124"/>
    <w:rsid w:val="00362EBF"/>
    <w:rsid w:val="0036563B"/>
    <w:rsid w:val="003663A3"/>
    <w:rsid w:val="00366904"/>
    <w:rsid w:val="00366C50"/>
    <w:rsid w:val="00373578"/>
    <w:rsid w:val="00385E91"/>
    <w:rsid w:val="003867F7"/>
    <w:rsid w:val="003869F7"/>
    <w:rsid w:val="003916F8"/>
    <w:rsid w:val="00396D2C"/>
    <w:rsid w:val="00397848"/>
    <w:rsid w:val="00397F6C"/>
    <w:rsid w:val="003A53F7"/>
    <w:rsid w:val="003A5586"/>
    <w:rsid w:val="003A6DE5"/>
    <w:rsid w:val="003B2765"/>
    <w:rsid w:val="003B335D"/>
    <w:rsid w:val="003B3915"/>
    <w:rsid w:val="003B4913"/>
    <w:rsid w:val="003B6361"/>
    <w:rsid w:val="003B7BC5"/>
    <w:rsid w:val="003C7CE0"/>
    <w:rsid w:val="003D43C1"/>
    <w:rsid w:val="003D5B17"/>
    <w:rsid w:val="003D6D01"/>
    <w:rsid w:val="003D78BE"/>
    <w:rsid w:val="003E2B0D"/>
    <w:rsid w:val="003E5088"/>
    <w:rsid w:val="003E7106"/>
    <w:rsid w:val="003F1D30"/>
    <w:rsid w:val="003F2066"/>
    <w:rsid w:val="003F5793"/>
    <w:rsid w:val="003F6FB5"/>
    <w:rsid w:val="003F786D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55820"/>
    <w:rsid w:val="00455F14"/>
    <w:rsid w:val="00463965"/>
    <w:rsid w:val="00466CF5"/>
    <w:rsid w:val="00467D12"/>
    <w:rsid w:val="00483AA5"/>
    <w:rsid w:val="0048401E"/>
    <w:rsid w:val="00484266"/>
    <w:rsid w:val="00487DB6"/>
    <w:rsid w:val="00492186"/>
    <w:rsid w:val="00493CE9"/>
    <w:rsid w:val="00494D24"/>
    <w:rsid w:val="004976F8"/>
    <w:rsid w:val="004A2051"/>
    <w:rsid w:val="004A21CF"/>
    <w:rsid w:val="004A418C"/>
    <w:rsid w:val="004A4FCF"/>
    <w:rsid w:val="004A534C"/>
    <w:rsid w:val="004B1E9F"/>
    <w:rsid w:val="004B6FD4"/>
    <w:rsid w:val="004B7B9E"/>
    <w:rsid w:val="004C11D0"/>
    <w:rsid w:val="004C57A2"/>
    <w:rsid w:val="004C63CF"/>
    <w:rsid w:val="004D0C72"/>
    <w:rsid w:val="004D2EA3"/>
    <w:rsid w:val="004D57CE"/>
    <w:rsid w:val="004E52F1"/>
    <w:rsid w:val="004E58CF"/>
    <w:rsid w:val="004E764E"/>
    <w:rsid w:val="004F02A4"/>
    <w:rsid w:val="004F08C0"/>
    <w:rsid w:val="004F5184"/>
    <w:rsid w:val="00500078"/>
    <w:rsid w:val="005001A0"/>
    <w:rsid w:val="005103BA"/>
    <w:rsid w:val="00512595"/>
    <w:rsid w:val="00516E55"/>
    <w:rsid w:val="0052157D"/>
    <w:rsid w:val="0052213F"/>
    <w:rsid w:val="00523E13"/>
    <w:rsid w:val="00524D3D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4140"/>
    <w:rsid w:val="00566DE6"/>
    <w:rsid w:val="005675A4"/>
    <w:rsid w:val="0057495F"/>
    <w:rsid w:val="005758BE"/>
    <w:rsid w:val="005758F7"/>
    <w:rsid w:val="00576FA5"/>
    <w:rsid w:val="0058196B"/>
    <w:rsid w:val="00591A04"/>
    <w:rsid w:val="00591C9E"/>
    <w:rsid w:val="00595D68"/>
    <w:rsid w:val="00596298"/>
    <w:rsid w:val="005A14A8"/>
    <w:rsid w:val="005A553D"/>
    <w:rsid w:val="005A6F49"/>
    <w:rsid w:val="005A7B08"/>
    <w:rsid w:val="005B6B36"/>
    <w:rsid w:val="005C1812"/>
    <w:rsid w:val="005D5CC5"/>
    <w:rsid w:val="005D76FF"/>
    <w:rsid w:val="005E175F"/>
    <w:rsid w:val="005E32ED"/>
    <w:rsid w:val="005E3A41"/>
    <w:rsid w:val="005E3CD8"/>
    <w:rsid w:val="005E3DDD"/>
    <w:rsid w:val="005F4B66"/>
    <w:rsid w:val="006038B8"/>
    <w:rsid w:val="00605E17"/>
    <w:rsid w:val="00611CC6"/>
    <w:rsid w:val="00614251"/>
    <w:rsid w:val="00621059"/>
    <w:rsid w:val="00625966"/>
    <w:rsid w:val="00634707"/>
    <w:rsid w:val="0064417D"/>
    <w:rsid w:val="00646DC3"/>
    <w:rsid w:val="006476C8"/>
    <w:rsid w:val="00647805"/>
    <w:rsid w:val="00651A79"/>
    <w:rsid w:val="00653D79"/>
    <w:rsid w:val="0065638B"/>
    <w:rsid w:val="0066243E"/>
    <w:rsid w:val="00663CC9"/>
    <w:rsid w:val="006643A2"/>
    <w:rsid w:val="00666EE2"/>
    <w:rsid w:val="0067125A"/>
    <w:rsid w:val="00672275"/>
    <w:rsid w:val="00673ADF"/>
    <w:rsid w:val="0067426B"/>
    <w:rsid w:val="006748D4"/>
    <w:rsid w:val="00675395"/>
    <w:rsid w:val="00676296"/>
    <w:rsid w:val="00680415"/>
    <w:rsid w:val="00680AFD"/>
    <w:rsid w:val="00687F01"/>
    <w:rsid w:val="00690860"/>
    <w:rsid w:val="00693DAF"/>
    <w:rsid w:val="00696D5E"/>
    <w:rsid w:val="006A07EF"/>
    <w:rsid w:val="006B1271"/>
    <w:rsid w:val="006B380F"/>
    <w:rsid w:val="006B6DA6"/>
    <w:rsid w:val="006B745C"/>
    <w:rsid w:val="006B780E"/>
    <w:rsid w:val="006C1A9C"/>
    <w:rsid w:val="006C23E5"/>
    <w:rsid w:val="006C4CBB"/>
    <w:rsid w:val="006C580C"/>
    <w:rsid w:val="006C6C09"/>
    <w:rsid w:val="006E4FA9"/>
    <w:rsid w:val="006E64FF"/>
    <w:rsid w:val="007060B5"/>
    <w:rsid w:val="00711643"/>
    <w:rsid w:val="00713B9F"/>
    <w:rsid w:val="007157BF"/>
    <w:rsid w:val="007234F6"/>
    <w:rsid w:val="00725A7D"/>
    <w:rsid w:val="0073063E"/>
    <w:rsid w:val="00731927"/>
    <w:rsid w:val="007353B7"/>
    <w:rsid w:val="007405DB"/>
    <w:rsid w:val="00744641"/>
    <w:rsid w:val="00754B9E"/>
    <w:rsid w:val="0075769F"/>
    <w:rsid w:val="007677D1"/>
    <w:rsid w:val="00770995"/>
    <w:rsid w:val="00773361"/>
    <w:rsid w:val="00775DC4"/>
    <w:rsid w:val="007809E1"/>
    <w:rsid w:val="007809F9"/>
    <w:rsid w:val="00783094"/>
    <w:rsid w:val="00785DC9"/>
    <w:rsid w:val="00791E37"/>
    <w:rsid w:val="00796266"/>
    <w:rsid w:val="007A0FC1"/>
    <w:rsid w:val="007A1838"/>
    <w:rsid w:val="007A6958"/>
    <w:rsid w:val="007A7367"/>
    <w:rsid w:val="007A7FAA"/>
    <w:rsid w:val="007B2068"/>
    <w:rsid w:val="007B25D5"/>
    <w:rsid w:val="007C1B21"/>
    <w:rsid w:val="007C67A8"/>
    <w:rsid w:val="007C6D3C"/>
    <w:rsid w:val="007D104F"/>
    <w:rsid w:val="007D4036"/>
    <w:rsid w:val="007D498A"/>
    <w:rsid w:val="007D591F"/>
    <w:rsid w:val="007E083B"/>
    <w:rsid w:val="007E719B"/>
    <w:rsid w:val="007E7A75"/>
    <w:rsid w:val="007F424F"/>
    <w:rsid w:val="007F4FB5"/>
    <w:rsid w:val="007F75DF"/>
    <w:rsid w:val="008008A2"/>
    <w:rsid w:val="008046FC"/>
    <w:rsid w:val="0081139C"/>
    <w:rsid w:val="008140E2"/>
    <w:rsid w:val="008149F9"/>
    <w:rsid w:val="00816D33"/>
    <w:rsid w:val="00825570"/>
    <w:rsid w:val="00830486"/>
    <w:rsid w:val="00833423"/>
    <w:rsid w:val="00840547"/>
    <w:rsid w:val="008448D6"/>
    <w:rsid w:val="00844C46"/>
    <w:rsid w:val="00847CB2"/>
    <w:rsid w:val="008514D6"/>
    <w:rsid w:val="00852C9C"/>
    <w:rsid w:val="00853CEC"/>
    <w:rsid w:val="00860251"/>
    <w:rsid w:val="00865C67"/>
    <w:rsid w:val="008709BE"/>
    <w:rsid w:val="0087566B"/>
    <w:rsid w:val="00876673"/>
    <w:rsid w:val="00877E5E"/>
    <w:rsid w:val="008850E4"/>
    <w:rsid w:val="00885A61"/>
    <w:rsid w:val="00890F1C"/>
    <w:rsid w:val="00897DF1"/>
    <w:rsid w:val="008A41A6"/>
    <w:rsid w:val="008A5414"/>
    <w:rsid w:val="008A6C04"/>
    <w:rsid w:val="008A74B2"/>
    <w:rsid w:val="008B7099"/>
    <w:rsid w:val="008C5C34"/>
    <w:rsid w:val="008C682B"/>
    <w:rsid w:val="008D297B"/>
    <w:rsid w:val="008D7940"/>
    <w:rsid w:val="008E04A5"/>
    <w:rsid w:val="008E5D42"/>
    <w:rsid w:val="009031E7"/>
    <w:rsid w:val="009040BF"/>
    <w:rsid w:val="00905C67"/>
    <w:rsid w:val="00906BA7"/>
    <w:rsid w:val="0090725A"/>
    <w:rsid w:val="00907609"/>
    <w:rsid w:val="009107E9"/>
    <w:rsid w:val="00914AE3"/>
    <w:rsid w:val="0092556C"/>
    <w:rsid w:val="00931D1E"/>
    <w:rsid w:val="00933FEA"/>
    <w:rsid w:val="009350CF"/>
    <w:rsid w:val="00935D1E"/>
    <w:rsid w:val="00937569"/>
    <w:rsid w:val="00937CBA"/>
    <w:rsid w:val="009428B0"/>
    <w:rsid w:val="00942F21"/>
    <w:rsid w:val="009466B7"/>
    <w:rsid w:val="009524ED"/>
    <w:rsid w:val="0096109F"/>
    <w:rsid w:val="00961F11"/>
    <w:rsid w:val="0096677E"/>
    <w:rsid w:val="00967C11"/>
    <w:rsid w:val="00967CE6"/>
    <w:rsid w:val="009704BE"/>
    <w:rsid w:val="00970559"/>
    <w:rsid w:val="00970745"/>
    <w:rsid w:val="009718BE"/>
    <w:rsid w:val="00976B90"/>
    <w:rsid w:val="00980895"/>
    <w:rsid w:val="00983555"/>
    <w:rsid w:val="00995D2D"/>
    <w:rsid w:val="0099652F"/>
    <w:rsid w:val="009A0219"/>
    <w:rsid w:val="009A2674"/>
    <w:rsid w:val="009A4D1C"/>
    <w:rsid w:val="009B0D07"/>
    <w:rsid w:val="009B3A3A"/>
    <w:rsid w:val="009B727B"/>
    <w:rsid w:val="009B7AB5"/>
    <w:rsid w:val="009C5350"/>
    <w:rsid w:val="009C56A9"/>
    <w:rsid w:val="009D039A"/>
    <w:rsid w:val="009D169C"/>
    <w:rsid w:val="009D40A4"/>
    <w:rsid w:val="009D5F7B"/>
    <w:rsid w:val="009E4968"/>
    <w:rsid w:val="009E51D4"/>
    <w:rsid w:val="009E6304"/>
    <w:rsid w:val="009E7F17"/>
    <w:rsid w:val="009F17A6"/>
    <w:rsid w:val="009F308F"/>
    <w:rsid w:val="00A0155A"/>
    <w:rsid w:val="00A01C4E"/>
    <w:rsid w:val="00A044A0"/>
    <w:rsid w:val="00A0460A"/>
    <w:rsid w:val="00A048C1"/>
    <w:rsid w:val="00A058FA"/>
    <w:rsid w:val="00A10FD0"/>
    <w:rsid w:val="00A143C6"/>
    <w:rsid w:val="00A20CF2"/>
    <w:rsid w:val="00A24311"/>
    <w:rsid w:val="00A34003"/>
    <w:rsid w:val="00A350E3"/>
    <w:rsid w:val="00A4602A"/>
    <w:rsid w:val="00A476E1"/>
    <w:rsid w:val="00A5016B"/>
    <w:rsid w:val="00A50E92"/>
    <w:rsid w:val="00A53649"/>
    <w:rsid w:val="00A55942"/>
    <w:rsid w:val="00A56CA7"/>
    <w:rsid w:val="00A62D5E"/>
    <w:rsid w:val="00A64577"/>
    <w:rsid w:val="00A64589"/>
    <w:rsid w:val="00A6570B"/>
    <w:rsid w:val="00A66C7F"/>
    <w:rsid w:val="00A67D73"/>
    <w:rsid w:val="00A74346"/>
    <w:rsid w:val="00A76744"/>
    <w:rsid w:val="00A83E0A"/>
    <w:rsid w:val="00A85B27"/>
    <w:rsid w:val="00A87555"/>
    <w:rsid w:val="00A92BD5"/>
    <w:rsid w:val="00A97D13"/>
    <w:rsid w:val="00AA2DC9"/>
    <w:rsid w:val="00AA3D7D"/>
    <w:rsid w:val="00AA59C9"/>
    <w:rsid w:val="00AA6BD1"/>
    <w:rsid w:val="00AB1511"/>
    <w:rsid w:val="00AB256A"/>
    <w:rsid w:val="00AB404E"/>
    <w:rsid w:val="00AB665A"/>
    <w:rsid w:val="00AB6F88"/>
    <w:rsid w:val="00AC3DEA"/>
    <w:rsid w:val="00AC52A9"/>
    <w:rsid w:val="00AC6BAE"/>
    <w:rsid w:val="00AD20A1"/>
    <w:rsid w:val="00AD5332"/>
    <w:rsid w:val="00AD5814"/>
    <w:rsid w:val="00AD7B0F"/>
    <w:rsid w:val="00AE1283"/>
    <w:rsid w:val="00AE2CD4"/>
    <w:rsid w:val="00AE3239"/>
    <w:rsid w:val="00AE353B"/>
    <w:rsid w:val="00AE3AAA"/>
    <w:rsid w:val="00AE5CBE"/>
    <w:rsid w:val="00AE69C7"/>
    <w:rsid w:val="00AE7D03"/>
    <w:rsid w:val="00AF0606"/>
    <w:rsid w:val="00AF133B"/>
    <w:rsid w:val="00AF1E34"/>
    <w:rsid w:val="00AF49DF"/>
    <w:rsid w:val="00AF50B9"/>
    <w:rsid w:val="00AF5862"/>
    <w:rsid w:val="00B0007F"/>
    <w:rsid w:val="00B02BF2"/>
    <w:rsid w:val="00B04F27"/>
    <w:rsid w:val="00B14CDC"/>
    <w:rsid w:val="00B161E5"/>
    <w:rsid w:val="00B211E7"/>
    <w:rsid w:val="00B262C2"/>
    <w:rsid w:val="00B27FD9"/>
    <w:rsid w:val="00B30076"/>
    <w:rsid w:val="00B35817"/>
    <w:rsid w:val="00B53E2C"/>
    <w:rsid w:val="00B62E2E"/>
    <w:rsid w:val="00B67BCB"/>
    <w:rsid w:val="00B74228"/>
    <w:rsid w:val="00B744E1"/>
    <w:rsid w:val="00B74891"/>
    <w:rsid w:val="00B76038"/>
    <w:rsid w:val="00B81A22"/>
    <w:rsid w:val="00B83DF5"/>
    <w:rsid w:val="00B85C76"/>
    <w:rsid w:val="00B87661"/>
    <w:rsid w:val="00B87D3A"/>
    <w:rsid w:val="00B91923"/>
    <w:rsid w:val="00B91BB9"/>
    <w:rsid w:val="00B925D0"/>
    <w:rsid w:val="00B960F4"/>
    <w:rsid w:val="00BA0E87"/>
    <w:rsid w:val="00BA581A"/>
    <w:rsid w:val="00BA5A0B"/>
    <w:rsid w:val="00BA5DD7"/>
    <w:rsid w:val="00BA6046"/>
    <w:rsid w:val="00BB04A6"/>
    <w:rsid w:val="00BB7EC5"/>
    <w:rsid w:val="00BC1E59"/>
    <w:rsid w:val="00BC4990"/>
    <w:rsid w:val="00BC6B9A"/>
    <w:rsid w:val="00BC738C"/>
    <w:rsid w:val="00BC741F"/>
    <w:rsid w:val="00BD1317"/>
    <w:rsid w:val="00BD1845"/>
    <w:rsid w:val="00BD1EF8"/>
    <w:rsid w:val="00BD3313"/>
    <w:rsid w:val="00BD4CB6"/>
    <w:rsid w:val="00BD510D"/>
    <w:rsid w:val="00BE0ED6"/>
    <w:rsid w:val="00BE10D4"/>
    <w:rsid w:val="00BE18DD"/>
    <w:rsid w:val="00BE46D4"/>
    <w:rsid w:val="00BE4F96"/>
    <w:rsid w:val="00BF4809"/>
    <w:rsid w:val="00BF4966"/>
    <w:rsid w:val="00BF49E3"/>
    <w:rsid w:val="00BF6A39"/>
    <w:rsid w:val="00C0459E"/>
    <w:rsid w:val="00C04E8F"/>
    <w:rsid w:val="00C04ED9"/>
    <w:rsid w:val="00C05F3E"/>
    <w:rsid w:val="00C07AF7"/>
    <w:rsid w:val="00C1499B"/>
    <w:rsid w:val="00C156BD"/>
    <w:rsid w:val="00C17584"/>
    <w:rsid w:val="00C21826"/>
    <w:rsid w:val="00C24DB8"/>
    <w:rsid w:val="00C3022D"/>
    <w:rsid w:val="00C315C1"/>
    <w:rsid w:val="00C327D5"/>
    <w:rsid w:val="00C36E33"/>
    <w:rsid w:val="00C41A06"/>
    <w:rsid w:val="00C420DE"/>
    <w:rsid w:val="00C42612"/>
    <w:rsid w:val="00C43CE5"/>
    <w:rsid w:val="00C47A17"/>
    <w:rsid w:val="00C50AC7"/>
    <w:rsid w:val="00C50EE4"/>
    <w:rsid w:val="00C52303"/>
    <w:rsid w:val="00C527A7"/>
    <w:rsid w:val="00C537D0"/>
    <w:rsid w:val="00C70555"/>
    <w:rsid w:val="00C80CA5"/>
    <w:rsid w:val="00C81074"/>
    <w:rsid w:val="00C87DAE"/>
    <w:rsid w:val="00C90844"/>
    <w:rsid w:val="00CA09F6"/>
    <w:rsid w:val="00CA1791"/>
    <w:rsid w:val="00CA71D2"/>
    <w:rsid w:val="00CB0174"/>
    <w:rsid w:val="00CB0FEF"/>
    <w:rsid w:val="00CC1896"/>
    <w:rsid w:val="00CC3196"/>
    <w:rsid w:val="00CC3CAA"/>
    <w:rsid w:val="00CC7B44"/>
    <w:rsid w:val="00CD36EE"/>
    <w:rsid w:val="00CD4B14"/>
    <w:rsid w:val="00CE3174"/>
    <w:rsid w:val="00CE3A2D"/>
    <w:rsid w:val="00CE49FB"/>
    <w:rsid w:val="00CE5302"/>
    <w:rsid w:val="00CE6B40"/>
    <w:rsid w:val="00CF1A44"/>
    <w:rsid w:val="00CF5C87"/>
    <w:rsid w:val="00CF5E65"/>
    <w:rsid w:val="00D00FB0"/>
    <w:rsid w:val="00D0200D"/>
    <w:rsid w:val="00D025BB"/>
    <w:rsid w:val="00D05075"/>
    <w:rsid w:val="00D07361"/>
    <w:rsid w:val="00D112A5"/>
    <w:rsid w:val="00D137FC"/>
    <w:rsid w:val="00D13A63"/>
    <w:rsid w:val="00D15BC7"/>
    <w:rsid w:val="00D2074A"/>
    <w:rsid w:val="00D22741"/>
    <w:rsid w:val="00D2586F"/>
    <w:rsid w:val="00D34151"/>
    <w:rsid w:val="00D34670"/>
    <w:rsid w:val="00D407A7"/>
    <w:rsid w:val="00D41301"/>
    <w:rsid w:val="00D44718"/>
    <w:rsid w:val="00D61013"/>
    <w:rsid w:val="00D67244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3D65"/>
    <w:rsid w:val="00DA4F9C"/>
    <w:rsid w:val="00DA5863"/>
    <w:rsid w:val="00DA779D"/>
    <w:rsid w:val="00DB0EE2"/>
    <w:rsid w:val="00DB0FFC"/>
    <w:rsid w:val="00DB1A2F"/>
    <w:rsid w:val="00DB5F09"/>
    <w:rsid w:val="00DB68AB"/>
    <w:rsid w:val="00DC05CB"/>
    <w:rsid w:val="00DC1F8D"/>
    <w:rsid w:val="00DC4F47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488"/>
    <w:rsid w:val="00DF3AB6"/>
    <w:rsid w:val="00E000EA"/>
    <w:rsid w:val="00E0173A"/>
    <w:rsid w:val="00E03FBF"/>
    <w:rsid w:val="00E05C4E"/>
    <w:rsid w:val="00E10E35"/>
    <w:rsid w:val="00E14DC5"/>
    <w:rsid w:val="00E16837"/>
    <w:rsid w:val="00E17ACA"/>
    <w:rsid w:val="00E232F5"/>
    <w:rsid w:val="00E234C7"/>
    <w:rsid w:val="00E23659"/>
    <w:rsid w:val="00E34272"/>
    <w:rsid w:val="00E35F58"/>
    <w:rsid w:val="00E4462B"/>
    <w:rsid w:val="00E47677"/>
    <w:rsid w:val="00E47F31"/>
    <w:rsid w:val="00E5246A"/>
    <w:rsid w:val="00E535D3"/>
    <w:rsid w:val="00E579A6"/>
    <w:rsid w:val="00E6168D"/>
    <w:rsid w:val="00E62058"/>
    <w:rsid w:val="00E62B53"/>
    <w:rsid w:val="00E637FF"/>
    <w:rsid w:val="00E63F4B"/>
    <w:rsid w:val="00E6427B"/>
    <w:rsid w:val="00E64803"/>
    <w:rsid w:val="00E7450E"/>
    <w:rsid w:val="00E774B9"/>
    <w:rsid w:val="00E80FAA"/>
    <w:rsid w:val="00E8112F"/>
    <w:rsid w:val="00E900FB"/>
    <w:rsid w:val="00E90CFA"/>
    <w:rsid w:val="00E91732"/>
    <w:rsid w:val="00E91DAD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D60EC"/>
    <w:rsid w:val="00EE013C"/>
    <w:rsid w:val="00EE59EC"/>
    <w:rsid w:val="00EF063F"/>
    <w:rsid w:val="00EF1046"/>
    <w:rsid w:val="00EF180B"/>
    <w:rsid w:val="00EF7AE2"/>
    <w:rsid w:val="00F057CB"/>
    <w:rsid w:val="00F112C2"/>
    <w:rsid w:val="00F15DB5"/>
    <w:rsid w:val="00F1779F"/>
    <w:rsid w:val="00F201A3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3CC4"/>
    <w:rsid w:val="00F44628"/>
    <w:rsid w:val="00F464D5"/>
    <w:rsid w:val="00F510E6"/>
    <w:rsid w:val="00F56785"/>
    <w:rsid w:val="00F56FD0"/>
    <w:rsid w:val="00F570E6"/>
    <w:rsid w:val="00F57821"/>
    <w:rsid w:val="00F6066C"/>
    <w:rsid w:val="00F7214A"/>
    <w:rsid w:val="00F83FB6"/>
    <w:rsid w:val="00F84F0C"/>
    <w:rsid w:val="00F9184E"/>
    <w:rsid w:val="00F91E9F"/>
    <w:rsid w:val="00F92D40"/>
    <w:rsid w:val="00F96C0C"/>
    <w:rsid w:val="00FA0B09"/>
    <w:rsid w:val="00FA2ABD"/>
    <w:rsid w:val="00FA63E6"/>
    <w:rsid w:val="00FA72A7"/>
    <w:rsid w:val="00FA7E9D"/>
    <w:rsid w:val="00FB0A4B"/>
    <w:rsid w:val="00FB57AF"/>
    <w:rsid w:val="00FC0FA3"/>
    <w:rsid w:val="00FC37DE"/>
    <w:rsid w:val="00FC4FB3"/>
    <w:rsid w:val="00FC5FA6"/>
    <w:rsid w:val="00FD0459"/>
    <w:rsid w:val="00FD474F"/>
    <w:rsid w:val="00FD50A1"/>
    <w:rsid w:val="00FD7B35"/>
    <w:rsid w:val="00FE04F1"/>
    <w:rsid w:val="00FE082C"/>
    <w:rsid w:val="00FE3C9E"/>
    <w:rsid w:val="00FE41D8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noProof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link w:val="teifwCatchZnak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link w:val="teifwPageNumZnak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closer">
    <w:name w:val="tei:closer"/>
    <w:basedOn w:val="Zakljunipozdrav"/>
    <w:link w:val="teicloserZnak"/>
    <w:qFormat/>
    <w:rsid w:val="00B211E7"/>
    <w:rPr>
      <w:color w:val="4F81BD" w:themeColor="accent1"/>
    </w:rPr>
  </w:style>
  <w:style w:type="paragraph" w:styleId="Zakljunipozdrav">
    <w:name w:val="Closing"/>
    <w:basedOn w:val="Navaden"/>
    <w:link w:val="ZakljunipozdravZnak"/>
    <w:uiPriority w:val="99"/>
    <w:semiHidden/>
    <w:unhideWhenUsed/>
    <w:rsid w:val="00B211E7"/>
    <w:pPr>
      <w:spacing w:after="0" w:line="240" w:lineRule="auto"/>
      <w:ind w:left="4252"/>
    </w:pPr>
  </w:style>
  <w:style w:type="character" w:customStyle="1" w:styleId="ZakljunipozdravZnak">
    <w:name w:val="Zaključni pozdrav Znak"/>
    <w:basedOn w:val="Privzetapisavaodstavka"/>
    <w:link w:val="Zakljunipozdrav"/>
    <w:uiPriority w:val="99"/>
    <w:semiHidden/>
    <w:rsid w:val="00B211E7"/>
    <w:rPr>
      <w:rFonts w:asciiTheme="majorHAnsi" w:hAnsiTheme="majorHAnsi"/>
      <w:sz w:val="26"/>
    </w:rPr>
  </w:style>
  <w:style w:type="character" w:customStyle="1" w:styleId="teicloserZnak">
    <w:name w:val="tei:closer Znak"/>
    <w:basedOn w:val="ZakljunipozdravZnak"/>
    <w:link w:val="teicloser"/>
    <w:rsid w:val="00B211E7"/>
    <w:rPr>
      <w:rFonts w:asciiTheme="majorHAnsi" w:hAnsiTheme="majorHAnsi"/>
      <w:color w:val="4F81BD" w:themeColor="accent1"/>
      <w:sz w:val="26"/>
    </w:rPr>
  </w:style>
  <w:style w:type="paragraph" w:customStyle="1" w:styleId="teiab">
    <w:name w:val="tei:ab"/>
    <w:basedOn w:val="Navaden"/>
    <w:link w:val="teiabZnak"/>
    <w:qFormat/>
    <w:rsid w:val="00F1779F"/>
  </w:style>
  <w:style w:type="character" w:customStyle="1" w:styleId="teilgZnak">
    <w:name w:val="tei:lg Znak"/>
    <w:basedOn w:val="Privzetapisavaodstavka"/>
    <w:link w:val="teilg"/>
    <w:uiPriority w:val="99"/>
    <w:rsid w:val="00F1779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fwCatchZnak">
    <w:name w:val="tei:fwCatch Znak"/>
    <w:basedOn w:val="teilgZnak"/>
    <w:link w:val="teifwCatch"/>
    <w:uiPriority w:val="99"/>
    <w:rsid w:val="00F1779F"/>
    <w:rPr>
      <w:rFonts w:ascii="Times New Roman" w:eastAsia="MS Mincho" w:hAnsi="Times New Roman" w:cs="Times New Roman"/>
      <w:color w:val="0070C0"/>
      <w:sz w:val="26"/>
      <w:szCs w:val="24"/>
      <w:lang w:val="en-GB" w:eastAsia="ja-JP"/>
    </w:rPr>
  </w:style>
  <w:style w:type="character" w:customStyle="1" w:styleId="teifwPageNumZnak">
    <w:name w:val="tei:fwPageNum Znak"/>
    <w:basedOn w:val="teifwCatchZnak"/>
    <w:link w:val="teifwPageNum"/>
    <w:rsid w:val="00F1779F"/>
    <w:rPr>
      <w:rFonts w:ascii="Times New Roman" w:eastAsia="MS Mincho" w:hAnsi="Times New Roman" w:cs="Times New Roman"/>
      <w:color w:val="C00000"/>
      <w:sz w:val="26"/>
      <w:szCs w:val="24"/>
      <w:lang w:val="en-GB" w:eastAsia="ja-JP"/>
    </w:rPr>
  </w:style>
  <w:style w:type="character" w:customStyle="1" w:styleId="teiabZnak">
    <w:name w:val="tei:ab Znak"/>
    <w:basedOn w:val="teifwPageNumZnak"/>
    <w:link w:val="teiab"/>
    <w:rsid w:val="00F1779F"/>
    <w:rPr>
      <w:rFonts w:asciiTheme="majorHAnsi" w:eastAsia="MS Mincho" w:hAnsiTheme="majorHAnsi" w:cs="Times New Roman"/>
      <w:color w:val="C00000"/>
      <w:sz w:val="26"/>
      <w:szCs w:val="24"/>
      <w:lang w:val="en-GB" w:eastAsia="ja-JP"/>
    </w:rPr>
  </w:style>
  <w:style w:type="paragraph" w:styleId="Brezrazmikov">
    <w:name w:val="No Spacing"/>
    <w:uiPriority w:val="1"/>
    <w:qFormat/>
    <w:rsid w:val="00576FA5"/>
    <w:pPr>
      <w:spacing w:after="0" w:line="240" w:lineRule="auto"/>
    </w:pPr>
    <w:rPr>
      <w:rFonts w:asciiTheme="majorHAnsi" w:hAnsiTheme="majorHAnsi"/>
      <w:noProof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73010-0826-4812-A51A-BF26F5B76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72</Pages>
  <Words>4576</Words>
  <Characters>26087</Characters>
  <Application>Microsoft Office Word</Application>
  <DocSecurity>0</DocSecurity>
  <Lines>217</Lines>
  <Paragraphs>61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30602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Tomaz Erjavec</dc:creator>
  <cp:lastModifiedBy>Nina Ditmajer</cp:lastModifiedBy>
  <cp:revision>2</cp:revision>
  <dcterms:created xsi:type="dcterms:W3CDTF">2022-05-03T07:19:00Z</dcterms:created>
  <dcterms:modified xsi:type="dcterms:W3CDTF">2022-05-03T07:19:00Z</dcterms:modified>
</cp:coreProperties>
</file>
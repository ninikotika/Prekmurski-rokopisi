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514" w14:textId="01C92B34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1B018820" w:rsidR="001C6C38" w:rsidRDefault="001C6C38" w:rsidP="00F15D07">
      <w:pPr>
        <w:pStyle w:val="Naslov2"/>
        <w:rPr>
          <w:rStyle w:val="teiunclear"/>
          <w:b/>
          <w:bCs w:val="0"/>
        </w:rPr>
      </w:pPr>
      <w:r>
        <w:t xml:space="preserve">Ad Notam. A </w:t>
      </w:r>
      <w:r w:rsidR="00F15D07">
        <w:t>k</w:t>
      </w:r>
      <w:r>
        <w:t xml:space="preserve">i akar </w:t>
      </w:r>
      <w:r w:rsidRPr="00F15D07">
        <w:t>idv</w:t>
      </w:r>
      <w:r w:rsidR="007275A0">
        <w:t>ő</w:t>
      </w:r>
      <w:r w:rsidR="00F15D07">
        <w:t>z</w:t>
      </w:r>
      <w:r w:rsidR="007275A0">
        <w:t>ű</w:t>
      </w:r>
      <w:r w:rsidR="00F15D07">
        <w:t>l</w:t>
      </w:r>
      <w:r w:rsidRPr="00F15D07">
        <w:t xml:space="preserve">ni </w:t>
      </w:r>
    </w:p>
    <w:p w14:paraId="536D15BB" w14:textId="77777777" w:rsidR="00C45CC7" w:rsidRDefault="00C45CC7" w:rsidP="003F6805">
      <w:pPr>
        <w:pStyle w:val="teilabel"/>
      </w:pPr>
      <w:r w:rsidRPr="003F6805">
        <w:rPr>
          <w:lang w:val="en-GB"/>
        </w:rPr>
        <w:t>1.</w:t>
      </w:r>
      <w:r w:rsidRPr="00735A2F">
        <w:t xml:space="preserve"> </w:t>
      </w:r>
    </w:p>
    <w:p w14:paraId="3A553112" w14:textId="51DFB360" w:rsidR="00C45CC7" w:rsidRPr="00735A2F" w:rsidRDefault="00C45CC7" w:rsidP="003F6805">
      <w:pPr>
        <w:pStyle w:val="teiab"/>
      </w:pPr>
      <w:r w:rsidRPr="00735A2F">
        <w:t xml:space="preserve">Gdaje </w:t>
      </w:r>
      <w:r w:rsidRPr="00D4756F">
        <w:rPr>
          <w:rStyle w:val="teipersName"/>
        </w:rPr>
        <w:t>Jesus</w:t>
      </w:r>
      <w:r w:rsidRPr="00735A2F">
        <w:t xml:space="preserve"> nas </w:t>
      </w:r>
      <w:r w:rsidR="00BE1986" w:rsidRPr="00DC2806">
        <w:rPr>
          <w:lang w:val="sl-SI"/>
        </w:rPr>
        <w:t>ſz</w:t>
      </w:r>
      <w:r w:rsidRPr="00735A2F">
        <w:t>tvorit</w:t>
      </w:r>
      <w:r w:rsidRPr="001850D7">
        <w:t>el</w:t>
      </w:r>
      <w:r w:rsidRPr="003F6805">
        <w:t>, vuto veliko p</w:t>
      </w:r>
      <w:r w:rsidR="007275A0">
        <w:t>ű</w:t>
      </w:r>
      <w:r w:rsidRPr="00735A2F">
        <w:t>s-</w:t>
      </w:r>
      <w:r w:rsidRPr="001850D7">
        <w:br/>
      </w:r>
      <w:r w:rsidRPr="003F6805">
        <w:t>csino, od D</w:t>
      </w:r>
      <w:r w:rsidR="007275A0">
        <w:t>ű</w:t>
      </w:r>
      <w:r w:rsidRPr="00735A2F">
        <w:t xml:space="preserve">ha </w:t>
      </w:r>
      <w:r w:rsidR="00BE1986" w:rsidRPr="00DC2806">
        <w:rPr>
          <w:lang w:val="sl-SI"/>
        </w:rPr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="00BE1986" w:rsidRPr="00DC2806">
        <w:rPr>
          <w:lang w:val="sl-SI"/>
        </w:rPr>
        <w:t>ſz</w:t>
      </w:r>
      <w:r w:rsidRPr="003F6805">
        <w:t>e</w:t>
      </w:r>
      <w:r w:rsidRPr="003F6805">
        <w:br/>
        <w:t xml:space="preserve">od Vraga </w:t>
      </w:r>
      <w:r w:rsidR="00BE1986" w:rsidRPr="00DC2806">
        <w:rPr>
          <w:lang w:val="sl-SI"/>
        </w:rPr>
        <w:t>ſz</w:t>
      </w:r>
      <w:r w:rsidRPr="003F6805">
        <w:t>k</w:t>
      </w:r>
      <w:r w:rsidR="007275A0">
        <w:t>ű</w:t>
      </w:r>
      <w:r w:rsidR="00BE1986" w:rsidRPr="00DC2806">
        <w:rPr>
          <w:lang w:val="sl-SI"/>
        </w:rPr>
        <w:t>ſz</w:t>
      </w:r>
      <w:r w:rsidRPr="00735A2F">
        <w:t>it.</w:t>
      </w:r>
    </w:p>
    <w:p w14:paraId="71485F25" w14:textId="77777777" w:rsidR="00C45CC7" w:rsidRDefault="00C45CC7" w:rsidP="003F6805">
      <w:pPr>
        <w:pStyle w:val="teilabel"/>
      </w:pPr>
      <w:r w:rsidRPr="004376B3">
        <w:t xml:space="preserve">2. </w:t>
      </w:r>
    </w:p>
    <w:p w14:paraId="19A28ABC" w14:textId="150E9349" w:rsidR="00C45CC7" w:rsidRPr="00735A2F" w:rsidRDefault="00C45CC7" w:rsidP="003F6805">
      <w:pPr>
        <w:pStyle w:val="teiab"/>
      </w:pPr>
      <w:r w:rsidRPr="00735A2F">
        <w:t>I dabi</w:t>
      </w:r>
      <w:r w:rsidR="00BE1986" w:rsidRPr="00DC2806">
        <w:rPr>
          <w:lang w:val="sl-SI"/>
        </w:rPr>
        <w:t>ſz</w:t>
      </w:r>
      <w:r w:rsidRPr="00735A2F">
        <w:t>e on bil po</w:t>
      </w:r>
      <w:r w:rsidR="00BE1986" w:rsidRPr="00DC2806">
        <w:rPr>
          <w:lang w:val="sl-SI"/>
        </w:rPr>
        <w:t>ſz</w:t>
      </w:r>
      <w:r w:rsidRPr="00735A2F">
        <w:t>t</w:t>
      </w:r>
      <w:r w:rsidRPr="001850D7">
        <w:t>il, stirde</w:t>
      </w:r>
      <w:r w:rsidR="00BE1986" w:rsidRPr="00DC2806">
        <w:rPr>
          <w:lang w:val="sl-SI"/>
        </w:rPr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 w:rsidR="00FF77BD">
        <w:rPr>
          <w:rFonts w:ascii="ZRCola" w:hAnsi="ZRCola" w:cs="ZRCola"/>
          <w:lang w:val="sl-SI"/>
        </w:rPr>
        <w:t>ű</w:t>
      </w:r>
      <w:r w:rsidRPr="00735A2F">
        <w:t>scsini.</w:t>
      </w:r>
    </w:p>
    <w:p w14:paraId="0BB10BE4" w14:textId="77777777" w:rsidR="00C45CC7" w:rsidRDefault="00C45CC7" w:rsidP="003F6805">
      <w:pPr>
        <w:pStyle w:val="teilabel"/>
      </w:pPr>
      <w:r w:rsidRPr="004376B3">
        <w:t xml:space="preserve">3. </w:t>
      </w:r>
    </w:p>
    <w:p w14:paraId="0E1EFE2A" w14:textId="0DF15C25" w:rsidR="00C45CC7" w:rsidRPr="001850D7" w:rsidRDefault="00C45CC7" w:rsidP="003F6805">
      <w:pPr>
        <w:pStyle w:val="teiab"/>
      </w:pPr>
      <w:r w:rsidRPr="00735A2F">
        <w:t>I pri</w:t>
      </w:r>
      <w:r w:rsidR="00BE1986" w:rsidRPr="00DC2806">
        <w:rPr>
          <w:lang w:val="sl-SI"/>
        </w:rPr>
        <w:t>ſz</w:t>
      </w:r>
      <w:r w:rsidRPr="00735A2F">
        <w:t xml:space="preserve">topi te </w:t>
      </w:r>
      <w:r w:rsidR="00BE1986" w:rsidRPr="00DC2806">
        <w:rPr>
          <w:lang w:val="sl-SI"/>
        </w:rPr>
        <w:t>ſz</w:t>
      </w:r>
      <w:r w:rsidRPr="00735A2F">
        <w:t>k</w:t>
      </w:r>
      <w:r w:rsidR="00FF77BD">
        <w:rPr>
          <w:rFonts w:ascii="ZRCola" w:hAnsi="ZRCola" w:cs="ZRCola"/>
          <w:lang w:val="sl-SI"/>
        </w:rPr>
        <w:t>ű</w:t>
      </w:r>
      <w:r w:rsidRPr="00735A2F">
        <w:t>savni</w:t>
      </w:r>
      <w:r w:rsidR="00FF77BD"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="00BE1986" w:rsidRPr="00DC2806">
        <w:rPr>
          <w:lang w:val="sl-SI"/>
        </w:rPr>
        <w:t>ſz</w:t>
      </w:r>
      <w:r w:rsidRPr="003F6805">
        <w:t xml:space="preserve">i ti </w:t>
      </w:r>
      <w:r w:rsidR="00BE1986" w:rsidRPr="00DC2806">
        <w:rPr>
          <w:lang w:val="sl-SI"/>
        </w:rPr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 w:rsidR="00FF77BD">
        <w:rPr>
          <w:rFonts w:ascii="ZRCola" w:hAnsi="ZRCola" w:cs="ZRCola"/>
          <w:lang w:val="sl-SI"/>
        </w:rPr>
        <w:t>ű</w:t>
      </w:r>
      <w:r w:rsidRPr="00735A2F">
        <w:t>hom lekme</w:t>
      </w:r>
      <w:r w:rsidR="00BE1986" w:rsidRPr="00DC2806">
        <w:rPr>
          <w:lang w:val="sl-SI"/>
        </w:rPr>
        <w:t>ſz</w:t>
      </w:r>
      <w:r w:rsidRPr="00735A2F">
        <w:t>to po</w:t>
      </w:r>
      <w:r w:rsidR="007275A0">
        <w:rPr>
          <w:rFonts w:ascii="ZRCola" w:hAnsi="ZRCola" w:cs="ZRCola"/>
        </w:rPr>
        <w:t>ſ</w:t>
      </w:r>
      <w:r w:rsidR="007275A0">
        <w:t>z</w:t>
      </w:r>
      <w:r w:rsidRPr="00735A2F">
        <w:t xml:space="preserve">tane. </w:t>
      </w:r>
    </w:p>
    <w:p w14:paraId="560949AE" w14:textId="77777777" w:rsidR="00C45CC7" w:rsidRDefault="00C45CC7" w:rsidP="003F6805">
      <w:pPr>
        <w:pStyle w:val="teilabel"/>
      </w:pPr>
      <w:r w:rsidRPr="004376B3">
        <w:t xml:space="preserve">4. </w:t>
      </w:r>
    </w:p>
    <w:p w14:paraId="63849689" w14:textId="7F68AAFD" w:rsidR="00C45CC7" w:rsidRPr="001850D7" w:rsidRDefault="00C45CC7" w:rsidP="003F6805">
      <w:pPr>
        <w:pStyle w:val="teiab"/>
      </w:pPr>
      <w:r w:rsidRPr="00735A2F">
        <w:t>Odgovori pi</w:t>
      </w:r>
      <w:r w:rsidR="00BE1986" w:rsidRPr="00DC2806">
        <w:rPr>
          <w:lang w:val="sl-SI"/>
        </w:rPr>
        <w:t>ſz</w:t>
      </w:r>
      <w:r w:rsidRPr="00735A2F">
        <w:t>ano je</w:t>
      </w:r>
      <w:r w:rsidR="00BE1986" w:rsidRPr="00DC2806">
        <w:rPr>
          <w:lang w:val="sl-SI"/>
        </w:rPr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="00BE1986" w:rsidRPr="00DC2806">
        <w:rPr>
          <w:lang w:val="sl-SI"/>
        </w:rPr>
        <w:t>ſz</w:t>
      </w:r>
      <w:r w:rsidRPr="00735A2F">
        <w:t>amim kr</w:t>
      </w:r>
      <w:r w:rsidR="00FF77BD">
        <w:rPr>
          <w:rFonts w:ascii="ZRCola" w:hAnsi="ZRCola" w:cs="ZRCola"/>
          <w:lang w:val="sl-SI"/>
        </w:rPr>
        <w:t>ű</w:t>
      </w:r>
      <w:r w:rsidRPr="00735A2F">
        <w:t>hom, nego v</w:t>
      </w:r>
      <w:r w:rsidR="00BE1986" w:rsidRPr="00DC2806">
        <w:rPr>
          <w:lang w:val="sl-SI"/>
        </w:rPr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 w:rsidR="00FF77BD">
        <w:t>s</w:t>
      </w:r>
      <w:r w:rsidRPr="00735A2F">
        <w:t>i v</w:t>
      </w:r>
      <w:r w:rsidR="00FF77BD">
        <w:rPr>
          <w:rFonts w:ascii="ZRCola" w:hAnsi="ZRCola" w:cs="ZRCola"/>
          <w:lang w:val="sl-SI"/>
        </w:rPr>
        <w:t>ű</w:t>
      </w:r>
      <w:r w:rsidR="00BE1986" w:rsidRPr="00DC2806">
        <w:rPr>
          <w:lang w:val="sl-SI"/>
        </w:rPr>
        <w:t>ſz</w:t>
      </w:r>
      <w:r w:rsidRPr="00735A2F">
        <w:t>t v</w:t>
      </w:r>
      <w:r w:rsidR="00FF77BD">
        <w:rPr>
          <w:rFonts w:ascii="ZRCola" w:hAnsi="ZRCola" w:cs="ZRCola"/>
          <w:lang w:val="sl-SI"/>
        </w:rPr>
        <w:t>ő</w:t>
      </w:r>
      <w:r w:rsidRPr="00735A2F">
        <w:t>zh</w:t>
      </w:r>
      <w:r w:rsidR="007275A0">
        <w:t>á</w:t>
      </w:r>
      <w:r w:rsidRPr="00735A2F">
        <w:t>ja.</w:t>
      </w:r>
    </w:p>
    <w:p w14:paraId="708FE6E0" w14:textId="77777777" w:rsidR="00C45CC7" w:rsidRDefault="00C45CC7" w:rsidP="003F6805">
      <w:pPr>
        <w:pStyle w:val="teilabel"/>
      </w:pPr>
      <w:r w:rsidRPr="004376B3">
        <w:t xml:space="preserve">5. </w:t>
      </w:r>
    </w:p>
    <w:p w14:paraId="4D2FBD30" w14:textId="2FCDA85A" w:rsidR="00C45CC7" w:rsidRPr="001850D7" w:rsidRDefault="00C45CC7" w:rsidP="003F6805">
      <w:pPr>
        <w:pStyle w:val="teiab"/>
      </w:pPr>
      <w:r w:rsidRPr="00735A2F">
        <w:t>Ino zo</w:t>
      </w:r>
      <w:r w:rsidR="00BE1986" w:rsidRPr="00DC2806">
        <w:rPr>
          <w:lang w:val="sl-SI"/>
        </w:rPr>
        <w:t>ſz</w:t>
      </w:r>
      <w:r w:rsidRPr="00735A2F">
        <w:t xml:space="preserve">pet te </w:t>
      </w:r>
      <w:r w:rsidRPr="003F6805">
        <w:t>szk</w:t>
      </w:r>
      <w:r w:rsidR="00FF77BD">
        <w:rPr>
          <w:rFonts w:ascii="ZRCola" w:hAnsi="ZRCola" w:cs="ZRCola"/>
          <w:lang w:val="sl-SI"/>
        </w:rPr>
        <w:t>ű</w:t>
      </w:r>
      <w:r w:rsidRPr="00735A2F">
        <w:t xml:space="preserve">savnik, </w:t>
      </w:r>
      <w:r w:rsidR="007275A0">
        <w:t>i</w:t>
      </w:r>
      <w:r w:rsidRPr="00735A2F">
        <w:t xml:space="preserve"> vzé</w:t>
      </w:r>
      <w:r w:rsidRPr="001850D7">
        <w:t>lg</w:t>
      </w:r>
      <w:r w:rsidRPr="003F6805">
        <w:t xml:space="preserve"> vte</w:t>
      </w:r>
      <w:r>
        <w:br/>
      </w:r>
      <w:r w:rsidR="00BE1986" w:rsidRPr="00DC2806">
        <w:rPr>
          <w:lang w:val="sl-SI"/>
        </w:rPr>
        <w:t>ſz</w:t>
      </w:r>
      <w:r w:rsidRPr="00735A2F">
        <w:t>veti Várás</w:t>
      </w:r>
      <w:r w:rsidRPr="001850D7">
        <w:t>, ino na Cirkveni t</w:t>
      </w:r>
      <w:r w:rsidR="00FF77BD">
        <w:rPr>
          <w:rFonts w:ascii="ZRCola" w:hAnsi="ZRCola" w:cs="ZRCola"/>
          <w:lang w:val="sl-SI"/>
        </w:rPr>
        <w:t>ő</w:t>
      </w:r>
      <w:r w:rsidRPr="00735A2F">
        <w:t>ren,</w:t>
      </w:r>
      <w:r>
        <w:br/>
      </w:r>
      <w:r w:rsidRPr="00735A2F">
        <w:t>po</w:t>
      </w:r>
      <w:r w:rsidR="00BE1986" w:rsidRPr="00DC2806">
        <w:rPr>
          <w:lang w:val="sl-SI"/>
        </w:rPr>
        <w:t>ſz</w:t>
      </w:r>
      <w:r w:rsidRPr="00735A2F">
        <w:t>taviga i govori.</w:t>
      </w:r>
      <w:r w:rsidR="00FF77BD" w:rsidRPr="00FF77BD">
        <w:rPr>
          <w:lang w:val="sl-SI"/>
        </w:rPr>
        <w:t xml:space="preserve"> </w:t>
      </w:r>
    </w:p>
    <w:p w14:paraId="4E921482" w14:textId="55299CD0" w:rsidR="002B686C" w:rsidRDefault="002B686C" w:rsidP="002B686C">
      <w:pPr>
        <w:pStyle w:val="Odstavekseznama"/>
        <w:jc w:val="right"/>
        <w:rPr>
          <w:lang w:val="en-GB" w:eastAsia="x-none"/>
        </w:rPr>
      </w:pPr>
    </w:p>
    <w:p w14:paraId="6770509E" w14:textId="77777777" w:rsidR="00F07F07" w:rsidRPr="003F6805" w:rsidRDefault="00F07F07" w:rsidP="003F6805">
      <w:pPr>
        <w:pStyle w:val="teicatchWord"/>
      </w:pPr>
      <w:r w:rsidRPr="003F6805">
        <w:t>Ako jesi</w:t>
      </w:r>
    </w:p>
    <w:p w14:paraId="4CB21ED4" w14:textId="1D2193F7" w:rsidR="007E4244" w:rsidRDefault="007E4244" w:rsidP="007E4244">
      <w:pPr>
        <w:pStyle w:val="Odstavekseznama"/>
        <w:rPr>
          <w:lang w:val="en-GB" w:eastAsia="x-none"/>
        </w:rPr>
      </w:pPr>
    </w:p>
    <w:p w14:paraId="2C363F53" w14:textId="77777777" w:rsidR="007E4244" w:rsidRDefault="007E4244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34077508" w14:textId="0904C0FA" w:rsidR="007E4244" w:rsidRDefault="007E4244" w:rsidP="007E4244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2E814E4E" w14:textId="115686B0" w:rsidR="007E4244" w:rsidRPr="007930E0" w:rsidRDefault="007E4244" w:rsidP="00D4756F">
      <w:pPr>
        <w:pStyle w:val="teifwPageNum"/>
        <w:jc w:val="left"/>
        <w:rPr>
          <w:rStyle w:val="teiunclear"/>
        </w:rPr>
      </w:pPr>
    </w:p>
    <w:p w14:paraId="4C5AC2CE" w14:textId="3F79C1B7" w:rsidR="00A91DB5" w:rsidRDefault="00A91DB5" w:rsidP="007E4244">
      <w:pPr>
        <w:pStyle w:val="teifwPageNum"/>
      </w:pPr>
      <w:r>
        <w:t>20</w:t>
      </w:r>
      <w:r w:rsidR="007103B8">
        <w:t>1</w:t>
      </w:r>
    </w:p>
    <w:p w14:paraId="064247E8" w14:textId="43F21135" w:rsidR="00F07F07" w:rsidRDefault="005A621F" w:rsidP="00F07F07">
      <w:pPr>
        <w:pStyle w:val="teilabel"/>
      </w:pPr>
      <w:r>
        <w:t>6.</w:t>
      </w:r>
    </w:p>
    <w:p w14:paraId="1CE3A8CB" w14:textId="5C5039B6" w:rsidR="007E4244" w:rsidRDefault="007E4244" w:rsidP="00F07F07">
      <w:pPr>
        <w:pStyle w:val="teiab"/>
      </w:pPr>
      <w:r>
        <w:t>Ako je</w:t>
      </w:r>
      <w:r w:rsidR="00BE1986" w:rsidRPr="00DC2806">
        <w:rPr>
          <w:lang w:val="sl-SI"/>
        </w:rPr>
        <w:t>ſz</w:t>
      </w:r>
      <w:r>
        <w:t>i szin B</w:t>
      </w:r>
      <w:r w:rsidR="005A621F">
        <w:t>ós</w:t>
      </w:r>
      <w:r>
        <w:t>i ti, p</w:t>
      </w:r>
      <w:r w:rsidR="00B84442">
        <w:t>ű</w:t>
      </w:r>
      <w:r w:rsidR="00B84442">
        <w:rPr>
          <w:rFonts w:ascii="ZRCola" w:hAnsi="ZRCola" w:cs="ZRCola"/>
        </w:rPr>
        <w:t>ſ</w:t>
      </w:r>
      <w:r w:rsidR="00B84442">
        <w:t>z</w:t>
      </w:r>
      <w:r>
        <w:t>ti</w:t>
      </w:r>
      <w:r w:rsidR="00B84442">
        <w:rPr>
          <w:rFonts w:ascii="ZRCola" w:hAnsi="ZRCola" w:cs="ZRCola"/>
        </w:rPr>
        <w:t>ſ</w:t>
      </w:r>
      <w:r w:rsidR="00B84442">
        <w:t>z</w:t>
      </w:r>
      <w:r>
        <w:t>e z t</w:t>
      </w:r>
      <w:r w:rsidR="00B84442">
        <w:t>ő</w:t>
      </w:r>
      <w:r>
        <w:t>rna</w:t>
      </w:r>
      <w:r w:rsidR="00F07F07">
        <w:br/>
      </w:r>
      <w:r>
        <w:t>doli ti, zakai vu pi</w:t>
      </w:r>
      <w:r w:rsidR="00BE1986" w:rsidRPr="00DC2806">
        <w:rPr>
          <w:lang w:val="sl-SI"/>
        </w:rPr>
        <w:t>ſz</w:t>
      </w:r>
      <w:r>
        <w:t>mi od tébe, recsmi</w:t>
      </w:r>
      <w:r w:rsidR="00F07F07">
        <w:br/>
      </w:r>
      <w:r>
        <w:t>takvimi pi</w:t>
      </w:r>
      <w:r w:rsidR="00BE1986" w:rsidRPr="00DC2806">
        <w:rPr>
          <w:lang w:val="sl-SI"/>
        </w:rPr>
        <w:t>ſz</w:t>
      </w:r>
      <w:r>
        <w:t xml:space="preserve">ano. </w:t>
      </w:r>
    </w:p>
    <w:p w14:paraId="0C518582" w14:textId="208AB475" w:rsidR="00F07F07" w:rsidRDefault="005A621F" w:rsidP="00F07F07">
      <w:pPr>
        <w:pStyle w:val="teilabel"/>
      </w:pPr>
      <w:r>
        <w:t>7.</w:t>
      </w:r>
    </w:p>
    <w:p w14:paraId="5E6B7589" w14:textId="31EB8136" w:rsidR="007E4244" w:rsidRDefault="007E4244" w:rsidP="00F07F07">
      <w:pPr>
        <w:pStyle w:val="teiab"/>
      </w:pPr>
      <w:r>
        <w:t xml:space="preserve">Da tvoj </w:t>
      </w:r>
      <w:r w:rsidR="00BE1986" w:rsidRPr="00DC2806">
        <w:rPr>
          <w:lang w:val="sl-SI"/>
        </w:rPr>
        <w:t>ſz</w:t>
      </w:r>
      <w:r>
        <w:t xml:space="preserve">lugi </w:t>
      </w:r>
      <w:r w:rsidR="00BE1986" w:rsidRPr="00DC2806">
        <w:rPr>
          <w:lang w:val="sl-SI"/>
        </w:rPr>
        <w:t>ſz</w:t>
      </w:r>
      <w:r>
        <w:t>véti Angyelje, s</w:t>
      </w:r>
      <w:r w:rsidR="00B84442">
        <w:t>c</w:t>
      </w:r>
      <w:r>
        <w:t>s</w:t>
      </w:r>
      <w:r w:rsidR="00B84442">
        <w:t>é</w:t>
      </w:r>
      <w:r>
        <w:t>o</w:t>
      </w:r>
      <w:r w:rsidR="00DD4AA2">
        <w:t xml:space="preserve"> </w:t>
      </w:r>
      <w:r w:rsidR="00B84442">
        <w:t>t</w:t>
      </w:r>
      <w:r w:rsidR="00640058">
        <w:t xml:space="preserve">e </w:t>
      </w:r>
      <w:r>
        <w:t>na</w:t>
      </w:r>
      <w:r w:rsidR="00F07F07">
        <w:br/>
      </w:r>
      <w:r>
        <w:t>rouke priéti, da</w:t>
      </w:r>
      <w:r w:rsidR="00B84442">
        <w:rPr>
          <w:rFonts w:ascii="ZRCola" w:hAnsi="ZRCola" w:cs="ZRCola"/>
        </w:rPr>
        <w:t>ſ</w:t>
      </w:r>
      <w:r w:rsidR="00B84442">
        <w:t>z</w:t>
      </w:r>
      <w:r>
        <w:t xml:space="preserve">e ti </w:t>
      </w:r>
      <w:r w:rsidR="00B84442">
        <w:rPr>
          <w:rFonts w:ascii="ZRCola" w:hAnsi="ZRCola" w:cs="ZRCola"/>
        </w:rPr>
        <w:t>ſ</w:t>
      </w:r>
      <w:r w:rsidR="00B84442">
        <w:t>z</w:t>
      </w:r>
      <w:r>
        <w:t>ebe ne vdáris</w:t>
      </w:r>
      <w:r w:rsidR="00F07F07">
        <w:br/>
      </w:r>
      <w:r w:rsidR="00A0792F">
        <w:t>t</w:t>
      </w:r>
      <w:r>
        <w:t xml:space="preserve">ve nogé vkamli ne </w:t>
      </w:r>
      <w:commentRangeStart w:id="0"/>
      <w:r>
        <w:t>v</w:t>
      </w:r>
      <w:r w:rsidR="00640058">
        <w:t>r</w:t>
      </w:r>
      <w:r>
        <w:t>a</w:t>
      </w:r>
      <w:r w:rsidR="00B35379" w:rsidRPr="00D4756F">
        <w:rPr>
          <w:rStyle w:val="teiunclear"/>
        </w:rPr>
        <w:t>z</w:t>
      </w:r>
      <w:r>
        <w:t>is</w:t>
      </w:r>
      <w:commentRangeEnd w:id="0"/>
      <w:r w:rsidR="00B35379">
        <w:rPr>
          <w:rStyle w:val="Pripombasklic"/>
          <w:color w:val="auto"/>
          <w:lang w:val="sl-SI" w:eastAsia="en-US"/>
        </w:rPr>
        <w:commentReference w:id="0"/>
      </w:r>
      <w:r>
        <w:t xml:space="preserve">. </w:t>
      </w:r>
    </w:p>
    <w:p w14:paraId="16069E2E" w14:textId="302EEC4C" w:rsidR="00F07F07" w:rsidRDefault="005A621F" w:rsidP="00F07F07">
      <w:pPr>
        <w:pStyle w:val="teilabel"/>
      </w:pPr>
      <w:r>
        <w:t>8.</w:t>
      </w:r>
    </w:p>
    <w:p w14:paraId="4DD1492D" w14:textId="14D7E5C3" w:rsidR="007E4244" w:rsidRDefault="007E4244" w:rsidP="00F07F07">
      <w:pPr>
        <w:pStyle w:val="teiab"/>
      </w:pPr>
      <w:r>
        <w:t xml:space="preserve">Odgovori nyemu </w:t>
      </w:r>
      <w:r w:rsidR="00640058" w:rsidRPr="00D4756F">
        <w:rPr>
          <w:rStyle w:val="teipersName"/>
        </w:rPr>
        <w:t>J</w:t>
      </w:r>
      <w:r w:rsidRPr="00D4756F">
        <w:rPr>
          <w:rStyle w:val="teipersName"/>
        </w:rPr>
        <w:t>es</w:t>
      </w:r>
      <w:r w:rsidR="00640058" w:rsidRPr="00D4756F">
        <w:rPr>
          <w:rStyle w:val="teipersName"/>
        </w:rPr>
        <w:t>us</w:t>
      </w:r>
      <w:r>
        <w:t>, pi</w:t>
      </w:r>
      <w:r w:rsidR="00BE1986" w:rsidRPr="00DC2806">
        <w:rPr>
          <w:lang w:val="sl-SI"/>
        </w:rPr>
        <w:t>ſz</w:t>
      </w:r>
      <w:r>
        <w:t>ano j</w:t>
      </w:r>
      <w:r w:rsidR="00FE3070">
        <w:t>e</w:t>
      </w:r>
      <w:r w:rsidR="00BE1986" w:rsidRPr="00DC2806">
        <w:rPr>
          <w:lang w:val="sl-SI"/>
        </w:rPr>
        <w:t>ſz</w:t>
      </w:r>
      <w:r>
        <w:t>t</w:t>
      </w:r>
      <w:r w:rsidR="00FE3070">
        <w:t xml:space="preserve"> v</w:t>
      </w:r>
      <w:r w:rsidR="00BE1986" w:rsidRPr="00DC2806">
        <w:rPr>
          <w:lang w:val="sl-SI"/>
        </w:rPr>
        <w:t>ſz</w:t>
      </w:r>
      <w:r>
        <w:t>vé</w:t>
      </w:r>
      <w:r w:rsidR="00F07F07">
        <w:t>-</w:t>
      </w:r>
      <w:r w:rsidR="00F07F07">
        <w:br/>
      </w:r>
      <w:r>
        <w:t>tom pi</w:t>
      </w:r>
      <w:r w:rsidR="00BE1986" w:rsidRPr="00DC2806">
        <w:rPr>
          <w:lang w:val="sl-SI"/>
        </w:rPr>
        <w:t>ſz</w:t>
      </w:r>
      <w:r>
        <w:t>mi, da nemas ti sk</w:t>
      </w:r>
      <w:r w:rsidR="00FE3070">
        <w:t>ű</w:t>
      </w:r>
      <w:r>
        <w:t>savati</w:t>
      </w:r>
      <w:r w:rsidR="00F07F07">
        <w:br/>
      </w:r>
      <w:r>
        <w:t>Go</w:t>
      </w:r>
      <w:r w:rsidR="00BE1986" w:rsidRPr="00DC2806">
        <w:rPr>
          <w:lang w:val="sl-SI"/>
        </w:rPr>
        <w:t>ſz</w:t>
      </w:r>
      <w:r>
        <w:t xml:space="preserve">podna Bouga </w:t>
      </w:r>
      <w:r w:rsidR="00FE3070">
        <w:t>t</w:t>
      </w:r>
      <w:r>
        <w:t xml:space="preserve">vojega. </w:t>
      </w:r>
    </w:p>
    <w:p w14:paraId="7EB0FD3A" w14:textId="6E844163" w:rsidR="00F07F07" w:rsidRDefault="005A621F" w:rsidP="00F07F07">
      <w:pPr>
        <w:pStyle w:val="teilabel"/>
      </w:pPr>
      <w:r>
        <w:t>9.</w:t>
      </w:r>
    </w:p>
    <w:p w14:paraId="462A94F8" w14:textId="33633772" w:rsidR="007E4244" w:rsidRDefault="007E4244" w:rsidP="00F07F07">
      <w:pPr>
        <w:pStyle w:val="teiab"/>
      </w:pPr>
      <w:r>
        <w:t>Zo</w:t>
      </w:r>
      <w:r w:rsidR="00BE1986" w:rsidRPr="00DC2806">
        <w:rPr>
          <w:lang w:val="sl-SI"/>
        </w:rPr>
        <w:t>ſz</w:t>
      </w:r>
      <w:r>
        <w:t>p</w:t>
      </w:r>
      <w:r w:rsidR="00FE3070">
        <w:t>é</w:t>
      </w:r>
      <w:r>
        <w:t xml:space="preserve">rga vzé te </w:t>
      </w:r>
      <w:r w:rsidR="00BE1986" w:rsidRPr="00DC2806">
        <w:rPr>
          <w:lang w:val="sl-SI"/>
        </w:rPr>
        <w:t>ſz</w:t>
      </w:r>
      <w:r>
        <w:t>k</w:t>
      </w:r>
      <w:r w:rsidR="00FE3070">
        <w:t>ű</w:t>
      </w:r>
      <w:r>
        <w:t>savni</w:t>
      </w:r>
      <w:r w:rsidR="00FE3070">
        <w:t>k</w:t>
      </w:r>
      <w:r>
        <w:t>, na goro</w:t>
      </w:r>
      <w:r w:rsidR="00F07F07">
        <w:br/>
      </w:r>
      <w:r>
        <w:t>kr</w:t>
      </w:r>
      <w:r w:rsidR="00640058">
        <w:t>o</w:t>
      </w:r>
      <w:r w:rsidR="00640058" w:rsidRPr="00640058">
        <w:rPr>
          <w:rStyle w:val="teiunclear"/>
        </w:rPr>
        <w:t>t</w:t>
      </w:r>
      <w:r>
        <w:t>o vi</w:t>
      </w:r>
      <w:r w:rsidR="00BE1986" w:rsidRPr="00DC2806">
        <w:rPr>
          <w:lang w:val="sl-SI"/>
        </w:rPr>
        <w:t>ſz</w:t>
      </w:r>
      <w:r>
        <w:t>oko, i pok</w:t>
      </w:r>
      <w:r w:rsidR="00FE3070">
        <w:t>á</w:t>
      </w:r>
      <w:r w:rsidR="00640058">
        <w:t>z</w:t>
      </w:r>
      <w:r>
        <w:t xml:space="preserve">amu </w:t>
      </w:r>
      <w:r w:rsidR="00FE3070">
        <w:t>Or</w:t>
      </w:r>
      <w:r w:rsidR="00BE1986" w:rsidRPr="00DC2806">
        <w:rPr>
          <w:lang w:val="sl-SI"/>
        </w:rPr>
        <w:t>ſz</w:t>
      </w:r>
      <w:r w:rsidR="00FE3070">
        <w:t>á</w:t>
      </w:r>
      <w:r>
        <w:t>ge,</w:t>
      </w:r>
      <w:r w:rsidR="00F07F07">
        <w:br/>
      </w:r>
      <w:r>
        <w:t>i n</w:t>
      </w:r>
      <w:r w:rsidR="00FE3070">
        <w:t>y</w:t>
      </w:r>
      <w:r>
        <w:t>ih Di</w:t>
      </w:r>
      <w:r w:rsidR="00FE3070">
        <w:t>k</w:t>
      </w:r>
      <w:r>
        <w:t xml:space="preserve">o govorecsi. </w:t>
      </w:r>
    </w:p>
    <w:p w14:paraId="3125426A" w14:textId="0FE4F142" w:rsidR="00F07F07" w:rsidRDefault="005A621F" w:rsidP="00F07F07">
      <w:pPr>
        <w:pStyle w:val="teilabel"/>
      </w:pPr>
      <w:r>
        <w:t>10.</w:t>
      </w:r>
    </w:p>
    <w:p w14:paraId="76166077" w14:textId="79B3337F" w:rsidR="007E4244" w:rsidRPr="00D4756F" w:rsidRDefault="007E4244" w:rsidP="00F07F07">
      <w:pPr>
        <w:pStyle w:val="teiab"/>
      </w:pPr>
      <w:r>
        <w:t>Eto ti sc</w:t>
      </w:r>
      <w:r w:rsidR="00FE3070">
        <w:t>s</w:t>
      </w:r>
      <w:r w:rsidR="005A621F">
        <w:t>é</w:t>
      </w:r>
      <w:r>
        <w:t>m v</w:t>
      </w:r>
      <w:r w:rsidR="00BE1986" w:rsidRPr="00DC2806">
        <w:rPr>
          <w:lang w:val="sl-SI"/>
        </w:rPr>
        <w:t>ſz</w:t>
      </w:r>
      <w:r>
        <w:t>e ja</w:t>
      </w:r>
      <w:r w:rsidR="00BE1986" w:rsidRPr="00DC2806">
        <w:rPr>
          <w:lang w:val="sl-SI"/>
        </w:rPr>
        <w:t>ſz</w:t>
      </w:r>
      <w:r>
        <w:t xml:space="preserve"> dati, kar zo</w:t>
      </w:r>
      <w:r w:rsidR="00F07F07">
        <w:t>-</w:t>
      </w:r>
      <w:r w:rsidR="00F07F07">
        <w:br/>
      </w:r>
      <w:r>
        <w:t>csima ve</w:t>
      </w:r>
      <w:r w:rsidR="00FE3070">
        <w:t>z</w:t>
      </w:r>
      <w:r>
        <w:t>dai vidis, ako pred m</w:t>
      </w:r>
      <w:r w:rsidR="00FE3070">
        <w:t>é</w:t>
      </w:r>
      <w:r>
        <w:t xml:space="preserve"> ti</w:t>
      </w:r>
      <w:r w:rsidR="00F07F07">
        <w:br/>
      </w:r>
      <w:r>
        <w:t xml:space="preserve">pokleknes, te me bodes molil </w:t>
      </w:r>
      <w:commentRangeStart w:id="1"/>
      <w:r w:rsidRPr="00D4756F">
        <w:t>ve</w:t>
      </w:r>
      <w:r w:rsidR="000211BE" w:rsidRPr="00D4756F">
        <w:t>z</w:t>
      </w:r>
      <w:r w:rsidRPr="00D4756F">
        <w:t>da</w:t>
      </w:r>
      <w:r w:rsidR="000211BE" w:rsidRPr="00D4756F">
        <w:t>i</w:t>
      </w:r>
      <w:commentRangeEnd w:id="1"/>
      <w:r w:rsidR="0087785E">
        <w:rPr>
          <w:rStyle w:val="Pripombasklic"/>
          <w:color w:val="auto"/>
          <w:lang w:val="sl-SI" w:eastAsia="en-US"/>
        </w:rPr>
        <w:commentReference w:id="1"/>
      </w:r>
      <w:r w:rsidR="00B3010A" w:rsidRPr="00D4756F">
        <w:t>.</w:t>
      </w:r>
    </w:p>
    <w:p w14:paraId="7096D238" w14:textId="5DFF3280" w:rsidR="00333AD7" w:rsidRDefault="00B3010A" w:rsidP="00F07F07">
      <w:pPr>
        <w:pStyle w:val="teicatchWord"/>
      </w:pPr>
      <w:r>
        <w:t>Odgovori</w:t>
      </w:r>
      <w:r w:rsidR="00A91DB5">
        <w:t>.</w:t>
      </w:r>
    </w:p>
    <w:p w14:paraId="22414047" w14:textId="77777777" w:rsidR="00333AD7" w:rsidRDefault="00333AD7">
      <w:r>
        <w:br w:type="page"/>
      </w:r>
    </w:p>
    <w:p w14:paraId="05566221" w14:textId="758721A8" w:rsidR="00B3010A" w:rsidRDefault="00333AD7" w:rsidP="00333AD7">
      <w:pPr>
        <w:pStyle w:val="Odstavekseznama"/>
      </w:pPr>
      <w:r>
        <w:lastRenderedPageBreak/>
        <w:t>/098r/</w:t>
      </w:r>
    </w:p>
    <w:p w14:paraId="5C231088" w14:textId="25BBA618" w:rsidR="00333AD7" w:rsidRDefault="00333AD7" w:rsidP="00333AD7">
      <w:pPr>
        <w:pStyle w:val="teifwPageNum"/>
      </w:pPr>
      <w:r>
        <w:t>202</w:t>
      </w:r>
    </w:p>
    <w:p w14:paraId="223136D8" w14:textId="77777777" w:rsidR="005A621F" w:rsidRDefault="005A621F" w:rsidP="00596817">
      <w:pPr>
        <w:pStyle w:val="teilabel"/>
      </w:pPr>
      <w:r>
        <w:t>11.</w:t>
      </w:r>
    </w:p>
    <w:p w14:paraId="292B8FCB" w14:textId="3CCF5530" w:rsidR="00333AD7" w:rsidRDefault="00333AD7" w:rsidP="00596817">
      <w:pPr>
        <w:pStyle w:val="teiab"/>
      </w:pPr>
      <w:r>
        <w:t xml:space="preserve">Odgovori natou </w:t>
      </w:r>
      <w:r w:rsidRPr="00D4756F">
        <w:rPr>
          <w:rStyle w:val="teipersName"/>
        </w:rPr>
        <w:t>Jesus</w:t>
      </w:r>
      <w:r>
        <w:t>, odidi od m</w:t>
      </w:r>
      <w:r w:rsidR="000F5768">
        <w:t>é</w:t>
      </w:r>
      <w:r>
        <w:t xml:space="preserve">ne </w:t>
      </w:r>
      <w:r w:rsidR="000F5768">
        <w:rPr>
          <w:rStyle w:val="teiunclear"/>
          <w:rFonts w:ascii="ZRCola" w:hAnsi="ZRCola" w:cs="ZRCola"/>
        </w:rPr>
        <w:t>ſ</w:t>
      </w:r>
      <w:r w:rsidRPr="00333AD7">
        <w:rPr>
          <w:rStyle w:val="teiunclear"/>
        </w:rPr>
        <w:t>a</w:t>
      </w:r>
      <w:r w:rsidR="000F5768">
        <w:rPr>
          <w:rStyle w:val="teiunclear"/>
        </w:rPr>
        <w:t>-</w:t>
      </w:r>
      <w:r w:rsidR="005A621F"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</w:t>
      </w:r>
      <w:r w:rsidR="000F5768">
        <w:t>n</w:t>
      </w:r>
      <w:r>
        <w:t>, pi</w:t>
      </w:r>
      <w:r w:rsidR="00BE1986" w:rsidRPr="00DC2806">
        <w:rPr>
          <w:lang w:val="sl-SI"/>
        </w:rPr>
        <w:t>ſz</w:t>
      </w:r>
      <w:r>
        <w:t>ano je</w:t>
      </w:r>
      <w:r w:rsidR="00BE1986" w:rsidRPr="00DC2806">
        <w:rPr>
          <w:lang w:val="sl-SI"/>
        </w:rPr>
        <w:t>ſz</w:t>
      </w:r>
      <w:r>
        <w:t xml:space="preserve">t da ti moli, </w:t>
      </w:r>
      <w:r w:rsidR="00BE1986" w:rsidRPr="00DC2806">
        <w:rPr>
          <w:lang w:val="sl-SI"/>
        </w:rPr>
        <w:t>ſz</w:t>
      </w:r>
      <w:r>
        <w:t>vega Bou</w:t>
      </w:r>
      <w:r w:rsidR="00596817">
        <w:t>-</w:t>
      </w:r>
      <w:r w:rsidR="005A621F">
        <w:br/>
      </w:r>
      <w:r>
        <w:t xml:space="preserve">ga ino </w:t>
      </w:r>
      <w:r w:rsidRPr="00333AD7">
        <w:t>s</w:t>
      </w:r>
      <w:r>
        <w:t>l</w:t>
      </w:r>
      <w:r w:rsidR="000F5768">
        <w:t>űs</w:t>
      </w:r>
      <w:r>
        <w:t xml:space="preserve">i. </w:t>
      </w:r>
    </w:p>
    <w:p w14:paraId="46B73741" w14:textId="77777777" w:rsidR="005A621F" w:rsidRDefault="005A621F" w:rsidP="00596817">
      <w:pPr>
        <w:pStyle w:val="teilabel"/>
      </w:pPr>
      <w:r>
        <w:t>12.</w:t>
      </w:r>
    </w:p>
    <w:p w14:paraId="4514D468" w14:textId="7CE01169" w:rsidR="00333AD7" w:rsidRDefault="00333AD7" w:rsidP="00596817">
      <w:pPr>
        <w:pStyle w:val="teiab"/>
      </w:pPr>
      <w:r>
        <w:t>Onda kme</w:t>
      </w:r>
      <w:r w:rsidR="00BE1986" w:rsidRPr="00DC2806">
        <w:rPr>
          <w:lang w:val="sl-SI"/>
        </w:rPr>
        <w:t>ſz</w:t>
      </w:r>
      <w:r>
        <w:t>to te szk</w:t>
      </w:r>
      <w:r w:rsidR="000F5768">
        <w:t>ű</w:t>
      </w:r>
      <w:r>
        <w:t>sávni</w:t>
      </w:r>
      <w:r w:rsidR="000F5768">
        <w:t>k</w:t>
      </w:r>
      <w:r>
        <w:t xml:space="preserve">, od </w:t>
      </w:r>
      <w:r w:rsidRPr="00D4756F">
        <w:rPr>
          <w:rStyle w:val="teipersName"/>
        </w:rPr>
        <w:t>Kris</w:t>
      </w:r>
      <w:r w:rsidR="00596817" w:rsidRPr="00D4756F">
        <w:rPr>
          <w:rStyle w:val="teipersName"/>
        </w:rPr>
        <w:t>-</w:t>
      </w:r>
      <w:r w:rsidR="005A621F" w:rsidRPr="00D4756F">
        <w:rPr>
          <w:rStyle w:val="teipersName"/>
        </w:rPr>
        <w:br/>
      </w:r>
      <w:r w:rsidRPr="00D4756F">
        <w:rPr>
          <w:rStyle w:val="teipersName"/>
        </w:rPr>
        <w:t>tus</w:t>
      </w:r>
      <w:r w:rsidR="000F5768" w:rsidRPr="00D4756F">
        <w:rPr>
          <w:rStyle w:val="teipersName"/>
        </w:rPr>
        <w:t>ſ</w:t>
      </w:r>
      <w:r w:rsidRPr="00D4756F">
        <w:rPr>
          <w:rStyle w:val="teipersName"/>
        </w:rPr>
        <w:t>a</w:t>
      </w:r>
      <w:r>
        <w:t xml:space="preserve"> procs odide, i pri</w:t>
      </w:r>
      <w:r w:rsidR="000F5768">
        <w:rPr>
          <w:rFonts w:ascii="ZRCola" w:hAnsi="ZRCola" w:cs="ZRCola"/>
        </w:rPr>
        <w:t>ſ</w:t>
      </w:r>
      <w:r w:rsidR="000F5768">
        <w:t>z</w:t>
      </w:r>
      <w:r>
        <w:t>topivsi Angyel</w:t>
      </w:r>
      <w:r w:rsidR="00596817">
        <w:t>-</w:t>
      </w:r>
      <w:r w:rsidR="005A621F">
        <w:br/>
      </w:r>
      <w:r>
        <w:t xml:space="preserve">je, </w:t>
      </w:r>
      <w:r w:rsidR="00BE1986" w:rsidRPr="00DC2806">
        <w:rPr>
          <w:lang w:val="sl-SI"/>
        </w:rPr>
        <w:t>ſz</w:t>
      </w:r>
      <w:r>
        <w:t>l</w:t>
      </w:r>
      <w:r w:rsidR="000F5768">
        <w:t>űs</w:t>
      </w:r>
      <w:r>
        <w:t>io kak s</w:t>
      </w:r>
      <w:r w:rsidR="000F5768">
        <w:t>z</w:t>
      </w:r>
      <w:r>
        <w:t>tvoritelu.</w:t>
      </w:r>
    </w:p>
    <w:p w14:paraId="2900EE9C" w14:textId="77777777" w:rsidR="005A621F" w:rsidRDefault="005A621F" w:rsidP="00596817">
      <w:pPr>
        <w:pStyle w:val="teilabel"/>
      </w:pPr>
      <w:r>
        <w:t>13.</w:t>
      </w:r>
    </w:p>
    <w:p w14:paraId="08E0E383" w14:textId="234F4A1C" w:rsidR="00333AD7" w:rsidRDefault="00333AD7" w:rsidP="00596817">
      <w:pPr>
        <w:pStyle w:val="teiab"/>
      </w:pPr>
      <w:r>
        <w:t>Z</w:t>
      </w:r>
      <w:r w:rsidR="002B42C8">
        <w:t>á</w:t>
      </w:r>
      <w:r>
        <w:t>to i mi pri</w:t>
      </w:r>
      <w:r w:rsidR="00BE1986" w:rsidRPr="00DC2806">
        <w:rPr>
          <w:lang w:val="sl-SI"/>
        </w:rPr>
        <w:t>ſz</w:t>
      </w:r>
      <w:r>
        <w:t>topimo, verno nyemu</w:t>
      </w:r>
      <w:r w:rsidR="005A621F">
        <w:br/>
      </w:r>
      <w:r>
        <w:t>v</w:t>
      </w:r>
      <w:r w:rsidR="00BE1986" w:rsidRPr="00DC2806">
        <w:rPr>
          <w:lang w:val="sl-SI"/>
        </w:rPr>
        <w:t>ſz</w:t>
      </w:r>
      <w:r>
        <w:t xml:space="preserve">i </w:t>
      </w:r>
      <w:r w:rsidR="00BE1986" w:rsidRPr="00DC2806">
        <w:rPr>
          <w:lang w:val="sl-SI"/>
        </w:rPr>
        <w:t>ſz</w:t>
      </w:r>
      <w:r>
        <w:t>l</w:t>
      </w:r>
      <w:r w:rsidR="000F5768">
        <w:t>űs</w:t>
      </w:r>
      <w:r>
        <w:t>imo, reicsi nyega po</w:t>
      </w:r>
      <w:r w:rsidR="00BE1986" w:rsidRPr="00DC2806">
        <w:rPr>
          <w:lang w:val="sl-SI"/>
        </w:rPr>
        <w:t>ſz</w:t>
      </w:r>
      <w:r>
        <w:t>l</w:t>
      </w:r>
      <w:r w:rsidR="000F5768">
        <w:t>ű</w:t>
      </w:r>
      <w:r>
        <w:t>saimo</w:t>
      </w:r>
      <w:r w:rsidR="005A621F">
        <w:br/>
      </w:r>
      <w:r>
        <w:t>i dajo vp</w:t>
      </w:r>
      <w:r w:rsidR="002B42C8">
        <w:t>á</w:t>
      </w:r>
      <w:r>
        <w:t>meti zder</w:t>
      </w:r>
      <w:r w:rsidR="00596817">
        <w:t>s</w:t>
      </w:r>
      <w:r>
        <w:t>imo.</w:t>
      </w:r>
    </w:p>
    <w:p w14:paraId="626B3F97" w14:textId="77777777" w:rsidR="005A621F" w:rsidRDefault="005A621F" w:rsidP="00596817">
      <w:pPr>
        <w:pStyle w:val="teilabel"/>
      </w:pPr>
      <w:r>
        <w:t xml:space="preserve">14. </w:t>
      </w:r>
    </w:p>
    <w:p w14:paraId="2AEF1E3C" w14:textId="0163E93F" w:rsidR="000C64FE" w:rsidRDefault="00640058" w:rsidP="00596817">
      <w:pPr>
        <w:pStyle w:val="teiab"/>
      </w:pPr>
      <w:r>
        <w:t>Téje reicsi v</w:t>
      </w:r>
      <w:r w:rsidR="00BE1986" w:rsidRPr="00DC2806">
        <w:rPr>
          <w:lang w:val="sl-SI"/>
        </w:rPr>
        <w:t>ſz</w:t>
      </w:r>
      <w:r>
        <w:t>e popi</w:t>
      </w:r>
      <w:r w:rsidR="00BE1986" w:rsidRPr="00DC2806">
        <w:rPr>
          <w:lang w:val="sl-SI"/>
        </w:rPr>
        <w:t>ſz</w:t>
      </w:r>
      <w:r>
        <w:t xml:space="preserve">al, </w:t>
      </w:r>
      <w:r w:rsidR="000F5768">
        <w:rPr>
          <w:rFonts w:ascii="ZRCola" w:hAnsi="ZRCola" w:cs="ZRCola"/>
        </w:rPr>
        <w:t>ſ</w:t>
      </w:r>
      <w:r w:rsidR="000F5768">
        <w:t>z</w:t>
      </w:r>
      <w:r>
        <w:t xml:space="preserve">véti </w:t>
      </w:r>
      <w:r w:rsidRPr="00D4756F">
        <w:rPr>
          <w:rStyle w:val="teipersName"/>
        </w:rPr>
        <w:t>Matt</w:t>
      </w:r>
      <w:r w:rsidR="005A621F" w:rsidRPr="00D4756F">
        <w:rPr>
          <w:rStyle w:val="teipersName"/>
        </w:rPr>
        <w:br/>
      </w:r>
      <w:r w:rsidRPr="00D4756F">
        <w:rPr>
          <w:rStyle w:val="teipersName"/>
        </w:rPr>
        <w:t>he</w:t>
      </w:r>
      <w:r>
        <w:t xml:space="preserve"> vster</w:t>
      </w:r>
      <w:r w:rsidR="00596817">
        <w:t>to</w:t>
      </w:r>
      <w:r>
        <w:t>m de</w:t>
      </w:r>
      <w:r w:rsidR="000C64FE">
        <w:t>l</w:t>
      </w:r>
      <w:r>
        <w:t xml:space="preserve">i, </w:t>
      </w:r>
      <w:r w:rsidR="000C64FE">
        <w:t>O</w:t>
      </w:r>
      <w:r>
        <w:t xml:space="preserve">csu </w:t>
      </w:r>
      <w:r w:rsidR="000C64FE">
        <w:rPr>
          <w:rFonts w:ascii="ZRCola" w:hAnsi="ZRCola" w:cs="ZRCola"/>
        </w:rPr>
        <w:t>ſ</w:t>
      </w:r>
      <w:r>
        <w:t xml:space="preserve">zinu ino </w:t>
      </w:r>
      <w:r w:rsidR="000C64FE">
        <w:t>D</w:t>
      </w:r>
      <w:r>
        <w:t>uho,</w:t>
      </w:r>
      <w:r w:rsidR="005A621F">
        <w:br/>
      </w:r>
      <w:r>
        <w:t xml:space="preserve">boidi </w:t>
      </w:r>
      <w:r w:rsidR="000C64FE">
        <w:t>D</w:t>
      </w:r>
      <w:r>
        <w:t>i</w:t>
      </w:r>
      <w:r w:rsidR="000C64FE">
        <w:t>k</w:t>
      </w:r>
      <w:r>
        <w:t>a ino hv</w:t>
      </w:r>
      <w:r w:rsidR="000C64FE">
        <w:t>á</w:t>
      </w:r>
      <w:r>
        <w:t xml:space="preserve">la. </w:t>
      </w:r>
    </w:p>
    <w:p w14:paraId="6BA966D2" w14:textId="4177C5E1" w:rsidR="00640058" w:rsidRDefault="00640058" w:rsidP="00D4756F">
      <w:pPr>
        <w:pStyle w:val="teicloser"/>
      </w:pPr>
      <w:r>
        <w:t>Amen.</w:t>
      </w:r>
    </w:p>
    <w:p w14:paraId="73A847AA" w14:textId="19D22C3D" w:rsidR="00D562D5" w:rsidRDefault="00D562D5" w:rsidP="00640058">
      <w:pPr>
        <w:pStyle w:val="Odstavekseznama"/>
      </w:pPr>
    </w:p>
    <w:p w14:paraId="2EF7CDCB" w14:textId="67AFDB67" w:rsidR="00D562D5" w:rsidRDefault="00D562D5" w:rsidP="00596817">
      <w:pPr>
        <w:pStyle w:val="Naslov2"/>
      </w:pPr>
      <w:r>
        <w:t xml:space="preserve">Nouta. In </w:t>
      </w:r>
      <w:r w:rsidR="001A7844">
        <w:t>D</w:t>
      </w:r>
      <w:r>
        <w:t>ia Je</w:t>
      </w:r>
      <w:r w:rsidR="001A7844">
        <w:rPr>
          <w:rFonts w:ascii="ZRCola" w:hAnsi="ZRCola" w:cs="ZRCola"/>
        </w:rPr>
        <w:t>ſ</w:t>
      </w:r>
      <w:r>
        <w:t xml:space="preserve">us </w:t>
      </w:r>
      <w:r w:rsidRPr="00D4756F">
        <w:rPr>
          <w:rStyle w:val="teiabbr"/>
        </w:rPr>
        <w:t>Xtus</w:t>
      </w:r>
      <w:r>
        <w:t xml:space="preserve"> mi v</w:t>
      </w:r>
      <w:r w:rsidR="001A7844">
        <w:t>á</w:t>
      </w:r>
      <w:r>
        <w:t>lcs</w:t>
      </w:r>
    </w:p>
    <w:p w14:paraId="3157BB69" w14:textId="3AFF8515" w:rsidR="00596817" w:rsidRDefault="00596817" w:rsidP="00596817">
      <w:pPr>
        <w:pStyle w:val="teilabel"/>
      </w:pPr>
      <w:r>
        <w:t>1.</w:t>
      </w:r>
    </w:p>
    <w:p w14:paraId="604A42BD" w14:textId="4240B198" w:rsidR="0029034A" w:rsidRDefault="0029034A" w:rsidP="00596817">
      <w:pPr>
        <w:pStyle w:val="teiab"/>
      </w:pPr>
      <w:r w:rsidRPr="00D4756F">
        <w:rPr>
          <w:rStyle w:val="teipersName"/>
        </w:rPr>
        <w:t>Jesus Xtu</w:t>
      </w:r>
      <w:r w:rsidR="00633A09" w:rsidRPr="00D4756F">
        <w:rPr>
          <w:rStyle w:val="teipersName"/>
        </w:rPr>
        <w:t>͠</w:t>
      </w:r>
      <w:r w:rsidRPr="00D4756F">
        <w:rPr>
          <w:rStyle w:val="teipersName"/>
        </w:rPr>
        <w:t>s</w:t>
      </w:r>
      <w:r>
        <w:t xml:space="preserve"> </w:t>
      </w:r>
      <w:r w:rsidR="00633A09">
        <w:t>O</w:t>
      </w:r>
      <w:r>
        <w:t xml:space="preserve">cza Boga </w:t>
      </w:r>
      <w:r w:rsidR="00633A09">
        <w:rPr>
          <w:rFonts w:ascii="ZRCola" w:hAnsi="ZRCola" w:cs="ZRCola"/>
        </w:rPr>
        <w:t>ſ</w:t>
      </w:r>
      <w:r>
        <w:t>zi</w:t>
      </w:r>
      <w:r w:rsidR="00633A09">
        <w:t>n</w:t>
      </w:r>
      <w:r>
        <w:t xml:space="preserve"> zve</w:t>
      </w:r>
      <w:r w:rsidR="00633A09">
        <w:t>l</w:t>
      </w:r>
      <w:r>
        <w:t>i</w:t>
      </w:r>
      <w:r w:rsidR="00633A09">
        <w:t>-</w:t>
      </w:r>
      <w:r w:rsidR="00596817">
        <w:br/>
      </w:r>
      <w:r>
        <w:t>csitel, zvi</w:t>
      </w:r>
      <w:r w:rsidR="00633A09">
        <w:rPr>
          <w:rFonts w:ascii="ZRCola" w:hAnsi="ZRCola" w:cs="ZRCola"/>
        </w:rPr>
        <w:t>ſ</w:t>
      </w:r>
      <w:r w:rsidR="00633A09">
        <w:t>z</w:t>
      </w:r>
      <w:r w:rsidR="00940863">
        <w:t>o</w:t>
      </w:r>
      <w:r>
        <w:t xml:space="preserve">ki </w:t>
      </w:r>
      <w:r w:rsidR="00633A09">
        <w:t>N</w:t>
      </w:r>
      <w:r>
        <w:t>eb</w:t>
      </w:r>
      <w:r w:rsidR="00940863">
        <w:t>e</w:t>
      </w:r>
      <w:r w:rsidR="004A268F">
        <w:rPr>
          <w:rFonts w:ascii="ZRCola" w:hAnsi="ZRCola" w:cs="ZRCola"/>
        </w:rPr>
        <w:t>ſ</w:t>
      </w:r>
      <w:r w:rsidR="004A268F">
        <w:t>z</w:t>
      </w:r>
      <w:r>
        <w:t xml:space="preserve"> na </w:t>
      </w:r>
      <w:r w:rsidR="004A268F">
        <w:rPr>
          <w:rFonts w:ascii="ZRCola" w:hAnsi="ZRCola" w:cs="ZRCola"/>
        </w:rPr>
        <w:t>ſ</w:t>
      </w:r>
      <w:r w:rsidR="004A268F">
        <w:t>z</w:t>
      </w:r>
      <w:r>
        <w:t>veit</w:t>
      </w:r>
      <w:bookmarkStart w:id="2" w:name="_GoBack"/>
      <w:bookmarkEnd w:id="2"/>
    </w:p>
    <w:p w14:paraId="08DC1137" w14:textId="46E9DF39" w:rsidR="00780151" w:rsidRDefault="00940863" w:rsidP="00596817">
      <w:pPr>
        <w:pStyle w:val="teicatchWord"/>
      </w:pPr>
      <w:r>
        <w:t xml:space="preserve">od </w:t>
      </w:r>
      <w:r w:rsidR="004A268F">
        <w:t>O</w:t>
      </w:r>
      <w:r>
        <w:t>czaje</w:t>
      </w:r>
    </w:p>
    <w:p w14:paraId="688A5E9B" w14:textId="77777777" w:rsidR="00780151" w:rsidRDefault="0078015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B03EEA" w14:textId="7A4F6B14" w:rsidR="00940863" w:rsidRDefault="00780151" w:rsidP="00780151">
      <w:r>
        <w:lastRenderedPageBreak/>
        <w:t>/098v/</w:t>
      </w:r>
    </w:p>
    <w:p w14:paraId="53CBC54B" w14:textId="3786907F" w:rsidR="00780151" w:rsidRDefault="00780151" w:rsidP="00780151">
      <w:pPr>
        <w:pStyle w:val="teifwPageNum"/>
      </w:pPr>
      <w:r>
        <w:t>203</w:t>
      </w:r>
    </w:p>
    <w:p w14:paraId="406227DC" w14:textId="152560BB" w:rsidR="00780151" w:rsidRDefault="00780151" w:rsidP="00780151">
      <w:pPr>
        <w:pStyle w:val="teifwPageNum"/>
      </w:pPr>
    </w:p>
    <w:p w14:paraId="58F68914" w14:textId="0DDBD7B0" w:rsidR="00780151" w:rsidRPr="00DC2806" w:rsidRDefault="00780151" w:rsidP="00DC2806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45EE2652" w14:textId="3BF796F0" w:rsidR="00780151" w:rsidRDefault="00780151" w:rsidP="005D0C64">
      <w:pPr>
        <w:pStyle w:val="teiab"/>
      </w:pPr>
      <w:r>
        <w:t xml:space="preserve">Od </w:t>
      </w:r>
      <w:r w:rsidR="004A268F">
        <w:t>O</w:t>
      </w:r>
      <w:r>
        <w:t>czaje pri</w:t>
      </w:r>
      <w:r w:rsidR="004A268F">
        <w:rPr>
          <w:rFonts w:ascii="ZRCola" w:hAnsi="ZRCola" w:cs="ZRCola"/>
        </w:rPr>
        <w:t>ſ</w:t>
      </w:r>
      <w:r w:rsidR="005D0C64">
        <w:t>s</w:t>
      </w:r>
      <w:r>
        <w:t>el, za gresnike natoi zem-</w:t>
      </w:r>
      <w:r>
        <w:br/>
        <w:t xml:space="preserve">li </w:t>
      </w:r>
      <w:r w:rsidR="004A268F">
        <w:rPr>
          <w:rFonts w:ascii="ZRCola" w:hAnsi="ZRCola" w:cs="ZRCola"/>
        </w:rPr>
        <w:t>ſ</w:t>
      </w:r>
      <w:r w:rsidR="004A268F">
        <w:t>z</w:t>
      </w:r>
      <w:r>
        <w:t xml:space="preserve">trasno </w:t>
      </w:r>
      <w:r w:rsidR="003C30A6" w:rsidRPr="00DC2806">
        <w:rPr>
          <w:lang w:val="sl-SI"/>
        </w:rPr>
        <w:t>ſz</w:t>
      </w:r>
      <w:r>
        <w:t xml:space="preserve">mert </w:t>
      </w:r>
      <w:r w:rsidR="003C30A6" w:rsidRPr="00DC2806">
        <w:rPr>
          <w:lang w:val="sl-SI"/>
        </w:rPr>
        <w:t>ſz</w:t>
      </w:r>
      <w:r>
        <w:t xml:space="preserve">terpel, da tak bi </w:t>
      </w:r>
      <w:commentRangeStart w:id="3"/>
      <w:r w:rsidR="005D0C64">
        <w:t>n</w:t>
      </w:r>
      <w:r>
        <w:t>á</w:t>
      </w:r>
      <w:r w:rsidR="004A268F">
        <w:t>z</w:t>
      </w:r>
      <w:commentRangeEnd w:id="3"/>
      <w:r w:rsidR="004A268F">
        <w:rPr>
          <w:rStyle w:val="Pripombasklic"/>
          <w:color w:val="auto"/>
          <w:lang w:val="sl-SI" w:eastAsia="en-US"/>
        </w:rPr>
        <w:commentReference w:id="3"/>
      </w:r>
      <w:r>
        <w:br/>
      </w:r>
      <w:r w:rsidR="004A268F">
        <w:rPr>
          <w:rFonts w:ascii="ZRCola" w:hAnsi="ZRCola" w:cs="ZRCola"/>
        </w:rPr>
        <w:t>ſ</w:t>
      </w:r>
      <w:r w:rsidR="004A268F">
        <w:t>z</w:t>
      </w:r>
      <w:r>
        <w:t xml:space="preserve">vemu </w:t>
      </w:r>
      <w:r w:rsidR="004A268F">
        <w:t>O</w:t>
      </w:r>
      <w:r>
        <w:t>czu on preporocsil.</w:t>
      </w:r>
    </w:p>
    <w:p w14:paraId="37298BCF" w14:textId="6AE9DC8E" w:rsidR="005D0C64" w:rsidRDefault="005D0C64" w:rsidP="005D0C64">
      <w:pPr>
        <w:pStyle w:val="teilabel"/>
      </w:pPr>
      <w:r>
        <w:t>2.</w:t>
      </w:r>
    </w:p>
    <w:p w14:paraId="28BF318B" w14:textId="430BA4FA" w:rsidR="005D0C64" w:rsidRDefault="005D0C64" w:rsidP="005D0C64">
      <w:pPr>
        <w:pStyle w:val="teiab"/>
      </w:pPr>
      <w:r>
        <w:t>Zablodjene ovcze bemo v</w:t>
      </w:r>
      <w:r w:rsidR="003C30A6" w:rsidRPr="00DC2806">
        <w:rPr>
          <w:lang w:val="sl-SI"/>
        </w:rPr>
        <w:t>ſz</w:t>
      </w:r>
      <w:r>
        <w:t xml:space="preserve">i od </w:t>
      </w:r>
      <w:r w:rsidRPr="00D4756F">
        <w:rPr>
          <w:rStyle w:val="teipersName"/>
        </w:rPr>
        <w:t>Adama</w:t>
      </w:r>
      <w:r>
        <w:t>,</w:t>
      </w:r>
      <w:r>
        <w:br/>
        <w:t>vu velikih grehi je</w:t>
      </w:r>
      <w:r w:rsidR="00DC2806" w:rsidRPr="00DC2806">
        <w:rPr>
          <w:lang w:val="sl-SI"/>
        </w:rPr>
        <w:t>ſz</w:t>
      </w:r>
      <w:r>
        <w:t>mo mi v</w:t>
      </w:r>
      <w:r w:rsidR="003C30A6" w:rsidRPr="00DC2806">
        <w:rPr>
          <w:lang w:val="sl-SI"/>
        </w:rPr>
        <w:t>ſz</w:t>
      </w:r>
      <w:r>
        <w:t>i lesa</w:t>
      </w:r>
      <w:r w:rsidR="004A268F">
        <w:t>l</w:t>
      </w:r>
      <w:r>
        <w:t>i,</w:t>
      </w:r>
      <w:r>
        <w:br/>
        <w:t>neje bilou ki bi n</w:t>
      </w:r>
      <w:r w:rsidR="004A268F">
        <w:t>á</w:t>
      </w:r>
      <w:r w:rsidR="00A427B0" w:rsidRPr="00DC2806">
        <w:rPr>
          <w:lang w:val="sl-SI"/>
        </w:rPr>
        <w:t>ſz</w:t>
      </w:r>
      <w:r>
        <w:t xml:space="preserve"> zonih bil pomogel,</w:t>
      </w:r>
      <w:r>
        <w:br/>
      </w:r>
      <w:r w:rsidRPr="00D4756F">
        <w:t>Go</w:t>
      </w:r>
      <w:r w:rsidR="00A427B0" w:rsidRPr="00D4756F">
        <w:t>ſz</w:t>
      </w:r>
      <w:r w:rsidRPr="00D4756F">
        <w:t>pon</w:t>
      </w:r>
      <w:r>
        <w:t xml:space="preserve"> </w:t>
      </w:r>
      <w:r w:rsidRPr="00D4756F">
        <w:rPr>
          <w:rStyle w:val="teipersName"/>
        </w:rPr>
        <w:t>Jesus</w:t>
      </w:r>
      <w:r>
        <w:t xml:space="preserve"> za n</w:t>
      </w:r>
      <w:r w:rsidR="004A268F">
        <w:t>á</w:t>
      </w:r>
      <w:r w:rsidR="00A427B0" w:rsidRPr="00DC2806">
        <w:rPr>
          <w:lang w:val="sl-SI"/>
        </w:rPr>
        <w:t>ſz</w:t>
      </w:r>
      <w:r>
        <w:t xml:space="preserve"> </w:t>
      </w:r>
      <w:r w:rsidR="00A427B0" w:rsidRPr="00DC2806">
        <w:rPr>
          <w:lang w:val="sl-SI"/>
        </w:rPr>
        <w:t>ſz</w:t>
      </w:r>
      <w:r>
        <w:t>eje v</w:t>
      </w:r>
      <w:r w:rsidR="00A427B0" w:rsidRPr="00DC2806">
        <w:rPr>
          <w:lang w:val="sl-SI"/>
        </w:rPr>
        <w:t>ſz</w:t>
      </w:r>
      <w:r>
        <w:t>eih on alduval.</w:t>
      </w:r>
    </w:p>
    <w:p w14:paraId="0CEE057C" w14:textId="6A6E3CE0" w:rsidR="00DC2806" w:rsidRDefault="00DC2806" w:rsidP="00DC2806">
      <w:pPr>
        <w:pStyle w:val="teilabel"/>
      </w:pPr>
      <w:r>
        <w:t>3.</w:t>
      </w:r>
    </w:p>
    <w:p w14:paraId="22223F89" w14:textId="14330F89" w:rsidR="00DC2806" w:rsidRDefault="00DC2806" w:rsidP="005D0C64">
      <w:pPr>
        <w:pStyle w:val="teiab"/>
      </w:pPr>
      <w:r>
        <w:t xml:space="preserve">V </w:t>
      </w:r>
      <w:r w:rsidR="00A427B0" w:rsidRPr="00DC2806">
        <w:rPr>
          <w:lang w:val="sl-SI"/>
        </w:rPr>
        <w:t>ſz</w:t>
      </w:r>
      <w:r>
        <w:t>iromastvi rodi</w:t>
      </w:r>
      <w:r w:rsidR="00A427B0">
        <w:t>l</w:t>
      </w:r>
      <w:r w:rsidR="00A427B0" w:rsidRPr="00DC2806">
        <w:rPr>
          <w:lang w:val="sl-SI"/>
        </w:rPr>
        <w:t>ſz</w:t>
      </w:r>
      <w:r>
        <w:t xml:space="preserve">eje, z </w:t>
      </w:r>
      <w:r w:rsidRPr="00D4756F">
        <w:rPr>
          <w:rStyle w:val="teipersName"/>
        </w:rPr>
        <w:t>Deve Marie</w:t>
      </w:r>
      <w:r>
        <w:t>, od</w:t>
      </w:r>
      <w:r>
        <w:br/>
      </w:r>
      <w:r w:rsidRPr="00D4756F">
        <w:rPr>
          <w:rStyle w:val="teipersName"/>
        </w:rPr>
        <w:t>Josepha</w:t>
      </w:r>
      <w:r>
        <w:t xml:space="preserve"> vu Ja</w:t>
      </w:r>
      <w:r w:rsidR="00A427B0" w:rsidRPr="00DC2806">
        <w:rPr>
          <w:lang w:val="sl-SI"/>
        </w:rPr>
        <w:t>ſz</w:t>
      </w:r>
      <w:r>
        <w:t xml:space="preserve">licze, polosil </w:t>
      </w:r>
      <w:r w:rsidR="00A427B0" w:rsidRPr="00DC2806">
        <w:rPr>
          <w:lang w:val="sl-SI"/>
        </w:rPr>
        <w:t>ſz</w:t>
      </w:r>
      <w:r>
        <w:t xml:space="preserve">eje, </w:t>
      </w:r>
      <w:r w:rsidR="00A427B0" w:rsidRPr="00DC2806">
        <w:rPr>
          <w:lang w:val="sl-SI"/>
        </w:rPr>
        <w:t>ſz</w:t>
      </w:r>
      <w:r>
        <w:t>emu</w:t>
      </w:r>
      <w:r>
        <w:br/>
      </w:r>
      <w:r w:rsidR="004A268F">
        <w:t>t</w:t>
      </w:r>
      <w:r>
        <w:t>am</w:t>
      </w:r>
      <w:r w:rsidR="004A268F">
        <w:t>u</w:t>
      </w:r>
      <w:r>
        <w:t xml:space="preserve"> od </w:t>
      </w:r>
      <w:r w:rsidR="004A268F">
        <w:t>M</w:t>
      </w:r>
      <w:r>
        <w:t>ater</w:t>
      </w:r>
      <w:r w:rsidR="00A427B0">
        <w:t>é</w:t>
      </w:r>
      <w:r>
        <w:t xml:space="preserve"> pren</w:t>
      </w:r>
      <w:r w:rsidR="004A268F">
        <w:t>á</w:t>
      </w:r>
      <w:r>
        <w:t xml:space="preserve">sal </w:t>
      </w:r>
      <w:r w:rsidR="00A427B0" w:rsidRPr="00DC2806">
        <w:rPr>
          <w:lang w:val="sl-SI"/>
        </w:rPr>
        <w:t>ſz</w:t>
      </w:r>
      <w:r>
        <w:t>eje, tak je n</w:t>
      </w:r>
      <w:r w:rsidR="004A268F">
        <w:t>y</w:t>
      </w:r>
      <w:r>
        <w:t>emu</w:t>
      </w:r>
      <w:r>
        <w:br/>
        <w:t>odlocseno od Ocza bilo</w:t>
      </w:r>
      <w:r w:rsidR="00A427B0">
        <w:t>u</w:t>
      </w:r>
      <w:r>
        <w:t>.</w:t>
      </w:r>
    </w:p>
    <w:p w14:paraId="265C58F7" w14:textId="6E7FBFA1" w:rsidR="00DC2806" w:rsidRDefault="00DC2806" w:rsidP="00DC2806">
      <w:pPr>
        <w:pStyle w:val="teilabel"/>
      </w:pPr>
      <w:r>
        <w:t>4.</w:t>
      </w:r>
    </w:p>
    <w:p w14:paraId="74048F9B" w14:textId="27E6BB26" w:rsidR="00436A95" w:rsidRDefault="00DC2806" w:rsidP="005D0C64">
      <w:pPr>
        <w:pStyle w:val="teiab"/>
      </w:pPr>
      <w:r>
        <w:t>Od Satana erj</w:t>
      </w:r>
      <w:r w:rsidR="004A268F">
        <w:t>ű</w:t>
      </w:r>
      <w:r>
        <w:t>csega zane</w:t>
      </w:r>
      <w:r w:rsidR="00A427B0" w:rsidRPr="00DC2806">
        <w:rPr>
          <w:lang w:val="sl-SI"/>
        </w:rPr>
        <w:t>ſz</w:t>
      </w:r>
      <w:r>
        <w:t>el</w:t>
      </w:r>
      <w:r w:rsidR="00A427B0" w:rsidRPr="00DC2806">
        <w:rPr>
          <w:lang w:val="sl-SI"/>
        </w:rPr>
        <w:t>ſz</w:t>
      </w:r>
      <w:r>
        <w:t>eje, na</w:t>
      </w:r>
      <w:r>
        <w:br/>
        <w:t>vi</w:t>
      </w:r>
      <w:r w:rsidR="00A427B0" w:rsidRPr="00DC2806">
        <w:rPr>
          <w:lang w:val="sl-SI"/>
        </w:rPr>
        <w:t>ſz</w:t>
      </w:r>
      <w:r>
        <w:t xml:space="preserve">oki breg, od </w:t>
      </w:r>
      <w:r w:rsidR="004A268F">
        <w:t>V</w:t>
      </w:r>
      <w:r>
        <w:t>r</w:t>
      </w:r>
      <w:r w:rsidR="00A427B0">
        <w:t>á</w:t>
      </w:r>
      <w:r>
        <w:t xml:space="preserve">ga </w:t>
      </w:r>
      <w:r w:rsidR="00A427B0" w:rsidRPr="00DC2806">
        <w:rPr>
          <w:lang w:val="sl-SI"/>
        </w:rPr>
        <w:t>ſz</w:t>
      </w:r>
      <w:r>
        <w:t>k</w:t>
      </w:r>
      <w:r w:rsidR="004A268F">
        <w:t>ű</w:t>
      </w:r>
      <w:r>
        <w:t>s</w:t>
      </w:r>
      <w:r w:rsidR="00A427B0">
        <w:t>á</w:t>
      </w:r>
      <w:r>
        <w:t>val</w:t>
      </w:r>
      <w:r w:rsidR="00A427B0" w:rsidRPr="00DC2806">
        <w:rPr>
          <w:lang w:val="sl-SI"/>
        </w:rPr>
        <w:t>ſz</w:t>
      </w:r>
      <w:r>
        <w:t>eje,</w:t>
      </w:r>
      <w:r>
        <w:br/>
        <w:t>stiri de</w:t>
      </w:r>
      <w:r w:rsidR="00A427B0" w:rsidRPr="00DC2806">
        <w:rPr>
          <w:lang w:val="sl-SI"/>
        </w:rPr>
        <w:t>ſz</w:t>
      </w:r>
      <w:r w:rsidR="00A427B0">
        <w:t>é</w:t>
      </w:r>
      <w:r>
        <w:t>t dni, mol</w:t>
      </w:r>
      <w:r w:rsidR="00A427B0">
        <w:t>é</w:t>
      </w:r>
      <w:r>
        <w:t xml:space="preserve">csi neje </w:t>
      </w:r>
      <w:r w:rsidR="004A268F">
        <w:t>p</w:t>
      </w:r>
      <w:r>
        <w:t>il ni jel,</w:t>
      </w:r>
      <w:r>
        <w:br/>
        <w:t xml:space="preserve">za gresnike natoi zemli tak vnogo terpel. </w:t>
      </w:r>
    </w:p>
    <w:p w14:paraId="35E7700F" w14:textId="1BD5A159" w:rsidR="00DC2806" w:rsidRDefault="00436A95" w:rsidP="00436A95">
      <w:pPr>
        <w:pStyle w:val="teicatchWord"/>
      </w:pPr>
      <w:r>
        <w:t>Boug bodocsi</w:t>
      </w:r>
      <w:r w:rsidR="00DC2806">
        <w:br/>
      </w:r>
    </w:p>
    <w:p w14:paraId="65202281" w14:textId="77777777" w:rsidR="005D0C64" w:rsidRDefault="005D0C64" w:rsidP="005D0C64">
      <w:pPr>
        <w:pStyle w:val="teiab"/>
      </w:pPr>
    </w:p>
    <w:p w14:paraId="45FA1E40" w14:textId="77777777" w:rsidR="00780151" w:rsidRPr="00D562D5" w:rsidRDefault="00780151" w:rsidP="00780151"/>
    <w:sectPr w:rsidR="00780151" w:rsidRPr="00D562D5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na Ditmajer" w:date="2021-09-08T09:49:00Z" w:initials="ND">
    <w:p w14:paraId="0AE6CE4B" w14:textId="5E82D139" w:rsidR="00B35379" w:rsidRDefault="00B35379">
      <w:pPr>
        <w:pStyle w:val="Pripombabesedilo"/>
      </w:pPr>
      <w:r>
        <w:rPr>
          <w:rStyle w:val="Pripombasklic"/>
        </w:rPr>
        <w:annotationRef/>
      </w:r>
      <w:r>
        <w:t>Vraziti 'raniti'</w:t>
      </w:r>
    </w:p>
  </w:comment>
  <w:comment w:id="1" w:author="Nina Ditmajer" w:date="2021-09-08T09:56:00Z" w:initials="ND">
    <w:p w14:paraId="11F05758" w14:textId="51A5596E" w:rsidR="0087785E" w:rsidRDefault="0087785E">
      <w:pPr>
        <w:pStyle w:val="Pripombabesedilo"/>
      </w:pPr>
      <w:r>
        <w:rPr>
          <w:rStyle w:val="Pripombasklic"/>
        </w:rPr>
        <w:annotationRef/>
      </w:r>
      <w:r>
        <w:t>Vezdaj 'zdaj'</w:t>
      </w:r>
    </w:p>
  </w:comment>
  <w:comment w:id="3" w:author="Nina Ditmajer" w:date="2021-09-08T10:08:00Z" w:initials="ND">
    <w:p w14:paraId="3864A8EB" w14:textId="127CC051" w:rsidR="004A268F" w:rsidRDefault="004A268F">
      <w:pPr>
        <w:pStyle w:val="Pripombabesedilo"/>
      </w:pPr>
      <w:r>
        <w:rPr>
          <w:rStyle w:val="Pripombasklic"/>
        </w:rPr>
        <w:annotationRef/>
      </w:r>
      <w:r>
        <w:t xml:space="preserve">Verjetno tukaj ne gre za osrednjeslovenski prislov nar, bolj je verjeten zaimek nas (on bi nas svojemu očetu priporočil).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E6CE4B" w15:done="0"/>
  <w15:commentEx w15:paraId="11F05758" w15:done="0"/>
  <w15:commentEx w15:paraId="3864A8E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E83ED" w14:textId="77777777" w:rsidR="009D68A2" w:rsidRDefault="009D68A2" w:rsidP="00C41A06">
      <w:pPr>
        <w:spacing w:after="0" w:line="240" w:lineRule="auto"/>
      </w:pPr>
      <w:r>
        <w:separator/>
      </w:r>
    </w:p>
  </w:endnote>
  <w:endnote w:type="continuationSeparator" w:id="0">
    <w:p w14:paraId="1314EB84" w14:textId="77777777" w:rsidR="009D68A2" w:rsidRDefault="009D68A2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A6A82" w14:textId="77777777" w:rsidR="009D68A2" w:rsidRDefault="009D68A2" w:rsidP="00C41A06">
      <w:pPr>
        <w:spacing w:after="0" w:line="240" w:lineRule="auto"/>
      </w:pPr>
      <w:r>
        <w:separator/>
      </w:r>
    </w:p>
  </w:footnote>
  <w:footnote w:type="continuationSeparator" w:id="0">
    <w:p w14:paraId="57F6865A" w14:textId="77777777" w:rsidR="009D68A2" w:rsidRDefault="009D68A2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0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1"/>
  </w:num>
  <w:num w:numId="4">
    <w:abstractNumId w:val="4"/>
  </w:num>
  <w:num w:numId="5">
    <w:abstractNumId w:val="16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22"/>
  </w:num>
  <w:num w:numId="11">
    <w:abstractNumId w:val="20"/>
  </w:num>
  <w:num w:numId="12">
    <w:abstractNumId w:val="15"/>
  </w:num>
  <w:num w:numId="13">
    <w:abstractNumId w:val="8"/>
  </w:num>
  <w:num w:numId="14">
    <w:abstractNumId w:val="18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9"/>
  </w:num>
  <w:num w:numId="21">
    <w:abstractNumId w:val="17"/>
  </w:num>
  <w:num w:numId="22">
    <w:abstractNumId w:val="14"/>
  </w:num>
  <w:num w:numId="23">
    <w:abstractNumId w:val="7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11BE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C64FE"/>
    <w:rsid w:val="000D539A"/>
    <w:rsid w:val="000D69BC"/>
    <w:rsid w:val="000E2CF6"/>
    <w:rsid w:val="000F4A5E"/>
    <w:rsid w:val="000F4C92"/>
    <w:rsid w:val="000F5768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844"/>
    <w:rsid w:val="001A7ACC"/>
    <w:rsid w:val="001B0331"/>
    <w:rsid w:val="001B10A0"/>
    <w:rsid w:val="001B4C30"/>
    <w:rsid w:val="001B50D2"/>
    <w:rsid w:val="001B683F"/>
    <w:rsid w:val="001C6C38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034A"/>
    <w:rsid w:val="00291944"/>
    <w:rsid w:val="00293D1B"/>
    <w:rsid w:val="002978BD"/>
    <w:rsid w:val="002A4962"/>
    <w:rsid w:val="002A667A"/>
    <w:rsid w:val="002B06F6"/>
    <w:rsid w:val="002B42C8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3AD7"/>
    <w:rsid w:val="00337EB5"/>
    <w:rsid w:val="003400DB"/>
    <w:rsid w:val="00343257"/>
    <w:rsid w:val="00350A54"/>
    <w:rsid w:val="003560F4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C30A6"/>
    <w:rsid w:val="003D5B17"/>
    <w:rsid w:val="003D78BE"/>
    <w:rsid w:val="003E2B0D"/>
    <w:rsid w:val="003E5088"/>
    <w:rsid w:val="003E7106"/>
    <w:rsid w:val="003F1D30"/>
    <w:rsid w:val="003F2066"/>
    <w:rsid w:val="003F5793"/>
    <w:rsid w:val="003F6805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6A95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268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96817"/>
    <w:rsid w:val="005A14A8"/>
    <w:rsid w:val="005A621F"/>
    <w:rsid w:val="005A7B08"/>
    <w:rsid w:val="005B6B36"/>
    <w:rsid w:val="005C1812"/>
    <w:rsid w:val="005D0C64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33A09"/>
    <w:rsid w:val="00640058"/>
    <w:rsid w:val="00646DC3"/>
    <w:rsid w:val="006476C8"/>
    <w:rsid w:val="00651A79"/>
    <w:rsid w:val="00653D79"/>
    <w:rsid w:val="0065638B"/>
    <w:rsid w:val="0066243E"/>
    <w:rsid w:val="00666EE2"/>
    <w:rsid w:val="0067115C"/>
    <w:rsid w:val="0067125A"/>
    <w:rsid w:val="00672275"/>
    <w:rsid w:val="00672E71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03B8"/>
    <w:rsid w:val="00711643"/>
    <w:rsid w:val="00713B9F"/>
    <w:rsid w:val="007275A0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151"/>
    <w:rsid w:val="007809E1"/>
    <w:rsid w:val="00783094"/>
    <w:rsid w:val="00791E37"/>
    <w:rsid w:val="007930E0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4244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7785E"/>
    <w:rsid w:val="008850E4"/>
    <w:rsid w:val="00885A61"/>
    <w:rsid w:val="00890F1C"/>
    <w:rsid w:val="00894716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0863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D68A2"/>
    <w:rsid w:val="009E4968"/>
    <w:rsid w:val="009E51D4"/>
    <w:rsid w:val="009E7F17"/>
    <w:rsid w:val="009F17A6"/>
    <w:rsid w:val="00A01C4E"/>
    <w:rsid w:val="00A0460A"/>
    <w:rsid w:val="00A048C1"/>
    <w:rsid w:val="00A058FA"/>
    <w:rsid w:val="00A0792F"/>
    <w:rsid w:val="00A10FD0"/>
    <w:rsid w:val="00A143C6"/>
    <w:rsid w:val="00A200F1"/>
    <w:rsid w:val="00A20CF2"/>
    <w:rsid w:val="00A24311"/>
    <w:rsid w:val="00A350E3"/>
    <w:rsid w:val="00A427B0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1DB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5BB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010A"/>
    <w:rsid w:val="00B35379"/>
    <w:rsid w:val="00B35817"/>
    <w:rsid w:val="00B53E2C"/>
    <w:rsid w:val="00B62E2E"/>
    <w:rsid w:val="00B74891"/>
    <w:rsid w:val="00B76038"/>
    <w:rsid w:val="00B83DF5"/>
    <w:rsid w:val="00B84442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1986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5CC7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2C64"/>
    <w:rsid w:val="00D407A7"/>
    <w:rsid w:val="00D41301"/>
    <w:rsid w:val="00D44718"/>
    <w:rsid w:val="00D4756F"/>
    <w:rsid w:val="00D562D5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2806"/>
    <w:rsid w:val="00DD185D"/>
    <w:rsid w:val="00DD1E43"/>
    <w:rsid w:val="00DD4228"/>
    <w:rsid w:val="00DD4AA2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0BF6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4927"/>
    <w:rsid w:val="00EE013C"/>
    <w:rsid w:val="00EF063F"/>
    <w:rsid w:val="00EF1046"/>
    <w:rsid w:val="00EF180B"/>
    <w:rsid w:val="00F07F07"/>
    <w:rsid w:val="00F112C2"/>
    <w:rsid w:val="00F1566C"/>
    <w:rsid w:val="00F15D07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0C6F"/>
    <w:rsid w:val="00F91E9F"/>
    <w:rsid w:val="00F92D40"/>
    <w:rsid w:val="00F96C0C"/>
    <w:rsid w:val="00FA2ABD"/>
    <w:rsid w:val="00FA2C3C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3070"/>
    <w:rsid w:val="00FE51E3"/>
    <w:rsid w:val="00FE70CE"/>
    <w:rsid w:val="00FE74C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333AD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333AD7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333AD7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33AD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33AD7"/>
    <w:rPr>
      <w:rFonts w:asciiTheme="majorHAnsi" w:hAnsiTheme="majorHAnsi"/>
      <w:b/>
      <w:bCs/>
      <w:sz w:val="20"/>
      <w:szCs w:val="20"/>
    </w:rPr>
  </w:style>
  <w:style w:type="paragraph" w:customStyle="1" w:styleId="teilabel">
    <w:name w:val="tei:label"/>
    <w:basedOn w:val="Navaden"/>
    <w:link w:val="teilabelZnak"/>
    <w:qFormat/>
    <w:rsid w:val="00C45CC7"/>
  </w:style>
  <w:style w:type="character" w:customStyle="1" w:styleId="teilabelZnak">
    <w:name w:val="tei:label Znak"/>
    <w:basedOn w:val="Privzetapisavaodstavka"/>
    <w:link w:val="teilabel"/>
    <w:rsid w:val="00C45CC7"/>
    <w:rPr>
      <w:rFonts w:asciiTheme="majorHAnsi" w:hAnsiTheme="majorHAnsi"/>
      <w:sz w:val="26"/>
    </w:rPr>
  </w:style>
  <w:style w:type="paragraph" w:customStyle="1" w:styleId="teiab">
    <w:name w:val="tei:ab"/>
    <w:basedOn w:val="Navaden"/>
    <w:link w:val="teiabZnak"/>
    <w:autoRedefine/>
    <w:qFormat/>
    <w:rsid w:val="00C45CC7"/>
    <w:rPr>
      <w:color w:val="C0504D" w:themeColor="accent2"/>
      <w:lang w:val="en-GB" w:eastAsia="x-none"/>
    </w:rPr>
  </w:style>
  <w:style w:type="character" w:customStyle="1" w:styleId="teiabZnak">
    <w:name w:val="tei:ab Znak"/>
    <w:basedOn w:val="Privzetapisavaodstavka"/>
    <w:link w:val="teiab"/>
    <w:rsid w:val="00C45CC7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atchWord">
    <w:name w:val="tei:catchWord"/>
    <w:basedOn w:val="teicatch-word"/>
    <w:link w:val="teicatchWordZnak"/>
    <w:qFormat/>
    <w:rsid w:val="00F07F07"/>
  </w:style>
  <w:style w:type="character" w:customStyle="1" w:styleId="teicatch-wordZnak">
    <w:name w:val="tei:catch-word Znak"/>
    <w:basedOn w:val="Privzetapisavaodstavka"/>
    <w:link w:val="teicatch-word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atchWordZnak">
    <w:name w:val="tei:catchWord Znak"/>
    <w:basedOn w:val="teicatch-wordZnak"/>
    <w:link w:val="teicatchWord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paragraph" w:customStyle="1" w:styleId="teicloser">
    <w:name w:val="tei:closer"/>
    <w:basedOn w:val="teiab"/>
    <w:link w:val="teicloserZnak"/>
    <w:qFormat/>
    <w:rsid w:val="000C64FE"/>
    <w:rPr>
      <w:color w:val="0070C0"/>
    </w:rPr>
  </w:style>
  <w:style w:type="character" w:customStyle="1" w:styleId="teicloserZnak">
    <w:name w:val="tei:closer Znak"/>
    <w:basedOn w:val="teiabZnak"/>
    <w:link w:val="teicloser"/>
    <w:rsid w:val="000C64FE"/>
    <w:rPr>
      <w:rFonts w:asciiTheme="majorHAnsi" w:hAnsiTheme="majorHAnsi"/>
      <w:color w:val="0070C0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90F1D-8852-48CC-8E63-2EC58FF3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49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15</cp:revision>
  <dcterms:created xsi:type="dcterms:W3CDTF">2021-09-07T10:30:00Z</dcterms:created>
  <dcterms:modified xsi:type="dcterms:W3CDTF">2021-09-08T08:24:00Z</dcterms:modified>
</cp:coreProperties>
</file>
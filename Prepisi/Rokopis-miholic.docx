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4514" w14:textId="01C92B34" w:rsidR="002B686C" w:rsidRDefault="002B686C" w:rsidP="002B686C">
      <w:r>
        <w:t>/097r/</w:t>
      </w:r>
    </w:p>
    <w:p w14:paraId="494D6754" w14:textId="2F8B2026" w:rsidR="002B686C" w:rsidRDefault="002B686C" w:rsidP="002B686C">
      <w:pPr>
        <w:pStyle w:val="teifwPageNum"/>
      </w:pPr>
      <w:r>
        <w:t>200</w:t>
      </w:r>
    </w:p>
    <w:p w14:paraId="7C8F2DD0" w14:textId="5A794CB3" w:rsidR="001C6C38" w:rsidRDefault="001C6C38" w:rsidP="00F15D07">
      <w:pPr>
        <w:pStyle w:val="Naslov2"/>
        <w:rPr>
          <w:rStyle w:val="teiunclear"/>
          <w:b/>
          <w:bCs w:val="0"/>
        </w:rPr>
      </w:pPr>
      <w:r>
        <w:t xml:space="preserve">Ad Notam. A </w:t>
      </w:r>
      <w:r w:rsidR="00F15D07">
        <w:t>k</w:t>
      </w:r>
      <w:r>
        <w:t xml:space="preserve">i </w:t>
      </w:r>
      <w:proofErr w:type="spellStart"/>
      <w:r>
        <w:t>akar</w:t>
      </w:r>
      <w:proofErr w:type="spellEnd"/>
      <w:r>
        <w:t xml:space="preserve"> </w:t>
      </w:r>
      <w:proofErr w:type="spellStart"/>
      <w:r w:rsidRPr="00F15D07">
        <w:t>idv</w:t>
      </w:r>
      <w:r w:rsidR="00E41C85">
        <w:t>ő</w:t>
      </w:r>
      <w:r w:rsidR="00F15D07">
        <w:t>z</w:t>
      </w:r>
      <w:r w:rsidR="00E41C85">
        <w:t>ű</w:t>
      </w:r>
      <w:r w:rsidR="00F15D07">
        <w:t>l</w:t>
      </w:r>
      <w:r w:rsidRPr="00F15D07">
        <w:t>ni</w:t>
      </w:r>
      <w:proofErr w:type="spellEnd"/>
      <w:r w:rsidRPr="00F15D07">
        <w:t xml:space="preserve"> </w:t>
      </w:r>
    </w:p>
    <w:p w14:paraId="536D15BB" w14:textId="77777777" w:rsidR="00C45CC7" w:rsidRDefault="00C45CC7" w:rsidP="003F6805">
      <w:pPr>
        <w:pStyle w:val="teilabel"/>
      </w:pPr>
      <w:r w:rsidRPr="003F6805">
        <w:rPr>
          <w:lang w:val="en-GB"/>
        </w:rPr>
        <w:t>1.</w:t>
      </w:r>
      <w:r w:rsidRPr="00735A2F">
        <w:t xml:space="preserve"> </w:t>
      </w:r>
    </w:p>
    <w:p w14:paraId="3A553112" w14:textId="3C378B75" w:rsidR="00C45CC7" w:rsidRPr="00735A2F" w:rsidRDefault="00C45CC7" w:rsidP="003F6805">
      <w:pPr>
        <w:pStyle w:val="teiab"/>
      </w:pPr>
      <w:proofErr w:type="spellStart"/>
      <w:r w:rsidRPr="00735A2F">
        <w:t>Gdaje</w:t>
      </w:r>
      <w:proofErr w:type="spellEnd"/>
      <w:r w:rsidRPr="00735A2F">
        <w:t xml:space="preserve"> </w:t>
      </w:r>
      <w:r w:rsidRPr="00E41C85">
        <w:rPr>
          <w:rStyle w:val="teipersName"/>
        </w:rPr>
        <w:t>Jesus</w:t>
      </w:r>
      <w:r w:rsidRPr="00735A2F">
        <w:t xml:space="preserve"> </w:t>
      </w:r>
      <w:proofErr w:type="spellStart"/>
      <w:r w:rsidRPr="00735A2F">
        <w:t>nas</w:t>
      </w:r>
      <w:proofErr w:type="spellEnd"/>
      <w:r w:rsidRPr="00735A2F">
        <w:t xml:space="preserve"> </w:t>
      </w:r>
      <w:proofErr w:type="spellStart"/>
      <w:r w:rsidR="00BE1986" w:rsidRPr="00DC2806">
        <w:rPr>
          <w:lang w:val="sl-SI"/>
        </w:rPr>
        <w:t>ſz</w:t>
      </w:r>
      <w:r w:rsidRPr="00735A2F">
        <w:t>tvorit</w:t>
      </w:r>
      <w:r w:rsidRPr="001850D7">
        <w:t>el</w:t>
      </w:r>
      <w:proofErr w:type="spellEnd"/>
      <w:r w:rsidRPr="003F6805">
        <w:t xml:space="preserve">, </w:t>
      </w:r>
      <w:proofErr w:type="spellStart"/>
      <w:r w:rsidRPr="003F6805">
        <w:t>vuto</w:t>
      </w:r>
      <w:proofErr w:type="spellEnd"/>
      <w:r w:rsidRPr="003F6805">
        <w:t xml:space="preserve"> </w:t>
      </w:r>
      <w:proofErr w:type="spellStart"/>
      <w:r w:rsidRPr="003F6805">
        <w:t>veliko</w:t>
      </w:r>
      <w:proofErr w:type="spellEnd"/>
      <w:r w:rsidRPr="003F6805">
        <w:t xml:space="preserve"> </w:t>
      </w:r>
      <w:proofErr w:type="spellStart"/>
      <w:r w:rsidRPr="003F6805">
        <w:t>p</w:t>
      </w:r>
      <w:r w:rsidR="00671BCA">
        <w:t>ű</w:t>
      </w:r>
      <w:r w:rsidRPr="00735A2F">
        <w:t>s</w:t>
      </w:r>
      <w:proofErr w:type="spellEnd"/>
      <w:r w:rsidRPr="00735A2F">
        <w:t>-</w:t>
      </w:r>
      <w:r w:rsidRPr="001850D7">
        <w:br/>
      </w:r>
      <w:proofErr w:type="spellStart"/>
      <w:r w:rsidRPr="003F6805">
        <w:t>csino</w:t>
      </w:r>
      <w:proofErr w:type="spellEnd"/>
      <w:r w:rsidRPr="003F6805">
        <w:t xml:space="preserve">, od </w:t>
      </w:r>
      <w:proofErr w:type="spellStart"/>
      <w:r w:rsidRPr="003F6805">
        <w:t>D</w:t>
      </w:r>
      <w:r w:rsidR="00671BCA">
        <w:t>ű</w:t>
      </w:r>
      <w:r w:rsidRPr="00735A2F">
        <w:t>ha</w:t>
      </w:r>
      <w:proofErr w:type="spellEnd"/>
      <w:r w:rsidRPr="00735A2F">
        <w:t xml:space="preserve"> </w:t>
      </w:r>
      <w:proofErr w:type="spellStart"/>
      <w:r w:rsidR="00BE1986" w:rsidRPr="00DC2806">
        <w:rPr>
          <w:lang w:val="sl-SI"/>
        </w:rPr>
        <w:t>ſz</w:t>
      </w:r>
      <w:r w:rsidRPr="00735A2F">
        <w:t>véta</w:t>
      </w:r>
      <w:proofErr w:type="spellEnd"/>
      <w:r w:rsidRPr="00735A2F">
        <w:t xml:space="preserve"> </w:t>
      </w:r>
      <w:proofErr w:type="spellStart"/>
      <w:r w:rsidRPr="00735A2F">
        <w:t>zapelan</w:t>
      </w:r>
      <w:proofErr w:type="spellEnd"/>
      <w:r w:rsidRPr="001850D7">
        <w:t>,</w:t>
      </w:r>
      <w:r w:rsidRPr="003F6805">
        <w:t xml:space="preserve"> </w:t>
      </w:r>
      <w:proofErr w:type="spellStart"/>
      <w:r w:rsidRPr="003F6805">
        <w:t>dabi</w:t>
      </w:r>
      <w:r w:rsidR="00BE1986" w:rsidRPr="00DC2806">
        <w:rPr>
          <w:lang w:val="sl-SI"/>
        </w:rPr>
        <w:t>ſz</w:t>
      </w:r>
      <w:proofErr w:type="spellEnd"/>
      <w:r w:rsidRPr="003F6805">
        <w:t>e</w:t>
      </w:r>
      <w:r w:rsidRPr="003F6805">
        <w:br/>
        <w:t xml:space="preserve">od </w:t>
      </w:r>
      <w:proofErr w:type="spellStart"/>
      <w:r w:rsidRPr="003F6805">
        <w:t>Vraga</w:t>
      </w:r>
      <w:proofErr w:type="spellEnd"/>
      <w:r w:rsidRPr="003F6805">
        <w:t xml:space="preserve"> </w:t>
      </w:r>
      <w:proofErr w:type="spellStart"/>
      <w:r w:rsidR="00BE1986" w:rsidRPr="00DC2806">
        <w:rPr>
          <w:lang w:val="sl-SI"/>
        </w:rPr>
        <w:t>ſz</w:t>
      </w:r>
      <w:r w:rsidRPr="003F6805">
        <w:t>k</w:t>
      </w:r>
      <w:r w:rsidR="00671BCA">
        <w:t>ű</w:t>
      </w:r>
      <w:r w:rsidR="00BE1986" w:rsidRPr="00DC2806">
        <w:rPr>
          <w:lang w:val="sl-SI"/>
        </w:rPr>
        <w:t>ſz</w:t>
      </w:r>
      <w:proofErr w:type="spellEnd"/>
      <w:r w:rsidRPr="00735A2F">
        <w:t>it.</w:t>
      </w:r>
    </w:p>
    <w:p w14:paraId="71485F25" w14:textId="77777777" w:rsidR="00C45CC7" w:rsidRDefault="00C45CC7" w:rsidP="003F6805">
      <w:pPr>
        <w:pStyle w:val="teilabel"/>
      </w:pPr>
      <w:r w:rsidRPr="004376B3">
        <w:t xml:space="preserve">2. </w:t>
      </w:r>
    </w:p>
    <w:p w14:paraId="19A28ABC" w14:textId="150E9349" w:rsidR="00C45CC7" w:rsidRPr="00735A2F" w:rsidRDefault="00C45CC7" w:rsidP="003F6805">
      <w:pPr>
        <w:pStyle w:val="teiab"/>
      </w:pPr>
      <w:r w:rsidRPr="00735A2F">
        <w:t xml:space="preserve">I </w:t>
      </w:r>
      <w:proofErr w:type="spellStart"/>
      <w:r w:rsidRPr="00735A2F">
        <w:t>dabi</w:t>
      </w:r>
      <w:r w:rsidR="00BE1986" w:rsidRPr="00DC2806">
        <w:rPr>
          <w:lang w:val="sl-SI"/>
        </w:rPr>
        <w:t>ſz</w:t>
      </w:r>
      <w:proofErr w:type="spellEnd"/>
      <w:r w:rsidRPr="00735A2F">
        <w:t xml:space="preserve">e on </w:t>
      </w:r>
      <w:proofErr w:type="spellStart"/>
      <w:r w:rsidRPr="00735A2F">
        <w:t>bil</w:t>
      </w:r>
      <w:proofErr w:type="spellEnd"/>
      <w:r w:rsidRPr="00735A2F">
        <w:t xml:space="preserve"> po</w:t>
      </w:r>
      <w:proofErr w:type="spellStart"/>
      <w:r w:rsidR="00BE1986" w:rsidRPr="00DC2806">
        <w:rPr>
          <w:lang w:val="sl-SI"/>
        </w:rPr>
        <w:t>ſz</w:t>
      </w:r>
      <w:r w:rsidRPr="00735A2F">
        <w:t>t</w:t>
      </w:r>
      <w:r w:rsidRPr="001850D7">
        <w:t>il</w:t>
      </w:r>
      <w:proofErr w:type="spellEnd"/>
      <w:r w:rsidRPr="001850D7">
        <w:t xml:space="preserve">, </w:t>
      </w:r>
      <w:proofErr w:type="spellStart"/>
      <w:r w:rsidRPr="001850D7">
        <w:t>stirde</w:t>
      </w:r>
      <w:r w:rsidR="00BE1986" w:rsidRPr="00DC2806">
        <w:rPr>
          <w:lang w:val="sl-SI"/>
        </w:rPr>
        <w:t>ſz</w:t>
      </w:r>
      <w:r w:rsidRPr="003F6805">
        <w:t>éti</w:t>
      </w:r>
      <w:proofErr w:type="spellEnd"/>
      <w:r w:rsidRPr="003F6805">
        <w:t xml:space="preserve"> </w:t>
      </w:r>
      <w:proofErr w:type="spellStart"/>
      <w:r w:rsidRPr="003F6805">
        <w:t>dni</w:t>
      </w:r>
      <w:proofErr w:type="spellEnd"/>
      <w:r w:rsidRPr="003F6805">
        <w:t xml:space="preserve"> </w:t>
      </w:r>
      <w:proofErr w:type="spellStart"/>
      <w:r w:rsidRPr="003F6805">
        <w:t>i</w:t>
      </w:r>
      <w:proofErr w:type="spellEnd"/>
      <w:r>
        <w:t xml:space="preserve"> </w:t>
      </w:r>
      <w:r>
        <w:br/>
      </w:r>
      <w:proofErr w:type="spellStart"/>
      <w:r w:rsidRPr="00735A2F">
        <w:t>nouc</w:t>
      </w:r>
      <w:r w:rsidRPr="001850D7">
        <w:t>s</w:t>
      </w:r>
      <w:r w:rsidRPr="003F6805">
        <w:t>i</w:t>
      </w:r>
      <w:proofErr w:type="spellEnd"/>
      <w:r w:rsidRPr="003F6805">
        <w:t xml:space="preserve">, </w:t>
      </w:r>
      <w:proofErr w:type="spellStart"/>
      <w:r w:rsidRPr="003F6805">
        <w:t>i</w:t>
      </w:r>
      <w:proofErr w:type="spellEnd"/>
      <w:r w:rsidRPr="003F6805">
        <w:t xml:space="preserve"> po </w:t>
      </w:r>
      <w:proofErr w:type="spellStart"/>
      <w:r w:rsidRPr="003F6805">
        <w:t>telikom</w:t>
      </w:r>
      <w:proofErr w:type="spellEnd"/>
      <w:r w:rsidRPr="003F6805">
        <w:t xml:space="preserve"> </w:t>
      </w:r>
      <w:proofErr w:type="spellStart"/>
      <w:r w:rsidRPr="003F6805">
        <w:t>vreimeni</w:t>
      </w:r>
      <w:proofErr w:type="spellEnd"/>
      <w:r w:rsidRPr="003F6805">
        <w:t xml:space="preserve">, </w:t>
      </w:r>
      <w:proofErr w:type="spellStart"/>
      <w:r w:rsidRPr="003F6805">
        <w:t>bil</w:t>
      </w:r>
      <w:proofErr w:type="spellEnd"/>
      <w:r w:rsidRPr="003F6805">
        <w:t xml:space="preserve"> bi </w:t>
      </w:r>
      <w:r>
        <w:br/>
      </w:r>
      <w:proofErr w:type="spellStart"/>
      <w:r w:rsidRPr="00735A2F">
        <w:t>ogládil</w:t>
      </w:r>
      <w:proofErr w:type="spellEnd"/>
      <w:r w:rsidRPr="00735A2F">
        <w:t xml:space="preserve"> </w:t>
      </w:r>
      <w:proofErr w:type="spellStart"/>
      <w:r w:rsidRPr="00735A2F">
        <w:t>vp</w:t>
      </w:r>
      <w:proofErr w:type="spellEnd"/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scsini</w:t>
      </w:r>
      <w:proofErr w:type="spellEnd"/>
      <w:r w:rsidRPr="00735A2F">
        <w:t>.</w:t>
      </w:r>
    </w:p>
    <w:p w14:paraId="0BB10BE4" w14:textId="77777777" w:rsidR="00C45CC7" w:rsidRDefault="00C45CC7" w:rsidP="003F6805">
      <w:pPr>
        <w:pStyle w:val="teilabel"/>
      </w:pPr>
      <w:r w:rsidRPr="004376B3">
        <w:t xml:space="preserve">3. </w:t>
      </w:r>
    </w:p>
    <w:p w14:paraId="0E1EFE2A" w14:textId="099166E0" w:rsidR="00C45CC7" w:rsidRPr="001850D7" w:rsidRDefault="00C45CC7" w:rsidP="003F6805">
      <w:pPr>
        <w:pStyle w:val="teiab"/>
      </w:pPr>
      <w:r w:rsidRPr="00735A2F">
        <w:t xml:space="preserve">I </w:t>
      </w:r>
      <w:proofErr w:type="spellStart"/>
      <w:r w:rsidRPr="00735A2F">
        <w:t>pri</w:t>
      </w:r>
      <w:r w:rsidR="00BE1986" w:rsidRPr="00DC2806">
        <w:rPr>
          <w:lang w:val="sl-SI"/>
        </w:rPr>
        <w:t>ſz</w:t>
      </w:r>
      <w:proofErr w:type="spellEnd"/>
      <w:r w:rsidRPr="00735A2F">
        <w:t xml:space="preserve">topi </w:t>
      </w:r>
      <w:proofErr w:type="spellStart"/>
      <w:r w:rsidRPr="00735A2F">
        <w:t>te</w:t>
      </w:r>
      <w:proofErr w:type="spellEnd"/>
      <w:r w:rsidRPr="00735A2F">
        <w:t xml:space="preserve"> </w:t>
      </w:r>
      <w:proofErr w:type="spellStart"/>
      <w:r w:rsidR="00BE1986" w:rsidRPr="00DC2806">
        <w:rPr>
          <w:lang w:val="sl-SI"/>
        </w:rPr>
        <w:t>ſz</w:t>
      </w:r>
      <w:proofErr w:type="spellEnd"/>
      <w:r w:rsidRPr="00735A2F">
        <w:t>k</w:t>
      </w:r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savni</w:t>
      </w:r>
      <w:r w:rsidR="00FF77BD">
        <w:t>k</w:t>
      </w:r>
      <w:proofErr w:type="spellEnd"/>
      <w:r w:rsidRPr="00735A2F">
        <w:t xml:space="preserve">, </w:t>
      </w:r>
      <w:proofErr w:type="spellStart"/>
      <w:r w:rsidRPr="00735A2F">
        <w:t>recse</w:t>
      </w:r>
      <w:proofErr w:type="spellEnd"/>
      <w:r w:rsidRPr="00735A2F">
        <w:t xml:space="preserve"> </w:t>
      </w:r>
      <w:r>
        <w:br/>
      </w:r>
      <w:proofErr w:type="spellStart"/>
      <w:r w:rsidRPr="003F6805">
        <w:t>csi</w:t>
      </w:r>
      <w:proofErr w:type="spellEnd"/>
      <w:r w:rsidRPr="003F6805">
        <w:t xml:space="preserve"> </w:t>
      </w:r>
      <w:proofErr w:type="spellStart"/>
      <w:r w:rsidR="00BE1986" w:rsidRPr="00DC2806">
        <w:rPr>
          <w:lang w:val="sl-SI"/>
        </w:rPr>
        <w:t>ſz</w:t>
      </w:r>
      <w:r w:rsidRPr="003F6805">
        <w:t>i</w:t>
      </w:r>
      <w:proofErr w:type="spellEnd"/>
      <w:r w:rsidRPr="003F6805">
        <w:t xml:space="preserve"> </w:t>
      </w:r>
      <w:proofErr w:type="spellStart"/>
      <w:r w:rsidRPr="003F6805">
        <w:t>ti</w:t>
      </w:r>
      <w:proofErr w:type="spellEnd"/>
      <w:r w:rsidRPr="003F6805">
        <w:t xml:space="preserve"> </w:t>
      </w:r>
      <w:proofErr w:type="spellStart"/>
      <w:r w:rsidR="00BE1986" w:rsidRPr="00DC2806">
        <w:rPr>
          <w:lang w:val="sl-SI"/>
        </w:rPr>
        <w:t>ſz</w:t>
      </w:r>
      <w:proofErr w:type="spellEnd"/>
      <w:r w:rsidRPr="003F6805">
        <w:t xml:space="preserve">in </w:t>
      </w:r>
      <w:proofErr w:type="spellStart"/>
      <w:r w:rsidRPr="003F6805">
        <w:t>Bósi</w:t>
      </w:r>
      <w:proofErr w:type="spellEnd"/>
      <w:r w:rsidRPr="003F6805">
        <w:t xml:space="preserve">, </w:t>
      </w:r>
      <w:proofErr w:type="spellStart"/>
      <w:r w:rsidRPr="003F6805">
        <w:t>zapovei</w:t>
      </w:r>
      <w:proofErr w:type="spellEnd"/>
      <w:r w:rsidRPr="003F6805">
        <w:t xml:space="preserve"> da </w:t>
      </w:r>
      <w:proofErr w:type="spellStart"/>
      <w:r w:rsidRPr="003F6805">
        <w:t>tou</w:t>
      </w:r>
      <w:proofErr w:type="spellEnd"/>
      <w:r w:rsidRPr="003F6805">
        <w:t xml:space="preserve"> ka</w:t>
      </w:r>
      <w:r w:rsidRPr="00735A2F">
        <w:t>-</w:t>
      </w:r>
      <w:r>
        <w:br/>
      </w:r>
      <w:proofErr w:type="spellStart"/>
      <w:r w:rsidRPr="00735A2F">
        <w:t>mény</w:t>
      </w:r>
      <w:r w:rsidRPr="003F6805">
        <w:t>e</w:t>
      </w:r>
      <w:proofErr w:type="spellEnd"/>
      <w:r w:rsidRPr="003F6805">
        <w:t xml:space="preserve">, </w:t>
      </w:r>
      <w:proofErr w:type="spellStart"/>
      <w:r w:rsidRPr="003F6805">
        <w:t>kr</w:t>
      </w:r>
      <w:proofErr w:type="spellEnd"/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hom</w:t>
      </w:r>
      <w:proofErr w:type="spellEnd"/>
      <w:r w:rsidRPr="00735A2F">
        <w:t xml:space="preserve"> </w:t>
      </w:r>
      <w:proofErr w:type="spellStart"/>
      <w:r w:rsidRPr="00735A2F">
        <w:t>lekme</w:t>
      </w:r>
      <w:r w:rsidR="00BE1986" w:rsidRPr="00DC2806">
        <w:rPr>
          <w:lang w:val="sl-SI"/>
        </w:rPr>
        <w:t>ſz</w:t>
      </w:r>
      <w:proofErr w:type="spellEnd"/>
      <w:r w:rsidRPr="00735A2F">
        <w:t xml:space="preserve">to </w:t>
      </w:r>
      <w:proofErr w:type="spellStart"/>
      <w:r w:rsidRPr="00735A2F">
        <w:t>postane</w:t>
      </w:r>
      <w:proofErr w:type="spellEnd"/>
      <w:r w:rsidRPr="00735A2F">
        <w:t xml:space="preserve">. </w:t>
      </w:r>
    </w:p>
    <w:p w14:paraId="560949AE" w14:textId="77777777" w:rsidR="00C45CC7" w:rsidRDefault="00C45CC7" w:rsidP="003F6805">
      <w:pPr>
        <w:pStyle w:val="teilabel"/>
      </w:pPr>
      <w:r w:rsidRPr="004376B3">
        <w:t xml:space="preserve">4. </w:t>
      </w:r>
    </w:p>
    <w:p w14:paraId="63849689" w14:textId="4A4FE69F" w:rsidR="00C45CC7" w:rsidRPr="001850D7" w:rsidRDefault="00C45CC7" w:rsidP="003F6805">
      <w:pPr>
        <w:pStyle w:val="teiab"/>
      </w:pPr>
      <w:proofErr w:type="spellStart"/>
      <w:r w:rsidRPr="00735A2F">
        <w:t>Odgovori</w:t>
      </w:r>
      <w:proofErr w:type="spellEnd"/>
      <w:r w:rsidRPr="00735A2F">
        <w:t xml:space="preserve"> pi</w:t>
      </w:r>
      <w:proofErr w:type="spellStart"/>
      <w:r w:rsidR="00BE1986" w:rsidRPr="00DC2806">
        <w:rPr>
          <w:lang w:val="sl-SI"/>
        </w:rPr>
        <w:t>ſz</w:t>
      </w:r>
      <w:r w:rsidRPr="00735A2F">
        <w:t>ano</w:t>
      </w:r>
      <w:proofErr w:type="spellEnd"/>
      <w:r w:rsidRPr="00735A2F">
        <w:t xml:space="preserve"> je</w:t>
      </w:r>
      <w:proofErr w:type="spellStart"/>
      <w:r w:rsidR="00BE1986" w:rsidRPr="00DC2806">
        <w:rPr>
          <w:lang w:val="sl-SI"/>
        </w:rPr>
        <w:t>ſz</w:t>
      </w:r>
      <w:proofErr w:type="spellEnd"/>
      <w:r w:rsidRPr="00735A2F">
        <w:t xml:space="preserve">t, ne </w:t>
      </w:r>
      <w:r w:rsidRPr="003F6805">
        <w:t>‘</w:t>
      </w:r>
      <w:proofErr w:type="spellStart"/>
      <w:r w:rsidRPr="003F6805">
        <w:t>sivé</w:t>
      </w:r>
      <w:proofErr w:type="spellEnd"/>
      <w:r w:rsidRPr="00735A2F">
        <w:t xml:space="preserve"> </w:t>
      </w:r>
      <w:proofErr w:type="spellStart"/>
      <w:r w:rsidRPr="00735A2F">
        <w:t>cslovik</w:t>
      </w:r>
      <w:proofErr w:type="spellEnd"/>
      <w:r w:rsidRPr="00735A2F">
        <w:t xml:space="preserve"> </w:t>
      </w:r>
      <w:r>
        <w:br/>
      </w:r>
      <w:proofErr w:type="spellStart"/>
      <w:r w:rsidR="00BE1986" w:rsidRPr="00DC2806">
        <w:rPr>
          <w:lang w:val="sl-SI"/>
        </w:rPr>
        <w:t>ſz</w:t>
      </w:r>
      <w:r w:rsidRPr="00735A2F">
        <w:t>amim</w:t>
      </w:r>
      <w:proofErr w:type="spellEnd"/>
      <w:r w:rsidRPr="00735A2F">
        <w:t xml:space="preserve"> </w:t>
      </w:r>
      <w:proofErr w:type="spellStart"/>
      <w:r w:rsidRPr="00735A2F">
        <w:t>kr</w:t>
      </w:r>
      <w:proofErr w:type="spellEnd"/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hom</w:t>
      </w:r>
      <w:proofErr w:type="spellEnd"/>
      <w:r w:rsidRPr="00735A2F">
        <w:t xml:space="preserve">, </w:t>
      </w:r>
      <w:proofErr w:type="spellStart"/>
      <w:r w:rsidRPr="00735A2F">
        <w:t>nego</w:t>
      </w:r>
      <w:proofErr w:type="spellEnd"/>
      <w:r w:rsidRPr="00735A2F">
        <w:t xml:space="preserve"> v</w:t>
      </w:r>
      <w:proofErr w:type="spellStart"/>
      <w:r w:rsidR="00BE1986" w:rsidRPr="00DC2806">
        <w:rPr>
          <w:lang w:val="sl-SI"/>
        </w:rPr>
        <w:t>ſz</w:t>
      </w:r>
      <w:r w:rsidRPr="00735A2F">
        <w:t>akoterov</w:t>
      </w:r>
      <w:proofErr w:type="spellEnd"/>
      <w:r w:rsidRPr="00735A2F">
        <w:t xml:space="preserve"> </w:t>
      </w:r>
      <w:proofErr w:type="spellStart"/>
      <w:r w:rsidRPr="00735A2F">
        <w:t>rejcs</w:t>
      </w:r>
      <w:proofErr w:type="spellEnd"/>
      <w:r w:rsidRPr="00735A2F">
        <w:t>-</w:t>
      </w:r>
      <w:r>
        <w:br/>
      </w:r>
      <w:proofErr w:type="spellStart"/>
      <w:r w:rsidRPr="00735A2F">
        <w:t>jov</w:t>
      </w:r>
      <w:proofErr w:type="spellEnd"/>
      <w:r w:rsidRPr="00735A2F">
        <w:t xml:space="preserve">, </w:t>
      </w:r>
      <w:r w:rsidRPr="003F6805">
        <w:rPr>
          <w:rStyle w:val="teidel"/>
        </w:rPr>
        <w:t>ka</w:t>
      </w:r>
      <w:r w:rsidRPr="00735A2F">
        <w:t xml:space="preserve"> </w:t>
      </w:r>
      <w:proofErr w:type="spellStart"/>
      <w:r w:rsidRPr="00735A2F">
        <w:t>stera</w:t>
      </w:r>
      <w:proofErr w:type="spellEnd"/>
      <w:r w:rsidRPr="00735A2F">
        <w:t xml:space="preserve"> z </w:t>
      </w:r>
      <w:proofErr w:type="spellStart"/>
      <w:r w:rsidRPr="00735A2F">
        <w:t>Bo</w:t>
      </w:r>
      <w:r w:rsidR="00FF77BD">
        <w:t>s</w:t>
      </w:r>
      <w:r w:rsidRPr="00735A2F">
        <w:t>i</w:t>
      </w:r>
      <w:proofErr w:type="spellEnd"/>
      <w:r w:rsidRPr="00735A2F">
        <w:t xml:space="preserve"> v</w:t>
      </w:r>
      <w:proofErr w:type="spellStart"/>
      <w:r w:rsidR="00FF77BD">
        <w:rPr>
          <w:rFonts w:ascii="ZRCola" w:hAnsi="ZRCola" w:cs="ZRCola"/>
          <w:lang w:val="sl-SI"/>
        </w:rPr>
        <w:t>ű</w:t>
      </w:r>
      <w:r w:rsidR="00BE1986" w:rsidRPr="00DC2806">
        <w:rPr>
          <w:lang w:val="sl-SI"/>
        </w:rPr>
        <w:t>ſz</w:t>
      </w:r>
      <w:proofErr w:type="spellEnd"/>
      <w:r w:rsidRPr="00735A2F">
        <w:t>t v</w:t>
      </w:r>
      <w:r w:rsidR="00FF77BD">
        <w:rPr>
          <w:rFonts w:ascii="ZRCola" w:hAnsi="ZRCola" w:cs="ZRCola"/>
          <w:lang w:val="sl-SI"/>
        </w:rPr>
        <w:t>ő</w:t>
      </w:r>
      <w:proofErr w:type="spellStart"/>
      <w:r w:rsidRPr="00735A2F">
        <w:t>zhaja</w:t>
      </w:r>
      <w:proofErr w:type="spellEnd"/>
      <w:r w:rsidRPr="00735A2F">
        <w:t>.</w:t>
      </w:r>
    </w:p>
    <w:p w14:paraId="708FE6E0" w14:textId="77777777" w:rsidR="00C45CC7" w:rsidRDefault="00C45CC7" w:rsidP="003F6805">
      <w:pPr>
        <w:pStyle w:val="teilabel"/>
      </w:pPr>
      <w:r w:rsidRPr="004376B3">
        <w:t xml:space="preserve">5. </w:t>
      </w:r>
    </w:p>
    <w:p w14:paraId="4D2FBD30" w14:textId="49CFB410" w:rsidR="00C45CC7" w:rsidRPr="001850D7" w:rsidRDefault="00C45CC7" w:rsidP="003F6805">
      <w:pPr>
        <w:pStyle w:val="teiab"/>
      </w:pPr>
      <w:proofErr w:type="spellStart"/>
      <w:r w:rsidRPr="00735A2F">
        <w:t>Ino</w:t>
      </w:r>
      <w:proofErr w:type="spellEnd"/>
      <w:r w:rsidRPr="00735A2F">
        <w:t xml:space="preserve"> z o</w:t>
      </w:r>
      <w:proofErr w:type="spellStart"/>
      <w:r w:rsidR="00BE1986" w:rsidRPr="00DC2806">
        <w:rPr>
          <w:lang w:val="sl-SI"/>
        </w:rPr>
        <w:t>ſz</w:t>
      </w:r>
      <w:proofErr w:type="spellEnd"/>
      <w:r w:rsidRPr="00735A2F">
        <w:t xml:space="preserve">pet </w:t>
      </w:r>
      <w:proofErr w:type="spellStart"/>
      <w:r w:rsidRPr="00735A2F">
        <w:t>te</w:t>
      </w:r>
      <w:proofErr w:type="spellEnd"/>
      <w:r w:rsidRPr="00735A2F">
        <w:t xml:space="preserve"> </w:t>
      </w:r>
      <w:proofErr w:type="spellStart"/>
      <w:r w:rsidRPr="003F6805">
        <w:t>szk</w:t>
      </w:r>
      <w:proofErr w:type="spellEnd"/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savnik</w:t>
      </w:r>
      <w:proofErr w:type="spellEnd"/>
      <w:r w:rsidRPr="00735A2F">
        <w:t xml:space="preserve">, I </w:t>
      </w:r>
      <w:proofErr w:type="spellStart"/>
      <w:r w:rsidRPr="00735A2F">
        <w:t>vzé</w:t>
      </w:r>
      <w:r w:rsidRPr="001850D7">
        <w:t>lg</w:t>
      </w:r>
      <w:proofErr w:type="spellEnd"/>
      <w:r w:rsidRPr="003F6805">
        <w:t xml:space="preserve"> </w:t>
      </w:r>
      <w:proofErr w:type="spellStart"/>
      <w:r w:rsidRPr="003F6805">
        <w:t>vte</w:t>
      </w:r>
      <w:proofErr w:type="spellEnd"/>
      <w:r>
        <w:br/>
      </w:r>
      <w:proofErr w:type="spellStart"/>
      <w:r w:rsidR="00BE1986" w:rsidRPr="00DC2806">
        <w:rPr>
          <w:lang w:val="sl-SI"/>
        </w:rPr>
        <w:t>ſz</w:t>
      </w:r>
      <w:r w:rsidRPr="00735A2F">
        <w:t>veti</w:t>
      </w:r>
      <w:proofErr w:type="spellEnd"/>
      <w:r w:rsidRPr="00735A2F">
        <w:t xml:space="preserve"> </w:t>
      </w:r>
      <w:proofErr w:type="spellStart"/>
      <w:r w:rsidRPr="00735A2F">
        <w:t>Várás</w:t>
      </w:r>
      <w:proofErr w:type="spellEnd"/>
      <w:r w:rsidRPr="001850D7">
        <w:t xml:space="preserve">, </w:t>
      </w:r>
      <w:proofErr w:type="spellStart"/>
      <w:r w:rsidRPr="001850D7">
        <w:t>ino</w:t>
      </w:r>
      <w:proofErr w:type="spellEnd"/>
      <w:r w:rsidRPr="001850D7">
        <w:t xml:space="preserve"> </w:t>
      </w:r>
      <w:proofErr w:type="spellStart"/>
      <w:r w:rsidRPr="001850D7">
        <w:t>na</w:t>
      </w:r>
      <w:proofErr w:type="spellEnd"/>
      <w:r w:rsidRPr="001850D7">
        <w:t xml:space="preserve"> </w:t>
      </w:r>
      <w:proofErr w:type="spellStart"/>
      <w:r w:rsidRPr="001850D7">
        <w:t>Cirkveni</w:t>
      </w:r>
      <w:proofErr w:type="spellEnd"/>
      <w:r w:rsidRPr="001850D7">
        <w:t xml:space="preserve"> t</w:t>
      </w:r>
      <w:r w:rsidR="00FF77BD">
        <w:rPr>
          <w:rFonts w:ascii="ZRCola" w:hAnsi="ZRCola" w:cs="ZRCola"/>
          <w:lang w:val="sl-SI"/>
        </w:rPr>
        <w:t>ő</w:t>
      </w:r>
      <w:r w:rsidRPr="00735A2F">
        <w:t>ren,</w:t>
      </w:r>
      <w:r>
        <w:br/>
      </w:r>
      <w:r w:rsidRPr="00735A2F">
        <w:t>po</w:t>
      </w:r>
      <w:proofErr w:type="spellStart"/>
      <w:r w:rsidR="00BE1986" w:rsidRPr="00DC2806">
        <w:rPr>
          <w:lang w:val="sl-SI"/>
        </w:rPr>
        <w:t>ſz</w:t>
      </w:r>
      <w:r w:rsidRPr="00735A2F">
        <w:t>taviga</w:t>
      </w:r>
      <w:proofErr w:type="spellEnd"/>
      <w:r w:rsidRPr="00735A2F">
        <w:t xml:space="preserve"> i </w:t>
      </w:r>
      <w:proofErr w:type="spellStart"/>
      <w:r w:rsidRPr="00735A2F">
        <w:t>govori</w:t>
      </w:r>
      <w:proofErr w:type="spellEnd"/>
      <w:r w:rsidRPr="00735A2F">
        <w:t>.</w:t>
      </w:r>
      <w:r w:rsidR="00FF77BD" w:rsidRPr="00FF77BD">
        <w:rPr>
          <w:lang w:val="sl-SI"/>
        </w:rPr>
        <w:t xml:space="preserve"> </w:t>
      </w:r>
    </w:p>
    <w:p w14:paraId="4E921482" w14:textId="55299CD0" w:rsidR="002B686C" w:rsidRDefault="002B686C" w:rsidP="002B686C">
      <w:pPr>
        <w:pStyle w:val="Odstavekseznama"/>
        <w:jc w:val="right"/>
        <w:rPr>
          <w:lang w:val="en-GB" w:eastAsia="x-none"/>
        </w:rPr>
      </w:pPr>
    </w:p>
    <w:p w14:paraId="6770509E" w14:textId="77777777" w:rsidR="00F07F07" w:rsidRPr="003F6805" w:rsidRDefault="00F07F07" w:rsidP="003F6805">
      <w:pPr>
        <w:pStyle w:val="teicatch-word1"/>
      </w:pPr>
      <w:r w:rsidRPr="003F6805">
        <w:t xml:space="preserve">Ako </w:t>
      </w:r>
      <w:proofErr w:type="spellStart"/>
      <w:r w:rsidRPr="003F6805">
        <w:t>jesi</w:t>
      </w:r>
      <w:proofErr w:type="spellEnd"/>
    </w:p>
    <w:p w14:paraId="4CB21ED4" w14:textId="1D2193F7" w:rsidR="007E4244" w:rsidRDefault="007E4244" w:rsidP="007E4244">
      <w:pPr>
        <w:pStyle w:val="Odstavekseznama"/>
        <w:rPr>
          <w:lang w:val="en-GB" w:eastAsia="x-none"/>
        </w:rPr>
      </w:pPr>
    </w:p>
    <w:p w14:paraId="2C363F53" w14:textId="77777777" w:rsidR="007E4244" w:rsidRDefault="007E4244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34077508" w14:textId="0904C0FA" w:rsidR="007E4244" w:rsidRDefault="007E4244" w:rsidP="007E4244">
      <w:pPr>
        <w:pStyle w:val="Odstavekseznama"/>
        <w:rPr>
          <w:lang w:val="en-GB" w:eastAsia="x-none"/>
        </w:rPr>
      </w:pPr>
      <w:r>
        <w:rPr>
          <w:lang w:val="en-GB" w:eastAsia="x-none"/>
        </w:rPr>
        <w:lastRenderedPageBreak/>
        <w:t>/097v/</w:t>
      </w:r>
    </w:p>
    <w:p w14:paraId="166BDB63" w14:textId="42CC3104" w:rsidR="007E4244" w:rsidRDefault="007E4244" w:rsidP="007E4244">
      <w:pPr>
        <w:pStyle w:val="Odstavekseznama"/>
        <w:rPr>
          <w:lang w:val="en-GB" w:eastAsia="x-none"/>
        </w:rPr>
      </w:pPr>
    </w:p>
    <w:p w14:paraId="45AEA0BC" w14:textId="19FCC813" w:rsidR="001D1984" w:rsidRPr="001D1984" w:rsidRDefault="001D1984" w:rsidP="001D1984">
      <w:pPr>
        <w:pStyle w:val="teifwPageNum"/>
      </w:pPr>
      <w:r w:rsidRPr="001D1984">
        <w:t>20</w:t>
      </w:r>
      <w:r w:rsidRPr="001D1984">
        <w:rPr>
          <w:u w:val="single"/>
        </w:rPr>
        <w:t>1</w:t>
      </w:r>
      <w:r w:rsidRPr="001D1984">
        <w:t>4</w:t>
      </w:r>
    </w:p>
    <w:p w14:paraId="064247E8" w14:textId="43F21135" w:rsidR="00F07F07" w:rsidRDefault="005A621F" w:rsidP="00F07F07">
      <w:pPr>
        <w:pStyle w:val="teilabel"/>
      </w:pPr>
      <w:r>
        <w:t>6.</w:t>
      </w:r>
    </w:p>
    <w:p w14:paraId="1CE3A8CB" w14:textId="32CF6A5C" w:rsidR="007E4244" w:rsidRDefault="007E4244" w:rsidP="00F07F07">
      <w:pPr>
        <w:pStyle w:val="teiab"/>
      </w:pPr>
      <w:proofErr w:type="spellStart"/>
      <w:r>
        <w:t>Ako</w:t>
      </w:r>
      <w:proofErr w:type="spellEnd"/>
      <w:r>
        <w:t xml:space="preserve"> je</w:t>
      </w:r>
      <w:proofErr w:type="spellStart"/>
      <w:r w:rsidR="00BE1986" w:rsidRPr="00DC2806">
        <w:rPr>
          <w:lang w:val="sl-SI"/>
        </w:rPr>
        <w:t>ſz</w:t>
      </w:r>
      <w:r>
        <w:t>i</w:t>
      </w:r>
      <w:proofErr w:type="spellEnd"/>
      <w:r>
        <w:t xml:space="preserve"> </w:t>
      </w:r>
      <w:proofErr w:type="spellStart"/>
      <w:r>
        <w:t>szin</w:t>
      </w:r>
      <w:proofErr w:type="spellEnd"/>
      <w:r>
        <w:t xml:space="preserve"> </w:t>
      </w:r>
      <w:proofErr w:type="spellStart"/>
      <w:r>
        <w:t>B</w:t>
      </w:r>
      <w:r w:rsidR="005A621F">
        <w:t>ós</w:t>
      </w:r>
      <w:r>
        <w:t>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</w:t>
      </w:r>
      <w:proofErr w:type="spellStart"/>
      <w:r>
        <w:t>p</w:t>
      </w:r>
      <w:r w:rsidR="00CE3A77">
        <w:t>ű</w:t>
      </w:r>
      <w:r>
        <w:t>stise</w:t>
      </w:r>
      <w:proofErr w:type="spellEnd"/>
      <w:r>
        <w:t xml:space="preserve"> z </w:t>
      </w:r>
      <w:proofErr w:type="spellStart"/>
      <w:r>
        <w:t>t</w:t>
      </w:r>
      <w:r w:rsidR="00CE3A77">
        <w:t>ő</w:t>
      </w:r>
      <w:r>
        <w:t>rna</w:t>
      </w:r>
      <w:proofErr w:type="spellEnd"/>
      <w:r w:rsidR="00F07F07">
        <w:br/>
      </w:r>
      <w:proofErr w:type="spellStart"/>
      <w:r>
        <w:t>doli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</w:t>
      </w:r>
      <w:proofErr w:type="spellStart"/>
      <w:r>
        <w:t>zakai</w:t>
      </w:r>
      <w:proofErr w:type="spellEnd"/>
      <w:r>
        <w:t xml:space="preserve"> vu pi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mi od </w:t>
      </w:r>
      <w:proofErr w:type="spellStart"/>
      <w:r>
        <w:t>tébe</w:t>
      </w:r>
      <w:proofErr w:type="spellEnd"/>
      <w:r>
        <w:t xml:space="preserve">, </w:t>
      </w:r>
      <w:proofErr w:type="spellStart"/>
      <w:r>
        <w:t>recsmi</w:t>
      </w:r>
      <w:proofErr w:type="spellEnd"/>
      <w:r w:rsidR="00F07F07">
        <w:br/>
      </w:r>
      <w:proofErr w:type="spellStart"/>
      <w:r>
        <w:t>takvimi</w:t>
      </w:r>
      <w:proofErr w:type="spellEnd"/>
      <w:r>
        <w:t xml:space="preserve"> pi</w:t>
      </w:r>
      <w:proofErr w:type="spellStart"/>
      <w:r w:rsidR="00BE1986" w:rsidRPr="00DC2806">
        <w:rPr>
          <w:lang w:val="sl-SI"/>
        </w:rPr>
        <w:t>ſz</w:t>
      </w:r>
      <w:r>
        <w:t>ano</w:t>
      </w:r>
      <w:proofErr w:type="spellEnd"/>
      <w:r>
        <w:t xml:space="preserve">. </w:t>
      </w:r>
    </w:p>
    <w:p w14:paraId="0C518582" w14:textId="208AB475" w:rsidR="00F07F07" w:rsidRDefault="005A621F" w:rsidP="00F07F07">
      <w:pPr>
        <w:pStyle w:val="teilabel"/>
      </w:pPr>
      <w:r>
        <w:t>7.</w:t>
      </w:r>
    </w:p>
    <w:p w14:paraId="5E6B7589" w14:textId="130820D4" w:rsidR="007E4244" w:rsidRDefault="007E4244" w:rsidP="00F07F07">
      <w:pPr>
        <w:pStyle w:val="teiab"/>
      </w:pPr>
      <w:r>
        <w:t xml:space="preserve">Da </w:t>
      </w:r>
      <w:proofErr w:type="spellStart"/>
      <w:r>
        <w:t>tvoj</w:t>
      </w:r>
      <w:proofErr w:type="spellEnd"/>
      <w:r>
        <w:t xml:space="preserve"> </w:t>
      </w:r>
      <w:proofErr w:type="spellStart"/>
      <w:r w:rsidR="00BE1986" w:rsidRPr="00DC2806">
        <w:rPr>
          <w:lang w:val="sl-SI"/>
        </w:rPr>
        <w:t>ſz</w:t>
      </w:r>
      <w:r>
        <w:t>lugi</w:t>
      </w:r>
      <w:proofErr w:type="spellEnd"/>
      <w:r>
        <w:t xml:space="preserve"> </w:t>
      </w:r>
      <w:proofErr w:type="spellStart"/>
      <w:r w:rsidR="00BE1986" w:rsidRPr="00DC2806">
        <w:rPr>
          <w:lang w:val="sl-SI"/>
        </w:rPr>
        <w:t>ſz</w:t>
      </w:r>
      <w:r>
        <w:t>véti</w:t>
      </w:r>
      <w:proofErr w:type="spellEnd"/>
      <w:r>
        <w:t xml:space="preserve"> </w:t>
      </w:r>
      <w:proofErr w:type="spellStart"/>
      <w:r>
        <w:t>Angyelje</w:t>
      </w:r>
      <w:proofErr w:type="spellEnd"/>
      <w:r>
        <w:t xml:space="preserve">, </w:t>
      </w:r>
      <w:proofErr w:type="spellStart"/>
      <w:r>
        <w:t>ses</w:t>
      </w:r>
      <w:r w:rsidR="00E41C85">
        <w:t>é</w:t>
      </w:r>
      <w:r>
        <w:t>o</w:t>
      </w:r>
      <w:proofErr w:type="spellEnd"/>
      <w:r w:rsidR="00DD4AA2">
        <w:t xml:space="preserve"> </w:t>
      </w:r>
      <w:r w:rsidR="00640058">
        <w:t xml:space="preserve">se </w:t>
      </w:r>
      <w:proofErr w:type="spellStart"/>
      <w:r>
        <w:t>na</w:t>
      </w:r>
      <w:proofErr w:type="spellEnd"/>
      <w:r w:rsidR="00F07F07">
        <w:br/>
      </w:r>
      <w:proofErr w:type="spellStart"/>
      <w:r>
        <w:t>rouke</w:t>
      </w:r>
      <w:proofErr w:type="spellEnd"/>
      <w:r>
        <w:t xml:space="preserve"> </w:t>
      </w:r>
      <w:proofErr w:type="spellStart"/>
      <w:r>
        <w:t>priéti</w:t>
      </w:r>
      <w:proofErr w:type="spellEnd"/>
      <w:r>
        <w:t xml:space="preserve">, </w:t>
      </w:r>
      <w:proofErr w:type="spellStart"/>
      <w:r>
        <w:t>dase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 w:rsidR="00E41C85" w:rsidRPr="00DC2806">
        <w:rPr>
          <w:lang w:val="sl-SI"/>
        </w:rPr>
        <w:t>ſz</w:t>
      </w:r>
      <w:r>
        <w:t>ebe</w:t>
      </w:r>
      <w:proofErr w:type="spellEnd"/>
      <w:r>
        <w:t xml:space="preserve"> ne </w:t>
      </w:r>
      <w:proofErr w:type="spellStart"/>
      <w:r>
        <w:t>vdáris</w:t>
      </w:r>
      <w:proofErr w:type="spellEnd"/>
      <w:r w:rsidR="00F07F07">
        <w:br/>
      </w:r>
      <w:proofErr w:type="spellStart"/>
      <w:r>
        <w:t>ve</w:t>
      </w:r>
      <w:proofErr w:type="spellEnd"/>
      <w:r>
        <w:t xml:space="preserve"> </w:t>
      </w:r>
      <w:proofErr w:type="spellStart"/>
      <w:r>
        <w:t>nogé</w:t>
      </w:r>
      <w:proofErr w:type="spellEnd"/>
      <w:r>
        <w:t xml:space="preserve"> </w:t>
      </w:r>
      <w:proofErr w:type="spellStart"/>
      <w:r>
        <w:t>vkamli</w:t>
      </w:r>
      <w:proofErr w:type="spellEnd"/>
      <w:r>
        <w:t xml:space="preserve"> ne </w:t>
      </w:r>
      <w:proofErr w:type="spellStart"/>
      <w:r>
        <w:t>v</w:t>
      </w:r>
      <w:r w:rsidR="00640058">
        <w:t>r</w:t>
      </w:r>
      <w:r>
        <w:t>a</w:t>
      </w:r>
      <w:r w:rsidR="00E41C85">
        <w:t>z</w:t>
      </w:r>
      <w:r>
        <w:t>is</w:t>
      </w:r>
      <w:proofErr w:type="spellEnd"/>
      <w:r>
        <w:t xml:space="preserve">. </w:t>
      </w:r>
    </w:p>
    <w:p w14:paraId="16069E2E" w14:textId="302EEC4C" w:rsidR="00F07F07" w:rsidRDefault="005A621F" w:rsidP="00F07F07">
      <w:pPr>
        <w:pStyle w:val="teilabel"/>
      </w:pPr>
      <w:r>
        <w:t>8.</w:t>
      </w:r>
    </w:p>
    <w:p w14:paraId="4DD1492D" w14:textId="77BF4B92" w:rsidR="007E4244" w:rsidRDefault="007E4244" w:rsidP="00F07F07">
      <w:pPr>
        <w:pStyle w:val="teiab"/>
      </w:pPr>
      <w:proofErr w:type="spellStart"/>
      <w:r>
        <w:t>Odgovori</w:t>
      </w:r>
      <w:proofErr w:type="spellEnd"/>
      <w:r>
        <w:t xml:space="preserve"> </w:t>
      </w:r>
      <w:proofErr w:type="spellStart"/>
      <w:r>
        <w:t>nyemu</w:t>
      </w:r>
      <w:proofErr w:type="spellEnd"/>
      <w:r>
        <w:t xml:space="preserve"> </w:t>
      </w:r>
      <w:r w:rsidR="00640058" w:rsidRPr="00E41C85">
        <w:rPr>
          <w:rStyle w:val="teipersName"/>
        </w:rPr>
        <w:t>J</w:t>
      </w:r>
      <w:r w:rsidRPr="00E41C85">
        <w:rPr>
          <w:rStyle w:val="teipersName"/>
        </w:rPr>
        <w:t>es</w:t>
      </w:r>
      <w:r w:rsidR="00640058" w:rsidRPr="00E41C85">
        <w:rPr>
          <w:rStyle w:val="teipersName"/>
        </w:rPr>
        <w:t>us</w:t>
      </w:r>
      <w:r>
        <w:t>, pi</w:t>
      </w:r>
      <w:proofErr w:type="spellStart"/>
      <w:r w:rsidR="00BE1986" w:rsidRPr="00DC2806">
        <w:rPr>
          <w:lang w:val="sl-SI"/>
        </w:rPr>
        <w:t>ſz</w:t>
      </w:r>
      <w:r>
        <w:t>ano</w:t>
      </w:r>
      <w:proofErr w:type="spellEnd"/>
      <w:r>
        <w:t xml:space="preserve"> j</w:t>
      </w:r>
      <w:r w:rsidR="00E41C85">
        <w:t>e</w:t>
      </w:r>
      <w:proofErr w:type="spellStart"/>
      <w:r w:rsidR="00BE1986" w:rsidRPr="00DC2806">
        <w:rPr>
          <w:lang w:val="sl-SI"/>
        </w:rPr>
        <w:t>ſz</w:t>
      </w:r>
      <w:proofErr w:type="spellEnd"/>
      <w:r>
        <w:t>t</w:t>
      </w:r>
      <w:r w:rsidR="00E41C85">
        <w:t xml:space="preserve"> v</w:t>
      </w:r>
      <w:proofErr w:type="spellStart"/>
      <w:r w:rsidR="00BE1986" w:rsidRPr="00DC2806">
        <w:rPr>
          <w:lang w:val="sl-SI"/>
        </w:rPr>
        <w:t>ſz</w:t>
      </w:r>
      <w:r>
        <w:t>vé</w:t>
      </w:r>
      <w:proofErr w:type="spellEnd"/>
      <w:r w:rsidR="00F07F07">
        <w:t>-</w:t>
      </w:r>
      <w:r w:rsidR="00F07F07">
        <w:br/>
      </w:r>
      <w:r>
        <w:t>tom pi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mi, da </w:t>
      </w:r>
      <w:proofErr w:type="spellStart"/>
      <w:r>
        <w:t>nemas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sk</w:t>
      </w:r>
      <w:r w:rsidR="00CE3A77">
        <w:t>ű</w:t>
      </w:r>
      <w:r>
        <w:t>savati</w:t>
      </w:r>
      <w:proofErr w:type="spellEnd"/>
      <w:r w:rsidR="00F07F07">
        <w:br/>
      </w:r>
      <w:r>
        <w:t>Go</w:t>
      </w:r>
      <w:proofErr w:type="spellStart"/>
      <w:r w:rsidR="00BE1986" w:rsidRPr="00DC2806">
        <w:rPr>
          <w:lang w:val="sl-SI"/>
        </w:rPr>
        <w:t>ſz</w:t>
      </w:r>
      <w:r>
        <w:t>podna</w:t>
      </w:r>
      <w:proofErr w:type="spellEnd"/>
      <w:r>
        <w:t xml:space="preserve"> </w:t>
      </w:r>
      <w:proofErr w:type="spellStart"/>
      <w:r>
        <w:t>Bouga</w:t>
      </w:r>
      <w:proofErr w:type="spellEnd"/>
      <w:r>
        <w:t xml:space="preserve"> </w:t>
      </w:r>
      <w:proofErr w:type="spellStart"/>
      <w:r w:rsidR="00640058">
        <w:t>Z</w:t>
      </w:r>
      <w:r>
        <w:t>vojega</w:t>
      </w:r>
      <w:proofErr w:type="spellEnd"/>
      <w:r>
        <w:t xml:space="preserve">. </w:t>
      </w:r>
    </w:p>
    <w:p w14:paraId="7EB0FD3A" w14:textId="6E844163" w:rsidR="00F07F07" w:rsidRDefault="005A621F" w:rsidP="00F07F07">
      <w:pPr>
        <w:pStyle w:val="teilabel"/>
      </w:pPr>
      <w:r>
        <w:t>9.</w:t>
      </w:r>
    </w:p>
    <w:p w14:paraId="462A94F8" w14:textId="0B5AEF75" w:rsidR="007E4244" w:rsidRDefault="007E4244" w:rsidP="00F07F07">
      <w:pPr>
        <w:pStyle w:val="teiab"/>
      </w:pPr>
      <w:r>
        <w:t>Zo</w:t>
      </w:r>
      <w:proofErr w:type="spellStart"/>
      <w:r w:rsidR="00BE1986" w:rsidRPr="00DC2806">
        <w:rPr>
          <w:lang w:val="sl-SI"/>
        </w:rPr>
        <w:t>ſz</w:t>
      </w:r>
      <w:r>
        <w:t>p</w:t>
      </w:r>
      <w:r w:rsidR="00E41C85">
        <w:t>é</w:t>
      </w:r>
      <w:r>
        <w:t>rga</w:t>
      </w:r>
      <w:proofErr w:type="spellEnd"/>
      <w:r>
        <w:t xml:space="preserve"> </w:t>
      </w:r>
      <w:proofErr w:type="spellStart"/>
      <w:r>
        <w:t>vzé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 w:rsidR="00BE1986" w:rsidRPr="00DC2806">
        <w:rPr>
          <w:lang w:val="sl-SI"/>
        </w:rPr>
        <w:t>ſz</w:t>
      </w:r>
      <w:r>
        <w:t>k</w:t>
      </w:r>
      <w:r w:rsidR="00CE3A77">
        <w:t>ű</w:t>
      </w:r>
      <w:r>
        <w:t>savnilo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goro</w:t>
      </w:r>
      <w:proofErr w:type="spellEnd"/>
      <w:r w:rsidR="00F07F07">
        <w:br/>
      </w:r>
      <w:proofErr w:type="spellStart"/>
      <w:r>
        <w:t>kr</w:t>
      </w:r>
      <w:r w:rsidR="00640058">
        <w:t>o</w:t>
      </w:r>
      <w:r w:rsidR="00640058" w:rsidRPr="00640058">
        <w:rPr>
          <w:rStyle w:val="teiunclear"/>
        </w:rPr>
        <w:t>t</w:t>
      </w:r>
      <w:r>
        <w:t>o</w:t>
      </w:r>
      <w:proofErr w:type="spellEnd"/>
      <w:r>
        <w:t xml:space="preserve"> vi</w:t>
      </w:r>
      <w:proofErr w:type="spellStart"/>
      <w:r w:rsidR="00BE1986" w:rsidRPr="00DC2806">
        <w:rPr>
          <w:lang w:val="sl-SI"/>
        </w:rPr>
        <w:t>ſz</w:t>
      </w:r>
      <w:r>
        <w:t>oko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</w:t>
      </w:r>
      <w:r w:rsidR="00E41C85">
        <w:t>á</w:t>
      </w:r>
      <w:r w:rsidR="00640058">
        <w:t>z</w:t>
      </w:r>
      <w:r>
        <w:t>amu</w:t>
      </w:r>
      <w:proofErr w:type="spellEnd"/>
      <w:r>
        <w:t xml:space="preserve"> </w:t>
      </w:r>
      <w:r w:rsidR="00E41C85">
        <w:t>Or</w:t>
      </w:r>
      <w:proofErr w:type="spellStart"/>
      <w:r w:rsidR="00BE1986" w:rsidRPr="00DC2806">
        <w:rPr>
          <w:lang w:val="sl-SI"/>
        </w:rPr>
        <w:t>ſz</w:t>
      </w:r>
      <w:r w:rsidR="00E41C85">
        <w:t>á</w:t>
      </w:r>
      <w:r>
        <w:t>ge</w:t>
      </w:r>
      <w:proofErr w:type="spellEnd"/>
      <w:r>
        <w:t>,</w:t>
      </w:r>
      <w:r w:rsidR="00F07F07">
        <w:br/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41C85">
        <w:t>y</w:t>
      </w:r>
      <w:r>
        <w:t>ih</w:t>
      </w:r>
      <w:proofErr w:type="spellEnd"/>
      <w:r>
        <w:t xml:space="preserve"> </w:t>
      </w:r>
      <w:proofErr w:type="spellStart"/>
      <w:r>
        <w:t>Di</w:t>
      </w:r>
      <w:r w:rsidR="00E41C85">
        <w:t>k</w:t>
      </w:r>
      <w:r>
        <w:t>o</w:t>
      </w:r>
      <w:proofErr w:type="spellEnd"/>
      <w:r>
        <w:t xml:space="preserve"> </w:t>
      </w:r>
      <w:proofErr w:type="spellStart"/>
      <w:r>
        <w:t>govorecsi</w:t>
      </w:r>
      <w:proofErr w:type="spellEnd"/>
      <w:r>
        <w:t xml:space="preserve">. </w:t>
      </w:r>
    </w:p>
    <w:p w14:paraId="3125426A" w14:textId="0FE4F142" w:rsidR="00F07F07" w:rsidRDefault="005A621F" w:rsidP="00F07F07">
      <w:pPr>
        <w:pStyle w:val="teilabel"/>
      </w:pPr>
      <w:r>
        <w:t>10.</w:t>
      </w:r>
    </w:p>
    <w:p w14:paraId="76166077" w14:textId="5514AB6D" w:rsidR="007E4244" w:rsidRDefault="007E4244" w:rsidP="00F07F07">
      <w:pPr>
        <w:pStyle w:val="teiab"/>
      </w:pPr>
      <w:proofErr w:type="spellStart"/>
      <w:r>
        <w:t>Eto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sc</w:t>
      </w:r>
      <w:r w:rsidR="00E41C85">
        <w:t>s</w:t>
      </w:r>
      <w:r w:rsidR="005A621F">
        <w:t>é</w:t>
      </w:r>
      <w:r>
        <w:t>m</w:t>
      </w:r>
      <w:proofErr w:type="spellEnd"/>
      <w:r>
        <w:t xml:space="preserve"> v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e </w:t>
      </w:r>
      <w:proofErr w:type="spellStart"/>
      <w:r>
        <w:t>ja</w:t>
      </w:r>
      <w:r w:rsidR="00BE1986" w:rsidRPr="00DC2806">
        <w:rPr>
          <w:lang w:val="sl-SI"/>
        </w:rPr>
        <w:t>ſz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zo</w:t>
      </w:r>
      <w:r w:rsidR="00F07F07">
        <w:t>-</w:t>
      </w:r>
      <w:r w:rsidR="00F07F07">
        <w:br/>
      </w:r>
      <w:proofErr w:type="spellStart"/>
      <w:r>
        <w:t>csima</w:t>
      </w:r>
      <w:proofErr w:type="spellEnd"/>
      <w:r>
        <w:t xml:space="preserve"> </w:t>
      </w:r>
      <w:proofErr w:type="spellStart"/>
      <w:r>
        <w:t>ve</w:t>
      </w:r>
      <w:r w:rsidR="00E41C85">
        <w:t>z</w:t>
      </w:r>
      <w:r>
        <w:t>dai</w:t>
      </w:r>
      <w:proofErr w:type="spellEnd"/>
      <w:r>
        <w:t xml:space="preserve"> </w:t>
      </w:r>
      <w:proofErr w:type="spellStart"/>
      <w:r>
        <w:t>vidis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pred </w:t>
      </w:r>
      <w:proofErr w:type="spellStart"/>
      <w:r>
        <w:t>m</w:t>
      </w:r>
      <w:r w:rsidR="00E41C85">
        <w:t>é</w:t>
      </w:r>
      <w:proofErr w:type="spellEnd"/>
      <w:r>
        <w:t xml:space="preserve"> </w:t>
      </w:r>
      <w:proofErr w:type="spellStart"/>
      <w:r>
        <w:t>ti</w:t>
      </w:r>
      <w:proofErr w:type="spellEnd"/>
      <w:r w:rsidR="00F07F07">
        <w:br/>
      </w:r>
      <w:proofErr w:type="spellStart"/>
      <w:r>
        <w:t>pokleknes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me bodes </w:t>
      </w:r>
      <w:proofErr w:type="spellStart"/>
      <w:r>
        <w:t>molil</w:t>
      </w:r>
      <w:proofErr w:type="spellEnd"/>
      <w:r>
        <w:t xml:space="preserve"> </w:t>
      </w:r>
      <w:proofErr w:type="spellStart"/>
      <w:r w:rsidRPr="00E41C85">
        <w:t>ve</w:t>
      </w:r>
      <w:r w:rsidR="00E41C85" w:rsidRPr="00E41C85">
        <w:t>z</w:t>
      </w:r>
      <w:r w:rsidRPr="00E41C85">
        <w:t>da</w:t>
      </w:r>
      <w:r w:rsidR="00E41C85" w:rsidRPr="00E41C85">
        <w:t>i</w:t>
      </w:r>
      <w:proofErr w:type="spellEnd"/>
      <w:r w:rsidR="00B3010A" w:rsidRPr="00E41C85">
        <w:t>.</w:t>
      </w:r>
    </w:p>
    <w:p w14:paraId="7096D238" w14:textId="5DFF3280" w:rsidR="00333AD7" w:rsidRDefault="00B3010A" w:rsidP="00F07F07">
      <w:pPr>
        <w:pStyle w:val="teicatch-word1"/>
      </w:pPr>
      <w:r>
        <w:t>Odgovori</w:t>
      </w:r>
      <w:r w:rsidR="00A91DB5">
        <w:t>.</w:t>
      </w:r>
    </w:p>
    <w:p w14:paraId="22414047" w14:textId="77777777" w:rsidR="00333AD7" w:rsidRDefault="00333AD7">
      <w:r>
        <w:br w:type="page"/>
      </w:r>
    </w:p>
    <w:p w14:paraId="05566221" w14:textId="758721A8" w:rsidR="00B3010A" w:rsidRDefault="00333AD7" w:rsidP="00333AD7">
      <w:pPr>
        <w:pStyle w:val="Odstavekseznama"/>
      </w:pPr>
      <w:r>
        <w:lastRenderedPageBreak/>
        <w:t>/098r/</w:t>
      </w:r>
    </w:p>
    <w:p w14:paraId="5C231088" w14:textId="25BBA618" w:rsidR="00333AD7" w:rsidRDefault="00333AD7" w:rsidP="00333AD7">
      <w:pPr>
        <w:pStyle w:val="teifwPageNum"/>
      </w:pPr>
      <w:r>
        <w:t>202</w:t>
      </w:r>
    </w:p>
    <w:p w14:paraId="223136D8" w14:textId="77777777" w:rsidR="005A621F" w:rsidRDefault="005A621F" w:rsidP="00596817">
      <w:pPr>
        <w:pStyle w:val="teilabel"/>
      </w:pPr>
      <w:r>
        <w:t>11.</w:t>
      </w:r>
    </w:p>
    <w:p w14:paraId="292B8FCB" w14:textId="17892CB1" w:rsidR="00333AD7" w:rsidRDefault="00333AD7" w:rsidP="00596817">
      <w:pPr>
        <w:pStyle w:val="teiab"/>
      </w:pPr>
      <w:proofErr w:type="spellStart"/>
      <w:r>
        <w:t>Odgovori</w:t>
      </w:r>
      <w:proofErr w:type="spellEnd"/>
      <w:r>
        <w:t xml:space="preserve"> </w:t>
      </w:r>
      <w:proofErr w:type="spellStart"/>
      <w:r>
        <w:t>natou</w:t>
      </w:r>
      <w:proofErr w:type="spellEnd"/>
      <w:r>
        <w:t xml:space="preserve"> </w:t>
      </w:r>
      <w:r w:rsidRPr="00E41C85">
        <w:rPr>
          <w:rStyle w:val="teipersName"/>
        </w:rPr>
        <w:t>Jesus</w:t>
      </w:r>
      <w:r>
        <w:t xml:space="preserve">, </w:t>
      </w:r>
      <w:proofErr w:type="spellStart"/>
      <w:r>
        <w:t>odidi</w:t>
      </w:r>
      <w:proofErr w:type="spellEnd"/>
      <w:r>
        <w:t xml:space="preserve"> od </w:t>
      </w:r>
      <w:proofErr w:type="spellStart"/>
      <w:r>
        <w:t>m</w:t>
      </w:r>
      <w:r w:rsidR="00CE3A77">
        <w:t>é</w:t>
      </w:r>
      <w:r>
        <w:t>ne</w:t>
      </w:r>
      <w:proofErr w:type="spellEnd"/>
      <w:r>
        <w:t xml:space="preserve"> </w:t>
      </w:r>
      <w:r w:rsidRPr="00333AD7">
        <w:rPr>
          <w:rStyle w:val="teiunclear"/>
        </w:rPr>
        <w:t>la</w:t>
      </w:r>
      <w:r w:rsidR="005A621F">
        <w:rPr>
          <w:rStyle w:val="teiunclear"/>
          <w:rFonts w:cstheme="minorBidi"/>
          <w:b w:val="0"/>
          <w:color w:val="auto"/>
          <w:lang w:val="sl-SI" w:eastAsia="en-US"/>
        </w:rPr>
        <w:br/>
      </w:r>
      <w:r>
        <w:t>ta</w:t>
      </w:r>
      <w:r w:rsidR="00E41C85">
        <w:t>n</w:t>
      </w:r>
      <w:r>
        <w:t>, pi</w:t>
      </w:r>
      <w:proofErr w:type="spellStart"/>
      <w:r w:rsidR="00BE1986" w:rsidRPr="00DC2806">
        <w:rPr>
          <w:lang w:val="sl-SI"/>
        </w:rPr>
        <w:t>ſz</w:t>
      </w:r>
      <w:r>
        <w:t>ano</w:t>
      </w:r>
      <w:proofErr w:type="spellEnd"/>
      <w:r>
        <w:t xml:space="preserve"> je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t da </w:t>
      </w:r>
      <w:proofErr w:type="spellStart"/>
      <w:r>
        <w:t>ti</w:t>
      </w:r>
      <w:proofErr w:type="spellEnd"/>
      <w:r>
        <w:t xml:space="preserve"> </w:t>
      </w:r>
      <w:proofErr w:type="spellStart"/>
      <w:r>
        <w:t>moli</w:t>
      </w:r>
      <w:proofErr w:type="spellEnd"/>
      <w:r>
        <w:t xml:space="preserve">, </w:t>
      </w:r>
      <w:proofErr w:type="spellStart"/>
      <w:r w:rsidR="00BE1986" w:rsidRPr="00DC2806">
        <w:rPr>
          <w:lang w:val="sl-SI"/>
        </w:rPr>
        <w:t>ſz</w:t>
      </w:r>
      <w:r>
        <w:t>vega</w:t>
      </w:r>
      <w:proofErr w:type="spellEnd"/>
      <w:r>
        <w:t xml:space="preserve"> </w:t>
      </w:r>
      <w:proofErr w:type="spellStart"/>
      <w:r>
        <w:t>Bou</w:t>
      </w:r>
      <w:proofErr w:type="spellEnd"/>
      <w:r w:rsidR="00596817">
        <w:t>-</w:t>
      </w:r>
      <w:r w:rsidR="005A621F">
        <w:br/>
      </w:r>
      <w:r>
        <w:t xml:space="preserve">ga </w:t>
      </w:r>
      <w:proofErr w:type="spellStart"/>
      <w:r>
        <w:t>ino</w:t>
      </w:r>
      <w:proofErr w:type="spellEnd"/>
      <w:r>
        <w:t xml:space="preserve"> </w:t>
      </w:r>
      <w:proofErr w:type="spellStart"/>
      <w:r w:rsidRPr="00333AD7">
        <w:t>s</w:t>
      </w:r>
      <w:r>
        <w:t>l</w:t>
      </w:r>
      <w:r w:rsidR="00CE3A77">
        <w:t>ű</w:t>
      </w:r>
      <w:r w:rsidR="00E41C85">
        <w:t>s</w:t>
      </w:r>
      <w:r>
        <w:t>i</w:t>
      </w:r>
      <w:proofErr w:type="spellEnd"/>
      <w:r>
        <w:t xml:space="preserve">. </w:t>
      </w:r>
    </w:p>
    <w:p w14:paraId="46B73741" w14:textId="77777777" w:rsidR="005A621F" w:rsidRDefault="005A621F" w:rsidP="00596817">
      <w:pPr>
        <w:pStyle w:val="teilabel"/>
      </w:pPr>
      <w:r>
        <w:t>12.</w:t>
      </w:r>
    </w:p>
    <w:p w14:paraId="4514D468" w14:textId="3D82FB0C" w:rsidR="00333AD7" w:rsidRDefault="00333AD7" w:rsidP="00596817">
      <w:pPr>
        <w:pStyle w:val="teiab"/>
      </w:pPr>
      <w:proofErr w:type="spellStart"/>
      <w:r>
        <w:t>Onda</w:t>
      </w:r>
      <w:proofErr w:type="spellEnd"/>
      <w:r>
        <w:t xml:space="preserve"> </w:t>
      </w:r>
      <w:proofErr w:type="spellStart"/>
      <w:r>
        <w:t>kme</w:t>
      </w:r>
      <w:r w:rsidR="00BE1986" w:rsidRPr="00DC2806">
        <w:rPr>
          <w:lang w:val="sl-SI"/>
        </w:rPr>
        <w:t>ſz</w:t>
      </w:r>
      <w:proofErr w:type="spellEnd"/>
      <w:r>
        <w:t xml:space="preserve">to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szk</w:t>
      </w:r>
      <w:r w:rsidR="00CE3A77">
        <w:t>ű</w:t>
      </w:r>
      <w:r>
        <w:t>sávni</w:t>
      </w:r>
      <w:r w:rsidR="00E41C85">
        <w:t>k</w:t>
      </w:r>
      <w:proofErr w:type="spellEnd"/>
      <w:r>
        <w:t>, od</w:t>
      </w:r>
      <w:r w:rsidRPr="00E41C85">
        <w:rPr>
          <w:rStyle w:val="teipersName"/>
        </w:rPr>
        <w:t xml:space="preserve"> Kris</w:t>
      </w:r>
      <w:r w:rsidR="00596817" w:rsidRPr="00E41C85">
        <w:rPr>
          <w:rStyle w:val="teipersName"/>
        </w:rPr>
        <w:t>-</w:t>
      </w:r>
      <w:r w:rsidR="005A621F" w:rsidRPr="00E41C85">
        <w:rPr>
          <w:rStyle w:val="teipersName"/>
        </w:rPr>
        <w:br/>
      </w:r>
      <w:proofErr w:type="spellStart"/>
      <w:r w:rsidRPr="00E41C85">
        <w:rPr>
          <w:rStyle w:val="teipersName"/>
        </w:rPr>
        <w:t>tu</w:t>
      </w:r>
      <w:r w:rsidR="00E41C85" w:rsidRPr="00E41C85">
        <w:rPr>
          <w:rStyle w:val="teipersName"/>
        </w:rPr>
        <w:t>ſ</w:t>
      </w:r>
      <w:r w:rsidRPr="00E41C85">
        <w:rPr>
          <w:rStyle w:val="teipersName"/>
        </w:rPr>
        <w:t>a</w:t>
      </w:r>
      <w:proofErr w:type="spellEnd"/>
      <w:r w:rsidRPr="00E41C85">
        <w:rPr>
          <w:rStyle w:val="teipersName"/>
        </w:rPr>
        <w:t xml:space="preserve"> </w:t>
      </w:r>
      <w:r>
        <w:t xml:space="preserve">procs </w:t>
      </w:r>
      <w:proofErr w:type="spellStart"/>
      <w:r>
        <w:t>odide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r w:rsidR="00E41C85" w:rsidRPr="00DC2806">
        <w:rPr>
          <w:lang w:val="sl-SI"/>
        </w:rPr>
        <w:t>ſz</w:t>
      </w:r>
      <w:r>
        <w:t>topivsi</w:t>
      </w:r>
      <w:proofErr w:type="spellEnd"/>
      <w:r>
        <w:t xml:space="preserve"> </w:t>
      </w:r>
      <w:proofErr w:type="spellStart"/>
      <w:r>
        <w:t>Angyel</w:t>
      </w:r>
      <w:proofErr w:type="spellEnd"/>
      <w:r w:rsidR="00596817">
        <w:t>-</w:t>
      </w:r>
      <w:r w:rsidR="005A621F">
        <w:br/>
      </w:r>
      <w:r>
        <w:t xml:space="preserve">je, </w:t>
      </w:r>
      <w:proofErr w:type="spellStart"/>
      <w:r w:rsidR="00BE1986" w:rsidRPr="00DC2806">
        <w:rPr>
          <w:lang w:val="sl-SI"/>
        </w:rPr>
        <w:t>ſz</w:t>
      </w:r>
      <w:r>
        <w:t>l</w:t>
      </w:r>
      <w:r w:rsidR="00CE3A77">
        <w:t>ű</w:t>
      </w:r>
      <w:r w:rsidR="00E41C85">
        <w:t>s</w:t>
      </w:r>
      <w:r>
        <w:t>io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proofErr w:type="spellStart"/>
      <w:r>
        <w:t>stvoritelu</w:t>
      </w:r>
      <w:proofErr w:type="spellEnd"/>
      <w:r>
        <w:t>.</w:t>
      </w:r>
    </w:p>
    <w:p w14:paraId="2900EE9C" w14:textId="77777777" w:rsidR="005A621F" w:rsidRDefault="005A621F" w:rsidP="00596817">
      <w:pPr>
        <w:pStyle w:val="teilabel"/>
      </w:pPr>
      <w:r>
        <w:t>13.</w:t>
      </w:r>
    </w:p>
    <w:p w14:paraId="08E0E383" w14:textId="751645AB" w:rsidR="00333AD7" w:rsidRDefault="00333AD7" w:rsidP="00596817">
      <w:pPr>
        <w:pStyle w:val="teiab"/>
      </w:pPr>
      <w:proofErr w:type="spellStart"/>
      <w:r>
        <w:t>Z</w:t>
      </w:r>
      <w:r w:rsidR="00CE3A77">
        <w:t>á</w:t>
      </w:r>
      <w:r>
        <w:t>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mi </w:t>
      </w:r>
      <w:proofErr w:type="spellStart"/>
      <w:r>
        <w:t>pri</w:t>
      </w:r>
      <w:r w:rsidR="00BE1986" w:rsidRPr="00DC2806">
        <w:rPr>
          <w:lang w:val="sl-SI"/>
        </w:rPr>
        <w:t>ſz</w:t>
      </w:r>
      <w:r>
        <w:t>topimo</w:t>
      </w:r>
      <w:proofErr w:type="spellEnd"/>
      <w:r>
        <w:t xml:space="preserve">, </w:t>
      </w:r>
      <w:proofErr w:type="spellStart"/>
      <w:r>
        <w:t>verno</w:t>
      </w:r>
      <w:proofErr w:type="spellEnd"/>
      <w:r>
        <w:t xml:space="preserve"> </w:t>
      </w:r>
      <w:proofErr w:type="spellStart"/>
      <w:r>
        <w:t>nyemu</w:t>
      </w:r>
      <w:proofErr w:type="spellEnd"/>
      <w:r w:rsidR="005A621F">
        <w:br/>
      </w:r>
      <w:r>
        <w:t>v</w:t>
      </w:r>
      <w:proofErr w:type="spellStart"/>
      <w:r w:rsidR="00BE1986" w:rsidRPr="00DC2806">
        <w:rPr>
          <w:lang w:val="sl-SI"/>
        </w:rPr>
        <w:t>ſz</w:t>
      </w:r>
      <w:r>
        <w:t>i</w:t>
      </w:r>
      <w:proofErr w:type="spellEnd"/>
      <w:r>
        <w:t xml:space="preserve"> </w:t>
      </w:r>
      <w:proofErr w:type="spellStart"/>
      <w:r w:rsidR="00BE1986" w:rsidRPr="00DC2806">
        <w:rPr>
          <w:lang w:val="sl-SI"/>
        </w:rPr>
        <w:t>ſz</w:t>
      </w:r>
      <w:r>
        <w:t>l</w:t>
      </w:r>
      <w:r w:rsidR="00CE3A77">
        <w:t>ű</w:t>
      </w:r>
      <w:r w:rsidR="00E41C85">
        <w:t>s</w:t>
      </w:r>
      <w:r>
        <w:t>imo</w:t>
      </w:r>
      <w:proofErr w:type="spellEnd"/>
      <w:r>
        <w:t xml:space="preserve">, </w:t>
      </w:r>
      <w:proofErr w:type="spellStart"/>
      <w:r>
        <w:t>reicsi</w:t>
      </w:r>
      <w:proofErr w:type="spellEnd"/>
      <w:r>
        <w:t xml:space="preserve"> </w:t>
      </w:r>
      <w:proofErr w:type="spellStart"/>
      <w:r>
        <w:t>nyega</w:t>
      </w:r>
      <w:proofErr w:type="spellEnd"/>
      <w:r>
        <w:t xml:space="preserve"> po</w:t>
      </w:r>
      <w:proofErr w:type="spellStart"/>
      <w:r w:rsidR="00BE1986" w:rsidRPr="00DC2806">
        <w:rPr>
          <w:lang w:val="sl-SI"/>
        </w:rPr>
        <w:t>ſz</w:t>
      </w:r>
      <w:r>
        <w:t>l</w:t>
      </w:r>
      <w:r w:rsidR="00CE3A77">
        <w:t>ű</w:t>
      </w:r>
      <w:r>
        <w:t>saimo</w:t>
      </w:r>
      <w:proofErr w:type="spellEnd"/>
      <w:r w:rsidR="005A621F">
        <w:br/>
      </w:r>
      <w:proofErr w:type="spellStart"/>
      <w:r>
        <w:t>i</w:t>
      </w:r>
      <w:proofErr w:type="spellEnd"/>
      <w:r>
        <w:t xml:space="preserve"> </w:t>
      </w:r>
      <w:proofErr w:type="spellStart"/>
      <w:r>
        <w:t>dajo</w:t>
      </w:r>
      <w:proofErr w:type="spellEnd"/>
      <w:r>
        <w:t xml:space="preserve"> </w:t>
      </w:r>
      <w:proofErr w:type="spellStart"/>
      <w:r>
        <w:t>vp</w:t>
      </w:r>
      <w:r w:rsidR="00E41C85">
        <w:t>á</w:t>
      </w:r>
      <w:r>
        <w:t>meti</w:t>
      </w:r>
      <w:proofErr w:type="spellEnd"/>
      <w:r>
        <w:t xml:space="preserve"> </w:t>
      </w:r>
      <w:proofErr w:type="spellStart"/>
      <w:r>
        <w:t>zder</w:t>
      </w:r>
      <w:r w:rsidR="00596817">
        <w:t>s</w:t>
      </w:r>
      <w:r>
        <w:t>imo</w:t>
      </w:r>
      <w:proofErr w:type="spellEnd"/>
      <w:r>
        <w:t>.</w:t>
      </w:r>
    </w:p>
    <w:p w14:paraId="626B3F97" w14:textId="77777777" w:rsidR="005A621F" w:rsidRDefault="005A621F" w:rsidP="00596817">
      <w:pPr>
        <w:pStyle w:val="teilabel"/>
      </w:pPr>
      <w:r>
        <w:t xml:space="preserve">14. </w:t>
      </w:r>
    </w:p>
    <w:p w14:paraId="70558DD3" w14:textId="77777777" w:rsidR="00E41C85" w:rsidRDefault="00640058" w:rsidP="00596817">
      <w:pPr>
        <w:pStyle w:val="teiab"/>
      </w:pPr>
      <w:proofErr w:type="spellStart"/>
      <w:r>
        <w:t>Téje</w:t>
      </w:r>
      <w:proofErr w:type="spellEnd"/>
      <w:r>
        <w:t xml:space="preserve"> </w:t>
      </w:r>
      <w:proofErr w:type="spellStart"/>
      <w:r>
        <w:t>reicsi</w:t>
      </w:r>
      <w:proofErr w:type="spellEnd"/>
      <w:r>
        <w:t xml:space="preserve"> v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e </w:t>
      </w:r>
      <w:proofErr w:type="spellStart"/>
      <w:r>
        <w:t>popi</w:t>
      </w:r>
      <w:r w:rsidR="00BE1986" w:rsidRPr="00DC2806">
        <w:rPr>
          <w:lang w:val="sl-SI"/>
        </w:rPr>
        <w:t>ſz</w:t>
      </w:r>
      <w:proofErr w:type="spellEnd"/>
      <w:r>
        <w:t xml:space="preserve">al, </w:t>
      </w:r>
      <w:proofErr w:type="spellStart"/>
      <w:r w:rsidR="00E41C85" w:rsidRPr="00DC2806">
        <w:rPr>
          <w:lang w:val="sl-SI"/>
        </w:rPr>
        <w:t>ſz</w:t>
      </w:r>
      <w:r>
        <w:t>véti</w:t>
      </w:r>
      <w:proofErr w:type="spellEnd"/>
      <w:r>
        <w:t xml:space="preserve"> </w:t>
      </w:r>
      <w:r w:rsidRPr="00E41C85">
        <w:rPr>
          <w:rStyle w:val="teipersName"/>
        </w:rPr>
        <w:t>Matt</w:t>
      </w:r>
      <w:r w:rsidR="005A621F" w:rsidRPr="00E41C85">
        <w:rPr>
          <w:rStyle w:val="teipersName"/>
        </w:rPr>
        <w:br/>
      </w:r>
      <w:r w:rsidRPr="00E41C85">
        <w:rPr>
          <w:rStyle w:val="teipersName"/>
        </w:rPr>
        <w:t>he</w:t>
      </w:r>
      <w:r>
        <w:t xml:space="preserve"> </w:t>
      </w:r>
      <w:proofErr w:type="spellStart"/>
      <w:r>
        <w:t>vster</w:t>
      </w:r>
      <w:r w:rsidR="00596817">
        <w:t>to</w:t>
      </w:r>
      <w:r>
        <w:t>m</w:t>
      </w:r>
      <w:proofErr w:type="spellEnd"/>
      <w:r>
        <w:t xml:space="preserve"> de</w:t>
      </w:r>
      <w:r w:rsidR="00E41C85">
        <w:t>l</w:t>
      </w:r>
      <w:r>
        <w:t xml:space="preserve">i, </w:t>
      </w:r>
      <w:proofErr w:type="spellStart"/>
      <w:r w:rsidR="00E41C85">
        <w:t>O</w:t>
      </w:r>
      <w:r>
        <w:t>csu</w:t>
      </w:r>
      <w:proofErr w:type="spellEnd"/>
      <w:r>
        <w:t xml:space="preserve"> </w:t>
      </w:r>
      <w:proofErr w:type="spellStart"/>
      <w:r w:rsidR="00E41C85" w:rsidRPr="00DC2806">
        <w:rPr>
          <w:lang w:val="sl-SI"/>
        </w:rPr>
        <w:t>ſz</w:t>
      </w:r>
      <w:r>
        <w:t>inu</w:t>
      </w:r>
      <w:proofErr w:type="spellEnd"/>
      <w:r>
        <w:t xml:space="preserve"> </w:t>
      </w:r>
      <w:proofErr w:type="spellStart"/>
      <w:r>
        <w:t>ino</w:t>
      </w:r>
      <w:proofErr w:type="spellEnd"/>
      <w:r>
        <w:t xml:space="preserve"> </w:t>
      </w:r>
      <w:proofErr w:type="spellStart"/>
      <w:r w:rsidR="00E41C85">
        <w:t>D</w:t>
      </w:r>
      <w:r>
        <w:t>uho</w:t>
      </w:r>
      <w:proofErr w:type="spellEnd"/>
      <w:r>
        <w:t>,</w:t>
      </w:r>
      <w:r w:rsidR="005A621F">
        <w:br/>
      </w:r>
      <w:proofErr w:type="spellStart"/>
      <w:r>
        <w:t>boidi</w:t>
      </w:r>
      <w:proofErr w:type="spellEnd"/>
      <w:r>
        <w:t xml:space="preserve"> </w:t>
      </w:r>
      <w:r w:rsidR="00E41C85">
        <w:t>D</w:t>
      </w:r>
      <w:r>
        <w:t>i</w:t>
      </w:r>
      <w:r w:rsidR="00E41C85">
        <w:t>k</w:t>
      </w:r>
      <w:r>
        <w:t xml:space="preserve">a </w:t>
      </w:r>
      <w:proofErr w:type="spellStart"/>
      <w:r>
        <w:t>ino</w:t>
      </w:r>
      <w:proofErr w:type="spellEnd"/>
      <w:r>
        <w:t xml:space="preserve"> </w:t>
      </w:r>
      <w:proofErr w:type="spellStart"/>
      <w:r>
        <w:t>hv</w:t>
      </w:r>
      <w:r w:rsidR="00CE3A77">
        <w:t>á</w:t>
      </w:r>
      <w:r>
        <w:t>la</w:t>
      </w:r>
      <w:proofErr w:type="spellEnd"/>
      <w:r>
        <w:t xml:space="preserve">. </w:t>
      </w:r>
    </w:p>
    <w:p w14:paraId="0B634250" w14:textId="77777777" w:rsidR="00E41C85" w:rsidRDefault="00E41C85" w:rsidP="00E41C85">
      <w:pPr>
        <w:pStyle w:val="teicloser"/>
      </w:pPr>
      <w:r>
        <w:t>Amen.</w:t>
      </w:r>
    </w:p>
    <w:p w14:paraId="73A847AA" w14:textId="19D22C3D" w:rsidR="00D562D5" w:rsidRDefault="00D562D5" w:rsidP="00640058">
      <w:pPr>
        <w:pStyle w:val="Odstavekseznama"/>
      </w:pPr>
    </w:p>
    <w:p w14:paraId="2EF7CDCB" w14:textId="1B014001" w:rsidR="00D562D5" w:rsidRDefault="00D562D5" w:rsidP="00596817">
      <w:pPr>
        <w:pStyle w:val="Naslov2"/>
      </w:pPr>
      <w:proofErr w:type="spellStart"/>
      <w:r>
        <w:t>Nouta</w:t>
      </w:r>
      <w:proofErr w:type="spellEnd"/>
      <w:r>
        <w:t xml:space="preserve">. In </w:t>
      </w:r>
      <w:r w:rsidR="00E41C85">
        <w:t>D</w:t>
      </w:r>
      <w:r>
        <w:t xml:space="preserve">ia </w:t>
      </w:r>
      <w:proofErr w:type="spellStart"/>
      <w:r>
        <w:t>J</w:t>
      </w:r>
      <w:r w:rsidR="00E41C85" w:rsidRPr="00DC2806">
        <w:t>ſ</w:t>
      </w:r>
      <w:r>
        <w:t>eus</w:t>
      </w:r>
      <w:proofErr w:type="spellEnd"/>
      <w:r>
        <w:t xml:space="preserve"> </w:t>
      </w:r>
      <w:proofErr w:type="spellStart"/>
      <w:r w:rsidRPr="00E41C85">
        <w:rPr>
          <w:rStyle w:val="teiabbr"/>
        </w:rPr>
        <w:t>Xtus</w:t>
      </w:r>
      <w:proofErr w:type="spellEnd"/>
      <w:r>
        <w:t xml:space="preserve"> mi </w:t>
      </w:r>
      <w:proofErr w:type="spellStart"/>
      <w:r>
        <w:t>valcs</w:t>
      </w:r>
      <w:proofErr w:type="spellEnd"/>
    </w:p>
    <w:p w14:paraId="3157BB69" w14:textId="3AFF8515" w:rsidR="00596817" w:rsidRDefault="00596817" w:rsidP="00596817">
      <w:pPr>
        <w:pStyle w:val="teilabel"/>
      </w:pPr>
      <w:r>
        <w:t>1.</w:t>
      </w:r>
    </w:p>
    <w:p w14:paraId="604A42BD" w14:textId="28EB2162" w:rsidR="0029034A" w:rsidRDefault="00E41C85" w:rsidP="00596817">
      <w:pPr>
        <w:pStyle w:val="teiab"/>
      </w:pPr>
      <w:r w:rsidRPr="00E26337">
        <w:rPr>
          <w:rStyle w:val="teipersName"/>
        </w:rPr>
        <w:t xml:space="preserve">Jesus </w:t>
      </w:r>
      <w:proofErr w:type="spellStart"/>
      <w:r w:rsidRPr="00E26337">
        <w:rPr>
          <w:rStyle w:val="teipersName"/>
        </w:rPr>
        <w:t>Xtu͠s</w:t>
      </w:r>
      <w:proofErr w:type="spellEnd"/>
      <w:r>
        <w:t xml:space="preserve"> </w:t>
      </w:r>
      <w:proofErr w:type="spellStart"/>
      <w:r>
        <w:t>O</w:t>
      </w:r>
      <w:r w:rsidR="0029034A">
        <w:t>cza</w:t>
      </w:r>
      <w:proofErr w:type="spellEnd"/>
      <w:r w:rsidR="0029034A">
        <w:t xml:space="preserve"> Boga </w:t>
      </w:r>
      <w:proofErr w:type="spellStart"/>
      <w:r w:rsidRPr="00DC2806">
        <w:rPr>
          <w:lang w:val="sl-SI"/>
        </w:rPr>
        <w:t>ſz</w:t>
      </w:r>
      <w:proofErr w:type="spellEnd"/>
      <w:r w:rsidR="0029034A">
        <w:t>i</w:t>
      </w:r>
      <w:r>
        <w:t>n</w:t>
      </w:r>
      <w:r w:rsidR="0029034A">
        <w:t xml:space="preserve"> </w:t>
      </w:r>
      <w:proofErr w:type="spellStart"/>
      <w:r w:rsidR="0029034A">
        <w:t>zve</w:t>
      </w:r>
      <w:r>
        <w:t>l</w:t>
      </w:r>
      <w:r w:rsidR="0029034A">
        <w:t>i</w:t>
      </w:r>
      <w:proofErr w:type="spellEnd"/>
      <w:r>
        <w:t>-</w:t>
      </w:r>
      <w:r w:rsidR="00596817">
        <w:br/>
      </w:r>
      <w:proofErr w:type="spellStart"/>
      <w:r w:rsidR="0029034A">
        <w:t>csitel</w:t>
      </w:r>
      <w:proofErr w:type="spellEnd"/>
      <w:r w:rsidR="0029034A">
        <w:t xml:space="preserve">, </w:t>
      </w:r>
      <w:proofErr w:type="spellStart"/>
      <w:r w:rsidR="0029034A">
        <w:t>zvi</w:t>
      </w:r>
      <w:r w:rsidRPr="00DC2806">
        <w:rPr>
          <w:lang w:val="sl-SI"/>
        </w:rPr>
        <w:t>ſz</w:t>
      </w:r>
      <w:r w:rsidR="00940863">
        <w:t>o</w:t>
      </w:r>
      <w:r w:rsidR="0029034A">
        <w:t>ki</w:t>
      </w:r>
      <w:proofErr w:type="spellEnd"/>
      <w:r w:rsidR="0029034A">
        <w:t xml:space="preserve"> </w:t>
      </w:r>
      <w:proofErr w:type="spellStart"/>
      <w:r>
        <w:t>N</w:t>
      </w:r>
      <w:r w:rsidR="0029034A">
        <w:t>eb</w:t>
      </w:r>
      <w:r w:rsidR="00940863">
        <w:t>e</w:t>
      </w:r>
      <w:r w:rsidRPr="00DC2806">
        <w:rPr>
          <w:lang w:val="sl-SI"/>
        </w:rPr>
        <w:t>ſz</w:t>
      </w:r>
      <w:proofErr w:type="spellEnd"/>
      <w:r w:rsidR="0029034A">
        <w:t xml:space="preserve"> </w:t>
      </w:r>
      <w:proofErr w:type="spellStart"/>
      <w:r w:rsidR="0029034A">
        <w:t>na</w:t>
      </w:r>
      <w:proofErr w:type="spellEnd"/>
      <w:r w:rsidR="0029034A">
        <w:t xml:space="preserve"> </w:t>
      </w:r>
      <w:proofErr w:type="spellStart"/>
      <w:r w:rsidRPr="00DC2806">
        <w:rPr>
          <w:lang w:val="sl-SI"/>
        </w:rPr>
        <w:t>ſz</w:t>
      </w:r>
      <w:r w:rsidR="0029034A">
        <w:t>veit</w:t>
      </w:r>
      <w:proofErr w:type="spellEnd"/>
    </w:p>
    <w:p w14:paraId="08DC1137" w14:textId="5FC501DC" w:rsidR="00780151" w:rsidRDefault="00940863" w:rsidP="00596817">
      <w:pPr>
        <w:pStyle w:val="teicatch-word1"/>
      </w:pPr>
      <w:r>
        <w:t xml:space="preserve">od </w:t>
      </w:r>
      <w:proofErr w:type="spellStart"/>
      <w:r w:rsidR="00E41C85">
        <w:t>O</w:t>
      </w:r>
      <w:r>
        <w:t>czaje</w:t>
      </w:r>
      <w:proofErr w:type="spellEnd"/>
    </w:p>
    <w:p w14:paraId="688A5E9B" w14:textId="77777777" w:rsidR="00780151" w:rsidRDefault="0078015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4B03EEA" w14:textId="7A4F6B14" w:rsidR="00940863" w:rsidRDefault="00780151" w:rsidP="00780151">
      <w:r>
        <w:lastRenderedPageBreak/>
        <w:t>/098v/</w:t>
      </w:r>
    </w:p>
    <w:p w14:paraId="53CBC54B" w14:textId="3786907F" w:rsidR="00780151" w:rsidRDefault="00780151" w:rsidP="00780151">
      <w:pPr>
        <w:pStyle w:val="teifwPageNum"/>
      </w:pPr>
      <w:r>
        <w:t>203</w:t>
      </w:r>
    </w:p>
    <w:p w14:paraId="406227DC" w14:textId="2D05F434" w:rsidR="00780151" w:rsidRPr="001D1984" w:rsidRDefault="00780151" w:rsidP="001D1984">
      <w:pPr>
        <w:pStyle w:val="teifwPageNum"/>
        <w:jc w:val="left"/>
        <w:rPr>
          <w:strike/>
        </w:rPr>
      </w:pPr>
    </w:p>
    <w:p w14:paraId="58F68914" w14:textId="0DDBD7B0" w:rsidR="00780151" w:rsidRPr="00DC2806" w:rsidRDefault="00780151" w:rsidP="00DC2806">
      <w:pPr>
        <w:pStyle w:val="teilabel"/>
        <w:rPr>
          <w:rStyle w:val="teisupplied"/>
          <w:rFonts w:cstheme="minorBidi"/>
          <w:b w:val="0"/>
          <w:color w:val="auto"/>
          <w:lang w:val="sl-SI" w:eastAsia="en-US"/>
        </w:rPr>
      </w:pPr>
      <w:r w:rsidRPr="00DC2806">
        <w:rPr>
          <w:rStyle w:val="teisupplied"/>
          <w:rFonts w:cstheme="minorBidi"/>
          <w:b w:val="0"/>
          <w:color w:val="auto"/>
          <w:lang w:val="sl-SI" w:eastAsia="en-US"/>
        </w:rPr>
        <w:t>1.</w:t>
      </w:r>
    </w:p>
    <w:p w14:paraId="45EE2652" w14:textId="545E8EE9" w:rsidR="00780151" w:rsidRDefault="00780151" w:rsidP="005D0C64">
      <w:pPr>
        <w:pStyle w:val="teiab"/>
      </w:pPr>
      <w:r>
        <w:t xml:space="preserve">Od </w:t>
      </w:r>
      <w:proofErr w:type="spellStart"/>
      <w:r w:rsidR="00277CA3">
        <w:t>O</w:t>
      </w:r>
      <w:r>
        <w:t>czaje</w:t>
      </w:r>
      <w:proofErr w:type="spellEnd"/>
      <w:r>
        <w:t xml:space="preserve"> </w:t>
      </w:r>
      <w:proofErr w:type="spellStart"/>
      <w:r>
        <w:t>pri</w:t>
      </w:r>
      <w:r w:rsidR="00277CA3" w:rsidRPr="00DC2806">
        <w:rPr>
          <w:lang w:val="sl-SI"/>
        </w:rPr>
        <w:t>ſ</w:t>
      </w:r>
      <w:r w:rsidR="00277CA3">
        <w:rPr>
          <w:lang w:val="sl-SI"/>
        </w:rPr>
        <w:t>s</w:t>
      </w:r>
      <w:r>
        <w:t>el</w:t>
      </w:r>
      <w:proofErr w:type="spellEnd"/>
      <w:r>
        <w:t xml:space="preserve">, za </w:t>
      </w:r>
      <w:proofErr w:type="spellStart"/>
      <w:r>
        <w:t>gresnike</w:t>
      </w:r>
      <w:proofErr w:type="spellEnd"/>
      <w:r>
        <w:t xml:space="preserve"> </w:t>
      </w:r>
      <w:proofErr w:type="spellStart"/>
      <w:r>
        <w:t>natoi</w:t>
      </w:r>
      <w:proofErr w:type="spellEnd"/>
      <w:r>
        <w:t xml:space="preserve"> </w:t>
      </w:r>
      <w:proofErr w:type="spellStart"/>
      <w:r>
        <w:t>zem</w:t>
      </w:r>
      <w:proofErr w:type="spellEnd"/>
      <w:r>
        <w:t>-</w:t>
      </w:r>
      <w:r>
        <w:br/>
        <w:t xml:space="preserve">li </w:t>
      </w:r>
      <w:proofErr w:type="spellStart"/>
      <w:r w:rsidR="00277CA3" w:rsidRPr="00DC2806">
        <w:rPr>
          <w:lang w:val="sl-SI"/>
        </w:rPr>
        <w:t>ſz</w:t>
      </w:r>
      <w:r>
        <w:t>trasno</w:t>
      </w:r>
      <w:proofErr w:type="spellEnd"/>
      <w:r>
        <w:t xml:space="preserve"> </w:t>
      </w:r>
      <w:proofErr w:type="spellStart"/>
      <w:r w:rsidR="003C30A6" w:rsidRPr="00DC2806">
        <w:rPr>
          <w:lang w:val="sl-SI"/>
        </w:rPr>
        <w:t>ſz</w:t>
      </w:r>
      <w:r>
        <w:t>mert</w:t>
      </w:r>
      <w:proofErr w:type="spellEnd"/>
      <w:r>
        <w:t xml:space="preserve"> </w:t>
      </w:r>
      <w:proofErr w:type="spellStart"/>
      <w:r w:rsidR="003C30A6" w:rsidRPr="00DC2806">
        <w:rPr>
          <w:lang w:val="sl-SI"/>
        </w:rPr>
        <w:t>ſz</w:t>
      </w:r>
      <w:r>
        <w:t>terpel</w:t>
      </w:r>
      <w:proofErr w:type="spellEnd"/>
      <w:r>
        <w:t xml:space="preserve">, da </w:t>
      </w:r>
      <w:proofErr w:type="spellStart"/>
      <w:r>
        <w:t>tak</w:t>
      </w:r>
      <w:proofErr w:type="spellEnd"/>
      <w:r>
        <w:t xml:space="preserve"> bi </w:t>
      </w:r>
      <w:proofErr w:type="spellStart"/>
      <w:r w:rsidR="005D0C64">
        <w:t>n</w:t>
      </w:r>
      <w:r>
        <w:t>á</w:t>
      </w:r>
      <w:r w:rsidR="00277CA3">
        <w:t>z</w:t>
      </w:r>
      <w:proofErr w:type="spellEnd"/>
      <w:r w:rsidR="00277CA3">
        <w:t>-</w:t>
      </w:r>
      <w:r w:rsidR="00277CA3">
        <w:br/>
      </w:r>
      <w:proofErr w:type="spellStart"/>
      <w:r w:rsidR="00277CA3" w:rsidRPr="00DC2806">
        <w:rPr>
          <w:lang w:val="sl-SI"/>
        </w:rPr>
        <w:t>ſz</w:t>
      </w:r>
      <w:r>
        <w:t>vemu</w:t>
      </w:r>
      <w:proofErr w:type="spellEnd"/>
      <w:r>
        <w:t xml:space="preserve"> </w:t>
      </w:r>
      <w:proofErr w:type="spellStart"/>
      <w:r w:rsidR="00277CA3">
        <w:t>O</w:t>
      </w:r>
      <w:r>
        <w:t>czu</w:t>
      </w:r>
      <w:proofErr w:type="spellEnd"/>
      <w:r>
        <w:t xml:space="preserve"> on </w:t>
      </w:r>
      <w:proofErr w:type="spellStart"/>
      <w:r>
        <w:t>preporocsil</w:t>
      </w:r>
      <w:proofErr w:type="spellEnd"/>
      <w:r>
        <w:t>.</w:t>
      </w:r>
    </w:p>
    <w:p w14:paraId="37298BCF" w14:textId="6AE9DC8E" w:rsidR="005D0C64" w:rsidRDefault="005D0C64" w:rsidP="005D0C64">
      <w:pPr>
        <w:pStyle w:val="teilabel"/>
      </w:pPr>
      <w:r>
        <w:t>2.</w:t>
      </w:r>
    </w:p>
    <w:p w14:paraId="28BF318B" w14:textId="08029175" w:rsidR="005D0C64" w:rsidRDefault="005D0C64" w:rsidP="005D0C64">
      <w:pPr>
        <w:pStyle w:val="teiab"/>
      </w:pPr>
      <w:proofErr w:type="spellStart"/>
      <w:r>
        <w:t>Zablodjene</w:t>
      </w:r>
      <w:proofErr w:type="spellEnd"/>
      <w:r>
        <w:t xml:space="preserve"> </w:t>
      </w:r>
      <w:proofErr w:type="spellStart"/>
      <w:r>
        <w:t>ovcze</w:t>
      </w:r>
      <w:proofErr w:type="spellEnd"/>
      <w:r>
        <w:t xml:space="preserve"> </w:t>
      </w:r>
      <w:proofErr w:type="spellStart"/>
      <w:r>
        <w:t>bemo</w:t>
      </w:r>
      <w:proofErr w:type="spellEnd"/>
      <w:r>
        <w:t xml:space="preserve"> v</w:t>
      </w:r>
      <w:proofErr w:type="spellStart"/>
      <w:r w:rsidR="003C30A6" w:rsidRPr="00DC2806">
        <w:rPr>
          <w:lang w:val="sl-SI"/>
        </w:rPr>
        <w:t>ſz</w:t>
      </w:r>
      <w:r>
        <w:t>i</w:t>
      </w:r>
      <w:proofErr w:type="spellEnd"/>
      <w:r>
        <w:t xml:space="preserve"> od </w:t>
      </w:r>
      <w:proofErr w:type="spellStart"/>
      <w:r w:rsidRPr="00277CA3">
        <w:rPr>
          <w:rStyle w:val="teipersName"/>
        </w:rPr>
        <w:t>Adama</w:t>
      </w:r>
      <w:proofErr w:type="spellEnd"/>
      <w:r>
        <w:t>,</w:t>
      </w:r>
      <w:r>
        <w:br/>
        <w:t xml:space="preserve">vu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grehi</w:t>
      </w:r>
      <w:proofErr w:type="spellEnd"/>
      <w:r>
        <w:t xml:space="preserve"> je</w:t>
      </w:r>
      <w:proofErr w:type="spellStart"/>
      <w:r w:rsidR="00DC2806" w:rsidRPr="00DC2806">
        <w:rPr>
          <w:lang w:val="sl-SI"/>
        </w:rPr>
        <w:t>ſz</w:t>
      </w:r>
      <w:r>
        <w:t>mo</w:t>
      </w:r>
      <w:proofErr w:type="spellEnd"/>
      <w:r>
        <w:t xml:space="preserve"> mi v</w:t>
      </w:r>
      <w:proofErr w:type="spellStart"/>
      <w:r w:rsidR="003C30A6" w:rsidRPr="00DC2806">
        <w:rPr>
          <w:lang w:val="sl-SI"/>
        </w:rPr>
        <w:t>ſz</w:t>
      </w:r>
      <w:r>
        <w:t>i</w:t>
      </w:r>
      <w:proofErr w:type="spellEnd"/>
      <w:r>
        <w:t xml:space="preserve"> </w:t>
      </w:r>
      <w:proofErr w:type="spellStart"/>
      <w:r>
        <w:t>lesa</w:t>
      </w:r>
      <w:r w:rsidR="00277CA3">
        <w:t>l</w:t>
      </w:r>
      <w:r>
        <w:t>i</w:t>
      </w:r>
      <w:proofErr w:type="spellEnd"/>
      <w:r>
        <w:t>,</w:t>
      </w:r>
      <w:r>
        <w:br/>
      </w:r>
      <w:proofErr w:type="spellStart"/>
      <w:r>
        <w:t>neje</w:t>
      </w:r>
      <w:proofErr w:type="spellEnd"/>
      <w:r>
        <w:t xml:space="preserve"> </w:t>
      </w:r>
      <w:proofErr w:type="spellStart"/>
      <w:r>
        <w:t>bilou</w:t>
      </w:r>
      <w:proofErr w:type="spellEnd"/>
      <w:r>
        <w:t xml:space="preserve"> ki bi </w:t>
      </w:r>
      <w:proofErr w:type="spellStart"/>
      <w:r>
        <w:t>n</w:t>
      </w:r>
      <w:r w:rsidR="00277CA3">
        <w:t>á</w:t>
      </w:r>
      <w:r w:rsidR="00A427B0" w:rsidRPr="00DC2806">
        <w:rPr>
          <w:lang w:val="sl-SI"/>
        </w:rPr>
        <w:t>ſz</w:t>
      </w:r>
      <w:proofErr w:type="spellEnd"/>
      <w:r>
        <w:t xml:space="preserve"> </w:t>
      </w:r>
      <w:proofErr w:type="spellStart"/>
      <w:r>
        <w:t>zonih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pomogel</w:t>
      </w:r>
      <w:proofErr w:type="spellEnd"/>
      <w:r>
        <w:t>,</w:t>
      </w:r>
      <w:r>
        <w:br/>
      </w:r>
      <w:r w:rsidRPr="00CE3A77">
        <w:t>Go</w:t>
      </w:r>
      <w:proofErr w:type="spellStart"/>
      <w:r w:rsidR="00A427B0" w:rsidRPr="00CE3A77">
        <w:rPr>
          <w:lang w:val="sl-SI"/>
        </w:rPr>
        <w:t>ſz</w:t>
      </w:r>
      <w:r w:rsidRPr="00CE3A77">
        <w:t>pon</w:t>
      </w:r>
      <w:proofErr w:type="spellEnd"/>
      <w:r w:rsidRPr="00CE3A77">
        <w:t xml:space="preserve"> </w:t>
      </w:r>
      <w:r w:rsidRPr="00277CA3">
        <w:rPr>
          <w:rStyle w:val="teipersName"/>
        </w:rPr>
        <w:t>Jesus</w:t>
      </w:r>
      <w:r>
        <w:t xml:space="preserve"> za </w:t>
      </w:r>
      <w:proofErr w:type="spellStart"/>
      <w:r>
        <w:t>n</w:t>
      </w:r>
      <w:r w:rsidR="00277CA3">
        <w:t>á</w:t>
      </w:r>
      <w:r w:rsidR="00A427B0" w:rsidRPr="00DC2806">
        <w:rPr>
          <w:lang w:val="sl-SI"/>
        </w:rPr>
        <w:t>ſz</w:t>
      </w:r>
      <w:proofErr w:type="spellEnd"/>
      <w:r>
        <w:t xml:space="preserve"> 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 v</w:t>
      </w:r>
      <w:proofErr w:type="spellStart"/>
      <w:r w:rsidR="00A427B0" w:rsidRPr="00DC2806">
        <w:rPr>
          <w:lang w:val="sl-SI"/>
        </w:rPr>
        <w:t>ſz</w:t>
      </w:r>
      <w:r>
        <w:t>eih</w:t>
      </w:r>
      <w:proofErr w:type="spellEnd"/>
      <w:r>
        <w:t xml:space="preserve"> on </w:t>
      </w:r>
      <w:proofErr w:type="spellStart"/>
      <w:r>
        <w:t>alduval</w:t>
      </w:r>
      <w:proofErr w:type="spellEnd"/>
      <w:r>
        <w:t>.</w:t>
      </w:r>
    </w:p>
    <w:p w14:paraId="0CEE057C" w14:textId="6A6E3CE0" w:rsidR="00DC2806" w:rsidRDefault="00DC2806" w:rsidP="00DC2806">
      <w:pPr>
        <w:pStyle w:val="teilabel"/>
      </w:pPr>
      <w:r>
        <w:t>3.</w:t>
      </w:r>
    </w:p>
    <w:p w14:paraId="22223F89" w14:textId="7017F938" w:rsidR="00DC2806" w:rsidRDefault="00DC2806" w:rsidP="005D0C64">
      <w:pPr>
        <w:pStyle w:val="teiab"/>
      </w:pPr>
      <w:r>
        <w:t xml:space="preserve">V </w:t>
      </w:r>
      <w:proofErr w:type="spellStart"/>
      <w:r w:rsidR="00A427B0" w:rsidRPr="00DC2806">
        <w:rPr>
          <w:lang w:val="sl-SI"/>
        </w:rPr>
        <w:t>ſz</w:t>
      </w:r>
      <w:r>
        <w:t>iromastvi</w:t>
      </w:r>
      <w:proofErr w:type="spellEnd"/>
      <w:r>
        <w:t xml:space="preserve"> </w:t>
      </w:r>
      <w:proofErr w:type="spellStart"/>
      <w:r>
        <w:t>rodi</w:t>
      </w:r>
      <w:r w:rsidR="00A427B0">
        <w:t>l</w:t>
      </w:r>
      <w:proofErr w:type="spellEnd"/>
      <w:r w:rsidR="00277CA3">
        <w:t>-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, z </w:t>
      </w:r>
      <w:proofErr w:type="spellStart"/>
      <w:r w:rsidRPr="00277CA3">
        <w:rPr>
          <w:rStyle w:val="teipersName"/>
        </w:rPr>
        <w:t>Deve</w:t>
      </w:r>
      <w:proofErr w:type="spellEnd"/>
      <w:r w:rsidRPr="00277CA3">
        <w:rPr>
          <w:rStyle w:val="teipersName"/>
        </w:rPr>
        <w:t xml:space="preserve"> Marie</w:t>
      </w:r>
      <w:r>
        <w:t>, od</w:t>
      </w:r>
      <w:r>
        <w:br/>
      </w:r>
      <w:r w:rsidRPr="00277CA3">
        <w:rPr>
          <w:rStyle w:val="teipersName"/>
        </w:rPr>
        <w:t>Josepha</w:t>
      </w:r>
      <w:r>
        <w:t xml:space="preserve"> vu </w:t>
      </w:r>
      <w:proofErr w:type="spellStart"/>
      <w:r>
        <w:t>Ja</w:t>
      </w:r>
      <w:r w:rsidR="00A427B0" w:rsidRPr="00DC2806">
        <w:rPr>
          <w:lang w:val="sl-SI"/>
        </w:rPr>
        <w:t>ſz</w:t>
      </w:r>
      <w:r>
        <w:t>licze</w:t>
      </w:r>
      <w:proofErr w:type="spellEnd"/>
      <w:r>
        <w:t xml:space="preserve">, </w:t>
      </w:r>
      <w:proofErr w:type="spellStart"/>
      <w:r>
        <w:t>polosil</w:t>
      </w:r>
      <w:proofErr w:type="spellEnd"/>
      <w:r>
        <w:t xml:space="preserve"> 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, </w:t>
      </w:r>
      <w:proofErr w:type="spellStart"/>
      <w:r w:rsidR="00A427B0" w:rsidRPr="00DC2806">
        <w:rPr>
          <w:lang w:val="sl-SI"/>
        </w:rPr>
        <w:t>ſz</w:t>
      </w:r>
      <w:proofErr w:type="spellEnd"/>
      <w:r>
        <w:t>emu</w:t>
      </w:r>
      <w:r>
        <w:br/>
      </w:r>
      <w:proofErr w:type="spellStart"/>
      <w:r w:rsidR="00277CA3">
        <w:t>t</w:t>
      </w:r>
      <w:r>
        <w:t>am</w:t>
      </w:r>
      <w:r w:rsidR="00277CA3">
        <w:t>u</w:t>
      </w:r>
      <w:proofErr w:type="spellEnd"/>
      <w:r>
        <w:t xml:space="preserve"> od </w:t>
      </w:r>
      <w:proofErr w:type="spellStart"/>
      <w:r w:rsidR="00277CA3">
        <w:t>M</w:t>
      </w:r>
      <w:r>
        <w:t>ater</w:t>
      </w:r>
      <w:r w:rsidR="00A427B0">
        <w:t>é</w:t>
      </w:r>
      <w:proofErr w:type="spellEnd"/>
      <w:r>
        <w:t xml:space="preserve"> </w:t>
      </w:r>
      <w:proofErr w:type="spellStart"/>
      <w:r>
        <w:t>pren</w:t>
      </w:r>
      <w:r w:rsidR="00277CA3">
        <w:t>á</w:t>
      </w:r>
      <w:r>
        <w:t>sal</w:t>
      </w:r>
      <w:proofErr w:type="spellEnd"/>
      <w:r>
        <w:t xml:space="preserve"> 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je </w:t>
      </w:r>
      <w:proofErr w:type="spellStart"/>
      <w:r>
        <w:t>n</w:t>
      </w:r>
      <w:r w:rsidR="00277CA3">
        <w:t>y</w:t>
      </w:r>
      <w:r>
        <w:t>emu</w:t>
      </w:r>
      <w:proofErr w:type="spellEnd"/>
      <w:r>
        <w:br/>
      </w:r>
      <w:proofErr w:type="spellStart"/>
      <w:r>
        <w:t>odlocseno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Ocza</w:t>
      </w:r>
      <w:proofErr w:type="spellEnd"/>
      <w:r>
        <w:t xml:space="preserve"> </w:t>
      </w:r>
      <w:proofErr w:type="spellStart"/>
      <w:r>
        <w:t>bilo</w:t>
      </w:r>
      <w:r w:rsidR="00A427B0">
        <w:t>u</w:t>
      </w:r>
      <w:proofErr w:type="spellEnd"/>
      <w:r>
        <w:t>.</w:t>
      </w:r>
    </w:p>
    <w:p w14:paraId="265C58F7" w14:textId="6E7FBFA1" w:rsidR="00DC2806" w:rsidRDefault="00DC2806" w:rsidP="00DC2806">
      <w:pPr>
        <w:pStyle w:val="teilabel"/>
      </w:pPr>
      <w:r>
        <w:t>4.</w:t>
      </w:r>
    </w:p>
    <w:p w14:paraId="74048F9B" w14:textId="2EFE5DBE" w:rsidR="00436A95" w:rsidRDefault="00DC2806" w:rsidP="005D0C64">
      <w:pPr>
        <w:pStyle w:val="teiab"/>
      </w:pPr>
      <w:r>
        <w:t xml:space="preserve">Od </w:t>
      </w:r>
      <w:proofErr w:type="spellStart"/>
      <w:r>
        <w:t>Satana</w:t>
      </w:r>
      <w:proofErr w:type="spellEnd"/>
      <w:r>
        <w:t xml:space="preserve"> </w:t>
      </w:r>
      <w:proofErr w:type="spellStart"/>
      <w:r>
        <w:t>erj</w:t>
      </w:r>
      <w:r w:rsidR="00CE3A77">
        <w:t>ű</w:t>
      </w:r>
      <w:r>
        <w:t>csega</w:t>
      </w:r>
      <w:proofErr w:type="spellEnd"/>
      <w:r>
        <w:t xml:space="preserve"> </w:t>
      </w:r>
      <w:proofErr w:type="spellStart"/>
      <w:r>
        <w:t>zane</w:t>
      </w:r>
      <w:r w:rsidR="00A427B0" w:rsidRPr="00DC2806">
        <w:rPr>
          <w:lang w:val="sl-SI"/>
        </w:rPr>
        <w:t>ſz</w:t>
      </w:r>
      <w:r>
        <w:t>el</w:t>
      </w:r>
      <w:proofErr w:type="spellEnd"/>
      <w:r w:rsidR="00277CA3">
        <w:t>-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, </w:t>
      </w:r>
      <w:proofErr w:type="spellStart"/>
      <w:r>
        <w:t>na</w:t>
      </w:r>
      <w:proofErr w:type="spellEnd"/>
      <w:r>
        <w:br/>
        <w:t>vi</w:t>
      </w:r>
      <w:proofErr w:type="spellStart"/>
      <w:r w:rsidR="00A427B0" w:rsidRPr="00DC2806">
        <w:rPr>
          <w:lang w:val="sl-SI"/>
        </w:rPr>
        <w:t>ſz</w:t>
      </w:r>
      <w:r>
        <w:t>oki</w:t>
      </w:r>
      <w:proofErr w:type="spellEnd"/>
      <w:r>
        <w:t xml:space="preserve"> </w:t>
      </w:r>
      <w:proofErr w:type="spellStart"/>
      <w:r>
        <w:t>breg</w:t>
      </w:r>
      <w:proofErr w:type="spellEnd"/>
      <w:r>
        <w:t xml:space="preserve">, od </w:t>
      </w:r>
      <w:proofErr w:type="spellStart"/>
      <w:r w:rsidR="00277CA3">
        <w:t>V</w:t>
      </w:r>
      <w:r>
        <w:t>r</w:t>
      </w:r>
      <w:r w:rsidR="00A427B0">
        <w:t>á</w:t>
      </w:r>
      <w:r>
        <w:t>ga</w:t>
      </w:r>
      <w:proofErr w:type="spellEnd"/>
      <w:r>
        <w:t xml:space="preserve"> </w:t>
      </w:r>
      <w:proofErr w:type="spellStart"/>
      <w:r w:rsidR="00A427B0" w:rsidRPr="00DC2806">
        <w:rPr>
          <w:lang w:val="sl-SI"/>
        </w:rPr>
        <w:t>ſz</w:t>
      </w:r>
      <w:r>
        <w:t>k</w:t>
      </w:r>
      <w:r w:rsidR="00CE3A77">
        <w:t>ű</w:t>
      </w:r>
      <w:r>
        <w:t>s</w:t>
      </w:r>
      <w:r w:rsidR="00A427B0">
        <w:t>á</w:t>
      </w:r>
      <w:r>
        <w:t>val</w:t>
      </w:r>
      <w:proofErr w:type="spellEnd"/>
      <w:r w:rsidR="00277CA3">
        <w:t>-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>,</w:t>
      </w:r>
      <w:r>
        <w:br/>
      </w:r>
      <w:proofErr w:type="spellStart"/>
      <w:r>
        <w:t>stiri</w:t>
      </w:r>
      <w:proofErr w:type="spellEnd"/>
      <w:r>
        <w:t xml:space="preserve"> de</w:t>
      </w:r>
      <w:proofErr w:type="spellStart"/>
      <w:r w:rsidR="00A427B0" w:rsidRPr="00DC2806">
        <w:rPr>
          <w:lang w:val="sl-SI"/>
        </w:rPr>
        <w:t>ſz</w:t>
      </w:r>
      <w:r w:rsidR="00A427B0">
        <w:t>é</w:t>
      </w:r>
      <w:r>
        <w:t>t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mol</w:t>
      </w:r>
      <w:r w:rsidR="00A427B0">
        <w:t>é</w:t>
      </w:r>
      <w:r>
        <w:t>csi</w:t>
      </w:r>
      <w:proofErr w:type="spellEnd"/>
      <w:r>
        <w:t xml:space="preserve"> </w:t>
      </w:r>
      <w:proofErr w:type="spellStart"/>
      <w:r>
        <w:t>neje</w:t>
      </w:r>
      <w:proofErr w:type="spellEnd"/>
      <w:r>
        <w:t xml:space="preserve"> </w:t>
      </w:r>
      <w:proofErr w:type="spellStart"/>
      <w:r w:rsidR="00277CA3">
        <w:t>p</w:t>
      </w:r>
      <w:r>
        <w:t>il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jel</w:t>
      </w:r>
      <w:proofErr w:type="spellEnd"/>
      <w:r>
        <w:t>,</w:t>
      </w:r>
      <w:r>
        <w:br/>
        <w:t xml:space="preserve">za </w:t>
      </w:r>
      <w:proofErr w:type="spellStart"/>
      <w:r>
        <w:t>gresnike</w:t>
      </w:r>
      <w:proofErr w:type="spellEnd"/>
      <w:r>
        <w:t xml:space="preserve"> </w:t>
      </w:r>
      <w:proofErr w:type="spellStart"/>
      <w:r>
        <w:t>natoi</w:t>
      </w:r>
      <w:proofErr w:type="spellEnd"/>
      <w:r>
        <w:t xml:space="preserve"> </w:t>
      </w:r>
      <w:proofErr w:type="spellStart"/>
      <w:r>
        <w:t>zemli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vnogo</w:t>
      </w:r>
      <w:proofErr w:type="spellEnd"/>
      <w:r>
        <w:t xml:space="preserve"> </w:t>
      </w:r>
      <w:proofErr w:type="spellStart"/>
      <w:r>
        <w:t>terpel</w:t>
      </w:r>
      <w:proofErr w:type="spellEnd"/>
      <w:r>
        <w:t xml:space="preserve">. </w:t>
      </w:r>
    </w:p>
    <w:p w14:paraId="35E7700F" w14:textId="1BD5A159" w:rsidR="00DC2806" w:rsidRDefault="00436A95" w:rsidP="00436A95">
      <w:pPr>
        <w:pStyle w:val="teicatch-word1"/>
      </w:pPr>
      <w:proofErr w:type="spellStart"/>
      <w:r>
        <w:t>Boug</w:t>
      </w:r>
      <w:proofErr w:type="spellEnd"/>
      <w:r>
        <w:t xml:space="preserve"> </w:t>
      </w:r>
      <w:proofErr w:type="spellStart"/>
      <w:r>
        <w:t>bodocsi</w:t>
      </w:r>
      <w:proofErr w:type="spellEnd"/>
      <w:r w:rsidR="00DC2806">
        <w:br/>
      </w:r>
    </w:p>
    <w:p w14:paraId="65202281" w14:textId="77777777" w:rsidR="005D0C64" w:rsidRDefault="005D0C64" w:rsidP="005D0C64">
      <w:pPr>
        <w:pStyle w:val="teiab"/>
      </w:pPr>
    </w:p>
    <w:p w14:paraId="45FA1E40" w14:textId="4FBCDBDC" w:rsidR="00195F8C" w:rsidRDefault="00195F8C" w:rsidP="00780151"/>
    <w:p w14:paraId="1B4B63C3" w14:textId="77777777" w:rsidR="00195F8C" w:rsidRDefault="00195F8C">
      <w:r>
        <w:br w:type="page"/>
      </w:r>
    </w:p>
    <w:p w14:paraId="391C5534" w14:textId="3B3A12A1" w:rsidR="00B352F7" w:rsidRDefault="00B352F7" w:rsidP="00780151">
      <w:r>
        <w:lastRenderedPageBreak/>
        <w:t>/099r/</w:t>
      </w:r>
    </w:p>
    <w:p w14:paraId="3DE97D36" w14:textId="4308ADFA" w:rsidR="00B352F7" w:rsidRDefault="00B352F7" w:rsidP="00B352F7">
      <w:pPr>
        <w:pStyle w:val="teifwPageNum"/>
      </w:pPr>
      <w:r>
        <w:t>204</w:t>
      </w:r>
    </w:p>
    <w:p w14:paraId="3AFE7AE1" w14:textId="6F8AC108" w:rsidR="00780151" w:rsidRDefault="00195F8C" w:rsidP="00780151">
      <w:r>
        <w:t xml:space="preserve">5. </w:t>
      </w:r>
    </w:p>
    <w:p w14:paraId="14B831CB" w14:textId="2C42224D" w:rsidR="00195F8C" w:rsidRDefault="00195F8C" w:rsidP="00195F8C">
      <w:pPr>
        <w:pStyle w:val="teiab"/>
        <w:rPr>
          <w:lang w:val="sl-SI"/>
        </w:rPr>
      </w:pPr>
      <w:proofErr w:type="spellStart"/>
      <w:r>
        <w:t>Boug</w:t>
      </w:r>
      <w:proofErr w:type="spellEnd"/>
      <w:r>
        <w:t xml:space="preserve"> </w:t>
      </w:r>
      <w:proofErr w:type="spellStart"/>
      <w:r>
        <w:t>bodocsi</w:t>
      </w:r>
      <w:proofErr w:type="spellEnd"/>
      <w:r>
        <w:t xml:space="preserve"> za </w:t>
      </w:r>
      <w:proofErr w:type="spellStart"/>
      <w:r>
        <w:t>gresnike</w:t>
      </w:r>
      <w:proofErr w:type="spellEnd"/>
      <w:r>
        <w:t xml:space="preserve"> </w:t>
      </w:r>
      <w:proofErr w:type="spellStart"/>
      <w:r>
        <w:t>t</w:t>
      </w:r>
      <w:r w:rsidR="003623BE">
        <w:t>á</w:t>
      </w:r>
      <w:r>
        <w:t>kso</w:t>
      </w:r>
      <w:proofErr w:type="spellEnd"/>
      <w: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amoto</w:t>
      </w:r>
      <w:proofErr w:type="spellEnd"/>
      <w:r>
        <w:rPr>
          <w:lang w:val="sl-SI"/>
        </w:rPr>
        <w:br/>
        <w:t xml:space="preserve">bitje, </w:t>
      </w:r>
      <w:proofErr w:type="spellStart"/>
      <w:r>
        <w:rPr>
          <w:lang w:val="sl-SI"/>
        </w:rPr>
        <w:t>p</w:t>
      </w:r>
      <w:r w:rsidRPr="00DC2806">
        <w:rPr>
          <w:lang w:val="sl-SI"/>
        </w:rPr>
        <w:t>ſz</w:t>
      </w:r>
      <w:r w:rsidR="00CE3A77">
        <w:rPr>
          <w:lang w:val="sl-SI"/>
        </w:rPr>
        <w:t>ű</w:t>
      </w:r>
      <w:r>
        <w:rPr>
          <w:lang w:val="sl-SI"/>
        </w:rPr>
        <w:t>van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bien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spotan</w:t>
      </w:r>
      <w:proofErr w:type="spellEnd"/>
      <w:r>
        <w:rPr>
          <w:lang w:val="sl-SI"/>
        </w:rPr>
        <w:t xml:space="preserve">, od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ega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l</w:t>
      </w:r>
      <w:r w:rsidR="00CE3A77">
        <w:rPr>
          <w:lang w:val="sl-SI"/>
        </w:rPr>
        <w:t>ű</w:t>
      </w:r>
      <w:r w:rsidRPr="00DC2806">
        <w:rPr>
          <w:lang w:val="sl-SI"/>
        </w:rPr>
        <w:t>ſz</w:t>
      </w:r>
      <w:r>
        <w:rPr>
          <w:lang w:val="sl-SI"/>
        </w:rPr>
        <w:t>tca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popl</w:t>
      </w:r>
      <w:r w:rsidR="00CE3A77">
        <w:rPr>
          <w:lang w:val="sl-SI"/>
        </w:rPr>
        <w:t>ű</w:t>
      </w:r>
      <w:r>
        <w:rPr>
          <w:lang w:val="sl-SI"/>
        </w:rPr>
        <w:t>van</w:t>
      </w:r>
      <w:proofErr w:type="spellEnd"/>
      <w:r>
        <w:rPr>
          <w:lang w:val="sl-SI"/>
        </w:rPr>
        <w:t xml:space="preserve"> je z </w:t>
      </w:r>
      <w:proofErr w:type="spellStart"/>
      <w:r>
        <w:rPr>
          <w:lang w:val="sl-SI"/>
        </w:rPr>
        <w:t>ob</w:t>
      </w:r>
      <w:r w:rsidRPr="00DC2806">
        <w:rPr>
          <w:lang w:val="sl-SI"/>
        </w:rPr>
        <w:t>ſz</w:t>
      </w:r>
      <w:r>
        <w:rPr>
          <w:lang w:val="sl-SI"/>
        </w:rPr>
        <w:t>tom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znecsi</w:t>
      </w:r>
      <w:r w:rsidRPr="00DC2806">
        <w:rPr>
          <w:lang w:val="sl-SI"/>
        </w:rPr>
        <w:t>ſz</w:t>
      </w:r>
      <w:r>
        <w:rPr>
          <w:lang w:val="sl-SI"/>
        </w:rPr>
        <w:t>ti</w:t>
      </w:r>
      <w:r w:rsidR="00B352F7">
        <w:rPr>
          <w:lang w:val="sl-SI"/>
        </w:rPr>
        <w:t>mi</w:t>
      </w:r>
      <w:proofErr w:type="spellEnd"/>
      <w:r w:rsidR="00B352F7">
        <w:rPr>
          <w:lang w:val="sl-SI"/>
        </w:rPr>
        <w:t xml:space="preserve"> </w:t>
      </w:r>
      <w:proofErr w:type="spellStart"/>
      <w:r w:rsidR="00B352F7" w:rsidRPr="00DC2806">
        <w:rPr>
          <w:lang w:val="sl-SI"/>
        </w:rPr>
        <w:t>ſz</w:t>
      </w:r>
      <w:r w:rsidR="00B352F7">
        <w:rPr>
          <w:lang w:val="sl-SI"/>
        </w:rPr>
        <w:t>linami</w:t>
      </w:r>
      <w:proofErr w:type="spellEnd"/>
      <w:r w:rsidR="00B352F7">
        <w:rPr>
          <w:lang w:val="sl-SI"/>
        </w:rPr>
        <w:t>,</w:t>
      </w:r>
      <w:r w:rsidR="00B352F7">
        <w:rPr>
          <w:lang w:val="sl-SI"/>
        </w:rPr>
        <w:br/>
      </w:r>
      <w:proofErr w:type="spellStart"/>
      <w:r w:rsidR="00B352F7">
        <w:rPr>
          <w:lang w:val="sl-SI"/>
        </w:rPr>
        <w:t>v</w:t>
      </w:r>
      <w:r w:rsidR="00CE3A77">
        <w:rPr>
          <w:lang w:val="sl-SI"/>
        </w:rPr>
        <w:t>ő</w:t>
      </w:r>
      <w:r w:rsidR="00B352F7">
        <w:rPr>
          <w:lang w:val="sl-SI"/>
        </w:rPr>
        <w:t>je</w:t>
      </w:r>
      <w:proofErr w:type="spellEnd"/>
      <w:r w:rsidR="00B352F7">
        <w:rPr>
          <w:lang w:val="sl-SI"/>
        </w:rPr>
        <w:t xml:space="preserve"> </w:t>
      </w:r>
      <w:proofErr w:type="spellStart"/>
      <w:r w:rsidR="00B352F7">
        <w:rPr>
          <w:lang w:val="sl-SI"/>
        </w:rPr>
        <w:t>pelan</w:t>
      </w:r>
      <w:proofErr w:type="spellEnd"/>
      <w:r w:rsidR="00B352F7">
        <w:rPr>
          <w:lang w:val="sl-SI"/>
        </w:rPr>
        <w:t xml:space="preserve"> i z </w:t>
      </w:r>
      <w:proofErr w:type="spellStart"/>
      <w:r w:rsidR="00B352F7">
        <w:rPr>
          <w:lang w:val="sl-SI"/>
        </w:rPr>
        <w:t>V</w:t>
      </w:r>
      <w:r w:rsidR="003623BE">
        <w:rPr>
          <w:lang w:val="sl-SI"/>
        </w:rPr>
        <w:t>á</w:t>
      </w:r>
      <w:r w:rsidR="00B352F7">
        <w:rPr>
          <w:lang w:val="sl-SI"/>
        </w:rPr>
        <w:t>rasfa</w:t>
      </w:r>
      <w:proofErr w:type="spellEnd"/>
      <w:r w:rsidR="00B352F7">
        <w:rPr>
          <w:lang w:val="sl-SI"/>
        </w:rPr>
        <w:t xml:space="preserve"> z velikim spotom.</w:t>
      </w:r>
    </w:p>
    <w:p w14:paraId="66C24693" w14:textId="1C2D870B" w:rsidR="00B352F7" w:rsidRDefault="00B352F7" w:rsidP="00B352F7">
      <w:pPr>
        <w:pStyle w:val="teilabel"/>
      </w:pPr>
      <w:r>
        <w:t>6.</w:t>
      </w:r>
    </w:p>
    <w:p w14:paraId="19A27974" w14:textId="7E40566A" w:rsidR="00B352F7" w:rsidRDefault="00B352F7" w:rsidP="00195F8C">
      <w:pPr>
        <w:pStyle w:val="teiab"/>
        <w:rPr>
          <w:lang w:val="sl-SI"/>
        </w:rPr>
      </w:pPr>
      <w:r>
        <w:rPr>
          <w:lang w:val="sl-SI"/>
        </w:rPr>
        <w:t xml:space="preserve">Od </w:t>
      </w:r>
      <w:proofErr w:type="spellStart"/>
      <w:r>
        <w:rPr>
          <w:lang w:val="sl-SI"/>
        </w:rPr>
        <w:t>sidovov</w:t>
      </w:r>
      <w:proofErr w:type="spellEnd"/>
      <w:r>
        <w:rPr>
          <w:lang w:val="sl-SI"/>
        </w:rPr>
        <w:t xml:space="preserve"> preg</w:t>
      </w:r>
      <w:r w:rsidR="003623BE">
        <w:rPr>
          <w:lang w:val="sl-SI"/>
        </w:rPr>
        <w:t>á</w:t>
      </w:r>
      <w:r>
        <w:rPr>
          <w:lang w:val="sl-SI"/>
        </w:rPr>
        <w:t xml:space="preserve">njan je, za vol pravi </w:t>
      </w:r>
      <w:proofErr w:type="spellStart"/>
      <w:r>
        <w:rPr>
          <w:lang w:val="sl-SI"/>
        </w:rPr>
        <w:t>cre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vmorjen</w:t>
      </w:r>
      <w:proofErr w:type="spellEnd"/>
      <w:r>
        <w:rPr>
          <w:lang w:val="sl-SI"/>
        </w:rPr>
        <w:t xml:space="preserve"> od </w:t>
      </w:r>
      <w:proofErr w:type="spellStart"/>
      <w:r w:rsidRPr="001128C3">
        <w:rPr>
          <w:rStyle w:val="teipersName"/>
        </w:rPr>
        <w:t>Pilatusfa</w:t>
      </w:r>
      <w:proofErr w:type="spellEnd"/>
      <w:r>
        <w:rPr>
          <w:lang w:val="sl-SI"/>
        </w:rPr>
        <w:t xml:space="preserve"> za </w:t>
      </w:r>
      <w:proofErr w:type="spellStart"/>
      <w:r>
        <w:rPr>
          <w:lang w:val="sl-SI"/>
        </w:rPr>
        <w:t>naffe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krivicze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polosenje</w:t>
      </w:r>
      <w:proofErr w:type="spellEnd"/>
      <w:r>
        <w:rPr>
          <w:lang w:val="sl-SI"/>
        </w:rPr>
        <w:t xml:space="preserve"> noter </w:t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grob, za </w:t>
      </w:r>
      <w:proofErr w:type="spellStart"/>
      <w:r>
        <w:rPr>
          <w:lang w:val="sl-SI"/>
        </w:rPr>
        <w:t>nasfi</w:t>
      </w:r>
      <w:proofErr w:type="spellEnd"/>
      <w:r>
        <w:rPr>
          <w:lang w:val="sl-SI"/>
        </w:rPr>
        <w:t xml:space="preserve"> grehov</w:t>
      </w:r>
      <w:r>
        <w:rPr>
          <w:lang w:val="sl-SI"/>
        </w:rPr>
        <w:br/>
        <w:t>na tr</w:t>
      </w:r>
      <w:r w:rsidR="003623BE">
        <w:rPr>
          <w:lang w:val="sl-SI"/>
        </w:rPr>
        <w:t>é</w:t>
      </w:r>
      <w:r>
        <w:rPr>
          <w:lang w:val="sl-SI"/>
        </w:rPr>
        <w:t>tji d</w:t>
      </w:r>
      <w:r w:rsidR="003623BE">
        <w:rPr>
          <w:lang w:val="sl-SI"/>
        </w:rPr>
        <w:t>é</w:t>
      </w:r>
      <w:r>
        <w:rPr>
          <w:lang w:val="sl-SI"/>
        </w:rPr>
        <w:t xml:space="preserve">n gori </w:t>
      </w:r>
      <w:proofErr w:type="spellStart"/>
      <w:r>
        <w:rPr>
          <w:lang w:val="sl-SI"/>
        </w:rPr>
        <w:t>v</w:t>
      </w:r>
      <w:r w:rsidRPr="00DC2806">
        <w:rPr>
          <w:lang w:val="sl-SI"/>
        </w:rPr>
        <w:t>ſz</w:t>
      </w:r>
      <w:r>
        <w:rPr>
          <w:lang w:val="sl-SI"/>
        </w:rPr>
        <w:t>tano</w:t>
      </w:r>
      <w:proofErr w:type="spellEnd"/>
      <w:r>
        <w:rPr>
          <w:lang w:val="sl-SI"/>
        </w:rPr>
        <w:t xml:space="preserve">, za </w:t>
      </w:r>
      <w:proofErr w:type="spellStart"/>
      <w:r>
        <w:rPr>
          <w:lang w:val="sl-SI"/>
        </w:rPr>
        <w:t>nasfe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pravicze</w:t>
      </w:r>
      <w:proofErr w:type="spellEnd"/>
      <w:r>
        <w:rPr>
          <w:lang w:val="sl-SI"/>
        </w:rPr>
        <w:t>.</w:t>
      </w:r>
    </w:p>
    <w:p w14:paraId="0443A102" w14:textId="79415E26" w:rsidR="00B352F7" w:rsidRDefault="00B352F7" w:rsidP="00B352F7">
      <w:pPr>
        <w:pStyle w:val="teilabel"/>
      </w:pPr>
      <w:r>
        <w:t>7.</w:t>
      </w:r>
    </w:p>
    <w:p w14:paraId="5BC5C4AD" w14:textId="2AE14936" w:rsidR="0066461D" w:rsidRDefault="00B352F7" w:rsidP="00B352F7">
      <w:pPr>
        <w:pStyle w:val="teiab"/>
        <w:rPr>
          <w:lang w:val="sl-SI"/>
        </w:rPr>
      </w:pPr>
      <w:proofErr w:type="spellStart"/>
      <w:r>
        <w:rPr>
          <w:lang w:val="sl-SI"/>
        </w:rPr>
        <w:t>Ztom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salo</w:t>
      </w:r>
      <w:r w:rsidRPr="00DC2806">
        <w:rPr>
          <w:lang w:val="sl-SI"/>
        </w:rPr>
        <w:t>ſz</w:t>
      </w:r>
      <w:r>
        <w:rPr>
          <w:lang w:val="sl-SI"/>
        </w:rPr>
        <w:t>tjov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ino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tr</w:t>
      </w:r>
      <w:r w:rsidR="00CE3A77">
        <w:rPr>
          <w:lang w:val="sl-SI"/>
        </w:rPr>
        <w:t>ű</w:t>
      </w:r>
      <w:r>
        <w:rPr>
          <w:lang w:val="sl-SI"/>
        </w:rPr>
        <w:t>dom</w:t>
      </w:r>
      <w:proofErr w:type="spellEnd"/>
      <w:r>
        <w:rPr>
          <w:lang w:val="sl-SI"/>
        </w:rPr>
        <w:t xml:space="preserve"> od </w:t>
      </w:r>
      <w:proofErr w:type="spellStart"/>
      <w:r>
        <w:rPr>
          <w:lang w:val="sl-SI"/>
        </w:rPr>
        <w:t>nepria</w:t>
      </w:r>
      <w:proofErr w:type="spellEnd"/>
      <w:r>
        <w:rPr>
          <w:lang w:val="sl-SI"/>
        </w:rPr>
        <w:t>-</w:t>
      </w:r>
      <w:r>
        <w:rPr>
          <w:lang w:val="sl-SI"/>
        </w:rPr>
        <w:br/>
      </w:r>
      <w:proofErr w:type="spellStart"/>
      <w:r>
        <w:rPr>
          <w:lang w:val="sl-SI"/>
        </w:rPr>
        <w:t>tela</w:t>
      </w:r>
      <w:proofErr w:type="spellEnd"/>
      <w:r>
        <w:rPr>
          <w:lang w:val="sl-SI"/>
        </w:rPr>
        <w:t xml:space="preserve">, po </w:t>
      </w:r>
      <w:proofErr w:type="spellStart"/>
      <w:r w:rsidRPr="001128C3">
        <w:rPr>
          <w:rStyle w:val="teipersName"/>
        </w:rPr>
        <w:t>Kristuffi</w:t>
      </w:r>
      <w:proofErr w:type="spellEnd"/>
      <w:r>
        <w:rPr>
          <w:lang w:val="sl-SI"/>
        </w:rPr>
        <w:t xml:space="preserve"> od Vr</w:t>
      </w:r>
      <w:r w:rsidR="003623BE">
        <w:rPr>
          <w:lang w:val="sl-SI"/>
        </w:rPr>
        <w:t>á</w:t>
      </w:r>
      <w:r>
        <w:rPr>
          <w:lang w:val="sl-SI"/>
        </w:rPr>
        <w:t xml:space="preserve">ga </w:t>
      </w:r>
      <w:proofErr w:type="spellStart"/>
      <w:r>
        <w:rPr>
          <w:lang w:val="sl-SI"/>
        </w:rPr>
        <w:t>od</w:t>
      </w:r>
      <w:r w:rsidRPr="00DC2806">
        <w:rPr>
          <w:lang w:val="sl-SI"/>
        </w:rPr>
        <w:t>ſz</w:t>
      </w:r>
      <w:r>
        <w:rPr>
          <w:lang w:val="sl-SI"/>
        </w:rPr>
        <w:t>lobod</w:t>
      </w:r>
      <w:proofErr w:type="spellEnd"/>
      <w:r>
        <w:rPr>
          <w:lang w:val="sl-SI"/>
        </w:rPr>
        <w:t>-</w:t>
      </w:r>
      <w:r>
        <w:rPr>
          <w:lang w:val="sl-SI"/>
        </w:rPr>
        <w:br/>
      </w:r>
      <w:proofErr w:type="spellStart"/>
      <w:r>
        <w:rPr>
          <w:lang w:val="sl-SI"/>
        </w:rPr>
        <w:t>jeni</w:t>
      </w:r>
      <w:r w:rsidRPr="00DC2806">
        <w:rPr>
          <w:lang w:val="sl-SI"/>
        </w:rPr>
        <w:t>ſz</w:t>
      </w:r>
      <w:r>
        <w:rPr>
          <w:lang w:val="sl-SI"/>
        </w:rPr>
        <w:t>mo</w:t>
      </w:r>
      <w:proofErr w:type="spellEnd"/>
      <w:r>
        <w:rPr>
          <w:lang w:val="sl-SI"/>
        </w:rPr>
        <w:t xml:space="preserve">, </w:t>
      </w:r>
      <w:proofErr w:type="spellStart"/>
      <w:r w:rsidR="003623BE">
        <w:rPr>
          <w:lang w:val="sl-SI"/>
        </w:rPr>
        <w:t>á</w:t>
      </w:r>
      <w:r>
        <w:rPr>
          <w:lang w:val="sl-SI"/>
        </w:rPr>
        <w:t>kje</w:t>
      </w:r>
      <w:proofErr w:type="spellEnd"/>
      <w:r>
        <w:rPr>
          <w:lang w:val="sl-SI"/>
        </w:rPr>
        <w:t xml:space="preserve"> z </w:t>
      </w:r>
      <w:proofErr w:type="spellStart"/>
      <w:r>
        <w:rPr>
          <w:lang w:val="sl-SI"/>
        </w:rPr>
        <w:t>N</w:t>
      </w:r>
      <w:r w:rsidR="003623BE">
        <w:rPr>
          <w:lang w:val="sl-SI"/>
        </w:rPr>
        <w:t>é</w:t>
      </w:r>
      <w:r>
        <w:rPr>
          <w:lang w:val="sl-SI"/>
        </w:rPr>
        <w:t>be</w:t>
      </w:r>
      <w:proofErr w:type="spellEnd"/>
      <w:r>
        <w:rPr>
          <w:lang w:val="sl-SI"/>
        </w:rPr>
        <w:t xml:space="preserve"> za </w:t>
      </w:r>
      <w:proofErr w:type="spellStart"/>
      <w:r>
        <w:rPr>
          <w:lang w:val="sl-SI"/>
        </w:rPr>
        <w:t>gresnike</w:t>
      </w:r>
      <w:proofErr w:type="spellEnd"/>
      <w:r>
        <w:rPr>
          <w:lang w:val="sl-SI"/>
        </w:rPr>
        <w:t xml:space="preserve"> na od-</w:t>
      </w:r>
      <w:r>
        <w:rPr>
          <w:lang w:val="sl-SI"/>
        </w:rPr>
        <w:br/>
      </w:r>
      <w:proofErr w:type="spellStart"/>
      <w:r>
        <w:rPr>
          <w:lang w:val="sl-SI"/>
        </w:rPr>
        <w:t>k</w:t>
      </w:r>
      <w:r w:rsidR="003623BE">
        <w:rPr>
          <w:lang w:val="sl-SI"/>
        </w:rPr>
        <w:t>ȕ</w:t>
      </w:r>
      <w:r>
        <w:rPr>
          <w:lang w:val="sl-SI"/>
        </w:rPr>
        <w:t>p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priffel</w:t>
      </w:r>
      <w:proofErr w:type="spellEnd"/>
      <w:r>
        <w:rPr>
          <w:lang w:val="sl-SI"/>
        </w:rPr>
        <w:t xml:space="preserve">, koga nam </w:t>
      </w:r>
      <w:proofErr w:type="spellStart"/>
      <w:r>
        <w:rPr>
          <w:lang w:val="sl-SI"/>
        </w:rPr>
        <w:t>Bough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je</w:t>
      </w:r>
      <w:r w:rsidRPr="00DC2806">
        <w:rPr>
          <w:lang w:val="sl-SI"/>
        </w:rPr>
        <w:t>ſz</w:t>
      </w:r>
      <w:r>
        <w:rPr>
          <w:lang w:val="sl-SI"/>
        </w:rPr>
        <w:t>te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</w:t>
      </w:r>
      <w:r w:rsidRPr="00DC2806">
        <w:rPr>
          <w:lang w:val="sl-SI"/>
        </w:rPr>
        <w:t>ſz</w:t>
      </w:r>
      <w:r>
        <w:rPr>
          <w:lang w:val="sl-SI"/>
        </w:rPr>
        <w:t>slal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izvoje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miloscsen</w:t>
      </w:r>
      <w:proofErr w:type="spellEnd"/>
      <w:r>
        <w:rPr>
          <w:lang w:val="sl-SI"/>
        </w:rPr>
        <w:t>.</w:t>
      </w:r>
    </w:p>
    <w:p w14:paraId="68A7E34F" w14:textId="4F88D635" w:rsidR="00B352F7" w:rsidRDefault="0066461D" w:rsidP="0066461D">
      <w:r>
        <w:br w:type="page"/>
      </w:r>
      <w:r>
        <w:lastRenderedPageBreak/>
        <w:t>/099v/</w:t>
      </w:r>
    </w:p>
    <w:p w14:paraId="4F8E887E" w14:textId="26D42857" w:rsidR="0066461D" w:rsidRDefault="0066461D" w:rsidP="0066461D">
      <w:pPr>
        <w:pStyle w:val="teifwPageNum"/>
      </w:pPr>
      <w:r>
        <w:t>205</w:t>
      </w:r>
    </w:p>
    <w:p w14:paraId="341C68F9" w14:textId="17472198" w:rsidR="0066461D" w:rsidRDefault="0066461D" w:rsidP="0066461D">
      <w:pPr>
        <w:pStyle w:val="teifwPageNum"/>
      </w:pPr>
      <w:r>
        <w:t>208</w:t>
      </w:r>
    </w:p>
    <w:p w14:paraId="1EE085A2" w14:textId="3E670C81" w:rsidR="0066461D" w:rsidRDefault="0066461D" w:rsidP="004924EF">
      <w:pPr>
        <w:pStyle w:val="teilabel"/>
      </w:pPr>
      <w:r>
        <w:t xml:space="preserve">8. </w:t>
      </w:r>
    </w:p>
    <w:p w14:paraId="6A4530C7" w14:textId="58A28638" w:rsidR="0066461D" w:rsidRDefault="0066461D" w:rsidP="0066461D">
      <w:pPr>
        <w:pStyle w:val="teiab"/>
        <w:rPr>
          <w:lang w:val="sl-SI"/>
        </w:rPr>
      </w:pPr>
      <w:proofErr w:type="spellStart"/>
      <w:r>
        <w:t>D</w:t>
      </w:r>
      <w:r w:rsidR="00CE3A77">
        <w:t>á</w:t>
      </w:r>
      <w:r>
        <w:t>imo</w:t>
      </w:r>
      <w:proofErr w:type="spellEnd"/>
      <w:r>
        <w:t xml:space="preserve"> </w:t>
      </w:r>
      <w:proofErr w:type="spellStart"/>
      <w:r>
        <w:t>hv</w:t>
      </w:r>
      <w:r w:rsidR="00CE3A77">
        <w:t>á</w:t>
      </w:r>
      <w:r>
        <w:t>lo</w:t>
      </w:r>
      <w:proofErr w:type="spellEnd"/>
      <w:r>
        <w:t xml:space="preserve"> </w:t>
      </w:r>
      <w:proofErr w:type="spellStart"/>
      <w:r>
        <w:t>z</w:t>
      </w:r>
      <w:r w:rsidR="00CE3A77">
        <w:t>á</w:t>
      </w:r>
      <w:r>
        <w:t>to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, mi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ki </w:t>
      </w:r>
      <w:proofErr w:type="spellStart"/>
      <w:r>
        <w:rPr>
          <w:lang w:val="sl-SI"/>
        </w:rPr>
        <w:t>je</w:t>
      </w:r>
      <w:r w:rsidRPr="00DC2806">
        <w:rPr>
          <w:lang w:val="sl-SI"/>
        </w:rPr>
        <w:t>ſz</w:t>
      </w:r>
      <w:r>
        <w:rPr>
          <w:lang w:val="sl-SI"/>
        </w:rPr>
        <w:t>mo</w:t>
      </w:r>
      <w:proofErr w:type="spellEnd"/>
      <w:r>
        <w:rPr>
          <w:lang w:val="sl-SI"/>
        </w:rPr>
        <w:t>, rano</w:t>
      </w:r>
      <w:r>
        <w:rPr>
          <w:lang w:val="sl-SI"/>
        </w:rPr>
        <w:br/>
      </w:r>
      <w:proofErr w:type="spellStart"/>
      <w:r>
        <w:rPr>
          <w:lang w:val="sl-SI"/>
        </w:rPr>
        <w:t>goidnje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vecs</w:t>
      </w:r>
      <w:r w:rsidR="00CE3A77">
        <w:rPr>
          <w:lang w:val="sl-SI"/>
        </w:rPr>
        <w:t>é</w:t>
      </w:r>
      <w:r>
        <w:rPr>
          <w:lang w:val="sl-SI"/>
        </w:rPr>
        <w:t>r</w:t>
      </w:r>
      <w:proofErr w:type="spellEnd"/>
      <w:r>
        <w:rPr>
          <w:lang w:val="sl-SI"/>
        </w:rPr>
        <w:t xml:space="preserve"> njega molimo, pr</w:t>
      </w:r>
      <w:r w:rsidR="00CE3A77">
        <w:rPr>
          <w:lang w:val="sl-SI"/>
        </w:rPr>
        <w:t>á</w:t>
      </w:r>
      <w:r>
        <w:rPr>
          <w:lang w:val="sl-SI"/>
        </w:rPr>
        <w:t xml:space="preserve">vo </w:t>
      </w:r>
      <w:proofErr w:type="spellStart"/>
      <w:r>
        <w:rPr>
          <w:lang w:val="sl-SI"/>
        </w:rPr>
        <w:t>v</w:t>
      </w:r>
      <w:r w:rsidR="00CE3A77">
        <w:rPr>
          <w:lang w:val="sl-SI"/>
        </w:rPr>
        <w:t>ő</w:t>
      </w:r>
      <w:r>
        <w:rPr>
          <w:lang w:val="sl-SI"/>
        </w:rPr>
        <w:t>ro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lubav</w:t>
      </w:r>
      <w:proofErr w:type="spellEnd"/>
      <w:r>
        <w:rPr>
          <w:lang w:val="sl-SI"/>
        </w:rPr>
        <w:br/>
        <w:t xml:space="preserve">od njega </w:t>
      </w:r>
      <w:proofErr w:type="spellStart"/>
      <w:r>
        <w:rPr>
          <w:lang w:val="sl-SI"/>
        </w:rPr>
        <w:t>pro</w:t>
      </w:r>
      <w:r w:rsidRPr="00DC2806">
        <w:rPr>
          <w:lang w:val="sl-SI"/>
        </w:rPr>
        <w:t>ſz</w:t>
      </w:r>
      <w:r>
        <w:rPr>
          <w:lang w:val="sl-SI"/>
        </w:rPr>
        <w:t>imo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zvelicsenje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nasfih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</w:t>
      </w:r>
      <w:r w:rsidR="00CE3A77">
        <w:rPr>
          <w:lang w:val="sl-SI"/>
        </w:rPr>
        <w:t>ű</w:t>
      </w:r>
      <w:r>
        <w:rPr>
          <w:lang w:val="sl-SI"/>
        </w:rPr>
        <w:t>s</w:t>
      </w:r>
      <w:proofErr w:type="spellEnd"/>
      <w:r>
        <w:rPr>
          <w:lang w:val="sl-SI"/>
        </w:rPr>
        <w:t xml:space="preserve"> mi od</w:t>
      </w:r>
      <w:r>
        <w:rPr>
          <w:lang w:val="sl-SI"/>
        </w:rPr>
        <w:br/>
        <w:t xml:space="preserve">njega </w:t>
      </w:r>
      <w:proofErr w:type="spellStart"/>
      <w:r>
        <w:rPr>
          <w:lang w:val="sl-SI"/>
        </w:rPr>
        <w:t>cs</w:t>
      </w:r>
      <w:r w:rsidR="00CE3A77">
        <w:rPr>
          <w:lang w:val="sl-SI"/>
        </w:rPr>
        <w:t>á</w:t>
      </w:r>
      <w:r>
        <w:rPr>
          <w:lang w:val="sl-SI"/>
        </w:rPr>
        <w:t>kaimo</w:t>
      </w:r>
      <w:proofErr w:type="spellEnd"/>
      <w:r>
        <w:rPr>
          <w:lang w:val="sl-SI"/>
        </w:rPr>
        <w:t xml:space="preserve">. </w:t>
      </w:r>
    </w:p>
    <w:p w14:paraId="15B165B4" w14:textId="47767C46" w:rsidR="0066461D" w:rsidRDefault="0066461D" w:rsidP="004924EF">
      <w:pPr>
        <w:pStyle w:val="teilabel"/>
      </w:pPr>
      <w:r>
        <w:t>9.</w:t>
      </w:r>
    </w:p>
    <w:p w14:paraId="2CA1F2A2" w14:textId="77777777" w:rsidR="001128C3" w:rsidRDefault="0066461D" w:rsidP="0066461D">
      <w:pPr>
        <w:pStyle w:val="teiab"/>
        <w:rPr>
          <w:lang w:val="sl-SI"/>
        </w:rPr>
      </w:pPr>
      <w:r>
        <w:rPr>
          <w:lang w:val="sl-SI"/>
        </w:rPr>
        <w:t>Di</w:t>
      </w:r>
      <w:r w:rsidR="005D1E0A">
        <w:rPr>
          <w:lang w:val="sl-SI"/>
        </w:rPr>
        <w:t>k</w:t>
      </w:r>
      <w:r>
        <w:rPr>
          <w:lang w:val="sl-SI"/>
        </w:rPr>
        <w:t xml:space="preserve">a </w:t>
      </w:r>
      <w:proofErr w:type="spellStart"/>
      <w:r>
        <w:rPr>
          <w:lang w:val="sl-SI"/>
        </w:rPr>
        <w:t>boidi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Oczu</w:t>
      </w:r>
      <w:proofErr w:type="spellEnd"/>
      <w:r>
        <w:rPr>
          <w:lang w:val="sl-SI"/>
        </w:rPr>
        <w:t xml:space="preserve"> Bogu </w:t>
      </w:r>
      <w:proofErr w:type="spellStart"/>
      <w:r>
        <w:rPr>
          <w:lang w:val="sl-SI"/>
        </w:rPr>
        <w:t>vi</w:t>
      </w:r>
      <w:r w:rsidRPr="00DC2806">
        <w:rPr>
          <w:lang w:val="sl-SI"/>
        </w:rPr>
        <w:t>ſz</w:t>
      </w:r>
      <w:r>
        <w:rPr>
          <w:lang w:val="sl-SI"/>
        </w:rPr>
        <w:t>okoi</w:t>
      </w:r>
      <w:proofErr w:type="spellEnd"/>
      <w:r>
        <w:rPr>
          <w:lang w:val="sl-SI"/>
        </w:rPr>
        <w:t xml:space="preserve"> N</w:t>
      </w:r>
      <w:r w:rsidR="004924EF">
        <w:rPr>
          <w:lang w:val="sl-SI"/>
        </w:rPr>
        <w:t>é</w:t>
      </w:r>
      <w:r>
        <w:rPr>
          <w:lang w:val="sl-SI"/>
        </w:rPr>
        <w:t xml:space="preserve">bi, ki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va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szina</w:t>
      </w:r>
      <w:proofErr w:type="spellEnd"/>
      <w:r>
        <w:rPr>
          <w:lang w:val="sl-SI"/>
        </w:rPr>
        <w:t xml:space="preserve"> za </w:t>
      </w:r>
      <w:proofErr w:type="spellStart"/>
      <w:r>
        <w:rPr>
          <w:lang w:val="sl-SI"/>
        </w:rPr>
        <w:t>n</w:t>
      </w:r>
      <w:r w:rsidR="004924EF">
        <w:rPr>
          <w:lang w:val="sl-SI"/>
        </w:rPr>
        <w:t>á</w:t>
      </w:r>
      <w:r w:rsidRPr="00DC2806">
        <w:rPr>
          <w:lang w:val="sl-SI"/>
        </w:rPr>
        <w:t>ſz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</w:t>
      </w:r>
      <w:r w:rsidRPr="00DC2806">
        <w:rPr>
          <w:lang w:val="sl-SI"/>
        </w:rPr>
        <w:t>ſz</w:t>
      </w:r>
      <w:r>
        <w:rPr>
          <w:lang w:val="sl-SI"/>
        </w:rPr>
        <w:t>lal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vcslovecsem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teili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cs</w:t>
      </w:r>
      <w:r w:rsidR="004924EF">
        <w:rPr>
          <w:lang w:val="sl-SI"/>
        </w:rPr>
        <w:t>é</w:t>
      </w:r>
      <w:r w:rsidRPr="00DC2806">
        <w:rPr>
          <w:lang w:val="sl-SI"/>
        </w:rPr>
        <w:t>ſz</w:t>
      </w:r>
      <w:r>
        <w:rPr>
          <w:lang w:val="sl-SI"/>
        </w:rPr>
        <w:t>t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nai</w:t>
      </w:r>
      <w:proofErr w:type="spellEnd"/>
      <w:r>
        <w:rPr>
          <w:lang w:val="sl-SI"/>
        </w:rPr>
        <w:t xml:space="preserve"> bode. </w:t>
      </w:r>
      <w:proofErr w:type="spellStart"/>
      <w:r>
        <w:rPr>
          <w:lang w:val="sl-SI"/>
        </w:rPr>
        <w:t>Szinu</w:t>
      </w:r>
      <w:proofErr w:type="spellEnd"/>
      <w:r>
        <w:rPr>
          <w:lang w:val="sl-SI"/>
        </w:rPr>
        <w:t xml:space="preserve"> Bogu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etoi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szvetloscsi</w:t>
      </w:r>
      <w:proofErr w:type="spellEnd"/>
      <w:r>
        <w:rPr>
          <w:lang w:val="sl-SI"/>
        </w:rPr>
        <w:t xml:space="preserve">,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s</w:t>
      </w:r>
      <w:r w:rsidR="004924EF">
        <w:rPr>
          <w:lang w:val="sl-SI"/>
        </w:rPr>
        <w:t>é</w:t>
      </w:r>
      <w:proofErr w:type="spellEnd"/>
      <w:r>
        <w:rPr>
          <w:lang w:val="sl-SI"/>
        </w:rPr>
        <w:t>-</w:t>
      </w:r>
      <w:r>
        <w:rPr>
          <w:lang w:val="sl-SI"/>
        </w:rPr>
        <w:br/>
        <w:t xml:space="preserve">tim </w:t>
      </w:r>
      <w:proofErr w:type="spellStart"/>
      <w:r>
        <w:rPr>
          <w:lang w:val="sl-SI"/>
        </w:rPr>
        <w:t>D</w:t>
      </w:r>
      <w:r w:rsidR="004924EF">
        <w:rPr>
          <w:lang w:val="sl-SI"/>
        </w:rPr>
        <w:t>ű</w:t>
      </w:r>
      <w:r>
        <w:rPr>
          <w:lang w:val="sl-SI"/>
        </w:rPr>
        <w:t>hom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navk</w:t>
      </w:r>
      <w:r w:rsidR="004924EF">
        <w:rPr>
          <w:lang w:val="sl-SI"/>
        </w:rPr>
        <w:t>ű</w:t>
      </w:r>
      <w:r>
        <w:rPr>
          <w:lang w:val="sl-SI"/>
        </w:rPr>
        <w:t>pe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vecsnom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ve</w:t>
      </w:r>
      <w:r w:rsidRPr="00DC2806">
        <w:rPr>
          <w:lang w:val="sl-SI"/>
        </w:rPr>
        <w:t>ſz</w:t>
      </w:r>
      <w:r>
        <w:rPr>
          <w:lang w:val="sl-SI"/>
        </w:rPr>
        <w:t>eljei</w:t>
      </w:r>
      <w:proofErr w:type="spellEnd"/>
      <w:r>
        <w:rPr>
          <w:lang w:val="sl-SI"/>
        </w:rPr>
        <w:t xml:space="preserve">. </w:t>
      </w:r>
    </w:p>
    <w:p w14:paraId="278A6BE3" w14:textId="79D99E7C" w:rsidR="0066461D" w:rsidRDefault="0066461D" w:rsidP="0066461D">
      <w:pPr>
        <w:pStyle w:val="teiab"/>
        <w:rPr>
          <w:lang w:val="sl-SI"/>
        </w:rPr>
      </w:pPr>
      <w:r w:rsidRPr="001128C3">
        <w:rPr>
          <w:rStyle w:val="teicloserZnak"/>
        </w:rPr>
        <w:t>Amen.</w:t>
      </w:r>
    </w:p>
    <w:p w14:paraId="1F937ECD" w14:textId="55332869" w:rsidR="0066461D" w:rsidRDefault="0066461D" w:rsidP="004924EF">
      <w:pPr>
        <w:pStyle w:val="Naslov2"/>
      </w:pPr>
      <w:proofErr w:type="spellStart"/>
      <w:r>
        <w:t>Nouta</w:t>
      </w:r>
      <w:proofErr w:type="spellEnd"/>
      <w:r>
        <w:t xml:space="preserve">. </w:t>
      </w:r>
      <w:proofErr w:type="spellStart"/>
      <w:r>
        <w:t>Mengnelo</w:t>
      </w:r>
      <w:proofErr w:type="spellEnd"/>
      <w:r>
        <w:t xml:space="preserve"> </w:t>
      </w:r>
      <w:proofErr w:type="spellStart"/>
      <w:r w:rsidRPr="00DC2806">
        <w:t>ſz</w:t>
      </w:r>
      <w:r w:rsidR="004924EF">
        <w:t>ő</w:t>
      </w:r>
      <w:r>
        <w:t>ldnelo</w:t>
      </w:r>
      <w:proofErr w:type="spellEnd"/>
      <w:r>
        <w:t xml:space="preserve"> </w:t>
      </w:r>
      <w:proofErr w:type="spellStart"/>
      <w:r>
        <w:t>vegheietleno</w:t>
      </w:r>
      <w:proofErr w:type="spellEnd"/>
      <w:r>
        <w:t xml:space="preserve">. </w:t>
      </w:r>
      <w:proofErr w:type="gramStart"/>
      <w:r w:rsidRPr="004924EF">
        <w:rPr>
          <w:rStyle w:val="teiunclear"/>
        </w:rPr>
        <w:t>?</w:t>
      </w:r>
      <w:r>
        <w:t>G.</w:t>
      </w:r>
      <w:proofErr w:type="gramEnd"/>
    </w:p>
    <w:p w14:paraId="73C456A5" w14:textId="47B26DA8" w:rsidR="0066461D" w:rsidRDefault="0066461D" w:rsidP="004924EF">
      <w:pPr>
        <w:pStyle w:val="teilabel"/>
      </w:pPr>
      <w:r>
        <w:t>1.</w:t>
      </w:r>
    </w:p>
    <w:p w14:paraId="232596BB" w14:textId="6C931FCD" w:rsidR="0066461D" w:rsidRDefault="0066461D" w:rsidP="0066461D">
      <w:pPr>
        <w:pStyle w:val="teiab"/>
        <w:rPr>
          <w:lang w:val="sl-SI"/>
        </w:rPr>
      </w:pPr>
      <w:proofErr w:type="spellStart"/>
      <w:r>
        <w:rPr>
          <w:lang w:val="sl-SI"/>
        </w:rPr>
        <w:t>Vszamogoucsi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</w:t>
      </w:r>
      <w:r w:rsidR="004924EF">
        <w:rPr>
          <w:lang w:val="sl-SI"/>
        </w:rPr>
        <w:t>é</w:t>
      </w:r>
      <w:r>
        <w:rPr>
          <w:lang w:val="sl-SI"/>
        </w:rPr>
        <w:t>be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</w:t>
      </w:r>
      <w:r w:rsidR="004924EF">
        <w:rPr>
          <w:lang w:val="sl-SI"/>
        </w:rPr>
        <w:t>é</w:t>
      </w:r>
      <w:r>
        <w:rPr>
          <w:lang w:val="sl-SI"/>
        </w:rPr>
        <w:t>mle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teilo</w:t>
      </w:r>
      <w:proofErr w:type="spellEnd"/>
      <w:r>
        <w:rPr>
          <w:lang w:val="sl-SI"/>
        </w:rPr>
        <w:t xml:space="preserve"> gori</w:t>
      </w:r>
      <w:r>
        <w:rPr>
          <w:lang w:val="sl-SI"/>
        </w:rPr>
        <w:br/>
      </w:r>
      <w:proofErr w:type="spellStart"/>
      <w:r>
        <w:rPr>
          <w:lang w:val="sl-SI"/>
        </w:rPr>
        <w:t>vz</w:t>
      </w:r>
      <w:r w:rsidR="004924EF">
        <w:rPr>
          <w:lang w:val="sl-SI"/>
        </w:rPr>
        <w:t>é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na</w:t>
      </w:r>
      <w:r w:rsidRPr="00DC2806">
        <w:rPr>
          <w:lang w:val="sl-SI"/>
        </w:rPr>
        <w:t>ſz</w:t>
      </w:r>
      <w:r w:rsidR="004924EF">
        <w:rPr>
          <w:lang w:val="sl-SI"/>
        </w:rPr>
        <w:t>é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kaibi</w:t>
      </w:r>
      <w:proofErr w:type="spellEnd"/>
      <w:r>
        <w:rPr>
          <w:lang w:val="sl-SI"/>
        </w:rPr>
        <w:t xml:space="preserve"> n</w:t>
      </w:r>
      <w:r w:rsidR="004924EF">
        <w:rPr>
          <w:lang w:val="sl-SI"/>
        </w:rPr>
        <w:t>á</w:t>
      </w:r>
      <w:r>
        <w:rPr>
          <w:lang w:val="sl-SI"/>
        </w:rPr>
        <w:t xml:space="preserve">s on </w:t>
      </w:r>
      <w:proofErr w:type="spellStart"/>
      <w:r>
        <w:rPr>
          <w:lang w:val="sl-SI"/>
        </w:rPr>
        <w:t>szvemu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Oczu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pelal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</w:t>
      </w:r>
      <w:r w:rsidR="004924EF">
        <w:rPr>
          <w:lang w:val="sl-SI"/>
        </w:rPr>
        <w:t>á</w:t>
      </w:r>
      <w:r>
        <w:rPr>
          <w:lang w:val="sl-SI"/>
        </w:rPr>
        <w:t>sen</w:t>
      </w:r>
      <w:r w:rsidRPr="00DC2806">
        <w:rPr>
          <w:lang w:val="sl-SI"/>
        </w:rPr>
        <w:t>ſz</w:t>
      </w:r>
      <w:r>
        <w:rPr>
          <w:lang w:val="sl-SI"/>
        </w:rPr>
        <w:t>tvo</w:t>
      </w:r>
      <w:proofErr w:type="spellEnd"/>
      <w:r>
        <w:rPr>
          <w:lang w:val="sl-SI"/>
        </w:rPr>
        <w:t xml:space="preserve">. </w:t>
      </w:r>
    </w:p>
    <w:p w14:paraId="089C9D55" w14:textId="3701013C" w:rsidR="0066461D" w:rsidRDefault="0066461D" w:rsidP="004924EF">
      <w:pPr>
        <w:pStyle w:val="teilabel"/>
      </w:pPr>
      <w:r>
        <w:t xml:space="preserve">2. </w:t>
      </w:r>
    </w:p>
    <w:p w14:paraId="3C993409" w14:textId="30032C55" w:rsidR="0066461D" w:rsidRDefault="0066461D" w:rsidP="0066461D">
      <w:pPr>
        <w:pStyle w:val="teiab"/>
        <w:rPr>
          <w:lang w:val="sl-SI"/>
        </w:rPr>
      </w:pPr>
      <w:proofErr w:type="spellStart"/>
      <w:r>
        <w:rPr>
          <w:lang w:val="sl-SI"/>
        </w:rPr>
        <w:t>Setuvajoucs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vekt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Jesus</w:t>
      </w:r>
      <w:proofErr w:type="spellEnd"/>
      <w:r>
        <w:rPr>
          <w:lang w:val="sl-SI"/>
        </w:rPr>
        <w:t xml:space="preserve"> poide, po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ve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</w:t>
      </w:r>
      <w:r w:rsidR="004924EF">
        <w:rPr>
          <w:lang w:val="sl-SI"/>
        </w:rPr>
        <w:t>é</w:t>
      </w:r>
      <w:proofErr w:type="spellEnd"/>
      <w:r>
        <w:rPr>
          <w:lang w:val="sl-SI"/>
        </w:rPr>
        <w:t>-</w:t>
      </w:r>
      <w:r>
        <w:rPr>
          <w:lang w:val="sl-SI"/>
        </w:rPr>
        <w:br/>
        <w:t xml:space="preserve">te </w:t>
      </w:r>
      <w:proofErr w:type="spellStart"/>
      <w:r>
        <w:rPr>
          <w:lang w:val="sl-SI"/>
        </w:rPr>
        <w:t>vecs</w:t>
      </w:r>
      <w:r w:rsidR="004924EF">
        <w:rPr>
          <w:lang w:val="sl-SI"/>
        </w:rPr>
        <w:t>é</w:t>
      </w:r>
      <w:r>
        <w:rPr>
          <w:lang w:val="sl-SI"/>
        </w:rPr>
        <w:t>rje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kaiti</w:t>
      </w:r>
      <w:proofErr w:type="spellEnd"/>
      <w:r>
        <w:rPr>
          <w:lang w:val="sl-SI"/>
        </w:rPr>
        <w:t xml:space="preserve"> za n</w:t>
      </w:r>
      <w:r w:rsidR="004924EF">
        <w:rPr>
          <w:lang w:val="sl-SI"/>
        </w:rPr>
        <w:t>á</w:t>
      </w:r>
      <w:r>
        <w:rPr>
          <w:lang w:val="sl-SI"/>
        </w:rPr>
        <w:t xml:space="preserve">s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vefa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Ocza</w:t>
      </w:r>
      <w:proofErr w:type="spellEnd"/>
      <w:r>
        <w:rPr>
          <w:lang w:val="sl-SI"/>
        </w:rPr>
        <w:t>, molil</w:t>
      </w:r>
      <w:r>
        <w:rPr>
          <w:lang w:val="sl-SI"/>
        </w:rPr>
        <w:br/>
        <w:t xml:space="preserve">z </w:t>
      </w:r>
      <w:proofErr w:type="spellStart"/>
      <w:r>
        <w:rPr>
          <w:lang w:val="sl-SI"/>
        </w:rPr>
        <w:t>csi</w:t>
      </w:r>
      <w:r w:rsidRPr="00DC2806">
        <w:rPr>
          <w:lang w:val="sl-SI"/>
        </w:rPr>
        <w:t>ſz</w:t>
      </w:r>
      <w:r>
        <w:rPr>
          <w:lang w:val="sl-SI"/>
        </w:rPr>
        <w:t>ta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ercza</w:t>
      </w:r>
      <w:proofErr w:type="spellEnd"/>
      <w:r>
        <w:rPr>
          <w:lang w:val="sl-SI"/>
        </w:rPr>
        <w:t>.</w:t>
      </w:r>
    </w:p>
    <w:p w14:paraId="01B82E4A" w14:textId="64CDD6F7" w:rsidR="0066461D" w:rsidRDefault="0066461D" w:rsidP="004924EF">
      <w:pPr>
        <w:pStyle w:val="teilabel"/>
      </w:pPr>
      <w:r>
        <w:t>3.</w:t>
      </w:r>
    </w:p>
    <w:p w14:paraId="402E2CC1" w14:textId="1ACEAFC1" w:rsidR="0066461D" w:rsidRPr="0066461D" w:rsidRDefault="0066461D" w:rsidP="0066461D">
      <w:pPr>
        <w:pStyle w:val="teiab"/>
        <w:rPr>
          <w:lang w:val="sl-SI"/>
        </w:rPr>
      </w:pPr>
      <w:proofErr w:type="spellStart"/>
      <w:r>
        <w:rPr>
          <w:lang w:val="sl-SI"/>
        </w:rPr>
        <w:t>Zjakim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kricsem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Jud</w:t>
      </w:r>
      <w:r w:rsidR="004924EF">
        <w:rPr>
          <w:lang w:val="sl-SI"/>
        </w:rPr>
        <w:t>á</w:t>
      </w:r>
      <w:r>
        <w:rPr>
          <w:lang w:val="sl-SI"/>
        </w:rPr>
        <w:t>s</w:t>
      </w:r>
      <w:proofErr w:type="spellEnd"/>
      <w:r>
        <w:rPr>
          <w:lang w:val="sl-SI"/>
        </w:rPr>
        <w:t xml:space="preserve"> i </w:t>
      </w:r>
      <w:proofErr w:type="spellStart"/>
      <w:r>
        <w:rPr>
          <w:lang w:val="sl-SI"/>
        </w:rPr>
        <w:t>Sidovje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poideo</w:t>
      </w:r>
      <w:proofErr w:type="spellEnd"/>
      <w:r>
        <w:rPr>
          <w:lang w:val="sl-SI"/>
        </w:rPr>
        <w:br w:type="page"/>
      </w:r>
    </w:p>
    <w:p w14:paraId="58497FDE" w14:textId="16BB58F1" w:rsidR="0066461D" w:rsidRDefault="0066461D" w:rsidP="0066461D">
      <w:r>
        <w:lastRenderedPageBreak/>
        <w:t>/100r/</w:t>
      </w:r>
    </w:p>
    <w:p w14:paraId="0F153E95" w14:textId="2C4FE19B" w:rsidR="0066461D" w:rsidRDefault="0066461D" w:rsidP="0066461D">
      <w:pPr>
        <w:pStyle w:val="teifwPageNum"/>
      </w:pPr>
      <w:r>
        <w:t>206</w:t>
      </w:r>
    </w:p>
    <w:p w14:paraId="0F8EB8CD" w14:textId="2FF006FD" w:rsidR="0066461D" w:rsidRDefault="0066461D" w:rsidP="0066461D">
      <w:pPr>
        <w:pStyle w:val="teiab"/>
        <w:rPr>
          <w:lang w:val="sl-SI"/>
        </w:rPr>
      </w:pPr>
      <w:proofErr w:type="spellStart"/>
      <w:r>
        <w:t>nad</w:t>
      </w:r>
      <w:proofErr w:type="spellEnd"/>
      <w:r>
        <w:t xml:space="preserve"> Go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podna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zpfzo</w:t>
      </w:r>
      <w:r w:rsidRPr="00DC2806">
        <w:rPr>
          <w:lang w:val="sl-SI"/>
        </w:rPr>
        <w:t>ſz</w:t>
      </w:r>
      <w:r>
        <w:rPr>
          <w:lang w:val="sl-SI"/>
        </w:rPr>
        <w:t>tjon</w:t>
      </w:r>
      <w:proofErr w:type="spellEnd"/>
      <w:r w:rsidR="00CE3A77">
        <w:rPr>
          <w:lang w:val="sl-SI"/>
        </w:rPr>
        <w:t xml:space="preserve"> velikimi </w:t>
      </w:r>
      <w:proofErr w:type="spellStart"/>
      <w:r w:rsidR="00CE3A77">
        <w:rPr>
          <w:lang w:val="sl-SI"/>
        </w:rPr>
        <w:t>botmi</w:t>
      </w:r>
      <w:proofErr w:type="spellEnd"/>
      <w:r w:rsidR="00CE3A77">
        <w:rPr>
          <w:lang w:val="sl-SI"/>
        </w:rPr>
        <w:t>, i</w:t>
      </w:r>
      <w:r w:rsidR="00CE3A77">
        <w:rPr>
          <w:lang w:val="sl-SI"/>
        </w:rPr>
        <w:br/>
        <w:t xml:space="preserve">z </w:t>
      </w:r>
      <w:proofErr w:type="spellStart"/>
      <w:r w:rsidR="00CE3A77">
        <w:rPr>
          <w:lang w:val="sl-SI"/>
        </w:rPr>
        <w:t>o</w:t>
      </w:r>
      <w:r w:rsidR="00CE3A77" w:rsidRPr="00DC2806">
        <w:rPr>
          <w:lang w:val="sl-SI"/>
        </w:rPr>
        <w:t>ſz</w:t>
      </w:r>
      <w:r w:rsidR="00CE3A77">
        <w:rPr>
          <w:lang w:val="sl-SI"/>
        </w:rPr>
        <w:t>trim</w:t>
      </w:r>
      <w:proofErr w:type="spellEnd"/>
      <w:r w:rsidR="00CE3A77">
        <w:rPr>
          <w:lang w:val="sl-SI"/>
        </w:rPr>
        <w:t xml:space="preserve"> </w:t>
      </w:r>
      <w:proofErr w:type="spellStart"/>
      <w:r w:rsidR="00CE3A77">
        <w:rPr>
          <w:lang w:val="sl-SI"/>
        </w:rPr>
        <w:t>okusjem</w:t>
      </w:r>
      <w:proofErr w:type="spellEnd"/>
      <w:r w:rsidR="00CE3A77">
        <w:rPr>
          <w:lang w:val="sl-SI"/>
        </w:rPr>
        <w:t>.</w:t>
      </w:r>
    </w:p>
    <w:p w14:paraId="2648DFFE" w14:textId="4611B44B" w:rsidR="00CE3A77" w:rsidRDefault="00CE3A77" w:rsidP="0066461D">
      <w:pPr>
        <w:pStyle w:val="teiab"/>
        <w:rPr>
          <w:lang w:val="sl-SI"/>
        </w:rPr>
      </w:pPr>
      <w:r>
        <w:rPr>
          <w:lang w:val="sl-SI"/>
        </w:rPr>
        <w:t>4.</w:t>
      </w:r>
    </w:p>
    <w:p w14:paraId="303E89FF" w14:textId="3FA398C7" w:rsidR="00CE3A77" w:rsidRDefault="00B6020E" w:rsidP="0066461D">
      <w:pPr>
        <w:pStyle w:val="teiab"/>
      </w:pPr>
      <w:proofErr w:type="spellStart"/>
      <w:r>
        <w:t>Vzelle</w:t>
      </w:r>
      <w:proofErr w:type="spellEnd"/>
      <w:r>
        <w:t xml:space="preserve"> </w:t>
      </w:r>
      <w:proofErr w:type="spellStart"/>
      <w:r w:rsidRPr="00520D89">
        <w:rPr>
          <w:rStyle w:val="teipersName"/>
        </w:rPr>
        <w:t>Jesusfa</w:t>
      </w:r>
      <w:proofErr w:type="spellEnd"/>
      <w:r>
        <w:t xml:space="preserve"> </w:t>
      </w:r>
      <w:proofErr w:type="spellStart"/>
      <w:r>
        <w:t>pelasfega</w:t>
      </w:r>
      <w:proofErr w:type="spellEnd"/>
      <w:r>
        <w:t xml:space="preserve"> </w:t>
      </w:r>
      <w:proofErr w:type="spellStart"/>
      <w:r>
        <w:t>kPopu</w:t>
      </w:r>
      <w:proofErr w:type="spellEnd"/>
      <w:r>
        <w:t xml:space="preserve">, </w:t>
      </w:r>
      <w:proofErr w:type="spellStart"/>
      <w:r>
        <w:t>czelo</w:t>
      </w:r>
      <w:proofErr w:type="spellEnd"/>
      <w:r>
        <w:t xml:space="preserve"> </w:t>
      </w:r>
      <w:proofErr w:type="spellStart"/>
      <w:r>
        <w:t>nocsga</w:t>
      </w:r>
      <w:proofErr w:type="spellEnd"/>
      <w:r>
        <w:br/>
      </w:r>
      <w:proofErr w:type="spellStart"/>
      <w:r>
        <w:t>gekolisfe</w:t>
      </w:r>
      <w:proofErr w:type="spellEnd"/>
      <w:r>
        <w:t xml:space="preserve">, </w:t>
      </w:r>
      <w:proofErr w:type="spellStart"/>
      <w:r>
        <w:t>ino</w:t>
      </w:r>
      <w:proofErr w:type="spellEnd"/>
      <w:r>
        <w:t xml:space="preserve"> </w:t>
      </w:r>
      <w:proofErr w:type="spellStart"/>
      <w:r>
        <w:t>kusnoga</w:t>
      </w:r>
      <w:proofErr w:type="spellEnd"/>
      <w:r>
        <w:t xml:space="preserve"> </w:t>
      </w:r>
      <w:proofErr w:type="spellStart"/>
      <w:r>
        <w:t>pl</w:t>
      </w:r>
      <w:r w:rsidR="00227221">
        <w:t>ű</w:t>
      </w:r>
      <w:r>
        <w:t>vasfe</w:t>
      </w:r>
      <w:proofErr w:type="spellEnd"/>
      <w:r>
        <w:t xml:space="preserve"> </w:t>
      </w:r>
      <w:proofErr w:type="spellStart"/>
      <w:r>
        <w:t>terdno</w:t>
      </w:r>
      <w:proofErr w:type="spellEnd"/>
      <w:r>
        <w:br/>
      </w:r>
      <w:proofErr w:type="spellStart"/>
      <w:r w:rsidR="00A54A2D">
        <w:t>zk</w:t>
      </w:r>
      <w:r>
        <w:t>imakjasfe</w:t>
      </w:r>
      <w:proofErr w:type="spellEnd"/>
      <w:r>
        <w:t>.</w:t>
      </w:r>
    </w:p>
    <w:p w14:paraId="30672955" w14:textId="0CD27F09" w:rsidR="00A54A2D" w:rsidRDefault="00A54A2D" w:rsidP="0066461D">
      <w:pPr>
        <w:pStyle w:val="teiab"/>
      </w:pPr>
      <w:r>
        <w:t>5.</w:t>
      </w:r>
    </w:p>
    <w:p w14:paraId="22A545DE" w14:textId="4B3195AA" w:rsidR="00A54A2D" w:rsidRDefault="00A54A2D" w:rsidP="0066461D">
      <w:pPr>
        <w:pStyle w:val="teiab"/>
        <w:rPr>
          <w:lang w:val="sl-SI"/>
        </w:rPr>
      </w:pPr>
      <w:r>
        <w:t>O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odisfe</w:t>
      </w:r>
      <w:proofErr w:type="spellEnd"/>
      <w:r>
        <w:rPr>
          <w:lang w:val="sl-SI"/>
        </w:rPr>
        <w:t xml:space="preserve"> na </w:t>
      </w:r>
      <w:proofErr w:type="spellStart"/>
      <w:r>
        <w:rPr>
          <w:lang w:val="sl-SI"/>
        </w:rPr>
        <w:t>szmert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ned</w:t>
      </w:r>
      <w:r w:rsidR="00227221">
        <w:rPr>
          <w:lang w:val="sl-SI"/>
        </w:rPr>
        <w:t>ú</w:t>
      </w:r>
      <w:r>
        <w:rPr>
          <w:lang w:val="sl-SI"/>
        </w:rPr>
        <w:t>snoga</w:t>
      </w:r>
      <w:proofErr w:type="spellEnd"/>
      <w:r>
        <w:rPr>
          <w:lang w:val="sl-SI"/>
        </w:rPr>
        <w:t xml:space="preserve">, veliki </w:t>
      </w:r>
      <w:proofErr w:type="spellStart"/>
      <w:r>
        <w:rPr>
          <w:lang w:val="sl-SI"/>
        </w:rPr>
        <w:t>kris</w:t>
      </w:r>
      <w:proofErr w:type="spellEnd"/>
      <w:r>
        <w:rPr>
          <w:lang w:val="sl-SI"/>
        </w:rPr>
        <w:br/>
        <w:t xml:space="preserve">na ramo </w:t>
      </w:r>
      <w:proofErr w:type="spellStart"/>
      <w:r>
        <w:rPr>
          <w:lang w:val="sl-SI"/>
        </w:rPr>
        <w:t>devasfe</w:t>
      </w:r>
      <w:proofErr w:type="spellEnd"/>
      <w:r>
        <w:rPr>
          <w:lang w:val="sl-SI"/>
        </w:rPr>
        <w:t xml:space="preserve">, k ako na </w:t>
      </w:r>
      <w:proofErr w:type="spellStart"/>
      <w:r>
        <w:rPr>
          <w:lang w:val="sl-SI"/>
        </w:rPr>
        <w:t>sorka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dalle</w:t>
      </w:r>
      <w:proofErr w:type="spellEnd"/>
      <w:r>
        <w:rPr>
          <w:lang w:val="sl-SI"/>
        </w:rPr>
        <w:t xml:space="preserve"> mu </w:t>
      </w:r>
      <w:r>
        <w:rPr>
          <w:lang w:val="sl-SI"/>
        </w:rPr>
        <w:br/>
      </w:r>
      <w:proofErr w:type="spellStart"/>
      <w:r>
        <w:rPr>
          <w:lang w:val="sl-SI"/>
        </w:rPr>
        <w:t>csem</w:t>
      </w:r>
      <w:r w:rsidR="00227221">
        <w:rPr>
          <w:lang w:val="sl-SI"/>
        </w:rPr>
        <w:t>é</w:t>
      </w:r>
      <w:r>
        <w:rPr>
          <w:lang w:val="sl-SI"/>
        </w:rPr>
        <w:t>ra</w:t>
      </w:r>
      <w:proofErr w:type="spellEnd"/>
      <w:r>
        <w:rPr>
          <w:lang w:val="sl-SI"/>
        </w:rPr>
        <w:t>.</w:t>
      </w:r>
    </w:p>
    <w:p w14:paraId="42B5BC19" w14:textId="04884D30" w:rsidR="00A54A2D" w:rsidRDefault="00A54A2D" w:rsidP="0066461D">
      <w:pPr>
        <w:pStyle w:val="teiab"/>
        <w:rPr>
          <w:lang w:val="sl-SI"/>
        </w:rPr>
      </w:pPr>
      <w:r>
        <w:rPr>
          <w:lang w:val="sl-SI"/>
        </w:rPr>
        <w:t>6.</w:t>
      </w:r>
    </w:p>
    <w:p w14:paraId="7C05CC14" w14:textId="6EEEFDE2" w:rsidR="00A54A2D" w:rsidRDefault="00A54A2D" w:rsidP="0066461D">
      <w:pPr>
        <w:pStyle w:val="teiab"/>
        <w:rPr>
          <w:lang w:val="sl-SI"/>
        </w:rPr>
      </w:pPr>
      <w:r>
        <w:rPr>
          <w:lang w:val="sl-SI"/>
        </w:rPr>
        <w:t xml:space="preserve">Po </w:t>
      </w:r>
      <w:proofErr w:type="spellStart"/>
      <w:r>
        <w:rPr>
          <w:lang w:val="sl-SI"/>
        </w:rPr>
        <w:t>smerti</w:t>
      </w:r>
      <w:proofErr w:type="spellEnd"/>
      <w:r>
        <w:rPr>
          <w:lang w:val="sl-SI"/>
        </w:rPr>
        <w:t xml:space="preserve"> na </w:t>
      </w:r>
      <w:proofErr w:type="spellStart"/>
      <w:r>
        <w:rPr>
          <w:lang w:val="sl-SI"/>
        </w:rPr>
        <w:t>krisu</w:t>
      </w:r>
      <w:proofErr w:type="spellEnd"/>
      <w:r>
        <w:rPr>
          <w:lang w:val="sl-SI"/>
        </w:rPr>
        <w:t xml:space="preserve"> </w:t>
      </w:r>
      <w:r w:rsidRPr="00520D89">
        <w:rPr>
          <w:rStyle w:val="teipersName"/>
        </w:rPr>
        <w:t>Jesus</w:t>
      </w:r>
      <w:r>
        <w:rPr>
          <w:lang w:val="sl-SI"/>
        </w:rPr>
        <w:t xml:space="preserve"> seve, </w:t>
      </w:r>
      <w:proofErr w:type="spellStart"/>
      <w:r>
        <w:rPr>
          <w:lang w:val="sl-SI"/>
        </w:rPr>
        <w:t>vkebronje</w:t>
      </w:r>
      <w:proofErr w:type="spellEnd"/>
      <w:r>
        <w:rPr>
          <w:lang w:val="sl-SI"/>
        </w:rPr>
        <w:t>-</w:t>
      </w:r>
      <w:r>
        <w:rPr>
          <w:lang w:val="sl-SI"/>
        </w:rPr>
        <w:br/>
        <w:t xml:space="preserve">ga </w:t>
      </w:r>
      <w:proofErr w:type="spellStart"/>
      <w:r>
        <w:rPr>
          <w:lang w:val="sl-SI"/>
        </w:rPr>
        <w:t>bodnosfe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tou</w:t>
      </w:r>
      <w:proofErr w:type="spellEnd"/>
      <w:r>
        <w:rPr>
          <w:lang w:val="sl-SI"/>
        </w:rPr>
        <w:t xml:space="preserve"> njega mati </w:t>
      </w:r>
      <w:proofErr w:type="spellStart"/>
      <w:r>
        <w:rPr>
          <w:lang w:val="sl-SI"/>
        </w:rPr>
        <w:t>vidosfe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salo</w:t>
      </w:r>
      <w:r w:rsidRPr="00DC2806">
        <w:rPr>
          <w:lang w:val="sl-SI"/>
        </w:rPr>
        <w:t>ſz</w:t>
      </w:r>
      <w:r>
        <w:rPr>
          <w:lang w:val="sl-SI"/>
        </w:rPr>
        <w:t>no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zlahalle</w:t>
      </w:r>
      <w:proofErr w:type="spellEnd"/>
      <w:r>
        <w:rPr>
          <w:lang w:val="sl-SI"/>
        </w:rPr>
        <w:t xml:space="preserve">. </w:t>
      </w:r>
    </w:p>
    <w:p w14:paraId="618EAA3B" w14:textId="105B4C7D" w:rsidR="00A54A2D" w:rsidRDefault="00A54A2D" w:rsidP="0066461D">
      <w:pPr>
        <w:pStyle w:val="teiab"/>
        <w:rPr>
          <w:lang w:val="sl-SI"/>
        </w:rPr>
      </w:pPr>
      <w:r>
        <w:rPr>
          <w:lang w:val="sl-SI"/>
        </w:rPr>
        <w:t xml:space="preserve">7. </w:t>
      </w:r>
    </w:p>
    <w:p w14:paraId="19920FC2" w14:textId="0160CC76" w:rsidR="00A54A2D" w:rsidRDefault="00A54A2D" w:rsidP="0066461D">
      <w:pPr>
        <w:pStyle w:val="teiab"/>
        <w:rPr>
          <w:lang w:val="sl-SI"/>
        </w:rPr>
      </w:pPr>
      <w:r w:rsidRPr="00520D89">
        <w:rPr>
          <w:rStyle w:val="teipersName"/>
        </w:rPr>
        <w:t xml:space="preserve">Jesus </w:t>
      </w:r>
      <w:proofErr w:type="spellStart"/>
      <w:r w:rsidRPr="00520D89">
        <w:rPr>
          <w:rStyle w:val="teipersName"/>
        </w:rPr>
        <w:t>Kristu</w:t>
      </w:r>
      <w:r w:rsidR="00520D89">
        <w:rPr>
          <w:rStyle w:val="teipersName"/>
        </w:rPr>
        <w:t>s</w:t>
      </w:r>
      <w:proofErr w:type="spellEnd"/>
      <w:r>
        <w:rPr>
          <w:lang w:val="sl-SI"/>
        </w:rPr>
        <w:t xml:space="preserve"> dr</w:t>
      </w:r>
      <w:r w:rsidR="00227221">
        <w:rPr>
          <w:lang w:val="sl-SI"/>
        </w:rPr>
        <w:t>á</w:t>
      </w:r>
      <w:r>
        <w:rPr>
          <w:lang w:val="sl-SI"/>
        </w:rPr>
        <w:t xml:space="preserve">gi </w:t>
      </w:r>
      <w:proofErr w:type="spellStart"/>
      <w:r>
        <w:rPr>
          <w:lang w:val="sl-SI"/>
        </w:rPr>
        <w:t>odk</w:t>
      </w:r>
      <w:r w:rsidR="00227221">
        <w:rPr>
          <w:lang w:val="sl-SI"/>
        </w:rPr>
        <w:t>ű</w:t>
      </w:r>
      <w:r>
        <w:rPr>
          <w:lang w:val="sl-SI"/>
        </w:rPr>
        <w:t>pitel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moks</w:t>
      </w:r>
      <w:proofErr w:type="spellEnd"/>
      <w:r>
        <w:rPr>
          <w:lang w:val="sl-SI"/>
        </w:rPr>
        <w:t xml:space="preserve"> i </w:t>
      </w:r>
      <w:proofErr w:type="spellStart"/>
      <w:r>
        <w:rPr>
          <w:lang w:val="sl-SI"/>
        </w:rPr>
        <w:t>smert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preterpel</w:t>
      </w:r>
      <w:proofErr w:type="spellEnd"/>
      <w:r>
        <w:rPr>
          <w:lang w:val="sl-SI"/>
        </w:rPr>
        <w:t xml:space="preserve">, ki za </w:t>
      </w:r>
      <w:r w:rsidR="00227221">
        <w:rPr>
          <w:lang w:val="sl-SI"/>
        </w:rPr>
        <w:t>ná</w:t>
      </w:r>
      <w:r>
        <w:rPr>
          <w:lang w:val="sl-SI"/>
        </w:rPr>
        <w:t xml:space="preserve">s </w:t>
      </w:r>
      <w:proofErr w:type="spellStart"/>
      <w:r>
        <w:rPr>
          <w:lang w:val="sl-SI"/>
        </w:rPr>
        <w:t>je</w:t>
      </w:r>
      <w:r w:rsidRPr="00DC2806">
        <w:rPr>
          <w:lang w:val="sl-SI"/>
        </w:rPr>
        <w:t>ſz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ned</w:t>
      </w:r>
      <w:r w:rsidR="00227221">
        <w:rPr>
          <w:lang w:val="sl-SI"/>
        </w:rPr>
        <w:t>ú</w:t>
      </w:r>
      <w:r>
        <w:rPr>
          <w:lang w:val="sl-SI"/>
        </w:rPr>
        <w:t>sno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boidi</w:t>
      </w:r>
      <w:proofErr w:type="spellEnd"/>
      <w:r>
        <w:rPr>
          <w:lang w:val="sl-SI"/>
        </w:rPr>
        <w:br/>
        <w:t>n</w:t>
      </w:r>
      <w:r w:rsidR="00227221">
        <w:rPr>
          <w:lang w:val="sl-SI"/>
        </w:rPr>
        <w:t>á</w:t>
      </w:r>
      <w:r>
        <w:rPr>
          <w:lang w:val="sl-SI"/>
        </w:rPr>
        <w:t xml:space="preserve">m </w:t>
      </w:r>
      <w:proofErr w:type="spellStart"/>
      <w:r>
        <w:rPr>
          <w:lang w:val="sl-SI"/>
        </w:rPr>
        <w:t>milo</w:t>
      </w:r>
      <w:r w:rsidRPr="00DC2806">
        <w:rPr>
          <w:lang w:val="sl-SI"/>
        </w:rPr>
        <w:t>ſz</w:t>
      </w:r>
      <w:r>
        <w:rPr>
          <w:lang w:val="sl-SI"/>
        </w:rPr>
        <w:t>tiv</w:t>
      </w:r>
      <w:proofErr w:type="spellEnd"/>
      <w:r>
        <w:rPr>
          <w:lang w:val="sl-SI"/>
        </w:rPr>
        <w:t xml:space="preserve">. </w:t>
      </w:r>
    </w:p>
    <w:p w14:paraId="1372A83E" w14:textId="2538A492" w:rsidR="00A54A2D" w:rsidRDefault="00A54A2D" w:rsidP="0066461D">
      <w:pPr>
        <w:pStyle w:val="teiab"/>
        <w:rPr>
          <w:lang w:val="sl-SI"/>
        </w:rPr>
      </w:pPr>
      <w:r>
        <w:rPr>
          <w:lang w:val="sl-SI"/>
        </w:rPr>
        <w:t>8.</w:t>
      </w:r>
    </w:p>
    <w:p w14:paraId="42FC3CC6" w14:textId="77777777" w:rsidR="00520D89" w:rsidRDefault="00A54A2D" w:rsidP="0066461D">
      <w:pPr>
        <w:pStyle w:val="teiab"/>
        <w:rPr>
          <w:lang w:val="sl-SI"/>
        </w:rPr>
      </w:pPr>
      <w:r>
        <w:rPr>
          <w:lang w:val="sl-SI"/>
        </w:rPr>
        <w:t>Hv</w:t>
      </w:r>
      <w:r w:rsidR="00227221">
        <w:rPr>
          <w:lang w:val="sl-SI"/>
        </w:rPr>
        <w:t>á</w:t>
      </w:r>
      <w:r>
        <w:rPr>
          <w:lang w:val="sl-SI"/>
        </w:rPr>
        <w:t xml:space="preserve">lo </w:t>
      </w:r>
      <w:proofErr w:type="spellStart"/>
      <w:r>
        <w:rPr>
          <w:lang w:val="sl-SI"/>
        </w:rPr>
        <w:t>zdaimo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podinu</w:t>
      </w:r>
      <w:proofErr w:type="spellEnd"/>
      <w:r>
        <w:rPr>
          <w:lang w:val="sl-SI"/>
        </w:rPr>
        <w:t xml:space="preserve"> Bogu, </w:t>
      </w:r>
      <w:proofErr w:type="spellStart"/>
      <w:r>
        <w:rPr>
          <w:lang w:val="sl-SI"/>
        </w:rPr>
        <w:t>kie</w:t>
      </w:r>
      <w:proofErr w:type="spellEnd"/>
      <w:r>
        <w:rPr>
          <w:lang w:val="sl-SI"/>
        </w:rPr>
        <w:t xml:space="preserve"> na od-</w:t>
      </w:r>
      <w:r>
        <w:rPr>
          <w:lang w:val="sl-SI"/>
        </w:rPr>
        <w:br/>
      </w:r>
      <w:proofErr w:type="spellStart"/>
      <w:r>
        <w:rPr>
          <w:lang w:val="sl-SI"/>
        </w:rPr>
        <w:t>k</w:t>
      </w:r>
      <w:r w:rsidR="00227221">
        <w:rPr>
          <w:lang w:val="sl-SI"/>
        </w:rPr>
        <w:t>ű</w:t>
      </w:r>
      <w:r>
        <w:rPr>
          <w:lang w:val="sl-SI"/>
        </w:rPr>
        <w:t>plenje</w:t>
      </w:r>
      <w:proofErr w:type="spellEnd"/>
      <w:r>
        <w:rPr>
          <w:lang w:val="sl-SI"/>
        </w:rPr>
        <w:t xml:space="preserve">,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ina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</w:t>
      </w:r>
      <w:r w:rsidRPr="00DC2806">
        <w:rPr>
          <w:lang w:val="sl-SI"/>
        </w:rPr>
        <w:t>ſz</w:t>
      </w:r>
      <w:r>
        <w:rPr>
          <w:lang w:val="sl-SI"/>
        </w:rPr>
        <w:t>lal</w:t>
      </w:r>
      <w:proofErr w:type="spellEnd"/>
      <w:r>
        <w:rPr>
          <w:lang w:val="sl-SI"/>
        </w:rPr>
        <w:t xml:space="preserve">,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moliscze</w:t>
      </w:r>
      <w:proofErr w:type="spellEnd"/>
      <w:r>
        <w:rPr>
          <w:lang w:val="sl-SI"/>
        </w:rPr>
        <w:t xml:space="preserve">, z </w:t>
      </w:r>
      <w:proofErr w:type="spellStart"/>
      <w:r>
        <w:rPr>
          <w:lang w:val="sl-SI"/>
        </w:rPr>
        <w:t>Nebe</w:t>
      </w:r>
      <w:r w:rsidRPr="00DC2806">
        <w:rPr>
          <w:lang w:val="sl-SI"/>
        </w:rPr>
        <w:t>ſz</w:t>
      </w:r>
      <w:proofErr w:type="spellEnd"/>
      <w:r>
        <w:rPr>
          <w:lang w:val="sl-SI"/>
        </w:rPr>
        <w:t>-</w:t>
      </w:r>
      <w:r>
        <w:rPr>
          <w:lang w:val="sl-SI"/>
        </w:rPr>
        <w:br/>
      </w:r>
      <w:proofErr w:type="spellStart"/>
      <w:r>
        <w:rPr>
          <w:lang w:val="sl-SI"/>
        </w:rPr>
        <w:t>ke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vi</w:t>
      </w:r>
      <w:r w:rsidRPr="00DC2806">
        <w:rPr>
          <w:lang w:val="sl-SI"/>
        </w:rPr>
        <w:t>ſz</w:t>
      </w:r>
      <w:r>
        <w:rPr>
          <w:lang w:val="sl-SI"/>
        </w:rPr>
        <w:t>ine</w:t>
      </w:r>
      <w:proofErr w:type="spellEnd"/>
      <w:r>
        <w:rPr>
          <w:lang w:val="sl-SI"/>
        </w:rPr>
        <w:t xml:space="preserve">. </w:t>
      </w:r>
    </w:p>
    <w:p w14:paraId="090E430B" w14:textId="6AF7E43F" w:rsidR="00A54A2D" w:rsidRDefault="00A54A2D" w:rsidP="0066461D">
      <w:pPr>
        <w:pStyle w:val="teiab"/>
        <w:rPr>
          <w:lang w:val="sl-SI"/>
        </w:rPr>
      </w:pPr>
      <w:r w:rsidRPr="00520D89">
        <w:rPr>
          <w:rStyle w:val="teicloserZnak"/>
        </w:rPr>
        <w:t>Amen.</w:t>
      </w:r>
      <w:r>
        <w:rPr>
          <w:lang w:val="sl-SI"/>
        </w:rPr>
        <w:t xml:space="preserve"> </w:t>
      </w:r>
    </w:p>
    <w:p w14:paraId="5F4B13F7" w14:textId="56764702" w:rsidR="005F1DF2" w:rsidRDefault="00A54A2D" w:rsidP="00A54A2D">
      <w:pPr>
        <w:pStyle w:val="teicatch-word1"/>
      </w:pPr>
      <w:r>
        <w:t>Ako</w:t>
      </w:r>
    </w:p>
    <w:p w14:paraId="128EFC49" w14:textId="77777777" w:rsidR="005F1DF2" w:rsidRDefault="005F1DF2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037C465" w14:textId="08BDC4B0" w:rsidR="00A54A2D" w:rsidRDefault="005F1DF2" w:rsidP="005F1DF2">
      <w:r>
        <w:lastRenderedPageBreak/>
        <w:t>/100v/</w:t>
      </w:r>
    </w:p>
    <w:p w14:paraId="732F4B4F" w14:textId="7724B526" w:rsidR="005F1DF2" w:rsidRDefault="005F1DF2" w:rsidP="005F1DF2">
      <w:pPr>
        <w:pStyle w:val="teifwPageNum"/>
      </w:pPr>
      <w:r>
        <w:t>207</w:t>
      </w:r>
    </w:p>
    <w:p w14:paraId="56466B70" w14:textId="14220683" w:rsidR="005F1DF2" w:rsidRDefault="005F1DF2" w:rsidP="005F1DF2">
      <w:pPr>
        <w:pStyle w:val="teifwPageNum"/>
      </w:pPr>
      <w:r>
        <w:t>210</w:t>
      </w:r>
    </w:p>
    <w:p w14:paraId="78607EF1" w14:textId="06578D51" w:rsidR="005F1DF2" w:rsidRDefault="005F1DF2" w:rsidP="005F1DF2">
      <w:pPr>
        <w:pStyle w:val="Naslov2"/>
      </w:pPr>
      <w:r>
        <w:t xml:space="preserve">Alia. </w:t>
      </w:r>
      <w:proofErr w:type="spellStart"/>
      <w:r>
        <w:t>Nouta</w:t>
      </w:r>
      <w:proofErr w:type="spellEnd"/>
      <w:r w:rsidRPr="005F1DF2">
        <w:rPr>
          <w:rStyle w:val="teiunclear"/>
        </w:rPr>
        <w:t xml:space="preserve"> ?</w:t>
      </w:r>
      <w:proofErr w:type="spellStart"/>
      <w:r>
        <w:t>zeg</w:t>
      </w:r>
      <w:proofErr w:type="spellEnd"/>
      <w:r>
        <w:t xml:space="preserve"> </w:t>
      </w:r>
      <w:proofErr w:type="spellStart"/>
      <w:r>
        <w:t>bántunk</w:t>
      </w:r>
      <w:proofErr w:type="spellEnd"/>
      <w:r>
        <w:t xml:space="preserve"> In. </w:t>
      </w:r>
    </w:p>
    <w:p w14:paraId="67D50722" w14:textId="5B25AAF0" w:rsidR="005F1DF2" w:rsidRDefault="005F1DF2" w:rsidP="005F1DF2">
      <w:pPr>
        <w:pStyle w:val="teiab"/>
      </w:pPr>
      <w:r>
        <w:t>1.</w:t>
      </w:r>
    </w:p>
    <w:p w14:paraId="4F1BACA7" w14:textId="2195AFDA" w:rsidR="005F1DF2" w:rsidRDefault="005F1DF2" w:rsidP="005F1DF2">
      <w:pPr>
        <w:pStyle w:val="teiab"/>
        <w:rPr>
          <w:lang w:val="sl-SI"/>
        </w:rPr>
      </w:pPr>
      <w:proofErr w:type="spellStart"/>
      <w:r>
        <w:t>Gospodne</w:t>
      </w:r>
      <w:proofErr w:type="spellEnd"/>
      <w:r>
        <w:t xml:space="preserve"> </w:t>
      </w:r>
      <w:proofErr w:type="spellStart"/>
      <w:r>
        <w:t>Bosje</w:t>
      </w:r>
      <w:proofErr w:type="spellEnd"/>
      <w:r>
        <w:t xml:space="preserve"> v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igd</w:t>
      </w:r>
      <w:r w:rsidR="004C6DED">
        <w:rPr>
          <w:lang w:val="sl-SI"/>
        </w:rPr>
        <w:t>á</w:t>
      </w:r>
      <w:r>
        <w:rPr>
          <w:lang w:val="sl-SI"/>
        </w:rPr>
        <w:t>r</w:t>
      </w:r>
      <w:proofErr w:type="spellEnd"/>
      <w:r>
        <w:rPr>
          <w:lang w:val="sl-SI"/>
        </w:rPr>
        <w:t xml:space="preserve"> te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serdimo</w:t>
      </w:r>
      <w:proofErr w:type="spellEnd"/>
      <w:r>
        <w:rPr>
          <w:lang w:val="sl-SI"/>
        </w:rPr>
        <w:t xml:space="preserve">, </w:t>
      </w:r>
      <w:r w:rsidR="004C6DED">
        <w:rPr>
          <w:lang w:val="sl-SI"/>
        </w:rPr>
        <w:t>á</w:t>
      </w:r>
      <w:r>
        <w:rPr>
          <w:lang w:val="sl-SI"/>
        </w:rPr>
        <w:t>r</w:t>
      </w:r>
      <w:r>
        <w:rPr>
          <w:lang w:val="sl-SI"/>
        </w:rPr>
        <w:br/>
        <w:t xml:space="preserve">ne </w:t>
      </w:r>
      <w:proofErr w:type="spellStart"/>
      <w:r>
        <w:rPr>
          <w:lang w:val="sl-SI"/>
        </w:rPr>
        <w:t>dersimo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recs</w:t>
      </w:r>
      <w:proofErr w:type="spellEnd"/>
      <w:r>
        <w:rPr>
          <w:lang w:val="sl-SI"/>
        </w:rPr>
        <w:t xml:space="preserve"> tvojo </w:t>
      </w:r>
      <w:proofErr w:type="spellStart"/>
      <w:r w:rsidRPr="00DC2806">
        <w:rPr>
          <w:lang w:val="sl-SI"/>
        </w:rPr>
        <w:t>ſz</w:t>
      </w:r>
      <w:r w:rsidR="004C6DED">
        <w:rPr>
          <w:lang w:val="sl-SI"/>
        </w:rPr>
        <w:t>é</w:t>
      </w:r>
      <w:r>
        <w:rPr>
          <w:lang w:val="sl-SI"/>
        </w:rPr>
        <w:t>to</w:t>
      </w:r>
      <w:proofErr w:type="spellEnd"/>
      <w:r>
        <w:rPr>
          <w:lang w:val="sl-SI"/>
        </w:rPr>
        <w:t xml:space="preserve">, z </w:t>
      </w:r>
      <w:proofErr w:type="spellStart"/>
      <w:r>
        <w:rPr>
          <w:lang w:val="sl-SI"/>
        </w:rPr>
        <w:t>vnogimi</w:t>
      </w:r>
      <w:proofErr w:type="spellEnd"/>
      <w:r>
        <w:rPr>
          <w:lang w:val="sl-SI"/>
        </w:rPr>
        <w:t xml:space="preserve"> gre-</w:t>
      </w:r>
      <w:r>
        <w:rPr>
          <w:lang w:val="sl-SI"/>
        </w:rPr>
        <w:br/>
        <w:t xml:space="preserve">hi </w:t>
      </w:r>
      <w:proofErr w:type="spellStart"/>
      <w:r>
        <w:rPr>
          <w:lang w:val="sl-SI"/>
        </w:rPr>
        <w:t>nasfimi</w:t>
      </w:r>
      <w:proofErr w:type="spellEnd"/>
      <w:r>
        <w:rPr>
          <w:lang w:val="sl-SI"/>
        </w:rPr>
        <w:t xml:space="preserve"> mi tebe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erdimo</w:t>
      </w:r>
      <w:proofErr w:type="spellEnd"/>
      <w:r>
        <w:rPr>
          <w:lang w:val="sl-SI"/>
        </w:rPr>
        <w:t xml:space="preserve">, da </w:t>
      </w:r>
      <w:proofErr w:type="spellStart"/>
      <w:r>
        <w:rPr>
          <w:lang w:val="sl-SI"/>
        </w:rPr>
        <w:t>milo</w:t>
      </w:r>
      <w:r w:rsidRPr="00DC2806">
        <w:rPr>
          <w:lang w:val="sl-SI"/>
        </w:rPr>
        <w:t>ſz</w:t>
      </w:r>
      <w:r>
        <w:rPr>
          <w:lang w:val="sl-SI"/>
        </w:rPr>
        <w:t>tivszi</w:t>
      </w:r>
      <w:proofErr w:type="spellEnd"/>
      <w:r>
        <w:rPr>
          <w:lang w:val="sl-SI"/>
        </w:rPr>
        <w:t xml:space="preserve"> ne</w:t>
      </w:r>
      <w:r>
        <w:rPr>
          <w:lang w:val="sl-SI"/>
        </w:rPr>
        <w:br/>
      </w:r>
      <w:proofErr w:type="spellStart"/>
      <w:r>
        <w:rPr>
          <w:lang w:val="sl-SI"/>
        </w:rPr>
        <w:t>osztavi</w:t>
      </w:r>
      <w:proofErr w:type="spellEnd"/>
      <w:r>
        <w:rPr>
          <w:lang w:val="sl-SI"/>
        </w:rPr>
        <w:t xml:space="preserve"> n</w:t>
      </w:r>
      <w:r w:rsidR="004C6DED">
        <w:rPr>
          <w:lang w:val="sl-SI"/>
        </w:rPr>
        <w:t>á</w:t>
      </w:r>
      <w:r>
        <w:rPr>
          <w:lang w:val="sl-SI"/>
        </w:rPr>
        <w:t>s z</w:t>
      </w:r>
      <w:r w:rsidR="004C6DED">
        <w:rPr>
          <w:lang w:val="sl-SI"/>
        </w:rPr>
        <w:t>á</w:t>
      </w:r>
      <w:r>
        <w:rPr>
          <w:lang w:val="sl-SI"/>
        </w:rPr>
        <w:t xml:space="preserve">to. </w:t>
      </w:r>
    </w:p>
    <w:p w14:paraId="582D9AC5" w14:textId="780FECE4" w:rsidR="005F1DF2" w:rsidRDefault="005F1DF2" w:rsidP="005F1DF2">
      <w:pPr>
        <w:pStyle w:val="teiab"/>
        <w:rPr>
          <w:lang w:val="sl-SI"/>
        </w:rPr>
      </w:pPr>
      <w:r>
        <w:rPr>
          <w:lang w:val="sl-SI"/>
        </w:rPr>
        <w:t>2.</w:t>
      </w:r>
    </w:p>
    <w:p w14:paraId="15FFD2A7" w14:textId="49D09BEA" w:rsidR="005F1DF2" w:rsidRDefault="005F1DF2" w:rsidP="005F1DF2">
      <w:pPr>
        <w:pStyle w:val="teiab"/>
        <w:rPr>
          <w:lang w:val="sl-SI"/>
        </w:rPr>
      </w:pPr>
      <w:proofErr w:type="spellStart"/>
      <w:r>
        <w:rPr>
          <w:lang w:val="sl-SI"/>
        </w:rPr>
        <w:t>Zakai</w:t>
      </w:r>
      <w:proofErr w:type="spellEnd"/>
      <w:r>
        <w:rPr>
          <w:lang w:val="sl-SI"/>
        </w:rPr>
        <w:t xml:space="preserve"> mi </w:t>
      </w:r>
      <w:proofErr w:type="spellStart"/>
      <w:r>
        <w:rPr>
          <w:lang w:val="sl-SI"/>
        </w:rPr>
        <w:t>l</w:t>
      </w:r>
      <w:r w:rsidR="004C6DED">
        <w:rPr>
          <w:lang w:val="sl-SI"/>
        </w:rPr>
        <w:t>ű</w:t>
      </w:r>
      <w:r w:rsidRPr="00DC2806">
        <w:rPr>
          <w:lang w:val="sl-SI"/>
        </w:rPr>
        <w:t>ſz</w:t>
      </w:r>
      <w:r>
        <w:rPr>
          <w:lang w:val="sl-SI"/>
        </w:rPr>
        <w:t>tvo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zemlje</w:t>
      </w:r>
      <w:r w:rsidRPr="00DC2806">
        <w:rPr>
          <w:lang w:val="sl-SI"/>
        </w:rPr>
        <w:t>ſz</w:t>
      </w:r>
      <w:r>
        <w:rPr>
          <w:lang w:val="sl-SI"/>
        </w:rPr>
        <w:t>mo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tvorjeni</w:t>
      </w:r>
      <w:proofErr w:type="spellEnd"/>
      <w:r>
        <w:rPr>
          <w:lang w:val="sl-SI"/>
        </w:rPr>
        <w:t>, i</w:t>
      </w:r>
      <w:r>
        <w:rPr>
          <w:lang w:val="sl-SI"/>
        </w:rPr>
        <w:br/>
        <w:t xml:space="preserve">na zlo delo </w:t>
      </w:r>
      <w:proofErr w:type="spellStart"/>
      <w:r>
        <w:rPr>
          <w:lang w:val="sl-SI"/>
        </w:rPr>
        <w:t>v</w:t>
      </w:r>
      <w:r w:rsidRPr="00DC2806">
        <w:rPr>
          <w:lang w:val="sl-SI"/>
        </w:rPr>
        <w:t>ſz</w:t>
      </w:r>
      <w:r>
        <w:rPr>
          <w:lang w:val="sl-SI"/>
        </w:rPr>
        <w:t>igd</w:t>
      </w:r>
      <w:r w:rsidR="004C6DED">
        <w:rPr>
          <w:lang w:val="sl-SI"/>
        </w:rPr>
        <w:t>á</w:t>
      </w:r>
      <w:r>
        <w:rPr>
          <w:lang w:val="sl-SI"/>
        </w:rPr>
        <w:t>r</w:t>
      </w:r>
      <w:r w:rsidRPr="00DC2806">
        <w:rPr>
          <w:lang w:val="sl-SI"/>
        </w:rPr>
        <w:t>ſz</w:t>
      </w:r>
      <w:r>
        <w:rPr>
          <w:lang w:val="sl-SI"/>
        </w:rPr>
        <w:t>mo</w:t>
      </w:r>
      <w:proofErr w:type="spellEnd"/>
      <w:r>
        <w:rPr>
          <w:lang w:val="sl-SI"/>
        </w:rPr>
        <w:t xml:space="preserve"> gotovi, na </w:t>
      </w:r>
      <w:r w:rsidR="005C7CFF">
        <w:rPr>
          <w:lang w:val="sl-SI"/>
        </w:rPr>
        <w:t>d</w:t>
      </w:r>
      <w:r>
        <w:rPr>
          <w:lang w:val="sl-SI"/>
        </w:rPr>
        <w:t>i</w:t>
      </w:r>
      <w:r w:rsidR="005C7CFF">
        <w:rPr>
          <w:lang w:val="sl-SI"/>
        </w:rPr>
        <w:t xml:space="preserve">lo </w:t>
      </w:r>
      <w:proofErr w:type="spellStart"/>
      <w:r w:rsidR="005C7CFF">
        <w:rPr>
          <w:lang w:val="sl-SI"/>
        </w:rPr>
        <w:t>Bosjo</w:t>
      </w:r>
      <w:proofErr w:type="spellEnd"/>
      <w:r w:rsidR="005C7CFF">
        <w:rPr>
          <w:lang w:val="sl-SI"/>
        </w:rPr>
        <w:br/>
      </w:r>
      <w:proofErr w:type="spellStart"/>
      <w:r w:rsidR="005C7CFF">
        <w:rPr>
          <w:lang w:val="sl-SI"/>
        </w:rPr>
        <w:t>nikai</w:t>
      </w:r>
      <w:proofErr w:type="spellEnd"/>
      <w:r w:rsidR="005C7CFF">
        <w:rPr>
          <w:lang w:val="sl-SI"/>
        </w:rPr>
        <w:t xml:space="preserve"> ne </w:t>
      </w:r>
      <w:proofErr w:type="spellStart"/>
      <w:r w:rsidR="005C7CFF" w:rsidRPr="00DC2806">
        <w:rPr>
          <w:lang w:val="sl-SI"/>
        </w:rPr>
        <w:t>ſz</w:t>
      </w:r>
      <w:r w:rsidR="005C7CFF">
        <w:rPr>
          <w:lang w:val="sl-SI"/>
        </w:rPr>
        <w:t>kerbimo</w:t>
      </w:r>
      <w:proofErr w:type="spellEnd"/>
      <w:r w:rsidR="005C7CFF">
        <w:rPr>
          <w:lang w:val="sl-SI"/>
        </w:rPr>
        <w:t xml:space="preserve">, kak </w:t>
      </w:r>
      <w:proofErr w:type="spellStart"/>
      <w:r w:rsidR="005C7CFF">
        <w:rPr>
          <w:lang w:val="sl-SI"/>
        </w:rPr>
        <w:t>zaveksen</w:t>
      </w:r>
      <w:proofErr w:type="spellEnd"/>
      <w:r w:rsidR="005C7CFF">
        <w:rPr>
          <w:lang w:val="sl-SI"/>
        </w:rPr>
        <w:t xml:space="preserve"> kamen</w:t>
      </w:r>
      <w:r w:rsidR="005C7CFF">
        <w:rPr>
          <w:lang w:val="sl-SI"/>
        </w:rPr>
        <w:br/>
      </w:r>
      <w:proofErr w:type="spellStart"/>
      <w:r w:rsidR="005C7CFF">
        <w:rPr>
          <w:lang w:val="sl-SI"/>
        </w:rPr>
        <w:t>kz</w:t>
      </w:r>
      <w:r w:rsidR="004C6DED">
        <w:rPr>
          <w:lang w:val="sl-SI"/>
        </w:rPr>
        <w:t>é</w:t>
      </w:r>
      <w:r w:rsidR="005C7CFF">
        <w:rPr>
          <w:lang w:val="sl-SI"/>
        </w:rPr>
        <w:t>mli</w:t>
      </w:r>
      <w:proofErr w:type="spellEnd"/>
      <w:r w:rsidR="005C7CFF">
        <w:rPr>
          <w:lang w:val="sl-SI"/>
        </w:rPr>
        <w:t xml:space="preserve"> </w:t>
      </w:r>
      <w:proofErr w:type="spellStart"/>
      <w:r w:rsidR="005C7CFF">
        <w:rPr>
          <w:lang w:val="sl-SI"/>
        </w:rPr>
        <w:t>set</w:t>
      </w:r>
      <w:r w:rsidR="004C6DED">
        <w:rPr>
          <w:lang w:val="sl-SI"/>
        </w:rPr>
        <w:t>ű</w:t>
      </w:r>
      <w:r w:rsidR="005C7CFF">
        <w:rPr>
          <w:lang w:val="sl-SI"/>
        </w:rPr>
        <w:t>jemo</w:t>
      </w:r>
      <w:proofErr w:type="spellEnd"/>
      <w:r w:rsidR="005C7CFF">
        <w:rPr>
          <w:lang w:val="sl-SI"/>
        </w:rPr>
        <w:t xml:space="preserve">. </w:t>
      </w:r>
    </w:p>
    <w:p w14:paraId="1A7E6E56" w14:textId="4DFE6CFF" w:rsidR="005D1E0A" w:rsidRDefault="005D1E0A" w:rsidP="005F1DF2">
      <w:pPr>
        <w:pStyle w:val="teiab"/>
        <w:rPr>
          <w:lang w:val="sl-SI"/>
        </w:rPr>
      </w:pPr>
      <w:r>
        <w:rPr>
          <w:lang w:val="sl-SI"/>
        </w:rPr>
        <w:t>3.</w:t>
      </w:r>
    </w:p>
    <w:p w14:paraId="1DDC8C60" w14:textId="6D06726D" w:rsidR="005D1E0A" w:rsidRDefault="005D1E0A" w:rsidP="005F1DF2">
      <w:pPr>
        <w:pStyle w:val="teiab"/>
        <w:rPr>
          <w:lang w:val="sl-SI"/>
        </w:rPr>
      </w:pPr>
      <w:proofErr w:type="spellStart"/>
      <w:r>
        <w:rPr>
          <w:lang w:val="sl-SI"/>
        </w:rPr>
        <w:t>Po</w:t>
      </w:r>
      <w:r w:rsidRPr="00DC2806">
        <w:rPr>
          <w:lang w:val="sl-SI"/>
        </w:rPr>
        <w:t>ſz</w:t>
      </w:r>
      <w:r>
        <w:rPr>
          <w:lang w:val="sl-SI"/>
        </w:rPr>
        <w:t>l</w:t>
      </w:r>
      <w:r w:rsidR="004C6DED">
        <w:rPr>
          <w:lang w:val="sl-SI"/>
        </w:rPr>
        <w:t>ű</w:t>
      </w:r>
      <w:r>
        <w:rPr>
          <w:lang w:val="sl-SI"/>
        </w:rPr>
        <w:t>hni</w:t>
      </w:r>
      <w:proofErr w:type="spellEnd"/>
      <w:r>
        <w:rPr>
          <w:lang w:val="sl-SI"/>
        </w:rPr>
        <w:t xml:space="preserve"> n</w:t>
      </w:r>
      <w:r w:rsidR="004C6DED">
        <w:rPr>
          <w:lang w:val="sl-SI"/>
        </w:rPr>
        <w:t>á</w:t>
      </w:r>
      <w:r>
        <w:rPr>
          <w:lang w:val="sl-SI"/>
        </w:rPr>
        <w:t>s z</w:t>
      </w:r>
      <w:r w:rsidR="004C6DED">
        <w:rPr>
          <w:lang w:val="sl-SI"/>
        </w:rPr>
        <w:t>á</w:t>
      </w:r>
      <w:r>
        <w:rPr>
          <w:lang w:val="sl-SI"/>
        </w:rPr>
        <w:t xml:space="preserve">to </w:t>
      </w:r>
      <w:proofErr w:type="spellStart"/>
      <w:r>
        <w:rPr>
          <w:lang w:val="sl-SI"/>
        </w:rPr>
        <w:t>zm</w:t>
      </w:r>
      <w:r w:rsidR="004C6DED">
        <w:rPr>
          <w:lang w:val="sl-SI"/>
        </w:rPr>
        <w:t>ó</w:t>
      </w:r>
      <w:r>
        <w:rPr>
          <w:lang w:val="sl-SI"/>
        </w:rPr>
        <w:t>sni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podin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Boug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oglei</w:t>
      </w:r>
      <w:r w:rsidRPr="00DC2806">
        <w:rPr>
          <w:lang w:val="sl-SI"/>
        </w:rPr>
        <w:t>ſz</w:t>
      </w:r>
      <w:r>
        <w:rPr>
          <w:lang w:val="sl-SI"/>
        </w:rPr>
        <w:t>e</w:t>
      </w:r>
      <w:proofErr w:type="spellEnd"/>
      <w:r>
        <w:rPr>
          <w:lang w:val="sl-SI"/>
        </w:rPr>
        <w:t xml:space="preserve"> na n</w:t>
      </w:r>
      <w:r w:rsidR="004C6DED">
        <w:rPr>
          <w:lang w:val="sl-SI"/>
        </w:rPr>
        <w:t>á</w:t>
      </w:r>
      <w:r>
        <w:rPr>
          <w:lang w:val="sl-SI"/>
        </w:rPr>
        <w:t xml:space="preserve">s </w:t>
      </w:r>
      <w:proofErr w:type="spellStart"/>
      <w:r>
        <w:rPr>
          <w:lang w:val="sl-SI"/>
        </w:rPr>
        <w:t>vecsni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podin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Boug</w:t>
      </w:r>
      <w:proofErr w:type="spellEnd"/>
      <w:r>
        <w:rPr>
          <w:lang w:val="sl-SI"/>
        </w:rPr>
        <w:t xml:space="preserve">,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tvoim</w:t>
      </w:r>
      <w:proofErr w:type="spellEnd"/>
      <w:r>
        <w:rPr>
          <w:lang w:val="sl-SI"/>
        </w:rPr>
        <w:br/>
        <w:t>sv</w:t>
      </w:r>
      <w:r w:rsidR="004C6DED">
        <w:rPr>
          <w:lang w:val="sl-SI"/>
        </w:rPr>
        <w:t>é</w:t>
      </w:r>
      <w:r>
        <w:rPr>
          <w:lang w:val="sl-SI"/>
        </w:rPr>
        <w:t xml:space="preserve">tim </w:t>
      </w:r>
      <w:proofErr w:type="spellStart"/>
      <w:r>
        <w:rPr>
          <w:lang w:val="sl-SI"/>
        </w:rPr>
        <w:t>D</w:t>
      </w:r>
      <w:r w:rsidR="004C6DED">
        <w:rPr>
          <w:lang w:val="sl-SI"/>
        </w:rPr>
        <w:t>ű</w:t>
      </w:r>
      <w:r>
        <w:rPr>
          <w:lang w:val="sl-SI"/>
        </w:rPr>
        <w:t>hom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ve</w:t>
      </w:r>
      <w:r w:rsidRPr="00DC2806">
        <w:rPr>
          <w:lang w:val="sl-SI"/>
        </w:rPr>
        <w:t>ſz</w:t>
      </w:r>
      <w:r w:rsidR="004C6DED">
        <w:rPr>
          <w:lang w:val="sl-SI"/>
        </w:rPr>
        <w:t>é</w:t>
      </w:r>
      <w:r>
        <w:rPr>
          <w:lang w:val="sl-SI"/>
        </w:rPr>
        <w:t>li</w:t>
      </w:r>
      <w:proofErr w:type="spellEnd"/>
      <w:r>
        <w:rPr>
          <w:lang w:val="sl-SI"/>
        </w:rPr>
        <w:t xml:space="preserve"> nas </w:t>
      </w:r>
      <w:proofErr w:type="spellStart"/>
      <w:r>
        <w:rPr>
          <w:lang w:val="sl-SI"/>
        </w:rPr>
        <w:t>Bosje</w:t>
      </w:r>
      <w:proofErr w:type="spellEnd"/>
      <w:r>
        <w:rPr>
          <w:lang w:val="sl-SI"/>
        </w:rPr>
        <w:t xml:space="preserve">, da </w:t>
      </w:r>
      <w:proofErr w:type="spellStart"/>
      <w:r>
        <w:rPr>
          <w:lang w:val="sl-SI"/>
        </w:rPr>
        <w:t>tva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szv</w:t>
      </w:r>
      <w:r w:rsidR="004C6DED">
        <w:rPr>
          <w:lang w:val="sl-SI"/>
        </w:rPr>
        <w:t>é</w:t>
      </w:r>
      <w:r>
        <w:rPr>
          <w:lang w:val="sl-SI"/>
        </w:rPr>
        <w:t>ta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rejcs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postenjei</w:t>
      </w:r>
      <w:proofErr w:type="spellEnd"/>
      <w:r>
        <w:rPr>
          <w:lang w:val="sl-SI"/>
        </w:rPr>
        <w:t xml:space="preserve"> bode. </w:t>
      </w:r>
    </w:p>
    <w:p w14:paraId="2A30A60C" w14:textId="730C7366" w:rsidR="005D1E0A" w:rsidRDefault="005D1E0A" w:rsidP="005F1DF2">
      <w:pPr>
        <w:pStyle w:val="teiab"/>
        <w:rPr>
          <w:lang w:val="sl-SI"/>
        </w:rPr>
      </w:pPr>
      <w:r>
        <w:rPr>
          <w:lang w:val="sl-SI"/>
        </w:rPr>
        <w:t>4.</w:t>
      </w:r>
    </w:p>
    <w:p w14:paraId="5ED9122C" w14:textId="77777777" w:rsidR="002753E4" w:rsidRDefault="005D1E0A" w:rsidP="005F1DF2">
      <w:pPr>
        <w:pStyle w:val="teiab"/>
        <w:rPr>
          <w:lang w:val="sl-SI"/>
        </w:rPr>
      </w:pPr>
      <w:r>
        <w:rPr>
          <w:lang w:val="sl-SI"/>
        </w:rPr>
        <w:t xml:space="preserve">Dika </w:t>
      </w:r>
      <w:proofErr w:type="spellStart"/>
      <w:r>
        <w:rPr>
          <w:lang w:val="sl-SI"/>
        </w:rPr>
        <w:t>boidi</w:t>
      </w:r>
      <w:proofErr w:type="spellEnd"/>
      <w:r>
        <w:rPr>
          <w:lang w:val="sl-SI"/>
        </w:rPr>
        <w:t xml:space="preserve"> tebi </w:t>
      </w:r>
      <w:proofErr w:type="spellStart"/>
      <w:r>
        <w:rPr>
          <w:lang w:val="sl-SI"/>
        </w:rPr>
        <w:t>vecsni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podin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Boug</w:t>
      </w:r>
      <w:proofErr w:type="spellEnd"/>
      <w:r>
        <w:rPr>
          <w:lang w:val="sl-SI"/>
        </w:rPr>
        <w:t>, ki na</w:t>
      </w:r>
      <w:r>
        <w:rPr>
          <w:lang w:val="sl-SI"/>
        </w:rPr>
        <w:br/>
        <w:t>n</w:t>
      </w:r>
      <w:r w:rsidR="004C6DED">
        <w:rPr>
          <w:lang w:val="sl-SI"/>
        </w:rPr>
        <w:t>á</w:t>
      </w:r>
      <w:r>
        <w:rPr>
          <w:lang w:val="sl-SI"/>
        </w:rPr>
        <w:t xml:space="preserve">s </w:t>
      </w:r>
      <w:proofErr w:type="spellStart"/>
      <w:r>
        <w:rPr>
          <w:lang w:val="sl-SI"/>
        </w:rPr>
        <w:t>gl</w:t>
      </w:r>
      <w:r w:rsidR="004C6DED">
        <w:rPr>
          <w:lang w:val="sl-SI"/>
        </w:rPr>
        <w:t>é</w:t>
      </w:r>
      <w:r>
        <w:rPr>
          <w:lang w:val="sl-SI"/>
        </w:rPr>
        <w:t>das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hkoro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milo</w:t>
      </w:r>
      <w:r w:rsidRPr="00DC2806">
        <w:rPr>
          <w:lang w:val="sl-SI"/>
        </w:rPr>
        <w:t>ſz</w:t>
      </w:r>
      <w:r>
        <w:rPr>
          <w:lang w:val="sl-SI"/>
        </w:rPr>
        <w:t>tivno</w:t>
      </w:r>
      <w:proofErr w:type="spellEnd"/>
      <w:r>
        <w:rPr>
          <w:lang w:val="sl-SI"/>
        </w:rPr>
        <w:t xml:space="preserve">, ne </w:t>
      </w:r>
      <w:proofErr w:type="spellStart"/>
      <w:r>
        <w:rPr>
          <w:lang w:val="sl-SI"/>
        </w:rPr>
        <w:t>o</w:t>
      </w:r>
      <w:r w:rsidRPr="00DC2806">
        <w:rPr>
          <w:lang w:val="sl-SI"/>
        </w:rPr>
        <w:t>ſz</w:t>
      </w:r>
      <w:r>
        <w:rPr>
          <w:lang w:val="sl-SI"/>
        </w:rPr>
        <w:t>tavi</w:t>
      </w:r>
      <w:proofErr w:type="spellEnd"/>
      <w:r>
        <w:rPr>
          <w:lang w:val="sl-SI"/>
        </w:rPr>
        <w:t xml:space="preserve"> nas </w:t>
      </w:r>
      <w:proofErr w:type="spellStart"/>
      <w:r>
        <w:rPr>
          <w:lang w:val="sl-SI"/>
        </w:rPr>
        <w:t>pouleg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tve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miloscse</w:t>
      </w:r>
      <w:proofErr w:type="spellEnd"/>
      <w:r>
        <w:rPr>
          <w:lang w:val="sl-SI"/>
        </w:rPr>
        <w:t xml:space="preserve">, da </w:t>
      </w:r>
      <w:proofErr w:type="spellStart"/>
      <w:r>
        <w:rPr>
          <w:lang w:val="sl-SI"/>
        </w:rPr>
        <w:t>sve</w:t>
      </w:r>
      <w:r w:rsidRPr="00DC2806">
        <w:rPr>
          <w:lang w:val="sl-SI"/>
        </w:rPr>
        <w:t>ſ</w:t>
      </w:r>
      <w:r w:rsidR="004C6DED">
        <w:rPr>
          <w:lang w:val="sl-SI"/>
        </w:rPr>
        <w:t>zé</w:t>
      </w:r>
      <w:r>
        <w:rPr>
          <w:lang w:val="sl-SI"/>
        </w:rPr>
        <w:t>li</w:t>
      </w:r>
      <w:proofErr w:type="spellEnd"/>
      <w:r>
        <w:rPr>
          <w:lang w:val="sl-SI"/>
        </w:rPr>
        <w:t xml:space="preserve"> n</w:t>
      </w:r>
      <w:r w:rsidR="004C6DED">
        <w:rPr>
          <w:lang w:val="sl-SI"/>
        </w:rPr>
        <w:t>á</w:t>
      </w:r>
      <w:r>
        <w:rPr>
          <w:lang w:val="sl-SI"/>
        </w:rPr>
        <w:t xml:space="preserve">s </w:t>
      </w:r>
      <w:proofErr w:type="spellStart"/>
      <w:r w:rsidRPr="00DC2806">
        <w:rPr>
          <w:lang w:val="sl-SI"/>
        </w:rPr>
        <w:t>ſz</w:t>
      </w:r>
      <w:r w:rsidR="004C6DED">
        <w:rPr>
          <w:lang w:val="sl-SI"/>
        </w:rPr>
        <w:t>é</w:t>
      </w:r>
      <w:r>
        <w:rPr>
          <w:lang w:val="sl-SI"/>
        </w:rPr>
        <w:t>tim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</w:t>
      </w:r>
      <w:r w:rsidR="004C6DED">
        <w:rPr>
          <w:lang w:val="sl-SI"/>
        </w:rPr>
        <w:t>ű</w:t>
      </w:r>
      <w:r>
        <w:rPr>
          <w:lang w:val="sl-SI"/>
        </w:rPr>
        <w:t>hom</w:t>
      </w:r>
      <w:proofErr w:type="spellEnd"/>
      <w:r>
        <w:rPr>
          <w:lang w:val="sl-SI"/>
        </w:rPr>
        <w:br/>
        <w:t xml:space="preserve">Bogom. </w:t>
      </w:r>
    </w:p>
    <w:p w14:paraId="3FB40D43" w14:textId="3C13CE2B" w:rsidR="005D1E0A" w:rsidRDefault="005D1E0A" w:rsidP="005F1DF2">
      <w:pPr>
        <w:pStyle w:val="teiab"/>
        <w:rPr>
          <w:lang w:val="sl-SI"/>
        </w:rPr>
      </w:pPr>
      <w:r w:rsidRPr="002753E4">
        <w:rPr>
          <w:rStyle w:val="teicloserZnak"/>
        </w:rPr>
        <w:t>Amen.</w:t>
      </w:r>
    </w:p>
    <w:p w14:paraId="3455601D" w14:textId="47A2C5A6" w:rsidR="00DD3598" w:rsidRDefault="00AF42F7" w:rsidP="00DD3598">
      <w:pPr>
        <w:pStyle w:val="teicatch-word1"/>
      </w:pPr>
      <w:proofErr w:type="spellStart"/>
      <w:r>
        <w:t>Dnica</w:t>
      </w:r>
      <w:proofErr w:type="spellEnd"/>
      <w:r>
        <w:t>.</w:t>
      </w:r>
    </w:p>
    <w:p w14:paraId="4A855CC0" w14:textId="77777777" w:rsidR="00DD3598" w:rsidRDefault="00DD35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657213C" w14:textId="106682CD" w:rsidR="00DD3598" w:rsidRDefault="00DD3598" w:rsidP="00DD3598">
      <w:r>
        <w:lastRenderedPageBreak/>
        <w:t>/101r/</w:t>
      </w:r>
    </w:p>
    <w:p w14:paraId="47B4A487" w14:textId="6EA3C341" w:rsidR="00DD3598" w:rsidRDefault="00DD3598" w:rsidP="00DD3598">
      <w:pPr>
        <w:pStyle w:val="teifwPageNum"/>
      </w:pPr>
      <w:r>
        <w:t>208</w:t>
      </w:r>
    </w:p>
    <w:p w14:paraId="1B868B3B" w14:textId="3FD48718" w:rsidR="00DD3598" w:rsidRDefault="00DD3598" w:rsidP="00DD3598">
      <w:pPr>
        <w:pStyle w:val="Naslov2"/>
        <w:rPr>
          <w:rStyle w:val="teiunclear"/>
        </w:rPr>
      </w:pPr>
      <w:proofErr w:type="spellStart"/>
      <w:r>
        <w:t>Dnica</w:t>
      </w:r>
      <w:proofErr w:type="spellEnd"/>
      <w:r>
        <w:t xml:space="preserve"> </w:t>
      </w:r>
      <w:proofErr w:type="spellStart"/>
      <w:r>
        <w:t>Palmarum</w:t>
      </w:r>
      <w:proofErr w:type="spellEnd"/>
      <w:r>
        <w:t xml:space="preserve"> </w:t>
      </w:r>
      <w:proofErr w:type="spellStart"/>
      <w:r>
        <w:t>Eglium</w:t>
      </w:r>
      <w:proofErr w:type="spellEnd"/>
      <w:r>
        <w:t xml:space="preserve">. </w:t>
      </w:r>
      <w:proofErr w:type="spellStart"/>
      <w:r>
        <w:t>Matt</w:t>
      </w:r>
      <w:proofErr w:type="spellEnd"/>
      <w:r>
        <w:t xml:space="preserve"> </w:t>
      </w:r>
      <w:proofErr w:type="spellStart"/>
      <w:r>
        <w:t>zt</w:t>
      </w:r>
      <w:proofErr w:type="spellEnd"/>
      <w:r w:rsidRPr="00DD3598">
        <w:rPr>
          <w:rStyle w:val="teiunclear"/>
        </w:rPr>
        <w:t>???</w:t>
      </w:r>
    </w:p>
    <w:p w14:paraId="574F7730" w14:textId="2CCEC293" w:rsidR="00DD3598" w:rsidRDefault="00E12FEA" w:rsidP="00DD3598">
      <w:pPr>
        <w:pStyle w:val="teiab"/>
      </w:pPr>
      <w:r>
        <w:t>1.</w:t>
      </w:r>
    </w:p>
    <w:p w14:paraId="130B4045" w14:textId="77777777" w:rsidR="00E12FEA" w:rsidRPr="00DD3598" w:rsidRDefault="00E12FEA" w:rsidP="00DD3598">
      <w:pPr>
        <w:pStyle w:val="teiab"/>
      </w:pPr>
    </w:p>
    <w:sectPr w:rsidR="00E12FEA" w:rsidRPr="00DD3598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41651" w14:textId="77777777" w:rsidR="00A931B3" w:rsidRDefault="00A931B3" w:rsidP="00C41A06">
      <w:pPr>
        <w:spacing w:after="0" w:line="240" w:lineRule="auto"/>
      </w:pPr>
      <w:r>
        <w:separator/>
      </w:r>
    </w:p>
  </w:endnote>
  <w:endnote w:type="continuationSeparator" w:id="0">
    <w:p w14:paraId="5F91B0CD" w14:textId="77777777" w:rsidR="00A931B3" w:rsidRDefault="00A931B3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D30B" w14:textId="77777777" w:rsidR="00A931B3" w:rsidRDefault="00A931B3" w:rsidP="00C41A06">
      <w:pPr>
        <w:spacing w:after="0" w:line="240" w:lineRule="auto"/>
      </w:pPr>
      <w:r>
        <w:separator/>
      </w:r>
    </w:p>
  </w:footnote>
  <w:footnote w:type="continuationSeparator" w:id="0">
    <w:p w14:paraId="1B8D81C5" w14:textId="77777777" w:rsidR="00A931B3" w:rsidRDefault="00A931B3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0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2"/>
  </w:num>
  <w:num w:numId="2">
    <w:abstractNumId w:val="9"/>
  </w:num>
  <w:num w:numId="3">
    <w:abstractNumId w:val="21"/>
  </w:num>
  <w:num w:numId="4">
    <w:abstractNumId w:val="4"/>
  </w:num>
  <w:num w:numId="5">
    <w:abstractNumId w:val="16"/>
  </w:num>
  <w:num w:numId="6">
    <w:abstractNumId w:val="3"/>
  </w:num>
  <w:num w:numId="7">
    <w:abstractNumId w:val="6"/>
  </w:num>
  <w:num w:numId="8">
    <w:abstractNumId w:val="10"/>
  </w:num>
  <w:num w:numId="9">
    <w:abstractNumId w:val="13"/>
  </w:num>
  <w:num w:numId="10">
    <w:abstractNumId w:val="22"/>
  </w:num>
  <w:num w:numId="11">
    <w:abstractNumId w:val="20"/>
  </w:num>
  <w:num w:numId="12">
    <w:abstractNumId w:val="15"/>
  </w:num>
  <w:num w:numId="13">
    <w:abstractNumId w:val="8"/>
  </w:num>
  <w:num w:numId="14">
    <w:abstractNumId w:val="18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3"/>
  </w:num>
  <w:num w:numId="20">
    <w:abstractNumId w:val="19"/>
  </w:num>
  <w:num w:numId="21">
    <w:abstractNumId w:val="17"/>
  </w:num>
  <w:num w:numId="22">
    <w:abstractNumId w:val="14"/>
  </w:num>
  <w:num w:numId="23">
    <w:abstractNumId w:val="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28C3"/>
    <w:rsid w:val="00114784"/>
    <w:rsid w:val="00114E15"/>
    <w:rsid w:val="00116090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5F8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C6C38"/>
    <w:rsid w:val="001D0309"/>
    <w:rsid w:val="001D0A4C"/>
    <w:rsid w:val="001D1984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27221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53E4"/>
    <w:rsid w:val="00277C78"/>
    <w:rsid w:val="00277CA3"/>
    <w:rsid w:val="002810A8"/>
    <w:rsid w:val="00282F26"/>
    <w:rsid w:val="00286014"/>
    <w:rsid w:val="00286C12"/>
    <w:rsid w:val="0029034A"/>
    <w:rsid w:val="00291944"/>
    <w:rsid w:val="00293D1B"/>
    <w:rsid w:val="002978BD"/>
    <w:rsid w:val="002A4962"/>
    <w:rsid w:val="002A667A"/>
    <w:rsid w:val="002B06F6"/>
    <w:rsid w:val="002B5C9A"/>
    <w:rsid w:val="002B686C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3AD7"/>
    <w:rsid w:val="00337EB5"/>
    <w:rsid w:val="003400DB"/>
    <w:rsid w:val="00343257"/>
    <w:rsid w:val="00350A54"/>
    <w:rsid w:val="003623BE"/>
    <w:rsid w:val="00362EBF"/>
    <w:rsid w:val="00367C18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C30A6"/>
    <w:rsid w:val="003D5B17"/>
    <w:rsid w:val="003D78BE"/>
    <w:rsid w:val="003E2B0D"/>
    <w:rsid w:val="003E5088"/>
    <w:rsid w:val="003E7106"/>
    <w:rsid w:val="003F1D30"/>
    <w:rsid w:val="003F2066"/>
    <w:rsid w:val="003F5793"/>
    <w:rsid w:val="003F6805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6A95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24EF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C6DED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0D89"/>
    <w:rsid w:val="0052157D"/>
    <w:rsid w:val="0052213F"/>
    <w:rsid w:val="00523E13"/>
    <w:rsid w:val="00525A14"/>
    <w:rsid w:val="00532F7B"/>
    <w:rsid w:val="00543669"/>
    <w:rsid w:val="00544D17"/>
    <w:rsid w:val="00545D8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96817"/>
    <w:rsid w:val="005A14A8"/>
    <w:rsid w:val="005A621F"/>
    <w:rsid w:val="005A7B08"/>
    <w:rsid w:val="005B6B36"/>
    <w:rsid w:val="005C1812"/>
    <w:rsid w:val="005C7CFF"/>
    <w:rsid w:val="005D0C64"/>
    <w:rsid w:val="005D1E0A"/>
    <w:rsid w:val="005D5CC5"/>
    <w:rsid w:val="005D76FF"/>
    <w:rsid w:val="005E3A41"/>
    <w:rsid w:val="005E3DDD"/>
    <w:rsid w:val="005F1DF2"/>
    <w:rsid w:val="006038B8"/>
    <w:rsid w:val="00605E17"/>
    <w:rsid w:val="00611CC6"/>
    <w:rsid w:val="00621059"/>
    <w:rsid w:val="00625966"/>
    <w:rsid w:val="00640058"/>
    <w:rsid w:val="00646DC3"/>
    <w:rsid w:val="006476C8"/>
    <w:rsid w:val="00651A79"/>
    <w:rsid w:val="00653D79"/>
    <w:rsid w:val="0065638B"/>
    <w:rsid w:val="0066243E"/>
    <w:rsid w:val="0066461D"/>
    <w:rsid w:val="00666EE2"/>
    <w:rsid w:val="0067125A"/>
    <w:rsid w:val="00671BCA"/>
    <w:rsid w:val="00672275"/>
    <w:rsid w:val="00672E71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151"/>
    <w:rsid w:val="007809E1"/>
    <w:rsid w:val="00783094"/>
    <w:rsid w:val="00791E37"/>
    <w:rsid w:val="007930E0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4244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0863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14FF"/>
    <w:rsid w:val="00A350E3"/>
    <w:rsid w:val="00A427B0"/>
    <w:rsid w:val="00A476E1"/>
    <w:rsid w:val="00A5016B"/>
    <w:rsid w:val="00A50E92"/>
    <w:rsid w:val="00A53649"/>
    <w:rsid w:val="00A54A2D"/>
    <w:rsid w:val="00A55942"/>
    <w:rsid w:val="00A62D5E"/>
    <w:rsid w:val="00A64577"/>
    <w:rsid w:val="00A64589"/>
    <w:rsid w:val="00A6570B"/>
    <w:rsid w:val="00A66C7F"/>
    <w:rsid w:val="00A76744"/>
    <w:rsid w:val="00A87555"/>
    <w:rsid w:val="00A91DB5"/>
    <w:rsid w:val="00A92BD5"/>
    <w:rsid w:val="00A931B3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5BB"/>
    <w:rsid w:val="00AF1E34"/>
    <w:rsid w:val="00AF42F7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010A"/>
    <w:rsid w:val="00B352F7"/>
    <w:rsid w:val="00B35817"/>
    <w:rsid w:val="00B53E2C"/>
    <w:rsid w:val="00B6020E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1986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5CC7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3A77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32C64"/>
    <w:rsid w:val="00D407A7"/>
    <w:rsid w:val="00D41301"/>
    <w:rsid w:val="00D44718"/>
    <w:rsid w:val="00D562D5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C2806"/>
    <w:rsid w:val="00DD185D"/>
    <w:rsid w:val="00DD1E43"/>
    <w:rsid w:val="00DD3598"/>
    <w:rsid w:val="00DD4228"/>
    <w:rsid w:val="00DD4AA2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2FEA"/>
    <w:rsid w:val="00E17ACA"/>
    <w:rsid w:val="00E20BF6"/>
    <w:rsid w:val="00E232F5"/>
    <w:rsid w:val="00E35F58"/>
    <w:rsid w:val="00E41C85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D4927"/>
    <w:rsid w:val="00EE013C"/>
    <w:rsid w:val="00EF063F"/>
    <w:rsid w:val="00EF1046"/>
    <w:rsid w:val="00EF180B"/>
    <w:rsid w:val="00F07F07"/>
    <w:rsid w:val="00F112C2"/>
    <w:rsid w:val="00F1566C"/>
    <w:rsid w:val="00F15D07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0C6F"/>
    <w:rsid w:val="00F91E9F"/>
    <w:rsid w:val="00F92D40"/>
    <w:rsid w:val="00F96C0C"/>
    <w:rsid w:val="00FA2ABD"/>
    <w:rsid w:val="00FA2C3C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947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333AD7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333AD7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333AD7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333AD7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333AD7"/>
    <w:rPr>
      <w:rFonts w:asciiTheme="majorHAnsi" w:hAnsiTheme="majorHAnsi"/>
      <w:b/>
      <w:bCs/>
      <w:sz w:val="20"/>
      <w:szCs w:val="20"/>
    </w:rPr>
  </w:style>
  <w:style w:type="paragraph" w:customStyle="1" w:styleId="teilabel">
    <w:name w:val="tei:label"/>
    <w:basedOn w:val="Navaden"/>
    <w:link w:val="teilabelZnak"/>
    <w:qFormat/>
    <w:rsid w:val="00C45CC7"/>
  </w:style>
  <w:style w:type="character" w:customStyle="1" w:styleId="teilabelZnak">
    <w:name w:val="tei:label Znak"/>
    <w:basedOn w:val="Privzetapisavaodstavka"/>
    <w:link w:val="teilabel"/>
    <w:rsid w:val="00C45CC7"/>
    <w:rPr>
      <w:rFonts w:asciiTheme="majorHAnsi" w:hAnsiTheme="majorHAnsi"/>
      <w:sz w:val="26"/>
    </w:rPr>
  </w:style>
  <w:style w:type="paragraph" w:customStyle="1" w:styleId="teiab">
    <w:name w:val="tei:ab"/>
    <w:basedOn w:val="Navaden"/>
    <w:link w:val="teiabZnak"/>
    <w:autoRedefine/>
    <w:qFormat/>
    <w:rsid w:val="00C45CC7"/>
    <w:rPr>
      <w:color w:val="C0504D" w:themeColor="accent2"/>
      <w:lang w:val="en-GB" w:eastAsia="x-none"/>
    </w:rPr>
  </w:style>
  <w:style w:type="character" w:customStyle="1" w:styleId="teiabZnak">
    <w:name w:val="tei:ab Znak"/>
    <w:basedOn w:val="Privzetapisavaodstavka"/>
    <w:link w:val="teiab"/>
    <w:rsid w:val="00C45CC7"/>
    <w:rPr>
      <w:rFonts w:asciiTheme="majorHAnsi" w:hAnsiTheme="majorHAnsi"/>
      <w:color w:val="C0504D" w:themeColor="accent2"/>
      <w:sz w:val="26"/>
      <w:lang w:val="en-GB" w:eastAsia="x-none"/>
    </w:rPr>
  </w:style>
  <w:style w:type="paragraph" w:customStyle="1" w:styleId="teicatch-word1">
    <w:name w:val="tei:catch-word1"/>
    <w:basedOn w:val="teicatch-word"/>
    <w:link w:val="teicatch-word1Znak"/>
    <w:qFormat/>
    <w:rsid w:val="00F07F07"/>
  </w:style>
  <w:style w:type="character" w:customStyle="1" w:styleId="teicatch-wordZnak">
    <w:name w:val="tei:catch-word Znak"/>
    <w:basedOn w:val="Privzetapisavaodstavka"/>
    <w:link w:val="teicatch-word"/>
    <w:rsid w:val="00F07F07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atch-word1Znak">
    <w:name w:val="tei:catch-word1 Znak"/>
    <w:basedOn w:val="teicatch-wordZnak"/>
    <w:link w:val="teicatch-word1"/>
    <w:rsid w:val="00F07F07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paragraph" w:customStyle="1" w:styleId="teicloser">
    <w:name w:val="tei:closer"/>
    <w:basedOn w:val="teiab"/>
    <w:link w:val="teicloserZnak"/>
    <w:qFormat/>
    <w:rsid w:val="00E41C85"/>
    <w:rPr>
      <w:color w:val="0070C0"/>
    </w:rPr>
  </w:style>
  <w:style w:type="character" w:customStyle="1" w:styleId="teicloserZnak">
    <w:name w:val="tei:closer Znak"/>
    <w:basedOn w:val="teiabZnak"/>
    <w:link w:val="teicloser"/>
    <w:rsid w:val="00E41C85"/>
    <w:rPr>
      <w:rFonts w:asciiTheme="majorHAnsi" w:hAnsiTheme="majorHAnsi"/>
      <w:color w:val="0070C0"/>
      <w:sz w:val="26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06D40-CCF8-4993-9BBD-0FD69792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359</TotalTime>
  <Pages>9</Pages>
  <Words>735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Tjaša Miholič</cp:lastModifiedBy>
  <cp:revision>40</cp:revision>
  <dcterms:created xsi:type="dcterms:W3CDTF">2021-06-06T08:18:00Z</dcterms:created>
  <dcterms:modified xsi:type="dcterms:W3CDTF">2021-09-08T09:17:00Z</dcterms:modified>
</cp:coreProperties>
</file>
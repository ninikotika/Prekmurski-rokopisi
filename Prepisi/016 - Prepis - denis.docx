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85395" w14:textId="75C0CC15" w:rsidR="00746BC4" w:rsidRDefault="00B962A6" w:rsidP="00196C62">
      <w:r>
        <w:t>/016r/</w:t>
      </w:r>
    </w:p>
    <w:p w14:paraId="00622D01" w14:textId="13AB44F3" w:rsidR="00964605" w:rsidRDefault="00964605" w:rsidP="00964605">
      <w:pPr>
        <w:pStyle w:val="teifwPageNum"/>
      </w:pPr>
      <w:r>
        <w:t>27.</w:t>
      </w:r>
    </w:p>
    <w:p w14:paraId="2C80CD42" w14:textId="16751C93" w:rsidR="00964605" w:rsidRDefault="00F4068C" w:rsidP="00F4068C">
      <w:pPr>
        <w:pStyle w:val="teiab"/>
      </w:pPr>
      <w:r w:rsidRPr="00FF5718">
        <w:rPr>
          <w:rStyle w:val="teilabelZnak"/>
        </w:rPr>
        <w:t>7.</w:t>
      </w:r>
      <w:r>
        <w:t xml:space="preserve"> </w:t>
      </w:r>
      <w:r w:rsidR="00B85055">
        <w:t>Obé</w:t>
      </w:r>
      <w:r w:rsidR="00B85055" w:rsidRPr="000D2793">
        <w:t>ſ</w:t>
      </w:r>
      <w:r w:rsidR="00B85055">
        <w:t>zeli</w:t>
      </w:r>
      <w:r w:rsidR="0028067E">
        <w:t xml:space="preserve"> Dűs</w:t>
      </w:r>
      <w:r w:rsidR="0028067E" w:rsidRPr="000D2793">
        <w:t>ſ</w:t>
      </w:r>
      <w:r w:rsidR="0028067E">
        <w:t>e</w:t>
      </w:r>
      <w:r w:rsidR="00DC4F5E">
        <w:t xml:space="preserve"> nasse</w:t>
      </w:r>
      <w:r w:rsidR="00FB078D">
        <w:t xml:space="preserve"> obátori</w:t>
      </w:r>
      <w:r w:rsidR="00587C1F">
        <w:t xml:space="preserve"> </w:t>
      </w:r>
      <w:r w:rsidR="00587C1F" w:rsidRPr="000D2793">
        <w:t>ſ</w:t>
      </w:r>
      <w:r w:rsidR="00587C1F">
        <w:t>zercza</w:t>
      </w:r>
      <w:r w:rsidR="00826874">
        <w:t xml:space="preserve"> nas</w:t>
      </w:r>
      <w:r w:rsidR="00826874" w:rsidRPr="000D2793">
        <w:t>ſ</w:t>
      </w:r>
      <w:r w:rsidR="00826874">
        <w:t>a</w:t>
      </w:r>
      <w:r w:rsidR="00F80E97">
        <w:t>, nedái</w:t>
      </w:r>
      <w:r w:rsidR="00573868">
        <w:br/>
      </w:r>
      <w:r w:rsidR="00E84973">
        <w:t>zdvo</w:t>
      </w:r>
      <w:r w:rsidR="00732C5D" w:rsidRPr="00A87988">
        <w:t>ÿ</w:t>
      </w:r>
      <w:r w:rsidR="00732C5D">
        <w:t xml:space="preserve">ti </w:t>
      </w:r>
      <w:r w:rsidR="00123593">
        <w:t>nám</w:t>
      </w:r>
      <w:r w:rsidR="001818CF">
        <w:t xml:space="preserve"> vmilosc</w:t>
      </w:r>
      <w:r w:rsidR="003127C7">
        <w:t>si</w:t>
      </w:r>
      <w:r w:rsidR="00D04023">
        <w:t xml:space="preserve"> </w:t>
      </w:r>
      <w:r w:rsidR="00D04023" w:rsidRPr="000D2793">
        <w:t>ſ</w:t>
      </w:r>
      <w:r w:rsidR="00D04023">
        <w:t>zlis</w:t>
      </w:r>
      <w:r w:rsidR="00D04023" w:rsidRPr="000D2793">
        <w:t>ſ</w:t>
      </w:r>
      <w:r w:rsidR="00D04023">
        <w:t>i</w:t>
      </w:r>
      <w:r w:rsidR="00355089">
        <w:t xml:space="preserve"> ná</w:t>
      </w:r>
      <w:r w:rsidR="00355089" w:rsidRPr="000D2793">
        <w:t>ſ</w:t>
      </w:r>
      <w:r w:rsidR="00355089">
        <w:t>z</w:t>
      </w:r>
      <w:r w:rsidR="00D0706F">
        <w:t xml:space="preserve"> Go</w:t>
      </w:r>
      <w:r w:rsidR="00D0706F" w:rsidRPr="000D2793">
        <w:t>ſ</w:t>
      </w:r>
      <w:r w:rsidR="00D0706F">
        <w:t>zpon Boug</w:t>
      </w:r>
      <w:r w:rsidR="00204D80">
        <w:t xml:space="preserve"> pro</w:t>
      </w:r>
      <w:r w:rsidR="00204D80" w:rsidRPr="000D2793">
        <w:t>ſ</w:t>
      </w:r>
      <w:r w:rsidR="00204D80">
        <w:t>zim</w:t>
      </w:r>
    </w:p>
    <w:p w14:paraId="25D5F7F7" w14:textId="0014F795" w:rsidR="00602DF4" w:rsidRDefault="00602DF4" w:rsidP="00F4068C">
      <w:pPr>
        <w:pStyle w:val="teiab"/>
      </w:pPr>
      <w:r w:rsidRPr="0026404F">
        <w:rPr>
          <w:rStyle w:val="teilabelZnak"/>
        </w:rPr>
        <w:t>8.</w:t>
      </w:r>
      <w:r>
        <w:t xml:space="preserve"> </w:t>
      </w:r>
      <w:r w:rsidR="003A1C38">
        <w:t>Hvála</w:t>
      </w:r>
      <w:r w:rsidR="0026404F">
        <w:t xml:space="preserve"> </w:t>
      </w:r>
      <w:r w:rsidR="0040760D">
        <w:t xml:space="preserve">Oczu </w:t>
      </w:r>
      <w:r w:rsidR="001B195B">
        <w:t>Nebe</w:t>
      </w:r>
      <w:r w:rsidR="001B195B" w:rsidRPr="000D2793">
        <w:t>ſ</w:t>
      </w:r>
      <w:r w:rsidR="001B195B">
        <w:t>zkomu</w:t>
      </w:r>
      <w:r w:rsidR="0032766D">
        <w:t xml:space="preserve">, Dika </w:t>
      </w:r>
      <w:r w:rsidR="0032766D" w:rsidRPr="000D2793">
        <w:t>ſ</w:t>
      </w:r>
      <w:r w:rsidR="0032766D">
        <w:t>zinu</w:t>
      </w:r>
      <w:r w:rsidR="00645F5F">
        <w:t xml:space="preserve"> nyegovomu</w:t>
      </w:r>
      <w:r w:rsidR="00494352">
        <w:t>,</w:t>
      </w:r>
      <w:r w:rsidR="00494352">
        <w:br/>
        <w:t>zakay</w:t>
      </w:r>
      <w:r w:rsidR="00494352" w:rsidRPr="000D2793">
        <w:t>ſ</w:t>
      </w:r>
      <w:r w:rsidR="00494352">
        <w:t>e</w:t>
      </w:r>
      <w:r w:rsidR="00481F70">
        <w:t xml:space="preserve"> i Duho </w:t>
      </w:r>
      <w:r w:rsidR="00481F70" w:rsidRPr="000D2793">
        <w:t>ſ</w:t>
      </w:r>
      <w:r w:rsidR="00481F70">
        <w:t>zvetumu</w:t>
      </w:r>
      <w:r w:rsidR="00E31533">
        <w:t xml:space="preserve"> </w:t>
      </w:r>
      <w:r w:rsidR="00E31533" w:rsidRPr="000D2793">
        <w:t>ſ</w:t>
      </w:r>
      <w:r w:rsidR="00E31533">
        <w:t>zlis</w:t>
      </w:r>
      <w:r w:rsidR="00E31533" w:rsidRPr="000D2793">
        <w:t>ſ</w:t>
      </w:r>
      <w:r w:rsidR="00E31533">
        <w:t>i</w:t>
      </w:r>
      <w:r w:rsidR="007A6C18">
        <w:t xml:space="preserve"> ná</w:t>
      </w:r>
      <w:r w:rsidR="007A6C18" w:rsidRPr="000D2793">
        <w:t>ſ</w:t>
      </w:r>
      <w:r w:rsidR="007A6C18">
        <w:t>z</w:t>
      </w:r>
      <w:r w:rsidR="009D0B74">
        <w:t xml:space="preserve"> Go</w:t>
      </w:r>
      <w:r w:rsidR="009D0B74" w:rsidRPr="000D2793">
        <w:t>ſ</w:t>
      </w:r>
      <w:r w:rsidR="009D0B74">
        <w:t>zpon</w:t>
      </w:r>
      <w:r w:rsidR="00A50048">
        <w:br/>
        <w:t xml:space="preserve">Bough </w:t>
      </w:r>
      <w:r w:rsidR="00984F84">
        <w:t>pro</w:t>
      </w:r>
      <w:r w:rsidR="00984F84" w:rsidRPr="000D2793">
        <w:t>ſ</w:t>
      </w:r>
      <w:r w:rsidR="00984F84">
        <w:t>zimo</w:t>
      </w:r>
      <w:r w:rsidR="003A43C1">
        <w:t>.</w:t>
      </w:r>
    </w:p>
    <w:p w14:paraId="3F6ACAC6" w14:textId="2DDE7473" w:rsidR="003A43C1" w:rsidRDefault="003A43C1" w:rsidP="003A43C1">
      <w:pPr>
        <w:pStyle w:val="teiclosure"/>
      </w:pPr>
      <w:r>
        <w:t>Amen.</w:t>
      </w:r>
    </w:p>
    <w:p w14:paraId="4A262E4D" w14:textId="0BC6F1B1" w:rsidR="00A5274B" w:rsidRDefault="00A5274B" w:rsidP="00A5274B">
      <w:pPr>
        <w:pStyle w:val="Naslov2"/>
        <w:rPr>
          <w:rStyle w:val="teiabbr"/>
          <w:b/>
        </w:rPr>
      </w:pPr>
      <w:r>
        <w:t>Oratio</w:t>
      </w:r>
      <w:r w:rsidR="00F8564F">
        <w:t xml:space="preserve"> Dnica</w:t>
      </w:r>
      <w:r w:rsidR="009A6729">
        <w:t xml:space="preserve">. </w:t>
      </w:r>
      <w:r w:rsidR="009A6729" w:rsidRPr="00A41D2D">
        <w:rPr>
          <w:rStyle w:val="teiabbr"/>
          <w:b/>
        </w:rPr>
        <w:t>Ad Nor</w:t>
      </w:r>
      <w:r w:rsidR="009A6729" w:rsidRPr="00EB4089">
        <w:rPr>
          <w:rStyle w:val="teiabbr"/>
        </w:rPr>
        <w:t>.</w:t>
      </w:r>
      <w:r w:rsidR="00C251D6">
        <w:t xml:space="preserve"> Mi </w:t>
      </w:r>
      <w:r w:rsidR="00E747A4">
        <w:t>Regyes</w:t>
      </w:r>
      <w:r w:rsidR="00E775CD">
        <w:t xml:space="preserve"> aryánk</w:t>
      </w:r>
      <w:r w:rsidR="00B26081">
        <w:t xml:space="preserve">. </w:t>
      </w:r>
      <w:r w:rsidR="00B26081" w:rsidRPr="00A41D2D">
        <w:rPr>
          <w:rStyle w:val="teiabbr"/>
          <w:b/>
        </w:rPr>
        <w:t>&amp;c.</w:t>
      </w:r>
    </w:p>
    <w:p w14:paraId="6A32BC5C" w14:textId="100D1B5C" w:rsidR="00D93A7D" w:rsidRDefault="000B6CC4" w:rsidP="00205E01">
      <w:pPr>
        <w:pStyle w:val="teiab"/>
      </w:pPr>
      <w:r w:rsidRPr="00205E01">
        <w:rPr>
          <w:rStyle w:val="teilabelZnak"/>
        </w:rPr>
        <w:t>1.</w:t>
      </w:r>
      <w:r>
        <w:rPr>
          <w:lang w:val="en-GB"/>
        </w:rPr>
        <w:t xml:space="preserve"> Nas</w:t>
      </w:r>
      <w:r w:rsidR="00205E01">
        <w:rPr>
          <w:lang w:val="en-GB"/>
        </w:rPr>
        <w:t xml:space="preserve"> </w:t>
      </w:r>
      <w:r w:rsidR="00401EF9">
        <w:rPr>
          <w:lang w:val="en-GB"/>
        </w:rPr>
        <w:t xml:space="preserve">dobri </w:t>
      </w:r>
      <w:r w:rsidR="0048635F">
        <w:rPr>
          <w:lang w:val="en-GB"/>
        </w:rPr>
        <w:t>O</w:t>
      </w:r>
      <w:r w:rsidR="00401EF9">
        <w:rPr>
          <w:lang w:val="en-GB"/>
        </w:rPr>
        <w:t>tecz</w:t>
      </w:r>
      <w:r w:rsidR="00CB7D61">
        <w:rPr>
          <w:lang w:val="en-GB"/>
        </w:rPr>
        <w:t xml:space="preserve"> </w:t>
      </w:r>
      <w:r w:rsidR="00C73A47">
        <w:rPr>
          <w:lang w:val="en-GB"/>
        </w:rPr>
        <w:t>k</w:t>
      </w:r>
      <w:r w:rsidR="00CB7D61">
        <w:rPr>
          <w:lang w:val="en-GB"/>
        </w:rPr>
        <w:t>oga</w:t>
      </w:r>
      <w:r w:rsidR="00C73A47">
        <w:rPr>
          <w:lang w:val="en-GB"/>
        </w:rPr>
        <w:t xml:space="preserve"> veruemo</w:t>
      </w:r>
      <w:r w:rsidR="00037E1E">
        <w:rPr>
          <w:lang w:val="en-GB"/>
        </w:rPr>
        <w:t>, boidi nám</w:t>
      </w:r>
      <w:r w:rsidR="00775143">
        <w:rPr>
          <w:lang w:val="en-GB"/>
        </w:rPr>
        <w:t xml:space="preserve"> napo-</w:t>
      </w:r>
      <w:r w:rsidR="00775143">
        <w:rPr>
          <w:lang w:val="en-GB"/>
        </w:rPr>
        <w:br/>
        <w:t>moucs</w:t>
      </w:r>
      <w:r w:rsidR="00BF08D8">
        <w:rPr>
          <w:lang w:val="en-GB"/>
        </w:rPr>
        <w:t xml:space="preserve"> velikoi</w:t>
      </w:r>
      <w:r w:rsidR="00A03B93">
        <w:rPr>
          <w:lang w:val="en-GB"/>
        </w:rPr>
        <w:t xml:space="preserve"> potrebi</w:t>
      </w:r>
      <w:r w:rsidR="00883991">
        <w:rPr>
          <w:lang w:val="en-GB"/>
        </w:rPr>
        <w:t xml:space="preserve"> ponovi ti </w:t>
      </w:r>
      <w:r w:rsidR="00D65E89">
        <w:rPr>
          <w:lang w:val="en-GB"/>
        </w:rPr>
        <w:t>ná</w:t>
      </w:r>
      <w:r w:rsidR="00D65E89" w:rsidRPr="000D2793">
        <w:t>ſ</w:t>
      </w:r>
      <w:r w:rsidR="00D65E89">
        <w:t>z</w:t>
      </w:r>
      <w:r w:rsidR="00187673">
        <w:t xml:space="preserve"> vu nas</w:t>
      </w:r>
      <w:r w:rsidR="00187673" w:rsidRPr="000D2793">
        <w:t>ſ</w:t>
      </w:r>
      <w:r w:rsidR="00187673">
        <w:t>oi</w:t>
      </w:r>
      <w:r w:rsidR="001C0521">
        <w:t xml:space="preserve"> Na-</w:t>
      </w:r>
      <w:r w:rsidR="001C0521">
        <w:br/>
      </w:r>
      <w:r w:rsidR="007F37EC">
        <w:t>t</w:t>
      </w:r>
      <w:r w:rsidR="001743B6">
        <w:t>v</w:t>
      </w:r>
      <w:r w:rsidR="001743B6" w:rsidRPr="00DA7764">
        <w:rPr>
          <w:rStyle w:val="teigap"/>
        </w:rPr>
        <w:t>???</w:t>
      </w:r>
      <w:r w:rsidR="001743B6">
        <w:t>i</w:t>
      </w:r>
      <w:r w:rsidR="00220817">
        <w:t xml:space="preserve">, ki </w:t>
      </w:r>
      <w:r w:rsidR="00220817" w:rsidRPr="000D2793">
        <w:t>ſ</w:t>
      </w:r>
      <w:r w:rsidR="00220817">
        <w:t>zi</w:t>
      </w:r>
      <w:r w:rsidR="00124B87">
        <w:t xml:space="preserve"> vNebészi</w:t>
      </w:r>
      <w:r w:rsidR="00B508ED">
        <w:t>.</w:t>
      </w:r>
    </w:p>
    <w:p w14:paraId="61DF448E" w14:textId="21E2212B" w:rsidR="00597274" w:rsidRDefault="00597274" w:rsidP="00205E01">
      <w:pPr>
        <w:pStyle w:val="teiab"/>
      </w:pPr>
      <w:r w:rsidRPr="000F4374">
        <w:rPr>
          <w:rStyle w:val="teilabelZnak"/>
        </w:rPr>
        <w:t>2.</w:t>
      </w:r>
      <w:r>
        <w:rPr>
          <w:lang w:val="en-GB"/>
        </w:rPr>
        <w:t xml:space="preserve"> </w:t>
      </w:r>
      <w:r w:rsidR="00685970">
        <w:rPr>
          <w:lang w:val="en-GB"/>
        </w:rPr>
        <w:t>Tve</w:t>
      </w:r>
      <w:r w:rsidR="005767F5">
        <w:rPr>
          <w:lang w:val="en-GB"/>
        </w:rPr>
        <w:t xml:space="preserve"> </w:t>
      </w:r>
      <w:r w:rsidR="005767F5" w:rsidRPr="000D2793">
        <w:t>ſ</w:t>
      </w:r>
      <w:r w:rsidR="005767F5">
        <w:t>zveto</w:t>
      </w:r>
      <w:r w:rsidR="00312737">
        <w:t xml:space="preserve"> ime </w:t>
      </w:r>
      <w:r w:rsidR="009B1665" w:rsidRPr="000D2793">
        <w:t>ſ</w:t>
      </w:r>
      <w:r w:rsidR="009B1665">
        <w:t>zvetisze med nami</w:t>
      </w:r>
      <w:r w:rsidR="0069029A">
        <w:t xml:space="preserve">, i da </w:t>
      </w:r>
      <w:r w:rsidR="00101982">
        <w:t>ne láda</w:t>
      </w:r>
      <w:r w:rsidR="00E8262A">
        <w:t xml:space="preserve"> ker-</w:t>
      </w:r>
      <w:r w:rsidR="00E8262A">
        <w:br/>
      </w:r>
      <w:r w:rsidR="00A56E7A">
        <w:t>vicza</w:t>
      </w:r>
      <w:r w:rsidR="00885E93">
        <w:t xml:space="preserve"> med nami, i reics</w:t>
      </w:r>
      <w:r w:rsidR="00B34492">
        <w:t xml:space="preserve"> tv</w:t>
      </w:r>
      <w:r w:rsidR="00DE65CA">
        <w:t>o</w:t>
      </w:r>
      <w:r w:rsidR="00B34492">
        <w:t xml:space="preserve">ja </w:t>
      </w:r>
      <w:r w:rsidR="00B34492" w:rsidRPr="000D2793">
        <w:t>ſ</w:t>
      </w:r>
      <w:r w:rsidR="00B34492">
        <w:t>zvéta</w:t>
      </w:r>
      <w:r w:rsidR="00B9246D">
        <w:t>, zveis</w:t>
      </w:r>
      <w:r w:rsidR="00D165AB">
        <w:t>csa</w:t>
      </w:r>
      <w:r w:rsidR="00D165AB" w:rsidRPr="000D2793">
        <w:t>ſ</w:t>
      </w:r>
      <w:r w:rsidR="00D165AB">
        <w:t>ze</w:t>
      </w:r>
      <w:r w:rsidR="004D3DDA">
        <w:br/>
        <w:t>med nami</w:t>
      </w:r>
      <w:r w:rsidR="00EA716C">
        <w:t>, kai ne zginemo</w:t>
      </w:r>
      <w:r w:rsidR="008232B8">
        <w:t>.</w:t>
      </w:r>
    </w:p>
    <w:p w14:paraId="7B1F417D" w14:textId="3B2D65BB" w:rsidR="00854823" w:rsidRDefault="00854823" w:rsidP="00205E01">
      <w:pPr>
        <w:pStyle w:val="teiab"/>
      </w:pPr>
      <w:r w:rsidRPr="00EC6077">
        <w:rPr>
          <w:rStyle w:val="teilabelZnak"/>
        </w:rPr>
        <w:t>3.</w:t>
      </w:r>
      <w:r>
        <w:rPr>
          <w:lang w:val="en-GB"/>
        </w:rPr>
        <w:t xml:space="preserve"> </w:t>
      </w:r>
      <w:r w:rsidR="00443479">
        <w:rPr>
          <w:lang w:val="en-GB"/>
        </w:rPr>
        <w:t>Da pride</w:t>
      </w:r>
      <w:r w:rsidR="00B637A3">
        <w:rPr>
          <w:lang w:val="en-GB"/>
        </w:rPr>
        <w:t xml:space="preserve"> </w:t>
      </w:r>
      <w:r w:rsidR="00B13803">
        <w:rPr>
          <w:lang w:val="en-GB"/>
        </w:rPr>
        <w:t>med náz</w:t>
      </w:r>
      <w:r w:rsidR="00067C70">
        <w:rPr>
          <w:lang w:val="en-GB"/>
        </w:rPr>
        <w:t xml:space="preserve"> </w:t>
      </w:r>
      <w:r w:rsidR="00B90135">
        <w:rPr>
          <w:lang w:val="en-GB"/>
        </w:rPr>
        <w:t xml:space="preserve">tve </w:t>
      </w:r>
      <w:r w:rsidR="00B90135" w:rsidRPr="000D2793">
        <w:t>ſ</w:t>
      </w:r>
      <w:r w:rsidR="00B90135">
        <w:t>zvéto</w:t>
      </w:r>
      <w:r w:rsidR="00124578">
        <w:t xml:space="preserve"> krále</w:t>
      </w:r>
      <w:r w:rsidR="00124578" w:rsidRPr="000D2793">
        <w:t>ſ</w:t>
      </w:r>
      <w:r w:rsidR="00124578">
        <w:t>ztvo</w:t>
      </w:r>
      <w:r w:rsidR="00C515D5">
        <w:t>, ti ná</w:t>
      </w:r>
      <w:r w:rsidR="00993D5A">
        <w:t>z le</w:t>
      </w:r>
      <w:r w:rsidR="000C3CFF">
        <w:t>p-</w:t>
      </w:r>
      <w:r w:rsidR="000C3CFF">
        <w:br/>
        <w:t>rai</w:t>
      </w:r>
      <w:r w:rsidR="00DC6BE6">
        <w:t xml:space="preserve"> ládai</w:t>
      </w:r>
      <w:r w:rsidR="008B3FDE">
        <w:t xml:space="preserve"> </w:t>
      </w:r>
      <w:r w:rsidR="008B3FDE" w:rsidRPr="000D2793">
        <w:t>ſ</w:t>
      </w:r>
      <w:r w:rsidR="008B3FDE">
        <w:t xml:space="preserve">zvoje gresne </w:t>
      </w:r>
      <w:r w:rsidR="008B3FDE" w:rsidRPr="000D2793">
        <w:t>ſ</w:t>
      </w:r>
      <w:r w:rsidR="008B3FDE">
        <w:t>zini</w:t>
      </w:r>
      <w:r w:rsidR="00C94526">
        <w:t xml:space="preserve">, i da </w:t>
      </w:r>
      <w:r w:rsidR="004F40CD">
        <w:t>poznamo Je-</w:t>
      </w:r>
      <w:r w:rsidR="004F40CD">
        <w:br/>
        <w:t>sussa</w:t>
      </w:r>
      <w:r w:rsidR="00CF70B4">
        <w:t xml:space="preserve"> Christus</w:t>
      </w:r>
      <w:r w:rsidR="00732C8E">
        <w:t>sa</w:t>
      </w:r>
      <w:r w:rsidR="00CF7643">
        <w:t xml:space="preserve"> </w:t>
      </w:r>
      <w:r w:rsidR="00CF7643" w:rsidRPr="000D2793">
        <w:t>ſ</w:t>
      </w:r>
      <w:r w:rsidR="00CF7643">
        <w:t>zina</w:t>
      </w:r>
      <w:r w:rsidR="005621D3">
        <w:t xml:space="preserve"> tvojega</w:t>
      </w:r>
      <w:r w:rsidR="00484DDF">
        <w:t>.</w:t>
      </w:r>
    </w:p>
    <w:p w14:paraId="57A4798B" w14:textId="5FBEB465" w:rsidR="00484DDF" w:rsidRDefault="00484DDF" w:rsidP="00205E01">
      <w:pPr>
        <w:pStyle w:val="teiab"/>
      </w:pPr>
      <w:r w:rsidRPr="00E073EC">
        <w:rPr>
          <w:rStyle w:val="teilabelZnak"/>
        </w:rPr>
        <w:t>4.</w:t>
      </w:r>
      <w:r>
        <w:rPr>
          <w:lang w:val="en-GB"/>
        </w:rPr>
        <w:t xml:space="preserve"> </w:t>
      </w:r>
      <w:r w:rsidR="007059DB">
        <w:rPr>
          <w:lang w:val="en-GB"/>
        </w:rPr>
        <w:t>Nebode</w:t>
      </w:r>
      <w:r w:rsidR="00E073EC">
        <w:rPr>
          <w:lang w:val="en-GB"/>
        </w:rPr>
        <w:t xml:space="preserve"> </w:t>
      </w:r>
      <w:r w:rsidR="00291D8F">
        <w:rPr>
          <w:lang w:val="en-GB"/>
        </w:rPr>
        <w:t>vu náz</w:t>
      </w:r>
      <w:r w:rsidR="00450810">
        <w:rPr>
          <w:lang w:val="en-GB"/>
        </w:rPr>
        <w:t xml:space="preserve"> vraisega</w:t>
      </w:r>
      <w:r w:rsidR="002111C3">
        <w:rPr>
          <w:lang w:val="en-GB"/>
        </w:rPr>
        <w:t xml:space="preserve"> Or</w:t>
      </w:r>
      <w:r w:rsidR="002111C3" w:rsidRPr="000D2793">
        <w:t>ſ</w:t>
      </w:r>
      <w:r w:rsidR="002111C3">
        <w:t>zága</w:t>
      </w:r>
      <w:r w:rsidR="000E5BE8">
        <w:t>, i da</w:t>
      </w:r>
      <w:r w:rsidR="00493EAC">
        <w:t xml:space="preserve"> náz</w:t>
      </w:r>
      <w:r w:rsidR="00F07A6F">
        <w:t xml:space="preserve"> ne</w:t>
      </w:r>
      <w:r w:rsidR="00911295">
        <w:br/>
        <w:t>láda</w:t>
      </w:r>
      <w:r w:rsidR="00F04E1D">
        <w:t xml:space="preserve"> grehov</w:t>
      </w:r>
      <w:r w:rsidR="0009619B">
        <w:t xml:space="preserve"> ni</w:t>
      </w:r>
      <w:r w:rsidR="00967DE1">
        <w:t>h</w:t>
      </w:r>
      <w:r w:rsidR="00750D2E">
        <w:t xml:space="preserve"> vnosina</w:t>
      </w:r>
      <w:r w:rsidR="00C40CEE">
        <w:t xml:space="preserve">, da </w:t>
      </w:r>
      <w:r w:rsidR="00DD7204">
        <w:t xml:space="preserve">bode med </w:t>
      </w:r>
      <w:r w:rsidR="00766D5F">
        <w:t>nami</w:t>
      </w:r>
      <w:r w:rsidR="00766D5F">
        <w:br/>
        <w:t xml:space="preserve">vera i </w:t>
      </w:r>
      <w:r w:rsidR="00C1501A">
        <w:t>pravicza</w:t>
      </w:r>
      <w:r w:rsidR="00B527A0">
        <w:t xml:space="preserve"> ino </w:t>
      </w:r>
      <w:r w:rsidR="00ED320F">
        <w:t>csi</w:t>
      </w:r>
      <w:r w:rsidR="00ED320F" w:rsidRPr="000D2793">
        <w:t>ſ</w:t>
      </w:r>
      <w:r w:rsidR="00ED320F">
        <w:t>ztou</w:t>
      </w:r>
      <w:r w:rsidR="002A11A2">
        <w:t>t</w:t>
      </w:r>
      <w:r w:rsidR="00ED320F" w:rsidRPr="000D2793">
        <w:t>ſ</w:t>
      </w:r>
      <w:r w:rsidR="00ED320F">
        <w:t>a</w:t>
      </w:r>
      <w:r w:rsidR="00571487">
        <w:t>.</w:t>
      </w:r>
    </w:p>
    <w:p w14:paraId="321B7B5B" w14:textId="770D61BA" w:rsidR="00786364" w:rsidRDefault="001B0E33" w:rsidP="00786364">
      <w:pPr>
        <w:pStyle w:val="teiab"/>
      </w:pPr>
      <w:r w:rsidRPr="00F51175">
        <w:rPr>
          <w:rStyle w:val="teilabelZnak"/>
        </w:rPr>
        <w:t>5.</w:t>
      </w:r>
      <w:r>
        <w:rPr>
          <w:lang w:val="en-GB"/>
        </w:rPr>
        <w:t xml:space="preserve"> Nature</w:t>
      </w:r>
      <w:r w:rsidR="006B2D09">
        <w:rPr>
          <w:lang w:val="en-GB"/>
        </w:rPr>
        <w:t xml:space="preserve"> nasse</w:t>
      </w:r>
      <w:r w:rsidR="00B23839">
        <w:rPr>
          <w:lang w:val="en-GB"/>
        </w:rPr>
        <w:t xml:space="preserve"> da </w:t>
      </w:r>
      <w:r w:rsidR="00A07272">
        <w:rPr>
          <w:lang w:val="en-GB"/>
        </w:rPr>
        <w:t>ne na</w:t>
      </w:r>
      <w:r w:rsidR="00A07272" w:rsidRPr="000D2793">
        <w:t>ſ</w:t>
      </w:r>
      <w:r w:rsidR="00A07272">
        <w:t>z</w:t>
      </w:r>
      <w:r w:rsidR="007B22D8">
        <w:t>ledűjemo</w:t>
      </w:r>
      <w:r w:rsidR="000E324C">
        <w:t>, neg tv</w:t>
      </w:r>
      <w:r w:rsidR="00C76E22">
        <w:t xml:space="preserve">ojo </w:t>
      </w:r>
      <w:r w:rsidR="00374729">
        <w:t>voln</w:t>
      </w:r>
      <w:r w:rsidR="00374729">
        <w:br/>
        <w:t>jo</w:t>
      </w:r>
      <w:r w:rsidR="004C5797">
        <w:t xml:space="preserve"> ti vu</w:t>
      </w:r>
      <w:r w:rsidR="008E76EF">
        <w:t xml:space="preserve"> ná</w:t>
      </w:r>
      <w:r w:rsidR="00572BCC">
        <w:t>s poterdi</w:t>
      </w:r>
      <w:r w:rsidR="003D5DB6">
        <w:t xml:space="preserve"> da </w:t>
      </w:r>
      <w:r w:rsidR="00797B0F">
        <w:t>vu v</w:t>
      </w:r>
      <w:r w:rsidR="00797B0F" w:rsidRPr="000D2793">
        <w:t>ſ</w:t>
      </w:r>
      <w:r w:rsidR="00797B0F">
        <w:t>z</w:t>
      </w:r>
      <w:r w:rsidR="00AD0EE9">
        <w:t>em tebé</w:t>
      </w:r>
      <w:r w:rsidR="001E1D74">
        <w:t xml:space="preserve"> bodemopodani</w:t>
      </w:r>
      <w:r w:rsidR="004F10EA">
        <w:br/>
        <w:t xml:space="preserve">kai </w:t>
      </w:r>
      <w:r w:rsidR="00A016C4">
        <w:t>nezginemo</w:t>
      </w:r>
      <w:r w:rsidR="00BD4AC8">
        <w:t>:</w:t>
      </w:r>
      <w:r w:rsidR="003F319A">
        <w:t xml:space="preserve"> </w:t>
      </w:r>
      <w:r w:rsidR="003F319A" w:rsidRPr="000D2793">
        <w:t>ſ</w:t>
      </w:r>
      <w:r w:rsidR="003F319A">
        <w:t>.</w:t>
      </w:r>
    </w:p>
    <w:p w14:paraId="576B22C4" w14:textId="77777777" w:rsidR="00786364" w:rsidRDefault="00786364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4709A35" w14:textId="7B96CB15" w:rsidR="00343957" w:rsidRDefault="0029306D" w:rsidP="0029306D">
      <w:r>
        <w:lastRenderedPageBreak/>
        <w:t>/016v/</w:t>
      </w:r>
    </w:p>
    <w:p w14:paraId="532CC1A3" w14:textId="10347C44" w:rsidR="001B0E33" w:rsidRDefault="007842CD" w:rsidP="007842CD">
      <w:pPr>
        <w:pStyle w:val="teifwPageNum"/>
      </w:pPr>
      <w:r>
        <w:t>28.</w:t>
      </w:r>
    </w:p>
    <w:p w14:paraId="488FF114" w14:textId="2D6E53D5" w:rsidR="007842CD" w:rsidRDefault="007842CD" w:rsidP="007842CD">
      <w:pPr>
        <w:pStyle w:val="teiab"/>
      </w:pPr>
      <w:r w:rsidRPr="009B439F">
        <w:rPr>
          <w:rStyle w:val="teilabelZnak"/>
        </w:rPr>
        <w:t>6.</w:t>
      </w:r>
      <w:r>
        <w:t xml:space="preserve"> Krűha</w:t>
      </w:r>
      <w:r w:rsidR="00462FA6">
        <w:t xml:space="preserve"> nas</w:t>
      </w:r>
      <w:r w:rsidR="00462FA6" w:rsidRPr="000D2793">
        <w:t>ſ</w:t>
      </w:r>
      <w:r w:rsidR="00462FA6">
        <w:t>ega</w:t>
      </w:r>
      <w:r w:rsidR="00B31E19">
        <w:t xml:space="preserve"> vszagdenyega</w:t>
      </w:r>
      <w:r w:rsidR="006B545E">
        <w:t xml:space="preserve"> nam</w:t>
      </w:r>
      <w:r w:rsidR="008D705C">
        <w:t xml:space="preserve">, dai </w:t>
      </w:r>
      <w:r w:rsidR="00B25106">
        <w:t>i Poglavni</w:t>
      </w:r>
      <w:r w:rsidR="00B346E8">
        <w:t>-</w:t>
      </w:r>
      <w:r w:rsidR="00B346E8">
        <w:br/>
        <w:t>ke</w:t>
      </w:r>
      <w:r w:rsidR="008E79F1">
        <w:t xml:space="preserve"> i </w:t>
      </w:r>
      <w:r w:rsidR="007B2FA9">
        <w:t>márhe</w:t>
      </w:r>
      <w:r w:rsidR="002512DC">
        <w:t xml:space="preserve"> nas</w:t>
      </w:r>
      <w:r w:rsidR="002512DC" w:rsidRPr="000D2793">
        <w:t>ſ</w:t>
      </w:r>
      <w:r w:rsidR="002512DC">
        <w:t>e</w:t>
      </w:r>
      <w:r w:rsidR="009B439F">
        <w:t xml:space="preserve"> </w:t>
      </w:r>
      <w:r w:rsidR="00396F66">
        <w:t xml:space="preserve">aldui </w:t>
      </w:r>
      <w:r w:rsidR="00010F8A">
        <w:t>ino v</w:t>
      </w:r>
      <w:r w:rsidR="00010F8A" w:rsidRPr="000D2793">
        <w:t>ſ</w:t>
      </w:r>
      <w:r w:rsidR="00010F8A">
        <w:t>za</w:t>
      </w:r>
      <w:r w:rsidR="00161CD3">
        <w:t xml:space="preserve"> </w:t>
      </w:r>
      <w:r w:rsidR="004C0CD7">
        <w:t xml:space="preserve">nassa </w:t>
      </w:r>
      <w:r w:rsidR="00122AEC">
        <w:t xml:space="preserve">Tela </w:t>
      </w:r>
      <w:r w:rsidR="00AC54AF">
        <w:t>ti nám</w:t>
      </w:r>
      <w:r w:rsidR="00AC54AF">
        <w:br/>
        <w:t>hráni</w:t>
      </w:r>
      <w:r w:rsidR="00D770BB">
        <w:t xml:space="preserve"> ino ná</w:t>
      </w:r>
      <w:r w:rsidR="0027787A">
        <w:t>z</w:t>
      </w:r>
      <w:r w:rsidR="00D770BB">
        <w:t xml:space="preserve"> bráni</w:t>
      </w:r>
      <w:r w:rsidR="00BB5A85">
        <w:t>.</w:t>
      </w:r>
    </w:p>
    <w:p w14:paraId="5BE3A9D8" w14:textId="6771A70F" w:rsidR="00BB5A85" w:rsidRDefault="00BB5A85" w:rsidP="007842CD">
      <w:pPr>
        <w:pStyle w:val="teiab"/>
      </w:pPr>
      <w:r w:rsidRPr="004300DE">
        <w:rPr>
          <w:rStyle w:val="teilabelZnak"/>
        </w:rPr>
        <w:t>7.</w:t>
      </w:r>
      <w:r>
        <w:t xml:space="preserve"> </w:t>
      </w:r>
      <w:r w:rsidR="00EE1537">
        <w:t>Pro</w:t>
      </w:r>
      <w:r w:rsidR="00EE1537" w:rsidRPr="000D2793">
        <w:t>ſ</w:t>
      </w:r>
      <w:r w:rsidR="00EE1537">
        <w:t>zti</w:t>
      </w:r>
      <w:r w:rsidR="0010554C">
        <w:t xml:space="preserve"> ti nas</w:t>
      </w:r>
      <w:r w:rsidR="0010554C" w:rsidRPr="000D2793">
        <w:t>ſ</w:t>
      </w:r>
      <w:r w:rsidR="0010554C">
        <w:t>e</w:t>
      </w:r>
      <w:r w:rsidR="002907DB">
        <w:t xml:space="preserve"> grehe prevelike</w:t>
      </w:r>
      <w:r w:rsidR="000A4F41">
        <w:t xml:space="preserve"> j</w:t>
      </w:r>
      <w:r w:rsidR="008F45CC">
        <w:t>á</w:t>
      </w:r>
      <w:r w:rsidR="000A4F41">
        <w:t>lno</w:t>
      </w:r>
      <w:r w:rsidR="000A4F41" w:rsidRPr="000D2793">
        <w:t>ſ</w:t>
      </w:r>
      <w:r w:rsidR="000A4F41">
        <w:t>zti</w:t>
      </w:r>
      <w:r w:rsidR="00080351">
        <w:t xml:space="preserve"> </w:t>
      </w:r>
      <w:r w:rsidR="009845FF">
        <w:t>nas</w:t>
      </w:r>
      <w:r w:rsidR="009845FF" w:rsidRPr="000D2793">
        <w:t>ſ</w:t>
      </w:r>
      <w:r w:rsidR="009845FF">
        <w:t>e</w:t>
      </w:r>
      <w:r w:rsidR="00A94D03">
        <w:br/>
        <w:t xml:space="preserve">i ne </w:t>
      </w:r>
      <w:r w:rsidR="0065041C">
        <w:t>naveidno</w:t>
      </w:r>
      <w:r w:rsidR="00187C26" w:rsidRPr="000D2793">
        <w:t>ſ</w:t>
      </w:r>
      <w:r w:rsidR="00187C26">
        <w:t>zti</w:t>
      </w:r>
      <w:r w:rsidR="00EF0725">
        <w:t xml:space="preserve">, </w:t>
      </w:r>
      <w:r w:rsidR="00652E53">
        <w:t xml:space="preserve">vzemi </w:t>
      </w:r>
      <w:r w:rsidR="002A5DEE">
        <w:t>ti vő</w:t>
      </w:r>
      <w:r w:rsidR="00423D68">
        <w:t xml:space="preserve"> zná</w:t>
      </w:r>
      <w:r w:rsidR="00423D68" w:rsidRPr="000D2793">
        <w:t>ſ</w:t>
      </w:r>
      <w:r w:rsidR="00423D68">
        <w:t>z, hűde</w:t>
      </w:r>
      <w:r w:rsidR="00C36389">
        <w:t xml:space="preserve"> neverno</w:t>
      </w:r>
      <w:r w:rsidR="00C36389" w:rsidRPr="000D2793">
        <w:t>ſ</w:t>
      </w:r>
      <w:r w:rsidR="00C36389">
        <w:t>z-</w:t>
      </w:r>
      <w:r w:rsidR="00C36389">
        <w:br/>
        <w:t>ti</w:t>
      </w:r>
      <w:r w:rsidR="00EE0A19">
        <w:t xml:space="preserve">, i </w:t>
      </w:r>
      <w:r w:rsidR="004804EC">
        <w:t>nazlobo</w:t>
      </w:r>
      <w:r w:rsidR="004804EC" w:rsidRPr="000D2793">
        <w:t>ſ</w:t>
      </w:r>
      <w:r w:rsidR="004804EC">
        <w:t>zti</w:t>
      </w:r>
      <w:r w:rsidR="005B200E">
        <w:t>.</w:t>
      </w:r>
    </w:p>
    <w:p w14:paraId="23A980B3" w14:textId="77777777" w:rsidR="00815B77" w:rsidRDefault="006F6F12" w:rsidP="007842CD">
      <w:pPr>
        <w:pStyle w:val="teiab"/>
      </w:pPr>
      <w:r w:rsidRPr="004300DE">
        <w:rPr>
          <w:rStyle w:val="teilabelZnak"/>
        </w:rPr>
        <w:t>8.</w:t>
      </w:r>
      <w:r>
        <w:t xml:space="preserve"> </w:t>
      </w:r>
      <w:r w:rsidR="00991DDE">
        <w:t>Nepű</w:t>
      </w:r>
      <w:r w:rsidR="00991DDE" w:rsidRPr="000D2793">
        <w:t>ſ</w:t>
      </w:r>
      <w:r w:rsidR="00991DDE">
        <w:t>zti</w:t>
      </w:r>
      <w:r w:rsidR="00145E41">
        <w:t xml:space="preserve"> náz</w:t>
      </w:r>
      <w:r w:rsidR="006E439D">
        <w:t xml:space="preserve"> vpaszti</w:t>
      </w:r>
      <w:r w:rsidR="004554A1">
        <w:t xml:space="preserve"> vkmiczo</w:t>
      </w:r>
      <w:r w:rsidR="00F23509">
        <w:t xml:space="preserve"> </w:t>
      </w:r>
      <w:r w:rsidR="00B5051A">
        <w:t xml:space="preserve">preveliko, </w:t>
      </w:r>
      <w:r w:rsidR="00206889">
        <w:t>ne-</w:t>
      </w:r>
      <w:r w:rsidR="00206889">
        <w:br/>
      </w:r>
      <w:r w:rsidR="00FD3CFF">
        <w:t>d</w:t>
      </w:r>
      <w:r w:rsidR="00355FF8">
        <w:t>á</w:t>
      </w:r>
      <w:r w:rsidR="00FD3CFF">
        <w:t xml:space="preserve">i </w:t>
      </w:r>
      <w:r w:rsidR="00FF00C6">
        <w:t>nám</w:t>
      </w:r>
      <w:r w:rsidR="00780838">
        <w:t xml:space="preserve"> </w:t>
      </w:r>
      <w:r w:rsidR="009467A4">
        <w:t>opá</w:t>
      </w:r>
      <w:r w:rsidR="009467A4" w:rsidRPr="000D2793">
        <w:t>ſ</w:t>
      </w:r>
      <w:r w:rsidR="009467A4">
        <w:t>zti</w:t>
      </w:r>
      <w:r w:rsidR="00DA0AB8">
        <w:t xml:space="preserve"> velike </w:t>
      </w:r>
      <w:r w:rsidR="00293A11" w:rsidRPr="000D2793">
        <w:t>ſ</w:t>
      </w:r>
      <w:r w:rsidR="00293A11">
        <w:t>aloszti</w:t>
      </w:r>
      <w:r w:rsidR="000C42FE">
        <w:t>, obráni</w:t>
      </w:r>
      <w:r w:rsidR="00C96122">
        <w:t xml:space="preserve"> ti </w:t>
      </w:r>
      <w:r w:rsidR="002F2FFF">
        <w:t>náz</w:t>
      </w:r>
      <w:r w:rsidR="002205C0">
        <w:br/>
        <w:t>da ne vp</w:t>
      </w:r>
      <w:r w:rsidR="004D4926">
        <w:t>á</w:t>
      </w:r>
      <w:r w:rsidR="002205C0">
        <w:t>dnemo</w:t>
      </w:r>
      <w:r w:rsidR="00A65C15">
        <w:t xml:space="preserve"> </w:t>
      </w:r>
      <w:r w:rsidR="00356242">
        <w:t>vblodo</w:t>
      </w:r>
      <w:r w:rsidR="00172E41">
        <w:t>, ni</w:t>
      </w:r>
      <w:r w:rsidR="004300DE">
        <w:t xml:space="preserve"> </w:t>
      </w:r>
      <w:r w:rsidR="00A83EF3">
        <w:t>vraiso r</w:t>
      </w:r>
      <w:r w:rsidR="008E15A6">
        <w:t>okon.</w:t>
      </w:r>
    </w:p>
    <w:p w14:paraId="10C10932" w14:textId="77777777" w:rsidR="00AF467D" w:rsidRDefault="00815B77" w:rsidP="007842CD">
      <w:pPr>
        <w:pStyle w:val="teiab"/>
      </w:pPr>
      <w:r w:rsidRPr="002F0B8E">
        <w:rPr>
          <w:rStyle w:val="teilabelZnak"/>
        </w:rPr>
        <w:t>9.</w:t>
      </w:r>
      <w:r>
        <w:t xml:space="preserve"> </w:t>
      </w:r>
      <w:r w:rsidR="00DA4A14">
        <w:t>Od</w:t>
      </w:r>
      <w:r w:rsidR="00DA4A14" w:rsidRPr="000D2793">
        <w:t>ſ</w:t>
      </w:r>
      <w:r w:rsidR="00DA4A14">
        <w:t>zlobodi</w:t>
      </w:r>
      <w:r w:rsidR="002F0B8E">
        <w:t xml:space="preserve"> </w:t>
      </w:r>
      <w:r w:rsidR="007418F5">
        <w:t>náz</w:t>
      </w:r>
      <w:r w:rsidR="00F53798">
        <w:t xml:space="preserve"> odev</w:t>
      </w:r>
      <w:r w:rsidR="00F53798" w:rsidRPr="000D2793">
        <w:t>ſ</w:t>
      </w:r>
      <w:r w:rsidR="00F53798">
        <w:t>zega</w:t>
      </w:r>
      <w:r w:rsidR="006D165C">
        <w:t xml:space="preserve"> hud</w:t>
      </w:r>
      <w:r w:rsidR="00925CF3">
        <w:t xml:space="preserve">a, </w:t>
      </w:r>
      <w:r w:rsidR="00845368">
        <w:t>od grehov</w:t>
      </w:r>
      <w:r w:rsidR="00121859">
        <w:t xml:space="preserve"> od</w:t>
      </w:r>
      <w:r w:rsidR="00121859">
        <w:br/>
        <w:t>Vrágov</w:t>
      </w:r>
      <w:r w:rsidR="00D9370B">
        <w:t xml:space="preserve"> </w:t>
      </w:r>
      <w:r w:rsidR="006932EC">
        <w:t>odev</w:t>
      </w:r>
      <w:r w:rsidR="006932EC" w:rsidRPr="000D2793">
        <w:t>ſ</w:t>
      </w:r>
      <w:r w:rsidR="006932EC">
        <w:t>zei</w:t>
      </w:r>
      <w:r w:rsidR="0055483E">
        <w:t xml:space="preserve"> betegov</w:t>
      </w:r>
      <w:r w:rsidR="001E02BD">
        <w:t>, od Nepriátelov</w:t>
      </w:r>
      <w:r w:rsidR="00745407">
        <w:t xml:space="preserve"> i o</w:t>
      </w:r>
      <w:r w:rsidR="0072616D">
        <w:t>d</w:t>
      </w:r>
      <w:r w:rsidR="00E25831">
        <w:br/>
        <w:t>nagle</w:t>
      </w:r>
      <w:r w:rsidR="006946F0">
        <w:t xml:space="preserve"> </w:t>
      </w:r>
      <w:r w:rsidR="006946F0" w:rsidRPr="000D2793">
        <w:t>ſ</w:t>
      </w:r>
      <w:r w:rsidR="006946F0">
        <w:t>zmerti</w:t>
      </w:r>
      <w:r w:rsidR="0021109E">
        <w:t xml:space="preserve">, i od </w:t>
      </w:r>
      <w:r w:rsidR="009D560B" w:rsidRPr="000D2793">
        <w:t>ſ</w:t>
      </w:r>
      <w:r w:rsidR="009D560B">
        <w:t>zkvá</w:t>
      </w:r>
      <w:r w:rsidR="00CC068F">
        <w:t>rjeinya</w:t>
      </w:r>
      <w:r w:rsidR="009C7B73">
        <w:t>.</w:t>
      </w:r>
    </w:p>
    <w:p w14:paraId="4428C8E9" w14:textId="77777777" w:rsidR="00E20A92" w:rsidRDefault="00AF467D" w:rsidP="007842CD">
      <w:pPr>
        <w:pStyle w:val="teiab"/>
      </w:pPr>
      <w:r w:rsidRPr="002307C2">
        <w:rPr>
          <w:rStyle w:val="teilabelZnak"/>
        </w:rPr>
        <w:t>10.</w:t>
      </w:r>
      <w:r>
        <w:t xml:space="preserve"> </w:t>
      </w:r>
      <w:r w:rsidR="001528BB">
        <w:t>Dika ti</w:t>
      </w:r>
      <w:r w:rsidR="00950366">
        <w:t xml:space="preserve"> </w:t>
      </w:r>
      <w:r w:rsidR="00002720">
        <w:t xml:space="preserve">boidi </w:t>
      </w:r>
      <w:r w:rsidR="00E1430B">
        <w:t>O Bogh</w:t>
      </w:r>
      <w:r w:rsidR="002616F3">
        <w:t xml:space="preserve"> </w:t>
      </w:r>
      <w:r w:rsidR="00764E7F">
        <w:t>V</w:t>
      </w:r>
      <w:r w:rsidR="00764E7F" w:rsidRPr="000D2793">
        <w:t>ſ</w:t>
      </w:r>
      <w:r w:rsidR="00764E7F">
        <w:t>zamogoucsi</w:t>
      </w:r>
      <w:r w:rsidR="00FD7AC8">
        <w:t xml:space="preserve">, </w:t>
      </w:r>
      <w:r w:rsidR="00FD7AC8" w:rsidRPr="000D2793">
        <w:t>ſ</w:t>
      </w:r>
      <w:r w:rsidR="00FD7AC8">
        <w:t>teri</w:t>
      </w:r>
      <w:r w:rsidR="008F4D60">
        <w:br/>
      </w:r>
      <w:r w:rsidR="00956445">
        <w:t>k</w:t>
      </w:r>
      <w:r w:rsidR="008F4D60">
        <w:t>nám</w:t>
      </w:r>
      <w:r w:rsidR="00805B8F">
        <w:t xml:space="preserve"> ie</w:t>
      </w:r>
      <w:r w:rsidR="00805B8F" w:rsidRPr="000D2793">
        <w:t>ſ</w:t>
      </w:r>
      <w:r w:rsidR="00805B8F">
        <w:t>zi</w:t>
      </w:r>
      <w:r w:rsidR="003E61B9">
        <w:t xml:space="preserve"> </w:t>
      </w:r>
      <w:r w:rsidR="00E6205A">
        <w:t xml:space="preserve">velike </w:t>
      </w:r>
      <w:r w:rsidR="00F63C87">
        <w:t>milo</w:t>
      </w:r>
      <w:r w:rsidR="00F63C87" w:rsidRPr="000D2793">
        <w:t>ſ</w:t>
      </w:r>
      <w:r w:rsidR="00F63C87">
        <w:t>zti</w:t>
      </w:r>
      <w:r w:rsidR="00D94358">
        <w:t>, po</w:t>
      </w:r>
      <w:r w:rsidR="00A437E7" w:rsidRPr="000D2793">
        <w:t>ſ</w:t>
      </w:r>
      <w:r w:rsidR="00A437E7">
        <w:t>z</w:t>
      </w:r>
      <w:r w:rsidR="00D94358">
        <w:t>l</w:t>
      </w:r>
      <w:r w:rsidR="00975A87">
        <w:t>űhni</w:t>
      </w:r>
      <w:r w:rsidR="00A437E7">
        <w:t xml:space="preserve"> </w:t>
      </w:r>
      <w:r w:rsidR="005B45BB">
        <w:t>ti náz</w:t>
      </w:r>
      <w:r w:rsidR="002A4404">
        <w:br/>
        <w:t>vetoi</w:t>
      </w:r>
      <w:r w:rsidR="00443C9A">
        <w:t xml:space="preserve"> nasoi</w:t>
      </w:r>
      <w:r w:rsidR="00D217C2">
        <w:t xml:space="preserve"> prosnyi</w:t>
      </w:r>
      <w:r w:rsidR="00392DB2">
        <w:t>,</w:t>
      </w:r>
      <w:r w:rsidR="009D53EF">
        <w:t xml:space="preserve"> aldui</w:t>
      </w:r>
      <w:r w:rsidR="00ED7225">
        <w:t xml:space="preserve"> náz</w:t>
      </w:r>
      <w:r w:rsidR="00C62628">
        <w:t xml:space="preserve">, </w:t>
      </w:r>
      <w:r w:rsidR="00C62628" w:rsidRPr="00F9407F">
        <w:rPr>
          <w:rStyle w:val="teiabbr"/>
        </w:rPr>
        <w:t>v.</w:t>
      </w:r>
      <w:r w:rsidR="00C62628">
        <w:t xml:space="preserve"> Vőri</w:t>
      </w:r>
    </w:p>
    <w:p w14:paraId="2C1E72EC" w14:textId="77777777" w:rsidR="00362D0D" w:rsidRDefault="00B90B4A" w:rsidP="00B90B4A">
      <w:pPr>
        <w:pStyle w:val="teiclosure"/>
      </w:pPr>
      <w:r>
        <w:t>Amen.</w:t>
      </w:r>
    </w:p>
    <w:p w14:paraId="7BA20FAD" w14:textId="77777777" w:rsidR="00902441" w:rsidRDefault="00886A39" w:rsidP="0087512F">
      <w:pPr>
        <w:pStyle w:val="Naslov2"/>
      </w:pPr>
      <w:r>
        <w:t>Nouta</w:t>
      </w:r>
      <w:r w:rsidR="007A6C44">
        <w:t>.</w:t>
      </w:r>
      <w:r w:rsidR="00EA4710">
        <w:t xml:space="preserve"> Boldogok</w:t>
      </w:r>
      <w:r w:rsidR="007C3F56">
        <w:t xml:space="preserve"> azok.</w:t>
      </w:r>
    </w:p>
    <w:p w14:paraId="0E22E243" w14:textId="1BCF8FC3" w:rsidR="006F6F12" w:rsidRDefault="00B56967" w:rsidP="00B56967">
      <w:pPr>
        <w:pStyle w:val="teiab"/>
      </w:pPr>
      <w:r w:rsidRPr="00913C3A">
        <w:rPr>
          <w:rStyle w:val="teilabelZnak"/>
        </w:rPr>
        <w:t>1.</w:t>
      </w:r>
      <w:r>
        <w:t xml:space="preserve"> </w:t>
      </w:r>
      <w:r w:rsidR="00BB37DC">
        <w:t>Blaseni</w:t>
      </w:r>
      <w:r w:rsidR="00BB37DC" w:rsidRPr="000D2793">
        <w:t>ſ</w:t>
      </w:r>
      <w:r w:rsidR="00BB37DC">
        <w:t>zo</w:t>
      </w:r>
      <w:r w:rsidR="00913C3A">
        <w:t xml:space="preserve"> </w:t>
      </w:r>
      <w:r w:rsidR="00F513AC">
        <w:t xml:space="preserve">ludje, </w:t>
      </w:r>
      <w:r w:rsidR="00802BB2">
        <w:t>ki</w:t>
      </w:r>
      <w:r w:rsidR="00802BB2" w:rsidRPr="000D2793">
        <w:t>ſ</w:t>
      </w:r>
      <w:r w:rsidR="00802BB2">
        <w:t>ze</w:t>
      </w:r>
      <w:r w:rsidR="009D4481">
        <w:t xml:space="preserve"> Boga Boio</w:t>
      </w:r>
      <w:r w:rsidR="00D36000">
        <w:t>u</w:t>
      </w:r>
      <w:r w:rsidR="008D0C73">
        <w:t xml:space="preserve"> i</w:t>
      </w:r>
      <w:r w:rsidR="00D534A3">
        <w:t xml:space="preserve"> krenye</w:t>
      </w:r>
      <w:r w:rsidR="001159D4">
        <w:t>gov</w:t>
      </w:r>
      <w:r w:rsidR="00414C9C">
        <w:t>i</w:t>
      </w:r>
      <w:r w:rsidR="002757ED">
        <w:br/>
      </w:r>
      <w:r w:rsidR="002757ED" w:rsidRPr="000D2793">
        <w:t>ſ</w:t>
      </w:r>
      <w:r w:rsidR="002757ED">
        <w:t>z</w:t>
      </w:r>
      <w:r w:rsidR="007A04A4">
        <w:t>tezai</w:t>
      </w:r>
      <w:r w:rsidR="002E7858">
        <w:t xml:space="preserve"> verno</w:t>
      </w:r>
      <w:r w:rsidR="00F1597F">
        <w:t xml:space="preserve"> hodi</w:t>
      </w:r>
      <w:r w:rsidR="00302E87">
        <w:t>o;</w:t>
      </w:r>
      <w:r w:rsidR="00B54C2C">
        <w:t xml:space="preserve"> </w:t>
      </w:r>
      <w:r w:rsidR="00B54C2C" w:rsidRPr="000D2793">
        <w:t>ſ</w:t>
      </w:r>
      <w:r w:rsidR="00B54C2C">
        <w:t>iva</w:t>
      </w:r>
      <w:r w:rsidR="002843BA">
        <w:t xml:space="preserve"> v</w:t>
      </w:r>
      <w:r w:rsidR="002843BA" w:rsidRPr="000D2793">
        <w:t>ſ</w:t>
      </w:r>
      <w:r w:rsidR="002843BA">
        <w:t>z</w:t>
      </w:r>
      <w:r w:rsidR="009D6F1F">
        <w:t>ak</w:t>
      </w:r>
      <w:r w:rsidR="00C30CFB">
        <w:t xml:space="preserve"> cslovik</w:t>
      </w:r>
      <w:r w:rsidR="004147DC">
        <w:t xml:space="preserve"> pre</w:t>
      </w:r>
      <w:r w:rsidR="00D52331">
        <w:t xml:space="preserve"> tujega</w:t>
      </w:r>
      <w:r w:rsidR="007D2E7C">
        <w:br/>
        <w:t>vszákoga</w:t>
      </w:r>
      <w:r w:rsidR="008C32B4">
        <w:t xml:space="preserve"> </w:t>
      </w:r>
      <w:r w:rsidR="00C8499C">
        <w:t>kvára</w:t>
      </w:r>
      <w:r w:rsidR="00BE69C0">
        <w:t>.</w:t>
      </w:r>
    </w:p>
    <w:p w14:paraId="04CAED55" w14:textId="68ED7E85" w:rsidR="0044226C" w:rsidRDefault="003F0E6D" w:rsidP="00B56967">
      <w:pPr>
        <w:pStyle w:val="teiab"/>
      </w:pPr>
      <w:r w:rsidRPr="00817EA2">
        <w:rPr>
          <w:rStyle w:val="teilabelZnak"/>
        </w:rPr>
        <w:t>2.</w:t>
      </w:r>
      <w:r>
        <w:t xml:space="preserve"> </w:t>
      </w:r>
      <w:r w:rsidR="0030288B">
        <w:t xml:space="preserve">Ar vszáki </w:t>
      </w:r>
      <w:r w:rsidR="004B6082">
        <w:t>ki</w:t>
      </w:r>
      <w:r w:rsidR="006B2441">
        <w:t xml:space="preserve"> </w:t>
      </w:r>
      <w:r w:rsidR="006B2441" w:rsidRPr="000D2793">
        <w:t>ſ</w:t>
      </w:r>
      <w:r w:rsidR="006B2441">
        <w:t>iv</w:t>
      </w:r>
      <w:r w:rsidR="0044468F">
        <w:t>é</w:t>
      </w:r>
      <w:r w:rsidR="00D17BB2">
        <w:t xml:space="preserve"> zprávo</w:t>
      </w:r>
      <w:r w:rsidR="00BA3993">
        <w:t>m mokov</w:t>
      </w:r>
      <w:r w:rsidR="00B93911">
        <w:t xml:space="preserve"> </w:t>
      </w:r>
      <w:r w:rsidR="00B93911" w:rsidRPr="000D2793">
        <w:t>ſ</w:t>
      </w:r>
      <w:r w:rsidR="00B93911">
        <w:t>zvojo</w:t>
      </w:r>
      <w:r w:rsidR="00BC3899">
        <w:t>v</w:t>
      </w:r>
      <w:r w:rsidR="009B323D">
        <w:t>, pred</w:t>
      </w:r>
    </w:p>
    <w:p w14:paraId="7A1BA0BC" w14:textId="77777777" w:rsidR="0044226C" w:rsidRDefault="0044226C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692CDCA" w14:textId="24CE94F7" w:rsidR="003F0E6D" w:rsidRDefault="0044226C" w:rsidP="0044226C">
      <w:r>
        <w:lastRenderedPageBreak/>
        <w:t>/017r/</w:t>
      </w:r>
    </w:p>
    <w:p w14:paraId="2435967B" w14:textId="1831212F" w:rsidR="00236D84" w:rsidRDefault="009844CD" w:rsidP="00236D84">
      <w:pPr>
        <w:pStyle w:val="teifwPageNum"/>
      </w:pPr>
      <w:r>
        <w:t>29.</w:t>
      </w:r>
    </w:p>
    <w:p w14:paraId="2FD2C1D9" w14:textId="25099201" w:rsidR="00560064" w:rsidRDefault="00560064" w:rsidP="00560064">
      <w:pPr>
        <w:pStyle w:val="teiab"/>
      </w:pPr>
      <w:r>
        <w:t>Bogom bode</w:t>
      </w:r>
      <w:r w:rsidR="00596704">
        <w:t xml:space="preserve"> zvelicsani</w:t>
      </w:r>
      <w:r w:rsidR="00350BC0">
        <w:t xml:space="preserve"> i blásen</w:t>
      </w:r>
      <w:r w:rsidR="00E94603">
        <w:t xml:space="preserve">, </w:t>
      </w:r>
      <w:r w:rsidR="00E94603" w:rsidRPr="000D2793">
        <w:t>ſ</w:t>
      </w:r>
      <w:r w:rsidR="00E94603">
        <w:t>ivil</w:t>
      </w:r>
      <w:r w:rsidR="00F54E13">
        <w:t xml:space="preserve"> vszak</w:t>
      </w:r>
      <w:r w:rsidR="00F57368">
        <w:t xml:space="preserve"> cslovik</w:t>
      </w:r>
      <w:r w:rsidR="00C82439">
        <w:t>,</w:t>
      </w:r>
      <w:r w:rsidR="00C82439">
        <w:br/>
        <w:t>prez tűjega</w:t>
      </w:r>
      <w:r w:rsidR="00EA105E">
        <w:t xml:space="preserve"> vsz</w:t>
      </w:r>
      <w:r w:rsidR="00AA4C49">
        <w:t>ákoga</w:t>
      </w:r>
      <w:r w:rsidR="006827F7">
        <w:t xml:space="preserve"> kvára</w:t>
      </w:r>
      <w:r w:rsidR="00C94D5B">
        <w:t>.</w:t>
      </w:r>
    </w:p>
    <w:p w14:paraId="7B3307F3" w14:textId="74844D70" w:rsidR="00C94D5B" w:rsidRDefault="00C94D5B" w:rsidP="00560064">
      <w:pPr>
        <w:pStyle w:val="teiab"/>
        <w:rPr>
          <w:rStyle w:val="teiabbr"/>
        </w:rPr>
      </w:pPr>
      <w:r w:rsidRPr="001F5205">
        <w:rPr>
          <w:rStyle w:val="teilabelZnak"/>
        </w:rPr>
        <w:t>3.</w:t>
      </w:r>
      <w:r w:rsidR="00C329C0">
        <w:t xml:space="preserve"> </w:t>
      </w:r>
      <w:r w:rsidR="00EC71C8" w:rsidRPr="009149D9">
        <w:rPr>
          <w:rStyle w:val="teiabbr"/>
        </w:rPr>
        <w:t>J.</w:t>
      </w:r>
      <w:r w:rsidR="001F5205">
        <w:t xml:space="preserve"> Sena</w:t>
      </w:r>
      <w:r w:rsidR="009149D9">
        <w:t xml:space="preserve"> </w:t>
      </w:r>
      <w:r w:rsidR="003E7A58">
        <w:t>tvoja</w:t>
      </w:r>
      <w:r w:rsidR="002B2F9C">
        <w:t xml:space="preserve"> kako te </w:t>
      </w:r>
      <w:r w:rsidR="00257F70">
        <w:t xml:space="preserve">rodni </w:t>
      </w:r>
      <w:r w:rsidR="00917B0D">
        <w:t>ter</w:t>
      </w:r>
      <w:r w:rsidR="00917B0D" w:rsidRPr="000D2793">
        <w:t>ſ</w:t>
      </w:r>
      <w:r w:rsidR="00585858">
        <w:t>z</w:t>
      </w:r>
      <w:r w:rsidR="00CE60A0">
        <w:t>,</w:t>
      </w:r>
      <w:r w:rsidR="00585858">
        <w:t xml:space="preserve"> porodna</w:t>
      </w:r>
      <w:r w:rsidR="00CC557D">
        <w:t xml:space="preserve"> bode tvojoi</w:t>
      </w:r>
      <w:r w:rsidR="005D216B">
        <w:br/>
        <w:t xml:space="preserve">hisi </w:t>
      </w:r>
      <w:r w:rsidR="00FB26C2">
        <w:t>hodecs</w:t>
      </w:r>
      <w:r w:rsidR="00674EB4">
        <w:t>.</w:t>
      </w:r>
      <w:r w:rsidR="00024715">
        <w:t xml:space="preserve"> </w:t>
      </w:r>
      <w:r w:rsidR="00024715" w:rsidRPr="000D2793">
        <w:t>ſ</w:t>
      </w:r>
      <w:r w:rsidR="00024715">
        <w:t>i</w:t>
      </w:r>
      <w:r w:rsidR="004921CE">
        <w:t>vi</w:t>
      </w:r>
      <w:r w:rsidR="007742FA">
        <w:t xml:space="preserve"> </w:t>
      </w:r>
      <w:r w:rsidR="0035502B">
        <w:t>v</w:t>
      </w:r>
      <w:r w:rsidR="0035502B" w:rsidRPr="000D2793">
        <w:t>ſ</w:t>
      </w:r>
      <w:r w:rsidR="0035502B">
        <w:t>zak</w:t>
      </w:r>
      <w:r w:rsidR="0036466A">
        <w:t xml:space="preserve"> cslovik</w:t>
      </w:r>
      <w:r w:rsidR="00597DDC">
        <w:t xml:space="preserve"> právo</w:t>
      </w:r>
      <w:r w:rsidR="00EC4327">
        <w:t xml:space="preserve"> prez</w:t>
      </w:r>
      <w:r w:rsidR="00E1509A">
        <w:t xml:space="preserve"> tui</w:t>
      </w:r>
      <w:r w:rsidR="00D06A00">
        <w:t>e</w:t>
      </w:r>
      <w:r w:rsidR="00E1509A">
        <w:t>ga.</w:t>
      </w:r>
      <w:r w:rsidR="002A7D5B">
        <w:t xml:space="preserve"> </w:t>
      </w:r>
      <w:r w:rsidR="002A7D5B" w:rsidRPr="005A495C">
        <w:rPr>
          <w:rStyle w:val="teiabbr"/>
        </w:rPr>
        <w:t>&amp;c.</w:t>
      </w:r>
    </w:p>
    <w:p w14:paraId="03217F4D" w14:textId="77777777" w:rsidR="00893118" w:rsidRDefault="009024AB" w:rsidP="009024AB">
      <w:pPr>
        <w:pStyle w:val="teiab"/>
      </w:pPr>
      <w:r w:rsidRPr="00A32423">
        <w:rPr>
          <w:rStyle w:val="teilabelZnak"/>
        </w:rPr>
        <w:t>4.</w:t>
      </w:r>
      <w:r>
        <w:t xml:space="preserve"> </w:t>
      </w:r>
      <w:r w:rsidR="00DA1DD0">
        <w:t xml:space="preserve">A </w:t>
      </w:r>
      <w:r w:rsidR="00DA1DD0" w:rsidRPr="000D2793">
        <w:t>ſ</w:t>
      </w:r>
      <w:r w:rsidR="00DA1DD0">
        <w:t>zini</w:t>
      </w:r>
      <w:r w:rsidR="0053551F">
        <w:t xml:space="preserve"> tvoji kako te</w:t>
      </w:r>
      <w:r w:rsidR="000525BD">
        <w:t xml:space="preserve"> rane </w:t>
      </w:r>
      <w:r w:rsidR="00B6062B">
        <w:t>mladike</w:t>
      </w:r>
      <w:r w:rsidR="00650D48">
        <w:t>,</w:t>
      </w:r>
      <w:r w:rsidR="00371D9D">
        <w:t xml:space="preserve"> okoli</w:t>
      </w:r>
      <w:r w:rsidR="0075772C">
        <w:t xml:space="preserve"> </w:t>
      </w:r>
      <w:r w:rsidR="0075772C" w:rsidRPr="000D2793">
        <w:t>ſ</w:t>
      </w:r>
      <w:r w:rsidR="0075772C">
        <w:t>ztola</w:t>
      </w:r>
      <w:r w:rsidR="000646F2">
        <w:t xml:space="preserve"> </w:t>
      </w:r>
      <w:r w:rsidR="00891DA5">
        <w:t>tve-</w:t>
      </w:r>
      <w:r w:rsidR="004F238E">
        <w:br/>
      </w:r>
      <w:r w:rsidR="00713404">
        <w:t>ga derkali bodo</w:t>
      </w:r>
      <w:r w:rsidR="0046515F">
        <w:t>.</w:t>
      </w:r>
      <w:r w:rsidR="00700D0C">
        <w:t xml:space="preserve"> </w:t>
      </w:r>
      <w:r w:rsidR="00700D0C" w:rsidRPr="000D2793">
        <w:t>ſ</w:t>
      </w:r>
      <w:r w:rsidR="00700D0C">
        <w:t>ivi</w:t>
      </w:r>
      <w:r w:rsidR="00F56AD0">
        <w:t xml:space="preserve"> v</w:t>
      </w:r>
      <w:r w:rsidR="00F56AD0" w:rsidRPr="000D2793">
        <w:t>ſ</w:t>
      </w:r>
      <w:r w:rsidR="00F56AD0">
        <w:t>zak</w:t>
      </w:r>
      <w:r w:rsidR="00A4406E">
        <w:t xml:space="preserve"> </w:t>
      </w:r>
      <w:r w:rsidR="004D62BA">
        <w:t>cslovik</w:t>
      </w:r>
      <w:r w:rsidR="00D06A00">
        <w:t xml:space="preserve"> prez t</w:t>
      </w:r>
      <w:r w:rsidR="00E261C5">
        <w:t>űiega</w:t>
      </w:r>
      <w:r w:rsidR="00C3791C">
        <w:t xml:space="preserve">. </w:t>
      </w:r>
      <w:r w:rsidR="009B2C5B" w:rsidRPr="00ED5A72">
        <w:rPr>
          <w:rStyle w:val="teiabbr"/>
        </w:rPr>
        <w:t>&amp;c.</w:t>
      </w:r>
    </w:p>
    <w:p w14:paraId="203717C8" w14:textId="77777777" w:rsidR="00DA2A06" w:rsidRDefault="00893118" w:rsidP="009024AB">
      <w:pPr>
        <w:pStyle w:val="teiab"/>
      </w:pPr>
      <w:r w:rsidRPr="00ED5A72">
        <w:rPr>
          <w:rStyle w:val="teilabelZnak"/>
        </w:rPr>
        <w:t>5.</w:t>
      </w:r>
      <w:r>
        <w:t xml:space="preserve"> </w:t>
      </w:r>
      <w:r w:rsidR="00F246BE">
        <w:t>Tak natom</w:t>
      </w:r>
      <w:r w:rsidR="00ED5A72">
        <w:t xml:space="preserve"> </w:t>
      </w:r>
      <w:r w:rsidR="00D261E7" w:rsidRPr="000D2793">
        <w:t>ſ</w:t>
      </w:r>
      <w:r w:rsidR="00D261E7">
        <w:t>zveiti</w:t>
      </w:r>
      <w:r w:rsidR="00A13785">
        <w:t>, Bough</w:t>
      </w:r>
      <w:r w:rsidR="00112C48">
        <w:t xml:space="preserve"> csloveka</w:t>
      </w:r>
      <w:r w:rsidR="006731BB">
        <w:t xml:space="preserve"> zd</w:t>
      </w:r>
      <w:r w:rsidR="00C056DB">
        <w:t>icsi</w:t>
      </w:r>
      <w:r w:rsidR="00DD6A6D">
        <w:t>, ki</w:t>
      </w:r>
      <w:r w:rsidR="00DD6A6D" w:rsidRPr="000D2793">
        <w:t>ſ</w:t>
      </w:r>
      <w:r w:rsidR="00DD6A6D">
        <w:t>ze</w:t>
      </w:r>
      <w:r w:rsidR="00433506">
        <w:br/>
        <w:t>nyegove</w:t>
      </w:r>
      <w:r w:rsidR="0082634C">
        <w:t xml:space="preserve"> záp</w:t>
      </w:r>
      <w:r w:rsidR="0022514A">
        <w:t>ovedi</w:t>
      </w:r>
      <w:r w:rsidR="005975C4">
        <w:t xml:space="preserve"> boi</w:t>
      </w:r>
      <w:r w:rsidR="001E5363">
        <w:t xml:space="preserve">. </w:t>
      </w:r>
      <w:r w:rsidR="001E5363" w:rsidRPr="000D2793">
        <w:t>ſ</w:t>
      </w:r>
      <w:r w:rsidR="001E5363">
        <w:t>ivi</w:t>
      </w:r>
      <w:r w:rsidR="00A81C8E">
        <w:t xml:space="preserve"> v</w:t>
      </w:r>
      <w:r w:rsidR="00A81C8E" w:rsidRPr="000D2793">
        <w:t>ſ</w:t>
      </w:r>
      <w:r w:rsidR="00A81C8E">
        <w:t>zak</w:t>
      </w:r>
      <w:r w:rsidR="001A6D83">
        <w:t xml:space="preserve"> cslovik</w:t>
      </w:r>
      <w:r w:rsidR="002A0782">
        <w:t xml:space="preserve"> </w:t>
      </w:r>
      <w:r w:rsidR="002A0782" w:rsidRPr="0060616C">
        <w:rPr>
          <w:rStyle w:val="teiabbr"/>
        </w:rPr>
        <w:t>&amp;c.</w:t>
      </w:r>
    </w:p>
    <w:p w14:paraId="4C0CBAD7" w14:textId="77777777" w:rsidR="004D53C8" w:rsidRDefault="00DA2A06" w:rsidP="009024AB">
      <w:pPr>
        <w:pStyle w:val="teiab"/>
      </w:pPr>
      <w:r w:rsidRPr="0060616C">
        <w:rPr>
          <w:rStyle w:val="teilabelZnak"/>
        </w:rPr>
        <w:t>6.</w:t>
      </w:r>
      <w:r>
        <w:t xml:space="preserve"> </w:t>
      </w:r>
      <w:r w:rsidR="006B2661">
        <w:t>Blag</w:t>
      </w:r>
      <w:r w:rsidR="00042E70">
        <w:t>o</w:t>
      </w:r>
      <w:r w:rsidR="00042E70" w:rsidRPr="000D2793">
        <w:t>ſ</w:t>
      </w:r>
      <w:r w:rsidR="00042E70">
        <w:t>zl</w:t>
      </w:r>
      <w:r w:rsidR="00C15491">
        <w:t>ov</w:t>
      </w:r>
      <w:r w:rsidR="00042E70">
        <w:t>ite</w:t>
      </w:r>
      <w:r w:rsidR="00574ED2">
        <w:t xml:space="preserve"> Bough </w:t>
      </w:r>
      <w:r w:rsidR="00574ED2" w:rsidRPr="000D2793">
        <w:t>ſ</w:t>
      </w:r>
      <w:r w:rsidR="00574ED2">
        <w:t>zvega</w:t>
      </w:r>
      <w:r w:rsidR="00BB4E15">
        <w:t xml:space="preserve"> </w:t>
      </w:r>
      <w:r w:rsidR="00BB4E15" w:rsidRPr="000D2793">
        <w:t>ſ</w:t>
      </w:r>
      <w:r w:rsidR="00BB4E15">
        <w:t>zvéta</w:t>
      </w:r>
      <w:r w:rsidR="00245CCC">
        <w:t xml:space="preserve"> </w:t>
      </w:r>
      <w:r w:rsidR="00245CCC" w:rsidRPr="000D2793">
        <w:t>ſ</w:t>
      </w:r>
      <w:r w:rsidR="00245CCC">
        <w:t>ztola</w:t>
      </w:r>
      <w:r w:rsidR="00463079">
        <w:t>, i bos</w:t>
      </w:r>
      <w:r w:rsidR="009D5958">
        <w:t xml:space="preserve"> </w:t>
      </w:r>
      <w:r w:rsidR="009D5958" w:rsidRPr="000D2793">
        <w:t>ſ</w:t>
      </w:r>
      <w:r w:rsidR="009D5958">
        <w:t>zrecsno</w:t>
      </w:r>
      <w:r w:rsidR="00D5790F">
        <w:br/>
        <w:t>prebival</w:t>
      </w:r>
      <w:r w:rsidR="00462E15">
        <w:t xml:space="preserve"> vu v</w:t>
      </w:r>
      <w:r w:rsidR="00462E15" w:rsidRPr="000D2793">
        <w:t>ſ</w:t>
      </w:r>
      <w:r w:rsidR="00462E15">
        <w:t xml:space="preserve">zem </w:t>
      </w:r>
      <w:r w:rsidR="00462E15" w:rsidRPr="000D2793">
        <w:t>ſ</w:t>
      </w:r>
      <w:r w:rsidR="00462E15">
        <w:t>zvoiem</w:t>
      </w:r>
      <w:r w:rsidR="00697A9A">
        <w:t xml:space="preserve"> </w:t>
      </w:r>
      <w:r w:rsidR="00697A9A" w:rsidRPr="000D2793">
        <w:t>ſ</w:t>
      </w:r>
      <w:r w:rsidR="00697A9A">
        <w:t>i</w:t>
      </w:r>
      <w:r w:rsidR="00022366">
        <w:t>tki</w:t>
      </w:r>
      <w:r w:rsidR="0091407F">
        <w:t xml:space="preserve">. </w:t>
      </w:r>
      <w:r w:rsidR="003C0785" w:rsidRPr="000D2793">
        <w:t>ſ</w:t>
      </w:r>
      <w:r w:rsidR="003C0785">
        <w:t>ivi</w:t>
      </w:r>
      <w:r w:rsidR="003C202D">
        <w:t xml:space="preserve"> v</w:t>
      </w:r>
      <w:r w:rsidR="003C202D" w:rsidRPr="000D2793">
        <w:t>ſ</w:t>
      </w:r>
      <w:r w:rsidR="003C202D">
        <w:t>zak cslovik</w:t>
      </w:r>
      <w:r w:rsidR="001E0CA7">
        <w:t xml:space="preserve"> </w:t>
      </w:r>
      <w:r w:rsidR="001E0CA7" w:rsidRPr="00477B79">
        <w:rPr>
          <w:rStyle w:val="teiabbr"/>
        </w:rPr>
        <w:t>&amp;c.</w:t>
      </w:r>
    </w:p>
    <w:p w14:paraId="3EEDF2C4" w14:textId="77777777" w:rsidR="002C137E" w:rsidRDefault="004D53C8" w:rsidP="009024AB">
      <w:pPr>
        <w:pStyle w:val="teiab"/>
      </w:pPr>
      <w:r w:rsidRPr="0048114E">
        <w:rPr>
          <w:rStyle w:val="teilabelZnak"/>
        </w:rPr>
        <w:t>7.</w:t>
      </w:r>
      <w:r>
        <w:t xml:space="preserve"> </w:t>
      </w:r>
      <w:r w:rsidR="00D00E0E">
        <w:t>S</w:t>
      </w:r>
      <w:r w:rsidR="00415D51">
        <w:t xml:space="preserve"> </w:t>
      </w:r>
      <w:r w:rsidR="00415D51" w:rsidRPr="000D2793">
        <w:t>ſ</w:t>
      </w:r>
      <w:r w:rsidR="00415D51">
        <w:t>ivo</w:t>
      </w:r>
      <w:r w:rsidR="00333C0D">
        <w:t>ucs</w:t>
      </w:r>
      <w:r w:rsidR="0048114E">
        <w:t xml:space="preserve"> </w:t>
      </w:r>
      <w:r w:rsidR="001453BC">
        <w:t>bos</w:t>
      </w:r>
      <w:r w:rsidR="001B7ECB">
        <w:t xml:space="preserve"> vidil</w:t>
      </w:r>
      <w:r w:rsidR="00DA2EA7">
        <w:t>, tvoim</w:t>
      </w:r>
      <w:r w:rsidR="00EB0ACD">
        <w:t xml:space="preserve"> </w:t>
      </w:r>
      <w:r w:rsidR="00EB0ACD" w:rsidRPr="000D2793">
        <w:t>ſ</w:t>
      </w:r>
      <w:r w:rsidR="00EB0ACD">
        <w:t>zino</w:t>
      </w:r>
      <w:r w:rsidR="007022F4">
        <w:t xml:space="preserve">v </w:t>
      </w:r>
      <w:r w:rsidR="007022F4" w:rsidRPr="000D2793">
        <w:t>ſ</w:t>
      </w:r>
      <w:r w:rsidR="007022F4">
        <w:t>zene</w:t>
      </w:r>
      <w:r w:rsidR="004B3F08">
        <w:t>,</w:t>
      </w:r>
      <w:r w:rsidR="00D075FA">
        <w:t xml:space="preserve"> i natom </w:t>
      </w:r>
      <w:r w:rsidR="00D075FA" w:rsidRPr="000D2793">
        <w:t>ſ</w:t>
      </w:r>
      <w:r w:rsidR="00D075FA">
        <w:t>zv</w:t>
      </w:r>
      <w:r w:rsidR="00B47C5A">
        <w:t>ei</w:t>
      </w:r>
      <w:r w:rsidR="00B735C8">
        <w:t>-</w:t>
      </w:r>
      <w:r w:rsidR="00B735C8">
        <w:br/>
        <w:t>ti</w:t>
      </w:r>
      <w:r w:rsidR="00477B79">
        <w:t xml:space="preserve"> </w:t>
      </w:r>
      <w:r w:rsidR="002929B4">
        <w:t>v</w:t>
      </w:r>
      <w:r w:rsidR="002929B4" w:rsidRPr="000D2793">
        <w:t>ſ</w:t>
      </w:r>
      <w:r w:rsidR="002929B4">
        <w:t>zemu</w:t>
      </w:r>
      <w:r w:rsidR="00682EE3">
        <w:t xml:space="preserve"> ker</w:t>
      </w:r>
      <w:r w:rsidR="00682EE3" w:rsidRPr="000D2793">
        <w:t>ſ</w:t>
      </w:r>
      <w:r w:rsidR="00682EE3">
        <w:t>ztu</w:t>
      </w:r>
      <w:r w:rsidR="00713FDA">
        <w:t xml:space="preserve"> mira</w:t>
      </w:r>
      <w:r w:rsidR="00EF2863">
        <w:t xml:space="preserve">. </w:t>
      </w:r>
      <w:r w:rsidR="00EF2863" w:rsidRPr="000D2793">
        <w:t>ſ</w:t>
      </w:r>
      <w:r w:rsidR="00EF2863">
        <w:t>zivi</w:t>
      </w:r>
      <w:r w:rsidR="00D915D6">
        <w:t xml:space="preserve"> v</w:t>
      </w:r>
      <w:r w:rsidR="00D915D6" w:rsidRPr="000D2793">
        <w:t>ſ</w:t>
      </w:r>
      <w:r w:rsidR="00D915D6">
        <w:t>zak cslovik</w:t>
      </w:r>
      <w:r w:rsidR="008B41FC">
        <w:t xml:space="preserve"> </w:t>
      </w:r>
      <w:r w:rsidR="008B41FC" w:rsidRPr="003D11B5">
        <w:rPr>
          <w:rStyle w:val="teiabbr"/>
        </w:rPr>
        <w:t>&amp;c.</w:t>
      </w:r>
    </w:p>
    <w:p w14:paraId="28742C8C" w14:textId="77777777" w:rsidR="00C36FD7" w:rsidRDefault="002C137E" w:rsidP="009024AB">
      <w:pPr>
        <w:pStyle w:val="teiab"/>
      </w:pPr>
      <w:r w:rsidRPr="003D11B5">
        <w:rPr>
          <w:rStyle w:val="teilabelZnak"/>
        </w:rPr>
        <w:t>8.</w:t>
      </w:r>
      <w:r>
        <w:t xml:space="preserve"> </w:t>
      </w:r>
      <w:r w:rsidR="001C3CBC">
        <w:t>Touje</w:t>
      </w:r>
      <w:r w:rsidR="00D71CAC">
        <w:t xml:space="preserve"> popi</w:t>
      </w:r>
      <w:r w:rsidR="00D71CAC" w:rsidRPr="000D2793">
        <w:t>ſ</w:t>
      </w:r>
      <w:r w:rsidR="00D71CAC">
        <w:t>zal</w:t>
      </w:r>
      <w:r w:rsidR="00A45865">
        <w:t xml:space="preserve"> bláseni</w:t>
      </w:r>
      <w:r w:rsidR="007E39CB">
        <w:t xml:space="preserve"> </w:t>
      </w:r>
      <w:r w:rsidR="007E39CB" w:rsidRPr="000D2793">
        <w:t>ſ</w:t>
      </w:r>
      <w:r w:rsidR="007E39CB">
        <w:t>zvéti</w:t>
      </w:r>
      <w:r w:rsidR="00414F75">
        <w:t xml:space="preserve"> </w:t>
      </w:r>
      <w:r w:rsidR="00414F75" w:rsidRPr="00D01360">
        <w:rPr>
          <w:rStyle w:val="teiname"/>
        </w:rPr>
        <w:t>Dávid</w:t>
      </w:r>
      <w:r w:rsidR="002E18E0">
        <w:t xml:space="preserve">. </w:t>
      </w:r>
      <w:r w:rsidR="002E18E0" w:rsidRPr="000D2793">
        <w:t>ſ</w:t>
      </w:r>
      <w:r w:rsidR="002E18E0">
        <w:t>ztou d</w:t>
      </w:r>
      <w:r w:rsidR="0021227B">
        <w:t>e-</w:t>
      </w:r>
      <w:r w:rsidR="001B7765">
        <w:br/>
      </w:r>
      <w:r w:rsidR="001B7765" w:rsidRPr="000D2793">
        <w:t>ſ</w:t>
      </w:r>
      <w:r w:rsidR="001B7765">
        <w:t>zeti</w:t>
      </w:r>
      <w:r w:rsidR="009F4FEB">
        <w:t xml:space="preserve"> </w:t>
      </w:r>
      <w:r w:rsidR="00B97DB6">
        <w:t>vo</w:t>
      </w:r>
      <w:r w:rsidR="00B97DB6" w:rsidRPr="000D2793">
        <w:t>ſ</w:t>
      </w:r>
      <w:r w:rsidR="00B97DB6">
        <w:t>zmi</w:t>
      </w:r>
      <w:r w:rsidR="00962075">
        <w:t xml:space="preserve"> </w:t>
      </w:r>
      <w:r w:rsidR="00962075" w:rsidRPr="000D2793">
        <w:t>ſ</w:t>
      </w:r>
      <w:r w:rsidR="00962075">
        <w:t xml:space="preserve">zvoje </w:t>
      </w:r>
      <w:r w:rsidR="00BE4315">
        <w:t>peszmi</w:t>
      </w:r>
      <w:r w:rsidR="00F21702">
        <w:t xml:space="preserve">. </w:t>
      </w:r>
      <w:r w:rsidR="00F21702" w:rsidRPr="000D2793">
        <w:t>ſ</w:t>
      </w:r>
      <w:r w:rsidR="00F21702">
        <w:t>ivi</w:t>
      </w:r>
      <w:r w:rsidR="00B754FC">
        <w:t xml:space="preserve"> v</w:t>
      </w:r>
      <w:r w:rsidR="00B754FC" w:rsidRPr="000D2793">
        <w:t>ſ</w:t>
      </w:r>
      <w:r w:rsidR="00B754FC">
        <w:t>zak</w:t>
      </w:r>
      <w:r w:rsidR="006D79BD">
        <w:t xml:space="preserve"> cslovik</w:t>
      </w:r>
      <w:r w:rsidR="00210839">
        <w:br/>
      </w:r>
      <w:r w:rsidR="00C47C84">
        <w:t xml:space="preserve">pravo </w:t>
      </w:r>
      <w:r w:rsidR="00DD1EFE">
        <w:t>pre</w:t>
      </w:r>
      <w:r w:rsidR="00CB12F1">
        <w:t>z</w:t>
      </w:r>
      <w:r w:rsidR="00DD1EFE">
        <w:t>tűjega</w:t>
      </w:r>
      <w:r w:rsidR="0098009A">
        <w:t xml:space="preserve"> v</w:t>
      </w:r>
      <w:r w:rsidR="0098009A" w:rsidRPr="000D2793">
        <w:t>ſ</w:t>
      </w:r>
      <w:r w:rsidR="0098009A">
        <w:t>z</w:t>
      </w:r>
      <w:r w:rsidR="00B310C1">
        <w:t>ák</w:t>
      </w:r>
      <w:r w:rsidR="00D1798F">
        <w:t>oga</w:t>
      </w:r>
      <w:r w:rsidR="00F841A7">
        <w:t xml:space="preserve"> koá</w:t>
      </w:r>
      <w:r w:rsidR="004E0D09">
        <w:t>ra</w:t>
      </w:r>
      <w:r w:rsidR="00C36FD7">
        <w:t>.</w:t>
      </w:r>
    </w:p>
    <w:p w14:paraId="1828E666" w14:textId="77777777" w:rsidR="00E73F0F" w:rsidRDefault="00C36FD7" w:rsidP="00E21818">
      <w:pPr>
        <w:pStyle w:val="teiclosure"/>
      </w:pPr>
      <w:r>
        <w:t>Amen.</w:t>
      </w:r>
    </w:p>
    <w:p w14:paraId="3322F90C" w14:textId="77777777" w:rsidR="00B526EC" w:rsidRDefault="00E73F0F" w:rsidP="00E73F0F">
      <w:pPr>
        <w:pStyle w:val="Naslov2"/>
      </w:pPr>
      <w:r>
        <w:t xml:space="preserve">In Die </w:t>
      </w:r>
      <w:r w:rsidR="00D02C16">
        <w:t>Puri</w:t>
      </w:r>
      <w:r w:rsidR="00D02C16" w:rsidRPr="000D2793">
        <w:t>ſ</w:t>
      </w:r>
      <w:r w:rsidR="00D02C16">
        <w:t>icationis Mario.</w:t>
      </w:r>
    </w:p>
    <w:p w14:paraId="3E594CC7" w14:textId="5E4ECE07" w:rsidR="006D77B0" w:rsidRDefault="0091258C" w:rsidP="0091258C">
      <w:pPr>
        <w:pStyle w:val="teiab"/>
      </w:pPr>
      <w:r w:rsidRPr="003D11B5">
        <w:rPr>
          <w:rStyle w:val="teilabelZnak"/>
        </w:rPr>
        <w:t>1.</w:t>
      </w:r>
      <w:r>
        <w:t xml:space="preserve"> </w:t>
      </w:r>
      <w:r w:rsidR="008D5265">
        <w:t xml:space="preserve">Da </w:t>
      </w:r>
      <w:r w:rsidR="009F42D5">
        <w:t>´</w:t>
      </w:r>
      <w:r w:rsidR="008D5265" w:rsidRPr="000D2793">
        <w:t>ſ</w:t>
      </w:r>
      <w:r w:rsidR="008D5265">
        <w:t>e</w:t>
      </w:r>
      <w:r w:rsidR="00476869">
        <w:t xml:space="preserve"> </w:t>
      </w:r>
      <w:r w:rsidR="00476869" w:rsidRPr="000D2793">
        <w:t>ſ</w:t>
      </w:r>
      <w:r w:rsidR="003E1871">
        <w:t>é</w:t>
      </w:r>
      <w:r w:rsidR="007D3533" w:rsidRPr="000D2793">
        <w:t>ſ</w:t>
      </w:r>
      <w:r w:rsidR="007D3533">
        <w:t>zt</w:t>
      </w:r>
      <w:r w:rsidR="0019086B">
        <w:t xml:space="preserve"> kednov</w:t>
      </w:r>
      <w:r w:rsidR="003D11B5">
        <w:t xml:space="preserve"> </w:t>
      </w:r>
      <w:r w:rsidR="00D039D0">
        <w:t xml:space="preserve">Maria </w:t>
      </w:r>
      <w:r w:rsidR="00731CE7" w:rsidRPr="000D2793">
        <w:t>ſ</w:t>
      </w:r>
      <w:r w:rsidR="00731CE7">
        <w:t>zpuni</w:t>
      </w:r>
      <w:r w:rsidR="00FD1E6C">
        <w:t xml:space="preserve"> po </w:t>
      </w:r>
      <w:r w:rsidR="00756030">
        <w:t>roi</w:t>
      </w:r>
      <w:r w:rsidR="00756030" w:rsidRPr="000D2793">
        <w:t>ſ</w:t>
      </w:r>
      <w:r w:rsidR="00756030">
        <w:t>ztvi</w:t>
      </w:r>
      <w:r w:rsidR="000B6810">
        <w:t xml:space="preserve"> </w:t>
      </w:r>
      <w:r w:rsidR="000B6810" w:rsidRPr="00D01360">
        <w:rPr>
          <w:rStyle w:val="teiname"/>
        </w:rPr>
        <w:t>Jesuſa</w:t>
      </w:r>
      <w:r w:rsidR="001B2DB8">
        <w:br/>
        <w:t>bilaie</w:t>
      </w:r>
      <w:r w:rsidR="00163975">
        <w:t xml:space="preserve"> prav</w:t>
      </w:r>
      <w:r w:rsidR="00EC2A91">
        <w:t>di</w:t>
      </w:r>
      <w:r w:rsidR="003537AB">
        <w:t xml:space="preserve"> pokorna</w:t>
      </w:r>
      <w:r w:rsidR="00BF2219">
        <w:t>, perne</w:t>
      </w:r>
      <w:r w:rsidR="00BF2219" w:rsidRPr="000D2793">
        <w:t>ſ</w:t>
      </w:r>
      <w:r w:rsidR="00BF2219">
        <w:t>zla</w:t>
      </w:r>
      <w:r w:rsidR="009646D2">
        <w:t xml:space="preserve"> vu Templom</w:t>
      </w:r>
      <w:r w:rsidR="00C254BB">
        <w:br/>
        <w:t>nyega</w:t>
      </w:r>
      <w:r w:rsidR="004873A9">
        <w:t xml:space="preserve">. Z </w:t>
      </w:r>
      <w:r w:rsidR="00E7220E">
        <w:t>Daga Gospodnu</w:t>
      </w:r>
      <w:r w:rsidR="00114E1B">
        <w:t xml:space="preserve"> alduie</w:t>
      </w:r>
      <w:r w:rsidR="00C72131">
        <w:t>, kako</w:t>
      </w:r>
      <w:r w:rsidR="00FD06D2">
        <w:t xml:space="preserve"> </w:t>
      </w:r>
      <w:r w:rsidR="009E5445">
        <w:t>M</w:t>
      </w:r>
      <w:r w:rsidR="00FD06D2">
        <w:t>oy</w:t>
      </w:r>
      <w:r w:rsidR="00C17B97" w:rsidRPr="000D2793">
        <w:t>ſ</w:t>
      </w:r>
      <w:r w:rsidR="00FD06D2">
        <w:t xml:space="preserve">es </w:t>
      </w:r>
      <w:r w:rsidR="00DA1B74">
        <w:t>r</w:t>
      </w:r>
      <w:r w:rsidR="00FD06D2">
        <w:t>e-</w:t>
      </w:r>
      <w:r w:rsidR="00FD06D2">
        <w:br/>
        <w:t>kel</w:t>
      </w:r>
      <w:r w:rsidR="00165284">
        <w:t xml:space="preserve"> be</w:t>
      </w:r>
      <w:r w:rsidR="00981C54">
        <w:t>s</w:t>
      </w:r>
      <w:r w:rsidR="00363EBD" w:rsidRPr="000D2793">
        <w:t>ſ</w:t>
      </w:r>
      <w:r w:rsidR="00165284">
        <w:t>o</w:t>
      </w:r>
      <w:r w:rsidR="00A50D76">
        <w:t xml:space="preserve">, da </w:t>
      </w:r>
      <w:r w:rsidR="00EA4D97">
        <w:t xml:space="preserve">pervo </w:t>
      </w:r>
      <w:r w:rsidR="008B77A3">
        <w:t>rodno</w:t>
      </w:r>
      <w:r w:rsidR="005C0CE2">
        <w:t xml:space="preserve"> Derecze</w:t>
      </w:r>
      <w:r w:rsidR="00A241FA">
        <w:t>, moska</w:t>
      </w:r>
      <w:r w:rsidR="001572FF">
        <w:t>,</w:t>
      </w:r>
    </w:p>
    <w:p w14:paraId="1042CDEB" w14:textId="77777777" w:rsidR="006D77B0" w:rsidRDefault="006D77B0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6240132" w14:textId="472571F8" w:rsidR="009024AB" w:rsidRDefault="006D77B0" w:rsidP="003203B4">
      <w:r>
        <w:lastRenderedPageBreak/>
        <w:t>/017v/</w:t>
      </w:r>
    </w:p>
    <w:p w14:paraId="029215F5" w14:textId="0791840D" w:rsidR="003203B4" w:rsidRDefault="003203B4" w:rsidP="003203B4">
      <w:pPr>
        <w:pStyle w:val="teifwPageNum"/>
      </w:pPr>
      <w:r>
        <w:t>30.</w:t>
      </w:r>
    </w:p>
    <w:p w14:paraId="7483A92E" w14:textId="000CDDB5" w:rsidR="00B11B1B" w:rsidRDefault="005C71EF" w:rsidP="005C71EF">
      <w:pPr>
        <w:pStyle w:val="teiab"/>
      </w:pPr>
      <w:r w:rsidRPr="000D2793">
        <w:t>ſ</w:t>
      </w:r>
      <w:r>
        <w:t>zpola</w:t>
      </w:r>
      <w:r w:rsidR="006D308E">
        <w:t xml:space="preserve"> Boghu da</w:t>
      </w:r>
      <w:r w:rsidR="006D308E" w:rsidRPr="000D2793">
        <w:t>ſ</w:t>
      </w:r>
      <w:r w:rsidR="006D308E">
        <w:t>ze</w:t>
      </w:r>
      <w:r w:rsidR="006A6053">
        <w:t>.</w:t>
      </w:r>
    </w:p>
    <w:p w14:paraId="405CBE51" w14:textId="77777777" w:rsidR="00892626" w:rsidRDefault="000701DB" w:rsidP="005C71EF">
      <w:pPr>
        <w:pStyle w:val="teiab"/>
      </w:pPr>
      <w:r w:rsidRPr="00FA3D80">
        <w:rPr>
          <w:rStyle w:val="teilabelZnak"/>
        </w:rPr>
        <w:t>3.</w:t>
      </w:r>
      <w:r>
        <w:t xml:space="preserve"> </w:t>
      </w:r>
      <w:r w:rsidR="006447E4">
        <w:t>Dvei</w:t>
      </w:r>
      <w:r w:rsidR="00FA3D80">
        <w:t xml:space="preserve"> </w:t>
      </w:r>
      <w:r w:rsidR="00557330">
        <w:t>gerliczi</w:t>
      </w:r>
      <w:r w:rsidR="008D63D2">
        <w:t xml:space="preserve"> snim doneszi</w:t>
      </w:r>
      <w:r w:rsidR="00255F82">
        <w:t xml:space="preserve">, i na </w:t>
      </w:r>
      <w:r w:rsidR="00C17B89">
        <w:t>olt</w:t>
      </w:r>
      <w:r w:rsidR="003A175F">
        <w:t>ár</w:t>
      </w:r>
      <w:r w:rsidR="00776DBB">
        <w:t xml:space="preserve"> posztá</w:t>
      </w:r>
      <w:r w:rsidR="00B23A4C">
        <w:t>vi</w:t>
      </w:r>
      <w:r w:rsidR="00215845">
        <w:br/>
        <w:t>nyé</w:t>
      </w:r>
      <w:r w:rsidR="0067253E">
        <w:t>, na odkűplenye</w:t>
      </w:r>
      <w:r w:rsidR="00C80882">
        <w:t xml:space="preserve"> </w:t>
      </w:r>
      <w:r w:rsidR="00C80882" w:rsidRPr="000D2793">
        <w:t>ſ</w:t>
      </w:r>
      <w:r w:rsidR="00C80882">
        <w:t>zvega</w:t>
      </w:r>
      <w:r w:rsidR="002D0C5E">
        <w:t xml:space="preserve"> </w:t>
      </w:r>
      <w:r w:rsidR="002D0C5E" w:rsidRPr="000D2793">
        <w:t>ſ</w:t>
      </w:r>
      <w:r w:rsidR="002D0C5E">
        <w:t>zina</w:t>
      </w:r>
      <w:r w:rsidR="0042357A">
        <w:t>, zvelicsitela</w:t>
      </w:r>
      <w:r w:rsidR="0042357A">
        <w:br/>
        <w:t xml:space="preserve">vszega </w:t>
      </w:r>
      <w:r w:rsidR="0042357A" w:rsidRPr="000D2793">
        <w:t>ſ</w:t>
      </w:r>
      <w:r w:rsidR="0042357A">
        <w:t>zveita</w:t>
      </w:r>
      <w:r w:rsidR="00CD02D1">
        <w:t>.</w:t>
      </w:r>
    </w:p>
    <w:p w14:paraId="02FD3CA9" w14:textId="77777777" w:rsidR="00670A16" w:rsidRDefault="00892626" w:rsidP="005C71EF">
      <w:pPr>
        <w:pStyle w:val="teiab"/>
      </w:pPr>
      <w:r w:rsidRPr="00BA3EA0">
        <w:rPr>
          <w:rStyle w:val="teilabelZnak"/>
        </w:rPr>
        <w:t>4.</w:t>
      </w:r>
      <w:r>
        <w:t xml:space="preserve"> </w:t>
      </w:r>
      <w:r w:rsidR="00AB26B8">
        <w:t>Do teda</w:t>
      </w:r>
      <w:r w:rsidR="00BA3EA0">
        <w:t xml:space="preserve"> </w:t>
      </w:r>
      <w:r w:rsidR="0026092A">
        <w:t>vJerusálemi</w:t>
      </w:r>
      <w:r w:rsidR="00B84D9F">
        <w:t xml:space="preserve">, </w:t>
      </w:r>
      <w:r w:rsidR="00B84D9F" w:rsidRPr="009E3464">
        <w:rPr>
          <w:rStyle w:val="teiname"/>
        </w:rPr>
        <w:t>ſimon</w:t>
      </w:r>
      <w:r w:rsidR="00B84D9F">
        <w:t xml:space="preserve"> </w:t>
      </w:r>
      <w:r w:rsidR="0035095A">
        <w:t>mos Boga</w:t>
      </w:r>
      <w:r w:rsidR="009E3464">
        <w:t xml:space="preserve"> </w:t>
      </w:r>
      <w:r w:rsidR="000B47E8">
        <w:t>Bojecsi</w:t>
      </w:r>
      <w:r w:rsidR="001D354D">
        <w:t>,</w:t>
      </w:r>
      <w:r w:rsidR="001D354D">
        <w:br/>
        <w:t xml:space="preserve">ki </w:t>
      </w:r>
      <w:r w:rsidR="00C85DC8">
        <w:t>M</w:t>
      </w:r>
      <w:r w:rsidR="00DD5F2A">
        <w:t>es</w:t>
      </w:r>
      <w:r w:rsidR="00DD5F2A" w:rsidRPr="000D2793">
        <w:t>ſ</w:t>
      </w:r>
      <w:r w:rsidR="00DD5F2A">
        <w:t>ias</w:t>
      </w:r>
      <w:r w:rsidR="00DD5F2A" w:rsidRPr="000D2793">
        <w:t>ſ</w:t>
      </w:r>
      <w:r w:rsidR="00DD5F2A">
        <w:t>a</w:t>
      </w:r>
      <w:r w:rsidR="00C85DC8">
        <w:t xml:space="preserve"> csakas</w:t>
      </w:r>
      <w:r w:rsidR="00C85DC8" w:rsidRPr="000D2793">
        <w:t>ſ</w:t>
      </w:r>
      <w:r w:rsidR="00C85DC8">
        <w:t>e</w:t>
      </w:r>
      <w:r w:rsidR="0003446A">
        <w:t xml:space="preserve">, </w:t>
      </w:r>
      <w:r w:rsidR="0029436C">
        <w:t>'</w:t>
      </w:r>
      <w:r w:rsidR="0003446A" w:rsidRPr="000D2793">
        <w:t>ſ</w:t>
      </w:r>
      <w:r w:rsidR="0003446A">
        <w:t>elelga</w:t>
      </w:r>
      <w:r w:rsidR="00A45DC6">
        <w:t xml:space="preserve"> viditi i </w:t>
      </w:r>
      <w:r w:rsidR="006C47EC">
        <w:t>moliti</w:t>
      </w:r>
      <w:r w:rsidR="00C46686">
        <w:t>.</w:t>
      </w:r>
    </w:p>
    <w:p w14:paraId="710238F4" w14:textId="77777777" w:rsidR="009871A2" w:rsidRDefault="00670A16" w:rsidP="005C71EF">
      <w:pPr>
        <w:pStyle w:val="teiab"/>
      </w:pPr>
      <w:r w:rsidRPr="00E53B3B">
        <w:rPr>
          <w:rStyle w:val="teilabelZnak"/>
        </w:rPr>
        <w:t>5.</w:t>
      </w:r>
      <w:r>
        <w:t xml:space="preserve"> </w:t>
      </w:r>
      <w:r w:rsidR="00A07FCF">
        <w:t xml:space="preserve">Komu </w:t>
      </w:r>
      <w:r w:rsidR="00372672">
        <w:t>be</w:t>
      </w:r>
      <w:r w:rsidR="00375CE4">
        <w:t>s</w:t>
      </w:r>
      <w:r w:rsidR="00372672" w:rsidRPr="000D2793">
        <w:t>ſ</w:t>
      </w:r>
      <w:r w:rsidR="00372672">
        <w:t>e</w:t>
      </w:r>
      <w:r w:rsidR="00375CE4">
        <w:t xml:space="preserve"> </w:t>
      </w:r>
      <w:r w:rsidR="00E53682">
        <w:t>na</w:t>
      </w:r>
      <w:r w:rsidR="00E53682" w:rsidRPr="000D2793">
        <w:t>ſ</w:t>
      </w:r>
      <w:r w:rsidR="00E53682">
        <w:t>z</w:t>
      </w:r>
      <w:r w:rsidR="00B626F2">
        <w:t>vesche</w:t>
      </w:r>
      <w:r w:rsidR="00B8002A">
        <w:t>no</w:t>
      </w:r>
      <w:r w:rsidR="00E121FC">
        <w:t xml:space="preserve">, po </w:t>
      </w:r>
      <w:r w:rsidR="00E121FC" w:rsidRPr="000D2793">
        <w:t>ſ</w:t>
      </w:r>
      <w:r w:rsidR="00E121FC">
        <w:t xml:space="preserve">zvetom </w:t>
      </w:r>
      <w:r w:rsidR="00DC3B02">
        <w:t>Dűhi</w:t>
      </w:r>
      <w:r w:rsidR="00517C9C">
        <w:t xml:space="preserve"> obil</w:t>
      </w:r>
      <w:r w:rsidR="0016278A">
        <w:br/>
        <w:t>no</w:t>
      </w:r>
      <w:r w:rsidR="004F3A75">
        <w:t>,</w:t>
      </w:r>
      <w:r w:rsidR="0016278A">
        <w:t xml:space="preserve"> da</w:t>
      </w:r>
      <w:r w:rsidR="004F3A75">
        <w:t xml:space="preserve"> </w:t>
      </w:r>
      <w:r w:rsidR="00633388">
        <w:t xml:space="preserve">nescse </w:t>
      </w:r>
      <w:r w:rsidR="00FE63E3">
        <w:t xml:space="preserve">pervo </w:t>
      </w:r>
      <w:r w:rsidR="00637365">
        <w:t>on vmreiti</w:t>
      </w:r>
      <w:r w:rsidR="00FA4FCD">
        <w:t xml:space="preserve"> neg</w:t>
      </w:r>
      <w:r w:rsidR="004F773A">
        <w:t>h</w:t>
      </w:r>
      <w:r w:rsidR="00CD5335">
        <w:t xml:space="preserve"> </w:t>
      </w:r>
      <w:r w:rsidR="00CD5335" w:rsidRPr="00326CE8">
        <w:rPr>
          <w:rStyle w:val="teiname"/>
        </w:rPr>
        <w:t>Chri</w:t>
      </w:r>
      <w:r w:rsidR="003B6705" w:rsidRPr="00326CE8">
        <w:rPr>
          <w:rStyle w:val="teiname"/>
        </w:rPr>
        <w:t>stusſa</w:t>
      </w:r>
      <w:r w:rsidR="004C1136">
        <w:br/>
        <w:t>vteili vi</w:t>
      </w:r>
      <w:r w:rsidR="00E62C3A">
        <w:t>di</w:t>
      </w:r>
      <w:r w:rsidR="003C4F85">
        <w:t>.</w:t>
      </w:r>
    </w:p>
    <w:p w14:paraId="7A6BA4B0" w14:textId="77777777" w:rsidR="001B0435" w:rsidRDefault="009871A2" w:rsidP="005C71EF">
      <w:pPr>
        <w:pStyle w:val="teiab"/>
      </w:pPr>
      <w:r w:rsidRPr="004D68EE">
        <w:rPr>
          <w:rStyle w:val="teilabelZnak"/>
        </w:rPr>
        <w:t>6.</w:t>
      </w:r>
      <w:r w:rsidR="00E53B3B">
        <w:t xml:space="preserve"> </w:t>
      </w:r>
      <w:r w:rsidR="006C5041">
        <w:t xml:space="preserve">S gda </w:t>
      </w:r>
      <w:r w:rsidR="006C5041" w:rsidRPr="000D2793">
        <w:t>ſ</w:t>
      </w:r>
      <w:r w:rsidR="006C5041">
        <w:t>zo</w:t>
      </w:r>
      <w:r w:rsidR="00886579">
        <w:t xml:space="preserve"> se </w:t>
      </w:r>
      <w:r w:rsidR="005A17A8">
        <w:t>roditeli</w:t>
      </w:r>
      <w:r w:rsidR="000B2E87">
        <w:t xml:space="preserve">, </w:t>
      </w:r>
      <w:r w:rsidR="00E41C54" w:rsidRPr="00451473">
        <w:rPr>
          <w:rStyle w:val="teiname"/>
        </w:rPr>
        <w:t>J</w:t>
      </w:r>
      <w:r w:rsidR="000B2E87" w:rsidRPr="00451473">
        <w:rPr>
          <w:rStyle w:val="teiname"/>
        </w:rPr>
        <w:t>e</w:t>
      </w:r>
      <w:r w:rsidR="00E35018" w:rsidRPr="00451473">
        <w:rPr>
          <w:rStyle w:val="teiname"/>
        </w:rPr>
        <w:t>s</w:t>
      </w:r>
      <w:r w:rsidR="000B2E87" w:rsidRPr="00451473">
        <w:rPr>
          <w:rStyle w:val="teiname"/>
        </w:rPr>
        <w:t>u</w:t>
      </w:r>
      <w:r w:rsidR="00E35018" w:rsidRPr="00451473">
        <w:rPr>
          <w:rStyle w:val="teiname"/>
        </w:rPr>
        <w:t>ſ</w:t>
      </w:r>
      <w:r w:rsidR="000B2E87" w:rsidRPr="00451473">
        <w:rPr>
          <w:rStyle w:val="teiname"/>
        </w:rPr>
        <w:t>sa</w:t>
      </w:r>
      <w:r w:rsidR="00D40370">
        <w:t xml:space="preserve"> uTemplom</w:t>
      </w:r>
      <w:r w:rsidR="007712F5">
        <w:t xml:space="preserve"> done</w:t>
      </w:r>
      <w:r w:rsidR="007712F5" w:rsidRPr="000D2793">
        <w:t>ſ</w:t>
      </w:r>
      <w:r w:rsidR="007712F5">
        <w:t>z</w:t>
      </w:r>
      <w:r w:rsidR="0083507B">
        <w:t>-</w:t>
      </w:r>
      <w:r w:rsidR="0083507B">
        <w:br/>
        <w:t xml:space="preserve">li </w:t>
      </w:r>
      <w:r w:rsidR="00E82DCC">
        <w:t>Dűh</w:t>
      </w:r>
      <w:r w:rsidR="00F31D69">
        <w:t xml:space="preserve"> </w:t>
      </w:r>
      <w:r w:rsidR="00F31D69" w:rsidRPr="000D2793">
        <w:t>ſ</w:t>
      </w:r>
      <w:r w:rsidR="00F31D69">
        <w:t>zv</w:t>
      </w:r>
      <w:r w:rsidR="000D4292">
        <w:t>é</w:t>
      </w:r>
      <w:r w:rsidR="00F31D69">
        <w:t>ti</w:t>
      </w:r>
      <w:r w:rsidR="009834F3">
        <w:t xml:space="preserve"> nyemu poveda</w:t>
      </w:r>
      <w:r w:rsidR="009175E7">
        <w:t>, da</w:t>
      </w:r>
      <w:r w:rsidR="00DE1E03">
        <w:t xml:space="preserve"> áldov</w:t>
      </w:r>
      <w:r w:rsidR="00E410BB">
        <w:t xml:space="preserve"> vcsini</w:t>
      </w:r>
      <w:r w:rsidR="0037228C">
        <w:br/>
        <w:t>za nyega.</w:t>
      </w:r>
    </w:p>
    <w:p w14:paraId="030A4942" w14:textId="77777777" w:rsidR="00FA3DBC" w:rsidRDefault="001B0435" w:rsidP="005C71EF">
      <w:pPr>
        <w:pStyle w:val="teiab"/>
      </w:pPr>
      <w:r w:rsidRPr="000478D1">
        <w:rPr>
          <w:rStyle w:val="teilabelZnak"/>
        </w:rPr>
        <w:t>7.</w:t>
      </w:r>
      <w:r>
        <w:t xml:space="preserve"> Da on za vu Czirkev</w:t>
      </w:r>
      <w:r w:rsidR="005F7B6C">
        <w:t xml:space="preserve"> </w:t>
      </w:r>
      <w:r w:rsidR="005F7B6C" w:rsidRPr="000D2793">
        <w:t>ſ</w:t>
      </w:r>
      <w:r w:rsidR="005F7B6C">
        <w:t>etűva</w:t>
      </w:r>
      <w:r w:rsidR="00D217D4">
        <w:t>, rado</w:t>
      </w:r>
      <w:r w:rsidR="00DA09EE" w:rsidRPr="000D2793">
        <w:t>ſ</w:t>
      </w:r>
      <w:r w:rsidR="00DA09EE">
        <w:t>zt</w:t>
      </w:r>
      <w:r w:rsidR="006359EF">
        <w:t xml:space="preserve"> ve</w:t>
      </w:r>
      <w:r w:rsidR="006359EF" w:rsidRPr="000D2793">
        <w:t>ſ</w:t>
      </w:r>
      <w:r w:rsidR="006359EF">
        <w:t>zeliega</w:t>
      </w:r>
      <w:r w:rsidR="004879CA">
        <w:br/>
        <w:t>obdi</w:t>
      </w:r>
      <w:r w:rsidR="00A9127A">
        <w:t>, gledécs</w:t>
      </w:r>
      <w:r w:rsidR="00EE654F">
        <w:t xml:space="preserve"> </w:t>
      </w:r>
      <w:r w:rsidR="00EE654F" w:rsidRPr="000D2793">
        <w:t>ſ</w:t>
      </w:r>
      <w:r w:rsidR="00EE654F">
        <w:t>zveita</w:t>
      </w:r>
      <w:r w:rsidR="009C0D16">
        <w:t xml:space="preserve"> Sveticsitela</w:t>
      </w:r>
      <w:r w:rsidR="003846FB">
        <w:t xml:space="preserve">, </w:t>
      </w:r>
      <w:r w:rsidR="009300FF">
        <w:t>on koga</w:t>
      </w:r>
      <w:r w:rsidR="00982378">
        <w:br/>
      </w:r>
      <w:r w:rsidR="00982378" w:rsidRPr="000D2793">
        <w:t>ſ</w:t>
      </w:r>
      <w:r w:rsidR="00982378">
        <w:t>ze on zavűpa</w:t>
      </w:r>
      <w:r w:rsidR="00FA3DBC">
        <w:t>.</w:t>
      </w:r>
    </w:p>
    <w:p w14:paraId="1D9D2D53" w14:textId="0DD86432" w:rsidR="00DE0A69" w:rsidRDefault="00F4452C" w:rsidP="00043EC8">
      <w:pPr>
        <w:pStyle w:val="teiab"/>
      </w:pPr>
      <w:r w:rsidRPr="00DE0A69">
        <w:rPr>
          <w:rStyle w:val="teilabelZnak"/>
        </w:rPr>
        <w:t>8.</w:t>
      </w:r>
      <w:r>
        <w:t xml:space="preserve"> </w:t>
      </w:r>
      <w:r w:rsidR="00DB7A79">
        <w:t>Gledecs</w:t>
      </w:r>
      <w:r w:rsidR="00671702">
        <w:t xml:space="preserve"> na </w:t>
      </w:r>
      <w:r w:rsidR="00671702" w:rsidRPr="000D2793">
        <w:t>ſ</w:t>
      </w:r>
      <w:r w:rsidR="00671702">
        <w:t>elno</w:t>
      </w:r>
      <w:r w:rsidR="0094315F">
        <w:t xml:space="preserve"> Det</w:t>
      </w:r>
      <w:r w:rsidR="00BB5D68">
        <w:t>é</w:t>
      </w:r>
      <w:r w:rsidR="00385BE7">
        <w:t>cze</w:t>
      </w:r>
      <w:r w:rsidR="007252F5">
        <w:t xml:space="preserve">, </w:t>
      </w:r>
      <w:r w:rsidR="008F0A82">
        <w:t>zve</w:t>
      </w:r>
      <w:r w:rsidR="008F0A82" w:rsidRPr="000D2793">
        <w:t>ſ</w:t>
      </w:r>
      <w:r w:rsidR="008F0A82">
        <w:t xml:space="preserve">zeljom </w:t>
      </w:r>
      <w:r w:rsidR="00183A46">
        <w:t>K</w:t>
      </w:r>
      <w:r w:rsidR="008F0A82">
        <w:t>nye-</w:t>
      </w:r>
      <w:r w:rsidR="008F0A82">
        <w:br/>
        <w:t xml:space="preserve">mu </w:t>
      </w:r>
      <w:r w:rsidR="001C26B5">
        <w:t>idosse</w:t>
      </w:r>
      <w:r w:rsidR="00412277">
        <w:t xml:space="preserve">, i nye </w:t>
      </w:r>
      <w:r w:rsidR="00BB19D8">
        <w:t xml:space="preserve">prie </w:t>
      </w:r>
      <w:r w:rsidR="00FA6997">
        <w:t xml:space="preserve">na </w:t>
      </w:r>
      <w:r w:rsidR="00FA6997" w:rsidRPr="000D2793">
        <w:t>ſ</w:t>
      </w:r>
      <w:r w:rsidR="00FA6997">
        <w:t>zve</w:t>
      </w:r>
      <w:r w:rsidR="00906224">
        <w:t xml:space="preserve"> roke</w:t>
      </w:r>
      <w:r w:rsidR="00B96C20">
        <w:t>, radujocs</w:t>
      </w:r>
      <w:r w:rsidR="0067392A">
        <w:br/>
        <w:t xml:space="preserve">ovak </w:t>
      </w:r>
      <w:r w:rsidR="009E1DBA">
        <w:t>recse</w:t>
      </w:r>
      <w:r w:rsidR="006C6B49">
        <w:t>.</w:t>
      </w:r>
    </w:p>
    <w:p w14:paraId="41889B25" w14:textId="77777777" w:rsidR="00DE0A69" w:rsidRDefault="00DE0A69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F35CBCE" w14:textId="0429937D" w:rsidR="00E53682" w:rsidRDefault="00DE0A69" w:rsidP="00D576D8">
      <w:r>
        <w:lastRenderedPageBreak/>
        <w:t>/018</w:t>
      </w:r>
      <w:r w:rsidR="00D576D8">
        <w:t>r</w:t>
      </w:r>
      <w:r>
        <w:t>/</w:t>
      </w:r>
    </w:p>
    <w:p w14:paraId="4A0BCDB8" w14:textId="525A9385" w:rsidR="00D576D8" w:rsidRDefault="00B93588" w:rsidP="009D26AC">
      <w:pPr>
        <w:pStyle w:val="teifwPageNum"/>
      </w:pPr>
      <w:r>
        <w:t>31.</w:t>
      </w:r>
    </w:p>
    <w:p w14:paraId="77DA3273" w14:textId="244AEED7" w:rsidR="009D26AC" w:rsidRDefault="00AC7BF2" w:rsidP="00092331">
      <w:pPr>
        <w:pStyle w:val="teiab"/>
      </w:pPr>
      <w:r w:rsidRPr="000478D1">
        <w:rPr>
          <w:rStyle w:val="teilabelZnak"/>
        </w:rPr>
        <w:t>9.</w:t>
      </w:r>
      <w:r>
        <w:t xml:space="preserve"> </w:t>
      </w:r>
      <w:r w:rsidR="00755B28">
        <w:t>Go</w:t>
      </w:r>
      <w:r w:rsidR="00755B28" w:rsidRPr="000D2793">
        <w:t>ſ</w:t>
      </w:r>
      <w:r w:rsidR="00755B28">
        <w:t>zpodne</w:t>
      </w:r>
      <w:r w:rsidR="000478D1">
        <w:t xml:space="preserve"> </w:t>
      </w:r>
      <w:r w:rsidR="00147193">
        <w:t xml:space="preserve">odpűszti </w:t>
      </w:r>
      <w:r w:rsidR="00775726">
        <w:t>ve</w:t>
      </w:r>
      <w:r w:rsidR="00933E7E">
        <w:t xml:space="preserve"> </w:t>
      </w:r>
      <w:r w:rsidR="00775726">
        <w:t>zdai</w:t>
      </w:r>
      <w:r w:rsidR="00527F2D">
        <w:t>, vu meri</w:t>
      </w:r>
      <w:r w:rsidR="001E61E6">
        <w:t xml:space="preserve"> </w:t>
      </w:r>
      <w:r w:rsidR="001E61E6" w:rsidRPr="000D2793">
        <w:t>ſ</w:t>
      </w:r>
      <w:r w:rsidR="001E61E6">
        <w:t>zluga</w:t>
      </w:r>
      <w:r w:rsidR="0072514F">
        <w:t xml:space="preserve"> tvo</w:t>
      </w:r>
      <w:r w:rsidR="006A4B8D">
        <w:t>-</w:t>
      </w:r>
      <w:r w:rsidR="0072514F">
        <w:br/>
        <w:t>jéga</w:t>
      </w:r>
      <w:r w:rsidR="00D4553B">
        <w:t xml:space="preserve">, </w:t>
      </w:r>
      <w:r w:rsidR="00D4553B" w:rsidRPr="000D2793">
        <w:t>ſ</w:t>
      </w:r>
      <w:r w:rsidR="00D4553B">
        <w:t>e</w:t>
      </w:r>
      <w:r w:rsidR="00B9255F">
        <w:t xml:space="preserve"> </w:t>
      </w:r>
      <w:r w:rsidR="00B9255F" w:rsidRPr="000D2793">
        <w:t>ſ</w:t>
      </w:r>
      <w:r w:rsidR="00B9255F">
        <w:t>zomi</w:t>
      </w:r>
      <w:r w:rsidR="009D069E">
        <w:t xml:space="preserve"> </w:t>
      </w:r>
      <w:r w:rsidR="00A626C2">
        <w:t>o</w:t>
      </w:r>
      <w:r w:rsidR="009D069E">
        <w:t>c</w:t>
      </w:r>
      <w:r w:rsidR="00A626C2">
        <w:t>si</w:t>
      </w:r>
      <w:r w:rsidR="00FA0EFF">
        <w:t xml:space="preserve"> videle</w:t>
      </w:r>
      <w:r w:rsidR="00DD23D0">
        <w:t xml:space="preserve">, ki me </w:t>
      </w:r>
      <w:r w:rsidR="00EC3033">
        <w:t>v</w:t>
      </w:r>
      <w:r w:rsidR="00EC3033" w:rsidRPr="000D2793">
        <w:t>ſ</w:t>
      </w:r>
      <w:r w:rsidR="00EC3033">
        <w:t>zmerti</w:t>
      </w:r>
      <w:r w:rsidR="003E456D">
        <w:t xml:space="preserve"> ne o</w:t>
      </w:r>
      <w:r w:rsidR="003E456D" w:rsidRPr="000D2793">
        <w:t>ſ</w:t>
      </w:r>
      <w:r w:rsidR="003E456D">
        <w:t>ztavi</w:t>
      </w:r>
      <w:r w:rsidR="001309B1">
        <w:t>.</w:t>
      </w:r>
    </w:p>
    <w:p w14:paraId="2A75A0C5" w14:textId="13FCE4B3" w:rsidR="001309B1" w:rsidRDefault="001309B1" w:rsidP="00092331">
      <w:pPr>
        <w:pStyle w:val="teiab"/>
      </w:pPr>
      <w:r w:rsidRPr="00704BF7">
        <w:rPr>
          <w:rStyle w:val="teilabelZnak"/>
        </w:rPr>
        <w:t>10.</w:t>
      </w:r>
      <w:r>
        <w:t xml:space="preserve"> </w:t>
      </w:r>
      <w:r w:rsidR="00285586">
        <w:t>Zvelicsitela</w:t>
      </w:r>
      <w:r w:rsidR="008D3119">
        <w:t xml:space="preserve"> v</w:t>
      </w:r>
      <w:r w:rsidR="008D3119" w:rsidRPr="000D2793">
        <w:t>ſ</w:t>
      </w:r>
      <w:r w:rsidR="008D3119">
        <w:t>zega</w:t>
      </w:r>
      <w:r w:rsidR="007A5C28">
        <w:t xml:space="preserve"> </w:t>
      </w:r>
      <w:r w:rsidR="007A5C28" w:rsidRPr="000D2793">
        <w:t>ſ</w:t>
      </w:r>
      <w:r w:rsidR="007A5C28">
        <w:t>zveita</w:t>
      </w:r>
      <w:r w:rsidR="00150EC2">
        <w:t>, nám</w:t>
      </w:r>
      <w:r w:rsidR="006B0649">
        <w:t xml:space="preserve"> ztve</w:t>
      </w:r>
      <w:r w:rsidR="00B06D28">
        <w:t xml:space="preserve"> milosc</w:t>
      </w:r>
      <w:r w:rsidR="009350D7">
        <w:t>se</w:t>
      </w:r>
      <w:r w:rsidR="001209DF">
        <w:br/>
        <w:t>dánoga</w:t>
      </w:r>
      <w:r w:rsidR="003007D2">
        <w:t>,</w:t>
      </w:r>
      <w:r w:rsidR="00622369">
        <w:t xml:space="preserve"> </w:t>
      </w:r>
      <w:r w:rsidR="00622369" w:rsidRPr="000D2793">
        <w:t>ſ</w:t>
      </w:r>
      <w:r w:rsidR="00622369">
        <w:t xml:space="preserve">teri </w:t>
      </w:r>
      <w:r w:rsidR="00380E0A">
        <w:t>pre</w:t>
      </w:r>
      <w:r w:rsidR="00380E0A" w:rsidRPr="000D2793">
        <w:t>ſ</w:t>
      </w:r>
      <w:r w:rsidR="00380E0A">
        <w:t>zveititi</w:t>
      </w:r>
      <w:r w:rsidR="0090409D">
        <w:t xml:space="preserve"> ima pogane</w:t>
      </w:r>
      <w:r w:rsidR="004E3FE7">
        <w:t xml:space="preserve"> </w:t>
      </w:r>
      <w:r w:rsidR="004E3FE7" w:rsidRPr="000D2793">
        <w:t>ſ</w:t>
      </w:r>
      <w:r w:rsidR="004E3FE7">
        <w:t>zveto</w:t>
      </w:r>
      <w:r w:rsidR="004E3FE7" w:rsidRPr="000D2793">
        <w:t>ſ</w:t>
      </w:r>
      <w:r w:rsidR="004E3FE7">
        <w:t>zt</w:t>
      </w:r>
      <w:r w:rsidR="00752646">
        <w:t xml:space="preserve"> niho.</w:t>
      </w:r>
    </w:p>
    <w:p w14:paraId="67DE5974" w14:textId="640E7D1A" w:rsidR="00CC6BFA" w:rsidRDefault="00CC6BFA" w:rsidP="00092331">
      <w:pPr>
        <w:pStyle w:val="teiab"/>
      </w:pPr>
      <w:r w:rsidRPr="00704BF7">
        <w:rPr>
          <w:rStyle w:val="teilabelZnak"/>
        </w:rPr>
        <w:t>11.</w:t>
      </w:r>
      <w:r>
        <w:t xml:space="preserve"> </w:t>
      </w:r>
      <w:r w:rsidR="00B939DC">
        <w:t>Tvega lu</w:t>
      </w:r>
      <w:r w:rsidR="00B939DC" w:rsidRPr="000D2793">
        <w:t>ſ</w:t>
      </w:r>
      <w:r w:rsidR="00B939DC">
        <w:t>ztva</w:t>
      </w:r>
      <w:r w:rsidR="009C6D07">
        <w:t xml:space="preserve"> Izraela</w:t>
      </w:r>
      <w:r w:rsidR="00A97EBC">
        <w:t>, on je</w:t>
      </w:r>
      <w:r w:rsidR="00A97EBC" w:rsidRPr="000D2793">
        <w:t>ſ</w:t>
      </w:r>
      <w:r w:rsidR="00A97EBC">
        <w:t>zt</w:t>
      </w:r>
      <w:r w:rsidR="008921F3">
        <w:t xml:space="preserve"> Dika</w:t>
      </w:r>
      <w:r w:rsidR="00C32E71">
        <w:t xml:space="preserve"> vekivec</w:t>
      </w:r>
      <w:r w:rsidR="004F6C15">
        <w:t>s</w:t>
      </w:r>
      <w:r w:rsidR="00264239">
        <w:t>-</w:t>
      </w:r>
      <w:r w:rsidR="00264239">
        <w:br/>
        <w:t>na</w:t>
      </w:r>
      <w:r w:rsidR="005C4BFA">
        <w:t xml:space="preserve">, </w:t>
      </w:r>
      <w:r w:rsidR="009D0DBD" w:rsidRPr="000D2793">
        <w:t>ſ</w:t>
      </w:r>
      <w:r w:rsidR="009D0DBD">
        <w:t xml:space="preserve">terie </w:t>
      </w:r>
      <w:r w:rsidR="009D0DBD" w:rsidRPr="000D2793">
        <w:t>ſ</w:t>
      </w:r>
      <w:r w:rsidR="009D0DBD">
        <w:t>zemen</w:t>
      </w:r>
      <w:r w:rsidR="00CE7403">
        <w:t xml:space="preserve"> blásen</w:t>
      </w:r>
      <w:r w:rsidR="00F45A0B">
        <w:t>o</w:t>
      </w:r>
      <w:r w:rsidR="0000085E">
        <w:t xml:space="preserve">, </w:t>
      </w:r>
      <w:r w:rsidR="0000085E" w:rsidRPr="00451473">
        <w:rPr>
          <w:rStyle w:val="teiname"/>
        </w:rPr>
        <w:t>Abrahamu</w:t>
      </w:r>
      <w:r w:rsidR="0000085E">
        <w:t xml:space="preserve"> obecsano</w:t>
      </w:r>
      <w:r w:rsidR="00EB029E">
        <w:t>.</w:t>
      </w:r>
    </w:p>
    <w:p w14:paraId="1AE24A01" w14:textId="5B75945A" w:rsidR="00EB029E" w:rsidRDefault="00EB029E" w:rsidP="00092331">
      <w:pPr>
        <w:pStyle w:val="teiab"/>
      </w:pPr>
      <w:r w:rsidRPr="007C2C73">
        <w:rPr>
          <w:rStyle w:val="teilabelZnak"/>
        </w:rPr>
        <w:t>12.</w:t>
      </w:r>
      <w:r>
        <w:t xml:space="preserve"> </w:t>
      </w:r>
      <w:r w:rsidR="00E818F3">
        <w:t>Dai nam Jesus</w:t>
      </w:r>
      <w:r w:rsidR="007C2C73">
        <w:t xml:space="preserve"> </w:t>
      </w:r>
      <w:r w:rsidR="005C5D28">
        <w:t>t</w:t>
      </w:r>
      <w:r w:rsidR="00AA4F77">
        <w:t>oojo milo</w:t>
      </w:r>
      <w:r w:rsidR="00017806" w:rsidRPr="000D2793">
        <w:t>ſ</w:t>
      </w:r>
      <w:r w:rsidR="00017806">
        <w:t>zt</w:t>
      </w:r>
      <w:r w:rsidR="00FB2282">
        <w:t xml:space="preserve"> odsen</w:t>
      </w:r>
      <w:r w:rsidR="00B86CD5">
        <w:t>é</w:t>
      </w:r>
      <w:r w:rsidR="00FB1A20">
        <w:t xml:space="preserve"> od </w:t>
      </w:r>
      <w:r w:rsidR="008A332B">
        <w:t>v</w:t>
      </w:r>
      <w:r w:rsidR="008A332B" w:rsidRPr="000D2793">
        <w:t>ſ</w:t>
      </w:r>
      <w:r w:rsidR="008A332B">
        <w:t>zo</w:t>
      </w:r>
      <w:r w:rsidR="00721A68">
        <w:t xml:space="preserve"> temno</w:t>
      </w:r>
      <w:r w:rsidR="00721A68" w:rsidRPr="000D2793">
        <w:t>ſ</w:t>
      </w:r>
      <w:r w:rsidR="00721A68">
        <w:t>zt</w:t>
      </w:r>
      <w:r w:rsidR="00B86CD5">
        <w:t>,</w:t>
      </w:r>
      <w:r w:rsidR="00B86CD5">
        <w:br/>
        <w:t xml:space="preserve">gda </w:t>
      </w:r>
      <w:r w:rsidR="00B86CD5" w:rsidRPr="000D2793">
        <w:t>ſ</w:t>
      </w:r>
      <w:r w:rsidR="00B86CD5">
        <w:t>z</w:t>
      </w:r>
      <w:r w:rsidR="002C12BF">
        <w:t>ve</w:t>
      </w:r>
      <w:r w:rsidR="00F20A2F">
        <w:t>ita</w:t>
      </w:r>
      <w:r w:rsidR="009F33A0">
        <w:t xml:space="preserve"> noi ti bode</w:t>
      </w:r>
      <w:r w:rsidR="00AD768D">
        <w:t xml:space="preserve"> vzemi k</w:t>
      </w:r>
      <w:r w:rsidR="00AD768D" w:rsidRPr="000D2793">
        <w:t>ſ</w:t>
      </w:r>
      <w:r w:rsidR="00AD768D">
        <w:t>zebi</w:t>
      </w:r>
      <w:r w:rsidR="00DF0F9F">
        <w:t xml:space="preserve"> Dűsse </w:t>
      </w:r>
      <w:r w:rsidR="00091D72">
        <w:t>na</w:t>
      </w:r>
      <w:r w:rsidR="00091D72" w:rsidRPr="000D2793">
        <w:t>ſ</w:t>
      </w:r>
      <w:r w:rsidR="00091D72">
        <w:t>se</w:t>
      </w:r>
      <w:r w:rsidR="003854FF">
        <w:t>.</w:t>
      </w:r>
    </w:p>
    <w:p w14:paraId="48C92313" w14:textId="2174AB10" w:rsidR="003854FF" w:rsidRDefault="003854FF" w:rsidP="000B07A5">
      <w:pPr>
        <w:pStyle w:val="teiclosure"/>
      </w:pPr>
      <w:r>
        <w:t>Amen.</w:t>
      </w:r>
    </w:p>
    <w:p w14:paraId="13D34807" w14:textId="4BD2E145" w:rsidR="00371C73" w:rsidRDefault="00371C73" w:rsidP="00371C73">
      <w:pPr>
        <w:pStyle w:val="Naslov2"/>
      </w:pPr>
      <w:r>
        <w:t>In</w:t>
      </w:r>
      <w:r w:rsidR="00D17F36">
        <w:t xml:space="preserve"> </w:t>
      </w:r>
      <w:r w:rsidR="00D17F36" w:rsidRPr="000D2793">
        <w:t>ſ</w:t>
      </w:r>
      <w:r w:rsidR="00D17F36">
        <w:t>zesto Annunciationis</w:t>
      </w:r>
      <w:r w:rsidR="00321E07">
        <w:t xml:space="preserve"> Mari</w:t>
      </w:r>
      <w:r w:rsidR="00C34248">
        <w:t xml:space="preserve"> &amp;.</w:t>
      </w:r>
    </w:p>
    <w:p w14:paraId="7418F0AD" w14:textId="0BCC0E00" w:rsidR="00EE6187" w:rsidRDefault="00EE6187" w:rsidP="00EE6187">
      <w:pPr>
        <w:pStyle w:val="teiab"/>
      </w:pPr>
      <w:r w:rsidRPr="00DA5A4B">
        <w:rPr>
          <w:rStyle w:val="teilabelZnak"/>
        </w:rPr>
        <w:t>1.</w:t>
      </w:r>
      <w:r>
        <w:t xml:space="preserve"> </w:t>
      </w:r>
      <w:r w:rsidR="00001051">
        <w:t>Po</w:t>
      </w:r>
      <w:r w:rsidR="00001051" w:rsidRPr="000D2793">
        <w:t>ſ</w:t>
      </w:r>
      <w:r w:rsidR="00001051">
        <w:t>z</w:t>
      </w:r>
      <w:r w:rsidR="00D76C42">
        <w:t>l</w:t>
      </w:r>
      <w:r w:rsidR="00001051">
        <w:t>al ie</w:t>
      </w:r>
      <w:r w:rsidR="00D76C42">
        <w:t xml:space="preserve"> Angyel</w:t>
      </w:r>
      <w:r w:rsidR="008A0E71">
        <w:t xml:space="preserve"> Gabriel </w:t>
      </w:r>
      <w:r w:rsidR="00D737A6">
        <w:t>vu ieden</w:t>
      </w:r>
      <w:r w:rsidR="008F2ABB">
        <w:t xml:space="preserve"> varas</w:t>
      </w:r>
      <w:r w:rsidR="00C51088">
        <w:br/>
        <w:t>Názaret</w:t>
      </w:r>
      <w:r w:rsidR="00E84CF3" w:rsidRPr="000D2793">
        <w:t>ſ</w:t>
      </w:r>
      <w:r w:rsidR="00E84CF3">
        <w:t xml:space="preserve">zki </w:t>
      </w:r>
      <w:r w:rsidR="00A55D77">
        <w:t xml:space="preserve">kiednoi </w:t>
      </w:r>
      <w:r w:rsidR="00BA39B9">
        <w:t xml:space="preserve">poniznoi </w:t>
      </w:r>
      <w:r w:rsidR="00AB7126">
        <w:t>Deviczi</w:t>
      </w:r>
      <w:r w:rsidR="009E64C2">
        <w:t>, kprá</w:t>
      </w:r>
      <w:r w:rsidR="00033402">
        <w:t>-</w:t>
      </w:r>
      <w:r w:rsidR="00033402">
        <w:br/>
        <w:t xml:space="preserve">voi </w:t>
      </w:r>
      <w:r w:rsidR="00822E37">
        <w:t>Bosioi</w:t>
      </w:r>
      <w:r w:rsidR="00CC4E54">
        <w:t xml:space="preserve"> </w:t>
      </w:r>
      <w:r w:rsidR="00317C0A" w:rsidRPr="000D2793">
        <w:t>ſ</w:t>
      </w:r>
      <w:r w:rsidR="00317C0A">
        <w:t>zlus</w:t>
      </w:r>
      <w:r w:rsidR="006B7819">
        <w:t>beniczi</w:t>
      </w:r>
      <w:r w:rsidR="00E801B2">
        <w:t>.</w:t>
      </w:r>
    </w:p>
    <w:p w14:paraId="2E41C368" w14:textId="56D7D0A5" w:rsidR="00F01EC1" w:rsidRDefault="00F01EC1" w:rsidP="00EE6187">
      <w:pPr>
        <w:pStyle w:val="teiab"/>
      </w:pPr>
      <w:r w:rsidRPr="00D36500">
        <w:rPr>
          <w:rStyle w:val="teilabelZnak"/>
        </w:rPr>
        <w:t>2.</w:t>
      </w:r>
      <w:r>
        <w:t xml:space="preserve"> Doide vprepro</w:t>
      </w:r>
      <w:r w:rsidRPr="000D2793">
        <w:t>ſ</w:t>
      </w:r>
      <w:r>
        <w:t>zto</w:t>
      </w:r>
      <w:r w:rsidR="00AB230B">
        <w:t xml:space="preserve"> hisiczo</w:t>
      </w:r>
      <w:r w:rsidR="00670465">
        <w:t>, i ondi</w:t>
      </w:r>
      <w:r w:rsidR="00D36500">
        <w:t xml:space="preserve"> </w:t>
      </w:r>
      <w:r w:rsidR="00952FE9">
        <w:t xml:space="preserve">naide </w:t>
      </w:r>
      <w:r w:rsidR="00B82128">
        <w:t>zorni-</w:t>
      </w:r>
      <w:r w:rsidR="00B82128">
        <w:br/>
        <w:t>czo</w:t>
      </w:r>
      <w:r w:rsidR="00480000">
        <w:t xml:space="preserve">, </w:t>
      </w:r>
      <w:r w:rsidR="00480000" w:rsidRPr="000D2793">
        <w:t>ſ</w:t>
      </w:r>
      <w:r w:rsidR="00480000">
        <w:t xml:space="preserve">teroi </w:t>
      </w:r>
      <w:r w:rsidR="0054747F">
        <w:t>t</w:t>
      </w:r>
      <w:r w:rsidR="00CF0014">
        <w:t>ako govorja</w:t>
      </w:r>
      <w:r w:rsidR="00E9245F">
        <w:t>s</w:t>
      </w:r>
      <w:r w:rsidR="00E9245F" w:rsidRPr="000D2793">
        <w:t>ſ</w:t>
      </w:r>
      <w:r w:rsidR="00E9245F">
        <w:t>e</w:t>
      </w:r>
      <w:r w:rsidR="00056F4A">
        <w:t>, i takoio pozdravlas</w:t>
      </w:r>
      <w:r w:rsidR="00056F4A" w:rsidRPr="000D2793">
        <w:t>ſ</w:t>
      </w:r>
      <w:r w:rsidR="00056F4A">
        <w:t>e</w:t>
      </w:r>
      <w:r w:rsidR="004E1CBE">
        <w:t>.</w:t>
      </w:r>
    </w:p>
    <w:p w14:paraId="306C2E46" w14:textId="56F46B75" w:rsidR="004E1CBE" w:rsidRDefault="004E1CBE" w:rsidP="00EE6187">
      <w:pPr>
        <w:pStyle w:val="teiab"/>
      </w:pPr>
      <w:r w:rsidRPr="00675EA9">
        <w:rPr>
          <w:rStyle w:val="teilabelZnak"/>
        </w:rPr>
        <w:t>3.</w:t>
      </w:r>
      <w:r>
        <w:t xml:space="preserve"> </w:t>
      </w:r>
      <w:r w:rsidR="00811D45">
        <w:t xml:space="preserve">Zdrava </w:t>
      </w:r>
      <w:r w:rsidR="00F84176">
        <w:t xml:space="preserve">boidi O </w:t>
      </w:r>
      <w:r w:rsidR="00F84176" w:rsidRPr="009B0FDE">
        <w:rPr>
          <w:rStyle w:val="teiname"/>
        </w:rPr>
        <w:t>Maria</w:t>
      </w:r>
      <w:r w:rsidR="0077773B">
        <w:t>, Csi</w:t>
      </w:r>
      <w:r w:rsidR="0077773B" w:rsidRPr="000D2793">
        <w:t>ſ</w:t>
      </w:r>
      <w:r w:rsidR="0077773B">
        <w:t>zta</w:t>
      </w:r>
      <w:r w:rsidR="00C855FA">
        <w:t xml:space="preserve"> poniznu</w:t>
      </w:r>
      <w:r w:rsidR="00FB38D8">
        <w:t xml:space="preserve"> de-</w:t>
      </w:r>
      <w:r w:rsidR="00FB38D8">
        <w:br/>
        <w:t>vicza</w:t>
      </w:r>
      <w:r w:rsidR="0027023F">
        <w:t>, milo</w:t>
      </w:r>
      <w:r w:rsidR="0027023F" w:rsidRPr="000D2793">
        <w:t>ſ</w:t>
      </w:r>
      <w:r w:rsidR="0027023F">
        <w:t>zti</w:t>
      </w:r>
      <w:r w:rsidR="00EC6CCA">
        <w:t xml:space="preserve"> puna </w:t>
      </w:r>
      <w:r w:rsidR="003738A3">
        <w:t>Nebe</w:t>
      </w:r>
      <w:r w:rsidR="003738A3" w:rsidRPr="000D2793">
        <w:t>ſ</w:t>
      </w:r>
      <w:r w:rsidR="003738A3">
        <w:t>zke</w:t>
      </w:r>
      <w:r w:rsidR="008D739D">
        <w:t xml:space="preserve">, ober </w:t>
      </w:r>
      <w:r w:rsidR="00984CCB">
        <w:t>puno</w:t>
      </w:r>
      <w:r w:rsidR="00984CCB" w:rsidRPr="000D2793">
        <w:t>ſ</w:t>
      </w:r>
      <w:r w:rsidR="00984CCB">
        <w:t>zti</w:t>
      </w:r>
      <w:r w:rsidR="00220E9A">
        <w:br/>
        <w:t>Angyel</w:t>
      </w:r>
      <w:r w:rsidR="00C60AB9" w:rsidRPr="000D2793">
        <w:t>ſ</w:t>
      </w:r>
      <w:r w:rsidR="00C60AB9">
        <w:t>zke</w:t>
      </w:r>
      <w:r w:rsidR="00126144">
        <w:t>.</w:t>
      </w:r>
    </w:p>
    <w:p w14:paraId="3AD38F22" w14:textId="77777777" w:rsidR="006D5D06" w:rsidRDefault="00126144" w:rsidP="00DF6AAC">
      <w:pPr>
        <w:pStyle w:val="teiab"/>
      </w:pPr>
      <w:r w:rsidRPr="000319A5">
        <w:rPr>
          <w:rStyle w:val="teilabelZnak"/>
        </w:rPr>
        <w:t>4.</w:t>
      </w:r>
      <w:r>
        <w:t xml:space="preserve"> </w:t>
      </w:r>
      <w:r w:rsidR="00162D78">
        <w:t>Go</w:t>
      </w:r>
      <w:r w:rsidR="00162D78" w:rsidRPr="000D2793">
        <w:t>ſ</w:t>
      </w:r>
      <w:r w:rsidR="00162D78">
        <w:t>zpon</w:t>
      </w:r>
      <w:r w:rsidR="004E5FF1">
        <w:t xml:space="preserve"> Boghje</w:t>
      </w:r>
      <w:r w:rsidR="001F1250">
        <w:t xml:space="preserve"> v</w:t>
      </w:r>
      <w:r w:rsidR="001F1250" w:rsidRPr="000D2793">
        <w:t>ſ</w:t>
      </w:r>
      <w:r w:rsidR="001F1250">
        <w:t>zigd</w:t>
      </w:r>
      <w:r w:rsidR="00FD27F3">
        <w:t>ár</w:t>
      </w:r>
      <w:r w:rsidR="0057045E">
        <w:t xml:space="preserve"> </w:t>
      </w:r>
      <w:r w:rsidR="0057045E" w:rsidRPr="000D2793">
        <w:t>ſ</w:t>
      </w:r>
      <w:r w:rsidR="0057045E">
        <w:t>ztebov</w:t>
      </w:r>
      <w:r w:rsidR="006D5D06">
        <w:t>.</w:t>
      </w:r>
    </w:p>
    <w:p w14:paraId="2CDFD2B7" w14:textId="77777777" w:rsidR="006D5D06" w:rsidRDefault="006D5D06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B1C8C4C" w14:textId="77777777" w:rsidR="0077691F" w:rsidRDefault="006D5D06" w:rsidP="006D5D06">
      <w:r>
        <w:lastRenderedPageBreak/>
        <w:t>/018v/</w:t>
      </w:r>
    </w:p>
    <w:p w14:paraId="67F89A0B" w14:textId="77777777" w:rsidR="0077691F" w:rsidRDefault="0077691F" w:rsidP="0077691F">
      <w:pPr>
        <w:pStyle w:val="teifwPageNum"/>
      </w:pPr>
      <w:r>
        <w:t>32.</w:t>
      </w:r>
    </w:p>
    <w:p w14:paraId="46D31866" w14:textId="77777777" w:rsidR="00DF3B28" w:rsidRDefault="00704EDE" w:rsidP="0077691F">
      <w:pPr>
        <w:pStyle w:val="teiab"/>
      </w:pPr>
      <w:r>
        <w:t>i za tebo</w:t>
      </w:r>
      <w:r w:rsidR="00503A37">
        <w:t xml:space="preserve">v i </w:t>
      </w:r>
      <w:r w:rsidR="009E0DF1">
        <w:t xml:space="preserve">pred tebov </w:t>
      </w:r>
      <w:r w:rsidR="00B326E2">
        <w:t>blago</w:t>
      </w:r>
      <w:r w:rsidR="00B326E2" w:rsidRPr="000D2793">
        <w:t>ſ</w:t>
      </w:r>
      <w:r w:rsidR="00B326E2">
        <w:t>zlovlena</w:t>
      </w:r>
      <w:r w:rsidR="00C67E52">
        <w:t xml:space="preserve"> ie</w:t>
      </w:r>
      <w:r w:rsidR="00C67E52" w:rsidRPr="000D2793">
        <w:t>ſ</w:t>
      </w:r>
      <w:r w:rsidR="00C67E52">
        <w:t>zi</w:t>
      </w:r>
      <w:r w:rsidR="00603835">
        <w:t xml:space="preserve"> ti</w:t>
      </w:r>
      <w:r w:rsidR="00F43B54">
        <w:t>.</w:t>
      </w:r>
      <w:r w:rsidR="00DF6AAC">
        <w:br/>
      </w:r>
      <w:r w:rsidR="006C7FDB">
        <w:t>med v</w:t>
      </w:r>
      <w:r w:rsidR="006C7FDB" w:rsidRPr="000D2793">
        <w:t>ſ</w:t>
      </w:r>
      <w:r w:rsidR="006C7FDB">
        <w:t xml:space="preserve">zega </w:t>
      </w:r>
      <w:r w:rsidR="006C7FDB" w:rsidRPr="000D2793">
        <w:t>ſ</w:t>
      </w:r>
      <w:r w:rsidR="006C7FDB">
        <w:t xml:space="preserve">zveta </w:t>
      </w:r>
      <w:r w:rsidR="006C7FDB" w:rsidRPr="000D2793">
        <w:t>ſ</w:t>
      </w:r>
      <w:r w:rsidR="006C7FDB">
        <w:t>enami</w:t>
      </w:r>
    </w:p>
    <w:p w14:paraId="13D72616" w14:textId="77777777" w:rsidR="00501072" w:rsidRDefault="00DF3B28" w:rsidP="0077691F">
      <w:pPr>
        <w:pStyle w:val="teiab"/>
      </w:pPr>
      <w:r w:rsidRPr="00F05645">
        <w:rPr>
          <w:rStyle w:val="teilabelZnak"/>
        </w:rPr>
        <w:t>5.</w:t>
      </w:r>
      <w:r>
        <w:t xml:space="preserve"> </w:t>
      </w:r>
      <w:r w:rsidR="00573F62">
        <w:t xml:space="preserve">Kak bi to Deva </w:t>
      </w:r>
      <w:r w:rsidR="00573F62" w:rsidRPr="000D2793">
        <w:t>ſ</w:t>
      </w:r>
      <w:r w:rsidR="00573F62">
        <w:t>zli</w:t>
      </w:r>
      <w:r w:rsidR="001A47FD">
        <w:t>s</w:t>
      </w:r>
      <w:r w:rsidR="00573F62" w:rsidRPr="000D2793">
        <w:t>ſ</w:t>
      </w:r>
      <w:r w:rsidR="00573F62">
        <w:t>ila</w:t>
      </w:r>
      <w:r w:rsidR="00016515">
        <w:t xml:space="preserve"> i </w:t>
      </w:r>
      <w:r w:rsidR="00392510" w:rsidRPr="000D2793">
        <w:t>ſ</w:t>
      </w:r>
      <w:r w:rsidR="00392510">
        <w:t>zvéti</w:t>
      </w:r>
      <w:r w:rsidR="009B0FDE">
        <w:t xml:space="preserve"> </w:t>
      </w:r>
      <w:r w:rsidR="006205B3">
        <w:t>naklon prie-</w:t>
      </w:r>
      <w:r w:rsidR="008C4875">
        <w:br/>
      </w:r>
      <w:r w:rsidR="005917D3">
        <w:t xml:space="preserve">la, </w:t>
      </w:r>
      <w:r w:rsidR="0078013F">
        <w:t xml:space="preserve">kroto </w:t>
      </w:r>
      <w:r w:rsidR="0078013F" w:rsidRPr="000D2793">
        <w:t>ſ</w:t>
      </w:r>
      <w:r w:rsidR="0078013F">
        <w:t>ze</w:t>
      </w:r>
      <w:r w:rsidR="00E56369">
        <w:t xml:space="preserve"> je pre</w:t>
      </w:r>
      <w:r w:rsidR="00E56369" w:rsidRPr="000D2793">
        <w:t>ſ</w:t>
      </w:r>
      <w:r w:rsidR="00E56369">
        <w:t>ztra´sila</w:t>
      </w:r>
      <w:r w:rsidR="00F85F27">
        <w:t xml:space="preserve"> i vcsi</w:t>
      </w:r>
      <w:r w:rsidR="005A6737" w:rsidRPr="000D2793">
        <w:t>ſ</w:t>
      </w:r>
      <w:r w:rsidR="005A6737">
        <w:t xml:space="preserve">ztom </w:t>
      </w:r>
      <w:r w:rsidR="00E30BA7" w:rsidRPr="000D2793">
        <w:t>ſ</w:t>
      </w:r>
      <w:r w:rsidR="00E30BA7">
        <w:t>zer-</w:t>
      </w:r>
      <w:r w:rsidR="00E30BA7">
        <w:br/>
        <w:t xml:space="preserve">czi </w:t>
      </w:r>
      <w:r w:rsidR="00A82676">
        <w:t>zburkala.</w:t>
      </w:r>
    </w:p>
    <w:p w14:paraId="507FA6F1" w14:textId="77777777" w:rsidR="00B569F8" w:rsidRDefault="00501072" w:rsidP="0077691F">
      <w:pPr>
        <w:pStyle w:val="teiab"/>
      </w:pPr>
      <w:r w:rsidRPr="00F05645">
        <w:rPr>
          <w:rStyle w:val="teilabelZnak"/>
        </w:rPr>
        <w:t>6.</w:t>
      </w:r>
      <w:r>
        <w:t xml:space="preserve"> </w:t>
      </w:r>
      <w:r w:rsidR="00C52ACA">
        <w:t>Marii</w:t>
      </w:r>
      <w:r w:rsidR="007831EB">
        <w:t xml:space="preserve"> recse</w:t>
      </w:r>
      <w:r w:rsidR="0061130F">
        <w:t xml:space="preserve"> Gabriel ne</w:t>
      </w:r>
      <w:r w:rsidR="00F05645">
        <w:t xml:space="preserve"> </w:t>
      </w:r>
      <w:r w:rsidR="00067720">
        <w:t>o</w:t>
      </w:r>
      <w:r w:rsidR="00067720" w:rsidRPr="000D2793">
        <w:t>ſ</w:t>
      </w:r>
      <w:r w:rsidR="00067720">
        <w:t>ztra</w:t>
      </w:r>
      <w:r w:rsidR="005A592F">
        <w:t>s</w:t>
      </w:r>
      <w:r w:rsidR="00067720" w:rsidRPr="000D2793">
        <w:t>ſ</w:t>
      </w:r>
      <w:r w:rsidR="005A592F">
        <w:t>i</w:t>
      </w:r>
      <w:r w:rsidR="00510778">
        <w:t xml:space="preserve"> </w:t>
      </w:r>
      <w:r w:rsidR="00510778" w:rsidRPr="000D2793">
        <w:t>ſ</w:t>
      </w:r>
      <w:r w:rsidR="00510778">
        <w:t>ze</w:t>
      </w:r>
      <w:r w:rsidR="00752800">
        <w:t xml:space="preserve"> o Maria</w:t>
      </w:r>
      <w:r w:rsidR="000D2D3B">
        <w:t>,</w:t>
      </w:r>
      <w:r w:rsidR="000D2D3B">
        <w:br/>
      </w:r>
      <w:r w:rsidR="00C9632E">
        <w:t xml:space="preserve">Bosio </w:t>
      </w:r>
      <w:r w:rsidR="00910206" w:rsidRPr="000D2793">
        <w:t>ſ</w:t>
      </w:r>
      <w:r w:rsidR="00910206">
        <w:t>zi</w:t>
      </w:r>
      <w:r w:rsidR="00BF43F8">
        <w:t xml:space="preserve"> miloscso </w:t>
      </w:r>
      <w:r w:rsidR="004462C3">
        <w:t>dobila</w:t>
      </w:r>
      <w:r w:rsidR="00AA4D96">
        <w:t xml:space="preserve">, </w:t>
      </w:r>
      <w:r w:rsidR="00676E2B">
        <w:t>k</w:t>
      </w:r>
      <w:r w:rsidR="00AA4D96">
        <w:t xml:space="preserve">oga </w:t>
      </w:r>
      <w:r w:rsidR="00485B65" w:rsidRPr="000D2793">
        <w:t>ſ</w:t>
      </w:r>
      <w:r w:rsidR="00485B65">
        <w:t>zi kroto lűbila</w:t>
      </w:r>
      <w:r w:rsidR="00B569F8">
        <w:t>.</w:t>
      </w:r>
    </w:p>
    <w:p w14:paraId="046AC87D" w14:textId="77777777" w:rsidR="0076495B" w:rsidRDefault="00B569F8" w:rsidP="00D03823">
      <w:pPr>
        <w:pStyle w:val="teiab"/>
      </w:pPr>
      <w:r w:rsidRPr="00E8781B">
        <w:rPr>
          <w:rStyle w:val="teilabelZnak"/>
        </w:rPr>
        <w:t>7.</w:t>
      </w:r>
      <w:r w:rsidR="00357049">
        <w:t xml:space="preserve"> </w:t>
      </w:r>
      <w:r w:rsidR="00762D68">
        <w:t>Ti hocses</w:t>
      </w:r>
      <w:r w:rsidR="00E8781B">
        <w:t xml:space="preserve"> </w:t>
      </w:r>
      <w:r w:rsidR="003B2A91" w:rsidRPr="000D2793">
        <w:t>ſ</w:t>
      </w:r>
      <w:r w:rsidR="003B2A91">
        <w:t>zina</w:t>
      </w:r>
      <w:r w:rsidR="00A62C6C">
        <w:t xml:space="preserve"> prieti </w:t>
      </w:r>
      <w:r w:rsidR="001867D4">
        <w:t>Bogha</w:t>
      </w:r>
      <w:r w:rsidR="00C55907">
        <w:t xml:space="preserve"> cslovek</w:t>
      </w:r>
      <w:r w:rsidR="00EC7D51">
        <w:t>a</w:t>
      </w:r>
      <w:r w:rsidR="004C34A6">
        <w:t xml:space="preserve"> roditi</w:t>
      </w:r>
      <w:r w:rsidR="008E17E4">
        <w:t>,</w:t>
      </w:r>
      <w:r w:rsidR="00D03823">
        <w:br/>
        <w:t xml:space="preserve">on </w:t>
      </w:r>
      <w:r w:rsidR="00D03823" w:rsidRPr="000D2793">
        <w:t>ſ</w:t>
      </w:r>
      <w:r w:rsidR="00D03823">
        <w:t xml:space="preserve">ze hocse </w:t>
      </w:r>
      <w:r w:rsidR="00115FD4">
        <w:t xml:space="preserve">velik zvati </w:t>
      </w:r>
      <w:r w:rsidR="007D09C4">
        <w:t>ve</w:t>
      </w:r>
      <w:r w:rsidR="007D09C4" w:rsidRPr="000D2793">
        <w:t>ſ</w:t>
      </w:r>
      <w:r w:rsidR="007D09C4">
        <w:t xml:space="preserve">z volni </w:t>
      </w:r>
      <w:r w:rsidR="00BE70E0" w:rsidRPr="000D2793">
        <w:t>ſ</w:t>
      </w:r>
      <w:r w:rsidR="00BE70E0">
        <w:t>zvet odkupiti.</w:t>
      </w:r>
    </w:p>
    <w:p w14:paraId="4F6F8EF6" w14:textId="77777777" w:rsidR="00F727A3" w:rsidRDefault="0076495B" w:rsidP="00D03823">
      <w:pPr>
        <w:pStyle w:val="teiab"/>
      </w:pPr>
      <w:r w:rsidRPr="000F6E3A">
        <w:rPr>
          <w:rStyle w:val="teilabelZnak"/>
        </w:rPr>
        <w:t>8.</w:t>
      </w:r>
      <w:r>
        <w:t xml:space="preserve"> </w:t>
      </w:r>
      <w:r w:rsidR="006719B1">
        <w:t>Jesu</w:t>
      </w:r>
      <w:r w:rsidR="006719B1" w:rsidRPr="000D2793">
        <w:t>ſ</w:t>
      </w:r>
      <w:r w:rsidR="006719B1">
        <w:t>aga</w:t>
      </w:r>
      <w:r w:rsidR="000F6E3A">
        <w:t xml:space="preserve"> </w:t>
      </w:r>
      <w:r w:rsidR="00812457">
        <w:t>hocses zvati</w:t>
      </w:r>
      <w:r w:rsidR="00393E81">
        <w:t xml:space="preserve">, nyemu </w:t>
      </w:r>
      <w:r w:rsidR="00CA6B18">
        <w:t>hocse Otecz</w:t>
      </w:r>
      <w:r w:rsidR="007E458F">
        <w:br/>
        <w:t>dati</w:t>
      </w:r>
      <w:r w:rsidR="00886B0B">
        <w:t xml:space="preserve"> na de</w:t>
      </w:r>
      <w:r w:rsidR="00886B0B" w:rsidRPr="000D2793">
        <w:t>ſ</w:t>
      </w:r>
      <w:r w:rsidR="00886B0B">
        <w:t>zno roko</w:t>
      </w:r>
      <w:r w:rsidR="00626E35">
        <w:t xml:space="preserve"> </w:t>
      </w:r>
      <w:r w:rsidR="00626E35" w:rsidRPr="000D2793">
        <w:t>ſ</w:t>
      </w:r>
      <w:r w:rsidR="00626E35">
        <w:t xml:space="preserve">zedeti </w:t>
      </w:r>
      <w:r w:rsidR="00DF7D72">
        <w:t xml:space="preserve">i na </w:t>
      </w:r>
      <w:r w:rsidR="000D4CBD">
        <w:t xml:space="preserve">veke </w:t>
      </w:r>
      <w:r w:rsidR="0085300D">
        <w:t>kraluvati</w:t>
      </w:r>
    </w:p>
    <w:p w14:paraId="5268DA9A" w14:textId="079E3352" w:rsidR="00F23568" w:rsidRDefault="00F727A3" w:rsidP="00D03823">
      <w:pPr>
        <w:pStyle w:val="teiab"/>
      </w:pPr>
      <w:r w:rsidRPr="00CE3B19">
        <w:rPr>
          <w:rStyle w:val="teilabelZnak"/>
        </w:rPr>
        <w:t>9.</w:t>
      </w:r>
      <w:r>
        <w:t xml:space="preserve"> Maria recse</w:t>
      </w:r>
      <w:r w:rsidR="00E210E8">
        <w:t xml:space="preserve"> Angyelu </w:t>
      </w:r>
      <w:r w:rsidR="00D56737">
        <w:t xml:space="preserve">po imeni </w:t>
      </w:r>
      <w:r w:rsidR="002C1164">
        <w:t>Gabriel</w:t>
      </w:r>
      <w:r w:rsidR="008A1071">
        <w:t>u</w:t>
      </w:r>
      <w:r w:rsidR="002C1164">
        <w:t xml:space="preserve">o </w:t>
      </w:r>
      <w:r w:rsidR="00A33079">
        <w:t>kako</w:t>
      </w:r>
      <w:r w:rsidR="00A33079">
        <w:br/>
        <w:t xml:space="preserve">bi moglo </w:t>
      </w:r>
      <w:r w:rsidR="005565AB">
        <w:t>biti to</w:t>
      </w:r>
      <w:r w:rsidR="006B7456">
        <w:t xml:space="preserve">, o Bosi </w:t>
      </w:r>
      <w:r w:rsidR="006B7456" w:rsidRPr="000D2793">
        <w:t>ſ</w:t>
      </w:r>
      <w:r w:rsidR="006B7456">
        <w:t xml:space="preserve">zveti </w:t>
      </w:r>
      <w:r w:rsidR="00FA07C6">
        <w:t>Angyele</w:t>
      </w:r>
      <w:r w:rsidR="00F23568">
        <w:t>.</w:t>
      </w:r>
    </w:p>
    <w:p w14:paraId="5E053E58" w14:textId="77777777" w:rsidR="003B4A22" w:rsidRDefault="00F23568" w:rsidP="00D03823">
      <w:pPr>
        <w:pStyle w:val="teiab"/>
      </w:pPr>
      <w:r w:rsidRPr="00CE3B19">
        <w:rPr>
          <w:rStyle w:val="teilabelZnak"/>
        </w:rPr>
        <w:t>10.</w:t>
      </w:r>
      <w:r>
        <w:t xml:space="preserve"> </w:t>
      </w:r>
      <w:r w:rsidR="00B85919">
        <w:t>Ar Mos</w:t>
      </w:r>
      <w:r w:rsidR="00B85919" w:rsidRPr="000D2793">
        <w:t>ſ</w:t>
      </w:r>
      <w:r w:rsidR="00A20C2B">
        <w:t xml:space="preserve">á nei </w:t>
      </w:r>
      <w:r w:rsidR="00503EFD" w:rsidRPr="000D2793">
        <w:t>ſ</w:t>
      </w:r>
      <w:r w:rsidR="00503EFD">
        <w:t>zam</w:t>
      </w:r>
      <w:r w:rsidR="003B50A1">
        <w:t xml:space="preserve"> </w:t>
      </w:r>
      <w:r w:rsidR="003B50A1" w:rsidRPr="000D2793">
        <w:t>ſ</w:t>
      </w:r>
      <w:r w:rsidR="003B50A1">
        <w:t>zpozna</w:t>
      </w:r>
      <w:r w:rsidR="002F5B01">
        <w:t xml:space="preserve">la; ni </w:t>
      </w:r>
      <w:r w:rsidR="003F6505">
        <w:t>devoi</w:t>
      </w:r>
      <w:r w:rsidR="003F6505" w:rsidRPr="000D2793">
        <w:t>ſ</w:t>
      </w:r>
      <w:r w:rsidR="003F6505">
        <w:t>ztva</w:t>
      </w:r>
      <w:r w:rsidR="00816507">
        <w:br/>
        <w:t>pogűbila</w:t>
      </w:r>
      <w:r w:rsidR="00F8660E">
        <w:t xml:space="preserve">, nego </w:t>
      </w:r>
      <w:r w:rsidR="00F8660E" w:rsidRPr="000D2793">
        <w:t>ſ</w:t>
      </w:r>
      <w:r w:rsidR="00F8660E">
        <w:t>zemie</w:t>
      </w:r>
      <w:r w:rsidR="00B95FFF">
        <w:t xml:space="preserve"> obecsuvala</w:t>
      </w:r>
      <w:r w:rsidR="000D18E8">
        <w:t xml:space="preserve">, Boghu </w:t>
      </w:r>
      <w:r w:rsidR="000D18E8" w:rsidRPr="000D2793">
        <w:t>ſ</w:t>
      </w:r>
      <w:r w:rsidR="000D18E8">
        <w:t>zam</w:t>
      </w:r>
      <w:r w:rsidR="000D18E8">
        <w:br/>
        <w:t>te daruvala</w:t>
      </w:r>
      <w:r w:rsidR="00D40BDD">
        <w:t>.</w:t>
      </w:r>
    </w:p>
    <w:p w14:paraId="34B76AEB" w14:textId="77777777" w:rsidR="009A7A3F" w:rsidRDefault="003B4A22" w:rsidP="00ED501B">
      <w:pPr>
        <w:pStyle w:val="teiab"/>
      </w:pPr>
      <w:r>
        <w:t>11. Mar</w:t>
      </w:r>
      <w:r w:rsidR="003B078A">
        <w:rPr>
          <w:rFonts w:ascii="ZRCola" w:hAnsi="ZRCola" w:cs="ZRCola"/>
        </w:rPr>
        <w:t>ÿ</w:t>
      </w:r>
      <w:r w:rsidR="003B078A">
        <w:t xml:space="preserve"> Angyel</w:t>
      </w:r>
      <w:r w:rsidR="00F47D2A">
        <w:t xml:space="preserve"> govori</w:t>
      </w:r>
      <w:r w:rsidR="00BC4DE5">
        <w:t>, hoc</w:t>
      </w:r>
      <w:r w:rsidR="007E47C3">
        <w:t>se</w:t>
      </w:r>
      <w:r w:rsidR="00F33C84">
        <w:t xml:space="preserve"> priti Dűh</w:t>
      </w:r>
      <w:r w:rsidR="004E5843">
        <w:t xml:space="preserve"> pre</w:t>
      </w:r>
      <w:r w:rsidR="004E5843" w:rsidRPr="000D2793">
        <w:t>ſ</w:t>
      </w:r>
      <w:r w:rsidR="004E5843">
        <w:t>zvéti</w:t>
      </w:r>
      <w:r w:rsidR="00027906">
        <w:br/>
        <w:t>i tebé</w:t>
      </w:r>
      <w:r w:rsidR="00A721A4">
        <w:t xml:space="preserve"> hocse </w:t>
      </w:r>
      <w:r w:rsidR="00E42347">
        <w:t>ob</w:t>
      </w:r>
      <w:r w:rsidR="00E42347" w:rsidRPr="000D2793">
        <w:t>ſ</w:t>
      </w:r>
      <w:r w:rsidR="00E42347">
        <w:t>ztreiti</w:t>
      </w:r>
      <w:r w:rsidR="00D57A6A">
        <w:t xml:space="preserve">, </w:t>
      </w:r>
      <w:r w:rsidR="00D57A6A" w:rsidRPr="000D2793">
        <w:t>ſ</w:t>
      </w:r>
      <w:r w:rsidR="00D57A6A">
        <w:t>zvom</w:t>
      </w:r>
      <w:r w:rsidR="00702927">
        <w:t xml:space="preserve"> milosc</w:t>
      </w:r>
      <w:r w:rsidR="004900A0">
        <w:t>som</w:t>
      </w:r>
      <w:r w:rsidR="000F2F81">
        <w:t xml:space="preserve"> nadel-</w:t>
      </w:r>
      <w:r w:rsidR="000F2F81">
        <w:br/>
        <w:t>noti</w:t>
      </w:r>
      <w:r w:rsidR="009A7A3F">
        <w:t>.</w:t>
      </w:r>
    </w:p>
    <w:p w14:paraId="0121929F" w14:textId="77777777" w:rsidR="009A7A3F" w:rsidRDefault="009A7A3F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034A787" w14:textId="77777777" w:rsidR="00981EF3" w:rsidRDefault="009A7A3F" w:rsidP="009A7A3F">
      <w:r>
        <w:lastRenderedPageBreak/>
        <w:t>/</w:t>
      </w:r>
      <w:r w:rsidR="00BD567E">
        <w:t>019r/</w:t>
      </w:r>
    </w:p>
    <w:p w14:paraId="70F10F44" w14:textId="77777777" w:rsidR="006964B7" w:rsidRDefault="00981EF3" w:rsidP="00981EF3">
      <w:pPr>
        <w:pStyle w:val="teifwPageNum"/>
      </w:pPr>
      <w:r>
        <w:t>33.</w:t>
      </w:r>
    </w:p>
    <w:p w14:paraId="3F7D2605" w14:textId="5D2C0233" w:rsidR="003734D8" w:rsidRDefault="006964B7" w:rsidP="006964B7">
      <w:pPr>
        <w:pStyle w:val="teiab"/>
      </w:pPr>
      <w:r w:rsidRPr="00832E26">
        <w:rPr>
          <w:rStyle w:val="teilabelZnak"/>
        </w:rPr>
        <w:t>12.</w:t>
      </w:r>
      <w:r>
        <w:t xml:space="preserve"> </w:t>
      </w:r>
      <w:r w:rsidR="007E0D36">
        <w:t>Elizabeth</w:t>
      </w:r>
      <w:r w:rsidR="0009440D">
        <w:t xml:space="preserve"> tva </w:t>
      </w:r>
      <w:r w:rsidR="00552A6A">
        <w:t>s</w:t>
      </w:r>
      <w:r w:rsidR="009E0A63">
        <w:t>odicza</w:t>
      </w:r>
      <w:r w:rsidR="00364A7D">
        <w:t xml:space="preserve"> </w:t>
      </w:r>
      <w:r w:rsidR="00C50528">
        <w:t>onaje</w:t>
      </w:r>
      <w:r w:rsidR="00070C30">
        <w:t xml:space="preserve"> </w:t>
      </w:r>
      <w:r w:rsidR="00070C30" w:rsidRPr="000D2793">
        <w:t>ſ</w:t>
      </w:r>
      <w:r w:rsidR="00070C30">
        <w:t>zina priéla</w:t>
      </w:r>
      <w:r w:rsidR="005D7E94">
        <w:t>, v</w:t>
      </w:r>
      <w:r w:rsidR="005D7E94" w:rsidRPr="000D2793">
        <w:t>ſ</w:t>
      </w:r>
      <w:r w:rsidR="005D7E94">
        <w:t>zta-</w:t>
      </w:r>
      <w:r w:rsidR="005D7E94">
        <w:br/>
        <w:t>ro</w:t>
      </w:r>
      <w:r w:rsidR="005D7E94" w:rsidRPr="000D2793">
        <w:t>ſ</w:t>
      </w:r>
      <w:r w:rsidR="005D7E94">
        <w:t>ztigaie</w:t>
      </w:r>
      <w:r w:rsidR="00456784">
        <w:t xml:space="preserve"> rodila ár</w:t>
      </w:r>
      <w:r w:rsidR="008A5E98">
        <w:t xml:space="preserve"> </w:t>
      </w:r>
      <w:r w:rsidR="00456784">
        <w:t>je</w:t>
      </w:r>
      <w:r w:rsidR="00853C13">
        <w:t xml:space="preserve"> zmosna recs Go</w:t>
      </w:r>
      <w:r w:rsidR="00853C13" w:rsidRPr="000D2793">
        <w:t>ſ</w:t>
      </w:r>
      <w:r w:rsidR="00853C13">
        <w:t>zpodna</w:t>
      </w:r>
      <w:r w:rsidR="00DD2064">
        <w:t>.</w:t>
      </w:r>
    </w:p>
    <w:p w14:paraId="4CCF3240" w14:textId="77777777" w:rsidR="006C6BA9" w:rsidRDefault="003734D8" w:rsidP="006964B7">
      <w:pPr>
        <w:pStyle w:val="teiab"/>
      </w:pPr>
      <w:r w:rsidRPr="009760B6">
        <w:rPr>
          <w:rStyle w:val="teilabelZnak"/>
        </w:rPr>
        <w:t>13.</w:t>
      </w:r>
      <w:r>
        <w:t xml:space="preserve"> </w:t>
      </w:r>
      <w:r w:rsidR="00B437CC">
        <w:t>Ponizno recse</w:t>
      </w:r>
      <w:r w:rsidR="00B929B2">
        <w:t xml:space="preserve"> Maria</w:t>
      </w:r>
      <w:r w:rsidR="00665D98">
        <w:t xml:space="preserve">, ovo </w:t>
      </w:r>
      <w:r w:rsidR="005C7A43">
        <w:t>Brsia</w:t>
      </w:r>
      <w:r w:rsidR="009760B6">
        <w:t xml:space="preserve"> </w:t>
      </w:r>
      <w:r w:rsidR="009760B6" w:rsidRPr="000D2793">
        <w:t>ſ</w:t>
      </w:r>
      <w:r w:rsidR="009760B6">
        <w:t>zlusbenicza</w:t>
      </w:r>
      <w:r w:rsidR="009A7541">
        <w:t>,</w:t>
      </w:r>
      <w:r w:rsidR="009A7541">
        <w:br/>
        <w:t>boidi meni</w:t>
      </w:r>
      <w:r w:rsidR="00F530F4">
        <w:t xml:space="preserve"> v</w:t>
      </w:r>
      <w:r w:rsidR="00F530F4" w:rsidRPr="000D2793">
        <w:t>ſ</w:t>
      </w:r>
      <w:r w:rsidR="00F530F4">
        <w:t>zigdár</w:t>
      </w:r>
      <w:r w:rsidR="00964F2F">
        <w:t xml:space="preserve"> poleg recsi</w:t>
      </w:r>
      <w:r w:rsidR="00AB305C">
        <w:t xml:space="preserve"> tvoje ó Angyelek</w:t>
      </w:r>
      <w:r w:rsidR="006C6BA9">
        <w:t>.</w:t>
      </w:r>
    </w:p>
    <w:p w14:paraId="69443340" w14:textId="77777777" w:rsidR="00FE04B0" w:rsidRDefault="006C6BA9" w:rsidP="006964B7">
      <w:pPr>
        <w:pStyle w:val="teiab"/>
      </w:pPr>
      <w:r>
        <w:t xml:space="preserve">14. </w:t>
      </w:r>
      <w:r w:rsidR="00E202FF">
        <w:t xml:space="preserve">Hvála ti </w:t>
      </w:r>
      <w:r w:rsidR="00903B0C">
        <w:t>boidi Go</w:t>
      </w:r>
      <w:r w:rsidR="00903B0C" w:rsidRPr="000D2793">
        <w:t>ſ</w:t>
      </w:r>
      <w:r w:rsidR="00903B0C">
        <w:t>zpodne</w:t>
      </w:r>
      <w:r w:rsidR="00D032C6">
        <w:t xml:space="preserve">, ki </w:t>
      </w:r>
      <w:r w:rsidR="00D032C6" w:rsidRPr="000D2793">
        <w:t>ſ</w:t>
      </w:r>
      <w:r w:rsidR="00D032C6">
        <w:t xml:space="preserve">zi </w:t>
      </w:r>
      <w:r w:rsidR="00752557">
        <w:t xml:space="preserve">rodjen </w:t>
      </w:r>
      <w:r w:rsidR="002A68AC">
        <w:t xml:space="preserve">od </w:t>
      </w:r>
      <w:r w:rsidR="00E7129F">
        <w:t>De-</w:t>
      </w:r>
      <w:r w:rsidR="00E7129F">
        <w:br/>
        <w:t>vicze</w:t>
      </w:r>
      <w:r w:rsidR="00B65BC8">
        <w:t xml:space="preserve">, z </w:t>
      </w:r>
      <w:r w:rsidR="00A35BC7">
        <w:t xml:space="preserve">Oczem </w:t>
      </w:r>
      <w:r w:rsidR="00AC7A2C" w:rsidRPr="000D2793">
        <w:t>ſ</w:t>
      </w:r>
      <w:r w:rsidR="00AC7A2C">
        <w:t xml:space="preserve">zinom </w:t>
      </w:r>
      <w:r w:rsidR="001B470D">
        <w:t>zDűhom</w:t>
      </w:r>
      <w:r w:rsidR="004208EB">
        <w:t xml:space="preserve"> </w:t>
      </w:r>
      <w:r w:rsidR="004208EB" w:rsidRPr="000D2793">
        <w:t>ſ</w:t>
      </w:r>
      <w:r w:rsidR="004208EB">
        <w:t>zvétim</w:t>
      </w:r>
      <w:r w:rsidR="00A24D98">
        <w:t xml:space="preserve">, </w:t>
      </w:r>
      <w:r w:rsidR="002172BA">
        <w:t>boidi</w:t>
      </w:r>
      <w:r w:rsidR="008D5678">
        <w:br/>
        <w:t>ti Dika</w:t>
      </w:r>
      <w:r w:rsidR="00FC0601">
        <w:t xml:space="preserve"> na vekke</w:t>
      </w:r>
      <w:r w:rsidR="00FE04B0">
        <w:t>.</w:t>
      </w:r>
    </w:p>
    <w:p w14:paraId="2C5292F4" w14:textId="77777777" w:rsidR="00B83DD3" w:rsidRDefault="00B83DD3" w:rsidP="00B83DD3">
      <w:pPr>
        <w:pStyle w:val="teiclosure"/>
      </w:pPr>
      <w:r>
        <w:t>Amen.</w:t>
      </w:r>
    </w:p>
    <w:p w14:paraId="271F4A7D" w14:textId="77777777" w:rsidR="00C1374B" w:rsidRDefault="00B83DD3" w:rsidP="00AA6754">
      <w:pPr>
        <w:pStyle w:val="Naslov2"/>
      </w:pPr>
      <w:r>
        <w:t>Alia.</w:t>
      </w:r>
    </w:p>
    <w:p w14:paraId="759121A1" w14:textId="77777777" w:rsidR="00705F85" w:rsidRDefault="00C1374B" w:rsidP="00C1374B">
      <w:pPr>
        <w:pStyle w:val="teiab"/>
      </w:pPr>
      <w:r w:rsidRPr="00A343AD">
        <w:rPr>
          <w:rStyle w:val="teilabelZnak"/>
        </w:rPr>
        <w:t>1.</w:t>
      </w:r>
      <w:r>
        <w:t xml:space="preserve"> </w:t>
      </w:r>
      <w:r w:rsidR="008E4616">
        <w:t>Hvalo ker</w:t>
      </w:r>
      <w:r w:rsidR="008E4616" w:rsidRPr="000D2793">
        <w:t>ſ</w:t>
      </w:r>
      <w:r w:rsidR="008E4616">
        <w:t>cseniczi</w:t>
      </w:r>
      <w:r w:rsidR="00546E7C">
        <w:t xml:space="preserve"> daite </w:t>
      </w:r>
      <w:r w:rsidR="00AA393A">
        <w:t>vre Go</w:t>
      </w:r>
      <w:r w:rsidR="004C315F" w:rsidRPr="000D2793">
        <w:t>ſ</w:t>
      </w:r>
      <w:r w:rsidR="004C315F">
        <w:t>z</w:t>
      </w:r>
      <w:r w:rsidR="00AA393A">
        <w:t>podnu</w:t>
      </w:r>
      <w:r w:rsidR="00341049">
        <w:br/>
        <w:t>Boghu</w:t>
      </w:r>
      <w:r w:rsidR="009D2446">
        <w:t xml:space="preserve">, i recsite </w:t>
      </w:r>
      <w:r w:rsidR="00D4726D">
        <w:t>mu Diko</w:t>
      </w:r>
      <w:r w:rsidR="005D46C8">
        <w:t>, nyegovemu imenu</w:t>
      </w:r>
      <w:r w:rsidR="00C446A6">
        <w:t>.</w:t>
      </w:r>
    </w:p>
    <w:p w14:paraId="575D4CA8" w14:textId="77777777" w:rsidR="00C77C1A" w:rsidRDefault="00705F85" w:rsidP="00C1374B">
      <w:pPr>
        <w:pStyle w:val="teiab"/>
      </w:pPr>
      <w:r w:rsidRPr="00A343AD">
        <w:rPr>
          <w:rStyle w:val="teilabelZnak"/>
        </w:rPr>
        <w:t>2.</w:t>
      </w:r>
      <w:r>
        <w:t xml:space="preserve"> </w:t>
      </w:r>
      <w:r w:rsidR="002B7221">
        <w:t>Veszélte</w:t>
      </w:r>
      <w:r w:rsidR="00A343AD">
        <w:t xml:space="preserve"> </w:t>
      </w:r>
      <w:r w:rsidR="00096EAE" w:rsidRPr="000D2793">
        <w:t>ſ</w:t>
      </w:r>
      <w:r w:rsidR="00096EAE">
        <w:t>ze nyemu</w:t>
      </w:r>
      <w:r w:rsidR="00590826">
        <w:t>, vpráve</w:t>
      </w:r>
      <w:r w:rsidR="000F3DAF">
        <w:t xml:space="preserve"> Bosje </w:t>
      </w:r>
      <w:r w:rsidR="00E8721E">
        <w:t>bojazno</w:t>
      </w:r>
      <w:r w:rsidR="00E8721E" w:rsidRPr="000D2793">
        <w:t>ſ</w:t>
      </w:r>
      <w:r w:rsidR="00E8721E">
        <w:t>zti</w:t>
      </w:r>
      <w:r w:rsidR="00ED1D8A">
        <w:t>, ár</w:t>
      </w:r>
      <w:r w:rsidR="00ED1D8A">
        <w:br/>
        <w:t>med vami prebiva</w:t>
      </w:r>
      <w:r w:rsidR="00B848DD">
        <w:t xml:space="preserve">, vezdai </w:t>
      </w:r>
      <w:r w:rsidR="007A68AA">
        <w:t xml:space="preserve">vu </w:t>
      </w:r>
      <w:r w:rsidR="0017543E" w:rsidRPr="000D2793">
        <w:t>ſ</w:t>
      </w:r>
      <w:r w:rsidR="0017543E">
        <w:t>zvétoi</w:t>
      </w:r>
      <w:r w:rsidR="000A47B8">
        <w:t xml:space="preserve"> Czirkvi</w:t>
      </w:r>
      <w:r w:rsidR="00C77C1A">
        <w:t>.</w:t>
      </w:r>
    </w:p>
    <w:p w14:paraId="624BDE19" w14:textId="77777777" w:rsidR="009F41B8" w:rsidRDefault="00C77C1A" w:rsidP="00C1374B">
      <w:pPr>
        <w:pStyle w:val="teiab"/>
      </w:pPr>
      <w:r w:rsidRPr="002E3749">
        <w:rPr>
          <w:rStyle w:val="teilabelZnak"/>
        </w:rPr>
        <w:t>3.</w:t>
      </w:r>
      <w:r>
        <w:t xml:space="preserve"> On hocse </w:t>
      </w:r>
      <w:r w:rsidR="00FF6906">
        <w:t>nahr</w:t>
      </w:r>
      <w:r w:rsidR="00312EF2">
        <w:t>ániti</w:t>
      </w:r>
      <w:r w:rsidR="006E7F00">
        <w:t xml:space="preserve">, </w:t>
      </w:r>
      <w:r w:rsidR="0091144C">
        <w:t>Dűs</w:t>
      </w:r>
      <w:r w:rsidR="0091144C" w:rsidRPr="000D2793">
        <w:t>ſ</w:t>
      </w:r>
      <w:r w:rsidR="0091144C">
        <w:t>e</w:t>
      </w:r>
      <w:r w:rsidR="00C71285">
        <w:t xml:space="preserve"> vas</w:t>
      </w:r>
      <w:r w:rsidR="00C71285" w:rsidRPr="000D2793">
        <w:t>ſ</w:t>
      </w:r>
      <w:r w:rsidR="00C71285">
        <w:t>e</w:t>
      </w:r>
      <w:r w:rsidR="00111985">
        <w:t xml:space="preserve">, </w:t>
      </w:r>
      <w:r w:rsidR="00111985" w:rsidRPr="000D2793">
        <w:t>ſ</w:t>
      </w:r>
      <w:r w:rsidR="00111985">
        <w:t>zkrűhom</w:t>
      </w:r>
      <w:r w:rsidR="002E3749">
        <w:br/>
      </w:r>
      <w:r w:rsidR="00451CB9">
        <w:t>Dűhovnim</w:t>
      </w:r>
      <w:r w:rsidR="004F0116">
        <w:t>, zbátrivnimi</w:t>
      </w:r>
      <w:r w:rsidR="001F3E42">
        <w:t xml:space="preserve"> recsmi</w:t>
      </w:r>
      <w:r w:rsidR="00017318">
        <w:t xml:space="preserve"> izobecsenyem </w:t>
      </w:r>
      <w:r w:rsidR="00F32960" w:rsidRPr="000D2793">
        <w:t>ſ</w:t>
      </w:r>
      <w:r w:rsidR="00F32960">
        <w:t>zvoim</w:t>
      </w:r>
      <w:r w:rsidR="009F41B8">
        <w:t>.</w:t>
      </w:r>
    </w:p>
    <w:p w14:paraId="09B96414" w14:textId="77777777" w:rsidR="00DA552A" w:rsidRDefault="009F41B8" w:rsidP="00C1374B">
      <w:pPr>
        <w:pStyle w:val="teiab"/>
      </w:pPr>
      <w:r w:rsidRPr="00C907CE">
        <w:rPr>
          <w:rStyle w:val="teilabelZnak"/>
        </w:rPr>
        <w:t>4.</w:t>
      </w:r>
      <w:r>
        <w:t xml:space="preserve"> </w:t>
      </w:r>
      <w:r w:rsidR="006B47F3" w:rsidRPr="000D2793">
        <w:t>ſ</w:t>
      </w:r>
      <w:r w:rsidR="006B47F3">
        <w:t>zvet</w:t>
      </w:r>
      <w:r w:rsidR="006B47F3" w:rsidRPr="000D2793">
        <w:t>ſ</w:t>
      </w:r>
      <w:r w:rsidR="006B47F3">
        <w:t xml:space="preserve">zi ti </w:t>
      </w:r>
      <w:r w:rsidR="009D5197">
        <w:t>Gospon Bough</w:t>
      </w:r>
      <w:r w:rsidR="000A2A7C">
        <w:t xml:space="preserve"> svet </w:t>
      </w:r>
      <w:r w:rsidR="000A2A7C" w:rsidRPr="000D2793">
        <w:t>ſ</w:t>
      </w:r>
      <w:r w:rsidR="000A2A7C">
        <w:t>zi vu viszokoi</w:t>
      </w:r>
      <w:r w:rsidR="00D172C4">
        <w:br/>
        <w:t>Nébi</w:t>
      </w:r>
      <w:r w:rsidR="00D32BA1">
        <w:t xml:space="preserve">, </w:t>
      </w:r>
      <w:r w:rsidR="00D32BA1" w:rsidRPr="000D2793">
        <w:t>ſ</w:t>
      </w:r>
      <w:r w:rsidR="00D32BA1">
        <w:t>zvet</w:t>
      </w:r>
      <w:r w:rsidR="00D32BA1" w:rsidRPr="000D2793">
        <w:t>ſ</w:t>
      </w:r>
      <w:r w:rsidR="00D32BA1">
        <w:t>zi</w:t>
      </w:r>
      <w:r w:rsidR="00764FB2">
        <w:t xml:space="preserve"> i </w:t>
      </w:r>
      <w:r w:rsidR="00237899">
        <w:t>medev</w:t>
      </w:r>
      <w:r w:rsidR="00237899" w:rsidRPr="000D2793">
        <w:t>ſ</w:t>
      </w:r>
      <w:r w:rsidR="00237899">
        <w:t>zem</w:t>
      </w:r>
      <w:r w:rsidR="00CF2EAF">
        <w:t xml:space="preserve"> národ</w:t>
      </w:r>
      <w:r w:rsidR="00F52D42">
        <w:t>im</w:t>
      </w:r>
      <w:r w:rsidR="00281347">
        <w:t xml:space="preserve"> </w:t>
      </w:r>
      <w:r w:rsidR="00F52D42">
        <w:t>nez</w:t>
      </w:r>
      <w:r w:rsidR="00694009">
        <w:t>govoren.</w:t>
      </w:r>
    </w:p>
    <w:p w14:paraId="4404F633" w14:textId="77777777" w:rsidR="00A5129A" w:rsidRDefault="00DA552A" w:rsidP="00C1374B">
      <w:pPr>
        <w:pStyle w:val="teiab"/>
      </w:pPr>
      <w:r w:rsidRPr="00C907CE">
        <w:rPr>
          <w:rStyle w:val="teilabelZnak"/>
        </w:rPr>
        <w:t>5.</w:t>
      </w:r>
      <w:r w:rsidR="0077568A">
        <w:t xml:space="preserve"> Tebé</w:t>
      </w:r>
      <w:r w:rsidR="0077568A" w:rsidRPr="000D2793">
        <w:t>ſ</w:t>
      </w:r>
      <w:r w:rsidR="0077568A">
        <w:t>ze priszto</w:t>
      </w:r>
      <w:r w:rsidR="0077568A">
        <w:rPr>
          <w:rFonts w:ascii="ZRCola" w:hAnsi="ZRCola" w:cs="ZRCola"/>
        </w:rPr>
        <w:t>ÿ</w:t>
      </w:r>
      <w:r w:rsidR="0077568A">
        <w:t>, Go</w:t>
      </w:r>
      <w:r w:rsidR="0077568A" w:rsidRPr="000D2793">
        <w:t>ſ</w:t>
      </w:r>
      <w:r w:rsidR="0077568A">
        <w:t xml:space="preserve">zpon </w:t>
      </w:r>
      <w:r w:rsidR="00C66DCC">
        <w:t>hvála</w:t>
      </w:r>
      <w:r w:rsidR="00FE4711">
        <w:t>, i nas</w:t>
      </w:r>
      <w:r w:rsidR="00FE4711" w:rsidRPr="000D2793">
        <w:t>ſ</w:t>
      </w:r>
      <w:r w:rsidR="00FE4711">
        <w:t>a</w:t>
      </w:r>
      <w:r w:rsidR="0016675A">
        <w:t xml:space="preserve"> </w:t>
      </w:r>
      <w:r w:rsidR="0016675A" w:rsidRPr="000D2793">
        <w:t>ſ</w:t>
      </w:r>
      <w:r w:rsidR="0016675A">
        <w:t>zlusba</w:t>
      </w:r>
      <w:r w:rsidR="00FA4519">
        <w:t>,</w:t>
      </w:r>
      <w:r w:rsidR="00FA4519">
        <w:br/>
        <w:t>nas</w:t>
      </w:r>
      <w:r w:rsidR="00FA4519" w:rsidRPr="000D2793">
        <w:t>ſ</w:t>
      </w:r>
      <w:r w:rsidR="00FA4519">
        <w:t>e</w:t>
      </w:r>
      <w:r w:rsidR="00F01152">
        <w:t xml:space="preserve"> vkűper</w:t>
      </w:r>
      <w:r w:rsidR="00CC675A">
        <w:t xml:space="preserve"> </w:t>
      </w:r>
      <w:r w:rsidR="00CC675A" w:rsidRPr="000D2793">
        <w:t>ſ</w:t>
      </w:r>
      <w:r w:rsidR="00CC675A">
        <w:t>zpra</w:t>
      </w:r>
      <w:r w:rsidR="00854A8D">
        <w:t>vlenye</w:t>
      </w:r>
      <w:r w:rsidR="000D4915">
        <w:t>, i na</w:t>
      </w:r>
      <w:r w:rsidR="000D4915" w:rsidRPr="000D2793">
        <w:t>ſ</w:t>
      </w:r>
      <w:r w:rsidR="000D4915">
        <w:t>se</w:t>
      </w:r>
      <w:r w:rsidR="00A5129A">
        <w:t xml:space="preserve"> popeivanye.</w:t>
      </w:r>
    </w:p>
    <w:p w14:paraId="306D3369" w14:textId="77777777" w:rsidR="002D0090" w:rsidRDefault="00A5129A" w:rsidP="00C1374B">
      <w:pPr>
        <w:pStyle w:val="teiab"/>
      </w:pPr>
      <w:r w:rsidRPr="00C907CE">
        <w:rPr>
          <w:rStyle w:val="teilabelZnak"/>
        </w:rPr>
        <w:t>6.</w:t>
      </w:r>
      <w:r>
        <w:t xml:space="preserve"> </w:t>
      </w:r>
      <w:r w:rsidR="000F3026">
        <w:t>Hvála boidi</w:t>
      </w:r>
      <w:r w:rsidR="003F23F9">
        <w:t xml:space="preserve"> Tebe</w:t>
      </w:r>
      <w:r w:rsidR="00094FCD">
        <w:t>, kai</w:t>
      </w:r>
      <w:r w:rsidR="00094FCD" w:rsidRPr="000D2793">
        <w:t>ſ</w:t>
      </w:r>
      <w:r w:rsidR="00094FCD">
        <w:t>zi</w:t>
      </w:r>
      <w:r w:rsidR="00FF5A59">
        <w:t xml:space="preserve"> knám</w:t>
      </w:r>
      <w:r w:rsidR="00CD53A9">
        <w:t xml:space="preserve"> </w:t>
      </w:r>
      <w:r w:rsidR="00CD53A9" w:rsidRPr="000D2793">
        <w:t>ſ</w:t>
      </w:r>
      <w:r w:rsidR="00CD53A9">
        <w:t>zkázal</w:t>
      </w:r>
      <w:r w:rsidR="00347B5A">
        <w:t xml:space="preserve"> </w:t>
      </w:r>
      <w:r w:rsidR="00347B5A" w:rsidRPr="000D2793">
        <w:t>ſ</w:t>
      </w:r>
      <w:r w:rsidR="00347B5A">
        <w:t>zvojo mi</w:t>
      </w:r>
      <w:r w:rsidR="002D0090">
        <w:t>-</w:t>
      </w:r>
    </w:p>
    <w:p w14:paraId="6453CF89" w14:textId="10AE9B5C" w:rsidR="002B76C2" w:rsidRDefault="008F49DD" w:rsidP="00C1374B">
      <w:pPr>
        <w:pStyle w:val="teiab"/>
      </w:pPr>
      <w:r>
        <w:t>l</w:t>
      </w:r>
      <w:r w:rsidR="006539CA">
        <w:t>osc</w:t>
      </w:r>
      <w:r w:rsidR="00DC6B82">
        <w:t>so</w:t>
      </w:r>
      <w:r w:rsidR="007329B6">
        <w:t xml:space="preserve">, </w:t>
      </w:r>
      <w:r w:rsidR="000E151F">
        <w:t xml:space="preserve">i </w:t>
      </w:r>
      <w:r w:rsidR="007329B6">
        <w:t>kai</w:t>
      </w:r>
      <w:r w:rsidR="000E151F" w:rsidRPr="000D2793">
        <w:t>ſ</w:t>
      </w:r>
      <w:r w:rsidR="000E151F">
        <w:t>z</w:t>
      </w:r>
      <w:r w:rsidR="003A4524">
        <w:t>mo</w:t>
      </w:r>
      <w:r w:rsidR="00CF1F5B">
        <w:t xml:space="preserve"> razmeli </w:t>
      </w:r>
      <w:r w:rsidR="00512716">
        <w:t>Go</w:t>
      </w:r>
      <w:r w:rsidR="00512716" w:rsidRPr="000D2793">
        <w:t>ſ</w:t>
      </w:r>
      <w:r w:rsidR="00512716">
        <w:t>zpon</w:t>
      </w:r>
      <w:r w:rsidR="001563D1">
        <w:t xml:space="preserve"> tvo</w:t>
      </w:r>
      <w:r w:rsidR="0058447E">
        <w:t xml:space="preserve"> dobro voljo</w:t>
      </w:r>
      <w:r w:rsidR="00C907CE">
        <w:t>.</w:t>
      </w:r>
      <w:r w:rsidR="000B1E12">
        <w:t xml:space="preserve"> </w:t>
      </w:r>
      <w:r w:rsidR="000B1E12" w:rsidRPr="000D2793">
        <w:t>ſ</w:t>
      </w:r>
      <w:r w:rsidR="000B1E12">
        <w:t>.</w:t>
      </w:r>
    </w:p>
    <w:p w14:paraId="02FD02D2" w14:textId="77777777" w:rsidR="002B76C2" w:rsidRDefault="002B76C2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1474E9AA" w14:textId="77777777" w:rsidR="007607B5" w:rsidRDefault="002B76C2" w:rsidP="007607B5">
      <w:r>
        <w:lastRenderedPageBreak/>
        <w:t>/019v/</w:t>
      </w:r>
    </w:p>
    <w:p w14:paraId="557FDD57" w14:textId="77777777" w:rsidR="007607B5" w:rsidRDefault="007607B5" w:rsidP="007607B5">
      <w:pPr>
        <w:pStyle w:val="teifwPageNum"/>
      </w:pPr>
      <w:r>
        <w:t>34.</w:t>
      </w:r>
    </w:p>
    <w:p w14:paraId="29AA805D" w14:textId="77777777" w:rsidR="00817F8F" w:rsidRDefault="00FF04AC" w:rsidP="00817F8F">
      <w:pPr>
        <w:pStyle w:val="teiab"/>
      </w:pPr>
      <w:r>
        <w:t xml:space="preserve">Dika boidi </w:t>
      </w:r>
      <w:r w:rsidR="00793F8B">
        <w:t>tebé</w:t>
      </w:r>
      <w:r w:rsidR="00980A87">
        <w:t>, Go</w:t>
      </w:r>
      <w:r w:rsidR="00980A87" w:rsidRPr="000D2793">
        <w:t>ſ</w:t>
      </w:r>
      <w:r w:rsidR="00980A87">
        <w:t>zpon</w:t>
      </w:r>
      <w:r w:rsidR="00681E88">
        <w:t xml:space="preserve"> vu </w:t>
      </w:r>
      <w:r w:rsidR="00464DA5">
        <w:t>vi</w:t>
      </w:r>
      <w:r w:rsidR="00464DA5" w:rsidRPr="000D2793">
        <w:t>ſ</w:t>
      </w:r>
      <w:r w:rsidR="00464DA5">
        <w:t>zokoi</w:t>
      </w:r>
      <w:r w:rsidR="00D91073">
        <w:t xml:space="preserve"> Nebi, </w:t>
      </w:r>
      <w:r w:rsidR="004D5FE5">
        <w:t>vu</w:t>
      </w:r>
      <w:r w:rsidR="00605853">
        <w:br/>
      </w:r>
      <w:r w:rsidR="000F4046">
        <w:t xml:space="preserve">Materi </w:t>
      </w:r>
      <w:r w:rsidR="002362DC">
        <w:t>Czérkvi</w:t>
      </w:r>
      <w:r w:rsidR="000267D4">
        <w:t xml:space="preserve"> Dika ti </w:t>
      </w:r>
      <w:r w:rsidR="00817F8F">
        <w:t>boidi</w:t>
      </w:r>
    </w:p>
    <w:p w14:paraId="0DC52090" w14:textId="77777777" w:rsidR="00602B91" w:rsidRDefault="00817F8F" w:rsidP="00602B91">
      <w:pPr>
        <w:pStyle w:val="teiclosure"/>
      </w:pPr>
      <w:r>
        <w:t>Amen.</w:t>
      </w:r>
    </w:p>
    <w:p w14:paraId="2361E0A0" w14:textId="77777777" w:rsidR="00376F66" w:rsidRDefault="007A1B1E" w:rsidP="00602B91">
      <w:pPr>
        <w:pStyle w:val="Naslov2"/>
      </w:pPr>
      <w:r>
        <w:t>Gratule</w:t>
      </w:r>
      <w:r w:rsidR="003E7948">
        <w:t xml:space="preserve">mur </w:t>
      </w:r>
      <w:r w:rsidR="00A56B36">
        <w:t xml:space="preserve">et </w:t>
      </w:r>
      <w:r w:rsidR="00192065">
        <w:t>Benedicamur</w:t>
      </w:r>
      <w:r w:rsidR="00836BCE">
        <w:t xml:space="preserve"> Dno</w:t>
      </w:r>
    </w:p>
    <w:p w14:paraId="7814FA81" w14:textId="64EA980B" w:rsidR="00EC384E" w:rsidRDefault="00376F66" w:rsidP="00931574">
      <w:pPr>
        <w:pStyle w:val="teiab"/>
        <w:rPr>
          <w:rStyle w:val="teiabbr"/>
        </w:rPr>
      </w:pPr>
      <w:r w:rsidRPr="000F4463">
        <w:rPr>
          <w:rStyle w:val="teilabelZnak"/>
        </w:rPr>
        <w:t>1.</w:t>
      </w:r>
      <w:r>
        <w:t xml:space="preserve"> </w:t>
      </w:r>
      <w:r w:rsidR="00F460E7">
        <w:t>Ve</w:t>
      </w:r>
      <w:r w:rsidR="00F460E7" w:rsidRPr="000D2793">
        <w:t>ſ</w:t>
      </w:r>
      <w:r w:rsidR="00F460E7">
        <w:t>zélmo</w:t>
      </w:r>
      <w:r w:rsidR="00F460E7" w:rsidRPr="000D2793">
        <w:t>ſ</w:t>
      </w:r>
      <w:r w:rsidR="00F460E7">
        <w:t>ze</w:t>
      </w:r>
      <w:r w:rsidR="00C47746">
        <w:t xml:space="preserve"> mi bláseni </w:t>
      </w:r>
      <w:r w:rsidR="00E2279D">
        <w:t xml:space="preserve">odebráni </w:t>
      </w:r>
      <w:r w:rsidR="00F17359">
        <w:t>na Neb</w:t>
      </w:r>
      <w:r w:rsidR="00490698">
        <w:t>é</w:t>
      </w:r>
      <w:r w:rsidR="00AC529C">
        <w:t>sza</w:t>
      </w:r>
      <w:r w:rsidR="00CD70A9">
        <w:t>,</w:t>
      </w:r>
      <w:r w:rsidR="00CD70A9">
        <w:br/>
      </w:r>
      <w:r w:rsidR="00E82992">
        <w:t>á</w:t>
      </w:r>
      <w:r w:rsidR="00CD70A9">
        <w:t xml:space="preserve">r </w:t>
      </w:r>
      <w:r w:rsidR="00547631">
        <w:t>nazie</w:t>
      </w:r>
      <w:r w:rsidR="007E612E">
        <w:t xml:space="preserve"> v</w:t>
      </w:r>
      <w:r w:rsidR="007E612E" w:rsidRPr="000D2793">
        <w:t>ſ</w:t>
      </w:r>
      <w:r w:rsidR="007E612E">
        <w:t xml:space="preserve">zei </w:t>
      </w:r>
      <w:r w:rsidR="00B70D61" w:rsidRPr="00554588">
        <w:rPr>
          <w:rStyle w:val="teiname"/>
        </w:rPr>
        <w:t>Jesus</w:t>
      </w:r>
      <w:r w:rsidR="00B70D61">
        <w:t xml:space="preserve"> </w:t>
      </w:r>
      <w:r w:rsidR="00B70D61" w:rsidRPr="00B70D61">
        <w:rPr>
          <w:rStyle w:val="teiabbr"/>
        </w:rPr>
        <w:t>Xt</w:t>
      </w:r>
      <w:bookmarkStart w:id="0" w:name="_Hlk81578682"/>
      <w:r w:rsidR="00B70D61" w:rsidRPr="00B70D61">
        <w:rPr>
          <w:rStyle w:val="teiabbr"/>
        </w:rPr>
        <w:t>u͠</w:t>
      </w:r>
      <w:bookmarkEnd w:id="0"/>
      <w:r w:rsidR="00B70D61" w:rsidRPr="00B70D61">
        <w:rPr>
          <w:rStyle w:val="teiabbr"/>
        </w:rPr>
        <w:t>ss</w:t>
      </w:r>
      <w:r w:rsidR="00931574">
        <w:rPr>
          <w:rStyle w:val="teiabbr"/>
        </w:rPr>
        <w:t xml:space="preserve"> </w:t>
      </w:r>
      <w:r w:rsidR="00931574" w:rsidRPr="00931574">
        <w:t>ſz</w:t>
      </w:r>
      <w:r w:rsidR="00931574">
        <w:t xml:space="preserve">voim </w:t>
      </w:r>
      <w:r w:rsidR="009228DB">
        <w:t xml:space="preserve">Ocsem </w:t>
      </w:r>
      <w:r w:rsidR="007D3BFD">
        <w:t>pomiril</w:t>
      </w:r>
      <w:r w:rsidR="005D6D9A">
        <w:t>.</w:t>
      </w:r>
    </w:p>
    <w:p w14:paraId="6BF0103B" w14:textId="77777777" w:rsidR="00965B1A" w:rsidRDefault="005D6D9A" w:rsidP="00931574">
      <w:pPr>
        <w:pStyle w:val="teiab"/>
      </w:pPr>
      <w:r w:rsidRPr="00801DF0">
        <w:rPr>
          <w:rStyle w:val="teilabelZnak"/>
        </w:rPr>
        <w:t>2.</w:t>
      </w:r>
      <w:r>
        <w:t xml:space="preserve"> </w:t>
      </w:r>
      <w:r w:rsidR="007D33D0">
        <w:t>Hválo daimo</w:t>
      </w:r>
      <w:r w:rsidR="007B7F92">
        <w:t xml:space="preserve"> Boghu</w:t>
      </w:r>
      <w:r w:rsidR="00801DF0">
        <w:t xml:space="preserve"> </w:t>
      </w:r>
      <w:r w:rsidR="005B127D">
        <w:t xml:space="preserve">Oczu </w:t>
      </w:r>
      <w:r w:rsidR="00427829">
        <w:t xml:space="preserve">ino </w:t>
      </w:r>
      <w:r w:rsidR="00427829" w:rsidRPr="000D2793">
        <w:t>ſ</w:t>
      </w:r>
      <w:r w:rsidR="00427829">
        <w:t>zinu</w:t>
      </w:r>
      <w:r w:rsidR="005E5FC2">
        <w:t>, veki</w:t>
      </w:r>
      <w:r w:rsidR="00B938BE">
        <w:t>ve-</w:t>
      </w:r>
      <w:r w:rsidR="00B938BE">
        <w:br/>
        <w:t xml:space="preserve">ke </w:t>
      </w:r>
      <w:r w:rsidR="007A4E62">
        <w:t>navkűp</w:t>
      </w:r>
      <w:r w:rsidR="00870FF4">
        <w:t xml:space="preserve"> i </w:t>
      </w:r>
      <w:r w:rsidR="00870FF4" w:rsidRPr="000D2793">
        <w:t>ſ</w:t>
      </w:r>
      <w:r w:rsidR="00870FF4">
        <w:t>zvetumo Du</w:t>
      </w:r>
      <w:r w:rsidR="008C5CAA">
        <w:t>ho</w:t>
      </w:r>
      <w:r w:rsidR="008900B3">
        <w:t>, Bogu</w:t>
      </w:r>
      <w:r w:rsidR="001F770D">
        <w:t xml:space="preserve"> v</w:t>
      </w:r>
      <w:r w:rsidR="001F770D" w:rsidRPr="000D2793">
        <w:t>ſ</w:t>
      </w:r>
      <w:r w:rsidR="001F770D">
        <w:t>zamogocsemu</w:t>
      </w:r>
      <w:r w:rsidR="000C1337">
        <w:t>.</w:t>
      </w:r>
    </w:p>
    <w:p w14:paraId="446014E7" w14:textId="73AB9DAB" w:rsidR="00731CD6" w:rsidRDefault="000C1337" w:rsidP="00965B1A">
      <w:pPr>
        <w:pStyle w:val="teiclosure"/>
      </w:pPr>
      <w:r>
        <w:t>&amp;.</w:t>
      </w:r>
    </w:p>
    <w:p w14:paraId="19CC9B3D" w14:textId="725F2894" w:rsidR="00965B1A" w:rsidRDefault="007E34FB" w:rsidP="00965B1A">
      <w:pPr>
        <w:pStyle w:val="Naslov2"/>
      </w:pPr>
      <w:r>
        <w:t xml:space="preserve">Nouta. </w:t>
      </w:r>
      <w:r w:rsidR="00945652">
        <w:t xml:space="preserve">Uram Jesus </w:t>
      </w:r>
      <w:r w:rsidR="00C1086D" w:rsidRPr="000D2793">
        <w:t>ſ</w:t>
      </w:r>
      <w:r w:rsidR="00C1086D">
        <w:t>zordulj. &amp;c.</w:t>
      </w:r>
    </w:p>
    <w:p w14:paraId="47A4A256" w14:textId="45D6F1A8" w:rsidR="00D46AAB" w:rsidRDefault="00D46AAB" w:rsidP="00D46AAB">
      <w:pPr>
        <w:pStyle w:val="teiab"/>
      </w:pPr>
      <w:r w:rsidRPr="00CB14C7">
        <w:rPr>
          <w:rStyle w:val="teilabelZnak"/>
        </w:rPr>
        <w:t>1.</w:t>
      </w:r>
      <w:r>
        <w:t xml:space="preserve"> </w:t>
      </w:r>
      <w:r w:rsidR="007A01AA">
        <w:t xml:space="preserve">Goszpon </w:t>
      </w:r>
      <w:r w:rsidR="00C402D3">
        <w:t xml:space="preserve">Jesus </w:t>
      </w:r>
      <w:r w:rsidR="005058D2">
        <w:t xml:space="preserve">verni </w:t>
      </w:r>
      <w:r w:rsidR="005058D2" w:rsidRPr="000D2793">
        <w:t>ſ</w:t>
      </w:r>
      <w:r w:rsidR="005058D2">
        <w:t>ze knám</w:t>
      </w:r>
      <w:r w:rsidR="00E93AEF">
        <w:t>, tvega Dűha</w:t>
      </w:r>
      <w:r w:rsidR="000F583E">
        <w:t xml:space="preserve"> ti pos-</w:t>
      </w:r>
      <w:r w:rsidR="000F583E">
        <w:br/>
        <w:t xml:space="preserve">li </w:t>
      </w:r>
      <w:r w:rsidR="009D176A">
        <w:t>nám</w:t>
      </w:r>
      <w:r w:rsidR="00170429">
        <w:t>, ki naszbou</w:t>
      </w:r>
      <w:r w:rsidR="009139B0">
        <w:t xml:space="preserve"> zmiloscsov</w:t>
      </w:r>
      <w:r w:rsidR="00A74B91">
        <w:t xml:space="preserve"> ravnal</w:t>
      </w:r>
      <w:r w:rsidR="00367D32">
        <w:t>, i kpra-</w:t>
      </w:r>
      <w:r w:rsidR="00367D32">
        <w:br/>
        <w:t>vicze</w:t>
      </w:r>
      <w:r w:rsidR="00FC08BF">
        <w:t xml:space="preserve"> pouti</w:t>
      </w:r>
      <w:r w:rsidR="00AE457F">
        <w:t xml:space="preserve"> vucsil</w:t>
      </w:r>
      <w:r w:rsidR="000A6E3F">
        <w:t>.</w:t>
      </w:r>
    </w:p>
    <w:p w14:paraId="6201834F" w14:textId="3DFE1BAB" w:rsidR="0084394F" w:rsidRDefault="0084394F" w:rsidP="00D46AAB">
      <w:pPr>
        <w:pStyle w:val="teiab"/>
      </w:pPr>
      <w:r w:rsidRPr="00CB14C7">
        <w:rPr>
          <w:rStyle w:val="teilabelZnak"/>
        </w:rPr>
        <w:t>2.</w:t>
      </w:r>
      <w:r>
        <w:t xml:space="preserve"> </w:t>
      </w:r>
      <w:r w:rsidR="006F68FF">
        <w:t xml:space="preserve">Odpri </w:t>
      </w:r>
      <w:r w:rsidR="00D328D0">
        <w:t>nám</w:t>
      </w:r>
      <w:r w:rsidR="00EC2CDA">
        <w:t xml:space="preserve"> </w:t>
      </w:r>
      <w:r w:rsidR="00636A2B">
        <w:t xml:space="preserve">nassa </w:t>
      </w:r>
      <w:r w:rsidR="002D3E4B">
        <w:t>vű</w:t>
      </w:r>
      <w:r w:rsidR="002D3E4B" w:rsidRPr="000D2793">
        <w:t>ſ</w:t>
      </w:r>
      <w:r w:rsidR="002D3E4B">
        <w:t>zta</w:t>
      </w:r>
      <w:r w:rsidR="00832C41">
        <w:t>, dabom</w:t>
      </w:r>
      <w:r w:rsidR="00BA05AC">
        <w:t>o tebe dicsili</w:t>
      </w:r>
      <w:r w:rsidR="00860EDE">
        <w:t>,</w:t>
      </w:r>
      <w:r w:rsidR="00860EDE">
        <w:br/>
        <w:t>pre</w:t>
      </w:r>
      <w:r w:rsidR="00860EDE" w:rsidRPr="000D2793">
        <w:t>ſ</w:t>
      </w:r>
      <w:r w:rsidR="00860EDE">
        <w:t xml:space="preserve">zveiti </w:t>
      </w:r>
      <w:r w:rsidR="007A2D5E">
        <w:t>nám</w:t>
      </w:r>
      <w:r w:rsidR="001A6C0B">
        <w:t xml:space="preserve"> nas</w:t>
      </w:r>
      <w:r w:rsidR="001A6C0B" w:rsidRPr="000D2793">
        <w:t>ſ</w:t>
      </w:r>
      <w:r w:rsidR="001A6C0B">
        <w:t>e</w:t>
      </w:r>
      <w:r w:rsidR="005E795A">
        <w:t xml:space="preserve"> </w:t>
      </w:r>
      <w:r w:rsidR="005E795A" w:rsidRPr="000D2793">
        <w:t>ſ</w:t>
      </w:r>
      <w:r w:rsidR="005E795A">
        <w:t xml:space="preserve">zercze, da poznamo ime </w:t>
      </w:r>
      <w:r w:rsidR="00484A7B">
        <w:t>tvoie</w:t>
      </w:r>
      <w:r w:rsidR="00664B6D">
        <w:t>.</w:t>
      </w:r>
    </w:p>
    <w:p w14:paraId="58784C1B" w14:textId="2E0C2D67" w:rsidR="00664B6D" w:rsidRDefault="00664B6D" w:rsidP="00D46AAB">
      <w:pPr>
        <w:pStyle w:val="teiab"/>
      </w:pPr>
      <w:r w:rsidRPr="00411981">
        <w:rPr>
          <w:rStyle w:val="teilabelZnak"/>
        </w:rPr>
        <w:t>3.</w:t>
      </w:r>
      <w:r>
        <w:t xml:space="preserve"> Dokec</w:t>
      </w:r>
      <w:r w:rsidR="00B44639">
        <w:t xml:space="preserve">s ti </w:t>
      </w:r>
      <w:r w:rsidR="007B46EB">
        <w:t xml:space="preserve">bomo </w:t>
      </w:r>
      <w:r w:rsidR="007B46EB" w:rsidRPr="000D2793">
        <w:t>ſ</w:t>
      </w:r>
      <w:r w:rsidR="007B46EB">
        <w:t>zpeivali</w:t>
      </w:r>
      <w:r w:rsidR="002C330F">
        <w:t xml:space="preserve">, </w:t>
      </w:r>
      <w:r w:rsidR="00C76E07" w:rsidRPr="000D2793">
        <w:t>ſ</w:t>
      </w:r>
      <w:r w:rsidR="00C76E07">
        <w:t xml:space="preserve">zvet, </w:t>
      </w:r>
      <w:r w:rsidR="00C76E07" w:rsidRPr="000D2793">
        <w:t>ſ</w:t>
      </w:r>
      <w:r w:rsidR="00C76E07">
        <w:t xml:space="preserve">zvet, </w:t>
      </w:r>
      <w:r w:rsidR="00C76E07" w:rsidRPr="000D2793">
        <w:t>ſ</w:t>
      </w:r>
      <w:r w:rsidR="00C76E07">
        <w:t xml:space="preserve">zvet </w:t>
      </w:r>
      <w:r w:rsidR="00F900CB" w:rsidRPr="000D2793">
        <w:t>ſ</w:t>
      </w:r>
      <w:r w:rsidR="00F900CB">
        <w:t>zi</w:t>
      </w:r>
      <w:r w:rsidR="0091760A">
        <w:br/>
      </w:r>
      <w:r w:rsidR="00045AFA">
        <w:t xml:space="preserve">Seregov </w:t>
      </w:r>
      <w:r w:rsidR="0084070E">
        <w:t>Bough</w:t>
      </w:r>
      <w:r w:rsidR="00072512">
        <w:t xml:space="preserve">, i </w:t>
      </w:r>
      <w:r w:rsidR="00BF5F06">
        <w:t xml:space="preserve">licze </w:t>
      </w:r>
      <w:r w:rsidR="00640398">
        <w:t>nalicze gl</w:t>
      </w:r>
      <w:r w:rsidR="00051D5C">
        <w:t>é</w:t>
      </w:r>
      <w:r w:rsidR="00640398">
        <w:t>dali</w:t>
      </w:r>
      <w:r w:rsidR="00023EAC">
        <w:t xml:space="preserve"> </w:t>
      </w:r>
      <w:r w:rsidR="00F8161C">
        <w:t>vu veki-</w:t>
      </w:r>
      <w:r w:rsidR="00F8161C">
        <w:br/>
        <w:t>vecsnoi</w:t>
      </w:r>
      <w:r w:rsidR="002243C3">
        <w:t xml:space="preserve"> </w:t>
      </w:r>
      <w:r w:rsidR="002243C3" w:rsidRPr="000D2793">
        <w:t>ſ</w:t>
      </w:r>
      <w:r w:rsidR="002243C3">
        <w:t>zvetlo</w:t>
      </w:r>
      <w:r w:rsidR="002243C3" w:rsidRPr="000D2793">
        <w:t>ſ</w:t>
      </w:r>
      <w:r w:rsidR="002243C3">
        <w:t>zti</w:t>
      </w:r>
      <w:r w:rsidR="00F03927">
        <w:t>.</w:t>
      </w:r>
    </w:p>
    <w:p w14:paraId="24369838" w14:textId="3690A3F8" w:rsidR="00F03927" w:rsidRDefault="00F03927" w:rsidP="00D46AAB">
      <w:pPr>
        <w:pStyle w:val="teiab"/>
      </w:pPr>
      <w:r w:rsidRPr="00411981">
        <w:rPr>
          <w:rStyle w:val="teilabelZnak"/>
        </w:rPr>
        <w:t>4.</w:t>
      </w:r>
      <w:r>
        <w:t xml:space="preserve"> </w:t>
      </w:r>
      <w:r w:rsidR="0018763C">
        <w:t>Hvála boidi</w:t>
      </w:r>
      <w:r w:rsidR="00411981">
        <w:t xml:space="preserve"> </w:t>
      </w:r>
      <w:r w:rsidR="00AE3C3D">
        <w:t xml:space="preserve">Oczu </w:t>
      </w:r>
      <w:r w:rsidR="00AE3C3D" w:rsidRPr="000D2793">
        <w:t>ſ</w:t>
      </w:r>
      <w:r w:rsidR="00AE3C3D">
        <w:t>zinu</w:t>
      </w:r>
      <w:r w:rsidR="00641D7E">
        <w:t xml:space="preserve">, navkűpe </w:t>
      </w:r>
      <w:r w:rsidR="00C3449A" w:rsidRPr="000D2793">
        <w:t>ſ</w:t>
      </w:r>
      <w:r w:rsidR="00C3449A">
        <w:t>zvetumo</w:t>
      </w:r>
      <w:r w:rsidR="00BB15C3">
        <w:br/>
        <w:t>Duhu</w:t>
      </w:r>
      <w:r w:rsidR="009623B2">
        <w:t xml:space="preserve">, iednomu </w:t>
      </w:r>
      <w:r w:rsidR="009623B2" w:rsidRPr="000D2793">
        <w:t>ſ</w:t>
      </w:r>
      <w:r w:rsidR="009623B2">
        <w:t xml:space="preserve">zvétomu </w:t>
      </w:r>
      <w:r w:rsidR="00C755D3">
        <w:t>Troi</w:t>
      </w:r>
      <w:r w:rsidR="00C755D3" w:rsidRPr="000D2793">
        <w:t>ſ</w:t>
      </w:r>
      <w:r w:rsidR="00C755D3">
        <w:t>ztvo</w:t>
      </w:r>
      <w:r w:rsidR="00EE1EFC">
        <w:t>, bodi</w:t>
      </w:r>
      <w:r w:rsidR="00EE1EFC">
        <w:br/>
        <w:t>Dika vekvekoma.</w:t>
      </w:r>
    </w:p>
    <w:p w14:paraId="16D7B85D" w14:textId="5D142DCA" w:rsidR="00384B58" w:rsidRDefault="00EE1EFC" w:rsidP="00384B58">
      <w:pPr>
        <w:pStyle w:val="teiclosure"/>
      </w:pPr>
      <w:r>
        <w:t>Amen.</w:t>
      </w:r>
    </w:p>
    <w:p w14:paraId="6A2D9687" w14:textId="77777777" w:rsidR="00384B58" w:rsidRDefault="00384B58">
      <w:pPr>
        <w:rPr>
          <w:rFonts w:ascii="Times New Roman" w:eastAsia="MS Mincho" w:hAnsi="Times New Roman" w:cs="Times New Roman"/>
          <w:color w:val="9BBB59" w:themeColor="accent3"/>
          <w:szCs w:val="24"/>
          <w:lang w:val="de-AT" w:eastAsia="ja-JP"/>
        </w:rPr>
      </w:pPr>
      <w:r>
        <w:br w:type="page"/>
      </w:r>
    </w:p>
    <w:p w14:paraId="0909EEA0" w14:textId="2A3CBFF2" w:rsidR="005D6D9A" w:rsidRDefault="00384B58" w:rsidP="00384B58">
      <w:r>
        <w:lastRenderedPageBreak/>
        <w:t>/020r/</w:t>
      </w:r>
    </w:p>
    <w:p w14:paraId="779C6793" w14:textId="63E663C0" w:rsidR="00C43306" w:rsidRDefault="00C43306" w:rsidP="00C43306">
      <w:pPr>
        <w:pStyle w:val="teifwPageNum"/>
      </w:pPr>
      <w:r>
        <w:t>35.</w:t>
      </w:r>
    </w:p>
    <w:p w14:paraId="188DB649" w14:textId="5C070582" w:rsidR="00DF5830" w:rsidRDefault="00DF5830" w:rsidP="00DF5830">
      <w:pPr>
        <w:pStyle w:val="Naslov2"/>
      </w:pPr>
      <w:r>
        <w:t xml:space="preserve">Nora. </w:t>
      </w:r>
      <w:r w:rsidR="00B00E11" w:rsidRPr="000D2793">
        <w:t>ſ</w:t>
      </w:r>
      <w:r w:rsidR="00B00E11">
        <w:t>ővel</w:t>
      </w:r>
      <w:r w:rsidR="009D1A8B">
        <w:t xml:space="preserve"> </w:t>
      </w:r>
      <w:r w:rsidR="009D1A8B" w:rsidRPr="000D2793">
        <w:t>ſ</w:t>
      </w:r>
      <w:r w:rsidR="009D1A8B">
        <w:t>zent</w:t>
      </w:r>
      <w:r w:rsidR="00524625">
        <w:t xml:space="preserve"> Lélek</w:t>
      </w:r>
      <w:r w:rsidR="00AB4B77">
        <w:t xml:space="preserve"> Ur</w:t>
      </w:r>
      <w:r w:rsidR="00A96D48">
        <w:t xml:space="preserve"> </w:t>
      </w:r>
      <w:r w:rsidR="000713BF">
        <w:t>I</w:t>
      </w:r>
      <w:r w:rsidR="00A96D48" w:rsidRPr="000D2793">
        <w:t>ſ</w:t>
      </w:r>
      <w:r w:rsidR="00A96D48">
        <w:t>ten</w:t>
      </w:r>
      <w:r w:rsidR="00BD3309">
        <w:t>.</w:t>
      </w:r>
      <w:r w:rsidR="00115F90">
        <w:t xml:space="preserve"> &amp;c.</w:t>
      </w:r>
    </w:p>
    <w:p w14:paraId="4D80CD75" w14:textId="06862D50" w:rsidR="00476AA2" w:rsidRDefault="00F33289" w:rsidP="00A07056">
      <w:pPr>
        <w:pStyle w:val="teiab"/>
      </w:pPr>
      <w:r w:rsidRPr="001A1F56">
        <w:rPr>
          <w:rStyle w:val="teilabelZnak"/>
        </w:rPr>
        <w:t>1.</w:t>
      </w:r>
      <w:r>
        <w:t xml:space="preserve"> </w:t>
      </w:r>
      <w:r w:rsidR="00D65F34">
        <w:t>Ho</w:t>
      </w:r>
      <w:r w:rsidR="00085C14">
        <w:t>di</w:t>
      </w:r>
      <w:r w:rsidR="00B0000C">
        <w:t xml:space="preserve"> </w:t>
      </w:r>
      <w:r w:rsidR="00491F37">
        <w:t>knám</w:t>
      </w:r>
      <w:r w:rsidR="00027DC5">
        <w:t xml:space="preserve"> Dűh</w:t>
      </w:r>
      <w:r w:rsidR="00766B92">
        <w:t xml:space="preserve"> Bog </w:t>
      </w:r>
      <w:r w:rsidR="00391778" w:rsidRPr="000D2793">
        <w:t>ſ</w:t>
      </w:r>
      <w:r w:rsidR="00391778">
        <w:t>zvéti</w:t>
      </w:r>
      <w:r w:rsidR="005C5A32">
        <w:t>, zder</w:t>
      </w:r>
      <w:r w:rsidR="005C5A32" w:rsidRPr="000D2793">
        <w:t>ſ</w:t>
      </w:r>
      <w:r w:rsidR="005C5A32">
        <w:t>i nás</w:t>
      </w:r>
      <w:r w:rsidR="00F75183">
        <w:t xml:space="preserve"> vu tve</w:t>
      </w:r>
      <w:r w:rsidR="00F75183">
        <w:br/>
        <w:t>reicsi</w:t>
      </w:r>
      <w:r w:rsidR="00290241">
        <w:t xml:space="preserve">, da nebomo </w:t>
      </w:r>
      <w:r w:rsidR="00BF3628">
        <w:t>vtemno</w:t>
      </w:r>
      <w:r w:rsidR="00BF3628" w:rsidRPr="000D2793">
        <w:t>ſ</w:t>
      </w:r>
      <w:r w:rsidR="00BF3628">
        <w:t>zti</w:t>
      </w:r>
      <w:r w:rsidR="0036436C">
        <w:t>, v</w:t>
      </w:r>
      <w:r w:rsidR="0036436C" w:rsidRPr="000D2793">
        <w:t>ſ</w:t>
      </w:r>
      <w:r w:rsidR="0036436C">
        <w:t xml:space="preserve">ztanemo </w:t>
      </w:r>
      <w:r w:rsidR="00816EDB">
        <w:t>pra-</w:t>
      </w:r>
      <w:r w:rsidR="00816EDB">
        <w:br/>
        <w:t>vicsni</w:t>
      </w:r>
      <w:r w:rsidR="001A1F56">
        <w:t xml:space="preserve">. </w:t>
      </w:r>
      <w:r w:rsidR="0088694E">
        <w:t>R. Z</w:t>
      </w:r>
      <w:r w:rsidR="00DD7DCF">
        <w:t xml:space="preserve"> </w:t>
      </w:r>
      <w:r w:rsidR="00DD7DCF" w:rsidRPr="002C5DF6">
        <w:rPr>
          <w:rStyle w:val="teiadd"/>
        </w:rPr>
        <w:t>ver</w:t>
      </w:r>
      <w:r w:rsidR="00A07056">
        <w:rPr>
          <w:rStyle w:val="teiadd"/>
        </w:rPr>
        <w:t>s</w:t>
      </w:r>
      <w:r w:rsidR="00DD7DCF" w:rsidRPr="002C5DF6">
        <w:rPr>
          <w:rStyle w:val="teiadd"/>
        </w:rPr>
        <w:t>.</w:t>
      </w:r>
      <w:r w:rsidR="002C5DF6" w:rsidRPr="00E26596">
        <w:t xml:space="preserve"> </w:t>
      </w:r>
      <w:r w:rsidR="00A07056" w:rsidRPr="00E26596">
        <w:t>Nassa</w:t>
      </w:r>
      <w:r w:rsidR="00D80AAE">
        <w:t xml:space="preserve"> </w:t>
      </w:r>
      <w:r w:rsidR="00D80AAE" w:rsidRPr="000D2793">
        <w:t>ſ</w:t>
      </w:r>
      <w:r w:rsidR="00D80AAE">
        <w:t>zercza</w:t>
      </w:r>
      <w:r w:rsidR="00AC790D">
        <w:t xml:space="preserve"> po</w:t>
      </w:r>
      <w:r w:rsidR="00AC790D" w:rsidRPr="000D2793">
        <w:t>ſ</w:t>
      </w:r>
      <w:r w:rsidR="00AC790D">
        <w:t>zveti</w:t>
      </w:r>
      <w:r w:rsidR="007154C4">
        <w:t>, pre</w:t>
      </w:r>
      <w:r w:rsidR="007154C4" w:rsidRPr="000D2793">
        <w:t>ſ</w:t>
      </w:r>
      <w:r w:rsidR="007154C4">
        <w:t>zveti</w:t>
      </w:r>
      <w:r w:rsidR="00DF487A">
        <w:t xml:space="preserve"> nám</w:t>
      </w:r>
      <w:r w:rsidR="00C7453F">
        <w:br/>
        <w:t>pameti</w:t>
      </w:r>
      <w:r w:rsidR="003F3F86">
        <w:t xml:space="preserve">, da </w:t>
      </w:r>
      <w:r w:rsidR="001606B3">
        <w:t>ras</w:t>
      </w:r>
      <w:r w:rsidR="00617803">
        <w:t xml:space="preserve">memo </w:t>
      </w:r>
      <w:r w:rsidR="00A83B01">
        <w:t xml:space="preserve">tve </w:t>
      </w:r>
      <w:r w:rsidR="00617803">
        <w:t>recsi</w:t>
      </w:r>
      <w:r w:rsidR="001D6BE7">
        <w:t>,</w:t>
      </w:r>
      <w:r w:rsidR="00A83B01">
        <w:t xml:space="preserve"> </w:t>
      </w:r>
      <w:r w:rsidR="00D37D61" w:rsidRPr="00F411BD">
        <w:rPr>
          <w:rStyle w:val="teiabbr"/>
        </w:rPr>
        <w:t>Xtusa</w:t>
      </w:r>
      <w:r w:rsidR="00D37D61">
        <w:t xml:space="preserve"> </w:t>
      </w:r>
      <w:r w:rsidR="0039273E">
        <w:t>navuk</w:t>
      </w:r>
      <w:r w:rsidR="00F411BD">
        <w:t xml:space="preserve"> </w:t>
      </w:r>
      <w:r w:rsidR="00E27C53">
        <w:t>dobri.</w:t>
      </w:r>
    </w:p>
    <w:p w14:paraId="146B46AA" w14:textId="3FB53E25" w:rsidR="00F33289" w:rsidRDefault="000B706A" w:rsidP="00A07056">
      <w:pPr>
        <w:pStyle w:val="teiab"/>
      </w:pPr>
      <w:r w:rsidRPr="00666AF0">
        <w:rPr>
          <w:rStyle w:val="teilabelZnak"/>
        </w:rPr>
        <w:t>3.</w:t>
      </w:r>
      <w:r>
        <w:t xml:space="preserve"> Dai</w:t>
      </w:r>
      <w:r w:rsidR="00E26596">
        <w:t xml:space="preserve"> </w:t>
      </w:r>
      <w:r w:rsidR="00764EEC">
        <w:t>nam Bosio</w:t>
      </w:r>
      <w:r w:rsidR="0043308F">
        <w:t xml:space="preserve"> bojazno</w:t>
      </w:r>
      <w:r w:rsidR="0043308F" w:rsidRPr="000D2793">
        <w:t>ſ</w:t>
      </w:r>
      <w:r w:rsidR="0043308F">
        <w:t>zt</w:t>
      </w:r>
      <w:r w:rsidR="009843C7">
        <w:t xml:space="preserve">, i </w:t>
      </w:r>
      <w:r w:rsidR="00C5366E">
        <w:t>pravicsno razu-</w:t>
      </w:r>
      <w:r w:rsidR="00C5366E">
        <w:br/>
        <w:t>mo</w:t>
      </w:r>
      <w:r w:rsidR="00C5366E" w:rsidRPr="000D2793">
        <w:t>ſ</w:t>
      </w:r>
      <w:r w:rsidR="00C5366E">
        <w:t>zt</w:t>
      </w:r>
      <w:r w:rsidR="00E029E1">
        <w:t>, ztvom</w:t>
      </w:r>
      <w:r w:rsidR="00DA3DED">
        <w:t xml:space="preserve"> re</w:t>
      </w:r>
      <w:r w:rsidR="00C90907">
        <w:t>cs</w:t>
      </w:r>
      <w:r w:rsidR="00DA3DED">
        <w:t>jom</w:t>
      </w:r>
      <w:r w:rsidR="008E68C9">
        <w:t xml:space="preserve"> nás ti </w:t>
      </w:r>
      <w:r w:rsidR="00EF4454">
        <w:t>hráni</w:t>
      </w:r>
      <w:r w:rsidR="004C07ED">
        <w:t xml:space="preserve">, gori </w:t>
      </w:r>
      <w:r w:rsidR="004C07ED" w:rsidRPr="000D2793">
        <w:t>ſ</w:t>
      </w:r>
      <w:r w:rsidR="004C07ED">
        <w:t>zercze</w:t>
      </w:r>
      <w:r w:rsidR="0025358F">
        <w:t xml:space="preserve"> nadigni.</w:t>
      </w:r>
    </w:p>
    <w:p w14:paraId="271DF446" w14:textId="586166D6" w:rsidR="00925AD1" w:rsidRDefault="00925AD1" w:rsidP="00A07056">
      <w:pPr>
        <w:pStyle w:val="teiab"/>
      </w:pPr>
      <w:r w:rsidRPr="001C6BEA">
        <w:rPr>
          <w:rStyle w:val="teilabelZnak"/>
        </w:rPr>
        <w:t>4.</w:t>
      </w:r>
      <w:r>
        <w:t xml:space="preserve"> </w:t>
      </w:r>
      <w:r w:rsidR="006B6125">
        <w:t>Obatori</w:t>
      </w:r>
      <w:r w:rsidR="001C6BEA">
        <w:t xml:space="preserve"> </w:t>
      </w:r>
      <w:r w:rsidR="005347C3">
        <w:t xml:space="preserve">pameti, vu </w:t>
      </w:r>
      <w:r w:rsidR="00D017F7">
        <w:t>v</w:t>
      </w:r>
      <w:r w:rsidR="00D017F7" w:rsidRPr="000D2793">
        <w:t>ſ</w:t>
      </w:r>
      <w:r w:rsidR="00D017F7">
        <w:t xml:space="preserve">zem </w:t>
      </w:r>
      <w:r w:rsidR="002F49F3">
        <w:t>nás</w:t>
      </w:r>
      <w:r w:rsidR="00E832B9">
        <w:t xml:space="preserve"> ti pomori</w:t>
      </w:r>
      <w:r w:rsidR="00432D54">
        <w:t>, vőrő</w:t>
      </w:r>
      <w:r w:rsidR="00DD3865">
        <w:t xml:space="preserve"> ta-</w:t>
      </w:r>
      <w:r w:rsidR="00DD3865">
        <w:br/>
        <w:t>koi poterdi</w:t>
      </w:r>
      <w:r w:rsidR="00842B3D">
        <w:t>, grehe</w:t>
      </w:r>
      <w:r w:rsidR="005F156F">
        <w:t xml:space="preserve"> nám</w:t>
      </w:r>
      <w:r w:rsidR="00BB730E">
        <w:t xml:space="preserve"> nas</w:t>
      </w:r>
      <w:r w:rsidR="00BB730E" w:rsidRPr="000D2793">
        <w:t>ſ</w:t>
      </w:r>
      <w:r w:rsidR="00BB730E">
        <w:t>e</w:t>
      </w:r>
      <w:r w:rsidR="001E1AF2">
        <w:t xml:space="preserve"> pro</w:t>
      </w:r>
      <w:r w:rsidR="001E1AF2" w:rsidRPr="000D2793">
        <w:t>ſ</w:t>
      </w:r>
      <w:r w:rsidR="001E1AF2">
        <w:t>zti</w:t>
      </w:r>
      <w:r w:rsidR="008045F1">
        <w:t>.</w:t>
      </w:r>
    </w:p>
    <w:p w14:paraId="2BB301FA" w14:textId="7155DC5F" w:rsidR="005123F6" w:rsidRDefault="005123F6" w:rsidP="00A07056">
      <w:pPr>
        <w:pStyle w:val="teiab"/>
      </w:pPr>
      <w:r w:rsidRPr="002F391B">
        <w:rPr>
          <w:rStyle w:val="teilabelZnak"/>
        </w:rPr>
        <w:t>5.</w:t>
      </w:r>
      <w:r>
        <w:t xml:space="preserve"> </w:t>
      </w:r>
      <w:r w:rsidR="00212ABF">
        <w:t>Da tebe</w:t>
      </w:r>
      <w:r w:rsidR="003E4007">
        <w:t xml:space="preserve"> z</w:t>
      </w:r>
      <w:r w:rsidR="00957913">
        <w:t xml:space="preserve"> </w:t>
      </w:r>
      <w:r w:rsidR="003E4007">
        <w:t>Oczem</w:t>
      </w:r>
      <w:r w:rsidR="00311410">
        <w:t xml:space="preserve"> Bogom</w:t>
      </w:r>
      <w:r w:rsidR="00D928DC">
        <w:t xml:space="preserve"> i snyega</w:t>
      </w:r>
      <w:r w:rsidR="00C11901">
        <w:t xml:space="preserve"> </w:t>
      </w:r>
      <w:r w:rsidR="00C11901" w:rsidRPr="000D2793">
        <w:t>ſ</w:t>
      </w:r>
      <w:r w:rsidR="00C11901">
        <w:t xml:space="preserve">zvétim </w:t>
      </w:r>
      <w:r w:rsidR="00D13FB4" w:rsidRPr="000D2793">
        <w:t>ſ</w:t>
      </w:r>
      <w:r w:rsidR="00D13FB4">
        <w:t>zinom</w:t>
      </w:r>
      <w:r w:rsidR="00D600C5">
        <w:t>,</w:t>
      </w:r>
      <w:r w:rsidR="00D600C5">
        <w:br/>
        <w:t>bomo</w:t>
      </w:r>
      <w:r w:rsidR="00EE48B8" w:rsidRPr="000458FB">
        <w:rPr>
          <w:rStyle w:val="teigap"/>
        </w:rPr>
        <w:t>???</w:t>
      </w:r>
      <w:r w:rsidR="00EE48B8">
        <w:t>a</w:t>
      </w:r>
      <w:r w:rsidR="00D600C5">
        <w:t xml:space="preserve"> </w:t>
      </w:r>
      <w:r w:rsidR="007F2569">
        <w:t xml:space="preserve">csiti mogli, vu </w:t>
      </w:r>
      <w:r w:rsidR="00C735F4">
        <w:t>Ne</w:t>
      </w:r>
      <w:r w:rsidR="00C735F4" w:rsidRPr="000D2793">
        <w:t>ſ</w:t>
      </w:r>
      <w:r w:rsidR="00C735F4">
        <w:t>zkom</w:t>
      </w:r>
      <w:r w:rsidR="004F5D78">
        <w:t xml:space="preserve"> Or</w:t>
      </w:r>
      <w:r w:rsidR="004F5D78" w:rsidRPr="000D2793">
        <w:t>ſ</w:t>
      </w:r>
      <w:r w:rsidR="004F5D78">
        <w:t>z</w:t>
      </w:r>
      <w:r w:rsidR="00F54F6E">
        <w:t>á</w:t>
      </w:r>
      <w:r w:rsidR="004F5D78">
        <w:t>gi</w:t>
      </w:r>
      <w:r w:rsidR="000F0DE7">
        <w:t>.</w:t>
      </w:r>
    </w:p>
    <w:p w14:paraId="137C2663" w14:textId="42654199" w:rsidR="000F0DE7" w:rsidRDefault="000F0DE7" w:rsidP="000F0DE7">
      <w:pPr>
        <w:pStyle w:val="teiclosure"/>
      </w:pPr>
      <w:r>
        <w:t>Amen.</w:t>
      </w:r>
    </w:p>
    <w:p w14:paraId="111E2076" w14:textId="6624BBC9" w:rsidR="000573EC" w:rsidRDefault="00D6024F" w:rsidP="005900A6">
      <w:pPr>
        <w:pStyle w:val="Naslov2"/>
        <w:rPr>
          <w:rStyle w:val="teiquote"/>
        </w:rPr>
      </w:pPr>
      <w:r w:rsidRPr="005900A6">
        <w:rPr>
          <w:rStyle w:val="teiquote"/>
        </w:rPr>
        <w:t>Adhor</w:t>
      </w:r>
      <w:r w:rsidR="00253DB3" w:rsidRPr="005900A6">
        <w:rPr>
          <w:rStyle w:val="teiquote"/>
        </w:rPr>
        <w:t>ta</w:t>
      </w:r>
      <w:r w:rsidR="00EC140F" w:rsidRPr="005900A6">
        <w:rPr>
          <w:rStyle w:val="teiquote"/>
        </w:rPr>
        <w:t>t</w:t>
      </w:r>
      <w:r w:rsidR="00253DB3" w:rsidRPr="005900A6">
        <w:rPr>
          <w:rStyle w:val="teiquote"/>
        </w:rPr>
        <w:t>io</w:t>
      </w:r>
      <w:r w:rsidR="008C1A82" w:rsidRPr="005900A6">
        <w:rPr>
          <w:rStyle w:val="teiquote"/>
        </w:rPr>
        <w:t xml:space="preserve"> ad</w:t>
      </w:r>
      <w:r w:rsidR="000573EC" w:rsidRPr="005900A6">
        <w:rPr>
          <w:rStyle w:val="teiquote"/>
        </w:rPr>
        <w:t xml:space="preserve"> Gratiar actionem.</w:t>
      </w:r>
    </w:p>
    <w:p w14:paraId="2A44ED68" w14:textId="24696898" w:rsidR="005900A6" w:rsidRDefault="00501580" w:rsidP="00501580">
      <w:pPr>
        <w:pStyle w:val="Naslov2"/>
        <w:rPr>
          <w:lang w:val="en-GB"/>
        </w:rPr>
      </w:pPr>
      <w:r>
        <w:rPr>
          <w:lang w:val="en-GB"/>
        </w:rPr>
        <w:t>Nouta.</w:t>
      </w:r>
      <w:r w:rsidR="00BD6EA8">
        <w:rPr>
          <w:lang w:val="en-GB"/>
        </w:rPr>
        <w:t xml:space="preserve"> </w:t>
      </w:r>
      <w:r w:rsidR="00655020">
        <w:rPr>
          <w:lang w:val="en-GB"/>
        </w:rPr>
        <w:t>Emlékesél</w:t>
      </w:r>
      <w:r w:rsidR="000C1A4D">
        <w:rPr>
          <w:lang w:val="en-GB"/>
        </w:rPr>
        <w:t xml:space="preserve"> meg.</w:t>
      </w:r>
      <w:r w:rsidR="000C7958">
        <w:rPr>
          <w:lang w:val="en-GB"/>
        </w:rPr>
        <w:t xml:space="preserve"> Te gyarló </w:t>
      </w:r>
      <w:r w:rsidR="00476F0A">
        <w:rPr>
          <w:lang w:val="en-GB"/>
        </w:rPr>
        <w:t>&amp;</w:t>
      </w:r>
      <w:r w:rsidR="006D7C27">
        <w:rPr>
          <w:lang w:val="en-GB"/>
        </w:rPr>
        <w:t>c</w:t>
      </w:r>
      <w:r w:rsidR="00476F0A">
        <w:rPr>
          <w:lang w:val="en-GB"/>
        </w:rPr>
        <w:t>.</w:t>
      </w:r>
      <w:r w:rsidR="00F15641">
        <w:rPr>
          <w:lang w:val="en-GB"/>
        </w:rPr>
        <w:t xml:space="preserve"> </w:t>
      </w:r>
      <w:r w:rsidR="009F7233">
        <w:rPr>
          <w:lang w:val="en-GB"/>
        </w:rPr>
        <w:t>m</w:t>
      </w:r>
      <w:r w:rsidR="00F45EC5">
        <w:rPr>
          <w:lang w:val="en-GB"/>
        </w:rPr>
        <w:t>.</w:t>
      </w:r>
    </w:p>
    <w:p w14:paraId="7ADE435E" w14:textId="0E0A830F" w:rsidR="001A48E4" w:rsidRDefault="001A48E4" w:rsidP="006C3B2D">
      <w:pPr>
        <w:pStyle w:val="teiab"/>
      </w:pPr>
      <w:r w:rsidRPr="006C3B2D">
        <w:rPr>
          <w:rStyle w:val="teilabelZnak"/>
        </w:rPr>
        <w:t>1.</w:t>
      </w:r>
      <w:r>
        <w:rPr>
          <w:lang w:val="en-GB"/>
        </w:rPr>
        <w:t xml:space="preserve"> </w:t>
      </w:r>
      <w:r w:rsidR="00AD5881">
        <w:rPr>
          <w:lang w:val="en-GB"/>
        </w:rPr>
        <w:t>Ti gresni</w:t>
      </w:r>
      <w:r w:rsidR="006C3B2D">
        <w:rPr>
          <w:lang w:val="en-GB"/>
        </w:rPr>
        <w:t xml:space="preserve"> </w:t>
      </w:r>
      <w:r w:rsidR="00D04D02">
        <w:rPr>
          <w:lang w:val="en-GB"/>
        </w:rPr>
        <w:t>cslovik</w:t>
      </w:r>
      <w:r w:rsidR="00F80FC8">
        <w:rPr>
          <w:lang w:val="en-GB"/>
        </w:rPr>
        <w:t xml:space="preserve">, </w:t>
      </w:r>
      <w:r w:rsidR="00F80FC8" w:rsidRPr="000D2793">
        <w:t>ſ</w:t>
      </w:r>
      <w:r w:rsidR="00F80FC8">
        <w:t>zpomeni</w:t>
      </w:r>
      <w:r w:rsidR="00F80FC8" w:rsidRPr="000D2793">
        <w:t>ſ</w:t>
      </w:r>
      <w:r w:rsidR="00F80FC8">
        <w:t>ze</w:t>
      </w:r>
      <w:r w:rsidR="00A5551E">
        <w:t xml:space="preserve"> ti, </w:t>
      </w:r>
      <w:r w:rsidR="00A5551E" w:rsidRPr="000D2793">
        <w:t>ſ</w:t>
      </w:r>
      <w:r w:rsidR="00A5551E">
        <w:t>ztvega</w:t>
      </w:r>
      <w:r w:rsidR="00A5551E">
        <w:rPr>
          <w:lang w:val="en-GB"/>
        </w:rPr>
        <w:br/>
      </w:r>
      <w:r w:rsidR="00A5551E" w:rsidRPr="000D2793">
        <w:t>ſ</w:t>
      </w:r>
      <w:r w:rsidR="00A5551E">
        <w:t>ztvoritela</w:t>
      </w:r>
      <w:r w:rsidR="00447117">
        <w:t xml:space="preserve">, ino </w:t>
      </w:r>
      <w:r w:rsidR="00C91304">
        <w:t>neboidi</w:t>
      </w:r>
      <w:r w:rsidR="00A4028D">
        <w:t xml:space="preserve"> nezahválen ti,</w:t>
      </w:r>
      <w:r w:rsidR="008E1374">
        <w:t xml:space="preserve"> snye-</w:t>
      </w:r>
      <w:r w:rsidR="008E1374">
        <w:br/>
        <w:t xml:space="preserve">gove </w:t>
      </w:r>
      <w:r w:rsidR="00840041">
        <w:t>milosc</w:t>
      </w:r>
      <w:r w:rsidR="003F5AFC">
        <w:t>s</w:t>
      </w:r>
      <w:r w:rsidR="00840041">
        <w:t>e</w:t>
      </w:r>
      <w:r w:rsidR="004223DD">
        <w:t>.</w:t>
      </w:r>
    </w:p>
    <w:p w14:paraId="445281C2" w14:textId="0BB8450B" w:rsidR="00EE0136" w:rsidRDefault="0002162E" w:rsidP="006C3B2D">
      <w:pPr>
        <w:pStyle w:val="teiab"/>
      </w:pPr>
      <w:r w:rsidRPr="00D17D67">
        <w:rPr>
          <w:rStyle w:val="teilabelZnak"/>
        </w:rPr>
        <w:t>2.</w:t>
      </w:r>
      <w:r>
        <w:rPr>
          <w:lang w:val="en-GB"/>
        </w:rPr>
        <w:t xml:space="preserve"> </w:t>
      </w:r>
      <w:r w:rsidR="00764631">
        <w:rPr>
          <w:lang w:val="en-GB"/>
        </w:rPr>
        <w:t xml:space="preserve">Poglédai </w:t>
      </w:r>
      <w:r w:rsidR="0079608C">
        <w:rPr>
          <w:lang w:val="en-GB"/>
        </w:rPr>
        <w:t>da ti,</w:t>
      </w:r>
      <w:r w:rsidR="00D17D67">
        <w:rPr>
          <w:lang w:val="en-GB"/>
        </w:rPr>
        <w:t xml:space="preserve"> </w:t>
      </w:r>
      <w:r w:rsidR="00A42A4A">
        <w:rPr>
          <w:lang w:val="en-GB"/>
        </w:rPr>
        <w:t xml:space="preserve">na </w:t>
      </w:r>
      <w:r w:rsidR="00302E57">
        <w:rPr>
          <w:lang w:val="en-GB"/>
        </w:rPr>
        <w:t xml:space="preserve">drovne </w:t>
      </w:r>
      <w:r w:rsidR="00B367FB">
        <w:rPr>
          <w:lang w:val="en-GB"/>
        </w:rPr>
        <w:t>phticze</w:t>
      </w:r>
      <w:r w:rsidR="002F36AF">
        <w:rPr>
          <w:lang w:val="en-GB"/>
        </w:rPr>
        <w:t>, kako</w:t>
      </w:r>
      <w:r w:rsidR="00DA6F2F">
        <w:rPr>
          <w:lang w:val="en-GB"/>
        </w:rPr>
        <w:br/>
        <w:t>leipo poid</w:t>
      </w:r>
      <w:r w:rsidR="00BC304F">
        <w:rPr>
          <w:lang w:val="en-GB"/>
        </w:rPr>
        <w:t>o</w:t>
      </w:r>
      <w:r w:rsidR="009F0EF3">
        <w:rPr>
          <w:lang w:val="en-GB"/>
        </w:rPr>
        <w:t xml:space="preserve">, vu </w:t>
      </w:r>
      <w:r w:rsidR="009F0EF3" w:rsidRPr="000D2793">
        <w:t>ſ</w:t>
      </w:r>
      <w:r w:rsidR="009F0EF3">
        <w:t xml:space="preserve">zvojem </w:t>
      </w:r>
      <w:r w:rsidR="008941DC">
        <w:t>rédu</w:t>
      </w:r>
      <w:r w:rsidR="00B83558">
        <w:t>, kak</w:t>
      </w:r>
      <w:r w:rsidR="00B83558" w:rsidRPr="000D2793">
        <w:t>ſ</w:t>
      </w:r>
      <w:r w:rsidR="00B83558">
        <w:t>zo</w:t>
      </w:r>
      <w:r w:rsidR="00EB633A">
        <w:t xml:space="preserve"> </w:t>
      </w:r>
      <w:r w:rsidR="00EB633A" w:rsidRPr="000D2793">
        <w:t>ſ</w:t>
      </w:r>
      <w:r w:rsidR="00EB633A">
        <w:t>ztvo</w:t>
      </w:r>
      <w:r w:rsidR="004D52D7">
        <w:t>r</w:t>
      </w:r>
      <w:r w:rsidR="00874446">
        <w:t>-</w:t>
      </w:r>
      <w:r w:rsidR="00874446">
        <w:br/>
        <w:t>iene</w:t>
      </w:r>
      <w:r w:rsidR="00216E3C">
        <w:t>, v</w:t>
      </w:r>
      <w:r w:rsidR="00216E3C" w:rsidRPr="000D2793">
        <w:t>ſ</w:t>
      </w:r>
      <w:r w:rsidR="00216E3C">
        <w:t>zigd</w:t>
      </w:r>
      <w:r w:rsidR="003D541F">
        <w:t>ár</w:t>
      </w:r>
      <w:r w:rsidR="0001746A">
        <w:t xml:space="preserve"> verno hodio</w:t>
      </w:r>
      <w:r w:rsidR="00476F33">
        <w:t>.</w:t>
      </w:r>
    </w:p>
    <w:p w14:paraId="373D67DA" w14:textId="77777777" w:rsidR="00EE0136" w:rsidRDefault="00EE0136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A8B43E4" w14:textId="3049AC9C" w:rsidR="0002162E" w:rsidRDefault="00EE0136" w:rsidP="00EE0136">
      <w:r>
        <w:lastRenderedPageBreak/>
        <w:t>/020v/</w:t>
      </w:r>
    </w:p>
    <w:p w14:paraId="156FAFC5" w14:textId="1492B7FC" w:rsidR="00986C40" w:rsidRDefault="00580599" w:rsidP="00C45E39">
      <w:pPr>
        <w:pStyle w:val="teifwPageNum"/>
      </w:pPr>
      <w:r>
        <w:t>36.</w:t>
      </w:r>
    </w:p>
    <w:p w14:paraId="5BA8ED4D" w14:textId="34379B4D" w:rsidR="0023190F" w:rsidRDefault="0023190F" w:rsidP="0023190F">
      <w:pPr>
        <w:pStyle w:val="teiab"/>
      </w:pPr>
      <w:r w:rsidRPr="0023190F">
        <w:rPr>
          <w:rStyle w:val="teilabelZnak"/>
        </w:rPr>
        <w:t>3.</w:t>
      </w:r>
      <w:r>
        <w:t xml:space="preserve"> Ti </w:t>
      </w:r>
      <w:r w:rsidR="00A2166D">
        <w:t>pali cslovik</w:t>
      </w:r>
      <w:r w:rsidR="006F1966">
        <w:t xml:space="preserve"> ie</w:t>
      </w:r>
      <w:r w:rsidR="006F1966" w:rsidRPr="000D2793">
        <w:t>ſ</w:t>
      </w:r>
      <w:r w:rsidR="006F1966">
        <w:t>zi</w:t>
      </w:r>
      <w:r w:rsidR="00E45AA4">
        <w:t xml:space="preserve"> </w:t>
      </w:r>
      <w:r w:rsidR="00E45AA4" w:rsidRPr="000D2793">
        <w:t>ſ</w:t>
      </w:r>
      <w:r w:rsidR="00E45AA4">
        <w:t>ztvorieni</w:t>
      </w:r>
      <w:r w:rsidR="003C7D3D">
        <w:t>, na</w:t>
      </w:r>
      <w:r w:rsidR="00D07578">
        <w:t xml:space="preserve"> Bosi</w:t>
      </w:r>
      <w:r w:rsidR="00A438B8">
        <w:t xml:space="preserve"> </w:t>
      </w:r>
      <w:r w:rsidR="00A438B8" w:rsidRPr="000D2793">
        <w:t>ſ</w:t>
      </w:r>
      <w:r w:rsidR="00A438B8">
        <w:t>zvéti</w:t>
      </w:r>
      <w:r w:rsidR="00A60346">
        <w:br/>
        <w:t>keip</w:t>
      </w:r>
      <w:r w:rsidR="00946595">
        <w:t xml:space="preserve">, i vu té je </w:t>
      </w:r>
      <w:r w:rsidR="00FE2A0C">
        <w:t>Bough</w:t>
      </w:r>
      <w:r w:rsidR="00D2051A">
        <w:t xml:space="preserve"> </w:t>
      </w:r>
      <w:r w:rsidR="00D2051A" w:rsidRPr="000D2793">
        <w:t>ſ</w:t>
      </w:r>
      <w:r w:rsidR="00D2051A">
        <w:t>zvojega</w:t>
      </w:r>
      <w:r w:rsidR="00B219BB">
        <w:t xml:space="preserve"> Dűha</w:t>
      </w:r>
      <w:r w:rsidR="00587CF4">
        <w:t>, milos-</w:t>
      </w:r>
      <w:r w:rsidR="00587CF4">
        <w:br/>
      </w:r>
      <w:r w:rsidR="004B42BB">
        <w:t>cso</w:t>
      </w:r>
      <w:r w:rsidR="004028F0">
        <w:t xml:space="preserve"> nahdehnol</w:t>
      </w:r>
      <w:r w:rsidR="00DB67EF">
        <w:t>.</w:t>
      </w:r>
    </w:p>
    <w:p w14:paraId="544DA76C" w14:textId="56B1F8C9" w:rsidR="005A6197" w:rsidRDefault="005A6197" w:rsidP="0023190F">
      <w:pPr>
        <w:pStyle w:val="teiab"/>
      </w:pPr>
      <w:r w:rsidRPr="00791E05">
        <w:rPr>
          <w:rStyle w:val="teilabelZnak"/>
        </w:rPr>
        <w:t>4.</w:t>
      </w:r>
      <w:r>
        <w:t xml:space="preserve"> </w:t>
      </w:r>
      <w:r w:rsidR="00163BB7">
        <w:t>Daruval teie</w:t>
      </w:r>
      <w:r w:rsidR="0064637D">
        <w:t xml:space="preserve">, </w:t>
      </w:r>
      <w:r w:rsidR="0032511A">
        <w:t>z</w:t>
      </w:r>
      <w:r w:rsidR="0064637D">
        <w:t>mo</w:t>
      </w:r>
      <w:r w:rsidR="0064637D" w:rsidRPr="000D2793">
        <w:t>ſ</w:t>
      </w:r>
      <w:r w:rsidR="0064637D">
        <w:t>ni</w:t>
      </w:r>
      <w:r w:rsidR="00BF3B39">
        <w:t xml:space="preserve"> </w:t>
      </w:r>
      <w:r w:rsidR="003243BE">
        <w:t>Go</w:t>
      </w:r>
      <w:r w:rsidR="003243BE" w:rsidRPr="000D2793">
        <w:t>ſ</w:t>
      </w:r>
      <w:r w:rsidR="003243BE">
        <w:t xml:space="preserve">zpon </w:t>
      </w:r>
      <w:r w:rsidR="00804EF2">
        <w:t>Bough</w:t>
      </w:r>
      <w:r w:rsidR="002B24CD">
        <w:t xml:space="preserve"> zlepim</w:t>
      </w:r>
      <w:r w:rsidR="00644C53">
        <w:br/>
        <w:t>govorjenyem</w:t>
      </w:r>
      <w:r w:rsidR="007A3344">
        <w:t>, o</w:t>
      </w:r>
      <w:r w:rsidR="007A3344" w:rsidRPr="000D2793">
        <w:t>ſ</w:t>
      </w:r>
      <w:r w:rsidR="007A3344">
        <w:t>znasil teje</w:t>
      </w:r>
      <w:r w:rsidR="00815FFB">
        <w:t>, prigledal</w:t>
      </w:r>
      <w:r w:rsidR="00193205">
        <w:t xml:space="preserve"> teie</w:t>
      </w:r>
      <w:r w:rsidR="004D25B5">
        <w:t xml:space="preserve"> zple-</w:t>
      </w:r>
      <w:r w:rsidR="004D25B5">
        <w:br/>
        <w:t>menitim dárom</w:t>
      </w:r>
      <w:r w:rsidR="00E424E1">
        <w:t>.</w:t>
      </w:r>
    </w:p>
    <w:p w14:paraId="04A22013" w14:textId="0267F1F5" w:rsidR="0004248C" w:rsidRDefault="0004248C" w:rsidP="0023190F">
      <w:pPr>
        <w:pStyle w:val="teiab"/>
      </w:pPr>
      <w:r w:rsidRPr="004A3186">
        <w:rPr>
          <w:rStyle w:val="teilabelZnak"/>
        </w:rPr>
        <w:t>5.</w:t>
      </w:r>
      <w:r>
        <w:t xml:space="preserve"> V</w:t>
      </w:r>
      <w:r w:rsidRPr="000D2793">
        <w:t>ſ</w:t>
      </w:r>
      <w:r>
        <w:t>zem</w:t>
      </w:r>
      <w:r w:rsidR="00334F4D">
        <w:t xml:space="preserve"> da</w:t>
      </w:r>
      <w:r w:rsidR="00334F4D" w:rsidRPr="000D2793">
        <w:t>ſ</w:t>
      </w:r>
      <w:r w:rsidR="00334F4D">
        <w:t>zi</w:t>
      </w:r>
      <w:r w:rsidR="004A3186">
        <w:t xml:space="preserve"> </w:t>
      </w:r>
      <w:r w:rsidR="00E81C24">
        <w:t>példo</w:t>
      </w:r>
      <w:r w:rsidR="00802CCB">
        <w:t xml:space="preserve"> </w:t>
      </w:r>
      <w:r w:rsidR="00802CCB" w:rsidRPr="000D2793">
        <w:t>ſ</w:t>
      </w:r>
      <w:r w:rsidR="00802CCB">
        <w:t>zlavi</w:t>
      </w:r>
      <w:r w:rsidR="00FA2B7C">
        <w:t>cska</w:t>
      </w:r>
      <w:r w:rsidR="008978AC">
        <w:t xml:space="preserve"> phticska</w:t>
      </w:r>
      <w:r w:rsidR="00E47692">
        <w:t xml:space="preserve"> kako </w:t>
      </w:r>
      <w:r w:rsidR="00360F6C">
        <w:t>leipo</w:t>
      </w:r>
      <w:r w:rsidR="00F27125">
        <w:br/>
        <w:t>poide</w:t>
      </w:r>
      <w:r w:rsidR="005C6643">
        <w:t xml:space="preserve">, </w:t>
      </w:r>
      <w:r w:rsidR="003D36DB">
        <w:t xml:space="preserve">vu </w:t>
      </w:r>
      <w:r w:rsidR="003D36DB" w:rsidRPr="000D2793">
        <w:t>ſ</w:t>
      </w:r>
      <w:r w:rsidR="003D36DB">
        <w:t xml:space="preserve">zvojem </w:t>
      </w:r>
      <w:r w:rsidR="0062065E">
        <w:t>redu</w:t>
      </w:r>
      <w:r w:rsidR="000A12CF">
        <w:t>, kakoje</w:t>
      </w:r>
      <w:r w:rsidR="00976031">
        <w:t xml:space="preserve"> </w:t>
      </w:r>
      <w:r w:rsidR="00976031" w:rsidRPr="000D2793">
        <w:t>ſ</w:t>
      </w:r>
      <w:r w:rsidR="00976031">
        <w:t>ztvorien</w:t>
      </w:r>
      <w:r w:rsidR="00A729D5">
        <w:t xml:space="preserve"> v</w:t>
      </w:r>
      <w:r w:rsidR="00A729D5" w:rsidRPr="000D2793">
        <w:t>ſ</w:t>
      </w:r>
      <w:r w:rsidR="00A729D5">
        <w:t>zig-</w:t>
      </w:r>
      <w:r w:rsidR="00A729D5">
        <w:br/>
        <w:t>dár</w:t>
      </w:r>
      <w:r w:rsidR="00BF6E8A">
        <w:t xml:space="preserve"> verno </w:t>
      </w:r>
      <w:r w:rsidR="00CE1BFD">
        <w:t>hodé</w:t>
      </w:r>
      <w:r w:rsidR="00F271B7">
        <w:t>.</w:t>
      </w:r>
    </w:p>
    <w:p w14:paraId="68BA0424" w14:textId="280BA2AF" w:rsidR="00DF5607" w:rsidRDefault="00DF5607" w:rsidP="0023190F">
      <w:pPr>
        <w:pStyle w:val="teiab"/>
      </w:pPr>
      <w:r w:rsidRPr="009B04BE">
        <w:rPr>
          <w:rStyle w:val="teilabelZnak"/>
        </w:rPr>
        <w:t>6.</w:t>
      </w:r>
      <w:r>
        <w:t xml:space="preserve"> </w:t>
      </w:r>
      <w:r w:rsidR="002C791C">
        <w:t>Ár</w:t>
      </w:r>
      <w:r w:rsidR="001F2EF2">
        <w:t xml:space="preserve"> opou</w:t>
      </w:r>
      <w:r w:rsidR="002E4DA0">
        <w:t xml:space="preserve"> nocsi</w:t>
      </w:r>
      <w:r w:rsidR="009B04BE">
        <w:t xml:space="preserve"> </w:t>
      </w:r>
      <w:r w:rsidR="006B62FA">
        <w:t>on gori</w:t>
      </w:r>
      <w:r w:rsidR="009578A0">
        <w:t xml:space="preserve"> </w:t>
      </w:r>
      <w:r w:rsidR="009578A0" w:rsidRPr="000D2793">
        <w:t>ſ</w:t>
      </w:r>
      <w:r w:rsidR="009578A0">
        <w:t>ztáne</w:t>
      </w:r>
      <w:r w:rsidR="000474BD">
        <w:t xml:space="preserve">, i </w:t>
      </w:r>
      <w:r w:rsidR="00B31364">
        <w:t xml:space="preserve">lepo </w:t>
      </w:r>
      <w:r w:rsidR="00746E3D">
        <w:t>popeiva</w:t>
      </w:r>
      <w:r w:rsidR="00CD7703">
        <w:br/>
        <w:t xml:space="preserve">ino </w:t>
      </w:r>
      <w:r w:rsidR="009D465F">
        <w:t>snyegov</w:t>
      </w:r>
      <w:r w:rsidR="00176B82">
        <w:t>a</w:t>
      </w:r>
      <w:r w:rsidR="00105173">
        <w:t xml:space="preserve"> klűnka</w:t>
      </w:r>
      <w:r w:rsidR="00203449">
        <w:t xml:space="preserve"> </w:t>
      </w:r>
      <w:r w:rsidR="00B037C1">
        <w:t>kervcsicza</w:t>
      </w:r>
      <w:r w:rsidR="00327975">
        <w:t xml:space="preserve"> vunka</w:t>
      </w:r>
      <w:r w:rsidR="00327975" w:rsidRPr="000D2793">
        <w:t>ſ</w:t>
      </w:r>
      <w:r w:rsidR="00327975">
        <w:t>ze</w:t>
      </w:r>
      <w:r w:rsidR="009412E6">
        <w:t xml:space="preserve"> preliva.</w:t>
      </w:r>
    </w:p>
    <w:p w14:paraId="616CE22C" w14:textId="0A662682" w:rsidR="001B4F58" w:rsidRDefault="001B4F58" w:rsidP="0023190F">
      <w:pPr>
        <w:pStyle w:val="teiab"/>
      </w:pPr>
      <w:r>
        <w:t xml:space="preserve">7. </w:t>
      </w:r>
      <w:r w:rsidR="001306C1">
        <w:t>Ti nezavhálni</w:t>
      </w:r>
      <w:r w:rsidR="009E525C">
        <w:t>, greisni</w:t>
      </w:r>
      <w:r w:rsidR="009801ED">
        <w:t xml:space="preserve"> Cslovik</w:t>
      </w:r>
      <w:r w:rsidR="004A5DBE">
        <w:t xml:space="preserve">, </w:t>
      </w:r>
      <w:r w:rsidR="00DF4EE2">
        <w:t>zakai</w:t>
      </w:r>
      <w:r w:rsidR="00DF4EE2" w:rsidRPr="000D2793">
        <w:t>ſ</w:t>
      </w:r>
      <w:r w:rsidR="00DF4EE2">
        <w:t xml:space="preserve">zi </w:t>
      </w:r>
      <w:r w:rsidR="00301DCC">
        <w:t>tak</w:t>
      </w:r>
      <w:r w:rsidR="00BF073A">
        <w:br/>
        <w:t>zleini</w:t>
      </w:r>
      <w:r w:rsidR="008403DF">
        <w:t xml:space="preserve">, zaka ne </w:t>
      </w:r>
      <w:r w:rsidR="0063560C">
        <w:t>dás ti</w:t>
      </w:r>
      <w:r w:rsidR="00887C96">
        <w:t xml:space="preserve"> hválo</w:t>
      </w:r>
      <w:r w:rsidR="007E1115">
        <w:t xml:space="preserve"> </w:t>
      </w:r>
      <w:r w:rsidR="00106CC1" w:rsidRPr="000D2793">
        <w:t>ſ</w:t>
      </w:r>
      <w:r w:rsidR="00106CC1">
        <w:t>zvemu</w:t>
      </w:r>
      <w:r w:rsidR="00566A20">
        <w:t xml:space="preserve"> </w:t>
      </w:r>
      <w:r w:rsidR="00566A20" w:rsidRPr="000D2793">
        <w:t>ſ</w:t>
      </w:r>
      <w:r w:rsidR="00566A20">
        <w:t>ztvori-</w:t>
      </w:r>
      <w:r w:rsidR="00653FEC">
        <w:br/>
        <w:t>telu</w:t>
      </w:r>
      <w:r w:rsidR="00A35E91">
        <w:t xml:space="preserve"> Boghu.</w:t>
      </w:r>
    </w:p>
    <w:p w14:paraId="0BDFFE81" w14:textId="5D66F32C" w:rsidR="00676BD8" w:rsidRDefault="00676BD8" w:rsidP="0023190F">
      <w:pPr>
        <w:pStyle w:val="teiab"/>
      </w:pPr>
      <w:r w:rsidRPr="0057137A">
        <w:rPr>
          <w:rStyle w:val="teilabelZnak"/>
        </w:rPr>
        <w:t>8.</w:t>
      </w:r>
      <w:r>
        <w:t xml:space="preserve"> </w:t>
      </w:r>
      <w:r w:rsidR="006219A8">
        <w:t>Záto</w:t>
      </w:r>
      <w:r w:rsidR="00B9647D">
        <w:t xml:space="preserve"> ti </w:t>
      </w:r>
      <w:r w:rsidR="000B24F5">
        <w:t>Cslovik</w:t>
      </w:r>
      <w:r w:rsidR="00B92D6D">
        <w:t xml:space="preserve"> lé</w:t>
      </w:r>
      <w:r w:rsidR="0011391A">
        <w:t xml:space="preserve">, </w:t>
      </w:r>
      <w:r w:rsidR="00B92D6D">
        <w:t>gori</w:t>
      </w:r>
      <w:r w:rsidR="00096B3C">
        <w:t xml:space="preserve"> v</w:t>
      </w:r>
      <w:r w:rsidR="00096B3C" w:rsidRPr="000D2793">
        <w:t>ſ</w:t>
      </w:r>
      <w:r w:rsidR="00096B3C">
        <w:t>ztaioucs</w:t>
      </w:r>
      <w:r w:rsidR="00BA21F3">
        <w:t xml:space="preserve"> hvali</w:t>
      </w:r>
      <w:r w:rsidR="002D73F3">
        <w:br/>
      </w:r>
      <w:r w:rsidR="002D73F3" w:rsidRPr="000D2793">
        <w:t>ſ</w:t>
      </w:r>
      <w:r w:rsidR="002D73F3">
        <w:t>zvega</w:t>
      </w:r>
      <w:r w:rsidR="00BA59DB">
        <w:t xml:space="preserve"> Bogá</w:t>
      </w:r>
      <w:r w:rsidR="000F37AB">
        <w:t>,</w:t>
      </w:r>
      <w:r w:rsidR="00A638D6">
        <w:t xml:space="preserve"> nepre</w:t>
      </w:r>
      <w:r w:rsidR="00A638D6" w:rsidRPr="000D2793">
        <w:t>ſ</w:t>
      </w:r>
      <w:r w:rsidR="00A638D6">
        <w:t>ztánom</w:t>
      </w:r>
      <w:r w:rsidR="007D605F">
        <w:t xml:space="preserve">a </w:t>
      </w:r>
      <w:r w:rsidR="001D667A">
        <w:t>vnocsi</w:t>
      </w:r>
      <w:r w:rsidR="00B567C9">
        <w:t xml:space="preserve"> ino </w:t>
      </w:r>
      <w:r w:rsidR="000F09D0">
        <w:t>vuidne</w:t>
      </w:r>
      <w:r w:rsidR="00823C32">
        <w:t>,</w:t>
      </w:r>
      <w:r w:rsidR="00823C32">
        <w:br/>
        <w:t>hváli Go</w:t>
      </w:r>
      <w:r w:rsidR="00823C32" w:rsidRPr="000D2793">
        <w:t>ſ</w:t>
      </w:r>
      <w:r w:rsidR="00823C32">
        <w:t>zpodin</w:t>
      </w:r>
      <w:r w:rsidR="000654FF">
        <w:t>a.</w:t>
      </w:r>
    </w:p>
    <w:p w14:paraId="518BCCC1" w14:textId="023D100E" w:rsidR="00E36D2D" w:rsidRDefault="00EF1D3D" w:rsidP="0023190F">
      <w:pPr>
        <w:pStyle w:val="teiab"/>
      </w:pPr>
      <w:r w:rsidRPr="006464B1">
        <w:rPr>
          <w:rStyle w:val="teilabelZnak"/>
        </w:rPr>
        <w:t>9.</w:t>
      </w:r>
      <w:r>
        <w:t xml:space="preserve"> </w:t>
      </w:r>
      <w:r w:rsidRPr="000D2793">
        <w:t>ſ</w:t>
      </w:r>
      <w:r>
        <w:t>zvojo</w:t>
      </w:r>
      <w:r w:rsidR="006464B1">
        <w:t xml:space="preserve"> </w:t>
      </w:r>
      <w:r w:rsidR="00E85E0C">
        <w:t>decsiczo</w:t>
      </w:r>
      <w:r w:rsidR="003A3234">
        <w:t xml:space="preserve">, ino </w:t>
      </w:r>
      <w:r w:rsidR="004D33C7">
        <w:t>dersino</w:t>
      </w:r>
      <w:r w:rsidR="005A5E40">
        <w:t>, na</w:t>
      </w:r>
      <w:r w:rsidR="00C16C7D">
        <w:t xml:space="preserve"> Bosje</w:t>
      </w:r>
      <w:r w:rsidR="005F3EDD">
        <w:t xml:space="preserve"> zpo-</w:t>
      </w:r>
      <w:r w:rsidR="005F3EDD">
        <w:br/>
      </w:r>
      <w:r w:rsidR="00642071">
        <w:t>nanye</w:t>
      </w:r>
      <w:r w:rsidR="00531FE9">
        <w:t>, vucsi</w:t>
      </w:r>
      <w:r w:rsidR="0054624D">
        <w:t xml:space="preserve"> i </w:t>
      </w:r>
      <w:r w:rsidR="00EF03ED">
        <w:t>ravnai</w:t>
      </w:r>
      <w:r w:rsidR="00AE3CFB">
        <w:t>, vu v</w:t>
      </w:r>
      <w:r w:rsidR="00AE3CFB" w:rsidRPr="000D2793">
        <w:t>ſ</w:t>
      </w:r>
      <w:r w:rsidR="00AE3CFB">
        <w:t>z</w:t>
      </w:r>
      <w:r w:rsidR="000309FD">
        <w:t>á</w:t>
      </w:r>
      <w:r w:rsidR="00AE3CFB">
        <w:t>ko</w:t>
      </w:r>
      <w:r w:rsidR="0005210D">
        <w:t xml:space="preserve"> vreme</w:t>
      </w:r>
      <w:r w:rsidR="006A046A">
        <w:t>, na</w:t>
      </w:r>
      <w:r w:rsidR="006A046A">
        <w:br/>
        <w:t>Bosje</w:t>
      </w:r>
      <w:r w:rsidR="00B2246A">
        <w:t xml:space="preserve"> postenye</w:t>
      </w:r>
      <w:r w:rsidR="003E7134">
        <w:t>.</w:t>
      </w:r>
    </w:p>
    <w:p w14:paraId="7B9D9C55" w14:textId="77777777" w:rsidR="00E36D2D" w:rsidRDefault="00E36D2D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16C442A2" w14:textId="6AA76A77" w:rsidR="00EF1D3D" w:rsidRDefault="00E36D2D" w:rsidP="00E36D2D">
      <w:r>
        <w:lastRenderedPageBreak/>
        <w:t>/021r/</w:t>
      </w:r>
    </w:p>
    <w:p w14:paraId="33AC4CCB" w14:textId="3284A019" w:rsidR="00E36D2D" w:rsidRDefault="006835BA" w:rsidP="006835BA">
      <w:pPr>
        <w:pStyle w:val="teifwPageNum"/>
      </w:pPr>
      <w:r>
        <w:t>37.</w:t>
      </w:r>
    </w:p>
    <w:p w14:paraId="24FEBF24" w14:textId="104473A8" w:rsidR="006835BA" w:rsidRDefault="0048170A" w:rsidP="00EB7046">
      <w:pPr>
        <w:pStyle w:val="teiab"/>
      </w:pPr>
      <w:r w:rsidRPr="002E1F45">
        <w:rPr>
          <w:rStyle w:val="teilabelZnak"/>
        </w:rPr>
        <w:t>10.</w:t>
      </w:r>
      <w:r>
        <w:t xml:space="preserve"> Zmosni</w:t>
      </w:r>
      <w:r w:rsidR="002E1F45">
        <w:t xml:space="preserve"> Go</w:t>
      </w:r>
      <w:r w:rsidR="00A9623E" w:rsidRPr="000D2793">
        <w:t>ſ</w:t>
      </w:r>
      <w:r w:rsidR="00A9623E">
        <w:t xml:space="preserve">zpon </w:t>
      </w:r>
      <w:r w:rsidR="002B2A5B">
        <w:t>Bogh</w:t>
      </w:r>
      <w:r w:rsidR="00DB4F59">
        <w:t>, hocse</w:t>
      </w:r>
      <w:r w:rsidR="00237219">
        <w:t xml:space="preserve"> nam dati</w:t>
      </w:r>
      <w:r w:rsidR="007A6292">
        <w:t>,</w:t>
      </w:r>
      <w:r w:rsidR="001822AF">
        <w:t xml:space="preserve"> v</w:t>
      </w:r>
      <w:r w:rsidR="001822AF" w:rsidRPr="000D2793">
        <w:t>ſ</w:t>
      </w:r>
      <w:r w:rsidR="001822AF">
        <w:t>zem</w:t>
      </w:r>
      <w:r w:rsidR="00AD0F10">
        <w:br/>
      </w:r>
      <w:r w:rsidR="00AD0F10" w:rsidRPr="000D2793">
        <w:t>ſ</w:t>
      </w:r>
      <w:r w:rsidR="00AD0F10">
        <w:t>zvojega Dűha</w:t>
      </w:r>
      <w:r w:rsidR="00F82D84">
        <w:t>, ako bodemo</w:t>
      </w:r>
      <w:r w:rsidR="007A6292">
        <w:t>,</w:t>
      </w:r>
      <w:r w:rsidR="001A756F">
        <w:t xml:space="preserve"> Boga molili</w:t>
      </w:r>
      <w:r w:rsidR="00FD1FBF">
        <w:t>,</w:t>
      </w:r>
      <w:r w:rsidR="00FD1FBF">
        <w:br/>
        <w:t>v</w:t>
      </w:r>
      <w:r w:rsidR="00FD1FBF" w:rsidRPr="00212DD3">
        <w:rPr>
          <w:rStyle w:val="teiname"/>
        </w:rPr>
        <w:t>Je</w:t>
      </w:r>
      <w:r w:rsidR="00451D73" w:rsidRPr="00212DD3">
        <w:rPr>
          <w:rStyle w:val="teiname"/>
        </w:rPr>
        <w:t>s</w:t>
      </w:r>
      <w:r w:rsidR="00FD1FBF" w:rsidRPr="00212DD3">
        <w:rPr>
          <w:rStyle w:val="teiname"/>
        </w:rPr>
        <w:t>u</w:t>
      </w:r>
      <w:r w:rsidR="00451D73" w:rsidRPr="00212DD3">
        <w:rPr>
          <w:rStyle w:val="teiname"/>
        </w:rPr>
        <w:t>s</w:t>
      </w:r>
      <w:r w:rsidR="00FD1FBF" w:rsidRPr="00212DD3">
        <w:rPr>
          <w:rStyle w:val="teiname"/>
        </w:rPr>
        <w:t>ſa</w:t>
      </w:r>
      <w:r w:rsidR="00770FDE">
        <w:t xml:space="preserve"> Im</w:t>
      </w:r>
      <w:r w:rsidR="009256F8">
        <w:t>é</w:t>
      </w:r>
      <w:r w:rsidR="00770FDE">
        <w:t>ni.</w:t>
      </w:r>
    </w:p>
    <w:p w14:paraId="45C01684" w14:textId="410A7E66" w:rsidR="00411AC1" w:rsidRDefault="00411AC1" w:rsidP="00EB7046">
      <w:pPr>
        <w:pStyle w:val="teiab"/>
      </w:pPr>
      <w:r w:rsidRPr="00A721B5">
        <w:rPr>
          <w:rStyle w:val="teilabelZnak"/>
        </w:rPr>
        <w:t>11.</w:t>
      </w:r>
      <w:r>
        <w:t xml:space="preserve"> Ako</w:t>
      </w:r>
      <w:r w:rsidR="00FE0E5E">
        <w:t xml:space="preserve"> bodemo</w:t>
      </w:r>
      <w:r w:rsidR="00465230">
        <w:t xml:space="preserve"> znas</w:t>
      </w:r>
      <w:r w:rsidR="00465230" w:rsidRPr="000D2793">
        <w:t>ſ</w:t>
      </w:r>
      <w:r w:rsidR="00465230">
        <w:t>om</w:t>
      </w:r>
      <w:r w:rsidR="0007423D">
        <w:t xml:space="preserve"> Decsiczom</w:t>
      </w:r>
      <w:r w:rsidR="000652B2">
        <w:t xml:space="preserve"> ino </w:t>
      </w:r>
      <w:r w:rsidR="00570561">
        <w:t>zdrű-</w:t>
      </w:r>
      <w:r w:rsidR="00A01061">
        <w:br/>
      </w:r>
      <w:r w:rsidR="00623C3D">
        <w:t>s</w:t>
      </w:r>
      <w:r w:rsidR="00A01061">
        <w:t>inicz</w:t>
      </w:r>
      <w:r w:rsidR="009D2420">
        <w:t>ov</w:t>
      </w:r>
      <w:r w:rsidR="00A2770F">
        <w:t>, Boga molili</w:t>
      </w:r>
      <w:r w:rsidR="00AE5624">
        <w:t>, i nyega</w:t>
      </w:r>
      <w:r w:rsidR="0053329A">
        <w:t xml:space="preserve"> ime na</w:t>
      </w:r>
      <w:r w:rsidR="001217A1">
        <w:t xml:space="preserve"> zem-</w:t>
      </w:r>
      <w:r w:rsidR="001217A1">
        <w:br/>
        <w:t>li</w:t>
      </w:r>
      <w:r w:rsidR="000B243B">
        <w:t xml:space="preserve"> dicsili.</w:t>
      </w:r>
    </w:p>
    <w:p w14:paraId="4A9FDB7B" w14:textId="57685B55" w:rsidR="006C3404" w:rsidRDefault="006C3404" w:rsidP="0042324F">
      <w:pPr>
        <w:pStyle w:val="teiab"/>
      </w:pPr>
      <w:r>
        <w:t xml:space="preserve">12. </w:t>
      </w:r>
      <w:r w:rsidR="00E97E87">
        <w:t xml:space="preserve">Hválen </w:t>
      </w:r>
      <w:r w:rsidR="00FE48B4">
        <w:t xml:space="preserve">bodi </w:t>
      </w:r>
      <w:r w:rsidR="007E3A05">
        <w:t>Bog Otecz</w:t>
      </w:r>
      <w:r w:rsidR="006D3ADF">
        <w:t xml:space="preserve"> Nebe</w:t>
      </w:r>
      <w:r w:rsidR="006D3ADF" w:rsidRPr="000D2793">
        <w:t>ſ</w:t>
      </w:r>
      <w:r w:rsidR="006D3ADF">
        <w:t>zki</w:t>
      </w:r>
      <w:r w:rsidR="00365ACA">
        <w:t xml:space="preserve"> zJesus</w:t>
      </w:r>
      <w:r w:rsidR="00C523EB">
        <w:t>-</w:t>
      </w:r>
      <w:r w:rsidR="00C523EB">
        <w:br/>
      </w:r>
      <w:r w:rsidR="00C523EB" w:rsidRPr="000D2793">
        <w:t>ſ</w:t>
      </w:r>
      <w:r w:rsidR="00C523EB">
        <w:t>em</w:t>
      </w:r>
      <w:r w:rsidR="00BA735A">
        <w:t xml:space="preserve"> </w:t>
      </w:r>
      <w:r w:rsidR="00BA735A" w:rsidRPr="00B70D61">
        <w:rPr>
          <w:rStyle w:val="teiabbr"/>
        </w:rPr>
        <w:t>Xtu͠s</w:t>
      </w:r>
      <w:r w:rsidR="00BA735A" w:rsidRPr="00822C5F">
        <w:rPr>
          <w:rStyle w:val="teiabbr"/>
        </w:rPr>
        <w:t>ſ</w:t>
      </w:r>
      <w:r w:rsidR="00BA735A">
        <w:rPr>
          <w:rStyle w:val="teiabbr"/>
        </w:rPr>
        <w:t>em</w:t>
      </w:r>
      <w:r w:rsidR="0042324F" w:rsidRPr="0042324F">
        <w:t>,</w:t>
      </w:r>
      <w:r w:rsidR="0042324F">
        <w:t xml:space="preserve"> </w:t>
      </w:r>
      <w:r w:rsidR="00E71F2E">
        <w:t xml:space="preserve">i </w:t>
      </w:r>
      <w:r w:rsidR="00E71F2E" w:rsidRPr="000D2793">
        <w:t>ſ</w:t>
      </w:r>
      <w:r w:rsidR="00E71F2E">
        <w:t xml:space="preserve">zvétim </w:t>
      </w:r>
      <w:r w:rsidR="00E53A6A">
        <w:t>Dűhom</w:t>
      </w:r>
      <w:r w:rsidR="000A31C4">
        <w:t xml:space="preserve"> vu </w:t>
      </w:r>
      <w:r w:rsidR="00C16D53">
        <w:t>ednom</w:t>
      </w:r>
      <w:r w:rsidR="00C00DCE">
        <w:br/>
        <w:t>bo</w:t>
      </w:r>
      <w:r w:rsidR="00CD6769">
        <w:t>is</w:t>
      </w:r>
      <w:r w:rsidR="00CD6769" w:rsidRPr="000D2793">
        <w:t>ſ</w:t>
      </w:r>
      <w:r w:rsidR="00CD6769">
        <w:t>tvi</w:t>
      </w:r>
      <w:r w:rsidR="00A14EF8">
        <w:t xml:space="preserve"> od ná</w:t>
      </w:r>
      <w:r w:rsidR="00A14EF8" w:rsidRPr="000D2793">
        <w:t>ſ</w:t>
      </w:r>
      <w:r w:rsidR="00A14EF8">
        <w:t>z</w:t>
      </w:r>
      <w:r w:rsidR="00623687">
        <w:t xml:space="preserve"> v</w:t>
      </w:r>
      <w:r w:rsidR="000E4AEB">
        <w:t xml:space="preserve"> v</w:t>
      </w:r>
      <w:r w:rsidR="000E4AEB" w:rsidRPr="000D2793">
        <w:t>ſ</w:t>
      </w:r>
      <w:r w:rsidR="000E4AEB">
        <w:t>zako</w:t>
      </w:r>
      <w:r w:rsidR="00B9013F">
        <w:t xml:space="preserve"> vreme.</w:t>
      </w:r>
    </w:p>
    <w:p w14:paraId="5984BE5E" w14:textId="76446828" w:rsidR="004915DC" w:rsidRDefault="00374A2F" w:rsidP="00374A2F">
      <w:pPr>
        <w:pStyle w:val="teiclosure"/>
      </w:pPr>
      <w:r>
        <w:t>Amen.</w:t>
      </w:r>
    </w:p>
    <w:p w14:paraId="395CAFA8" w14:textId="155ED669" w:rsidR="00EF187F" w:rsidRDefault="00EF187F" w:rsidP="00A04C7E">
      <w:pPr>
        <w:pStyle w:val="Naslov2"/>
      </w:pPr>
      <w:r>
        <w:t>Alia</w:t>
      </w:r>
      <w:r w:rsidR="00A04C7E">
        <w:t xml:space="preserve"> </w:t>
      </w:r>
      <w:r w:rsidR="004F5464">
        <w:t>Ad</w:t>
      </w:r>
      <w:r w:rsidR="002F0D95">
        <w:t xml:space="preserve"> eandem</w:t>
      </w:r>
      <w:r w:rsidR="006C0B00">
        <w:t xml:space="preserve"> melodiam</w:t>
      </w:r>
      <w:r w:rsidR="008023C2">
        <w:t>.</w:t>
      </w:r>
    </w:p>
    <w:p w14:paraId="725433C3" w14:textId="153381C3" w:rsidR="00BC6F10" w:rsidRDefault="00BC6F10" w:rsidP="00BC6F10">
      <w:pPr>
        <w:pStyle w:val="teiab"/>
      </w:pPr>
      <w:r w:rsidRPr="00841DE0">
        <w:rPr>
          <w:rStyle w:val="teilabelZnak"/>
        </w:rPr>
        <w:t>1.</w:t>
      </w:r>
      <w:r>
        <w:t xml:space="preserve"> </w:t>
      </w:r>
      <w:r w:rsidR="003666F3">
        <w:t>Salo</w:t>
      </w:r>
      <w:r w:rsidR="003666F3" w:rsidRPr="000D2793">
        <w:t>ſ</w:t>
      </w:r>
      <w:r w:rsidR="003666F3">
        <w:t>zna</w:t>
      </w:r>
      <w:r w:rsidR="00275766">
        <w:t xml:space="preserve"> </w:t>
      </w:r>
      <w:r w:rsidR="00275766" w:rsidRPr="000D2793">
        <w:t>ſ</w:t>
      </w:r>
      <w:r w:rsidR="00275766">
        <w:t xml:space="preserve">zercza, vu </w:t>
      </w:r>
      <w:r w:rsidR="0048611E">
        <w:t>nas</w:t>
      </w:r>
      <w:r w:rsidR="0048611E" w:rsidRPr="000D2793">
        <w:t>ſ</w:t>
      </w:r>
      <w:r w:rsidR="0048611E">
        <w:t>oi</w:t>
      </w:r>
      <w:r w:rsidR="00A50E24">
        <w:t xml:space="preserve"> zemli</w:t>
      </w:r>
      <w:r w:rsidR="003C7C78">
        <w:t>, more</w:t>
      </w:r>
      <w:r w:rsidR="003C7C78">
        <w:br/>
      </w:r>
      <w:r w:rsidR="00591D7D">
        <w:t>o</w:t>
      </w:r>
      <w:r w:rsidR="00591D7D" w:rsidRPr="000D2793">
        <w:t>ſ</w:t>
      </w:r>
      <w:r w:rsidR="00591D7D">
        <w:t>ze</w:t>
      </w:r>
      <w:r w:rsidR="00A80002">
        <w:t xml:space="preserve"> recsi</w:t>
      </w:r>
      <w:r w:rsidR="00937ACE">
        <w:t xml:space="preserve">, </w:t>
      </w:r>
      <w:r w:rsidR="00304C89">
        <w:t>kakoie</w:t>
      </w:r>
      <w:r w:rsidR="007E3659">
        <w:t xml:space="preserve"> bilou</w:t>
      </w:r>
      <w:r w:rsidR="00110C62">
        <w:t xml:space="preserve"> v</w:t>
      </w:r>
      <w:r w:rsidR="00E7360A">
        <w:t>Jerusalem</w:t>
      </w:r>
      <w:r w:rsidR="00C71A3E">
        <w:t>i</w:t>
      </w:r>
      <w:r w:rsidR="002A6C46">
        <w:t>,</w:t>
      </w:r>
      <w:r w:rsidR="002A6C46">
        <w:br/>
        <w:t xml:space="preserve">za </w:t>
      </w:r>
      <w:r w:rsidR="003C5B9C" w:rsidRPr="006B024D">
        <w:rPr>
          <w:rStyle w:val="teiname"/>
        </w:rPr>
        <w:t>Jeremiasſa</w:t>
      </w:r>
      <w:r w:rsidR="008C1E2E">
        <w:t>.</w:t>
      </w:r>
    </w:p>
    <w:p w14:paraId="1928B7E0" w14:textId="77777777" w:rsidR="00A43FDE" w:rsidRDefault="00BF3AAF" w:rsidP="00BC6F10">
      <w:pPr>
        <w:pStyle w:val="teiab"/>
      </w:pPr>
      <w:r w:rsidRPr="001C33A6">
        <w:rPr>
          <w:rStyle w:val="teilabelZnak"/>
        </w:rPr>
        <w:t>2.</w:t>
      </w:r>
      <w:r>
        <w:t xml:space="preserve"> </w:t>
      </w:r>
      <w:r w:rsidR="00EA77D5">
        <w:t>Go</w:t>
      </w:r>
      <w:r w:rsidR="00EA77D5" w:rsidRPr="000D2793">
        <w:t>ſ</w:t>
      </w:r>
      <w:r w:rsidR="00EA77D5">
        <w:t>zpodne</w:t>
      </w:r>
      <w:r w:rsidR="006B024D">
        <w:t xml:space="preserve"> </w:t>
      </w:r>
      <w:r w:rsidR="006E05C5">
        <w:t>Bosie</w:t>
      </w:r>
      <w:r w:rsidR="006810C8">
        <w:t xml:space="preserve"> </w:t>
      </w:r>
      <w:r w:rsidR="006810C8" w:rsidRPr="000D2793">
        <w:t>ſ</w:t>
      </w:r>
      <w:r w:rsidR="006810C8">
        <w:t>zpomeni</w:t>
      </w:r>
      <w:r w:rsidR="006810C8" w:rsidRPr="000D2793">
        <w:t>ſ</w:t>
      </w:r>
      <w:r w:rsidR="006810C8">
        <w:t>ze</w:t>
      </w:r>
      <w:r w:rsidR="00E85CEF">
        <w:t xml:space="preserve"> ti na </w:t>
      </w:r>
      <w:r w:rsidR="00E024B2">
        <w:t>nas</w:t>
      </w:r>
      <w:r w:rsidR="00E024B2" w:rsidRPr="000D2793">
        <w:t>ſ</w:t>
      </w:r>
      <w:r w:rsidR="00E024B2">
        <w:t>o</w:t>
      </w:r>
      <w:r w:rsidR="00ED127F">
        <w:br/>
        <w:t>nevoljo</w:t>
      </w:r>
      <w:r w:rsidR="000A601C">
        <w:t>, pogleda</w:t>
      </w:r>
      <w:r w:rsidR="006D40BC">
        <w:t xml:space="preserve"> na nás</w:t>
      </w:r>
      <w:r w:rsidR="004C639D">
        <w:t>, v</w:t>
      </w:r>
      <w:r w:rsidR="008E7266">
        <w:t>csini</w:t>
      </w:r>
      <w:r w:rsidR="006516B1">
        <w:t xml:space="preserve"> miloscso</w:t>
      </w:r>
      <w:r w:rsidR="00F422F1">
        <w:t xml:space="preserve"> vnas-</w:t>
      </w:r>
      <w:r w:rsidR="00F422F1">
        <w:br/>
      </w:r>
      <w:r w:rsidR="00847ABB" w:rsidRPr="000D2793">
        <w:t>ſ</w:t>
      </w:r>
      <w:r w:rsidR="00847ABB">
        <w:t>e</w:t>
      </w:r>
      <w:r w:rsidR="007A2826">
        <w:t xml:space="preserve"> potreboucsi</w:t>
      </w:r>
      <w:r w:rsidR="00CA7A9F">
        <w:t>.</w:t>
      </w:r>
    </w:p>
    <w:p w14:paraId="7405D227" w14:textId="434EC6AA" w:rsidR="00E13472" w:rsidRDefault="00A43FDE" w:rsidP="00BC6F10">
      <w:pPr>
        <w:pStyle w:val="teiab"/>
      </w:pPr>
      <w:r w:rsidRPr="001C33A6">
        <w:rPr>
          <w:rStyle w:val="teilabelZnak"/>
        </w:rPr>
        <w:t>3.</w:t>
      </w:r>
      <w:r>
        <w:t xml:space="preserve"> </w:t>
      </w:r>
      <w:r w:rsidR="00126F78">
        <w:t>Presiajocsi</w:t>
      </w:r>
      <w:r w:rsidR="00FC5D77">
        <w:t xml:space="preserve"> mi nas</w:t>
      </w:r>
      <w:r w:rsidR="00FC5D77" w:rsidRPr="000D2793">
        <w:t>ſ</w:t>
      </w:r>
      <w:r w:rsidR="00FC5D77">
        <w:t>e</w:t>
      </w:r>
      <w:r w:rsidR="003F3D6A">
        <w:t xml:space="preserve"> vodé</w:t>
      </w:r>
      <w:r w:rsidR="00EA77D5">
        <w:t xml:space="preserve"> </w:t>
      </w:r>
      <w:r w:rsidR="00571F1E">
        <w:t>zmertúkom</w:t>
      </w:r>
      <w:r w:rsidR="00AA3C35">
        <w:t xml:space="preserve"> pie</w:t>
      </w:r>
      <w:r w:rsidR="00BE68A6">
        <w:t>-</w:t>
      </w:r>
      <w:r w:rsidR="00BE68A6">
        <w:br/>
      </w:r>
      <w:r w:rsidR="00136C9E">
        <w:t xml:space="preserve">mo </w:t>
      </w:r>
      <w:r w:rsidR="00DF5B51">
        <w:t>zvelikim</w:t>
      </w:r>
      <w:r w:rsidR="00916161">
        <w:t xml:space="preserve"> trűdom</w:t>
      </w:r>
      <w:r w:rsidR="00716602">
        <w:t xml:space="preserve"> </w:t>
      </w:r>
      <w:r w:rsidR="00716602" w:rsidRPr="000D2793">
        <w:t>ſ</w:t>
      </w:r>
      <w:r w:rsidR="00716602">
        <w:t>zprávlena</w:t>
      </w:r>
      <w:r w:rsidR="0056638C">
        <w:t xml:space="preserve"> derva</w:t>
      </w:r>
      <w:r w:rsidR="0056638C">
        <w:br/>
        <w:t>pomali</w:t>
      </w:r>
      <w:r w:rsidR="004D3024">
        <w:t xml:space="preserve"> je </w:t>
      </w:r>
      <w:r w:rsidR="0078294E" w:rsidRPr="000D2793">
        <w:t>ſ</w:t>
      </w:r>
      <w:r w:rsidR="004D3024">
        <w:t>g</w:t>
      </w:r>
      <w:r w:rsidR="00D50040">
        <w:t>é</w:t>
      </w:r>
      <w:r w:rsidR="004D3024">
        <w:t>m</w:t>
      </w:r>
      <w:r w:rsidR="00AF4A32">
        <w:t>o.</w:t>
      </w:r>
    </w:p>
    <w:p w14:paraId="402849FD" w14:textId="77777777" w:rsidR="00E13472" w:rsidRDefault="00E13472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8B4224D" w14:textId="7E9ED1A2" w:rsidR="00E13472" w:rsidRDefault="00E13472" w:rsidP="00E13472">
      <w:r>
        <w:lastRenderedPageBreak/>
        <w:t>/021v/</w:t>
      </w:r>
    </w:p>
    <w:p w14:paraId="2DDD2D29" w14:textId="142B9C1B" w:rsidR="00E13472" w:rsidRDefault="00A819A0" w:rsidP="00A819A0">
      <w:pPr>
        <w:pStyle w:val="teifwPageNum"/>
      </w:pPr>
      <w:r>
        <w:t>38.</w:t>
      </w:r>
    </w:p>
    <w:p w14:paraId="68107553" w14:textId="6E1BA194" w:rsidR="00754ED5" w:rsidRDefault="00CB49CA" w:rsidP="00A9667B">
      <w:pPr>
        <w:pStyle w:val="teiab"/>
      </w:pPr>
      <w:r>
        <w:rPr>
          <w:rStyle w:val="teilabelZnak"/>
        </w:rPr>
        <w:t>4</w:t>
      </w:r>
      <w:r w:rsidR="00A9667B" w:rsidRPr="003A24C5">
        <w:rPr>
          <w:rStyle w:val="teilabelZnak"/>
        </w:rPr>
        <w:t>.</w:t>
      </w:r>
      <w:r w:rsidR="00A9667B">
        <w:t xml:space="preserve"> Nassi</w:t>
      </w:r>
      <w:r w:rsidR="009C7092">
        <w:t xml:space="preserve"> </w:t>
      </w:r>
      <w:r w:rsidR="000C3DA8">
        <w:t>Oczeve</w:t>
      </w:r>
      <w:r w:rsidR="00AF52DB">
        <w:t>, od ná</w:t>
      </w:r>
      <w:r w:rsidR="00AF52DB" w:rsidRPr="000D2793">
        <w:t>ſ</w:t>
      </w:r>
      <w:r w:rsidR="00AF52DB">
        <w:t>z</w:t>
      </w:r>
      <w:r w:rsidR="001E3A07">
        <w:t xml:space="preserve"> v</w:t>
      </w:r>
      <w:r w:rsidR="001E3A07" w:rsidRPr="000D2793">
        <w:t>ſ</w:t>
      </w:r>
      <w:r w:rsidR="001E3A07">
        <w:t>ze</w:t>
      </w:r>
      <w:r w:rsidR="009B7C84">
        <w:t xml:space="preserve"> vzesse</w:t>
      </w:r>
      <w:r w:rsidR="00C36260">
        <w:t>, tűini</w:t>
      </w:r>
      <w:r w:rsidR="00C36260" w:rsidRPr="000D2793">
        <w:t>ſ</w:t>
      </w:r>
      <w:r w:rsidR="00C36260">
        <w:t xml:space="preserve">ze </w:t>
      </w:r>
      <w:r w:rsidR="000C01C7">
        <w:t>das</w:t>
      </w:r>
      <w:r w:rsidR="000C01C7" w:rsidRPr="000D2793">
        <w:t>ſ</w:t>
      </w:r>
      <w:r w:rsidR="002E3A8B">
        <w:t>e</w:t>
      </w:r>
      <w:r w:rsidR="009A1E32">
        <w:t>,</w:t>
      </w:r>
      <w:r w:rsidR="009A1E32">
        <w:br/>
        <w:t>i nas</w:t>
      </w:r>
      <w:r w:rsidR="009A1E32" w:rsidRPr="000D2793">
        <w:t>ſ</w:t>
      </w:r>
      <w:r w:rsidR="009A1E32">
        <w:t>i</w:t>
      </w:r>
      <w:r w:rsidR="00CE2943">
        <w:t xml:space="preserve"> domi </w:t>
      </w:r>
      <w:r w:rsidR="00E56534">
        <w:t>pűszti</w:t>
      </w:r>
      <w:r w:rsidR="00063BD1">
        <w:t xml:space="preserve"> o</w:t>
      </w:r>
      <w:r w:rsidR="00063BD1" w:rsidRPr="000D2793">
        <w:t>ſ</w:t>
      </w:r>
      <w:r w:rsidR="00063BD1">
        <w:t>ztas</w:t>
      </w:r>
      <w:r w:rsidR="00063BD1" w:rsidRPr="000D2793">
        <w:t>ſ</w:t>
      </w:r>
      <w:r w:rsidR="00063BD1">
        <w:t>e</w:t>
      </w:r>
      <w:r w:rsidR="00593C26">
        <w:t xml:space="preserve"> na nas</w:t>
      </w:r>
      <w:r w:rsidR="00593C26" w:rsidRPr="000D2793">
        <w:t>ſ</w:t>
      </w:r>
      <w:r w:rsidR="00593C26">
        <w:t>e</w:t>
      </w:r>
      <w:r w:rsidR="00DE58E5">
        <w:t xml:space="preserve"> videnye</w:t>
      </w:r>
      <w:r w:rsidR="003E5A02">
        <w:t>.</w:t>
      </w:r>
    </w:p>
    <w:p w14:paraId="35129D08" w14:textId="77E08341" w:rsidR="003E5A02" w:rsidRDefault="003E5A02" w:rsidP="00A9667B">
      <w:pPr>
        <w:pStyle w:val="teiab"/>
      </w:pPr>
      <w:r w:rsidRPr="00363648">
        <w:rPr>
          <w:rStyle w:val="teilabelZnak"/>
        </w:rPr>
        <w:t>5.</w:t>
      </w:r>
      <w:r>
        <w:t xml:space="preserve"> </w:t>
      </w:r>
      <w:r w:rsidR="00623DE1">
        <w:t xml:space="preserve">Mi </w:t>
      </w:r>
      <w:r w:rsidR="00B71937" w:rsidRPr="000D2793">
        <w:t>ſ</w:t>
      </w:r>
      <w:r w:rsidR="00B71937">
        <w:t>zmo</w:t>
      </w:r>
      <w:r w:rsidR="00B71937" w:rsidRPr="000D2793">
        <w:t>ſ</w:t>
      </w:r>
      <w:r w:rsidR="00B71937">
        <w:t>ze</w:t>
      </w:r>
      <w:r w:rsidR="007A58B7">
        <w:t xml:space="preserve"> vezdai</w:t>
      </w:r>
      <w:r w:rsidR="00F166FA">
        <w:t xml:space="preserve"> nyim </w:t>
      </w:r>
      <w:r w:rsidR="00C8274C">
        <w:t>v</w:t>
      </w:r>
      <w:r w:rsidR="00C8274C" w:rsidRPr="000D2793">
        <w:t>ſ</w:t>
      </w:r>
      <w:r w:rsidR="00C8274C">
        <w:t xml:space="preserve">zi </w:t>
      </w:r>
      <w:r w:rsidR="003E257F">
        <w:t>podáli</w:t>
      </w:r>
      <w:r w:rsidR="009E04F3">
        <w:t xml:space="preserve"> na </w:t>
      </w:r>
      <w:r w:rsidR="008B478E">
        <w:t>velike</w:t>
      </w:r>
      <w:r w:rsidR="00784582">
        <w:br/>
        <w:t>moke</w:t>
      </w:r>
      <w:r w:rsidR="001239A2">
        <w:t>, i</w:t>
      </w:r>
      <w:r w:rsidR="0092585F">
        <w:t xml:space="preserve"> </w:t>
      </w:r>
      <w:r w:rsidR="00BB1577">
        <w:t>to</w:t>
      </w:r>
      <w:r w:rsidR="00C1428A">
        <w:t xml:space="preserve"> v</w:t>
      </w:r>
      <w:r w:rsidR="00C1428A" w:rsidRPr="000D2793">
        <w:t>ſ</w:t>
      </w:r>
      <w:r w:rsidR="00C1428A">
        <w:t>ze</w:t>
      </w:r>
      <w:r w:rsidR="00956A8C">
        <w:t xml:space="preserve"> záto</w:t>
      </w:r>
      <w:r w:rsidR="00F6541C">
        <w:t xml:space="preserve"> dabi</w:t>
      </w:r>
      <w:r w:rsidR="00F6541C" w:rsidRPr="000D2793">
        <w:t>ſ</w:t>
      </w:r>
      <w:r w:rsidR="00F6541C">
        <w:t>ze mogli</w:t>
      </w:r>
      <w:r w:rsidR="00CB0465">
        <w:t xml:space="preserve"> zkr</w:t>
      </w:r>
      <w:r w:rsidR="00ED4D99">
        <w:t>űhom</w:t>
      </w:r>
      <w:r w:rsidR="00EE3310">
        <w:t xml:space="preserve"> na</w:t>
      </w:r>
      <w:r w:rsidR="00EE3310" w:rsidRPr="000D2793">
        <w:t>ſ</w:t>
      </w:r>
      <w:r w:rsidR="00EE3310">
        <w:t>zititi.</w:t>
      </w:r>
    </w:p>
    <w:p w14:paraId="7B184F58" w14:textId="395ED14A" w:rsidR="007619C3" w:rsidRDefault="007619C3" w:rsidP="00A9667B">
      <w:pPr>
        <w:pStyle w:val="teiab"/>
      </w:pPr>
      <w:r w:rsidRPr="003531CC">
        <w:rPr>
          <w:rStyle w:val="teilabelZnak"/>
        </w:rPr>
        <w:t>6.</w:t>
      </w:r>
      <w:r>
        <w:t xml:space="preserve"> </w:t>
      </w:r>
      <w:r w:rsidR="00553A2A">
        <w:t>Nasse</w:t>
      </w:r>
      <w:r w:rsidR="003531CC">
        <w:t xml:space="preserve"> </w:t>
      </w:r>
      <w:r w:rsidR="003E26A5">
        <w:t>vűpanye</w:t>
      </w:r>
      <w:r w:rsidR="00B0373E">
        <w:t xml:space="preserve">, nassega </w:t>
      </w:r>
      <w:r w:rsidR="00D5075F">
        <w:t>T</w:t>
      </w:r>
      <w:r w:rsidR="00B0373E">
        <w:t>ela</w:t>
      </w:r>
      <w:r w:rsidR="00831FFB">
        <w:t xml:space="preserve">, </w:t>
      </w:r>
      <w:r w:rsidR="00153ABE">
        <w:t>toje</w:t>
      </w:r>
      <w:r w:rsidR="00E36945">
        <w:t xml:space="preserve"> v</w:t>
      </w:r>
      <w:r w:rsidR="00E36945" w:rsidRPr="000D2793">
        <w:t>ſ</w:t>
      </w:r>
      <w:r w:rsidR="00E36945">
        <w:t>ze</w:t>
      </w:r>
      <w:r w:rsidR="00EE54C8">
        <w:t xml:space="preserve"> poginolo</w:t>
      </w:r>
      <w:r w:rsidR="00072C24">
        <w:t>,</w:t>
      </w:r>
      <w:r w:rsidR="00072C24">
        <w:br/>
        <w:t>nass</w:t>
      </w:r>
      <w:r w:rsidR="00027E1F">
        <w:t>a</w:t>
      </w:r>
      <w:r w:rsidR="00072C24">
        <w:t xml:space="preserve"> </w:t>
      </w:r>
      <w:r w:rsidR="005D440E">
        <w:t xml:space="preserve">lepota nassega </w:t>
      </w:r>
      <w:r w:rsidR="008F2CF2">
        <w:t>tela</w:t>
      </w:r>
      <w:r w:rsidR="000626A8">
        <w:t>, preminila</w:t>
      </w:r>
      <w:r w:rsidR="000626A8" w:rsidRPr="000D2793">
        <w:t>ſ</w:t>
      </w:r>
      <w:r w:rsidR="000626A8">
        <w:t>zeie</w:t>
      </w:r>
      <w:r w:rsidR="00027E1F">
        <w:t>.</w:t>
      </w:r>
    </w:p>
    <w:p w14:paraId="058FCB12" w14:textId="30DF074F" w:rsidR="00A15132" w:rsidRDefault="00A15132" w:rsidP="00A9667B">
      <w:pPr>
        <w:pStyle w:val="teiab"/>
      </w:pPr>
      <w:r w:rsidRPr="00B83E68">
        <w:rPr>
          <w:rStyle w:val="teilabelZnak"/>
        </w:rPr>
        <w:t>7.</w:t>
      </w:r>
      <w:r w:rsidR="00581860">
        <w:t xml:space="preserve"> Nassa ie kósa</w:t>
      </w:r>
      <w:r w:rsidR="000D098B">
        <w:t xml:space="preserve"> na nassem </w:t>
      </w:r>
      <w:r w:rsidR="007A32A6">
        <w:t>teili</w:t>
      </w:r>
      <w:r w:rsidR="00F91003">
        <w:t xml:space="preserve"> iako ogorela</w:t>
      </w:r>
      <w:r w:rsidR="00EF0CF1">
        <w:t>,</w:t>
      </w:r>
      <w:r w:rsidR="00EF0CF1">
        <w:br/>
        <w:t xml:space="preserve">od velika </w:t>
      </w:r>
      <w:r w:rsidR="00003019">
        <w:t>gláda</w:t>
      </w:r>
      <w:r w:rsidR="00AF5344">
        <w:t xml:space="preserve">, mo od </w:t>
      </w:r>
      <w:r w:rsidR="007A5C29">
        <w:t>'</w:t>
      </w:r>
      <w:r w:rsidR="00AA7FAD">
        <w:t>S</w:t>
      </w:r>
      <w:r w:rsidR="004B360E">
        <w:t>á</w:t>
      </w:r>
      <w:r w:rsidR="00AA7FAD">
        <w:t>ra</w:t>
      </w:r>
      <w:r w:rsidR="00D1416F">
        <w:t xml:space="preserve"> krotoie</w:t>
      </w:r>
      <w:r w:rsidR="00A54F5C">
        <w:t xml:space="preserve"> v</w:t>
      </w:r>
      <w:r w:rsidR="00A54F5C" w:rsidRPr="000D2793">
        <w:t>ſ</w:t>
      </w:r>
      <w:r w:rsidR="00A54F5C">
        <w:t>zehnola.</w:t>
      </w:r>
    </w:p>
    <w:p w14:paraId="204A049B" w14:textId="1FE53CDE" w:rsidR="00F9552B" w:rsidRDefault="003934D3" w:rsidP="00A9667B">
      <w:pPr>
        <w:pStyle w:val="teiab"/>
      </w:pPr>
      <w:r>
        <w:rPr>
          <w:rStyle w:val="teilabelZnak"/>
        </w:rPr>
        <w:t>8</w:t>
      </w:r>
      <w:r w:rsidR="00F9552B" w:rsidRPr="000A5C52">
        <w:rPr>
          <w:rStyle w:val="teilabelZnak"/>
        </w:rPr>
        <w:t>.</w:t>
      </w:r>
      <w:r w:rsidR="00F9552B">
        <w:t xml:space="preserve"> </w:t>
      </w:r>
      <w:r w:rsidR="00CC012E">
        <w:t>Nasse matere</w:t>
      </w:r>
      <w:r w:rsidR="00D82E26">
        <w:t xml:space="preserve"> od nas</w:t>
      </w:r>
      <w:r w:rsidR="00D82E26" w:rsidRPr="000D2793">
        <w:t>ſ</w:t>
      </w:r>
      <w:r w:rsidR="00D82E26">
        <w:t xml:space="preserve">ih </w:t>
      </w:r>
      <w:r w:rsidR="00BA5504">
        <w:t>Oczév</w:t>
      </w:r>
      <w:r w:rsidR="0074467B">
        <w:t xml:space="preserve"> vdov</w:t>
      </w:r>
      <w:r w:rsidR="009B050C">
        <w:t>é</w:t>
      </w:r>
      <w:r w:rsidR="0074467B" w:rsidRPr="000D2793">
        <w:t>ſ</w:t>
      </w:r>
      <w:r w:rsidR="0074467B">
        <w:t>zo</w:t>
      </w:r>
      <w:r w:rsidR="00F66014">
        <w:t xml:space="preserve"> </w:t>
      </w:r>
      <w:r w:rsidR="00F14CB6">
        <w:t>o</w:t>
      </w:r>
      <w:r w:rsidR="00F14CB6" w:rsidRPr="000D2793">
        <w:t>ſ</w:t>
      </w:r>
      <w:r w:rsidR="00F14CB6">
        <w:t>ztale</w:t>
      </w:r>
      <w:r w:rsidR="004C26BA">
        <w:t>,</w:t>
      </w:r>
      <w:r w:rsidR="004C26BA">
        <w:br/>
      </w:r>
      <w:r w:rsidR="00205A1D">
        <w:t>nas</w:t>
      </w:r>
      <w:r w:rsidR="00205A1D" w:rsidRPr="000D2793">
        <w:t>ſ</w:t>
      </w:r>
      <w:r w:rsidR="00205A1D">
        <w:t>i</w:t>
      </w:r>
      <w:r w:rsidR="005C5BC9">
        <w:t xml:space="preserve"> Or</w:t>
      </w:r>
      <w:r w:rsidR="005C5BC9" w:rsidRPr="000D2793">
        <w:t>ſ</w:t>
      </w:r>
      <w:r w:rsidR="005C5BC9">
        <w:t>zagi</w:t>
      </w:r>
      <w:r w:rsidR="008543B3">
        <w:t xml:space="preserve"> porobleni</w:t>
      </w:r>
      <w:r w:rsidR="008543B3" w:rsidRPr="000D2793">
        <w:t>ſ</w:t>
      </w:r>
      <w:r w:rsidR="008543B3">
        <w:t>zo</w:t>
      </w:r>
      <w:r w:rsidR="001D4A50">
        <w:t xml:space="preserve"> od</w:t>
      </w:r>
      <w:r w:rsidR="00A84EFC">
        <w:t xml:space="preserve"> hudi</w:t>
      </w:r>
      <w:r w:rsidR="0077525C">
        <w:t xml:space="preserve"> poganov</w:t>
      </w:r>
      <w:r w:rsidR="001A326E">
        <w:t>.</w:t>
      </w:r>
    </w:p>
    <w:p w14:paraId="385CC1F4" w14:textId="684109CA" w:rsidR="00D167F3" w:rsidRDefault="00D167F3" w:rsidP="00A9667B">
      <w:pPr>
        <w:pStyle w:val="teiab"/>
      </w:pPr>
      <w:r w:rsidRPr="00421ECA">
        <w:rPr>
          <w:rStyle w:val="teilabelZnak"/>
        </w:rPr>
        <w:t>9.</w:t>
      </w:r>
      <w:r>
        <w:t xml:space="preserve"> </w:t>
      </w:r>
      <w:r w:rsidR="00C90CDB">
        <w:t xml:space="preserve">Nepriatelie </w:t>
      </w:r>
      <w:r w:rsidR="00855A62">
        <w:t>preo</w:t>
      </w:r>
      <w:r w:rsidR="00855A62" w:rsidRPr="000D2793">
        <w:t>ſ</w:t>
      </w:r>
      <w:r w:rsidR="00855A62">
        <w:t>ztve</w:t>
      </w:r>
      <w:r w:rsidR="00F95BB4">
        <w:t xml:space="preserve"> </w:t>
      </w:r>
      <w:r w:rsidR="00F95BB4" w:rsidRPr="000D2793">
        <w:t>ſ</w:t>
      </w:r>
      <w:r w:rsidR="00F95BB4">
        <w:t>záblye</w:t>
      </w:r>
      <w:r w:rsidR="009715D1">
        <w:t xml:space="preserve"> nadgl</w:t>
      </w:r>
      <w:r w:rsidR="00D54D11">
        <w:t>ávom</w:t>
      </w:r>
      <w:r w:rsidR="00AB61AF">
        <w:br/>
        <w:t xml:space="preserve">nam </w:t>
      </w:r>
      <w:r w:rsidR="002D0AEA">
        <w:t>verti</w:t>
      </w:r>
      <w:r w:rsidR="009B2245">
        <w:t>, i kroto</w:t>
      </w:r>
      <w:r w:rsidR="00370371">
        <w:t xml:space="preserve"> trudni</w:t>
      </w:r>
      <w:r w:rsidR="00151AC6">
        <w:t xml:space="preserve"> velikim</w:t>
      </w:r>
      <w:r w:rsidR="00565FEF">
        <w:t xml:space="preserve"> delom pocsin</w:t>
      </w:r>
      <w:r w:rsidR="00173540">
        <w:t>-</w:t>
      </w:r>
      <w:r w:rsidR="00565FEF">
        <w:br/>
        <w:t xml:space="preserve">ka </w:t>
      </w:r>
      <w:r w:rsidR="00D37C5B">
        <w:t>nemamo</w:t>
      </w:r>
      <w:r w:rsidR="00361C1E">
        <w:t>.</w:t>
      </w:r>
    </w:p>
    <w:p w14:paraId="43C7C47F" w14:textId="55C644AB" w:rsidR="00231BC0" w:rsidRDefault="0022374E" w:rsidP="00A9667B">
      <w:pPr>
        <w:pStyle w:val="teiab"/>
      </w:pPr>
      <w:r w:rsidRPr="00421ECA">
        <w:rPr>
          <w:rStyle w:val="teilabelZnak"/>
        </w:rPr>
        <w:t>10.</w:t>
      </w:r>
      <w:r>
        <w:t xml:space="preserve"> </w:t>
      </w:r>
      <w:r w:rsidR="009E090E">
        <w:t>Dobri</w:t>
      </w:r>
      <w:r w:rsidR="00421ECA">
        <w:t xml:space="preserve"> </w:t>
      </w:r>
      <w:r w:rsidR="000509D5">
        <w:t>mu´seve</w:t>
      </w:r>
      <w:r w:rsidR="002C24AF">
        <w:t xml:space="preserve">, </w:t>
      </w:r>
      <w:r w:rsidR="002C24AF" w:rsidRPr="000D2793">
        <w:t>ſ</w:t>
      </w:r>
      <w:r w:rsidR="002C24AF">
        <w:t>zt</w:t>
      </w:r>
      <w:r w:rsidR="002C0B7C">
        <w:t>á</w:t>
      </w:r>
      <w:r w:rsidR="002C24AF">
        <w:t>ra</w:t>
      </w:r>
      <w:r w:rsidR="004652E6">
        <w:t xml:space="preserve"> </w:t>
      </w:r>
      <w:r w:rsidR="007663F1">
        <w:t>t</w:t>
      </w:r>
      <w:r w:rsidR="00600228">
        <w:t>o</w:t>
      </w:r>
      <w:r w:rsidR="007663F1">
        <w:t>nácsa</w:t>
      </w:r>
      <w:r w:rsidR="00C804DE">
        <w:t xml:space="preserve"> pokoncsali </w:t>
      </w:r>
      <w:r w:rsidR="00C025D8" w:rsidRPr="000D2793">
        <w:t>ſ</w:t>
      </w:r>
      <w:r w:rsidR="00C025D8">
        <w:t>zo</w:t>
      </w:r>
      <w:r w:rsidR="00C025D8" w:rsidRPr="000D2793">
        <w:t>ſ</w:t>
      </w:r>
      <w:r w:rsidR="00C025D8">
        <w:t>ze</w:t>
      </w:r>
      <w:r w:rsidR="000837D0">
        <w:t>,</w:t>
      </w:r>
      <w:r w:rsidR="000837D0">
        <w:br/>
        <w:t xml:space="preserve">lepi </w:t>
      </w:r>
      <w:r w:rsidR="00DF0788" w:rsidRPr="000D2793">
        <w:t>ſ</w:t>
      </w:r>
      <w:r w:rsidR="00DF0788">
        <w:t>e</w:t>
      </w:r>
      <w:r w:rsidR="00985003">
        <w:t>r</w:t>
      </w:r>
      <w:r w:rsidR="00C260B9">
        <w:t>é</w:t>
      </w:r>
      <w:r w:rsidR="00DF0788">
        <w:t>gi</w:t>
      </w:r>
      <w:r w:rsidR="00643D96">
        <w:t xml:space="preserve"> mlade decsicze</w:t>
      </w:r>
      <w:r w:rsidR="00BB5BF7">
        <w:t xml:space="preserve"> premenili </w:t>
      </w:r>
      <w:r w:rsidR="00A73877" w:rsidRPr="000D2793">
        <w:t>ſ</w:t>
      </w:r>
      <w:r w:rsidR="00A73877">
        <w:t>zo</w:t>
      </w:r>
      <w:r w:rsidR="00A73877" w:rsidRPr="000D2793">
        <w:t>ſ</w:t>
      </w:r>
      <w:r w:rsidR="00A73877">
        <w:t>ze</w:t>
      </w:r>
      <w:r w:rsidR="00231BC0">
        <w:t>.</w:t>
      </w:r>
    </w:p>
    <w:p w14:paraId="37D01ADB" w14:textId="77777777" w:rsidR="00B168FF" w:rsidRDefault="00231BC0" w:rsidP="00A9667B">
      <w:pPr>
        <w:pStyle w:val="teiab"/>
      </w:pPr>
      <w:r w:rsidRPr="00182EDD">
        <w:rPr>
          <w:rStyle w:val="teilabelZnak"/>
        </w:rPr>
        <w:t>11.</w:t>
      </w:r>
      <w:r>
        <w:t xml:space="preserve"> </w:t>
      </w:r>
      <w:r w:rsidR="00493143">
        <w:t>Vukóm</w:t>
      </w:r>
      <w:r w:rsidR="00DD2B15">
        <w:t xml:space="preserve"> li</w:t>
      </w:r>
      <w:r w:rsidR="00DD2B15" w:rsidRPr="000D2793">
        <w:t>ſ</w:t>
      </w:r>
      <w:r w:rsidR="00DD2B15">
        <w:t>ziczam</w:t>
      </w:r>
      <w:r w:rsidR="00D446A0">
        <w:t xml:space="preserve"> nas</w:t>
      </w:r>
      <w:r w:rsidR="00D446A0" w:rsidRPr="000D2793">
        <w:t>ſ</w:t>
      </w:r>
      <w:r w:rsidR="00D446A0">
        <w:t>i</w:t>
      </w:r>
      <w:r w:rsidR="001C0F66">
        <w:t xml:space="preserve"> domove</w:t>
      </w:r>
      <w:r w:rsidR="003B1355">
        <w:t xml:space="preserve"> posztas</w:t>
      </w:r>
      <w:r w:rsidR="003B1355" w:rsidRPr="000D2793">
        <w:t>ſ</w:t>
      </w:r>
      <w:r w:rsidR="003B1355">
        <w:t>e</w:t>
      </w:r>
      <w:r w:rsidR="00097DB6">
        <w:t>, i nas</w:t>
      </w:r>
      <w:r w:rsidR="00097DB6" w:rsidRPr="000D2793">
        <w:t>ſ</w:t>
      </w:r>
      <w:r w:rsidR="00097DB6">
        <w:t>i</w:t>
      </w:r>
      <w:r w:rsidR="00B27F2A">
        <w:br/>
        <w:t>Oczi</w:t>
      </w:r>
      <w:r w:rsidR="004B59EB">
        <w:t xml:space="preserve"> od mater</w:t>
      </w:r>
      <w:r w:rsidR="00E67E9D">
        <w:t xml:space="preserve"> nas</w:t>
      </w:r>
      <w:r w:rsidR="00E67E9D" w:rsidRPr="000D2793">
        <w:t>ſ</w:t>
      </w:r>
      <w:r w:rsidR="00E67E9D">
        <w:t>i</w:t>
      </w:r>
      <w:r w:rsidR="003D4206">
        <w:t xml:space="preserve"> ospotani</w:t>
      </w:r>
      <w:r w:rsidR="004D66B3">
        <w:t xml:space="preserve"> besse.</w:t>
      </w:r>
    </w:p>
    <w:p w14:paraId="22218AE3" w14:textId="1AB81ED9" w:rsidR="0022374E" w:rsidRDefault="00B168FF" w:rsidP="00A9667B">
      <w:pPr>
        <w:pStyle w:val="teiab"/>
      </w:pPr>
      <w:r>
        <w:t xml:space="preserve">12. </w:t>
      </w:r>
      <w:r w:rsidR="00061157">
        <w:t>Boidi</w:t>
      </w:r>
      <w:r w:rsidR="009B5CE4">
        <w:t>ti hv</w:t>
      </w:r>
      <w:r w:rsidR="004D1C25">
        <w:t>á</w:t>
      </w:r>
      <w:r w:rsidR="009B5CE4">
        <w:t>la</w:t>
      </w:r>
      <w:r w:rsidR="002600B0">
        <w:t xml:space="preserve"> Otecz </w:t>
      </w:r>
      <w:r w:rsidR="004628AD">
        <w:t>Nebe</w:t>
      </w:r>
      <w:r w:rsidR="004628AD" w:rsidRPr="000D2793">
        <w:t>ſ</w:t>
      </w:r>
      <w:r w:rsidR="004628AD">
        <w:t>zki</w:t>
      </w:r>
      <w:r w:rsidR="00B82B26">
        <w:t xml:space="preserve">, </w:t>
      </w:r>
      <w:r w:rsidR="00755699">
        <w:t>in</w:t>
      </w:r>
      <w:r w:rsidR="00B82B26">
        <w:t>o v</w:t>
      </w:r>
      <w:r w:rsidR="00B82B26" w:rsidRPr="000D2793">
        <w:t>ſ</w:t>
      </w:r>
      <w:r w:rsidR="00B82B26">
        <w:t>ze</w:t>
      </w:r>
      <w:r w:rsidR="006D6FB3">
        <w:t xml:space="preserve"> postenye</w:t>
      </w:r>
      <w:r w:rsidR="009F0A60">
        <w:t>,</w:t>
      </w:r>
      <w:r w:rsidR="009F0A60">
        <w:br/>
      </w:r>
      <w:r w:rsidR="002C21D0">
        <w:t>i ztvoim</w:t>
      </w:r>
      <w:r w:rsidR="00E14FBE">
        <w:t xml:space="preserve"> </w:t>
      </w:r>
      <w:r w:rsidR="00E14FBE" w:rsidRPr="000D2793">
        <w:t>ſ</w:t>
      </w:r>
      <w:r w:rsidR="00E14FBE">
        <w:t>zinom</w:t>
      </w:r>
      <w:r w:rsidR="00E13ECF">
        <w:t xml:space="preserve"> i </w:t>
      </w:r>
      <w:r w:rsidR="00E13ECF" w:rsidRPr="000D2793">
        <w:t>ſ</w:t>
      </w:r>
      <w:r w:rsidR="00E13ECF">
        <w:t>z</w:t>
      </w:r>
      <w:r w:rsidR="000C676B">
        <w:t>vetim</w:t>
      </w:r>
      <w:r w:rsidR="001E2736">
        <w:t xml:space="preserve"> Dűhom </w:t>
      </w:r>
      <w:r w:rsidR="00F352BA">
        <w:t>vekvekoma.</w:t>
      </w:r>
    </w:p>
    <w:p w14:paraId="24841B3D" w14:textId="0CDDEE7A" w:rsidR="00CE2FE9" w:rsidRDefault="00A4597F" w:rsidP="00E731B3">
      <w:pPr>
        <w:pStyle w:val="teiclosure"/>
      </w:pPr>
      <w:r>
        <w:t>Amen.</w:t>
      </w:r>
    </w:p>
    <w:p w14:paraId="39127A6A" w14:textId="77777777" w:rsidR="00CE2FE9" w:rsidRDefault="00CE2FE9">
      <w:pPr>
        <w:rPr>
          <w:rFonts w:ascii="Times New Roman" w:eastAsia="MS Mincho" w:hAnsi="Times New Roman" w:cs="Times New Roman"/>
          <w:color w:val="9BBB59" w:themeColor="accent3"/>
          <w:szCs w:val="24"/>
          <w:lang w:val="de-AT" w:eastAsia="ja-JP"/>
        </w:rPr>
      </w:pPr>
      <w:r>
        <w:br w:type="page"/>
      </w:r>
    </w:p>
    <w:p w14:paraId="32DCDBE7" w14:textId="380F9DE0" w:rsidR="00CE2FE9" w:rsidRDefault="00CE2FE9" w:rsidP="00CE2FE9">
      <w:r>
        <w:lastRenderedPageBreak/>
        <w:t>/02</w:t>
      </w:r>
      <w:r w:rsidR="00F76377">
        <w:t>2r</w:t>
      </w:r>
      <w:r>
        <w:t>/</w:t>
      </w:r>
    </w:p>
    <w:p w14:paraId="69992D1A" w14:textId="22427896" w:rsidR="00CE2FE9" w:rsidRDefault="00797428" w:rsidP="00CE2FE9">
      <w:pPr>
        <w:pStyle w:val="teifwPageNum"/>
      </w:pPr>
      <w:r>
        <w:t>3</w:t>
      </w:r>
      <w:r w:rsidR="00CE2FE9">
        <w:t>9.</w:t>
      </w:r>
    </w:p>
    <w:p w14:paraId="6B18E8CF" w14:textId="5E8A66FB" w:rsidR="00BB2762" w:rsidRDefault="00F13963" w:rsidP="00F13963">
      <w:pPr>
        <w:pStyle w:val="Naslov2"/>
      </w:pPr>
      <w:r>
        <w:t xml:space="preserve">Precatio </w:t>
      </w:r>
      <w:r w:rsidR="00EB2236">
        <w:t xml:space="preserve">pro </w:t>
      </w:r>
      <w:r w:rsidR="00AD0B7F">
        <w:t>defensione</w:t>
      </w:r>
      <w:r w:rsidR="00F7159B">
        <w:t xml:space="preserve"> a malo</w:t>
      </w:r>
      <w:r w:rsidR="00BC62DD">
        <w:t>.</w:t>
      </w:r>
    </w:p>
    <w:p w14:paraId="7E9D8E3C" w14:textId="65B2E9A9" w:rsidR="00BC62DD" w:rsidRDefault="000D4A10" w:rsidP="000D4A10">
      <w:pPr>
        <w:pStyle w:val="teiab"/>
      </w:pPr>
      <w:r w:rsidRPr="0044758E">
        <w:rPr>
          <w:rStyle w:val="teilabelZnak"/>
        </w:rPr>
        <w:t>1.</w:t>
      </w:r>
      <w:r>
        <w:t xml:space="preserve"> </w:t>
      </w:r>
      <w:r w:rsidR="00BA5639" w:rsidRPr="00354EE8">
        <w:rPr>
          <w:rStyle w:val="teiname"/>
        </w:rPr>
        <w:t>Jesus</w:t>
      </w:r>
      <w:r w:rsidR="00510F97" w:rsidRPr="00354EE8">
        <w:rPr>
          <w:rStyle w:val="teiname"/>
        </w:rPr>
        <w:t xml:space="preserve"> Christus</w:t>
      </w:r>
      <w:r w:rsidR="0044758E">
        <w:t xml:space="preserve"> </w:t>
      </w:r>
      <w:r w:rsidR="00B079F2">
        <w:t>Go</w:t>
      </w:r>
      <w:r w:rsidR="00B079F2" w:rsidRPr="000D2793">
        <w:t>ſ</w:t>
      </w:r>
      <w:r w:rsidR="00B079F2">
        <w:t xml:space="preserve">zpodin </w:t>
      </w:r>
      <w:r w:rsidR="009811B0">
        <w:t>Bogh</w:t>
      </w:r>
      <w:r w:rsidR="001F6DCB">
        <w:t xml:space="preserve">, obarui </w:t>
      </w:r>
      <w:r w:rsidR="00CB66EE">
        <w:t>ná</w:t>
      </w:r>
      <w:r w:rsidR="00CB66EE" w:rsidRPr="000D2793">
        <w:t>ſ</w:t>
      </w:r>
      <w:r w:rsidR="00CB66EE">
        <w:t>z</w:t>
      </w:r>
      <w:r w:rsidR="008441DC">
        <w:t xml:space="preserve"> od</w:t>
      </w:r>
      <w:r w:rsidR="008441DC">
        <w:br/>
        <w:t>hűda</w:t>
      </w:r>
      <w:r w:rsidR="00022C73">
        <w:t xml:space="preserve">, toga </w:t>
      </w:r>
      <w:r w:rsidR="00FD54FE" w:rsidRPr="000D2793">
        <w:t>ſ</w:t>
      </w:r>
      <w:r w:rsidR="00FD54FE">
        <w:t>zveita</w:t>
      </w:r>
      <w:r w:rsidR="00042841">
        <w:t xml:space="preserve"> velike </w:t>
      </w:r>
      <w:r w:rsidR="0093726F" w:rsidRPr="000D2793">
        <w:t>ſ</w:t>
      </w:r>
      <w:r w:rsidR="0093726F">
        <w:t>zleposzti</w:t>
      </w:r>
      <w:r w:rsidR="00E054C4">
        <w:t xml:space="preserve">, i od </w:t>
      </w:r>
      <w:r w:rsidR="00013F5D">
        <w:t>nágle</w:t>
      </w:r>
      <w:r w:rsidR="00354369">
        <w:br/>
      </w:r>
      <w:r w:rsidR="00354369" w:rsidRPr="000D2793">
        <w:t>ſ</w:t>
      </w:r>
      <w:r w:rsidR="00354369">
        <w:t>zmerti</w:t>
      </w:r>
      <w:r w:rsidR="006F0A4E">
        <w:t xml:space="preserve">, obarui </w:t>
      </w:r>
      <w:r w:rsidR="003A2727">
        <w:t>na</w:t>
      </w:r>
      <w:r w:rsidR="003A2727" w:rsidRPr="000D2793">
        <w:t>ſ</w:t>
      </w:r>
      <w:r w:rsidR="003A2727">
        <w:t>z</w:t>
      </w:r>
      <w:r w:rsidR="008A3621">
        <w:t xml:space="preserve"> Go</w:t>
      </w:r>
      <w:r w:rsidR="008A3621" w:rsidRPr="000D2793">
        <w:t>ſ</w:t>
      </w:r>
      <w:r w:rsidR="008A3621">
        <w:t xml:space="preserve">zpodin </w:t>
      </w:r>
      <w:r w:rsidR="00C37C43">
        <w:t>Bogh</w:t>
      </w:r>
      <w:r w:rsidR="00080051">
        <w:t xml:space="preserve"> odvecsnoga</w:t>
      </w:r>
      <w:r w:rsidR="00564AB0">
        <w:br/>
      </w:r>
      <w:r w:rsidR="00564AB0" w:rsidRPr="000D2793">
        <w:t>ſ</w:t>
      </w:r>
      <w:r w:rsidR="00564AB0">
        <w:t>zkvarjeinya</w:t>
      </w:r>
      <w:r w:rsidR="00C706F6">
        <w:t>.</w:t>
      </w:r>
    </w:p>
    <w:p w14:paraId="27A6495B" w14:textId="042E8C24" w:rsidR="00C706F6" w:rsidRDefault="00C706F6" w:rsidP="000D4A10">
      <w:pPr>
        <w:pStyle w:val="teiab"/>
      </w:pPr>
      <w:r w:rsidRPr="0053093D">
        <w:rPr>
          <w:rStyle w:val="teilabelZnak"/>
        </w:rPr>
        <w:t>2.</w:t>
      </w:r>
      <w:r>
        <w:t xml:space="preserve"> </w:t>
      </w:r>
      <w:r w:rsidR="008240D3">
        <w:t>Obarui</w:t>
      </w:r>
      <w:r w:rsidR="0053093D">
        <w:t xml:space="preserve"> </w:t>
      </w:r>
      <w:r w:rsidR="005B6180">
        <w:t>ná</w:t>
      </w:r>
      <w:r w:rsidR="005B6180" w:rsidRPr="000D2793">
        <w:t>ſ</w:t>
      </w:r>
      <w:r w:rsidR="005B6180">
        <w:t>z</w:t>
      </w:r>
      <w:r w:rsidR="003F5C05">
        <w:t xml:space="preserve"> </w:t>
      </w:r>
      <w:r w:rsidR="003F5C05" w:rsidRPr="000D2793">
        <w:t>ſ</w:t>
      </w:r>
      <w:r w:rsidR="003F5C05">
        <w:t xml:space="preserve">zlatki nas Bogh, </w:t>
      </w:r>
      <w:r w:rsidR="004E6CA7">
        <w:t>od te never-</w:t>
      </w:r>
      <w:r w:rsidR="004E6CA7">
        <w:br/>
        <w:t>no</w:t>
      </w:r>
      <w:r w:rsidR="004E6CA7" w:rsidRPr="000D2793">
        <w:t>ſ</w:t>
      </w:r>
      <w:r w:rsidR="004E6CA7">
        <w:t>zti</w:t>
      </w:r>
      <w:r w:rsidR="00A31D62">
        <w:t>, nato</w:t>
      </w:r>
      <w:r w:rsidR="007C6968">
        <w:t xml:space="preserve">m </w:t>
      </w:r>
      <w:r w:rsidR="00A31D62" w:rsidRPr="000D2793">
        <w:t>ſ</w:t>
      </w:r>
      <w:r w:rsidR="00A31D62">
        <w:t>zveiti</w:t>
      </w:r>
      <w:r w:rsidR="00354DE8">
        <w:t xml:space="preserve"> </w:t>
      </w:r>
      <w:r w:rsidR="00AF14F6">
        <w:t>huda kvára</w:t>
      </w:r>
      <w:r w:rsidR="00EC6E10">
        <w:t xml:space="preserve">, i od </w:t>
      </w:r>
      <w:r w:rsidR="00EF315A">
        <w:t xml:space="preserve">hűde </w:t>
      </w:r>
      <w:r w:rsidR="00054C6D" w:rsidRPr="000D2793">
        <w:t>ſ</w:t>
      </w:r>
      <w:r w:rsidR="00054C6D">
        <w:t>zrecse</w:t>
      </w:r>
      <w:r w:rsidR="00687491">
        <w:t>.</w:t>
      </w:r>
    </w:p>
    <w:p w14:paraId="08C2E9D8" w14:textId="53382995" w:rsidR="00536164" w:rsidRDefault="00536164" w:rsidP="000D4A10">
      <w:pPr>
        <w:pStyle w:val="teiab"/>
      </w:pPr>
      <w:r w:rsidRPr="003F5F18">
        <w:rPr>
          <w:rStyle w:val="teilabelZnak"/>
        </w:rPr>
        <w:t>3.</w:t>
      </w:r>
      <w:r>
        <w:t xml:space="preserve"> </w:t>
      </w:r>
      <w:r w:rsidR="00514574">
        <w:t>I od vrága nyega</w:t>
      </w:r>
      <w:r w:rsidR="003F5F18">
        <w:t xml:space="preserve"> </w:t>
      </w:r>
      <w:r w:rsidR="00192A32">
        <w:t>Navuka</w:t>
      </w:r>
      <w:r w:rsidR="006C59BA">
        <w:t xml:space="preserve">, hűda </w:t>
      </w:r>
      <w:r w:rsidR="00DD0BFD">
        <w:t>poseleinya</w:t>
      </w:r>
      <w:r w:rsidR="001452B4">
        <w:t>, obarui</w:t>
      </w:r>
      <w:r w:rsidR="00D96ACC">
        <w:br/>
        <w:t>ná</w:t>
      </w:r>
      <w:r w:rsidR="00D96ACC" w:rsidRPr="000D2793">
        <w:t>ſ</w:t>
      </w:r>
      <w:r w:rsidR="00D96ACC">
        <w:t>z</w:t>
      </w:r>
      <w:r w:rsidR="00FC2BCD">
        <w:t xml:space="preserve"> Go</w:t>
      </w:r>
      <w:r w:rsidR="00FC2BCD" w:rsidRPr="000D2793">
        <w:t>ſ</w:t>
      </w:r>
      <w:r w:rsidR="00FC2BCD">
        <w:t>zpodin</w:t>
      </w:r>
      <w:r w:rsidR="007830DF">
        <w:t xml:space="preserve"> Bogh</w:t>
      </w:r>
      <w:r w:rsidR="00E91561">
        <w:t xml:space="preserve">, i </w:t>
      </w:r>
      <w:r w:rsidR="006A539C">
        <w:t xml:space="preserve">od hude </w:t>
      </w:r>
      <w:r w:rsidR="007F1EC5" w:rsidRPr="000D2793">
        <w:t>ſ</w:t>
      </w:r>
      <w:r w:rsidR="007F1EC5">
        <w:t>zkicze</w:t>
      </w:r>
      <w:r w:rsidR="00004716">
        <w:t xml:space="preserve">, hűda </w:t>
      </w:r>
      <w:r w:rsidR="00F502B3">
        <w:t>glá</w:t>
      </w:r>
      <w:r w:rsidR="009D2F85">
        <w:t>-</w:t>
      </w:r>
      <w:r w:rsidR="009D2F85">
        <w:br/>
      </w:r>
      <w:r w:rsidR="009D2F85" w:rsidRPr="000D2793">
        <w:t>ſ</w:t>
      </w:r>
      <w:r w:rsidR="009D2F85">
        <w:t>za</w:t>
      </w:r>
      <w:r w:rsidR="004716D3">
        <w:t>, vecsne moke</w:t>
      </w:r>
      <w:r w:rsidR="0021182D">
        <w:t xml:space="preserve">, velika </w:t>
      </w:r>
      <w:r w:rsidR="00296059">
        <w:t>zgűbleinya</w:t>
      </w:r>
      <w:r w:rsidR="00B06183">
        <w:t>.</w:t>
      </w:r>
    </w:p>
    <w:p w14:paraId="2CA02062" w14:textId="72C1617F" w:rsidR="00D06476" w:rsidRDefault="00D06476" w:rsidP="000D4A10">
      <w:pPr>
        <w:pStyle w:val="teiab"/>
      </w:pPr>
      <w:r w:rsidRPr="006E3C17">
        <w:rPr>
          <w:rStyle w:val="teilabelZnak"/>
        </w:rPr>
        <w:t>4.</w:t>
      </w:r>
      <w:r>
        <w:t xml:space="preserve"> Od velike</w:t>
      </w:r>
      <w:r w:rsidR="005542C6">
        <w:t xml:space="preserve"> </w:t>
      </w:r>
      <w:r w:rsidR="005542C6" w:rsidRPr="000D2793">
        <w:t>ſ</w:t>
      </w:r>
      <w:r w:rsidR="005542C6">
        <w:t>z</w:t>
      </w:r>
      <w:r w:rsidR="00E53C4E">
        <w:t>erdito</w:t>
      </w:r>
      <w:r w:rsidR="00E53C4E" w:rsidRPr="000D2793">
        <w:t>ſ</w:t>
      </w:r>
      <w:r w:rsidR="00E53C4E">
        <w:t>zti</w:t>
      </w:r>
      <w:r w:rsidR="002B511A">
        <w:t xml:space="preserve">, tvega </w:t>
      </w:r>
      <w:r w:rsidR="00320966" w:rsidRPr="000D2793">
        <w:t>ſ</w:t>
      </w:r>
      <w:r w:rsidR="00320966">
        <w:t>zveta</w:t>
      </w:r>
      <w:r w:rsidR="00D93E56">
        <w:t xml:space="preserve"> Ocza</w:t>
      </w:r>
      <w:r w:rsidR="009D67EA">
        <w:t>, varui</w:t>
      </w:r>
      <w:r w:rsidR="00D46288">
        <w:br/>
        <w:t>mene</w:t>
      </w:r>
      <w:r w:rsidR="00900695">
        <w:t xml:space="preserve"> </w:t>
      </w:r>
      <w:r w:rsidR="00900695" w:rsidRPr="000D2793">
        <w:t>ſ</w:t>
      </w:r>
      <w:r w:rsidR="00900695">
        <w:t>zin</w:t>
      </w:r>
      <w:r w:rsidR="00E023BD">
        <w:t xml:space="preserve"> Go</w:t>
      </w:r>
      <w:r w:rsidR="00E023BD" w:rsidRPr="000D2793">
        <w:t>ſ</w:t>
      </w:r>
      <w:r w:rsidR="00E023BD">
        <w:t xml:space="preserve">zpon </w:t>
      </w:r>
      <w:r w:rsidR="00BC516F">
        <w:t>Bogh</w:t>
      </w:r>
      <w:r w:rsidR="00875785">
        <w:t xml:space="preserve">, </w:t>
      </w:r>
      <w:r w:rsidR="00875785" w:rsidRPr="000D2793">
        <w:t>ſ</w:t>
      </w:r>
      <w:r w:rsidR="00875785">
        <w:t>ztra</w:t>
      </w:r>
      <w:r w:rsidR="00875785" w:rsidRPr="000D2793">
        <w:t>ſ</w:t>
      </w:r>
      <w:r w:rsidR="00875785">
        <w:t>ne</w:t>
      </w:r>
      <w:r w:rsidR="00886466">
        <w:t xml:space="preserve"> </w:t>
      </w:r>
      <w:r w:rsidR="00886466" w:rsidRPr="000D2793">
        <w:t>ſ</w:t>
      </w:r>
      <w:r w:rsidR="00886466">
        <w:t>ente</w:t>
      </w:r>
      <w:r w:rsidR="007771FB">
        <w:t>n</w:t>
      </w:r>
      <w:r w:rsidR="00886466">
        <w:t xml:space="preserve">lie, </w:t>
      </w:r>
      <w:r w:rsidR="008D34AB">
        <w:t>o</w:t>
      </w:r>
      <w:r w:rsidR="008D34AB" w:rsidRPr="000D2793">
        <w:t>ſ</w:t>
      </w:r>
      <w:r w:rsidR="008D34AB">
        <w:t>z-</w:t>
      </w:r>
      <w:r w:rsidR="008D34AB">
        <w:br/>
        <w:t>lobodi me</w:t>
      </w:r>
      <w:r w:rsidR="00670FA2">
        <w:t xml:space="preserve">, moi </w:t>
      </w:r>
      <w:r w:rsidR="006F49CD">
        <w:t>zvelicsitel</w:t>
      </w:r>
      <w:r w:rsidR="00012455">
        <w:t xml:space="preserve"> vekvecsne</w:t>
      </w:r>
      <w:r w:rsidR="00316F17">
        <w:t xml:space="preserve"> temno</w:t>
      </w:r>
      <w:r w:rsidR="00316F17" w:rsidRPr="000D2793">
        <w:t>ſ</w:t>
      </w:r>
      <w:r w:rsidR="00316F17">
        <w:t>zti</w:t>
      </w:r>
      <w:r w:rsidR="008310F5">
        <w:t>.</w:t>
      </w:r>
    </w:p>
    <w:p w14:paraId="7FC62FD5" w14:textId="4DAC01BB" w:rsidR="00DE5C41" w:rsidRDefault="00DE5C41" w:rsidP="000D4A10">
      <w:pPr>
        <w:pStyle w:val="teiab"/>
      </w:pPr>
      <w:r w:rsidRPr="006E3C17">
        <w:rPr>
          <w:rStyle w:val="teilabelZnak"/>
        </w:rPr>
        <w:t>5.</w:t>
      </w:r>
      <w:r>
        <w:t xml:space="preserve"> </w:t>
      </w:r>
      <w:r w:rsidR="008E5065">
        <w:t>Pridi kmeni</w:t>
      </w:r>
      <w:r w:rsidR="00381755">
        <w:t xml:space="preserve"> </w:t>
      </w:r>
      <w:r w:rsidR="00381755" w:rsidRPr="00354EE8">
        <w:rPr>
          <w:rStyle w:val="teiname"/>
        </w:rPr>
        <w:t xml:space="preserve">Jesus </w:t>
      </w:r>
      <w:r w:rsidR="00555A7E" w:rsidRPr="00354EE8">
        <w:rPr>
          <w:rStyle w:val="teiname"/>
        </w:rPr>
        <w:t>Christus</w:t>
      </w:r>
      <w:r w:rsidR="00354EE8">
        <w:t xml:space="preserve"> zmesni</w:t>
      </w:r>
      <w:r w:rsidR="005E2FB5">
        <w:t xml:space="preserve"> Go</w:t>
      </w:r>
      <w:r w:rsidR="005E2FB5" w:rsidRPr="000D2793">
        <w:t>ſ</w:t>
      </w:r>
      <w:r w:rsidR="005E2FB5">
        <w:t>zpodin</w:t>
      </w:r>
      <w:r w:rsidR="0048172F">
        <w:br/>
        <w:t>Bogh</w:t>
      </w:r>
      <w:r w:rsidR="005F5E45">
        <w:t>, ne od</w:t>
      </w:r>
      <w:r w:rsidR="000A4AE1">
        <w:t>ű</w:t>
      </w:r>
      <w:r w:rsidR="005F5E45">
        <w:t>ri</w:t>
      </w:r>
      <w:r w:rsidR="00D56343">
        <w:t xml:space="preserve"> </w:t>
      </w:r>
      <w:r w:rsidR="00B216DD">
        <w:t xml:space="preserve">mene </w:t>
      </w:r>
      <w:r w:rsidR="00447DBE">
        <w:t>gresnika</w:t>
      </w:r>
      <w:r w:rsidR="001263F4">
        <w:t xml:space="preserve"> </w:t>
      </w:r>
      <w:r w:rsidR="0054018D">
        <w:t>milo</w:t>
      </w:r>
      <w:r w:rsidR="0054018D" w:rsidRPr="000D2793">
        <w:t>ſ</w:t>
      </w:r>
      <w:r w:rsidR="0054018D">
        <w:t>ztivni</w:t>
      </w:r>
      <w:r w:rsidR="006E6CD7">
        <w:t>,</w:t>
      </w:r>
      <w:r w:rsidR="006E6CD7">
        <w:br/>
        <w:t>Bosje</w:t>
      </w:r>
      <w:r w:rsidR="004040DA">
        <w:t xml:space="preserve">, zakai mene </w:t>
      </w:r>
      <w:r w:rsidR="00D41623">
        <w:t xml:space="preserve">okoli vzesse </w:t>
      </w:r>
      <w:r w:rsidR="00575F88">
        <w:t xml:space="preserve">vnogi </w:t>
      </w:r>
      <w:r w:rsidR="004330DF">
        <w:t>Nepriatelie</w:t>
      </w:r>
      <w:r w:rsidR="004642B0">
        <w:t>.</w:t>
      </w:r>
    </w:p>
    <w:p w14:paraId="5ACB3E0C" w14:textId="42272B2B" w:rsidR="00D20ECA" w:rsidRDefault="004642B0" w:rsidP="000D4A10">
      <w:pPr>
        <w:pStyle w:val="teiab"/>
      </w:pPr>
      <w:r w:rsidRPr="006E3C17">
        <w:rPr>
          <w:rStyle w:val="teilabelZnak"/>
        </w:rPr>
        <w:t>6.</w:t>
      </w:r>
      <w:r>
        <w:t xml:space="preserve"> </w:t>
      </w:r>
      <w:r w:rsidR="001D3A4D">
        <w:t>Setűi</w:t>
      </w:r>
      <w:r w:rsidR="006E3C17">
        <w:t xml:space="preserve"> </w:t>
      </w:r>
      <w:r w:rsidR="00AC36BB">
        <w:t>ve</w:t>
      </w:r>
      <w:r w:rsidR="00AC36BB" w:rsidRPr="000D2793">
        <w:t>ſ</w:t>
      </w:r>
      <w:r w:rsidR="00AC36BB">
        <w:t xml:space="preserve">zdai </w:t>
      </w:r>
      <w:r w:rsidR="00745F8E">
        <w:t>o</w:t>
      </w:r>
      <w:r w:rsidR="00745F8E" w:rsidRPr="000D2793">
        <w:t>ſ</w:t>
      </w:r>
      <w:r w:rsidR="00745F8E">
        <w:t xml:space="preserve">zlobodi </w:t>
      </w:r>
      <w:r w:rsidR="00054C5A">
        <w:t>me</w:t>
      </w:r>
      <w:r w:rsidR="006B593C">
        <w:t xml:space="preserve"> od telna Nepriatela</w:t>
      </w:r>
      <w:r w:rsidR="00601D76">
        <w:t>,</w:t>
      </w:r>
      <w:r w:rsidR="00601D76">
        <w:br/>
        <w:t>zve</w:t>
      </w:r>
      <w:r w:rsidR="00601D76" w:rsidRPr="000D2793">
        <w:t>ſ</w:t>
      </w:r>
      <w:r w:rsidR="00601D76">
        <w:t xml:space="preserve">zeli </w:t>
      </w:r>
      <w:r w:rsidR="005F2F4C">
        <w:t xml:space="preserve">ti </w:t>
      </w:r>
      <w:r w:rsidR="001D25BB">
        <w:t>moio</w:t>
      </w:r>
      <w:r w:rsidR="00BB0B33">
        <w:t xml:space="preserve"> Dűsso</w:t>
      </w:r>
      <w:r w:rsidR="008132FC">
        <w:t>, zt</w:t>
      </w:r>
      <w:r w:rsidR="002901A4">
        <w:t>é</w:t>
      </w:r>
      <w:r w:rsidR="008132FC">
        <w:t>m</w:t>
      </w:r>
      <w:r w:rsidR="00812327">
        <w:t xml:space="preserve"> Dűsnim </w:t>
      </w:r>
      <w:r w:rsidR="009001D1">
        <w:t>ve</w:t>
      </w:r>
      <w:r w:rsidR="009001D1" w:rsidRPr="000D2793">
        <w:t>ſ</w:t>
      </w:r>
      <w:r w:rsidR="009001D1">
        <w:t>zeljem</w:t>
      </w:r>
      <w:r w:rsidR="00BB1B9C">
        <w:t>,</w:t>
      </w:r>
    </w:p>
    <w:p w14:paraId="73AFE79C" w14:textId="77777777" w:rsidR="00D20ECA" w:rsidRDefault="00D20ECA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E554774" w14:textId="4D77500F" w:rsidR="00D20ECA" w:rsidRDefault="00D20ECA" w:rsidP="00D20ECA">
      <w:r>
        <w:lastRenderedPageBreak/>
        <w:t>/022v/</w:t>
      </w:r>
    </w:p>
    <w:p w14:paraId="75473FB0" w14:textId="687FA472" w:rsidR="00DB4200" w:rsidRDefault="00DB4200" w:rsidP="00DB4200">
      <w:pPr>
        <w:pStyle w:val="teifwPageNum"/>
      </w:pPr>
      <w:r>
        <w:t>40.</w:t>
      </w:r>
    </w:p>
    <w:p w14:paraId="03D486DB" w14:textId="11074798" w:rsidR="005D1BB7" w:rsidRDefault="004F64CB" w:rsidP="00742A98">
      <w:pPr>
        <w:pStyle w:val="teiab"/>
      </w:pPr>
      <w:r>
        <w:t>n</w:t>
      </w:r>
      <w:r w:rsidR="00742A98">
        <w:t xml:space="preserve">e </w:t>
      </w:r>
      <w:r w:rsidR="00AC72A8">
        <w:t>osztavi me</w:t>
      </w:r>
      <w:r w:rsidR="00F25F79">
        <w:t>, zakai tebe ia</w:t>
      </w:r>
      <w:r w:rsidR="00F25F79" w:rsidRPr="000D2793">
        <w:t>ſ</w:t>
      </w:r>
      <w:r w:rsidR="00F25F79">
        <w:t>z napomocs zovém</w:t>
      </w:r>
      <w:r w:rsidR="000C3B2C">
        <w:t>.</w:t>
      </w:r>
    </w:p>
    <w:p w14:paraId="5F52458C" w14:textId="7766404E" w:rsidR="003001B1" w:rsidRDefault="003001B1" w:rsidP="00742A98">
      <w:pPr>
        <w:pStyle w:val="teiab"/>
      </w:pPr>
      <w:r>
        <w:t xml:space="preserve">7. </w:t>
      </w:r>
      <w:r w:rsidR="00C61B07">
        <w:t xml:space="preserve">Vtvoio roko </w:t>
      </w:r>
      <w:r w:rsidR="000C417F">
        <w:t xml:space="preserve">preporácsam </w:t>
      </w:r>
      <w:r w:rsidR="00AD61B6">
        <w:t>me telo</w:t>
      </w:r>
      <w:r w:rsidR="00094743">
        <w:t xml:space="preserve"> i D</w:t>
      </w:r>
      <w:r w:rsidR="002E43AB">
        <w:t>ű</w:t>
      </w:r>
      <w:r w:rsidR="00094743">
        <w:t>sso</w:t>
      </w:r>
      <w:r w:rsidR="00F1564B">
        <w:t>, od</w:t>
      </w:r>
      <w:r w:rsidR="00AA4C02">
        <w:br/>
      </w:r>
      <w:r w:rsidR="00AA4C02" w:rsidRPr="000D2793">
        <w:t>ſ</w:t>
      </w:r>
      <w:r w:rsidR="00AA4C02">
        <w:t xml:space="preserve">zvetoga Dűha </w:t>
      </w:r>
      <w:r w:rsidR="00190767">
        <w:t xml:space="preserve">csákam </w:t>
      </w:r>
      <w:r w:rsidR="00162E9E">
        <w:t>ia</w:t>
      </w:r>
      <w:r w:rsidR="00162E9E" w:rsidRPr="000D2793">
        <w:t>ſ</w:t>
      </w:r>
      <w:r w:rsidR="00162E9E">
        <w:t xml:space="preserve">z mojega </w:t>
      </w:r>
      <w:r w:rsidR="00662EC6" w:rsidRPr="000D2793">
        <w:t>ſ</w:t>
      </w:r>
      <w:r w:rsidR="00662EC6">
        <w:t>itka</w:t>
      </w:r>
      <w:r w:rsidR="00E94844">
        <w:t xml:space="preserve"> záto</w:t>
      </w:r>
      <w:r w:rsidR="00065604">
        <w:br/>
        <w:t xml:space="preserve">mene ne </w:t>
      </w:r>
      <w:r w:rsidR="000D568F">
        <w:t xml:space="preserve">odverzi </w:t>
      </w:r>
      <w:r w:rsidR="0061788B">
        <w:t xml:space="preserve">od </w:t>
      </w:r>
      <w:r w:rsidR="0061788B" w:rsidRPr="000D2793">
        <w:t>ſ</w:t>
      </w:r>
      <w:r w:rsidR="0061788B">
        <w:t xml:space="preserve">zvétoga </w:t>
      </w:r>
      <w:r w:rsidR="003859C7">
        <w:t>licza</w:t>
      </w:r>
      <w:r w:rsidR="00A2131C">
        <w:t>.</w:t>
      </w:r>
    </w:p>
    <w:p w14:paraId="28BDE53A" w14:textId="7CFDDB6E" w:rsidR="00A2131C" w:rsidRDefault="00A2131C" w:rsidP="008A0AE7">
      <w:pPr>
        <w:pStyle w:val="teiab"/>
      </w:pPr>
      <w:r>
        <w:t xml:space="preserve">8. </w:t>
      </w:r>
      <w:r w:rsidR="004D761E">
        <w:t xml:space="preserve">Prika´si me </w:t>
      </w:r>
      <w:r w:rsidR="009A5DC0" w:rsidRPr="000D2793">
        <w:t>ſ</w:t>
      </w:r>
      <w:r w:rsidR="009A5DC0">
        <w:t>zlatki Jesus</w:t>
      </w:r>
      <w:r w:rsidR="0093200F">
        <w:t xml:space="preserve"> tvemu </w:t>
      </w:r>
      <w:r w:rsidR="002832F2" w:rsidRPr="006E6BC8">
        <w:rPr>
          <w:rStyle w:val="teiadd"/>
        </w:rPr>
        <w:t>ſzv</w:t>
      </w:r>
      <w:r w:rsidR="00AF6CB5">
        <w:rPr>
          <w:rStyle w:val="teiadd"/>
        </w:rPr>
        <w:t>i</w:t>
      </w:r>
      <w:r w:rsidR="005D5C7D">
        <w:rPr>
          <w:rStyle w:val="teiadd"/>
        </w:rPr>
        <w:t>t</w:t>
      </w:r>
      <w:r w:rsidR="00AF6CB5">
        <w:rPr>
          <w:rStyle w:val="teiadd"/>
        </w:rPr>
        <w:t>j</w:t>
      </w:r>
      <w:r w:rsidR="002832F2" w:rsidRPr="006E6BC8">
        <w:rPr>
          <w:rStyle w:val="teiadd"/>
        </w:rPr>
        <w:t>u</w:t>
      </w:r>
      <w:r w:rsidR="006E6BC8" w:rsidRPr="009C0745">
        <w:t xml:space="preserve"> </w:t>
      </w:r>
      <w:r w:rsidR="008A0AE7" w:rsidRPr="009C0745">
        <w:t>Oczu</w:t>
      </w:r>
      <w:r w:rsidR="0077584B">
        <w:t xml:space="preserve">, </w:t>
      </w:r>
      <w:r w:rsidR="0077584B" w:rsidRPr="000D2793">
        <w:t>ſ</w:t>
      </w:r>
      <w:r w:rsidR="0077584B">
        <w:t>zmilui</w:t>
      </w:r>
      <w:r w:rsidR="00301CDF">
        <w:br/>
        <w:t>mi</w:t>
      </w:r>
      <w:r w:rsidR="00301CDF" w:rsidRPr="000D2793">
        <w:t>ſ</w:t>
      </w:r>
      <w:r w:rsidR="00301CDF">
        <w:t>ze</w:t>
      </w:r>
      <w:r w:rsidR="00EF3A88">
        <w:t xml:space="preserve"> odkupitel </w:t>
      </w:r>
      <w:r w:rsidR="003A5B51">
        <w:t>za tvo</w:t>
      </w:r>
      <w:r w:rsidR="0072775F">
        <w:t xml:space="preserve"> </w:t>
      </w:r>
      <w:r w:rsidR="0072775F" w:rsidRPr="000D2793">
        <w:t>ſ</w:t>
      </w:r>
      <w:r w:rsidR="0072775F">
        <w:t>zveto</w:t>
      </w:r>
      <w:r w:rsidR="006D1BBA">
        <w:t xml:space="preserve"> vredno</w:t>
      </w:r>
      <w:r w:rsidR="006D1BBA" w:rsidRPr="000D2793">
        <w:t>ſ</w:t>
      </w:r>
      <w:r w:rsidR="006D1BBA">
        <w:t>zt</w:t>
      </w:r>
      <w:r w:rsidR="002919D4">
        <w:t xml:space="preserve">, za </w:t>
      </w:r>
      <w:r w:rsidR="00F92C02">
        <w:t>terp</w:t>
      </w:r>
      <w:r w:rsidR="00FB4773">
        <w:t>.</w:t>
      </w:r>
      <w:r w:rsidR="00FB4773">
        <w:br/>
        <w:t>lenye</w:t>
      </w:r>
      <w:r w:rsidR="0055779F">
        <w:t xml:space="preserve">. Za </w:t>
      </w:r>
      <w:r w:rsidR="0055779F" w:rsidRPr="000D2793">
        <w:t>ſ</w:t>
      </w:r>
      <w:r w:rsidR="0055779F">
        <w:t>zv</w:t>
      </w:r>
      <w:r w:rsidR="00DA4027">
        <w:t>éto</w:t>
      </w:r>
      <w:r w:rsidR="00EB5DB7">
        <w:t xml:space="preserve"> </w:t>
      </w:r>
      <w:r w:rsidR="00EB5DB7" w:rsidRPr="000D2793">
        <w:t>ſ</w:t>
      </w:r>
      <w:r w:rsidR="00EB5DB7">
        <w:t xml:space="preserve">zmert </w:t>
      </w:r>
      <w:r w:rsidR="00497864">
        <w:t xml:space="preserve">za kervno </w:t>
      </w:r>
      <w:r w:rsidR="00583AB2">
        <w:t>preleanye</w:t>
      </w:r>
      <w:r w:rsidR="00576C93">
        <w:t>.</w:t>
      </w:r>
    </w:p>
    <w:p w14:paraId="31D80C4A" w14:textId="09039C49" w:rsidR="00576C93" w:rsidRDefault="00576C93" w:rsidP="008A0AE7">
      <w:pPr>
        <w:pStyle w:val="teiab"/>
      </w:pPr>
      <w:r>
        <w:t>9.</w:t>
      </w:r>
      <w:r w:rsidR="00AD3531">
        <w:t xml:space="preserve"> </w:t>
      </w:r>
      <w:r w:rsidR="002B316E">
        <w:t xml:space="preserve">Tebi povem </w:t>
      </w:r>
      <w:r w:rsidR="00EB3EA5">
        <w:t>Diko hválo</w:t>
      </w:r>
      <w:r w:rsidR="008D0A78">
        <w:t xml:space="preserve"> v</w:t>
      </w:r>
      <w:r w:rsidR="008D0A78" w:rsidRPr="000D2793">
        <w:t>ſ</w:t>
      </w:r>
      <w:r w:rsidR="008D0A78">
        <w:t>zamogoucsi</w:t>
      </w:r>
      <w:r w:rsidR="00B009B9">
        <w:t xml:space="preserve"> Otecz, te-</w:t>
      </w:r>
      <w:r w:rsidR="00B009B9">
        <w:br/>
        <w:t xml:space="preserve">be </w:t>
      </w:r>
      <w:r w:rsidR="00B96284" w:rsidRPr="000D2793">
        <w:t>ſ</w:t>
      </w:r>
      <w:r w:rsidR="00B96284">
        <w:t>zov</w:t>
      </w:r>
      <w:r w:rsidR="00AD4B05">
        <w:t>é</w:t>
      </w:r>
      <w:r w:rsidR="00B96284">
        <w:t xml:space="preserve">m </w:t>
      </w:r>
      <w:r w:rsidR="004B7EFE">
        <w:t>ia</w:t>
      </w:r>
      <w:r w:rsidR="004B7EFE" w:rsidRPr="000D2793">
        <w:t>ſ</w:t>
      </w:r>
      <w:r w:rsidR="004B7EFE">
        <w:t>z</w:t>
      </w:r>
      <w:r w:rsidR="0043320C">
        <w:t xml:space="preserve"> napomocs</w:t>
      </w:r>
      <w:r w:rsidR="008D0C4D">
        <w:t xml:space="preserve">. O </w:t>
      </w:r>
      <w:r w:rsidR="008D0C4D" w:rsidRPr="000D2793">
        <w:t>ſ</w:t>
      </w:r>
      <w:r w:rsidR="008D0C4D">
        <w:t>zveti</w:t>
      </w:r>
      <w:r w:rsidR="005D2D9E">
        <w:t xml:space="preserve"> </w:t>
      </w:r>
      <w:r w:rsidR="005D2D9E" w:rsidRPr="000D2793">
        <w:t>ſ</w:t>
      </w:r>
      <w:r w:rsidR="005D2D9E">
        <w:t xml:space="preserve">zin </w:t>
      </w:r>
      <w:r w:rsidR="009241E7">
        <w:t>Bosi</w:t>
      </w:r>
      <w:r w:rsidR="009C2DDB">
        <w:t>, da</w:t>
      </w:r>
      <w:r w:rsidR="009C2DDB" w:rsidRPr="000D2793">
        <w:t>ſ</w:t>
      </w:r>
      <w:r w:rsidR="009C2DDB">
        <w:t>ze</w:t>
      </w:r>
      <w:r w:rsidR="005661B2">
        <w:br/>
        <w:t xml:space="preserve">hváli </w:t>
      </w:r>
      <w:r w:rsidR="00BE4993">
        <w:t xml:space="preserve">ztebom </w:t>
      </w:r>
      <w:r w:rsidR="00A11DF5">
        <w:t>navk</w:t>
      </w:r>
      <w:r w:rsidR="00C410FC">
        <w:t>ű</w:t>
      </w:r>
      <w:r w:rsidR="00A11DF5">
        <w:t>p</w:t>
      </w:r>
      <w:r w:rsidR="0067483A">
        <w:t xml:space="preserve"> </w:t>
      </w:r>
      <w:r w:rsidR="00E52C0E" w:rsidRPr="000D2793">
        <w:t>ſ</w:t>
      </w:r>
      <w:r w:rsidR="00E52C0E">
        <w:t>zv</w:t>
      </w:r>
      <w:r w:rsidR="00504123">
        <w:t>é</w:t>
      </w:r>
      <w:r w:rsidR="00E52C0E">
        <w:t>ti</w:t>
      </w:r>
      <w:r w:rsidR="00504123">
        <w:t xml:space="preserve"> </w:t>
      </w:r>
      <w:r w:rsidR="00FF738E">
        <w:t>Dűh</w:t>
      </w:r>
      <w:r w:rsidR="00D955B6">
        <w:t xml:space="preserve"> Go</w:t>
      </w:r>
      <w:r w:rsidR="00D955B6" w:rsidRPr="000D2793">
        <w:t>ſ</w:t>
      </w:r>
      <w:r w:rsidR="00D955B6">
        <w:t>zpon</w:t>
      </w:r>
      <w:r w:rsidR="00E50224">
        <w:br/>
        <w:t>Bogh</w:t>
      </w:r>
      <w:r w:rsidR="00A4661C">
        <w:t>.</w:t>
      </w:r>
    </w:p>
    <w:p w14:paraId="6A8F5BE8" w14:textId="67493A2A" w:rsidR="00A4661C" w:rsidRDefault="00A4661C" w:rsidP="00A4661C">
      <w:pPr>
        <w:pStyle w:val="teiclosure"/>
      </w:pPr>
      <w:r>
        <w:t>Amen.</w:t>
      </w:r>
    </w:p>
    <w:p w14:paraId="7F495870" w14:textId="75288236" w:rsidR="00923FA5" w:rsidRDefault="00923FA5" w:rsidP="00923FA5">
      <w:pPr>
        <w:pStyle w:val="Naslov2"/>
      </w:pPr>
      <w:r>
        <w:t xml:space="preserve">Precatio </w:t>
      </w:r>
      <w:r w:rsidR="0002629B">
        <w:t>ut</w:t>
      </w:r>
      <w:r w:rsidR="00B62678">
        <w:t xml:space="preserve"> Dev</w:t>
      </w:r>
      <w:r w:rsidR="00B62678" w:rsidRPr="000D2793">
        <w:t>ſ</w:t>
      </w:r>
      <w:r w:rsidR="00B62678">
        <w:t xml:space="preserve"> protegat </w:t>
      </w:r>
      <w:r w:rsidR="00C154FC" w:rsidRPr="000D2793">
        <w:t>ſ</w:t>
      </w:r>
      <w:r w:rsidR="00C154FC">
        <w:t>uos</w:t>
      </w:r>
    </w:p>
    <w:p w14:paraId="51A0F943" w14:textId="389D8D73" w:rsidR="00F96D21" w:rsidRDefault="00CC3369" w:rsidP="00F96D21">
      <w:pPr>
        <w:pStyle w:val="teiab"/>
      </w:pPr>
      <w:r w:rsidRPr="00605D0E">
        <w:rPr>
          <w:rStyle w:val="teilabelZnak"/>
        </w:rPr>
        <w:t>1.</w:t>
      </w:r>
      <w:r w:rsidRPr="00F96D21">
        <w:t xml:space="preserve"> </w:t>
      </w:r>
      <w:r w:rsidR="00DA44D3" w:rsidRPr="00605D0E">
        <w:rPr>
          <w:rStyle w:val="teiname"/>
        </w:rPr>
        <w:t>Christus Jesus</w:t>
      </w:r>
      <w:r w:rsidR="00DA44D3">
        <w:t xml:space="preserve"> </w:t>
      </w:r>
      <w:r w:rsidR="009E7CE7">
        <w:t xml:space="preserve">ktebi </w:t>
      </w:r>
      <w:r w:rsidR="00BD75CE">
        <w:t>v</w:t>
      </w:r>
      <w:r w:rsidR="00BD75CE" w:rsidRPr="000D2793">
        <w:t>ſ</w:t>
      </w:r>
      <w:r w:rsidR="00BD75CE">
        <w:t xml:space="preserve">zi </w:t>
      </w:r>
      <w:r w:rsidR="00137B80">
        <w:t>kricsimo</w:t>
      </w:r>
      <w:r w:rsidR="00E4055A">
        <w:t>, ár</w:t>
      </w:r>
      <w:r w:rsidR="00E4055A" w:rsidRPr="000D2793">
        <w:t>ſ</w:t>
      </w:r>
      <w:r w:rsidR="00E4055A">
        <w:t>zmo</w:t>
      </w:r>
      <w:r w:rsidR="008A0297">
        <w:t xml:space="preserve"> vpáli vu</w:t>
      </w:r>
      <w:r w:rsidR="008A0297">
        <w:br/>
        <w:t xml:space="preserve">veliko </w:t>
      </w:r>
      <w:r w:rsidR="007C6E6C">
        <w:t>blodno</w:t>
      </w:r>
      <w:r w:rsidR="007C6E6C" w:rsidRPr="000D2793">
        <w:t>ſ</w:t>
      </w:r>
      <w:r w:rsidR="007C6E6C">
        <w:t>zt</w:t>
      </w:r>
      <w:r w:rsidR="007528CA">
        <w:t>, zk</w:t>
      </w:r>
      <w:r w:rsidR="00AE2C5A">
        <w:t>é</w:t>
      </w:r>
      <w:r w:rsidR="003174DD">
        <w:t xml:space="preserve"> </w:t>
      </w:r>
      <w:r w:rsidR="00235E92">
        <w:t xml:space="preserve">nesnamo </w:t>
      </w:r>
      <w:r w:rsidR="001C3BC0">
        <w:t xml:space="preserve">kamu vun </w:t>
      </w:r>
      <w:r w:rsidR="0008195C">
        <w:t>zle</w:t>
      </w:r>
      <w:r w:rsidR="0008195C" w:rsidRPr="000D2793">
        <w:t>ſ</w:t>
      </w:r>
      <w:r w:rsidR="0008195C">
        <w:t>zti</w:t>
      </w:r>
      <w:r w:rsidR="00DC59AF">
        <w:br/>
        <w:t>ár</w:t>
      </w:r>
      <w:r w:rsidR="00DC59AF" w:rsidRPr="000D2793">
        <w:t>ſ</w:t>
      </w:r>
      <w:r w:rsidR="00DC59AF">
        <w:t>zmo</w:t>
      </w:r>
      <w:r w:rsidR="003241C5">
        <w:t xml:space="preserve"> minouli </w:t>
      </w:r>
      <w:r w:rsidR="00EB3784">
        <w:t>tve pr</w:t>
      </w:r>
      <w:r w:rsidR="00435B7C">
        <w:t xml:space="preserve">áve </w:t>
      </w:r>
      <w:r w:rsidR="00435B7C" w:rsidRPr="000D2793">
        <w:t>ſ</w:t>
      </w:r>
      <w:r w:rsidR="00435B7C">
        <w:t>zteze</w:t>
      </w:r>
      <w:r w:rsidR="009B5CC9">
        <w:t>.</w:t>
      </w:r>
    </w:p>
    <w:p w14:paraId="0F4855AA" w14:textId="3EAC4E9C" w:rsidR="001C352A" w:rsidRDefault="00F96D21" w:rsidP="00F96D21">
      <w:pPr>
        <w:pStyle w:val="teiab"/>
      </w:pPr>
      <w:r w:rsidRPr="00605D0E">
        <w:rPr>
          <w:rStyle w:val="teilabelZnak"/>
        </w:rPr>
        <w:t>2.</w:t>
      </w:r>
      <w:r>
        <w:t xml:space="preserve"> </w:t>
      </w:r>
      <w:r w:rsidR="00535D12">
        <w:t xml:space="preserve">Obarui </w:t>
      </w:r>
      <w:r w:rsidR="006E2808">
        <w:t>ná</w:t>
      </w:r>
      <w:r w:rsidR="006E2808" w:rsidRPr="000D2793">
        <w:t>ſ</w:t>
      </w:r>
      <w:r w:rsidR="006E2808">
        <w:t xml:space="preserve">z </w:t>
      </w:r>
      <w:r w:rsidR="009B6231">
        <w:t xml:space="preserve">milote </w:t>
      </w:r>
      <w:r w:rsidR="00D67C17">
        <w:t>p</w:t>
      </w:r>
      <w:r w:rsidR="003F5093">
        <w:t>ro</w:t>
      </w:r>
      <w:r w:rsidR="003F5093" w:rsidRPr="000D2793">
        <w:t>ſ</w:t>
      </w:r>
      <w:r w:rsidR="003F5093">
        <w:t>zimo</w:t>
      </w:r>
      <w:r w:rsidR="00E83352">
        <w:t>, ai</w:t>
      </w:r>
      <w:r w:rsidR="00E83352" w:rsidRPr="000D2793">
        <w:t>ſ</w:t>
      </w:r>
      <w:r w:rsidR="00E83352">
        <w:t xml:space="preserve">zmo </w:t>
      </w:r>
      <w:r w:rsidR="008F5CCE">
        <w:t xml:space="preserve">tvoie </w:t>
      </w:r>
      <w:r w:rsidR="008F1E2F">
        <w:t>pleme-</w:t>
      </w:r>
      <w:r w:rsidR="008F1E2F">
        <w:br/>
      </w:r>
      <w:r w:rsidR="002662A5">
        <w:t xml:space="preserve">nito </w:t>
      </w:r>
      <w:r w:rsidR="002662A5" w:rsidRPr="000D2793">
        <w:t>ſ</w:t>
      </w:r>
      <w:r w:rsidR="002662A5">
        <w:t>ztvorjeinye</w:t>
      </w:r>
      <w:r w:rsidR="00B71562">
        <w:t xml:space="preserve">, </w:t>
      </w:r>
      <w:r w:rsidR="0015192D">
        <w:t>kim je</w:t>
      </w:r>
      <w:r w:rsidR="0015192D" w:rsidRPr="000D2793">
        <w:t>ſ</w:t>
      </w:r>
      <w:r w:rsidR="0015192D">
        <w:t>zi dál</w:t>
      </w:r>
      <w:r w:rsidR="0070084F">
        <w:t xml:space="preserve"> </w:t>
      </w:r>
      <w:r w:rsidR="0070084F" w:rsidRPr="000D2793">
        <w:t>ſ</w:t>
      </w:r>
      <w:r w:rsidR="0070084F">
        <w:t>zvega</w:t>
      </w:r>
      <w:r w:rsidR="00B239E6">
        <w:t xml:space="preserve"> </w:t>
      </w:r>
      <w:r w:rsidR="00B239E6" w:rsidRPr="000D2793">
        <w:t>ſ</w:t>
      </w:r>
      <w:r w:rsidR="00B239E6">
        <w:t>zveta</w:t>
      </w:r>
      <w:r w:rsidR="006F145B">
        <w:t xml:space="preserve"> D</w:t>
      </w:r>
      <w:r w:rsidR="00F57A5D">
        <w:t>ű-</w:t>
      </w:r>
      <w:r w:rsidR="00F57A5D">
        <w:br/>
        <w:t>ha</w:t>
      </w:r>
      <w:r w:rsidR="00CA799D">
        <w:t xml:space="preserve">, na zdersanje </w:t>
      </w:r>
      <w:r w:rsidR="00067FF1">
        <w:t>nei na pogűblen</w:t>
      </w:r>
      <w:r w:rsidR="00E3720C">
        <w:t>ye.</w:t>
      </w:r>
    </w:p>
    <w:p w14:paraId="73508545" w14:textId="77777777" w:rsidR="001C352A" w:rsidRDefault="001C352A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1DD63B44" w14:textId="7415FA0D" w:rsidR="00F96D21" w:rsidRDefault="001C352A" w:rsidP="001C352A">
      <w:r>
        <w:lastRenderedPageBreak/>
        <w:t>/023r/</w:t>
      </w:r>
    </w:p>
    <w:p w14:paraId="0A26CC0C" w14:textId="4B9EFBA5" w:rsidR="001C352A" w:rsidRDefault="001C352A" w:rsidP="001C352A">
      <w:pPr>
        <w:pStyle w:val="teifwPageNum"/>
      </w:pPr>
      <w:r>
        <w:t>41.</w:t>
      </w:r>
    </w:p>
    <w:p w14:paraId="1DF25E78" w14:textId="77777777" w:rsidR="00AA0BAA" w:rsidRDefault="001C352A" w:rsidP="001C352A">
      <w:pPr>
        <w:pStyle w:val="teiab"/>
      </w:pPr>
      <w:r w:rsidRPr="001C556C">
        <w:rPr>
          <w:rStyle w:val="teilabelZnak"/>
        </w:rPr>
        <w:t>3.</w:t>
      </w:r>
      <w:r>
        <w:t xml:space="preserve"> Neglei</w:t>
      </w:r>
      <w:r w:rsidR="001900B5">
        <w:t xml:space="preserve"> </w:t>
      </w:r>
      <w:r w:rsidR="0007739B" w:rsidRPr="00335B2E">
        <w:rPr>
          <w:rStyle w:val="teiname"/>
        </w:rPr>
        <w:t>Christus</w:t>
      </w:r>
      <w:r w:rsidR="0007739B">
        <w:t xml:space="preserve"> </w:t>
      </w:r>
      <w:r w:rsidR="0007739B" w:rsidRPr="000D2793">
        <w:t>ſ</w:t>
      </w:r>
      <w:r w:rsidR="0007739B">
        <w:t>zlepote nas</w:t>
      </w:r>
      <w:r w:rsidR="0007739B" w:rsidRPr="000D2793">
        <w:t>ſ</w:t>
      </w:r>
      <w:r w:rsidR="0007739B">
        <w:t>e ti</w:t>
      </w:r>
      <w:r w:rsidR="006B6A8D">
        <w:t xml:space="preserve">, da glei </w:t>
      </w:r>
      <w:r w:rsidR="00202915" w:rsidRPr="000D2793">
        <w:t>ſ</w:t>
      </w:r>
      <w:r w:rsidR="00202915">
        <w:t>zve</w:t>
      </w:r>
      <w:r w:rsidR="00202915">
        <w:br/>
      </w:r>
      <w:r w:rsidR="001418B6" w:rsidRPr="000D2793">
        <w:t>ſ</w:t>
      </w:r>
      <w:r w:rsidR="001418B6">
        <w:t>z</w:t>
      </w:r>
      <w:r w:rsidR="00202915">
        <w:t>v</w:t>
      </w:r>
      <w:r w:rsidR="00695C5B">
        <w:t>é</w:t>
      </w:r>
      <w:r w:rsidR="00202915">
        <w:t>te</w:t>
      </w:r>
      <w:r w:rsidR="000C4C8A">
        <w:t xml:space="preserve"> </w:t>
      </w:r>
      <w:r w:rsidR="00030C4E">
        <w:t>zmo'sno</w:t>
      </w:r>
      <w:r w:rsidR="00430785" w:rsidRPr="000D2793">
        <w:t>ſ</w:t>
      </w:r>
      <w:r w:rsidR="00430785">
        <w:t xml:space="preserve">zti </w:t>
      </w:r>
      <w:r w:rsidR="00A77C9D">
        <w:t xml:space="preserve">zkom </w:t>
      </w:r>
      <w:r w:rsidR="0012736D">
        <w:t>je</w:t>
      </w:r>
      <w:r w:rsidR="0012736D" w:rsidRPr="000D2793">
        <w:t>ſ</w:t>
      </w:r>
      <w:r w:rsidR="0012736D">
        <w:t>zi</w:t>
      </w:r>
      <w:r w:rsidR="00834272">
        <w:t xml:space="preserve"> na</w:t>
      </w:r>
      <w:r w:rsidR="00834272" w:rsidRPr="000D2793">
        <w:t>ſ</w:t>
      </w:r>
      <w:r w:rsidR="00834272">
        <w:t xml:space="preserve">z </w:t>
      </w:r>
      <w:r w:rsidR="005727F1">
        <w:t>od Vrága od</w:t>
      </w:r>
      <w:r w:rsidR="00316E82">
        <w:t>-</w:t>
      </w:r>
      <w:r w:rsidR="00316E82">
        <w:br/>
        <w:t xml:space="preserve">kűpil </w:t>
      </w:r>
      <w:r w:rsidR="003B52C5">
        <w:t>i od nyeg</w:t>
      </w:r>
      <w:r w:rsidR="00887423">
        <w:t>ve</w:t>
      </w:r>
      <w:r w:rsidR="00C21BFC">
        <w:t xml:space="preserve"> vekvecsne </w:t>
      </w:r>
      <w:r w:rsidR="0021745C">
        <w:t>temno</w:t>
      </w:r>
      <w:r w:rsidR="0021745C" w:rsidRPr="000D2793">
        <w:t>ſ</w:t>
      </w:r>
      <w:r w:rsidR="0021745C">
        <w:t>zti</w:t>
      </w:r>
      <w:r w:rsidR="00AA0BAA">
        <w:t>.</w:t>
      </w:r>
    </w:p>
    <w:p w14:paraId="3468C452" w14:textId="2BB92013" w:rsidR="00BF5E69" w:rsidRDefault="00DF1330" w:rsidP="001C352A">
      <w:pPr>
        <w:pStyle w:val="teiab"/>
      </w:pPr>
      <w:r w:rsidRPr="005E01D7">
        <w:rPr>
          <w:rStyle w:val="teilabelZnak"/>
        </w:rPr>
        <w:t>4.</w:t>
      </w:r>
      <w:r>
        <w:t xml:space="preserve"> </w:t>
      </w:r>
      <w:r w:rsidR="005643C1">
        <w:t>Odkúd</w:t>
      </w:r>
      <w:r w:rsidR="00E1260E">
        <w:t xml:space="preserve"> je</w:t>
      </w:r>
      <w:r w:rsidR="00E1260E" w:rsidRPr="000D2793">
        <w:t>ſ</w:t>
      </w:r>
      <w:r w:rsidR="00E1260E">
        <w:t>zi</w:t>
      </w:r>
      <w:r w:rsidR="002C324B">
        <w:t xml:space="preserve"> verne Dűsse </w:t>
      </w:r>
      <w:r w:rsidR="003C3F59" w:rsidRPr="000D2793">
        <w:t>ſ</w:t>
      </w:r>
      <w:r w:rsidR="003C3F59">
        <w:t>zpelal</w:t>
      </w:r>
      <w:r w:rsidR="005B7C29">
        <w:t>, k</w:t>
      </w:r>
      <w:r w:rsidR="008417D1">
        <w:t>é</w:t>
      </w:r>
      <w:r w:rsidR="005B7C29" w:rsidRPr="000D2793">
        <w:t>ſ</w:t>
      </w:r>
      <w:r w:rsidR="005B7C29">
        <w:t>zo</w:t>
      </w:r>
      <w:r w:rsidR="002758BA">
        <w:t xml:space="preserve"> ktebi dén</w:t>
      </w:r>
      <w:r w:rsidR="004F717B">
        <w:br/>
        <w:t xml:space="preserve">i nocs </w:t>
      </w:r>
      <w:r w:rsidR="00794DB0">
        <w:t>kricsale</w:t>
      </w:r>
      <w:r w:rsidR="0090109C">
        <w:t>, i tebe</w:t>
      </w:r>
      <w:r w:rsidR="0090109C" w:rsidRPr="000D2793">
        <w:t>ſ</w:t>
      </w:r>
      <w:r w:rsidR="0090109C">
        <w:t xml:space="preserve">zo </w:t>
      </w:r>
      <w:r w:rsidR="006F6DA1">
        <w:t>zmósna</w:t>
      </w:r>
      <w:r w:rsidR="00786ACD">
        <w:t>, i právoga</w:t>
      </w:r>
      <w:r w:rsidR="002F0F10">
        <w:t>,</w:t>
      </w:r>
      <w:r w:rsidR="002F0F10">
        <w:br/>
      </w:r>
      <w:r w:rsidR="002F0F10" w:rsidRPr="000D2793">
        <w:t>ſ</w:t>
      </w:r>
      <w:r w:rsidR="002F0F10">
        <w:t xml:space="preserve">zvega </w:t>
      </w:r>
      <w:r w:rsidR="00700054">
        <w:t>Bogha</w:t>
      </w:r>
      <w:r w:rsidR="001F0068">
        <w:t>, vekvecsna</w:t>
      </w:r>
      <w:r w:rsidR="009E4DA4">
        <w:t xml:space="preserve"> dicsile</w:t>
      </w:r>
      <w:r w:rsidR="00F179C0">
        <w:t>.</w:t>
      </w:r>
    </w:p>
    <w:p w14:paraId="2D28D344" w14:textId="76444BA3" w:rsidR="001C352A" w:rsidRDefault="00BF5E69" w:rsidP="001C352A">
      <w:pPr>
        <w:pStyle w:val="teiab"/>
      </w:pPr>
      <w:r w:rsidRPr="00A07785">
        <w:rPr>
          <w:rStyle w:val="teilabelZnak"/>
        </w:rPr>
        <w:t>5.</w:t>
      </w:r>
      <w:r>
        <w:t xml:space="preserve"> Izpelai </w:t>
      </w:r>
      <w:r w:rsidR="00CB4CF9">
        <w:t>i ná</w:t>
      </w:r>
      <w:r w:rsidR="00CB4CF9" w:rsidRPr="000D2793">
        <w:t>ſ</w:t>
      </w:r>
      <w:r w:rsidR="00CB4CF9">
        <w:t>z</w:t>
      </w:r>
      <w:r w:rsidR="00AC73E5">
        <w:t xml:space="preserve"> Jesus </w:t>
      </w:r>
      <w:r w:rsidR="00FA5A99">
        <w:t>zteske</w:t>
      </w:r>
      <w:r w:rsidR="00300BF6">
        <w:t xml:space="preserve"> moke, n</w:t>
      </w:r>
      <w:r w:rsidR="00F655A5">
        <w:t>ám</w:t>
      </w:r>
      <w:r w:rsidR="008417D1">
        <w:t xml:space="preserve"> pro</w:t>
      </w:r>
      <w:r w:rsidR="008417D1" w:rsidRPr="000D2793">
        <w:t>ſ</w:t>
      </w:r>
      <w:r w:rsidR="008417D1">
        <w:t>ztiv</w:t>
      </w:r>
      <w:r w:rsidR="00EA1503">
        <w:t>-</w:t>
      </w:r>
      <w:r w:rsidR="00EA1503">
        <w:br/>
      </w:r>
      <w:r w:rsidR="00EA1503" w:rsidRPr="000D2793">
        <w:t>ſ</w:t>
      </w:r>
      <w:r w:rsidR="00EA1503">
        <w:t>zi nas</w:t>
      </w:r>
      <w:r w:rsidR="00EA1503" w:rsidRPr="000D2793">
        <w:t>ſ</w:t>
      </w:r>
      <w:r w:rsidR="00EA1503">
        <w:t xml:space="preserve">ze temne </w:t>
      </w:r>
      <w:r w:rsidR="00CD7932">
        <w:t>grehe, z</w:t>
      </w:r>
      <w:r w:rsidR="00A300CD">
        <w:t>kemi je</w:t>
      </w:r>
      <w:r w:rsidR="00A300CD" w:rsidRPr="000D2793">
        <w:t>ſ</w:t>
      </w:r>
      <w:r w:rsidR="00A300CD">
        <w:t>zmo</w:t>
      </w:r>
      <w:r w:rsidR="00B823F3">
        <w:t xml:space="preserve"> tebe zbantuvali</w:t>
      </w:r>
      <w:r w:rsidR="00C93658">
        <w:br/>
        <w:t xml:space="preserve">i zkeimi </w:t>
      </w:r>
      <w:r w:rsidR="00794C0A" w:rsidRPr="000D2793">
        <w:t>ſ</w:t>
      </w:r>
      <w:r w:rsidR="00794C0A">
        <w:t>zmo tebe zatáili</w:t>
      </w:r>
      <w:r w:rsidR="0005225C">
        <w:t>.</w:t>
      </w:r>
    </w:p>
    <w:p w14:paraId="3AA51A54" w14:textId="29A66270" w:rsidR="00934125" w:rsidRDefault="0005225C" w:rsidP="00934125">
      <w:pPr>
        <w:pStyle w:val="teiab"/>
      </w:pPr>
      <w:r w:rsidRPr="00A07785">
        <w:rPr>
          <w:rStyle w:val="teilabelZnak"/>
        </w:rPr>
        <w:t>6.</w:t>
      </w:r>
      <w:r>
        <w:t xml:space="preserve"> A vezdai </w:t>
      </w:r>
      <w:r w:rsidR="00A07785">
        <w:t xml:space="preserve">te ponizno </w:t>
      </w:r>
      <w:r w:rsidR="00226CA3">
        <w:t>pro</w:t>
      </w:r>
      <w:r w:rsidR="00226CA3" w:rsidRPr="000D2793">
        <w:t>ſ</w:t>
      </w:r>
      <w:r w:rsidR="00226CA3">
        <w:t xml:space="preserve">zimo </w:t>
      </w:r>
      <w:r w:rsidR="00845B96">
        <w:t>nemai</w:t>
      </w:r>
      <w:r w:rsidR="008211A8">
        <w:t xml:space="preserve"> nam </w:t>
      </w:r>
      <w:r w:rsidR="002221ED" w:rsidRPr="000D2793">
        <w:t>ſ</w:t>
      </w:r>
      <w:r w:rsidR="002221ED">
        <w:t>z</w:t>
      </w:r>
      <w:r w:rsidR="00056311">
        <w:t xml:space="preserve">e </w:t>
      </w:r>
      <w:r w:rsidR="00056311" w:rsidRPr="00923886">
        <w:rPr>
          <w:rStyle w:val="teiunclear"/>
        </w:rPr>
        <w:t>tesek</w:t>
      </w:r>
      <w:r w:rsidR="00934125">
        <w:br/>
      </w:r>
      <w:r w:rsidR="00934125" w:rsidRPr="000D2793">
        <w:t>ſ</w:t>
      </w:r>
      <w:r w:rsidR="00934125">
        <w:t>zkasuvati</w:t>
      </w:r>
      <w:r w:rsidR="00923886">
        <w:t>, ár</w:t>
      </w:r>
      <w:r w:rsidR="00E67698">
        <w:t xml:space="preserve"> neznamo </w:t>
      </w:r>
      <w:r w:rsidR="00855DE6">
        <w:t>kama</w:t>
      </w:r>
      <w:r w:rsidR="00855DE6" w:rsidRPr="000D2793">
        <w:t>ſ</w:t>
      </w:r>
      <w:r w:rsidR="00855DE6">
        <w:t>zmo</w:t>
      </w:r>
      <w:r w:rsidR="00C60384">
        <w:t xml:space="preserve"> idocsi</w:t>
      </w:r>
      <w:r w:rsidR="00F45E7C">
        <w:t xml:space="preserve"> ako</w:t>
      </w:r>
      <w:r w:rsidR="00F45E7C" w:rsidRPr="000D2793">
        <w:t>ſ</w:t>
      </w:r>
      <w:r w:rsidR="00F45E7C">
        <w:t>ze</w:t>
      </w:r>
      <w:r w:rsidR="00A53592">
        <w:br/>
        <w:t>n</w:t>
      </w:r>
      <w:r w:rsidR="001C085A">
        <w:t>ám</w:t>
      </w:r>
      <w:r w:rsidR="00302C79">
        <w:t xml:space="preserve"> vmiloscsi ne</w:t>
      </w:r>
      <w:r w:rsidR="00302C79" w:rsidRPr="000D2793">
        <w:t>ſ</w:t>
      </w:r>
      <w:r w:rsidR="00302C79">
        <w:t>zkáses</w:t>
      </w:r>
      <w:r w:rsidR="007F5B66">
        <w:t>.</w:t>
      </w:r>
    </w:p>
    <w:p w14:paraId="6F1B3AE0" w14:textId="422C5E65" w:rsidR="007F5B66" w:rsidRDefault="007F5B66" w:rsidP="00934125">
      <w:pPr>
        <w:pStyle w:val="teiab"/>
      </w:pPr>
      <w:r w:rsidRPr="00146C34">
        <w:rPr>
          <w:rStyle w:val="teilabelZnak"/>
        </w:rPr>
        <w:t>7.</w:t>
      </w:r>
      <w:r>
        <w:t xml:space="preserve"> </w:t>
      </w:r>
      <w:r w:rsidR="000E697B">
        <w:t xml:space="preserve">Ár dabi </w:t>
      </w:r>
      <w:r w:rsidR="000E697B" w:rsidRPr="000D2793">
        <w:t>ſ</w:t>
      </w:r>
      <w:r w:rsidR="000E697B">
        <w:t>li</w:t>
      </w:r>
      <w:r w:rsidR="009C705B">
        <w:t xml:space="preserve"> na </w:t>
      </w:r>
      <w:r w:rsidR="00AB44FC">
        <w:t>mor</w:t>
      </w:r>
      <w:r w:rsidR="00AB44FC" w:rsidRPr="000D2793">
        <w:t>ſ</w:t>
      </w:r>
      <w:r w:rsidR="00AB44FC">
        <w:t>zko</w:t>
      </w:r>
      <w:r w:rsidR="00C72494">
        <w:t xml:space="preserve"> glob</w:t>
      </w:r>
      <w:r w:rsidR="00B1717C">
        <w:t xml:space="preserve">lino eseseje tam </w:t>
      </w:r>
      <w:r w:rsidR="00A424A6">
        <w:t>tvoj-</w:t>
      </w:r>
      <w:r w:rsidR="00A424A6">
        <w:br/>
        <w:t xml:space="preserve">ja </w:t>
      </w:r>
      <w:r w:rsidR="00E453B7" w:rsidRPr="000D2793">
        <w:t>ſ</w:t>
      </w:r>
      <w:r w:rsidR="00E453B7">
        <w:t>zlatka</w:t>
      </w:r>
      <w:r w:rsidR="0012238D">
        <w:t xml:space="preserve"> zmósno</w:t>
      </w:r>
      <w:r w:rsidR="0012238D" w:rsidRPr="000D2793">
        <w:t>ſ</w:t>
      </w:r>
      <w:r w:rsidR="0012238D">
        <w:t>zt</w:t>
      </w:r>
      <w:r w:rsidR="000F1843">
        <w:t>, ka na</w:t>
      </w:r>
      <w:r w:rsidR="000F1843" w:rsidRPr="000D2793">
        <w:t>ſ</w:t>
      </w:r>
      <w:r w:rsidR="000F1843">
        <w:t>z</w:t>
      </w:r>
      <w:r w:rsidR="00005296">
        <w:t xml:space="preserve"> more </w:t>
      </w:r>
      <w:r w:rsidR="0079554B">
        <w:t>od</w:t>
      </w:r>
      <w:r w:rsidR="00041316">
        <w:t>n</w:t>
      </w:r>
      <w:r w:rsidR="0079554B">
        <w:t>utvun</w:t>
      </w:r>
      <w:r w:rsidR="007E3A01">
        <w:t>-</w:t>
      </w:r>
      <w:r w:rsidR="007E3A01">
        <w:br/>
      </w:r>
      <w:r w:rsidR="006219C0">
        <w:t xml:space="preserve">ka </w:t>
      </w:r>
      <w:r w:rsidR="005813E0">
        <w:t>zne</w:t>
      </w:r>
      <w:r w:rsidR="005813E0" w:rsidRPr="000D2793">
        <w:t>ſ</w:t>
      </w:r>
      <w:r w:rsidR="005813E0">
        <w:t>zti</w:t>
      </w:r>
      <w:r w:rsidR="00A40893">
        <w:t>, i</w:t>
      </w:r>
      <w:r w:rsidR="00D214E2">
        <w:t xml:space="preserve"> </w:t>
      </w:r>
      <w:r w:rsidR="00A40893">
        <w:t>pelati</w:t>
      </w:r>
      <w:r w:rsidR="00F17B94">
        <w:t xml:space="preserve"> v-vekvecsno ve</w:t>
      </w:r>
      <w:r w:rsidR="00F17B94" w:rsidRPr="000D2793">
        <w:t>ſ</w:t>
      </w:r>
      <w:r w:rsidR="00F17B94">
        <w:t>zelj</w:t>
      </w:r>
      <w:r w:rsidR="00E735DB">
        <w:t>é.</w:t>
      </w:r>
    </w:p>
    <w:p w14:paraId="3B2E3111" w14:textId="1A075854" w:rsidR="00FF43CA" w:rsidRDefault="00D214E2" w:rsidP="00934125">
      <w:pPr>
        <w:pStyle w:val="teiab"/>
      </w:pPr>
      <w:r w:rsidRPr="00146C34">
        <w:rPr>
          <w:rStyle w:val="teilabelZnak"/>
        </w:rPr>
        <w:t>8.</w:t>
      </w:r>
      <w:r>
        <w:t xml:space="preserve"> </w:t>
      </w:r>
      <w:r w:rsidR="00F67682">
        <w:t>Kotero</w:t>
      </w:r>
      <w:r w:rsidR="00F67682" w:rsidRPr="000D2793">
        <w:t>ſ</w:t>
      </w:r>
      <w:r w:rsidR="00F67682">
        <w:t>zi</w:t>
      </w:r>
      <w:r w:rsidR="00373E11">
        <w:t xml:space="preserve"> Christus</w:t>
      </w:r>
      <w:r w:rsidR="005E5FFA">
        <w:t xml:space="preserve"> vernim</w:t>
      </w:r>
      <w:r w:rsidR="00C67240">
        <w:t xml:space="preserve"> zprav</w:t>
      </w:r>
      <w:r w:rsidR="00C10571">
        <w:t>íl</w:t>
      </w:r>
      <w:r w:rsidR="001625F2">
        <w:t xml:space="preserve">, i </w:t>
      </w:r>
      <w:r w:rsidR="002236B9">
        <w:t>rá</w:t>
      </w:r>
      <w:r w:rsidR="00D925D8" w:rsidRPr="000D2793">
        <w:t>ſ</w:t>
      </w:r>
      <w:r w:rsidR="00D925D8">
        <w:t>z</w:t>
      </w:r>
      <w:r w:rsidR="002236B9">
        <w:t>loke</w:t>
      </w:r>
      <w:r w:rsidR="00351B3F">
        <w:br/>
        <w:t xml:space="preserve">níkakse nei vcsinil </w:t>
      </w:r>
      <w:r w:rsidR="005D0B64">
        <w:t>jednákoje</w:t>
      </w:r>
      <w:r w:rsidR="00706D93">
        <w:t xml:space="preserve"> v</w:t>
      </w:r>
      <w:r w:rsidR="00706D93" w:rsidRPr="000D2793">
        <w:t>ſ</w:t>
      </w:r>
      <w:r w:rsidR="00706D93">
        <w:t>z</w:t>
      </w:r>
      <w:r w:rsidR="005E65F2">
        <w:t xml:space="preserve">ákomu </w:t>
      </w:r>
      <w:r w:rsidR="00FB5659">
        <w:t>ti de-</w:t>
      </w:r>
      <w:r w:rsidR="00FB5659">
        <w:br/>
        <w:t>delis</w:t>
      </w:r>
      <w:r w:rsidR="008B4E02">
        <w:t>, ki</w:t>
      </w:r>
      <w:r w:rsidR="008B4E02" w:rsidRPr="000D2793">
        <w:t>ſ</w:t>
      </w:r>
      <w:r w:rsidR="00DE31DC">
        <w:t>se ktebi</w:t>
      </w:r>
      <w:r w:rsidR="008D5C23">
        <w:t xml:space="preserve"> ponizno </w:t>
      </w:r>
      <w:r w:rsidR="00C635F9">
        <w:t>priklanyajo</w:t>
      </w:r>
      <w:r w:rsidR="0079467F">
        <w:t>.</w:t>
      </w:r>
    </w:p>
    <w:p w14:paraId="26D452DA" w14:textId="77777777" w:rsidR="00FF43CA" w:rsidRDefault="00FF43CA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1E4D7330" w14:textId="06920224" w:rsidR="00FF43CA" w:rsidRDefault="00FF43CA" w:rsidP="00FF43CA">
      <w:r>
        <w:lastRenderedPageBreak/>
        <w:t>/02</w:t>
      </w:r>
      <w:r w:rsidR="00527D95">
        <w:t>3</w:t>
      </w:r>
      <w:r>
        <w:t>v/</w:t>
      </w:r>
    </w:p>
    <w:p w14:paraId="2A68DB8C" w14:textId="3AEFB5B8" w:rsidR="00645D88" w:rsidRDefault="001E4F6E" w:rsidP="00BF799A">
      <w:pPr>
        <w:pStyle w:val="teifwPageNum"/>
      </w:pPr>
      <w:r>
        <w:t>42.</w:t>
      </w:r>
    </w:p>
    <w:p w14:paraId="191B2EE2" w14:textId="6451D148" w:rsidR="00EC3B28" w:rsidRDefault="0066079E" w:rsidP="00E07EEF">
      <w:pPr>
        <w:pStyle w:val="teiab"/>
      </w:pPr>
      <w:r w:rsidRPr="00D919AE">
        <w:rPr>
          <w:rStyle w:val="teilabelZnak"/>
        </w:rPr>
        <w:t>9.</w:t>
      </w:r>
      <w:r>
        <w:t xml:space="preserve"> </w:t>
      </w:r>
      <w:r w:rsidR="00E07EEF" w:rsidRPr="000D2793">
        <w:t>ſ</w:t>
      </w:r>
      <w:r w:rsidR="00E07EEF">
        <w:t>z</w:t>
      </w:r>
      <w:r w:rsidR="00EF0654">
        <w:t>pamentüj</w:t>
      </w:r>
      <w:r w:rsidR="00EF0654" w:rsidRPr="000D2793">
        <w:t>ſ</w:t>
      </w:r>
      <w:r w:rsidR="00EF0654">
        <w:t>ze</w:t>
      </w:r>
      <w:r w:rsidR="008D3DC9">
        <w:t xml:space="preserve"> </w:t>
      </w:r>
      <w:r w:rsidR="008D3DC9" w:rsidRPr="00DD4325">
        <w:rPr>
          <w:rStyle w:val="teiname"/>
        </w:rPr>
        <w:t>Christus</w:t>
      </w:r>
      <w:r w:rsidR="005A56D7">
        <w:t xml:space="preserve"> ti zgresnika</w:t>
      </w:r>
      <w:r w:rsidR="00BB097C">
        <w:t>, za koga</w:t>
      </w:r>
      <w:r w:rsidR="00BB097C" w:rsidRPr="000D2793">
        <w:t>ſ</w:t>
      </w:r>
      <w:r w:rsidR="00BB097C">
        <w:t>zi</w:t>
      </w:r>
      <w:r>
        <w:br/>
        <w:t>teske</w:t>
      </w:r>
      <w:r w:rsidR="00D919AE">
        <w:t xml:space="preserve"> </w:t>
      </w:r>
      <w:r w:rsidR="00364A12">
        <w:t>moke terpil</w:t>
      </w:r>
      <w:r w:rsidR="004D40B8">
        <w:t xml:space="preserve">, </w:t>
      </w:r>
      <w:r w:rsidR="004D40B8" w:rsidRPr="000D2793">
        <w:t>ſ</w:t>
      </w:r>
      <w:r w:rsidR="004D40B8">
        <w:t xml:space="preserve">ztere moke da nebodo </w:t>
      </w:r>
      <w:r w:rsidR="0071542B">
        <w:t>zamán</w:t>
      </w:r>
      <w:r w:rsidR="00DB5AB4">
        <w:t>, da</w:t>
      </w:r>
      <w:r w:rsidR="00DB5AB4">
        <w:br/>
        <w:t xml:space="preserve">bodo nám </w:t>
      </w:r>
      <w:r w:rsidR="00296699">
        <w:t>n</w:t>
      </w:r>
      <w:r w:rsidR="00DB5AB4">
        <w:t>a vecsno ve</w:t>
      </w:r>
      <w:r w:rsidR="00DB5AB4" w:rsidRPr="000D2793">
        <w:t>ſ</w:t>
      </w:r>
      <w:r w:rsidR="00DB5AB4">
        <w:t>zelje</w:t>
      </w:r>
      <w:r w:rsidR="00E35903">
        <w:t>.</w:t>
      </w:r>
    </w:p>
    <w:p w14:paraId="3DA56F22" w14:textId="77777777" w:rsidR="0053739E" w:rsidRDefault="00E35903" w:rsidP="00E07EEF">
      <w:pPr>
        <w:pStyle w:val="teiab"/>
      </w:pPr>
      <w:r>
        <w:t xml:space="preserve">10. </w:t>
      </w:r>
      <w:r w:rsidR="00F32AC3">
        <w:t xml:space="preserve">Hvála </w:t>
      </w:r>
      <w:r w:rsidR="003A0FEF">
        <w:t>boidi</w:t>
      </w:r>
      <w:r w:rsidR="00581660">
        <w:t xml:space="preserve"> Oczu</w:t>
      </w:r>
      <w:r w:rsidR="002F122B">
        <w:t xml:space="preserve"> Nebeszkom</w:t>
      </w:r>
      <w:r w:rsidR="000B58A2">
        <w:t xml:space="preserve">u, </w:t>
      </w:r>
      <w:r w:rsidR="004465C4">
        <w:t xml:space="preserve">i </w:t>
      </w:r>
      <w:r w:rsidR="004465C4" w:rsidRPr="000D2793">
        <w:t>ſ</w:t>
      </w:r>
      <w:r w:rsidR="004465C4">
        <w:t>zinovi</w:t>
      </w:r>
      <w:r w:rsidR="00E83843">
        <w:t xml:space="preserve"> nyega</w:t>
      </w:r>
      <w:r w:rsidR="00D2144B">
        <w:br/>
        <w:t>predrágom</w:t>
      </w:r>
      <w:r w:rsidR="00A206D8">
        <w:t>ú</w:t>
      </w:r>
      <w:r w:rsidR="00CD2288">
        <w:t>,</w:t>
      </w:r>
      <w:r w:rsidR="009E00DF">
        <w:t xml:space="preserve"> glih r</w:t>
      </w:r>
      <w:r w:rsidR="006002CF">
        <w:t>ávn</w:t>
      </w:r>
      <w:r w:rsidR="00DE49BA">
        <w:t>o</w:t>
      </w:r>
      <w:r w:rsidR="005A6120">
        <w:t xml:space="preserve"> tak i</w:t>
      </w:r>
      <w:r w:rsidR="007D2B73">
        <w:t xml:space="preserve"> Duho </w:t>
      </w:r>
      <w:r w:rsidR="00727157" w:rsidRPr="000D2793">
        <w:t>ſ</w:t>
      </w:r>
      <w:r w:rsidR="00727157">
        <w:t>zvetum</w:t>
      </w:r>
      <w:r w:rsidR="00B512D4">
        <w:t>u</w:t>
      </w:r>
      <w:r w:rsidR="00CF2C26">
        <w:t>,</w:t>
      </w:r>
      <w:r w:rsidR="00CF2C26">
        <w:br/>
        <w:t>v</w:t>
      </w:r>
      <w:r w:rsidR="00CF2C26" w:rsidRPr="000D2793">
        <w:t>ſ</w:t>
      </w:r>
      <w:r w:rsidR="00CF2C26">
        <w:t>ze</w:t>
      </w:r>
      <w:r w:rsidR="00FF5D0C">
        <w:t xml:space="preserve"> postenye</w:t>
      </w:r>
      <w:r w:rsidR="0005611B">
        <w:t xml:space="preserve"> Boghu iednomu</w:t>
      </w:r>
      <w:r w:rsidR="00370AE1">
        <w:t>.</w:t>
      </w:r>
    </w:p>
    <w:p w14:paraId="15A19BF8" w14:textId="7FCEDA9B" w:rsidR="00E35903" w:rsidRDefault="00370AE1" w:rsidP="0053739E">
      <w:pPr>
        <w:pStyle w:val="teiclosure"/>
      </w:pPr>
      <w:r>
        <w:t>Amen.</w:t>
      </w:r>
    </w:p>
    <w:p w14:paraId="37A05235" w14:textId="011DA15E" w:rsidR="0034514D" w:rsidRDefault="0034514D" w:rsidP="00E07EEF">
      <w:pPr>
        <w:pStyle w:val="teiab"/>
        <w:rPr>
          <w:rStyle w:val="teiquote"/>
        </w:rPr>
      </w:pPr>
      <w:r w:rsidRPr="00374553">
        <w:rPr>
          <w:rStyle w:val="teiquote"/>
        </w:rPr>
        <w:t>Dnica</w:t>
      </w:r>
      <w:r w:rsidR="0030401F" w:rsidRPr="00374553">
        <w:rPr>
          <w:rStyle w:val="teiquote"/>
        </w:rPr>
        <w:t xml:space="preserve"> VI</w:t>
      </w:r>
      <w:r w:rsidR="00011FA5" w:rsidRPr="00374553">
        <w:rPr>
          <w:rStyle w:val="teiquote"/>
        </w:rPr>
        <w:t xml:space="preserve"> Jrinitaris</w:t>
      </w:r>
      <w:r w:rsidR="007F185F" w:rsidRPr="00374553">
        <w:rPr>
          <w:rStyle w:val="teiquote"/>
        </w:rPr>
        <w:t xml:space="preserve"> poteſt</w:t>
      </w:r>
      <w:r w:rsidR="00516C25" w:rsidRPr="00374553">
        <w:rPr>
          <w:rStyle w:val="teiquote"/>
        </w:rPr>
        <w:t xml:space="preserve"> decant.</w:t>
      </w:r>
    </w:p>
    <w:p w14:paraId="68C43670" w14:textId="09215B81" w:rsidR="00374553" w:rsidRDefault="00A01A9D" w:rsidP="007F47ED">
      <w:pPr>
        <w:pStyle w:val="teiab"/>
      </w:pPr>
      <w:r w:rsidRPr="004828A6">
        <w:rPr>
          <w:rStyle w:val="teilabelZnak"/>
        </w:rPr>
        <w:t>1.</w:t>
      </w:r>
      <w:r>
        <w:t xml:space="preserve"> </w:t>
      </w:r>
      <w:r w:rsidR="007F47ED">
        <w:t>O Izrael</w:t>
      </w:r>
      <w:r w:rsidR="00A70EE4">
        <w:t xml:space="preserve"> me drágo</w:t>
      </w:r>
      <w:r w:rsidR="00A01F8F">
        <w:t xml:space="preserve"> lű</w:t>
      </w:r>
      <w:r w:rsidR="00A01F8F" w:rsidRPr="000D2793">
        <w:t>ſ</w:t>
      </w:r>
      <w:r w:rsidR="00A01F8F">
        <w:t>ztvo</w:t>
      </w:r>
      <w:r w:rsidR="00865148">
        <w:t>, po</w:t>
      </w:r>
      <w:r w:rsidR="00865148" w:rsidRPr="000D2793">
        <w:t>ſ</w:t>
      </w:r>
      <w:r w:rsidR="00865148">
        <w:t>zlus</w:t>
      </w:r>
      <w:r w:rsidR="001562E7" w:rsidRPr="000D2793">
        <w:t>ſ</w:t>
      </w:r>
      <w:r w:rsidR="001562E7">
        <w:t>ai</w:t>
      </w:r>
      <w:r w:rsidR="00ED26C7">
        <w:t xml:space="preserve"> zápovid</w:t>
      </w:r>
      <w:r w:rsidR="005071D1">
        <w:t xml:space="preserve"> moio</w:t>
      </w:r>
      <w:r w:rsidR="005071D1">
        <w:br/>
        <w:t xml:space="preserve">tve </w:t>
      </w:r>
      <w:r w:rsidR="002F142A" w:rsidRPr="000D2793">
        <w:t>ſ</w:t>
      </w:r>
      <w:r w:rsidR="002F142A">
        <w:t>zercze</w:t>
      </w:r>
      <w:r w:rsidR="005D3D47">
        <w:t xml:space="preserve"> nebode okorno</w:t>
      </w:r>
      <w:r w:rsidR="007341FC">
        <w:t>, Dűsso ztem</w:t>
      </w:r>
      <w:r w:rsidR="00971AFC">
        <w:t xml:space="preserve"> ve</w:t>
      </w:r>
      <w:r w:rsidR="00971AFC" w:rsidRPr="000D2793">
        <w:t>ſ</w:t>
      </w:r>
      <w:r w:rsidR="00971AFC">
        <w:t>zeli tvojo</w:t>
      </w:r>
      <w:r>
        <w:t>.</w:t>
      </w:r>
    </w:p>
    <w:p w14:paraId="6D12E017" w14:textId="10E0CBBE" w:rsidR="00A01A9D" w:rsidRDefault="00A01A9D" w:rsidP="007F47ED">
      <w:pPr>
        <w:pStyle w:val="teiab"/>
      </w:pPr>
      <w:r w:rsidRPr="00A66358">
        <w:rPr>
          <w:rStyle w:val="teilabelZnak"/>
        </w:rPr>
        <w:t>2.</w:t>
      </w:r>
      <w:r w:rsidR="004828A6">
        <w:t xml:space="preserve"> </w:t>
      </w:r>
      <w:r w:rsidR="007A17C7">
        <w:t>Da drűgi</w:t>
      </w:r>
      <w:r w:rsidR="008C1BC5">
        <w:t xml:space="preserve"> Bogouv polegh</w:t>
      </w:r>
      <w:r w:rsidR="00254AD6">
        <w:t xml:space="preserve"> méne </w:t>
      </w:r>
      <w:r w:rsidR="001A042C">
        <w:t xml:space="preserve">ne </w:t>
      </w:r>
      <w:r w:rsidR="00026AF7">
        <w:t>iscsi</w:t>
      </w:r>
      <w:r w:rsidR="00784E7E">
        <w:t xml:space="preserve"> </w:t>
      </w:r>
      <w:r w:rsidR="00026AF7">
        <w:t>ti</w:t>
      </w:r>
      <w:r w:rsidR="00FE4C4D">
        <w:t>, zvűna</w:t>
      </w:r>
      <w:r w:rsidR="00FE4C4D">
        <w:br/>
        <w:t>mene</w:t>
      </w:r>
      <w:r w:rsidR="00137885">
        <w:t>, potreboucsi</w:t>
      </w:r>
      <w:r w:rsidR="00104DDA">
        <w:t xml:space="preserve"> ti ne naides</w:t>
      </w:r>
      <w:r w:rsidR="00453CEF">
        <w:t xml:space="preserve"> mene</w:t>
      </w:r>
      <w:r w:rsidR="00FD3040">
        <w:t>, nemaj dvoiti vmeni</w:t>
      </w:r>
      <w:r w:rsidR="00981375">
        <w:t>.</w:t>
      </w:r>
    </w:p>
    <w:p w14:paraId="1AF4F7A4" w14:textId="5FC6F4FC" w:rsidR="00981375" w:rsidRDefault="00981375" w:rsidP="007F47ED">
      <w:pPr>
        <w:pStyle w:val="teiab"/>
      </w:pPr>
      <w:r w:rsidRPr="00A66358">
        <w:rPr>
          <w:rStyle w:val="teilabelZnak"/>
        </w:rPr>
        <w:t>3.</w:t>
      </w:r>
      <w:r>
        <w:t xml:space="preserve"> </w:t>
      </w:r>
      <w:r w:rsidR="00FE2A16">
        <w:t>Na Nébi</w:t>
      </w:r>
      <w:r w:rsidR="008746A3">
        <w:t xml:space="preserve"> ino na </w:t>
      </w:r>
      <w:r w:rsidR="00F12879">
        <w:t>z</w:t>
      </w:r>
      <w:r w:rsidR="00466A20">
        <w:t xml:space="preserve">emli na </w:t>
      </w:r>
      <w:r w:rsidR="00E645DD">
        <w:t xml:space="preserve">keipa </w:t>
      </w:r>
      <w:r w:rsidR="003F50F4" w:rsidRPr="000D2793">
        <w:t>ſ</w:t>
      </w:r>
      <w:r w:rsidR="003F50F4">
        <w:t>ztvorjene</w:t>
      </w:r>
      <w:r w:rsidR="00E02FE6">
        <w:t xml:space="preserve"> </w:t>
      </w:r>
      <w:r w:rsidR="00E02FE6" w:rsidRPr="000D2793">
        <w:t>ſ</w:t>
      </w:r>
      <w:r w:rsidR="00E02FE6">
        <w:t>ztvari, zlá</w:t>
      </w:r>
      <w:r w:rsidR="00F4205D">
        <w:t>-</w:t>
      </w:r>
      <w:r w:rsidR="00F4205D">
        <w:br/>
        <w:t xml:space="preserve">ta </w:t>
      </w:r>
      <w:r w:rsidR="00331DD4" w:rsidRPr="000D2793">
        <w:t>ſ</w:t>
      </w:r>
      <w:r w:rsidR="00331DD4">
        <w:t>ztebra</w:t>
      </w:r>
      <w:r w:rsidR="006B752B">
        <w:t>, zdrága</w:t>
      </w:r>
      <w:r w:rsidR="009B3DD1">
        <w:t xml:space="preserve"> Kam</w:t>
      </w:r>
      <w:r w:rsidR="00C77196">
        <w:t>é</w:t>
      </w:r>
      <w:r w:rsidR="009B3DD1">
        <w:t>nya</w:t>
      </w:r>
      <w:r w:rsidR="0032667E">
        <w:t>, bolvane ne csini ztoga</w:t>
      </w:r>
      <w:r w:rsidR="002F5037">
        <w:t>.</w:t>
      </w:r>
    </w:p>
    <w:p w14:paraId="6EB1620D" w14:textId="59469DA8" w:rsidR="002F5037" w:rsidRDefault="002F5037" w:rsidP="007F47ED">
      <w:pPr>
        <w:pStyle w:val="teiab"/>
      </w:pPr>
      <w:r w:rsidRPr="00A66358">
        <w:rPr>
          <w:rStyle w:val="teilabelZnak"/>
        </w:rPr>
        <w:t>4.</w:t>
      </w:r>
      <w:r>
        <w:t xml:space="preserve"> </w:t>
      </w:r>
      <w:r w:rsidR="006A3E62">
        <w:t>I prednyemu</w:t>
      </w:r>
      <w:r w:rsidR="0055322B">
        <w:t xml:space="preserve"> </w:t>
      </w:r>
      <w:r w:rsidR="0055322B" w:rsidRPr="000D2793">
        <w:t>ſ</w:t>
      </w:r>
      <w:r w:rsidR="0055322B">
        <w:t>ze neponizi</w:t>
      </w:r>
      <w:r w:rsidR="00770C69">
        <w:t>, tvoja kolena</w:t>
      </w:r>
      <w:r w:rsidR="00F2716E">
        <w:t xml:space="preserve"> ne nakleni</w:t>
      </w:r>
      <w:r w:rsidR="00FC3F84">
        <w:t>,</w:t>
      </w:r>
      <w:r w:rsidR="00FC3F84">
        <w:br/>
        <w:t>ocsi</w:t>
      </w:r>
      <w:r w:rsidR="00746741">
        <w:t xml:space="preserve"> tvoje nany</w:t>
      </w:r>
      <w:r w:rsidR="002F2957">
        <w:t>é</w:t>
      </w:r>
      <w:r w:rsidR="00746741">
        <w:t xml:space="preserve"> </w:t>
      </w:r>
      <w:r w:rsidR="002F2957">
        <w:t>neverzi</w:t>
      </w:r>
      <w:r w:rsidR="00470F60">
        <w:t xml:space="preserve"> </w:t>
      </w:r>
      <w:r w:rsidR="00C5639F">
        <w:t>ne postui</w:t>
      </w:r>
      <w:r w:rsidR="00967EDD">
        <w:t xml:space="preserve"> ni ny</w:t>
      </w:r>
      <w:r w:rsidR="00317711">
        <w:t>é</w:t>
      </w:r>
      <w:r w:rsidR="00967EDD">
        <w:t xml:space="preserve"> ne moli</w:t>
      </w:r>
      <w:r w:rsidR="00A213E7">
        <w:t>.</w:t>
      </w:r>
    </w:p>
    <w:p w14:paraId="3CDA896A" w14:textId="77777777" w:rsidR="00A24C35" w:rsidRDefault="0007354F" w:rsidP="007F47ED">
      <w:pPr>
        <w:pStyle w:val="teiab"/>
      </w:pPr>
      <w:r w:rsidRPr="00A66358">
        <w:rPr>
          <w:rStyle w:val="teilabelZnak"/>
        </w:rPr>
        <w:t>5.</w:t>
      </w:r>
      <w:r>
        <w:t xml:space="preserve"> </w:t>
      </w:r>
      <w:r w:rsidR="00A85C39">
        <w:t>Á</w:t>
      </w:r>
      <w:r w:rsidR="00824E06">
        <w:t xml:space="preserve">r </w:t>
      </w:r>
      <w:r w:rsidR="00824E06" w:rsidRPr="000D2793">
        <w:t>ſ</w:t>
      </w:r>
      <w:r w:rsidR="00824E06">
        <w:t>zem</w:t>
      </w:r>
      <w:r w:rsidR="00E819C4">
        <w:t xml:space="preserve"> </w:t>
      </w:r>
      <w:r w:rsidR="0093140A">
        <w:t>Go</w:t>
      </w:r>
      <w:r w:rsidR="0093140A" w:rsidRPr="000D2793">
        <w:t>ſ</w:t>
      </w:r>
      <w:r w:rsidR="0093140A">
        <w:t xml:space="preserve">zpon </w:t>
      </w:r>
      <w:r w:rsidR="006D650A">
        <w:t xml:space="preserve">Bogh </w:t>
      </w:r>
      <w:r w:rsidR="00DC08F0">
        <w:t>tvoi</w:t>
      </w:r>
      <w:r w:rsidR="009C69FB">
        <w:t xml:space="preserve"> pravicsni</w:t>
      </w:r>
      <w:r w:rsidR="003E4E61">
        <w:t>, ki Oczev</w:t>
      </w:r>
      <w:r w:rsidR="00A62E28">
        <w:t xml:space="preserve"> grehe</w:t>
      </w:r>
      <w:r w:rsidR="004D01E3">
        <w:br/>
      </w:r>
      <w:r w:rsidR="004C19C0">
        <w:t>kastigam nad</w:t>
      </w:r>
      <w:r w:rsidR="000130A3">
        <w:t xml:space="preserve"> </w:t>
      </w:r>
      <w:r w:rsidR="000130A3" w:rsidRPr="000D2793">
        <w:t>ſ</w:t>
      </w:r>
      <w:r w:rsidR="000130A3">
        <w:t>zinmi ino</w:t>
      </w:r>
      <w:r w:rsidR="00C7482D">
        <w:t xml:space="preserve"> v</w:t>
      </w:r>
      <w:r w:rsidR="00C7482D" w:rsidRPr="000D2793">
        <w:t>ſ</w:t>
      </w:r>
      <w:r w:rsidR="00C7482D">
        <w:t>tertom</w:t>
      </w:r>
      <w:r w:rsidR="004D0DAF">
        <w:t xml:space="preserve"> koleni</w:t>
      </w:r>
      <w:r w:rsidR="00160579">
        <w:t xml:space="preserve"> Ka</w:t>
      </w:r>
      <w:r w:rsidR="00160579" w:rsidRPr="000D2793">
        <w:t>ſ</w:t>
      </w:r>
      <w:r w:rsidR="00160579">
        <w:t>tigal</w:t>
      </w:r>
      <w:r w:rsidR="00320A06">
        <w:br/>
        <w:t xml:space="preserve">bom </w:t>
      </w:r>
      <w:r w:rsidR="00490C65">
        <w:t>nevernike.</w:t>
      </w:r>
    </w:p>
    <w:p w14:paraId="5A31CB3D" w14:textId="546ACD8C" w:rsidR="00A66358" w:rsidRDefault="00A24C35" w:rsidP="00A66358">
      <w:pPr>
        <w:pStyle w:val="teiab"/>
      </w:pPr>
      <w:r w:rsidRPr="00A66358">
        <w:rPr>
          <w:rStyle w:val="teilabelZnak"/>
        </w:rPr>
        <w:t>6.</w:t>
      </w:r>
      <w:r>
        <w:t xml:space="preserve"> </w:t>
      </w:r>
      <w:r w:rsidR="00E1721E">
        <w:t>Glih</w:t>
      </w:r>
      <w:r w:rsidR="004F7386">
        <w:t xml:space="preserve"> ták ma </w:t>
      </w:r>
      <w:r w:rsidR="004F7386" w:rsidRPr="000D2793">
        <w:t>ſ</w:t>
      </w:r>
      <w:r w:rsidR="004F7386">
        <w:t>zvéta</w:t>
      </w:r>
      <w:r w:rsidR="002E59E2">
        <w:t xml:space="preserve"> miloscsa</w:t>
      </w:r>
      <w:r w:rsidR="005A67A1">
        <w:t>, dojezero</w:t>
      </w:r>
      <w:r w:rsidR="00A43163">
        <w:t xml:space="preserve"> pokolenya</w:t>
      </w:r>
      <w:r w:rsidR="00577A45">
        <w:br/>
        <w:t>bou</w:t>
      </w:r>
      <w:r w:rsidR="0006798F">
        <w:t>, nad</w:t>
      </w:r>
      <w:r w:rsidR="00DA008F">
        <w:t xml:space="preserve"> </w:t>
      </w:r>
      <w:r w:rsidR="0006798F">
        <w:t>onimi</w:t>
      </w:r>
      <w:r w:rsidR="00735703">
        <w:t xml:space="preserve">, ki </w:t>
      </w:r>
      <w:r w:rsidR="00244C55">
        <w:t>lubi</w:t>
      </w:r>
      <w:r w:rsidR="00F6196C">
        <w:t>o mene</w:t>
      </w:r>
      <w:r w:rsidR="009C01D7">
        <w:t>, i me zapoveidi zdersio.</w:t>
      </w:r>
    </w:p>
    <w:p w14:paraId="205C4EE6" w14:textId="77777777" w:rsidR="00A66358" w:rsidRDefault="00A66358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CA9DB28" w14:textId="56493012" w:rsidR="00BF1E6E" w:rsidRDefault="00BF1E6E" w:rsidP="00BF1E6E">
      <w:r>
        <w:lastRenderedPageBreak/>
        <w:t>/024r/</w:t>
      </w:r>
    </w:p>
    <w:p w14:paraId="50C6012C" w14:textId="1DF847D8" w:rsidR="00BF1E6E" w:rsidRDefault="00BF1E6E" w:rsidP="00BF1E6E">
      <w:pPr>
        <w:pStyle w:val="teifwPageNum"/>
      </w:pPr>
      <w:r>
        <w:t>43.</w:t>
      </w:r>
    </w:p>
    <w:p w14:paraId="58E8EBEE" w14:textId="5ADC7459" w:rsidR="00E5575D" w:rsidRDefault="00E5575D" w:rsidP="00E5575D">
      <w:pPr>
        <w:pStyle w:val="teiab"/>
      </w:pPr>
      <w:r w:rsidRPr="00E5575D">
        <w:rPr>
          <w:rStyle w:val="teilabelZnak"/>
        </w:rPr>
        <w:t>7.</w:t>
      </w:r>
      <w:r>
        <w:t xml:space="preserve"> Tvega Go</w:t>
      </w:r>
      <w:r w:rsidRPr="000D2793">
        <w:t>ſ</w:t>
      </w:r>
      <w:r>
        <w:t xml:space="preserve">zpodna </w:t>
      </w:r>
      <w:r w:rsidR="0007769E">
        <w:t>Boga ime</w:t>
      </w:r>
      <w:r w:rsidR="00A32781">
        <w:t xml:space="preserve">, </w:t>
      </w:r>
      <w:r w:rsidR="00686314">
        <w:t>vű</w:t>
      </w:r>
      <w:r w:rsidR="000D7CD1" w:rsidRPr="000D2793">
        <w:t>ſ</w:t>
      </w:r>
      <w:r w:rsidR="000D7CD1">
        <w:t>ztra</w:t>
      </w:r>
      <w:r w:rsidR="003D178E">
        <w:t xml:space="preserve"> v</w:t>
      </w:r>
      <w:r w:rsidR="003D178E" w:rsidRPr="000D2793">
        <w:t>ſ</w:t>
      </w:r>
      <w:r w:rsidR="003D178E">
        <w:t>za</w:t>
      </w:r>
      <w:r w:rsidR="00253960">
        <w:t xml:space="preserve"> zaman</w:t>
      </w:r>
      <w:r w:rsidR="00253960">
        <w:br/>
        <w:t xml:space="preserve">ne vzemi </w:t>
      </w:r>
      <w:r w:rsidR="00E973C0">
        <w:t xml:space="preserve">ár </w:t>
      </w:r>
      <w:r w:rsidR="001365D1">
        <w:t>Go</w:t>
      </w:r>
      <w:r w:rsidR="001365D1" w:rsidRPr="000D2793">
        <w:t>ſ</w:t>
      </w:r>
      <w:r w:rsidR="001365D1">
        <w:t xml:space="preserve">zpon </w:t>
      </w:r>
      <w:r w:rsidR="00365F37">
        <w:t xml:space="preserve">Bog </w:t>
      </w:r>
      <w:r w:rsidR="0010418D">
        <w:t>to pre</w:t>
      </w:r>
      <w:r w:rsidR="0010418D" w:rsidRPr="000D2793">
        <w:t>ſ</w:t>
      </w:r>
      <w:r w:rsidR="0010418D">
        <w:t>z kastige</w:t>
      </w:r>
      <w:r w:rsidR="006F41DE">
        <w:t xml:space="preserve">, ne </w:t>
      </w:r>
      <w:r w:rsidR="006F41DE" w:rsidRPr="000D2793">
        <w:t>ſ</w:t>
      </w:r>
      <w:r w:rsidR="006F41DE">
        <w:t>zterpi</w:t>
      </w:r>
      <w:r w:rsidR="0086687C">
        <w:br/>
        <w:t>pre</w:t>
      </w:r>
      <w:r w:rsidR="0086687C" w:rsidRPr="000D2793">
        <w:t>ſ</w:t>
      </w:r>
      <w:r w:rsidR="0086687C">
        <w:t xml:space="preserve">z </w:t>
      </w:r>
      <w:r w:rsidR="0013772D" w:rsidRPr="000D2793">
        <w:t>ſ</w:t>
      </w:r>
      <w:r w:rsidR="0013772D">
        <w:t>zerdito</w:t>
      </w:r>
      <w:r w:rsidR="00812336" w:rsidRPr="000D2793">
        <w:t>ſ</w:t>
      </w:r>
      <w:r w:rsidR="00812336">
        <w:t>zti.</w:t>
      </w:r>
    </w:p>
    <w:p w14:paraId="56686C5F" w14:textId="7AF88E86" w:rsidR="004B1319" w:rsidRDefault="004B1319" w:rsidP="00E5575D">
      <w:pPr>
        <w:pStyle w:val="teiab"/>
      </w:pPr>
      <w:r w:rsidRPr="003B455F">
        <w:rPr>
          <w:rStyle w:val="teilabelZnak"/>
        </w:rPr>
        <w:t>8.</w:t>
      </w:r>
      <w:r>
        <w:t xml:space="preserve"> </w:t>
      </w:r>
      <w:r w:rsidR="000150AA" w:rsidRPr="000D2793">
        <w:t>ſ</w:t>
      </w:r>
      <w:r w:rsidR="000150AA">
        <w:t>zpomeni</w:t>
      </w:r>
      <w:r w:rsidR="000150AA" w:rsidRPr="000D2793">
        <w:t>ſ</w:t>
      </w:r>
      <w:r w:rsidR="000150AA">
        <w:t>ze</w:t>
      </w:r>
      <w:r w:rsidR="005E7A26">
        <w:t xml:space="preserve"> zNevédnoga</w:t>
      </w:r>
      <w:r w:rsidR="00B96F48">
        <w:t xml:space="preserve"> dnéva</w:t>
      </w:r>
      <w:r w:rsidR="003B3B91">
        <w:t>, zGo</w:t>
      </w:r>
      <w:r w:rsidR="003B3B91" w:rsidRPr="000D2793">
        <w:t>ſ</w:t>
      </w:r>
      <w:r w:rsidR="003B3B91">
        <w:t>zpodna</w:t>
      </w:r>
      <w:r w:rsidR="004978C8">
        <w:t xml:space="preserve"> Boga</w:t>
      </w:r>
      <w:r w:rsidR="00532281">
        <w:br/>
        <w:t>pocsivanya</w:t>
      </w:r>
      <w:r w:rsidR="00F6007E">
        <w:t xml:space="preserve">, </w:t>
      </w:r>
      <w:r w:rsidR="00F6007E" w:rsidRPr="000D2793">
        <w:t>ſ</w:t>
      </w:r>
      <w:r w:rsidR="00AE5F2A">
        <w:t>é</w:t>
      </w:r>
      <w:r w:rsidR="00F6007E" w:rsidRPr="000D2793">
        <w:t>ſ</w:t>
      </w:r>
      <w:r w:rsidR="00F6007E">
        <w:t>zt</w:t>
      </w:r>
      <w:r w:rsidR="0086304E">
        <w:t xml:space="preserve"> dni </w:t>
      </w:r>
      <w:r w:rsidR="0086304E" w:rsidRPr="000D2793">
        <w:t>ſ</w:t>
      </w:r>
      <w:r w:rsidR="0086304E">
        <w:t>zebi</w:t>
      </w:r>
      <w:r w:rsidR="00696491">
        <w:t xml:space="preserve"> dovoule</w:t>
      </w:r>
      <w:r w:rsidR="00FC25B1">
        <w:t xml:space="preserve"> delai na</w:t>
      </w:r>
      <w:r w:rsidR="007F5FEF">
        <w:br/>
        <w:t xml:space="preserve">bédni </w:t>
      </w:r>
      <w:r w:rsidR="00F5547C">
        <w:t xml:space="preserve">dén </w:t>
      </w:r>
      <w:r w:rsidR="00F027A2">
        <w:t>pa pocsiva</w:t>
      </w:r>
      <w:r w:rsidR="00EC2CFC">
        <w:t>j.</w:t>
      </w:r>
    </w:p>
    <w:p w14:paraId="68631D4D" w14:textId="56361BAE" w:rsidR="00EC2CFC" w:rsidRDefault="00EC2CFC" w:rsidP="00E5575D">
      <w:pPr>
        <w:pStyle w:val="teiab"/>
      </w:pPr>
      <w:r w:rsidRPr="003B455F">
        <w:rPr>
          <w:rStyle w:val="teilabelZnak"/>
        </w:rPr>
        <w:t>9.</w:t>
      </w:r>
      <w:r>
        <w:t xml:space="preserve"> </w:t>
      </w:r>
      <w:r w:rsidR="005A0EFA">
        <w:t xml:space="preserve">Ti </w:t>
      </w:r>
      <w:r w:rsidR="005A0EFA" w:rsidRPr="000D2793">
        <w:t>ſ</w:t>
      </w:r>
      <w:r w:rsidR="005A0EFA">
        <w:t>zam</w:t>
      </w:r>
      <w:r w:rsidR="00F30B59">
        <w:t xml:space="preserve"> </w:t>
      </w:r>
      <w:r w:rsidR="009E2507">
        <w:t>i v</w:t>
      </w:r>
      <w:r w:rsidR="009E2507" w:rsidRPr="000D2793">
        <w:t>ſ</w:t>
      </w:r>
      <w:r w:rsidR="009E2507">
        <w:t>za</w:t>
      </w:r>
      <w:r w:rsidR="00BD7209">
        <w:t xml:space="preserve"> decsicza tvoja</w:t>
      </w:r>
      <w:r w:rsidR="005556C0">
        <w:t xml:space="preserve"> </w:t>
      </w:r>
      <w:r w:rsidR="005556C0" w:rsidRPr="000D2793">
        <w:t>ſ</w:t>
      </w:r>
      <w:r w:rsidR="005556C0">
        <w:t xml:space="preserve">zluga </w:t>
      </w:r>
      <w:r w:rsidR="00FE0310">
        <w:t xml:space="preserve">i </w:t>
      </w:r>
      <w:r w:rsidR="00B263FA">
        <w:t>zl</w:t>
      </w:r>
      <w:r w:rsidR="00A9227D">
        <w:t>u´sbeni</w:t>
      </w:r>
      <w:r w:rsidR="007925EC">
        <w:t>-</w:t>
      </w:r>
      <w:r w:rsidR="007925EC">
        <w:br/>
        <w:t xml:space="preserve">cza </w:t>
      </w:r>
      <w:r w:rsidR="00B96595">
        <w:t>tvoja</w:t>
      </w:r>
      <w:r w:rsidR="0071751B">
        <w:t xml:space="preserve">, i </w:t>
      </w:r>
      <w:r w:rsidR="00103CE7">
        <w:t>v</w:t>
      </w:r>
      <w:r w:rsidR="00103CE7" w:rsidRPr="000D2793">
        <w:t>ſ</w:t>
      </w:r>
      <w:r w:rsidR="00103CE7">
        <w:t>z</w:t>
      </w:r>
      <w:r w:rsidR="0001407D">
        <w:t>áka</w:t>
      </w:r>
      <w:r w:rsidR="00173A7E">
        <w:t xml:space="preserve"> tva zvűneisja márha</w:t>
      </w:r>
      <w:r w:rsidR="00131081">
        <w:t>, da po-</w:t>
      </w:r>
      <w:r w:rsidR="00131081">
        <w:br/>
      </w:r>
      <w:r w:rsidR="00E132CF">
        <w:t>csinek má od dela.</w:t>
      </w:r>
    </w:p>
    <w:p w14:paraId="74D0C1BE" w14:textId="7F8CE7FD" w:rsidR="00BB7243" w:rsidRDefault="00BB7243" w:rsidP="00E5575D">
      <w:pPr>
        <w:pStyle w:val="teiab"/>
      </w:pPr>
      <w:r w:rsidRPr="00A24675">
        <w:rPr>
          <w:rStyle w:val="teilabelZnak"/>
        </w:rPr>
        <w:t>10.</w:t>
      </w:r>
      <w:r>
        <w:t xml:space="preserve"> </w:t>
      </w:r>
      <w:r w:rsidR="003760C1" w:rsidRPr="000D2793">
        <w:t>ſ</w:t>
      </w:r>
      <w:r w:rsidR="003760C1">
        <w:t>ztvári n</w:t>
      </w:r>
      <w:r w:rsidR="004B7EA7">
        <w:t>é</w:t>
      </w:r>
      <w:r w:rsidR="003760C1">
        <w:t>bo</w:t>
      </w:r>
      <w:r w:rsidR="00110E2C">
        <w:t xml:space="preserve"> zemlo</w:t>
      </w:r>
      <w:r w:rsidR="00E95293">
        <w:t>, i Morje v</w:t>
      </w:r>
      <w:r w:rsidR="00E95293" w:rsidRPr="000D2793">
        <w:t>ſ</w:t>
      </w:r>
      <w:r w:rsidR="00E95293">
        <w:t>ze</w:t>
      </w:r>
      <w:r w:rsidR="00DC15FA">
        <w:t xml:space="preserve"> </w:t>
      </w:r>
      <w:r w:rsidR="00DC15FA" w:rsidRPr="000D2793">
        <w:t>ſ</w:t>
      </w:r>
      <w:r w:rsidR="00673B51">
        <w:t>é</w:t>
      </w:r>
      <w:r w:rsidR="00673B51" w:rsidRPr="000D2793">
        <w:t>ſ</w:t>
      </w:r>
      <w:r w:rsidR="00673B51">
        <w:t>zt</w:t>
      </w:r>
      <w:r w:rsidR="00644214">
        <w:t xml:space="preserve"> dni</w:t>
      </w:r>
      <w:r w:rsidR="00194FAB">
        <w:t xml:space="preserve"> Go</w:t>
      </w:r>
      <w:r w:rsidR="00194FAB" w:rsidRPr="000D2793">
        <w:t>ſ</w:t>
      </w:r>
      <w:r w:rsidR="00194FAB">
        <w:t>zpon</w:t>
      </w:r>
      <w:r w:rsidR="00B73099">
        <w:br/>
      </w:r>
      <w:r w:rsidR="009F7244" w:rsidRPr="000D2793">
        <w:t>ſ</w:t>
      </w:r>
      <w:r w:rsidR="009F7244">
        <w:t>ztvorilje</w:t>
      </w:r>
      <w:r w:rsidR="005E69FD">
        <w:t>, i na b</w:t>
      </w:r>
      <w:r w:rsidR="00A8171C">
        <w:t>é</w:t>
      </w:r>
      <w:r w:rsidR="005E69FD">
        <w:t>dni</w:t>
      </w:r>
      <w:r w:rsidR="00A8171C">
        <w:t xml:space="preserve"> dén</w:t>
      </w:r>
      <w:r w:rsidR="002F5B9B">
        <w:t xml:space="preserve"> pa pocsinolje</w:t>
      </w:r>
      <w:r w:rsidR="003F5A2E">
        <w:t>, i bláglo</w:t>
      </w:r>
      <w:r w:rsidR="003F5A2E" w:rsidRPr="000D2793">
        <w:t>ſ</w:t>
      </w:r>
      <w:r w:rsidR="003F5A2E">
        <w:t>zlo-</w:t>
      </w:r>
      <w:r w:rsidR="003F5A2E">
        <w:br/>
        <w:t xml:space="preserve">vilje </w:t>
      </w:r>
      <w:r w:rsidR="00D67C2E">
        <w:t>nyega</w:t>
      </w:r>
      <w:r w:rsidR="005C5D1F">
        <w:t>.</w:t>
      </w:r>
    </w:p>
    <w:p w14:paraId="5BACC47A" w14:textId="603BD0F8" w:rsidR="005C5D1F" w:rsidRDefault="005C5D1F" w:rsidP="00E5575D">
      <w:pPr>
        <w:pStyle w:val="teiab"/>
      </w:pPr>
      <w:r w:rsidRPr="00A24675">
        <w:rPr>
          <w:rStyle w:val="teilabelZnak"/>
        </w:rPr>
        <w:t>11.</w:t>
      </w:r>
      <w:r>
        <w:t xml:space="preserve"> </w:t>
      </w:r>
      <w:r w:rsidR="002627C2">
        <w:t>Ocza</w:t>
      </w:r>
      <w:r w:rsidR="009D23B9">
        <w:t xml:space="preserve"> tvega i</w:t>
      </w:r>
      <w:r w:rsidR="00EE0A8F">
        <w:t xml:space="preserve"> </w:t>
      </w:r>
      <w:r w:rsidR="006E18E1">
        <w:t>mater tvojo</w:t>
      </w:r>
      <w:r w:rsidR="008A4817">
        <w:t xml:space="preserve">, postui </w:t>
      </w:r>
      <w:r w:rsidR="009F261B">
        <w:t xml:space="preserve">drágo </w:t>
      </w:r>
      <w:r w:rsidR="006658B9">
        <w:t>rodbino</w:t>
      </w:r>
      <w:r w:rsidR="000F16FD">
        <w:br/>
        <w:t>tvojo</w:t>
      </w:r>
      <w:r w:rsidR="00E66E75">
        <w:t xml:space="preserve">, da bos </w:t>
      </w:r>
      <w:r w:rsidR="005554AD">
        <w:t xml:space="preserve">natoi </w:t>
      </w:r>
      <w:r w:rsidR="00CC135A">
        <w:t xml:space="preserve">zemli </w:t>
      </w:r>
      <w:r w:rsidR="00F44100" w:rsidRPr="000D2793">
        <w:t>ſ</w:t>
      </w:r>
      <w:r w:rsidR="00F44100">
        <w:t>ziv dugo</w:t>
      </w:r>
      <w:r w:rsidR="009C0FF5">
        <w:t xml:space="preserve"> </w:t>
      </w:r>
      <w:r w:rsidR="009C0FF5" w:rsidRPr="000D2793">
        <w:t>ſ</w:t>
      </w:r>
      <w:r w:rsidR="009C0FF5">
        <w:t>tero ti Bogh</w:t>
      </w:r>
      <w:r w:rsidR="009C0FF5">
        <w:br/>
        <w:t xml:space="preserve">da </w:t>
      </w:r>
      <w:r w:rsidR="00B7425C" w:rsidRPr="000D2793">
        <w:t>ſ</w:t>
      </w:r>
      <w:r w:rsidR="00B7425C">
        <w:t>irouko</w:t>
      </w:r>
      <w:r w:rsidR="00CE1666">
        <w:t>.</w:t>
      </w:r>
    </w:p>
    <w:p w14:paraId="71CCB63F" w14:textId="418B7217" w:rsidR="00CE1666" w:rsidRDefault="00CE1666" w:rsidP="00E5575D">
      <w:pPr>
        <w:pStyle w:val="teiab"/>
      </w:pPr>
      <w:r w:rsidRPr="00101A9C">
        <w:rPr>
          <w:rStyle w:val="teilabelZnak"/>
        </w:rPr>
        <w:t>12.</w:t>
      </w:r>
      <w:r>
        <w:t xml:space="preserve"> </w:t>
      </w:r>
      <w:r w:rsidR="0002474E">
        <w:t xml:space="preserve">Zorúsjem </w:t>
      </w:r>
      <w:r w:rsidR="00996178">
        <w:t>taka</w:t>
      </w:r>
      <w:r w:rsidR="00996178">
        <w:rPr>
          <w:rFonts w:ascii="ZRCola" w:hAnsi="ZRCola" w:cs="ZRCola"/>
        </w:rPr>
        <w:t>ÿ</w:t>
      </w:r>
      <w:r w:rsidR="00F559A5">
        <w:t xml:space="preserve"> niti zjezikom</w:t>
      </w:r>
      <w:r w:rsidR="0096273D">
        <w:t>, ne vmori</w:t>
      </w:r>
      <w:r w:rsidR="004D7588">
        <w:br/>
        <w:t>csleka</w:t>
      </w:r>
      <w:r w:rsidR="00180FEC">
        <w:t xml:space="preserve"> </w:t>
      </w:r>
      <w:r w:rsidR="00180FEC" w:rsidRPr="000D2793">
        <w:t>ſ</w:t>
      </w:r>
      <w:r w:rsidR="00180FEC">
        <w:t>zerdito</w:t>
      </w:r>
      <w:r w:rsidR="00180FEC" w:rsidRPr="000D2793">
        <w:t>ſ</w:t>
      </w:r>
      <w:r w:rsidR="00180FEC">
        <w:t>ztjo</w:t>
      </w:r>
      <w:r w:rsidR="000B208C">
        <w:t>ú</w:t>
      </w:r>
      <w:r w:rsidR="003635F9">
        <w:t xml:space="preserve"> zvűna</w:t>
      </w:r>
      <w:r w:rsidR="00B26095">
        <w:t xml:space="preserve"> hi</w:t>
      </w:r>
      <w:r w:rsidR="00B26095" w:rsidRPr="000D2793">
        <w:t>ſ</w:t>
      </w:r>
      <w:r w:rsidR="00B26095">
        <w:t>tva v</w:t>
      </w:r>
      <w:r w:rsidR="00B26095" w:rsidRPr="000D2793">
        <w:t>ſ</w:t>
      </w:r>
      <w:r w:rsidR="00B26095">
        <w:t xml:space="preserve">zake </w:t>
      </w:r>
      <w:r w:rsidR="00B93740">
        <w:t>jál-</w:t>
      </w:r>
      <w:r w:rsidR="00B93740">
        <w:br/>
        <w:t>no</w:t>
      </w:r>
      <w:r w:rsidR="00B93740" w:rsidRPr="000D2793">
        <w:t>ſ</w:t>
      </w:r>
      <w:r w:rsidR="00B93740">
        <w:t>zti</w:t>
      </w:r>
      <w:r w:rsidR="00305B30">
        <w:t xml:space="preserve"> varui </w:t>
      </w:r>
      <w:r w:rsidR="00305B30" w:rsidRPr="000D2793">
        <w:t>ſ</w:t>
      </w:r>
      <w:r w:rsidR="00305B30">
        <w:t>ze ti od od prázno</w:t>
      </w:r>
      <w:r w:rsidR="00305B30" w:rsidRPr="000D2793">
        <w:t>ſ</w:t>
      </w:r>
      <w:r w:rsidR="00305B30">
        <w:t>zti.</w:t>
      </w:r>
    </w:p>
    <w:p w14:paraId="0EDD21EA" w14:textId="1329E7B4" w:rsidR="00101A9C" w:rsidRDefault="00472C68" w:rsidP="00101A9C">
      <w:pPr>
        <w:pStyle w:val="teiab"/>
      </w:pPr>
      <w:r w:rsidRPr="00101A9C">
        <w:rPr>
          <w:rStyle w:val="teilabelZnak"/>
        </w:rPr>
        <w:t>13.</w:t>
      </w:r>
      <w:r>
        <w:t xml:space="preserve"> </w:t>
      </w:r>
      <w:r w:rsidR="00794F11">
        <w:t xml:space="preserve">Od </w:t>
      </w:r>
      <w:r w:rsidR="008A00FE">
        <w:t xml:space="preserve">tarie, ino </w:t>
      </w:r>
      <w:r w:rsidR="004D2EFE">
        <w:t xml:space="preserve">od </w:t>
      </w:r>
      <w:r w:rsidR="004D2EFE" w:rsidRPr="000D2793">
        <w:t>ſ</w:t>
      </w:r>
      <w:r w:rsidR="004D2EFE">
        <w:t>aljie záloga</w:t>
      </w:r>
      <w:r w:rsidR="00145698">
        <w:t xml:space="preserve"> i od </w:t>
      </w:r>
      <w:r w:rsidR="00DC2191">
        <w:t>u</w:t>
      </w:r>
      <w:r w:rsidR="00DC2191" w:rsidRPr="000D2793">
        <w:t>ſ</w:t>
      </w:r>
      <w:r w:rsidR="00DC2191">
        <w:t>ure</w:t>
      </w:r>
      <w:r w:rsidR="00D144BF">
        <w:t xml:space="preserve"> va-</w:t>
      </w:r>
      <w:r w:rsidR="00D144BF">
        <w:br/>
        <w:t>ri</w:t>
      </w:r>
      <w:r w:rsidR="00D144BF" w:rsidRPr="000D2793">
        <w:t>ſ</w:t>
      </w:r>
      <w:r w:rsidR="00D144BF">
        <w:t>ze</w:t>
      </w:r>
      <w:r w:rsidR="00AD32D0">
        <w:t xml:space="preserve"> krivoga</w:t>
      </w:r>
      <w:r w:rsidR="00157CF6">
        <w:t xml:space="preserve"> </w:t>
      </w:r>
      <w:r w:rsidR="00157CF6" w:rsidRPr="000D2793">
        <w:t>ſ</w:t>
      </w:r>
      <w:r w:rsidR="00157CF6">
        <w:t>zvedo</w:t>
      </w:r>
      <w:r w:rsidR="00157CF6" w:rsidRPr="000D2793">
        <w:t>ſ</w:t>
      </w:r>
      <w:r w:rsidR="00157CF6">
        <w:t>ztva</w:t>
      </w:r>
      <w:r w:rsidR="00631310">
        <w:t>, prot blisnyemi</w:t>
      </w:r>
      <w:r w:rsidR="004E0FA6">
        <w:br/>
        <w:t>priséganya</w:t>
      </w:r>
      <w:r w:rsidR="00A71608">
        <w:t>.</w:t>
      </w:r>
    </w:p>
    <w:p w14:paraId="49AAA594" w14:textId="77777777" w:rsidR="00101A9C" w:rsidRDefault="00101A9C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6F80022" w14:textId="15D24117" w:rsidR="00BF3AAF" w:rsidRDefault="00101A9C" w:rsidP="00101A9C">
      <w:r>
        <w:lastRenderedPageBreak/>
        <w:t>/024v/</w:t>
      </w:r>
    </w:p>
    <w:p w14:paraId="3E17BFA6" w14:textId="4D671B77" w:rsidR="0096212B" w:rsidRDefault="0096212B" w:rsidP="0096212B">
      <w:pPr>
        <w:pStyle w:val="teifwPageNum"/>
      </w:pPr>
      <w:r>
        <w:t>44.</w:t>
      </w:r>
    </w:p>
    <w:p w14:paraId="07957C93" w14:textId="09BE7D7C" w:rsidR="0096212B" w:rsidRDefault="0096212B" w:rsidP="0096212B">
      <w:pPr>
        <w:pStyle w:val="teiab"/>
      </w:pPr>
      <w:r w:rsidRPr="00BD2A7A">
        <w:rPr>
          <w:rStyle w:val="teilabelZnak"/>
        </w:rPr>
        <w:t>14.</w:t>
      </w:r>
      <w:r>
        <w:t xml:space="preserve"> Blisnyega tvojega hise</w:t>
      </w:r>
      <w:r w:rsidR="00B776A5">
        <w:t xml:space="preserve">, ne </w:t>
      </w:r>
      <w:r w:rsidR="00B776A5" w:rsidRPr="000D2793">
        <w:t>ſ</w:t>
      </w:r>
      <w:r w:rsidR="00B776A5">
        <w:t>elei</w:t>
      </w:r>
      <w:r w:rsidR="009A11C6">
        <w:t xml:space="preserve"> nyegove</w:t>
      </w:r>
      <w:r w:rsidR="00785FAA">
        <w:t xml:space="preserve"> </w:t>
      </w:r>
      <w:r w:rsidR="00785FAA" w:rsidRPr="000D2793">
        <w:t>ſ</w:t>
      </w:r>
      <w:r w:rsidR="00785FAA">
        <w:t>ene</w:t>
      </w:r>
      <w:r w:rsidR="0082714B">
        <w:t>,</w:t>
      </w:r>
      <w:r w:rsidR="007A2F24">
        <w:br/>
        <w:t xml:space="preserve">nikakove nyegove </w:t>
      </w:r>
      <w:r w:rsidR="00D24473">
        <w:t xml:space="preserve">marhe, ni </w:t>
      </w:r>
      <w:r w:rsidR="00C9150B" w:rsidRPr="000D2793">
        <w:t>ſ</w:t>
      </w:r>
      <w:r w:rsidR="00C9150B">
        <w:t>zlu</w:t>
      </w:r>
      <w:r w:rsidR="00147448">
        <w:t>´s</w:t>
      </w:r>
      <w:r w:rsidR="00C9150B">
        <w:t>benicze</w:t>
      </w:r>
      <w:r w:rsidR="001F328F">
        <w:t xml:space="preserve"> ni </w:t>
      </w:r>
      <w:r w:rsidR="001F328F" w:rsidRPr="000D2793">
        <w:t>ſ</w:t>
      </w:r>
      <w:r w:rsidR="001F328F">
        <w:t>zlug</w:t>
      </w:r>
      <w:r w:rsidR="00CA4EF5">
        <w:t>a</w:t>
      </w:r>
      <w:r w:rsidR="008D5DCC">
        <w:t>.</w:t>
      </w:r>
    </w:p>
    <w:p w14:paraId="6BE0B4F8" w14:textId="7AF1B84A" w:rsidR="00E570A4" w:rsidRDefault="00E570A4" w:rsidP="0096212B">
      <w:pPr>
        <w:pStyle w:val="teiab"/>
      </w:pPr>
      <w:r w:rsidRPr="00BD2A7A">
        <w:rPr>
          <w:rStyle w:val="teilabelZnak"/>
        </w:rPr>
        <w:t>15.</w:t>
      </w:r>
      <w:r>
        <w:t xml:space="preserve"> </w:t>
      </w:r>
      <w:r w:rsidR="00AA289C">
        <w:t xml:space="preserve">Na dvei </w:t>
      </w:r>
      <w:r w:rsidR="001B5C46">
        <w:t>tábl</w:t>
      </w:r>
      <w:r w:rsidR="0044483B">
        <w:t>é</w:t>
      </w:r>
      <w:r w:rsidR="00B63121">
        <w:t xml:space="preserve"> </w:t>
      </w:r>
      <w:r w:rsidR="00B63121" w:rsidRPr="000D2793">
        <w:t>ſ</w:t>
      </w:r>
      <w:r w:rsidR="00B63121">
        <w:t>zvom</w:t>
      </w:r>
      <w:r w:rsidR="00887C55">
        <w:t xml:space="preserve"> </w:t>
      </w:r>
      <w:r w:rsidR="00887C55" w:rsidRPr="000D2793">
        <w:t>ſ</w:t>
      </w:r>
      <w:r w:rsidR="00887C55">
        <w:t>zvétom</w:t>
      </w:r>
      <w:r w:rsidR="00495552">
        <w:t xml:space="preserve"> rokom</w:t>
      </w:r>
      <w:r w:rsidR="00D2057D">
        <w:t>, Go</w:t>
      </w:r>
      <w:r w:rsidR="00D2057D" w:rsidRPr="000D2793">
        <w:t>ſ</w:t>
      </w:r>
      <w:r w:rsidR="00D2057D">
        <w:t>zpon</w:t>
      </w:r>
      <w:r w:rsidR="00F12779">
        <w:t xml:space="preserve"> Bog</w:t>
      </w:r>
      <w:r w:rsidR="00F12779">
        <w:br/>
        <w:t>je</w:t>
      </w:r>
      <w:r w:rsidR="00766E6E">
        <w:t>, piszal</w:t>
      </w:r>
      <w:r w:rsidR="00592F01">
        <w:t xml:space="preserve"> ovo po Mo</w:t>
      </w:r>
      <w:r w:rsidR="00592F01">
        <w:rPr>
          <w:rFonts w:ascii="ZRCola" w:hAnsi="ZRCola" w:cs="ZRCola"/>
        </w:rPr>
        <w:t>ÿ</w:t>
      </w:r>
      <w:r w:rsidR="001C3257" w:rsidRPr="000D2793">
        <w:t>ſ</w:t>
      </w:r>
      <w:r w:rsidR="001C3257">
        <w:t>es</w:t>
      </w:r>
      <w:r w:rsidR="001C3257" w:rsidRPr="000D2793">
        <w:t>ſ</w:t>
      </w:r>
      <w:r w:rsidR="001C3257">
        <w:t>i</w:t>
      </w:r>
      <w:r w:rsidR="00FA77BB">
        <w:t xml:space="preserve"> dalje vő</w:t>
      </w:r>
      <w:r w:rsidR="005E2E71">
        <w:t xml:space="preserve"> eto</w:t>
      </w:r>
      <w:r w:rsidR="00DA4365">
        <w:t>, rekel je</w:t>
      </w:r>
      <w:r w:rsidR="00853037">
        <w:br/>
        <w:t>zdersati</w:t>
      </w:r>
      <w:r w:rsidR="00607197">
        <w:t xml:space="preserve"> terdno.</w:t>
      </w:r>
    </w:p>
    <w:p w14:paraId="2637FAAA" w14:textId="4C1A9025" w:rsidR="00607197" w:rsidRDefault="00607197" w:rsidP="00BD2A7A">
      <w:pPr>
        <w:pStyle w:val="teiclosure"/>
      </w:pPr>
      <w:r>
        <w:t>Amen.</w:t>
      </w:r>
    </w:p>
    <w:p w14:paraId="3218B6A1" w14:textId="189F4225" w:rsidR="00623EDC" w:rsidRDefault="006D2F87" w:rsidP="006D2F87">
      <w:pPr>
        <w:pStyle w:val="Naslov2"/>
      </w:pPr>
      <w:r>
        <w:t xml:space="preserve">Ad Devn </w:t>
      </w:r>
      <w:r w:rsidR="006D529C" w:rsidRPr="000D2793">
        <w:t>ſ</w:t>
      </w:r>
      <w:r w:rsidR="006D529C">
        <w:t>uspiratio</w:t>
      </w:r>
      <w:r w:rsidR="00D621C2">
        <w:t>.</w:t>
      </w:r>
    </w:p>
    <w:p w14:paraId="30B95624" w14:textId="10FCE974" w:rsidR="00D621C2" w:rsidRDefault="00636049" w:rsidP="003C39BC">
      <w:pPr>
        <w:pStyle w:val="teiab"/>
      </w:pPr>
      <w:r w:rsidRPr="003C39BC">
        <w:rPr>
          <w:rStyle w:val="teilabelZnak"/>
        </w:rPr>
        <w:t>1.</w:t>
      </w:r>
      <w:r>
        <w:t xml:space="preserve"> Bosje</w:t>
      </w:r>
      <w:r w:rsidR="002815DB">
        <w:t xml:space="preserve"> terden </w:t>
      </w:r>
      <w:r w:rsidR="0059430B">
        <w:t>pais</w:t>
      </w:r>
      <w:r w:rsidR="00DB54D5">
        <w:t xml:space="preserve"> meni boidi</w:t>
      </w:r>
      <w:r w:rsidR="00064488">
        <w:t xml:space="preserve"> vu v</w:t>
      </w:r>
      <w:r w:rsidR="00064488" w:rsidRPr="000D2793">
        <w:t>ſ</w:t>
      </w:r>
      <w:r w:rsidR="00064488">
        <w:t>zem</w:t>
      </w:r>
      <w:r w:rsidR="00285275">
        <w:t xml:space="preserve"> mojem </w:t>
      </w:r>
      <w:r w:rsidR="00285275" w:rsidRPr="000D2793">
        <w:t>ſ</w:t>
      </w:r>
      <w:r w:rsidR="00285275">
        <w:t>itki</w:t>
      </w:r>
      <w:r w:rsidR="009E6F04">
        <w:t>,</w:t>
      </w:r>
      <w:r w:rsidR="009E6F04">
        <w:br/>
      </w:r>
      <w:r w:rsidR="00EF02C1" w:rsidRPr="000D2793">
        <w:t>ſ</w:t>
      </w:r>
      <w:r w:rsidR="00EF02C1">
        <w:t>zercza mega</w:t>
      </w:r>
      <w:r w:rsidR="002A7987">
        <w:t xml:space="preserve"> batrivitel</w:t>
      </w:r>
      <w:r w:rsidR="00541F49">
        <w:t>, i</w:t>
      </w:r>
      <w:r w:rsidR="00682858">
        <w:t xml:space="preserve"> Dűs</w:t>
      </w:r>
      <w:r w:rsidR="00682858" w:rsidRPr="000D2793">
        <w:t>ſ</w:t>
      </w:r>
      <w:r w:rsidR="00682858">
        <w:t>e</w:t>
      </w:r>
      <w:r w:rsidR="00D46AD6">
        <w:t xml:space="preserve"> me ve</w:t>
      </w:r>
      <w:r w:rsidR="00D46AD6" w:rsidRPr="000D2793">
        <w:t>ſ</w:t>
      </w:r>
      <w:r w:rsidR="00D46AD6">
        <w:t>zelitel</w:t>
      </w:r>
      <w:r w:rsidR="004C54E9">
        <w:t xml:space="preserve">, </w:t>
      </w:r>
      <w:r w:rsidR="00E443A3">
        <w:t>O</w:t>
      </w:r>
      <w:r w:rsidR="004C54E9">
        <w:t xml:space="preserve"> ma Dűs-</w:t>
      </w:r>
      <w:r w:rsidR="004C54E9">
        <w:br/>
        <w:t>sa sivi vJesus</w:t>
      </w:r>
      <w:r w:rsidR="004C54E9" w:rsidRPr="000D2793">
        <w:t>ſ</w:t>
      </w:r>
      <w:r w:rsidR="004C54E9">
        <w:t>i</w:t>
      </w:r>
      <w:r w:rsidR="00EE3A83">
        <w:t>.</w:t>
      </w:r>
    </w:p>
    <w:p w14:paraId="6FB3BC00" w14:textId="04669981" w:rsidR="004D2D65" w:rsidRDefault="004D2D65" w:rsidP="003C39BC">
      <w:pPr>
        <w:pStyle w:val="teiab"/>
      </w:pPr>
      <w:r w:rsidRPr="003C39BC">
        <w:rPr>
          <w:rStyle w:val="teilabelZnak"/>
        </w:rPr>
        <w:t>2.</w:t>
      </w:r>
      <w:r>
        <w:t xml:space="preserve"> </w:t>
      </w:r>
      <w:r w:rsidR="001058D8">
        <w:t xml:space="preserve">Vezdai </w:t>
      </w:r>
      <w:r w:rsidR="00B45E51">
        <w:t>mene</w:t>
      </w:r>
      <w:r w:rsidR="003C39BC">
        <w:t xml:space="preserve"> </w:t>
      </w:r>
      <w:r w:rsidR="00E9669B">
        <w:t>zdihavaioucs</w:t>
      </w:r>
      <w:r w:rsidR="003053E5">
        <w:t>, i tebe</w:t>
      </w:r>
      <w:r w:rsidR="0043133B">
        <w:t xml:space="preserve"> na pomocs</w:t>
      </w:r>
      <w:r w:rsidR="00E92B58">
        <w:t xml:space="preserve"> </w:t>
      </w:r>
      <w:r w:rsidR="00E92B58" w:rsidRPr="000D2793">
        <w:t>ſ</w:t>
      </w:r>
      <w:r w:rsidR="00E92B58">
        <w:t>zvajocs</w:t>
      </w:r>
      <w:r w:rsidR="005B0BAC">
        <w:br/>
        <w:t>vu miloscso</w:t>
      </w:r>
      <w:r w:rsidR="00E50E2F">
        <w:t xml:space="preserve"> jednocs</w:t>
      </w:r>
      <w:r w:rsidR="00663E0F">
        <w:t xml:space="preserve">, i </w:t>
      </w:r>
      <w:r w:rsidR="00663E0F" w:rsidRPr="000D2793">
        <w:t>ſ</w:t>
      </w:r>
      <w:r w:rsidR="00663E0F">
        <w:t>zkási</w:t>
      </w:r>
      <w:r w:rsidR="00380494">
        <w:t xml:space="preserve"> </w:t>
      </w:r>
      <w:r w:rsidR="00380494" w:rsidRPr="000D2793">
        <w:t>ſ</w:t>
      </w:r>
      <w:r w:rsidR="00380494">
        <w:t>zvéta</w:t>
      </w:r>
      <w:r w:rsidR="00E64DBD">
        <w:t xml:space="preserve"> Dű</w:t>
      </w:r>
      <w:r w:rsidR="0039291E">
        <w:t>s</w:t>
      </w:r>
      <w:r w:rsidR="00E64DBD">
        <w:t>á</w:t>
      </w:r>
      <w:r w:rsidR="006A7981">
        <w:t xml:space="preserve"> moucs</w:t>
      </w:r>
      <w:r w:rsidR="00F403BB">
        <w:t xml:space="preserve"> </w:t>
      </w:r>
      <w:r w:rsidR="00E443A3">
        <w:t>O</w:t>
      </w:r>
      <w:r w:rsidR="00F403BB">
        <w:br/>
        <w:t xml:space="preserve">ma Dűssa </w:t>
      </w:r>
      <w:r w:rsidR="00F403BB" w:rsidRPr="000D2793">
        <w:t>ſ</w:t>
      </w:r>
      <w:r w:rsidR="00F403BB">
        <w:t xml:space="preserve">ivi </w:t>
      </w:r>
      <w:r w:rsidR="00461D36">
        <w:t>vJe</w:t>
      </w:r>
      <w:r w:rsidR="00461D36" w:rsidRPr="000D2793">
        <w:t>ſ</w:t>
      </w:r>
      <w:r w:rsidR="00461D36">
        <w:t>us</w:t>
      </w:r>
      <w:r w:rsidR="00461D36" w:rsidRPr="000D2793">
        <w:t>ſ</w:t>
      </w:r>
      <w:r w:rsidR="00461D36">
        <w:t>i</w:t>
      </w:r>
      <w:r w:rsidR="00A73091">
        <w:t>.</w:t>
      </w:r>
    </w:p>
    <w:p w14:paraId="08863E82" w14:textId="264ADFE3" w:rsidR="00883B84" w:rsidRDefault="00883B84" w:rsidP="003C39BC">
      <w:pPr>
        <w:pStyle w:val="teiab"/>
      </w:pPr>
      <w:r w:rsidRPr="00E30BDB">
        <w:rPr>
          <w:rStyle w:val="teilabelZnak"/>
        </w:rPr>
        <w:t>3.</w:t>
      </w:r>
      <w:r>
        <w:t xml:space="preserve"> </w:t>
      </w:r>
      <w:r w:rsidR="00196319">
        <w:t>Ár i</w:t>
      </w:r>
      <w:r w:rsidR="00196319" w:rsidRPr="000D2793">
        <w:t>ſ</w:t>
      </w:r>
      <w:r w:rsidR="00196319">
        <w:t>ztina</w:t>
      </w:r>
      <w:r w:rsidR="00626CF8">
        <w:t xml:space="preserve"> oblibil</w:t>
      </w:r>
      <w:r w:rsidR="00782929">
        <w:t xml:space="preserve">, i </w:t>
      </w:r>
      <w:r w:rsidR="00BB7D39" w:rsidRPr="000D2793">
        <w:t>ſ</w:t>
      </w:r>
      <w:r w:rsidR="00BB7D39">
        <w:t>zpri</w:t>
      </w:r>
      <w:r w:rsidR="00BB7D39" w:rsidRPr="000D2793">
        <w:t>ſ</w:t>
      </w:r>
      <w:r w:rsidR="00BB7D39">
        <w:t>zegov</w:t>
      </w:r>
      <w:r w:rsidR="00937903">
        <w:t xml:space="preserve"> </w:t>
      </w:r>
      <w:r w:rsidR="00937903" w:rsidRPr="000D2793">
        <w:t>ſ</w:t>
      </w:r>
      <w:r w:rsidR="00937903">
        <w:t>zi</w:t>
      </w:r>
      <w:r w:rsidR="006F0EA5">
        <w:t xml:space="preserve"> poterdil</w:t>
      </w:r>
      <w:r w:rsidR="00987DB0">
        <w:t>,</w:t>
      </w:r>
      <w:r w:rsidR="00987DB0">
        <w:br/>
        <w:t xml:space="preserve">kaiti </w:t>
      </w:r>
      <w:r w:rsidR="0010650C">
        <w:t>miloscso</w:t>
      </w:r>
      <w:r w:rsidR="00312F3C">
        <w:t xml:space="preserve"> tvo delil</w:t>
      </w:r>
      <w:r w:rsidR="00343578">
        <w:t xml:space="preserve">, za </w:t>
      </w:r>
      <w:r w:rsidR="00343578" w:rsidRPr="000D2793">
        <w:t>ſ</w:t>
      </w:r>
      <w:r w:rsidR="00343578">
        <w:t>zina</w:t>
      </w:r>
      <w:r w:rsidR="004B703D">
        <w:t xml:space="preserve"> tvega</w:t>
      </w:r>
      <w:r w:rsidR="0016085C">
        <w:t xml:space="preserve"> ná</w:t>
      </w:r>
      <w:r w:rsidR="0016085C" w:rsidRPr="000D2793">
        <w:t>ſ</w:t>
      </w:r>
      <w:r w:rsidR="0016085C">
        <w:t>z</w:t>
      </w:r>
      <w:r w:rsidR="00CE2623">
        <w:t xml:space="preserve"> lűbil</w:t>
      </w:r>
      <w:r w:rsidR="008155EC">
        <w:br/>
        <w:t xml:space="preserve">O ma Dűssa </w:t>
      </w:r>
      <w:r w:rsidR="008155EC" w:rsidRPr="000D2793">
        <w:t>ſ</w:t>
      </w:r>
      <w:r w:rsidR="008155EC">
        <w:t>ivi vJe</w:t>
      </w:r>
      <w:r w:rsidR="006368D0">
        <w:t>s</w:t>
      </w:r>
      <w:r w:rsidR="008155EC">
        <w:t>u</w:t>
      </w:r>
      <w:r w:rsidR="0010396A">
        <w:t>s</w:t>
      </w:r>
      <w:r w:rsidR="008155EC" w:rsidRPr="000D2793">
        <w:t>ſ</w:t>
      </w:r>
      <w:r w:rsidR="008155EC">
        <w:t>i</w:t>
      </w:r>
      <w:r w:rsidR="005B6B6E">
        <w:t>.</w:t>
      </w:r>
    </w:p>
    <w:p w14:paraId="217BD398" w14:textId="63B09829" w:rsidR="00DE57FF" w:rsidRDefault="00DE57FF" w:rsidP="003C39BC">
      <w:pPr>
        <w:pStyle w:val="teiab"/>
      </w:pPr>
      <w:r w:rsidRPr="00E30BDB">
        <w:rPr>
          <w:rStyle w:val="teilabelZnak"/>
        </w:rPr>
        <w:t>4.</w:t>
      </w:r>
      <w:r>
        <w:t xml:space="preserve"> </w:t>
      </w:r>
      <w:r w:rsidR="003D47E2" w:rsidRPr="000D2793">
        <w:t>ſ</w:t>
      </w:r>
      <w:r w:rsidR="003D47E2">
        <w:t>ztrasni moih</w:t>
      </w:r>
      <w:r w:rsidR="00E26F5D">
        <w:t xml:space="preserve"> grehov</w:t>
      </w:r>
      <w:r w:rsidR="00C35461">
        <w:t xml:space="preserve"> ru</w:t>
      </w:r>
      <w:r w:rsidR="008D5E01">
        <w:t>´s</w:t>
      </w:r>
      <w:r w:rsidR="00C35461">
        <w:t>no</w:t>
      </w:r>
      <w:r w:rsidR="00C35461" w:rsidRPr="000D2793">
        <w:t>ſ</w:t>
      </w:r>
      <w:r w:rsidR="00C35461">
        <w:t>zt</w:t>
      </w:r>
      <w:r w:rsidR="007F1A17">
        <w:t>, ne gledai</w:t>
      </w:r>
      <w:r w:rsidR="005E2662">
        <w:t xml:space="preserve"> Go</w:t>
      </w:r>
      <w:r w:rsidR="005E2662" w:rsidRPr="000D2793">
        <w:t>ſ</w:t>
      </w:r>
      <w:r w:rsidR="005E2662">
        <w:t>z-</w:t>
      </w:r>
      <w:r w:rsidR="005E2662">
        <w:br/>
        <w:t xml:space="preserve">pon </w:t>
      </w:r>
      <w:r w:rsidR="008549F3">
        <w:t>odűrno</w:t>
      </w:r>
      <w:r w:rsidR="008549F3" w:rsidRPr="000D2793">
        <w:t>ſ</w:t>
      </w:r>
      <w:r w:rsidR="008549F3">
        <w:t>z</w:t>
      </w:r>
      <w:r w:rsidR="00244CBE">
        <w:t>t</w:t>
      </w:r>
      <w:r w:rsidR="005B405F">
        <w:t>, nego zbri</w:t>
      </w:r>
      <w:r w:rsidR="005B405F" w:rsidRPr="000D2793">
        <w:t>ſ</w:t>
      </w:r>
      <w:r w:rsidR="005B405F">
        <w:t>i</w:t>
      </w:r>
      <w:r w:rsidR="00833541">
        <w:t xml:space="preserve"> </w:t>
      </w:r>
      <w:r w:rsidR="005B405F">
        <w:t>mo</w:t>
      </w:r>
      <w:r w:rsidR="00833541">
        <w:t xml:space="preserve"> ne</w:t>
      </w:r>
      <w:r w:rsidR="005A12F9">
        <w:t>csi</w:t>
      </w:r>
      <w:r w:rsidR="005A12F9" w:rsidRPr="000D2793">
        <w:t>ſ</w:t>
      </w:r>
      <w:r w:rsidR="005A12F9">
        <w:t>zto</w:t>
      </w:r>
      <w:r w:rsidR="005A12F9" w:rsidRPr="000D2793">
        <w:t>ſ</w:t>
      </w:r>
      <w:r w:rsidR="005A12F9">
        <w:t>ti</w:t>
      </w:r>
      <w:r w:rsidR="00C731F5">
        <w:t>, i zemé</w:t>
      </w:r>
      <w:r w:rsidR="00F90397">
        <w:br/>
        <w:t>zméne</w:t>
      </w:r>
      <w:r w:rsidR="00BA12D4">
        <w:t xml:space="preserve"> mo jálno</w:t>
      </w:r>
      <w:r w:rsidR="00BA12D4" w:rsidRPr="000D2793">
        <w:t>ſ</w:t>
      </w:r>
      <w:r w:rsidR="00BA12D4">
        <w:t>zt</w:t>
      </w:r>
      <w:r w:rsidR="00E90E96">
        <w:t>, O ma Dűs</w:t>
      </w:r>
      <w:r w:rsidR="004B4776" w:rsidRPr="000D2793">
        <w:t>ſ</w:t>
      </w:r>
      <w:r w:rsidR="00E90E96">
        <w:t>a</w:t>
      </w:r>
      <w:r w:rsidR="00F6057D">
        <w:t xml:space="preserve"> </w:t>
      </w:r>
      <w:r w:rsidR="00F6057D" w:rsidRPr="000D2793">
        <w:t>ſ</w:t>
      </w:r>
      <w:r w:rsidR="00F6057D">
        <w:t>ivi</w:t>
      </w:r>
      <w:r w:rsidR="00926285">
        <w:t xml:space="preserve"> vJesu</w:t>
      </w:r>
      <w:r w:rsidR="0017768D">
        <w:t>s</w:t>
      </w:r>
      <w:r w:rsidR="00926285" w:rsidRPr="000D2793">
        <w:t>ſ</w:t>
      </w:r>
      <w:r w:rsidR="00926285">
        <w:t>i</w:t>
      </w:r>
      <w:r w:rsidR="00BD366D">
        <w:t>.</w:t>
      </w:r>
    </w:p>
    <w:p w14:paraId="08CA475F" w14:textId="1614061F" w:rsidR="00E30BDB" w:rsidRDefault="00BD366D" w:rsidP="003C39BC">
      <w:pPr>
        <w:pStyle w:val="teiab"/>
      </w:pPr>
      <w:r w:rsidRPr="00E30BDB">
        <w:rPr>
          <w:rStyle w:val="teilabelZnak"/>
        </w:rPr>
        <w:t>5.</w:t>
      </w:r>
      <w:r>
        <w:t xml:space="preserve"> </w:t>
      </w:r>
      <w:r w:rsidR="00B563A4">
        <w:t>Oh kak tebe</w:t>
      </w:r>
      <w:r w:rsidR="00CB694F">
        <w:t xml:space="preserve"> Dűs</w:t>
      </w:r>
      <w:r w:rsidR="00CB694F" w:rsidRPr="000D2793">
        <w:t>ſ</w:t>
      </w:r>
      <w:r w:rsidR="00CB694F">
        <w:t>a</w:t>
      </w:r>
      <w:r w:rsidR="007C12C7">
        <w:t xml:space="preserve"> moia</w:t>
      </w:r>
      <w:r w:rsidR="006C5050">
        <w:t>, i tve</w:t>
      </w:r>
      <w:r w:rsidR="001E1A2B">
        <w:t xml:space="preserve"> miloscse</w:t>
      </w:r>
      <w:r w:rsidR="00920A94">
        <w:t xml:space="preserve"> zdiháva</w:t>
      </w:r>
      <w:r w:rsidR="005A2A7B">
        <w:t>,</w:t>
      </w:r>
      <w:r w:rsidR="005A2A7B">
        <w:br/>
        <w:t>vnocsi</w:t>
      </w:r>
      <w:r w:rsidR="004F1D4B">
        <w:t xml:space="preserve"> vuidne</w:t>
      </w:r>
      <w:r w:rsidR="00BB28FE">
        <w:t xml:space="preserve"> te zezava</w:t>
      </w:r>
      <w:r w:rsidR="007D556D">
        <w:t>, moi Bogh</w:t>
      </w:r>
      <w:r w:rsidR="0055566F">
        <w:t xml:space="preserve"> tve pravicze</w:t>
      </w:r>
      <w:r w:rsidR="00906168">
        <w:br/>
        <w:t>jegya</w:t>
      </w:r>
      <w:r w:rsidR="00FE42DD">
        <w:t xml:space="preserve">. O ma </w:t>
      </w:r>
      <w:r w:rsidR="005D1AD8">
        <w:t>Dűs</w:t>
      </w:r>
      <w:r w:rsidR="005D1AD8" w:rsidRPr="000D2793">
        <w:t>ſ</w:t>
      </w:r>
      <w:r w:rsidR="005D1AD8">
        <w:t>a</w:t>
      </w:r>
      <w:r w:rsidR="00083A41">
        <w:t xml:space="preserve"> </w:t>
      </w:r>
      <w:r w:rsidR="00083A41" w:rsidRPr="000D2793">
        <w:t>ſ</w:t>
      </w:r>
      <w:r w:rsidR="00083A41">
        <w:t>ivi</w:t>
      </w:r>
      <w:r w:rsidR="00721175">
        <w:t xml:space="preserve"> vJesus</w:t>
      </w:r>
      <w:r w:rsidR="00721175" w:rsidRPr="000D2793">
        <w:t>ſ</w:t>
      </w:r>
      <w:r w:rsidR="00721175">
        <w:t>i</w:t>
      </w:r>
    </w:p>
    <w:p w14:paraId="193B883D" w14:textId="77777777" w:rsidR="00E30BDB" w:rsidRDefault="00E30BDB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49410D6" w14:textId="4A204751" w:rsidR="0092371D" w:rsidRDefault="0092371D" w:rsidP="0092371D">
      <w:r>
        <w:lastRenderedPageBreak/>
        <w:t>/02</w:t>
      </w:r>
      <w:r w:rsidR="007F78BF">
        <w:t>5</w:t>
      </w:r>
      <w:r w:rsidR="00F96D7B">
        <w:t>r</w:t>
      </w:r>
      <w:r>
        <w:t>/</w:t>
      </w:r>
    </w:p>
    <w:p w14:paraId="2F0A3553" w14:textId="24A74450" w:rsidR="00DA008E" w:rsidRDefault="00D8313E" w:rsidP="00D8313E">
      <w:pPr>
        <w:pStyle w:val="teifwPageNum"/>
      </w:pPr>
      <w:r>
        <w:t>45.</w:t>
      </w:r>
    </w:p>
    <w:p w14:paraId="3FF4679C" w14:textId="0963EE72" w:rsidR="000614BC" w:rsidRDefault="000614BC" w:rsidP="000614BC">
      <w:pPr>
        <w:pStyle w:val="teiab"/>
      </w:pPr>
      <w:r w:rsidRPr="00343B01">
        <w:rPr>
          <w:rStyle w:val="teilabelZnak"/>
        </w:rPr>
        <w:t>6.</w:t>
      </w:r>
      <w:r>
        <w:t xml:space="preserve"> </w:t>
      </w:r>
      <w:r w:rsidR="0064187F">
        <w:t>Ár</w:t>
      </w:r>
      <w:r w:rsidR="00717884">
        <w:t xml:space="preserve"> </w:t>
      </w:r>
      <w:r w:rsidR="00717884" w:rsidRPr="000D2793">
        <w:t>ſ</w:t>
      </w:r>
      <w:r w:rsidR="00717884">
        <w:t>zi rekel</w:t>
      </w:r>
      <w:r w:rsidR="004D18E4">
        <w:t xml:space="preserve"> toga necsem</w:t>
      </w:r>
      <w:r w:rsidR="0022195E">
        <w:t>, da bi bil</w:t>
      </w:r>
      <w:r w:rsidR="005E4CA9">
        <w:t xml:space="preserve"> en gresnik </w:t>
      </w:r>
      <w:r w:rsidR="005E4CA9" w:rsidRPr="000D2793">
        <w:t>ſ</w:t>
      </w:r>
      <w:r w:rsidR="005E4CA9">
        <w:t>zku-</w:t>
      </w:r>
      <w:r w:rsidR="005E4CA9">
        <w:br/>
        <w:t>jen</w:t>
      </w:r>
      <w:r w:rsidR="00271169">
        <w:t>, nego da bo kmeni</w:t>
      </w:r>
      <w:r w:rsidR="00BB0A2C">
        <w:t xml:space="preserve"> vernyen</w:t>
      </w:r>
      <w:r w:rsidR="00636EE4">
        <w:t xml:space="preserve">, i </w:t>
      </w:r>
      <w:r w:rsidR="00636EE4" w:rsidRPr="000D2793">
        <w:t>ſ</w:t>
      </w:r>
      <w:r w:rsidR="00636EE4">
        <w:t>itkom</w:t>
      </w:r>
      <w:r w:rsidR="003E4C33">
        <w:t xml:space="preserve"> vecsnim</w:t>
      </w:r>
    </w:p>
    <w:p w14:paraId="16A01360" w14:textId="070BC323" w:rsidR="00BD366D" w:rsidRDefault="003D29D0" w:rsidP="003C39BC">
      <w:pPr>
        <w:pStyle w:val="teiab"/>
      </w:pPr>
      <w:r>
        <w:t>d</w:t>
      </w:r>
      <w:r w:rsidR="00BE188E">
        <w:t>aruvan</w:t>
      </w:r>
      <w:r>
        <w:t>. O ma Dűs</w:t>
      </w:r>
      <w:r w:rsidRPr="000D2793">
        <w:t>ſ</w:t>
      </w:r>
      <w:r>
        <w:t>a</w:t>
      </w:r>
      <w:r w:rsidR="00ED1597">
        <w:t xml:space="preserve"> </w:t>
      </w:r>
      <w:r w:rsidR="00ED1597" w:rsidRPr="000D2793">
        <w:t>ſ</w:t>
      </w:r>
      <w:r w:rsidR="00ED1597">
        <w:t>ivi vJe</w:t>
      </w:r>
      <w:r w:rsidR="00411C17">
        <w:t>s</w:t>
      </w:r>
      <w:r w:rsidR="00ED1597" w:rsidRPr="000D2793">
        <w:t>ſ</w:t>
      </w:r>
      <w:r w:rsidR="00ED1597">
        <w:t>u</w:t>
      </w:r>
      <w:r w:rsidR="00411C17">
        <w:t>s</w:t>
      </w:r>
      <w:r w:rsidR="00ED1597" w:rsidRPr="000D2793">
        <w:t>ſ</w:t>
      </w:r>
      <w:r w:rsidR="00ED1597">
        <w:t>i</w:t>
      </w:r>
      <w:r w:rsidR="00D92A51">
        <w:t>.</w:t>
      </w:r>
    </w:p>
    <w:p w14:paraId="5C1671FA" w14:textId="77777777" w:rsidR="004537A9" w:rsidRDefault="0009204E" w:rsidP="004537A9">
      <w:pPr>
        <w:pStyle w:val="teiab"/>
      </w:pPr>
      <w:r w:rsidRPr="00343B01">
        <w:rPr>
          <w:rStyle w:val="teilabelZnak"/>
        </w:rPr>
        <w:t>7.</w:t>
      </w:r>
      <w:r>
        <w:t xml:space="preserve"> </w:t>
      </w:r>
      <w:r w:rsidR="00573A09">
        <w:t>Etak</w:t>
      </w:r>
      <w:r w:rsidR="00754E9E">
        <w:t xml:space="preserve"> </w:t>
      </w:r>
      <w:r w:rsidR="00754E9E" w:rsidRPr="000D2793">
        <w:t>ſ</w:t>
      </w:r>
      <w:r w:rsidR="00754E9E">
        <w:t xml:space="preserve">zi </w:t>
      </w:r>
      <w:r w:rsidR="00C76B09">
        <w:t>vcsinil</w:t>
      </w:r>
      <w:r w:rsidR="0084313D">
        <w:t xml:space="preserve"> z</w:t>
      </w:r>
      <w:r w:rsidR="0084313D" w:rsidRPr="00C414E1">
        <w:rPr>
          <w:rStyle w:val="teiname"/>
        </w:rPr>
        <w:t>Dávidom</w:t>
      </w:r>
      <w:r w:rsidR="00532577">
        <w:t xml:space="preserve">, zApostolom </w:t>
      </w:r>
      <w:r w:rsidR="004D459E" w:rsidRPr="00C414E1">
        <w:rPr>
          <w:rStyle w:val="teiname"/>
        </w:rPr>
        <w:t>Letrom</w:t>
      </w:r>
      <w:r w:rsidR="007C47D3">
        <w:br/>
        <w:t>i z</w:t>
      </w:r>
      <w:r w:rsidR="007C47D3" w:rsidRPr="00C414E1">
        <w:rPr>
          <w:rStyle w:val="teiname"/>
        </w:rPr>
        <w:t>Mariov</w:t>
      </w:r>
      <w:r w:rsidR="005F7214" w:rsidRPr="00C414E1">
        <w:rPr>
          <w:rStyle w:val="teiname"/>
        </w:rPr>
        <w:t xml:space="preserve"> magdalenov</w:t>
      </w:r>
      <w:r w:rsidR="005F7214">
        <w:t xml:space="preserve">, </w:t>
      </w:r>
      <w:r w:rsidR="00520224">
        <w:t xml:space="preserve">i </w:t>
      </w:r>
      <w:r w:rsidR="00B15790">
        <w:t>zo</w:t>
      </w:r>
      <w:r w:rsidR="00B15790" w:rsidRPr="000D2793">
        <w:t>ſ</w:t>
      </w:r>
      <w:r w:rsidR="00B15790">
        <w:t xml:space="preserve">ztatim </w:t>
      </w:r>
      <w:r w:rsidR="003D3C2F">
        <w:t>tvoim</w:t>
      </w:r>
      <w:r w:rsidR="006449D1">
        <w:t xml:space="preserve"> lű</w:t>
      </w:r>
      <w:r w:rsidR="006449D1" w:rsidRPr="000D2793">
        <w:t>ſ</w:t>
      </w:r>
      <w:r w:rsidR="006449D1">
        <w:t>zt-</w:t>
      </w:r>
      <w:r w:rsidR="006449D1">
        <w:br/>
        <w:t xml:space="preserve">vom </w:t>
      </w:r>
      <w:r w:rsidR="00AF52F3">
        <w:t xml:space="preserve">O ma </w:t>
      </w:r>
      <w:r w:rsidR="001C6E57">
        <w:t>Dus</w:t>
      </w:r>
      <w:r w:rsidR="001C6E57" w:rsidRPr="000D2793">
        <w:t>ſ</w:t>
      </w:r>
      <w:r w:rsidR="001C6E57">
        <w:t>a</w:t>
      </w:r>
      <w:r w:rsidR="006A320E">
        <w:t xml:space="preserve"> </w:t>
      </w:r>
      <w:r w:rsidR="006A320E" w:rsidRPr="000D2793">
        <w:t>ſ</w:t>
      </w:r>
      <w:r w:rsidR="006A320E">
        <w:t>ivi</w:t>
      </w:r>
      <w:r w:rsidR="00175D87">
        <w:t xml:space="preserve"> v</w:t>
      </w:r>
      <w:r w:rsidR="003B1F61">
        <w:t>J</w:t>
      </w:r>
      <w:r w:rsidR="00175D87">
        <w:t>esu</w:t>
      </w:r>
      <w:r w:rsidR="00175D87" w:rsidRPr="000D2793">
        <w:t>ſſ</w:t>
      </w:r>
      <w:r w:rsidR="00175D87">
        <w:t>i</w:t>
      </w:r>
      <w:r w:rsidR="008D01D0">
        <w:t>.</w:t>
      </w:r>
    </w:p>
    <w:p w14:paraId="5181C997" w14:textId="1020F9A9" w:rsidR="008D01D0" w:rsidRDefault="008D01D0" w:rsidP="004537A9">
      <w:pPr>
        <w:pStyle w:val="teiab"/>
      </w:pPr>
      <w:r w:rsidRPr="00C414E1">
        <w:rPr>
          <w:rStyle w:val="teilabelZnak"/>
        </w:rPr>
        <w:t>8.</w:t>
      </w:r>
      <w:r>
        <w:t xml:space="preserve"> </w:t>
      </w:r>
      <w:r w:rsidR="002F1409">
        <w:t xml:space="preserve">Gda </w:t>
      </w:r>
      <w:r w:rsidR="002F1409" w:rsidRPr="000D2793">
        <w:t>ſ</w:t>
      </w:r>
      <w:r w:rsidR="002F1409">
        <w:t>ze za grehe</w:t>
      </w:r>
      <w:r w:rsidR="004D25F6">
        <w:t xml:space="preserve"> plaka</w:t>
      </w:r>
      <w:r w:rsidR="00CE2B4F">
        <w:t>s</w:t>
      </w:r>
      <w:r w:rsidR="004D25F6" w:rsidRPr="000D2793">
        <w:t>ſ</w:t>
      </w:r>
      <w:r w:rsidR="004D25F6">
        <w:t>e</w:t>
      </w:r>
      <w:r w:rsidR="003021FD">
        <w:t xml:space="preserve">, i </w:t>
      </w:r>
      <w:r w:rsidR="00B2758D">
        <w:t>z</w:t>
      </w:r>
      <w:r w:rsidR="00B2758D" w:rsidRPr="000D2793">
        <w:t>ſ</w:t>
      </w:r>
      <w:r w:rsidR="00B2758D">
        <w:t>zercza</w:t>
      </w:r>
      <w:r w:rsidR="00B2758D" w:rsidRPr="000D2793">
        <w:t>ſ</w:t>
      </w:r>
      <w:r w:rsidR="00B2758D">
        <w:t>ze</w:t>
      </w:r>
      <w:r w:rsidR="00276074">
        <w:t xml:space="preserve"> </w:t>
      </w:r>
      <w:r w:rsidR="00276074" w:rsidRPr="000D2793">
        <w:t>ſ</w:t>
      </w:r>
      <w:r w:rsidR="00276074">
        <w:t>a</w:t>
      </w:r>
      <w:r w:rsidR="00FD0BD3">
        <w:t>l</w:t>
      </w:r>
      <w:r w:rsidR="00276074">
        <w:t>o</w:t>
      </w:r>
      <w:r w:rsidR="00276074" w:rsidRPr="000D2793">
        <w:t>ſ</w:t>
      </w:r>
      <w:r w:rsidR="00FD0BD3">
        <w:t>s</w:t>
      </w:r>
      <w:r w:rsidR="00276074">
        <w:t>ti</w:t>
      </w:r>
      <w:r w:rsidR="00FD0BD3">
        <w:t>-</w:t>
      </w:r>
      <w:r w:rsidR="00FD0BD3">
        <w:br/>
        <w:t>le</w:t>
      </w:r>
      <w:r w:rsidR="002D3A2E">
        <w:t xml:space="preserve"> mil seso oni</w:t>
      </w:r>
      <w:r w:rsidR="00B82175">
        <w:t xml:space="preserve"> dobis</w:t>
      </w:r>
      <w:r w:rsidR="00B82175" w:rsidRPr="000D2793">
        <w:t>ſ</w:t>
      </w:r>
      <w:r w:rsidR="00B82175">
        <w:t>e, zdobnim</w:t>
      </w:r>
      <w:r w:rsidR="00A71496">
        <w:t xml:space="preserve"> odlocskom</w:t>
      </w:r>
      <w:r w:rsidR="00E26FEF">
        <w:t xml:space="preserve"> hodialk. O.</w:t>
      </w:r>
    </w:p>
    <w:p w14:paraId="3C65AB80" w14:textId="16986A86" w:rsidR="00D868F6" w:rsidRDefault="00D868F6" w:rsidP="003C39BC">
      <w:pPr>
        <w:pStyle w:val="teiab"/>
      </w:pPr>
      <w:r w:rsidRPr="00321194">
        <w:rPr>
          <w:rStyle w:val="teilabelZnak"/>
        </w:rPr>
        <w:t>9.</w:t>
      </w:r>
      <w:r w:rsidR="004537A9">
        <w:t xml:space="preserve"> </w:t>
      </w:r>
      <w:r w:rsidR="00E35ECF">
        <w:t>Vűpa</w:t>
      </w:r>
      <w:r w:rsidR="00CC317F">
        <w:t>zem ie nei</w:t>
      </w:r>
      <w:r w:rsidR="00695388">
        <w:t xml:space="preserve"> vkanis</w:t>
      </w:r>
      <w:r w:rsidR="00695388" w:rsidRPr="000D2793">
        <w:t>ſ</w:t>
      </w:r>
      <w:r w:rsidR="00695388">
        <w:t>e</w:t>
      </w:r>
      <w:r w:rsidR="00345ED6">
        <w:t xml:space="preserve">, tva </w:t>
      </w:r>
      <w:r w:rsidR="00F7212C">
        <w:t>miloscsa</w:t>
      </w:r>
      <w:r w:rsidR="008B5EA0">
        <w:t xml:space="preserve"> nim </w:t>
      </w:r>
      <w:r w:rsidR="008B5EA0" w:rsidRPr="000D2793">
        <w:t>ſ</w:t>
      </w:r>
      <w:r w:rsidR="008B5EA0">
        <w:t>ze</w:t>
      </w:r>
      <w:r w:rsidR="00DD46DA">
        <w:br/>
        <w:t>das</w:t>
      </w:r>
      <w:r w:rsidR="00DD46DA" w:rsidRPr="000D2793">
        <w:t>ſ</w:t>
      </w:r>
      <w:r w:rsidR="00DD46DA">
        <w:t>e</w:t>
      </w:r>
      <w:r w:rsidR="003C61D8">
        <w:t xml:space="preserve"> gre</w:t>
      </w:r>
      <w:r w:rsidR="002857DE" w:rsidRPr="000D2793">
        <w:t>ſ</w:t>
      </w:r>
      <w:r w:rsidR="003C61D8">
        <w:t>nike</w:t>
      </w:r>
      <w:r w:rsidR="00B06175">
        <w:t xml:space="preserve"> </w:t>
      </w:r>
      <w:r w:rsidR="00B47C02">
        <w:t>ne odűris</w:t>
      </w:r>
      <w:r w:rsidR="00B47C02" w:rsidRPr="000D2793">
        <w:t>ſ</w:t>
      </w:r>
      <w:r w:rsidR="00B47C02">
        <w:t>e</w:t>
      </w:r>
      <w:r w:rsidR="005747B6">
        <w:t>, nego</w:t>
      </w:r>
      <w:r w:rsidR="00560194">
        <w:t xml:space="preserve"> </w:t>
      </w:r>
      <w:r w:rsidR="005747B6">
        <w:t>na</w:t>
      </w:r>
      <w:r w:rsidR="00076629">
        <w:t xml:space="preserve"> </w:t>
      </w:r>
      <w:r w:rsidR="00076629" w:rsidRPr="000D2793">
        <w:t>ſ</w:t>
      </w:r>
      <w:r w:rsidR="00076629">
        <w:t>itek</w:t>
      </w:r>
      <w:r w:rsidR="00E43686">
        <w:t xml:space="preserve"> </w:t>
      </w:r>
      <w:r w:rsidR="00076629">
        <w:t>verngle</w:t>
      </w:r>
      <w:r w:rsidR="00E43686">
        <w:t>. O.</w:t>
      </w:r>
    </w:p>
    <w:p w14:paraId="703B47D5" w14:textId="48E725AF" w:rsidR="00E1022D" w:rsidRDefault="00E1022D" w:rsidP="003C39BC">
      <w:pPr>
        <w:pStyle w:val="teiab"/>
      </w:pPr>
      <w:r w:rsidRPr="00321194">
        <w:rPr>
          <w:rStyle w:val="teilabelZnak"/>
        </w:rPr>
        <w:t>10.</w:t>
      </w:r>
      <w:r>
        <w:t xml:space="preserve"> </w:t>
      </w:r>
      <w:r w:rsidR="0074103A">
        <w:t xml:space="preserve">Vetak </w:t>
      </w:r>
      <w:r w:rsidR="00555157">
        <w:t xml:space="preserve">mene vu </w:t>
      </w:r>
      <w:r w:rsidR="007F5B3D">
        <w:t>miloscso</w:t>
      </w:r>
      <w:r w:rsidR="00E02391">
        <w:t>, tvojo primi</w:t>
      </w:r>
      <w:r w:rsidR="00FD2404">
        <w:t xml:space="preserve"> dobrov</w:t>
      </w:r>
      <w:r w:rsidR="00247E65">
        <w:t>ol</w:t>
      </w:r>
      <w:r w:rsidR="00E91FD9">
        <w:t>-</w:t>
      </w:r>
      <w:r w:rsidR="00E91FD9">
        <w:br/>
        <w:t>no</w:t>
      </w:r>
      <w:r w:rsidR="00FE3975">
        <w:t>, nedai</w:t>
      </w:r>
      <w:r w:rsidR="00954AFD">
        <w:t xml:space="preserve"> prebivati </w:t>
      </w:r>
      <w:r w:rsidR="00392850">
        <w:t>vgrehu</w:t>
      </w:r>
      <w:r w:rsidR="005561FC">
        <w:t>, nego</w:t>
      </w:r>
      <w:r w:rsidR="002A019F">
        <w:t xml:space="preserve"> zurácsi</w:t>
      </w:r>
      <w:r w:rsidR="00637A80">
        <w:t xml:space="preserve"> mi la</w:t>
      </w:r>
      <w:r w:rsidR="00637A80" w:rsidRPr="000D2793">
        <w:t>ſ</w:t>
      </w:r>
      <w:r w:rsidR="00637A80">
        <w:t>ztivna</w:t>
      </w:r>
      <w:r w:rsidR="00651C80">
        <w:t>. O.</w:t>
      </w:r>
    </w:p>
    <w:p w14:paraId="669D981E" w14:textId="19A2C2DE" w:rsidR="003B1F2D" w:rsidRDefault="003B1F2D" w:rsidP="003C39BC">
      <w:pPr>
        <w:pStyle w:val="teiab"/>
      </w:pPr>
      <w:r w:rsidRPr="00321194">
        <w:rPr>
          <w:rStyle w:val="teilabelZnak"/>
        </w:rPr>
        <w:t>11.</w:t>
      </w:r>
      <w:r>
        <w:t xml:space="preserve"> </w:t>
      </w:r>
      <w:r w:rsidR="009F74CA">
        <w:t>Go</w:t>
      </w:r>
      <w:r w:rsidR="009F74CA" w:rsidRPr="000D2793">
        <w:t>ſ</w:t>
      </w:r>
      <w:r w:rsidR="009F74CA">
        <w:t>zpon</w:t>
      </w:r>
      <w:r w:rsidR="00316A3F">
        <w:t xml:space="preserve"> Nebe</w:t>
      </w:r>
      <w:r w:rsidR="00316A3F" w:rsidRPr="000D2793">
        <w:t>ſ</w:t>
      </w:r>
      <w:r w:rsidR="00316A3F">
        <w:t>zke</w:t>
      </w:r>
      <w:r w:rsidR="005C7D0A">
        <w:t xml:space="preserve"> milo</w:t>
      </w:r>
      <w:r w:rsidR="005C7D0A" w:rsidRPr="000D2793">
        <w:t>ſ</w:t>
      </w:r>
      <w:r w:rsidR="005C7D0A">
        <w:t>zti</w:t>
      </w:r>
      <w:r w:rsidR="00C85727">
        <w:t>, pro</w:t>
      </w:r>
      <w:r w:rsidR="00C85727" w:rsidRPr="000D2793">
        <w:t>ſ</w:t>
      </w:r>
      <w:r w:rsidR="00C85727">
        <w:t>zim</w:t>
      </w:r>
      <w:r w:rsidR="00CB1D2E">
        <w:t xml:space="preserve"> da mene</w:t>
      </w:r>
      <w:r w:rsidR="00681BAD">
        <w:t xml:space="preserve"> o</w:t>
      </w:r>
      <w:r w:rsidR="00681BAD" w:rsidRPr="000D2793">
        <w:t>ſ</w:t>
      </w:r>
      <w:r w:rsidR="00681BAD">
        <w:t>z-</w:t>
      </w:r>
      <w:r w:rsidR="00681BAD">
        <w:br/>
        <w:t>tavi</w:t>
      </w:r>
      <w:r w:rsidR="00F35F62">
        <w:t>, neg zmocsjon</w:t>
      </w:r>
      <w:r w:rsidR="0002386E">
        <w:t xml:space="preserve"> krai méne</w:t>
      </w:r>
      <w:r w:rsidR="00E0395B">
        <w:t xml:space="preserve"> </w:t>
      </w:r>
      <w:r w:rsidR="00E0395B" w:rsidRPr="000D2793">
        <w:t>ſ</w:t>
      </w:r>
      <w:r w:rsidR="00E0395B">
        <w:t>ztani, i od v</w:t>
      </w:r>
      <w:r w:rsidR="00E0395B" w:rsidRPr="000D2793">
        <w:t>ſ</w:t>
      </w:r>
      <w:r w:rsidR="00E0395B">
        <w:t>zei</w:t>
      </w:r>
      <w:r w:rsidR="006F0946">
        <w:br/>
        <w:t xml:space="preserve">grehov </w:t>
      </w:r>
      <w:r w:rsidR="000A7E47">
        <w:t>obrani</w:t>
      </w:r>
      <w:r w:rsidR="00F84B52">
        <w:t>. O ma Dus</w:t>
      </w:r>
      <w:r w:rsidR="00F84B52" w:rsidRPr="000D2793">
        <w:t>ſ</w:t>
      </w:r>
      <w:r w:rsidR="00F84B52">
        <w:t>a</w:t>
      </w:r>
      <w:r w:rsidR="007621F1">
        <w:t xml:space="preserve"> </w:t>
      </w:r>
      <w:r w:rsidR="007621F1" w:rsidRPr="000D2793">
        <w:t>ſ</w:t>
      </w:r>
      <w:r w:rsidR="007621F1">
        <w:t>ivi vJesu</w:t>
      </w:r>
      <w:r w:rsidR="007621F1" w:rsidRPr="000D2793">
        <w:t>ſſ</w:t>
      </w:r>
      <w:r w:rsidR="007621F1">
        <w:t>i</w:t>
      </w:r>
      <w:r w:rsidR="00D67BC1">
        <w:t>.</w:t>
      </w:r>
    </w:p>
    <w:p w14:paraId="141A853C" w14:textId="0D13B52C" w:rsidR="005E4F8A" w:rsidRDefault="005E4F8A" w:rsidP="003C39BC">
      <w:pPr>
        <w:pStyle w:val="teiab"/>
      </w:pPr>
      <w:r w:rsidRPr="00321194">
        <w:rPr>
          <w:rStyle w:val="teilabelZnak"/>
        </w:rPr>
        <w:t>12.</w:t>
      </w:r>
      <w:r>
        <w:t xml:space="preserve"> </w:t>
      </w:r>
      <w:r w:rsidR="00063CEB">
        <w:t>Da mi hudi</w:t>
      </w:r>
      <w:r w:rsidR="00E37477">
        <w:t xml:space="preserve"> </w:t>
      </w:r>
      <w:r w:rsidR="00BE1EB8">
        <w:t xml:space="preserve">Vrág nebo </w:t>
      </w:r>
      <w:r w:rsidR="00D37A97">
        <w:t>s</w:t>
      </w:r>
      <w:r w:rsidR="00BE1EB8">
        <w:t>kodil</w:t>
      </w:r>
      <w:r w:rsidR="003435C5">
        <w:t>, ni na grehe nebo</w:t>
      </w:r>
      <w:r w:rsidR="003435C5">
        <w:br/>
        <w:t>vabil</w:t>
      </w:r>
      <w:r w:rsidR="00305BC5">
        <w:t>, ne</w:t>
      </w:r>
      <w:r w:rsidR="00B9483F">
        <w:t>go dalko</w:t>
      </w:r>
      <w:r w:rsidR="00FC1DAC">
        <w:t xml:space="preserve"> od mé</w:t>
      </w:r>
      <w:r w:rsidR="00ED752E">
        <w:t xml:space="preserve"> hodil</w:t>
      </w:r>
      <w:r w:rsidR="001C63D7">
        <w:t>, date</w:t>
      </w:r>
      <w:r w:rsidR="00A1547E">
        <w:t xml:space="preserve"> za ono bom</w:t>
      </w:r>
      <w:r w:rsidR="00F67015">
        <w:br/>
        <w:t xml:space="preserve">hvalil </w:t>
      </w:r>
      <w:r w:rsidR="00F3281F">
        <w:t>O ma</w:t>
      </w:r>
      <w:r w:rsidR="00F6309E">
        <w:t xml:space="preserve"> D</w:t>
      </w:r>
      <w:r w:rsidR="005E70B0">
        <w:t>űs</w:t>
      </w:r>
      <w:r w:rsidR="005E70B0" w:rsidRPr="000D2793">
        <w:t>ſ</w:t>
      </w:r>
      <w:r w:rsidR="005E70B0">
        <w:t>a</w:t>
      </w:r>
      <w:r w:rsidR="00527731">
        <w:t xml:space="preserve"> </w:t>
      </w:r>
      <w:r w:rsidR="00527731" w:rsidRPr="000D2793">
        <w:t>ſ</w:t>
      </w:r>
      <w:r w:rsidR="00527731">
        <w:t>ivi</w:t>
      </w:r>
      <w:r w:rsidR="004E0971">
        <w:t xml:space="preserve"> v</w:t>
      </w:r>
      <w:r w:rsidR="00801042">
        <w:t>J</w:t>
      </w:r>
      <w:r w:rsidR="004E0971">
        <w:t>esus</w:t>
      </w:r>
      <w:r w:rsidR="004E0971" w:rsidRPr="000D2793">
        <w:t>ſ</w:t>
      </w:r>
      <w:r w:rsidR="004E0971">
        <w:t>i</w:t>
      </w:r>
      <w:r w:rsidR="00180523">
        <w:t>.</w:t>
      </w:r>
    </w:p>
    <w:p w14:paraId="44405DED" w14:textId="436B10D5" w:rsidR="007B5853" w:rsidRDefault="003803F5" w:rsidP="007B5853">
      <w:pPr>
        <w:pStyle w:val="teiab"/>
      </w:pPr>
      <w:r w:rsidRPr="00BE35F5">
        <w:rPr>
          <w:rStyle w:val="teilabelZnak"/>
        </w:rPr>
        <w:t>13.</w:t>
      </w:r>
      <w:r>
        <w:t xml:space="preserve"> </w:t>
      </w:r>
      <w:r w:rsidR="00BE2D8C">
        <w:t>Go</w:t>
      </w:r>
      <w:r w:rsidR="00BE2D8C" w:rsidRPr="000D2793">
        <w:t>ſ</w:t>
      </w:r>
      <w:r w:rsidR="00BE2D8C">
        <w:t>zpodna</w:t>
      </w:r>
      <w:r w:rsidR="00550DC1">
        <w:t xml:space="preserve"> Jesus</w:t>
      </w:r>
      <w:r w:rsidR="00550DC1" w:rsidRPr="000D2793">
        <w:t>ſ</w:t>
      </w:r>
      <w:r w:rsidR="00550DC1">
        <w:t>a</w:t>
      </w:r>
      <w:r w:rsidR="004813C7">
        <w:t xml:space="preserve"> aldov,</w:t>
      </w:r>
      <w:r w:rsidR="003E6460">
        <w:t xml:space="preserve"> me D</w:t>
      </w:r>
      <w:r w:rsidR="00B85C30">
        <w:t>űsicze</w:t>
      </w:r>
      <w:r w:rsidR="001431C6">
        <w:t xml:space="preserve"> drági</w:t>
      </w:r>
      <w:r w:rsidR="00044379">
        <w:br/>
        <w:t>zalogh</w:t>
      </w:r>
      <w:r w:rsidR="006A6108">
        <w:t xml:space="preserve"> nai </w:t>
      </w:r>
      <w:r w:rsidR="006A6108" w:rsidRPr="000D2793">
        <w:t>ſ</w:t>
      </w:r>
      <w:r w:rsidR="006A6108">
        <w:t>ze</w:t>
      </w:r>
      <w:r w:rsidR="00C85E0F">
        <w:t xml:space="preserve"> nad menov</w:t>
      </w:r>
      <w:r w:rsidR="00144271">
        <w:t xml:space="preserve"> vun</w:t>
      </w:r>
      <w:r w:rsidR="00245D09">
        <w:t xml:space="preserve"> </w:t>
      </w:r>
      <w:r w:rsidR="00245D09" w:rsidRPr="000D2793">
        <w:t>ſ</w:t>
      </w:r>
      <w:r w:rsidR="00245D09">
        <w:t>zkás</w:t>
      </w:r>
      <w:r w:rsidR="00245D09" w:rsidRPr="000D2793">
        <w:t>ſ</w:t>
      </w:r>
      <w:r w:rsidR="00245D09">
        <w:t>e</w:t>
      </w:r>
      <w:r w:rsidR="003D08C9">
        <w:t xml:space="preserve">, i </w:t>
      </w:r>
      <w:r w:rsidR="003D08C9" w:rsidRPr="000D2793">
        <w:t>ſ</w:t>
      </w:r>
      <w:r w:rsidR="003D08C9">
        <w:t>itka</w:t>
      </w:r>
      <w:r w:rsidR="00711F71">
        <w:t xml:space="preserve"> vek-</w:t>
      </w:r>
      <w:r w:rsidR="00711F71">
        <w:br/>
        <w:t>vecsna</w:t>
      </w:r>
      <w:r w:rsidR="00515A49">
        <w:t xml:space="preserve"> dáje</w:t>
      </w:r>
      <w:r w:rsidR="00344850">
        <w:t>. O ma D</w:t>
      </w:r>
      <w:r w:rsidR="00B74DA1">
        <w:t>ű</w:t>
      </w:r>
      <w:r w:rsidR="00344850">
        <w:t>s</w:t>
      </w:r>
      <w:r w:rsidR="00344850" w:rsidRPr="000D2793">
        <w:t>ſ</w:t>
      </w:r>
      <w:r w:rsidR="00344850">
        <w:t>a</w:t>
      </w:r>
      <w:r w:rsidR="00F94164">
        <w:t xml:space="preserve"> </w:t>
      </w:r>
      <w:r w:rsidR="00F94164" w:rsidRPr="000D2793">
        <w:t>ſ</w:t>
      </w:r>
      <w:r w:rsidR="00F94164">
        <w:t>ivi</w:t>
      </w:r>
      <w:r w:rsidR="00E20638">
        <w:t xml:space="preserve"> vJesu</w:t>
      </w:r>
      <w:r w:rsidR="00E20638" w:rsidRPr="000D2793">
        <w:t>ſſ</w:t>
      </w:r>
      <w:r w:rsidR="00E20638">
        <w:t>i</w:t>
      </w:r>
      <w:r w:rsidR="009C16D6">
        <w:t>.</w:t>
      </w:r>
    </w:p>
    <w:p w14:paraId="7D719F08" w14:textId="77777777" w:rsidR="007B5853" w:rsidRDefault="007B5853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1E33C721" w14:textId="78107EED" w:rsidR="003803F5" w:rsidRDefault="00D42987" w:rsidP="00D42987">
      <w:r>
        <w:lastRenderedPageBreak/>
        <w:t>/025v/</w:t>
      </w:r>
    </w:p>
    <w:p w14:paraId="2BE254DE" w14:textId="07FDEFA4" w:rsidR="00D42987" w:rsidRDefault="00517C67" w:rsidP="005A3606">
      <w:pPr>
        <w:pStyle w:val="teifwPageNum"/>
      </w:pPr>
      <w:r>
        <w:t>46.</w:t>
      </w:r>
    </w:p>
    <w:p w14:paraId="33DF0FCA" w14:textId="77948364" w:rsidR="0069563F" w:rsidRDefault="0069563F" w:rsidP="0069563F">
      <w:pPr>
        <w:pStyle w:val="teiab"/>
      </w:pPr>
      <w:r w:rsidRPr="00BE35F5">
        <w:rPr>
          <w:rStyle w:val="teilabelZnak"/>
        </w:rPr>
        <w:t>14.</w:t>
      </w:r>
      <w:r>
        <w:t xml:space="preserve"> </w:t>
      </w:r>
      <w:r w:rsidR="00D34F12">
        <w:t>O</w:t>
      </w:r>
      <w:r w:rsidR="00001E50">
        <w:t xml:space="preserve"> </w:t>
      </w:r>
      <w:r w:rsidR="00D34F12">
        <w:t xml:space="preserve">ma </w:t>
      </w:r>
      <w:r w:rsidR="00CC59FB">
        <w:t xml:space="preserve">Dusicza </w:t>
      </w:r>
      <w:r w:rsidR="00E44C50">
        <w:t>radui</w:t>
      </w:r>
      <w:r w:rsidR="00E44C50" w:rsidRPr="000D2793">
        <w:t>ſ</w:t>
      </w:r>
      <w:r w:rsidR="00E44C50">
        <w:t>ze</w:t>
      </w:r>
      <w:r w:rsidR="00023DCE">
        <w:t>, poidi</w:t>
      </w:r>
      <w:r w:rsidR="00D06ABA">
        <w:t xml:space="preserve"> k Oczu</w:t>
      </w:r>
      <w:r w:rsidR="005857D4">
        <w:t xml:space="preserve"> moje </w:t>
      </w:r>
      <w:r w:rsidR="005857D4" w:rsidRPr="000D2793">
        <w:t>ſ</w:t>
      </w:r>
      <w:r w:rsidR="005857D4">
        <w:t>zercze</w:t>
      </w:r>
      <w:r w:rsidR="005857D4">
        <w:br/>
        <w:t>hvalo mu d</w:t>
      </w:r>
      <w:r w:rsidR="006F2369">
        <w:t>ái</w:t>
      </w:r>
      <w:r w:rsidR="00802998">
        <w:t xml:space="preserve"> </w:t>
      </w:r>
      <w:r w:rsidR="00802998" w:rsidRPr="000D2793">
        <w:t>ſ</w:t>
      </w:r>
      <w:r w:rsidR="00802998">
        <w:t>zpráve</w:t>
      </w:r>
      <w:r w:rsidR="000B2DEE">
        <w:t xml:space="preserve"> Vere</w:t>
      </w:r>
      <w:r w:rsidR="00810E14">
        <w:t>, v</w:t>
      </w:r>
      <w:r w:rsidR="00810E14" w:rsidRPr="000D2793">
        <w:t>ſ</w:t>
      </w:r>
      <w:r w:rsidR="00810E14">
        <w:t>zigd</w:t>
      </w:r>
      <w:r w:rsidR="00DA00FE">
        <w:t>ár dokecs</w:t>
      </w:r>
      <w:r w:rsidR="00E50C08">
        <w:t xml:space="preserve"> </w:t>
      </w:r>
      <w:r w:rsidR="00E50C08" w:rsidRPr="000D2793">
        <w:t>ſ</w:t>
      </w:r>
      <w:r w:rsidR="00E50C08">
        <w:t>ives</w:t>
      </w:r>
      <w:r w:rsidR="00E50C08">
        <w:br/>
        <w:t xml:space="preserve">vodi </w:t>
      </w:r>
      <w:r w:rsidR="003E3396">
        <w:t>O ma Dűs</w:t>
      </w:r>
      <w:r w:rsidR="003E3396" w:rsidRPr="000D2793">
        <w:t>ſ</w:t>
      </w:r>
      <w:r w:rsidR="003E3396">
        <w:t>a</w:t>
      </w:r>
      <w:r w:rsidR="001976AB">
        <w:t xml:space="preserve"> </w:t>
      </w:r>
      <w:r w:rsidR="001976AB" w:rsidRPr="000D2793">
        <w:t>ſ</w:t>
      </w:r>
      <w:r w:rsidR="001976AB">
        <w:t xml:space="preserve">ivi </w:t>
      </w:r>
      <w:r w:rsidR="00B362AD">
        <w:t>vJesu</w:t>
      </w:r>
      <w:r w:rsidR="00B362AD" w:rsidRPr="000D2793">
        <w:t>ſ</w:t>
      </w:r>
      <w:r w:rsidR="00B362AD">
        <w:t>i</w:t>
      </w:r>
      <w:r w:rsidR="00EF0772">
        <w:t>.</w:t>
      </w:r>
    </w:p>
    <w:p w14:paraId="17156932" w14:textId="4E4F11EC" w:rsidR="00FA3CDA" w:rsidRDefault="00EF0772" w:rsidP="00D93C72">
      <w:pPr>
        <w:pStyle w:val="teiab"/>
      </w:pPr>
      <w:r>
        <w:t xml:space="preserve">15. </w:t>
      </w:r>
      <w:r w:rsidR="00185AAF">
        <w:t>Hválen</w:t>
      </w:r>
      <w:r w:rsidR="001304D8">
        <w:t xml:space="preserve"> boidi ti </w:t>
      </w:r>
      <w:r w:rsidR="00D96306">
        <w:t>Otecz</w:t>
      </w:r>
      <w:r w:rsidR="00724055">
        <w:t xml:space="preserve"> Bog i </w:t>
      </w:r>
      <w:r w:rsidR="00954FCC">
        <w:t xml:space="preserve">Jesus </w:t>
      </w:r>
      <w:r w:rsidR="00954FCC" w:rsidRPr="000D2793">
        <w:t>ſ</w:t>
      </w:r>
      <w:r w:rsidR="00954FCC">
        <w:t xml:space="preserve">zin </w:t>
      </w:r>
      <w:r w:rsidR="0003509C">
        <w:t>Go</w:t>
      </w:r>
      <w:r w:rsidR="0003509C" w:rsidRPr="000D2793">
        <w:t>ſ</w:t>
      </w:r>
      <w:r w:rsidR="0003509C">
        <w:t>zpodin</w:t>
      </w:r>
      <w:r w:rsidR="00240A8E">
        <w:br/>
        <w:t>Bogh</w:t>
      </w:r>
      <w:r w:rsidR="007A68E8">
        <w:t xml:space="preserve">, </w:t>
      </w:r>
      <w:r w:rsidR="009B67A6">
        <w:t>pre</w:t>
      </w:r>
      <w:r w:rsidR="009B67A6" w:rsidRPr="000D2793">
        <w:t>ſ</w:t>
      </w:r>
      <w:r w:rsidR="009B67A6">
        <w:t>zve</w:t>
      </w:r>
      <w:r w:rsidR="000B6321">
        <w:t>t</w:t>
      </w:r>
      <w:r w:rsidR="009B67A6">
        <w:t>itel</w:t>
      </w:r>
      <w:r w:rsidR="00AA1BF4">
        <w:t xml:space="preserve"> </w:t>
      </w:r>
      <w:r w:rsidR="00AA1BF4" w:rsidRPr="000D2793">
        <w:t>ſ</w:t>
      </w:r>
      <w:r w:rsidR="00AA1BF4">
        <w:t>zveti</w:t>
      </w:r>
      <w:r w:rsidR="00DD2459">
        <w:t xml:space="preserve"> Dűh</w:t>
      </w:r>
      <w:r w:rsidR="00C658DB">
        <w:t xml:space="preserve"> Bog</w:t>
      </w:r>
      <w:r w:rsidR="00E64E0F">
        <w:t xml:space="preserve">, vuto </w:t>
      </w:r>
      <w:r w:rsidR="001E0F69">
        <w:t>recsi</w:t>
      </w:r>
      <w:r w:rsidR="00FA3CDA">
        <w:br/>
        <w:t>v</w:t>
      </w:r>
      <w:r w:rsidR="00FA3CDA" w:rsidRPr="000D2793">
        <w:t>ſ</w:t>
      </w:r>
      <w:r w:rsidR="00FA3CDA">
        <w:t>zaki.</w:t>
      </w:r>
      <w:r w:rsidR="00D93C72">
        <w:t xml:space="preserve"> </w:t>
      </w:r>
      <w:r w:rsidR="00FA3CDA">
        <w:t>Amen.</w:t>
      </w:r>
      <w:r w:rsidR="00D93C72">
        <w:t xml:space="preserve"> </w:t>
      </w:r>
      <w:r w:rsidR="00F5668E">
        <w:t>O ma Dűs</w:t>
      </w:r>
      <w:r w:rsidR="00F5668E" w:rsidRPr="000D2793">
        <w:t>ſ</w:t>
      </w:r>
      <w:r w:rsidR="00F5668E">
        <w:t xml:space="preserve">a </w:t>
      </w:r>
      <w:r w:rsidR="00F5668E" w:rsidRPr="000D2793">
        <w:t>ſ</w:t>
      </w:r>
      <w:r w:rsidR="00F5668E">
        <w:t>ivi v</w:t>
      </w:r>
      <w:r w:rsidR="00F5668E" w:rsidRPr="007243CD">
        <w:rPr>
          <w:rStyle w:val="teiname"/>
        </w:rPr>
        <w:t>Jesuſſi</w:t>
      </w:r>
    </w:p>
    <w:p w14:paraId="4A6F67DF" w14:textId="7AD40E36" w:rsidR="002A564F" w:rsidRDefault="00B45242" w:rsidP="00B45242">
      <w:pPr>
        <w:pStyle w:val="teiclosure"/>
      </w:pPr>
      <w:r>
        <w:t>Amen.</w:t>
      </w:r>
    </w:p>
    <w:p w14:paraId="3A6AFA4F" w14:textId="77777777" w:rsidR="0080367A" w:rsidRDefault="00D63F34" w:rsidP="00D63F34">
      <w:pPr>
        <w:pStyle w:val="Naslov2"/>
      </w:pPr>
      <w:r>
        <w:t xml:space="preserve">Nouta </w:t>
      </w:r>
      <w:r w:rsidR="00701722">
        <w:t xml:space="preserve">Ne </w:t>
      </w:r>
      <w:r w:rsidR="00701722" w:rsidRPr="000D2793">
        <w:t>ſ</w:t>
      </w:r>
      <w:r w:rsidR="00701722">
        <w:t>z</w:t>
      </w:r>
      <w:r w:rsidR="003E075C">
        <w:t>á</w:t>
      </w:r>
      <w:r w:rsidR="00701722">
        <w:t>l</w:t>
      </w:r>
      <w:r w:rsidR="003E075C">
        <w:t xml:space="preserve">y </w:t>
      </w:r>
      <w:r w:rsidR="005F2E8F">
        <w:t>perbe</w:t>
      </w:r>
      <w:r w:rsidR="009848A5">
        <w:t xml:space="preserve"> én</w:t>
      </w:r>
      <w:r w:rsidR="00D365A6">
        <w:t xml:space="preserve"> velem &amp;c</w:t>
      </w:r>
      <w:r w:rsidR="00425D6B">
        <w:t>.</w:t>
      </w:r>
    </w:p>
    <w:p w14:paraId="4978F5A0" w14:textId="4C6A74EC" w:rsidR="004C3C62" w:rsidRDefault="004C3C62" w:rsidP="007B7A1B">
      <w:pPr>
        <w:pStyle w:val="teiab"/>
      </w:pPr>
      <w:r w:rsidRPr="00474C13">
        <w:rPr>
          <w:rStyle w:val="teilabelZnak"/>
        </w:rPr>
        <w:t>1.</w:t>
      </w:r>
      <w:r>
        <w:t xml:space="preserve"> </w:t>
      </w:r>
      <w:r w:rsidR="007B7A1B">
        <w:t>Neidi zmenov</w:t>
      </w:r>
      <w:r w:rsidR="00D12632">
        <w:t xml:space="preserve"> na </w:t>
      </w:r>
      <w:r w:rsidR="00D12632" w:rsidRPr="000D2793">
        <w:t>ſ</w:t>
      </w:r>
      <w:r w:rsidR="00D12632">
        <w:t>zodbo</w:t>
      </w:r>
      <w:r w:rsidR="005C6288">
        <w:t>, o moi</w:t>
      </w:r>
      <w:r w:rsidR="004F0289">
        <w:t xml:space="preserve"> Go</w:t>
      </w:r>
      <w:r w:rsidR="004F0289" w:rsidRPr="000D2793">
        <w:t>ſ</w:t>
      </w:r>
      <w:r w:rsidR="004F0289">
        <w:t>zpodne</w:t>
      </w:r>
      <w:r w:rsidR="00371D61">
        <w:t xml:space="preserve"> Bosie</w:t>
      </w:r>
      <w:r w:rsidR="00014D90">
        <w:t>,</w:t>
      </w:r>
      <w:r w:rsidR="00014D90">
        <w:br/>
      </w:r>
      <w:r w:rsidR="005754C4">
        <w:t xml:space="preserve">ár </w:t>
      </w:r>
      <w:r w:rsidR="005754C4" w:rsidRPr="000D2793">
        <w:t>ſ</w:t>
      </w:r>
      <w:r w:rsidR="005754C4">
        <w:t xml:space="preserve">ze </w:t>
      </w:r>
      <w:r w:rsidR="00EC0C42">
        <w:t>ne zvelicsa</w:t>
      </w:r>
      <w:r w:rsidR="00886D04">
        <w:t xml:space="preserve"> pred tebov</w:t>
      </w:r>
      <w:r w:rsidR="00852B85">
        <w:t xml:space="preserve"> ma Dűsa</w:t>
      </w:r>
      <w:r w:rsidR="001E769E">
        <w:t>, mores</w:t>
      </w:r>
      <w:r w:rsidR="00C8752E">
        <w:t xml:space="preserve"> </w:t>
      </w:r>
      <w:r w:rsidR="00C8752E" w:rsidRPr="000D2793">
        <w:t>ſ</w:t>
      </w:r>
      <w:r w:rsidR="00C8752E">
        <w:t>zkvariti mene</w:t>
      </w:r>
      <w:r w:rsidR="00077B34">
        <w:t>.</w:t>
      </w:r>
    </w:p>
    <w:p w14:paraId="343214B8" w14:textId="2DBE0E73" w:rsidR="00D63F34" w:rsidRDefault="004C3C62" w:rsidP="007B7A1B">
      <w:pPr>
        <w:pStyle w:val="teiab"/>
      </w:pPr>
      <w:r w:rsidRPr="00307959">
        <w:rPr>
          <w:rStyle w:val="teilabelZnak"/>
        </w:rPr>
        <w:t>2.</w:t>
      </w:r>
      <w:r w:rsidR="00474C13">
        <w:t xml:space="preserve"> </w:t>
      </w:r>
      <w:r w:rsidR="009773DB">
        <w:t xml:space="preserve">Ár </w:t>
      </w:r>
      <w:r w:rsidR="00F00660">
        <w:t>vMatere utrobe</w:t>
      </w:r>
      <w:r w:rsidR="00AB6530">
        <w:t xml:space="preserve">, </w:t>
      </w:r>
      <w:r w:rsidR="00DC0DA7">
        <w:t>pocsel</w:t>
      </w:r>
      <w:r w:rsidR="00DC0DA7" w:rsidRPr="000D2793">
        <w:t>ſ</w:t>
      </w:r>
      <w:r w:rsidR="00DC0DA7">
        <w:t>zem</w:t>
      </w:r>
      <w:r w:rsidR="00C24A05">
        <w:t xml:space="preserve"> </w:t>
      </w:r>
      <w:r w:rsidR="00C24A05" w:rsidRPr="000D2793">
        <w:t>ſ</w:t>
      </w:r>
      <w:r w:rsidR="00C24A05">
        <w:t>ze</w:t>
      </w:r>
      <w:r w:rsidR="009E7C96">
        <w:t xml:space="preserve"> vjálno</w:t>
      </w:r>
      <w:r w:rsidR="009E7C96" w:rsidRPr="000D2793">
        <w:t>ſ</w:t>
      </w:r>
      <w:r w:rsidR="009E7C96">
        <w:t>zti</w:t>
      </w:r>
      <w:r w:rsidR="00241CB9">
        <w:t>, na</w:t>
      </w:r>
      <w:r w:rsidR="00241CB9">
        <w:br/>
      </w:r>
      <w:r w:rsidR="00241CB9" w:rsidRPr="000D2793">
        <w:t>ſ</w:t>
      </w:r>
      <w:r w:rsidR="00241CB9">
        <w:t>zveit</w:t>
      </w:r>
      <w:r w:rsidR="00C418C0">
        <w:t xml:space="preserve"> rodil</w:t>
      </w:r>
      <w:r w:rsidR="00C418C0" w:rsidRPr="000D2793">
        <w:t>ſ</w:t>
      </w:r>
      <w:r w:rsidR="00C418C0">
        <w:t>zem</w:t>
      </w:r>
      <w:r w:rsidR="00C418C0" w:rsidRPr="000D2793">
        <w:t>ſ</w:t>
      </w:r>
      <w:r w:rsidR="00C418C0">
        <w:t>ze</w:t>
      </w:r>
      <w:r w:rsidR="00F50BEA">
        <w:t xml:space="preserve"> vu porodni</w:t>
      </w:r>
      <w:r w:rsidR="00003EA7">
        <w:t xml:space="preserve"> grehi</w:t>
      </w:r>
      <w:r w:rsidR="008C4E26">
        <w:t>, vu rasnoi</w:t>
      </w:r>
      <w:r w:rsidR="00507C4B">
        <w:br/>
      </w:r>
      <w:r w:rsidR="00DD590D">
        <w:t>necsi</w:t>
      </w:r>
      <w:r w:rsidR="00DD590D" w:rsidRPr="000D2793">
        <w:t>ſ</w:t>
      </w:r>
      <w:r w:rsidR="00DD590D">
        <w:t>ztoucsi.</w:t>
      </w:r>
    </w:p>
    <w:p w14:paraId="6F3D2DA3" w14:textId="1C211756" w:rsidR="00DD590D" w:rsidRDefault="00DD590D" w:rsidP="007B7A1B">
      <w:pPr>
        <w:pStyle w:val="teiab"/>
      </w:pPr>
      <w:r w:rsidRPr="00307959">
        <w:rPr>
          <w:rStyle w:val="teilabelZnak"/>
        </w:rPr>
        <w:t>3.</w:t>
      </w:r>
      <w:r>
        <w:t xml:space="preserve"> </w:t>
      </w:r>
      <w:r w:rsidR="00793A16">
        <w:t>Me grehe</w:t>
      </w:r>
      <w:r w:rsidR="00307959">
        <w:t xml:space="preserve"> </w:t>
      </w:r>
      <w:r w:rsidR="002A67AD">
        <w:t>ti vadlűjem</w:t>
      </w:r>
      <w:r w:rsidR="008B1454">
        <w:t>, ár</w:t>
      </w:r>
      <w:r w:rsidR="006908EB">
        <w:t xml:space="preserve"> </w:t>
      </w:r>
      <w:r w:rsidR="006908EB" w:rsidRPr="000D2793">
        <w:t>ſ</w:t>
      </w:r>
      <w:r w:rsidR="006908EB">
        <w:t>zem ja</w:t>
      </w:r>
      <w:r w:rsidR="006908EB" w:rsidRPr="000D2793">
        <w:t>ſ</w:t>
      </w:r>
      <w:r w:rsidR="006908EB">
        <w:t xml:space="preserve">z, dusen </w:t>
      </w:r>
      <w:r w:rsidR="00D035E7">
        <w:t>zonim</w:t>
      </w:r>
      <w:r w:rsidR="00CE7628">
        <w:t>,</w:t>
      </w:r>
      <w:r w:rsidR="00CE7628">
        <w:br/>
        <w:t>odpű</w:t>
      </w:r>
      <w:r w:rsidR="00CE7628" w:rsidRPr="000D2793">
        <w:t>ſ</w:t>
      </w:r>
      <w:r w:rsidR="00CE7628">
        <w:t>ztiti</w:t>
      </w:r>
      <w:r w:rsidR="00161421">
        <w:t xml:space="preserve"> mi je </w:t>
      </w:r>
      <w:r w:rsidR="00B4440B">
        <w:t xml:space="preserve">mores, to </w:t>
      </w:r>
      <w:r w:rsidR="00CA6FC5">
        <w:t>dobro znám</w:t>
      </w:r>
      <w:r w:rsidR="00425269">
        <w:t>, pomoucsi</w:t>
      </w:r>
      <w:r w:rsidR="0041379F">
        <w:br/>
        <w:t>tvoje csákam</w:t>
      </w:r>
      <w:r w:rsidR="00B61E26">
        <w:t>.</w:t>
      </w:r>
    </w:p>
    <w:p w14:paraId="3C890C8B" w14:textId="76E827EA" w:rsidR="00B61E26" w:rsidRDefault="00B61E26" w:rsidP="007B7A1B">
      <w:pPr>
        <w:pStyle w:val="teiab"/>
      </w:pPr>
      <w:r w:rsidRPr="006600BF">
        <w:rPr>
          <w:rStyle w:val="teilabelZnak"/>
        </w:rPr>
        <w:t>4.</w:t>
      </w:r>
      <w:r>
        <w:t xml:space="preserve"> </w:t>
      </w:r>
      <w:r w:rsidR="00B61D4B">
        <w:t>Z</w:t>
      </w:r>
      <w:r w:rsidR="0076778C">
        <w:t xml:space="preserve">rouk </w:t>
      </w:r>
      <w:r w:rsidR="001465A0">
        <w:t>peklén</w:t>
      </w:r>
      <w:r w:rsidR="001465A0" w:rsidRPr="000D2793">
        <w:t>ſ</w:t>
      </w:r>
      <w:r w:rsidR="001465A0">
        <w:t>zkoga Vrága</w:t>
      </w:r>
      <w:r w:rsidR="000E4BC6">
        <w:t xml:space="preserve">, i </w:t>
      </w:r>
      <w:r w:rsidR="00F93284">
        <w:t xml:space="preserve">zmreis </w:t>
      </w:r>
      <w:r w:rsidR="00FA3955">
        <w:t>rusnoga</w:t>
      </w:r>
      <w:r w:rsidR="00816512">
        <w:br/>
        <w:t>gre</w:t>
      </w:r>
      <w:r w:rsidR="00527338">
        <w:t>ha</w:t>
      </w:r>
      <w:r w:rsidR="0033576B">
        <w:t>, o</w:t>
      </w:r>
      <w:r w:rsidR="0033576B" w:rsidRPr="000D2793">
        <w:t>ſ</w:t>
      </w:r>
      <w:r w:rsidR="0033576B">
        <w:t>zlobodi</w:t>
      </w:r>
      <w:r w:rsidR="00B54C27">
        <w:t xml:space="preserve"> me vő</w:t>
      </w:r>
      <w:r w:rsidR="00451DEC">
        <w:t xml:space="preserve"> zpogűbeli</w:t>
      </w:r>
      <w:r w:rsidR="002323CE">
        <w:t xml:space="preserve"> </w:t>
      </w:r>
      <w:r w:rsidR="002323CE" w:rsidRPr="000D2793">
        <w:t>ſ</w:t>
      </w:r>
      <w:r w:rsidR="002323CE">
        <w:t>zt</w:t>
      </w:r>
      <w:r w:rsidR="001E0801">
        <w:t>rasne</w:t>
      </w:r>
      <w:r w:rsidR="00A302C3">
        <w:t xml:space="preserve">, </w:t>
      </w:r>
      <w:r w:rsidR="00646606">
        <w:t>og</w:t>
      </w:r>
      <w:r w:rsidR="00825BC3">
        <w:t>-</w:t>
      </w:r>
      <w:r w:rsidR="00825BC3">
        <w:br/>
        <w:t>lei</w:t>
      </w:r>
      <w:r w:rsidR="00825BC3" w:rsidRPr="000D2793">
        <w:t>ſ</w:t>
      </w:r>
      <w:r w:rsidR="00825BC3">
        <w:t>ze</w:t>
      </w:r>
      <w:r w:rsidR="005E60F3">
        <w:t xml:space="preserve"> zN</w:t>
      </w:r>
      <w:r w:rsidR="000B005E">
        <w:t>é</w:t>
      </w:r>
      <w:r w:rsidR="005E60F3">
        <w:t>b</w:t>
      </w:r>
      <w:r w:rsidR="000B005E">
        <w:t>e</w:t>
      </w:r>
      <w:r w:rsidR="005E60F3">
        <w:t xml:space="preserve"> na mé.</w:t>
      </w:r>
    </w:p>
    <w:p w14:paraId="703E02A0" w14:textId="192A3C81" w:rsidR="00F04DED" w:rsidRDefault="00093AEE" w:rsidP="00F04DED">
      <w:pPr>
        <w:pStyle w:val="teiab"/>
      </w:pPr>
      <w:r w:rsidRPr="006600BF">
        <w:rPr>
          <w:rStyle w:val="teilabelZnak"/>
        </w:rPr>
        <w:t>5.</w:t>
      </w:r>
      <w:r>
        <w:t xml:space="preserve"> </w:t>
      </w:r>
      <w:r w:rsidR="00B21EA2">
        <w:t xml:space="preserve">Za </w:t>
      </w:r>
      <w:r w:rsidR="00395D0E" w:rsidRPr="000D2793">
        <w:t>ſ</w:t>
      </w:r>
      <w:r w:rsidR="00395D0E">
        <w:t xml:space="preserve">zmert </w:t>
      </w:r>
      <w:r w:rsidR="00CC276C" w:rsidRPr="000D2793">
        <w:t>ſ</w:t>
      </w:r>
      <w:r w:rsidR="00CC276C">
        <w:t>zina</w:t>
      </w:r>
      <w:r w:rsidR="00A6142B">
        <w:t xml:space="preserve"> tvojega</w:t>
      </w:r>
      <w:r w:rsidR="002D692A">
        <w:t xml:space="preserve">, i moko </w:t>
      </w:r>
      <w:r w:rsidR="00D83888">
        <w:t xml:space="preserve">britko </w:t>
      </w:r>
      <w:r w:rsidR="007432CA">
        <w:t>nyega</w:t>
      </w:r>
      <w:r w:rsidR="004946FC">
        <w:t>,</w:t>
      </w:r>
      <w:r w:rsidR="004946FC">
        <w:br/>
      </w:r>
      <w:r w:rsidR="00CC009E">
        <w:t xml:space="preserve">i za </w:t>
      </w:r>
      <w:r w:rsidR="002374C1">
        <w:t>preleánye</w:t>
      </w:r>
      <w:r w:rsidR="00C532FD">
        <w:t xml:space="preserve"> </w:t>
      </w:r>
      <w:r w:rsidR="00C532FD" w:rsidRPr="000D2793">
        <w:t>ſ</w:t>
      </w:r>
      <w:r w:rsidR="00C532FD">
        <w:t>zvéte</w:t>
      </w:r>
      <w:r w:rsidR="004E3500">
        <w:t xml:space="preserve"> kervi</w:t>
      </w:r>
      <w:r w:rsidR="007526E8">
        <w:t xml:space="preserve"> nyega</w:t>
      </w:r>
      <w:r w:rsidR="00184B71">
        <w:t xml:space="preserve"> </w:t>
      </w:r>
      <w:r w:rsidR="00184B71" w:rsidRPr="000D2793">
        <w:t>ſ</w:t>
      </w:r>
      <w:r w:rsidR="00184B71">
        <w:t>zmiluj</w:t>
      </w:r>
      <w:r w:rsidR="00184B71" w:rsidRPr="000D2793">
        <w:t>ſ</w:t>
      </w:r>
      <w:r w:rsidR="00184B71">
        <w:t>zemi</w:t>
      </w:r>
      <w:r w:rsidR="00184B71">
        <w:br/>
        <w:t>za eta.</w:t>
      </w:r>
    </w:p>
    <w:p w14:paraId="045FD35E" w14:textId="77777777" w:rsidR="00F04DED" w:rsidRDefault="00F04DED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6C546AA" w14:textId="69FBEEAD" w:rsidR="00F04DED" w:rsidRDefault="00F04DED" w:rsidP="00F04DED">
      <w:r>
        <w:lastRenderedPageBreak/>
        <w:t>/026r/</w:t>
      </w:r>
    </w:p>
    <w:p w14:paraId="01005079" w14:textId="72E73DD1" w:rsidR="003C5DFC" w:rsidRDefault="003C5DFC" w:rsidP="003C5DFC">
      <w:pPr>
        <w:pStyle w:val="teifwPageNum"/>
      </w:pPr>
      <w:r>
        <w:t>47.</w:t>
      </w:r>
    </w:p>
    <w:p w14:paraId="2C3B71D7" w14:textId="3805C6FB" w:rsidR="00964D76" w:rsidRDefault="00964D76" w:rsidP="00964D76">
      <w:pPr>
        <w:pStyle w:val="teiab"/>
      </w:pPr>
      <w:r w:rsidRPr="00B54E64">
        <w:rPr>
          <w:rStyle w:val="teilabelZnak"/>
        </w:rPr>
        <w:t>6.</w:t>
      </w:r>
      <w:r>
        <w:t xml:space="preserve"> </w:t>
      </w:r>
      <w:r w:rsidR="00B54E64">
        <w:t xml:space="preserve">Za nyegovo </w:t>
      </w:r>
      <w:r w:rsidR="00D15667">
        <w:t>csi</w:t>
      </w:r>
      <w:r w:rsidR="00D15667" w:rsidRPr="000D2793">
        <w:t>ſ</w:t>
      </w:r>
      <w:r w:rsidR="00D15667">
        <w:t>ztoucso</w:t>
      </w:r>
      <w:r w:rsidR="00BE5325">
        <w:t xml:space="preserve">, i </w:t>
      </w:r>
      <w:r w:rsidR="00EC767D">
        <w:t>nedusno</w:t>
      </w:r>
      <w:r w:rsidR="00970330" w:rsidRPr="000D2793">
        <w:t>ſ</w:t>
      </w:r>
      <w:r w:rsidR="00970330">
        <w:t>zt</w:t>
      </w:r>
      <w:r w:rsidR="0013259C">
        <w:t xml:space="preserve"> veliko, za nye-</w:t>
      </w:r>
      <w:r w:rsidR="0013259C">
        <w:br/>
        <w:t>gove</w:t>
      </w:r>
      <w:r w:rsidR="008B73FB">
        <w:t xml:space="preserve"> </w:t>
      </w:r>
      <w:r w:rsidR="008B73FB" w:rsidRPr="000D2793">
        <w:t>ſ</w:t>
      </w:r>
      <w:r w:rsidR="008B73FB">
        <w:t>zvéte</w:t>
      </w:r>
      <w:r w:rsidR="001538F6">
        <w:t xml:space="preserve"> rane</w:t>
      </w:r>
      <w:r w:rsidR="005343C6">
        <w:t xml:space="preserve"> prevelike</w:t>
      </w:r>
      <w:r w:rsidR="004A604F">
        <w:t>, i korone</w:t>
      </w:r>
      <w:r w:rsidR="00AB3793">
        <w:t xml:space="preserve"> ternove</w:t>
      </w:r>
      <w:r w:rsidR="0085673C">
        <w:t>.</w:t>
      </w:r>
    </w:p>
    <w:p w14:paraId="50AF6A7E" w14:textId="7201C2D0" w:rsidR="0085673C" w:rsidRDefault="0085673C" w:rsidP="00964D76">
      <w:pPr>
        <w:pStyle w:val="teiab"/>
      </w:pPr>
      <w:r w:rsidRPr="00107979">
        <w:rPr>
          <w:rStyle w:val="teilabelZnak"/>
        </w:rPr>
        <w:t>7.</w:t>
      </w:r>
      <w:r>
        <w:t xml:space="preserve"> </w:t>
      </w:r>
      <w:r w:rsidR="00AA1710">
        <w:t>Mojo vnogo</w:t>
      </w:r>
      <w:r w:rsidR="003463A3">
        <w:t xml:space="preserve"> mer</w:t>
      </w:r>
      <w:r w:rsidR="003463A3" w:rsidRPr="000D2793">
        <w:t>ſ</w:t>
      </w:r>
      <w:r w:rsidR="003463A3">
        <w:t>zkocso</w:t>
      </w:r>
      <w:r w:rsidR="00A06328">
        <w:t>, ino</w:t>
      </w:r>
      <w:r w:rsidR="00DB1B51">
        <w:t xml:space="preserve"> jálno</w:t>
      </w:r>
      <w:r w:rsidR="00DB1B51" w:rsidRPr="000D2793">
        <w:t>ſ</w:t>
      </w:r>
      <w:r w:rsidR="00DB1B51">
        <w:t xml:space="preserve">zt </w:t>
      </w:r>
      <w:r w:rsidR="000458E8">
        <w:t>veliko</w:t>
      </w:r>
      <w:r w:rsidR="006C1BDA">
        <w:t>, zkemi</w:t>
      </w:r>
      <w:r w:rsidR="006C1BDA" w:rsidRPr="000D2793">
        <w:t>ſ</w:t>
      </w:r>
      <w:r w:rsidR="006C1BDA">
        <w:t>zem</w:t>
      </w:r>
      <w:r w:rsidR="00AF1018">
        <w:t xml:space="preserve"> me</w:t>
      </w:r>
      <w:r w:rsidR="00AF1018">
        <w:br/>
        <w:t>rok</w:t>
      </w:r>
      <w:r w:rsidR="00212DFF">
        <w:t xml:space="preserve">é iasz </w:t>
      </w:r>
      <w:r w:rsidR="00243ACC">
        <w:t>kroto</w:t>
      </w:r>
      <w:r w:rsidR="007A7465">
        <w:t xml:space="preserve"> ogerdil</w:t>
      </w:r>
      <w:r w:rsidR="00F65845">
        <w:t>, moje teilo</w:t>
      </w:r>
      <w:r w:rsidR="00BC598A">
        <w:t xml:space="preserve"> poblatil</w:t>
      </w:r>
      <w:r w:rsidR="00307CF5">
        <w:t>.</w:t>
      </w:r>
    </w:p>
    <w:p w14:paraId="489B9D26" w14:textId="34D8C330" w:rsidR="00307CF5" w:rsidRDefault="00307CF5" w:rsidP="00964D76">
      <w:pPr>
        <w:pStyle w:val="teiab"/>
      </w:pPr>
      <w:r w:rsidRPr="00107979">
        <w:rPr>
          <w:rStyle w:val="teilabelZnak"/>
        </w:rPr>
        <w:t>8.</w:t>
      </w:r>
      <w:r>
        <w:t xml:space="preserve"> </w:t>
      </w:r>
      <w:r w:rsidR="00D46C12">
        <w:t>Odpűszti</w:t>
      </w:r>
      <w:r w:rsidR="008A2165">
        <w:t xml:space="preserve"> mie moi Bogh</w:t>
      </w:r>
      <w:r w:rsidR="00107979">
        <w:t xml:space="preserve"> </w:t>
      </w:r>
      <w:r w:rsidR="00334242">
        <w:t>blagoszlovlen Otecz</w:t>
      </w:r>
      <w:r w:rsidR="009E4002">
        <w:t xml:space="preserve"> Bogh</w:t>
      </w:r>
      <w:r w:rsidR="00AE7E98">
        <w:t>, milo</w:t>
      </w:r>
      <w:r w:rsidR="00AE7E98" w:rsidRPr="000D2793">
        <w:t>ſ</w:t>
      </w:r>
      <w:r w:rsidR="00AE7E98">
        <w:t>z-</w:t>
      </w:r>
      <w:r w:rsidR="00AE7E98">
        <w:br/>
        <w:t xml:space="preserve">ti </w:t>
      </w:r>
      <w:r w:rsidR="0007005C">
        <w:t xml:space="preserve">velike </w:t>
      </w:r>
      <w:r w:rsidR="0035760B" w:rsidRPr="000D2793">
        <w:t>ſ</w:t>
      </w:r>
      <w:r w:rsidR="0035760B">
        <w:t>zmileni dobri</w:t>
      </w:r>
      <w:r w:rsidR="00630A17">
        <w:t xml:space="preserve"> Bogh</w:t>
      </w:r>
      <w:r w:rsidR="005D6CF3">
        <w:t xml:space="preserve">, duge </w:t>
      </w:r>
      <w:r w:rsidR="003E41FD">
        <w:t>terplivo</w:t>
      </w:r>
      <w:r w:rsidR="003E41FD" w:rsidRPr="000D2793">
        <w:t>ſ</w:t>
      </w:r>
      <w:r w:rsidR="003E41FD">
        <w:t xml:space="preserve">zti </w:t>
      </w:r>
      <w:r w:rsidR="00E27151">
        <w:t>Bog</w:t>
      </w:r>
      <w:r w:rsidR="006B7004">
        <w:t>h.</w:t>
      </w:r>
    </w:p>
    <w:p w14:paraId="71130517" w14:textId="77777777" w:rsidR="000560A8" w:rsidRDefault="00204296" w:rsidP="00964D76">
      <w:pPr>
        <w:pStyle w:val="teiab"/>
      </w:pPr>
      <w:r w:rsidRPr="00372C58">
        <w:rPr>
          <w:rStyle w:val="teilabelZnak"/>
        </w:rPr>
        <w:t>9.</w:t>
      </w:r>
      <w:r>
        <w:t xml:space="preserve"> </w:t>
      </w:r>
      <w:r w:rsidR="00AB7730">
        <w:t>Tvega Dűha</w:t>
      </w:r>
      <w:r w:rsidR="00372C58">
        <w:t xml:space="preserve"> </w:t>
      </w:r>
      <w:r w:rsidR="00CE3E70">
        <w:t>pro</w:t>
      </w:r>
      <w:r w:rsidR="00CE3E70" w:rsidRPr="000D2793">
        <w:t>ſ</w:t>
      </w:r>
      <w:r w:rsidR="00CE3E70">
        <w:t>zim</w:t>
      </w:r>
      <w:r w:rsidR="00291C07">
        <w:t xml:space="preserve"> te, ne </w:t>
      </w:r>
      <w:r w:rsidR="00927F9B">
        <w:t>vzemiga</w:t>
      </w:r>
      <w:r w:rsidR="00553924">
        <w:t xml:space="preserve"> odméne</w:t>
      </w:r>
      <w:r w:rsidR="006D6066">
        <w:t>, ponoviga</w:t>
      </w:r>
      <w:r w:rsidR="00867E72">
        <w:t xml:space="preserve"> vu</w:t>
      </w:r>
      <w:r w:rsidR="00867E72">
        <w:br/>
        <w:t>meni</w:t>
      </w:r>
      <w:r w:rsidR="006B76EF">
        <w:t>, da dicsim</w:t>
      </w:r>
      <w:r w:rsidR="00F01859">
        <w:t xml:space="preserve"> ime tve</w:t>
      </w:r>
      <w:r w:rsidR="00933AC1">
        <w:t xml:space="preserve">, i </w:t>
      </w:r>
      <w:r w:rsidR="00933AC1" w:rsidRPr="000D2793">
        <w:t>ſ</w:t>
      </w:r>
      <w:r w:rsidR="00933AC1">
        <w:t>zlusim</w:t>
      </w:r>
      <w:r w:rsidR="004228CE">
        <w:t xml:space="preserve"> te na </w:t>
      </w:r>
      <w:r w:rsidR="00A97735">
        <w:t>vekke</w:t>
      </w:r>
      <w:r w:rsidR="000560A8">
        <w:t>.</w:t>
      </w:r>
    </w:p>
    <w:p w14:paraId="4F5BBFAC" w14:textId="77777777" w:rsidR="00136063" w:rsidRDefault="000560A8" w:rsidP="00136063">
      <w:pPr>
        <w:pStyle w:val="teiab"/>
      </w:pPr>
      <w:r w:rsidRPr="00DD7B18">
        <w:rPr>
          <w:rStyle w:val="teilabelZnak"/>
        </w:rPr>
        <w:t>10.</w:t>
      </w:r>
      <w:r>
        <w:t xml:space="preserve"> </w:t>
      </w:r>
      <w:r w:rsidR="006D5861">
        <w:t xml:space="preserve">Vupan </w:t>
      </w:r>
      <w:r w:rsidR="00BF3A96" w:rsidRPr="000D2793">
        <w:t>ſ</w:t>
      </w:r>
      <w:r w:rsidR="00BF3A96">
        <w:t>ze</w:t>
      </w:r>
      <w:r w:rsidR="00B44935">
        <w:t xml:space="preserve"> zegela na te</w:t>
      </w:r>
      <w:r w:rsidR="00E06209">
        <w:t xml:space="preserve">, ti </w:t>
      </w:r>
      <w:r w:rsidR="00F10DEB">
        <w:t>no</w:t>
      </w:r>
      <w:r w:rsidR="00F10DEB" w:rsidRPr="000D2793">
        <w:t>ſ</w:t>
      </w:r>
      <w:r w:rsidR="00F10DEB">
        <w:t>zi</w:t>
      </w:r>
      <w:r w:rsidR="004E7117">
        <w:t xml:space="preserve"> pa</w:t>
      </w:r>
      <w:r w:rsidR="004E7117" w:rsidRPr="000D2793">
        <w:t>ſ</w:t>
      </w:r>
      <w:r w:rsidR="004E7117">
        <w:t>zko</w:t>
      </w:r>
      <w:r w:rsidR="00B56E73">
        <w:t xml:space="preserve"> namé</w:t>
      </w:r>
      <w:r w:rsidR="002945B8">
        <w:t>, ravnai na</w:t>
      </w:r>
      <w:r w:rsidR="00CB3676">
        <w:br/>
        <w:t>dobro pout</w:t>
      </w:r>
      <w:r w:rsidR="00A446C0">
        <w:t xml:space="preserve">, tvoje </w:t>
      </w:r>
      <w:r w:rsidR="00A446C0" w:rsidRPr="000D2793">
        <w:t>ſ</w:t>
      </w:r>
      <w:r w:rsidR="00A446C0">
        <w:t>zlabe nogé</w:t>
      </w:r>
      <w:r w:rsidR="009669DB">
        <w:t>, i v</w:t>
      </w:r>
      <w:r w:rsidR="009669DB" w:rsidRPr="000D2793">
        <w:t>ſ</w:t>
      </w:r>
      <w:r w:rsidR="009669DB">
        <w:t xml:space="preserve">ze me </w:t>
      </w:r>
      <w:r w:rsidR="00901C1E">
        <w:t>dugoványe</w:t>
      </w:r>
      <w:r w:rsidR="001273EC">
        <w:t>.</w:t>
      </w:r>
    </w:p>
    <w:p w14:paraId="7AC4E485" w14:textId="0A65EE34" w:rsidR="00204296" w:rsidRDefault="00136063" w:rsidP="00136063">
      <w:pPr>
        <w:pStyle w:val="teiab"/>
      </w:pPr>
      <w:r w:rsidRPr="00DD7B18">
        <w:rPr>
          <w:rStyle w:val="teilabelZnak"/>
        </w:rPr>
        <w:t>11.</w:t>
      </w:r>
      <w:r>
        <w:t xml:space="preserve"> </w:t>
      </w:r>
      <w:r w:rsidR="00692974">
        <w:t>Zve</w:t>
      </w:r>
      <w:r w:rsidR="00692974" w:rsidRPr="000D2793">
        <w:t>ſ</w:t>
      </w:r>
      <w:r w:rsidR="00692974">
        <w:t>z</w:t>
      </w:r>
      <w:r w:rsidR="00B82538">
        <w:t>é</w:t>
      </w:r>
      <w:r w:rsidR="00692974">
        <w:t>li</w:t>
      </w:r>
      <w:r w:rsidR="00DD7B18">
        <w:t xml:space="preserve"> </w:t>
      </w:r>
      <w:r w:rsidR="00837337" w:rsidRPr="000D2793">
        <w:t>ſ</w:t>
      </w:r>
      <w:r w:rsidR="00837337">
        <w:t xml:space="preserve">zercze </w:t>
      </w:r>
      <w:r w:rsidR="00B579F8">
        <w:t>moje</w:t>
      </w:r>
      <w:r w:rsidR="00F913CF">
        <w:t>, i t</w:t>
      </w:r>
      <w:r w:rsidR="000521EB" w:rsidRPr="000521EB">
        <w:t>u͠</w:t>
      </w:r>
      <w:r w:rsidR="007243CD">
        <w:t xml:space="preserve">sno </w:t>
      </w:r>
      <w:r w:rsidR="00D13F4B">
        <w:t>Dusso mojo</w:t>
      </w:r>
      <w:r w:rsidR="007C4170">
        <w:t>, na ocsi ne</w:t>
      </w:r>
      <w:r w:rsidR="00781B47">
        <w:br/>
        <w:t>mecsi</w:t>
      </w:r>
      <w:r w:rsidR="00C3745C">
        <w:t xml:space="preserve"> meni grehe</w:t>
      </w:r>
      <w:r w:rsidR="00166127">
        <w:t xml:space="preserve"> moje</w:t>
      </w:r>
      <w:r w:rsidR="00EC06FE">
        <w:t>, ino hűdo</w:t>
      </w:r>
      <w:r w:rsidR="00183AE1">
        <w:t xml:space="preserve"> csinenye</w:t>
      </w:r>
      <w:r w:rsidR="00B51C90">
        <w:t>.</w:t>
      </w:r>
    </w:p>
    <w:p w14:paraId="036FFBB7" w14:textId="3D2CEAE5" w:rsidR="00B51C90" w:rsidRDefault="00B51C90" w:rsidP="00136063">
      <w:pPr>
        <w:pStyle w:val="teiab"/>
      </w:pPr>
      <w:r w:rsidRPr="00FD5626">
        <w:rPr>
          <w:rStyle w:val="teilabelZnak"/>
        </w:rPr>
        <w:t>12.</w:t>
      </w:r>
      <w:r>
        <w:t xml:space="preserve"> </w:t>
      </w:r>
      <w:r w:rsidR="00A11510">
        <w:t>Leprai</w:t>
      </w:r>
      <w:r w:rsidR="00D2185B">
        <w:t xml:space="preserve"> </w:t>
      </w:r>
      <w:r w:rsidR="000915E6">
        <w:t xml:space="preserve">tebe </w:t>
      </w:r>
      <w:r w:rsidR="00A06A26">
        <w:t>hválil</w:t>
      </w:r>
      <w:r w:rsidR="0065208E">
        <w:t xml:space="preserve"> bom</w:t>
      </w:r>
      <w:r w:rsidR="00987B3D">
        <w:t>, dokecs ovdi</w:t>
      </w:r>
      <w:r w:rsidR="0063048C">
        <w:t xml:space="preserve"> </w:t>
      </w:r>
      <w:r w:rsidR="0063048C" w:rsidRPr="000D2793">
        <w:t>ſ</w:t>
      </w:r>
      <w:r w:rsidR="0063048C">
        <w:t>ivel bom</w:t>
      </w:r>
      <w:r w:rsidR="00963240">
        <w:t>, znám</w:t>
      </w:r>
      <w:r w:rsidR="00963240">
        <w:br/>
        <w:t>da pocsivanye</w:t>
      </w:r>
      <w:r w:rsidR="00A85E89">
        <w:t xml:space="preserve"> pri tebi</w:t>
      </w:r>
      <w:r w:rsidR="00DE34E7">
        <w:t xml:space="preserve"> naiti </w:t>
      </w:r>
      <w:r w:rsidR="00C25815" w:rsidRPr="000D2793">
        <w:t>ſ</w:t>
      </w:r>
      <w:r w:rsidR="00C25815">
        <w:t>chém</w:t>
      </w:r>
      <w:r w:rsidR="00F6320D">
        <w:t xml:space="preserve"> gda od</w:t>
      </w:r>
      <w:r w:rsidR="00F6320D" w:rsidRPr="000D2793">
        <w:t>ſ</w:t>
      </w:r>
      <w:r w:rsidR="00F6320D">
        <w:t>zud</w:t>
      </w:r>
      <w:r w:rsidR="00082A25">
        <w:t xml:space="preserve"> vun preminém.</w:t>
      </w:r>
    </w:p>
    <w:p w14:paraId="7F3C278F" w14:textId="4D569577" w:rsidR="00D6509C" w:rsidRDefault="00D6509C" w:rsidP="00136063">
      <w:pPr>
        <w:pStyle w:val="teiab"/>
      </w:pPr>
      <w:r w:rsidRPr="008E1ECC">
        <w:rPr>
          <w:rStyle w:val="teilabelZnak"/>
        </w:rPr>
        <w:t>13.</w:t>
      </w:r>
      <w:r>
        <w:t xml:space="preserve"> </w:t>
      </w:r>
      <w:r w:rsidR="00205494">
        <w:t xml:space="preserve">Tebe </w:t>
      </w:r>
      <w:r w:rsidR="00B17619">
        <w:t>v</w:t>
      </w:r>
      <w:r w:rsidR="00B17619" w:rsidRPr="000D2793">
        <w:t>ſ</w:t>
      </w:r>
      <w:r w:rsidR="00B17619">
        <w:t>zigd</w:t>
      </w:r>
      <w:r w:rsidR="00424F38">
        <w:t>ár</w:t>
      </w:r>
      <w:r w:rsidR="00635CF7">
        <w:t xml:space="preserve"> dicsi</w:t>
      </w:r>
      <w:r w:rsidR="009F1CE3">
        <w:t>mo</w:t>
      </w:r>
      <w:r w:rsidR="00B47248">
        <w:t>, i gori</w:t>
      </w:r>
      <w:r w:rsidR="00E57C56">
        <w:t xml:space="preserve"> zvisávamo</w:t>
      </w:r>
      <w:r w:rsidR="00E5437F">
        <w:t>, blásen</w:t>
      </w:r>
      <w:r w:rsidR="00014189">
        <w:t xml:space="preserve"> Go</w:t>
      </w:r>
      <w:r w:rsidR="00014189" w:rsidRPr="000D2793">
        <w:t>ſ</w:t>
      </w:r>
      <w:r w:rsidR="00014189">
        <w:t>zpo</w:t>
      </w:r>
      <w:r w:rsidR="00363385">
        <w:t>-</w:t>
      </w:r>
      <w:r w:rsidR="00363385">
        <w:br/>
        <w:t xml:space="preserve">din </w:t>
      </w:r>
      <w:r w:rsidR="00B93481">
        <w:t>Bogh</w:t>
      </w:r>
      <w:r w:rsidR="00DF2BBD">
        <w:t xml:space="preserve">, </w:t>
      </w:r>
      <w:r w:rsidR="00DF2BBD" w:rsidRPr="000D2793">
        <w:t>ſ</w:t>
      </w:r>
      <w:r w:rsidR="00DF2BBD">
        <w:t>ztvoi</w:t>
      </w:r>
      <w:r w:rsidR="007C68C1">
        <w:t>m</w:t>
      </w:r>
      <w:r w:rsidR="00092E83">
        <w:t xml:space="preserve"> </w:t>
      </w:r>
      <w:r w:rsidR="00092E83" w:rsidRPr="000D2793">
        <w:t>ſ</w:t>
      </w:r>
      <w:r w:rsidR="00092E83">
        <w:t xml:space="preserve">zvétim </w:t>
      </w:r>
      <w:r w:rsidR="00B6513C" w:rsidRPr="000D2793">
        <w:t>ſ</w:t>
      </w:r>
      <w:r w:rsidR="00B6513C">
        <w:t>zinom</w:t>
      </w:r>
      <w:r w:rsidR="00E07847">
        <w:t>, navkűp</w:t>
      </w:r>
      <w:r w:rsidR="00D83799">
        <w:t xml:space="preserve"> i </w:t>
      </w:r>
      <w:r w:rsidR="00D83799" w:rsidRPr="000D2793">
        <w:t>ſ</w:t>
      </w:r>
      <w:r w:rsidR="00D83799">
        <w:t>zvétim</w:t>
      </w:r>
      <w:r w:rsidR="00C10963">
        <w:t xml:space="preserve"> Dűhóm</w:t>
      </w:r>
      <w:r w:rsidR="006A7484">
        <w:t>.</w:t>
      </w:r>
    </w:p>
    <w:p w14:paraId="0DB0E008" w14:textId="06784585" w:rsidR="00D249EA" w:rsidRDefault="00ED116B" w:rsidP="00506CEB">
      <w:pPr>
        <w:pStyle w:val="Naslov2"/>
      </w:pPr>
      <w:r>
        <w:t>Nota. Ebredgy</w:t>
      </w:r>
      <w:r w:rsidR="00B463A0">
        <w:t>él</w:t>
      </w:r>
      <w:r w:rsidR="00BB50CC">
        <w:t xml:space="preserve"> </w:t>
      </w:r>
      <w:r w:rsidR="00BB50CC" w:rsidRPr="000D2793">
        <w:t>ſ</w:t>
      </w:r>
      <w:r w:rsidR="00BB50CC">
        <w:t>ől</w:t>
      </w:r>
      <w:r w:rsidR="00255C54">
        <w:t xml:space="preserve"> </w:t>
      </w:r>
      <w:r w:rsidR="006755F0">
        <w:t>világ</w:t>
      </w:r>
      <w:r w:rsidR="00D80D54">
        <w:t xml:space="preserve"> bűne</w:t>
      </w:r>
      <w:r w:rsidR="008A4FEF">
        <w:t>id</w:t>
      </w:r>
      <w:r w:rsidR="00BE57AD">
        <w:t>ből</w:t>
      </w:r>
      <w:r w:rsidR="0069636F">
        <w:t xml:space="preserve"> &amp;c.</w:t>
      </w:r>
    </w:p>
    <w:p w14:paraId="418EAA5B" w14:textId="1002934A" w:rsidR="008E545D" w:rsidRDefault="00A332B8" w:rsidP="008E545D">
      <w:pPr>
        <w:pStyle w:val="teiab"/>
      </w:pPr>
      <w:r w:rsidRPr="008E545D">
        <w:rPr>
          <w:rStyle w:val="teilabelZnak"/>
        </w:rPr>
        <w:t>1.</w:t>
      </w:r>
      <w:r>
        <w:t xml:space="preserve"> </w:t>
      </w:r>
      <w:r w:rsidR="00B3648B">
        <w:t>Obűdi</w:t>
      </w:r>
      <w:r w:rsidR="0002128B">
        <w:t xml:space="preserve">sze </w:t>
      </w:r>
      <w:r w:rsidR="00D721CF">
        <w:t>szveit</w:t>
      </w:r>
      <w:r w:rsidR="00A60072">
        <w:t>, ztvojega</w:t>
      </w:r>
      <w:r w:rsidR="00F06328">
        <w:t xml:space="preserve"> greha</w:t>
      </w:r>
      <w:r w:rsidR="009F25DC">
        <w:t xml:space="preserve">, </w:t>
      </w:r>
      <w:r w:rsidR="009F25DC" w:rsidRPr="000D2793">
        <w:t>ſ</w:t>
      </w:r>
      <w:r w:rsidR="009F25DC">
        <w:t>z</w:t>
      </w:r>
      <w:r w:rsidR="00BD2597">
        <w:t>pamentuj</w:t>
      </w:r>
      <w:r w:rsidR="00F71AEE">
        <w:t>-</w:t>
      </w:r>
      <w:r w:rsidR="00F71AEE">
        <w:br/>
        <w:t xml:space="preserve">sze ti </w:t>
      </w:r>
      <w:r w:rsidR="00EB4209">
        <w:t xml:space="preserve">szvojega </w:t>
      </w:r>
      <w:r w:rsidR="00ED3DD0">
        <w:t>huda, koie</w:t>
      </w:r>
      <w:r w:rsidR="00EB0FE4">
        <w:t xml:space="preserve"> tebi</w:t>
      </w:r>
      <w:r w:rsidR="00D27FF7">
        <w:t xml:space="preserve"> szkrádnyega</w:t>
      </w:r>
      <w:r w:rsidR="00703E52">
        <w:br/>
        <w:t>vremena</w:t>
      </w:r>
      <w:r w:rsidR="00214460">
        <w:t xml:space="preserve"> </w:t>
      </w:r>
      <w:r w:rsidR="00A76C2A">
        <w:t>prorakuval</w:t>
      </w:r>
      <w:r w:rsidR="00B91473">
        <w:t xml:space="preserve"> </w:t>
      </w:r>
      <w:r w:rsidR="00B91473" w:rsidRPr="00242412">
        <w:rPr>
          <w:rStyle w:val="teiname"/>
        </w:rPr>
        <w:t>Christus</w:t>
      </w:r>
      <w:r w:rsidR="00B91473">
        <w:t xml:space="preserve">, </w:t>
      </w:r>
      <w:r w:rsidR="00B91473" w:rsidRPr="00242412">
        <w:rPr>
          <w:rStyle w:val="teiname"/>
        </w:rPr>
        <w:t>Jesus</w:t>
      </w:r>
      <w:r w:rsidR="008E5C19">
        <w:t>, szpitanoga</w:t>
      </w:r>
      <w:r w:rsidR="002349FA">
        <w:br/>
        <w:t>dnéva</w:t>
      </w:r>
      <w:r w:rsidR="001557F6">
        <w:t xml:space="preserve">: </w:t>
      </w:r>
      <w:r w:rsidR="001557F6">
        <w:rPr>
          <w:rStyle w:val="teiadd"/>
          <w:rFonts w:hint="cs"/>
        </w:rPr>
        <w:t>v</w:t>
      </w:r>
      <w:r w:rsidR="001557F6">
        <w:rPr>
          <w:rStyle w:val="teiadd"/>
        </w:rPr>
        <w:t>ers</w:t>
      </w:r>
      <w:r w:rsidR="0000294A" w:rsidRPr="00242412">
        <w:t xml:space="preserve"> </w:t>
      </w:r>
      <w:r w:rsidR="00722803" w:rsidRPr="00242412">
        <w:t>Vsza</w:t>
      </w:r>
      <w:r w:rsidR="00BD7CD8">
        <w:t xml:space="preserve"> piszmaszosze </w:t>
      </w:r>
      <w:r w:rsidR="002B686C">
        <w:t>vre napunila</w:t>
      </w:r>
      <w:r w:rsidR="004800C6">
        <w:t>, Prophe</w:t>
      </w:r>
    </w:p>
    <w:p w14:paraId="4DD935C7" w14:textId="77777777" w:rsidR="008E545D" w:rsidRDefault="008E545D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CD0170C" w14:textId="66CACC66" w:rsidR="00085A62" w:rsidRDefault="00085A62" w:rsidP="00085A62">
      <w:r>
        <w:lastRenderedPageBreak/>
        <w:t>/02</w:t>
      </w:r>
      <w:r w:rsidR="008D5CBA">
        <w:t>6</w:t>
      </w:r>
      <w:r w:rsidR="002712DD">
        <w:t>v</w:t>
      </w:r>
      <w:r>
        <w:t>/</w:t>
      </w:r>
    </w:p>
    <w:p w14:paraId="749705BA" w14:textId="6E64CC81" w:rsidR="00603BD9" w:rsidRDefault="00603BD9" w:rsidP="00603BD9">
      <w:pPr>
        <w:pStyle w:val="teifwPageNum"/>
      </w:pPr>
      <w:r>
        <w:t>48.</w:t>
      </w:r>
    </w:p>
    <w:p w14:paraId="2C06665A" w14:textId="328BFE54" w:rsidR="00045412" w:rsidRDefault="00AD69C8" w:rsidP="00045412">
      <w:pPr>
        <w:pStyle w:val="teiab"/>
      </w:pPr>
      <w:r>
        <w:t>t</w:t>
      </w:r>
      <w:r w:rsidR="00045412">
        <w:t>insztva</w:t>
      </w:r>
      <w:r w:rsidR="0037327E">
        <w:t xml:space="preserve"> ie</w:t>
      </w:r>
      <w:r w:rsidR="0037327E" w:rsidRPr="000D2793">
        <w:t>ſ</w:t>
      </w:r>
      <w:r w:rsidR="0037327E">
        <w:t>zosze</w:t>
      </w:r>
      <w:r w:rsidR="00C76475">
        <w:t xml:space="preserve"> zgodila</w:t>
      </w:r>
      <w:r w:rsidR="00955DED">
        <w:t>, szveti</w:t>
      </w:r>
      <w:r w:rsidR="00220B7B">
        <w:t xml:space="preserve"> oczev</w:t>
      </w:r>
      <w:r w:rsidR="00B92EF6">
        <w:t xml:space="preserve"> vszakanih</w:t>
      </w:r>
      <w:r w:rsidR="0036349E">
        <w:br/>
        <w:t>vupanya</w:t>
      </w:r>
      <w:r w:rsidR="00530AFB">
        <w:t xml:space="preserve">, po </w:t>
      </w:r>
      <w:r w:rsidR="00530AFB" w:rsidRPr="00E22947">
        <w:rPr>
          <w:rStyle w:val="teiname"/>
        </w:rPr>
        <w:t>Jesusi</w:t>
      </w:r>
      <w:r w:rsidR="005F6540" w:rsidRPr="00E22947">
        <w:rPr>
          <w:rStyle w:val="teiname"/>
        </w:rPr>
        <w:t xml:space="preserve"> Christusi</w:t>
      </w:r>
      <w:r w:rsidR="006C3555">
        <w:t>, vsza</w:t>
      </w:r>
      <w:r w:rsidR="002F7FB6">
        <w:t xml:space="preserve"> szosze </w:t>
      </w:r>
      <w:r w:rsidR="00B23ED5" w:rsidRPr="000D2793">
        <w:t>ſ</w:t>
      </w:r>
      <w:r w:rsidR="00B23ED5">
        <w:t>zpunila</w:t>
      </w:r>
      <w:r w:rsidR="008B36A2">
        <w:br/>
      </w:r>
      <w:r w:rsidR="009A6ED0" w:rsidRPr="00C32839">
        <w:rPr>
          <w:rStyle w:val="teilabelZnak"/>
        </w:rPr>
        <w:t>3.</w:t>
      </w:r>
      <w:r w:rsidR="009A6ED0">
        <w:t xml:space="preserve"> </w:t>
      </w:r>
      <w:r w:rsidR="00172FE8">
        <w:t>zPri</w:t>
      </w:r>
      <w:r w:rsidR="00172FE8" w:rsidRPr="000D2793">
        <w:t>ſ</w:t>
      </w:r>
      <w:r w:rsidR="00172FE8">
        <w:t>zetjem</w:t>
      </w:r>
      <w:r w:rsidR="00A85E39">
        <w:t xml:space="preserve"> nűdil</w:t>
      </w:r>
      <w:r w:rsidR="00E66571">
        <w:t xml:space="preserve"> </w:t>
      </w:r>
      <w:r w:rsidR="00E66571" w:rsidRPr="00E66571">
        <w:rPr>
          <w:rStyle w:val="teiadd"/>
        </w:rPr>
        <w:t>vte</w:t>
      </w:r>
      <w:r w:rsidR="00E66571">
        <w:t xml:space="preserve"> nebodesze</w:t>
      </w:r>
      <w:r w:rsidR="00061783">
        <w:t>, konecz</w:t>
      </w:r>
      <w:r w:rsidR="004648C2">
        <w:t xml:space="preserve"> toga </w:t>
      </w:r>
      <w:r w:rsidR="004648C2" w:rsidRPr="000D2793">
        <w:t>ſ</w:t>
      </w:r>
      <w:r w:rsidR="004648C2">
        <w:t>zveita</w:t>
      </w:r>
      <w:r w:rsidR="008F3975">
        <w:br/>
        <w:t>vte blizuje</w:t>
      </w:r>
      <w:r w:rsidR="00D4644F">
        <w:t>, v</w:t>
      </w:r>
      <w:r w:rsidR="00D4644F" w:rsidRPr="000D2793">
        <w:t>ſ</w:t>
      </w:r>
      <w:r w:rsidR="00D4644F">
        <w:t>z</w:t>
      </w:r>
      <w:r w:rsidR="000E7E7E">
        <w:t>á</w:t>
      </w:r>
      <w:r w:rsidR="00D4644F">
        <w:t>koga</w:t>
      </w:r>
      <w:r w:rsidR="00822CF6">
        <w:t xml:space="preserve"> dug</w:t>
      </w:r>
      <w:r w:rsidR="0026694B">
        <w:t>o</w:t>
      </w:r>
      <w:r w:rsidR="00822CF6">
        <w:t>v</w:t>
      </w:r>
      <w:r w:rsidR="0026694B">
        <w:t>á</w:t>
      </w:r>
      <w:r w:rsidR="00822CF6">
        <w:t>nya</w:t>
      </w:r>
      <w:r w:rsidR="00E42EEB">
        <w:t xml:space="preserve"> szpunenye</w:t>
      </w:r>
      <w:r w:rsidR="00EC1271">
        <w:t>, Chris</w:t>
      </w:r>
      <w:r w:rsidR="006D08E3">
        <w:t>-</w:t>
      </w:r>
      <w:r w:rsidR="009E6F11">
        <w:br/>
        <w:t xml:space="preserve">tus </w:t>
      </w:r>
      <w:r w:rsidR="009F0A2A">
        <w:t>Jesus</w:t>
      </w:r>
      <w:r w:rsidR="00DF747E">
        <w:t xml:space="preserve"> na szveit</w:t>
      </w:r>
      <w:r w:rsidR="00BD77F8">
        <w:t xml:space="preserve"> pride na </w:t>
      </w:r>
      <w:r w:rsidR="006F612F">
        <w:t>o</w:t>
      </w:r>
      <w:r w:rsidR="006F612F" w:rsidRPr="000D2793">
        <w:t>ſ</w:t>
      </w:r>
      <w:r w:rsidR="006F612F">
        <w:t>sitanye</w:t>
      </w:r>
      <w:r w:rsidR="00E10FE8">
        <w:t>.</w:t>
      </w:r>
    </w:p>
    <w:p w14:paraId="12A9407B" w14:textId="76E997A7" w:rsidR="00E10FE8" w:rsidRDefault="00E10FE8" w:rsidP="00045412">
      <w:pPr>
        <w:pStyle w:val="teiab"/>
      </w:pPr>
      <w:r w:rsidRPr="00C32839">
        <w:rPr>
          <w:rStyle w:val="teilabelZnak"/>
        </w:rPr>
        <w:t>4.</w:t>
      </w:r>
      <w:r>
        <w:t xml:space="preserve"> Toga</w:t>
      </w:r>
      <w:r w:rsidR="003B3049">
        <w:t xml:space="preserve"> </w:t>
      </w:r>
      <w:r w:rsidR="003B3049" w:rsidRPr="000D2793">
        <w:t>ſ</w:t>
      </w:r>
      <w:r w:rsidR="003B3049">
        <w:t>zveita nyega</w:t>
      </w:r>
      <w:r w:rsidR="00A4262F">
        <w:t>, vnoga jálno</w:t>
      </w:r>
      <w:r w:rsidR="002C71BD">
        <w:t>szt</w:t>
      </w:r>
      <w:r w:rsidR="0067730D">
        <w:t>, te Goszpode</w:t>
      </w:r>
      <w:r w:rsidR="00F34EE3">
        <w:br/>
        <w:t>nih jaka</w:t>
      </w:r>
      <w:r w:rsidR="006F7AFA">
        <w:t xml:space="preserve"> nemilo</w:t>
      </w:r>
      <w:r w:rsidR="00B27737">
        <w:t>szt</w:t>
      </w:r>
      <w:r w:rsidR="006A5C06">
        <w:t>, toga</w:t>
      </w:r>
      <w:r w:rsidR="007D03D3">
        <w:t xml:space="preserve"> lűsztva</w:t>
      </w:r>
      <w:r w:rsidR="00A0789B">
        <w:t xml:space="preserve"> nyegova</w:t>
      </w:r>
      <w:r w:rsidR="001D6D87">
        <w:t xml:space="preserve"> okor-</w:t>
      </w:r>
      <w:r w:rsidR="001D6D87">
        <w:br/>
        <w:t>no</w:t>
      </w:r>
      <w:r w:rsidR="001D6D87" w:rsidRPr="000D2793">
        <w:t>ſ</w:t>
      </w:r>
      <w:r w:rsidR="001D6D87">
        <w:t>zt</w:t>
      </w:r>
      <w:r w:rsidR="0006533F">
        <w:t>, znamenya</w:t>
      </w:r>
      <w:r w:rsidR="00006BF5">
        <w:t xml:space="preserve"> szo</w:t>
      </w:r>
      <w:r w:rsidR="00141526">
        <w:t>, kaie</w:t>
      </w:r>
      <w:r w:rsidR="00A4354C">
        <w:t xml:space="preserve"> blűzu</w:t>
      </w:r>
      <w:r w:rsidR="00652111">
        <w:t xml:space="preserve"> Christus</w:t>
      </w:r>
      <w:r w:rsidR="00652111" w:rsidRPr="000D2793">
        <w:t>ſ</w:t>
      </w:r>
      <w:r w:rsidR="00652111">
        <w:t>evi</w:t>
      </w:r>
      <w:r w:rsidR="0015355B">
        <w:t xml:space="preserve"> prihod</w:t>
      </w:r>
      <w:r w:rsidR="00D27DEC">
        <w:t>.</w:t>
      </w:r>
    </w:p>
    <w:p w14:paraId="7A6BDE58" w14:textId="4B78039B" w:rsidR="003115F8" w:rsidRDefault="003115F8" w:rsidP="00045412">
      <w:pPr>
        <w:pStyle w:val="teiab"/>
      </w:pPr>
      <w:r w:rsidRPr="00193D99">
        <w:rPr>
          <w:rStyle w:val="teilabelZnak"/>
        </w:rPr>
        <w:t>5.</w:t>
      </w:r>
      <w:r>
        <w:t xml:space="preserve"> </w:t>
      </w:r>
      <w:r w:rsidR="0042643A">
        <w:t>Vbátrivoszti</w:t>
      </w:r>
      <w:r w:rsidR="00193D99">
        <w:t xml:space="preserve"> </w:t>
      </w:r>
      <w:r w:rsidR="00AB77FB">
        <w:t>je</w:t>
      </w:r>
      <w:r w:rsidR="00AB77FB" w:rsidRPr="000D2793">
        <w:t>ſ</w:t>
      </w:r>
      <w:r w:rsidR="00AB77FB">
        <w:t>zo</w:t>
      </w:r>
      <w:r w:rsidR="00645004">
        <w:t xml:space="preserve"> vszáki</w:t>
      </w:r>
      <w:r w:rsidR="00B17D2E">
        <w:t xml:space="preserve"> rédi</w:t>
      </w:r>
      <w:r w:rsidR="000D6F73">
        <w:t>, radujo</w:t>
      </w:r>
      <w:r w:rsidR="000D6F73" w:rsidRPr="000D2793">
        <w:t>ſ</w:t>
      </w:r>
      <w:r w:rsidR="000D6F73">
        <w:t>ze</w:t>
      </w:r>
      <w:r w:rsidR="009432F5">
        <w:t xml:space="preserve"> leprai</w:t>
      </w:r>
      <w:r w:rsidR="00DC4AF4">
        <w:br/>
        <w:t>vu j</w:t>
      </w:r>
      <w:r w:rsidR="00A6258A">
        <w:t>á</w:t>
      </w:r>
      <w:r w:rsidR="00DC4AF4">
        <w:t>lno</w:t>
      </w:r>
      <w:r w:rsidR="00DC4AF4" w:rsidRPr="000D2793">
        <w:t>ſ</w:t>
      </w:r>
      <w:r w:rsidR="00DC4AF4">
        <w:t>zti</w:t>
      </w:r>
      <w:r w:rsidR="00234484">
        <w:t>, lűbézno</w:t>
      </w:r>
      <w:r w:rsidR="00234484" w:rsidRPr="000D2793">
        <w:t>ſ</w:t>
      </w:r>
      <w:r w:rsidR="00234484">
        <w:t>zti</w:t>
      </w:r>
      <w:r w:rsidR="00F93BB8">
        <w:t xml:space="preserve"> nega</w:t>
      </w:r>
      <w:r w:rsidR="00521383">
        <w:t xml:space="preserve"> med priatelmi</w:t>
      </w:r>
      <w:r w:rsidR="00DE62E1">
        <w:t>, i ma-</w:t>
      </w:r>
      <w:r w:rsidR="00DE62E1">
        <w:br/>
        <w:t>loije</w:t>
      </w:r>
      <w:r w:rsidR="005A3694">
        <w:t xml:space="preserve"> vre onih</w:t>
      </w:r>
      <w:r w:rsidR="004C4464">
        <w:t xml:space="preserve"> ki veruj</w:t>
      </w:r>
      <w:r w:rsidR="00D656DD">
        <w:t>o v Christusi</w:t>
      </w:r>
      <w:r w:rsidR="00EF08FC">
        <w:t>.</w:t>
      </w:r>
    </w:p>
    <w:p w14:paraId="562F22D4" w14:textId="0EBCE05C" w:rsidR="00D1548C" w:rsidRDefault="00D1548C" w:rsidP="00045412">
      <w:pPr>
        <w:pStyle w:val="teiab"/>
      </w:pPr>
      <w:r w:rsidRPr="00D712A9">
        <w:rPr>
          <w:rStyle w:val="teilabelZnak"/>
        </w:rPr>
        <w:t>6.</w:t>
      </w:r>
      <w:r w:rsidR="00885B50">
        <w:t xml:space="preserve"> </w:t>
      </w:r>
      <w:r w:rsidR="00CF2898">
        <w:t>Sejo piéo</w:t>
      </w:r>
      <w:r w:rsidR="00241997">
        <w:t xml:space="preserve"> batrivo</w:t>
      </w:r>
      <w:r w:rsidR="00EE063A">
        <w:t xml:space="preserve"> </w:t>
      </w:r>
      <w:r w:rsidR="00EE063A" w:rsidRPr="000D2793">
        <w:t>ſ</w:t>
      </w:r>
      <w:r w:rsidR="00EE063A">
        <w:t>zto</w:t>
      </w:r>
      <w:r w:rsidR="00EE063A">
        <w:rPr>
          <w:rFonts w:ascii="ZRCola" w:hAnsi="ZRCola" w:cs="ZRCola"/>
        </w:rPr>
        <w:t>ÿ</w:t>
      </w:r>
      <w:r w:rsidR="00EE063A">
        <w:t>o</w:t>
      </w:r>
      <w:r w:rsidR="00F66ECF">
        <w:t>, zNebe</w:t>
      </w:r>
      <w:r w:rsidR="00F66ECF" w:rsidRPr="000D2793">
        <w:t>ſ</w:t>
      </w:r>
      <w:r w:rsidR="00F66ECF">
        <w:t>zkoga</w:t>
      </w:r>
      <w:r w:rsidR="00BF517A">
        <w:t xml:space="preserve"> Or</w:t>
      </w:r>
      <w:r w:rsidR="00BF517A" w:rsidRPr="000D2793">
        <w:t>ſ</w:t>
      </w:r>
      <w:r w:rsidR="00BF517A">
        <w:t>zága</w:t>
      </w:r>
      <w:r w:rsidR="00BF517A" w:rsidRPr="000D2793">
        <w:t>ſ</w:t>
      </w:r>
      <w:r w:rsidR="00BF517A">
        <w:t>ze</w:t>
      </w:r>
      <w:r w:rsidR="00772481">
        <w:br/>
        <w:t>z</w:t>
      </w:r>
      <w:r w:rsidR="00153631">
        <w:t>á</w:t>
      </w:r>
      <w:r w:rsidR="00772481">
        <w:t>bio</w:t>
      </w:r>
      <w:r w:rsidR="003A08C2">
        <w:t>, vpreminocsem</w:t>
      </w:r>
      <w:r w:rsidR="00252512">
        <w:t xml:space="preserve"> ár</w:t>
      </w:r>
      <w:r w:rsidR="00053A6A">
        <w:t xml:space="preserve"> </w:t>
      </w:r>
      <w:r w:rsidR="00053A6A" w:rsidRPr="000D2793">
        <w:t>ſ</w:t>
      </w:r>
      <w:r w:rsidR="00053A6A">
        <w:t>ze</w:t>
      </w:r>
      <w:r w:rsidR="00651FFE">
        <w:t xml:space="preserve"> vszi</w:t>
      </w:r>
      <w:r w:rsidR="00065DAC">
        <w:t xml:space="preserve"> vűpaio</w:t>
      </w:r>
      <w:r w:rsidR="00DB16A1">
        <w:t>, ti ne zna-</w:t>
      </w:r>
      <w:r w:rsidR="00DB16A1">
        <w:br/>
        <w:t>jo</w:t>
      </w:r>
      <w:r w:rsidR="00693FD9">
        <w:t>, stero</w:t>
      </w:r>
      <w:r w:rsidR="001528FD">
        <w:t xml:space="preserve"> v</w:t>
      </w:r>
      <w:r w:rsidR="00B3604A">
        <w:t>őro</w:t>
      </w:r>
      <w:r w:rsidR="006E53AF">
        <w:t xml:space="preserve"> od</w:t>
      </w:r>
      <w:r w:rsidR="004B1269">
        <w:t xml:space="preserve"> </w:t>
      </w:r>
      <w:r w:rsidR="006E53AF">
        <w:t>toga</w:t>
      </w:r>
      <w:r w:rsidR="004B1269">
        <w:t xml:space="preserve"> odp</w:t>
      </w:r>
      <w:r w:rsidR="00B128F3">
        <w:t>á</w:t>
      </w:r>
      <w:r w:rsidR="004B1269">
        <w:t>dneo</w:t>
      </w:r>
      <w:r w:rsidR="00647DED">
        <w:t>.</w:t>
      </w:r>
    </w:p>
    <w:p w14:paraId="7EF7DD32" w14:textId="6E5A4B90" w:rsidR="0017389D" w:rsidRDefault="0017389D" w:rsidP="00045412">
      <w:pPr>
        <w:pStyle w:val="teiab"/>
      </w:pPr>
      <w:r w:rsidRPr="00D712A9">
        <w:rPr>
          <w:rStyle w:val="teilabelZnak"/>
        </w:rPr>
        <w:t>7.</w:t>
      </w:r>
      <w:r w:rsidR="001A287E">
        <w:t xml:space="preserve"> </w:t>
      </w:r>
      <w:r w:rsidR="006D5432">
        <w:t xml:space="preserve">Za nemár </w:t>
      </w:r>
      <w:r w:rsidR="007E7FA4">
        <w:t>vszáko</w:t>
      </w:r>
      <w:r w:rsidR="004B05AF">
        <w:t xml:space="preserve"> vucsenye</w:t>
      </w:r>
      <w:r w:rsidR="00011DCD">
        <w:t xml:space="preserve"> jemlo</w:t>
      </w:r>
      <w:r w:rsidR="00B74342">
        <w:t>, zametávajo</w:t>
      </w:r>
      <w:r w:rsidR="005D4BB5">
        <w:br/>
        <w:t>vsz</w:t>
      </w:r>
      <w:r w:rsidR="006C7AF6">
        <w:t>á</w:t>
      </w:r>
      <w:r w:rsidR="005D4BB5">
        <w:t>k</w:t>
      </w:r>
      <w:r w:rsidR="006F109C">
        <w:t>o praviczo</w:t>
      </w:r>
      <w:r w:rsidR="00BA0CD0">
        <w:t xml:space="preserve"> nevidio</w:t>
      </w:r>
      <w:r w:rsidR="002C71EA">
        <w:t xml:space="preserve"> ha</w:t>
      </w:r>
      <w:r w:rsidR="009035C3">
        <w:t>szka</w:t>
      </w:r>
      <w:r w:rsidR="003C6FC5">
        <w:t xml:space="preserve"> ki vucsio</w:t>
      </w:r>
      <w:r w:rsidR="004355A4">
        <w:t>,</w:t>
      </w:r>
      <w:r w:rsidR="004355A4">
        <w:br/>
        <w:t>S</w:t>
      </w:r>
      <w:r w:rsidR="008944DA">
        <w:t>z</w:t>
      </w:r>
      <w:r w:rsidR="00933C6F">
        <w:t>vé</w:t>
      </w:r>
      <w:r w:rsidR="004355A4">
        <w:t>ta</w:t>
      </w:r>
      <w:r w:rsidR="00D441B8">
        <w:t xml:space="preserve"> </w:t>
      </w:r>
      <w:r w:rsidR="0033031B">
        <w:t>piszma</w:t>
      </w:r>
      <w:r w:rsidR="00310E23">
        <w:t xml:space="preserve"> zvelicsani</w:t>
      </w:r>
      <w:r w:rsidR="002F1E53">
        <w:t>, návuk</w:t>
      </w:r>
      <w:r w:rsidR="00B7443F">
        <w:t xml:space="preserve"> gda</w:t>
      </w:r>
      <w:r w:rsidR="00DE66D6">
        <w:t xml:space="preserve"> csinio</w:t>
      </w:r>
      <w:r w:rsidR="00A476C7">
        <w:t>.</w:t>
      </w:r>
    </w:p>
    <w:p w14:paraId="1911C043" w14:textId="5CF53653" w:rsidR="00270286" w:rsidRDefault="00270286" w:rsidP="00045412">
      <w:pPr>
        <w:pStyle w:val="teiab"/>
      </w:pPr>
      <w:r w:rsidRPr="00D712A9">
        <w:rPr>
          <w:rStyle w:val="teilabelZnak"/>
        </w:rPr>
        <w:t>8.</w:t>
      </w:r>
      <w:r>
        <w:t xml:space="preserve"> </w:t>
      </w:r>
      <w:r w:rsidR="007161AE">
        <w:t>Daimo</w:t>
      </w:r>
      <w:r w:rsidR="008A304F">
        <w:t xml:space="preserve"> hvalo Oczu</w:t>
      </w:r>
      <w:r w:rsidR="00472E9D">
        <w:t xml:space="preserve"> Go</w:t>
      </w:r>
      <w:r w:rsidR="00472E9D" w:rsidRPr="000D2793">
        <w:t>ſ</w:t>
      </w:r>
      <w:r w:rsidR="00472E9D">
        <w:t>zpodnu</w:t>
      </w:r>
      <w:r w:rsidR="00A67A1A">
        <w:t xml:space="preserve"> Boghu</w:t>
      </w:r>
      <w:r w:rsidR="00DD39CA">
        <w:t>, r</w:t>
      </w:r>
      <w:r w:rsidR="008D6BCD">
        <w:t>éczmo</w:t>
      </w:r>
      <w:r w:rsidR="00DC15DB">
        <w:br/>
        <w:t xml:space="preserve">Diko </w:t>
      </w:r>
      <w:r w:rsidR="00457B80">
        <w:t>nyega</w:t>
      </w:r>
      <w:r w:rsidR="005F1EF0">
        <w:t xml:space="preserve"> </w:t>
      </w:r>
      <w:r w:rsidR="005F1EF0" w:rsidRPr="000D2793">
        <w:t>ſ</w:t>
      </w:r>
      <w:r w:rsidR="005F1EF0">
        <w:t>zvetu</w:t>
      </w:r>
      <w:r w:rsidR="006B67EB">
        <w:t xml:space="preserve"> </w:t>
      </w:r>
      <w:r w:rsidR="006B67EB" w:rsidRPr="000D2793">
        <w:t>ſ</w:t>
      </w:r>
      <w:r w:rsidR="006B67EB">
        <w:t>zinu</w:t>
      </w:r>
      <w:r w:rsidR="00557185">
        <w:t>, i takai</w:t>
      </w:r>
      <w:r w:rsidR="00C50F33">
        <w:t xml:space="preserve"> tomu </w:t>
      </w:r>
      <w:r w:rsidR="00C50F33" w:rsidRPr="000D2793">
        <w:t>ſ</w:t>
      </w:r>
      <w:r w:rsidR="00C50F33">
        <w:t>zvé-</w:t>
      </w:r>
      <w:r w:rsidR="00C50F33">
        <w:br/>
        <w:t xml:space="preserve">tomu </w:t>
      </w:r>
      <w:r w:rsidR="00AC1245">
        <w:t>Duho</w:t>
      </w:r>
      <w:r w:rsidR="0065359B">
        <w:t xml:space="preserve">, </w:t>
      </w:r>
      <w:r w:rsidR="00686A3D">
        <w:t>vekveke</w:t>
      </w:r>
      <w:r w:rsidR="004507DD">
        <w:t xml:space="preserve">, ino </w:t>
      </w:r>
      <w:r w:rsidR="00FE6BEF">
        <w:t>vszigd</w:t>
      </w:r>
      <w:r w:rsidR="00BF6B23">
        <w:t>ár</w:t>
      </w:r>
      <w:r w:rsidR="00981967">
        <w:t xml:space="preserve"> puno </w:t>
      </w:r>
      <w:r w:rsidR="00981967" w:rsidRPr="000D2793">
        <w:t>ſ</w:t>
      </w:r>
      <w:r w:rsidR="00981967">
        <w:t>zve</w:t>
      </w:r>
      <w:r w:rsidR="008C668C">
        <w:t>-</w:t>
      </w:r>
      <w:r w:rsidR="008C668C">
        <w:br/>
        <w:t xml:space="preserve">tumo </w:t>
      </w:r>
      <w:r w:rsidR="004D19E5">
        <w:t>Troi</w:t>
      </w:r>
      <w:r w:rsidR="004D19E5" w:rsidRPr="000D2793">
        <w:t>ſ</w:t>
      </w:r>
      <w:r w:rsidR="004D19E5">
        <w:t>ztvo</w:t>
      </w:r>
      <w:r w:rsidR="00DC37C3">
        <w:t>.</w:t>
      </w:r>
    </w:p>
    <w:p w14:paraId="463201D7" w14:textId="29B3DECE" w:rsidR="00770811" w:rsidRDefault="00DC37C3" w:rsidP="00770811">
      <w:pPr>
        <w:pStyle w:val="teiclosure"/>
      </w:pPr>
      <w:r>
        <w:t>Amen.</w:t>
      </w:r>
    </w:p>
    <w:p w14:paraId="747747E5" w14:textId="77777777" w:rsidR="00770811" w:rsidRDefault="00770811">
      <w:pPr>
        <w:rPr>
          <w:rFonts w:ascii="Times New Roman" w:eastAsia="MS Mincho" w:hAnsi="Times New Roman" w:cs="Times New Roman"/>
          <w:color w:val="9BBB59" w:themeColor="accent3"/>
          <w:szCs w:val="24"/>
          <w:lang w:val="de-AT" w:eastAsia="ja-JP"/>
        </w:rPr>
      </w:pPr>
      <w:r>
        <w:br w:type="page"/>
      </w:r>
    </w:p>
    <w:p w14:paraId="40227881" w14:textId="3A8E9CC8" w:rsidR="00580FCB" w:rsidRDefault="00580FCB" w:rsidP="00580FCB">
      <w:r>
        <w:lastRenderedPageBreak/>
        <w:t>/027r/</w:t>
      </w:r>
    </w:p>
    <w:p w14:paraId="0C21858B" w14:textId="5DAF658C" w:rsidR="00FF078C" w:rsidRDefault="00FF078C" w:rsidP="00FF078C">
      <w:pPr>
        <w:pStyle w:val="teifwPageNum"/>
      </w:pPr>
      <w:r>
        <w:t>49.</w:t>
      </w:r>
    </w:p>
    <w:p w14:paraId="2CD78207" w14:textId="681BF389" w:rsidR="001160A8" w:rsidRDefault="004D1ED9" w:rsidP="004D1ED9">
      <w:pPr>
        <w:pStyle w:val="Naslov2"/>
      </w:pPr>
      <w:r>
        <w:t>Benedictio</w:t>
      </w:r>
      <w:r w:rsidR="008F7D96">
        <w:t xml:space="preserve"> </w:t>
      </w:r>
      <w:r w:rsidR="00236E01">
        <w:t>Populi</w:t>
      </w:r>
      <w:r w:rsidR="006E5D0F">
        <w:t xml:space="preserve">. Not. </w:t>
      </w:r>
      <w:r w:rsidR="00B15DFA">
        <w:t>Én</w:t>
      </w:r>
      <w:r w:rsidR="001F6EE5">
        <w:t xml:space="preserve"> hiveim </w:t>
      </w:r>
      <w:r w:rsidR="00914C99">
        <w:t>&amp;c.</w:t>
      </w:r>
    </w:p>
    <w:p w14:paraId="55B98679" w14:textId="201F3A92" w:rsidR="00347550" w:rsidRDefault="00CC1944" w:rsidP="00CC1944">
      <w:pPr>
        <w:pStyle w:val="teiab"/>
      </w:pPr>
      <w:r w:rsidRPr="003F38D5">
        <w:rPr>
          <w:rStyle w:val="teilabelZnak"/>
        </w:rPr>
        <w:t>1.</w:t>
      </w:r>
      <w:r>
        <w:t xml:space="preserve"> Poidite</w:t>
      </w:r>
      <w:r w:rsidR="003F38D5">
        <w:t xml:space="preserve"> </w:t>
      </w:r>
      <w:r w:rsidR="009F3CA2">
        <w:t>v</w:t>
      </w:r>
      <w:r w:rsidR="00D06521">
        <w:t>r</w:t>
      </w:r>
      <w:r w:rsidR="009F3CA2">
        <w:t>e mo</w:t>
      </w:r>
      <w:r w:rsidR="009F3CA2">
        <w:rPr>
          <w:rFonts w:ascii="ZRCola" w:hAnsi="ZRCola" w:cs="ZRCola"/>
        </w:rPr>
        <w:t>ÿ</w:t>
      </w:r>
      <w:r w:rsidR="009F3CA2">
        <w:t xml:space="preserve"> </w:t>
      </w:r>
      <w:r w:rsidR="00D06521">
        <w:t>V</w:t>
      </w:r>
      <w:r w:rsidR="009F3CA2">
        <w:t>erni</w:t>
      </w:r>
      <w:r w:rsidR="00D06521">
        <w:t xml:space="preserve">, </w:t>
      </w:r>
      <w:r w:rsidR="00312DD3">
        <w:t xml:space="preserve">Goszpon </w:t>
      </w:r>
      <w:r w:rsidR="003D15F4">
        <w:t>Christus</w:t>
      </w:r>
      <w:r w:rsidR="004D5431">
        <w:t xml:space="preserve"> tako</w:t>
      </w:r>
      <w:r w:rsidR="004D5431">
        <w:br/>
        <w:t>veli</w:t>
      </w:r>
      <w:r w:rsidR="00190EAA">
        <w:t xml:space="preserve">, </w:t>
      </w:r>
      <w:r w:rsidR="00524414">
        <w:t>mega Ocza</w:t>
      </w:r>
      <w:r w:rsidR="00167D47">
        <w:t xml:space="preserve"> </w:t>
      </w:r>
      <w:r w:rsidR="00167D47" w:rsidRPr="000D2793">
        <w:t>ſ</w:t>
      </w:r>
      <w:r w:rsidR="00167D47">
        <w:t>zte</w:t>
      </w:r>
      <w:r w:rsidR="009D5DAE">
        <w:t xml:space="preserve"> </w:t>
      </w:r>
      <w:r w:rsidR="009D5DAE" w:rsidRPr="000D2793">
        <w:t>ſ</w:t>
      </w:r>
      <w:r w:rsidR="009D5DAE">
        <w:t>zinovi</w:t>
      </w:r>
      <w:r w:rsidR="00530F15">
        <w:t>, mo</w:t>
      </w:r>
      <w:r w:rsidR="00AF73D9">
        <w:rPr>
          <w:rFonts w:ascii="ZRCola" w:hAnsi="ZRCola" w:cs="ZRCola"/>
        </w:rPr>
        <w:t>ÿ</w:t>
      </w:r>
      <w:r w:rsidR="007B2E17">
        <w:t xml:space="preserve"> </w:t>
      </w:r>
      <w:r w:rsidR="007B2E17" w:rsidRPr="000D2793">
        <w:t>ſ</w:t>
      </w:r>
      <w:r w:rsidR="007B2E17">
        <w:t>zte</w:t>
      </w:r>
      <w:r w:rsidR="007B2E17" w:rsidRPr="000D2793">
        <w:t>ſ</w:t>
      </w:r>
      <w:r w:rsidR="007B2E17">
        <w:t>zvéty</w:t>
      </w:r>
      <w:r w:rsidR="008B1807">
        <w:t xml:space="preserve"> Temp-</w:t>
      </w:r>
      <w:r w:rsidR="008B1807">
        <w:br/>
        <w:t>lomi</w:t>
      </w:r>
      <w:r w:rsidR="00616636">
        <w:t>, viszte</w:t>
      </w:r>
      <w:r w:rsidR="005E76CE">
        <w:t xml:space="preserve"> dráge</w:t>
      </w:r>
      <w:r w:rsidR="00860580">
        <w:t xml:space="preserve"> Ovcze moje</w:t>
      </w:r>
      <w:r w:rsidR="00994244">
        <w:t>, i lűbl</w:t>
      </w:r>
      <w:r w:rsidR="00556823">
        <w:t>éno</w:t>
      </w:r>
      <w:r w:rsidR="00372889">
        <w:t xml:space="preserve"> lű</w:t>
      </w:r>
      <w:r w:rsidR="00372889" w:rsidRPr="000D2793">
        <w:t>ſ</w:t>
      </w:r>
      <w:r w:rsidR="00372889">
        <w:t>zt</w:t>
      </w:r>
      <w:r w:rsidR="004F1837">
        <w:t>-</w:t>
      </w:r>
      <w:r w:rsidR="004F1837">
        <w:br/>
      </w:r>
      <w:r w:rsidR="00275E2B">
        <w:t>vo moje</w:t>
      </w:r>
      <w:r w:rsidR="005E28BF">
        <w:t>, drage ker</w:t>
      </w:r>
      <w:r w:rsidR="00F8105D">
        <w:t xml:space="preserve">vi </w:t>
      </w:r>
      <w:r w:rsidR="00E96943">
        <w:t>odkűplenye</w:t>
      </w:r>
      <w:r w:rsidR="00347550">
        <w:t>.</w:t>
      </w:r>
    </w:p>
    <w:p w14:paraId="135AC443" w14:textId="0F42883D" w:rsidR="00523C63" w:rsidRDefault="00347550" w:rsidP="00CC1944">
      <w:pPr>
        <w:pStyle w:val="teiab"/>
      </w:pPr>
      <w:r w:rsidRPr="00F33323">
        <w:rPr>
          <w:rStyle w:val="teilabelZnak"/>
        </w:rPr>
        <w:t>2.</w:t>
      </w:r>
      <w:r>
        <w:t xml:space="preserve"> </w:t>
      </w:r>
      <w:r w:rsidR="002C0653">
        <w:t>Rad</w:t>
      </w:r>
      <w:r w:rsidR="001857E6">
        <w:t>o</w:t>
      </w:r>
      <w:r w:rsidR="002C0653">
        <w:t>szt</w:t>
      </w:r>
      <w:r w:rsidR="001857E6">
        <w:t xml:space="preserve"> </w:t>
      </w:r>
      <w:r w:rsidR="00AB0979">
        <w:t>mega s</w:t>
      </w:r>
      <w:r w:rsidR="005F05E7">
        <w:t>z</w:t>
      </w:r>
      <w:r w:rsidR="00AB0979">
        <w:t>ercza</w:t>
      </w:r>
      <w:r w:rsidR="0047224D">
        <w:t xml:space="preserve"> </w:t>
      </w:r>
      <w:r w:rsidR="0047224D" w:rsidRPr="000D2793">
        <w:t>ſ</w:t>
      </w:r>
      <w:r w:rsidR="0047224D">
        <w:t xml:space="preserve">zte vi </w:t>
      </w:r>
      <w:r w:rsidR="0092720F">
        <w:t>kiszte</w:t>
      </w:r>
      <w:r w:rsidR="0003142A">
        <w:t xml:space="preserve"> bili mo</w:t>
      </w:r>
      <w:r w:rsidR="0003142A">
        <w:rPr>
          <w:rFonts w:ascii="ZRCola" w:hAnsi="ZRCola" w:cs="ZRCola"/>
        </w:rPr>
        <w:t>ÿ</w:t>
      </w:r>
      <w:r w:rsidR="00E713CC">
        <w:t xml:space="preserve"> gosz-</w:t>
      </w:r>
      <w:r w:rsidR="00E713CC">
        <w:br/>
      </w:r>
      <w:r w:rsidR="00183ADE">
        <w:t xml:space="preserve">ti: </w:t>
      </w:r>
      <w:r w:rsidR="0003493B">
        <w:t>Lepo zmirom</w:t>
      </w:r>
      <w:r w:rsidR="00DF7B73">
        <w:t xml:space="preserve"> kvas</w:t>
      </w:r>
      <w:r w:rsidR="00DF7B73" w:rsidRPr="000D2793">
        <w:t>ſ</w:t>
      </w:r>
      <w:r w:rsidR="00DF7B73">
        <w:t>oi</w:t>
      </w:r>
      <w:r w:rsidR="00392DA7">
        <w:t xml:space="preserve"> hisi</w:t>
      </w:r>
      <w:r w:rsidR="001036C7">
        <w:t>, hocsem</w:t>
      </w:r>
      <w:r w:rsidR="00AA0338">
        <w:t xml:space="preserve"> vasz iasz</w:t>
      </w:r>
      <w:r w:rsidR="00BC31AD">
        <w:t xml:space="preserve"> od-</w:t>
      </w:r>
      <w:r w:rsidR="00BC31AD">
        <w:br/>
        <w:t xml:space="preserve">pűsztiti, zátosze vu </w:t>
      </w:r>
      <w:r w:rsidR="00896A04">
        <w:t>vszáko</w:t>
      </w:r>
      <w:r w:rsidR="00CC1944">
        <w:t xml:space="preserve"> </w:t>
      </w:r>
      <w:r w:rsidR="00924F97">
        <w:t>vreime</w:t>
      </w:r>
      <w:r w:rsidR="007B0850">
        <w:t xml:space="preserve"> szpomenite</w:t>
      </w:r>
      <w:r w:rsidR="00342033">
        <w:br/>
        <w:t>zdobrote me</w:t>
      </w:r>
      <w:r w:rsidR="00136426">
        <w:t>, i dicsite ime moie</w:t>
      </w:r>
      <w:r w:rsidR="00C05F35">
        <w:t>.</w:t>
      </w:r>
    </w:p>
    <w:p w14:paraId="06714722" w14:textId="2D50E47E" w:rsidR="00C05F35" w:rsidRDefault="00C05F35" w:rsidP="00CC1944">
      <w:pPr>
        <w:pStyle w:val="teiab"/>
      </w:pPr>
      <w:r w:rsidRPr="00F33323">
        <w:rPr>
          <w:rStyle w:val="teilabelZnak"/>
        </w:rPr>
        <w:t>3.</w:t>
      </w:r>
      <w:r>
        <w:t xml:space="preserve"> </w:t>
      </w:r>
      <w:r w:rsidR="00364BFA">
        <w:t>A</w:t>
      </w:r>
      <w:r w:rsidR="00364BFA" w:rsidRPr="004F23F5">
        <w:rPr>
          <w:rStyle w:val="teigap"/>
        </w:rPr>
        <w:t>???</w:t>
      </w:r>
      <w:r w:rsidR="00364BFA">
        <w:t>dom</w:t>
      </w:r>
      <w:r w:rsidR="00364BFA" w:rsidRPr="004F23F5">
        <w:rPr>
          <w:rStyle w:val="teigap"/>
        </w:rPr>
        <w:t>???</w:t>
      </w:r>
      <w:r w:rsidR="00364BFA">
        <w:t>s moi boidi zvami</w:t>
      </w:r>
      <w:r w:rsidR="007A2E2C">
        <w:t xml:space="preserve">, ime </w:t>
      </w:r>
      <w:r w:rsidR="00442092">
        <w:t>moje vre medvami</w:t>
      </w:r>
      <w:r w:rsidR="00B17667">
        <w:t>:</w:t>
      </w:r>
      <w:r w:rsidR="00FB1650">
        <w:br/>
      </w:r>
      <w:r w:rsidR="006563E7">
        <w:t xml:space="preserve">Kiszte </w:t>
      </w:r>
      <w:r w:rsidR="003E19CD">
        <w:t xml:space="preserve">Ocsini </w:t>
      </w:r>
      <w:r w:rsidR="00B43F07">
        <w:t>Szinove</w:t>
      </w:r>
      <w:r w:rsidR="001931A3">
        <w:t>, dasze</w:t>
      </w:r>
      <w:r w:rsidR="005F3A27">
        <w:t xml:space="preserve"> glá</w:t>
      </w:r>
      <w:r w:rsidR="00DA002A">
        <w:t>szi</w:t>
      </w:r>
      <w:r w:rsidR="002434AD">
        <w:t xml:space="preserve"> vre medvami</w:t>
      </w:r>
      <w:r w:rsidR="00ED0E77">
        <w:t>,</w:t>
      </w:r>
      <w:r w:rsidR="00ED0E77">
        <w:br/>
        <w:t xml:space="preserve">zoszte </w:t>
      </w:r>
      <w:r w:rsidR="00A31BD2">
        <w:t>vro vi</w:t>
      </w:r>
      <w:r w:rsidR="00822DAE">
        <w:t>, koteru</w:t>
      </w:r>
      <w:r w:rsidR="00822DAE" w:rsidRPr="000D2793">
        <w:t>ſ</w:t>
      </w:r>
      <w:r w:rsidR="00822DAE">
        <w:t>ze</w:t>
      </w:r>
      <w:r w:rsidR="00DD73CA">
        <w:t xml:space="preserve"> postűete</w:t>
      </w:r>
      <w:r w:rsidR="009117EB">
        <w:t xml:space="preserve"> recsi moje</w:t>
      </w:r>
      <w:r w:rsidR="003C38EC">
        <w:t>, boyte</w:t>
      </w:r>
      <w:r w:rsidR="003C38EC">
        <w:br/>
      </w:r>
      <w:r w:rsidR="003C38EC" w:rsidRPr="000D2793">
        <w:t>ſ</w:t>
      </w:r>
      <w:r w:rsidR="003C38EC">
        <w:t>ze</w:t>
      </w:r>
      <w:r w:rsidR="004F4FA5">
        <w:t xml:space="preserve"> pregres</w:t>
      </w:r>
      <w:r w:rsidR="004F4FA5" w:rsidRPr="000D2793">
        <w:t>ſ</w:t>
      </w:r>
      <w:r w:rsidR="004F4FA5">
        <w:t>iti.</w:t>
      </w:r>
    </w:p>
    <w:p w14:paraId="135A935D" w14:textId="5BB6F3D7" w:rsidR="00C06DF9" w:rsidRDefault="00C06DF9" w:rsidP="00CC1944">
      <w:pPr>
        <w:pStyle w:val="teiab"/>
      </w:pPr>
      <w:r w:rsidRPr="00F33323">
        <w:rPr>
          <w:rStyle w:val="teilabelZnak"/>
        </w:rPr>
        <w:t>4.</w:t>
      </w:r>
      <w:r>
        <w:t xml:space="preserve"> </w:t>
      </w:r>
      <w:r w:rsidR="0059731B">
        <w:t>Vesdai</w:t>
      </w:r>
      <w:r w:rsidR="006E60A5">
        <w:t xml:space="preserve"> mojo</w:t>
      </w:r>
      <w:r w:rsidR="00E40B8D">
        <w:t xml:space="preserve"> roko h</w:t>
      </w:r>
      <w:r w:rsidR="00691093">
        <w:t>ó</w:t>
      </w:r>
      <w:r w:rsidR="00E40B8D">
        <w:t>csem</w:t>
      </w:r>
      <w:r w:rsidR="00945CE6">
        <w:t xml:space="preserve"> ober vá</w:t>
      </w:r>
      <w:r w:rsidR="00945CE6" w:rsidRPr="000D2793">
        <w:t>ſ</w:t>
      </w:r>
      <w:r w:rsidR="00945CE6">
        <w:t>z zvisziti</w:t>
      </w:r>
      <w:r w:rsidR="007A3A3D">
        <w:t xml:space="preserve"> viszo</w:t>
      </w:r>
      <w:r w:rsidR="00F81A93">
        <w:t>-</w:t>
      </w:r>
      <w:r w:rsidR="00F81A93">
        <w:br/>
        <w:t>ko</w:t>
      </w:r>
      <w:r w:rsidR="00FF38CA">
        <w:t xml:space="preserve">, Na vas iles ino </w:t>
      </w:r>
      <w:r w:rsidR="00FF38CA" w:rsidRPr="000D2793">
        <w:t>ſ</w:t>
      </w:r>
      <w:r w:rsidR="00FF38CA">
        <w:t>zvéto</w:t>
      </w:r>
      <w:r w:rsidR="002A49ED">
        <w:t xml:space="preserve"> </w:t>
      </w:r>
      <w:r w:rsidR="002A49ED" w:rsidRPr="000D2793">
        <w:t>ſ</w:t>
      </w:r>
      <w:r w:rsidR="002A49ED">
        <w:t>zkero</w:t>
      </w:r>
      <w:r w:rsidR="003314BA">
        <w:t xml:space="preserve"> schém</w:t>
      </w:r>
      <w:r w:rsidR="00204253">
        <w:t xml:space="preserve"> nosziti</w:t>
      </w:r>
      <w:r w:rsidR="00E00098">
        <w:br/>
        <w:t>na telo</w:t>
      </w:r>
      <w:r w:rsidR="009E5101">
        <w:t>, od vszakovacskoga</w:t>
      </w:r>
      <w:r w:rsidR="005810E4">
        <w:t xml:space="preserve"> hűda</w:t>
      </w:r>
      <w:r w:rsidR="006A314F">
        <w:t>, od zla greha ino</w:t>
      </w:r>
      <w:r w:rsidR="00BE46D7">
        <w:br/>
        <w:t>Vr</w:t>
      </w:r>
      <w:r w:rsidR="00627DEB">
        <w:t>á</w:t>
      </w:r>
      <w:r w:rsidR="00BE46D7">
        <w:t>ga</w:t>
      </w:r>
      <w:r w:rsidR="00265226">
        <w:t>, bogmeszem</w:t>
      </w:r>
      <w:r w:rsidR="005F4AD1">
        <w:t xml:space="preserve"> vám</w:t>
      </w:r>
      <w:r w:rsidR="00791EE2">
        <w:t xml:space="preserve"> iasz</w:t>
      </w:r>
      <w:r w:rsidR="0055760B">
        <w:t xml:space="preserve"> obrámba</w:t>
      </w:r>
      <w:r w:rsidR="00F225CF">
        <w:t>.</w:t>
      </w:r>
    </w:p>
    <w:p w14:paraId="16FA00EF" w14:textId="69C8010F" w:rsidR="000F2CA9" w:rsidRDefault="009174B0" w:rsidP="00D44B68">
      <w:pPr>
        <w:pStyle w:val="teiab"/>
      </w:pPr>
      <w:r w:rsidRPr="00F33323">
        <w:rPr>
          <w:rStyle w:val="teilabelZnak"/>
        </w:rPr>
        <w:t>5.</w:t>
      </w:r>
      <w:r>
        <w:t xml:space="preserve"> </w:t>
      </w:r>
      <w:r w:rsidR="00B450B1">
        <w:t>Odszud</w:t>
      </w:r>
      <w:r w:rsidR="00F33323">
        <w:t xml:space="preserve"> </w:t>
      </w:r>
      <w:r w:rsidR="00F92809">
        <w:t>vaszpak</w:t>
      </w:r>
      <w:r w:rsidR="00BD6181">
        <w:t xml:space="preserve"> hocsem vzéti</w:t>
      </w:r>
      <w:r w:rsidR="00403BBA">
        <w:t>, vsitek</w:t>
      </w:r>
      <w:r w:rsidR="007F5652">
        <w:t xml:space="preserve"> vekvecsni</w:t>
      </w:r>
      <w:r w:rsidR="003106BF">
        <w:br/>
        <w:t>vpelati</w:t>
      </w:r>
      <w:r w:rsidR="0051727F">
        <w:t>: gde nadvami</w:t>
      </w:r>
      <w:r w:rsidR="008C501A">
        <w:t xml:space="preserve"> plácsati</w:t>
      </w:r>
      <w:r w:rsidR="00D10DAD">
        <w:t xml:space="preserve"> </w:t>
      </w:r>
      <w:r w:rsidR="00D10DAD" w:rsidRPr="00FB39D4">
        <w:rPr>
          <w:rStyle w:val="teiadd"/>
        </w:rPr>
        <w:t>Saloszt</w:t>
      </w:r>
      <w:r w:rsidR="00B37602">
        <w:t xml:space="preserve"> ni vrág</w:t>
      </w:r>
      <w:r w:rsidR="00463C8D">
        <w:t>, nebo i-</w:t>
      </w:r>
      <w:r w:rsidR="00463C8D">
        <w:br/>
        <w:t>mel</w:t>
      </w:r>
      <w:r w:rsidR="00A8577A">
        <w:t xml:space="preserve"> oblászt</w:t>
      </w:r>
      <w:r w:rsidR="00B1391F">
        <w:t>. Ondi</w:t>
      </w:r>
      <w:r w:rsidR="006B31F6">
        <w:t xml:space="preserve"> vam dám</w:t>
      </w:r>
      <w:r w:rsidR="00B94505">
        <w:t xml:space="preserve"> moie </w:t>
      </w:r>
      <w:r w:rsidR="007D4E8D">
        <w:t>blágo</w:t>
      </w:r>
      <w:r w:rsidR="008D124B">
        <w:t>, i veki-</w:t>
      </w:r>
      <w:r w:rsidR="008D124B">
        <w:br/>
        <w:t>vecsno</w:t>
      </w:r>
      <w:r w:rsidR="00EA4143">
        <w:t xml:space="preserve"> bl</w:t>
      </w:r>
      <w:r w:rsidR="004E69E9">
        <w:t>a´s</w:t>
      </w:r>
      <w:r w:rsidR="00EA4143">
        <w:t>en</w:t>
      </w:r>
      <w:r w:rsidR="004E69E9" w:rsidRPr="000D2793">
        <w:t>ſ</w:t>
      </w:r>
      <w:r w:rsidR="004E69E9">
        <w:t>z</w:t>
      </w:r>
      <w:r w:rsidR="00EA4143">
        <w:t>tvo</w:t>
      </w:r>
      <w:r w:rsidR="00A14D08">
        <w:t>, zkorinim</w:t>
      </w:r>
      <w:r w:rsidR="00D74BD5">
        <w:t xml:space="preserve"> vam vas</w:t>
      </w:r>
      <w:r w:rsidR="00D74BD5" w:rsidRPr="000D2793">
        <w:t>ſ</w:t>
      </w:r>
      <w:r w:rsidR="00D74BD5">
        <w:t>o</w:t>
      </w:r>
      <w:r w:rsidR="00C96412">
        <w:t xml:space="preserve"> glávo</w:t>
      </w:r>
      <w:r w:rsidR="00D44B68">
        <w:t>.</w:t>
      </w:r>
    </w:p>
    <w:p w14:paraId="38DD7C22" w14:textId="77777777" w:rsidR="000F2CA9" w:rsidRDefault="000F2CA9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3EFFC78" w14:textId="0AFB45E6" w:rsidR="000F2CA9" w:rsidRDefault="000F2CA9" w:rsidP="000F2CA9">
      <w:r>
        <w:lastRenderedPageBreak/>
        <w:t>/027v/</w:t>
      </w:r>
    </w:p>
    <w:p w14:paraId="64B5324A" w14:textId="6F93734E" w:rsidR="000F2CA9" w:rsidRDefault="000F2CA9" w:rsidP="000F2CA9">
      <w:pPr>
        <w:pStyle w:val="teifwPageNum"/>
      </w:pPr>
      <w:r>
        <w:t>50.</w:t>
      </w:r>
    </w:p>
    <w:p w14:paraId="06BB7D3D" w14:textId="241CB636" w:rsidR="00FD7C9D" w:rsidRDefault="00573DE7" w:rsidP="00573DE7">
      <w:pPr>
        <w:pStyle w:val="teiab"/>
      </w:pPr>
      <w:r w:rsidRPr="000D1DDE">
        <w:rPr>
          <w:rStyle w:val="teilabelZnak"/>
        </w:rPr>
        <w:t>6.</w:t>
      </w:r>
      <w:r>
        <w:t xml:space="preserve"> </w:t>
      </w:r>
      <w:r w:rsidR="0038637F">
        <w:t>Kro</w:t>
      </w:r>
      <w:r w:rsidR="00FE494B">
        <w:t>to</w:t>
      </w:r>
      <w:r w:rsidR="00B630E2">
        <w:t xml:space="preserve"> </w:t>
      </w:r>
      <w:r w:rsidR="007965E9" w:rsidRPr="004A27F5">
        <w:rPr>
          <w:rStyle w:val="teidel"/>
        </w:rPr>
        <w:t>szem</w:t>
      </w:r>
      <w:r w:rsidR="004F23F5">
        <w:t xml:space="preserve"> </w:t>
      </w:r>
      <w:r w:rsidR="009B5EA8">
        <w:t>leposzem</w:t>
      </w:r>
      <w:r w:rsidR="00F426CC">
        <w:t xml:space="preserve"> napravil</w:t>
      </w:r>
      <w:r w:rsidR="001901FB">
        <w:t>, meszto od Ocza</w:t>
      </w:r>
      <w:r w:rsidR="001E2730">
        <w:t xml:space="preserve"> szem </w:t>
      </w:r>
      <w:r w:rsidR="00E73EE3">
        <w:t>Szpro-</w:t>
      </w:r>
      <w:r w:rsidR="00E73EE3">
        <w:br/>
      </w:r>
      <w:r w:rsidR="00431EE5">
        <w:t>szil</w:t>
      </w:r>
      <w:r w:rsidR="00B357A2">
        <w:t xml:space="preserve">: Vukom </w:t>
      </w:r>
      <w:r w:rsidR="00116A4B">
        <w:t>botte</w:t>
      </w:r>
      <w:r w:rsidR="001929F9">
        <w:t xml:space="preserve"> prebivali</w:t>
      </w:r>
      <w:r w:rsidR="007D2A57">
        <w:t>, pre</w:t>
      </w:r>
      <w:r w:rsidR="007D2A57" w:rsidRPr="000D2793">
        <w:t>ſ</w:t>
      </w:r>
      <w:r w:rsidR="007D2A57">
        <w:t>z Koncza</w:t>
      </w:r>
      <w:r w:rsidR="00EB5EB5">
        <w:t xml:space="preserve"> </w:t>
      </w:r>
      <w:r w:rsidR="00EB5EB5" w:rsidRPr="000D2793">
        <w:t>ſ</w:t>
      </w:r>
      <w:r w:rsidR="00EB5EB5">
        <w:t xml:space="preserve">ze </w:t>
      </w:r>
      <w:r w:rsidR="004A07B4">
        <w:t>veszelili</w:t>
      </w:r>
      <w:r w:rsidR="00A15CA6">
        <w:t>,</w:t>
      </w:r>
      <w:r w:rsidR="00A15CA6">
        <w:br/>
        <w:t xml:space="preserve">tam </w:t>
      </w:r>
      <w:r w:rsidR="009B00C8">
        <w:t>vász</w:t>
      </w:r>
      <w:r w:rsidR="00D03D80">
        <w:t xml:space="preserve"> szpoko</w:t>
      </w:r>
      <w:r w:rsidR="00D03D80">
        <w:rPr>
          <w:rFonts w:ascii="ZRCola" w:hAnsi="ZRCola" w:cs="ZRCola"/>
        </w:rPr>
        <w:t>ÿ</w:t>
      </w:r>
      <w:r w:rsidR="00D03D80">
        <w:t xml:space="preserve">ti </w:t>
      </w:r>
      <w:r w:rsidR="00FA516A">
        <w:t>hocsem</w:t>
      </w:r>
      <w:r w:rsidR="00B747EE">
        <w:t>,</w:t>
      </w:r>
      <w:r w:rsidR="00B77CA4">
        <w:t xml:space="preserve"> med</w:t>
      </w:r>
      <w:r w:rsidR="000D2416">
        <w:t xml:space="preserve"> </w:t>
      </w:r>
      <w:r w:rsidR="001C2826">
        <w:t>Angyel</w:t>
      </w:r>
      <w:r w:rsidR="00C54B8A">
        <w:t xml:space="preserve">mi </w:t>
      </w:r>
      <w:r w:rsidR="00BA40C4">
        <w:t>zmoim Oczem</w:t>
      </w:r>
      <w:r w:rsidR="00E412CD">
        <w:t>,</w:t>
      </w:r>
      <w:r w:rsidR="00E412CD">
        <w:br/>
        <w:t>á vi</w:t>
      </w:r>
      <w:r w:rsidR="00D652B7">
        <w:t>, pak reczite</w:t>
      </w:r>
    </w:p>
    <w:p w14:paraId="7C870915" w14:textId="60A50662" w:rsidR="00FC77D6" w:rsidRDefault="00A5536A" w:rsidP="00A5536A">
      <w:pPr>
        <w:pStyle w:val="teiclosure"/>
      </w:pPr>
      <w:r>
        <w:t>Amen.</w:t>
      </w:r>
    </w:p>
    <w:p w14:paraId="35F2C3F4" w14:textId="742CAF57" w:rsidR="00F81979" w:rsidRDefault="00F81979" w:rsidP="00F81979">
      <w:pPr>
        <w:pStyle w:val="Naslov2"/>
      </w:pPr>
      <w:r>
        <w:t xml:space="preserve">Alia </w:t>
      </w:r>
      <w:r w:rsidR="00AD776C">
        <w:t>ad Notam</w:t>
      </w:r>
      <w:r w:rsidR="00C23F00">
        <w:t xml:space="preserve">. </w:t>
      </w:r>
      <w:r w:rsidR="00382FCD">
        <w:t>Kegyes</w:t>
      </w:r>
      <w:r w:rsidR="009B59D0">
        <w:t xml:space="preserve"> Gondviselo</w:t>
      </w:r>
      <w:r w:rsidR="00771F89">
        <w:t>''</w:t>
      </w:r>
      <w:r w:rsidR="00C06883">
        <w:t xml:space="preserve"> &amp;c</w:t>
      </w:r>
      <w:r w:rsidR="006E5000">
        <w:t>.</w:t>
      </w:r>
    </w:p>
    <w:p w14:paraId="2402483F" w14:textId="77777777" w:rsidR="00D520A9" w:rsidRDefault="001108F8" w:rsidP="00A73270">
      <w:pPr>
        <w:pStyle w:val="teiab"/>
      </w:pPr>
      <w:r w:rsidRPr="00B303A9">
        <w:rPr>
          <w:rStyle w:val="teilabelZnak"/>
        </w:rPr>
        <w:t>1.</w:t>
      </w:r>
      <w:r>
        <w:t xml:space="preserve"> </w:t>
      </w:r>
      <w:r w:rsidR="00A73270">
        <w:t>Otecz</w:t>
      </w:r>
      <w:r w:rsidR="00A44653">
        <w:t xml:space="preserve"> nas</w:t>
      </w:r>
      <w:r w:rsidR="0038472C">
        <w:t xml:space="preserve"> </w:t>
      </w:r>
      <w:r w:rsidR="005238FB">
        <w:t>Nebeszki</w:t>
      </w:r>
      <w:r w:rsidR="00AC3A65">
        <w:t>, i Bogh</w:t>
      </w:r>
      <w:r w:rsidR="000033D9">
        <w:t xml:space="preserve"> milosztivni</w:t>
      </w:r>
      <w:r w:rsidR="00C45BBD">
        <w:t xml:space="preserve">, ki na </w:t>
      </w:r>
      <w:r w:rsidR="00BE6619">
        <w:t>pover-</w:t>
      </w:r>
      <w:r w:rsidR="00406AFF">
        <w:br/>
        <w:t>nenye</w:t>
      </w:r>
      <w:r w:rsidR="00861C88">
        <w:t xml:space="preserve"> csakas gresne </w:t>
      </w:r>
      <w:r w:rsidR="0024635F" w:rsidRPr="000D2793">
        <w:t>ſ</w:t>
      </w:r>
      <w:r w:rsidR="0024635F">
        <w:t>zini</w:t>
      </w:r>
      <w:r w:rsidR="009F121C">
        <w:t xml:space="preserve">, právdoszi </w:t>
      </w:r>
      <w:r w:rsidR="00B5258E">
        <w:t>pred nyé dal</w:t>
      </w:r>
      <w:r w:rsidR="003E7E2A">
        <w:br/>
        <w:t xml:space="preserve">dabio </w:t>
      </w:r>
      <w:r w:rsidR="00745B4E">
        <w:t>Zdersali</w:t>
      </w:r>
      <w:r w:rsidR="00DA3477">
        <w:t>, a teko na grehe</w:t>
      </w:r>
      <w:r w:rsidR="003D2069">
        <w:t>, kak phrics na letanye</w:t>
      </w:r>
      <w:r w:rsidR="00297D56">
        <w:t>.</w:t>
      </w:r>
    </w:p>
    <w:p w14:paraId="714FA25A" w14:textId="55362D9C" w:rsidR="00AC6323" w:rsidRDefault="00D520A9" w:rsidP="00A73270">
      <w:pPr>
        <w:pStyle w:val="teiab"/>
      </w:pPr>
      <w:r w:rsidRPr="00B303A9">
        <w:rPr>
          <w:rStyle w:val="teilabelZnak"/>
        </w:rPr>
        <w:t>2.</w:t>
      </w:r>
      <w:r>
        <w:t xml:space="preserve"> </w:t>
      </w:r>
      <w:r w:rsidR="00B303A9">
        <w:t>Des</w:t>
      </w:r>
      <w:r w:rsidR="00DF6265">
        <w:t>dgya</w:t>
      </w:r>
      <w:r w:rsidR="009D2990">
        <w:t xml:space="preserve"> nyega voda</w:t>
      </w:r>
      <w:r w:rsidR="00D20227">
        <w:t xml:space="preserve">, </w:t>
      </w:r>
      <w:r w:rsidR="00D20227" w:rsidRPr="000D2793">
        <w:t>ſ</w:t>
      </w:r>
      <w:r w:rsidR="00D20227">
        <w:t xml:space="preserve">zűho </w:t>
      </w:r>
      <w:r w:rsidR="00217061">
        <w:t>zemlo vlasi</w:t>
      </w:r>
      <w:r w:rsidR="007627E6">
        <w:t>, ona takai</w:t>
      </w:r>
      <w:r w:rsidR="00232F55">
        <w:br/>
        <w:t xml:space="preserve">drevje </w:t>
      </w:r>
      <w:r w:rsidR="0098370F">
        <w:t xml:space="preserve">i travicze </w:t>
      </w:r>
      <w:r w:rsidR="00FC7FD6">
        <w:t xml:space="preserve">nouvi, a </w:t>
      </w:r>
      <w:r w:rsidR="00177391">
        <w:t>gresna Adama</w:t>
      </w:r>
      <w:r w:rsidR="00E6490F">
        <w:br/>
      </w:r>
      <w:r w:rsidR="00E6490F" w:rsidRPr="000D2793">
        <w:t>ſ</w:t>
      </w:r>
      <w:r w:rsidR="00E6490F">
        <w:t>zinove okorni</w:t>
      </w:r>
      <w:r w:rsidR="005C7DCB">
        <w:t xml:space="preserve">, </w:t>
      </w:r>
      <w:r w:rsidR="005C7DCB" w:rsidRPr="000D2793">
        <w:t>ſ</w:t>
      </w:r>
      <w:r w:rsidR="005C7DCB">
        <w:t>uka</w:t>
      </w:r>
      <w:r w:rsidR="00DF2C9C">
        <w:t xml:space="preserve"> ne zbolsajo </w:t>
      </w:r>
      <w:r w:rsidR="00F001DB">
        <w:t>neg</w:t>
      </w:r>
      <w:r w:rsidR="00EC3DE3">
        <w:t xml:space="preserve"> vgre-</w:t>
      </w:r>
      <w:r w:rsidR="00EC3DE3">
        <w:br/>
        <w:t>hu lesio.</w:t>
      </w:r>
    </w:p>
    <w:p w14:paraId="1A80A113" w14:textId="194FF8BF" w:rsidR="00132B85" w:rsidRDefault="00132B85" w:rsidP="00A73270">
      <w:pPr>
        <w:pStyle w:val="teiab"/>
      </w:pPr>
      <w:r w:rsidRPr="002E6A56">
        <w:rPr>
          <w:rStyle w:val="teilabelZnak"/>
        </w:rPr>
        <w:t>3.</w:t>
      </w:r>
      <w:r>
        <w:t xml:space="preserve"> </w:t>
      </w:r>
      <w:r w:rsidR="00537E62">
        <w:t>Zmiszli</w:t>
      </w:r>
      <w:r w:rsidR="000379C6">
        <w:t xml:space="preserve"> daszi</w:t>
      </w:r>
      <w:r w:rsidR="007A457A">
        <w:t xml:space="preserve"> cslovik</w:t>
      </w:r>
      <w:r w:rsidR="00113004">
        <w:t xml:space="preserve"> kak na </w:t>
      </w:r>
      <w:r w:rsidR="00113004" w:rsidRPr="000D2793">
        <w:t>ſ</w:t>
      </w:r>
      <w:r w:rsidR="00113004">
        <w:t>zmert</w:t>
      </w:r>
      <w:r w:rsidR="006B31D6">
        <w:t xml:space="preserve"> </w:t>
      </w:r>
      <w:r w:rsidR="006B31D6" w:rsidRPr="000D2793">
        <w:t>ſ</w:t>
      </w:r>
      <w:r w:rsidR="006B31D6">
        <w:t>csés</w:t>
      </w:r>
      <w:r w:rsidR="00E661B9">
        <w:br/>
        <w:t>poiti</w:t>
      </w:r>
      <w:r w:rsidR="00D745CD">
        <w:t>, ako vgrehu</w:t>
      </w:r>
      <w:r w:rsidR="00B44870">
        <w:t xml:space="preserve"> lésis</w:t>
      </w:r>
      <w:r w:rsidR="007240CE">
        <w:t xml:space="preserve">, </w:t>
      </w:r>
      <w:r w:rsidR="007240CE" w:rsidRPr="000D2793">
        <w:t>ſ</w:t>
      </w:r>
      <w:r w:rsidR="007240CE">
        <w:t>zmerti</w:t>
      </w:r>
      <w:r w:rsidR="00F462FF">
        <w:t xml:space="preserve"> rob </w:t>
      </w:r>
      <w:r w:rsidR="00A839D9" w:rsidRPr="000D2793">
        <w:t>ſ</w:t>
      </w:r>
      <w:r w:rsidR="00A839D9">
        <w:t>cés</w:t>
      </w:r>
      <w:r w:rsidR="000C1235">
        <w:br/>
        <w:t xml:space="preserve">biti, csi </w:t>
      </w:r>
      <w:r w:rsidR="00266316">
        <w:t>pokoro vcsinis</w:t>
      </w:r>
      <w:r w:rsidR="00FA74B3">
        <w:t>, miloscso</w:t>
      </w:r>
      <w:r w:rsidR="00EC65CA">
        <w:t xml:space="preserve"> </w:t>
      </w:r>
      <w:r w:rsidR="00EC65CA" w:rsidRPr="000D2793">
        <w:t>ſ</w:t>
      </w:r>
      <w:r w:rsidR="00D23F24">
        <w:t>c</w:t>
      </w:r>
      <w:r w:rsidR="00E67568">
        <w:t>és</w:t>
      </w:r>
      <w:r w:rsidR="00C871DB">
        <w:br/>
        <w:t xml:space="preserve">naiti </w:t>
      </w:r>
      <w:r w:rsidR="00B676D6">
        <w:t>i vOr</w:t>
      </w:r>
      <w:r w:rsidR="00B676D6" w:rsidRPr="000D2793">
        <w:t>ſ</w:t>
      </w:r>
      <w:r w:rsidR="00B676D6">
        <w:t xml:space="preserve">zág </w:t>
      </w:r>
      <w:r w:rsidR="00067D61">
        <w:t>Nebeszki</w:t>
      </w:r>
      <w:r w:rsidR="00BB5BE5">
        <w:t xml:space="preserve">, na </w:t>
      </w:r>
      <w:r w:rsidR="0017756C">
        <w:t>bl</w:t>
      </w:r>
      <w:r w:rsidR="00337D9A">
        <w:t>a´</w:t>
      </w:r>
      <w:r w:rsidR="0017756C">
        <w:t>sen</w:t>
      </w:r>
      <w:r w:rsidR="0017756C" w:rsidRPr="000D2793">
        <w:t>ſ</w:t>
      </w:r>
      <w:r w:rsidR="0017756C">
        <w:t>ztvo</w:t>
      </w:r>
      <w:r w:rsidR="00885F4E">
        <w:t xml:space="preserve"> poiti</w:t>
      </w:r>
      <w:r w:rsidR="001267C2">
        <w:t>.</w:t>
      </w:r>
    </w:p>
    <w:p w14:paraId="2C068204" w14:textId="32B7DF89" w:rsidR="0026417F" w:rsidRDefault="001267C2" w:rsidP="00A73270">
      <w:pPr>
        <w:pStyle w:val="teiab"/>
      </w:pPr>
      <w:r w:rsidRPr="002E6A56">
        <w:rPr>
          <w:rStyle w:val="teilabelZnak"/>
        </w:rPr>
        <w:t>4.</w:t>
      </w:r>
      <w:r>
        <w:t xml:space="preserve"> Ako</w:t>
      </w:r>
      <w:r w:rsidR="002E6A56">
        <w:t xml:space="preserve"> </w:t>
      </w:r>
      <w:r w:rsidR="006B0352">
        <w:t>hocses</w:t>
      </w:r>
      <w:r w:rsidR="00946409">
        <w:t xml:space="preserve"> gresna </w:t>
      </w:r>
      <w:r w:rsidR="00946409" w:rsidRPr="000D2793">
        <w:t>ſ</w:t>
      </w:r>
      <w:r w:rsidR="00946409">
        <w:t>itka</w:t>
      </w:r>
      <w:r w:rsidR="001756AB">
        <w:t xml:space="preserve"> pobolsati</w:t>
      </w:r>
      <w:r w:rsidR="00A46C3A">
        <w:t>, navucsimte</w:t>
      </w:r>
      <w:r w:rsidR="006476DA">
        <w:br/>
        <w:t>vezdai</w:t>
      </w:r>
      <w:r w:rsidR="00931B70">
        <w:t xml:space="preserve">, kai </w:t>
      </w:r>
      <w:r w:rsidR="00177D2D">
        <w:t>ima´s</w:t>
      </w:r>
      <w:r w:rsidR="008C5CF4">
        <w:t>vcsiniti</w:t>
      </w:r>
      <w:r w:rsidR="0005687C">
        <w:t>, leprai dobro</w:t>
      </w:r>
      <w:r w:rsidR="00316F97">
        <w:t xml:space="preserve"> pazi</w:t>
      </w:r>
      <w:r w:rsidR="00316F97">
        <w:br/>
        <w:t xml:space="preserve">kai </w:t>
      </w:r>
      <w:r w:rsidR="00E56535" w:rsidRPr="000D2793">
        <w:t>ſ</w:t>
      </w:r>
      <w:r w:rsidR="00E56535">
        <w:t xml:space="preserve">cso </w:t>
      </w:r>
      <w:r w:rsidR="003351A7">
        <w:t>pred té</w:t>
      </w:r>
      <w:r w:rsidR="00C91A35">
        <w:t xml:space="preserve"> dati</w:t>
      </w:r>
      <w:r w:rsidR="000D3940">
        <w:t xml:space="preserve">, na </w:t>
      </w:r>
      <w:r w:rsidR="000D3940" w:rsidRPr="000D2793">
        <w:t>ſ</w:t>
      </w:r>
      <w:r w:rsidR="000D3940">
        <w:t>itek</w:t>
      </w:r>
      <w:r w:rsidR="00AF237B">
        <w:t xml:space="preserve"> vekvecsni</w:t>
      </w:r>
      <w:r w:rsidR="002259CC">
        <w:br/>
        <w:t>pouti</w:t>
      </w:r>
      <w:r w:rsidR="00467E6A">
        <w:t xml:space="preserve"> hocses naiti</w:t>
      </w:r>
      <w:r w:rsidR="0026417F">
        <w:t>.</w:t>
      </w:r>
    </w:p>
    <w:p w14:paraId="5307552C" w14:textId="77777777" w:rsidR="0026417F" w:rsidRDefault="0026417F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B5B60FC" w14:textId="53A3FBA9" w:rsidR="0026417F" w:rsidRDefault="0026417F" w:rsidP="0026417F">
      <w:r>
        <w:lastRenderedPageBreak/>
        <w:t>/028r/</w:t>
      </w:r>
    </w:p>
    <w:p w14:paraId="54FA6C0B" w14:textId="28703B47" w:rsidR="0026417F" w:rsidRDefault="00E230CF" w:rsidP="00E230CF">
      <w:pPr>
        <w:pStyle w:val="teifwPageNum"/>
      </w:pPr>
      <w:r>
        <w:t>51.</w:t>
      </w:r>
    </w:p>
    <w:p w14:paraId="6D26F63A" w14:textId="77777777" w:rsidR="000F48E4" w:rsidRDefault="001C27E9" w:rsidP="001C27E9">
      <w:pPr>
        <w:pStyle w:val="teiab"/>
      </w:pPr>
      <w:r w:rsidRPr="0048406C">
        <w:rPr>
          <w:rStyle w:val="teilabelZnak"/>
        </w:rPr>
        <w:t>5.</w:t>
      </w:r>
      <w:r>
        <w:t xml:space="preserve"> Manye</w:t>
      </w:r>
      <w:r w:rsidR="0048406C">
        <w:t xml:space="preserve"> </w:t>
      </w:r>
      <w:r w:rsidR="00F0002D">
        <w:t>nepostene</w:t>
      </w:r>
      <w:r w:rsidR="00192E13">
        <w:t xml:space="preserve"> be</w:t>
      </w:r>
      <w:r w:rsidR="00192E13" w:rsidRPr="000D2793">
        <w:t>ſ</w:t>
      </w:r>
      <w:r w:rsidR="00192E13">
        <w:t>z</w:t>
      </w:r>
      <w:r w:rsidR="00974C92">
        <w:t>é</w:t>
      </w:r>
      <w:r w:rsidR="00192E13">
        <w:t>de</w:t>
      </w:r>
      <w:r w:rsidR="001D3F9E">
        <w:t xml:space="preserve"> </w:t>
      </w:r>
      <w:r w:rsidR="00965AEF">
        <w:t>oszt</w:t>
      </w:r>
      <w:r w:rsidR="00D459FA">
        <w:t>a</w:t>
      </w:r>
      <w:r w:rsidR="00965AEF">
        <w:t>vi</w:t>
      </w:r>
      <w:r w:rsidR="003D3F5A">
        <w:t xml:space="preserve">, </w:t>
      </w:r>
      <w:r w:rsidR="003D3F5A" w:rsidRPr="000D2793">
        <w:t>ſ</w:t>
      </w:r>
      <w:r w:rsidR="003D3F5A">
        <w:t>zlugi</w:t>
      </w:r>
      <w:r w:rsidR="00123911">
        <w:t xml:space="preserve"> </w:t>
      </w:r>
      <w:r w:rsidR="00123911" w:rsidRPr="000D2793">
        <w:t>ſ</w:t>
      </w:r>
      <w:r w:rsidR="00123911">
        <w:t>zlus-</w:t>
      </w:r>
      <w:r w:rsidR="00123911">
        <w:br/>
        <w:t>beniczi</w:t>
      </w:r>
      <w:r w:rsidR="00A70213">
        <w:t xml:space="preserve"> lona</w:t>
      </w:r>
      <w:r w:rsidR="00743BA3">
        <w:t xml:space="preserve"> ne zader´si</w:t>
      </w:r>
      <w:r w:rsidR="0044578A">
        <w:t>, od tvega blisnyega</w:t>
      </w:r>
      <w:r w:rsidR="00E004E7">
        <w:t xml:space="preserve"> usure</w:t>
      </w:r>
      <w:r w:rsidR="00E004E7">
        <w:br/>
        <w:t>ne vzemi</w:t>
      </w:r>
      <w:r w:rsidR="003F2E2D">
        <w:t xml:space="preserve">, </w:t>
      </w:r>
      <w:r w:rsidR="003F2E2D" w:rsidRPr="000D2793">
        <w:t>ſ</w:t>
      </w:r>
      <w:r w:rsidR="003F2E2D">
        <w:t>ztára csleka</w:t>
      </w:r>
      <w:r w:rsidR="00BB22C4">
        <w:t xml:space="preserve"> postui</w:t>
      </w:r>
      <w:r w:rsidR="004F5FC3">
        <w:t xml:space="preserve"> Boga </w:t>
      </w:r>
      <w:r w:rsidR="004F5FC3" w:rsidRPr="000D2793">
        <w:t>ſ</w:t>
      </w:r>
      <w:r w:rsidR="004F5FC3">
        <w:t>ze vu</w:t>
      </w:r>
      <w:r w:rsidR="00B0310E">
        <w:t xml:space="preserve"> </w:t>
      </w:r>
      <w:r w:rsidR="00FB78AE">
        <w:t>v</w:t>
      </w:r>
      <w:r w:rsidR="00FB78AE" w:rsidRPr="000D2793">
        <w:t>ſ</w:t>
      </w:r>
      <w:r w:rsidR="00FB78AE">
        <w:t>zemboi</w:t>
      </w:r>
      <w:r w:rsidR="000F48E4">
        <w:t>.</w:t>
      </w:r>
    </w:p>
    <w:p w14:paraId="749EED14" w14:textId="759DF480" w:rsidR="00E230CF" w:rsidRDefault="000F48E4" w:rsidP="001C27E9">
      <w:pPr>
        <w:pStyle w:val="teiab"/>
      </w:pPr>
      <w:r w:rsidRPr="00B160EF">
        <w:rPr>
          <w:rStyle w:val="teilabelZnak"/>
        </w:rPr>
        <w:t>6.</w:t>
      </w:r>
      <w:r>
        <w:t xml:space="preserve"> </w:t>
      </w:r>
      <w:r w:rsidR="0093244F">
        <w:t>Nicsi</w:t>
      </w:r>
      <w:r w:rsidR="00A54AA7">
        <w:t xml:space="preserve"> dobra glá</w:t>
      </w:r>
      <w:r w:rsidR="00A54AA7" w:rsidRPr="000D2793">
        <w:t>ſ</w:t>
      </w:r>
      <w:r w:rsidR="00A54AA7">
        <w:t>zba</w:t>
      </w:r>
      <w:r w:rsidR="0074089E">
        <w:t>, ni dobra iména</w:t>
      </w:r>
      <w:r w:rsidR="00EA6BD5">
        <w:t>, zjalna odűr-</w:t>
      </w:r>
      <w:r w:rsidR="00EA6BD5">
        <w:br/>
        <w:t>jeinya</w:t>
      </w:r>
      <w:r w:rsidR="00A06A6F">
        <w:t xml:space="preserve">, ni </w:t>
      </w:r>
      <w:r w:rsidR="00C82135">
        <w:t>gorizavanya</w:t>
      </w:r>
      <w:r w:rsidR="008B35D8">
        <w:t>, nemas</w:t>
      </w:r>
      <w:r w:rsidR="0039068C">
        <w:t xml:space="preserve"> pomensati</w:t>
      </w:r>
      <w:r w:rsidR="00C751D9">
        <w:t>, niti</w:t>
      </w:r>
      <w:r w:rsidR="00F871E9">
        <w:br/>
        <w:t>ospotati</w:t>
      </w:r>
      <w:r w:rsidR="00424EFA">
        <w:t xml:space="preserve">, meje ni </w:t>
      </w:r>
      <w:r w:rsidR="001A6BBF">
        <w:t>hatara</w:t>
      </w:r>
      <w:r w:rsidR="00030110">
        <w:t xml:space="preserve"> k</w:t>
      </w:r>
      <w:r w:rsidR="00030110" w:rsidRPr="000D2793">
        <w:t>ſ</w:t>
      </w:r>
      <w:r w:rsidR="00030110">
        <w:t>zvemu</w:t>
      </w:r>
      <w:r w:rsidR="00AE401D">
        <w:t xml:space="preserve"> prilositi</w:t>
      </w:r>
      <w:r w:rsidR="001E1494">
        <w:t>.</w:t>
      </w:r>
    </w:p>
    <w:p w14:paraId="47B9BA47" w14:textId="32BFCAD0" w:rsidR="001E1494" w:rsidRDefault="001E1494" w:rsidP="001C27E9">
      <w:pPr>
        <w:pStyle w:val="teiab"/>
      </w:pPr>
      <w:r w:rsidRPr="000D46DE">
        <w:rPr>
          <w:rStyle w:val="teilabelZnak"/>
        </w:rPr>
        <w:t>7.</w:t>
      </w:r>
      <w:r>
        <w:t xml:space="preserve"> </w:t>
      </w:r>
      <w:r w:rsidR="00101DEE">
        <w:t>Zvőrom</w:t>
      </w:r>
      <w:r w:rsidR="003E1448">
        <w:t xml:space="preserve"> zcsi</w:t>
      </w:r>
      <w:r w:rsidR="003E1448" w:rsidRPr="000D2793">
        <w:t>ſ</w:t>
      </w:r>
      <w:r w:rsidR="003E1448">
        <w:t xml:space="preserve">ztim </w:t>
      </w:r>
      <w:r w:rsidR="001130D5" w:rsidRPr="000D2793">
        <w:t>ſ</w:t>
      </w:r>
      <w:r w:rsidR="001130D5">
        <w:t>zerczem</w:t>
      </w:r>
      <w:r w:rsidR="00D740AF">
        <w:t xml:space="preserve"> Bogu </w:t>
      </w:r>
      <w:r w:rsidR="00D740AF" w:rsidRPr="000D2793">
        <w:t>ſ</w:t>
      </w:r>
      <w:r w:rsidR="00D740AF">
        <w:t>ze</w:t>
      </w:r>
      <w:r w:rsidR="00DD2655">
        <w:t xml:space="preserve"> ti moli</w:t>
      </w:r>
      <w:r w:rsidR="009F7DA4">
        <w:t>, dob-</w:t>
      </w:r>
      <w:r w:rsidR="009F7DA4">
        <w:br/>
        <w:t>roga</w:t>
      </w:r>
      <w:r w:rsidR="00D951F6">
        <w:t xml:space="preserve"> Navuka</w:t>
      </w:r>
      <w:r w:rsidR="0083469A">
        <w:t xml:space="preserve"> od modrisze</w:t>
      </w:r>
      <w:r w:rsidR="006E5745">
        <w:t xml:space="preserve"> vucsi</w:t>
      </w:r>
      <w:r w:rsidR="007B0304">
        <w:t>, dvei meri</w:t>
      </w:r>
      <w:r w:rsidR="002C6BC0">
        <w:t xml:space="preserve"> ne</w:t>
      </w:r>
      <w:r w:rsidR="002C6BC0">
        <w:br/>
        <w:t>der</w:t>
      </w:r>
      <w:r w:rsidR="002C6BC0" w:rsidRPr="000D2793">
        <w:t>ſ</w:t>
      </w:r>
      <w:r w:rsidR="002C6BC0">
        <w:t>i</w:t>
      </w:r>
      <w:r w:rsidR="005B615B">
        <w:t>, zvinom vodo ne</w:t>
      </w:r>
      <w:r w:rsidR="00A37899">
        <w:t xml:space="preserve"> </w:t>
      </w:r>
      <w:r w:rsidR="005B615B">
        <w:t>dai</w:t>
      </w:r>
      <w:r w:rsidR="00C735E8">
        <w:t xml:space="preserve"> praviczesze</w:t>
      </w:r>
      <w:r w:rsidR="00C96AEA">
        <w:t xml:space="preserve"> der</w:t>
      </w:r>
      <w:r w:rsidR="00C96AEA" w:rsidRPr="000D2793">
        <w:t>ſ</w:t>
      </w:r>
      <w:r w:rsidR="00C96AEA">
        <w:t>i</w:t>
      </w:r>
      <w:r w:rsidR="003402DF">
        <w:t xml:space="preserve"> od</w:t>
      </w:r>
      <w:r w:rsidR="003402DF">
        <w:br/>
        <w:t>greha</w:t>
      </w:r>
      <w:r w:rsidR="0073155E">
        <w:t xml:space="preserve"> </w:t>
      </w:r>
      <w:r w:rsidR="0073155E" w:rsidRPr="000D2793">
        <w:t>ſ</w:t>
      </w:r>
      <w:r w:rsidR="0073155E">
        <w:t>ze merkai</w:t>
      </w:r>
      <w:r w:rsidR="00C6610B">
        <w:t>.</w:t>
      </w:r>
    </w:p>
    <w:p w14:paraId="02D4695B" w14:textId="2181E1F9" w:rsidR="00C6610B" w:rsidRDefault="00C6610B" w:rsidP="001C27E9">
      <w:pPr>
        <w:pStyle w:val="teiab"/>
      </w:pPr>
      <w:r w:rsidRPr="000D46DE">
        <w:rPr>
          <w:rStyle w:val="teilabelZnak"/>
        </w:rPr>
        <w:t>8.</w:t>
      </w:r>
      <w:r>
        <w:t xml:space="preserve"> </w:t>
      </w:r>
      <w:r w:rsidR="003F2A40" w:rsidRPr="000D2793">
        <w:t>ſ</w:t>
      </w:r>
      <w:r w:rsidR="003F2A40">
        <w:t>ztvo</w:t>
      </w:r>
      <w:r w:rsidR="003F2A40">
        <w:rPr>
          <w:rFonts w:ascii="ZRCola" w:hAnsi="ZRCola" w:cs="ZRCola"/>
        </w:rPr>
        <w:t>ÿ</w:t>
      </w:r>
      <w:r w:rsidR="003F2A40">
        <w:t xml:space="preserve">ma </w:t>
      </w:r>
      <w:r w:rsidR="00471EFE">
        <w:t>ocsima</w:t>
      </w:r>
      <w:r w:rsidR="0070298D">
        <w:t xml:space="preserve"> nicsi lepa kepa</w:t>
      </w:r>
      <w:r w:rsidR="000029F6">
        <w:t>, na greh ne</w:t>
      </w:r>
      <w:r w:rsidR="000029F6">
        <w:br/>
        <w:t>pogledai</w:t>
      </w:r>
      <w:r w:rsidR="002032D7">
        <w:t xml:space="preserve"> ni obraza </w:t>
      </w:r>
      <w:r w:rsidR="000F2ABB">
        <w:t>lepa</w:t>
      </w:r>
      <w:r w:rsidR="00445633">
        <w:t>, pravicsna</w:t>
      </w:r>
      <w:r w:rsidR="00600652">
        <w:t xml:space="preserve"> csloveka</w:t>
      </w:r>
      <w:r w:rsidR="0002323B">
        <w:br/>
        <w:t>vpravdi</w:t>
      </w:r>
      <w:r w:rsidR="00BF085D">
        <w:t xml:space="preserve"> ne okrivi</w:t>
      </w:r>
      <w:r w:rsidR="006A18AA">
        <w:t xml:space="preserve"> nevolne</w:t>
      </w:r>
      <w:r w:rsidR="007A68B6">
        <w:t xml:space="preserve"> pomagai</w:t>
      </w:r>
      <w:r w:rsidR="00395DA5">
        <w:t>, potnika</w:t>
      </w:r>
      <w:r w:rsidR="00395DA5">
        <w:br/>
        <w:t>ne zbantui</w:t>
      </w:r>
      <w:r w:rsidR="00F01523">
        <w:t>.</w:t>
      </w:r>
    </w:p>
    <w:p w14:paraId="0EC6CCB3" w14:textId="08725AF6" w:rsidR="00F01523" w:rsidRDefault="00F01523" w:rsidP="001C27E9">
      <w:pPr>
        <w:pStyle w:val="teiab"/>
      </w:pPr>
      <w:r>
        <w:t xml:space="preserve">9. </w:t>
      </w:r>
      <w:r w:rsidR="00646B32">
        <w:t>Á</w:t>
      </w:r>
      <w:r w:rsidR="00A94125">
        <w:t>rje pred</w:t>
      </w:r>
      <w:r w:rsidR="00927646">
        <w:t xml:space="preserve"> Go</w:t>
      </w:r>
      <w:r w:rsidR="00532F0E">
        <w:t>sz</w:t>
      </w:r>
      <w:r w:rsidR="00927646">
        <w:t>podnom</w:t>
      </w:r>
      <w:r w:rsidR="00234FC5">
        <w:t xml:space="preserve"> </w:t>
      </w:r>
      <w:r w:rsidR="009140DE">
        <w:t>ne</w:t>
      </w:r>
      <w:r w:rsidR="00CD6840">
        <w:t>du´sno</w:t>
      </w:r>
      <w:r w:rsidR="00CD6840" w:rsidRPr="000D2793">
        <w:t>ſ</w:t>
      </w:r>
      <w:r w:rsidR="00CD6840">
        <w:t>zt</w:t>
      </w:r>
      <w:r w:rsidR="00665348">
        <w:t xml:space="preserve"> priétna</w:t>
      </w:r>
      <w:r w:rsidR="006A6D1D">
        <w:t>,</w:t>
      </w:r>
      <w:r w:rsidR="006A6D1D">
        <w:br/>
        <w:t>kako</w:t>
      </w:r>
      <w:r w:rsidR="002357CD">
        <w:t xml:space="preserve"> i miloscsa</w:t>
      </w:r>
      <w:r w:rsidR="002A33CF">
        <w:t xml:space="preserve"> knevolnim</w:t>
      </w:r>
      <w:r w:rsidR="00CD430F">
        <w:t xml:space="preserve"> </w:t>
      </w:r>
      <w:r w:rsidR="00CD430F" w:rsidRPr="000D2793">
        <w:t>ſ</w:t>
      </w:r>
      <w:r w:rsidR="00CD430F">
        <w:t>zkázana</w:t>
      </w:r>
      <w:r w:rsidR="00827D71">
        <w:t>, dobrota</w:t>
      </w:r>
      <w:r w:rsidR="00347C30">
        <w:br/>
        <w:t>pravicza</w:t>
      </w:r>
      <w:r w:rsidR="00FD5D22">
        <w:t xml:space="preserve"> potje</w:t>
      </w:r>
      <w:r w:rsidR="0020528B">
        <w:t xml:space="preserve"> vu Neb</w:t>
      </w:r>
      <w:r w:rsidR="00C02D0D">
        <w:t>észa</w:t>
      </w:r>
      <w:r w:rsidR="00353D79">
        <w:t xml:space="preserve"> i ti</w:t>
      </w:r>
      <w:r w:rsidR="00A0343A">
        <w:t xml:space="preserve"> csini</w:t>
      </w:r>
      <w:r w:rsidR="00C16625">
        <w:t xml:space="preserve"> i poides vNe-</w:t>
      </w:r>
      <w:r w:rsidR="00C16625">
        <w:br/>
      </w:r>
      <w:r w:rsidR="0033656F">
        <w:t>bésza</w:t>
      </w:r>
      <w:r w:rsidR="004C04AE">
        <w:t>.</w:t>
      </w:r>
    </w:p>
    <w:p w14:paraId="2618519B" w14:textId="0167EDCE" w:rsidR="0095101B" w:rsidRDefault="0095101B" w:rsidP="001C27E9">
      <w:pPr>
        <w:pStyle w:val="teiab"/>
      </w:pPr>
      <w:r>
        <w:t xml:space="preserve">10. </w:t>
      </w:r>
      <w:r w:rsidR="000F4B17" w:rsidRPr="000D2793">
        <w:t>ſ</w:t>
      </w:r>
      <w:r w:rsidR="000F4B17">
        <w:t>zveczov</w:t>
      </w:r>
      <w:r w:rsidR="00F35399">
        <w:t xml:space="preserve"> lepe </w:t>
      </w:r>
      <w:r w:rsidR="00706929">
        <w:t>példe</w:t>
      </w:r>
      <w:r w:rsidR="001E24E0">
        <w:t>, vezdai</w:t>
      </w:r>
      <w:r w:rsidR="00426F58">
        <w:t xml:space="preserve"> </w:t>
      </w:r>
      <w:r w:rsidR="00426F58" w:rsidRPr="000D2793">
        <w:t>ſ</w:t>
      </w:r>
      <w:r w:rsidR="00426F58">
        <w:t>zem</w:t>
      </w:r>
      <w:r w:rsidR="007B0111">
        <w:t xml:space="preserve"> pred vász</w:t>
      </w:r>
      <w:r w:rsidR="003D5849">
        <w:br/>
        <w:t>dál</w:t>
      </w:r>
      <w:r w:rsidR="00C04E2C">
        <w:t>, dabie</w:t>
      </w:r>
      <w:r w:rsidR="0002449B">
        <w:t xml:space="preserve"> </w:t>
      </w:r>
      <w:r w:rsidR="0002449B" w:rsidRPr="000D2793">
        <w:t>ſ</w:t>
      </w:r>
      <w:r w:rsidR="0002449B">
        <w:t>zercse</w:t>
      </w:r>
      <w:r w:rsidR="006C67CC">
        <w:t xml:space="preserve">no </w:t>
      </w:r>
      <w:r w:rsidR="00D31582">
        <w:t>vszaki</w:t>
      </w:r>
      <w:r w:rsidR="00EB45E9">
        <w:t xml:space="preserve"> nasz</w:t>
      </w:r>
      <w:r w:rsidR="00744E4E">
        <w:t>l</w:t>
      </w:r>
      <w:r w:rsidR="004869A0">
        <w:t>eduval</w:t>
      </w:r>
      <w:r w:rsidR="0017693B">
        <w:t>, tou</w:t>
      </w:r>
      <w:r w:rsidR="0017693B">
        <w:br/>
        <w:t xml:space="preserve">ako </w:t>
      </w:r>
      <w:r w:rsidR="007A697B">
        <w:t>vcsinite</w:t>
      </w:r>
      <w:r w:rsidR="006C36A0">
        <w:t>, Nebesza dobite</w:t>
      </w:r>
      <w:r w:rsidR="00C16997">
        <w:t xml:space="preserve">, i </w:t>
      </w:r>
      <w:r w:rsidR="00A27F04">
        <w:t>z</w:t>
      </w:r>
      <w:r w:rsidR="00A27F04" w:rsidRPr="00BF6F0A">
        <w:rPr>
          <w:rStyle w:val="teiname"/>
        </w:rPr>
        <w:t>Chistusſem</w:t>
      </w:r>
      <w:r w:rsidR="00EC327A">
        <w:br/>
        <w:t>navkűp</w:t>
      </w:r>
      <w:r w:rsidR="00BF6F0A">
        <w:t xml:space="preserve"> </w:t>
      </w:r>
      <w:r w:rsidR="001A5CA0">
        <w:t xml:space="preserve">tam </w:t>
      </w:r>
      <w:r w:rsidR="001A5CA0" w:rsidRPr="000D2793">
        <w:t>ſ</w:t>
      </w:r>
      <w:r w:rsidR="001A5CA0">
        <w:t>iveli</w:t>
      </w:r>
      <w:r w:rsidR="00CF6954">
        <w:t xml:space="preserve"> botte.</w:t>
      </w:r>
    </w:p>
    <w:p w14:paraId="39D2DF29" w14:textId="5305BCE2" w:rsidR="003B6247" w:rsidRDefault="00CF6954" w:rsidP="003B6247">
      <w:pPr>
        <w:pStyle w:val="teiclosure"/>
      </w:pPr>
      <w:r>
        <w:t>Amen.</w:t>
      </w:r>
    </w:p>
    <w:p w14:paraId="1E2BF93A" w14:textId="77777777" w:rsidR="003B6247" w:rsidRDefault="003B6247">
      <w:pPr>
        <w:rPr>
          <w:rFonts w:ascii="Times New Roman" w:eastAsia="MS Mincho" w:hAnsi="Times New Roman" w:cs="Times New Roman"/>
          <w:color w:val="9BBB59" w:themeColor="accent3"/>
          <w:szCs w:val="24"/>
          <w:lang w:val="de-AT" w:eastAsia="ja-JP"/>
        </w:rPr>
      </w:pPr>
      <w:r>
        <w:br w:type="page"/>
      </w:r>
    </w:p>
    <w:p w14:paraId="0CAF3780" w14:textId="2D8FF90B" w:rsidR="003B6247" w:rsidRDefault="003B6247" w:rsidP="003B6247">
      <w:r>
        <w:lastRenderedPageBreak/>
        <w:t>/028v/</w:t>
      </w:r>
    </w:p>
    <w:p w14:paraId="0751F6A3" w14:textId="018997C4" w:rsidR="004776E9" w:rsidRDefault="006D49E1" w:rsidP="006D49E1">
      <w:pPr>
        <w:pStyle w:val="teifwPageNum"/>
      </w:pPr>
      <w:r>
        <w:t>52.</w:t>
      </w:r>
    </w:p>
    <w:p w14:paraId="168FE1FE" w14:textId="22BE9E30" w:rsidR="0045410E" w:rsidRDefault="00464495" w:rsidP="00464495">
      <w:pPr>
        <w:pStyle w:val="Naslov2"/>
      </w:pPr>
      <w:r>
        <w:t xml:space="preserve">Alia </w:t>
      </w:r>
      <w:r w:rsidR="00AD11A4">
        <w:t>ad eandem</w:t>
      </w:r>
      <w:r w:rsidR="003672C4">
        <w:t xml:space="preserve"> Melodiam</w:t>
      </w:r>
      <w:r w:rsidR="00057038">
        <w:t>.</w:t>
      </w:r>
    </w:p>
    <w:p w14:paraId="05C75914" w14:textId="623276CC" w:rsidR="00057038" w:rsidRDefault="0002443A" w:rsidP="0002443A">
      <w:pPr>
        <w:pStyle w:val="teiab"/>
      </w:pPr>
      <w:r w:rsidRPr="006260DE">
        <w:rPr>
          <w:rStyle w:val="teilabelZnak"/>
        </w:rPr>
        <w:t>1.</w:t>
      </w:r>
      <w:r>
        <w:t xml:space="preserve"> Bosie </w:t>
      </w:r>
      <w:r w:rsidR="00BA6D54">
        <w:t>milo</w:t>
      </w:r>
      <w:r w:rsidR="00BA6D54" w:rsidRPr="000D2793">
        <w:t>ſ</w:t>
      </w:r>
      <w:r w:rsidR="00BA6D54">
        <w:t>ztivni</w:t>
      </w:r>
      <w:r w:rsidR="00910F1A">
        <w:t xml:space="preserve"> ktebi </w:t>
      </w:r>
      <w:r w:rsidR="008C0A21">
        <w:t>zdihávajocs</w:t>
      </w:r>
      <w:r w:rsidR="00D32B9F">
        <w:t>, o kroto</w:t>
      </w:r>
      <w:r w:rsidR="00D32B9F">
        <w:br/>
        <w:t>me placse zreicsi</w:t>
      </w:r>
      <w:r w:rsidR="00277BBA">
        <w:t xml:space="preserve"> </w:t>
      </w:r>
      <w:r w:rsidR="00277BBA" w:rsidRPr="00EA5D5F">
        <w:rPr>
          <w:rStyle w:val="teiname"/>
        </w:rPr>
        <w:t>Davidove</w:t>
      </w:r>
      <w:r w:rsidR="00871B52">
        <w:t>, da</w:t>
      </w:r>
      <w:r w:rsidR="00871B52" w:rsidRPr="000D2793">
        <w:t>ſ</w:t>
      </w:r>
      <w:r w:rsidR="00871B52">
        <w:t>ze</w:t>
      </w:r>
      <w:r w:rsidR="00C05E1F">
        <w:t xml:space="preserve"> vgreihi</w:t>
      </w:r>
      <w:r w:rsidR="007335B1">
        <w:t xml:space="preserve"> bori</w:t>
      </w:r>
      <w:r w:rsidR="007335B1">
        <w:br/>
        <w:t>vszako</w:t>
      </w:r>
      <w:r w:rsidR="003065EB">
        <w:t xml:space="preserve"> vreme z</w:t>
      </w:r>
      <w:r w:rsidR="00154603">
        <w:t>nami</w:t>
      </w:r>
      <w:r w:rsidR="00BD5156">
        <w:t xml:space="preserve">, prez tvoje </w:t>
      </w:r>
      <w:r w:rsidR="00002C05">
        <w:t>miloscse</w:t>
      </w:r>
      <w:r w:rsidR="00AE0516">
        <w:t>, da zdvo-</w:t>
      </w:r>
      <w:r w:rsidR="00AE0516">
        <w:br/>
        <w:t xml:space="preserve">im </w:t>
      </w:r>
      <w:r w:rsidR="00B16522">
        <w:t>boinu</w:t>
      </w:r>
      <w:r w:rsidR="00B16522" w:rsidRPr="000D2793">
        <w:t>ſ</w:t>
      </w:r>
      <w:r w:rsidR="00B16522">
        <w:t>ze</w:t>
      </w:r>
      <w:r w:rsidR="0073707F">
        <w:t>.</w:t>
      </w:r>
    </w:p>
    <w:p w14:paraId="450463A6" w14:textId="18A41A2D" w:rsidR="0073707F" w:rsidRDefault="0073707F" w:rsidP="0002443A">
      <w:pPr>
        <w:pStyle w:val="teiab"/>
      </w:pPr>
      <w:r w:rsidRPr="006260DE">
        <w:rPr>
          <w:rStyle w:val="teilabelZnak"/>
        </w:rPr>
        <w:t>2.</w:t>
      </w:r>
      <w:r>
        <w:t xml:space="preserve"> </w:t>
      </w:r>
      <w:r w:rsidR="007A42ED">
        <w:t>Zn</w:t>
      </w:r>
      <w:r w:rsidR="0041647E">
        <w:t>á</w:t>
      </w:r>
      <w:r w:rsidR="007A42ED">
        <w:t>m da</w:t>
      </w:r>
      <w:r w:rsidR="004A53CA">
        <w:t xml:space="preserve"> </w:t>
      </w:r>
      <w:r w:rsidR="007A42ED">
        <w:t>mie</w:t>
      </w:r>
      <w:r w:rsidR="0031248F">
        <w:t xml:space="preserve"> vmreiti</w:t>
      </w:r>
      <w:r w:rsidR="00A37CD3">
        <w:t>, neznam</w:t>
      </w:r>
      <w:r w:rsidR="00297FE5">
        <w:t xml:space="preserve"> kak</w:t>
      </w:r>
      <w:r w:rsidR="00953917">
        <w:t xml:space="preserve"> i gdada ka-</w:t>
      </w:r>
      <w:r w:rsidR="00953917">
        <w:br/>
      </w:r>
      <w:r w:rsidR="003433CD">
        <w:t xml:space="preserve">dali </w:t>
      </w:r>
      <w:r w:rsidR="00663484">
        <w:t xml:space="preserve">po </w:t>
      </w:r>
      <w:r w:rsidR="00663484" w:rsidRPr="000D2793">
        <w:t>ſ</w:t>
      </w:r>
      <w:r w:rsidR="00663484">
        <w:t>zmerti</w:t>
      </w:r>
      <w:r w:rsidR="00DA629A">
        <w:t xml:space="preserve"> iasz</w:t>
      </w:r>
      <w:r w:rsidR="00DA4FEC">
        <w:t xml:space="preserve"> prebival bodem</w:t>
      </w:r>
      <w:r w:rsidR="00E50966">
        <w:t xml:space="preserve"> do</w:t>
      </w:r>
      <w:r w:rsidR="00E50966" w:rsidRPr="000D2793">
        <w:t>ſ</w:t>
      </w:r>
      <w:r w:rsidR="00E50966">
        <w:t>zkon</w:t>
      </w:r>
      <w:r w:rsidR="005723F3">
        <w:t>csanya</w:t>
      </w:r>
      <w:r w:rsidR="00B90E70">
        <w:t>,</w:t>
      </w:r>
      <w:r w:rsidR="00B90E70">
        <w:br/>
      </w:r>
      <w:r w:rsidR="00B90E70" w:rsidRPr="000D2793">
        <w:t>ſ</w:t>
      </w:r>
      <w:r w:rsidR="00B90E70">
        <w:t>zv</w:t>
      </w:r>
      <w:r w:rsidR="006E7491">
        <w:t>e</w:t>
      </w:r>
      <w:r w:rsidR="00B90E70">
        <w:t>ita</w:t>
      </w:r>
      <w:r w:rsidR="006E7491">
        <w:t xml:space="preserve"> telo</w:t>
      </w:r>
      <w:r w:rsidR="00E85B8B">
        <w:t xml:space="preserve"> vgyobi</w:t>
      </w:r>
      <w:r w:rsidR="00963320">
        <w:t xml:space="preserve"> bode</w:t>
      </w:r>
      <w:r w:rsidR="00AA77DC">
        <w:t>, a za</w:t>
      </w:r>
      <w:r w:rsidR="005A4097">
        <w:t xml:space="preserve"> Dusso</w:t>
      </w:r>
      <w:r w:rsidR="0073162A">
        <w:t xml:space="preserve"> dercsem</w:t>
      </w:r>
      <w:r w:rsidR="00A7590A">
        <w:t xml:space="preserve"> mi</w:t>
      </w:r>
      <w:r w:rsidR="00A7590A" w:rsidRPr="000D2793">
        <w:t>ſ</w:t>
      </w:r>
      <w:r w:rsidR="00A7590A">
        <w:t>z-</w:t>
      </w:r>
      <w:r w:rsidR="00A7590A">
        <w:br/>
        <w:t>laiocs kam pride</w:t>
      </w:r>
      <w:r w:rsidR="00883512">
        <w:t>.</w:t>
      </w:r>
    </w:p>
    <w:p w14:paraId="6A8CE70B" w14:textId="05B9ECC9" w:rsidR="00883512" w:rsidRDefault="00883512" w:rsidP="0002443A">
      <w:pPr>
        <w:pStyle w:val="teiab"/>
      </w:pPr>
      <w:r w:rsidRPr="003C4ACC">
        <w:rPr>
          <w:rStyle w:val="teilabelZnak"/>
        </w:rPr>
        <w:t>3.</w:t>
      </w:r>
      <w:r w:rsidR="00A753AD">
        <w:t xml:space="preserve"> </w:t>
      </w:r>
      <w:r w:rsidR="007B7DCB">
        <w:t>V</w:t>
      </w:r>
      <w:r w:rsidR="007B7DCB" w:rsidRPr="000D2793">
        <w:t>ſ</w:t>
      </w:r>
      <w:r w:rsidR="007B7DCB">
        <w:t>záka</w:t>
      </w:r>
      <w:r w:rsidR="00E62D2F">
        <w:t xml:space="preserve">je </w:t>
      </w:r>
      <w:r w:rsidR="008401F5">
        <w:t>kotriga</w:t>
      </w:r>
      <w:r w:rsidR="0049360C">
        <w:t xml:space="preserve"> vu </w:t>
      </w:r>
      <w:r w:rsidR="00B05AE1">
        <w:t>mojem</w:t>
      </w:r>
      <w:r w:rsidR="007829A5">
        <w:t xml:space="preserve"> </w:t>
      </w:r>
      <w:r w:rsidR="007829A5" w:rsidRPr="000D2793">
        <w:t>ſ</w:t>
      </w:r>
      <w:r w:rsidR="007829A5">
        <w:t>ivoti</w:t>
      </w:r>
      <w:r w:rsidR="004247CD">
        <w:t>, po</w:t>
      </w:r>
      <w:r w:rsidR="004247CD" w:rsidRPr="000D2793">
        <w:t>ſ</w:t>
      </w:r>
      <w:r w:rsidR="004247CD">
        <w:t>zvojem</w:t>
      </w:r>
      <w:r w:rsidR="002855EA">
        <w:t xml:space="preserve"> csi-</w:t>
      </w:r>
      <w:r w:rsidR="002855EA">
        <w:br/>
      </w:r>
      <w:r w:rsidR="00375897">
        <w:t>n</w:t>
      </w:r>
      <w:r w:rsidR="00A41A16">
        <w:t>enyu</w:t>
      </w:r>
      <w:r w:rsidR="004B1C66">
        <w:t xml:space="preserve"> pekla </w:t>
      </w:r>
      <w:r w:rsidR="00CD0D7A">
        <w:t>Z</w:t>
      </w:r>
      <w:r w:rsidR="004B1C66">
        <w:t>a</w:t>
      </w:r>
      <w:r w:rsidR="004B1C66" w:rsidRPr="000D2793">
        <w:t>ſ</w:t>
      </w:r>
      <w:r w:rsidR="004B1C66">
        <w:t>zlusila</w:t>
      </w:r>
      <w:r w:rsidR="005344A1">
        <w:t xml:space="preserve"> </w:t>
      </w:r>
      <w:r w:rsidR="00FF30A3">
        <w:t xml:space="preserve">kak </w:t>
      </w:r>
      <w:r w:rsidR="00FF30A3" w:rsidRPr="000D2793">
        <w:t>ſ</w:t>
      </w:r>
      <w:r w:rsidR="00FF30A3">
        <w:t>ze</w:t>
      </w:r>
      <w:r w:rsidR="00BA5EBC">
        <w:t xml:space="preserve"> </w:t>
      </w:r>
      <w:r w:rsidR="00442708">
        <w:t xml:space="preserve">hocsem </w:t>
      </w:r>
      <w:r w:rsidR="008858EE">
        <w:t>Bosie</w:t>
      </w:r>
      <w:r w:rsidR="008C78EC">
        <w:br/>
        <w:t>teb</w:t>
      </w:r>
      <w:r w:rsidR="00F94E90">
        <w:t>e</w:t>
      </w:r>
      <w:r w:rsidR="00ED3E4E">
        <w:t xml:space="preserve"> docsakati</w:t>
      </w:r>
      <w:r w:rsidR="00BD3D22">
        <w:t>, i zmojov Dusiczov</w:t>
      </w:r>
      <w:r w:rsidR="007941BE">
        <w:t xml:space="preserve"> za nyé</w:t>
      </w:r>
      <w:r w:rsidR="007941BE" w:rsidRPr="000D2793">
        <w:t>ſ</w:t>
      </w:r>
      <w:r w:rsidR="007941BE">
        <w:t>ze</w:t>
      </w:r>
      <w:r w:rsidR="00EE1EE3">
        <w:t xml:space="preserve"> </w:t>
      </w:r>
      <w:r w:rsidR="00EE1EE3" w:rsidRPr="000D2793">
        <w:t>ſ</w:t>
      </w:r>
      <w:r w:rsidR="00EE1EE3">
        <w:t>zpricsati</w:t>
      </w:r>
      <w:r w:rsidR="001A2346">
        <w:t>.</w:t>
      </w:r>
    </w:p>
    <w:p w14:paraId="48BD9696" w14:textId="2AF9676F" w:rsidR="001A2346" w:rsidRDefault="001A2346" w:rsidP="0002443A">
      <w:pPr>
        <w:pStyle w:val="teiab"/>
      </w:pPr>
      <w:r w:rsidRPr="00D732D1">
        <w:rPr>
          <w:rStyle w:val="teilabelZnak"/>
        </w:rPr>
        <w:t>4.</w:t>
      </w:r>
      <w:r>
        <w:t xml:space="preserve"> </w:t>
      </w:r>
      <w:r w:rsidR="00804F24">
        <w:t>Vnocsi</w:t>
      </w:r>
      <w:r w:rsidR="00D732D1">
        <w:t xml:space="preserve"> </w:t>
      </w:r>
      <w:r w:rsidR="0025120A">
        <w:t xml:space="preserve">ino vuidne </w:t>
      </w:r>
      <w:r w:rsidR="002F6377">
        <w:t>tva glá</w:t>
      </w:r>
      <w:r w:rsidR="002F6377" w:rsidRPr="000D2793">
        <w:t>ſ</w:t>
      </w:r>
      <w:r w:rsidR="002F6377">
        <w:t>zna</w:t>
      </w:r>
      <w:r w:rsidR="00E44134">
        <w:t xml:space="preserve"> Trombita</w:t>
      </w:r>
      <w:r w:rsidR="00947918">
        <w:t>, vu moih</w:t>
      </w:r>
      <w:r w:rsidR="00947918">
        <w:br/>
        <w:t>vuhai</w:t>
      </w:r>
      <w:r w:rsidR="00901E94">
        <w:t xml:space="preserve"> kroto</w:t>
      </w:r>
      <w:r w:rsidR="001252DF">
        <w:t xml:space="preserve"> prebiva</w:t>
      </w:r>
      <w:r w:rsidR="00B532E3">
        <w:t xml:space="preserve">, </w:t>
      </w:r>
      <w:r w:rsidR="00B532E3" w:rsidRPr="000D2793">
        <w:t>ſ</w:t>
      </w:r>
      <w:r w:rsidR="00B532E3">
        <w:t>ztra</w:t>
      </w:r>
      <w:r w:rsidR="00B532E3" w:rsidRPr="000D2793">
        <w:t>ſ</w:t>
      </w:r>
      <w:r w:rsidR="00B532E3">
        <w:t>sen</w:t>
      </w:r>
      <w:r w:rsidR="003950AC">
        <w:t xml:space="preserve"> glá</w:t>
      </w:r>
      <w:r w:rsidR="003950AC" w:rsidRPr="000D2793">
        <w:t>ſ</w:t>
      </w:r>
      <w:r w:rsidR="00F60618">
        <w:t>z</w:t>
      </w:r>
      <w:r w:rsidR="00A13DFE">
        <w:t xml:space="preserve"> nazvescsa</w:t>
      </w:r>
      <w:r w:rsidR="00A13DFE">
        <w:br/>
        <w:t xml:space="preserve">gresnikom </w:t>
      </w:r>
      <w:r w:rsidR="009659C9">
        <w:t>rekocsi</w:t>
      </w:r>
      <w:r w:rsidR="00B40885">
        <w:t xml:space="preserve">; </w:t>
      </w:r>
      <w:r w:rsidR="00B40885" w:rsidRPr="000D2793">
        <w:t>ſ</w:t>
      </w:r>
      <w:r w:rsidR="00B40885">
        <w:t>ztrante</w:t>
      </w:r>
      <w:r w:rsidR="00D10921">
        <w:t xml:space="preserve"> gori</w:t>
      </w:r>
      <w:r w:rsidR="00CF7455">
        <w:t xml:space="preserve"> mertvi na</w:t>
      </w:r>
      <w:r w:rsidR="00CF7455">
        <w:br/>
      </w:r>
      <w:r w:rsidR="00CF7455" w:rsidRPr="000D2793">
        <w:t>ſ</w:t>
      </w:r>
      <w:r w:rsidR="00CF7455">
        <w:t>zod</w:t>
      </w:r>
      <w:r w:rsidR="006629CB">
        <w:t xml:space="preserve"> Bosi hotte</w:t>
      </w:r>
      <w:r w:rsidR="003307A5">
        <w:t>.</w:t>
      </w:r>
    </w:p>
    <w:p w14:paraId="5F4AC8C9" w14:textId="77DC8E19" w:rsidR="00AB3904" w:rsidRDefault="003307A5" w:rsidP="00AB3904">
      <w:pPr>
        <w:pStyle w:val="teiab"/>
      </w:pPr>
      <w:r w:rsidRPr="002A5230">
        <w:rPr>
          <w:rStyle w:val="teilabelZnak"/>
        </w:rPr>
        <w:t>5.</w:t>
      </w:r>
      <w:r>
        <w:t xml:space="preserve"> </w:t>
      </w:r>
      <w:r w:rsidR="00B24F74">
        <w:t xml:space="preserve">A na tvojem </w:t>
      </w:r>
      <w:r w:rsidR="004D543D" w:rsidRPr="000D2793">
        <w:t>ſ</w:t>
      </w:r>
      <w:r w:rsidR="004D543D">
        <w:t>zodu</w:t>
      </w:r>
      <w:r w:rsidR="0001481C">
        <w:t xml:space="preserve"> v</w:t>
      </w:r>
      <w:r w:rsidR="0001481C" w:rsidRPr="000D2793">
        <w:t>ſ</w:t>
      </w:r>
      <w:r w:rsidR="0001481C">
        <w:t>zi</w:t>
      </w:r>
      <w:r w:rsidR="00510EA2">
        <w:t xml:space="preserve"> narodi bodo</w:t>
      </w:r>
      <w:r w:rsidR="00F606FD">
        <w:t>, Coru</w:t>
      </w:r>
      <w:r w:rsidR="00A56448">
        <w:t>s</w:t>
      </w:r>
      <w:r w:rsidR="00F606FD" w:rsidRPr="000D2793">
        <w:t>ſ</w:t>
      </w:r>
      <w:r w:rsidR="00F606FD">
        <w:t>i</w:t>
      </w:r>
      <w:r w:rsidR="00A56448">
        <w:br/>
        <w:t>Angyel</w:t>
      </w:r>
      <w:r w:rsidR="00D66AD8" w:rsidRPr="000D2793">
        <w:t>ſ</w:t>
      </w:r>
      <w:r w:rsidR="00D66AD8">
        <w:t>zki</w:t>
      </w:r>
      <w:r w:rsidR="00C35037">
        <w:t xml:space="preserve"> vraisi i</w:t>
      </w:r>
      <w:r w:rsidR="008D3774">
        <w:t xml:space="preserve"> peklén</w:t>
      </w:r>
      <w:r w:rsidR="008D3774" w:rsidRPr="000D2793">
        <w:t>ſ</w:t>
      </w:r>
      <w:r w:rsidR="008D3774">
        <w:t>zki</w:t>
      </w:r>
      <w:r w:rsidR="003B4460">
        <w:t>, zlo nas</w:t>
      </w:r>
      <w:r w:rsidR="003B4460" w:rsidRPr="000D2793">
        <w:t>ſ</w:t>
      </w:r>
      <w:r w:rsidR="003B4460">
        <w:t>e</w:t>
      </w:r>
      <w:r w:rsidR="00CA3AD0">
        <w:t xml:space="preserve"> csi-</w:t>
      </w:r>
      <w:r w:rsidR="00CA3AD0">
        <w:br/>
        <w:t>nenye</w:t>
      </w:r>
      <w:r w:rsidR="004F5266">
        <w:t xml:space="preserve"> pred nami</w:t>
      </w:r>
      <w:r w:rsidR="00301C5E">
        <w:t xml:space="preserve"> pone</w:t>
      </w:r>
      <w:r w:rsidR="00301C5E" w:rsidRPr="000D2793">
        <w:t>ſ</w:t>
      </w:r>
      <w:r w:rsidR="00301C5E">
        <w:t>zo</w:t>
      </w:r>
      <w:r w:rsidR="001B261A">
        <w:t xml:space="preserve">, tam ne </w:t>
      </w:r>
      <w:r w:rsidR="005A6F8F">
        <w:t>ha</w:t>
      </w:r>
      <w:r w:rsidR="005A6F8F" w:rsidRPr="000D2793">
        <w:t>ſ</w:t>
      </w:r>
      <w:r w:rsidR="005A6F8F">
        <w:t>zni</w:t>
      </w:r>
      <w:r w:rsidR="005A42FD">
        <w:t xml:space="preserve"> pros-</w:t>
      </w:r>
      <w:r w:rsidR="005A42FD">
        <w:br/>
        <w:t>nya</w:t>
      </w:r>
      <w:r w:rsidR="00540E27">
        <w:t xml:space="preserve"> ni </w:t>
      </w:r>
      <w:r w:rsidR="004A1A14">
        <w:t>preporacsanye</w:t>
      </w:r>
      <w:r w:rsidR="002C1CFA">
        <w:t>.</w:t>
      </w:r>
    </w:p>
    <w:p w14:paraId="63445043" w14:textId="77777777" w:rsidR="00AB3904" w:rsidRDefault="00AB3904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EC80BDB" w14:textId="066F0A62" w:rsidR="00AB3904" w:rsidRDefault="00AB3904" w:rsidP="00AB3904">
      <w:r>
        <w:lastRenderedPageBreak/>
        <w:t>/029r/</w:t>
      </w:r>
    </w:p>
    <w:p w14:paraId="6CEE0E11" w14:textId="5B3C1CB3" w:rsidR="00C264AD" w:rsidRDefault="00CB7BBE" w:rsidP="00E05531">
      <w:pPr>
        <w:pStyle w:val="teifwPageNum"/>
      </w:pPr>
      <w:r>
        <w:t>53.</w:t>
      </w:r>
    </w:p>
    <w:p w14:paraId="2C25DFFC" w14:textId="088273E5" w:rsidR="002E56BA" w:rsidRDefault="00B750C4" w:rsidP="00B750C4">
      <w:pPr>
        <w:pStyle w:val="teiab"/>
      </w:pPr>
      <w:r w:rsidRPr="002A5230">
        <w:rPr>
          <w:rStyle w:val="teilabelZnak"/>
        </w:rPr>
        <w:t>6.</w:t>
      </w:r>
      <w:r>
        <w:t xml:space="preserve"> V</w:t>
      </w:r>
      <w:r w:rsidRPr="000D2793">
        <w:t>ſ</w:t>
      </w:r>
      <w:r>
        <w:t xml:space="preserve">ze </w:t>
      </w:r>
      <w:r w:rsidR="00022C77">
        <w:t>B</w:t>
      </w:r>
      <w:r>
        <w:t>osie</w:t>
      </w:r>
      <w:r w:rsidR="00022C77">
        <w:t xml:space="preserve"> </w:t>
      </w:r>
      <w:r w:rsidR="00056FF3" w:rsidRPr="000D2793">
        <w:t>ſ</w:t>
      </w:r>
      <w:r w:rsidR="00056FF3">
        <w:t>ztvorjeinye</w:t>
      </w:r>
      <w:r w:rsidR="008E60F4">
        <w:t xml:space="preserve"> proti meni</w:t>
      </w:r>
      <w:r w:rsidR="004E5809">
        <w:t xml:space="preserve"> </w:t>
      </w:r>
      <w:r w:rsidR="004E5809" w:rsidRPr="000D2793">
        <w:t>ſ</w:t>
      </w:r>
      <w:r w:rsidR="004E5809">
        <w:t>ztane</w:t>
      </w:r>
      <w:r w:rsidR="0086160B">
        <w:t xml:space="preserve"> tosi-</w:t>
      </w:r>
      <w:r w:rsidR="0086160B">
        <w:br/>
        <w:t>lo me bode</w:t>
      </w:r>
      <w:r w:rsidR="006B3E49">
        <w:t xml:space="preserve"> na me</w:t>
      </w:r>
      <w:r w:rsidR="00D2388A">
        <w:t xml:space="preserve"> </w:t>
      </w:r>
      <w:r w:rsidR="00D2388A" w:rsidRPr="000D2793">
        <w:t>ſ</w:t>
      </w:r>
      <w:r w:rsidR="00D2388A">
        <w:t>zvedo</w:t>
      </w:r>
      <w:r w:rsidR="004378FA">
        <w:t>csilo</w:t>
      </w:r>
      <w:r w:rsidR="00E00352">
        <w:t>, ni me</w:t>
      </w:r>
      <w:r w:rsidR="00E73656">
        <w:t xml:space="preserve"> i gda</w:t>
      </w:r>
      <w:r w:rsidR="00AE401C">
        <w:t xml:space="preserve"> </w:t>
      </w:r>
      <w:r w:rsidR="00AE401C" w:rsidRPr="000D2793">
        <w:t>ſ</w:t>
      </w:r>
      <w:r w:rsidR="00AE401C">
        <w:t>zpri-</w:t>
      </w:r>
      <w:r w:rsidR="00AE401C">
        <w:br/>
      </w:r>
      <w:r w:rsidR="007D6CEA">
        <w:t>csa</w:t>
      </w:r>
      <w:r w:rsidR="009718BA">
        <w:t xml:space="preserve">, ni me </w:t>
      </w:r>
      <w:r w:rsidR="00101881">
        <w:t>pomilu</w:t>
      </w:r>
      <w:r w:rsidR="003D33F2">
        <w:t>i</w:t>
      </w:r>
      <w:r w:rsidR="00101881">
        <w:t>e</w:t>
      </w:r>
      <w:r w:rsidR="00732B40">
        <w:t xml:space="preserve"> </w:t>
      </w:r>
      <w:r w:rsidR="00286F9D">
        <w:t xml:space="preserve">gde bo </w:t>
      </w:r>
      <w:r w:rsidR="005263B0" w:rsidRPr="000D2793">
        <w:t>ſ</w:t>
      </w:r>
      <w:r w:rsidR="005263B0">
        <w:t>zveczi</w:t>
      </w:r>
      <w:r w:rsidR="002279B3">
        <w:t xml:space="preserve"> derkali</w:t>
      </w:r>
      <w:r w:rsidR="00C7184B">
        <w:t xml:space="preserve"> kai</w:t>
      </w:r>
      <w:r w:rsidR="00C7184B">
        <w:br/>
        <w:t>iasz</w:t>
      </w:r>
      <w:r w:rsidR="00FF635E">
        <w:t xml:space="preserve"> gresnik</w:t>
      </w:r>
      <w:r w:rsidR="00C7156A">
        <w:t xml:space="preserve"> zacsnem</w:t>
      </w:r>
      <w:r w:rsidR="00FC5681">
        <w:t>.</w:t>
      </w:r>
    </w:p>
    <w:p w14:paraId="10EA76FA" w14:textId="77777777" w:rsidR="00E22817" w:rsidRDefault="00D85CD1" w:rsidP="00B750C4">
      <w:pPr>
        <w:pStyle w:val="teiab"/>
      </w:pPr>
      <w:r w:rsidRPr="002A5230">
        <w:rPr>
          <w:rStyle w:val="teilabelZnak"/>
        </w:rPr>
        <w:t>7.</w:t>
      </w:r>
      <w:r>
        <w:t xml:space="preserve"> </w:t>
      </w:r>
      <w:r w:rsidR="005D3D84">
        <w:t>Kai</w:t>
      </w:r>
      <w:r w:rsidR="002A5230">
        <w:t xml:space="preserve"> </w:t>
      </w:r>
      <w:r w:rsidR="00326A99" w:rsidRPr="000D2793">
        <w:t>ſ</w:t>
      </w:r>
      <w:r w:rsidR="00326A99">
        <w:t>zem</w:t>
      </w:r>
      <w:r w:rsidR="007B7013">
        <w:t xml:space="preserve"> vcsinil </w:t>
      </w:r>
      <w:r w:rsidR="00B70B22">
        <w:t xml:space="preserve">rekel </w:t>
      </w:r>
      <w:r w:rsidR="00DF5CE8">
        <w:t>i kai</w:t>
      </w:r>
      <w:r w:rsidR="00DF5CE8" w:rsidRPr="000D2793">
        <w:t>ſ</w:t>
      </w:r>
      <w:r w:rsidR="00DF5CE8">
        <w:t>zem</w:t>
      </w:r>
      <w:r w:rsidR="00A43DAB">
        <w:t xml:space="preserve"> pomi</w:t>
      </w:r>
      <w:r w:rsidR="00A43DAB" w:rsidRPr="000D2793">
        <w:t>ſ</w:t>
      </w:r>
      <w:r w:rsidR="00A43DAB">
        <w:t>zlil</w:t>
      </w:r>
      <w:r w:rsidR="009876FD">
        <w:t>,</w:t>
      </w:r>
      <w:r w:rsidR="009876FD">
        <w:br/>
      </w:r>
      <w:r w:rsidR="006A24DE">
        <w:t xml:space="preserve">naprei </w:t>
      </w:r>
      <w:r w:rsidR="00CD51D2">
        <w:t xml:space="preserve">mue </w:t>
      </w:r>
      <w:r w:rsidR="006C097D">
        <w:t>priti</w:t>
      </w:r>
      <w:r w:rsidR="008247B9">
        <w:t xml:space="preserve"> nebo </w:t>
      </w:r>
      <w:r w:rsidR="006B79B9">
        <w:t>zatajeno</w:t>
      </w:r>
      <w:r w:rsidR="0069248B">
        <w:t>, nikakve</w:t>
      </w:r>
      <w:r w:rsidR="00A15F79">
        <w:t xml:space="preserve"> ni</w:t>
      </w:r>
      <w:r w:rsidR="00A15F79">
        <w:br/>
        <w:t xml:space="preserve">Coscse nebode od </w:t>
      </w:r>
      <w:r w:rsidR="008E7222">
        <w:t>nikoka</w:t>
      </w:r>
      <w:r w:rsidR="00144F7D">
        <w:t xml:space="preserve">, o kak bi </w:t>
      </w:r>
      <w:r w:rsidR="00BC4017">
        <w:t>jasz</w:t>
      </w:r>
      <w:r w:rsidR="00A842DF">
        <w:t xml:space="preserve"> radbil</w:t>
      </w:r>
      <w:r w:rsidR="00A842DF">
        <w:br/>
        <w:t>dabi</w:t>
      </w:r>
      <w:r w:rsidR="00FC2578">
        <w:t xml:space="preserve"> </w:t>
      </w:r>
      <w:r w:rsidR="00D86431">
        <w:t>nebil rodjen.</w:t>
      </w:r>
    </w:p>
    <w:p w14:paraId="74AEFDA1" w14:textId="77777777" w:rsidR="00485A65" w:rsidRDefault="00E22817" w:rsidP="00B750C4">
      <w:pPr>
        <w:pStyle w:val="teiab"/>
      </w:pPr>
      <w:r w:rsidRPr="00006118">
        <w:rPr>
          <w:rStyle w:val="teilabelZnak"/>
        </w:rPr>
        <w:t>8.</w:t>
      </w:r>
      <w:r>
        <w:t xml:space="preserve"> </w:t>
      </w:r>
      <w:r w:rsidR="00333539">
        <w:t>Csakati</w:t>
      </w:r>
      <w:r w:rsidR="00557CE1">
        <w:t xml:space="preserve"> mi bode</w:t>
      </w:r>
      <w:r w:rsidR="00006118">
        <w:t xml:space="preserve"> </w:t>
      </w:r>
      <w:r w:rsidR="0044394B">
        <w:t>pred v</w:t>
      </w:r>
      <w:r w:rsidR="0044394B" w:rsidRPr="000D2793">
        <w:t>ſ</w:t>
      </w:r>
      <w:r w:rsidR="0044394B">
        <w:t>zeimi</w:t>
      </w:r>
      <w:r w:rsidR="006928E3">
        <w:t xml:space="preserve"> narodmi</w:t>
      </w:r>
      <w:r w:rsidR="00C3551F">
        <w:t>, od</w:t>
      </w:r>
      <w:r w:rsidR="00C3551F">
        <w:br/>
      </w:r>
      <w:r w:rsidR="00CA5627" w:rsidRPr="000D2793">
        <w:t>ſ</w:t>
      </w:r>
      <w:r w:rsidR="00CA5627">
        <w:t>ztrasnoga</w:t>
      </w:r>
      <w:r w:rsidR="00D7370A">
        <w:t xml:space="preserve"> bodeza </w:t>
      </w:r>
      <w:r w:rsidR="00F85F0B" w:rsidRPr="000D2793">
        <w:t>ſ</w:t>
      </w:r>
      <w:r w:rsidR="00F85F0B">
        <w:t>ztrasne</w:t>
      </w:r>
      <w:r w:rsidR="00E852E1">
        <w:t xml:space="preserve"> santantije</w:t>
      </w:r>
      <w:r w:rsidR="00896EE0">
        <w:t xml:space="preserve"> kama</w:t>
      </w:r>
      <w:r w:rsidR="00843038">
        <w:br/>
        <w:t>me o</w:t>
      </w:r>
      <w:r w:rsidR="00843038" w:rsidRPr="000D2793">
        <w:t>ſ</w:t>
      </w:r>
      <w:r w:rsidR="00843038">
        <w:t>zodi</w:t>
      </w:r>
      <w:r w:rsidR="00A82B92">
        <w:t xml:space="preserve"> tamu mi </w:t>
      </w:r>
      <w:r w:rsidR="00390CDF">
        <w:t>bo poiti</w:t>
      </w:r>
      <w:r w:rsidR="00A95C43">
        <w:t>, i</w:t>
      </w:r>
      <w:r w:rsidR="00EE2B1D">
        <w:t xml:space="preserve"> vekivekoma te</w:t>
      </w:r>
      <w:r w:rsidR="007203FA">
        <w:t>-</w:t>
      </w:r>
      <w:r w:rsidR="007203FA">
        <w:br/>
        <w:t>mu prebivati.</w:t>
      </w:r>
    </w:p>
    <w:p w14:paraId="0FA4CBAC" w14:textId="5FD926E5" w:rsidR="00D85CD1" w:rsidRDefault="00485A65" w:rsidP="00B750C4">
      <w:pPr>
        <w:pStyle w:val="teiab"/>
      </w:pPr>
      <w:r w:rsidRPr="00C15828">
        <w:rPr>
          <w:rStyle w:val="teilabelZnak"/>
        </w:rPr>
        <w:t>9.</w:t>
      </w:r>
      <w:r>
        <w:t xml:space="preserve"> </w:t>
      </w:r>
      <w:r w:rsidR="00012C62">
        <w:t>Sai meni nevolno</w:t>
      </w:r>
      <w:r w:rsidR="00C15828">
        <w:t xml:space="preserve"> </w:t>
      </w:r>
      <w:r w:rsidR="002056DA">
        <w:t xml:space="preserve">tusno i </w:t>
      </w:r>
      <w:r w:rsidR="005E55F1" w:rsidRPr="000D2793">
        <w:t>ſ</w:t>
      </w:r>
      <w:r w:rsidR="005E55F1">
        <w:t>alo</w:t>
      </w:r>
      <w:r w:rsidR="005E55F1" w:rsidRPr="000D2793">
        <w:t>ſ</w:t>
      </w:r>
      <w:r w:rsidR="005E55F1">
        <w:t>zno</w:t>
      </w:r>
      <w:r w:rsidR="00AB1B8D">
        <w:t xml:space="preserve">, nakai </w:t>
      </w:r>
      <w:r w:rsidR="002D6670" w:rsidRPr="000D2793">
        <w:t>ſ</w:t>
      </w:r>
      <w:r w:rsidR="002D6670">
        <w:t>zem</w:t>
      </w:r>
      <w:r w:rsidR="005D3E08">
        <w:t>-</w:t>
      </w:r>
      <w:r w:rsidR="005D3E08">
        <w:br/>
      </w:r>
      <w:r w:rsidR="005D3E08" w:rsidRPr="000D2793">
        <w:t>ſ</w:t>
      </w:r>
      <w:r w:rsidR="005D3E08">
        <w:t>ze</w:t>
      </w:r>
      <w:r w:rsidR="0024452E">
        <w:t xml:space="preserve"> poisel</w:t>
      </w:r>
      <w:r w:rsidR="00931FC7">
        <w:t>, za ka</w:t>
      </w:r>
      <w:r w:rsidR="00931FC7" w:rsidRPr="00931FC7">
        <w:rPr>
          <w:rStyle w:val="teidel"/>
        </w:rPr>
        <w:t>a</w:t>
      </w:r>
      <w:r w:rsidR="00931FC7">
        <w:t xml:space="preserve">i </w:t>
      </w:r>
      <w:r w:rsidR="001B5CA1" w:rsidRPr="000D2793">
        <w:t>ſ</w:t>
      </w:r>
      <w:r w:rsidR="001B5CA1">
        <w:t xml:space="preserve">zem </w:t>
      </w:r>
      <w:r w:rsidR="000F7FFA" w:rsidRPr="000D2793">
        <w:t>ſ</w:t>
      </w:r>
      <w:r w:rsidR="000F7FFA">
        <w:t>ze rodil</w:t>
      </w:r>
      <w:r w:rsidR="009F11BF">
        <w:t xml:space="preserve"> da toko </w:t>
      </w:r>
      <w:r w:rsidR="009F11BF">
        <w:rPr>
          <w:rStyle w:val="teiadd"/>
          <w:rFonts w:hint="cs"/>
        </w:rPr>
        <w:t>l</w:t>
      </w:r>
      <w:r w:rsidR="009F11BF">
        <w:rPr>
          <w:rStyle w:val="teiadd"/>
        </w:rPr>
        <w:t>i</w:t>
      </w:r>
      <w:r w:rsidR="009F11BF" w:rsidRPr="00122232">
        <w:t xml:space="preserve"> </w:t>
      </w:r>
      <w:r w:rsidR="009F11BF" w:rsidRPr="000D2793">
        <w:t>ſ</w:t>
      </w:r>
      <w:r w:rsidR="009F11BF">
        <w:t>a</w:t>
      </w:r>
      <w:r w:rsidR="004A59C7">
        <w:t>-</w:t>
      </w:r>
      <w:r w:rsidR="004A59C7">
        <w:br/>
        <w:t>lo</w:t>
      </w:r>
      <w:r w:rsidR="004A59C7" w:rsidRPr="000D2793">
        <w:t>ſ</w:t>
      </w:r>
      <w:r w:rsidR="004A59C7">
        <w:t xml:space="preserve">zti </w:t>
      </w:r>
      <w:r w:rsidR="009B02F5">
        <w:t xml:space="preserve">bom moral </w:t>
      </w:r>
      <w:r w:rsidR="00A33611">
        <w:t>terpeti</w:t>
      </w:r>
      <w:r w:rsidR="00350491">
        <w:t>, kakoje nej</w:t>
      </w:r>
      <w:r w:rsidR="00387042">
        <w:t xml:space="preserve"> bilo nie</w:t>
      </w:r>
      <w:r w:rsidR="00387042">
        <w:br/>
        <w:t>nigd</w:t>
      </w:r>
      <w:r w:rsidR="0078407D">
        <w:t>ár</w:t>
      </w:r>
      <w:r w:rsidR="00E47C72">
        <w:t xml:space="preserve"> nebo.</w:t>
      </w:r>
    </w:p>
    <w:p w14:paraId="28B60F70" w14:textId="012DA4D8" w:rsidR="00370430" w:rsidRDefault="00370430" w:rsidP="00B750C4">
      <w:pPr>
        <w:pStyle w:val="teiab"/>
      </w:pPr>
      <w:r w:rsidRPr="00C5513B">
        <w:rPr>
          <w:rStyle w:val="teilabelZnak"/>
        </w:rPr>
        <w:t>10.</w:t>
      </w:r>
      <w:r>
        <w:t xml:space="preserve"> </w:t>
      </w:r>
      <w:r w:rsidR="006B2413">
        <w:t>Po na</w:t>
      </w:r>
      <w:r w:rsidR="005610CD">
        <w:t>s</w:t>
      </w:r>
      <w:r w:rsidR="006B2413" w:rsidRPr="000D2793">
        <w:t>ſ</w:t>
      </w:r>
      <w:r w:rsidR="006B2413">
        <w:t>em</w:t>
      </w:r>
      <w:r w:rsidR="005610CD">
        <w:t xml:space="preserve"> </w:t>
      </w:r>
      <w:r w:rsidR="00DF23CF">
        <w:t>vgrejseny</w:t>
      </w:r>
      <w:r w:rsidR="003642FF">
        <w:t>i</w:t>
      </w:r>
      <w:r w:rsidR="00CC48ED">
        <w:t xml:space="preserve"> </w:t>
      </w:r>
      <w:r w:rsidR="00CC48ED" w:rsidRPr="000D2793">
        <w:t>ſ</w:t>
      </w:r>
      <w:r w:rsidR="00CC48ED">
        <w:t xml:space="preserve">ztvoritel </w:t>
      </w:r>
      <w:r w:rsidR="00502B8D">
        <w:t>Nebe</w:t>
      </w:r>
      <w:r w:rsidR="00502B8D" w:rsidRPr="000D2793">
        <w:t>ſ</w:t>
      </w:r>
      <w:r w:rsidR="00502B8D">
        <w:t>zki</w:t>
      </w:r>
      <w:r w:rsidR="0093661F">
        <w:t>, ne-</w:t>
      </w:r>
      <w:r w:rsidR="0093661F">
        <w:br/>
        <w:t>dainam</w:t>
      </w:r>
      <w:r w:rsidR="00983BF1">
        <w:t xml:space="preserve"> zdvoyti</w:t>
      </w:r>
      <w:r w:rsidR="00AB5ADC">
        <w:t xml:space="preserve"> i na </w:t>
      </w:r>
      <w:r w:rsidR="00016304" w:rsidRPr="000D2793">
        <w:t>ſ</w:t>
      </w:r>
      <w:r w:rsidR="00016304">
        <w:t>zkvarjejnye</w:t>
      </w:r>
      <w:r w:rsidR="00CB5AC9">
        <w:t xml:space="preserve"> priti bodi</w:t>
      </w:r>
      <w:r w:rsidR="00CB5AC9">
        <w:br/>
      </w:r>
      <w:r w:rsidR="006111E6">
        <w:t xml:space="preserve">tebi Dika </w:t>
      </w:r>
      <w:r w:rsidR="002C1D16">
        <w:t>hvála</w:t>
      </w:r>
      <w:r w:rsidR="000F68A1">
        <w:t xml:space="preserve"> na vi</w:t>
      </w:r>
      <w:r w:rsidR="000F68A1" w:rsidRPr="000D2793">
        <w:t>ſ</w:t>
      </w:r>
      <w:r w:rsidR="000F68A1">
        <w:t>zini</w:t>
      </w:r>
      <w:r w:rsidR="0054401D">
        <w:t xml:space="preserve">, Oczu </w:t>
      </w:r>
      <w:r w:rsidR="0054401D" w:rsidRPr="000D2793">
        <w:t>ſ</w:t>
      </w:r>
      <w:r w:rsidR="0054401D">
        <w:t>zinu</w:t>
      </w:r>
      <w:r w:rsidR="00024938">
        <w:t xml:space="preserve"> Du-</w:t>
      </w:r>
      <w:r w:rsidR="00024938">
        <w:br/>
        <w:t>hu</w:t>
      </w:r>
      <w:r w:rsidR="00E4177D">
        <w:t xml:space="preserve"> vekivekoma</w:t>
      </w:r>
      <w:r w:rsidR="0082182C">
        <w:t>.</w:t>
      </w:r>
    </w:p>
    <w:p w14:paraId="0E29E255" w14:textId="5E07F426" w:rsidR="007F3552" w:rsidRDefault="0082182C" w:rsidP="007F3552">
      <w:pPr>
        <w:pStyle w:val="teiclosure"/>
      </w:pPr>
      <w:r>
        <w:t>Amen.</w:t>
      </w:r>
    </w:p>
    <w:p w14:paraId="722E50E9" w14:textId="16CF5DC2" w:rsidR="00E65192" w:rsidRDefault="00E65192">
      <w:r>
        <w:br w:type="page"/>
      </w:r>
    </w:p>
    <w:p w14:paraId="5FACEBAA" w14:textId="1E5002E2" w:rsidR="007F3552" w:rsidRDefault="007F3552" w:rsidP="007F3552">
      <w:r>
        <w:lastRenderedPageBreak/>
        <w:t>/029v/</w:t>
      </w:r>
    </w:p>
    <w:p w14:paraId="7E8B47FA" w14:textId="7ABCC5C0" w:rsidR="007F3552" w:rsidRDefault="007F3552" w:rsidP="007F3552">
      <w:pPr>
        <w:pStyle w:val="teifwPageNum"/>
      </w:pPr>
      <w:r>
        <w:t>54.</w:t>
      </w:r>
    </w:p>
    <w:p w14:paraId="155BE366" w14:textId="77777777" w:rsidR="00026CE4" w:rsidRDefault="00E40414" w:rsidP="00E40414">
      <w:pPr>
        <w:pStyle w:val="Naslov2"/>
      </w:pPr>
      <w:r>
        <w:t>Cantio Ali</w:t>
      </w:r>
      <w:r w:rsidR="002E0F40">
        <w:t>a</w:t>
      </w:r>
      <w:r w:rsidR="00D858E2">
        <w:t xml:space="preserve">. Ad. Not. </w:t>
      </w:r>
      <w:r w:rsidR="00E10A65">
        <w:t xml:space="preserve">Saloszni moi </w:t>
      </w:r>
      <w:r w:rsidR="00E10A65" w:rsidRPr="000D2793">
        <w:t>ſ</w:t>
      </w:r>
      <w:r w:rsidR="00E10A65">
        <w:t>itek</w:t>
      </w:r>
      <w:r w:rsidR="00026CE4">
        <w:t>.</w:t>
      </w:r>
    </w:p>
    <w:p w14:paraId="36FB407A" w14:textId="3788DB7C" w:rsidR="00A86C64" w:rsidRDefault="00FD1CE7" w:rsidP="00FD1CE7">
      <w:pPr>
        <w:pStyle w:val="teiab"/>
      </w:pPr>
      <w:r w:rsidRPr="0033025C">
        <w:rPr>
          <w:rStyle w:val="teilabelZnak"/>
        </w:rPr>
        <w:t>1.</w:t>
      </w:r>
      <w:r>
        <w:t xml:space="preserve"> Ti</w:t>
      </w:r>
      <w:r w:rsidR="00E10A65">
        <w:t xml:space="preserve"> </w:t>
      </w:r>
      <w:r w:rsidR="00A472E6">
        <w:t>Kerscsáns</w:t>
      </w:r>
      <w:r w:rsidR="008F0E88">
        <w:t xml:space="preserve">zko </w:t>
      </w:r>
      <w:r w:rsidR="00E734B6">
        <w:t>lusztvo</w:t>
      </w:r>
      <w:r w:rsidR="009C4E42">
        <w:t xml:space="preserve">, poszlűni </w:t>
      </w:r>
      <w:r w:rsidR="004A49CC">
        <w:t>ti vezdai</w:t>
      </w:r>
      <w:r w:rsidR="00E20B8F">
        <w:br/>
        <w:t>milo</w:t>
      </w:r>
      <w:r w:rsidR="00E20B8F" w:rsidRPr="000D2793">
        <w:t>ſ</w:t>
      </w:r>
      <w:r w:rsidR="00E20B8F">
        <w:t xml:space="preserve">zt </w:t>
      </w:r>
      <w:r w:rsidR="00EE537C">
        <w:t>preveliko</w:t>
      </w:r>
      <w:r w:rsidR="00782168">
        <w:t>, Go</w:t>
      </w:r>
      <w:r w:rsidR="00782168" w:rsidRPr="000D2793">
        <w:t>ſ</w:t>
      </w:r>
      <w:r w:rsidR="00782168">
        <w:t>zpodina Boga</w:t>
      </w:r>
      <w:r w:rsidR="00413EC1">
        <w:t>.</w:t>
      </w:r>
    </w:p>
    <w:p w14:paraId="1858F0C7" w14:textId="2D9E3ED0" w:rsidR="00413EC1" w:rsidRDefault="00413EC1" w:rsidP="00FD1CE7">
      <w:pPr>
        <w:pStyle w:val="teiab"/>
      </w:pPr>
      <w:r w:rsidRPr="00210E1D">
        <w:rPr>
          <w:rStyle w:val="teilabelZnak"/>
        </w:rPr>
        <w:t>2.</w:t>
      </w:r>
      <w:r>
        <w:t xml:space="preserve"> </w:t>
      </w:r>
      <w:r w:rsidR="00151FE1">
        <w:t xml:space="preserve">Za </w:t>
      </w:r>
      <w:r w:rsidR="00151FE1" w:rsidRPr="00F349A6">
        <w:rPr>
          <w:rStyle w:val="teiname"/>
        </w:rPr>
        <w:t>Noë</w:t>
      </w:r>
      <w:r w:rsidR="00855937">
        <w:t xml:space="preserve"> </w:t>
      </w:r>
      <w:r w:rsidR="00BA40B7">
        <w:t>V</w:t>
      </w:r>
      <w:r w:rsidR="00855937">
        <w:t>re</w:t>
      </w:r>
      <w:r w:rsidR="00C76E50">
        <w:t>z</w:t>
      </w:r>
      <w:r w:rsidR="00855937">
        <w:t>mena</w:t>
      </w:r>
      <w:r w:rsidR="001B37CB">
        <w:t xml:space="preserve">, </w:t>
      </w:r>
      <w:r w:rsidR="001B37CB" w:rsidRPr="000D2793">
        <w:t>ſ</w:t>
      </w:r>
      <w:r w:rsidR="001B37CB">
        <w:t>ztera</w:t>
      </w:r>
      <w:r w:rsidR="001B37CB" w:rsidRPr="000D2793">
        <w:t>ſ</w:t>
      </w:r>
      <w:r w:rsidR="001B37CB">
        <w:t>ze</w:t>
      </w:r>
      <w:r w:rsidR="00365423">
        <w:t xml:space="preserve"> zgodila, za </w:t>
      </w:r>
      <w:r w:rsidR="000923FC">
        <w:t>greh pre-</w:t>
      </w:r>
      <w:r w:rsidR="00FD487C">
        <w:br/>
      </w:r>
      <w:r w:rsidR="008D4BD3">
        <w:t>veliki</w:t>
      </w:r>
      <w:r w:rsidR="00C510DA">
        <w:t xml:space="preserve"> </w:t>
      </w:r>
      <w:r w:rsidR="00C510DA" w:rsidRPr="000D2793">
        <w:t>ſ</w:t>
      </w:r>
      <w:r w:rsidR="00C510DA">
        <w:t>ztera</w:t>
      </w:r>
      <w:r w:rsidR="00C510DA" w:rsidRPr="000D2793">
        <w:t>ſ</w:t>
      </w:r>
      <w:r w:rsidR="00C510DA">
        <w:t>zo</w:t>
      </w:r>
      <w:r w:rsidR="005F1C9D">
        <w:t xml:space="preserve"> vcsinena</w:t>
      </w:r>
      <w:r w:rsidR="00B4483D">
        <w:t>.</w:t>
      </w:r>
    </w:p>
    <w:p w14:paraId="2ADC85DC" w14:textId="018EF1CF" w:rsidR="00B4483D" w:rsidRDefault="00B4483D" w:rsidP="00FD1CE7">
      <w:pPr>
        <w:pStyle w:val="teiab"/>
      </w:pPr>
      <w:r w:rsidRPr="00210E1D">
        <w:rPr>
          <w:rStyle w:val="teilabelZnak"/>
        </w:rPr>
        <w:t>3.</w:t>
      </w:r>
      <w:r>
        <w:t xml:space="preserve"> </w:t>
      </w:r>
      <w:r w:rsidR="006616CB" w:rsidRPr="00210E1D">
        <w:rPr>
          <w:rStyle w:val="teiname"/>
        </w:rPr>
        <w:t>Noë</w:t>
      </w:r>
      <w:r w:rsidR="0034209E">
        <w:t xml:space="preserve"> </w:t>
      </w:r>
      <w:r w:rsidR="002D57BE">
        <w:t>Go</w:t>
      </w:r>
      <w:r w:rsidR="002D57BE" w:rsidRPr="000D2793">
        <w:t>ſ</w:t>
      </w:r>
      <w:r w:rsidR="002D57BE">
        <w:t>zpodin Bogh</w:t>
      </w:r>
      <w:r w:rsidR="008A2907">
        <w:t>, zNebé</w:t>
      </w:r>
      <w:r w:rsidR="008A2907" w:rsidRPr="000D2793">
        <w:t>ſ</w:t>
      </w:r>
      <w:r w:rsidR="008A2907">
        <w:t>z</w:t>
      </w:r>
      <w:r w:rsidR="00210E1D">
        <w:t xml:space="preserve"> </w:t>
      </w:r>
      <w:r w:rsidR="00D907A1">
        <w:t xml:space="preserve">rekel </w:t>
      </w:r>
      <w:r w:rsidR="002D7D6C">
        <w:t>bes</w:t>
      </w:r>
      <w:r w:rsidR="002D7D6C" w:rsidRPr="000D2793">
        <w:t>ſ</w:t>
      </w:r>
      <w:r w:rsidR="002D7D6C">
        <w:t>e</w:t>
      </w:r>
      <w:r w:rsidR="00D63ECA">
        <w:t xml:space="preserve">: </w:t>
      </w:r>
      <w:r w:rsidR="008B3677">
        <w:t>toga</w:t>
      </w:r>
      <w:r w:rsidR="008B3677">
        <w:br/>
      </w:r>
      <w:r w:rsidR="008B3677" w:rsidRPr="000D2793">
        <w:t>ſ</w:t>
      </w:r>
      <w:r w:rsidR="008B3677">
        <w:t>zveita</w:t>
      </w:r>
      <w:r w:rsidR="00F013B1">
        <w:t xml:space="preserve"> lű</w:t>
      </w:r>
      <w:r w:rsidR="00F013B1" w:rsidRPr="000D2793">
        <w:t>ſ</w:t>
      </w:r>
      <w:r w:rsidR="00F013B1">
        <w:t xml:space="preserve">ztvo </w:t>
      </w:r>
      <w:r w:rsidR="004B1CAF">
        <w:t>konecz</w:t>
      </w:r>
      <w:r w:rsidR="00D759FC">
        <w:t xml:space="preserve"> </w:t>
      </w:r>
      <w:r w:rsidR="00D759FC" w:rsidRPr="000D2793">
        <w:t>ſ</w:t>
      </w:r>
      <w:r w:rsidR="00D759FC">
        <w:t>esém</w:t>
      </w:r>
      <w:r w:rsidR="00715115">
        <w:t xml:space="preserve"> vcsiniti.</w:t>
      </w:r>
    </w:p>
    <w:p w14:paraId="63DF3676" w14:textId="6E99521D" w:rsidR="00A624E1" w:rsidRDefault="00A624E1" w:rsidP="00FD1CE7">
      <w:pPr>
        <w:pStyle w:val="teiab"/>
      </w:pPr>
      <w:r w:rsidRPr="00496222">
        <w:rPr>
          <w:rStyle w:val="teilabelZnak"/>
        </w:rPr>
        <w:t>4.</w:t>
      </w:r>
      <w:r>
        <w:t xml:space="preserve"> </w:t>
      </w:r>
      <w:r w:rsidR="006D0F7E">
        <w:t>Za greh</w:t>
      </w:r>
      <w:r w:rsidR="00496222">
        <w:t xml:space="preserve"> </w:t>
      </w:r>
      <w:r w:rsidR="00D666B7">
        <w:t xml:space="preserve">preveliki </w:t>
      </w:r>
      <w:r w:rsidR="00407CF7" w:rsidRPr="000D2793">
        <w:t>ſ</w:t>
      </w:r>
      <w:r w:rsidR="00407CF7">
        <w:t>esém</w:t>
      </w:r>
      <w:r w:rsidR="0021017E">
        <w:t xml:space="preserve"> je </w:t>
      </w:r>
      <w:r w:rsidR="00E3162C">
        <w:t>Kastigati</w:t>
      </w:r>
      <w:r w:rsidR="009534A9">
        <w:t>, za</w:t>
      </w:r>
      <w:r w:rsidR="009534A9">
        <w:br/>
        <w:t>jalno</w:t>
      </w:r>
      <w:r w:rsidR="009534A9" w:rsidRPr="000D2793">
        <w:t>ſ</w:t>
      </w:r>
      <w:r w:rsidR="009534A9">
        <w:t>zt veliko</w:t>
      </w:r>
      <w:r w:rsidR="003806A5">
        <w:t xml:space="preserve">, </w:t>
      </w:r>
      <w:r w:rsidR="003806A5" w:rsidRPr="000D2793">
        <w:t>ſ</w:t>
      </w:r>
      <w:r w:rsidR="003806A5">
        <w:t>esém</w:t>
      </w:r>
      <w:r w:rsidR="00704BEC">
        <w:t xml:space="preserve"> </w:t>
      </w:r>
      <w:r w:rsidR="00704BEC" w:rsidRPr="000D2793">
        <w:t>ſ</w:t>
      </w:r>
      <w:r w:rsidR="00704BEC">
        <w:t>zerdo</w:t>
      </w:r>
      <w:r w:rsidR="00704BEC" w:rsidRPr="000D2793">
        <w:t>ſ</w:t>
      </w:r>
      <w:r w:rsidR="00704BEC">
        <w:t>zt</w:t>
      </w:r>
      <w:r w:rsidR="00A74F47">
        <w:t xml:space="preserve"> zkazati</w:t>
      </w:r>
      <w:r w:rsidR="00EB1C78">
        <w:t>.</w:t>
      </w:r>
    </w:p>
    <w:p w14:paraId="49326FD3" w14:textId="77777777" w:rsidR="00B40162" w:rsidRDefault="00EB1C78" w:rsidP="00FD1CE7">
      <w:pPr>
        <w:pStyle w:val="teiab"/>
      </w:pPr>
      <w:r w:rsidRPr="00916564">
        <w:rPr>
          <w:rStyle w:val="teilabelZnak"/>
        </w:rPr>
        <w:t>5.</w:t>
      </w:r>
      <w:r>
        <w:t xml:space="preserve"> </w:t>
      </w:r>
      <w:r w:rsidR="007B414F">
        <w:t>Záto</w:t>
      </w:r>
      <w:r w:rsidR="00916564">
        <w:t xml:space="preserve"> </w:t>
      </w:r>
      <w:r w:rsidR="003864F9">
        <w:t>ti govorim</w:t>
      </w:r>
      <w:r w:rsidR="006A3ABF">
        <w:t xml:space="preserve">, </w:t>
      </w:r>
      <w:r w:rsidR="006A3ABF" w:rsidRPr="00537A54">
        <w:rPr>
          <w:rStyle w:val="teiname"/>
        </w:rPr>
        <w:t>Noë</w:t>
      </w:r>
      <w:r w:rsidR="006A3ABF">
        <w:t xml:space="preserve"> </w:t>
      </w:r>
      <w:r w:rsidR="001806BC">
        <w:t>po</w:t>
      </w:r>
      <w:r w:rsidR="001806BC" w:rsidRPr="000D2793">
        <w:t>ſ</w:t>
      </w:r>
      <w:r w:rsidR="001806BC">
        <w:t>zluhni</w:t>
      </w:r>
      <w:r w:rsidR="009C52B4">
        <w:t xml:space="preserve"> me</w:t>
      </w:r>
      <w:r w:rsidR="001B4DB9">
        <w:t>, vcsini</w:t>
      </w:r>
      <w:r w:rsidR="001B4DB9">
        <w:br/>
        <w:t>nar</w:t>
      </w:r>
      <w:r w:rsidR="00272200">
        <w:t>é</w:t>
      </w:r>
      <w:r w:rsidR="001B4DB9">
        <w:t>diti</w:t>
      </w:r>
      <w:r w:rsidR="000B7726">
        <w:t xml:space="preserve">, Barko </w:t>
      </w:r>
      <w:r w:rsidR="004A119C">
        <w:t>zAlerkova dreva.</w:t>
      </w:r>
    </w:p>
    <w:p w14:paraId="0AF0060B" w14:textId="0B10D64B" w:rsidR="00EB1C78" w:rsidRDefault="000C727C" w:rsidP="00FD1CE7">
      <w:pPr>
        <w:pStyle w:val="teiab"/>
      </w:pPr>
      <w:r w:rsidRPr="001340E1">
        <w:rPr>
          <w:rStyle w:val="teilabelZnak"/>
        </w:rPr>
        <w:t>6.</w:t>
      </w:r>
      <w:r>
        <w:t xml:space="preserve"> Kotera</w:t>
      </w:r>
      <w:r w:rsidR="002E5FEA">
        <w:t xml:space="preserve"> bo duga rávno </w:t>
      </w:r>
      <w:r w:rsidR="00820F7A">
        <w:t>tri</w:t>
      </w:r>
      <w:r w:rsidR="00820F7A" w:rsidRPr="000D2793">
        <w:t>ſ</w:t>
      </w:r>
      <w:r w:rsidR="00820F7A">
        <w:t>zto</w:t>
      </w:r>
      <w:r w:rsidR="001340E1">
        <w:t xml:space="preserve"> </w:t>
      </w:r>
      <w:r w:rsidR="00C96B09">
        <w:t xml:space="preserve">lakti, i </w:t>
      </w:r>
      <w:r w:rsidR="00C96B09" w:rsidRPr="000D2793">
        <w:t>ſ</w:t>
      </w:r>
      <w:r w:rsidR="00C96B09">
        <w:t>irouka</w:t>
      </w:r>
      <w:r w:rsidR="00EE0185">
        <w:br/>
      </w:r>
      <w:r w:rsidR="00E47786">
        <w:t xml:space="preserve">bode </w:t>
      </w:r>
      <w:r w:rsidR="00307E57" w:rsidRPr="00FA6992">
        <w:rPr>
          <w:rStyle w:val="teidel"/>
        </w:rPr>
        <w:t>(</w:t>
      </w:r>
      <w:r w:rsidR="00460E26" w:rsidRPr="00FA6992">
        <w:rPr>
          <w:rStyle w:val="teidel"/>
        </w:rPr>
        <w:t>trideſz tidakti</w:t>
      </w:r>
      <w:r w:rsidR="006A760C">
        <w:rPr>
          <w:rStyle w:val="teidel"/>
        </w:rPr>
        <w:t>:</w:t>
      </w:r>
      <w:r w:rsidR="00460E26" w:rsidRPr="00FA6992">
        <w:rPr>
          <w:rStyle w:val="teidel"/>
        </w:rPr>
        <w:t>)</w:t>
      </w:r>
      <w:r w:rsidR="002250C6">
        <w:t xml:space="preserve"> </w:t>
      </w:r>
      <w:r w:rsidR="00107E30">
        <w:t>tri de</w:t>
      </w:r>
      <w:r w:rsidR="00107E30" w:rsidRPr="000D2793">
        <w:t>ſ</w:t>
      </w:r>
      <w:r w:rsidR="00107E30">
        <w:t>zeti</w:t>
      </w:r>
      <w:r w:rsidR="000E6A22">
        <w:t xml:space="preserve"> lakti.</w:t>
      </w:r>
    </w:p>
    <w:p w14:paraId="367AAC84" w14:textId="46D0ACB3" w:rsidR="00671F10" w:rsidRDefault="00671F10" w:rsidP="00FD1CE7">
      <w:pPr>
        <w:pStyle w:val="teiab"/>
      </w:pPr>
      <w:r w:rsidRPr="00396762">
        <w:rPr>
          <w:rStyle w:val="teilabelZnak"/>
        </w:rPr>
        <w:t>7.</w:t>
      </w:r>
      <w:r>
        <w:t xml:space="preserve"> </w:t>
      </w:r>
      <w:r w:rsidR="00B86AF7">
        <w:t xml:space="preserve">Ino </w:t>
      </w:r>
      <w:r w:rsidR="00753A8B">
        <w:t>nyé</w:t>
      </w:r>
      <w:r w:rsidR="00396762">
        <w:t xml:space="preserve"> </w:t>
      </w:r>
      <w:r w:rsidR="00651D4C">
        <w:t>viszina</w:t>
      </w:r>
      <w:r w:rsidR="00B2229D">
        <w:t xml:space="preserve">, bo tri </w:t>
      </w:r>
      <w:r w:rsidR="00D4599A">
        <w:t>de</w:t>
      </w:r>
      <w:r w:rsidR="00D4599A" w:rsidRPr="000D2793">
        <w:t>ſ</w:t>
      </w:r>
      <w:r w:rsidR="00D4599A">
        <w:t xml:space="preserve">zeti </w:t>
      </w:r>
      <w:r w:rsidR="007F055C">
        <w:t>lakti</w:t>
      </w:r>
      <w:r w:rsidR="000B0DF0">
        <w:t>, zvűna</w:t>
      </w:r>
      <w:r w:rsidR="007F22C4">
        <w:br/>
        <w:t xml:space="preserve">ino </w:t>
      </w:r>
      <w:r w:rsidR="008A1228">
        <w:t>znotra</w:t>
      </w:r>
      <w:r w:rsidR="00DC5464">
        <w:t xml:space="preserve"> imasjo</w:t>
      </w:r>
      <w:r w:rsidR="00327239">
        <w:t xml:space="preserve"> </w:t>
      </w:r>
      <w:r w:rsidR="00327239" w:rsidRPr="000D2793">
        <w:t>ſ</w:t>
      </w:r>
      <w:r w:rsidR="00327239">
        <w:t>zkeliti</w:t>
      </w:r>
      <w:r w:rsidR="00352CFD">
        <w:t>.</w:t>
      </w:r>
    </w:p>
    <w:p w14:paraId="4E7E1A2E" w14:textId="1A77E6FF" w:rsidR="00352CFD" w:rsidRDefault="00352CFD" w:rsidP="00FD1CE7">
      <w:pPr>
        <w:pStyle w:val="teiab"/>
      </w:pPr>
      <w:r w:rsidRPr="004D4A2D">
        <w:rPr>
          <w:rStyle w:val="teilabelZnak"/>
        </w:rPr>
        <w:t>8.</w:t>
      </w:r>
      <w:r>
        <w:t xml:space="preserve"> </w:t>
      </w:r>
      <w:r w:rsidR="003C5F93">
        <w:t xml:space="preserve">Ino Kám to </w:t>
      </w:r>
      <w:r w:rsidR="002C2A13">
        <w:t xml:space="preserve">notri, imás </w:t>
      </w:r>
      <w:r w:rsidR="00F42137">
        <w:t>nacsiniti</w:t>
      </w:r>
      <w:r w:rsidR="00A31050">
        <w:t>,</w:t>
      </w:r>
      <w:r w:rsidR="009B22FB">
        <w:t xml:space="preserve"> i tri podi</w:t>
      </w:r>
      <w:r w:rsidR="001A4849">
        <w:br/>
        <w:t>imas</w:t>
      </w:r>
      <w:r w:rsidR="009C151D">
        <w:t xml:space="preserve"> vu nyei nacsiniti</w:t>
      </w:r>
      <w:r w:rsidR="002A73A7">
        <w:t>.</w:t>
      </w:r>
    </w:p>
    <w:p w14:paraId="04E5957D" w14:textId="4157A8F9" w:rsidR="00084B79" w:rsidRDefault="000C6129" w:rsidP="00084B79">
      <w:pPr>
        <w:pStyle w:val="teiab"/>
      </w:pPr>
      <w:r w:rsidRPr="004D4A2D">
        <w:rPr>
          <w:rStyle w:val="teilabelZnak"/>
        </w:rPr>
        <w:t>9.</w:t>
      </w:r>
      <w:r>
        <w:t xml:space="preserve"> </w:t>
      </w:r>
      <w:r w:rsidR="00777F00">
        <w:t>Ino</w:t>
      </w:r>
      <w:r w:rsidR="004D4A2D">
        <w:t xml:space="preserve"> </w:t>
      </w:r>
      <w:r w:rsidR="00D43202">
        <w:t>vuto Barko</w:t>
      </w:r>
      <w:r w:rsidR="008E060D">
        <w:t>, mores</w:t>
      </w:r>
      <w:r w:rsidR="00222C1A">
        <w:t xml:space="preserve"> noter</w:t>
      </w:r>
      <w:r w:rsidR="0061020E">
        <w:t xml:space="preserve"> poiti</w:t>
      </w:r>
      <w:r w:rsidR="00E94839">
        <w:t xml:space="preserve"> zev</w:t>
      </w:r>
      <w:r w:rsidR="00E94839" w:rsidRPr="000D2793">
        <w:t>ſ</w:t>
      </w:r>
      <w:r w:rsidR="00E94839">
        <w:t>zov</w:t>
      </w:r>
      <w:r w:rsidR="00E94839">
        <w:br/>
      </w:r>
      <w:r w:rsidR="00E94839" w:rsidRPr="000D2793">
        <w:t>ſ</w:t>
      </w:r>
      <w:r w:rsidR="00E94839">
        <w:t xml:space="preserve">zvom drűsinom </w:t>
      </w:r>
      <w:r w:rsidR="000B3771">
        <w:t>mores noter poiti</w:t>
      </w:r>
      <w:r w:rsidR="00084B79">
        <w:t>.</w:t>
      </w:r>
    </w:p>
    <w:p w14:paraId="5AFA227C" w14:textId="77777777" w:rsidR="00084B79" w:rsidRDefault="00084B79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909DA92" w14:textId="5F511CB7" w:rsidR="00084B79" w:rsidRDefault="00084B79" w:rsidP="00084B79">
      <w:r>
        <w:lastRenderedPageBreak/>
        <w:t>/0</w:t>
      </w:r>
      <w:r w:rsidR="00F56042">
        <w:t>30</w:t>
      </w:r>
      <w:r w:rsidR="007F2E95">
        <w:t>r</w:t>
      </w:r>
      <w:r>
        <w:t>/</w:t>
      </w:r>
    </w:p>
    <w:p w14:paraId="4A949652" w14:textId="7BA4AD01" w:rsidR="000C6129" w:rsidRDefault="00084B79" w:rsidP="00084B79">
      <w:pPr>
        <w:pStyle w:val="teifwPageNum"/>
      </w:pPr>
      <w:r>
        <w:t>55.</w:t>
      </w:r>
    </w:p>
    <w:p w14:paraId="778E0927" w14:textId="331630D8" w:rsidR="001B770D" w:rsidRDefault="001B770D" w:rsidP="001B770D">
      <w:pPr>
        <w:pStyle w:val="teiab"/>
      </w:pPr>
      <w:r w:rsidRPr="003A660F">
        <w:rPr>
          <w:rStyle w:val="teilabelZnak"/>
        </w:rPr>
        <w:t>10.</w:t>
      </w:r>
      <w:r>
        <w:t xml:space="preserve"> </w:t>
      </w:r>
      <w:r w:rsidR="00077A81">
        <w:t>I od</w:t>
      </w:r>
      <w:r w:rsidR="008F402C">
        <w:t xml:space="preserve"> </w:t>
      </w:r>
      <w:r w:rsidR="00A13398">
        <w:t>vszáke</w:t>
      </w:r>
      <w:r w:rsidR="008155D6">
        <w:t xml:space="preserve"> </w:t>
      </w:r>
      <w:r w:rsidR="008155D6" w:rsidRPr="000D2793">
        <w:t>ſ</w:t>
      </w:r>
      <w:r w:rsidR="008155D6">
        <w:t>ztvári</w:t>
      </w:r>
      <w:r w:rsidR="003056A7">
        <w:t>, pár</w:t>
      </w:r>
      <w:r w:rsidR="002021DB">
        <w:t xml:space="preserve"> </w:t>
      </w:r>
      <w:r w:rsidR="00580959">
        <w:t>imas ti vzeti</w:t>
      </w:r>
      <w:r w:rsidR="00B25E55">
        <w:t>, odphricz</w:t>
      </w:r>
      <w:r w:rsidR="00B71FE9">
        <w:br/>
        <w:t xml:space="preserve">i od </w:t>
      </w:r>
      <w:r w:rsidR="00BD677D">
        <w:t>zvi</w:t>
      </w:r>
      <w:r w:rsidR="00675405">
        <w:t>s</w:t>
      </w:r>
      <w:r w:rsidR="00BD677D">
        <w:t>ja</w:t>
      </w:r>
      <w:r w:rsidR="00903C52">
        <w:t xml:space="preserve">, i </w:t>
      </w:r>
      <w:r w:rsidR="004B527E">
        <w:t>od drobnih mravlicz</w:t>
      </w:r>
      <w:r w:rsidR="00CE080F">
        <w:t>.</w:t>
      </w:r>
    </w:p>
    <w:p w14:paraId="755C99FE" w14:textId="7B2A7BDA" w:rsidR="0034187D" w:rsidRDefault="0034187D" w:rsidP="001B770D">
      <w:pPr>
        <w:pStyle w:val="teiab"/>
      </w:pPr>
      <w:r w:rsidRPr="00D8125E">
        <w:rPr>
          <w:rStyle w:val="teilabelZnak"/>
        </w:rPr>
        <w:t>11.</w:t>
      </w:r>
      <w:r>
        <w:t xml:space="preserve"> </w:t>
      </w:r>
      <w:r w:rsidR="00AC7C8F">
        <w:t>Ár</w:t>
      </w:r>
      <w:r w:rsidR="00525F41">
        <w:t xml:space="preserve"> ovo v</w:t>
      </w:r>
      <w:r w:rsidR="00525F41" w:rsidRPr="000D2793">
        <w:t>ſ</w:t>
      </w:r>
      <w:r w:rsidR="00525F41">
        <w:t>ze</w:t>
      </w:r>
      <w:r w:rsidR="009F48B8">
        <w:t xml:space="preserve"> lű</w:t>
      </w:r>
      <w:r w:rsidR="009F48B8" w:rsidRPr="000D2793">
        <w:t>ſ</w:t>
      </w:r>
      <w:r w:rsidR="009F48B8">
        <w:t>ztvo</w:t>
      </w:r>
      <w:r w:rsidR="00BD4CB4">
        <w:t xml:space="preserve">, hocsem </w:t>
      </w:r>
      <w:r w:rsidR="00552938">
        <w:t>potopiti</w:t>
      </w:r>
      <w:r w:rsidR="00712372">
        <w:t>, zvodov</w:t>
      </w:r>
      <w:r w:rsidR="00175A2C">
        <w:br/>
        <w:t xml:space="preserve">prevelikov </w:t>
      </w:r>
      <w:r w:rsidR="00F04FCF" w:rsidRPr="000D2793">
        <w:t>ſ</w:t>
      </w:r>
      <w:r w:rsidR="00F04FCF">
        <w:t>csém</w:t>
      </w:r>
      <w:r w:rsidR="0019429E">
        <w:t xml:space="preserve"> je </w:t>
      </w:r>
      <w:r w:rsidR="00752505">
        <w:t>Kastigati</w:t>
      </w:r>
      <w:r w:rsidR="00A25D70">
        <w:t>.</w:t>
      </w:r>
    </w:p>
    <w:p w14:paraId="27DE5CDF" w14:textId="5D78EF84" w:rsidR="00864400" w:rsidRDefault="00864400" w:rsidP="001B770D">
      <w:pPr>
        <w:pStyle w:val="teiab"/>
      </w:pPr>
      <w:r w:rsidRPr="00D8125E">
        <w:rPr>
          <w:rStyle w:val="teilabelZnak"/>
        </w:rPr>
        <w:t>12.</w:t>
      </w:r>
      <w:r>
        <w:t xml:space="preserve"> </w:t>
      </w:r>
      <w:r w:rsidR="00B22BE8">
        <w:t>V</w:t>
      </w:r>
      <w:r w:rsidR="00B22BE8" w:rsidRPr="000D2793">
        <w:t>ſ</w:t>
      </w:r>
      <w:r w:rsidR="00B22BE8">
        <w:t>zega</w:t>
      </w:r>
      <w:r w:rsidR="000D6911">
        <w:t xml:space="preserve"> </w:t>
      </w:r>
      <w:r w:rsidR="000D6911" w:rsidRPr="000D2793">
        <w:t>ſ</w:t>
      </w:r>
      <w:r w:rsidR="000D6911">
        <w:t>zveita</w:t>
      </w:r>
      <w:r w:rsidR="00D8125E">
        <w:t xml:space="preserve"> </w:t>
      </w:r>
      <w:r w:rsidR="00F70C29">
        <w:t>zdenczi</w:t>
      </w:r>
      <w:r w:rsidR="00377D35">
        <w:t xml:space="preserve">, </w:t>
      </w:r>
      <w:r w:rsidR="00377D35" w:rsidRPr="000D2793">
        <w:t>ſ</w:t>
      </w:r>
      <w:r w:rsidR="00377D35">
        <w:t>eseo</w:t>
      </w:r>
      <w:r w:rsidR="00377D35" w:rsidRPr="000D2793">
        <w:t>ſ</w:t>
      </w:r>
      <w:r w:rsidR="00377D35">
        <w:t>ze</w:t>
      </w:r>
      <w:r w:rsidR="00FE7C5D">
        <w:t xml:space="preserve"> zleati</w:t>
      </w:r>
      <w:r w:rsidR="00BA3B21">
        <w:t>, ino</w:t>
      </w:r>
      <w:r w:rsidR="00BA3B21">
        <w:br/>
        <w:t>zNebé</w:t>
      </w:r>
      <w:r w:rsidR="00BA3B21" w:rsidRPr="000D2793">
        <w:t>ſ</w:t>
      </w:r>
      <w:r w:rsidR="00BA3B21">
        <w:t xml:space="preserve">z </w:t>
      </w:r>
      <w:r w:rsidR="00B10111">
        <w:t>desdgya</w:t>
      </w:r>
      <w:r w:rsidR="008B3DDB">
        <w:t xml:space="preserve"> </w:t>
      </w:r>
      <w:r w:rsidR="008B3DDB" w:rsidRPr="000D2793">
        <w:t>ſ</w:t>
      </w:r>
      <w:r w:rsidR="008B3DDB">
        <w:t>esou</w:t>
      </w:r>
      <w:r w:rsidR="00EF5B62">
        <w:t xml:space="preserve"> na vász</w:t>
      </w:r>
      <w:r w:rsidR="00533E0C">
        <w:t xml:space="preserve"> pűsztiti</w:t>
      </w:r>
      <w:r w:rsidR="00400BFC">
        <w:t>.</w:t>
      </w:r>
    </w:p>
    <w:p w14:paraId="0389922B" w14:textId="7C77C6CC" w:rsidR="00400BFC" w:rsidRDefault="00400BFC" w:rsidP="001B770D">
      <w:pPr>
        <w:pStyle w:val="teiab"/>
      </w:pPr>
      <w:r w:rsidRPr="00AE0144">
        <w:rPr>
          <w:rStyle w:val="teilabelZnak"/>
        </w:rPr>
        <w:t>13.</w:t>
      </w:r>
      <w:r>
        <w:t xml:space="preserve"> </w:t>
      </w:r>
      <w:r w:rsidR="0055481E" w:rsidRPr="00AE0144">
        <w:rPr>
          <w:rStyle w:val="teiname"/>
        </w:rPr>
        <w:t>No</w:t>
      </w:r>
      <w:r w:rsidR="00265E31" w:rsidRPr="00AE0144">
        <w:rPr>
          <w:rStyle w:val="teiname"/>
        </w:rPr>
        <w:t>ë</w:t>
      </w:r>
      <w:r w:rsidR="008C4069">
        <w:t xml:space="preserve"> gda </w:t>
      </w:r>
      <w:r w:rsidR="00077E46">
        <w:t>za</w:t>
      </w:r>
      <w:r w:rsidR="00077E46" w:rsidRPr="000D2793">
        <w:t>ſ</w:t>
      </w:r>
      <w:r w:rsidR="00077E46">
        <w:t>zlis</w:t>
      </w:r>
      <w:r w:rsidR="00077E46" w:rsidRPr="000D2793">
        <w:t>ſ</w:t>
      </w:r>
      <w:r w:rsidR="00077E46">
        <w:t>a</w:t>
      </w:r>
      <w:r w:rsidR="00AE0144">
        <w:t>, glá</w:t>
      </w:r>
      <w:r w:rsidR="00AE0144" w:rsidRPr="000D2793">
        <w:t>ſ</w:t>
      </w:r>
      <w:r w:rsidR="00AE0144">
        <w:t>z Go</w:t>
      </w:r>
      <w:r w:rsidR="00AE0144" w:rsidRPr="000D2793">
        <w:t>ſ</w:t>
      </w:r>
      <w:r w:rsidR="00AE0144">
        <w:t>zpodna</w:t>
      </w:r>
      <w:r w:rsidR="00735C7B">
        <w:t xml:space="preserve"> Boga</w:t>
      </w:r>
      <w:r w:rsidR="00DC2FFE">
        <w:t>, Kme</w:t>
      </w:r>
      <w:r w:rsidR="00DC2FFE" w:rsidRPr="000D2793">
        <w:t>ſ</w:t>
      </w:r>
      <w:r w:rsidR="00DC2FFE">
        <w:t>z-</w:t>
      </w:r>
      <w:r w:rsidR="00DC2FFE">
        <w:br/>
        <w:t xml:space="preserve">to </w:t>
      </w:r>
      <w:r w:rsidR="00C11C3C">
        <w:t xml:space="preserve">recsem </w:t>
      </w:r>
      <w:r w:rsidR="00476AB5">
        <w:t>nyegovim</w:t>
      </w:r>
      <w:r w:rsidR="00845BB0">
        <w:t xml:space="preserve"> pokoren mu po</w:t>
      </w:r>
      <w:r w:rsidR="00845BB0" w:rsidRPr="000D2793">
        <w:t>ſ</w:t>
      </w:r>
      <w:r w:rsidR="00845BB0">
        <w:t>zta</w:t>
      </w:r>
      <w:r w:rsidR="005E550F">
        <w:t>.</w:t>
      </w:r>
    </w:p>
    <w:p w14:paraId="1A12833D" w14:textId="4B9EC78E" w:rsidR="005E550F" w:rsidRDefault="005E550F" w:rsidP="001B770D">
      <w:pPr>
        <w:pStyle w:val="teiab"/>
      </w:pPr>
      <w:r w:rsidRPr="005A6A3C">
        <w:rPr>
          <w:rStyle w:val="teilabelZnak"/>
        </w:rPr>
        <w:t>14.</w:t>
      </w:r>
      <w:r>
        <w:t xml:space="preserve"> </w:t>
      </w:r>
      <w:r w:rsidR="002D3EA0">
        <w:t>I hválo</w:t>
      </w:r>
      <w:r w:rsidR="00FF403B">
        <w:t xml:space="preserve"> zdávajoes</w:t>
      </w:r>
      <w:r w:rsidR="005A6A3C">
        <w:t xml:space="preserve"> zacsne</w:t>
      </w:r>
      <w:r w:rsidR="00CB4F85">
        <w:t xml:space="preserve"> on rediti</w:t>
      </w:r>
      <w:r w:rsidR="005D7E95">
        <w:t>, zapovid</w:t>
      </w:r>
      <w:r w:rsidR="005D7E95">
        <w:br/>
        <w:t>Go</w:t>
      </w:r>
      <w:r w:rsidR="005D7E95" w:rsidRPr="000D2793">
        <w:t>ſ</w:t>
      </w:r>
      <w:r w:rsidR="005D7E95">
        <w:t>zpodna</w:t>
      </w:r>
      <w:r w:rsidR="00393CF2">
        <w:t xml:space="preserve"> zacsne zdersavati.</w:t>
      </w:r>
    </w:p>
    <w:p w14:paraId="255A7977" w14:textId="71EE9F79" w:rsidR="00393CF2" w:rsidRDefault="00393CF2" w:rsidP="001B770D">
      <w:pPr>
        <w:pStyle w:val="teiab"/>
      </w:pPr>
      <w:r w:rsidRPr="0085611C">
        <w:rPr>
          <w:rStyle w:val="teilabelZnak"/>
        </w:rPr>
        <w:t>15.</w:t>
      </w:r>
      <w:r>
        <w:t xml:space="preserve"> </w:t>
      </w:r>
      <w:r w:rsidR="0057183F" w:rsidRPr="006551F0">
        <w:rPr>
          <w:rStyle w:val="teiname"/>
        </w:rPr>
        <w:t>Noë</w:t>
      </w:r>
      <w:r w:rsidR="006D3947">
        <w:t xml:space="preserve"> </w:t>
      </w:r>
      <w:r w:rsidR="00115F15">
        <w:t xml:space="preserve">zacsne </w:t>
      </w:r>
      <w:r w:rsidR="00043016">
        <w:t>klu</w:t>
      </w:r>
      <w:r w:rsidR="00043016" w:rsidRPr="000D2793">
        <w:t>ſ</w:t>
      </w:r>
      <w:r w:rsidR="00043016">
        <w:t>ztvo</w:t>
      </w:r>
      <w:r w:rsidR="0085611C">
        <w:t xml:space="preserve"> prektoro</w:t>
      </w:r>
      <w:r w:rsidR="00BB5F84">
        <w:t xml:space="preserve"> Kricsati</w:t>
      </w:r>
      <w:r w:rsidR="008057BB">
        <w:t>, dabi-</w:t>
      </w:r>
      <w:r w:rsidR="008057BB">
        <w:br/>
      </w:r>
      <w:r w:rsidR="00B307DF" w:rsidRPr="000D2793">
        <w:t>ſ</w:t>
      </w:r>
      <w:r w:rsidR="00B307DF">
        <w:t>ze bernolo</w:t>
      </w:r>
      <w:r w:rsidR="00256D52" w:rsidRPr="0079009C">
        <w:rPr>
          <w:rStyle w:val="teigap"/>
        </w:rPr>
        <w:t>???</w:t>
      </w:r>
      <w:r w:rsidR="00A45918">
        <w:t>g-</w:t>
      </w:r>
      <w:r w:rsidR="00760509">
        <w:t xml:space="preserve"> </w:t>
      </w:r>
      <w:r w:rsidR="00A45918">
        <w:t>Go</w:t>
      </w:r>
      <w:r w:rsidR="00A45918" w:rsidRPr="000D2793">
        <w:t>ſ</w:t>
      </w:r>
      <w:r w:rsidR="00A45918">
        <w:t>zpodinu</w:t>
      </w:r>
      <w:r w:rsidR="00CB2537">
        <w:t xml:space="preserve"> Bogu.</w:t>
      </w:r>
    </w:p>
    <w:p w14:paraId="6A68D413" w14:textId="3D6DC694" w:rsidR="00F17C1F" w:rsidRDefault="00F17C1F" w:rsidP="001B770D">
      <w:pPr>
        <w:pStyle w:val="teiab"/>
      </w:pPr>
      <w:r w:rsidRPr="00935BA7">
        <w:rPr>
          <w:rStyle w:val="teilabelZnak"/>
        </w:rPr>
        <w:t>16.</w:t>
      </w:r>
      <w:r>
        <w:t xml:space="preserve"> </w:t>
      </w:r>
      <w:r w:rsidR="00931DAB">
        <w:t>Lu</w:t>
      </w:r>
      <w:r w:rsidR="00931DAB" w:rsidRPr="000D2793">
        <w:t>ſ</w:t>
      </w:r>
      <w:r w:rsidR="00931DAB">
        <w:t>ztvo</w:t>
      </w:r>
      <w:r w:rsidR="00561A02">
        <w:t xml:space="preserve"> zacsne</w:t>
      </w:r>
      <w:r w:rsidR="00A30AA0">
        <w:t xml:space="preserve"> nyega </w:t>
      </w:r>
      <w:r w:rsidR="003C6DD4">
        <w:t xml:space="preserve">nikoi </w:t>
      </w:r>
      <w:r w:rsidR="0052070E" w:rsidRPr="000D2793">
        <w:t>ſ</w:t>
      </w:r>
      <w:r w:rsidR="0052070E">
        <w:t>ztimati</w:t>
      </w:r>
      <w:r w:rsidR="0084709B">
        <w:t>, ino</w:t>
      </w:r>
      <w:r w:rsidR="0084709B">
        <w:br/>
        <w:t>zacsne</w:t>
      </w:r>
      <w:r w:rsidR="00AB5970">
        <w:t xml:space="preserve"> snyega</w:t>
      </w:r>
      <w:r w:rsidR="00A667E8">
        <w:t xml:space="preserve"> velik </w:t>
      </w:r>
      <w:r w:rsidR="00A667E8" w:rsidRPr="000D2793">
        <w:t>ſ</w:t>
      </w:r>
      <w:r w:rsidR="00A667E8">
        <w:t>pot</w:t>
      </w:r>
      <w:r w:rsidR="001F7510">
        <w:t xml:space="preserve"> </w:t>
      </w:r>
      <w:r w:rsidR="001F7510" w:rsidRPr="000D2793">
        <w:t>ſ</w:t>
      </w:r>
      <w:r w:rsidR="001F7510">
        <w:t>zprávlati</w:t>
      </w:r>
      <w:r w:rsidR="002926BA">
        <w:t>.</w:t>
      </w:r>
    </w:p>
    <w:p w14:paraId="3767F5E8" w14:textId="7A80189E" w:rsidR="002926BA" w:rsidRDefault="002926BA" w:rsidP="001B770D">
      <w:pPr>
        <w:pStyle w:val="teiab"/>
      </w:pPr>
      <w:r w:rsidRPr="006551F0">
        <w:rPr>
          <w:rStyle w:val="teilabelZnak"/>
        </w:rPr>
        <w:t>17.</w:t>
      </w:r>
      <w:r>
        <w:t xml:space="preserve"> </w:t>
      </w:r>
      <w:r w:rsidR="00383B08" w:rsidRPr="006551F0">
        <w:rPr>
          <w:rStyle w:val="teiname"/>
        </w:rPr>
        <w:t>Noë</w:t>
      </w:r>
      <w:r w:rsidR="008E0150">
        <w:t xml:space="preserve"> </w:t>
      </w:r>
      <w:r w:rsidR="00553C3C">
        <w:t>gdabi</w:t>
      </w:r>
      <w:r w:rsidR="006551F0">
        <w:t xml:space="preserve"> </w:t>
      </w:r>
      <w:r w:rsidR="0067186D">
        <w:t>vidil</w:t>
      </w:r>
      <w:r w:rsidR="00A13952">
        <w:t xml:space="preserve"> okorno</w:t>
      </w:r>
      <w:r w:rsidR="00A13952" w:rsidRPr="000D2793">
        <w:t>ſ</w:t>
      </w:r>
      <w:r w:rsidR="00A13952">
        <w:t>zt</w:t>
      </w:r>
      <w:r w:rsidR="00846DA4">
        <w:t xml:space="preserve"> nihovo</w:t>
      </w:r>
      <w:r w:rsidR="00C1409B">
        <w:t>, zacsne on</w:t>
      </w:r>
      <w:r w:rsidR="00C1409B">
        <w:br/>
        <w:t>narediti</w:t>
      </w:r>
      <w:r w:rsidR="00905BD0">
        <w:t xml:space="preserve"> to </w:t>
      </w:r>
      <w:r w:rsidR="00F07501">
        <w:t xml:space="preserve">preleipo </w:t>
      </w:r>
      <w:r w:rsidR="00BD4A4C">
        <w:t>Barko.</w:t>
      </w:r>
    </w:p>
    <w:p w14:paraId="1F3D5DA9" w14:textId="5E0C509F" w:rsidR="005C45C3" w:rsidRDefault="005C45C3" w:rsidP="001B770D">
      <w:pPr>
        <w:pStyle w:val="teiab"/>
      </w:pPr>
      <w:r>
        <w:t xml:space="preserve">18. Barko </w:t>
      </w:r>
      <w:r w:rsidR="009D0E81">
        <w:t>je napravil</w:t>
      </w:r>
      <w:r w:rsidR="007D170A">
        <w:t>, i zMerkova</w:t>
      </w:r>
      <w:r w:rsidR="00DF70C9">
        <w:t xml:space="preserve"> dreva</w:t>
      </w:r>
      <w:r w:rsidR="00EA6CCF">
        <w:t>, i</w:t>
      </w:r>
      <w:r w:rsidR="00EA6CCF">
        <w:br/>
        <w:t>v</w:t>
      </w:r>
      <w:r w:rsidR="00EA6CCF" w:rsidRPr="000D2793">
        <w:t>ſ</w:t>
      </w:r>
      <w:r w:rsidR="00EA6CCF">
        <w:t>zredi</w:t>
      </w:r>
      <w:r w:rsidR="00847CE7">
        <w:t xml:space="preserve"> vu Barki</w:t>
      </w:r>
      <w:r w:rsidR="00713E75">
        <w:t xml:space="preserve"> je o</w:t>
      </w:r>
      <w:r w:rsidR="002E3E7B">
        <w:t>s</w:t>
      </w:r>
      <w:r w:rsidR="00713E75">
        <w:t>z</w:t>
      </w:r>
      <w:r w:rsidR="00A65D79">
        <w:t>t</w:t>
      </w:r>
      <w:r w:rsidR="00713E75">
        <w:t>avil</w:t>
      </w:r>
      <w:r w:rsidR="002E3E7B">
        <w:t xml:space="preserve"> vráta</w:t>
      </w:r>
      <w:r w:rsidR="00A65D79">
        <w:t>.</w:t>
      </w:r>
    </w:p>
    <w:p w14:paraId="197DCC11" w14:textId="440FFA2B" w:rsidR="00896148" w:rsidRDefault="00896148" w:rsidP="001B770D">
      <w:pPr>
        <w:pStyle w:val="teiab"/>
      </w:pPr>
      <w:r w:rsidRPr="00ED53C9">
        <w:rPr>
          <w:rStyle w:val="teilabelZnak"/>
        </w:rPr>
        <w:t>19.</w:t>
      </w:r>
      <w:r>
        <w:t xml:space="preserve"> </w:t>
      </w:r>
      <w:r w:rsidR="00F503F8" w:rsidRPr="00ED53C9">
        <w:rPr>
          <w:rStyle w:val="teiname"/>
        </w:rPr>
        <w:t>Noë</w:t>
      </w:r>
      <w:r w:rsidR="00F503F8">
        <w:t xml:space="preserve"> </w:t>
      </w:r>
      <w:r w:rsidR="00640F63">
        <w:t>Go</w:t>
      </w:r>
      <w:r w:rsidR="00640F63" w:rsidRPr="000D2793">
        <w:t>ſ</w:t>
      </w:r>
      <w:r w:rsidR="00640F63">
        <w:t>zpodin Bogh</w:t>
      </w:r>
      <w:r w:rsidR="00ED53C9">
        <w:t xml:space="preserve"> zNebé</w:t>
      </w:r>
      <w:r w:rsidR="00ED53C9" w:rsidRPr="000D2793">
        <w:t>ſ</w:t>
      </w:r>
      <w:r w:rsidR="00ED53C9">
        <w:t>z</w:t>
      </w:r>
      <w:r w:rsidR="002033ED">
        <w:t xml:space="preserve"> rekel</w:t>
      </w:r>
      <w:r w:rsidR="00696739">
        <w:t xml:space="preserve"> bes</w:t>
      </w:r>
      <w:r w:rsidR="00696739" w:rsidRPr="000D2793">
        <w:t>ſ</w:t>
      </w:r>
      <w:r w:rsidR="00696739">
        <w:t>e</w:t>
      </w:r>
      <w:r w:rsidR="008507AA">
        <w:t>; poidi</w:t>
      </w:r>
      <w:r w:rsidR="00A1167F">
        <w:br/>
        <w:t>vu</w:t>
      </w:r>
      <w:r w:rsidR="001E59EF">
        <w:t xml:space="preserve">to </w:t>
      </w:r>
      <w:r w:rsidR="0068347D">
        <w:t>Barko</w:t>
      </w:r>
      <w:r w:rsidR="00FA38D9">
        <w:t xml:space="preserve"> 'ze</w:t>
      </w:r>
      <w:r w:rsidR="000B1554">
        <w:t xml:space="preserve"> v</w:t>
      </w:r>
      <w:r w:rsidR="000B1554" w:rsidRPr="000D2793">
        <w:t>ſ</w:t>
      </w:r>
      <w:r w:rsidR="000B1554">
        <w:t>zom</w:t>
      </w:r>
      <w:r w:rsidR="00493140">
        <w:t xml:space="preserve">, </w:t>
      </w:r>
      <w:r w:rsidR="00493140" w:rsidRPr="000D2793">
        <w:t>ſ</w:t>
      </w:r>
      <w:r w:rsidR="00493140">
        <w:t>z</w:t>
      </w:r>
      <w:r w:rsidR="006F4511">
        <w:t>v</w:t>
      </w:r>
      <w:r w:rsidR="00493140">
        <w:t>om</w:t>
      </w:r>
      <w:r w:rsidR="005E7E73">
        <w:t xml:space="preserve"> drűsinom</w:t>
      </w:r>
      <w:r w:rsidR="00097D4C">
        <w:t>.</w:t>
      </w:r>
    </w:p>
    <w:p w14:paraId="6EE4E3E6" w14:textId="13B41572" w:rsidR="002A422E" w:rsidRDefault="0074331E" w:rsidP="00AC2A46">
      <w:pPr>
        <w:pStyle w:val="teiab"/>
      </w:pPr>
      <w:r w:rsidRPr="00885F9B">
        <w:rPr>
          <w:rStyle w:val="teilabelZnak"/>
        </w:rPr>
        <w:t>20.</w:t>
      </w:r>
      <w:r>
        <w:t xml:space="preserve"> </w:t>
      </w:r>
      <w:r w:rsidR="00BF5611">
        <w:t>I od</w:t>
      </w:r>
      <w:r w:rsidR="006371D7">
        <w:t xml:space="preserve"> v</w:t>
      </w:r>
      <w:r w:rsidR="006371D7" w:rsidRPr="000D2793">
        <w:t>ſ</w:t>
      </w:r>
      <w:r w:rsidR="006371D7">
        <w:t>záke</w:t>
      </w:r>
      <w:r w:rsidR="00704096">
        <w:t xml:space="preserve"> </w:t>
      </w:r>
      <w:r w:rsidR="003D6175" w:rsidRPr="000D2793">
        <w:t>ſ</w:t>
      </w:r>
      <w:r w:rsidR="003D6175">
        <w:t>ztv</w:t>
      </w:r>
      <w:r w:rsidR="002844FE">
        <w:t>á</w:t>
      </w:r>
      <w:r w:rsidR="003D6175">
        <w:t>ri</w:t>
      </w:r>
      <w:r w:rsidR="002844FE">
        <w:t xml:space="preserve"> </w:t>
      </w:r>
      <w:r w:rsidR="00B12340">
        <w:t xml:space="preserve">par imas ti </w:t>
      </w:r>
      <w:r w:rsidR="00AF6B51">
        <w:t>vséti</w:t>
      </w:r>
      <w:r w:rsidR="001E13C5">
        <w:t>, ár mojo</w:t>
      </w:r>
      <w:r w:rsidR="001E13C5">
        <w:br/>
        <w:t>zapovid</w:t>
      </w:r>
      <w:r w:rsidR="00770631">
        <w:t xml:space="preserve"> imas ti </w:t>
      </w:r>
      <w:r w:rsidR="00770631" w:rsidRPr="000D2793">
        <w:t>ſ</w:t>
      </w:r>
      <w:r w:rsidR="00770631">
        <w:t>zpuniti.</w:t>
      </w:r>
    </w:p>
    <w:p w14:paraId="7EA75F52" w14:textId="77777777" w:rsidR="002A422E" w:rsidRDefault="002A422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600D3BB" w14:textId="3AF85AEE" w:rsidR="002A422E" w:rsidRDefault="002A422E" w:rsidP="002A422E">
      <w:r>
        <w:lastRenderedPageBreak/>
        <w:t>/030v/</w:t>
      </w:r>
    </w:p>
    <w:p w14:paraId="64C52A9C" w14:textId="01F48587" w:rsidR="00E95056" w:rsidRDefault="00E95056" w:rsidP="00E95056">
      <w:pPr>
        <w:pStyle w:val="teifwPageNum"/>
      </w:pPr>
      <w:r>
        <w:t>56.</w:t>
      </w:r>
    </w:p>
    <w:p w14:paraId="13D24D07" w14:textId="77777777" w:rsidR="005202FD" w:rsidRDefault="00A6068C" w:rsidP="00A6068C">
      <w:pPr>
        <w:pStyle w:val="teiab"/>
      </w:pPr>
      <w:r w:rsidRPr="00F01273">
        <w:rPr>
          <w:rStyle w:val="teilabelZnak"/>
        </w:rPr>
        <w:t>21.</w:t>
      </w:r>
      <w:r>
        <w:t xml:space="preserve"> </w:t>
      </w:r>
      <w:r w:rsidRPr="00F01273">
        <w:rPr>
          <w:rStyle w:val="teiname"/>
        </w:rPr>
        <w:t>Noë</w:t>
      </w:r>
      <w:r w:rsidR="009517CD">
        <w:t xml:space="preserve"> poszluhn</w:t>
      </w:r>
      <w:r w:rsidR="00A0109A">
        <w:t>olje</w:t>
      </w:r>
      <w:r w:rsidR="0063084D">
        <w:t xml:space="preserve">, vBarko </w:t>
      </w:r>
      <w:r w:rsidR="00253AF8">
        <w:t>noter</w:t>
      </w:r>
      <w:r w:rsidR="009E731E">
        <w:t xml:space="preserve"> </w:t>
      </w:r>
      <w:r w:rsidR="009E731E" w:rsidRPr="000D2793">
        <w:t>ſ</w:t>
      </w:r>
      <w:r w:rsidR="009E731E">
        <w:t>ztopi</w:t>
      </w:r>
      <w:r w:rsidR="00202F72">
        <w:t>,</w:t>
      </w:r>
      <w:r w:rsidR="00202F72">
        <w:br/>
        <w:t xml:space="preserve">komu </w:t>
      </w:r>
      <w:r w:rsidR="009F029E">
        <w:t>zapovid je</w:t>
      </w:r>
      <w:r w:rsidR="00311346">
        <w:t>, od Go</w:t>
      </w:r>
      <w:r w:rsidR="00311346" w:rsidRPr="000D2793">
        <w:t>ſ</w:t>
      </w:r>
      <w:r w:rsidR="00311346">
        <w:t>zpodna</w:t>
      </w:r>
      <w:r w:rsidR="001F44FB">
        <w:t xml:space="preserve"> Boga.</w:t>
      </w:r>
    </w:p>
    <w:p w14:paraId="62E27DD8" w14:textId="77777777" w:rsidR="00BE31A6" w:rsidRDefault="005202FD" w:rsidP="00A6068C">
      <w:pPr>
        <w:pStyle w:val="teiab"/>
      </w:pPr>
      <w:r w:rsidRPr="00DB6D3D">
        <w:rPr>
          <w:rStyle w:val="teilabelZnak"/>
        </w:rPr>
        <w:t>22.</w:t>
      </w:r>
      <w:r>
        <w:t xml:space="preserve"> </w:t>
      </w:r>
      <w:r w:rsidR="0049017C">
        <w:t>Za j</w:t>
      </w:r>
      <w:r w:rsidR="00D801D8">
        <w:t>á</w:t>
      </w:r>
      <w:r w:rsidR="0049017C">
        <w:t>lno</w:t>
      </w:r>
      <w:r w:rsidR="0049017C" w:rsidRPr="000D2793">
        <w:t>ſ</w:t>
      </w:r>
      <w:r w:rsidR="0049017C">
        <w:t>zt</w:t>
      </w:r>
      <w:r w:rsidR="006E44FF">
        <w:t xml:space="preserve"> veliko </w:t>
      </w:r>
      <w:r w:rsidR="00B13CFA">
        <w:t>pregresnoga</w:t>
      </w:r>
      <w:r w:rsidR="00D923EB">
        <w:t xml:space="preserve"> lű</w:t>
      </w:r>
      <w:r w:rsidR="00D923EB" w:rsidRPr="000D2793">
        <w:t>ſ</w:t>
      </w:r>
      <w:r w:rsidR="00D923EB">
        <w:t>ztva</w:t>
      </w:r>
      <w:r w:rsidR="0061403B">
        <w:t>, Go</w:t>
      </w:r>
      <w:r w:rsidR="0061403B" w:rsidRPr="000D2793">
        <w:t>ſ</w:t>
      </w:r>
      <w:r w:rsidR="0061403B">
        <w:t>z-</w:t>
      </w:r>
      <w:r w:rsidR="0061403B">
        <w:br/>
        <w:t xml:space="preserve">podin </w:t>
      </w:r>
      <w:r w:rsidR="004C52BF">
        <w:t>Bogh pü</w:t>
      </w:r>
      <w:r w:rsidR="004C52BF" w:rsidRPr="000D2793">
        <w:t>ſ</w:t>
      </w:r>
      <w:r w:rsidR="004C52BF">
        <w:t xml:space="preserve">zti </w:t>
      </w:r>
      <w:r w:rsidR="00770268">
        <w:t>desdgya</w:t>
      </w:r>
      <w:r w:rsidR="00887AA6">
        <w:t xml:space="preserve"> velikoka</w:t>
      </w:r>
      <w:r w:rsidR="00BE31A6">
        <w:t>.</w:t>
      </w:r>
    </w:p>
    <w:p w14:paraId="5F1BDF5F" w14:textId="77777777" w:rsidR="00985227" w:rsidRDefault="00BE31A6" w:rsidP="00A6068C">
      <w:pPr>
        <w:pStyle w:val="teiab"/>
      </w:pPr>
      <w:r w:rsidRPr="00644D9A">
        <w:rPr>
          <w:rStyle w:val="teilabelZnak"/>
        </w:rPr>
        <w:t>23.</w:t>
      </w:r>
      <w:r>
        <w:t xml:space="preserve"> </w:t>
      </w:r>
      <w:r w:rsidR="0021311E">
        <w:t>Stiri de</w:t>
      </w:r>
      <w:r w:rsidR="0021311E" w:rsidRPr="000D2793">
        <w:t>ſ</w:t>
      </w:r>
      <w:r w:rsidR="0021311E">
        <w:t>z</w:t>
      </w:r>
      <w:r w:rsidR="00D0058C">
        <w:t>é</w:t>
      </w:r>
      <w:r w:rsidR="0021311E">
        <w:t>t</w:t>
      </w:r>
      <w:r w:rsidR="00D0058C">
        <w:t xml:space="preserve"> i </w:t>
      </w:r>
      <w:r w:rsidR="001A704C">
        <w:t xml:space="preserve">dni </w:t>
      </w:r>
      <w:r w:rsidR="00E3311C">
        <w:t>s</w:t>
      </w:r>
      <w:r w:rsidR="001A704C">
        <w:t>tiri</w:t>
      </w:r>
      <w:r w:rsidR="003D7C32">
        <w:t xml:space="preserve"> de</w:t>
      </w:r>
      <w:r w:rsidR="00EC12DF">
        <w:t>s</w:t>
      </w:r>
      <w:r w:rsidR="003D7C32">
        <w:t>zet</w:t>
      </w:r>
      <w:r w:rsidR="00B930CE">
        <w:t xml:space="preserve"> nocsi</w:t>
      </w:r>
      <w:r w:rsidR="000D61E9">
        <w:t>, Go</w:t>
      </w:r>
      <w:r w:rsidR="000D61E9" w:rsidRPr="000D2793">
        <w:t>ſ</w:t>
      </w:r>
      <w:r w:rsidR="000D61E9">
        <w:t>zpo</w:t>
      </w:r>
      <w:r w:rsidR="008976EC">
        <w:t>-</w:t>
      </w:r>
      <w:r w:rsidR="008976EC">
        <w:br/>
        <w:t xml:space="preserve">din </w:t>
      </w:r>
      <w:r w:rsidR="00F91F6E">
        <w:t>Bogh</w:t>
      </w:r>
      <w:r w:rsidR="002F7F10">
        <w:t xml:space="preserve"> pű</w:t>
      </w:r>
      <w:r w:rsidR="002F7F10" w:rsidRPr="000D2793">
        <w:t>ſ</w:t>
      </w:r>
      <w:r w:rsidR="002F7F10">
        <w:t xml:space="preserve">zti </w:t>
      </w:r>
      <w:r w:rsidR="009F58EB">
        <w:t>náglim</w:t>
      </w:r>
      <w:r w:rsidR="004E593B">
        <w:t xml:space="preserve"> desdgy</w:t>
      </w:r>
      <w:r w:rsidR="00C01FE8">
        <w:t>om</w:t>
      </w:r>
      <w:r w:rsidR="006319DB">
        <w:t xml:space="preserve"> iti.</w:t>
      </w:r>
    </w:p>
    <w:p w14:paraId="79A19298" w14:textId="77777777" w:rsidR="00571BCC" w:rsidRDefault="00985227" w:rsidP="00A6068C">
      <w:pPr>
        <w:pStyle w:val="teiab"/>
      </w:pPr>
      <w:r w:rsidRPr="00644D9A">
        <w:rPr>
          <w:rStyle w:val="teilabelZnak"/>
        </w:rPr>
        <w:t>24.</w:t>
      </w:r>
      <w:r>
        <w:t xml:space="preserve"> V</w:t>
      </w:r>
      <w:r w:rsidRPr="000D2793">
        <w:t>ſ</w:t>
      </w:r>
      <w:r>
        <w:t>ze</w:t>
      </w:r>
      <w:r w:rsidR="00051020">
        <w:t xml:space="preserve"> globoke vode</w:t>
      </w:r>
      <w:r w:rsidR="00113069">
        <w:t xml:space="preserve"> i zdéncsine </w:t>
      </w:r>
      <w:r w:rsidR="00396571">
        <w:t xml:space="preserve">vnoge, </w:t>
      </w:r>
      <w:r w:rsidR="000B13C7">
        <w:t>zlea</w:t>
      </w:r>
      <w:r w:rsidR="00E057A7">
        <w:t>l</w:t>
      </w:r>
      <w:r w:rsidR="000B13C7">
        <w:t>e-</w:t>
      </w:r>
      <w:r w:rsidR="00E057A7">
        <w:br/>
      </w:r>
      <w:r w:rsidR="00E057A7" w:rsidRPr="000D2793">
        <w:t>ſ</w:t>
      </w:r>
      <w:r w:rsidR="00E057A7">
        <w:t>zo</w:t>
      </w:r>
      <w:r w:rsidR="00E057A7" w:rsidRPr="000D2793">
        <w:t>ſ</w:t>
      </w:r>
      <w:r w:rsidR="00E057A7">
        <w:t>ze</w:t>
      </w:r>
      <w:r w:rsidR="00072657">
        <w:t xml:space="preserve">, po </w:t>
      </w:r>
      <w:r w:rsidR="00072657" w:rsidRPr="000D2793">
        <w:t>ſ</w:t>
      </w:r>
      <w:r w:rsidR="00072657">
        <w:t>irokoi zemli</w:t>
      </w:r>
      <w:r w:rsidR="000A68CA">
        <w:t>.</w:t>
      </w:r>
    </w:p>
    <w:p w14:paraId="1CB331E2" w14:textId="185572C4" w:rsidR="00B115C6" w:rsidRDefault="00571BCC" w:rsidP="00A6068C">
      <w:pPr>
        <w:pStyle w:val="teiab"/>
      </w:pPr>
      <w:r w:rsidRPr="00644D9A">
        <w:rPr>
          <w:rStyle w:val="teilabelZnak"/>
        </w:rPr>
        <w:t>25.</w:t>
      </w:r>
      <w:r>
        <w:t xml:space="preserve"> </w:t>
      </w:r>
      <w:r w:rsidR="00012F9A">
        <w:t xml:space="preserve">Reics </w:t>
      </w:r>
      <w:r w:rsidR="001A1D17">
        <w:t>Go</w:t>
      </w:r>
      <w:r w:rsidR="001A1D17" w:rsidRPr="000D2793">
        <w:t>ſ</w:t>
      </w:r>
      <w:r w:rsidR="001A1D17">
        <w:t>zpodna</w:t>
      </w:r>
      <w:r w:rsidR="00CC46B9">
        <w:t xml:space="preserve"> Boga</w:t>
      </w:r>
      <w:r w:rsidR="00204541">
        <w:t xml:space="preserve">, </w:t>
      </w:r>
      <w:r w:rsidR="00204541" w:rsidRPr="000D2793">
        <w:t>ſ</w:t>
      </w:r>
      <w:r w:rsidR="00204541">
        <w:t xml:space="preserve">zpunila </w:t>
      </w:r>
      <w:r w:rsidR="00204541" w:rsidRPr="000D2793">
        <w:t>ſ</w:t>
      </w:r>
      <w:r w:rsidR="00204541">
        <w:t xml:space="preserve">ze </w:t>
      </w:r>
      <w:r w:rsidR="00B63438">
        <w:t>bes</w:t>
      </w:r>
      <w:r w:rsidR="00B63438" w:rsidRPr="000D2793">
        <w:t>ſ</w:t>
      </w:r>
      <w:r w:rsidR="00B63438">
        <w:t>e</w:t>
      </w:r>
      <w:r w:rsidR="00A85EAA">
        <w:t>,</w:t>
      </w:r>
      <w:r w:rsidR="00A85EAA">
        <w:br/>
        <w:t xml:space="preserve">kou </w:t>
      </w:r>
      <w:r w:rsidR="00924772">
        <w:t>on rekel</w:t>
      </w:r>
      <w:r w:rsidR="00B57E6C">
        <w:t xml:space="preserve"> bes</w:t>
      </w:r>
      <w:r w:rsidR="00B57E6C" w:rsidRPr="000D2793">
        <w:t>ſ</w:t>
      </w:r>
      <w:r w:rsidR="00B57E6C">
        <w:t>e</w:t>
      </w:r>
      <w:r w:rsidR="00D26380">
        <w:t xml:space="preserve"> </w:t>
      </w:r>
      <w:r w:rsidR="00D26380" w:rsidRPr="00644D9A">
        <w:rPr>
          <w:rStyle w:val="teiname"/>
        </w:rPr>
        <w:t>Noë</w:t>
      </w:r>
      <w:r w:rsidR="002F36E3">
        <w:t xml:space="preserve"> Patri</w:t>
      </w:r>
      <w:r w:rsidR="004F3E3F">
        <w:t>á</w:t>
      </w:r>
      <w:r w:rsidR="002F36E3">
        <w:t>rki</w:t>
      </w:r>
      <w:r w:rsidR="00E35E68">
        <w:t>.</w:t>
      </w:r>
    </w:p>
    <w:p w14:paraId="212099AE" w14:textId="076398DE" w:rsidR="00581F2C" w:rsidRDefault="00581F2C" w:rsidP="00A6068C">
      <w:pPr>
        <w:pStyle w:val="teiab"/>
      </w:pPr>
      <w:r w:rsidRPr="00644D9A">
        <w:rPr>
          <w:rStyle w:val="teilabelZnak"/>
        </w:rPr>
        <w:t>26.</w:t>
      </w:r>
      <w:r>
        <w:t xml:space="preserve"> </w:t>
      </w:r>
      <w:r w:rsidR="00520758">
        <w:t>V</w:t>
      </w:r>
      <w:r w:rsidR="00520758" w:rsidRPr="000D2793">
        <w:t>ſ</w:t>
      </w:r>
      <w:r w:rsidR="00520758">
        <w:t>záko</w:t>
      </w:r>
      <w:r w:rsidR="00F61116">
        <w:t xml:space="preserve"> vőro</w:t>
      </w:r>
      <w:r w:rsidR="00187D06">
        <w:t xml:space="preserve"> voda</w:t>
      </w:r>
      <w:r w:rsidR="00824240">
        <w:t xml:space="preserve"> povéksavas</w:t>
      </w:r>
      <w:r w:rsidR="00824240" w:rsidRPr="000D2793">
        <w:t>ſ</w:t>
      </w:r>
      <w:r w:rsidR="00824240">
        <w:t>e</w:t>
      </w:r>
      <w:r w:rsidR="0090553C">
        <w:t xml:space="preserve"> </w:t>
      </w:r>
      <w:r w:rsidR="0090553C" w:rsidRPr="000D2793">
        <w:t>ſ</w:t>
      </w:r>
      <w:r w:rsidR="0090553C">
        <w:t>ze i</w:t>
      </w:r>
      <w:r w:rsidR="00360A8A">
        <w:t xml:space="preserve"> Barka</w:t>
      </w:r>
      <w:r w:rsidR="00644D9A">
        <w:br/>
        <w:t>od z</w:t>
      </w:r>
      <w:r w:rsidR="00675CD3">
        <w:t>é</w:t>
      </w:r>
      <w:r w:rsidR="00644D9A">
        <w:t>mle</w:t>
      </w:r>
      <w:r w:rsidR="00D94220">
        <w:t xml:space="preserve"> </w:t>
      </w:r>
      <w:r w:rsidR="00883EFC">
        <w:t xml:space="preserve">zdignola </w:t>
      </w:r>
      <w:r w:rsidR="00774F9F" w:rsidRPr="000D2793">
        <w:t>ſ</w:t>
      </w:r>
      <w:r w:rsidR="00774F9F">
        <w:t>ze</w:t>
      </w:r>
      <w:r w:rsidR="006E31DF">
        <w:t xml:space="preserve"> bes</w:t>
      </w:r>
      <w:r w:rsidR="006E31DF" w:rsidRPr="000D2793">
        <w:t>ſ</w:t>
      </w:r>
      <w:r w:rsidR="006E31DF">
        <w:t>e</w:t>
      </w:r>
      <w:r w:rsidR="00724893">
        <w:t>.</w:t>
      </w:r>
    </w:p>
    <w:p w14:paraId="12EC35F9" w14:textId="55734644" w:rsidR="00724893" w:rsidRDefault="00724893" w:rsidP="00A6068C">
      <w:pPr>
        <w:pStyle w:val="teiab"/>
      </w:pPr>
      <w:r w:rsidRPr="00686665">
        <w:rPr>
          <w:rStyle w:val="teilabelZnak"/>
        </w:rPr>
        <w:t>27.</w:t>
      </w:r>
      <w:r>
        <w:t xml:space="preserve"> </w:t>
      </w:r>
      <w:r w:rsidR="00145606">
        <w:t>Ober gori</w:t>
      </w:r>
      <w:r w:rsidR="00665494">
        <w:t xml:space="preserve"> Barke véksa</w:t>
      </w:r>
      <w:r w:rsidR="00DC00D7">
        <w:t xml:space="preserve"> voda</w:t>
      </w:r>
      <w:r w:rsidR="004B3E0A">
        <w:t xml:space="preserve"> besse</w:t>
      </w:r>
      <w:r w:rsidR="000C5A16">
        <w:t>, pernái</w:t>
      </w:r>
      <w:r w:rsidR="00162BA6" w:rsidRPr="000D2793">
        <w:t>ſ</w:t>
      </w:r>
      <w:r w:rsidR="00162BA6">
        <w:t>zeti</w:t>
      </w:r>
      <w:r w:rsidR="003E00C0">
        <w:br/>
        <w:t xml:space="preserve">lakti </w:t>
      </w:r>
      <w:r w:rsidR="005C4D76">
        <w:t>véksa voda bes</w:t>
      </w:r>
      <w:r w:rsidR="005C4D76" w:rsidRPr="000D2793">
        <w:t>ſ</w:t>
      </w:r>
      <w:r w:rsidR="005C4D76">
        <w:t>e</w:t>
      </w:r>
      <w:r w:rsidR="00130CB1">
        <w:t>.</w:t>
      </w:r>
    </w:p>
    <w:p w14:paraId="425B826F" w14:textId="78B5D099" w:rsidR="00130CB1" w:rsidRDefault="00130CB1" w:rsidP="00A6068C">
      <w:pPr>
        <w:pStyle w:val="teiab"/>
      </w:pPr>
      <w:r w:rsidRPr="002A0BE5">
        <w:rPr>
          <w:rStyle w:val="teilabelZnak"/>
        </w:rPr>
        <w:t>28.</w:t>
      </w:r>
      <w:r>
        <w:t xml:space="preserve"> </w:t>
      </w:r>
      <w:r w:rsidR="00C216DD">
        <w:t>Ober gor</w:t>
      </w:r>
      <w:r w:rsidR="00244F10">
        <w:t xml:space="preserve"> vi</w:t>
      </w:r>
      <w:r w:rsidR="00244F10" w:rsidRPr="000D2793">
        <w:t>ſ</w:t>
      </w:r>
      <w:r w:rsidR="00244F10">
        <w:t>zokih</w:t>
      </w:r>
      <w:r w:rsidR="00AC1A3A">
        <w:t xml:space="preserve"> ta Barka </w:t>
      </w:r>
      <w:r w:rsidR="004B280B" w:rsidRPr="000D2793">
        <w:t>ſ</w:t>
      </w:r>
      <w:r w:rsidR="006847AE">
        <w:t>s</w:t>
      </w:r>
      <w:r w:rsidR="004B280B">
        <w:t>plavas</w:t>
      </w:r>
      <w:r w:rsidR="004B280B" w:rsidRPr="000D2793">
        <w:t>ſ</w:t>
      </w:r>
      <w:r w:rsidR="004B280B">
        <w:t>e</w:t>
      </w:r>
      <w:r w:rsidR="00085A51">
        <w:t xml:space="preserve">, </w:t>
      </w:r>
      <w:r w:rsidR="00085A51" w:rsidRPr="00E905E1">
        <w:rPr>
          <w:rStyle w:val="teiname"/>
        </w:rPr>
        <w:t>Noë</w:t>
      </w:r>
      <w:r w:rsidR="00CE678D">
        <w:br/>
      </w:r>
      <w:r w:rsidR="0021004F">
        <w:t xml:space="preserve">pravicsen </w:t>
      </w:r>
      <w:r w:rsidR="002A0BE5">
        <w:t>mous, Boghu</w:t>
      </w:r>
      <w:r w:rsidR="0076429A">
        <w:t xml:space="preserve"> hválo</w:t>
      </w:r>
      <w:r w:rsidR="00FB702B">
        <w:t xml:space="preserve"> zdas</w:t>
      </w:r>
      <w:r w:rsidR="00B31C29">
        <w:t xml:space="preserve"> </w:t>
      </w:r>
      <w:r w:rsidR="00FB702B" w:rsidRPr="000D2793">
        <w:t>ſ</w:t>
      </w:r>
      <w:r w:rsidR="00FB702B">
        <w:t>e</w:t>
      </w:r>
      <w:r w:rsidR="00C366BE">
        <w:t>.</w:t>
      </w:r>
    </w:p>
    <w:p w14:paraId="72108413" w14:textId="0ED4230F" w:rsidR="00BC1CBB" w:rsidRDefault="00BC1CBB" w:rsidP="00A6068C">
      <w:pPr>
        <w:pStyle w:val="teiab"/>
      </w:pPr>
      <w:r w:rsidRPr="00722D3C">
        <w:rPr>
          <w:rStyle w:val="teilabelZnak"/>
        </w:rPr>
        <w:t>29.</w:t>
      </w:r>
      <w:r>
        <w:t xml:space="preserve"> </w:t>
      </w:r>
      <w:r w:rsidR="00EF3121">
        <w:t>Zev</w:t>
      </w:r>
      <w:r w:rsidR="00EF3121" w:rsidRPr="000D2793">
        <w:t>ſ</w:t>
      </w:r>
      <w:r w:rsidR="00EF3121">
        <w:t>zom</w:t>
      </w:r>
      <w:r w:rsidR="00722D3C">
        <w:t xml:space="preserve"> </w:t>
      </w:r>
      <w:r w:rsidR="00722D3C" w:rsidRPr="000D2793">
        <w:t>ſ</w:t>
      </w:r>
      <w:r w:rsidR="00722D3C">
        <w:t xml:space="preserve">zvom </w:t>
      </w:r>
      <w:r w:rsidR="00B54C80">
        <w:t>drusinom</w:t>
      </w:r>
      <w:r w:rsidR="00BC31E5">
        <w:t xml:space="preserve"> Noë</w:t>
      </w:r>
      <w:r w:rsidR="004F03BA">
        <w:t xml:space="preserve"> vBarki </w:t>
      </w:r>
      <w:r w:rsidR="00F346CA">
        <w:t>dsedéts</w:t>
      </w:r>
      <w:r w:rsidR="00C0749A">
        <w:t>,</w:t>
      </w:r>
      <w:r w:rsidR="00C0749A">
        <w:br/>
        <w:t xml:space="preserve">hvalo Boghu </w:t>
      </w:r>
      <w:r w:rsidR="00DE1F99">
        <w:t>zdáva</w:t>
      </w:r>
      <w:r w:rsidR="001D20D7">
        <w:t xml:space="preserve"> vu Barki</w:t>
      </w:r>
      <w:r w:rsidR="002879F9">
        <w:t xml:space="preserve"> </w:t>
      </w:r>
      <w:r w:rsidR="002879F9" w:rsidRPr="000D2793">
        <w:t>ſ</w:t>
      </w:r>
      <w:r w:rsidR="002879F9">
        <w:t>zedecsi</w:t>
      </w:r>
      <w:r w:rsidR="008F31B2">
        <w:t>.</w:t>
      </w:r>
    </w:p>
    <w:p w14:paraId="419BDE83" w14:textId="2C30CAD0" w:rsidR="00741CB2" w:rsidRDefault="008F31B2" w:rsidP="00741CB2">
      <w:pPr>
        <w:pStyle w:val="teiab"/>
      </w:pPr>
      <w:r w:rsidRPr="000B220F">
        <w:rPr>
          <w:rStyle w:val="teilabelZnak"/>
        </w:rPr>
        <w:t>30.</w:t>
      </w:r>
      <w:r>
        <w:t xml:space="preserve"> </w:t>
      </w:r>
      <w:r w:rsidR="00BC7AF5">
        <w:t>Széd</w:t>
      </w:r>
      <w:r w:rsidR="00920248">
        <w:t xml:space="preserve"> moga </w:t>
      </w:r>
      <w:r w:rsidR="0078509D">
        <w:t>meszecza</w:t>
      </w:r>
      <w:r w:rsidR="002754FF">
        <w:t xml:space="preserve"> vőtrovje</w:t>
      </w:r>
      <w:r w:rsidR="00EE115E">
        <w:t xml:space="preserve"> po</w:t>
      </w:r>
      <w:r w:rsidR="00EE115E" w:rsidRPr="000D2793">
        <w:t>ſ</w:t>
      </w:r>
      <w:r w:rsidR="00EE115E">
        <w:t>zta</w:t>
      </w:r>
      <w:r w:rsidR="00EE115E" w:rsidRPr="000D2793">
        <w:t>ſ</w:t>
      </w:r>
      <w:r w:rsidR="00EE115E">
        <w:t>se</w:t>
      </w:r>
      <w:r w:rsidR="00F34301">
        <w:t>, v</w:t>
      </w:r>
      <w:r w:rsidR="00F34301" w:rsidRPr="000D2793">
        <w:t>ſ</w:t>
      </w:r>
      <w:r w:rsidR="00F34301">
        <w:t>ze</w:t>
      </w:r>
      <w:r w:rsidR="00BF1980">
        <w:t>-</w:t>
      </w:r>
      <w:r w:rsidR="00BF1980">
        <w:br/>
      </w:r>
      <w:r w:rsidR="00BF1980" w:rsidRPr="000D2793">
        <w:t>ſ</w:t>
      </w:r>
      <w:r w:rsidR="00BF1980">
        <w:t xml:space="preserve">zo </w:t>
      </w:r>
      <w:r w:rsidR="00FE66F8">
        <w:t>henyovale</w:t>
      </w:r>
      <w:r w:rsidR="00741CB2">
        <w:t>, te velike vode.</w:t>
      </w:r>
    </w:p>
    <w:p w14:paraId="66E14C33" w14:textId="77777777" w:rsidR="00741CB2" w:rsidRDefault="00741CB2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10A88631" w14:textId="29DDED82" w:rsidR="00D93C72" w:rsidRDefault="00741CB2" w:rsidP="00741CB2">
      <w:r>
        <w:lastRenderedPageBreak/>
        <w:t>/031r/</w:t>
      </w:r>
    </w:p>
    <w:p w14:paraId="41ED6167" w14:textId="30001E70" w:rsidR="00741CB2" w:rsidRDefault="00622897" w:rsidP="00622897">
      <w:pPr>
        <w:pStyle w:val="teifwPageNum"/>
      </w:pPr>
      <w:r>
        <w:t>57.</w:t>
      </w:r>
    </w:p>
    <w:p w14:paraId="08304329" w14:textId="77777777" w:rsidR="008E06A4" w:rsidRDefault="00AE5F42" w:rsidP="00AE5F42">
      <w:pPr>
        <w:pStyle w:val="teiab"/>
      </w:pPr>
      <w:r w:rsidRPr="000B220F">
        <w:rPr>
          <w:rStyle w:val="teilabelZnak"/>
        </w:rPr>
        <w:t>31.</w:t>
      </w:r>
      <w:r>
        <w:t xml:space="preserve"> I Barka</w:t>
      </w:r>
      <w:r w:rsidR="00773CFD">
        <w:t xml:space="preserve"> </w:t>
      </w:r>
      <w:r w:rsidR="00773CFD" w:rsidRPr="000D2793">
        <w:t>ſ</w:t>
      </w:r>
      <w:r w:rsidR="00773CFD">
        <w:t xml:space="preserve">ze </w:t>
      </w:r>
      <w:r w:rsidR="00773CFD" w:rsidRPr="000D2793">
        <w:t>ſ</w:t>
      </w:r>
      <w:r w:rsidR="00773CFD">
        <w:t>zpűszti</w:t>
      </w:r>
      <w:r w:rsidR="0082731D">
        <w:t xml:space="preserve"> doli med te goré, ár</w:t>
      </w:r>
      <w:r w:rsidR="00013934">
        <w:t xml:space="preserve"> </w:t>
      </w:r>
      <w:r w:rsidR="00013934" w:rsidRPr="000D2793">
        <w:t>ſ</w:t>
      </w:r>
      <w:r w:rsidR="00013934">
        <w:t>ze</w:t>
      </w:r>
      <w:r w:rsidR="00013934">
        <w:br/>
      </w:r>
      <w:r w:rsidR="00013934" w:rsidRPr="000D2793">
        <w:t>ſ</w:t>
      </w:r>
      <w:r w:rsidR="00013934">
        <w:t>zpunyavas</w:t>
      </w:r>
      <w:r w:rsidR="00013934" w:rsidRPr="000D2793">
        <w:t>ſ</w:t>
      </w:r>
      <w:r w:rsidR="00A70B95">
        <w:t>e</w:t>
      </w:r>
      <w:r w:rsidR="00600105">
        <w:t xml:space="preserve">, </w:t>
      </w:r>
      <w:r w:rsidR="00600105" w:rsidRPr="000D2793">
        <w:t>ſ</w:t>
      </w:r>
      <w:r w:rsidR="00600105">
        <w:t>zerdito</w:t>
      </w:r>
      <w:r w:rsidR="00600105" w:rsidRPr="000D2793">
        <w:t>ſ</w:t>
      </w:r>
      <w:r w:rsidR="00600105">
        <w:t>zt</w:t>
      </w:r>
      <w:r w:rsidR="00B27D1A">
        <w:t xml:space="preserve"> Ocza</w:t>
      </w:r>
      <w:r w:rsidR="008D1FFA">
        <w:t xml:space="preserve"> Boga.</w:t>
      </w:r>
    </w:p>
    <w:p w14:paraId="0F9C8B3A" w14:textId="4E12761E" w:rsidR="00AE5F42" w:rsidRDefault="008E06A4" w:rsidP="00AE5F42">
      <w:pPr>
        <w:pStyle w:val="teiab"/>
      </w:pPr>
      <w:r w:rsidRPr="003645D5">
        <w:rPr>
          <w:rStyle w:val="teilabelZnak"/>
        </w:rPr>
        <w:t>32.</w:t>
      </w:r>
      <w:r>
        <w:t xml:space="preserve"> </w:t>
      </w:r>
      <w:r w:rsidR="00E87D7E">
        <w:t>Cse</w:t>
      </w:r>
      <w:r w:rsidR="002F1AA9">
        <w:t>i</w:t>
      </w:r>
      <w:r w:rsidR="00E87D7E">
        <w:t>e</w:t>
      </w:r>
      <w:r w:rsidR="00C54E47">
        <w:t>sz</w:t>
      </w:r>
      <w:r w:rsidR="002F1AA9">
        <w:t xml:space="preserve"> stiri</w:t>
      </w:r>
      <w:r w:rsidR="00944917">
        <w:t xml:space="preserve"> de</w:t>
      </w:r>
      <w:r w:rsidR="00944917" w:rsidRPr="000D2793">
        <w:t>ſ</w:t>
      </w:r>
      <w:r w:rsidR="00944917">
        <w:t>zeit dni</w:t>
      </w:r>
      <w:r w:rsidR="00A83BB7">
        <w:t xml:space="preserve">, </w:t>
      </w:r>
      <w:r w:rsidR="00A83BB7" w:rsidRPr="003645D5">
        <w:rPr>
          <w:rStyle w:val="teiname"/>
        </w:rPr>
        <w:t>Noë</w:t>
      </w:r>
      <w:r w:rsidR="00A83BB7">
        <w:t xml:space="preserve"> </w:t>
      </w:r>
      <w:r w:rsidR="002A6E98">
        <w:t>obl</w:t>
      </w:r>
      <w:r w:rsidR="00DA6FAF">
        <w:t>o</w:t>
      </w:r>
      <w:r w:rsidR="002A6E98">
        <w:t>k</w:t>
      </w:r>
      <w:r w:rsidR="00F5213C">
        <w:t xml:space="preserve"> odpré</w:t>
      </w:r>
      <w:r w:rsidR="003645D5">
        <w:t>, i na</w:t>
      </w:r>
      <w:r w:rsidR="003645D5">
        <w:br/>
      </w:r>
      <w:r w:rsidR="00E20765">
        <w:t>oblok pu</w:t>
      </w:r>
      <w:r w:rsidR="00E20765" w:rsidRPr="000D2793">
        <w:t>ſ</w:t>
      </w:r>
      <w:r w:rsidR="00E20765">
        <w:t>zti</w:t>
      </w:r>
      <w:r w:rsidR="008262A2">
        <w:t xml:space="preserve"> </w:t>
      </w:r>
      <w:r w:rsidR="00C22887">
        <w:t xml:space="preserve">ednoga </w:t>
      </w:r>
      <w:r w:rsidR="003A35B7">
        <w:t>kovrana</w:t>
      </w:r>
      <w:r w:rsidR="00E64426">
        <w:t>.</w:t>
      </w:r>
    </w:p>
    <w:p w14:paraId="681A8E2E" w14:textId="77777777" w:rsidR="00B46189" w:rsidRDefault="00692D66" w:rsidP="00AE5F42">
      <w:pPr>
        <w:pStyle w:val="teiab"/>
      </w:pPr>
      <w:r w:rsidRPr="005B5D00">
        <w:rPr>
          <w:rStyle w:val="teilabelZnak"/>
        </w:rPr>
        <w:t>33.</w:t>
      </w:r>
      <w:r>
        <w:t xml:space="preserve"> </w:t>
      </w:r>
      <w:r w:rsidR="00AB0238">
        <w:t>Te</w:t>
      </w:r>
      <w:r w:rsidR="005B5D00">
        <w:t xml:space="preserve"> phtics </w:t>
      </w:r>
      <w:r w:rsidR="005B5D00" w:rsidRPr="000D2793">
        <w:t>ſ</w:t>
      </w:r>
      <w:r w:rsidR="005B5D00">
        <w:t>ze</w:t>
      </w:r>
      <w:r w:rsidR="001843AB">
        <w:t xml:space="preserve"> nei vernol</w:t>
      </w:r>
      <w:r w:rsidR="00CD1823">
        <w:t>, vecs nazaj</w:t>
      </w:r>
      <w:r w:rsidR="00BC5933">
        <w:t xml:space="preserve"> vu Barko</w:t>
      </w:r>
      <w:r w:rsidR="00BE1501">
        <w:t>,</w:t>
      </w:r>
      <w:r w:rsidR="00BE1501">
        <w:br/>
        <w:t>nego ob</w:t>
      </w:r>
      <w:r w:rsidR="00D8436C">
        <w:t>er v</w:t>
      </w:r>
      <w:r w:rsidR="00D8436C" w:rsidRPr="000D2793">
        <w:t>ſ</w:t>
      </w:r>
      <w:r w:rsidR="00D8436C">
        <w:t>zei</w:t>
      </w:r>
      <w:r w:rsidR="00F50429">
        <w:t xml:space="preserve"> voud </w:t>
      </w:r>
      <w:r w:rsidR="009C1F8D">
        <w:t>okolu leta</w:t>
      </w:r>
      <w:r w:rsidR="005717C5">
        <w:t>s</w:t>
      </w:r>
      <w:r w:rsidR="005717C5" w:rsidRPr="000D2793">
        <w:t>ſ</w:t>
      </w:r>
      <w:r w:rsidR="005717C5">
        <w:t>e</w:t>
      </w:r>
      <w:r w:rsidR="008F0473">
        <w:t>.</w:t>
      </w:r>
    </w:p>
    <w:p w14:paraId="0B7B9690" w14:textId="77777777" w:rsidR="0081174E" w:rsidRDefault="00B46189" w:rsidP="00AE5F42">
      <w:pPr>
        <w:pStyle w:val="teiab"/>
      </w:pPr>
      <w:r w:rsidRPr="001C37D7">
        <w:rPr>
          <w:rStyle w:val="teilabelZnak"/>
        </w:rPr>
        <w:t>34.</w:t>
      </w:r>
      <w:r>
        <w:t xml:space="preserve"> </w:t>
      </w:r>
      <w:r w:rsidR="00822855">
        <w:t xml:space="preserve">S </w:t>
      </w:r>
      <w:r w:rsidR="00822855" w:rsidRPr="000D2793">
        <w:t>ſ</w:t>
      </w:r>
      <w:r w:rsidR="00822855">
        <w:t>zuhoga</w:t>
      </w:r>
      <w:r w:rsidR="004172F7">
        <w:t xml:space="preserve"> me</w:t>
      </w:r>
      <w:r w:rsidR="004172F7" w:rsidRPr="000D2793">
        <w:t>ſ</w:t>
      </w:r>
      <w:r w:rsidR="004172F7">
        <w:t>zta</w:t>
      </w:r>
      <w:r w:rsidR="00164215">
        <w:t xml:space="preserve"> li v</w:t>
      </w:r>
      <w:r w:rsidR="00164215" w:rsidRPr="000D2793">
        <w:t>ſ</w:t>
      </w:r>
      <w:r w:rsidR="00164215">
        <w:t>zigdár</w:t>
      </w:r>
      <w:r w:rsidR="001C37D7">
        <w:t xml:space="preserve"> </w:t>
      </w:r>
      <w:r w:rsidR="00AD1BB3">
        <w:t>iszkas</w:t>
      </w:r>
      <w:r w:rsidR="00AD1BB3" w:rsidRPr="000D2793">
        <w:t>ſ</w:t>
      </w:r>
      <w:r w:rsidR="00AD1BB3">
        <w:t>e</w:t>
      </w:r>
      <w:r w:rsidR="004C322C">
        <w:t xml:space="preserve">, </w:t>
      </w:r>
      <w:r w:rsidR="004C322C" w:rsidRPr="000D2793">
        <w:t>ſ</w:t>
      </w:r>
      <w:r w:rsidR="004C322C">
        <w:t>zű</w:t>
      </w:r>
      <w:r w:rsidR="00B04DAA">
        <w:t>ha</w:t>
      </w:r>
      <w:r w:rsidR="00635E8B">
        <w:br/>
        <w:t>meszta</w:t>
      </w:r>
      <w:r w:rsidR="00963916">
        <w:t xml:space="preserve"> naide</w:t>
      </w:r>
      <w:r w:rsidR="00335CB0">
        <w:t xml:space="preserve"> terno </w:t>
      </w:r>
      <w:r w:rsidR="00335CB0" w:rsidRPr="000D2793">
        <w:t>ſ</w:t>
      </w:r>
      <w:r w:rsidR="00335CB0">
        <w:t>ze</w:t>
      </w:r>
      <w:r w:rsidR="003260BC">
        <w:t xml:space="preserve"> napuni</w:t>
      </w:r>
      <w:r w:rsidR="0081174E">
        <w:t>.</w:t>
      </w:r>
    </w:p>
    <w:p w14:paraId="7412B124" w14:textId="77777777" w:rsidR="00E237DB" w:rsidRDefault="0081174E" w:rsidP="00AE5F42">
      <w:pPr>
        <w:pStyle w:val="teiab"/>
      </w:pPr>
      <w:r w:rsidRPr="00EB693E">
        <w:rPr>
          <w:rStyle w:val="teilabelZnak"/>
        </w:rPr>
        <w:t>35.</w:t>
      </w:r>
      <w:r>
        <w:t xml:space="preserve"> </w:t>
      </w:r>
      <w:r w:rsidR="00172AA3">
        <w:t>Tei phtics zamenűje</w:t>
      </w:r>
      <w:r w:rsidR="00FF6D85">
        <w:t xml:space="preserve"> v</w:t>
      </w:r>
      <w:r w:rsidR="00FF6D85" w:rsidRPr="000D2793">
        <w:t>ſ</w:t>
      </w:r>
      <w:r w:rsidR="00FF6D85">
        <w:t>ze</w:t>
      </w:r>
      <w:r w:rsidR="00EB693E">
        <w:t xml:space="preserve"> </w:t>
      </w:r>
      <w:r w:rsidR="00166BFF">
        <w:t>neverne lűdi</w:t>
      </w:r>
      <w:r w:rsidR="00A232DC">
        <w:t>, Ki</w:t>
      </w:r>
      <w:r w:rsidR="003848A1">
        <w:t xml:space="preserve"> Go</w:t>
      </w:r>
      <w:r w:rsidR="003848A1" w:rsidRPr="000D2793">
        <w:t>ſ</w:t>
      </w:r>
      <w:r w:rsidR="003848A1">
        <w:t>z-</w:t>
      </w:r>
      <w:r w:rsidR="009C71CF">
        <w:br/>
        <w:t xml:space="preserve">podin </w:t>
      </w:r>
      <w:r w:rsidR="006B7715">
        <w:t xml:space="preserve">Bogu </w:t>
      </w:r>
      <w:r w:rsidR="00B72B1C">
        <w:t>nesceio</w:t>
      </w:r>
      <w:r w:rsidR="006A3626">
        <w:t xml:space="preserve"> </w:t>
      </w:r>
      <w:r w:rsidR="006A3626" w:rsidRPr="000D2793">
        <w:t>ſ</w:t>
      </w:r>
      <w:r w:rsidR="006A3626">
        <w:t>zlűsiti</w:t>
      </w:r>
      <w:r w:rsidR="00E237DB">
        <w:t>.</w:t>
      </w:r>
    </w:p>
    <w:p w14:paraId="25C7F9B5" w14:textId="77777777" w:rsidR="00F3792F" w:rsidRDefault="00E237DB" w:rsidP="00AE5F42">
      <w:pPr>
        <w:pStyle w:val="teiab"/>
      </w:pPr>
      <w:r w:rsidRPr="00A30151">
        <w:rPr>
          <w:rStyle w:val="teilabelZnak"/>
        </w:rPr>
        <w:t>36.</w:t>
      </w:r>
      <w:r>
        <w:t xml:space="preserve"> </w:t>
      </w:r>
      <w:r w:rsidR="00506675">
        <w:t xml:space="preserve">Ni </w:t>
      </w:r>
      <w:r w:rsidR="00335DB6" w:rsidRPr="000D2793">
        <w:t>ſ</w:t>
      </w:r>
      <w:r w:rsidR="00335DB6">
        <w:t>z</w:t>
      </w:r>
      <w:r w:rsidR="00506675">
        <w:t xml:space="preserve">e </w:t>
      </w:r>
      <w:r w:rsidR="00506675" w:rsidRPr="000D2793">
        <w:t>ſ</w:t>
      </w:r>
      <w:r w:rsidR="00506675">
        <w:t>zvoih</w:t>
      </w:r>
      <w:r w:rsidR="00A30151">
        <w:t xml:space="preserve"> grehov</w:t>
      </w:r>
      <w:r w:rsidR="00EE72FB">
        <w:t xml:space="preserve"> nescses</w:t>
      </w:r>
      <w:r w:rsidR="00136E43">
        <w:t xml:space="preserve"> vernoti</w:t>
      </w:r>
      <w:r w:rsidR="009F5089">
        <w:t xml:space="preserve">, </w:t>
      </w:r>
      <w:r w:rsidR="009F5089" w:rsidRPr="000D2793">
        <w:t>ſ</w:t>
      </w:r>
      <w:r w:rsidR="009F5089">
        <w:t>timajocs</w:t>
      </w:r>
      <w:r w:rsidR="000F748D">
        <w:br/>
      </w:r>
      <w:r w:rsidR="00B3103B">
        <w:t>tou</w:t>
      </w:r>
      <w:r w:rsidR="00F35D16">
        <w:t xml:space="preserve"> oni da nyim</w:t>
      </w:r>
      <w:r w:rsidR="00F65F96">
        <w:t xml:space="preserve"> nebo</w:t>
      </w:r>
      <w:r w:rsidR="00181ABF">
        <w:t xml:space="preserve"> vmreiti.</w:t>
      </w:r>
    </w:p>
    <w:p w14:paraId="04C07CE7" w14:textId="77777777" w:rsidR="004C5D90" w:rsidRDefault="00F3792F" w:rsidP="00AE5F42">
      <w:pPr>
        <w:pStyle w:val="teiab"/>
      </w:pPr>
      <w:r w:rsidRPr="00BF1341">
        <w:rPr>
          <w:rStyle w:val="teilabelZnak"/>
        </w:rPr>
        <w:t>37.</w:t>
      </w:r>
      <w:r>
        <w:t xml:space="preserve"> </w:t>
      </w:r>
      <w:r w:rsidR="00A45AFD">
        <w:t>Drugi</w:t>
      </w:r>
      <w:r w:rsidR="00675AF4">
        <w:t xml:space="preserve"> pout</w:t>
      </w:r>
      <w:r w:rsidR="00BF1341">
        <w:t xml:space="preserve"> zo</w:t>
      </w:r>
      <w:r w:rsidR="00BF1341" w:rsidRPr="000D2793">
        <w:t>ſ</w:t>
      </w:r>
      <w:r w:rsidR="00BF1341">
        <w:t xml:space="preserve">zpetics </w:t>
      </w:r>
      <w:r w:rsidR="0061290E">
        <w:t xml:space="preserve">goloba vun </w:t>
      </w:r>
      <w:r w:rsidR="001E778F">
        <w:t>pű</w:t>
      </w:r>
      <w:r w:rsidR="001E778F" w:rsidRPr="000D2793">
        <w:t>ſ</w:t>
      </w:r>
      <w:r w:rsidR="001E778F">
        <w:t>zti</w:t>
      </w:r>
      <w:r w:rsidR="00DC04A3">
        <w:t>, golo</w:t>
      </w:r>
      <w:r w:rsidR="001F7FCD">
        <w:t>u</w:t>
      </w:r>
      <w:r w:rsidR="00DC04A3">
        <w:t>b</w:t>
      </w:r>
      <w:r w:rsidR="00DC04A3">
        <w:br/>
        <w:t>odi</w:t>
      </w:r>
      <w:r w:rsidR="000750F2">
        <w:t xml:space="preserve"> dos</w:t>
      </w:r>
      <w:r w:rsidR="000750F2" w:rsidRPr="000D2793">
        <w:t>ſ</w:t>
      </w:r>
      <w:r w:rsidR="000750F2">
        <w:t>e</w:t>
      </w:r>
      <w:r w:rsidR="00E012A9">
        <w:t>, kvecs</w:t>
      </w:r>
      <w:r w:rsidR="00F81388">
        <w:t>é</w:t>
      </w:r>
      <w:r w:rsidR="00E012A9">
        <w:t>rji</w:t>
      </w:r>
      <w:r w:rsidR="00D9080E">
        <w:t xml:space="preserve"> pridosse.</w:t>
      </w:r>
    </w:p>
    <w:p w14:paraId="5D82A903" w14:textId="77777777" w:rsidR="00C133D6" w:rsidRDefault="004C5D90" w:rsidP="00AE5F42">
      <w:pPr>
        <w:pStyle w:val="teiab"/>
      </w:pPr>
      <w:r w:rsidRPr="009E74EB">
        <w:rPr>
          <w:rStyle w:val="teilabelZnak"/>
        </w:rPr>
        <w:t>38.</w:t>
      </w:r>
      <w:r>
        <w:t xml:space="preserve"> </w:t>
      </w:r>
      <w:r w:rsidR="00EF0942">
        <w:t>Zeléno</w:t>
      </w:r>
      <w:r w:rsidR="009E74EB">
        <w:t xml:space="preserve"> </w:t>
      </w:r>
      <w:r w:rsidR="00DB1F7A">
        <w:t>veicsiczo</w:t>
      </w:r>
      <w:r w:rsidR="00501176">
        <w:t xml:space="preserve"> v-</w:t>
      </w:r>
      <w:r w:rsidR="003514B1">
        <w:t>vű</w:t>
      </w:r>
      <w:r w:rsidR="003514B1" w:rsidRPr="000D2793">
        <w:t>ſ</w:t>
      </w:r>
      <w:r w:rsidR="003514B1">
        <w:t>zti</w:t>
      </w:r>
      <w:r w:rsidR="00E703DF">
        <w:t xml:space="preserve"> done</w:t>
      </w:r>
      <w:r w:rsidR="00E703DF" w:rsidRPr="000D2793">
        <w:t>ſ</w:t>
      </w:r>
      <w:r w:rsidR="00E703DF">
        <w:t>zos</w:t>
      </w:r>
      <w:r w:rsidR="00E703DF" w:rsidRPr="000D2793">
        <w:t>ſ</w:t>
      </w:r>
      <w:r w:rsidR="00E703DF">
        <w:t>e</w:t>
      </w:r>
      <w:r w:rsidR="0061693A">
        <w:t xml:space="preserve">, </w:t>
      </w:r>
      <w:r w:rsidR="00D1793B">
        <w:t xml:space="preserve">nad </w:t>
      </w:r>
      <w:r w:rsidR="00AB75F7">
        <w:t xml:space="preserve">kem </w:t>
      </w:r>
      <w:r w:rsidR="00AB75F7" w:rsidRPr="000D2793">
        <w:t>ſ</w:t>
      </w:r>
      <w:r w:rsidR="00AB75F7">
        <w:t>ze</w:t>
      </w:r>
      <w:r w:rsidR="001D2FC1">
        <w:t>-</w:t>
      </w:r>
      <w:r w:rsidR="001D2FC1">
        <w:br/>
        <w:t>zraduva</w:t>
      </w:r>
      <w:r w:rsidR="00C42B02">
        <w:t xml:space="preserve"> </w:t>
      </w:r>
      <w:r w:rsidR="00C42B02" w:rsidRPr="00074375">
        <w:rPr>
          <w:rStyle w:val="teilabelZnak"/>
        </w:rPr>
        <w:t>Noë</w:t>
      </w:r>
      <w:r w:rsidR="00840317">
        <w:t xml:space="preserve"> </w:t>
      </w:r>
      <w:r w:rsidR="00840317" w:rsidRPr="000D2793">
        <w:t>ſ</w:t>
      </w:r>
      <w:r w:rsidR="00840317">
        <w:t>zvom</w:t>
      </w:r>
      <w:r w:rsidR="00A51896">
        <w:t xml:space="preserve"> drűsinom</w:t>
      </w:r>
      <w:r w:rsidR="00C133D6">
        <w:t>.</w:t>
      </w:r>
    </w:p>
    <w:p w14:paraId="02D2D5A1" w14:textId="77777777" w:rsidR="00EE7457" w:rsidRDefault="00C133D6" w:rsidP="00AE5F42">
      <w:pPr>
        <w:pStyle w:val="teiab"/>
      </w:pPr>
      <w:r w:rsidRPr="004B028D">
        <w:rPr>
          <w:rStyle w:val="teilabelZnak"/>
        </w:rPr>
        <w:t>39.</w:t>
      </w:r>
      <w:r>
        <w:t xml:space="preserve"> </w:t>
      </w:r>
      <w:r w:rsidR="00074375">
        <w:t>Golob</w:t>
      </w:r>
      <w:r w:rsidR="001915EB">
        <w:t xml:space="preserve"> znamen</w:t>
      </w:r>
      <w:r w:rsidR="006F7970">
        <w:t>üje</w:t>
      </w:r>
      <w:r w:rsidR="00341CD5">
        <w:t xml:space="preserve"> </w:t>
      </w:r>
      <w:r w:rsidR="00A73E0E">
        <w:t>K</w:t>
      </w:r>
      <w:r w:rsidR="00341CD5">
        <w:t>ers</w:t>
      </w:r>
      <w:r w:rsidR="00726865">
        <w:t>canihe</w:t>
      </w:r>
      <w:r w:rsidR="00FC29A7">
        <w:t>, ki</w:t>
      </w:r>
      <w:r w:rsidR="00D05131">
        <w:t xml:space="preserve"> pouleg</w:t>
      </w:r>
      <w:r w:rsidR="00D05131">
        <w:br/>
      </w:r>
      <w:r w:rsidR="00A73E0E">
        <w:t>Ker</w:t>
      </w:r>
      <w:r w:rsidR="000B7975">
        <w:t>scsá</w:t>
      </w:r>
      <w:r w:rsidR="00DC2E09">
        <w:t>n</w:t>
      </w:r>
      <w:r w:rsidR="00DC2E09" w:rsidRPr="000D2793">
        <w:t>ſ</w:t>
      </w:r>
      <w:r w:rsidR="00DC2E09">
        <w:t>ztva</w:t>
      </w:r>
      <w:r w:rsidR="00DA5DB4">
        <w:t xml:space="preserve"> v</w:t>
      </w:r>
      <w:r w:rsidR="00DA5DB4" w:rsidRPr="000D2793">
        <w:t>ſ</w:t>
      </w:r>
      <w:r w:rsidR="00DA5DB4">
        <w:t>zigdár</w:t>
      </w:r>
      <w:r w:rsidR="00D8589C">
        <w:t xml:space="preserve"> Bogu </w:t>
      </w:r>
      <w:r w:rsidR="00D8589C" w:rsidRPr="000D2793">
        <w:t>ſ</w:t>
      </w:r>
      <w:r w:rsidR="00D8589C">
        <w:t>zlusio</w:t>
      </w:r>
      <w:r w:rsidR="00EE7457">
        <w:t>.</w:t>
      </w:r>
    </w:p>
    <w:p w14:paraId="6CA15AFB" w14:textId="77777777" w:rsidR="00CC76F2" w:rsidRDefault="00EE7457" w:rsidP="00AE5F42">
      <w:pPr>
        <w:pStyle w:val="teiab"/>
      </w:pPr>
      <w:r w:rsidRPr="004B028D">
        <w:rPr>
          <w:rStyle w:val="teilabelZnak"/>
        </w:rPr>
        <w:t>40.</w:t>
      </w:r>
      <w:r>
        <w:t xml:space="preserve"> </w:t>
      </w:r>
      <w:r w:rsidR="00691F07">
        <w:t>A zatem</w:t>
      </w:r>
      <w:r w:rsidR="004B028D">
        <w:t xml:space="preserve"> </w:t>
      </w:r>
      <w:r w:rsidR="00521D49">
        <w:t>vecsicza</w:t>
      </w:r>
      <w:r w:rsidR="009E3ED2">
        <w:t>, znamenuje mira</w:t>
      </w:r>
      <w:r w:rsidR="00F44C9C">
        <w:t>, veliko</w:t>
      </w:r>
      <w:r w:rsidR="00E45E6A">
        <w:br/>
        <w:t xml:space="preserve">miloscso </w:t>
      </w:r>
      <w:r w:rsidR="003807FB">
        <w:t>Go</w:t>
      </w:r>
      <w:r w:rsidR="003807FB" w:rsidRPr="000D2793">
        <w:t>ſ</w:t>
      </w:r>
      <w:r w:rsidR="003807FB">
        <w:t>zpodina Boga</w:t>
      </w:r>
      <w:r w:rsidR="00CC76F2">
        <w:t>.</w:t>
      </w:r>
    </w:p>
    <w:p w14:paraId="3E78F78B" w14:textId="77777777" w:rsidR="003A6F6D" w:rsidRDefault="00CC76F2" w:rsidP="00AE5F42">
      <w:pPr>
        <w:pStyle w:val="teiab"/>
      </w:pPr>
      <w:r w:rsidRPr="00412BCE">
        <w:rPr>
          <w:rStyle w:val="teilabelZnak"/>
        </w:rPr>
        <w:t>41.</w:t>
      </w:r>
      <w:r>
        <w:t xml:space="preserve"> </w:t>
      </w:r>
      <w:r w:rsidR="00646B99" w:rsidRPr="000D2793">
        <w:t>ſ</w:t>
      </w:r>
      <w:r w:rsidR="00646B99">
        <w:t xml:space="preserve">terasze </w:t>
      </w:r>
      <w:r w:rsidR="00630178" w:rsidRPr="000D2793">
        <w:t>ſ</w:t>
      </w:r>
      <w:r w:rsidR="00630178">
        <w:t>zkasűje</w:t>
      </w:r>
      <w:r w:rsidR="00925B2A">
        <w:t xml:space="preserve"> nad gresnim</w:t>
      </w:r>
      <w:r w:rsidR="00412BCE">
        <w:t xml:space="preserve"> cslovekom</w:t>
      </w:r>
      <w:r w:rsidR="002A2FF7">
        <w:br/>
        <w:t xml:space="preserve">nad </w:t>
      </w:r>
      <w:r w:rsidR="00B644DA">
        <w:t xml:space="preserve">pogibelnimi </w:t>
      </w:r>
      <w:r w:rsidR="00536325">
        <w:t>nevolnimi ludmi</w:t>
      </w:r>
      <w:r w:rsidR="003A6F6D">
        <w:t>.</w:t>
      </w:r>
    </w:p>
    <w:p w14:paraId="1981E54C" w14:textId="77777777" w:rsidR="003A6F6D" w:rsidRDefault="003A6F6D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54C7F90" w14:textId="35070BB6" w:rsidR="00E75A8D" w:rsidRDefault="00E75A8D" w:rsidP="00E75A8D">
      <w:r>
        <w:lastRenderedPageBreak/>
        <w:t>/03</w:t>
      </w:r>
      <w:r w:rsidR="00AF45B2">
        <w:t>1</w:t>
      </w:r>
      <w:r>
        <w:t>v/</w:t>
      </w:r>
    </w:p>
    <w:p w14:paraId="596F066F" w14:textId="140F4AE0" w:rsidR="00E75A8D" w:rsidRDefault="00BC2E88" w:rsidP="00E75A8D">
      <w:pPr>
        <w:pStyle w:val="teifwPageNum"/>
      </w:pPr>
      <w:r>
        <w:t>58.</w:t>
      </w:r>
    </w:p>
    <w:p w14:paraId="74B6DB54" w14:textId="77777777" w:rsidR="000C52B1" w:rsidRDefault="006928C6" w:rsidP="006928C6">
      <w:pPr>
        <w:pStyle w:val="teiab"/>
      </w:pPr>
      <w:r w:rsidRPr="008E52EC">
        <w:rPr>
          <w:rStyle w:val="teilabelZnak"/>
        </w:rPr>
        <w:t>42.</w:t>
      </w:r>
      <w:r>
        <w:t xml:space="preserve"> Z</w:t>
      </w:r>
      <w:r w:rsidR="00F639F9">
        <w:t>á</w:t>
      </w:r>
      <w:r>
        <w:t>to</w:t>
      </w:r>
      <w:r w:rsidR="008E52EC">
        <w:t xml:space="preserve"> </w:t>
      </w:r>
      <w:r w:rsidR="00C429A2">
        <w:t>kersceniczi</w:t>
      </w:r>
      <w:r w:rsidR="003A191C">
        <w:t xml:space="preserve"> Koteri</w:t>
      </w:r>
      <w:r w:rsidR="00F17F33">
        <w:t xml:space="preserve"> </w:t>
      </w:r>
      <w:r w:rsidR="00F17F33" w:rsidRPr="000D2793">
        <w:t>ſ</w:t>
      </w:r>
      <w:r w:rsidR="00F17F33">
        <w:t>zte</w:t>
      </w:r>
      <w:r w:rsidR="00006081">
        <w:t xml:space="preserve"> vezdai</w:t>
      </w:r>
      <w:r w:rsidR="00E45B0C">
        <w:t xml:space="preserve"> </w:t>
      </w:r>
      <w:r w:rsidR="00E45B0C" w:rsidRPr="000D2793">
        <w:t>ſ</w:t>
      </w:r>
      <w:r w:rsidR="00E45B0C">
        <w:t>ztári</w:t>
      </w:r>
      <w:r w:rsidR="00D76E97">
        <w:br/>
        <w:t>ino ml</w:t>
      </w:r>
      <w:r w:rsidR="00315C95">
        <w:t>á</w:t>
      </w:r>
      <w:r w:rsidR="00D76E97">
        <w:t>di</w:t>
      </w:r>
      <w:r w:rsidR="00407743">
        <w:t>, v</w:t>
      </w:r>
      <w:r w:rsidR="00407743" w:rsidRPr="000D2793">
        <w:t>ſ</w:t>
      </w:r>
      <w:r w:rsidR="00407743">
        <w:t>zake</w:t>
      </w:r>
      <w:r w:rsidR="00905D4D">
        <w:t xml:space="preserve"> ver</w:t>
      </w:r>
      <w:r w:rsidR="00905D4D" w:rsidRPr="000D2793">
        <w:t>ſ</w:t>
      </w:r>
      <w:r w:rsidR="00905D4D">
        <w:t>zte</w:t>
      </w:r>
      <w:r w:rsidR="000C52B1">
        <w:t xml:space="preserve"> veke.</w:t>
      </w:r>
    </w:p>
    <w:p w14:paraId="1BDCD272" w14:textId="77777777" w:rsidR="00AD2719" w:rsidRDefault="000C52B1" w:rsidP="006928C6">
      <w:pPr>
        <w:pStyle w:val="teiab"/>
      </w:pPr>
      <w:r w:rsidRPr="00EE30E5">
        <w:rPr>
          <w:rStyle w:val="teilabelZnak"/>
        </w:rPr>
        <w:t>43.</w:t>
      </w:r>
      <w:r>
        <w:t xml:space="preserve"> </w:t>
      </w:r>
      <w:r w:rsidR="00860E4D">
        <w:t>Prot Bogu</w:t>
      </w:r>
      <w:r w:rsidR="00662EDC">
        <w:t xml:space="preserve"> necsinte</w:t>
      </w:r>
      <w:r w:rsidR="00C87AD1">
        <w:t xml:space="preserve"> grehov</w:t>
      </w:r>
      <w:r w:rsidR="00C87AD1" w:rsidRPr="000D2793">
        <w:t>ſ</w:t>
      </w:r>
      <w:r w:rsidR="00C87AD1">
        <w:t>ze</w:t>
      </w:r>
      <w:r w:rsidR="00222F97">
        <w:t xml:space="preserve"> merkaite</w:t>
      </w:r>
      <w:r w:rsidR="00F27A96">
        <w:t>, da</w:t>
      </w:r>
      <w:r w:rsidR="00F27A96">
        <w:br/>
        <w:t>prot vá</w:t>
      </w:r>
      <w:r w:rsidR="00F27A96" w:rsidRPr="000D2793">
        <w:t>ſ</w:t>
      </w:r>
      <w:r w:rsidR="00F27A96">
        <w:t>z</w:t>
      </w:r>
      <w:r w:rsidR="00A83330">
        <w:t xml:space="preserve"> ne </w:t>
      </w:r>
      <w:r w:rsidR="00A83330" w:rsidRPr="000D2793">
        <w:t>ſ</w:t>
      </w:r>
      <w:r w:rsidR="00A83330">
        <w:t>zt</w:t>
      </w:r>
      <w:r w:rsidR="00AA37DE">
        <w:t>á</w:t>
      </w:r>
      <w:r w:rsidR="00A83330">
        <w:t>ne</w:t>
      </w:r>
      <w:r w:rsidR="001057B1">
        <w:t xml:space="preserve">, </w:t>
      </w:r>
      <w:r w:rsidR="001057B1" w:rsidRPr="000D2793">
        <w:t>ſ</w:t>
      </w:r>
      <w:r w:rsidR="001057B1">
        <w:t>zerdito</w:t>
      </w:r>
      <w:r w:rsidR="001057B1" w:rsidRPr="000D2793">
        <w:t>ſ</w:t>
      </w:r>
      <w:r w:rsidR="001057B1">
        <w:t>zt</w:t>
      </w:r>
      <w:r w:rsidR="00FC0940">
        <w:t xml:space="preserve"> Ocza</w:t>
      </w:r>
      <w:r w:rsidR="00D74E4F">
        <w:t xml:space="preserve"> Boga</w:t>
      </w:r>
      <w:r w:rsidR="005750D4">
        <w:t>.</w:t>
      </w:r>
    </w:p>
    <w:p w14:paraId="03071099" w14:textId="77777777" w:rsidR="00312EC3" w:rsidRDefault="00AD2719" w:rsidP="006928C6">
      <w:pPr>
        <w:pStyle w:val="teiab"/>
      </w:pPr>
      <w:r w:rsidRPr="00EE30E5">
        <w:rPr>
          <w:rStyle w:val="teilabelZnak"/>
        </w:rPr>
        <w:t>44.</w:t>
      </w:r>
      <w:r>
        <w:t xml:space="preserve"> </w:t>
      </w:r>
      <w:r w:rsidR="00002A2C">
        <w:t>Kakotie</w:t>
      </w:r>
      <w:r w:rsidR="00B171EF">
        <w:t xml:space="preserve"> </w:t>
      </w:r>
      <w:r w:rsidR="00B171EF" w:rsidRPr="000D2793">
        <w:t>ſ</w:t>
      </w:r>
      <w:r w:rsidR="00B171EF">
        <w:t>ztala</w:t>
      </w:r>
      <w:r w:rsidR="00394F56">
        <w:t xml:space="preserve"> za No</w:t>
      </w:r>
      <w:r w:rsidR="00291C28">
        <w:t>ë</w:t>
      </w:r>
      <w:r w:rsidR="008B0854">
        <w:t xml:space="preserve"> vremena </w:t>
      </w:r>
      <w:r w:rsidR="002A3AD3">
        <w:t>za greh</w:t>
      </w:r>
      <w:r w:rsidR="002A3AD3">
        <w:br/>
        <w:t xml:space="preserve">preveliki </w:t>
      </w:r>
      <w:r w:rsidR="00ED22A1">
        <w:t>okornoga</w:t>
      </w:r>
      <w:r w:rsidR="00A06518">
        <w:t xml:space="preserve"> lű</w:t>
      </w:r>
      <w:r w:rsidR="00A06518" w:rsidRPr="000D2793">
        <w:t>ſ</w:t>
      </w:r>
      <w:r w:rsidR="00A06518">
        <w:t>ztva</w:t>
      </w:r>
      <w:r w:rsidR="00145380">
        <w:t>.</w:t>
      </w:r>
    </w:p>
    <w:p w14:paraId="03CF4043" w14:textId="77777777" w:rsidR="00D93F36" w:rsidRDefault="00312EC3" w:rsidP="006928C6">
      <w:pPr>
        <w:pStyle w:val="teiab"/>
      </w:pPr>
      <w:r w:rsidRPr="00BB0BC3">
        <w:rPr>
          <w:rStyle w:val="teilabelZnak"/>
        </w:rPr>
        <w:t>45.</w:t>
      </w:r>
      <w:r>
        <w:t xml:space="preserve"> </w:t>
      </w:r>
      <w:r w:rsidR="00DE65FB">
        <w:t>Za</w:t>
      </w:r>
      <w:r w:rsidR="00243D97">
        <w:t xml:space="preserve"> </w:t>
      </w:r>
      <w:r w:rsidR="00243D97" w:rsidRPr="000D2793">
        <w:t>ſ</w:t>
      </w:r>
      <w:r w:rsidR="00243D97">
        <w:t>iano</w:t>
      </w:r>
      <w:r w:rsidR="00243D97" w:rsidRPr="000D2793">
        <w:t>ſ</w:t>
      </w:r>
      <w:r w:rsidR="00243D97">
        <w:t>zt</w:t>
      </w:r>
      <w:r w:rsidR="006B48BE">
        <w:t xml:space="preserve"> veliko, za</w:t>
      </w:r>
      <w:r w:rsidR="0092076D">
        <w:t xml:space="preserve"> lakomno</w:t>
      </w:r>
      <w:r w:rsidR="0092076D" w:rsidRPr="000D2793">
        <w:t>ſ</w:t>
      </w:r>
      <w:r w:rsidR="0092076D">
        <w:t>zt</w:t>
      </w:r>
      <w:r w:rsidR="00DF1F71">
        <w:t xml:space="preserve"> veliko za</w:t>
      </w:r>
      <w:r w:rsidR="00DF1F71">
        <w:br/>
        <w:t>jálno</w:t>
      </w:r>
      <w:r w:rsidR="00B904D5">
        <w:t>s</w:t>
      </w:r>
      <w:r w:rsidR="00DF1F71">
        <w:t>zt</w:t>
      </w:r>
      <w:r w:rsidR="00D311E5">
        <w:t xml:space="preserve"> veliko, i za </w:t>
      </w:r>
      <w:r w:rsidR="00E94716">
        <w:t xml:space="preserve">práznoszt </w:t>
      </w:r>
      <w:r w:rsidR="00544B21">
        <w:t>vnogo</w:t>
      </w:r>
      <w:r w:rsidR="00D93F36">
        <w:t>.</w:t>
      </w:r>
    </w:p>
    <w:p w14:paraId="7F7F1FE3" w14:textId="77777777" w:rsidR="00B90134" w:rsidRDefault="00D93F36" w:rsidP="006928C6">
      <w:pPr>
        <w:pStyle w:val="teiab"/>
      </w:pPr>
      <w:r w:rsidRPr="00BB0BC3">
        <w:rPr>
          <w:rStyle w:val="teilabelZnak"/>
        </w:rPr>
        <w:t>46.</w:t>
      </w:r>
      <w:r>
        <w:t xml:space="preserve"> </w:t>
      </w:r>
      <w:r w:rsidR="00EE0816">
        <w:t>Od</w:t>
      </w:r>
      <w:r w:rsidR="00BB0BC3">
        <w:t xml:space="preserve"> </w:t>
      </w:r>
      <w:r w:rsidR="006E5DAF">
        <w:t>Christus</w:t>
      </w:r>
      <w:r w:rsidR="006E5DAF" w:rsidRPr="000D2793">
        <w:t>ſ</w:t>
      </w:r>
      <w:r w:rsidR="006E5DAF">
        <w:t>evoga</w:t>
      </w:r>
      <w:r w:rsidR="00A57673">
        <w:t xml:space="preserve"> na </w:t>
      </w:r>
      <w:r w:rsidR="00A57673" w:rsidRPr="000D2793">
        <w:t>ſ</w:t>
      </w:r>
      <w:r w:rsidR="00A57673">
        <w:t>zveit</w:t>
      </w:r>
      <w:r w:rsidR="0068373D">
        <w:t xml:space="preserve"> porodjenya</w:t>
      </w:r>
      <w:r w:rsidR="00141664">
        <w:t>, gda-</w:t>
      </w:r>
      <w:r w:rsidR="00141664">
        <w:br/>
      </w:r>
      <w:r w:rsidR="000B77C8">
        <w:t>bisze</w:t>
      </w:r>
      <w:r w:rsidR="00280F7A">
        <w:t xml:space="preserve"> piszalo</w:t>
      </w:r>
      <w:r w:rsidR="00E06232">
        <w:t xml:space="preserve"> jezero i </w:t>
      </w:r>
      <w:r w:rsidR="007D2957" w:rsidRPr="000D2793">
        <w:t>ſ</w:t>
      </w:r>
      <w:r w:rsidR="007D2957">
        <w:t xml:space="preserve">észt </w:t>
      </w:r>
      <w:r w:rsidR="00800C4B" w:rsidRPr="000D2793">
        <w:t>ſ</w:t>
      </w:r>
      <w:r w:rsidR="00800C4B">
        <w:t>tou</w:t>
      </w:r>
      <w:r w:rsidR="00B90134">
        <w:t>.</w:t>
      </w:r>
    </w:p>
    <w:p w14:paraId="4F0CEDB3" w14:textId="77777777" w:rsidR="009E7E7F" w:rsidRDefault="00B13E50" w:rsidP="006928C6">
      <w:pPr>
        <w:pStyle w:val="teiab"/>
      </w:pPr>
      <w:r w:rsidRPr="00465DA6">
        <w:rPr>
          <w:rStyle w:val="teilabelZnak"/>
        </w:rPr>
        <w:t>4</w:t>
      </w:r>
      <w:r w:rsidR="00B90134" w:rsidRPr="00465DA6">
        <w:rPr>
          <w:rStyle w:val="teilabelZnak"/>
        </w:rPr>
        <w:t>7.</w:t>
      </w:r>
      <w:r>
        <w:t xml:space="preserve"> </w:t>
      </w:r>
      <w:r w:rsidR="00317E78">
        <w:t>Ino ober toga</w:t>
      </w:r>
      <w:r w:rsidR="00465DA6">
        <w:t xml:space="preserve"> </w:t>
      </w:r>
      <w:r w:rsidR="00154719">
        <w:t>pride</w:t>
      </w:r>
      <w:r w:rsidR="00154719" w:rsidRPr="000D2793">
        <w:t>ſ</w:t>
      </w:r>
      <w:r w:rsidR="00154719">
        <w:t>zeti</w:t>
      </w:r>
      <w:r w:rsidR="008E608D">
        <w:t xml:space="preserve"> </w:t>
      </w:r>
      <w:r w:rsidR="00DD1BE2">
        <w:t xml:space="preserve">drugo </w:t>
      </w:r>
      <w:r w:rsidR="00E44E5C">
        <w:t>pe</w:t>
      </w:r>
      <w:r w:rsidR="00E44E5C" w:rsidRPr="000D2793">
        <w:t>ſ</w:t>
      </w:r>
      <w:r w:rsidR="00E44E5C">
        <w:t>zenje</w:t>
      </w:r>
      <w:r w:rsidR="00E20CE7">
        <w:t xml:space="preserve"> </w:t>
      </w:r>
      <w:r w:rsidR="00E20CE7" w:rsidRPr="000D2793">
        <w:t>ſ</w:t>
      </w:r>
      <w:r w:rsidR="00E20CE7">
        <w:t>zpráv</w:t>
      </w:r>
      <w:r w:rsidR="004D0DB9">
        <w:t>-</w:t>
      </w:r>
      <w:r w:rsidR="004D0DB9">
        <w:br/>
        <w:t>lena</w:t>
      </w:r>
      <w:r w:rsidR="00092977">
        <w:t>, Boguvi</w:t>
      </w:r>
      <w:r w:rsidR="00D262BC">
        <w:t xml:space="preserve"> na Diko.</w:t>
      </w:r>
    </w:p>
    <w:p w14:paraId="5ED149D5" w14:textId="77777777" w:rsidR="001B52DC" w:rsidRDefault="009E7E7F" w:rsidP="006928C6">
      <w:pPr>
        <w:pStyle w:val="teiab"/>
      </w:pPr>
      <w:r w:rsidRPr="00095100">
        <w:rPr>
          <w:rStyle w:val="teilabelZnak"/>
        </w:rPr>
        <w:t>48.</w:t>
      </w:r>
      <w:r>
        <w:t xml:space="preserve"> </w:t>
      </w:r>
      <w:r w:rsidR="005121A8">
        <w:t xml:space="preserve">Hválo </w:t>
      </w:r>
      <w:r w:rsidR="003D2D1E">
        <w:t>boidi Bogu</w:t>
      </w:r>
      <w:r w:rsidR="00975D30">
        <w:t>, Oczu</w:t>
      </w:r>
      <w:r w:rsidR="000D4EE5">
        <w:t xml:space="preserve"> Nebeszkom </w:t>
      </w:r>
      <w:r w:rsidR="00AB1B5F">
        <w:t xml:space="preserve">u, </w:t>
      </w:r>
      <w:r w:rsidR="00C4282A" w:rsidRPr="000D2793">
        <w:t>ſ</w:t>
      </w:r>
      <w:r w:rsidR="00C4282A">
        <w:t>zini</w:t>
      </w:r>
      <w:r w:rsidR="00786EEC">
        <w:br/>
      </w:r>
      <w:r w:rsidR="000558B5">
        <w:t xml:space="preserve">ino </w:t>
      </w:r>
      <w:r w:rsidR="00FF5BA2">
        <w:t>Dűso</w:t>
      </w:r>
      <w:r w:rsidR="000E722A">
        <w:t xml:space="preserve"> vekvekoma</w:t>
      </w:r>
      <w:r w:rsidR="00C202A0">
        <w:t>.</w:t>
      </w:r>
    </w:p>
    <w:p w14:paraId="29B83C48" w14:textId="2860BE22" w:rsidR="004F1CA8" w:rsidRDefault="00C202A0" w:rsidP="00BB28B1">
      <w:pPr>
        <w:pStyle w:val="teiclosure"/>
      </w:pPr>
      <w:r>
        <w:t>Amen.</w:t>
      </w:r>
    </w:p>
    <w:p w14:paraId="226AE10A" w14:textId="77C3C0C2" w:rsidR="00BB28B1" w:rsidRDefault="00164F1C" w:rsidP="00164F1C">
      <w:pPr>
        <w:pStyle w:val="Naslov2"/>
      </w:pPr>
      <w:r>
        <w:t xml:space="preserve">Cantio </w:t>
      </w:r>
      <w:r w:rsidR="00C04D15">
        <w:t xml:space="preserve">de Titio </w:t>
      </w:r>
      <w:r w:rsidR="00A74CF3">
        <w:t>Ad eandem</w:t>
      </w:r>
      <w:r w:rsidR="00E852B7">
        <w:t xml:space="preserve"> melodiam</w:t>
      </w:r>
      <w:r w:rsidR="0057217B">
        <w:t>.</w:t>
      </w:r>
    </w:p>
    <w:p w14:paraId="5A523C0B" w14:textId="77777777" w:rsidR="00F56859" w:rsidRDefault="009F6EC4" w:rsidP="009E0826">
      <w:pPr>
        <w:pStyle w:val="teiab"/>
      </w:pPr>
      <w:r>
        <w:t xml:space="preserve">1. </w:t>
      </w:r>
      <w:r w:rsidR="004E4CE9">
        <w:t xml:space="preserve">Szpominasze </w:t>
      </w:r>
      <w:r w:rsidR="005E4EFB">
        <w:t>Virgilius</w:t>
      </w:r>
      <w:r w:rsidR="009A3178">
        <w:t xml:space="preserve"> zNevolna</w:t>
      </w:r>
      <w:r w:rsidR="00E81034">
        <w:t xml:space="preserve"> Titius</w:t>
      </w:r>
      <w:r w:rsidR="00646C3A">
        <w:t>-</w:t>
      </w:r>
      <w:r w:rsidR="00646C3A">
        <w:br/>
      </w:r>
      <w:r w:rsidR="00C722AF" w:rsidRPr="000D2793">
        <w:t>ſ</w:t>
      </w:r>
      <w:r w:rsidR="00C722AF">
        <w:t>a</w:t>
      </w:r>
      <w:r w:rsidR="00787055">
        <w:t xml:space="preserve"> gda nyega</w:t>
      </w:r>
      <w:r w:rsidR="009F2282">
        <w:t xml:space="preserve"> vu p</w:t>
      </w:r>
      <w:r w:rsidR="00CE2110">
        <w:t>é</w:t>
      </w:r>
      <w:r w:rsidR="009F2282">
        <w:t>klu</w:t>
      </w:r>
      <w:r w:rsidR="00661B52">
        <w:t xml:space="preserve"> dva </w:t>
      </w:r>
      <w:r w:rsidR="00396161">
        <w:t>phtic</w:t>
      </w:r>
      <w:r w:rsidR="00415958">
        <w:t>sa</w:t>
      </w:r>
      <w:r w:rsidR="0092773F">
        <w:t xml:space="preserve"> tergata</w:t>
      </w:r>
      <w:r w:rsidR="00F56859">
        <w:t>.</w:t>
      </w:r>
    </w:p>
    <w:p w14:paraId="354A31A5" w14:textId="5915CD05" w:rsidR="004F4B90" w:rsidRDefault="00F56859" w:rsidP="00FC159D">
      <w:pPr>
        <w:pStyle w:val="teiab"/>
      </w:pPr>
      <w:r>
        <w:t xml:space="preserve">2. </w:t>
      </w:r>
      <w:r w:rsidR="00F71099" w:rsidRPr="000D2793">
        <w:t>ſ</w:t>
      </w:r>
      <w:r w:rsidR="00F71099">
        <w:t>teroga</w:t>
      </w:r>
      <w:r w:rsidR="007B4028">
        <w:t xml:space="preserve"> nevoljo</w:t>
      </w:r>
      <w:r w:rsidR="00AF150B">
        <w:t xml:space="preserve"> poveda tak</w:t>
      </w:r>
      <w:r w:rsidR="00F55DAC">
        <w:t xml:space="preserve"> tesko</w:t>
      </w:r>
      <w:r w:rsidR="00725CB1">
        <w:t>, kaisze</w:t>
      </w:r>
      <w:r w:rsidR="00094E95">
        <w:t xml:space="preserve"> prai</w:t>
      </w:r>
      <w:r w:rsidR="00094E95">
        <w:br/>
        <w:t xml:space="preserve">nemore </w:t>
      </w:r>
      <w:r w:rsidR="008811FB">
        <w:t>naiti</w:t>
      </w:r>
      <w:r w:rsidR="00900349">
        <w:t xml:space="preserve"> poszpodobno</w:t>
      </w:r>
      <w:r w:rsidR="00054BFF">
        <w:t>.</w:t>
      </w:r>
    </w:p>
    <w:p w14:paraId="34670E9C" w14:textId="77777777" w:rsidR="004F4B90" w:rsidRDefault="004F4B90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0A84FAF" w14:textId="06207090" w:rsidR="004F4B90" w:rsidRDefault="004F4B90" w:rsidP="004F4B90">
      <w:r>
        <w:lastRenderedPageBreak/>
        <w:t>/032r/</w:t>
      </w:r>
    </w:p>
    <w:p w14:paraId="258AE5BC" w14:textId="195CFFBF" w:rsidR="001760F3" w:rsidRDefault="00B43BCE" w:rsidP="00B43BCE">
      <w:pPr>
        <w:pStyle w:val="teifwPageNum"/>
      </w:pPr>
      <w:r>
        <w:t>59.</w:t>
      </w:r>
    </w:p>
    <w:p w14:paraId="1FCC0CF1" w14:textId="4563BFFE" w:rsidR="00976C9A" w:rsidRDefault="005447E1" w:rsidP="005447E1">
      <w:pPr>
        <w:pStyle w:val="teiab"/>
      </w:pPr>
      <w:r w:rsidRPr="0045779F">
        <w:rPr>
          <w:rStyle w:val="teilabelZnak"/>
        </w:rPr>
        <w:t>3.</w:t>
      </w:r>
      <w:r>
        <w:t xml:space="preserve"> Ali</w:t>
      </w:r>
      <w:r w:rsidR="00A41B5A">
        <w:t xml:space="preserve"> morem</w:t>
      </w:r>
      <w:r w:rsidR="00444AA1">
        <w:t xml:space="preserve"> recsitoi</w:t>
      </w:r>
      <w:r w:rsidR="002F327D">
        <w:t xml:space="preserve"> mojoi</w:t>
      </w:r>
      <w:r w:rsidR="00A26A66">
        <w:t xml:space="preserve"> neszrecsi</w:t>
      </w:r>
      <w:r w:rsidR="00EA1663">
        <w:t>, ár</w:t>
      </w:r>
      <w:r w:rsidR="008F265E">
        <w:t xml:space="preserve"> mene</w:t>
      </w:r>
      <w:r w:rsidR="008F265E">
        <w:br/>
        <w:t>tergaio</w:t>
      </w:r>
      <w:r w:rsidR="007F78F2">
        <w:t xml:space="preserve"> </w:t>
      </w:r>
      <w:r w:rsidR="008033F3" w:rsidRPr="000D2793">
        <w:t>ſ</w:t>
      </w:r>
      <w:r w:rsidR="008033F3">
        <w:t>zveczka</w:t>
      </w:r>
      <w:r w:rsidR="006D503F">
        <w:t xml:space="preserve"> i</w:t>
      </w:r>
      <w:r w:rsidR="006D503F" w:rsidRPr="000D2793">
        <w:t>ſ</w:t>
      </w:r>
      <w:r w:rsidR="006D503F">
        <w:t>za</w:t>
      </w:r>
      <w:r w:rsidR="007948BF">
        <w:t xml:space="preserve"> dreszelia</w:t>
      </w:r>
      <w:r w:rsidR="00AF1579">
        <w:t>.</w:t>
      </w:r>
    </w:p>
    <w:p w14:paraId="1EC95CDA" w14:textId="78F2E908" w:rsidR="00CB4863" w:rsidRDefault="00CB4863" w:rsidP="005447E1">
      <w:pPr>
        <w:pStyle w:val="teiab"/>
      </w:pPr>
      <w:r w:rsidRPr="0045779F">
        <w:rPr>
          <w:rStyle w:val="teilabelZnak"/>
        </w:rPr>
        <w:t>4.</w:t>
      </w:r>
      <w:r>
        <w:t xml:space="preserve"> </w:t>
      </w:r>
      <w:r w:rsidR="000B30B5">
        <w:t>Neije nigdár</w:t>
      </w:r>
      <w:r w:rsidR="00556AA8">
        <w:t xml:space="preserve"> cslovik</w:t>
      </w:r>
      <w:r w:rsidR="00E10AB0">
        <w:t xml:space="preserve">, </w:t>
      </w:r>
      <w:r w:rsidR="00983099">
        <w:t>t</w:t>
      </w:r>
      <w:r w:rsidR="00E10AB0">
        <w:t>eliko</w:t>
      </w:r>
      <w:r w:rsidR="007167D6">
        <w:t xml:space="preserve"> alo</w:t>
      </w:r>
      <w:r w:rsidR="007167D6" w:rsidRPr="000D2793">
        <w:t>ſ</w:t>
      </w:r>
      <w:r w:rsidR="007167D6">
        <w:t>zti, na</w:t>
      </w:r>
      <w:r w:rsidR="007167D6">
        <w:br/>
        <w:t xml:space="preserve">tom </w:t>
      </w:r>
      <w:r w:rsidR="007167D6" w:rsidRPr="000D2793">
        <w:t>ſ</w:t>
      </w:r>
      <w:r w:rsidR="007167D6">
        <w:t>zveiti</w:t>
      </w:r>
      <w:r w:rsidR="00CD51FB">
        <w:t xml:space="preserve"> moral ni jedén</w:t>
      </w:r>
      <w:r w:rsidR="00182CD0">
        <w:t xml:space="preserve"> kostati</w:t>
      </w:r>
      <w:r w:rsidR="00737C51">
        <w:t>.</w:t>
      </w:r>
    </w:p>
    <w:p w14:paraId="745C8D8B" w14:textId="77777777" w:rsidR="001F2AAD" w:rsidRDefault="00940373" w:rsidP="005447E1">
      <w:pPr>
        <w:pStyle w:val="teiab"/>
      </w:pPr>
      <w:r w:rsidRPr="0045779F">
        <w:rPr>
          <w:rStyle w:val="teilabelZnak"/>
        </w:rPr>
        <w:t>5.</w:t>
      </w:r>
      <w:r>
        <w:t xml:space="preserve"> </w:t>
      </w:r>
      <w:r w:rsidR="00D6319D">
        <w:t>Keliko ja</w:t>
      </w:r>
      <w:r w:rsidR="00D6319D" w:rsidRPr="000D2793">
        <w:t>ſ</w:t>
      </w:r>
      <w:r w:rsidR="00D6319D">
        <w:t>z</w:t>
      </w:r>
      <w:r w:rsidR="007D3B0A">
        <w:t xml:space="preserve"> morem </w:t>
      </w:r>
      <w:r w:rsidR="000B7F53">
        <w:t>tusen prebivati</w:t>
      </w:r>
      <w:r w:rsidR="002F6B1B">
        <w:t xml:space="preserve">, </w:t>
      </w:r>
      <w:r w:rsidR="002F6B1B" w:rsidRPr="000D2793">
        <w:t>ſ</w:t>
      </w:r>
      <w:r w:rsidR="002F6B1B">
        <w:t>zkűza</w:t>
      </w:r>
      <w:r w:rsidR="002F6144">
        <w:t>-</w:t>
      </w:r>
      <w:r w:rsidR="002F6144">
        <w:br/>
        <w:t>mi</w:t>
      </w:r>
      <w:r w:rsidR="009E2B52">
        <w:t xml:space="preserve"> na licza</w:t>
      </w:r>
      <w:r w:rsidR="008B71F4">
        <w:t xml:space="preserve"> vszigdár</w:t>
      </w:r>
      <w:r w:rsidR="00343B7B">
        <w:t xml:space="preserve"> polevati</w:t>
      </w:r>
      <w:r w:rsidR="001F2AAD">
        <w:t>.</w:t>
      </w:r>
    </w:p>
    <w:p w14:paraId="3C2233D0" w14:textId="77777777" w:rsidR="008A6017" w:rsidRDefault="001F2AAD" w:rsidP="005447E1">
      <w:pPr>
        <w:pStyle w:val="teiab"/>
      </w:pPr>
      <w:r w:rsidRPr="00396DB7">
        <w:rPr>
          <w:rStyle w:val="teilabelZnak"/>
        </w:rPr>
        <w:t>6.</w:t>
      </w:r>
      <w:r>
        <w:t xml:space="preserve"> </w:t>
      </w:r>
      <w:r w:rsidR="007E25A8">
        <w:t>Neiga té</w:t>
      </w:r>
      <w:r w:rsidR="00C43DF5">
        <w:t xml:space="preserve"> temnicze</w:t>
      </w:r>
      <w:r w:rsidR="003921CE">
        <w:t xml:space="preserve"> nigdár</w:t>
      </w:r>
      <w:r w:rsidR="000924F1">
        <w:t xml:space="preserve"> natom</w:t>
      </w:r>
      <w:r w:rsidR="00EC2718">
        <w:t xml:space="preserve"> </w:t>
      </w:r>
      <w:r w:rsidR="00EC2718" w:rsidRPr="000D2793">
        <w:t>ſ</w:t>
      </w:r>
      <w:r w:rsidR="00EC2718">
        <w:t>zveiti</w:t>
      </w:r>
      <w:r w:rsidR="009016F2">
        <w:t>,</w:t>
      </w:r>
      <w:r w:rsidR="009016F2">
        <w:br/>
        <w:t xml:space="preserve">vkoi </w:t>
      </w:r>
      <w:r w:rsidR="00F57ADF">
        <w:t>bi</w:t>
      </w:r>
      <w:r w:rsidR="00092AEE">
        <w:t xml:space="preserve"> cslovik </w:t>
      </w:r>
      <w:r w:rsidR="00137D92">
        <w:t xml:space="preserve">moral </w:t>
      </w:r>
      <w:r w:rsidR="00F57983">
        <w:t>toliko terpeti</w:t>
      </w:r>
      <w:r w:rsidR="008A6017">
        <w:t>.</w:t>
      </w:r>
    </w:p>
    <w:p w14:paraId="4B524C7C" w14:textId="77777777" w:rsidR="00156DA3" w:rsidRDefault="008A6017" w:rsidP="005447E1">
      <w:pPr>
        <w:pStyle w:val="teiab"/>
      </w:pPr>
      <w:r w:rsidRPr="00396DB7">
        <w:rPr>
          <w:rStyle w:val="teilabelZnak"/>
        </w:rPr>
        <w:t>7.</w:t>
      </w:r>
      <w:r>
        <w:t xml:space="preserve"> </w:t>
      </w:r>
      <w:r w:rsidR="00141A10">
        <w:t>Kai ia</w:t>
      </w:r>
      <w:r w:rsidR="006E0103">
        <w:t>s</w:t>
      </w:r>
      <w:r w:rsidR="00141A10">
        <w:t>z</w:t>
      </w:r>
      <w:r w:rsidR="00396DB7">
        <w:t xml:space="preserve"> </w:t>
      </w:r>
      <w:r w:rsidR="00AC7716">
        <w:t xml:space="preserve">vnoucs i </w:t>
      </w:r>
      <w:r w:rsidR="002533A0">
        <w:t xml:space="preserve">vuidne </w:t>
      </w:r>
      <w:r w:rsidR="004A2A91">
        <w:t xml:space="preserve">morem </w:t>
      </w:r>
      <w:r w:rsidR="004A2A91" w:rsidRPr="000D2793">
        <w:t>ſ</w:t>
      </w:r>
      <w:r w:rsidR="004A2A91">
        <w:t>ze</w:t>
      </w:r>
      <w:r w:rsidR="002304C4">
        <w:t xml:space="preserve"> </w:t>
      </w:r>
      <w:r w:rsidR="00034221">
        <w:t>'</w:t>
      </w:r>
      <w:r w:rsidR="00034221" w:rsidRPr="000D2793">
        <w:t>ſ</w:t>
      </w:r>
      <w:r w:rsidR="00034221">
        <w:t>alo</w:t>
      </w:r>
      <w:r w:rsidR="001D57F2" w:rsidRPr="000D2793">
        <w:t>ſ</w:t>
      </w:r>
      <w:r w:rsidR="001D57F2">
        <w:t>zti</w:t>
      </w:r>
      <w:r w:rsidR="00A81E35">
        <w:t>-</w:t>
      </w:r>
      <w:r w:rsidR="006E0103">
        <w:br/>
      </w:r>
      <w:r w:rsidR="00654B68">
        <w:t xml:space="preserve">tj, </w:t>
      </w:r>
      <w:r w:rsidR="008F73BE" w:rsidRPr="002B7A4D">
        <w:rPr>
          <w:rStyle w:val="teigap"/>
        </w:rPr>
        <w:t>???</w:t>
      </w:r>
      <w:r w:rsidR="008F73BE">
        <w:t>lacsocs</w:t>
      </w:r>
      <w:r w:rsidR="002B7A4D">
        <w:t xml:space="preserve"> </w:t>
      </w:r>
      <w:r w:rsidR="0019096A">
        <w:t xml:space="preserve">ino </w:t>
      </w:r>
      <w:r w:rsidR="00036BCC">
        <w:t xml:space="preserve">tujocs </w:t>
      </w:r>
      <w:r w:rsidR="00BC08FD">
        <w:t>vszigdár</w:t>
      </w:r>
      <w:r w:rsidR="00B469A4">
        <w:t xml:space="preserve"> prebivati.</w:t>
      </w:r>
    </w:p>
    <w:p w14:paraId="1A7E568C" w14:textId="77777777" w:rsidR="00D90627" w:rsidRDefault="00156DA3" w:rsidP="005447E1">
      <w:pPr>
        <w:pStyle w:val="teiab"/>
      </w:pPr>
      <w:r w:rsidRPr="007351E8">
        <w:rPr>
          <w:rStyle w:val="teilabelZnak"/>
        </w:rPr>
        <w:t>8.</w:t>
      </w:r>
      <w:r>
        <w:t xml:space="preserve"> </w:t>
      </w:r>
      <w:r w:rsidR="00D202F5">
        <w:t>Ia</w:t>
      </w:r>
      <w:r w:rsidR="00D202F5" w:rsidRPr="000D2793">
        <w:t>ſ</w:t>
      </w:r>
      <w:r w:rsidR="00D202F5">
        <w:t>z</w:t>
      </w:r>
      <w:r w:rsidR="007351E8">
        <w:t xml:space="preserve"> zato</w:t>
      </w:r>
      <w:r w:rsidR="00A2580E">
        <w:t xml:space="preserve"> tus</w:t>
      </w:r>
      <w:r w:rsidR="000D0364">
        <w:t>nomu</w:t>
      </w:r>
      <w:r w:rsidR="00F60067">
        <w:t xml:space="preserve"> ino </w:t>
      </w:r>
      <w:r w:rsidR="0051460F">
        <w:t>dreszelnomu</w:t>
      </w:r>
      <w:r w:rsidR="00EA0605">
        <w:t>, da</w:t>
      </w:r>
      <w:r w:rsidR="00EA0605" w:rsidRPr="000D2793">
        <w:t>ſ</w:t>
      </w:r>
      <w:r w:rsidR="00EA0605">
        <w:t>zem</w:t>
      </w:r>
      <w:r w:rsidR="00A04D64">
        <w:br/>
        <w:t>tak odűrjen</w:t>
      </w:r>
      <w:r w:rsidR="00133531">
        <w:t>; en v</w:t>
      </w:r>
      <w:r w:rsidR="00133531" w:rsidRPr="000D2793">
        <w:t>ſ</w:t>
      </w:r>
      <w:r w:rsidR="00133531">
        <w:t>zakomu veszelju</w:t>
      </w:r>
      <w:r w:rsidR="00D90627">
        <w:t>.</w:t>
      </w:r>
    </w:p>
    <w:p w14:paraId="3C1F0577" w14:textId="0CF93B2D" w:rsidR="00EC0A25" w:rsidRDefault="00D90627" w:rsidP="005447E1">
      <w:pPr>
        <w:pStyle w:val="teiab"/>
      </w:pPr>
      <w:r w:rsidRPr="00AB2532">
        <w:rPr>
          <w:rStyle w:val="teilabelZnak"/>
        </w:rPr>
        <w:t>9.</w:t>
      </w:r>
      <w:r>
        <w:t xml:space="preserve"> </w:t>
      </w:r>
      <w:r w:rsidR="00753B6E">
        <w:t xml:space="preserve">O </w:t>
      </w:r>
      <w:r w:rsidR="00C93E8A">
        <w:t>neszre</w:t>
      </w:r>
      <w:r w:rsidR="0024750E">
        <w:t>csna</w:t>
      </w:r>
      <w:r w:rsidR="0082270F">
        <w:t xml:space="preserve"> Mati</w:t>
      </w:r>
      <w:r w:rsidR="00AB2532">
        <w:t>,</w:t>
      </w:r>
      <w:r w:rsidR="007E52CE">
        <w:t xml:space="preserve"> </w:t>
      </w:r>
      <w:r w:rsidR="00EE01C1">
        <w:t xml:space="preserve">kai </w:t>
      </w:r>
      <w:r w:rsidR="00EE01C1" w:rsidRPr="000D2793">
        <w:t>ſ</w:t>
      </w:r>
      <w:r w:rsidR="00EE01C1">
        <w:t>zi</w:t>
      </w:r>
      <w:r w:rsidR="00870C68">
        <w:t xml:space="preserve"> me rodila</w:t>
      </w:r>
      <w:r w:rsidR="00946EFA">
        <w:t xml:space="preserve">, </w:t>
      </w:r>
      <w:r w:rsidR="00B815E4">
        <w:t>t</w:t>
      </w:r>
      <w:r w:rsidR="00946EFA">
        <w:t>o</w:t>
      </w:r>
      <w:r w:rsidR="006B7B12">
        <w:t>li</w:t>
      </w:r>
      <w:r w:rsidR="002D39D4">
        <w:t>kim</w:t>
      </w:r>
      <w:r w:rsidR="002F670A">
        <w:br/>
        <w:t xml:space="preserve">nevoljam </w:t>
      </w:r>
      <w:r w:rsidR="00FD7A85">
        <w:t>mene</w:t>
      </w:r>
      <w:r w:rsidR="00FD7A85" w:rsidRPr="000D2793">
        <w:t>ſ</w:t>
      </w:r>
      <w:r w:rsidR="00FD7A85">
        <w:t>zi</w:t>
      </w:r>
      <w:r w:rsidR="00C368BD">
        <w:t xml:space="preserve"> podvergla</w:t>
      </w:r>
      <w:r w:rsidR="00B50535">
        <w:t>.</w:t>
      </w:r>
    </w:p>
    <w:p w14:paraId="3C425CB9" w14:textId="77777777" w:rsidR="00101128" w:rsidRDefault="00EC0A25" w:rsidP="005447E1">
      <w:pPr>
        <w:pStyle w:val="teiab"/>
      </w:pPr>
      <w:r w:rsidRPr="00495E2B">
        <w:rPr>
          <w:rStyle w:val="teilabelZnak"/>
        </w:rPr>
        <w:t>10</w:t>
      </w:r>
      <w:r w:rsidR="007F638F" w:rsidRPr="00495E2B">
        <w:rPr>
          <w:rStyle w:val="teilabelZnak"/>
        </w:rPr>
        <w:t>.</w:t>
      </w:r>
      <w:r w:rsidR="003F3D53">
        <w:t xml:space="preserve"> O vi</w:t>
      </w:r>
      <w:r w:rsidR="00495E2B">
        <w:t xml:space="preserve"> </w:t>
      </w:r>
      <w:r w:rsidR="002E0F48">
        <w:t>precsemérni</w:t>
      </w:r>
      <w:r w:rsidR="00C7198A">
        <w:t>, mo</w:t>
      </w:r>
      <w:r w:rsidR="00C7198A">
        <w:rPr>
          <w:rFonts w:ascii="ZRCola" w:hAnsi="ZRCola" w:cs="ZRCola"/>
        </w:rPr>
        <w:t>ÿ</w:t>
      </w:r>
      <w:r w:rsidR="00C7198A">
        <w:t xml:space="preserve"> nazlobniczi</w:t>
      </w:r>
      <w:r w:rsidR="00A4687D">
        <w:t xml:space="preserve">, kai </w:t>
      </w:r>
      <w:r w:rsidR="00A4687D" w:rsidRPr="000D2793">
        <w:t>ſ</w:t>
      </w:r>
      <w:r w:rsidR="00A4687D">
        <w:t>ztimate</w:t>
      </w:r>
      <w:r w:rsidR="005547E8">
        <w:br/>
        <w:t>v</w:t>
      </w:r>
      <w:r w:rsidR="005547E8" w:rsidRPr="000D2793">
        <w:t>ſ</w:t>
      </w:r>
      <w:r w:rsidR="005547E8">
        <w:t>zebi</w:t>
      </w:r>
      <w:r w:rsidR="00DB0C3F">
        <w:t>, da</w:t>
      </w:r>
      <w:r w:rsidR="00C822C0" w:rsidRPr="000D2793">
        <w:t>ſ</w:t>
      </w:r>
      <w:r w:rsidR="00C822C0">
        <w:t>zte</w:t>
      </w:r>
      <w:r w:rsidR="003510A5">
        <w:t xml:space="preserve"> tako jalo-</w:t>
      </w:r>
    </w:p>
    <w:p w14:paraId="2D5A2AA7" w14:textId="73F50114" w:rsidR="00775B5E" w:rsidRDefault="00101128" w:rsidP="005447E1">
      <w:pPr>
        <w:pStyle w:val="teiab"/>
      </w:pPr>
      <w:r w:rsidRPr="006E433C">
        <w:rPr>
          <w:rStyle w:val="teilabelZnak"/>
        </w:rPr>
        <w:t>11.</w:t>
      </w:r>
      <w:r>
        <w:t xml:space="preserve"> </w:t>
      </w:r>
      <w:r w:rsidR="00233E65">
        <w:t>S mojoi</w:t>
      </w:r>
      <w:r w:rsidR="006608B6">
        <w:t xml:space="preserve"> ne</w:t>
      </w:r>
      <w:r w:rsidR="006608B6" w:rsidRPr="000D2793">
        <w:t>ſ</w:t>
      </w:r>
      <w:r w:rsidR="006608B6">
        <w:t>zrecsi</w:t>
      </w:r>
      <w:r w:rsidR="009737D1">
        <w:t>, kaiszte</w:t>
      </w:r>
      <w:r w:rsidR="004A0613">
        <w:t xml:space="preserve"> tako radi</w:t>
      </w:r>
      <w:r w:rsidR="000C1CE8">
        <w:t>, znate da od</w:t>
      </w:r>
      <w:r w:rsidR="000C1CE8">
        <w:br/>
      </w:r>
      <w:r w:rsidR="00744FD6">
        <w:t xml:space="preserve">od </w:t>
      </w:r>
      <w:r w:rsidR="000C1CE8">
        <w:t>Boga</w:t>
      </w:r>
      <w:r w:rsidR="00744FD6">
        <w:t xml:space="preserve">, bodte </w:t>
      </w:r>
      <w:r w:rsidR="006E433C">
        <w:t>k</w:t>
      </w:r>
      <w:r w:rsidR="00744FD6">
        <w:t>astigani</w:t>
      </w:r>
      <w:r w:rsidR="000F47A1">
        <w:t>.</w:t>
      </w:r>
    </w:p>
    <w:p w14:paraId="42944F62" w14:textId="77777777" w:rsidR="00E47A43" w:rsidRDefault="00775B5E" w:rsidP="005447E1">
      <w:pPr>
        <w:pStyle w:val="teiab"/>
      </w:pPr>
      <w:r w:rsidRPr="006E433C">
        <w:rPr>
          <w:rStyle w:val="teilabelZnak"/>
        </w:rPr>
        <w:t>12.</w:t>
      </w:r>
      <w:r>
        <w:t xml:space="preserve"> </w:t>
      </w:r>
      <w:r w:rsidR="00976C02">
        <w:t>Ár</w:t>
      </w:r>
      <w:r w:rsidR="006E433C">
        <w:t xml:space="preserve"> vi je</w:t>
      </w:r>
      <w:r w:rsidR="006E433C" w:rsidRPr="000D2793">
        <w:t>ſ</w:t>
      </w:r>
      <w:r w:rsidR="006E433C">
        <w:t>zte</w:t>
      </w:r>
      <w:r w:rsidR="00674474">
        <w:t xml:space="preserve"> zroki</w:t>
      </w:r>
      <w:r w:rsidR="00727066">
        <w:t xml:space="preserve">, </w:t>
      </w:r>
      <w:r w:rsidR="00801FF4">
        <w:t>da</w:t>
      </w:r>
      <w:r w:rsidR="00801FF4" w:rsidRPr="000D2793">
        <w:t>ſ</w:t>
      </w:r>
      <w:r w:rsidR="00801FF4">
        <w:t>zem tako</w:t>
      </w:r>
      <w:r w:rsidR="00AB7256">
        <w:t xml:space="preserve"> hodil</w:t>
      </w:r>
      <w:r w:rsidR="00F8598A">
        <w:t>, teliko</w:t>
      </w:r>
      <w:r w:rsidR="00F8598A">
        <w:br/>
        <w:t xml:space="preserve">nevole </w:t>
      </w:r>
      <w:r w:rsidR="00673F6B">
        <w:t>kai</w:t>
      </w:r>
      <w:r w:rsidR="00673F6B" w:rsidRPr="000D2793">
        <w:t>ſ</w:t>
      </w:r>
      <w:r w:rsidR="00673F6B">
        <w:t>zem</w:t>
      </w:r>
      <w:r w:rsidR="002D6A0A">
        <w:t xml:space="preserve"> na</w:t>
      </w:r>
      <w:r w:rsidR="002D6A0A" w:rsidRPr="000D2793">
        <w:t>ſ</w:t>
      </w:r>
      <w:r w:rsidR="002D6A0A">
        <w:t>zé</w:t>
      </w:r>
      <w:r w:rsidR="007F3E2D">
        <w:t xml:space="preserve"> dobil.</w:t>
      </w:r>
    </w:p>
    <w:p w14:paraId="4BF0345E" w14:textId="27EA53FF" w:rsidR="001E1606" w:rsidRDefault="00E47A43" w:rsidP="001E1606">
      <w:pPr>
        <w:pStyle w:val="teiab"/>
      </w:pPr>
      <w:r w:rsidRPr="001E1606">
        <w:rPr>
          <w:rStyle w:val="teilabelZnak"/>
        </w:rPr>
        <w:t>13.</w:t>
      </w:r>
      <w:r>
        <w:t xml:space="preserve"> </w:t>
      </w:r>
      <w:r w:rsidR="00D6469B">
        <w:t>Csűl</w:t>
      </w:r>
      <w:r w:rsidR="00D6469B" w:rsidRPr="000D2793">
        <w:t>ſ</w:t>
      </w:r>
      <w:r w:rsidR="00D6469B">
        <w:t>zem</w:t>
      </w:r>
      <w:r w:rsidR="00CB69AD">
        <w:t xml:space="preserve"> vu priliki</w:t>
      </w:r>
      <w:r w:rsidR="000A1622">
        <w:t>, od jedna</w:t>
      </w:r>
      <w:r w:rsidR="003D159E">
        <w:t xml:space="preserve"> Bogá</w:t>
      </w:r>
      <w:r w:rsidR="00B4071E">
        <w:t>cza, kie</w:t>
      </w:r>
    </w:p>
    <w:p w14:paraId="63A52CAF" w14:textId="77777777" w:rsidR="001E1606" w:rsidRDefault="001E1606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2B0279D" w14:textId="5E36A58A" w:rsidR="001E1606" w:rsidRDefault="001E1606" w:rsidP="001E1606">
      <w:r>
        <w:lastRenderedPageBreak/>
        <w:t>/032v/</w:t>
      </w:r>
    </w:p>
    <w:p w14:paraId="71798E19" w14:textId="4B9B1E87" w:rsidR="001E1606" w:rsidRDefault="00A33F77" w:rsidP="00A33F77">
      <w:pPr>
        <w:pStyle w:val="teifwPageNum"/>
      </w:pPr>
      <w:r>
        <w:t>60.</w:t>
      </w:r>
    </w:p>
    <w:p w14:paraId="18EF0F0A" w14:textId="210D9FD2" w:rsidR="00F82411" w:rsidRDefault="008602CC" w:rsidP="00F82411">
      <w:pPr>
        <w:pStyle w:val="teiab"/>
      </w:pPr>
      <w:r>
        <w:t>k</w:t>
      </w:r>
      <w:r w:rsidR="00327FEA">
        <w:t xml:space="preserve"> </w:t>
      </w:r>
      <w:r w:rsidR="00F82411" w:rsidRPr="009B2216">
        <w:rPr>
          <w:rStyle w:val="teiname"/>
        </w:rPr>
        <w:t>Abrahamo</w:t>
      </w:r>
      <w:r w:rsidR="00153BD0">
        <w:t xml:space="preserve"> </w:t>
      </w:r>
      <w:r w:rsidR="00045691">
        <w:t>kricsal vunka</w:t>
      </w:r>
      <w:r w:rsidR="00CA426B">
        <w:t xml:space="preserve"> </w:t>
      </w:r>
      <w:r w:rsidR="00CA426B" w:rsidRPr="000D2793">
        <w:t>ſ</w:t>
      </w:r>
      <w:r w:rsidR="00CA426B">
        <w:t>zpekla</w:t>
      </w:r>
      <w:r w:rsidR="00167F2F">
        <w:t>.</w:t>
      </w:r>
    </w:p>
    <w:p w14:paraId="22B8FC7B" w14:textId="5F063162" w:rsidR="00167F2F" w:rsidRDefault="00167F2F" w:rsidP="00F82411">
      <w:pPr>
        <w:pStyle w:val="teiab"/>
      </w:pPr>
      <w:r w:rsidRPr="00413667">
        <w:rPr>
          <w:rStyle w:val="teilabelZnak"/>
        </w:rPr>
        <w:t>14.</w:t>
      </w:r>
      <w:r>
        <w:t xml:space="preserve"> Kie</w:t>
      </w:r>
      <w:r w:rsidR="0094128D">
        <w:t xml:space="preserve"> </w:t>
      </w:r>
      <w:r w:rsidR="0094128D" w:rsidRPr="000D2793">
        <w:t>ſ</w:t>
      </w:r>
      <w:r w:rsidR="0094128D">
        <w:t>elel</w:t>
      </w:r>
      <w:r w:rsidR="00527CFF">
        <w:t xml:space="preserve"> lisztov</w:t>
      </w:r>
      <w:r w:rsidR="00876151">
        <w:t xml:space="preserve"> vodé</w:t>
      </w:r>
      <w:r w:rsidR="00876151" w:rsidRPr="000D2793">
        <w:t>ſ</w:t>
      </w:r>
      <w:r w:rsidR="00876151">
        <w:t>ze</w:t>
      </w:r>
      <w:r w:rsidR="00BC56E2">
        <w:t xml:space="preserve"> napiti,</w:t>
      </w:r>
      <w:r w:rsidR="00CE1BE4">
        <w:t xml:space="preserve"> zkom</w:t>
      </w:r>
      <w:r w:rsidR="00365404">
        <w:t xml:space="preserve"> bi mogel</w:t>
      </w:r>
      <w:r w:rsidR="00365404">
        <w:br/>
      </w:r>
      <w:r w:rsidR="00365404" w:rsidRPr="000D2793">
        <w:t>ſ</w:t>
      </w:r>
      <w:r w:rsidR="00365404">
        <w:t>zvoih</w:t>
      </w:r>
      <w:r w:rsidR="00714327">
        <w:t xml:space="preserve"> jezik ohladiti</w:t>
      </w:r>
      <w:r w:rsidR="00C32034">
        <w:t>.</w:t>
      </w:r>
    </w:p>
    <w:p w14:paraId="0BA16FFF" w14:textId="22FD7DFE" w:rsidR="00C32034" w:rsidRDefault="00C32034" w:rsidP="00F82411">
      <w:pPr>
        <w:pStyle w:val="teiab"/>
      </w:pPr>
      <w:r w:rsidRPr="00413667">
        <w:rPr>
          <w:rStyle w:val="teilabelZnak"/>
        </w:rPr>
        <w:t>15.</w:t>
      </w:r>
      <w:r>
        <w:t xml:space="preserve"> </w:t>
      </w:r>
      <w:r w:rsidR="00B54B62">
        <w:t>Da zamánje</w:t>
      </w:r>
      <w:r w:rsidR="0033655C">
        <w:t xml:space="preserve"> kricsal</w:t>
      </w:r>
      <w:r w:rsidR="00EB150B">
        <w:t>, arjebil</w:t>
      </w:r>
      <w:r w:rsidR="00AC79BB">
        <w:t xml:space="preserve"> toga vreiden</w:t>
      </w:r>
      <w:r w:rsidR="001B58A7">
        <w:t>, dabi</w:t>
      </w:r>
      <w:r w:rsidR="00C2482E">
        <w:t>,</w:t>
      </w:r>
      <w:r w:rsidR="00C2482E">
        <w:br/>
        <w:t>nyega</w:t>
      </w:r>
      <w:r w:rsidR="005E0368">
        <w:t xml:space="preserve"> vszigdár</w:t>
      </w:r>
      <w:r w:rsidR="004150B8">
        <w:t xml:space="preserve"> ´</w:t>
      </w:r>
      <w:r w:rsidR="006D704C">
        <w:t>s</w:t>
      </w:r>
      <w:r w:rsidR="004150B8">
        <w:t>gau</w:t>
      </w:r>
      <w:r w:rsidR="002763A4">
        <w:t xml:space="preserve"> te vecsni ogen.</w:t>
      </w:r>
    </w:p>
    <w:p w14:paraId="71D74459" w14:textId="4E9E8844" w:rsidR="00582BDE" w:rsidRDefault="00582BDE" w:rsidP="00F82411">
      <w:pPr>
        <w:pStyle w:val="teiab"/>
      </w:pPr>
      <w:r>
        <w:t xml:space="preserve">16. </w:t>
      </w:r>
      <w:r w:rsidR="00090D5F">
        <w:t>Ali ja</w:t>
      </w:r>
      <w:r w:rsidR="00090D5F" w:rsidRPr="000D2793">
        <w:t>ſ</w:t>
      </w:r>
      <w:r w:rsidR="00090D5F">
        <w:t>z</w:t>
      </w:r>
      <w:r w:rsidR="00CF4679">
        <w:t xml:space="preserve"> nevolni</w:t>
      </w:r>
      <w:r w:rsidR="00F5200D">
        <w:t xml:space="preserve">, od </w:t>
      </w:r>
      <w:r w:rsidR="00C565BB">
        <w:t xml:space="preserve">moj </w:t>
      </w:r>
      <w:r w:rsidR="00E6398B">
        <w:t>na</w:t>
      </w:r>
      <w:r w:rsidR="00E6398B" w:rsidRPr="000D2793">
        <w:t>ſ</w:t>
      </w:r>
      <w:r w:rsidR="00E6398B">
        <w:t>zlobnikov</w:t>
      </w:r>
      <w:r w:rsidR="00BA7468">
        <w:t>, ne</w:t>
      </w:r>
      <w:r w:rsidR="00BA7468" w:rsidRPr="000D2793">
        <w:t>ſ</w:t>
      </w:r>
      <w:r w:rsidR="00BA7468">
        <w:t>zem</w:t>
      </w:r>
      <w:r w:rsidR="00184D42">
        <w:br/>
        <w:t xml:space="preserve">vreden </w:t>
      </w:r>
      <w:r w:rsidR="00F35797">
        <w:t>i</w:t>
      </w:r>
      <w:r w:rsidR="00F35797" w:rsidRPr="000D2793">
        <w:t>ſ</w:t>
      </w:r>
      <w:r w:rsidR="00F35797">
        <w:t>zti</w:t>
      </w:r>
      <w:r w:rsidR="00536C96">
        <w:t>na</w:t>
      </w:r>
      <w:r w:rsidR="00F16104">
        <w:t>, nihovi</w:t>
      </w:r>
      <w:r w:rsidR="00F029EB">
        <w:t xml:space="preserve"> vnogi bicsov.</w:t>
      </w:r>
    </w:p>
    <w:p w14:paraId="32DE6A73" w14:textId="4D7CA242" w:rsidR="00A665F6" w:rsidRDefault="00A665F6" w:rsidP="00F82411">
      <w:pPr>
        <w:pStyle w:val="teiab"/>
      </w:pPr>
      <w:r w:rsidRPr="00074922">
        <w:rPr>
          <w:rStyle w:val="teilabelZnak"/>
        </w:rPr>
        <w:t>17.</w:t>
      </w:r>
      <w:r>
        <w:t xml:space="preserve"> </w:t>
      </w:r>
      <w:r w:rsidR="00385F11">
        <w:t>Záto</w:t>
      </w:r>
      <w:r w:rsidR="00EE6C64">
        <w:t xml:space="preserve"> nám</w:t>
      </w:r>
      <w:r w:rsidR="00496A08">
        <w:t xml:space="preserve"> vupanye</w:t>
      </w:r>
      <w:r w:rsidR="00CF2BF3">
        <w:t xml:space="preserve">, vu </w:t>
      </w:r>
      <w:r w:rsidR="00EB4FF6">
        <w:t>Go</w:t>
      </w:r>
      <w:r w:rsidR="00EB4FF6" w:rsidRPr="000D2793">
        <w:t>ſ</w:t>
      </w:r>
      <w:r w:rsidR="00EB4FF6">
        <w:t>zpodni</w:t>
      </w:r>
      <w:r w:rsidR="00C8741D">
        <w:t xml:space="preserve"> Bogi, da</w:t>
      </w:r>
      <w:r w:rsidR="00292823">
        <w:br/>
        <w:t xml:space="preserve">mene </w:t>
      </w:r>
      <w:r w:rsidR="00BE255F">
        <w:t>ztei nevol</w:t>
      </w:r>
      <w:r w:rsidR="00B43694">
        <w:t>, vnogi</w:t>
      </w:r>
      <w:r w:rsidR="007B5106">
        <w:t xml:space="preserve"> o</w:t>
      </w:r>
      <w:r w:rsidR="007B5106" w:rsidRPr="000D2793">
        <w:t>ſ</w:t>
      </w:r>
      <w:r w:rsidR="007B5106">
        <w:t>zslob</w:t>
      </w:r>
      <w:r w:rsidR="0059109D">
        <w:t>odi</w:t>
      </w:r>
      <w:r w:rsidR="00F9164B">
        <w:t>.</w:t>
      </w:r>
    </w:p>
    <w:p w14:paraId="41699C3D" w14:textId="1FB5D627" w:rsidR="00542F8F" w:rsidRDefault="00542F8F" w:rsidP="00F82411">
      <w:pPr>
        <w:pStyle w:val="teiab"/>
      </w:pPr>
      <w:r>
        <w:t xml:space="preserve">18. I </w:t>
      </w:r>
      <w:r w:rsidR="009C4FC5">
        <w:t xml:space="preserve">me </w:t>
      </w:r>
      <w:r w:rsidR="006D3FE4">
        <w:t>protivnike</w:t>
      </w:r>
      <w:r w:rsidR="00303619">
        <w:t>, v</w:t>
      </w:r>
      <w:r w:rsidR="00303619" w:rsidRPr="000D2793">
        <w:t>ſ</w:t>
      </w:r>
      <w:r w:rsidR="00303619">
        <w:t>ze</w:t>
      </w:r>
      <w:r w:rsidR="00F12476">
        <w:t xml:space="preserve"> </w:t>
      </w:r>
      <w:r w:rsidR="00303619">
        <w:t>na</w:t>
      </w:r>
      <w:r w:rsidR="00713984">
        <w:t xml:space="preserve"> ni</w:t>
      </w:r>
      <w:r w:rsidR="00713984" w:rsidRPr="000D2793">
        <w:t>ſ</w:t>
      </w:r>
      <w:r w:rsidR="00713984">
        <w:t>tár</w:t>
      </w:r>
      <w:r w:rsidR="002538BB">
        <w:t xml:space="preserve"> </w:t>
      </w:r>
      <w:r w:rsidR="002538BB" w:rsidRPr="000D2793">
        <w:t>ſ</w:t>
      </w:r>
      <w:r w:rsidR="002538BB">
        <w:t>zpr</w:t>
      </w:r>
      <w:r w:rsidR="00577ECD">
        <w:t>á</w:t>
      </w:r>
      <w:r w:rsidR="002538BB">
        <w:t>vi</w:t>
      </w:r>
      <w:r w:rsidR="009E1C78">
        <w:t xml:space="preserve">, ki </w:t>
      </w:r>
      <w:r w:rsidR="009E1C78" w:rsidRPr="000D2793">
        <w:t>ſ</w:t>
      </w:r>
      <w:r w:rsidR="009E1C78">
        <w:t>zo</w:t>
      </w:r>
      <w:r w:rsidR="003D08E0">
        <w:br/>
        <w:t xml:space="preserve">mene </w:t>
      </w:r>
      <w:r w:rsidR="00ED13BB">
        <w:t>v</w:t>
      </w:r>
      <w:r w:rsidR="00E4777B" w:rsidRPr="000D2793">
        <w:t>ſ</w:t>
      </w:r>
      <w:r w:rsidR="00E4777B">
        <w:t>z</w:t>
      </w:r>
      <w:r w:rsidR="00E4777B">
        <w:t>igdár</w:t>
      </w:r>
      <w:r w:rsidR="009D4007">
        <w:t xml:space="preserve"> zlo </w:t>
      </w:r>
      <w:r w:rsidR="00A914EF">
        <w:t>nazlubovali.</w:t>
      </w:r>
    </w:p>
    <w:p w14:paraId="1DE56931" w14:textId="20302CFE" w:rsidR="002102CD" w:rsidRDefault="002102CD" w:rsidP="00F82411">
      <w:pPr>
        <w:pStyle w:val="teiab"/>
      </w:pPr>
      <w:r w:rsidRPr="00F50FC1">
        <w:rPr>
          <w:rStyle w:val="teilabelZnak"/>
        </w:rPr>
        <w:t>19.</w:t>
      </w:r>
      <w:r>
        <w:t xml:space="preserve"> </w:t>
      </w:r>
      <w:r w:rsidR="00AA6B40">
        <w:t>Záto</w:t>
      </w:r>
      <w:r w:rsidR="0079709E">
        <w:t xml:space="preserve"> hocsem</w:t>
      </w:r>
      <w:r w:rsidR="000F2D9B">
        <w:t xml:space="preserve"> nyega v</w:t>
      </w:r>
      <w:r w:rsidR="000F2D9B" w:rsidRPr="000D2793">
        <w:t>ſ</w:t>
      </w:r>
      <w:r w:rsidR="000F2D9B">
        <w:t>z</w:t>
      </w:r>
      <w:r w:rsidR="000F2D9B">
        <w:t>igdár</w:t>
      </w:r>
      <w:r w:rsidR="008E57DF">
        <w:t xml:space="preserve"> zezávati</w:t>
      </w:r>
      <w:r w:rsidR="00345F9D">
        <w:t>, ár</w:t>
      </w:r>
      <w:r w:rsidR="008846BE">
        <w:br/>
        <w:t>on more mene</w:t>
      </w:r>
      <w:r w:rsidR="00F50FC1">
        <w:t xml:space="preserve"> </w:t>
      </w:r>
      <w:r w:rsidR="00B30D62">
        <w:t>v</w:t>
      </w:r>
      <w:r w:rsidR="00B30D62" w:rsidRPr="000D2793">
        <w:t>ſ</w:t>
      </w:r>
      <w:r w:rsidR="00B30D62">
        <w:t>z</w:t>
      </w:r>
      <w:r w:rsidR="00B30D62">
        <w:t>igd</w:t>
      </w:r>
      <w:r w:rsidR="00845B5C">
        <w:t>ár</w:t>
      </w:r>
      <w:r w:rsidR="00D25713">
        <w:t xml:space="preserve"> znevol pomagati</w:t>
      </w:r>
      <w:r w:rsidR="000F355A">
        <w:t>.</w:t>
      </w:r>
    </w:p>
    <w:p w14:paraId="733AC0F2" w14:textId="3FFCDF1C" w:rsidR="000F355A" w:rsidRDefault="000F355A" w:rsidP="00F82411">
      <w:pPr>
        <w:pStyle w:val="teiab"/>
      </w:pPr>
      <w:r w:rsidRPr="00B8259F">
        <w:rPr>
          <w:rStyle w:val="teilabelZnak"/>
        </w:rPr>
        <w:t>20.</w:t>
      </w:r>
      <w:r>
        <w:t xml:space="preserve"> </w:t>
      </w:r>
      <w:r w:rsidR="00F76558">
        <w:t>I bodem ga</w:t>
      </w:r>
      <w:r w:rsidR="00D23112">
        <w:t xml:space="preserve"> proszil</w:t>
      </w:r>
      <w:r w:rsidR="00C37C4C">
        <w:t>, dami</w:t>
      </w:r>
      <w:r w:rsidR="00C37C4C" w:rsidRPr="000D2793">
        <w:t>ſ</w:t>
      </w:r>
      <w:r w:rsidR="00C37C4C">
        <w:t>z</w:t>
      </w:r>
      <w:r w:rsidR="00C37C4C">
        <w:t>e</w:t>
      </w:r>
      <w:r w:rsidR="003B2757">
        <w:t xml:space="preserve"> </w:t>
      </w:r>
      <w:r w:rsidR="003B2757" w:rsidRPr="000D2793">
        <w:t>ſ</w:t>
      </w:r>
      <w:r w:rsidR="003B2757">
        <w:t>z</w:t>
      </w:r>
      <w:r w:rsidR="003B2757">
        <w:t xml:space="preserve">miluje, </w:t>
      </w:r>
      <w:r w:rsidR="006360C9">
        <w:t>i ove</w:t>
      </w:r>
      <w:r w:rsidR="006360C9">
        <w:br/>
        <w:t>nevole</w:t>
      </w:r>
      <w:r w:rsidR="00990D4E">
        <w:t>, procs od méne</w:t>
      </w:r>
      <w:r w:rsidR="00AF2BCB">
        <w:t xml:space="preserve"> vzeme</w:t>
      </w:r>
      <w:r w:rsidR="00E17575">
        <w:t>.</w:t>
      </w:r>
    </w:p>
    <w:p w14:paraId="63080DA9" w14:textId="6855D1C4" w:rsidR="00E17575" w:rsidRDefault="00E17575" w:rsidP="00F82411">
      <w:pPr>
        <w:pStyle w:val="teiab"/>
      </w:pPr>
      <w:r w:rsidRPr="005625E2">
        <w:rPr>
          <w:rStyle w:val="teilabelZnak"/>
        </w:rPr>
        <w:t>21.</w:t>
      </w:r>
      <w:r>
        <w:t xml:space="preserve"> </w:t>
      </w:r>
      <w:r w:rsidR="00BF17E0">
        <w:t>Konecz</w:t>
      </w:r>
      <w:r w:rsidR="005625E2">
        <w:t xml:space="preserve"> </w:t>
      </w:r>
      <w:r w:rsidR="002A4BA0">
        <w:t>hocsem vercsti</w:t>
      </w:r>
      <w:r w:rsidR="00E4419E">
        <w:t>, mojemu plakanyu</w:t>
      </w:r>
      <w:r w:rsidR="000E35B1">
        <w:t>,</w:t>
      </w:r>
      <w:r w:rsidR="000E35B1">
        <w:br/>
        <w:t xml:space="preserve">ár </w:t>
      </w:r>
      <w:r w:rsidR="000E35B1" w:rsidRPr="000D2793">
        <w:t>ſ</w:t>
      </w:r>
      <w:r w:rsidR="000E35B1">
        <w:t>cs</w:t>
      </w:r>
      <w:r w:rsidR="00397EA6">
        <w:t xml:space="preserve">ém </w:t>
      </w:r>
      <w:r w:rsidR="00CC6922">
        <w:t>pogibati vu</w:t>
      </w:r>
      <w:r w:rsidR="000E4176">
        <w:t xml:space="preserve"> velikoi tugi.</w:t>
      </w:r>
    </w:p>
    <w:p w14:paraId="08D67F9D" w14:textId="2188E1CF" w:rsidR="00F86973" w:rsidRDefault="00A20C0C" w:rsidP="00F86973">
      <w:pPr>
        <w:pStyle w:val="teiab"/>
      </w:pPr>
      <w:r>
        <w:t xml:space="preserve">22. </w:t>
      </w:r>
      <w:r w:rsidR="00BA4ABA">
        <w:t>Ieden ml</w:t>
      </w:r>
      <w:r w:rsidR="00FA1346">
        <w:t xml:space="preserve">ádi </w:t>
      </w:r>
      <w:r w:rsidR="00734743">
        <w:t>Deák</w:t>
      </w:r>
      <w:r w:rsidR="00EE2C29">
        <w:t xml:space="preserve">, </w:t>
      </w:r>
      <w:r w:rsidR="00EE2C29" w:rsidRPr="000D2793">
        <w:t>ſ</w:t>
      </w:r>
      <w:r w:rsidR="00EE2C29">
        <w:t>z</w:t>
      </w:r>
      <w:r w:rsidR="00EE2C29">
        <w:t>pravil ve</w:t>
      </w:r>
      <w:r w:rsidR="001F6F78">
        <w:t>r</w:t>
      </w:r>
      <w:r w:rsidR="00EE2C29">
        <w:t>e ver</w:t>
      </w:r>
      <w:r w:rsidR="00EE2C29" w:rsidRPr="000D2793">
        <w:t>ſ</w:t>
      </w:r>
      <w:r w:rsidR="00EE2C29">
        <w:t>e</w:t>
      </w:r>
      <w:r w:rsidR="006079D2">
        <w:t>,</w:t>
      </w:r>
      <w:r w:rsidR="006079D2">
        <w:br/>
        <w:t>gda bi</w:t>
      </w:r>
      <w:r w:rsidR="00634BEA">
        <w:t xml:space="preserve"> bil</w:t>
      </w:r>
      <w:r w:rsidR="003E78FD">
        <w:t>é</w:t>
      </w:r>
      <w:r w:rsidR="00634BEA">
        <w:t xml:space="preserve"> </w:t>
      </w:r>
      <w:r w:rsidR="003E78FD">
        <w:t xml:space="preserve">na nyem </w:t>
      </w:r>
      <w:r w:rsidR="003E78FD" w:rsidRPr="000D2793">
        <w:t>ſ</w:t>
      </w:r>
      <w:r w:rsidR="003E78FD">
        <w:t>z</w:t>
      </w:r>
      <w:r w:rsidR="003E78FD">
        <w:t xml:space="preserve">vecz </w:t>
      </w:r>
      <w:r w:rsidR="009A4755">
        <w:t>ke</w:t>
      </w:r>
      <w:r w:rsidR="007E4B3C">
        <w:t xml:space="preserve"> v</w:t>
      </w:r>
      <w:r w:rsidR="007E4B3C" w:rsidRPr="000D2793">
        <w:t>ſ</w:t>
      </w:r>
      <w:r w:rsidR="007E4B3C">
        <w:t>z</w:t>
      </w:r>
      <w:r w:rsidR="007E4B3C">
        <w:t>e</w:t>
      </w:r>
      <w:r w:rsidR="00A42C4E">
        <w:t xml:space="preserve"> nevole.</w:t>
      </w:r>
    </w:p>
    <w:p w14:paraId="1B4B9440" w14:textId="77777777" w:rsidR="00F86973" w:rsidRDefault="00F86973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DCC82B6" w14:textId="6ADCA87D" w:rsidR="00F86973" w:rsidRDefault="00F86973" w:rsidP="00F86973">
      <w:r>
        <w:lastRenderedPageBreak/>
        <w:t>/03</w:t>
      </w:r>
      <w:r>
        <w:t>3r</w:t>
      </w:r>
      <w:r>
        <w:t>/</w:t>
      </w:r>
    </w:p>
    <w:p w14:paraId="2E38ADF6" w14:textId="6065ED00" w:rsidR="003A538F" w:rsidRDefault="004C6735" w:rsidP="004C6735">
      <w:pPr>
        <w:pStyle w:val="teifwPageNum"/>
      </w:pPr>
      <w:r>
        <w:t>61.</w:t>
      </w:r>
    </w:p>
    <w:p w14:paraId="4141FC0E" w14:textId="753991E4" w:rsidR="008443D4" w:rsidRDefault="006C40AF" w:rsidP="006C40AF">
      <w:pPr>
        <w:pStyle w:val="teiab"/>
      </w:pPr>
      <w:r w:rsidRPr="006751C5">
        <w:rPr>
          <w:rStyle w:val="teilabelZnak"/>
        </w:rPr>
        <w:t>23.</w:t>
      </w:r>
      <w:r>
        <w:t xml:space="preserve"> </w:t>
      </w:r>
      <w:r w:rsidR="00E04A35">
        <w:t>Nidiv</w:t>
      </w:r>
      <w:r w:rsidR="00E04A35" w:rsidRPr="000D2793">
        <w:t>ſ</w:t>
      </w:r>
      <w:r w:rsidR="00E04A35">
        <w:t>i</w:t>
      </w:r>
      <w:r w:rsidR="004D77C6">
        <w:t xml:space="preserve"> v</w:t>
      </w:r>
      <w:r w:rsidR="004D77C6" w:rsidRPr="000D2793">
        <w:t>ſ</w:t>
      </w:r>
      <w:r w:rsidR="004D77C6">
        <w:t>z</w:t>
      </w:r>
      <w:r w:rsidR="004D77C6">
        <w:t>e</w:t>
      </w:r>
      <w:r w:rsidR="006751C5">
        <w:t xml:space="preserve"> </w:t>
      </w:r>
      <w:r w:rsidR="002E5E88" w:rsidRPr="000D2793">
        <w:t>ſ</w:t>
      </w:r>
      <w:r w:rsidR="002E5E88">
        <w:t>z</w:t>
      </w:r>
      <w:r w:rsidR="002E5E88">
        <w:t>voie</w:t>
      </w:r>
      <w:r w:rsidR="00813E26">
        <w:t xml:space="preserve"> jálne </w:t>
      </w:r>
      <w:r w:rsidR="003D0560">
        <w:t>protivnike</w:t>
      </w:r>
      <w:r w:rsidR="005349FA">
        <w:t>, piszal</w:t>
      </w:r>
      <w:r w:rsidR="003B6698">
        <w:t>-</w:t>
      </w:r>
      <w:r w:rsidR="003B6698">
        <w:br/>
        <w:t>je</w:t>
      </w:r>
      <w:r w:rsidR="00452992">
        <w:t xml:space="preserve"> v</w:t>
      </w:r>
      <w:r w:rsidR="00D81DC1">
        <w:t>tomletu</w:t>
      </w:r>
      <w:r w:rsidR="00B80611">
        <w:t xml:space="preserve"> ko puno</w:t>
      </w:r>
      <w:r w:rsidR="00CD573C">
        <w:t xml:space="preserve"> nevole.</w:t>
      </w:r>
    </w:p>
    <w:p w14:paraId="3C9EC9DF" w14:textId="78724FC1" w:rsidR="007E38E2" w:rsidRDefault="007E38E2" w:rsidP="006C40AF">
      <w:pPr>
        <w:pStyle w:val="teiab"/>
      </w:pPr>
      <w:r w:rsidRPr="00C41AD1">
        <w:rPr>
          <w:rStyle w:val="teilabelZnak"/>
        </w:rPr>
        <w:t>24.</w:t>
      </w:r>
      <w:r>
        <w:t xml:space="preserve"> </w:t>
      </w:r>
      <w:r w:rsidR="00754EC3">
        <w:t>To je</w:t>
      </w:r>
      <w:r w:rsidR="00C41AD1">
        <w:t xml:space="preserve"> </w:t>
      </w:r>
      <w:r w:rsidR="000C6872">
        <w:t>to vu</w:t>
      </w:r>
      <w:r w:rsidR="0056017C">
        <w:t xml:space="preserve"> </w:t>
      </w:r>
      <w:r w:rsidR="0056017C" w:rsidRPr="000D2793">
        <w:t>ſ</w:t>
      </w:r>
      <w:r w:rsidR="0056017C">
        <w:t>é</w:t>
      </w:r>
      <w:r w:rsidR="0056017C" w:rsidRPr="000D2793">
        <w:t>ſ</w:t>
      </w:r>
      <w:r w:rsidR="0056017C">
        <w:t>z</w:t>
      </w:r>
      <w:r w:rsidR="0056017C">
        <w:t xml:space="preserve">t </w:t>
      </w:r>
      <w:r w:rsidR="0056017C" w:rsidRPr="000D2793">
        <w:t>ſ</w:t>
      </w:r>
      <w:r w:rsidR="0056017C">
        <w:t>z</w:t>
      </w:r>
      <w:r w:rsidR="0056017C">
        <w:t xml:space="preserve">tou </w:t>
      </w:r>
      <w:r w:rsidR="00505A57" w:rsidRPr="000D2793">
        <w:t>ſ</w:t>
      </w:r>
      <w:r w:rsidR="00505A57">
        <w:t>z</w:t>
      </w:r>
      <w:r w:rsidR="00505A57">
        <w:t>észtde</w:t>
      </w:r>
      <w:r w:rsidR="00505A57" w:rsidRPr="000D2793">
        <w:t>ſ</w:t>
      </w:r>
      <w:r w:rsidR="00505A57">
        <w:t>z</w:t>
      </w:r>
      <w:r w:rsidR="00505A57">
        <w:t>etom</w:t>
      </w:r>
      <w:r w:rsidR="00A21D4A">
        <w:t xml:space="preserve"> vtrétjem</w:t>
      </w:r>
      <w:r w:rsidR="00FA0D1F">
        <w:br/>
      </w:r>
      <w:r w:rsidR="00CD0893">
        <w:t>Kouje</w:t>
      </w:r>
      <w:r w:rsidR="001C1EEC">
        <w:t xml:space="preserve"> doperne</w:t>
      </w:r>
      <w:r w:rsidR="001C1EEC" w:rsidRPr="000D2793">
        <w:t>ſ</w:t>
      </w:r>
      <w:r w:rsidR="001C1EEC">
        <w:t>z</w:t>
      </w:r>
      <w:r w:rsidR="00ED4AEE">
        <w:t>lo nam</w:t>
      </w:r>
      <w:r w:rsidR="00E34DE6">
        <w:t xml:space="preserve"> v</w:t>
      </w:r>
      <w:r w:rsidR="00E34DE6" w:rsidRPr="000D2793">
        <w:t>ſ</w:t>
      </w:r>
      <w:r w:rsidR="00E34DE6">
        <w:t>z</w:t>
      </w:r>
      <w:r w:rsidR="00E34DE6">
        <w:t>áke nevole</w:t>
      </w:r>
      <w:r w:rsidR="00DE784A">
        <w:t>.</w:t>
      </w:r>
    </w:p>
    <w:p w14:paraId="546A8F5B" w14:textId="0BB00EEF" w:rsidR="00DE784A" w:rsidRDefault="00DE784A" w:rsidP="006C40AF">
      <w:pPr>
        <w:pStyle w:val="teiab"/>
      </w:pPr>
      <w:r w:rsidRPr="00437A7A">
        <w:rPr>
          <w:rStyle w:val="teilabelZnak"/>
        </w:rPr>
        <w:t>25.</w:t>
      </w:r>
      <w:r>
        <w:t xml:space="preserve"> </w:t>
      </w:r>
      <w:r w:rsidR="00F27D70" w:rsidRPr="000D2793">
        <w:t>ſ</w:t>
      </w:r>
      <w:r w:rsidR="00F27D70">
        <w:t>etűi</w:t>
      </w:r>
      <w:r w:rsidR="00437A7A">
        <w:t xml:space="preserve"> </w:t>
      </w:r>
      <w:r w:rsidR="00D3102B">
        <w:t>vte o Bo</w:t>
      </w:r>
      <w:r w:rsidR="005E014F">
        <w:t xml:space="preserve">sje, ino </w:t>
      </w:r>
      <w:r w:rsidR="005E014F" w:rsidRPr="000D2793">
        <w:t>ſ</w:t>
      </w:r>
      <w:r w:rsidR="005E014F">
        <w:t>z</w:t>
      </w:r>
      <w:r w:rsidR="005E014F">
        <w:t>e</w:t>
      </w:r>
      <w:r w:rsidR="00697218">
        <w:t xml:space="preserve"> ne műdi</w:t>
      </w:r>
      <w:r w:rsidR="002B4FF7">
        <w:t xml:space="preserve">, ti </w:t>
      </w:r>
      <w:r w:rsidR="00BA4390">
        <w:t>me</w:t>
      </w:r>
      <w:r w:rsidR="00FB4A05">
        <w:br/>
        <w:t xml:space="preserve">zmoih </w:t>
      </w:r>
      <w:r w:rsidR="00F5336C">
        <w:t>vnogih</w:t>
      </w:r>
      <w:r w:rsidR="00E76021">
        <w:t xml:space="preserve"> nevol </w:t>
      </w:r>
      <w:r w:rsidR="00125282">
        <w:t>o</w:t>
      </w:r>
      <w:r w:rsidR="00125282" w:rsidRPr="000D2793">
        <w:t>ſ</w:t>
      </w:r>
      <w:r w:rsidR="00125282">
        <w:t>z</w:t>
      </w:r>
      <w:r w:rsidR="00125282">
        <w:t>lobodi</w:t>
      </w:r>
      <w:r w:rsidR="00F13F2C">
        <w:t>.</w:t>
      </w:r>
    </w:p>
    <w:p w14:paraId="7C399F77" w14:textId="4F9D7860" w:rsidR="00F13F2C" w:rsidRDefault="00F13F2C" w:rsidP="00F13F2C">
      <w:pPr>
        <w:pStyle w:val="teiclosure"/>
      </w:pPr>
      <w:r>
        <w:t>Amen.</w:t>
      </w:r>
    </w:p>
    <w:p w14:paraId="46A4C85F" w14:textId="091A898E" w:rsidR="005E1054" w:rsidRDefault="009927AD" w:rsidP="00DD789F">
      <w:pPr>
        <w:pStyle w:val="Naslov2"/>
      </w:pPr>
      <w:r>
        <w:t>Nouta.</w:t>
      </w:r>
      <w:r w:rsidR="006141C3">
        <w:t xml:space="preserve"> I </w:t>
      </w:r>
      <w:r w:rsidR="006141C3" w:rsidRPr="000D2793">
        <w:t>ſſ</w:t>
      </w:r>
      <w:r w:rsidR="006141C3">
        <w:t>ju</w:t>
      </w:r>
      <w:r w:rsidR="00F30E08">
        <w:t xml:space="preserve">sáyom </w:t>
      </w:r>
      <w:r w:rsidR="00401F6A">
        <w:t>vérk</w:t>
      </w:r>
      <w:r w:rsidR="00AA5895">
        <w:t>é</w:t>
      </w:r>
      <w:r w:rsidR="00401F6A">
        <w:t>r</w:t>
      </w:r>
      <w:r w:rsidR="003071AC">
        <w:t>.</w:t>
      </w:r>
    </w:p>
    <w:p w14:paraId="5A1BC2E8" w14:textId="157195A2" w:rsidR="00DD789F" w:rsidRDefault="00897D76" w:rsidP="00897D76">
      <w:pPr>
        <w:pStyle w:val="teiab"/>
      </w:pPr>
      <w:r w:rsidRPr="00306781">
        <w:rPr>
          <w:rStyle w:val="teilabelZnak"/>
        </w:rPr>
        <w:t>1.</w:t>
      </w:r>
      <w:r>
        <w:t xml:space="preserve"> </w:t>
      </w:r>
      <w:r w:rsidRPr="000D2793">
        <w:t>ſ</w:t>
      </w:r>
      <w:r w:rsidR="00596F7E">
        <w:t>z</w:t>
      </w:r>
      <w:r>
        <w:t>pom</w:t>
      </w:r>
      <w:r w:rsidR="0071143B">
        <w:t xml:space="preserve">inem </w:t>
      </w:r>
      <w:r w:rsidR="00B21469" w:rsidRPr="000D2793">
        <w:t>ſ</w:t>
      </w:r>
      <w:r w:rsidR="00B21469">
        <w:t>z</w:t>
      </w:r>
      <w:r w:rsidR="00B21469">
        <w:t>e</w:t>
      </w:r>
      <w:r w:rsidR="00656266">
        <w:t xml:space="preserve"> go</w:t>
      </w:r>
      <w:r w:rsidR="00656266" w:rsidRPr="000D2793">
        <w:t>ſ</w:t>
      </w:r>
      <w:r w:rsidR="00656266">
        <w:t>z</w:t>
      </w:r>
      <w:r w:rsidR="00656266">
        <w:t>to</w:t>
      </w:r>
      <w:r w:rsidR="003B13F0">
        <w:t xml:space="preserve"> zgrehov</w:t>
      </w:r>
      <w:r w:rsidR="005A3749">
        <w:t xml:space="preserve"> me mlado</w:t>
      </w:r>
      <w:r w:rsidR="005A3749" w:rsidRPr="000D2793">
        <w:t>ſ</w:t>
      </w:r>
      <w:r w:rsidR="005A3749">
        <w:t>z</w:t>
      </w:r>
      <w:r w:rsidR="005A3749">
        <w:t>ti</w:t>
      </w:r>
      <w:r w:rsidR="00DE3682">
        <w:t>,</w:t>
      </w:r>
      <w:r w:rsidR="00DE3682">
        <w:br/>
      </w:r>
      <w:r w:rsidR="005F6269" w:rsidRPr="000D2793">
        <w:t>ſ</w:t>
      </w:r>
      <w:r w:rsidR="005F6269">
        <w:t>teri</w:t>
      </w:r>
      <w:r w:rsidR="00E30640">
        <w:t xml:space="preserve"> </w:t>
      </w:r>
      <w:r w:rsidR="00E30640" w:rsidRPr="000D2793">
        <w:t>ſ</w:t>
      </w:r>
      <w:r w:rsidR="00E30640">
        <w:t>z</w:t>
      </w:r>
      <w:r w:rsidR="00E30640">
        <w:t>o</w:t>
      </w:r>
      <w:r w:rsidR="006A0B6D">
        <w:t xml:space="preserve"> </w:t>
      </w:r>
      <w:r w:rsidR="006A0B6D" w:rsidRPr="000D2793">
        <w:t>ſ</w:t>
      </w:r>
      <w:r w:rsidR="006A0B6D">
        <w:t>z</w:t>
      </w:r>
      <w:r w:rsidR="006A0B6D">
        <w:t>pravili</w:t>
      </w:r>
      <w:r w:rsidR="004C00DE">
        <w:t xml:space="preserve"> placs vu </w:t>
      </w:r>
      <w:r w:rsidR="003D17B9">
        <w:t>mojem</w:t>
      </w:r>
      <w:r w:rsidR="003C2936">
        <w:t xml:space="preserve"> </w:t>
      </w:r>
      <w:r w:rsidR="00F12F39" w:rsidRPr="000D2793">
        <w:t>ſ</w:t>
      </w:r>
      <w:r w:rsidR="00F12F39">
        <w:t>z</w:t>
      </w:r>
      <w:r w:rsidR="00F12F39">
        <w:t>erczi</w:t>
      </w:r>
      <w:r w:rsidR="006D2CD5">
        <w:t xml:space="preserve">, </w:t>
      </w:r>
      <w:r w:rsidR="00C33DF9">
        <w:t xml:space="preserve">ár </w:t>
      </w:r>
      <w:r w:rsidR="00C33DF9" w:rsidRPr="000D2793">
        <w:t>ſ</w:t>
      </w:r>
      <w:r w:rsidR="00C33DF9">
        <w:t>z</w:t>
      </w:r>
      <w:r w:rsidR="00C33DF9">
        <w:t>em</w:t>
      </w:r>
      <w:r w:rsidR="00383F4B">
        <w:br/>
      </w:r>
      <w:r w:rsidR="00E80491">
        <w:t>Boga</w:t>
      </w:r>
      <w:r w:rsidR="00AA1A63">
        <w:t xml:space="preserve"> kroto</w:t>
      </w:r>
      <w:r w:rsidR="00483EA1">
        <w:t xml:space="preserve"> zbantuval </w:t>
      </w:r>
      <w:r w:rsidR="004267E7">
        <w:t>go</w:t>
      </w:r>
      <w:r w:rsidR="004267E7" w:rsidRPr="000D2793">
        <w:t>ſ</w:t>
      </w:r>
      <w:r w:rsidR="004267E7">
        <w:t>z</w:t>
      </w:r>
      <w:r w:rsidR="004267E7">
        <w:t>tokr</w:t>
      </w:r>
      <w:r w:rsidR="00C709A9">
        <w:t>á</w:t>
      </w:r>
      <w:r w:rsidR="004267E7">
        <w:t>t</w:t>
      </w:r>
      <w:r w:rsidR="00D96539">
        <w:t>, na glávo</w:t>
      </w:r>
      <w:r w:rsidR="00B02E5B">
        <w:t xml:space="preserve"> Kas</w:t>
      </w:r>
      <w:r w:rsidR="00433ED9">
        <w:t>-</w:t>
      </w:r>
      <w:r w:rsidR="007A7A03">
        <w:br/>
        <w:t>tigo cs</w:t>
      </w:r>
      <w:r w:rsidR="009F614B">
        <w:t>ákam</w:t>
      </w:r>
      <w:r w:rsidR="00E96D34">
        <w:t xml:space="preserve"> neszt</w:t>
      </w:r>
      <w:r w:rsidR="00D80187">
        <w:t>á</w:t>
      </w:r>
      <w:r w:rsidR="00E96D34">
        <w:t>noma</w:t>
      </w:r>
      <w:r w:rsidR="0008156D">
        <w:t>.</w:t>
      </w:r>
    </w:p>
    <w:p w14:paraId="1603BCA7" w14:textId="77777777" w:rsidR="00E504B7" w:rsidRDefault="000E584C" w:rsidP="00E504B7">
      <w:pPr>
        <w:pStyle w:val="teiab"/>
      </w:pPr>
      <w:r w:rsidRPr="00306781">
        <w:rPr>
          <w:rStyle w:val="teilabelZnak"/>
        </w:rPr>
        <w:t>2.</w:t>
      </w:r>
      <w:r>
        <w:t xml:space="preserve"> </w:t>
      </w:r>
      <w:r w:rsidR="00240658">
        <w:t>Nema</w:t>
      </w:r>
      <w:r w:rsidR="001947C6">
        <w:t xml:space="preserve"> batrivo</w:t>
      </w:r>
      <w:r w:rsidR="001947C6" w:rsidRPr="000D2793">
        <w:t>ſ</w:t>
      </w:r>
      <w:r w:rsidR="001947C6">
        <w:t>z</w:t>
      </w:r>
      <w:r w:rsidR="001947C6">
        <w:t>ti</w:t>
      </w:r>
      <w:r w:rsidR="00835AB4">
        <w:t xml:space="preserve"> </w:t>
      </w:r>
      <w:r w:rsidR="004276EA">
        <w:t>ma</w:t>
      </w:r>
      <w:r w:rsidR="00E811F5">
        <w:t xml:space="preserve"> nevolna gláva</w:t>
      </w:r>
      <w:r w:rsidR="0012563C">
        <w:t>, derkanya</w:t>
      </w:r>
      <w:r w:rsidR="00306781">
        <w:br/>
      </w:r>
      <w:r w:rsidR="00F209C9">
        <w:t>vnósina</w:t>
      </w:r>
      <w:r w:rsidR="00625101">
        <w:t xml:space="preserve"> mo</w:t>
      </w:r>
      <w:r w:rsidR="0061724B">
        <w:t xml:space="preserve">je </w:t>
      </w:r>
      <w:r w:rsidR="0061724B" w:rsidRPr="000D2793">
        <w:t>ſ</w:t>
      </w:r>
      <w:r w:rsidR="0061724B">
        <w:t>z</w:t>
      </w:r>
      <w:r w:rsidR="0061724B">
        <w:t>erc</w:t>
      </w:r>
      <w:r w:rsidR="00FC2E1B">
        <w:t>se</w:t>
      </w:r>
      <w:r w:rsidR="0091023C">
        <w:t xml:space="preserve"> ima kak </w:t>
      </w:r>
      <w:r w:rsidR="00EC1963" w:rsidRPr="000D2793">
        <w:t>ſ</w:t>
      </w:r>
      <w:r w:rsidR="00EC1963">
        <w:t>z</w:t>
      </w:r>
      <w:r w:rsidR="00EC1963">
        <w:t>lapo</w:t>
      </w:r>
      <w:r w:rsidR="00975000">
        <w:t>uvje</w:t>
      </w:r>
      <w:r w:rsidR="002A753E">
        <w:t xml:space="preserve"> mour</w:t>
      </w:r>
      <w:r w:rsidR="002A753E" w:rsidRPr="000D2793">
        <w:t>ſ</w:t>
      </w:r>
      <w:r w:rsidR="002A753E">
        <w:t>z</w:t>
      </w:r>
      <w:r w:rsidR="00375B05">
        <w:t>-</w:t>
      </w:r>
      <w:r w:rsidR="00375B05">
        <w:br/>
        <w:t xml:space="preserve">ko </w:t>
      </w:r>
      <w:r w:rsidR="004D23ED">
        <w:t>proti je brodaru</w:t>
      </w:r>
      <w:r w:rsidR="00984A92">
        <w:t xml:space="preserve">, takai </w:t>
      </w:r>
      <w:r w:rsidR="00860401">
        <w:t>mo</w:t>
      </w:r>
      <w:r w:rsidR="00860401">
        <w:rPr>
          <w:rFonts w:ascii="ZRCola" w:hAnsi="ZRCola" w:cs="ZRCola"/>
        </w:rPr>
        <w:t>ÿ</w:t>
      </w:r>
      <w:r w:rsidR="00860401">
        <w:t xml:space="preserve"> </w:t>
      </w:r>
      <w:r w:rsidR="002F263E">
        <w:t>grehi</w:t>
      </w:r>
      <w:r w:rsidR="00A5508C">
        <w:t>, mojoi</w:t>
      </w:r>
      <w:r w:rsidR="00603E03">
        <w:br/>
        <w:t>tu´snoi</w:t>
      </w:r>
      <w:r w:rsidR="00DA6318">
        <w:t xml:space="preserve"> Du</w:t>
      </w:r>
      <w:r w:rsidR="0033028B">
        <w:t>s</w:t>
      </w:r>
      <w:r w:rsidR="0033028B" w:rsidRPr="000D2793">
        <w:t>ſ</w:t>
      </w:r>
      <w:r w:rsidR="0033028B">
        <w:t>i</w:t>
      </w:r>
      <w:r w:rsidR="003D238F">
        <w:t>.</w:t>
      </w:r>
    </w:p>
    <w:p w14:paraId="4725A3AB" w14:textId="65751EB1" w:rsidR="00A618D8" w:rsidRDefault="00A618D8" w:rsidP="00E504B7">
      <w:pPr>
        <w:pStyle w:val="teiab"/>
      </w:pPr>
      <w:r w:rsidRPr="00605920">
        <w:rPr>
          <w:rStyle w:val="teilabelZnak"/>
        </w:rPr>
        <w:t>3.</w:t>
      </w:r>
      <w:r>
        <w:t xml:space="preserve"> </w:t>
      </w:r>
      <w:r w:rsidR="00FB5A62">
        <w:t>Od mo</w:t>
      </w:r>
      <w:r w:rsidR="005D2F9E">
        <w:t>ur</w:t>
      </w:r>
      <w:r w:rsidR="005D2F9E" w:rsidRPr="000D2793">
        <w:t>ſ</w:t>
      </w:r>
      <w:r w:rsidR="005D2F9E">
        <w:t>z</w:t>
      </w:r>
      <w:r w:rsidR="005D2F9E">
        <w:t>koga</w:t>
      </w:r>
      <w:r w:rsidR="00D00D93">
        <w:t xml:space="preserve"> pe</w:t>
      </w:r>
      <w:r w:rsidR="00D00D93" w:rsidRPr="000D2793">
        <w:t>ſ</w:t>
      </w:r>
      <w:r w:rsidR="00D00D93">
        <w:t>z</w:t>
      </w:r>
      <w:r w:rsidR="00D00D93">
        <w:t>ka</w:t>
      </w:r>
      <w:r w:rsidR="003C6CC5">
        <w:t xml:space="preserve">, </w:t>
      </w:r>
      <w:r w:rsidR="00FE55AA">
        <w:t>n</w:t>
      </w:r>
      <w:r w:rsidR="003C6CC5">
        <w:t>ezracsunanoga</w:t>
      </w:r>
      <w:r w:rsidR="00DF74A4">
        <w:t>,</w:t>
      </w:r>
      <w:r w:rsidR="008E6964">
        <w:t xml:space="preserve"> </w:t>
      </w:r>
      <w:r w:rsidR="008E6964" w:rsidRPr="000D2793">
        <w:t>ſ</w:t>
      </w:r>
      <w:r w:rsidR="008E6964">
        <w:t>z</w:t>
      </w:r>
      <w:r w:rsidR="008E6964">
        <w:t>teri</w:t>
      </w:r>
      <w:r w:rsidR="00057F18">
        <w:t>-</w:t>
      </w:r>
      <w:r w:rsidR="008345F6">
        <w:br/>
        <w:t>na dny</w:t>
      </w:r>
      <w:r w:rsidR="00F027AA">
        <w:t>é</w:t>
      </w:r>
      <w:r w:rsidR="00AF4730">
        <w:t xml:space="preserve"> le</w:t>
      </w:r>
      <w:r w:rsidR="00AF4730" w:rsidRPr="000D2793">
        <w:t>ſ</w:t>
      </w:r>
      <w:r w:rsidR="00AF4730">
        <w:t>i</w:t>
      </w:r>
      <w:r w:rsidR="005A3A64">
        <w:t>,</w:t>
      </w:r>
      <w:r w:rsidR="0075778D">
        <w:t xml:space="preserve"> nezgovor</w:t>
      </w:r>
      <w:r w:rsidR="005A3A64">
        <w:t>j</w:t>
      </w:r>
      <w:r w:rsidR="0075778D">
        <w:t>enoga</w:t>
      </w:r>
      <w:r w:rsidR="005A3A64">
        <w:t xml:space="preserve">, i </w:t>
      </w:r>
      <w:r w:rsidR="003C50C0">
        <w:t>od</w:t>
      </w:r>
      <w:r w:rsidR="00A1167E">
        <w:t xml:space="preserve"> </w:t>
      </w:r>
      <w:r w:rsidR="003C50C0">
        <w:t>phticz</w:t>
      </w:r>
      <w:r w:rsidR="00035FA6">
        <w:t xml:space="preserve"> Ne-</w:t>
      </w:r>
      <w:r w:rsidR="00035FA6">
        <w:br/>
        <w:t>be</w:t>
      </w:r>
      <w:r w:rsidR="00035FA6" w:rsidRPr="000D2793">
        <w:t>ſ</w:t>
      </w:r>
      <w:r w:rsidR="00035FA6">
        <w:t>z</w:t>
      </w:r>
      <w:r w:rsidR="00035FA6">
        <w:t>ki</w:t>
      </w:r>
      <w:r w:rsidR="00486B27">
        <w:t xml:space="preserve"> podnébov</w:t>
      </w:r>
      <w:r w:rsidR="00AF5AAE">
        <w:t xml:space="preserve"> bodocsi</w:t>
      </w:r>
      <w:r w:rsidR="008A32EB">
        <w:t>, vecsje</w:t>
      </w:r>
      <w:r w:rsidR="006E5AEB">
        <w:t xml:space="preserve"> moih</w:t>
      </w:r>
      <w:r w:rsidR="00910768">
        <w:t xml:space="preserve"> grehov</w:t>
      </w:r>
      <w:r w:rsidR="000E658F">
        <w:br/>
        <w:t>velikocse</w:t>
      </w:r>
      <w:r w:rsidR="000653A9">
        <w:t xml:space="preserve"> </w:t>
      </w:r>
      <w:r w:rsidR="000653A9" w:rsidRPr="000D2793">
        <w:t>ſ</w:t>
      </w:r>
      <w:r w:rsidR="000653A9">
        <w:t>z</w:t>
      </w:r>
      <w:r w:rsidR="000653A9">
        <w:t>trasne</w:t>
      </w:r>
      <w:r w:rsidR="000963D0">
        <w:t>.</w:t>
      </w:r>
    </w:p>
    <w:p w14:paraId="7D3E670D" w14:textId="77777777" w:rsidR="00692221" w:rsidRDefault="000963D0" w:rsidP="00692221">
      <w:pPr>
        <w:pStyle w:val="teiab"/>
      </w:pPr>
      <w:r w:rsidRPr="002E2C7E">
        <w:rPr>
          <w:rStyle w:val="teilabelZnak"/>
        </w:rPr>
        <w:t>4.</w:t>
      </w:r>
      <w:r>
        <w:t xml:space="preserve"> </w:t>
      </w:r>
      <w:r w:rsidR="00653FBC">
        <w:t xml:space="preserve">Mokami </w:t>
      </w:r>
      <w:r w:rsidR="00653FBC" w:rsidRPr="000D2793">
        <w:t>ſ</w:t>
      </w:r>
      <w:r w:rsidR="00653FBC">
        <w:t>z</w:t>
      </w:r>
      <w:r w:rsidR="00653FBC">
        <w:t>e</w:t>
      </w:r>
      <w:r w:rsidR="00393A22">
        <w:t xml:space="preserve"> v</w:t>
      </w:r>
      <w:r w:rsidR="00393A22" w:rsidRPr="000D2793">
        <w:t>ſ</w:t>
      </w:r>
      <w:r w:rsidR="00393A22">
        <w:t>z</w:t>
      </w:r>
      <w:r w:rsidR="00393A22">
        <w:t>ak</w:t>
      </w:r>
      <w:r w:rsidR="00246C4F">
        <w:t xml:space="preserve"> dén</w:t>
      </w:r>
      <w:r w:rsidR="00280BA9">
        <w:t xml:space="preserve"> kroto</w:t>
      </w:r>
      <w:r w:rsidR="002E2C7E">
        <w:t xml:space="preserve"> </w:t>
      </w:r>
      <w:r w:rsidR="002D0935">
        <w:t>povék</w:t>
      </w:r>
      <w:r w:rsidR="00AB17B2" w:rsidRPr="000D2793">
        <w:t>ſ</w:t>
      </w:r>
      <w:r w:rsidR="00AB17B2">
        <w:t>ava</w:t>
      </w:r>
      <w:r w:rsidR="001F10EE">
        <w:t>, po</w:t>
      </w:r>
      <w:r w:rsidR="001F10EE">
        <w:br/>
        <w:t xml:space="preserve">moucsi ne </w:t>
      </w:r>
      <w:r w:rsidR="00523FAF">
        <w:t>najdem</w:t>
      </w:r>
      <w:r w:rsidR="00990230">
        <w:t xml:space="preserve"> pod bremenom grehov</w:t>
      </w:r>
      <w:r w:rsidR="005F6123">
        <w:t xml:space="preserve">, </w:t>
      </w:r>
      <w:r w:rsidR="00767586">
        <w:t>ne</w:t>
      </w:r>
    </w:p>
    <w:p w14:paraId="274AE0F7" w14:textId="303747AE" w:rsidR="00692221" w:rsidRDefault="00767586" w:rsidP="00692221">
      <w:pPr>
        <w:pStyle w:val="teifwCatch"/>
      </w:pPr>
      <w:r>
        <w:t>Dű</w:t>
      </w:r>
      <w:r w:rsidR="00A15856">
        <w:t>s</w:t>
      </w:r>
      <w:r>
        <w:t>no</w:t>
      </w:r>
    </w:p>
    <w:p w14:paraId="2101C0B3" w14:textId="77777777" w:rsidR="00692221" w:rsidRDefault="00692221">
      <w:pPr>
        <w:rPr>
          <w:rFonts w:ascii="Times New Roman" w:eastAsia="MS Mincho" w:hAnsi="Times New Roman" w:cs="Times New Roman"/>
          <w:color w:val="0070C0"/>
          <w:szCs w:val="24"/>
          <w:lang w:val="en-GB" w:eastAsia="ja-JP"/>
        </w:rPr>
      </w:pPr>
      <w:r>
        <w:br w:type="page"/>
      </w:r>
    </w:p>
    <w:p w14:paraId="1EF70914" w14:textId="7EA52823" w:rsidR="00183882" w:rsidRDefault="00183882" w:rsidP="00692221">
      <w:r>
        <w:lastRenderedPageBreak/>
        <w:t>/033</w:t>
      </w:r>
      <w:r>
        <w:t>v</w:t>
      </w:r>
      <w:r>
        <w:t>/</w:t>
      </w:r>
    </w:p>
    <w:p w14:paraId="52E794F2" w14:textId="32655B61" w:rsidR="00183882" w:rsidRDefault="005814A7" w:rsidP="005814A7">
      <w:pPr>
        <w:pStyle w:val="teifwPageNum"/>
      </w:pPr>
      <w:r>
        <w:t>62.</w:t>
      </w:r>
    </w:p>
    <w:p w14:paraId="756F73B9" w14:textId="53525D03" w:rsidR="00BE5647" w:rsidRDefault="00BE5647" w:rsidP="00BE5647">
      <w:pPr>
        <w:pStyle w:val="teiab"/>
      </w:pPr>
      <w:r>
        <w:t>Dű</w:t>
      </w:r>
      <w:r w:rsidR="00DC4E56">
        <w:t>sno</w:t>
      </w:r>
      <w:r w:rsidR="00A970F3">
        <w:t xml:space="preserve"> </w:t>
      </w:r>
      <w:r w:rsidR="00A970F3" w:rsidRPr="000D2793">
        <w:t>ſ</w:t>
      </w:r>
      <w:r w:rsidR="00A970F3">
        <w:t>z</w:t>
      </w:r>
      <w:r w:rsidR="00A970F3">
        <w:t>poznanye</w:t>
      </w:r>
      <w:r w:rsidR="003A10A1">
        <w:t xml:space="preserve">, bolezen </w:t>
      </w:r>
      <w:r w:rsidR="0040736C">
        <w:t>ponávla</w:t>
      </w:r>
      <w:r w:rsidR="008B5D15">
        <w:t xml:space="preserve">, na </w:t>
      </w:r>
      <w:r w:rsidR="008B5D15" w:rsidRPr="000D2793">
        <w:t>ſ</w:t>
      </w:r>
      <w:r w:rsidR="008B5D15">
        <w:t>z</w:t>
      </w:r>
      <w:r w:rsidR="008B5D15">
        <w:t>mert</w:t>
      </w:r>
      <w:r w:rsidR="00A367E5">
        <w:t xml:space="preserve"> ve-</w:t>
      </w:r>
      <w:r w:rsidR="00A367E5">
        <w:br/>
      </w:r>
      <w:r w:rsidR="007E6F61">
        <w:t>kivecsno</w:t>
      </w:r>
      <w:r w:rsidR="00866766">
        <w:t xml:space="preserve"> mislenye</w:t>
      </w:r>
      <w:r w:rsidR="009C59C8">
        <w:t xml:space="preserve"> me </w:t>
      </w:r>
      <w:r w:rsidR="009C59C8" w:rsidRPr="000D2793">
        <w:t>ſ</w:t>
      </w:r>
      <w:r w:rsidR="009C59C8">
        <w:t>z</w:t>
      </w:r>
      <w:r w:rsidR="009C59C8">
        <w:t>oudi</w:t>
      </w:r>
      <w:r w:rsidR="00765371">
        <w:t>.</w:t>
      </w:r>
    </w:p>
    <w:p w14:paraId="529AFFA7" w14:textId="7DAAEF02" w:rsidR="000963D0" w:rsidRDefault="00765371" w:rsidP="006F4F64">
      <w:pPr>
        <w:pStyle w:val="teiab"/>
      </w:pPr>
      <w:r>
        <w:t xml:space="preserve">5. </w:t>
      </w:r>
      <w:r w:rsidR="002E091C">
        <w:t xml:space="preserve">Vu vszem </w:t>
      </w:r>
      <w:r w:rsidR="00B3125B">
        <w:t>ovom mene</w:t>
      </w:r>
      <w:r w:rsidR="009B2FF8">
        <w:t xml:space="preserve"> vuprazen</w:t>
      </w:r>
      <w:r w:rsidR="002643D1">
        <w:t xml:space="preserve"> batrivi</w:t>
      </w:r>
      <w:r w:rsidR="00076FC2">
        <w:t>, ako glih</w:t>
      </w:r>
      <w:r w:rsidR="00681140">
        <w:br/>
        <w:t xml:space="preserve">vbojazen </w:t>
      </w:r>
      <w:r w:rsidR="00395900">
        <w:t>vdvojno</w:t>
      </w:r>
      <w:r w:rsidR="00A91D8F">
        <w:t>st</w:t>
      </w:r>
      <w:r w:rsidR="001C2102">
        <w:t xml:space="preserve"> </w:t>
      </w:r>
      <w:r w:rsidR="001C2102" w:rsidRPr="000D2793">
        <w:t>ſ</w:t>
      </w:r>
      <w:r w:rsidR="001C2102">
        <w:t>csé</w:t>
      </w:r>
      <w:r w:rsidR="009D223C">
        <w:t xml:space="preserve"> vercsti</w:t>
      </w:r>
      <w:r w:rsidR="003227DC">
        <w:t>, da znám</w:t>
      </w:r>
      <w:r w:rsidR="0068612D">
        <w:t xml:space="preserve"> da</w:t>
      </w:r>
      <w:r w:rsidR="0068612D">
        <w:br/>
        <w:t>miloscse</w:t>
      </w:r>
      <w:r w:rsidR="00AF0482">
        <w:t xml:space="preserve"> vnogoje pri Oczi, </w:t>
      </w:r>
      <w:r w:rsidR="00AF0482" w:rsidRPr="000D2793">
        <w:t>ſ</w:t>
      </w:r>
      <w:r w:rsidR="00AF0482">
        <w:t xml:space="preserve">teri </w:t>
      </w:r>
      <w:r w:rsidR="00977854">
        <w:t>odgresen</w:t>
      </w:r>
      <w:r w:rsidR="002E39C3">
        <w:t>ja</w:t>
      </w:r>
      <w:r w:rsidR="006F4F64">
        <w:t xml:space="preserve"> mene</w:t>
      </w:r>
      <w:r w:rsidR="006F4F64">
        <w:br/>
        <w:t>o</w:t>
      </w:r>
      <w:r w:rsidR="006F4F64" w:rsidRPr="000D2793">
        <w:t>ſ</w:t>
      </w:r>
      <w:r w:rsidR="006F4F64">
        <w:t>z</w:t>
      </w:r>
      <w:r w:rsidR="006F4F64">
        <w:t>lobodi</w:t>
      </w:r>
      <w:r w:rsidR="007D0469">
        <w:t>.</w:t>
      </w:r>
    </w:p>
    <w:p w14:paraId="21A00FE5" w14:textId="41DCE53B" w:rsidR="007D0469" w:rsidRDefault="007D0469" w:rsidP="006F4F64">
      <w:pPr>
        <w:pStyle w:val="teiab"/>
      </w:pPr>
      <w:r>
        <w:t xml:space="preserve">6. </w:t>
      </w:r>
      <w:r w:rsidR="002A17F1">
        <w:t xml:space="preserve">Záto </w:t>
      </w:r>
      <w:r w:rsidR="00600F24">
        <w:t>morecs</w:t>
      </w:r>
      <w:r w:rsidR="0020535A">
        <w:t xml:space="preserve"> zdignem</w:t>
      </w:r>
      <w:r w:rsidR="00B32528">
        <w:t>, vu Neb</w:t>
      </w:r>
      <w:r w:rsidR="003B4708">
        <w:t>é</w:t>
      </w:r>
      <w:r w:rsidR="00B32528" w:rsidRPr="000D2793">
        <w:t>ſ</w:t>
      </w:r>
      <w:r w:rsidR="00B32528">
        <w:t>z</w:t>
      </w:r>
      <w:r w:rsidR="00B32528">
        <w:t>a</w:t>
      </w:r>
      <w:r w:rsidR="006442FA">
        <w:t xml:space="preserve"> ktebi</w:t>
      </w:r>
      <w:r w:rsidR="00D01954">
        <w:t>, o</w:t>
      </w:r>
      <w:r w:rsidR="003764C4">
        <w:br/>
      </w:r>
      <w:r w:rsidR="00D01954">
        <w:t>miloscse</w:t>
      </w:r>
      <w:r w:rsidR="00486F5D">
        <w:t xml:space="preserve"> vnoge </w:t>
      </w:r>
      <w:r w:rsidR="0078120D">
        <w:t>zviraliscse</w:t>
      </w:r>
      <w:r w:rsidR="00DF5D10">
        <w:t xml:space="preserve"> Bog dobri</w:t>
      </w:r>
      <w:r w:rsidR="00665C28">
        <w:t xml:space="preserve">, mojo </w:t>
      </w:r>
      <w:r w:rsidR="009804DE">
        <w:t>pro</w:t>
      </w:r>
      <w:r w:rsidR="009804DE" w:rsidRPr="000D2793">
        <w:t>ſ</w:t>
      </w:r>
      <w:r w:rsidR="009804DE">
        <w:t>nyo</w:t>
      </w:r>
      <w:r w:rsidR="0066330B">
        <w:br/>
        <w:t>po</w:t>
      </w:r>
      <w:r w:rsidR="0066330B" w:rsidRPr="000D2793">
        <w:t>ſ</w:t>
      </w:r>
      <w:r w:rsidR="0066330B">
        <w:t>z</w:t>
      </w:r>
      <w:r w:rsidR="0066330B">
        <w:t xml:space="preserve">lűsni </w:t>
      </w:r>
      <w:r w:rsidR="00687830">
        <w:t>práznojo</w:t>
      </w:r>
      <w:r w:rsidR="00F25C7E">
        <w:t xml:space="preserve"> nepű</w:t>
      </w:r>
      <w:r w:rsidR="00F25C7E" w:rsidRPr="000D2793">
        <w:t>ſ</w:t>
      </w:r>
      <w:r w:rsidR="00F25C7E">
        <w:t>z</w:t>
      </w:r>
      <w:r w:rsidR="00F25C7E">
        <w:t>ti</w:t>
      </w:r>
      <w:r w:rsidR="00A61B79">
        <w:t>, ponizen tvoi</w:t>
      </w:r>
      <w:r w:rsidR="00D2014C">
        <w:t xml:space="preserve"> </w:t>
      </w:r>
      <w:r w:rsidR="00D2014C" w:rsidRPr="000D2793">
        <w:t>ſ</w:t>
      </w:r>
      <w:r w:rsidR="00D2014C">
        <w:t>z</w:t>
      </w:r>
      <w:r w:rsidR="00D2014C">
        <w:t>lugi</w:t>
      </w:r>
      <w:r w:rsidR="00724C6C">
        <w:t xml:space="preserve"> da</w:t>
      </w:r>
      <w:r w:rsidR="0024448B">
        <w:br/>
        <w:t xml:space="preserve">pride na </w:t>
      </w:r>
      <w:r w:rsidR="000E261C">
        <w:t>pout právo</w:t>
      </w:r>
      <w:r w:rsidR="006A6B86">
        <w:t>.</w:t>
      </w:r>
    </w:p>
    <w:p w14:paraId="054C7777" w14:textId="77777777" w:rsidR="003A2738" w:rsidRDefault="006A6B86" w:rsidP="003A2738">
      <w:pPr>
        <w:pStyle w:val="teiab"/>
      </w:pPr>
      <w:r w:rsidRPr="003213CD">
        <w:rPr>
          <w:rStyle w:val="teilabelZnak"/>
        </w:rPr>
        <w:t>7.</w:t>
      </w:r>
      <w:r>
        <w:t xml:space="preserve"> </w:t>
      </w:r>
      <w:r w:rsidR="004D67FB">
        <w:t>Proscsenye</w:t>
      </w:r>
      <w:r w:rsidR="003213CD">
        <w:t xml:space="preserve"> </w:t>
      </w:r>
      <w:r w:rsidR="004142F7">
        <w:t>v</w:t>
      </w:r>
      <w:r w:rsidR="004142F7" w:rsidRPr="000D2793">
        <w:t>ſ</w:t>
      </w:r>
      <w:r w:rsidR="004142F7">
        <w:t>z</w:t>
      </w:r>
      <w:r w:rsidR="004142F7">
        <w:t>ei</w:t>
      </w:r>
      <w:r w:rsidR="00980CB1">
        <w:t xml:space="preserve"> </w:t>
      </w:r>
      <w:r w:rsidR="003A0BC0">
        <w:t xml:space="preserve">grehov </w:t>
      </w:r>
      <w:r w:rsidR="00892432">
        <w:t>pro</w:t>
      </w:r>
      <w:r w:rsidR="00892432" w:rsidRPr="000D2793">
        <w:t>ſ</w:t>
      </w:r>
      <w:r w:rsidR="00892432">
        <w:t>z</w:t>
      </w:r>
      <w:r w:rsidR="00892432">
        <w:t>imte</w:t>
      </w:r>
      <w:r w:rsidR="000C331A">
        <w:t xml:space="preserve"> ponizno</w:t>
      </w:r>
      <w:r w:rsidR="00245611">
        <w:t xml:space="preserve">, </w:t>
      </w:r>
      <w:r w:rsidR="00245611" w:rsidRPr="000D2793">
        <w:t>ſ</w:t>
      </w:r>
      <w:r w:rsidR="00245611">
        <w:t>teri</w:t>
      </w:r>
      <w:r w:rsidR="00254FDA">
        <w:t>-</w:t>
      </w:r>
      <w:r w:rsidR="00254FDA">
        <w:br/>
        <w:t xml:space="preserve">mi tve </w:t>
      </w:r>
      <w:r w:rsidR="007F373C">
        <w:t>ime vrazilszem</w:t>
      </w:r>
      <w:r w:rsidR="002D63D0">
        <w:t xml:space="preserve"> neverno, </w:t>
      </w:r>
      <w:r w:rsidR="000D15EB" w:rsidRPr="000D2793">
        <w:t>ſ</w:t>
      </w:r>
      <w:r w:rsidR="000D15EB">
        <w:t>z</w:t>
      </w:r>
      <w:r w:rsidR="000D15EB">
        <w:t>pomeni</w:t>
      </w:r>
      <w:r w:rsidR="00F96789">
        <w:t xml:space="preserve"> </w:t>
      </w:r>
      <w:r w:rsidR="000D15EB" w:rsidRPr="000D2793">
        <w:t>ſ</w:t>
      </w:r>
      <w:r w:rsidR="000D15EB">
        <w:t>z</w:t>
      </w:r>
      <w:r w:rsidR="000D15EB">
        <w:t>e</w:t>
      </w:r>
      <w:r w:rsidR="004142F7">
        <w:t xml:space="preserve"> </w:t>
      </w:r>
      <w:r w:rsidR="00A30FCA">
        <w:t>Bosje</w:t>
      </w:r>
      <w:r w:rsidR="00760C01">
        <w:t xml:space="preserve"> zpra-</w:t>
      </w:r>
      <w:r w:rsidR="00760C01">
        <w:br/>
        <w:t>ve</w:t>
      </w:r>
      <w:r w:rsidR="00B54F7B">
        <w:t xml:space="preserve"> te miloscse</w:t>
      </w:r>
      <w:r w:rsidR="00B04BC0">
        <w:t xml:space="preserve">, </w:t>
      </w:r>
      <w:r w:rsidR="00B04BC0" w:rsidRPr="000D2793">
        <w:t>ſ</w:t>
      </w:r>
      <w:r w:rsidR="00B04BC0">
        <w:t>tere</w:t>
      </w:r>
      <w:r w:rsidR="00B04BC0" w:rsidRPr="000D2793">
        <w:t>ſ</w:t>
      </w:r>
      <w:r w:rsidR="00B04BC0">
        <w:t>z</w:t>
      </w:r>
      <w:r w:rsidR="00B04BC0">
        <w:t>i</w:t>
      </w:r>
      <w:r w:rsidR="00A97B63">
        <w:t xml:space="preserve"> </w:t>
      </w:r>
      <w:r w:rsidR="009937D1">
        <w:t xml:space="preserve">znevole </w:t>
      </w:r>
      <w:r w:rsidR="009937D1" w:rsidRPr="000D2793">
        <w:t>ſ</w:t>
      </w:r>
      <w:r w:rsidR="009937D1">
        <w:t>z</w:t>
      </w:r>
      <w:r w:rsidR="009937D1">
        <w:t>pelal</w:t>
      </w:r>
      <w:r w:rsidR="000C3E78">
        <w:t xml:space="preserve"> </w:t>
      </w:r>
      <w:r w:rsidR="000C3E78" w:rsidRPr="000D2793">
        <w:t>ſ</w:t>
      </w:r>
      <w:r w:rsidR="000C3E78">
        <w:t>z</w:t>
      </w:r>
      <w:r w:rsidR="000C3E78">
        <w:t xml:space="preserve">vécze </w:t>
      </w:r>
      <w:r w:rsidR="000C3E78" w:rsidRPr="000D2793">
        <w:t>ſ</w:t>
      </w:r>
      <w:r w:rsidR="000C3E78">
        <w:t>z</w:t>
      </w:r>
      <w:r w:rsidR="000C3E78">
        <w:t>voje</w:t>
      </w:r>
      <w:r w:rsidR="005A6C7C">
        <w:t>.</w:t>
      </w:r>
    </w:p>
    <w:p w14:paraId="0CA481E3" w14:textId="4DD60421" w:rsidR="00CE6A86" w:rsidRDefault="003A2738" w:rsidP="003A2738">
      <w:pPr>
        <w:pStyle w:val="teiab"/>
      </w:pPr>
      <w:r w:rsidRPr="00430B27">
        <w:rPr>
          <w:rStyle w:val="teilabelZnak"/>
        </w:rPr>
        <w:t>8.</w:t>
      </w:r>
      <w:r w:rsidR="008A63F1">
        <w:t xml:space="preserve"> </w:t>
      </w:r>
      <w:r w:rsidR="00A63CB1">
        <w:t>Á</w:t>
      </w:r>
      <w:r w:rsidR="006734B6">
        <w:t xml:space="preserve">r </w:t>
      </w:r>
      <w:r w:rsidR="00077562">
        <w:t>ako</w:t>
      </w:r>
      <w:r w:rsidR="005D4E30">
        <w:t xml:space="preserve"> bos zmenov</w:t>
      </w:r>
      <w:r w:rsidR="00386905">
        <w:t xml:space="preserve"> kak</w:t>
      </w:r>
      <w:r w:rsidR="00A64EE2">
        <w:t xml:space="preserve"> </w:t>
      </w:r>
      <w:r w:rsidR="00A64EE2" w:rsidRPr="000D2793">
        <w:t>ſ</w:t>
      </w:r>
      <w:r w:rsidR="00386905">
        <w:t>s</w:t>
      </w:r>
      <w:r w:rsidR="00A64EE2">
        <w:t>lugom</w:t>
      </w:r>
      <w:r w:rsidR="006E28B4">
        <w:t xml:space="preserve"> </w:t>
      </w:r>
      <w:r w:rsidR="006E28B4" w:rsidRPr="000D2793">
        <w:t>ſ</w:t>
      </w:r>
      <w:r w:rsidR="006E28B4">
        <w:t>z</w:t>
      </w:r>
      <w:r w:rsidR="006E28B4">
        <w:t>e k</w:t>
      </w:r>
      <w:r w:rsidR="00DB75EC">
        <w:t>ára</w:t>
      </w:r>
      <w:r w:rsidR="006E28B4">
        <w:t>l</w:t>
      </w:r>
      <w:r w:rsidR="00F86073">
        <w:t>, poleg</w:t>
      </w:r>
      <w:r w:rsidR="00F86073">
        <w:br/>
      </w:r>
      <w:r w:rsidR="008E34AF">
        <w:t xml:space="preserve">tve </w:t>
      </w:r>
      <w:r w:rsidR="004962DF">
        <w:t>pravicze</w:t>
      </w:r>
      <w:r w:rsidR="006316BE">
        <w:t xml:space="preserve"> zgrehov bos me </w:t>
      </w:r>
      <w:r w:rsidR="006E0BBE" w:rsidRPr="000D2793">
        <w:t>ſ</w:t>
      </w:r>
      <w:r w:rsidR="006E0BBE">
        <w:t>z</w:t>
      </w:r>
      <w:r w:rsidR="006E0BBE">
        <w:t>odil</w:t>
      </w:r>
      <w:r w:rsidR="00401E50">
        <w:t xml:space="preserve">, nemorem </w:t>
      </w:r>
      <w:r w:rsidR="00080169">
        <w:t>pred te-</w:t>
      </w:r>
      <w:r w:rsidR="00B445A2">
        <w:br/>
        <w:t xml:space="preserve">bov </w:t>
      </w:r>
      <w:r w:rsidR="009C07EE">
        <w:t>pravicsen</w:t>
      </w:r>
      <w:r w:rsidR="009F4056">
        <w:t xml:space="preserve"> </w:t>
      </w:r>
      <w:r w:rsidR="009C07EE">
        <w:t>po</w:t>
      </w:r>
      <w:r w:rsidR="009C07EE" w:rsidRPr="000D2793">
        <w:t>ſ</w:t>
      </w:r>
      <w:r w:rsidR="009C07EE">
        <w:t>z</w:t>
      </w:r>
      <w:r w:rsidR="009C07EE">
        <w:t>tati</w:t>
      </w:r>
      <w:r w:rsidR="00080099">
        <w:t>, kak ti</w:t>
      </w:r>
      <w:r w:rsidR="002B6867">
        <w:t xml:space="preserve"> </w:t>
      </w:r>
      <w:r w:rsidR="002B6867" w:rsidRPr="000D2793">
        <w:t>ſ</w:t>
      </w:r>
      <w:r w:rsidR="002B6867">
        <w:t>z</w:t>
      </w:r>
      <w:r w:rsidR="002B6867">
        <w:t>ilen</w:t>
      </w:r>
      <w:r w:rsidR="004557C2">
        <w:t xml:space="preserve"> Vitéz</w:t>
      </w:r>
      <w:r w:rsidR="00AD0A2B">
        <w:t xml:space="preserve"> vharczi</w:t>
      </w:r>
      <w:r w:rsidR="00D5283C">
        <w:br/>
        <w:t>pre</w:t>
      </w:r>
      <w:r w:rsidR="00D5283C" w:rsidRPr="000D2793">
        <w:t>ſ</w:t>
      </w:r>
      <w:r w:rsidR="00D5283C">
        <w:t>z</w:t>
      </w:r>
      <w:r w:rsidR="00D5283C">
        <w:t>i</w:t>
      </w:r>
      <w:r w:rsidR="00D5771B">
        <w:t>lneisi</w:t>
      </w:r>
      <w:r w:rsidR="00AE0DCA">
        <w:t>.</w:t>
      </w:r>
    </w:p>
    <w:p w14:paraId="1433D522" w14:textId="77777777" w:rsidR="00C53CAF" w:rsidRDefault="00E4265F" w:rsidP="003A2738">
      <w:pPr>
        <w:pStyle w:val="teiab"/>
      </w:pPr>
      <w:r w:rsidRPr="00430B27">
        <w:rPr>
          <w:rStyle w:val="teilabelZnak"/>
        </w:rPr>
        <w:t>9.</w:t>
      </w:r>
      <w:r>
        <w:t xml:space="preserve"> </w:t>
      </w:r>
      <w:r w:rsidR="00581AAB">
        <w:t>Prez greha</w:t>
      </w:r>
      <w:r w:rsidR="00430B27">
        <w:t xml:space="preserve"> </w:t>
      </w:r>
      <w:r w:rsidR="00013E5D">
        <w:t>nikoga neiga</w:t>
      </w:r>
      <w:r w:rsidR="006B5E5B">
        <w:t xml:space="preserve"> natom </w:t>
      </w:r>
      <w:r w:rsidR="006B5E5B" w:rsidRPr="000D2793">
        <w:t>ſ</w:t>
      </w:r>
      <w:r w:rsidR="006B5E5B">
        <w:t>z</w:t>
      </w:r>
      <w:r w:rsidR="006B5E5B">
        <w:t>veiti</w:t>
      </w:r>
      <w:r w:rsidR="0012392D">
        <w:t xml:space="preserve">, ki </w:t>
      </w:r>
      <w:r w:rsidR="0012392D" w:rsidRPr="000D2793">
        <w:t>ſ</w:t>
      </w:r>
      <w:r w:rsidR="0012392D">
        <w:t>z</w:t>
      </w:r>
      <w:r w:rsidR="0012392D">
        <w:t>eje</w:t>
      </w:r>
      <w:r w:rsidR="00EF2F25">
        <w:br/>
        <w:t xml:space="preserve">porodil </w:t>
      </w:r>
      <w:r w:rsidR="00222B27">
        <w:t>kre prave</w:t>
      </w:r>
      <w:r w:rsidR="0075209F">
        <w:t xml:space="preserve"> nature</w:t>
      </w:r>
      <w:r w:rsidR="00F97368">
        <w:t xml:space="preserve">, ki bi </w:t>
      </w:r>
      <w:r w:rsidR="004C18DF">
        <w:t>nebi</w:t>
      </w:r>
      <w:r w:rsidR="003037C2">
        <w:t xml:space="preserve"> vgresil </w:t>
      </w:r>
      <w:r w:rsidR="00C00946">
        <w:t>zk</w:t>
      </w:r>
      <w:r w:rsidR="007F6B27">
        <w:t>re-</w:t>
      </w:r>
      <w:r w:rsidR="007F6B27">
        <w:br/>
        <w:t>kocse</w:t>
      </w:r>
      <w:r w:rsidR="00F1793C">
        <w:t xml:space="preserve"> cslovecse</w:t>
      </w:r>
      <w:r w:rsidR="00BC6C02">
        <w:t xml:space="preserve"> dai </w:t>
      </w:r>
      <w:r w:rsidR="00682DCD">
        <w:t>zvrácsil</w:t>
      </w:r>
      <w:r w:rsidR="00D44E7F" w:rsidRPr="000D2793">
        <w:t>ſ</w:t>
      </w:r>
      <w:r w:rsidR="00D44E7F">
        <w:t>z</w:t>
      </w:r>
      <w:r w:rsidR="00D44E7F">
        <w:t>iga</w:t>
      </w:r>
      <w:r w:rsidR="002206F6">
        <w:t xml:space="preserve"> ti Go</w:t>
      </w:r>
      <w:r w:rsidR="002206F6" w:rsidRPr="000D2793">
        <w:t>ſ</w:t>
      </w:r>
      <w:r w:rsidR="002206F6">
        <w:t>z</w:t>
      </w:r>
      <w:r w:rsidR="002206F6">
        <w:t>podne</w:t>
      </w:r>
      <w:r w:rsidR="002206F6">
        <w:br/>
        <w:t>Bosje</w:t>
      </w:r>
      <w:r w:rsidR="00A66366">
        <w:t>.</w:t>
      </w:r>
    </w:p>
    <w:p w14:paraId="20C1324D" w14:textId="77777777" w:rsidR="00C53CAF" w:rsidRDefault="00C53CAF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5A8B9E2" w14:textId="2BF57D9F" w:rsidR="00C53CAF" w:rsidRDefault="00581AAB" w:rsidP="00C53CAF">
      <w:r>
        <w:lastRenderedPageBreak/>
        <w:t xml:space="preserve"> </w:t>
      </w:r>
      <w:r w:rsidR="00C53CAF">
        <w:t>/03</w:t>
      </w:r>
      <w:r w:rsidR="00C53CAF">
        <w:t>4r</w:t>
      </w:r>
      <w:r w:rsidR="00C53CAF">
        <w:t>/</w:t>
      </w:r>
    </w:p>
    <w:p w14:paraId="03E0F4D0" w14:textId="098C7315" w:rsidR="00C53CAF" w:rsidRDefault="00E270BA" w:rsidP="00E270BA">
      <w:pPr>
        <w:pStyle w:val="teifwPageNum"/>
      </w:pPr>
      <w:r>
        <w:t>63.</w:t>
      </w:r>
    </w:p>
    <w:p w14:paraId="6C27A832" w14:textId="3B5C1F3B" w:rsidR="00B12B91" w:rsidRDefault="00C154AA" w:rsidP="00C154AA">
      <w:pPr>
        <w:pStyle w:val="teiab"/>
      </w:pPr>
      <w:r w:rsidRPr="00F56ACF">
        <w:rPr>
          <w:rStyle w:val="teilabelZnak"/>
        </w:rPr>
        <w:t>10.</w:t>
      </w:r>
      <w:r>
        <w:t xml:space="preserve"> Ona</w:t>
      </w:r>
      <w:r w:rsidR="00A0088D">
        <w:t xml:space="preserve"> </w:t>
      </w:r>
      <w:r w:rsidR="00E37439">
        <w:t>jálna Kacsa</w:t>
      </w:r>
      <w:r w:rsidR="00FA286D">
        <w:t xml:space="preserve">, vkanila </w:t>
      </w:r>
      <w:r w:rsidR="00FA286D" w:rsidRPr="004B5237">
        <w:rPr>
          <w:rStyle w:val="teiname"/>
        </w:rPr>
        <w:t>Adama</w:t>
      </w:r>
      <w:r w:rsidR="00B01D73">
        <w:t xml:space="preserve">, i </w:t>
      </w:r>
      <w:r w:rsidR="00B01D73" w:rsidRPr="000D2793">
        <w:t>ſ</w:t>
      </w:r>
      <w:r w:rsidR="00B01D73">
        <w:t>z</w:t>
      </w:r>
      <w:r w:rsidR="00B01D73">
        <w:t xml:space="preserve">vetle  </w:t>
      </w:r>
      <w:bookmarkStart w:id="1" w:name="_GoBack"/>
      <w:bookmarkEnd w:id="1"/>
    </w:p>
    <w:p w14:paraId="266952C9" w14:textId="23842D0E" w:rsidR="00E4265F" w:rsidRPr="00DD789F" w:rsidRDefault="00E4265F" w:rsidP="003A2738">
      <w:pPr>
        <w:pStyle w:val="teiab"/>
      </w:pPr>
    </w:p>
    <w:p w14:paraId="605E6D02" w14:textId="77777777" w:rsidR="00692D66" w:rsidRPr="00D42987" w:rsidRDefault="00692D66" w:rsidP="00F86973">
      <w:pPr>
        <w:pStyle w:val="teiab"/>
      </w:pPr>
    </w:p>
    <w:sectPr w:rsidR="00692D66" w:rsidRPr="00D42987" w:rsidSect="00C24D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DF436" w14:textId="77777777" w:rsidR="00796139" w:rsidRDefault="00796139" w:rsidP="00C41A06">
      <w:pPr>
        <w:spacing w:after="0" w:line="240" w:lineRule="auto"/>
      </w:pPr>
      <w:r>
        <w:separator/>
      </w:r>
    </w:p>
  </w:endnote>
  <w:endnote w:type="continuationSeparator" w:id="0">
    <w:p w14:paraId="1387FECD" w14:textId="77777777" w:rsidR="00796139" w:rsidRDefault="00796139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ZRCola">
    <w:altName w:val="Cambria"/>
    <w:panose1 w:val="02020600050405020304"/>
    <w:charset w:val="00"/>
    <w:family w:val="roman"/>
    <w:pitch w:val="variable"/>
    <w:sig w:usb0="E0002AFF" w:usb1="5001F4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FA579" w14:textId="77777777" w:rsidR="00796139" w:rsidRDefault="00796139" w:rsidP="00C41A06">
      <w:pPr>
        <w:spacing w:after="0" w:line="240" w:lineRule="auto"/>
      </w:pPr>
      <w:r>
        <w:separator/>
      </w:r>
    </w:p>
  </w:footnote>
  <w:footnote w:type="continuationSeparator" w:id="0">
    <w:p w14:paraId="20C44D4E" w14:textId="77777777" w:rsidR="00796139" w:rsidRDefault="00796139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15F"/>
    <w:rsid w:val="00000148"/>
    <w:rsid w:val="0000085E"/>
    <w:rsid w:val="00001051"/>
    <w:rsid w:val="00001223"/>
    <w:rsid w:val="00001E50"/>
    <w:rsid w:val="00002720"/>
    <w:rsid w:val="0000294A"/>
    <w:rsid w:val="000029F6"/>
    <w:rsid w:val="00002A2C"/>
    <w:rsid w:val="00002C05"/>
    <w:rsid w:val="00002D06"/>
    <w:rsid w:val="00003019"/>
    <w:rsid w:val="000033D9"/>
    <w:rsid w:val="00003EA7"/>
    <w:rsid w:val="0000412F"/>
    <w:rsid w:val="00004716"/>
    <w:rsid w:val="0000498C"/>
    <w:rsid w:val="00005296"/>
    <w:rsid w:val="00005631"/>
    <w:rsid w:val="00005FAA"/>
    <w:rsid w:val="00006081"/>
    <w:rsid w:val="00006118"/>
    <w:rsid w:val="00006342"/>
    <w:rsid w:val="000066EB"/>
    <w:rsid w:val="00006BF5"/>
    <w:rsid w:val="0000728C"/>
    <w:rsid w:val="000104FC"/>
    <w:rsid w:val="00010F8A"/>
    <w:rsid w:val="00011499"/>
    <w:rsid w:val="00011C71"/>
    <w:rsid w:val="00011DCD"/>
    <w:rsid w:val="00011EFD"/>
    <w:rsid w:val="00011F5E"/>
    <w:rsid w:val="00011FA5"/>
    <w:rsid w:val="00012455"/>
    <w:rsid w:val="00012C62"/>
    <w:rsid w:val="00012C6C"/>
    <w:rsid w:val="00012F9A"/>
    <w:rsid w:val="000130A3"/>
    <w:rsid w:val="00013934"/>
    <w:rsid w:val="00013E5D"/>
    <w:rsid w:val="00013F5D"/>
    <w:rsid w:val="0001407D"/>
    <w:rsid w:val="00014189"/>
    <w:rsid w:val="00014745"/>
    <w:rsid w:val="0001481C"/>
    <w:rsid w:val="00014A39"/>
    <w:rsid w:val="00014D90"/>
    <w:rsid w:val="000150AA"/>
    <w:rsid w:val="00015C88"/>
    <w:rsid w:val="00015E58"/>
    <w:rsid w:val="0001608E"/>
    <w:rsid w:val="00016304"/>
    <w:rsid w:val="00016515"/>
    <w:rsid w:val="00016AE2"/>
    <w:rsid w:val="00017318"/>
    <w:rsid w:val="0001746A"/>
    <w:rsid w:val="00017806"/>
    <w:rsid w:val="000206D0"/>
    <w:rsid w:val="00020B22"/>
    <w:rsid w:val="0002128B"/>
    <w:rsid w:val="0002162E"/>
    <w:rsid w:val="00021DCC"/>
    <w:rsid w:val="00021FD9"/>
    <w:rsid w:val="000221DE"/>
    <w:rsid w:val="00022366"/>
    <w:rsid w:val="0002240C"/>
    <w:rsid w:val="00022C73"/>
    <w:rsid w:val="00022C77"/>
    <w:rsid w:val="0002323B"/>
    <w:rsid w:val="0002386E"/>
    <w:rsid w:val="00023DCE"/>
    <w:rsid w:val="00023EA6"/>
    <w:rsid w:val="00023EAC"/>
    <w:rsid w:val="00024350"/>
    <w:rsid w:val="0002443A"/>
    <w:rsid w:val="0002449B"/>
    <w:rsid w:val="0002465C"/>
    <w:rsid w:val="00024715"/>
    <w:rsid w:val="0002474E"/>
    <w:rsid w:val="00024861"/>
    <w:rsid w:val="00024938"/>
    <w:rsid w:val="0002534E"/>
    <w:rsid w:val="0002629B"/>
    <w:rsid w:val="000264D5"/>
    <w:rsid w:val="00026671"/>
    <w:rsid w:val="000267D4"/>
    <w:rsid w:val="00026AF7"/>
    <w:rsid w:val="00026CE4"/>
    <w:rsid w:val="00026D0F"/>
    <w:rsid w:val="00027792"/>
    <w:rsid w:val="00027906"/>
    <w:rsid w:val="00027DC5"/>
    <w:rsid w:val="00027E1F"/>
    <w:rsid w:val="00030110"/>
    <w:rsid w:val="00030749"/>
    <w:rsid w:val="000309FD"/>
    <w:rsid w:val="00030C4E"/>
    <w:rsid w:val="00030CF1"/>
    <w:rsid w:val="00031251"/>
    <w:rsid w:val="0003142A"/>
    <w:rsid w:val="000319A5"/>
    <w:rsid w:val="0003271E"/>
    <w:rsid w:val="00033402"/>
    <w:rsid w:val="000341AE"/>
    <w:rsid w:val="00034221"/>
    <w:rsid w:val="0003446A"/>
    <w:rsid w:val="0003493B"/>
    <w:rsid w:val="0003509C"/>
    <w:rsid w:val="0003566F"/>
    <w:rsid w:val="0003574F"/>
    <w:rsid w:val="00035FA6"/>
    <w:rsid w:val="00036BCC"/>
    <w:rsid w:val="00036D3C"/>
    <w:rsid w:val="000379C6"/>
    <w:rsid w:val="00037E1E"/>
    <w:rsid w:val="00037F21"/>
    <w:rsid w:val="00040B26"/>
    <w:rsid w:val="00040D3E"/>
    <w:rsid w:val="00041316"/>
    <w:rsid w:val="000415C0"/>
    <w:rsid w:val="0004248C"/>
    <w:rsid w:val="00042841"/>
    <w:rsid w:val="00042896"/>
    <w:rsid w:val="00042E70"/>
    <w:rsid w:val="00043016"/>
    <w:rsid w:val="00043A33"/>
    <w:rsid w:val="00043EC8"/>
    <w:rsid w:val="000440CB"/>
    <w:rsid w:val="00044379"/>
    <w:rsid w:val="00045412"/>
    <w:rsid w:val="00045691"/>
    <w:rsid w:val="00045821"/>
    <w:rsid w:val="000458E8"/>
    <w:rsid w:val="000458FB"/>
    <w:rsid w:val="00045AFA"/>
    <w:rsid w:val="00046386"/>
    <w:rsid w:val="00046479"/>
    <w:rsid w:val="00046619"/>
    <w:rsid w:val="000474BD"/>
    <w:rsid w:val="000478D1"/>
    <w:rsid w:val="00047BC3"/>
    <w:rsid w:val="000500FB"/>
    <w:rsid w:val="000509D5"/>
    <w:rsid w:val="00050E14"/>
    <w:rsid w:val="00051020"/>
    <w:rsid w:val="00051D5C"/>
    <w:rsid w:val="0005210D"/>
    <w:rsid w:val="000521EB"/>
    <w:rsid w:val="0005225C"/>
    <w:rsid w:val="000525BD"/>
    <w:rsid w:val="00052921"/>
    <w:rsid w:val="00052DC3"/>
    <w:rsid w:val="00053063"/>
    <w:rsid w:val="00053346"/>
    <w:rsid w:val="00053558"/>
    <w:rsid w:val="00053691"/>
    <w:rsid w:val="00053A6A"/>
    <w:rsid w:val="00054950"/>
    <w:rsid w:val="00054A48"/>
    <w:rsid w:val="00054BFF"/>
    <w:rsid w:val="00054C5A"/>
    <w:rsid w:val="00054C6D"/>
    <w:rsid w:val="000558B5"/>
    <w:rsid w:val="000560A8"/>
    <w:rsid w:val="000560C3"/>
    <w:rsid w:val="0005611B"/>
    <w:rsid w:val="00056222"/>
    <w:rsid w:val="00056311"/>
    <w:rsid w:val="0005687C"/>
    <w:rsid w:val="00056906"/>
    <w:rsid w:val="00056F4A"/>
    <w:rsid w:val="00056FF3"/>
    <w:rsid w:val="00057038"/>
    <w:rsid w:val="0005718E"/>
    <w:rsid w:val="000573EC"/>
    <w:rsid w:val="00057466"/>
    <w:rsid w:val="00057C0C"/>
    <w:rsid w:val="00057F18"/>
    <w:rsid w:val="000600D8"/>
    <w:rsid w:val="00061157"/>
    <w:rsid w:val="000611D0"/>
    <w:rsid w:val="000614BC"/>
    <w:rsid w:val="00061783"/>
    <w:rsid w:val="000626A8"/>
    <w:rsid w:val="00063592"/>
    <w:rsid w:val="00063BD1"/>
    <w:rsid w:val="00063CEB"/>
    <w:rsid w:val="00063D56"/>
    <w:rsid w:val="00064488"/>
    <w:rsid w:val="000646F2"/>
    <w:rsid w:val="000652B2"/>
    <w:rsid w:val="0006533F"/>
    <w:rsid w:val="000653A9"/>
    <w:rsid w:val="000654FF"/>
    <w:rsid w:val="00065604"/>
    <w:rsid w:val="00065885"/>
    <w:rsid w:val="00065DAC"/>
    <w:rsid w:val="00066E18"/>
    <w:rsid w:val="00066F60"/>
    <w:rsid w:val="00067720"/>
    <w:rsid w:val="00067814"/>
    <w:rsid w:val="0006798F"/>
    <w:rsid w:val="00067C70"/>
    <w:rsid w:val="00067D61"/>
    <w:rsid w:val="00067E42"/>
    <w:rsid w:val="00067FF1"/>
    <w:rsid w:val="0007005C"/>
    <w:rsid w:val="000701DB"/>
    <w:rsid w:val="000702DA"/>
    <w:rsid w:val="000707D2"/>
    <w:rsid w:val="00070C30"/>
    <w:rsid w:val="000712F3"/>
    <w:rsid w:val="000713BF"/>
    <w:rsid w:val="000713CA"/>
    <w:rsid w:val="00071AEB"/>
    <w:rsid w:val="00071E70"/>
    <w:rsid w:val="00072512"/>
    <w:rsid w:val="00072657"/>
    <w:rsid w:val="00072A76"/>
    <w:rsid w:val="00072C24"/>
    <w:rsid w:val="0007354F"/>
    <w:rsid w:val="00073A12"/>
    <w:rsid w:val="00073FD4"/>
    <w:rsid w:val="0007418A"/>
    <w:rsid w:val="0007423D"/>
    <w:rsid w:val="00074375"/>
    <w:rsid w:val="00074922"/>
    <w:rsid w:val="00074A27"/>
    <w:rsid w:val="00074BFC"/>
    <w:rsid w:val="00074E34"/>
    <w:rsid w:val="000750F2"/>
    <w:rsid w:val="000752F5"/>
    <w:rsid w:val="00075614"/>
    <w:rsid w:val="0007627C"/>
    <w:rsid w:val="00076464"/>
    <w:rsid w:val="00076629"/>
    <w:rsid w:val="0007668E"/>
    <w:rsid w:val="00076D73"/>
    <w:rsid w:val="00076E2F"/>
    <w:rsid w:val="00076FC2"/>
    <w:rsid w:val="00077323"/>
    <w:rsid w:val="0007739B"/>
    <w:rsid w:val="00077562"/>
    <w:rsid w:val="0007769E"/>
    <w:rsid w:val="00077730"/>
    <w:rsid w:val="00077A81"/>
    <w:rsid w:val="00077B34"/>
    <w:rsid w:val="00077E46"/>
    <w:rsid w:val="00080051"/>
    <w:rsid w:val="00080099"/>
    <w:rsid w:val="00080169"/>
    <w:rsid w:val="000801CC"/>
    <w:rsid w:val="00080351"/>
    <w:rsid w:val="00080F1A"/>
    <w:rsid w:val="0008116E"/>
    <w:rsid w:val="0008156D"/>
    <w:rsid w:val="0008195C"/>
    <w:rsid w:val="0008249F"/>
    <w:rsid w:val="00082A25"/>
    <w:rsid w:val="00082A67"/>
    <w:rsid w:val="00082F5A"/>
    <w:rsid w:val="0008315F"/>
    <w:rsid w:val="000837D0"/>
    <w:rsid w:val="00083A41"/>
    <w:rsid w:val="00083DE2"/>
    <w:rsid w:val="00083FA1"/>
    <w:rsid w:val="000843C8"/>
    <w:rsid w:val="00084644"/>
    <w:rsid w:val="00084B79"/>
    <w:rsid w:val="00085485"/>
    <w:rsid w:val="000858AA"/>
    <w:rsid w:val="000858B5"/>
    <w:rsid w:val="00085A51"/>
    <w:rsid w:val="00085A62"/>
    <w:rsid w:val="00085C14"/>
    <w:rsid w:val="00086A85"/>
    <w:rsid w:val="00086D7A"/>
    <w:rsid w:val="00087005"/>
    <w:rsid w:val="000872D7"/>
    <w:rsid w:val="00087BED"/>
    <w:rsid w:val="0009042B"/>
    <w:rsid w:val="00090D5F"/>
    <w:rsid w:val="000910D4"/>
    <w:rsid w:val="0009155A"/>
    <w:rsid w:val="000915E6"/>
    <w:rsid w:val="00091CF3"/>
    <w:rsid w:val="00091D72"/>
    <w:rsid w:val="00092011"/>
    <w:rsid w:val="0009204E"/>
    <w:rsid w:val="00092331"/>
    <w:rsid w:val="00092386"/>
    <w:rsid w:val="000923B2"/>
    <w:rsid w:val="000923FC"/>
    <w:rsid w:val="000924F1"/>
    <w:rsid w:val="000927E5"/>
    <w:rsid w:val="00092977"/>
    <w:rsid w:val="00092AEE"/>
    <w:rsid w:val="00092D69"/>
    <w:rsid w:val="00092E83"/>
    <w:rsid w:val="0009330B"/>
    <w:rsid w:val="00093AEE"/>
    <w:rsid w:val="0009440D"/>
    <w:rsid w:val="00094429"/>
    <w:rsid w:val="00094743"/>
    <w:rsid w:val="00094E95"/>
    <w:rsid w:val="00094FCD"/>
    <w:rsid w:val="00095100"/>
    <w:rsid w:val="0009578C"/>
    <w:rsid w:val="00095DD1"/>
    <w:rsid w:val="0009619B"/>
    <w:rsid w:val="00096372"/>
    <w:rsid w:val="000963D0"/>
    <w:rsid w:val="00096432"/>
    <w:rsid w:val="0009657D"/>
    <w:rsid w:val="00096B3C"/>
    <w:rsid w:val="00096EAE"/>
    <w:rsid w:val="00096FF1"/>
    <w:rsid w:val="0009798C"/>
    <w:rsid w:val="00097CD8"/>
    <w:rsid w:val="00097D4C"/>
    <w:rsid w:val="00097DB6"/>
    <w:rsid w:val="000A029F"/>
    <w:rsid w:val="000A05C7"/>
    <w:rsid w:val="000A08E8"/>
    <w:rsid w:val="000A0FEB"/>
    <w:rsid w:val="000A12CF"/>
    <w:rsid w:val="000A1622"/>
    <w:rsid w:val="000A2050"/>
    <w:rsid w:val="000A27F9"/>
    <w:rsid w:val="000A2A7C"/>
    <w:rsid w:val="000A31C4"/>
    <w:rsid w:val="000A3BA1"/>
    <w:rsid w:val="000A47B8"/>
    <w:rsid w:val="000A4AE1"/>
    <w:rsid w:val="000A4F41"/>
    <w:rsid w:val="000A5C52"/>
    <w:rsid w:val="000A601C"/>
    <w:rsid w:val="000A68CA"/>
    <w:rsid w:val="000A6D54"/>
    <w:rsid w:val="000A6E3F"/>
    <w:rsid w:val="000A6FB2"/>
    <w:rsid w:val="000A7E47"/>
    <w:rsid w:val="000A7F1D"/>
    <w:rsid w:val="000B005E"/>
    <w:rsid w:val="000B07A5"/>
    <w:rsid w:val="000B0830"/>
    <w:rsid w:val="000B09AD"/>
    <w:rsid w:val="000B0DF0"/>
    <w:rsid w:val="000B0EBF"/>
    <w:rsid w:val="000B123E"/>
    <w:rsid w:val="000B13C7"/>
    <w:rsid w:val="000B1554"/>
    <w:rsid w:val="000B1C54"/>
    <w:rsid w:val="000B1E12"/>
    <w:rsid w:val="000B2039"/>
    <w:rsid w:val="000B208C"/>
    <w:rsid w:val="000B220F"/>
    <w:rsid w:val="000B243B"/>
    <w:rsid w:val="000B24F5"/>
    <w:rsid w:val="000B2DEE"/>
    <w:rsid w:val="000B2E1B"/>
    <w:rsid w:val="000B2E87"/>
    <w:rsid w:val="000B30B5"/>
    <w:rsid w:val="000B3771"/>
    <w:rsid w:val="000B38B7"/>
    <w:rsid w:val="000B47E8"/>
    <w:rsid w:val="000B4BD2"/>
    <w:rsid w:val="000B51A5"/>
    <w:rsid w:val="000B58A2"/>
    <w:rsid w:val="000B5962"/>
    <w:rsid w:val="000B5D2E"/>
    <w:rsid w:val="000B6321"/>
    <w:rsid w:val="000B6810"/>
    <w:rsid w:val="000B6CC4"/>
    <w:rsid w:val="000B706A"/>
    <w:rsid w:val="000B742B"/>
    <w:rsid w:val="000B7726"/>
    <w:rsid w:val="000B77C8"/>
    <w:rsid w:val="000B7975"/>
    <w:rsid w:val="000B79C4"/>
    <w:rsid w:val="000B7F53"/>
    <w:rsid w:val="000B7F5D"/>
    <w:rsid w:val="000B7F63"/>
    <w:rsid w:val="000C01C7"/>
    <w:rsid w:val="000C023B"/>
    <w:rsid w:val="000C02D7"/>
    <w:rsid w:val="000C0A19"/>
    <w:rsid w:val="000C1235"/>
    <w:rsid w:val="000C1337"/>
    <w:rsid w:val="000C15C4"/>
    <w:rsid w:val="000C1A4D"/>
    <w:rsid w:val="000C1CE8"/>
    <w:rsid w:val="000C1D65"/>
    <w:rsid w:val="000C1EE2"/>
    <w:rsid w:val="000C2BDB"/>
    <w:rsid w:val="000C2E04"/>
    <w:rsid w:val="000C331A"/>
    <w:rsid w:val="000C3B2C"/>
    <w:rsid w:val="000C3CFF"/>
    <w:rsid w:val="000C3DA8"/>
    <w:rsid w:val="000C3E78"/>
    <w:rsid w:val="000C417F"/>
    <w:rsid w:val="000C42FE"/>
    <w:rsid w:val="000C4973"/>
    <w:rsid w:val="000C4C8A"/>
    <w:rsid w:val="000C5149"/>
    <w:rsid w:val="000C52B1"/>
    <w:rsid w:val="000C59DF"/>
    <w:rsid w:val="000C5A16"/>
    <w:rsid w:val="000C5E46"/>
    <w:rsid w:val="000C6129"/>
    <w:rsid w:val="000C6707"/>
    <w:rsid w:val="000C676B"/>
    <w:rsid w:val="000C6872"/>
    <w:rsid w:val="000C68E2"/>
    <w:rsid w:val="000C6931"/>
    <w:rsid w:val="000C6B28"/>
    <w:rsid w:val="000C6C03"/>
    <w:rsid w:val="000C6E08"/>
    <w:rsid w:val="000C727C"/>
    <w:rsid w:val="000C7958"/>
    <w:rsid w:val="000D02E4"/>
    <w:rsid w:val="000D0364"/>
    <w:rsid w:val="000D046A"/>
    <w:rsid w:val="000D098B"/>
    <w:rsid w:val="000D0F9C"/>
    <w:rsid w:val="000D15EB"/>
    <w:rsid w:val="000D1630"/>
    <w:rsid w:val="000D18E8"/>
    <w:rsid w:val="000D19CA"/>
    <w:rsid w:val="000D1DDE"/>
    <w:rsid w:val="000D2416"/>
    <w:rsid w:val="000D2793"/>
    <w:rsid w:val="000D297E"/>
    <w:rsid w:val="000D2C02"/>
    <w:rsid w:val="000D2D3B"/>
    <w:rsid w:val="000D3940"/>
    <w:rsid w:val="000D3CA4"/>
    <w:rsid w:val="000D3CC2"/>
    <w:rsid w:val="000D4292"/>
    <w:rsid w:val="000D46DE"/>
    <w:rsid w:val="000D4915"/>
    <w:rsid w:val="000D4A10"/>
    <w:rsid w:val="000D4CBD"/>
    <w:rsid w:val="000D4EE5"/>
    <w:rsid w:val="000D539A"/>
    <w:rsid w:val="000D568F"/>
    <w:rsid w:val="000D5D08"/>
    <w:rsid w:val="000D61E9"/>
    <w:rsid w:val="000D6911"/>
    <w:rsid w:val="000D69BC"/>
    <w:rsid w:val="000D6D75"/>
    <w:rsid w:val="000D6F73"/>
    <w:rsid w:val="000D781C"/>
    <w:rsid w:val="000D7CD1"/>
    <w:rsid w:val="000E03B3"/>
    <w:rsid w:val="000E0806"/>
    <w:rsid w:val="000E0C95"/>
    <w:rsid w:val="000E0FDF"/>
    <w:rsid w:val="000E13BB"/>
    <w:rsid w:val="000E151F"/>
    <w:rsid w:val="000E1733"/>
    <w:rsid w:val="000E1CA0"/>
    <w:rsid w:val="000E22CD"/>
    <w:rsid w:val="000E261C"/>
    <w:rsid w:val="000E270D"/>
    <w:rsid w:val="000E2CF6"/>
    <w:rsid w:val="000E324C"/>
    <w:rsid w:val="000E35B1"/>
    <w:rsid w:val="000E4060"/>
    <w:rsid w:val="000E4176"/>
    <w:rsid w:val="000E499D"/>
    <w:rsid w:val="000E4AB0"/>
    <w:rsid w:val="000E4AEB"/>
    <w:rsid w:val="000E4BC6"/>
    <w:rsid w:val="000E5126"/>
    <w:rsid w:val="000E5801"/>
    <w:rsid w:val="000E584C"/>
    <w:rsid w:val="000E5BE8"/>
    <w:rsid w:val="000E61F8"/>
    <w:rsid w:val="000E658F"/>
    <w:rsid w:val="000E6678"/>
    <w:rsid w:val="000E697B"/>
    <w:rsid w:val="000E6A22"/>
    <w:rsid w:val="000E722A"/>
    <w:rsid w:val="000E7E7E"/>
    <w:rsid w:val="000F07BC"/>
    <w:rsid w:val="000F09D0"/>
    <w:rsid w:val="000F0DE7"/>
    <w:rsid w:val="000F1251"/>
    <w:rsid w:val="000F16FD"/>
    <w:rsid w:val="000F1843"/>
    <w:rsid w:val="000F1A04"/>
    <w:rsid w:val="000F1CB6"/>
    <w:rsid w:val="000F1D2B"/>
    <w:rsid w:val="000F1F09"/>
    <w:rsid w:val="000F2755"/>
    <w:rsid w:val="000F2ABB"/>
    <w:rsid w:val="000F2CA9"/>
    <w:rsid w:val="000F2D9B"/>
    <w:rsid w:val="000F2F81"/>
    <w:rsid w:val="000F3026"/>
    <w:rsid w:val="000F355A"/>
    <w:rsid w:val="000F37AB"/>
    <w:rsid w:val="000F3DAF"/>
    <w:rsid w:val="000F4046"/>
    <w:rsid w:val="000F4097"/>
    <w:rsid w:val="000F4374"/>
    <w:rsid w:val="000F4463"/>
    <w:rsid w:val="000F47A1"/>
    <w:rsid w:val="000F48E4"/>
    <w:rsid w:val="000F4A5E"/>
    <w:rsid w:val="000F4B17"/>
    <w:rsid w:val="000F4C92"/>
    <w:rsid w:val="000F583E"/>
    <w:rsid w:val="000F5904"/>
    <w:rsid w:val="000F5B66"/>
    <w:rsid w:val="000F5D8A"/>
    <w:rsid w:val="000F61D8"/>
    <w:rsid w:val="000F68A1"/>
    <w:rsid w:val="000F690F"/>
    <w:rsid w:val="000F6D09"/>
    <w:rsid w:val="000F6E3A"/>
    <w:rsid w:val="000F703B"/>
    <w:rsid w:val="000F71FB"/>
    <w:rsid w:val="000F7385"/>
    <w:rsid w:val="000F748D"/>
    <w:rsid w:val="000F7BE7"/>
    <w:rsid w:val="000F7FFA"/>
    <w:rsid w:val="00100267"/>
    <w:rsid w:val="00101077"/>
    <w:rsid w:val="00101128"/>
    <w:rsid w:val="00101881"/>
    <w:rsid w:val="00101982"/>
    <w:rsid w:val="00101A9C"/>
    <w:rsid w:val="00101DEE"/>
    <w:rsid w:val="00101EEF"/>
    <w:rsid w:val="001020BC"/>
    <w:rsid w:val="001022BF"/>
    <w:rsid w:val="001027BE"/>
    <w:rsid w:val="00102892"/>
    <w:rsid w:val="00102986"/>
    <w:rsid w:val="0010327B"/>
    <w:rsid w:val="001034BB"/>
    <w:rsid w:val="001036C7"/>
    <w:rsid w:val="0010396A"/>
    <w:rsid w:val="00103CE7"/>
    <w:rsid w:val="0010418D"/>
    <w:rsid w:val="00104DDA"/>
    <w:rsid w:val="00105173"/>
    <w:rsid w:val="0010554C"/>
    <w:rsid w:val="001057B1"/>
    <w:rsid w:val="001057BA"/>
    <w:rsid w:val="001058D8"/>
    <w:rsid w:val="0010650C"/>
    <w:rsid w:val="001065A8"/>
    <w:rsid w:val="00106920"/>
    <w:rsid w:val="00106B3D"/>
    <w:rsid w:val="00106CC1"/>
    <w:rsid w:val="00106DA6"/>
    <w:rsid w:val="001078E1"/>
    <w:rsid w:val="00107971"/>
    <w:rsid w:val="00107979"/>
    <w:rsid w:val="00107E30"/>
    <w:rsid w:val="00110873"/>
    <w:rsid w:val="001108F8"/>
    <w:rsid w:val="00110C62"/>
    <w:rsid w:val="00110E2C"/>
    <w:rsid w:val="001110C5"/>
    <w:rsid w:val="00111985"/>
    <w:rsid w:val="00111BB4"/>
    <w:rsid w:val="00111DC8"/>
    <w:rsid w:val="001126A0"/>
    <w:rsid w:val="0011281F"/>
    <w:rsid w:val="00112C48"/>
    <w:rsid w:val="00113004"/>
    <w:rsid w:val="00113069"/>
    <w:rsid w:val="001130D5"/>
    <w:rsid w:val="00113721"/>
    <w:rsid w:val="0011391A"/>
    <w:rsid w:val="00113FC5"/>
    <w:rsid w:val="00114784"/>
    <w:rsid w:val="00114E15"/>
    <w:rsid w:val="00114E1B"/>
    <w:rsid w:val="0011508E"/>
    <w:rsid w:val="00115654"/>
    <w:rsid w:val="001159D4"/>
    <w:rsid w:val="00115F15"/>
    <w:rsid w:val="00115F90"/>
    <w:rsid w:val="00115FD4"/>
    <w:rsid w:val="001160A8"/>
    <w:rsid w:val="00116A4B"/>
    <w:rsid w:val="00116D09"/>
    <w:rsid w:val="00117A34"/>
    <w:rsid w:val="001208AC"/>
    <w:rsid w:val="001209DF"/>
    <w:rsid w:val="00120A74"/>
    <w:rsid w:val="001217A1"/>
    <w:rsid w:val="00121859"/>
    <w:rsid w:val="00121AED"/>
    <w:rsid w:val="00121BAB"/>
    <w:rsid w:val="00122232"/>
    <w:rsid w:val="00122308"/>
    <w:rsid w:val="0012238D"/>
    <w:rsid w:val="0012281B"/>
    <w:rsid w:val="00122AEC"/>
    <w:rsid w:val="00122BE4"/>
    <w:rsid w:val="00122E13"/>
    <w:rsid w:val="00123236"/>
    <w:rsid w:val="00123593"/>
    <w:rsid w:val="001237F2"/>
    <w:rsid w:val="00123911"/>
    <w:rsid w:val="0012392D"/>
    <w:rsid w:val="00123938"/>
    <w:rsid w:val="001239A2"/>
    <w:rsid w:val="00123ABD"/>
    <w:rsid w:val="00124578"/>
    <w:rsid w:val="00124656"/>
    <w:rsid w:val="00124B87"/>
    <w:rsid w:val="00124D9D"/>
    <w:rsid w:val="00124E1E"/>
    <w:rsid w:val="00125282"/>
    <w:rsid w:val="001252CF"/>
    <w:rsid w:val="001252DF"/>
    <w:rsid w:val="0012536D"/>
    <w:rsid w:val="0012563C"/>
    <w:rsid w:val="0012586B"/>
    <w:rsid w:val="00125A7C"/>
    <w:rsid w:val="00125D9B"/>
    <w:rsid w:val="00126144"/>
    <w:rsid w:val="001263F4"/>
    <w:rsid w:val="001267C2"/>
    <w:rsid w:val="00126814"/>
    <w:rsid w:val="001268E5"/>
    <w:rsid w:val="00126A06"/>
    <w:rsid w:val="00126F78"/>
    <w:rsid w:val="0012721C"/>
    <w:rsid w:val="0012736D"/>
    <w:rsid w:val="001273EC"/>
    <w:rsid w:val="00127859"/>
    <w:rsid w:val="00130366"/>
    <w:rsid w:val="001304D8"/>
    <w:rsid w:val="001306C1"/>
    <w:rsid w:val="001309B1"/>
    <w:rsid w:val="00130CB1"/>
    <w:rsid w:val="00130D8F"/>
    <w:rsid w:val="00131081"/>
    <w:rsid w:val="00131404"/>
    <w:rsid w:val="0013259C"/>
    <w:rsid w:val="00132B85"/>
    <w:rsid w:val="00132BDC"/>
    <w:rsid w:val="00133531"/>
    <w:rsid w:val="001340E1"/>
    <w:rsid w:val="00135144"/>
    <w:rsid w:val="00136063"/>
    <w:rsid w:val="00136426"/>
    <w:rsid w:val="001365D1"/>
    <w:rsid w:val="00136C9E"/>
    <w:rsid w:val="00136E43"/>
    <w:rsid w:val="0013772D"/>
    <w:rsid w:val="00137885"/>
    <w:rsid w:val="00137B1E"/>
    <w:rsid w:val="00137B80"/>
    <w:rsid w:val="00137D92"/>
    <w:rsid w:val="0014051B"/>
    <w:rsid w:val="00140BA9"/>
    <w:rsid w:val="0014129C"/>
    <w:rsid w:val="00141526"/>
    <w:rsid w:val="00141664"/>
    <w:rsid w:val="001416C3"/>
    <w:rsid w:val="00141798"/>
    <w:rsid w:val="001418B6"/>
    <w:rsid w:val="0014197A"/>
    <w:rsid w:val="001419F2"/>
    <w:rsid w:val="00141A10"/>
    <w:rsid w:val="00141FA9"/>
    <w:rsid w:val="00142286"/>
    <w:rsid w:val="00142532"/>
    <w:rsid w:val="00142AF4"/>
    <w:rsid w:val="001431C6"/>
    <w:rsid w:val="00144271"/>
    <w:rsid w:val="00144F7D"/>
    <w:rsid w:val="001452B4"/>
    <w:rsid w:val="00145380"/>
    <w:rsid w:val="001453BC"/>
    <w:rsid w:val="00145606"/>
    <w:rsid w:val="00145698"/>
    <w:rsid w:val="00145A03"/>
    <w:rsid w:val="00145E41"/>
    <w:rsid w:val="001463EE"/>
    <w:rsid w:val="00146442"/>
    <w:rsid w:val="00146599"/>
    <w:rsid w:val="001465A0"/>
    <w:rsid w:val="001467B4"/>
    <w:rsid w:val="00146C34"/>
    <w:rsid w:val="00147193"/>
    <w:rsid w:val="00147448"/>
    <w:rsid w:val="001479DB"/>
    <w:rsid w:val="00150635"/>
    <w:rsid w:val="00150AEB"/>
    <w:rsid w:val="00150D52"/>
    <w:rsid w:val="00150EC2"/>
    <w:rsid w:val="001514D7"/>
    <w:rsid w:val="0015192D"/>
    <w:rsid w:val="00151AC6"/>
    <w:rsid w:val="00151B33"/>
    <w:rsid w:val="00151D03"/>
    <w:rsid w:val="00151FE1"/>
    <w:rsid w:val="00152047"/>
    <w:rsid w:val="001521DA"/>
    <w:rsid w:val="001528BB"/>
    <w:rsid w:val="001528FD"/>
    <w:rsid w:val="00152F5D"/>
    <w:rsid w:val="0015355B"/>
    <w:rsid w:val="00153631"/>
    <w:rsid w:val="001538F6"/>
    <w:rsid w:val="00153ABE"/>
    <w:rsid w:val="00153BD0"/>
    <w:rsid w:val="00153EA7"/>
    <w:rsid w:val="0015433B"/>
    <w:rsid w:val="00154599"/>
    <w:rsid w:val="00154603"/>
    <w:rsid w:val="00154719"/>
    <w:rsid w:val="00154807"/>
    <w:rsid w:val="0015570F"/>
    <w:rsid w:val="001557F6"/>
    <w:rsid w:val="001562E7"/>
    <w:rsid w:val="001563D1"/>
    <w:rsid w:val="00156AC0"/>
    <w:rsid w:val="00156DA3"/>
    <w:rsid w:val="00157208"/>
    <w:rsid w:val="001572FF"/>
    <w:rsid w:val="00157CF6"/>
    <w:rsid w:val="00157ED6"/>
    <w:rsid w:val="00160579"/>
    <w:rsid w:val="001606B3"/>
    <w:rsid w:val="0016085C"/>
    <w:rsid w:val="00161421"/>
    <w:rsid w:val="0016181A"/>
    <w:rsid w:val="00161CD3"/>
    <w:rsid w:val="00161E33"/>
    <w:rsid w:val="001625B7"/>
    <w:rsid w:val="001625F2"/>
    <w:rsid w:val="0016276C"/>
    <w:rsid w:val="0016278A"/>
    <w:rsid w:val="00162BA6"/>
    <w:rsid w:val="00162D78"/>
    <w:rsid w:val="00162E9E"/>
    <w:rsid w:val="00163975"/>
    <w:rsid w:val="00163BB7"/>
    <w:rsid w:val="00164215"/>
    <w:rsid w:val="00164F1C"/>
    <w:rsid w:val="00165284"/>
    <w:rsid w:val="00166127"/>
    <w:rsid w:val="00166431"/>
    <w:rsid w:val="00166644"/>
    <w:rsid w:val="0016675A"/>
    <w:rsid w:val="00166942"/>
    <w:rsid w:val="00166AB3"/>
    <w:rsid w:val="00166BFF"/>
    <w:rsid w:val="00166D94"/>
    <w:rsid w:val="00166E77"/>
    <w:rsid w:val="00167D47"/>
    <w:rsid w:val="00167F2F"/>
    <w:rsid w:val="00167FFE"/>
    <w:rsid w:val="00170429"/>
    <w:rsid w:val="00170AC4"/>
    <w:rsid w:val="00170B62"/>
    <w:rsid w:val="00171106"/>
    <w:rsid w:val="0017187A"/>
    <w:rsid w:val="00172920"/>
    <w:rsid w:val="00172AA3"/>
    <w:rsid w:val="00172BE8"/>
    <w:rsid w:val="00172DC5"/>
    <w:rsid w:val="00172E41"/>
    <w:rsid w:val="00172EE2"/>
    <w:rsid w:val="00172FE8"/>
    <w:rsid w:val="00173540"/>
    <w:rsid w:val="0017389D"/>
    <w:rsid w:val="00173A7E"/>
    <w:rsid w:val="0017420E"/>
    <w:rsid w:val="001743B6"/>
    <w:rsid w:val="0017445A"/>
    <w:rsid w:val="001747F4"/>
    <w:rsid w:val="001750D7"/>
    <w:rsid w:val="001753F1"/>
    <w:rsid w:val="0017543E"/>
    <w:rsid w:val="001756AB"/>
    <w:rsid w:val="001756D3"/>
    <w:rsid w:val="00175A2C"/>
    <w:rsid w:val="00175D87"/>
    <w:rsid w:val="001760F3"/>
    <w:rsid w:val="001767FC"/>
    <w:rsid w:val="0017693B"/>
    <w:rsid w:val="00176B82"/>
    <w:rsid w:val="00177355"/>
    <w:rsid w:val="00177391"/>
    <w:rsid w:val="0017756C"/>
    <w:rsid w:val="0017768D"/>
    <w:rsid w:val="00177A75"/>
    <w:rsid w:val="00177C4C"/>
    <w:rsid w:val="00177D2D"/>
    <w:rsid w:val="00180523"/>
    <w:rsid w:val="001805BA"/>
    <w:rsid w:val="001806BC"/>
    <w:rsid w:val="00180B39"/>
    <w:rsid w:val="00180CC8"/>
    <w:rsid w:val="00180FEC"/>
    <w:rsid w:val="001811BB"/>
    <w:rsid w:val="00181223"/>
    <w:rsid w:val="0018143B"/>
    <w:rsid w:val="001814B7"/>
    <w:rsid w:val="001815C7"/>
    <w:rsid w:val="00181723"/>
    <w:rsid w:val="001818CF"/>
    <w:rsid w:val="00181ABF"/>
    <w:rsid w:val="001822AF"/>
    <w:rsid w:val="00182CD0"/>
    <w:rsid w:val="00182EDD"/>
    <w:rsid w:val="00183002"/>
    <w:rsid w:val="0018308B"/>
    <w:rsid w:val="00183882"/>
    <w:rsid w:val="00183A46"/>
    <w:rsid w:val="00183ADE"/>
    <w:rsid w:val="00183AE1"/>
    <w:rsid w:val="00183D52"/>
    <w:rsid w:val="001840D2"/>
    <w:rsid w:val="001843AB"/>
    <w:rsid w:val="001845D0"/>
    <w:rsid w:val="001847C0"/>
    <w:rsid w:val="00184B71"/>
    <w:rsid w:val="00184D42"/>
    <w:rsid w:val="001856F4"/>
    <w:rsid w:val="001857E6"/>
    <w:rsid w:val="00185AAF"/>
    <w:rsid w:val="001864BA"/>
    <w:rsid w:val="001867D4"/>
    <w:rsid w:val="00186CE6"/>
    <w:rsid w:val="00186D51"/>
    <w:rsid w:val="0018763C"/>
    <w:rsid w:val="00187673"/>
    <w:rsid w:val="00187C26"/>
    <w:rsid w:val="00187CB0"/>
    <w:rsid w:val="00187D06"/>
    <w:rsid w:val="001900B5"/>
    <w:rsid w:val="001901FB"/>
    <w:rsid w:val="001904E4"/>
    <w:rsid w:val="00190767"/>
    <w:rsid w:val="0019086B"/>
    <w:rsid w:val="0019096A"/>
    <w:rsid w:val="00190EAA"/>
    <w:rsid w:val="001915EB"/>
    <w:rsid w:val="00192065"/>
    <w:rsid w:val="001924EC"/>
    <w:rsid w:val="001929F9"/>
    <w:rsid w:val="00192A32"/>
    <w:rsid w:val="00192E13"/>
    <w:rsid w:val="001931A3"/>
    <w:rsid w:val="001931E0"/>
    <w:rsid w:val="00193205"/>
    <w:rsid w:val="00193D99"/>
    <w:rsid w:val="0019429E"/>
    <w:rsid w:val="001945F7"/>
    <w:rsid w:val="001947C6"/>
    <w:rsid w:val="00194FAB"/>
    <w:rsid w:val="0019562C"/>
    <w:rsid w:val="00195820"/>
    <w:rsid w:val="00195871"/>
    <w:rsid w:val="00195E83"/>
    <w:rsid w:val="001960C6"/>
    <w:rsid w:val="001961A1"/>
    <w:rsid w:val="00196319"/>
    <w:rsid w:val="00196A7B"/>
    <w:rsid w:val="00196C62"/>
    <w:rsid w:val="00196D0D"/>
    <w:rsid w:val="00197270"/>
    <w:rsid w:val="00197285"/>
    <w:rsid w:val="00197487"/>
    <w:rsid w:val="001976AB"/>
    <w:rsid w:val="00197856"/>
    <w:rsid w:val="00197D0D"/>
    <w:rsid w:val="001A02D6"/>
    <w:rsid w:val="001A042C"/>
    <w:rsid w:val="001A05FA"/>
    <w:rsid w:val="001A0679"/>
    <w:rsid w:val="001A1A68"/>
    <w:rsid w:val="001A1D17"/>
    <w:rsid w:val="001A1F56"/>
    <w:rsid w:val="001A2346"/>
    <w:rsid w:val="001A287E"/>
    <w:rsid w:val="001A2A0D"/>
    <w:rsid w:val="001A2D9C"/>
    <w:rsid w:val="001A326E"/>
    <w:rsid w:val="001A347C"/>
    <w:rsid w:val="001A3F44"/>
    <w:rsid w:val="001A47FD"/>
    <w:rsid w:val="001A4849"/>
    <w:rsid w:val="001A48E4"/>
    <w:rsid w:val="001A49AF"/>
    <w:rsid w:val="001A566C"/>
    <w:rsid w:val="001A5CA0"/>
    <w:rsid w:val="001A5D40"/>
    <w:rsid w:val="001A6254"/>
    <w:rsid w:val="001A6418"/>
    <w:rsid w:val="001A6B22"/>
    <w:rsid w:val="001A6BBF"/>
    <w:rsid w:val="001A6C0B"/>
    <w:rsid w:val="001A6C6D"/>
    <w:rsid w:val="001A6D83"/>
    <w:rsid w:val="001A704C"/>
    <w:rsid w:val="001A756F"/>
    <w:rsid w:val="001A7ACC"/>
    <w:rsid w:val="001B0331"/>
    <w:rsid w:val="001B0435"/>
    <w:rsid w:val="001B04B9"/>
    <w:rsid w:val="001B0E33"/>
    <w:rsid w:val="001B10A0"/>
    <w:rsid w:val="001B195B"/>
    <w:rsid w:val="001B1BD0"/>
    <w:rsid w:val="001B2281"/>
    <w:rsid w:val="001B2391"/>
    <w:rsid w:val="001B261A"/>
    <w:rsid w:val="001B2DB8"/>
    <w:rsid w:val="001B34DD"/>
    <w:rsid w:val="001B37CB"/>
    <w:rsid w:val="001B3E17"/>
    <w:rsid w:val="001B4202"/>
    <w:rsid w:val="001B470D"/>
    <w:rsid w:val="001B4C30"/>
    <w:rsid w:val="001B4DB9"/>
    <w:rsid w:val="001B4F58"/>
    <w:rsid w:val="001B50D2"/>
    <w:rsid w:val="001B52DC"/>
    <w:rsid w:val="001B53D7"/>
    <w:rsid w:val="001B58A7"/>
    <w:rsid w:val="001B5A68"/>
    <w:rsid w:val="001B5C46"/>
    <w:rsid w:val="001B5CA1"/>
    <w:rsid w:val="001B610A"/>
    <w:rsid w:val="001B626E"/>
    <w:rsid w:val="001B6745"/>
    <w:rsid w:val="001B683F"/>
    <w:rsid w:val="001B6879"/>
    <w:rsid w:val="001B7236"/>
    <w:rsid w:val="001B7587"/>
    <w:rsid w:val="001B770D"/>
    <w:rsid w:val="001B7765"/>
    <w:rsid w:val="001B7ECB"/>
    <w:rsid w:val="001C0521"/>
    <w:rsid w:val="001C060A"/>
    <w:rsid w:val="001C085A"/>
    <w:rsid w:val="001C0F52"/>
    <w:rsid w:val="001C0F66"/>
    <w:rsid w:val="001C108E"/>
    <w:rsid w:val="001C11D9"/>
    <w:rsid w:val="001C1B98"/>
    <w:rsid w:val="001C1EEC"/>
    <w:rsid w:val="001C2102"/>
    <w:rsid w:val="001C2499"/>
    <w:rsid w:val="001C26B5"/>
    <w:rsid w:val="001C27E9"/>
    <w:rsid w:val="001C2826"/>
    <w:rsid w:val="001C2D04"/>
    <w:rsid w:val="001C3257"/>
    <w:rsid w:val="001C33A6"/>
    <w:rsid w:val="001C352A"/>
    <w:rsid w:val="001C37D7"/>
    <w:rsid w:val="001C3BC0"/>
    <w:rsid w:val="001C3CBC"/>
    <w:rsid w:val="001C504E"/>
    <w:rsid w:val="001C5460"/>
    <w:rsid w:val="001C556C"/>
    <w:rsid w:val="001C5792"/>
    <w:rsid w:val="001C63D7"/>
    <w:rsid w:val="001C6BEA"/>
    <w:rsid w:val="001C6E57"/>
    <w:rsid w:val="001C71DB"/>
    <w:rsid w:val="001C7698"/>
    <w:rsid w:val="001D0309"/>
    <w:rsid w:val="001D0A4C"/>
    <w:rsid w:val="001D0C7A"/>
    <w:rsid w:val="001D0F89"/>
    <w:rsid w:val="001D1B79"/>
    <w:rsid w:val="001D1CE7"/>
    <w:rsid w:val="001D20D7"/>
    <w:rsid w:val="001D210D"/>
    <w:rsid w:val="001D21BF"/>
    <w:rsid w:val="001D2241"/>
    <w:rsid w:val="001D2490"/>
    <w:rsid w:val="001D25BB"/>
    <w:rsid w:val="001D2FC1"/>
    <w:rsid w:val="001D3025"/>
    <w:rsid w:val="001D354D"/>
    <w:rsid w:val="001D3A4D"/>
    <w:rsid w:val="001D3F9E"/>
    <w:rsid w:val="001D4A50"/>
    <w:rsid w:val="001D4E31"/>
    <w:rsid w:val="001D52CA"/>
    <w:rsid w:val="001D541F"/>
    <w:rsid w:val="001D56AA"/>
    <w:rsid w:val="001D57F2"/>
    <w:rsid w:val="001D5BE5"/>
    <w:rsid w:val="001D5CA8"/>
    <w:rsid w:val="001D6061"/>
    <w:rsid w:val="001D6609"/>
    <w:rsid w:val="001D667A"/>
    <w:rsid w:val="001D68BB"/>
    <w:rsid w:val="001D6AA9"/>
    <w:rsid w:val="001D6BE7"/>
    <w:rsid w:val="001D6D87"/>
    <w:rsid w:val="001D7582"/>
    <w:rsid w:val="001D7A61"/>
    <w:rsid w:val="001D7AE2"/>
    <w:rsid w:val="001E02BD"/>
    <w:rsid w:val="001E0801"/>
    <w:rsid w:val="001E0CA7"/>
    <w:rsid w:val="001E0F69"/>
    <w:rsid w:val="001E0FAE"/>
    <w:rsid w:val="001E137D"/>
    <w:rsid w:val="001E13C5"/>
    <w:rsid w:val="001E1494"/>
    <w:rsid w:val="001E1606"/>
    <w:rsid w:val="001E1A2B"/>
    <w:rsid w:val="001E1AF2"/>
    <w:rsid w:val="001E1CCA"/>
    <w:rsid w:val="001E1D74"/>
    <w:rsid w:val="001E1F60"/>
    <w:rsid w:val="001E24E0"/>
    <w:rsid w:val="001E2730"/>
    <w:rsid w:val="001E2736"/>
    <w:rsid w:val="001E2E8F"/>
    <w:rsid w:val="001E3516"/>
    <w:rsid w:val="001E358E"/>
    <w:rsid w:val="001E3A07"/>
    <w:rsid w:val="001E49BA"/>
    <w:rsid w:val="001E4F6E"/>
    <w:rsid w:val="001E5363"/>
    <w:rsid w:val="001E53B5"/>
    <w:rsid w:val="001E5778"/>
    <w:rsid w:val="001E59EF"/>
    <w:rsid w:val="001E61E6"/>
    <w:rsid w:val="001E7052"/>
    <w:rsid w:val="001E769E"/>
    <w:rsid w:val="001E778F"/>
    <w:rsid w:val="001F0068"/>
    <w:rsid w:val="001F10EE"/>
    <w:rsid w:val="001F1250"/>
    <w:rsid w:val="001F12E3"/>
    <w:rsid w:val="001F140A"/>
    <w:rsid w:val="001F17D0"/>
    <w:rsid w:val="001F28FD"/>
    <w:rsid w:val="001F293C"/>
    <w:rsid w:val="001F296C"/>
    <w:rsid w:val="001F2AAD"/>
    <w:rsid w:val="001F2EAB"/>
    <w:rsid w:val="001F2EF2"/>
    <w:rsid w:val="001F3246"/>
    <w:rsid w:val="001F328F"/>
    <w:rsid w:val="001F34AA"/>
    <w:rsid w:val="001F35D1"/>
    <w:rsid w:val="001F3837"/>
    <w:rsid w:val="001F3E42"/>
    <w:rsid w:val="001F43B1"/>
    <w:rsid w:val="001F44FB"/>
    <w:rsid w:val="001F4DFB"/>
    <w:rsid w:val="001F4F9B"/>
    <w:rsid w:val="001F5205"/>
    <w:rsid w:val="001F54C3"/>
    <w:rsid w:val="001F5737"/>
    <w:rsid w:val="001F5A17"/>
    <w:rsid w:val="001F5CD7"/>
    <w:rsid w:val="001F5E97"/>
    <w:rsid w:val="001F5ECB"/>
    <w:rsid w:val="001F62F4"/>
    <w:rsid w:val="001F6553"/>
    <w:rsid w:val="001F6655"/>
    <w:rsid w:val="001F6DCB"/>
    <w:rsid w:val="001F6EE5"/>
    <w:rsid w:val="001F6F78"/>
    <w:rsid w:val="001F7510"/>
    <w:rsid w:val="001F76C6"/>
    <w:rsid w:val="001F770D"/>
    <w:rsid w:val="001F7FCD"/>
    <w:rsid w:val="00200050"/>
    <w:rsid w:val="0020012C"/>
    <w:rsid w:val="00200438"/>
    <w:rsid w:val="00201107"/>
    <w:rsid w:val="002014D2"/>
    <w:rsid w:val="0020188D"/>
    <w:rsid w:val="00201E94"/>
    <w:rsid w:val="002021DB"/>
    <w:rsid w:val="0020248D"/>
    <w:rsid w:val="0020280F"/>
    <w:rsid w:val="00202915"/>
    <w:rsid w:val="00202F72"/>
    <w:rsid w:val="002032D7"/>
    <w:rsid w:val="002033ED"/>
    <w:rsid w:val="00203449"/>
    <w:rsid w:val="002039FE"/>
    <w:rsid w:val="00203EE9"/>
    <w:rsid w:val="00204253"/>
    <w:rsid w:val="00204296"/>
    <w:rsid w:val="00204469"/>
    <w:rsid w:val="00204541"/>
    <w:rsid w:val="00204C82"/>
    <w:rsid w:val="00204D3F"/>
    <w:rsid w:val="00204D80"/>
    <w:rsid w:val="00204F8C"/>
    <w:rsid w:val="002050EA"/>
    <w:rsid w:val="0020528B"/>
    <w:rsid w:val="0020535A"/>
    <w:rsid w:val="00205494"/>
    <w:rsid w:val="002056DA"/>
    <w:rsid w:val="00205A1D"/>
    <w:rsid w:val="00205E01"/>
    <w:rsid w:val="00205F24"/>
    <w:rsid w:val="00206889"/>
    <w:rsid w:val="00206D9D"/>
    <w:rsid w:val="0021004F"/>
    <w:rsid w:val="0021017E"/>
    <w:rsid w:val="002102CD"/>
    <w:rsid w:val="00210839"/>
    <w:rsid w:val="0021096C"/>
    <w:rsid w:val="00210E1D"/>
    <w:rsid w:val="0021109E"/>
    <w:rsid w:val="002111C3"/>
    <w:rsid w:val="0021182D"/>
    <w:rsid w:val="0021227B"/>
    <w:rsid w:val="00212ABF"/>
    <w:rsid w:val="00212DD3"/>
    <w:rsid w:val="00212DFF"/>
    <w:rsid w:val="0021311E"/>
    <w:rsid w:val="0021315A"/>
    <w:rsid w:val="00213CB4"/>
    <w:rsid w:val="00214460"/>
    <w:rsid w:val="00214720"/>
    <w:rsid w:val="00214B75"/>
    <w:rsid w:val="00214E95"/>
    <w:rsid w:val="00215617"/>
    <w:rsid w:val="00215845"/>
    <w:rsid w:val="00215857"/>
    <w:rsid w:val="002163A2"/>
    <w:rsid w:val="002163FC"/>
    <w:rsid w:val="00216E3C"/>
    <w:rsid w:val="00217061"/>
    <w:rsid w:val="00217075"/>
    <w:rsid w:val="002172BA"/>
    <w:rsid w:val="0021745C"/>
    <w:rsid w:val="00217FDB"/>
    <w:rsid w:val="002200D8"/>
    <w:rsid w:val="002205C0"/>
    <w:rsid w:val="002206F6"/>
    <w:rsid w:val="00220817"/>
    <w:rsid w:val="0022082E"/>
    <w:rsid w:val="0022084D"/>
    <w:rsid w:val="00220B7B"/>
    <w:rsid w:val="00220E92"/>
    <w:rsid w:val="00220E9A"/>
    <w:rsid w:val="0022107F"/>
    <w:rsid w:val="00221127"/>
    <w:rsid w:val="0022195E"/>
    <w:rsid w:val="002219A9"/>
    <w:rsid w:val="00221AAD"/>
    <w:rsid w:val="002221ED"/>
    <w:rsid w:val="002221F8"/>
    <w:rsid w:val="0022285F"/>
    <w:rsid w:val="00222AAC"/>
    <w:rsid w:val="00222ABD"/>
    <w:rsid w:val="00222B27"/>
    <w:rsid w:val="00222C1A"/>
    <w:rsid w:val="00222EA9"/>
    <w:rsid w:val="00222F97"/>
    <w:rsid w:val="002236B9"/>
    <w:rsid w:val="0022374E"/>
    <w:rsid w:val="00223759"/>
    <w:rsid w:val="002243C3"/>
    <w:rsid w:val="002243D3"/>
    <w:rsid w:val="00224920"/>
    <w:rsid w:val="0022501A"/>
    <w:rsid w:val="002250C6"/>
    <w:rsid w:val="0022514A"/>
    <w:rsid w:val="002253B0"/>
    <w:rsid w:val="002257A5"/>
    <w:rsid w:val="00225839"/>
    <w:rsid w:val="002259B6"/>
    <w:rsid w:val="002259CC"/>
    <w:rsid w:val="00225C26"/>
    <w:rsid w:val="00226416"/>
    <w:rsid w:val="002266C7"/>
    <w:rsid w:val="002269B6"/>
    <w:rsid w:val="00226A42"/>
    <w:rsid w:val="00226B34"/>
    <w:rsid w:val="00226CA3"/>
    <w:rsid w:val="00226D76"/>
    <w:rsid w:val="0022719C"/>
    <w:rsid w:val="0022750B"/>
    <w:rsid w:val="002275D4"/>
    <w:rsid w:val="00227698"/>
    <w:rsid w:val="0022787A"/>
    <w:rsid w:val="002279B3"/>
    <w:rsid w:val="002304C4"/>
    <w:rsid w:val="002307C2"/>
    <w:rsid w:val="00230D63"/>
    <w:rsid w:val="00230DC2"/>
    <w:rsid w:val="0023181C"/>
    <w:rsid w:val="0023190F"/>
    <w:rsid w:val="00231BC0"/>
    <w:rsid w:val="00231D43"/>
    <w:rsid w:val="002320E5"/>
    <w:rsid w:val="00232248"/>
    <w:rsid w:val="002323CE"/>
    <w:rsid w:val="00232B09"/>
    <w:rsid w:val="00232F55"/>
    <w:rsid w:val="00233E65"/>
    <w:rsid w:val="0023412D"/>
    <w:rsid w:val="00234484"/>
    <w:rsid w:val="00234699"/>
    <w:rsid w:val="00234758"/>
    <w:rsid w:val="002349FA"/>
    <w:rsid w:val="00234C9D"/>
    <w:rsid w:val="00234F80"/>
    <w:rsid w:val="00234FC5"/>
    <w:rsid w:val="002354AC"/>
    <w:rsid w:val="002357CD"/>
    <w:rsid w:val="00235E92"/>
    <w:rsid w:val="00236119"/>
    <w:rsid w:val="002362DC"/>
    <w:rsid w:val="002365F6"/>
    <w:rsid w:val="00236829"/>
    <w:rsid w:val="00236D84"/>
    <w:rsid w:val="00236E01"/>
    <w:rsid w:val="00237219"/>
    <w:rsid w:val="002374C1"/>
    <w:rsid w:val="00237769"/>
    <w:rsid w:val="00237899"/>
    <w:rsid w:val="00240658"/>
    <w:rsid w:val="00240A8E"/>
    <w:rsid w:val="00240AAA"/>
    <w:rsid w:val="00241752"/>
    <w:rsid w:val="00241997"/>
    <w:rsid w:val="00241CB9"/>
    <w:rsid w:val="00241F84"/>
    <w:rsid w:val="002423A5"/>
    <w:rsid w:val="00242412"/>
    <w:rsid w:val="00242E38"/>
    <w:rsid w:val="002434AD"/>
    <w:rsid w:val="0024388C"/>
    <w:rsid w:val="00243A04"/>
    <w:rsid w:val="00243ACC"/>
    <w:rsid w:val="00243D97"/>
    <w:rsid w:val="0024437A"/>
    <w:rsid w:val="0024448B"/>
    <w:rsid w:val="0024452E"/>
    <w:rsid w:val="00244A5B"/>
    <w:rsid w:val="00244C55"/>
    <w:rsid w:val="00244CBE"/>
    <w:rsid w:val="00244F10"/>
    <w:rsid w:val="00244FED"/>
    <w:rsid w:val="00245611"/>
    <w:rsid w:val="00245634"/>
    <w:rsid w:val="0024566D"/>
    <w:rsid w:val="0024575D"/>
    <w:rsid w:val="00245A33"/>
    <w:rsid w:val="00245C2C"/>
    <w:rsid w:val="00245CCC"/>
    <w:rsid w:val="00245D09"/>
    <w:rsid w:val="0024635F"/>
    <w:rsid w:val="00246773"/>
    <w:rsid w:val="00246C4F"/>
    <w:rsid w:val="0024750E"/>
    <w:rsid w:val="00247E65"/>
    <w:rsid w:val="00247F1B"/>
    <w:rsid w:val="002502A8"/>
    <w:rsid w:val="00250AEA"/>
    <w:rsid w:val="00250C46"/>
    <w:rsid w:val="0025120A"/>
    <w:rsid w:val="002512DC"/>
    <w:rsid w:val="002517B3"/>
    <w:rsid w:val="00252512"/>
    <w:rsid w:val="00252B31"/>
    <w:rsid w:val="0025301A"/>
    <w:rsid w:val="00253327"/>
    <w:rsid w:val="002533A0"/>
    <w:rsid w:val="0025358F"/>
    <w:rsid w:val="002538BB"/>
    <w:rsid w:val="00253960"/>
    <w:rsid w:val="00253AF8"/>
    <w:rsid w:val="00253DB3"/>
    <w:rsid w:val="00254A21"/>
    <w:rsid w:val="00254A76"/>
    <w:rsid w:val="00254AD6"/>
    <w:rsid w:val="00254FDA"/>
    <w:rsid w:val="00255A7C"/>
    <w:rsid w:val="00255C54"/>
    <w:rsid w:val="00255F14"/>
    <w:rsid w:val="00255F82"/>
    <w:rsid w:val="002568CE"/>
    <w:rsid w:val="00256D52"/>
    <w:rsid w:val="00257C3F"/>
    <w:rsid w:val="00257F70"/>
    <w:rsid w:val="002600B0"/>
    <w:rsid w:val="0026092A"/>
    <w:rsid w:val="00260A8C"/>
    <w:rsid w:val="002615FD"/>
    <w:rsid w:val="002616F3"/>
    <w:rsid w:val="002619D4"/>
    <w:rsid w:val="00262279"/>
    <w:rsid w:val="002627C2"/>
    <w:rsid w:val="00263075"/>
    <w:rsid w:val="00263296"/>
    <w:rsid w:val="00263784"/>
    <w:rsid w:val="00263843"/>
    <w:rsid w:val="0026404F"/>
    <w:rsid w:val="002640B7"/>
    <w:rsid w:val="0026417F"/>
    <w:rsid w:val="00264216"/>
    <w:rsid w:val="00264239"/>
    <w:rsid w:val="002643D1"/>
    <w:rsid w:val="00264DDB"/>
    <w:rsid w:val="00265079"/>
    <w:rsid w:val="002650F1"/>
    <w:rsid w:val="00265226"/>
    <w:rsid w:val="002656CE"/>
    <w:rsid w:val="00265B47"/>
    <w:rsid w:val="00265E31"/>
    <w:rsid w:val="002662A5"/>
    <w:rsid w:val="00266316"/>
    <w:rsid w:val="0026631A"/>
    <w:rsid w:val="0026676C"/>
    <w:rsid w:val="0026694B"/>
    <w:rsid w:val="0026727C"/>
    <w:rsid w:val="002674CE"/>
    <w:rsid w:val="00267CFA"/>
    <w:rsid w:val="00267D5E"/>
    <w:rsid w:val="0027023F"/>
    <w:rsid w:val="00270286"/>
    <w:rsid w:val="00270CA8"/>
    <w:rsid w:val="00271169"/>
    <w:rsid w:val="002712DD"/>
    <w:rsid w:val="00271624"/>
    <w:rsid w:val="00271F7C"/>
    <w:rsid w:val="00272200"/>
    <w:rsid w:val="002722B8"/>
    <w:rsid w:val="00272569"/>
    <w:rsid w:val="002729C4"/>
    <w:rsid w:val="00273540"/>
    <w:rsid w:val="00273D7B"/>
    <w:rsid w:val="00274A43"/>
    <w:rsid w:val="00275016"/>
    <w:rsid w:val="00275241"/>
    <w:rsid w:val="002754FF"/>
    <w:rsid w:val="00275766"/>
    <w:rsid w:val="002757ED"/>
    <w:rsid w:val="002758BA"/>
    <w:rsid w:val="002759EF"/>
    <w:rsid w:val="00275B1A"/>
    <w:rsid w:val="00275E2B"/>
    <w:rsid w:val="00276074"/>
    <w:rsid w:val="002763A4"/>
    <w:rsid w:val="002768D5"/>
    <w:rsid w:val="0027725D"/>
    <w:rsid w:val="00277624"/>
    <w:rsid w:val="0027787A"/>
    <w:rsid w:val="00277BBA"/>
    <w:rsid w:val="00277C78"/>
    <w:rsid w:val="00280087"/>
    <w:rsid w:val="00280300"/>
    <w:rsid w:val="0028067E"/>
    <w:rsid w:val="002807A7"/>
    <w:rsid w:val="00280B71"/>
    <w:rsid w:val="00280BA9"/>
    <w:rsid w:val="00280F7A"/>
    <w:rsid w:val="00280F9D"/>
    <w:rsid w:val="002810A8"/>
    <w:rsid w:val="00281347"/>
    <w:rsid w:val="002815DB"/>
    <w:rsid w:val="00282F26"/>
    <w:rsid w:val="002830A5"/>
    <w:rsid w:val="002830A6"/>
    <w:rsid w:val="002832F2"/>
    <w:rsid w:val="00283B96"/>
    <w:rsid w:val="002843BA"/>
    <w:rsid w:val="002844FE"/>
    <w:rsid w:val="00284C3C"/>
    <w:rsid w:val="00285215"/>
    <w:rsid w:val="0028522E"/>
    <w:rsid w:val="00285275"/>
    <w:rsid w:val="00285586"/>
    <w:rsid w:val="002855EA"/>
    <w:rsid w:val="002857DE"/>
    <w:rsid w:val="0028592E"/>
    <w:rsid w:val="00285B3B"/>
    <w:rsid w:val="00285BA3"/>
    <w:rsid w:val="00286014"/>
    <w:rsid w:val="002864BB"/>
    <w:rsid w:val="002864BE"/>
    <w:rsid w:val="002867F8"/>
    <w:rsid w:val="00286C12"/>
    <w:rsid w:val="00286D40"/>
    <w:rsid w:val="00286F9D"/>
    <w:rsid w:val="00287407"/>
    <w:rsid w:val="002879F9"/>
    <w:rsid w:val="002901A4"/>
    <w:rsid w:val="00290241"/>
    <w:rsid w:val="002902FD"/>
    <w:rsid w:val="002903B1"/>
    <w:rsid w:val="0029058A"/>
    <w:rsid w:val="002907DB"/>
    <w:rsid w:val="002908E6"/>
    <w:rsid w:val="00291944"/>
    <w:rsid w:val="002919D4"/>
    <w:rsid w:val="002919F5"/>
    <w:rsid w:val="00291C07"/>
    <w:rsid w:val="00291C28"/>
    <w:rsid w:val="00291D8F"/>
    <w:rsid w:val="00292119"/>
    <w:rsid w:val="0029223A"/>
    <w:rsid w:val="0029263F"/>
    <w:rsid w:val="002926BA"/>
    <w:rsid w:val="00292823"/>
    <w:rsid w:val="002929B4"/>
    <w:rsid w:val="00292EA0"/>
    <w:rsid w:val="0029306D"/>
    <w:rsid w:val="00293A11"/>
    <w:rsid w:val="00294084"/>
    <w:rsid w:val="0029436C"/>
    <w:rsid w:val="002943F7"/>
    <w:rsid w:val="002945B8"/>
    <w:rsid w:val="00296059"/>
    <w:rsid w:val="002961AD"/>
    <w:rsid w:val="00296699"/>
    <w:rsid w:val="002976BF"/>
    <w:rsid w:val="002976ED"/>
    <w:rsid w:val="002978BD"/>
    <w:rsid w:val="00297D56"/>
    <w:rsid w:val="00297FE5"/>
    <w:rsid w:val="002A012A"/>
    <w:rsid w:val="002A019F"/>
    <w:rsid w:val="002A0207"/>
    <w:rsid w:val="002A0782"/>
    <w:rsid w:val="002A08F3"/>
    <w:rsid w:val="002A0BE5"/>
    <w:rsid w:val="002A11A2"/>
    <w:rsid w:val="002A17F1"/>
    <w:rsid w:val="002A1901"/>
    <w:rsid w:val="002A22F8"/>
    <w:rsid w:val="002A2FF7"/>
    <w:rsid w:val="002A31E3"/>
    <w:rsid w:val="002A325F"/>
    <w:rsid w:val="002A33CF"/>
    <w:rsid w:val="002A37C4"/>
    <w:rsid w:val="002A3AD3"/>
    <w:rsid w:val="002A422E"/>
    <w:rsid w:val="002A4404"/>
    <w:rsid w:val="002A4925"/>
    <w:rsid w:val="002A4962"/>
    <w:rsid w:val="002A49E7"/>
    <w:rsid w:val="002A49ED"/>
    <w:rsid w:val="002A4BA0"/>
    <w:rsid w:val="002A5230"/>
    <w:rsid w:val="002A564F"/>
    <w:rsid w:val="002A5B16"/>
    <w:rsid w:val="002A5DEE"/>
    <w:rsid w:val="002A600E"/>
    <w:rsid w:val="002A667A"/>
    <w:rsid w:val="002A67AD"/>
    <w:rsid w:val="002A68AC"/>
    <w:rsid w:val="002A6C46"/>
    <w:rsid w:val="002A6E27"/>
    <w:rsid w:val="002A6E98"/>
    <w:rsid w:val="002A6FC5"/>
    <w:rsid w:val="002A73A7"/>
    <w:rsid w:val="002A753E"/>
    <w:rsid w:val="002A76AE"/>
    <w:rsid w:val="002A7987"/>
    <w:rsid w:val="002A7B76"/>
    <w:rsid w:val="002A7D5B"/>
    <w:rsid w:val="002B06F6"/>
    <w:rsid w:val="002B0BFC"/>
    <w:rsid w:val="002B1208"/>
    <w:rsid w:val="002B24CD"/>
    <w:rsid w:val="002B2653"/>
    <w:rsid w:val="002B2A5B"/>
    <w:rsid w:val="002B2F3C"/>
    <w:rsid w:val="002B2F9C"/>
    <w:rsid w:val="002B316E"/>
    <w:rsid w:val="002B3240"/>
    <w:rsid w:val="002B3970"/>
    <w:rsid w:val="002B3B4E"/>
    <w:rsid w:val="002B4230"/>
    <w:rsid w:val="002B4256"/>
    <w:rsid w:val="002B466E"/>
    <w:rsid w:val="002B48AF"/>
    <w:rsid w:val="002B4FF7"/>
    <w:rsid w:val="002B511A"/>
    <w:rsid w:val="002B5C9A"/>
    <w:rsid w:val="002B6867"/>
    <w:rsid w:val="002B686C"/>
    <w:rsid w:val="002B7221"/>
    <w:rsid w:val="002B735D"/>
    <w:rsid w:val="002B765E"/>
    <w:rsid w:val="002B76C2"/>
    <w:rsid w:val="002B7A4D"/>
    <w:rsid w:val="002B7A99"/>
    <w:rsid w:val="002B7E4A"/>
    <w:rsid w:val="002C0653"/>
    <w:rsid w:val="002C0964"/>
    <w:rsid w:val="002C0A87"/>
    <w:rsid w:val="002C0B7C"/>
    <w:rsid w:val="002C0E9F"/>
    <w:rsid w:val="002C0FBF"/>
    <w:rsid w:val="002C1159"/>
    <w:rsid w:val="002C1164"/>
    <w:rsid w:val="002C12BF"/>
    <w:rsid w:val="002C137E"/>
    <w:rsid w:val="002C14F1"/>
    <w:rsid w:val="002C1C80"/>
    <w:rsid w:val="002C1CFA"/>
    <w:rsid w:val="002C1D16"/>
    <w:rsid w:val="002C1E8B"/>
    <w:rsid w:val="002C21D0"/>
    <w:rsid w:val="002C24AF"/>
    <w:rsid w:val="002C26E1"/>
    <w:rsid w:val="002C2A13"/>
    <w:rsid w:val="002C2B89"/>
    <w:rsid w:val="002C2F3A"/>
    <w:rsid w:val="002C324B"/>
    <w:rsid w:val="002C330F"/>
    <w:rsid w:val="002C3E1B"/>
    <w:rsid w:val="002C4336"/>
    <w:rsid w:val="002C54FD"/>
    <w:rsid w:val="002C5902"/>
    <w:rsid w:val="002C5975"/>
    <w:rsid w:val="002C5A09"/>
    <w:rsid w:val="002C5CE7"/>
    <w:rsid w:val="002C5DF6"/>
    <w:rsid w:val="002C6847"/>
    <w:rsid w:val="002C6BC0"/>
    <w:rsid w:val="002C6CAF"/>
    <w:rsid w:val="002C6F3B"/>
    <w:rsid w:val="002C71BD"/>
    <w:rsid w:val="002C71EA"/>
    <w:rsid w:val="002C791C"/>
    <w:rsid w:val="002C7EE3"/>
    <w:rsid w:val="002D0090"/>
    <w:rsid w:val="002D0935"/>
    <w:rsid w:val="002D0AEA"/>
    <w:rsid w:val="002D0C5E"/>
    <w:rsid w:val="002D0F54"/>
    <w:rsid w:val="002D1FB3"/>
    <w:rsid w:val="002D2A76"/>
    <w:rsid w:val="002D38CE"/>
    <w:rsid w:val="002D39D4"/>
    <w:rsid w:val="002D3A2E"/>
    <w:rsid w:val="002D3E4B"/>
    <w:rsid w:val="002D3EA0"/>
    <w:rsid w:val="002D57BE"/>
    <w:rsid w:val="002D58C1"/>
    <w:rsid w:val="002D58F8"/>
    <w:rsid w:val="002D5CAB"/>
    <w:rsid w:val="002D5D02"/>
    <w:rsid w:val="002D63D0"/>
    <w:rsid w:val="002D6670"/>
    <w:rsid w:val="002D692A"/>
    <w:rsid w:val="002D6A0A"/>
    <w:rsid w:val="002D6A56"/>
    <w:rsid w:val="002D73F3"/>
    <w:rsid w:val="002D7A30"/>
    <w:rsid w:val="002D7D6C"/>
    <w:rsid w:val="002D7F32"/>
    <w:rsid w:val="002E02BC"/>
    <w:rsid w:val="002E058D"/>
    <w:rsid w:val="002E05C8"/>
    <w:rsid w:val="002E0743"/>
    <w:rsid w:val="002E091C"/>
    <w:rsid w:val="002E0AC0"/>
    <w:rsid w:val="002E0F40"/>
    <w:rsid w:val="002E0F48"/>
    <w:rsid w:val="002E18E0"/>
    <w:rsid w:val="002E1C00"/>
    <w:rsid w:val="002E1F45"/>
    <w:rsid w:val="002E254C"/>
    <w:rsid w:val="002E2C7E"/>
    <w:rsid w:val="002E313D"/>
    <w:rsid w:val="002E3749"/>
    <w:rsid w:val="002E39C3"/>
    <w:rsid w:val="002E3A8B"/>
    <w:rsid w:val="002E3E7B"/>
    <w:rsid w:val="002E4074"/>
    <w:rsid w:val="002E43AB"/>
    <w:rsid w:val="002E463C"/>
    <w:rsid w:val="002E485D"/>
    <w:rsid w:val="002E4DA0"/>
    <w:rsid w:val="002E56BA"/>
    <w:rsid w:val="002E58D7"/>
    <w:rsid w:val="002E59E2"/>
    <w:rsid w:val="002E5C0D"/>
    <w:rsid w:val="002E5E88"/>
    <w:rsid w:val="002E5FEA"/>
    <w:rsid w:val="002E639D"/>
    <w:rsid w:val="002E6A56"/>
    <w:rsid w:val="002E7858"/>
    <w:rsid w:val="002E7BAB"/>
    <w:rsid w:val="002E7E9D"/>
    <w:rsid w:val="002F0262"/>
    <w:rsid w:val="002F0386"/>
    <w:rsid w:val="002F08B3"/>
    <w:rsid w:val="002F0B8E"/>
    <w:rsid w:val="002F0D95"/>
    <w:rsid w:val="002F0F10"/>
    <w:rsid w:val="002F122B"/>
    <w:rsid w:val="002F1343"/>
    <w:rsid w:val="002F1409"/>
    <w:rsid w:val="002F142A"/>
    <w:rsid w:val="002F16B1"/>
    <w:rsid w:val="002F1AA9"/>
    <w:rsid w:val="002F1E53"/>
    <w:rsid w:val="002F1EA6"/>
    <w:rsid w:val="002F229C"/>
    <w:rsid w:val="002F263E"/>
    <w:rsid w:val="002F2957"/>
    <w:rsid w:val="002F2E69"/>
    <w:rsid w:val="002F2F39"/>
    <w:rsid w:val="002F2FB9"/>
    <w:rsid w:val="002F2FFF"/>
    <w:rsid w:val="002F327D"/>
    <w:rsid w:val="002F36AF"/>
    <w:rsid w:val="002F36E3"/>
    <w:rsid w:val="002F391B"/>
    <w:rsid w:val="002F4344"/>
    <w:rsid w:val="002F49F3"/>
    <w:rsid w:val="002F5037"/>
    <w:rsid w:val="002F5B01"/>
    <w:rsid w:val="002F5B9B"/>
    <w:rsid w:val="002F5E7E"/>
    <w:rsid w:val="002F6144"/>
    <w:rsid w:val="002F6377"/>
    <w:rsid w:val="002F64F5"/>
    <w:rsid w:val="002F670A"/>
    <w:rsid w:val="002F6AB3"/>
    <w:rsid w:val="002F6B1B"/>
    <w:rsid w:val="002F728C"/>
    <w:rsid w:val="002F74F0"/>
    <w:rsid w:val="002F7F10"/>
    <w:rsid w:val="002F7FB6"/>
    <w:rsid w:val="002F7FE3"/>
    <w:rsid w:val="003001B1"/>
    <w:rsid w:val="003007D2"/>
    <w:rsid w:val="0030087D"/>
    <w:rsid w:val="00300A22"/>
    <w:rsid w:val="00300BF6"/>
    <w:rsid w:val="00301014"/>
    <w:rsid w:val="00301020"/>
    <w:rsid w:val="00301226"/>
    <w:rsid w:val="00301312"/>
    <w:rsid w:val="00301824"/>
    <w:rsid w:val="00301884"/>
    <w:rsid w:val="00301C5E"/>
    <w:rsid w:val="00301CDF"/>
    <w:rsid w:val="00301DC3"/>
    <w:rsid w:val="00301DCC"/>
    <w:rsid w:val="003021FD"/>
    <w:rsid w:val="00302738"/>
    <w:rsid w:val="0030288B"/>
    <w:rsid w:val="00302C79"/>
    <w:rsid w:val="00302E57"/>
    <w:rsid w:val="00302E87"/>
    <w:rsid w:val="00303382"/>
    <w:rsid w:val="00303619"/>
    <w:rsid w:val="003037C2"/>
    <w:rsid w:val="00303D5F"/>
    <w:rsid w:val="0030401F"/>
    <w:rsid w:val="0030466E"/>
    <w:rsid w:val="00304C89"/>
    <w:rsid w:val="003053B5"/>
    <w:rsid w:val="003053E5"/>
    <w:rsid w:val="003056A7"/>
    <w:rsid w:val="0030592D"/>
    <w:rsid w:val="00305AC1"/>
    <w:rsid w:val="00305B30"/>
    <w:rsid w:val="00305BC5"/>
    <w:rsid w:val="00306210"/>
    <w:rsid w:val="003065EB"/>
    <w:rsid w:val="003065F8"/>
    <w:rsid w:val="00306781"/>
    <w:rsid w:val="003067EC"/>
    <w:rsid w:val="00306B27"/>
    <w:rsid w:val="003071AC"/>
    <w:rsid w:val="003078B8"/>
    <w:rsid w:val="00307959"/>
    <w:rsid w:val="00307CF5"/>
    <w:rsid w:val="00307D63"/>
    <w:rsid w:val="00307E57"/>
    <w:rsid w:val="00307E5B"/>
    <w:rsid w:val="00307EE7"/>
    <w:rsid w:val="00310587"/>
    <w:rsid w:val="003106BF"/>
    <w:rsid w:val="003108F5"/>
    <w:rsid w:val="00310E23"/>
    <w:rsid w:val="00311346"/>
    <w:rsid w:val="00311410"/>
    <w:rsid w:val="003115F8"/>
    <w:rsid w:val="00311D0F"/>
    <w:rsid w:val="00311FD0"/>
    <w:rsid w:val="0031248F"/>
    <w:rsid w:val="0031257F"/>
    <w:rsid w:val="00312737"/>
    <w:rsid w:val="003127C7"/>
    <w:rsid w:val="00312DD3"/>
    <w:rsid w:val="00312EC3"/>
    <w:rsid w:val="00312EF2"/>
    <w:rsid w:val="00312F3C"/>
    <w:rsid w:val="003142E8"/>
    <w:rsid w:val="0031570D"/>
    <w:rsid w:val="00315C95"/>
    <w:rsid w:val="00315CB9"/>
    <w:rsid w:val="0031635F"/>
    <w:rsid w:val="003166A4"/>
    <w:rsid w:val="00316A3F"/>
    <w:rsid w:val="00316BE7"/>
    <w:rsid w:val="00316E82"/>
    <w:rsid w:val="00316F17"/>
    <w:rsid w:val="00316F97"/>
    <w:rsid w:val="003171E7"/>
    <w:rsid w:val="003174DD"/>
    <w:rsid w:val="00317711"/>
    <w:rsid w:val="00317C0A"/>
    <w:rsid w:val="00317E78"/>
    <w:rsid w:val="00317E8A"/>
    <w:rsid w:val="003203B4"/>
    <w:rsid w:val="00320966"/>
    <w:rsid w:val="00320A06"/>
    <w:rsid w:val="00320ADA"/>
    <w:rsid w:val="00320F2B"/>
    <w:rsid w:val="00321194"/>
    <w:rsid w:val="003212F8"/>
    <w:rsid w:val="003213CD"/>
    <w:rsid w:val="0032167C"/>
    <w:rsid w:val="003217B9"/>
    <w:rsid w:val="003217CD"/>
    <w:rsid w:val="0032183C"/>
    <w:rsid w:val="00321E07"/>
    <w:rsid w:val="003227DC"/>
    <w:rsid w:val="00322DD3"/>
    <w:rsid w:val="003241C5"/>
    <w:rsid w:val="003243BE"/>
    <w:rsid w:val="0032497A"/>
    <w:rsid w:val="0032511A"/>
    <w:rsid w:val="003259D8"/>
    <w:rsid w:val="00325FB5"/>
    <w:rsid w:val="003260BC"/>
    <w:rsid w:val="0032667E"/>
    <w:rsid w:val="0032694F"/>
    <w:rsid w:val="00326A99"/>
    <w:rsid w:val="00326CE8"/>
    <w:rsid w:val="00327239"/>
    <w:rsid w:val="00327243"/>
    <w:rsid w:val="0032766D"/>
    <w:rsid w:val="00327975"/>
    <w:rsid w:val="00327C4C"/>
    <w:rsid w:val="00327FEA"/>
    <w:rsid w:val="0033025C"/>
    <w:rsid w:val="0033028B"/>
    <w:rsid w:val="0033031B"/>
    <w:rsid w:val="003303DE"/>
    <w:rsid w:val="003307A5"/>
    <w:rsid w:val="00330FCF"/>
    <w:rsid w:val="003314BA"/>
    <w:rsid w:val="00331A38"/>
    <w:rsid w:val="00331C8E"/>
    <w:rsid w:val="00331DD4"/>
    <w:rsid w:val="003327DB"/>
    <w:rsid w:val="00332924"/>
    <w:rsid w:val="00333539"/>
    <w:rsid w:val="00333750"/>
    <w:rsid w:val="00333C0D"/>
    <w:rsid w:val="00333D92"/>
    <w:rsid w:val="00333FD1"/>
    <w:rsid w:val="00334242"/>
    <w:rsid w:val="00334391"/>
    <w:rsid w:val="003343EB"/>
    <w:rsid w:val="00334923"/>
    <w:rsid w:val="00334A39"/>
    <w:rsid w:val="00334AD1"/>
    <w:rsid w:val="00334F4D"/>
    <w:rsid w:val="003351A7"/>
    <w:rsid w:val="003354A3"/>
    <w:rsid w:val="0033576B"/>
    <w:rsid w:val="00335B2E"/>
    <w:rsid w:val="00335C30"/>
    <w:rsid w:val="00335CB0"/>
    <w:rsid w:val="00335DB6"/>
    <w:rsid w:val="0033655C"/>
    <w:rsid w:val="0033656F"/>
    <w:rsid w:val="0033657A"/>
    <w:rsid w:val="00337D0F"/>
    <w:rsid w:val="00337D9A"/>
    <w:rsid w:val="00337EB5"/>
    <w:rsid w:val="00337F2A"/>
    <w:rsid w:val="003400DB"/>
    <w:rsid w:val="003402DF"/>
    <w:rsid w:val="003405BD"/>
    <w:rsid w:val="00341049"/>
    <w:rsid w:val="0034187D"/>
    <w:rsid w:val="00341B48"/>
    <w:rsid w:val="00341CD5"/>
    <w:rsid w:val="00342033"/>
    <w:rsid w:val="0034209E"/>
    <w:rsid w:val="003422D4"/>
    <w:rsid w:val="0034245D"/>
    <w:rsid w:val="0034321B"/>
    <w:rsid w:val="00343257"/>
    <w:rsid w:val="003433CD"/>
    <w:rsid w:val="00343578"/>
    <w:rsid w:val="003435C5"/>
    <w:rsid w:val="00343957"/>
    <w:rsid w:val="00343B01"/>
    <w:rsid w:val="00343B7B"/>
    <w:rsid w:val="003444D4"/>
    <w:rsid w:val="00344850"/>
    <w:rsid w:val="00344C62"/>
    <w:rsid w:val="0034514D"/>
    <w:rsid w:val="00345C56"/>
    <w:rsid w:val="00345DE8"/>
    <w:rsid w:val="00345ED6"/>
    <w:rsid w:val="00345F9D"/>
    <w:rsid w:val="003463A3"/>
    <w:rsid w:val="003467F8"/>
    <w:rsid w:val="00347550"/>
    <w:rsid w:val="00347B5A"/>
    <w:rsid w:val="00347C30"/>
    <w:rsid w:val="00347D62"/>
    <w:rsid w:val="00350360"/>
    <w:rsid w:val="00350491"/>
    <w:rsid w:val="0035095A"/>
    <w:rsid w:val="00350A54"/>
    <w:rsid w:val="00350BC0"/>
    <w:rsid w:val="003510A5"/>
    <w:rsid w:val="003514B1"/>
    <w:rsid w:val="00351B3F"/>
    <w:rsid w:val="00351DB7"/>
    <w:rsid w:val="00351E74"/>
    <w:rsid w:val="00352CFD"/>
    <w:rsid w:val="003531CC"/>
    <w:rsid w:val="0035321E"/>
    <w:rsid w:val="003533DC"/>
    <w:rsid w:val="003537AB"/>
    <w:rsid w:val="00353D79"/>
    <w:rsid w:val="00354261"/>
    <w:rsid w:val="00354369"/>
    <w:rsid w:val="003546EA"/>
    <w:rsid w:val="003547AF"/>
    <w:rsid w:val="00354DE8"/>
    <w:rsid w:val="00354EE8"/>
    <w:rsid w:val="0035502B"/>
    <w:rsid w:val="00355089"/>
    <w:rsid w:val="0035577B"/>
    <w:rsid w:val="00355904"/>
    <w:rsid w:val="00355FB2"/>
    <w:rsid w:val="00355FF8"/>
    <w:rsid w:val="003560E3"/>
    <w:rsid w:val="00356242"/>
    <w:rsid w:val="00356704"/>
    <w:rsid w:val="00357049"/>
    <w:rsid w:val="0035760B"/>
    <w:rsid w:val="00357A4E"/>
    <w:rsid w:val="00357C35"/>
    <w:rsid w:val="00360605"/>
    <w:rsid w:val="00360710"/>
    <w:rsid w:val="00360A8A"/>
    <w:rsid w:val="00360F6C"/>
    <w:rsid w:val="00361047"/>
    <w:rsid w:val="00361C1E"/>
    <w:rsid w:val="00361DFF"/>
    <w:rsid w:val="00362A6F"/>
    <w:rsid w:val="00362B4E"/>
    <w:rsid w:val="00362D0D"/>
    <w:rsid w:val="00362EBF"/>
    <w:rsid w:val="00362F18"/>
    <w:rsid w:val="003630F5"/>
    <w:rsid w:val="00363385"/>
    <w:rsid w:val="0036349E"/>
    <w:rsid w:val="003635F9"/>
    <w:rsid w:val="00363648"/>
    <w:rsid w:val="00363EBD"/>
    <w:rsid w:val="003642FF"/>
    <w:rsid w:val="0036436C"/>
    <w:rsid w:val="003645D5"/>
    <w:rsid w:val="0036466A"/>
    <w:rsid w:val="00364A12"/>
    <w:rsid w:val="00364A7D"/>
    <w:rsid w:val="00364BFA"/>
    <w:rsid w:val="003653FF"/>
    <w:rsid w:val="00365404"/>
    <w:rsid w:val="00365423"/>
    <w:rsid w:val="00365ACA"/>
    <w:rsid w:val="00365F00"/>
    <w:rsid w:val="00365F37"/>
    <w:rsid w:val="00366469"/>
    <w:rsid w:val="003666F3"/>
    <w:rsid w:val="00366EDD"/>
    <w:rsid w:val="0036710A"/>
    <w:rsid w:val="003672C4"/>
    <w:rsid w:val="00367419"/>
    <w:rsid w:val="00367496"/>
    <w:rsid w:val="003674DC"/>
    <w:rsid w:val="00367D32"/>
    <w:rsid w:val="00370371"/>
    <w:rsid w:val="00370430"/>
    <w:rsid w:val="00370AE1"/>
    <w:rsid w:val="00370C46"/>
    <w:rsid w:val="00371C73"/>
    <w:rsid w:val="00371D61"/>
    <w:rsid w:val="00371D9D"/>
    <w:rsid w:val="00371EB2"/>
    <w:rsid w:val="0037228C"/>
    <w:rsid w:val="00372472"/>
    <w:rsid w:val="00372672"/>
    <w:rsid w:val="00372889"/>
    <w:rsid w:val="00372C58"/>
    <w:rsid w:val="00373172"/>
    <w:rsid w:val="0037327E"/>
    <w:rsid w:val="003734D8"/>
    <w:rsid w:val="003738A3"/>
    <w:rsid w:val="00373E11"/>
    <w:rsid w:val="00374161"/>
    <w:rsid w:val="00374553"/>
    <w:rsid w:val="0037462A"/>
    <w:rsid w:val="00374729"/>
    <w:rsid w:val="00374A2F"/>
    <w:rsid w:val="00374D1A"/>
    <w:rsid w:val="00375897"/>
    <w:rsid w:val="00375952"/>
    <w:rsid w:val="00375B05"/>
    <w:rsid w:val="00375CE4"/>
    <w:rsid w:val="003760C1"/>
    <w:rsid w:val="003764C4"/>
    <w:rsid w:val="00376817"/>
    <w:rsid w:val="00376F66"/>
    <w:rsid w:val="003771F6"/>
    <w:rsid w:val="00377908"/>
    <w:rsid w:val="00377913"/>
    <w:rsid w:val="00377D35"/>
    <w:rsid w:val="003803F5"/>
    <w:rsid w:val="00380494"/>
    <w:rsid w:val="003806A5"/>
    <w:rsid w:val="003807FB"/>
    <w:rsid w:val="0038080D"/>
    <w:rsid w:val="00380C14"/>
    <w:rsid w:val="00380DD6"/>
    <w:rsid w:val="00380E0A"/>
    <w:rsid w:val="00381755"/>
    <w:rsid w:val="0038175B"/>
    <w:rsid w:val="0038198D"/>
    <w:rsid w:val="003819AC"/>
    <w:rsid w:val="00381F07"/>
    <w:rsid w:val="00381F8A"/>
    <w:rsid w:val="0038216A"/>
    <w:rsid w:val="0038232B"/>
    <w:rsid w:val="00382F05"/>
    <w:rsid w:val="00382FCD"/>
    <w:rsid w:val="00383293"/>
    <w:rsid w:val="00383B08"/>
    <w:rsid w:val="00383F4B"/>
    <w:rsid w:val="003846FB"/>
    <w:rsid w:val="0038472C"/>
    <w:rsid w:val="003848A1"/>
    <w:rsid w:val="00384B58"/>
    <w:rsid w:val="003854FF"/>
    <w:rsid w:val="003859C7"/>
    <w:rsid w:val="00385A83"/>
    <w:rsid w:val="00385ADA"/>
    <w:rsid w:val="00385BE7"/>
    <w:rsid w:val="00385F11"/>
    <w:rsid w:val="0038637F"/>
    <w:rsid w:val="003864F9"/>
    <w:rsid w:val="003867F7"/>
    <w:rsid w:val="00386905"/>
    <w:rsid w:val="003869F7"/>
    <w:rsid w:val="00387042"/>
    <w:rsid w:val="00387F6A"/>
    <w:rsid w:val="00390625"/>
    <w:rsid w:val="00390653"/>
    <w:rsid w:val="0039068C"/>
    <w:rsid w:val="003909C4"/>
    <w:rsid w:val="00390CDF"/>
    <w:rsid w:val="00390E73"/>
    <w:rsid w:val="003914EA"/>
    <w:rsid w:val="0039169F"/>
    <w:rsid w:val="003916F8"/>
    <w:rsid w:val="00391778"/>
    <w:rsid w:val="00391F47"/>
    <w:rsid w:val="003921CE"/>
    <w:rsid w:val="0039227B"/>
    <w:rsid w:val="00392510"/>
    <w:rsid w:val="003925AB"/>
    <w:rsid w:val="0039273E"/>
    <w:rsid w:val="00392850"/>
    <w:rsid w:val="0039291E"/>
    <w:rsid w:val="00392C7C"/>
    <w:rsid w:val="00392DA7"/>
    <w:rsid w:val="00392DB2"/>
    <w:rsid w:val="003934D3"/>
    <w:rsid w:val="00393765"/>
    <w:rsid w:val="00393A22"/>
    <w:rsid w:val="00393A65"/>
    <w:rsid w:val="00393CF2"/>
    <w:rsid w:val="00393E81"/>
    <w:rsid w:val="0039459E"/>
    <w:rsid w:val="00394F56"/>
    <w:rsid w:val="003950AC"/>
    <w:rsid w:val="00395900"/>
    <w:rsid w:val="00395D0E"/>
    <w:rsid w:val="00395DA5"/>
    <w:rsid w:val="00396161"/>
    <w:rsid w:val="00396555"/>
    <w:rsid w:val="00396571"/>
    <w:rsid w:val="00396762"/>
    <w:rsid w:val="00396DB7"/>
    <w:rsid w:val="00396F66"/>
    <w:rsid w:val="00397766"/>
    <w:rsid w:val="003977E9"/>
    <w:rsid w:val="00397EA6"/>
    <w:rsid w:val="00397F6C"/>
    <w:rsid w:val="003A08C2"/>
    <w:rsid w:val="003A0BC0"/>
    <w:rsid w:val="003A0FEF"/>
    <w:rsid w:val="003A10A1"/>
    <w:rsid w:val="003A175F"/>
    <w:rsid w:val="003A191C"/>
    <w:rsid w:val="003A1C38"/>
    <w:rsid w:val="003A2418"/>
    <w:rsid w:val="003A24C5"/>
    <w:rsid w:val="003A25C3"/>
    <w:rsid w:val="003A2727"/>
    <w:rsid w:val="003A2738"/>
    <w:rsid w:val="003A2D62"/>
    <w:rsid w:val="003A319E"/>
    <w:rsid w:val="003A3234"/>
    <w:rsid w:val="003A35B7"/>
    <w:rsid w:val="003A385B"/>
    <w:rsid w:val="003A3DBE"/>
    <w:rsid w:val="003A43C1"/>
    <w:rsid w:val="003A4524"/>
    <w:rsid w:val="003A5249"/>
    <w:rsid w:val="003A538F"/>
    <w:rsid w:val="003A5586"/>
    <w:rsid w:val="003A5B51"/>
    <w:rsid w:val="003A660F"/>
    <w:rsid w:val="003A6DE5"/>
    <w:rsid w:val="003A6F6D"/>
    <w:rsid w:val="003A7477"/>
    <w:rsid w:val="003A759E"/>
    <w:rsid w:val="003A7784"/>
    <w:rsid w:val="003A78D5"/>
    <w:rsid w:val="003B078A"/>
    <w:rsid w:val="003B0861"/>
    <w:rsid w:val="003B0DE9"/>
    <w:rsid w:val="003B1259"/>
    <w:rsid w:val="003B1288"/>
    <w:rsid w:val="003B1355"/>
    <w:rsid w:val="003B1362"/>
    <w:rsid w:val="003B13F0"/>
    <w:rsid w:val="003B1F23"/>
    <w:rsid w:val="003B1F2D"/>
    <w:rsid w:val="003B1F61"/>
    <w:rsid w:val="003B2757"/>
    <w:rsid w:val="003B2765"/>
    <w:rsid w:val="003B2A91"/>
    <w:rsid w:val="003B3049"/>
    <w:rsid w:val="003B335D"/>
    <w:rsid w:val="003B337A"/>
    <w:rsid w:val="003B34B0"/>
    <w:rsid w:val="003B3B91"/>
    <w:rsid w:val="003B3C03"/>
    <w:rsid w:val="003B4460"/>
    <w:rsid w:val="003B447D"/>
    <w:rsid w:val="003B455F"/>
    <w:rsid w:val="003B4708"/>
    <w:rsid w:val="003B4913"/>
    <w:rsid w:val="003B4A22"/>
    <w:rsid w:val="003B5091"/>
    <w:rsid w:val="003B50A1"/>
    <w:rsid w:val="003B52C5"/>
    <w:rsid w:val="003B5434"/>
    <w:rsid w:val="003B5AB4"/>
    <w:rsid w:val="003B6028"/>
    <w:rsid w:val="003B6247"/>
    <w:rsid w:val="003B6386"/>
    <w:rsid w:val="003B6698"/>
    <w:rsid w:val="003B6705"/>
    <w:rsid w:val="003B6BAE"/>
    <w:rsid w:val="003C0096"/>
    <w:rsid w:val="003C047A"/>
    <w:rsid w:val="003C0785"/>
    <w:rsid w:val="003C09B7"/>
    <w:rsid w:val="003C0E69"/>
    <w:rsid w:val="003C0EE9"/>
    <w:rsid w:val="003C12CE"/>
    <w:rsid w:val="003C17C0"/>
    <w:rsid w:val="003C1AA8"/>
    <w:rsid w:val="003C202D"/>
    <w:rsid w:val="003C2157"/>
    <w:rsid w:val="003C2936"/>
    <w:rsid w:val="003C323C"/>
    <w:rsid w:val="003C330A"/>
    <w:rsid w:val="003C3398"/>
    <w:rsid w:val="003C37EA"/>
    <w:rsid w:val="003C38EC"/>
    <w:rsid w:val="003C39BC"/>
    <w:rsid w:val="003C3BF5"/>
    <w:rsid w:val="003C3F59"/>
    <w:rsid w:val="003C4ACC"/>
    <w:rsid w:val="003C4BF1"/>
    <w:rsid w:val="003C4F85"/>
    <w:rsid w:val="003C4FD1"/>
    <w:rsid w:val="003C4FFC"/>
    <w:rsid w:val="003C50C0"/>
    <w:rsid w:val="003C5703"/>
    <w:rsid w:val="003C5B9C"/>
    <w:rsid w:val="003C5DFC"/>
    <w:rsid w:val="003C5E83"/>
    <w:rsid w:val="003C5F93"/>
    <w:rsid w:val="003C61D8"/>
    <w:rsid w:val="003C6310"/>
    <w:rsid w:val="003C684B"/>
    <w:rsid w:val="003C6AE4"/>
    <w:rsid w:val="003C6CC5"/>
    <w:rsid w:val="003C6DD4"/>
    <w:rsid w:val="003C6DE2"/>
    <w:rsid w:val="003C6FC5"/>
    <w:rsid w:val="003C72D4"/>
    <w:rsid w:val="003C7C60"/>
    <w:rsid w:val="003C7C78"/>
    <w:rsid w:val="003C7D3D"/>
    <w:rsid w:val="003C7FAC"/>
    <w:rsid w:val="003D0560"/>
    <w:rsid w:val="003D08C9"/>
    <w:rsid w:val="003D08E0"/>
    <w:rsid w:val="003D11B5"/>
    <w:rsid w:val="003D159E"/>
    <w:rsid w:val="003D15F4"/>
    <w:rsid w:val="003D178E"/>
    <w:rsid w:val="003D17B9"/>
    <w:rsid w:val="003D2069"/>
    <w:rsid w:val="003D238F"/>
    <w:rsid w:val="003D2500"/>
    <w:rsid w:val="003D299D"/>
    <w:rsid w:val="003D29D0"/>
    <w:rsid w:val="003D2D1E"/>
    <w:rsid w:val="003D33F2"/>
    <w:rsid w:val="003D36DB"/>
    <w:rsid w:val="003D3C2F"/>
    <w:rsid w:val="003D3F5A"/>
    <w:rsid w:val="003D4206"/>
    <w:rsid w:val="003D4764"/>
    <w:rsid w:val="003D47E2"/>
    <w:rsid w:val="003D481C"/>
    <w:rsid w:val="003D541F"/>
    <w:rsid w:val="003D5849"/>
    <w:rsid w:val="003D5B17"/>
    <w:rsid w:val="003D5DB6"/>
    <w:rsid w:val="003D60B6"/>
    <w:rsid w:val="003D6175"/>
    <w:rsid w:val="003D61F6"/>
    <w:rsid w:val="003D78BE"/>
    <w:rsid w:val="003D79FF"/>
    <w:rsid w:val="003D7C32"/>
    <w:rsid w:val="003E00C0"/>
    <w:rsid w:val="003E075C"/>
    <w:rsid w:val="003E113F"/>
    <w:rsid w:val="003E1448"/>
    <w:rsid w:val="003E1871"/>
    <w:rsid w:val="003E19CD"/>
    <w:rsid w:val="003E1C8F"/>
    <w:rsid w:val="003E1E70"/>
    <w:rsid w:val="003E1FFC"/>
    <w:rsid w:val="003E257F"/>
    <w:rsid w:val="003E26A5"/>
    <w:rsid w:val="003E2B0D"/>
    <w:rsid w:val="003E32A5"/>
    <w:rsid w:val="003E336D"/>
    <w:rsid w:val="003E3396"/>
    <w:rsid w:val="003E366A"/>
    <w:rsid w:val="003E394E"/>
    <w:rsid w:val="003E3AD6"/>
    <w:rsid w:val="003E4007"/>
    <w:rsid w:val="003E41FD"/>
    <w:rsid w:val="003E456D"/>
    <w:rsid w:val="003E4631"/>
    <w:rsid w:val="003E4C33"/>
    <w:rsid w:val="003E4E61"/>
    <w:rsid w:val="003E5003"/>
    <w:rsid w:val="003E5088"/>
    <w:rsid w:val="003E5675"/>
    <w:rsid w:val="003E5A02"/>
    <w:rsid w:val="003E61B9"/>
    <w:rsid w:val="003E6460"/>
    <w:rsid w:val="003E7106"/>
    <w:rsid w:val="003E7134"/>
    <w:rsid w:val="003E756C"/>
    <w:rsid w:val="003E78FD"/>
    <w:rsid w:val="003E7948"/>
    <w:rsid w:val="003E7A58"/>
    <w:rsid w:val="003E7BF1"/>
    <w:rsid w:val="003E7E2A"/>
    <w:rsid w:val="003F0E6D"/>
    <w:rsid w:val="003F1194"/>
    <w:rsid w:val="003F1255"/>
    <w:rsid w:val="003F1A71"/>
    <w:rsid w:val="003F1C48"/>
    <w:rsid w:val="003F1D30"/>
    <w:rsid w:val="003F2066"/>
    <w:rsid w:val="003F23F9"/>
    <w:rsid w:val="003F2A40"/>
    <w:rsid w:val="003F2E2D"/>
    <w:rsid w:val="003F319A"/>
    <w:rsid w:val="003F31FA"/>
    <w:rsid w:val="003F3405"/>
    <w:rsid w:val="003F38D5"/>
    <w:rsid w:val="003F3950"/>
    <w:rsid w:val="003F3D28"/>
    <w:rsid w:val="003F3D53"/>
    <w:rsid w:val="003F3D6A"/>
    <w:rsid w:val="003F3D87"/>
    <w:rsid w:val="003F3F86"/>
    <w:rsid w:val="003F4B7D"/>
    <w:rsid w:val="003F4E81"/>
    <w:rsid w:val="003F5093"/>
    <w:rsid w:val="003F50F4"/>
    <w:rsid w:val="003F5346"/>
    <w:rsid w:val="003F5793"/>
    <w:rsid w:val="003F5A2E"/>
    <w:rsid w:val="003F5AFC"/>
    <w:rsid w:val="003F5C05"/>
    <w:rsid w:val="003F5F00"/>
    <w:rsid w:val="003F5F18"/>
    <w:rsid w:val="003F6505"/>
    <w:rsid w:val="003F6769"/>
    <w:rsid w:val="003F6FB5"/>
    <w:rsid w:val="00400BFC"/>
    <w:rsid w:val="00400DDF"/>
    <w:rsid w:val="00400E90"/>
    <w:rsid w:val="00401A0B"/>
    <w:rsid w:val="00401E50"/>
    <w:rsid w:val="00401E53"/>
    <w:rsid w:val="00401EF9"/>
    <w:rsid w:val="00401F6A"/>
    <w:rsid w:val="0040224E"/>
    <w:rsid w:val="00402330"/>
    <w:rsid w:val="0040285E"/>
    <w:rsid w:val="004028F0"/>
    <w:rsid w:val="004029BA"/>
    <w:rsid w:val="00402E4B"/>
    <w:rsid w:val="00402FA3"/>
    <w:rsid w:val="00403A40"/>
    <w:rsid w:val="00403AEF"/>
    <w:rsid w:val="00403BBA"/>
    <w:rsid w:val="004040DA"/>
    <w:rsid w:val="004047CB"/>
    <w:rsid w:val="00405013"/>
    <w:rsid w:val="004053B6"/>
    <w:rsid w:val="00405579"/>
    <w:rsid w:val="004055CA"/>
    <w:rsid w:val="00406374"/>
    <w:rsid w:val="00406AFF"/>
    <w:rsid w:val="004070ED"/>
    <w:rsid w:val="0040736C"/>
    <w:rsid w:val="004075AC"/>
    <w:rsid w:val="0040760D"/>
    <w:rsid w:val="00407743"/>
    <w:rsid w:val="00407C47"/>
    <w:rsid w:val="00407CA1"/>
    <w:rsid w:val="00407CF7"/>
    <w:rsid w:val="004107C7"/>
    <w:rsid w:val="00410DCC"/>
    <w:rsid w:val="00411981"/>
    <w:rsid w:val="00411AC1"/>
    <w:rsid w:val="00411C17"/>
    <w:rsid w:val="00412277"/>
    <w:rsid w:val="004128F9"/>
    <w:rsid w:val="00412BCE"/>
    <w:rsid w:val="00412D20"/>
    <w:rsid w:val="00412E6C"/>
    <w:rsid w:val="00412E98"/>
    <w:rsid w:val="00413667"/>
    <w:rsid w:val="0041379F"/>
    <w:rsid w:val="00413DBA"/>
    <w:rsid w:val="00413EC1"/>
    <w:rsid w:val="00413F46"/>
    <w:rsid w:val="004142F7"/>
    <w:rsid w:val="004147DC"/>
    <w:rsid w:val="00414C9C"/>
    <w:rsid w:val="00414F75"/>
    <w:rsid w:val="004150B8"/>
    <w:rsid w:val="00415347"/>
    <w:rsid w:val="00415958"/>
    <w:rsid w:val="00415D51"/>
    <w:rsid w:val="00415D9E"/>
    <w:rsid w:val="004160AA"/>
    <w:rsid w:val="004161D9"/>
    <w:rsid w:val="0041647E"/>
    <w:rsid w:val="0041666C"/>
    <w:rsid w:val="0041682B"/>
    <w:rsid w:val="00416A48"/>
    <w:rsid w:val="004172F7"/>
    <w:rsid w:val="00420087"/>
    <w:rsid w:val="004204A3"/>
    <w:rsid w:val="004208EB"/>
    <w:rsid w:val="004215CC"/>
    <w:rsid w:val="0042170D"/>
    <w:rsid w:val="00421946"/>
    <w:rsid w:val="00421ECA"/>
    <w:rsid w:val="004223DD"/>
    <w:rsid w:val="00422883"/>
    <w:rsid w:val="004228CE"/>
    <w:rsid w:val="00422F36"/>
    <w:rsid w:val="0042324F"/>
    <w:rsid w:val="0042357A"/>
    <w:rsid w:val="004235B8"/>
    <w:rsid w:val="004236C3"/>
    <w:rsid w:val="004237B9"/>
    <w:rsid w:val="00423D68"/>
    <w:rsid w:val="00424127"/>
    <w:rsid w:val="004247CD"/>
    <w:rsid w:val="00424EFA"/>
    <w:rsid w:val="00424F38"/>
    <w:rsid w:val="00425269"/>
    <w:rsid w:val="00425902"/>
    <w:rsid w:val="00425D6B"/>
    <w:rsid w:val="00425F7E"/>
    <w:rsid w:val="0042643A"/>
    <w:rsid w:val="004267E7"/>
    <w:rsid w:val="00426F58"/>
    <w:rsid w:val="004276EA"/>
    <w:rsid w:val="00427829"/>
    <w:rsid w:val="00427AD2"/>
    <w:rsid w:val="004300DE"/>
    <w:rsid w:val="00430442"/>
    <w:rsid w:val="00430785"/>
    <w:rsid w:val="00430B27"/>
    <w:rsid w:val="00431303"/>
    <w:rsid w:val="0043133B"/>
    <w:rsid w:val="00431A21"/>
    <w:rsid w:val="00431CB1"/>
    <w:rsid w:val="00431EE5"/>
    <w:rsid w:val="00432153"/>
    <w:rsid w:val="0043219F"/>
    <w:rsid w:val="004324F7"/>
    <w:rsid w:val="00432568"/>
    <w:rsid w:val="00432BD4"/>
    <w:rsid w:val="00432D54"/>
    <w:rsid w:val="0043308F"/>
    <w:rsid w:val="004330DF"/>
    <w:rsid w:val="0043320C"/>
    <w:rsid w:val="00433506"/>
    <w:rsid w:val="004339F3"/>
    <w:rsid w:val="00433ED9"/>
    <w:rsid w:val="00434274"/>
    <w:rsid w:val="004343A7"/>
    <w:rsid w:val="004343DD"/>
    <w:rsid w:val="004347E7"/>
    <w:rsid w:val="004355A4"/>
    <w:rsid w:val="00435A00"/>
    <w:rsid w:val="00435B7C"/>
    <w:rsid w:val="00435CFE"/>
    <w:rsid w:val="00436133"/>
    <w:rsid w:val="00436190"/>
    <w:rsid w:val="0043654F"/>
    <w:rsid w:val="004366F4"/>
    <w:rsid w:val="00437577"/>
    <w:rsid w:val="004378FA"/>
    <w:rsid w:val="00437A3D"/>
    <w:rsid w:val="00437A7A"/>
    <w:rsid w:val="00437AD0"/>
    <w:rsid w:val="004407DA"/>
    <w:rsid w:val="00441A21"/>
    <w:rsid w:val="00441C36"/>
    <w:rsid w:val="00442026"/>
    <w:rsid w:val="00442092"/>
    <w:rsid w:val="004420FC"/>
    <w:rsid w:val="0044226C"/>
    <w:rsid w:val="00442346"/>
    <w:rsid w:val="00442708"/>
    <w:rsid w:val="004428D6"/>
    <w:rsid w:val="00443479"/>
    <w:rsid w:val="0044394B"/>
    <w:rsid w:val="00443C9A"/>
    <w:rsid w:val="0044468F"/>
    <w:rsid w:val="0044483B"/>
    <w:rsid w:val="00444A0B"/>
    <w:rsid w:val="00444AA1"/>
    <w:rsid w:val="00444AE8"/>
    <w:rsid w:val="00444BAC"/>
    <w:rsid w:val="00445633"/>
    <w:rsid w:val="0044578A"/>
    <w:rsid w:val="00445A18"/>
    <w:rsid w:val="00445C08"/>
    <w:rsid w:val="00445F39"/>
    <w:rsid w:val="004460AA"/>
    <w:rsid w:val="004462C3"/>
    <w:rsid w:val="004465C4"/>
    <w:rsid w:val="00446EB9"/>
    <w:rsid w:val="00447117"/>
    <w:rsid w:val="00447570"/>
    <w:rsid w:val="0044758E"/>
    <w:rsid w:val="00447BB1"/>
    <w:rsid w:val="00447DBE"/>
    <w:rsid w:val="004507DD"/>
    <w:rsid w:val="00450810"/>
    <w:rsid w:val="00450D2E"/>
    <w:rsid w:val="00450E77"/>
    <w:rsid w:val="00451473"/>
    <w:rsid w:val="00451CB9"/>
    <w:rsid w:val="00451D73"/>
    <w:rsid w:val="00451DEC"/>
    <w:rsid w:val="004523A0"/>
    <w:rsid w:val="004523CB"/>
    <w:rsid w:val="00452992"/>
    <w:rsid w:val="00452CC8"/>
    <w:rsid w:val="00453751"/>
    <w:rsid w:val="004537A9"/>
    <w:rsid w:val="00453BFD"/>
    <w:rsid w:val="00453C37"/>
    <w:rsid w:val="00453CEF"/>
    <w:rsid w:val="00453DE9"/>
    <w:rsid w:val="004540A7"/>
    <w:rsid w:val="0045410E"/>
    <w:rsid w:val="00454249"/>
    <w:rsid w:val="00454F9D"/>
    <w:rsid w:val="004554A1"/>
    <w:rsid w:val="004557C2"/>
    <w:rsid w:val="00455942"/>
    <w:rsid w:val="00455B04"/>
    <w:rsid w:val="00456784"/>
    <w:rsid w:val="0045697A"/>
    <w:rsid w:val="0045719B"/>
    <w:rsid w:val="004576B4"/>
    <w:rsid w:val="0045779F"/>
    <w:rsid w:val="00457801"/>
    <w:rsid w:val="00457B80"/>
    <w:rsid w:val="00460E26"/>
    <w:rsid w:val="004611FF"/>
    <w:rsid w:val="00461CE1"/>
    <w:rsid w:val="00461D36"/>
    <w:rsid w:val="00461E14"/>
    <w:rsid w:val="004628AD"/>
    <w:rsid w:val="00462E15"/>
    <w:rsid w:val="00462FA6"/>
    <w:rsid w:val="00463079"/>
    <w:rsid w:val="00463502"/>
    <w:rsid w:val="0046352A"/>
    <w:rsid w:val="00463A2D"/>
    <w:rsid w:val="00463C8D"/>
    <w:rsid w:val="004642B0"/>
    <w:rsid w:val="00464495"/>
    <w:rsid w:val="004648C2"/>
    <w:rsid w:val="00464A3F"/>
    <w:rsid w:val="00464A8B"/>
    <w:rsid w:val="00464BC2"/>
    <w:rsid w:val="00464C16"/>
    <w:rsid w:val="00464DA5"/>
    <w:rsid w:val="0046515F"/>
    <w:rsid w:val="00465230"/>
    <w:rsid w:val="004652E6"/>
    <w:rsid w:val="004656FF"/>
    <w:rsid w:val="00465DA6"/>
    <w:rsid w:val="00466455"/>
    <w:rsid w:val="00466A20"/>
    <w:rsid w:val="00466A77"/>
    <w:rsid w:val="00466CF5"/>
    <w:rsid w:val="00466EB4"/>
    <w:rsid w:val="00467D12"/>
    <w:rsid w:val="00467E6A"/>
    <w:rsid w:val="004704F6"/>
    <w:rsid w:val="0047051E"/>
    <w:rsid w:val="00470F60"/>
    <w:rsid w:val="004716D3"/>
    <w:rsid w:val="00471EFE"/>
    <w:rsid w:val="0047224D"/>
    <w:rsid w:val="004727B6"/>
    <w:rsid w:val="00472C68"/>
    <w:rsid w:val="00472E9D"/>
    <w:rsid w:val="0047301C"/>
    <w:rsid w:val="00473568"/>
    <w:rsid w:val="00474534"/>
    <w:rsid w:val="00474BFE"/>
    <w:rsid w:val="00474C13"/>
    <w:rsid w:val="00475271"/>
    <w:rsid w:val="004752A4"/>
    <w:rsid w:val="004754C3"/>
    <w:rsid w:val="0047619A"/>
    <w:rsid w:val="00476869"/>
    <w:rsid w:val="00476AA2"/>
    <w:rsid w:val="00476AB5"/>
    <w:rsid w:val="00476C4A"/>
    <w:rsid w:val="00476F0A"/>
    <w:rsid w:val="00476F33"/>
    <w:rsid w:val="004776E9"/>
    <w:rsid w:val="00477B79"/>
    <w:rsid w:val="00480000"/>
    <w:rsid w:val="004800C6"/>
    <w:rsid w:val="00480358"/>
    <w:rsid w:val="004804EC"/>
    <w:rsid w:val="0048114E"/>
    <w:rsid w:val="004813C7"/>
    <w:rsid w:val="0048152A"/>
    <w:rsid w:val="00481535"/>
    <w:rsid w:val="0048167C"/>
    <w:rsid w:val="00481691"/>
    <w:rsid w:val="0048170A"/>
    <w:rsid w:val="0048172F"/>
    <w:rsid w:val="00481C72"/>
    <w:rsid w:val="00481F70"/>
    <w:rsid w:val="004821B7"/>
    <w:rsid w:val="00482325"/>
    <w:rsid w:val="004828A6"/>
    <w:rsid w:val="00482953"/>
    <w:rsid w:val="00483227"/>
    <w:rsid w:val="00483AA5"/>
    <w:rsid w:val="00483EA1"/>
    <w:rsid w:val="00483F1D"/>
    <w:rsid w:val="0048401E"/>
    <w:rsid w:val="0048406C"/>
    <w:rsid w:val="00484266"/>
    <w:rsid w:val="004844F9"/>
    <w:rsid w:val="00484A7B"/>
    <w:rsid w:val="00484B2E"/>
    <w:rsid w:val="00484DDF"/>
    <w:rsid w:val="004853BC"/>
    <w:rsid w:val="0048585A"/>
    <w:rsid w:val="00485A65"/>
    <w:rsid w:val="00485B65"/>
    <w:rsid w:val="00485CAF"/>
    <w:rsid w:val="0048611E"/>
    <w:rsid w:val="00486214"/>
    <w:rsid w:val="0048626D"/>
    <w:rsid w:val="00486331"/>
    <w:rsid w:val="0048635F"/>
    <w:rsid w:val="004869A0"/>
    <w:rsid w:val="00486A65"/>
    <w:rsid w:val="00486B27"/>
    <w:rsid w:val="00486C16"/>
    <w:rsid w:val="00486F5D"/>
    <w:rsid w:val="004873A9"/>
    <w:rsid w:val="00487617"/>
    <w:rsid w:val="004876AE"/>
    <w:rsid w:val="004879CA"/>
    <w:rsid w:val="004879DD"/>
    <w:rsid w:val="00487DB6"/>
    <w:rsid w:val="00490006"/>
    <w:rsid w:val="004900A0"/>
    <w:rsid w:val="0049017C"/>
    <w:rsid w:val="00490698"/>
    <w:rsid w:val="00490C65"/>
    <w:rsid w:val="004915DC"/>
    <w:rsid w:val="00491B89"/>
    <w:rsid w:val="00491C01"/>
    <w:rsid w:val="00491D9B"/>
    <w:rsid w:val="00491F37"/>
    <w:rsid w:val="004921CE"/>
    <w:rsid w:val="0049290F"/>
    <w:rsid w:val="00492A52"/>
    <w:rsid w:val="00492BB4"/>
    <w:rsid w:val="00493093"/>
    <w:rsid w:val="00493140"/>
    <w:rsid w:val="00493143"/>
    <w:rsid w:val="0049360C"/>
    <w:rsid w:val="00493CE9"/>
    <w:rsid w:val="00493EAC"/>
    <w:rsid w:val="00494352"/>
    <w:rsid w:val="004946FC"/>
    <w:rsid w:val="00494998"/>
    <w:rsid w:val="00494D24"/>
    <w:rsid w:val="0049510A"/>
    <w:rsid w:val="00495552"/>
    <w:rsid w:val="004956B9"/>
    <w:rsid w:val="004959E3"/>
    <w:rsid w:val="00495B8F"/>
    <w:rsid w:val="00495E2B"/>
    <w:rsid w:val="00496222"/>
    <w:rsid w:val="004962DF"/>
    <w:rsid w:val="00496A08"/>
    <w:rsid w:val="00497370"/>
    <w:rsid w:val="00497864"/>
    <w:rsid w:val="004978C8"/>
    <w:rsid w:val="004A0613"/>
    <w:rsid w:val="004A07B4"/>
    <w:rsid w:val="004A08D6"/>
    <w:rsid w:val="004A119C"/>
    <w:rsid w:val="004A1A14"/>
    <w:rsid w:val="004A1AFE"/>
    <w:rsid w:val="004A2051"/>
    <w:rsid w:val="004A21CF"/>
    <w:rsid w:val="004A27F5"/>
    <w:rsid w:val="004A2A91"/>
    <w:rsid w:val="004A3186"/>
    <w:rsid w:val="004A418C"/>
    <w:rsid w:val="004A459F"/>
    <w:rsid w:val="004A4911"/>
    <w:rsid w:val="004A49CC"/>
    <w:rsid w:val="004A4CAE"/>
    <w:rsid w:val="004A5232"/>
    <w:rsid w:val="004A534C"/>
    <w:rsid w:val="004A53CA"/>
    <w:rsid w:val="004A58F8"/>
    <w:rsid w:val="004A59C7"/>
    <w:rsid w:val="004A5DBE"/>
    <w:rsid w:val="004A604F"/>
    <w:rsid w:val="004A6137"/>
    <w:rsid w:val="004B028D"/>
    <w:rsid w:val="004B05AF"/>
    <w:rsid w:val="004B1269"/>
    <w:rsid w:val="004B1319"/>
    <w:rsid w:val="004B15EB"/>
    <w:rsid w:val="004B1C66"/>
    <w:rsid w:val="004B1CAF"/>
    <w:rsid w:val="004B1E77"/>
    <w:rsid w:val="004B1EDF"/>
    <w:rsid w:val="004B280B"/>
    <w:rsid w:val="004B360E"/>
    <w:rsid w:val="004B3D48"/>
    <w:rsid w:val="004B3E0A"/>
    <w:rsid w:val="004B3F08"/>
    <w:rsid w:val="004B42BB"/>
    <w:rsid w:val="004B4776"/>
    <w:rsid w:val="004B4D43"/>
    <w:rsid w:val="004B4E87"/>
    <w:rsid w:val="004B5237"/>
    <w:rsid w:val="004B527E"/>
    <w:rsid w:val="004B59EB"/>
    <w:rsid w:val="004B6082"/>
    <w:rsid w:val="004B64F7"/>
    <w:rsid w:val="004B6C11"/>
    <w:rsid w:val="004B6FD4"/>
    <w:rsid w:val="004B703D"/>
    <w:rsid w:val="004B75CF"/>
    <w:rsid w:val="004B7EA7"/>
    <w:rsid w:val="004B7EFE"/>
    <w:rsid w:val="004C00DE"/>
    <w:rsid w:val="004C010C"/>
    <w:rsid w:val="004C04AE"/>
    <w:rsid w:val="004C07ED"/>
    <w:rsid w:val="004C0872"/>
    <w:rsid w:val="004C0CD7"/>
    <w:rsid w:val="004C0D34"/>
    <w:rsid w:val="004C1136"/>
    <w:rsid w:val="004C11D0"/>
    <w:rsid w:val="004C14F1"/>
    <w:rsid w:val="004C1732"/>
    <w:rsid w:val="004C1833"/>
    <w:rsid w:val="004C18DF"/>
    <w:rsid w:val="004C19C0"/>
    <w:rsid w:val="004C26BA"/>
    <w:rsid w:val="004C315F"/>
    <w:rsid w:val="004C322C"/>
    <w:rsid w:val="004C34A6"/>
    <w:rsid w:val="004C34BA"/>
    <w:rsid w:val="004C37D3"/>
    <w:rsid w:val="004C3C62"/>
    <w:rsid w:val="004C4464"/>
    <w:rsid w:val="004C52BF"/>
    <w:rsid w:val="004C54E9"/>
    <w:rsid w:val="004C5743"/>
    <w:rsid w:val="004C5797"/>
    <w:rsid w:val="004C57A2"/>
    <w:rsid w:val="004C59C6"/>
    <w:rsid w:val="004C5D4A"/>
    <w:rsid w:val="004C5D90"/>
    <w:rsid w:val="004C639D"/>
    <w:rsid w:val="004C63CF"/>
    <w:rsid w:val="004C6735"/>
    <w:rsid w:val="004C68CE"/>
    <w:rsid w:val="004C72EA"/>
    <w:rsid w:val="004D00E3"/>
    <w:rsid w:val="004D01E3"/>
    <w:rsid w:val="004D0C72"/>
    <w:rsid w:val="004D0DAF"/>
    <w:rsid w:val="004D0DB9"/>
    <w:rsid w:val="004D103C"/>
    <w:rsid w:val="004D1696"/>
    <w:rsid w:val="004D18E4"/>
    <w:rsid w:val="004D1958"/>
    <w:rsid w:val="004D19E5"/>
    <w:rsid w:val="004D1C25"/>
    <w:rsid w:val="004D1ED9"/>
    <w:rsid w:val="004D23ED"/>
    <w:rsid w:val="004D25B5"/>
    <w:rsid w:val="004D25F6"/>
    <w:rsid w:val="004D2713"/>
    <w:rsid w:val="004D2BF4"/>
    <w:rsid w:val="004D2D65"/>
    <w:rsid w:val="004D2D83"/>
    <w:rsid w:val="004D2EA3"/>
    <w:rsid w:val="004D2EFE"/>
    <w:rsid w:val="004D3024"/>
    <w:rsid w:val="004D33C7"/>
    <w:rsid w:val="004D340D"/>
    <w:rsid w:val="004D3634"/>
    <w:rsid w:val="004D3DDA"/>
    <w:rsid w:val="004D40B8"/>
    <w:rsid w:val="004D4211"/>
    <w:rsid w:val="004D43DE"/>
    <w:rsid w:val="004D459E"/>
    <w:rsid w:val="004D4926"/>
    <w:rsid w:val="004D4A2D"/>
    <w:rsid w:val="004D4F0A"/>
    <w:rsid w:val="004D4F0B"/>
    <w:rsid w:val="004D52D7"/>
    <w:rsid w:val="004D53C8"/>
    <w:rsid w:val="004D5431"/>
    <w:rsid w:val="004D543D"/>
    <w:rsid w:val="004D57CE"/>
    <w:rsid w:val="004D5FE5"/>
    <w:rsid w:val="004D62BA"/>
    <w:rsid w:val="004D66B3"/>
    <w:rsid w:val="004D67FB"/>
    <w:rsid w:val="004D68EE"/>
    <w:rsid w:val="004D6AE0"/>
    <w:rsid w:val="004D7588"/>
    <w:rsid w:val="004D761E"/>
    <w:rsid w:val="004D77C6"/>
    <w:rsid w:val="004D79D4"/>
    <w:rsid w:val="004E002C"/>
    <w:rsid w:val="004E0405"/>
    <w:rsid w:val="004E08EF"/>
    <w:rsid w:val="004E0971"/>
    <w:rsid w:val="004E0B48"/>
    <w:rsid w:val="004E0D09"/>
    <w:rsid w:val="004E0F34"/>
    <w:rsid w:val="004E0FA6"/>
    <w:rsid w:val="004E1CBE"/>
    <w:rsid w:val="004E2004"/>
    <w:rsid w:val="004E2011"/>
    <w:rsid w:val="004E270B"/>
    <w:rsid w:val="004E3500"/>
    <w:rsid w:val="004E3FE7"/>
    <w:rsid w:val="004E4A4E"/>
    <w:rsid w:val="004E4A9B"/>
    <w:rsid w:val="004E4CE9"/>
    <w:rsid w:val="004E56A8"/>
    <w:rsid w:val="004E5809"/>
    <w:rsid w:val="004E5843"/>
    <w:rsid w:val="004E58CF"/>
    <w:rsid w:val="004E593B"/>
    <w:rsid w:val="004E5A36"/>
    <w:rsid w:val="004E5B6A"/>
    <w:rsid w:val="004E5FF1"/>
    <w:rsid w:val="004E63A3"/>
    <w:rsid w:val="004E69E9"/>
    <w:rsid w:val="004E6C27"/>
    <w:rsid w:val="004E6CA7"/>
    <w:rsid w:val="004E6DF9"/>
    <w:rsid w:val="004E6E47"/>
    <w:rsid w:val="004E6F69"/>
    <w:rsid w:val="004E7117"/>
    <w:rsid w:val="004E764E"/>
    <w:rsid w:val="004F00CE"/>
    <w:rsid w:val="004F0116"/>
    <w:rsid w:val="004F0289"/>
    <w:rsid w:val="004F02A4"/>
    <w:rsid w:val="004F03BA"/>
    <w:rsid w:val="004F0798"/>
    <w:rsid w:val="004F10EA"/>
    <w:rsid w:val="004F135D"/>
    <w:rsid w:val="004F1837"/>
    <w:rsid w:val="004F1CA8"/>
    <w:rsid w:val="004F1D4B"/>
    <w:rsid w:val="004F208F"/>
    <w:rsid w:val="004F2092"/>
    <w:rsid w:val="004F21BA"/>
    <w:rsid w:val="004F238E"/>
    <w:rsid w:val="004F23F5"/>
    <w:rsid w:val="004F272E"/>
    <w:rsid w:val="004F2ACB"/>
    <w:rsid w:val="004F2DD7"/>
    <w:rsid w:val="004F3674"/>
    <w:rsid w:val="004F3A75"/>
    <w:rsid w:val="004F3E3F"/>
    <w:rsid w:val="004F40CD"/>
    <w:rsid w:val="004F4B90"/>
    <w:rsid w:val="004F4FA5"/>
    <w:rsid w:val="004F5184"/>
    <w:rsid w:val="004F5266"/>
    <w:rsid w:val="004F5464"/>
    <w:rsid w:val="004F5D78"/>
    <w:rsid w:val="004F5F0C"/>
    <w:rsid w:val="004F5FC3"/>
    <w:rsid w:val="004F64CB"/>
    <w:rsid w:val="004F6C15"/>
    <w:rsid w:val="004F6EC2"/>
    <w:rsid w:val="004F717B"/>
    <w:rsid w:val="004F7386"/>
    <w:rsid w:val="004F74A0"/>
    <w:rsid w:val="004F773A"/>
    <w:rsid w:val="004F7DDB"/>
    <w:rsid w:val="005001A0"/>
    <w:rsid w:val="00501072"/>
    <w:rsid w:val="00501176"/>
    <w:rsid w:val="005012E0"/>
    <w:rsid w:val="00501580"/>
    <w:rsid w:val="005015D2"/>
    <w:rsid w:val="00501741"/>
    <w:rsid w:val="00502B8D"/>
    <w:rsid w:val="00502BF4"/>
    <w:rsid w:val="005033B5"/>
    <w:rsid w:val="0050382D"/>
    <w:rsid w:val="00503A37"/>
    <w:rsid w:val="00503EFD"/>
    <w:rsid w:val="00504123"/>
    <w:rsid w:val="00504FE8"/>
    <w:rsid w:val="0050537F"/>
    <w:rsid w:val="005056FA"/>
    <w:rsid w:val="005058D2"/>
    <w:rsid w:val="00505A57"/>
    <w:rsid w:val="00505F8F"/>
    <w:rsid w:val="00505FF3"/>
    <w:rsid w:val="00506410"/>
    <w:rsid w:val="00506675"/>
    <w:rsid w:val="00506CEB"/>
    <w:rsid w:val="005071D1"/>
    <w:rsid w:val="00507C4B"/>
    <w:rsid w:val="00510299"/>
    <w:rsid w:val="005103BA"/>
    <w:rsid w:val="005104EE"/>
    <w:rsid w:val="00510506"/>
    <w:rsid w:val="00510778"/>
    <w:rsid w:val="0051098D"/>
    <w:rsid w:val="00510A77"/>
    <w:rsid w:val="00510C36"/>
    <w:rsid w:val="00510EA2"/>
    <w:rsid w:val="00510F97"/>
    <w:rsid w:val="00511246"/>
    <w:rsid w:val="00511FDB"/>
    <w:rsid w:val="0051203D"/>
    <w:rsid w:val="005121A8"/>
    <w:rsid w:val="005123F6"/>
    <w:rsid w:val="00512716"/>
    <w:rsid w:val="005127D4"/>
    <w:rsid w:val="0051281F"/>
    <w:rsid w:val="00513AE8"/>
    <w:rsid w:val="00514030"/>
    <w:rsid w:val="00514574"/>
    <w:rsid w:val="0051460F"/>
    <w:rsid w:val="00515A49"/>
    <w:rsid w:val="00515CD2"/>
    <w:rsid w:val="00515F9A"/>
    <w:rsid w:val="0051609D"/>
    <w:rsid w:val="005163B9"/>
    <w:rsid w:val="00516C25"/>
    <w:rsid w:val="00516E55"/>
    <w:rsid w:val="0051727F"/>
    <w:rsid w:val="00517BEE"/>
    <w:rsid w:val="00517C67"/>
    <w:rsid w:val="00517C9C"/>
    <w:rsid w:val="00517D83"/>
    <w:rsid w:val="00520224"/>
    <w:rsid w:val="005202FD"/>
    <w:rsid w:val="0052070E"/>
    <w:rsid w:val="00520758"/>
    <w:rsid w:val="0052085D"/>
    <w:rsid w:val="00520FAE"/>
    <w:rsid w:val="00521383"/>
    <w:rsid w:val="00521567"/>
    <w:rsid w:val="0052157D"/>
    <w:rsid w:val="00521B1A"/>
    <w:rsid w:val="00521D49"/>
    <w:rsid w:val="0052213F"/>
    <w:rsid w:val="00522FCF"/>
    <w:rsid w:val="005238FB"/>
    <w:rsid w:val="00523C63"/>
    <w:rsid w:val="00523CE6"/>
    <w:rsid w:val="00523E13"/>
    <w:rsid w:val="00523FAF"/>
    <w:rsid w:val="00524414"/>
    <w:rsid w:val="00524625"/>
    <w:rsid w:val="00524F59"/>
    <w:rsid w:val="0052584B"/>
    <w:rsid w:val="00525A14"/>
    <w:rsid w:val="00525F41"/>
    <w:rsid w:val="005263B0"/>
    <w:rsid w:val="00526847"/>
    <w:rsid w:val="00527338"/>
    <w:rsid w:val="00527731"/>
    <w:rsid w:val="00527CE0"/>
    <w:rsid w:val="00527CFF"/>
    <w:rsid w:val="00527D34"/>
    <w:rsid w:val="00527D90"/>
    <w:rsid w:val="00527D95"/>
    <w:rsid w:val="00527F14"/>
    <w:rsid w:val="00527F2D"/>
    <w:rsid w:val="00527F3E"/>
    <w:rsid w:val="0053093D"/>
    <w:rsid w:val="00530AFB"/>
    <w:rsid w:val="00530F15"/>
    <w:rsid w:val="00531952"/>
    <w:rsid w:val="00531FE9"/>
    <w:rsid w:val="00532281"/>
    <w:rsid w:val="00532577"/>
    <w:rsid w:val="00532F0E"/>
    <w:rsid w:val="00532F7B"/>
    <w:rsid w:val="0053329A"/>
    <w:rsid w:val="00533CA1"/>
    <w:rsid w:val="00533E0C"/>
    <w:rsid w:val="005343C6"/>
    <w:rsid w:val="005344A1"/>
    <w:rsid w:val="005347C3"/>
    <w:rsid w:val="005349FA"/>
    <w:rsid w:val="00534B27"/>
    <w:rsid w:val="0053551F"/>
    <w:rsid w:val="005359AD"/>
    <w:rsid w:val="00535D12"/>
    <w:rsid w:val="00536164"/>
    <w:rsid w:val="00536325"/>
    <w:rsid w:val="00536C96"/>
    <w:rsid w:val="0053739E"/>
    <w:rsid w:val="00537A54"/>
    <w:rsid w:val="00537E62"/>
    <w:rsid w:val="0054018D"/>
    <w:rsid w:val="00540E27"/>
    <w:rsid w:val="0054154D"/>
    <w:rsid w:val="00541DE4"/>
    <w:rsid w:val="00541F49"/>
    <w:rsid w:val="0054264A"/>
    <w:rsid w:val="00542C08"/>
    <w:rsid w:val="00542F8F"/>
    <w:rsid w:val="00543669"/>
    <w:rsid w:val="00543D6D"/>
    <w:rsid w:val="0054401D"/>
    <w:rsid w:val="00544487"/>
    <w:rsid w:val="005447E1"/>
    <w:rsid w:val="00544B21"/>
    <w:rsid w:val="00544D17"/>
    <w:rsid w:val="00545587"/>
    <w:rsid w:val="00545CCE"/>
    <w:rsid w:val="0054624D"/>
    <w:rsid w:val="0054652D"/>
    <w:rsid w:val="00546CBF"/>
    <w:rsid w:val="00546DF9"/>
    <w:rsid w:val="00546E7C"/>
    <w:rsid w:val="0054709C"/>
    <w:rsid w:val="005472D3"/>
    <w:rsid w:val="0054747F"/>
    <w:rsid w:val="00547631"/>
    <w:rsid w:val="00547A9F"/>
    <w:rsid w:val="00547C06"/>
    <w:rsid w:val="00547DF0"/>
    <w:rsid w:val="00550DC1"/>
    <w:rsid w:val="00550F80"/>
    <w:rsid w:val="00551545"/>
    <w:rsid w:val="005518C9"/>
    <w:rsid w:val="00552762"/>
    <w:rsid w:val="00552938"/>
    <w:rsid w:val="005529BE"/>
    <w:rsid w:val="00552A38"/>
    <w:rsid w:val="00552A6A"/>
    <w:rsid w:val="00552B6A"/>
    <w:rsid w:val="00552B7C"/>
    <w:rsid w:val="00552CAF"/>
    <w:rsid w:val="0055322B"/>
    <w:rsid w:val="0055364A"/>
    <w:rsid w:val="00553924"/>
    <w:rsid w:val="00553A2A"/>
    <w:rsid w:val="00553C3C"/>
    <w:rsid w:val="005542C6"/>
    <w:rsid w:val="00554394"/>
    <w:rsid w:val="005543CF"/>
    <w:rsid w:val="00554588"/>
    <w:rsid w:val="005547E8"/>
    <w:rsid w:val="0055481E"/>
    <w:rsid w:val="0055483E"/>
    <w:rsid w:val="00554857"/>
    <w:rsid w:val="00555157"/>
    <w:rsid w:val="005554AD"/>
    <w:rsid w:val="0055566F"/>
    <w:rsid w:val="005556C0"/>
    <w:rsid w:val="00555A7E"/>
    <w:rsid w:val="00555B6B"/>
    <w:rsid w:val="00556035"/>
    <w:rsid w:val="005561FC"/>
    <w:rsid w:val="005565AB"/>
    <w:rsid w:val="00556823"/>
    <w:rsid w:val="00556AA8"/>
    <w:rsid w:val="00556CC7"/>
    <w:rsid w:val="00557185"/>
    <w:rsid w:val="00557330"/>
    <w:rsid w:val="0055760B"/>
    <w:rsid w:val="0055779F"/>
    <w:rsid w:val="00557CE1"/>
    <w:rsid w:val="00560064"/>
    <w:rsid w:val="0056017C"/>
    <w:rsid w:val="00560194"/>
    <w:rsid w:val="0056068B"/>
    <w:rsid w:val="00560AE7"/>
    <w:rsid w:val="005610CD"/>
    <w:rsid w:val="00561A02"/>
    <w:rsid w:val="005621D3"/>
    <w:rsid w:val="00562247"/>
    <w:rsid w:val="005625E2"/>
    <w:rsid w:val="0056288C"/>
    <w:rsid w:val="00562E76"/>
    <w:rsid w:val="00563764"/>
    <w:rsid w:val="005643C1"/>
    <w:rsid w:val="00564AB0"/>
    <w:rsid w:val="00565153"/>
    <w:rsid w:val="0056565F"/>
    <w:rsid w:val="00565D0E"/>
    <w:rsid w:val="00565DA6"/>
    <w:rsid w:val="00565FEF"/>
    <w:rsid w:val="005661B2"/>
    <w:rsid w:val="0056638C"/>
    <w:rsid w:val="005664A3"/>
    <w:rsid w:val="00566555"/>
    <w:rsid w:val="00566689"/>
    <w:rsid w:val="00566A20"/>
    <w:rsid w:val="00566DE6"/>
    <w:rsid w:val="005674AE"/>
    <w:rsid w:val="005675A4"/>
    <w:rsid w:val="0057045E"/>
    <w:rsid w:val="00570561"/>
    <w:rsid w:val="00570BE1"/>
    <w:rsid w:val="00570E97"/>
    <w:rsid w:val="0057137A"/>
    <w:rsid w:val="00571487"/>
    <w:rsid w:val="005717C5"/>
    <w:rsid w:val="0057183F"/>
    <w:rsid w:val="00571BCC"/>
    <w:rsid w:val="00571CA5"/>
    <w:rsid w:val="00571F1E"/>
    <w:rsid w:val="0057217B"/>
    <w:rsid w:val="005723F3"/>
    <w:rsid w:val="005726BC"/>
    <w:rsid w:val="005727F1"/>
    <w:rsid w:val="00572BCC"/>
    <w:rsid w:val="005734DD"/>
    <w:rsid w:val="00573868"/>
    <w:rsid w:val="00573A09"/>
    <w:rsid w:val="00573C4D"/>
    <w:rsid w:val="00573DE7"/>
    <w:rsid w:val="00573F62"/>
    <w:rsid w:val="005747B0"/>
    <w:rsid w:val="005747B6"/>
    <w:rsid w:val="005748D9"/>
    <w:rsid w:val="0057495F"/>
    <w:rsid w:val="00574ED2"/>
    <w:rsid w:val="005750D4"/>
    <w:rsid w:val="005754C4"/>
    <w:rsid w:val="005758BE"/>
    <w:rsid w:val="005758F7"/>
    <w:rsid w:val="00575F88"/>
    <w:rsid w:val="005767F5"/>
    <w:rsid w:val="00576C93"/>
    <w:rsid w:val="00577A45"/>
    <w:rsid w:val="00577ECD"/>
    <w:rsid w:val="00580599"/>
    <w:rsid w:val="00580959"/>
    <w:rsid w:val="00580FCB"/>
    <w:rsid w:val="005810E4"/>
    <w:rsid w:val="005813E0"/>
    <w:rsid w:val="005814A7"/>
    <w:rsid w:val="00581660"/>
    <w:rsid w:val="005817F7"/>
    <w:rsid w:val="00581860"/>
    <w:rsid w:val="0058196B"/>
    <w:rsid w:val="00581AAB"/>
    <w:rsid w:val="00581F2C"/>
    <w:rsid w:val="00581FAD"/>
    <w:rsid w:val="00582333"/>
    <w:rsid w:val="00582BDE"/>
    <w:rsid w:val="00583AB2"/>
    <w:rsid w:val="00583E2E"/>
    <w:rsid w:val="00584328"/>
    <w:rsid w:val="0058447E"/>
    <w:rsid w:val="005857D4"/>
    <w:rsid w:val="00585858"/>
    <w:rsid w:val="00585FB8"/>
    <w:rsid w:val="0058612A"/>
    <w:rsid w:val="005866AA"/>
    <w:rsid w:val="00586CB3"/>
    <w:rsid w:val="00586D91"/>
    <w:rsid w:val="00586F04"/>
    <w:rsid w:val="00587971"/>
    <w:rsid w:val="00587980"/>
    <w:rsid w:val="00587C1F"/>
    <w:rsid w:val="00587CF4"/>
    <w:rsid w:val="005900A6"/>
    <w:rsid w:val="0059015F"/>
    <w:rsid w:val="00590826"/>
    <w:rsid w:val="00590E76"/>
    <w:rsid w:val="00590EB2"/>
    <w:rsid w:val="00591030"/>
    <w:rsid w:val="0059109D"/>
    <w:rsid w:val="005910BC"/>
    <w:rsid w:val="005912C4"/>
    <w:rsid w:val="005917D3"/>
    <w:rsid w:val="00591C9E"/>
    <w:rsid w:val="00591D7D"/>
    <w:rsid w:val="005922FC"/>
    <w:rsid w:val="005927D3"/>
    <w:rsid w:val="00592F01"/>
    <w:rsid w:val="00593321"/>
    <w:rsid w:val="00593C26"/>
    <w:rsid w:val="00593F0C"/>
    <w:rsid w:val="0059430B"/>
    <w:rsid w:val="005947AC"/>
    <w:rsid w:val="00594FBA"/>
    <w:rsid w:val="00595D68"/>
    <w:rsid w:val="00596298"/>
    <w:rsid w:val="00596704"/>
    <w:rsid w:val="00596EC4"/>
    <w:rsid w:val="00596F7E"/>
    <w:rsid w:val="00597274"/>
    <w:rsid w:val="0059731B"/>
    <w:rsid w:val="005975C4"/>
    <w:rsid w:val="0059762E"/>
    <w:rsid w:val="00597CD2"/>
    <w:rsid w:val="00597DDC"/>
    <w:rsid w:val="005A043F"/>
    <w:rsid w:val="005A0EFA"/>
    <w:rsid w:val="005A12F9"/>
    <w:rsid w:val="005A14A8"/>
    <w:rsid w:val="005A17A8"/>
    <w:rsid w:val="005A1DCD"/>
    <w:rsid w:val="005A2764"/>
    <w:rsid w:val="005A2A7B"/>
    <w:rsid w:val="005A320B"/>
    <w:rsid w:val="005A3606"/>
    <w:rsid w:val="005A3694"/>
    <w:rsid w:val="005A3749"/>
    <w:rsid w:val="005A3A64"/>
    <w:rsid w:val="005A3CC2"/>
    <w:rsid w:val="005A3E11"/>
    <w:rsid w:val="005A3EC5"/>
    <w:rsid w:val="005A4097"/>
    <w:rsid w:val="005A41D5"/>
    <w:rsid w:val="005A42FD"/>
    <w:rsid w:val="005A495C"/>
    <w:rsid w:val="005A512D"/>
    <w:rsid w:val="005A525F"/>
    <w:rsid w:val="005A565D"/>
    <w:rsid w:val="005A56D7"/>
    <w:rsid w:val="005A578C"/>
    <w:rsid w:val="005A592F"/>
    <w:rsid w:val="005A5E3D"/>
    <w:rsid w:val="005A5E40"/>
    <w:rsid w:val="005A6120"/>
    <w:rsid w:val="005A6197"/>
    <w:rsid w:val="005A6737"/>
    <w:rsid w:val="005A67A1"/>
    <w:rsid w:val="005A6A0B"/>
    <w:rsid w:val="005A6A3C"/>
    <w:rsid w:val="005A6C7C"/>
    <w:rsid w:val="005A6F0F"/>
    <w:rsid w:val="005A6F8F"/>
    <w:rsid w:val="005A6FD0"/>
    <w:rsid w:val="005A7B08"/>
    <w:rsid w:val="005B053B"/>
    <w:rsid w:val="005B0BAC"/>
    <w:rsid w:val="005B127D"/>
    <w:rsid w:val="005B153A"/>
    <w:rsid w:val="005B1C12"/>
    <w:rsid w:val="005B200E"/>
    <w:rsid w:val="005B2AA7"/>
    <w:rsid w:val="005B405F"/>
    <w:rsid w:val="005B45BB"/>
    <w:rsid w:val="005B5365"/>
    <w:rsid w:val="005B5D00"/>
    <w:rsid w:val="005B5F0B"/>
    <w:rsid w:val="005B615B"/>
    <w:rsid w:val="005B6180"/>
    <w:rsid w:val="005B648B"/>
    <w:rsid w:val="005B6B36"/>
    <w:rsid w:val="005B6B6E"/>
    <w:rsid w:val="005B6EC2"/>
    <w:rsid w:val="005B7169"/>
    <w:rsid w:val="005B72B4"/>
    <w:rsid w:val="005B7C29"/>
    <w:rsid w:val="005C0096"/>
    <w:rsid w:val="005C055D"/>
    <w:rsid w:val="005C0BF6"/>
    <w:rsid w:val="005C0CE2"/>
    <w:rsid w:val="005C0D9D"/>
    <w:rsid w:val="005C15EE"/>
    <w:rsid w:val="005C1628"/>
    <w:rsid w:val="005C17E5"/>
    <w:rsid w:val="005C1812"/>
    <w:rsid w:val="005C1D84"/>
    <w:rsid w:val="005C1EE1"/>
    <w:rsid w:val="005C45C3"/>
    <w:rsid w:val="005C4BFA"/>
    <w:rsid w:val="005C4D76"/>
    <w:rsid w:val="005C5A32"/>
    <w:rsid w:val="005C5BC9"/>
    <w:rsid w:val="005C5D1F"/>
    <w:rsid w:val="005C5D28"/>
    <w:rsid w:val="005C6288"/>
    <w:rsid w:val="005C62FE"/>
    <w:rsid w:val="005C6643"/>
    <w:rsid w:val="005C6A6E"/>
    <w:rsid w:val="005C71EF"/>
    <w:rsid w:val="005C741E"/>
    <w:rsid w:val="005C7A43"/>
    <w:rsid w:val="005C7AA3"/>
    <w:rsid w:val="005C7D0A"/>
    <w:rsid w:val="005C7DCB"/>
    <w:rsid w:val="005D051F"/>
    <w:rsid w:val="005D0559"/>
    <w:rsid w:val="005D06E1"/>
    <w:rsid w:val="005D0954"/>
    <w:rsid w:val="005D0B64"/>
    <w:rsid w:val="005D1AD8"/>
    <w:rsid w:val="005D1BB7"/>
    <w:rsid w:val="005D216B"/>
    <w:rsid w:val="005D2348"/>
    <w:rsid w:val="005D2D9E"/>
    <w:rsid w:val="005D2F9E"/>
    <w:rsid w:val="005D3D47"/>
    <w:rsid w:val="005D3D84"/>
    <w:rsid w:val="005D3E08"/>
    <w:rsid w:val="005D4263"/>
    <w:rsid w:val="005D440E"/>
    <w:rsid w:val="005D46C8"/>
    <w:rsid w:val="005D4BB5"/>
    <w:rsid w:val="005D4DA6"/>
    <w:rsid w:val="005D4E30"/>
    <w:rsid w:val="005D5C7D"/>
    <w:rsid w:val="005D5CC5"/>
    <w:rsid w:val="005D5F26"/>
    <w:rsid w:val="005D68E7"/>
    <w:rsid w:val="005D6CF3"/>
    <w:rsid w:val="005D6D9A"/>
    <w:rsid w:val="005D76FF"/>
    <w:rsid w:val="005D7AC6"/>
    <w:rsid w:val="005D7BC0"/>
    <w:rsid w:val="005D7C51"/>
    <w:rsid w:val="005D7E59"/>
    <w:rsid w:val="005D7E94"/>
    <w:rsid w:val="005D7E95"/>
    <w:rsid w:val="005E014F"/>
    <w:rsid w:val="005E01D7"/>
    <w:rsid w:val="005E0368"/>
    <w:rsid w:val="005E1054"/>
    <w:rsid w:val="005E123D"/>
    <w:rsid w:val="005E1963"/>
    <w:rsid w:val="005E1DB8"/>
    <w:rsid w:val="005E20A1"/>
    <w:rsid w:val="005E2662"/>
    <w:rsid w:val="005E28BF"/>
    <w:rsid w:val="005E299C"/>
    <w:rsid w:val="005E2E71"/>
    <w:rsid w:val="005E2FB5"/>
    <w:rsid w:val="005E373A"/>
    <w:rsid w:val="005E3A41"/>
    <w:rsid w:val="005E3DDD"/>
    <w:rsid w:val="005E3E9D"/>
    <w:rsid w:val="005E4CA9"/>
    <w:rsid w:val="005E4EFB"/>
    <w:rsid w:val="005E4F8A"/>
    <w:rsid w:val="005E550F"/>
    <w:rsid w:val="005E552D"/>
    <w:rsid w:val="005E55F1"/>
    <w:rsid w:val="005E580C"/>
    <w:rsid w:val="005E5A70"/>
    <w:rsid w:val="005E5FC2"/>
    <w:rsid w:val="005E5FFA"/>
    <w:rsid w:val="005E60F3"/>
    <w:rsid w:val="005E65F2"/>
    <w:rsid w:val="005E69FD"/>
    <w:rsid w:val="005E6C9B"/>
    <w:rsid w:val="005E70B0"/>
    <w:rsid w:val="005E76A5"/>
    <w:rsid w:val="005E76CE"/>
    <w:rsid w:val="005E78BC"/>
    <w:rsid w:val="005E795A"/>
    <w:rsid w:val="005E7A26"/>
    <w:rsid w:val="005E7D8F"/>
    <w:rsid w:val="005E7E73"/>
    <w:rsid w:val="005E7F93"/>
    <w:rsid w:val="005F0064"/>
    <w:rsid w:val="005F010F"/>
    <w:rsid w:val="005F05E7"/>
    <w:rsid w:val="005F0FF6"/>
    <w:rsid w:val="005F11DC"/>
    <w:rsid w:val="005F156F"/>
    <w:rsid w:val="005F166A"/>
    <w:rsid w:val="005F1C9D"/>
    <w:rsid w:val="005F1EF0"/>
    <w:rsid w:val="005F2394"/>
    <w:rsid w:val="005F2697"/>
    <w:rsid w:val="005F2AE5"/>
    <w:rsid w:val="005F2E8F"/>
    <w:rsid w:val="005F2F4C"/>
    <w:rsid w:val="005F3398"/>
    <w:rsid w:val="005F3A27"/>
    <w:rsid w:val="005F3EDD"/>
    <w:rsid w:val="005F440A"/>
    <w:rsid w:val="005F491C"/>
    <w:rsid w:val="005F4AD1"/>
    <w:rsid w:val="005F4D16"/>
    <w:rsid w:val="005F53DE"/>
    <w:rsid w:val="005F5927"/>
    <w:rsid w:val="005F5E45"/>
    <w:rsid w:val="005F6123"/>
    <w:rsid w:val="005F6269"/>
    <w:rsid w:val="005F63B2"/>
    <w:rsid w:val="005F6540"/>
    <w:rsid w:val="005F6D3D"/>
    <w:rsid w:val="005F6FEF"/>
    <w:rsid w:val="005F7214"/>
    <w:rsid w:val="005F7B6C"/>
    <w:rsid w:val="005F7CE5"/>
    <w:rsid w:val="00600105"/>
    <w:rsid w:val="00600228"/>
    <w:rsid w:val="006002CF"/>
    <w:rsid w:val="00600652"/>
    <w:rsid w:val="0060075D"/>
    <w:rsid w:val="00600B23"/>
    <w:rsid w:val="00600DAB"/>
    <w:rsid w:val="00600F24"/>
    <w:rsid w:val="00601385"/>
    <w:rsid w:val="00601D76"/>
    <w:rsid w:val="00602813"/>
    <w:rsid w:val="00602B91"/>
    <w:rsid w:val="00602DF4"/>
    <w:rsid w:val="00603835"/>
    <w:rsid w:val="006038B8"/>
    <w:rsid w:val="00603AE0"/>
    <w:rsid w:val="00603BD9"/>
    <w:rsid w:val="00603E03"/>
    <w:rsid w:val="00603E7B"/>
    <w:rsid w:val="006047B3"/>
    <w:rsid w:val="00605771"/>
    <w:rsid w:val="00605853"/>
    <w:rsid w:val="00605920"/>
    <w:rsid w:val="00605D0E"/>
    <w:rsid w:val="00605E17"/>
    <w:rsid w:val="0060616C"/>
    <w:rsid w:val="00607197"/>
    <w:rsid w:val="006079D2"/>
    <w:rsid w:val="0061020E"/>
    <w:rsid w:val="006108D7"/>
    <w:rsid w:val="00610A88"/>
    <w:rsid w:val="006111E6"/>
    <w:rsid w:val="0061130F"/>
    <w:rsid w:val="0061145E"/>
    <w:rsid w:val="00611852"/>
    <w:rsid w:val="00611CC6"/>
    <w:rsid w:val="00611EEC"/>
    <w:rsid w:val="0061259A"/>
    <w:rsid w:val="0061290E"/>
    <w:rsid w:val="0061318E"/>
    <w:rsid w:val="0061403B"/>
    <w:rsid w:val="006141C3"/>
    <w:rsid w:val="0061450F"/>
    <w:rsid w:val="00614EC8"/>
    <w:rsid w:val="00616636"/>
    <w:rsid w:val="0061693A"/>
    <w:rsid w:val="0061724B"/>
    <w:rsid w:val="00617803"/>
    <w:rsid w:val="0061788B"/>
    <w:rsid w:val="00617BB0"/>
    <w:rsid w:val="006201C2"/>
    <w:rsid w:val="00620359"/>
    <w:rsid w:val="006203DB"/>
    <w:rsid w:val="006205B3"/>
    <w:rsid w:val="00620613"/>
    <w:rsid w:val="0062065E"/>
    <w:rsid w:val="00620B90"/>
    <w:rsid w:val="00621059"/>
    <w:rsid w:val="006213E5"/>
    <w:rsid w:val="00621786"/>
    <w:rsid w:val="006219A8"/>
    <w:rsid w:val="006219C0"/>
    <w:rsid w:val="00622369"/>
    <w:rsid w:val="00622897"/>
    <w:rsid w:val="00622EA9"/>
    <w:rsid w:val="00623026"/>
    <w:rsid w:val="00623388"/>
    <w:rsid w:val="00623647"/>
    <w:rsid w:val="00623687"/>
    <w:rsid w:val="00623C3D"/>
    <w:rsid w:val="00623DBE"/>
    <w:rsid w:val="00623DE1"/>
    <w:rsid w:val="00623E12"/>
    <w:rsid w:val="00623EDC"/>
    <w:rsid w:val="00624173"/>
    <w:rsid w:val="00625101"/>
    <w:rsid w:val="00625121"/>
    <w:rsid w:val="00625966"/>
    <w:rsid w:val="006260DE"/>
    <w:rsid w:val="00626CF8"/>
    <w:rsid w:val="00626E35"/>
    <w:rsid w:val="00627DEB"/>
    <w:rsid w:val="00627ED0"/>
    <w:rsid w:val="00630178"/>
    <w:rsid w:val="006303F4"/>
    <w:rsid w:val="0063048C"/>
    <w:rsid w:val="006307FE"/>
    <w:rsid w:val="0063084D"/>
    <w:rsid w:val="006309B7"/>
    <w:rsid w:val="00630A17"/>
    <w:rsid w:val="00631310"/>
    <w:rsid w:val="006313F3"/>
    <w:rsid w:val="006316BE"/>
    <w:rsid w:val="006318E5"/>
    <w:rsid w:val="006319DB"/>
    <w:rsid w:val="00633388"/>
    <w:rsid w:val="00634A65"/>
    <w:rsid w:val="00634BEA"/>
    <w:rsid w:val="0063560C"/>
    <w:rsid w:val="006359EF"/>
    <w:rsid w:val="00635A7C"/>
    <w:rsid w:val="00635C03"/>
    <w:rsid w:val="00635C54"/>
    <w:rsid w:val="00635CE4"/>
    <w:rsid w:val="00635CF7"/>
    <w:rsid w:val="00635E8B"/>
    <w:rsid w:val="00636049"/>
    <w:rsid w:val="006360C9"/>
    <w:rsid w:val="00636280"/>
    <w:rsid w:val="00636443"/>
    <w:rsid w:val="006368D0"/>
    <w:rsid w:val="00636A2B"/>
    <w:rsid w:val="00636EE4"/>
    <w:rsid w:val="00636FCA"/>
    <w:rsid w:val="006371D7"/>
    <w:rsid w:val="00637365"/>
    <w:rsid w:val="00637A80"/>
    <w:rsid w:val="00637AA8"/>
    <w:rsid w:val="00637E7B"/>
    <w:rsid w:val="006401A1"/>
    <w:rsid w:val="00640398"/>
    <w:rsid w:val="00640F63"/>
    <w:rsid w:val="0064187F"/>
    <w:rsid w:val="00641A00"/>
    <w:rsid w:val="00641D7E"/>
    <w:rsid w:val="00642071"/>
    <w:rsid w:val="00643881"/>
    <w:rsid w:val="00643C1C"/>
    <w:rsid w:val="00643D96"/>
    <w:rsid w:val="00644019"/>
    <w:rsid w:val="00644214"/>
    <w:rsid w:val="006442FA"/>
    <w:rsid w:val="006447E4"/>
    <w:rsid w:val="006449D1"/>
    <w:rsid w:val="00644C53"/>
    <w:rsid w:val="00644C5C"/>
    <w:rsid w:val="00644CE3"/>
    <w:rsid w:val="00644D9A"/>
    <w:rsid w:val="00645004"/>
    <w:rsid w:val="00645D88"/>
    <w:rsid w:val="00645F5F"/>
    <w:rsid w:val="0064637D"/>
    <w:rsid w:val="006464B1"/>
    <w:rsid w:val="00646606"/>
    <w:rsid w:val="00646B0D"/>
    <w:rsid w:val="00646B32"/>
    <w:rsid w:val="00646B99"/>
    <w:rsid w:val="00646C3A"/>
    <w:rsid w:val="00646DC3"/>
    <w:rsid w:val="00646DD6"/>
    <w:rsid w:val="006476C8"/>
    <w:rsid w:val="006476DA"/>
    <w:rsid w:val="00647DED"/>
    <w:rsid w:val="0065041C"/>
    <w:rsid w:val="006509A5"/>
    <w:rsid w:val="00650A6F"/>
    <w:rsid w:val="00650D41"/>
    <w:rsid w:val="00650D48"/>
    <w:rsid w:val="00650EA0"/>
    <w:rsid w:val="0065149C"/>
    <w:rsid w:val="006516B1"/>
    <w:rsid w:val="00651A79"/>
    <w:rsid w:val="00651C80"/>
    <w:rsid w:val="00651CF7"/>
    <w:rsid w:val="00651D4C"/>
    <w:rsid w:val="00651FFE"/>
    <w:rsid w:val="0065208E"/>
    <w:rsid w:val="00652111"/>
    <w:rsid w:val="00652E53"/>
    <w:rsid w:val="0065359B"/>
    <w:rsid w:val="006539CA"/>
    <w:rsid w:val="00653D79"/>
    <w:rsid w:val="00653FBC"/>
    <w:rsid w:val="00653FEC"/>
    <w:rsid w:val="00654087"/>
    <w:rsid w:val="00654B68"/>
    <w:rsid w:val="00655020"/>
    <w:rsid w:val="006551F0"/>
    <w:rsid w:val="00655FB3"/>
    <w:rsid w:val="00656266"/>
    <w:rsid w:val="0065638B"/>
    <w:rsid w:val="006563E7"/>
    <w:rsid w:val="00656489"/>
    <w:rsid w:val="00656C54"/>
    <w:rsid w:val="006572CD"/>
    <w:rsid w:val="00660095"/>
    <w:rsid w:val="006600BF"/>
    <w:rsid w:val="0066042A"/>
    <w:rsid w:val="0066079E"/>
    <w:rsid w:val="00660840"/>
    <w:rsid w:val="006608B6"/>
    <w:rsid w:val="006616CB"/>
    <w:rsid w:val="0066183C"/>
    <w:rsid w:val="00661B52"/>
    <w:rsid w:val="00661D52"/>
    <w:rsid w:val="00661F2E"/>
    <w:rsid w:val="0066243E"/>
    <w:rsid w:val="00662507"/>
    <w:rsid w:val="006629CB"/>
    <w:rsid w:val="00662EC6"/>
    <w:rsid w:val="00662EDC"/>
    <w:rsid w:val="00663123"/>
    <w:rsid w:val="0066330B"/>
    <w:rsid w:val="00663484"/>
    <w:rsid w:val="00663E0F"/>
    <w:rsid w:val="00663F0D"/>
    <w:rsid w:val="00664906"/>
    <w:rsid w:val="00664B6D"/>
    <w:rsid w:val="00665348"/>
    <w:rsid w:val="00665494"/>
    <w:rsid w:val="006658B9"/>
    <w:rsid w:val="00665C28"/>
    <w:rsid w:val="00665D98"/>
    <w:rsid w:val="00666141"/>
    <w:rsid w:val="006668E9"/>
    <w:rsid w:val="00666AF0"/>
    <w:rsid w:val="00666EE2"/>
    <w:rsid w:val="006672B3"/>
    <w:rsid w:val="00667BB1"/>
    <w:rsid w:val="00667D6E"/>
    <w:rsid w:val="00670278"/>
    <w:rsid w:val="00670465"/>
    <w:rsid w:val="00670A16"/>
    <w:rsid w:val="00670AD2"/>
    <w:rsid w:val="00670FA2"/>
    <w:rsid w:val="0067125A"/>
    <w:rsid w:val="0067134A"/>
    <w:rsid w:val="00671702"/>
    <w:rsid w:val="0067186D"/>
    <w:rsid w:val="006719B1"/>
    <w:rsid w:val="00671F10"/>
    <w:rsid w:val="00672275"/>
    <w:rsid w:val="0067253E"/>
    <w:rsid w:val="00672D20"/>
    <w:rsid w:val="006731BB"/>
    <w:rsid w:val="006734B6"/>
    <w:rsid w:val="006737D0"/>
    <w:rsid w:val="0067392A"/>
    <w:rsid w:val="00673ADF"/>
    <w:rsid w:val="00673B51"/>
    <w:rsid w:val="00673B79"/>
    <w:rsid w:val="00673BF6"/>
    <w:rsid w:val="00673F6B"/>
    <w:rsid w:val="00673FF5"/>
    <w:rsid w:val="0067426B"/>
    <w:rsid w:val="00674474"/>
    <w:rsid w:val="0067483A"/>
    <w:rsid w:val="006748D4"/>
    <w:rsid w:val="00674EB4"/>
    <w:rsid w:val="006751C5"/>
    <w:rsid w:val="00675395"/>
    <w:rsid w:val="00675405"/>
    <w:rsid w:val="006755F0"/>
    <w:rsid w:val="0067589F"/>
    <w:rsid w:val="006759CE"/>
    <w:rsid w:val="00675AF4"/>
    <w:rsid w:val="00675CD3"/>
    <w:rsid w:val="00675EA9"/>
    <w:rsid w:val="00676296"/>
    <w:rsid w:val="00676BD8"/>
    <w:rsid w:val="00676D54"/>
    <w:rsid w:val="00676E2B"/>
    <w:rsid w:val="0067730D"/>
    <w:rsid w:val="00677BE3"/>
    <w:rsid w:val="00680415"/>
    <w:rsid w:val="006810C8"/>
    <w:rsid w:val="00681140"/>
    <w:rsid w:val="00681487"/>
    <w:rsid w:val="00681A3A"/>
    <w:rsid w:val="00681BAD"/>
    <w:rsid w:val="00681DB8"/>
    <w:rsid w:val="00681E88"/>
    <w:rsid w:val="006827F7"/>
    <w:rsid w:val="00682858"/>
    <w:rsid w:val="00682DCD"/>
    <w:rsid w:val="00682EE3"/>
    <w:rsid w:val="0068347D"/>
    <w:rsid w:val="006835BA"/>
    <w:rsid w:val="0068373D"/>
    <w:rsid w:val="00683CF7"/>
    <w:rsid w:val="00683ED5"/>
    <w:rsid w:val="006840EA"/>
    <w:rsid w:val="006847AE"/>
    <w:rsid w:val="00685531"/>
    <w:rsid w:val="00685970"/>
    <w:rsid w:val="0068612D"/>
    <w:rsid w:val="00686314"/>
    <w:rsid w:val="0068662B"/>
    <w:rsid w:val="00686647"/>
    <w:rsid w:val="00686665"/>
    <w:rsid w:val="00686948"/>
    <w:rsid w:val="00686A3D"/>
    <w:rsid w:val="00686DA4"/>
    <w:rsid w:val="00687491"/>
    <w:rsid w:val="00687830"/>
    <w:rsid w:val="00687F01"/>
    <w:rsid w:val="00687F83"/>
    <w:rsid w:val="00690245"/>
    <w:rsid w:val="0069029A"/>
    <w:rsid w:val="006903BD"/>
    <w:rsid w:val="00690860"/>
    <w:rsid w:val="006908EB"/>
    <w:rsid w:val="006909D6"/>
    <w:rsid w:val="00691093"/>
    <w:rsid w:val="00691F07"/>
    <w:rsid w:val="00692221"/>
    <w:rsid w:val="0069248B"/>
    <w:rsid w:val="00692898"/>
    <w:rsid w:val="006928C6"/>
    <w:rsid w:val="006928E3"/>
    <w:rsid w:val="00692974"/>
    <w:rsid w:val="00692D66"/>
    <w:rsid w:val="006932EC"/>
    <w:rsid w:val="0069368C"/>
    <w:rsid w:val="0069391C"/>
    <w:rsid w:val="00693DAF"/>
    <w:rsid w:val="00693FD9"/>
    <w:rsid w:val="00694009"/>
    <w:rsid w:val="006946F0"/>
    <w:rsid w:val="00695388"/>
    <w:rsid w:val="006953B9"/>
    <w:rsid w:val="0069563F"/>
    <w:rsid w:val="00695B3A"/>
    <w:rsid w:val="00695B5B"/>
    <w:rsid w:val="00695C5B"/>
    <w:rsid w:val="0069636F"/>
    <w:rsid w:val="00696491"/>
    <w:rsid w:val="006964B7"/>
    <w:rsid w:val="00696577"/>
    <w:rsid w:val="0069665D"/>
    <w:rsid w:val="00696739"/>
    <w:rsid w:val="006967EF"/>
    <w:rsid w:val="00696E4F"/>
    <w:rsid w:val="00697218"/>
    <w:rsid w:val="00697A9A"/>
    <w:rsid w:val="00697F98"/>
    <w:rsid w:val="006A01EF"/>
    <w:rsid w:val="006A0266"/>
    <w:rsid w:val="006A046A"/>
    <w:rsid w:val="006A07EF"/>
    <w:rsid w:val="006A0B6D"/>
    <w:rsid w:val="006A14EF"/>
    <w:rsid w:val="006A18AA"/>
    <w:rsid w:val="006A22E9"/>
    <w:rsid w:val="006A24DE"/>
    <w:rsid w:val="006A2822"/>
    <w:rsid w:val="006A296A"/>
    <w:rsid w:val="006A314F"/>
    <w:rsid w:val="006A320E"/>
    <w:rsid w:val="006A3626"/>
    <w:rsid w:val="006A3ABF"/>
    <w:rsid w:val="006A3C3F"/>
    <w:rsid w:val="006A3E62"/>
    <w:rsid w:val="006A4248"/>
    <w:rsid w:val="006A4B8D"/>
    <w:rsid w:val="006A4C2B"/>
    <w:rsid w:val="006A539C"/>
    <w:rsid w:val="006A5C06"/>
    <w:rsid w:val="006A6053"/>
    <w:rsid w:val="006A6108"/>
    <w:rsid w:val="006A6757"/>
    <w:rsid w:val="006A6992"/>
    <w:rsid w:val="006A6B86"/>
    <w:rsid w:val="006A6D1D"/>
    <w:rsid w:val="006A7484"/>
    <w:rsid w:val="006A760C"/>
    <w:rsid w:val="006A7981"/>
    <w:rsid w:val="006B024D"/>
    <w:rsid w:val="006B0352"/>
    <w:rsid w:val="006B0649"/>
    <w:rsid w:val="006B0C01"/>
    <w:rsid w:val="006B0D2C"/>
    <w:rsid w:val="006B127E"/>
    <w:rsid w:val="006B1642"/>
    <w:rsid w:val="006B1EB0"/>
    <w:rsid w:val="006B2413"/>
    <w:rsid w:val="006B2441"/>
    <w:rsid w:val="006B2661"/>
    <w:rsid w:val="006B2C29"/>
    <w:rsid w:val="006B2D09"/>
    <w:rsid w:val="006B2DE5"/>
    <w:rsid w:val="006B2E0E"/>
    <w:rsid w:val="006B31D6"/>
    <w:rsid w:val="006B31F6"/>
    <w:rsid w:val="006B380F"/>
    <w:rsid w:val="006B3E49"/>
    <w:rsid w:val="006B3E53"/>
    <w:rsid w:val="006B47F3"/>
    <w:rsid w:val="006B48BE"/>
    <w:rsid w:val="006B4B48"/>
    <w:rsid w:val="006B545E"/>
    <w:rsid w:val="006B593C"/>
    <w:rsid w:val="006B5E5B"/>
    <w:rsid w:val="006B6125"/>
    <w:rsid w:val="006B62FA"/>
    <w:rsid w:val="006B67EB"/>
    <w:rsid w:val="006B6A8D"/>
    <w:rsid w:val="006B6DA6"/>
    <w:rsid w:val="006B7004"/>
    <w:rsid w:val="006B7456"/>
    <w:rsid w:val="006B752B"/>
    <w:rsid w:val="006B76EF"/>
    <w:rsid w:val="006B7715"/>
    <w:rsid w:val="006B780E"/>
    <w:rsid w:val="006B7819"/>
    <w:rsid w:val="006B79B9"/>
    <w:rsid w:val="006B7B12"/>
    <w:rsid w:val="006C0336"/>
    <w:rsid w:val="006C097D"/>
    <w:rsid w:val="006C0A99"/>
    <w:rsid w:val="006C0B00"/>
    <w:rsid w:val="006C0EEA"/>
    <w:rsid w:val="006C1090"/>
    <w:rsid w:val="006C1A9C"/>
    <w:rsid w:val="006C1BDA"/>
    <w:rsid w:val="006C23E5"/>
    <w:rsid w:val="006C3404"/>
    <w:rsid w:val="006C34B9"/>
    <w:rsid w:val="006C3555"/>
    <w:rsid w:val="006C36A0"/>
    <w:rsid w:val="006C3A89"/>
    <w:rsid w:val="006C3B2D"/>
    <w:rsid w:val="006C3E7D"/>
    <w:rsid w:val="006C40AF"/>
    <w:rsid w:val="006C4643"/>
    <w:rsid w:val="006C4673"/>
    <w:rsid w:val="006C473E"/>
    <w:rsid w:val="006C47EC"/>
    <w:rsid w:val="006C4BF5"/>
    <w:rsid w:val="006C4CBB"/>
    <w:rsid w:val="006C5041"/>
    <w:rsid w:val="006C5050"/>
    <w:rsid w:val="006C5369"/>
    <w:rsid w:val="006C580C"/>
    <w:rsid w:val="006C59BA"/>
    <w:rsid w:val="006C67CC"/>
    <w:rsid w:val="006C6B49"/>
    <w:rsid w:val="006C6BA9"/>
    <w:rsid w:val="006C6C09"/>
    <w:rsid w:val="006C775D"/>
    <w:rsid w:val="006C7911"/>
    <w:rsid w:val="006C7AF6"/>
    <w:rsid w:val="006C7FDB"/>
    <w:rsid w:val="006D078F"/>
    <w:rsid w:val="006D08E3"/>
    <w:rsid w:val="006D0989"/>
    <w:rsid w:val="006D0B81"/>
    <w:rsid w:val="006D0F7E"/>
    <w:rsid w:val="006D165C"/>
    <w:rsid w:val="006D1BBA"/>
    <w:rsid w:val="006D1F1F"/>
    <w:rsid w:val="006D24E9"/>
    <w:rsid w:val="006D2CD5"/>
    <w:rsid w:val="006D2F87"/>
    <w:rsid w:val="006D308E"/>
    <w:rsid w:val="006D3608"/>
    <w:rsid w:val="006D3947"/>
    <w:rsid w:val="006D3ADF"/>
    <w:rsid w:val="006D3FAE"/>
    <w:rsid w:val="006D3FE4"/>
    <w:rsid w:val="006D40BC"/>
    <w:rsid w:val="006D427C"/>
    <w:rsid w:val="006D450D"/>
    <w:rsid w:val="006D4795"/>
    <w:rsid w:val="006D49E1"/>
    <w:rsid w:val="006D503F"/>
    <w:rsid w:val="006D529C"/>
    <w:rsid w:val="006D5432"/>
    <w:rsid w:val="006D54A8"/>
    <w:rsid w:val="006D5861"/>
    <w:rsid w:val="006D5D06"/>
    <w:rsid w:val="006D6066"/>
    <w:rsid w:val="006D650A"/>
    <w:rsid w:val="006D658F"/>
    <w:rsid w:val="006D6FB3"/>
    <w:rsid w:val="006D702B"/>
    <w:rsid w:val="006D704C"/>
    <w:rsid w:val="006D7730"/>
    <w:rsid w:val="006D77B0"/>
    <w:rsid w:val="006D79BD"/>
    <w:rsid w:val="006D7C27"/>
    <w:rsid w:val="006E0103"/>
    <w:rsid w:val="006E02EC"/>
    <w:rsid w:val="006E05C5"/>
    <w:rsid w:val="006E0BBE"/>
    <w:rsid w:val="006E0D60"/>
    <w:rsid w:val="006E0F65"/>
    <w:rsid w:val="006E18E1"/>
    <w:rsid w:val="006E19DE"/>
    <w:rsid w:val="006E20D1"/>
    <w:rsid w:val="006E23F3"/>
    <w:rsid w:val="006E2808"/>
    <w:rsid w:val="006E28B4"/>
    <w:rsid w:val="006E28D0"/>
    <w:rsid w:val="006E2970"/>
    <w:rsid w:val="006E31DF"/>
    <w:rsid w:val="006E3294"/>
    <w:rsid w:val="006E3360"/>
    <w:rsid w:val="006E34AB"/>
    <w:rsid w:val="006E36BD"/>
    <w:rsid w:val="006E3BA5"/>
    <w:rsid w:val="006E3C17"/>
    <w:rsid w:val="006E433C"/>
    <w:rsid w:val="006E439D"/>
    <w:rsid w:val="006E43B8"/>
    <w:rsid w:val="006E44FF"/>
    <w:rsid w:val="006E473B"/>
    <w:rsid w:val="006E4C96"/>
    <w:rsid w:val="006E4C9E"/>
    <w:rsid w:val="006E4FA9"/>
    <w:rsid w:val="006E5000"/>
    <w:rsid w:val="006E53AF"/>
    <w:rsid w:val="006E5745"/>
    <w:rsid w:val="006E59B4"/>
    <w:rsid w:val="006E5AEB"/>
    <w:rsid w:val="006E5B70"/>
    <w:rsid w:val="006E5B7D"/>
    <w:rsid w:val="006E5D0F"/>
    <w:rsid w:val="006E5DAF"/>
    <w:rsid w:val="006E5E9C"/>
    <w:rsid w:val="006E60A5"/>
    <w:rsid w:val="006E64FF"/>
    <w:rsid w:val="006E6BC8"/>
    <w:rsid w:val="006E6CD7"/>
    <w:rsid w:val="006E7491"/>
    <w:rsid w:val="006E7801"/>
    <w:rsid w:val="006E7CCE"/>
    <w:rsid w:val="006E7F00"/>
    <w:rsid w:val="006F04FD"/>
    <w:rsid w:val="006F0946"/>
    <w:rsid w:val="006F0A4E"/>
    <w:rsid w:val="006F0EA5"/>
    <w:rsid w:val="006F109C"/>
    <w:rsid w:val="006F129A"/>
    <w:rsid w:val="006F145B"/>
    <w:rsid w:val="006F1966"/>
    <w:rsid w:val="006F2317"/>
    <w:rsid w:val="006F2369"/>
    <w:rsid w:val="006F2F29"/>
    <w:rsid w:val="006F3248"/>
    <w:rsid w:val="006F3277"/>
    <w:rsid w:val="006F417A"/>
    <w:rsid w:val="006F41DE"/>
    <w:rsid w:val="006F4511"/>
    <w:rsid w:val="006F49CD"/>
    <w:rsid w:val="006F4D8F"/>
    <w:rsid w:val="006F4F64"/>
    <w:rsid w:val="006F5D54"/>
    <w:rsid w:val="006F612F"/>
    <w:rsid w:val="006F6278"/>
    <w:rsid w:val="006F68FF"/>
    <w:rsid w:val="006F6BDB"/>
    <w:rsid w:val="006F6DA1"/>
    <w:rsid w:val="006F6F12"/>
    <w:rsid w:val="006F7544"/>
    <w:rsid w:val="006F77A8"/>
    <w:rsid w:val="006F7970"/>
    <w:rsid w:val="006F7AFA"/>
    <w:rsid w:val="00700054"/>
    <w:rsid w:val="0070084F"/>
    <w:rsid w:val="00700B80"/>
    <w:rsid w:val="00700D0C"/>
    <w:rsid w:val="00701722"/>
    <w:rsid w:val="00701E50"/>
    <w:rsid w:val="007022F4"/>
    <w:rsid w:val="0070239A"/>
    <w:rsid w:val="00702419"/>
    <w:rsid w:val="00702675"/>
    <w:rsid w:val="00702927"/>
    <w:rsid w:val="0070298D"/>
    <w:rsid w:val="00702F4A"/>
    <w:rsid w:val="00703664"/>
    <w:rsid w:val="00703BC8"/>
    <w:rsid w:val="00703E52"/>
    <w:rsid w:val="00704096"/>
    <w:rsid w:val="00704229"/>
    <w:rsid w:val="00704BEC"/>
    <w:rsid w:val="00704BF7"/>
    <w:rsid w:val="00704E6E"/>
    <w:rsid w:val="00704EDE"/>
    <w:rsid w:val="007059DB"/>
    <w:rsid w:val="00705F85"/>
    <w:rsid w:val="00706383"/>
    <w:rsid w:val="00706929"/>
    <w:rsid w:val="00706D2C"/>
    <w:rsid w:val="00706D93"/>
    <w:rsid w:val="00707D6D"/>
    <w:rsid w:val="0071143B"/>
    <w:rsid w:val="00711643"/>
    <w:rsid w:val="00711DD1"/>
    <w:rsid w:val="00711F59"/>
    <w:rsid w:val="00711F71"/>
    <w:rsid w:val="00712372"/>
    <w:rsid w:val="007133C8"/>
    <w:rsid w:val="00713404"/>
    <w:rsid w:val="00713984"/>
    <w:rsid w:val="00713B9F"/>
    <w:rsid w:val="00713E75"/>
    <w:rsid w:val="00713FDA"/>
    <w:rsid w:val="00714327"/>
    <w:rsid w:val="00714D84"/>
    <w:rsid w:val="00714E53"/>
    <w:rsid w:val="00715115"/>
    <w:rsid w:val="0071542B"/>
    <w:rsid w:val="007154C4"/>
    <w:rsid w:val="0071606A"/>
    <w:rsid w:val="007161AE"/>
    <w:rsid w:val="00716602"/>
    <w:rsid w:val="0071662E"/>
    <w:rsid w:val="007167D6"/>
    <w:rsid w:val="00716A6B"/>
    <w:rsid w:val="0071751B"/>
    <w:rsid w:val="00717884"/>
    <w:rsid w:val="007178F6"/>
    <w:rsid w:val="00717FA3"/>
    <w:rsid w:val="007203FA"/>
    <w:rsid w:val="00721175"/>
    <w:rsid w:val="00721A68"/>
    <w:rsid w:val="00721C49"/>
    <w:rsid w:val="00722803"/>
    <w:rsid w:val="00722D3C"/>
    <w:rsid w:val="00724055"/>
    <w:rsid w:val="007240CE"/>
    <w:rsid w:val="007243CD"/>
    <w:rsid w:val="00724893"/>
    <w:rsid w:val="00724C6C"/>
    <w:rsid w:val="007250AD"/>
    <w:rsid w:val="0072514F"/>
    <w:rsid w:val="007252F5"/>
    <w:rsid w:val="0072594B"/>
    <w:rsid w:val="00725CB1"/>
    <w:rsid w:val="00725CDC"/>
    <w:rsid w:val="00725FBC"/>
    <w:rsid w:val="0072616D"/>
    <w:rsid w:val="00726849"/>
    <w:rsid w:val="00726865"/>
    <w:rsid w:val="00726C2D"/>
    <w:rsid w:val="00727066"/>
    <w:rsid w:val="00727079"/>
    <w:rsid w:val="00727157"/>
    <w:rsid w:val="0072775F"/>
    <w:rsid w:val="0073063E"/>
    <w:rsid w:val="0073155E"/>
    <w:rsid w:val="0073162A"/>
    <w:rsid w:val="00731927"/>
    <w:rsid w:val="00731AD8"/>
    <w:rsid w:val="00731CD6"/>
    <w:rsid w:val="00731CE7"/>
    <w:rsid w:val="0073251F"/>
    <w:rsid w:val="0073292C"/>
    <w:rsid w:val="007329B6"/>
    <w:rsid w:val="00732B40"/>
    <w:rsid w:val="00732C5D"/>
    <w:rsid w:val="00732C8E"/>
    <w:rsid w:val="007335B1"/>
    <w:rsid w:val="007339C0"/>
    <w:rsid w:val="00734113"/>
    <w:rsid w:val="007341FC"/>
    <w:rsid w:val="0073468C"/>
    <w:rsid w:val="0073469B"/>
    <w:rsid w:val="00734743"/>
    <w:rsid w:val="007349F3"/>
    <w:rsid w:val="00734F81"/>
    <w:rsid w:val="007351E8"/>
    <w:rsid w:val="00735703"/>
    <w:rsid w:val="00735C7B"/>
    <w:rsid w:val="00736473"/>
    <w:rsid w:val="00736781"/>
    <w:rsid w:val="0073707F"/>
    <w:rsid w:val="00737BE9"/>
    <w:rsid w:val="00737C28"/>
    <w:rsid w:val="00737C51"/>
    <w:rsid w:val="00740461"/>
    <w:rsid w:val="007405DB"/>
    <w:rsid w:val="0074089E"/>
    <w:rsid w:val="007409D8"/>
    <w:rsid w:val="0074103A"/>
    <w:rsid w:val="00741497"/>
    <w:rsid w:val="00741510"/>
    <w:rsid w:val="007418F5"/>
    <w:rsid w:val="00741CB2"/>
    <w:rsid w:val="00741DB7"/>
    <w:rsid w:val="00742A98"/>
    <w:rsid w:val="007432CA"/>
    <w:rsid w:val="00743310"/>
    <w:rsid w:val="0074331E"/>
    <w:rsid w:val="00743BA3"/>
    <w:rsid w:val="00743C96"/>
    <w:rsid w:val="00744296"/>
    <w:rsid w:val="00744641"/>
    <w:rsid w:val="0074467B"/>
    <w:rsid w:val="00744721"/>
    <w:rsid w:val="00744E4E"/>
    <w:rsid w:val="00744FD6"/>
    <w:rsid w:val="00745156"/>
    <w:rsid w:val="00745407"/>
    <w:rsid w:val="00745B4E"/>
    <w:rsid w:val="00745F8E"/>
    <w:rsid w:val="00746116"/>
    <w:rsid w:val="0074626E"/>
    <w:rsid w:val="00746329"/>
    <w:rsid w:val="00746741"/>
    <w:rsid w:val="00746823"/>
    <w:rsid w:val="00746BC4"/>
    <w:rsid w:val="00746E3D"/>
    <w:rsid w:val="00750A0A"/>
    <w:rsid w:val="00750D2E"/>
    <w:rsid w:val="00751F50"/>
    <w:rsid w:val="0075209F"/>
    <w:rsid w:val="00752505"/>
    <w:rsid w:val="00752557"/>
    <w:rsid w:val="007525FA"/>
    <w:rsid w:val="00752646"/>
    <w:rsid w:val="007526E8"/>
    <w:rsid w:val="00752800"/>
    <w:rsid w:val="007528CA"/>
    <w:rsid w:val="007531A8"/>
    <w:rsid w:val="00753A8B"/>
    <w:rsid w:val="00753B6E"/>
    <w:rsid w:val="00754B9E"/>
    <w:rsid w:val="00754E9E"/>
    <w:rsid w:val="00754EC3"/>
    <w:rsid w:val="00754ED5"/>
    <w:rsid w:val="00755079"/>
    <w:rsid w:val="0075543A"/>
    <w:rsid w:val="00755699"/>
    <w:rsid w:val="00755B28"/>
    <w:rsid w:val="00756030"/>
    <w:rsid w:val="0075769F"/>
    <w:rsid w:val="0075772C"/>
    <w:rsid w:val="0075778D"/>
    <w:rsid w:val="00757EE0"/>
    <w:rsid w:val="007601E8"/>
    <w:rsid w:val="00760509"/>
    <w:rsid w:val="0076057A"/>
    <w:rsid w:val="007607B5"/>
    <w:rsid w:val="007609F4"/>
    <w:rsid w:val="00760C01"/>
    <w:rsid w:val="007619C3"/>
    <w:rsid w:val="007621F1"/>
    <w:rsid w:val="0076235B"/>
    <w:rsid w:val="0076264E"/>
    <w:rsid w:val="007627E6"/>
    <w:rsid w:val="00762D68"/>
    <w:rsid w:val="00762F95"/>
    <w:rsid w:val="00763DBB"/>
    <w:rsid w:val="00763FF7"/>
    <w:rsid w:val="0076429A"/>
    <w:rsid w:val="00764631"/>
    <w:rsid w:val="0076495B"/>
    <w:rsid w:val="00764E7F"/>
    <w:rsid w:val="00764EEC"/>
    <w:rsid w:val="00764FB2"/>
    <w:rsid w:val="00765371"/>
    <w:rsid w:val="0076586F"/>
    <w:rsid w:val="007658C8"/>
    <w:rsid w:val="00765B1B"/>
    <w:rsid w:val="007662C3"/>
    <w:rsid w:val="007663F1"/>
    <w:rsid w:val="00766724"/>
    <w:rsid w:val="00766845"/>
    <w:rsid w:val="00766B92"/>
    <w:rsid w:val="00766D5F"/>
    <w:rsid w:val="00766E6E"/>
    <w:rsid w:val="00767586"/>
    <w:rsid w:val="0076778C"/>
    <w:rsid w:val="007677D1"/>
    <w:rsid w:val="00767ADB"/>
    <w:rsid w:val="00770268"/>
    <w:rsid w:val="0077035A"/>
    <w:rsid w:val="00770631"/>
    <w:rsid w:val="00770811"/>
    <w:rsid w:val="00770995"/>
    <w:rsid w:val="00770BAA"/>
    <w:rsid w:val="00770C69"/>
    <w:rsid w:val="00770FDE"/>
    <w:rsid w:val="007712F5"/>
    <w:rsid w:val="00771B3B"/>
    <w:rsid w:val="00771F89"/>
    <w:rsid w:val="00772481"/>
    <w:rsid w:val="00772AFA"/>
    <w:rsid w:val="0077311A"/>
    <w:rsid w:val="00773361"/>
    <w:rsid w:val="00773583"/>
    <w:rsid w:val="00773C25"/>
    <w:rsid w:val="00773CFD"/>
    <w:rsid w:val="00773E4E"/>
    <w:rsid w:val="00773FBE"/>
    <w:rsid w:val="007742FA"/>
    <w:rsid w:val="00774E8B"/>
    <w:rsid w:val="00774F9F"/>
    <w:rsid w:val="00775143"/>
    <w:rsid w:val="0077525C"/>
    <w:rsid w:val="007754F6"/>
    <w:rsid w:val="0077568A"/>
    <w:rsid w:val="00775726"/>
    <w:rsid w:val="0077584B"/>
    <w:rsid w:val="007759A0"/>
    <w:rsid w:val="00775B5E"/>
    <w:rsid w:val="00775DC4"/>
    <w:rsid w:val="007765E8"/>
    <w:rsid w:val="0077691F"/>
    <w:rsid w:val="00776D45"/>
    <w:rsid w:val="00776DBB"/>
    <w:rsid w:val="007771FB"/>
    <w:rsid w:val="00777691"/>
    <w:rsid w:val="0077773B"/>
    <w:rsid w:val="0077797A"/>
    <w:rsid w:val="00777F00"/>
    <w:rsid w:val="0078013F"/>
    <w:rsid w:val="00780838"/>
    <w:rsid w:val="0078094F"/>
    <w:rsid w:val="007809E1"/>
    <w:rsid w:val="0078120D"/>
    <w:rsid w:val="00781514"/>
    <w:rsid w:val="00781B47"/>
    <w:rsid w:val="00782168"/>
    <w:rsid w:val="00782929"/>
    <w:rsid w:val="0078294E"/>
    <w:rsid w:val="007829A5"/>
    <w:rsid w:val="00783094"/>
    <w:rsid w:val="007830DF"/>
    <w:rsid w:val="007831EB"/>
    <w:rsid w:val="0078407D"/>
    <w:rsid w:val="007842CD"/>
    <w:rsid w:val="00784582"/>
    <w:rsid w:val="00784AC5"/>
    <w:rsid w:val="00784E7E"/>
    <w:rsid w:val="0078509D"/>
    <w:rsid w:val="00785C08"/>
    <w:rsid w:val="00785DE9"/>
    <w:rsid w:val="00785FAA"/>
    <w:rsid w:val="007862FF"/>
    <w:rsid w:val="00786364"/>
    <w:rsid w:val="00786ACD"/>
    <w:rsid w:val="00786EEC"/>
    <w:rsid w:val="00787055"/>
    <w:rsid w:val="00787153"/>
    <w:rsid w:val="0078725B"/>
    <w:rsid w:val="0079009C"/>
    <w:rsid w:val="00790221"/>
    <w:rsid w:val="00790A3B"/>
    <w:rsid w:val="00791111"/>
    <w:rsid w:val="00791BFF"/>
    <w:rsid w:val="00791E05"/>
    <w:rsid w:val="00791E37"/>
    <w:rsid w:val="00791EE2"/>
    <w:rsid w:val="007925EC"/>
    <w:rsid w:val="00792CE5"/>
    <w:rsid w:val="0079345C"/>
    <w:rsid w:val="00793575"/>
    <w:rsid w:val="0079372C"/>
    <w:rsid w:val="007938D9"/>
    <w:rsid w:val="00793A16"/>
    <w:rsid w:val="00793E99"/>
    <w:rsid w:val="00793F8B"/>
    <w:rsid w:val="00793FF8"/>
    <w:rsid w:val="007941BE"/>
    <w:rsid w:val="007942BA"/>
    <w:rsid w:val="007944DE"/>
    <w:rsid w:val="0079467F"/>
    <w:rsid w:val="007948BF"/>
    <w:rsid w:val="00794C0A"/>
    <w:rsid w:val="00794DB0"/>
    <w:rsid w:val="00794F11"/>
    <w:rsid w:val="0079554B"/>
    <w:rsid w:val="0079608C"/>
    <w:rsid w:val="00796139"/>
    <w:rsid w:val="00796266"/>
    <w:rsid w:val="007965E9"/>
    <w:rsid w:val="00796F29"/>
    <w:rsid w:val="0079709E"/>
    <w:rsid w:val="00797428"/>
    <w:rsid w:val="00797B0F"/>
    <w:rsid w:val="007A01AA"/>
    <w:rsid w:val="007A04A4"/>
    <w:rsid w:val="007A05E5"/>
    <w:rsid w:val="007A07A5"/>
    <w:rsid w:val="007A08EB"/>
    <w:rsid w:val="007A0FC1"/>
    <w:rsid w:val="007A105F"/>
    <w:rsid w:val="007A17C7"/>
    <w:rsid w:val="007A1838"/>
    <w:rsid w:val="007A1906"/>
    <w:rsid w:val="007A1B1E"/>
    <w:rsid w:val="007A1D38"/>
    <w:rsid w:val="007A1F87"/>
    <w:rsid w:val="007A2672"/>
    <w:rsid w:val="007A2826"/>
    <w:rsid w:val="007A2D5E"/>
    <w:rsid w:val="007A2E2C"/>
    <w:rsid w:val="007A2F24"/>
    <w:rsid w:val="007A32A6"/>
    <w:rsid w:val="007A3344"/>
    <w:rsid w:val="007A35C0"/>
    <w:rsid w:val="007A36D0"/>
    <w:rsid w:val="007A3A3D"/>
    <w:rsid w:val="007A3D11"/>
    <w:rsid w:val="007A4205"/>
    <w:rsid w:val="007A42ED"/>
    <w:rsid w:val="007A457A"/>
    <w:rsid w:val="007A4D21"/>
    <w:rsid w:val="007A4E62"/>
    <w:rsid w:val="007A58B7"/>
    <w:rsid w:val="007A5C28"/>
    <w:rsid w:val="007A5C29"/>
    <w:rsid w:val="007A6292"/>
    <w:rsid w:val="007A68AA"/>
    <w:rsid w:val="007A68B6"/>
    <w:rsid w:val="007A68E8"/>
    <w:rsid w:val="007A6958"/>
    <w:rsid w:val="007A697B"/>
    <w:rsid w:val="007A6B90"/>
    <w:rsid w:val="007A6C18"/>
    <w:rsid w:val="007A6C44"/>
    <w:rsid w:val="007A722A"/>
    <w:rsid w:val="007A736B"/>
    <w:rsid w:val="007A7465"/>
    <w:rsid w:val="007A7A03"/>
    <w:rsid w:val="007B0111"/>
    <w:rsid w:val="007B0304"/>
    <w:rsid w:val="007B0850"/>
    <w:rsid w:val="007B1298"/>
    <w:rsid w:val="007B1517"/>
    <w:rsid w:val="007B2068"/>
    <w:rsid w:val="007B22D8"/>
    <w:rsid w:val="007B2E17"/>
    <w:rsid w:val="007B2FA9"/>
    <w:rsid w:val="007B3257"/>
    <w:rsid w:val="007B4028"/>
    <w:rsid w:val="007B414F"/>
    <w:rsid w:val="007B46EB"/>
    <w:rsid w:val="007B5048"/>
    <w:rsid w:val="007B5106"/>
    <w:rsid w:val="007B511F"/>
    <w:rsid w:val="007B56C3"/>
    <w:rsid w:val="007B5853"/>
    <w:rsid w:val="007B632C"/>
    <w:rsid w:val="007B68D4"/>
    <w:rsid w:val="007B6D64"/>
    <w:rsid w:val="007B7013"/>
    <w:rsid w:val="007B7A1B"/>
    <w:rsid w:val="007B7DCB"/>
    <w:rsid w:val="007B7F92"/>
    <w:rsid w:val="007C12C7"/>
    <w:rsid w:val="007C141B"/>
    <w:rsid w:val="007C1649"/>
    <w:rsid w:val="007C1A72"/>
    <w:rsid w:val="007C1B21"/>
    <w:rsid w:val="007C20FE"/>
    <w:rsid w:val="007C2C73"/>
    <w:rsid w:val="007C2FF9"/>
    <w:rsid w:val="007C3253"/>
    <w:rsid w:val="007C32B7"/>
    <w:rsid w:val="007C3F56"/>
    <w:rsid w:val="007C3FDF"/>
    <w:rsid w:val="007C4170"/>
    <w:rsid w:val="007C4572"/>
    <w:rsid w:val="007C47D3"/>
    <w:rsid w:val="007C52BD"/>
    <w:rsid w:val="007C6305"/>
    <w:rsid w:val="007C6325"/>
    <w:rsid w:val="007C67A8"/>
    <w:rsid w:val="007C68C1"/>
    <w:rsid w:val="007C6968"/>
    <w:rsid w:val="007C6D3C"/>
    <w:rsid w:val="007C6E6C"/>
    <w:rsid w:val="007D03D3"/>
    <w:rsid w:val="007D0469"/>
    <w:rsid w:val="007D09C4"/>
    <w:rsid w:val="007D104F"/>
    <w:rsid w:val="007D10C1"/>
    <w:rsid w:val="007D170A"/>
    <w:rsid w:val="007D292F"/>
    <w:rsid w:val="007D2957"/>
    <w:rsid w:val="007D2A57"/>
    <w:rsid w:val="007D2B73"/>
    <w:rsid w:val="007D2D40"/>
    <w:rsid w:val="007D2E7C"/>
    <w:rsid w:val="007D3288"/>
    <w:rsid w:val="007D33D0"/>
    <w:rsid w:val="007D3533"/>
    <w:rsid w:val="007D3B0A"/>
    <w:rsid w:val="007D3BFD"/>
    <w:rsid w:val="007D4C14"/>
    <w:rsid w:val="007D4E8D"/>
    <w:rsid w:val="007D556D"/>
    <w:rsid w:val="007D591F"/>
    <w:rsid w:val="007D5A41"/>
    <w:rsid w:val="007D605F"/>
    <w:rsid w:val="007D6CEA"/>
    <w:rsid w:val="007D6D15"/>
    <w:rsid w:val="007E0439"/>
    <w:rsid w:val="007E0836"/>
    <w:rsid w:val="007E083B"/>
    <w:rsid w:val="007E0891"/>
    <w:rsid w:val="007E093B"/>
    <w:rsid w:val="007E0AEE"/>
    <w:rsid w:val="007E0CA2"/>
    <w:rsid w:val="007E0CB5"/>
    <w:rsid w:val="007E0D36"/>
    <w:rsid w:val="007E1115"/>
    <w:rsid w:val="007E135B"/>
    <w:rsid w:val="007E214D"/>
    <w:rsid w:val="007E2193"/>
    <w:rsid w:val="007E25A8"/>
    <w:rsid w:val="007E2723"/>
    <w:rsid w:val="007E295A"/>
    <w:rsid w:val="007E2DFD"/>
    <w:rsid w:val="007E34FB"/>
    <w:rsid w:val="007E3659"/>
    <w:rsid w:val="007E3758"/>
    <w:rsid w:val="007E38E2"/>
    <w:rsid w:val="007E39CB"/>
    <w:rsid w:val="007E3A01"/>
    <w:rsid w:val="007E3A05"/>
    <w:rsid w:val="007E3D28"/>
    <w:rsid w:val="007E458F"/>
    <w:rsid w:val="007E47C3"/>
    <w:rsid w:val="007E4B3C"/>
    <w:rsid w:val="007E504F"/>
    <w:rsid w:val="007E50E9"/>
    <w:rsid w:val="007E52CE"/>
    <w:rsid w:val="007E546F"/>
    <w:rsid w:val="007E5858"/>
    <w:rsid w:val="007E612E"/>
    <w:rsid w:val="007E650C"/>
    <w:rsid w:val="007E6AD2"/>
    <w:rsid w:val="007E6F61"/>
    <w:rsid w:val="007E719B"/>
    <w:rsid w:val="007E7378"/>
    <w:rsid w:val="007E756D"/>
    <w:rsid w:val="007E7A75"/>
    <w:rsid w:val="007E7FA4"/>
    <w:rsid w:val="007F002D"/>
    <w:rsid w:val="007F0398"/>
    <w:rsid w:val="007F055C"/>
    <w:rsid w:val="007F0C97"/>
    <w:rsid w:val="007F152C"/>
    <w:rsid w:val="007F185F"/>
    <w:rsid w:val="007F1A17"/>
    <w:rsid w:val="007F1BF0"/>
    <w:rsid w:val="007F1EC5"/>
    <w:rsid w:val="007F1EF0"/>
    <w:rsid w:val="007F1F43"/>
    <w:rsid w:val="007F2294"/>
    <w:rsid w:val="007F22C4"/>
    <w:rsid w:val="007F2569"/>
    <w:rsid w:val="007F2971"/>
    <w:rsid w:val="007F29E4"/>
    <w:rsid w:val="007F2E95"/>
    <w:rsid w:val="007F3552"/>
    <w:rsid w:val="007F373C"/>
    <w:rsid w:val="007F37EC"/>
    <w:rsid w:val="007F3B32"/>
    <w:rsid w:val="007F3E2D"/>
    <w:rsid w:val="007F47ED"/>
    <w:rsid w:val="007F4CD2"/>
    <w:rsid w:val="007F5652"/>
    <w:rsid w:val="007F5AF4"/>
    <w:rsid w:val="007F5B3D"/>
    <w:rsid w:val="007F5B66"/>
    <w:rsid w:val="007F5F76"/>
    <w:rsid w:val="007F5FEF"/>
    <w:rsid w:val="007F638F"/>
    <w:rsid w:val="007F6B27"/>
    <w:rsid w:val="007F750B"/>
    <w:rsid w:val="007F75DF"/>
    <w:rsid w:val="007F78BF"/>
    <w:rsid w:val="007F78F2"/>
    <w:rsid w:val="008008A2"/>
    <w:rsid w:val="00800C4B"/>
    <w:rsid w:val="00800FAD"/>
    <w:rsid w:val="00801042"/>
    <w:rsid w:val="0080108E"/>
    <w:rsid w:val="00801B4F"/>
    <w:rsid w:val="00801CE8"/>
    <w:rsid w:val="00801DF0"/>
    <w:rsid w:val="00801FF4"/>
    <w:rsid w:val="008023C2"/>
    <w:rsid w:val="00802998"/>
    <w:rsid w:val="00802BB2"/>
    <w:rsid w:val="00802CCB"/>
    <w:rsid w:val="008033F3"/>
    <w:rsid w:val="0080367A"/>
    <w:rsid w:val="00803A2B"/>
    <w:rsid w:val="00803C21"/>
    <w:rsid w:val="008043F8"/>
    <w:rsid w:val="008045F1"/>
    <w:rsid w:val="008046FC"/>
    <w:rsid w:val="00804954"/>
    <w:rsid w:val="00804EF2"/>
    <w:rsid w:val="00804F24"/>
    <w:rsid w:val="008054B9"/>
    <w:rsid w:val="008057BB"/>
    <w:rsid w:val="00805AC6"/>
    <w:rsid w:val="00805B8F"/>
    <w:rsid w:val="00805D38"/>
    <w:rsid w:val="00805DFB"/>
    <w:rsid w:val="00807395"/>
    <w:rsid w:val="00810C51"/>
    <w:rsid w:val="00810E14"/>
    <w:rsid w:val="00811146"/>
    <w:rsid w:val="0081139C"/>
    <w:rsid w:val="0081174E"/>
    <w:rsid w:val="0081186E"/>
    <w:rsid w:val="00811D45"/>
    <w:rsid w:val="00811D6A"/>
    <w:rsid w:val="00811D98"/>
    <w:rsid w:val="00812327"/>
    <w:rsid w:val="00812336"/>
    <w:rsid w:val="00812374"/>
    <w:rsid w:val="00812457"/>
    <w:rsid w:val="00812CDC"/>
    <w:rsid w:val="008132FC"/>
    <w:rsid w:val="00813E26"/>
    <w:rsid w:val="00814079"/>
    <w:rsid w:val="008140E2"/>
    <w:rsid w:val="00814749"/>
    <w:rsid w:val="008149F9"/>
    <w:rsid w:val="008155BC"/>
    <w:rsid w:val="008155D6"/>
    <w:rsid w:val="008155EC"/>
    <w:rsid w:val="00815B77"/>
    <w:rsid w:val="00815FFB"/>
    <w:rsid w:val="008162B0"/>
    <w:rsid w:val="00816507"/>
    <w:rsid w:val="00816512"/>
    <w:rsid w:val="00816D33"/>
    <w:rsid w:val="00816EDB"/>
    <w:rsid w:val="00817A29"/>
    <w:rsid w:val="00817B6C"/>
    <w:rsid w:val="00817EA2"/>
    <w:rsid w:val="00817F01"/>
    <w:rsid w:val="00817F8F"/>
    <w:rsid w:val="00820021"/>
    <w:rsid w:val="008201B0"/>
    <w:rsid w:val="0082058B"/>
    <w:rsid w:val="00820F7A"/>
    <w:rsid w:val="0082118E"/>
    <w:rsid w:val="008211A8"/>
    <w:rsid w:val="0082182C"/>
    <w:rsid w:val="00821873"/>
    <w:rsid w:val="008219D9"/>
    <w:rsid w:val="00821E91"/>
    <w:rsid w:val="00822575"/>
    <w:rsid w:val="0082270F"/>
    <w:rsid w:val="00822855"/>
    <w:rsid w:val="00822C5F"/>
    <w:rsid w:val="00822CF6"/>
    <w:rsid w:val="00822DAE"/>
    <w:rsid w:val="00822E37"/>
    <w:rsid w:val="008232B8"/>
    <w:rsid w:val="00823320"/>
    <w:rsid w:val="00823738"/>
    <w:rsid w:val="008239C5"/>
    <w:rsid w:val="00823C32"/>
    <w:rsid w:val="008240D3"/>
    <w:rsid w:val="00824240"/>
    <w:rsid w:val="008247B9"/>
    <w:rsid w:val="00824BEC"/>
    <w:rsid w:val="00824E06"/>
    <w:rsid w:val="00824E75"/>
    <w:rsid w:val="00825197"/>
    <w:rsid w:val="00825BC3"/>
    <w:rsid w:val="00825EE3"/>
    <w:rsid w:val="008262A2"/>
    <w:rsid w:val="0082634C"/>
    <w:rsid w:val="00826874"/>
    <w:rsid w:val="0082714B"/>
    <w:rsid w:val="0082731D"/>
    <w:rsid w:val="00827C9E"/>
    <w:rsid w:val="00827D71"/>
    <w:rsid w:val="00827E04"/>
    <w:rsid w:val="00827F64"/>
    <w:rsid w:val="008310F5"/>
    <w:rsid w:val="00831114"/>
    <w:rsid w:val="00831FFB"/>
    <w:rsid w:val="00832C41"/>
    <w:rsid w:val="00832E26"/>
    <w:rsid w:val="00833066"/>
    <w:rsid w:val="00833541"/>
    <w:rsid w:val="00833565"/>
    <w:rsid w:val="008338FE"/>
    <w:rsid w:val="0083393C"/>
    <w:rsid w:val="00834272"/>
    <w:rsid w:val="008345F6"/>
    <w:rsid w:val="0083469A"/>
    <w:rsid w:val="0083480A"/>
    <w:rsid w:val="0083507B"/>
    <w:rsid w:val="0083525F"/>
    <w:rsid w:val="00835AB4"/>
    <w:rsid w:val="00835AE7"/>
    <w:rsid w:val="0083650E"/>
    <w:rsid w:val="00836BCE"/>
    <w:rsid w:val="00836C0E"/>
    <w:rsid w:val="00837337"/>
    <w:rsid w:val="00840041"/>
    <w:rsid w:val="008401F5"/>
    <w:rsid w:val="00840317"/>
    <w:rsid w:val="008403DF"/>
    <w:rsid w:val="0084070E"/>
    <w:rsid w:val="0084085A"/>
    <w:rsid w:val="008417CC"/>
    <w:rsid w:val="008417D1"/>
    <w:rsid w:val="00841A28"/>
    <w:rsid w:val="00841DE0"/>
    <w:rsid w:val="00841E62"/>
    <w:rsid w:val="00842B3D"/>
    <w:rsid w:val="00842D5A"/>
    <w:rsid w:val="00842FFD"/>
    <w:rsid w:val="00843038"/>
    <w:rsid w:val="0084313D"/>
    <w:rsid w:val="008436E9"/>
    <w:rsid w:val="0084394F"/>
    <w:rsid w:val="008441DC"/>
    <w:rsid w:val="008443D4"/>
    <w:rsid w:val="00845368"/>
    <w:rsid w:val="00845491"/>
    <w:rsid w:val="00845B5C"/>
    <w:rsid w:val="00845B96"/>
    <w:rsid w:val="00845BB0"/>
    <w:rsid w:val="00845C22"/>
    <w:rsid w:val="00846CB9"/>
    <w:rsid w:val="00846DA4"/>
    <w:rsid w:val="00846E89"/>
    <w:rsid w:val="00846F16"/>
    <w:rsid w:val="0084709B"/>
    <w:rsid w:val="008472F1"/>
    <w:rsid w:val="00847ABB"/>
    <w:rsid w:val="00847CE7"/>
    <w:rsid w:val="00847EF1"/>
    <w:rsid w:val="008507AA"/>
    <w:rsid w:val="0085094E"/>
    <w:rsid w:val="00850A35"/>
    <w:rsid w:val="00850A67"/>
    <w:rsid w:val="00850FA7"/>
    <w:rsid w:val="008514D6"/>
    <w:rsid w:val="0085154F"/>
    <w:rsid w:val="00851AC8"/>
    <w:rsid w:val="008520B1"/>
    <w:rsid w:val="0085228F"/>
    <w:rsid w:val="00852B5F"/>
    <w:rsid w:val="00852B85"/>
    <w:rsid w:val="00852C9C"/>
    <w:rsid w:val="0085300D"/>
    <w:rsid w:val="00853037"/>
    <w:rsid w:val="00853051"/>
    <w:rsid w:val="00853C13"/>
    <w:rsid w:val="00853CEC"/>
    <w:rsid w:val="00853E02"/>
    <w:rsid w:val="008543B3"/>
    <w:rsid w:val="00854823"/>
    <w:rsid w:val="008549F3"/>
    <w:rsid w:val="00854A8D"/>
    <w:rsid w:val="00855059"/>
    <w:rsid w:val="008555A8"/>
    <w:rsid w:val="008558EA"/>
    <w:rsid w:val="00855937"/>
    <w:rsid w:val="00855A62"/>
    <w:rsid w:val="00855DE6"/>
    <w:rsid w:val="00855FB4"/>
    <w:rsid w:val="0085611C"/>
    <w:rsid w:val="00856672"/>
    <w:rsid w:val="0085673C"/>
    <w:rsid w:val="00856B63"/>
    <w:rsid w:val="00856CD7"/>
    <w:rsid w:val="00856E6A"/>
    <w:rsid w:val="00857037"/>
    <w:rsid w:val="0085721F"/>
    <w:rsid w:val="00857330"/>
    <w:rsid w:val="0085792F"/>
    <w:rsid w:val="00860251"/>
    <w:rsid w:val="008602CC"/>
    <w:rsid w:val="00860401"/>
    <w:rsid w:val="00860580"/>
    <w:rsid w:val="00860E4D"/>
    <w:rsid w:val="00860EDE"/>
    <w:rsid w:val="00861045"/>
    <w:rsid w:val="0086160B"/>
    <w:rsid w:val="00861693"/>
    <w:rsid w:val="00861962"/>
    <w:rsid w:val="00861C88"/>
    <w:rsid w:val="00862217"/>
    <w:rsid w:val="00862BA7"/>
    <w:rsid w:val="0086304E"/>
    <w:rsid w:val="0086308A"/>
    <w:rsid w:val="008633A4"/>
    <w:rsid w:val="00864234"/>
    <w:rsid w:val="00864259"/>
    <w:rsid w:val="00864400"/>
    <w:rsid w:val="0086508B"/>
    <w:rsid w:val="00865148"/>
    <w:rsid w:val="00865C67"/>
    <w:rsid w:val="00865CA2"/>
    <w:rsid w:val="00865EF8"/>
    <w:rsid w:val="008661F7"/>
    <w:rsid w:val="00866766"/>
    <w:rsid w:val="0086687C"/>
    <w:rsid w:val="008671FC"/>
    <w:rsid w:val="0086743F"/>
    <w:rsid w:val="0086767A"/>
    <w:rsid w:val="00867ABC"/>
    <w:rsid w:val="00867BEB"/>
    <w:rsid w:val="00867E72"/>
    <w:rsid w:val="0087010C"/>
    <w:rsid w:val="00870C68"/>
    <w:rsid w:val="00870FF4"/>
    <w:rsid w:val="0087107E"/>
    <w:rsid w:val="008713D9"/>
    <w:rsid w:val="00871674"/>
    <w:rsid w:val="00871B52"/>
    <w:rsid w:val="00871BC5"/>
    <w:rsid w:val="00871CA3"/>
    <w:rsid w:val="00872206"/>
    <w:rsid w:val="00872CC2"/>
    <w:rsid w:val="00873B9D"/>
    <w:rsid w:val="00873DE6"/>
    <w:rsid w:val="008742A7"/>
    <w:rsid w:val="00874446"/>
    <w:rsid w:val="008746A3"/>
    <w:rsid w:val="00874AA4"/>
    <w:rsid w:val="0087512F"/>
    <w:rsid w:val="008752FD"/>
    <w:rsid w:val="0087566B"/>
    <w:rsid w:val="00875785"/>
    <w:rsid w:val="00876151"/>
    <w:rsid w:val="00876673"/>
    <w:rsid w:val="0087691C"/>
    <w:rsid w:val="00876EBC"/>
    <w:rsid w:val="008772F4"/>
    <w:rsid w:val="00877AE3"/>
    <w:rsid w:val="00877B3B"/>
    <w:rsid w:val="008802F1"/>
    <w:rsid w:val="008811FB"/>
    <w:rsid w:val="00881E93"/>
    <w:rsid w:val="008826BF"/>
    <w:rsid w:val="00882F99"/>
    <w:rsid w:val="00883512"/>
    <w:rsid w:val="00883991"/>
    <w:rsid w:val="00883B84"/>
    <w:rsid w:val="00883EFC"/>
    <w:rsid w:val="00884667"/>
    <w:rsid w:val="008846BE"/>
    <w:rsid w:val="008847D6"/>
    <w:rsid w:val="008850E4"/>
    <w:rsid w:val="008858EE"/>
    <w:rsid w:val="00885A61"/>
    <w:rsid w:val="00885B50"/>
    <w:rsid w:val="00885DA4"/>
    <w:rsid w:val="00885E93"/>
    <w:rsid w:val="00885E9B"/>
    <w:rsid w:val="00885F4E"/>
    <w:rsid w:val="00885F9B"/>
    <w:rsid w:val="00886466"/>
    <w:rsid w:val="00886579"/>
    <w:rsid w:val="0088694E"/>
    <w:rsid w:val="00886A39"/>
    <w:rsid w:val="00886B0B"/>
    <w:rsid w:val="00886D04"/>
    <w:rsid w:val="00887423"/>
    <w:rsid w:val="00887AA6"/>
    <w:rsid w:val="00887C55"/>
    <w:rsid w:val="00887C96"/>
    <w:rsid w:val="008900B3"/>
    <w:rsid w:val="00890701"/>
    <w:rsid w:val="00890F1C"/>
    <w:rsid w:val="0089152A"/>
    <w:rsid w:val="0089169C"/>
    <w:rsid w:val="00891C43"/>
    <w:rsid w:val="00891DA5"/>
    <w:rsid w:val="008921F3"/>
    <w:rsid w:val="00892432"/>
    <w:rsid w:val="00892626"/>
    <w:rsid w:val="00893118"/>
    <w:rsid w:val="008935E5"/>
    <w:rsid w:val="00893F57"/>
    <w:rsid w:val="00894143"/>
    <w:rsid w:val="008941CD"/>
    <w:rsid w:val="008941DC"/>
    <w:rsid w:val="008944DA"/>
    <w:rsid w:val="008958FE"/>
    <w:rsid w:val="00895BAC"/>
    <w:rsid w:val="00895DF7"/>
    <w:rsid w:val="00896148"/>
    <w:rsid w:val="008963E8"/>
    <w:rsid w:val="00896A04"/>
    <w:rsid w:val="00896EE0"/>
    <w:rsid w:val="00897465"/>
    <w:rsid w:val="008976EC"/>
    <w:rsid w:val="0089770D"/>
    <w:rsid w:val="008978AC"/>
    <w:rsid w:val="00897D76"/>
    <w:rsid w:val="008A00FE"/>
    <w:rsid w:val="008A0297"/>
    <w:rsid w:val="008A0AE7"/>
    <w:rsid w:val="008A0E71"/>
    <w:rsid w:val="008A1042"/>
    <w:rsid w:val="008A1071"/>
    <w:rsid w:val="008A1228"/>
    <w:rsid w:val="008A1B3B"/>
    <w:rsid w:val="008A2165"/>
    <w:rsid w:val="008A22DA"/>
    <w:rsid w:val="008A2907"/>
    <w:rsid w:val="008A304F"/>
    <w:rsid w:val="008A32EB"/>
    <w:rsid w:val="008A332B"/>
    <w:rsid w:val="008A3621"/>
    <w:rsid w:val="008A41A6"/>
    <w:rsid w:val="008A44CD"/>
    <w:rsid w:val="008A4817"/>
    <w:rsid w:val="008A4CD9"/>
    <w:rsid w:val="008A4FEF"/>
    <w:rsid w:val="008A5346"/>
    <w:rsid w:val="008A5E98"/>
    <w:rsid w:val="008A6017"/>
    <w:rsid w:val="008A63F1"/>
    <w:rsid w:val="008A68ED"/>
    <w:rsid w:val="008B0085"/>
    <w:rsid w:val="008B04D3"/>
    <w:rsid w:val="008B0509"/>
    <w:rsid w:val="008B0854"/>
    <w:rsid w:val="008B13B3"/>
    <w:rsid w:val="008B1454"/>
    <w:rsid w:val="008B1807"/>
    <w:rsid w:val="008B1923"/>
    <w:rsid w:val="008B1E31"/>
    <w:rsid w:val="008B2DAD"/>
    <w:rsid w:val="008B35D8"/>
    <w:rsid w:val="008B3677"/>
    <w:rsid w:val="008B36A2"/>
    <w:rsid w:val="008B3DDB"/>
    <w:rsid w:val="008B3FDE"/>
    <w:rsid w:val="008B41FC"/>
    <w:rsid w:val="008B478E"/>
    <w:rsid w:val="008B494F"/>
    <w:rsid w:val="008B4B0C"/>
    <w:rsid w:val="008B4E02"/>
    <w:rsid w:val="008B5D15"/>
    <w:rsid w:val="008B5EA0"/>
    <w:rsid w:val="008B62A7"/>
    <w:rsid w:val="008B62E9"/>
    <w:rsid w:val="008B71F4"/>
    <w:rsid w:val="008B73FB"/>
    <w:rsid w:val="008B77A3"/>
    <w:rsid w:val="008B7A74"/>
    <w:rsid w:val="008C015F"/>
    <w:rsid w:val="008C0A21"/>
    <w:rsid w:val="008C14CE"/>
    <w:rsid w:val="008C17CF"/>
    <w:rsid w:val="008C1A82"/>
    <w:rsid w:val="008C1BC5"/>
    <w:rsid w:val="008C1E2E"/>
    <w:rsid w:val="008C2F42"/>
    <w:rsid w:val="008C32B4"/>
    <w:rsid w:val="008C4069"/>
    <w:rsid w:val="008C4138"/>
    <w:rsid w:val="008C4875"/>
    <w:rsid w:val="008C4D3E"/>
    <w:rsid w:val="008C4D41"/>
    <w:rsid w:val="008C4E26"/>
    <w:rsid w:val="008C501A"/>
    <w:rsid w:val="008C5821"/>
    <w:rsid w:val="008C5C34"/>
    <w:rsid w:val="008C5CAA"/>
    <w:rsid w:val="008C5CF4"/>
    <w:rsid w:val="008C6684"/>
    <w:rsid w:val="008C668C"/>
    <w:rsid w:val="008C67CB"/>
    <w:rsid w:val="008C682B"/>
    <w:rsid w:val="008C6985"/>
    <w:rsid w:val="008C735B"/>
    <w:rsid w:val="008C78EC"/>
    <w:rsid w:val="008D01D0"/>
    <w:rsid w:val="008D07EC"/>
    <w:rsid w:val="008D0A78"/>
    <w:rsid w:val="008D0C4D"/>
    <w:rsid w:val="008D0C73"/>
    <w:rsid w:val="008D109F"/>
    <w:rsid w:val="008D124B"/>
    <w:rsid w:val="008D16A0"/>
    <w:rsid w:val="008D1C81"/>
    <w:rsid w:val="008D1FFA"/>
    <w:rsid w:val="008D2E70"/>
    <w:rsid w:val="008D3119"/>
    <w:rsid w:val="008D344C"/>
    <w:rsid w:val="008D34AB"/>
    <w:rsid w:val="008D3774"/>
    <w:rsid w:val="008D3A66"/>
    <w:rsid w:val="008D3DC9"/>
    <w:rsid w:val="008D4758"/>
    <w:rsid w:val="008D4BD3"/>
    <w:rsid w:val="008D5265"/>
    <w:rsid w:val="008D52E5"/>
    <w:rsid w:val="008D544C"/>
    <w:rsid w:val="008D5678"/>
    <w:rsid w:val="008D5C23"/>
    <w:rsid w:val="008D5C8A"/>
    <w:rsid w:val="008D5CBA"/>
    <w:rsid w:val="008D5DCC"/>
    <w:rsid w:val="008D5E01"/>
    <w:rsid w:val="008D620F"/>
    <w:rsid w:val="008D63D2"/>
    <w:rsid w:val="008D6885"/>
    <w:rsid w:val="008D6BCD"/>
    <w:rsid w:val="008D705C"/>
    <w:rsid w:val="008D739D"/>
    <w:rsid w:val="008D747E"/>
    <w:rsid w:val="008D7497"/>
    <w:rsid w:val="008D7940"/>
    <w:rsid w:val="008E0150"/>
    <w:rsid w:val="008E01D6"/>
    <w:rsid w:val="008E04A5"/>
    <w:rsid w:val="008E060D"/>
    <w:rsid w:val="008E06A4"/>
    <w:rsid w:val="008E0F5F"/>
    <w:rsid w:val="008E1374"/>
    <w:rsid w:val="008E15A6"/>
    <w:rsid w:val="008E17E4"/>
    <w:rsid w:val="008E1ECC"/>
    <w:rsid w:val="008E2A23"/>
    <w:rsid w:val="008E34AF"/>
    <w:rsid w:val="008E3D4E"/>
    <w:rsid w:val="008E4616"/>
    <w:rsid w:val="008E4C12"/>
    <w:rsid w:val="008E4F03"/>
    <w:rsid w:val="008E5065"/>
    <w:rsid w:val="008E52EC"/>
    <w:rsid w:val="008E545D"/>
    <w:rsid w:val="008E57DF"/>
    <w:rsid w:val="008E5C08"/>
    <w:rsid w:val="008E5C19"/>
    <w:rsid w:val="008E5D42"/>
    <w:rsid w:val="008E608D"/>
    <w:rsid w:val="008E60F4"/>
    <w:rsid w:val="008E68C9"/>
    <w:rsid w:val="008E6964"/>
    <w:rsid w:val="008E6A87"/>
    <w:rsid w:val="008E71F6"/>
    <w:rsid w:val="008E7222"/>
    <w:rsid w:val="008E7266"/>
    <w:rsid w:val="008E7469"/>
    <w:rsid w:val="008E76EF"/>
    <w:rsid w:val="008E7883"/>
    <w:rsid w:val="008E79F1"/>
    <w:rsid w:val="008F0473"/>
    <w:rsid w:val="008F0A82"/>
    <w:rsid w:val="008F0E88"/>
    <w:rsid w:val="008F0EF6"/>
    <w:rsid w:val="008F1AD5"/>
    <w:rsid w:val="008F1E2F"/>
    <w:rsid w:val="008F265E"/>
    <w:rsid w:val="008F2ABB"/>
    <w:rsid w:val="008F2CF2"/>
    <w:rsid w:val="008F3003"/>
    <w:rsid w:val="008F308A"/>
    <w:rsid w:val="008F31B2"/>
    <w:rsid w:val="008F3546"/>
    <w:rsid w:val="008F38F0"/>
    <w:rsid w:val="008F3975"/>
    <w:rsid w:val="008F3F88"/>
    <w:rsid w:val="008F402C"/>
    <w:rsid w:val="008F45CC"/>
    <w:rsid w:val="008F49DD"/>
    <w:rsid w:val="008F4D07"/>
    <w:rsid w:val="008F4D60"/>
    <w:rsid w:val="008F54B1"/>
    <w:rsid w:val="008F57F9"/>
    <w:rsid w:val="008F5B45"/>
    <w:rsid w:val="008F5C9F"/>
    <w:rsid w:val="008F5CCE"/>
    <w:rsid w:val="008F6B9F"/>
    <w:rsid w:val="008F7269"/>
    <w:rsid w:val="008F73BE"/>
    <w:rsid w:val="008F77E2"/>
    <w:rsid w:val="008F7D24"/>
    <w:rsid w:val="008F7D96"/>
    <w:rsid w:val="009001D1"/>
    <w:rsid w:val="00900349"/>
    <w:rsid w:val="00900695"/>
    <w:rsid w:val="009006F8"/>
    <w:rsid w:val="00900B30"/>
    <w:rsid w:val="00901014"/>
    <w:rsid w:val="0090109C"/>
    <w:rsid w:val="009012A6"/>
    <w:rsid w:val="009016F2"/>
    <w:rsid w:val="00901C1E"/>
    <w:rsid w:val="00901E94"/>
    <w:rsid w:val="0090221F"/>
    <w:rsid w:val="00902441"/>
    <w:rsid w:val="009024AB"/>
    <w:rsid w:val="0090256A"/>
    <w:rsid w:val="009031E7"/>
    <w:rsid w:val="009035C3"/>
    <w:rsid w:val="00903B0C"/>
    <w:rsid w:val="00903C52"/>
    <w:rsid w:val="0090409D"/>
    <w:rsid w:val="009040BF"/>
    <w:rsid w:val="009044CB"/>
    <w:rsid w:val="00904FE3"/>
    <w:rsid w:val="00905206"/>
    <w:rsid w:val="0090553C"/>
    <w:rsid w:val="009055EE"/>
    <w:rsid w:val="00905756"/>
    <w:rsid w:val="00905BD0"/>
    <w:rsid w:val="00905C67"/>
    <w:rsid w:val="00905D4D"/>
    <w:rsid w:val="00906168"/>
    <w:rsid w:val="00906224"/>
    <w:rsid w:val="00906476"/>
    <w:rsid w:val="00906BA7"/>
    <w:rsid w:val="00906D29"/>
    <w:rsid w:val="00906E22"/>
    <w:rsid w:val="0090725A"/>
    <w:rsid w:val="0090725B"/>
    <w:rsid w:val="0090797C"/>
    <w:rsid w:val="00907DFF"/>
    <w:rsid w:val="00910206"/>
    <w:rsid w:val="0091023C"/>
    <w:rsid w:val="009105AE"/>
    <w:rsid w:val="00910768"/>
    <w:rsid w:val="009107E9"/>
    <w:rsid w:val="00910B29"/>
    <w:rsid w:val="00910E17"/>
    <w:rsid w:val="00910F1A"/>
    <w:rsid w:val="00911295"/>
    <w:rsid w:val="0091144C"/>
    <w:rsid w:val="009117EB"/>
    <w:rsid w:val="00912049"/>
    <w:rsid w:val="0091258C"/>
    <w:rsid w:val="00912EBD"/>
    <w:rsid w:val="009133D3"/>
    <w:rsid w:val="009139B0"/>
    <w:rsid w:val="00913B03"/>
    <w:rsid w:val="00913C3A"/>
    <w:rsid w:val="0091407F"/>
    <w:rsid w:val="009140DE"/>
    <w:rsid w:val="00914119"/>
    <w:rsid w:val="009149D9"/>
    <w:rsid w:val="00914AE3"/>
    <w:rsid w:val="00914C99"/>
    <w:rsid w:val="00914E5E"/>
    <w:rsid w:val="00915217"/>
    <w:rsid w:val="00915BB8"/>
    <w:rsid w:val="00915E08"/>
    <w:rsid w:val="00916161"/>
    <w:rsid w:val="00916564"/>
    <w:rsid w:val="009174A9"/>
    <w:rsid w:val="009174B0"/>
    <w:rsid w:val="009175E7"/>
    <w:rsid w:val="0091760A"/>
    <w:rsid w:val="00917B0D"/>
    <w:rsid w:val="0092022C"/>
    <w:rsid w:val="00920248"/>
    <w:rsid w:val="0092076D"/>
    <w:rsid w:val="00920A94"/>
    <w:rsid w:val="00920C5F"/>
    <w:rsid w:val="009220FA"/>
    <w:rsid w:val="009228DB"/>
    <w:rsid w:val="00922A5C"/>
    <w:rsid w:val="00923409"/>
    <w:rsid w:val="0092371D"/>
    <w:rsid w:val="00923886"/>
    <w:rsid w:val="00923FA5"/>
    <w:rsid w:val="00923FE1"/>
    <w:rsid w:val="009241E7"/>
    <w:rsid w:val="00924772"/>
    <w:rsid w:val="00924A08"/>
    <w:rsid w:val="00924A28"/>
    <w:rsid w:val="00924F97"/>
    <w:rsid w:val="00925041"/>
    <w:rsid w:val="009253AA"/>
    <w:rsid w:val="0092556C"/>
    <w:rsid w:val="009256F8"/>
    <w:rsid w:val="00925708"/>
    <w:rsid w:val="00925853"/>
    <w:rsid w:val="0092585F"/>
    <w:rsid w:val="00925AD1"/>
    <w:rsid w:val="00925B2A"/>
    <w:rsid w:val="00925CF3"/>
    <w:rsid w:val="00925EFE"/>
    <w:rsid w:val="00926151"/>
    <w:rsid w:val="00926285"/>
    <w:rsid w:val="00926A79"/>
    <w:rsid w:val="00926C24"/>
    <w:rsid w:val="009270A3"/>
    <w:rsid w:val="0092720F"/>
    <w:rsid w:val="00927646"/>
    <w:rsid w:val="0092773F"/>
    <w:rsid w:val="00927F9B"/>
    <w:rsid w:val="009300FF"/>
    <w:rsid w:val="00930452"/>
    <w:rsid w:val="009306A0"/>
    <w:rsid w:val="0093089F"/>
    <w:rsid w:val="009312A7"/>
    <w:rsid w:val="0093140A"/>
    <w:rsid w:val="00931574"/>
    <w:rsid w:val="009319FF"/>
    <w:rsid w:val="00931A49"/>
    <w:rsid w:val="00931B70"/>
    <w:rsid w:val="00931D1E"/>
    <w:rsid w:val="00931DAB"/>
    <w:rsid w:val="00931FC7"/>
    <w:rsid w:val="0093200F"/>
    <w:rsid w:val="0093244F"/>
    <w:rsid w:val="0093278C"/>
    <w:rsid w:val="00932E1E"/>
    <w:rsid w:val="00932E6E"/>
    <w:rsid w:val="00932E91"/>
    <w:rsid w:val="009337D2"/>
    <w:rsid w:val="00933AC1"/>
    <w:rsid w:val="00933C6F"/>
    <w:rsid w:val="00933E7E"/>
    <w:rsid w:val="00934125"/>
    <w:rsid w:val="0093491F"/>
    <w:rsid w:val="009350CF"/>
    <w:rsid w:val="009350D7"/>
    <w:rsid w:val="0093597B"/>
    <w:rsid w:val="00935BA7"/>
    <w:rsid w:val="00935D1E"/>
    <w:rsid w:val="0093661F"/>
    <w:rsid w:val="00936A65"/>
    <w:rsid w:val="0093726F"/>
    <w:rsid w:val="00937903"/>
    <w:rsid w:val="00937ACE"/>
    <w:rsid w:val="00937C51"/>
    <w:rsid w:val="00937CBA"/>
    <w:rsid w:val="00937D29"/>
    <w:rsid w:val="00937E5A"/>
    <w:rsid w:val="00940348"/>
    <w:rsid w:val="00940373"/>
    <w:rsid w:val="00940382"/>
    <w:rsid w:val="00940BA9"/>
    <w:rsid w:val="0094128D"/>
    <w:rsid w:val="009412E6"/>
    <w:rsid w:val="009419CC"/>
    <w:rsid w:val="00941C8B"/>
    <w:rsid w:val="00942561"/>
    <w:rsid w:val="009428B0"/>
    <w:rsid w:val="00942A70"/>
    <w:rsid w:val="00942BCB"/>
    <w:rsid w:val="0094315F"/>
    <w:rsid w:val="009432F5"/>
    <w:rsid w:val="0094388B"/>
    <w:rsid w:val="009444DB"/>
    <w:rsid w:val="00944872"/>
    <w:rsid w:val="0094490A"/>
    <w:rsid w:val="00944917"/>
    <w:rsid w:val="0094498F"/>
    <w:rsid w:val="00945074"/>
    <w:rsid w:val="00945652"/>
    <w:rsid w:val="00945CD2"/>
    <w:rsid w:val="00945CE6"/>
    <w:rsid w:val="00946409"/>
    <w:rsid w:val="00946595"/>
    <w:rsid w:val="009466B7"/>
    <w:rsid w:val="009467A4"/>
    <w:rsid w:val="00946EFA"/>
    <w:rsid w:val="00947918"/>
    <w:rsid w:val="009502B4"/>
    <w:rsid w:val="00950366"/>
    <w:rsid w:val="00950B2A"/>
    <w:rsid w:val="00950E2B"/>
    <w:rsid w:val="0095101B"/>
    <w:rsid w:val="00951212"/>
    <w:rsid w:val="0095140E"/>
    <w:rsid w:val="009517CD"/>
    <w:rsid w:val="00951857"/>
    <w:rsid w:val="00952403"/>
    <w:rsid w:val="009524ED"/>
    <w:rsid w:val="0095285E"/>
    <w:rsid w:val="00952FE9"/>
    <w:rsid w:val="009533BA"/>
    <w:rsid w:val="009533C0"/>
    <w:rsid w:val="009534A9"/>
    <w:rsid w:val="00953917"/>
    <w:rsid w:val="00953D5C"/>
    <w:rsid w:val="00954AFD"/>
    <w:rsid w:val="00954FCC"/>
    <w:rsid w:val="00955494"/>
    <w:rsid w:val="009558C9"/>
    <w:rsid w:val="00955DED"/>
    <w:rsid w:val="00956445"/>
    <w:rsid w:val="00956A8C"/>
    <w:rsid w:val="009578A0"/>
    <w:rsid w:val="00957913"/>
    <w:rsid w:val="00957DFC"/>
    <w:rsid w:val="0096109F"/>
    <w:rsid w:val="0096131E"/>
    <w:rsid w:val="0096184D"/>
    <w:rsid w:val="00961F11"/>
    <w:rsid w:val="00962075"/>
    <w:rsid w:val="0096212B"/>
    <w:rsid w:val="009623B2"/>
    <w:rsid w:val="0096273D"/>
    <w:rsid w:val="00962A48"/>
    <w:rsid w:val="00963240"/>
    <w:rsid w:val="00963320"/>
    <w:rsid w:val="00963916"/>
    <w:rsid w:val="00963AE0"/>
    <w:rsid w:val="0096414E"/>
    <w:rsid w:val="00964605"/>
    <w:rsid w:val="0096463A"/>
    <w:rsid w:val="009646D2"/>
    <w:rsid w:val="00964D76"/>
    <w:rsid w:val="00964F2F"/>
    <w:rsid w:val="009659C9"/>
    <w:rsid w:val="00965AEF"/>
    <w:rsid w:val="00965B1A"/>
    <w:rsid w:val="00965C33"/>
    <w:rsid w:val="009669DB"/>
    <w:rsid w:val="00966CE6"/>
    <w:rsid w:val="00966D22"/>
    <w:rsid w:val="0096700D"/>
    <w:rsid w:val="00967A01"/>
    <w:rsid w:val="00967DAE"/>
    <w:rsid w:val="00967DE1"/>
    <w:rsid w:val="00967EDD"/>
    <w:rsid w:val="00970330"/>
    <w:rsid w:val="00970559"/>
    <w:rsid w:val="009705F1"/>
    <w:rsid w:val="00970745"/>
    <w:rsid w:val="0097098A"/>
    <w:rsid w:val="00971474"/>
    <w:rsid w:val="009715D1"/>
    <w:rsid w:val="00971617"/>
    <w:rsid w:val="009718BA"/>
    <w:rsid w:val="009718BE"/>
    <w:rsid w:val="00971AFC"/>
    <w:rsid w:val="00971CE6"/>
    <w:rsid w:val="00971E6F"/>
    <w:rsid w:val="0097227F"/>
    <w:rsid w:val="009737D1"/>
    <w:rsid w:val="00973922"/>
    <w:rsid w:val="009739AE"/>
    <w:rsid w:val="00973B37"/>
    <w:rsid w:val="0097483F"/>
    <w:rsid w:val="00974C92"/>
    <w:rsid w:val="00975000"/>
    <w:rsid w:val="009759CE"/>
    <w:rsid w:val="00975A87"/>
    <w:rsid w:val="00975D30"/>
    <w:rsid w:val="0097600C"/>
    <w:rsid w:val="00976031"/>
    <w:rsid w:val="009760B6"/>
    <w:rsid w:val="00976AAF"/>
    <w:rsid w:val="00976C02"/>
    <w:rsid w:val="00976C46"/>
    <w:rsid w:val="00976C9A"/>
    <w:rsid w:val="009771A9"/>
    <w:rsid w:val="009773DB"/>
    <w:rsid w:val="00977672"/>
    <w:rsid w:val="00977854"/>
    <w:rsid w:val="00977B99"/>
    <w:rsid w:val="0098009A"/>
    <w:rsid w:val="009801B4"/>
    <w:rsid w:val="009801ED"/>
    <w:rsid w:val="009804DE"/>
    <w:rsid w:val="00980895"/>
    <w:rsid w:val="00980A87"/>
    <w:rsid w:val="00980CB1"/>
    <w:rsid w:val="009811B0"/>
    <w:rsid w:val="00981375"/>
    <w:rsid w:val="0098178E"/>
    <w:rsid w:val="00981967"/>
    <w:rsid w:val="00981C54"/>
    <w:rsid w:val="00981E3C"/>
    <w:rsid w:val="00981EF3"/>
    <w:rsid w:val="00982378"/>
    <w:rsid w:val="00983099"/>
    <w:rsid w:val="009834DA"/>
    <w:rsid w:val="009834F3"/>
    <w:rsid w:val="0098350C"/>
    <w:rsid w:val="00983555"/>
    <w:rsid w:val="0098370F"/>
    <w:rsid w:val="00983BF1"/>
    <w:rsid w:val="009843C7"/>
    <w:rsid w:val="009844CD"/>
    <w:rsid w:val="009845FF"/>
    <w:rsid w:val="009848A5"/>
    <w:rsid w:val="00984A92"/>
    <w:rsid w:val="00984CCB"/>
    <w:rsid w:val="00984F84"/>
    <w:rsid w:val="00984FE0"/>
    <w:rsid w:val="00985003"/>
    <w:rsid w:val="00985227"/>
    <w:rsid w:val="00986C40"/>
    <w:rsid w:val="0098700F"/>
    <w:rsid w:val="009871A2"/>
    <w:rsid w:val="009876FD"/>
    <w:rsid w:val="00987B3D"/>
    <w:rsid w:val="00987D7D"/>
    <w:rsid w:val="00987DB0"/>
    <w:rsid w:val="00987F6E"/>
    <w:rsid w:val="00990230"/>
    <w:rsid w:val="0099061B"/>
    <w:rsid w:val="00990856"/>
    <w:rsid w:val="00990D4E"/>
    <w:rsid w:val="00991323"/>
    <w:rsid w:val="00991DDE"/>
    <w:rsid w:val="00991E5A"/>
    <w:rsid w:val="009920D2"/>
    <w:rsid w:val="00992310"/>
    <w:rsid w:val="009926B6"/>
    <w:rsid w:val="009927AD"/>
    <w:rsid w:val="009934EF"/>
    <w:rsid w:val="009936D6"/>
    <w:rsid w:val="009937D1"/>
    <w:rsid w:val="00993833"/>
    <w:rsid w:val="00993885"/>
    <w:rsid w:val="00993C2D"/>
    <w:rsid w:val="00993D5A"/>
    <w:rsid w:val="00994244"/>
    <w:rsid w:val="00994C4C"/>
    <w:rsid w:val="009953FD"/>
    <w:rsid w:val="009954C4"/>
    <w:rsid w:val="00996178"/>
    <w:rsid w:val="00996EB2"/>
    <w:rsid w:val="0099796D"/>
    <w:rsid w:val="00997B42"/>
    <w:rsid w:val="00997CAF"/>
    <w:rsid w:val="009A0219"/>
    <w:rsid w:val="009A11C6"/>
    <w:rsid w:val="009A1585"/>
    <w:rsid w:val="009A17D6"/>
    <w:rsid w:val="009A1E32"/>
    <w:rsid w:val="009A2674"/>
    <w:rsid w:val="009A2BFB"/>
    <w:rsid w:val="009A2E94"/>
    <w:rsid w:val="009A3178"/>
    <w:rsid w:val="009A31C0"/>
    <w:rsid w:val="009A3A55"/>
    <w:rsid w:val="009A4148"/>
    <w:rsid w:val="009A4755"/>
    <w:rsid w:val="009A4A35"/>
    <w:rsid w:val="009A4D1C"/>
    <w:rsid w:val="009A4E39"/>
    <w:rsid w:val="009A50AE"/>
    <w:rsid w:val="009A51AA"/>
    <w:rsid w:val="009A5DC0"/>
    <w:rsid w:val="009A6729"/>
    <w:rsid w:val="009A6CA5"/>
    <w:rsid w:val="009A6E43"/>
    <w:rsid w:val="009A6ED0"/>
    <w:rsid w:val="009A7186"/>
    <w:rsid w:val="009A72B6"/>
    <w:rsid w:val="009A7541"/>
    <w:rsid w:val="009A7A3F"/>
    <w:rsid w:val="009B00C8"/>
    <w:rsid w:val="009B02F5"/>
    <w:rsid w:val="009B04BE"/>
    <w:rsid w:val="009B050C"/>
    <w:rsid w:val="009B0D07"/>
    <w:rsid w:val="009B0FDE"/>
    <w:rsid w:val="009B1077"/>
    <w:rsid w:val="009B1527"/>
    <w:rsid w:val="009B1622"/>
    <w:rsid w:val="009B1665"/>
    <w:rsid w:val="009B1E50"/>
    <w:rsid w:val="009B1FDC"/>
    <w:rsid w:val="009B2216"/>
    <w:rsid w:val="009B2245"/>
    <w:rsid w:val="009B22FB"/>
    <w:rsid w:val="009B26E6"/>
    <w:rsid w:val="009B2C5B"/>
    <w:rsid w:val="009B2FF8"/>
    <w:rsid w:val="009B30B9"/>
    <w:rsid w:val="009B3227"/>
    <w:rsid w:val="009B323D"/>
    <w:rsid w:val="009B3A3A"/>
    <w:rsid w:val="009B3A73"/>
    <w:rsid w:val="009B3DD1"/>
    <w:rsid w:val="009B3F92"/>
    <w:rsid w:val="009B439F"/>
    <w:rsid w:val="009B555C"/>
    <w:rsid w:val="009B597B"/>
    <w:rsid w:val="009B59D0"/>
    <w:rsid w:val="009B5CC9"/>
    <w:rsid w:val="009B5CE4"/>
    <w:rsid w:val="009B5EA8"/>
    <w:rsid w:val="009B5FE1"/>
    <w:rsid w:val="009B6231"/>
    <w:rsid w:val="009B6360"/>
    <w:rsid w:val="009B67A6"/>
    <w:rsid w:val="009B693C"/>
    <w:rsid w:val="009B6A16"/>
    <w:rsid w:val="009B6A50"/>
    <w:rsid w:val="009B727B"/>
    <w:rsid w:val="009B767A"/>
    <w:rsid w:val="009B7AB5"/>
    <w:rsid w:val="009B7C84"/>
    <w:rsid w:val="009C01D7"/>
    <w:rsid w:val="009C0745"/>
    <w:rsid w:val="009C07EE"/>
    <w:rsid w:val="009C091A"/>
    <w:rsid w:val="009C0CC3"/>
    <w:rsid w:val="009C0D16"/>
    <w:rsid w:val="009C0FF5"/>
    <w:rsid w:val="009C13C0"/>
    <w:rsid w:val="009C151D"/>
    <w:rsid w:val="009C16D6"/>
    <w:rsid w:val="009C178A"/>
    <w:rsid w:val="009C1F1A"/>
    <w:rsid w:val="009C1F8D"/>
    <w:rsid w:val="009C2DDB"/>
    <w:rsid w:val="009C315A"/>
    <w:rsid w:val="009C3A60"/>
    <w:rsid w:val="009C3C21"/>
    <w:rsid w:val="009C46C3"/>
    <w:rsid w:val="009C4E42"/>
    <w:rsid w:val="009C4FC5"/>
    <w:rsid w:val="009C52B4"/>
    <w:rsid w:val="009C5350"/>
    <w:rsid w:val="009C59C8"/>
    <w:rsid w:val="009C5EDD"/>
    <w:rsid w:val="009C69FB"/>
    <w:rsid w:val="009C6A4D"/>
    <w:rsid w:val="009C6D07"/>
    <w:rsid w:val="009C705B"/>
    <w:rsid w:val="009C7092"/>
    <w:rsid w:val="009C71CF"/>
    <w:rsid w:val="009C7B73"/>
    <w:rsid w:val="009C7CDE"/>
    <w:rsid w:val="009C7CEF"/>
    <w:rsid w:val="009D0137"/>
    <w:rsid w:val="009D039A"/>
    <w:rsid w:val="009D069E"/>
    <w:rsid w:val="009D09B2"/>
    <w:rsid w:val="009D0B69"/>
    <w:rsid w:val="009D0B74"/>
    <w:rsid w:val="009D0DBD"/>
    <w:rsid w:val="009D0E81"/>
    <w:rsid w:val="009D14B4"/>
    <w:rsid w:val="009D169C"/>
    <w:rsid w:val="009D176A"/>
    <w:rsid w:val="009D1785"/>
    <w:rsid w:val="009D19D0"/>
    <w:rsid w:val="009D1A8B"/>
    <w:rsid w:val="009D223C"/>
    <w:rsid w:val="009D23B9"/>
    <w:rsid w:val="009D2420"/>
    <w:rsid w:val="009D2446"/>
    <w:rsid w:val="009D26AC"/>
    <w:rsid w:val="009D2990"/>
    <w:rsid w:val="009D2F85"/>
    <w:rsid w:val="009D342E"/>
    <w:rsid w:val="009D36A6"/>
    <w:rsid w:val="009D3952"/>
    <w:rsid w:val="009D4007"/>
    <w:rsid w:val="009D40A4"/>
    <w:rsid w:val="009D4481"/>
    <w:rsid w:val="009D454A"/>
    <w:rsid w:val="009D465F"/>
    <w:rsid w:val="009D4F5E"/>
    <w:rsid w:val="009D5197"/>
    <w:rsid w:val="009D53EF"/>
    <w:rsid w:val="009D560B"/>
    <w:rsid w:val="009D5716"/>
    <w:rsid w:val="009D588D"/>
    <w:rsid w:val="009D5958"/>
    <w:rsid w:val="009D5DAE"/>
    <w:rsid w:val="009D5EFC"/>
    <w:rsid w:val="009D5F7B"/>
    <w:rsid w:val="009D63D0"/>
    <w:rsid w:val="009D63DF"/>
    <w:rsid w:val="009D673E"/>
    <w:rsid w:val="009D67EA"/>
    <w:rsid w:val="009D6A41"/>
    <w:rsid w:val="009D6F1F"/>
    <w:rsid w:val="009D6FB9"/>
    <w:rsid w:val="009E00DF"/>
    <w:rsid w:val="009E04F3"/>
    <w:rsid w:val="009E0826"/>
    <w:rsid w:val="009E090E"/>
    <w:rsid w:val="009E0A63"/>
    <w:rsid w:val="009E0DF1"/>
    <w:rsid w:val="009E0E6E"/>
    <w:rsid w:val="009E113D"/>
    <w:rsid w:val="009E1C78"/>
    <w:rsid w:val="009E1DBA"/>
    <w:rsid w:val="009E2507"/>
    <w:rsid w:val="009E2B52"/>
    <w:rsid w:val="009E2C3F"/>
    <w:rsid w:val="009E2CE0"/>
    <w:rsid w:val="009E31BA"/>
    <w:rsid w:val="009E3464"/>
    <w:rsid w:val="009E3573"/>
    <w:rsid w:val="009E3A79"/>
    <w:rsid w:val="009E3ED2"/>
    <w:rsid w:val="009E4002"/>
    <w:rsid w:val="009E4955"/>
    <w:rsid w:val="009E4968"/>
    <w:rsid w:val="009E4DA4"/>
    <w:rsid w:val="009E5101"/>
    <w:rsid w:val="009E51D4"/>
    <w:rsid w:val="009E525C"/>
    <w:rsid w:val="009E53C8"/>
    <w:rsid w:val="009E5445"/>
    <w:rsid w:val="009E64C2"/>
    <w:rsid w:val="009E68F6"/>
    <w:rsid w:val="009E6A3E"/>
    <w:rsid w:val="009E6B85"/>
    <w:rsid w:val="009E6BBB"/>
    <w:rsid w:val="009E6D80"/>
    <w:rsid w:val="009E6F04"/>
    <w:rsid w:val="009E6F11"/>
    <w:rsid w:val="009E731E"/>
    <w:rsid w:val="009E74EB"/>
    <w:rsid w:val="009E7C96"/>
    <w:rsid w:val="009E7CE7"/>
    <w:rsid w:val="009E7D96"/>
    <w:rsid w:val="009E7E7F"/>
    <w:rsid w:val="009E7F17"/>
    <w:rsid w:val="009F029E"/>
    <w:rsid w:val="009F03D9"/>
    <w:rsid w:val="009F0683"/>
    <w:rsid w:val="009F0A2A"/>
    <w:rsid w:val="009F0A60"/>
    <w:rsid w:val="009F0E4D"/>
    <w:rsid w:val="009F0EF3"/>
    <w:rsid w:val="009F11BF"/>
    <w:rsid w:val="009F121C"/>
    <w:rsid w:val="009F161D"/>
    <w:rsid w:val="009F17A6"/>
    <w:rsid w:val="009F1965"/>
    <w:rsid w:val="009F1BD9"/>
    <w:rsid w:val="009F1CE3"/>
    <w:rsid w:val="009F2282"/>
    <w:rsid w:val="009F23AA"/>
    <w:rsid w:val="009F25DC"/>
    <w:rsid w:val="009F261B"/>
    <w:rsid w:val="009F28BF"/>
    <w:rsid w:val="009F33A0"/>
    <w:rsid w:val="009F3968"/>
    <w:rsid w:val="009F39E7"/>
    <w:rsid w:val="009F3CA2"/>
    <w:rsid w:val="009F4056"/>
    <w:rsid w:val="009F41B8"/>
    <w:rsid w:val="009F42D5"/>
    <w:rsid w:val="009F48B8"/>
    <w:rsid w:val="009F4FEB"/>
    <w:rsid w:val="009F5089"/>
    <w:rsid w:val="009F51A7"/>
    <w:rsid w:val="009F54C4"/>
    <w:rsid w:val="009F5607"/>
    <w:rsid w:val="009F58EB"/>
    <w:rsid w:val="009F5B60"/>
    <w:rsid w:val="009F614B"/>
    <w:rsid w:val="009F6A2D"/>
    <w:rsid w:val="009F6A74"/>
    <w:rsid w:val="009F6EC4"/>
    <w:rsid w:val="009F7233"/>
    <w:rsid w:val="009F7244"/>
    <w:rsid w:val="009F74CA"/>
    <w:rsid w:val="009F7798"/>
    <w:rsid w:val="009F7A5F"/>
    <w:rsid w:val="009F7DA4"/>
    <w:rsid w:val="00A00347"/>
    <w:rsid w:val="00A00614"/>
    <w:rsid w:val="00A00625"/>
    <w:rsid w:val="00A0088D"/>
    <w:rsid w:val="00A00CB4"/>
    <w:rsid w:val="00A01061"/>
    <w:rsid w:val="00A0109A"/>
    <w:rsid w:val="00A016C4"/>
    <w:rsid w:val="00A01A9D"/>
    <w:rsid w:val="00A01C4E"/>
    <w:rsid w:val="00A01F10"/>
    <w:rsid w:val="00A01F8F"/>
    <w:rsid w:val="00A02321"/>
    <w:rsid w:val="00A0274F"/>
    <w:rsid w:val="00A0343A"/>
    <w:rsid w:val="00A03B93"/>
    <w:rsid w:val="00A03BE1"/>
    <w:rsid w:val="00A03D33"/>
    <w:rsid w:val="00A0460A"/>
    <w:rsid w:val="00A048C1"/>
    <w:rsid w:val="00A04980"/>
    <w:rsid w:val="00A04C7E"/>
    <w:rsid w:val="00A04D64"/>
    <w:rsid w:val="00A051BF"/>
    <w:rsid w:val="00A057AE"/>
    <w:rsid w:val="00A058FA"/>
    <w:rsid w:val="00A05C75"/>
    <w:rsid w:val="00A06108"/>
    <w:rsid w:val="00A06328"/>
    <w:rsid w:val="00A06518"/>
    <w:rsid w:val="00A06A26"/>
    <w:rsid w:val="00A06A6F"/>
    <w:rsid w:val="00A07056"/>
    <w:rsid w:val="00A07272"/>
    <w:rsid w:val="00A072FC"/>
    <w:rsid w:val="00A07785"/>
    <w:rsid w:val="00A0789B"/>
    <w:rsid w:val="00A07FCF"/>
    <w:rsid w:val="00A103C4"/>
    <w:rsid w:val="00A10C70"/>
    <w:rsid w:val="00A10F4A"/>
    <w:rsid w:val="00A10FD0"/>
    <w:rsid w:val="00A11510"/>
    <w:rsid w:val="00A1167E"/>
    <w:rsid w:val="00A1167F"/>
    <w:rsid w:val="00A11B23"/>
    <w:rsid w:val="00A11DF5"/>
    <w:rsid w:val="00A11F23"/>
    <w:rsid w:val="00A1205C"/>
    <w:rsid w:val="00A12FEF"/>
    <w:rsid w:val="00A13398"/>
    <w:rsid w:val="00A134A9"/>
    <w:rsid w:val="00A13785"/>
    <w:rsid w:val="00A13952"/>
    <w:rsid w:val="00A13DFE"/>
    <w:rsid w:val="00A1418A"/>
    <w:rsid w:val="00A143C6"/>
    <w:rsid w:val="00A14D08"/>
    <w:rsid w:val="00A14EF8"/>
    <w:rsid w:val="00A150E5"/>
    <w:rsid w:val="00A15132"/>
    <w:rsid w:val="00A152AB"/>
    <w:rsid w:val="00A1547E"/>
    <w:rsid w:val="00A15856"/>
    <w:rsid w:val="00A15CA6"/>
    <w:rsid w:val="00A15F79"/>
    <w:rsid w:val="00A16453"/>
    <w:rsid w:val="00A16793"/>
    <w:rsid w:val="00A177C9"/>
    <w:rsid w:val="00A17EF2"/>
    <w:rsid w:val="00A201AD"/>
    <w:rsid w:val="00A206D8"/>
    <w:rsid w:val="00A20C0C"/>
    <w:rsid w:val="00A20C2B"/>
    <w:rsid w:val="00A20CF2"/>
    <w:rsid w:val="00A2131C"/>
    <w:rsid w:val="00A213E7"/>
    <w:rsid w:val="00A2166D"/>
    <w:rsid w:val="00A21679"/>
    <w:rsid w:val="00A217F1"/>
    <w:rsid w:val="00A21D4A"/>
    <w:rsid w:val="00A232DC"/>
    <w:rsid w:val="00A23C1A"/>
    <w:rsid w:val="00A23DF7"/>
    <w:rsid w:val="00A241FA"/>
    <w:rsid w:val="00A24269"/>
    <w:rsid w:val="00A24311"/>
    <w:rsid w:val="00A24675"/>
    <w:rsid w:val="00A24850"/>
    <w:rsid w:val="00A24C35"/>
    <w:rsid w:val="00A24D98"/>
    <w:rsid w:val="00A2558D"/>
    <w:rsid w:val="00A256BB"/>
    <w:rsid w:val="00A2580E"/>
    <w:rsid w:val="00A25A39"/>
    <w:rsid w:val="00A25D70"/>
    <w:rsid w:val="00A2698F"/>
    <w:rsid w:val="00A26A66"/>
    <w:rsid w:val="00A270B1"/>
    <w:rsid w:val="00A273ED"/>
    <w:rsid w:val="00A27505"/>
    <w:rsid w:val="00A2770F"/>
    <w:rsid w:val="00A27F04"/>
    <w:rsid w:val="00A300CD"/>
    <w:rsid w:val="00A30151"/>
    <w:rsid w:val="00A302C3"/>
    <w:rsid w:val="00A30527"/>
    <w:rsid w:val="00A30AA0"/>
    <w:rsid w:val="00A30FCA"/>
    <w:rsid w:val="00A31050"/>
    <w:rsid w:val="00A31756"/>
    <w:rsid w:val="00A31B3C"/>
    <w:rsid w:val="00A31BB2"/>
    <w:rsid w:val="00A31BD2"/>
    <w:rsid w:val="00A31D62"/>
    <w:rsid w:val="00A31D93"/>
    <w:rsid w:val="00A323C3"/>
    <w:rsid w:val="00A32423"/>
    <w:rsid w:val="00A32781"/>
    <w:rsid w:val="00A3283E"/>
    <w:rsid w:val="00A32A79"/>
    <w:rsid w:val="00A32BE9"/>
    <w:rsid w:val="00A33079"/>
    <w:rsid w:val="00A332B8"/>
    <w:rsid w:val="00A33611"/>
    <w:rsid w:val="00A33F77"/>
    <w:rsid w:val="00A33FB1"/>
    <w:rsid w:val="00A3413E"/>
    <w:rsid w:val="00A343AD"/>
    <w:rsid w:val="00A34D24"/>
    <w:rsid w:val="00A350E3"/>
    <w:rsid w:val="00A35BC7"/>
    <w:rsid w:val="00A35E91"/>
    <w:rsid w:val="00A3661B"/>
    <w:rsid w:val="00A367E5"/>
    <w:rsid w:val="00A370F9"/>
    <w:rsid w:val="00A37899"/>
    <w:rsid w:val="00A378B9"/>
    <w:rsid w:val="00A37CD3"/>
    <w:rsid w:val="00A4028D"/>
    <w:rsid w:val="00A40350"/>
    <w:rsid w:val="00A4039F"/>
    <w:rsid w:val="00A4055B"/>
    <w:rsid w:val="00A40893"/>
    <w:rsid w:val="00A40959"/>
    <w:rsid w:val="00A40E8B"/>
    <w:rsid w:val="00A41A16"/>
    <w:rsid w:val="00A41B11"/>
    <w:rsid w:val="00A41B5A"/>
    <w:rsid w:val="00A41C05"/>
    <w:rsid w:val="00A41D2D"/>
    <w:rsid w:val="00A42395"/>
    <w:rsid w:val="00A424A6"/>
    <w:rsid w:val="00A4262F"/>
    <w:rsid w:val="00A429A0"/>
    <w:rsid w:val="00A42A4A"/>
    <w:rsid w:val="00A42C4E"/>
    <w:rsid w:val="00A42D1C"/>
    <w:rsid w:val="00A43163"/>
    <w:rsid w:val="00A4354C"/>
    <w:rsid w:val="00A437E7"/>
    <w:rsid w:val="00A438B8"/>
    <w:rsid w:val="00A43C77"/>
    <w:rsid w:val="00A43DAB"/>
    <w:rsid w:val="00A43FDE"/>
    <w:rsid w:val="00A4406E"/>
    <w:rsid w:val="00A44653"/>
    <w:rsid w:val="00A446C0"/>
    <w:rsid w:val="00A453E4"/>
    <w:rsid w:val="00A45865"/>
    <w:rsid w:val="00A45918"/>
    <w:rsid w:val="00A4597F"/>
    <w:rsid w:val="00A45AFD"/>
    <w:rsid w:val="00A45DC6"/>
    <w:rsid w:val="00A4661C"/>
    <w:rsid w:val="00A4687D"/>
    <w:rsid w:val="00A469F7"/>
    <w:rsid w:val="00A46C3A"/>
    <w:rsid w:val="00A4726F"/>
    <w:rsid w:val="00A472E6"/>
    <w:rsid w:val="00A476C7"/>
    <w:rsid w:val="00A476E1"/>
    <w:rsid w:val="00A47815"/>
    <w:rsid w:val="00A50048"/>
    <w:rsid w:val="00A5016B"/>
    <w:rsid w:val="00A504E5"/>
    <w:rsid w:val="00A50D76"/>
    <w:rsid w:val="00A50E24"/>
    <w:rsid w:val="00A50E92"/>
    <w:rsid w:val="00A51138"/>
    <w:rsid w:val="00A5129A"/>
    <w:rsid w:val="00A51896"/>
    <w:rsid w:val="00A522CD"/>
    <w:rsid w:val="00A52732"/>
    <w:rsid w:val="00A5274B"/>
    <w:rsid w:val="00A53592"/>
    <w:rsid w:val="00A53649"/>
    <w:rsid w:val="00A549FB"/>
    <w:rsid w:val="00A54AA7"/>
    <w:rsid w:val="00A54F5C"/>
    <w:rsid w:val="00A54F92"/>
    <w:rsid w:val="00A5508C"/>
    <w:rsid w:val="00A5536A"/>
    <w:rsid w:val="00A5551E"/>
    <w:rsid w:val="00A55942"/>
    <w:rsid w:val="00A55BCE"/>
    <w:rsid w:val="00A55D77"/>
    <w:rsid w:val="00A561B2"/>
    <w:rsid w:val="00A56448"/>
    <w:rsid w:val="00A566DD"/>
    <w:rsid w:val="00A56B36"/>
    <w:rsid w:val="00A56E7A"/>
    <w:rsid w:val="00A57608"/>
    <w:rsid w:val="00A57673"/>
    <w:rsid w:val="00A60072"/>
    <w:rsid w:val="00A60346"/>
    <w:rsid w:val="00A6068C"/>
    <w:rsid w:val="00A60FC4"/>
    <w:rsid w:val="00A6142B"/>
    <w:rsid w:val="00A614C6"/>
    <w:rsid w:val="00A618D8"/>
    <w:rsid w:val="00A61B79"/>
    <w:rsid w:val="00A62246"/>
    <w:rsid w:val="00A624E1"/>
    <w:rsid w:val="00A6258A"/>
    <w:rsid w:val="00A626C2"/>
    <w:rsid w:val="00A62BEE"/>
    <w:rsid w:val="00A62C6C"/>
    <w:rsid w:val="00A62D5E"/>
    <w:rsid w:val="00A62E28"/>
    <w:rsid w:val="00A637E8"/>
    <w:rsid w:val="00A638D6"/>
    <w:rsid w:val="00A639A9"/>
    <w:rsid w:val="00A63CB1"/>
    <w:rsid w:val="00A6400E"/>
    <w:rsid w:val="00A64577"/>
    <w:rsid w:val="00A64589"/>
    <w:rsid w:val="00A64EE2"/>
    <w:rsid w:val="00A6508C"/>
    <w:rsid w:val="00A6570B"/>
    <w:rsid w:val="00A65B14"/>
    <w:rsid w:val="00A65C15"/>
    <w:rsid w:val="00A65D79"/>
    <w:rsid w:val="00A66358"/>
    <w:rsid w:val="00A66366"/>
    <w:rsid w:val="00A665F6"/>
    <w:rsid w:val="00A667E8"/>
    <w:rsid w:val="00A66C7F"/>
    <w:rsid w:val="00A67939"/>
    <w:rsid w:val="00A67A1A"/>
    <w:rsid w:val="00A67DE8"/>
    <w:rsid w:val="00A70213"/>
    <w:rsid w:val="00A704E0"/>
    <w:rsid w:val="00A70B95"/>
    <w:rsid w:val="00A70EE4"/>
    <w:rsid w:val="00A7114F"/>
    <w:rsid w:val="00A713A7"/>
    <w:rsid w:val="00A71496"/>
    <w:rsid w:val="00A71608"/>
    <w:rsid w:val="00A71679"/>
    <w:rsid w:val="00A71BDE"/>
    <w:rsid w:val="00A721A4"/>
    <w:rsid w:val="00A721B5"/>
    <w:rsid w:val="00A72566"/>
    <w:rsid w:val="00A72721"/>
    <w:rsid w:val="00A729D5"/>
    <w:rsid w:val="00A73091"/>
    <w:rsid w:val="00A73270"/>
    <w:rsid w:val="00A73877"/>
    <w:rsid w:val="00A73B6D"/>
    <w:rsid w:val="00A73C41"/>
    <w:rsid w:val="00A73E0E"/>
    <w:rsid w:val="00A74B91"/>
    <w:rsid w:val="00A74CF3"/>
    <w:rsid w:val="00A74F47"/>
    <w:rsid w:val="00A753AD"/>
    <w:rsid w:val="00A75660"/>
    <w:rsid w:val="00A7590A"/>
    <w:rsid w:val="00A75E66"/>
    <w:rsid w:val="00A76744"/>
    <w:rsid w:val="00A7695C"/>
    <w:rsid w:val="00A76A72"/>
    <w:rsid w:val="00A76C2A"/>
    <w:rsid w:val="00A779BF"/>
    <w:rsid w:val="00A77C9D"/>
    <w:rsid w:val="00A77F4C"/>
    <w:rsid w:val="00A80002"/>
    <w:rsid w:val="00A802DC"/>
    <w:rsid w:val="00A80BE5"/>
    <w:rsid w:val="00A8171C"/>
    <w:rsid w:val="00A819A0"/>
    <w:rsid w:val="00A81C8E"/>
    <w:rsid w:val="00A81E35"/>
    <w:rsid w:val="00A82676"/>
    <w:rsid w:val="00A82B92"/>
    <w:rsid w:val="00A83330"/>
    <w:rsid w:val="00A839D9"/>
    <w:rsid w:val="00A83B01"/>
    <w:rsid w:val="00A83BB7"/>
    <w:rsid w:val="00A83EF3"/>
    <w:rsid w:val="00A842DF"/>
    <w:rsid w:val="00A84EFC"/>
    <w:rsid w:val="00A8577A"/>
    <w:rsid w:val="00A85C39"/>
    <w:rsid w:val="00A85E39"/>
    <w:rsid w:val="00A85E89"/>
    <w:rsid w:val="00A85EAA"/>
    <w:rsid w:val="00A86243"/>
    <w:rsid w:val="00A86C64"/>
    <w:rsid w:val="00A87555"/>
    <w:rsid w:val="00A87838"/>
    <w:rsid w:val="00A87988"/>
    <w:rsid w:val="00A87D3A"/>
    <w:rsid w:val="00A90186"/>
    <w:rsid w:val="00A90803"/>
    <w:rsid w:val="00A90D38"/>
    <w:rsid w:val="00A91037"/>
    <w:rsid w:val="00A9127A"/>
    <w:rsid w:val="00A914EF"/>
    <w:rsid w:val="00A915B4"/>
    <w:rsid w:val="00A91D8F"/>
    <w:rsid w:val="00A9227D"/>
    <w:rsid w:val="00A92780"/>
    <w:rsid w:val="00A92BD5"/>
    <w:rsid w:val="00A92E6E"/>
    <w:rsid w:val="00A93269"/>
    <w:rsid w:val="00A94125"/>
    <w:rsid w:val="00A94218"/>
    <w:rsid w:val="00A94568"/>
    <w:rsid w:val="00A947A4"/>
    <w:rsid w:val="00A94D03"/>
    <w:rsid w:val="00A95C43"/>
    <w:rsid w:val="00A9617C"/>
    <w:rsid w:val="00A9623E"/>
    <w:rsid w:val="00A9667B"/>
    <w:rsid w:val="00A96D48"/>
    <w:rsid w:val="00A970F3"/>
    <w:rsid w:val="00A97735"/>
    <w:rsid w:val="00A9786F"/>
    <w:rsid w:val="00A97B63"/>
    <w:rsid w:val="00A97CAE"/>
    <w:rsid w:val="00A97EBC"/>
    <w:rsid w:val="00AA0338"/>
    <w:rsid w:val="00AA0BAA"/>
    <w:rsid w:val="00AA0F40"/>
    <w:rsid w:val="00AA136E"/>
    <w:rsid w:val="00AA15DD"/>
    <w:rsid w:val="00AA1710"/>
    <w:rsid w:val="00AA1A63"/>
    <w:rsid w:val="00AA1BF4"/>
    <w:rsid w:val="00AA2629"/>
    <w:rsid w:val="00AA27EC"/>
    <w:rsid w:val="00AA289C"/>
    <w:rsid w:val="00AA2DC9"/>
    <w:rsid w:val="00AA2F7E"/>
    <w:rsid w:val="00AA35F0"/>
    <w:rsid w:val="00AA37DE"/>
    <w:rsid w:val="00AA393A"/>
    <w:rsid w:val="00AA3AA4"/>
    <w:rsid w:val="00AA3C35"/>
    <w:rsid w:val="00AA3F16"/>
    <w:rsid w:val="00AA3F47"/>
    <w:rsid w:val="00AA4C02"/>
    <w:rsid w:val="00AA4C49"/>
    <w:rsid w:val="00AA4D96"/>
    <w:rsid w:val="00AA4F77"/>
    <w:rsid w:val="00AA5216"/>
    <w:rsid w:val="00AA5367"/>
    <w:rsid w:val="00AA5487"/>
    <w:rsid w:val="00AA5895"/>
    <w:rsid w:val="00AA5C61"/>
    <w:rsid w:val="00AA6238"/>
    <w:rsid w:val="00AA6754"/>
    <w:rsid w:val="00AA6A95"/>
    <w:rsid w:val="00AA6B40"/>
    <w:rsid w:val="00AA6BD1"/>
    <w:rsid w:val="00AA7262"/>
    <w:rsid w:val="00AA77DC"/>
    <w:rsid w:val="00AA78E6"/>
    <w:rsid w:val="00AA7DC6"/>
    <w:rsid w:val="00AA7DDE"/>
    <w:rsid w:val="00AA7FAD"/>
    <w:rsid w:val="00AB01E1"/>
    <w:rsid w:val="00AB0238"/>
    <w:rsid w:val="00AB0979"/>
    <w:rsid w:val="00AB1412"/>
    <w:rsid w:val="00AB1459"/>
    <w:rsid w:val="00AB1511"/>
    <w:rsid w:val="00AB17B2"/>
    <w:rsid w:val="00AB1B5F"/>
    <w:rsid w:val="00AB1B8D"/>
    <w:rsid w:val="00AB230B"/>
    <w:rsid w:val="00AB2377"/>
    <w:rsid w:val="00AB2532"/>
    <w:rsid w:val="00AB26B8"/>
    <w:rsid w:val="00AB2B1A"/>
    <w:rsid w:val="00AB305C"/>
    <w:rsid w:val="00AB35C3"/>
    <w:rsid w:val="00AB3793"/>
    <w:rsid w:val="00AB3904"/>
    <w:rsid w:val="00AB404E"/>
    <w:rsid w:val="00AB44FC"/>
    <w:rsid w:val="00AB45CF"/>
    <w:rsid w:val="00AB4A24"/>
    <w:rsid w:val="00AB4B77"/>
    <w:rsid w:val="00AB580B"/>
    <w:rsid w:val="00AB5970"/>
    <w:rsid w:val="00AB5ADC"/>
    <w:rsid w:val="00AB5E11"/>
    <w:rsid w:val="00AB61AF"/>
    <w:rsid w:val="00AB6530"/>
    <w:rsid w:val="00AB66D8"/>
    <w:rsid w:val="00AB69BE"/>
    <w:rsid w:val="00AB6ECF"/>
    <w:rsid w:val="00AB7126"/>
    <w:rsid w:val="00AB7256"/>
    <w:rsid w:val="00AB75F7"/>
    <w:rsid w:val="00AB7730"/>
    <w:rsid w:val="00AB77FB"/>
    <w:rsid w:val="00AB7C51"/>
    <w:rsid w:val="00AC10F5"/>
    <w:rsid w:val="00AC1245"/>
    <w:rsid w:val="00AC1A3A"/>
    <w:rsid w:val="00AC1B56"/>
    <w:rsid w:val="00AC2A46"/>
    <w:rsid w:val="00AC36BB"/>
    <w:rsid w:val="00AC38FC"/>
    <w:rsid w:val="00AC3A65"/>
    <w:rsid w:val="00AC447D"/>
    <w:rsid w:val="00AC529C"/>
    <w:rsid w:val="00AC52A9"/>
    <w:rsid w:val="00AC54AF"/>
    <w:rsid w:val="00AC6215"/>
    <w:rsid w:val="00AC6323"/>
    <w:rsid w:val="00AC657E"/>
    <w:rsid w:val="00AC6BCA"/>
    <w:rsid w:val="00AC6EF0"/>
    <w:rsid w:val="00AC72A8"/>
    <w:rsid w:val="00AC73E5"/>
    <w:rsid w:val="00AC7443"/>
    <w:rsid w:val="00AC7716"/>
    <w:rsid w:val="00AC790D"/>
    <w:rsid w:val="00AC79BB"/>
    <w:rsid w:val="00AC7A2C"/>
    <w:rsid w:val="00AC7BF2"/>
    <w:rsid w:val="00AC7C8F"/>
    <w:rsid w:val="00AD0A2B"/>
    <w:rsid w:val="00AD0B7F"/>
    <w:rsid w:val="00AD0DFA"/>
    <w:rsid w:val="00AD0EE9"/>
    <w:rsid w:val="00AD0F10"/>
    <w:rsid w:val="00AD0F1E"/>
    <w:rsid w:val="00AD11A4"/>
    <w:rsid w:val="00AD1BB3"/>
    <w:rsid w:val="00AD1F13"/>
    <w:rsid w:val="00AD20A1"/>
    <w:rsid w:val="00AD2719"/>
    <w:rsid w:val="00AD2CBF"/>
    <w:rsid w:val="00AD32D0"/>
    <w:rsid w:val="00AD3531"/>
    <w:rsid w:val="00AD4B05"/>
    <w:rsid w:val="00AD5881"/>
    <w:rsid w:val="00AD61B6"/>
    <w:rsid w:val="00AD69C8"/>
    <w:rsid w:val="00AD6EFB"/>
    <w:rsid w:val="00AD7685"/>
    <w:rsid w:val="00AD768D"/>
    <w:rsid w:val="00AD776C"/>
    <w:rsid w:val="00AE0144"/>
    <w:rsid w:val="00AE0516"/>
    <w:rsid w:val="00AE0AF3"/>
    <w:rsid w:val="00AE0B81"/>
    <w:rsid w:val="00AE0DCA"/>
    <w:rsid w:val="00AE20AC"/>
    <w:rsid w:val="00AE214B"/>
    <w:rsid w:val="00AE2C5A"/>
    <w:rsid w:val="00AE2CD4"/>
    <w:rsid w:val="00AE2E45"/>
    <w:rsid w:val="00AE3239"/>
    <w:rsid w:val="00AE353B"/>
    <w:rsid w:val="00AE3981"/>
    <w:rsid w:val="00AE3AAA"/>
    <w:rsid w:val="00AE3C13"/>
    <w:rsid w:val="00AE3C3D"/>
    <w:rsid w:val="00AE3CFB"/>
    <w:rsid w:val="00AE401C"/>
    <w:rsid w:val="00AE401D"/>
    <w:rsid w:val="00AE4042"/>
    <w:rsid w:val="00AE457F"/>
    <w:rsid w:val="00AE4D23"/>
    <w:rsid w:val="00AE5624"/>
    <w:rsid w:val="00AE5DF9"/>
    <w:rsid w:val="00AE5F2A"/>
    <w:rsid w:val="00AE5F42"/>
    <w:rsid w:val="00AE69C7"/>
    <w:rsid w:val="00AE6DD7"/>
    <w:rsid w:val="00AE778B"/>
    <w:rsid w:val="00AE79CE"/>
    <w:rsid w:val="00AE7E98"/>
    <w:rsid w:val="00AF0482"/>
    <w:rsid w:val="00AF0606"/>
    <w:rsid w:val="00AF0E48"/>
    <w:rsid w:val="00AF1018"/>
    <w:rsid w:val="00AF1061"/>
    <w:rsid w:val="00AF14F6"/>
    <w:rsid w:val="00AF150B"/>
    <w:rsid w:val="00AF1579"/>
    <w:rsid w:val="00AF1969"/>
    <w:rsid w:val="00AF1E34"/>
    <w:rsid w:val="00AF237B"/>
    <w:rsid w:val="00AF2BCB"/>
    <w:rsid w:val="00AF301D"/>
    <w:rsid w:val="00AF45B2"/>
    <w:rsid w:val="00AF467D"/>
    <w:rsid w:val="00AF4730"/>
    <w:rsid w:val="00AF4A32"/>
    <w:rsid w:val="00AF50B9"/>
    <w:rsid w:val="00AF52DB"/>
    <w:rsid w:val="00AF52F3"/>
    <w:rsid w:val="00AF5344"/>
    <w:rsid w:val="00AF5862"/>
    <w:rsid w:val="00AF5AAE"/>
    <w:rsid w:val="00AF6263"/>
    <w:rsid w:val="00AF63A3"/>
    <w:rsid w:val="00AF6B51"/>
    <w:rsid w:val="00AF6CB5"/>
    <w:rsid w:val="00AF6CCA"/>
    <w:rsid w:val="00AF73D9"/>
    <w:rsid w:val="00AF79CE"/>
    <w:rsid w:val="00B0000C"/>
    <w:rsid w:val="00B0007F"/>
    <w:rsid w:val="00B009B9"/>
    <w:rsid w:val="00B00E11"/>
    <w:rsid w:val="00B00E46"/>
    <w:rsid w:val="00B01D73"/>
    <w:rsid w:val="00B01E5A"/>
    <w:rsid w:val="00B022EC"/>
    <w:rsid w:val="00B02BF2"/>
    <w:rsid w:val="00B02D13"/>
    <w:rsid w:val="00B02E5B"/>
    <w:rsid w:val="00B03071"/>
    <w:rsid w:val="00B0310E"/>
    <w:rsid w:val="00B03280"/>
    <w:rsid w:val="00B035D3"/>
    <w:rsid w:val="00B0373E"/>
    <w:rsid w:val="00B037C1"/>
    <w:rsid w:val="00B03EF6"/>
    <w:rsid w:val="00B040A6"/>
    <w:rsid w:val="00B04BC0"/>
    <w:rsid w:val="00B04DAA"/>
    <w:rsid w:val="00B04F27"/>
    <w:rsid w:val="00B05020"/>
    <w:rsid w:val="00B05686"/>
    <w:rsid w:val="00B056FF"/>
    <w:rsid w:val="00B05AE1"/>
    <w:rsid w:val="00B05B31"/>
    <w:rsid w:val="00B05C26"/>
    <w:rsid w:val="00B05DBE"/>
    <w:rsid w:val="00B05F38"/>
    <w:rsid w:val="00B06175"/>
    <w:rsid w:val="00B06183"/>
    <w:rsid w:val="00B06D28"/>
    <w:rsid w:val="00B070D0"/>
    <w:rsid w:val="00B07588"/>
    <w:rsid w:val="00B07738"/>
    <w:rsid w:val="00B079F2"/>
    <w:rsid w:val="00B10111"/>
    <w:rsid w:val="00B10770"/>
    <w:rsid w:val="00B108FD"/>
    <w:rsid w:val="00B10943"/>
    <w:rsid w:val="00B1099B"/>
    <w:rsid w:val="00B115C6"/>
    <w:rsid w:val="00B11956"/>
    <w:rsid w:val="00B11B1B"/>
    <w:rsid w:val="00B12104"/>
    <w:rsid w:val="00B12340"/>
    <w:rsid w:val="00B124A5"/>
    <w:rsid w:val="00B1281C"/>
    <w:rsid w:val="00B128F3"/>
    <w:rsid w:val="00B12B91"/>
    <w:rsid w:val="00B133C1"/>
    <w:rsid w:val="00B137CA"/>
    <w:rsid w:val="00B13803"/>
    <w:rsid w:val="00B1391F"/>
    <w:rsid w:val="00B13958"/>
    <w:rsid w:val="00B13CFA"/>
    <w:rsid w:val="00B13E50"/>
    <w:rsid w:val="00B13F62"/>
    <w:rsid w:val="00B1418B"/>
    <w:rsid w:val="00B1466E"/>
    <w:rsid w:val="00B14CDC"/>
    <w:rsid w:val="00B14E22"/>
    <w:rsid w:val="00B15340"/>
    <w:rsid w:val="00B154F4"/>
    <w:rsid w:val="00B1569F"/>
    <w:rsid w:val="00B15790"/>
    <w:rsid w:val="00B15B7C"/>
    <w:rsid w:val="00B15DFA"/>
    <w:rsid w:val="00B160EF"/>
    <w:rsid w:val="00B16522"/>
    <w:rsid w:val="00B168FF"/>
    <w:rsid w:val="00B16DEF"/>
    <w:rsid w:val="00B1717C"/>
    <w:rsid w:val="00B171EF"/>
    <w:rsid w:val="00B17619"/>
    <w:rsid w:val="00B17667"/>
    <w:rsid w:val="00B17C12"/>
    <w:rsid w:val="00B17C69"/>
    <w:rsid w:val="00B17D2E"/>
    <w:rsid w:val="00B17E8D"/>
    <w:rsid w:val="00B20712"/>
    <w:rsid w:val="00B21469"/>
    <w:rsid w:val="00B216DD"/>
    <w:rsid w:val="00B219BB"/>
    <w:rsid w:val="00B21EA2"/>
    <w:rsid w:val="00B2229D"/>
    <w:rsid w:val="00B22384"/>
    <w:rsid w:val="00B2246A"/>
    <w:rsid w:val="00B22BE8"/>
    <w:rsid w:val="00B2352F"/>
    <w:rsid w:val="00B23839"/>
    <w:rsid w:val="00B239E6"/>
    <w:rsid w:val="00B23A4C"/>
    <w:rsid w:val="00B23ED5"/>
    <w:rsid w:val="00B241B3"/>
    <w:rsid w:val="00B24F74"/>
    <w:rsid w:val="00B24FAC"/>
    <w:rsid w:val="00B25106"/>
    <w:rsid w:val="00B25389"/>
    <w:rsid w:val="00B25617"/>
    <w:rsid w:val="00B25E55"/>
    <w:rsid w:val="00B26081"/>
    <w:rsid w:val="00B26095"/>
    <w:rsid w:val="00B262C2"/>
    <w:rsid w:val="00B263FA"/>
    <w:rsid w:val="00B2758D"/>
    <w:rsid w:val="00B27737"/>
    <w:rsid w:val="00B27D1A"/>
    <w:rsid w:val="00B27F2A"/>
    <w:rsid w:val="00B27FD9"/>
    <w:rsid w:val="00B30076"/>
    <w:rsid w:val="00B303A9"/>
    <w:rsid w:val="00B307DF"/>
    <w:rsid w:val="00B30C68"/>
    <w:rsid w:val="00B30D62"/>
    <w:rsid w:val="00B3103B"/>
    <w:rsid w:val="00B310C1"/>
    <w:rsid w:val="00B3125B"/>
    <w:rsid w:val="00B31364"/>
    <w:rsid w:val="00B3187D"/>
    <w:rsid w:val="00B31C29"/>
    <w:rsid w:val="00B31C87"/>
    <w:rsid w:val="00B31E19"/>
    <w:rsid w:val="00B31ECF"/>
    <w:rsid w:val="00B3215F"/>
    <w:rsid w:val="00B32528"/>
    <w:rsid w:val="00B3258C"/>
    <w:rsid w:val="00B326E2"/>
    <w:rsid w:val="00B3316D"/>
    <w:rsid w:val="00B338D0"/>
    <w:rsid w:val="00B340B4"/>
    <w:rsid w:val="00B34492"/>
    <w:rsid w:val="00B346E8"/>
    <w:rsid w:val="00B357A2"/>
    <w:rsid w:val="00B35817"/>
    <w:rsid w:val="00B3604A"/>
    <w:rsid w:val="00B362AD"/>
    <w:rsid w:val="00B3648B"/>
    <w:rsid w:val="00B36759"/>
    <w:rsid w:val="00B367FB"/>
    <w:rsid w:val="00B37602"/>
    <w:rsid w:val="00B37918"/>
    <w:rsid w:val="00B40162"/>
    <w:rsid w:val="00B40212"/>
    <w:rsid w:val="00B4071E"/>
    <w:rsid w:val="00B407F6"/>
    <w:rsid w:val="00B40885"/>
    <w:rsid w:val="00B4103C"/>
    <w:rsid w:val="00B41AD8"/>
    <w:rsid w:val="00B41FB1"/>
    <w:rsid w:val="00B4216B"/>
    <w:rsid w:val="00B4286B"/>
    <w:rsid w:val="00B43694"/>
    <w:rsid w:val="00B437CC"/>
    <w:rsid w:val="00B43BCE"/>
    <w:rsid w:val="00B43F07"/>
    <w:rsid w:val="00B4440B"/>
    <w:rsid w:val="00B445A2"/>
    <w:rsid w:val="00B44639"/>
    <w:rsid w:val="00B4483D"/>
    <w:rsid w:val="00B44870"/>
    <w:rsid w:val="00B44935"/>
    <w:rsid w:val="00B44986"/>
    <w:rsid w:val="00B449B9"/>
    <w:rsid w:val="00B44E1A"/>
    <w:rsid w:val="00B450B1"/>
    <w:rsid w:val="00B45242"/>
    <w:rsid w:val="00B45BCB"/>
    <w:rsid w:val="00B45DCD"/>
    <w:rsid w:val="00B45E51"/>
    <w:rsid w:val="00B46189"/>
    <w:rsid w:val="00B463A0"/>
    <w:rsid w:val="00B467F7"/>
    <w:rsid w:val="00B469A4"/>
    <w:rsid w:val="00B46D43"/>
    <w:rsid w:val="00B46EAC"/>
    <w:rsid w:val="00B47248"/>
    <w:rsid w:val="00B47C02"/>
    <w:rsid w:val="00B47C5A"/>
    <w:rsid w:val="00B5051A"/>
    <w:rsid w:val="00B50535"/>
    <w:rsid w:val="00B50553"/>
    <w:rsid w:val="00B508ED"/>
    <w:rsid w:val="00B512D4"/>
    <w:rsid w:val="00B51929"/>
    <w:rsid w:val="00B51C90"/>
    <w:rsid w:val="00B5258E"/>
    <w:rsid w:val="00B526EC"/>
    <w:rsid w:val="00B527A0"/>
    <w:rsid w:val="00B52AE6"/>
    <w:rsid w:val="00B52B80"/>
    <w:rsid w:val="00B53198"/>
    <w:rsid w:val="00B532E3"/>
    <w:rsid w:val="00B537D5"/>
    <w:rsid w:val="00B53E2C"/>
    <w:rsid w:val="00B54B62"/>
    <w:rsid w:val="00B54C27"/>
    <w:rsid w:val="00B54C2C"/>
    <w:rsid w:val="00B54C80"/>
    <w:rsid w:val="00B54D1C"/>
    <w:rsid w:val="00B54E64"/>
    <w:rsid w:val="00B54F7B"/>
    <w:rsid w:val="00B55041"/>
    <w:rsid w:val="00B563A4"/>
    <w:rsid w:val="00B567C9"/>
    <w:rsid w:val="00B56967"/>
    <w:rsid w:val="00B569F8"/>
    <w:rsid w:val="00B56E3A"/>
    <w:rsid w:val="00B56E73"/>
    <w:rsid w:val="00B57593"/>
    <w:rsid w:val="00B579F8"/>
    <w:rsid w:val="00B57E6C"/>
    <w:rsid w:val="00B57F73"/>
    <w:rsid w:val="00B57F8E"/>
    <w:rsid w:val="00B6052B"/>
    <w:rsid w:val="00B6062B"/>
    <w:rsid w:val="00B61431"/>
    <w:rsid w:val="00B61D4B"/>
    <w:rsid w:val="00B61E26"/>
    <w:rsid w:val="00B62678"/>
    <w:rsid w:val="00B626F2"/>
    <w:rsid w:val="00B62E2E"/>
    <w:rsid w:val="00B630E2"/>
    <w:rsid w:val="00B63121"/>
    <w:rsid w:val="00B63437"/>
    <w:rsid w:val="00B63438"/>
    <w:rsid w:val="00B637A3"/>
    <w:rsid w:val="00B63997"/>
    <w:rsid w:val="00B6399A"/>
    <w:rsid w:val="00B63D54"/>
    <w:rsid w:val="00B644DA"/>
    <w:rsid w:val="00B6497B"/>
    <w:rsid w:val="00B64C33"/>
    <w:rsid w:val="00B64DC2"/>
    <w:rsid w:val="00B65102"/>
    <w:rsid w:val="00B6513C"/>
    <w:rsid w:val="00B65A1B"/>
    <w:rsid w:val="00B65B85"/>
    <w:rsid w:val="00B65BC8"/>
    <w:rsid w:val="00B65F2F"/>
    <w:rsid w:val="00B669D1"/>
    <w:rsid w:val="00B66C4D"/>
    <w:rsid w:val="00B676D6"/>
    <w:rsid w:val="00B701B9"/>
    <w:rsid w:val="00B70B22"/>
    <w:rsid w:val="00B70D61"/>
    <w:rsid w:val="00B712BF"/>
    <w:rsid w:val="00B71562"/>
    <w:rsid w:val="00B71937"/>
    <w:rsid w:val="00B71FE9"/>
    <w:rsid w:val="00B725D2"/>
    <w:rsid w:val="00B72B1C"/>
    <w:rsid w:val="00B72B8C"/>
    <w:rsid w:val="00B72D8A"/>
    <w:rsid w:val="00B72E3D"/>
    <w:rsid w:val="00B73099"/>
    <w:rsid w:val="00B733AF"/>
    <w:rsid w:val="00B735C8"/>
    <w:rsid w:val="00B73850"/>
    <w:rsid w:val="00B74061"/>
    <w:rsid w:val="00B7425C"/>
    <w:rsid w:val="00B74342"/>
    <w:rsid w:val="00B7443F"/>
    <w:rsid w:val="00B747EE"/>
    <w:rsid w:val="00B74891"/>
    <w:rsid w:val="00B74DA1"/>
    <w:rsid w:val="00B750C4"/>
    <w:rsid w:val="00B75322"/>
    <w:rsid w:val="00B754FC"/>
    <w:rsid w:val="00B75D10"/>
    <w:rsid w:val="00B75DC9"/>
    <w:rsid w:val="00B76038"/>
    <w:rsid w:val="00B76EE9"/>
    <w:rsid w:val="00B7752C"/>
    <w:rsid w:val="00B7769B"/>
    <w:rsid w:val="00B776A5"/>
    <w:rsid w:val="00B77CA4"/>
    <w:rsid w:val="00B8002A"/>
    <w:rsid w:val="00B80611"/>
    <w:rsid w:val="00B80A96"/>
    <w:rsid w:val="00B80C54"/>
    <w:rsid w:val="00B81271"/>
    <w:rsid w:val="00B815E4"/>
    <w:rsid w:val="00B820DB"/>
    <w:rsid w:val="00B82128"/>
    <w:rsid w:val="00B82175"/>
    <w:rsid w:val="00B823F3"/>
    <w:rsid w:val="00B82538"/>
    <w:rsid w:val="00B8259F"/>
    <w:rsid w:val="00B82B26"/>
    <w:rsid w:val="00B83558"/>
    <w:rsid w:val="00B8385C"/>
    <w:rsid w:val="00B83DD3"/>
    <w:rsid w:val="00B83DF5"/>
    <w:rsid w:val="00B83E68"/>
    <w:rsid w:val="00B840F0"/>
    <w:rsid w:val="00B843BC"/>
    <w:rsid w:val="00B845F9"/>
    <w:rsid w:val="00B848DD"/>
    <w:rsid w:val="00B84AC6"/>
    <w:rsid w:val="00B84ADB"/>
    <w:rsid w:val="00B84BE1"/>
    <w:rsid w:val="00B84D9F"/>
    <w:rsid w:val="00B85055"/>
    <w:rsid w:val="00B85919"/>
    <w:rsid w:val="00B85C30"/>
    <w:rsid w:val="00B863E8"/>
    <w:rsid w:val="00B86AF7"/>
    <w:rsid w:val="00B86CD5"/>
    <w:rsid w:val="00B874B1"/>
    <w:rsid w:val="00B87661"/>
    <w:rsid w:val="00B87D3A"/>
    <w:rsid w:val="00B90134"/>
    <w:rsid w:val="00B90135"/>
    <w:rsid w:val="00B9013F"/>
    <w:rsid w:val="00B904D5"/>
    <w:rsid w:val="00B9083C"/>
    <w:rsid w:val="00B90941"/>
    <w:rsid w:val="00B90B4A"/>
    <w:rsid w:val="00B90B81"/>
    <w:rsid w:val="00B90E70"/>
    <w:rsid w:val="00B91383"/>
    <w:rsid w:val="00B91473"/>
    <w:rsid w:val="00B91923"/>
    <w:rsid w:val="00B91992"/>
    <w:rsid w:val="00B91BB9"/>
    <w:rsid w:val="00B91D59"/>
    <w:rsid w:val="00B923CA"/>
    <w:rsid w:val="00B9246D"/>
    <w:rsid w:val="00B9255F"/>
    <w:rsid w:val="00B9256F"/>
    <w:rsid w:val="00B925D0"/>
    <w:rsid w:val="00B927D5"/>
    <w:rsid w:val="00B9285D"/>
    <w:rsid w:val="00B92997"/>
    <w:rsid w:val="00B929B2"/>
    <w:rsid w:val="00B92D6D"/>
    <w:rsid w:val="00B92EF6"/>
    <w:rsid w:val="00B930CE"/>
    <w:rsid w:val="00B93481"/>
    <w:rsid w:val="00B93588"/>
    <w:rsid w:val="00B93740"/>
    <w:rsid w:val="00B938BE"/>
    <w:rsid w:val="00B93911"/>
    <w:rsid w:val="00B939DC"/>
    <w:rsid w:val="00B93A27"/>
    <w:rsid w:val="00B93EE3"/>
    <w:rsid w:val="00B94102"/>
    <w:rsid w:val="00B94505"/>
    <w:rsid w:val="00B9483F"/>
    <w:rsid w:val="00B94A18"/>
    <w:rsid w:val="00B9514F"/>
    <w:rsid w:val="00B95377"/>
    <w:rsid w:val="00B95FFF"/>
    <w:rsid w:val="00B96284"/>
    <w:rsid w:val="00B962A6"/>
    <w:rsid w:val="00B9647D"/>
    <w:rsid w:val="00B96595"/>
    <w:rsid w:val="00B96C20"/>
    <w:rsid w:val="00B96F48"/>
    <w:rsid w:val="00B97490"/>
    <w:rsid w:val="00B9781B"/>
    <w:rsid w:val="00B97DB6"/>
    <w:rsid w:val="00B97F0E"/>
    <w:rsid w:val="00BA05AC"/>
    <w:rsid w:val="00BA0CD0"/>
    <w:rsid w:val="00BA12D4"/>
    <w:rsid w:val="00BA1431"/>
    <w:rsid w:val="00BA1DE1"/>
    <w:rsid w:val="00BA21F3"/>
    <w:rsid w:val="00BA2628"/>
    <w:rsid w:val="00BA2ABE"/>
    <w:rsid w:val="00BA3711"/>
    <w:rsid w:val="00BA3993"/>
    <w:rsid w:val="00BA39B9"/>
    <w:rsid w:val="00BA3B21"/>
    <w:rsid w:val="00BA3EA0"/>
    <w:rsid w:val="00BA3FC7"/>
    <w:rsid w:val="00BA40B7"/>
    <w:rsid w:val="00BA40C4"/>
    <w:rsid w:val="00BA4390"/>
    <w:rsid w:val="00BA4AAC"/>
    <w:rsid w:val="00BA4ABA"/>
    <w:rsid w:val="00BA5504"/>
    <w:rsid w:val="00BA5639"/>
    <w:rsid w:val="00BA57B3"/>
    <w:rsid w:val="00BA59DB"/>
    <w:rsid w:val="00BA5A0B"/>
    <w:rsid w:val="00BA5C81"/>
    <w:rsid w:val="00BA5EBC"/>
    <w:rsid w:val="00BA6046"/>
    <w:rsid w:val="00BA6352"/>
    <w:rsid w:val="00BA664E"/>
    <w:rsid w:val="00BA6D54"/>
    <w:rsid w:val="00BA727F"/>
    <w:rsid w:val="00BA735A"/>
    <w:rsid w:val="00BA7468"/>
    <w:rsid w:val="00BB097C"/>
    <w:rsid w:val="00BB0A2C"/>
    <w:rsid w:val="00BB0B33"/>
    <w:rsid w:val="00BB0BC3"/>
    <w:rsid w:val="00BB0C2E"/>
    <w:rsid w:val="00BB10C0"/>
    <w:rsid w:val="00BB1577"/>
    <w:rsid w:val="00BB15C3"/>
    <w:rsid w:val="00BB19D8"/>
    <w:rsid w:val="00BB1B9C"/>
    <w:rsid w:val="00BB2229"/>
    <w:rsid w:val="00BB22C4"/>
    <w:rsid w:val="00BB2762"/>
    <w:rsid w:val="00BB28B1"/>
    <w:rsid w:val="00BB28FE"/>
    <w:rsid w:val="00BB2DA2"/>
    <w:rsid w:val="00BB3651"/>
    <w:rsid w:val="00BB37DC"/>
    <w:rsid w:val="00BB4656"/>
    <w:rsid w:val="00BB4A9D"/>
    <w:rsid w:val="00BB4E15"/>
    <w:rsid w:val="00BB50CC"/>
    <w:rsid w:val="00BB52CD"/>
    <w:rsid w:val="00BB565F"/>
    <w:rsid w:val="00BB5A85"/>
    <w:rsid w:val="00BB5BE5"/>
    <w:rsid w:val="00BB5BF7"/>
    <w:rsid w:val="00BB5D68"/>
    <w:rsid w:val="00BB5EA4"/>
    <w:rsid w:val="00BB5F84"/>
    <w:rsid w:val="00BB671A"/>
    <w:rsid w:val="00BB7243"/>
    <w:rsid w:val="00BB730E"/>
    <w:rsid w:val="00BB7BBE"/>
    <w:rsid w:val="00BB7D39"/>
    <w:rsid w:val="00BC08FD"/>
    <w:rsid w:val="00BC1180"/>
    <w:rsid w:val="00BC124A"/>
    <w:rsid w:val="00BC16C2"/>
    <w:rsid w:val="00BC1CBB"/>
    <w:rsid w:val="00BC2240"/>
    <w:rsid w:val="00BC2896"/>
    <w:rsid w:val="00BC2A5D"/>
    <w:rsid w:val="00BC2BCD"/>
    <w:rsid w:val="00BC2E88"/>
    <w:rsid w:val="00BC304F"/>
    <w:rsid w:val="00BC31AD"/>
    <w:rsid w:val="00BC31E5"/>
    <w:rsid w:val="00BC3467"/>
    <w:rsid w:val="00BC3899"/>
    <w:rsid w:val="00BC3CB5"/>
    <w:rsid w:val="00BC4017"/>
    <w:rsid w:val="00BC46B6"/>
    <w:rsid w:val="00BC4864"/>
    <w:rsid w:val="00BC4DE5"/>
    <w:rsid w:val="00BC516F"/>
    <w:rsid w:val="00BC56E2"/>
    <w:rsid w:val="00BC5933"/>
    <w:rsid w:val="00BC598A"/>
    <w:rsid w:val="00BC6231"/>
    <w:rsid w:val="00BC62DD"/>
    <w:rsid w:val="00BC6C02"/>
    <w:rsid w:val="00BC6F10"/>
    <w:rsid w:val="00BC72E3"/>
    <w:rsid w:val="00BC76D6"/>
    <w:rsid w:val="00BC76DF"/>
    <w:rsid w:val="00BC7AF5"/>
    <w:rsid w:val="00BD0120"/>
    <w:rsid w:val="00BD094F"/>
    <w:rsid w:val="00BD0ABF"/>
    <w:rsid w:val="00BD0F22"/>
    <w:rsid w:val="00BD10B5"/>
    <w:rsid w:val="00BD127D"/>
    <w:rsid w:val="00BD1317"/>
    <w:rsid w:val="00BD1845"/>
    <w:rsid w:val="00BD1EF8"/>
    <w:rsid w:val="00BD2597"/>
    <w:rsid w:val="00BD2A7A"/>
    <w:rsid w:val="00BD32B0"/>
    <w:rsid w:val="00BD3309"/>
    <w:rsid w:val="00BD3313"/>
    <w:rsid w:val="00BD366D"/>
    <w:rsid w:val="00BD3A26"/>
    <w:rsid w:val="00BD3D22"/>
    <w:rsid w:val="00BD42FE"/>
    <w:rsid w:val="00BD4430"/>
    <w:rsid w:val="00BD4A4C"/>
    <w:rsid w:val="00BD4AC8"/>
    <w:rsid w:val="00BD4CB4"/>
    <w:rsid w:val="00BD509F"/>
    <w:rsid w:val="00BD510D"/>
    <w:rsid w:val="00BD5156"/>
    <w:rsid w:val="00BD567E"/>
    <w:rsid w:val="00BD6045"/>
    <w:rsid w:val="00BD6181"/>
    <w:rsid w:val="00BD66D5"/>
    <w:rsid w:val="00BD677D"/>
    <w:rsid w:val="00BD6EA8"/>
    <w:rsid w:val="00BD6EB0"/>
    <w:rsid w:val="00BD7209"/>
    <w:rsid w:val="00BD75CE"/>
    <w:rsid w:val="00BD7641"/>
    <w:rsid w:val="00BD77F8"/>
    <w:rsid w:val="00BD7CD8"/>
    <w:rsid w:val="00BE0ED6"/>
    <w:rsid w:val="00BE10D4"/>
    <w:rsid w:val="00BE1501"/>
    <w:rsid w:val="00BE188E"/>
    <w:rsid w:val="00BE18DD"/>
    <w:rsid w:val="00BE1CEC"/>
    <w:rsid w:val="00BE1DC5"/>
    <w:rsid w:val="00BE1E29"/>
    <w:rsid w:val="00BE1EB8"/>
    <w:rsid w:val="00BE255F"/>
    <w:rsid w:val="00BE2D8C"/>
    <w:rsid w:val="00BE31A6"/>
    <w:rsid w:val="00BE3252"/>
    <w:rsid w:val="00BE35F5"/>
    <w:rsid w:val="00BE3CD6"/>
    <w:rsid w:val="00BE4315"/>
    <w:rsid w:val="00BE46D4"/>
    <w:rsid w:val="00BE46D7"/>
    <w:rsid w:val="00BE4993"/>
    <w:rsid w:val="00BE49F1"/>
    <w:rsid w:val="00BE4E8F"/>
    <w:rsid w:val="00BE4F96"/>
    <w:rsid w:val="00BE5325"/>
    <w:rsid w:val="00BE5647"/>
    <w:rsid w:val="00BE57AD"/>
    <w:rsid w:val="00BE57F8"/>
    <w:rsid w:val="00BE60AC"/>
    <w:rsid w:val="00BE6619"/>
    <w:rsid w:val="00BE68A6"/>
    <w:rsid w:val="00BE69C0"/>
    <w:rsid w:val="00BE6FFA"/>
    <w:rsid w:val="00BE70E0"/>
    <w:rsid w:val="00BE7A23"/>
    <w:rsid w:val="00BE7AC1"/>
    <w:rsid w:val="00BF073A"/>
    <w:rsid w:val="00BF078A"/>
    <w:rsid w:val="00BF085D"/>
    <w:rsid w:val="00BF0883"/>
    <w:rsid w:val="00BF08D8"/>
    <w:rsid w:val="00BF0E30"/>
    <w:rsid w:val="00BF1070"/>
    <w:rsid w:val="00BF1341"/>
    <w:rsid w:val="00BF17E0"/>
    <w:rsid w:val="00BF1980"/>
    <w:rsid w:val="00BF1E6E"/>
    <w:rsid w:val="00BF2147"/>
    <w:rsid w:val="00BF2219"/>
    <w:rsid w:val="00BF294F"/>
    <w:rsid w:val="00BF2CA5"/>
    <w:rsid w:val="00BF302D"/>
    <w:rsid w:val="00BF3628"/>
    <w:rsid w:val="00BF3723"/>
    <w:rsid w:val="00BF3A96"/>
    <w:rsid w:val="00BF3AAF"/>
    <w:rsid w:val="00BF3B39"/>
    <w:rsid w:val="00BF3B4B"/>
    <w:rsid w:val="00BF3DED"/>
    <w:rsid w:val="00BF43F8"/>
    <w:rsid w:val="00BF47B7"/>
    <w:rsid w:val="00BF4966"/>
    <w:rsid w:val="00BF49CF"/>
    <w:rsid w:val="00BF49E3"/>
    <w:rsid w:val="00BF4E58"/>
    <w:rsid w:val="00BF517A"/>
    <w:rsid w:val="00BF5611"/>
    <w:rsid w:val="00BF5E69"/>
    <w:rsid w:val="00BF5F06"/>
    <w:rsid w:val="00BF60C8"/>
    <w:rsid w:val="00BF6A39"/>
    <w:rsid w:val="00BF6B23"/>
    <w:rsid w:val="00BF6B4A"/>
    <w:rsid w:val="00BF6CD2"/>
    <w:rsid w:val="00BF6E0E"/>
    <w:rsid w:val="00BF6E8A"/>
    <w:rsid w:val="00BF6F0A"/>
    <w:rsid w:val="00BF799A"/>
    <w:rsid w:val="00C000B9"/>
    <w:rsid w:val="00C003DF"/>
    <w:rsid w:val="00C00946"/>
    <w:rsid w:val="00C00DCE"/>
    <w:rsid w:val="00C0190E"/>
    <w:rsid w:val="00C01FE8"/>
    <w:rsid w:val="00C02079"/>
    <w:rsid w:val="00C025D8"/>
    <w:rsid w:val="00C02863"/>
    <w:rsid w:val="00C02D0D"/>
    <w:rsid w:val="00C03624"/>
    <w:rsid w:val="00C0373B"/>
    <w:rsid w:val="00C0395E"/>
    <w:rsid w:val="00C0459E"/>
    <w:rsid w:val="00C04D15"/>
    <w:rsid w:val="00C04E2C"/>
    <w:rsid w:val="00C04ED9"/>
    <w:rsid w:val="00C0533C"/>
    <w:rsid w:val="00C0547E"/>
    <w:rsid w:val="00C056DB"/>
    <w:rsid w:val="00C05D65"/>
    <w:rsid w:val="00C05E1F"/>
    <w:rsid w:val="00C05F35"/>
    <w:rsid w:val="00C05F3E"/>
    <w:rsid w:val="00C06883"/>
    <w:rsid w:val="00C06DF9"/>
    <w:rsid w:val="00C073FF"/>
    <w:rsid w:val="00C0749A"/>
    <w:rsid w:val="00C074D7"/>
    <w:rsid w:val="00C07AF7"/>
    <w:rsid w:val="00C10571"/>
    <w:rsid w:val="00C1086D"/>
    <w:rsid w:val="00C10963"/>
    <w:rsid w:val="00C11690"/>
    <w:rsid w:val="00C11901"/>
    <w:rsid w:val="00C1196F"/>
    <w:rsid w:val="00C11C3C"/>
    <w:rsid w:val="00C12004"/>
    <w:rsid w:val="00C1277E"/>
    <w:rsid w:val="00C12AEC"/>
    <w:rsid w:val="00C133D6"/>
    <w:rsid w:val="00C1374B"/>
    <w:rsid w:val="00C1409B"/>
    <w:rsid w:val="00C1410A"/>
    <w:rsid w:val="00C1428A"/>
    <w:rsid w:val="00C14455"/>
    <w:rsid w:val="00C1501A"/>
    <w:rsid w:val="00C15491"/>
    <w:rsid w:val="00C154AA"/>
    <w:rsid w:val="00C154FC"/>
    <w:rsid w:val="00C156BD"/>
    <w:rsid w:val="00C1575B"/>
    <w:rsid w:val="00C15828"/>
    <w:rsid w:val="00C16625"/>
    <w:rsid w:val="00C16997"/>
    <w:rsid w:val="00C16C7D"/>
    <w:rsid w:val="00C16D53"/>
    <w:rsid w:val="00C17584"/>
    <w:rsid w:val="00C17B89"/>
    <w:rsid w:val="00C17B97"/>
    <w:rsid w:val="00C202A0"/>
    <w:rsid w:val="00C216DD"/>
    <w:rsid w:val="00C21BFC"/>
    <w:rsid w:val="00C21C14"/>
    <w:rsid w:val="00C22063"/>
    <w:rsid w:val="00C2225A"/>
    <w:rsid w:val="00C22324"/>
    <w:rsid w:val="00C22422"/>
    <w:rsid w:val="00C2280E"/>
    <w:rsid w:val="00C22877"/>
    <w:rsid w:val="00C22887"/>
    <w:rsid w:val="00C23434"/>
    <w:rsid w:val="00C23E04"/>
    <w:rsid w:val="00C23F00"/>
    <w:rsid w:val="00C24079"/>
    <w:rsid w:val="00C2482E"/>
    <w:rsid w:val="00C24A05"/>
    <w:rsid w:val="00C24A71"/>
    <w:rsid w:val="00C24DB8"/>
    <w:rsid w:val="00C251D6"/>
    <w:rsid w:val="00C251E6"/>
    <w:rsid w:val="00C25264"/>
    <w:rsid w:val="00C254BB"/>
    <w:rsid w:val="00C257D5"/>
    <w:rsid w:val="00C25815"/>
    <w:rsid w:val="00C259C7"/>
    <w:rsid w:val="00C260B9"/>
    <w:rsid w:val="00C264AD"/>
    <w:rsid w:val="00C27208"/>
    <w:rsid w:val="00C2756E"/>
    <w:rsid w:val="00C30451"/>
    <w:rsid w:val="00C30713"/>
    <w:rsid w:val="00C30CFB"/>
    <w:rsid w:val="00C315C1"/>
    <w:rsid w:val="00C32034"/>
    <w:rsid w:val="00C32212"/>
    <w:rsid w:val="00C32303"/>
    <w:rsid w:val="00C3262E"/>
    <w:rsid w:val="00C327D5"/>
    <w:rsid w:val="00C32839"/>
    <w:rsid w:val="00C329C0"/>
    <w:rsid w:val="00C32E71"/>
    <w:rsid w:val="00C3324D"/>
    <w:rsid w:val="00C3372B"/>
    <w:rsid w:val="00C33DF9"/>
    <w:rsid w:val="00C34248"/>
    <w:rsid w:val="00C3433B"/>
    <w:rsid w:val="00C3449A"/>
    <w:rsid w:val="00C344AA"/>
    <w:rsid w:val="00C34507"/>
    <w:rsid w:val="00C34E5E"/>
    <w:rsid w:val="00C35037"/>
    <w:rsid w:val="00C35461"/>
    <w:rsid w:val="00C3551F"/>
    <w:rsid w:val="00C36260"/>
    <w:rsid w:val="00C36389"/>
    <w:rsid w:val="00C366BE"/>
    <w:rsid w:val="00C366C8"/>
    <w:rsid w:val="00C368BD"/>
    <w:rsid w:val="00C36E33"/>
    <w:rsid w:val="00C36FD7"/>
    <w:rsid w:val="00C3745C"/>
    <w:rsid w:val="00C3791C"/>
    <w:rsid w:val="00C37A09"/>
    <w:rsid w:val="00C37BAF"/>
    <w:rsid w:val="00C37C43"/>
    <w:rsid w:val="00C37C4C"/>
    <w:rsid w:val="00C400EC"/>
    <w:rsid w:val="00C402D3"/>
    <w:rsid w:val="00C40430"/>
    <w:rsid w:val="00C406AC"/>
    <w:rsid w:val="00C40B6A"/>
    <w:rsid w:val="00C40CEE"/>
    <w:rsid w:val="00C410FC"/>
    <w:rsid w:val="00C414E1"/>
    <w:rsid w:val="00C418C0"/>
    <w:rsid w:val="00C41A06"/>
    <w:rsid w:val="00C41AD1"/>
    <w:rsid w:val="00C423B0"/>
    <w:rsid w:val="00C42612"/>
    <w:rsid w:val="00C4279F"/>
    <w:rsid w:val="00C4282A"/>
    <w:rsid w:val="00C429A2"/>
    <w:rsid w:val="00C42B02"/>
    <w:rsid w:val="00C42E37"/>
    <w:rsid w:val="00C431E3"/>
    <w:rsid w:val="00C43306"/>
    <w:rsid w:val="00C43CE5"/>
    <w:rsid w:val="00C43DF5"/>
    <w:rsid w:val="00C440D2"/>
    <w:rsid w:val="00C44350"/>
    <w:rsid w:val="00C446A6"/>
    <w:rsid w:val="00C446FF"/>
    <w:rsid w:val="00C44785"/>
    <w:rsid w:val="00C45522"/>
    <w:rsid w:val="00C456CC"/>
    <w:rsid w:val="00C45BBD"/>
    <w:rsid w:val="00C45E39"/>
    <w:rsid w:val="00C46043"/>
    <w:rsid w:val="00C46686"/>
    <w:rsid w:val="00C4690B"/>
    <w:rsid w:val="00C46B55"/>
    <w:rsid w:val="00C47498"/>
    <w:rsid w:val="00C47746"/>
    <w:rsid w:val="00C47A17"/>
    <w:rsid w:val="00C47C84"/>
    <w:rsid w:val="00C50376"/>
    <w:rsid w:val="00C50528"/>
    <w:rsid w:val="00C50A21"/>
    <w:rsid w:val="00C50AC7"/>
    <w:rsid w:val="00C50E7C"/>
    <w:rsid w:val="00C50EE4"/>
    <w:rsid w:val="00C50F33"/>
    <w:rsid w:val="00C50FF5"/>
    <w:rsid w:val="00C51088"/>
    <w:rsid w:val="00C510DA"/>
    <w:rsid w:val="00C5130B"/>
    <w:rsid w:val="00C5137E"/>
    <w:rsid w:val="00C5144D"/>
    <w:rsid w:val="00C515D5"/>
    <w:rsid w:val="00C5174A"/>
    <w:rsid w:val="00C523EB"/>
    <w:rsid w:val="00C52909"/>
    <w:rsid w:val="00C52A1D"/>
    <w:rsid w:val="00C52ACA"/>
    <w:rsid w:val="00C532FD"/>
    <w:rsid w:val="00C53394"/>
    <w:rsid w:val="00C5366E"/>
    <w:rsid w:val="00C537D0"/>
    <w:rsid w:val="00C5396E"/>
    <w:rsid w:val="00C53CAF"/>
    <w:rsid w:val="00C54B8A"/>
    <w:rsid w:val="00C54E47"/>
    <w:rsid w:val="00C5513B"/>
    <w:rsid w:val="00C554A3"/>
    <w:rsid w:val="00C55907"/>
    <w:rsid w:val="00C55F87"/>
    <w:rsid w:val="00C561D8"/>
    <w:rsid w:val="00C5639F"/>
    <w:rsid w:val="00C565BB"/>
    <w:rsid w:val="00C56988"/>
    <w:rsid w:val="00C57952"/>
    <w:rsid w:val="00C57956"/>
    <w:rsid w:val="00C57FB9"/>
    <w:rsid w:val="00C60384"/>
    <w:rsid w:val="00C608E8"/>
    <w:rsid w:val="00C60AB9"/>
    <w:rsid w:val="00C61B07"/>
    <w:rsid w:val="00C62628"/>
    <w:rsid w:val="00C627A4"/>
    <w:rsid w:val="00C635F9"/>
    <w:rsid w:val="00C6406F"/>
    <w:rsid w:val="00C64314"/>
    <w:rsid w:val="00C6489E"/>
    <w:rsid w:val="00C658DB"/>
    <w:rsid w:val="00C65A2E"/>
    <w:rsid w:val="00C65B38"/>
    <w:rsid w:val="00C6610B"/>
    <w:rsid w:val="00C66C3F"/>
    <w:rsid w:val="00C66DCC"/>
    <w:rsid w:val="00C67240"/>
    <w:rsid w:val="00C67366"/>
    <w:rsid w:val="00C67774"/>
    <w:rsid w:val="00C67E52"/>
    <w:rsid w:val="00C67F2C"/>
    <w:rsid w:val="00C706F6"/>
    <w:rsid w:val="00C709A9"/>
    <w:rsid w:val="00C71285"/>
    <w:rsid w:val="00C7156A"/>
    <w:rsid w:val="00C7184B"/>
    <w:rsid w:val="00C7198A"/>
    <w:rsid w:val="00C71A3E"/>
    <w:rsid w:val="00C72131"/>
    <w:rsid w:val="00C722AF"/>
    <w:rsid w:val="00C72494"/>
    <w:rsid w:val="00C727A8"/>
    <w:rsid w:val="00C731F5"/>
    <w:rsid w:val="00C732C9"/>
    <w:rsid w:val="00C735E8"/>
    <w:rsid w:val="00C735F4"/>
    <w:rsid w:val="00C73A47"/>
    <w:rsid w:val="00C7453F"/>
    <w:rsid w:val="00C7482D"/>
    <w:rsid w:val="00C74A4E"/>
    <w:rsid w:val="00C751D9"/>
    <w:rsid w:val="00C753DD"/>
    <w:rsid w:val="00C755D3"/>
    <w:rsid w:val="00C76475"/>
    <w:rsid w:val="00C76B09"/>
    <w:rsid w:val="00C76D63"/>
    <w:rsid w:val="00C76E07"/>
    <w:rsid w:val="00C76E22"/>
    <w:rsid w:val="00C76E50"/>
    <w:rsid w:val="00C77196"/>
    <w:rsid w:val="00C77C1A"/>
    <w:rsid w:val="00C77F75"/>
    <w:rsid w:val="00C804DE"/>
    <w:rsid w:val="00C80882"/>
    <w:rsid w:val="00C80F28"/>
    <w:rsid w:val="00C82135"/>
    <w:rsid w:val="00C822C0"/>
    <w:rsid w:val="00C82439"/>
    <w:rsid w:val="00C826D7"/>
    <w:rsid w:val="00C8274C"/>
    <w:rsid w:val="00C83399"/>
    <w:rsid w:val="00C834C2"/>
    <w:rsid w:val="00C83BC5"/>
    <w:rsid w:val="00C83D1A"/>
    <w:rsid w:val="00C83D93"/>
    <w:rsid w:val="00C8499C"/>
    <w:rsid w:val="00C8537C"/>
    <w:rsid w:val="00C855FA"/>
    <w:rsid w:val="00C85727"/>
    <w:rsid w:val="00C8580B"/>
    <w:rsid w:val="00C85DC8"/>
    <w:rsid w:val="00C85E0F"/>
    <w:rsid w:val="00C86BC8"/>
    <w:rsid w:val="00C871DB"/>
    <w:rsid w:val="00C8741D"/>
    <w:rsid w:val="00C874B1"/>
    <w:rsid w:val="00C874F2"/>
    <w:rsid w:val="00C8752E"/>
    <w:rsid w:val="00C87558"/>
    <w:rsid w:val="00C87AD1"/>
    <w:rsid w:val="00C87DAE"/>
    <w:rsid w:val="00C907CE"/>
    <w:rsid w:val="00C90907"/>
    <w:rsid w:val="00C90C5B"/>
    <w:rsid w:val="00C90CDB"/>
    <w:rsid w:val="00C90D99"/>
    <w:rsid w:val="00C911A6"/>
    <w:rsid w:val="00C91276"/>
    <w:rsid w:val="00C91304"/>
    <w:rsid w:val="00C9150B"/>
    <w:rsid w:val="00C91A35"/>
    <w:rsid w:val="00C92AF2"/>
    <w:rsid w:val="00C9313A"/>
    <w:rsid w:val="00C93658"/>
    <w:rsid w:val="00C93E8A"/>
    <w:rsid w:val="00C94287"/>
    <w:rsid w:val="00C94526"/>
    <w:rsid w:val="00C94C02"/>
    <w:rsid w:val="00C94D5B"/>
    <w:rsid w:val="00C95B8F"/>
    <w:rsid w:val="00C96122"/>
    <w:rsid w:val="00C9631C"/>
    <w:rsid w:val="00C9632E"/>
    <w:rsid w:val="00C96412"/>
    <w:rsid w:val="00C96551"/>
    <w:rsid w:val="00C96816"/>
    <w:rsid w:val="00C96AEA"/>
    <w:rsid w:val="00C96B09"/>
    <w:rsid w:val="00C96CB8"/>
    <w:rsid w:val="00C972EB"/>
    <w:rsid w:val="00CA0831"/>
    <w:rsid w:val="00CA09F6"/>
    <w:rsid w:val="00CA1791"/>
    <w:rsid w:val="00CA1B37"/>
    <w:rsid w:val="00CA240A"/>
    <w:rsid w:val="00CA2711"/>
    <w:rsid w:val="00CA2D8C"/>
    <w:rsid w:val="00CA3305"/>
    <w:rsid w:val="00CA3AD0"/>
    <w:rsid w:val="00CA426B"/>
    <w:rsid w:val="00CA47ED"/>
    <w:rsid w:val="00CA4EF5"/>
    <w:rsid w:val="00CA5018"/>
    <w:rsid w:val="00CA5627"/>
    <w:rsid w:val="00CA5C7F"/>
    <w:rsid w:val="00CA5EEB"/>
    <w:rsid w:val="00CA6B18"/>
    <w:rsid w:val="00CA6FC5"/>
    <w:rsid w:val="00CA71A5"/>
    <w:rsid w:val="00CA71D2"/>
    <w:rsid w:val="00CA789B"/>
    <w:rsid w:val="00CA799D"/>
    <w:rsid w:val="00CA7A9F"/>
    <w:rsid w:val="00CA7B23"/>
    <w:rsid w:val="00CB0174"/>
    <w:rsid w:val="00CB0465"/>
    <w:rsid w:val="00CB0507"/>
    <w:rsid w:val="00CB12F1"/>
    <w:rsid w:val="00CB14C7"/>
    <w:rsid w:val="00CB1B8E"/>
    <w:rsid w:val="00CB1D2E"/>
    <w:rsid w:val="00CB2537"/>
    <w:rsid w:val="00CB3676"/>
    <w:rsid w:val="00CB3A71"/>
    <w:rsid w:val="00CB40E0"/>
    <w:rsid w:val="00CB4863"/>
    <w:rsid w:val="00CB49CA"/>
    <w:rsid w:val="00CB4CF9"/>
    <w:rsid w:val="00CB4F85"/>
    <w:rsid w:val="00CB52BD"/>
    <w:rsid w:val="00CB5949"/>
    <w:rsid w:val="00CB5AC9"/>
    <w:rsid w:val="00CB66EE"/>
    <w:rsid w:val="00CB694F"/>
    <w:rsid w:val="00CB69AD"/>
    <w:rsid w:val="00CB6D2B"/>
    <w:rsid w:val="00CB6D9D"/>
    <w:rsid w:val="00CB77B4"/>
    <w:rsid w:val="00CB786F"/>
    <w:rsid w:val="00CB7967"/>
    <w:rsid w:val="00CB7BBE"/>
    <w:rsid w:val="00CB7D61"/>
    <w:rsid w:val="00CC009E"/>
    <w:rsid w:val="00CC012E"/>
    <w:rsid w:val="00CC0460"/>
    <w:rsid w:val="00CC0600"/>
    <w:rsid w:val="00CC068F"/>
    <w:rsid w:val="00CC0A4C"/>
    <w:rsid w:val="00CC135A"/>
    <w:rsid w:val="00CC1944"/>
    <w:rsid w:val="00CC1E0A"/>
    <w:rsid w:val="00CC26AB"/>
    <w:rsid w:val="00CC276C"/>
    <w:rsid w:val="00CC3103"/>
    <w:rsid w:val="00CC317F"/>
    <w:rsid w:val="00CC3196"/>
    <w:rsid w:val="00CC3369"/>
    <w:rsid w:val="00CC3531"/>
    <w:rsid w:val="00CC3807"/>
    <w:rsid w:val="00CC3CBF"/>
    <w:rsid w:val="00CC4134"/>
    <w:rsid w:val="00CC42B9"/>
    <w:rsid w:val="00CC46B9"/>
    <w:rsid w:val="00CC48ED"/>
    <w:rsid w:val="00CC4955"/>
    <w:rsid w:val="00CC4B5B"/>
    <w:rsid w:val="00CC4E54"/>
    <w:rsid w:val="00CC557D"/>
    <w:rsid w:val="00CC59FB"/>
    <w:rsid w:val="00CC675A"/>
    <w:rsid w:val="00CC6922"/>
    <w:rsid w:val="00CC6BFA"/>
    <w:rsid w:val="00CC6EA9"/>
    <w:rsid w:val="00CC76F2"/>
    <w:rsid w:val="00CC7B44"/>
    <w:rsid w:val="00CC7BC6"/>
    <w:rsid w:val="00CD0120"/>
    <w:rsid w:val="00CD02D1"/>
    <w:rsid w:val="00CD0594"/>
    <w:rsid w:val="00CD0893"/>
    <w:rsid w:val="00CD094C"/>
    <w:rsid w:val="00CD0D7A"/>
    <w:rsid w:val="00CD148D"/>
    <w:rsid w:val="00CD1823"/>
    <w:rsid w:val="00CD1CBC"/>
    <w:rsid w:val="00CD2288"/>
    <w:rsid w:val="00CD275C"/>
    <w:rsid w:val="00CD2F25"/>
    <w:rsid w:val="00CD376F"/>
    <w:rsid w:val="00CD430F"/>
    <w:rsid w:val="00CD4B14"/>
    <w:rsid w:val="00CD51D2"/>
    <w:rsid w:val="00CD51FB"/>
    <w:rsid w:val="00CD5335"/>
    <w:rsid w:val="00CD53A9"/>
    <w:rsid w:val="00CD573C"/>
    <w:rsid w:val="00CD5B4A"/>
    <w:rsid w:val="00CD6769"/>
    <w:rsid w:val="00CD6840"/>
    <w:rsid w:val="00CD6A91"/>
    <w:rsid w:val="00CD6D84"/>
    <w:rsid w:val="00CD6ED1"/>
    <w:rsid w:val="00CD70A9"/>
    <w:rsid w:val="00CD7154"/>
    <w:rsid w:val="00CD7703"/>
    <w:rsid w:val="00CD7804"/>
    <w:rsid w:val="00CD7932"/>
    <w:rsid w:val="00CD79AC"/>
    <w:rsid w:val="00CE056C"/>
    <w:rsid w:val="00CE080F"/>
    <w:rsid w:val="00CE1666"/>
    <w:rsid w:val="00CE16B5"/>
    <w:rsid w:val="00CE1BE4"/>
    <w:rsid w:val="00CE1BFD"/>
    <w:rsid w:val="00CE2110"/>
    <w:rsid w:val="00CE2623"/>
    <w:rsid w:val="00CE2943"/>
    <w:rsid w:val="00CE2B4F"/>
    <w:rsid w:val="00CE2DF2"/>
    <w:rsid w:val="00CE2EC2"/>
    <w:rsid w:val="00CE2FE9"/>
    <w:rsid w:val="00CE3174"/>
    <w:rsid w:val="00CE3564"/>
    <w:rsid w:val="00CE3A2D"/>
    <w:rsid w:val="00CE3B19"/>
    <w:rsid w:val="00CE3D20"/>
    <w:rsid w:val="00CE3E70"/>
    <w:rsid w:val="00CE41C8"/>
    <w:rsid w:val="00CE424F"/>
    <w:rsid w:val="00CE4BBD"/>
    <w:rsid w:val="00CE60A0"/>
    <w:rsid w:val="00CE678D"/>
    <w:rsid w:val="00CE69E8"/>
    <w:rsid w:val="00CE6A86"/>
    <w:rsid w:val="00CE6B40"/>
    <w:rsid w:val="00CE7403"/>
    <w:rsid w:val="00CE7628"/>
    <w:rsid w:val="00CE7667"/>
    <w:rsid w:val="00CE7A54"/>
    <w:rsid w:val="00CF0014"/>
    <w:rsid w:val="00CF0996"/>
    <w:rsid w:val="00CF1F5B"/>
    <w:rsid w:val="00CF2053"/>
    <w:rsid w:val="00CF2898"/>
    <w:rsid w:val="00CF297D"/>
    <w:rsid w:val="00CF2BF3"/>
    <w:rsid w:val="00CF2C26"/>
    <w:rsid w:val="00CF2EAF"/>
    <w:rsid w:val="00CF4335"/>
    <w:rsid w:val="00CF4679"/>
    <w:rsid w:val="00CF4D75"/>
    <w:rsid w:val="00CF576F"/>
    <w:rsid w:val="00CF6954"/>
    <w:rsid w:val="00CF6993"/>
    <w:rsid w:val="00CF70B4"/>
    <w:rsid w:val="00CF7455"/>
    <w:rsid w:val="00CF7643"/>
    <w:rsid w:val="00D0058C"/>
    <w:rsid w:val="00D00680"/>
    <w:rsid w:val="00D007FB"/>
    <w:rsid w:val="00D00D93"/>
    <w:rsid w:val="00D00E0E"/>
    <w:rsid w:val="00D00E51"/>
    <w:rsid w:val="00D00FB0"/>
    <w:rsid w:val="00D012BA"/>
    <w:rsid w:val="00D01360"/>
    <w:rsid w:val="00D017F7"/>
    <w:rsid w:val="00D01954"/>
    <w:rsid w:val="00D025BB"/>
    <w:rsid w:val="00D02C16"/>
    <w:rsid w:val="00D02C79"/>
    <w:rsid w:val="00D032C6"/>
    <w:rsid w:val="00D035E7"/>
    <w:rsid w:val="00D037E2"/>
    <w:rsid w:val="00D03823"/>
    <w:rsid w:val="00D039D0"/>
    <w:rsid w:val="00D03D3A"/>
    <w:rsid w:val="00D03D80"/>
    <w:rsid w:val="00D04023"/>
    <w:rsid w:val="00D041E1"/>
    <w:rsid w:val="00D04D02"/>
    <w:rsid w:val="00D05075"/>
    <w:rsid w:val="00D05131"/>
    <w:rsid w:val="00D06398"/>
    <w:rsid w:val="00D06476"/>
    <w:rsid w:val="00D06521"/>
    <w:rsid w:val="00D06A00"/>
    <w:rsid w:val="00D06ABA"/>
    <w:rsid w:val="00D0706F"/>
    <w:rsid w:val="00D07361"/>
    <w:rsid w:val="00D073C8"/>
    <w:rsid w:val="00D07578"/>
    <w:rsid w:val="00D075FA"/>
    <w:rsid w:val="00D10921"/>
    <w:rsid w:val="00D10D98"/>
    <w:rsid w:val="00D10DAD"/>
    <w:rsid w:val="00D112A5"/>
    <w:rsid w:val="00D116C7"/>
    <w:rsid w:val="00D11F12"/>
    <w:rsid w:val="00D12632"/>
    <w:rsid w:val="00D137FC"/>
    <w:rsid w:val="00D13A63"/>
    <w:rsid w:val="00D13DE7"/>
    <w:rsid w:val="00D13F4B"/>
    <w:rsid w:val="00D13FB4"/>
    <w:rsid w:val="00D1416F"/>
    <w:rsid w:val="00D144BF"/>
    <w:rsid w:val="00D1488D"/>
    <w:rsid w:val="00D14C5B"/>
    <w:rsid w:val="00D1548C"/>
    <w:rsid w:val="00D15667"/>
    <w:rsid w:val="00D15BC7"/>
    <w:rsid w:val="00D15E26"/>
    <w:rsid w:val="00D160DA"/>
    <w:rsid w:val="00D16239"/>
    <w:rsid w:val="00D165AB"/>
    <w:rsid w:val="00D167F3"/>
    <w:rsid w:val="00D172C4"/>
    <w:rsid w:val="00D1793B"/>
    <w:rsid w:val="00D1798F"/>
    <w:rsid w:val="00D17BB2"/>
    <w:rsid w:val="00D17D67"/>
    <w:rsid w:val="00D17F36"/>
    <w:rsid w:val="00D17F5F"/>
    <w:rsid w:val="00D2014C"/>
    <w:rsid w:val="00D20227"/>
    <w:rsid w:val="00D20240"/>
    <w:rsid w:val="00D202F5"/>
    <w:rsid w:val="00D2051A"/>
    <w:rsid w:val="00D2057D"/>
    <w:rsid w:val="00D2074A"/>
    <w:rsid w:val="00D209BD"/>
    <w:rsid w:val="00D20C00"/>
    <w:rsid w:val="00D20ECA"/>
    <w:rsid w:val="00D20ED2"/>
    <w:rsid w:val="00D2144B"/>
    <w:rsid w:val="00D214E2"/>
    <w:rsid w:val="00D214EB"/>
    <w:rsid w:val="00D217C2"/>
    <w:rsid w:val="00D217D4"/>
    <w:rsid w:val="00D2185B"/>
    <w:rsid w:val="00D21E3D"/>
    <w:rsid w:val="00D221ED"/>
    <w:rsid w:val="00D22571"/>
    <w:rsid w:val="00D22741"/>
    <w:rsid w:val="00D22E63"/>
    <w:rsid w:val="00D23112"/>
    <w:rsid w:val="00D23452"/>
    <w:rsid w:val="00D2388A"/>
    <w:rsid w:val="00D23891"/>
    <w:rsid w:val="00D23F24"/>
    <w:rsid w:val="00D240AF"/>
    <w:rsid w:val="00D241BC"/>
    <w:rsid w:val="00D24473"/>
    <w:rsid w:val="00D249EA"/>
    <w:rsid w:val="00D24D43"/>
    <w:rsid w:val="00D25713"/>
    <w:rsid w:val="00D2586F"/>
    <w:rsid w:val="00D25A7A"/>
    <w:rsid w:val="00D25B94"/>
    <w:rsid w:val="00D26063"/>
    <w:rsid w:val="00D261E7"/>
    <w:rsid w:val="00D262A3"/>
    <w:rsid w:val="00D262BC"/>
    <w:rsid w:val="00D26380"/>
    <w:rsid w:val="00D2676A"/>
    <w:rsid w:val="00D27C60"/>
    <w:rsid w:val="00D27D53"/>
    <w:rsid w:val="00D27DEC"/>
    <w:rsid w:val="00D27FF7"/>
    <w:rsid w:val="00D3102B"/>
    <w:rsid w:val="00D311D2"/>
    <w:rsid w:val="00D311E5"/>
    <w:rsid w:val="00D31582"/>
    <w:rsid w:val="00D31631"/>
    <w:rsid w:val="00D31928"/>
    <w:rsid w:val="00D321F5"/>
    <w:rsid w:val="00D328D0"/>
    <w:rsid w:val="00D32B9F"/>
    <w:rsid w:val="00D32BA1"/>
    <w:rsid w:val="00D330DB"/>
    <w:rsid w:val="00D333EE"/>
    <w:rsid w:val="00D33FCC"/>
    <w:rsid w:val="00D34E74"/>
    <w:rsid w:val="00D34F12"/>
    <w:rsid w:val="00D35B87"/>
    <w:rsid w:val="00D36000"/>
    <w:rsid w:val="00D36500"/>
    <w:rsid w:val="00D365A6"/>
    <w:rsid w:val="00D36956"/>
    <w:rsid w:val="00D37988"/>
    <w:rsid w:val="00D37A97"/>
    <w:rsid w:val="00D37C5B"/>
    <w:rsid w:val="00D37D61"/>
    <w:rsid w:val="00D40370"/>
    <w:rsid w:val="00D407A7"/>
    <w:rsid w:val="00D40BDD"/>
    <w:rsid w:val="00D41301"/>
    <w:rsid w:val="00D41623"/>
    <w:rsid w:val="00D421A0"/>
    <w:rsid w:val="00D42987"/>
    <w:rsid w:val="00D43202"/>
    <w:rsid w:val="00D4365C"/>
    <w:rsid w:val="00D43BE3"/>
    <w:rsid w:val="00D43C95"/>
    <w:rsid w:val="00D441B8"/>
    <w:rsid w:val="00D4453C"/>
    <w:rsid w:val="00D446A0"/>
    <w:rsid w:val="00D44718"/>
    <w:rsid w:val="00D44B68"/>
    <w:rsid w:val="00D44E7F"/>
    <w:rsid w:val="00D451DB"/>
    <w:rsid w:val="00D45269"/>
    <w:rsid w:val="00D45471"/>
    <w:rsid w:val="00D4553B"/>
    <w:rsid w:val="00D4599A"/>
    <w:rsid w:val="00D459FA"/>
    <w:rsid w:val="00D45BE6"/>
    <w:rsid w:val="00D45CB5"/>
    <w:rsid w:val="00D45FFD"/>
    <w:rsid w:val="00D46288"/>
    <w:rsid w:val="00D4644F"/>
    <w:rsid w:val="00D46AAB"/>
    <w:rsid w:val="00D46AD6"/>
    <w:rsid w:val="00D46C12"/>
    <w:rsid w:val="00D4726D"/>
    <w:rsid w:val="00D47384"/>
    <w:rsid w:val="00D50040"/>
    <w:rsid w:val="00D5075F"/>
    <w:rsid w:val="00D50C34"/>
    <w:rsid w:val="00D50CD3"/>
    <w:rsid w:val="00D520A9"/>
    <w:rsid w:val="00D52331"/>
    <w:rsid w:val="00D5283C"/>
    <w:rsid w:val="00D52A42"/>
    <w:rsid w:val="00D534A3"/>
    <w:rsid w:val="00D538DF"/>
    <w:rsid w:val="00D54D11"/>
    <w:rsid w:val="00D54F8D"/>
    <w:rsid w:val="00D55ACD"/>
    <w:rsid w:val="00D55C86"/>
    <w:rsid w:val="00D56343"/>
    <w:rsid w:val="00D56737"/>
    <w:rsid w:val="00D576D8"/>
    <w:rsid w:val="00D5771B"/>
    <w:rsid w:val="00D577BA"/>
    <w:rsid w:val="00D5790F"/>
    <w:rsid w:val="00D57A6A"/>
    <w:rsid w:val="00D57A70"/>
    <w:rsid w:val="00D600C5"/>
    <w:rsid w:val="00D600DE"/>
    <w:rsid w:val="00D6024F"/>
    <w:rsid w:val="00D60828"/>
    <w:rsid w:val="00D61013"/>
    <w:rsid w:val="00D613F0"/>
    <w:rsid w:val="00D621C2"/>
    <w:rsid w:val="00D62365"/>
    <w:rsid w:val="00D62BED"/>
    <w:rsid w:val="00D62C44"/>
    <w:rsid w:val="00D6319D"/>
    <w:rsid w:val="00D63EC3"/>
    <w:rsid w:val="00D63ECA"/>
    <w:rsid w:val="00D63F34"/>
    <w:rsid w:val="00D6442C"/>
    <w:rsid w:val="00D64664"/>
    <w:rsid w:val="00D6469B"/>
    <w:rsid w:val="00D64FA6"/>
    <w:rsid w:val="00D6509C"/>
    <w:rsid w:val="00D652B7"/>
    <w:rsid w:val="00D656DD"/>
    <w:rsid w:val="00D65E89"/>
    <w:rsid w:val="00D65F34"/>
    <w:rsid w:val="00D6606D"/>
    <w:rsid w:val="00D661D9"/>
    <w:rsid w:val="00D666B7"/>
    <w:rsid w:val="00D66AD8"/>
    <w:rsid w:val="00D66FB0"/>
    <w:rsid w:val="00D67BC1"/>
    <w:rsid w:val="00D67C17"/>
    <w:rsid w:val="00D67C2E"/>
    <w:rsid w:val="00D70466"/>
    <w:rsid w:val="00D70866"/>
    <w:rsid w:val="00D709B2"/>
    <w:rsid w:val="00D712A9"/>
    <w:rsid w:val="00D7181A"/>
    <w:rsid w:val="00D71CAC"/>
    <w:rsid w:val="00D721CF"/>
    <w:rsid w:val="00D730F6"/>
    <w:rsid w:val="00D732D1"/>
    <w:rsid w:val="00D7370A"/>
    <w:rsid w:val="00D737A6"/>
    <w:rsid w:val="00D737CD"/>
    <w:rsid w:val="00D738E3"/>
    <w:rsid w:val="00D740AF"/>
    <w:rsid w:val="00D745CD"/>
    <w:rsid w:val="00D74BD5"/>
    <w:rsid w:val="00D74E4F"/>
    <w:rsid w:val="00D751A3"/>
    <w:rsid w:val="00D7520F"/>
    <w:rsid w:val="00D75502"/>
    <w:rsid w:val="00D755BC"/>
    <w:rsid w:val="00D759FC"/>
    <w:rsid w:val="00D75C72"/>
    <w:rsid w:val="00D76476"/>
    <w:rsid w:val="00D76870"/>
    <w:rsid w:val="00D76C42"/>
    <w:rsid w:val="00D76E97"/>
    <w:rsid w:val="00D770BB"/>
    <w:rsid w:val="00D77993"/>
    <w:rsid w:val="00D80187"/>
    <w:rsid w:val="00D801D8"/>
    <w:rsid w:val="00D805A4"/>
    <w:rsid w:val="00D806EA"/>
    <w:rsid w:val="00D80AAE"/>
    <w:rsid w:val="00D80D54"/>
    <w:rsid w:val="00D8125E"/>
    <w:rsid w:val="00D81DC1"/>
    <w:rsid w:val="00D8237B"/>
    <w:rsid w:val="00D82E26"/>
    <w:rsid w:val="00D83021"/>
    <w:rsid w:val="00D8313E"/>
    <w:rsid w:val="00D83799"/>
    <w:rsid w:val="00D83888"/>
    <w:rsid w:val="00D83A0E"/>
    <w:rsid w:val="00D83A4B"/>
    <w:rsid w:val="00D83C59"/>
    <w:rsid w:val="00D8436C"/>
    <w:rsid w:val="00D843E6"/>
    <w:rsid w:val="00D847C4"/>
    <w:rsid w:val="00D8589C"/>
    <w:rsid w:val="00D858E2"/>
    <w:rsid w:val="00D85CD1"/>
    <w:rsid w:val="00D85E98"/>
    <w:rsid w:val="00D861B0"/>
    <w:rsid w:val="00D862DF"/>
    <w:rsid w:val="00D8635A"/>
    <w:rsid w:val="00D86431"/>
    <w:rsid w:val="00D865A7"/>
    <w:rsid w:val="00D868F6"/>
    <w:rsid w:val="00D86CE3"/>
    <w:rsid w:val="00D90353"/>
    <w:rsid w:val="00D90627"/>
    <w:rsid w:val="00D9064E"/>
    <w:rsid w:val="00D907A1"/>
    <w:rsid w:val="00D9080E"/>
    <w:rsid w:val="00D91073"/>
    <w:rsid w:val="00D915D6"/>
    <w:rsid w:val="00D919AE"/>
    <w:rsid w:val="00D923EB"/>
    <w:rsid w:val="00D925D8"/>
    <w:rsid w:val="00D928DC"/>
    <w:rsid w:val="00D929FB"/>
    <w:rsid w:val="00D92A51"/>
    <w:rsid w:val="00D9370B"/>
    <w:rsid w:val="00D93A7D"/>
    <w:rsid w:val="00D93C72"/>
    <w:rsid w:val="00D93E56"/>
    <w:rsid w:val="00D93F36"/>
    <w:rsid w:val="00D94198"/>
    <w:rsid w:val="00D94220"/>
    <w:rsid w:val="00D94283"/>
    <w:rsid w:val="00D94358"/>
    <w:rsid w:val="00D943D4"/>
    <w:rsid w:val="00D94CE4"/>
    <w:rsid w:val="00D94E11"/>
    <w:rsid w:val="00D95108"/>
    <w:rsid w:val="00D951F6"/>
    <w:rsid w:val="00D955B6"/>
    <w:rsid w:val="00D9583B"/>
    <w:rsid w:val="00D96306"/>
    <w:rsid w:val="00D96539"/>
    <w:rsid w:val="00D96ACC"/>
    <w:rsid w:val="00D96BED"/>
    <w:rsid w:val="00D97A8E"/>
    <w:rsid w:val="00DA002A"/>
    <w:rsid w:val="00DA008E"/>
    <w:rsid w:val="00DA008F"/>
    <w:rsid w:val="00DA00FE"/>
    <w:rsid w:val="00DA05B4"/>
    <w:rsid w:val="00DA09EE"/>
    <w:rsid w:val="00DA0AB8"/>
    <w:rsid w:val="00DA1542"/>
    <w:rsid w:val="00DA1B74"/>
    <w:rsid w:val="00DA1D50"/>
    <w:rsid w:val="00DA1D6D"/>
    <w:rsid w:val="00DA1DD0"/>
    <w:rsid w:val="00DA1E6A"/>
    <w:rsid w:val="00DA2025"/>
    <w:rsid w:val="00DA2A06"/>
    <w:rsid w:val="00DA2EA7"/>
    <w:rsid w:val="00DA3477"/>
    <w:rsid w:val="00DA3885"/>
    <w:rsid w:val="00DA3DED"/>
    <w:rsid w:val="00DA4027"/>
    <w:rsid w:val="00DA4365"/>
    <w:rsid w:val="00DA44D3"/>
    <w:rsid w:val="00DA489E"/>
    <w:rsid w:val="00DA4A14"/>
    <w:rsid w:val="00DA4F9C"/>
    <w:rsid w:val="00DA4FEC"/>
    <w:rsid w:val="00DA552A"/>
    <w:rsid w:val="00DA5863"/>
    <w:rsid w:val="00DA5A4B"/>
    <w:rsid w:val="00DA5DB4"/>
    <w:rsid w:val="00DA629A"/>
    <w:rsid w:val="00DA6318"/>
    <w:rsid w:val="00DA6BE3"/>
    <w:rsid w:val="00DA6E43"/>
    <w:rsid w:val="00DA6F2F"/>
    <w:rsid w:val="00DA6FAF"/>
    <w:rsid w:val="00DA7764"/>
    <w:rsid w:val="00DA779D"/>
    <w:rsid w:val="00DA7886"/>
    <w:rsid w:val="00DA7984"/>
    <w:rsid w:val="00DA7DB6"/>
    <w:rsid w:val="00DB0248"/>
    <w:rsid w:val="00DB04B9"/>
    <w:rsid w:val="00DB0539"/>
    <w:rsid w:val="00DB0987"/>
    <w:rsid w:val="00DB0C3F"/>
    <w:rsid w:val="00DB0EE2"/>
    <w:rsid w:val="00DB0FFC"/>
    <w:rsid w:val="00DB16A1"/>
    <w:rsid w:val="00DB1A2F"/>
    <w:rsid w:val="00DB1AC7"/>
    <w:rsid w:val="00DB1B51"/>
    <w:rsid w:val="00DB1D14"/>
    <w:rsid w:val="00DB1F7A"/>
    <w:rsid w:val="00DB21F3"/>
    <w:rsid w:val="00DB2200"/>
    <w:rsid w:val="00DB228C"/>
    <w:rsid w:val="00DB319B"/>
    <w:rsid w:val="00DB4200"/>
    <w:rsid w:val="00DB4370"/>
    <w:rsid w:val="00DB442F"/>
    <w:rsid w:val="00DB452A"/>
    <w:rsid w:val="00DB4AD1"/>
    <w:rsid w:val="00DB4F59"/>
    <w:rsid w:val="00DB54D5"/>
    <w:rsid w:val="00DB5AB4"/>
    <w:rsid w:val="00DB64ED"/>
    <w:rsid w:val="00DB6673"/>
    <w:rsid w:val="00DB67EF"/>
    <w:rsid w:val="00DB68AB"/>
    <w:rsid w:val="00DB6BCF"/>
    <w:rsid w:val="00DB6D3D"/>
    <w:rsid w:val="00DB6E5B"/>
    <w:rsid w:val="00DB703A"/>
    <w:rsid w:val="00DB75EC"/>
    <w:rsid w:val="00DB7A79"/>
    <w:rsid w:val="00DB7A93"/>
    <w:rsid w:val="00DB7C72"/>
    <w:rsid w:val="00DC00D7"/>
    <w:rsid w:val="00DC04A3"/>
    <w:rsid w:val="00DC05CB"/>
    <w:rsid w:val="00DC08F0"/>
    <w:rsid w:val="00DC0907"/>
    <w:rsid w:val="00DC0DA7"/>
    <w:rsid w:val="00DC1588"/>
    <w:rsid w:val="00DC15DB"/>
    <w:rsid w:val="00DC15FA"/>
    <w:rsid w:val="00DC162A"/>
    <w:rsid w:val="00DC1A8A"/>
    <w:rsid w:val="00DC1F8D"/>
    <w:rsid w:val="00DC2191"/>
    <w:rsid w:val="00DC2494"/>
    <w:rsid w:val="00DC2E09"/>
    <w:rsid w:val="00DC2F7A"/>
    <w:rsid w:val="00DC2FFE"/>
    <w:rsid w:val="00DC3080"/>
    <w:rsid w:val="00DC3102"/>
    <w:rsid w:val="00DC32BE"/>
    <w:rsid w:val="00DC3354"/>
    <w:rsid w:val="00DC33D2"/>
    <w:rsid w:val="00DC37C3"/>
    <w:rsid w:val="00DC3B02"/>
    <w:rsid w:val="00DC449B"/>
    <w:rsid w:val="00DC49E6"/>
    <w:rsid w:val="00DC4AF4"/>
    <w:rsid w:val="00DC4E56"/>
    <w:rsid w:val="00DC4F0A"/>
    <w:rsid w:val="00DC4F5E"/>
    <w:rsid w:val="00DC5066"/>
    <w:rsid w:val="00DC5464"/>
    <w:rsid w:val="00DC57E8"/>
    <w:rsid w:val="00DC59AF"/>
    <w:rsid w:val="00DC6B82"/>
    <w:rsid w:val="00DC6BE6"/>
    <w:rsid w:val="00DC6F89"/>
    <w:rsid w:val="00DC7462"/>
    <w:rsid w:val="00DC75B9"/>
    <w:rsid w:val="00DD03C4"/>
    <w:rsid w:val="00DD0692"/>
    <w:rsid w:val="00DD0BFD"/>
    <w:rsid w:val="00DD0D01"/>
    <w:rsid w:val="00DD0F91"/>
    <w:rsid w:val="00DD185D"/>
    <w:rsid w:val="00DD1BE2"/>
    <w:rsid w:val="00DD1E43"/>
    <w:rsid w:val="00DD1EFE"/>
    <w:rsid w:val="00DD2064"/>
    <w:rsid w:val="00DD23D0"/>
    <w:rsid w:val="00DD2459"/>
    <w:rsid w:val="00DD2655"/>
    <w:rsid w:val="00DD2B15"/>
    <w:rsid w:val="00DD2E91"/>
    <w:rsid w:val="00DD3865"/>
    <w:rsid w:val="00DD39CA"/>
    <w:rsid w:val="00DD3AA4"/>
    <w:rsid w:val="00DD3C3F"/>
    <w:rsid w:val="00DD4228"/>
    <w:rsid w:val="00DD4325"/>
    <w:rsid w:val="00DD46DA"/>
    <w:rsid w:val="00DD50B9"/>
    <w:rsid w:val="00DD5637"/>
    <w:rsid w:val="00DD590D"/>
    <w:rsid w:val="00DD5C60"/>
    <w:rsid w:val="00DD5F2A"/>
    <w:rsid w:val="00DD66ED"/>
    <w:rsid w:val="00DD6A6D"/>
    <w:rsid w:val="00DD7204"/>
    <w:rsid w:val="00DD73CA"/>
    <w:rsid w:val="00DD789F"/>
    <w:rsid w:val="00DD7B18"/>
    <w:rsid w:val="00DD7DCF"/>
    <w:rsid w:val="00DD7EED"/>
    <w:rsid w:val="00DE001A"/>
    <w:rsid w:val="00DE015C"/>
    <w:rsid w:val="00DE07A6"/>
    <w:rsid w:val="00DE0A69"/>
    <w:rsid w:val="00DE1E03"/>
    <w:rsid w:val="00DE1F99"/>
    <w:rsid w:val="00DE31DC"/>
    <w:rsid w:val="00DE32CC"/>
    <w:rsid w:val="00DE34E7"/>
    <w:rsid w:val="00DE3682"/>
    <w:rsid w:val="00DE397F"/>
    <w:rsid w:val="00DE4525"/>
    <w:rsid w:val="00DE49BA"/>
    <w:rsid w:val="00DE4A2F"/>
    <w:rsid w:val="00DE542C"/>
    <w:rsid w:val="00DE5490"/>
    <w:rsid w:val="00DE57FF"/>
    <w:rsid w:val="00DE58E5"/>
    <w:rsid w:val="00DE59C3"/>
    <w:rsid w:val="00DE5C41"/>
    <w:rsid w:val="00DE62E1"/>
    <w:rsid w:val="00DE65CA"/>
    <w:rsid w:val="00DE65FB"/>
    <w:rsid w:val="00DE660E"/>
    <w:rsid w:val="00DE6630"/>
    <w:rsid w:val="00DE66D6"/>
    <w:rsid w:val="00DE6CFC"/>
    <w:rsid w:val="00DE7543"/>
    <w:rsid w:val="00DE784A"/>
    <w:rsid w:val="00DE7D10"/>
    <w:rsid w:val="00DE7E6C"/>
    <w:rsid w:val="00DE7FF0"/>
    <w:rsid w:val="00DF0788"/>
    <w:rsid w:val="00DF0AA8"/>
    <w:rsid w:val="00DF0BD4"/>
    <w:rsid w:val="00DF0F9F"/>
    <w:rsid w:val="00DF1330"/>
    <w:rsid w:val="00DF1F71"/>
    <w:rsid w:val="00DF1FC4"/>
    <w:rsid w:val="00DF1FCD"/>
    <w:rsid w:val="00DF20D6"/>
    <w:rsid w:val="00DF23CF"/>
    <w:rsid w:val="00DF2698"/>
    <w:rsid w:val="00DF286C"/>
    <w:rsid w:val="00DF2BBD"/>
    <w:rsid w:val="00DF2C9C"/>
    <w:rsid w:val="00DF3105"/>
    <w:rsid w:val="00DF3AB6"/>
    <w:rsid w:val="00DF3B28"/>
    <w:rsid w:val="00DF3EB2"/>
    <w:rsid w:val="00DF4233"/>
    <w:rsid w:val="00DF487A"/>
    <w:rsid w:val="00DF4EE2"/>
    <w:rsid w:val="00DF5561"/>
    <w:rsid w:val="00DF5607"/>
    <w:rsid w:val="00DF5830"/>
    <w:rsid w:val="00DF5B51"/>
    <w:rsid w:val="00DF5CE8"/>
    <w:rsid w:val="00DF5D10"/>
    <w:rsid w:val="00DF5EAD"/>
    <w:rsid w:val="00DF6265"/>
    <w:rsid w:val="00DF64CF"/>
    <w:rsid w:val="00DF64F7"/>
    <w:rsid w:val="00DF65B4"/>
    <w:rsid w:val="00DF6AAC"/>
    <w:rsid w:val="00DF70C9"/>
    <w:rsid w:val="00DF747E"/>
    <w:rsid w:val="00DF74A4"/>
    <w:rsid w:val="00DF7575"/>
    <w:rsid w:val="00DF7B73"/>
    <w:rsid w:val="00DF7D72"/>
    <w:rsid w:val="00E00098"/>
    <w:rsid w:val="00E00352"/>
    <w:rsid w:val="00E004E7"/>
    <w:rsid w:val="00E00DF8"/>
    <w:rsid w:val="00E012A9"/>
    <w:rsid w:val="00E0173A"/>
    <w:rsid w:val="00E02391"/>
    <w:rsid w:val="00E023BD"/>
    <w:rsid w:val="00E024B2"/>
    <w:rsid w:val="00E029E1"/>
    <w:rsid w:val="00E02DEA"/>
    <w:rsid w:val="00E02FE6"/>
    <w:rsid w:val="00E03648"/>
    <w:rsid w:val="00E036B0"/>
    <w:rsid w:val="00E037EC"/>
    <w:rsid w:val="00E0395B"/>
    <w:rsid w:val="00E03FBF"/>
    <w:rsid w:val="00E0447A"/>
    <w:rsid w:val="00E0455B"/>
    <w:rsid w:val="00E047B1"/>
    <w:rsid w:val="00E04A35"/>
    <w:rsid w:val="00E04C06"/>
    <w:rsid w:val="00E05286"/>
    <w:rsid w:val="00E054C4"/>
    <w:rsid w:val="00E05531"/>
    <w:rsid w:val="00E0577F"/>
    <w:rsid w:val="00E05781"/>
    <w:rsid w:val="00E057A7"/>
    <w:rsid w:val="00E06209"/>
    <w:rsid w:val="00E06232"/>
    <w:rsid w:val="00E064C0"/>
    <w:rsid w:val="00E06646"/>
    <w:rsid w:val="00E06BA9"/>
    <w:rsid w:val="00E073EC"/>
    <w:rsid w:val="00E0747D"/>
    <w:rsid w:val="00E07847"/>
    <w:rsid w:val="00E07E3C"/>
    <w:rsid w:val="00E07EEF"/>
    <w:rsid w:val="00E1009A"/>
    <w:rsid w:val="00E1022D"/>
    <w:rsid w:val="00E107A0"/>
    <w:rsid w:val="00E10A65"/>
    <w:rsid w:val="00E10AB0"/>
    <w:rsid w:val="00E10FE8"/>
    <w:rsid w:val="00E11920"/>
    <w:rsid w:val="00E120C6"/>
    <w:rsid w:val="00E121FC"/>
    <w:rsid w:val="00E12517"/>
    <w:rsid w:val="00E1260E"/>
    <w:rsid w:val="00E132B6"/>
    <w:rsid w:val="00E132CF"/>
    <w:rsid w:val="00E13472"/>
    <w:rsid w:val="00E1357F"/>
    <w:rsid w:val="00E13ECF"/>
    <w:rsid w:val="00E1430B"/>
    <w:rsid w:val="00E14CBE"/>
    <w:rsid w:val="00E14FBE"/>
    <w:rsid w:val="00E1509A"/>
    <w:rsid w:val="00E15467"/>
    <w:rsid w:val="00E15B84"/>
    <w:rsid w:val="00E15DA6"/>
    <w:rsid w:val="00E15DAA"/>
    <w:rsid w:val="00E168C4"/>
    <w:rsid w:val="00E16EB7"/>
    <w:rsid w:val="00E170E1"/>
    <w:rsid w:val="00E1721E"/>
    <w:rsid w:val="00E17575"/>
    <w:rsid w:val="00E17680"/>
    <w:rsid w:val="00E1789A"/>
    <w:rsid w:val="00E17ACA"/>
    <w:rsid w:val="00E202FF"/>
    <w:rsid w:val="00E205B6"/>
    <w:rsid w:val="00E20638"/>
    <w:rsid w:val="00E20765"/>
    <w:rsid w:val="00E20A92"/>
    <w:rsid w:val="00E20B8F"/>
    <w:rsid w:val="00E20CE7"/>
    <w:rsid w:val="00E210E8"/>
    <w:rsid w:val="00E211F8"/>
    <w:rsid w:val="00E21818"/>
    <w:rsid w:val="00E2279D"/>
    <w:rsid w:val="00E22817"/>
    <w:rsid w:val="00E22947"/>
    <w:rsid w:val="00E22FB6"/>
    <w:rsid w:val="00E230CF"/>
    <w:rsid w:val="00E232F5"/>
    <w:rsid w:val="00E237DB"/>
    <w:rsid w:val="00E23BD6"/>
    <w:rsid w:val="00E25831"/>
    <w:rsid w:val="00E261C5"/>
    <w:rsid w:val="00E26596"/>
    <w:rsid w:val="00E26AB7"/>
    <w:rsid w:val="00E26C69"/>
    <w:rsid w:val="00E26D97"/>
    <w:rsid w:val="00E26F5D"/>
    <w:rsid w:val="00E26FEF"/>
    <w:rsid w:val="00E270BA"/>
    <w:rsid w:val="00E270C1"/>
    <w:rsid w:val="00E27151"/>
    <w:rsid w:val="00E2744B"/>
    <w:rsid w:val="00E27A0B"/>
    <w:rsid w:val="00E27C53"/>
    <w:rsid w:val="00E305AB"/>
    <w:rsid w:val="00E30640"/>
    <w:rsid w:val="00E30746"/>
    <w:rsid w:val="00E30BA7"/>
    <w:rsid w:val="00E30BDB"/>
    <w:rsid w:val="00E310F3"/>
    <w:rsid w:val="00E3121A"/>
    <w:rsid w:val="00E31514"/>
    <w:rsid w:val="00E31533"/>
    <w:rsid w:val="00E31599"/>
    <w:rsid w:val="00E3162C"/>
    <w:rsid w:val="00E318D8"/>
    <w:rsid w:val="00E32151"/>
    <w:rsid w:val="00E3311C"/>
    <w:rsid w:val="00E33827"/>
    <w:rsid w:val="00E33BEC"/>
    <w:rsid w:val="00E340B1"/>
    <w:rsid w:val="00E34C6A"/>
    <w:rsid w:val="00E34DE6"/>
    <w:rsid w:val="00E35018"/>
    <w:rsid w:val="00E35903"/>
    <w:rsid w:val="00E35E2D"/>
    <w:rsid w:val="00E35E68"/>
    <w:rsid w:val="00E35ECF"/>
    <w:rsid w:val="00E35F58"/>
    <w:rsid w:val="00E36945"/>
    <w:rsid w:val="00E36D2D"/>
    <w:rsid w:val="00E3720C"/>
    <w:rsid w:val="00E37439"/>
    <w:rsid w:val="00E37455"/>
    <w:rsid w:val="00E37477"/>
    <w:rsid w:val="00E37C8D"/>
    <w:rsid w:val="00E37CCA"/>
    <w:rsid w:val="00E401E1"/>
    <w:rsid w:val="00E40414"/>
    <w:rsid w:val="00E4055A"/>
    <w:rsid w:val="00E406E1"/>
    <w:rsid w:val="00E40B8D"/>
    <w:rsid w:val="00E40E29"/>
    <w:rsid w:val="00E410BB"/>
    <w:rsid w:val="00E412CD"/>
    <w:rsid w:val="00E4177D"/>
    <w:rsid w:val="00E41C54"/>
    <w:rsid w:val="00E41D32"/>
    <w:rsid w:val="00E422F7"/>
    <w:rsid w:val="00E42347"/>
    <w:rsid w:val="00E424E1"/>
    <w:rsid w:val="00E4265F"/>
    <w:rsid w:val="00E42EEB"/>
    <w:rsid w:val="00E433DE"/>
    <w:rsid w:val="00E4361D"/>
    <w:rsid w:val="00E43686"/>
    <w:rsid w:val="00E43756"/>
    <w:rsid w:val="00E43DF7"/>
    <w:rsid w:val="00E44134"/>
    <w:rsid w:val="00E4419E"/>
    <w:rsid w:val="00E443A3"/>
    <w:rsid w:val="00E4462B"/>
    <w:rsid w:val="00E44A9B"/>
    <w:rsid w:val="00E44C50"/>
    <w:rsid w:val="00E44E5C"/>
    <w:rsid w:val="00E453B7"/>
    <w:rsid w:val="00E45989"/>
    <w:rsid w:val="00E45AA4"/>
    <w:rsid w:val="00E45B0C"/>
    <w:rsid w:val="00E45C6D"/>
    <w:rsid w:val="00E45E6A"/>
    <w:rsid w:val="00E46287"/>
    <w:rsid w:val="00E46469"/>
    <w:rsid w:val="00E46C86"/>
    <w:rsid w:val="00E4724E"/>
    <w:rsid w:val="00E47677"/>
    <w:rsid w:val="00E47692"/>
    <w:rsid w:val="00E476C5"/>
    <w:rsid w:val="00E4777B"/>
    <w:rsid w:val="00E47786"/>
    <w:rsid w:val="00E47A43"/>
    <w:rsid w:val="00E47C72"/>
    <w:rsid w:val="00E50069"/>
    <w:rsid w:val="00E50224"/>
    <w:rsid w:val="00E504B7"/>
    <w:rsid w:val="00E5053F"/>
    <w:rsid w:val="00E50561"/>
    <w:rsid w:val="00E50639"/>
    <w:rsid w:val="00E507EC"/>
    <w:rsid w:val="00E50966"/>
    <w:rsid w:val="00E50C08"/>
    <w:rsid w:val="00E50E2F"/>
    <w:rsid w:val="00E50EC2"/>
    <w:rsid w:val="00E51358"/>
    <w:rsid w:val="00E527C7"/>
    <w:rsid w:val="00E52C0E"/>
    <w:rsid w:val="00E534B2"/>
    <w:rsid w:val="00E535D3"/>
    <w:rsid w:val="00E53682"/>
    <w:rsid w:val="00E53A6A"/>
    <w:rsid w:val="00E53B3B"/>
    <w:rsid w:val="00E53BDD"/>
    <w:rsid w:val="00E53C4E"/>
    <w:rsid w:val="00E540D1"/>
    <w:rsid w:val="00E54234"/>
    <w:rsid w:val="00E5437F"/>
    <w:rsid w:val="00E54F11"/>
    <w:rsid w:val="00E5575D"/>
    <w:rsid w:val="00E55FE8"/>
    <w:rsid w:val="00E56369"/>
    <w:rsid w:val="00E56534"/>
    <w:rsid w:val="00E56535"/>
    <w:rsid w:val="00E56DA1"/>
    <w:rsid w:val="00E56DD6"/>
    <w:rsid w:val="00E570A4"/>
    <w:rsid w:val="00E57519"/>
    <w:rsid w:val="00E57C56"/>
    <w:rsid w:val="00E60128"/>
    <w:rsid w:val="00E60778"/>
    <w:rsid w:val="00E60788"/>
    <w:rsid w:val="00E61053"/>
    <w:rsid w:val="00E6168D"/>
    <w:rsid w:val="00E62058"/>
    <w:rsid w:val="00E6205A"/>
    <w:rsid w:val="00E62B53"/>
    <w:rsid w:val="00E62C3A"/>
    <w:rsid w:val="00E62D2F"/>
    <w:rsid w:val="00E637FF"/>
    <w:rsid w:val="00E6398B"/>
    <w:rsid w:val="00E63F4B"/>
    <w:rsid w:val="00E6417C"/>
    <w:rsid w:val="00E6427B"/>
    <w:rsid w:val="00E64426"/>
    <w:rsid w:val="00E645DD"/>
    <w:rsid w:val="00E645F1"/>
    <w:rsid w:val="00E6490F"/>
    <w:rsid w:val="00E64A66"/>
    <w:rsid w:val="00E64DBD"/>
    <w:rsid w:val="00E64E0F"/>
    <w:rsid w:val="00E65192"/>
    <w:rsid w:val="00E655D0"/>
    <w:rsid w:val="00E65B27"/>
    <w:rsid w:val="00E65EB3"/>
    <w:rsid w:val="00E661B9"/>
    <w:rsid w:val="00E663B0"/>
    <w:rsid w:val="00E66571"/>
    <w:rsid w:val="00E66E75"/>
    <w:rsid w:val="00E67244"/>
    <w:rsid w:val="00E673DF"/>
    <w:rsid w:val="00E67568"/>
    <w:rsid w:val="00E67698"/>
    <w:rsid w:val="00E67E9D"/>
    <w:rsid w:val="00E703DF"/>
    <w:rsid w:val="00E7065B"/>
    <w:rsid w:val="00E7079F"/>
    <w:rsid w:val="00E7098E"/>
    <w:rsid w:val="00E70AB1"/>
    <w:rsid w:val="00E7129F"/>
    <w:rsid w:val="00E713CC"/>
    <w:rsid w:val="00E719BE"/>
    <w:rsid w:val="00E71F2E"/>
    <w:rsid w:val="00E721DD"/>
    <w:rsid w:val="00E7220E"/>
    <w:rsid w:val="00E72448"/>
    <w:rsid w:val="00E72F2D"/>
    <w:rsid w:val="00E731B3"/>
    <w:rsid w:val="00E734B6"/>
    <w:rsid w:val="00E735DB"/>
    <w:rsid w:val="00E7360A"/>
    <w:rsid w:val="00E73656"/>
    <w:rsid w:val="00E73D5D"/>
    <w:rsid w:val="00E73EE3"/>
    <w:rsid w:val="00E73F0F"/>
    <w:rsid w:val="00E740C3"/>
    <w:rsid w:val="00E7450E"/>
    <w:rsid w:val="00E747A4"/>
    <w:rsid w:val="00E750CE"/>
    <w:rsid w:val="00E754C1"/>
    <w:rsid w:val="00E759E0"/>
    <w:rsid w:val="00E75A8D"/>
    <w:rsid w:val="00E76021"/>
    <w:rsid w:val="00E764BD"/>
    <w:rsid w:val="00E765E6"/>
    <w:rsid w:val="00E7660C"/>
    <w:rsid w:val="00E77133"/>
    <w:rsid w:val="00E77304"/>
    <w:rsid w:val="00E774B9"/>
    <w:rsid w:val="00E77519"/>
    <w:rsid w:val="00E775CD"/>
    <w:rsid w:val="00E801B2"/>
    <w:rsid w:val="00E80491"/>
    <w:rsid w:val="00E80928"/>
    <w:rsid w:val="00E80FAA"/>
    <w:rsid w:val="00E81034"/>
    <w:rsid w:val="00E8112F"/>
    <w:rsid w:val="00E811F5"/>
    <w:rsid w:val="00E81708"/>
    <w:rsid w:val="00E818F3"/>
    <w:rsid w:val="00E819C4"/>
    <w:rsid w:val="00E81C24"/>
    <w:rsid w:val="00E8260F"/>
    <w:rsid w:val="00E8262A"/>
    <w:rsid w:val="00E82992"/>
    <w:rsid w:val="00E82AF9"/>
    <w:rsid w:val="00E82DCC"/>
    <w:rsid w:val="00E82E96"/>
    <w:rsid w:val="00E83283"/>
    <w:rsid w:val="00E832B9"/>
    <w:rsid w:val="00E83352"/>
    <w:rsid w:val="00E834EE"/>
    <w:rsid w:val="00E83843"/>
    <w:rsid w:val="00E83CF3"/>
    <w:rsid w:val="00E83E82"/>
    <w:rsid w:val="00E83EAA"/>
    <w:rsid w:val="00E84126"/>
    <w:rsid w:val="00E84973"/>
    <w:rsid w:val="00E84CF3"/>
    <w:rsid w:val="00E852B7"/>
    <w:rsid w:val="00E852E1"/>
    <w:rsid w:val="00E856E9"/>
    <w:rsid w:val="00E85B8B"/>
    <w:rsid w:val="00E85CEF"/>
    <w:rsid w:val="00E85E0C"/>
    <w:rsid w:val="00E86A76"/>
    <w:rsid w:val="00E8721E"/>
    <w:rsid w:val="00E87359"/>
    <w:rsid w:val="00E8735F"/>
    <w:rsid w:val="00E87521"/>
    <w:rsid w:val="00E8781B"/>
    <w:rsid w:val="00E87B1F"/>
    <w:rsid w:val="00E87D7E"/>
    <w:rsid w:val="00E900FB"/>
    <w:rsid w:val="00E905E1"/>
    <w:rsid w:val="00E908DA"/>
    <w:rsid w:val="00E90CFA"/>
    <w:rsid w:val="00E90DD7"/>
    <w:rsid w:val="00E90E96"/>
    <w:rsid w:val="00E90EA8"/>
    <w:rsid w:val="00E91561"/>
    <w:rsid w:val="00E91732"/>
    <w:rsid w:val="00E91A6D"/>
    <w:rsid w:val="00E91FD9"/>
    <w:rsid w:val="00E92054"/>
    <w:rsid w:val="00E9245F"/>
    <w:rsid w:val="00E927BF"/>
    <w:rsid w:val="00E92B58"/>
    <w:rsid w:val="00E92F57"/>
    <w:rsid w:val="00E930DF"/>
    <w:rsid w:val="00E93902"/>
    <w:rsid w:val="00E93986"/>
    <w:rsid w:val="00E93AEF"/>
    <w:rsid w:val="00E94329"/>
    <w:rsid w:val="00E94603"/>
    <w:rsid w:val="00E94716"/>
    <w:rsid w:val="00E94839"/>
    <w:rsid w:val="00E94844"/>
    <w:rsid w:val="00E94F8F"/>
    <w:rsid w:val="00E95056"/>
    <w:rsid w:val="00E95293"/>
    <w:rsid w:val="00E95B32"/>
    <w:rsid w:val="00E9669B"/>
    <w:rsid w:val="00E96943"/>
    <w:rsid w:val="00E96D34"/>
    <w:rsid w:val="00E96DBA"/>
    <w:rsid w:val="00E97122"/>
    <w:rsid w:val="00E97223"/>
    <w:rsid w:val="00E973C0"/>
    <w:rsid w:val="00E973C4"/>
    <w:rsid w:val="00E97E87"/>
    <w:rsid w:val="00EA01F7"/>
    <w:rsid w:val="00EA0605"/>
    <w:rsid w:val="00EA0E83"/>
    <w:rsid w:val="00EA105E"/>
    <w:rsid w:val="00EA1067"/>
    <w:rsid w:val="00EA1503"/>
    <w:rsid w:val="00EA1663"/>
    <w:rsid w:val="00EA1DE1"/>
    <w:rsid w:val="00EA2510"/>
    <w:rsid w:val="00EA28CD"/>
    <w:rsid w:val="00EA31CF"/>
    <w:rsid w:val="00EA32EA"/>
    <w:rsid w:val="00EA37A0"/>
    <w:rsid w:val="00EA39B2"/>
    <w:rsid w:val="00EA3B78"/>
    <w:rsid w:val="00EA3C72"/>
    <w:rsid w:val="00EA3F12"/>
    <w:rsid w:val="00EA4143"/>
    <w:rsid w:val="00EA4710"/>
    <w:rsid w:val="00EA4C0E"/>
    <w:rsid w:val="00EA4D97"/>
    <w:rsid w:val="00EA55D0"/>
    <w:rsid w:val="00EA5D5F"/>
    <w:rsid w:val="00EA5F48"/>
    <w:rsid w:val="00EA5F8D"/>
    <w:rsid w:val="00EA6648"/>
    <w:rsid w:val="00EA6785"/>
    <w:rsid w:val="00EA6B19"/>
    <w:rsid w:val="00EA6BD5"/>
    <w:rsid w:val="00EA6CCF"/>
    <w:rsid w:val="00EA6D2B"/>
    <w:rsid w:val="00EA6FB4"/>
    <w:rsid w:val="00EA716C"/>
    <w:rsid w:val="00EA77D5"/>
    <w:rsid w:val="00EA7C1E"/>
    <w:rsid w:val="00EB029E"/>
    <w:rsid w:val="00EB0549"/>
    <w:rsid w:val="00EB06AC"/>
    <w:rsid w:val="00EB079A"/>
    <w:rsid w:val="00EB09E2"/>
    <w:rsid w:val="00EB0ACD"/>
    <w:rsid w:val="00EB0FE4"/>
    <w:rsid w:val="00EB150B"/>
    <w:rsid w:val="00EB1B3B"/>
    <w:rsid w:val="00EB1C78"/>
    <w:rsid w:val="00EB2236"/>
    <w:rsid w:val="00EB3784"/>
    <w:rsid w:val="00EB39BC"/>
    <w:rsid w:val="00EB3C8D"/>
    <w:rsid w:val="00EB3D46"/>
    <w:rsid w:val="00EB3EA5"/>
    <w:rsid w:val="00EB4089"/>
    <w:rsid w:val="00EB4209"/>
    <w:rsid w:val="00EB45E9"/>
    <w:rsid w:val="00EB4FE6"/>
    <w:rsid w:val="00EB4FF6"/>
    <w:rsid w:val="00EB522C"/>
    <w:rsid w:val="00EB5351"/>
    <w:rsid w:val="00EB5B2C"/>
    <w:rsid w:val="00EB5CA5"/>
    <w:rsid w:val="00EB5DB7"/>
    <w:rsid w:val="00EB5EB5"/>
    <w:rsid w:val="00EB633A"/>
    <w:rsid w:val="00EB6846"/>
    <w:rsid w:val="00EB693E"/>
    <w:rsid w:val="00EB6B02"/>
    <w:rsid w:val="00EB6BD3"/>
    <w:rsid w:val="00EB6DCA"/>
    <w:rsid w:val="00EB7046"/>
    <w:rsid w:val="00EB704F"/>
    <w:rsid w:val="00EB75E5"/>
    <w:rsid w:val="00EB7D25"/>
    <w:rsid w:val="00EC0306"/>
    <w:rsid w:val="00EC06FE"/>
    <w:rsid w:val="00EC0A25"/>
    <w:rsid w:val="00EC0C42"/>
    <w:rsid w:val="00EC1271"/>
    <w:rsid w:val="00EC12DF"/>
    <w:rsid w:val="00EC140F"/>
    <w:rsid w:val="00EC1963"/>
    <w:rsid w:val="00EC1B59"/>
    <w:rsid w:val="00EC2652"/>
    <w:rsid w:val="00EC2718"/>
    <w:rsid w:val="00EC28F8"/>
    <w:rsid w:val="00EC2A91"/>
    <w:rsid w:val="00EC2B8A"/>
    <w:rsid w:val="00EC2CDA"/>
    <w:rsid w:val="00EC2CFC"/>
    <w:rsid w:val="00EC3033"/>
    <w:rsid w:val="00EC327A"/>
    <w:rsid w:val="00EC32F5"/>
    <w:rsid w:val="00EC384E"/>
    <w:rsid w:val="00EC3B28"/>
    <w:rsid w:val="00EC3DE3"/>
    <w:rsid w:val="00EC3DED"/>
    <w:rsid w:val="00EC4327"/>
    <w:rsid w:val="00EC4398"/>
    <w:rsid w:val="00EC5065"/>
    <w:rsid w:val="00EC5405"/>
    <w:rsid w:val="00EC550C"/>
    <w:rsid w:val="00EC561D"/>
    <w:rsid w:val="00EC56C5"/>
    <w:rsid w:val="00EC6077"/>
    <w:rsid w:val="00EC65CA"/>
    <w:rsid w:val="00EC6CCA"/>
    <w:rsid w:val="00EC6E10"/>
    <w:rsid w:val="00EC71C8"/>
    <w:rsid w:val="00EC7484"/>
    <w:rsid w:val="00EC767D"/>
    <w:rsid w:val="00EC76BC"/>
    <w:rsid w:val="00EC7A8F"/>
    <w:rsid w:val="00EC7BC2"/>
    <w:rsid w:val="00EC7D51"/>
    <w:rsid w:val="00ED06D3"/>
    <w:rsid w:val="00ED0A9E"/>
    <w:rsid w:val="00ED0E77"/>
    <w:rsid w:val="00ED116B"/>
    <w:rsid w:val="00ED127F"/>
    <w:rsid w:val="00ED12E8"/>
    <w:rsid w:val="00ED13BB"/>
    <w:rsid w:val="00ED1481"/>
    <w:rsid w:val="00ED1597"/>
    <w:rsid w:val="00ED1D8A"/>
    <w:rsid w:val="00ED1E8C"/>
    <w:rsid w:val="00ED1F74"/>
    <w:rsid w:val="00ED22A1"/>
    <w:rsid w:val="00ED26C7"/>
    <w:rsid w:val="00ED320F"/>
    <w:rsid w:val="00ED33A7"/>
    <w:rsid w:val="00ED398B"/>
    <w:rsid w:val="00ED3AC4"/>
    <w:rsid w:val="00ED3ACE"/>
    <w:rsid w:val="00ED3D48"/>
    <w:rsid w:val="00ED3DD0"/>
    <w:rsid w:val="00ED3E4E"/>
    <w:rsid w:val="00ED46F4"/>
    <w:rsid w:val="00ED4AEE"/>
    <w:rsid w:val="00ED4D99"/>
    <w:rsid w:val="00ED501B"/>
    <w:rsid w:val="00ED536E"/>
    <w:rsid w:val="00ED53C9"/>
    <w:rsid w:val="00ED5A72"/>
    <w:rsid w:val="00ED5AB5"/>
    <w:rsid w:val="00ED5FE4"/>
    <w:rsid w:val="00ED68B9"/>
    <w:rsid w:val="00ED6BF3"/>
    <w:rsid w:val="00ED7225"/>
    <w:rsid w:val="00ED74CB"/>
    <w:rsid w:val="00ED752E"/>
    <w:rsid w:val="00ED7657"/>
    <w:rsid w:val="00ED7BAD"/>
    <w:rsid w:val="00EE0136"/>
    <w:rsid w:val="00EE013C"/>
    <w:rsid w:val="00EE0185"/>
    <w:rsid w:val="00EE01C1"/>
    <w:rsid w:val="00EE063A"/>
    <w:rsid w:val="00EE0816"/>
    <w:rsid w:val="00EE0A19"/>
    <w:rsid w:val="00EE0A8F"/>
    <w:rsid w:val="00EE0FA3"/>
    <w:rsid w:val="00EE115E"/>
    <w:rsid w:val="00EE1537"/>
    <w:rsid w:val="00EE1639"/>
    <w:rsid w:val="00EE1BF6"/>
    <w:rsid w:val="00EE1EE3"/>
    <w:rsid w:val="00EE1EFC"/>
    <w:rsid w:val="00EE2B1D"/>
    <w:rsid w:val="00EE2C29"/>
    <w:rsid w:val="00EE30E5"/>
    <w:rsid w:val="00EE3310"/>
    <w:rsid w:val="00EE3A83"/>
    <w:rsid w:val="00EE48B8"/>
    <w:rsid w:val="00EE4B41"/>
    <w:rsid w:val="00EE4D5C"/>
    <w:rsid w:val="00EE4E2F"/>
    <w:rsid w:val="00EE4E9B"/>
    <w:rsid w:val="00EE537C"/>
    <w:rsid w:val="00EE54C8"/>
    <w:rsid w:val="00EE6187"/>
    <w:rsid w:val="00EE654F"/>
    <w:rsid w:val="00EE6C64"/>
    <w:rsid w:val="00EE6F28"/>
    <w:rsid w:val="00EE72A3"/>
    <w:rsid w:val="00EE72FB"/>
    <w:rsid w:val="00EE7457"/>
    <w:rsid w:val="00EE7754"/>
    <w:rsid w:val="00EE7EF5"/>
    <w:rsid w:val="00EF02C1"/>
    <w:rsid w:val="00EF03ED"/>
    <w:rsid w:val="00EF063F"/>
    <w:rsid w:val="00EF0654"/>
    <w:rsid w:val="00EF0725"/>
    <w:rsid w:val="00EF0772"/>
    <w:rsid w:val="00EF08FC"/>
    <w:rsid w:val="00EF0942"/>
    <w:rsid w:val="00EF0CF1"/>
    <w:rsid w:val="00EF1046"/>
    <w:rsid w:val="00EF175C"/>
    <w:rsid w:val="00EF180B"/>
    <w:rsid w:val="00EF187F"/>
    <w:rsid w:val="00EF1D3D"/>
    <w:rsid w:val="00EF2863"/>
    <w:rsid w:val="00EF2F25"/>
    <w:rsid w:val="00EF3121"/>
    <w:rsid w:val="00EF315A"/>
    <w:rsid w:val="00EF3A88"/>
    <w:rsid w:val="00EF4454"/>
    <w:rsid w:val="00EF4467"/>
    <w:rsid w:val="00EF4ADC"/>
    <w:rsid w:val="00EF5B62"/>
    <w:rsid w:val="00EF5EB8"/>
    <w:rsid w:val="00EF6B37"/>
    <w:rsid w:val="00EF6BB1"/>
    <w:rsid w:val="00EF71CF"/>
    <w:rsid w:val="00EF726D"/>
    <w:rsid w:val="00EF72CF"/>
    <w:rsid w:val="00EF78B8"/>
    <w:rsid w:val="00F0002D"/>
    <w:rsid w:val="00F001DB"/>
    <w:rsid w:val="00F00660"/>
    <w:rsid w:val="00F00D9B"/>
    <w:rsid w:val="00F01152"/>
    <w:rsid w:val="00F01273"/>
    <w:rsid w:val="00F013B1"/>
    <w:rsid w:val="00F01523"/>
    <w:rsid w:val="00F01859"/>
    <w:rsid w:val="00F01EC1"/>
    <w:rsid w:val="00F021AC"/>
    <w:rsid w:val="00F027A2"/>
    <w:rsid w:val="00F027AA"/>
    <w:rsid w:val="00F029EB"/>
    <w:rsid w:val="00F02DE7"/>
    <w:rsid w:val="00F0301F"/>
    <w:rsid w:val="00F032D3"/>
    <w:rsid w:val="00F03927"/>
    <w:rsid w:val="00F04D57"/>
    <w:rsid w:val="00F04DED"/>
    <w:rsid w:val="00F04E1D"/>
    <w:rsid w:val="00F04FCF"/>
    <w:rsid w:val="00F05645"/>
    <w:rsid w:val="00F0586E"/>
    <w:rsid w:val="00F05EF6"/>
    <w:rsid w:val="00F06003"/>
    <w:rsid w:val="00F061FA"/>
    <w:rsid w:val="00F06328"/>
    <w:rsid w:val="00F07501"/>
    <w:rsid w:val="00F079A6"/>
    <w:rsid w:val="00F07A6F"/>
    <w:rsid w:val="00F10595"/>
    <w:rsid w:val="00F10DEB"/>
    <w:rsid w:val="00F112C2"/>
    <w:rsid w:val="00F11737"/>
    <w:rsid w:val="00F122C8"/>
    <w:rsid w:val="00F12476"/>
    <w:rsid w:val="00F12779"/>
    <w:rsid w:val="00F12879"/>
    <w:rsid w:val="00F12974"/>
    <w:rsid w:val="00F12BC9"/>
    <w:rsid w:val="00F12D17"/>
    <w:rsid w:val="00F12F39"/>
    <w:rsid w:val="00F13963"/>
    <w:rsid w:val="00F13F2C"/>
    <w:rsid w:val="00F13FF5"/>
    <w:rsid w:val="00F14253"/>
    <w:rsid w:val="00F14CB6"/>
    <w:rsid w:val="00F14ECB"/>
    <w:rsid w:val="00F15302"/>
    <w:rsid w:val="00F15641"/>
    <w:rsid w:val="00F1564B"/>
    <w:rsid w:val="00F1597F"/>
    <w:rsid w:val="00F1599D"/>
    <w:rsid w:val="00F15BDF"/>
    <w:rsid w:val="00F15D6F"/>
    <w:rsid w:val="00F15E0D"/>
    <w:rsid w:val="00F16076"/>
    <w:rsid w:val="00F16104"/>
    <w:rsid w:val="00F166FA"/>
    <w:rsid w:val="00F16F33"/>
    <w:rsid w:val="00F17172"/>
    <w:rsid w:val="00F17359"/>
    <w:rsid w:val="00F1793C"/>
    <w:rsid w:val="00F179C0"/>
    <w:rsid w:val="00F17B94"/>
    <w:rsid w:val="00F17C1F"/>
    <w:rsid w:val="00F17F33"/>
    <w:rsid w:val="00F20318"/>
    <w:rsid w:val="00F209C9"/>
    <w:rsid w:val="00F20A2F"/>
    <w:rsid w:val="00F20E7F"/>
    <w:rsid w:val="00F21461"/>
    <w:rsid w:val="00F2146C"/>
    <w:rsid w:val="00F21702"/>
    <w:rsid w:val="00F219C1"/>
    <w:rsid w:val="00F21D50"/>
    <w:rsid w:val="00F21FF0"/>
    <w:rsid w:val="00F222A3"/>
    <w:rsid w:val="00F225CF"/>
    <w:rsid w:val="00F23509"/>
    <w:rsid w:val="00F23568"/>
    <w:rsid w:val="00F246BE"/>
    <w:rsid w:val="00F24A37"/>
    <w:rsid w:val="00F253B3"/>
    <w:rsid w:val="00F25C7E"/>
    <w:rsid w:val="00F25E10"/>
    <w:rsid w:val="00F25F79"/>
    <w:rsid w:val="00F26D32"/>
    <w:rsid w:val="00F27125"/>
    <w:rsid w:val="00F2716E"/>
    <w:rsid w:val="00F271B7"/>
    <w:rsid w:val="00F27A96"/>
    <w:rsid w:val="00F27B83"/>
    <w:rsid w:val="00F27D70"/>
    <w:rsid w:val="00F30A4B"/>
    <w:rsid w:val="00F30B59"/>
    <w:rsid w:val="00F30E08"/>
    <w:rsid w:val="00F31359"/>
    <w:rsid w:val="00F31869"/>
    <w:rsid w:val="00F31A10"/>
    <w:rsid w:val="00F31A5E"/>
    <w:rsid w:val="00F31D69"/>
    <w:rsid w:val="00F3281F"/>
    <w:rsid w:val="00F32960"/>
    <w:rsid w:val="00F32AC3"/>
    <w:rsid w:val="00F330F9"/>
    <w:rsid w:val="00F331AC"/>
    <w:rsid w:val="00F33289"/>
    <w:rsid w:val="00F33323"/>
    <w:rsid w:val="00F335A9"/>
    <w:rsid w:val="00F33C84"/>
    <w:rsid w:val="00F34301"/>
    <w:rsid w:val="00F343B9"/>
    <w:rsid w:val="00F346CA"/>
    <w:rsid w:val="00F349A6"/>
    <w:rsid w:val="00F34BB9"/>
    <w:rsid w:val="00F34EE3"/>
    <w:rsid w:val="00F352BA"/>
    <w:rsid w:val="00F35399"/>
    <w:rsid w:val="00F3551D"/>
    <w:rsid w:val="00F35722"/>
    <w:rsid w:val="00F3577A"/>
    <w:rsid w:val="00F35797"/>
    <w:rsid w:val="00F35AC1"/>
    <w:rsid w:val="00F35D16"/>
    <w:rsid w:val="00F35F62"/>
    <w:rsid w:val="00F3635E"/>
    <w:rsid w:val="00F36611"/>
    <w:rsid w:val="00F370E1"/>
    <w:rsid w:val="00F3734C"/>
    <w:rsid w:val="00F3792F"/>
    <w:rsid w:val="00F37A16"/>
    <w:rsid w:val="00F37C38"/>
    <w:rsid w:val="00F37D43"/>
    <w:rsid w:val="00F403BB"/>
    <w:rsid w:val="00F4068C"/>
    <w:rsid w:val="00F411BD"/>
    <w:rsid w:val="00F41459"/>
    <w:rsid w:val="00F4149B"/>
    <w:rsid w:val="00F419A0"/>
    <w:rsid w:val="00F4205D"/>
    <w:rsid w:val="00F42137"/>
    <w:rsid w:val="00F422E1"/>
    <w:rsid w:val="00F422F1"/>
    <w:rsid w:val="00F426CC"/>
    <w:rsid w:val="00F4323D"/>
    <w:rsid w:val="00F43B54"/>
    <w:rsid w:val="00F44100"/>
    <w:rsid w:val="00F4452C"/>
    <w:rsid w:val="00F44628"/>
    <w:rsid w:val="00F44C9C"/>
    <w:rsid w:val="00F44CB3"/>
    <w:rsid w:val="00F44DA4"/>
    <w:rsid w:val="00F45A0B"/>
    <w:rsid w:val="00F45A4C"/>
    <w:rsid w:val="00F45ACD"/>
    <w:rsid w:val="00F45E7C"/>
    <w:rsid w:val="00F45EA2"/>
    <w:rsid w:val="00F45EC5"/>
    <w:rsid w:val="00F460E7"/>
    <w:rsid w:val="00F462FF"/>
    <w:rsid w:val="00F4656F"/>
    <w:rsid w:val="00F46F5F"/>
    <w:rsid w:val="00F47326"/>
    <w:rsid w:val="00F4753F"/>
    <w:rsid w:val="00F47550"/>
    <w:rsid w:val="00F47D2A"/>
    <w:rsid w:val="00F47ED7"/>
    <w:rsid w:val="00F50008"/>
    <w:rsid w:val="00F501C1"/>
    <w:rsid w:val="00F502B3"/>
    <w:rsid w:val="00F503F8"/>
    <w:rsid w:val="00F50429"/>
    <w:rsid w:val="00F50BEA"/>
    <w:rsid w:val="00F50FC1"/>
    <w:rsid w:val="00F510E6"/>
    <w:rsid w:val="00F51175"/>
    <w:rsid w:val="00F513AC"/>
    <w:rsid w:val="00F5200D"/>
    <w:rsid w:val="00F5213C"/>
    <w:rsid w:val="00F52741"/>
    <w:rsid w:val="00F52D42"/>
    <w:rsid w:val="00F52E55"/>
    <w:rsid w:val="00F52F28"/>
    <w:rsid w:val="00F530F4"/>
    <w:rsid w:val="00F5336C"/>
    <w:rsid w:val="00F53798"/>
    <w:rsid w:val="00F54E13"/>
    <w:rsid w:val="00F54F0E"/>
    <w:rsid w:val="00F54F6E"/>
    <w:rsid w:val="00F5547C"/>
    <w:rsid w:val="00F5548D"/>
    <w:rsid w:val="00F559A5"/>
    <w:rsid w:val="00F55A53"/>
    <w:rsid w:val="00F55DAC"/>
    <w:rsid w:val="00F56042"/>
    <w:rsid w:val="00F5668E"/>
    <w:rsid w:val="00F56785"/>
    <w:rsid w:val="00F56859"/>
    <w:rsid w:val="00F56ACF"/>
    <w:rsid w:val="00F56AD0"/>
    <w:rsid w:val="00F56F7D"/>
    <w:rsid w:val="00F56FD0"/>
    <w:rsid w:val="00F57368"/>
    <w:rsid w:val="00F574CE"/>
    <w:rsid w:val="00F5779E"/>
    <w:rsid w:val="00F57821"/>
    <w:rsid w:val="00F578BC"/>
    <w:rsid w:val="00F5791E"/>
    <w:rsid w:val="00F57983"/>
    <w:rsid w:val="00F57A5D"/>
    <w:rsid w:val="00F57ADF"/>
    <w:rsid w:val="00F60067"/>
    <w:rsid w:val="00F6007E"/>
    <w:rsid w:val="00F6057D"/>
    <w:rsid w:val="00F60618"/>
    <w:rsid w:val="00F6066C"/>
    <w:rsid w:val="00F606FD"/>
    <w:rsid w:val="00F609AF"/>
    <w:rsid w:val="00F60B23"/>
    <w:rsid w:val="00F61116"/>
    <w:rsid w:val="00F6118A"/>
    <w:rsid w:val="00F6196C"/>
    <w:rsid w:val="00F6221F"/>
    <w:rsid w:val="00F6263F"/>
    <w:rsid w:val="00F62773"/>
    <w:rsid w:val="00F6309E"/>
    <w:rsid w:val="00F63135"/>
    <w:rsid w:val="00F6320D"/>
    <w:rsid w:val="00F63751"/>
    <w:rsid w:val="00F639F9"/>
    <w:rsid w:val="00F63C87"/>
    <w:rsid w:val="00F64E4C"/>
    <w:rsid w:val="00F6541C"/>
    <w:rsid w:val="00F655A5"/>
    <w:rsid w:val="00F65845"/>
    <w:rsid w:val="00F65F96"/>
    <w:rsid w:val="00F66014"/>
    <w:rsid w:val="00F661A8"/>
    <w:rsid w:val="00F66ECF"/>
    <w:rsid w:val="00F66F62"/>
    <w:rsid w:val="00F67015"/>
    <w:rsid w:val="00F67682"/>
    <w:rsid w:val="00F67B89"/>
    <w:rsid w:val="00F67E12"/>
    <w:rsid w:val="00F701C3"/>
    <w:rsid w:val="00F70266"/>
    <w:rsid w:val="00F7088D"/>
    <w:rsid w:val="00F70C29"/>
    <w:rsid w:val="00F70DC9"/>
    <w:rsid w:val="00F71099"/>
    <w:rsid w:val="00F7159B"/>
    <w:rsid w:val="00F71AEE"/>
    <w:rsid w:val="00F71B8D"/>
    <w:rsid w:val="00F7212C"/>
    <w:rsid w:val="00F7255F"/>
    <w:rsid w:val="00F727A3"/>
    <w:rsid w:val="00F727AA"/>
    <w:rsid w:val="00F732B4"/>
    <w:rsid w:val="00F748F2"/>
    <w:rsid w:val="00F74C10"/>
    <w:rsid w:val="00F74E2F"/>
    <w:rsid w:val="00F74E75"/>
    <w:rsid w:val="00F750A9"/>
    <w:rsid w:val="00F75183"/>
    <w:rsid w:val="00F75A35"/>
    <w:rsid w:val="00F762B2"/>
    <w:rsid w:val="00F76346"/>
    <w:rsid w:val="00F76377"/>
    <w:rsid w:val="00F76558"/>
    <w:rsid w:val="00F766C8"/>
    <w:rsid w:val="00F76F6F"/>
    <w:rsid w:val="00F77C43"/>
    <w:rsid w:val="00F801DF"/>
    <w:rsid w:val="00F80D5A"/>
    <w:rsid w:val="00F80E97"/>
    <w:rsid w:val="00F80FC8"/>
    <w:rsid w:val="00F8105D"/>
    <w:rsid w:val="00F81388"/>
    <w:rsid w:val="00F81473"/>
    <w:rsid w:val="00F8161C"/>
    <w:rsid w:val="00F81979"/>
    <w:rsid w:val="00F81A93"/>
    <w:rsid w:val="00F81B2D"/>
    <w:rsid w:val="00F81D99"/>
    <w:rsid w:val="00F82411"/>
    <w:rsid w:val="00F82D84"/>
    <w:rsid w:val="00F83FB6"/>
    <w:rsid w:val="00F84176"/>
    <w:rsid w:val="00F841A7"/>
    <w:rsid w:val="00F84B52"/>
    <w:rsid w:val="00F84F0C"/>
    <w:rsid w:val="00F8564F"/>
    <w:rsid w:val="00F8598A"/>
    <w:rsid w:val="00F85F0B"/>
    <w:rsid w:val="00F85F27"/>
    <w:rsid w:val="00F86073"/>
    <w:rsid w:val="00F8660E"/>
    <w:rsid w:val="00F86725"/>
    <w:rsid w:val="00F8685E"/>
    <w:rsid w:val="00F86973"/>
    <w:rsid w:val="00F86A0E"/>
    <w:rsid w:val="00F871E9"/>
    <w:rsid w:val="00F900CB"/>
    <w:rsid w:val="00F90397"/>
    <w:rsid w:val="00F90551"/>
    <w:rsid w:val="00F905E6"/>
    <w:rsid w:val="00F91003"/>
    <w:rsid w:val="00F913CF"/>
    <w:rsid w:val="00F914A1"/>
    <w:rsid w:val="00F9164B"/>
    <w:rsid w:val="00F9166B"/>
    <w:rsid w:val="00F91E45"/>
    <w:rsid w:val="00F91E9F"/>
    <w:rsid w:val="00F91F6E"/>
    <w:rsid w:val="00F92521"/>
    <w:rsid w:val="00F92678"/>
    <w:rsid w:val="00F92809"/>
    <w:rsid w:val="00F92C02"/>
    <w:rsid w:val="00F92D40"/>
    <w:rsid w:val="00F93284"/>
    <w:rsid w:val="00F93411"/>
    <w:rsid w:val="00F93BB8"/>
    <w:rsid w:val="00F9407F"/>
    <w:rsid w:val="00F94164"/>
    <w:rsid w:val="00F94618"/>
    <w:rsid w:val="00F94CAC"/>
    <w:rsid w:val="00F94E90"/>
    <w:rsid w:val="00F9552B"/>
    <w:rsid w:val="00F9567A"/>
    <w:rsid w:val="00F95B74"/>
    <w:rsid w:val="00F95BB4"/>
    <w:rsid w:val="00F95BFF"/>
    <w:rsid w:val="00F96789"/>
    <w:rsid w:val="00F9679E"/>
    <w:rsid w:val="00F96C0C"/>
    <w:rsid w:val="00F96D21"/>
    <w:rsid w:val="00F96D7B"/>
    <w:rsid w:val="00F97368"/>
    <w:rsid w:val="00F974FB"/>
    <w:rsid w:val="00FA045D"/>
    <w:rsid w:val="00FA07C6"/>
    <w:rsid w:val="00FA0D1F"/>
    <w:rsid w:val="00FA0EFF"/>
    <w:rsid w:val="00FA1340"/>
    <w:rsid w:val="00FA1346"/>
    <w:rsid w:val="00FA286D"/>
    <w:rsid w:val="00FA2ABD"/>
    <w:rsid w:val="00FA2B7C"/>
    <w:rsid w:val="00FA38D9"/>
    <w:rsid w:val="00FA3955"/>
    <w:rsid w:val="00FA3CDA"/>
    <w:rsid w:val="00FA3D80"/>
    <w:rsid w:val="00FA3DBC"/>
    <w:rsid w:val="00FA4519"/>
    <w:rsid w:val="00FA4D48"/>
    <w:rsid w:val="00FA4FCD"/>
    <w:rsid w:val="00FA516A"/>
    <w:rsid w:val="00FA5343"/>
    <w:rsid w:val="00FA5A99"/>
    <w:rsid w:val="00FA5B47"/>
    <w:rsid w:val="00FA611C"/>
    <w:rsid w:val="00FA63E6"/>
    <w:rsid w:val="00FA6992"/>
    <w:rsid w:val="00FA6997"/>
    <w:rsid w:val="00FA72A7"/>
    <w:rsid w:val="00FA74B3"/>
    <w:rsid w:val="00FA77BB"/>
    <w:rsid w:val="00FA7AA0"/>
    <w:rsid w:val="00FA7E9D"/>
    <w:rsid w:val="00FB078D"/>
    <w:rsid w:val="00FB0A4B"/>
    <w:rsid w:val="00FB0C7C"/>
    <w:rsid w:val="00FB0EBC"/>
    <w:rsid w:val="00FB1650"/>
    <w:rsid w:val="00FB1899"/>
    <w:rsid w:val="00FB1A20"/>
    <w:rsid w:val="00FB1F31"/>
    <w:rsid w:val="00FB2282"/>
    <w:rsid w:val="00FB26C2"/>
    <w:rsid w:val="00FB26D1"/>
    <w:rsid w:val="00FB2822"/>
    <w:rsid w:val="00FB2CE8"/>
    <w:rsid w:val="00FB38D8"/>
    <w:rsid w:val="00FB39D4"/>
    <w:rsid w:val="00FB4773"/>
    <w:rsid w:val="00FB4A05"/>
    <w:rsid w:val="00FB5365"/>
    <w:rsid w:val="00FB5659"/>
    <w:rsid w:val="00FB57AF"/>
    <w:rsid w:val="00FB5A62"/>
    <w:rsid w:val="00FB5FDF"/>
    <w:rsid w:val="00FB6326"/>
    <w:rsid w:val="00FB688B"/>
    <w:rsid w:val="00FB6E8F"/>
    <w:rsid w:val="00FB702B"/>
    <w:rsid w:val="00FB78AE"/>
    <w:rsid w:val="00FC0601"/>
    <w:rsid w:val="00FC08BF"/>
    <w:rsid w:val="00FC0940"/>
    <w:rsid w:val="00FC0E38"/>
    <w:rsid w:val="00FC0F60"/>
    <w:rsid w:val="00FC159D"/>
    <w:rsid w:val="00FC1DAC"/>
    <w:rsid w:val="00FC200F"/>
    <w:rsid w:val="00FC2274"/>
    <w:rsid w:val="00FC2578"/>
    <w:rsid w:val="00FC25B1"/>
    <w:rsid w:val="00FC29A7"/>
    <w:rsid w:val="00FC2A34"/>
    <w:rsid w:val="00FC2BCD"/>
    <w:rsid w:val="00FC2CDF"/>
    <w:rsid w:val="00FC2E1B"/>
    <w:rsid w:val="00FC37DE"/>
    <w:rsid w:val="00FC39C1"/>
    <w:rsid w:val="00FC3F84"/>
    <w:rsid w:val="00FC443E"/>
    <w:rsid w:val="00FC4B39"/>
    <w:rsid w:val="00FC4B6D"/>
    <w:rsid w:val="00FC4F27"/>
    <w:rsid w:val="00FC4FB3"/>
    <w:rsid w:val="00FC5041"/>
    <w:rsid w:val="00FC505B"/>
    <w:rsid w:val="00FC5681"/>
    <w:rsid w:val="00FC5D1E"/>
    <w:rsid w:val="00FC5D77"/>
    <w:rsid w:val="00FC5FA6"/>
    <w:rsid w:val="00FC61DF"/>
    <w:rsid w:val="00FC654A"/>
    <w:rsid w:val="00FC66ED"/>
    <w:rsid w:val="00FC6867"/>
    <w:rsid w:val="00FC6FB1"/>
    <w:rsid w:val="00FC77D6"/>
    <w:rsid w:val="00FC7A77"/>
    <w:rsid w:val="00FC7AB7"/>
    <w:rsid w:val="00FC7FD6"/>
    <w:rsid w:val="00FD0459"/>
    <w:rsid w:val="00FD0490"/>
    <w:rsid w:val="00FD06D2"/>
    <w:rsid w:val="00FD0BD3"/>
    <w:rsid w:val="00FD0F65"/>
    <w:rsid w:val="00FD10F3"/>
    <w:rsid w:val="00FD1562"/>
    <w:rsid w:val="00FD160B"/>
    <w:rsid w:val="00FD1CE7"/>
    <w:rsid w:val="00FD1D15"/>
    <w:rsid w:val="00FD1E6C"/>
    <w:rsid w:val="00FD1FBF"/>
    <w:rsid w:val="00FD2404"/>
    <w:rsid w:val="00FD240F"/>
    <w:rsid w:val="00FD27F3"/>
    <w:rsid w:val="00FD2E19"/>
    <w:rsid w:val="00FD3013"/>
    <w:rsid w:val="00FD3040"/>
    <w:rsid w:val="00FD3CFF"/>
    <w:rsid w:val="00FD42A3"/>
    <w:rsid w:val="00FD487C"/>
    <w:rsid w:val="00FD5103"/>
    <w:rsid w:val="00FD5327"/>
    <w:rsid w:val="00FD54FE"/>
    <w:rsid w:val="00FD553B"/>
    <w:rsid w:val="00FD55C8"/>
    <w:rsid w:val="00FD5626"/>
    <w:rsid w:val="00FD56D4"/>
    <w:rsid w:val="00FD5D22"/>
    <w:rsid w:val="00FD66D2"/>
    <w:rsid w:val="00FD75E5"/>
    <w:rsid w:val="00FD7A85"/>
    <w:rsid w:val="00FD7AC8"/>
    <w:rsid w:val="00FD7C9D"/>
    <w:rsid w:val="00FE0310"/>
    <w:rsid w:val="00FE04B0"/>
    <w:rsid w:val="00FE04F1"/>
    <w:rsid w:val="00FE082C"/>
    <w:rsid w:val="00FE0E5E"/>
    <w:rsid w:val="00FE0EA9"/>
    <w:rsid w:val="00FE2A0C"/>
    <w:rsid w:val="00FE2A16"/>
    <w:rsid w:val="00FE2D4D"/>
    <w:rsid w:val="00FE2F00"/>
    <w:rsid w:val="00FE2F2F"/>
    <w:rsid w:val="00FE3441"/>
    <w:rsid w:val="00FE3975"/>
    <w:rsid w:val="00FE3F53"/>
    <w:rsid w:val="00FE42DD"/>
    <w:rsid w:val="00FE4351"/>
    <w:rsid w:val="00FE4605"/>
    <w:rsid w:val="00FE4711"/>
    <w:rsid w:val="00FE48B4"/>
    <w:rsid w:val="00FE494B"/>
    <w:rsid w:val="00FE4C4D"/>
    <w:rsid w:val="00FE50DD"/>
    <w:rsid w:val="00FE51E3"/>
    <w:rsid w:val="00FE55AA"/>
    <w:rsid w:val="00FE5DBE"/>
    <w:rsid w:val="00FE63E3"/>
    <w:rsid w:val="00FE63F4"/>
    <w:rsid w:val="00FE66F8"/>
    <w:rsid w:val="00FE6BEF"/>
    <w:rsid w:val="00FE6D99"/>
    <w:rsid w:val="00FE6F3C"/>
    <w:rsid w:val="00FE70CE"/>
    <w:rsid w:val="00FE7460"/>
    <w:rsid w:val="00FE74CF"/>
    <w:rsid w:val="00FE7960"/>
    <w:rsid w:val="00FE7C5D"/>
    <w:rsid w:val="00FF00C6"/>
    <w:rsid w:val="00FF04AC"/>
    <w:rsid w:val="00FF078C"/>
    <w:rsid w:val="00FF0D85"/>
    <w:rsid w:val="00FF0FFC"/>
    <w:rsid w:val="00FF10FC"/>
    <w:rsid w:val="00FF1389"/>
    <w:rsid w:val="00FF269E"/>
    <w:rsid w:val="00FF2B60"/>
    <w:rsid w:val="00FF2FCB"/>
    <w:rsid w:val="00FF305D"/>
    <w:rsid w:val="00FF30A3"/>
    <w:rsid w:val="00FF38CA"/>
    <w:rsid w:val="00FF39E4"/>
    <w:rsid w:val="00FF3C7F"/>
    <w:rsid w:val="00FF3EBB"/>
    <w:rsid w:val="00FF403B"/>
    <w:rsid w:val="00FF43CA"/>
    <w:rsid w:val="00FF4DFC"/>
    <w:rsid w:val="00FF5084"/>
    <w:rsid w:val="00FF5192"/>
    <w:rsid w:val="00FF530E"/>
    <w:rsid w:val="00FF536C"/>
    <w:rsid w:val="00FF5718"/>
    <w:rsid w:val="00FF5A59"/>
    <w:rsid w:val="00FF5BA2"/>
    <w:rsid w:val="00FF5D0C"/>
    <w:rsid w:val="00FF6117"/>
    <w:rsid w:val="00FF635E"/>
    <w:rsid w:val="00FF6906"/>
    <w:rsid w:val="00FF6D85"/>
    <w:rsid w:val="00FF738E"/>
    <w:rsid w:val="00FF74FC"/>
    <w:rsid w:val="00F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94132D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sid w:val="00F91E9F"/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link w:val="teilgZnak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label">
    <w:name w:val="tei:label"/>
    <w:basedOn w:val="teilg"/>
    <w:link w:val="teilabelZnak"/>
    <w:qFormat/>
    <w:rsid w:val="00BF49CF"/>
  </w:style>
  <w:style w:type="character" w:customStyle="1" w:styleId="teilgZnak">
    <w:name w:val="tei:lg Znak"/>
    <w:basedOn w:val="Privzetapisavaodstavka"/>
    <w:link w:val="teilg"/>
    <w:uiPriority w:val="99"/>
    <w:rsid w:val="00BF49CF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labelZnak">
    <w:name w:val="tei:label Znak"/>
    <w:basedOn w:val="teilgZnak"/>
    <w:link w:val="teilabel"/>
    <w:rsid w:val="00BF49CF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styleId="Pripombasklic">
    <w:name w:val="annotation reference"/>
    <w:basedOn w:val="Privzetapisavaodstavka"/>
    <w:uiPriority w:val="99"/>
    <w:semiHidden/>
    <w:unhideWhenUsed/>
    <w:rsid w:val="00483F1D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483F1D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483F1D"/>
    <w:rPr>
      <w:rFonts w:asciiTheme="majorHAnsi" w:hAnsiTheme="majorHAnsi"/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483F1D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483F1D"/>
    <w:rPr>
      <w:rFonts w:asciiTheme="majorHAnsi" w:hAnsiTheme="majorHAnsi"/>
      <w:b/>
      <w:bCs/>
      <w:sz w:val="20"/>
      <w:szCs w:val="20"/>
    </w:rPr>
  </w:style>
  <w:style w:type="paragraph" w:customStyle="1" w:styleId="teiclosure">
    <w:name w:val="tei:closure"/>
    <w:basedOn w:val="teilabel"/>
    <w:qFormat/>
    <w:rsid w:val="00C423B0"/>
    <w:rPr>
      <w:color w:val="9BBB59" w:themeColor="accent3"/>
      <w:lang w:val="de-AT"/>
    </w:rPr>
  </w:style>
  <w:style w:type="character" w:styleId="Besedilooznabemesta">
    <w:name w:val="Placeholder Text"/>
    <w:basedOn w:val="Privzetapisavaodstavka"/>
    <w:uiPriority w:val="99"/>
    <w:semiHidden/>
    <w:rsid w:val="00EA6FB4"/>
    <w:rPr>
      <w:color w:val="808080"/>
    </w:rPr>
  </w:style>
  <w:style w:type="paragraph" w:customStyle="1" w:styleId="teiab">
    <w:name w:val="tei:ab"/>
    <w:basedOn w:val="teilg"/>
    <w:qFormat/>
    <w:rsid w:val="009C7CEF"/>
    <w:rPr>
      <w:lang w:val="sl-SI"/>
    </w:rPr>
  </w:style>
  <w:style w:type="paragraph" w:styleId="Revizija">
    <w:name w:val="Revision"/>
    <w:hidden/>
    <w:uiPriority w:val="99"/>
    <w:semiHidden/>
    <w:rsid w:val="00527D90"/>
    <w:pPr>
      <w:spacing w:after="0" w:line="240" w:lineRule="auto"/>
    </w:pPr>
    <w:rPr>
      <w:rFonts w:asciiTheme="majorHAnsi" w:hAnsiTheme="majorHAns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0FEC0-374C-4738-B00E-5F86FCC11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3530</TotalTime>
  <Pages>37</Pages>
  <Words>4644</Words>
  <Characters>26477</Characters>
  <Application>Microsoft Office Word</Application>
  <DocSecurity>0</DocSecurity>
  <Lines>220</Lines>
  <Paragraphs>62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31059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Erjavec</dc:creator>
  <cp:lastModifiedBy>Denis Režonja</cp:lastModifiedBy>
  <cp:revision>6621</cp:revision>
  <dcterms:created xsi:type="dcterms:W3CDTF">2021-07-20T13:10:00Z</dcterms:created>
  <dcterms:modified xsi:type="dcterms:W3CDTF">2021-09-09T09:53:00Z</dcterms:modified>
</cp:coreProperties>
</file>
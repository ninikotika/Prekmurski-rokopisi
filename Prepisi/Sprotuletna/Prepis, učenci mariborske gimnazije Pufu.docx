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C60" w:rsidRPr="00927C60" w:rsidRDefault="00927C60" w:rsidP="00927C60">
      <w:pPr>
        <w:keepNext/>
        <w:keepLines/>
        <w:spacing w:before="480" w:after="0"/>
        <w:outlineLvl w:val="0"/>
        <w:rPr>
          <w:rFonts w:eastAsiaTheme="majorEastAsia" w:cstheme="majorBidi"/>
          <w:b/>
          <w:bCs/>
          <w:noProof/>
          <w:color w:val="365F91" w:themeColor="accent1" w:themeShade="BF"/>
          <w:sz w:val="28"/>
          <w:szCs w:val="28"/>
        </w:rPr>
      </w:pPr>
      <w:r w:rsidRPr="00927C60">
        <w:rPr>
          <w:rFonts w:eastAsiaTheme="majorEastAsia" w:cstheme="majorBidi"/>
          <w:b/>
          <w:bCs/>
          <w:noProof/>
          <w:color w:val="365F91" w:themeColor="accent1" w:themeShade="BF"/>
          <w:sz w:val="28"/>
          <w:szCs w:val="28"/>
        </w:rPr>
        <w:t>Ms 1/VIII št. 31</w:t>
      </w:r>
      <w:r w:rsidRPr="00927C60">
        <w:rPr>
          <w:rFonts w:eastAsiaTheme="majorEastAsia" w:cstheme="majorBidi"/>
          <w:b/>
          <w:bCs/>
          <w:noProof/>
          <w:color w:val="365F91" w:themeColor="accent1" w:themeShade="BF"/>
          <w:sz w:val="28"/>
          <w:szCs w:val="28"/>
        </w:rPr>
        <w:br/>
        <w:t>9 listov.</w:t>
      </w:r>
    </w:p>
    <w:p w:rsidR="00927C60" w:rsidRPr="00927C60" w:rsidRDefault="00927C60" w:rsidP="00927C60">
      <w:pPr>
        <w:keepNext/>
        <w:keepLines/>
        <w:spacing w:before="480" w:after="0"/>
        <w:outlineLvl w:val="0"/>
        <w:rPr>
          <w:rFonts w:eastAsiaTheme="majorEastAsia" w:cstheme="majorBidi"/>
          <w:b/>
          <w:bCs/>
          <w:noProof/>
          <w:color w:val="365F91" w:themeColor="accent1" w:themeShade="BF"/>
          <w:sz w:val="28"/>
          <w:szCs w:val="28"/>
        </w:rPr>
      </w:pPr>
      <w:r w:rsidRPr="00927C60">
        <w:rPr>
          <w:rFonts w:eastAsiaTheme="majorEastAsia" w:cstheme="majorBidi"/>
          <w:b/>
          <w:bCs/>
          <w:noProof/>
          <w:color w:val="365F91" w:themeColor="accent1" w:themeShade="BF"/>
          <w:sz w:val="28"/>
          <w:szCs w:val="28"/>
        </w:rPr>
        <w:t>PUFF Rudolf Gustav.</w:t>
      </w:r>
    </w:p>
    <w:p w:rsidR="00927C60" w:rsidRPr="00927C60" w:rsidRDefault="00927C60" w:rsidP="00927C60">
      <w:pPr>
        <w:rPr>
          <w:noProof/>
        </w:rPr>
      </w:pPr>
      <w:r w:rsidRPr="00927C60">
        <w:rPr>
          <w:noProof/>
        </w:rPr>
        <w:br w:type="page"/>
      </w:r>
    </w:p>
    <w:p w:rsidR="00927C60" w:rsidRPr="00927C60" w:rsidRDefault="00927C60" w:rsidP="00927C60">
      <w:pPr>
        <w:rPr>
          <w:noProof/>
        </w:rPr>
      </w:pPr>
      <w:r w:rsidRPr="00927C60">
        <w:rPr>
          <w:noProof/>
        </w:rPr>
        <w:lastRenderedPageBreak/>
        <w:t>Jus 598</w:t>
      </w:r>
      <w:r w:rsidRPr="00927C60">
        <w:rPr>
          <w:noProof/>
        </w:rPr>
        <w:br/>
        <w:t>Q 12. 10. 1978/2249</w:t>
      </w:r>
    </w:p>
    <w:p w:rsidR="00927C60" w:rsidRPr="00927C60" w:rsidRDefault="00927C60" w:rsidP="00927C60">
      <w:pPr>
        <w:rPr>
          <w:noProof/>
        </w:rPr>
      </w:pPr>
      <w:r w:rsidRPr="00927C60">
        <w:rPr>
          <w:noProof/>
        </w:rPr>
        <w:br w:type="page"/>
      </w:r>
    </w:p>
    <w:p w:rsidR="00927C60" w:rsidRPr="00927C60" w:rsidRDefault="00927C60" w:rsidP="00927C60">
      <w:pPr>
        <w:keepNext/>
        <w:keepLines/>
        <w:spacing w:before="200" w:after="120"/>
        <w:outlineLvl w:val="1"/>
        <w:rPr>
          <w:rFonts w:eastAsiaTheme="majorEastAsia" w:cstheme="majorBidi"/>
          <w:b/>
          <w:bCs/>
          <w:noProof/>
          <w:color w:val="4F81BD" w:themeColor="accent1"/>
          <w:szCs w:val="26"/>
        </w:rPr>
      </w:pPr>
      <w:r w:rsidRPr="00927C60">
        <w:rPr>
          <w:rFonts w:eastAsiaTheme="majorEastAsia" w:cstheme="majorBidi"/>
          <w:b/>
          <w:bCs/>
          <w:noProof/>
          <w:color w:val="4F81BD" w:themeColor="accent1"/>
          <w:szCs w:val="26"/>
        </w:rPr>
        <w:lastRenderedPageBreak/>
        <w:t>DAROVANJE GOSPODI DOKTORI</w:t>
      </w:r>
    </w:p>
    <w:p w:rsidR="00927C60" w:rsidRPr="00927C60" w:rsidRDefault="00927C60" w:rsidP="00927C60">
      <w:pPr>
        <w:rPr>
          <w:noProof/>
        </w:rPr>
      </w:pPr>
      <w:r w:rsidRPr="00927C60">
        <w:rPr>
          <w:noProof/>
        </w:rPr>
        <w:t>Odičenemu Štajerske zemle pevcu Gospodu</w:t>
      </w:r>
    </w:p>
    <w:p w:rsidR="00927C60" w:rsidRPr="00927C60" w:rsidRDefault="00927C60" w:rsidP="00927C60">
      <w:pPr>
        <w:keepNext/>
        <w:keepLines/>
        <w:spacing w:before="200" w:after="120"/>
        <w:outlineLvl w:val="1"/>
        <w:rPr>
          <w:rFonts w:eastAsiaTheme="majorEastAsia" w:cstheme="majorBidi"/>
          <w:b/>
          <w:bCs/>
          <w:noProof/>
          <w:color w:val="4F81BD" w:themeColor="accent1"/>
          <w:szCs w:val="26"/>
        </w:rPr>
      </w:pPr>
      <w:r w:rsidRPr="00927C60">
        <w:rPr>
          <w:rFonts w:eastAsiaTheme="majorEastAsia" w:cstheme="majorBidi"/>
          <w:b/>
          <w:bCs/>
          <w:noProof/>
          <w:color w:val="4F81BD" w:themeColor="accent1"/>
          <w:szCs w:val="26"/>
        </w:rPr>
        <w:t>Dtor RUDOLF GUSTAV PUFF</w:t>
      </w:r>
    </w:p>
    <w:p w:rsidR="00927C60" w:rsidRPr="00927C60" w:rsidRDefault="00927C60" w:rsidP="00927C60">
      <w:pPr>
        <w:rPr>
          <w:noProof/>
        </w:rPr>
      </w:pPr>
      <w:r w:rsidRPr="00927C60">
        <w:rPr>
          <w:noProof/>
        </w:rPr>
        <w:t>darovali</w:t>
      </w:r>
    </w:p>
    <w:p w:rsidR="00927C60" w:rsidRPr="00927C60" w:rsidRDefault="00927C60" w:rsidP="00927C60">
      <w:pPr>
        <w:rPr>
          <w:noProof/>
        </w:rPr>
      </w:pPr>
      <w:r w:rsidRPr="00927C60">
        <w:rPr>
          <w:noProof/>
        </w:rPr>
        <w:t>njegovi slovenski vučenci.</w:t>
      </w:r>
    </w:p>
    <w:p w:rsidR="00927C60" w:rsidRPr="00927C60" w:rsidRDefault="00927C60" w:rsidP="00D518F8">
      <w:pPr>
        <w:pStyle w:val="teilg"/>
        <w:rPr>
          <w:noProof/>
        </w:rPr>
      </w:pPr>
      <w:r w:rsidRPr="00927C60">
        <w:rPr>
          <w:noProof/>
        </w:rPr>
        <w:t>Dotu veli k'Tebi se podamo</w:t>
      </w:r>
    </w:p>
    <w:p w:rsidR="00927C60" w:rsidRPr="00927C60" w:rsidRDefault="00927C60" w:rsidP="00927C60">
      <w:pPr>
        <w:spacing w:before="60" w:after="60" w:line="240" w:lineRule="auto"/>
        <w:ind w:left="285"/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t>O prijazni vučenik Ti naš</w:t>
      </w:r>
    </w:p>
    <w:p w:rsidR="00927C60" w:rsidRPr="00927C60" w:rsidRDefault="00927C60" w:rsidP="00927C60">
      <w:pPr>
        <w:spacing w:before="60" w:after="60" w:line="240" w:lineRule="auto"/>
        <w:ind w:left="285"/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t>K'deli čemo it pa Kod nesnamo</w:t>
      </w:r>
    </w:p>
    <w:p w:rsidR="00927C60" w:rsidRPr="00927C60" w:rsidRDefault="00927C60" w:rsidP="00927C60">
      <w:pPr>
        <w:spacing w:before="60" w:after="60" w:line="240" w:lineRule="auto"/>
        <w:ind w:left="285"/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t>Ti nam sam to svetlo luč kcoj daš</w:t>
      </w:r>
    </w:p>
    <w:p w:rsidR="00927C60" w:rsidRPr="00927C60" w:rsidRDefault="00927C60" w:rsidP="00927C60">
      <w:pPr>
        <w:spacing w:before="60" w:after="60" w:line="240" w:lineRule="auto"/>
        <w:ind w:left="285"/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t>O Te prosimo nam pomoč podeli</w:t>
      </w:r>
    </w:p>
    <w:p w:rsidR="00927C60" w:rsidRPr="00927C60" w:rsidRDefault="00927C60" w:rsidP="00927C60">
      <w:pPr>
        <w:spacing w:before="60" w:after="60" w:line="240" w:lineRule="auto"/>
        <w:ind w:left="285"/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t>Radi bomo k'coj šli no veseli.</w:t>
      </w:r>
    </w:p>
    <w:p w:rsidR="00927C60" w:rsidRPr="00927C60" w:rsidRDefault="00927C60" w:rsidP="00927C60">
      <w:pPr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 w:rsidRPr="00927C60">
        <w:rPr>
          <w:noProof/>
        </w:rPr>
        <w:br w:type="page"/>
      </w:r>
    </w:p>
    <w:p w:rsidR="00927C60" w:rsidRPr="00927C60" w:rsidRDefault="00927C60" w:rsidP="00927C60">
      <w:pPr>
        <w:rPr>
          <w:noProof/>
        </w:rPr>
      </w:pPr>
      <w:r w:rsidRPr="00927C60">
        <w:rPr>
          <w:noProof/>
        </w:rPr>
        <w:lastRenderedPageBreak/>
        <w:t>Ms 1/VIII. Št. 31</w:t>
      </w:r>
    </w:p>
    <w:p w:rsidR="00927C60" w:rsidRPr="00927C60" w:rsidRDefault="00927C60" w:rsidP="00927C60">
      <w:pPr>
        <w:rPr>
          <w:noProof/>
        </w:rPr>
      </w:pPr>
      <w:r w:rsidRPr="00927C60">
        <w:rPr>
          <w:noProof/>
        </w:rPr>
        <w:t>N 1053/247</w:t>
      </w:r>
    </w:p>
    <w:p w:rsidR="00927C60" w:rsidRPr="00927C60" w:rsidRDefault="00927C60" w:rsidP="00927C60">
      <w:pPr>
        <w:spacing w:before="60" w:after="60" w:line="240" w:lineRule="auto"/>
        <w:ind w:left="285"/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 w:rsidRPr="00927C60">
        <w:rPr>
          <w:rFonts w:ascii="Times New Roman" w:eastAsia="MS Mincho" w:hAnsi="Times New Roman" w:cs="Times New Roman"/>
          <w:b/>
          <w:noProof/>
          <w:color w:val="7030A0"/>
          <w:szCs w:val="24"/>
          <w:lang w:val="en-GB" w:eastAsia="x-none"/>
        </w:rPr>
        <w:t>Radvedno</w:t>
      </w:r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t xml:space="preserve"> sliši te želenje</w:t>
      </w:r>
    </w:p>
    <w:p w:rsidR="00927C60" w:rsidRPr="00927C60" w:rsidRDefault="00927C60" w:rsidP="00927C60">
      <w:pPr>
        <w:spacing w:before="60" w:after="60" w:line="240" w:lineRule="auto"/>
        <w:ind w:left="285"/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 w:rsidRPr="00927C60">
        <w:rPr>
          <w:rFonts w:ascii="Times New Roman" w:eastAsia="MS Mincho" w:hAnsi="Times New Roman" w:cs="Times New Roman"/>
          <w:b/>
          <w:noProof/>
          <w:color w:val="7030A0"/>
          <w:szCs w:val="24"/>
          <w:lang w:val="en-GB" w:eastAsia="x-none"/>
        </w:rPr>
        <w:t>Ustraži</w:t>
      </w:r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t xml:space="preserve"> nam ti pravi pot</w:t>
      </w:r>
    </w:p>
    <w:p w:rsidR="00927C60" w:rsidRPr="00927C60" w:rsidRDefault="0020241E" w:rsidP="001D6E2D">
      <w:pPr>
        <w:pStyle w:val="teilg"/>
        <w:rPr>
          <w:noProof/>
        </w:rPr>
      </w:pPr>
      <w:r w:rsidRPr="00927C60">
        <w:rPr>
          <w:noProof/>
        </w:rPr>
        <w:t>Daj nam tvoje Ti vsigdar smilenje</w:t>
      </w:r>
    </w:p>
    <w:p w:rsidR="00927C60" w:rsidRPr="00927C60" w:rsidRDefault="00927C60" w:rsidP="001D6E2D">
      <w:pPr>
        <w:pStyle w:val="teilg"/>
        <w:rPr>
          <w:noProof/>
        </w:rPr>
      </w:pPr>
      <w:r w:rsidRPr="00927C60">
        <w:rPr>
          <w:noProof/>
        </w:rPr>
        <w:t>Od nas tirai teškočo povsod</w:t>
      </w:r>
    </w:p>
    <w:p w:rsidR="00927C60" w:rsidRPr="00927C60" w:rsidRDefault="00927C60" w:rsidP="001D6E2D">
      <w:pPr>
        <w:pStyle w:val="teilg"/>
        <w:rPr>
          <w:noProof/>
        </w:rPr>
      </w:pPr>
      <w:r w:rsidRPr="00927C60">
        <w:rPr>
          <w:noProof/>
        </w:rPr>
        <w:t>Lehke bo ti našo naprejvsetje</w:t>
      </w:r>
    </w:p>
    <w:p w:rsidR="00927C60" w:rsidRPr="00927C60" w:rsidRDefault="00927C60" w:rsidP="001D6E2D">
      <w:pPr>
        <w:pStyle w:val="teilg"/>
        <w:rPr>
          <w:noProof/>
        </w:rPr>
      </w:pPr>
      <w:r w:rsidRPr="00927C60">
        <w:rPr>
          <w:noProof/>
        </w:rPr>
        <w:t>Friško nam prineslo dela cvetje.</w:t>
      </w:r>
    </w:p>
    <w:p w:rsidR="00927C60" w:rsidRPr="00927C60" w:rsidRDefault="00927C60" w:rsidP="00927C60">
      <w:pPr>
        <w:rPr>
          <w:rFonts w:ascii="Times New Roman" w:eastAsia="MS Mincho" w:hAnsi="Times New Roman" w:cs="Times New Roman"/>
          <w:noProof/>
          <w:color w:val="993300"/>
          <w:szCs w:val="24"/>
          <w:lang w:val="en-GB" w:eastAsia="ja-JP"/>
        </w:rPr>
      </w:pPr>
      <w:r w:rsidRPr="00927C60">
        <w:rPr>
          <w:rFonts w:cs="Times New Roman"/>
          <w:noProof/>
          <w:color w:val="993300"/>
          <w:lang w:val="en-GB" w:eastAsia="ja-JP"/>
        </w:rPr>
        <w:br w:type="page"/>
      </w:r>
    </w:p>
    <w:p w:rsidR="00927C60" w:rsidRPr="00927C60" w:rsidRDefault="00927C60" w:rsidP="00927C60">
      <w:pPr>
        <w:spacing w:before="60" w:after="60" w:line="240" w:lineRule="auto"/>
        <w:ind w:left="285"/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lastRenderedPageBreak/>
        <w:t>Glih kak vertnar rože si sasadi,</w:t>
      </w:r>
    </w:p>
    <w:p w:rsidR="00927C60" w:rsidRPr="00927C60" w:rsidRDefault="00927C60" w:rsidP="00927C60">
      <w:pPr>
        <w:spacing w:before="60" w:after="60" w:line="240" w:lineRule="auto"/>
        <w:ind w:left="285"/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 w:rsidRPr="00927C60">
        <w:rPr>
          <w:rFonts w:ascii="Times New Roman" w:eastAsia="MS Mincho" w:hAnsi="Times New Roman" w:cs="Times New Roman"/>
          <w:b/>
          <w:noProof/>
          <w:color w:val="7030A0"/>
          <w:szCs w:val="24"/>
          <w:lang w:val="en-GB" w:eastAsia="x-none"/>
        </w:rPr>
        <w:t>Usvoici</w:t>
      </w:r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t xml:space="preserve"> gnojnaj gredi </w:t>
      </w:r>
      <w:r w:rsidRPr="00927C60">
        <w:rPr>
          <w:rFonts w:ascii="Times New Roman" w:eastAsia="MS Mincho" w:hAnsi="Times New Roman" w:cs="Times New Roman"/>
          <w:b/>
          <w:noProof/>
          <w:color w:val="7030A0"/>
          <w:szCs w:val="24"/>
          <w:lang w:val="en-GB" w:eastAsia="x-none"/>
        </w:rPr>
        <w:t>vupaidi</w:t>
      </w:r>
    </w:p>
    <w:p w:rsidR="00927C60" w:rsidRPr="00927C60" w:rsidRDefault="00927C60" w:rsidP="00927C60">
      <w:pPr>
        <w:spacing w:before="60" w:after="60" w:line="240" w:lineRule="auto"/>
        <w:ind w:left="285"/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t xml:space="preserve">Snjimi veselit gospoda </w:t>
      </w:r>
      <w:r w:rsidRPr="00927C60">
        <w:rPr>
          <w:rFonts w:ascii="Times New Roman" w:eastAsia="MS Mincho" w:hAnsi="Times New Roman" w:cs="Times New Roman"/>
          <w:b/>
          <w:noProof/>
          <w:color w:val="7030A0"/>
          <w:szCs w:val="24"/>
          <w:lang w:val="en-GB" w:eastAsia="x-none"/>
        </w:rPr>
        <w:t>viaradi:</w:t>
      </w:r>
    </w:p>
    <w:p w:rsidR="00927C60" w:rsidRPr="00927C60" w:rsidRDefault="00927C60" w:rsidP="00927C60">
      <w:pPr>
        <w:spacing w:before="60" w:after="60" w:line="240" w:lineRule="auto"/>
        <w:ind w:left="285"/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t>Tak mi tud sadimo den 'no noč</w:t>
      </w:r>
    </w:p>
    <w:p w:rsidR="00927C60" w:rsidRPr="00927C60" w:rsidRDefault="00927C60" w:rsidP="00927C60">
      <w:pPr>
        <w:spacing w:before="60" w:after="60" w:line="240" w:lineRule="auto"/>
        <w:ind w:left="285"/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t>Ah da le bi htel Slovenec prosi</w:t>
      </w:r>
    </w:p>
    <w:p w:rsidR="00927C60" w:rsidRPr="00927C60" w:rsidRDefault="00927C60" w:rsidP="00927C60">
      <w:pPr>
        <w:spacing w:before="60" w:after="60" w:line="240" w:lineRule="auto"/>
        <w:ind w:left="285"/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t>Vijolico njegvo sdignot ' k'nosi.</w:t>
      </w:r>
    </w:p>
    <w:p w:rsidR="00927C60" w:rsidRPr="00927C60" w:rsidRDefault="00927C60" w:rsidP="00927C60">
      <w:pPr>
        <w:spacing w:before="60" w:after="60" w:line="240" w:lineRule="auto"/>
        <w:ind w:left="285"/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</w:p>
    <w:p w:rsidR="00927C60" w:rsidRPr="00927C60" w:rsidRDefault="00927C60" w:rsidP="00927C60">
      <w:pPr>
        <w:spacing w:before="60" w:after="60" w:line="240" w:lineRule="auto"/>
        <w:ind w:left="285"/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t>Pridi k'nam tak mi goreč želimo</w:t>
      </w:r>
    </w:p>
    <w:p w:rsidR="00927C60" w:rsidRPr="00927C60" w:rsidRDefault="00927C60" w:rsidP="00927C60">
      <w:pPr>
        <w:spacing w:before="60" w:after="60" w:line="240" w:lineRule="auto"/>
        <w:ind w:left="285"/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t>U'vsoj stiski ja ne hodi mimo</w:t>
      </w:r>
    </w:p>
    <w:p w:rsidR="00927C60" w:rsidRPr="00927C60" w:rsidRDefault="00927C60" w:rsidP="00927C60">
      <w:pPr>
        <w:spacing w:before="60" w:after="60" w:line="240" w:lineRule="auto"/>
        <w:ind w:left="285"/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t xml:space="preserve">Friško bo te našo </w:t>
      </w:r>
      <w:r w:rsidRPr="00927C60">
        <w:rPr>
          <w:rFonts w:ascii="Times New Roman" w:eastAsia="MS Mincho" w:hAnsi="Times New Roman" w:cs="Times New Roman"/>
          <w:b/>
          <w:noProof/>
          <w:color w:val="7030A0"/>
          <w:szCs w:val="24"/>
          <w:lang w:val="en-GB" w:eastAsia="x-none"/>
        </w:rPr>
        <w:t>žmitn</w:t>
      </w:r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t xml:space="preserve"> dete</w:t>
      </w:r>
    </w:p>
    <w:p w:rsidR="00927C60" w:rsidRPr="00927C60" w:rsidRDefault="00927C60" w:rsidP="00927C60">
      <w:pPr>
        <w:spacing w:before="60" w:after="60" w:line="240" w:lineRule="auto"/>
        <w:ind w:left="285"/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t>Friško cve'lo te vsigdar veselo!</w:t>
      </w:r>
    </w:p>
    <w:p w:rsidR="00927C60" w:rsidRPr="00927C60" w:rsidRDefault="00927C60" w:rsidP="001D6E2D">
      <w:pPr>
        <w:pStyle w:val="teicloser"/>
        <w:rPr>
          <w:noProof/>
        </w:rPr>
      </w:pPr>
      <w:r w:rsidRPr="00927C60">
        <w:rPr>
          <w:noProof/>
        </w:rPr>
        <w:t>M. Golob</w:t>
      </w:r>
    </w:p>
    <w:p w:rsidR="00927C60" w:rsidRPr="00927C60" w:rsidRDefault="00927C60" w:rsidP="00927C60">
      <w:pPr>
        <w:rPr>
          <w:noProof/>
        </w:rPr>
      </w:pPr>
      <w:r w:rsidRPr="00927C60">
        <w:rPr>
          <w:noProof/>
        </w:rPr>
        <w:br w:type="page"/>
      </w:r>
    </w:p>
    <w:p w:rsidR="00927C60" w:rsidRPr="00927C60" w:rsidRDefault="00927C60" w:rsidP="00927C60">
      <w:pPr>
        <w:keepNext/>
        <w:keepLines/>
        <w:spacing w:before="200" w:after="120"/>
        <w:outlineLvl w:val="1"/>
        <w:rPr>
          <w:rFonts w:eastAsiaTheme="majorEastAsia" w:cstheme="majorBidi"/>
          <w:b/>
          <w:bCs/>
          <w:noProof/>
          <w:color w:val="4F81BD" w:themeColor="accent1"/>
          <w:szCs w:val="26"/>
        </w:rPr>
      </w:pPr>
      <w:r w:rsidRPr="00927C60">
        <w:rPr>
          <w:rFonts w:eastAsiaTheme="majorEastAsia" w:cstheme="majorBidi"/>
          <w:b/>
          <w:bCs/>
          <w:noProof/>
          <w:color w:val="4F81BD" w:themeColor="accent1"/>
          <w:szCs w:val="26"/>
        </w:rPr>
        <w:lastRenderedPageBreak/>
        <w:t>Profesori veronavnkov.</w:t>
      </w:r>
    </w:p>
    <w:p w:rsidR="00927C60" w:rsidRPr="00927C60" w:rsidRDefault="00927C60" w:rsidP="00927C60">
      <w:pPr>
        <w:keepNext/>
        <w:keepLines/>
        <w:spacing w:before="200" w:after="120"/>
        <w:outlineLvl w:val="1"/>
        <w:rPr>
          <w:rFonts w:eastAsiaTheme="majorEastAsia" w:cstheme="majorBidi"/>
          <w:b/>
          <w:bCs/>
          <w:noProof/>
          <w:color w:val="4F81BD" w:themeColor="accent1"/>
          <w:szCs w:val="26"/>
        </w:rPr>
      </w:pPr>
      <w:r w:rsidRPr="00927C60">
        <w:rPr>
          <w:rFonts w:eastAsiaTheme="majorEastAsia" w:cstheme="majorBidi"/>
          <w:b/>
          <w:bCs/>
          <w:noProof/>
          <w:color w:val="4F81BD" w:themeColor="accent1"/>
          <w:szCs w:val="26"/>
        </w:rPr>
        <w:t>Visoko vučeni častisti Gospod!</w:t>
      </w:r>
    </w:p>
    <w:p w:rsidR="00927C60" w:rsidRPr="00927C60" w:rsidRDefault="00927C60" w:rsidP="00927C60">
      <w:pPr>
        <w:spacing w:before="60" w:after="60" w:line="240" w:lineRule="auto"/>
        <w:ind w:left="285"/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t>Ja sakaj bi mi tak vevzahi ti pertali</w:t>
      </w:r>
    </w:p>
    <w:p w:rsidR="00927C60" w:rsidRPr="00927C60" w:rsidRDefault="00927C60" w:rsidP="00927C60">
      <w:pPr>
        <w:spacing w:before="60" w:after="60" w:line="240" w:lineRule="auto"/>
        <w:ind w:left="285"/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t>U našem deli tak caglivo vsi se bali</w:t>
      </w:r>
    </w:p>
    <w:p w:rsidR="00927C60" w:rsidRPr="00927C60" w:rsidRDefault="00927C60" w:rsidP="00927C60">
      <w:pPr>
        <w:spacing w:before="60" w:after="60" w:line="240" w:lineRule="auto"/>
        <w:ind w:left="285"/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t>Radi bodte i veseli moji brati</w:t>
      </w:r>
    </w:p>
    <w:p w:rsidR="00927C60" w:rsidRPr="00927C60" w:rsidRDefault="00927C60" w:rsidP="00927C60">
      <w:pPr>
        <w:spacing w:before="60" w:after="60" w:line="240" w:lineRule="auto"/>
        <w:ind w:left="285"/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t>I radujte se kak prav slovenska mati</w:t>
      </w:r>
    </w:p>
    <w:p w:rsidR="00927C60" w:rsidRPr="00927C60" w:rsidRDefault="00927C60" w:rsidP="00927C60">
      <w:pPr>
        <w:rPr>
          <w:noProof/>
        </w:rPr>
      </w:pPr>
    </w:p>
    <w:p w:rsidR="00927C60" w:rsidRPr="00927C60" w:rsidRDefault="00927C60" w:rsidP="00927C60">
      <w:pPr>
        <w:spacing w:before="60" w:after="60" w:line="240" w:lineRule="auto"/>
        <w:ind w:left="285"/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t>Mamo enga, Keri kak nagoi na senca</w:t>
      </w:r>
    </w:p>
    <w:p w:rsidR="00927C60" w:rsidRPr="00927C60" w:rsidRDefault="00927C60" w:rsidP="00927C60">
      <w:pPr>
        <w:spacing w:before="60" w:after="60" w:line="240" w:lineRule="auto"/>
        <w:ind w:left="285"/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t>Ako nam je vroče jazno</w:t>
      </w:r>
      <w:bookmarkStart w:id="0" w:name="_GoBack"/>
      <w:bookmarkEnd w:id="0"/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t xml:space="preserve"> ohlači</w:t>
      </w:r>
    </w:p>
    <w:p w:rsidR="00927C60" w:rsidRPr="00927C60" w:rsidRDefault="00927C60" w:rsidP="00927C60">
      <w:pPr>
        <w:spacing w:before="60" w:after="60" w:line="240" w:lineRule="auto"/>
        <w:ind w:left="285"/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t>Takega prijatla Samega Slovenca</w:t>
      </w:r>
    </w:p>
    <w:p w:rsidR="00927C60" w:rsidRPr="00927C60" w:rsidRDefault="00927C60" w:rsidP="00927C60">
      <w:pPr>
        <w:spacing w:before="60" w:after="60" w:line="240" w:lineRule="auto"/>
        <w:ind w:left="285"/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t>Ja ta k njemu naš teroj stavski prebeži</w:t>
      </w:r>
    </w:p>
    <w:p w:rsidR="00927C60" w:rsidRPr="00927C60" w:rsidRDefault="00927C60" w:rsidP="00927C60">
      <w:pPr>
        <w:spacing w:before="60" w:after="60" w:line="240" w:lineRule="auto"/>
        <w:ind w:left="285"/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t>Ah da htel bi nam n sreče va o biti</w:t>
      </w:r>
    </w:p>
    <w:p w:rsidR="00927C60" w:rsidRPr="00927C60" w:rsidRDefault="00927C60" w:rsidP="00927C60">
      <w:pPr>
        <w:spacing w:before="60" w:after="60" w:line="240" w:lineRule="auto"/>
        <w:ind w:left="285"/>
        <w:rPr>
          <w:rFonts w:ascii="Times New Roman" w:eastAsia="MS Mincho" w:hAnsi="Times New Roman" w:cs="Times New Roman"/>
          <w:b/>
          <w:noProof/>
          <w:color w:val="7030A0"/>
          <w:szCs w:val="24"/>
          <w:lang w:val="en-GB" w:eastAsia="x-none"/>
        </w:rPr>
      </w:pPr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t>Še kak do</w:t>
      </w:r>
      <w:r w:rsidRPr="00927C60">
        <w:rPr>
          <w:rFonts w:ascii="Times New Roman" w:eastAsia="MS Mincho" w:hAnsi="Times New Roman" w:cs="Times New Roman"/>
          <w:b/>
          <w:noProof/>
          <w:color w:val="984806" w:themeColor="accent6" w:themeShade="80"/>
          <w:szCs w:val="24"/>
          <w:lang w:val="en-GB" w:eastAsia="x-none"/>
        </w:rPr>
        <w:t>b</w:t>
      </w:r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t xml:space="preserve">er oča govoret Stav </w:t>
      </w:r>
      <w:r w:rsidRPr="00927C60">
        <w:rPr>
          <w:rFonts w:ascii="Times New Roman" w:eastAsia="MS Mincho" w:hAnsi="Times New Roman" w:cs="Times New Roman"/>
          <w:b/>
          <w:noProof/>
          <w:color w:val="7030A0"/>
          <w:szCs w:val="24"/>
          <w:lang w:val="en-GB" w:eastAsia="x-none"/>
        </w:rPr>
        <w:t>no</w:t>
      </w:r>
    </w:p>
    <w:p w:rsidR="00927C60" w:rsidRPr="00927C60" w:rsidRDefault="00927C60" w:rsidP="00927C60">
      <w:pPr>
        <w:spacing w:before="60" w:after="60" w:line="240" w:lineRule="auto"/>
        <w:ind w:left="285"/>
        <w:rPr>
          <w:rFonts w:ascii="Times New Roman" w:eastAsia="MS Mincho" w:hAnsi="Times New Roman" w:cs="Times New Roman"/>
          <w:b/>
          <w:noProof/>
          <w:color w:val="7030A0"/>
          <w:szCs w:val="24"/>
          <w:lang w:val="en-GB" w:eastAsia="x-none"/>
        </w:rPr>
      </w:pPr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t xml:space="preserve">Ino nam </w:t>
      </w:r>
      <w:r w:rsidRPr="00927C60">
        <w:rPr>
          <w:rFonts w:ascii="Times New Roman" w:eastAsia="MS Mincho" w:hAnsi="Times New Roman" w:cs="Times New Roman"/>
          <w:b/>
          <w:noProof/>
          <w:color w:val="7030A0"/>
          <w:szCs w:val="24"/>
          <w:lang w:val="en-GB" w:eastAsia="x-none"/>
        </w:rPr>
        <w:t>vu</w:t>
      </w:r>
      <w:r w:rsidRPr="00927C60">
        <w:rPr>
          <w:rFonts w:ascii="Times New Roman" w:eastAsia="MS Mincho" w:hAnsi="Times New Roman" w:cs="Times New Roman"/>
          <w:b/>
          <w:noProof/>
          <w:color w:val="984806" w:themeColor="accent6" w:themeShade="80"/>
          <w:szCs w:val="24"/>
          <w:lang w:val="en-GB" w:eastAsia="x-none"/>
        </w:rPr>
        <w:t xml:space="preserve"> stiski</w:t>
      </w:r>
      <w:r w:rsidRPr="00927C60">
        <w:rPr>
          <w:rFonts w:ascii="Times New Roman" w:eastAsia="MS Mincho" w:hAnsi="Times New Roman" w:cs="Times New Roman"/>
          <w:b/>
          <w:noProof/>
          <w:color w:val="7030A0"/>
          <w:szCs w:val="24"/>
          <w:lang w:val="en-GB" w:eastAsia="x-none"/>
        </w:rPr>
        <w:t xml:space="preserve"> priskočiti</w:t>
      </w:r>
    </w:p>
    <w:p w:rsidR="00927C60" w:rsidRPr="00927C60" w:rsidRDefault="00927C60" w:rsidP="00927C60">
      <w:pPr>
        <w:spacing w:before="60" w:after="60" w:line="240" w:lineRule="auto"/>
        <w:ind w:left="285"/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 w:rsidRPr="00927C60">
        <w:rPr>
          <w:rFonts w:ascii="Times New Roman" w:eastAsia="MS Mincho" w:hAnsi="Times New Roman" w:cs="Times New Roman"/>
          <w:b/>
          <w:noProof/>
          <w:color w:val="7030A0"/>
          <w:szCs w:val="24"/>
          <w:lang w:val="en-GB" w:eastAsia="x-none"/>
        </w:rPr>
        <w:t>Čemo ki me eden od nas proiciti</w:t>
      </w:r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t>.</w:t>
      </w:r>
    </w:p>
    <w:p w:rsidR="00927C60" w:rsidRPr="00927C60" w:rsidRDefault="00927C60" w:rsidP="00927C60">
      <w:pPr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 w:rsidRPr="00927C60">
        <w:rPr>
          <w:noProof/>
        </w:rPr>
        <w:br w:type="page"/>
      </w:r>
    </w:p>
    <w:p w:rsidR="00927C60" w:rsidRPr="00927C60" w:rsidRDefault="00927C60" w:rsidP="00927C60">
      <w:pPr>
        <w:spacing w:before="60" w:after="60" w:line="240" w:lineRule="auto"/>
        <w:ind w:left="285"/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lastRenderedPageBreak/>
        <w:t>Njim! O Slavni! Čemo se vsigdar sročiti</w:t>
      </w:r>
    </w:p>
    <w:p w:rsidR="00927C60" w:rsidRPr="00927C60" w:rsidRDefault="00927C60" w:rsidP="00927C60">
      <w:pPr>
        <w:spacing w:before="60" w:after="60" w:line="240" w:lineRule="auto"/>
        <w:ind w:left="285"/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t xml:space="preserve">Ah. Le Oni nam bi hteli </w:t>
      </w:r>
      <w:r w:rsidRPr="00927C60">
        <w:rPr>
          <w:rFonts w:ascii="Times New Roman" w:eastAsia="MS Mincho" w:hAnsi="Times New Roman" w:cs="Times New Roman"/>
          <w:b/>
          <w:noProof/>
          <w:color w:val="7030A0"/>
          <w:szCs w:val="24"/>
          <w:lang w:val="en-GB" w:eastAsia="x-none"/>
        </w:rPr>
        <w:t>poderti</w:t>
      </w:r>
    </w:p>
    <w:p w:rsidR="00927C60" w:rsidRPr="00927C60" w:rsidRDefault="00927C60" w:rsidP="00927C60">
      <w:pPr>
        <w:spacing w:before="60" w:after="60" w:line="240" w:lineRule="auto"/>
        <w:ind w:left="285"/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t>Svojo milost ako nič mi vredni smo.</w:t>
      </w:r>
    </w:p>
    <w:p w:rsidR="00927C60" w:rsidRPr="00927C60" w:rsidRDefault="00927C60" w:rsidP="00927C60">
      <w:pPr>
        <w:spacing w:before="60" w:after="60" w:line="240" w:lineRule="auto"/>
        <w:ind w:left="285"/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</w:p>
    <w:p w:rsidR="00927C60" w:rsidRPr="00927C60" w:rsidRDefault="00927C60" w:rsidP="00927C60">
      <w:pPr>
        <w:spacing w:before="60" w:after="60" w:line="240" w:lineRule="auto"/>
        <w:ind w:left="285"/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t>Prijatelno či po vsoti našo celo</w:t>
      </w:r>
    </w:p>
    <w:p w:rsidR="00927C60" w:rsidRPr="00927C60" w:rsidRDefault="00927C60" w:rsidP="00927C60">
      <w:pPr>
        <w:spacing w:before="60" w:after="60" w:line="240" w:lineRule="auto"/>
        <w:ind w:left="285"/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t>Radost neisrečna nas obvenci le</w:t>
      </w:r>
    </w:p>
    <w:p w:rsidR="00927C60" w:rsidRPr="00927C60" w:rsidRDefault="00927C60" w:rsidP="00927C60">
      <w:pPr>
        <w:spacing w:before="60" w:after="60" w:line="240" w:lineRule="auto"/>
        <w:ind w:left="285"/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t>I podnesli bomo mi vsigdar veselo</w:t>
      </w:r>
    </w:p>
    <w:p w:rsidR="00927C60" w:rsidRPr="00927C60" w:rsidRDefault="00927C60" w:rsidP="00927C60">
      <w:pPr>
        <w:spacing w:before="60" w:after="60" w:line="240" w:lineRule="auto"/>
        <w:ind w:left="285"/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t>Jakost truda velko i nesreče vse</w:t>
      </w:r>
    </w:p>
    <w:p w:rsidR="00927C60" w:rsidRPr="00927C60" w:rsidRDefault="00927C60" w:rsidP="00927C60">
      <w:pPr>
        <w:spacing w:before="60" w:after="60" w:line="240" w:lineRule="auto"/>
        <w:ind w:left="285"/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t>Ar le bode se seronost vu nas vužgala</w:t>
      </w:r>
    </w:p>
    <w:p w:rsidR="00927C60" w:rsidRPr="00927C60" w:rsidRDefault="00927C60" w:rsidP="00927C60">
      <w:pPr>
        <w:spacing w:before="60" w:after="60" w:line="240" w:lineRule="auto"/>
        <w:ind w:left="285"/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t>Te nas nade sapnolita pevska moč</w:t>
      </w:r>
    </w:p>
    <w:p w:rsidR="00927C60" w:rsidRPr="00927C60" w:rsidRDefault="00927C60" w:rsidP="00927C60">
      <w:pPr>
        <w:spacing w:before="60" w:after="60" w:line="240" w:lineRule="auto"/>
        <w:ind w:left="285"/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t>Enkrat bode nam lep jedva sad podala</w:t>
      </w:r>
    </w:p>
    <w:p w:rsidR="00927C60" w:rsidRPr="00927C60" w:rsidRDefault="00927C60" w:rsidP="00927C60">
      <w:pPr>
        <w:spacing w:before="60" w:after="60" w:line="240" w:lineRule="auto"/>
        <w:ind w:left="285"/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 w:rsidRPr="00927C60"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  <w:t>Lubav vekšo v'nasem serci cužgajoc</w:t>
      </w:r>
    </w:p>
    <w:p w:rsidR="00927C60" w:rsidRPr="00927C60" w:rsidRDefault="00927C60" w:rsidP="00927C60">
      <w:pPr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 w:rsidRPr="00927C60">
        <w:rPr>
          <w:noProof/>
        </w:rPr>
        <w:br w:type="page"/>
      </w:r>
    </w:p>
    <w:p w:rsidR="00927C60" w:rsidRPr="00927C60" w:rsidRDefault="00927C60" w:rsidP="00927C60">
      <w:pPr>
        <w:keepNext/>
        <w:keepLines/>
        <w:spacing w:before="200" w:after="120"/>
        <w:outlineLvl w:val="1"/>
        <w:rPr>
          <w:rFonts w:eastAsiaTheme="majorEastAsia" w:cstheme="majorBidi"/>
          <w:b/>
          <w:bCs/>
          <w:noProof/>
          <w:color w:val="4F81BD" w:themeColor="accent1"/>
          <w:szCs w:val="26"/>
        </w:rPr>
      </w:pPr>
      <w:r w:rsidRPr="00997135">
        <w:rPr>
          <w:rStyle w:val="teiunclear"/>
        </w:rPr>
        <w:lastRenderedPageBreak/>
        <w:t>I</w:t>
      </w:r>
      <w:r w:rsidRPr="00927C60">
        <w:rPr>
          <w:rFonts w:eastAsiaTheme="majorEastAsia" w:cstheme="majorBidi"/>
          <w:b/>
          <w:bCs/>
          <w:noProof/>
          <w:color w:val="4F81BD" w:themeColor="accent1"/>
          <w:szCs w:val="26"/>
        </w:rPr>
        <w:t>denje k'novemu letu!</w:t>
      </w:r>
    </w:p>
    <w:p w:rsidR="00927C60" w:rsidRPr="00927C60" w:rsidRDefault="00927C60" w:rsidP="00A874FF">
      <w:pPr>
        <w:pStyle w:val="teicloser"/>
        <w:rPr>
          <w:noProof/>
        </w:rPr>
      </w:pPr>
      <w:r w:rsidRPr="00927C60">
        <w:rPr>
          <w:noProof/>
        </w:rPr>
        <w:t>M. Golob</w:t>
      </w:r>
    </w:p>
    <w:p w:rsidR="00927C60" w:rsidRPr="00D518F8" w:rsidRDefault="00927C60" w:rsidP="00D518F8">
      <w:pPr>
        <w:pStyle w:val="teilg"/>
        <w:rPr>
          <w:noProof/>
          <w:lang w:val="sl-SI"/>
        </w:rPr>
      </w:pPr>
      <w:r w:rsidRPr="00D518F8">
        <w:rPr>
          <w:noProof/>
          <w:lang w:val="sl-SI"/>
        </w:rPr>
        <w:t>Že pa je eno leto Doletelo</w:t>
      </w:r>
    </w:p>
    <w:p w:rsidR="00F561D0" w:rsidRPr="00D518F8" w:rsidRDefault="00F561D0" w:rsidP="00D518F8">
      <w:pPr>
        <w:pStyle w:val="teilg"/>
        <w:rPr>
          <w:noProof/>
          <w:lang w:val="sl-SI"/>
        </w:rPr>
      </w:pPr>
      <w:r w:rsidRPr="00D518F8">
        <w:rPr>
          <w:noProof/>
          <w:lang w:val="sl-SI"/>
        </w:rPr>
        <w:t>V'nepresežno možje večnosti</w:t>
      </w:r>
    </w:p>
    <w:p w:rsidR="007A7367" w:rsidRPr="00D518F8" w:rsidRDefault="00F561D0" w:rsidP="00D518F8">
      <w:pPr>
        <w:pStyle w:val="teilg"/>
        <w:rPr>
          <w:noProof/>
          <w:lang w:val="sl-SI"/>
        </w:rPr>
      </w:pPr>
      <w:r w:rsidRPr="00D518F8">
        <w:rPr>
          <w:noProof/>
          <w:lang w:val="sl-SI"/>
        </w:rPr>
        <w:t>Bridke no vesele vure v'seto</w:t>
      </w:r>
    </w:p>
    <w:p w:rsidR="00DC32D6" w:rsidRPr="00D518F8" w:rsidRDefault="00DC32D6" w:rsidP="00D518F8">
      <w:pPr>
        <w:pStyle w:val="teilg"/>
        <w:rPr>
          <w:noProof/>
          <w:lang w:val="sl-SI"/>
        </w:rPr>
      </w:pPr>
      <w:r w:rsidRPr="00D518F8">
        <w:rPr>
          <w:noProof/>
          <w:lang w:val="sl-SI"/>
        </w:rPr>
        <w:t>Usvojoj nedositnoj žretnosti</w:t>
      </w:r>
    </w:p>
    <w:p w:rsidR="005A7F46" w:rsidRPr="00D518F8" w:rsidRDefault="005A7F46" w:rsidP="00D518F8">
      <w:pPr>
        <w:pStyle w:val="teilg"/>
        <w:rPr>
          <w:noProof/>
          <w:lang w:val="sl-SI"/>
        </w:rPr>
      </w:pPr>
      <w:r w:rsidRPr="00D518F8">
        <w:rPr>
          <w:rStyle w:val="teisupplied"/>
          <w:lang w:val="sl-SI"/>
        </w:rPr>
        <w:t>V</w:t>
      </w:r>
      <w:r w:rsidRPr="00D518F8">
        <w:rPr>
          <w:noProof/>
          <w:lang w:val="sl-SI"/>
        </w:rPr>
        <w:t>si smo čutli, vsi smo radi v'žile</w:t>
      </w:r>
    </w:p>
    <w:p w:rsidR="005A7F46" w:rsidRPr="00D518F8" w:rsidRDefault="005A7F46" w:rsidP="00D518F8">
      <w:pPr>
        <w:pStyle w:val="teilg"/>
        <w:rPr>
          <w:noProof/>
          <w:lang w:val="sl-SI"/>
        </w:rPr>
      </w:pPr>
      <w:r w:rsidRPr="00D518F8">
        <w:rPr>
          <w:noProof/>
          <w:lang w:val="sl-SI"/>
        </w:rPr>
        <w:t>Kaj nam dobrega perneslo je</w:t>
      </w:r>
    </w:p>
    <w:p w:rsidR="005A7F46" w:rsidRPr="00D518F8" w:rsidRDefault="005A7F46" w:rsidP="00D518F8">
      <w:pPr>
        <w:pStyle w:val="teilg"/>
        <w:rPr>
          <w:noProof/>
          <w:lang w:val="sl-SI"/>
        </w:rPr>
      </w:pPr>
      <w:r w:rsidRPr="00D518F8">
        <w:rPr>
          <w:rStyle w:val="teisupplied"/>
          <w:lang w:val="sl-SI"/>
        </w:rPr>
        <w:t>I</w:t>
      </w:r>
      <w:r w:rsidR="00D518F8" w:rsidRPr="00D518F8">
        <w:rPr>
          <w:noProof/>
          <w:lang w:val="sl-SI"/>
        </w:rPr>
        <w:t>no či ima gda v</w:t>
      </w:r>
      <w:r w:rsidR="00912E87">
        <w:rPr>
          <w:noProof/>
          <w:lang w:val="sl-SI"/>
        </w:rPr>
        <w:t>'</w:t>
      </w:r>
      <w:r w:rsidRPr="00D518F8">
        <w:rPr>
          <w:noProof/>
          <w:lang w:val="sl-SI"/>
        </w:rPr>
        <w:t>nesreči biti</w:t>
      </w:r>
    </w:p>
    <w:p w:rsidR="00CD5B17" w:rsidRPr="00D518F8" w:rsidRDefault="00CD5B17" w:rsidP="00D518F8">
      <w:pPr>
        <w:pStyle w:val="teilg"/>
        <w:rPr>
          <w:lang w:val="sl-SI"/>
        </w:rPr>
      </w:pPr>
      <w:r w:rsidRPr="00D518F8">
        <w:rPr>
          <w:rStyle w:val="teisupplied"/>
          <w:lang w:val="sl-SI"/>
        </w:rPr>
        <w:t>T</w:t>
      </w:r>
      <w:r w:rsidRPr="00D518F8">
        <w:rPr>
          <w:lang w:val="sl-SI"/>
        </w:rPr>
        <w:t>ak</w:t>
      </w:r>
      <w:r w:rsidRPr="00D518F8">
        <w:rPr>
          <w:rStyle w:val="teisupplied"/>
          <w:lang w:val="sl-SI"/>
        </w:rPr>
        <w:t xml:space="preserve"> </w:t>
      </w:r>
      <w:r w:rsidRPr="00D518F8">
        <w:rPr>
          <w:lang w:val="sl-SI"/>
        </w:rPr>
        <w:t xml:space="preserve">je eno hitro </w:t>
      </w:r>
      <w:r w:rsidR="00850046" w:rsidRPr="00D518F8">
        <w:rPr>
          <w:lang w:val="sl-SI"/>
        </w:rPr>
        <w:t>rešlo v</w:t>
      </w:r>
      <w:r w:rsidR="00912E87">
        <w:rPr>
          <w:lang w:val="sl-SI"/>
        </w:rPr>
        <w:t>'</w:t>
      </w:r>
      <w:r w:rsidR="00850046" w:rsidRPr="00D518F8">
        <w:rPr>
          <w:lang w:val="sl-SI"/>
        </w:rPr>
        <w:t>se</w:t>
      </w:r>
    </w:p>
    <w:p w:rsidR="006E53B9" w:rsidRDefault="006E53B9" w:rsidP="00CD5B17">
      <w:pPr>
        <w:pStyle w:val="teilg"/>
      </w:pPr>
    </w:p>
    <w:p w:rsidR="00285375" w:rsidRPr="00912E87" w:rsidRDefault="00285375" w:rsidP="00CD5B17">
      <w:pPr>
        <w:pStyle w:val="teilg"/>
        <w:rPr>
          <w:noProof/>
          <w:lang w:val="sl-SI"/>
        </w:rPr>
      </w:pPr>
      <w:r w:rsidRPr="00912E87">
        <w:rPr>
          <w:rStyle w:val="teiunclear"/>
          <w:noProof/>
          <w:lang w:val="sl-SI"/>
        </w:rPr>
        <w:t>Jl</w:t>
      </w:r>
      <w:r w:rsidRPr="00912E87">
        <w:rPr>
          <w:noProof/>
          <w:lang w:val="sl-SI"/>
        </w:rPr>
        <w:t xml:space="preserve"> pa novo sdaj negvišno sija</w:t>
      </w:r>
    </w:p>
    <w:p w:rsidR="00285375" w:rsidRPr="00912E87" w:rsidRDefault="00285375" w:rsidP="00CD5B17">
      <w:pPr>
        <w:pStyle w:val="teilg"/>
        <w:rPr>
          <w:noProof/>
          <w:lang w:val="sl-SI"/>
        </w:rPr>
      </w:pPr>
      <w:r w:rsidRPr="00912E87">
        <w:rPr>
          <w:noProof/>
          <w:lang w:val="sl-SI"/>
        </w:rPr>
        <w:t>V’neodkritem oblačili nam</w:t>
      </w:r>
    </w:p>
    <w:p w:rsidR="00285375" w:rsidRPr="00912E87" w:rsidRDefault="00285375" w:rsidP="00CD5B17">
      <w:pPr>
        <w:pStyle w:val="teilg"/>
        <w:rPr>
          <w:noProof/>
          <w:lang w:val="sl-SI"/>
        </w:rPr>
      </w:pPr>
      <w:r w:rsidRPr="00912E87">
        <w:rPr>
          <w:noProof/>
          <w:lang w:val="sl-SI"/>
        </w:rPr>
        <w:t>Žalost i veselje v kupnavija</w:t>
      </w:r>
    </w:p>
    <w:p w:rsidR="00285375" w:rsidRPr="00912E87" w:rsidRDefault="00285375" w:rsidP="00CD5B17">
      <w:pPr>
        <w:pStyle w:val="teilg"/>
        <w:rPr>
          <w:noProof/>
          <w:lang w:val="sl-SI"/>
        </w:rPr>
      </w:pPr>
      <w:r w:rsidRPr="00912E87">
        <w:rPr>
          <w:noProof/>
          <w:lang w:val="sl-SI"/>
        </w:rPr>
        <w:t>V’nepreglednoj pridočnosti tam.</w:t>
      </w:r>
    </w:p>
    <w:p w:rsidR="00285375" w:rsidRPr="00912E87" w:rsidRDefault="00285375" w:rsidP="00CD5B17">
      <w:pPr>
        <w:pStyle w:val="teilg"/>
        <w:rPr>
          <w:noProof/>
          <w:lang w:val="sl-SI"/>
        </w:rPr>
      </w:pPr>
      <w:r w:rsidRPr="00912E87">
        <w:rPr>
          <w:noProof/>
          <w:lang w:val="sl-SI"/>
        </w:rPr>
        <w:t>Kaj bo dalo, dobro ali hudo</w:t>
      </w:r>
    </w:p>
    <w:p w:rsidR="00285375" w:rsidRPr="00912E87" w:rsidRDefault="00285375" w:rsidP="00CD5B17">
      <w:pPr>
        <w:pStyle w:val="teilg"/>
        <w:rPr>
          <w:noProof/>
          <w:lang w:val="sl-SI"/>
        </w:rPr>
      </w:pPr>
      <w:r w:rsidRPr="00912E87">
        <w:rPr>
          <w:noProof/>
          <w:lang w:val="sl-SI"/>
        </w:rPr>
        <w:t>To nevidmo slepi ludje mi</w:t>
      </w:r>
    </w:p>
    <w:p w:rsidR="00285375" w:rsidRPr="00912E87" w:rsidRDefault="00285375" w:rsidP="00CD5B17">
      <w:pPr>
        <w:pStyle w:val="teilg"/>
        <w:rPr>
          <w:noProof/>
          <w:lang w:val="sl-SI"/>
        </w:rPr>
      </w:pPr>
      <w:r w:rsidRPr="00912E87">
        <w:rPr>
          <w:rStyle w:val="teisupplied"/>
          <w:noProof/>
          <w:lang w:val="sl-SI"/>
        </w:rPr>
        <w:t>L</w:t>
      </w:r>
      <w:r w:rsidRPr="00912E87">
        <w:rPr>
          <w:noProof/>
          <w:lang w:val="sl-SI"/>
        </w:rPr>
        <w:t>ehko nam navala sreče grino</w:t>
      </w:r>
    </w:p>
    <w:p w:rsidR="00A74BC4" w:rsidRPr="00912E87" w:rsidRDefault="00285375" w:rsidP="00CD5B17">
      <w:pPr>
        <w:pStyle w:val="teilg"/>
        <w:rPr>
          <w:noProof/>
          <w:lang w:val="sl-SI"/>
        </w:rPr>
      </w:pPr>
      <w:r w:rsidRPr="00912E87">
        <w:rPr>
          <w:rStyle w:val="teisupplied"/>
          <w:noProof/>
          <w:lang w:val="sl-SI"/>
        </w:rPr>
        <w:t>L</w:t>
      </w:r>
      <w:r w:rsidRPr="00912E87">
        <w:rPr>
          <w:noProof/>
          <w:lang w:val="sl-SI"/>
        </w:rPr>
        <w:t>ehko</w:t>
      </w:r>
      <w:r w:rsidRPr="00912E87">
        <w:rPr>
          <w:rStyle w:val="teisupplied"/>
          <w:noProof/>
          <w:lang w:val="sl-SI"/>
        </w:rPr>
        <w:t xml:space="preserve"> </w:t>
      </w:r>
      <w:r w:rsidRPr="00912E87">
        <w:rPr>
          <w:noProof/>
          <w:lang w:val="sl-SI"/>
        </w:rPr>
        <w:t>žalostli se bomo vsi.</w:t>
      </w:r>
    </w:p>
    <w:p w:rsidR="00A74BC4" w:rsidRDefault="00A74BC4">
      <w:pPr>
        <w:rPr>
          <w:rFonts w:ascii="Times New Roman" w:eastAsia="MS Mincho" w:hAnsi="Times New Roman" w:cs="Times New Roman"/>
          <w:color w:val="993300"/>
          <w:szCs w:val="24"/>
          <w:lang w:val="en-GB" w:eastAsia="ja-JP"/>
        </w:rPr>
      </w:pPr>
      <w:r>
        <w:br w:type="page"/>
      </w:r>
    </w:p>
    <w:p w:rsidR="00A74BC4" w:rsidRPr="00912E87" w:rsidRDefault="00A74BC4" w:rsidP="00CD5B17">
      <w:pPr>
        <w:pStyle w:val="teilg"/>
        <w:rPr>
          <w:noProof/>
          <w:lang w:val="sl-SI"/>
        </w:rPr>
      </w:pPr>
      <w:r w:rsidRPr="00912E87">
        <w:rPr>
          <w:noProof/>
          <w:lang w:val="sl-SI"/>
        </w:rPr>
        <w:lastRenderedPageBreak/>
        <w:t>Ah, le sreče močne korenike</w:t>
      </w:r>
    </w:p>
    <w:p w:rsidR="006E53B9" w:rsidRPr="00912E87" w:rsidRDefault="00A74BC4" w:rsidP="00CD5B17">
      <w:pPr>
        <w:pStyle w:val="teilg"/>
        <w:rPr>
          <w:noProof/>
          <w:lang w:val="sl-SI"/>
        </w:rPr>
      </w:pPr>
      <w:r w:rsidRPr="00912E87">
        <w:rPr>
          <w:rStyle w:val="teisupplied"/>
          <w:noProof/>
          <w:lang w:val="sl-SI"/>
        </w:rPr>
        <w:t>T</w:t>
      </w:r>
      <w:r w:rsidRPr="00912E87">
        <w:rPr>
          <w:noProof/>
          <w:lang w:val="sl-SI"/>
        </w:rPr>
        <w:t>i n</w:t>
      </w:r>
      <w:r w:rsidRPr="00912E87">
        <w:rPr>
          <w:rStyle w:val="teisupplied"/>
          <w:noProof/>
          <w:lang w:val="sl-SI"/>
        </w:rPr>
        <w:t>a</w:t>
      </w:r>
      <w:r w:rsidRPr="00912E87">
        <w:rPr>
          <w:noProof/>
          <w:lang w:val="sl-SI"/>
        </w:rPr>
        <w:t xml:space="preserve"> nas poženi lubo s</w:t>
      </w:r>
      <w:r w:rsidRPr="00912E87">
        <w:rPr>
          <w:rStyle w:val="teisupplied"/>
          <w:noProof/>
          <w:lang w:val="sl-SI"/>
        </w:rPr>
        <w:t>to</w:t>
      </w:r>
      <w:r w:rsidRPr="00912E87">
        <w:rPr>
          <w:noProof/>
          <w:lang w:val="sl-SI"/>
        </w:rPr>
        <w:t>ri</w:t>
      </w:r>
    </w:p>
    <w:p w:rsidR="00A74BC4" w:rsidRPr="00912E87" w:rsidRDefault="00D518F8" w:rsidP="00A74BC4">
      <w:pPr>
        <w:pStyle w:val="teilg"/>
        <w:rPr>
          <w:noProof/>
          <w:lang w:val="sl-SI"/>
        </w:rPr>
      </w:pPr>
      <w:r w:rsidRPr="00912E87">
        <w:rPr>
          <w:noProof/>
          <w:lang w:val="sl-SI"/>
        </w:rPr>
        <w:t>Naše nam ploh drage unčenike</w:t>
      </w:r>
    </w:p>
    <w:p w:rsidR="00D518F8" w:rsidRPr="00912E87" w:rsidRDefault="00D518F8" w:rsidP="00A74BC4">
      <w:pPr>
        <w:pStyle w:val="teilg"/>
        <w:rPr>
          <w:noProof/>
          <w:lang w:val="sl-SI"/>
        </w:rPr>
      </w:pPr>
      <w:r w:rsidRPr="00912E87">
        <w:rPr>
          <w:noProof/>
          <w:lang w:val="sl-SI"/>
        </w:rPr>
        <w:t>Spremi v</w:t>
      </w:r>
      <w:r w:rsidR="00912E87">
        <w:rPr>
          <w:noProof/>
          <w:lang w:val="sl-SI"/>
        </w:rPr>
        <w:t>'</w:t>
      </w:r>
      <w:r w:rsidRPr="00912E87">
        <w:rPr>
          <w:noProof/>
          <w:lang w:val="sl-SI"/>
        </w:rPr>
        <w:t>radosti veseli raj.</w:t>
      </w:r>
    </w:p>
    <w:p w:rsidR="00D518F8" w:rsidRPr="00912E87" w:rsidRDefault="00D518F8" w:rsidP="00A74BC4">
      <w:pPr>
        <w:pStyle w:val="teilg"/>
        <w:rPr>
          <w:noProof/>
          <w:lang w:val="sl-SI"/>
        </w:rPr>
      </w:pPr>
      <w:r w:rsidRPr="00912E87">
        <w:rPr>
          <w:noProof/>
          <w:lang w:val="sl-SI"/>
        </w:rPr>
        <w:t>Da ostali bi nam prijatlni</w:t>
      </w:r>
    </w:p>
    <w:p w:rsidR="00A74BC4" w:rsidRDefault="00D518F8" w:rsidP="003D1D11">
      <w:pPr>
        <w:pStyle w:val="teilg"/>
        <w:rPr>
          <w:noProof/>
          <w:lang w:val="sl-SI"/>
        </w:rPr>
      </w:pPr>
      <w:r w:rsidRPr="00912E87">
        <w:rPr>
          <w:noProof/>
          <w:lang w:val="sl-SI"/>
        </w:rPr>
        <w:t>Kak so dosdai bili v</w:t>
      </w:r>
      <w:r w:rsidR="00912E87">
        <w:rPr>
          <w:noProof/>
          <w:lang w:val="sl-SI"/>
        </w:rPr>
        <w:t>'</w:t>
      </w:r>
      <w:r w:rsidRPr="00912E87">
        <w:rPr>
          <w:noProof/>
          <w:lang w:val="sl-SI"/>
        </w:rPr>
        <w:t>saki čas</w:t>
      </w:r>
    </w:p>
    <w:p w:rsidR="003D1D11" w:rsidRDefault="003D1D11" w:rsidP="003D1D11">
      <w:pPr>
        <w:pStyle w:val="teilg"/>
        <w:rPr>
          <w:noProof/>
          <w:lang w:val="sl-SI"/>
        </w:rPr>
      </w:pPr>
      <w:r>
        <w:rPr>
          <w:noProof/>
          <w:lang w:val="sl-SI"/>
        </w:rPr>
        <w:t>Sno vu lubesni nepreselni</w:t>
      </w:r>
    </w:p>
    <w:p w:rsidR="003D1D11" w:rsidRDefault="003D1D11" w:rsidP="003D1D11">
      <w:pPr>
        <w:pStyle w:val="teilg"/>
        <w:rPr>
          <w:noProof/>
          <w:lang w:val="sl-SI"/>
        </w:rPr>
      </w:pPr>
      <w:r>
        <w:rPr>
          <w:noProof/>
          <w:lang w:val="sl-SI"/>
        </w:rPr>
        <w:t>Vižali bi nepodvnene nas.</w:t>
      </w:r>
    </w:p>
    <w:p w:rsidR="003D1D11" w:rsidRDefault="003D1D11" w:rsidP="003D1D11">
      <w:pPr>
        <w:pStyle w:val="teilg"/>
        <w:rPr>
          <w:noProof/>
          <w:lang w:val="sl-SI"/>
        </w:rPr>
      </w:pPr>
    </w:p>
    <w:p w:rsidR="003D1D11" w:rsidRDefault="003D1D11" w:rsidP="003D1D11">
      <w:pPr>
        <w:pStyle w:val="teilg"/>
        <w:rPr>
          <w:noProof/>
          <w:lang w:val="sl-SI"/>
        </w:rPr>
      </w:pPr>
      <w:r>
        <w:rPr>
          <w:noProof/>
          <w:lang w:val="sl-SI"/>
        </w:rPr>
        <w:t>Vi pa moji vsi slovenski brati</w:t>
      </w:r>
    </w:p>
    <w:p w:rsidR="003D1D11" w:rsidRDefault="003D1D11" w:rsidP="003D1D11">
      <w:pPr>
        <w:pStyle w:val="teilg"/>
        <w:rPr>
          <w:noProof/>
          <w:lang w:val="sl-SI"/>
        </w:rPr>
      </w:pPr>
      <w:r>
        <w:rPr>
          <w:noProof/>
          <w:lang w:val="sl-SI"/>
        </w:rPr>
        <w:t>Neod</w:t>
      </w:r>
      <w:r w:rsidRPr="003D1D11">
        <w:rPr>
          <w:noProof/>
          <w:lang w:val="sl-SI"/>
        </w:rPr>
        <w:t>ſ</w:t>
      </w:r>
      <w:r>
        <w:rPr>
          <w:noProof/>
          <w:lang w:val="sl-SI"/>
        </w:rPr>
        <w:t>topte proč od vaših del.</w:t>
      </w:r>
    </w:p>
    <w:p w:rsidR="003D1D11" w:rsidRDefault="003D1D11" w:rsidP="003D1D11">
      <w:pPr>
        <w:pStyle w:val="teilg"/>
        <w:rPr>
          <w:noProof/>
          <w:lang w:val="sl-SI"/>
        </w:rPr>
      </w:pPr>
      <w:r>
        <w:rPr>
          <w:noProof/>
          <w:lang w:val="sl-SI"/>
        </w:rPr>
        <w:t xml:space="preserve">Bistro </w:t>
      </w:r>
      <w:r w:rsidRPr="003D1D11">
        <w:rPr>
          <w:rStyle w:val="teiunclear"/>
        </w:rPr>
        <w:t>pvste</w:t>
      </w:r>
      <w:r>
        <w:rPr>
          <w:noProof/>
          <w:lang w:val="sl-SI"/>
        </w:rPr>
        <w:t xml:space="preserve"> nam naprejenvati</w:t>
      </w:r>
    </w:p>
    <w:p w:rsidR="003D1D11" w:rsidRDefault="003D1D11" w:rsidP="003D1D11">
      <w:pPr>
        <w:pStyle w:val="teilg"/>
        <w:rPr>
          <w:noProof/>
          <w:lang w:val="sl-SI"/>
        </w:rPr>
      </w:pPr>
      <w:r w:rsidRPr="003D1D11">
        <w:rPr>
          <w:rStyle w:val="teiunclear"/>
        </w:rPr>
        <w:t>Riste</w:t>
      </w:r>
      <w:r>
        <w:rPr>
          <w:noProof/>
          <w:lang w:val="sl-SI"/>
        </w:rPr>
        <w:t xml:space="preserve"> nas segurne biti vsel.</w:t>
      </w:r>
    </w:p>
    <w:p w:rsidR="00F36042" w:rsidRDefault="00F36042" w:rsidP="003D1D11">
      <w:pPr>
        <w:pStyle w:val="teilg"/>
        <w:rPr>
          <w:noProof/>
          <w:lang w:val="sl-SI"/>
        </w:rPr>
      </w:pPr>
      <w:r>
        <w:rPr>
          <w:noProof/>
          <w:lang w:val="sl-SI"/>
        </w:rPr>
        <w:t>Tak te dobli, kaj je vam želeti</w:t>
      </w:r>
    </w:p>
    <w:p w:rsidR="00F36042" w:rsidRDefault="00F36042" w:rsidP="003D1D11">
      <w:pPr>
        <w:pStyle w:val="teilg"/>
        <w:rPr>
          <w:noProof/>
          <w:lang w:val="sl-SI"/>
        </w:rPr>
      </w:pPr>
      <w:r>
        <w:rPr>
          <w:noProof/>
          <w:lang w:val="sl-SI"/>
        </w:rPr>
        <w:t>Vaše moje naj ti lepši sad</w:t>
      </w:r>
    </w:p>
    <w:p w:rsidR="00F36042" w:rsidRDefault="00F36042" w:rsidP="003D1D11">
      <w:pPr>
        <w:pStyle w:val="teilg"/>
        <w:rPr>
          <w:noProof/>
          <w:lang w:val="sl-SI"/>
        </w:rPr>
      </w:pPr>
      <w:r>
        <w:rPr>
          <w:noProof/>
          <w:lang w:val="sl-SI"/>
        </w:rPr>
        <w:t>Ino bote v'totem novem leti</w:t>
      </w:r>
    </w:p>
    <w:p w:rsidR="00F36042" w:rsidRDefault="00F36042" w:rsidP="003D1D11">
      <w:pPr>
        <w:pStyle w:val="teilg"/>
        <w:rPr>
          <w:noProof/>
          <w:lang w:val="sl-SI"/>
        </w:rPr>
      </w:pPr>
      <w:r>
        <w:rPr>
          <w:noProof/>
          <w:lang w:val="sl-SI"/>
        </w:rPr>
        <w:t>Tak veselje meli vsakokrat.</w:t>
      </w:r>
    </w:p>
    <w:p w:rsidR="00F36042" w:rsidRDefault="00F36042">
      <w:pPr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>
        <w:rPr>
          <w:noProof/>
        </w:rPr>
        <w:br w:type="page"/>
      </w:r>
    </w:p>
    <w:p w:rsidR="003D1D11" w:rsidRDefault="009D5F97" w:rsidP="009D5F97">
      <w:pPr>
        <w:pStyle w:val="Naslov2"/>
        <w:rPr>
          <w:noProof/>
        </w:rPr>
      </w:pPr>
      <w:r>
        <w:rPr>
          <w:noProof/>
        </w:rPr>
        <w:lastRenderedPageBreak/>
        <w:t>Na moje slovenske brate</w:t>
      </w:r>
    </w:p>
    <w:p w:rsidR="009D5F97" w:rsidRDefault="009D5F97" w:rsidP="009D5F97">
      <w:pPr>
        <w:pStyle w:val="Naslov2"/>
        <w:rPr>
          <w:noProof/>
        </w:rPr>
      </w:pPr>
      <w:r>
        <w:rPr>
          <w:noProof/>
        </w:rPr>
        <w:t xml:space="preserve">Gor – Slovenci! </w:t>
      </w:r>
    </w:p>
    <w:p w:rsidR="009D5F97" w:rsidRDefault="009D5F97" w:rsidP="009D5F97">
      <w:pPr>
        <w:pStyle w:val="teicloser"/>
        <w:rPr>
          <w:noProof/>
        </w:rPr>
      </w:pPr>
      <w:r>
        <w:rPr>
          <w:noProof/>
        </w:rPr>
        <w:t>M. Golob</w:t>
      </w:r>
    </w:p>
    <w:p w:rsidR="006303DA" w:rsidRDefault="006303DA" w:rsidP="006303DA">
      <w:pPr>
        <w:pStyle w:val="teilg"/>
        <w:rPr>
          <w:noProof/>
        </w:rPr>
      </w:pPr>
      <w:r>
        <w:rPr>
          <w:noProof/>
        </w:rPr>
        <w:t>Gor Slovenci! Nebo se nam dopre</w:t>
      </w:r>
    </w:p>
    <w:p w:rsidR="006303DA" w:rsidRDefault="00617F43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Puno sladke radosti sa nas</w:t>
      </w:r>
    </w:p>
    <w:p w:rsidR="00617F43" w:rsidRDefault="00617F43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Kero se s'mogočnim stebrom podpre</w:t>
      </w:r>
    </w:p>
    <w:p w:rsidR="00617F43" w:rsidRDefault="00617F43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Kam bi mogli hiti v</w:t>
      </w:r>
      <w:r w:rsidR="00AA4493">
        <w:rPr>
          <w:noProof/>
          <w:lang w:val="sl-SI"/>
        </w:rPr>
        <w:t>'</w:t>
      </w:r>
      <w:r>
        <w:rPr>
          <w:noProof/>
          <w:lang w:val="sl-SI"/>
        </w:rPr>
        <w:t>saki čas.</w:t>
      </w:r>
    </w:p>
    <w:p w:rsidR="00617F43" w:rsidRDefault="00617F43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Kero nam Slovencom se prikaže</w:t>
      </w:r>
    </w:p>
    <w:p w:rsidR="00617F43" w:rsidRDefault="00617F43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 xml:space="preserve">Samo nam- si </w:t>
      </w:r>
      <w:r w:rsidRPr="00617F43">
        <w:rPr>
          <w:rStyle w:val="teiunclear"/>
        </w:rPr>
        <w:t>čul</w:t>
      </w:r>
      <w:r>
        <w:rPr>
          <w:noProof/>
          <w:lang w:val="sl-SI"/>
        </w:rPr>
        <w:t xml:space="preserve"> Slovenski brat</w:t>
      </w:r>
    </w:p>
    <w:p w:rsidR="00617F43" w:rsidRDefault="00617F43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Neisbrojno nam dobrot podaže</w:t>
      </w:r>
    </w:p>
    <w:p w:rsidR="00617F43" w:rsidRDefault="00617F43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Neli resen- Ja ja ideš rad?</w:t>
      </w:r>
    </w:p>
    <w:p w:rsidR="00617F43" w:rsidRDefault="00617F43" w:rsidP="006303DA">
      <w:pPr>
        <w:pStyle w:val="teilg"/>
        <w:rPr>
          <w:noProof/>
          <w:lang w:val="sl-SI"/>
        </w:rPr>
      </w:pPr>
    </w:p>
    <w:p w:rsidR="00617F43" w:rsidRDefault="00617F43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Kaj je toto nebo li me baraš</w:t>
      </w:r>
    </w:p>
    <w:p w:rsidR="00617F43" w:rsidRDefault="00617F43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Gde je toti glasoviti kraj</w:t>
      </w:r>
    </w:p>
    <w:p w:rsidR="00617F43" w:rsidRDefault="00617F43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Gde nam ti tak slo veselje talaš</w:t>
      </w:r>
    </w:p>
    <w:p w:rsidR="00617F43" w:rsidRDefault="00617F43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Gdo je gde je on veseli raj?</w:t>
      </w:r>
    </w:p>
    <w:p w:rsidR="00617F43" w:rsidRDefault="00617F43">
      <w:pPr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>
        <w:rPr>
          <w:noProof/>
        </w:rPr>
        <w:br w:type="page"/>
      </w:r>
    </w:p>
    <w:p w:rsidR="00617F43" w:rsidRDefault="00AA4493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lastRenderedPageBreak/>
        <w:t>Ti ga v'rokah maš le prav pomisli</w:t>
      </w:r>
    </w:p>
    <w:p w:rsidR="00AA4493" w:rsidRDefault="00AA4493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Ti ja v'njega stopiš či le češ</w:t>
      </w:r>
    </w:p>
    <w:p w:rsidR="00AA4493" w:rsidRDefault="00AA4493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 xml:space="preserve">Ta od nas do </w:t>
      </w:r>
      <w:r w:rsidRPr="00AA4493">
        <w:rPr>
          <w:rStyle w:val="teiadd"/>
        </w:rPr>
        <w:t>samo</w:t>
      </w:r>
      <w:r>
        <w:rPr>
          <w:noProof/>
          <w:lang w:val="sl-SI"/>
        </w:rPr>
        <w:t xml:space="preserve"> tisti prišli</w:t>
      </w:r>
    </w:p>
    <w:p w:rsidR="00AA4493" w:rsidRDefault="00AA4493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Keri njega vredni so- sdori veš.</w:t>
      </w:r>
    </w:p>
    <w:p w:rsidR="00AA4493" w:rsidRDefault="00AA4493" w:rsidP="006303DA">
      <w:pPr>
        <w:pStyle w:val="teilg"/>
        <w:rPr>
          <w:noProof/>
          <w:lang w:val="sl-SI"/>
        </w:rPr>
      </w:pPr>
    </w:p>
    <w:p w:rsidR="000D1C91" w:rsidRDefault="000D1C91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Da pa prav ti bratec odgovorim</w:t>
      </w:r>
    </w:p>
    <w:p w:rsidR="000D1C91" w:rsidRDefault="000D1C91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No pokažem tebi tisti raj.</w:t>
      </w:r>
    </w:p>
    <w:p w:rsidR="000D1C91" w:rsidRDefault="000D1C91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Sno laži noter ne natorim</w:t>
      </w:r>
    </w:p>
    <w:p w:rsidR="000D1C91" w:rsidRDefault="000D1C91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Tak čem sraven ti povedat sdai:</w:t>
      </w:r>
    </w:p>
    <w:p w:rsidR="000D1C91" w:rsidRDefault="000D1C91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Nebo, Kero vijolično cvetje</w:t>
      </w:r>
    </w:p>
    <w:p w:rsidR="000D1C91" w:rsidRDefault="000D1C91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Nam podaja Slávjanóm vsigdar</w:t>
      </w:r>
    </w:p>
    <w:p w:rsidR="000D1C91" w:rsidRDefault="000D1C91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Toto je ja našo naprej vseljen</w:t>
      </w:r>
    </w:p>
    <w:p w:rsidR="000D1C91" w:rsidRDefault="000D1C91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Kero bliska kak en suncni žar</w:t>
      </w:r>
    </w:p>
    <w:p w:rsidR="000D1C91" w:rsidRDefault="000D1C91">
      <w:pPr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>
        <w:rPr>
          <w:noProof/>
        </w:rPr>
        <w:br w:type="page"/>
      </w:r>
    </w:p>
    <w:p w:rsidR="00AA4493" w:rsidRDefault="006E2F90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lastRenderedPageBreak/>
        <w:t>Toto verte mi, je nebo našo</w:t>
      </w:r>
    </w:p>
    <w:p w:rsidR="006E2F90" w:rsidRDefault="00AE52B0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Kero nam veselja telko da</w:t>
      </w:r>
    </w:p>
    <w:p w:rsidR="00AE52B0" w:rsidRDefault="00AE52B0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V toto hodmo brati mi na pašo</w:t>
      </w:r>
    </w:p>
    <w:p w:rsidR="00AE52B0" w:rsidRDefault="00AE52B0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Toto sa nas friško cvetje ma</w:t>
      </w:r>
    </w:p>
    <w:p w:rsidR="00AE52B0" w:rsidRDefault="00AE52B0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Ah – Kaj sačnem noro jas berbrati</w:t>
      </w:r>
    </w:p>
    <w:p w:rsidR="00AE52B0" w:rsidRDefault="00AE52B0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Se isvišat s'našim veseljóm</w:t>
      </w:r>
    </w:p>
    <w:p w:rsidR="00AE52B0" w:rsidRDefault="00AE52B0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Lehko hiti ono se saprati</w:t>
      </w:r>
    </w:p>
    <w:p w:rsidR="00AE52B0" w:rsidRDefault="00AE52B0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Lehko s'rnši nebo večni grom</w:t>
      </w:r>
    </w:p>
    <w:p w:rsidR="00AE52B0" w:rsidRDefault="00AE52B0" w:rsidP="006303DA">
      <w:pPr>
        <w:pStyle w:val="teilg"/>
        <w:rPr>
          <w:noProof/>
          <w:lang w:val="sl-SI"/>
        </w:rPr>
      </w:pPr>
    </w:p>
    <w:p w:rsidR="00AE52B0" w:rsidRDefault="00AE52B0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Tak viteško brati se bojnjte</w:t>
      </w:r>
    </w:p>
    <w:p w:rsidR="00AE52B0" w:rsidRDefault="00AE52B0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Sa naj jakši</w:t>
      </w:r>
      <w:r w:rsidR="00B07BAC">
        <w:rPr>
          <w:noProof/>
          <w:lang w:val="sl-SI"/>
        </w:rPr>
        <w:t xml:space="preserve"> ino drag vam dar</w:t>
      </w:r>
    </w:p>
    <w:p w:rsidR="00B07BAC" w:rsidRDefault="00B07BAC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Lepa</w:t>
      </w:r>
      <w:r w:rsidR="000C44F3">
        <w:rPr>
          <w:noProof/>
          <w:lang w:val="sl-SI"/>
        </w:rPr>
        <w:t xml:space="preserve"> si ga kinčte – pa ne vujte</w:t>
      </w:r>
    </w:p>
    <w:p w:rsidR="000C44F3" w:rsidRDefault="000C44F3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Rože si sasadte kak vertnar.</w:t>
      </w:r>
    </w:p>
    <w:p w:rsidR="000C44F3" w:rsidRDefault="000C44F3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 xml:space="preserve">Ono de ja močno </w:t>
      </w:r>
      <w:r w:rsidRPr="000C44F3">
        <w:rPr>
          <w:noProof/>
          <w:lang w:val="sl-SI"/>
        </w:rPr>
        <w:t>ſ</w:t>
      </w:r>
      <w:r>
        <w:rPr>
          <w:noProof/>
          <w:lang w:val="sl-SI"/>
        </w:rPr>
        <w:t>ploh ostalo</w:t>
      </w:r>
    </w:p>
    <w:p w:rsidR="000C44F3" w:rsidRDefault="000C44F3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Či jinačko</w:t>
      </w:r>
      <w:r w:rsidR="0082670A">
        <w:rPr>
          <w:noProof/>
          <w:lang w:val="sl-SI"/>
        </w:rPr>
        <w:t xml:space="preserve"> </w:t>
      </w:r>
      <w:r w:rsidR="0082670A" w:rsidRPr="0082670A">
        <w:rPr>
          <w:rStyle w:val="teisupplied"/>
          <w:lang w:val="sl-SI"/>
        </w:rPr>
        <w:t>ſ</w:t>
      </w:r>
      <w:r w:rsidR="0082670A">
        <w:rPr>
          <w:noProof/>
          <w:lang w:val="sl-SI"/>
        </w:rPr>
        <w:t>te na brambo šli</w:t>
      </w:r>
    </w:p>
    <w:p w:rsidR="0082670A" w:rsidRDefault="0082670A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Pred učenikom de kaj valalo</w:t>
      </w:r>
    </w:p>
    <w:p w:rsidR="0082670A" w:rsidRDefault="0082670A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 xml:space="preserve">Ci </w:t>
      </w:r>
      <w:r w:rsidRPr="0082670A">
        <w:rPr>
          <w:rStyle w:val="teiunclear"/>
        </w:rPr>
        <w:t>le Slavsko</w:t>
      </w:r>
      <w:r>
        <w:rPr>
          <w:noProof/>
          <w:lang w:val="sl-SI"/>
        </w:rPr>
        <w:t xml:space="preserve"> moč pokasat htli.</w:t>
      </w:r>
    </w:p>
    <w:p w:rsidR="0082670A" w:rsidRDefault="0082670A">
      <w:pPr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>
        <w:rPr>
          <w:noProof/>
        </w:rPr>
        <w:br w:type="page"/>
      </w:r>
    </w:p>
    <w:p w:rsidR="0082670A" w:rsidRDefault="00F21CF5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lastRenderedPageBreak/>
        <w:t xml:space="preserve">Ja pokažte, kaj </w:t>
      </w:r>
      <w:r w:rsidRPr="00F21CF5">
        <w:rPr>
          <w:noProof/>
          <w:lang w:val="sl-SI"/>
        </w:rPr>
        <w:t>ſ</w:t>
      </w:r>
      <w:r>
        <w:rPr>
          <w:noProof/>
          <w:lang w:val="sl-SI"/>
        </w:rPr>
        <w:t>te bili vredni</w:t>
      </w:r>
    </w:p>
    <w:p w:rsidR="00F21CF5" w:rsidRDefault="00F21CF5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Nasledniki jakih Slavo v bit</w:t>
      </w:r>
    </w:p>
    <w:p w:rsidR="00F21CF5" w:rsidRDefault="00F21CF5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Keri v'serčnosti so bili predni</w:t>
      </w:r>
    </w:p>
    <w:p w:rsidR="00F21CF5" w:rsidRDefault="00F21CF5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Kerih rod na veke je častit.</w:t>
      </w:r>
    </w:p>
    <w:p w:rsidR="00F21CF5" w:rsidRDefault="00F21CF5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Ja Slovencov rod je pres števila</w:t>
      </w:r>
    </w:p>
    <w:p w:rsidR="00F21CF5" w:rsidRDefault="00F21CF5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Gdo je nje še gda prebroit' snal</w:t>
      </w:r>
    </w:p>
    <w:p w:rsidR="00F21CF5" w:rsidRDefault="00F21CF5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Ah! da le bi njim s'jedinost bila</w:t>
      </w:r>
    </w:p>
    <w:p w:rsidR="00F21CF5" w:rsidRDefault="00F21CF5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Nebi nje en drug' – pod jarem gnal.</w:t>
      </w:r>
    </w:p>
    <w:p w:rsidR="00F21CF5" w:rsidRDefault="00F21CF5" w:rsidP="006303DA">
      <w:pPr>
        <w:pStyle w:val="teilg"/>
        <w:rPr>
          <w:noProof/>
          <w:lang w:val="sl-SI"/>
        </w:rPr>
      </w:pPr>
    </w:p>
    <w:p w:rsidR="00F32912" w:rsidRDefault="00F21CF5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Eden rod se drugem</w:t>
      </w:r>
      <w:r w:rsidR="00F32912">
        <w:rPr>
          <w:noProof/>
          <w:lang w:val="sl-SI"/>
        </w:rPr>
        <w:t xml:space="preserve"> proti stavi</w:t>
      </w:r>
    </w:p>
    <w:p w:rsidR="00F32912" w:rsidRDefault="00F32912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Eden sosed drugega čerti</w:t>
      </w:r>
    </w:p>
    <w:p w:rsidR="00F32912" w:rsidRDefault="00F32912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 xml:space="preserve">Goričan Dolanci gerdo pravi </w:t>
      </w:r>
    </w:p>
    <w:p w:rsidR="00F32912" w:rsidRDefault="00F32912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Kaj je on Slavjanov roda ni.</w:t>
      </w:r>
    </w:p>
    <w:p w:rsidR="00F32912" w:rsidRDefault="00F32912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 xml:space="preserve">Ja kak bi </w:t>
      </w:r>
      <w:r w:rsidRPr="00F32912">
        <w:rPr>
          <w:rStyle w:val="teiadd"/>
        </w:rPr>
        <w:t>te</w:t>
      </w:r>
      <w:r>
        <w:rPr>
          <w:noProof/>
          <w:lang w:val="sl-SI"/>
        </w:rPr>
        <w:t xml:space="preserve"> mogli – rod slovenski</w:t>
      </w:r>
    </w:p>
    <w:p w:rsidR="00F32912" w:rsidRDefault="00F32912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Mi kaj dobrega si naprej vset?</w:t>
      </w:r>
    </w:p>
    <w:p w:rsidR="00F32912" w:rsidRDefault="00F32912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Či nam taki špot od vsih naj grensk</w:t>
      </w:r>
    </w:p>
    <w:p w:rsidR="00F32912" w:rsidRDefault="00F32912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Samih nam od bratov je naredt.</w:t>
      </w:r>
    </w:p>
    <w:p w:rsidR="00F32912" w:rsidRDefault="00F32912">
      <w:pPr>
        <w:rPr>
          <w:rFonts w:ascii="Times New Roman" w:eastAsia="MS Mincho" w:hAnsi="Times New Roman" w:cs="Times New Roman"/>
          <w:noProof/>
          <w:color w:val="993300"/>
          <w:szCs w:val="24"/>
          <w:lang w:eastAsia="ja-JP"/>
        </w:rPr>
      </w:pPr>
      <w:r>
        <w:rPr>
          <w:noProof/>
        </w:rPr>
        <w:br w:type="page"/>
      </w:r>
    </w:p>
    <w:p w:rsidR="00F32912" w:rsidRDefault="005D30F0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lastRenderedPageBreak/>
        <w:t>Meni pa Ker kolga ste vi roda</w:t>
      </w:r>
    </w:p>
    <w:p w:rsidR="005D30F0" w:rsidRDefault="008348AC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 xml:space="preserve">Glih prijetni brati </w:t>
      </w:r>
      <w:r w:rsidRPr="008348AC">
        <w:rPr>
          <w:rStyle w:val="teiadd"/>
        </w:rPr>
        <w:t>vsigdar</w:t>
      </w:r>
      <w:r>
        <w:rPr>
          <w:noProof/>
          <w:lang w:val="sl-SI"/>
        </w:rPr>
        <w:t xml:space="preserve"> ste</w:t>
      </w:r>
    </w:p>
    <w:p w:rsidR="008348AC" w:rsidRDefault="008208F4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Gorje meni či bom ludo soda</w:t>
      </w:r>
    </w:p>
    <w:p w:rsidR="008208F4" w:rsidRDefault="001E65B4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Sa te slavne ludstva vse.</w:t>
      </w:r>
    </w:p>
    <w:p w:rsidR="001E65B4" w:rsidRDefault="001E65B4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 xml:space="preserve">Tak bi brati </w:t>
      </w:r>
      <w:r w:rsidRPr="001E65B4">
        <w:rPr>
          <w:rStyle w:val="teiadd"/>
        </w:rPr>
        <w:t>dragi</w:t>
      </w:r>
      <w:r>
        <w:rPr>
          <w:noProof/>
          <w:lang w:val="sl-SI"/>
        </w:rPr>
        <w:t xml:space="preserve"> s menom bodte</w:t>
      </w:r>
    </w:p>
    <w:p w:rsidR="003166D2" w:rsidRDefault="003166D2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Čemo mi se lubo s'družit v'kup</w:t>
      </w:r>
    </w:p>
    <w:p w:rsidR="003F7EFD" w:rsidRDefault="003F7EFD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 xml:space="preserve">Veršte v'kraj od </w:t>
      </w:r>
      <w:r w:rsidRPr="003F7EFD">
        <w:rPr>
          <w:noProof/>
          <w:lang w:val="sl-SI"/>
        </w:rPr>
        <w:t>ſ</w:t>
      </w:r>
      <w:r>
        <w:rPr>
          <w:noProof/>
          <w:lang w:val="sl-SI"/>
        </w:rPr>
        <w:t>ebe gerde špote</w:t>
      </w:r>
    </w:p>
    <w:p w:rsidR="001E65B4" w:rsidRDefault="003F7EFD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 xml:space="preserve">To'de nam kak močni </w:t>
      </w:r>
      <w:r w:rsidRPr="003F7EFD">
        <w:rPr>
          <w:noProof/>
          <w:lang w:val="sl-SI"/>
        </w:rPr>
        <w:t>ſ</w:t>
      </w:r>
      <w:r>
        <w:rPr>
          <w:noProof/>
          <w:lang w:val="sl-SI"/>
        </w:rPr>
        <w:t xml:space="preserve">talni </w:t>
      </w:r>
      <w:r w:rsidRPr="003F7EFD">
        <w:rPr>
          <w:noProof/>
          <w:lang w:val="sl-SI"/>
        </w:rPr>
        <w:t>ſ</w:t>
      </w:r>
      <w:r>
        <w:rPr>
          <w:noProof/>
          <w:lang w:val="sl-SI"/>
        </w:rPr>
        <w:t>kup.</w:t>
      </w:r>
    </w:p>
    <w:p w:rsidR="003F7EFD" w:rsidRDefault="003F7EFD" w:rsidP="006303DA">
      <w:pPr>
        <w:pStyle w:val="teilg"/>
        <w:rPr>
          <w:noProof/>
          <w:lang w:val="sl-SI"/>
        </w:rPr>
      </w:pPr>
    </w:p>
    <w:p w:rsidR="003F7EFD" w:rsidRDefault="00D308B6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Gor Slovenci! Našo moč pokažmo</w:t>
      </w:r>
    </w:p>
    <w:p w:rsidR="00D308B6" w:rsidRDefault="00A91BA5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Vsigdar stalno v'</w:t>
      </w:r>
      <w:r w:rsidR="00D308B6">
        <w:rPr>
          <w:noProof/>
          <w:lang w:val="sl-SI"/>
        </w:rPr>
        <w:t>kup sjedinjeni</w:t>
      </w:r>
    </w:p>
    <w:p w:rsidR="00D308B6" w:rsidRDefault="00D308B6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Ja sa našo Vijolico stražmo</w:t>
      </w:r>
    </w:p>
    <w:p w:rsidR="002873D2" w:rsidRDefault="00D308B6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Kaj njo</w:t>
      </w:r>
      <w:r w:rsidR="002873D2">
        <w:rPr>
          <w:noProof/>
          <w:lang w:val="sl-SI"/>
        </w:rPr>
        <w:t xml:space="preserve"> nado - - </w:t>
      </w:r>
      <w:r w:rsidR="002873D2" w:rsidRPr="002873D2">
        <w:rPr>
          <w:rStyle w:val="teiadd"/>
        </w:rPr>
        <w:t>vergli</w:t>
      </w:r>
      <w:r w:rsidR="002873D2">
        <w:rPr>
          <w:noProof/>
          <w:lang w:val="sl-SI"/>
        </w:rPr>
        <w:t xml:space="preserve"> vetri </w:t>
      </w:r>
      <w:r w:rsidR="002873D2" w:rsidRPr="002873D2">
        <w:rPr>
          <w:noProof/>
          <w:lang w:val="sl-SI"/>
        </w:rPr>
        <w:t>ſ</w:t>
      </w:r>
      <w:r w:rsidR="002873D2">
        <w:rPr>
          <w:noProof/>
          <w:lang w:val="sl-SI"/>
        </w:rPr>
        <w:t>pomladni</w:t>
      </w:r>
    </w:p>
    <w:p w:rsidR="005A25E3" w:rsidRDefault="005A25E3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Brati, tak li bistro mi priskočte</w:t>
      </w:r>
    </w:p>
    <w:p w:rsidR="005A25E3" w:rsidRDefault="005A25E3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Spesmami častiti slavni rod</w:t>
      </w:r>
    </w:p>
    <w:p w:rsidR="005A25E3" w:rsidRDefault="005A25E3" w:rsidP="006303DA">
      <w:pPr>
        <w:pStyle w:val="teilg"/>
        <w:rPr>
          <w:noProof/>
          <w:lang w:val="sl-SI"/>
        </w:rPr>
      </w:pPr>
      <w:r>
        <w:rPr>
          <w:noProof/>
          <w:lang w:val="sl-SI"/>
        </w:rPr>
        <w:t>Kupo vinca Slavskega natočte</w:t>
      </w:r>
    </w:p>
    <w:p w:rsidR="009C58A2" w:rsidRDefault="005A25E3" w:rsidP="009C58A2">
      <w:pPr>
        <w:pStyle w:val="teilg"/>
        <w:rPr>
          <w:noProof/>
          <w:lang w:val="sl-SI"/>
        </w:rPr>
        <w:sectPr w:rsidR="009C58A2" w:rsidSect="00C24DB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val="sl-SI"/>
        </w:rPr>
        <w:t>Tak le vi segurni koder god.</w:t>
      </w:r>
      <w:r w:rsidR="002873D2">
        <w:rPr>
          <w:noProof/>
          <w:lang w:val="sl-SI"/>
        </w:rPr>
        <w:t xml:space="preserve"> </w:t>
      </w:r>
    </w:p>
    <w:p w:rsidR="00F21CF5" w:rsidRDefault="009C58A2" w:rsidP="009C58A2">
      <w:pPr>
        <w:pStyle w:val="Naslov2"/>
        <w:rPr>
          <w:noProof/>
        </w:rPr>
      </w:pPr>
      <w:r>
        <w:rPr>
          <w:noProof/>
        </w:rPr>
        <w:lastRenderedPageBreak/>
        <w:t>Žaluvanje po Krempl'ni</w:t>
      </w:r>
    </w:p>
    <w:p w:rsidR="009C58A2" w:rsidRDefault="009C58A2" w:rsidP="009C58A2">
      <w:pPr>
        <w:pStyle w:val="Naslov2"/>
        <w:rPr>
          <w:noProof/>
        </w:rPr>
      </w:pPr>
      <w:r>
        <w:rPr>
          <w:noProof/>
        </w:rPr>
        <w:t>Slovenskemi dogodivšino pišci.</w:t>
      </w:r>
    </w:p>
    <w:p w:rsidR="009C58A2" w:rsidRDefault="009C58A2" w:rsidP="009C58A2">
      <w:pPr>
        <w:pStyle w:val="teicloser"/>
      </w:pPr>
      <w:r>
        <w:t>M. Golob</w:t>
      </w:r>
    </w:p>
    <w:p w:rsidR="009C58A2" w:rsidRPr="00A91BA5" w:rsidRDefault="00A91BA5" w:rsidP="00A91BA5">
      <w:pPr>
        <w:pStyle w:val="teilg"/>
        <w:rPr>
          <w:lang w:val="sl-SI"/>
        </w:rPr>
      </w:pPr>
      <w:r w:rsidRPr="00A91BA5">
        <w:rPr>
          <w:lang w:val="sl-SI"/>
        </w:rPr>
        <w:t>Kaj si smert ti jesna stor'la</w:t>
      </w:r>
    </w:p>
    <w:p w:rsidR="00A91BA5" w:rsidRDefault="00A91BA5" w:rsidP="00A91BA5">
      <w:pPr>
        <w:pStyle w:val="teilg"/>
        <w:rPr>
          <w:lang w:val="sl-SI"/>
        </w:rPr>
      </w:pPr>
      <w:r w:rsidRPr="00A91BA5">
        <w:rPr>
          <w:lang w:val="sl-SI"/>
        </w:rPr>
        <w:t>Nam Slovencom žalostnim</w:t>
      </w:r>
    </w:p>
    <w:p w:rsidR="00A91BA5" w:rsidRDefault="00A91BA5" w:rsidP="00A91BA5">
      <w:pPr>
        <w:pStyle w:val="teilg"/>
        <w:rPr>
          <w:lang w:val="sl-SI"/>
        </w:rPr>
      </w:pPr>
      <w:r>
        <w:rPr>
          <w:lang w:val="sl-SI"/>
        </w:rPr>
        <w:t>Našga si pisača v'mor'la</w:t>
      </w:r>
    </w:p>
    <w:p w:rsidR="00A91BA5" w:rsidRDefault="00A91BA5" w:rsidP="00A91BA5">
      <w:pPr>
        <w:pStyle w:val="teilg"/>
        <w:rPr>
          <w:lang w:val="sl-SI"/>
        </w:rPr>
      </w:pPr>
      <w:r>
        <w:rPr>
          <w:lang w:val="sl-SI"/>
        </w:rPr>
        <w:t xml:space="preserve">V'nesla našo </w:t>
      </w:r>
      <w:r w:rsidRPr="00A91BA5">
        <w:rPr>
          <w:rStyle w:val="teiunclear"/>
        </w:rPr>
        <w:t>dik</w:t>
      </w:r>
      <w:r>
        <w:rPr>
          <w:lang w:val="sl-SI"/>
        </w:rPr>
        <w:t>o s njim</w:t>
      </w:r>
    </w:p>
    <w:p w:rsidR="00A91BA5" w:rsidRDefault="00A91BA5" w:rsidP="00A91BA5">
      <w:pPr>
        <w:pStyle w:val="teilg"/>
        <w:rPr>
          <w:lang w:val="sl-SI"/>
        </w:rPr>
      </w:pPr>
      <w:r>
        <w:rPr>
          <w:lang w:val="sl-SI"/>
        </w:rPr>
        <w:t xml:space="preserve">Da bi dobil </w:t>
      </w:r>
      <w:r w:rsidR="00C420D4" w:rsidRPr="00C420D4">
        <w:rPr>
          <w:rStyle w:val="teiunclear"/>
        </w:rPr>
        <w:t>ti</w:t>
      </w:r>
      <w:r w:rsidR="00C420D4">
        <w:rPr>
          <w:lang w:val="sl-SI"/>
        </w:rPr>
        <w:t xml:space="preserve"> jas v roko</w:t>
      </w:r>
    </w:p>
    <w:p w:rsidR="00C420D4" w:rsidRDefault="00C420D4" w:rsidP="00A91BA5">
      <w:pPr>
        <w:pStyle w:val="teilg"/>
        <w:rPr>
          <w:lang w:val="sl-SI"/>
        </w:rPr>
      </w:pPr>
      <w:r>
        <w:rPr>
          <w:lang w:val="sl-SI"/>
        </w:rPr>
        <w:t xml:space="preserve">Nigdar nebi </w:t>
      </w:r>
      <w:r w:rsidRPr="00C420D4">
        <w:rPr>
          <w:rStyle w:val="teiunclear"/>
        </w:rPr>
        <w:t>te</w:t>
      </w:r>
      <w:r>
        <w:rPr>
          <w:lang w:val="sl-SI"/>
        </w:rPr>
        <w:t xml:space="preserve"> </w:t>
      </w:r>
      <w:r w:rsidRPr="00C420D4">
        <w:rPr>
          <w:lang w:val="sl-SI"/>
        </w:rPr>
        <w:t>ſ</w:t>
      </w:r>
      <w:r>
        <w:rPr>
          <w:lang w:val="sl-SI"/>
        </w:rPr>
        <w:t>pujdil</w:t>
      </w:r>
    </w:p>
    <w:p w:rsidR="00C420D4" w:rsidRDefault="00C420D4" w:rsidP="00A91BA5">
      <w:pPr>
        <w:pStyle w:val="teilg"/>
        <w:rPr>
          <w:lang w:val="sl-SI"/>
        </w:rPr>
      </w:pPr>
      <w:r>
        <w:rPr>
          <w:lang w:val="sl-SI"/>
        </w:rPr>
        <w:t>Vergel v'morje te globoko</w:t>
      </w:r>
    </w:p>
    <w:p w:rsidR="00C420D4" w:rsidRDefault="00C420D4" w:rsidP="00A91BA5">
      <w:pPr>
        <w:pStyle w:val="teilg"/>
        <w:rPr>
          <w:lang w:val="sl-SI"/>
        </w:rPr>
        <w:sectPr w:rsidR="00C420D4" w:rsidSect="009C58A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sl-SI"/>
        </w:rPr>
        <w:t xml:space="preserve">Da bi val' te tam salil. </w:t>
      </w:r>
    </w:p>
    <w:p w:rsidR="00C420D4" w:rsidRDefault="00C420D4" w:rsidP="00A91BA5">
      <w:pPr>
        <w:pStyle w:val="teilg"/>
        <w:rPr>
          <w:lang w:val="sl-SI"/>
        </w:rPr>
      </w:pPr>
      <w:r>
        <w:rPr>
          <w:lang w:val="sl-SI"/>
        </w:rPr>
        <w:lastRenderedPageBreak/>
        <w:t>Ja sagvišno smo mi tožni</w:t>
      </w:r>
    </w:p>
    <w:p w:rsidR="00C420D4" w:rsidRDefault="00C420D4" w:rsidP="00A91BA5">
      <w:pPr>
        <w:pStyle w:val="teilg"/>
        <w:rPr>
          <w:lang w:val="sl-SI"/>
        </w:rPr>
      </w:pPr>
      <w:r>
        <w:rPr>
          <w:lang w:val="sl-SI"/>
        </w:rPr>
        <w:t xml:space="preserve">Slavi </w:t>
      </w:r>
      <w:r w:rsidRPr="00C420D4">
        <w:rPr>
          <w:rStyle w:val="teiunclear"/>
        </w:rPr>
        <w:t>saj s pnšeni</w:t>
      </w:r>
    </w:p>
    <w:p w:rsidR="00C420D4" w:rsidRDefault="00C420D4" w:rsidP="00A91BA5">
      <w:pPr>
        <w:pStyle w:val="teilg"/>
        <w:rPr>
          <w:lang w:val="sl-SI"/>
        </w:rPr>
      </w:pPr>
      <w:r>
        <w:rPr>
          <w:lang w:val="sl-SI"/>
        </w:rPr>
        <w:t>Ker'mi smo bli pred podložni</w:t>
      </w:r>
    </w:p>
    <w:p w:rsidR="00C420D4" w:rsidRDefault="00C420D4" w:rsidP="00A91BA5">
      <w:pPr>
        <w:pStyle w:val="teilg"/>
        <w:rPr>
          <w:lang w:val="sl-SI"/>
        </w:rPr>
      </w:pPr>
      <w:r>
        <w:rPr>
          <w:lang w:val="sl-SI"/>
        </w:rPr>
        <w:t>V serci ino v mislih vsi.</w:t>
      </w:r>
    </w:p>
    <w:p w:rsidR="00C420D4" w:rsidRDefault="00C420D4" w:rsidP="00A91BA5">
      <w:pPr>
        <w:pStyle w:val="teilg"/>
        <w:rPr>
          <w:lang w:val="sl-SI"/>
        </w:rPr>
      </w:pPr>
    </w:p>
    <w:p w:rsidR="00C420D4" w:rsidRDefault="00C420D4" w:rsidP="00A91BA5">
      <w:pPr>
        <w:pStyle w:val="teilg"/>
        <w:rPr>
          <w:lang w:val="sl-SI"/>
        </w:rPr>
      </w:pPr>
      <w:r>
        <w:rPr>
          <w:lang w:val="sl-SI"/>
        </w:rPr>
        <w:t xml:space="preserve">Toti dragi več </w:t>
      </w:r>
      <w:r w:rsidRPr="00C420D4">
        <w:rPr>
          <w:rStyle w:val="teiunclear"/>
        </w:rPr>
        <w:t>ne</w:t>
      </w:r>
      <w:r>
        <w:rPr>
          <w:lang w:val="sl-SI"/>
        </w:rPr>
        <w:t xml:space="preserve"> biva</w:t>
      </w:r>
    </w:p>
    <w:p w:rsidR="00C420D4" w:rsidRDefault="00C420D4" w:rsidP="00A91BA5">
      <w:pPr>
        <w:pStyle w:val="teilg"/>
        <w:rPr>
          <w:lang w:val="sl-SI"/>
        </w:rPr>
      </w:pPr>
      <w:r>
        <w:rPr>
          <w:lang w:val="sl-SI"/>
        </w:rPr>
        <w:t>S naše srede vun je vset</w:t>
      </w:r>
    </w:p>
    <w:p w:rsidR="00C420D4" w:rsidRDefault="00C420D4" w:rsidP="00A91BA5">
      <w:pPr>
        <w:pStyle w:val="teilg"/>
        <w:rPr>
          <w:lang w:val="sl-SI"/>
        </w:rPr>
      </w:pPr>
      <w:r>
        <w:rPr>
          <w:lang w:val="sl-SI"/>
        </w:rPr>
        <w:t xml:space="preserve">Tam </w:t>
      </w:r>
      <w:r w:rsidRPr="00C420D4">
        <w:rPr>
          <w:rStyle w:val="teiunclear"/>
        </w:rPr>
        <w:t>on miri</w:t>
      </w:r>
      <w:r>
        <w:rPr>
          <w:lang w:val="sl-SI"/>
        </w:rPr>
        <w:t xml:space="preserve"> že počiva</w:t>
      </w:r>
    </w:p>
    <w:p w:rsidR="00C420D4" w:rsidRDefault="00C420D4" w:rsidP="00A91BA5">
      <w:pPr>
        <w:pStyle w:val="teilg"/>
        <w:rPr>
          <w:lang w:val="sl-SI"/>
        </w:rPr>
      </w:pPr>
      <w:r>
        <w:rPr>
          <w:lang w:val="sl-SI"/>
        </w:rPr>
        <w:t>Htel je dar sa delo met.</w:t>
      </w:r>
    </w:p>
    <w:p w:rsidR="00C420D4" w:rsidRDefault="00C420D4" w:rsidP="00A91BA5">
      <w:pPr>
        <w:pStyle w:val="teilg"/>
        <w:rPr>
          <w:lang w:val="sl-SI"/>
        </w:rPr>
      </w:pPr>
    </w:p>
    <w:p w:rsidR="00C420D4" w:rsidRDefault="00C420D4" w:rsidP="00A91BA5">
      <w:pPr>
        <w:pStyle w:val="teilg"/>
        <w:rPr>
          <w:lang w:val="sl-SI"/>
        </w:rPr>
      </w:pPr>
      <w:r>
        <w:rPr>
          <w:lang w:val="sl-SI"/>
        </w:rPr>
        <w:t>Tebi blo je resen sveta</w:t>
      </w:r>
    </w:p>
    <w:p w:rsidR="00C420D4" w:rsidRDefault="00C420D4" w:rsidP="00A91BA5">
      <w:pPr>
        <w:pStyle w:val="teilg"/>
        <w:rPr>
          <w:lang w:val="sl-SI"/>
        </w:rPr>
      </w:pPr>
      <w:r>
        <w:rPr>
          <w:lang w:val="sl-SI"/>
        </w:rPr>
        <w:t>Že sadosti praznega</w:t>
      </w:r>
    </w:p>
    <w:p w:rsidR="00C420D4" w:rsidRDefault="00C420D4" w:rsidP="00A91BA5">
      <w:pPr>
        <w:pStyle w:val="teilg"/>
        <w:rPr>
          <w:lang w:val="sl-SI"/>
        </w:rPr>
      </w:pPr>
      <w:r>
        <w:rPr>
          <w:lang w:val="sl-SI"/>
        </w:rPr>
        <w:t>Nam pa moč je sdai odvseta</w:t>
      </w:r>
    </w:p>
    <w:p w:rsidR="00C420D4" w:rsidRDefault="00C420D4" w:rsidP="00A91BA5">
      <w:pPr>
        <w:pStyle w:val="teilg"/>
        <w:rPr>
          <w:lang w:val="sl-SI"/>
        </w:rPr>
      </w:pPr>
      <w:r>
        <w:rPr>
          <w:lang w:val="sl-SI"/>
        </w:rPr>
        <w:t>Sgubli smo prijatela.</w:t>
      </w:r>
    </w:p>
    <w:p w:rsidR="00C420D4" w:rsidRDefault="00C420D4" w:rsidP="00A91BA5">
      <w:pPr>
        <w:pStyle w:val="teilg"/>
        <w:rPr>
          <w:lang w:val="sl-SI"/>
        </w:rPr>
      </w:pPr>
    </w:p>
    <w:p w:rsidR="00C420D4" w:rsidRDefault="00C420D4" w:rsidP="00A91BA5">
      <w:pPr>
        <w:pStyle w:val="teilg"/>
        <w:rPr>
          <w:lang w:val="sl-SI"/>
        </w:rPr>
      </w:pPr>
      <w:r>
        <w:rPr>
          <w:lang w:val="sl-SI"/>
        </w:rPr>
        <w:t>Ti si Slavo sagovoril</w:t>
      </w:r>
    </w:p>
    <w:p w:rsidR="00C420D4" w:rsidRDefault="00C420D4" w:rsidP="00A91BA5">
      <w:pPr>
        <w:pStyle w:val="teilg"/>
        <w:rPr>
          <w:lang w:val="sl-SI"/>
        </w:rPr>
      </w:pPr>
      <w:r>
        <w:rPr>
          <w:lang w:val="sl-SI"/>
        </w:rPr>
        <w:t xml:space="preserve">Lubo nas </w:t>
      </w:r>
      <w:r w:rsidRPr="00C420D4">
        <w:rPr>
          <w:rStyle w:val="teiunclear"/>
        </w:rPr>
        <w:t>obimil</w:t>
      </w:r>
      <w:r>
        <w:rPr>
          <w:lang w:val="sl-SI"/>
        </w:rPr>
        <w:t xml:space="preserve"> vse</w:t>
      </w:r>
    </w:p>
    <w:p w:rsidR="00C420D4" w:rsidRDefault="00C420D4" w:rsidP="00A91BA5">
      <w:pPr>
        <w:pStyle w:val="teilg"/>
        <w:rPr>
          <w:lang w:val="sl-SI"/>
        </w:rPr>
      </w:pPr>
      <w:r>
        <w:rPr>
          <w:lang w:val="sl-SI"/>
        </w:rPr>
        <w:t xml:space="preserve">Sam si Tebi diko </w:t>
      </w:r>
      <w:r w:rsidRPr="00C420D4">
        <w:rPr>
          <w:lang w:val="sl-SI"/>
        </w:rPr>
        <w:t>ſ</w:t>
      </w:r>
      <w:r>
        <w:rPr>
          <w:lang w:val="sl-SI"/>
        </w:rPr>
        <w:t>toril</w:t>
      </w:r>
    </w:p>
    <w:p w:rsidR="00B844F2" w:rsidRDefault="00C420D4" w:rsidP="00A91BA5">
      <w:pPr>
        <w:pStyle w:val="teilg"/>
        <w:rPr>
          <w:lang w:val="sl-SI"/>
        </w:rPr>
        <w:sectPr w:rsidR="00B844F2" w:rsidSect="009C58A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sl-SI"/>
        </w:rPr>
        <w:t>Naša hvala sviša te.</w:t>
      </w:r>
    </w:p>
    <w:p w:rsidR="00B844F2" w:rsidRDefault="00B844F2" w:rsidP="00A91BA5">
      <w:pPr>
        <w:pStyle w:val="teilg"/>
        <w:rPr>
          <w:lang w:val="sl-SI"/>
        </w:rPr>
      </w:pPr>
      <w:r>
        <w:rPr>
          <w:lang w:val="sl-SI"/>
        </w:rPr>
        <w:lastRenderedPageBreak/>
        <w:t>Svoje pesmi nedoseče</w:t>
      </w:r>
    </w:p>
    <w:p w:rsidR="00C37D77" w:rsidRDefault="00B844F2" w:rsidP="00A91BA5">
      <w:pPr>
        <w:pStyle w:val="teilg"/>
        <w:rPr>
          <w:lang w:val="sl-SI"/>
        </w:rPr>
      </w:pPr>
      <w:r>
        <w:rPr>
          <w:lang w:val="sl-SI"/>
        </w:rPr>
        <w:t>S</w:t>
      </w:r>
      <w:r w:rsidR="00C37D77">
        <w:rPr>
          <w:lang w:val="sl-SI"/>
        </w:rPr>
        <w:t xml:space="preserve">dignejo </w:t>
      </w:r>
      <w:r w:rsidR="00C37D77" w:rsidRPr="00C37D77">
        <w:rPr>
          <w:rStyle w:val="teiunclear"/>
        </w:rPr>
        <w:t>sa te soui joč</w:t>
      </w:r>
    </w:p>
    <w:p w:rsidR="00C37D77" w:rsidRDefault="00C37D77" w:rsidP="00A91BA5">
      <w:pPr>
        <w:pStyle w:val="teilg"/>
        <w:rPr>
          <w:lang w:val="sl-SI"/>
        </w:rPr>
      </w:pPr>
      <w:r>
        <w:rPr>
          <w:lang w:val="sl-SI"/>
        </w:rPr>
        <w:t xml:space="preserve">S lubesni </w:t>
      </w:r>
      <w:r w:rsidRPr="00C37D77">
        <w:rPr>
          <w:lang w:val="sl-SI"/>
        </w:rPr>
        <w:t>ſ</w:t>
      </w:r>
      <w:r>
        <w:rPr>
          <w:lang w:val="sl-SI"/>
        </w:rPr>
        <w:t>voje žgeče</w:t>
      </w:r>
    </w:p>
    <w:p w:rsidR="00C37D77" w:rsidRDefault="00C37D77" w:rsidP="00A91BA5">
      <w:pPr>
        <w:pStyle w:val="teilg"/>
        <w:rPr>
          <w:lang w:val="sl-SI"/>
        </w:rPr>
      </w:pPr>
      <w:r>
        <w:rPr>
          <w:lang w:val="sl-SI"/>
        </w:rPr>
        <w:t>Kažejo nam velko moč.</w:t>
      </w:r>
    </w:p>
    <w:p w:rsidR="00C37D77" w:rsidRDefault="00C37D77" w:rsidP="00A91BA5">
      <w:pPr>
        <w:pStyle w:val="teilg"/>
        <w:rPr>
          <w:lang w:val="sl-SI"/>
        </w:rPr>
      </w:pPr>
      <w:r>
        <w:rPr>
          <w:lang w:val="sl-SI"/>
        </w:rPr>
        <w:t>Ja sakaj si nas tak rano</w:t>
      </w:r>
    </w:p>
    <w:p w:rsidR="00C37D77" w:rsidRDefault="00C37D77" w:rsidP="00A91BA5">
      <w:pPr>
        <w:pStyle w:val="teilg"/>
        <w:rPr>
          <w:lang w:val="sl-SI"/>
        </w:rPr>
      </w:pPr>
      <w:r>
        <w:rPr>
          <w:lang w:val="sl-SI"/>
        </w:rPr>
        <w:t>Dragu tebi sapu</w:t>
      </w:r>
      <w:r w:rsidRPr="00C37D77">
        <w:rPr>
          <w:lang w:val="sl-SI"/>
        </w:rPr>
        <w:t>ſ</w:t>
      </w:r>
      <w:r>
        <w:rPr>
          <w:lang w:val="sl-SI"/>
        </w:rPr>
        <w:t>til</w:t>
      </w:r>
    </w:p>
    <w:p w:rsidR="00C37D77" w:rsidRDefault="00C37D77" w:rsidP="00A91BA5">
      <w:pPr>
        <w:pStyle w:val="teilg"/>
        <w:rPr>
          <w:lang w:val="sl-SI"/>
        </w:rPr>
      </w:pPr>
      <w:r>
        <w:rPr>
          <w:lang w:val="sl-SI"/>
        </w:rPr>
        <w:t xml:space="preserve">Mi smo ludstvo </w:t>
      </w:r>
      <w:r w:rsidRPr="00C37D77">
        <w:rPr>
          <w:rStyle w:val="teiunclear"/>
        </w:rPr>
        <w:t>s ai obnano</w:t>
      </w:r>
    </w:p>
    <w:p w:rsidR="00C37D77" w:rsidRDefault="00C37D77" w:rsidP="00A91BA5">
      <w:pPr>
        <w:pStyle w:val="teilg"/>
        <w:rPr>
          <w:lang w:val="sl-SI"/>
        </w:rPr>
      </w:pPr>
      <w:r>
        <w:rPr>
          <w:lang w:val="sl-SI"/>
        </w:rPr>
        <w:t xml:space="preserve">Od zalosti ino sit. </w:t>
      </w:r>
    </w:p>
    <w:p w:rsidR="00C37D77" w:rsidRDefault="00C37D77" w:rsidP="00A91BA5">
      <w:pPr>
        <w:pStyle w:val="teilg"/>
        <w:rPr>
          <w:lang w:val="sl-SI"/>
        </w:rPr>
      </w:pPr>
    </w:p>
    <w:p w:rsidR="00C37D77" w:rsidRDefault="00C37D77" w:rsidP="00A91BA5">
      <w:pPr>
        <w:pStyle w:val="teilg"/>
        <w:rPr>
          <w:lang w:val="sl-SI"/>
        </w:rPr>
      </w:pPr>
      <w:r>
        <w:rPr>
          <w:lang w:val="sl-SI"/>
        </w:rPr>
        <w:t xml:space="preserve">Gdo bo sa </w:t>
      </w:r>
      <w:r w:rsidRPr="00C37D77">
        <w:rPr>
          <w:lang w:val="sl-SI"/>
        </w:rPr>
        <w:t>ſ</w:t>
      </w:r>
      <w:r>
        <w:rPr>
          <w:lang w:val="sl-SI"/>
        </w:rPr>
        <w:t>lavjanske rode</w:t>
      </w:r>
    </w:p>
    <w:p w:rsidR="00C37D77" w:rsidRDefault="00C37D77" w:rsidP="00A91BA5">
      <w:pPr>
        <w:pStyle w:val="teilg"/>
        <w:rPr>
          <w:lang w:val="sl-SI"/>
        </w:rPr>
      </w:pPr>
      <w:r>
        <w:rPr>
          <w:lang w:val="sl-SI"/>
        </w:rPr>
        <w:t>Lubesnivo se gor vsel</w:t>
      </w:r>
    </w:p>
    <w:p w:rsidR="00C37D77" w:rsidRDefault="00C37D77" w:rsidP="00A91BA5">
      <w:pPr>
        <w:pStyle w:val="teilg"/>
        <w:rPr>
          <w:lang w:val="sl-SI"/>
        </w:rPr>
      </w:pPr>
      <w:r>
        <w:rPr>
          <w:lang w:val="sl-SI"/>
        </w:rPr>
        <w:t>Gdo več prijatelno bode</w:t>
      </w:r>
    </w:p>
    <w:p w:rsidR="00C37D77" w:rsidRDefault="00C37D77" w:rsidP="00A91BA5">
      <w:pPr>
        <w:pStyle w:val="teilg"/>
        <w:rPr>
          <w:lang w:val="sl-SI"/>
        </w:rPr>
      </w:pPr>
      <w:r>
        <w:rPr>
          <w:lang w:val="sl-SI"/>
        </w:rPr>
        <w:t>Kaj sa nje v'činiti htel.</w:t>
      </w:r>
    </w:p>
    <w:p w:rsidR="00C37D77" w:rsidRDefault="00C37D77" w:rsidP="00A91BA5">
      <w:pPr>
        <w:pStyle w:val="teilg"/>
        <w:rPr>
          <w:lang w:val="sl-SI"/>
        </w:rPr>
      </w:pPr>
      <w:r>
        <w:rPr>
          <w:lang w:val="sl-SI"/>
        </w:rPr>
        <w:t>Ti prerano v'grob si išel</w:t>
      </w:r>
    </w:p>
    <w:p w:rsidR="00C37D77" w:rsidRDefault="00C37D77" w:rsidP="00A91BA5">
      <w:pPr>
        <w:pStyle w:val="teilg"/>
        <w:rPr>
          <w:lang w:val="sl-SI"/>
        </w:rPr>
      </w:pPr>
      <w:r>
        <w:rPr>
          <w:lang w:val="sl-SI"/>
        </w:rPr>
        <w:t>Več dočak'li smo je te</w:t>
      </w:r>
    </w:p>
    <w:p w:rsidR="00C37D77" w:rsidRDefault="00C37D77" w:rsidP="00A91BA5">
      <w:pPr>
        <w:pStyle w:val="teilg"/>
        <w:rPr>
          <w:lang w:val="sl-SI"/>
        </w:rPr>
      </w:pPr>
      <w:r w:rsidRPr="00C37D77">
        <w:rPr>
          <w:rStyle w:val="teiunclear"/>
        </w:rPr>
        <w:t>Arn'ca enkrat le</w:t>
      </w:r>
      <w:r>
        <w:rPr>
          <w:lang w:val="sl-SI"/>
        </w:rPr>
        <w:t xml:space="preserve"> bi prišel</w:t>
      </w:r>
    </w:p>
    <w:p w:rsidR="00AC202A" w:rsidRDefault="00C37D77" w:rsidP="00A91BA5">
      <w:pPr>
        <w:pStyle w:val="teilg"/>
        <w:rPr>
          <w:lang w:val="sl-SI"/>
        </w:rPr>
        <w:sectPr w:rsidR="00AC202A" w:rsidSect="009C58A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37D77">
        <w:rPr>
          <w:rStyle w:val="teiunclear"/>
        </w:rPr>
        <w:t>H'ečat,</w:t>
      </w:r>
      <w:r>
        <w:rPr>
          <w:lang w:val="sl-SI"/>
        </w:rPr>
        <w:t xml:space="preserve"> kak nam hudo gre. </w:t>
      </w:r>
    </w:p>
    <w:p w:rsidR="00AC202A" w:rsidRDefault="00AC202A" w:rsidP="00A91BA5">
      <w:pPr>
        <w:pStyle w:val="teilg"/>
        <w:rPr>
          <w:lang w:val="sl-SI"/>
        </w:rPr>
      </w:pPr>
      <w:r>
        <w:rPr>
          <w:lang w:val="sl-SI"/>
        </w:rPr>
        <w:lastRenderedPageBreak/>
        <w:t xml:space="preserve">Ne mogoče </w:t>
      </w:r>
      <w:r w:rsidRPr="00AC202A">
        <w:rPr>
          <w:lang w:val="sl-SI"/>
        </w:rPr>
        <w:t>ſ</w:t>
      </w:r>
      <w:r>
        <w:rPr>
          <w:lang w:val="sl-SI"/>
        </w:rPr>
        <w:t>e osvali</w:t>
      </w:r>
    </w:p>
    <w:p w:rsidR="00AC202A" w:rsidRDefault="00AC202A" w:rsidP="00A91BA5">
      <w:pPr>
        <w:pStyle w:val="teilg"/>
        <w:rPr>
          <w:lang w:val="sl-SI"/>
        </w:rPr>
      </w:pPr>
      <w:r>
        <w:rPr>
          <w:lang w:val="sl-SI"/>
        </w:rPr>
        <w:t>Več is groba skopega</w:t>
      </w:r>
    </w:p>
    <w:p w:rsidR="00AC202A" w:rsidRDefault="00AC202A" w:rsidP="00A91BA5">
      <w:pPr>
        <w:pStyle w:val="teilg"/>
        <w:rPr>
          <w:lang w:val="sl-SI"/>
        </w:rPr>
      </w:pPr>
      <w:r>
        <w:rPr>
          <w:lang w:val="sl-SI"/>
        </w:rPr>
        <w:t>Žalostimo se kak mati</w:t>
      </w:r>
    </w:p>
    <w:p w:rsidR="00AC202A" w:rsidRDefault="00AC202A" w:rsidP="00A91BA5">
      <w:pPr>
        <w:pStyle w:val="teilg"/>
        <w:rPr>
          <w:lang w:val="sl-SI"/>
        </w:rPr>
      </w:pPr>
      <w:r>
        <w:rPr>
          <w:lang w:val="sl-SI"/>
        </w:rPr>
        <w:t>Mertvega sa sin ka!</w:t>
      </w:r>
    </w:p>
    <w:p w:rsidR="00AC202A" w:rsidRDefault="00AC202A" w:rsidP="00A91BA5">
      <w:pPr>
        <w:pStyle w:val="teilg"/>
        <w:rPr>
          <w:lang w:val="sl-SI"/>
        </w:rPr>
      </w:pPr>
      <w:r>
        <w:rPr>
          <w:lang w:val="sl-SI"/>
        </w:rPr>
        <w:t>Ti</w:t>
      </w:r>
      <w:r w:rsidRPr="00AC202A">
        <w:rPr>
          <w:lang w:val="sl-SI"/>
        </w:rPr>
        <w:t>ſ</w:t>
      </w:r>
      <w:r>
        <w:rPr>
          <w:lang w:val="sl-SI"/>
        </w:rPr>
        <w:t>ti sedai ktebi priti</w:t>
      </w:r>
    </w:p>
    <w:p w:rsidR="00C420D4" w:rsidRDefault="00AC202A" w:rsidP="00A91BA5">
      <w:pPr>
        <w:pStyle w:val="teilg"/>
        <w:rPr>
          <w:lang w:val="sl-SI"/>
        </w:rPr>
      </w:pPr>
      <w:r>
        <w:rPr>
          <w:lang w:val="sl-SI"/>
        </w:rPr>
        <w:t xml:space="preserve">Hvalo od Slovencov nas </w:t>
      </w:r>
      <w:r w:rsidR="00C420D4">
        <w:rPr>
          <w:lang w:val="sl-SI"/>
        </w:rPr>
        <w:t xml:space="preserve"> </w:t>
      </w:r>
    </w:p>
    <w:p w:rsidR="00C420D4" w:rsidRDefault="00AA5E57" w:rsidP="00A91BA5">
      <w:pPr>
        <w:pStyle w:val="teilg"/>
        <w:rPr>
          <w:lang w:val="sl-SI"/>
        </w:rPr>
      </w:pPr>
      <w:r>
        <w:rPr>
          <w:lang w:val="sl-SI"/>
        </w:rPr>
        <w:t>Pusti vse is serca v'piti</w:t>
      </w:r>
    </w:p>
    <w:p w:rsidR="00AA5E57" w:rsidRDefault="00AA5E57" w:rsidP="00A91BA5">
      <w:pPr>
        <w:pStyle w:val="teilg"/>
        <w:rPr>
          <w:lang w:val="sl-SI"/>
        </w:rPr>
      </w:pPr>
      <w:r>
        <w:rPr>
          <w:lang w:val="sl-SI"/>
        </w:rPr>
        <w:t>Pusti ktebi sdignot glas:</w:t>
      </w:r>
    </w:p>
    <w:p w:rsidR="00AA5E57" w:rsidRDefault="00AA5E57" w:rsidP="00A91BA5">
      <w:pPr>
        <w:pStyle w:val="teilg"/>
        <w:rPr>
          <w:lang w:val="sl-SI"/>
        </w:rPr>
      </w:pPr>
    </w:p>
    <w:p w:rsidR="00AA5E57" w:rsidRDefault="00C54EDD" w:rsidP="00A91BA5">
      <w:pPr>
        <w:pStyle w:val="teilg"/>
        <w:rPr>
          <w:lang w:val="sl-SI"/>
        </w:rPr>
      </w:pPr>
      <w:r>
        <w:rPr>
          <w:lang w:val="sl-SI"/>
        </w:rPr>
        <w:t xml:space="preserve">Mirno spi na </w:t>
      </w:r>
      <w:r w:rsidRPr="00C54EDD">
        <w:rPr>
          <w:lang w:val="sl-SI"/>
        </w:rPr>
        <w:t>ſ</w:t>
      </w:r>
      <w:r>
        <w:rPr>
          <w:lang w:val="sl-SI"/>
        </w:rPr>
        <w:t>vojem grobi</w:t>
      </w:r>
    </w:p>
    <w:p w:rsidR="00C54EDD" w:rsidRDefault="00C54EDD" w:rsidP="00A91BA5">
      <w:pPr>
        <w:pStyle w:val="teilg"/>
        <w:rPr>
          <w:lang w:val="sl-SI"/>
        </w:rPr>
      </w:pPr>
      <w:r>
        <w:rPr>
          <w:lang w:val="sl-SI"/>
        </w:rPr>
        <w:t>Slavov nepozableni</w:t>
      </w:r>
    </w:p>
    <w:p w:rsidR="00C54EDD" w:rsidRDefault="00C54EDD" w:rsidP="00A91BA5">
      <w:pPr>
        <w:pStyle w:val="teilg"/>
        <w:rPr>
          <w:lang w:val="sl-SI"/>
        </w:rPr>
      </w:pPr>
      <w:r>
        <w:rPr>
          <w:lang w:val="sl-SI"/>
        </w:rPr>
        <w:t>Kader nebo Angel trobi</w:t>
      </w:r>
    </w:p>
    <w:p w:rsidR="00C54EDD" w:rsidRDefault="00C54EDD" w:rsidP="00A91BA5">
      <w:pPr>
        <w:pStyle w:val="teilg"/>
        <w:rPr>
          <w:lang w:val="sl-SI"/>
        </w:rPr>
      </w:pPr>
      <w:r>
        <w:rPr>
          <w:lang w:val="sl-SI"/>
        </w:rPr>
        <w:t>Prišli k'tebi bomi mi.</w:t>
      </w:r>
    </w:p>
    <w:p w:rsidR="00C54EDD" w:rsidRDefault="00C54EDD" w:rsidP="00A91BA5">
      <w:pPr>
        <w:pStyle w:val="teilg"/>
        <w:rPr>
          <w:lang w:val="sl-SI"/>
        </w:rPr>
      </w:pPr>
      <w:r>
        <w:rPr>
          <w:lang w:val="sl-SI"/>
        </w:rPr>
        <w:t>Bomo s'toboj se s'družili</w:t>
      </w:r>
    </w:p>
    <w:p w:rsidR="00C54EDD" w:rsidRDefault="00C54EDD" w:rsidP="00A91BA5">
      <w:pPr>
        <w:pStyle w:val="teilg"/>
        <w:rPr>
          <w:lang w:val="sl-SI"/>
        </w:rPr>
      </w:pPr>
      <w:r>
        <w:rPr>
          <w:lang w:val="sl-SI"/>
        </w:rPr>
        <w:t>Tebi venec pleli tam</w:t>
      </w:r>
    </w:p>
    <w:p w:rsidR="00C54EDD" w:rsidRDefault="00C54EDD" w:rsidP="00A91BA5">
      <w:pPr>
        <w:pStyle w:val="teilg"/>
        <w:rPr>
          <w:lang w:val="sl-SI"/>
        </w:rPr>
      </w:pPr>
      <w:r>
        <w:rPr>
          <w:lang w:val="sl-SI"/>
        </w:rPr>
        <w:t>Ga na glavo posadili</w:t>
      </w:r>
    </w:p>
    <w:p w:rsidR="00F44880" w:rsidRDefault="00C54EDD" w:rsidP="00A91BA5">
      <w:pPr>
        <w:pStyle w:val="teilg"/>
        <w:rPr>
          <w:lang w:val="sl-SI"/>
        </w:rPr>
        <w:sectPr w:rsidR="00F44880" w:rsidSect="009C58A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sl-SI"/>
        </w:rPr>
        <w:t xml:space="preserve">O! dobrotnik Slavom nam. </w:t>
      </w:r>
    </w:p>
    <w:p w:rsidR="00C54EDD" w:rsidRPr="00986B8D" w:rsidRDefault="00F44880" w:rsidP="00A91BA5">
      <w:pPr>
        <w:pStyle w:val="teilg"/>
        <w:rPr>
          <w:lang w:val="sl-SI"/>
        </w:rPr>
      </w:pPr>
      <w:r w:rsidRPr="00986B8D">
        <w:rPr>
          <w:rStyle w:val="Naslov2Znak"/>
          <w:lang w:val="sl-SI"/>
        </w:rPr>
        <w:lastRenderedPageBreak/>
        <w:t>Haranje Slovencov</w:t>
      </w:r>
      <w:r w:rsidRPr="00986B8D">
        <w:rPr>
          <w:lang w:val="sl-SI"/>
        </w:rPr>
        <w:t>.</w:t>
      </w:r>
    </w:p>
    <w:p w:rsidR="00A91BA5" w:rsidRPr="00986B8D" w:rsidRDefault="00F44880" w:rsidP="00F44880">
      <w:pPr>
        <w:pStyle w:val="teicloser"/>
      </w:pPr>
      <w:r w:rsidRPr="00986B8D">
        <w:t>M. Golob</w:t>
      </w:r>
    </w:p>
    <w:p w:rsidR="00F44880" w:rsidRPr="00986B8D" w:rsidRDefault="00F44880" w:rsidP="00F44880">
      <w:pPr>
        <w:pStyle w:val="teilg"/>
        <w:rPr>
          <w:lang w:val="sl-SI"/>
        </w:rPr>
      </w:pPr>
      <w:r w:rsidRPr="00986B8D">
        <w:rPr>
          <w:lang w:val="sl-SI"/>
        </w:rPr>
        <w:t>Ker poznati nečeš rod</w:t>
      </w:r>
    </w:p>
    <w:p w:rsidR="00F44880" w:rsidRPr="00986B8D" w:rsidRDefault="00F44880" w:rsidP="00F44880">
      <w:pPr>
        <w:pStyle w:val="teilg"/>
        <w:rPr>
          <w:lang w:val="sl-SI"/>
        </w:rPr>
      </w:pPr>
      <w:r w:rsidRPr="00986B8D">
        <w:rPr>
          <w:lang w:val="sl-SI"/>
        </w:rPr>
        <w:t>S’herga šel si všetu luč</w:t>
      </w:r>
    </w:p>
    <w:p w:rsidR="00F44880" w:rsidRPr="00986B8D" w:rsidRDefault="00F44880" w:rsidP="00F44880">
      <w:pPr>
        <w:pStyle w:val="teilg"/>
        <w:rPr>
          <w:lang w:val="sl-SI"/>
        </w:rPr>
      </w:pPr>
      <w:r w:rsidRPr="00986B8D">
        <w:rPr>
          <w:lang w:val="sl-SI"/>
        </w:rPr>
        <w:t>Tak ti je pravični sod:</w:t>
      </w:r>
    </w:p>
    <w:p w:rsidR="00F44880" w:rsidRDefault="00986B8D" w:rsidP="00F44880">
      <w:pPr>
        <w:pStyle w:val="teilg"/>
        <w:rPr>
          <w:lang w:val="sl-SI"/>
        </w:rPr>
      </w:pPr>
      <w:r>
        <w:rPr>
          <w:lang w:val="sl-SI"/>
        </w:rPr>
        <w:t>Nemaš serca nemaš pluč</w:t>
      </w:r>
    </w:p>
    <w:p w:rsidR="00986B8D" w:rsidRDefault="00986B8D" w:rsidP="00F44880">
      <w:pPr>
        <w:pStyle w:val="teilg"/>
        <w:rPr>
          <w:lang w:val="sl-SI"/>
        </w:rPr>
      </w:pPr>
      <w:r>
        <w:rPr>
          <w:lang w:val="sl-SI"/>
        </w:rPr>
        <w:t>V'tmici mogel bi živet</w:t>
      </w:r>
    </w:p>
    <w:p w:rsidR="00986B8D" w:rsidRDefault="00986B8D" w:rsidP="00986B8D">
      <w:pPr>
        <w:pStyle w:val="teilg"/>
        <w:rPr>
          <w:lang w:val="sl-SI"/>
        </w:rPr>
      </w:pPr>
      <w:r>
        <w:rPr>
          <w:lang w:val="sl-SI"/>
        </w:rPr>
        <w:t>Ne si vreden sonca žar</w:t>
      </w:r>
    </w:p>
    <w:p w:rsidR="00986B8D" w:rsidRDefault="00986B8D" w:rsidP="00986B8D">
      <w:pPr>
        <w:pStyle w:val="teilg"/>
        <w:rPr>
          <w:lang w:val="sl-SI"/>
        </w:rPr>
      </w:pPr>
      <w:r>
        <w:rPr>
          <w:lang w:val="sl-SI"/>
        </w:rPr>
        <w:t>Nečes domovine met:</w:t>
      </w:r>
    </w:p>
    <w:p w:rsidR="00986B8D" w:rsidRDefault="00986B8D" w:rsidP="00986B8D">
      <w:pPr>
        <w:pStyle w:val="teilg"/>
        <w:rPr>
          <w:lang w:val="sl-SI"/>
        </w:rPr>
      </w:pPr>
      <w:r>
        <w:rPr>
          <w:lang w:val="sl-SI"/>
        </w:rPr>
        <w:t>Ti izouven si vsigdar.</w:t>
      </w:r>
    </w:p>
    <w:p w:rsidR="00986B8D" w:rsidRDefault="00986B8D" w:rsidP="00986B8D">
      <w:pPr>
        <w:pStyle w:val="teilg"/>
        <w:rPr>
          <w:lang w:val="sl-SI"/>
        </w:rPr>
      </w:pPr>
    </w:p>
    <w:p w:rsidR="00986B8D" w:rsidRDefault="00986B8D" w:rsidP="00986B8D">
      <w:pPr>
        <w:pStyle w:val="teilg"/>
        <w:rPr>
          <w:lang w:val="sl-SI"/>
        </w:rPr>
      </w:pPr>
      <w:r>
        <w:rPr>
          <w:lang w:val="sl-SI"/>
        </w:rPr>
        <w:t>Nebi rad pa morem deno</w:t>
      </w:r>
    </w:p>
    <w:p w:rsidR="00986B8D" w:rsidRDefault="00986B8D" w:rsidP="00986B8D">
      <w:pPr>
        <w:pStyle w:val="teilg"/>
        <w:rPr>
          <w:lang w:val="sl-SI"/>
        </w:rPr>
      </w:pPr>
      <w:r>
        <w:rPr>
          <w:lang w:val="sl-SI"/>
        </w:rPr>
        <w:t>Jas povedat vsim nasoč</w:t>
      </w:r>
    </w:p>
    <w:p w:rsidR="00986B8D" w:rsidRDefault="00986B8D" w:rsidP="00986B8D">
      <w:pPr>
        <w:pStyle w:val="teilg"/>
        <w:rPr>
          <w:lang w:val="sl-SI"/>
        </w:rPr>
      </w:pPr>
      <w:r>
        <w:rPr>
          <w:lang w:val="sl-SI"/>
        </w:rPr>
        <w:t>Žlah vu serci me je geno</w:t>
      </w:r>
    </w:p>
    <w:p w:rsidR="00986B8D" w:rsidRDefault="00986B8D" w:rsidP="00986B8D">
      <w:pPr>
        <w:pStyle w:val="teilg"/>
        <w:rPr>
          <w:lang w:val="sl-SI"/>
        </w:rPr>
      </w:pPr>
      <w:r>
        <w:rPr>
          <w:lang w:val="sl-SI"/>
        </w:rPr>
        <w:t>Kres vas Slave mislejoč</w:t>
      </w:r>
    </w:p>
    <w:p w:rsidR="00986B8D" w:rsidRDefault="00986B8D" w:rsidP="00986B8D">
      <w:pPr>
        <w:pStyle w:val="teilg"/>
        <w:rPr>
          <w:lang w:val="sl-SI"/>
        </w:rPr>
      </w:pPr>
      <w:r>
        <w:rPr>
          <w:lang w:val="sl-SI"/>
        </w:rPr>
        <w:t>Kaj? Češ bit Slovenec pristni</w:t>
      </w:r>
    </w:p>
    <w:p w:rsidR="00986B8D" w:rsidRDefault="00986B8D" w:rsidP="00986B8D">
      <w:pPr>
        <w:pStyle w:val="teilg"/>
        <w:rPr>
          <w:lang w:val="sl-SI"/>
        </w:rPr>
      </w:pPr>
      <w:r>
        <w:rPr>
          <w:lang w:val="sl-SI"/>
        </w:rPr>
        <w:t>Šegam našim si saprot</w:t>
      </w:r>
    </w:p>
    <w:p w:rsidR="00986B8D" w:rsidRDefault="00986B8D" w:rsidP="00986B8D">
      <w:pPr>
        <w:pStyle w:val="teilg"/>
        <w:rPr>
          <w:lang w:val="sl-SI"/>
        </w:rPr>
      </w:pPr>
      <w:r>
        <w:rPr>
          <w:lang w:val="sl-SI"/>
        </w:rPr>
        <w:t>Pred se od gnusobe s'cistni</w:t>
      </w:r>
    </w:p>
    <w:p w:rsidR="00986B8D" w:rsidRDefault="00986B8D" w:rsidP="00986B8D">
      <w:pPr>
        <w:pStyle w:val="teilg"/>
        <w:rPr>
          <w:lang w:val="sl-SI"/>
        </w:rPr>
        <w:sectPr w:rsidR="00986B8D" w:rsidSect="009C58A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sl-SI"/>
        </w:rPr>
        <w:t xml:space="preserve">Ker posnati nečeš rod. </w:t>
      </w:r>
    </w:p>
    <w:p w:rsidR="00986B8D" w:rsidRDefault="00986B8D" w:rsidP="00986B8D">
      <w:pPr>
        <w:pStyle w:val="teilg"/>
        <w:rPr>
          <w:lang w:val="sl-SI"/>
        </w:rPr>
      </w:pPr>
      <w:r>
        <w:rPr>
          <w:lang w:val="sl-SI"/>
        </w:rPr>
        <w:lastRenderedPageBreak/>
        <w:t>Či ti prideš v družto Nemeci</w:t>
      </w:r>
    </w:p>
    <w:p w:rsidR="00986B8D" w:rsidRDefault="002D3A4D" w:rsidP="00986B8D">
      <w:pPr>
        <w:pStyle w:val="teilg"/>
        <w:rPr>
          <w:lang w:val="sl-SI"/>
        </w:rPr>
      </w:pPr>
      <w:r>
        <w:rPr>
          <w:lang w:val="sl-SI"/>
        </w:rPr>
        <w:t>Ne govoriš nič od nas</w:t>
      </w:r>
    </w:p>
    <w:p w:rsidR="002D3A4D" w:rsidRDefault="002D3A4D" w:rsidP="00986B8D">
      <w:pPr>
        <w:pStyle w:val="teilg"/>
        <w:rPr>
          <w:lang w:val="sl-SI"/>
        </w:rPr>
      </w:pPr>
      <w:r>
        <w:rPr>
          <w:lang w:val="sl-SI"/>
        </w:rPr>
        <w:t>Či spomenjo se Slovencov</w:t>
      </w:r>
    </w:p>
    <w:p w:rsidR="002D3A4D" w:rsidRDefault="002D3A4D" w:rsidP="00986B8D">
      <w:pPr>
        <w:pStyle w:val="teilg"/>
        <w:rPr>
          <w:lang w:val="sl-SI"/>
        </w:rPr>
      </w:pPr>
      <w:r>
        <w:rPr>
          <w:lang w:val="sl-SI"/>
        </w:rPr>
        <w:t>Neprijetni ti je glas.</w:t>
      </w:r>
    </w:p>
    <w:p w:rsidR="002D3A4D" w:rsidRDefault="00BC4E7A" w:rsidP="00986B8D">
      <w:pPr>
        <w:pStyle w:val="teilg"/>
        <w:rPr>
          <w:lang w:val="sl-SI"/>
        </w:rPr>
      </w:pPr>
      <w:r>
        <w:rPr>
          <w:lang w:val="sl-SI"/>
        </w:rPr>
        <w:t>Ti podaš se v'tako društvo</w:t>
      </w:r>
    </w:p>
    <w:p w:rsidR="00BC4E7A" w:rsidRDefault="00BC4E7A" w:rsidP="00986B8D">
      <w:pPr>
        <w:pStyle w:val="teilg"/>
        <w:rPr>
          <w:lang w:val="sl-SI"/>
        </w:rPr>
      </w:pPr>
      <w:r>
        <w:rPr>
          <w:lang w:val="sl-SI"/>
        </w:rPr>
        <w:t>Gde ti piješ grenki žuč</w:t>
      </w:r>
    </w:p>
    <w:p w:rsidR="00BC4E7A" w:rsidRDefault="00BC4E7A" w:rsidP="00986B8D">
      <w:pPr>
        <w:pStyle w:val="teilg"/>
        <w:rPr>
          <w:lang w:val="sl-SI"/>
        </w:rPr>
      </w:pPr>
      <w:r>
        <w:rPr>
          <w:lang w:val="sl-SI"/>
        </w:rPr>
        <w:t xml:space="preserve">Ta te sram je svati </w:t>
      </w:r>
      <w:r w:rsidRPr="00BC4E7A">
        <w:rPr>
          <w:rStyle w:val="teiunclear"/>
        </w:rPr>
        <w:t>ludstio</w:t>
      </w:r>
    </w:p>
    <w:p w:rsidR="00BC4E7A" w:rsidRDefault="00BC4E7A" w:rsidP="00986B8D">
      <w:pPr>
        <w:pStyle w:val="teilg"/>
        <w:rPr>
          <w:lang w:val="sl-SI"/>
        </w:rPr>
      </w:pPr>
      <w:r>
        <w:rPr>
          <w:lang w:val="sl-SI"/>
        </w:rPr>
        <w:t xml:space="preserve">Sherga šel si vsveta luč </w:t>
      </w:r>
    </w:p>
    <w:p w:rsidR="00BC4E7A" w:rsidRDefault="00BC4E7A" w:rsidP="00986B8D">
      <w:pPr>
        <w:pStyle w:val="teilg"/>
        <w:rPr>
          <w:lang w:val="sl-SI"/>
        </w:rPr>
      </w:pPr>
    </w:p>
    <w:p w:rsidR="00BC4E7A" w:rsidRDefault="000F308E" w:rsidP="00986B8D">
      <w:pPr>
        <w:pStyle w:val="teilg"/>
        <w:rPr>
          <w:lang w:val="sl-SI"/>
        </w:rPr>
      </w:pPr>
      <w:r>
        <w:rPr>
          <w:lang w:val="sl-SI"/>
        </w:rPr>
        <w:t>Či te drugi osmejijo</w:t>
      </w:r>
    </w:p>
    <w:p w:rsidR="000F308E" w:rsidRDefault="000F308E" w:rsidP="00986B8D">
      <w:pPr>
        <w:pStyle w:val="teilg"/>
        <w:rPr>
          <w:lang w:val="sl-SI"/>
        </w:rPr>
      </w:pPr>
      <w:r>
        <w:rPr>
          <w:lang w:val="sl-SI"/>
        </w:rPr>
        <w:t>Da od Slavov roda si</w:t>
      </w:r>
    </w:p>
    <w:p w:rsidR="000F308E" w:rsidRDefault="000F308E" w:rsidP="00986B8D">
      <w:pPr>
        <w:pStyle w:val="teilg"/>
        <w:rPr>
          <w:lang w:val="sl-SI"/>
        </w:rPr>
      </w:pPr>
      <w:r>
        <w:rPr>
          <w:lang w:val="sl-SI"/>
        </w:rPr>
        <w:t>Majo tebe sa norčijo</w:t>
      </w:r>
    </w:p>
    <w:p w:rsidR="000F308E" w:rsidRDefault="000F308E" w:rsidP="00986B8D">
      <w:pPr>
        <w:pStyle w:val="teilg"/>
        <w:rPr>
          <w:lang w:val="sl-SI"/>
        </w:rPr>
      </w:pPr>
      <w:r>
        <w:rPr>
          <w:lang w:val="sl-SI"/>
        </w:rPr>
        <w:t>Nič ne vupaš gučat ti</w:t>
      </w:r>
    </w:p>
    <w:p w:rsidR="000F308E" w:rsidRDefault="000F308E" w:rsidP="00986B8D">
      <w:pPr>
        <w:pStyle w:val="teilg"/>
        <w:rPr>
          <w:lang w:val="sl-SI"/>
        </w:rPr>
      </w:pPr>
      <w:r>
        <w:rPr>
          <w:lang w:val="sl-SI"/>
        </w:rPr>
        <w:t>Zakaj se ne zagovoriš</w:t>
      </w:r>
    </w:p>
    <w:p w:rsidR="000F308E" w:rsidRDefault="000F308E" w:rsidP="00986B8D">
      <w:pPr>
        <w:pStyle w:val="teilg"/>
        <w:rPr>
          <w:lang w:val="sl-SI"/>
        </w:rPr>
      </w:pPr>
      <w:r>
        <w:rPr>
          <w:lang w:val="sl-SI"/>
        </w:rPr>
        <w:t>Ako žali se tvoj rod</w:t>
      </w:r>
    </w:p>
    <w:p w:rsidR="000F308E" w:rsidRDefault="000F308E" w:rsidP="00986B8D">
      <w:pPr>
        <w:pStyle w:val="teilg"/>
        <w:rPr>
          <w:lang w:val="sl-SI"/>
        </w:rPr>
      </w:pPr>
      <w:r>
        <w:rPr>
          <w:lang w:val="sl-SI"/>
        </w:rPr>
        <w:t>Či si taki špota sam storiš</w:t>
      </w:r>
    </w:p>
    <w:p w:rsidR="00906178" w:rsidRDefault="000F308E" w:rsidP="00986B8D">
      <w:pPr>
        <w:pStyle w:val="teilg"/>
        <w:rPr>
          <w:lang w:val="sl-SI"/>
        </w:rPr>
        <w:sectPr w:rsidR="00906178" w:rsidSect="009C58A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sl-SI"/>
        </w:rPr>
        <w:t xml:space="preserve">Tak ti je pravični rod. </w:t>
      </w:r>
    </w:p>
    <w:p w:rsidR="000F308E" w:rsidRDefault="00906178" w:rsidP="00986B8D">
      <w:pPr>
        <w:pStyle w:val="teilg"/>
        <w:rPr>
          <w:lang w:val="sl-SI"/>
        </w:rPr>
      </w:pPr>
      <w:r>
        <w:rPr>
          <w:lang w:val="sl-SI"/>
        </w:rPr>
        <w:lastRenderedPageBreak/>
        <w:t>Neki sebe sam ne sposna</w:t>
      </w:r>
    </w:p>
    <w:p w:rsidR="00906178" w:rsidRDefault="00906178" w:rsidP="00986B8D">
      <w:pPr>
        <w:pStyle w:val="teilg"/>
        <w:rPr>
          <w:lang w:val="sl-SI"/>
        </w:rPr>
      </w:pPr>
      <w:r>
        <w:rPr>
          <w:lang w:val="sl-SI"/>
        </w:rPr>
        <w:t>K Nemcom on tu perleti</w:t>
      </w:r>
    </w:p>
    <w:p w:rsidR="00906178" w:rsidRDefault="00906178" w:rsidP="00986B8D">
      <w:pPr>
        <w:pStyle w:val="teilg"/>
        <w:rPr>
          <w:lang w:val="sl-SI"/>
        </w:rPr>
      </w:pPr>
      <w:r>
        <w:rPr>
          <w:lang w:val="sl-SI"/>
        </w:rPr>
        <w:t>Reče: /: ali nesreča grozna:/</w:t>
      </w:r>
    </w:p>
    <w:p w:rsidR="00906178" w:rsidRDefault="00906178" w:rsidP="00986B8D">
      <w:pPr>
        <w:pStyle w:val="teilg"/>
        <w:rPr>
          <w:lang w:val="sl-SI"/>
        </w:rPr>
      </w:pPr>
      <w:r>
        <w:rPr>
          <w:lang w:val="sl-SI"/>
        </w:rPr>
        <w:t>Ta Slovence on čerti.</w:t>
      </w:r>
    </w:p>
    <w:p w:rsidR="00906178" w:rsidRDefault="00906178" w:rsidP="00986B8D">
      <w:pPr>
        <w:pStyle w:val="teilg"/>
        <w:rPr>
          <w:lang w:val="sl-SI"/>
        </w:rPr>
      </w:pPr>
      <w:r>
        <w:rPr>
          <w:lang w:val="sl-SI"/>
        </w:rPr>
        <w:t>Takšo duš Slavjanom hvalo</w:t>
      </w:r>
    </w:p>
    <w:p w:rsidR="00906178" w:rsidRDefault="00906178" w:rsidP="00986B8D">
      <w:pPr>
        <w:pStyle w:val="teilg"/>
        <w:rPr>
          <w:lang w:val="sl-SI"/>
        </w:rPr>
      </w:pPr>
      <w:r>
        <w:rPr>
          <w:lang w:val="sl-SI"/>
        </w:rPr>
        <w:t>Tak nesramni je tvoj guč</w:t>
      </w:r>
    </w:p>
    <w:p w:rsidR="00906178" w:rsidRDefault="00906178" w:rsidP="00986B8D">
      <w:pPr>
        <w:pStyle w:val="teilg"/>
        <w:rPr>
          <w:lang w:val="sl-SI"/>
        </w:rPr>
      </w:pPr>
      <w:r>
        <w:rPr>
          <w:lang w:val="sl-SI"/>
        </w:rPr>
        <w:t xml:space="preserve">Slav! Ker Slavi </w:t>
      </w:r>
      <w:r w:rsidRPr="00906178">
        <w:rPr>
          <w:rStyle w:val="teiunclear"/>
        </w:rPr>
        <w:t>dotaš</w:t>
      </w:r>
      <w:r>
        <w:rPr>
          <w:lang w:val="sl-SI"/>
        </w:rPr>
        <w:t xml:space="preserve"> žale</w:t>
      </w:r>
    </w:p>
    <w:p w:rsidR="00906178" w:rsidRDefault="00906178" w:rsidP="00986B8D">
      <w:pPr>
        <w:pStyle w:val="teilg"/>
        <w:rPr>
          <w:lang w:val="sl-SI"/>
        </w:rPr>
      </w:pPr>
      <w:r>
        <w:rPr>
          <w:lang w:val="sl-SI"/>
        </w:rPr>
        <w:t>Nemaš serca, nemaš pluč</w:t>
      </w:r>
    </w:p>
    <w:p w:rsidR="00906178" w:rsidRDefault="00906178" w:rsidP="00986B8D">
      <w:pPr>
        <w:pStyle w:val="teilg"/>
        <w:rPr>
          <w:lang w:val="sl-SI"/>
        </w:rPr>
      </w:pPr>
    </w:p>
    <w:p w:rsidR="00906178" w:rsidRDefault="00B40851" w:rsidP="00986B8D">
      <w:pPr>
        <w:pStyle w:val="teilg"/>
        <w:rPr>
          <w:lang w:val="sl-SI"/>
        </w:rPr>
      </w:pPr>
      <w:r>
        <w:rPr>
          <w:lang w:val="sl-SI"/>
        </w:rPr>
        <w:t>Leži še bi zaterpeli</w:t>
      </w:r>
    </w:p>
    <w:p w:rsidR="00B40851" w:rsidRDefault="00B40851" w:rsidP="00986B8D">
      <w:pPr>
        <w:pStyle w:val="teilg"/>
        <w:rPr>
          <w:lang w:val="sl-SI"/>
        </w:rPr>
      </w:pPr>
      <w:r>
        <w:rPr>
          <w:lang w:val="sl-SI"/>
        </w:rPr>
        <w:t>Drugih nam narejen špot</w:t>
      </w:r>
    </w:p>
    <w:p w:rsidR="00B40851" w:rsidRDefault="00B40851" w:rsidP="00986B8D">
      <w:pPr>
        <w:pStyle w:val="teilg"/>
        <w:rPr>
          <w:lang w:val="sl-SI"/>
        </w:rPr>
      </w:pPr>
      <w:r>
        <w:rPr>
          <w:lang w:val="sl-SI"/>
        </w:rPr>
        <w:t>Da med nami nebi meli</w:t>
      </w:r>
    </w:p>
    <w:p w:rsidR="00B40851" w:rsidRDefault="00B40851" w:rsidP="00986B8D">
      <w:pPr>
        <w:pStyle w:val="teilg"/>
        <w:rPr>
          <w:lang w:val="sl-SI"/>
        </w:rPr>
      </w:pPr>
      <w:r>
        <w:rPr>
          <w:lang w:val="sl-SI"/>
        </w:rPr>
        <w:t>Takih ker si so suprot.</w:t>
      </w:r>
    </w:p>
    <w:p w:rsidR="00B40851" w:rsidRDefault="00B40851" w:rsidP="00986B8D">
      <w:pPr>
        <w:pStyle w:val="teilg"/>
        <w:rPr>
          <w:lang w:val="sl-SI"/>
        </w:rPr>
      </w:pPr>
      <w:r>
        <w:rPr>
          <w:lang w:val="sl-SI"/>
        </w:rPr>
        <w:t>Eden ovega sovraži</w:t>
      </w:r>
    </w:p>
    <w:p w:rsidR="00B40851" w:rsidRDefault="00B40851" w:rsidP="00986B8D">
      <w:pPr>
        <w:pStyle w:val="teilg"/>
        <w:rPr>
          <w:lang w:val="sl-SI"/>
        </w:rPr>
      </w:pPr>
      <w:r>
        <w:rPr>
          <w:lang w:val="sl-SI"/>
        </w:rPr>
        <w:t>V'serci namre ga terpet</w:t>
      </w:r>
    </w:p>
    <w:p w:rsidR="00B40851" w:rsidRDefault="00B40851" w:rsidP="00986B8D">
      <w:pPr>
        <w:pStyle w:val="teilg"/>
        <w:rPr>
          <w:lang w:val="sl-SI"/>
        </w:rPr>
      </w:pPr>
      <w:r>
        <w:rPr>
          <w:lang w:val="sl-SI"/>
        </w:rPr>
        <w:t>Slav, ker Slavi jezo prazi</w:t>
      </w:r>
    </w:p>
    <w:p w:rsidR="00B40851" w:rsidRDefault="00B40851" w:rsidP="00986B8D">
      <w:pPr>
        <w:pStyle w:val="teilg"/>
        <w:rPr>
          <w:lang w:val="sl-SI"/>
        </w:rPr>
      </w:pPr>
      <w:r>
        <w:rPr>
          <w:lang w:val="sl-SI"/>
        </w:rPr>
        <w:t>V'tmici mogel bi živet.</w:t>
      </w:r>
    </w:p>
    <w:p w:rsidR="00B40851" w:rsidRDefault="00B40851" w:rsidP="00986B8D">
      <w:pPr>
        <w:pStyle w:val="teilg"/>
        <w:rPr>
          <w:lang w:val="sl-SI"/>
        </w:rPr>
      </w:pPr>
    </w:p>
    <w:p w:rsidR="00B40851" w:rsidRDefault="00B40851" w:rsidP="00986B8D">
      <w:pPr>
        <w:pStyle w:val="teilg"/>
        <w:rPr>
          <w:lang w:val="sl-SI"/>
        </w:rPr>
      </w:pPr>
      <w:r>
        <w:rPr>
          <w:lang w:val="sl-SI"/>
        </w:rPr>
        <w:t>Ne je vreden da Slavjanske</w:t>
      </w:r>
    </w:p>
    <w:p w:rsidR="00B40851" w:rsidRDefault="00B40851" w:rsidP="00986B8D">
      <w:pPr>
        <w:pStyle w:val="teilg"/>
        <w:rPr>
          <w:lang w:val="sl-SI"/>
        </w:rPr>
      </w:pPr>
      <w:r>
        <w:rPr>
          <w:lang w:val="sl-SI"/>
        </w:rPr>
        <w:t>Hranijo ga ženkice</w:t>
      </w:r>
    </w:p>
    <w:p w:rsidR="00B40851" w:rsidRDefault="00B40851" w:rsidP="00986B8D">
      <w:pPr>
        <w:pStyle w:val="teilg"/>
        <w:rPr>
          <w:lang w:val="sl-SI"/>
        </w:rPr>
      </w:pPr>
      <w:r>
        <w:rPr>
          <w:lang w:val="sl-SI"/>
        </w:rPr>
        <w:t>V'kraje mogel bi se stranske</w:t>
      </w:r>
    </w:p>
    <w:p w:rsidR="00B40851" w:rsidRDefault="00B40851" w:rsidP="00986B8D">
      <w:pPr>
        <w:pStyle w:val="teilg"/>
        <w:rPr>
          <w:lang w:val="sl-SI"/>
        </w:rPr>
        <w:sectPr w:rsidR="00B40851" w:rsidSect="009C58A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sl-SI"/>
        </w:rPr>
        <w:t>On stirat na veke vse.</w:t>
      </w:r>
    </w:p>
    <w:p w:rsidR="00B40851" w:rsidRDefault="00B40851" w:rsidP="00986B8D">
      <w:pPr>
        <w:pStyle w:val="teilg"/>
        <w:rPr>
          <w:lang w:val="sl-SI"/>
        </w:rPr>
      </w:pPr>
      <w:r>
        <w:rPr>
          <w:lang w:val="sl-SI"/>
        </w:rPr>
        <w:lastRenderedPageBreak/>
        <w:t>O prevzetnik ti nesrečni</w:t>
      </w:r>
    </w:p>
    <w:p w:rsidR="00B40851" w:rsidRDefault="00B40851" w:rsidP="00986B8D">
      <w:pPr>
        <w:pStyle w:val="teilg"/>
        <w:rPr>
          <w:lang w:val="sl-SI"/>
        </w:rPr>
      </w:pPr>
      <w:r>
        <w:rPr>
          <w:lang w:val="sl-SI"/>
        </w:rPr>
        <w:t>Ne zaslužiš doma dar</w:t>
      </w:r>
    </w:p>
    <w:p w:rsidR="00B40851" w:rsidRDefault="00B40851" w:rsidP="00986B8D">
      <w:pPr>
        <w:pStyle w:val="teilg"/>
        <w:rPr>
          <w:lang w:val="sl-SI"/>
        </w:rPr>
      </w:pPr>
      <w:r>
        <w:rPr>
          <w:lang w:val="sl-SI"/>
        </w:rPr>
        <w:t>Bivaj ti vu temi večni</w:t>
      </w:r>
    </w:p>
    <w:p w:rsidR="00B40851" w:rsidRDefault="00B40851" w:rsidP="00986B8D">
      <w:pPr>
        <w:pStyle w:val="teilg"/>
        <w:rPr>
          <w:lang w:val="sl-SI"/>
        </w:rPr>
      </w:pPr>
      <w:r>
        <w:rPr>
          <w:lang w:val="sl-SI"/>
        </w:rPr>
        <w:t>Nesi vreden sonca žar.</w:t>
      </w:r>
    </w:p>
    <w:p w:rsidR="00B40851" w:rsidRDefault="00B40851" w:rsidP="00986B8D">
      <w:pPr>
        <w:pStyle w:val="teilg"/>
        <w:rPr>
          <w:lang w:val="sl-SI"/>
        </w:rPr>
      </w:pPr>
    </w:p>
    <w:p w:rsidR="00B40851" w:rsidRDefault="00B40851" w:rsidP="00986B8D">
      <w:pPr>
        <w:pStyle w:val="teilg"/>
        <w:rPr>
          <w:lang w:val="sl-SI"/>
        </w:rPr>
      </w:pPr>
      <w:r>
        <w:rPr>
          <w:lang w:val="sl-SI"/>
        </w:rPr>
        <w:t>Idi Slav ti h'vsim narodom</w:t>
      </w:r>
    </w:p>
    <w:p w:rsidR="00B40851" w:rsidRDefault="00B40851" w:rsidP="00986B8D">
      <w:pPr>
        <w:pStyle w:val="teilg"/>
        <w:rPr>
          <w:lang w:val="sl-SI"/>
        </w:rPr>
      </w:pPr>
      <w:r>
        <w:rPr>
          <w:lang w:val="sl-SI"/>
        </w:rPr>
        <w:t>Verži tvoj na nje pootec</w:t>
      </w:r>
    </w:p>
    <w:p w:rsidR="00B40851" w:rsidRDefault="00B40851" w:rsidP="00986B8D">
      <w:pPr>
        <w:pStyle w:val="teilg"/>
        <w:rPr>
          <w:lang w:val="sl-SI"/>
        </w:rPr>
      </w:pPr>
      <w:r>
        <w:rPr>
          <w:lang w:val="sl-SI"/>
        </w:rPr>
        <w:t xml:space="preserve">Bivši tak </w:t>
      </w:r>
      <w:r w:rsidRPr="00B40851">
        <w:rPr>
          <w:lang w:val="sl-SI"/>
        </w:rPr>
        <w:t>ſ</w:t>
      </w:r>
      <w:r>
        <w:rPr>
          <w:lang w:val="sl-SI"/>
        </w:rPr>
        <w:t>am z ostrim sodom</w:t>
      </w:r>
    </w:p>
    <w:p w:rsidR="00B40851" w:rsidRDefault="00B40851" w:rsidP="00986B8D">
      <w:pPr>
        <w:pStyle w:val="teilg"/>
        <w:rPr>
          <w:lang w:val="sl-SI"/>
        </w:rPr>
      </w:pPr>
      <w:r>
        <w:rPr>
          <w:lang w:val="sl-SI"/>
        </w:rPr>
        <w:t>Bil od sveta večno v'zet.</w:t>
      </w:r>
    </w:p>
    <w:p w:rsidR="00B40851" w:rsidRDefault="00B40851" w:rsidP="00986B8D">
      <w:pPr>
        <w:pStyle w:val="teilg"/>
        <w:rPr>
          <w:lang w:val="sl-SI"/>
        </w:rPr>
      </w:pPr>
      <w:r>
        <w:rPr>
          <w:lang w:val="sl-SI"/>
        </w:rPr>
        <w:t>Ludstva vse dom rade majo</w:t>
      </w:r>
    </w:p>
    <w:p w:rsidR="00B40851" w:rsidRDefault="00B40851" w:rsidP="00986B8D">
      <w:pPr>
        <w:pStyle w:val="teilg"/>
        <w:rPr>
          <w:lang w:val="sl-SI"/>
        </w:rPr>
      </w:pPr>
      <w:r>
        <w:rPr>
          <w:lang w:val="sl-SI"/>
        </w:rPr>
        <w:t>Vse veseli kak vigrad</w:t>
      </w:r>
    </w:p>
    <w:p w:rsidR="00B40851" w:rsidRDefault="00B40851" w:rsidP="00986B8D">
      <w:pPr>
        <w:pStyle w:val="teilg"/>
        <w:rPr>
          <w:lang w:val="sl-SI"/>
        </w:rPr>
      </w:pPr>
      <w:r>
        <w:rPr>
          <w:lang w:val="sl-SI"/>
        </w:rPr>
        <w:t>Samo Slav! od tebe znajo:</w:t>
      </w:r>
    </w:p>
    <w:p w:rsidR="00B40851" w:rsidRDefault="00B40851" w:rsidP="00986B8D">
      <w:pPr>
        <w:pStyle w:val="teilg"/>
        <w:rPr>
          <w:lang w:val="sl-SI"/>
        </w:rPr>
      </w:pPr>
      <w:r>
        <w:rPr>
          <w:lang w:val="sl-SI"/>
        </w:rPr>
        <w:t>Nečeš domovine met.</w:t>
      </w:r>
    </w:p>
    <w:p w:rsidR="00B40851" w:rsidRDefault="00B40851" w:rsidP="00986B8D">
      <w:pPr>
        <w:pStyle w:val="teilg"/>
        <w:rPr>
          <w:lang w:val="sl-SI"/>
        </w:rPr>
      </w:pPr>
    </w:p>
    <w:p w:rsidR="00B40851" w:rsidRDefault="00B40851" w:rsidP="00986B8D">
      <w:pPr>
        <w:pStyle w:val="teilg"/>
        <w:rPr>
          <w:lang w:val="sl-SI"/>
        </w:rPr>
      </w:pPr>
      <w:r>
        <w:rPr>
          <w:lang w:val="sl-SI"/>
        </w:rPr>
        <w:t>Kaj bi tedaj mogel djati</w:t>
      </w:r>
    </w:p>
    <w:p w:rsidR="00B40851" w:rsidRDefault="00B40851" w:rsidP="00986B8D">
      <w:pPr>
        <w:pStyle w:val="teilg"/>
        <w:rPr>
          <w:lang w:val="sl-SI"/>
        </w:rPr>
      </w:pPr>
      <w:r>
        <w:rPr>
          <w:lang w:val="sl-SI"/>
        </w:rPr>
        <w:t>Slavi! nam sovražniki</w:t>
      </w:r>
    </w:p>
    <w:p w:rsidR="00B40851" w:rsidRDefault="00B40851" w:rsidP="00986B8D">
      <w:pPr>
        <w:pStyle w:val="teilg"/>
        <w:rPr>
          <w:lang w:val="sl-SI"/>
        </w:rPr>
      </w:pPr>
      <w:r>
        <w:rPr>
          <w:lang w:val="sl-SI"/>
        </w:rPr>
        <w:t>Sakaj te slovenska mati</w:t>
      </w:r>
    </w:p>
    <w:p w:rsidR="00B40851" w:rsidRDefault="00B40851" w:rsidP="00986B8D">
      <w:pPr>
        <w:pStyle w:val="teilg"/>
        <w:rPr>
          <w:lang w:val="sl-SI"/>
        </w:rPr>
      </w:pPr>
      <w:r>
        <w:rPr>
          <w:lang w:val="sl-SI"/>
        </w:rPr>
        <w:t xml:space="preserve">Z'trudom velkim </w:t>
      </w:r>
      <w:r w:rsidRPr="00B40851">
        <w:rPr>
          <w:lang w:val="sl-SI"/>
        </w:rPr>
        <w:t>ſ</w:t>
      </w:r>
      <w:r>
        <w:rPr>
          <w:lang w:val="sl-SI"/>
        </w:rPr>
        <w:t>ploh rodi</w:t>
      </w:r>
    </w:p>
    <w:p w:rsidR="00B40851" w:rsidRDefault="00B40851" w:rsidP="00986B8D">
      <w:pPr>
        <w:pStyle w:val="teilg"/>
        <w:rPr>
          <w:lang w:val="sl-SI"/>
        </w:rPr>
      </w:pPr>
      <w:r>
        <w:rPr>
          <w:lang w:val="sl-SI"/>
        </w:rPr>
        <w:t>Ti za njo ja skerbi nemaš</w:t>
      </w:r>
    </w:p>
    <w:p w:rsidR="00B40851" w:rsidRDefault="00F50F63" w:rsidP="00986B8D">
      <w:pPr>
        <w:pStyle w:val="teilg"/>
        <w:rPr>
          <w:lang w:val="sl-SI"/>
        </w:rPr>
      </w:pPr>
      <w:r>
        <w:rPr>
          <w:lang w:val="sl-SI"/>
        </w:rPr>
        <w:t>Ne lubezni – božji dar</w:t>
      </w:r>
    </w:p>
    <w:p w:rsidR="00F50F63" w:rsidRDefault="00F50F63" w:rsidP="00986B8D">
      <w:pPr>
        <w:pStyle w:val="teilg"/>
        <w:rPr>
          <w:lang w:val="sl-SI"/>
        </w:rPr>
      </w:pPr>
      <w:r>
        <w:rPr>
          <w:lang w:val="sl-SI"/>
        </w:rPr>
        <w:t>Serd za njo si v'serce vlevaš</w:t>
      </w:r>
    </w:p>
    <w:p w:rsidR="00F50F63" w:rsidRPr="00986B8D" w:rsidRDefault="00F50F63" w:rsidP="00986B8D">
      <w:pPr>
        <w:pStyle w:val="teilg"/>
        <w:rPr>
          <w:lang w:val="sl-SI"/>
        </w:rPr>
      </w:pPr>
      <w:r>
        <w:rPr>
          <w:lang w:val="sl-SI"/>
        </w:rPr>
        <w:t xml:space="preserve">Ti izdavec si vsigdar. </w:t>
      </w:r>
    </w:p>
    <w:sectPr w:rsidR="00F50F63" w:rsidRPr="00986B8D" w:rsidSect="009C5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F3D" w:rsidRDefault="00480F3D" w:rsidP="00C41A06">
      <w:pPr>
        <w:spacing w:after="0" w:line="240" w:lineRule="auto"/>
      </w:pPr>
      <w:r>
        <w:separator/>
      </w:r>
    </w:p>
  </w:endnote>
  <w:endnote w:type="continuationSeparator" w:id="0">
    <w:p w:rsidR="00480F3D" w:rsidRDefault="00480F3D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F3D" w:rsidRDefault="00480F3D" w:rsidP="00C41A06">
      <w:pPr>
        <w:spacing w:after="0" w:line="240" w:lineRule="auto"/>
      </w:pPr>
      <w:r>
        <w:separator/>
      </w:r>
    </w:p>
  </w:footnote>
  <w:footnote w:type="continuationSeparator" w:id="0">
    <w:p w:rsidR="00480F3D" w:rsidRDefault="00480F3D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1223"/>
    <w:rsid w:val="00002D06"/>
    <w:rsid w:val="0002240C"/>
    <w:rsid w:val="00024861"/>
    <w:rsid w:val="00030CF1"/>
    <w:rsid w:val="00031251"/>
    <w:rsid w:val="0003574F"/>
    <w:rsid w:val="00036D3C"/>
    <w:rsid w:val="00046386"/>
    <w:rsid w:val="00046479"/>
    <w:rsid w:val="00053063"/>
    <w:rsid w:val="00076464"/>
    <w:rsid w:val="000801CC"/>
    <w:rsid w:val="0008315F"/>
    <w:rsid w:val="000843C8"/>
    <w:rsid w:val="00094429"/>
    <w:rsid w:val="00095DD1"/>
    <w:rsid w:val="0009657D"/>
    <w:rsid w:val="000A3BA1"/>
    <w:rsid w:val="000B2E1B"/>
    <w:rsid w:val="000C44F3"/>
    <w:rsid w:val="000C4973"/>
    <w:rsid w:val="000D1C91"/>
    <w:rsid w:val="000D539A"/>
    <w:rsid w:val="000D69BC"/>
    <w:rsid w:val="000E2CF6"/>
    <w:rsid w:val="000F308E"/>
    <w:rsid w:val="000F4A5E"/>
    <w:rsid w:val="000F4C92"/>
    <w:rsid w:val="000F5904"/>
    <w:rsid w:val="000F7BE7"/>
    <w:rsid w:val="00101077"/>
    <w:rsid w:val="00101EEF"/>
    <w:rsid w:val="001022BF"/>
    <w:rsid w:val="00102892"/>
    <w:rsid w:val="001126A0"/>
    <w:rsid w:val="00114784"/>
    <w:rsid w:val="00114E15"/>
    <w:rsid w:val="0012281B"/>
    <w:rsid w:val="001237F2"/>
    <w:rsid w:val="00123ABD"/>
    <w:rsid w:val="00124D9D"/>
    <w:rsid w:val="0012586B"/>
    <w:rsid w:val="0012721C"/>
    <w:rsid w:val="001419F2"/>
    <w:rsid w:val="00142286"/>
    <w:rsid w:val="00153EA7"/>
    <w:rsid w:val="00157ED6"/>
    <w:rsid w:val="00166431"/>
    <w:rsid w:val="00172EE2"/>
    <w:rsid w:val="00180B39"/>
    <w:rsid w:val="00180CC8"/>
    <w:rsid w:val="00183002"/>
    <w:rsid w:val="00183D52"/>
    <w:rsid w:val="001924EC"/>
    <w:rsid w:val="0019562C"/>
    <w:rsid w:val="001960C6"/>
    <w:rsid w:val="00196A7B"/>
    <w:rsid w:val="00197285"/>
    <w:rsid w:val="00197487"/>
    <w:rsid w:val="00197D0D"/>
    <w:rsid w:val="001A045A"/>
    <w:rsid w:val="001A0679"/>
    <w:rsid w:val="001A7ACC"/>
    <w:rsid w:val="001B0331"/>
    <w:rsid w:val="001B10A0"/>
    <w:rsid w:val="001B4C30"/>
    <w:rsid w:val="001B50D2"/>
    <w:rsid w:val="001B683F"/>
    <w:rsid w:val="001D0309"/>
    <w:rsid w:val="001D0A4C"/>
    <w:rsid w:val="001D2490"/>
    <w:rsid w:val="001D6061"/>
    <w:rsid w:val="001D6E2D"/>
    <w:rsid w:val="001E65B4"/>
    <w:rsid w:val="001F293C"/>
    <w:rsid w:val="001F4DFB"/>
    <w:rsid w:val="0020012C"/>
    <w:rsid w:val="0020188D"/>
    <w:rsid w:val="0020241E"/>
    <w:rsid w:val="0020280F"/>
    <w:rsid w:val="00203EE9"/>
    <w:rsid w:val="00205F24"/>
    <w:rsid w:val="0021096C"/>
    <w:rsid w:val="00214E95"/>
    <w:rsid w:val="00217075"/>
    <w:rsid w:val="002200D8"/>
    <w:rsid w:val="0022107F"/>
    <w:rsid w:val="00226A42"/>
    <w:rsid w:val="00230D63"/>
    <w:rsid w:val="00232B09"/>
    <w:rsid w:val="00234C9D"/>
    <w:rsid w:val="00237769"/>
    <w:rsid w:val="0024575D"/>
    <w:rsid w:val="0025301A"/>
    <w:rsid w:val="00254A21"/>
    <w:rsid w:val="00267D5E"/>
    <w:rsid w:val="00272569"/>
    <w:rsid w:val="00277C78"/>
    <w:rsid w:val="002810A8"/>
    <w:rsid w:val="00282F26"/>
    <w:rsid w:val="00285375"/>
    <w:rsid w:val="00286014"/>
    <w:rsid w:val="00286C12"/>
    <w:rsid w:val="002873D2"/>
    <w:rsid w:val="00291944"/>
    <w:rsid w:val="002978BD"/>
    <w:rsid w:val="002A4962"/>
    <w:rsid w:val="002A667A"/>
    <w:rsid w:val="002B06F6"/>
    <w:rsid w:val="002B5C9A"/>
    <w:rsid w:val="002C0FBF"/>
    <w:rsid w:val="002C1E8B"/>
    <w:rsid w:val="002C5975"/>
    <w:rsid w:val="002C5CE7"/>
    <w:rsid w:val="002C7EE3"/>
    <w:rsid w:val="002D0F54"/>
    <w:rsid w:val="002D1FB3"/>
    <w:rsid w:val="002D3A4D"/>
    <w:rsid w:val="002D5CAB"/>
    <w:rsid w:val="002E0743"/>
    <w:rsid w:val="002E58D7"/>
    <w:rsid w:val="002F0262"/>
    <w:rsid w:val="002F0386"/>
    <w:rsid w:val="002F5E7E"/>
    <w:rsid w:val="003067EC"/>
    <w:rsid w:val="00307D63"/>
    <w:rsid w:val="0031635F"/>
    <w:rsid w:val="003166D2"/>
    <w:rsid w:val="0032167C"/>
    <w:rsid w:val="0032183C"/>
    <w:rsid w:val="00337EB5"/>
    <w:rsid w:val="003400DB"/>
    <w:rsid w:val="00343257"/>
    <w:rsid w:val="00350A54"/>
    <w:rsid w:val="00362EBF"/>
    <w:rsid w:val="003867F7"/>
    <w:rsid w:val="003869F7"/>
    <w:rsid w:val="003916F8"/>
    <w:rsid w:val="00397F6C"/>
    <w:rsid w:val="003A5586"/>
    <w:rsid w:val="003A6DE5"/>
    <w:rsid w:val="003B2765"/>
    <w:rsid w:val="003B335D"/>
    <w:rsid w:val="003B4913"/>
    <w:rsid w:val="003D1D11"/>
    <w:rsid w:val="003D5B17"/>
    <w:rsid w:val="003D78BE"/>
    <w:rsid w:val="003E2B0D"/>
    <w:rsid w:val="003E5088"/>
    <w:rsid w:val="003E7106"/>
    <w:rsid w:val="003F1D30"/>
    <w:rsid w:val="003F2066"/>
    <w:rsid w:val="003F5793"/>
    <w:rsid w:val="003F6FB5"/>
    <w:rsid w:val="003F7EFD"/>
    <w:rsid w:val="00403AEF"/>
    <w:rsid w:val="004047CB"/>
    <w:rsid w:val="004053B6"/>
    <w:rsid w:val="00410DCC"/>
    <w:rsid w:val="00412D20"/>
    <w:rsid w:val="00420087"/>
    <w:rsid w:val="004237B9"/>
    <w:rsid w:val="00431A21"/>
    <w:rsid w:val="004343A7"/>
    <w:rsid w:val="0043654F"/>
    <w:rsid w:val="004366F4"/>
    <w:rsid w:val="00437AD0"/>
    <w:rsid w:val="004420FC"/>
    <w:rsid w:val="00444BAC"/>
    <w:rsid w:val="00466CF5"/>
    <w:rsid w:val="00467D12"/>
    <w:rsid w:val="00480F3D"/>
    <w:rsid w:val="00483AA5"/>
    <w:rsid w:val="0048401E"/>
    <w:rsid w:val="00484266"/>
    <w:rsid w:val="00487DB6"/>
    <w:rsid w:val="00493CE9"/>
    <w:rsid w:val="00494D24"/>
    <w:rsid w:val="004A2051"/>
    <w:rsid w:val="004A21CF"/>
    <w:rsid w:val="004A418C"/>
    <w:rsid w:val="004A534C"/>
    <w:rsid w:val="004B6FD4"/>
    <w:rsid w:val="004C11D0"/>
    <w:rsid w:val="004C57A2"/>
    <w:rsid w:val="004C63CF"/>
    <w:rsid w:val="004D0C72"/>
    <w:rsid w:val="004D2EA3"/>
    <w:rsid w:val="004D57CE"/>
    <w:rsid w:val="004E58CF"/>
    <w:rsid w:val="004E764E"/>
    <w:rsid w:val="004F02A4"/>
    <w:rsid w:val="004F5184"/>
    <w:rsid w:val="005001A0"/>
    <w:rsid w:val="005103BA"/>
    <w:rsid w:val="00516E55"/>
    <w:rsid w:val="0052157D"/>
    <w:rsid w:val="0052213F"/>
    <w:rsid w:val="00523E13"/>
    <w:rsid w:val="00524D3D"/>
    <w:rsid w:val="00525A14"/>
    <w:rsid w:val="00532F7B"/>
    <w:rsid w:val="00543669"/>
    <w:rsid w:val="00544D17"/>
    <w:rsid w:val="00546DF9"/>
    <w:rsid w:val="0054709C"/>
    <w:rsid w:val="00547A9F"/>
    <w:rsid w:val="00547C06"/>
    <w:rsid w:val="005518C9"/>
    <w:rsid w:val="00562247"/>
    <w:rsid w:val="0056288C"/>
    <w:rsid w:val="00566DE6"/>
    <w:rsid w:val="005675A4"/>
    <w:rsid w:val="0057495F"/>
    <w:rsid w:val="005758BE"/>
    <w:rsid w:val="005758F7"/>
    <w:rsid w:val="0058196B"/>
    <w:rsid w:val="00591C9E"/>
    <w:rsid w:val="00595D68"/>
    <w:rsid w:val="00596298"/>
    <w:rsid w:val="005A14A8"/>
    <w:rsid w:val="005A25E3"/>
    <w:rsid w:val="005A7B08"/>
    <w:rsid w:val="005A7F46"/>
    <w:rsid w:val="005B6B36"/>
    <w:rsid w:val="005C1812"/>
    <w:rsid w:val="005D30F0"/>
    <w:rsid w:val="005D5CC5"/>
    <w:rsid w:val="005D76FF"/>
    <w:rsid w:val="005E3A41"/>
    <w:rsid w:val="005E3CD8"/>
    <w:rsid w:val="005E3DDD"/>
    <w:rsid w:val="006038B8"/>
    <w:rsid w:val="00605E17"/>
    <w:rsid w:val="00611CC6"/>
    <w:rsid w:val="00617F43"/>
    <w:rsid w:val="00621059"/>
    <w:rsid w:val="00625966"/>
    <w:rsid w:val="006303DA"/>
    <w:rsid w:val="00646DC3"/>
    <w:rsid w:val="006476C8"/>
    <w:rsid w:val="00651A79"/>
    <w:rsid w:val="00653D79"/>
    <w:rsid w:val="0065638B"/>
    <w:rsid w:val="0066243E"/>
    <w:rsid w:val="00666EE2"/>
    <w:rsid w:val="0067125A"/>
    <w:rsid w:val="00672275"/>
    <w:rsid w:val="00673ADF"/>
    <w:rsid w:val="0067426B"/>
    <w:rsid w:val="006748D4"/>
    <w:rsid w:val="00675395"/>
    <w:rsid w:val="00676296"/>
    <w:rsid w:val="00680415"/>
    <w:rsid w:val="00687F01"/>
    <w:rsid w:val="00690860"/>
    <w:rsid w:val="00693DAF"/>
    <w:rsid w:val="006A07EF"/>
    <w:rsid w:val="006B380F"/>
    <w:rsid w:val="006B6DA6"/>
    <w:rsid w:val="006B780E"/>
    <w:rsid w:val="006C1A9C"/>
    <w:rsid w:val="006C23E5"/>
    <w:rsid w:val="006C4CBB"/>
    <w:rsid w:val="006C580C"/>
    <w:rsid w:val="006C6C09"/>
    <w:rsid w:val="006E2F90"/>
    <w:rsid w:val="006E4FA9"/>
    <w:rsid w:val="006E53B9"/>
    <w:rsid w:val="006E64FF"/>
    <w:rsid w:val="00711643"/>
    <w:rsid w:val="00713B9F"/>
    <w:rsid w:val="0073063E"/>
    <w:rsid w:val="00731927"/>
    <w:rsid w:val="007405DB"/>
    <w:rsid w:val="00744641"/>
    <w:rsid w:val="00754B9E"/>
    <w:rsid w:val="0075769F"/>
    <w:rsid w:val="007677D1"/>
    <w:rsid w:val="00770995"/>
    <w:rsid w:val="00773361"/>
    <w:rsid w:val="00775DC4"/>
    <w:rsid w:val="007809E1"/>
    <w:rsid w:val="00783094"/>
    <w:rsid w:val="00791E37"/>
    <w:rsid w:val="00796266"/>
    <w:rsid w:val="007A0FC1"/>
    <w:rsid w:val="007A1838"/>
    <w:rsid w:val="007A6958"/>
    <w:rsid w:val="007A7367"/>
    <w:rsid w:val="007B2068"/>
    <w:rsid w:val="007C1B21"/>
    <w:rsid w:val="007C67A8"/>
    <w:rsid w:val="007C6D3C"/>
    <w:rsid w:val="007D104F"/>
    <w:rsid w:val="007D591F"/>
    <w:rsid w:val="007E083B"/>
    <w:rsid w:val="007E719B"/>
    <w:rsid w:val="007E7A75"/>
    <w:rsid w:val="007F75DF"/>
    <w:rsid w:val="008008A2"/>
    <w:rsid w:val="008046FC"/>
    <w:rsid w:val="0081139C"/>
    <w:rsid w:val="008140E2"/>
    <w:rsid w:val="008149F9"/>
    <w:rsid w:val="00816D33"/>
    <w:rsid w:val="008208F4"/>
    <w:rsid w:val="0082670A"/>
    <w:rsid w:val="008348AC"/>
    <w:rsid w:val="00850046"/>
    <w:rsid w:val="008514D6"/>
    <w:rsid w:val="00852C9C"/>
    <w:rsid w:val="00853CEC"/>
    <w:rsid w:val="00860251"/>
    <w:rsid w:val="00865C67"/>
    <w:rsid w:val="0087566B"/>
    <w:rsid w:val="00876673"/>
    <w:rsid w:val="008850E4"/>
    <w:rsid w:val="00885A61"/>
    <w:rsid w:val="00890F1C"/>
    <w:rsid w:val="008A41A6"/>
    <w:rsid w:val="008C5C34"/>
    <w:rsid w:val="008C682B"/>
    <w:rsid w:val="008D7940"/>
    <w:rsid w:val="008E04A5"/>
    <w:rsid w:val="008E5D42"/>
    <w:rsid w:val="009031E7"/>
    <w:rsid w:val="009040BF"/>
    <w:rsid w:val="00905C67"/>
    <w:rsid w:val="00906178"/>
    <w:rsid w:val="00906BA7"/>
    <w:rsid w:val="0090725A"/>
    <w:rsid w:val="009107E9"/>
    <w:rsid w:val="00912E87"/>
    <w:rsid w:val="00914AE3"/>
    <w:rsid w:val="0092556C"/>
    <w:rsid w:val="00927C60"/>
    <w:rsid w:val="00931D1E"/>
    <w:rsid w:val="009350CF"/>
    <w:rsid w:val="00935D1E"/>
    <w:rsid w:val="00937CBA"/>
    <w:rsid w:val="009428B0"/>
    <w:rsid w:val="009466B7"/>
    <w:rsid w:val="009524ED"/>
    <w:rsid w:val="0096109F"/>
    <w:rsid w:val="00961F11"/>
    <w:rsid w:val="00962C32"/>
    <w:rsid w:val="00970559"/>
    <w:rsid w:val="00970745"/>
    <w:rsid w:val="009718BE"/>
    <w:rsid w:val="00980895"/>
    <w:rsid w:val="00983555"/>
    <w:rsid w:val="00986B8D"/>
    <w:rsid w:val="00997135"/>
    <w:rsid w:val="009A0219"/>
    <w:rsid w:val="009A2674"/>
    <w:rsid w:val="009A4D1C"/>
    <w:rsid w:val="009B0D07"/>
    <w:rsid w:val="009B3A3A"/>
    <w:rsid w:val="009B727B"/>
    <w:rsid w:val="009B7AB5"/>
    <w:rsid w:val="009C5350"/>
    <w:rsid w:val="009C58A2"/>
    <w:rsid w:val="009D039A"/>
    <w:rsid w:val="009D169C"/>
    <w:rsid w:val="009D40A4"/>
    <w:rsid w:val="009D5F7B"/>
    <w:rsid w:val="009D5F97"/>
    <w:rsid w:val="009E4968"/>
    <w:rsid w:val="009E51D4"/>
    <w:rsid w:val="009E7F17"/>
    <w:rsid w:val="009F17A6"/>
    <w:rsid w:val="00A01C4E"/>
    <w:rsid w:val="00A0460A"/>
    <w:rsid w:val="00A048C1"/>
    <w:rsid w:val="00A058FA"/>
    <w:rsid w:val="00A10FD0"/>
    <w:rsid w:val="00A143C6"/>
    <w:rsid w:val="00A20CF2"/>
    <w:rsid w:val="00A24311"/>
    <w:rsid w:val="00A350E3"/>
    <w:rsid w:val="00A476E1"/>
    <w:rsid w:val="00A5016B"/>
    <w:rsid w:val="00A50E92"/>
    <w:rsid w:val="00A53649"/>
    <w:rsid w:val="00A55942"/>
    <w:rsid w:val="00A62D5E"/>
    <w:rsid w:val="00A64577"/>
    <w:rsid w:val="00A64589"/>
    <w:rsid w:val="00A6570B"/>
    <w:rsid w:val="00A66C7F"/>
    <w:rsid w:val="00A74BC4"/>
    <w:rsid w:val="00A76744"/>
    <w:rsid w:val="00A874FF"/>
    <w:rsid w:val="00A87555"/>
    <w:rsid w:val="00A91BA5"/>
    <w:rsid w:val="00A92BD5"/>
    <w:rsid w:val="00AA2DC9"/>
    <w:rsid w:val="00AA4493"/>
    <w:rsid w:val="00AA5E57"/>
    <w:rsid w:val="00AA6BD1"/>
    <w:rsid w:val="00AB1511"/>
    <w:rsid w:val="00AB404E"/>
    <w:rsid w:val="00AC202A"/>
    <w:rsid w:val="00AC52A9"/>
    <w:rsid w:val="00AD20A1"/>
    <w:rsid w:val="00AE2CD4"/>
    <w:rsid w:val="00AE3239"/>
    <w:rsid w:val="00AE353B"/>
    <w:rsid w:val="00AE3AAA"/>
    <w:rsid w:val="00AE52B0"/>
    <w:rsid w:val="00AE69C7"/>
    <w:rsid w:val="00AF0606"/>
    <w:rsid w:val="00AF1E34"/>
    <w:rsid w:val="00AF50B9"/>
    <w:rsid w:val="00AF5862"/>
    <w:rsid w:val="00B0007F"/>
    <w:rsid w:val="00B02BF2"/>
    <w:rsid w:val="00B04F27"/>
    <w:rsid w:val="00B07BAC"/>
    <w:rsid w:val="00B14CDC"/>
    <w:rsid w:val="00B211E7"/>
    <w:rsid w:val="00B262C2"/>
    <w:rsid w:val="00B27FD9"/>
    <w:rsid w:val="00B30076"/>
    <w:rsid w:val="00B35817"/>
    <w:rsid w:val="00B40851"/>
    <w:rsid w:val="00B53E2C"/>
    <w:rsid w:val="00B62E2E"/>
    <w:rsid w:val="00B74891"/>
    <w:rsid w:val="00B76038"/>
    <w:rsid w:val="00B83DF5"/>
    <w:rsid w:val="00B844F2"/>
    <w:rsid w:val="00B87661"/>
    <w:rsid w:val="00B87D3A"/>
    <w:rsid w:val="00B91923"/>
    <w:rsid w:val="00B91BB9"/>
    <w:rsid w:val="00B925D0"/>
    <w:rsid w:val="00BA5A0B"/>
    <w:rsid w:val="00BA6046"/>
    <w:rsid w:val="00BC4E7A"/>
    <w:rsid w:val="00BD1317"/>
    <w:rsid w:val="00BD1845"/>
    <w:rsid w:val="00BD1EF8"/>
    <w:rsid w:val="00BD3313"/>
    <w:rsid w:val="00BD510D"/>
    <w:rsid w:val="00BE0ED6"/>
    <w:rsid w:val="00BE10D4"/>
    <w:rsid w:val="00BE18DD"/>
    <w:rsid w:val="00BE46D4"/>
    <w:rsid w:val="00BE4F96"/>
    <w:rsid w:val="00BF4966"/>
    <w:rsid w:val="00BF49E3"/>
    <w:rsid w:val="00BF6A39"/>
    <w:rsid w:val="00C0459E"/>
    <w:rsid w:val="00C04ED9"/>
    <w:rsid w:val="00C05F3E"/>
    <w:rsid w:val="00C07AF7"/>
    <w:rsid w:val="00C156BD"/>
    <w:rsid w:val="00C17584"/>
    <w:rsid w:val="00C24DB8"/>
    <w:rsid w:val="00C315C1"/>
    <w:rsid w:val="00C327D5"/>
    <w:rsid w:val="00C36E33"/>
    <w:rsid w:val="00C37D77"/>
    <w:rsid w:val="00C41A06"/>
    <w:rsid w:val="00C420D4"/>
    <w:rsid w:val="00C42612"/>
    <w:rsid w:val="00C43CE5"/>
    <w:rsid w:val="00C47A17"/>
    <w:rsid w:val="00C50AC7"/>
    <w:rsid w:val="00C50EE4"/>
    <w:rsid w:val="00C537D0"/>
    <w:rsid w:val="00C54EDD"/>
    <w:rsid w:val="00C718D7"/>
    <w:rsid w:val="00C87DAE"/>
    <w:rsid w:val="00CA09F6"/>
    <w:rsid w:val="00CA1791"/>
    <w:rsid w:val="00CA71D2"/>
    <w:rsid w:val="00CB0174"/>
    <w:rsid w:val="00CC3196"/>
    <w:rsid w:val="00CC7B44"/>
    <w:rsid w:val="00CD3C59"/>
    <w:rsid w:val="00CD4B14"/>
    <w:rsid w:val="00CD5B17"/>
    <w:rsid w:val="00CE3174"/>
    <w:rsid w:val="00CE3A2D"/>
    <w:rsid w:val="00CE6B40"/>
    <w:rsid w:val="00D00FB0"/>
    <w:rsid w:val="00D025BB"/>
    <w:rsid w:val="00D05075"/>
    <w:rsid w:val="00D07361"/>
    <w:rsid w:val="00D112A5"/>
    <w:rsid w:val="00D137FC"/>
    <w:rsid w:val="00D13A63"/>
    <w:rsid w:val="00D15BC7"/>
    <w:rsid w:val="00D2074A"/>
    <w:rsid w:val="00D22741"/>
    <w:rsid w:val="00D2586F"/>
    <w:rsid w:val="00D308B6"/>
    <w:rsid w:val="00D407A7"/>
    <w:rsid w:val="00D41301"/>
    <w:rsid w:val="00D44718"/>
    <w:rsid w:val="00D518F8"/>
    <w:rsid w:val="00D61013"/>
    <w:rsid w:val="00D8237B"/>
    <w:rsid w:val="00D83A0E"/>
    <w:rsid w:val="00D862DF"/>
    <w:rsid w:val="00D8635A"/>
    <w:rsid w:val="00D90353"/>
    <w:rsid w:val="00D9064E"/>
    <w:rsid w:val="00D94E11"/>
    <w:rsid w:val="00D97A8E"/>
    <w:rsid w:val="00DA3885"/>
    <w:rsid w:val="00DA3D65"/>
    <w:rsid w:val="00DA4F9C"/>
    <w:rsid w:val="00DA5863"/>
    <w:rsid w:val="00DA779D"/>
    <w:rsid w:val="00DB0EE2"/>
    <w:rsid w:val="00DB0FFC"/>
    <w:rsid w:val="00DB1A2F"/>
    <w:rsid w:val="00DB68AB"/>
    <w:rsid w:val="00DC05CB"/>
    <w:rsid w:val="00DC1F8D"/>
    <w:rsid w:val="00DC32D6"/>
    <w:rsid w:val="00DD185D"/>
    <w:rsid w:val="00DD1E43"/>
    <w:rsid w:val="00DD4228"/>
    <w:rsid w:val="00DD50B9"/>
    <w:rsid w:val="00DE015C"/>
    <w:rsid w:val="00DE7543"/>
    <w:rsid w:val="00DF1FC4"/>
    <w:rsid w:val="00DF286C"/>
    <w:rsid w:val="00DF3105"/>
    <w:rsid w:val="00DF3AB6"/>
    <w:rsid w:val="00E0173A"/>
    <w:rsid w:val="00E03FBF"/>
    <w:rsid w:val="00E17ACA"/>
    <w:rsid w:val="00E232F5"/>
    <w:rsid w:val="00E31D19"/>
    <w:rsid w:val="00E34272"/>
    <w:rsid w:val="00E35F58"/>
    <w:rsid w:val="00E4462B"/>
    <w:rsid w:val="00E47677"/>
    <w:rsid w:val="00E535D3"/>
    <w:rsid w:val="00E6168D"/>
    <w:rsid w:val="00E62058"/>
    <w:rsid w:val="00E62B53"/>
    <w:rsid w:val="00E637FF"/>
    <w:rsid w:val="00E63F4B"/>
    <w:rsid w:val="00E6427B"/>
    <w:rsid w:val="00E7450E"/>
    <w:rsid w:val="00E774B9"/>
    <w:rsid w:val="00E80FAA"/>
    <w:rsid w:val="00E8112F"/>
    <w:rsid w:val="00E900FB"/>
    <w:rsid w:val="00E90CFA"/>
    <w:rsid w:val="00E91732"/>
    <w:rsid w:val="00E927BF"/>
    <w:rsid w:val="00E94329"/>
    <w:rsid w:val="00E97223"/>
    <w:rsid w:val="00EA39B2"/>
    <w:rsid w:val="00EA55D0"/>
    <w:rsid w:val="00EA6648"/>
    <w:rsid w:val="00EB1B3B"/>
    <w:rsid w:val="00EB5351"/>
    <w:rsid w:val="00EB6DCA"/>
    <w:rsid w:val="00EC561D"/>
    <w:rsid w:val="00EC76BC"/>
    <w:rsid w:val="00ED06D3"/>
    <w:rsid w:val="00ED12E8"/>
    <w:rsid w:val="00ED1481"/>
    <w:rsid w:val="00ED46F4"/>
    <w:rsid w:val="00EE013C"/>
    <w:rsid w:val="00EE59EC"/>
    <w:rsid w:val="00EF063F"/>
    <w:rsid w:val="00EF1046"/>
    <w:rsid w:val="00EF180B"/>
    <w:rsid w:val="00EF7AE2"/>
    <w:rsid w:val="00F057CB"/>
    <w:rsid w:val="00F112C2"/>
    <w:rsid w:val="00F20E7F"/>
    <w:rsid w:val="00F2146C"/>
    <w:rsid w:val="00F21CF5"/>
    <w:rsid w:val="00F222A3"/>
    <w:rsid w:val="00F26D32"/>
    <w:rsid w:val="00F31A10"/>
    <w:rsid w:val="00F32912"/>
    <w:rsid w:val="00F335A9"/>
    <w:rsid w:val="00F36042"/>
    <w:rsid w:val="00F370E1"/>
    <w:rsid w:val="00F419A0"/>
    <w:rsid w:val="00F4323D"/>
    <w:rsid w:val="00F44628"/>
    <w:rsid w:val="00F44880"/>
    <w:rsid w:val="00F45BDB"/>
    <w:rsid w:val="00F50F63"/>
    <w:rsid w:val="00F510E6"/>
    <w:rsid w:val="00F561D0"/>
    <w:rsid w:val="00F56785"/>
    <w:rsid w:val="00F56FD0"/>
    <w:rsid w:val="00F57821"/>
    <w:rsid w:val="00F6066C"/>
    <w:rsid w:val="00F81C21"/>
    <w:rsid w:val="00F83FB6"/>
    <w:rsid w:val="00F84F0C"/>
    <w:rsid w:val="00F91E9F"/>
    <w:rsid w:val="00F92D40"/>
    <w:rsid w:val="00F96C0C"/>
    <w:rsid w:val="00FA2ABD"/>
    <w:rsid w:val="00FA63E6"/>
    <w:rsid w:val="00FA72A7"/>
    <w:rsid w:val="00FA7E9D"/>
    <w:rsid w:val="00FB0A4B"/>
    <w:rsid w:val="00FB57AF"/>
    <w:rsid w:val="00FC37DE"/>
    <w:rsid w:val="00FC4FB3"/>
    <w:rsid w:val="00FC5FA6"/>
    <w:rsid w:val="00FD0459"/>
    <w:rsid w:val="00FE04F1"/>
    <w:rsid w:val="00FE082C"/>
    <w:rsid w:val="00FE51E3"/>
    <w:rsid w:val="00FE70CE"/>
    <w:rsid w:val="00FE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closer">
    <w:name w:val="tei:closer"/>
    <w:basedOn w:val="Zakljunipozdrav"/>
    <w:link w:val="teicloserZnak"/>
    <w:qFormat/>
    <w:rsid w:val="00B211E7"/>
    <w:rPr>
      <w:color w:val="4F81BD" w:themeColor="accent1"/>
    </w:rPr>
  </w:style>
  <w:style w:type="paragraph" w:styleId="Zakljunipozdrav">
    <w:name w:val="Closing"/>
    <w:basedOn w:val="Navaden"/>
    <w:link w:val="ZakljunipozdravZnak"/>
    <w:uiPriority w:val="99"/>
    <w:semiHidden/>
    <w:unhideWhenUsed/>
    <w:rsid w:val="00B211E7"/>
    <w:pPr>
      <w:spacing w:after="0" w:line="240" w:lineRule="auto"/>
      <w:ind w:left="4252"/>
    </w:pPr>
  </w:style>
  <w:style w:type="character" w:customStyle="1" w:styleId="ZakljunipozdravZnak">
    <w:name w:val="Zaključni pozdrav Znak"/>
    <w:basedOn w:val="Privzetapisavaodstavka"/>
    <w:link w:val="Zakljunipozdrav"/>
    <w:uiPriority w:val="99"/>
    <w:semiHidden/>
    <w:rsid w:val="00B211E7"/>
    <w:rPr>
      <w:rFonts w:asciiTheme="majorHAnsi" w:hAnsiTheme="majorHAnsi"/>
      <w:sz w:val="26"/>
    </w:rPr>
  </w:style>
  <w:style w:type="character" w:customStyle="1" w:styleId="teicloserZnak">
    <w:name w:val="tei:closer Znak"/>
    <w:basedOn w:val="ZakljunipozdravZnak"/>
    <w:link w:val="teicloser"/>
    <w:rsid w:val="00B211E7"/>
    <w:rPr>
      <w:rFonts w:asciiTheme="majorHAnsi" w:hAnsiTheme="majorHAnsi"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CF427-6B85-4345-9D11-7C8EC589C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22</Pages>
  <Words>1218</Words>
  <Characters>6948</Characters>
  <Application>Microsoft Office Word</Application>
  <DocSecurity>0</DocSecurity>
  <Lines>57</Lines>
  <Paragraphs>16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Nina Ditmajer</cp:lastModifiedBy>
  <cp:revision>2</cp:revision>
  <dcterms:created xsi:type="dcterms:W3CDTF">2021-11-02T08:25:00Z</dcterms:created>
  <dcterms:modified xsi:type="dcterms:W3CDTF">2021-11-02T08:25:00Z</dcterms:modified>
</cp:coreProperties>
</file>
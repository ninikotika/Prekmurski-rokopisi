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8C341" w14:textId="5342C833" w:rsidR="00A30244" w:rsidRPr="00927288" w:rsidRDefault="00927288" w:rsidP="009F5F11">
      <w:r w:rsidRPr="00927288">
        <w:t>/1/</w:t>
      </w:r>
    </w:p>
    <w:p w14:paraId="72872AA7" w14:textId="28096AA9" w:rsidR="00927288" w:rsidRDefault="009F5F11" w:rsidP="009F5F11">
      <w:pPr>
        <w:pStyle w:val="teifwPageNum"/>
      </w:pPr>
      <w:r>
        <w:t>21.</w:t>
      </w:r>
    </w:p>
    <w:p w14:paraId="230D27C3" w14:textId="77777777" w:rsidR="00602EBA" w:rsidRDefault="00D34E1D" w:rsidP="005D0460">
      <w:pPr>
        <w:pStyle w:val="teiab"/>
      </w:pPr>
      <w:r w:rsidRPr="005D0460">
        <w:rPr>
          <w:rStyle w:val="teilabelZnak"/>
        </w:rPr>
        <w:t>H.</w:t>
      </w:r>
      <w:r>
        <w:br/>
        <w:t>t</w:t>
      </w:r>
      <w:r w:rsidR="009F5F11">
        <w:t>anenye, Dusno</w:t>
      </w:r>
      <w:r>
        <w:t xml:space="preserve"> Telno vkupe</w:t>
      </w:r>
      <w:r>
        <w:br/>
        <w:t xml:space="preserve">prebivanye, pred </w:t>
      </w:r>
      <w:r w:rsidRPr="00D34E1D">
        <w:rPr>
          <w:rStyle w:val="teipersName"/>
        </w:rPr>
        <w:t>Xt</w:t>
      </w:r>
      <w:r w:rsidR="009F5F11" w:rsidRPr="00D34E1D">
        <w:rPr>
          <w:rStyle w:val="teipersName"/>
        </w:rPr>
        <w:t>ussa</w:t>
      </w:r>
      <w:r w:rsidR="009F5F11">
        <w:t xml:space="preserve"> </w:t>
      </w:r>
      <w:r>
        <w:t>naro-</w:t>
      </w:r>
      <w:r>
        <w:br/>
        <w:t>c</w:t>
      </w:r>
      <w:r w:rsidR="009F5F11">
        <w:t xml:space="preserve">si </w:t>
      </w:r>
      <w:r>
        <w:t>S</w:t>
      </w:r>
      <w:r w:rsidR="009F5F11">
        <w:t>ztopanye.</w:t>
      </w:r>
    </w:p>
    <w:p w14:paraId="288AC6A5" w14:textId="77777777" w:rsidR="00602EBA" w:rsidRDefault="009F5F11" w:rsidP="005D0460">
      <w:pPr>
        <w:pStyle w:val="teiab"/>
      </w:pPr>
      <w:r w:rsidRPr="004243CE">
        <w:rPr>
          <w:rStyle w:val="teigap"/>
        </w:rPr>
        <w:t>???</w:t>
      </w:r>
      <w:r>
        <w:t>emeniti Angyelie prideio, teda oni</w:t>
      </w:r>
      <w:r>
        <w:br/>
        <w:t>terdno Trombituio, nad Trombitov</w:t>
      </w:r>
      <w:r>
        <w:br/>
        <w:t>trepetati Sch</w:t>
      </w:r>
      <w:r w:rsidR="00C92D89">
        <w:t>eio, Neba Zemla vsz-</w:t>
      </w:r>
      <w:r w:rsidR="00C92D89">
        <w:br/>
        <w:t>rasitisze S</w:t>
      </w:r>
      <w:r>
        <w:t>cheio.</w:t>
      </w:r>
    </w:p>
    <w:p w14:paraId="35F474B3" w14:textId="77777777" w:rsidR="00602EBA" w:rsidRDefault="009F5F11" w:rsidP="005D0460">
      <w:pPr>
        <w:pStyle w:val="teiab"/>
      </w:pPr>
      <w:r w:rsidRPr="004243CE">
        <w:rPr>
          <w:rStyle w:val="teigap"/>
        </w:rPr>
        <w:t>???</w:t>
      </w:r>
      <w:r>
        <w:t>d tem bode veliko potrenye, vsza-</w:t>
      </w:r>
      <w:r>
        <w:br/>
      </w:r>
      <w:r w:rsidRPr="004243CE">
        <w:rPr>
          <w:rStyle w:val="teigap"/>
        </w:rPr>
        <w:t>???</w:t>
      </w:r>
      <w:r>
        <w:t>e sztvari presztrasno ropanye,</w:t>
      </w:r>
      <w:r>
        <w:br/>
      </w:r>
      <w:r w:rsidRPr="004243CE">
        <w:rPr>
          <w:rStyle w:val="teigap"/>
        </w:rPr>
        <w:t>???</w:t>
      </w:r>
      <w:r w:rsidR="00C92D89">
        <w:t>k</w:t>
      </w:r>
      <w:r>
        <w:t>ameni gor niti dobi terganye,</w:t>
      </w:r>
      <w:r>
        <w:br/>
      </w:r>
      <w:r w:rsidRPr="004243CE">
        <w:rPr>
          <w:rStyle w:val="teigap"/>
        </w:rPr>
        <w:t>???</w:t>
      </w:r>
      <w:r>
        <w:t xml:space="preserve"> viszoke Nebe vkup zveznenye.</w:t>
      </w:r>
    </w:p>
    <w:p w14:paraId="2464ACB2" w14:textId="77777777" w:rsidR="00602EBA" w:rsidRDefault="009F5F11" w:rsidP="005D0460">
      <w:pPr>
        <w:pStyle w:val="teiab"/>
      </w:pPr>
      <w:r w:rsidRPr="004243CE">
        <w:rPr>
          <w:rStyle w:val="teigap"/>
        </w:rPr>
        <w:t>???</w:t>
      </w:r>
      <w:r>
        <w:t xml:space="preserve">ari gradi </w:t>
      </w:r>
      <w:r w:rsidRPr="00C92D89">
        <w:rPr>
          <w:rStyle w:val="teidel"/>
        </w:rPr>
        <w:t>pla</w:t>
      </w:r>
      <w:r w:rsidR="00C92D89">
        <w:t xml:space="preserve"> palacse S</w:t>
      </w:r>
      <w:r>
        <w:t>zkapleio,</w:t>
      </w:r>
      <w:r>
        <w:br/>
        <w:t>Turni bregi raszpokati scheio,-</w:t>
      </w:r>
      <w:r>
        <w:br/>
        <w:t>terdne zemle kraine, pob</w:t>
      </w:r>
      <w:r w:rsidR="005D0460">
        <w:t>egno,</w:t>
      </w:r>
      <w:r w:rsidR="005D0460">
        <w:br/>
        <w:t>zemlie skrinye vszesze vön</w:t>
      </w:r>
      <w:r>
        <w:t xml:space="preserve"> zmecso.</w:t>
      </w:r>
    </w:p>
    <w:p w14:paraId="39D4BCE1" w14:textId="4541E2F5" w:rsidR="00602EBA" w:rsidRDefault="005D0460" w:rsidP="005D0460">
      <w:pPr>
        <w:pStyle w:val="teiab"/>
      </w:pPr>
      <w:r w:rsidRPr="004243CE">
        <w:rPr>
          <w:rStyle w:val="teigap"/>
        </w:rPr>
        <w:t>???</w:t>
      </w:r>
      <w:r>
        <w:t>repetlivo muvlenye vsztati S</w:t>
      </w:r>
      <w:r w:rsidR="009F5F11">
        <w:t>che,</w:t>
      </w:r>
      <w:r w:rsidR="009F5F11">
        <w:br/>
        <w:t>i na Morji Szuncze csüti hocse,</w:t>
      </w:r>
      <w:r w:rsidR="009F5F11">
        <w:br/>
      </w:r>
      <w:r w:rsidR="00516EB0">
        <w:t xml:space="preserve">od boiazni, Scheio vmreiti </w:t>
      </w:r>
      <w:r>
        <w:t>lu-</w:t>
      </w:r>
    </w:p>
    <w:p w14:paraId="34481121" w14:textId="315ED603" w:rsidR="009F5F11" w:rsidRPr="00602EBA" w:rsidRDefault="00516EB0" w:rsidP="00602EBA">
      <w:pPr>
        <w:pStyle w:val="teicatch-word"/>
      </w:pPr>
      <w:r w:rsidRPr="00602EBA">
        <w:t>d</w:t>
      </w:r>
      <w:r w:rsidR="009F5F11" w:rsidRPr="00602EBA">
        <w:t>ie.</w:t>
      </w:r>
    </w:p>
    <w:p w14:paraId="38EEB312" w14:textId="77777777" w:rsidR="009F5F11" w:rsidRDefault="009F5F11">
      <w:pPr>
        <w:spacing w:after="200"/>
      </w:pPr>
      <w:r>
        <w:br w:type="page"/>
      </w:r>
    </w:p>
    <w:p w14:paraId="0DA5EEE4" w14:textId="67B815E7" w:rsidR="009F5F11" w:rsidRDefault="00516EB0" w:rsidP="009F5F11">
      <w:r>
        <w:lastRenderedPageBreak/>
        <w:t>/2/</w:t>
      </w:r>
    </w:p>
    <w:p w14:paraId="07113368" w14:textId="41D4516C" w:rsidR="00602EBA" w:rsidRPr="004B54D9" w:rsidRDefault="00516EB0" w:rsidP="004B54D9">
      <w:pPr>
        <w:pStyle w:val="teiab"/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 w:rsidRPr="00602EBA">
        <w:rPr>
          <w:rStyle w:val="teilabelZnak"/>
        </w:rPr>
        <w:t>H.</w:t>
      </w:r>
      <w:r w:rsidR="004B54D9">
        <w:rPr>
          <w:rStyle w:val="teilabelZnak"/>
        </w:rPr>
        <w:br/>
      </w:r>
      <w:r>
        <w:t>die, natom Szveiti vsza prei-</w:t>
      </w:r>
      <w:r>
        <w:br/>
        <w:t>ti hocseio.</w:t>
      </w:r>
    </w:p>
    <w:p w14:paraId="516E6A53" w14:textId="77777777" w:rsidR="00602EBA" w:rsidRDefault="00516EB0" w:rsidP="00602EBA">
      <w:pPr>
        <w:pStyle w:val="teiab"/>
      </w:pPr>
      <w:r>
        <w:t xml:space="preserve">Med </w:t>
      </w:r>
      <w:r w:rsidR="00602EBA">
        <w:t>temtoga Neba bo treszkala</w:t>
      </w:r>
      <w:r w:rsidR="00602EBA">
        <w:br/>
        <w:t>vidla</w:t>
      </w:r>
      <w:r w:rsidR="00BF5C3B" w:rsidRPr="00ED7D46">
        <w:t>ſ</w:t>
      </w:r>
      <w:r w:rsidR="00BF5C3B">
        <w:t>ze bo velika bli</w:t>
      </w:r>
      <w:r w:rsidR="00BF5C3B" w:rsidRPr="00ED7D46">
        <w:t>ſ</w:t>
      </w:r>
      <w:r w:rsidR="00BF5C3B">
        <w:t>zkai-</w:t>
      </w:r>
      <w:r w:rsidR="00BF5C3B">
        <w:br/>
        <w:t>cza, Szuncze Meiszecz vkervi</w:t>
      </w:r>
      <w:r w:rsidR="00BF5C3B">
        <w:br/>
        <w:t>bo plavali, i te zvezde vsze bo</w:t>
      </w:r>
      <w:r w:rsidR="00BF5C3B">
        <w:br/>
        <w:t>potemnyene.</w:t>
      </w:r>
    </w:p>
    <w:p w14:paraId="73593F97" w14:textId="0E9BAA88" w:rsidR="00602EBA" w:rsidRDefault="00BF5C3B" w:rsidP="00602EBA">
      <w:pPr>
        <w:pStyle w:val="teiab"/>
      </w:pPr>
      <w:r>
        <w:t>Csudna dela bo zNeba kapala, pla</w:t>
      </w:r>
      <w:r w:rsidR="00602EBA">
        <w:t>-</w:t>
      </w:r>
      <w:r>
        <w:br/>
        <w:t xml:space="preserve">ne Sztrele od </w:t>
      </w:r>
      <w:r w:rsidR="00602EBA">
        <w:t>k</w:t>
      </w:r>
      <w:r>
        <w:t>e bo v</w:t>
      </w:r>
      <w:r w:rsidR="00602EBA">
        <w:t>usgana,</w:t>
      </w:r>
      <w:r w:rsidR="00602EBA">
        <w:br/>
        <w:t>natom Szveiti gde godi k</w:t>
      </w:r>
      <w:r>
        <w:t>a je</w:t>
      </w:r>
      <w:r w:rsidRPr="00ED7D46">
        <w:t>ſ</w:t>
      </w:r>
      <w:r w:rsidR="00602EBA">
        <w:t>ze</w:t>
      </w:r>
      <w:r w:rsidR="00602EBA">
        <w:br/>
        <w:t>ober vszeh</w:t>
      </w:r>
      <w:r>
        <w:t xml:space="preserve"> gor veksi plamen</w:t>
      </w:r>
      <w:r>
        <w:br/>
        <w:t>bode.</w:t>
      </w:r>
    </w:p>
    <w:p w14:paraId="5B646DBD" w14:textId="1359C82C" w:rsidR="00602EBA" w:rsidRDefault="00BF5C3B" w:rsidP="00602EBA">
      <w:pPr>
        <w:pStyle w:val="teiab"/>
      </w:pPr>
      <w:r>
        <w:t>Potom naprei Angyelie Sztopio,</w:t>
      </w:r>
      <w:r>
        <w:br/>
        <w:t>mertvim ludem teda zapoveio</w:t>
      </w:r>
      <w:r w:rsidR="00602EBA">
        <w:t>,</w:t>
      </w:r>
      <w:r>
        <w:br/>
        <w:t>da na noge vszi gori vs</w:t>
      </w:r>
      <w:r w:rsidR="00602EBA">
        <w:t>ztaneio</w:t>
      </w:r>
      <w:r w:rsidR="00602EBA">
        <w:br/>
        <w:t>na Szodbo vszi da na pre</w:t>
      </w:r>
      <w:r>
        <w:t>i Szto</w:t>
      </w:r>
      <w:r w:rsidR="00602EBA">
        <w:t>-</w:t>
      </w:r>
      <w:r>
        <w:br/>
        <w:t>pio.</w:t>
      </w:r>
    </w:p>
    <w:p w14:paraId="2F110ECC" w14:textId="36D2C0DB" w:rsidR="00602EBA" w:rsidRDefault="00602EBA" w:rsidP="00602EBA">
      <w:pPr>
        <w:pStyle w:val="teiab"/>
      </w:pPr>
      <w:r>
        <w:t>Kroto</w:t>
      </w:r>
      <w:r w:rsidR="00BF5C3B">
        <w:t xml:space="preserve"> terdno bode to kricsany </w:t>
      </w:r>
    </w:p>
    <w:p w14:paraId="0ACA8BB4" w14:textId="3C71736A" w:rsidR="00BF5C3B" w:rsidRDefault="00BF5C3B" w:rsidP="00602EBA">
      <w:pPr>
        <w:pStyle w:val="teicatch-word"/>
      </w:pPr>
      <w:r>
        <w:t>tvom</w:t>
      </w:r>
    </w:p>
    <w:p w14:paraId="60B4583B" w14:textId="77777777" w:rsidR="00BF5C3B" w:rsidRDefault="00BF5C3B">
      <w:pPr>
        <w:spacing w:after="200"/>
      </w:pPr>
      <w:r>
        <w:br w:type="page"/>
      </w:r>
    </w:p>
    <w:p w14:paraId="3A8AA827" w14:textId="0BCF184B" w:rsidR="00BF5C3B" w:rsidRDefault="00130D5C" w:rsidP="009F5F11">
      <w:r>
        <w:lastRenderedPageBreak/>
        <w:t>/3/</w:t>
      </w:r>
    </w:p>
    <w:p w14:paraId="22E39B9D" w14:textId="78C0433B" w:rsidR="00130D5C" w:rsidRDefault="00130D5C" w:rsidP="00602EBA">
      <w:pPr>
        <w:pStyle w:val="teifwPageNum"/>
      </w:pPr>
      <w:r>
        <w:t>22.</w:t>
      </w:r>
    </w:p>
    <w:p w14:paraId="37F70786" w14:textId="77777777" w:rsidR="00602EBA" w:rsidRDefault="00130D5C" w:rsidP="00602EBA">
      <w:pPr>
        <w:pStyle w:val="teilabel"/>
      </w:pPr>
      <w:r>
        <w:t>H.</w:t>
      </w:r>
    </w:p>
    <w:p w14:paraId="1CD1820D" w14:textId="77777777" w:rsidR="00602EBA" w:rsidRDefault="00130D5C" w:rsidP="004243CE">
      <w:pPr>
        <w:pStyle w:val="teiab"/>
      </w:pPr>
      <w:r>
        <w:t>Trom</w:t>
      </w:r>
      <w:r w:rsidR="005A0B0A">
        <w:t>bituvanye, i zapovedanye,</w:t>
      </w:r>
      <w:r w:rsidR="005A0B0A">
        <w:br/>
        <w:t>ar na pekel bode prepadnenye,</w:t>
      </w:r>
      <w:r w:rsidR="005A0B0A">
        <w:br/>
        <w:t>a vNebe</w:t>
      </w:r>
      <w:r w:rsidR="005A0B0A" w:rsidRPr="00ED7D46">
        <w:t>ſ</w:t>
      </w:r>
      <w:r w:rsidR="005A0B0A">
        <w:t>za bode pot davanye.</w:t>
      </w:r>
    </w:p>
    <w:p w14:paraId="77349A6B" w14:textId="77777777" w:rsidR="004243CE" w:rsidRDefault="005A0B0A" w:rsidP="004243CE">
      <w:pPr>
        <w:pStyle w:val="teiab"/>
      </w:pPr>
      <w:r>
        <w:t>Mertvi Ludie Szvoi praih pograbio,</w:t>
      </w:r>
      <w:r>
        <w:br/>
        <w:t>Szvoie csonte gori Szpobereo, na</w:t>
      </w:r>
      <w:r>
        <w:br/>
        <w:t>Szva Tela csonteszi Szpravio, i</w:t>
      </w:r>
      <w:r>
        <w:br/>
        <w:t>Dü</w:t>
      </w:r>
      <w:r w:rsidRPr="00ED7D46">
        <w:t>ſ</w:t>
      </w:r>
      <w:r>
        <w:t>sicze vu nya Szo puszti</w:t>
      </w:r>
      <w:r w:rsidR="004243CE">
        <w:t>o.</w:t>
      </w:r>
    </w:p>
    <w:p w14:paraId="75D12126" w14:textId="3814E74B" w:rsidR="004243CE" w:rsidRDefault="004243CE" w:rsidP="004243CE">
      <w:pPr>
        <w:pStyle w:val="teiab"/>
      </w:pPr>
      <w:r>
        <w:t xml:space="preserve">dnot </w:t>
      </w:r>
      <w:r w:rsidRPr="004243CE">
        <w:rPr>
          <w:rStyle w:val="teidel"/>
        </w:rPr>
        <w:t>zgrob</w:t>
      </w:r>
      <w:r w:rsidR="005A0B0A" w:rsidRPr="004243CE">
        <w:rPr>
          <w:rStyle w:val="teidel"/>
        </w:rPr>
        <w:t>a</w:t>
      </w:r>
      <w:r w:rsidR="005A0B0A">
        <w:t xml:space="preserve"> zgora vsze Dü</w:t>
      </w:r>
      <w:r w:rsidR="005A0B0A" w:rsidRPr="00ED7D46">
        <w:t>ſ</w:t>
      </w:r>
      <w:r>
        <w:t>se do-</w:t>
      </w:r>
      <w:r>
        <w:br/>
        <w:t>neszo, od Angelov</w:t>
      </w:r>
      <w:r w:rsidR="005A0B0A">
        <w:t xml:space="preserve"> </w:t>
      </w:r>
      <w:r>
        <w:t>v</w:t>
      </w:r>
      <w:r w:rsidR="005A0B0A">
        <w:t>Tela</w:t>
      </w:r>
      <w:r w:rsidR="005A0B0A" w:rsidRPr="00ED7D46">
        <w:t>ſ</w:t>
      </w:r>
      <w:r w:rsidR="005A0B0A">
        <w:t>ze pu-</w:t>
      </w:r>
      <w:r w:rsidR="005A0B0A">
        <w:br/>
        <w:t>sztio, i zplekla Sze Dü</w:t>
      </w:r>
      <w:r w:rsidR="005A0B0A" w:rsidRPr="00ED7D46">
        <w:t>ſ</w:t>
      </w:r>
      <w:r>
        <w:t>se vun pri-</w:t>
      </w:r>
      <w:r>
        <w:br/>
        <w:t>neszo, od Vragov S</w:t>
      </w:r>
      <w:r w:rsidR="005A0B0A">
        <w:t>ze vu Tela pusztio.</w:t>
      </w:r>
    </w:p>
    <w:p w14:paraId="38F6BE70" w14:textId="72F19827" w:rsidR="004243CE" w:rsidRDefault="005A0B0A" w:rsidP="004B54D9">
      <w:pPr>
        <w:pStyle w:val="teiab"/>
      </w:pPr>
      <w:r>
        <w:t>Med velikim ognyom Ludie vnogi,</w:t>
      </w:r>
      <w:r>
        <w:br/>
        <w:t>vszi narodi Lu</w:t>
      </w:r>
      <w:r w:rsidRPr="00ED7D46">
        <w:t>ſ</w:t>
      </w:r>
      <w:r>
        <w:t xml:space="preserve">ztva </w:t>
      </w:r>
      <w:r w:rsidR="004243CE">
        <w:t>v</w:t>
      </w:r>
      <w:r>
        <w:t>Sztano go-</w:t>
      </w:r>
      <w:r>
        <w:br/>
        <w:t>ri</w:t>
      </w:r>
      <w:r w:rsidR="003102B5">
        <w:t xml:space="preserve">, </w:t>
      </w:r>
      <w:r w:rsidR="004243CE">
        <w:t>kerscheniczi verni ineverni.</w:t>
      </w:r>
      <w:r w:rsidR="004243CE">
        <w:br/>
      </w:r>
      <w:r w:rsidR="004243CE" w:rsidRPr="004243CE">
        <w:rPr>
          <w:rStyle w:val="teiunclear"/>
        </w:rPr>
        <w:t>O</w:t>
      </w:r>
      <w:r w:rsidR="003102B5" w:rsidRPr="004243CE">
        <w:rPr>
          <w:rStyle w:val="teiunclear"/>
        </w:rPr>
        <w:t>h</w:t>
      </w:r>
      <w:r w:rsidR="003102B5">
        <w:t xml:space="preserve"> kak lepo ti ve</w:t>
      </w:r>
      <w:r w:rsidR="004243CE">
        <w:t>rn</w:t>
      </w:r>
      <w:r w:rsidR="003102B5">
        <w:t>i vsztaneio,</w:t>
      </w:r>
      <w:r w:rsidR="003102B5">
        <w:br/>
        <w:t>vTeli vDüssi ve</w:t>
      </w:r>
      <w:r w:rsidR="003102B5" w:rsidRPr="00ED7D46">
        <w:t>ſ</w:t>
      </w:r>
      <w:r w:rsidR="004243CE">
        <w:t>ze</w:t>
      </w:r>
      <w:r w:rsidR="003102B5">
        <w:t xml:space="preserve">li bodeio, ar </w:t>
      </w:r>
    </w:p>
    <w:p w14:paraId="02E02786" w14:textId="6CF4A647" w:rsidR="003102B5" w:rsidRDefault="003102B5" w:rsidP="004B54D9">
      <w:pPr>
        <w:pStyle w:val="teicatch-word"/>
      </w:pPr>
      <w:r>
        <w:t>itak</w:t>
      </w:r>
    </w:p>
    <w:p w14:paraId="48C53C4F" w14:textId="77777777" w:rsidR="003102B5" w:rsidRDefault="003102B5">
      <w:pPr>
        <w:spacing w:after="200"/>
      </w:pPr>
      <w:r>
        <w:br w:type="page"/>
      </w:r>
    </w:p>
    <w:p w14:paraId="18EDE7DA" w14:textId="3C6E57D8" w:rsidR="00130D5C" w:rsidRDefault="003102B5" w:rsidP="009F5F11">
      <w:r>
        <w:lastRenderedPageBreak/>
        <w:t>/4/</w:t>
      </w:r>
    </w:p>
    <w:p w14:paraId="56E86982" w14:textId="5FC02E29" w:rsidR="003102B5" w:rsidRDefault="003102B5" w:rsidP="004B54D9">
      <w:pPr>
        <w:pStyle w:val="teiab"/>
      </w:pPr>
      <w:r w:rsidRPr="004B54D9">
        <w:rPr>
          <w:rStyle w:val="teilabelZnak"/>
        </w:rPr>
        <w:t>H.</w:t>
      </w:r>
      <w:r w:rsidR="004B54D9">
        <w:rPr>
          <w:rStyle w:val="teilabelZnak"/>
        </w:rPr>
        <w:br/>
      </w:r>
      <w:r w:rsidR="004B54D9">
        <w:t>itak Sze alduvati S</w:t>
      </w:r>
      <w:r>
        <w:t>cheio,-</w:t>
      </w:r>
      <w:r>
        <w:br/>
        <w:t>med Angyele Sztuvarusuieio.</w:t>
      </w:r>
    </w:p>
    <w:p w14:paraId="702CDB79" w14:textId="2D2490FF" w:rsidR="003102B5" w:rsidRDefault="003102B5" w:rsidP="004B54D9">
      <w:pPr>
        <w:pStyle w:val="teiab"/>
      </w:pPr>
      <w:r>
        <w:t>Oh kak vusni ti neverni vsztano,</w:t>
      </w:r>
      <w:r>
        <w:br/>
        <w:t>ar Szvem Teli vDü</w:t>
      </w:r>
      <w:r w:rsidRPr="00ED7D46">
        <w:t>ſ</w:t>
      </w:r>
      <w:r>
        <w:t>si Salo</w:t>
      </w:r>
      <w:r w:rsidRPr="00ED7D46">
        <w:t>ſ</w:t>
      </w:r>
      <w:r>
        <w:t>zni bo,</w:t>
      </w:r>
      <w:r>
        <w:br/>
        <w:t>ar gda Sze Se oni vszi prekleio,</w:t>
      </w:r>
      <w:r>
        <w:br/>
        <w:t>z Vragmiszevszi ztuvarusuieio.</w:t>
      </w:r>
    </w:p>
    <w:p w14:paraId="02BCC0D8" w14:textId="4F4A762C" w:rsidR="004B54D9" w:rsidRDefault="003102B5" w:rsidP="004B54D9">
      <w:pPr>
        <w:pStyle w:val="teiab"/>
      </w:pPr>
      <w:r>
        <w:t>Ti prekleczi terdno bo Salo</w:t>
      </w:r>
      <w:r w:rsidRPr="00ED7D46">
        <w:t>ſ</w:t>
      </w:r>
      <w:r>
        <w:t>zni,</w:t>
      </w:r>
      <w:r>
        <w:br/>
        <w:t>ar vu Teli v Dü</w:t>
      </w:r>
      <w:r w:rsidRPr="00ED7D46">
        <w:t>ſ</w:t>
      </w:r>
      <w:r>
        <w:t xml:space="preserve">si bo terpeli, od </w:t>
      </w:r>
      <w:r w:rsidR="004B54D9">
        <w:br/>
        <w:t>ognyasze terdno bo goreli, od Vra-</w:t>
      </w:r>
      <w:r w:rsidR="004B54D9">
        <w:br/>
        <w:t>gov Sze terdno bo mantrali.</w:t>
      </w:r>
    </w:p>
    <w:p w14:paraId="53C90995" w14:textId="7CBC8B15" w:rsidR="003102B5" w:rsidRDefault="004B54D9" w:rsidP="004B54D9">
      <w:pPr>
        <w:pStyle w:val="teiab"/>
      </w:pPr>
      <w:r>
        <w:t>No tak Sztolc</w:t>
      </w:r>
      <w:r w:rsidR="003102B5">
        <w:t>zi bo posztavleni, od</w:t>
      </w:r>
      <w:r w:rsidR="003102B5">
        <w:br/>
        <w:t>Angelov vkupa bo Szpravleni,</w:t>
      </w:r>
      <w:r w:rsidR="003102B5">
        <w:br/>
        <w:t>posztavleni na Olivet gori, vu</w:t>
      </w:r>
      <w:r w:rsidR="003102B5">
        <w:br/>
        <w:t>keh Szveczi noter bo Szedeli.</w:t>
      </w:r>
    </w:p>
    <w:p w14:paraId="7114E484" w14:textId="77777777" w:rsidR="004B54D9" w:rsidRDefault="003102B5" w:rsidP="004B54D9">
      <w:pPr>
        <w:pStyle w:val="teiab"/>
      </w:pPr>
      <w:r>
        <w:t>Premi</w:t>
      </w:r>
      <w:r w:rsidRPr="00ED7D46">
        <w:t>ſ</w:t>
      </w:r>
      <w:r w:rsidR="004B54D9">
        <w:t>zlida ar vNebi ti Szveczi</w:t>
      </w:r>
      <w:r>
        <w:br/>
        <w:t>taksi ie</w:t>
      </w:r>
      <w:r w:rsidRPr="00ED7D46">
        <w:t>ſ</w:t>
      </w:r>
      <w:r w:rsidR="004B54D9">
        <w:t>zo kak zvelicseni</w:t>
      </w:r>
      <w:r>
        <w:br/>
        <w:t>Dühi, ali Szletka po pitanom</w:t>
      </w:r>
    </w:p>
    <w:p w14:paraId="2AE17721" w14:textId="498F9869" w:rsidR="003102B5" w:rsidRDefault="003102B5" w:rsidP="004B54D9">
      <w:pPr>
        <w:pStyle w:val="teicatch-word"/>
      </w:pPr>
      <w:r>
        <w:t>dnevi</w:t>
      </w:r>
    </w:p>
    <w:p w14:paraId="3BE4AEF3" w14:textId="77777777" w:rsidR="003102B5" w:rsidRDefault="003102B5">
      <w:pPr>
        <w:spacing w:after="200"/>
      </w:pPr>
      <w:r>
        <w:br w:type="page"/>
      </w:r>
    </w:p>
    <w:p w14:paraId="78E9B9EF" w14:textId="28CFE4BA" w:rsidR="003102B5" w:rsidRDefault="003102B5" w:rsidP="009F5F11">
      <w:r>
        <w:lastRenderedPageBreak/>
        <w:t>/5/</w:t>
      </w:r>
    </w:p>
    <w:p w14:paraId="4A8679ED" w14:textId="1958447C" w:rsidR="003102B5" w:rsidRDefault="003102B5" w:rsidP="004B54D9">
      <w:pPr>
        <w:pStyle w:val="teifwPageNum"/>
      </w:pPr>
      <w:r>
        <w:t>23.</w:t>
      </w:r>
    </w:p>
    <w:p w14:paraId="6A480789" w14:textId="2491B507" w:rsidR="003102B5" w:rsidRDefault="003102B5" w:rsidP="004B54D9">
      <w:pPr>
        <w:pStyle w:val="teiab"/>
      </w:pPr>
      <w:r w:rsidRPr="004B54D9">
        <w:rPr>
          <w:rStyle w:val="teilabelZnak"/>
        </w:rPr>
        <w:t>H.</w:t>
      </w:r>
      <w:r w:rsidR="004B54D9">
        <w:br/>
        <w:t>dnevi, z Düssom</w:t>
      </w:r>
      <w:r>
        <w:t xml:space="preserve"> zTelom bodo zvelicsa-</w:t>
      </w:r>
      <w:r>
        <w:br/>
        <w:t>ni.</w:t>
      </w:r>
      <w:r>
        <w:br/>
      </w:r>
      <w:r w:rsidR="004B54D9" w:rsidRPr="004B54D9">
        <w:rPr>
          <w:rStyle w:val="teiunclear"/>
        </w:rPr>
        <w:t>P</w:t>
      </w:r>
      <w:r>
        <w:t xml:space="preserve">oglei i to ar zmosna Boga Szin </w:t>
      </w:r>
      <w:r w:rsidRPr="00ED7D46">
        <w:t>ſ</w:t>
      </w:r>
      <w:r>
        <w:t>cie</w:t>
      </w:r>
      <w:r>
        <w:br/>
        <w:t>vszeh Szercz Rihtar ino grüntar,</w:t>
      </w:r>
      <w:r>
        <w:br/>
        <w:t>kie posztal Lu</w:t>
      </w:r>
      <w:r w:rsidRPr="00ED7D46">
        <w:t>ſ</w:t>
      </w:r>
      <w:r>
        <w:t>ztva odkuplenye,</w:t>
      </w:r>
      <w:r>
        <w:br/>
        <w:t>i on bode Szodecz ino Rihtar.</w:t>
      </w:r>
    </w:p>
    <w:p w14:paraId="02322DD5" w14:textId="728CE87F" w:rsidR="003102B5" w:rsidRDefault="003102B5" w:rsidP="004B54D9">
      <w:pPr>
        <w:pStyle w:val="teiab"/>
      </w:pPr>
      <w:r w:rsidRPr="004B54D9">
        <w:rPr>
          <w:rStyle w:val="teigap"/>
        </w:rPr>
        <w:t>???</w:t>
      </w:r>
      <w:r>
        <w:t xml:space="preserve">ober </w:t>
      </w:r>
      <w:r w:rsidRPr="004B54D9">
        <w:rPr>
          <w:rStyle w:val="teipersName"/>
        </w:rPr>
        <w:t>Jesus</w:t>
      </w:r>
      <w:r>
        <w:t xml:space="preserve"> zvnogimi Szvetimi, iz</w:t>
      </w:r>
      <w:r>
        <w:br/>
        <w:t>Angyelmi Szvetimi Seregmi, ka-</w:t>
      </w:r>
      <w:r>
        <w:br/>
        <w:t>ko te kraly zvnogimi Vitezmi, i</w:t>
      </w:r>
      <w:r>
        <w:br/>
        <w:t>te Szodecz</w:t>
      </w:r>
      <w:r w:rsidR="00A77E0D">
        <w:t xml:space="preserve"> Szp</w:t>
      </w:r>
      <w:r w:rsidR="004B54D9">
        <w:t>r</w:t>
      </w:r>
      <w:r w:rsidR="00A77E0D">
        <w:t>ise</w:t>
      </w:r>
      <w:r w:rsidR="00A77E0D" w:rsidRPr="00ED7D46">
        <w:t>ſ</w:t>
      </w:r>
      <w:r w:rsidR="00A77E0D">
        <w:t>ztnimi Ludmi.</w:t>
      </w:r>
    </w:p>
    <w:p w14:paraId="32A0EC95" w14:textId="7A750EAC" w:rsidR="00A77E0D" w:rsidRDefault="00A77E0D" w:rsidP="004B54D9">
      <w:pPr>
        <w:pStyle w:val="teiab"/>
      </w:pPr>
      <w:r>
        <w:t>Sztrasnom tvoiom zmosnosztiom ti</w:t>
      </w:r>
      <w:r>
        <w:br/>
        <w:t>prides, pol gi nyi pravicze, vszem</w:t>
      </w:r>
      <w:r>
        <w:br/>
        <w:t>ti placsas, z Nebe</w:t>
      </w:r>
      <w:r w:rsidRPr="00ED7D46">
        <w:t>ſ</w:t>
      </w:r>
      <w:r>
        <w:t>zkoga orszaga</w:t>
      </w:r>
      <w:r>
        <w:br/>
        <w:t>radosztiom noter poides Szti ver-</w:t>
      </w:r>
      <w:r>
        <w:br/>
        <w:t>ni vnosinom.</w:t>
      </w:r>
    </w:p>
    <w:p w14:paraId="181E94E6" w14:textId="77777777" w:rsidR="004B54D9" w:rsidRDefault="004B54D9" w:rsidP="004B54D9">
      <w:pPr>
        <w:pStyle w:val="teiab"/>
      </w:pPr>
      <w:r>
        <w:t>Za pitanye do</w:t>
      </w:r>
      <w:r w:rsidR="00A77E0D">
        <w:t>li navkup prides, i</w:t>
      </w:r>
      <w:r w:rsidR="00A77E0D">
        <w:br/>
      </w:r>
      <w:r>
        <w:t>Szvetimi vu Sztolecz ti Szedes,</w:t>
      </w:r>
    </w:p>
    <w:p w14:paraId="270EB651" w14:textId="6842F7DF" w:rsidR="00A77E0D" w:rsidRDefault="00A77E0D" w:rsidP="004B54D9">
      <w:pPr>
        <w:pStyle w:val="teicatch-word"/>
      </w:pPr>
      <w:r>
        <w:t>kako</w:t>
      </w:r>
    </w:p>
    <w:p w14:paraId="1A5499B8" w14:textId="77777777" w:rsidR="00A77E0D" w:rsidRDefault="00A77E0D">
      <w:pPr>
        <w:spacing w:after="200"/>
      </w:pPr>
      <w:r>
        <w:br w:type="page"/>
      </w:r>
    </w:p>
    <w:p w14:paraId="7F234128" w14:textId="73ECF538" w:rsidR="00A77E0D" w:rsidRDefault="00A77E0D" w:rsidP="009F5F11">
      <w:r>
        <w:lastRenderedPageBreak/>
        <w:t>/6/</w:t>
      </w:r>
    </w:p>
    <w:p w14:paraId="09ADEE3D" w14:textId="7E581D8E" w:rsidR="00A77E0D" w:rsidRDefault="00A77E0D" w:rsidP="004B54D9">
      <w:pPr>
        <w:pStyle w:val="teiab"/>
      </w:pPr>
      <w:r w:rsidRPr="004B54D9">
        <w:rPr>
          <w:rStyle w:val="teilabelZnak"/>
        </w:rPr>
        <w:t>H.</w:t>
      </w:r>
      <w:r>
        <w:br/>
        <w:t>kako Rihtar vu recsi oszta-</w:t>
      </w:r>
      <w:r>
        <w:br/>
        <w:t>nes, praviczo vszem vpravsi deli</w:t>
      </w:r>
      <w:r w:rsidR="004B54D9">
        <w:t>l</w:t>
      </w:r>
      <w:r w:rsidR="004B54D9">
        <w:br/>
      </w:r>
      <w:r>
        <w:t>bodes.</w:t>
      </w:r>
    </w:p>
    <w:p w14:paraId="6F9B993B" w14:textId="30DB8C53" w:rsidR="00A77E0D" w:rsidRDefault="00A77E0D" w:rsidP="004B54D9">
      <w:pPr>
        <w:pStyle w:val="teiab"/>
      </w:pPr>
      <w:r>
        <w:t>Natvo Szveto volio ti Angyelie, na-</w:t>
      </w:r>
      <w:r>
        <w:br/>
        <w:t>tom</w:t>
      </w:r>
      <w:r w:rsidR="004B54D9">
        <w:t xml:space="preserve"> Szveti na vszake orszage, be-</w:t>
      </w:r>
      <w:r w:rsidR="004B54D9">
        <w:br/>
        <w:t>s</w:t>
      </w:r>
      <w:r>
        <w:t>ali to na vsze kraine, na Ve</w:t>
      </w:r>
      <w:r w:rsidRPr="00ED7D46">
        <w:t>ſ</w:t>
      </w:r>
      <w:r>
        <w:t>z-</w:t>
      </w:r>
      <w:r>
        <w:br/>
        <w:t>nicze na vnoge Vara</w:t>
      </w:r>
      <w:r w:rsidRPr="00ED7D46">
        <w:t>ſ</w:t>
      </w:r>
      <w:r>
        <w:t>se.</w:t>
      </w:r>
    </w:p>
    <w:p w14:paraId="0655D2C4" w14:textId="195A50FB" w:rsidR="00A77E0D" w:rsidRDefault="00A77E0D" w:rsidP="004B54D9">
      <w:pPr>
        <w:pStyle w:val="teiab"/>
      </w:pPr>
      <w:r>
        <w:t>Bolse Ludi gori Szpobereio, i po ed-</w:t>
      </w:r>
      <w:r>
        <w:br/>
        <w:t>nom noszili bo v Nebo, te blasene</w:t>
      </w:r>
      <w:r>
        <w:br/>
        <w:t>i csisztevsze</w:t>
      </w:r>
      <w:r w:rsidR="00091B09">
        <w:t xml:space="preserve"> vzemo, a te hude</w:t>
      </w:r>
      <w:r w:rsidR="00091B09">
        <w:br/>
        <w:t>Vragom vsze nihaio.</w:t>
      </w:r>
    </w:p>
    <w:p w14:paraId="29DCDEC1" w14:textId="41A255E5" w:rsidR="00091B09" w:rsidRDefault="00091B09" w:rsidP="004B54D9">
      <w:pPr>
        <w:pStyle w:val="teiab"/>
      </w:pPr>
      <w:r>
        <w:t>Zlepom csesztiom te dobre bo ne-</w:t>
      </w:r>
      <w:r>
        <w:br/>
        <w:t>Szli, Scheio Bogu nye preporo-</w:t>
      </w:r>
      <w:r>
        <w:br/>
        <w:t>csiti, i tak Scheio blagoszlova</w:t>
      </w:r>
      <w:r>
        <w:br/>
        <w:t>vzeti, i Angyelie diati k pravoi</w:t>
      </w:r>
      <w:r>
        <w:br/>
        <w:t>roki.</w:t>
      </w:r>
    </w:p>
    <w:p w14:paraId="3566BE61" w14:textId="2B39B4BB" w:rsidR="00091B09" w:rsidRDefault="00091B09" w:rsidP="004B54D9">
      <w:pPr>
        <w:pStyle w:val="teiab"/>
      </w:pPr>
      <w:r>
        <w:t>Bodo radi ti Szveczi vu Bogi, ar</w:t>
      </w:r>
      <w:r>
        <w:br/>
        <w:t>vön od nyi radoszt isla bode.</w:t>
      </w:r>
    </w:p>
    <w:p w14:paraId="283F9B68" w14:textId="6425B28D" w:rsidR="00091B09" w:rsidRDefault="00091B09" w:rsidP="004B54D9">
      <w:pPr>
        <w:pStyle w:val="teicatch-word"/>
      </w:pPr>
      <w:r>
        <w:t>Telovno</w:t>
      </w:r>
    </w:p>
    <w:p w14:paraId="153FC163" w14:textId="77777777" w:rsidR="00091B09" w:rsidRDefault="00091B09">
      <w:pPr>
        <w:spacing w:after="200"/>
      </w:pPr>
      <w:r>
        <w:br w:type="page"/>
      </w:r>
    </w:p>
    <w:p w14:paraId="469BDACD" w14:textId="184214BC" w:rsidR="00091B09" w:rsidRDefault="008347A4" w:rsidP="009F5F11">
      <w:r>
        <w:lastRenderedPageBreak/>
        <w:t>/7/</w:t>
      </w:r>
    </w:p>
    <w:p w14:paraId="3A22324F" w14:textId="443B62EE" w:rsidR="008347A4" w:rsidRDefault="008347A4" w:rsidP="004B54D9">
      <w:pPr>
        <w:pStyle w:val="teifwPageNum"/>
      </w:pPr>
      <w:r>
        <w:t>24.</w:t>
      </w:r>
    </w:p>
    <w:p w14:paraId="354F2F29" w14:textId="5CC87D5B" w:rsidR="008347A4" w:rsidRDefault="008347A4" w:rsidP="005100F2">
      <w:pPr>
        <w:pStyle w:val="teiab"/>
      </w:pPr>
      <w:r w:rsidRPr="004B54D9">
        <w:rPr>
          <w:rStyle w:val="teilabelZnak"/>
        </w:rPr>
        <w:t>H.</w:t>
      </w:r>
      <w:r w:rsidR="005100F2">
        <w:br/>
        <w:t>Telovno i Du</w:t>
      </w:r>
      <w:r>
        <w:t>hovno ve</w:t>
      </w:r>
      <w:r w:rsidRPr="00ED7D46">
        <w:t>ſ</w:t>
      </w:r>
      <w:r>
        <w:t>zelie, od</w:t>
      </w:r>
      <w:r>
        <w:br/>
        <w:t>Boga bo Szvetla Tela D</w:t>
      </w:r>
      <w:r w:rsidR="005100F2">
        <w:t>u</w:t>
      </w:r>
      <w:r w:rsidR="005100F2" w:rsidRPr="00ED7D46">
        <w:t>ſ</w:t>
      </w:r>
      <w:r>
        <w:t>se.</w:t>
      </w:r>
      <w:r>
        <w:br/>
      </w:r>
      <w:r w:rsidRPr="005100F2">
        <w:rPr>
          <w:rStyle w:val="teigap"/>
        </w:rPr>
        <w:t>???</w:t>
      </w:r>
      <w:r w:rsidR="005100F2">
        <w:t>avno kak zdai Szuncze na naz</w:t>
      </w:r>
      <w:r>
        <w:br/>
        <w:t>Szveiti, ino povszud vsze kaie</w:t>
      </w:r>
      <w:r>
        <w:br/>
        <w:t>preszveiti, od etoga</w:t>
      </w:r>
      <w:r w:rsidR="005100F2">
        <w:t xml:space="preserve"> bole Bogh</w:t>
      </w:r>
      <w:r>
        <w:br/>
        <w:t>preszveiti, zliczem te Szvete pre-</w:t>
      </w:r>
      <w:r>
        <w:br/>
        <w:t>szveti.</w:t>
      </w:r>
    </w:p>
    <w:p w14:paraId="0A94A897" w14:textId="63842B91" w:rsidR="008347A4" w:rsidRDefault="0035144B" w:rsidP="0035144B">
      <w:pPr>
        <w:pStyle w:val="teiab"/>
      </w:pPr>
      <w:r>
        <w:t>A</w:t>
      </w:r>
      <w:r w:rsidR="008347A4">
        <w:t xml:space="preserve">postolje z </w:t>
      </w:r>
      <w:r w:rsidR="008347A4" w:rsidRPr="0035144B">
        <w:rPr>
          <w:rStyle w:val="teipersName"/>
        </w:rPr>
        <w:t>Mariov</w:t>
      </w:r>
      <w:r w:rsidR="008347A4">
        <w:t xml:space="preserve"> vkup bodo, Sztol-</w:t>
      </w:r>
      <w:r>
        <w:br/>
        <w:t>czi Szvoimi, blizu gBogu bodo,</w:t>
      </w:r>
      <w:r w:rsidR="008347A4">
        <w:br/>
        <w:t>Sztari Szveczi, Angyelie tam bodo,</w:t>
      </w:r>
      <w:r w:rsidR="008347A4">
        <w:br/>
        <w:t>nato Bosie Licze gledali bo.</w:t>
      </w:r>
    </w:p>
    <w:p w14:paraId="7EA0C104" w14:textId="49FE6827" w:rsidR="008347A4" w:rsidRDefault="008347A4" w:rsidP="00F1687F">
      <w:pPr>
        <w:pStyle w:val="teiab"/>
      </w:pPr>
      <w:r w:rsidRPr="00F1687F">
        <w:rPr>
          <w:rStyle w:val="teigap"/>
        </w:rPr>
        <w:t>???</w:t>
      </w:r>
      <w:r>
        <w:t>üduvaiocs gledali bo Diko, i Po</w:t>
      </w:r>
      <w:r w:rsidRPr="00ED7D46">
        <w:t>ſ</w:t>
      </w:r>
      <w:r>
        <w:t>z-</w:t>
      </w:r>
      <w:r>
        <w:br/>
        <w:t>podna Boga Licze Szveto, nyegovo</w:t>
      </w:r>
      <w:r>
        <w:br/>
        <w:t>zapoved csakali bo, ar bi radi</w:t>
      </w:r>
      <w:r>
        <w:br/>
        <w:t>Szpuniti mu volio.</w:t>
      </w:r>
    </w:p>
    <w:p w14:paraId="34394358" w14:textId="77777777" w:rsidR="00F1687F" w:rsidRDefault="00F1687F" w:rsidP="00F1687F">
      <w:pPr>
        <w:pStyle w:val="teiab"/>
      </w:pPr>
      <w:r>
        <w:t>G</w:t>
      </w:r>
      <w:r w:rsidR="008347A4">
        <w:t>lig Sztem talom ti hudi Satanye,</w:t>
      </w:r>
      <w:r w:rsidR="008347A4">
        <w:br/>
        <w:t>ka</w:t>
      </w:r>
      <w:r>
        <w:t>ko mocsni oroszlanyi ak pak</w:t>
      </w:r>
      <w:r>
        <w:br/>
        <w:t>kak c</w:t>
      </w:r>
      <w:r w:rsidR="008347A4">
        <w:t xml:space="preserve">semerni Sarkanye </w:t>
      </w:r>
      <w:r w:rsidR="008347A4" w:rsidRPr="00F1687F">
        <w:rPr>
          <w:rStyle w:val="teidel"/>
        </w:rPr>
        <w:t>isti</w:t>
      </w:r>
    </w:p>
    <w:p w14:paraId="0CF5BA72" w14:textId="4EA65F22" w:rsidR="008347A4" w:rsidRDefault="006F1227" w:rsidP="00F1687F">
      <w:pPr>
        <w:pStyle w:val="teicatch-word"/>
      </w:pPr>
      <w:r>
        <w:t>proti derk</w:t>
      </w:r>
      <w:r w:rsidR="008347A4">
        <w:t>ali</w:t>
      </w:r>
    </w:p>
    <w:p w14:paraId="061A85DC" w14:textId="77777777" w:rsidR="008347A4" w:rsidRDefault="008347A4">
      <w:pPr>
        <w:spacing w:after="200"/>
      </w:pPr>
      <w:r>
        <w:br w:type="page"/>
      </w:r>
    </w:p>
    <w:p w14:paraId="52D075B1" w14:textId="409AD16E" w:rsidR="008347A4" w:rsidRDefault="008347A4" w:rsidP="009F5F11">
      <w:r>
        <w:lastRenderedPageBreak/>
        <w:t>/8/</w:t>
      </w:r>
    </w:p>
    <w:p w14:paraId="0E613C6F" w14:textId="68BDDAC9" w:rsidR="008347A4" w:rsidRDefault="008347A4" w:rsidP="0005719A">
      <w:pPr>
        <w:pStyle w:val="teiab"/>
      </w:pPr>
      <w:r w:rsidRPr="0005719A">
        <w:rPr>
          <w:rStyle w:val="teilabelZnak"/>
        </w:rPr>
        <w:t>H.</w:t>
      </w:r>
      <w:r>
        <w:br/>
        <w:t>der</w:t>
      </w:r>
      <w:r w:rsidR="006F1227">
        <w:t>k</w:t>
      </w:r>
      <w:r>
        <w:t>ali proti Du</w:t>
      </w:r>
      <w:r w:rsidRPr="00ED7D46">
        <w:t>ſ</w:t>
      </w:r>
      <w:r>
        <w:t>sam vszi</w:t>
      </w:r>
      <w:r>
        <w:br/>
        <w:t>bodo Tolvaje.</w:t>
      </w:r>
    </w:p>
    <w:p w14:paraId="7F19A043" w14:textId="704D0580" w:rsidR="008347A4" w:rsidRDefault="006F1227" w:rsidP="006F1227">
      <w:pPr>
        <w:pStyle w:val="teiab"/>
      </w:pPr>
      <w:r>
        <w:t>I od Szpodi zpekla naprei prido</w:t>
      </w:r>
      <w:r w:rsidR="008347A4">
        <w:t>,</w:t>
      </w:r>
      <w:r w:rsidR="008347A4">
        <w:br/>
        <w:t>po vszem Sveiti isti derkali</w:t>
      </w:r>
      <w:r w:rsidR="008347A4">
        <w:br/>
        <w:t>bo, i gde godi te neverne naido,</w:t>
      </w:r>
      <w:r w:rsidR="008347A4">
        <w:br/>
        <w:t>ki</w:t>
      </w:r>
      <w:r w:rsidR="008347A4" w:rsidRPr="00ED7D46">
        <w:t>ſ</w:t>
      </w:r>
      <w:r w:rsidR="008347A4">
        <w:t>zo nyihovi vsze gori Szpobero.</w:t>
      </w:r>
    </w:p>
    <w:p w14:paraId="18F09E7D" w14:textId="5EB871C1" w:rsidR="008347A4" w:rsidRDefault="008347A4" w:rsidP="006F1227">
      <w:pPr>
        <w:pStyle w:val="teiab"/>
      </w:pPr>
      <w:r>
        <w:t>Vnoge davnye i Sztare pogane, od</w:t>
      </w:r>
      <w:r>
        <w:br/>
        <w:t>vöre odpadnyene Sidove, vsze</w:t>
      </w:r>
      <w:r>
        <w:br/>
        <w:t>Szpo</w:t>
      </w:r>
      <w:r w:rsidR="006F1227">
        <w:t>ber</w:t>
      </w:r>
      <w:r>
        <w:t>o, te vnoge kamisne, i</w:t>
      </w:r>
      <w:r>
        <w:br/>
        <w:t>vsze one vszmerti grehi mertve.</w:t>
      </w:r>
    </w:p>
    <w:p w14:paraId="4E7A8DAE" w14:textId="2A6798B5" w:rsidR="008347A4" w:rsidRDefault="008347A4" w:rsidP="006F1227">
      <w:pPr>
        <w:pStyle w:val="teiab"/>
      </w:pPr>
      <w:r>
        <w:t>Na veliko gümno bodo gnali, na</w:t>
      </w:r>
      <w:r>
        <w:br/>
      </w:r>
      <w:r w:rsidRPr="006F1227">
        <w:rPr>
          <w:rStyle w:val="teiplaceName"/>
        </w:rPr>
        <w:t>Oliveczkoga</w:t>
      </w:r>
      <w:r>
        <w:t xml:space="preserve"> brega pole, na Si-</w:t>
      </w:r>
      <w:r>
        <w:br/>
        <w:t xml:space="preserve">roke </w:t>
      </w:r>
      <w:r w:rsidRPr="006F1227">
        <w:rPr>
          <w:rStyle w:val="teipersName"/>
        </w:rPr>
        <w:t>Josaphata</w:t>
      </w:r>
      <w:r>
        <w:t xml:space="preserve"> dolle, oszo k-</w:t>
      </w:r>
      <w:r>
        <w:br/>
        <w:t>ti ino omlatiti.</w:t>
      </w:r>
    </w:p>
    <w:p w14:paraId="6D3DB0A9" w14:textId="77777777" w:rsidR="006F1227" w:rsidRDefault="008347A4" w:rsidP="006F1227">
      <w:pPr>
        <w:pStyle w:val="teiab"/>
      </w:pPr>
      <w:r>
        <w:t>Oh kak rusni ti prekleczi bodo,</w:t>
      </w:r>
      <w:r>
        <w:br/>
        <w:t>ar vonyavi kako Vrazie bodo,</w:t>
      </w:r>
      <w:r>
        <w:br/>
        <w:t>kroto cserni kak vogelie bodo,</w:t>
      </w:r>
      <w:r w:rsidR="006F1227">
        <w:br/>
        <w:t>vszvoiem kepi kak Vrazje bodo.</w:t>
      </w:r>
    </w:p>
    <w:p w14:paraId="76B8CB99" w14:textId="72AF368E" w:rsidR="008347A4" w:rsidRDefault="008347A4" w:rsidP="006F1227">
      <w:pPr>
        <w:pStyle w:val="teicatch-word"/>
      </w:pPr>
      <w:r>
        <w:t>Joni</w:t>
      </w:r>
    </w:p>
    <w:p w14:paraId="7590B561" w14:textId="77777777" w:rsidR="008347A4" w:rsidRDefault="008347A4">
      <w:pPr>
        <w:spacing w:after="200"/>
      </w:pPr>
      <w:r>
        <w:br w:type="page"/>
      </w:r>
    </w:p>
    <w:p w14:paraId="15338990" w14:textId="77A70B4A" w:rsidR="008347A4" w:rsidRDefault="001B21B6" w:rsidP="009F5F11">
      <w:r>
        <w:lastRenderedPageBreak/>
        <w:t>/9/</w:t>
      </w:r>
    </w:p>
    <w:p w14:paraId="5E690154" w14:textId="34578798" w:rsidR="001B21B6" w:rsidRDefault="001B21B6" w:rsidP="00480183">
      <w:pPr>
        <w:pStyle w:val="teifwPageNum"/>
      </w:pPr>
      <w:r>
        <w:t>25.</w:t>
      </w:r>
    </w:p>
    <w:p w14:paraId="1CF9ACCF" w14:textId="4B81FAA7" w:rsidR="001B21B6" w:rsidRDefault="001B21B6" w:rsidP="00480183">
      <w:pPr>
        <w:pStyle w:val="teiab"/>
      </w:pPr>
      <w:r w:rsidRPr="00480183">
        <w:rPr>
          <w:rStyle w:val="teilabelZnak"/>
        </w:rPr>
        <w:t>H.</w:t>
      </w:r>
      <w:r>
        <w:br/>
        <w:t>I oni bo Bosia Licza vidli, na nyi</w:t>
      </w:r>
      <w:r>
        <w:br/>
        <w:t>Salo</w:t>
      </w:r>
      <w:r w:rsidRPr="00ED7D46">
        <w:t>ſ</w:t>
      </w:r>
      <w:r>
        <w:t>zt bode to videnye, Szkvarieni,</w:t>
      </w:r>
      <w:r>
        <w:br/>
        <w:t>Szo to dobro bo znali, S Bosan</w:t>
      </w:r>
      <w:r w:rsidRPr="00ED7D46">
        <w:t>ſ</w:t>
      </w:r>
      <w:r>
        <w:t>ztva</w:t>
      </w:r>
      <w:r>
        <w:br/>
        <w:t>pa nebo videli.</w:t>
      </w:r>
    </w:p>
    <w:p w14:paraId="4CBB60EB" w14:textId="19A78AC7" w:rsidR="001B21B6" w:rsidRDefault="00480183" w:rsidP="00480183">
      <w:pPr>
        <w:pStyle w:val="teiab"/>
      </w:pPr>
      <w:r>
        <w:t>Go</w:t>
      </w:r>
      <w:r w:rsidR="001B21B6">
        <w:t xml:space="preserve">szpon </w:t>
      </w:r>
      <w:r w:rsidR="001B21B6" w:rsidRPr="00480183">
        <w:rPr>
          <w:rStyle w:val="teipersName"/>
        </w:rPr>
        <w:t>Christus</w:t>
      </w:r>
      <w:r>
        <w:t xml:space="preserve"> vchin</w:t>
      </w:r>
      <w:r w:rsidR="001B21B6">
        <w:t>i poiszkati, kris-</w:t>
      </w:r>
      <w:r w:rsidR="001B21B6">
        <w:br/>
        <w:t>no drevo, ta Sche posztaviti, krisne</w:t>
      </w:r>
      <w:r w:rsidR="001B21B6">
        <w:br/>
        <w:t>czveke i Venecz ternovi, osztro dar-</w:t>
      </w:r>
      <w:r w:rsidR="001B21B6">
        <w:br/>
        <w:t>do ta Sche posztavi.</w:t>
      </w:r>
    </w:p>
    <w:p w14:paraId="05F43B5F" w14:textId="39D87B22" w:rsidR="001B21B6" w:rsidRDefault="001B21B6" w:rsidP="00480183">
      <w:pPr>
        <w:pStyle w:val="teiab"/>
      </w:pPr>
      <w:r>
        <w:t xml:space="preserve">Sztrasiosze Sidovie </w:t>
      </w:r>
      <w:r w:rsidRPr="00480183">
        <w:rPr>
          <w:rStyle w:val="teipersName"/>
        </w:rPr>
        <w:t>Christuſsa</w:t>
      </w:r>
      <w:r>
        <w:t>, zboj-</w:t>
      </w:r>
      <w:r>
        <w:br/>
        <w:t>iosze od kris</w:t>
      </w:r>
      <w:r w:rsidR="00480183">
        <w:t>noga dreva, to vidiv</w:t>
      </w:r>
      <w:r>
        <w:t>-</w:t>
      </w:r>
      <w:r>
        <w:br/>
        <w:t>si na pamet nyim pride, daszo</w:t>
      </w:r>
      <w:r>
        <w:br/>
        <w:t xml:space="preserve">oni vmorili </w:t>
      </w:r>
      <w:r w:rsidRPr="00480183">
        <w:rPr>
          <w:rStyle w:val="teipersName"/>
        </w:rPr>
        <w:t>Christuſsa</w:t>
      </w:r>
      <w:r>
        <w:t>.</w:t>
      </w:r>
    </w:p>
    <w:p w14:paraId="4CC899EC" w14:textId="02064F5E" w:rsidR="001B21B6" w:rsidRDefault="001B21B6" w:rsidP="00480183">
      <w:pPr>
        <w:pStyle w:val="teiab"/>
      </w:pPr>
      <w:r>
        <w:t xml:space="preserve">Trepetlivi </w:t>
      </w:r>
      <w:r w:rsidRPr="00480183">
        <w:rPr>
          <w:rStyle w:val="teipersName"/>
        </w:rPr>
        <w:t>Christussa</w:t>
      </w:r>
      <w:r>
        <w:t xml:space="preserve"> Hohari, bodo</w:t>
      </w:r>
      <w:r>
        <w:br/>
      </w:r>
      <w:r w:rsidRPr="00480183">
        <w:rPr>
          <w:rStyle w:val="teipersName"/>
        </w:rPr>
        <w:t>Judas</w:t>
      </w:r>
      <w:r>
        <w:t xml:space="preserve"> i Annasa Szlugi, Cayphas</w:t>
      </w:r>
      <w:r>
        <w:br/>
        <w:t xml:space="preserve">Szam i nyega Szoldati, i </w:t>
      </w:r>
      <w:r w:rsidRPr="00480183">
        <w:rPr>
          <w:rStyle w:val="teipersName"/>
        </w:rPr>
        <w:t>Pilatus</w:t>
      </w:r>
      <w:r>
        <w:br/>
        <w:t>i nyega prebegi.</w:t>
      </w:r>
    </w:p>
    <w:p w14:paraId="51FE84EC" w14:textId="77777777" w:rsidR="00480183" w:rsidRDefault="001B21B6" w:rsidP="00480183">
      <w:pPr>
        <w:pStyle w:val="teiab"/>
      </w:pPr>
      <w:r>
        <w:t>Vszi iednako na kris bo gledali, ar</w:t>
      </w:r>
      <w:r>
        <w:br/>
        <w:t xml:space="preserve">vszi Snyega bodosze szodili, ki v </w:t>
      </w:r>
      <w:r w:rsidRPr="00480183">
        <w:rPr>
          <w:rStyle w:val="teipersName"/>
        </w:rPr>
        <w:t>Je-</w:t>
      </w:r>
      <w:r w:rsidRPr="00480183">
        <w:rPr>
          <w:rStyle w:val="teipersName"/>
        </w:rPr>
        <w:br/>
        <w:t>suſsi</w:t>
      </w:r>
      <w:r w:rsidR="00480183">
        <w:t xml:space="preserve"> vörju zvelicsajosze, ki ne</w:t>
      </w:r>
    </w:p>
    <w:p w14:paraId="186DF920" w14:textId="2C3E237C" w:rsidR="001B21B6" w:rsidRDefault="001B21B6" w:rsidP="00480183">
      <w:pPr>
        <w:pStyle w:val="teicatch-word"/>
      </w:pPr>
      <w:r>
        <w:t>vörjo,</w:t>
      </w:r>
    </w:p>
    <w:p w14:paraId="7B350895" w14:textId="77777777" w:rsidR="001B21B6" w:rsidRDefault="001B21B6">
      <w:pPr>
        <w:spacing w:after="200"/>
      </w:pPr>
      <w:r>
        <w:br w:type="page"/>
      </w:r>
    </w:p>
    <w:p w14:paraId="6EEA18EC" w14:textId="367C68D8" w:rsidR="001B21B6" w:rsidRDefault="001B21B6" w:rsidP="009F5F11">
      <w:r>
        <w:lastRenderedPageBreak/>
        <w:t>/10/</w:t>
      </w:r>
    </w:p>
    <w:p w14:paraId="5DCEE6AE" w14:textId="59031007" w:rsidR="001B21B6" w:rsidRDefault="001B21B6" w:rsidP="00BF707D">
      <w:pPr>
        <w:pStyle w:val="teiab"/>
      </w:pPr>
      <w:r w:rsidRPr="00BF707D">
        <w:rPr>
          <w:rStyle w:val="teilabelZnak"/>
        </w:rPr>
        <w:t>H.</w:t>
      </w:r>
      <w:r>
        <w:br/>
        <w:t>vöru na pekel vszi poido.</w:t>
      </w:r>
    </w:p>
    <w:p w14:paraId="3924EF74" w14:textId="0E43D2B1" w:rsidR="001B21B6" w:rsidRDefault="001B21B6" w:rsidP="00BF707D">
      <w:pPr>
        <w:pStyle w:val="teiab"/>
      </w:pPr>
      <w:r>
        <w:t>Ti poganye mantre bo vidili, man-</w:t>
      </w:r>
      <w:r>
        <w:br/>
        <w:t>ternike zdavnyaszo mantrali, ter-</w:t>
      </w:r>
      <w:r>
        <w:br/>
        <w:t>galie kerv nih prelevati, no za-</w:t>
      </w:r>
      <w:r>
        <w:br/>
        <w:t>tosze bo vidli Szkvarieni.</w:t>
      </w:r>
    </w:p>
    <w:p w14:paraId="5AF6844D" w14:textId="12788EEA" w:rsidR="001B21B6" w:rsidRDefault="001B21B6" w:rsidP="00BF707D">
      <w:pPr>
        <w:pStyle w:val="teiab"/>
      </w:pPr>
      <w:r>
        <w:t>Ti bogaczi neszrecsni tam bodo, ar</w:t>
      </w:r>
      <w:r>
        <w:br/>
        <w:t>nemilo na vboge gledli bo, za bo-</w:t>
      </w:r>
      <w:r>
        <w:br/>
        <w:t>londe ktere imeli</w:t>
      </w:r>
      <w:r w:rsidRPr="00ED7D46">
        <w:t>ſ</w:t>
      </w:r>
      <w:r>
        <w:t>zo, csudoiosze</w:t>
      </w:r>
      <w:r>
        <w:br/>
        <w:t>odicseni daszo.</w:t>
      </w:r>
    </w:p>
    <w:p w14:paraId="2278E1BB" w14:textId="084DE63B" w:rsidR="001B21B6" w:rsidRDefault="001B21B6" w:rsidP="00BF707D">
      <w:pPr>
        <w:pStyle w:val="teiab"/>
      </w:pPr>
      <w:r>
        <w:t>To vidio neverni Saluio, i od Szveti</w:t>
      </w:r>
      <w:r>
        <w:br/>
        <w:t>tako recs pravio, pravili</w:t>
      </w:r>
      <w:r w:rsidRPr="00ED7D46">
        <w:t>ſ</w:t>
      </w:r>
      <w:r>
        <w:t>zmo oni</w:t>
      </w:r>
      <w:r>
        <w:br/>
        <w:t>norczi kaiszo, zdai vidimo odi-</w:t>
      </w:r>
      <w:r>
        <w:br/>
        <w:t>cseni da</w:t>
      </w:r>
      <w:r w:rsidRPr="00ED7D46">
        <w:t>ſ</w:t>
      </w:r>
      <w:r>
        <w:t>zo.</w:t>
      </w:r>
    </w:p>
    <w:p w14:paraId="48052449" w14:textId="31F6A7A5" w:rsidR="001B21B6" w:rsidRDefault="001B21B6" w:rsidP="009F03F4">
      <w:pPr>
        <w:pStyle w:val="teiab"/>
      </w:pPr>
      <w:r>
        <w:t>Ti Szveczi vsze znaio na</w:t>
      </w:r>
      <w:r w:rsidRPr="00ED7D46">
        <w:t>ſ</w:t>
      </w:r>
      <w:r>
        <w:t>se grehe,</w:t>
      </w:r>
      <w:r>
        <w:br/>
        <w:t>kak Szmo vTeli Siveli znaiovsze,</w:t>
      </w:r>
      <w:r>
        <w:br/>
        <w:t>na</w:t>
      </w:r>
      <w:r w:rsidRPr="00ED7D46">
        <w:t>ſ</w:t>
      </w:r>
      <w:r>
        <w:t>se roke nye nevoluvale, za-</w:t>
      </w:r>
      <w:r>
        <w:br/>
        <w:t>kai, na naz prisla Szmert vek-</w:t>
      </w:r>
      <w:r>
        <w:br/>
        <w:t>vecsna.</w:t>
      </w:r>
    </w:p>
    <w:p w14:paraId="236C30CB" w14:textId="77777777" w:rsidR="009F03F4" w:rsidRDefault="001B21B6" w:rsidP="009F03F4">
      <w:pPr>
        <w:pStyle w:val="teiab"/>
      </w:pPr>
      <w:r>
        <w:t>Gledali</w:t>
      </w:r>
      <w:r w:rsidR="009F03F4">
        <w:t xml:space="preserve"> bo ti Szveczi neverne, ar poz-</w:t>
      </w:r>
    </w:p>
    <w:p w14:paraId="507BA1AF" w14:textId="08989E70" w:rsidR="001B21B6" w:rsidRDefault="001B21B6" w:rsidP="009F03F4">
      <w:pPr>
        <w:pStyle w:val="teicatch-word"/>
      </w:pPr>
      <w:r>
        <w:t>naio,</w:t>
      </w:r>
    </w:p>
    <w:p w14:paraId="613A4ABD" w14:textId="77777777" w:rsidR="001B21B6" w:rsidRDefault="001B21B6">
      <w:pPr>
        <w:spacing w:after="200"/>
      </w:pPr>
      <w:r>
        <w:br w:type="page"/>
      </w:r>
    </w:p>
    <w:p w14:paraId="4C723C6B" w14:textId="52656014" w:rsidR="001B21B6" w:rsidRDefault="00153F90" w:rsidP="009F5F11">
      <w:r>
        <w:lastRenderedPageBreak/>
        <w:t>/11/</w:t>
      </w:r>
    </w:p>
    <w:p w14:paraId="1623C519" w14:textId="25B10095" w:rsidR="00153F90" w:rsidRDefault="00153F90" w:rsidP="00B03E65">
      <w:pPr>
        <w:pStyle w:val="teifwPageNum"/>
      </w:pPr>
      <w:r>
        <w:t>26.</w:t>
      </w:r>
    </w:p>
    <w:p w14:paraId="754CFDC9" w14:textId="72E6676C" w:rsidR="00153F90" w:rsidRDefault="00153F90" w:rsidP="00B03E65">
      <w:pPr>
        <w:pStyle w:val="teiab"/>
      </w:pPr>
      <w:r w:rsidRPr="00B03E65">
        <w:rPr>
          <w:rStyle w:val="teilabelZnak"/>
        </w:rPr>
        <w:t>H.</w:t>
      </w:r>
      <w:r>
        <w:br/>
        <w:t>naio vsze nih hamisie, kiszo ov-</w:t>
      </w:r>
      <w:r>
        <w:br/>
        <w:t>di mantrali pravicsne, zmiszlili-</w:t>
      </w:r>
      <w:r>
        <w:br/>
        <w:t>szo vnoge hamisie.</w:t>
      </w:r>
    </w:p>
    <w:p w14:paraId="1CC5FF78" w14:textId="36A27D98" w:rsidR="00153F90" w:rsidRDefault="00B03E65" w:rsidP="00B03E65">
      <w:pPr>
        <w:pStyle w:val="teiab"/>
      </w:pPr>
      <w:r w:rsidRPr="00B03E65">
        <w:rPr>
          <w:rStyle w:val="teiunclear"/>
        </w:rPr>
        <w:t>T</w:t>
      </w:r>
      <w:r w:rsidR="00153F90">
        <w:t>oi praviczi kiszo proti rekli, Szpra-</w:t>
      </w:r>
      <w:r w:rsidR="00153F90">
        <w:br/>
        <w:t>viliszo vnoge kanybe malte, i</w:t>
      </w:r>
      <w:r w:rsidR="00153F90">
        <w:br/>
        <w:t>birsage, te vnoge nevole, pravdi</w:t>
      </w:r>
      <w:r w:rsidR="00153F90">
        <w:br/>
        <w:t>te vnoge naredbe.</w:t>
      </w:r>
    </w:p>
    <w:p w14:paraId="339A2DCE" w14:textId="315FA6CD" w:rsidR="00153F90" w:rsidRDefault="00B03E65" w:rsidP="00B03E65">
      <w:pPr>
        <w:pStyle w:val="teiab"/>
      </w:pPr>
      <w:r>
        <w:t>Galo</w:t>
      </w:r>
      <w:r w:rsidR="00153F90">
        <w:t>rie vonyava poszoda, i ti Vrazje</w:t>
      </w:r>
      <w:r w:rsidR="00153F90">
        <w:br/>
        <w:t>Szejachi kokola, nepriatelie Szina,</w:t>
      </w:r>
      <w:r w:rsidR="00153F90">
        <w:br/>
        <w:t>Bosiega, vszi tam bodo, ti grehov</w:t>
      </w:r>
      <w:r w:rsidR="00153F90">
        <w:br/>
        <w:t>Ocseve.</w:t>
      </w:r>
    </w:p>
    <w:p w14:paraId="5227FB3F" w14:textId="012FB71E" w:rsidR="00153F90" w:rsidRDefault="00153F90" w:rsidP="00B03E65">
      <w:pPr>
        <w:pStyle w:val="teiab"/>
      </w:pPr>
      <w:r>
        <w:t>Boiazlivi Goszpodna gledali, trepet-</w:t>
      </w:r>
      <w:r>
        <w:br/>
        <w:t>livi gda bo krisa vidli, arsz</w:t>
      </w:r>
      <w:r w:rsidR="00B03E65">
        <w:t>o oni</w:t>
      </w:r>
      <w:r w:rsidR="00B03E65">
        <w:br/>
        <w:t>Szposztiom Szmerti vchinil</w:t>
      </w:r>
      <w:r>
        <w:t>i, to vsze</w:t>
      </w:r>
      <w:r>
        <w:br/>
        <w:t>znaio da vzemo moke vszi.</w:t>
      </w:r>
    </w:p>
    <w:p w14:paraId="3A7288D7" w14:textId="16D72BB8" w:rsidR="00153F90" w:rsidRDefault="00153F90" w:rsidP="00B03E65">
      <w:pPr>
        <w:pStyle w:val="teiab"/>
      </w:pPr>
      <w:r w:rsidRPr="00B03E65">
        <w:rPr>
          <w:rStyle w:val="teigap"/>
        </w:rPr>
        <w:t>???</w:t>
      </w:r>
      <w:r>
        <w:t>eretniczi vidivsi Szvedostvo, Szlatki</w:t>
      </w:r>
      <w:r>
        <w:br/>
      </w:r>
      <w:r w:rsidRPr="00B03E65">
        <w:rPr>
          <w:rStyle w:val="teipersName"/>
        </w:rPr>
        <w:t>Jesus</w:t>
      </w:r>
      <w:r>
        <w:t xml:space="preserve"> bode nim Szam Szvedok, Sztra-</w:t>
      </w:r>
      <w:r>
        <w:br/>
        <w:t>Siosze kaiszo hamisio, napravili</w:t>
      </w:r>
      <w:r>
        <w:br/>
        <w:t>vnogo falsno delo.</w:t>
      </w:r>
    </w:p>
    <w:p w14:paraId="685B6FA6" w14:textId="0F67F603" w:rsidR="00153F90" w:rsidRDefault="00153F90" w:rsidP="00B03E65">
      <w:pPr>
        <w:pStyle w:val="teicatch-word"/>
      </w:pPr>
      <w:r>
        <w:t>A Szk</w:t>
      </w:r>
      <w:r w:rsidR="00B03E65">
        <w:tab/>
      </w:r>
    </w:p>
    <w:p w14:paraId="1F4C7E36" w14:textId="77777777" w:rsidR="00153F90" w:rsidRDefault="00153F90">
      <w:pPr>
        <w:spacing w:after="200"/>
      </w:pPr>
      <w:r>
        <w:br w:type="page"/>
      </w:r>
    </w:p>
    <w:p w14:paraId="1ACC9FE1" w14:textId="176A12FA" w:rsidR="00153F90" w:rsidRDefault="001002AB" w:rsidP="009F5F11">
      <w:r>
        <w:lastRenderedPageBreak/>
        <w:t>/12/</w:t>
      </w:r>
    </w:p>
    <w:p w14:paraId="5B66AE9A" w14:textId="6EB08887" w:rsidR="001002AB" w:rsidRDefault="001002AB" w:rsidP="00EC5BDD">
      <w:pPr>
        <w:pStyle w:val="teiab"/>
      </w:pPr>
      <w:r w:rsidRPr="00685436">
        <w:rPr>
          <w:rStyle w:val="teilabelZnak"/>
        </w:rPr>
        <w:t>H.</w:t>
      </w:r>
      <w:r>
        <w:br/>
        <w:t>A Szkvarieni ti vnogi kerschani</w:t>
      </w:r>
      <w:r>
        <w:br/>
        <w:t>kiszo bili zimenom kerschanye,</w:t>
      </w:r>
      <w:r>
        <w:br/>
        <w:t>ali neiszo vörvali v</w:t>
      </w:r>
      <w:r w:rsidRPr="00EC5BDD">
        <w:rPr>
          <w:rStyle w:val="teipersName"/>
        </w:rPr>
        <w:t>Jesuſsi</w:t>
      </w:r>
      <w:r>
        <w:t>, nih</w:t>
      </w:r>
      <w:r>
        <w:br/>
        <w:t>Vojuve bodo nyim ti Vrazie.</w:t>
      </w:r>
    </w:p>
    <w:p w14:paraId="403C91C2" w14:textId="6F76EB56" w:rsidR="001002AB" w:rsidRDefault="001002AB" w:rsidP="00EC5BDD">
      <w:pPr>
        <w:pStyle w:val="teiab"/>
      </w:pPr>
      <w:r>
        <w:t>Ve</w:t>
      </w:r>
      <w:r w:rsidRPr="00ED7D46">
        <w:t>ſ</w:t>
      </w:r>
      <w:r>
        <w:t>z ovi Szveit tam na gümni bode,</w:t>
      </w:r>
      <w:r>
        <w:br/>
        <w:t>vszi ti dobri i hudi tam bodo,</w:t>
      </w:r>
      <w:r>
        <w:br/>
        <w:t>vsza pravicza i kokol tam bodo,</w:t>
      </w:r>
      <w:r>
        <w:br/>
        <w:t>pravicsni i hamisni tam bodo.</w:t>
      </w:r>
    </w:p>
    <w:p w14:paraId="718AA8B4" w14:textId="204E52FD" w:rsidR="001002AB" w:rsidRDefault="00EC5BDD" w:rsidP="00EC5BDD">
      <w:pPr>
        <w:pStyle w:val="teiab"/>
      </w:pPr>
      <w:r>
        <w:t>G</w:t>
      </w:r>
      <w:r w:rsidR="001002AB">
        <w:t xml:space="preserve">oszpon </w:t>
      </w:r>
      <w:r w:rsidR="001002AB" w:rsidRPr="00EC5BDD">
        <w:rPr>
          <w:rStyle w:val="teipersName"/>
        </w:rPr>
        <w:t>Jesus</w:t>
      </w:r>
      <w:r w:rsidR="001002AB">
        <w:t xml:space="preserve"> itako tam zacsne vti-</w:t>
      </w:r>
      <w:r w:rsidR="001002AB">
        <w:br/>
      </w:r>
      <w:r w:rsidR="001002AB" w:rsidRPr="00ED7D46">
        <w:t>ſ</w:t>
      </w:r>
      <w:r w:rsidR="001002AB">
        <w:t xml:space="preserve">ztom </w:t>
      </w:r>
      <w:r>
        <w:t>gümni ps</w:t>
      </w:r>
      <w:r w:rsidR="001002AB">
        <w:t>eniczo mlatiti,</w:t>
      </w:r>
      <w:r w:rsidR="001002AB">
        <w:br/>
        <w:t>vszakoga Sche terdno opitati,</w:t>
      </w:r>
      <w:r w:rsidR="001002AB">
        <w:br/>
        <w:t>zte pravicze czepmi vküp Szterti.</w:t>
      </w:r>
    </w:p>
    <w:p w14:paraId="70FD6CD6" w14:textId="40A83B6D" w:rsidR="001002AB" w:rsidRDefault="001002AB" w:rsidP="00EC5BDD">
      <w:pPr>
        <w:pStyle w:val="teiab"/>
      </w:pPr>
      <w:r w:rsidRPr="00EC5BDD">
        <w:rPr>
          <w:rStyle w:val="Naslov1Znak"/>
        </w:rPr>
        <w:t>Polovicze Popevke.</w:t>
      </w:r>
      <w:r>
        <w:br/>
        <w:t>Zdeszne Sztrani zglednesze na</w:t>
      </w:r>
      <w:r>
        <w:br/>
        <w:t xml:space="preserve">Mater, Poszpon </w:t>
      </w:r>
      <w:r w:rsidRPr="00EC5BDD">
        <w:rPr>
          <w:rStyle w:val="teipersName"/>
        </w:rPr>
        <w:t>Jesus</w:t>
      </w:r>
      <w:r>
        <w:t xml:space="preserve"> na Devo</w:t>
      </w:r>
      <w:r w:rsidR="000C1CDD">
        <w:br/>
      </w:r>
      <w:r w:rsidR="000C1CDD" w:rsidRPr="00EC5BDD">
        <w:rPr>
          <w:rStyle w:val="teipersName"/>
        </w:rPr>
        <w:t>Mario</w:t>
      </w:r>
      <w:r w:rsidR="00EC5BDD">
        <w:t>, na Szve noge vsztane</w:t>
      </w:r>
      <w:r w:rsidR="000C1CDD">
        <w:br/>
        <w:t>Mati kmeszto, i klecsochi posz-</w:t>
      </w:r>
      <w:r w:rsidR="000C1CDD">
        <w:br/>
        <w:t>lusa na Szina.</w:t>
      </w:r>
    </w:p>
    <w:p w14:paraId="52B42784" w14:textId="77777777" w:rsidR="00EC5BDD" w:rsidRDefault="000C1CDD" w:rsidP="00EC5BDD">
      <w:pPr>
        <w:pStyle w:val="teiab"/>
      </w:pPr>
      <w:r>
        <w:t>Nye Szveti Szi</w:t>
      </w:r>
      <w:r w:rsidR="00EC5BDD">
        <w:t>n tak recse Materi,</w:t>
      </w:r>
    </w:p>
    <w:p w14:paraId="44336AA7" w14:textId="645CC765" w:rsidR="000C1CDD" w:rsidRDefault="000C1CDD" w:rsidP="00EC5BDD">
      <w:pPr>
        <w:pStyle w:val="teicatch-word"/>
      </w:pPr>
      <w:r>
        <w:t>postuva</w:t>
      </w:r>
    </w:p>
    <w:p w14:paraId="1B22DCA4" w14:textId="77777777" w:rsidR="000C1CDD" w:rsidRDefault="000C1CDD" w:rsidP="00EC5BDD">
      <w:pPr>
        <w:pStyle w:val="teicatch-word"/>
      </w:pPr>
      <w:r>
        <w:br w:type="page"/>
      </w:r>
    </w:p>
    <w:p w14:paraId="5DAD1FA8" w14:textId="3B0E2626" w:rsidR="000C1CDD" w:rsidRDefault="000C1CDD" w:rsidP="009F5F11">
      <w:r>
        <w:lastRenderedPageBreak/>
        <w:t>/13/</w:t>
      </w:r>
    </w:p>
    <w:p w14:paraId="28DA4DCF" w14:textId="291965B4" w:rsidR="000C1CDD" w:rsidRDefault="000C1CDD" w:rsidP="00993F50">
      <w:pPr>
        <w:pStyle w:val="teifwPageNum"/>
      </w:pPr>
      <w:r>
        <w:t>24.</w:t>
      </w:r>
    </w:p>
    <w:p w14:paraId="075C58DD" w14:textId="77777777" w:rsidR="00993F50" w:rsidRDefault="000C1CDD" w:rsidP="00993F50">
      <w:pPr>
        <w:pStyle w:val="teiab"/>
      </w:pPr>
      <w:r w:rsidRPr="00993F50">
        <w:rPr>
          <w:rStyle w:val="teilabelZnak"/>
        </w:rPr>
        <w:t>H.</w:t>
      </w:r>
      <w:r>
        <w:br/>
        <w:t xml:space="preserve">postuvana ma Mati </w:t>
      </w:r>
      <w:r w:rsidRPr="00993F50">
        <w:rPr>
          <w:rStyle w:val="teipersName"/>
        </w:rPr>
        <w:t>Maria</w:t>
      </w:r>
      <w:r>
        <w:t>,</w:t>
      </w:r>
      <w:r>
        <w:br/>
        <w:t>vsegdar vugodna Bogu ti, i</w:t>
      </w:r>
      <w:r>
        <w:br/>
        <w:t>Szvetoga Troisztva blagoszlovlena.</w:t>
      </w:r>
    </w:p>
    <w:p w14:paraId="771EC7DE" w14:textId="7CC9D9A4" w:rsidR="000C1CDD" w:rsidRDefault="000C1CDD" w:rsidP="00993F50">
      <w:pPr>
        <w:pStyle w:val="teiab"/>
      </w:pPr>
      <w:r>
        <w:t>Vu czvetecsem Teli Szi me noszila,</w:t>
      </w:r>
      <w:r>
        <w:br/>
        <w:t>na vete Szveit tiszi me rodila,</w:t>
      </w:r>
      <w:r>
        <w:br/>
        <w:t>Sztvoim dragim mlekom me ker-</w:t>
      </w:r>
      <w:r>
        <w:br/>
        <w:t>mila, vchlovecso dobo gori me</w:t>
      </w:r>
      <w:r>
        <w:br/>
        <w:t>zhranila.</w:t>
      </w:r>
    </w:p>
    <w:p w14:paraId="020DC2DF" w14:textId="34EAC03E" w:rsidR="000C1CDD" w:rsidRDefault="000C1CDD" w:rsidP="00993F50">
      <w:pPr>
        <w:pStyle w:val="teiab"/>
      </w:pPr>
      <w:r>
        <w:t>Zvelicsim iaz ma Mati tvo Dü</w:t>
      </w:r>
      <w:r w:rsidRPr="00ED7D46">
        <w:t>ſ</w:t>
      </w:r>
      <w:r>
        <w:t>so,</w:t>
      </w:r>
      <w:r>
        <w:br/>
        <w:t>zvelicsim iaz tve cservo i telo,</w:t>
      </w:r>
      <w:r>
        <w:br/>
        <w:t>i blaseno tve Chlovesztvo Sen</w:t>
      </w:r>
      <w:r w:rsidRPr="00ED7D46">
        <w:t>ſ</w:t>
      </w:r>
      <w:r>
        <w:t>zko,</w:t>
      </w:r>
      <w:r>
        <w:br/>
        <w:t>tvo veliko vöro ino delo.</w:t>
      </w:r>
    </w:p>
    <w:p w14:paraId="0F4A6AAA" w14:textId="11BB75DB" w:rsidR="000C1CDD" w:rsidRDefault="000C1CDD" w:rsidP="00993F50">
      <w:pPr>
        <w:pStyle w:val="teiab"/>
      </w:pPr>
      <w:r>
        <w:t>V preveliki britki moi mokai zme-</w:t>
      </w:r>
      <w:r>
        <w:br/>
        <w:t>nom je</w:t>
      </w:r>
      <w:r w:rsidRPr="00ED7D46">
        <w:t>ſ</w:t>
      </w:r>
      <w:r>
        <w:t>zi bila i vu Szmerti za-</w:t>
      </w:r>
      <w:r>
        <w:br/>
        <w:t>to vezdai vu moiem blasensz-</w:t>
      </w:r>
      <w:r>
        <w:br/>
        <w:t>tvi, ürocsnicza vszeh dobrot boditi.</w:t>
      </w:r>
    </w:p>
    <w:p w14:paraId="349C75BE" w14:textId="77777777" w:rsidR="00993F50" w:rsidRDefault="000C1CDD" w:rsidP="00993F50">
      <w:pPr>
        <w:pStyle w:val="teiab"/>
      </w:pPr>
      <w:r>
        <w:t>Na dnesni den vzemi moi Aldomas,</w:t>
      </w:r>
      <w:r>
        <w:br/>
      </w:r>
      <w:r w:rsidR="00993F50">
        <w:t>zaldomasom, i moi Szveti orszag</w:t>
      </w:r>
    </w:p>
    <w:p w14:paraId="09B2217D" w14:textId="715DD4C2" w:rsidR="000C1CDD" w:rsidRDefault="000C1CDD" w:rsidP="00993F50">
      <w:pPr>
        <w:pStyle w:val="teicatch-word"/>
      </w:pPr>
      <w:r>
        <w:t>i zorszagom</w:t>
      </w:r>
    </w:p>
    <w:p w14:paraId="65FB0D16" w14:textId="77777777" w:rsidR="000C1CDD" w:rsidRDefault="000C1CDD">
      <w:pPr>
        <w:spacing w:after="200"/>
      </w:pPr>
      <w:r>
        <w:br w:type="page"/>
      </w:r>
    </w:p>
    <w:p w14:paraId="78D20EFC" w14:textId="29EA1706" w:rsidR="000C1CDD" w:rsidRDefault="005F239C" w:rsidP="009F5F11">
      <w:r>
        <w:lastRenderedPageBreak/>
        <w:t>/14/</w:t>
      </w:r>
    </w:p>
    <w:p w14:paraId="1481FABB" w14:textId="783FD155" w:rsidR="005F239C" w:rsidRDefault="005F239C" w:rsidP="002326C3">
      <w:pPr>
        <w:pStyle w:val="teiab"/>
      </w:pPr>
      <w:r w:rsidRPr="002326C3">
        <w:rPr>
          <w:rStyle w:val="teilabelZnak"/>
        </w:rPr>
        <w:t>H.</w:t>
      </w:r>
      <w:r>
        <w:br/>
        <w:t>i orszagom navkup me bla-</w:t>
      </w:r>
      <w:r>
        <w:br/>
        <w:t>sensztvo, ter zblasensztvom ime-</w:t>
      </w:r>
      <w:r>
        <w:br/>
        <w:t>ne Szamoga.</w:t>
      </w:r>
    </w:p>
    <w:p w14:paraId="7BA807CA" w14:textId="7C04215A" w:rsidR="005F239C" w:rsidRDefault="009575BC" w:rsidP="002326C3">
      <w:pPr>
        <w:pStyle w:val="teiab"/>
      </w:pPr>
      <w:r>
        <w:t xml:space="preserve">Szmeta Mati </w:t>
      </w:r>
      <w:r w:rsidRPr="002326C3">
        <w:rPr>
          <w:rStyle w:val="teipersName"/>
        </w:rPr>
        <w:t>Maria</w:t>
      </w:r>
      <w:r>
        <w:t xml:space="preserve"> blasena, radu-</w:t>
      </w:r>
      <w:r>
        <w:br/>
        <w:t>iesze gda to csuie ona, Szvemu Szi-</w:t>
      </w:r>
      <w:r>
        <w:br/>
        <w:t>nu Szvetomu hvalo da, kai zor-</w:t>
      </w:r>
      <w:r>
        <w:br/>
        <w:t>Szagom on Szebe nyei dava.</w:t>
      </w:r>
    </w:p>
    <w:p w14:paraId="458085BC" w14:textId="4E728E1F" w:rsidR="009575BC" w:rsidRDefault="009575BC" w:rsidP="002326C3">
      <w:pPr>
        <w:pStyle w:val="teiab"/>
      </w:pPr>
      <w:r>
        <w:t xml:space="preserve">Goszpon </w:t>
      </w:r>
      <w:r w:rsidRPr="002326C3">
        <w:rPr>
          <w:rStyle w:val="teipersName"/>
        </w:rPr>
        <w:t>Jesus</w:t>
      </w:r>
      <w:r>
        <w:t xml:space="preserve"> Szvete Apostole, bla-</w:t>
      </w:r>
      <w:r>
        <w:br/>
        <w:t>goszlovi kako Szvete prave, ki za</w:t>
      </w:r>
      <w:r>
        <w:br/>
        <w:t>nyega osztavli</w:t>
      </w:r>
      <w:r w:rsidRPr="00ED7D46">
        <w:t>ſ</w:t>
      </w:r>
      <w:r>
        <w:t>zo marke, terpe-</w:t>
      </w:r>
      <w:r>
        <w:br/>
        <w:t>li</w:t>
      </w:r>
      <w:r w:rsidRPr="00ED7D46">
        <w:t>ſ</w:t>
      </w:r>
      <w:r>
        <w:t>zo nevolie i mantre.</w:t>
      </w:r>
    </w:p>
    <w:p w14:paraId="493D4450" w14:textId="52F63F6A" w:rsidR="009575BC" w:rsidRDefault="009575BC" w:rsidP="002326C3">
      <w:pPr>
        <w:pStyle w:val="teiab"/>
      </w:pPr>
      <w:r>
        <w:t>Zatem itak alduie manternike,</w:t>
      </w:r>
      <w:r>
        <w:br/>
        <w:t>ki za nyaga prieli</w:t>
      </w:r>
      <w:r w:rsidRPr="00ED7D46">
        <w:t>ſ</w:t>
      </w:r>
      <w:r>
        <w:t>zo moke, po-</w:t>
      </w:r>
      <w:r>
        <w:br/>
        <w:t>moriti dali</w:t>
      </w:r>
      <w:r w:rsidRPr="00ED7D46">
        <w:t>ſ</w:t>
      </w:r>
      <w:r>
        <w:t>ze za Vöre, terpeli-</w:t>
      </w:r>
      <w:r>
        <w:br/>
        <w:t>Szo i vnoga Martÿrsztva.</w:t>
      </w:r>
    </w:p>
    <w:p w14:paraId="784AD20E" w14:textId="77777777" w:rsidR="00591779" w:rsidRDefault="009575BC" w:rsidP="00591779">
      <w:pPr>
        <w:pStyle w:val="teiab"/>
      </w:pPr>
      <w:r>
        <w:t>Te pravicsne verne Cofessore, ki</w:t>
      </w:r>
      <w:r>
        <w:br/>
        <w:t>vchini</w:t>
      </w:r>
      <w:r w:rsidRPr="00ED7D46">
        <w:t>ſ</w:t>
      </w:r>
      <w:r>
        <w:t>sevnoga dusna dobra,</w:t>
      </w:r>
      <w:r>
        <w:br/>
        <w:t>dersali</w:t>
      </w:r>
      <w:r w:rsidRPr="00ED7D46">
        <w:t>ſ</w:t>
      </w:r>
      <w:r>
        <w:t>zo to Salno pokoro, blago</w:t>
      </w:r>
      <w:r w:rsidR="00591779">
        <w:t>-</w:t>
      </w:r>
    </w:p>
    <w:p w14:paraId="0FF8B2F6" w14:textId="69695666" w:rsidR="009575BC" w:rsidRDefault="009575BC" w:rsidP="00591779">
      <w:pPr>
        <w:pStyle w:val="teicatch-word"/>
      </w:pPr>
      <w:r>
        <w:t>szlovi</w:t>
      </w:r>
    </w:p>
    <w:p w14:paraId="566F3F95" w14:textId="77777777" w:rsidR="009575BC" w:rsidRDefault="009575BC">
      <w:pPr>
        <w:spacing w:after="200"/>
      </w:pPr>
      <w:r>
        <w:br w:type="page"/>
      </w:r>
    </w:p>
    <w:p w14:paraId="319B2C1E" w14:textId="7D7BCE45" w:rsidR="009575BC" w:rsidRDefault="00857CD1" w:rsidP="009F5F11">
      <w:r>
        <w:lastRenderedPageBreak/>
        <w:t>/15/</w:t>
      </w:r>
    </w:p>
    <w:p w14:paraId="11A5167E" w14:textId="4ED12A28" w:rsidR="00857CD1" w:rsidRDefault="00857CD1" w:rsidP="00604D2F">
      <w:pPr>
        <w:pStyle w:val="teifwPageNum"/>
      </w:pPr>
      <w:r>
        <w:t>28.</w:t>
      </w:r>
    </w:p>
    <w:p w14:paraId="055CA922" w14:textId="53F2F5E1" w:rsidR="00857CD1" w:rsidRDefault="00857CD1" w:rsidP="00604D2F">
      <w:pPr>
        <w:pStyle w:val="teiab"/>
      </w:pPr>
      <w:r w:rsidRPr="00604D2F">
        <w:rPr>
          <w:rStyle w:val="teilabelZnak"/>
        </w:rPr>
        <w:t>H.</w:t>
      </w:r>
      <w:r>
        <w:br/>
        <w:t>Szlovi nye za pravo vöro.</w:t>
      </w:r>
    </w:p>
    <w:p w14:paraId="2ACF9C3F" w14:textId="5CFA54F1" w:rsidR="00857CD1" w:rsidRDefault="00604D2F" w:rsidP="00604D2F">
      <w:pPr>
        <w:pStyle w:val="teiab"/>
      </w:pPr>
      <w:r>
        <w:t>Potomtoga alduie Devicze vu c</w:t>
      </w:r>
      <w:r w:rsidR="00857CD1">
        <w:t>sisz-</w:t>
      </w:r>
      <w:r w:rsidR="00857CD1">
        <w:br/>
        <w:t>tocsi nyega na</w:t>
      </w:r>
      <w:r w:rsidR="00857CD1" w:rsidRPr="00ED7D46">
        <w:t>ſ</w:t>
      </w:r>
      <w:r w:rsidR="00857CD1">
        <w:t>zlednike, ki der-</w:t>
      </w:r>
      <w:r w:rsidR="00857CD1">
        <w:br/>
        <w:t>Sa</w:t>
      </w:r>
      <w:r w:rsidR="00857CD1" w:rsidRPr="00ED7D46">
        <w:t>ſ</w:t>
      </w:r>
      <w:r w:rsidR="00857CD1">
        <w:t>se Tela i Dü</w:t>
      </w:r>
      <w:r w:rsidR="00857CD1" w:rsidRPr="00ED7D46">
        <w:t>ſ</w:t>
      </w:r>
      <w:r w:rsidR="00857CD1">
        <w:t>sicze, vu Devin</w:t>
      </w:r>
      <w:r w:rsidR="00857CD1" w:rsidRPr="00ED7D46">
        <w:t>ſ</w:t>
      </w:r>
      <w:r w:rsidR="00857CD1">
        <w:t>z-</w:t>
      </w:r>
      <w:r w:rsidR="00857CD1">
        <w:br/>
        <w:t>tvi oduri</w:t>
      </w:r>
      <w:r w:rsidR="00857CD1" w:rsidRPr="00ED7D46">
        <w:t>ſ</w:t>
      </w:r>
      <w:r w:rsidR="00857CD1">
        <w:t>se grehe.</w:t>
      </w:r>
    </w:p>
    <w:p w14:paraId="255E6B3A" w14:textId="2E541B42" w:rsidR="00857CD1" w:rsidRDefault="00857CD1" w:rsidP="00604D2F">
      <w:pPr>
        <w:pStyle w:val="teiab"/>
      </w:pPr>
      <w:r>
        <w:t xml:space="preserve">BlagoSzlovis ti </w:t>
      </w:r>
      <w:r w:rsidRPr="00604D2F">
        <w:rPr>
          <w:rStyle w:val="teipersName"/>
        </w:rPr>
        <w:t>Jesus</w:t>
      </w:r>
      <w:r>
        <w:t xml:space="preserve"> vDovicze, ke</w:t>
      </w:r>
      <w:r>
        <w:br/>
        <w:t>dersa</w:t>
      </w:r>
      <w:r w:rsidRPr="00ED7D46">
        <w:t>ſ</w:t>
      </w:r>
      <w:r>
        <w:t>se dobro volo kevszem, Szpo-</w:t>
      </w:r>
      <w:r>
        <w:br/>
        <w:t>minanye Szmerti tvoie Szvete, i</w:t>
      </w:r>
      <w:r>
        <w:br/>
        <w:t>molitvah vnogo ese</w:t>
      </w:r>
      <w:r w:rsidRPr="00ED7D46">
        <w:t>ſ</w:t>
      </w:r>
      <w:r>
        <w:t>zt postenye.</w:t>
      </w:r>
    </w:p>
    <w:p w14:paraId="2ADE5448" w14:textId="27DFCAF1" w:rsidR="00857CD1" w:rsidRDefault="00857CD1" w:rsidP="00604D2F">
      <w:pPr>
        <w:pStyle w:val="teiab"/>
      </w:pPr>
      <w:r>
        <w:t>Vu pravicze Sivocse hisnike, kiszo</w:t>
      </w:r>
      <w:r>
        <w:br/>
        <w:t xml:space="preserve">tvoio zapovid dersali, hranili </w:t>
      </w:r>
      <w:r w:rsidRPr="00ED7D46">
        <w:t>ſ</w:t>
      </w:r>
      <w:r>
        <w:t>zo</w:t>
      </w:r>
      <w:r>
        <w:br/>
        <w:t>te vboge nevolne, blago</w:t>
      </w:r>
      <w:r w:rsidRPr="00ED7D46">
        <w:t>ſ</w:t>
      </w:r>
      <w:r w:rsidR="00604D2F">
        <w:t>z</w:t>
      </w:r>
      <w:r>
        <w:t>lovis,</w:t>
      </w:r>
      <w:r>
        <w:br/>
        <w:t>za pravo vöro nye.</w:t>
      </w:r>
    </w:p>
    <w:p w14:paraId="490D1C12" w14:textId="65425A35" w:rsidR="000F064B" w:rsidRDefault="00857CD1" w:rsidP="00604D2F">
      <w:pPr>
        <w:pStyle w:val="teiab"/>
      </w:pPr>
      <w:r>
        <w:t>Oh Bogh zmosni ti zev</w:t>
      </w:r>
      <w:r w:rsidRPr="00ED7D46">
        <w:t>ſ</w:t>
      </w:r>
      <w:r>
        <w:t>zeimi S</w:t>
      </w:r>
      <w:r w:rsidR="000F064B">
        <w:t>zve-</w:t>
      </w:r>
      <w:r w:rsidR="000F064B">
        <w:br/>
        <w:t>czi, iz Angyelmi i Szvetimi Lu-</w:t>
      </w:r>
      <w:r w:rsidR="000F064B">
        <w:br/>
        <w:t>dmi, ki</w:t>
      </w:r>
      <w:r w:rsidR="000F064B" w:rsidRPr="00ED7D46">
        <w:t>ſ</w:t>
      </w:r>
      <w:r w:rsidR="000F064B">
        <w:t>zo godi tvo volio csinili,</w:t>
      </w:r>
      <w:r w:rsidR="000F064B">
        <w:br/>
        <w:t>Szvom de</w:t>
      </w:r>
      <w:r w:rsidR="000F064B" w:rsidRPr="00ED7D46">
        <w:t>ſ</w:t>
      </w:r>
      <w:r w:rsidR="000F064B">
        <w:t>zniczom v</w:t>
      </w:r>
      <w:r w:rsidR="000F064B" w:rsidRPr="00ED7D46">
        <w:t>ſ</w:t>
      </w:r>
      <w:r w:rsidR="000F064B">
        <w:t>ze nye blafo-</w:t>
      </w:r>
      <w:r w:rsidR="000F064B">
        <w:br/>
        <w:t>Szlovis.</w:t>
      </w:r>
    </w:p>
    <w:p w14:paraId="52000165" w14:textId="6B720149" w:rsidR="000F064B" w:rsidRDefault="000F064B" w:rsidP="00251FBF">
      <w:pPr>
        <w:pStyle w:val="teicatch-word"/>
      </w:pPr>
      <w:r>
        <w:t>Od rado</w:t>
      </w:r>
      <w:r w:rsidRPr="00ED7D46">
        <w:t>ſ</w:t>
      </w:r>
      <w:r>
        <w:t>zt</w:t>
      </w:r>
    </w:p>
    <w:p w14:paraId="0FA84689" w14:textId="77777777" w:rsidR="000F064B" w:rsidRDefault="000F064B">
      <w:pPr>
        <w:spacing w:after="200"/>
      </w:pPr>
      <w:r>
        <w:br w:type="page"/>
      </w:r>
    </w:p>
    <w:p w14:paraId="02114433" w14:textId="7C102AFD" w:rsidR="000F064B" w:rsidRDefault="00F22554" w:rsidP="009F5F11">
      <w:r>
        <w:lastRenderedPageBreak/>
        <w:t>/16/</w:t>
      </w:r>
    </w:p>
    <w:p w14:paraId="134E1AE2" w14:textId="4A15C42D" w:rsidR="00F22554" w:rsidRDefault="00F22554" w:rsidP="007F0FE6">
      <w:pPr>
        <w:pStyle w:val="teiab"/>
      </w:pPr>
      <w:r w:rsidRPr="007F0FE6">
        <w:rPr>
          <w:rStyle w:val="teilabelZnak"/>
        </w:rPr>
        <w:t>H.</w:t>
      </w:r>
      <w:r>
        <w:br/>
        <w:t>Od rado</w:t>
      </w:r>
      <w:r w:rsidRPr="00ED7D46">
        <w:t>ſ</w:t>
      </w:r>
      <w:r>
        <w:t>zti Szveczi dajo hvalo</w:t>
      </w:r>
      <w:r>
        <w:br/>
        <w:t>trik</w:t>
      </w:r>
      <w:r w:rsidRPr="007F0FE6">
        <w:rPr>
          <w:rStyle w:val="teiadd"/>
        </w:rPr>
        <w:t>r</w:t>
      </w:r>
      <w:r>
        <w:t>at oni Szvet Boga Skricsio</w:t>
      </w:r>
      <w:r>
        <w:br/>
        <w:t>Diko hvalo Alleluia recso, zbla-</w:t>
      </w:r>
      <w:r>
        <w:br/>
        <w:t>go</w:t>
      </w:r>
      <w:r w:rsidRPr="00ED7D46">
        <w:t>ſ</w:t>
      </w:r>
      <w:r>
        <w:t>zlova vnogo Amen recso.</w:t>
      </w:r>
    </w:p>
    <w:p w14:paraId="148EEC8E" w14:textId="55CE85EF" w:rsidR="00F22554" w:rsidRDefault="00F22554" w:rsidP="007F0FE6">
      <w:pPr>
        <w:pStyle w:val="teiab"/>
      </w:pPr>
      <w:r>
        <w:t xml:space="preserve">Gda bo vidli </w:t>
      </w:r>
      <w:r w:rsidRPr="007F0FE6">
        <w:rPr>
          <w:rStyle w:val="teipersName"/>
        </w:rPr>
        <w:t>Jesuſsev</w:t>
      </w:r>
      <w:r>
        <w:t xml:space="preserve"> blagoszlov,</w:t>
      </w:r>
      <w:r>
        <w:br/>
        <w:t>gda bo csuli ti neverni pe</w:t>
      </w:r>
      <w:r w:rsidRPr="00ED7D46">
        <w:t>ſ</w:t>
      </w:r>
      <w:r>
        <w:t>zmi,</w:t>
      </w:r>
      <w:r>
        <w:br/>
        <w:t>a od Boga kai na</w:t>
      </w:r>
      <w:r w:rsidRPr="00ED7D46">
        <w:t>ſ</w:t>
      </w:r>
      <w:r>
        <w:t>ze ne csuio,</w:t>
      </w:r>
      <w:r>
        <w:br/>
        <w:t>bo nim tesko, i bode nim to Sal.</w:t>
      </w:r>
    </w:p>
    <w:p w14:paraId="241BB3D4" w14:textId="24AD2727" w:rsidR="00F22554" w:rsidRDefault="00F22554" w:rsidP="007F0FE6">
      <w:pPr>
        <w:pStyle w:val="Naslov1"/>
      </w:pPr>
      <w:r>
        <w:t>Ti Vragov Imena, eti bos vidil.</w:t>
      </w:r>
    </w:p>
    <w:p w14:paraId="01FB6F3F" w14:textId="68E1F288" w:rsidR="00F22554" w:rsidRDefault="00F22554" w:rsidP="007F0FE6">
      <w:pPr>
        <w:pStyle w:val="teiab"/>
      </w:pPr>
      <w:r>
        <w:t>Deszet zasztav naprei pride Vra-</w:t>
      </w:r>
      <w:r>
        <w:br/>
        <w:t>gov, verteli</w:t>
      </w:r>
      <w:r w:rsidRPr="00ED7D46">
        <w:t>ſ</w:t>
      </w:r>
      <w:r w:rsidR="007F0FE6">
        <w:t>ze med prekletmi</w:t>
      </w:r>
      <w:r>
        <w:br/>
        <w:t>ludmi, vu Sveplenoi jami Szpodi</w:t>
      </w:r>
      <w:r>
        <w:br/>
        <w:t>bodo, zevszeh kraiov vterdni mo-</w:t>
      </w:r>
      <w:r>
        <w:br/>
        <w:t>kai bodo.</w:t>
      </w:r>
    </w:p>
    <w:p w14:paraId="039AF4A0" w14:textId="0D5E15E8" w:rsidR="00F22554" w:rsidRDefault="00F22554" w:rsidP="00810356">
      <w:pPr>
        <w:pStyle w:val="teiab"/>
      </w:pPr>
      <w:r>
        <w:t>Bojazlivo pogibel bo vidli, vnoge Szvo</w:t>
      </w:r>
      <w:r w:rsidR="00810356">
        <w:t>-</w:t>
      </w:r>
      <w:r>
        <w:br/>
        <w:t>ie grehe ti prekleczi, i toseche Vra-</w:t>
      </w:r>
      <w:r>
        <w:br/>
        <w:t>ge te mantuvare, i na</w:t>
      </w:r>
      <w:r w:rsidR="00810356">
        <w:t xml:space="preserve"> pekel gosz-</w:t>
      </w:r>
      <w:r w:rsidR="00810356">
        <w:br/>
        <w:t>to krat zglednenye.</w:t>
      </w:r>
    </w:p>
    <w:p w14:paraId="09F8A645" w14:textId="33DA102A" w:rsidR="00F22554" w:rsidRDefault="00F22554" w:rsidP="00810356">
      <w:pPr>
        <w:pStyle w:val="teicatch-word"/>
      </w:pPr>
      <w:r>
        <w:t>Zleve</w:t>
      </w:r>
    </w:p>
    <w:p w14:paraId="4FAAE210" w14:textId="77777777" w:rsidR="00F22554" w:rsidRDefault="00F22554">
      <w:pPr>
        <w:spacing w:after="200"/>
      </w:pPr>
      <w:r>
        <w:br w:type="page"/>
      </w:r>
    </w:p>
    <w:p w14:paraId="7E523C23" w14:textId="2E4D4FC8" w:rsidR="00F22554" w:rsidRDefault="00D66576" w:rsidP="009F5F11">
      <w:r>
        <w:lastRenderedPageBreak/>
        <w:t>/17/</w:t>
      </w:r>
    </w:p>
    <w:p w14:paraId="66FA7B01" w14:textId="35FB9CB9" w:rsidR="00D66576" w:rsidRDefault="00D66576" w:rsidP="008F45D3">
      <w:pPr>
        <w:pStyle w:val="teifwPageNum"/>
      </w:pPr>
      <w:r>
        <w:t>29.</w:t>
      </w:r>
    </w:p>
    <w:p w14:paraId="3F4E32B2" w14:textId="0783D577" w:rsidR="00D66576" w:rsidRDefault="00D66576" w:rsidP="008F45D3">
      <w:pPr>
        <w:pStyle w:val="teiab"/>
      </w:pPr>
      <w:r w:rsidRPr="008F45D3">
        <w:rPr>
          <w:rStyle w:val="teilabelZnak"/>
        </w:rPr>
        <w:t>H.</w:t>
      </w:r>
      <w:r>
        <w:br/>
        <w:t xml:space="preserve">Zleve </w:t>
      </w:r>
      <w:r w:rsidRPr="00902DE1">
        <w:rPr>
          <w:rStyle w:val="teiadd"/>
        </w:rPr>
        <w:t>roke</w:t>
      </w:r>
      <w:r>
        <w:t xml:space="preserve"> na one </w:t>
      </w:r>
      <w:r w:rsidRPr="008F45D3">
        <w:rPr>
          <w:rStyle w:val="teiadd"/>
        </w:rPr>
        <w:t>ne</w:t>
      </w:r>
      <w:r>
        <w:t xml:space="preserve">verne, zgledne doli </w:t>
      </w:r>
      <w:r w:rsidRPr="008F45D3">
        <w:rPr>
          <w:rStyle w:val="teipersName"/>
        </w:rPr>
        <w:t>Je-</w:t>
      </w:r>
      <w:r w:rsidRPr="008F45D3">
        <w:rPr>
          <w:rStyle w:val="teipersName"/>
        </w:rPr>
        <w:br/>
        <w:t>sus</w:t>
      </w:r>
      <w:r>
        <w:t xml:space="preserve"> na pogane, ki neste</w:t>
      </w:r>
      <w:r w:rsidRPr="00ED7D46">
        <w:t>ſ</w:t>
      </w:r>
      <w:r>
        <w:t>se veru-</w:t>
      </w:r>
      <w:r>
        <w:br/>
        <w:t xml:space="preserve">vati vBogi, neg vu Vragi ino vu </w:t>
      </w:r>
      <w:r w:rsidR="008F45D3">
        <w:br/>
      </w:r>
      <w:r>
        <w:t>bolvani.</w:t>
      </w:r>
    </w:p>
    <w:p w14:paraId="79544BFA" w14:textId="04E6F6B0" w:rsidR="00D66576" w:rsidRDefault="00D66576" w:rsidP="000930D5">
      <w:pPr>
        <w:pStyle w:val="teiab"/>
      </w:pPr>
      <w:r>
        <w:t>Szudecse tedaie prekune, i prekleie</w:t>
      </w:r>
      <w:r>
        <w:br/>
        <w:t>na pekel odverse</w:t>
      </w:r>
      <w:r w:rsidR="008F45D3">
        <w:t>,</w:t>
      </w:r>
      <w:r>
        <w:t xml:space="preserve"> po imeni Baryi</w:t>
      </w:r>
      <w:r w:rsidR="008F45D3">
        <w:br/>
      </w:r>
      <w:r w:rsidR="000930D5">
        <w:t>Vraguie da, i pod nyegovo zasz</w:t>
      </w:r>
      <w:r>
        <w:t>ta-</w:t>
      </w:r>
      <w:r>
        <w:br/>
        <w:t>voie da.</w:t>
      </w:r>
    </w:p>
    <w:p w14:paraId="5F4AC1D6" w14:textId="029B8493" w:rsidR="00D66576" w:rsidRDefault="00D66576" w:rsidP="00902DE1">
      <w:pPr>
        <w:pStyle w:val="teiab"/>
      </w:pPr>
      <w:r>
        <w:t>Potomtoga na Sidove zgledne, ki nes-</w:t>
      </w:r>
      <w:r>
        <w:br/>
        <w:t>te</w:t>
      </w:r>
      <w:r w:rsidRPr="00ED7D46">
        <w:t>ſ</w:t>
      </w:r>
      <w:r>
        <w:t>se vu nyem vöruvati, po imeni</w:t>
      </w:r>
      <w:r>
        <w:br/>
      </w:r>
      <w:r w:rsidRPr="00902DE1">
        <w:rPr>
          <w:rStyle w:val="teipersName"/>
        </w:rPr>
        <w:t>Ebron</w:t>
      </w:r>
      <w:r>
        <w:t xml:space="preserve"> Vraguie da, ki po Szvoio-</w:t>
      </w:r>
      <w:r>
        <w:br/>
        <w:t>za</w:t>
      </w:r>
      <w:r w:rsidRPr="00ED7D46">
        <w:t>ſ</w:t>
      </w:r>
      <w:r>
        <w:t>ztavo nye pella.</w:t>
      </w:r>
    </w:p>
    <w:p w14:paraId="42BDB37C" w14:textId="47C07E59" w:rsidR="00D66576" w:rsidRDefault="00D66576" w:rsidP="002B6BE8">
      <w:pPr>
        <w:pStyle w:val="teiab"/>
      </w:pPr>
      <w:r>
        <w:t>Od pravicsne Vöre odpadnyene, i na</w:t>
      </w:r>
      <w:r>
        <w:br/>
        <w:t>krivo vöro obernyene, vutoi tem-</w:t>
      </w:r>
      <w:r>
        <w:br/>
        <w:t xml:space="preserve">noi </w:t>
      </w:r>
      <w:r w:rsidR="00390BC5">
        <w:t>blodi oszleplene, te oszodi erro</w:t>
      </w:r>
      <w:r>
        <w:t>z</w:t>
      </w:r>
      <w:r>
        <w:br/>
        <w:t>Vragi.</w:t>
      </w:r>
    </w:p>
    <w:p w14:paraId="5AD4E965" w14:textId="77777777" w:rsidR="002B6BE8" w:rsidRDefault="002B6BE8" w:rsidP="002B6BE8">
      <w:pPr>
        <w:pStyle w:val="teiab"/>
      </w:pPr>
      <w:r>
        <w:t>G</w:t>
      </w:r>
      <w:r w:rsidR="00D66576">
        <w:t xml:space="preserve">oszpon </w:t>
      </w:r>
      <w:r w:rsidR="00D66576" w:rsidRPr="002B6BE8">
        <w:rPr>
          <w:rStyle w:val="teipersName"/>
        </w:rPr>
        <w:t>Christus</w:t>
      </w:r>
      <w:r w:rsidR="00D66576">
        <w:t xml:space="preserve"> na te kerschenike,</w:t>
      </w:r>
      <w:r w:rsidR="00D66576">
        <w:br/>
        <w:t>na te vszmertni grehi gresnike,</w:t>
      </w:r>
      <w:r w:rsidR="00D66576">
        <w:br/>
        <w:t>te</w:t>
      </w:r>
      <w:r>
        <w:t>rdno osztvo Szerditosze zgledne</w:t>
      </w:r>
    </w:p>
    <w:p w14:paraId="1DAC8088" w14:textId="350AAE0B" w:rsidR="00390BC5" w:rsidRDefault="00D66576" w:rsidP="002B6BE8">
      <w:pPr>
        <w:pStyle w:val="teicatch-word"/>
      </w:pPr>
      <w:r>
        <w:t>oszodivsi.</w:t>
      </w:r>
    </w:p>
    <w:p w14:paraId="4E4BB30C" w14:textId="77777777" w:rsidR="00390BC5" w:rsidRDefault="00390BC5">
      <w:pPr>
        <w:spacing w:after="200"/>
      </w:pPr>
      <w:r>
        <w:br w:type="page"/>
      </w:r>
    </w:p>
    <w:p w14:paraId="6915B45F" w14:textId="4D65DB65" w:rsidR="00D66576" w:rsidRDefault="00390BC5" w:rsidP="009F5F11">
      <w:r>
        <w:lastRenderedPageBreak/>
        <w:t>/18/</w:t>
      </w:r>
    </w:p>
    <w:p w14:paraId="579E86F5" w14:textId="336A4F7D" w:rsidR="00390BC5" w:rsidRDefault="00390BC5" w:rsidP="004310DF">
      <w:pPr>
        <w:pStyle w:val="teiab"/>
      </w:pPr>
      <w:r w:rsidRPr="004310DF">
        <w:rPr>
          <w:rStyle w:val="teilabelZnak"/>
        </w:rPr>
        <w:t>H.</w:t>
      </w:r>
      <w:r w:rsidR="004310DF">
        <w:br/>
        <w:t>oszudivsi vetako n</w:t>
      </w:r>
      <w:r>
        <w:t>im recse.</w:t>
      </w:r>
    </w:p>
    <w:p w14:paraId="62B5CC8F" w14:textId="6F0AE903" w:rsidR="00390BC5" w:rsidRDefault="00390BC5" w:rsidP="004310DF">
      <w:pPr>
        <w:pStyle w:val="teiab"/>
      </w:pPr>
      <w:r>
        <w:t>Vi prekleczi iaz zvami dobro dgyal</w:t>
      </w:r>
      <w:r>
        <w:br/>
        <w:t>ovo za vaz iaz Chlovekom posz-</w:t>
      </w:r>
      <w:r>
        <w:br/>
        <w:t>tal, tesko mantro rusno Szmert</w:t>
      </w:r>
      <w:r>
        <w:br/>
        <w:t>gori vzel, za vas vnoge nevole</w:t>
      </w:r>
      <w:r>
        <w:br/>
        <w:t>iaz terpel.</w:t>
      </w:r>
    </w:p>
    <w:p w14:paraId="16525170" w14:textId="6467FB5F" w:rsidR="00390BC5" w:rsidRDefault="00390BC5" w:rsidP="004310DF">
      <w:pPr>
        <w:pStyle w:val="teiab"/>
      </w:pPr>
      <w:r>
        <w:t>Pogleite zdai moie krisno drevo,</w:t>
      </w:r>
      <w:r>
        <w:br/>
        <w:t>na katero iaszem moi Sitek</w:t>
      </w:r>
      <w:r>
        <w:br/>
        <w:t>dal, pogleite zdai ma ranyena</w:t>
      </w:r>
      <w:r>
        <w:br/>
        <w:t>rebra, moie roke noge prebodnyen</w:t>
      </w:r>
    </w:p>
    <w:p w14:paraId="62229982" w14:textId="15433B7D" w:rsidR="00390BC5" w:rsidRDefault="00390BC5" w:rsidP="004310DF">
      <w:pPr>
        <w:pStyle w:val="teiab"/>
      </w:pPr>
      <w:r>
        <w:t>Jaz Szem za vas Szamoga Szebe da</w:t>
      </w:r>
      <w:r>
        <w:br/>
        <w:t>Szobom navkup vnogo mo dobroto,</w:t>
      </w:r>
      <w:r>
        <w:br/>
        <w:t>vam Szem dersal mo Szveto mi-</w:t>
      </w:r>
      <w:r>
        <w:br/>
        <w:t>loscho i moiega dara ino Duha</w:t>
      </w:r>
    </w:p>
    <w:p w14:paraId="318057BF" w14:textId="77777777" w:rsidR="004310DF" w:rsidRDefault="004310DF" w:rsidP="004310DF">
      <w:pPr>
        <w:pStyle w:val="teiab"/>
      </w:pPr>
      <w:r>
        <w:t>Vnogo dugo Leit Szem vaz c</w:t>
      </w:r>
      <w:r w:rsidR="00390BC5">
        <w:t>sakal</w:t>
      </w:r>
      <w:r w:rsidR="00390BC5">
        <w:br/>
        <w:t>iaz, kaibi vzeli od meni vsza</w:t>
      </w:r>
      <w:r>
        <w:t xml:space="preserve"> </w:t>
      </w:r>
      <w:r w:rsidR="00390BC5">
        <w:t>ve-</w:t>
      </w:r>
      <w:r w:rsidR="00390BC5">
        <w:br/>
        <w:t>ta, grehe Szvoie kaibi o</w:t>
      </w:r>
      <w:r w:rsidR="00390BC5" w:rsidRPr="00ED7D46">
        <w:t>ſ</w:t>
      </w:r>
      <w:r w:rsidR="00390BC5">
        <w:t>ztavil</w:t>
      </w:r>
      <w:r>
        <w:t>i,</w:t>
      </w:r>
      <w:r>
        <w:br/>
        <w:t>zvelicsanye mogli bi dobiti.</w:t>
      </w:r>
    </w:p>
    <w:p w14:paraId="4F4DD8F1" w14:textId="23B2FE33" w:rsidR="00390BC5" w:rsidRDefault="00390BC5" w:rsidP="004310DF">
      <w:pPr>
        <w:pStyle w:val="teicatch-word"/>
      </w:pPr>
      <w:r>
        <w:t>A viszte.</w:t>
      </w:r>
    </w:p>
    <w:p w14:paraId="273DAE69" w14:textId="77777777" w:rsidR="00390BC5" w:rsidRDefault="00390BC5">
      <w:pPr>
        <w:spacing w:after="200"/>
      </w:pPr>
      <w:r>
        <w:br w:type="page"/>
      </w:r>
    </w:p>
    <w:p w14:paraId="2605DE86" w14:textId="79B1213F" w:rsidR="00390BC5" w:rsidRDefault="00390BC5" w:rsidP="009F5F11">
      <w:r>
        <w:lastRenderedPageBreak/>
        <w:t>/19/</w:t>
      </w:r>
    </w:p>
    <w:p w14:paraId="1B5566D3" w14:textId="4A657616" w:rsidR="00390BC5" w:rsidRDefault="00390BC5" w:rsidP="000145A4">
      <w:pPr>
        <w:pStyle w:val="teifwPageNum"/>
      </w:pPr>
      <w:r>
        <w:t>30.</w:t>
      </w:r>
    </w:p>
    <w:p w14:paraId="3170191D" w14:textId="51CB5F8B" w:rsidR="00390BC5" w:rsidRDefault="00390BC5" w:rsidP="000145A4">
      <w:pPr>
        <w:pStyle w:val="teiab"/>
      </w:pPr>
      <w:r w:rsidRPr="000145A4">
        <w:rPr>
          <w:rStyle w:val="teilabelZnak"/>
        </w:rPr>
        <w:t>H.</w:t>
      </w:r>
      <w:r>
        <w:br/>
      </w:r>
      <w:r w:rsidR="000145A4" w:rsidRPr="000145A4">
        <w:rPr>
          <w:rStyle w:val="teigap"/>
        </w:rPr>
        <w:t>???</w:t>
      </w:r>
      <w:r>
        <w:t>vi</w:t>
      </w:r>
      <w:r w:rsidRPr="00ED7D46">
        <w:t>ſ</w:t>
      </w:r>
      <w:r>
        <w:t>zte pa nezahvalni bili, eta do-</w:t>
      </w:r>
      <w:r>
        <w:br/>
        <w:t>bra vsze szte odürili, dokoncza</w:t>
      </w:r>
      <w:r w:rsidRPr="00ED7D46">
        <w:t>ſ</w:t>
      </w:r>
      <w:r>
        <w:t>zte</w:t>
      </w:r>
      <w:r>
        <w:br/>
        <w:t>vu grehi mucsaki, nepokorna vam</w:t>
      </w:r>
      <w:r>
        <w:br/>
        <w:t>bila batrivoszt.</w:t>
      </w:r>
    </w:p>
    <w:p w14:paraId="648FF2ED" w14:textId="176A9085" w:rsidR="00390BC5" w:rsidRDefault="000145A4" w:rsidP="000145A4">
      <w:pPr>
        <w:pStyle w:val="teiab"/>
      </w:pPr>
      <w:r w:rsidRPr="000145A4">
        <w:rPr>
          <w:rStyle w:val="teigap"/>
        </w:rPr>
        <w:t>???</w:t>
      </w:r>
      <w:r w:rsidR="00390BC5">
        <w:t>vo vigyte zdai moio praviczo, kte-</w:t>
      </w:r>
      <w:r w:rsidR="00390BC5">
        <w:br/>
        <w:t>ri nei</w:t>
      </w:r>
      <w:r w:rsidR="00390BC5" w:rsidRPr="00ED7D46">
        <w:t>ſ</w:t>
      </w:r>
      <w:r w:rsidR="00390BC5">
        <w:t>zte vzeli aldomas moi-,</w:t>
      </w:r>
      <w:r w:rsidR="00390BC5">
        <w:br/>
        <w:t>zdai vzemite mo veliko prekle</w:t>
      </w:r>
      <w:r w:rsidR="00390BC5" w:rsidRPr="00ED7D46">
        <w:t>ſ</w:t>
      </w:r>
      <w:r w:rsidR="00390BC5">
        <w:t>zt,</w:t>
      </w:r>
      <w:r w:rsidR="00390BC5">
        <w:br/>
        <w:t>zavergli</w:t>
      </w:r>
      <w:r w:rsidR="00390BC5" w:rsidRPr="00ED7D46">
        <w:t>ſ</w:t>
      </w:r>
      <w:r w:rsidR="00390BC5">
        <w:t>zte mo Szveto miloscho.</w:t>
      </w:r>
    </w:p>
    <w:p w14:paraId="7C77C06D" w14:textId="114B6D02" w:rsidR="00390BC5" w:rsidRDefault="00390BC5" w:rsidP="000145A4">
      <w:pPr>
        <w:pStyle w:val="teiab"/>
      </w:pPr>
      <w:r>
        <w:t>Veta oni csuio zanemio, vszta</w:t>
      </w:r>
      <w:r w:rsidRPr="00ED7D46">
        <w:t>ſ</w:t>
      </w:r>
      <w:r>
        <w:t>zio-</w:t>
      </w:r>
      <w:r>
        <w:br/>
        <w:t>sze ino pomenkaio, ar vidio nyega</w:t>
      </w:r>
      <w:r>
        <w:br/>
        <w:t>recs pravicsno, Szami Szebe vred-</w:t>
      </w:r>
      <w:r>
        <w:br/>
        <w:t>ne na te moke.</w:t>
      </w:r>
    </w:p>
    <w:p w14:paraId="0B13CA7A" w14:textId="334EF9A1" w:rsidR="00390BC5" w:rsidRDefault="000145A4" w:rsidP="000145A4">
      <w:pPr>
        <w:pStyle w:val="teiab"/>
      </w:pPr>
      <w:r w:rsidRPr="000B3E97">
        <w:rPr>
          <w:rStyle w:val="Naslov1Znak"/>
        </w:rPr>
        <w:t>???</w:t>
      </w:r>
      <w:r w:rsidR="00CC7CB8" w:rsidRPr="000B3E97">
        <w:rPr>
          <w:rStyle w:val="Naslov1Znak"/>
        </w:rPr>
        <w:t>ti Bogh prekune gresnike.</w:t>
      </w:r>
      <w:r w:rsidR="00CC7CB8" w:rsidRPr="000B3E97">
        <w:rPr>
          <w:rStyle w:val="Naslov1Znak"/>
        </w:rPr>
        <w:br/>
      </w:r>
      <w:r w:rsidR="00CC7CB8">
        <w:t>Teda Goszpon Bogh bode nye kunol,</w:t>
      </w:r>
      <w:r w:rsidR="00CC7CB8">
        <w:br/>
        <w:t>naide vu nyi Szeden Sztrasbu gre-</w:t>
      </w:r>
      <w:r w:rsidR="00CC7CB8">
        <w:br/>
        <w:t>hov, zatoie da' Szedmim Sztra</w:t>
      </w:r>
      <w:r>
        <w:t>s-</w:t>
      </w:r>
      <w:r>
        <w:br/>
        <w:t>nim Vragom, ki pod Szedem z</w:t>
      </w:r>
      <w:r w:rsidR="00CC7CB8">
        <w:t>a-</w:t>
      </w:r>
      <w:r w:rsidR="00CC7CB8">
        <w:br/>
        <w:t>sztav nye gnali bo.</w:t>
      </w:r>
    </w:p>
    <w:p w14:paraId="6CFA03CD" w14:textId="7C7DB659" w:rsidR="00CC7CB8" w:rsidRDefault="00CC7CB8" w:rsidP="00846095">
      <w:pPr>
        <w:pStyle w:val="teicatch-word"/>
        <w:tabs>
          <w:tab w:val="left" w:pos="2410"/>
        </w:tabs>
      </w:pPr>
      <w:r>
        <w:t>Vtebi</w:t>
      </w:r>
    </w:p>
    <w:p w14:paraId="7DC96BF4" w14:textId="77777777" w:rsidR="00CC7CB8" w:rsidRDefault="00CC7CB8">
      <w:pPr>
        <w:spacing w:after="200"/>
      </w:pPr>
      <w:r>
        <w:br w:type="page"/>
      </w:r>
    </w:p>
    <w:p w14:paraId="20767BF2" w14:textId="12DD29C5" w:rsidR="00CC7CB8" w:rsidRDefault="00CC7CB8" w:rsidP="009F5F11">
      <w:r>
        <w:lastRenderedPageBreak/>
        <w:t>/20/</w:t>
      </w:r>
    </w:p>
    <w:p w14:paraId="49981FFD" w14:textId="618AE5A5" w:rsidR="00CC7CB8" w:rsidRDefault="00CC7CB8" w:rsidP="00846095">
      <w:pPr>
        <w:pStyle w:val="teiab"/>
      </w:pPr>
      <w:r w:rsidRPr="00846095">
        <w:rPr>
          <w:rStyle w:val="teilabelZnak"/>
        </w:rPr>
        <w:t>H.</w:t>
      </w:r>
      <w:r w:rsidR="00846095">
        <w:br/>
        <w:t>Vtel</w:t>
      </w:r>
      <w:r>
        <w:t>i v Du</w:t>
      </w:r>
      <w:r w:rsidRPr="00ED7D46">
        <w:t>ſ</w:t>
      </w:r>
      <w:r>
        <w:t>si te hude gizdavcze</w:t>
      </w:r>
      <w:r>
        <w:br/>
        <w:t>i velika razmenya zvi</w:t>
      </w:r>
      <w:r w:rsidRPr="00ED7D46">
        <w:t>ſ</w:t>
      </w:r>
      <w:r>
        <w:t>sene ki</w:t>
      </w:r>
      <w:r>
        <w:br/>
        <w:t>Sze Szami vu Szebi hvalio, Lucipe</w:t>
      </w:r>
      <w:r>
        <w:br/>
        <w:t>vu Vraguie o</w:t>
      </w:r>
      <w:r w:rsidRPr="00ED7D46">
        <w:t>ſ</w:t>
      </w:r>
      <w:r>
        <w:t>zodi.</w:t>
      </w:r>
    </w:p>
    <w:p w14:paraId="5E165032" w14:textId="5022F3D2" w:rsidR="00CC7CB8" w:rsidRDefault="00CC7CB8" w:rsidP="00846095">
      <w:pPr>
        <w:pStyle w:val="teiab"/>
      </w:pPr>
      <w:r>
        <w:t>Od nyega Sze ti Szkapczi odverso,</w:t>
      </w:r>
      <w:r>
        <w:br/>
        <w:t>kem vupanye vpenezie bilo, kte-</w:t>
      </w:r>
      <w:r>
        <w:br/>
        <w:t>rim hvala bilo ie nyi blago, te</w:t>
      </w:r>
      <w:r>
        <w:br/>
        <w:t>Mamom Vrag bode nye mantralo.</w:t>
      </w:r>
    </w:p>
    <w:p w14:paraId="67F09CF3" w14:textId="7B679E8E" w:rsidR="00CC7CB8" w:rsidRDefault="00CC7CB8" w:rsidP="00846095">
      <w:pPr>
        <w:pStyle w:val="teiab"/>
      </w:pPr>
      <w:r>
        <w:t>Z</w:t>
      </w:r>
      <w:r w:rsidR="00846095">
        <w:t>terdnom Sztrasnom Szerditosztiom</w:t>
      </w:r>
      <w:r>
        <w:br/>
        <w:t>zgledne, kiszo bili telna greha</w:t>
      </w:r>
      <w:r>
        <w:br/>
        <w:t>csepi, pos</w:t>
      </w:r>
      <w:r w:rsidR="00846095">
        <w:t>zmercsenya Szini ino</w:t>
      </w:r>
      <w:r w:rsidR="00846095">
        <w:br/>
        <w:t>Cseri, Asmu</w:t>
      </w:r>
      <w:r>
        <w:t>devs Vraguie nye</w:t>
      </w:r>
      <w:r>
        <w:br/>
        <w:t>zrochi.</w:t>
      </w:r>
    </w:p>
    <w:p w14:paraId="42C231C3" w14:textId="6F2FF6E0" w:rsidR="00CC7CB8" w:rsidRDefault="00CC7CB8" w:rsidP="00846095">
      <w:pPr>
        <w:pStyle w:val="teiab"/>
      </w:pPr>
      <w:r>
        <w:t>Sztare davnye te hude Szerdnik</w:t>
      </w:r>
      <w:r>
        <w:br/>
        <w:t>iz Cainom vnoge Ludomorcze, i</w:t>
      </w:r>
      <w:r>
        <w:br/>
        <w:t>Esaum dugo Let Szerdnike, Sat-</w:t>
      </w:r>
      <w:r>
        <w:br/>
        <w:t>tan Vragu, bogme bo nye dava.</w:t>
      </w:r>
    </w:p>
    <w:p w14:paraId="4DE495AD" w14:textId="77777777" w:rsidR="00846095" w:rsidRDefault="00CC7CB8" w:rsidP="00846095">
      <w:pPr>
        <w:pStyle w:val="teiab"/>
      </w:pPr>
      <w:r>
        <w:t>N</w:t>
      </w:r>
      <w:r w:rsidR="00846095">
        <w:t xml:space="preserve">atom Szveiti vnoge poserosnike </w:t>
      </w:r>
    </w:p>
    <w:p w14:paraId="4DCDE751" w14:textId="554EFE50" w:rsidR="00CC7CB8" w:rsidRDefault="00CC7CB8" w:rsidP="00846095">
      <w:pPr>
        <w:pStyle w:val="teicatch-word"/>
      </w:pPr>
      <w:r>
        <w:t>csere</w:t>
      </w:r>
      <w:r w:rsidRPr="00ED7D46">
        <w:t>ſ</w:t>
      </w:r>
      <w:r>
        <w:t>z</w:t>
      </w:r>
    </w:p>
    <w:p w14:paraId="237911F0" w14:textId="77777777" w:rsidR="00CC7CB8" w:rsidRDefault="00CC7CB8">
      <w:pPr>
        <w:spacing w:after="200"/>
      </w:pPr>
      <w:r>
        <w:br w:type="page"/>
      </w:r>
    </w:p>
    <w:p w14:paraId="699BCCB8" w14:textId="0FCFEE36" w:rsidR="00CC7CB8" w:rsidRDefault="001C486B" w:rsidP="009F5F11">
      <w:r>
        <w:lastRenderedPageBreak/>
        <w:t>/2</w:t>
      </w:r>
      <w:r w:rsidR="00CC7CB8">
        <w:t>1/</w:t>
      </w:r>
    </w:p>
    <w:p w14:paraId="36F24657" w14:textId="07813E57" w:rsidR="001C486B" w:rsidRDefault="001C486B" w:rsidP="00136CE7">
      <w:pPr>
        <w:pStyle w:val="teifwPageNum"/>
      </w:pPr>
      <w:r>
        <w:t>31.</w:t>
      </w:r>
    </w:p>
    <w:p w14:paraId="333EDEA4" w14:textId="7A46F7DC" w:rsidR="00CC7CB8" w:rsidRDefault="00CC7CB8" w:rsidP="00136CE7">
      <w:pPr>
        <w:pStyle w:val="teilabel"/>
      </w:pPr>
      <w:r>
        <w:t>H.</w:t>
      </w:r>
    </w:p>
    <w:p w14:paraId="03A69985" w14:textId="77777777" w:rsidR="00136CE7" w:rsidRDefault="00136CE7" w:rsidP="00136CE7">
      <w:pPr>
        <w:pStyle w:val="teiab"/>
      </w:pPr>
      <w:r>
        <w:t>c</w:t>
      </w:r>
      <w:r w:rsidR="00CC7CB8">
        <w:t>seresz vi</w:t>
      </w:r>
      <w:r w:rsidR="00CC7CB8" w:rsidRPr="00ED7D46">
        <w:t>ſ</w:t>
      </w:r>
      <w:r>
        <w:t>ze iedcze ino pivcze,</w:t>
      </w:r>
      <w:r>
        <w:br/>
        <w:t>Belzebubi</w:t>
      </w:r>
      <w:r w:rsidR="00CC7CB8">
        <w:t xml:space="preserve"> Vragu bo daval, ki-</w:t>
      </w:r>
      <w:r w:rsidR="00CC7CB8">
        <w:br/>
        <w:t xml:space="preserve">sze </w:t>
      </w:r>
      <w:r w:rsidR="00CC7CB8" w:rsidRPr="00136CE7">
        <w:rPr>
          <w:rStyle w:val="teidel"/>
        </w:rPr>
        <w:t>Sn</w:t>
      </w:r>
      <w:r w:rsidR="00CC7CB8">
        <w:t xml:space="preserve"> Snyimi bode vpekli mantral.</w:t>
      </w:r>
    </w:p>
    <w:p w14:paraId="3E91CBDF" w14:textId="20F985AD" w:rsidR="00CC7CB8" w:rsidRDefault="00CC7CB8" w:rsidP="00136CE7">
      <w:pPr>
        <w:pStyle w:val="teiab"/>
      </w:pPr>
      <w:r w:rsidRPr="00136CE7">
        <w:rPr>
          <w:rStyle w:val="teigap"/>
        </w:rPr>
        <w:t>???</w:t>
      </w:r>
      <w:r w:rsidR="00136CE7">
        <w:t>a</w:t>
      </w:r>
      <w:r>
        <w:t xml:space="preserve"> nazlobnike vnoge moke verse, kte-</w:t>
      </w:r>
      <w:r>
        <w:br/>
        <w:t>ri tuim ne</w:t>
      </w:r>
      <w:r w:rsidR="00136CE7">
        <w:t>v</w:t>
      </w:r>
      <w:r>
        <w:t>o</w:t>
      </w:r>
      <w:r w:rsidR="00136CE7">
        <w:t>l</w:t>
      </w:r>
      <w:r>
        <w:t>iam radiszo, Salnim</w:t>
      </w:r>
      <w:r>
        <w:br/>
        <w:t>bilo csi Sto Szrecso imel, Leviathan</w:t>
      </w:r>
      <w:r>
        <w:br/>
        <w:t>Vraguie Sche dati.</w:t>
      </w:r>
    </w:p>
    <w:p w14:paraId="6B499D7F" w14:textId="1189837F" w:rsidR="00CC7CB8" w:rsidRDefault="00CC7CB8" w:rsidP="00AC7DC6">
      <w:pPr>
        <w:pStyle w:val="teiab"/>
      </w:pPr>
      <w:r>
        <w:t>Potom zgledne n</w:t>
      </w:r>
      <w:r w:rsidR="00AC7DC6">
        <w:t>a Lene vtragl</w:t>
      </w:r>
      <w:r>
        <w:t>ivcze,</w:t>
      </w:r>
      <w:r>
        <w:br/>
        <w:t>kteri nec</w:t>
      </w:r>
      <w:r w:rsidRPr="00ED7D46">
        <w:t>ſ</w:t>
      </w:r>
      <w:r>
        <w:t>zo gBosioi recsi hodili,</w:t>
      </w:r>
      <w:r>
        <w:br/>
        <w:t>nego Leprai na zmeno, i Lenoszt,</w:t>
      </w:r>
      <w:r>
        <w:br/>
        <w:t>na Igranye na pre</w:t>
      </w:r>
      <w:r w:rsidRPr="00ED7D46">
        <w:t>ſ</w:t>
      </w:r>
      <w:r w:rsidR="00AC7DC6">
        <w:t>z ino vkercsm</w:t>
      </w:r>
      <w:r>
        <w:t>o.</w:t>
      </w:r>
    </w:p>
    <w:p w14:paraId="30D9AE05" w14:textId="7EBDC7CF" w:rsidR="00CC7CB8" w:rsidRDefault="00CC7CB8" w:rsidP="00AC7DC6">
      <w:pPr>
        <w:pStyle w:val="teiab"/>
      </w:pPr>
      <w:r>
        <w:t>Vtragliviszo Bosie delo diali, Szvete</w:t>
      </w:r>
      <w:r>
        <w:br/>
        <w:t>rechi poszluh zamudili zob</w:t>
      </w:r>
      <w:r w:rsidRPr="00ED7D46">
        <w:t>ſ</w:t>
      </w:r>
      <w:r>
        <w:t>zton</w:t>
      </w:r>
      <w:r>
        <w:br/>
        <w:t>Szvoie vreme Szprevodili, Belfe gori</w:t>
      </w:r>
      <w:r>
        <w:br/>
        <w:t>Vraguie Sche dati.</w:t>
      </w:r>
    </w:p>
    <w:p w14:paraId="6FFAACA2" w14:textId="72DE6FE5" w:rsidR="00CC7CB8" w:rsidRDefault="00CC7CB8" w:rsidP="00AC7DC6">
      <w:pPr>
        <w:pStyle w:val="teiab"/>
      </w:pPr>
      <w:r>
        <w:t xml:space="preserve">Goszpon </w:t>
      </w:r>
      <w:r w:rsidR="00AC7DC6" w:rsidRPr="00AC7DC6">
        <w:rPr>
          <w:rStyle w:val="teipersName"/>
        </w:rPr>
        <w:t>Jesus</w:t>
      </w:r>
      <w:r w:rsidR="00AC7DC6">
        <w:t xml:space="preserve"> vsze one preklecse v</w:t>
      </w:r>
      <w:r w:rsidR="001C486B">
        <w:t>sza-</w:t>
      </w:r>
      <w:r w:rsidR="001C486B">
        <w:br/>
        <w:t>ka reda moske ino Sen</w:t>
      </w:r>
      <w:r w:rsidR="001C486B" w:rsidRPr="00ED7D46">
        <w:t>ſ</w:t>
      </w:r>
      <w:r w:rsidR="00AC7DC6">
        <w:t>zke, vu</w:t>
      </w:r>
      <w:r w:rsidR="00AC7DC6">
        <w:br/>
        <w:t>Josap</w:t>
      </w:r>
      <w:r w:rsidR="001C486B">
        <w:t>hat jami posztavlene, Sche</w:t>
      </w:r>
      <w:r w:rsidR="001C486B">
        <w:br/>
        <w:t>prekleti ino vetak recse.</w:t>
      </w:r>
    </w:p>
    <w:p w14:paraId="6AC35DD9" w14:textId="7FE3FE89" w:rsidR="001C486B" w:rsidRDefault="001C486B" w:rsidP="00AC7DC6">
      <w:pPr>
        <w:pStyle w:val="teicatch-word"/>
      </w:pPr>
      <w:r>
        <w:t>Vi prekl</w:t>
      </w:r>
    </w:p>
    <w:p w14:paraId="68A8D0D1" w14:textId="77777777" w:rsidR="001C486B" w:rsidRDefault="001C486B">
      <w:pPr>
        <w:spacing w:after="200"/>
      </w:pPr>
      <w:r>
        <w:br w:type="page"/>
      </w:r>
    </w:p>
    <w:p w14:paraId="37FCFF89" w14:textId="59692F43" w:rsidR="001C486B" w:rsidRDefault="001C486B" w:rsidP="009F5F11">
      <w:r>
        <w:lastRenderedPageBreak/>
        <w:t>/22/</w:t>
      </w:r>
    </w:p>
    <w:p w14:paraId="3346FF1F" w14:textId="082F34FF" w:rsidR="001C486B" w:rsidRDefault="001C486B" w:rsidP="003A1D9F">
      <w:pPr>
        <w:pStyle w:val="teilabel"/>
      </w:pPr>
      <w:r>
        <w:t>H.</w:t>
      </w:r>
    </w:p>
    <w:p w14:paraId="77836E66" w14:textId="0388FFE6" w:rsidR="001C486B" w:rsidRDefault="001C486B" w:rsidP="003A1D9F">
      <w:pPr>
        <w:pStyle w:val="teiab"/>
      </w:pPr>
      <w:r>
        <w:t>Vi prek</w:t>
      </w:r>
      <w:r w:rsidR="003A1D9F">
        <w:t>leczi veta poszluhnite</w:t>
      </w:r>
      <w:r w:rsidR="003A1D9F">
        <w:br/>
        <w:t>gladuval szem ieszti mi neda-</w:t>
      </w:r>
      <w:r>
        <w:br/>
        <w:t>Szte i Segyal Szem piti mi ne-</w:t>
      </w:r>
      <w:r>
        <w:br/>
        <w:t>da</w:t>
      </w:r>
      <w:r w:rsidRPr="00ED7D46">
        <w:t>ſ</w:t>
      </w:r>
      <w:r w:rsidR="003A1D9F">
        <w:t>zte, vbog Sziromak Szta</w:t>
      </w:r>
      <w:r>
        <w:t>na</w:t>
      </w:r>
      <w:r>
        <w:br/>
        <w:t>mi neda</w:t>
      </w:r>
      <w:r w:rsidRPr="00ED7D46">
        <w:t>ſ</w:t>
      </w:r>
      <w:r>
        <w:t>zte.</w:t>
      </w:r>
    </w:p>
    <w:p w14:paraId="024A8B2D" w14:textId="0A49D468" w:rsidR="001C486B" w:rsidRDefault="001C486B" w:rsidP="007C5510">
      <w:pPr>
        <w:pStyle w:val="teiab"/>
      </w:pPr>
      <w:r>
        <w:t>Betesni Szem bil ne</w:t>
      </w:r>
      <w:r w:rsidRPr="00ED7D46">
        <w:t>ſ</w:t>
      </w:r>
      <w:r>
        <w:t>zte me pohodi-</w:t>
      </w:r>
      <w:r>
        <w:br/>
        <w:t>li i nag Szem bil ne</w:t>
      </w:r>
      <w:r w:rsidRPr="00ED7D46">
        <w:t>ſ</w:t>
      </w:r>
      <w:r>
        <w:t>zte me o-</w:t>
      </w:r>
      <w:r>
        <w:br/>
        <w:t>deli, Szusen i rob ne</w:t>
      </w:r>
      <w:r w:rsidRPr="00ED7D46">
        <w:t>ſ</w:t>
      </w:r>
      <w:r>
        <w:t>zte me</w:t>
      </w:r>
      <w:r>
        <w:br/>
        <w:t>prigledali, gdabi miral ne</w:t>
      </w:r>
      <w:r w:rsidRPr="00ED7D46">
        <w:t>ſ</w:t>
      </w:r>
      <w:r>
        <w:t>zte</w:t>
      </w:r>
      <w:r>
        <w:br/>
        <w:t>me zakopali.</w:t>
      </w:r>
    </w:p>
    <w:p w14:paraId="30821AC5" w14:textId="4C1BAE6E" w:rsidR="001C486B" w:rsidRDefault="001C486B" w:rsidP="00547302">
      <w:pPr>
        <w:pStyle w:val="teiab"/>
      </w:pPr>
      <w:r>
        <w:t>Nad menom szte milosche mei meli</w:t>
      </w:r>
      <w:r>
        <w:br/>
        <w:t>mene gledecs ne</w:t>
      </w:r>
      <w:r w:rsidRPr="00ED7D46">
        <w:t>ſ</w:t>
      </w:r>
      <w:r>
        <w:t>zteme poznali</w:t>
      </w:r>
      <w:r w:rsidR="00660EC9">
        <w:t>,</w:t>
      </w:r>
      <w:r w:rsidR="00660EC9">
        <w:br/>
        <w:t>zato vezdai me prekle</w:t>
      </w:r>
      <w:r w:rsidR="00660EC9" w:rsidRPr="00ED7D46">
        <w:t>ſ</w:t>
      </w:r>
      <w:r w:rsidR="00660EC9">
        <w:t>ztvo vzem-</w:t>
      </w:r>
      <w:r w:rsidR="00660EC9">
        <w:br/>
        <w:t>te, ino pekla Steroga</w:t>
      </w:r>
      <w:r w:rsidR="00660EC9" w:rsidRPr="00ED7D46">
        <w:t>ſ</w:t>
      </w:r>
      <w:r w:rsidR="00660EC9">
        <w:t>zte vredni.</w:t>
      </w:r>
    </w:p>
    <w:p w14:paraId="3B15BDB5" w14:textId="0DF0B908" w:rsidR="00660EC9" w:rsidRDefault="00660EC9" w:rsidP="00547302">
      <w:pPr>
        <w:pStyle w:val="teiab"/>
      </w:pPr>
      <w:r>
        <w:t>Teda oni kak dabi neznali, ino</w:t>
      </w:r>
      <w:r>
        <w:br/>
      </w:r>
      <w:r w:rsidR="00547302">
        <w:t>vetak zacsno govoriti, knassim</w:t>
      </w:r>
      <w:r w:rsidR="00547302">
        <w:br/>
        <w:t>h</w:t>
      </w:r>
      <w:r>
        <w:t>isam, oh dabi bil prisel, bog</w:t>
      </w:r>
      <w:r w:rsidR="00547302">
        <w:t>-</w:t>
      </w:r>
      <w:r>
        <w:br/>
        <w:t>me biti Szalas dati bili.</w:t>
      </w:r>
    </w:p>
    <w:p w14:paraId="2519C6FB" w14:textId="49916C96" w:rsidR="00660EC9" w:rsidRDefault="00660EC9" w:rsidP="00547302">
      <w:pPr>
        <w:pStyle w:val="teicatch-word"/>
      </w:pPr>
      <w:r>
        <w:t>Zna</w:t>
      </w:r>
      <w:r w:rsidRPr="00ED7D46">
        <w:t>ſ</w:t>
      </w:r>
      <w:r>
        <w:t>sim</w:t>
      </w:r>
    </w:p>
    <w:p w14:paraId="6AFF974C" w14:textId="77777777" w:rsidR="00660EC9" w:rsidRDefault="00660EC9">
      <w:pPr>
        <w:spacing w:after="200"/>
      </w:pPr>
      <w:r>
        <w:br w:type="page"/>
      </w:r>
    </w:p>
    <w:p w14:paraId="1D86705D" w14:textId="5E427377" w:rsidR="00660EC9" w:rsidRDefault="00C572CC" w:rsidP="009F5F11">
      <w:r>
        <w:lastRenderedPageBreak/>
        <w:t>/23/</w:t>
      </w:r>
    </w:p>
    <w:p w14:paraId="365493E4" w14:textId="4018C641" w:rsidR="00C572CC" w:rsidRDefault="00C572CC" w:rsidP="00606F69">
      <w:pPr>
        <w:pStyle w:val="teifwPageNum"/>
      </w:pPr>
      <w:r>
        <w:t>32.</w:t>
      </w:r>
    </w:p>
    <w:p w14:paraId="117A806F" w14:textId="6A574FFC" w:rsidR="00C572CC" w:rsidRDefault="00C572CC" w:rsidP="00606F69">
      <w:pPr>
        <w:pStyle w:val="teilabel"/>
      </w:pPr>
      <w:r>
        <w:t>H.</w:t>
      </w:r>
    </w:p>
    <w:p w14:paraId="3BE20E9C" w14:textId="70C5B641" w:rsidR="00C572CC" w:rsidRDefault="00C572CC" w:rsidP="00E70D74">
      <w:pPr>
        <w:pStyle w:val="teiab"/>
      </w:pPr>
      <w:r w:rsidRPr="00E70D74">
        <w:rPr>
          <w:rStyle w:val="teiunclear"/>
        </w:rPr>
        <w:t>C</w:t>
      </w:r>
      <w:r>
        <w:t>a</w:t>
      </w:r>
      <w:r w:rsidRPr="00ED7D46">
        <w:t>ſ</w:t>
      </w:r>
      <w:r>
        <w:t>sim dobrim tebe bi pomogli, je-</w:t>
      </w:r>
      <w:r w:rsidR="00E70D74">
        <w:br/>
        <w:t>szti piti dali biti, bili, i vb</w:t>
      </w:r>
      <w:r>
        <w:t>eté-</w:t>
      </w:r>
      <w:r>
        <w:br/>
        <w:t>gi pohodili bi te</w:t>
      </w:r>
      <w:r w:rsidR="00E70D74">
        <w:t>,</w:t>
      </w:r>
      <w:r>
        <w:t xml:space="preserve"> vszo dobroto sz-</w:t>
      </w:r>
      <w:r>
        <w:br/>
        <w:t>tobom bi vcsinili.</w:t>
      </w:r>
    </w:p>
    <w:p w14:paraId="1CFA797B" w14:textId="1343C1D9" w:rsidR="00C572CC" w:rsidRDefault="00C572CC" w:rsidP="00E70D74">
      <w:pPr>
        <w:pStyle w:val="teiab"/>
      </w:pPr>
      <w:r>
        <w:t>Bodi nam zdai zato ti milosztiv,</w:t>
      </w:r>
      <w:r>
        <w:br/>
        <w:t>poglei z Nebe milo</w:t>
      </w:r>
      <w:r w:rsidRPr="00ED7D46">
        <w:t>ſ</w:t>
      </w:r>
      <w:r>
        <w:t>ztivno na naz,</w:t>
      </w:r>
      <w:r>
        <w:br/>
        <w:t>i Szmilui</w:t>
      </w:r>
      <w:r w:rsidRPr="00ED7D46">
        <w:t>ſ</w:t>
      </w:r>
      <w:r>
        <w:t>ze nad nami nas Otecz,</w:t>
      </w:r>
      <w:r>
        <w:br/>
        <w:t>tve prekle</w:t>
      </w:r>
      <w:r w:rsidRPr="00ED7D46">
        <w:t>ſ</w:t>
      </w:r>
      <w:r>
        <w:t>ztvo neverzi zdai na naz.</w:t>
      </w:r>
    </w:p>
    <w:p w14:paraId="708401BE" w14:textId="527F5EE5" w:rsidR="00C572CC" w:rsidRDefault="00C572CC" w:rsidP="00E70D74">
      <w:pPr>
        <w:pStyle w:val="teiab"/>
      </w:pPr>
      <w:r>
        <w:t>Poszpon Christus vochi nim to verse,</w:t>
      </w:r>
      <w:r>
        <w:br/>
        <w:t>daie vnogo krat pred nyimi isel,</w:t>
      </w:r>
      <w:r>
        <w:br/>
        <w:t>v szimoraski betesnikov kepi ali</w:t>
      </w:r>
      <w:r>
        <w:br/>
        <w:t>nei</w:t>
      </w:r>
      <w:r w:rsidRPr="00ED7D46">
        <w:t>ſ</w:t>
      </w:r>
      <w:r>
        <w:t>zo nyega kep pridi.</w:t>
      </w:r>
    </w:p>
    <w:p w14:paraId="6FA2C57E" w14:textId="54CBF4B7" w:rsidR="00C572CC" w:rsidRDefault="00C572CC" w:rsidP="00E70D74">
      <w:pPr>
        <w:pStyle w:val="teiab"/>
      </w:pPr>
      <w:r>
        <w:t>Z pred Szebe Szte procs vi nye gonili,</w:t>
      </w:r>
      <w:r>
        <w:br/>
        <w:t>znevolnimi dobra nei vchinili, kai-</w:t>
      </w:r>
      <w:r>
        <w:br/>
        <w:t>S</w:t>
      </w:r>
      <w:r w:rsidR="00E70D74">
        <w:t>z</w:t>
      </w:r>
      <w:r>
        <w:t>te godi Snimi nei vchinili, toszte</w:t>
      </w:r>
      <w:r>
        <w:br/>
        <w:t>zmenom nei i vi vchinili.</w:t>
      </w:r>
    </w:p>
    <w:p w14:paraId="78C85498" w14:textId="77777777" w:rsidR="00E70D74" w:rsidRDefault="009655C7" w:rsidP="00E70D74">
      <w:pPr>
        <w:pStyle w:val="teiab"/>
      </w:pPr>
      <w:r>
        <w:t>Dobro znate daszem vam marho dal</w:t>
      </w:r>
      <w:r>
        <w:br/>
        <w:t>Sz</w:t>
      </w:r>
      <w:r w:rsidR="00E70D74">
        <w:t>iromake vboe Szem kvam po</w:t>
      </w:r>
    </w:p>
    <w:p w14:paraId="749BCF0C" w14:textId="3862492A" w:rsidR="0046366E" w:rsidRPr="00E70D74" w:rsidRDefault="0046366E" w:rsidP="00E70D74">
      <w:pPr>
        <w:pStyle w:val="teicatch-word"/>
        <w:rPr>
          <w:rStyle w:val="teibibl"/>
        </w:rPr>
      </w:pPr>
      <w:r w:rsidRPr="00E70D74">
        <w:rPr>
          <w:rStyle w:val="teibibl"/>
        </w:rPr>
        <w:t>Szlal,</w:t>
      </w:r>
    </w:p>
    <w:p w14:paraId="09A5AF66" w14:textId="77777777" w:rsidR="0046366E" w:rsidRDefault="0046366E">
      <w:pPr>
        <w:spacing w:after="200"/>
      </w:pPr>
      <w:r>
        <w:br w:type="page"/>
      </w:r>
    </w:p>
    <w:p w14:paraId="422D48A0" w14:textId="7E71E1FB" w:rsidR="009655C7" w:rsidRDefault="0046366E" w:rsidP="009F5F11">
      <w:r>
        <w:lastRenderedPageBreak/>
        <w:t>/24/</w:t>
      </w:r>
    </w:p>
    <w:p w14:paraId="71F7659F" w14:textId="4F389FB6" w:rsidR="0046366E" w:rsidRDefault="0046366E" w:rsidP="00B230BF">
      <w:pPr>
        <w:pStyle w:val="teilabel"/>
      </w:pPr>
      <w:r>
        <w:t>H.</w:t>
      </w:r>
    </w:p>
    <w:p w14:paraId="6AE78726" w14:textId="474277E4" w:rsidR="0046366E" w:rsidRDefault="0046366E" w:rsidP="00B230BF">
      <w:pPr>
        <w:pStyle w:val="teiab"/>
      </w:pPr>
      <w:r>
        <w:t>szlal, ka</w:t>
      </w:r>
      <w:r w:rsidR="00333AB9">
        <w:t>ibi hranili szem zapove-</w:t>
      </w:r>
      <w:r w:rsidR="00333AB9">
        <w:br/>
        <w:t xml:space="preserve">dal, gdaszem vam iaz od </w:t>
      </w:r>
      <w:r w:rsidR="00333AB9" w:rsidRPr="00B230BF">
        <w:rPr>
          <w:rStyle w:val="teipersName"/>
        </w:rPr>
        <w:t>Laza-</w:t>
      </w:r>
      <w:r w:rsidR="00333AB9" w:rsidRPr="00B230BF">
        <w:rPr>
          <w:rStyle w:val="teipersName"/>
        </w:rPr>
        <w:br/>
        <w:t>ra</w:t>
      </w:r>
      <w:r w:rsidR="00333AB9">
        <w:t xml:space="preserve"> pregkal.</w:t>
      </w:r>
    </w:p>
    <w:p w14:paraId="1A5B9A7D" w14:textId="3FBAB7E4" w:rsidR="00333AB9" w:rsidRDefault="00333AB9" w:rsidP="00B230BF">
      <w:pPr>
        <w:pStyle w:val="teiab"/>
      </w:pPr>
      <w:r>
        <w:t>Mo praviczo neszte vi lubili, nad</w:t>
      </w:r>
      <w:r>
        <w:br/>
        <w:t>nevolnim milosche nei meli, mo-</w:t>
      </w:r>
      <w:r>
        <w:br/>
        <w:t>ie recsi vsze szte ta zavergli,-</w:t>
      </w:r>
      <w:r>
        <w:br/>
        <w:t>nei boiali, ne</w:t>
      </w:r>
      <w:r w:rsidRPr="00ED7D46">
        <w:t>ſ</w:t>
      </w:r>
      <w:r>
        <w:t>zte me lübili.</w:t>
      </w:r>
    </w:p>
    <w:p w14:paraId="05238BE6" w14:textId="3BE291C5" w:rsidR="00333AB9" w:rsidRDefault="00333AB9" w:rsidP="00B230BF">
      <w:pPr>
        <w:pStyle w:val="teiab"/>
      </w:pPr>
      <w:r>
        <w:t>Mo vnogo dobroto Szem pünüial,</w:t>
      </w:r>
      <w:r>
        <w:br/>
        <w:t>v Nebe</w:t>
      </w:r>
      <w:r w:rsidRPr="00ED7D46">
        <w:t>ſ</w:t>
      </w:r>
      <w:r>
        <w:t xml:space="preserve">za vam </w:t>
      </w:r>
      <w:r w:rsidR="00B230BF">
        <w:t>Szteszo Szem o-</w:t>
      </w:r>
      <w:r w:rsidR="00B230BF">
        <w:br/>
        <w:t>pravlal, kzvelivsenyu</w:t>
      </w:r>
      <w:r>
        <w:t xml:space="preserve"> vsza Szem</w:t>
      </w:r>
      <w:r>
        <w:br/>
        <w:t>vam iaz Szpravlal, zmenom</w:t>
      </w:r>
      <w:r>
        <w:br/>
        <w:t>navkup v</w:t>
      </w:r>
      <w:r w:rsidRPr="00ED7D46">
        <w:t>ſ</w:t>
      </w:r>
      <w:r>
        <w:t>ze dobro obeital.</w:t>
      </w:r>
    </w:p>
    <w:p w14:paraId="2431FA3C" w14:textId="3A9C725D" w:rsidR="00333AB9" w:rsidRDefault="00333AB9" w:rsidP="00B230BF">
      <w:pPr>
        <w:pStyle w:val="teiab"/>
      </w:pPr>
      <w:r>
        <w:t>Vsze zovoga vi</w:t>
      </w:r>
      <w:r w:rsidRPr="00ED7D46">
        <w:t>ſ</w:t>
      </w:r>
      <w:r>
        <w:t xml:space="preserve">zte </w:t>
      </w:r>
      <w:r w:rsidR="00B230BF">
        <w:t>Sze zabili, vu</w:t>
      </w:r>
      <w:r w:rsidR="00B230BF">
        <w:br/>
        <w:t xml:space="preserve">Nebeza nei Szte </w:t>
      </w:r>
      <w:r>
        <w:t>namenyali, na</w:t>
      </w:r>
      <w:r>
        <w:br/>
        <w:t>Du</w:t>
      </w:r>
      <w:r w:rsidRPr="00ED7D46">
        <w:t>ſ</w:t>
      </w:r>
      <w:r>
        <w:t>sevna vi</w:t>
      </w:r>
      <w:r w:rsidRPr="00ED7D46">
        <w:t>ſ</w:t>
      </w:r>
      <w:r>
        <w:t>zte Leni bili, na zlo</w:t>
      </w:r>
      <w:r>
        <w:br/>
        <w:t>delo vi</w:t>
      </w:r>
      <w:r w:rsidRPr="00ED7D46">
        <w:t>ſ</w:t>
      </w:r>
      <w:r>
        <w:t>zte hitri bili.</w:t>
      </w:r>
    </w:p>
    <w:p w14:paraId="4FC5A293" w14:textId="7E300D54" w:rsidR="00333AB9" w:rsidRDefault="00333AB9" w:rsidP="0067749B">
      <w:pPr>
        <w:pStyle w:val="teiab"/>
      </w:pPr>
      <w:r>
        <w:t>Ne</w:t>
      </w:r>
      <w:r w:rsidR="0067749B">
        <w:t xml:space="preserve">iszte dobro Szpametiom Siveli, </w:t>
      </w:r>
      <w:r>
        <w:br/>
        <w:t>Vragi Teli szte engeduvali, eta</w:t>
      </w:r>
      <w:r>
        <w:br/>
        <w:t>Szveczka kroto</w:t>
      </w:r>
      <w:r w:rsidRPr="00ED7D46">
        <w:t>ſ</w:t>
      </w:r>
      <w:r>
        <w:t>zte Lubili vpre-</w:t>
      </w:r>
      <w:r>
        <w:br/>
        <w:t>minocsem Szte</w:t>
      </w:r>
      <w:r w:rsidRPr="00ED7D46">
        <w:t>ſ</w:t>
      </w:r>
      <w:r>
        <w:t>ze ve</w:t>
      </w:r>
      <w:r w:rsidRPr="00ED7D46">
        <w:t>ſ</w:t>
      </w:r>
      <w:r>
        <w:t>zelili.</w:t>
      </w:r>
    </w:p>
    <w:p w14:paraId="27CA460A" w14:textId="3C6A2017" w:rsidR="00333AB9" w:rsidRDefault="00333AB9" w:rsidP="0067749B">
      <w:pPr>
        <w:pStyle w:val="teicatch-word"/>
      </w:pPr>
      <w:r>
        <w:t>Precse</w:t>
      </w:r>
    </w:p>
    <w:p w14:paraId="1C0D25E2" w14:textId="77777777" w:rsidR="00333AB9" w:rsidRDefault="00333AB9">
      <w:pPr>
        <w:spacing w:after="200"/>
      </w:pPr>
      <w:r>
        <w:br w:type="page"/>
      </w:r>
    </w:p>
    <w:p w14:paraId="1F663296" w14:textId="2AAED143" w:rsidR="00333AB9" w:rsidRDefault="0058764C" w:rsidP="009F5F11">
      <w:r>
        <w:lastRenderedPageBreak/>
        <w:t>/25/</w:t>
      </w:r>
    </w:p>
    <w:p w14:paraId="0F9ECC89" w14:textId="1C3A1AC6" w:rsidR="0058764C" w:rsidRDefault="0058764C" w:rsidP="009D4E73">
      <w:pPr>
        <w:pStyle w:val="teifwPageNum"/>
      </w:pPr>
      <w:r>
        <w:t>33.</w:t>
      </w:r>
    </w:p>
    <w:p w14:paraId="5A196B66" w14:textId="47813077" w:rsidR="0058764C" w:rsidRDefault="0058764C" w:rsidP="009D4E73">
      <w:pPr>
        <w:pStyle w:val="teilabel"/>
      </w:pPr>
      <w:r>
        <w:t>H.</w:t>
      </w:r>
    </w:p>
    <w:p w14:paraId="38F26E60" w14:textId="29546CDA" w:rsidR="0058764C" w:rsidRDefault="0058764C" w:rsidP="009D4E73">
      <w:pPr>
        <w:pStyle w:val="teiab"/>
      </w:pPr>
      <w:r>
        <w:t>Precsemerno moio Sententio, zdai</w:t>
      </w:r>
      <w:r>
        <w:br/>
        <w:t>vzemite vi moie prekle</w:t>
      </w:r>
      <w:r w:rsidRPr="00ED7D46">
        <w:t>ſ</w:t>
      </w:r>
      <w:r>
        <w:t>ztvo, i</w:t>
      </w:r>
      <w:r>
        <w:br/>
        <w:t>Szprekle</w:t>
      </w:r>
      <w:r w:rsidRPr="00ED7D46">
        <w:t>ſ</w:t>
      </w:r>
      <w:r>
        <w:t>ztvom te Svepleni ogen,</w:t>
      </w:r>
      <w:r>
        <w:br/>
        <w:t>i zmom Szerdom to vecsno Szkvar-</w:t>
      </w:r>
      <w:r>
        <w:br/>
        <w:t>ienye.</w:t>
      </w:r>
    </w:p>
    <w:p w14:paraId="0450C2F9" w14:textId="7FAA280A" w:rsidR="0058764C" w:rsidRDefault="0058764C" w:rsidP="009D4E73">
      <w:pPr>
        <w:pStyle w:val="teiab"/>
      </w:pPr>
      <w:r>
        <w:t>Z vami navkup vsze preklete Vra-</w:t>
      </w:r>
      <w:r>
        <w:br/>
        <w:t>ge, Scho prekleti i te nazlobnike,</w:t>
      </w:r>
      <w:r>
        <w:br/>
        <w:t>znazlobniki i vsze va</w:t>
      </w:r>
      <w:r w:rsidRPr="00ED7D46">
        <w:t>ſ</w:t>
      </w:r>
      <w:r>
        <w:t>ze Dü</w:t>
      </w:r>
      <w:r w:rsidRPr="00ED7D46">
        <w:t>ſ</w:t>
      </w:r>
      <w:r>
        <w:t>ze,</w:t>
      </w:r>
      <w:r>
        <w:br/>
      </w:r>
      <w:r w:rsidRPr="009D4E73">
        <w:rPr>
          <w:rStyle w:val="teidel"/>
        </w:rPr>
        <w:t>vsz</w:t>
      </w:r>
      <w:r>
        <w:t xml:space="preserve"> va</w:t>
      </w:r>
      <w:r w:rsidRPr="00ED7D46">
        <w:t>ſ</w:t>
      </w:r>
      <w:r>
        <w:t>sa Tela i vsza va</w:t>
      </w:r>
      <w:r w:rsidRPr="00ED7D46">
        <w:t>ſ</w:t>
      </w:r>
      <w:r>
        <w:t>sa dela.</w:t>
      </w:r>
    </w:p>
    <w:p w14:paraId="1F64F8D1" w14:textId="3E6D4224" w:rsidR="0058764C" w:rsidRDefault="0058764C" w:rsidP="009D4E73">
      <w:pPr>
        <w:pStyle w:val="teiab"/>
      </w:pPr>
      <w:r>
        <w:t>Vu Ocsinom prekle</w:t>
      </w:r>
      <w:r w:rsidRPr="00ED7D46">
        <w:t>ſ</w:t>
      </w:r>
      <w:r>
        <w:t>ztvi bodite, i vu</w:t>
      </w:r>
      <w:r>
        <w:br/>
        <w:t>moiem prekle</w:t>
      </w:r>
      <w:r w:rsidRPr="00ED7D46">
        <w:t>ſ</w:t>
      </w:r>
      <w:r>
        <w:t>ztvi bodite, i vu Du-</w:t>
      </w:r>
      <w:r>
        <w:br/>
        <w:t>ha Szvetoga prekle</w:t>
      </w:r>
      <w:r w:rsidRPr="00ED7D46">
        <w:t>ſ</w:t>
      </w:r>
      <w:r>
        <w:t>ztvi, i vszei</w:t>
      </w:r>
      <w:r>
        <w:br/>
        <w:t>Szveczev prekle</w:t>
      </w:r>
      <w:r w:rsidRPr="00ED7D46">
        <w:t>ſ</w:t>
      </w:r>
      <w:r>
        <w:t>ztvi bodite.</w:t>
      </w:r>
    </w:p>
    <w:p w14:paraId="6E93FD67" w14:textId="66A315DB" w:rsidR="0058764C" w:rsidRDefault="0058764C" w:rsidP="009D4E73">
      <w:pPr>
        <w:pStyle w:val="teiab"/>
      </w:pPr>
      <w:r>
        <w:t>Kekme</w:t>
      </w:r>
      <w:r w:rsidRPr="00ED7D46">
        <w:t>ſ</w:t>
      </w:r>
      <w:r>
        <w:t>zto ti Szveczi gda to csüio, na</w:t>
      </w:r>
      <w:r>
        <w:br/>
        <w:t>prekle</w:t>
      </w:r>
      <w:r w:rsidRPr="00ED7D46">
        <w:t>ſ</w:t>
      </w:r>
      <w:r>
        <w:t>ztvo Amen vszi recseio, i Szvet</w:t>
      </w:r>
      <w:r>
        <w:br/>
        <w:t>Boga trikrat oni Szkricsio, nyega</w:t>
      </w:r>
      <w:r>
        <w:br/>
        <w:t>Szodbo, vszi pravicsno recho.</w:t>
      </w:r>
    </w:p>
    <w:p w14:paraId="70517008" w14:textId="41142E81" w:rsidR="009D4E73" w:rsidRDefault="0058764C" w:rsidP="009D4E73">
      <w:pPr>
        <w:pStyle w:val="teiab"/>
      </w:pPr>
      <w:r>
        <w:t>R</w:t>
      </w:r>
      <w:r w:rsidR="009D4E73">
        <w:t>azmei eti na gümni mlatidvo, na</w:t>
      </w:r>
    </w:p>
    <w:p w14:paraId="165C1BCC" w14:textId="7F43D279" w:rsidR="00017D1C" w:rsidRDefault="0058764C" w:rsidP="009D4E73">
      <w:pPr>
        <w:pStyle w:val="teicatch-word"/>
      </w:pPr>
      <w:r>
        <w:t>mlatidvi</w:t>
      </w:r>
    </w:p>
    <w:p w14:paraId="36FDE3AA" w14:textId="77777777" w:rsidR="00017D1C" w:rsidRDefault="00017D1C">
      <w:pPr>
        <w:spacing w:after="200"/>
      </w:pPr>
      <w:r>
        <w:br w:type="page"/>
      </w:r>
    </w:p>
    <w:p w14:paraId="78A08676" w14:textId="52CD4179" w:rsidR="0058764C" w:rsidRDefault="00017D1C" w:rsidP="009F5F11">
      <w:r>
        <w:lastRenderedPageBreak/>
        <w:t>/26/</w:t>
      </w:r>
    </w:p>
    <w:p w14:paraId="27559F64" w14:textId="1C98296E" w:rsidR="00017D1C" w:rsidRDefault="00017D1C" w:rsidP="004D3D7D">
      <w:pPr>
        <w:pStyle w:val="teilabel"/>
      </w:pPr>
      <w:r>
        <w:t>H.</w:t>
      </w:r>
    </w:p>
    <w:p w14:paraId="4E40876C" w14:textId="01D380C4" w:rsidR="00017D1C" w:rsidRDefault="00017D1C" w:rsidP="004D3D7D">
      <w:pPr>
        <w:pStyle w:val="teiab"/>
      </w:pPr>
      <w:r>
        <w:t>mlatidvi pitanye pravicsno, na</w:t>
      </w:r>
      <w:r>
        <w:br/>
        <w:t>Lili</w:t>
      </w:r>
      <w:r w:rsidR="004D3D7D">
        <w:t>omi Aldomas blagoszlov, na</w:t>
      </w:r>
      <w:r w:rsidR="004D3D7D">
        <w:br/>
        <w:t>osztr</w:t>
      </w:r>
      <w:r>
        <w:t>im mesom veliko prekle</w:t>
      </w:r>
      <w:r w:rsidRPr="00ED7D46">
        <w:t>ſ</w:t>
      </w:r>
      <w:r>
        <w:t>ztvo.</w:t>
      </w:r>
    </w:p>
    <w:p w14:paraId="43376BED" w14:textId="007EC970" w:rsidR="00017D1C" w:rsidRDefault="00017D1C" w:rsidP="004D3D7D">
      <w:pPr>
        <w:pStyle w:val="teiab"/>
      </w:pPr>
      <w:r>
        <w:t>Szram Sche biti te neverne nad tem,</w:t>
      </w:r>
      <w:r>
        <w:br/>
        <w:t>gda bo vidli Goszpodnovo Szerdo,</w:t>
      </w:r>
      <w:r>
        <w:br/>
        <w:t>Szvoie grehe pred Szobom vidli</w:t>
      </w:r>
      <w:r>
        <w:br/>
        <w:t>bo, molili</w:t>
      </w:r>
      <w:r w:rsidRPr="00ED7D46">
        <w:t>ſ</w:t>
      </w:r>
      <w:r>
        <w:t xml:space="preserve">ze </w:t>
      </w:r>
      <w:r w:rsidRPr="004D3D7D">
        <w:rPr>
          <w:rStyle w:val="teipersName"/>
        </w:rPr>
        <w:t>Jesuſzi</w:t>
      </w:r>
      <w:r>
        <w:t xml:space="preserve"> etak bo.</w:t>
      </w:r>
    </w:p>
    <w:p w14:paraId="1B027CBF" w14:textId="07737C84" w:rsidR="00017D1C" w:rsidRDefault="00017D1C" w:rsidP="004D3D7D">
      <w:pPr>
        <w:pStyle w:val="teiab"/>
      </w:pPr>
      <w:r>
        <w:t>Misze tebi molimo Bogh Sivi, kote-</w:t>
      </w:r>
      <w:r>
        <w:br/>
        <w:t>ri</w:t>
      </w:r>
      <w:r w:rsidRPr="00ED7D46">
        <w:t>ſ</w:t>
      </w:r>
      <w:r>
        <w:t>zmo prot tebe vgre</w:t>
      </w:r>
      <w:r w:rsidRPr="00ED7D46">
        <w:t>ſ</w:t>
      </w:r>
      <w:r>
        <w:t>sili, denök</w:t>
      </w:r>
      <w:r>
        <w:br/>
        <w:t>bode Du</w:t>
      </w:r>
      <w:r w:rsidRPr="00ED7D46">
        <w:t>ſ</w:t>
      </w:r>
      <w:r>
        <w:t>sa Telo tvoie nedai prei-</w:t>
      </w:r>
      <w:r>
        <w:br/>
        <w:t>ti, bodi nam milo</w:t>
      </w:r>
      <w:r w:rsidRPr="00ED7D46">
        <w:t>ſ</w:t>
      </w:r>
      <w:r>
        <w:t>ztiv.</w:t>
      </w:r>
    </w:p>
    <w:p w14:paraId="1F973907" w14:textId="1274F9A5" w:rsidR="00017D1C" w:rsidRDefault="00017D1C" w:rsidP="004D3D7D">
      <w:pPr>
        <w:pStyle w:val="teiab"/>
      </w:pPr>
      <w:r>
        <w:t>Nad nyimi Sche Sztrasna prekle</w:t>
      </w:r>
      <w:r w:rsidRPr="00ED7D46">
        <w:t>ſ</w:t>
      </w:r>
      <w:r>
        <w:t>zt</w:t>
      </w:r>
      <w:r>
        <w:br/>
        <w:t xml:space="preserve">biti, Goszpon </w:t>
      </w:r>
      <w:r w:rsidRPr="004D3D7D">
        <w:t>Christus</w:t>
      </w:r>
      <w:r>
        <w:t xml:space="preserve"> ovok nim</w:t>
      </w:r>
      <w:r>
        <w:br/>
        <w:t>Sche rechi, odidite prekleczi na-</w:t>
      </w:r>
      <w:r>
        <w:br/>
        <w:t>pekel, zevergli</w:t>
      </w:r>
      <w:r w:rsidRPr="00ED7D46">
        <w:t>ſ</w:t>
      </w:r>
      <w:r>
        <w:t>zte milosche czeino.</w:t>
      </w:r>
    </w:p>
    <w:p w14:paraId="2C99EFD5" w14:textId="3B740437" w:rsidR="00017D1C" w:rsidRDefault="00017D1C" w:rsidP="004D3D7D">
      <w:pPr>
        <w:pStyle w:val="teiab"/>
      </w:pPr>
      <w:r>
        <w:t>Tam z Christu</w:t>
      </w:r>
      <w:r w:rsidRPr="00ED7D46">
        <w:t>ſ</w:t>
      </w:r>
      <w:r>
        <w:t>sa Ochi doli vzemmo,</w:t>
      </w:r>
      <w:r>
        <w:br/>
        <w:t>ti prekleczi na Szvecze pogled,</w:t>
      </w:r>
      <w:r>
        <w:br/>
        <w:t>no veliko nim csinili bo molbo</w:t>
      </w:r>
      <w:r>
        <w:br/>
        <w:t>govorecsi nim veto be</w:t>
      </w:r>
      <w:r w:rsidRPr="00ED7D46">
        <w:t>ſ</w:t>
      </w:r>
      <w:r>
        <w:t>zedo.</w:t>
      </w:r>
    </w:p>
    <w:p w14:paraId="764B2269" w14:textId="67EAC471" w:rsidR="00B30752" w:rsidRDefault="00017D1C" w:rsidP="004D3D7D">
      <w:pPr>
        <w:pStyle w:val="teicatch-word"/>
      </w:pPr>
      <w:r>
        <w:t>Vaz</w:t>
      </w:r>
    </w:p>
    <w:p w14:paraId="347F122C" w14:textId="77777777" w:rsidR="00B30752" w:rsidRDefault="00B30752">
      <w:pPr>
        <w:spacing w:after="200"/>
      </w:pPr>
      <w:r>
        <w:br w:type="page"/>
      </w:r>
    </w:p>
    <w:p w14:paraId="78517462" w14:textId="5ACF45A3" w:rsidR="00017D1C" w:rsidRDefault="00B30752" w:rsidP="009F5F11">
      <w:r>
        <w:lastRenderedPageBreak/>
        <w:t>/27/</w:t>
      </w:r>
    </w:p>
    <w:p w14:paraId="5CAF6DA2" w14:textId="172C2661" w:rsidR="00B30752" w:rsidRDefault="00B30752" w:rsidP="000874A8">
      <w:pPr>
        <w:pStyle w:val="teifwPageNum"/>
      </w:pPr>
      <w:r>
        <w:t>34.</w:t>
      </w:r>
    </w:p>
    <w:p w14:paraId="510DBD83" w14:textId="4AEA0705" w:rsidR="00B30752" w:rsidRDefault="00B30752" w:rsidP="000874A8">
      <w:pPr>
        <w:pStyle w:val="teilabel"/>
      </w:pPr>
      <w:r>
        <w:t>H.</w:t>
      </w:r>
    </w:p>
    <w:p w14:paraId="59279963" w14:textId="1FAA0680" w:rsidR="00B30752" w:rsidRDefault="00B30752" w:rsidP="000874A8">
      <w:pPr>
        <w:pStyle w:val="teiab"/>
      </w:pPr>
      <w:r>
        <w:t>Vaz Angyele vnoge dobre Szvecze,</w:t>
      </w:r>
      <w:r>
        <w:br/>
        <w:t>zdai proszimo za naz Sze molite,</w:t>
      </w:r>
      <w:r>
        <w:br/>
        <w:t>ar pri Bogi dobiti morete, da naz</w:t>
      </w:r>
      <w:r>
        <w:br/>
        <w:t>med vaz takai pelal bode.</w:t>
      </w:r>
    </w:p>
    <w:p w14:paraId="0C4A7653" w14:textId="2B85A0EF" w:rsidR="00B30752" w:rsidRDefault="00B30752" w:rsidP="000874A8">
      <w:pPr>
        <w:pStyle w:val="teiab"/>
      </w:pPr>
      <w:r>
        <w:t>Jedne recsi verni za neverne, nebo</w:t>
      </w:r>
      <w:r>
        <w:br/>
        <w:t>mogli rechi za nye Boga, ar na</w:t>
      </w:r>
      <w:r>
        <w:br/>
        <w:t>Bosio volo vsze nihaio, i milos-</w:t>
      </w:r>
      <w:r>
        <w:br/>
        <w:t>chi nyega engeduio.</w:t>
      </w:r>
    </w:p>
    <w:p w14:paraId="6D45D83D" w14:textId="76C70904" w:rsidR="00B30752" w:rsidRDefault="00B30752" w:rsidP="000874A8">
      <w:pPr>
        <w:pStyle w:val="teiab"/>
      </w:pPr>
      <w:r>
        <w:t>Kroto terdno odtoga</w:t>
      </w:r>
      <w:r w:rsidRPr="00ED7D46">
        <w:t>ſ</w:t>
      </w:r>
      <w:r>
        <w:t>ze lekno, i vu</w:t>
      </w:r>
      <w:r>
        <w:br/>
        <w:t>Saloszt ti prekleczi Szpadno, ar</w:t>
      </w:r>
      <w:r>
        <w:br/>
        <w:t>vidio Se Szkvarieni</w:t>
      </w:r>
      <w:r w:rsidRPr="000874A8">
        <w:rPr>
          <w:rStyle w:val="teidel"/>
        </w:rPr>
        <w:t>ſzo</w:t>
      </w:r>
      <w:r>
        <w:t>, kai</w:t>
      </w:r>
      <w:r w:rsidRPr="00ED7D46">
        <w:t>ſ</w:t>
      </w:r>
      <w:r>
        <w:t>zo, od</w:t>
      </w:r>
      <w:r>
        <w:br/>
        <w:t>Goszpodna Boga Sze vön zapro.</w:t>
      </w:r>
    </w:p>
    <w:p w14:paraId="7075EB0B" w14:textId="55291847" w:rsidR="00B30752" w:rsidRDefault="00B30752" w:rsidP="000874A8">
      <w:pPr>
        <w:pStyle w:val="teiab"/>
      </w:pPr>
      <w:r>
        <w:t>Med tem Vrazie bo popaduvali, te</w:t>
      </w:r>
      <w:r>
        <w:br/>
        <w:t>preklete iako bo tergali, pod tih</w:t>
      </w:r>
      <w:r>
        <w:br/>
        <w:t>de</w:t>
      </w:r>
      <w:r w:rsidRPr="00ED7D46">
        <w:t>ſ</w:t>
      </w:r>
      <w:r>
        <w:t>zet za</w:t>
      </w:r>
      <w:r w:rsidRPr="00ED7D46">
        <w:t>ſ</w:t>
      </w:r>
      <w:r>
        <w:t>ztav bodo gnali, dati</w:t>
      </w:r>
      <w:r>
        <w:br/>
        <w:t>de</w:t>
      </w:r>
      <w:r w:rsidRPr="00ED7D46">
        <w:t>ſ</w:t>
      </w:r>
      <w:r>
        <w:t>zet Vragov Snimi lada.</w:t>
      </w:r>
    </w:p>
    <w:p w14:paraId="0A0F5DDA" w14:textId="77777777" w:rsidR="000874A8" w:rsidRDefault="00B30752" w:rsidP="000874A8">
      <w:pPr>
        <w:pStyle w:val="teiab"/>
      </w:pPr>
      <w:r>
        <w:t>Ti prekleczi teda javkali bodo, vu</w:t>
      </w:r>
      <w:r>
        <w:br/>
        <w:t>vu veliki mokai placso javcso,</w:t>
      </w:r>
    </w:p>
    <w:p w14:paraId="70E167A8" w14:textId="0A9020A2" w:rsidR="00B30752" w:rsidRDefault="00B30752" w:rsidP="000874A8">
      <w:pPr>
        <w:pStyle w:val="teicatch-word"/>
      </w:pPr>
      <w:r>
        <w:t>Salo</w:t>
      </w:r>
      <w:r w:rsidRPr="00ED7D46">
        <w:t>ſ</w:t>
      </w:r>
      <w:r>
        <w:t>ztivsi</w:t>
      </w:r>
    </w:p>
    <w:p w14:paraId="4C622B4B" w14:textId="77777777" w:rsidR="00B30752" w:rsidRDefault="00B30752">
      <w:pPr>
        <w:spacing w:after="200"/>
      </w:pPr>
      <w:r>
        <w:br w:type="page"/>
      </w:r>
    </w:p>
    <w:p w14:paraId="50E5E647" w14:textId="7B90D170" w:rsidR="00B30752" w:rsidRDefault="00D05A39" w:rsidP="009F5F11">
      <w:r>
        <w:lastRenderedPageBreak/>
        <w:t>/28/</w:t>
      </w:r>
    </w:p>
    <w:p w14:paraId="7DBFC04D" w14:textId="52F128E4" w:rsidR="00D05A39" w:rsidRDefault="00D05A39" w:rsidP="009F5F11">
      <w:r>
        <w:t>H.</w:t>
      </w:r>
    </w:p>
    <w:p w14:paraId="2400EF83" w14:textId="65F67007" w:rsidR="00D05A39" w:rsidRDefault="00D05A39" w:rsidP="00A423A3">
      <w:pPr>
        <w:pStyle w:val="teiab"/>
      </w:pPr>
      <w:r>
        <w:t>Salosztivsi prot Bogu morgü-</w:t>
      </w:r>
      <w:r>
        <w:br/>
        <w:t>io i po norszkom ovak kricsa-</w:t>
      </w:r>
      <w:r>
        <w:br/>
        <w:t>li bo;</w:t>
      </w:r>
    </w:p>
    <w:p w14:paraId="3A34BC39" w14:textId="4CCFBE05" w:rsidR="00D05A39" w:rsidRDefault="00D05A39" w:rsidP="00A423A3">
      <w:pPr>
        <w:pStyle w:val="teiab"/>
      </w:pPr>
      <w:r>
        <w:t>Oh Bogh bole dabi te nebilo, ali</w:t>
      </w:r>
      <w:r>
        <w:br/>
        <w:t>kaibi naz nebil ti Sztvoril, da-</w:t>
      </w:r>
      <w:r>
        <w:br/>
        <w:t>bi Ocze Matere ne vidli, neg</w:t>
      </w:r>
      <w:r>
        <w:br/>
        <w:t>kai ove moke mi terpimo.</w:t>
      </w:r>
    </w:p>
    <w:p w14:paraId="5906EF1A" w14:textId="0F3EE66D" w:rsidR="00D05A39" w:rsidRDefault="00D05A39" w:rsidP="00A423A3">
      <w:pPr>
        <w:pStyle w:val="teiab"/>
      </w:pPr>
      <w:r>
        <w:t>I med temi Vrazje bo erjüli, ar</w:t>
      </w:r>
      <w:r>
        <w:br/>
        <w:t>vu ognyi bodo</w:t>
      </w:r>
      <w:r w:rsidRPr="00ED7D46">
        <w:t>ſ</w:t>
      </w:r>
      <w:r w:rsidR="00A423A3">
        <w:t>ze mantrali,</w:t>
      </w:r>
      <w:r w:rsidR="00A423A3">
        <w:br/>
        <w:t>ravno tak kak or</w:t>
      </w:r>
      <w:r>
        <w:t>o</w:t>
      </w:r>
      <w:r w:rsidR="00A423A3" w:rsidRPr="00ED7D46">
        <w:t>ſ</w:t>
      </w:r>
      <w:r w:rsidR="00A423A3">
        <w:t>z</w:t>
      </w:r>
      <w:r>
        <w:t>lany erjü-</w:t>
      </w:r>
      <w:r>
        <w:br/>
        <w:t>li, Szpreteklimi pod za</w:t>
      </w:r>
      <w:r w:rsidRPr="00ED7D46">
        <w:t>ſ</w:t>
      </w:r>
      <w:r>
        <w:t>ztave isli.</w:t>
      </w:r>
    </w:p>
    <w:p w14:paraId="14805C17" w14:textId="4772D671" w:rsidR="00D05A39" w:rsidRDefault="00D05A39" w:rsidP="00A423A3">
      <w:pPr>
        <w:pStyle w:val="teiab"/>
      </w:pPr>
      <w:r>
        <w:t>Kroto Sztrasni ti Vrazie zdobics-</w:t>
      </w:r>
      <w:r>
        <w:br/>
        <w:t>kom, kak Tolv</w:t>
      </w:r>
      <w:r w:rsidR="00A423A3">
        <w:t>a</w:t>
      </w:r>
      <w:r>
        <w:t>ie Szlecsenim</w:t>
      </w:r>
      <w:r>
        <w:br/>
        <w:t>bittangom, razdelio te neverne</w:t>
      </w:r>
      <w:r>
        <w:br/>
        <w:t>med sze, i vekke Snimi bo Ladali.</w:t>
      </w:r>
    </w:p>
    <w:p w14:paraId="2A0DBDDF" w14:textId="6A9A8268" w:rsidR="00D05A39" w:rsidRDefault="00D05A39" w:rsidP="00DB7065">
      <w:pPr>
        <w:pStyle w:val="teiab"/>
      </w:pPr>
      <w:r>
        <w:t>Veliki Tabor ti Neverni bode, ar</w:t>
      </w:r>
      <w:r>
        <w:br/>
        <w:t xml:space="preserve">nyihov krall </w:t>
      </w:r>
      <w:r w:rsidRPr="00A423A3">
        <w:rPr>
          <w:rStyle w:val="teipersName"/>
        </w:rPr>
        <w:t>Luciper</w:t>
      </w:r>
      <w:r>
        <w:t xml:space="preserve"> Vragh</w:t>
      </w:r>
      <w:r>
        <w:br/>
        <w:t>bode, krekomu Szlisil toga bo-</w:t>
      </w:r>
      <w:r>
        <w:br/>
        <w:t>de, od Vragov nim vecsna moka bo-</w:t>
      </w:r>
      <w:r>
        <w:br/>
        <w:t>de.</w:t>
      </w:r>
    </w:p>
    <w:p w14:paraId="50EE8CC0" w14:textId="6AE70293" w:rsidR="002B34FB" w:rsidRDefault="00D05A39" w:rsidP="00A423A3">
      <w:pPr>
        <w:pStyle w:val="teicatch-word"/>
      </w:pPr>
      <w:r>
        <w:t>Goszpodi</w:t>
      </w:r>
    </w:p>
    <w:p w14:paraId="3B5AAECC" w14:textId="77777777" w:rsidR="002B34FB" w:rsidRDefault="002B34FB">
      <w:pPr>
        <w:spacing w:after="200"/>
      </w:pPr>
      <w:r>
        <w:br w:type="page"/>
      </w:r>
    </w:p>
    <w:p w14:paraId="54CD8152" w14:textId="012278BD" w:rsidR="00D05A39" w:rsidRDefault="002B34FB" w:rsidP="009F5F11">
      <w:r>
        <w:lastRenderedPageBreak/>
        <w:t>/29/</w:t>
      </w:r>
    </w:p>
    <w:p w14:paraId="227E91A0" w14:textId="6CA56BFC" w:rsidR="002B34FB" w:rsidRDefault="002B34FB" w:rsidP="00DB7065">
      <w:pPr>
        <w:pStyle w:val="teifwPageNum"/>
      </w:pPr>
      <w:r>
        <w:t>35.</w:t>
      </w:r>
    </w:p>
    <w:p w14:paraId="212C851E" w14:textId="5E2FB61A" w:rsidR="002B34FB" w:rsidRDefault="002B34FB" w:rsidP="00DB7065">
      <w:pPr>
        <w:pStyle w:val="teilabel"/>
      </w:pPr>
      <w:r>
        <w:t>H.</w:t>
      </w:r>
    </w:p>
    <w:p w14:paraId="0CB8FDE5" w14:textId="14FEC564" w:rsidR="002B34FB" w:rsidRDefault="002B34FB" w:rsidP="00DB7065">
      <w:pPr>
        <w:pStyle w:val="teiab"/>
      </w:pPr>
      <w:r>
        <w:t>Goszpodin Bogh zetem talom k</w:t>
      </w:r>
      <w:r w:rsidR="00DB7065">
        <w:t>okol,</w:t>
      </w:r>
      <w:r>
        <w:br/>
        <w:t>i psenicze vöm Sztreblene pleve,</w:t>
      </w:r>
      <w:r>
        <w:br/>
        <w:t>i Szlamino i vszako mervino; nav-</w:t>
      </w:r>
      <w:r>
        <w:br/>
        <w:t>kup zmecse vsze hude vümeti.</w:t>
      </w:r>
    </w:p>
    <w:p w14:paraId="3813A549" w14:textId="3AE63406" w:rsidR="002B34FB" w:rsidRDefault="002B34FB" w:rsidP="00DB7065">
      <w:pPr>
        <w:pStyle w:val="teiab"/>
      </w:pPr>
      <w:r>
        <w:t>Nad pseniczom vnoge Szvecze razmei,</w:t>
      </w:r>
      <w:r>
        <w:br/>
        <w:t>nad tim csernim kokolom prekle-</w:t>
      </w:r>
      <w:r>
        <w:br/>
        <w:t>cze, nad plevami razmei vsze po-</w:t>
      </w:r>
      <w:r>
        <w:br/>
        <w:t xml:space="preserve">gane, a </w:t>
      </w:r>
      <w:r w:rsidR="00A05E93">
        <w:t>nad Szlamom razmeite</w:t>
      </w:r>
      <w:r w:rsidR="00A05E93">
        <w:br/>
        <w:t>vtraglivcze.</w:t>
      </w:r>
    </w:p>
    <w:p w14:paraId="7F42A5F9" w14:textId="00E6CED0" w:rsidR="00A05E93" w:rsidRDefault="00A05E93" w:rsidP="00DB7065">
      <w:pPr>
        <w:pStyle w:val="teiab"/>
      </w:pPr>
      <w:r>
        <w:t>Vsze szpoveio Szvoie nepostenye, ti</w:t>
      </w:r>
      <w:r>
        <w:br/>
        <w:t>Saloszni prekleczi mermraio, za</w:t>
      </w:r>
      <w:r>
        <w:br/>
        <w:t>ne Szvetlo prot Bogu morguio, za</w:t>
      </w:r>
      <w:r>
        <w:br/>
        <w:t>Stere bo vekse moke vidli.</w:t>
      </w:r>
    </w:p>
    <w:p w14:paraId="76C50F3F" w14:textId="20B456BF" w:rsidR="00A05E93" w:rsidRDefault="00A05E93" w:rsidP="00DB7065">
      <w:pPr>
        <w:pStyle w:val="teiab"/>
      </w:pPr>
      <w:r>
        <w:t xml:space="preserve">Goszpon </w:t>
      </w:r>
      <w:r w:rsidRPr="00DB7065">
        <w:rPr>
          <w:rStyle w:val="teipersName"/>
        </w:rPr>
        <w:t>Jesus</w:t>
      </w:r>
      <w:r>
        <w:t xml:space="preserve"> vecs nebode terpel,</w:t>
      </w:r>
      <w:r>
        <w:br/>
        <w:t>na nyi morgüvanye Sche vchiniti,</w:t>
      </w:r>
      <w:r>
        <w:br/>
        <w:t>da nye hocse vsze na pekel ver-</w:t>
      </w:r>
      <w:r>
        <w:br/>
        <w:t>chi, hitreje Sche na pekel Sztirati.</w:t>
      </w:r>
    </w:p>
    <w:p w14:paraId="2FEFE1C0" w14:textId="4ECE2E18" w:rsidR="00A05E93" w:rsidRDefault="00A05E93" w:rsidP="00DB7065">
      <w:pPr>
        <w:pStyle w:val="teicatch-word"/>
      </w:pPr>
      <w:r>
        <w:t>Szkricsom</w:t>
      </w:r>
    </w:p>
    <w:p w14:paraId="56CB36F1" w14:textId="77777777" w:rsidR="00A05E93" w:rsidRDefault="00A05E93">
      <w:pPr>
        <w:spacing w:after="200"/>
      </w:pPr>
      <w:r>
        <w:br w:type="page"/>
      </w:r>
    </w:p>
    <w:p w14:paraId="66330831" w14:textId="3B3A9E2A" w:rsidR="00A05E93" w:rsidRDefault="004B2BCB" w:rsidP="009F5F11">
      <w:r>
        <w:lastRenderedPageBreak/>
        <w:t>/30/</w:t>
      </w:r>
    </w:p>
    <w:p w14:paraId="52D296B6" w14:textId="41C50A84" w:rsidR="004B2BCB" w:rsidRDefault="004B2BCB" w:rsidP="000A25A4">
      <w:pPr>
        <w:pStyle w:val="teilabel"/>
      </w:pPr>
      <w:r>
        <w:t>H.</w:t>
      </w:r>
    </w:p>
    <w:p w14:paraId="571E558E" w14:textId="2EF71CB4" w:rsidR="004B2BCB" w:rsidRDefault="004B2BCB" w:rsidP="000A25A4">
      <w:pPr>
        <w:pStyle w:val="teiab"/>
      </w:pPr>
      <w:r>
        <w:t>Szkricsom Szplacsom velikim prepa-</w:t>
      </w:r>
      <w:r>
        <w:br/>
        <w:t>dno, ar vszi Vragi Szprekletimi</w:t>
      </w:r>
      <w:r>
        <w:br/>
        <w:t>bodo, ti neverni nai od</w:t>
      </w:r>
      <w:r w:rsidRPr="00ED7D46">
        <w:t>ſ</w:t>
      </w:r>
      <w:r>
        <w:t>zpodi Szpa-</w:t>
      </w:r>
      <w:r>
        <w:br/>
        <w:t>dno, ober na nyi ti prekleczi Szpa-</w:t>
      </w:r>
      <w:r>
        <w:br/>
        <w:t>dno.</w:t>
      </w:r>
    </w:p>
    <w:p w14:paraId="07B11173" w14:textId="5CC293A5" w:rsidR="004B2BCB" w:rsidRDefault="004B2BCB" w:rsidP="000A25A4">
      <w:pPr>
        <w:pStyle w:val="teiab"/>
      </w:pPr>
      <w:r>
        <w:t>Perverseni lesecsi tam bodo, vekve-</w:t>
      </w:r>
      <w:r>
        <w:br/>
        <w:t>kama kako noter Szpadno, veki-</w:t>
      </w:r>
      <w:r>
        <w:br/>
        <w:t>vecsno moko jai terpio, oszlobo-</w:t>
      </w:r>
      <w:r>
        <w:br/>
        <w:t>de nigdar meli nebodo.</w:t>
      </w:r>
    </w:p>
    <w:p w14:paraId="3D00A4E4" w14:textId="788A10A2" w:rsidR="004B2BCB" w:rsidRDefault="004B2BCB" w:rsidP="000A25A4">
      <w:pPr>
        <w:pStyle w:val="teiab"/>
      </w:pPr>
      <w:r>
        <w:t>Goszpodnova pravicza to vchini, toga</w:t>
      </w:r>
      <w:r>
        <w:br/>
        <w:t>Szveita ogen vkupe Szpravi, ger-</w:t>
      </w:r>
      <w:r>
        <w:br/>
        <w:t>de Szmeti vküpe Sche pome</w:t>
      </w:r>
      <w:r w:rsidRPr="00ED7D46">
        <w:t>ſ</w:t>
      </w:r>
      <w:r>
        <w:t>zti,</w:t>
      </w:r>
      <w:r>
        <w:br/>
        <w:t>i na pekel na neverne verse.</w:t>
      </w:r>
    </w:p>
    <w:p w14:paraId="723BBB37" w14:textId="56B50148" w:rsidR="004B2BCB" w:rsidRDefault="004B2BCB" w:rsidP="000A25A4">
      <w:pPr>
        <w:pStyle w:val="teiab"/>
      </w:pPr>
      <w:r>
        <w:t>Med velikim ognyom nye vsze</w:t>
      </w:r>
      <w:r w:rsidR="000A25A4">
        <w:t xml:space="preserve"> ni-</w:t>
      </w:r>
      <w:r w:rsidR="000A25A4">
        <w:br/>
        <w:t>h</w:t>
      </w:r>
      <w:r>
        <w:t>a, nevernike kokol pleve Szla-</w:t>
      </w:r>
      <w:r>
        <w:br/>
        <w:t>mo, i kokolo Szejacsa Sattana,</w:t>
      </w:r>
      <w:r>
        <w:br/>
        <w:t>Anti kecszta i vnoge Tolvaje.</w:t>
      </w:r>
    </w:p>
    <w:p w14:paraId="42764A65" w14:textId="77777777" w:rsidR="000A25A4" w:rsidRDefault="000A25A4" w:rsidP="000A25A4">
      <w:pPr>
        <w:pStyle w:val="teiab"/>
      </w:pPr>
      <w:r w:rsidRPr="000A25A4">
        <w:rPr>
          <w:rStyle w:val="teiunclear"/>
        </w:rPr>
        <w:t>Ovakinim</w:t>
      </w:r>
      <w:r w:rsidR="004B2BCB">
        <w:t xml:space="preserve"> </w:t>
      </w:r>
      <w:r>
        <w:t>t</w:t>
      </w:r>
      <w:r w:rsidR="004B2BCB">
        <w:t>alom ti Szkvarieni, Szvo-</w:t>
      </w:r>
    </w:p>
    <w:p w14:paraId="36B2DF98" w14:textId="4F10E5DF" w:rsidR="004B2BCB" w:rsidRPr="000A25A4" w:rsidRDefault="004B2BCB" w:rsidP="000A25A4">
      <w:pPr>
        <w:pStyle w:val="teicatch-word"/>
      </w:pPr>
      <w:r>
        <w:t>imi</w:t>
      </w:r>
    </w:p>
    <w:p w14:paraId="678B6EDC" w14:textId="77777777" w:rsidR="004B2BCB" w:rsidRDefault="004B2BCB">
      <w:pPr>
        <w:spacing w:after="200"/>
      </w:pPr>
      <w:r>
        <w:br w:type="page"/>
      </w:r>
    </w:p>
    <w:p w14:paraId="650686DC" w14:textId="51C5B9DF" w:rsidR="004B2BCB" w:rsidRDefault="00DC2111" w:rsidP="009F5F11">
      <w:r>
        <w:lastRenderedPageBreak/>
        <w:t>/31/</w:t>
      </w:r>
    </w:p>
    <w:p w14:paraId="2978749C" w14:textId="5BC736B1" w:rsidR="00DC2111" w:rsidRDefault="00DC2111" w:rsidP="00D3587B">
      <w:pPr>
        <w:pStyle w:val="teifwPageNum"/>
      </w:pPr>
      <w:r>
        <w:t>36.</w:t>
      </w:r>
    </w:p>
    <w:p w14:paraId="0D1E3AEC" w14:textId="7A0CA874" w:rsidR="00DC2111" w:rsidRDefault="00DC2111" w:rsidP="00D3587B">
      <w:pPr>
        <w:pStyle w:val="teiab"/>
      </w:pPr>
      <w:r w:rsidRPr="00D3587B">
        <w:rPr>
          <w:rStyle w:val="teilabelZnak"/>
        </w:rPr>
        <w:t>H.</w:t>
      </w:r>
      <w:r>
        <w:br/>
        <w:t>imi grehi na pekel opadno, vdi-</w:t>
      </w:r>
      <w:r>
        <w:br/>
        <w:t>ni vognyi vu Sz</w:t>
      </w:r>
      <w:r w:rsidRPr="00D3587B">
        <w:rPr>
          <w:rStyle w:val="teiadd"/>
        </w:rPr>
        <w:t>m</w:t>
      </w:r>
      <w:r>
        <w:t>radi osztano vek-</w:t>
      </w:r>
      <w:r>
        <w:br/>
        <w:t>vekoma tam javkali bodo.</w:t>
      </w:r>
    </w:p>
    <w:p w14:paraId="67351251" w14:textId="2E09A84B" w:rsidR="00DC2111" w:rsidRDefault="00DC2111" w:rsidP="00D3587B">
      <w:pPr>
        <w:pStyle w:val="teiab"/>
      </w:pPr>
      <w:r>
        <w:t xml:space="preserve">Potom zgledne </w:t>
      </w:r>
      <w:r w:rsidRPr="00D3587B">
        <w:rPr>
          <w:rStyle w:val="teipersName"/>
        </w:rPr>
        <w:t>Jesus</w:t>
      </w:r>
      <w:r>
        <w:t xml:space="preserve"> na pravi Sztran,</w:t>
      </w:r>
      <w:r>
        <w:br/>
        <w:t>imenite vnoge dobre Szvecze, na</w:t>
      </w:r>
      <w:r>
        <w:br/>
        <w:t>ti Szveczev nih veliko di</w:t>
      </w:r>
      <w:r w:rsidR="00927A0C">
        <w:t>ko, kte-</w:t>
      </w:r>
      <w:r w:rsidR="00927A0C">
        <w:br/>
        <w:t>rim v etak nanih cse</w:t>
      </w:r>
      <w:r w:rsidR="00927A0C" w:rsidRPr="00ED7D46">
        <w:t>ſ</w:t>
      </w:r>
      <w:r w:rsidR="00927A0C">
        <w:t>zt on recse.</w:t>
      </w:r>
    </w:p>
    <w:p w14:paraId="7E4812E4" w14:textId="7E4B6EBC" w:rsidR="00927A0C" w:rsidRDefault="00927A0C" w:rsidP="00D3587B">
      <w:pPr>
        <w:pStyle w:val="teiab"/>
      </w:pPr>
      <w:r>
        <w:t>B</w:t>
      </w:r>
      <w:r w:rsidR="00D3587B">
        <w:t>lagoszlova moiega Szem vam dal,</w:t>
      </w:r>
      <w:r>
        <w:br/>
        <w:t>moio volio ar szte vi csinili, zbla-</w:t>
      </w:r>
      <w:r>
        <w:br/>
        <w:t>goszlovom dal szem vam moi or-</w:t>
      </w:r>
      <w:r>
        <w:br/>
        <w:t>szag, ar zapovid moio szte zdersali</w:t>
      </w:r>
    </w:p>
    <w:p w14:paraId="124A76F0" w14:textId="763D9BC9" w:rsidR="00927A0C" w:rsidRDefault="00927A0C" w:rsidP="00E60DD1">
      <w:pPr>
        <w:pStyle w:val="teiab"/>
      </w:pPr>
      <w:r>
        <w:t>Vnoga dobra mene Szte vi dali, ar</w:t>
      </w:r>
      <w:r>
        <w:br/>
        <w:t>Lacsnomu je</w:t>
      </w:r>
      <w:r w:rsidRPr="00ED7D46">
        <w:t>ſ</w:t>
      </w:r>
      <w:r w:rsidR="00D3587B">
        <w:t>zti Sztemi dali, i Sed-</w:t>
      </w:r>
      <w:r w:rsidR="00D3587B">
        <w:br/>
        <w:t>nomu</w:t>
      </w:r>
      <w:r>
        <w:t xml:space="preserve"> piti Sztemi dali, i potnika</w:t>
      </w:r>
      <w:r>
        <w:br/>
        <w:t>na Sztan Szteme vzeli.</w:t>
      </w:r>
    </w:p>
    <w:p w14:paraId="05F6A83E" w14:textId="53DE8D4E" w:rsidR="00927A0C" w:rsidRDefault="00927A0C" w:rsidP="00E60DD1">
      <w:pPr>
        <w:pStyle w:val="teiab"/>
      </w:pPr>
      <w:r>
        <w:t>Dobro je</w:t>
      </w:r>
      <w:r w:rsidRPr="00ED7D46">
        <w:t>ſ</w:t>
      </w:r>
      <w:r>
        <w:t>zte mene ogvantali, gbetesno-</w:t>
      </w:r>
      <w:r>
        <w:br/>
        <w:t>mu kmeni</w:t>
      </w:r>
      <w:r w:rsidRPr="00ED7D46">
        <w:t>ſ</w:t>
      </w:r>
      <w:r>
        <w:t>zte</w:t>
      </w:r>
      <w:r w:rsidR="0076251F">
        <w:t xml:space="preserve"> vi prisli, Vozi Szem</w:t>
      </w:r>
      <w:r w:rsidR="0076251F">
        <w:br/>
        <w:t>bil vön Szteme Szpravili, gdaszem</w:t>
      </w:r>
      <w:r w:rsidR="0076251F">
        <w:br/>
        <w:t>bil vmrel, Szteme pohranili.</w:t>
      </w:r>
    </w:p>
    <w:p w14:paraId="2EFDA638" w14:textId="17493DB8" w:rsidR="0076251F" w:rsidRDefault="0076251F" w:rsidP="00E60DD1">
      <w:pPr>
        <w:pStyle w:val="teicatch-word"/>
      </w:pPr>
      <w:r>
        <w:t>Csüdu-</w:t>
      </w:r>
    </w:p>
    <w:p w14:paraId="54B1E452" w14:textId="77777777" w:rsidR="0076251F" w:rsidRDefault="0076251F">
      <w:pPr>
        <w:spacing w:after="200"/>
      </w:pPr>
      <w:r>
        <w:br w:type="page"/>
      </w:r>
    </w:p>
    <w:p w14:paraId="1B5D950C" w14:textId="3279B6DF" w:rsidR="0076251F" w:rsidRDefault="00BA7964" w:rsidP="009F5F11">
      <w:r>
        <w:lastRenderedPageBreak/>
        <w:t>/32/</w:t>
      </w:r>
    </w:p>
    <w:p w14:paraId="02695452" w14:textId="694FC986" w:rsidR="00BA7964" w:rsidRDefault="00BA7964" w:rsidP="001F73F7">
      <w:pPr>
        <w:pStyle w:val="teilabel"/>
      </w:pPr>
      <w:r>
        <w:t>H.</w:t>
      </w:r>
    </w:p>
    <w:p w14:paraId="79D7DD40" w14:textId="179BA368" w:rsidR="00BA7964" w:rsidRDefault="00BA7964" w:rsidP="001F73F7">
      <w:pPr>
        <w:pStyle w:val="teiab"/>
      </w:pPr>
      <w:r>
        <w:t>Csuduiosze Szveczi gda to csuio,</w:t>
      </w:r>
      <w:r>
        <w:br/>
        <w:t>znaio gdaszo Goszpodna nei vidli,</w:t>
      </w:r>
      <w:r>
        <w:br/>
        <w:t>natom Szveiti nigderga nei nai-</w:t>
      </w:r>
      <w:r>
        <w:br/>
        <w:t xml:space="preserve">Sli, zato Szveczi </w:t>
      </w:r>
      <w:r w:rsidRPr="001F73F7">
        <w:rPr>
          <w:rStyle w:val="teipersName"/>
        </w:rPr>
        <w:t>Jesuſsu</w:t>
      </w:r>
      <w:r>
        <w:t xml:space="preserve"> tak recso.</w:t>
      </w:r>
    </w:p>
    <w:p w14:paraId="404E518F" w14:textId="3F884270" w:rsidR="00BA7964" w:rsidRDefault="00BA7964" w:rsidP="001F73F7">
      <w:pPr>
        <w:pStyle w:val="teiab"/>
      </w:pPr>
      <w:r>
        <w:t>Goszpodine gdeszmoti Szlusili, nigder</w:t>
      </w:r>
      <w:r>
        <w:br/>
        <w:t>neiszmo mogli tebe nati, Sziro-</w:t>
      </w:r>
      <w:r>
        <w:br/>
        <w:t>maske vbogeszmo mi nasli zlu-</w:t>
      </w:r>
      <w:r>
        <w:br/>
        <w:t>beznosztiom nyimszmo mi Szlü</w:t>
      </w:r>
      <w:r w:rsidRPr="00ED7D46">
        <w:t>ſ</w:t>
      </w:r>
      <w:r>
        <w:t>ili.</w:t>
      </w:r>
    </w:p>
    <w:p w14:paraId="0DB04D0A" w14:textId="3C7C6BDE" w:rsidR="00BA7964" w:rsidRDefault="001F73F7" w:rsidP="001F73F7">
      <w:pPr>
        <w:pStyle w:val="teiab"/>
      </w:pPr>
      <w:r>
        <w:t>Kmeszto Goszp</w:t>
      </w:r>
      <w:r w:rsidR="00BA7964">
        <w:t>on odgovori</w:t>
      </w:r>
      <w:r w:rsidR="00BA7964" w:rsidRPr="001F73F7">
        <w:rPr>
          <w:rStyle w:val="teidel"/>
        </w:rPr>
        <w:t>,</w:t>
      </w:r>
      <w:r w:rsidR="00BA7964">
        <w:t xml:space="preserve"> vernim,</w:t>
      </w:r>
      <w:r w:rsidR="00BA7964">
        <w:br/>
        <w:t>Amen verni moi, vam govorim,</w:t>
      </w:r>
      <w:r w:rsidR="00BA7964">
        <w:br/>
        <w:t>kaiszte godi Szirotam csinili, to-</w:t>
      </w:r>
      <w:r w:rsidR="00BA7964">
        <w:br/>
        <w:t>szte mene Szamomu Szlussili.</w:t>
      </w:r>
    </w:p>
    <w:p w14:paraId="32E3FB01" w14:textId="5EDCD7B5" w:rsidR="00BA7964" w:rsidRDefault="00BA7964" w:rsidP="001F73F7">
      <w:pPr>
        <w:pStyle w:val="teiab"/>
      </w:pPr>
      <w:r>
        <w:t>Oh blaseni vi moiega Ocse, hodite</w:t>
      </w:r>
      <w:r>
        <w:br/>
        <w:t>vi verdai zmenom navküp Ne-</w:t>
      </w:r>
      <w:r>
        <w:br/>
        <w:t>be</w:t>
      </w:r>
      <w:r w:rsidRPr="00ED7D46">
        <w:t>ſ</w:t>
      </w:r>
      <w:r>
        <w:t>zkoga Orszaga Uroki, i ürocs-</w:t>
      </w:r>
      <w:r>
        <w:br/>
        <w:t>ni Szenkove bodite.</w:t>
      </w:r>
    </w:p>
    <w:p w14:paraId="2DB237D8" w14:textId="77777777" w:rsidR="001F73F7" w:rsidRDefault="00BA7964" w:rsidP="001F73F7">
      <w:pPr>
        <w:pStyle w:val="teiab"/>
      </w:pPr>
      <w:r>
        <w:t>Szveczi gda to Szlisio radi</w:t>
      </w:r>
      <w:r w:rsidRPr="00ED7D46">
        <w:t>ſ</w:t>
      </w:r>
      <w:r>
        <w:t>zo, glavo</w:t>
      </w:r>
      <w:r>
        <w:br/>
      </w:r>
      <w:r w:rsidR="001F73F7">
        <w:t>i kolena g Bogu nagno, nyega</w:t>
      </w:r>
      <w:r w:rsidR="001F73F7">
        <w:br/>
        <w:t>zmo</w:t>
      </w:r>
      <w:r>
        <w:t>snoszt vi</w:t>
      </w:r>
      <w:r w:rsidRPr="00ED7D46">
        <w:t>ſ</w:t>
      </w:r>
      <w:r w:rsidR="001F73F7">
        <w:t>zoko hvalio i Szpe-</w:t>
      </w:r>
    </w:p>
    <w:p w14:paraId="594C3496" w14:textId="29151A95" w:rsidR="00BA7964" w:rsidRDefault="00BA7964" w:rsidP="001F73F7">
      <w:pPr>
        <w:pStyle w:val="teicatch-word"/>
      </w:pPr>
      <w:r>
        <w:t>vanyem</w:t>
      </w:r>
    </w:p>
    <w:p w14:paraId="77C2CA81" w14:textId="77777777" w:rsidR="00BA7964" w:rsidRDefault="00BA7964">
      <w:pPr>
        <w:spacing w:after="200"/>
      </w:pPr>
      <w:r>
        <w:br w:type="page"/>
      </w:r>
    </w:p>
    <w:p w14:paraId="07EDCD98" w14:textId="5DBF420F" w:rsidR="00BA7964" w:rsidRDefault="00764A1E" w:rsidP="009F5F11">
      <w:r>
        <w:lastRenderedPageBreak/>
        <w:t>/33/</w:t>
      </w:r>
    </w:p>
    <w:p w14:paraId="0D56280C" w14:textId="4FA5DD53" w:rsidR="00764A1E" w:rsidRDefault="00764A1E" w:rsidP="00A841CE">
      <w:pPr>
        <w:pStyle w:val="teifwPageNum"/>
      </w:pPr>
      <w:r>
        <w:t>37.</w:t>
      </w:r>
    </w:p>
    <w:p w14:paraId="477E3436" w14:textId="51FE35DA" w:rsidR="00764A1E" w:rsidRDefault="00764A1E" w:rsidP="00A841CE">
      <w:pPr>
        <w:pStyle w:val="teilabel"/>
      </w:pPr>
      <w:r>
        <w:t>H.</w:t>
      </w:r>
    </w:p>
    <w:p w14:paraId="2064DD1D" w14:textId="601BCC01" w:rsidR="00764A1E" w:rsidRDefault="00A841CE" w:rsidP="00A841CE">
      <w:pPr>
        <w:pStyle w:val="teiab"/>
      </w:pPr>
      <w:r>
        <w:t>v</w:t>
      </w:r>
      <w:r w:rsidR="00764A1E">
        <w:t>anyem Diko hvalo recso.</w:t>
      </w:r>
    </w:p>
    <w:p w14:paraId="5A3C6685" w14:textId="3BDE8889" w:rsidR="00764A1E" w:rsidRDefault="00764A1E" w:rsidP="00A841CE">
      <w:pPr>
        <w:pStyle w:val="teiab"/>
      </w:pPr>
      <w:r w:rsidRPr="00A841CE">
        <w:rPr>
          <w:rStyle w:val="teigap"/>
        </w:rPr>
        <w:t>???</w:t>
      </w:r>
      <w:r>
        <w:t xml:space="preserve">etemtoga Szveti </w:t>
      </w:r>
      <w:r w:rsidRPr="00A841CE">
        <w:rPr>
          <w:rStyle w:val="teipersName"/>
        </w:rPr>
        <w:t>Mihaly</w:t>
      </w:r>
      <w:r>
        <w:t xml:space="preserve"> Angel</w:t>
      </w:r>
    </w:p>
    <w:p w14:paraId="6328B467" w14:textId="26DD6FB4" w:rsidR="00764A1E" w:rsidRDefault="00764A1E" w:rsidP="00A841CE">
      <w:pPr>
        <w:pStyle w:val="teiab"/>
      </w:pPr>
      <w:r>
        <w:t>Szvete verne vsereg lepo Szpravi,</w:t>
      </w:r>
      <w:r>
        <w:br/>
        <w:t>hpcseje vsze k Angyelom glihati</w:t>
      </w:r>
      <w:r>
        <w:br/>
        <w:t>po</w:t>
      </w:r>
      <w:r w:rsidR="00A841CE">
        <w:t xml:space="preserve"> </w:t>
      </w:r>
      <w:r>
        <w:t>ti deszet za</w:t>
      </w:r>
      <w:r w:rsidRPr="00ED7D46">
        <w:t>ſ</w:t>
      </w:r>
      <w:r>
        <w:t>ztav nye zversiti.</w:t>
      </w:r>
    </w:p>
    <w:p w14:paraId="766A036E" w14:textId="64BB42EC" w:rsidR="00764A1E" w:rsidRDefault="00764A1E" w:rsidP="00A841CE">
      <w:pPr>
        <w:pStyle w:val="teiab"/>
      </w:pPr>
      <w:r w:rsidRPr="00A841CE">
        <w:rPr>
          <w:rStyle w:val="teigap"/>
        </w:rPr>
        <w:t>???</w:t>
      </w:r>
      <w:r>
        <w:t>csudnim talom vu Nebosze vzemo,</w:t>
      </w:r>
      <w:r>
        <w:br/>
        <w:t xml:space="preserve">vu idenyi z </w:t>
      </w:r>
      <w:r w:rsidRPr="00A841CE">
        <w:rPr>
          <w:rStyle w:val="teipersName"/>
        </w:rPr>
        <w:t>Jesuſsem</w:t>
      </w:r>
      <w:r>
        <w:t xml:space="preserve"> radi</w:t>
      </w:r>
      <w:r w:rsidRPr="00ED7D46">
        <w:t>ſ</w:t>
      </w:r>
      <w:r>
        <w:t>zo,</w:t>
      </w:r>
    </w:p>
    <w:p w14:paraId="6059811E" w14:textId="23039A5D" w:rsidR="00764A1E" w:rsidRDefault="00764A1E" w:rsidP="00A841CE">
      <w:pPr>
        <w:pStyle w:val="teiab"/>
      </w:pPr>
      <w:r>
        <w:t>Trombituio glorio Szpeivao, tebe</w:t>
      </w:r>
      <w:r>
        <w:br/>
        <w:t>Bosie Diko hvalo recso.</w:t>
      </w:r>
    </w:p>
    <w:p w14:paraId="0506C901" w14:textId="14F113BE" w:rsidR="00A841CE" w:rsidRDefault="00764A1E" w:rsidP="00A841CE">
      <w:pPr>
        <w:pStyle w:val="teiab"/>
      </w:pPr>
      <w:r>
        <w:t xml:space="preserve">Goszpon </w:t>
      </w:r>
      <w:r w:rsidRPr="00A841CE">
        <w:rPr>
          <w:rStyle w:val="teipersName"/>
        </w:rPr>
        <w:t>Jesus</w:t>
      </w:r>
      <w:r>
        <w:t xml:space="preserve"> zde</w:t>
      </w:r>
      <w:r w:rsidRPr="00ED7D46">
        <w:t>ſ</w:t>
      </w:r>
      <w:r>
        <w:t>zetmi Seregmi, rav-</w:t>
      </w:r>
      <w:r>
        <w:br/>
        <w:t>no kak krally zvnogimi Vitezmi,</w:t>
      </w:r>
      <w:r>
        <w:br/>
        <w:t>vu Nebe</w:t>
      </w:r>
      <w:r w:rsidRPr="00ED7D46">
        <w:t>ſ</w:t>
      </w:r>
      <w:r>
        <w:t>za isal bo zmosnosztiom,</w:t>
      </w:r>
      <w:r w:rsidR="00A841CE">
        <w:br/>
      </w:r>
      <w:r>
        <w:t xml:space="preserve">v szvoiem </w:t>
      </w:r>
      <w:r w:rsidR="00A841CE">
        <w:t>Sztolczi Szedel bode vdiki.</w:t>
      </w:r>
    </w:p>
    <w:p w14:paraId="59801DC9" w14:textId="069BD271" w:rsidR="00764A1E" w:rsidRDefault="00A841CE" w:rsidP="00A841CE">
      <w:pPr>
        <w:pStyle w:val="teiab"/>
      </w:pPr>
      <w:r>
        <w:t xml:space="preserve">I takosze zpod devet </w:t>
      </w:r>
      <w:r w:rsidR="00BD5E2B">
        <w:t>Za</w:t>
      </w:r>
      <w:r w:rsidR="00BD5E2B" w:rsidRPr="00ED7D46">
        <w:t>ſ</w:t>
      </w:r>
      <w:r w:rsidR="00BD5E2B">
        <w:t>ztav, raz-</w:t>
      </w:r>
      <w:r w:rsidR="00BD5E2B">
        <w:br/>
        <w:t xml:space="preserve">delio na devet </w:t>
      </w:r>
      <w:r>
        <w:t>C</w:t>
      </w:r>
      <w:r w:rsidR="00BD5E2B">
        <w:t>oru</w:t>
      </w:r>
      <w:r w:rsidR="00BD5E2B" w:rsidRPr="00ED7D46">
        <w:t>ſ</w:t>
      </w:r>
      <w:r w:rsidR="00BD5E2B">
        <w:t>sev, toje tako</w:t>
      </w:r>
      <w:r w:rsidR="00BD5E2B">
        <w:br/>
        <w:t>bodo vlepom redu, vgo</w:t>
      </w:r>
      <w:r w:rsidR="00BD5E2B" w:rsidRPr="00ED7D46">
        <w:t>ſ</w:t>
      </w:r>
      <w:r w:rsidR="00BD5E2B">
        <w:t>ztuvanyi</w:t>
      </w:r>
      <w:r w:rsidR="00BD5E2B">
        <w:br/>
        <w:t>Nebe</w:t>
      </w:r>
      <w:r w:rsidR="00BD5E2B" w:rsidRPr="00ED7D46">
        <w:t>ſ</w:t>
      </w:r>
      <w:r w:rsidR="00BD5E2B">
        <w:t>zka Or</w:t>
      </w:r>
      <w:r w:rsidR="00BD5E2B" w:rsidRPr="00ED7D46">
        <w:t>ſ</w:t>
      </w:r>
      <w:r w:rsidR="00BD5E2B">
        <w:t>zagha.</w:t>
      </w:r>
    </w:p>
    <w:p w14:paraId="3B17A995" w14:textId="39981BB0" w:rsidR="00BD5E2B" w:rsidRDefault="00BD5E2B" w:rsidP="00A841CE">
      <w:pPr>
        <w:pStyle w:val="teicatch-word"/>
      </w:pPr>
      <w:r>
        <w:t>Tam od</w:t>
      </w:r>
    </w:p>
    <w:p w14:paraId="1B6AFFDD" w14:textId="77777777" w:rsidR="00BD5E2B" w:rsidRDefault="00BD5E2B">
      <w:pPr>
        <w:spacing w:after="200"/>
      </w:pPr>
      <w:r>
        <w:br w:type="page"/>
      </w:r>
    </w:p>
    <w:p w14:paraId="4E33F057" w14:textId="505EBD76" w:rsidR="00BD5E2B" w:rsidRDefault="00232538" w:rsidP="009F5F11">
      <w:r>
        <w:lastRenderedPageBreak/>
        <w:t>/34/</w:t>
      </w:r>
    </w:p>
    <w:p w14:paraId="5D973FDE" w14:textId="2C7CD276" w:rsidR="00232538" w:rsidRDefault="00232538" w:rsidP="00A67A24">
      <w:pPr>
        <w:pStyle w:val="teilabel"/>
      </w:pPr>
      <w:r>
        <w:t>H.</w:t>
      </w:r>
    </w:p>
    <w:p w14:paraId="7A446252" w14:textId="35F8E832" w:rsidR="00232538" w:rsidRDefault="00232538" w:rsidP="00A67A24">
      <w:pPr>
        <w:pStyle w:val="teiab"/>
      </w:pPr>
      <w:r>
        <w:t>Tam odzgora Bogh bode nyi Goszpon</w:t>
      </w:r>
      <w:r>
        <w:br/>
        <w:t xml:space="preserve">poleg toga i </w:t>
      </w:r>
      <w:r w:rsidRPr="00A67A24">
        <w:rPr>
          <w:rStyle w:val="teipersName"/>
        </w:rPr>
        <w:t>Maria</w:t>
      </w:r>
      <w:r>
        <w:t xml:space="preserve"> Mati, i-</w:t>
      </w:r>
      <w:r>
        <w:br/>
        <w:t>med nimi ve</w:t>
      </w:r>
      <w:r w:rsidRPr="00ED7D46">
        <w:t>ſ</w:t>
      </w:r>
      <w:r>
        <w:t>z Corus Angelov,</w:t>
      </w:r>
      <w:r>
        <w:br/>
        <w:t>i med nimi vszi Szveczi blaseni.</w:t>
      </w:r>
    </w:p>
    <w:p w14:paraId="17947929" w14:textId="18E3636C" w:rsidR="00232538" w:rsidRDefault="00232538" w:rsidP="00A67A24">
      <w:pPr>
        <w:pStyle w:val="teiab"/>
      </w:pPr>
      <w:r>
        <w:t>Napunio Sztem talom to hiso, tre-</w:t>
      </w:r>
      <w:r>
        <w:br/>
        <w:t>bei znati Nebe</w:t>
      </w:r>
      <w:r w:rsidRPr="00ED7D46">
        <w:t>ſ</w:t>
      </w:r>
      <w:r>
        <w:t>zka or</w:t>
      </w:r>
      <w:r w:rsidRPr="00ED7D46">
        <w:t>ſ</w:t>
      </w:r>
      <w:r>
        <w:t>zaga,</w:t>
      </w:r>
      <w:r>
        <w:br/>
        <w:t>zmed kokola zepleto pseniczo,</w:t>
      </w:r>
      <w:r>
        <w:br/>
        <w:t>trebei znati, ti Szveczev vnosina.</w:t>
      </w:r>
    </w:p>
    <w:p w14:paraId="248EE491" w14:textId="5E195E50" w:rsidR="00232538" w:rsidRDefault="00232538" w:rsidP="00A67A24">
      <w:pPr>
        <w:pStyle w:val="teiab"/>
      </w:pPr>
      <w:r>
        <w:t>Odobrani vszi bodo od znotra, i</w:t>
      </w:r>
      <w:r>
        <w:br/>
        <w:t>potrena vsza bo napravlena,</w:t>
      </w:r>
      <w:r>
        <w:br/>
        <w:t>vszaka me</w:t>
      </w:r>
      <w:r w:rsidRPr="00ED7D46">
        <w:t>ſ</w:t>
      </w:r>
      <w:r>
        <w:t>zta, bodo napunye-</w:t>
      </w:r>
      <w:r>
        <w:br/>
        <w:t>na gosztüvanye i ve</w:t>
      </w:r>
      <w:r w:rsidRPr="00ED7D46">
        <w:t>ſ</w:t>
      </w:r>
      <w:r w:rsidR="00A67A24">
        <w:t>zel</w:t>
      </w:r>
      <w:r>
        <w:t>ie bode.</w:t>
      </w:r>
    </w:p>
    <w:p w14:paraId="38E00F0B" w14:textId="46805502" w:rsidR="00232538" w:rsidRDefault="00232538" w:rsidP="00A67A24">
      <w:pPr>
        <w:pStyle w:val="teiab"/>
      </w:pPr>
      <w:r>
        <w:t>Gledali bo vszi Szveczi na Boga,</w:t>
      </w:r>
      <w:r>
        <w:br/>
        <w:t>z Angelmi vszi na Coru</w:t>
      </w:r>
      <w:r w:rsidRPr="00ED7D46">
        <w:t>ſ</w:t>
      </w:r>
      <w:r>
        <w:t>si bodo,</w:t>
      </w:r>
      <w:r>
        <w:br/>
        <w:t>Snimi navkup popeivali bodo,</w:t>
      </w:r>
      <w:r>
        <w:br/>
        <w:t>vu Goszpodni hvalili</w:t>
      </w:r>
      <w:r w:rsidRPr="00ED7D46">
        <w:t>ſ</w:t>
      </w:r>
      <w:r>
        <w:t>ze bodo.</w:t>
      </w:r>
    </w:p>
    <w:p w14:paraId="6E6C297B" w14:textId="524DEC7E" w:rsidR="00232538" w:rsidRDefault="00232538" w:rsidP="00A67A24">
      <w:pPr>
        <w:pStyle w:val="teicatch-word"/>
      </w:pPr>
      <w:r>
        <w:t>Veliki</w:t>
      </w:r>
    </w:p>
    <w:p w14:paraId="1276719F" w14:textId="77777777" w:rsidR="00232538" w:rsidRDefault="00232538">
      <w:pPr>
        <w:spacing w:after="200"/>
      </w:pPr>
      <w:r>
        <w:br w:type="page"/>
      </w:r>
    </w:p>
    <w:p w14:paraId="70BE5EF6" w14:textId="2A7E2972" w:rsidR="00232538" w:rsidRDefault="00232538" w:rsidP="009F5F11">
      <w:r>
        <w:lastRenderedPageBreak/>
        <w:t>/35/</w:t>
      </w:r>
    </w:p>
    <w:p w14:paraId="4508D35B" w14:textId="04A93A3A" w:rsidR="00232538" w:rsidRDefault="00232538" w:rsidP="00122795">
      <w:pPr>
        <w:pStyle w:val="teifwPageNum"/>
      </w:pPr>
      <w:r>
        <w:t>38.</w:t>
      </w:r>
    </w:p>
    <w:p w14:paraId="7EA114D5" w14:textId="5D05175A" w:rsidR="00232538" w:rsidRDefault="00232538" w:rsidP="00122795">
      <w:pPr>
        <w:pStyle w:val="teiab"/>
      </w:pPr>
      <w:r w:rsidRPr="00122795">
        <w:rPr>
          <w:rStyle w:val="teilabelZnak"/>
        </w:rPr>
        <w:t>H.</w:t>
      </w:r>
      <w:r>
        <w:br/>
      </w:r>
      <w:r w:rsidRPr="00122795">
        <w:rPr>
          <w:rStyle w:val="teigap"/>
        </w:rPr>
        <w:t>???</w:t>
      </w:r>
      <w:r>
        <w:t>esoi Bogh b</w:t>
      </w:r>
      <w:r w:rsidR="00122795">
        <w:t>ode nyim nihov kral,</w:t>
      </w:r>
      <w:r>
        <w:br/>
        <w:t>on bode nyi Goszpon ino placsa,</w:t>
      </w:r>
      <w:r>
        <w:br/>
        <w:t>vu nyem bodo imeli pocsinek,</w:t>
      </w:r>
      <w:r>
        <w:br/>
        <w:t>i vekivecsno ob</w:t>
      </w:r>
      <w:r w:rsidRPr="00ED7D46">
        <w:t>ſ</w:t>
      </w:r>
      <w:r>
        <w:t>ztojecso rado</w:t>
      </w:r>
      <w:r w:rsidRPr="00ED7D46">
        <w:t>ſ</w:t>
      </w:r>
      <w:r>
        <w:t>zt.</w:t>
      </w:r>
    </w:p>
    <w:p w14:paraId="1157321C" w14:textId="3959D7BA" w:rsidR="00232538" w:rsidRDefault="00232538" w:rsidP="00122795">
      <w:pPr>
        <w:pStyle w:val="teiab"/>
      </w:pPr>
      <w:r>
        <w:t>I mi tebe dragi Bogh proszimo,</w:t>
      </w:r>
      <w:r>
        <w:br/>
        <w:t>natom Szveiti ki</w:t>
      </w:r>
      <w:r w:rsidRPr="00ED7D46">
        <w:t>ſ</w:t>
      </w:r>
      <w:r>
        <w:t>zmo ische sivi,</w:t>
      </w:r>
      <w:r>
        <w:br/>
        <w:t>Sztboim daram bodi vszegdar pri-</w:t>
      </w:r>
      <w:r>
        <w:br/>
        <w:t>naz, dopuszti nam da</w:t>
      </w:r>
      <w:r w:rsidRPr="00ED7D46">
        <w:t>ſ</w:t>
      </w:r>
      <w:r>
        <w:t>ze zvelicsa-</w:t>
      </w:r>
      <w:r>
        <w:br/>
        <w:t>mo.</w:t>
      </w:r>
    </w:p>
    <w:p w14:paraId="531A7726" w14:textId="36B42BE1" w:rsidR="00232538" w:rsidRDefault="00232538" w:rsidP="00716785">
      <w:pPr>
        <w:pStyle w:val="teiab"/>
      </w:pPr>
      <w:r>
        <w:t>Sztoga Szveta gda vun preminemo,</w:t>
      </w:r>
      <w:r>
        <w:br/>
        <w:t xml:space="preserve">pelai </w:t>
      </w:r>
      <w:r w:rsidRPr="00716785">
        <w:rPr>
          <w:rStyle w:val="teidel"/>
        </w:rPr>
        <w:t>vog</w:t>
      </w:r>
      <w:r>
        <w:t xml:space="preserve"> vor</w:t>
      </w:r>
      <w:r w:rsidRPr="00ED7D46">
        <w:t>ſ</w:t>
      </w:r>
      <w:r>
        <w:t>zag gde Sztobom vszi</w:t>
      </w:r>
      <w:r>
        <w:br/>
        <w:t>bomo, i Szvetimi tebe dicsimo,</w:t>
      </w:r>
      <w:r>
        <w:br/>
        <w:t>vszegdar vtebe da ve</w:t>
      </w:r>
      <w:r w:rsidRPr="00ED7D46">
        <w:t>ſ</w:t>
      </w:r>
      <w:r>
        <w:t>zeli bomo.</w:t>
      </w:r>
    </w:p>
    <w:p w14:paraId="6671CC36" w14:textId="0FAF2007" w:rsidR="00232538" w:rsidRDefault="00716785" w:rsidP="00716785">
      <w:pPr>
        <w:pStyle w:val="teiab"/>
      </w:pPr>
      <w:r>
        <w:t>Oh Bogh vzemi k szebi veto</w:t>
      </w:r>
      <w:r w:rsidR="00232538">
        <w:t xml:space="preserve"> peszen,</w:t>
      </w:r>
      <w:r w:rsidR="00232538">
        <w:br/>
        <w:t>zlubezno</w:t>
      </w:r>
      <w:r w:rsidR="00232538" w:rsidRPr="00ED7D46">
        <w:t>ſ</w:t>
      </w:r>
      <w:r w:rsidR="00232538">
        <w:t>zti ko</w:t>
      </w:r>
      <w:r w:rsidR="00232538" w:rsidRPr="00ED7D46">
        <w:t>ſ</w:t>
      </w:r>
      <w:r w:rsidR="00232538">
        <w:t>zmo ti Szpeivali,</w:t>
      </w:r>
      <w:r w:rsidR="00232538">
        <w:br/>
        <w:t>proszimote zvelicsi nam Du</w:t>
      </w:r>
      <w:r w:rsidR="00232538" w:rsidRPr="00ED7D46">
        <w:t>ſ</w:t>
      </w:r>
      <w:r w:rsidR="00232538">
        <w:t>se,</w:t>
      </w:r>
      <w:r w:rsidR="00232538">
        <w:br/>
        <w:t>dai v Nebe</w:t>
      </w:r>
      <w:r w:rsidR="00232538" w:rsidRPr="00ED7D46">
        <w:t>ſ</w:t>
      </w:r>
      <w:r w:rsidR="00232538">
        <w:t>zi Sitek vekivecsni. Am.</w:t>
      </w:r>
    </w:p>
    <w:p w14:paraId="2E7F5939" w14:textId="043FAC59" w:rsidR="00232538" w:rsidRDefault="00232538" w:rsidP="00716785">
      <w:pPr>
        <w:pStyle w:val="teiab"/>
      </w:pPr>
      <w:r>
        <w:t>Dvei Sztou i dva versu</w:t>
      </w:r>
      <w:r w:rsidRPr="00ED7D46">
        <w:t>ſ</w:t>
      </w:r>
      <w:r>
        <w:t>sa</w:t>
      </w:r>
    </w:p>
    <w:p w14:paraId="7E36A4FC" w14:textId="4E28D94B" w:rsidR="00232538" w:rsidRDefault="00232538" w:rsidP="00716785">
      <w:pPr>
        <w:pStyle w:val="teicatch-word"/>
      </w:pPr>
      <w:r>
        <w:t>Drüga</w:t>
      </w:r>
    </w:p>
    <w:p w14:paraId="1024FB4C" w14:textId="08C0AE92" w:rsidR="00232538" w:rsidRDefault="00232538" w:rsidP="009F5F11">
      <w:r>
        <w:t>202</w:t>
      </w:r>
    </w:p>
    <w:p w14:paraId="62F5BB61" w14:textId="77777777" w:rsidR="00232538" w:rsidRDefault="00232538">
      <w:pPr>
        <w:spacing w:after="200"/>
      </w:pPr>
      <w:r>
        <w:br w:type="page"/>
      </w:r>
    </w:p>
    <w:p w14:paraId="3AFCA131" w14:textId="054F5C05" w:rsidR="00232538" w:rsidRDefault="00B57511" w:rsidP="009F5F11">
      <w:r>
        <w:lastRenderedPageBreak/>
        <w:t>/36/</w:t>
      </w:r>
    </w:p>
    <w:p w14:paraId="5089E031" w14:textId="19A6C86D" w:rsidR="00B57511" w:rsidRDefault="00B57511" w:rsidP="00710ACE">
      <w:pPr>
        <w:pStyle w:val="teilabel"/>
      </w:pPr>
      <w:r>
        <w:t>H.</w:t>
      </w:r>
    </w:p>
    <w:p w14:paraId="61BFE450" w14:textId="63E825A9" w:rsidR="00B57511" w:rsidRDefault="00B57511" w:rsidP="00710ACE">
      <w:pPr>
        <w:pStyle w:val="Naslov1"/>
      </w:pPr>
      <w:r>
        <w:t>Drüga Popevka.</w:t>
      </w:r>
    </w:p>
    <w:p w14:paraId="17D9B9C0" w14:textId="3458F5A6" w:rsidR="00B57511" w:rsidRDefault="00B57511" w:rsidP="00710ACE">
      <w:pPr>
        <w:pStyle w:val="teiab"/>
      </w:pPr>
      <w:r>
        <w:t>Vszak Chlovik poszlu-</w:t>
      </w:r>
      <w:r>
        <w:br/>
        <w:t>sai ino dobro razmei,</w:t>
      </w:r>
      <w:r>
        <w:br/>
        <w:t>koteri od Boga pomocs</w:t>
      </w:r>
      <w:r>
        <w:br/>
        <w:t>Sche imeti. Neiga zvuna Boga</w:t>
      </w:r>
      <w:r>
        <w:br/>
        <w:t>pomocsi ni obrambe.</w:t>
      </w:r>
    </w:p>
    <w:p w14:paraId="4D904FFA" w14:textId="6BDD8455" w:rsidR="00B57511" w:rsidRDefault="00B57511" w:rsidP="00710ACE">
      <w:pPr>
        <w:pStyle w:val="teiab"/>
      </w:pPr>
      <w:r>
        <w:t>Kotera Vara</w:t>
      </w:r>
      <w:r w:rsidRPr="00ED7D46">
        <w:t>ſ</w:t>
      </w:r>
      <w:r>
        <w:t>sa Goszpon Bogh ne-</w:t>
      </w:r>
      <w:r>
        <w:br/>
      </w:r>
      <w:r w:rsidR="00B61F8E">
        <w:t>brani, veruie kerschenike damuje</w:t>
      </w:r>
      <w:r w:rsidR="00B61F8E">
        <w:br/>
        <w:t>zginoti, Neiga zvuna Boga.</w:t>
      </w:r>
    </w:p>
    <w:p w14:paraId="239A049D" w14:textId="7AAF9F0B" w:rsidR="00B61F8E" w:rsidRDefault="00B61F8E" w:rsidP="00710ACE">
      <w:pPr>
        <w:pStyle w:val="teiab"/>
      </w:pPr>
      <w:r>
        <w:t>Zaman vszi csuvaio ino gori vsz-</w:t>
      </w:r>
      <w:r>
        <w:br/>
        <w:t>taio ako recsi Bosie poszlusa-</w:t>
      </w:r>
      <w:r>
        <w:br/>
        <w:t>ti nescho, Neiga zuina Boga.</w:t>
      </w:r>
    </w:p>
    <w:p w14:paraId="134C8C50" w14:textId="77066B18" w:rsidR="00B61F8E" w:rsidRDefault="00B61F8E" w:rsidP="00710ACE">
      <w:pPr>
        <w:pStyle w:val="teiab"/>
      </w:pPr>
      <w:r>
        <w:t>Hocse Goszpodin Bogh vsze nye-</w:t>
      </w:r>
      <w:r>
        <w:br/>
        <w:t>kastigati ki nyegove recsi</w:t>
      </w:r>
      <w:r w:rsidR="00710ACE">
        <w:t xml:space="preserve"> </w:t>
      </w:r>
      <w:r>
        <w:t>nes</w:t>
      </w:r>
      <w:r w:rsidR="00710ACE">
        <w:t>-</w:t>
      </w:r>
      <w:r>
        <w:br/>
        <w:t>cheio prieti, Neiga zvuna.</w:t>
      </w:r>
    </w:p>
    <w:p w14:paraId="500F6CC6" w14:textId="6F867551" w:rsidR="00B61F8E" w:rsidRDefault="00710ACE" w:rsidP="00710ACE">
      <w:pPr>
        <w:pStyle w:val="teiab"/>
      </w:pPr>
      <w:r>
        <w:t>Z</w:t>
      </w:r>
      <w:r w:rsidR="00B61F8E">
        <w:t>apamet sze vzemmo recsmu poszlu-</w:t>
      </w:r>
      <w:r w:rsidR="00B61F8E">
        <w:br/>
        <w:t xml:space="preserve">saimo, Boga </w:t>
      </w:r>
      <w:r>
        <w:t>S</w:t>
      </w:r>
      <w:r w:rsidR="00B61F8E">
        <w:t>ze mi boimo kpomo-</w:t>
      </w:r>
      <w:r w:rsidR="00B61F8E">
        <w:br/>
        <w:t>csi zovimo, Neiga zvuna.</w:t>
      </w:r>
    </w:p>
    <w:p w14:paraId="7F1B88F0" w14:textId="2D112F6A" w:rsidR="00B61F8E" w:rsidRDefault="00B61F8E" w:rsidP="00710ACE">
      <w:pPr>
        <w:pStyle w:val="teicatch-word"/>
      </w:pPr>
      <w:r>
        <w:t>Hocse</w:t>
      </w:r>
    </w:p>
    <w:p w14:paraId="0754BBDF" w14:textId="77777777" w:rsidR="00B61F8E" w:rsidRDefault="00B61F8E">
      <w:pPr>
        <w:spacing w:after="200"/>
      </w:pPr>
      <w:r>
        <w:br w:type="page"/>
      </w:r>
    </w:p>
    <w:p w14:paraId="7A51BEC9" w14:textId="73B9B6AE" w:rsidR="00B61F8E" w:rsidRDefault="002E50A4" w:rsidP="009F5F11">
      <w:r>
        <w:lastRenderedPageBreak/>
        <w:t>/37/</w:t>
      </w:r>
    </w:p>
    <w:p w14:paraId="36A2208E" w14:textId="7DE14970" w:rsidR="002E50A4" w:rsidRDefault="002E50A4" w:rsidP="004B5D8D">
      <w:pPr>
        <w:pStyle w:val="teifwPageNum"/>
      </w:pPr>
      <w:r>
        <w:t>39.</w:t>
      </w:r>
    </w:p>
    <w:p w14:paraId="04C7BE6F" w14:textId="793D4CCB" w:rsidR="002E50A4" w:rsidRDefault="002E50A4" w:rsidP="004B5D8D">
      <w:pPr>
        <w:pStyle w:val="teilabel"/>
      </w:pPr>
      <w:r>
        <w:t>H.</w:t>
      </w:r>
    </w:p>
    <w:p w14:paraId="021BA2B3" w14:textId="2697D5B5" w:rsidR="002E50A4" w:rsidRDefault="002E50A4" w:rsidP="004B5D8D">
      <w:pPr>
        <w:pStyle w:val="teiab"/>
      </w:pPr>
      <w:r>
        <w:t>Hocse naz Goszpon Bogh vszei ksze-</w:t>
      </w:r>
      <w:r>
        <w:br/>
        <w:t>bi prieti, i od vszakoga zla on</w:t>
      </w:r>
      <w:r>
        <w:br/>
        <w:t>Sche obraniti. Neiga zvuna.</w:t>
      </w:r>
    </w:p>
    <w:p w14:paraId="28C848A6" w14:textId="35D46BC6" w:rsidR="002E50A4" w:rsidRDefault="002E50A4" w:rsidP="004B5D8D">
      <w:pPr>
        <w:pStyle w:val="teiab"/>
      </w:pPr>
      <w:r>
        <w:t>Nepri</w:t>
      </w:r>
      <w:r w:rsidR="004B5D8D">
        <w:t>atelovsze nistar mi neboimo,</w:t>
      </w:r>
      <w:r w:rsidR="004B5D8D">
        <w:br/>
        <w:t>li</w:t>
      </w:r>
      <w:r w:rsidR="004B5D8D" w:rsidRPr="00ED7D46">
        <w:t>ſ</w:t>
      </w:r>
      <w:r>
        <w:t>ztor Boga vszegdar na pomocs</w:t>
      </w:r>
      <w:r>
        <w:br/>
        <w:t>zovimo. Neiga zvuna Boga.</w:t>
      </w:r>
    </w:p>
    <w:p w14:paraId="1513F94A" w14:textId="679761A3" w:rsidR="002E50A4" w:rsidRDefault="002E50A4" w:rsidP="004B5D8D">
      <w:pPr>
        <w:pStyle w:val="teiab"/>
      </w:pPr>
      <w:r>
        <w:t>Recs Bosio Szhlisimo na pametio</w:t>
      </w:r>
      <w:r>
        <w:br/>
        <w:t>vzemmo, ino poleg Bosie recsi</w:t>
      </w:r>
      <w:r>
        <w:br/>
        <w:t>mi Sivimo. Neiga zvuna Boga.</w:t>
      </w:r>
    </w:p>
    <w:p w14:paraId="4E993BC9" w14:textId="09DF427D" w:rsidR="002E50A4" w:rsidRDefault="002E50A4" w:rsidP="004B5D8D">
      <w:pPr>
        <w:pStyle w:val="teiab"/>
      </w:pPr>
      <w:r>
        <w:t>Hocse naz Goszpon Bogh vszegdar</w:t>
      </w:r>
      <w:r>
        <w:br/>
        <w:t>rad Szhlisati, i hocse nam Duga S</w:t>
      </w:r>
      <w:r w:rsidR="0080157E">
        <w:t>zvoiega</w:t>
      </w:r>
      <w:r w:rsidR="0080157E">
        <w:br/>
        <w:t>poszlati. Neiga zvuna Boga.</w:t>
      </w:r>
    </w:p>
    <w:p w14:paraId="6AD1B37A" w14:textId="31375722" w:rsidR="0080157E" w:rsidRDefault="0080157E" w:rsidP="004B5D8D">
      <w:pPr>
        <w:pStyle w:val="teiab"/>
      </w:pPr>
      <w:r>
        <w:t>Bodi Dika hvala vszegdar neszta</w:t>
      </w:r>
      <w:r w:rsidR="004B5D8D">
        <w:t>-</w:t>
      </w:r>
      <w:r>
        <w:br/>
        <w:t>noma, Oczu Szinu Duhu vekveko-</w:t>
      </w:r>
      <w:r>
        <w:br/>
        <w:t>ma Amen. Neiga zvuna Boga,</w:t>
      </w:r>
      <w:r>
        <w:br/>
        <w:t>pomocsi ni obrambe. Amen.</w:t>
      </w:r>
    </w:p>
    <w:p w14:paraId="5A77359E" w14:textId="3AA375A1" w:rsidR="0080157E" w:rsidRDefault="0080157E" w:rsidP="000B3E97">
      <w:pPr>
        <w:pStyle w:val="Naslov1"/>
      </w:pPr>
      <w:r w:rsidRPr="004B5D8D">
        <w:rPr>
          <w:highlight w:val="green"/>
        </w:rPr>
        <w:t>Nedela perva poszdna. Mat. H.</w:t>
      </w:r>
      <w:r w:rsidRPr="004B5D8D">
        <w:rPr>
          <w:highlight w:val="green"/>
        </w:rPr>
        <w:br/>
        <w:t>Na noto kisze hocse zvelicsati.</w:t>
      </w:r>
    </w:p>
    <w:p w14:paraId="7D0EC4DE" w14:textId="087491CC" w:rsidR="0080157E" w:rsidRDefault="0080157E" w:rsidP="004B5D8D">
      <w:pPr>
        <w:pStyle w:val="teicatch-word"/>
      </w:pPr>
      <w:r>
        <w:t>Ibe.</w:t>
      </w:r>
    </w:p>
    <w:p w14:paraId="7B09F8A7" w14:textId="77777777" w:rsidR="0080157E" w:rsidRDefault="0080157E">
      <w:pPr>
        <w:spacing w:after="200"/>
      </w:pPr>
      <w:r>
        <w:br w:type="page"/>
      </w:r>
    </w:p>
    <w:p w14:paraId="20A581E2" w14:textId="07AE68D4" w:rsidR="0080157E" w:rsidRDefault="0080157E" w:rsidP="009F5F11">
      <w:r>
        <w:lastRenderedPageBreak/>
        <w:t>/38/</w:t>
      </w:r>
    </w:p>
    <w:p w14:paraId="48F843F0" w14:textId="5CF95776" w:rsidR="0080157E" w:rsidRDefault="0080157E" w:rsidP="005270AB">
      <w:pPr>
        <w:pStyle w:val="teilabel"/>
      </w:pPr>
      <w:r>
        <w:t>H.</w:t>
      </w:r>
    </w:p>
    <w:p w14:paraId="4D053CC6" w14:textId="706510D1" w:rsidR="0080157E" w:rsidRDefault="0080157E" w:rsidP="005270AB">
      <w:pPr>
        <w:pStyle w:val="teiab"/>
      </w:pPr>
      <w:r>
        <w:t xml:space="preserve">Ibe </w:t>
      </w:r>
      <w:r w:rsidRPr="005270AB">
        <w:rPr>
          <w:rStyle w:val="teipersName"/>
        </w:rPr>
        <w:t>Jesus</w:t>
      </w:r>
      <w:r>
        <w:t xml:space="preserve"> nas Sztvoritel</w:t>
      </w:r>
      <w:r>
        <w:br/>
        <w:t>vu to veliko puschino, od</w:t>
      </w:r>
      <w:r>
        <w:br/>
        <w:t>Duha Szvetoga zapelan, da-</w:t>
      </w:r>
      <w:r>
        <w:br/>
        <w:t>bi</w:t>
      </w:r>
      <w:r w:rsidRPr="00ED7D46">
        <w:t>ſ</w:t>
      </w:r>
      <w:r>
        <w:t>ze od Vraga Szku</w:t>
      </w:r>
      <w:r w:rsidRPr="00ED7D46">
        <w:t>ſ</w:t>
      </w:r>
      <w:r>
        <w:t>zil.</w:t>
      </w:r>
    </w:p>
    <w:p w14:paraId="68506CA6" w14:textId="54E44944" w:rsidR="0080157E" w:rsidRDefault="0080157E" w:rsidP="005270AB">
      <w:pPr>
        <w:pStyle w:val="teiab"/>
      </w:pPr>
      <w:r>
        <w:t>I dabi</w:t>
      </w:r>
      <w:r w:rsidRPr="00ED7D46">
        <w:t>ſ</w:t>
      </w:r>
      <w:r>
        <w:t>ze on bil posztil cstiride</w:t>
      </w:r>
      <w:r w:rsidRPr="00ED7D46">
        <w:t>ſ</w:t>
      </w:r>
      <w:r>
        <w:t>zet</w:t>
      </w:r>
      <w:r>
        <w:br/>
        <w:t>dni i nocsi, i po tolikom vremeni,</w:t>
      </w:r>
      <w:r>
        <w:br/>
        <w:t>bil bi ogladil, vpuschini.</w:t>
      </w:r>
    </w:p>
    <w:p w14:paraId="63DA9DCA" w14:textId="2F892806" w:rsidR="0080157E" w:rsidRDefault="0080157E" w:rsidP="005270AB">
      <w:pPr>
        <w:pStyle w:val="teiab"/>
      </w:pPr>
      <w:r>
        <w:t>I prisztopi te Szkusavnik, recse</w:t>
      </w:r>
      <w:r>
        <w:br/>
        <w:t>csi</w:t>
      </w:r>
      <w:r w:rsidRPr="00ED7D46">
        <w:t>ſ</w:t>
      </w:r>
      <w:r>
        <w:t>zi ti Szin Bosi, zapovei da to</w:t>
      </w:r>
      <w:r>
        <w:br/>
        <w:t>kamenye zkrühom Lekme</w:t>
      </w:r>
      <w:r w:rsidRPr="00ED7D46">
        <w:t>ſ</w:t>
      </w:r>
      <w:r>
        <w:t>zto</w:t>
      </w:r>
      <w:r>
        <w:br/>
        <w:t>posztane.</w:t>
      </w:r>
    </w:p>
    <w:p w14:paraId="42A7843E" w14:textId="1E1F85D1" w:rsidR="0080157E" w:rsidRDefault="0080157E" w:rsidP="005270AB">
      <w:pPr>
        <w:pStyle w:val="teiab"/>
      </w:pPr>
      <w:r>
        <w:t xml:space="preserve">Odgovori </w:t>
      </w:r>
      <w:r w:rsidR="00DC62FF">
        <w:t>piszano io</w:t>
      </w:r>
      <w:r w:rsidR="00DC62FF" w:rsidRPr="00ED7D46">
        <w:t>ſ</w:t>
      </w:r>
      <w:r w:rsidR="00DC62FF">
        <w:t>zt, ne sive chlo-</w:t>
      </w:r>
      <w:r w:rsidR="00DC62FF">
        <w:br/>
        <w:t>vik Szamim krühom, nego vsza-</w:t>
      </w:r>
      <w:r w:rsidR="00DC62FF">
        <w:br/>
        <w:t>koterom recsiom, ka z Bosi vü</w:t>
      </w:r>
      <w:r w:rsidR="00DC62FF" w:rsidRPr="00ED7D46">
        <w:t>ſ</w:t>
      </w:r>
      <w:r w:rsidR="00DC62FF">
        <w:t>zt</w:t>
      </w:r>
      <w:r w:rsidR="00DC62FF">
        <w:br/>
        <w:t>vunka zhaia.</w:t>
      </w:r>
    </w:p>
    <w:p w14:paraId="7B1CE238" w14:textId="4129E687" w:rsidR="00DC62FF" w:rsidRDefault="00DC62FF" w:rsidP="005270AB">
      <w:pPr>
        <w:pStyle w:val="teiab"/>
      </w:pPr>
      <w:r>
        <w:t>Ino zo</w:t>
      </w:r>
      <w:r w:rsidRPr="00ED7D46">
        <w:t>ſ</w:t>
      </w:r>
      <w:r>
        <w:t>zpet te Szkusavnik, i vzega</w:t>
      </w:r>
      <w:r>
        <w:br/>
        <w:t>vte Szveti Vara</w:t>
      </w:r>
      <w:r w:rsidRPr="00ED7D46">
        <w:t>ſ</w:t>
      </w:r>
      <w:r>
        <w:t>s, ino na Czir-</w:t>
      </w:r>
      <w:r>
        <w:br/>
        <w:t>kveni Turven posztaviga i</w:t>
      </w:r>
      <w:r>
        <w:br/>
        <w:t>govori.</w:t>
      </w:r>
    </w:p>
    <w:p w14:paraId="107705E5" w14:textId="0030591B" w:rsidR="00DC62FF" w:rsidRDefault="00DC62FF" w:rsidP="005270AB">
      <w:pPr>
        <w:pStyle w:val="teicatch-word"/>
      </w:pPr>
      <w:r>
        <w:t>Ako.</w:t>
      </w:r>
    </w:p>
    <w:p w14:paraId="59D723DE" w14:textId="77777777" w:rsidR="00DC62FF" w:rsidRDefault="00DC62FF">
      <w:pPr>
        <w:spacing w:after="200"/>
      </w:pPr>
      <w:r>
        <w:br w:type="page"/>
      </w:r>
    </w:p>
    <w:p w14:paraId="0DA7FA0C" w14:textId="738DBA5E" w:rsidR="00DC62FF" w:rsidRDefault="00DC62FF" w:rsidP="009F5F11">
      <w:r>
        <w:lastRenderedPageBreak/>
        <w:t>/39/</w:t>
      </w:r>
    </w:p>
    <w:p w14:paraId="1F33A50E" w14:textId="61BCDA38" w:rsidR="00DC62FF" w:rsidRDefault="00DC62FF" w:rsidP="003E6498">
      <w:pPr>
        <w:pStyle w:val="teifwPageNum"/>
      </w:pPr>
      <w:r>
        <w:t>40.</w:t>
      </w:r>
    </w:p>
    <w:p w14:paraId="250C7654" w14:textId="58BF9E91" w:rsidR="00DC62FF" w:rsidRDefault="00DC62FF" w:rsidP="003E6498">
      <w:pPr>
        <w:pStyle w:val="teilabel"/>
      </w:pPr>
      <w:r>
        <w:t>H.</w:t>
      </w:r>
    </w:p>
    <w:p w14:paraId="6640A325" w14:textId="5BC6E4D4" w:rsidR="00DC62FF" w:rsidRDefault="00DC62FF" w:rsidP="003E6498">
      <w:pPr>
        <w:pStyle w:val="teiab"/>
      </w:pPr>
      <w:r>
        <w:t>Ako je</w:t>
      </w:r>
      <w:r w:rsidRPr="00ED7D46">
        <w:t>ſ</w:t>
      </w:r>
      <w:r>
        <w:t>zi Szin Bosi ti, pu</w:t>
      </w:r>
      <w:r w:rsidRPr="00ED7D46">
        <w:t>ſ</w:t>
      </w:r>
      <w:r>
        <w:t>zti</w:t>
      </w:r>
      <w:r w:rsidRPr="00ED7D46">
        <w:t>ſ</w:t>
      </w:r>
      <w:r>
        <w:t>ze</w:t>
      </w:r>
      <w:r>
        <w:br/>
        <w:t>z Turna doluka, zakai vu pi</w:t>
      </w:r>
      <w:r w:rsidRPr="00ED7D46">
        <w:t>ſ</w:t>
      </w:r>
      <w:r>
        <w:t>z-</w:t>
      </w:r>
      <w:r>
        <w:br/>
        <w:t>mi od tebe recsmi takvimi pri-</w:t>
      </w:r>
      <w:r>
        <w:br/>
        <w:t>szano.</w:t>
      </w:r>
    </w:p>
    <w:p w14:paraId="02DC62CC" w14:textId="4CB0B68E" w:rsidR="00DC62FF" w:rsidRDefault="00DC62FF" w:rsidP="003E6498">
      <w:pPr>
        <w:pStyle w:val="teiab"/>
      </w:pPr>
      <w:r>
        <w:t>Na tvoi Szlugi Szveti Angelie, Stete</w:t>
      </w:r>
      <w:r>
        <w:br/>
        <w:t>na roke prieti, da</w:t>
      </w:r>
      <w:r w:rsidRPr="00ED7D46">
        <w:t>ſ</w:t>
      </w:r>
      <w:r>
        <w:t>ze ti Szebe ne</w:t>
      </w:r>
      <w:r>
        <w:br/>
        <w:t>vdaris, tve noge vkamne ne-</w:t>
      </w:r>
      <w:r>
        <w:br/>
        <w:t>vrazis.</w:t>
      </w:r>
    </w:p>
    <w:p w14:paraId="7A19D942" w14:textId="1E391BD9" w:rsidR="00DC62FF" w:rsidRDefault="00DC62FF" w:rsidP="003E6498">
      <w:pPr>
        <w:pStyle w:val="teiab"/>
      </w:pPr>
      <w:r>
        <w:t xml:space="preserve">Odgovori nyemu </w:t>
      </w:r>
      <w:r w:rsidRPr="003E6498">
        <w:rPr>
          <w:rStyle w:val="teipersName"/>
        </w:rPr>
        <w:t>Jesus</w:t>
      </w:r>
      <w:r>
        <w:t>, pi</w:t>
      </w:r>
      <w:r w:rsidRPr="00ED7D46">
        <w:t>ſ</w:t>
      </w:r>
      <w:r>
        <w:t>zano je</w:t>
      </w:r>
      <w:r w:rsidRPr="00ED7D46">
        <w:t>ſ</w:t>
      </w:r>
      <w:r>
        <w:t>zt</w:t>
      </w:r>
      <w:r>
        <w:br/>
        <w:t>Szvetom piszmi, da nemas ti Szku-</w:t>
      </w:r>
      <w:r>
        <w:br/>
        <w:t>savati, Goszpodna Boga tvoiega.</w:t>
      </w:r>
    </w:p>
    <w:p w14:paraId="1B2CBC1B" w14:textId="49326B36" w:rsidR="00DC62FF" w:rsidRDefault="003E6498" w:rsidP="003E6498">
      <w:pPr>
        <w:pStyle w:val="teiab"/>
      </w:pPr>
      <w:r w:rsidRPr="003E6498">
        <w:rPr>
          <w:rStyle w:val="teiunclear"/>
        </w:rPr>
        <w:t>Z</w:t>
      </w:r>
      <w:r w:rsidR="00DC62FF" w:rsidRPr="003E6498">
        <w:rPr>
          <w:rStyle w:val="teiunclear"/>
        </w:rPr>
        <w:t>oszpetga</w:t>
      </w:r>
      <w:r w:rsidR="00DC62FF">
        <w:t xml:space="preserve"> vze te Szkusavnik, na goro</w:t>
      </w:r>
      <w:r w:rsidR="00DC62FF">
        <w:br/>
        <w:t>kroto vi</w:t>
      </w:r>
      <w:r w:rsidR="00DC62FF" w:rsidRPr="00ED7D46">
        <w:t>ſ</w:t>
      </w:r>
      <w:r w:rsidR="00DC62FF">
        <w:t>zoko, i pokazamu Or</w:t>
      </w:r>
      <w:r w:rsidR="00DC62FF" w:rsidRPr="00ED7D46">
        <w:t>ſ</w:t>
      </w:r>
      <w:r w:rsidR="00DC62FF">
        <w:t>zage,</w:t>
      </w:r>
      <w:r w:rsidR="00DC62FF">
        <w:br/>
        <w:t>i nyi Diko govorocsi.</w:t>
      </w:r>
    </w:p>
    <w:p w14:paraId="5EE622A4" w14:textId="36ABD0A2" w:rsidR="00DC62FF" w:rsidRDefault="00DC62FF" w:rsidP="003E6498">
      <w:pPr>
        <w:pStyle w:val="teiab"/>
      </w:pPr>
      <w:r>
        <w:t>V eto ti Schem v</w:t>
      </w:r>
      <w:r w:rsidRPr="00ED7D46">
        <w:t>ſ</w:t>
      </w:r>
      <w:r>
        <w:t>ze jaz dati, kai</w:t>
      </w:r>
      <w:r>
        <w:br/>
        <w:t>zocsima vede vidis, ako pred me</w:t>
      </w:r>
      <w:r>
        <w:br/>
        <w:t>ti pokleknes, ter me bodes mo-</w:t>
      </w:r>
      <w:r>
        <w:br/>
        <w:t>lil vezdai.</w:t>
      </w:r>
    </w:p>
    <w:p w14:paraId="22B28BD9" w14:textId="2A8B8D43" w:rsidR="00DC62FF" w:rsidRDefault="00DC62FF" w:rsidP="003E6498">
      <w:pPr>
        <w:pStyle w:val="teicatch-word"/>
      </w:pPr>
      <w:r>
        <w:t xml:space="preserve">Odgovori </w:t>
      </w:r>
    </w:p>
    <w:p w14:paraId="46B70F78" w14:textId="77777777" w:rsidR="00DC62FF" w:rsidRDefault="00DC62FF">
      <w:pPr>
        <w:spacing w:after="200"/>
      </w:pPr>
      <w:r>
        <w:br w:type="page"/>
      </w:r>
    </w:p>
    <w:p w14:paraId="40F24D48" w14:textId="59903D10" w:rsidR="00DC62FF" w:rsidRDefault="00D06659" w:rsidP="009F5F11">
      <w:r>
        <w:lastRenderedPageBreak/>
        <w:t>/40/</w:t>
      </w:r>
    </w:p>
    <w:p w14:paraId="0D836775" w14:textId="62FC4D1B" w:rsidR="00D06659" w:rsidRDefault="00D06659" w:rsidP="0099470B">
      <w:pPr>
        <w:pStyle w:val="teilabel"/>
      </w:pPr>
      <w:r>
        <w:t>H.</w:t>
      </w:r>
    </w:p>
    <w:p w14:paraId="0426EE16" w14:textId="79B4860E" w:rsidR="00D06659" w:rsidRDefault="00D06659" w:rsidP="003D5176">
      <w:pPr>
        <w:pStyle w:val="teiab"/>
      </w:pPr>
      <w:r>
        <w:t xml:space="preserve">Odgovori nato </w:t>
      </w:r>
      <w:r w:rsidRPr="0099470B">
        <w:rPr>
          <w:rStyle w:val="teipersName"/>
        </w:rPr>
        <w:t>Jesus</w:t>
      </w:r>
      <w:r>
        <w:t>, odidi od me-</w:t>
      </w:r>
      <w:r>
        <w:br/>
        <w:t>ne Sattan, pi</w:t>
      </w:r>
      <w:r w:rsidRPr="00ED7D46">
        <w:t>ſ</w:t>
      </w:r>
      <w:r w:rsidR="003D5176">
        <w:t>zano i</w:t>
      </w:r>
      <w:r>
        <w:t>e</w:t>
      </w:r>
      <w:r w:rsidRPr="00ED7D46">
        <w:t>ſ</w:t>
      </w:r>
      <w:r>
        <w:t>zt da ti</w:t>
      </w:r>
      <w:r>
        <w:br/>
        <w:t>moli, Szvega Boga ino Szlusi.</w:t>
      </w:r>
    </w:p>
    <w:p w14:paraId="550FFF59" w14:textId="1DEB3DD8" w:rsidR="00D06659" w:rsidRDefault="00D06659" w:rsidP="003D5176">
      <w:pPr>
        <w:pStyle w:val="teiab"/>
      </w:pPr>
      <w:r>
        <w:t>Onda kme</w:t>
      </w:r>
      <w:r w:rsidRPr="00ED7D46">
        <w:t>ſ</w:t>
      </w:r>
      <w:r>
        <w:t>ztu, te Szkusavnik, od Chri-</w:t>
      </w:r>
      <w:r>
        <w:br/>
        <w:t>stussa procs odide i prisztopivsi</w:t>
      </w:r>
      <w:r>
        <w:br/>
        <w:t>Angyelie, Szlusaho kak Sztvoritelu.</w:t>
      </w:r>
    </w:p>
    <w:p w14:paraId="74DB58D1" w14:textId="351B7917" w:rsidR="00D06659" w:rsidRDefault="00D06659" w:rsidP="003D5176">
      <w:pPr>
        <w:pStyle w:val="teiab"/>
      </w:pPr>
      <w:r>
        <w:t>Zato i mi pri</w:t>
      </w:r>
      <w:r w:rsidRPr="00ED7D46">
        <w:t>ſ</w:t>
      </w:r>
      <w:r w:rsidR="003D5176">
        <w:t>ztopimo, verno ny</w:t>
      </w:r>
      <w:r>
        <w:t>emu</w:t>
      </w:r>
      <w:r w:rsidR="003D5176">
        <w:br/>
        <w:t>vszi Szlusimo, rechi nyega po-</w:t>
      </w:r>
      <w:r>
        <w:br/>
        <w:t>Szlusaimo, i na pameti dersimo.</w:t>
      </w:r>
    </w:p>
    <w:p w14:paraId="3806D987" w14:textId="1361DEC7" w:rsidR="00D06659" w:rsidRDefault="00D06659" w:rsidP="00E1177A">
      <w:pPr>
        <w:pStyle w:val="teiab"/>
      </w:pPr>
      <w:r>
        <w:t>Teie reicsi vsze Szpi</w:t>
      </w:r>
      <w:r w:rsidRPr="00ED7D46">
        <w:t>ſ</w:t>
      </w:r>
      <w:r>
        <w:t>zal Szveti</w:t>
      </w:r>
      <w:r>
        <w:br/>
      </w:r>
      <w:r w:rsidRPr="003D5176">
        <w:rPr>
          <w:rStyle w:val="teipersName"/>
        </w:rPr>
        <w:t>Math</w:t>
      </w:r>
      <w:r w:rsidR="003D5176" w:rsidRPr="003D5176">
        <w:rPr>
          <w:rStyle w:val="teipersName"/>
        </w:rPr>
        <w:t>o</w:t>
      </w:r>
      <w:r w:rsidRPr="003D5176">
        <w:rPr>
          <w:rStyle w:val="teipersName"/>
        </w:rPr>
        <w:t>i</w:t>
      </w:r>
      <w:r>
        <w:t xml:space="preserve"> vstertom deli, Oczu Szi-</w:t>
      </w:r>
      <w:r>
        <w:br/>
        <w:t>nu, ino Duhu, bodi Dika ino</w:t>
      </w:r>
      <w:r>
        <w:br/>
        <w:t>hvala. Amen.</w:t>
      </w:r>
    </w:p>
    <w:p w14:paraId="548ADE03" w14:textId="77777777" w:rsidR="00D06659" w:rsidRDefault="00D06659" w:rsidP="00E1177A">
      <w:pPr>
        <w:pStyle w:val="teiab"/>
      </w:pPr>
      <w:r w:rsidRPr="000B3E97">
        <w:rPr>
          <w:rStyle w:val="Naslov1Znak"/>
        </w:rPr>
        <w:t>Drüga na Noto. Potrebnoie znati Du???</w:t>
      </w:r>
      <w:r w:rsidRPr="000B3E97">
        <w:rPr>
          <w:rStyle w:val="Naslov1Znak"/>
        </w:rPr>
        <w:br/>
      </w:r>
      <w:r>
        <w:t xml:space="preserve">Poide </w:t>
      </w:r>
      <w:r w:rsidRPr="00E1177A">
        <w:rPr>
          <w:rStyle w:val="teipersName"/>
        </w:rPr>
        <w:t>Jesus</w:t>
      </w:r>
      <w:r>
        <w:t xml:space="preserve"> ztrane Tÿ-</w:t>
      </w:r>
      <w:r>
        <w:br/>
        <w:t>ra i Sidona, i ovo Senani-</w:t>
      </w:r>
      <w:r>
        <w:br/>
        <w:t>ka Cananin</w:t>
      </w:r>
      <w:r w:rsidRPr="00ED7D46">
        <w:t>ſ</w:t>
      </w:r>
      <w:r>
        <w:t>zka, zoni kota-</w:t>
      </w:r>
    </w:p>
    <w:p w14:paraId="3E4A6946" w14:textId="6E7401C3" w:rsidR="00D06659" w:rsidRDefault="00D06659" w:rsidP="00E1177A">
      <w:pPr>
        <w:pStyle w:val="teicatch-word"/>
      </w:pPr>
      <w:r>
        <w:t>rov</w:t>
      </w:r>
    </w:p>
    <w:p w14:paraId="3F713E75" w14:textId="77777777" w:rsidR="00D06659" w:rsidRDefault="00D06659">
      <w:pPr>
        <w:spacing w:after="200"/>
      </w:pPr>
      <w:r>
        <w:br w:type="page"/>
      </w:r>
    </w:p>
    <w:p w14:paraId="5C55F3A2" w14:textId="18253A20" w:rsidR="00D06659" w:rsidRDefault="00D06659" w:rsidP="009F5F11">
      <w:r>
        <w:lastRenderedPageBreak/>
        <w:t>/41/</w:t>
      </w:r>
    </w:p>
    <w:p w14:paraId="67339D9D" w14:textId="23C6C008" w:rsidR="00D06659" w:rsidRDefault="00D06659" w:rsidP="00745DDE">
      <w:pPr>
        <w:pStyle w:val="teifwPageNum"/>
      </w:pPr>
      <w:r>
        <w:t>41.</w:t>
      </w:r>
    </w:p>
    <w:p w14:paraId="42326E85" w14:textId="3B0A0774" w:rsidR="00D06659" w:rsidRDefault="00D06659" w:rsidP="00745DDE">
      <w:pPr>
        <w:pStyle w:val="teilabel"/>
      </w:pPr>
      <w:r>
        <w:t>H.</w:t>
      </w:r>
    </w:p>
    <w:p w14:paraId="13FBB98D" w14:textId="3A7C0B5F" w:rsidR="00D06659" w:rsidRDefault="00D06659" w:rsidP="00745DDE">
      <w:pPr>
        <w:pStyle w:val="teiab"/>
      </w:pPr>
      <w:r>
        <w:t>rov kricsa</w:t>
      </w:r>
      <w:r w:rsidRPr="00ED7D46">
        <w:t>ſ</w:t>
      </w:r>
      <w:r>
        <w:t>se k</w:t>
      </w:r>
      <w:r w:rsidRPr="00745DDE">
        <w:rPr>
          <w:rStyle w:val="teipersName"/>
        </w:rPr>
        <w:t>Jesuſsu</w:t>
      </w:r>
      <w:r>
        <w:t>, zvelikim</w:t>
      </w:r>
      <w:r>
        <w:br/>
        <w:t>glaszom.</w:t>
      </w:r>
    </w:p>
    <w:p w14:paraId="559B1B88" w14:textId="38D04433" w:rsidR="00D06659" w:rsidRDefault="00D06659" w:rsidP="00745DDE">
      <w:pPr>
        <w:pStyle w:val="teiab"/>
      </w:pPr>
      <w:r>
        <w:t>Szmilui</w:t>
      </w:r>
      <w:r w:rsidRPr="00ED7D46">
        <w:t>ſ</w:t>
      </w:r>
      <w:r>
        <w:t>ze meni i pogledai na me</w:t>
      </w:r>
      <w:r>
        <w:br/>
        <w:t xml:space="preserve">Goszpodne Bosie, </w:t>
      </w:r>
      <w:r w:rsidRPr="00745DDE">
        <w:rPr>
          <w:rStyle w:val="teipersName"/>
        </w:rPr>
        <w:t>Davida</w:t>
      </w:r>
      <w:r>
        <w:t xml:space="preserve"> krala</w:t>
      </w:r>
      <w:r>
        <w:br/>
        <w:t>Szin, zakai moia csi od vraga Sze</w:t>
      </w:r>
      <w:r>
        <w:br/>
        <w:t>mucsi, kroto nevolno.</w:t>
      </w:r>
    </w:p>
    <w:p w14:paraId="1FA749FA" w14:textId="436A5BAD" w:rsidR="00BD252B" w:rsidRDefault="00BD252B" w:rsidP="00745DDE">
      <w:pPr>
        <w:pStyle w:val="teiab"/>
      </w:pPr>
      <w:r>
        <w:t xml:space="preserve">Nato nyoi </w:t>
      </w:r>
      <w:r w:rsidRPr="00745DDE">
        <w:rPr>
          <w:rStyle w:val="teipersName"/>
        </w:rPr>
        <w:t>Jesus</w:t>
      </w:r>
      <w:r>
        <w:t xml:space="preserve"> nistar ne odgovori,</w:t>
      </w:r>
      <w:r>
        <w:br/>
        <w:t>nego prisztopivsi Vucseniczi nye-</w:t>
      </w:r>
      <w:r>
        <w:br/>
        <w:t>govi, molecsi proszechi, od pusz-</w:t>
      </w:r>
      <w:r>
        <w:br/>
        <w:t>ti od Szebe da na naz ne kricsi.</w:t>
      </w:r>
    </w:p>
    <w:p w14:paraId="08370FEB" w14:textId="085DF7BF" w:rsidR="00BD252B" w:rsidRDefault="00BD252B" w:rsidP="00745DDE">
      <w:pPr>
        <w:pStyle w:val="teiab"/>
      </w:pPr>
      <w:r>
        <w:t xml:space="preserve">Odgovori </w:t>
      </w:r>
      <w:r w:rsidRPr="00745DDE">
        <w:rPr>
          <w:rStyle w:val="teipersName"/>
        </w:rPr>
        <w:t>Je</w:t>
      </w:r>
      <w:r w:rsidR="00745DDE" w:rsidRPr="00745DDE">
        <w:rPr>
          <w:rStyle w:val="teipersName"/>
        </w:rPr>
        <w:t>s</w:t>
      </w:r>
      <w:r w:rsidRPr="00745DDE">
        <w:rPr>
          <w:rStyle w:val="teipersName"/>
        </w:rPr>
        <w:t>us</w:t>
      </w:r>
      <w:r>
        <w:t xml:space="preserve"> Szvoim Vucsenikom,</w:t>
      </w:r>
      <w:r>
        <w:br/>
        <w:t>neiszem vezdai zato poszlan iaz</w:t>
      </w:r>
      <w:r>
        <w:br/>
        <w:t>k drügomu, nego leprai konim</w:t>
      </w:r>
      <w:r>
        <w:br/>
        <w:t xml:space="preserve">Ovczam </w:t>
      </w:r>
      <w:r w:rsidRPr="00745DDE">
        <w:rPr>
          <w:rStyle w:val="teiplaceName"/>
        </w:rPr>
        <w:t>Izraelſzkim</w:t>
      </w:r>
      <w:r>
        <w:t>, ke</w:t>
      </w:r>
      <w:r w:rsidRPr="00ED7D46">
        <w:t>ſ</w:t>
      </w:r>
      <w:r>
        <w:t>zo po-</w:t>
      </w:r>
      <w:r>
        <w:br/>
        <w:t>ginole.</w:t>
      </w:r>
    </w:p>
    <w:p w14:paraId="4FBD82FF" w14:textId="4859B232" w:rsidR="00BD252B" w:rsidRDefault="00BD252B" w:rsidP="00745DDE">
      <w:pPr>
        <w:pStyle w:val="teiab"/>
      </w:pPr>
      <w:r>
        <w:t>A ona zo</w:t>
      </w:r>
      <w:r w:rsidRPr="00ED7D46">
        <w:t>ſ</w:t>
      </w:r>
      <w:r>
        <w:t>zpet doide i molia</w:t>
      </w:r>
      <w:r w:rsidRPr="00ED7D46">
        <w:t>ſ</w:t>
      </w:r>
      <w:r>
        <w:t>sega,</w:t>
      </w:r>
      <w:r>
        <w:br/>
        <w:t>Goszpodne Bosie pomozi me vez-</w:t>
      </w:r>
      <w:r>
        <w:br/>
        <w:t>dai, na me pogledni, zakai imam</w:t>
      </w:r>
    </w:p>
    <w:p w14:paraId="3415FD35" w14:textId="318480E6" w:rsidR="00BD252B" w:rsidRDefault="00BD252B" w:rsidP="00745DDE">
      <w:pPr>
        <w:pStyle w:val="teicatch-word"/>
      </w:pPr>
      <w:r>
        <w:t>ktebi</w:t>
      </w:r>
    </w:p>
    <w:p w14:paraId="4351D1FE" w14:textId="77777777" w:rsidR="00BD252B" w:rsidRDefault="00BD252B">
      <w:pPr>
        <w:spacing w:after="200"/>
      </w:pPr>
      <w:r>
        <w:br w:type="page"/>
      </w:r>
    </w:p>
    <w:p w14:paraId="6BEB00A4" w14:textId="7EFEBC31" w:rsidR="00BD252B" w:rsidRDefault="00BD252B" w:rsidP="009F5F11">
      <w:r>
        <w:lastRenderedPageBreak/>
        <w:t>/42/</w:t>
      </w:r>
    </w:p>
    <w:p w14:paraId="0D86A01C" w14:textId="458856F8" w:rsidR="00BD252B" w:rsidRDefault="00BD252B" w:rsidP="00745DDE">
      <w:pPr>
        <w:pStyle w:val="teilabel"/>
      </w:pPr>
      <w:r>
        <w:t>H.</w:t>
      </w:r>
    </w:p>
    <w:p w14:paraId="57146C37" w14:textId="43386FF8" w:rsidR="00BD252B" w:rsidRDefault="00BD252B" w:rsidP="00745DDE">
      <w:pPr>
        <w:pStyle w:val="teiab"/>
      </w:pPr>
      <w:r>
        <w:t>ktebi veliko vupanye.</w:t>
      </w:r>
    </w:p>
    <w:p w14:paraId="0897D0F8" w14:textId="59E38EA8" w:rsidR="00BD252B" w:rsidRDefault="00BD252B" w:rsidP="00745DDE">
      <w:pPr>
        <w:pStyle w:val="teiab"/>
      </w:pPr>
      <w:r>
        <w:t xml:space="preserve">Odgovori </w:t>
      </w:r>
      <w:r w:rsidRPr="00745DDE">
        <w:rPr>
          <w:rStyle w:val="teipersName"/>
        </w:rPr>
        <w:t>Jesus</w:t>
      </w:r>
      <w:r>
        <w:t xml:space="preserve"> nato Sen</w:t>
      </w:r>
      <w:r w:rsidRPr="00ED7D46">
        <w:t>ſ</w:t>
      </w:r>
      <w:r>
        <w:t>zkoi</w:t>
      </w:r>
      <w:r>
        <w:br/>
        <w:t>glavi, nitie dobro nitie Szpodob-</w:t>
      </w:r>
      <w:r>
        <w:br/>
        <w:t>no, krüha Szinovla odevzeti</w:t>
      </w:r>
      <w:r>
        <w:br/>
        <w:t>od nyi, i davati tem pszom.</w:t>
      </w:r>
    </w:p>
    <w:p w14:paraId="5054A24F" w14:textId="59261C0D" w:rsidR="00BD252B" w:rsidRDefault="00BD252B" w:rsidP="00745DDE">
      <w:pPr>
        <w:pStyle w:val="teiab"/>
      </w:pPr>
      <w:r>
        <w:t xml:space="preserve">Tak mu odgovori Sena </w:t>
      </w:r>
      <w:r w:rsidRPr="00745DDE">
        <w:rPr>
          <w:rStyle w:val="teiplaceName"/>
        </w:rPr>
        <w:t>Cananin-</w:t>
      </w:r>
      <w:r w:rsidRPr="00745DDE">
        <w:rPr>
          <w:rStyle w:val="teiplaceName"/>
        </w:rPr>
        <w:br/>
        <w:t>szka</w:t>
      </w:r>
      <w:r>
        <w:t>, da ische mali pszi, drop-</w:t>
      </w:r>
      <w:r>
        <w:br/>
        <w:t>tinye jedo kotera dobi opadu-</w:t>
      </w:r>
      <w:r>
        <w:br/>
        <w:t>io Sztola Szvoi Goszpodarov.</w:t>
      </w:r>
    </w:p>
    <w:p w14:paraId="58D4073A" w14:textId="061D1141" w:rsidR="00BD252B" w:rsidRDefault="00BD252B" w:rsidP="00745DDE">
      <w:pPr>
        <w:pStyle w:val="teiab"/>
      </w:pPr>
      <w:r>
        <w:t xml:space="preserve">Nato odgovori </w:t>
      </w:r>
      <w:r w:rsidRPr="00745DDE">
        <w:rPr>
          <w:rStyle w:val="teipersName"/>
        </w:rPr>
        <w:t>Jesus</w:t>
      </w:r>
      <w:r>
        <w:t xml:space="preserve"> oh Sen</w:t>
      </w:r>
      <w:r w:rsidRPr="00ED7D46">
        <w:t>ſ</w:t>
      </w:r>
      <w:r>
        <w:t>zka</w:t>
      </w:r>
      <w:r>
        <w:br/>
        <w:t>glava, velikoie kroto vöra tva</w:t>
      </w:r>
      <w:r>
        <w:br/>
        <w:t>boditi, kak hocses i kme</w:t>
      </w:r>
      <w:r w:rsidRPr="00ED7D46">
        <w:t>ſ</w:t>
      </w:r>
      <w:r>
        <w:t>zto po-</w:t>
      </w:r>
      <w:r>
        <w:br/>
        <w:t>szta vuno vöro, zdravate nye</w:t>
      </w:r>
      <w:r>
        <w:br/>
        <w:t>Csi.</w:t>
      </w:r>
    </w:p>
    <w:p w14:paraId="03198C03" w14:textId="75593A81" w:rsidR="00BD252B" w:rsidRDefault="00BD252B" w:rsidP="00745DDE">
      <w:pPr>
        <w:pStyle w:val="teiab"/>
      </w:pPr>
      <w:r>
        <w:t>Zato nesztanoma molimo mi</w:t>
      </w:r>
      <w:r>
        <w:br/>
        <w:t>Boga, vu na</w:t>
      </w:r>
      <w:r w:rsidRPr="00ED7D46">
        <w:t>ſ</w:t>
      </w:r>
      <w:r>
        <w:t>si potrebcsinai nye-</w:t>
      </w:r>
      <w:r>
        <w:br/>
        <w:t>ga zezavaimo, hocse naz Vsze-</w:t>
      </w:r>
      <w:r>
        <w:br/>
        <w:t>gdar on rad poszlusati, vu nas</w:t>
      </w:r>
      <w:r>
        <w:br/>
        <w:t>si molitvaih.</w:t>
      </w:r>
    </w:p>
    <w:p w14:paraId="15017E5C" w14:textId="68DD5E59" w:rsidR="00BD252B" w:rsidRDefault="00BD252B" w:rsidP="00745DDE">
      <w:pPr>
        <w:pStyle w:val="teicatch-word"/>
      </w:pPr>
      <w:r>
        <w:t xml:space="preserve">Komu </w:t>
      </w:r>
    </w:p>
    <w:p w14:paraId="0F795A12" w14:textId="77777777" w:rsidR="00BD252B" w:rsidRDefault="00BD252B">
      <w:pPr>
        <w:spacing w:after="200"/>
      </w:pPr>
      <w:r>
        <w:br w:type="page"/>
      </w:r>
    </w:p>
    <w:p w14:paraId="349590B6" w14:textId="30A29501" w:rsidR="00BD252B" w:rsidRDefault="00BD252B" w:rsidP="009F5F11">
      <w:r>
        <w:lastRenderedPageBreak/>
        <w:t>/43/</w:t>
      </w:r>
    </w:p>
    <w:p w14:paraId="683B1BCE" w14:textId="19C33A94" w:rsidR="00BD252B" w:rsidRDefault="00BD252B" w:rsidP="00864345">
      <w:pPr>
        <w:pStyle w:val="teifwPageNum"/>
      </w:pPr>
      <w:r>
        <w:t>42.</w:t>
      </w:r>
    </w:p>
    <w:p w14:paraId="3EA6A2E0" w14:textId="5DECE092" w:rsidR="00BD252B" w:rsidRDefault="00BD252B" w:rsidP="00864345">
      <w:pPr>
        <w:pStyle w:val="teiab"/>
      </w:pPr>
      <w:r>
        <w:t>Komu bodi hvala od naz vszeg-</w:t>
      </w:r>
      <w:r>
        <w:br/>
        <w:t>dar dana, navkup i Szinom</w:t>
      </w:r>
      <w:r>
        <w:br/>
        <w:t>nyegovim predragim, Goszpodnom</w:t>
      </w:r>
      <w:r>
        <w:br/>
        <w:t>na</w:t>
      </w:r>
      <w:r w:rsidRPr="00ED7D46">
        <w:t>ſ</w:t>
      </w:r>
      <w:r>
        <w:t>sim ino z Duhom Szvetim, vek-</w:t>
      </w:r>
      <w:r>
        <w:br/>
        <w:t>vekoma, Amen.</w:t>
      </w:r>
    </w:p>
    <w:p w14:paraId="5D7EA0D5" w14:textId="71511312" w:rsidR="00BD252B" w:rsidRDefault="00BD252B" w:rsidP="00864345">
      <w:pPr>
        <w:pStyle w:val="teiab"/>
      </w:pPr>
      <w:r w:rsidRPr="00864345">
        <w:rPr>
          <w:rStyle w:val="Naslov1Znak"/>
        </w:rPr>
        <w:t>Drüga na Noto.</w:t>
      </w:r>
      <w:r w:rsidR="00864345">
        <w:t xml:space="preserve"> </w:t>
      </w:r>
      <w:r w:rsidR="00864345" w:rsidRPr="000B3E97">
        <w:rPr>
          <w:rStyle w:val="Naslov1Znak"/>
        </w:rPr>
        <w:t>Goszpodi</w:t>
      </w:r>
      <w:r w:rsidRPr="000B3E97">
        <w:rPr>
          <w:rStyle w:val="Naslov1Znak"/>
        </w:rPr>
        <w:t>n B. Vszako.</w:t>
      </w:r>
      <w:r w:rsidRPr="000B3E97">
        <w:rPr>
          <w:rStyle w:val="Naslov1Znak"/>
        </w:rPr>
        <w:br/>
      </w:r>
      <w:r>
        <w:t>Hvalo zdaimo Goszpon B.</w:t>
      </w:r>
      <w:r>
        <w:br/>
        <w:t>Nebe</w:t>
      </w:r>
      <w:r w:rsidRPr="00ED7D46">
        <w:t>ſ</w:t>
      </w:r>
      <w:r>
        <w:t>zki, kiszi Dika vsze</w:t>
      </w:r>
      <w:r>
        <w:br/>
        <w:t>Nebe</w:t>
      </w:r>
      <w:r w:rsidRPr="00ED7D46">
        <w:t>ſ</w:t>
      </w:r>
      <w:r>
        <w:t>zke Szvetlo</w:t>
      </w:r>
      <w:r w:rsidRPr="00ED7D46">
        <w:t>ſ</w:t>
      </w:r>
      <w:r>
        <w:t>zti, o-</w:t>
      </w:r>
      <w:r>
        <w:br/>
        <w:t>pravi naz, vu tvoie Szvete rechi,</w:t>
      </w:r>
      <w:r>
        <w:br/>
        <w:t>kai Szpadnemo v dvoino</w:t>
      </w:r>
      <w:r w:rsidRPr="00ED7D46">
        <w:t>ſ</w:t>
      </w:r>
      <w:r>
        <w:t>zt vpotrebocsi.</w:t>
      </w:r>
    </w:p>
    <w:p w14:paraId="75FB8C16" w14:textId="18656988" w:rsidR="00BD252B" w:rsidRDefault="00BD252B" w:rsidP="00864345">
      <w:pPr>
        <w:pStyle w:val="teiab"/>
      </w:pPr>
      <w:r>
        <w:t>Proszimo te mi vu vszei molit</w:t>
      </w:r>
      <w:r w:rsidR="00864345">
        <w:t>v</w:t>
      </w:r>
      <w:r>
        <w:t>ai</w:t>
      </w:r>
      <w:r>
        <w:br/>
        <w:t>na</w:t>
      </w:r>
      <w:r w:rsidRPr="00ED7D46">
        <w:t>ſ</w:t>
      </w:r>
      <w:r w:rsidR="00864345">
        <w:t>si, nepuszti naz zginoti vu</w:t>
      </w:r>
      <w:r w:rsidR="00864345">
        <w:br/>
        <w:t>Sz</w:t>
      </w:r>
      <w:r>
        <w:t>leposzti, v pravoi vöri Szvoie</w:t>
      </w:r>
      <w:r>
        <w:br/>
        <w:t>vszei naz ti zdersi, Szvetoga Szi-</w:t>
      </w:r>
      <w:r>
        <w:br/>
        <w:t>na Christus</w:t>
      </w:r>
      <w:r w:rsidRPr="00ED7D46">
        <w:t>ſ</w:t>
      </w:r>
      <w:r>
        <w:t>a Szvedocsenyi.</w:t>
      </w:r>
    </w:p>
    <w:p w14:paraId="32AAE735" w14:textId="77777777" w:rsidR="00864345" w:rsidRDefault="00BD252B" w:rsidP="00864345">
      <w:pPr>
        <w:pStyle w:val="teiab"/>
      </w:pPr>
      <w:r>
        <w:t>Toga Szveta ti negledai blodjenya,</w:t>
      </w:r>
      <w:r>
        <w:br/>
      </w:r>
      <w:r w:rsidR="00864345">
        <w:t>za Szveto recs velika ne zahva-</w:t>
      </w:r>
    </w:p>
    <w:p w14:paraId="27358B50" w14:textId="6174AC47" w:rsidR="00BD252B" w:rsidRDefault="00BD252B" w:rsidP="00864345">
      <w:pPr>
        <w:pStyle w:val="teicatch-word"/>
      </w:pPr>
      <w:r>
        <w:t>lenya</w:t>
      </w:r>
    </w:p>
    <w:p w14:paraId="60FAF6EE" w14:textId="77777777" w:rsidR="00BD252B" w:rsidRDefault="00BD252B">
      <w:pPr>
        <w:spacing w:after="200"/>
      </w:pPr>
      <w:r>
        <w:br w:type="page"/>
      </w:r>
    </w:p>
    <w:p w14:paraId="58AD7E67" w14:textId="0D70787C" w:rsidR="00BD252B" w:rsidRDefault="00992D21" w:rsidP="009F5F11">
      <w:r>
        <w:lastRenderedPageBreak/>
        <w:t>/44/</w:t>
      </w:r>
    </w:p>
    <w:p w14:paraId="2ECAF2BB" w14:textId="376E6F7E" w:rsidR="00992D21" w:rsidRDefault="00992D21" w:rsidP="00A21E9B">
      <w:pPr>
        <w:pStyle w:val="teilabel"/>
      </w:pPr>
      <w:r>
        <w:t>H.</w:t>
      </w:r>
    </w:p>
    <w:p w14:paraId="29B24785" w14:textId="7881A9FD" w:rsidR="00992D21" w:rsidRDefault="00A21E9B" w:rsidP="00A21E9B">
      <w:pPr>
        <w:pStyle w:val="teiab"/>
      </w:pPr>
      <w:r>
        <w:t>l</w:t>
      </w:r>
      <w:r w:rsidR="00992D21">
        <w:t>enya, vu vszei grehi od tebe</w:t>
      </w:r>
      <w:r w:rsidR="00992D21">
        <w:br/>
        <w:t>odlocsenya</w:t>
      </w:r>
      <w:r>
        <w:t>, Szveta recsi veli-</w:t>
      </w:r>
      <w:r>
        <w:br/>
        <w:t xml:space="preserve">ka </w:t>
      </w:r>
      <w:r w:rsidRPr="00A21E9B">
        <w:rPr>
          <w:rStyle w:val="teiunclear"/>
        </w:rPr>
        <w:t>oszme</w:t>
      </w:r>
      <w:r w:rsidR="00992D21" w:rsidRPr="00A21E9B">
        <w:rPr>
          <w:rStyle w:val="teiunclear"/>
        </w:rPr>
        <w:t>nya</w:t>
      </w:r>
      <w:r w:rsidR="00992D21">
        <w:t>.</w:t>
      </w:r>
    </w:p>
    <w:p w14:paraId="14A6D128" w14:textId="055AD9B6" w:rsidR="00992D21" w:rsidRDefault="00992D21" w:rsidP="00A21E9B">
      <w:pPr>
        <w:pStyle w:val="teiab"/>
      </w:pPr>
      <w:r>
        <w:t>Da pogledai Christu</w:t>
      </w:r>
      <w:r w:rsidRPr="00ED7D46">
        <w:t>ſ</w:t>
      </w:r>
      <w:r>
        <w:t>sa doztoino-</w:t>
      </w:r>
      <w:r>
        <w:br/>
        <w:t>szti, Szveta Szina na krisu ob-</w:t>
      </w:r>
      <w:r>
        <w:br/>
        <w:t>salnoszti, drage nyega kervi</w:t>
      </w:r>
      <w:r>
        <w:br/>
        <w:t>vun preleanya, za vszei verni</w:t>
      </w:r>
      <w:r>
        <w:br/>
        <w:t>pravoga alduvanya.</w:t>
      </w:r>
    </w:p>
    <w:p w14:paraId="095ED69D" w14:textId="1E841DD3" w:rsidR="00992D21" w:rsidRDefault="00992D21" w:rsidP="00A21E9B">
      <w:pPr>
        <w:pStyle w:val="teiab"/>
      </w:pPr>
      <w:r>
        <w:t>Zdersi med nami ti te Szvete</w:t>
      </w:r>
      <w:r>
        <w:br/>
        <w:t>rechi, na</w:t>
      </w:r>
      <w:r w:rsidRPr="00ED7D46">
        <w:t>ſ</w:t>
      </w:r>
      <w:r>
        <w:t>sa Szercza Szveti Duhh</w:t>
      </w:r>
      <w:r>
        <w:br/>
        <w:t>obe</w:t>
      </w:r>
      <w:r w:rsidRPr="00ED7D46">
        <w:t>ſ</w:t>
      </w:r>
      <w:r w:rsidR="00A21E9B">
        <w:t>zeli, naz vnaturi potr</w:t>
      </w:r>
      <w:r>
        <w:t>ene</w:t>
      </w:r>
      <w:r>
        <w:br/>
        <w:t>ti opravi, hvalimo te vekvekoma</w:t>
      </w:r>
      <w:r>
        <w:br/>
        <w:t>natoi zemli. Amen.</w:t>
      </w:r>
    </w:p>
    <w:p w14:paraId="171DE5B6" w14:textId="716D53E9" w:rsidR="00992D21" w:rsidRDefault="00992D21" w:rsidP="00A21E9B">
      <w:pPr>
        <w:pStyle w:val="teiab"/>
      </w:pPr>
      <w:r w:rsidRPr="00A21E9B">
        <w:rPr>
          <w:rStyle w:val="Naslov1Znak"/>
        </w:rPr>
        <w:t>Drüga na Czvetno Nedelo.</w:t>
      </w:r>
      <w:r>
        <w:br/>
        <w:t>Dika i hvala tebe kral,</w:t>
      </w:r>
      <w:r>
        <w:br/>
        <w:t xml:space="preserve">Christus </w:t>
      </w:r>
      <w:r w:rsidRPr="00A21E9B">
        <w:rPr>
          <w:rStyle w:val="teipersName"/>
        </w:rPr>
        <w:t>Jesus</w:t>
      </w:r>
      <w:r>
        <w:t xml:space="preserve"> odkupitel,</w:t>
      </w:r>
      <w:r>
        <w:br/>
        <w:t>komu Sidov</w:t>
      </w:r>
      <w:r w:rsidRPr="00ED7D46">
        <w:t>ſ</w:t>
      </w:r>
      <w:r>
        <w:t>zka decsicza</w:t>
      </w:r>
      <w:r>
        <w:br/>
        <w:t>hvalo zdavaio.</w:t>
      </w:r>
    </w:p>
    <w:p w14:paraId="2AD967BC" w14:textId="7AA35B6A" w:rsidR="00B5365D" w:rsidRDefault="00992D21" w:rsidP="00A21E9B">
      <w:pPr>
        <w:pStyle w:val="teicatch-word"/>
      </w:pPr>
      <w:r>
        <w:t>Kers</w:t>
      </w:r>
    </w:p>
    <w:p w14:paraId="67F6E006" w14:textId="77777777" w:rsidR="00B5365D" w:rsidRDefault="00B5365D">
      <w:pPr>
        <w:spacing w:after="200"/>
      </w:pPr>
      <w:r>
        <w:br w:type="page"/>
      </w:r>
    </w:p>
    <w:p w14:paraId="562C4015" w14:textId="6FC49E31" w:rsidR="00992D21" w:rsidRDefault="00B5365D" w:rsidP="009F5F11">
      <w:r>
        <w:lastRenderedPageBreak/>
        <w:t>/45/</w:t>
      </w:r>
    </w:p>
    <w:p w14:paraId="64F5A367" w14:textId="679CF9A4" w:rsidR="00B5365D" w:rsidRDefault="00B5365D" w:rsidP="003845F7">
      <w:pPr>
        <w:pStyle w:val="teifwPageNum"/>
      </w:pPr>
      <w:r>
        <w:t>43.</w:t>
      </w:r>
    </w:p>
    <w:p w14:paraId="3E8AA306" w14:textId="45C7EDCB" w:rsidR="00B5365D" w:rsidRDefault="00B5365D" w:rsidP="003845F7">
      <w:pPr>
        <w:pStyle w:val="teilabel"/>
      </w:pPr>
      <w:r>
        <w:t>H.</w:t>
      </w:r>
    </w:p>
    <w:p w14:paraId="0BCCAAFA" w14:textId="29401C54" w:rsidR="00B5365D" w:rsidRDefault="00B5365D" w:rsidP="003845F7">
      <w:pPr>
        <w:pStyle w:val="teiab"/>
      </w:pPr>
      <w:r>
        <w:t xml:space="preserve">Kerschenikom Szi ti kraly, z </w:t>
      </w:r>
      <w:r w:rsidRPr="003845F7">
        <w:rPr>
          <w:rStyle w:val="teipersName"/>
        </w:rPr>
        <w:t>Davida</w:t>
      </w:r>
      <w:r>
        <w:br/>
        <w:t>plemena narodien, oh blagoszlovlen</w:t>
      </w:r>
      <w:r>
        <w:br/>
      </w:r>
      <w:r w:rsidRPr="003845F7">
        <w:rPr>
          <w:rStyle w:val="teipersName"/>
        </w:rPr>
        <w:t>Jesus</w:t>
      </w:r>
      <w:r>
        <w:t xml:space="preserve"> Christus, ki</w:t>
      </w:r>
      <w:r w:rsidRPr="00ED7D46">
        <w:t>ſ</w:t>
      </w:r>
      <w:r>
        <w:t>zi doisel vu ime</w:t>
      </w:r>
      <w:r>
        <w:br/>
        <w:t>Bosie.</w:t>
      </w:r>
    </w:p>
    <w:p w14:paraId="6B1731E1" w14:textId="2A96E9E3" w:rsidR="00AF6C22" w:rsidRDefault="00AF6C22" w:rsidP="003845F7">
      <w:pPr>
        <w:pStyle w:val="teiab"/>
      </w:pPr>
      <w:r>
        <w:t>Nebe</w:t>
      </w:r>
      <w:r w:rsidRPr="00ED7D46">
        <w:t>ſ</w:t>
      </w:r>
      <w:r>
        <w:t>zke vi</w:t>
      </w:r>
      <w:r w:rsidRPr="00ED7D46">
        <w:t>ſ</w:t>
      </w:r>
      <w:r>
        <w:t>zine, hvalite gori na Ne-</w:t>
      </w:r>
      <w:r>
        <w:br/>
        <w:t>be</w:t>
      </w:r>
      <w:r w:rsidRPr="00ED7D46">
        <w:t>ſ</w:t>
      </w:r>
      <w:r>
        <w:t>zi, i ludie notoi v zemli, i vsz</w:t>
      </w:r>
      <w:r w:rsidR="003845F7">
        <w:t>e</w:t>
      </w:r>
      <w:r>
        <w:br/>
        <w:t>tvoie Sztvoriene.</w:t>
      </w:r>
    </w:p>
    <w:p w14:paraId="53B00FBE" w14:textId="2F0263C1" w:rsidR="00AF6C22" w:rsidRDefault="00AF6C22" w:rsidP="003845F7">
      <w:pPr>
        <w:pStyle w:val="teiab"/>
      </w:pPr>
      <w:r>
        <w:t>Sidovszko lu</w:t>
      </w:r>
      <w:r w:rsidRPr="00ED7D46">
        <w:t>ſ</w:t>
      </w:r>
      <w:r>
        <w:t>ztvo ide, prot tebi ztim</w:t>
      </w:r>
      <w:r>
        <w:br/>
        <w:t>zelenim Szversiem, tebe molecsi, i</w:t>
      </w:r>
      <w:r>
        <w:br/>
        <w:t>hvalecsi, i mi vezdai idemo.</w:t>
      </w:r>
    </w:p>
    <w:p w14:paraId="799A497E" w14:textId="391E59AC" w:rsidR="00AF6C22" w:rsidRDefault="00AF6C22" w:rsidP="003845F7">
      <w:pPr>
        <w:pStyle w:val="teiab"/>
      </w:pPr>
      <w:r>
        <w:t>Veti tebe na Szmert ideho, vchinise</w:t>
      </w:r>
      <w:r>
        <w:br/>
        <w:t>vsze prot tvoie Dike, mi tebi Sztvo-</w:t>
      </w:r>
      <w:r>
        <w:br/>
        <w:t>ritelu, hvalo vezdai daiemo.</w:t>
      </w:r>
    </w:p>
    <w:p w14:paraId="212F92C5" w14:textId="587EF8E4" w:rsidR="00AF6C22" w:rsidRDefault="003845F7" w:rsidP="003845F7">
      <w:pPr>
        <w:pStyle w:val="teiab"/>
      </w:pPr>
      <w:r>
        <w:t>Eti</w:t>
      </w:r>
      <w:r w:rsidRPr="00ED7D46">
        <w:t>ſ</w:t>
      </w:r>
      <w:r w:rsidR="00AF6C22">
        <w:t>zo tebe prietni, primi nam Gosz-</w:t>
      </w:r>
      <w:r w:rsidR="00AF6C22">
        <w:br/>
        <w:t>podne molitve, milo</w:t>
      </w:r>
      <w:r w:rsidR="00AF6C22" w:rsidRPr="00ED7D46">
        <w:t>ſ</w:t>
      </w:r>
      <w:r w:rsidR="00AF6C22">
        <w:t>ztivni ti nas</w:t>
      </w:r>
      <w:r w:rsidR="00AF6C22">
        <w:br/>
        <w:t>krall, komu</w:t>
      </w:r>
      <w:r w:rsidR="00AF6C22" w:rsidRPr="00ED7D46">
        <w:t>ſ</w:t>
      </w:r>
      <w:r w:rsidR="00AF6C22">
        <w:t>zo vsza dobra draga.</w:t>
      </w:r>
    </w:p>
    <w:p w14:paraId="45FE403B" w14:textId="6DA0256D" w:rsidR="00AF6C22" w:rsidRDefault="00AF6C22" w:rsidP="003845F7">
      <w:pPr>
        <w:pStyle w:val="teiab"/>
      </w:pPr>
      <w:r>
        <w:t>Tebi bodi Dika i hvala Goszpon Bogh</w:t>
      </w:r>
      <w:r>
        <w:br/>
        <w:t>od naz ne</w:t>
      </w:r>
      <w:r w:rsidRPr="00ED7D46">
        <w:t>ſ</w:t>
      </w:r>
      <w:r>
        <w:t xml:space="preserve">ztanoma z Oczem </w:t>
      </w:r>
      <w:r w:rsidR="003845F7">
        <w:t>iz Duhom</w:t>
      </w:r>
      <w:r w:rsidR="003845F7">
        <w:br/>
        <w:t>Szvetim vekvekoma Amen.</w:t>
      </w:r>
    </w:p>
    <w:p w14:paraId="5509C025" w14:textId="551C90E7" w:rsidR="00375592" w:rsidRDefault="00AF6C22" w:rsidP="003845F7">
      <w:pPr>
        <w:pStyle w:val="teicatch-word"/>
      </w:pPr>
      <w:r>
        <w:t>Drüga</w:t>
      </w:r>
    </w:p>
    <w:p w14:paraId="43EFC67C" w14:textId="77777777" w:rsidR="00375592" w:rsidRDefault="00375592">
      <w:pPr>
        <w:spacing w:after="200"/>
      </w:pPr>
      <w:r>
        <w:br w:type="page"/>
      </w:r>
    </w:p>
    <w:p w14:paraId="5A359832" w14:textId="02C05EF2" w:rsidR="00AF6C22" w:rsidRDefault="00375592" w:rsidP="009F5F11">
      <w:r>
        <w:lastRenderedPageBreak/>
        <w:t>/46/</w:t>
      </w:r>
    </w:p>
    <w:p w14:paraId="290724CF" w14:textId="65A86AEC" w:rsidR="00375592" w:rsidRDefault="00375592" w:rsidP="00AA2BCE">
      <w:pPr>
        <w:pStyle w:val="teilabel"/>
      </w:pPr>
      <w:r>
        <w:t>H.</w:t>
      </w:r>
    </w:p>
    <w:p w14:paraId="53F47E91" w14:textId="2986B176" w:rsidR="00375592" w:rsidRDefault="00375592" w:rsidP="00AA2BCE">
      <w:pPr>
        <w:pStyle w:val="Naslov1"/>
      </w:pPr>
      <w:r>
        <w:t>Drüga na Czvetno Nedelo.</w:t>
      </w:r>
    </w:p>
    <w:p w14:paraId="1DA6F80C" w14:textId="3BC59E98" w:rsidR="00375592" w:rsidRDefault="00375592" w:rsidP="00AA2BCE">
      <w:pPr>
        <w:pStyle w:val="teiab"/>
      </w:pPr>
      <w:r>
        <w:t>Kiszi naz terpel, i tak</w:t>
      </w:r>
      <w:r>
        <w:br/>
        <w:t>zvelicsil:/: Zato proszi-</w:t>
      </w:r>
      <w:r>
        <w:br/>
        <w:t>mote Szlisi nam prosnye;</w:t>
      </w:r>
    </w:p>
    <w:p w14:paraId="2761EF83" w14:textId="2D14EA16" w:rsidR="00375592" w:rsidRDefault="00AA2BCE" w:rsidP="00AA2BCE">
      <w:pPr>
        <w:pStyle w:val="teiab"/>
      </w:pPr>
      <w:r>
        <w:t>Za v</w:t>
      </w:r>
      <w:r w:rsidR="00375592">
        <w:t>redno</w:t>
      </w:r>
      <w:r w:rsidR="00375592" w:rsidRPr="00ED7D46">
        <w:t>ſ</w:t>
      </w:r>
      <w:r w:rsidR="00375592">
        <w:t>zt tve moke: i tve</w:t>
      </w:r>
      <w:r w:rsidR="00375592">
        <w:br/>
        <w:t>Szmerti Szvete, ti naz p</w:t>
      </w:r>
      <w:r w:rsidR="00375592" w:rsidRPr="00AA2BCE">
        <w:rPr>
          <w:rStyle w:val="teiadd"/>
        </w:rPr>
        <w:t>e</w:t>
      </w:r>
      <w:r w:rsidR="00375592">
        <w:t>kla men-</w:t>
      </w:r>
      <w:r w:rsidR="00375592">
        <w:br/>
        <w:t>tui i vecsne Szmerti.</w:t>
      </w:r>
    </w:p>
    <w:p w14:paraId="1096A3C6" w14:textId="501C5883" w:rsidR="00375592" w:rsidRDefault="00AA2BCE" w:rsidP="00AA2BCE">
      <w:pPr>
        <w:pStyle w:val="teiab"/>
      </w:pPr>
      <w:r>
        <w:t>Za naz Szi alduvan ino s</w:t>
      </w:r>
      <w:r w:rsidR="00AB06ED">
        <w:t>zi kri-</w:t>
      </w:r>
      <w:r w:rsidR="00AB06ED">
        <w:br/>
        <w:t>San:/: Arie popi</w:t>
      </w:r>
      <w:r w:rsidR="00AB06ED" w:rsidRPr="00ED7D46">
        <w:t>ſ</w:t>
      </w:r>
      <w:r w:rsidR="00AB06ED">
        <w:t>zano, od tebe</w:t>
      </w:r>
      <w:r w:rsidR="00AB06ED">
        <w:br/>
        <w:t>davno, kaibi kacsi glavo, po-</w:t>
      </w:r>
      <w:r w:rsidR="00AB06ED">
        <w:br/>
        <w:t>trel, zmosno</w:t>
      </w:r>
      <w:r w:rsidR="00AB06ED" w:rsidRPr="00ED7D46">
        <w:t>ſ</w:t>
      </w:r>
      <w:r w:rsidR="00AB06ED">
        <w:t>zt nye v</w:t>
      </w:r>
      <w:r w:rsidR="00AB06ED" w:rsidRPr="00ED7D46">
        <w:t>ſ</w:t>
      </w:r>
      <w:r w:rsidR="00AB06ED">
        <w:t>zo, mentui</w:t>
      </w:r>
      <w:r w:rsidR="00AB06ED">
        <w:br/>
        <w:t>naz Szkvarienya, be</w:t>
      </w:r>
      <w:r w:rsidR="00AB06ED" w:rsidRPr="00ED7D46">
        <w:t>ſ</w:t>
      </w:r>
      <w:r w:rsidR="00AB06ED">
        <w:t>znoga Vraga.</w:t>
      </w:r>
    </w:p>
    <w:p w14:paraId="02F0CF64" w14:textId="5C7EBEB4" w:rsidR="00AB06ED" w:rsidRDefault="00AB06ED" w:rsidP="00AA2BCE">
      <w:pPr>
        <w:pStyle w:val="teiab"/>
      </w:pPr>
      <w:r>
        <w:t>Kaiszi nei pregresil, to Szi vsze pla-</w:t>
      </w:r>
      <w:r>
        <w:br/>
        <w:t>til:/: Terpel</w:t>
      </w:r>
      <w:r w:rsidRPr="00ED7D46">
        <w:t>ſ</w:t>
      </w:r>
      <w:r>
        <w:t>zi bolezno</w:t>
      </w:r>
      <w:r w:rsidRPr="00ED7D46">
        <w:t>ſ</w:t>
      </w:r>
      <w:r>
        <w:t>zt kai</w:t>
      </w:r>
      <w:r>
        <w:br/>
        <w:t>Chlecsi narod, zgrehie vreden</w:t>
      </w:r>
      <w:r>
        <w:br/>
        <w:t>bil, i Szam radie vgresil, nas-</w:t>
      </w:r>
      <w:r>
        <w:br/>
        <w:t>Se vnoge grehe vzel</w:t>
      </w:r>
      <w:r w:rsidRPr="00ED7D46">
        <w:t>ſ</w:t>
      </w:r>
      <w:r>
        <w:t>zi na rame.</w:t>
      </w:r>
    </w:p>
    <w:p w14:paraId="06B157B7" w14:textId="7B7A0724" w:rsidR="00AB06ED" w:rsidRDefault="00AB06ED" w:rsidP="00AA2BCE">
      <w:pPr>
        <w:pStyle w:val="teicatch-word"/>
      </w:pPr>
      <w:r>
        <w:t>Poplu</w:t>
      </w:r>
    </w:p>
    <w:p w14:paraId="1370E1E6" w14:textId="77777777" w:rsidR="00AB06ED" w:rsidRDefault="00AB06ED">
      <w:pPr>
        <w:spacing w:after="200"/>
      </w:pPr>
      <w:r>
        <w:br w:type="page"/>
      </w:r>
    </w:p>
    <w:p w14:paraId="3D8D942B" w14:textId="537C701D" w:rsidR="00AB06ED" w:rsidRDefault="00AB06ED" w:rsidP="009F5F11">
      <w:r>
        <w:lastRenderedPageBreak/>
        <w:t>/47/</w:t>
      </w:r>
    </w:p>
    <w:p w14:paraId="67E5FAA6" w14:textId="78322ED2" w:rsidR="00AB06ED" w:rsidRDefault="00AB06ED" w:rsidP="007D4ABE">
      <w:pPr>
        <w:pStyle w:val="teifwPageNum"/>
      </w:pPr>
      <w:r>
        <w:t>44.</w:t>
      </w:r>
    </w:p>
    <w:p w14:paraId="7CCDA4A4" w14:textId="2C62FF54" w:rsidR="00AB06ED" w:rsidRDefault="00AB06ED" w:rsidP="007D4ABE">
      <w:pPr>
        <w:pStyle w:val="teilabel"/>
      </w:pPr>
      <w:r>
        <w:t>H.</w:t>
      </w:r>
    </w:p>
    <w:p w14:paraId="50AA3293" w14:textId="234C4432" w:rsidR="00AB06ED" w:rsidRDefault="00AB06ED" w:rsidP="0078299D">
      <w:pPr>
        <w:pStyle w:val="teiab"/>
      </w:pPr>
      <w:r>
        <w:t>Popluvan odan Szi, i ospotan Szi:/: Na</w:t>
      </w:r>
      <w:r>
        <w:br/>
        <w:t>velikom krisi Szmert preterpel</w:t>
      </w:r>
      <w:r w:rsidRPr="00ED7D46">
        <w:t>ſ</w:t>
      </w:r>
      <w:r>
        <w:t>zi,</w:t>
      </w:r>
      <w:r>
        <w:br/>
        <w:t>ino tvoi gvant Szveti, zmeisanie</w:t>
      </w:r>
      <w:r>
        <w:br/>
        <w:t>bil vkervi, nei</w:t>
      </w:r>
      <w:r w:rsidRPr="00ED7D46">
        <w:t>ſ</w:t>
      </w:r>
      <w:r>
        <w:t>zmo vredni toga kai-</w:t>
      </w:r>
      <w:r>
        <w:br/>
        <w:t>szi vmrel za naz.</w:t>
      </w:r>
    </w:p>
    <w:p w14:paraId="1D500E96" w14:textId="7C8688F5" w:rsidR="00AB06ED" w:rsidRDefault="00AB06ED" w:rsidP="0078299D">
      <w:pPr>
        <w:pStyle w:val="teiab"/>
      </w:pPr>
      <w:r w:rsidRPr="0078299D">
        <w:rPr>
          <w:rStyle w:val="teigap"/>
        </w:rPr>
        <w:t>???</w:t>
      </w:r>
      <w:r>
        <w:t>a</w:t>
      </w:r>
      <w:r w:rsidRPr="00ED7D46">
        <w:t>ſ</w:t>
      </w:r>
      <w:r>
        <w:t>ztivna tva volia toie vcsnila:/: Ino</w:t>
      </w:r>
      <w:r>
        <w:br/>
        <w:t>od prekle</w:t>
      </w:r>
      <w:r w:rsidRPr="00ED7D46">
        <w:t>ſ</w:t>
      </w:r>
      <w:r>
        <w:t>ztva, naz mentuvala,</w:t>
      </w:r>
      <w:r>
        <w:br/>
        <w:t>dai nam nato pomocs, Szvetoga</w:t>
      </w:r>
      <w:r>
        <w:br/>
        <w:t>mocs, da te alduiemo, i zvi</w:t>
      </w:r>
      <w:r w:rsidRPr="00ED7D46">
        <w:t>ſ</w:t>
      </w:r>
      <w:r>
        <w:t>zavamo.</w:t>
      </w:r>
    </w:p>
    <w:p w14:paraId="4050F2FC" w14:textId="2289B663" w:rsidR="00AB06ED" w:rsidRDefault="00AB06ED" w:rsidP="0078299D">
      <w:pPr>
        <w:pStyle w:val="teiab"/>
      </w:pPr>
      <w:r>
        <w:t>Dika tebi bodi, Go</w:t>
      </w:r>
      <w:r w:rsidRPr="00ED7D46">
        <w:t>ſ</w:t>
      </w:r>
      <w:r>
        <w:t>zpon Bogh vecs-</w:t>
      </w:r>
      <w:r>
        <w:br/>
        <w:t>ni:/ Kiszi Szmert preterpel Szter-</w:t>
      </w:r>
      <w:r>
        <w:br/>
        <w:t>dnom britko</w:t>
      </w:r>
      <w:r w:rsidRPr="00ED7D46">
        <w:t>ſ</w:t>
      </w:r>
      <w:r>
        <w:t>ztiom, aldui tvoie ver-</w:t>
      </w:r>
      <w:r>
        <w:br/>
        <w:t>ne, presztri tve Milosche, date</w:t>
      </w:r>
      <w:r>
        <w:br/>
        <w:t>bomo vidli, vNebi hvalili. Amen-</w:t>
      </w:r>
    </w:p>
    <w:p w14:paraId="1826A8F1" w14:textId="77777777" w:rsidR="00977105" w:rsidRDefault="00977105" w:rsidP="0078299D">
      <w:pPr>
        <w:pStyle w:val="teiab"/>
      </w:pPr>
    </w:p>
    <w:p w14:paraId="6705D8A7" w14:textId="5793A250" w:rsidR="00AB06ED" w:rsidRDefault="00AB06ED" w:rsidP="0078299D">
      <w:pPr>
        <w:pStyle w:val="teiab"/>
      </w:pPr>
      <w:r>
        <w:t>Ti gresni Chlovik Szpomeni-</w:t>
      </w:r>
      <w:r>
        <w:br/>
        <w:t>sze ti Sztvega Sztvoritela, ino</w:t>
      </w:r>
      <w:r>
        <w:br/>
        <w:t xml:space="preserve">ne bodi nezahvalnen ti </w:t>
      </w:r>
      <w:r w:rsidRPr="0078299D">
        <w:rPr>
          <w:rStyle w:val="teiunclear"/>
        </w:rPr>
        <w:t>Srape-</w:t>
      </w:r>
      <w:r w:rsidRPr="0078299D">
        <w:rPr>
          <w:rStyle w:val="teiunclear"/>
        </w:rPr>
        <w:br/>
        <w:t>gove</w:t>
      </w:r>
      <w:r>
        <w:t xml:space="preserve"> milosche.</w:t>
      </w:r>
    </w:p>
    <w:p w14:paraId="0DCEF4D7" w14:textId="6E8CA48E" w:rsidR="00AB06ED" w:rsidRDefault="00AB06ED" w:rsidP="0078299D">
      <w:pPr>
        <w:pStyle w:val="teicatch-word"/>
      </w:pPr>
      <w:r>
        <w:t>Poglai</w:t>
      </w:r>
    </w:p>
    <w:p w14:paraId="2491C46A" w14:textId="77777777" w:rsidR="00AB06ED" w:rsidRDefault="00AB06ED">
      <w:pPr>
        <w:spacing w:after="200"/>
      </w:pPr>
      <w:r>
        <w:br w:type="page"/>
      </w:r>
    </w:p>
    <w:p w14:paraId="2CC3CC98" w14:textId="097F012D" w:rsidR="00AB06ED" w:rsidRDefault="00AB06ED" w:rsidP="009F5F11">
      <w:r>
        <w:lastRenderedPageBreak/>
        <w:t>/48/</w:t>
      </w:r>
    </w:p>
    <w:p w14:paraId="685CD9B0" w14:textId="1BB48B20" w:rsidR="00AB06ED" w:rsidRDefault="00AB06ED" w:rsidP="0087492D">
      <w:pPr>
        <w:pStyle w:val="teilabel"/>
      </w:pPr>
      <w:r>
        <w:t>H.</w:t>
      </w:r>
    </w:p>
    <w:p w14:paraId="2FB3B1B0" w14:textId="1BC861F3" w:rsidR="00AB06ED" w:rsidRDefault="0087492D" w:rsidP="0087492D">
      <w:pPr>
        <w:pStyle w:val="teiab"/>
      </w:pPr>
      <w:r>
        <w:t>Pogledai da ti na drobne pt</w:t>
      </w:r>
      <w:r w:rsidR="00AB06ED">
        <w:t>hi</w:t>
      </w:r>
      <w:r>
        <w:t>cze,</w:t>
      </w:r>
      <w:r>
        <w:br/>
        <w:t>kako lepo poio, vu Szvoiem</w:t>
      </w:r>
      <w:r w:rsidR="00AB06ED">
        <w:t xml:space="preserve"> redu</w:t>
      </w:r>
      <w:r w:rsidR="00AB06ED">
        <w:br/>
        <w:t>kak</w:t>
      </w:r>
      <w:r w:rsidR="00AB06ED" w:rsidRPr="00ED7D46">
        <w:t>ſ</w:t>
      </w:r>
      <w:r w:rsidR="00AB06ED">
        <w:t>zo Sztvoriene, vszegdar verno hodi.</w:t>
      </w:r>
    </w:p>
    <w:p w14:paraId="23AB06D2" w14:textId="505BE520" w:rsidR="00AB06ED" w:rsidRDefault="00AB06ED" w:rsidP="0087492D">
      <w:pPr>
        <w:pStyle w:val="teiab"/>
      </w:pPr>
      <w:r>
        <w:t>Ti paszi Chlovik ie</w:t>
      </w:r>
      <w:r w:rsidRPr="00ED7D46">
        <w:t>ſ</w:t>
      </w:r>
      <w:r>
        <w:t>zi Sztvori</w:t>
      </w:r>
      <w:r w:rsidR="0087492D">
        <w:t>eni, na</w:t>
      </w:r>
      <w:r w:rsidR="0087492D">
        <w:br/>
        <w:t>Bosi Szveti kep, i vu to</w:t>
      </w:r>
      <w:r>
        <w:t>ie Bogh</w:t>
      </w:r>
      <w:r>
        <w:br/>
        <w:t>szvoiega Duha miloschom na</w:t>
      </w:r>
      <w:r w:rsidR="006074E1">
        <w:t>-</w:t>
      </w:r>
      <w:r w:rsidR="006074E1">
        <w:br/>
        <w:t>dehnol.</w:t>
      </w:r>
    </w:p>
    <w:p w14:paraId="7B58BD03" w14:textId="68EB2043" w:rsidR="006074E1" w:rsidRDefault="006074E1" w:rsidP="0087492D">
      <w:pPr>
        <w:pStyle w:val="teiab"/>
      </w:pPr>
      <w:r>
        <w:t>Daruvalteie zmosni Goszpon Bogh</w:t>
      </w:r>
      <w:r>
        <w:br/>
        <w:t>lepim govorienyem, ob</w:t>
      </w:r>
      <w:r w:rsidRPr="00ED7D46">
        <w:t>ſ</w:t>
      </w:r>
      <w:r>
        <w:t>znai-</w:t>
      </w:r>
      <w:r>
        <w:br/>
        <w:t>Silie prigledalteie, Szplemeni-</w:t>
      </w:r>
      <w:r>
        <w:br/>
        <w:t>tim darom;</w:t>
      </w:r>
    </w:p>
    <w:p w14:paraId="1F419737" w14:textId="5C3FEDC0" w:rsidR="006074E1" w:rsidRDefault="006074E1" w:rsidP="0087492D">
      <w:pPr>
        <w:pStyle w:val="teiab"/>
      </w:pPr>
      <w:r>
        <w:t>Vzemdaszi peldo Szlavi</w:t>
      </w:r>
      <w:r w:rsidR="0087492D">
        <w:t>c</w:t>
      </w:r>
      <w:r>
        <w:t>ska pti-</w:t>
      </w:r>
      <w:r>
        <w:br/>
        <w:t>cska kako lepo poie vu Szvo-</w:t>
      </w:r>
      <w:r>
        <w:br/>
        <w:t>iem redu, kakoie Sztvorien,</w:t>
      </w:r>
      <w:r>
        <w:br/>
        <w:t>vszegdar verno hodi.</w:t>
      </w:r>
    </w:p>
    <w:p w14:paraId="386BC7E5" w14:textId="0B482F79" w:rsidR="006074E1" w:rsidRDefault="000B0BD6" w:rsidP="0087492D">
      <w:pPr>
        <w:pStyle w:val="teiab"/>
      </w:pPr>
      <w:r>
        <w:t xml:space="preserve">Ar opolnocsi on gori vsztane i </w:t>
      </w:r>
      <w:r>
        <w:br/>
        <w:t>lepo poepiva, ino Snyegova</w:t>
      </w:r>
    </w:p>
    <w:p w14:paraId="6B51EF06" w14:textId="728595A2" w:rsidR="000B0BD6" w:rsidRDefault="00C81576" w:rsidP="0087492D">
      <w:pPr>
        <w:pStyle w:val="teicatch-word"/>
      </w:pPr>
      <w:r>
        <w:t>kl</w:t>
      </w:r>
      <w:r w:rsidR="000B0BD6">
        <w:t>unka</w:t>
      </w:r>
    </w:p>
    <w:p w14:paraId="731347F0" w14:textId="77777777" w:rsidR="000B0BD6" w:rsidRDefault="000B0BD6">
      <w:pPr>
        <w:spacing w:after="200"/>
      </w:pPr>
      <w:r>
        <w:br w:type="page"/>
      </w:r>
    </w:p>
    <w:p w14:paraId="561BCF5A" w14:textId="6F78DA9D" w:rsidR="000B0BD6" w:rsidRDefault="00C81576" w:rsidP="009F5F11">
      <w:r>
        <w:lastRenderedPageBreak/>
        <w:t>/49/</w:t>
      </w:r>
    </w:p>
    <w:p w14:paraId="0A67B498" w14:textId="4787F2ED" w:rsidR="00C81576" w:rsidRDefault="00C81576" w:rsidP="00E17C40">
      <w:pPr>
        <w:pStyle w:val="teifwPageNum"/>
      </w:pPr>
      <w:r>
        <w:t>45.</w:t>
      </w:r>
    </w:p>
    <w:p w14:paraId="457F416B" w14:textId="0DBDE1A6" w:rsidR="00C81576" w:rsidRDefault="00C81576" w:rsidP="00E17C40">
      <w:pPr>
        <w:pStyle w:val="teilabel"/>
      </w:pPr>
      <w:r>
        <w:t>H.</w:t>
      </w:r>
    </w:p>
    <w:p w14:paraId="6A2CEF7D" w14:textId="15AE96F6" w:rsidR="00872516" w:rsidRDefault="00872516" w:rsidP="00E17C40">
      <w:pPr>
        <w:pStyle w:val="teiab"/>
      </w:pPr>
      <w:r>
        <w:t>Kunka kerossicza, vunkasze</w:t>
      </w:r>
      <w:r>
        <w:br/>
        <w:t>preleva.</w:t>
      </w:r>
    </w:p>
    <w:p w14:paraId="65E209BF" w14:textId="08E3A099" w:rsidR="00986CF7" w:rsidRDefault="00986CF7" w:rsidP="00E17C40">
      <w:pPr>
        <w:pStyle w:val="teiab"/>
      </w:pPr>
      <w:r>
        <w:t>Ti nezahvalni i gresni Chlovek za-</w:t>
      </w:r>
      <w:r>
        <w:br/>
        <w:t>kai</w:t>
      </w:r>
      <w:r w:rsidRPr="00ED7D46">
        <w:t>ſ</w:t>
      </w:r>
      <w:r>
        <w:t>zi tak hitlen, zakai ne das</w:t>
      </w:r>
      <w:r>
        <w:br/>
        <w:t>ti hvalo Szvoiemu Sztvoritelu Bogu.</w:t>
      </w:r>
    </w:p>
    <w:p w14:paraId="5780F27E" w14:textId="16150802" w:rsidR="00986CF7" w:rsidRDefault="00986CF7" w:rsidP="00E17C40">
      <w:pPr>
        <w:pStyle w:val="teiab"/>
      </w:pPr>
      <w:r w:rsidRPr="00E17C40">
        <w:rPr>
          <w:rStyle w:val="teiunclear"/>
        </w:rPr>
        <w:t>Nato</w:t>
      </w:r>
      <w:r>
        <w:t xml:space="preserve"> ti Chlovik legocs i vsztaiocs,</w:t>
      </w:r>
      <w:r>
        <w:br/>
        <w:t>hvali Szvega Boga, nepre</w:t>
      </w:r>
      <w:r w:rsidRPr="00ED7D46">
        <w:t>ſ</w:t>
      </w:r>
      <w:r>
        <w:t>ztano-</w:t>
      </w:r>
      <w:r>
        <w:br/>
        <w:t>ma, vnocsi i vuidne, hvali Gpodina.</w:t>
      </w:r>
    </w:p>
    <w:p w14:paraId="4CB3501B" w14:textId="0B30F5D3" w:rsidR="00986CF7" w:rsidRDefault="00986CF7" w:rsidP="00E17C40">
      <w:pPr>
        <w:pStyle w:val="teiab"/>
      </w:pPr>
      <w:r>
        <w:t>Szvoio Dec</w:t>
      </w:r>
      <w:r w:rsidR="00E17C40">
        <w:t>siczo ino drusino na Bosje</w:t>
      </w:r>
      <w:r w:rsidR="00E17C40">
        <w:br/>
        <w:t>posznyanye, vucsi i ravna</w:t>
      </w:r>
      <w:r>
        <w:t>i, vu</w:t>
      </w:r>
      <w:r>
        <w:br/>
        <w:t>vszako vreme, na Bosie postenye.</w:t>
      </w:r>
    </w:p>
    <w:p w14:paraId="3851C108" w14:textId="2F9B7C54" w:rsidR="00986CF7" w:rsidRDefault="00986CF7" w:rsidP="00E17C40">
      <w:pPr>
        <w:pStyle w:val="teiab"/>
      </w:pPr>
      <w:r>
        <w:t>Zmosni Goszpon Bogh hocse nam dati</w:t>
      </w:r>
      <w:r>
        <w:br/>
        <w:t>vszem Szvoiega Duha, ako bodemo</w:t>
      </w:r>
      <w:r>
        <w:br/>
        <w:t xml:space="preserve">Boga proszili, v </w:t>
      </w:r>
      <w:r w:rsidRPr="00E17C40">
        <w:rPr>
          <w:rStyle w:val="teipersName"/>
        </w:rPr>
        <w:t>Jesuſsa</w:t>
      </w:r>
      <w:r>
        <w:t xml:space="preserve"> imeni.</w:t>
      </w:r>
    </w:p>
    <w:p w14:paraId="6EDD01D0" w14:textId="399194DE" w:rsidR="00986CF7" w:rsidRDefault="00986CF7" w:rsidP="00E17C40">
      <w:pPr>
        <w:pStyle w:val="teiab"/>
      </w:pPr>
      <w:r>
        <w:t>Ako bodemo zna</w:t>
      </w:r>
      <w:r w:rsidRPr="00ED7D46">
        <w:t>ſ</w:t>
      </w:r>
      <w:r>
        <w:t>som Decsiczom, ino</w:t>
      </w:r>
      <w:r>
        <w:br/>
        <w:t>drusiniczom Boga molili, i nye-</w:t>
      </w:r>
      <w:r>
        <w:br/>
        <w:t>ga ime na zemli dicsilli.</w:t>
      </w:r>
    </w:p>
    <w:p w14:paraId="311624E1" w14:textId="2C5186C2" w:rsidR="00986CF7" w:rsidRDefault="00986CF7" w:rsidP="00E17C40">
      <w:pPr>
        <w:pStyle w:val="teicatch-word"/>
      </w:pPr>
      <w:r>
        <w:t>Hvalen</w:t>
      </w:r>
    </w:p>
    <w:p w14:paraId="4EAB7B25" w14:textId="77777777" w:rsidR="00986CF7" w:rsidRDefault="00986CF7">
      <w:pPr>
        <w:spacing w:after="200"/>
      </w:pPr>
      <w:r>
        <w:br w:type="page"/>
      </w:r>
    </w:p>
    <w:p w14:paraId="503F6D50" w14:textId="10D732D6" w:rsidR="00986CF7" w:rsidRDefault="00986CF7" w:rsidP="009F5F11">
      <w:r>
        <w:lastRenderedPageBreak/>
        <w:t>/50/</w:t>
      </w:r>
    </w:p>
    <w:p w14:paraId="0F449F24" w14:textId="659A3E80" w:rsidR="00387CD7" w:rsidRDefault="00387CD7" w:rsidP="00387CD7">
      <w:pPr>
        <w:pStyle w:val="teilabel"/>
      </w:pPr>
      <w:r>
        <w:t>H.</w:t>
      </w:r>
    </w:p>
    <w:p w14:paraId="2AC5E853" w14:textId="7E5A630C" w:rsidR="00986CF7" w:rsidRDefault="00986CF7" w:rsidP="00387CD7">
      <w:pPr>
        <w:pStyle w:val="teiab"/>
      </w:pPr>
      <w:r>
        <w:t>Hvalen bodi Bogh Otecz Nebe</w:t>
      </w:r>
      <w:r w:rsidRPr="00ED7D46">
        <w:t>ſ</w:t>
      </w:r>
      <w:r>
        <w:t>z-</w:t>
      </w:r>
      <w:r>
        <w:br/>
        <w:t xml:space="preserve">ki, </w:t>
      </w:r>
      <w:r w:rsidR="00EC0C98">
        <w:t>z</w:t>
      </w:r>
      <w:r w:rsidR="00EC0C98" w:rsidRPr="00387CD7">
        <w:rPr>
          <w:rStyle w:val="teipersName"/>
        </w:rPr>
        <w:t>Jesuſsem</w:t>
      </w:r>
      <w:r w:rsidR="00EC0C98">
        <w:t xml:space="preserve"> Christussem, i Szve-</w:t>
      </w:r>
      <w:r w:rsidR="00EC0C98">
        <w:br/>
        <w:t>tim Duhom viedinom Bostvi, od</w:t>
      </w:r>
      <w:r w:rsidR="00EC0C98">
        <w:br/>
        <w:t>naz vszako vreme. Amen</w:t>
      </w:r>
    </w:p>
    <w:p w14:paraId="6C96BBFE" w14:textId="0185D92A" w:rsidR="00EC0C98" w:rsidRDefault="00EC0C98" w:rsidP="00387CD7">
      <w:pPr>
        <w:pStyle w:val="Naslov1"/>
      </w:pPr>
      <w:r>
        <w:t>Peszen na veliki Petek.</w:t>
      </w:r>
    </w:p>
    <w:p w14:paraId="06E8C49A" w14:textId="7F289414" w:rsidR="00EC0C98" w:rsidRDefault="00EC0C98" w:rsidP="00387CD7">
      <w:pPr>
        <w:pStyle w:val="teiab"/>
      </w:pPr>
      <w:r>
        <w:t>Diko mi poimo Boga-</w:t>
      </w:r>
      <w:r>
        <w:br/>
        <w:t>vi, hvalo mi daimo,</w:t>
      </w:r>
      <w:r>
        <w:br/>
        <w:t>Christus</w:t>
      </w:r>
      <w:r w:rsidRPr="00ED7D46">
        <w:t>ſ</w:t>
      </w:r>
      <w:r>
        <w:t>i, ki n</w:t>
      </w:r>
      <w:r w:rsidR="00387CD7">
        <w:t>azie pe-</w:t>
      </w:r>
      <w:r w:rsidR="00387CD7">
        <w:br/>
        <w:t>kla mentuval, i Szvoio</w:t>
      </w:r>
      <w:r>
        <w:t>m ker-</w:t>
      </w:r>
      <w:r>
        <w:br/>
        <w:t>viom odkupil Szmilui nam</w:t>
      </w:r>
      <w:r w:rsidRPr="00ED7D46">
        <w:t>ſ</w:t>
      </w:r>
      <w:r>
        <w:t>ze</w:t>
      </w:r>
      <w:r>
        <w:br/>
        <w:t>Goszpon Bogh.</w:t>
      </w:r>
    </w:p>
    <w:p w14:paraId="15591A40" w14:textId="1B33B97F" w:rsidR="00EC0C98" w:rsidRDefault="00EC0C98" w:rsidP="00387CD7">
      <w:pPr>
        <w:pStyle w:val="teiab"/>
      </w:pPr>
      <w:r>
        <w:t xml:space="preserve">Okol vecsernye toga dne, gda </w:t>
      </w:r>
      <w:r w:rsidRPr="00387CD7">
        <w:rPr>
          <w:rStyle w:val="teipersName"/>
        </w:rPr>
        <w:t>Ju-</w:t>
      </w:r>
      <w:r w:rsidRPr="00387CD7">
        <w:rPr>
          <w:rStyle w:val="teipersName"/>
        </w:rPr>
        <w:br/>
        <w:t>das</w:t>
      </w:r>
      <w:r>
        <w:t xml:space="preserve"> oda Christus</w:t>
      </w:r>
      <w:r w:rsidRPr="00ED7D46">
        <w:t>ſ</w:t>
      </w:r>
      <w:r>
        <w:t>a, na vecser-</w:t>
      </w:r>
      <w:r>
        <w:br/>
        <w:t>io pride te jalnik, kie Chris-</w:t>
      </w:r>
      <w:r>
        <w:br/>
        <w:t>tus</w:t>
      </w:r>
      <w:r w:rsidRPr="00ED7D46">
        <w:t>ſ</w:t>
      </w:r>
      <w:r>
        <w:t>a odal bil. Szmilui nam.</w:t>
      </w:r>
    </w:p>
    <w:p w14:paraId="33BAAAB5" w14:textId="5CE8F24B" w:rsidR="00EC0C98" w:rsidRDefault="00EC0C98" w:rsidP="00387CD7">
      <w:pPr>
        <w:pStyle w:val="teiab"/>
      </w:pPr>
      <w:r w:rsidRPr="00387CD7">
        <w:rPr>
          <w:rStyle w:val="teipersName"/>
        </w:rPr>
        <w:t>Jesus</w:t>
      </w:r>
      <w:r>
        <w:t xml:space="preserve"> prise</w:t>
      </w:r>
      <w:r w:rsidRPr="00ED7D46">
        <w:t>ſ</w:t>
      </w:r>
      <w:r>
        <w:t>zna nazve</w:t>
      </w:r>
      <w:r w:rsidRPr="00ED7D46">
        <w:t>ſ</w:t>
      </w:r>
      <w:r>
        <w:t>zti, Vecser-</w:t>
      </w:r>
      <w:r>
        <w:br/>
        <w:t>iajocsim tak recse, ieden Sze-</w:t>
      </w:r>
    </w:p>
    <w:p w14:paraId="6FA410F8" w14:textId="5D8B6FF5" w:rsidR="00EC0C98" w:rsidRDefault="00EC0C98" w:rsidP="00387CD7">
      <w:pPr>
        <w:pStyle w:val="teicatch-word"/>
      </w:pPr>
      <w:r>
        <w:t>di</w:t>
      </w:r>
    </w:p>
    <w:p w14:paraId="4953051C" w14:textId="77777777" w:rsidR="00EC0C98" w:rsidRDefault="00EC0C98">
      <w:pPr>
        <w:spacing w:after="200"/>
      </w:pPr>
      <w:r>
        <w:br w:type="page"/>
      </w:r>
    </w:p>
    <w:p w14:paraId="0AB504F2" w14:textId="2A2F88D9" w:rsidR="00EC0C98" w:rsidRDefault="00EC0C98" w:rsidP="009F5F11">
      <w:r>
        <w:lastRenderedPageBreak/>
        <w:t>/51/</w:t>
      </w:r>
    </w:p>
    <w:p w14:paraId="7CA1C1DF" w14:textId="25400D12" w:rsidR="00EC0C98" w:rsidRDefault="00EC0C98" w:rsidP="00387CD7">
      <w:pPr>
        <w:pStyle w:val="teifwPageNum"/>
      </w:pPr>
      <w:r>
        <w:t>46.</w:t>
      </w:r>
    </w:p>
    <w:p w14:paraId="64978E6E" w14:textId="2EF718A2" w:rsidR="00EC0C98" w:rsidRDefault="00EC0C98" w:rsidP="00387CD7">
      <w:pPr>
        <w:pStyle w:val="teilabel"/>
      </w:pPr>
      <w:r>
        <w:t>H.</w:t>
      </w:r>
    </w:p>
    <w:p w14:paraId="772DB148" w14:textId="725D3DA5" w:rsidR="00EC0C98" w:rsidRDefault="00EC0C98" w:rsidP="00387CD7">
      <w:pPr>
        <w:pStyle w:val="teiab"/>
      </w:pPr>
      <w:r>
        <w:t>di med vami, ki meie odol Si-</w:t>
      </w:r>
      <w:r>
        <w:br/>
        <w:t>dovom. Szmilui nam</w:t>
      </w:r>
      <w:r w:rsidRPr="00ED7D46">
        <w:t>ſ</w:t>
      </w:r>
      <w:r>
        <w:t>ze Gpon B.</w:t>
      </w:r>
    </w:p>
    <w:p w14:paraId="7E12CF22" w14:textId="6D60B04E" w:rsidR="00EC0C98" w:rsidRDefault="00EC0C98" w:rsidP="00387CD7">
      <w:pPr>
        <w:pStyle w:val="teiab"/>
      </w:pPr>
      <w:r>
        <w:t xml:space="preserve">Po Vecserje vu Vert on poide, </w:t>
      </w:r>
      <w:r w:rsidRPr="00387CD7">
        <w:rPr>
          <w:rStyle w:val="teipersName"/>
        </w:rPr>
        <w:t>Jesus</w:t>
      </w:r>
      <w:r>
        <w:br/>
        <w:t xml:space="preserve">Ocza ondi moli, nato </w:t>
      </w:r>
      <w:r w:rsidRPr="00387CD7">
        <w:rPr>
          <w:rStyle w:val="teipersName"/>
        </w:rPr>
        <w:t>Judas</w:t>
      </w:r>
      <w:r>
        <w:t xml:space="preserve"> z Voi-</w:t>
      </w:r>
      <w:r>
        <w:br/>
        <w:t>szkom pride, te Christu</w:t>
      </w:r>
      <w:r w:rsidRPr="00ED7D46">
        <w:t>ſ</w:t>
      </w:r>
      <w:r>
        <w:t>sa Sido-</w:t>
      </w:r>
      <w:r>
        <w:br/>
        <w:t>vom zda. Szmilui nam</w:t>
      </w:r>
      <w:r w:rsidRPr="00ED7D46">
        <w:t>ſ</w:t>
      </w:r>
      <w:r>
        <w:t>ze-</w:t>
      </w:r>
    </w:p>
    <w:p w14:paraId="11C27DCC" w14:textId="315F98EA" w:rsidR="00EC0C98" w:rsidRDefault="00EC0C98" w:rsidP="00387CD7">
      <w:pPr>
        <w:pStyle w:val="teiab"/>
      </w:pPr>
      <w:r w:rsidRPr="00387CD7">
        <w:rPr>
          <w:rStyle w:val="teipersName"/>
        </w:rPr>
        <w:t>Judas</w:t>
      </w:r>
      <w:r>
        <w:t xml:space="preserve"> te jalni Safar, vlicze kus-</w:t>
      </w:r>
      <w:r>
        <w:br/>
        <w:t xml:space="preserve">no </w:t>
      </w:r>
      <w:r w:rsidRPr="00387CD7">
        <w:rPr>
          <w:rStyle w:val="teipersName"/>
        </w:rPr>
        <w:t>Jesuſsa</w:t>
      </w:r>
      <w:r>
        <w:t xml:space="preserve">, </w:t>
      </w:r>
      <w:r w:rsidRPr="00387CD7">
        <w:rPr>
          <w:rStyle w:val="teipersName"/>
        </w:rPr>
        <w:t>Jesuſ</w:t>
      </w:r>
      <w:r>
        <w:t xml:space="preserve"> kako Ovcsi-</w:t>
      </w:r>
      <w:r>
        <w:br/>
        <w:t xml:space="preserve">cza ne oduri </w:t>
      </w:r>
      <w:r w:rsidRPr="00387CD7">
        <w:rPr>
          <w:rStyle w:val="teipersName"/>
        </w:rPr>
        <w:t>Judaſza</w:t>
      </w:r>
      <w:r>
        <w:t>. Szmilui.</w:t>
      </w:r>
    </w:p>
    <w:p w14:paraId="3B7A094C" w14:textId="0BD00608" w:rsidR="00EC0C98" w:rsidRDefault="00EC0C98" w:rsidP="00387CD7">
      <w:pPr>
        <w:pStyle w:val="teiab"/>
      </w:pPr>
      <w:r>
        <w:t>Za tride</w:t>
      </w:r>
      <w:r w:rsidRPr="00ED7D46">
        <w:t>ſ</w:t>
      </w:r>
      <w:r>
        <w:t>zeti penesz Szrebernik</w:t>
      </w:r>
      <w:r>
        <w:br/>
      </w:r>
      <w:r w:rsidRPr="00387CD7">
        <w:rPr>
          <w:rStyle w:val="teipersName"/>
        </w:rPr>
        <w:t>Judas</w:t>
      </w:r>
      <w:r>
        <w:t xml:space="preserve"> Sidovom Boga zda, csi</w:t>
      </w:r>
      <w:r w:rsidRPr="00ED7D46">
        <w:t>ſ</w:t>
      </w:r>
      <w:r>
        <w:t>z-</w:t>
      </w:r>
      <w:r>
        <w:br/>
        <w:t>ta i prava vlovi</w:t>
      </w:r>
      <w:r w:rsidRPr="00ED7D46">
        <w:t>ſ</w:t>
      </w:r>
      <w:r>
        <w:t xml:space="preserve">ze, kogaie </w:t>
      </w:r>
      <w:r w:rsidRPr="00387CD7">
        <w:rPr>
          <w:rStyle w:val="teipersName"/>
        </w:rPr>
        <w:t>Judas</w:t>
      </w:r>
      <w:r>
        <w:br/>
        <w:t>predal bil, Szmilui nam</w:t>
      </w:r>
      <w:r w:rsidRPr="00ED7D46">
        <w:t>ſ</w:t>
      </w:r>
      <w:r>
        <w:t>ze.</w:t>
      </w:r>
    </w:p>
    <w:p w14:paraId="6756E65A" w14:textId="18A1A126" w:rsidR="00EC0C98" w:rsidRDefault="00EC0C98" w:rsidP="00387CD7">
      <w:pPr>
        <w:pStyle w:val="teiab"/>
      </w:pPr>
      <w:r w:rsidRPr="00387CD7">
        <w:rPr>
          <w:rStyle w:val="teigap"/>
        </w:rPr>
        <w:t>???</w:t>
      </w:r>
      <w:r>
        <w:t>opela</w:t>
      </w:r>
      <w:r w:rsidRPr="00ED7D46">
        <w:t>ſ</w:t>
      </w:r>
      <w:r>
        <w:t>zega zvezana, k Ana</w:t>
      </w:r>
      <w:r w:rsidRPr="00ED7D46">
        <w:t>ſ</w:t>
      </w:r>
      <w:r>
        <w:t>su po-</w:t>
      </w:r>
      <w:r>
        <w:br/>
        <w:t>tle Caipha</w:t>
      </w:r>
      <w:r w:rsidRPr="00ED7D46">
        <w:t>ſ</w:t>
      </w:r>
      <w:r>
        <w:t>su, za licze nyeg</w:t>
      </w:r>
      <w:r>
        <w:br/>
        <w:t>bieho, krivo nyega Szodio. Szmi</w:t>
      </w:r>
      <w:r>
        <w:br/>
      </w:r>
      <w:r w:rsidRPr="00387CD7">
        <w:rPr>
          <w:rStyle w:val="teigap"/>
        </w:rPr>
        <w:t>???</w:t>
      </w:r>
      <w:r>
        <w:t xml:space="preserve">glavik </w:t>
      </w:r>
      <w:r w:rsidRPr="00387CD7">
        <w:rPr>
          <w:rStyle w:val="teipersName"/>
        </w:rPr>
        <w:t>Pilatus</w:t>
      </w:r>
      <w:r>
        <w:t xml:space="preserve"> zakricsa, </w:t>
      </w:r>
      <w:r w:rsidRPr="00387CD7">
        <w:rPr>
          <w:rStyle w:val="teipersName"/>
        </w:rPr>
        <w:t>Jesus</w:t>
      </w:r>
    </w:p>
    <w:p w14:paraId="7A0E7B6B" w14:textId="5A931076" w:rsidR="00EC0C98" w:rsidRDefault="00EC0C98" w:rsidP="00387CD7">
      <w:pPr>
        <w:pStyle w:val="teicatch-word"/>
      </w:pPr>
      <w:r>
        <w:t>Seve</w:t>
      </w:r>
    </w:p>
    <w:p w14:paraId="56EB6FA2" w14:textId="77777777" w:rsidR="00EC0C98" w:rsidRDefault="00EC0C98">
      <w:pPr>
        <w:spacing w:after="200"/>
      </w:pPr>
      <w:r>
        <w:br w:type="page"/>
      </w:r>
    </w:p>
    <w:p w14:paraId="38561C93" w14:textId="707A3D2E" w:rsidR="00EC0C98" w:rsidRDefault="00EC0C98" w:rsidP="009F5F11">
      <w:r>
        <w:lastRenderedPageBreak/>
        <w:t>/52/</w:t>
      </w:r>
    </w:p>
    <w:p w14:paraId="1C89FC62" w14:textId="1A216B9E" w:rsidR="00EC0C98" w:rsidRDefault="00EC0C98" w:rsidP="00AC4538">
      <w:pPr>
        <w:pStyle w:val="teilabel"/>
      </w:pPr>
      <w:r>
        <w:t>H.</w:t>
      </w:r>
    </w:p>
    <w:p w14:paraId="51BB510E" w14:textId="4506EABB" w:rsidR="00EC0C98" w:rsidRDefault="00EC0C98" w:rsidP="00402EC1">
      <w:pPr>
        <w:pStyle w:val="teiab"/>
      </w:pPr>
      <w:r>
        <w:t>Seve krivicze naznam iaz,</w:t>
      </w:r>
      <w:r>
        <w:br/>
        <w:t>roke vodi on opra, te Chris-</w:t>
      </w:r>
      <w:r>
        <w:br/>
        <w:t>tus</w:t>
      </w:r>
      <w:r w:rsidRPr="00ED7D46">
        <w:t>ſ</w:t>
      </w:r>
      <w:r>
        <w:t>a Sidovom da. Szmilui.</w:t>
      </w:r>
    </w:p>
    <w:p w14:paraId="099C1CBB" w14:textId="76BAD5B3" w:rsidR="00EC0C98" w:rsidRPr="00AC4538" w:rsidRDefault="00EC0C98" w:rsidP="00402EC1">
      <w:pPr>
        <w:pStyle w:val="teiab"/>
        <w:rPr>
          <w:rStyle w:val="teigap"/>
        </w:rPr>
      </w:pPr>
      <w:r>
        <w:t>Jalni krivi Sidovie, Lotra proszi</w:t>
      </w:r>
      <w:r>
        <w:br/>
        <w:t>pu</w:t>
      </w:r>
      <w:r w:rsidRPr="00ED7D46">
        <w:t>ſ</w:t>
      </w:r>
      <w:r>
        <w:t xml:space="preserve">zti, na </w:t>
      </w:r>
      <w:r w:rsidRPr="00AC4538">
        <w:rPr>
          <w:rStyle w:val="teipersName"/>
        </w:rPr>
        <w:t>Jesuſsa</w:t>
      </w:r>
      <w:r>
        <w:t xml:space="preserve"> vszi kricsi,</w:t>
      </w:r>
      <w:r>
        <w:br/>
        <w:t>raszpniga raszpni arie kriv. Sz</w:t>
      </w:r>
      <w:r w:rsidRPr="00AC4538">
        <w:rPr>
          <w:rStyle w:val="teigap"/>
        </w:rPr>
        <w:t>???</w:t>
      </w:r>
    </w:p>
    <w:p w14:paraId="78A536ED" w14:textId="17D21195" w:rsidR="00EC0C98" w:rsidRDefault="000359B0" w:rsidP="00402EC1">
      <w:pPr>
        <w:pStyle w:val="teiab"/>
      </w:pPr>
      <w:r>
        <w:t>Barrabas loter puschen bil, kie</w:t>
      </w:r>
      <w:r>
        <w:br/>
        <w:t xml:space="preserve">Szmerti vreden bil, </w:t>
      </w:r>
      <w:r w:rsidRPr="00F344AF">
        <w:rPr>
          <w:rStyle w:val="teipersName"/>
        </w:rPr>
        <w:t>Jesus</w:t>
      </w:r>
      <w:r>
        <w:t xml:space="preserve"> ondi</w:t>
      </w:r>
      <w:r>
        <w:br/>
        <w:t>Szmert poide, pokom mertvi</w:t>
      </w:r>
      <w:r>
        <w:br/>
        <w:t>vsztajaio. Szmilui nam</w:t>
      </w:r>
      <w:r w:rsidRPr="00ED7D46">
        <w:t>ſ</w:t>
      </w:r>
      <w:r>
        <w:t>ze.</w:t>
      </w:r>
    </w:p>
    <w:p w14:paraId="6DCACAC6" w14:textId="1ADB2E3B" w:rsidR="000359B0" w:rsidRDefault="000359B0" w:rsidP="00402EC1">
      <w:pPr>
        <w:pStyle w:val="teiab"/>
      </w:pPr>
      <w:r>
        <w:t>Toszeie moralo Szpunizi, kai</w:t>
      </w:r>
      <w:r w:rsidRPr="00ED7D46">
        <w:t>ſ</w:t>
      </w:r>
      <w:r>
        <w:t>zo</w:t>
      </w:r>
      <w:r>
        <w:br/>
        <w:t xml:space="preserve">Proroki prorokuvali, da </w:t>
      </w:r>
      <w:r w:rsidRPr="00F344AF">
        <w:rPr>
          <w:rStyle w:val="teipersName"/>
        </w:rPr>
        <w:t>Jesus</w:t>
      </w:r>
      <w:r w:rsidR="00F344AF">
        <w:br/>
        <w:t>moko preterpi, zko</w:t>
      </w:r>
      <w:r>
        <w:t>terom naz</w:t>
      </w:r>
      <w:r>
        <w:br/>
        <w:t>vszei odpui. Szmilui.</w:t>
      </w:r>
    </w:p>
    <w:p w14:paraId="26E81C53" w14:textId="1C897437" w:rsidR="006028AE" w:rsidRDefault="000359B0" w:rsidP="00402EC1">
      <w:pPr>
        <w:pStyle w:val="teiab"/>
      </w:pPr>
      <w:r>
        <w:t xml:space="preserve">Dabi on </w:t>
      </w:r>
      <w:r w:rsidR="006028AE">
        <w:t>nebil za naz vmrel, Chlo-</w:t>
      </w:r>
      <w:r w:rsidR="006028AE">
        <w:br/>
        <w:t>vik bi vszaki Szkvarien bil,</w:t>
      </w:r>
      <w:r w:rsidR="006028AE">
        <w:br/>
        <w:t>da za volo nyega vredno</w:t>
      </w:r>
      <w:r w:rsidR="006028AE" w:rsidRPr="00ED7D46">
        <w:t>ſ</w:t>
      </w:r>
      <w:r w:rsidR="006028AE">
        <w:t>zti</w:t>
      </w:r>
      <w:r w:rsidR="006028AE">
        <w:br/>
        <w:t>po vöri bomo zvelicsani. Szu</w:t>
      </w:r>
    </w:p>
    <w:p w14:paraId="55EDBD71" w14:textId="53061630" w:rsidR="006028AE" w:rsidRDefault="006028AE" w:rsidP="00F344AF">
      <w:pPr>
        <w:pStyle w:val="teicatch-word"/>
      </w:pPr>
      <w:r>
        <w:t>Hvala</w:t>
      </w:r>
    </w:p>
    <w:p w14:paraId="2B8E21EE" w14:textId="77777777" w:rsidR="006028AE" w:rsidRDefault="006028AE">
      <w:pPr>
        <w:spacing w:after="200"/>
      </w:pPr>
      <w:r>
        <w:br w:type="page"/>
      </w:r>
    </w:p>
    <w:p w14:paraId="499ACF0E" w14:textId="5DCAF4B2" w:rsidR="006028AE" w:rsidRDefault="006028AE" w:rsidP="009F5F11">
      <w:r>
        <w:lastRenderedPageBreak/>
        <w:t>/53/</w:t>
      </w:r>
    </w:p>
    <w:p w14:paraId="4E1A3B23" w14:textId="560FFCE3" w:rsidR="006028AE" w:rsidRDefault="006028AE" w:rsidP="006D02DB">
      <w:pPr>
        <w:pStyle w:val="teifwPageNum"/>
      </w:pPr>
      <w:r>
        <w:t>47.</w:t>
      </w:r>
    </w:p>
    <w:p w14:paraId="5F5B8BD3" w14:textId="50280FA9" w:rsidR="006028AE" w:rsidRDefault="006028AE" w:rsidP="006D02DB">
      <w:pPr>
        <w:pStyle w:val="teilabel"/>
      </w:pPr>
      <w:r>
        <w:t>H.</w:t>
      </w:r>
    </w:p>
    <w:p w14:paraId="52E5ACEE" w14:textId="403ADD11" w:rsidR="006028AE" w:rsidRDefault="006028AE" w:rsidP="006D02DB">
      <w:pPr>
        <w:pStyle w:val="teiab"/>
      </w:pPr>
      <w:r>
        <w:t>Hvala bodi tebe Go</w:t>
      </w:r>
      <w:r w:rsidRPr="00ED7D46">
        <w:t>ſ</w:t>
      </w:r>
      <w:r>
        <w:t>zpon Bogh,</w:t>
      </w:r>
      <w:r>
        <w:br/>
        <w:t>hvala bodi tvemu Szinovi, nav-</w:t>
      </w:r>
      <w:r>
        <w:br/>
        <w:t>kup i Duhu Szvetomu, vekveko-</w:t>
      </w:r>
      <w:r>
        <w:br/>
        <w:t>ma tak bodi. Szmilui nam</w:t>
      </w:r>
      <w:r w:rsidRPr="00ED7D46">
        <w:t>ſ</w:t>
      </w:r>
      <w:r w:rsidR="006D02DB">
        <w:t>ze Go-</w:t>
      </w:r>
      <w:r w:rsidR="006D02DB">
        <w:br/>
        <w:t>szpon Bogh. Amen.</w:t>
      </w:r>
    </w:p>
    <w:p w14:paraId="0B3AC601" w14:textId="77B05F5A" w:rsidR="006028AE" w:rsidRDefault="006028AE" w:rsidP="006D02DB">
      <w:pPr>
        <w:pStyle w:val="Naslov1"/>
      </w:pPr>
      <w:r>
        <w:t>Drüga</w:t>
      </w:r>
      <w:r w:rsidR="00B14AA5">
        <w:t xml:space="preserve"> na Noto. Nasse trudne Sznel.</w:t>
      </w:r>
    </w:p>
    <w:p w14:paraId="13BD19FD" w14:textId="4C68CAFA" w:rsidR="006D02DB" w:rsidRDefault="00B14AA5" w:rsidP="006D02DB">
      <w:pPr>
        <w:pStyle w:val="teiab"/>
      </w:pPr>
      <w:r>
        <w:t>Kak khladnoi friskoi zden-</w:t>
      </w:r>
      <w:r>
        <w:br/>
        <w:t>csini Seden Jelen zdihava,</w:t>
      </w:r>
      <w:r>
        <w:br/>
        <w:t>gBogu tak Selei ma Dus-</w:t>
      </w:r>
      <w:r>
        <w:br/>
        <w:t>sa, i na nyega zdihava ino kte-</w:t>
      </w:r>
      <w:r>
        <w:br/>
        <w:t>bi moi Bosie, Seja moia Du</w:t>
      </w:r>
      <w:r w:rsidRPr="00ED7D46">
        <w:t>ſ</w:t>
      </w:r>
      <w:r>
        <w:t>sicza,</w:t>
      </w:r>
      <w:r>
        <w:br/>
      </w:r>
      <w:r w:rsidR="006D02DB">
        <w:t>vallyon pred tvoie oblicze, gda</w:t>
      </w:r>
      <w:r w:rsidR="006D02DB" w:rsidRPr="00ED7D46">
        <w:t>ſ</w:t>
      </w:r>
      <w:r w:rsidR="006D02DB">
        <w:t>zi</w:t>
      </w:r>
      <w:r w:rsidR="006D02DB">
        <w:br/>
        <w:t>doidem oh Bosie Sivi.</w:t>
      </w:r>
    </w:p>
    <w:p w14:paraId="4920502B" w14:textId="4BD5BE65" w:rsidR="00B14AA5" w:rsidRDefault="006D02DB" w:rsidP="006D02DB">
      <w:pPr>
        <w:pStyle w:val="teiab"/>
      </w:pPr>
      <w:r>
        <w:t>Placsne tusne moie Suze, kruh mi</w:t>
      </w:r>
      <w:r>
        <w:br/>
        <w:t>be vnocsi i vuidne, gda to pita</w:t>
      </w:r>
      <w:r w:rsidRPr="00ED7D46">
        <w:t>ſ</w:t>
      </w:r>
      <w:r>
        <w:t>se</w:t>
      </w:r>
      <w:r w:rsidR="00B14AA5">
        <w:br/>
        <w:t>od mene, gde tvoi Bogh koga</w:t>
      </w:r>
    </w:p>
    <w:p w14:paraId="0FD6D9EF" w14:textId="24261AE8" w:rsidR="00B14AA5" w:rsidRDefault="00B14AA5" w:rsidP="006D02DB">
      <w:pPr>
        <w:pStyle w:val="teicatch-word"/>
      </w:pPr>
      <w:r>
        <w:t>csakas:</w:t>
      </w:r>
    </w:p>
    <w:p w14:paraId="64E2EF13" w14:textId="77777777" w:rsidR="00B14AA5" w:rsidRDefault="00B14AA5">
      <w:pPr>
        <w:spacing w:after="200"/>
      </w:pPr>
      <w:r>
        <w:br w:type="page"/>
      </w:r>
    </w:p>
    <w:p w14:paraId="1AE37C59" w14:textId="424B9AC9" w:rsidR="00B14AA5" w:rsidRDefault="00B14AA5" w:rsidP="009F5F11">
      <w:r>
        <w:lastRenderedPageBreak/>
        <w:t>/54/</w:t>
      </w:r>
    </w:p>
    <w:p w14:paraId="697DEF47" w14:textId="6B092DDC" w:rsidR="00B14AA5" w:rsidRDefault="00B14AA5" w:rsidP="006D02DB">
      <w:pPr>
        <w:pStyle w:val="teilabel"/>
      </w:pPr>
      <w:r>
        <w:t>H.</w:t>
      </w:r>
    </w:p>
    <w:p w14:paraId="1074C729" w14:textId="5BEEADCA" w:rsidR="00B14AA5" w:rsidRDefault="00B14AA5" w:rsidP="00961A80">
      <w:pPr>
        <w:pStyle w:val="teiab"/>
      </w:pPr>
      <w:r>
        <w:t>csakas: nad tem Dü</w:t>
      </w:r>
      <w:r w:rsidRPr="00ED7D46">
        <w:t>ſ</w:t>
      </w:r>
      <w:r>
        <w:t>so vun</w:t>
      </w:r>
      <w:r w:rsidR="007C4C14">
        <w:br/>
        <w:t>zleeh, na tvo gori zdihava, gde-</w:t>
      </w:r>
      <w:r w:rsidR="007C4C14">
        <w:br/>
        <w:t>sz</w:t>
      </w:r>
      <w:r w:rsidR="007C4C14" w:rsidRPr="00961A80">
        <w:rPr>
          <w:rStyle w:val="teidel"/>
        </w:rPr>
        <w:t>e</w:t>
      </w:r>
      <w:r w:rsidR="007C4C14" w:rsidRPr="00961A80">
        <w:rPr>
          <w:rStyle w:val="teiadd"/>
        </w:rPr>
        <w:t>i</w:t>
      </w:r>
      <w:r w:rsidR="007C4C14">
        <w:t xml:space="preserve"> zvernimi za viedno, ve</w:t>
      </w:r>
      <w:r w:rsidR="007C4C14" w:rsidRPr="00ED7D46">
        <w:t>ſ</w:t>
      </w:r>
      <w:r w:rsidR="00961A80">
        <w:t>zelil</w:t>
      </w:r>
      <w:r w:rsidR="00961A80">
        <w:br/>
        <w:t>bom vu pop</w:t>
      </w:r>
      <w:r w:rsidR="007C4C14">
        <w:t xml:space="preserve">evkai. </w:t>
      </w:r>
    </w:p>
    <w:p w14:paraId="14FCD3A0" w14:textId="64DA50E2" w:rsidR="007C4C14" w:rsidRDefault="007C4C14" w:rsidP="00961A80">
      <w:pPr>
        <w:pStyle w:val="teiab"/>
      </w:pPr>
      <w:r>
        <w:t>Ma Du</w:t>
      </w:r>
      <w:r w:rsidRPr="00ED7D46">
        <w:t>ſ</w:t>
      </w:r>
      <w:r>
        <w:t>sa kai</w:t>
      </w:r>
      <w:r w:rsidRPr="00ED7D46">
        <w:t>ſ</w:t>
      </w:r>
      <w:r>
        <w:t>z</w:t>
      </w:r>
      <w:r w:rsidR="00961A80">
        <w:t>e zburkavas, kak</w:t>
      </w:r>
      <w:r w:rsidR="00961A80">
        <w:br/>
        <w:t>Sze kroto Salos</w:t>
      </w:r>
      <w:r>
        <w:t>ztis, vupai</w:t>
      </w:r>
      <w:r w:rsidRPr="00ED7D46">
        <w:t>ſ</w:t>
      </w:r>
      <w:r>
        <w:t>ze</w:t>
      </w:r>
      <w:r>
        <w:br/>
        <w:t>v Bogi ne date vkom iaz bom</w:t>
      </w:r>
      <w:r>
        <w:br/>
        <w:t>ve</w:t>
      </w:r>
      <w:r w:rsidRPr="00ED7D46">
        <w:t>ſ</w:t>
      </w:r>
      <w:r>
        <w:t>zelil</w:t>
      </w:r>
      <w:r w:rsidRPr="00ED7D46">
        <w:t>ſ</w:t>
      </w:r>
      <w:r>
        <w:t>ze, kada kmeni Szve</w:t>
      </w:r>
      <w:r>
        <w:br/>
        <w:t>licze, daie o</w:t>
      </w:r>
      <w:r w:rsidRPr="00ED7D46">
        <w:t>ſ</w:t>
      </w:r>
      <w:r>
        <w:t>zlobodienye, oh</w:t>
      </w:r>
      <w:r>
        <w:br/>
        <w:t>milo</w:t>
      </w:r>
      <w:r w:rsidRPr="00ED7D46">
        <w:t>ſ</w:t>
      </w:r>
      <w:r>
        <w:t>ztivni moi Bosie, kak</w:t>
      </w:r>
      <w:r>
        <w:br/>
        <w:t>me kroto Salo</w:t>
      </w:r>
      <w:r w:rsidRPr="00ED7D46">
        <w:t>ſ</w:t>
      </w:r>
      <w:r>
        <w:t>zti Szercze.</w:t>
      </w:r>
    </w:p>
    <w:p w14:paraId="4EF11C27" w14:textId="73AB40C6" w:rsidR="007C4C14" w:rsidRDefault="007C4C14" w:rsidP="00961A80">
      <w:pPr>
        <w:pStyle w:val="teiab"/>
      </w:pPr>
      <w:r>
        <w:t>Arsze ztebe iaz pomislam</w:t>
      </w:r>
      <w:r w:rsidRPr="00961A80">
        <w:t>, z</w:t>
      </w:r>
      <w:r w:rsidRPr="00961A80">
        <w:rPr>
          <w:rStyle w:val="teiplaceName"/>
        </w:rPr>
        <w:t>Jor-</w:t>
      </w:r>
      <w:r w:rsidRPr="00961A80">
        <w:rPr>
          <w:rStyle w:val="teiplaceName"/>
        </w:rPr>
        <w:br/>
        <w:t>danſzke</w:t>
      </w:r>
      <w:r>
        <w:t xml:space="preserve"> ove zemle, ksztolu</w:t>
      </w:r>
      <w:r>
        <w:br/>
        <w:t xml:space="preserve">tvoiemu Setuiem, zpod </w:t>
      </w:r>
      <w:r w:rsidRPr="00961A80">
        <w:rPr>
          <w:rStyle w:val="teiplaceName"/>
        </w:rPr>
        <w:t>Hermon</w:t>
      </w:r>
      <w:r>
        <w:br/>
        <w:t>male gore, Szlap zdihava na Szla-</w:t>
      </w:r>
      <w:r>
        <w:br/>
        <w:t>pe, gda ober moie glave vnoge</w:t>
      </w:r>
      <w:r>
        <w:br/>
        <w:t>vode</w:t>
      </w:r>
      <w:r w:rsidRPr="00ED7D46">
        <w:t>ſ</w:t>
      </w:r>
      <w:r>
        <w:t>ze podigno, kak Morszki</w:t>
      </w:r>
      <w:r>
        <w:br/>
        <w:t>Szlapi Sze zbucsi.</w:t>
      </w:r>
    </w:p>
    <w:p w14:paraId="2FCD57BA" w14:textId="34ABBCBA" w:rsidR="007C4C14" w:rsidRDefault="007C4C14" w:rsidP="006D02DB">
      <w:pPr>
        <w:pStyle w:val="teicatch-word"/>
      </w:pPr>
      <w:r>
        <w:t>Nagle</w:t>
      </w:r>
    </w:p>
    <w:p w14:paraId="3B73EE08" w14:textId="77777777" w:rsidR="007C4C14" w:rsidRDefault="007C4C14">
      <w:pPr>
        <w:spacing w:after="200"/>
      </w:pPr>
      <w:r>
        <w:br w:type="page"/>
      </w:r>
    </w:p>
    <w:p w14:paraId="4F2E0CBE" w14:textId="00349F64" w:rsidR="007C4C14" w:rsidRDefault="007C4C14" w:rsidP="009F5F11">
      <w:r>
        <w:lastRenderedPageBreak/>
        <w:t>/55/</w:t>
      </w:r>
    </w:p>
    <w:p w14:paraId="7DD37D4A" w14:textId="38CFBDB2" w:rsidR="007C4C14" w:rsidRDefault="007C4C14" w:rsidP="009F5F11">
      <w:r>
        <w:t>48.</w:t>
      </w:r>
    </w:p>
    <w:p w14:paraId="357A8868" w14:textId="0999438D" w:rsidR="007C4C14" w:rsidRDefault="007C4C14" w:rsidP="006D02DB">
      <w:pPr>
        <w:pStyle w:val="teilabel"/>
      </w:pPr>
      <w:r>
        <w:t>H.</w:t>
      </w:r>
    </w:p>
    <w:p w14:paraId="52AB1D8B" w14:textId="7122A488" w:rsidR="007C4C14" w:rsidRDefault="007C4C14" w:rsidP="00873E91">
      <w:pPr>
        <w:pStyle w:val="teiab"/>
      </w:pPr>
      <w:r>
        <w:t>Nagle vode tve bi</w:t>
      </w:r>
      <w:r w:rsidRPr="00ED7D46">
        <w:t>ſ</w:t>
      </w:r>
      <w:r>
        <w:t>ztrina, i Szlapa</w:t>
      </w:r>
      <w:r>
        <w:br/>
        <w:t>nye Sumlava, nad menom vre</w:t>
      </w:r>
      <w:r>
        <w:br/>
        <w:t>vkup Sze vdari, ische ktebe zdi-</w:t>
      </w:r>
      <w:r>
        <w:br/>
        <w:t>havam, ar me zdersis batrivo,</w:t>
      </w:r>
      <w:r>
        <w:br/>
        <w:t>da pomocsi zve</w:t>
      </w:r>
      <w:r w:rsidRPr="00ED7D46">
        <w:t>ſ</w:t>
      </w:r>
      <w:r>
        <w:t>zeliem, hvalo di-</w:t>
      </w:r>
      <w:r>
        <w:br/>
        <w:t>ko ti popeivam tebe zmosno-</w:t>
      </w:r>
      <w:r>
        <w:br/>
        <w:t>mu pa</w:t>
      </w:r>
      <w:r w:rsidRPr="00ED7D46">
        <w:t>ſ</w:t>
      </w:r>
      <w:r>
        <w:t>ztiru.</w:t>
      </w:r>
    </w:p>
    <w:p w14:paraId="358602B5" w14:textId="2C3CAD3C" w:rsidR="007C4C14" w:rsidRDefault="007C4C14" w:rsidP="00873E91">
      <w:pPr>
        <w:pStyle w:val="teiab"/>
      </w:pPr>
      <w:r>
        <w:t>Rekocs moi Bogh moia jako</w:t>
      </w:r>
      <w:r w:rsidRPr="00ED7D46">
        <w:t>ſ</w:t>
      </w:r>
      <w:r>
        <w:t>zt,</w:t>
      </w:r>
      <w:r>
        <w:br/>
        <w:t>kai me tako pozabis, protivniczi</w:t>
      </w:r>
      <w:r>
        <w:br/>
      </w:r>
      <w:r w:rsidRPr="00ED7D46">
        <w:t>ſ</w:t>
      </w:r>
      <w:r>
        <w:t>zo nad menom, placsno zbivam-</w:t>
      </w:r>
      <w:r>
        <w:br/>
        <w:t>vre vtugi, ar nyi jalni Jeziki, vu</w:t>
      </w:r>
      <w:r>
        <w:br/>
        <w:t>ko</w:t>
      </w:r>
      <w:r w:rsidRPr="00ED7D46">
        <w:t>ſ</w:t>
      </w:r>
      <w:r>
        <w:t>zti mene grizo, ar prot teb</w:t>
      </w:r>
      <w:r w:rsidR="00873E91">
        <w:t>e</w:t>
      </w:r>
      <w:r w:rsidR="00873E91">
        <w:br/>
        <w:t>tak me zdiso, vidmo gdeie vre</w:t>
      </w:r>
      <w:r>
        <w:br/>
        <w:t>Bogh nyegov.</w:t>
      </w:r>
    </w:p>
    <w:p w14:paraId="3006EB86" w14:textId="0148D74B" w:rsidR="007C4C14" w:rsidRDefault="007C4C14" w:rsidP="00873E91">
      <w:pPr>
        <w:pStyle w:val="teiab"/>
      </w:pPr>
      <w:r>
        <w:t>Na Du</w:t>
      </w:r>
      <w:r w:rsidRPr="00ED7D46">
        <w:t>ſ</w:t>
      </w:r>
      <w:r>
        <w:t>sa kai</w:t>
      </w:r>
      <w:r w:rsidRPr="00ED7D46">
        <w:t>ſ</w:t>
      </w:r>
      <w:r>
        <w:t>ze zburkavas, kai-</w:t>
      </w:r>
      <w:r>
        <w:br/>
        <w:t>me kroto Salo</w:t>
      </w:r>
      <w:r w:rsidRPr="00ED7D46">
        <w:t>ſ</w:t>
      </w:r>
      <w:r>
        <w:t>ztis, vupai</w:t>
      </w:r>
      <w:r w:rsidRPr="00ED7D46">
        <w:t>ſ</w:t>
      </w:r>
      <w:r>
        <w:t>ze-</w:t>
      </w:r>
      <w:r>
        <w:br/>
        <w:t>v Bogu ne date, vu kom bom</w:t>
      </w:r>
    </w:p>
    <w:p w14:paraId="6277FDDC" w14:textId="5A5163B2" w:rsidR="007C4C14" w:rsidRDefault="007C4C14" w:rsidP="006D02DB">
      <w:pPr>
        <w:pStyle w:val="teicatch-word"/>
      </w:pPr>
      <w:r>
        <w:t>ve</w:t>
      </w:r>
      <w:r w:rsidRPr="00ED7D46">
        <w:t>ſ</w:t>
      </w:r>
      <w:r>
        <w:t>zelil</w:t>
      </w:r>
    </w:p>
    <w:p w14:paraId="7F6A7CAD" w14:textId="77777777" w:rsidR="007C4C14" w:rsidRDefault="007C4C14">
      <w:pPr>
        <w:spacing w:after="200"/>
      </w:pPr>
      <w:r>
        <w:br w:type="page"/>
      </w:r>
    </w:p>
    <w:p w14:paraId="468E409B" w14:textId="5E5CE4C2" w:rsidR="007C4C14" w:rsidRDefault="007C4C14" w:rsidP="009F5F11">
      <w:r>
        <w:lastRenderedPageBreak/>
        <w:t>/56/</w:t>
      </w:r>
    </w:p>
    <w:p w14:paraId="2CC0D4D9" w14:textId="22A11CD1" w:rsidR="007C4C14" w:rsidRDefault="007C4C14" w:rsidP="006D02DB">
      <w:pPr>
        <w:pStyle w:val="teilabel"/>
      </w:pPr>
      <w:r>
        <w:t>H.</w:t>
      </w:r>
    </w:p>
    <w:p w14:paraId="5FF3AF83" w14:textId="150FA887" w:rsidR="007C4C14" w:rsidRDefault="00A37A2C" w:rsidP="00A37A2C">
      <w:pPr>
        <w:pStyle w:val="teiab"/>
      </w:pPr>
      <w:r>
        <w:t>v</w:t>
      </w:r>
      <w:r w:rsidR="007C4C14">
        <w:t>eszelil Sze, ki mene na vi-</w:t>
      </w:r>
      <w:r w:rsidR="007C4C14">
        <w:br/>
        <w:t>denye, daie oszlobodienye, i</w:t>
      </w:r>
      <w:r w:rsidR="007C4C14" w:rsidRPr="00ED7D46">
        <w:t>ſ</w:t>
      </w:r>
      <w:r w:rsidR="007C4C14">
        <w:t>z-</w:t>
      </w:r>
      <w:r w:rsidR="007C4C14">
        <w:br/>
        <w:t>tino mi Sche vkazati, daie on</w:t>
      </w:r>
      <w:r w:rsidR="007C4C14">
        <w:br/>
        <w:t>moia obramba. Amen.</w:t>
      </w:r>
    </w:p>
    <w:p w14:paraId="7BD7C645" w14:textId="221732B3" w:rsidR="007C4C14" w:rsidRDefault="007C4C14" w:rsidP="00A37A2C">
      <w:pPr>
        <w:pStyle w:val="teiab"/>
      </w:pPr>
      <w:r w:rsidRPr="00A37A2C">
        <w:rPr>
          <w:rStyle w:val="Naslov1Znak"/>
        </w:rPr>
        <w:t>Na Den vNebo zaſztoplenya Xtusgo</w:t>
      </w:r>
      <w:r w:rsidRPr="00A37A2C">
        <w:rPr>
          <w:rStyle w:val="Naslov1Znak"/>
        </w:rPr>
        <w:br/>
      </w:r>
      <w:r>
        <w:t>Christus vNebo Sztopilie,</w:t>
      </w:r>
      <w:r>
        <w:br/>
        <w:t>nam meszto Szpravlat poi-</w:t>
      </w:r>
      <w:r>
        <w:br/>
        <w:t>de, Oczu na de</w:t>
      </w:r>
      <w:r w:rsidRPr="00ED7D46">
        <w:t>ſ</w:t>
      </w:r>
      <w:r>
        <w:t>zno Szede,</w:t>
      </w:r>
      <w:r>
        <w:br/>
        <w:t>nad vszakim Goszpoduie. Christu</w:t>
      </w:r>
      <w:r w:rsidRPr="00ED7D46">
        <w:t>ſ</w:t>
      </w:r>
      <w:r>
        <w:br/>
        <w:t>Szedi Oczu vNebi, na de</w:t>
      </w:r>
      <w:r w:rsidRPr="00ED7D46">
        <w:t>ſ</w:t>
      </w:r>
      <w:r>
        <w:t>zniczi i Gpodje</w:t>
      </w:r>
    </w:p>
    <w:p w14:paraId="6AF708BD" w14:textId="3CC3F003" w:rsidR="007C4C14" w:rsidRDefault="007C4C14" w:rsidP="00A37A2C">
      <w:pPr>
        <w:pStyle w:val="teiab"/>
      </w:pPr>
      <w:r>
        <w:t>Vmrelie Christus za grehe, gori vsz-</w:t>
      </w:r>
      <w:r>
        <w:br/>
        <w:t>talie za Du</w:t>
      </w:r>
      <w:r w:rsidRPr="00ED7D46">
        <w:t>ſ</w:t>
      </w:r>
      <w:r>
        <w:t xml:space="preserve">se, </w:t>
      </w:r>
      <w:r w:rsidRPr="00A37A2C">
        <w:rPr>
          <w:rStyle w:val="teipersName"/>
        </w:rPr>
        <w:t>Petru</w:t>
      </w:r>
      <w:r>
        <w:t xml:space="preserve"> pokazal</w:t>
      </w:r>
      <w:r>
        <w:br/>
        <w:t xml:space="preserve">szeie, i drugim Vucsenikom </w:t>
      </w:r>
      <w:r w:rsidRPr="00A37A2C">
        <w:rPr>
          <w:rStyle w:val="teipersName"/>
        </w:rPr>
        <w:t>Xtus</w:t>
      </w:r>
      <w:r>
        <w:br/>
        <w:t>Oczu vNebi, na de</w:t>
      </w:r>
      <w:r w:rsidRPr="00ED7D46">
        <w:t>ſ</w:t>
      </w:r>
      <w:r>
        <w:t>zniczi i Gpoduje.</w:t>
      </w:r>
    </w:p>
    <w:p w14:paraId="66328FCF" w14:textId="110E0A3F" w:rsidR="007C4C14" w:rsidRDefault="007C4C14" w:rsidP="00A37A2C">
      <w:pPr>
        <w:pStyle w:val="teiab"/>
      </w:pPr>
      <w:r>
        <w:t>Stirde</w:t>
      </w:r>
      <w:r w:rsidRPr="00ED7D46">
        <w:t>ſ</w:t>
      </w:r>
      <w:r>
        <w:t>zeti be Snimi, ve</w:t>
      </w:r>
      <w:r w:rsidRPr="00ED7D46">
        <w:t>ſ</w:t>
      </w:r>
      <w:r>
        <w:t>zelicsi vku-</w:t>
      </w:r>
      <w:r>
        <w:br/>
        <w:t>pe dni, kroto vnogo Szvedocsi</w:t>
      </w:r>
      <w:r w:rsidR="00A37A2C">
        <w:t>,</w:t>
      </w:r>
      <w:r w:rsidR="00A37A2C">
        <w:br/>
        <w:t>Szebe Siva on javi. Christus S</w:t>
      </w:r>
      <w:r>
        <w:t>ze</w:t>
      </w:r>
    </w:p>
    <w:p w14:paraId="6BE651CC" w14:textId="4B53E5B5" w:rsidR="009E267B" w:rsidRDefault="009E267B" w:rsidP="006D02DB">
      <w:pPr>
        <w:pStyle w:val="teicatch-word"/>
      </w:pPr>
      <w:r>
        <w:t>Kme</w:t>
      </w:r>
      <w:r w:rsidRPr="00ED7D46">
        <w:t>ſ</w:t>
      </w:r>
      <w:r>
        <w:t>zto</w:t>
      </w:r>
    </w:p>
    <w:p w14:paraId="6CA03920" w14:textId="77777777" w:rsidR="009E267B" w:rsidRDefault="009E267B">
      <w:pPr>
        <w:spacing w:after="200"/>
      </w:pPr>
      <w:r>
        <w:br w:type="page"/>
      </w:r>
    </w:p>
    <w:p w14:paraId="6CD53B61" w14:textId="1BE1C907" w:rsidR="009E267B" w:rsidRDefault="007662C7" w:rsidP="009F5F11">
      <w:r>
        <w:lastRenderedPageBreak/>
        <w:t xml:space="preserve"> </w:t>
      </w:r>
      <w:r w:rsidR="00270134">
        <w:t>/57/</w:t>
      </w:r>
    </w:p>
    <w:p w14:paraId="3FE9D953" w14:textId="6F1A072B" w:rsidR="00270134" w:rsidRDefault="00270134" w:rsidP="00A37A2C">
      <w:pPr>
        <w:pStyle w:val="teifwPageNum"/>
      </w:pPr>
      <w:r>
        <w:t>49.</w:t>
      </w:r>
    </w:p>
    <w:p w14:paraId="09431F72" w14:textId="0820BA27" w:rsidR="00270134" w:rsidRDefault="00270134" w:rsidP="006D02DB">
      <w:pPr>
        <w:pStyle w:val="teilabel"/>
      </w:pPr>
      <w:r>
        <w:t>H.</w:t>
      </w:r>
    </w:p>
    <w:p w14:paraId="7BD727D9" w14:textId="0226DDF7" w:rsidR="00270134" w:rsidRDefault="00270134" w:rsidP="00A37A2C">
      <w:pPr>
        <w:pStyle w:val="teiab"/>
      </w:pPr>
      <w:r>
        <w:t xml:space="preserve">K mesztoim zapoveda, da vun </w:t>
      </w:r>
      <w:r w:rsidRPr="00A37A2C">
        <w:rPr>
          <w:rStyle w:val="teiplaceName"/>
        </w:rPr>
        <w:t>Jeru-</w:t>
      </w:r>
      <w:r w:rsidRPr="00A37A2C">
        <w:rPr>
          <w:rStyle w:val="teiplaceName"/>
        </w:rPr>
        <w:br/>
        <w:t>salema</w:t>
      </w:r>
      <w:r>
        <w:t>, dote dobe ne poido, do-</w:t>
      </w:r>
      <w:r>
        <w:br/>
        <w:t>kle Duha ne primo. Christus.</w:t>
      </w:r>
    </w:p>
    <w:p w14:paraId="51C4B37F" w14:textId="4F4B4F35" w:rsidR="00270134" w:rsidRDefault="00270134" w:rsidP="00A37A2C">
      <w:pPr>
        <w:pStyle w:val="teiab"/>
      </w:pPr>
      <w:r>
        <w:t xml:space="preserve">Gori idem iaz k </w:t>
      </w:r>
      <w:r w:rsidR="00A37A2C">
        <w:t>Oczu</w:t>
      </w:r>
      <w:r>
        <w:t>, vam milo</w:t>
      </w:r>
      <w:r w:rsidRPr="00ED7D46">
        <w:t>ſ</w:t>
      </w:r>
      <w:r>
        <w:t>ztiv-</w:t>
      </w:r>
      <w:r>
        <w:br/>
        <w:t>nu Oczu, gori idem ia gBogu,</w:t>
      </w:r>
      <w:r>
        <w:br/>
        <w:t>takoi kva</w:t>
      </w:r>
      <w:r w:rsidRPr="00ED7D46">
        <w:t>ſ</w:t>
      </w:r>
      <w:r>
        <w:t>semu Bogu. Christus.</w:t>
      </w:r>
    </w:p>
    <w:p w14:paraId="403218F7" w14:textId="19B39030" w:rsidR="00270134" w:rsidRDefault="00270134" w:rsidP="00A37A2C">
      <w:pPr>
        <w:pStyle w:val="teiab"/>
      </w:pPr>
      <w:r>
        <w:t>Vam Scho poszlati zNeba, Obe</w:t>
      </w:r>
      <w:r w:rsidRPr="00ED7D46">
        <w:t>ſ</w:t>
      </w:r>
      <w:r>
        <w:t>zelni-</w:t>
      </w:r>
      <w:r>
        <w:br/>
        <w:t>ka Duha, a vi bodete meni, Szve-</w:t>
      </w:r>
      <w:r>
        <w:br/>
        <w:t>doki po vszoi zemli. Christus.</w:t>
      </w:r>
    </w:p>
    <w:p w14:paraId="05293A70" w14:textId="07945293" w:rsidR="00270134" w:rsidRDefault="00270134" w:rsidP="00A37A2C">
      <w:pPr>
        <w:pStyle w:val="teiab"/>
      </w:pPr>
      <w:r>
        <w:t>Zaiem od Sidovschine, noter do Sa-</w:t>
      </w:r>
      <w:r>
        <w:br/>
        <w:t>marie, po vszoi zemli Sirokoi, no-</w:t>
      </w:r>
      <w:r>
        <w:br/>
        <w:t>ter do nye kraine. Christus.</w:t>
      </w:r>
    </w:p>
    <w:p w14:paraId="399E439B" w14:textId="24E60558" w:rsidR="00270134" w:rsidRDefault="00270134" w:rsidP="00A37A2C">
      <w:pPr>
        <w:pStyle w:val="teiab"/>
      </w:pPr>
      <w:r>
        <w:t>Zato vi vszi poidite, po vsze zemle</w:t>
      </w:r>
      <w:r>
        <w:br/>
        <w:t>Siroke, vszakomu vun gla</w:t>
      </w:r>
      <w:r w:rsidRPr="00ED7D46">
        <w:t>ſ</w:t>
      </w:r>
      <w:r>
        <w:t>zite,</w:t>
      </w:r>
      <w:r>
        <w:br/>
        <w:t>te Evangeliome. Christus.</w:t>
      </w:r>
    </w:p>
    <w:p w14:paraId="25540F91" w14:textId="34E30292" w:rsidR="00270134" w:rsidRDefault="00270134" w:rsidP="00A37A2C">
      <w:pPr>
        <w:pStyle w:val="teiab"/>
      </w:pPr>
      <w:r>
        <w:t>To Lu</w:t>
      </w:r>
      <w:r w:rsidRPr="00ED7D46">
        <w:t>ſ</w:t>
      </w:r>
      <w:r>
        <w:t>ztvo vi vucsite, i nye ok</w:t>
      </w:r>
      <w:r w:rsidR="00684105">
        <w:t>ers-</w:t>
      </w:r>
      <w:r w:rsidR="00684105">
        <w:br/>
        <w:t>zhavaite, vu Ocza i vu Szina Szve-</w:t>
      </w:r>
    </w:p>
    <w:p w14:paraId="02AFFF55" w14:textId="0EA74EB9" w:rsidR="00684105" w:rsidRDefault="00684105" w:rsidP="006D02DB">
      <w:pPr>
        <w:pStyle w:val="teicatch-word"/>
      </w:pPr>
      <w:r>
        <w:t>ta</w:t>
      </w:r>
    </w:p>
    <w:p w14:paraId="4383BF63" w14:textId="77777777" w:rsidR="00684105" w:rsidRDefault="00684105">
      <w:pPr>
        <w:spacing w:after="200"/>
      </w:pPr>
      <w:r>
        <w:br w:type="page"/>
      </w:r>
    </w:p>
    <w:p w14:paraId="141F4503" w14:textId="30F7F819" w:rsidR="00684105" w:rsidRDefault="00684105" w:rsidP="009F5F11">
      <w:r>
        <w:lastRenderedPageBreak/>
        <w:t>/58/</w:t>
      </w:r>
    </w:p>
    <w:p w14:paraId="4339348A" w14:textId="7D509118" w:rsidR="00684105" w:rsidRDefault="00684105" w:rsidP="006D02DB">
      <w:pPr>
        <w:pStyle w:val="teilabel"/>
      </w:pPr>
      <w:r>
        <w:t>H.</w:t>
      </w:r>
    </w:p>
    <w:p w14:paraId="400E3D40" w14:textId="2A4F1D92" w:rsidR="00684105" w:rsidRDefault="00144A74" w:rsidP="00144A74">
      <w:pPr>
        <w:pStyle w:val="teiab"/>
      </w:pPr>
      <w:r>
        <w:t>v</w:t>
      </w:r>
      <w:r w:rsidR="00684105">
        <w:t xml:space="preserve"> Szveta Duha imeni. Christus.</w:t>
      </w:r>
    </w:p>
    <w:p w14:paraId="61184084" w14:textId="70F85B7D" w:rsidR="00684105" w:rsidRDefault="00684105" w:rsidP="00144A74">
      <w:pPr>
        <w:pStyle w:val="teiab"/>
      </w:pPr>
      <w:r>
        <w:t>Ki vöruval bo vumni, ino okerschen</w:t>
      </w:r>
      <w:r>
        <w:br/>
        <w:t>bode, ni ieden ne Szkvari</w:t>
      </w:r>
      <w:r w:rsidRPr="00ED7D46">
        <w:t>ſ</w:t>
      </w:r>
      <w:r>
        <w:t>ze, neg</w:t>
      </w:r>
      <w:r>
        <w:br/>
        <w:t>v Nebe</w:t>
      </w:r>
      <w:r w:rsidRPr="00ED7D46">
        <w:t>ſ</w:t>
      </w:r>
      <w:r>
        <w:t>za vzet bode. Christus.</w:t>
      </w:r>
    </w:p>
    <w:p w14:paraId="69DD7C59" w14:textId="5FF4F72B" w:rsidR="00684105" w:rsidRDefault="00144A74" w:rsidP="00144A74">
      <w:pPr>
        <w:pStyle w:val="teiab"/>
      </w:pPr>
      <w:r>
        <w:t>Ki vere</w:t>
      </w:r>
      <w:r w:rsidR="00684105">
        <w:t>val nebode, na Szkvarienye</w:t>
      </w:r>
      <w:r w:rsidR="00684105">
        <w:br/>
        <w:t>verse</w:t>
      </w:r>
      <w:r w:rsidR="00684105" w:rsidRPr="00ED7D46">
        <w:t>ſ</w:t>
      </w:r>
      <w:r w:rsidR="00684105">
        <w:t>ze, vecsni ogen po</w:t>
      </w:r>
      <w:r w:rsidR="00684105" w:rsidRPr="00ED7D46">
        <w:t>ſ</w:t>
      </w:r>
      <w:r w:rsidR="00684105">
        <w:t>le</w:t>
      </w:r>
      <w:r w:rsidR="00684105" w:rsidRPr="00ED7D46">
        <w:t>ſ</w:t>
      </w:r>
      <w:r w:rsidR="00684105">
        <w:t>ze,</w:t>
      </w:r>
      <w:r w:rsidR="00684105">
        <w:br/>
        <w:t>komu koncza nebode. Christus.</w:t>
      </w:r>
    </w:p>
    <w:p w14:paraId="5F8575FA" w14:textId="40D2C829" w:rsidR="00684105" w:rsidRDefault="00684105" w:rsidP="00144A74">
      <w:pPr>
        <w:pStyle w:val="teiab"/>
      </w:pPr>
      <w:r>
        <w:t>Vede zmosno</w:t>
      </w:r>
      <w:r w:rsidRPr="00ED7D46">
        <w:t>ſ</w:t>
      </w:r>
      <w:r>
        <w:t>zt imam iaz, vpekli</w:t>
      </w:r>
      <w:r>
        <w:br/>
        <w:t>i ober Neba, zvami hocso biti ia,</w:t>
      </w:r>
      <w:r>
        <w:br/>
        <w:t>vsze do Szkoncsanya Szveta.</w:t>
      </w:r>
    </w:p>
    <w:p w14:paraId="4DCCB1EE" w14:textId="6CCE250B" w:rsidR="00684105" w:rsidRDefault="00684105" w:rsidP="00144A74">
      <w:pPr>
        <w:pStyle w:val="teiab"/>
      </w:pPr>
      <w:r>
        <w:t xml:space="preserve">Kako im veta recse, </w:t>
      </w:r>
      <w:r w:rsidRPr="00144A74">
        <w:rPr>
          <w:rStyle w:val="teipersName"/>
        </w:rPr>
        <w:t>Jesus</w:t>
      </w:r>
      <w:r>
        <w:t xml:space="preserve"> na Nebo</w:t>
      </w:r>
      <w:r>
        <w:br/>
      </w:r>
      <w:r w:rsidR="00DF3CBB">
        <w:t>vze</w:t>
      </w:r>
      <w:r w:rsidR="00DF3CBB" w:rsidRPr="00ED7D46">
        <w:t>ſ</w:t>
      </w:r>
      <w:r w:rsidR="00DF3CBB">
        <w:t>ze, i Szvetla megla pred nyi,</w:t>
      </w:r>
      <w:r w:rsidR="00DF3CBB">
        <w:br/>
        <w:t>Ocsi nyega gori vze. Christus.</w:t>
      </w:r>
    </w:p>
    <w:p w14:paraId="2773983C" w14:textId="447FA891" w:rsidR="00DF3CBB" w:rsidRDefault="00DF3CBB" w:rsidP="00144A74">
      <w:pPr>
        <w:pStyle w:val="teiab"/>
      </w:pPr>
      <w:r>
        <w:t>Gdabi za nim gledali, na Nebo Vucse-</w:t>
      </w:r>
      <w:r>
        <w:br/>
        <w:t>niczi, dva Angela, poleg nyi vsz-</w:t>
      </w:r>
      <w:r>
        <w:br/>
        <w:t>ta</w:t>
      </w:r>
      <w:r w:rsidRPr="00ED7D46">
        <w:t>ſ</w:t>
      </w:r>
      <w:r>
        <w:t>eta vu gvanti belom. Christus.</w:t>
      </w:r>
    </w:p>
    <w:p w14:paraId="2929D290" w14:textId="677EB05A" w:rsidR="00DF3CBB" w:rsidRDefault="00DF3CBB" w:rsidP="006D02DB">
      <w:pPr>
        <w:pStyle w:val="teicatch-word"/>
      </w:pPr>
      <w:r>
        <w:t>Rekos</w:t>
      </w:r>
      <w:r w:rsidRPr="00ED7D46">
        <w:t>ſ</w:t>
      </w:r>
      <w:r>
        <w:t>e</w:t>
      </w:r>
    </w:p>
    <w:p w14:paraId="02406A6E" w14:textId="77777777" w:rsidR="00DF3CBB" w:rsidRDefault="00DF3CBB">
      <w:pPr>
        <w:spacing w:after="200"/>
      </w:pPr>
      <w:r>
        <w:br w:type="page"/>
      </w:r>
    </w:p>
    <w:p w14:paraId="3599C747" w14:textId="0657DB4E" w:rsidR="00DF3CBB" w:rsidRDefault="00054D29" w:rsidP="009F5F11">
      <w:r>
        <w:lastRenderedPageBreak/>
        <w:t>/59/</w:t>
      </w:r>
    </w:p>
    <w:p w14:paraId="7384F9DA" w14:textId="4F721B14" w:rsidR="00054D29" w:rsidRDefault="00054D29" w:rsidP="00144A74">
      <w:pPr>
        <w:pStyle w:val="teifwPageNum"/>
      </w:pPr>
      <w:r>
        <w:t>50.</w:t>
      </w:r>
    </w:p>
    <w:p w14:paraId="6785A3E8" w14:textId="60AE10C5" w:rsidR="00054D29" w:rsidRDefault="00054D29" w:rsidP="00144A74">
      <w:pPr>
        <w:pStyle w:val="teilabel"/>
      </w:pPr>
      <w:r>
        <w:t>H.</w:t>
      </w:r>
    </w:p>
    <w:p w14:paraId="1E9F4F33" w14:textId="5FB583C6" w:rsidR="00054D29" w:rsidRDefault="00144A74" w:rsidP="000176DD">
      <w:pPr>
        <w:pStyle w:val="teiab"/>
      </w:pPr>
      <w:r>
        <w:t>Rekosse ti Angelie, vi Gal</w:t>
      </w:r>
      <w:r w:rsidR="00054D29">
        <w:t>iloan</w:t>
      </w:r>
      <w:r w:rsidR="00054D29" w:rsidRPr="00ED7D46">
        <w:t>ſ</w:t>
      </w:r>
      <w:r w:rsidR="00054D29">
        <w:t>zki</w:t>
      </w:r>
      <w:r w:rsidR="00054D29">
        <w:br/>
        <w:t>Mosie, kai Sztoite csudecssze, gle-</w:t>
      </w:r>
      <w:r w:rsidR="00054D29">
        <w:br/>
        <w:t>daiocs, gori vNebo. Christus.</w:t>
      </w:r>
    </w:p>
    <w:p w14:paraId="0297EEF4" w14:textId="56455BC2" w:rsidR="00054D29" w:rsidRDefault="00054D29" w:rsidP="000176DD">
      <w:pPr>
        <w:pStyle w:val="teiab"/>
      </w:pPr>
      <w:r>
        <w:t xml:space="preserve">Ov </w:t>
      </w:r>
      <w:r w:rsidRPr="00144A74">
        <w:rPr>
          <w:rStyle w:val="teipersName"/>
        </w:rPr>
        <w:t>Jesus</w:t>
      </w:r>
      <w:r>
        <w:t xml:space="preserve"> kie vezdai, poisel od vaz</w:t>
      </w:r>
      <w:r>
        <w:br/>
        <w:t>vNebe</w:t>
      </w:r>
      <w:r w:rsidRPr="00ED7D46">
        <w:t>ſ</w:t>
      </w:r>
      <w:r>
        <w:t>za, tak pride na pitanye, kak-</w:t>
      </w:r>
      <w:r>
        <w:br/>
        <w:t>ie v Nebo zdai poisel.</w:t>
      </w:r>
    </w:p>
    <w:p w14:paraId="39481CED" w14:textId="2DB0F78C" w:rsidR="00113169" w:rsidRDefault="00113169" w:rsidP="000176DD">
      <w:pPr>
        <w:pStyle w:val="teiab"/>
      </w:pPr>
      <w:r>
        <w:t>Zdai vNebi Goszpoduie, za naz no</w:t>
      </w:r>
      <w:r w:rsidRPr="00ED7D46">
        <w:t>ſ</w:t>
      </w:r>
      <w:r>
        <w:t>zi</w:t>
      </w:r>
      <w:r>
        <w:br/>
        <w:t>on pa</w:t>
      </w:r>
      <w:r w:rsidRPr="00ED7D46">
        <w:t>ſ</w:t>
      </w:r>
      <w:r>
        <w:t>zko, Ocza za naz on moli zo-</w:t>
      </w:r>
      <w:r>
        <w:br/>
        <w:t>csi pred nim on Sztoi. Christus-</w:t>
      </w:r>
    </w:p>
    <w:p w14:paraId="584A1914" w14:textId="1C605D0F" w:rsidR="00113169" w:rsidRDefault="00113169" w:rsidP="000176DD">
      <w:pPr>
        <w:pStyle w:val="teiab"/>
      </w:pPr>
      <w:r>
        <w:t>Ar nam vre vezdai deli, Szvoiega Du-</w:t>
      </w:r>
      <w:r>
        <w:br/>
        <w:t>ha dari, zkoterimi naz ravna, vsze</w:t>
      </w:r>
      <w:r>
        <w:br/>
        <w:t>do</w:t>
      </w:r>
      <w:r w:rsidRPr="00ED7D46">
        <w:t>ſ</w:t>
      </w:r>
      <w:r>
        <w:t>zkoncsanya Szveta. Christus.</w:t>
      </w:r>
    </w:p>
    <w:p w14:paraId="6BAE64DD" w14:textId="639DF5A7" w:rsidR="00113169" w:rsidRDefault="00113169" w:rsidP="000176DD">
      <w:pPr>
        <w:pStyle w:val="teiab"/>
      </w:pPr>
      <w:r>
        <w:t>Christus pravi Szin Bosi, zagovoritel</w:t>
      </w:r>
      <w:r>
        <w:br/>
        <w:t>nas Szi, Szproszi nam ti od Ocza Szve-</w:t>
      </w:r>
      <w:r>
        <w:br/>
        <w:t>ga Szvetoga Duga. Christus Szedi Oczu.</w:t>
      </w:r>
    </w:p>
    <w:p w14:paraId="0B3AA378" w14:textId="4AF986C0" w:rsidR="00113169" w:rsidRDefault="00113169" w:rsidP="000176DD">
      <w:pPr>
        <w:pStyle w:val="teiab"/>
      </w:pPr>
      <w:r>
        <w:t>Pokom bite na zemli, vszegdar gla</w:t>
      </w:r>
      <w:r w:rsidRPr="00ED7D46">
        <w:t>ſ</w:t>
      </w:r>
      <w:r>
        <w:t>zi-</w:t>
      </w:r>
      <w:r>
        <w:br/>
        <w:t>ti mogli, pomotoga z Angelmi vu</w:t>
      </w:r>
    </w:p>
    <w:p w14:paraId="4D51821E" w14:textId="0CB67C40" w:rsidR="00431641" w:rsidRDefault="00113169" w:rsidP="00144A74">
      <w:pPr>
        <w:pStyle w:val="teicatch-word"/>
      </w:pPr>
      <w:r>
        <w:t>Nebe</w:t>
      </w:r>
      <w:r w:rsidRPr="00ED7D46">
        <w:t>ſ</w:t>
      </w:r>
      <w:r>
        <w:t>zi</w:t>
      </w:r>
    </w:p>
    <w:p w14:paraId="4FC953A7" w14:textId="77777777" w:rsidR="00431641" w:rsidRDefault="00431641">
      <w:pPr>
        <w:spacing w:after="200"/>
      </w:pPr>
      <w:r>
        <w:br w:type="page"/>
      </w:r>
    </w:p>
    <w:p w14:paraId="05183504" w14:textId="5CF264EB" w:rsidR="00113169" w:rsidRDefault="00431641" w:rsidP="009F5F11">
      <w:r>
        <w:lastRenderedPageBreak/>
        <w:t>/60/</w:t>
      </w:r>
    </w:p>
    <w:p w14:paraId="5A16746B" w14:textId="28B4FED1" w:rsidR="00431641" w:rsidRDefault="00431641" w:rsidP="0057216A">
      <w:pPr>
        <w:pStyle w:val="teilabel"/>
      </w:pPr>
      <w:r>
        <w:t>H.</w:t>
      </w:r>
    </w:p>
    <w:p w14:paraId="1D42DA14" w14:textId="6C4F6B4C" w:rsidR="00431641" w:rsidRDefault="00431641" w:rsidP="0057216A">
      <w:pPr>
        <w:pStyle w:val="teiab"/>
      </w:pPr>
      <w:r>
        <w:t>Nebe</w:t>
      </w:r>
      <w:r w:rsidRPr="00ED7D46">
        <w:t>ſ</w:t>
      </w:r>
      <w:r>
        <w:t>zi dicsili, Christus Szedi.</w:t>
      </w:r>
    </w:p>
    <w:p w14:paraId="2BB22558" w14:textId="082C5E73" w:rsidR="00431641" w:rsidRDefault="00431641" w:rsidP="0057216A">
      <w:pPr>
        <w:pStyle w:val="teiab"/>
      </w:pPr>
      <w:r>
        <w:t>Dika bodi Bogovi, i Szinu nyegovo-</w:t>
      </w:r>
      <w:r>
        <w:br/>
        <w:t>mu, takai Duhu Szvetoma vez-</w:t>
      </w:r>
      <w:r>
        <w:br/>
        <w:t>dai i vekvekoma. Christus Szedi</w:t>
      </w:r>
      <w:r>
        <w:br/>
        <w:t>Oczu v Nebi na de</w:t>
      </w:r>
      <w:r w:rsidRPr="00ED7D46">
        <w:t>ſ</w:t>
      </w:r>
      <w:r>
        <w:t>zniczi, i Goszpo-</w:t>
      </w:r>
      <w:r>
        <w:br/>
        <w:t>duie. Amen.</w:t>
      </w:r>
    </w:p>
    <w:p w14:paraId="29302870" w14:textId="77777777" w:rsidR="00977105" w:rsidRDefault="00977105" w:rsidP="0057216A">
      <w:pPr>
        <w:pStyle w:val="teiab"/>
      </w:pPr>
    </w:p>
    <w:p w14:paraId="1A1BA752" w14:textId="746911F3" w:rsidR="00031089" w:rsidRDefault="0057216A" w:rsidP="0057216A">
      <w:pPr>
        <w:pStyle w:val="teiab"/>
      </w:pPr>
      <w:r>
        <w:t>Christusie v</w:t>
      </w:r>
      <w:r w:rsidR="00031089">
        <w:t>Nebo za</w:t>
      </w:r>
      <w:r w:rsidR="00031089" w:rsidRPr="00ED7D46">
        <w:t>ſ</w:t>
      </w:r>
      <w:r w:rsidR="00031089">
        <w:t>ztopil.</w:t>
      </w:r>
      <w:r w:rsidR="00391EDB">
        <w:br/>
        <w:t>Dika bodi vszegdar Bogu.</w:t>
      </w:r>
      <w:r w:rsidR="00391EDB">
        <w:br/>
        <w:t>Kaibi nam me</w:t>
      </w:r>
      <w:r w:rsidR="00391EDB" w:rsidRPr="00ED7D46">
        <w:t>ſ</w:t>
      </w:r>
      <w:r w:rsidR="00391EDB">
        <w:t>zto napra-</w:t>
      </w:r>
      <w:r w:rsidR="00391EDB">
        <w:br/>
        <w:t>vil. Dika bodi Bogu.</w:t>
      </w:r>
    </w:p>
    <w:p w14:paraId="5EC9A20C" w14:textId="3DE843BB" w:rsidR="00391EDB" w:rsidRDefault="00391EDB" w:rsidP="0057216A">
      <w:pPr>
        <w:pStyle w:val="teiab"/>
      </w:pPr>
      <w:r>
        <w:t>Oczu na de</w:t>
      </w:r>
      <w:r w:rsidRPr="00ED7D46">
        <w:t>ſ</w:t>
      </w:r>
      <w:r>
        <w:t>zniczi Szedi. D. b. v. B.</w:t>
      </w:r>
    </w:p>
    <w:p w14:paraId="127B3667" w14:textId="1EB2E3E9" w:rsidR="00391EDB" w:rsidRDefault="00391EDB" w:rsidP="0057216A">
      <w:pPr>
        <w:pStyle w:val="teiab"/>
      </w:pPr>
      <w:r>
        <w:t>On</w:t>
      </w:r>
      <w:r w:rsidRPr="00ED7D46">
        <w:t>ſ</w:t>
      </w:r>
      <w:r>
        <w:t>ze za naz Oczu moli. Dika bodi B.</w:t>
      </w:r>
      <w:r>
        <w:br/>
        <w:t>Stiride</w:t>
      </w:r>
      <w:r w:rsidRPr="00ED7D46">
        <w:t>ſ</w:t>
      </w:r>
      <w:r>
        <w:t>zet dni ve</w:t>
      </w:r>
      <w:r w:rsidRPr="00ED7D46">
        <w:t>ſ</w:t>
      </w:r>
      <w:r>
        <w:t>zelja</w:t>
      </w:r>
      <w:r w:rsidRPr="00ED7D46">
        <w:t>ſ</w:t>
      </w:r>
      <w:r>
        <w:t>se. D. b. v. B.</w:t>
      </w:r>
      <w:r>
        <w:br/>
        <w:t>Szvoie drage Vucsenike. Dika b. B.</w:t>
      </w:r>
      <w:r>
        <w:br/>
      </w:r>
      <w:r w:rsidR="00D24E5F">
        <w:t>Kterim obecsa poszlati. D. b. v. B.</w:t>
      </w:r>
      <w:r w:rsidR="00D24E5F">
        <w:br/>
        <w:t>Szvetoga Duha dar lepi. D. b. B.</w:t>
      </w:r>
      <w:r w:rsidR="00D24E5F">
        <w:br/>
        <w:t>Inye po vszem Szveiti poszla. D. b. v. B.</w:t>
      </w:r>
      <w:r w:rsidR="00D24E5F">
        <w:br/>
        <w:t>Dabimu volio gla</w:t>
      </w:r>
      <w:r w:rsidR="00D24E5F" w:rsidRPr="00ED7D46">
        <w:t>ſ</w:t>
      </w:r>
      <w:r w:rsidR="00D24E5F">
        <w:t>zili. D. b. Bogu.</w:t>
      </w:r>
    </w:p>
    <w:p w14:paraId="34B1A926" w14:textId="2E4BBA90" w:rsidR="00D24E5F" w:rsidRPr="0057216A" w:rsidRDefault="00D24E5F" w:rsidP="0057216A">
      <w:pPr>
        <w:pStyle w:val="teicatch-word"/>
      </w:pPr>
      <w:r w:rsidRPr="0057216A">
        <w:t>Poterd</w:t>
      </w:r>
    </w:p>
    <w:p w14:paraId="2A410480" w14:textId="77777777" w:rsidR="00D24E5F" w:rsidRDefault="00D24E5F">
      <w:pPr>
        <w:spacing w:after="200"/>
      </w:pPr>
      <w:r>
        <w:br w:type="page"/>
      </w:r>
    </w:p>
    <w:p w14:paraId="7DF80103" w14:textId="24FFE020" w:rsidR="00D24E5F" w:rsidRDefault="00D24E5F" w:rsidP="009F5F11">
      <w:r>
        <w:lastRenderedPageBreak/>
        <w:t>/61/</w:t>
      </w:r>
    </w:p>
    <w:p w14:paraId="0745EAF1" w14:textId="27424504" w:rsidR="00D24E5F" w:rsidRDefault="00D24E5F" w:rsidP="00D25D9C">
      <w:pPr>
        <w:pStyle w:val="teifwPageNum"/>
      </w:pPr>
      <w:r>
        <w:t>51.</w:t>
      </w:r>
    </w:p>
    <w:p w14:paraId="2052E5B0" w14:textId="0D313A64" w:rsidR="00D24E5F" w:rsidRDefault="00D24E5F" w:rsidP="00D25D9C">
      <w:pPr>
        <w:pStyle w:val="teilabel"/>
      </w:pPr>
      <w:r>
        <w:t>H.</w:t>
      </w:r>
    </w:p>
    <w:p w14:paraId="3499D7D5" w14:textId="6DEB86CD" w:rsidR="00D24E5F" w:rsidRDefault="00D24E5F" w:rsidP="0031310D">
      <w:pPr>
        <w:pStyle w:val="teiab"/>
      </w:pPr>
      <w:r>
        <w:t>Poterdivsi nim nih recsi. D. b. v. B.</w:t>
      </w:r>
      <w:r>
        <w:br/>
        <w:t>Prise</w:t>
      </w:r>
      <w:r w:rsidRPr="00ED7D46">
        <w:t>ſ</w:t>
      </w:r>
      <w:r>
        <w:t>znimi vnogi csüdi. Dika b. B.</w:t>
      </w:r>
      <w:r>
        <w:br/>
        <w:t>Zatosze vupaimo vu nyemi. D. b. v. B.</w:t>
      </w:r>
      <w:r>
        <w:br/>
        <w:t>Arie nadevszeimi zmosen. D. b. B.</w:t>
      </w:r>
      <w:r>
        <w:br/>
        <w:t>Vezdai za naz Ocza moli. D. b. v. B.</w:t>
      </w:r>
      <w:r>
        <w:br/>
        <w:t>Veliko Szkerb za naz noszi. D. b. B.</w:t>
      </w:r>
      <w:r>
        <w:br/>
        <w:t>Hvala Szinom Szvetim Duhom.  Di-</w:t>
      </w:r>
      <w:r>
        <w:br/>
        <w:t>ka bodi Bogu. Amen.</w:t>
      </w:r>
    </w:p>
    <w:p w14:paraId="652595AA" w14:textId="14AA484B" w:rsidR="00D24E5F" w:rsidRDefault="00D24E5F" w:rsidP="0031310D">
      <w:pPr>
        <w:pStyle w:val="Naslov1"/>
      </w:pPr>
      <w:r>
        <w:t>Na Ruszalszko Nedelo odvecsara.</w:t>
      </w:r>
    </w:p>
    <w:p w14:paraId="63A4338B" w14:textId="40DB35C2" w:rsidR="00D24E5F" w:rsidRDefault="00D24E5F" w:rsidP="0031310D">
      <w:pPr>
        <w:pStyle w:val="teiab"/>
      </w:pPr>
      <w:r>
        <w:t xml:space="preserve">Gda </w:t>
      </w:r>
      <w:r w:rsidRPr="0031310D">
        <w:rPr>
          <w:rStyle w:val="teipersName"/>
        </w:rPr>
        <w:t>Jesus</w:t>
      </w:r>
      <w:r>
        <w:t xml:space="preserve"> Christus Szin</w:t>
      </w:r>
      <w:r>
        <w:br/>
        <w:t>Bosi, hotelie vNebo Sztopiti,</w:t>
      </w:r>
      <w:r>
        <w:br/>
        <w:t>Oczu na de</w:t>
      </w:r>
      <w:r w:rsidRPr="00ED7D46">
        <w:t>ſ</w:t>
      </w:r>
      <w:r>
        <w:t>zniczo Sze</w:t>
      </w:r>
      <w:r w:rsidRPr="00ED7D46">
        <w:t>ſ</w:t>
      </w:r>
      <w:r>
        <w:t>zti, Vu-</w:t>
      </w:r>
      <w:r>
        <w:br/>
        <w:t>csenikom tak govori Bogu hvala.</w:t>
      </w:r>
    </w:p>
    <w:p w14:paraId="34AA19D6" w14:textId="344F4EEB" w:rsidR="00D24E5F" w:rsidRDefault="00D24E5F" w:rsidP="0031310D">
      <w:pPr>
        <w:pStyle w:val="teiab"/>
      </w:pPr>
      <w:r>
        <w:t>Idem iaz zdai gori vNebo, kmoiemu dra-</w:t>
      </w:r>
      <w:r>
        <w:br/>
        <w:t>gomu Oczu, odnut vam hocsem posz-</w:t>
      </w:r>
      <w:r>
        <w:br/>
        <w:t>lati, Szvetoga Duha dar dati. B. h.</w:t>
      </w:r>
    </w:p>
    <w:p w14:paraId="61934D22" w14:textId="52988051" w:rsidR="00D24E5F" w:rsidRDefault="00D24E5F" w:rsidP="0031310D">
      <w:pPr>
        <w:pStyle w:val="teicatch-word"/>
      </w:pPr>
      <w:r>
        <w:t>Zato</w:t>
      </w:r>
    </w:p>
    <w:p w14:paraId="3F7F80DD" w14:textId="77777777" w:rsidR="00D24E5F" w:rsidRDefault="00D24E5F">
      <w:pPr>
        <w:spacing w:after="200"/>
      </w:pPr>
      <w:r>
        <w:br w:type="page"/>
      </w:r>
    </w:p>
    <w:p w14:paraId="27506752" w14:textId="3AE2D7A9" w:rsidR="00D24E5F" w:rsidRDefault="00D24E5F" w:rsidP="009F5F11">
      <w:r>
        <w:lastRenderedPageBreak/>
        <w:t>/62/</w:t>
      </w:r>
    </w:p>
    <w:p w14:paraId="2B7850ED" w14:textId="7FFDDC4A" w:rsidR="00D24E5F" w:rsidRDefault="00D24E5F" w:rsidP="00360578">
      <w:pPr>
        <w:pStyle w:val="teilabel"/>
      </w:pPr>
      <w:r>
        <w:t>H.</w:t>
      </w:r>
    </w:p>
    <w:p w14:paraId="4D458B4D" w14:textId="61B2C49F" w:rsidR="00D24E5F" w:rsidRDefault="00D24E5F" w:rsidP="00360578">
      <w:pPr>
        <w:pStyle w:val="teiab"/>
      </w:pPr>
      <w:r>
        <w:t>Zato zVara</w:t>
      </w:r>
      <w:r w:rsidRPr="00ED7D46">
        <w:t>ſ</w:t>
      </w:r>
      <w:r>
        <w:t>sa neidite, negosze</w:t>
      </w:r>
      <w:r>
        <w:br/>
        <w:t>vkupe dersite, ino oblubo csa-</w:t>
      </w:r>
      <w:r>
        <w:br/>
        <w:t>kaite, da Szvetoga Duha vzemete. B.</w:t>
      </w:r>
    </w:p>
    <w:p w14:paraId="222DE01B" w14:textId="12A9713B" w:rsidR="00D24E5F" w:rsidRDefault="00D24E5F" w:rsidP="00360578">
      <w:pPr>
        <w:pStyle w:val="teiab"/>
      </w:pPr>
      <w:r>
        <w:t>Vucseniczi veruva</w:t>
      </w:r>
      <w:r w:rsidRPr="00ED7D46">
        <w:t>ſ</w:t>
      </w:r>
      <w:r>
        <w:t>se, i viedne mi</w:t>
      </w:r>
      <w:r w:rsidRPr="00ED7D46">
        <w:t>ſ</w:t>
      </w:r>
      <w:r>
        <w:t>zli</w:t>
      </w:r>
      <w:r>
        <w:br/>
        <w:t>oszta</w:t>
      </w:r>
      <w:r w:rsidRPr="00ED7D46">
        <w:t>ſ</w:t>
      </w:r>
      <w:r>
        <w:t>se, nepre</w:t>
      </w:r>
      <w:r w:rsidRPr="00ED7D46">
        <w:t>ſ</w:t>
      </w:r>
      <w:r>
        <w:t>ztanoma molja</w:t>
      </w:r>
      <w:r w:rsidRPr="00ED7D46">
        <w:t>ſ</w:t>
      </w:r>
      <w:r>
        <w:t>se,</w:t>
      </w:r>
      <w:r>
        <w:br/>
        <w:t>i Boga napomocs zva</w:t>
      </w:r>
      <w:r w:rsidRPr="00ED7D46">
        <w:t>ſ</w:t>
      </w:r>
      <w:r>
        <w:t>se. B.</w:t>
      </w:r>
    </w:p>
    <w:p w14:paraId="0969943E" w14:textId="2196A9AB" w:rsidR="00D24E5F" w:rsidRDefault="00D24E5F" w:rsidP="00360578">
      <w:pPr>
        <w:pStyle w:val="teiab"/>
      </w:pPr>
      <w:r>
        <w:t>Zato nate denesni den, rano okol</w:t>
      </w:r>
      <w:r>
        <w:br/>
        <w:t>tretye vöre, Szveti Duhie nim</w:t>
      </w:r>
      <w:r>
        <w:br/>
        <w:t>bil poszlan, gde</w:t>
      </w:r>
      <w:r w:rsidRPr="00ED7D46">
        <w:t>ſ</w:t>
      </w:r>
      <w:r>
        <w:t>zo vkup bili nate</w:t>
      </w:r>
      <w:r>
        <w:br/>
        <w:t>Sztan. Bogu hvala.</w:t>
      </w:r>
    </w:p>
    <w:p w14:paraId="14C9ED06" w14:textId="1D711882" w:rsidR="00D24E5F" w:rsidRDefault="00D24E5F" w:rsidP="00360578">
      <w:pPr>
        <w:pStyle w:val="teiab"/>
      </w:pPr>
      <w:r w:rsidRPr="00360578">
        <w:rPr>
          <w:rStyle w:val="teiunclear"/>
        </w:rPr>
        <w:t>Szede</w:t>
      </w:r>
      <w:r>
        <w:t xml:space="preserve"> Znied nih na vszakoga, ino</w:t>
      </w:r>
      <w:r>
        <w:br/>
        <w:t>nim pravi razum da, po Bos-</w:t>
      </w:r>
      <w:r>
        <w:br/>
        <w:t>ioi voli nye darmi, vnogi Jezi-</w:t>
      </w:r>
      <w:r>
        <w:br/>
        <w:t>kov na deli.</w:t>
      </w:r>
    </w:p>
    <w:p w14:paraId="22A48AE4" w14:textId="2FCC4022" w:rsidR="00D24E5F" w:rsidRDefault="00D24E5F" w:rsidP="00360578">
      <w:pPr>
        <w:pStyle w:val="teiab"/>
      </w:pPr>
      <w:r>
        <w:t>I zacse</w:t>
      </w:r>
      <w:r w:rsidRPr="00ED7D46">
        <w:t>ſ</w:t>
      </w:r>
      <w:r>
        <w:t>se go</w:t>
      </w:r>
      <w:r w:rsidR="00360578">
        <w:t>voriti, zvoge fele Jezik-</w:t>
      </w:r>
      <w:r w:rsidR="00360578">
        <w:br/>
        <w:t>mi, kn</w:t>
      </w:r>
      <w:r>
        <w:t>im</w:t>
      </w:r>
      <w:r w:rsidRPr="00ED7D46">
        <w:t>ſ</w:t>
      </w:r>
      <w:r>
        <w:t>ze Szpravi vnogo ludi,</w:t>
      </w:r>
      <w:r>
        <w:br/>
        <w:t>i pocsnosze csuduvati. Boguh.</w:t>
      </w:r>
    </w:p>
    <w:p w14:paraId="27056869" w14:textId="334D6F4B" w:rsidR="00464D56" w:rsidRDefault="00D24E5F" w:rsidP="00360578">
      <w:pPr>
        <w:pStyle w:val="teicatch-word"/>
      </w:pPr>
      <w:r>
        <w:t xml:space="preserve">I </w:t>
      </w:r>
      <w:r w:rsidR="00464D56">
        <w:t>csudecs</w:t>
      </w:r>
    </w:p>
    <w:p w14:paraId="3CB37194" w14:textId="77777777" w:rsidR="00464D56" w:rsidRDefault="00464D56">
      <w:pPr>
        <w:spacing w:after="200"/>
      </w:pPr>
      <w:r>
        <w:br w:type="page"/>
      </w:r>
    </w:p>
    <w:p w14:paraId="7FDBEE2F" w14:textId="7813D46F" w:rsidR="00D24E5F" w:rsidRDefault="00363A28" w:rsidP="009F5F11">
      <w:r>
        <w:lastRenderedPageBreak/>
        <w:t>/63/</w:t>
      </w:r>
    </w:p>
    <w:p w14:paraId="2BC9ACAC" w14:textId="4B63C2C6" w:rsidR="00363A28" w:rsidRDefault="00363A28" w:rsidP="00910298">
      <w:pPr>
        <w:pStyle w:val="teifwPageNum"/>
      </w:pPr>
      <w:r>
        <w:t>52.</w:t>
      </w:r>
    </w:p>
    <w:p w14:paraId="6126E05F" w14:textId="4EE10C43" w:rsidR="00363A28" w:rsidRDefault="00363A28" w:rsidP="00910298">
      <w:pPr>
        <w:pStyle w:val="teilabel"/>
      </w:pPr>
      <w:r>
        <w:t>H.</w:t>
      </w:r>
    </w:p>
    <w:p w14:paraId="61CEBA1F" w14:textId="34D32E39" w:rsidR="00363A28" w:rsidRDefault="00363A28" w:rsidP="00910298">
      <w:pPr>
        <w:pStyle w:val="teiab"/>
      </w:pPr>
      <w:r>
        <w:t xml:space="preserve">csudecs Szo govorili, z </w:t>
      </w:r>
      <w:r w:rsidRPr="00910298">
        <w:rPr>
          <w:rStyle w:val="teiplaceName"/>
        </w:rPr>
        <w:t>Galiloieſzo</w:t>
      </w:r>
      <w:r>
        <w:t xml:space="preserve"> ti</w:t>
      </w:r>
      <w:r>
        <w:br/>
        <w:t>mosi, i kak vna</w:t>
      </w:r>
      <w:r w:rsidRPr="00ED7D46">
        <w:t>ſ</w:t>
      </w:r>
      <w:r>
        <w:t>si jeziki zdai,</w:t>
      </w:r>
      <w:r>
        <w:br/>
        <w:t>govori velika csuda. Bogu hvala.</w:t>
      </w:r>
    </w:p>
    <w:p w14:paraId="7B46315F" w14:textId="3CCFE477" w:rsidR="00363A28" w:rsidRDefault="00363A28" w:rsidP="005E2915">
      <w:pPr>
        <w:pStyle w:val="teiab"/>
      </w:pPr>
      <w:r w:rsidRPr="005E2915">
        <w:rPr>
          <w:rStyle w:val="teigap"/>
        </w:rPr>
        <w:t>???</w:t>
      </w:r>
      <w:r>
        <w:t>edni</w:t>
      </w:r>
      <w:r w:rsidRPr="00ED7D46">
        <w:t>ſ</w:t>
      </w:r>
      <w:r>
        <w:t>so Boga hvalili, a drugiszo nye</w:t>
      </w:r>
      <w:r>
        <w:br/>
        <w:t>pszuvali, dabi vszi bili piani, ino</w:t>
      </w:r>
      <w:r>
        <w:br/>
        <w:t>zmosta govorili. Bogu hvala.</w:t>
      </w:r>
    </w:p>
    <w:p w14:paraId="1094F035" w14:textId="12F8125C" w:rsidR="00363A28" w:rsidRDefault="00363A28" w:rsidP="005E2915">
      <w:pPr>
        <w:pStyle w:val="teiab"/>
      </w:pPr>
      <w:r w:rsidRPr="005E2915">
        <w:rPr>
          <w:rStyle w:val="teipersName"/>
        </w:rPr>
        <w:t>Peter</w:t>
      </w:r>
      <w:r>
        <w:t xml:space="preserve"> paki zmocsi Bosie, gdabi bil</w:t>
      </w:r>
      <w:r>
        <w:br/>
        <w:t>vidil veto vsze, zacse nim prede-</w:t>
      </w:r>
      <w:r>
        <w:br/>
        <w:t>kuvati, Vucsenike zagovariati. B.</w:t>
      </w:r>
    </w:p>
    <w:p w14:paraId="367DCB96" w14:textId="5DE55D75" w:rsidR="00363A28" w:rsidRDefault="005E2915" w:rsidP="005E2915">
      <w:pPr>
        <w:pStyle w:val="teiab"/>
      </w:pPr>
      <w:r>
        <w:t>M</w:t>
      </w:r>
      <w:r w:rsidR="00363A28">
        <w:t>i</w:t>
      </w:r>
      <w:r w:rsidR="00363A28" w:rsidRPr="00ED7D46">
        <w:t>ſ</w:t>
      </w:r>
      <w:r w:rsidR="00363A28">
        <w:t>zmo vezdai nei piani, neg Szmo</w:t>
      </w:r>
      <w:r w:rsidR="00363A28">
        <w:br/>
        <w:t>Szveta Duha vzeli, kako Sztoga</w:t>
      </w:r>
      <w:r w:rsidR="00363A28">
        <w:br/>
      </w:r>
      <w:r w:rsidR="00363A28" w:rsidRPr="005E2915">
        <w:rPr>
          <w:rStyle w:val="teipersName"/>
        </w:rPr>
        <w:t>Joel</w:t>
      </w:r>
      <w:r w:rsidR="00363A28">
        <w:t xml:space="preserve"> Szveti, davnoje bil vsze naz-</w:t>
      </w:r>
      <w:r w:rsidR="00363A28">
        <w:br/>
        <w:t>ve</w:t>
      </w:r>
      <w:r w:rsidR="00363A28" w:rsidRPr="00ED7D46">
        <w:t>ſ</w:t>
      </w:r>
      <w:r w:rsidR="00363A28">
        <w:t>ztil. Bogu hvala.</w:t>
      </w:r>
    </w:p>
    <w:p w14:paraId="2A2EEF3F" w14:textId="114E8512" w:rsidR="00363A28" w:rsidRDefault="00363A28" w:rsidP="005E2915">
      <w:pPr>
        <w:pStyle w:val="teiab"/>
      </w:pPr>
      <w:r>
        <w:t xml:space="preserve">Ar </w:t>
      </w:r>
      <w:r w:rsidRPr="005E2915">
        <w:rPr>
          <w:rStyle w:val="teipersName"/>
        </w:rPr>
        <w:t>Jesus</w:t>
      </w:r>
      <w:r>
        <w:t xml:space="preserve"> Christus Szin Bosi, kie</w:t>
      </w:r>
      <w:r>
        <w:br/>
        <w:t>gori vsztal od Szmerti, i na de</w:t>
      </w:r>
      <w:r w:rsidRPr="00ED7D46">
        <w:t>ſ</w:t>
      </w:r>
      <w:r>
        <w:t>z-</w:t>
      </w:r>
      <w:r>
        <w:br/>
        <w:t>ni Bosioi Szedi, on to vsze csi-</w:t>
      </w:r>
      <w:r>
        <w:br/>
        <w:t>ni znami. Bogu hvala.</w:t>
      </w:r>
    </w:p>
    <w:p w14:paraId="6749B26A" w14:textId="135F390B" w:rsidR="00363A28" w:rsidRDefault="00363A28" w:rsidP="005E2915">
      <w:pPr>
        <w:pStyle w:val="teicatch-word"/>
      </w:pPr>
      <w:r>
        <w:t>Ludie</w:t>
      </w:r>
    </w:p>
    <w:p w14:paraId="471C1644" w14:textId="77777777" w:rsidR="00363A28" w:rsidRDefault="00363A28">
      <w:pPr>
        <w:spacing w:after="200"/>
      </w:pPr>
      <w:r>
        <w:br w:type="page"/>
      </w:r>
    </w:p>
    <w:p w14:paraId="39BC99A6" w14:textId="15C3A10E" w:rsidR="00363A28" w:rsidRDefault="00363A28" w:rsidP="009F5F11">
      <w:r>
        <w:lastRenderedPageBreak/>
        <w:t>/64/</w:t>
      </w:r>
    </w:p>
    <w:p w14:paraId="0D064CDD" w14:textId="7392F455" w:rsidR="00363A28" w:rsidRDefault="00363A28" w:rsidP="00F5599B">
      <w:pPr>
        <w:pStyle w:val="teilabel"/>
      </w:pPr>
      <w:r>
        <w:t>H.</w:t>
      </w:r>
    </w:p>
    <w:p w14:paraId="5A9DD220" w14:textId="045343F6" w:rsidR="00363A28" w:rsidRDefault="00363A28" w:rsidP="00F5599B">
      <w:pPr>
        <w:pStyle w:val="teiab"/>
      </w:pPr>
      <w:r>
        <w:t>Ludie Szosze presztra</w:t>
      </w:r>
      <w:r w:rsidRPr="00ED7D46">
        <w:t>ſ</w:t>
      </w:r>
      <w:r>
        <w:t>si, gda</w:t>
      </w:r>
      <w:r w:rsidRPr="00ED7D46">
        <w:t>ſ</w:t>
      </w:r>
      <w:r>
        <w:t>zo te</w:t>
      </w:r>
      <w:r>
        <w:br/>
        <w:t>be</w:t>
      </w:r>
      <w:r w:rsidRPr="00ED7D46">
        <w:t>ſ</w:t>
      </w:r>
      <w:r>
        <w:t>zede csuli, Vucseniko Szo pi-</w:t>
      </w:r>
      <w:r>
        <w:br/>
        <w:t>tali, lubeznivo govorili. B. h.</w:t>
      </w:r>
    </w:p>
    <w:p w14:paraId="2336B1E4" w14:textId="4E33790E" w:rsidR="00363A28" w:rsidRDefault="00363A28" w:rsidP="00F5599B">
      <w:pPr>
        <w:pStyle w:val="teiab"/>
      </w:pPr>
      <w:r>
        <w:t>Kai imamo mi vcsiniti, dabi mo-</w:t>
      </w:r>
      <w:r>
        <w:br/>
        <w:t>gli v Nebo priti, ki</w:t>
      </w:r>
      <w:r w:rsidRPr="00ED7D46">
        <w:t>ſ</w:t>
      </w:r>
      <w:r>
        <w:t>zmo vcsinili</w:t>
      </w:r>
      <w:r>
        <w:br/>
        <w:t>Christu</w:t>
      </w:r>
      <w:r w:rsidRPr="00ED7D46">
        <w:t>ſ</w:t>
      </w:r>
      <w:r>
        <w:t>sa re</w:t>
      </w:r>
      <w:r w:rsidRPr="00ED7D46">
        <w:t>ſ</w:t>
      </w:r>
      <w:r>
        <w:t>zpeti. Odkupitela. B.</w:t>
      </w:r>
    </w:p>
    <w:p w14:paraId="27B7F590" w14:textId="44E8A43A" w:rsidR="00363A28" w:rsidRDefault="00363A28" w:rsidP="00F5599B">
      <w:pPr>
        <w:pStyle w:val="teiab"/>
      </w:pPr>
      <w:r>
        <w:t>Peterie knim odgovoril, pokoro vcsi-</w:t>
      </w:r>
      <w:r>
        <w:br/>
        <w:t xml:space="preserve">nite velel, i v </w:t>
      </w:r>
      <w:r w:rsidRPr="00F5599B">
        <w:rPr>
          <w:rStyle w:val="teipersName"/>
        </w:rPr>
        <w:t>Jesuſsa</w:t>
      </w:r>
      <w:r>
        <w:t xml:space="preserve"> vöruvati,</w:t>
      </w:r>
      <w:r>
        <w:br/>
        <w:t>vnyega ime Sze ker</w:t>
      </w:r>
      <w:r w:rsidRPr="00ED7D46">
        <w:t>ſ</w:t>
      </w:r>
      <w:r>
        <w:t>ztiti. B. h.</w:t>
      </w:r>
    </w:p>
    <w:p w14:paraId="4F7B368D" w14:textId="72A4811D" w:rsidR="00363A28" w:rsidRDefault="00363A28" w:rsidP="00F5599B">
      <w:pPr>
        <w:pStyle w:val="teiab"/>
      </w:pPr>
      <w:r>
        <w:t>Toszo oni vsze vchinili zgrehov-</w:t>
      </w:r>
      <w:r>
        <w:br/>
        <w:t>Szo</w:t>
      </w:r>
      <w:r w:rsidRPr="00ED7D46">
        <w:t>ſ</w:t>
      </w:r>
      <w:r>
        <w:t>ze Szpokorili, tri Jezer Düs</w:t>
      </w:r>
      <w:r>
        <w:br/>
        <w:t>na jeden den, Sztopi na ker-</w:t>
      </w:r>
      <w:r>
        <w:br/>
        <w:t>chan</w:t>
      </w:r>
      <w:r w:rsidRPr="00ED7D46">
        <w:t>ſ</w:t>
      </w:r>
      <w:r>
        <w:t>zki Sztran. Bogu hvala.</w:t>
      </w:r>
    </w:p>
    <w:p w14:paraId="26C87105" w14:textId="4FBDE09D" w:rsidR="00363A28" w:rsidRDefault="00363A28" w:rsidP="00F5599B">
      <w:pPr>
        <w:pStyle w:val="teiab"/>
      </w:pPr>
      <w:r>
        <w:t>Zato i mi vszi molimo, Szvetoga</w:t>
      </w:r>
      <w:r>
        <w:br/>
        <w:t>Duha proszimo, da naz tüdi</w:t>
      </w:r>
      <w:r>
        <w:br/>
        <w:t>vsze razszveiti, vu pravoi</w:t>
      </w:r>
      <w:r>
        <w:br/>
        <w:t>vori obdersi. Bogu hvala. Am.</w:t>
      </w:r>
    </w:p>
    <w:p w14:paraId="605248C0" w14:textId="008DAA70" w:rsidR="00966810" w:rsidRDefault="00363A28" w:rsidP="00F5599B">
      <w:pPr>
        <w:pStyle w:val="teicatch-word"/>
      </w:pPr>
      <w:r>
        <w:t>Drüga</w:t>
      </w:r>
    </w:p>
    <w:p w14:paraId="55D02BE1" w14:textId="77777777" w:rsidR="00966810" w:rsidRDefault="00966810">
      <w:pPr>
        <w:spacing w:after="200"/>
      </w:pPr>
      <w:r>
        <w:br w:type="page"/>
      </w:r>
    </w:p>
    <w:p w14:paraId="6AD4CB71" w14:textId="45689D29" w:rsidR="00363A28" w:rsidRDefault="00966810" w:rsidP="009F5F11">
      <w:r>
        <w:lastRenderedPageBreak/>
        <w:t>/65/</w:t>
      </w:r>
    </w:p>
    <w:p w14:paraId="5961F839" w14:textId="29D6CC1E" w:rsidR="00966810" w:rsidRDefault="00966810" w:rsidP="000A5AA1">
      <w:pPr>
        <w:pStyle w:val="teifwPageNum"/>
      </w:pPr>
      <w:r>
        <w:t>53.</w:t>
      </w:r>
    </w:p>
    <w:p w14:paraId="1E7C83BE" w14:textId="0DE3146C" w:rsidR="00966810" w:rsidRDefault="00966810" w:rsidP="000A5AA1">
      <w:pPr>
        <w:pStyle w:val="teilabel"/>
      </w:pPr>
      <w:r>
        <w:t>H.</w:t>
      </w:r>
    </w:p>
    <w:p w14:paraId="23EB1DCD" w14:textId="3657DC56" w:rsidR="00966810" w:rsidRDefault="00966810" w:rsidP="000A5AA1">
      <w:pPr>
        <w:pStyle w:val="Naslov1"/>
      </w:pPr>
      <w:r>
        <w:t>Drüga na Noto. Potrebnoie znati.</w:t>
      </w:r>
    </w:p>
    <w:p w14:paraId="115CF60C" w14:textId="030F1AF5" w:rsidR="00966810" w:rsidRDefault="00966810" w:rsidP="000A5AA1">
      <w:pPr>
        <w:pStyle w:val="teiab"/>
      </w:pPr>
      <w:r>
        <w:t>Zrok zvelicsan</w:t>
      </w:r>
      <w:r w:rsidRPr="00ED7D46">
        <w:t>ſ</w:t>
      </w:r>
      <w:r>
        <w:t>ztva kte-</w:t>
      </w:r>
      <w:r>
        <w:br/>
        <w:t>ri hocse znati, Lubezno</w:t>
      </w:r>
      <w:r w:rsidRPr="00ED7D46">
        <w:t>ſ</w:t>
      </w:r>
      <w:r>
        <w:t>zt</w:t>
      </w:r>
      <w:r>
        <w:br/>
        <w:t>Ocza Boga mei poznati,</w:t>
      </w:r>
      <w:r>
        <w:br/>
        <w:t>ki Szvoiega Szina. Go</w:t>
      </w:r>
      <w:r w:rsidRPr="00ED7D46">
        <w:t>ſ</w:t>
      </w:r>
      <w:r>
        <w:t xml:space="preserve">zpodna </w:t>
      </w:r>
      <w:r w:rsidRPr="000A5AA1">
        <w:rPr>
          <w:rStyle w:val="teipersName"/>
        </w:rPr>
        <w:t>Jesus-</w:t>
      </w:r>
      <w:r w:rsidRPr="000A5AA1">
        <w:rPr>
          <w:rStyle w:val="teipersName"/>
        </w:rPr>
        <w:br/>
        <w:t>s</w:t>
      </w:r>
      <w:r>
        <w:t>, Stel za te dati.</w:t>
      </w:r>
    </w:p>
    <w:p w14:paraId="089CD11E" w14:textId="0077B468" w:rsidR="00966810" w:rsidRDefault="00966810" w:rsidP="000A5AA1">
      <w:pPr>
        <w:pStyle w:val="teiab"/>
      </w:pPr>
      <w:r>
        <w:t>On pak vete Szveit nei doisel Szkvar-</w:t>
      </w:r>
      <w:r>
        <w:br/>
        <w:t>juvati, neg za gresnike Sztel</w:t>
      </w:r>
      <w:r w:rsidRPr="00ED7D46">
        <w:t>ſ</w:t>
      </w:r>
      <w:r>
        <w:t>ze</w:t>
      </w:r>
      <w:r>
        <w:br/>
        <w:t>alduvati, i z Oczem Bogom naz vszei</w:t>
      </w:r>
      <w:r>
        <w:br/>
        <w:t>pomiriti, i zvelicsiti.</w:t>
      </w:r>
    </w:p>
    <w:p w14:paraId="3C1DBCF5" w14:textId="7A1F73A2" w:rsidR="00B6024F" w:rsidRDefault="00B6024F" w:rsidP="000A5AA1">
      <w:pPr>
        <w:pStyle w:val="teiab"/>
      </w:pPr>
      <w:r>
        <w:t>Da zastor veksi tal Szveita</w:t>
      </w:r>
      <w:r w:rsidRPr="00ED7D46">
        <w:t>ſ</w:t>
      </w:r>
      <w:r>
        <w:t>ze Szkva-</w:t>
      </w:r>
      <w:r>
        <w:br/>
        <w:t>ri, recses ar nesche Szvetlo</w:t>
      </w:r>
      <w:r w:rsidRPr="00ED7D46">
        <w:t>ſ</w:t>
      </w:r>
      <w:r>
        <w:t>zti</w:t>
      </w:r>
      <w:r>
        <w:br/>
      </w:r>
      <w:r w:rsidRPr="000A5AA1">
        <w:rPr>
          <w:rStyle w:val="teiadd"/>
        </w:rPr>
        <w:t xml:space="preserve">ki nesche C. </w:t>
      </w:r>
      <w:r w:rsidRPr="000A5AA1">
        <w:rPr>
          <w:rStyle w:val="teipersName"/>
        </w:rPr>
        <w:t>Jesuso</w:t>
      </w:r>
      <w:r w:rsidRPr="000A5AA1">
        <w:rPr>
          <w:rStyle w:val="teiadd"/>
        </w:rPr>
        <w:t xml:space="preserve"> Siveti</w:t>
      </w:r>
      <w:r w:rsidRPr="000A5AA1">
        <w:rPr>
          <w:rStyle w:val="teiadd"/>
        </w:rPr>
        <w:br/>
      </w:r>
      <w:r>
        <w:t>Siveti, Szudren bo te takvi.</w:t>
      </w:r>
    </w:p>
    <w:p w14:paraId="172B7B22" w14:textId="2D13F8C9" w:rsidR="00B6024F" w:rsidRDefault="00B6024F" w:rsidP="001D79AD">
      <w:pPr>
        <w:pStyle w:val="teiab"/>
      </w:pPr>
      <w:r>
        <w:t>Toie pak Szudienye i Szveita Szkvar-</w:t>
      </w:r>
      <w:r>
        <w:br/>
        <w:t>ienye, Szvetlo</w:t>
      </w:r>
      <w:r w:rsidRPr="00ED7D46">
        <w:t>ſ</w:t>
      </w:r>
      <w:r>
        <w:t>zti Nebe</w:t>
      </w:r>
      <w:r w:rsidRPr="00ED7D46">
        <w:t>ſ</w:t>
      </w:r>
      <w:r>
        <w:t>zke pred</w:t>
      </w:r>
      <w:r>
        <w:br/>
        <w:t>nim zametanye, i peklen</w:t>
      </w:r>
      <w:r w:rsidRPr="00ED7D46">
        <w:t>ſ</w:t>
      </w:r>
      <w:r>
        <w:t>zke kmi-</w:t>
      </w:r>
      <w:r>
        <w:br/>
        <w:t>cze okolno lublenye, i na</w:t>
      </w:r>
      <w:r w:rsidRPr="00ED7D46">
        <w:t>ſ</w:t>
      </w:r>
      <w:r>
        <w:t>zledu-</w:t>
      </w:r>
      <w:r>
        <w:br/>
        <w:t>vanye.</w:t>
      </w:r>
    </w:p>
    <w:p w14:paraId="3F514D6C" w14:textId="60D69423" w:rsidR="00B6024F" w:rsidRDefault="00B6024F" w:rsidP="001D79AD">
      <w:pPr>
        <w:pStyle w:val="teicatch-word"/>
      </w:pPr>
      <w:r>
        <w:t>Vszako</w:t>
      </w:r>
    </w:p>
    <w:p w14:paraId="22FDFD86" w14:textId="77777777" w:rsidR="00B6024F" w:rsidRDefault="00B6024F">
      <w:pPr>
        <w:spacing w:after="200"/>
      </w:pPr>
      <w:r>
        <w:br w:type="page"/>
      </w:r>
    </w:p>
    <w:p w14:paraId="734CB55D" w14:textId="014D8BCA" w:rsidR="00B6024F" w:rsidRDefault="0016253E" w:rsidP="009F5F11">
      <w:r>
        <w:lastRenderedPageBreak/>
        <w:t>/66/</w:t>
      </w:r>
    </w:p>
    <w:p w14:paraId="16F868A7" w14:textId="653515D8" w:rsidR="0016253E" w:rsidRDefault="0016253E" w:rsidP="008617B4">
      <w:pPr>
        <w:pStyle w:val="teilabel"/>
      </w:pPr>
      <w:r>
        <w:t>H.</w:t>
      </w:r>
    </w:p>
    <w:p w14:paraId="16B6284F" w14:textId="2CDCC67D" w:rsidR="0016253E" w:rsidRDefault="0016253E" w:rsidP="00A46F8F">
      <w:pPr>
        <w:pStyle w:val="teiab"/>
      </w:pPr>
      <w:r>
        <w:t>Vszaku nevernomu kmiczaie predra-</w:t>
      </w:r>
      <w:r>
        <w:br/>
        <w:t>ga, ar nyegova dela jalna</w:t>
      </w:r>
      <w:r w:rsidRPr="00ED7D46">
        <w:t>ſ</w:t>
      </w:r>
      <w:r>
        <w:t>zoi</w:t>
      </w:r>
      <w:r>
        <w:br/>
        <w:t>merzka, Szvetlo</w:t>
      </w:r>
      <w:r w:rsidRPr="00ED7D46">
        <w:t>ſ</w:t>
      </w:r>
      <w:r>
        <w:t>zt zla dela nye-</w:t>
      </w:r>
      <w:r>
        <w:br/>
        <w:t>gova ar kara, zatoie odurna.</w:t>
      </w:r>
    </w:p>
    <w:p w14:paraId="7F06399A" w14:textId="5EA001C7" w:rsidR="0016253E" w:rsidRDefault="0016253E" w:rsidP="00A46F8F">
      <w:pPr>
        <w:pStyle w:val="teiab"/>
      </w:pPr>
      <w:r>
        <w:t>Vigy praznika leprai ludomor-</w:t>
      </w:r>
      <w:r>
        <w:br/>
        <w:t>cza, Tata, Czom perniczo takai</w:t>
      </w:r>
      <w:r>
        <w:br/>
        <w:t>pianiczo</w:t>
      </w:r>
      <w:r w:rsidRPr="00A46F8F">
        <w:rPr>
          <w:rStyle w:val="teidel"/>
        </w:rPr>
        <w:t>,</w:t>
      </w:r>
      <w:r>
        <w:t xml:space="preserve"> Lotra, recs Go</w:t>
      </w:r>
      <w:r w:rsidRPr="00ED7D46">
        <w:t>ſ</w:t>
      </w:r>
      <w:r>
        <w:t>zpodna</w:t>
      </w:r>
      <w:r>
        <w:br/>
        <w:t>Boga takoio odurja kak Szve-</w:t>
      </w:r>
      <w:r>
        <w:br/>
        <w:t>tlo</w:t>
      </w:r>
      <w:r w:rsidRPr="00ED7D46">
        <w:t>ſ</w:t>
      </w:r>
      <w:r>
        <w:t>zt Szova.</w:t>
      </w:r>
    </w:p>
    <w:p w14:paraId="4A5CA12C" w14:textId="6140E3A2" w:rsidR="0016253E" w:rsidRDefault="0016253E" w:rsidP="00A46F8F">
      <w:pPr>
        <w:pStyle w:val="teiab"/>
      </w:pPr>
      <w:r>
        <w:t>Ki pak dobro csini Szvetlo</w:t>
      </w:r>
      <w:r w:rsidRPr="00ED7D46">
        <w:t>ſ</w:t>
      </w:r>
      <w:r>
        <w:t>zti</w:t>
      </w:r>
      <w:r w:rsidRPr="00ED7D46">
        <w:t>ſ</w:t>
      </w:r>
      <w:r>
        <w:t>ze</w:t>
      </w:r>
      <w:r>
        <w:br/>
        <w:t>dicsi, da nihova dela verni</w:t>
      </w:r>
      <w:r>
        <w:br/>
        <w:t>ludie vidi, i da</w:t>
      </w:r>
      <w:r w:rsidRPr="00ED7D46">
        <w:t>ſ</w:t>
      </w:r>
      <w:r>
        <w:t>zo vu Bogi</w:t>
      </w:r>
      <w:r>
        <w:br/>
        <w:t>vchinjena Szvodocsi, i Boga</w:t>
      </w:r>
      <w:r>
        <w:br/>
        <w:t>za hvali.</w:t>
      </w:r>
    </w:p>
    <w:p w14:paraId="0CEC5336" w14:textId="20BF970D" w:rsidR="0016253E" w:rsidRDefault="0016253E" w:rsidP="00A46F8F">
      <w:pPr>
        <w:pStyle w:val="teiab"/>
      </w:pPr>
      <w:r>
        <w:t>Kako Szvetlo</w:t>
      </w:r>
      <w:r w:rsidRPr="00ED7D46">
        <w:t>ſ</w:t>
      </w:r>
      <w:r>
        <w:t>zt vkmicsi ve</w:t>
      </w:r>
      <w:r w:rsidRPr="00ED7D46">
        <w:t>ſ</w:t>
      </w:r>
      <w:r>
        <w:t>zelo</w:t>
      </w:r>
      <w:r>
        <w:br/>
        <w:t>Sze Szveiti, dobrim Szadom dre-</w:t>
      </w:r>
      <w:r>
        <w:br/>
        <w:t>vo kakosze odicsi, tako vdobri</w:t>
      </w:r>
      <w:r>
        <w:br/>
        <w:t>deli kerschenik Sze pasche,</w:t>
      </w:r>
      <w:r>
        <w:br/>
        <w:t>Boga vu nih Szlusi.</w:t>
      </w:r>
    </w:p>
    <w:p w14:paraId="3E821DD7" w14:textId="3DEFF8C2" w:rsidR="00F5246C" w:rsidRDefault="0016253E" w:rsidP="00E51949">
      <w:pPr>
        <w:pStyle w:val="teicatch-word"/>
      </w:pPr>
      <w:r>
        <w:t>Ti Neb</w:t>
      </w:r>
    </w:p>
    <w:p w14:paraId="3A2703A4" w14:textId="77777777" w:rsidR="00F5246C" w:rsidRDefault="00F5246C">
      <w:pPr>
        <w:spacing w:after="200"/>
      </w:pPr>
      <w:r>
        <w:br w:type="page"/>
      </w:r>
    </w:p>
    <w:p w14:paraId="0EFA9342" w14:textId="3163C75C" w:rsidR="0016253E" w:rsidRDefault="00F5246C" w:rsidP="009F5F11">
      <w:r>
        <w:lastRenderedPageBreak/>
        <w:t>/67/</w:t>
      </w:r>
    </w:p>
    <w:p w14:paraId="5BE3D981" w14:textId="037E82C5" w:rsidR="00F5246C" w:rsidRDefault="00F5246C" w:rsidP="00B453D2">
      <w:pPr>
        <w:pStyle w:val="teifwPageNum"/>
      </w:pPr>
      <w:r>
        <w:t>54.</w:t>
      </w:r>
    </w:p>
    <w:p w14:paraId="4F1C15D6" w14:textId="703C57F2" w:rsidR="00F5246C" w:rsidRDefault="00F5246C" w:rsidP="00B453D2">
      <w:pPr>
        <w:pStyle w:val="teilabel"/>
      </w:pPr>
      <w:r>
        <w:t>H.</w:t>
      </w:r>
    </w:p>
    <w:p w14:paraId="601DBF2F" w14:textId="5DA4A940" w:rsidR="00F5246C" w:rsidRDefault="00F5246C" w:rsidP="003A7C7B">
      <w:pPr>
        <w:pStyle w:val="teiab"/>
      </w:pPr>
      <w:r>
        <w:t>Ti Nebe</w:t>
      </w:r>
      <w:r w:rsidRPr="00ED7D46">
        <w:t>ſ</w:t>
      </w:r>
      <w:r>
        <w:t>ska Szvetloszt Goszpon</w:t>
      </w:r>
      <w:r>
        <w:br/>
      </w:r>
      <w:r w:rsidRPr="003A7C7B">
        <w:rPr>
          <w:rStyle w:val="teipersName"/>
        </w:rPr>
        <w:t>Jesus</w:t>
      </w:r>
      <w:r>
        <w:t xml:space="preserve"> Christus, vusgi vna</w:t>
      </w:r>
      <w:r w:rsidRPr="00ED7D46">
        <w:t>ſ</w:t>
      </w:r>
      <w:r>
        <w:t>sem</w:t>
      </w:r>
      <w:r>
        <w:br/>
        <w:t>Szerczi lubezni tvoie lucs, na</w:t>
      </w:r>
      <w:r>
        <w:br/>
        <w:t>vsze dobro delo, dai nam Szam</w:t>
      </w:r>
      <w:r>
        <w:br/>
        <w:t>ti pomocs, na hudo nedai mocs.</w:t>
      </w:r>
    </w:p>
    <w:p w14:paraId="4C2FB7A2" w14:textId="5F0F856A" w:rsidR="00F5246C" w:rsidRDefault="00F5246C" w:rsidP="003A7C7B">
      <w:pPr>
        <w:pStyle w:val="teiab"/>
      </w:pPr>
      <w:r>
        <w:t>Dika i postenye zkerschan</w:t>
      </w:r>
      <w:r w:rsidRPr="00ED7D46">
        <w:t>ſ</w:t>
      </w:r>
      <w:r>
        <w:t>zke</w:t>
      </w:r>
      <w:r>
        <w:br/>
        <w:t>obcsine, i od Szveti Angyelov</w:t>
      </w:r>
      <w:r>
        <w:br/>
        <w:t>Nebe</w:t>
      </w:r>
      <w:r w:rsidRPr="00ED7D46">
        <w:t>ſ</w:t>
      </w:r>
      <w:r>
        <w:t>zke vi</w:t>
      </w:r>
      <w:r w:rsidRPr="00ED7D46">
        <w:t>ſ</w:t>
      </w:r>
      <w:r>
        <w:t>zine, bodi vekivecs-</w:t>
      </w:r>
      <w:r>
        <w:br/>
        <w:t>nu Bogu popeivanye ino za-</w:t>
      </w:r>
      <w:r>
        <w:br/>
        <w:t>hvalenye. Amen.</w:t>
      </w:r>
    </w:p>
    <w:p w14:paraId="2558E9D6" w14:textId="4E15B2DF" w:rsidR="00F5246C" w:rsidRDefault="00F5246C" w:rsidP="003A7C7B">
      <w:pPr>
        <w:pStyle w:val="Naslov1"/>
      </w:pPr>
      <w:r>
        <w:t>Nedela perva po Sz: Troisztvi.</w:t>
      </w:r>
    </w:p>
    <w:p w14:paraId="67D41425" w14:textId="6D3D512E" w:rsidR="00F5246C" w:rsidRDefault="00F5246C" w:rsidP="003A7C7B">
      <w:pPr>
        <w:pStyle w:val="Naslov2"/>
      </w:pPr>
      <w:r w:rsidRPr="003A7C7B">
        <w:rPr>
          <w:rStyle w:val="teigap"/>
        </w:rPr>
        <w:t xml:space="preserve">??? </w:t>
      </w:r>
      <w:r>
        <w:t xml:space="preserve">Luce 16. Od Bogacza i od </w:t>
      </w:r>
      <w:r w:rsidRPr="003A7C7B">
        <w:rPr>
          <w:rStyle w:val="teipersName"/>
        </w:rPr>
        <w:t>Lazara</w:t>
      </w:r>
      <w:r>
        <w:t>.</w:t>
      </w:r>
    </w:p>
    <w:p w14:paraId="14E340E5" w14:textId="6EDBF442" w:rsidR="00F5246C" w:rsidRDefault="00F5246C" w:rsidP="003A7C7B">
      <w:pPr>
        <w:pStyle w:val="teiab"/>
      </w:pPr>
      <w:r w:rsidRPr="003A7C7B">
        <w:rPr>
          <w:rStyle w:val="teipersName"/>
        </w:rPr>
        <w:t>Adam</w:t>
      </w:r>
      <w:r>
        <w:t xml:space="preserve"> v Paridisom gda</w:t>
      </w:r>
      <w:r>
        <w:br/>
        <w:t>be</w:t>
      </w:r>
      <w:r w:rsidRPr="00ED7D46">
        <w:t>ſ</w:t>
      </w:r>
      <w:r>
        <w:t>se polosen, od Vraga</w:t>
      </w:r>
      <w:r>
        <w:br/>
        <w:t>ialnoga teda be preka-</w:t>
      </w:r>
      <w:r>
        <w:br/>
        <w:t>nyen, iz Paradisoma vunka i</w:t>
      </w:r>
      <w:r>
        <w:br/>
        <w:t>zpelan be, velikoi nevoli ondi</w:t>
      </w:r>
      <w:r>
        <w:br/>
        <w:t>be polosen.</w:t>
      </w:r>
    </w:p>
    <w:p w14:paraId="4342A5B5" w14:textId="24C4AEAB" w:rsidR="00F5246C" w:rsidRDefault="00F5246C" w:rsidP="003A7C7B">
      <w:pPr>
        <w:pStyle w:val="teicatch-word"/>
      </w:pPr>
      <w:r>
        <w:t>Od nye</w:t>
      </w:r>
    </w:p>
    <w:p w14:paraId="286D8D7F" w14:textId="77777777" w:rsidR="00F5246C" w:rsidRDefault="00F5246C">
      <w:pPr>
        <w:spacing w:after="200"/>
      </w:pPr>
      <w:r>
        <w:br w:type="page"/>
      </w:r>
    </w:p>
    <w:p w14:paraId="70526A4B" w14:textId="746BBE21" w:rsidR="00F5246C" w:rsidRPr="00F5246C" w:rsidRDefault="00F5246C" w:rsidP="009F5F11">
      <w:r w:rsidRPr="00F5246C">
        <w:lastRenderedPageBreak/>
        <w:t>/68/</w:t>
      </w:r>
    </w:p>
    <w:p w14:paraId="6469F2CB" w14:textId="735837D9" w:rsidR="00F5246C" w:rsidRPr="00F5246C" w:rsidRDefault="00F5246C" w:rsidP="00690065">
      <w:pPr>
        <w:pStyle w:val="teilabel"/>
      </w:pPr>
      <w:r w:rsidRPr="00F5246C">
        <w:t>H.</w:t>
      </w:r>
    </w:p>
    <w:p w14:paraId="0708B018" w14:textId="03E886EB" w:rsidR="00F5246C" w:rsidRDefault="00F5246C" w:rsidP="00690065">
      <w:pPr>
        <w:pStyle w:val="teiab"/>
      </w:pPr>
      <w:r>
        <w:t>Od nyegova Szemena Chlovik sze</w:t>
      </w:r>
      <w:r>
        <w:br/>
        <w:t>narodi, ki brata Szvoiega zjal-</w:t>
      </w:r>
      <w:r>
        <w:br/>
        <w:t xml:space="preserve">nosztiom vmori, ondi Bogh </w:t>
      </w:r>
      <w:r w:rsidRPr="00690065">
        <w:rPr>
          <w:rStyle w:val="teipersName"/>
        </w:rPr>
        <w:t>Caina</w:t>
      </w:r>
      <w:r>
        <w:br/>
        <w:t>vu blodi osztavi, i Snyega dru-</w:t>
      </w:r>
      <w:r>
        <w:br/>
        <w:t>gim Ludem peldo osztavi.</w:t>
      </w:r>
    </w:p>
    <w:p w14:paraId="5187A890" w14:textId="1DF03307" w:rsidR="00F97FEC" w:rsidRDefault="00F5246C" w:rsidP="00690065">
      <w:pPr>
        <w:pStyle w:val="teiab"/>
      </w:pPr>
      <w:r>
        <w:t xml:space="preserve">Goszpodin Bogh </w:t>
      </w:r>
      <w:r w:rsidR="00F97FEC">
        <w:t>nyegov vcse narod</w:t>
      </w:r>
      <w:r w:rsidR="00F97FEC">
        <w:br/>
        <w:t>potopi, gda veliki potop on po</w:t>
      </w:r>
      <w:r w:rsidR="00F97FEC">
        <w:br/>
        <w:t xml:space="preserve">Szveiti vchini, </w:t>
      </w:r>
      <w:r w:rsidR="00F97FEC" w:rsidRPr="00690065">
        <w:rPr>
          <w:rStyle w:val="teipersName"/>
        </w:rPr>
        <w:t>Cainovo</w:t>
      </w:r>
      <w:r w:rsidR="00F97FEC">
        <w:t xml:space="preserve"> Szeme</w:t>
      </w:r>
      <w:r w:rsidR="00F97FEC">
        <w:br/>
        <w:t xml:space="preserve">ondi vsze pomori, gda </w:t>
      </w:r>
      <w:r w:rsidR="00F97FEC" w:rsidRPr="00690065">
        <w:rPr>
          <w:rStyle w:val="teipersName"/>
        </w:rPr>
        <w:t>Noe</w:t>
      </w:r>
      <w:r w:rsidR="00F97FEC">
        <w:t xml:space="preserve"> Szamo</w:t>
      </w:r>
      <w:r w:rsidR="00F97FEC">
        <w:br/>
        <w:t>oszem, vu Barki osztal be.</w:t>
      </w:r>
    </w:p>
    <w:p w14:paraId="6E326240" w14:textId="0FA128A2" w:rsidR="00F97FEC" w:rsidRDefault="00F97FEC" w:rsidP="00690065">
      <w:pPr>
        <w:pStyle w:val="teiab"/>
      </w:pPr>
      <w:r>
        <w:t>Kme</w:t>
      </w:r>
      <w:r w:rsidRPr="00ED7D46">
        <w:t>ſ</w:t>
      </w:r>
      <w:r>
        <w:t>ztu drugo Lu</w:t>
      </w:r>
      <w:r w:rsidRPr="00ED7D46">
        <w:t>ſ</w:t>
      </w:r>
      <w:r>
        <w:t>ztvo zacse</w:t>
      </w:r>
      <w:r w:rsidRPr="00ED7D46">
        <w:t>ſ</w:t>
      </w:r>
      <w:r>
        <w:t>ze plo-</w:t>
      </w:r>
      <w:r>
        <w:br/>
        <w:t>diti, i Szamo med Szobom zacse-</w:t>
      </w:r>
      <w:r>
        <w:br/>
        <w:t>sze Lubiti, Lu</w:t>
      </w:r>
      <w:r w:rsidRPr="00ED7D46">
        <w:t>ſ</w:t>
      </w:r>
      <w:r>
        <w:t>ztvo Boga zacse</w:t>
      </w:r>
      <w:r>
        <w:br/>
        <w:t>za mnistar Sztimati, i prot Bogu</w:t>
      </w:r>
      <w:r>
        <w:br/>
        <w:t xml:space="preserve">zacse </w:t>
      </w:r>
      <w:r w:rsidRPr="00690065">
        <w:rPr>
          <w:rStyle w:val="teiplaceName"/>
        </w:rPr>
        <w:t>Babylon</w:t>
      </w:r>
      <w:r>
        <w:t xml:space="preserve"> zidati.</w:t>
      </w:r>
    </w:p>
    <w:p w14:paraId="048223B9" w14:textId="73044847" w:rsidR="00F97FEC" w:rsidRDefault="00F97FEC" w:rsidP="00984010">
      <w:pPr>
        <w:pStyle w:val="teiab"/>
      </w:pPr>
      <w:r>
        <w:t>Malo potom Sztavi be</w:t>
      </w:r>
      <w:r w:rsidRPr="00ED7D46">
        <w:t>ſ</w:t>
      </w:r>
      <w:r>
        <w:t xml:space="preserve">se </w:t>
      </w:r>
      <w:r w:rsidRPr="00A30C61">
        <w:rPr>
          <w:rStyle w:val="teipersName"/>
        </w:rPr>
        <w:t>A</w:t>
      </w:r>
      <w:r w:rsidR="002B537E" w:rsidRPr="00A30C61">
        <w:rPr>
          <w:rStyle w:val="teipersName"/>
        </w:rPr>
        <w:t>braham</w:t>
      </w:r>
      <w:r w:rsidR="002B537E">
        <w:t>,</w:t>
      </w:r>
      <w:r w:rsidR="002B537E">
        <w:br/>
        <w:t>komu be</w:t>
      </w:r>
      <w:r w:rsidR="002B537E" w:rsidRPr="00ED7D46">
        <w:t>ſ</w:t>
      </w:r>
      <w:r w:rsidR="002B537E">
        <w:t>se zmosni Bogh vnogo</w:t>
      </w:r>
      <w:r w:rsidR="002B537E">
        <w:br/>
        <w:t>blaga dal, nyegovomu blagu</w:t>
      </w:r>
    </w:p>
    <w:p w14:paraId="60B74CA5" w14:textId="38B24C88" w:rsidR="002B537E" w:rsidRDefault="002B537E" w:rsidP="00984010">
      <w:pPr>
        <w:pStyle w:val="teicatch-word"/>
      </w:pPr>
      <w:r>
        <w:t>racsuna</w:t>
      </w:r>
    </w:p>
    <w:p w14:paraId="2B2ED7C5" w14:textId="77777777" w:rsidR="002B537E" w:rsidRDefault="002B537E">
      <w:pPr>
        <w:spacing w:after="200"/>
      </w:pPr>
      <w:r>
        <w:br w:type="page"/>
      </w:r>
    </w:p>
    <w:p w14:paraId="52EBBCAE" w14:textId="3A43D940" w:rsidR="002B537E" w:rsidRDefault="002B537E" w:rsidP="009F5F11">
      <w:r>
        <w:lastRenderedPageBreak/>
        <w:t>/69/</w:t>
      </w:r>
    </w:p>
    <w:p w14:paraId="57F245B7" w14:textId="046952AE" w:rsidR="002B537E" w:rsidRDefault="002B537E" w:rsidP="00FC1340">
      <w:pPr>
        <w:pStyle w:val="teifwPageNum"/>
      </w:pPr>
      <w:r>
        <w:t>55.</w:t>
      </w:r>
    </w:p>
    <w:p w14:paraId="57957E7A" w14:textId="44C26DC4" w:rsidR="002B537E" w:rsidRDefault="002B537E" w:rsidP="00FC1340">
      <w:pPr>
        <w:pStyle w:val="teilabel"/>
      </w:pPr>
      <w:r>
        <w:t>H.</w:t>
      </w:r>
    </w:p>
    <w:p w14:paraId="3C8E93A1" w14:textId="471FEA39" w:rsidR="002B537E" w:rsidRDefault="002B537E" w:rsidP="00FC1340">
      <w:pPr>
        <w:pStyle w:val="teiab"/>
      </w:pPr>
      <w:r>
        <w:t>racsuna on nei znal, knyego-</w:t>
      </w:r>
      <w:r>
        <w:br/>
        <w:t>voi Sztaroszti Bogmu Szina be</w:t>
      </w:r>
      <w:r>
        <w:br/>
        <w:t>dal;</w:t>
      </w:r>
    </w:p>
    <w:p w14:paraId="2E69663F" w14:textId="5F0EBE11" w:rsidR="002B537E" w:rsidRDefault="002B537E" w:rsidP="00FC1340">
      <w:pPr>
        <w:pStyle w:val="teiab"/>
      </w:pPr>
      <w:r>
        <w:t>Sidovszkomu lu</w:t>
      </w:r>
      <w:r w:rsidRPr="00ED7D46">
        <w:t>ſ</w:t>
      </w:r>
      <w:r>
        <w:t>ztvu prorokuvali-</w:t>
      </w:r>
      <w:r>
        <w:br/>
        <w:t>szo, vszi Propheite takai popi-</w:t>
      </w:r>
      <w:r>
        <w:br/>
        <w:t>Szali</w:t>
      </w:r>
      <w:r w:rsidRPr="00ED7D46">
        <w:t>ſ</w:t>
      </w:r>
      <w:r>
        <w:t xml:space="preserve">zo, v </w:t>
      </w:r>
      <w:r w:rsidRPr="00FC1340">
        <w:rPr>
          <w:rStyle w:val="teiplaceName"/>
        </w:rPr>
        <w:t>Bethlehemi</w:t>
      </w:r>
      <w:r>
        <w:t xml:space="preserve"> Varassi</w:t>
      </w:r>
      <w:r w:rsidR="00FC1340">
        <w:t xml:space="preserve"> </w:t>
      </w:r>
      <w:r>
        <w:t>na-</w:t>
      </w:r>
      <w:r>
        <w:br/>
        <w:t>rodi</w:t>
      </w:r>
      <w:r w:rsidRPr="00ED7D46">
        <w:t>ſ</w:t>
      </w:r>
      <w:r>
        <w:t>zi Christus, po Szvoiem na-</w:t>
      </w:r>
      <w:r>
        <w:br/>
        <w:t>rodi ve</w:t>
      </w:r>
      <w:r w:rsidRPr="00ED7D46">
        <w:t>ſ</w:t>
      </w:r>
      <w:r>
        <w:t>z Szveit on zvelicsi.</w:t>
      </w:r>
    </w:p>
    <w:p w14:paraId="299B1E53" w14:textId="594AE929" w:rsidR="002B537E" w:rsidRDefault="002B537E" w:rsidP="00FC1340">
      <w:pPr>
        <w:pStyle w:val="teiab"/>
      </w:pPr>
      <w:r>
        <w:t xml:space="preserve">Zmosni Bogh Angyela </w:t>
      </w:r>
      <w:r w:rsidRPr="00FC1340">
        <w:rPr>
          <w:rStyle w:val="teipersName"/>
        </w:rPr>
        <w:t>Gabriela</w:t>
      </w:r>
      <w:r>
        <w:br/>
        <w:t xml:space="preserve">poszla, v </w:t>
      </w:r>
      <w:r w:rsidRPr="00FC1340">
        <w:rPr>
          <w:rStyle w:val="teiplaceName"/>
        </w:rPr>
        <w:t>Nazarenſzki</w:t>
      </w:r>
      <w:r>
        <w:t xml:space="preserve"> Varas gde-</w:t>
      </w:r>
      <w:r>
        <w:br/>
        <w:t xml:space="preserve">viczi </w:t>
      </w:r>
      <w:r w:rsidRPr="00FC1340">
        <w:rPr>
          <w:rStyle w:val="teipersName"/>
        </w:rPr>
        <w:t>Marie</w:t>
      </w:r>
      <w:r>
        <w:t xml:space="preserve">, zdrava ti </w:t>
      </w:r>
      <w:r w:rsidRPr="00FC1340">
        <w:rPr>
          <w:rStyle w:val="teipersName"/>
        </w:rPr>
        <w:t>Maria</w:t>
      </w:r>
      <w:r>
        <w:t>,</w:t>
      </w:r>
      <w:r>
        <w:br/>
        <w:t>takoio nakloni, Goszpon Boghje</w:t>
      </w:r>
      <w:r>
        <w:br/>
        <w:t>Sztobom vu poniznoszti.</w:t>
      </w:r>
    </w:p>
    <w:p w14:paraId="0F9B7101" w14:textId="65941329" w:rsidR="002B537E" w:rsidRDefault="002B537E" w:rsidP="00FC1340">
      <w:pPr>
        <w:pStyle w:val="teiab"/>
      </w:pPr>
      <w:r>
        <w:t xml:space="preserve">Christus sze narodi v </w:t>
      </w:r>
      <w:r w:rsidRPr="00FC1340">
        <w:rPr>
          <w:rStyle w:val="teiplaceName"/>
        </w:rPr>
        <w:t>Bethlehem</w:t>
      </w:r>
      <w:r>
        <w:t xml:space="preserve"> Va-</w:t>
      </w:r>
      <w:r>
        <w:br/>
        <w:t>ra</w:t>
      </w:r>
      <w:r w:rsidRPr="00ED7D46">
        <w:t>ſ</w:t>
      </w:r>
      <w:r>
        <w:t>si, zacse gori ra</w:t>
      </w:r>
      <w:r w:rsidRPr="00ED7D46">
        <w:t>ſ</w:t>
      </w:r>
      <w:r>
        <w:t>zti vu tom Szvo-</w:t>
      </w:r>
      <w:r>
        <w:br/>
        <w:t>iemu Boistvi, Szpuni dvanaiszet</w:t>
      </w:r>
      <w:r>
        <w:br/>
        <w:t>let vu Szvoie dobe, Doctore vu-</w:t>
      </w:r>
      <w:r>
        <w:br/>
        <w:t>csa</w:t>
      </w:r>
      <w:r w:rsidRPr="00ED7D46">
        <w:t>ſ</w:t>
      </w:r>
      <w:r>
        <w:t xml:space="preserve">se, vu </w:t>
      </w:r>
      <w:r w:rsidRPr="00FC1340">
        <w:rPr>
          <w:rStyle w:val="teiplaceName"/>
        </w:rPr>
        <w:t>Jerusalemi</w:t>
      </w:r>
      <w:r>
        <w:t>.</w:t>
      </w:r>
    </w:p>
    <w:p w14:paraId="0527DE9E" w14:textId="7D7FDF75" w:rsidR="002B537E" w:rsidRDefault="002B537E" w:rsidP="00FC1340">
      <w:pPr>
        <w:pStyle w:val="teicatch-word"/>
      </w:pPr>
      <w:r>
        <w:t>vGalilo</w:t>
      </w:r>
    </w:p>
    <w:p w14:paraId="2DAC7B4C" w14:textId="77777777" w:rsidR="002B537E" w:rsidRDefault="002B537E">
      <w:pPr>
        <w:spacing w:after="200"/>
      </w:pPr>
      <w:r>
        <w:br w:type="page"/>
      </w:r>
    </w:p>
    <w:p w14:paraId="65A81D7B" w14:textId="794E6FF6" w:rsidR="002B537E" w:rsidRDefault="002B537E" w:rsidP="009F5F11">
      <w:r>
        <w:lastRenderedPageBreak/>
        <w:t>/70/</w:t>
      </w:r>
    </w:p>
    <w:p w14:paraId="512A2D6C" w14:textId="26097FD4" w:rsidR="002B537E" w:rsidRDefault="002B537E" w:rsidP="00F1200E">
      <w:pPr>
        <w:pStyle w:val="teilabel"/>
      </w:pPr>
      <w:r>
        <w:t>H.</w:t>
      </w:r>
    </w:p>
    <w:p w14:paraId="3533F9F8" w14:textId="1F80AE41" w:rsidR="002B537E" w:rsidRDefault="002B537E" w:rsidP="00411C5A">
      <w:pPr>
        <w:pStyle w:val="teiab"/>
      </w:pPr>
      <w:r>
        <w:t xml:space="preserve">V </w:t>
      </w:r>
      <w:r w:rsidRPr="00F1200E">
        <w:rPr>
          <w:rStyle w:val="teiplaceName"/>
        </w:rPr>
        <w:t>Galiloo</w:t>
      </w:r>
      <w:r>
        <w:t xml:space="preserve"> poide i vu </w:t>
      </w:r>
      <w:r w:rsidRPr="00F1200E">
        <w:rPr>
          <w:rStyle w:val="teiplaceName"/>
        </w:rPr>
        <w:t>Samario</w:t>
      </w:r>
      <w:r>
        <w:t>, vu-</w:t>
      </w:r>
      <w:r>
        <w:br/>
        <w:t>csicsi vsze lu</w:t>
      </w:r>
      <w:r w:rsidRPr="00ED7D46">
        <w:t>ſ</w:t>
      </w:r>
      <w:r>
        <w:t>ztvo na Szvo pra-</w:t>
      </w:r>
      <w:r>
        <w:br/>
        <w:t>vo vöro, krivoga</w:t>
      </w:r>
      <w:r w:rsidR="006766BE">
        <w:t xml:space="preserve"> Prophetu nye-</w:t>
      </w:r>
      <w:r w:rsidR="006766BE">
        <w:br/>
        <w:t>ga reko</w:t>
      </w:r>
      <w:r w:rsidR="006766BE" w:rsidRPr="00ED7D46">
        <w:t>ſ</w:t>
      </w:r>
      <w:r w:rsidR="006766BE">
        <w:t>se, i za nyega rechi-</w:t>
      </w:r>
      <w:r w:rsidR="006766BE">
        <w:br/>
        <w:t>nyega ospota</w:t>
      </w:r>
      <w:r w:rsidR="006766BE" w:rsidRPr="00ED7D46">
        <w:t>ſ</w:t>
      </w:r>
      <w:r w:rsidR="006766BE">
        <w:t>se.</w:t>
      </w:r>
    </w:p>
    <w:p w14:paraId="3771B02E" w14:textId="33AE1481" w:rsidR="006766BE" w:rsidRDefault="006766BE" w:rsidP="00411C5A">
      <w:pPr>
        <w:pStyle w:val="teiab"/>
      </w:pPr>
      <w:r>
        <w:t>Tak Christus govori Szvoim Vu-</w:t>
      </w:r>
      <w:r>
        <w:br/>
        <w:t>csenikom, i vu Szvoiem piszmi</w:t>
      </w:r>
      <w:r>
        <w:br/>
        <w:t>on to Sztanoviti, imai Chlovik</w:t>
      </w:r>
      <w:r>
        <w:br/>
        <w:t>vmalom Szvo vrednoszt Szka-</w:t>
      </w:r>
      <w:r>
        <w:br/>
        <w:t>zati, ako hocses priti vu veli-</w:t>
      </w:r>
      <w:r>
        <w:br/>
        <w:t>ko vrednoszt.</w:t>
      </w:r>
    </w:p>
    <w:p w14:paraId="546B4E77" w14:textId="2CF63964" w:rsidR="006766BE" w:rsidRDefault="006766BE" w:rsidP="00411C5A">
      <w:pPr>
        <w:pStyle w:val="teiab"/>
      </w:pPr>
      <w:r>
        <w:t>Ka te rechi Christus priliko im</w:t>
      </w:r>
      <w:r>
        <w:br/>
        <w:t>tak da, bogata Chloveka on na-</w:t>
      </w:r>
      <w:r>
        <w:br/>
        <w:t>prei pripela, ki</w:t>
      </w:r>
      <w:r w:rsidRPr="00ED7D46">
        <w:t>ſ</w:t>
      </w:r>
      <w:r>
        <w:t>zeie oblacsil</w:t>
      </w:r>
      <w:r>
        <w:br/>
        <w:t>vu Szvite Barsone, kroto giz-</w:t>
      </w:r>
      <w:r>
        <w:br/>
        <w:t>dav be</w:t>
      </w:r>
      <w:r w:rsidRPr="00ED7D46">
        <w:t>ſ</w:t>
      </w:r>
      <w:r>
        <w:t>ze vu Szvoiem boga</w:t>
      </w:r>
      <w:r w:rsidRPr="00ED7D46">
        <w:t>ſ</w:t>
      </w:r>
      <w:r>
        <w:t>ztvi.</w:t>
      </w:r>
    </w:p>
    <w:p w14:paraId="14160CD0" w14:textId="339278C5" w:rsidR="006766BE" w:rsidRDefault="006766BE" w:rsidP="00411C5A">
      <w:pPr>
        <w:pStyle w:val="teiab"/>
      </w:pPr>
      <w:r>
        <w:t>Vsze gizdave Szluge on teda imes-</w:t>
      </w:r>
      <w:r>
        <w:br/>
        <w:t>se, poleg zapovedi vszi nyemu</w:t>
      </w:r>
    </w:p>
    <w:p w14:paraId="152FEA12" w14:textId="585A1FB9" w:rsidR="006766BE" w:rsidRDefault="006766BE" w:rsidP="00F1200E">
      <w:pPr>
        <w:pStyle w:val="teicatch-word"/>
      </w:pPr>
      <w:r>
        <w:t>Szlusahu</w:t>
      </w:r>
    </w:p>
    <w:p w14:paraId="0B2115E9" w14:textId="77777777" w:rsidR="006766BE" w:rsidRDefault="006766BE">
      <w:pPr>
        <w:spacing w:after="200"/>
      </w:pPr>
      <w:r>
        <w:br w:type="page"/>
      </w:r>
    </w:p>
    <w:p w14:paraId="7E3262EB" w14:textId="2BF86DC3" w:rsidR="006766BE" w:rsidRDefault="006766BE" w:rsidP="009F5F11">
      <w:r>
        <w:lastRenderedPageBreak/>
        <w:t>/71/</w:t>
      </w:r>
    </w:p>
    <w:p w14:paraId="74978EC1" w14:textId="115024B3" w:rsidR="006766BE" w:rsidRDefault="006766BE" w:rsidP="00411C5A">
      <w:pPr>
        <w:pStyle w:val="teifwPageNum"/>
      </w:pPr>
      <w:r>
        <w:t>56.</w:t>
      </w:r>
    </w:p>
    <w:p w14:paraId="754C75CD" w14:textId="52333518" w:rsidR="006766BE" w:rsidRDefault="006766BE" w:rsidP="00411C5A">
      <w:pPr>
        <w:pStyle w:val="teilabel"/>
      </w:pPr>
      <w:r>
        <w:t>H.</w:t>
      </w:r>
    </w:p>
    <w:p w14:paraId="74789D30" w14:textId="79CEFC60" w:rsidR="006766BE" w:rsidRDefault="006766BE" w:rsidP="00411C5A">
      <w:pPr>
        <w:pStyle w:val="teiab"/>
      </w:pPr>
      <w:r>
        <w:t>Szlusaho, nevernoi Szkoposzti</w:t>
      </w:r>
      <w:r>
        <w:br/>
        <w:t>po voli hodgya</w:t>
      </w:r>
      <w:r w:rsidRPr="00ED7D46">
        <w:t>ſ</w:t>
      </w:r>
      <w:r>
        <w:t>se, cslecse pre-</w:t>
      </w:r>
      <w:r>
        <w:br/>
        <w:t>minenye zanistar Stimaho.</w:t>
      </w:r>
    </w:p>
    <w:p w14:paraId="1908987F" w14:textId="54317D18" w:rsidR="006766BE" w:rsidRDefault="006766BE" w:rsidP="00411C5A">
      <w:pPr>
        <w:pStyle w:val="teiab"/>
      </w:pPr>
      <w:r>
        <w:t>Med temtoga be</w:t>
      </w:r>
      <w:r w:rsidRPr="00ED7D46">
        <w:t>ſ</w:t>
      </w:r>
      <w:r>
        <w:t>se nevolni kol-</w:t>
      </w:r>
      <w:r>
        <w:br/>
        <w:t>dus, ki vu Szvoiem Sitki kroto</w:t>
      </w:r>
      <w:r>
        <w:br/>
        <w:t>vbog be</w:t>
      </w:r>
      <w:r w:rsidRPr="00ED7D46">
        <w:t>ſ</w:t>
      </w:r>
      <w:r>
        <w:t>se</w:t>
      </w:r>
      <w:r w:rsidR="00FD7A66">
        <w:t>, za Vrati lesa</w:t>
      </w:r>
      <w:r w:rsidR="00FD7A66" w:rsidRPr="00ED7D46">
        <w:t>ſ</w:t>
      </w:r>
      <w:r w:rsidR="00FD7A66">
        <w:t>se on</w:t>
      </w:r>
      <w:r w:rsidR="00FD7A66">
        <w:br/>
        <w:t>toga bogatza, kroto Szkazan</w:t>
      </w:r>
      <w:r w:rsidR="00FD7A66">
        <w:br/>
        <w:t>be</w:t>
      </w:r>
      <w:r w:rsidR="00FD7A66" w:rsidRPr="00ED7D46">
        <w:t>ſ</w:t>
      </w:r>
      <w:r w:rsidR="00FD7A66">
        <w:t>se, vu Szvoiem Sivoti.</w:t>
      </w:r>
    </w:p>
    <w:p w14:paraId="1957B117" w14:textId="4CFB9811" w:rsidR="00FD7A66" w:rsidRDefault="00FD7A66" w:rsidP="00411C5A">
      <w:pPr>
        <w:pStyle w:val="teiab"/>
      </w:pPr>
      <w:r>
        <w:t>Bogatecz obilno vszak den</w:t>
      </w:r>
      <w:r w:rsidRPr="00ED7D46">
        <w:t>ſ</w:t>
      </w:r>
      <w:r>
        <w:t>zi ku-</w:t>
      </w:r>
      <w:r>
        <w:br/>
        <w:t>ha</w:t>
      </w:r>
      <w:r w:rsidRPr="00ED7D46">
        <w:t>ſ</w:t>
      </w:r>
      <w:r>
        <w:t>se, vu Szvoie boga</w:t>
      </w:r>
      <w:r w:rsidRPr="00ED7D46">
        <w:t>ſ</w:t>
      </w:r>
      <w:r>
        <w:t>ztvi on</w:t>
      </w:r>
      <w:r>
        <w:br/>
        <w:t>obilno Szta</w:t>
      </w:r>
      <w:r w:rsidRPr="00ED7D46">
        <w:t>ſ</w:t>
      </w:r>
      <w:r>
        <w:t xml:space="preserve">se, </w:t>
      </w:r>
      <w:r w:rsidRPr="00411C5A">
        <w:rPr>
          <w:rStyle w:val="teipersName"/>
        </w:rPr>
        <w:t>Lazar</w:t>
      </w:r>
      <w:r>
        <w:t xml:space="preserve"> nebog</w:t>
      </w:r>
      <w:r>
        <w:br/>
        <w:t xml:space="preserve">zgladom pri nyem pogiba </w:t>
      </w:r>
      <w:r w:rsidRPr="00ED7D46">
        <w:t>ſ</w:t>
      </w:r>
      <w:r>
        <w:t>se,</w:t>
      </w:r>
      <w:r>
        <w:br/>
        <w:t>od Sztola droptina on nebog</w:t>
      </w:r>
      <w:r>
        <w:br/>
        <w:t>prosza</w:t>
      </w:r>
      <w:r w:rsidRPr="00ED7D46">
        <w:t>ſ</w:t>
      </w:r>
      <w:r>
        <w:t>se.</w:t>
      </w:r>
    </w:p>
    <w:p w14:paraId="1AA1D1D5" w14:textId="2D1CD70A" w:rsidR="00FD7A66" w:rsidRDefault="00FD7A66" w:rsidP="00411C5A">
      <w:pPr>
        <w:pStyle w:val="teiab"/>
      </w:pPr>
      <w:r>
        <w:t>Vu miravsi gladom Saloszten</w:t>
      </w:r>
      <w:r>
        <w:br/>
        <w:t>be</w:t>
      </w:r>
      <w:r w:rsidRPr="00ED7D46">
        <w:t>ſ</w:t>
      </w:r>
      <w:r>
        <w:t>se, ni piti ni je</w:t>
      </w:r>
      <w:r w:rsidRPr="00ED7D46">
        <w:t>ſ</w:t>
      </w:r>
      <w:r>
        <w:t>zti ar nye-</w:t>
      </w:r>
      <w:r>
        <w:br/>
        <w:t>mu neda</w:t>
      </w:r>
      <w:r w:rsidRPr="00ED7D46">
        <w:t>ſ</w:t>
      </w:r>
      <w:r>
        <w:t xml:space="preserve">se, </w:t>
      </w:r>
      <w:r w:rsidRPr="00411C5A">
        <w:rPr>
          <w:rStyle w:val="teipersName"/>
        </w:rPr>
        <w:t>Lazar</w:t>
      </w:r>
      <w:r>
        <w:t xml:space="preserve"> nebog</w:t>
      </w:r>
    </w:p>
    <w:p w14:paraId="513659B8" w14:textId="0B050E5C" w:rsidR="00FD7A66" w:rsidRDefault="00FD7A66" w:rsidP="00411C5A">
      <w:pPr>
        <w:pStyle w:val="teicatch-word"/>
      </w:pPr>
      <w:r>
        <w:t>gBogu</w:t>
      </w:r>
    </w:p>
    <w:p w14:paraId="5C0494FF" w14:textId="77777777" w:rsidR="00FD7A66" w:rsidRDefault="00FD7A66">
      <w:pPr>
        <w:spacing w:after="200"/>
      </w:pPr>
      <w:r>
        <w:br w:type="page"/>
      </w:r>
    </w:p>
    <w:p w14:paraId="6D024459" w14:textId="6CF28FC4" w:rsidR="00FD7A66" w:rsidRDefault="00FD7A66" w:rsidP="009F5F11">
      <w:r>
        <w:lastRenderedPageBreak/>
        <w:t>/72/</w:t>
      </w:r>
    </w:p>
    <w:p w14:paraId="308254CE" w14:textId="3CA28803" w:rsidR="00FD7A66" w:rsidRDefault="00FD7A66" w:rsidP="007B763F">
      <w:pPr>
        <w:pStyle w:val="teilabel"/>
      </w:pPr>
      <w:r>
        <w:t>H.</w:t>
      </w:r>
    </w:p>
    <w:p w14:paraId="6F6624E6" w14:textId="0B385A47" w:rsidR="00FD7A66" w:rsidRDefault="00FD7A66" w:rsidP="007B763F">
      <w:pPr>
        <w:pStyle w:val="teiab"/>
      </w:pPr>
      <w:r>
        <w:t>gBogu kroto zdihava</w:t>
      </w:r>
      <w:r w:rsidRPr="00ED7D46">
        <w:t>ſ</w:t>
      </w:r>
      <w:r>
        <w:t>se,</w:t>
      </w:r>
      <w:r>
        <w:br/>
        <w:t>i toga Bogacza Szlugiga bi</w:t>
      </w:r>
      <w:r w:rsidRPr="00ED7D46">
        <w:t>ſ</w:t>
      </w:r>
      <w:r>
        <w:t>se.</w:t>
      </w:r>
    </w:p>
    <w:p w14:paraId="1371AE4C" w14:textId="2E53DBFB" w:rsidR="00FD7A66" w:rsidRDefault="00FD7A66" w:rsidP="007B763F">
      <w:pPr>
        <w:pStyle w:val="teiab"/>
      </w:pPr>
      <w:r>
        <w:t>Je</w:t>
      </w:r>
      <w:r w:rsidRPr="00ED7D46">
        <w:t>ſ</w:t>
      </w:r>
      <w:r>
        <w:t>ztvine noszochi, nyega Spota</w:t>
      </w:r>
      <w:r w:rsidRPr="00ED7D46">
        <w:t>ſ</w:t>
      </w:r>
      <w:r>
        <w:t>se;</w:t>
      </w:r>
      <w:r>
        <w:br/>
        <w:t>Szvoimi nogami nyega berszas-</w:t>
      </w:r>
      <w:r>
        <w:br/>
        <w:t>se vneszkazanom Sivoti milos-</w:t>
      </w:r>
      <w:r>
        <w:br/>
        <w:t>che nema</w:t>
      </w:r>
      <w:r w:rsidRPr="00ED7D46">
        <w:t>ſ</w:t>
      </w:r>
      <w:r>
        <w:t>se pred Pragom Le-</w:t>
      </w:r>
      <w:r>
        <w:br/>
        <w:t xml:space="preserve">sechi, </w:t>
      </w:r>
      <w:r w:rsidRPr="007B763F">
        <w:rPr>
          <w:rStyle w:val="teipersName"/>
        </w:rPr>
        <w:t>Lazar</w:t>
      </w:r>
      <w:r>
        <w:t xml:space="preserve"> Sze plaka</w:t>
      </w:r>
      <w:r w:rsidRPr="00ED7D46">
        <w:t>ſ</w:t>
      </w:r>
      <w:r>
        <w:t>se.</w:t>
      </w:r>
    </w:p>
    <w:p w14:paraId="2BBA8A2E" w14:textId="260D24F1" w:rsidR="00FD7A66" w:rsidRDefault="00FD7A66" w:rsidP="007B763F">
      <w:pPr>
        <w:pStyle w:val="teiab"/>
      </w:pPr>
      <w:r>
        <w:t>Na peldu Bogaczu pszi prisztopi-</w:t>
      </w:r>
      <w:r>
        <w:br/>
        <w:t xml:space="preserve">se, i tomu </w:t>
      </w:r>
      <w:r w:rsidRPr="007B763F">
        <w:rPr>
          <w:rStyle w:val="teipersName"/>
        </w:rPr>
        <w:t>Lazaru</w:t>
      </w:r>
      <w:r>
        <w:t xml:space="preserve"> rane liza</w:t>
      </w:r>
      <w:r w:rsidRPr="00ED7D46">
        <w:t>ſ</w:t>
      </w:r>
      <w:r>
        <w:t>se,</w:t>
      </w:r>
      <w:r>
        <w:br/>
        <w:t>pszi toga bogacza milo</w:t>
      </w:r>
      <w:r w:rsidRPr="00ED7D46">
        <w:t>ſ</w:t>
      </w:r>
      <w:r>
        <w:t>zt Szkasu-</w:t>
      </w:r>
      <w:r>
        <w:br/>
        <w:t>va</w:t>
      </w:r>
      <w:r w:rsidRPr="00ED7D46">
        <w:t>ſ</w:t>
      </w:r>
      <w:r>
        <w:t xml:space="preserve">se, i tomu </w:t>
      </w:r>
      <w:r w:rsidRPr="007B763F">
        <w:rPr>
          <w:rStyle w:val="teipersName"/>
        </w:rPr>
        <w:t>Lazaru</w:t>
      </w:r>
      <w:r>
        <w:t xml:space="preserve"> rado</w:t>
      </w:r>
      <w:r w:rsidRPr="00ED7D46">
        <w:t>ſ</w:t>
      </w:r>
      <w:r>
        <w:t>zt</w:t>
      </w:r>
      <w:r>
        <w:br/>
        <w:t>dava</w:t>
      </w:r>
      <w:r w:rsidRPr="00ED7D46">
        <w:t>ſ</w:t>
      </w:r>
      <w:r>
        <w:t>se.</w:t>
      </w:r>
    </w:p>
    <w:p w14:paraId="217524AF" w14:textId="456A82DD" w:rsidR="00FD7A66" w:rsidRDefault="00FD7A66" w:rsidP="007B763F">
      <w:pPr>
        <w:pStyle w:val="teiab"/>
      </w:pPr>
      <w:r w:rsidRPr="007B763F">
        <w:rPr>
          <w:rStyle w:val="teipersName"/>
        </w:rPr>
        <w:t>Lazar</w:t>
      </w:r>
      <w:r>
        <w:t xml:space="preserve"> vtom betegu nebog vmrel</w:t>
      </w:r>
      <w:r>
        <w:br/>
        <w:t>be</w:t>
      </w:r>
      <w:r w:rsidRPr="00ED7D46">
        <w:t>ſ</w:t>
      </w:r>
      <w:r>
        <w:t>se, i Szvoiega Tela Du</w:t>
      </w:r>
      <w:r w:rsidRPr="00ED7D46">
        <w:t>ſ</w:t>
      </w:r>
      <w:r>
        <w:t>su vun-</w:t>
      </w:r>
      <w:r>
        <w:br/>
        <w:t>ka Szpu</w:t>
      </w:r>
      <w:r w:rsidRPr="00ED7D46">
        <w:t>ſ</w:t>
      </w:r>
      <w:r>
        <w:t>zti, vu hisi bogacza on</w:t>
      </w:r>
      <w:r>
        <w:br/>
        <w:t>Telo osztavi, i Szvoio Du</w:t>
      </w:r>
      <w:r w:rsidRPr="00ED7D46">
        <w:t>ſ</w:t>
      </w:r>
      <w:r>
        <w:t>siczo</w:t>
      </w:r>
      <w:r>
        <w:br/>
        <w:t>Bogu preporocsi.</w:t>
      </w:r>
    </w:p>
    <w:p w14:paraId="74A6FDFB" w14:textId="7C728E9D" w:rsidR="00FD7A66" w:rsidRDefault="00FD7A66" w:rsidP="007B763F">
      <w:pPr>
        <w:pStyle w:val="teiab"/>
      </w:pPr>
      <w:r w:rsidRPr="007B763F">
        <w:rPr>
          <w:rStyle w:val="teipersName"/>
        </w:rPr>
        <w:t>Lazarova</w:t>
      </w:r>
      <w:r>
        <w:t xml:space="preserve"> Du</w:t>
      </w:r>
      <w:r w:rsidRPr="00ED7D46">
        <w:t>ſ</w:t>
      </w:r>
      <w:r>
        <w:t>sa vu narocsaju</w:t>
      </w:r>
      <w:r>
        <w:br/>
        <w:t xml:space="preserve">be, Oczu </w:t>
      </w:r>
      <w:r w:rsidRPr="007B763F">
        <w:rPr>
          <w:rStyle w:val="teipersName"/>
        </w:rPr>
        <w:t>Abrahamu</w:t>
      </w:r>
      <w:r>
        <w:t xml:space="preserve"> vu milos-</w:t>
      </w:r>
    </w:p>
    <w:p w14:paraId="51D61E96" w14:textId="0EA12D6C" w:rsidR="00FD7A66" w:rsidRDefault="00FD7A66" w:rsidP="007B763F">
      <w:pPr>
        <w:pStyle w:val="teicatch-word"/>
      </w:pPr>
      <w:r>
        <w:t>chu</w:t>
      </w:r>
    </w:p>
    <w:p w14:paraId="58583E08" w14:textId="77777777" w:rsidR="00FD7A66" w:rsidRDefault="00FD7A66">
      <w:pPr>
        <w:spacing w:after="200"/>
      </w:pPr>
      <w:r>
        <w:br w:type="page"/>
      </w:r>
    </w:p>
    <w:p w14:paraId="551E8355" w14:textId="23CC4C71" w:rsidR="00FD7A66" w:rsidRDefault="00FD7A66" w:rsidP="009F5F11">
      <w:r>
        <w:lastRenderedPageBreak/>
        <w:t>/73/</w:t>
      </w:r>
    </w:p>
    <w:p w14:paraId="6F9D5CB8" w14:textId="1DB63697" w:rsidR="00FD7A66" w:rsidRDefault="00FD7A66" w:rsidP="00D939DF">
      <w:pPr>
        <w:pStyle w:val="teifwPageNum"/>
      </w:pPr>
      <w:r>
        <w:t>97.</w:t>
      </w:r>
    </w:p>
    <w:p w14:paraId="7258F7B9" w14:textId="34C7AD9A" w:rsidR="00FD7A66" w:rsidRDefault="00FD7A66" w:rsidP="00D939DF">
      <w:pPr>
        <w:pStyle w:val="teilabel"/>
      </w:pPr>
      <w:r>
        <w:t>H.</w:t>
      </w:r>
    </w:p>
    <w:p w14:paraId="42CC5AE4" w14:textId="6625185E" w:rsidR="00FD7A66" w:rsidRDefault="00FD7A66" w:rsidP="00D939DF">
      <w:pPr>
        <w:pStyle w:val="teiab"/>
      </w:pPr>
      <w:r>
        <w:t>cho pride, velikom ve</w:t>
      </w:r>
      <w:r w:rsidRPr="00ED7D46">
        <w:t>ſ</w:t>
      </w:r>
      <w:r>
        <w:t>zelie on</w:t>
      </w:r>
      <w:r>
        <w:br/>
        <w:t>be polosen, ki Szvoiem Teli,</w:t>
      </w:r>
      <w:r>
        <w:br/>
        <w:t>kroto be</w:t>
      </w:r>
      <w:r w:rsidRPr="00ED7D46">
        <w:t>ſ</w:t>
      </w:r>
      <w:r>
        <w:t>se Szkazan.</w:t>
      </w:r>
    </w:p>
    <w:p w14:paraId="2039D820" w14:textId="4B686022" w:rsidR="00FD7A66" w:rsidRDefault="00FD7A66" w:rsidP="00D939DF">
      <w:pPr>
        <w:pStyle w:val="teiab"/>
      </w:pPr>
      <w:r w:rsidRPr="00D939DF">
        <w:rPr>
          <w:rStyle w:val="teipersName"/>
        </w:rPr>
        <w:t>Lazarovo</w:t>
      </w:r>
      <w:r>
        <w:t xml:space="preserve"> Telo ondi lesa</w:t>
      </w:r>
      <w:r w:rsidRPr="00ED7D46">
        <w:t>ſ</w:t>
      </w:r>
      <w:r>
        <w:t>se, vu</w:t>
      </w:r>
      <w:r>
        <w:br/>
        <w:t>hisi bogacza ondika be</w:t>
      </w:r>
      <w:r w:rsidRPr="00ED7D46">
        <w:t>ſ</w:t>
      </w:r>
      <w:r>
        <w:t>se, ne</w:t>
      </w:r>
      <w:r>
        <w:br/>
        <w:t>Szmiluva</w:t>
      </w:r>
      <w:r w:rsidRPr="00ED7D46">
        <w:t>ſ</w:t>
      </w:r>
      <w:r>
        <w:t>sesze nisze ne plaka-</w:t>
      </w:r>
      <w:r>
        <w:br/>
        <w:t>se, nevolni koldu</w:t>
      </w:r>
      <w:r w:rsidRPr="00ED7D46">
        <w:t>ſ</w:t>
      </w:r>
      <w:r>
        <w:t>si Telo odnut</w:t>
      </w:r>
      <w:r>
        <w:br/>
        <w:t>vze</w:t>
      </w:r>
      <w:r w:rsidRPr="00ED7D46">
        <w:t>ſ</w:t>
      </w:r>
      <w:r>
        <w:t>se.</w:t>
      </w:r>
    </w:p>
    <w:p w14:paraId="21B8D8F8" w14:textId="740B3D67" w:rsidR="00FD7A66" w:rsidRDefault="00FD7A66" w:rsidP="00D939DF">
      <w:pPr>
        <w:pStyle w:val="teiab"/>
      </w:pPr>
      <w:r>
        <w:t>Zvelikom Salo</w:t>
      </w:r>
      <w:r w:rsidRPr="00ED7D46">
        <w:t>ſ</w:t>
      </w:r>
      <w:r>
        <w:t>ztim Telo odnut</w:t>
      </w:r>
      <w:r>
        <w:br/>
        <w:t>vze</w:t>
      </w:r>
      <w:r w:rsidRPr="00ED7D46">
        <w:t>ſ</w:t>
      </w:r>
      <w:r>
        <w:t>se, nevolni koldu</w:t>
      </w:r>
      <w:r w:rsidRPr="00ED7D46">
        <w:t>ſ</w:t>
      </w:r>
      <w:r>
        <w:t>si Telo</w:t>
      </w:r>
      <w:r>
        <w:br/>
        <w:t>pokopa</w:t>
      </w:r>
      <w:r w:rsidRPr="00ED7D46">
        <w:t>ſ</w:t>
      </w:r>
      <w:r>
        <w:t>se, ni molbe ni Szlus-</w:t>
      </w:r>
      <w:r>
        <w:br/>
        <w:t>be nistar nevcsini</w:t>
      </w:r>
      <w:r w:rsidRPr="00ED7D46">
        <w:t>ſ</w:t>
      </w:r>
      <w:r>
        <w:t>se, od groba</w:t>
      </w:r>
      <w:r>
        <w:br/>
        <w:t>koldusi tako odidose.</w:t>
      </w:r>
    </w:p>
    <w:p w14:paraId="24448767" w14:textId="5DA1C168" w:rsidR="00FD7A66" w:rsidRDefault="00FD7A66" w:rsidP="00D939DF">
      <w:pPr>
        <w:pStyle w:val="teiab"/>
      </w:pPr>
      <w:r>
        <w:t>Malo potomtoga te Szkopi bogatecz,</w:t>
      </w:r>
      <w:r>
        <w:br/>
        <w:t>gda</w:t>
      </w:r>
      <w:r w:rsidRPr="00ED7D46">
        <w:t>ſ</w:t>
      </w:r>
      <w:r>
        <w:t>ze Sztoga Szveita on vunka</w:t>
      </w:r>
      <w:r>
        <w:br/>
        <w:t>premine, i nyegova Du</w:t>
      </w:r>
      <w:r w:rsidRPr="00ED7D46">
        <w:t>ſ</w:t>
      </w:r>
      <w:r>
        <w:t>sa z Tela</w:t>
      </w:r>
      <w:r>
        <w:br/>
        <w:t>vunka zide, od Vragovske kme</w:t>
      </w:r>
      <w:r w:rsidRPr="00ED7D46">
        <w:t>ſ</w:t>
      </w:r>
      <w:r>
        <w:t>z-</w:t>
      </w:r>
      <w:r>
        <w:br/>
        <w:t>tu vu pekel zane</w:t>
      </w:r>
      <w:r w:rsidRPr="00ED7D46">
        <w:t>ſ</w:t>
      </w:r>
      <w:r>
        <w:t>ze.</w:t>
      </w:r>
    </w:p>
    <w:p w14:paraId="6827E5A4" w14:textId="459BBA78" w:rsidR="007C7110" w:rsidRDefault="00FD7A66" w:rsidP="00D939DF">
      <w:pPr>
        <w:pStyle w:val="teicatch-word"/>
      </w:pPr>
      <w:r>
        <w:t>Zacsese</w:t>
      </w:r>
    </w:p>
    <w:p w14:paraId="024D64E4" w14:textId="77777777" w:rsidR="007C7110" w:rsidRDefault="007C7110">
      <w:pPr>
        <w:spacing w:after="200"/>
      </w:pPr>
      <w:r>
        <w:br w:type="page"/>
      </w:r>
    </w:p>
    <w:p w14:paraId="00728D19" w14:textId="46EEB239" w:rsidR="00FD7A66" w:rsidRDefault="007C7110" w:rsidP="009F5F11">
      <w:r>
        <w:lastRenderedPageBreak/>
        <w:t>/74/</w:t>
      </w:r>
    </w:p>
    <w:p w14:paraId="4E38160A" w14:textId="7FD6389C" w:rsidR="007C7110" w:rsidRDefault="007C7110" w:rsidP="00B35AD8">
      <w:pPr>
        <w:pStyle w:val="teilabel"/>
      </w:pPr>
      <w:r>
        <w:t>H.</w:t>
      </w:r>
    </w:p>
    <w:p w14:paraId="4C8AB1DD" w14:textId="32441A71" w:rsidR="007C7110" w:rsidRDefault="007C7110" w:rsidP="00B35AD8">
      <w:pPr>
        <w:pStyle w:val="teiab"/>
      </w:pPr>
      <w:r>
        <w:t>Zacse</w:t>
      </w:r>
      <w:r w:rsidRPr="00ED7D46">
        <w:t>ſ</w:t>
      </w:r>
      <w:r w:rsidR="00B35AD8">
        <w:t>se bogacza vszi l</w:t>
      </w:r>
      <w:r>
        <w:t>udie pla-</w:t>
      </w:r>
      <w:r>
        <w:br/>
        <w:t>kati, i Snyega barsona</w:t>
      </w:r>
      <w:r w:rsidR="00B35AD8">
        <w:t xml:space="preserve"> zacses;</w:t>
      </w:r>
      <w:r w:rsidR="00B35AD8">
        <w:br/>
        <w:t>Se Szlacsiti, i czerem</w:t>
      </w:r>
      <w:r>
        <w:t>oniami</w:t>
      </w:r>
      <w:r>
        <w:br/>
        <w:t>vunka izp</w:t>
      </w:r>
      <w:r w:rsidR="00B35AD8">
        <w:t>e</w:t>
      </w:r>
      <w:r>
        <w:t>lati, i zevszeimi</w:t>
      </w:r>
      <w:r>
        <w:br/>
        <w:t>zvonmi obilno zvoniti.</w:t>
      </w:r>
    </w:p>
    <w:p w14:paraId="36AAE076" w14:textId="3FD0E25E" w:rsidR="007C7110" w:rsidRDefault="007C7110" w:rsidP="00CC31E8">
      <w:pPr>
        <w:pStyle w:val="teiab"/>
      </w:pPr>
      <w:r>
        <w:t>Telu</w:t>
      </w:r>
      <w:r w:rsidRPr="00CC31E8">
        <w:rPr>
          <w:rStyle w:val="teiadd"/>
        </w:rPr>
        <w:t>vu</w:t>
      </w:r>
      <w:r>
        <w:t xml:space="preserve"> velikoi gizdi pokopa</w:t>
      </w:r>
      <w:r w:rsidRPr="00ED7D46">
        <w:t>ſ</w:t>
      </w:r>
      <w:r>
        <w:t>se,</w:t>
      </w:r>
      <w:r>
        <w:br/>
        <w:t>i veliko Szlus</w:t>
      </w:r>
      <w:r w:rsidR="00CC31E8">
        <w:t>bo za nyega vch</w:t>
      </w:r>
      <w:r>
        <w:t>i-</w:t>
      </w:r>
      <w:r>
        <w:br/>
        <w:t>ni</w:t>
      </w:r>
      <w:r w:rsidRPr="00ED7D46">
        <w:t>ſ</w:t>
      </w:r>
      <w:r>
        <w:t>se, z Mramora kamena gro-</w:t>
      </w:r>
      <w:r>
        <w:br/>
        <w:t>ba mu zreza</w:t>
      </w:r>
      <w:r w:rsidRPr="00ED7D46">
        <w:t>ſ</w:t>
      </w:r>
      <w:r>
        <w:t>se, i na grobi pi-</w:t>
      </w:r>
      <w:r>
        <w:br/>
        <w:t>szmo Lepomu Szpiza</w:t>
      </w:r>
      <w:r w:rsidRPr="00ED7D46">
        <w:t>ſ</w:t>
      </w:r>
      <w:r>
        <w:t>se.</w:t>
      </w:r>
    </w:p>
    <w:p w14:paraId="7AFCEDED" w14:textId="651CD8BC" w:rsidR="007C7110" w:rsidRDefault="007C7110" w:rsidP="00CC31E8">
      <w:pPr>
        <w:pStyle w:val="teiab"/>
      </w:pPr>
      <w:r>
        <w:t>Vmramori kameni telomu po-</w:t>
      </w:r>
      <w:r>
        <w:br/>
        <w:t>csiva, med Vragi Vu pekli.</w:t>
      </w:r>
      <w:r>
        <w:br/>
        <w:t>Du</w:t>
      </w:r>
      <w:r w:rsidRPr="00ED7D46">
        <w:t>ſ</w:t>
      </w:r>
      <w:r>
        <w:t>sa mu prebiva preveliko</w:t>
      </w:r>
      <w:r>
        <w:br/>
        <w:t>moko ondi vszegdar vsiva, i</w:t>
      </w:r>
      <w:r>
        <w:br/>
        <w:t>veliko britko</w:t>
      </w:r>
      <w:r w:rsidRPr="00ED7D46">
        <w:t>ſ</w:t>
      </w:r>
      <w:r>
        <w:t>zt, tamu vszeg-</w:t>
      </w:r>
      <w:r>
        <w:br/>
        <w:t>dar terpi.</w:t>
      </w:r>
    </w:p>
    <w:p w14:paraId="36CCAD30" w14:textId="5282EEE2" w:rsidR="007C7110" w:rsidRDefault="007C7110" w:rsidP="00CC31E8">
      <w:pPr>
        <w:pStyle w:val="teicatch-word"/>
      </w:pPr>
      <w:r>
        <w:t>Vu pekli</w:t>
      </w:r>
    </w:p>
    <w:p w14:paraId="04133F2E" w14:textId="77777777" w:rsidR="007C7110" w:rsidRDefault="007C7110">
      <w:pPr>
        <w:spacing w:after="200"/>
      </w:pPr>
      <w:r>
        <w:br w:type="page"/>
      </w:r>
    </w:p>
    <w:p w14:paraId="5BB8A10D" w14:textId="3CED8357" w:rsidR="007C7110" w:rsidRDefault="007C7110" w:rsidP="009F5F11">
      <w:r>
        <w:lastRenderedPageBreak/>
        <w:t>/75/</w:t>
      </w:r>
    </w:p>
    <w:p w14:paraId="7ED47160" w14:textId="3ED4CDB0" w:rsidR="007C7110" w:rsidRDefault="007C7110" w:rsidP="00A8702D">
      <w:pPr>
        <w:pStyle w:val="teifwPageNum"/>
      </w:pPr>
      <w:r>
        <w:t>58.</w:t>
      </w:r>
    </w:p>
    <w:p w14:paraId="370E68BC" w14:textId="486FB911" w:rsidR="007C7110" w:rsidRDefault="007C7110" w:rsidP="00A8702D">
      <w:pPr>
        <w:pStyle w:val="teilabel"/>
      </w:pPr>
      <w:r>
        <w:t>H.</w:t>
      </w:r>
    </w:p>
    <w:p w14:paraId="2C90C203" w14:textId="710BA065" w:rsidR="007C7110" w:rsidRDefault="007C7110" w:rsidP="00A8702D">
      <w:pPr>
        <w:pStyle w:val="teiab"/>
      </w:pPr>
      <w:r>
        <w:t>Vu pekli lesecsi Ocsi gori zdigno</w:t>
      </w:r>
      <w:r>
        <w:br/>
        <w:t xml:space="preserve">zdalka </w:t>
      </w:r>
      <w:r w:rsidRPr="00A8702D">
        <w:rPr>
          <w:rStyle w:val="teipersName"/>
        </w:rPr>
        <w:t>Abrahama</w:t>
      </w:r>
      <w:r>
        <w:t xml:space="preserve"> vidi vu Ne-</w:t>
      </w:r>
      <w:r>
        <w:br/>
        <w:t>be</w:t>
      </w:r>
      <w:r w:rsidRPr="00ED7D46">
        <w:t>ſ</w:t>
      </w:r>
      <w:r>
        <w:t xml:space="preserve">zi, i </w:t>
      </w:r>
      <w:r w:rsidRPr="00A8702D">
        <w:rPr>
          <w:rStyle w:val="teipersName"/>
        </w:rPr>
        <w:t>Lazara</w:t>
      </w:r>
      <w:r>
        <w:t xml:space="preserve"> vidi vnyega na-</w:t>
      </w:r>
      <w:r>
        <w:br/>
        <w:t xml:space="preserve">rocsaje, Oczu </w:t>
      </w:r>
      <w:r w:rsidRPr="00A8702D">
        <w:rPr>
          <w:rStyle w:val="teipersName"/>
        </w:rPr>
        <w:t>Abrahamu</w:t>
      </w:r>
      <w:r>
        <w:t xml:space="preserve"> vnye-</w:t>
      </w:r>
      <w:r>
        <w:br/>
        <w:t>govoi zmosnoszti.</w:t>
      </w:r>
    </w:p>
    <w:p w14:paraId="6286A7C2" w14:textId="2984F4D3" w:rsidR="007C7110" w:rsidRDefault="007C7110" w:rsidP="00A8702D">
      <w:pPr>
        <w:pStyle w:val="teiab"/>
      </w:pPr>
      <w:r>
        <w:t xml:space="preserve">Ti Otecz </w:t>
      </w:r>
      <w:r w:rsidRPr="00A8702D">
        <w:rPr>
          <w:rStyle w:val="teipersName"/>
        </w:rPr>
        <w:t>Abraham</w:t>
      </w:r>
      <w:r>
        <w:t xml:space="preserve"> </w:t>
      </w:r>
      <w:r w:rsidR="00A8702D">
        <w:t>ki ie</w:t>
      </w:r>
      <w:r w:rsidRPr="00ED7D46">
        <w:t>ſ</w:t>
      </w:r>
      <w:r>
        <w:t>zi vNe-</w:t>
      </w:r>
      <w:r>
        <w:br/>
        <w:t>be</w:t>
      </w:r>
      <w:r w:rsidRPr="00ED7D46">
        <w:t>ſ</w:t>
      </w:r>
      <w:r>
        <w:t>zi, mene nevolnomu notri</w:t>
      </w:r>
      <w:r>
        <w:br/>
        <w:t>vutom pekli, ponizno te prosz-</w:t>
      </w:r>
      <w:r>
        <w:br/>
        <w:t>im Szmilui</w:t>
      </w:r>
      <w:r w:rsidRPr="00ED7D46">
        <w:t>ſ</w:t>
      </w:r>
      <w:r>
        <w:t>ze ti meni, i zpelai</w:t>
      </w:r>
      <w:r>
        <w:br/>
        <w:t>ti mene zogyenoga plamna.</w:t>
      </w:r>
    </w:p>
    <w:p w14:paraId="6767FEFB" w14:textId="15077410" w:rsidR="007C7110" w:rsidRDefault="007C7110" w:rsidP="00A8702D">
      <w:pPr>
        <w:pStyle w:val="teiab"/>
      </w:pPr>
      <w:r>
        <w:t xml:space="preserve">Ali zmosni </w:t>
      </w:r>
      <w:r w:rsidRPr="00A8702D">
        <w:rPr>
          <w:rStyle w:val="teipersName"/>
        </w:rPr>
        <w:t>Abraham</w:t>
      </w:r>
      <w:r>
        <w:t xml:space="preserve"> pu</w:t>
      </w:r>
      <w:r w:rsidRPr="00ED7D46">
        <w:t>ſ</w:t>
      </w:r>
      <w:r>
        <w:t>zti ti</w:t>
      </w:r>
      <w:r>
        <w:br/>
      </w:r>
      <w:r w:rsidRPr="00A8702D">
        <w:rPr>
          <w:rStyle w:val="teipersName"/>
        </w:rPr>
        <w:t>Lazara</w:t>
      </w:r>
      <w:r>
        <w:t>, nai omocsi vodo Szvoie</w:t>
      </w:r>
      <w:r>
        <w:br/>
        <w:t>ga Mezincza, nai ohladi Jezik</w:t>
      </w:r>
      <w:r>
        <w:br/>
        <w:t>moi od vszega plamna, arsze</w:t>
      </w:r>
      <w:r>
        <w:br/>
        <w:t>kroto mucsim odnecsi</w:t>
      </w:r>
      <w:r w:rsidRPr="00ED7D46">
        <w:t>ſ</w:t>
      </w:r>
      <w:r>
        <w:t>ztoga ognya.</w:t>
      </w:r>
    </w:p>
    <w:p w14:paraId="2DC90D14" w14:textId="10314C8A" w:rsidR="007C7110" w:rsidRDefault="007C7110" w:rsidP="00A8702D">
      <w:pPr>
        <w:pStyle w:val="teiab"/>
      </w:pPr>
      <w:r w:rsidRPr="00A8702D">
        <w:rPr>
          <w:rStyle w:val="teipersName"/>
        </w:rPr>
        <w:t>Abraham</w:t>
      </w:r>
      <w:r>
        <w:t xml:space="preserve"> govori tomu bogaczu,</w:t>
      </w:r>
      <w:r>
        <w:br/>
        <w:t>zmi</w:t>
      </w:r>
      <w:r w:rsidRPr="00ED7D46">
        <w:t>ſ</w:t>
      </w:r>
      <w:r>
        <w:t>zli</w:t>
      </w:r>
      <w:r w:rsidRPr="00ED7D46">
        <w:t>ſ</w:t>
      </w:r>
      <w:r>
        <w:t>ze bogatecz ti na onom</w:t>
      </w:r>
    </w:p>
    <w:p w14:paraId="1587A77E" w14:textId="53264CE9" w:rsidR="007C7110" w:rsidRDefault="007C7110" w:rsidP="00A8702D">
      <w:pPr>
        <w:pStyle w:val="teicatch-word"/>
      </w:pPr>
      <w:r>
        <w:t>Szveiti</w:t>
      </w:r>
    </w:p>
    <w:p w14:paraId="7F6167D3" w14:textId="77777777" w:rsidR="007C7110" w:rsidRDefault="007C7110">
      <w:pPr>
        <w:spacing w:after="200"/>
      </w:pPr>
      <w:r>
        <w:br w:type="page"/>
      </w:r>
    </w:p>
    <w:p w14:paraId="106D7B77" w14:textId="7FDFB1E4" w:rsidR="007C7110" w:rsidRDefault="007C7110" w:rsidP="009F5F11">
      <w:r>
        <w:lastRenderedPageBreak/>
        <w:t>/76/</w:t>
      </w:r>
    </w:p>
    <w:p w14:paraId="43B86A18" w14:textId="1DF9F7EF" w:rsidR="007C7110" w:rsidRDefault="007C7110" w:rsidP="00D32E5B">
      <w:pPr>
        <w:pStyle w:val="teilabel"/>
      </w:pPr>
      <w:r>
        <w:t>H.</w:t>
      </w:r>
    </w:p>
    <w:p w14:paraId="491AA35D" w14:textId="06D7AF32" w:rsidR="007C7110" w:rsidRDefault="007C7110" w:rsidP="00481B46">
      <w:pPr>
        <w:pStyle w:val="teiab"/>
      </w:pPr>
      <w:r>
        <w:t>Szveiti gizdavo</w:t>
      </w:r>
      <w:r w:rsidR="00481B46">
        <w:t xml:space="preserve"> </w:t>
      </w:r>
      <w:r>
        <w:t>szi Sivel vu</w:t>
      </w:r>
      <w:r>
        <w:br/>
        <w:t xml:space="preserve">Szvoiem Sivoti, a nevolni </w:t>
      </w:r>
      <w:r w:rsidRPr="00481B46">
        <w:rPr>
          <w:rStyle w:val="teipersName"/>
        </w:rPr>
        <w:t>Lazar</w:t>
      </w:r>
      <w:r>
        <w:br/>
        <w:t>vu velikom gladi.</w:t>
      </w:r>
    </w:p>
    <w:p w14:paraId="2CD82F78" w14:textId="46318655" w:rsidR="007C7110" w:rsidRDefault="007C7110" w:rsidP="00481B46">
      <w:pPr>
        <w:pStyle w:val="teiab"/>
      </w:pPr>
      <w:r w:rsidRPr="00481B46">
        <w:rPr>
          <w:rStyle w:val="teipersName"/>
        </w:rPr>
        <w:t>Lazar</w:t>
      </w:r>
      <w:r>
        <w:t xml:space="preserve"> Sze ve</w:t>
      </w:r>
      <w:r w:rsidRPr="00ED7D46">
        <w:t>ſ</w:t>
      </w:r>
      <w:r>
        <w:t>zeli gori na Nebe</w:t>
      </w:r>
      <w:r w:rsidRPr="00ED7D46">
        <w:t>ſ</w:t>
      </w:r>
      <w:r>
        <w:t>zi,</w:t>
      </w:r>
      <w:r>
        <w:br/>
        <w:t>kie vnogo terpel mok na onoi</w:t>
      </w:r>
      <w:r>
        <w:br/>
        <w:t>zemli, ti</w:t>
      </w:r>
      <w:r w:rsidRPr="00ED7D46">
        <w:t>ſ</w:t>
      </w:r>
      <w:r>
        <w:t>ze</w:t>
      </w:r>
      <w:r w:rsidR="00FE7203">
        <w:t xml:space="preserve"> kroto mucsis no-</w:t>
      </w:r>
      <w:r w:rsidR="00FE7203">
        <w:br/>
        <w:t>tri vutom pekli, obilnoszi Sivel</w:t>
      </w:r>
      <w:r w:rsidR="00FE7203">
        <w:br/>
        <w:t>ti na onom Szveiti.</w:t>
      </w:r>
    </w:p>
    <w:p w14:paraId="07D6601A" w14:textId="49C748CF" w:rsidR="00FE7203" w:rsidRDefault="00FE7203" w:rsidP="00481B46">
      <w:pPr>
        <w:pStyle w:val="teiab"/>
      </w:pPr>
      <w:r>
        <w:t xml:space="preserve">Nezovi </w:t>
      </w:r>
      <w:r w:rsidRPr="00481B46">
        <w:rPr>
          <w:rStyle w:val="teipersName"/>
        </w:rPr>
        <w:t>Lazara</w:t>
      </w:r>
      <w:r>
        <w:t xml:space="preserve"> ti gizdavecz ksze-</w:t>
      </w:r>
      <w:r>
        <w:br/>
        <w:t>bi, arie Bogh dokoncsal vu</w:t>
      </w:r>
      <w:r>
        <w:br/>
        <w:t>Szvoiem Boistvi, od</w:t>
      </w:r>
      <w:r w:rsidRPr="00ED7D46">
        <w:t>ſ</w:t>
      </w:r>
      <w:r>
        <w:t>zud tamu</w:t>
      </w:r>
      <w:r>
        <w:br/>
        <w:t>ktebi ne poide nieden, ni Szpe-</w:t>
      </w:r>
      <w:r>
        <w:br/>
        <w:t>kla, v Nebe</w:t>
      </w:r>
      <w:r w:rsidRPr="00ED7D46">
        <w:t>ſ</w:t>
      </w:r>
      <w:r>
        <w:t>za nepride nieden.</w:t>
      </w:r>
    </w:p>
    <w:p w14:paraId="40103B7F" w14:textId="62CB0232" w:rsidR="00FE7203" w:rsidRDefault="00FE7203" w:rsidP="00481B46">
      <w:pPr>
        <w:pStyle w:val="teiab"/>
      </w:pPr>
      <w:r>
        <w:t xml:space="preserve">Proszim te </w:t>
      </w:r>
      <w:r w:rsidRPr="00481B46">
        <w:rPr>
          <w:rStyle w:val="teipersName"/>
        </w:rPr>
        <w:t>Abraham</w:t>
      </w:r>
      <w:r>
        <w:t xml:space="preserve"> Szvoiega O-</w:t>
      </w:r>
      <w:r>
        <w:br/>
        <w:t xml:space="preserve">cza, </w:t>
      </w:r>
      <w:r w:rsidR="00BB3D1C" w:rsidRPr="00481B46">
        <w:rPr>
          <w:rStyle w:val="teipersName"/>
        </w:rPr>
        <w:t>Lazar</w:t>
      </w:r>
      <w:r w:rsidR="00BB3D1C">
        <w:t xml:space="preserve"> kie gori za</w:t>
      </w:r>
      <w:r w:rsidR="00BB3D1C" w:rsidRPr="00ED7D46">
        <w:t>ſ</w:t>
      </w:r>
      <w:r w:rsidR="00BB3D1C">
        <w:t>ztopil</w:t>
      </w:r>
      <w:r w:rsidR="00BB3D1C">
        <w:br/>
        <w:t>v Nebe</w:t>
      </w:r>
      <w:r w:rsidR="00BB3D1C" w:rsidRPr="00ED7D46">
        <w:t>ſ</w:t>
      </w:r>
      <w:r w:rsidR="00BB3D1C">
        <w:t>za, odpu</w:t>
      </w:r>
      <w:r w:rsidR="00BB3D1C" w:rsidRPr="00ED7D46">
        <w:t>ſ</w:t>
      </w:r>
      <w:r w:rsidR="00BB3D1C">
        <w:t>ztiga vhiso ti</w:t>
      </w:r>
      <w:r w:rsidR="00BB3D1C">
        <w:br/>
        <w:t>moiega Ocza, nai ondi Szvedo-</w:t>
      </w:r>
      <w:r w:rsidR="00BB3D1C">
        <w:br/>
        <w:t>chi porochenya Bosia.</w:t>
      </w:r>
    </w:p>
    <w:p w14:paraId="234D2D2E" w14:textId="2DA9D235" w:rsidR="00BB3D1C" w:rsidRDefault="00BB3D1C" w:rsidP="00D32E5B">
      <w:pPr>
        <w:pStyle w:val="teicatch-word"/>
      </w:pPr>
      <w:r>
        <w:t>Vhisi</w:t>
      </w:r>
    </w:p>
    <w:p w14:paraId="66F1F8FE" w14:textId="77777777" w:rsidR="00BB3D1C" w:rsidRDefault="00BB3D1C">
      <w:pPr>
        <w:spacing w:after="200"/>
      </w:pPr>
      <w:r>
        <w:br w:type="page"/>
      </w:r>
    </w:p>
    <w:p w14:paraId="0DAC7FA7" w14:textId="2760E92F" w:rsidR="00BB3D1C" w:rsidRDefault="00BB3D1C" w:rsidP="009F5F11">
      <w:r>
        <w:lastRenderedPageBreak/>
        <w:t>/77/</w:t>
      </w:r>
    </w:p>
    <w:p w14:paraId="4BDE73A9" w14:textId="3B45BE13" w:rsidR="00BB3D1C" w:rsidRDefault="00BB3D1C" w:rsidP="00CE6631">
      <w:pPr>
        <w:pStyle w:val="teifwPageNum"/>
      </w:pPr>
      <w:r>
        <w:t>59.</w:t>
      </w:r>
    </w:p>
    <w:p w14:paraId="3007EE17" w14:textId="3011DB93" w:rsidR="00BB3D1C" w:rsidRDefault="00BB3D1C" w:rsidP="00B940FA">
      <w:pPr>
        <w:pStyle w:val="teilabel"/>
      </w:pPr>
      <w:r>
        <w:t>H.</w:t>
      </w:r>
    </w:p>
    <w:p w14:paraId="0C263026" w14:textId="6B68FF7E" w:rsidR="00BB3D1C" w:rsidRDefault="00BB3D1C" w:rsidP="00F75BC5">
      <w:pPr>
        <w:pStyle w:val="teiab"/>
      </w:pPr>
      <w:r>
        <w:t>Vhisi mega Ocza iaz imam pet</w:t>
      </w:r>
      <w:r>
        <w:br/>
        <w:t>b</w:t>
      </w:r>
      <w:r w:rsidRPr="00B940FA">
        <w:rPr>
          <w:rStyle w:val="teiadd"/>
        </w:rPr>
        <w:t>r</w:t>
      </w:r>
      <w:r w:rsidR="00F75BC5">
        <w:t>atov, daim na znan</w:t>
      </w:r>
      <w:r>
        <w:t>ye da, ino</w:t>
      </w:r>
      <w:r>
        <w:br/>
        <w:t>Prophetuie, da csini almostvo</w:t>
      </w:r>
      <w:r>
        <w:br/>
        <w:t>ino i pokoro, da oni ne doido,</w:t>
      </w:r>
      <w:r>
        <w:br/>
        <w:t>vu takovo moko.</w:t>
      </w:r>
    </w:p>
    <w:p w14:paraId="0069E1C2" w14:textId="6228F292" w:rsidR="00BB3D1C" w:rsidRDefault="00BB3D1C" w:rsidP="00F75BC5">
      <w:pPr>
        <w:pStyle w:val="teiab"/>
      </w:pPr>
      <w:r>
        <w:t xml:space="preserve">Bogaczu </w:t>
      </w:r>
      <w:r w:rsidRPr="00F75BC5">
        <w:rPr>
          <w:rStyle w:val="teipersName"/>
        </w:rPr>
        <w:t>Abraham</w:t>
      </w:r>
      <w:r>
        <w:t xml:space="preserve"> tako odgovori,</w:t>
      </w:r>
      <w:r>
        <w:br/>
        <w:t xml:space="preserve">imaio Prophete ino </w:t>
      </w:r>
      <w:r w:rsidRPr="00F75BC5">
        <w:rPr>
          <w:rStyle w:val="teipersName"/>
        </w:rPr>
        <w:t>Moyseſsa</w:t>
      </w:r>
      <w:r>
        <w:t>,</w:t>
      </w:r>
      <w:r>
        <w:br/>
        <w:t>naie poszlusaio ino na</w:t>
      </w:r>
      <w:r w:rsidRPr="00ED7D46">
        <w:t>ſ</w:t>
      </w:r>
      <w:r>
        <w:t>zledujo,</w:t>
      </w:r>
      <w:r>
        <w:br/>
        <w:t>i nye poszlusavsi oni v Nebo prido.</w:t>
      </w:r>
    </w:p>
    <w:p w14:paraId="55456462" w14:textId="74F625E0" w:rsidR="00BB3D1C" w:rsidRDefault="00BB3D1C" w:rsidP="00F75BC5">
      <w:pPr>
        <w:pStyle w:val="teiab"/>
      </w:pPr>
      <w:r>
        <w:t xml:space="preserve">Bogatecz tak recse Oczu </w:t>
      </w:r>
      <w:r w:rsidRPr="00F75BC5">
        <w:rPr>
          <w:rStyle w:val="teipersName"/>
        </w:rPr>
        <w:t>Abrahamu</w:t>
      </w:r>
      <w:r>
        <w:t>,</w:t>
      </w:r>
      <w:r>
        <w:br/>
        <w:t xml:space="preserve">ti zmosni </w:t>
      </w:r>
      <w:r w:rsidRPr="00F75BC5">
        <w:rPr>
          <w:rStyle w:val="teipersName"/>
        </w:rPr>
        <w:t>Abraham</w:t>
      </w:r>
      <w:r>
        <w:t xml:space="preserve"> proszimte tak</w:t>
      </w:r>
      <w:r>
        <w:br/>
        <w:t>vchini, zmertvi dabi Stol vsztal,</w:t>
      </w:r>
      <w:r>
        <w:br/>
        <w:t>veruvalibi, i pokoro oni tak bi</w:t>
      </w:r>
      <w:r>
        <w:br/>
        <w:t>vchinili.</w:t>
      </w:r>
    </w:p>
    <w:p w14:paraId="7EED6986" w14:textId="6E40ACBB" w:rsidR="00BB3D1C" w:rsidRDefault="00BB3D1C" w:rsidP="00F75BC5">
      <w:pPr>
        <w:pStyle w:val="teiab"/>
      </w:pPr>
      <w:r w:rsidRPr="00F75BC5">
        <w:rPr>
          <w:rStyle w:val="teipersName"/>
        </w:rPr>
        <w:t>Abraham</w:t>
      </w:r>
      <w:r>
        <w:t xml:space="preserve"> vetako govori Bogaczu,</w:t>
      </w:r>
      <w:r>
        <w:br/>
        <w:t xml:space="preserve">Ako </w:t>
      </w:r>
      <w:r w:rsidRPr="00F75BC5">
        <w:rPr>
          <w:rStyle w:val="teipersName"/>
        </w:rPr>
        <w:t>Moyseſsa</w:t>
      </w:r>
      <w:r>
        <w:t>, ino drugi Prophet,</w:t>
      </w:r>
      <w:r>
        <w:br/>
        <w:t>za nistar Stimaio nih ne poszlusa-</w:t>
      </w:r>
      <w:r>
        <w:br/>
        <w:t>io, neveruvalibi, dabi Stovsztal zmertir</w:t>
      </w:r>
    </w:p>
    <w:p w14:paraId="4AD1D0B6" w14:textId="12CBFF74" w:rsidR="00324541" w:rsidRDefault="00BB3D1C" w:rsidP="00F75BC5">
      <w:pPr>
        <w:pStyle w:val="teicatch-word"/>
      </w:pPr>
      <w:r>
        <w:t>Bogatcz</w:t>
      </w:r>
    </w:p>
    <w:p w14:paraId="3713C20F" w14:textId="03DE4A79" w:rsidR="00324541" w:rsidRDefault="00324541">
      <w:pPr>
        <w:spacing w:after="200"/>
      </w:pPr>
      <w:r>
        <w:br w:type="page"/>
      </w:r>
    </w:p>
    <w:p w14:paraId="0702D5AD" w14:textId="639AB730" w:rsidR="00BB3D1C" w:rsidRDefault="00324541" w:rsidP="009F5F11">
      <w:r>
        <w:lastRenderedPageBreak/>
        <w:t>/78/</w:t>
      </w:r>
    </w:p>
    <w:p w14:paraId="41729EE2" w14:textId="0E137D3E" w:rsidR="00324541" w:rsidRDefault="00324541" w:rsidP="003754E5">
      <w:pPr>
        <w:pStyle w:val="teilabel"/>
      </w:pPr>
      <w:r>
        <w:t>H.</w:t>
      </w:r>
    </w:p>
    <w:p w14:paraId="4EE04DBF" w14:textId="1B900849" w:rsidR="00324541" w:rsidRDefault="00324541" w:rsidP="003754E5">
      <w:pPr>
        <w:pStyle w:val="teiab"/>
      </w:pPr>
      <w:r>
        <w:t xml:space="preserve">Bogatecz i </w:t>
      </w:r>
      <w:r w:rsidRPr="003754E5">
        <w:rPr>
          <w:rStyle w:val="teipersName"/>
        </w:rPr>
        <w:t>Lazar</w:t>
      </w:r>
      <w:r>
        <w:t xml:space="preserve"> takoszta hodi-</w:t>
      </w:r>
      <w:r>
        <w:br/>
        <w:t>la, ino vszak Szvoi Sitek tako</w:t>
      </w:r>
      <w:r w:rsidRPr="00ED7D46">
        <w:t>ſ</w:t>
      </w:r>
      <w:r>
        <w:t>z-</w:t>
      </w:r>
      <w:r>
        <w:br/>
        <w:t>ta Szpunila, bogatecz vu pekli</w:t>
      </w:r>
      <w:r>
        <w:br/>
        <w:t xml:space="preserve">a </w:t>
      </w:r>
      <w:r w:rsidRPr="003754E5">
        <w:rPr>
          <w:rStyle w:val="teipersName"/>
        </w:rPr>
        <w:t>Lazar</w:t>
      </w:r>
      <w:r>
        <w:t xml:space="preserve"> v Nebe</w:t>
      </w:r>
      <w:r w:rsidRPr="00ED7D46">
        <w:t>ſ</w:t>
      </w:r>
      <w:r>
        <w:t>zi, vsziki Szvo-</w:t>
      </w:r>
      <w:r>
        <w:br/>
        <w:t>io vredno</w:t>
      </w:r>
      <w:r w:rsidRPr="00ED7D46">
        <w:t>ſ</w:t>
      </w:r>
      <w:r>
        <w:t>zt tako</w:t>
      </w:r>
      <w:r w:rsidRPr="00ED7D46">
        <w:t>ſ</w:t>
      </w:r>
      <w:r>
        <w:t>zta dobila.</w:t>
      </w:r>
    </w:p>
    <w:p w14:paraId="74347597" w14:textId="61C5B5CC" w:rsidR="00324541" w:rsidRDefault="00324541" w:rsidP="003754E5">
      <w:pPr>
        <w:pStyle w:val="teiab"/>
      </w:pPr>
      <w:r>
        <w:t xml:space="preserve">Namie to lnavuku Szveti </w:t>
      </w:r>
      <w:r w:rsidRPr="003754E5">
        <w:rPr>
          <w:rStyle w:val="teipersName"/>
        </w:rPr>
        <w:t>Lukacs</w:t>
      </w:r>
      <w:r>
        <w:br/>
        <w:t>Szpriszal, dabi</w:t>
      </w:r>
      <w:r w:rsidRPr="00ED7D46">
        <w:t>ſ</w:t>
      </w:r>
      <w:r>
        <w:t>ze</w:t>
      </w:r>
      <w:r w:rsidR="003754E5">
        <w:t xml:space="preserve"> Szkoposzti i</w:t>
      </w:r>
      <w:r w:rsidR="003754E5">
        <w:br/>
        <w:t>greha vszak csuval</w:t>
      </w:r>
      <w:r>
        <w:t>, dabi vsza-</w:t>
      </w:r>
      <w:r>
        <w:br/>
        <w:t>ki lubil Boga i blisnyega, zato</w:t>
      </w:r>
      <w:r>
        <w:br/>
        <w:t>bodi Bogu ne</w:t>
      </w:r>
      <w:r w:rsidRPr="00ED7D46">
        <w:t>ſ</w:t>
      </w:r>
      <w:r>
        <w:t>ztanoma hvala. Am.</w:t>
      </w:r>
    </w:p>
    <w:p w14:paraId="3DD6642A" w14:textId="03515177" w:rsidR="00324541" w:rsidRDefault="00861419" w:rsidP="003754E5">
      <w:pPr>
        <w:pStyle w:val="Naslov1"/>
      </w:pPr>
      <w:r>
        <w:t>Nedela drüga po Sz: Troisztvi.</w:t>
      </w:r>
    </w:p>
    <w:p w14:paraId="689A5239" w14:textId="6047E3C3" w:rsidR="00861419" w:rsidRDefault="00861419" w:rsidP="003754E5">
      <w:pPr>
        <w:pStyle w:val="teiab"/>
      </w:pPr>
      <w:r>
        <w:t>Oh Ti gresni Chlovik Szpo-</w:t>
      </w:r>
      <w:r>
        <w:br/>
        <w:t>menivze vezdai, zpriseszt-</w:t>
      </w:r>
      <w:r>
        <w:br/>
        <w:t>noga vremena, Szpitanoga</w:t>
      </w:r>
      <w:r>
        <w:br/>
        <w:t>dneva i gori vsztanenya Sztras-</w:t>
      </w:r>
      <w:r>
        <w:br/>
        <w:t>na racsun davanya iz Christus</w:t>
      </w:r>
    </w:p>
    <w:p w14:paraId="57D6A369" w14:textId="52F98498" w:rsidR="00861419" w:rsidRPr="003754E5" w:rsidRDefault="00861419" w:rsidP="003754E5">
      <w:pPr>
        <w:pStyle w:val="teicatch-word"/>
        <w:rPr>
          <w:rStyle w:val="teipersName"/>
        </w:rPr>
      </w:pPr>
      <w:r w:rsidRPr="003754E5">
        <w:rPr>
          <w:rStyle w:val="teipersName"/>
        </w:rPr>
        <w:t>Jesuſsa</w:t>
      </w:r>
    </w:p>
    <w:p w14:paraId="496098A7" w14:textId="77777777" w:rsidR="00861419" w:rsidRDefault="00861419">
      <w:pPr>
        <w:spacing w:after="200"/>
      </w:pPr>
      <w:r>
        <w:br w:type="page"/>
      </w:r>
    </w:p>
    <w:p w14:paraId="60F5DBAE" w14:textId="672FE6A0" w:rsidR="00861419" w:rsidRDefault="00861419" w:rsidP="009F5F11">
      <w:r>
        <w:lastRenderedPageBreak/>
        <w:t>/79/</w:t>
      </w:r>
    </w:p>
    <w:p w14:paraId="33AF6AA8" w14:textId="46322106" w:rsidR="00861419" w:rsidRDefault="00861419" w:rsidP="008F2CC1">
      <w:pPr>
        <w:pStyle w:val="teifwPageNum"/>
      </w:pPr>
      <w:r>
        <w:t>60.</w:t>
      </w:r>
    </w:p>
    <w:p w14:paraId="0C29C5B7" w14:textId="345D2C38" w:rsidR="00861419" w:rsidRDefault="00861419" w:rsidP="008F2CC1">
      <w:pPr>
        <w:pStyle w:val="teilabel"/>
      </w:pPr>
      <w:r>
        <w:t>H.</w:t>
      </w:r>
    </w:p>
    <w:p w14:paraId="4AC9A21E" w14:textId="4E14DBEE" w:rsidR="00861419" w:rsidRDefault="00861419" w:rsidP="008F2CC1">
      <w:pPr>
        <w:pStyle w:val="teiab"/>
      </w:pPr>
      <w:r w:rsidRPr="008F2CC1">
        <w:rPr>
          <w:rStyle w:val="teipersName"/>
        </w:rPr>
        <w:t>Jesuſsa</w:t>
      </w:r>
      <w:r>
        <w:t xml:space="preserve"> Nebe</w:t>
      </w:r>
      <w:r w:rsidRPr="00ED7D46">
        <w:t>ſ</w:t>
      </w:r>
      <w:r>
        <w:t>zkoga kralia,</w:t>
      </w:r>
      <w:r>
        <w:br/>
        <w:t>nate Szveit dobi prise</w:t>
      </w:r>
      <w:r w:rsidRPr="00ED7D46">
        <w:t>ſ</w:t>
      </w:r>
      <w:r>
        <w:t>ztia.</w:t>
      </w:r>
    </w:p>
    <w:p w14:paraId="7DAC17AA" w14:textId="403249DD" w:rsidR="00861419" w:rsidRDefault="00861419" w:rsidP="008F2CC1">
      <w:pPr>
        <w:pStyle w:val="teiab"/>
      </w:pPr>
      <w:r>
        <w:t>Csudim</w:t>
      </w:r>
      <w:r w:rsidRPr="00ED7D46">
        <w:t>ſ</w:t>
      </w:r>
      <w:r>
        <w:t>ze nad tobom da</w:t>
      </w:r>
      <w:r w:rsidRPr="00ED7D46">
        <w:t>ſ</w:t>
      </w:r>
      <w:r>
        <w:t>zi tako</w:t>
      </w:r>
      <w:r>
        <w:br/>
        <w:t>zabliv sztvega vun preminenya,</w:t>
      </w:r>
      <w:r>
        <w:br/>
        <w:t>a vede dobro znas kratko</w:t>
      </w:r>
      <w:r w:rsidRPr="00ED7D46">
        <w:t>ſ</w:t>
      </w:r>
      <w:r>
        <w:t>zt</w:t>
      </w:r>
      <w:r>
        <w:br/>
        <w:t>natom Szveiti, vu vszem tvoiega</w:t>
      </w:r>
      <w:r>
        <w:br/>
        <w:t>Sitka, na pamet Sze vzemi, ino</w:t>
      </w:r>
      <w:r>
        <w:br/>
        <w:t>koncza vchini tvoiega kratka</w:t>
      </w:r>
      <w:r>
        <w:br/>
        <w:t>Sitka.</w:t>
      </w:r>
    </w:p>
    <w:p w14:paraId="26F56011" w14:textId="21797F7E" w:rsidR="00861419" w:rsidRDefault="00861419" w:rsidP="008F2CC1">
      <w:pPr>
        <w:pStyle w:val="teiab"/>
      </w:pPr>
      <w:r>
        <w:t>Arte i Christus Szam opomina</w:t>
      </w:r>
      <w:r>
        <w:br/>
        <w:t>Szkoznui, na konecz Sitka tve-</w:t>
      </w:r>
      <w:r>
        <w:br/>
        <w:t>ga, preminenye tvoie Vecser</w:t>
      </w:r>
      <w:r>
        <w:br/>
        <w:t>ali rano, bo toga nemres znati,</w:t>
      </w:r>
      <w:r>
        <w:br/>
        <w:t>da vchem te naideio, vtom te</w:t>
      </w:r>
      <w:r>
        <w:br/>
        <w:t>opitaio, i kai Sches teda rechi.</w:t>
      </w:r>
    </w:p>
    <w:p w14:paraId="3D953E08" w14:textId="541238F8" w:rsidR="00861419" w:rsidRDefault="00861419" w:rsidP="008F2CC1">
      <w:pPr>
        <w:pStyle w:val="teiab"/>
      </w:pPr>
      <w:r>
        <w:t>Znas kak Szveit hodja</w:t>
      </w:r>
      <w:r w:rsidRPr="00ED7D46">
        <w:t>ſ</w:t>
      </w:r>
      <w:r>
        <w:t>ze vu</w:t>
      </w:r>
      <w:r>
        <w:br/>
        <w:t>vreme Noevo, ar vodo potopi</w:t>
      </w:r>
      <w:r w:rsidRPr="00ED7D46">
        <w:t>ſ</w:t>
      </w:r>
      <w:r>
        <w:t>ze,</w:t>
      </w:r>
    </w:p>
    <w:p w14:paraId="741D7C6C" w14:textId="6573A5F6" w:rsidR="00861419" w:rsidRDefault="00861419" w:rsidP="008F2CC1">
      <w:pPr>
        <w:pStyle w:val="teicatch-word"/>
      </w:pPr>
      <w:r>
        <w:t>ravno</w:t>
      </w:r>
    </w:p>
    <w:p w14:paraId="20B2AC41" w14:textId="77777777" w:rsidR="00861419" w:rsidRDefault="00861419">
      <w:pPr>
        <w:spacing w:after="200"/>
      </w:pPr>
      <w:r>
        <w:br w:type="page"/>
      </w:r>
    </w:p>
    <w:p w14:paraId="4A8B84D4" w14:textId="32EA6E65" w:rsidR="00861419" w:rsidRDefault="00861419" w:rsidP="00861419">
      <w:r>
        <w:lastRenderedPageBreak/>
        <w:t>/80/</w:t>
      </w:r>
    </w:p>
    <w:p w14:paraId="6699F334" w14:textId="7A4D0461" w:rsidR="00861419" w:rsidRDefault="00861419" w:rsidP="00416700">
      <w:pPr>
        <w:pStyle w:val="teilabel"/>
      </w:pPr>
      <w:r>
        <w:t>H.</w:t>
      </w:r>
    </w:p>
    <w:p w14:paraId="5405B712" w14:textId="109DD199" w:rsidR="00861419" w:rsidRDefault="00861419" w:rsidP="00416700">
      <w:pPr>
        <w:pStyle w:val="teiab"/>
      </w:pPr>
      <w:r>
        <w:t>ravno tak Sche biti kako</w:t>
      </w:r>
      <w:r>
        <w:br/>
        <w:t>Christus veli, iden pitanoga</w:t>
      </w:r>
      <w:r>
        <w:br/>
        <w:t>dne, kakie to pi</w:t>
      </w:r>
      <w:r w:rsidRPr="00ED7D46">
        <w:t>ſ</w:t>
      </w:r>
      <w:r>
        <w:t>zano, prisz</w:t>
      </w:r>
      <w:r>
        <w:br/>
      </w:r>
      <w:r w:rsidRPr="00416700">
        <w:rPr>
          <w:rStyle w:val="teipersName"/>
        </w:rPr>
        <w:t>Matthoi</w:t>
      </w:r>
      <w:r>
        <w:t>, dvai</w:t>
      </w:r>
      <w:r w:rsidRPr="00ED7D46">
        <w:t>ſ</w:t>
      </w:r>
      <w:r>
        <w:t>zet, i vstevtom deli</w:t>
      </w:r>
    </w:p>
    <w:p w14:paraId="0CB4D6B7" w14:textId="5B39518A" w:rsidR="00861419" w:rsidRDefault="00861419" w:rsidP="00416700">
      <w:pPr>
        <w:pStyle w:val="teiab"/>
      </w:pPr>
      <w:r>
        <w:t>Vuno vreme ludie jeli</w:t>
      </w:r>
      <w:r w:rsidRPr="00ED7D46">
        <w:t>ſ</w:t>
      </w:r>
      <w:r>
        <w:t>zo i pili ino</w:t>
      </w:r>
      <w:r>
        <w:br/>
        <w:t>Szvadbe csinili, gda veliki po-</w:t>
      </w:r>
      <w:r>
        <w:br/>
        <w:t>top ino Bosio Szerdo na glave</w:t>
      </w:r>
      <w:r>
        <w:br/>
        <w:t>Szo csakali, i csze do te dobe</w:t>
      </w:r>
      <w:r>
        <w:br/>
        <w:t>doklem vlezel be</w:t>
      </w:r>
      <w:r w:rsidRPr="00ED7D46">
        <w:t>ſ</w:t>
      </w:r>
      <w:r>
        <w:t xml:space="preserve">se </w:t>
      </w:r>
      <w:r w:rsidRPr="00416700">
        <w:rPr>
          <w:rStyle w:val="teipersName"/>
        </w:rPr>
        <w:t>Noe</w:t>
      </w:r>
      <w:r>
        <w:t xml:space="preserve"> vu Szvo-</w:t>
      </w:r>
      <w:r>
        <w:br/>
        <w:t>io Barko.</w:t>
      </w:r>
    </w:p>
    <w:p w14:paraId="6CFEF201" w14:textId="5777D084" w:rsidR="00861419" w:rsidRDefault="00861419" w:rsidP="00416700">
      <w:pPr>
        <w:pStyle w:val="teiab"/>
      </w:pPr>
      <w:r>
        <w:t>Ta isztaie Sztalnoszt vezdasnye-</w:t>
      </w:r>
      <w:r>
        <w:br/>
        <w:t>ga Szveita, nei nikakva po-</w:t>
      </w:r>
      <w:r>
        <w:br/>
        <w:t>bolsanya, ako nesztanoma gli</w:t>
      </w:r>
      <w:r w:rsidR="006239DF">
        <w:br/>
        <w:t xml:space="preserve">Goszpodna Boga, </w:t>
      </w:r>
      <w:r w:rsidR="006239DF" w:rsidRPr="00416700">
        <w:rPr>
          <w:rStyle w:val="teidel"/>
        </w:rPr>
        <w:t>ki teie odka-</w:t>
      </w:r>
      <w:r w:rsidR="006239DF" w:rsidRPr="00416700">
        <w:rPr>
          <w:rStyle w:val="teidel"/>
        </w:rPr>
        <w:br/>
        <w:t>pil</w:t>
      </w:r>
      <w:r w:rsidR="006239DF">
        <w:t xml:space="preserve"> vunka nazvescha, chlove-</w:t>
      </w:r>
      <w:r w:rsidR="006239DF">
        <w:br/>
        <w:t>csega Tela, ialno</w:t>
      </w:r>
      <w:r w:rsidR="006239DF" w:rsidRPr="00ED7D46">
        <w:t>ſ</w:t>
      </w:r>
      <w:r w:rsidR="006239DF">
        <w:t>zt i bratri-</w:t>
      </w:r>
      <w:r w:rsidR="006239DF">
        <w:br/>
        <w:t>voszt, tem</w:t>
      </w:r>
      <w:r w:rsidR="006239DF" w:rsidRPr="00ED7D46">
        <w:t>ſ</w:t>
      </w:r>
      <w:r w:rsidR="006239DF">
        <w:t>ze bole ponavla.</w:t>
      </w:r>
    </w:p>
    <w:p w14:paraId="5F72F041" w14:textId="0AE66B15" w:rsidR="006239DF" w:rsidRDefault="006239DF" w:rsidP="00416700">
      <w:pPr>
        <w:pStyle w:val="teicatch-word"/>
      </w:pPr>
      <w:r>
        <w:t>Jedo.</w:t>
      </w:r>
    </w:p>
    <w:p w14:paraId="44A6AC44" w14:textId="77777777" w:rsidR="006239DF" w:rsidRDefault="006239DF">
      <w:pPr>
        <w:spacing w:after="200"/>
      </w:pPr>
      <w:r>
        <w:br w:type="page"/>
      </w:r>
    </w:p>
    <w:p w14:paraId="64E39C0C" w14:textId="666B6C17" w:rsidR="006239DF" w:rsidRDefault="006239DF" w:rsidP="00861419">
      <w:r>
        <w:lastRenderedPageBreak/>
        <w:t>/81/</w:t>
      </w:r>
    </w:p>
    <w:p w14:paraId="421E8D71" w14:textId="08E95A7B" w:rsidR="006239DF" w:rsidRDefault="006239DF" w:rsidP="0045549F">
      <w:pPr>
        <w:pStyle w:val="teifwPageNum"/>
      </w:pPr>
      <w:r>
        <w:t>61.</w:t>
      </w:r>
    </w:p>
    <w:p w14:paraId="2924EEC9" w14:textId="0F970ED3" w:rsidR="006239DF" w:rsidRDefault="006239DF" w:rsidP="0045549F">
      <w:pPr>
        <w:pStyle w:val="teilabel"/>
      </w:pPr>
      <w:r>
        <w:t>H.</w:t>
      </w:r>
    </w:p>
    <w:p w14:paraId="0348815A" w14:textId="61509089" w:rsidR="006239DF" w:rsidRDefault="006239DF" w:rsidP="0045549F">
      <w:pPr>
        <w:pStyle w:val="teiab"/>
      </w:pPr>
      <w:r>
        <w:t>Jedo pio vezdai i veliki grehi, lu-</w:t>
      </w:r>
      <w:r>
        <w:br/>
        <w:t>die vszi prebivaio, po je</w:t>
      </w:r>
      <w:r w:rsidRPr="00ED7D46">
        <w:t>ſ</w:t>
      </w:r>
      <w:r>
        <w:t>ztvinai</w:t>
      </w:r>
      <w:r>
        <w:br/>
        <w:t>paki doma maniteuio, ino ogriza-</w:t>
      </w:r>
      <w:r>
        <w:br/>
        <w:t>vaio, a ne Szpomenosze Szvega pre-</w:t>
      </w:r>
      <w:r>
        <w:br/>
        <w:t>minenya, ino racsun davanya.</w:t>
      </w:r>
    </w:p>
    <w:p w14:paraId="6AC5B7C0" w14:textId="6BEBFB23" w:rsidR="006239DF" w:rsidRDefault="006239DF" w:rsidP="0045549F">
      <w:pPr>
        <w:pStyle w:val="teiab"/>
      </w:pPr>
      <w:r>
        <w:t>Li</w:t>
      </w:r>
      <w:r w:rsidRPr="00ED7D46">
        <w:t>ſ</w:t>
      </w:r>
      <w:r>
        <w:t>ztor iedno Vöro nemores ti szebi</w:t>
      </w:r>
      <w:r>
        <w:br/>
        <w:t>zdravia Szam obecsati, ische ne-</w:t>
      </w:r>
      <w:r>
        <w:br/>
        <w:t>sztanoma Seles tvemu Telu vuvszem</w:t>
      </w:r>
      <w:r>
        <w:br/>
        <w:t>volio i</w:t>
      </w:r>
      <w:r w:rsidRPr="00ED7D46">
        <w:t>ſ</w:t>
      </w:r>
      <w:r>
        <w:t>zkati, znas Sze ti moliti,</w:t>
      </w:r>
      <w:r>
        <w:br/>
        <w:t>zavezek csiniti, neznas sze pover-</w:t>
      </w:r>
      <w:r>
        <w:br/>
        <w:t>noti.</w:t>
      </w:r>
    </w:p>
    <w:p w14:paraId="003E2A5E" w14:textId="61C3D264" w:rsidR="006239DF" w:rsidRDefault="006239DF" w:rsidP="0045549F">
      <w:pPr>
        <w:pStyle w:val="teiab"/>
      </w:pPr>
      <w:r>
        <w:t>Oh ti gresni Chlovik zakai Szi od-</w:t>
      </w:r>
      <w:r>
        <w:br/>
        <w:t>sztopil od Goszpodina Boga ki</w:t>
      </w:r>
      <w:r>
        <w:br/>
        <w:t>teie odkupil, od pekla, od Vra-</w:t>
      </w:r>
      <w:r>
        <w:br/>
        <w:t>ga vekivecsna Szkvarienya, oh</w:t>
      </w:r>
      <w:r>
        <w:br/>
        <w:t>nezahvalni chlek zakaiszi sze</w:t>
      </w:r>
      <w:r>
        <w:br/>
        <w:t>zabil zrecsi Goszpodna Boga.</w:t>
      </w:r>
    </w:p>
    <w:p w14:paraId="6B561DD8" w14:textId="6F1267BD" w:rsidR="00065B2C" w:rsidRDefault="006239DF" w:rsidP="0045549F">
      <w:pPr>
        <w:pStyle w:val="teicatch-word"/>
      </w:pPr>
      <w:r>
        <w:t>Zocsi</w:t>
      </w:r>
    </w:p>
    <w:p w14:paraId="3022ACDB" w14:textId="77777777" w:rsidR="00065B2C" w:rsidRDefault="00065B2C">
      <w:pPr>
        <w:spacing w:after="200"/>
      </w:pPr>
      <w:r>
        <w:br w:type="page"/>
      </w:r>
    </w:p>
    <w:p w14:paraId="1C832AEC" w14:textId="57AB7AE3" w:rsidR="006239DF" w:rsidRDefault="00065B2C" w:rsidP="00861419">
      <w:r>
        <w:lastRenderedPageBreak/>
        <w:t>/82/</w:t>
      </w:r>
    </w:p>
    <w:p w14:paraId="242C29A9" w14:textId="60FBAD32" w:rsidR="00065B2C" w:rsidRDefault="00065B2C" w:rsidP="00C9470A">
      <w:pPr>
        <w:pStyle w:val="teilabel"/>
      </w:pPr>
      <w:r>
        <w:t>H.</w:t>
      </w:r>
    </w:p>
    <w:p w14:paraId="3230308E" w14:textId="4CD58F75" w:rsidR="00065B2C" w:rsidRDefault="00065B2C" w:rsidP="00625B06">
      <w:pPr>
        <w:pStyle w:val="teiab"/>
      </w:pPr>
      <w:r>
        <w:t>Zocsi vamie poiti Szmerti to vszi</w:t>
      </w:r>
      <w:r>
        <w:br/>
        <w:t>znaite, zakai Sze ne Szpravla-</w:t>
      </w:r>
      <w:r>
        <w:br/>
        <w:t>te, nistar nemarate a znepria-</w:t>
      </w:r>
      <w:r>
        <w:br/>
        <w:t>telmi imate vojuvanye, lahkom-</w:t>
      </w:r>
      <w:r>
        <w:br/>
        <w:t>noszt pianoszt, ino po vszem pi-</w:t>
      </w:r>
      <w:r>
        <w:br/>
        <w:t>tie toie va</w:t>
      </w:r>
      <w:r w:rsidRPr="00ED7D46">
        <w:t>ſ</w:t>
      </w:r>
      <w:r>
        <w:t>se ve</w:t>
      </w:r>
      <w:r w:rsidRPr="00ED7D46">
        <w:t>ſ</w:t>
      </w:r>
      <w:r>
        <w:t>zelje.</w:t>
      </w:r>
    </w:p>
    <w:p w14:paraId="55FFAE7B" w14:textId="5D82810E" w:rsidR="00065B2C" w:rsidRDefault="00065B2C" w:rsidP="00625B06">
      <w:pPr>
        <w:pStyle w:val="teiab"/>
      </w:pPr>
      <w:r>
        <w:t>Ne trebe tesiti zvelikim pian</w:t>
      </w:r>
      <w:r w:rsidRPr="00ED7D46">
        <w:t>ſ</w:t>
      </w:r>
      <w:r>
        <w:t>z-</w:t>
      </w:r>
      <w:r>
        <w:br/>
        <w:t>tvom te Bosie Szerdito</w:t>
      </w:r>
      <w:r w:rsidRPr="00ED7D46">
        <w:t>ſ</w:t>
      </w:r>
      <w:r>
        <w:t>zti, ar Sz:</w:t>
      </w:r>
      <w:r>
        <w:br/>
        <w:t>Duh Bosi vu pianom Csleki-</w:t>
      </w:r>
      <w:r>
        <w:br/>
        <w:t>nesche rad prebivati, da nye-</w:t>
      </w:r>
      <w:r>
        <w:br/>
        <w:t>ga Szerditoszt za takve grehe,</w:t>
      </w:r>
      <w:r>
        <w:br/>
        <w:t>poveksavasze bole.</w:t>
      </w:r>
    </w:p>
    <w:p w14:paraId="0E57E896" w14:textId="783EED71" w:rsidR="00065B2C" w:rsidRDefault="00065B2C" w:rsidP="00625B06">
      <w:pPr>
        <w:pStyle w:val="teiab"/>
      </w:pPr>
      <w:r>
        <w:t>Na pamet vzemite peldo vszi bo-</w:t>
      </w:r>
      <w:r>
        <w:br/>
        <w:t>gacza ki vlakomno</w:t>
      </w:r>
      <w:r w:rsidRPr="00ED7D46">
        <w:t>ſ</w:t>
      </w:r>
      <w:r>
        <w:t>zti be</w:t>
      </w:r>
      <w:r w:rsidRPr="00ED7D46">
        <w:t>ſ</w:t>
      </w:r>
      <w:r w:rsidR="00200AF5">
        <w:t>se,</w:t>
      </w:r>
      <w:r w:rsidR="00200AF5">
        <w:br/>
        <w:t>ar po Szmerti nyemu v</w:t>
      </w:r>
      <w:r>
        <w:t>u</w:t>
      </w:r>
      <w:r w:rsidR="00200AF5">
        <w:t xml:space="preserve"> </w:t>
      </w:r>
      <w:r>
        <w:t>pe-</w:t>
      </w:r>
      <w:r>
        <w:br/>
        <w:t>kleni mokai pokopanyemu</w:t>
      </w:r>
      <w:r>
        <w:br/>
        <w:t>besse, Sztoi to pi</w:t>
      </w:r>
      <w:r w:rsidRPr="00ED7D46">
        <w:t>ſ</w:t>
      </w:r>
      <w:r>
        <w:t>zano, pri Szve-</w:t>
      </w:r>
      <w:r>
        <w:br/>
        <w:t xml:space="preserve">tom </w:t>
      </w:r>
      <w:r w:rsidRPr="006C2125">
        <w:rPr>
          <w:rStyle w:val="teipersName"/>
        </w:rPr>
        <w:t>Lukacsi</w:t>
      </w:r>
      <w:r>
        <w:t>, vse</w:t>
      </w:r>
      <w:r w:rsidRPr="00ED7D46">
        <w:t>ſ</w:t>
      </w:r>
      <w:r>
        <w:t>ztom nede</w:t>
      </w:r>
      <w:r w:rsidRPr="00ED7D46">
        <w:t>ſ</w:t>
      </w:r>
      <w:r>
        <w:t>ztom</w:t>
      </w:r>
      <w:r>
        <w:br/>
        <w:t>deli.</w:t>
      </w:r>
    </w:p>
    <w:p w14:paraId="4CED4BEE" w14:textId="727580A3" w:rsidR="00065B2C" w:rsidRDefault="00065B2C" w:rsidP="006C2125">
      <w:pPr>
        <w:pStyle w:val="teicatch-word"/>
      </w:pPr>
      <w:r>
        <w:t>Znate</w:t>
      </w:r>
    </w:p>
    <w:p w14:paraId="20D4F0CB" w14:textId="77777777" w:rsidR="00065B2C" w:rsidRDefault="00065B2C">
      <w:pPr>
        <w:spacing w:after="200"/>
      </w:pPr>
      <w:r>
        <w:br w:type="page"/>
      </w:r>
    </w:p>
    <w:p w14:paraId="378E8AF4" w14:textId="1B6C8FD1" w:rsidR="00065B2C" w:rsidRDefault="00065B2C" w:rsidP="00861419">
      <w:r>
        <w:lastRenderedPageBreak/>
        <w:t>/83/</w:t>
      </w:r>
    </w:p>
    <w:p w14:paraId="2ED60BBC" w14:textId="0F08588A" w:rsidR="00065B2C" w:rsidRDefault="00065B2C" w:rsidP="007D0782">
      <w:pPr>
        <w:pStyle w:val="teifwPageNum"/>
      </w:pPr>
      <w:r>
        <w:t>62.</w:t>
      </w:r>
    </w:p>
    <w:p w14:paraId="648CF7B9" w14:textId="4FEFFE39" w:rsidR="00065B2C" w:rsidRDefault="00065B2C" w:rsidP="007D0782">
      <w:pPr>
        <w:pStyle w:val="teilabel"/>
      </w:pPr>
      <w:r>
        <w:t>H.</w:t>
      </w:r>
    </w:p>
    <w:p w14:paraId="0A6E98FE" w14:textId="0FF7BA05" w:rsidR="00065B2C" w:rsidRDefault="00065B2C" w:rsidP="000B1ED9">
      <w:pPr>
        <w:pStyle w:val="teiab"/>
      </w:pPr>
      <w:r>
        <w:t xml:space="preserve">Znate kakie hodil miki </w:t>
      </w:r>
      <w:r w:rsidRPr="007D0782">
        <w:rPr>
          <w:rStyle w:val="teipersName"/>
        </w:rPr>
        <w:t>Boldi-</w:t>
      </w:r>
      <w:r w:rsidRPr="007D0782">
        <w:rPr>
          <w:rStyle w:val="teipersName"/>
        </w:rPr>
        <w:br/>
        <w:t>sar</w:t>
      </w:r>
      <w:r>
        <w:t xml:space="preserve"> krall, velikoi Lakomnoszti,</w:t>
      </w:r>
      <w:r>
        <w:br/>
        <w:t>Goszpoda Goszpoda Li</w:t>
      </w:r>
      <w:r w:rsidRPr="00ED7D46">
        <w:t>ſ</w:t>
      </w:r>
      <w:r>
        <w:t>ztor te ie-</w:t>
      </w:r>
      <w:r>
        <w:br/>
        <w:t>den Chlek more vam pelda biti,</w:t>
      </w:r>
      <w:r>
        <w:br/>
        <w:t>da malo vidite zva</w:t>
      </w:r>
      <w:r w:rsidRPr="00ED7D46">
        <w:t>ſ</w:t>
      </w:r>
      <w:r>
        <w:t>sima Ocsima</w:t>
      </w:r>
      <w:r>
        <w:br/>
        <w:t>gdebi vam Sze vucsiti.</w:t>
      </w:r>
    </w:p>
    <w:p w14:paraId="30413516" w14:textId="55DAEE3F" w:rsidR="00065B2C" w:rsidRDefault="00065B2C" w:rsidP="000B1ED9">
      <w:pPr>
        <w:pStyle w:val="teiab"/>
      </w:pPr>
      <w:r>
        <w:t>Na Goszposztvo gledecs i na vnogo</w:t>
      </w:r>
      <w:r>
        <w:br/>
        <w:t>blago vnogi Szosze naduli, z Bosiom</w:t>
      </w:r>
      <w:r>
        <w:br/>
        <w:t>Szvetom recsiom kak ti zbolondi-</w:t>
      </w:r>
      <w:r w:rsidR="000B1ED9">
        <w:br/>
        <w:t>om navadili Szosze Spotati, da</w:t>
      </w:r>
      <w:r w:rsidR="000B1ED9">
        <w:br/>
        <w:t>k</w:t>
      </w:r>
      <w:r>
        <w:t>roto Sze boim, tak hodili bodo,</w:t>
      </w:r>
      <w:r>
        <w:br/>
        <w:t xml:space="preserve">kakti </w:t>
      </w:r>
      <w:r w:rsidRPr="000B1ED9">
        <w:rPr>
          <w:rStyle w:val="teipersName"/>
        </w:rPr>
        <w:t>Herodes</w:t>
      </w:r>
      <w:r>
        <w:t xml:space="preserve"> krall.</w:t>
      </w:r>
    </w:p>
    <w:p w14:paraId="4E28CA49" w14:textId="68ECDD75" w:rsidR="00065B2C" w:rsidRDefault="00065B2C" w:rsidP="000B1ED9">
      <w:pPr>
        <w:pStyle w:val="teiab"/>
      </w:pPr>
      <w:r>
        <w:t>Csüdnom ru</w:t>
      </w:r>
      <w:r w:rsidR="004D709B">
        <w:t>snom Szmertiom i zvas-</w:t>
      </w:r>
      <w:r w:rsidR="004D709B">
        <w:br/>
        <w:t>sega Tela, Dü</w:t>
      </w:r>
      <w:r w:rsidR="004D709B" w:rsidRPr="00ED7D46">
        <w:t>ſ</w:t>
      </w:r>
      <w:r w:rsidR="004D709B">
        <w:t>sa hocse vun poiti,</w:t>
      </w:r>
      <w:r w:rsidR="004D709B">
        <w:br/>
        <w:t>i na pitani den Szramoto vloviti,</w:t>
      </w:r>
      <w:r w:rsidR="004D709B">
        <w:br/>
        <w:t>na moke Schete poiti, ar nikomur</w:t>
      </w:r>
      <w:r w:rsidR="004D709B">
        <w:br/>
        <w:t>nei</w:t>
      </w:r>
      <w:r w:rsidR="004D709B" w:rsidRPr="00ED7D46">
        <w:t>ſ</w:t>
      </w:r>
      <w:r w:rsidR="004D709B">
        <w:t>ze Szvoim Bogom trebei, igra-</w:t>
      </w:r>
    </w:p>
    <w:p w14:paraId="101DF92D" w14:textId="1816D03E" w:rsidR="004D709B" w:rsidRDefault="004D709B" w:rsidP="000B1ED9">
      <w:pPr>
        <w:pStyle w:val="teicatch-word"/>
      </w:pPr>
      <w:r>
        <w:t>ti ni Spo</w:t>
      </w:r>
    </w:p>
    <w:p w14:paraId="3E3FA7C6" w14:textId="77777777" w:rsidR="004D709B" w:rsidRDefault="004D709B">
      <w:pPr>
        <w:spacing w:after="200"/>
      </w:pPr>
      <w:r>
        <w:br w:type="page"/>
      </w:r>
    </w:p>
    <w:p w14:paraId="1F1C3480" w14:textId="2CE6C75A" w:rsidR="004D709B" w:rsidRDefault="004D709B" w:rsidP="00861419">
      <w:r>
        <w:lastRenderedPageBreak/>
        <w:t>/84/</w:t>
      </w:r>
    </w:p>
    <w:p w14:paraId="2C7AA3A2" w14:textId="6F093107" w:rsidR="004D709B" w:rsidRDefault="004D709B" w:rsidP="002C1E61">
      <w:pPr>
        <w:pStyle w:val="teilabel"/>
      </w:pPr>
      <w:r>
        <w:t>H.</w:t>
      </w:r>
    </w:p>
    <w:p w14:paraId="0D4A1B62" w14:textId="0505D2D4" w:rsidR="004D709B" w:rsidRDefault="004D709B" w:rsidP="002C1E61">
      <w:pPr>
        <w:pStyle w:val="teiab"/>
      </w:pPr>
      <w:r>
        <w:t>ti ni Spotati.</w:t>
      </w:r>
    </w:p>
    <w:p w14:paraId="0F2E79DD" w14:textId="2265858A" w:rsidR="004D709B" w:rsidRDefault="004D709B" w:rsidP="002C1E61">
      <w:pPr>
        <w:pStyle w:val="teiab"/>
      </w:pPr>
      <w:r>
        <w:t>Povernisze zato oh ti Chlovik kme-</w:t>
      </w:r>
      <w:r>
        <w:br/>
        <w:t>ni, Goszpodin Bogh tak veli,</w:t>
      </w:r>
      <w:r>
        <w:br/>
        <w:t>arsze povernosti, i iaz hocso kte-</w:t>
      </w:r>
      <w:r>
        <w:br/>
        <w:t>bi, vnosino grehov tvoi, Schem</w:t>
      </w:r>
      <w:r>
        <w:br/>
        <w:t>ti iaz prosziti, ar od tvoi gre-</w:t>
      </w:r>
      <w:r>
        <w:br/>
        <w:t>hov veksaie ma miloscha.</w:t>
      </w:r>
    </w:p>
    <w:p w14:paraId="13E063E8" w14:textId="1473F9DA" w:rsidR="004D709B" w:rsidRDefault="004D709B" w:rsidP="002C1E61">
      <w:pPr>
        <w:pStyle w:val="teiab"/>
      </w:pPr>
      <w:r>
        <w:t>Hocsem vam iaz biti obranitel</w:t>
      </w:r>
      <w:r>
        <w:br/>
        <w:t>zmosni i Otecz milosztivni, i</w:t>
      </w:r>
      <w:r>
        <w:br/>
        <w:t>vsze va</w:t>
      </w:r>
      <w:r w:rsidRPr="00ED7D46">
        <w:t>ſ</w:t>
      </w:r>
      <w:r>
        <w:t>se Szuse i jalno</w:t>
      </w:r>
      <w:r w:rsidRPr="00ED7D46">
        <w:t>ſ</w:t>
      </w:r>
      <w:r>
        <w:t>zti</w:t>
      </w:r>
      <w:r>
        <w:br/>
        <w:t>vnoge zva</w:t>
      </w:r>
      <w:r w:rsidRPr="00ED7D46">
        <w:t>ſ</w:t>
      </w:r>
      <w:r>
        <w:t>si ok Schem zbri-</w:t>
      </w:r>
      <w:r>
        <w:br/>
        <w:t>szati, i vu va</w:t>
      </w:r>
      <w:r w:rsidRPr="00ED7D46">
        <w:t>ſ</w:t>
      </w:r>
      <w:r>
        <w:t>se Szercze ve</w:t>
      </w:r>
      <w:r w:rsidR="000D19CF" w:rsidRPr="00ED7D46">
        <w:t>ſ</w:t>
      </w:r>
      <w:r w:rsidR="000D19CF">
        <w:t>zel</w:t>
      </w:r>
      <w:r w:rsidR="000D19CF">
        <w:br/>
        <w:t>ie i rado</w:t>
      </w:r>
      <w:r w:rsidR="000D19CF" w:rsidRPr="00ED7D46">
        <w:t>ſ</w:t>
      </w:r>
      <w:r w:rsidR="000D19CF">
        <w:t>zt, hocsem vam iaz</w:t>
      </w:r>
      <w:r w:rsidR="000D19CF">
        <w:br/>
        <w:t>Szam dati.</w:t>
      </w:r>
    </w:p>
    <w:p w14:paraId="50CAF05D" w14:textId="3A0CA5EB" w:rsidR="000D19CF" w:rsidRDefault="000D19CF" w:rsidP="002C1E61">
      <w:pPr>
        <w:pStyle w:val="teiab"/>
      </w:pPr>
      <w:r>
        <w:t>Akosze nevernes ti Goszpodnu Bo-</w:t>
      </w:r>
      <w:r>
        <w:br/>
        <w:t>gu na nyega opominanye, csa-</w:t>
      </w:r>
      <w:r>
        <w:br/>
        <w:t>kai zato na</w:t>
      </w:r>
      <w:r w:rsidRPr="00ED7D46">
        <w:t>ſ</w:t>
      </w:r>
      <w:r>
        <w:t>ze Goszpodna Chris-</w:t>
      </w:r>
      <w:r>
        <w:br/>
        <w:t>tu</w:t>
      </w:r>
      <w:r w:rsidRPr="00ED7D46">
        <w:t>ſ</w:t>
      </w:r>
      <w:r>
        <w:t>sa, na Sztrasno opitanye,</w:t>
      </w:r>
    </w:p>
    <w:p w14:paraId="7F27EF1A" w14:textId="24FBD62D" w:rsidR="000D19CF" w:rsidRDefault="000D19CF" w:rsidP="002C1E61">
      <w:pPr>
        <w:pStyle w:val="teicatch-word"/>
      </w:pPr>
      <w:r>
        <w:t>kakte</w:t>
      </w:r>
    </w:p>
    <w:p w14:paraId="6C544F71" w14:textId="77777777" w:rsidR="000D19CF" w:rsidRDefault="000D19CF">
      <w:pPr>
        <w:spacing w:after="200"/>
      </w:pPr>
      <w:r>
        <w:br w:type="page"/>
      </w:r>
    </w:p>
    <w:p w14:paraId="17409E0B" w14:textId="77E4385C" w:rsidR="000D19CF" w:rsidRPr="000D19CF" w:rsidRDefault="000D19CF" w:rsidP="00861419">
      <w:r w:rsidRPr="000D19CF">
        <w:lastRenderedPageBreak/>
        <w:t>/85/</w:t>
      </w:r>
    </w:p>
    <w:p w14:paraId="0953248D" w14:textId="0B0CF4FB" w:rsidR="000D19CF" w:rsidRPr="000D19CF" w:rsidRDefault="000D19CF" w:rsidP="002C1E61">
      <w:pPr>
        <w:pStyle w:val="teifwPageNum"/>
      </w:pPr>
      <w:r w:rsidRPr="000D19CF">
        <w:t>63.</w:t>
      </w:r>
    </w:p>
    <w:p w14:paraId="55ADE3E7" w14:textId="3CD3921F" w:rsidR="000D19CF" w:rsidRDefault="000D19CF" w:rsidP="002C1E61">
      <w:pPr>
        <w:pStyle w:val="teilabel"/>
      </w:pPr>
      <w:r w:rsidRPr="000D19CF">
        <w:t>H.</w:t>
      </w:r>
    </w:p>
    <w:p w14:paraId="1B997639" w14:textId="216D6C5E" w:rsidR="000D19CF" w:rsidRDefault="000D19CF" w:rsidP="002C1E61">
      <w:pPr>
        <w:pStyle w:val="teiab"/>
      </w:pPr>
      <w:r>
        <w:t>i kakte nato vucsi tva kerschan-</w:t>
      </w:r>
      <w:r>
        <w:br/>
        <w:t>szka vöra na nyegovo prise</w:t>
      </w:r>
      <w:r w:rsidRPr="00ED7D46">
        <w:t>ſ</w:t>
      </w:r>
      <w:r>
        <w:t>ztye.</w:t>
      </w:r>
    </w:p>
    <w:p w14:paraId="0F3FE629" w14:textId="594973FE" w:rsidR="000D19CF" w:rsidRDefault="000D19CF" w:rsidP="002C1E61">
      <w:pPr>
        <w:pStyle w:val="teiab"/>
      </w:pPr>
      <w:r>
        <w:t>Tak veli Goszpon Bogh gda bodete</w:t>
      </w:r>
      <w:r>
        <w:br/>
        <w:t>i vi kmeni gori kricsali, Schem-</w:t>
      </w:r>
      <w:r>
        <w:br/>
        <w:t>sze obernoti i zmilosche moie ne-</w:t>
      </w:r>
      <w:r>
        <w:br/>
        <w:t>schem na vaz gledati, kakie to</w:t>
      </w:r>
      <w:r>
        <w:br/>
        <w:t>popi</w:t>
      </w:r>
      <w:r w:rsidRPr="00ED7D46">
        <w:t>ſ</w:t>
      </w:r>
      <w:r>
        <w:t xml:space="preserve">zal </w:t>
      </w:r>
      <w:r w:rsidRPr="002C1E61">
        <w:rPr>
          <w:rStyle w:val="teipersName"/>
        </w:rPr>
        <w:t>Esajas</w:t>
      </w:r>
      <w:r>
        <w:t xml:space="preserve"> Prorok vu per-</w:t>
      </w:r>
      <w:r>
        <w:br/>
        <w:t>vom Szvoiem deli.</w:t>
      </w:r>
    </w:p>
    <w:p w14:paraId="008A6B77" w14:textId="14661FA5" w:rsidR="000D19CF" w:rsidRDefault="000D19CF" w:rsidP="002C1E61">
      <w:pPr>
        <w:pStyle w:val="teiab"/>
      </w:pPr>
      <w:r>
        <w:t>Da bodemo mogli vuiti Szerditsz-</w:t>
      </w:r>
      <w:r>
        <w:br/>
        <w:t>ti</w:t>
      </w:r>
      <w:r w:rsidR="002C1E61">
        <w:t xml:space="preserve"> </w:t>
      </w:r>
      <w:r>
        <w:t>mi Goszpodina Boga, postenye</w:t>
      </w:r>
      <w:r>
        <w:br/>
        <w:t>csinimo nyega Szvetoi reicsi, i</w:t>
      </w:r>
      <w:r>
        <w:br/>
        <w:t>glave nagnimo knyei ino nastle</w:t>
      </w:r>
      <w:r w:rsidR="002C1E61">
        <w:t>-</w:t>
      </w:r>
      <w:r w:rsidR="002C1E61">
        <w:br/>
        <w:t>duimo, vszi ziednim hotenyem</w:t>
      </w:r>
      <w:r w:rsidR="002C1E61">
        <w:br/>
      </w:r>
      <w:r>
        <w:t>mertucslivoga Sitka.</w:t>
      </w:r>
    </w:p>
    <w:p w14:paraId="6E65E518" w14:textId="695E22E7" w:rsidR="000D19CF" w:rsidRDefault="000D19CF" w:rsidP="002C1E61">
      <w:pPr>
        <w:pStyle w:val="teiab"/>
      </w:pPr>
      <w:r>
        <w:t>Dika tebi bodi milosztivni Bosie,</w:t>
      </w:r>
      <w:r>
        <w:br/>
        <w:t>Sztvoim predragim Szinom, ino</w:t>
      </w:r>
      <w:r>
        <w:br/>
        <w:t>Szvetim Duhom nas</w:t>
      </w:r>
      <w:r w:rsidRPr="00ED7D46">
        <w:t>ſ</w:t>
      </w:r>
      <w:r>
        <w:t>i Dus ve-</w:t>
      </w:r>
    </w:p>
    <w:p w14:paraId="05069A67" w14:textId="5F28D2A8" w:rsidR="000D19CF" w:rsidRDefault="000D19CF" w:rsidP="002C1E61">
      <w:pPr>
        <w:pStyle w:val="teicatch-word"/>
      </w:pPr>
      <w:r>
        <w:t>szeljem</w:t>
      </w:r>
    </w:p>
    <w:p w14:paraId="3C265883" w14:textId="77777777" w:rsidR="000D19CF" w:rsidRDefault="000D19CF">
      <w:pPr>
        <w:spacing w:after="200"/>
      </w:pPr>
      <w:r>
        <w:br w:type="page"/>
      </w:r>
    </w:p>
    <w:p w14:paraId="42D421FE" w14:textId="5E4FFCA3" w:rsidR="000D19CF" w:rsidRDefault="000D19CF" w:rsidP="00861419">
      <w:r>
        <w:lastRenderedPageBreak/>
        <w:t>/86/</w:t>
      </w:r>
    </w:p>
    <w:p w14:paraId="3D9BDD8B" w14:textId="31612743" w:rsidR="000D19CF" w:rsidRDefault="000D19CF" w:rsidP="00F05CB0">
      <w:pPr>
        <w:pStyle w:val="teilabel"/>
      </w:pPr>
      <w:r>
        <w:t>H.</w:t>
      </w:r>
    </w:p>
    <w:p w14:paraId="4BF2818F" w14:textId="6F5CABE0" w:rsidR="000D19CF" w:rsidRDefault="000D19CF" w:rsidP="00F05CB0">
      <w:pPr>
        <w:pStyle w:val="teiab"/>
      </w:pPr>
      <w:r>
        <w:t>Szeljem ino pre</w:t>
      </w:r>
      <w:r w:rsidRPr="00ED7D46">
        <w:t>ſ</w:t>
      </w:r>
      <w:r>
        <w:t>zvetitelom,</w:t>
      </w:r>
      <w:r>
        <w:br/>
        <w:t>Szkem Sives krulujes vsze,</w:t>
      </w:r>
      <w:r>
        <w:br/>
        <w:t>viednoi Sztalnoszti vekiveko-</w:t>
      </w:r>
      <w:r>
        <w:br/>
        <w:t>ma. Amen.</w:t>
      </w:r>
    </w:p>
    <w:p w14:paraId="161CF12B" w14:textId="74A50D06" w:rsidR="000D19CF" w:rsidRDefault="000D19CF" w:rsidP="00F05CB0">
      <w:pPr>
        <w:pStyle w:val="Naslov1"/>
      </w:pPr>
      <w:r>
        <w:t>Nedela Tretya po Sz: Troisztvi</w:t>
      </w:r>
    </w:p>
    <w:p w14:paraId="2E26957E" w14:textId="69E68AAB" w:rsidR="000D19CF" w:rsidRDefault="00F05CB0" w:rsidP="00F05CB0">
      <w:pPr>
        <w:pStyle w:val="teiab"/>
      </w:pPr>
      <w:r>
        <w:t>Pokoro csinecsim Szveti</w:t>
      </w:r>
      <w:r>
        <w:br/>
      </w:r>
      <w:r w:rsidRPr="00F05CB0">
        <w:rPr>
          <w:rStyle w:val="teipersName"/>
        </w:rPr>
        <w:t>Lukacs</w:t>
      </w:r>
      <w:r>
        <w:t xml:space="preserve"> navuk, v Evange-</w:t>
      </w:r>
      <w:r>
        <w:br/>
      </w:r>
      <w:r w:rsidR="000D19CF">
        <w:t>liomi, daie pravi razlok,</w:t>
      </w:r>
      <w:r w:rsidR="000D19CF">
        <w:br/>
        <w:t>kteroga Szam Christus Sidov-</w:t>
      </w:r>
      <w:r w:rsidR="000D19CF">
        <w:br/>
        <w:t>szkomu Lu</w:t>
      </w:r>
      <w:r w:rsidR="000D19CF" w:rsidRPr="00ED7D46">
        <w:t>ſ</w:t>
      </w:r>
      <w:r w:rsidR="000D19CF">
        <w:t>ztvu, dal i vszemu</w:t>
      </w:r>
      <w:r w:rsidR="000D19CF">
        <w:br/>
        <w:t>Szvetu.</w:t>
      </w:r>
    </w:p>
    <w:p w14:paraId="37A56486" w14:textId="75D48C5E" w:rsidR="000D19CF" w:rsidRDefault="000D19CF" w:rsidP="00F05CB0">
      <w:pPr>
        <w:pStyle w:val="teiab"/>
      </w:pPr>
      <w:r>
        <w:t>Evangeliom</w:t>
      </w:r>
      <w:r w:rsidRPr="00ED7D46">
        <w:t>ſ</w:t>
      </w:r>
      <w:r>
        <w:t>zke prelepe prilike,</w:t>
      </w:r>
      <w:r>
        <w:br/>
        <w:t>proszim te oh gresnik dati bo-</w:t>
      </w:r>
      <w:r>
        <w:br/>
        <w:t>do drage, zgrehov povernenyu</w:t>
      </w:r>
      <w:r>
        <w:br/>
        <w:t>bodoti Lucerne, i preszvetle zvez-</w:t>
      </w:r>
      <w:r>
        <w:br/>
        <w:t>de.</w:t>
      </w:r>
    </w:p>
    <w:p w14:paraId="6D8DD941" w14:textId="676045F5" w:rsidR="000D19CF" w:rsidRDefault="000D19CF" w:rsidP="00F05CB0">
      <w:pPr>
        <w:pStyle w:val="teiab"/>
      </w:pPr>
      <w:r>
        <w:t>Tak Christus Sidovom Lepo govor-</w:t>
      </w:r>
      <w:r>
        <w:br/>
        <w:t>ja</w:t>
      </w:r>
      <w:r w:rsidRPr="00ED7D46">
        <w:t>ſ</w:t>
      </w:r>
      <w:r>
        <w:t>se, dva Szina predraga kralj</w:t>
      </w:r>
    </w:p>
    <w:p w14:paraId="1C1B88EA" w14:textId="006F79E3" w:rsidR="000D19CF" w:rsidRDefault="000D19CF" w:rsidP="00F05CB0">
      <w:pPr>
        <w:pStyle w:val="teicatch-word"/>
      </w:pPr>
      <w:r>
        <w:t>Chlovik</w:t>
      </w:r>
    </w:p>
    <w:p w14:paraId="4FA3A526" w14:textId="77777777" w:rsidR="000D19CF" w:rsidRDefault="000D19CF">
      <w:pPr>
        <w:spacing w:after="200"/>
      </w:pPr>
      <w:r>
        <w:br w:type="page"/>
      </w:r>
    </w:p>
    <w:p w14:paraId="72DF6D42" w14:textId="44D61B6F" w:rsidR="000D19CF" w:rsidRDefault="000D19CF" w:rsidP="00861419">
      <w:r>
        <w:lastRenderedPageBreak/>
        <w:t>/87/</w:t>
      </w:r>
    </w:p>
    <w:p w14:paraId="64E74159" w14:textId="4A3A632C" w:rsidR="000D19CF" w:rsidRDefault="000D19CF" w:rsidP="00AB7633">
      <w:pPr>
        <w:pStyle w:val="teifwPageNum"/>
      </w:pPr>
      <w:r>
        <w:t>64.</w:t>
      </w:r>
    </w:p>
    <w:p w14:paraId="16C2CCE0" w14:textId="56E72625" w:rsidR="000D19CF" w:rsidRDefault="000D19CF" w:rsidP="00AB7633">
      <w:pPr>
        <w:pStyle w:val="teilabel"/>
      </w:pPr>
      <w:r>
        <w:t>H.</w:t>
      </w:r>
    </w:p>
    <w:p w14:paraId="16585CA7" w14:textId="2A71B0C7" w:rsidR="000D19CF" w:rsidRDefault="000D19CF" w:rsidP="00AB7633">
      <w:pPr>
        <w:pStyle w:val="teiab"/>
      </w:pPr>
      <w:r>
        <w:t>Chlovik ime</w:t>
      </w:r>
      <w:r w:rsidRPr="00ED7D46">
        <w:t>ſ</w:t>
      </w:r>
      <w:r>
        <w:t>se, kterim vnoge kin-</w:t>
      </w:r>
      <w:r>
        <w:br/>
        <w:t>che obilno Szpravla</w:t>
      </w:r>
      <w:r w:rsidRPr="00ED7D46">
        <w:t>ſ</w:t>
      </w:r>
      <w:r>
        <w:t>se, Lepoie mol-</w:t>
      </w:r>
      <w:r>
        <w:br/>
        <w:t>ja</w:t>
      </w:r>
      <w:r w:rsidRPr="00ED7D46">
        <w:t>ſ</w:t>
      </w:r>
      <w:r>
        <w:t>se.</w:t>
      </w:r>
    </w:p>
    <w:p w14:paraId="0D6302DE" w14:textId="412FA0A3" w:rsidR="000D19CF" w:rsidRDefault="000D19CF" w:rsidP="00AB7633">
      <w:pPr>
        <w:pStyle w:val="teiab"/>
      </w:pPr>
      <w:r>
        <w:t>Recse niko dobo Szin mlaisi tak</w:t>
      </w:r>
      <w:r>
        <w:br/>
        <w:t>Oczu, Otecz moi predragi dai</w:t>
      </w:r>
      <w:r>
        <w:br/>
        <w:t>vun moie blago, ko mene doti-</w:t>
      </w:r>
      <w:r>
        <w:br/>
        <w:t>cse Szrebro ino zlato, vszako le-</w:t>
      </w:r>
      <w:r>
        <w:br/>
        <w:t>po Szvito.</w:t>
      </w:r>
    </w:p>
    <w:p w14:paraId="67CD11C5" w14:textId="4BBF83D9" w:rsidR="000D19CF" w:rsidRDefault="000D19CF" w:rsidP="00AB7633">
      <w:pPr>
        <w:pStyle w:val="teiab"/>
      </w:pPr>
      <w:r>
        <w:t>Vecse tvega jarma iaz nescho no-</w:t>
      </w:r>
      <w:r>
        <w:br/>
        <w:t>sziti, tvoie zapovedi vecs nemrem</w:t>
      </w:r>
      <w:r>
        <w:br/>
        <w:t>terpeti, da</w:t>
      </w:r>
      <w:r w:rsidRPr="00ED7D46">
        <w:t>ſ</w:t>
      </w:r>
      <w:r>
        <w:t>zi me odhranil, poi-</w:t>
      </w:r>
      <w:r>
        <w:br/>
        <w:t>dem vre po Szveiti, po voli siveti.</w:t>
      </w:r>
    </w:p>
    <w:p w14:paraId="4D1F7B06" w14:textId="3F941E9F" w:rsidR="000D19CF" w:rsidRDefault="000D19CF" w:rsidP="00AB7633">
      <w:pPr>
        <w:pStyle w:val="teiab"/>
      </w:pPr>
      <w:r>
        <w:t>Szlissavsi to Otecz presztra</w:t>
      </w:r>
      <w:r w:rsidRPr="00ED7D46">
        <w:t>ſ</w:t>
      </w:r>
      <w:r>
        <w:t xml:space="preserve">sisze </w:t>
      </w:r>
      <w:r>
        <w:br/>
        <w:t>kroto, recse moi Szin dragi proszim-</w:t>
      </w:r>
      <w:r>
        <w:br/>
        <w:t>te prelepo, zmis</w:t>
      </w:r>
      <w:r w:rsidR="0080091D">
        <w:t>zli vtvoiem Szerczi</w:t>
      </w:r>
      <w:r w:rsidR="0080091D">
        <w:br/>
        <w:t>vreme tve prise</w:t>
      </w:r>
      <w:r w:rsidR="0080091D" w:rsidRPr="00ED7D46">
        <w:t>ſ</w:t>
      </w:r>
      <w:r w:rsidR="0080091D">
        <w:t>zno, Szrecsno i ne-</w:t>
      </w:r>
      <w:r w:rsidR="0080091D">
        <w:br/>
        <w:t>sztalno.</w:t>
      </w:r>
    </w:p>
    <w:p w14:paraId="672989B0" w14:textId="50757DEF" w:rsidR="0080091D" w:rsidRDefault="0080091D" w:rsidP="00AB7633">
      <w:pPr>
        <w:pStyle w:val="teiab"/>
      </w:pPr>
      <w:r>
        <w:t>Kraliev Szin ti ie</w:t>
      </w:r>
      <w:r w:rsidRPr="00ED7D46">
        <w:t>ſ</w:t>
      </w:r>
      <w:r>
        <w:t>zi zmi</w:t>
      </w:r>
      <w:r w:rsidRPr="00ED7D46">
        <w:t>ſ</w:t>
      </w:r>
      <w:r>
        <w:t>zli du</w:t>
      </w:r>
      <w:r w:rsidRPr="00ED7D46">
        <w:t>ſ</w:t>
      </w:r>
      <w:r>
        <w:t>ze</w:t>
      </w:r>
    </w:p>
    <w:p w14:paraId="0D354A71" w14:textId="21FB9BD7" w:rsidR="0080091D" w:rsidRDefault="0080091D" w:rsidP="00AB7633">
      <w:pPr>
        <w:pStyle w:val="teicatch-word"/>
      </w:pPr>
      <w:r>
        <w:t>nato</w:t>
      </w:r>
    </w:p>
    <w:p w14:paraId="4C96443F" w14:textId="77777777" w:rsidR="0080091D" w:rsidRDefault="0080091D">
      <w:pPr>
        <w:spacing w:after="200"/>
      </w:pPr>
      <w:r>
        <w:br w:type="page"/>
      </w:r>
    </w:p>
    <w:p w14:paraId="1F15CA38" w14:textId="212432AB" w:rsidR="0080091D" w:rsidRDefault="0080091D" w:rsidP="00861419">
      <w:r>
        <w:lastRenderedPageBreak/>
        <w:t>/88/</w:t>
      </w:r>
    </w:p>
    <w:p w14:paraId="04B89BF2" w14:textId="78BD19B5" w:rsidR="0080091D" w:rsidRDefault="0080091D" w:rsidP="006E1CB8">
      <w:pPr>
        <w:pStyle w:val="teilabel"/>
      </w:pPr>
      <w:r>
        <w:t>H.</w:t>
      </w:r>
    </w:p>
    <w:p w14:paraId="66F5A4B8" w14:textId="5BC79AFF" w:rsidR="0080091D" w:rsidRDefault="0080091D" w:rsidP="006E1CB8">
      <w:pPr>
        <w:pStyle w:val="teiab"/>
      </w:pPr>
      <w:r>
        <w:t>nato, vszoi mojoi drusini pel-</w:t>
      </w:r>
      <w:r>
        <w:br/>
        <w:t>da bodi nato, dobro nezracsu-</w:t>
      </w:r>
      <w:r>
        <w:br/>
        <w:t>nas Ocza tvega hiso, i kralie-</w:t>
      </w:r>
      <w:r>
        <w:br/>
        <w:t>vo glavo.</w:t>
      </w:r>
    </w:p>
    <w:p w14:paraId="6192E77D" w14:textId="22BF25B9" w:rsidR="0080091D" w:rsidRDefault="0080091D" w:rsidP="006E1CB8">
      <w:pPr>
        <w:pStyle w:val="teiab"/>
      </w:pPr>
      <w:r>
        <w:t>Odgovori Oczu Szin kroto okorno,</w:t>
      </w:r>
      <w:r>
        <w:br/>
        <w:t>nistar Sze nemaram dai vun</w:t>
      </w:r>
      <w:r>
        <w:br/>
        <w:t>moie blago, vreme moie mlado</w:t>
      </w:r>
      <w:r>
        <w:br/>
      </w:r>
      <w:r w:rsidR="006E1CB8">
        <w:t>frisko i prelepo, tak mi tolnac</w:t>
      </w:r>
      <w:r>
        <w:br/>
        <w:t>daie.</w:t>
      </w:r>
    </w:p>
    <w:p w14:paraId="5CC7B487" w14:textId="0DF064D7" w:rsidR="0080091D" w:rsidRDefault="0080091D" w:rsidP="006E1CB8">
      <w:pPr>
        <w:pStyle w:val="teiab"/>
      </w:pPr>
      <w:r>
        <w:t>Csüjem oh prelepo kak mi Szercze</w:t>
      </w:r>
      <w:r>
        <w:br/>
        <w:t>igra, Otecz tvoia prosnya prim-</w:t>
      </w:r>
      <w:r>
        <w:br/>
        <w:t>ni me</w:t>
      </w:r>
      <w:r w:rsidRPr="00ED7D46">
        <w:t>ſ</w:t>
      </w:r>
      <w:r>
        <w:t>zta neima, kak vpu</w:t>
      </w:r>
      <w:r w:rsidRPr="00ED7D46">
        <w:t>ſ</w:t>
      </w:r>
      <w:r>
        <w:t>z-</w:t>
      </w:r>
      <w:r>
        <w:br/>
        <w:t>tom kasteli zamanie musika,</w:t>
      </w:r>
      <w:r>
        <w:br/>
        <w:t>gluh tak tvoia prosnya.</w:t>
      </w:r>
    </w:p>
    <w:p w14:paraId="5B3B531D" w14:textId="4CC236D3" w:rsidR="0080091D" w:rsidRDefault="0080091D" w:rsidP="006E1CB8">
      <w:pPr>
        <w:pStyle w:val="teiab"/>
      </w:pPr>
      <w:r>
        <w:t>Ides moi Szin dragi, Otecz prai od</w:t>
      </w:r>
      <w:r>
        <w:br/>
        <w:t>mene, ovotie tvoi del a vzemi-</w:t>
      </w:r>
      <w:r>
        <w:br/>
        <w:t>ga k</w:t>
      </w:r>
      <w:r w:rsidRPr="00ED7D46">
        <w:t>ſ</w:t>
      </w:r>
      <w:r>
        <w:t>zebi, Navuk proszim te moi</w:t>
      </w:r>
      <w:r>
        <w:br/>
        <w:t>vzemiga ti kszebi Sivi snimi na</w:t>
      </w:r>
      <w:r>
        <w:br/>
        <w:t>Szveti.</w:t>
      </w:r>
    </w:p>
    <w:p w14:paraId="157BE30D" w14:textId="4297730F" w:rsidR="0080091D" w:rsidRDefault="0080091D" w:rsidP="006E1CB8">
      <w:pPr>
        <w:pStyle w:val="teicatch-word"/>
      </w:pPr>
      <w:r>
        <w:t>Ladati</w:t>
      </w:r>
    </w:p>
    <w:p w14:paraId="1FB9070D" w14:textId="77777777" w:rsidR="0080091D" w:rsidRDefault="0080091D">
      <w:pPr>
        <w:spacing w:after="200"/>
      </w:pPr>
      <w:r>
        <w:br w:type="page"/>
      </w:r>
    </w:p>
    <w:p w14:paraId="474D6288" w14:textId="1D8C228F" w:rsidR="0080091D" w:rsidRDefault="0080091D" w:rsidP="00861419">
      <w:r>
        <w:lastRenderedPageBreak/>
        <w:t>/89/</w:t>
      </w:r>
    </w:p>
    <w:p w14:paraId="24168CA9" w14:textId="0F311150" w:rsidR="0080091D" w:rsidRDefault="0080091D" w:rsidP="00666AA6">
      <w:pPr>
        <w:pStyle w:val="teifwPageNum"/>
      </w:pPr>
      <w:r>
        <w:t>65.</w:t>
      </w:r>
    </w:p>
    <w:p w14:paraId="101EF887" w14:textId="65C66165" w:rsidR="0080091D" w:rsidRDefault="0080091D" w:rsidP="00666AA6">
      <w:pPr>
        <w:pStyle w:val="teilabel"/>
      </w:pPr>
      <w:r>
        <w:t>H.</w:t>
      </w:r>
    </w:p>
    <w:p w14:paraId="72F96C8D" w14:textId="6C97F15E" w:rsidR="0080091D" w:rsidRDefault="0080091D" w:rsidP="00666AA6">
      <w:pPr>
        <w:pStyle w:val="teiab"/>
      </w:pPr>
      <w:r>
        <w:t>Ladati</w:t>
      </w:r>
      <w:r w:rsidRPr="00ED7D46">
        <w:t>ſ</w:t>
      </w:r>
      <w:r>
        <w:t>ze nedai ti jalnomu Szvetu,</w:t>
      </w:r>
      <w:r>
        <w:br/>
        <w:t>nepu</w:t>
      </w:r>
      <w:r w:rsidRPr="00ED7D46">
        <w:t>ſ</w:t>
      </w:r>
      <w:r>
        <w:t>zti</w:t>
      </w:r>
      <w:r w:rsidRPr="00ED7D46">
        <w:t>ſ</w:t>
      </w:r>
      <w:r>
        <w:t>ze vroke hudomu Tolvai</w:t>
      </w:r>
      <w:r>
        <w:br/>
        <w:t>Sztvo, prazno</w:t>
      </w:r>
      <w:r w:rsidRPr="00ED7D46">
        <w:t>ſ</w:t>
      </w:r>
      <w:r>
        <w:t>zt i pianoszt, karto</w:t>
      </w:r>
      <w:r>
        <w:br/>
        <w:t>ino koczko, oduri ti kroto.</w:t>
      </w:r>
    </w:p>
    <w:p w14:paraId="1283FD45" w14:textId="785C6919" w:rsidR="0080091D" w:rsidRDefault="0080091D" w:rsidP="00666AA6">
      <w:pPr>
        <w:pStyle w:val="teiab"/>
      </w:pPr>
      <w:r>
        <w:t>Alduite Goszpo</w:t>
      </w:r>
      <w:r w:rsidR="00666AA6">
        <w:t>n Bogh Szin Oczu tak</w:t>
      </w:r>
      <w:r w:rsidR="00666AA6">
        <w:br/>
        <w:t>recse</w:t>
      </w:r>
      <w:r>
        <w:t>, a mene dalki pot vre od</w:t>
      </w:r>
      <w:r>
        <w:br/>
        <w:t>tebe zove, Szlugi Szvite Lepe, i</w:t>
      </w:r>
      <w:r>
        <w:br/>
        <w:t>v</w:t>
      </w:r>
      <w:r w:rsidR="00666AA6">
        <w:t>sze kincse moie napotie Szpravla</w:t>
      </w:r>
      <w:r>
        <w:t>ite.</w:t>
      </w:r>
    </w:p>
    <w:p w14:paraId="48154629" w14:textId="13D9BB67" w:rsidR="0080091D" w:rsidRDefault="0080091D" w:rsidP="00666AA6">
      <w:pPr>
        <w:pStyle w:val="teiab"/>
      </w:pPr>
      <w:r>
        <w:t xml:space="preserve">Vetakvom </w:t>
      </w:r>
      <w:r w:rsidR="003201DA">
        <w:t>pripravom na pot Sze pri-</w:t>
      </w:r>
      <w:r w:rsidR="003201DA">
        <w:br/>
        <w:t>pravi, vdalki orszag poide Varas</w:t>
      </w:r>
      <w:r w:rsidR="003201DA">
        <w:br/>
        <w:t>pride Lepi, Szlugami Szvoim</w:t>
      </w:r>
      <w:r w:rsidR="00666AA6">
        <w:t>i ver-</w:t>
      </w:r>
      <w:r w:rsidR="00666AA6">
        <w:br/>
        <w:t xml:space="preserve">nosze tolnacsi, Stoszo </w:t>
      </w:r>
      <w:r w:rsidR="00666AA6" w:rsidRPr="00666AA6">
        <w:rPr>
          <w:rStyle w:val="teiunclear"/>
        </w:rPr>
        <w:t>v</w:t>
      </w:r>
      <w:r w:rsidR="00666AA6" w:rsidRPr="00666AA6">
        <w:rPr>
          <w:rStyle w:val="teigap"/>
        </w:rPr>
        <w:t>???</w:t>
      </w:r>
      <w:r w:rsidR="003201DA">
        <w:t xml:space="preserve"> csinecsi.</w:t>
      </w:r>
    </w:p>
    <w:p w14:paraId="4D966EE1" w14:textId="25FB93B6" w:rsidR="003201DA" w:rsidRDefault="00666AA6" w:rsidP="00666AA6">
      <w:pPr>
        <w:pStyle w:val="teiab"/>
      </w:pPr>
      <w:r>
        <w:t>Dva Lascza Lek</w:t>
      </w:r>
      <w:r w:rsidR="003201DA">
        <w:t>me</w:t>
      </w:r>
      <w:r w:rsidR="003201DA" w:rsidRPr="00ED7D46">
        <w:t>ſ</w:t>
      </w:r>
      <w:r w:rsidR="003201DA">
        <w:t>ztu knyemu pri-</w:t>
      </w:r>
      <w:r w:rsidR="003201DA">
        <w:br/>
        <w:t>sztopi</w:t>
      </w:r>
      <w:r w:rsidR="003201DA" w:rsidRPr="00ED7D46">
        <w:t>ſ</w:t>
      </w:r>
      <w:r w:rsidR="003201DA">
        <w:t>zta, hodmo vto vcszoko pa-</w:t>
      </w:r>
      <w:r w:rsidR="003201DA">
        <w:br/>
        <w:t>lacso rekoszta, kadie musika i</w:t>
      </w:r>
      <w:r w:rsidR="003201DA">
        <w:br/>
        <w:t>tanczov, vnosina, vszaka Lepa igra.</w:t>
      </w:r>
    </w:p>
    <w:p w14:paraId="0D3E5976" w14:textId="4065DFB1" w:rsidR="003201DA" w:rsidRDefault="003201DA" w:rsidP="00666AA6">
      <w:pPr>
        <w:pStyle w:val="teiab"/>
      </w:pPr>
      <w:r>
        <w:t>A tvoiemu kincsu povoli nehodi,</w:t>
      </w:r>
    </w:p>
    <w:p w14:paraId="27248DEF" w14:textId="5CBE5C64" w:rsidR="003201DA" w:rsidRDefault="003201DA" w:rsidP="00666AA6">
      <w:pPr>
        <w:pStyle w:val="teicatch-word"/>
      </w:pPr>
      <w:r>
        <w:t>koczkasem</w:t>
      </w:r>
    </w:p>
    <w:p w14:paraId="0DEB5C65" w14:textId="77777777" w:rsidR="003201DA" w:rsidRDefault="003201DA">
      <w:pPr>
        <w:spacing w:after="200"/>
      </w:pPr>
      <w:r>
        <w:br w:type="page"/>
      </w:r>
    </w:p>
    <w:p w14:paraId="1DB5A66D" w14:textId="773DC568" w:rsidR="003201DA" w:rsidRDefault="003201DA" w:rsidP="00861419">
      <w:r>
        <w:lastRenderedPageBreak/>
        <w:t>/90/</w:t>
      </w:r>
    </w:p>
    <w:p w14:paraId="17CB141B" w14:textId="24755551" w:rsidR="003201DA" w:rsidRDefault="003201DA" w:rsidP="00565F0D">
      <w:pPr>
        <w:pStyle w:val="teilabel"/>
      </w:pPr>
      <w:r>
        <w:t>H.</w:t>
      </w:r>
    </w:p>
    <w:p w14:paraId="74D4D827" w14:textId="708D6A2B" w:rsidR="003201DA" w:rsidRDefault="003201DA" w:rsidP="00565F0D">
      <w:pPr>
        <w:pStyle w:val="teiab"/>
      </w:pPr>
      <w:r>
        <w:t>Koczka</w:t>
      </w:r>
      <w:r w:rsidRPr="00ED7D46">
        <w:t>ſ</w:t>
      </w:r>
      <w:r>
        <w:t>sem ka</w:t>
      </w:r>
      <w:r w:rsidR="00565F0D">
        <w:t>r</w:t>
      </w:r>
      <w:r>
        <w:t>ta</w:t>
      </w:r>
      <w:r w:rsidRPr="00ED7D46">
        <w:t>ſ</w:t>
      </w:r>
      <w:r>
        <w:t>sem vigy</w:t>
      </w:r>
      <w:r>
        <w:br/>
        <w:t>da bodes voli, Kraliev Szin ti je</w:t>
      </w:r>
      <w:r w:rsidRPr="00ED7D46">
        <w:t>ſ</w:t>
      </w:r>
      <w:r>
        <w:t>zi</w:t>
      </w:r>
      <w:r>
        <w:br/>
        <w:t>Szkasi Sze vtom me</w:t>
      </w:r>
      <w:r w:rsidRPr="00ED7D46">
        <w:t>ſ</w:t>
      </w:r>
      <w:r>
        <w:t>zti, nikomur</w:t>
      </w:r>
      <w:r>
        <w:br/>
        <w:t>ne proszti.</w:t>
      </w:r>
    </w:p>
    <w:p w14:paraId="55CEF793" w14:textId="3E02A73A" w:rsidR="003201DA" w:rsidRDefault="003201DA" w:rsidP="00565F0D">
      <w:pPr>
        <w:pStyle w:val="teiab"/>
      </w:pPr>
      <w:r>
        <w:t>Toliko lubezen vchini ti vszakomu,</w:t>
      </w:r>
      <w:r>
        <w:br/>
        <w:t>tve prelepe kincse deli ti vszako-</w:t>
      </w:r>
      <w:r>
        <w:br/>
        <w:t>mu, Szvite i peneze darui Gosz-</w:t>
      </w:r>
      <w:r>
        <w:br/>
        <w:t>podaru, drag bodi vszakomu.</w:t>
      </w:r>
    </w:p>
    <w:p w14:paraId="00C26E00" w14:textId="74E0B5A0" w:rsidR="003201DA" w:rsidRDefault="003201DA" w:rsidP="004D4DF9">
      <w:pPr>
        <w:pStyle w:val="teiab"/>
      </w:pPr>
      <w:r>
        <w:t>Dal me</w:t>
      </w:r>
      <w:r w:rsidRPr="00ED7D46">
        <w:t>ſ</w:t>
      </w:r>
      <w:r>
        <w:t>zto Kraliev Szin Lasczev</w:t>
      </w:r>
      <w:r>
        <w:br/>
        <w:t>nyi tolnacsem, prev noge musi-</w:t>
      </w:r>
      <w:r>
        <w:br/>
        <w:t>ke Szpravi k Szvemu Sztolu, pian</w:t>
      </w:r>
      <w:r>
        <w:br/>
        <w:t>cze praznike koczka</w:t>
      </w:r>
      <w:r w:rsidRPr="00ED7D46">
        <w:t>ſ</w:t>
      </w:r>
      <w:r>
        <w:t>se kartas-</w:t>
      </w:r>
      <w:r>
        <w:br/>
        <w:t>se, i prevnoge Lascze.</w:t>
      </w:r>
    </w:p>
    <w:p w14:paraId="5FCDCA8F" w14:textId="178F8964" w:rsidR="003201DA" w:rsidRDefault="003201DA" w:rsidP="004D4DF9">
      <w:pPr>
        <w:pStyle w:val="teiab"/>
      </w:pPr>
      <w:r w:rsidRPr="004D4DF9">
        <w:rPr>
          <w:rStyle w:val="teiunclear"/>
        </w:rPr>
        <w:t>po</w:t>
      </w:r>
      <w:r>
        <w:t>Holno Sivocsi ve</w:t>
      </w:r>
      <w:r w:rsidRPr="00ED7D46">
        <w:t>ſ</w:t>
      </w:r>
      <w:r>
        <w:t>z Szvoi kincs po-</w:t>
      </w:r>
      <w:r>
        <w:br/>
        <w:t>gubi, Goszpodar Szpalacse knye-</w:t>
      </w:r>
      <w:r>
        <w:br/>
        <w:t>mu hitro Sztopi, i predrago Szvi-</w:t>
      </w:r>
      <w:r>
        <w:br/>
        <w:t>to nyemu zherpta zguli, i</w:t>
      </w:r>
      <w:r>
        <w:br/>
        <w:t>takga odpuszti.</w:t>
      </w:r>
    </w:p>
    <w:p w14:paraId="0C5E4526" w14:textId="52D5FACD" w:rsidR="003201DA" w:rsidRDefault="003201DA" w:rsidP="004D4DF9">
      <w:pPr>
        <w:pStyle w:val="teicatch-word"/>
      </w:pPr>
      <w:r>
        <w:t>Mladenecz</w:t>
      </w:r>
    </w:p>
    <w:p w14:paraId="76037CA9" w14:textId="77777777" w:rsidR="003201DA" w:rsidRDefault="003201DA">
      <w:pPr>
        <w:spacing w:after="200"/>
      </w:pPr>
      <w:r>
        <w:br w:type="page"/>
      </w:r>
    </w:p>
    <w:p w14:paraId="5C415E92" w14:textId="4FEAFA0C" w:rsidR="003201DA" w:rsidRDefault="00F90427" w:rsidP="00861419">
      <w:r>
        <w:lastRenderedPageBreak/>
        <w:t>/91/</w:t>
      </w:r>
    </w:p>
    <w:p w14:paraId="04878FA8" w14:textId="69140BB1" w:rsidR="00F90427" w:rsidRDefault="00F90427" w:rsidP="00BF4044">
      <w:pPr>
        <w:pStyle w:val="teifwPageNum"/>
      </w:pPr>
      <w:r>
        <w:t>66.</w:t>
      </w:r>
    </w:p>
    <w:p w14:paraId="5F9EC5B8" w14:textId="56D147D4" w:rsidR="00F90427" w:rsidRDefault="00F90427" w:rsidP="00BF4044">
      <w:pPr>
        <w:pStyle w:val="teilabel"/>
      </w:pPr>
      <w:r>
        <w:t>H.</w:t>
      </w:r>
    </w:p>
    <w:p w14:paraId="35BD7DF0" w14:textId="10481393" w:rsidR="00F90427" w:rsidRDefault="00F90427" w:rsidP="00BF4044">
      <w:pPr>
        <w:pStyle w:val="teiab"/>
      </w:pPr>
      <w:r>
        <w:t>Mladenecz zakriknol i vetak recse</w:t>
      </w:r>
      <w:r>
        <w:br/>
        <w:t>jai, od vszei priatelov i Szlugov</w:t>
      </w:r>
      <w:r>
        <w:br/>
        <w:t>osztavlen, od mraza od glada</w:t>
      </w:r>
      <w:r>
        <w:br/>
        <w:t>zvracsam Sze ve</w:t>
      </w:r>
      <w:r w:rsidRPr="00ED7D46">
        <w:t>ſ</w:t>
      </w:r>
      <w:r>
        <w:t>z mleden ospo-</w:t>
      </w:r>
      <w:r>
        <w:br/>
        <w:t>tan i bien.</w:t>
      </w:r>
    </w:p>
    <w:p w14:paraId="77A7839B" w14:textId="4E2AD288" w:rsidR="00F90427" w:rsidRDefault="00F90427" w:rsidP="00BF4044">
      <w:pPr>
        <w:pStyle w:val="teiab"/>
      </w:pPr>
      <w:r>
        <w:t>Jalni Szveit tolie tvoia dika Sztal-</w:t>
      </w:r>
      <w:r>
        <w:br/>
        <w:t>na, recse tak Kraliev Szin pra-</w:t>
      </w:r>
      <w:r>
        <w:br/>
        <w:t>vicza lublena, tolie miloscha</w:t>
      </w:r>
      <w:r>
        <w:br/>
        <w:t>kpotnikom Szkazana, tolie tva</w:t>
      </w:r>
      <w:r>
        <w:br/>
        <w:t>Szrecsa.</w:t>
      </w:r>
    </w:p>
    <w:p w14:paraId="75FF0BCE" w14:textId="77777777" w:rsidR="00BF4044" w:rsidRDefault="00F90427" w:rsidP="00BF4044">
      <w:pPr>
        <w:pStyle w:val="teifwPageNum"/>
      </w:pPr>
      <w:r>
        <w:t>21.</w:t>
      </w:r>
    </w:p>
    <w:p w14:paraId="5BDB841F" w14:textId="5474E00F" w:rsidR="00F90427" w:rsidRDefault="00F90427" w:rsidP="00BF4044">
      <w:pPr>
        <w:pStyle w:val="teiab"/>
      </w:pPr>
      <w:r>
        <w:br/>
        <w:t>Navuk mega Ocza nad menom</w:t>
      </w:r>
      <w:r w:rsidRPr="00ED7D46">
        <w:t>ſ</w:t>
      </w:r>
      <w:r>
        <w:t>ze</w:t>
      </w:r>
      <w:r>
        <w:br/>
        <w:t>Szpunil, koga iaz nevolen bil</w:t>
      </w:r>
      <w:r w:rsidRPr="00ED7D46">
        <w:t>ſ</w:t>
      </w:r>
      <w:r>
        <w:t>zem</w:t>
      </w:r>
      <w:r>
        <w:br/>
        <w:t>jai oduril, Lasczev nyi tolnacse,</w:t>
      </w:r>
      <w:r>
        <w:br/>
        <w:t>vuho</w:t>
      </w:r>
      <w:r w:rsidRPr="00ED7D46">
        <w:t>ſ</w:t>
      </w:r>
      <w:r>
        <w:t>zem bil pu</w:t>
      </w:r>
      <w:r w:rsidRPr="00ED7D46">
        <w:t>ſ</w:t>
      </w:r>
      <w:r>
        <w:t>ztil, oh jai zlo-</w:t>
      </w:r>
      <w:r>
        <w:br/>
        <w:t>szem vchinil.</w:t>
      </w:r>
    </w:p>
    <w:p w14:paraId="6048C100" w14:textId="0573997A" w:rsidR="00F90427" w:rsidRDefault="00BF4044" w:rsidP="00BF4044">
      <w:pPr>
        <w:pStyle w:val="teiab"/>
      </w:pPr>
      <w:r>
        <w:t>Mos n</w:t>
      </w:r>
      <w:r w:rsidR="00F90427">
        <w:t>iki na te placs recse tak</w:t>
      </w:r>
      <w:r w:rsidR="00F90427">
        <w:br/>
        <w:t>mladenczu, da ne meries gla-</w:t>
      </w:r>
    </w:p>
    <w:p w14:paraId="0D23CD14" w14:textId="38723FD8" w:rsidR="00F90427" w:rsidRDefault="00F90427" w:rsidP="00BF4044">
      <w:pPr>
        <w:pStyle w:val="teicatch-word"/>
      </w:pPr>
      <w:r>
        <w:t>dom</w:t>
      </w:r>
    </w:p>
    <w:p w14:paraId="12080129" w14:textId="77777777" w:rsidR="00F90427" w:rsidRDefault="00F90427">
      <w:pPr>
        <w:spacing w:after="200"/>
      </w:pPr>
      <w:r>
        <w:br w:type="page"/>
      </w:r>
    </w:p>
    <w:p w14:paraId="2DA89BEB" w14:textId="3CBF2561" w:rsidR="00F90427" w:rsidRDefault="00F90427" w:rsidP="00861419">
      <w:r>
        <w:lastRenderedPageBreak/>
        <w:t>/92/</w:t>
      </w:r>
    </w:p>
    <w:p w14:paraId="0C09C76B" w14:textId="4F290DB9" w:rsidR="00F90427" w:rsidRDefault="00F90427" w:rsidP="005E053B">
      <w:pPr>
        <w:pStyle w:val="teilabel"/>
      </w:pPr>
      <w:r>
        <w:t>H.</w:t>
      </w:r>
    </w:p>
    <w:p w14:paraId="5D8EED0E" w14:textId="64BC0218" w:rsidR="00F90427" w:rsidRDefault="00F90427" w:rsidP="005E053B">
      <w:pPr>
        <w:pStyle w:val="teiab"/>
      </w:pPr>
      <w:r>
        <w:t>dom poidi vmo poiato, verno-</w:t>
      </w:r>
      <w:r>
        <w:br/>
        <w:t>csi bos paszel, Sz</w:t>
      </w:r>
      <w:r w:rsidRPr="005E053B">
        <w:rPr>
          <w:rStyle w:val="teiadd"/>
        </w:rPr>
        <w:t>v</w:t>
      </w:r>
      <w:r>
        <w:t>inko csredo</w:t>
      </w:r>
      <w:r>
        <w:br/>
        <w:t>mo, platim ti kak hocso.</w:t>
      </w:r>
    </w:p>
    <w:p w14:paraId="6A87545A" w14:textId="43605F99" w:rsidR="00F90427" w:rsidRDefault="00F90427" w:rsidP="005E053B">
      <w:pPr>
        <w:pStyle w:val="teiab"/>
      </w:pPr>
      <w:r>
        <w:t>Zmoiom csredom navkup iel bodes</w:t>
      </w:r>
      <w:r>
        <w:br/>
        <w:t>mekine, arszi ti raszipnik vre-</w:t>
      </w:r>
      <w:r>
        <w:br/>
        <w:t>den takve hrane, kiszi Szvega O-</w:t>
      </w:r>
      <w:r>
        <w:br/>
        <w:t>cza prelepe ie</w:t>
      </w:r>
      <w:r w:rsidRPr="00ED7D46">
        <w:t>ſ</w:t>
      </w:r>
      <w:r>
        <w:t>ztvine ospotal i</w:t>
      </w:r>
      <w:r>
        <w:br/>
        <w:t>hiso.</w:t>
      </w:r>
    </w:p>
    <w:p w14:paraId="1CB41398" w14:textId="04A1CAB2" w:rsidR="00F90427" w:rsidRDefault="00F90427" w:rsidP="005E053B">
      <w:pPr>
        <w:pStyle w:val="teiab"/>
      </w:pPr>
      <w:r>
        <w:t>Kraliev Szin zakriknol, i recse</w:t>
      </w:r>
      <w:r>
        <w:br/>
        <w:t>vetak jai, gladom ino mrazom</w:t>
      </w:r>
      <w:r>
        <w:br/>
        <w:t>pogible oh jai jai, nische nema-</w:t>
      </w:r>
      <w:r>
        <w:br/>
        <w:t>ra za mene vezdai jai, Szmilui-</w:t>
      </w:r>
      <w:r>
        <w:br/>
        <w:t>mi</w:t>
      </w:r>
      <w:r w:rsidRPr="00ED7D46">
        <w:t>ſ</w:t>
      </w:r>
      <w:r>
        <w:t>ze Bogh jai.</w:t>
      </w:r>
    </w:p>
    <w:p w14:paraId="0D9ABF19" w14:textId="24C95720" w:rsidR="00F90427" w:rsidRDefault="00F90427" w:rsidP="005E053B">
      <w:pPr>
        <w:pStyle w:val="teiab"/>
      </w:pPr>
      <w:r>
        <w:t>Oh vi</w:t>
      </w:r>
      <w:r w:rsidRPr="00ED7D46">
        <w:t>ſ</w:t>
      </w:r>
      <w:r>
        <w:t>zoka Neba nate moie rechi,</w:t>
      </w:r>
      <w:r>
        <w:br/>
        <w:t>bogmeszem nei vreden iaz gori</w:t>
      </w:r>
      <w:r>
        <w:br/>
        <w:t>podicsi, Nebe</w:t>
      </w:r>
      <w:r w:rsidRPr="00ED7D46">
        <w:t>ſ</w:t>
      </w:r>
      <w:r>
        <w:t>zke kotrige neschem</w:t>
      </w:r>
      <w:r>
        <w:br/>
        <w:t>vecs gledati, vu nyisze hvaliti,</w:t>
      </w:r>
    </w:p>
    <w:p w14:paraId="58F0B129" w14:textId="71D4DBD5" w:rsidR="00F90427" w:rsidRDefault="00F90427" w:rsidP="005E053B">
      <w:pPr>
        <w:pStyle w:val="teiab"/>
      </w:pPr>
      <w:r>
        <w:t>Prevnogi birusi vhisi mega Ocza,</w:t>
      </w:r>
    </w:p>
    <w:p w14:paraId="0B23A746" w14:textId="4F9DD592" w:rsidR="00F90427" w:rsidRDefault="00F90427" w:rsidP="005E053B">
      <w:pPr>
        <w:pStyle w:val="teicatch-word"/>
      </w:pPr>
      <w:r>
        <w:t>Lepe</w:t>
      </w:r>
    </w:p>
    <w:p w14:paraId="751713A2" w14:textId="77777777" w:rsidR="00F90427" w:rsidRDefault="00F90427">
      <w:pPr>
        <w:spacing w:after="200"/>
      </w:pPr>
      <w:r>
        <w:br w:type="page"/>
      </w:r>
    </w:p>
    <w:p w14:paraId="35426808" w14:textId="491118B1" w:rsidR="00F90427" w:rsidRDefault="00F90427" w:rsidP="00861419">
      <w:r>
        <w:lastRenderedPageBreak/>
        <w:t>/93/</w:t>
      </w:r>
    </w:p>
    <w:p w14:paraId="2FED0DCD" w14:textId="46B6003A" w:rsidR="00F90427" w:rsidRDefault="00F90427" w:rsidP="00EC12DA">
      <w:pPr>
        <w:pStyle w:val="teifwPageNum"/>
      </w:pPr>
      <w:r>
        <w:t>67.</w:t>
      </w:r>
    </w:p>
    <w:p w14:paraId="34374099" w14:textId="5EEDAD3E" w:rsidR="00F90427" w:rsidRDefault="00F90427" w:rsidP="00EC12DA">
      <w:pPr>
        <w:pStyle w:val="teilabel"/>
      </w:pPr>
      <w:r>
        <w:t>H.</w:t>
      </w:r>
    </w:p>
    <w:p w14:paraId="0967672C" w14:textId="0D4FD97F" w:rsidR="00F90427" w:rsidRDefault="00F90427" w:rsidP="0051114A">
      <w:pPr>
        <w:pStyle w:val="teiab"/>
      </w:pPr>
      <w:r>
        <w:t>lepe hrane vszak den Sziti szo</w:t>
      </w:r>
      <w:r>
        <w:br/>
        <w:t>i k</w:t>
      </w:r>
      <w:r w:rsidR="0051114A">
        <w:t>ruha, ia ovdi pogiblem od</w:t>
      </w:r>
      <w:r w:rsidR="0051114A">
        <w:br/>
        <w:t>veliko</w:t>
      </w:r>
      <w:r>
        <w:t xml:space="preserve"> glada, Seie in mraza.</w:t>
      </w:r>
    </w:p>
    <w:p w14:paraId="5F057BCC" w14:textId="558B8A9C" w:rsidR="00F90427" w:rsidRDefault="00F90427" w:rsidP="0051114A">
      <w:pPr>
        <w:pStyle w:val="teiab"/>
      </w:pPr>
      <w:r>
        <w:t>Osztaviti hocso nazai poiden k Oczu,</w:t>
      </w:r>
      <w:r>
        <w:br/>
        <w:t>ar ovdi pogiblem vutom temnom</w:t>
      </w:r>
      <w:r>
        <w:br/>
        <w:t>logi, opaszti na obrasz pred Ocza</w:t>
      </w:r>
      <w:r>
        <w:br/>
        <w:t>ia hocsem, i tak recsi hocsem.</w:t>
      </w:r>
    </w:p>
    <w:p w14:paraId="7F7C1055" w14:textId="2678E9EC" w:rsidR="00F90427" w:rsidRDefault="00F90427" w:rsidP="0051114A">
      <w:pPr>
        <w:pStyle w:val="teiab"/>
      </w:pPr>
      <w:r>
        <w:t>Otecz moi predragi vgre</w:t>
      </w:r>
      <w:r w:rsidRPr="00ED7D46">
        <w:t>ſ</w:t>
      </w:r>
      <w:r>
        <w:t>sil Szem</w:t>
      </w:r>
      <w:r>
        <w:br/>
        <w:t>prot tebe, vbogu oh Salmie Nebe</w:t>
      </w:r>
      <w:r>
        <w:br/>
        <w:t>ino zemle, neiszem Se iaz vre-</w:t>
      </w:r>
      <w:r>
        <w:br/>
        <w:t>den Szin</w:t>
      </w:r>
      <w:r w:rsidRPr="00ED7D46">
        <w:t>ſ</w:t>
      </w:r>
      <w:r>
        <w:t>ze tvoi zezvati, ni ime-</w:t>
      </w:r>
      <w:r>
        <w:br/>
        <w:t>nuvati.</w:t>
      </w:r>
    </w:p>
    <w:p w14:paraId="67AE5828" w14:textId="6B49B2A3" w:rsidR="00F90427" w:rsidRDefault="00F90427" w:rsidP="0051114A">
      <w:pPr>
        <w:pStyle w:val="teiab"/>
      </w:pPr>
      <w:r>
        <w:t>Proszim te ponizno Szmilui</w:t>
      </w:r>
      <w:r w:rsidRPr="00ED7D46">
        <w:t>ſ</w:t>
      </w:r>
      <w:r>
        <w:t>ze nad</w:t>
      </w:r>
      <w:r>
        <w:br/>
        <w:t>menom, ino vetak dobro vchini</w:t>
      </w:r>
      <w:r>
        <w:br/>
        <w:t>Otecz zmenom, med birusse tvoje</w:t>
      </w:r>
      <w:r>
        <w:br/>
        <w:t>racsun da iaz bodem, tvoi Szlu-</w:t>
      </w:r>
      <w:r>
        <w:br/>
        <w:t>ga iaz bodem.</w:t>
      </w:r>
    </w:p>
    <w:p w14:paraId="31678442" w14:textId="4FD93C47" w:rsidR="00F90427" w:rsidRDefault="00F90427" w:rsidP="0051114A">
      <w:pPr>
        <w:pStyle w:val="teiab"/>
      </w:pPr>
      <w:r>
        <w:t>Otecz to vidivsi i veta Szlisavsi,</w:t>
      </w:r>
    </w:p>
    <w:p w14:paraId="5BEA3FAB" w14:textId="2A86A4E7" w:rsidR="00F90427" w:rsidRDefault="00F90427" w:rsidP="0051114A">
      <w:pPr>
        <w:pStyle w:val="teicatch-word"/>
      </w:pPr>
      <w:r>
        <w:t>vszta</w:t>
      </w:r>
    </w:p>
    <w:p w14:paraId="0A710CE2" w14:textId="77777777" w:rsidR="00F90427" w:rsidRDefault="00F90427">
      <w:pPr>
        <w:spacing w:after="200"/>
      </w:pPr>
      <w:r>
        <w:br w:type="page"/>
      </w:r>
    </w:p>
    <w:p w14:paraId="253CDA12" w14:textId="55F0B96E" w:rsidR="00F90427" w:rsidRDefault="00F90427" w:rsidP="00861419">
      <w:r>
        <w:lastRenderedPageBreak/>
        <w:t>/94/</w:t>
      </w:r>
    </w:p>
    <w:p w14:paraId="0F06949E" w14:textId="05061D7C" w:rsidR="00F90427" w:rsidRDefault="00F90427" w:rsidP="00FD1057">
      <w:pPr>
        <w:pStyle w:val="teilabel"/>
      </w:pPr>
      <w:r>
        <w:t>H.</w:t>
      </w:r>
    </w:p>
    <w:p w14:paraId="62F25079" w14:textId="3D06FF84" w:rsidR="00F90427" w:rsidRDefault="00F90427" w:rsidP="00FD1057">
      <w:pPr>
        <w:pStyle w:val="teiab"/>
      </w:pPr>
      <w:r>
        <w:t>vszta gori i poide Szva Szina</w:t>
      </w:r>
      <w:r>
        <w:br/>
        <w:t>oblecse, pervo Szvito on csasz</w:t>
      </w:r>
      <w:r>
        <w:br/>
        <w:t>vchini doperne</w:t>
      </w:r>
      <w:r w:rsidRPr="00ED7D46">
        <w:t>ſ</w:t>
      </w:r>
      <w:r>
        <w:t>zti, i Szina oblec</w:t>
      </w:r>
      <w:r w:rsidRPr="00ED7D46">
        <w:t>ſ</w:t>
      </w:r>
      <w:r>
        <w:t>i.</w:t>
      </w:r>
    </w:p>
    <w:p w14:paraId="3EDCF099" w14:textId="0602AE0A" w:rsidR="00F90427" w:rsidRDefault="00F90427" w:rsidP="00FD1057">
      <w:pPr>
        <w:pStyle w:val="teiab"/>
      </w:pPr>
      <w:r>
        <w:t>Persztan ino Skornye, vchinimu</w:t>
      </w:r>
      <w:r>
        <w:br/>
      </w:r>
      <w:r w:rsidR="001005F9">
        <w:t>done</w:t>
      </w:r>
      <w:r w:rsidR="001005F9" w:rsidRPr="00ED7D46">
        <w:t>ſ</w:t>
      </w:r>
      <w:r w:rsidR="001005F9">
        <w:t>zti, vszako pervo Sznai-</w:t>
      </w:r>
      <w:r w:rsidR="001005F9">
        <w:br/>
        <w:t>go na Szina doneszti, Ovcze</w:t>
      </w:r>
      <w:r w:rsidR="001005F9">
        <w:br/>
        <w:t>ino Telcze tücsne zarezati,</w:t>
      </w:r>
      <w:r w:rsidR="001005F9">
        <w:br/>
        <w:t>tesze veszeliti.</w:t>
      </w:r>
    </w:p>
    <w:p w14:paraId="6E77D3BB" w14:textId="31668A4E" w:rsidR="001005F9" w:rsidRDefault="001005F9" w:rsidP="00FD1057">
      <w:pPr>
        <w:pStyle w:val="teiab"/>
      </w:pPr>
      <w:r>
        <w:t>Ar vete moi Szinek oh bilie po-</w:t>
      </w:r>
      <w:r>
        <w:br/>
        <w:t>ginol, merlie bil te ovo knam-</w:t>
      </w:r>
      <w:r>
        <w:br/>
        <w:t>Szeie povernol, kmeni</w:t>
      </w:r>
      <w:r w:rsidRPr="00ED7D46">
        <w:t>ſ</w:t>
      </w:r>
      <w:r>
        <w:t>ze vernol</w:t>
      </w:r>
      <w:r>
        <w:br/>
        <w:t>Szmertisze ognol, primeni pocsi-</w:t>
      </w:r>
      <w:r>
        <w:br/>
        <w:t>nol.</w:t>
      </w:r>
    </w:p>
    <w:p w14:paraId="01799C1C" w14:textId="1ED7158C" w:rsidR="001005F9" w:rsidRDefault="001005F9" w:rsidP="00FD1057">
      <w:pPr>
        <w:pStyle w:val="teiab"/>
      </w:pPr>
      <w:r>
        <w:t>Ovcsicza blodecsa i gros poguble-</w:t>
      </w:r>
      <w:r>
        <w:br/>
        <w:t>ni, vszaki Chlovik ieszi dai-</w:t>
      </w:r>
      <w:r>
        <w:br/>
        <w:t>sze poiszkati, Goszpodna Chris-</w:t>
      </w:r>
      <w:r>
        <w:br/>
        <w:t>tus</w:t>
      </w:r>
      <w:r w:rsidRPr="00ED7D46">
        <w:t>ſ</w:t>
      </w:r>
      <w:r>
        <w:t>a Lucerne Szveititi, v Szer-</w:t>
      </w:r>
      <w:r>
        <w:br/>
        <w:t>cze Sze dopusztiti.</w:t>
      </w:r>
    </w:p>
    <w:p w14:paraId="4A61A3D6" w14:textId="08B0EB3B" w:rsidR="001005F9" w:rsidRDefault="001005F9" w:rsidP="00FD1057">
      <w:pPr>
        <w:pStyle w:val="teicatch-word"/>
      </w:pPr>
      <w:r>
        <w:t>Raszip.</w:t>
      </w:r>
    </w:p>
    <w:p w14:paraId="063CDDED" w14:textId="77777777" w:rsidR="001005F9" w:rsidRDefault="001005F9">
      <w:pPr>
        <w:spacing w:after="200"/>
      </w:pPr>
      <w:r>
        <w:br w:type="page"/>
      </w:r>
    </w:p>
    <w:p w14:paraId="70AF1B22" w14:textId="3FF19FD8" w:rsidR="001005F9" w:rsidRDefault="0039309A" w:rsidP="00861419">
      <w:r>
        <w:lastRenderedPageBreak/>
        <w:t>/95/</w:t>
      </w:r>
    </w:p>
    <w:p w14:paraId="338E00B4" w14:textId="3196F908" w:rsidR="0039309A" w:rsidRDefault="0039309A" w:rsidP="00F67996">
      <w:pPr>
        <w:pStyle w:val="teifwPageNum"/>
      </w:pPr>
      <w:r>
        <w:t>68.</w:t>
      </w:r>
    </w:p>
    <w:p w14:paraId="69BDCE0F" w14:textId="17D07268" w:rsidR="0039309A" w:rsidRDefault="0039309A" w:rsidP="00F67996">
      <w:pPr>
        <w:pStyle w:val="teilabel"/>
      </w:pPr>
      <w:r>
        <w:t>H.</w:t>
      </w:r>
    </w:p>
    <w:p w14:paraId="2DF7D5C3" w14:textId="49BC85AA" w:rsidR="0039309A" w:rsidRDefault="0039309A" w:rsidP="00F67996">
      <w:pPr>
        <w:pStyle w:val="teiab"/>
      </w:pPr>
      <w:r>
        <w:t>Raszipni Szin ieszi vszaki Chlovik</w:t>
      </w:r>
      <w:r>
        <w:br/>
        <w:t>gresni, Bosie Talemtome ki</w:t>
      </w:r>
      <w:r w:rsidRPr="00ED7D46">
        <w:t>ſ</w:t>
      </w:r>
      <w:r>
        <w:t>zi</w:t>
      </w:r>
      <w:r>
        <w:br/>
        <w:t>Szmel prieti, oh pre zlo Sivocsi</w:t>
      </w:r>
      <w:r w:rsidR="00F67996">
        <w:t>,</w:t>
      </w:r>
      <w:r w:rsidR="00F67996">
        <w:br/>
        <w:t>Szmel Szie prieti, i zlo pogub</w:t>
      </w:r>
      <w:r>
        <w:t>iti.</w:t>
      </w:r>
    </w:p>
    <w:p w14:paraId="1ACBA634" w14:textId="70CED078" w:rsidR="0039309A" w:rsidRDefault="0039309A" w:rsidP="00F67996">
      <w:pPr>
        <w:pStyle w:val="teiab"/>
      </w:pPr>
      <w:r>
        <w:t>Vsztani adda zglada vkterogaszi</w:t>
      </w:r>
      <w:r>
        <w:br/>
        <w:t>opal, Setui nazai koczu, od ko-</w:t>
      </w:r>
      <w:r>
        <w:br/>
        <w:t>gaszi</w:t>
      </w:r>
      <w:r w:rsidR="00F67996">
        <w:t xml:space="preserve"> opal, molisze ti nyemu,</w:t>
      </w:r>
      <w:r w:rsidR="00F67996">
        <w:br/>
        <w:t xml:space="preserve">kogaszi </w:t>
      </w:r>
      <w:r>
        <w:t>zbantuval, radoszt bo-</w:t>
      </w:r>
      <w:r>
        <w:br/>
        <w:t>des imel.</w:t>
      </w:r>
    </w:p>
    <w:p w14:paraId="069CAEAF" w14:textId="1704439A" w:rsidR="0039309A" w:rsidRDefault="0039309A" w:rsidP="00F67996">
      <w:pPr>
        <w:pStyle w:val="teiab"/>
      </w:pPr>
      <w:r>
        <w:t xml:space="preserve">Hvala tebi bodi Goszpon </w:t>
      </w:r>
      <w:r w:rsidRPr="00F67996">
        <w:rPr>
          <w:rStyle w:val="teipersName"/>
        </w:rPr>
        <w:t>Jesus</w:t>
      </w:r>
      <w:r>
        <w:br/>
        <w:t>Christus, ki vu Szvoioi hisi to</w:t>
      </w:r>
      <w:r>
        <w:br/>
        <w:t>Szvoio lucs vusges, te gros po-</w:t>
      </w:r>
      <w:r>
        <w:br/>
        <w:t>gubleni isches ti pacslivo, dai</w:t>
      </w:r>
      <w:r>
        <w:br/>
        <w:t>nam pomocs Szvoio.</w:t>
      </w:r>
    </w:p>
    <w:p w14:paraId="3B8CBC0F" w14:textId="2D3249F4" w:rsidR="0039309A" w:rsidRDefault="0039309A" w:rsidP="00F67996">
      <w:pPr>
        <w:pStyle w:val="teiab"/>
      </w:pPr>
      <w:r>
        <w:t>Hvala tebi bodi Otecz Goszpodin</w:t>
      </w:r>
      <w:r>
        <w:br/>
        <w:t>Bogh, pokoro csinecse ki rad-</w:t>
      </w:r>
      <w:r>
        <w:br/>
        <w:t>sches pr</w:t>
      </w:r>
      <w:r w:rsidR="00F67996">
        <w:t>ieti, i blodne Ovcsicze</w:t>
      </w:r>
      <w:r w:rsidR="00F67996">
        <w:br/>
        <w:t>gotov Sz</w:t>
      </w:r>
      <w:r>
        <w:t>i poiszkati, na Sztanje</w:t>
      </w:r>
      <w:r>
        <w:br/>
        <w:t>prieti.</w:t>
      </w:r>
    </w:p>
    <w:p w14:paraId="49265C7E" w14:textId="14044FE5" w:rsidR="0039309A" w:rsidRDefault="0039309A" w:rsidP="00F67996">
      <w:pPr>
        <w:pStyle w:val="teicatch-word"/>
      </w:pPr>
      <w:r>
        <w:t>Szveti</w:t>
      </w:r>
    </w:p>
    <w:p w14:paraId="0479BF9D" w14:textId="77777777" w:rsidR="0039309A" w:rsidRDefault="0039309A">
      <w:pPr>
        <w:spacing w:after="200"/>
      </w:pPr>
      <w:r>
        <w:br w:type="page"/>
      </w:r>
    </w:p>
    <w:p w14:paraId="66638C25" w14:textId="47959F6F" w:rsidR="0039309A" w:rsidRDefault="0039309A" w:rsidP="0039309A">
      <w:r>
        <w:lastRenderedPageBreak/>
        <w:t>/96/</w:t>
      </w:r>
    </w:p>
    <w:p w14:paraId="52123B6B" w14:textId="14979D49" w:rsidR="0039309A" w:rsidRDefault="0039309A" w:rsidP="008252A0">
      <w:pPr>
        <w:pStyle w:val="teilabel"/>
      </w:pPr>
      <w:r>
        <w:t>H.</w:t>
      </w:r>
    </w:p>
    <w:p w14:paraId="275F7852" w14:textId="382D9F19" w:rsidR="0039309A" w:rsidRDefault="0039309A" w:rsidP="008252A0">
      <w:pPr>
        <w:pStyle w:val="teiab"/>
      </w:pPr>
      <w:r>
        <w:t>Szveti Duh Goszpon Bogh bo-</w:t>
      </w:r>
      <w:r>
        <w:br/>
        <w:t>di tebi hvala, ki okornim</w:t>
      </w:r>
      <w:r>
        <w:br/>
        <w:t>Szinom mecsis terda Szercza,</w:t>
      </w:r>
      <w:r>
        <w:br/>
        <w:t>po tvoiem Navuki vszaki po-</w:t>
      </w:r>
      <w:r>
        <w:br/>
        <w:t>zna Ocza Goszpodina Boga. Am</w:t>
      </w:r>
    </w:p>
    <w:p w14:paraId="493D5FF8" w14:textId="77777777" w:rsidR="00BD2809" w:rsidRDefault="00BD2809" w:rsidP="008252A0">
      <w:pPr>
        <w:pStyle w:val="teiab"/>
      </w:pPr>
    </w:p>
    <w:p w14:paraId="0153764C" w14:textId="5A4744CF" w:rsidR="0039309A" w:rsidRDefault="008252A0" w:rsidP="008252A0">
      <w:pPr>
        <w:pStyle w:val="teiab"/>
      </w:pPr>
      <w:r>
        <w:t>Poidite vre moi ver-</w:t>
      </w:r>
      <w:r w:rsidR="0039309A">
        <w:br/>
        <w:t>ni, Goszpon Christus</w:t>
      </w:r>
      <w:r w:rsidR="0039309A">
        <w:br/>
        <w:t>vam tak veli :/: mega</w:t>
      </w:r>
      <w:r w:rsidR="0039309A">
        <w:br/>
        <w:t>Oczaszte Szinovi moiszte Sz:</w:t>
      </w:r>
      <w:r w:rsidR="0039309A">
        <w:br/>
        <w:t>Templomi, viszte drage Ov-</w:t>
      </w:r>
      <w:r w:rsidR="0039309A">
        <w:br/>
        <w:t>cze moie, i lubleno lu</w:t>
      </w:r>
      <w:r w:rsidR="0039309A" w:rsidRPr="00ED7D46">
        <w:t>ſ</w:t>
      </w:r>
      <w:r w:rsidR="0039309A">
        <w:t>ztvo</w:t>
      </w:r>
      <w:r w:rsidR="0039309A">
        <w:br/>
        <w:t xml:space="preserve">moie, drage keroi odkupleni. </w:t>
      </w:r>
    </w:p>
    <w:p w14:paraId="30B6C0CE" w14:textId="571F561E" w:rsidR="00F455ED" w:rsidRDefault="00F455ED" w:rsidP="008252A0">
      <w:pPr>
        <w:pStyle w:val="teiab"/>
      </w:pPr>
      <w:r>
        <w:t>Radoszt mega Szercza Szte vi,</w:t>
      </w:r>
      <w:r>
        <w:br/>
        <w:t>kiszte bili moy goszti :/: Le-</w:t>
      </w:r>
      <w:r>
        <w:br/>
        <w:t>po zmirom kva</w:t>
      </w:r>
      <w:r w:rsidRPr="00ED7D46">
        <w:t>ſ</w:t>
      </w:r>
      <w:r>
        <w:t>soi hisi ho-</w:t>
      </w:r>
      <w:r>
        <w:br/>
        <w:t>csem vam iaz odpusztiti, za-</w:t>
      </w:r>
      <w:r>
        <w:br/>
        <w:t>to Sze vu vszako vreme, Szpo-</w:t>
      </w:r>
    </w:p>
    <w:p w14:paraId="6D50FDA3" w14:textId="5057DBC8" w:rsidR="00F455ED" w:rsidRDefault="00F455ED" w:rsidP="008252A0">
      <w:pPr>
        <w:pStyle w:val="teicatch-word"/>
      </w:pPr>
      <w:r>
        <w:t>mente</w:t>
      </w:r>
    </w:p>
    <w:p w14:paraId="559755CE" w14:textId="77777777" w:rsidR="00F455ED" w:rsidRDefault="00F455ED">
      <w:pPr>
        <w:spacing w:after="200"/>
      </w:pPr>
      <w:r>
        <w:br w:type="page"/>
      </w:r>
    </w:p>
    <w:p w14:paraId="2493ACC6" w14:textId="13797B74" w:rsidR="00F455ED" w:rsidRDefault="00F455ED" w:rsidP="0039309A">
      <w:r>
        <w:lastRenderedPageBreak/>
        <w:t>/97/</w:t>
      </w:r>
    </w:p>
    <w:p w14:paraId="3681C2D2" w14:textId="6128A58D" w:rsidR="00F455ED" w:rsidRDefault="00F455ED" w:rsidP="003478D4">
      <w:pPr>
        <w:pStyle w:val="teifwPageNum"/>
      </w:pPr>
      <w:r>
        <w:t>69.</w:t>
      </w:r>
    </w:p>
    <w:p w14:paraId="2B1BB62D" w14:textId="6B1180EB" w:rsidR="00F455ED" w:rsidRDefault="00F455ED" w:rsidP="003478D4">
      <w:pPr>
        <w:pStyle w:val="teilabel"/>
      </w:pPr>
      <w:r>
        <w:t>H.</w:t>
      </w:r>
    </w:p>
    <w:p w14:paraId="6010441A" w14:textId="25B257F5" w:rsidR="00F455ED" w:rsidRDefault="00F455ED" w:rsidP="003478D4">
      <w:pPr>
        <w:pStyle w:val="teiab"/>
      </w:pPr>
      <w:r>
        <w:t>mente zdobrote moie, i di-</w:t>
      </w:r>
      <w:r>
        <w:br/>
        <w:t>csite ime moie.</w:t>
      </w:r>
    </w:p>
    <w:p w14:paraId="11708BDD" w14:textId="4BAE35C0" w:rsidR="00F455ED" w:rsidRDefault="00F455ED" w:rsidP="003478D4">
      <w:pPr>
        <w:pStyle w:val="teiab"/>
      </w:pPr>
      <w:r>
        <w:t>Aldomas moi bodi zvami, ime</w:t>
      </w:r>
      <w:r>
        <w:br/>
        <w:t xml:space="preserve">moie vre med vami :/: </w:t>
      </w:r>
      <w:r w:rsidRPr="003478D4">
        <w:rPr>
          <w:rStyle w:val="teidel"/>
        </w:rPr>
        <w:t>Le zdai</w:t>
      </w:r>
      <w:r w:rsidRPr="003478D4">
        <w:rPr>
          <w:rStyle w:val="teidel"/>
        </w:rPr>
        <w:br/>
      </w:r>
      <w:r>
        <w:t>Kiszte Ocsini Szinove, gda</w:t>
      </w:r>
      <w:r>
        <w:br/>
        <w:t>Sze gla</w:t>
      </w:r>
      <w:r w:rsidRPr="00ED7D46">
        <w:t>ſ</w:t>
      </w:r>
      <w:r>
        <w:t>zi vre med vami, to-</w:t>
      </w:r>
      <w:r>
        <w:br/>
        <w:t>szte vre vi koterisze postuje-</w:t>
      </w:r>
      <w:r>
        <w:br/>
        <w:t>te, recsi moie, boijte</w:t>
      </w:r>
      <w:r w:rsidRPr="00ED7D46">
        <w:t>ſ</w:t>
      </w:r>
      <w:r>
        <w:t>ze pregri-</w:t>
      </w:r>
      <w:r>
        <w:br/>
        <w:t>siti.</w:t>
      </w:r>
    </w:p>
    <w:p w14:paraId="6B5C36C6" w14:textId="3656D133" w:rsidR="00F455ED" w:rsidRDefault="00F455ED" w:rsidP="003478D4">
      <w:pPr>
        <w:pStyle w:val="teiab"/>
      </w:pPr>
      <w:r>
        <w:t>Le zdai hocso moio roko, zverh</w:t>
      </w:r>
      <w:r>
        <w:br/>
        <w:t>vaz zvisiti viszoko :/: Na vas</w:t>
      </w:r>
      <w:r>
        <w:br/>
        <w:t>eles ino Szvito, Szkerb Scho-</w:t>
      </w:r>
      <w:r>
        <w:br/>
        <w:t>nosziti, na Telo, od vszakovacs-</w:t>
      </w:r>
      <w:r>
        <w:br/>
        <w:t>koga huda, od zla greha ino</w:t>
      </w:r>
      <w:r>
        <w:br/>
        <w:t>Vraga bogme Szem vam iaz</w:t>
      </w:r>
      <w:r>
        <w:br/>
        <w:t>obrambra.</w:t>
      </w:r>
    </w:p>
    <w:p w14:paraId="32D52770" w14:textId="7DBBABB8" w:rsidR="00F455ED" w:rsidRDefault="00F455ED" w:rsidP="003478D4">
      <w:pPr>
        <w:pStyle w:val="teiab"/>
      </w:pPr>
      <w:r>
        <w:t>Od Szud v</w:t>
      </w:r>
      <w:r w:rsidR="00E41838">
        <w:t>az pak hocso vzeti,</w:t>
      </w:r>
    </w:p>
    <w:p w14:paraId="23B7AF93" w14:textId="454C5BB9" w:rsidR="00E41838" w:rsidRPr="003478D4" w:rsidRDefault="00E41838" w:rsidP="003478D4">
      <w:pPr>
        <w:pStyle w:val="teicatch-word"/>
      </w:pPr>
      <w:r w:rsidRPr="003478D4">
        <w:t>vsitek</w:t>
      </w:r>
    </w:p>
    <w:p w14:paraId="1D67A8F1" w14:textId="77777777" w:rsidR="00E41838" w:rsidRDefault="00E41838">
      <w:pPr>
        <w:spacing w:after="200"/>
      </w:pPr>
      <w:r>
        <w:br w:type="page"/>
      </w:r>
    </w:p>
    <w:p w14:paraId="4B7792ED" w14:textId="2F1D987E" w:rsidR="00E41838" w:rsidRDefault="00E41838" w:rsidP="0039309A">
      <w:r>
        <w:lastRenderedPageBreak/>
        <w:t>/98/</w:t>
      </w:r>
    </w:p>
    <w:p w14:paraId="1D6FD472" w14:textId="2A145151" w:rsidR="00E41838" w:rsidRDefault="00E41838" w:rsidP="005961D0">
      <w:pPr>
        <w:pStyle w:val="teilabel"/>
      </w:pPr>
      <w:r>
        <w:t>H.</w:t>
      </w:r>
    </w:p>
    <w:p w14:paraId="3A4CA9A1" w14:textId="26820853" w:rsidR="00E41838" w:rsidRDefault="00E41838" w:rsidP="005961D0">
      <w:pPr>
        <w:pStyle w:val="teiab"/>
      </w:pPr>
      <w:r>
        <w:t>vsitek vekvecsni vpelati :/:</w:t>
      </w:r>
    </w:p>
    <w:p w14:paraId="1741F3AF" w14:textId="45DEBD5A" w:rsidR="00E41838" w:rsidRDefault="00E41838" w:rsidP="005961D0">
      <w:pPr>
        <w:pStyle w:val="teiab"/>
      </w:pPr>
      <w:r>
        <w:t>Gde nad vami placs ni Salo</w:t>
      </w:r>
      <w:r w:rsidRPr="00ED7D46">
        <w:t>ſ</w:t>
      </w:r>
      <w:r>
        <w:t>zt</w:t>
      </w:r>
      <w:r>
        <w:br/>
        <w:t>ni Vrag nebo imel obla</w:t>
      </w:r>
      <w:r w:rsidRPr="00ED7D46">
        <w:t>ſ</w:t>
      </w:r>
      <w:r>
        <w:t>zt, on-</w:t>
      </w:r>
      <w:r>
        <w:br/>
        <w:t>di vam dam moie blago i</w:t>
      </w:r>
      <w:r>
        <w:br/>
        <w:t>vekivecsno blasen</w:t>
      </w:r>
      <w:r w:rsidRPr="00ED7D46">
        <w:t>ſ</w:t>
      </w:r>
      <w:r>
        <w:t>ztvo, koro-</w:t>
      </w:r>
      <w:r>
        <w:br/>
        <w:t>nim vam va</w:t>
      </w:r>
      <w:r w:rsidRPr="00ED7D46">
        <w:t>ſ</w:t>
      </w:r>
      <w:r>
        <w:t>so glavo.</w:t>
      </w:r>
    </w:p>
    <w:p w14:paraId="7DC33BEC" w14:textId="139CBFC7" w:rsidR="00E41838" w:rsidRDefault="00E41838" w:rsidP="005961D0">
      <w:pPr>
        <w:pStyle w:val="teiab"/>
      </w:pPr>
      <w:r>
        <w:t>Kroto leposzem napravil, me-</w:t>
      </w:r>
      <w:r>
        <w:br/>
        <w:t>szto od Oczaszem Sproszil :/:</w:t>
      </w:r>
    </w:p>
    <w:p w14:paraId="7F75E52B" w14:textId="6AA0F615" w:rsidR="00E41838" w:rsidRDefault="00E41838" w:rsidP="005961D0">
      <w:pPr>
        <w:pStyle w:val="teiab"/>
      </w:pPr>
      <w:r>
        <w:t>Vu kom botte prebivali, prez</w:t>
      </w:r>
      <w:r>
        <w:br/>
        <w:t>konczasze ve</w:t>
      </w:r>
      <w:r w:rsidRPr="00ED7D46">
        <w:t>ſ</w:t>
      </w:r>
      <w:r>
        <w:t>zelili, tam vaz</w:t>
      </w:r>
      <w:r>
        <w:br/>
        <w:t>Szpoko iti, hocsem med Angel-</w:t>
      </w:r>
      <w:r>
        <w:br/>
        <w:t>mi zmoim Oczem, a vi pak</w:t>
      </w:r>
      <w:r>
        <w:br/>
        <w:t>reczite. Amen.</w:t>
      </w:r>
    </w:p>
    <w:p w14:paraId="3C0D76F2" w14:textId="77777777" w:rsidR="00B17B03" w:rsidRDefault="00B17B03" w:rsidP="005961D0">
      <w:pPr>
        <w:pStyle w:val="teiab"/>
      </w:pPr>
    </w:p>
    <w:p w14:paraId="38D2F768" w14:textId="75F0C52D" w:rsidR="00E41838" w:rsidRDefault="00E41838" w:rsidP="005961D0">
      <w:pPr>
        <w:pStyle w:val="teiab"/>
      </w:pPr>
      <w:r w:rsidRPr="005961D0">
        <w:rPr>
          <w:rStyle w:val="teipersName"/>
        </w:rPr>
        <w:t>Jesus</w:t>
      </w:r>
      <w:r>
        <w:t xml:space="preserve"> Christus Goszpo-</w:t>
      </w:r>
      <w:r>
        <w:br/>
        <w:t>din Bogh, obarui naz</w:t>
      </w:r>
      <w:r>
        <w:br/>
        <w:t>od huda, toga Szveita</w:t>
      </w:r>
      <w:r>
        <w:br/>
        <w:t>velike Szleposzti, i od nagle</w:t>
      </w:r>
    </w:p>
    <w:p w14:paraId="697CDB2A" w14:textId="151F433A" w:rsidR="00E41838" w:rsidRDefault="00E41838" w:rsidP="005961D0">
      <w:pPr>
        <w:pStyle w:val="teicatch-word"/>
      </w:pPr>
      <w:r>
        <w:t>Szmerti</w:t>
      </w:r>
    </w:p>
    <w:p w14:paraId="6B62C0A4" w14:textId="77777777" w:rsidR="00E41838" w:rsidRDefault="00E41838">
      <w:pPr>
        <w:spacing w:after="200"/>
      </w:pPr>
      <w:r>
        <w:br w:type="page"/>
      </w:r>
    </w:p>
    <w:p w14:paraId="6DBA0A05" w14:textId="164F52DE" w:rsidR="00E41838" w:rsidRDefault="00E41838" w:rsidP="0039309A">
      <w:r>
        <w:lastRenderedPageBreak/>
        <w:t>/99/</w:t>
      </w:r>
    </w:p>
    <w:p w14:paraId="7C2AC904" w14:textId="7BE6A616" w:rsidR="00E41838" w:rsidRDefault="00E41838" w:rsidP="004B4F92">
      <w:pPr>
        <w:pStyle w:val="teifwPageNum"/>
      </w:pPr>
      <w:r>
        <w:t>70.</w:t>
      </w:r>
    </w:p>
    <w:p w14:paraId="106E8B67" w14:textId="549F982B" w:rsidR="00E41838" w:rsidRDefault="00E41838" w:rsidP="004B4F92">
      <w:pPr>
        <w:pStyle w:val="teilabel"/>
      </w:pPr>
      <w:r>
        <w:t>H.</w:t>
      </w:r>
    </w:p>
    <w:p w14:paraId="45B1E4B4" w14:textId="49A7C0F5" w:rsidR="00E41838" w:rsidRDefault="00E41838" w:rsidP="004B4F92">
      <w:pPr>
        <w:pStyle w:val="teiab"/>
      </w:pPr>
      <w:r>
        <w:t>Szmerti, obarui naz Goszpodin</w:t>
      </w:r>
      <w:r>
        <w:br/>
        <w:t>Bogh vecsnoga Szkvarienya.</w:t>
      </w:r>
    </w:p>
    <w:p w14:paraId="2AF9BBD6" w14:textId="4DCAEB93" w:rsidR="00E41838" w:rsidRDefault="00E41838" w:rsidP="004B4F92">
      <w:pPr>
        <w:pStyle w:val="teiab"/>
      </w:pPr>
      <w:r>
        <w:t>Obaru naz Szlatki nas Bogh,</w:t>
      </w:r>
      <w:r>
        <w:br/>
        <w:t>od te nevernoszti, natom Szvei-</w:t>
      </w:r>
      <w:r>
        <w:br/>
        <w:t>ti, huda kvara, i od hude Szre-</w:t>
      </w:r>
      <w:r>
        <w:br/>
        <w:t>cse, zla pomislenya, i od mor-</w:t>
      </w:r>
      <w:r>
        <w:br/>
        <w:t>dal</w:t>
      </w:r>
      <w:r w:rsidRPr="00ED7D46">
        <w:t>ſ</w:t>
      </w:r>
      <w:r>
        <w:t>ztva hudi nepriatelov.</w:t>
      </w:r>
    </w:p>
    <w:p w14:paraId="4B491582" w14:textId="0523E626" w:rsidR="00E41838" w:rsidRDefault="00E41838" w:rsidP="004B4F92">
      <w:pPr>
        <w:pStyle w:val="teiab"/>
      </w:pPr>
      <w:r>
        <w:t>I od Vraga nyega Navuka hu</w:t>
      </w:r>
      <w:r w:rsidRPr="004B4F92">
        <w:rPr>
          <w:rStyle w:val="teigap"/>
        </w:rPr>
        <w:t>???</w:t>
      </w:r>
      <w:r>
        <w:br/>
        <w:t>poselenya, obarui naz Goszpo-</w:t>
      </w:r>
      <w:r>
        <w:br/>
        <w:t>din Bogh, i od hude Szkusze,</w:t>
      </w:r>
      <w:r>
        <w:br/>
        <w:t>huda gla</w:t>
      </w:r>
      <w:r w:rsidRPr="00ED7D46">
        <w:t>ſ</w:t>
      </w:r>
      <w:r>
        <w:t>za vecsne moke ver-</w:t>
      </w:r>
      <w:r>
        <w:br/>
        <w:t>lika zgublenya.</w:t>
      </w:r>
    </w:p>
    <w:p w14:paraId="2F48564F" w14:textId="2DFCABDA" w:rsidR="00E41838" w:rsidRDefault="00E41838" w:rsidP="004B4F92">
      <w:pPr>
        <w:pStyle w:val="teiab"/>
      </w:pPr>
      <w:r>
        <w:t>Od velike Szerditoszti tvega Szve-</w:t>
      </w:r>
      <w:r>
        <w:br/>
        <w:t>ta Ocza, varui mene, Szin Gosz-</w:t>
      </w:r>
      <w:r>
        <w:br/>
        <w:t>pon Bogh Sztrasne Sententie,</w:t>
      </w:r>
    </w:p>
    <w:p w14:paraId="5159A5E8" w14:textId="6327C164" w:rsidR="00E41838" w:rsidRDefault="00E41838" w:rsidP="0066530E">
      <w:pPr>
        <w:pStyle w:val="teicatch-word"/>
      </w:pPr>
      <w:r>
        <w:t>o</w:t>
      </w:r>
      <w:r w:rsidRPr="00ED7D46">
        <w:t>ſ</w:t>
      </w:r>
      <w:r>
        <w:t>zlobodi</w:t>
      </w:r>
    </w:p>
    <w:p w14:paraId="0732FAF7" w14:textId="77777777" w:rsidR="00E41838" w:rsidRDefault="00E41838">
      <w:pPr>
        <w:spacing w:after="200"/>
      </w:pPr>
      <w:r>
        <w:br w:type="page"/>
      </w:r>
    </w:p>
    <w:p w14:paraId="3776C9C8" w14:textId="0F972888" w:rsidR="00E41838" w:rsidRDefault="00E41838" w:rsidP="0039309A">
      <w:r>
        <w:lastRenderedPageBreak/>
        <w:t>/100/</w:t>
      </w:r>
    </w:p>
    <w:p w14:paraId="34FAA02E" w14:textId="2106A4F0" w:rsidR="00E41838" w:rsidRDefault="00E41838" w:rsidP="00F14E01">
      <w:pPr>
        <w:pStyle w:val="teilabel"/>
      </w:pPr>
      <w:r>
        <w:t>H.</w:t>
      </w:r>
    </w:p>
    <w:p w14:paraId="5F24C782" w14:textId="576CAE35" w:rsidR="00E41838" w:rsidRDefault="00E41838" w:rsidP="00F14E01">
      <w:pPr>
        <w:pStyle w:val="teiab"/>
      </w:pPr>
      <w:r>
        <w:t>oszlobodi me moi zvelicsitel</w:t>
      </w:r>
      <w:r>
        <w:br/>
        <w:t>vekvecsne temnoszti.</w:t>
      </w:r>
    </w:p>
    <w:p w14:paraId="0EAE7FE2" w14:textId="6C07125D" w:rsidR="00E41838" w:rsidRDefault="00E41838" w:rsidP="00F14E01">
      <w:pPr>
        <w:pStyle w:val="teiab"/>
      </w:pPr>
      <w:r>
        <w:t xml:space="preserve">Pridi kmeni </w:t>
      </w:r>
      <w:r w:rsidRPr="00F14E01">
        <w:rPr>
          <w:rStyle w:val="teipersName"/>
        </w:rPr>
        <w:t>Jesus</w:t>
      </w:r>
      <w:r>
        <w:t xml:space="preserve"> Christus zmos-</w:t>
      </w:r>
      <w:r>
        <w:br/>
        <w:t>ni Goszpodin Bogh, ne oduri</w:t>
      </w:r>
      <w:r>
        <w:br/>
        <w:t>mene gresnika milosztivni</w:t>
      </w:r>
      <w:r>
        <w:br/>
        <w:t>Bosie, zakai mene okolu vsel-</w:t>
      </w:r>
      <w:r>
        <w:br/>
        <w:t>se vnogi nepriatelie.</w:t>
      </w:r>
    </w:p>
    <w:p w14:paraId="57477958" w14:textId="54914734" w:rsidR="00E41838" w:rsidRDefault="00E41838" w:rsidP="00F14E01">
      <w:pPr>
        <w:pStyle w:val="teiab"/>
      </w:pPr>
      <w:r>
        <w:t>Setui vezdai oszlobodi me od tel-</w:t>
      </w:r>
      <w:r>
        <w:br/>
        <w:t>na, nepriatela, zve</w:t>
      </w:r>
      <w:r w:rsidRPr="00ED7D46">
        <w:t>ſ</w:t>
      </w:r>
      <w:r>
        <w:t>zeli ti moio</w:t>
      </w:r>
      <w:r>
        <w:br/>
        <w:t>Du</w:t>
      </w:r>
      <w:r w:rsidRPr="00ED7D46">
        <w:t>ſ</w:t>
      </w:r>
      <w:r>
        <w:t>so, ztim dusnim ve</w:t>
      </w:r>
      <w:r w:rsidRPr="00ED7D46">
        <w:t>ſ</w:t>
      </w:r>
      <w:r>
        <w:t>zeliem,</w:t>
      </w:r>
      <w:r>
        <w:br/>
        <w:t>ne osztavi me zakai tebe iaz</w:t>
      </w:r>
      <w:r>
        <w:br/>
        <w:t>na pomocs zovem.</w:t>
      </w:r>
    </w:p>
    <w:p w14:paraId="1FF0A159" w14:textId="149BF2A8" w:rsidR="00E41838" w:rsidRDefault="00E41838" w:rsidP="00F14E01">
      <w:pPr>
        <w:pStyle w:val="teiab"/>
      </w:pPr>
      <w:r>
        <w:t>Vtvoio roko preporacsam me Telo</w:t>
      </w:r>
      <w:r>
        <w:br/>
        <w:t>i Du</w:t>
      </w:r>
      <w:r w:rsidRPr="00ED7D46">
        <w:t>ſ</w:t>
      </w:r>
      <w:r>
        <w:t>so, od Szvetoga Duha csa-</w:t>
      </w:r>
      <w:r>
        <w:br/>
        <w:t>kam iaz moiega Sitka, zato:</w:t>
      </w:r>
      <w:r>
        <w:br/>
        <w:t>mene ne odverzi od Szvetoga</w:t>
      </w:r>
      <w:r>
        <w:br/>
        <w:t>Licza.</w:t>
      </w:r>
    </w:p>
    <w:p w14:paraId="73F4E256" w14:textId="027F6456" w:rsidR="00E41838" w:rsidRDefault="00E41838" w:rsidP="00F14E01">
      <w:pPr>
        <w:pStyle w:val="teicatch-word"/>
      </w:pPr>
      <w:r>
        <w:t>Prikasi</w:t>
      </w:r>
    </w:p>
    <w:p w14:paraId="6C38DECD" w14:textId="77777777" w:rsidR="00E41838" w:rsidRDefault="00E41838">
      <w:pPr>
        <w:spacing w:after="200"/>
      </w:pPr>
      <w:r>
        <w:br w:type="page"/>
      </w:r>
    </w:p>
    <w:p w14:paraId="16BA41EA" w14:textId="4A171760" w:rsidR="00E41838" w:rsidRDefault="00186E13" w:rsidP="0039309A">
      <w:r>
        <w:lastRenderedPageBreak/>
        <w:t>/101/</w:t>
      </w:r>
    </w:p>
    <w:p w14:paraId="72E890D1" w14:textId="69B0B8C4" w:rsidR="00186E13" w:rsidRDefault="00186E13" w:rsidP="00C41812">
      <w:pPr>
        <w:pStyle w:val="teifwPageNum"/>
      </w:pPr>
      <w:r>
        <w:t>71.</w:t>
      </w:r>
    </w:p>
    <w:p w14:paraId="5F08A50C" w14:textId="25556270" w:rsidR="00186E13" w:rsidRDefault="00186E13" w:rsidP="00C41812">
      <w:pPr>
        <w:pStyle w:val="teilabel"/>
      </w:pPr>
      <w:r>
        <w:t>H.</w:t>
      </w:r>
    </w:p>
    <w:p w14:paraId="7A6239EE" w14:textId="696B5CF3" w:rsidR="00186E13" w:rsidRDefault="00186E13" w:rsidP="00C41812">
      <w:pPr>
        <w:pStyle w:val="teiab"/>
      </w:pPr>
      <w:r>
        <w:t xml:space="preserve">Prikasi me Szlatki </w:t>
      </w:r>
      <w:r w:rsidRPr="00C41812">
        <w:rPr>
          <w:rStyle w:val="teipersName"/>
        </w:rPr>
        <w:t>Jesus</w:t>
      </w:r>
      <w:r>
        <w:t xml:space="preserve"> tvemu</w:t>
      </w:r>
      <w:r>
        <w:br/>
        <w:t>Szvetu Oczu, Szmilui misze Odku-</w:t>
      </w:r>
      <w:r>
        <w:br/>
        <w:t>pitel za tvo Szveto vrednoszt, za</w:t>
      </w:r>
      <w:r>
        <w:br/>
        <w:t>terplenye za Szveto Szmert, za</w:t>
      </w:r>
      <w:r>
        <w:br/>
        <w:t>kervno preleanye.</w:t>
      </w:r>
    </w:p>
    <w:p w14:paraId="33FC1982" w14:textId="7EB853F5" w:rsidR="00186E13" w:rsidRDefault="00134D8B" w:rsidP="00C41812">
      <w:pPr>
        <w:pStyle w:val="teiab"/>
      </w:pPr>
      <w:r>
        <w:t>Tebe poeim Diko hvalo, vszamogo-</w:t>
      </w:r>
      <w:r>
        <w:br/>
        <w:t>czi Otecz, tebe zovem iaz napo-</w:t>
      </w:r>
      <w:r>
        <w:br/>
        <w:t xml:space="preserve">mocs, oh Szveti </w:t>
      </w:r>
      <w:r w:rsidRPr="00C41812">
        <w:rPr>
          <w:rStyle w:val="teiadd"/>
        </w:rPr>
        <w:t>Szin</w:t>
      </w:r>
      <w:r>
        <w:t xml:space="preserve"> Bosi, daszeli </w:t>
      </w:r>
      <w:r w:rsidRPr="00C41812">
        <w:rPr>
          <w:rStyle w:val="teiadd"/>
        </w:rPr>
        <w:t>hvali</w:t>
      </w:r>
      <w:r w:rsidRPr="00C41812">
        <w:rPr>
          <w:rStyle w:val="teiadd"/>
        </w:rPr>
        <w:br/>
      </w:r>
      <w:r>
        <w:t>Sztobom navkup Szveti Duh</w:t>
      </w:r>
      <w:r>
        <w:br/>
        <w:t>Goszpon Bogh. Amen.</w:t>
      </w:r>
    </w:p>
    <w:p w14:paraId="0079CF00" w14:textId="77777777" w:rsidR="00B17B03" w:rsidRDefault="00B17B03" w:rsidP="00C41812">
      <w:pPr>
        <w:pStyle w:val="teiab"/>
      </w:pPr>
    </w:p>
    <w:p w14:paraId="276D1700" w14:textId="23AA6A26" w:rsidR="00134D8B" w:rsidRDefault="00134D8B" w:rsidP="00C41812">
      <w:pPr>
        <w:pStyle w:val="teiab"/>
      </w:pPr>
      <w:r>
        <w:t>Poszluhni vszak chlovik</w:t>
      </w:r>
      <w:r>
        <w:br/>
        <w:t>Bosie zapovedi, ako Sches</w:t>
      </w:r>
      <w:r>
        <w:br/>
        <w:t>videti ino doperneszti kaie</w:t>
      </w:r>
      <w:r>
        <w:br/>
        <w:t>Bogu dragu i ludem prietno.</w:t>
      </w:r>
    </w:p>
    <w:p w14:paraId="1671B7F2" w14:textId="5D1DB335" w:rsidR="00134D8B" w:rsidRDefault="00134D8B" w:rsidP="00C41812">
      <w:pPr>
        <w:pStyle w:val="teiab"/>
      </w:pPr>
      <w:r>
        <w:t>Nemai drugi Bogov neg koteri</w:t>
      </w:r>
      <w:r>
        <w:br/>
        <w:t>lada Nebom ino zemlom vszeg-</w:t>
      </w:r>
    </w:p>
    <w:p w14:paraId="159A578F" w14:textId="0A7BABE5" w:rsidR="00134D8B" w:rsidRDefault="00134D8B" w:rsidP="00C41812">
      <w:pPr>
        <w:pStyle w:val="teicatch-word"/>
      </w:pPr>
      <w:r>
        <w:t>dar</w:t>
      </w:r>
      <w:r w:rsidRPr="00ED7D46">
        <w:t>ſ</w:t>
      </w:r>
      <w:r>
        <w:t>ze</w:t>
      </w:r>
    </w:p>
    <w:p w14:paraId="457E2FCE" w14:textId="77777777" w:rsidR="00134D8B" w:rsidRDefault="00134D8B">
      <w:pPr>
        <w:spacing w:after="200"/>
      </w:pPr>
      <w:r>
        <w:br w:type="page"/>
      </w:r>
    </w:p>
    <w:p w14:paraId="5E374C6C" w14:textId="725763FB" w:rsidR="00134D8B" w:rsidRDefault="006F45EF" w:rsidP="0039309A">
      <w:r>
        <w:lastRenderedPageBreak/>
        <w:t>/102/</w:t>
      </w:r>
    </w:p>
    <w:p w14:paraId="1DA37D4F" w14:textId="1E5B64FA" w:rsidR="006F45EF" w:rsidRDefault="006F45EF" w:rsidP="00064311">
      <w:pPr>
        <w:pStyle w:val="teilabel"/>
      </w:pPr>
      <w:r>
        <w:t>H.</w:t>
      </w:r>
    </w:p>
    <w:p w14:paraId="57F99F26" w14:textId="0F2E8804" w:rsidR="006F45EF" w:rsidRDefault="006F45EF" w:rsidP="00064311">
      <w:pPr>
        <w:pStyle w:val="teiab"/>
      </w:pPr>
      <w:r>
        <w:t>darsze boi nyega, vszake</w:t>
      </w:r>
      <w:r w:rsidR="001833EA">
        <w:br/>
        <w:t>nyega recsi, obecsanyu verni.</w:t>
      </w:r>
    </w:p>
    <w:p w14:paraId="7B1C7E84" w14:textId="0F31A59F" w:rsidR="001833EA" w:rsidRDefault="007206C5" w:rsidP="00064311">
      <w:pPr>
        <w:pStyle w:val="teiab"/>
      </w:pPr>
      <w:r>
        <w:t>Nyega Szveto ime dersi vu pos-</w:t>
      </w:r>
      <w:r>
        <w:br/>
        <w:t>tennyei, nyegova imena za-</w:t>
      </w:r>
      <w:r>
        <w:br/>
        <w:t>man ne Szpomeni, vu vszakoi</w:t>
      </w:r>
      <w:r>
        <w:br/>
        <w:t>nevoli, Bosie ime zovi.</w:t>
      </w:r>
    </w:p>
    <w:p w14:paraId="5E481A9B" w14:textId="6B116C30" w:rsidR="007206C5" w:rsidRDefault="007206C5" w:rsidP="00064311">
      <w:pPr>
        <w:pStyle w:val="teiab"/>
      </w:pPr>
      <w:r>
        <w:t>Za nyegovo ime vsze hudo pre-</w:t>
      </w:r>
      <w:r>
        <w:br/>
        <w:t>terpi, vu postenom Sitki ti</w:t>
      </w:r>
      <w:r>
        <w:br/>
        <w:t>imei Siveti, volno vu pokori</w:t>
      </w:r>
      <w:r>
        <w:br/>
        <w:t>vszegdar pred nim Sztatu,</w:t>
      </w:r>
    </w:p>
    <w:p w14:paraId="58B67773" w14:textId="7BF9BD72" w:rsidR="007206C5" w:rsidRDefault="007206C5" w:rsidP="00064311">
      <w:pPr>
        <w:pStyle w:val="teiab"/>
      </w:pPr>
      <w:r>
        <w:t>Takai godi Szveti poszluhni</w:t>
      </w:r>
      <w:r>
        <w:br/>
        <w:t xml:space="preserve">kar </w:t>
      </w:r>
      <w:r w:rsidRPr="00064311">
        <w:rPr>
          <w:rStyle w:val="teidel"/>
        </w:rPr>
        <w:t>govori</w:t>
      </w:r>
      <w:r>
        <w:t>, veli, ino kai te</w:t>
      </w:r>
      <w:r>
        <w:br/>
        <w:t>vucsi Predikator pravi, csi</w:t>
      </w:r>
      <w:r>
        <w:br/>
      </w:r>
      <w:r w:rsidR="00064311">
        <w:t xml:space="preserve">g </w:t>
      </w:r>
      <w:r>
        <w:t>Bosiemu Sztolu Seles pravo</w:t>
      </w:r>
      <w:r>
        <w:br/>
        <w:t>priti.</w:t>
      </w:r>
    </w:p>
    <w:p w14:paraId="235ED719" w14:textId="4E63302F" w:rsidR="007206C5" w:rsidRDefault="007206C5" w:rsidP="00064311">
      <w:pPr>
        <w:pStyle w:val="teiab"/>
      </w:pPr>
      <w:r>
        <w:t>Blisnyega Szvoiega vboga obiscsi-</w:t>
      </w:r>
      <w:r>
        <w:br/>
        <w:t>ga, nevolna Szivote Lepo prio-</w:t>
      </w:r>
    </w:p>
    <w:p w14:paraId="4E3C6805" w14:textId="62364ED4" w:rsidR="007206C5" w:rsidRDefault="007206C5" w:rsidP="00064311">
      <w:pPr>
        <w:pStyle w:val="teicatch-word"/>
      </w:pPr>
      <w:r>
        <w:t>deni</w:t>
      </w:r>
    </w:p>
    <w:p w14:paraId="587B0EC7" w14:textId="77777777" w:rsidR="007206C5" w:rsidRDefault="007206C5">
      <w:pPr>
        <w:spacing w:after="200"/>
      </w:pPr>
      <w:r>
        <w:br w:type="page"/>
      </w:r>
    </w:p>
    <w:p w14:paraId="3D9397E0" w14:textId="29848209" w:rsidR="007206C5" w:rsidRDefault="007206C5" w:rsidP="007206C5">
      <w:r>
        <w:lastRenderedPageBreak/>
        <w:t>/103/</w:t>
      </w:r>
    </w:p>
    <w:p w14:paraId="5B7D6829" w14:textId="64AC0012" w:rsidR="007206C5" w:rsidRDefault="007206C5" w:rsidP="008E3391">
      <w:pPr>
        <w:pStyle w:val="teifwPageNum"/>
      </w:pPr>
      <w:r>
        <w:t>72.</w:t>
      </w:r>
    </w:p>
    <w:p w14:paraId="36208DD5" w14:textId="77777777" w:rsidR="007206C5" w:rsidRDefault="007206C5" w:rsidP="008E3391">
      <w:pPr>
        <w:pStyle w:val="teilabel"/>
      </w:pPr>
      <w:r>
        <w:t>H.</w:t>
      </w:r>
    </w:p>
    <w:p w14:paraId="48A2AAEE" w14:textId="67E7C4CC" w:rsidR="007206C5" w:rsidRDefault="007206C5" w:rsidP="008E3391">
      <w:pPr>
        <w:pStyle w:val="teiab"/>
      </w:pPr>
      <w:r>
        <w:t>deni, Sztvoiega pravoga al-</w:t>
      </w:r>
      <w:r>
        <w:br/>
        <w:t>mostvom ga na deli.</w:t>
      </w:r>
    </w:p>
    <w:p w14:paraId="64FB3A2E" w14:textId="36676026" w:rsidR="007206C5" w:rsidRDefault="007206C5" w:rsidP="008E3391">
      <w:pPr>
        <w:pStyle w:val="teiab"/>
      </w:pPr>
      <w:r>
        <w:t>Ocza ino Mater ti vszegdar rad</w:t>
      </w:r>
      <w:r>
        <w:br/>
        <w:t>postui, Duhovne Orszacske Go-</w:t>
      </w:r>
      <w:r>
        <w:br/>
        <w:t>szpodesze ti boi, ako dugi Sitek</w:t>
      </w:r>
      <w:r>
        <w:br/>
        <w:t>tu Selei imeti.</w:t>
      </w:r>
    </w:p>
    <w:p w14:paraId="66DC8F03" w14:textId="37E28862" w:rsidR="007206C5" w:rsidRDefault="007206C5" w:rsidP="008E3391">
      <w:pPr>
        <w:pStyle w:val="teiab"/>
      </w:pPr>
      <w:r>
        <w:t>Varui da ne vmoris Chloveka</w:t>
      </w:r>
      <w:r>
        <w:br/>
        <w:t>orosiem, ni zlim govorienyem</w:t>
      </w:r>
      <w:r>
        <w:br/>
        <w:t>ni hudim vchinenyem, jala Szer-</w:t>
      </w:r>
      <w:r>
        <w:br/>
        <w:t>da nemai, dobro csini ti vszem.</w:t>
      </w:r>
    </w:p>
    <w:p w14:paraId="7871915D" w14:textId="37C19D45" w:rsidR="007206C5" w:rsidRDefault="007206C5" w:rsidP="008E3391">
      <w:pPr>
        <w:pStyle w:val="teiab"/>
      </w:pPr>
      <w:r>
        <w:t>Praznoszti Lotrie ti kroto vari</w:t>
      </w:r>
      <w:r w:rsidRPr="00ED7D46">
        <w:t>ſ</w:t>
      </w:r>
      <w:r>
        <w:t>ze,</w:t>
      </w:r>
      <w:r>
        <w:br/>
        <w:t>zavol toga greha Szvet poto-</w:t>
      </w:r>
      <w:r>
        <w:br/>
        <w:t>pil</w:t>
      </w:r>
      <w:r w:rsidRPr="00ED7D46">
        <w:t>ſ</w:t>
      </w:r>
      <w:r>
        <w:t>zeie, lubi zakon Szveti, Szta-</w:t>
      </w:r>
      <w:r>
        <w:br/>
        <w:t>la ne premeni.</w:t>
      </w:r>
    </w:p>
    <w:p w14:paraId="7B9C56FA" w14:textId="0AE40832" w:rsidR="007206C5" w:rsidRDefault="007206C5" w:rsidP="008E3391">
      <w:pPr>
        <w:pStyle w:val="teiab"/>
      </w:pPr>
      <w:r>
        <w:t>Akoszi vu de</w:t>
      </w:r>
      <w:r w:rsidRPr="00ED7D46">
        <w:t>ſ</w:t>
      </w:r>
      <w:r>
        <w:t>ztvi ali vu deklin-</w:t>
      </w:r>
      <w:r>
        <w:br/>
        <w:t>sztvi, vkakvom godi redu vied-</w:t>
      </w:r>
    </w:p>
    <w:p w14:paraId="1681C15F" w14:textId="209859AD" w:rsidR="007206C5" w:rsidRDefault="007206C5" w:rsidP="008E3391">
      <w:pPr>
        <w:pStyle w:val="teicatch-word"/>
      </w:pPr>
      <w:r>
        <w:t>nom.</w:t>
      </w:r>
    </w:p>
    <w:p w14:paraId="0FB4FE78" w14:textId="77777777" w:rsidR="007206C5" w:rsidRDefault="007206C5">
      <w:pPr>
        <w:spacing w:after="200"/>
      </w:pPr>
      <w:r>
        <w:br w:type="page"/>
      </w:r>
    </w:p>
    <w:p w14:paraId="5FE99F7D" w14:textId="2E2616F6" w:rsidR="007206C5" w:rsidRDefault="007206C5" w:rsidP="0039309A">
      <w:r>
        <w:lastRenderedPageBreak/>
        <w:t>/104/</w:t>
      </w:r>
    </w:p>
    <w:p w14:paraId="064B9FA1" w14:textId="3C0DF33D" w:rsidR="007206C5" w:rsidRDefault="007206C5" w:rsidP="002768B4">
      <w:pPr>
        <w:pStyle w:val="teilabel"/>
      </w:pPr>
      <w:r>
        <w:t>H.</w:t>
      </w:r>
    </w:p>
    <w:p w14:paraId="5861D3FA" w14:textId="703E7284" w:rsidR="007206C5" w:rsidRDefault="007206C5" w:rsidP="008D6840">
      <w:pPr>
        <w:pStyle w:val="teiab"/>
      </w:pPr>
      <w:r>
        <w:t>nom Sztoi dokoncza, ne raszer-</w:t>
      </w:r>
      <w:r>
        <w:br/>
        <w:t>di Boga, boisze vszegdar nyega.</w:t>
      </w:r>
    </w:p>
    <w:p w14:paraId="714E9F34" w14:textId="42ADEF9F" w:rsidR="007206C5" w:rsidRDefault="007206C5" w:rsidP="008D6840">
      <w:pPr>
        <w:pStyle w:val="teiab"/>
      </w:pPr>
      <w:r>
        <w:t>Ne kradni ne kanui tak kai dobis</w:t>
      </w:r>
      <w:r>
        <w:br/>
        <w:t>zgora, prez Skode vszei ludi,</w:t>
      </w:r>
      <w:r>
        <w:br/>
        <w:t>krüha</w:t>
      </w:r>
      <w:r w:rsidRPr="00ED7D46">
        <w:t>ſ</w:t>
      </w:r>
      <w:r>
        <w:t>zi dobivai, Szprave moke</w:t>
      </w:r>
      <w:r>
        <w:br/>
        <w:t>tvoie vboge ti nadeliai.</w:t>
      </w:r>
    </w:p>
    <w:p w14:paraId="48641607" w14:textId="7FBEA5D6" w:rsidR="007206C5" w:rsidRDefault="007206C5" w:rsidP="008D6840">
      <w:pPr>
        <w:pStyle w:val="teiab"/>
      </w:pPr>
      <w:r>
        <w:t>Kriva Szvedocsenya ti kroto varui-</w:t>
      </w:r>
      <w:r>
        <w:br/>
        <w:t>sze, praviczo govori n</w:t>
      </w:r>
      <w:r w:rsidR="002768B4" w:rsidRPr="002768B4">
        <w:rPr>
          <w:rStyle w:val="teidel"/>
        </w:rPr>
        <w:t>e</w:t>
      </w:r>
      <w:r w:rsidRPr="002768B4">
        <w:rPr>
          <w:rStyle w:val="teiadd"/>
        </w:rPr>
        <w:t>i</w:t>
      </w:r>
      <w:r>
        <w:t xml:space="preserve"> ne vsztras-</w:t>
      </w:r>
      <w:r>
        <w:br/>
        <w:t>siszeie, kai recses i vchinis pra-</w:t>
      </w:r>
      <w:r>
        <w:br/>
        <w:t>viczo obdersi.</w:t>
      </w:r>
    </w:p>
    <w:p w14:paraId="6D1296D5" w14:textId="2C77C397" w:rsidR="007206C5" w:rsidRDefault="007206C5" w:rsidP="008D6840">
      <w:pPr>
        <w:pStyle w:val="teiab"/>
      </w:pPr>
      <w:r>
        <w:t>Nemarai za luczko nikakvo blago,</w:t>
      </w:r>
      <w:r>
        <w:br/>
        <w:t>ne Selei Luczki Sen ni Szluga</w:t>
      </w:r>
      <w:r>
        <w:br/>
        <w:t>Luczkoga, csi vsaloszt opadnes</w:t>
      </w:r>
      <w:r>
        <w:br/>
        <w:t>volnoio preterpi.</w:t>
      </w:r>
    </w:p>
    <w:p w14:paraId="62CEA408" w14:textId="79BEEC9E" w:rsidR="007206C5" w:rsidRDefault="007206C5" w:rsidP="008D6840">
      <w:pPr>
        <w:pStyle w:val="teiab"/>
      </w:pPr>
      <w:r>
        <w:t>Toszo De</w:t>
      </w:r>
      <w:r w:rsidRPr="00ED7D46">
        <w:t>ſ</w:t>
      </w:r>
      <w:r>
        <w:t>zetere Bosie zapovedi,</w:t>
      </w:r>
      <w:r>
        <w:br/>
        <w:t>vu koteri vszaki Chlovik mo-</w:t>
      </w:r>
      <w:r>
        <w:br/>
        <w:t>re znati, kak Sze Bogu Szlusi,</w:t>
      </w:r>
      <w:r>
        <w:br/>
        <w:t>i grehov varuie.</w:t>
      </w:r>
    </w:p>
    <w:p w14:paraId="57949257" w14:textId="215B6E0D" w:rsidR="007206C5" w:rsidRDefault="007206C5" w:rsidP="002768B4">
      <w:pPr>
        <w:pStyle w:val="teicatch-word"/>
      </w:pPr>
      <w:r>
        <w:t xml:space="preserve">Potom </w:t>
      </w:r>
    </w:p>
    <w:p w14:paraId="4B99AA82" w14:textId="77777777" w:rsidR="007206C5" w:rsidRDefault="007206C5">
      <w:pPr>
        <w:spacing w:after="200"/>
      </w:pPr>
      <w:r>
        <w:br w:type="page"/>
      </w:r>
    </w:p>
    <w:p w14:paraId="05E0EFC8" w14:textId="6A2DF753" w:rsidR="007206C5" w:rsidRDefault="007206C5" w:rsidP="0039309A">
      <w:r>
        <w:lastRenderedPageBreak/>
        <w:t>/105/</w:t>
      </w:r>
    </w:p>
    <w:p w14:paraId="007608D1" w14:textId="7BB716BA" w:rsidR="007206C5" w:rsidRDefault="007206C5" w:rsidP="00A77D7D">
      <w:pPr>
        <w:pStyle w:val="teifwPageNum"/>
      </w:pPr>
      <w:r>
        <w:t>73.</w:t>
      </w:r>
    </w:p>
    <w:p w14:paraId="4B3CEF59" w14:textId="2D61B9A8" w:rsidR="007206C5" w:rsidRDefault="007206C5" w:rsidP="00A77D7D">
      <w:pPr>
        <w:pStyle w:val="teilabel"/>
      </w:pPr>
      <w:r>
        <w:t>H.</w:t>
      </w:r>
    </w:p>
    <w:p w14:paraId="3F334819" w14:textId="2DD56CAD" w:rsidR="007206C5" w:rsidRDefault="007206C5" w:rsidP="00A77D7D">
      <w:pPr>
        <w:pStyle w:val="teiab"/>
      </w:pPr>
      <w:r>
        <w:t xml:space="preserve">Potomtoga verni v </w:t>
      </w:r>
      <w:r w:rsidRPr="00A77D7D">
        <w:rPr>
          <w:rStyle w:val="teipersName"/>
        </w:rPr>
        <w:t>Jesuſsi</w:t>
      </w:r>
      <w:r>
        <w:t xml:space="preserve"> Chris-</w:t>
      </w:r>
      <w:r>
        <w:br/>
        <w:t>tussi, on ti rad za ob</w:t>
      </w:r>
      <w:r w:rsidRPr="00ED7D46">
        <w:t>ſ</w:t>
      </w:r>
      <w:r>
        <w:t>ztom gre-</w:t>
      </w:r>
      <w:r>
        <w:br/>
        <w:t>he vsze odpu</w:t>
      </w:r>
      <w:r w:rsidRPr="00ED7D46">
        <w:t>ſ</w:t>
      </w:r>
      <w:r>
        <w:t>zti, arie on vszei</w:t>
      </w:r>
      <w:r>
        <w:br/>
        <w:t>verni grehe Szmertiom platil.</w:t>
      </w:r>
    </w:p>
    <w:p w14:paraId="084DDAF4" w14:textId="5EC02AAD" w:rsidR="007206C5" w:rsidRDefault="007206C5" w:rsidP="00A77D7D">
      <w:pPr>
        <w:pStyle w:val="teiab"/>
      </w:pPr>
      <w:r>
        <w:t>Zato imei Chlovik vsze dobro mi</w:t>
      </w:r>
      <w:r w:rsidRPr="00ED7D46">
        <w:t>ſ</w:t>
      </w:r>
      <w:r>
        <w:t>z-</w:t>
      </w:r>
      <w:r>
        <w:br/>
        <w:t>liti, dobro govoriti, i dobro csiniti,</w:t>
      </w:r>
      <w:r>
        <w:br/>
        <w:t>vszacskovoga greha, vszegdar</w:t>
      </w:r>
      <w:r>
        <w:br/>
        <w:t>sze csuvati.</w:t>
      </w:r>
    </w:p>
    <w:p w14:paraId="72AC803A" w14:textId="7B9B856D" w:rsidR="007206C5" w:rsidRDefault="007206C5" w:rsidP="00A77D7D">
      <w:pPr>
        <w:pStyle w:val="teiab"/>
      </w:pPr>
      <w:r>
        <w:t>Oh Christus Bogh zmosni ino Chlo-</w:t>
      </w:r>
      <w:r>
        <w:br/>
        <w:t>vik pravi, bodi vszemu Lu</w:t>
      </w:r>
      <w:r w:rsidRPr="00ED7D46">
        <w:t>ſ</w:t>
      </w:r>
      <w:r>
        <w:t>ztvu</w:t>
      </w:r>
      <w:r>
        <w:br/>
        <w:t>ti pomocsnik dobri, vodi Sztvoim</w:t>
      </w:r>
      <w:r>
        <w:br/>
        <w:t>Duhom Lu</w:t>
      </w:r>
      <w:r w:rsidRPr="00ED7D46">
        <w:t>ſ</w:t>
      </w:r>
      <w:r>
        <w:t>ztvo na pot pravi.</w:t>
      </w:r>
    </w:p>
    <w:p w14:paraId="66EF0B90" w14:textId="6F5C044B" w:rsidR="007206C5" w:rsidRDefault="007206C5" w:rsidP="00A77D7D">
      <w:pPr>
        <w:pStyle w:val="teiab"/>
      </w:pPr>
      <w:r>
        <w:t>Da tvoie zapovedi mi ne osztavi-</w:t>
      </w:r>
      <w:r>
        <w:br/>
        <w:t>mo, nitvoie dobrote mi ne pozabi-</w:t>
      </w:r>
      <w:r>
        <w:br/>
        <w:t>mo, neg vmilo</w:t>
      </w:r>
      <w:r w:rsidRPr="00ED7D46">
        <w:t>ſ</w:t>
      </w:r>
      <w:r>
        <w:t>zti tvoie, da vszeg-</w:t>
      </w:r>
      <w:r>
        <w:br/>
        <w:t>dar bodemo.</w:t>
      </w:r>
    </w:p>
    <w:p w14:paraId="6E7A92BB" w14:textId="5BF1C73C" w:rsidR="007206C5" w:rsidRDefault="007206C5" w:rsidP="00A77D7D">
      <w:pPr>
        <w:pStyle w:val="teiab"/>
      </w:pPr>
      <w:r>
        <w:t>Hvala bodi Bogu Oczu Nebe</w:t>
      </w:r>
      <w:r w:rsidRPr="00ED7D46">
        <w:t>ſ</w:t>
      </w:r>
      <w:r>
        <w:t>zko-</w:t>
      </w:r>
    </w:p>
    <w:p w14:paraId="65751FB6" w14:textId="01445B63" w:rsidR="007206C5" w:rsidRDefault="007206C5" w:rsidP="00A77D7D">
      <w:pPr>
        <w:pStyle w:val="teicatch-word"/>
      </w:pPr>
      <w:r>
        <w:t>mu</w:t>
      </w:r>
    </w:p>
    <w:p w14:paraId="3672888F" w14:textId="77777777" w:rsidR="007206C5" w:rsidRDefault="007206C5">
      <w:pPr>
        <w:spacing w:after="200"/>
      </w:pPr>
      <w:r>
        <w:br w:type="page"/>
      </w:r>
    </w:p>
    <w:p w14:paraId="043F08E1" w14:textId="252ADF09" w:rsidR="007206C5" w:rsidRDefault="007206C5" w:rsidP="0039309A">
      <w:r>
        <w:lastRenderedPageBreak/>
        <w:t>/106/</w:t>
      </w:r>
    </w:p>
    <w:p w14:paraId="78BB28FE" w14:textId="1C073689" w:rsidR="007206C5" w:rsidRDefault="007206C5" w:rsidP="00A24B9C">
      <w:pPr>
        <w:pStyle w:val="teilabel"/>
      </w:pPr>
      <w:r>
        <w:t>H.</w:t>
      </w:r>
    </w:p>
    <w:p w14:paraId="60865211" w14:textId="0F462DB0" w:rsidR="007206C5" w:rsidRDefault="007206C5" w:rsidP="00FA59A7">
      <w:pPr>
        <w:pStyle w:val="teiab"/>
      </w:pPr>
      <w:r>
        <w:t xml:space="preserve">mu, i nyega Szinovi </w:t>
      </w:r>
      <w:r w:rsidRPr="00A24B9C">
        <w:rPr>
          <w:rStyle w:val="teipersName"/>
        </w:rPr>
        <w:t>Jesus-</w:t>
      </w:r>
      <w:r w:rsidRPr="00A24B9C">
        <w:rPr>
          <w:rStyle w:val="teipersName"/>
        </w:rPr>
        <w:br/>
        <w:t>su</w:t>
      </w:r>
      <w:r>
        <w:t xml:space="preserve"> Christu</w:t>
      </w:r>
      <w:r w:rsidRPr="00ED7D46">
        <w:t>ſ</w:t>
      </w:r>
      <w:r>
        <w:t>su, i Szvetomu Du-</w:t>
      </w:r>
      <w:r>
        <w:br/>
        <w:t>ho vekvekoma. Amen.</w:t>
      </w:r>
    </w:p>
    <w:p w14:paraId="12536CF1" w14:textId="77777777" w:rsidR="00B17B03" w:rsidRDefault="00B17B03" w:rsidP="00FA59A7">
      <w:pPr>
        <w:pStyle w:val="teiab"/>
      </w:pPr>
    </w:p>
    <w:p w14:paraId="32E737EF" w14:textId="23827B57" w:rsidR="007206C5" w:rsidRDefault="007206C5" w:rsidP="00FA59A7">
      <w:pPr>
        <w:pStyle w:val="teiab"/>
      </w:pPr>
      <w:r>
        <w:t>Hvali kerschenik Gosz-</w:t>
      </w:r>
      <w:r>
        <w:br/>
        <w:t>podna Boga, ar vnogo</w:t>
      </w:r>
      <w:r>
        <w:br/>
        <w:t>Sztobom vchinilie dobra,</w:t>
      </w:r>
      <w:r>
        <w:br/>
        <w:t>da</w:t>
      </w:r>
      <w:r w:rsidRPr="00ED7D46">
        <w:t>ſ</w:t>
      </w:r>
      <w:r>
        <w:t xml:space="preserve">ze Goszpon </w:t>
      </w:r>
      <w:r w:rsidRPr="00A24B9C">
        <w:rPr>
          <w:rStyle w:val="teiadd"/>
        </w:rPr>
        <w:t>Bog</w:t>
      </w:r>
      <w:r>
        <w:t xml:space="preserve"> Sztebe ne Szpozabi.</w:t>
      </w:r>
    </w:p>
    <w:p w14:paraId="6C5F6A6B" w14:textId="278054D9" w:rsidR="007206C5" w:rsidRDefault="00994A88" w:rsidP="00FA59A7">
      <w:pPr>
        <w:pStyle w:val="teiab"/>
      </w:pPr>
      <w:r>
        <w:t>Vzdigni</w:t>
      </w:r>
      <w:r w:rsidRPr="00ED7D46">
        <w:t>ſ</w:t>
      </w:r>
      <w:r>
        <w:t>ze gori verusztui ne Szpi,</w:t>
      </w:r>
      <w:r>
        <w:br/>
        <w:t>Setuisze zgrehov oszloboditi, vno-</w:t>
      </w:r>
      <w:r>
        <w:br/>
        <w:t>ge nevore z Szercza vuka verzi.</w:t>
      </w:r>
    </w:p>
    <w:p w14:paraId="5E8ECDF7" w14:textId="657BCE9F" w:rsidR="00994A88" w:rsidRDefault="00994A88" w:rsidP="00FA59A7">
      <w:pPr>
        <w:pStyle w:val="teiab"/>
      </w:pPr>
      <w:r>
        <w:t xml:space="preserve">Ocza i Szina </w:t>
      </w:r>
      <w:r w:rsidRPr="00A24B9C">
        <w:rPr>
          <w:rStyle w:val="teiadd"/>
        </w:rPr>
        <w:t>dobre</w:t>
      </w:r>
      <w:r>
        <w:t xml:space="preserve"> lubezni, tvo pravo ve-</w:t>
      </w:r>
      <w:r>
        <w:br/>
        <w:t>ro vunka pokasi, da ti nezgi-</w:t>
      </w:r>
      <w:r>
        <w:br/>
        <w:t>nes, vutoi neverno</w:t>
      </w:r>
      <w:r w:rsidRPr="00ED7D46">
        <w:t>ſ</w:t>
      </w:r>
      <w:r>
        <w:t>zti.</w:t>
      </w:r>
    </w:p>
    <w:p w14:paraId="132DF77A" w14:textId="79CD7875" w:rsidR="00994A88" w:rsidRDefault="00994A88" w:rsidP="00FA59A7">
      <w:pPr>
        <w:pStyle w:val="teiab"/>
      </w:pPr>
      <w:r>
        <w:t>Hudoga Sitka ne dersi vszebi, ne</w:t>
      </w:r>
      <w:r>
        <w:br/>
        <w:t>Szpravlai grehe na druge grehe,</w:t>
      </w:r>
      <w:r>
        <w:br/>
        <w:t>ar ti bo tesko, nosziti to breme.</w:t>
      </w:r>
    </w:p>
    <w:p w14:paraId="1ADBB578" w14:textId="0D949003" w:rsidR="00994A88" w:rsidRDefault="00994A88" w:rsidP="00FA59A7">
      <w:pPr>
        <w:pStyle w:val="teiab"/>
      </w:pPr>
      <w:r>
        <w:t>Gda te Sztrasna Szmert kroto pre-</w:t>
      </w:r>
      <w:r>
        <w:br/>
        <w:t>sztra</w:t>
      </w:r>
      <w:r w:rsidRPr="00ED7D46">
        <w:t>ſ</w:t>
      </w:r>
      <w:r>
        <w:t>si, onda te kroto zbantuie</w:t>
      </w:r>
    </w:p>
    <w:p w14:paraId="04BACE9A" w14:textId="59BF8207" w:rsidR="00994A88" w:rsidRDefault="00994A88" w:rsidP="00A24B9C">
      <w:pPr>
        <w:pStyle w:val="teicatch-word"/>
      </w:pPr>
      <w:r>
        <w:t>Du</w:t>
      </w:r>
      <w:r w:rsidRPr="00ED7D46">
        <w:t>ſ</w:t>
      </w:r>
      <w:r>
        <w:t>si,</w:t>
      </w:r>
    </w:p>
    <w:p w14:paraId="22EC3789" w14:textId="77777777" w:rsidR="00994A88" w:rsidRDefault="00994A88">
      <w:pPr>
        <w:spacing w:after="200"/>
      </w:pPr>
      <w:r>
        <w:br w:type="page"/>
      </w:r>
    </w:p>
    <w:p w14:paraId="08D7CC26" w14:textId="41F93C2B" w:rsidR="00994A88" w:rsidRDefault="00994A88" w:rsidP="0039309A">
      <w:r>
        <w:lastRenderedPageBreak/>
        <w:t>/107/</w:t>
      </w:r>
    </w:p>
    <w:p w14:paraId="118621BA" w14:textId="6A27C18A" w:rsidR="00994A88" w:rsidRDefault="00994A88" w:rsidP="00A24B9C">
      <w:pPr>
        <w:pStyle w:val="teifwPageNum"/>
      </w:pPr>
      <w:r>
        <w:t>74.</w:t>
      </w:r>
    </w:p>
    <w:p w14:paraId="61C8A9D2" w14:textId="36A8236E" w:rsidR="00994A88" w:rsidRDefault="00994A88" w:rsidP="00A24B9C">
      <w:pPr>
        <w:pStyle w:val="teilabel"/>
      </w:pPr>
      <w:r>
        <w:t>H.</w:t>
      </w:r>
    </w:p>
    <w:p w14:paraId="28113197" w14:textId="74EE1B3D" w:rsidR="00994A88" w:rsidRDefault="00994A88" w:rsidP="000336B4">
      <w:pPr>
        <w:pStyle w:val="teiab"/>
      </w:pPr>
      <w:r>
        <w:t>Dü</w:t>
      </w:r>
      <w:r w:rsidRPr="00ED7D46">
        <w:t>ſ</w:t>
      </w:r>
      <w:r>
        <w:t>si, nebos Sze mogel pravo Szpo-</w:t>
      </w:r>
      <w:r>
        <w:br/>
        <w:t>vedati.</w:t>
      </w:r>
    </w:p>
    <w:p w14:paraId="7C76CEF2" w14:textId="6AE60B4C" w:rsidR="00994A88" w:rsidRDefault="00994A88" w:rsidP="000336B4">
      <w:pPr>
        <w:pStyle w:val="teiab"/>
      </w:pPr>
      <w:r>
        <w:t>Radbie onda ti posztaviti, od Szebe</w:t>
      </w:r>
      <w:r>
        <w:br/>
        <w:t>ti polositi, da Szmerti nemres</w:t>
      </w:r>
      <w:r>
        <w:br/>
        <w:t>zroka posztaviti.</w:t>
      </w:r>
    </w:p>
    <w:p w14:paraId="7E1148EB" w14:textId="7B05F337" w:rsidR="00994A88" w:rsidRDefault="00994A88" w:rsidP="000336B4">
      <w:pPr>
        <w:pStyle w:val="teiab"/>
      </w:pPr>
      <w:r>
        <w:t>Arie te Szmerti takova Sega, ka-</w:t>
      </w:r>
      <w:r>
        <w:br/>
        <w:t>ko ti Tatov ialna natura, ona</w:t>
      </w:r>
      <w:r>
        <w:br/>
        <w:t>Setuie date herlo vzeme.</w:t>
      </w:r>
    </w:p>
    <w:p w14:paraId="6630D91C" w14:textId="31F5CCDE" w:rsidR="00994A88" w:rsidRDefault="00994A88" w:rsidP="000336B4">
      <w:pPr>
        <w:pStyle w:val="teiab"/>
      </w:pPr>
      <w:r>
        <w:t>Setui dersati pravo pokoro, na</w:t>
      </w:r>
      <w:r>
        <w:br/>
        <w:t>zvelicsanye noszi ti pa</w:t>
      </w:r>
      <w:r w:rsidRPr="00ED7D46">
        <w:t>ſ</w:t>
      </w:r>
      <w:r>
        <w:t>zko, dati</w:t>
      </w:r>
      <w:r>
        <w:br/>
        <w:t>dokoncza dersis pravo vöro.</w:t>
      </w:r>
    </w:p>
    <w:p w14:paraId="2E1D37E3" w14:textId="530EB450" w:rsidR="00994A88" w:rsidRDefault="00994A88" w:rsidP="000336B4">
      <w:pPr>
        <w:pStyle w:val="teiab"/>
      </w:pPr>
      <w:r>
        <w:t>Arie prise</w:t>
      </w:r>
      <w:r w:rsidRPr="00ED7D46">
        <w:t>ſ</w:t>
      </w:r>
      <w:r>
        <w:t>zno vszako Goszposztvo,</w:t>
      </w:r>
      <w:r>
        <w:br/>
        <w:t>i tu pogine vszako boga</w:t>
      </w:r>
      <w:r w:rsidRPr="00ED7D46">
        <w:t>ſ</w:t>
      </w:r>
      <w:r>
        <w:t>ztvo, le-</w:t>
      </w:r>
      <w:r>
        <w:br/>
        <w:t>prai osztane Nebe</w:t>
      </w:r>
      <w:r w:rsidRPr="00ED7D46">
        <w:t>ſ</w:t>
      </w:r>
      <w:r>
        <w:t>zko krale</w:t>
      </w:r>
      <w:r w:rsidRPr="00ED7D46">
        <w:t>ſ</w:t>
      </w:r>
      <w:r>
        <w:t>ztvo.</w:t>
      </w:r>
    </w:p>
    <w:p w14:paraId="57C8F292" w14:textId="22DB1219" w:rsidR="00994A88" w:rsidRDefault="00994A88" w:rsidP="000336B4">
      <w:pPr>
        <w:pStyle w:val="teiab"/>
      </w:pPr>
      <w:r>
        <w:t>Volia ki pravo v Bogi veruie vnye-</w:t>
      </w:r>
      <w:r>
        <w:br/>
        <w:t>govom Szerczi Szveti Duh zdise,</w:t>
      </w:r>
      <w:r>
        <w:br/>
        <w:t>vu nyemie vszegdar to Bosie pre-</w:t>
      </w:r>
      <w:r>
        <w:br/>
        <w:t>bitye.</w:t>
      </w:r>
    </w:p>
    <w:p w14:paraId="46075880" w14:textId="4F2BFA3E" w:rsidR="00994A88" w:rsidRDefault="00994A88" w:rsidP="00A24B9C">
      <w:pPr>
        <w:pStyle w:val="teicatch-word"/>
      </w:pPr>
      <w:r>
        <w:t>Bodi ti.</w:t>
      </w:r>
    </w:p>
    <w:p w14:paraId="652C0F3D" w14:textId="77777777" w:rsidR="00994A88" w:rsidRDefault="00994A88">
      <w:pPr>
        <w:spacing w:after="200"/>
      </w:pPr>
      <w:r>
        <w:br w:type="page"/>
      </w:r>
    </w:p>
    <w:p w14:paraId="3389F941" w14:textId="5A20B6BC" w:rsidR="00994A88" w:rsidRDefault="00994A88" w:rsidP="0039309A">
      <w:r>
        <w:lastRenderedPageBreak/>
        <w:t>/108/</w:t>
      </w:r>
    </w:p>
    <w:p w14:paraId="340F2A22" w14:textId="23665882" w:rsidR="00994A88" w:rsidRDefault="00994A88" w:rsidP="00A24B9C">
      <w:pPr>
        <w:pStyle w:val="teilabel"/>
      </w:pPr>
      <w:r>
        <w:t>H.</w:t>
      </w:r>
    </w:p>
    <w:p w14:paraId="7E83DA9B" w14:textId="305495D1" w:rsidR="00994A88" w:rsidRDefault="00994A88" w:rsidP="002F0A88">
      <w:pPr>
        <w:pStyle w:val="teiab"/>
      </w:pPr>
      <w:r>
        <w:t>Bodi ti hvala Otecz Goszpon Bogh,</w:t>
      </w:r>
      <w:r>
        <w:br/>
        <w:t>Ditka ti bodi Szin jedini Bogh,</w:t>
      </w:r>
      <w:r>
        <w:br/>
        <w:t>ese</w:t>
      </w:r>
      <w:r w:rsidRPr="00ED7D46">
        <w:t>ſ</w:t>
      </w:r>
      <w:r>
        <w:t>zt bodi tebi, Szveti Duh</w:t>
      </w:r>
      <w:r>
        <w:br/>
        <w:t>Goszpon Bogh. Amen.</w:t>
      </w:r>
    </w:p>
    <w:p w14:paraId="0061505C" w14:textId="251DCAA1" w:rsidR="00994A88" w:rsidRDefault="00994A88" w:rsidP="002F0A88">
      <w:pPr>
        <w:pStyle w:val="Naslov1"/>
      </w:pPr>
      <w:r>
        <w:t>Nedela Szedma po Sz: Troisztvi.</w:t>
      </w:r>
    </w:p>
    <w:p w14:paraId="022A2017" w14:textId="5BF9FC88" w:rsidR="00994A88" w:rsidRDefault="00994A88" w:rsidP="002F0A88">
      <w:pPr>
        <w:pStyle w:val="teiab"/>
      </w:pPr>
      <w:r>
        <w:t>Na pomocs zovimo Nebe-</w:t>
      </w:r>
      <w:r>
        <w:br/>
        <w:t>szkoga Kralia, kaibi naz</w:t>
      </w:r>
      <w:r>
        <w:br/>
        <w:t>neosztavil velikoi nevo-</w:t>
      </w:r>
      <w:r>
        <w:br/>
        <w:t>li, ar ti naz obatri Szvoim Sz:</w:t>
      </w:r>
      <w:r>
        <w:br/>
        <w:t>Duhom, dalko ar ti bode od naz</w:t>
      </w:r>
      <w:r>
        <w:br/>
        <w:t>vsza neverno</w:t>
      </w:r>
      <w:r w:rsidRPr="00ED7D46">
        <w:t>ſ</w:t>
      </w:r>
      <w:r>
        <w:t>zt.</w:t>
      </w:r>
    </w:p>
    <w:p w14:paraId="54DA7652" w14:textId="5CD13B46" w:rsidR="00994A88" w:rsidRDefault="00994A88" w:rsidP="002F0A88">
      <w:pPr>
        <w:pStyle w:val="teiab"/>
      </w:pPr>
      <w:r>
        <w:t xml:space="preserve">Porochi </w:t>
      </w:r>
      <w:r w:rsidR="00F74253">
        <w:t>Goszpon Bogh vszakomu</w:t>
      </w:r>
      <w:r w:rsidR="00F74253">
        <w:br/>
        <w:t>Chloveku, ar ti li</w:t>
      </w:r>
      <w:r w:rsidR="00F74253" w:rsidRPr="00ED7D46">
        <w:t>ſ</w:t>
      </w:r>
      <w:r w:rsidR="00F74253">
        <w:t>ztor nyega on</w:t>
      </w:r>
      <w:r w:rsidR="00F74253">
        <w:br/>
        <w:t>verno zezava, na pi</w:t>
      </w:r>
      <w:r w:rsidR="00F74253" w:rsidRPr="00ED7D46">
        <w:t>ſ</w:t>
      </w:r>
      <w:r w:rsidR="00F74253">
        <w:t>zano nam</w:t>
      </w:r>
      <w:r w:rsidR="00F74253">
        <w:br/>
        <w:t xml:space="preserve">da Szvetoga </w:t>
      </w:r>
      <w:r w:rsidR="00F74253" w:rsidRPr="002F0A88">
        <w:rPr>
          <w:rStyle w:val="teipersName"/>
        </w:rPr>
        <w:t>Davida</w:t>
      </w:r>
      <w:r w:rsidR="00F74253">
        <w:t xml:space="preserve"> knigai, ne-</w:t>
      </w:r>
      <w:r w:rsidR="00F74253">
        <w:br/>
        <w:t>prisztoi</w:t>
      </w:r>
      <w:r w:rsidR="00F74253" w:rsidRPr="00ED7D46">
        <w:t>ſ</w:t>
      </w:r>
      <w:r w:rsidR="00F74253">
        <w:t>ze nikomur v Christu</w:t>
      </w:r>
      <w:r w:rsidR="00F74253" w:rsidRPr="00ED7D46">
        <w:t>ſ</w:t>
      </w:r>
      <w:r w:rsidR="00F74253">
        <w:t>si</w:t>
      </w:r>
      <w:r w:rsidR="00F74253">
        <w:br/>
        <w:t>dvoiti.</w:t>
      </w:r>
    </w:p>
    <w:p w14:paraId="154395A9" w14:textId="5C4D5338" w:rsidR="00F74253" w:rsidRDefault="00F74253" w:rsidP="00A24B9C">
      <w:pPr>
        <w:pStyle w:val="teicatch-word"/>
      </w:pPr>
      <w:r>
        <w:t>Da verno</w:t>
      </w:r>
    </w:p>
    <w:p w14:paraId="1D7E8508" w14:textId="77777777" w:rsidR="00F74253" w:rsidRDefault="00F74253">
      <w:pPr>
        <w:spacing w:after="200"/>
      </w:pPr>
      <w:r>
        <w:br w:type="page"/>
      </w:r>
    </w:p>
    <w:p w14:paraId="163A7954" w14:textId="3C2013B2" w:rsidR="00F74253" w:rsidRDefault="00F74253" w:rsidP="0039309A">
      <w:r>
        <w:lastRenderedPageBreak/>
        <w:t>/109/</w:t>
      </w:r>
    </w:p>
    <w:p w14:paraId="35A05EE5" w14:textId="1A3F1B7B" w:rsidR="00F74253" w:rsidRDefault="00F74253" w:rsidP="009425C9">
      <w:pPr>
        <w:pStyle w:val="teifwPageNum"/>
      </w:pPr>
      <w:r>
        <w:t>75.</w:t>
      </w:r>
    </w:p>
    <w:p w14:paraId="646538C0" w14:textId="5C151AAD" w:rsidR="00F74253" w:rsidRDefault="00F74253" w:rsidP="009425C9">
      <w:pPr>
        <w:pStyle w:val="teilabel"/>
      </w:pPr>
      <w:r>
        <w:t>H.</w:t>
      </w:r>
    </w:p>
    <w:p w14:paraId="70788F0F" w14:textId="6663255C" w:rsidR="00F74253" w:rsidRDefault="00F74253" w:rsidP="009425C9">
      <w:pPr>
        <w:pStyle w:val="teiab"/>
      </w:pPr>
      <w:r>
        <w:t>Da neverno Szercze vszegdar to</w:t>
      </w:r>
      <w:r>
        <w:br/>
        <w:t>zmi</w:t>
      </w:r>
      <w:r w:rsidRPr="00ED7D46">
        <w:t>ſ</w:t>
      </w:r>
      <w:r>
        <w:t>slava, kakbi nyega zabil</w:t>
      </w:r>
      <w:r>
        <w:br/>
        <w:t>Sztvoritel Nebe</w:t>
      </w:r>
      <w:r w:rsidRPr="00ED7D46">
        <w:t>ſ</w:t>
      </w:r>
      <w:r>
        <w:t>zki, i kakbi</w:t>
      </w:r>
      <w:r w:rsidRPr="00ED7D46">
        <w:t>ſ</w:t>
      </w:r>
      <w:r>
        <w:t>ze</w:t>
      </w:r>
      <w:r>
        <w:br/>
        <w:t>od nyega dalko odlocsil, ne csa-</w:t>
      </w:r>
      <w:r>
        <w:br/>
        <w:t>ka od nyega, on zNebe</w:t>
      </w:r>
      <w:r w:rsidRPr="00ED7D46">
        <w:t>ſ</w:t>
      </w:r>
      <w:r>
        <w:t>z pomocsi.</w:t>
      </w:r>
    </w:p>
    <w:p w14:paraId="7E2ED9B6" w14:textId="73850E73" w:rsidR="00F74253" w:rsidRDefault="00F74253" w:rsidP="009425C9">
      <w:pPr>
        <w:pStyle w:val="teiab"/>
      </w:pPr>
      <w:r>
        <w:t>Potrebnoie znati vszakomu Chloveku,</w:t>
      </w:r>
      <w:r>
        <w:br/>
        <w:t>kaibi Goszpodin Bogh zNebe</w:t>
      </w:r>
      <w:r w:rsidRPr="00ED7D46">
        <w:t>ſ</w:t>
      </w:r>
      <w:r>
        <w:t>z</w:t>
      </w:r>
      <w:r>
        <w:br/>
        <w:t>knyemu gledal, i kaibi naz der</w:t>
      </w:r>
      <w:r w:rsidR="009425C9">
        <w:t>-</w:t>
      </w:r>
      <w:r w:rsidR="009425C9">
        <w:br/>
        <w:t>salv u Szvoioi miloschi, potom</w:t>
      </w:r>
      <w:r>
        <w:t>to-</w:t>
      </w:r>
      <w:r>
        <w:br/>
        <w:t>ga mentuval, od vszake nevolie.</w:t>
      </w:r>
    </w:p>
    <w:p w14:paraId="6A1699EE" w14:textId="1FEFDFEF" w:rsidR="00F74253" w:rsidRDefault="00F74253" w:rsidP="009425C9">
      <w:pPr>
        <w:pStyle w:val="teiab"/>
      </w:pPr>
      <w:r w:rsidRPr="009425C9">
        <w:rPr>
          <w:rStyle w:val="teipersName"/>
        </w:rPr>
        <w:t>Joseph</w:t>
      </w:r>
      <w:r>
        <w:t xml:space="preserve"> Patriarcho v </w:t>
      </w:r>
      <w:r w:rsidRPr="009425C9">
        <w:rPr>
          <w:rStyle w:val="teiplaceName"/>
        </w:rPr>
        <w:t>Aegyptom</w:t>
      </w:r>
      <w:r>
        <w:t xml:space="preserve"> Or-</w:t>
      </w:r>
      <w:r>
        <w:br/>
        <w:t>szagi, dvei napuni Leti, vtemniczi</w:t>
      </w:r>
      <w:r>
        <w:br/>
        <w:t>dersaho, odnut nyega vunka osz.</w:t>
      </w:r>
      <w:r>
        <w:br/>
        <w:t xml:space="preserve">lobodi Goszpon Bogh </w:t>
      </w:r>
      <w:r w:rsidRPr="009425C9">
        <w:rPr>
          <w:rStyle w:val="teiplaceName"/>
        </w:rPr>
        <w:t>vAegijptom</w:t>
      </w:r>
      <w:r>
        <w:br/>
        <w:t>Or</w:t>
      </w:r>
      <w:r w:rsidRPr="00ED7D46">
        <w:t>ſ</w:t>
      </w:r>
      <w:r>
        <w:t>zagi, vchiniga Poglavnika.</w:t>
      </w:r>
    </w:p>
    <w:p w14:paraId="147D248D" w14:textId="0437B7B6" w:rsidR="00F74253" w:rsidRDefault="00F74253" w:rsidP="009425C9">
      <w:pPr>
        <w:pStyle w:val="teiab"/>
      </w:pPr>
      <w:r w:rsidRPr="009425C9">
        <w:rPr>
          <w:rStyle w:val="teipersName"/>
        </w:rPr>
        <w:t>David</w:t>
      </w:r>
      <w:r>
        <w:t xml:space="preserve"> Pa</w:t>
      </w:r>
      <w:r w:rsidRPr="00ED7D46">
        <w:t>ſ</w:t>
      </w:r>
      <w:r>
        <w:t>ztir be</w:t>
      </w:r>
      <w:r w:rsidRPr="00ED7D46">
        <w:t>ſ</w:t>
      </w:r>
      <w:r>
        <w:t>se da velikim csü-</w:t>
      </w:r>
      <w:r>
        <w:br/>
        <w:t>dom, nyega gori vze</w:t>
      </w:r>
      <w:r w:rsidRPr="00ED7D46">
        <w:t>ſ</w:t>
      </w:r>
      <w:r>
        <w:t>se na veliko</w:t>
      </w:r>
    </w:p>
    <w:p w14:paraId="75BD8F84" w14:textId="23CE4AB2" w:rsidR="00F74253" w:rsidRDefault="00F74253" w:rsidP="009425C9">
      <w:pPr>
        <w:pStyle w:val="teicatch-word"/>
      </w:pPr>
      <w:r>
        <w:t>krale</w:t>
      </w:r>
      <w:r w:rsidRPr="00ED7D46">
        <w:t>ſ</w:t>
      </w:r>
      <w:r>
        <w:t>ztvo</w:t>
      </w:r>
    </w:p>
    <w:p w14:paraId="3C146129" w14:textId="77777777" w:rsidR="00F74253" w:rsidRDefault="00F74253">
      <w:pPr>
        <w:spacing w:after="200"/>
      </w:pPr>
      <w:r>
        <w:br w:type="page"/>
      </w:r>
    </w:p>
    <w:p w14:paraId="13D66ADD" w14:textId="2FBFB49C" w:rsidR="00F74253" w:rsidRDefault="00551937" w:rsidP="0039309A">
      <w:r>
        <w:lastRenderedPageBreak/>
        <w:t>/110/</w:t>
      </w:r>
    </w:p>
    <w:p w14:paraId="68808927" w14:textId="7A8A625E" w:rsidR="00551937" w:rsidRDefault="00551937" w:rsidP="00875829">
      <w:pPr>
        <w:pStyle w:val="teilabel"/>
      </w:pPr>
      <w:r>
        <w:t>H.</w:t>
      </w:r>
    </w:p>
    <w:p w14:paraId="6630D5E3" w14:textId="70183ECE" w:rsidR="00551937" w:rsidRDefault="00551937" w:rsidP="00875829">
      <w:pPr>
        <w:pStyle w:val="teiab"/>
      </w:pPr>
      <w:r>
        <w:t>krele</w:t>
      </w:r>
      <w:r w:rsidRPr="00ED7D46">
        <w:t>ſ</w:t>
      </w:r>
      <w:r>
        <w:t>ztvo, i noter do Szmerti</w:t>
      </w:r>
      <w:r>
        <w:br/>
        <w:t>be nyemu obramba, ar pri Bo-</w:t>
      </w:r>
      <w:r>
        <w:br/>
        <w:t>gi ime</w:t>
      </w:r>
      <w:r w:rsidRPr="00ED7D46">
        <w:t>ſ</w:t>
      </w:r>
      <w:r>
        <w:t>se veliko vupanye.</w:t>
      </w:r>
    </w:p>
    <w:p w14:paraId="74049D6C" w14:textId="19976909" w:rsidR="00551937" w:rsidRDefault="00551937" w:rsidP="00875829">
      <w:pPr>
        <w:pStyle w:val="teiab"/>
      </w:pPr>
      <w:r>
        <w:t>I naz ne o</w:t>
      </w:r>
      <w:r w:rsidRPr="00ED7D46">
        <w:t>ſ</w:t>
      </w:r>
      <w:r>
        <w:t>ztavi veliki Goszpon</w:t>
      </w:r>
      <w:r>
        <w:br/>
        <w:t>Bogh, ar Sze vobecsanyi kroto</w:t>
      </w:r>
      <w:r>
        <w:br/>
        <w:t>nam zaveza, li</w:t>
      </w:r>
      <w:r w:rsidRPr="00ED7D46">
        <w:t>ſ</w:t>
      </w:r>
      <w:r>
        <w:t>ztor knyemu</w:t>
      </w:r>
      <w:r>
        <w:br/>
        <w:t>verzmo vsze na</w:t>
      </w:r>
      <w:r w:rsidRPr="00ED7D46">
        <w:t>ſ</w:t>
      </w:r>
      <w:r>
        <w:t>se, vupanye,</w:t>
      </w:r>
      <w:r>
        <w:br/>
        <w:t>tomu vszemu Szveitu be milo</w:t>
      </w:r>
      <w:r w:rsidRPr="00ED7D46">
        <w:t>ſ</w:t>
      </w:r>
      <w:r>
        <w:t>zt-</w:t>
      </w:r>
      <w:r>
        <w:br/>
        <w:t>tiv Otecz.</w:t>
      </w:r>
    </w:p>
    <w:p w14:paraId="43EDEC84" w14:textId="40991118" w:rsidR="00551937" w:rsidRDefault="00551937" w:rsidP="006A1DCC">
      <w:pPr>
        <w:pStyle w:val="teiab"/>
      </w:pPr>
      <w:r>
        <w:t xml:space="preserve">Vzemimo na pamet Szveta </w:t>
      </w:r>
      <w:r w:rsidRPr="006A1DCC">
        <w:rPr>
          <w:rStyle w:val="teipersName"/>
        </w:rPr>
        <w:t>Petra</w:t>
      </w:r>
      <w:r>
        <w:br/>
        <w:t>be</w:t>
      </w:r>
      <w:r w:rsidRPr="00ED7D46">
        <w:t>ſ</w:t>
      </w:r>
      <w:r>
        <w:t>zedo, vede on tak pi</w:t>
      </w:r>
      <w:r w:rsidRPr="00ED7D46">
        <w:t>ſ</w:t>
      </w:r>
      <w:r>
        <w:t>se vie-</w:t>
      </w:r>
      <w:r>
        <w:br/>
        <w:t>dnom Szvoiem Li</w:t>
      </w:r>
      <w:r w:rsidRPr="00ED7D46">
        <w:t>ſ</w:t>
      </w:r>
      <w:r>
        <w:t>ztu, g Bogu-</w:t>
      </w:r>
      <w:r>
        <w:br/>
        <w:t>vi nagnite vsze Szve dugovanje</w:t>
      </w:r>
      <w:r>
        <w:br/>
        <w:t>aron na naz noszi to veliko</w:t>
      </w:r>
      <w:r>
        <w:br/>
        <w:t>pa</w:t>
      </w:r>
      <w:r w:rsidRPr="00ED7D46">
        <w:t>ſ</w:t>
      </w:r>
      <w:r>
        <w:t>zko.</w:t>
      </w:r>
    </w:p>
    <w:p w14:paraId="53A01D83" w14:textId="1B5CE676" w:rsidR="00551937" w:rsidRDefault="00551937" w:rsidP="006A1DCC">
      <w:pPr>
        <w:pStyle w:val="teiab"/>
      </w:pPr>
      <w:r>
        <w:t>Szam Bogh tak govori, v Evange-</w:t>
      </w:r>
      <w:r>
        <w:br/>
        <w:t>liomi, kak</w:t>
      </w:r>
      <w:r w:rsidR="006A1DCC">
        <w:t>o na jeiju na piu,</w:t>
      </w:r>
      <w:r w:rsidR="006A1DCC">
        <w:br/>
        <w:t>ino na odetel</w:t>
      </w:r>
      <w:r>
        <w:t>, mi nemamo</w:t>
      </w:r>
    </w:p>
    <w:p w14:paraId="3466BD44" w14:textId="3181F228" w:rsidR="00551937" w:rsidRDefault="00551937" w:rsidP="006A1DCC">
      <w:pPr>
        <w:pStyle w:val="teicatch-word"/>
      </w:pPr>
      <w:r>
        <w:t>Leprai</w:t>
      </w:r>
    </w:p>
    <w:p w14:paraId="6133C01F" w14:textId="77777777" w:rsidR="00551937" w:rsidRDefault="00551937">
      <w:pPr>
        <w:spacing w:after="200"/>
      </w:pPr>
      <w:r>
        <w:br w:type="page"/>
      </w:r>
    </w:p>
    <w:p w14:paraId="6D069B55" w14:textId="7165D95F" w:rsidR="00551937" w:rsidRDefault="00551937" w:rsidP="0039309A">
      <w:r>
        <w:lastRenderedPageBreak/>
        <w:t>/111/</w:t>
      </w:r>
    </w:p>
    <w:p w14:paraId="6B50FA2F" w14:textId="7ABD8ED5" w:rsidR="00551937" w:rsidRDefault="00551937" w:rsidP="008E0A20">
      <w:pPr>
        <w:pStyle w:val="teifwPageNum"/>
      </w:pPr>
      <w:r>
        <w:t>76.</w:t>
      </w:r>
    </w:p>
    <w:p w14:paraId="1C9AD3D7" w14:textId="08CF03B4" w:rsidR="00551937" w:rsidRDefault="00551937" w:rsidP="008E0A20">
      <w:pPr>
        <w:pStyle w:val="teilabel"/>
      </w:pPr>
      <w:r>
        <w:t>H.</w:t>
      </w:r>
    </w:p>
    <w:p w14:paraId="64C8DCE4" w14:textId="73CFA3BB" w:rsidR="00551937" w:rsidRDefault="00551937" w:rsidP="008E0A20">
      <w:pPr>
        <w:pStyle w:val="teiab"/>
      </w:pPr>
      <w:r>
        <w:t>Lepravi pa</w:t>
      </w:r>
      <w:r w:rsidRPr="00ED7D46">
        <w:t>ſ</w:t>
      </w:r>
      <w:r>
        <w:t>zke nosziti, nego li</w:t>
      </w:r>
      <w:r w:rsidRPr="00ED7D46">
        <w:t>ſ</w:t>
      </w:r>
      <w:r>
        <w:t>z-</w:t>
      </w:r>
      <w:r>
        <w:br/>
        <w:t xml:space="preserve">tor vszegdar </w:t>
      </w:r>
      <w:r w:rsidR="008E0A20">
        <w:t>v</w:t>
      </w:r>
      <w:r>
        <w:t>nyega Sze vupaimo.</w:t>
      </w:r>
    </w:p>
    <w:p w14:paraId="2D1E9937" w14:textId="0242E5C7" w:rsidR="00551937" w:rsidRDefault="00551937" w:rsidP="008E0A20">
      <w:pPr>
        <w:pStyle w:val="teiab"/>
      </w:pPr>
      <w:r>
        <w:t>Zato vezdai navkup kricsimo gBo-</w:t>
      </w:r>
      <w:r>
        <w:br/>
        <w:t>guvi, kaibi nam Sze Szmiluval,</w:t>
      </w:r>
      <w:r>
        <w:br/>
        <w:t>velikoi nevolie, odverzimo vreta</w:t>
      </w:r>
      <w:r>
        <w:br/>
        <w:t>vszo na</w:t>
      </w:r>
      <w:r w:rsidRPr="00ED7D46">
        <w:t>ſ</w:t>
      </w:r>
      <w:r>
        <w:t>so hudobo, dersmo</w:t>
      </w:r>
      <w:r w:rsidRPr="00ED7D46">
        <w:t>ſ</w:t>
      </w:r>
      <w:r>
        <w:t>ze vpa-</w:t>
      </w:r>
      <w:r>
        <w:br/>
        <w:t>meti, ar namie Szkoro vmreiti.</w:t>
      </w:r>
    </w:p>
    <w:p w14:paraId="04EC8F52" w14:textId="1DE25E83" w:rsidR="00551937" w:rsidRDefault="00551937" w:rsidP="008E0A20">
      <w:pPr>
        <w:pStyle w:val="teiab"/>
      </w:pPr>
      <w:r>
        <w:t>Vszamogocsi Goszpon Bogh mi</w:t>
      </w:r>
      <w:r>
        <w:br/>
        <w:t>ktebi kricsimo, kaibi nam</w:t>
      </w:r>
      <w:r w:rsidRPr="00ED7D46">
        <w:t>ſ</w:t>
      </w:r>
      <w:r>
        <w:t>ze</w:t>
      </w:r>
      <w:r>
        <w:br/>
        <w:t>Szmiluval, ki tebe Szlusimo, ne-</w:t>
      </w:r>
      <w:r>
        <w:br/>
        <w:t>pu</w:t>
      </w:r>
      <w:r w:rsidRPr="00ED7D46">
        <w:t>ſ</w:t>
      </w:r>
      <w:r>
        <w:t>zti nam vpa</w:t>
      </w:r>
      <w:r w:rsidRPr="00ED7D46">
        <w:t>ſ</w:t>
      </w:r>
      <w:r>
        <w:t>zti vseku</w:t>
      </w:r>
      <w:r w:rsidRPr="00ED7D46">
        <w:t>ſ</w:t>
      </w:r>
      <w:r>
        <w:t>zo</w:t>
      </w:r>
      <w:r>
        <w:br/>
        <w:t>preveliko, bodi onda pri naz,</w:t>
      </w:r>
      <w:r>
        <w:br/>
        <w:t>gda nam bode vmreiti.</w:t>
      </w:r>
    </w:p>
    <w:p w14:paraId="704839E8" w14:textId="72F84F09" w:rsidR="00551937" w:rsidRDefault="00551937" w:rsidP="00AD2F25">
      <w:pPr>
        <w:pStyle w:val="teiab"/>
      </w:pPr>
      <w:r>
        <w:t xml:space="preserve">Proszimo te, takai v </w:t>
      </w:r>
      <w:r w:rsidRPr="00AD2F25">
        <w:rPr>
          <w:rStyle w:val="teipersName"/>
        </w:rPr>
        <w:t>Jesuſsa</w:t>
      </w:r>
      <w:r>
        <w:t xml:space="preserve"> imeni,</w:t>
      </w:r>
      <w:r>
        <w:br/>
        <w:t>kaibi nam</w:t>
      </w:r>
      <w:r w:rsidRPr="00ED7D46">
        <w:t>ſ</w:t>
      </w:r>
      <w:r>
        <w:t>ze Szmiluval, vu</w:t>
      </w:r>
      <w:r>
        <w:br/>
        <w:t>na</w:t>
      </w:r>
      <w:r w:rsidRPr="00ED7D46">
        <w:t>ſ</w:t>
      </w:r>
      <w:r>
        <w:t>soi potrebi, i kaibi nam pa-</w:t>
      </w:r>
      <w:r>
        <w:br/>
        <w:t>met dal takvo imeti, Szkombi</w:t>
      </w:r>
    </w:p>
    <w:p w14:paraId="3F8BD85D" w14:textId="74264343" w:rsidR="00551937" w:rsidRDefault="00551937" w:rsidP="00AD2F25">
      <w:pPr>
        <w:pStyle w:val="teicatch-word"/>
      </w:pPr>
      <w:r>
        <w:t>mogli</w:t>
      </w:r>
    </w:p>
    <w:p w14:paraId="7AEF4EA8" w14:textId="77777777" w:rsidR="00551937" w:rsidRDefault="00551937">
      <w:pPr>
        <w:spacing w:after="200"/>
      </w:pPr>
      <w:r>
        <w:br w:type="page"/>
      </w:r>
    </w:p>
    <w:p w14:paraId="7524053E" w14:textId="5E4D67DA" w:rsidR="00C642EB" w:rsidRDefault="00C642EB" w:rsidP="0039309A">
      <w:r>
        <w:lastRenderedPageBreak/>
        <w:t>/112/</w:t>
      </w:r>
    </w:p>
    <w:p w14:paraId="5A96017E" w14:textId="0281F306" w:rsidR="00C642EB" w:rsidRDefault="00C642EB" w:rsidP="005537AE">
      <w:pPr>
        <w:pStyle w:val="teilabel"/>
      </w:pPr>
      <w:r>
        <w:t>H.</w:t>
      </w:r>
    </w:p>
    <w:p w14:paraId="49920977" w14:textId="41E9DAF4" w:rsidR="00C642EB" w:rsidRDefault="00C642EB" w:rsidP="005537AE">
      <w:pPr>
        <w:pStyle w:val="teiab"/>
      </w:pPr>
      <w:r>
        <w:t>mogli zmocsi vsze na</w:t>
      </w:r>
      <w:r w:rsidRPr="00ED7D46">
        <w:t>ſ</w:t>
      </w:r>
      <w:r>
        <w:t>se protiv-</w:t>
      </w:r>
      <w:r>
        <w:br/>
        <w:t>nike.</w:t>
      </w:r>
    </w:p>
    <w:p w14:paraId="2FF0BF5B" w14:textId="540F64EE" w:rsidR="00C642EB" w:rsidRDefault="00C642EB" w:rsidP="00195906">
      <w:pPr>
        <w:pStyle w:val="teiab"/>
      </w:pPr>
      <w:r>
        <w:t>Bodi tebi hvala Sztvoritel Nebe</w:t>
      </w:r>
      <w:r w:rsidRPr="00ED7D46">
        <w:t>ſ</w:t>
      </w:r>
      <w:r>
        <w:t>z-</w:t>
      </w:r>
      <w:r>
        <w:br/>
        <w:t>ki, Dika i postenye odevszei</w:t>
      </w:r>
      <w:r>
        <w:br/>
        <w:t>ludi, dai nam Bosie dobiti</w:t>
      </w:r>
      <w:r>
        <w:br/>
        <w:t>lep Nebe</w:t>
      </w:r>
      <w:r w:rsidRPr="00ED7D46">
        <w:t>ſ</w:t>
      </w:r>
      <w:r>
        <w:t>zki Or</w:t>
      </w:r>
      <w:r w:rsidRPr="00ED7D46">
        <w:t>ſ</w:t>
      </w:r>
      <w:r>
        <w:t>zag, vu kom</w:t>
      </w:r>
      <w:r>
        <w:br/>
        <w:t>ti prebivas, Szinom z Duhom</w:t>
      </w:r>
      <w:r>
        <w:br/>
        <w:t>Szvetim, Amen.</w:t>
      </w:r>
    </w:p>
    <w:p w14:paraId="30915FA7" w14:textId="61D51466" w:rsidR="00C642EB" w:rsidRDefault="00C642EB" w:rsidP="00195906">
      <w:pPr>
        <w:pStyle w:val="Naslov1"/>
      </w:pPr>
      <w:r>
        <w:t>Nedela deveta po Sz: Troisztvi.</w:t>
      </w:r>
    </w:p>
    <w:p w14:paraId="6CC522CD" w14:textId="4582DC33" w:rsidR="00C642EB" w:rsidRDefault="00C642EB" w:rsidP="00195906">
      <w:pPr>
        <w:pStyle w:val="teiab"/>
      </w:pPr>
      <w:r>
        <w:t>Proszim i opominam iaz</w:t>
      </w:r>
      <w:r>
        <w:br/>
        <w:t>vezdai tebe, za veliko Bo-</w:t>
      </w:r>
      <w:r>
        <w:br/>
        <w:t>ga lubezen ti kerscheni</w:t>
      </w:r>
      <w:r>
        <w:br/>
        <w:t>ga lubezen ti kerscheni</w:t>
      </w:r>
      <w:r>
        <w:br/>
        <w:t>Chlovik da noszi pa</w:t>
      </w:r>
      <w:r w:rsidRPr="00ED7D46">
        <w:t>ſ</w:t>
      </w:r>
      <w:r>
        <w:t>zko na zve-</w:t>
      </w:r>
      <w:r>
        <w:br/>
        <w:t>licsanye, vekvecsnoga Sitka.</w:t>
      </w:r>
    </w:p>
    <w:p w14:paraId="10F942C3" w14:textId="1AF6B53C" w:rsidR="00C642EB" w:rsidRDefault="00C642EB" w:rsidP="00195906">
      <w:pPr>
        <w:pStyle w:val="teiab"/>
      </w:pPr>
      <w:r>
        <w:t>Ar pride te den, gda ve</w:t>
      </w:r>
      <w:r w:rsidRPr="00ED7D46">
        <w:t>ſ</w:t>
      </w:r>
      <w:r>
        <w:t>z Szvetli</w:t>
      </w:r>
      <w:r>
        <w:br/>
        <w:t>Szvet od ognya pogori.</w:t>
      </w:r>
    </w:p>
    <w:p w14:paraId="1A1B0E0C" w14:textId="16815613" w:rsidR="00C642EB" w:rsidRDefault="00C642EB" w:rsidP="00195906">
      <w:pPr>
        <w:pStyle w:val="teiab"/>
      </w:pPr>
      <w:r>
        <w:t>Koliko velika boiazen bode, gda</w:t>
      </w:r>
    </w:p>
    <w:p w14:paraId="68EE3C04" w14:textId="56ECA7C2" w:rsidR="00C642EB" w:rsidRDefault="00C642EB" w:rsidP="00195906">
      <w:pPr>
        <w:pStyle w:val="teicatch-word"/>
      </w:pPr>
      <w:r>
        <w:t>on nas</w:t>
      </w:r>
    </w:p>
    <w:p w14:paraId="4FEC9358" w14:textId="77777777" w:rsidR="00C642EB" w:rsidRDefault="00C642EB">
      <w:pPr>
        <w:spacing w:after="200"/>
      </w:pPr>
      <w:r>
        <w:br w:type="page"/>
      </w:r>
    </w:p>
    <w:p w14:paraId="5FABA52D" w14:textId="10F9DD70" w:rsidR="00C642EB" w:rsidRDefault="00C642EB" w:rsidP="0039309A">
      <w:r>
        <w:lastRenderedPageBreak/>
        <w:t>/113/</w:t>
      </w:r>
    </w:p>
    <w:p w14:paraId="5CB0D845" w14:textId="62A8D6F8" w:rsidR="00C642EB" w:rsidRDefault="00C642EB" w:rsidP="00BE4676">
      <w:pPr>
        <w:pStyle w:val="teifwPageNum"/>
      </w:pPr>
      <w:r>
        <w:t>77.</w:t>
      </w:r>
    </w:p>
    <w:p w14:paraId="0765ACF5" w14:textId="4835FA08" w:rsidR="00C642EB" w:rsidRDefault="00C642EB" w:rsidP="00BE4676">
      <w:pPr>
        <w:pStyle w:val="teilabel"/>
      </w:pPr>
      <w:r>
        <w:t>H.</w:t>
      </w:r>
    </w:p>
    <w:p w14:paraId="7D94F225" w14:textId="7838DB17" w:rsidR="00C642EB" w:rsidRDefault="00C642EB" w:rsidP="00BE4676">
      <w:pPr>
        <w:pStyle w:val="teiab"/>
      </w:pPr>
      <w:r>
        <w:t>on nas Christus na opitanye</w:t>
      </w:r>
      <w:r>
        <w:br/>
        <w:t>knam prise</w:t>
      </w:r>
      <w:r w:rsidRPr="00ED7D46">
        <w:t>ſ</w:t>
      </w:r>
      <w:r>
        <w:t>zni bode, kako vsza-</w:t>
      </w:r>
      <w:r>
        <w:br/>
        <w:t>koga on na prei vzeme, i pra-</w:t>
      </w:r>
      <w:r>
        <w:br/>
        <w:t>vo opita. Isztino pride pravi</w:t>
      </w:r>
      <w:r>
        <w:br/>
        <w:t>Bodi Szin, vu Szvetlom oblaki.</w:t>
      </w:r>
    </w:p>
    <w:p w14:paraId="59AA602F" w14:textId="1E0076F2" w:rsidR="00C642EB" w:rsidRDefault="00C642EB" w:rsidP="00BE4676">
      <w:pPr>
        <w:pStyle w:val="teiab"/>
      </w:pPr>
      <w:r>
        <w:t>Da pred tem naprei Szveti An-</w:t>
      </w:r>
      <w:r>
        <w:br/>
        <w:t>gyelie, lepoga gla</w:t>
      </w:r>
      <w:r w:rsidRPr="00ED7D46">
        <w:t>ſ</w:t>
      </w:r>
      <w:r>
        <w:t>za vgla</w:t>
      </w:r>
      <w:r w:rsidRPr="00ED7D46">
        <w:t>ſ</w:t>
      </w:r>
      <w:r>
        <w:t>zne</w:t>
      </w:r>
      <w:r>
        <w:br/>
        <w:t>Trombite tromitivati zacsno,</w:t>
      </w:r>
      <w:r>
        <w:br/>
        <w:t>na koteri gla</w:t>
      </w:r>
      <w:r w:rsidRPr="00ED7D46">
        <w:t>ſ</w:t>
      </w:r>
      <w:r>
        <w:t>z v</w:t>
      </w:r>
      <w:r w:rsidRPr="00ED7D46">
        <w:t>ſ</w:t>
      </w:r>
      <w:r>
        <w:t>zi mertvi lu-</w:t>
      </w:r>
      <w:r>
        <w:br/>
        <w:t>die, hitro gori vsztano, Ar pri.</w:t>
      </w:r>
    </w:p>
    <w:p w14:paraId="00176EC0" w14:textId="32A210A9" w:rsidR="00C642EB" w:rsidRDefault="00C642EB" w:rsidP="00BE4676">
      <w:pPr>
        <w:pStyle w:val="teiab"/>
      </w:pPr>
      <w:r>
        <w:t>Nebo teda treba nikomu zlata, bi</w:t>
      </w:r>
      <w:r>
        <w:br/>
        <w:t>lepa Szvita ali boga</w:t>
      </w:r>
      <w:r w:rsidRPr="00ED7D46">
        <w:t>ſ</w:t>
      </w:r>
      <w:r>
        <w:t>ztva, arie</w:t>
      </w:r>
      <w:r>
        <w:br/>
        <w:t>ogen posge, da leprai blasen</w:t>
      </w:r>
      <w:r>
        <w:br/>
        <w:t>ki</w:t>
      </w:r>
      <w:r w:rsidRPr="00ED7D46">
        <w:t>ſ</w:t>
      </w:r>
      <w:r>
        <w:t>ze poverne, Goszpon Christus</w:t>
      </w:r>
      <w:r>
        <w:br/>
        <w:t>veli. Isztino pride pravi Bosi.</w:t>
      </w:r>
    </w:p>
    <w:p w14:paraId="7B20C13C" w14:textId="22C69A28" w:rsidR="00C642EB" w:rsidRDefault="00C642EB" w:rsidP="00BE4676">
      <w:pPr>
        <w:pStyle w:val="teiab"/>
      </w:pPr>
      <w:r>
        <w:t>To la</w:t>
      </w:r>
      <w:r w:rsidRPr="00ED7D46">
        <w:t>ſ</w:t>
      </w:r>
      <w:r>
        <w:t>ztovito ti vezdai verui kak</w:t>
      </w:r>
    </w:p>
    <w:p w14:paraId="0021910F" w14:textId="04DB6DC2" w:rsidR="00C642EB" w:rsidRDefault="00C642EB" w:rsidP="00BE4676">
      <w:pPr>
        <w:pStyle w:val="teicatch-word"/>
      </w:pPr>
      <w:r>
        <w:t>to tak</w:t>
      </w:r>
    </w:p>
    <w:p w14:paraId="710E5D73" w14:textId="77777777" w:rsidR="00C642EB" w:rsidRDefault="00C642EB">
      <w:pPr>
        <w:spacing w:after="200"/>
      </w:pPr>
      <w:r>
        <w:br w:type="page"/>
      </w:r>
    </w:p>
    <w:p w14:paraId="30A35407" w14:textId="36CF320D" w:rsidR="00C642EB" w:rsidRDefault="00C642EB" w:rsidP="0039309A">
      <w:r>
        <w:lastRenderedPageBreak/>
        <w:t>/114/</w:t>
      </w:r>
    </w:p>
    <w:p w14:paraId="45C0004D" w14:textId="41395C0C" w:rsidR="00C642EB" w:rsidRDefault="00C642EB" w:rsidP="00A01954">
      <w:pPr>
        <w:pStyle w:val="teilabel"/>
      </w:pPr>
      <w:r>
        <w:t>H.</w:t>
      </w:r>
    </w:p>
    <w:p w14:paraId="45F0C81A" w14:textId="75E36D63" w:rsidR="00C642EB" w:rsidRDefault="00C642EB" w:rsidP="00A01954">
      <w:pPr>
        <w:pStyle w:val="teiab"/>
      </w:pPr>
      <w:r>
        <w:t>to tak bode te recsi razmes,</w:t>
      </w:r>
      <w:r>
        <w:br/>
        <w:t xml:space="preserve">ino i poszlusai, po Szvetom </w:t>
      </w:r>
      <w:r w:rsidRPr="00A01954">
        <w:rPr>
          <w:rStyle w:val="teipersName"/>
        </w:rPr>
        <w:t>Da-</w:t>
      </w:r>
      <w:r w:rsidRPr="00A01954">
        <w:rPr>
          <w:rStyle w:val="teipersName"/>
        </w:rPr>
        <w:br/>
        <w:t>vidi</w:t>
      </w:r>
      <w:r>
        <w:t xml:space="preserve"> i Szvetoga pi</w:t>
      </w:r>
      <w:r w:rsidRPr="00ED7D46">
        <w:t>ſ</w:t>
      </w:r>
      <w:r>
        <w:t>zma, Bosioi</w:t>
      </w:r>
      <w:r>
        <w:br/>
        <w:t>recs poszlusai. Ar pride te.</w:t>
      </w:r>
    </w:p>
    <w:p w14:paraId="4B116884" w14:textId="147A6B4E" w:rsidR="00C642EB" w:rsidRDefault="00C642EB" w:rsidP="00A01954">
      <w:pPr>
        <w:pStyle w:val="teiab"/>
      </w:pPr>
      <w:r>
        <w:t>Na prei</w:t>
      </w:r>
      <w:r w:rsidRPr="00ED7D46">
        <w:t>ſ</w:t>
      </w:r>
      <w:r>
        <w:t>ze perne</w:t>
      </w:r>
      <w:r w:rsidRPr="00ED7D46">
        <w:t>ſ</w:t>
      </w:r>
      <w:r>
        <w:t>zo racsun</w:t>
      </w:r>
      <w:r w:rsidRPr="00ED7D46">
        <w:t>ſ</w:t>
      </w:r>
      <w:r>
        <w:t>zke</w:t>
      </w:r>
      <w:r>
        <w:br/>
        <w:t>knige, zkoteri Christus vszako-</w:t>
      </w:r>
      <w:r>
        <w:br/>
        <w:t>ga opita, vszem na vedenye</w:t>
      </w:r>
      <w:r>
        <w:br/>
        <w:t>da, dugovanya Szkorna, te-</w:t>
      </w:r>
      <w:r>
        <w:br/>
        <w:t>da</w:t>
      </w:r>
      <w:r w:rsidRPr="00ED7D46">
        <w:t>ſ</w:t>
      </w:r>
      <w:r>
        <w:t>ze zgla</w:t>
      </w:r>
      <w:r w:rsidRPr="00ED7D46">
        <w:t>ſ</w:t>
      </w:r>
      <w:r>
        <w:t>zi, to i</w:t>
      </w:r>
      <w:r w:rsidRPr="00ED7D46">
        <w:t>ſ</w:t>
      </w:r>
      <w:r>
        <w:t>ztino verui.</w:t>
      </w:r>
    </w:p>
    <w:p w14:paraId="57989AE0" w14:textId="54C0C976" w:rsidR="00C642EB" w:rsidRDefault="00C642EB" w:rsidP="00A01954">
      <w:pPr>
        <w:pStyle w:val="teiab"/>
      </w:pPr>
      <w:r>
        <w:t>Isztino pride pravi Bosi Szin:</w:t>
      </w:r>
    </w:p>
    <w:p w14:paraId="02FD8E03" w14:textId="130BAE41" w:rsidR="00C642EB" w:rsidRDefault="00C642EB" w:rsidP="00A01954">
      <w:pPr>
        <w:pStyle w:val="teiab"/>
      </w:pPr>
      <w:r>
        <w:t>Ondi Sze bom boial iaz gresni</w:t>
      </w:r>
      <w:r>
        <w:br/>
        <w:t>Chlovik, komu</w:t>
      </w:r>
      <w:r w:rsidRPr="00ED7D46">
        <w:t>ſ</w:t>
      </w:r>
      <w:r>
        <w:t>ze</w:t>
      </w:r>
      <w:r w:rsidR="00B13BBF">
        <w:t xml:space="preserve"> prilosim ali</w:t>
      </w:r>
      <w:r w:rsidR="00B13BBF">
        <w:br/>
        <w:t>pritosim zame pregresenye,</w:t>
      </w:r>
      <w:r w:rsidR="00B13BBF">
        <w:br/>
        <w:t>ar ische bodo Szveti derhtali,</w:t>
      </w:r>
      <w:r w:rsidR="00B13BBF">
        <w:br/>
        <w:t>Go</w:t>
      </w:r>
      <w:r w:rsidR="00B13BBF" w:rsidRPr="00ED7D46">
        <w:t>ſ</w:t>
      </w:r>
      <w:r w:rsidR="00B13BBF">
        <w:t>zpon Christus veli. Ar pri-</w:t>
      </w:r>
      <w:r w:rsidR="00B13BBF">
        <w:br/>
        <w:t>de te den gda ve</w:t>
      </w:r>
      <w:r w:rsidR="00B13BBF" w:rsidRPr="00ED7D46">
        <w:t>ſ</w:t>
      </w:r>
      <w:r w:rsidR="00B13BBF">
        <w:t>z Szvetki</w:t>
      </w:r>
      <w:r w:rsidR="00B13BBF">
        <w:br/>
        <w:t>Szvit od ogyna pogori.</w:t>
      </w:r>
    </w:p>
    <w:p w14:paraId="287B08C1" w14:textId="3E0656B8" w:rsidR="00B13BBF" w:rsidRDefault="00B13BBF" w:rsidP="00A01954">
      <w:pPr>
        <w:pStyle w:val="teicatch-word"/>
      </w:pPr>
      <w:r>
        <w:t>Oh ti</w:t>
      </w:r>
    </w:p>
    <w:p w14:paraId="416445B1" w14:textId="77777777" w:rsidR="00B13BBF" w:rsidRDefault="00B13BBF">
      <w:pPr>
        <w:spacing w:after="200"/>
      </w:pPr>
      <w:r>
        <w:br w:type="page"/>
      </w:r>
    </w:p>
    <w:p w14:paraId="12DDDC61" w14:textId="4B029345" w:rsidR="00B13BBF" w:rsidRDefault="00EF1226" w:rsidP="0039309A">
      <w:r>
        <w:lastRenderedPageBreak/>
        <w:t>/115/</w:t>
      </w:r>
    </w:p>
    <w:p w14:paraId="3CD88DF1" w14:textId="178D1693" w:rsidR="00EF1226" w:rsidRDefault="00EF1226" w:rsidP="00773B51">
      <w:pPr>
        <w:pStyle w:val="teifwPageNum"/>
      </w:pPr>
      <w:r>
        <w:t>78.</w:t>
      </w:r>
    </w:p>
    <w:p w14:paraId="5ACA2227" w14:textId="4BFE343B" w:rsidR="00EF1226" w:rsidRDefault="00EF1226" w:rsidP="00773B51">
      <w:pPr>
        <w:pStyle w:val="teilabel"/>
      </w:pPr>
      <w:r>
        <w:t>H.</w:t>
      </w:r>
    </w:p>
    <w:p w14:paraId="31B6C707" w14:textId="4CB46EB1" w:rsidR="00EF1226" w:rsidRDefault="00EF1226" w:rsidP="00773B51">
      <w:pPr>
        <w:pStyle w:val="teiab"/>
      </w:pPr>
      <w:r>
        <w:t>Oh ti viszoki zmosni Goszpon Bogh,</w:t>
      </w:r>
      <w:r>
        <w:br/>
        <w:t>od vsze Goszpode zmosni Goszpon</w:t>
      </w:r>
      <w:r>
        <w:br/>
        <w:t>i vszem kraliemszi krall, tebe pro-</w:t>
      </w:r>
      <w:r>
        <w:br/>
        <w:t>szimo ti naz zvelicsi nevolne</w:t>
      </w:r>
      <w:r>
        <w:br/>
        <w:t xml:space="preserve">gresnike. Isztino pride </w:t>
      </w:r>
      <w:r w:rsidRPr="00773B51">
        <w:t>pravi</w:t>
      </w:r>
      <w:r>
        <w:t>.</w:t>
      </w:r>
    </w:p>
    <w:p w14:paraId="51372C89" w14:textId="7A0DB7B8" w:rsidR="00EF1226" w:rsidRDefault="00EF1226" w:rsidP="00773B51">
      <w:pPr>
        <w:pStyle w:val="teiab"/>
      </w:pPr>
      <w:r>
        <w:t>Szpametui</w:t>
      </w:r>
      <w:r w:rsidRPr="00ED7D46">
        <w:t>ſ</w:t>
      </w:r>
      <w:r>
        <w:t>ze ti znaz milosztivni</w:t>
      </w:r>
      <w:r>
        <w:br/>
        <w:t xml:space="preserve">Christus, kako Szi </w:t>
      </w:r>
      <w:r w:rsidRPr="00773B51">
        <w:rPr>
          <w:rStyle w:val="teiadd"/>
        </w:rPr>
        <w:t>za</w:t>
      </w:r>
      <w:r>
        <w:t xml:space="preserve"> </w:t>
      </w:r>
      <w:r w:rsidRPr="00773B51">
        <w:rPr>
          <w:rStyle w:val="teiadd"/>
        </w:rPr>
        <w:t>naz</w:t>
      </w:r>
      <w:r>
        <w:t xml:space="preserve"> chlovekom po-</w:t>
      </w:r>
      <w:r>
        <w:br/>
        <w:t>sztal, Szmert Szi za naz podjel</w:t>
      </w:r>
      <w:r>
        <w:br/>
        <w:t>veliko, moko, ino tesko Szmert</w:t>
      </w:r>
      <w:r>
        <w:br/>
        <w:t>za naz Szi ti podiel. Ar pride.</w:t>
      </w:r>
    </w:p>
    <w:p w14:paraId="5E518FFD" w14:textId="64C07CD5" w:rsidR="00EF1226" w:rsidRDefault="00EF1226" w:rsidP="00773B51">
      <w:pPr>
        <w:pStyle w:val="teiab"/>
      </w:pPr>
      <w:r>
        <w:t>Proszimo tebe naz ne pu</w:t>
      </w:r>
      <w:r w:rsidRPr="00ED7D46">
        <w:t>ſ</w:t>
      </w:r>
      <w:r>
        <w:t>zti ti, na</w:t>
      </w:r>
      <w:r>
        <w:br/>
        <w:t>konecz koncza na nes</w:t>
      </w:r>
      <w:r w:rsidR="005E621B">
        <w:t>zkoncsano</w:t>
      </w:r>
      <w:r w:rsidR="005E621B">
        <w:br/>
        <w:t>vekivecsno moko, i proszimo te</w:t>
      </w:r>
      <w:r w:rsidR="005E621B">
        <w:br/>
        <w:t>da zaman nebo ta tvoia Szveta</w:t>
      </w:r>
      <w:r w:rsidR="005E621B">
        <w:br/>
        <w:t>Szmert. Isztino pride pravi Bosi</w:t>
      </w:r>
      <w:r w:rsidR="005E621B">
        <w:br/>
        <w:t>tebi zdihavamo Szlatki Goszpon</w:t>
      </w:r>
      <w:r w:rsidR="005E621B">
        <w:br/>
        <w:t>Bogh, kako kna</w:t>
      </w:r>
      <w:r w:rsidR="005E621B" w:rsidRPr="00ED7D46">
        <w:t>ſ</w:t>
      </w:r>
      <w:r w:rsidR="005E621B">
        <w:t>semu milo</w:t>
      </w:r>
      <w:r w:rsidR="005E621B" w:rsidRPr="00ED7D46">
        <w:t>ſ</w:t>
      </w:r>
      <w:r w:rsidR="005E621B">
        <w:t>ztiv-</w:t>
      </w:r>
      <w:r w:rsidR="005E621B">
        <w:br/>
        <w:t>nomu Oczu, i odkupitelu, da bod</w:t>
      </w:r>
    </w:p>
    <w:p w14:paraId="4781EFF1" w14:textId="6573F251" w:rsidR="005E621B" w:rsidRDefault="005E621B" w:rsidP="00773B51">
      <w:pPr>
        <w:pStyle w:val="teicatch-word"/>
      </w:pPr>
      <w:r>
        <w:t>milo</w:t>
      </w:r>
      <w:r w:rsidRPr="00ED7D46">
        <w:t>ſ</w:t>
      </w:r>
      <w:r>
        <w:t>ztiv</w:t>
      </w:r>
    </w:p>
    <w:p w14:paraId="2C2400E4" w14:textId="77777777" w:rsidR="005E621B" w:rsidRDefault="005E621B">
      <w:pPr>
        <w:spacing w:after="200"/>
      </w:pPr>
      <w:r>
        <w:br w:type="page"/>
      </w:r>
    </w:p>
    <w:p w14:paraId="38E933C6" w14:textId="4F44361E" w:rsidR="005E621B" w:rsidRDefault="006B6457" w:rsidP="0039309A">
      <w:r>
        <w:lastRenderedPageBreak/>
        <w:t>/116/</w:t>
      </w:r>
    </w:p>
    <w:p w14:paraId="06DD0FB1" w14:textId="1D4D08D1" w:rsidR="006B6457" w:rsidRDefault="006B6457" w:rsidP="0011344A">
      <w:pPr>
        <w:pStyle w:val="teilabel"/>
      </w:pPr>
      <w:r>
        <w:t>H.</w:t>
      </w:r>
    </w:p>
    <w:p w14:paraId="15168DDD" w14:textId="07879F5D" w:rsidR="006B6457" w:rsidRDefault="006B6457" w:rsidP="0011344A">
      <w:pPr>
        <w:pStyle w:val="teiab"/>
      </w:pPr>
      <w:r>
        <w:t>milosztiv nevolnim Ovcsiczam</w:t>
      </w:r>
      <w:r>
        <w:br/>
        <w:t>ktebi obernochim. Ar pride te</w:t>
      </w:r>
    </w:p>
    <w:p w14:paraId="4D531634" w14:textId="603E2808" w:rsidR="006B6457" w:rsidRDefault="006B6457" w:rsidP="0011344A">
      <w:pPr>
        <w:pStyle w:val="teiab"/>
      </w:pPr>
      <w:r>
        <w:t xml:space="preserve">Vedeszi oprosztil ti </w:t>
      </w:r>
      <w:r w:rsidRPr="0011344A">
        <w:rPr>
          <w:rStyle w:val="teipersName"/>
        </w:rPr>
        <w:t>Magdaleni</w:t>
      </w:r>
      <w:r>
        <w:t>,</w:t>
      </w:r>
      <w:r>
        <w:br/>
        <w:t>nye prevelike kroto presztras-</w:t>
      </w:r>
      <w:r>
        <w:br/>
        <w:t>ne grehe prevelike, inoszi Szli-</w:t>
      </w:r>
      <w:r>
        <w:br/>
        <w:t>sal Tolvai</w:t>
      </w:r>
      <w:r w:rsidRPr="00ED7D46">
        <w:t>ſ</w:t>
      </w:r>
      <w:r>
        <w:t>zko prosnyo na</w:t>
      </w:r>
      <w:r>
        <w:br/>
        <w:t>Szmertnom vremene. Isztino.</w:t>
      </w:r>
    </w:p>
    <w:p w14:paraId="037CA7CD" w14:textId="5E14CF0E" w:rsidR="006B6457" w:rsidRDefault="006B6457" w:rsidP="0011344A">
      <w:pPr>
        <w:pStyle w:val="teiab"/>
      </w:pPr>
      <w:r>
        <w:t>Oplakan bode Sztanovito verui, ne-</w:t>
      </w:r>
      <w:r>
        <w:br/>
        <w:t>zracsunanim kroto prevnogim,</w:t>
      </w:r>
      <w:r>
        <w:br/>
        <w:t>ludem te pitan den, da velika</w:t>
      </w:r>
      <w:r>
        <w:br/>
        <w:t>radoszt ino ve</w:t>
      </w:r>
      <w:r w:rsidRPr="00ED7D46">
        <w:t>ſ</w:t>
      </w:r>
      <w:r>
        <w:t>zelie bo Christusa</w:t>
      </w:r>
      <w:r>
        <w:br/>
        <w:t>vernim. Ar pride te den.</w:t>
      </w:r>
    </w:p>
    <w:p w14:paraId="583AAD3D" w14:textId="2A9C63CE" w:rsidR="006B6457" w:rsidRDefault="006B6457" w:rsidP="0011344A">
      <w:pPr>
        <w:pStyle w:val="teiab"/>
      </w:pPr>
      <w:r>
        <w:t>Proszim i opominam iaz vezdai te-</w:t>
      </w:r>
      <w:r>
        <w:br/>
        <w:t>be, na Bosi Szvet kep lepo Sztvor-</w:t>
      </w:r>
      <w:r>
        <w:br/>
        <w:t>ieni ino kerscheni chlek, da</w:t>
      </w:r>
      <w:r>
        <w:br/>
        <w:t>noszi pa</w:t>
      </w:r>
      <w:r w:rsidRPr="00ED7D46">
        <w:t>ſ</w:t>
      </w:r>
      <w:r>
        <w:t>zko na zvelicsanye</w:t>
      </w:r>
      <w:r>
        <w:br/>
        <w:t>vekvecsnoga Sitka. Isztino pri-</w:t>
      </w:r>
      <w:r>
        <w:br/>
        <w:t>de pravi Bose Szin vu:</w:t>
      </w:r>
    </w:p>
    <w:p w14:paraId="4CAD911B" w14:textId="58C60256" w:rsidR="006B6457" w:rsidRDefault="006B6457" w:rsidP="0011344A">
      <w:pPr>
        <w:pStyle w:val="teicatch-word"/>
      </w:pPr>
      <w:r>
        <w:t>Nevzemi</w:t>
      </w:r>
    </w:p>
    <w:p w14:paraId="3F54811F" w14:textId="77777777" w:rsidR="006B6457" w:rsidRDefault="006B6457">
      <w:pPr>
        <w:spacing w:after="200"/>
      </w:pPr>
      <w:r>
        <w:br w:type="page"/>
      </w:r>
    </w:p>
    <w:p w14:paraId="0F981764" w14:textId="6C1CF22E" w:rsidR="006B6457" w:rsidRDefault="006B6457" w:rsidP="0039309A">
      <w:r>
        <w:lastRenderedPageBreak/>
        <w:t>/117/</w:t>
      </w:r>
    </w:p>
    <w:p w14:paraId="2D83B54A" w14:textId="029C2DDE" w:rsidR="006B6457" w:rsidRDefault="006B6457" w:rsidP="00502748">
      <w:pPr>
        <w:pStyle w:val="teifwPageNum"/>
      </w:pPr>
      <w:r>
        <w:t>79.</w:t>
      </w:r>
    </w:p>
    <w:p w14:paraId="30CEA4FC" w14:textId="2765E802" w:rsidR="006B6457" w:rsidRDefault="006B6457" w:rsidP="00502748">
      <w:pPr>
        <w:pStyle w:val="teilabel"/>
      </w:pPr>
      <w:r>
        <w:t>H.</w:t>
      </w:r>
    </w:p>
    <w:p w14:paraId="226F3EA9" w14:textId="1BF51FCB" w:rsidR="006B6457" w:rsidRDefault="006B6457" w:rsidP="00502748">
      <w:pPr>
        <w:pStyle w:val="teiab"/>
      </w:pPr>
      <w:r>
        <w:t>Nevzemi za Spot ino zanemar, ve-</w:t>
      </w:r>
      <w:r>
        <w:br/>
        <w:t>lika Boga opominanya, i nye-</w:t>
      </w:r>
      <w:r>
        <w:br/>
        <w:t>ga Szvete rechi, kteraie tebi na</w:t>
      </w:r>
      <w:r>
        <w:br/>
        <w:t xml:space="preserve">dobro dana, Sztanovitie </w:t>
      </w:r>
      <w:r w:rsidR="00502748">
        <w:t>gla</w:t>
      </w:r>
      <w:r w:rsidR="00502748" w:rsidRPr="00ED7D46">
        <w:t>ſ</w:t>
      </w:r>
      <w:r>
        <w:t>z. Ar.</w:t>
      </w:r>
    </w:p>
    <w:p w14:paraId="340E12D6" w14:textId="3CBC4785" w:rsidR="006B6457" w:rsidRDefault="006B6457" w:rsidP="00502748">
      <w:pPr>
        <w:pStyle w:val="teiab"/>
      </w:pPr>
      <w:r>
        <w:t>Hvaleno bodi to Szveto Troisztvo,</w:t>
      </w:r>
      <w:r>
        <w:br/>
        <w:t>iedino Boistvo Bogh vszamogo-</w:t>
      </w:r>
      <w:r>
        <w:br/>
        <w:t>csi, od naz vszako vreme, da naz</w:t>
      </w:r>
      <w:r>
        <w:br/>
        <w:t>daruie, Szvoiom miloschom iz-</w:t>
      </w:r>
      <w:r>
        <w:br/>
        <w:t>Nebe</w:t>
      </w:r>
      <w:r w:rsidRPr="00ED7D46">
        <w:t>ſ</w:t>
      </w:r>
      <w:r>
        <w:t>zkim Sitkom: I</w:t>
      </w:r>
      <w:r w:rsidRPr="00ED7D46">
        <w:t>ſ</w:t>
      </w:r>
      <w:r>
        <w:t>ztino pri-</w:t>
      </w:r>
      <w:r>
        <w:br/>
        <w:t>de pravi Bosi Szin vu Szvetlom</w:t>
      </w:r>
      <w:r>
        <w:br/>
        <w:t>oblaku. Amen.</w:t>
      </w:r>
    </w:p>
    <w:p w14:paraId="51657813" w14:textId="59861F2A" w:rsidR="006B6457" w:rsidRDefault="006B6457" w:rsidP="00502748">
      <w:pPr>
        <w:pStyle w:val="Naslov1"/>
      </w:pPr>
      <w:r>
        <w:t>Nedela deszeta po Sz: Troisztvi.</w:t>
      </w:r>
    </w:p>
    <w:p w14:paraId="191519A9" w14:textId="33583B5A" w:rsidR="006B6457" w:rsidRDefault="006B6457" w:rsidP="00502748">
      <w:pPr>
        <w:pStyle w:val="teiab"/>
      </w:pPr>
      <w:r>
        <w:t xml:space="preserve">Gda </w:t>
      </w:r>
      <w:r w:rsidRPr="00502748">
        <w:rPr>
          <w:rStyle w:val="teiplaceName"/>
        </w:rPr>
        <w:t>Jerusalemſzki</w:t>
      </w:r>
      <w:r>
        <w:t xml:space="preserve"> Tem-</w:t>
      </w:r>
      <w:r>
        <w:br/>
        <w:t>plon opu</w:t>
      </w:r>
      <w:r w:rsidRPr="00ED7D46">
        <w:t>ſ</w:t>
      </w:r>
      <w:r>
        <w:t>zti, zTem plomom</w:t>
      </w:r>
      <w:r>
        <w:br/>
        <w:t>navkupe i Varas lepi, te</w:t>
      </w:r>
      <w:r>
        <w:br/>
        <w:t>Antiochus velik kraly Syrin</w:t>
      </w:r>
      <w:r w:rsidRPr="00ED7D46">
        <w:t>ſ</w:t>
      </w:r>
      <w:r>
        <w:t>zki,</w:t>
      </w:r>
      <w:r>
        <w:br/>
        <w:t>v etak molja</w:t>
      </w:r>
      <w:r w:rsidRPr="00ED7D46">
        <w:t>ſ</w:t>
      </w:r>
      <w:r>
        <w:t>se onda ludie verni.</w:t>
      </w:r>
    </w:p>
    <w:p w14:paraId="0BC22D80" w14:textId="2B4574FC" w:rsidR="006B6457" w:rsidRDefault="006B6457" w:rsidP="00502748">
      <w:pPr>
        <w:pStyle w:val="teicatch-word"/>
      </w:pPr>
      <w:r>
        <w:t>Zakai</w:t>
      </w:r>
    </w:p>
    <w:p w14:paraId="22A5AB82" w14:textId="77777777" w:rsidR="006B6457" w:rsidRDefault="006B6457">
      <w:pPr>
        <w:spacing w:after="200"/>
      </w:pPr>
      <w:r>
        <w:br w:type="page"/>
      </w:r>
    </w:p>
    <w:p w14:paraId="787B3FA4" w14:textId="480CDF53" w:rsidR="006B6457" w:rsidRDefault="006B6457" w:rsidP="0039309A">
      <w:r>
        <w:lastRenderedPageBreak/>
        <w:t>/118/</w:t>
      </w:r>
    </w:p>
    <w:p w14:paraId="30E05DC7" w14:textId="46D559FB" w:rsidR="006B6457" w:rsidRDefault="006B6457" w:rsidP="004D6818">
      <w:pPr>
        <w:pStyle w:val="teilabel"/>
      </w:pPr>
      <w:r>
        <w:t>H.</w:t>
      </w:r>
    </w:p>
    <w:p w14:paraId="33E72DD0" w14:textId="71B9D027" w:rsidR="006B6457" w:rsidRDefault="006B6457" w:rsidP="004D6818">
      <w:pPr>
        <w:pStyle w:val="teiab"/>
      </w:pPr>
      <w:r>
        <w:t>Zakai Szi naz Bosie vre tak o</w:t>
      </w:r>
      <w:r w:rsidRPr="00ED7D46">
        <w:t>ſ</w:t>
      </w:r>
      <w:r>
        <w:t>z-</w:t>
      </w:r>
      <w:r>
        <w:br/>
        <w:t>tavil, rokami tvoimi neiszi naz</w:t>
      </w:r>
      <w:r>
        <w:br/>
        <w:t>zakril, od tvega lu</w:t>
      </w:r>
      <w:r w:rsidRPr="00ED7D46">
        <w:t>ſ</w:t>
      </w:r>
      <w:r>
        <w:t>ztva tak</w:t>
      </w:r>
      <w:r w:rsidRPr="00ED7D46">
        <w:t>ſ</w:t>
      </w:r>
      <w:r>
        <w:t>zi-</w:t>
      </w:r>
      <w:r>
        <w:br/>
        <w:t>sze odtujil, i protivnikom zakai</w:t>
      </w:r>
      <w:r>
        <w:br/>
        <w:t>naz pusztil.</w:t>
      </w:r>
    </w:p>
    <w:p w14:paraId="6B247C1A" w14:textId="7FE8FD4A" w:rsidR="006B6457" w:rsidRDefault="006B6457" w:rsidP="004D6818">
      <w:pPr>
        <w:pStyle w:val="teiab"/>
      </w:pPr>
      <w:r>
        <w:t>Oberni</w:t>
      </w:r>
      <w:r w:rsidRPr="00ED7D46">
        <w:t>ſ</w:t>
      </w:r>
      <w:r>
        <w:t>ze vre knam i Szerd osztavi,</w:t>
      </w:r>
      <w:r>
        <w:br/>
        <w:t>i naz tvoie Lu</w:t>
      </w:r>
      <w:r w:rsidRPr="00ED7D46">
        <w:t>ſ</w:t>
      </w:r>
      <w:r>
        <w:t>ztvo leprai Szam</w:t>
      </w:r>
      <w:r>
        <w:br/>
        <w:t>vodi, ktero Szi davno ti Szebi od-</w:t>
      </w:r>
      <w:r>
        <w:br/>
        <w:t>losil, i na tvem Szvetom meszti-</w:t>
      </w:r>
      <w:r>
        <w:br/>
        <w:t>sztati vchinil.</w:t>
      </w:r>
    </w:p>
    <w:p w14:paraId="1E034E8B" w14:textId="1B1497B2" w:rsidR="006B6457" w:rsidRDefault="006B6457" w:rsidP="004D6818">
      <w:pPr>
        <w:pStyle w:val="teiab"/>
      </w:pPr>
      <w:r>
        <w:t>Vem Szi mu vsijonni prebivati dal,</w:t>
      </w:r>
      <w:r>
        <w:br/>
        <w:t>ino Snim navkupe ti</w:t>
      </w:r>
      <w:r w:rsidRPr="00ED7D46">
        <w:t>ſ</w:t>
      </w:r>
      <w:r>
        <w:t>zi ondi Sztal,</w:t>
      </w:r>
      <w:r>
        <w:br/>
        <w:t>da poglei vezdai na kai</w:t>
      </w:r>
      <w:r w:rsidRPr="00ED7D46">
        <w:t>ſ</w:t>
      </w:r>
      <w:r>
        <w:t>zmo pri-</w:t>
      </w:r>
      <w:r>
        <w:br/>
        <w:t>sli vszi, ar Sztvoim me</w:t>
      </w:r>
      <w:r w:rsidRPr="00ED7D46">
        <w:t>ſ</w:t>
      </w:r>
      <w:r>
        <w:t>ztom vszi-</w:t>
      </w:r>
      <w:r>
        <w:br/>
        <w:t>szmo, opuscheni.</w:t>
      </w:r>
    </w:p>
    <w:p w14:paraId="2FE90FEC" w14:textId="29CCEF94" w:rsidR="006B6457" w:rsidRDefault="006B6457" w:rsidP="004D6818">
      <w:pPr>
        <w:pStyle w:val="teiab"/>
      </w:pPr>
      <w:r>
        <w:t>Veliki krics be</w:t>
      </w:r>
      <w:r w:rsidRPr="00ED7D46">
        <w:t>ſ</w:t>
      </w:r>
      <w:r>
        <w:t>se vtvoiem Templo-</w:t>
      </w:r>
      <w:r>
        <w:br/>
        <w:t>mi, i veliki ra</w:t>
      </w:r>
      <w:r w:rsidRPr="00ED7D46">
        <w:t>ſ</w:t>
      </w:r>
      <w:r>
        <w:t>zip vtvoiem Va-</w:t>
      </w:r>
    </w:p>
    <w:p w14:paraId="360FBD75" w14:textId="3AB2E1B4" w:rsidR="006B6457" w:rsidRDefault="006B6457" w:rsidP="004D6818">
      <w:pPr>
        <w:pStyle w:val="teicatch-word"/>
      </w:pPr>
      <w:r>
        <w:t>rasi</w:t>
      </w:r>
    </w:p>
    <w:p w14:paraId="7B897FE4" w14:textId="77777777" w:rsidR="006B6457" w:rsidRDefault="006B6457">
      <w:pPr>
        <w:spacing w:after="200"/>
      </w:pPr>
      <w:r>
        <w:br w:type="page"/>
      </w:r>
    </w:p>
    <w:p w14:paraId="3610B9C1" w14:textId="0E2FD88E" w:rsidR="006B6457" w:rsidRPr="006B6457" w:rsidRDefault="006B6457" w:rsidP="0039309A">
      <w:r w:rsidRPr="006B6457">
        <w:lastRenderedPageBreak/>
        <w:t>/119/</w:t>
      </w:r>
    </w:p>
    <w:p w14:paraId="5C93656C" w14:textId="246D6C56" w:rsidR="006B6457" w:rsidRPr="006B6457" w:rsidRDefault="006B6457" w:rsidP="00CA62D0">
      <w:pPr>
        <w:pStyle w:val="teifwPageNum"/>
      </w:pPr>
      <w:r w:rsidRPr="006B6457">
        <w:t>80.</w:t>
      </w:r>
    </w:p>
    <w:p w14:paraId="1DA6D606" w14:textId="2689A9D9" w:rsidR="006B6457" w:rsidRPr="006B6457" w:rsidRDefault="006B6457" w:rsidP="00CA62D0">
      <w:pPr>
        <w:pStyle w:val="teilabel"/>
      </w:pPr>
      <w:r w:rsidRPr="006B6457">
        <w:t>H.</w:t>
      </w:r>
    </w:p>
    <w:p w14:paraId="3BA7919B" w14:textId="38036E24" w:rsidR="006B6457" w:rsidRDefault="006B6457" w:rsidP="00CA62D0">
      <w:pPr>
        <w:pStyle w:val="teiab"/>
      </w:pPr>
      <w:r>
        <w:t>rasi, to znamo daie tva volia Szve-</w:t>
      </w:r>
      <w:r>
        <w:br/>
        <w:t>ta vsze, da tvoia Szerda vkas-</w:t>
      </w:r>
      <w:r>
        <w:br/>
        <w:t>tigi osztane.</w:t>
      </w:r>
    </w:p>
    <w:p w14:paraId="7B02DDC9" w14:textId="06467980" w:rsidR="006B6457" w:rsidRDefault="006B6457" w:rsidP="00CA62D0">
      <w:pPr>
        <w:pStyle w:val="teiab"/>
      </w:pPr>
      <w:r>
        <w:t>Za</w:t>
      </w:r>
      <w:r w:rsidRPr="00ED7D46">
        <w:t>ſ</w:t>
      </w:r>
      <w:r>
        <w:t>ztave Szve na oltar pola</w:t>
      </w:r>
      <w:r w:rsidRPr="00ED7D46">
        <w:t>ſ</w:t>
      </w:r>
      <w:r>
        <w:t>a</w:t>
      </w:r>
      <w:r w:rsidRPr="00ED7D46">
        <w:t>ſ</w:t>
      </w:r>
      <w:r>
        <w:t>se,</w:t>
      </w:r>
      <w:r>
        <w:br/>
        <w:t>ino naz do zemle dolu potres-</w:t>
      </w:r>
      <w:r>
        <w:br/>
        <w:t>se, kak davno vnogi hiso tvo csi-</w:t>
      </w:r>
      <w:r>
        <w:br/>
        <w:t>nya</w:t>
      </w:r>
      <w:r w:rsidRPr="00ED7D46">
        <w:t>ſ</w:t>
      </w:r>
      <w:r>
        <w:t>se, tak ravno vnogi pu</w:t>
      </w:r>
      <w:r w:rsidRPr="00ED7D46">
        <w:t>ſ</w:t>
      </w:r>
      <w:r>
        <w:t>z-</w:t>
      </w:r>
      <w:r>
        <w:br/>
        <w:t>to osztavi</w:t>
      </w:r>
      <w:r w:rsidRPr="00ED7D46">
        <w:t>ſ</w:t>
      </w:r>
      <w:r>
        <w:t>se.</w:t>
      </w:r>
    </w:p>
    <w:p w14:paraId="199F1071" w14:textId="294ADE90" w:rsidR="006B6457" w:rsidRDefault="00CA62D0" w:rsidP="00CA62D0">
      <w:pPr>
        <w:pStyle w:val="teiab"/>
      </w:pPr>
      <w:r>
        <w:t>I vnoge Szeker</w:t>
      </w:r>
      <w:r w:rsidR="006B6457">
        <w:t>e kak vlogi be</w:t>
      </w:r>
      <w:r w:rsidR="006B6457" w:rsidRPr="00ED7D46">
        <w:t>ſ</w:t>
      </w:r>
      <w:r w:rsidR="006B6457">
        <w:t>se,</w:t>
      </w:r>
      <w:r w:rsidR="006B6457">
        <w:br/>
        <w:t>Selezni klepaczev ondai csuda</w:t>
      </w:r>
      <w:r w:rsidR="006B6457">
        <w:br/>
        <w:t>be, Szkeimi tvo hiso vszo razno</w:t>
      </w:r>
      <w:r w:rsidR="006B6457">
        <w:br/>
        <w:t>terga</w:t>
      </w:r>
      <w:r w:rsidR="006B6457" w:rsidRPr="00ED7D46">
        <w:t>ſ</w:t>
      </w:r>
      <w:r w:rsidR="006B6457">
        <w:t>se, i tvoie meszto rusno</w:t>
      </w:r>
      <w:r w:rsidR="006B6457">
        <w:br/>
        <w:t>oszkruino</w:t>
      </w:r>
      <w:r w:rsidR="006B6457" w:rsidRPr="00ED7D46">
        <w:t>ſ</w:t>
      </w:r>
      <w:r w:rsidR="006B6457">
        <w:t>se.</w:t>
      </w:r>
    </w:p>
    <w:p w14:paraId="1EBD5A81" w14:textId="732EE4A3" w:rsidR="006B6457" w:rsidRDefault="006B6457" w:rsidP="00CA62D0">
      <w:pPr>
        <w:pStyle w:val="teiab"/>
      </w:pPr>
      <w:r>
        <w:t xml:space="preserve">Gda vre tvoio hiso </w:t>
      </w:r>
      <w:r w:rsidR="006607A8">
        <w:t>vszo opu</w:t>
      </w:r>
      <w:r w:rsidR="006607A8" w:rsidRPr="00ED7D46">
        <w:t>ſ</w:t>
      </w:r>
      <w:r w:rsidR="006607A8">
        <w:t>zti</w:t>
      </w:r>
      <w:r w:rsidR="006607A8" w:rsidRPr="00ED7D46">
        <w:t>ſ</w:t>
      </w:r>
      <w:r w:rsidR="006607A8">
        <w:t>se,</w:t>
      </w:r>
      <w:r w:rsidR="006607A8">
        <w:br/>
        <w:t>onda Sarki ogen vu nyo vergo</w:t>
      </w:r>
      <w:r w:rsidR="006607A8" w:rsidRPr="00ED7D46">
        <w:t>ſ</w:t>
      </w:r>
      <w:r w:rsidR="006607A8">
        <w:t>se,</w:t>
      </w:r>
      <w:r w:rsidR="006607A8">
        <w:br/>
        <w:t>ino do fundamentoma zesga</w:t>
      </w:r>
      <w:r w:rsidR="006607A8" w:rsidRPr="00ED7D46">
        <w:t>ſ</w:t>
      </w:r>
      <w:r w:rsidR="006607A8">
        <w:t>se,</w:t>
      </w:r>
      <w:r w:rsidR="006607A8">
        <w:br/>
        <w:t>to na obsalno</w:t>
      </w:r>
      <w:r w:rsidR="006607A8" w:rsidRPr="00ED7D46">
        <w:t>ſ</w:t>
      </w:r>
      <w:r w:rsidR="006607A8">
        <w:t>zt Bosie tebi be</w:t>
      </w:r>
      <w:r w:rsidR="006607A8" w:rsidRPr="00ED7D46">
        <w:t>ſ</w:t>
      </w:r>
      <w:r w:rsidR="006607A8">
        <w:t>se.</w:t>
      </w:r>
    </w:p>
    <w:p w14:paraId="19372263" w14:textId="4652CAC1" w:rsidR="006607A8" w:rsidRDefault="006607A8" w:rsidP="00CA62D0">
      <w:pPr>
        <w:pStyle w:val="teiab"/>
      </w:pPr>
      <w:r>
        <w:t>Tak tvoi Szveti Templom vsze o-</w:t>
      </w:r>
    </w:p>
    <w:p w14:paraId="78A7541D" w14:textId="37E0D28C" w:rsidR="006607A8" w:rsidRDefault="006607A8" w:rsidP="00CA62D0">
      <w:pPr>
        <w:pStyle w:val="teicatch-word"/>
      </w:pPr>
      <w:r>
        <w:t>pu</w:t>
      </w:r>
      <w:r w:rsidRPr="00ED7D46">
        <w:t>ſ</w:t>
      </w:r>
      <w:r>
        <w:t>zti</w:t>
      </w:r>
      <w:r w:rsidRPr="00ED7D46">
        <w:t>ſ</w:t>
      </w:r>
      <w:r>
        <w:t>se,</w:t>
      </w:r>
    </w:p>
    <w:p w14:paraId="46FA091E" w14:textId="77777777" w:rsidR="006607A8" w:rsidRDefault="006607A8">
      <w:pPr>
        <w:spacing w:after="200"/>
      </w:pPr>
      <w:r>
        <w:br w:type="page"/>
      </w:r>
    </w:p>
    <w:p w14:paraId="7DFEED41" w14:textId="1CBA72B4" w:rsidR="006607A8" w:rsidRDefault="006607A8" w:rsidP="0039309A">
      <w:r>
        <w:lastRenderedPageBreak/>
        <w:t>/120/</w:t>
      </w:r>
    </w:p>
    <w:p w14:paraId="37CF2511" w14:textId="290C0C6D" w:rsidR="006607A8" w:rsidRDefault="006607A8" w:rsidP="0061097D">
      <w:pPr>
        <w:pStyle w:val="teilabel"/>
      </w:pPr>
      <w:r>
        <w:t>H.</w:t>
      </w:r>
    </w:p>
    <w:p w14:paraId="1210C96D" w14:textId="789754AF" w:rsidR="006607A8" w:rsidRDefault="006607A8" w:rsidP="0061097D">
      <w:pPr>
        <w:pStyle w:val="teiab"/>
      </w:pPr>
      <w:r>
        <w:t>pu</w:t>
      </w:r>
      <w:r w:rsidRPr="00ED7D46">
        <w:t>ſ</w:t>
      </w:r>
      <w:r>
        <w:t>zti</w:t>
      </w:r>
      <w:r w:rsidRPr="00ED7D46">
        <w:t>ſ</w:t>
      </w:r>
      <w:r>
        <w:t>se, z Templomom nav-</w:t>
      </w:r>
      <w:r>
        <w:br/>
        <w:t>kupe i druge hise, Sztrahie</w:t>
      </w:r>
      <w:r>
        <w:br/>
        <w:t>Szlisati te takve tolnacse, da</w:t>
      </w:r>
      <w:r>
        <w:br/>
        <w:t>tvoie Lu</w:t>
      </w:r>
      <w:r w:rsidRPr="00ED7D46">
        <w:t>ſ</w:t>
      </w:r>
      <w:r>
        <w:t>ztvo na nistar Szpravi</w:t>
      </w:r>
      <w:r w:rsidRPr="00ED7D46">
        <w:t>ſ</w:t>
      </w:r>
      <w:r>
        <w:t>e.</w:t>
      </w:r>
    </w:p>
    <w:p w14:paraId="5705122E" w14:textId="4BD6F9E2" w:rsidR="006607A8" w:rsidRDefault="006607A8" w:rsidP="0061097D">
      <w:pPr>
        <w:pStyle w:val="teiab"/>
      </w:pPr>
      <w:r>
        <w:t>Neiga vre med nami kibi naz vu-</w:t>
      </w:r>
      <w:r>
        <w:br/>
        <w:t>csil, dugovanya prise</w:t>
      </w:r>
      <w:r w:rsidRPr="00ED7D46">
        <w:t>ſ</w:t>
      </w:r>
      <w:r>
        <w:t>zna ki-</w:t>
      </w:r>
      <w:r>
        <w:br/>
        <w:t>bi nazveschal, i vu nevolie ki-</w:t>
      </w:r>
      <w:r>
        <w:br/>
        <w:t>bi naz ve</w:t>
      </w:r>
      <w:r w:rsidRPr="00ED7D46">
        <w:t>ſ</w:t>
      </w:r>
      <w:r>
        <w:t>zelil, ino v Templomi</w:t>
      </w:r>
      <w:r>
        <w:br/>
        <w:t>tvoio volio gla</w:t>
      </w:r>
      <w:r w:rsidRPr="00ED7D46">
        <w:t>ſ</w:t>
      </w:r>
      <w:r>
        <w:t>zil.</w:t>
      </w:r>
    </w:p>
    <w:p w14:paraId="6996736D" w14:textId="10980E8C" w:rsidR="006607A8" w:rsidRDefault="006607A8" w:rsidP="00C63CD5">
      <w:pPr>
        <w:pStyle w:val="teiab"/>
      </w:pPr>
      <w:r>
        <w:t>Gda bode vre konecz vsze vetim</w:t>
      </w:r>
      <w:r>
        <w:br/>
        <w:t>Bosie, ino tvemu Lu</w:t>
      </w:r>
      <w:r w:rsidRPr="00ED7D46">
        <w:t>ſ</w:t>
      </w:r>
      <w:r>
        <w:t>ztvu gde</w:t>
      </w:r>
      <w:r>
        <w:br/>
        <w:t>me</w:t>
      </w:r>
      <w:r w:rsidRPr="00ED7D46">
        <w:t>ſ</w:t>
      </w:r>
      <w:r>
        <w:t>zto bode, nas nepriatel do-</w:t>
      </w:r>
      <w:r>
        <w:br/>
        <w:t>klam ladal bode, i gda vre</w:t>
      </w:r>
      <w:r>
        <w:br/>
        <w:t>najem nih delu dan bode.</w:t>
      </w:r>
    </w:p>
    <w:p w14:paraId="1C735BDE" w14:textId="24C0A450" w:rsidR="006607A8" w:rsidRDefault="006607A8" w:rsidP="00C63CD5">
      <w:pPr>
        <w:pStyle w:val="teiab"/>
      </w:pPr>
      <w:r>
        <w:t>Kai mi</w:t>
      </w:r>
      <w:r w:rsidRPr="00ED7D46">
        <w:t>ſ</w:t>
      </w:r>
      <w:r>
        <w:t>zti vre Bosie tve oszudie-</w:t>
      </w:r>
      <w:r>
        <w:br/>
        <w:t>nye, presztri ti vre vunka</w:t>
      </w:r>
      <w:r>
        <w:br/>
        <w:t>tve Szvete roke, ino pokasi</w:t>
      </w:r>
      <w:r>
        <w:br/>
        <w:t>knam tvoio volio, vre ne oszta-</w:t>
      </w:r>
      <w:r>
        <w:br/>
        <w:t>vi naz tvoie Lu</w:t>
      </w:r>
      <w:r w:rsidRPr="00ED7D46">
        <w:t>ſ</w:t>
      </w:r>
      <w:r>
        <w:t>ztvo Bosie.</w:t>
      </w:r>
    </w:p>
    <w:p w14:paraId="47C9D36C" w14:textId="64CB8720" w:rsidR="006607A8" w:rsidRDefault="006607A8" w:rsidP="00C63CD5">
      <w:pPr>
        <w:pStyle w:val="teicatch-word"/>
      </w:pPr>
      <w:r>
        <w:t>Ti lada</w:t>
      </w:r>
      <w:r w:rsidRPr="00ED7D46">
        <w:t>ſ</w:t>
      </w:r>
    </w:p>
    <w:p w14:paraId="6F0BCAC3" w14:textId="77777777" w:rsidR="006607A8" w:rsidRDefault="006607A8">
      <w:pPr>
        <w:spacing w:after="200"/>
      </w:pPr>
      <w:r>
        <w:br w:type="page"/>
      </w:r>
    </w:p>
    <w:p w14:paraId="70BF65D9" w14:textId="77777777" w:rsidR="00FD229F" w:rsidRDefault="00FD229F" w:rsidP="00FD229F">
      <w:r>
        <w:lastRenderedPageBreak/>
        <w:t>/121/</w:t>
      </w:r>
    </w:p>
    <w:p w14:paraId="79B31750" w14:textId="77777777" w:rsidR="00FD229F" w:rsidRDefault="00FD229F" w:rsidP="00FD229F">
      <w:pPr>
        <w:pStyle w:val="teifwPageNum"/>
      </w:pPr>
      <w:r>
        <w:t>81.</w:t>
      </w:r>
    </w:p>
    <w:p w14:paraId="66923E0A" w14:textId="77777777" w:rsidR="00FD229F" w:rsidRDefault="00FD229F" w:rsidP="00FD229F">
      <w:pPr>
        <w:pStyle w:val="teiab"/>
      </w:pPr>
      <w:r>
        <w:t>Ti ladas Goszpon Bogh globlinom</w:t>
      </w:r>
      <w:r>
        <w:br/>
        <w:t>morszkom, vkoiszi Phara ova vto-</w:t>
      </w:r>
      <w:r>
        <w:br/>
        <w:t>pil seregom, ti czet ribe ladas</w:t>
      </w:r>
      <w:r>
        <w:br/>
        <w:t>i sarkane vsze, ino vszo zemlo</w:t>
      </w:r>
      <w:r>
        <w:br/>
        <w:t>dersis v szvojoi roki.</w:t>
      </w:r>
    </w:p>
    <w:p w14:paraId="1362E7B8" w14:textId="77777777" w:rsidR="00FD229F" w:rsidRDefault="00FD229F" w:rsidP="00FD229F">
      <w:pPr>
        <w:pStyle w:val="teiab"/>
      </w:pPr>
      <w:r>
        <w:t>Vem velikim csudom dugoszi hra-</w:t>
      </w:r>
      <w:r>
        <w:br/>
        <w:t>nil, dersavsi vpuschini narod</w:t>
      </w:r>
      <w:r>
        <w:br/>
        <w:t>sidovszki, ti zviralischa mores</w:t>
      </w:r>
      <w:r>
        <w:br/>
        <w:t>zdersati, velikim vodam dersis</w:t>
      </w:r>
      <w:r>
        <w:br/>
        <w:t>nyi sile ti.</w:t>
      </w:r>
    </w:p>
    <w:p w14:paraId="54602867" w14:textId="77777777" w:rsidR="00FD229F" w:rsidRDefault="00FD229F" w:rsidP="00FD229F">
      <w:pPr>
        <w:pStyle w:val="teiab"/>
      </w:pPr>
      <w:r>
        <w:t>Tvoiaie nocs i den kmicza i szve-</w:t>
      </w:r>
      <w:r>
        <w:br/>
        <w:t>tlosz, i tvoie sztvorinnye i eszt</w:t>
      </w:r>
      <w:r>
        <w:br/>
        <w:t>te szveit volni, leto i zima ona</w:t>
      </w:r>
      <w:r>
        <w:br/>
        <w:t>ne presztopi, kai zmosno bois-</w:t>
      </w:r>
      <w:r>
        <w:br/>
        <w:t>tvo tve nim gda osztavi.</w:t>
      </w:r>
    </w:p>
    <w:p w14:paraId="07FAD7DB" w14:textId="77777777" w:rsidR="00FD229F" w:rsidRDefault="00FD229F" w:rsidP="00FD229F">
      <w:pPr>
        <w:pStyle w:val="teiab"/>
      </w:pPr>
      <w:r>
        <w:t>Szpomni</w:t>
      </w:r>
      <w:r w:rsidRPr="005F5F59">
        <w:t>ſ</w:t>
      </w:r>
      <w:r>
        <w:t>se vre pszoszt kom pszu-</w:t>
      </w:r>
      <w:r>
        <w:br/>
        <w:t>va</w:t>
      </w:r>
      <w:r w:rsidRPr="005F5F59">
        <w:t>ſ</w:t>
      </w:r>
      <w:r>
        <w:t>se, ino tvoie hise vigy o-</w:t>
      </w:r>
    </w:p>
    <w:p w14:paraId="3D379745" w14:textId="77777777" w:rsidR="00FD229F" w:rsidRDefault="00FD229F" w:rsidP="00FD229F">
      <w:pPr>
        <w:pStyle w:val="teicatch-word"/>
      </w:pPr>
      <w:r>
        <w:t>pushe</w:t>
      </w:r>
    </w:p>
    <w:p w14:paraId="18B2FA13" w14:textId="77777777" w:rsidR="00FD229F" w:rsidRDefault="00FD229F" w:rsidP="00FD229F">
      <w:pPr>
        <w:spacing w:after="200"/>
      </w:pPr>
      <w:r>
        <w:br w:type="page"/>
      </w:r>
    </w:p>
    <w:p w14:paraId="253073BC" w14:textId="77777777" w:rsidR="00FD229F" w:rsidRDefault="00FD229F" w:rsidP="00FD229F">
      <w:r>
        <w:lastRenderedPageBreak/>
        <w:t>/122/</w:t>
      </w:r>
    </w:p>
    <w:p w14:paraId="4ED4BC0D" w14:textId="77777777" w:rsidR="00FD229F" w:rsidRDefault="00FD229F" w:rsidP="00FD229F">
      <w:pPr>
        <w:pStyle w:val="teiab"/>
      </w:pPr>
      <w:r>
        <w:t>opuschenye, tvoiega lu</w:t>
      </w:r>
      <w:r w:rsidRPr="005F5F59">
        <w:t>ſ</w:t>
      </w:r>
      <w:r>
        <w:t>z-</w:t>
      </w:r>
      <w:r>
        <w:br/>
        <w:t>tva pomilui nevolie, koszi</w:t>
      </w:r>
      <w:r>
        <w:br/>
        <w:t>tak hranil kak gerliczo v logi.</w:t>
      </w:r>
    </w:p>
    <w:p w14:paraId="523F26DF" w14:textId="77777777" w:rsidR="00FD229F" w:rsidRDefault="00FD229F" w:rsidP="00FD229F">
      <w:pPr>
        <w:pStyle w:val="teiab"/>
      </w:pPr>
      <w:r>
        <w:t>Proszimo ne zabi</w:t>
      </w:r>
      <w:r w:rsidRPr="005F5F59">
        <w:t>ſ</w:t>
      </w:r>
      <w:r>
        <w:t>ze znaz Goszpo-</w:t>
      </w:r>
      <w:r>
        <w:br/>
        <w:t>dne, za vgresenye na</w:t>
      </w:r>
      <w:r w:rsidRPr="005F5F59">
        <w:t>ſ</w:t>
      </w:r>
      <w:r>
        <w:t>se szu</w:t>
      </w:r>
      <w:r>
        <w:br/>
        <w:t>prot tebe, poglei na vnoge te</w:t>
      </w:r>
      <w:r>
        <w:br/>
        <w:t>szveczke szirote, kotere vszeg-</w:t>
      </w:r>
      <w:r>
        <w:br/>
        <w:t>dar siveio nevolie.</w:t>
      </w:r>
    </w:p>
    <w:p w14:paraId="5BC32548" w14:textId="77777777" w:rsidR="00FD229F" w:rsidRDefault="00FD229F" w:rsidP="00FD229F">
      <w:pPr>
        <w:pStyle w:val="teiab"/>
      </w:pPr>
      <w:r>
        <w:t>Poszluhni szirotam ti zdihava-</w:t>
      </w:r>
      <w:r>
        <w:br/>
        <w:t>nye, oberni na radoszt ti nyi</w:t>
      </w:r>
      <w:r>
        <w:br/>
        <w:t>obsalnoszt, da vszi hvalio tvo</w:t>
      </w:r>
      <w:r>
        <w:br/>
        <w:t>szveto miloscho, ar protivnike</w:t>
      </w:r>
      <w:r>
        <w:br/>
        <w:t>ti mores vsztra</w:t>
      </w:r>
      <w:r w:rsidRPr="005F5F59">
        <w:t>ſ</w:t>
      </w:r>
      <w:r>
        <w:t>siti.</w:t>
      </w:r>
    </w:p>
    <w:p w14:paraId="687A270D" w14:textId="77777777" w:rsidR="00FD229F" w:rsidRDefault="00FD229F" w:rsidP="00FD229F">
      <w:pPr>
        <w:pStyle w:val="teiab"/>
      </w:pPr>
      <w:r>
        <w:t>Ar szo leprai vu pszoszt tve ime</w:t>
      </w:r>
      <w:r>
        <w:br/>
        <w:t>zne</w:t>
      </w:r>
      <w:r w:rsidRPr="005F5F59">
        <w:t>ſ</w:t>
      </w:r>
      <w:r>
        <w:t>zli, kai</w:t>
      </w:r>
      <w:r w:rsidRPr="005F5F59">
        <w:t>ſ</w:t>
      </w:r>
      <w:r>
        <w:t>zo vpogibeli ver-</w:t>
      </w:r>
      <w:r>
        <w:br/>
        <w:t>ne nihali, i vekvekoma szo</w:t>
      </w:r>
      <w:r>
        <w:br/>
        <w:t>sze navadi, oh kak mores vre</w:t>
      </w:r>
      <w:r>
        <w:br/>
        <w:t>toliko terpeti.</w:t>
      </w:r>
    </w:p>
    <w:p w14:paraId="31390D24" w14:textId="77777777" w:rsidR="00FD229F" w:rsidRDefault="00FD229F" w:rsidP="00FD229F">
      <w:pPr>
        <w:pStyle w:val="teicatch-word"/>
      </w:pPr>
      <w:r>
        <w:t xml:space="preserve">Vetak </w:t>
      </w:r>
    </w:p>
    <w:p w14:paraId="74B9FBBC" w14:textId="77777777" w:rsidR="00FD229F" w:rsidRDefault="00FD229F" w:rsidP="00FD229F">
      <w:pPr>
        <w:spacing w:after="200"/>
      </w:pPr>
      <w:r>
        <w:br w:type="page"/>
      </w:r>
    </w:p>
    <w:p w14:paraId="1DFB5D73" w14:textId="77777777" w:rsidR="00FD229F" w:rsidRDefault="00FD229F" w:rsidP="00FD229F">
      <w:r>
        <w:lastRenderedPageBreak/>
        <w:t>/123/</w:t>
      </w:r>
    </w:p>
    <w:p w14:paraId="4F3CCBE2" w14:textId="77777777" w:rsidR="00FD229F" w:rsidRDefault="00FD229F" w:rsidP="00FD229F">
      <w:pPr>
        <w:pStyle w:val="teifwPageNum"/>
      </w:pPr>
      <w:r>
        <w:t>82.</w:t>
      </w:r>
    </w:p>
    <w:p w14:paraId="6A668566" w14:textId="77777777" w:rsidR="00FD229F" w:rsidRDefault="00FD229F" w:rsidP="00FD229F">
      <w:pPr>
        <w:pStyle w:val="teiab"/>
      </w:pPr>
      <w:r>
        <w:t xml:space="preserve">Vetak szeie molil </w:t>
      </w:r>
      <w:r w:rsidRPr="00160D5C">
        <w:rPr>
          <w:rStyle w:val="teipersName"/>
        </w:rPr>
        <w:t>Asaph</w:t>
      </w:r>
      <w:r>
        <w:t xml:space="preserve"> vu</w:t>
      </w:r>
      <w:r>
        <w:br/>
        <w:t>tugi, gda be</w:t>
      </w:r>
      <w:r w:rsidRPr="005F5F59">
        <w:t>ſ</w:t>
      </w:r>
      <w:r>
        <w:t>se vnevole, narod</w:t>
      </w:r>
      <w:r>
        <w:br/>
        <w:t>sidov</w:t>
      </w:r>
      <w:r w:rsidRPr="005F5F59">
        <w:t>ſ</w:t>
      </w:r>
      <w:r>
        <w:t>zki, vu szedem de</w:t>
      </w:r>
      <w:r w:rsidRPr="005F5F59">
        <w:t>ſ</w:t>
      </w:r>
      <w:r>
        <w:t>zet</w:t>
      </w:r>
      <w:r>
        <w:br/>
        <w:t>cstertom psalmu</w:t>
      </w:r>
      <w:r w:rsidRPr="005F5F59">
        <w:t>ſ</w:t>
      </w:r>
      <w:r>
        <w:t>se, i g Bogu</w:t>
      </w:r>
      <w:r>
        <w:br/>
        <w:t xml:space="preserve">chlovik taksze priti vucsi. </w:t>
      </w:r>
    </w:p>
    <w:p w14:paraId="7A189442" w14:textId="77777777" w:rsidR="00FD229F" w:rsidRDefault="00FD229F" w:rsidP="00FD229F">
      <w:pPr>
        <w:pStyle w:val="teiclosure"/>
      </w:pPr>
      <w:r>
        <w:t>Am.</w:t>
      </w:r>
    </w:p>
    <w:p w14:paraId="1BFCB1FF" w14:textId="77777777" w:rsidR="00FD229F" w:rsidRDefault="00FD229F" w:rsidP="00FD229F">
      <w:pPr>
        <w:pStyle w:val="Naslov2"/>
      </w:pPr>
      <w:r>
        <w:t>Nedela xx po sz: Troisztvi.</w:t>
      </w:r>
    </w:p>
    <w:p w14:paraId="48454D97" w14:textId="77777777" w:rsidR="00FD229F" w:rsidRDefault="00FD229F" w:rsidP="00FD229F">
      <w:pPr>
        <w:pStyle w:val="teiab"/>
      </w:pPr>
      <w:r>
        <w:t>Goszpodin Bogh vszaku</w:t>
      </w:r>
      <w:r>
        <w:br/>
        <w:t>csleku tak veli, vnogim</w:t>
      </w:r>
      <w:r>
        <w:br/>
        <w:t>szvoim grehom konecz</w:t>
      </w:r>
      <w:r>
        <w:br/>
        <w:t>ti vchini, ar isztino pitanye</w:t>
      </w:r>
      <w:r>
        <w:br/>
        <w:t>hocse biti, neverniczi vszi hote</w:t>
      </w:r>
      <w:r>
        <w:br/>
        <w:t>v pekel poiti.</w:t>
      </w:r>
    </w:p>
    <w:p w14:paraId="25BE7E69" w14:textId="77777777" w:rsidR="00FD229F" w:rsidRDefault="00FD229F" w:rsidP="00FD229F">
      <w:pPr>
        <w:pStyle w:val="teiab"/>
      </w:pPr>
      <w:r>
        <w:t>Jalni hudi vrag vesz szvetli</w:t>
      </w:r>
      <w:r>
        <w:br/>
        <w:t>szveit zgubi, gda Adama per-</w:t>
      </w:r>
      <w:r>
        <w:br/>
        <w:t>voga ocza vkani, Bosi orszag</w:t>
      </w:r>
      <w:r>
        <w:br/>
        <w:t>teda od nyega zgubi, na mest-</w:t>
      </w:r>
      <w:r>
        <w:br/>
        <w:t>tomu peklene moke szpravi.</w:t>
      </w:r>
    </w:p>
    <w:p w14:paraId="180452D8" w14:textId="77777777" w:rsidR="00FD229F" w:rsidRDefault="00FD229F" w:rsidP="00FD229F">
      <w:pPr>
        <w:pStyle w:val="teicatch-word"/>
      </w:pPr>
      <w:r>
        <w:t>Csudna</w:t>
      </w:r>
    </w:p>
    <w:p w14:paraId="78EAF3FE" w14:textId="77777777" w:rsidR="00FD229F" w:rsidRDefault="00FD229F" w:rsidP="00FD229F">
      <w:pPr>
        <w:spacing w:after="200"/>
      </w:pPr>
      <w:r>
        <w:br w:type="page"/>
      </w:r>
    </w:p>
    <w:p w14:paraId="689F5B12" w14:textId="77777777" w:rsidR="00FD229F" w:rsidRDefault="00FD229F" w:rsidP="00FD229F">
      <w:r>
        <w:lastRenderedPageBreak/>
        <w:t>/124/</w:t>
      </w:r>
    </w:p>
    <w:p w14:paraId="4475AEDC" w14:textId="77777777" w:rsidR="00FD229F" w:rsidRDefault="00FD229F" w:rsidP="00FD229F">
      <w:pPr>
        <w:pStyle w:val="teiab"/>
      </w:pPr>
      <w:r>
        <w:t>Csudnaie velika szerditoszt Bo-</w:t>
      </w:r>
      <w:r>
        <w:br/>
        <w:t>sia, ar sze kroto vszegdar za</w:t>
      </w:r>
      <w:r>
        <w:br/>
        <w:t>grehe szerdi, to szvedocsi nye-</w:t>
      </w:r>
      <w:r>
        <w:br/>
        <w:t>ga prevnogi bicsi, ino szveczke</w:t>
      </w:r>
      <w:r>
        <w:br/>
        <w:t>prevelike nevolie.</w:t>
      </w:r>
    </w:p>
    <w:p w14:paraId="71C20848" w14:textId="77777777" w:rsidR="00FD229F" w:rsidRDefault="00FD229F" w:rsidP="00FD229F">
      <w:pPr>
        <w:pStyle w:val="teiab"/>
      </w:pPr>
      <w:r>
        <w:t>Szmertie vszegdar natom okro-</w:t>
      </w:r>
      <w:r>
        <w:br/>
        <w:t>glom szveiti, nische nemre pred</w:t>
      </w:r>
      <w:r>
        <w:br/>
        <w:t>nyom nigdar osztati, szrebrom</w:t>
      </w:r>
      <w:r>
        <w:br/>
        <w:t>zlatom nemre odkupiti, da</w:t>
      </w:r>
      <w:r>
        <w:br/>
        <w:t>jednocsie vszakomu szmert</w:t>
      </w:r>
      <w:r>
        <w:br/>
        <w:t>kostati.</w:t>
      </w:r>
    </w:p>
    <w:p w14:paraId="3BC4B49B" w14:textId="77777777" w:rsidR="00FD229F" w:rsidRDefault="00FD229F" w:rsidP="00FD229F">
      <w:pPr>
        <w:pStyle w:val="teiab"/>
      </w:pPr>
      <w:r>
        <w:t>Poszla zato Bogh szvega szina</w:t>
      </w:r>
      <w:r>
        <w:br/>
        <w:t>doli, dabi on odkupil szvoie</w:t>
      </w:r>
      <w:r>
        <w:br/>
        <w:t>sztvorienye, i szerditoszt Bo-</w:t>
      </w:r>
      <w:r>
        <w:br/>
        <w:t>sio on vzel znaz doli, mentu-</w:t>
      </w:r>
      <w:r>
        <w:br/>
        <w:t>val naz peklene hude moke.</w:t>
      </w:r>
    </w:p>
    <w:p w14:paraId="0451814B" w14:textId="77777777" w:rsidR="00FD229F" w:rsidRDefault="00FD229F" w:rsidP="00FD229F">
      <w:pPr>
        <w:pStyle w:val="teiab"/>
      </w:pPr>
      <w:r>
        <w:t>Neito to csudo dati vu greh o-</w:t>
      </w:r>
    </w:p>
    <w:p w14:paraId="45D9CBB3" w14:textId="77777777" w:rsidR="00FD229F" w:rsidRDefault="00FD229F" w:rsidP="00FD229F">
      <w:pPr>
        <w:pStyle w:val="teicatch-word"/>
      </w:pPr>
      <w:r>
        <w:t>padnes,</w:t>
      </w:r>
    </w:p>
    <w:p w14:paraId="4F68675F" w14:textId="77777777" w:rsidR="00FD229F" w:rsidRDefault="00FD229F" w:rsidP="00FD229F">
      <w:pPr>
        <w:spacing w:after="200"/>
      </w:pPr>
      <w:r>
        <w:br w:type="page"/>
      </w:r>
    </w:p>
    <w:p w14:paraId="73527D14" w14:textId="77777777" w:rsidR="00FD229F" w:rsidRDefault="00FD229F" w:rsidP="00FD229F">
      <w:pPr>
        <w:tabs>
          <w:tab w:val="left" w:pos="1276"/>
        </w:tabs>
      </w:pPr>
      <w:r>
        <w:lastRenderedPageBreak/>
        <w:t>/125/</w:t>
      </w:r>
    </w:p>
    <w:p w14:paraId="3E9552BD" w14:textId="77777777" w:rsidR="00FD229F" w:rsidRDefault="00FD229F" w:rsidP="00FD229F">
      <w:pPr>
        <w:pStyle w:val="teifwPageNum"/>
      </w:pPr>
      <w:r>
        <w:t>83.</w:t>
      </w:r>
    </w:p>
    <w:p w14:paraId="0193FAD9" w14:textId="77777777" w:rsidR="00FD229F" w:rsidRDefault="00FD229F" w:rsidP="00FD229F">
      <w:pPr>
        <w:pStyle w:val="teiab"/>
      </w:pPr>
      <w:r>
        <w:t>opadnes, da csudoie dati vu</w:t>
      </w:r>
      <w:r>
        <w:br/>
        <w:t>grehi lesis, szvoi grehov da-</w:t>
      </w:r>
      <w:r>
        <w:br/>
        <w:t>sze ti vun ne vernes, i vu sza-</w:t>
      </w:r>
      <w:r>
        <w:br/>
        <w:t>mom Christu</w:t>
      </w:r>
      <w:r w:rsidRPr="005F5F59">
        <w:t>ſ</w:t>
      </w:r>
      <w:r>
        <w:t>si sze ne vupas.</w:t>
      </w:r>
    </w:p>
    <w:p w14:paraId="250B16AC" w14:textId="77777777" w:rsidR="00FD229F" w:rsidRDefault="00FD229F" w:rsidP="00FD229F">
      <w:pPr>
        <w:pStyle w:val="teiab"/>
      </w:pPr>
      <w:r>
        <w:t>Nai veksie naiem grehom paki</w:t>
      </w:r>
      <w:r>
        <w:br/>
        <w:t xml:space="preserve">szmert, </w:t>
      </w:r>
      <w:r w:rsidRPr="00480FBD">
        <w:rPr>
          <w:rStyle w:val="teipersName"/>
        </w:rPr>
        <w:t>Pavel</w:t>
      </w:r>
      <w:r>
        <w:t xml:space="preserve"> veli da to veki-</w:t>
      </w:r>
      <w:r>
        <w:br/>
        <w:t>vecsna szmert, po koteroi vsza-</w:t>
      </w:r>
      <w:r>
        <w:br/>
        <w:t>ki na pekel poide, ki sze godi</w:t>
      </w:r>
      <w:r>
        <w:br/>
        <w:t>szvoi grehov neverne.</w:t>
      </w:r>
    </w:p>
    <w:p w14:paraId="35719509" w14:textId="77777777" w:rsidR="00FD229F" w:rsidRDefault="00FD229F" w:rsidP="00FD229F">
      <w:pPr>
        <w:pStyle w:val="teiab"/>
      </w:pPr>
      <w:r>
        <w:t>Poglei na sze chlovik gol i gresen-</w:t>
      </w:r>
      <w:r>
        <w:br/>
        <w:t>szi, szvoi grehov szkoro sze vun</w:t>
      </w:r>
      <w:r>
        <w:br/>
        <w:t>poverni, ar csi</w:t>
      </w:r>
      <w:r w:rsidRPr="005F5F59">
        <w:t>ſ</w:t>
      </w:r>
      <w:r>
        <w:t>ze ti zgrehov</w:t>
      </w:r>
      <w:r>
        <w:br/>
        <w:t>vunka ne vernes, vu nebe</w:t>
      </w:r>
      <w:r w:rsidRPr="005F5F59">
        <w:t>ſ</w:t>
      </w:r>
      <w:r>
        <w:t>z-</w:t>
      </w:r>
      <w:r>
        <w:br/>
        <w:t>ki or</w:t>
      </w:r>
      <w:r w:rsidRPr="005F5F59">
        <w:t>ſ</w:t>
      </w:r>
      <w:r>
        <w:t>zag nigdar ne poides.</w:t>
      </w:r>
    </w:p>
    <w:p w14:paraId="616F435C" w14:textId="77777777" w:rsidR="00FD229F" w:rsidRDefault="00FD229F" w:rsidP="00FD229F">
      <w:pPr>
        <w:pStyle w:val="teiab"/>
      </w:pPr>
      <w:r>
        <w:t xml:space="preserve">Proszim te iaz vu </w:t>
      </w:r>
      <w:r w:rsidRPr="00480FBD">
        <w:rPr>
          <w:rStyle w:val="teipersName"/>
        </w:rPr>
        <w:t>Jesuſsa</w:t>
      </w:r>
      <w:r>
        <w:t xml:space="preserve"> imeni,</w:t>
      </w:r>
      <w:r>
        <w:br/>
        <w:t>da vu dvoinoszt ne opadni,</w:t>
      </w:r>
    </w:p>
    <w:p w14:paraId="047814B7" w14:textId="77777777" w:rsidR="00FD229F" w:rsidRDefault="00FD229F" w:rsidP="00FD229F">
      <w:pPr>
        <w:pStyle w:val="teicatch-word"/>
      </w:pPr>
      <w:r>
        <w:t>vu grehi</w:t>
      </w:r>
    </w:p>
    <w:p w14:paraId="0DBF605D" w14:textId="77777777" w:rsidR="00FD229F" w:rsidRDefault="00FD229F" w:rsidP="00FD229F">
      <w:pPr>
        <w:spacing w:after="200"/>
      </w:pPr>
      <w:r>
        <w:br w:type="page"/>
      </w:r>
    </w:p>
    <w:p w14:paraId="01E085E3" w14:textId="77777777" w:rsidR="00FD229F" w:rsidRDefault="00FD229F" w:rsidP="00FD229F">
      <w:pPr>
        <w:tabs>
          <w:tab w:val="left" w:pos="1276"/>
        </w:tabs>
      </w:pPr>
      <w:r>
        <w:lastRenderedPageBreak/>
        <w:t>/126/</w:t>
      </w:r>
    </w:p>
    <w:p w14:paraId="1D7D0E7D" w14:textId="77777777" w:rsidR="00FD229F" w:rsidRDefault="00FD229F" w:rsidP="00FD229F">
      <w:pPr>
        <w:pStyle w:val="teiab"/>
      </w:pPr>
      <w:r>
        <w:t>vu grehi, nego sze ti vupai ter-</w:t>
      </w:r>
      <w:r>
        <w:br/>
        <w:t>dno v Christu</w:t>
      </w:r>
      <w:r w:rsidRPr="005F5F59">
        <w:t>ſ</w:t>
      </w:r>
      <w:r>
        <w:t>si, on ti hocse</w:t>
      </w:r>
      <w:r>
        <w:br/>
        <w:t>prosztiti tvoie grehe.</w:t>
      </w:r>
    </w:p>
    <w:p w14:paraId="61A18DA7" w14:textId="77777777" w:rsidR="00FD229F" w:rsidRDefault="00FD229F" w:rsidP="00FD229F">
      <w:pPr>
        <w:pStyle w:val="teiab"/>
      </w:pPr>
      <w:r>
        <w:t>Ar Goszpon Bogh obecsalie i</w:t>
      </w:r>
      <w:r w:rsidRPr="005F5F59">
        <w:t>ſ</w:t>
      </w:r>
      <w:r>
        <w:t>z-</w:t>
      </w:r>
      <w:r>
        <w:br/>
        <w:t>tino, da kterisze szvoi gre-</w:t>
      </w:r>
      <w:r>
        <w:br/>
        <w:t>hov poverno, vekivecsna sit-</w:t>
      </w:r>
      <w:r>
        <w:br/>
        <w:t>ka delniczi bodo, iz Christus-</w:t>
      </w:r>
      <w:r>
        <w:br/>
        <w:t>sem vszegdar siveli bodo.</w:t>
      </w:r>
    </w:p>
    <w:p w14:paraId="0DC43203" w14:textId="77777777" w:rsidR="00FD229F" w:rsidRDefault="00FD229F" w:rsidP="00FD229F">
      <w:pPr>
        <w:pStyle w:val="teiab"/>
      </w:pPr>
      <w:r>
        <w:t>Vnogi meszti tak priszcse Gosz-</w:t>
      </w:r>
      <w:r>
        <w:br/>
        <w:t>pon Bogh, sivem iaz Bogh</w:t>
      </w:r>
      <w:r>
        <w:br/>
        <w:t>neschem gre</w:t>
      </w:r>
      <w:r w:rsidRPr="005F5F59">
        <w:t>ſ</w:t>
      </w:r>
      <w:r>
        <w:t>niku szmerti, i</w:t>
      </w:r>
      <w:r>
        <w:br/>
        <w:t>nigdar mu grehov vochi ne</w:t>
      </w:r>
      <w:r>
        <w:br/>
        <w:t>versem, nego da</w:t>
      </w:r>
      <w:r w:rsidRPr="005F5F59">
        <w:t>ſ</w:t>
      </w:r>
      <w:r>
        <w:t>se verne ino</w:t>
      </w:r>
      <w:r>
        <w:br/>
        <w:t>da sive.</w:t>
      </w:r>
    </w:p>
    <w:p w14:paraId="3ABF579C" w14:textId="77777777" w:rsidR="00FD229F" w:rsidRDefault="00FD229F" w:rsidP="00FD229F">
      <w:pPr>
        <w:pStyle w:val="teiab"/>
      </w:pPr>
      <w:r>
        <w:t>Zato chlovik ti vu grehi ne lesi,</w:t>
      </w:r>
      <w:r>
        <w:br/>
        <w:t>neg sze setui szvoi grehov ver-</w:t>
      </w:r>
      <w:r>
        <w:br/>
        <w:t>noti, i vu szamom Christu</w:t>
      </w:r>
      <w:r w:rsidRPr="005F5F59">
        <w:t>ſ</w:t>
      </w:r>
      <w:r>
        <w:t>si</w:t>
      </w:r>
      <w:r w:rsidRPr="005F5F59">
        <w:t>ſ</w:t>
      </w:r>
      <w:r>
        <w:t>ze</w:t>
      </w:r>
    </w:p>
    <w:p w14:paraId="5990D031" w14:textId="77777777" w:rsidR="00FD229F" w:rsidRDefault="00FD229F" w:rsidP="00FD229F">
      <w:pPr>
        <w:pStyle w:val="teicatch-word"/>
      </w:pPr>
      <w:r>
        <w:t>vupai</w:t>
      </w:r>
    </w:p>
    <w:p w14:paraId="238FBD72" w14:textId="77777777" w:rsidR="00FD229F" w:rsidRDefault="00FD229F" w:rsidP="00FD229F">
      <w:pPr>
        <w:spacing w:after="200"/>
      </w:pPr>
      <w:r>
        <w:br w:type="page"/>
      </w:r>
    </w:p>
    <w:p w14:paraId="5C63897E" w14:textId="77777777" w:rsidR="00FD229F" w:rsidRDefault="00FD229F" w:rsidP="00FD229F">
      <w:pPr>
        <w:tabs>
          <w:tab w:val="left" w:pos="1276"/>
        </w:tabs>
      </w:pPr>
      <w:r>
        <w:lastRenderedPageBreak/>
        <w:t>/127/</w:t>
      </w:r>
    </w:p>
    <w:p w14:paraId="719E80C2" w14:textId="77777777" w:rsidR="00FD229F" w:rsidRDefault="00FD229F" w:rsidP="00FD229F">
      <w:pPr>
        <w:pStyle w:val="teifwPageNum"/>
      </w:pPr>
      <w:r>
        <w:t>84.</w:t>
      </w:r>
    </w:p>
    <w:p w14:paraId="68BE9872" w14:textId="77777777" w:rsidR="00FD229F" w:rsidRDefault="00FD229F" w:rsidP="00FD229F">
      <w:pPr>
        <w:pStyle w:val="teiab"/>
      </w:pPr>
      <w:r>
        <w:t>vupai ti ino nyega recsem</w:t>
      </w:r>
      <w:r>
        <w:br/>
        <w:t>pokorem boidi.</w:t>
      </w:r>
    </w:p>
    <w:p w14:paraId="72EB44EC" w14:textId="77777777" w:rsidR="00FD229F" w:rsidRDefault="00FD229F" w:rsidP="00FD229F">
      <w:pPr>
        <w:pStyle w:val="teiab"/>
      </w:pPr>
      <w:r>
        <w:t>Ar zmenkanya nega vu Bosioi</w:t>
      </w:r>
      <w:r>
        <w:br/>
        <w:t>recsi, kaie obecsal vu nyem</w:t>
      </w:r>
      <w:r>
        <w:br/>
        <w:t>hocse osztati, da jai neverni-</w:t>
      </w:r>
      <w:r>
        <w:br/>
        <w:t>kom paki sche biti, koteri</w:t>
      </w:r>
      <w:r w:rsidRPr="005F5F59">
        <w:t>ſ</w:t>
      </w:r>
      <w:r>
        <w:t>zo</w:t>
      </w:r>
      <w:r>
        <w:br/>
        <w:t>nasze vraga oblekli.</w:t>
      </w:r>
    </w:p>
    <w:p w14:paraId="46C00712" w14:textId="77777777" w:rsidR="00FD229F" w:rsidRDefault="00FD229F" w:rsidP="00FD229F">
      <w:pPr>
        <w:pStyle w:val="teiab"/>
      </w:pPr>
      <w:r>
        <w:t>Placs i narek ino zobno skripa-</w:t>
      </w:r>
      <w:r>
        <w:br/>
        <w:t>nye vu pekli bo vecsne moke</w:t>
      </w:r>
      <w:r>
        <w:br/>
      </w:r>
      <w:r>
        <w:rPr>
          <w:highlight w:val="yellow"/>
        </w:rPr>
        <w:t>terganye, kterim kra</w:t>
      </w:r>
      <w:r w:rsidRPr="001563C8">
        <w:rPr>
          <w:highlight w:val="yellow"/>
        </w:rPr>
        <w:t>ia koncza</w:t>
      </w:r>
      <w:r>
        <w:br/>
        <w:t>nigdar nebode, gde prekleczi</w:t>
      </w:r>
      <w:r>
        <w:br/>
        <w:t>zvragmi bodo vekveke.</w:t>
      </w:r>
    </w:p>
    <w:p w14:paraId="4FDC28C3" w14:textId="77777777" w:rsidR="00FD229F" w:rsidRDefault="00FD229F" w:rsidP="00FD229F">
      <w:pPr>
        <w:pStyle w:val="teiab"/>
      </w:pPr>
      <w:r>
        <w:t>Oh ti chlovik proszim vezdai iaz</w:t>
      </w:r>
      <w:r>
        <w:br/>
        <w:t>tebe, pa</w:t>
      </w:r>
      <w:r w:rsidRPr="005F5F59">
        <w:t>ſ</w:t>
      </w:r>
      <w:r>
        <w:t>zko nosziti na tve zve-</w:t>
      </w:r>
      <w:r>
        <w:br/>
        <w:t>licsanye, da bos mogel siveti</w:t>
      </w:r>
      <w:r>
        <w:br/>
        <w:t>vekiveke, iz Christu</w:t>
      </w:r>
      <w:r w:rsidRPr="005F5F59">
        <w:t>ſ</w:t>
      </w:r>
      <w:r>
        <w:t>sem prebi-</w:t>
      </w:r>
      <w:r>
        <w:br/>
        <w:t>vati v nebe</w:t>
      </w:r>
      <w:r w:rsidRPr="005F5F59">
        <w:t>ſ</w:t>
      </w:r>
      <w:r>
        <w:t xml:space="preserve">zah. </w:t>
      </w:r>
    </w:p>
    <w:p w14:paraId="4C1497E8" w14:textId="77777777" w:rsidR="00FD229F" w:rsidRDefault="00FD229F" w:rsidP="00FD229F">
      <w:pPr>
        <w:pStyle w:val="teiclosure"/>
      </w:pPr>
      <w:r>
        <w:t>Amen.</w:t>
      </w:r>
    </w:p>
    <w:p w14:paraId="4D147BAB" w14:textId="77777777" w:rsidR="00FD229F" w:rsidRDefault="00FD229F" w:rsidP="00FD229F">
      <w:pPr>
        <w:pStyle w:val="teicatch-word"/>
      </w:pPr>
      <w:r>
        <w:t xml:space="preserve">Nede </w:t>
      </w:r>
    </w:p>
    <w:p w14:paraId="25D9278A" w14:textId="77777777" w:rsidR="00FD229F" w:rsidRDefault="00FD229F" w:rsidP="00FD229F">
      <w:pPr>
        <w:spacing w:after="200"/>
      </w:pPr>
      <w:r>
        <w:br w:type="page"/>
      </w:r>
    </w:p>
    <w:p w14:paraId="16CE9980" w14:textId="77777777" w:rsidR="00FD229F" w:rsidRDefault="00FD229F" w:rsidP="00FD229F">
      <w:pPr>
        <w:tabs>
          <w:tab w:val="left" w:pos="1276"/>
        </w:tabs>
      </w:pPr>
      <w:r>
        <w:lastRenderedPageBreak/>
        <w:t>/128/</w:t>
      </w:r>
    </w:p>
    <w:p w14:paraId="0EE3781A" w14:textId="77777777" w:rsidR="00FD229F" w:rsidRDefault="00FD229F" w:rsidP="001106C3">
      <w:pPr>
        <w:pStyle w:val="Naslov1"/>
      </w:pPr>
      <w:r>
        <w:t>N. oh ti grejsni cslovek</w:t>
      </w:r>
    </w:p>
    <w:p w14:paraId="4783448D" w14:textId="77777777" w:rsidR="00FD229F" w:rsidRDefault="00FD229F" w:rsidP="00FD229F">
      <w:pPr>
        <w:pStyle w:val="Naslov2"/>
      </w:pPr>
      <w:r>
        <w:t>Nedela xxII. po sz: Troisztvi.</w:t>
      </w:r>
    </w:p>
    <w:p w14:paraId="11E9BD87" w14:textId="77777777" w:rsidR="00FD229F" w:rsidRDefault="00FD229F" w:rsidP="00FD229F">
      <w:pPr>
        <w:pStyle w:val="teiab"/>
      </w:pPr>
      <w:r>
        <w:t>Szpomenisze vezdai oh</w:t>
      </w:r>
      <w:r>
        <w:br/>
        <w:t>kerscheni chlovik, dokle</w:t>
      </w:r>
      <w:r>
        <w:br/>
        <w:t>sives goszto krat od</w:t>
      </w:r>
    </w:p>
    <w:p w14:paraId="4F189186" w14:textId="77777777" w:rsidR="00FD229F" w:rsidRDefault="00FD229F" w:rsidP="00FD229F">
      <w:pPr>
        <w:pStyle w:val="teiab"/>
      </w:pPr>
      <w:r>
        <w:t>Szmertnoga csa</w:t>
      </w:r>
      <w:r w:rsidRPr="005F5F59">
        <w:t>ſ</w:t>
      </w:r>
      <w:r>
        <w:t>za od szudnye-</w:t>
      </w:r>
      <w:r>
        <w:br/>
        <w:t>ga dneva, od racsuna davanja,</w:t>
      </w:r>
      <w:r>
        <w:br/>
        <w:t>peklen</w:t>
      </w:r>
      <w:r w:rsidRPr="005F5F59">
        <w:t>ſ</w:t>
      </w:r>
      <w:r>
        <w:t>zkoga ognya z nebe-</w:t>
      </w:r>
      <w:r>
        <w:br/>
        <w:t>szkoga raia, zvekivecsna bla-</w:t>
      </w:r>
      <w:r>
        <w:br/>
        <w:t>sensztva.</w:t>
      </w:r>
    </w:p>
    <w:p w14:paraId="7C93A555" w14:textId="77777777" w:rsidR="00FD229F" w:rsidRDefault="00FD229F" w:rsidP="00FD229F">
      <w:pPr>
        <w:pStyle w:val="teiab"/>
      </w:pPr>
      <w:r>
        <w:t>Sztrasnaie huda szmert i kroto</w:t>
      </w:r>
      <w:r>
        <w:br/>
        <w:t>ie tesek, szkradni racsun po</w:t>
      </w:r>
      <w:r>
        <w:br/>
        <w:t>szmerti, ischeie teseisi i szto-</w:t>
      </w:r>
      <w:r>
        <w:br/>
        <w:t>krat sztrasneisi sarki ogen</w:t>
      </w:r>
      <w:r>
        <w:br/>
        <w:t>peklen</w:t>
      </w:r>
      <w:r w:rsidRPr="005F5F59">
        <w:t>ſ</w:t>
      </w:r>
      <w:r>
        <w:t>zki, komu nigdar kraja</w:t>
      </w:r>
      <w:r>
        <w:br/>
        <w:t>ni koncza nebode, mogel nig-</w:t>
      </w:r>
      <w:r>
        <w:br/>
        <w:t>do videti.</w:t>
      </w:r>
    </w:p>
    <w:p w14:paraId="473A9E0C" w14:textId="77777777" w:rsidR="00FD229F" w:rsidRDefault="00FD229F" w:rsidP="00FD229F">
      <w:pPr>
        <w:pStyle w:val="teiab"/>
      </w:pPr>
      <w:r>
        <w:t>Nebodeti vszegdar poleg tvoie</w:t>
      </w:r>
    </w:p>
    <w:p w14:paraId="2ECE090E" w14:textId="77777777" w:rsidR="00FD229F" w:rsidRDefault="00FD229F" w:rsidP="00FD229F">
      <w:pPr>
        <w:pStyle w:val="teicatch-word"/>
      </w:pPr>
      <w:r>
        <w:t>volie</w:t>
      </w:r>
    </w:p>
    <w:p w14:paraId="313E17A2" w14:textId="77777777" w:rsidR="00FD229F" w:rsidRDefault="00FD229F" w:rsidP="00FD229F">
      <w:pPr>
        <w:spacing w:after="200"/>
      </w:pPr>
      <w:r>
        <w:br w:type="page"/>
      </w:r>
    </w:p>
    <w:p w14:paraId="361D6883" w14:textId="77777777" w:rsidR="00FD229F" w:rsidRDefault="00FD229F" w:rsidP="00FD229F">
      <w:pPr>
        <w:tabs>
          <w:tab w:val="left" w:pos="1276"/>
        </w:tabs>
      </w:pPr>
      <w:r>
        <w:lastRenderedPageBreak/>
        <w:t>/129/</w:t>
      </w:r>
    </w:p>
    <w:p w14:paraId="213F2815" w14:textId="77777777" w:rsidR="00FD229F" w:rsidRDefault="00FD229F" w:rsidP="00FD229F">
      <w:pPr>
        <w:pStyle w:val="teifwPageNum"/>
      </w:pPr>
      <w:r>
        <w:t>85.</w:t>
      </w:r>
    </w:p>
    <w:p w14:paraId="0EF173D7" w14:textId="77777777" w:rsidR="00FD229F" w:rsidRDefault="00FD229F" w:rsidP="00FD229F">
      <w:pPr>
        <w:pStyle w:val="teiab"/>
      </w:pPr>
      <w:r>
        <w:t>volie, dobro zdravie szlusilo,</w:t>
      </w:r>
      <w:r>
        <w:br/>
        <w:t>nebodeti vszegdar blago i ve</w:t>
      </w:r>
      <w:r w:rsidRPr="005F5F59">
        <w:t>ſ</w:t>
      </w:r>
      <w:r>
        <w:t>zel-</w:t>
      </w:r>
      <w:r>
        <w:br/>
        <w:t>ie szveczko na roke islo, zgi-</w:t>
      </w:r>
      <w:r>
        <w:br/>
        <w:t>nutie tomu tamu muie priti,</w:t>
      </w:r>
      <w:r>
        <w:br/>
        <w:t>kamie toga vecs preislo.</w:t>
      </w:r>
    </w:p>
    <w:p w14:paraId="5FF5BA26" w14:textId="77777777" w:rsidR="00FD229F" w:rsidRDefault="00FD229F" w:rsidP="00FD229F">
      <w:pPr>
        <w:pStyle w:val="teiab"/>
      </w:pPr>
      <w:r>
        <w:t>V pa</w:t>
      </w:r>
      <w:r w:rsidRPr="005F5F59">
        <w:t>ſ</w:t>
      </w:r>
      <w:r>
        <w:t>ztitie vkletko doiti tie na</w:t>
      </w:r>
      <w:r>
        <w:br/>
        <w:t>szkok gdeteie szmert zaszeila,</w:t>
      </w:r>
      <w:r>
        <w:br/>
        <w:t>dene</w:t>
      </w:r>
      <w:r w:rsidRPr="005F5F59">
        <w:t>ſ</w:t>
      </w:r>
      <w:r>
        <w:t>zli zutrali ranoli vecser-</w:t>
      </w:r>
      <w:r>
        <w:br/>
        <w:t>li, gda bode Bosia volia, nemo</w:t>
      </w:r>
      <w:r>
        <w:br/>
        <w:t>resi vuiti, nemoresio zrecsjom</w:t>
      </w:r>
      <w:r>
        <w:br/>
        <w:t>ali zmitom vkaniti.</w:t>
      </w:r>
    </w:p>
    <w:p w14:paraId="70F322BC" w14:textId="77777777" w:rsidR="00FD229F" w:rsidRDefault="00FD229F" w:rsidP="00FD229F">
      <w:pPr>
        <w:pStyle w:val="teiab"/>
      </w:pPr>
      <w:r>
        <w:t>Vucsemte ta szmert naide vtomte</w:t>
      </w:r>
      <w:r>
        <w:br/>
        <w:t>Bogh opita, i na veke oszudi, ni-</w:t>
      </w:r>
      <w:r>
        <w:br/>
        <w:t>edneti vöre za volo pokore nig-</w:t>
      </w:r>
      <w:r>
        <w:br/>
        <w:t>dar vecz ne poszodi, csite vgrehi</w:t>
      </w:r>
      <w:r>
        <w:br/>
        <w:t>naide, pekel ti priszudi a nebo</w:t>
      </w:r>
      <w:r>
        <w:br/>
        <w:t>ti obszodi.</w:t>
      </w:r>
    </w:p>
    <w:p w14:paraId="3A888BD2" w14:textId="77777777" w:rsidR="00FD229F" w:rsidRDefault="00FD229F" w:rsidP="00FD229F">
      <w:pPr>
        <w:pStyle w:val="teicatch-word"/>
      </w:pPr>
      <w:r>
        <w:t>I znai</w:t>
      </w:r>
    </w:p>
    <w:p w14:paraId="2368C524" w14:textId="77777777" w:rsidR="00FD229F" w:rsidRDefault="00FD229F" w:rsidP="00FD229F">
      <w:pPr>
        <w:spacing w:after="200"/>
      </w:pPr>
      <w:r>
        <w:br w:type="page"/>
      </w:r>
    </w:p>
    <w:p w14:paraId="055FC55B" w14:textId="77777777" w:rsidR="00FD229F" w:rsidRDefault="00FD229F" w:rsidP="00FD229F">
      <w:pPr>
        <w:tabs>
          <w:tab w:val="left" w:pos="1276"/>
        </w:tabs>
      </w:pPr>
      <w:r>
        <w:lastRenderedPageBreak/>
        <w:t>/130/</w:t>
      </w:r>
    </w:p>
    <w:p w14:paraId="4622EE47" w14:textId="77777777" w:rsidR="00FD229F" w:rsidRDefault="00FD229F" w:rsidP="00FD229F">
      <w:pPr>
        <w:pStyle w:val="teiab"/>
      </w:pPr>
      <w:r>
        <w:t>I znai mense recsi manye bodes</w:t>
      </w:r>
      <w:r>
        <w:br/>
        <w:t>davak sztrasen racsun po szmer-</w:t>
      </w:r>
      <w:r>
        <w:br/>
        <w:t>ti, zevsze tvoie marhe, zevsze</w:t>
      </w:r>
      <w:r>
        <w:br/>
        <w:t>tvoie dike, cse</w:t>
      </w:r>
      <w:r w:rsidRPr="005F5F59">
        <w:t>ſ</w:t>
      </w:r>
      <w:r>
        <w:t>zti i do</w:t>
      </w:r>
      <w:r w:rsidRPr="005F5F59">
        <w:t>ſ</w:t>
      </w:r>
      <w:r>
        <w:t>ztoino-</w:t>
      </w:r>
      <w:r>
        <w:br/>
        <w:t>szti, kaiszi godi huda csinil ali</w:t>
      </w:r>
      <w:r>
        <w:br/>
        <w:t>mi</w:t>
      </w:r>
      <w:r w:rsidRPr="005F5F59">
        <w:t>ſ</w:t>
      </w:r>
      <w:r>
        <w:t>zlil, na racsun muje priti.</w:t>
      </w:r>
    </w:p>
    <w:p w14:paraId="451BF8CD" w14:textId="77777777" w:rsidR="00FD229F" w:rsidRDefault="00FD229F" w:rsidP="00FD229F">
      <w:pPr>
        <w:pStyle w:val="teiab"/>
      </w:pPr>
      <w:r>
        <w:t>Nebodeti ondi blago ni Goszposztvo</w:t>
      </w:r>
      <w:r>
        <w:br/>
        <w:t>pred szudczem pricsavalo, szamo</w:t>
      </w:r>
      <w:r>
        <w:br/>
        <w:t>prava vöra csio ne pogubis,</w:t>
      </w:r>
      <w:r>
        <w:br/>
        <w:t>bo te zagovariala, zvuna pra-</w:t>
      </w:r>
      <w:r>
        <w:br/>
        <w:t>ve vöre kai</w:t>
      </w:r>
      <w:r w:rsidRPr="005F5F59">
        <w:t>ſ</w:t>
      </w:r>
      <w:r>
        <w:t>zi godi csinil, bo-</w:t>
      </w:r>
      <w:r>
        <w:br/>
        <w:t>de na te kricsalo.</w:t>
      </w:r>
    </w:p>
    <w:p w14:paraId="5D24B699" w14:textId="77777777" w:rsidR="00FD229F" w:rsidRDefault="00FD229F" w:rsidP="00FD229F">
      <w:pPr>
        <w:pStyle w:val="teiab"/>
      </w:pPr>
      <w:r>
        <w:t>Vigy da za racsunom ako vpekel</w:t>
      </w:r>
      <w:r>
        <w:br/>
        <w:t>opadnes, kai bos moral csiniti,</w:t>
      </w:r>
      <w:r>
        <w:br/>
        <w:t>gde ni edne nigdar polescsicze</w:t>
      </w:r>
      <w:r>
        <w:br/>
        <w:t>od mok, nebos mogel imeti og-</w:t>
      </w:r>
      <w:r>
        <w:br/>
        <w:t>nyu sveplu vrgu, vu vszem bo-</w:t>
      </w:r>
    </w:p>
    <w:p w14:paraId="647DFB86" w14:textId="77777777" w:rsidR="00FD229F" w:rsidRDefault="00FD229F" w:rsidP="00FD229F">
      <w:pPr>
        <w:pStyle w:val="teicatch-word"/>
      </w:pPr>
      <w:r>
        <w:t>des</w:t>
      </w:r>
    </w:p>
    <w:p w14:paraId="50272BC1" w14:textId="77777777" w:rsidR="00FD229F" w:rsidRDefault="00FD229F" w:rsidP="00FD229F">
      <w:pPr>
        <w:spacing w:after="200"/>
      </w:pPr>
      <w:r>
        <w:br w:type="page"/>
      </w:r>
    </w:p>
    <w:p w14:paraId="09C6706C" w14:textId="77777777" w:rsidR="00FD229F" w:rsidRDefault="00FD229F" w:rsidP="00FD229F">
      <w:pPr>
        <w:tabs>
          <w:tab w:val="left" w:pos="1276"/>
        </w:tabs>
      </w:pPr>
      <w:r>
        <w:lastRenderedPageBreak/>
        <w:t>/131/</w:t>
      </w:r>
    </w:p>
    <w:p w14:paraId="1CD38287" w14:textId="77777777" w:rsidR="00FD229F" w:rsidRDefault="00FD229F" w:rsidP="00FD229F">
      <w:pPr>
        <w:pStyle w:val="teifwPageNum"/>
      </w:pPr>
      <w:r>
        <w:t>86.</w:t>
      </w:r>
    </w:p>
    <w:p w14:paraId="79433DB8" w14:textId="77777777" w:rsidR="00FD229F" w:rsidRDefault="00FD229F" w:rsidP="00FD229F">
      <w:pPr>
        <w:pStyle w:val="teiab"/>
      </w:pPr>
      <w:r>
        <w:t>des moral, vszegdar pokoren biti.</w:t>
      </w:r>
    </w:p>
    <w:p w14:paraId="23A3C364" w14:textId="77777777" w:rsidR="00FD229F" w:rsidRDefault="00FD229F" w:rsidP="00FD229F">
      <w:pPr>
        <w:pStyle w:val="teiab"/>
      </w:pPr>
      <w:r>
        <w:t>Gdate sarki ogen zevszei sztran sgal</w:t>
      </w:r>
      <w:r>
        <w:br/>
        <w:t>bodes kakga hocses terpeti, ki ov-</w:t>
      </w:r>
      <w:r>
        <w:br/>
        <w:t>di nemores i ednoga kamara ali</w:t>
      </w:r>
      <w:r>
        <w:br/>
        <w:t>buhe terpeti, a kam hocses pri-</w:t>
      </w:r>
      <w:r>
        <w:br/>
        <w:t>ti, gda vu tvoi mokai nebos mo-</w:t>
      </w:r>
      <w:r>
        <w:br/>
        <w:t>gel vu mreiti.</w:t>
      </w:r>
    </w:p>
    <w:p w14:paraId="5C8B9D6E" w14:textId="77777777" w:rsidR="00FD229F" w:rsidRDefault="00FD229F" w:rsidP="00FD229F">
      <w:pPr>
        <w:pStyle w:val="teiab"/>
      </w:pPr>
      <w:r>
        <w:t>Ondi bo nad tobom tuga saloszt</w:t>
      </w:r>
      <w:r>
        <w:br/>
        <w:t>i placs, i zobno skergütanye, zi-</w:t>
      </w:r>
      <w:r>
        <w:br/>
        <w:t>ma i vrocsina, i svepleni ogen</w:t>
      </w:r>
      <w:r>
        <w:br/>
        <w:t>gladuvanye sejanye, prezvsze-</w:t>
      </w:r>
      <w:r>
        <w:br/>
        <w:t>ga koncza broia i racsuna, veki-</w:t>
      </w:r>
      <w:r>
        <w:br/>
        <w:t>vecsno javkannye.</w:t>
      </w:r>
    </w:p>
    <w:p w14:paraId="73237773" w14:textId="77777777" w:rsidR="00FD229F" w:rsidRDefault="00FD229F" w:rsidP="00FD229F">
      <w:pPr>
        <w:pStyle w:val="teiab"/>
      </w:pPr>
      <w:r>
        <w:t>Zatem zdigni mi</w:t>
      </w:r>
      <w:r w:rsidRPr="005F5F59">
        <w:t>ſ</w:t>
      </w:r>
      <w:r>
        <w:t>zel zpeklen</w:t>
      </w:r>
      <w:r w:rsidRPr="005F5F59">
        <w:t>ſ</w:t>
      </w:r>
      <w:r>
        <w:t>zko-</w:t>
      </w:r>
      <w:r>
        <w:br/>
        <w:t>ga ognya terio verzi na nebo,</w:t>
      </w:r>
      <w:r>
        <w:br/>
        <w:t>potomsze szpomeni, kakovoie</w:t>
      </w:r>
      <w:r>
        <w:br/>
        <w:t>ondi vekivecsno blasen</w:t>
      </w:r>
      <w:r w:rsidRPr="005F5F59">
        <w:t>ſ</w:t>
      </w:r>
      <w:r>
        <w:t>ztvo koie</w:t>
      </w:r>
    </w:p>
    <w:p w14:paraId="32AA6599" w14:textId="77777777" w:rsidR="00FD229F" w:rsidRDefault="00FD229F" w:rsidP="00FD229F">
      <w:pPr>
        <w:pStyle w:val="teicatch-word"/>
      </w:pPr>
      <w:r>
        <w:t>dobrim</w:t>
      </w:r>
    </w:p>
    <w:p w14:paraId="4E086AEF" w14:textId="77777777" w:rsidR="00FD229F" w:rsidRDefault="00FD229F" w:rsidP="00FD229F">
      <w:pPr>
        <w:spacing w:after="200"/>
      </w:pPr>
      <w:r>
        <w:br w:type="page"/>
      </w:r>
    </w:p>
    <w:p w14:paraId="33FB3030" w14:textId="77777777" w:rsidR="00FD229F" w:rsidRDefault="00FD229F" w:rsidP="00FD229F">
      <w:pPr>
        <w:tabs>
          <w:tab w:val="left" w:pos="1276"/>
        </w:tabs>
      </w:pPr>
      <w:r>
        <w:lastRenderedPageBreak/>
        <w:t>/132/</w:t>
      </w:r>
    </w:p>
    <w:p w14:paraId="4674615A" w14:textId="77777777" w:rsidR="00FD229F" w:rsidRDefault="00FD229F" w:rsidP="00FD229F">
      <w:pPr>
        <w:pStyle w:val="teiab"/>
      </w:pPr>
      <w:r>
        <w:t>dobrim ludem Christu</w:t>
      </w:r>
      <w:r w:rsidRPr="005F5F59">
        <w:t>ſ</w:t>
      </w:r>
      <w:r>
        <w:t>sevim</w:t>
      </w:r>
      <w:r>
        <w:br/>
        <w:t>vernim od Boga napravleno.</w:t>
      </w:r>
    </w:p>
    <w:p w14:paraId="79C79135" w14:textId="77777777" w:rsidR="00FD229F" w:rsidRDefault="00FD229F" w:rsidP="00FD229F">
      <w:pPr>
        <w:pStyle w:val="teiab"/>
      </w:pPr>
      <w:r>
        <w:t>Ondiga nei placsa tuge ni salo</w:t>
      </w:r>
      <w:r w:rsidRPr="005F5F59">
        <w:t>ſ</w:t>
      </w:r>
      <w:r>
        <w:t>zti,</w:t>
      </w:r>
      <w:r>
        <w:br/>
        <w:t>ne beiga ni pregona, ni truda ni</w:t>
      </w:r>
      <w:r>
        <w:br/>
        <w:t>pa</w:t>
      </w:r>
      <w:r w:rsidRPr="005F5F59">
        <w:t>ſ</w:t>
      </w:r>
      <w:r>
        <w:t>zke, ni glada ni seje, nite zla</w:t>
      </w:r>
      <w:r>
        <w:br/>
        <w:t>niednoga, vszeie ondi lepo, vszeje</w:t>
      </w:r>
      <w:r>
        <w:br/>
        <w:t>ondi dobro, ve</w:t>
      </w:r>
      <w:r w:rsidRPr="005F5F59">
        <w:t>ſ</w:t>
      </w:r>
      <w:r>
        <w:t>zelo i na</w:t>
      </w:r>
      <w:r w:rsidRPr="005F5F59">
        <w:t>ſ</w:t>
      </w:r>
      <w:r>
        <w:t>zladno.</w:t>
      </w:r>
    </w:p>
    <w:p w14:paraId="781AA473" w14:textId="77777777" w:rsidR="00FD229F" w:rsidRDefault="00FD229F" w:rsidP="00FD229F">
      <w:pPr>
        <w:pStyle w:val="teiab"/>
      </w:pPr>
      <w:r>
        <w:t>Poglei adda vezdai ako imas pa-</w:t>
      </w:r>
      <w:r>
        <w:br/>
        <w:t>met, kak natom szveiti sives,</w:t>
      </w:r>
      <w:r>
        <w:br/>
        <w:t>vucsen</w:t>
      </w:r>
      <w:r w:rsidRPr="005F5F59">
        <w:t>ſ</w:t>
      </w:r>
      <w:r>
        <w:t>ze nahajas, szkemli</w:t>
      </w:r>
      <w:r w:rsidRPr="005F5F59">
        <w:t>ſ</w:t>
      </w:r>
      <w:r>
        <w:t>ze</w:t>
      </w:r>
      <w:r>
        <w:br/>
        <w:t>paida</w:t>
      </w:r>
      <w:r w:rsidRPr="005F5F59">
        <w:t>ſ</w:t>
      </w:r>
      <w:r>
        <w:t>sis, kakvimi potmi hodis,</w:t>
      </w:r>
      <w:r>
        <w:br/>
        <w:t>szmesli vutom sitki, racsun Bogu</w:t>
      </w:r>
      <w:r>
        <w:br/>
        <w:t>dati, szmesli szmerti csakati.</w:t>
      </w:r>
    </w:p>
    <w:p w14:paraId="3123B5E8" w14:textId="77777777" w:rsidR="00FD229F" w:rsidRDefault="00FD229F" w:rsidP="00FD229F">
      <w:pPr>
        <w:pStyle w:val="teiab"/>
      </w:pPr>
      <w:r>
        <w:t>Nieden nemore zlom szmertiom vu</w:t>
      </w:r>
      <w:r>
        <w:br/>
        <w:t>mreiti, ki ovdi dobro sive, a kro-</w:t>
      </w:r>
      <w:r>
        <w:br/>
        <w:t>to retko krat on dobro vumira,</w:t>
      </w:r>
      <w:r>
        <w:br/>
        <w:t>ki ovdi hudo sive, tak do recsi</w:t>
      </w:r>
      <w:r>
        <w:br/>
        <w:t>sztoga, viedni szvoi knigai szveti</w:t>
      </w:r>
      <w:r>
        <w:br/>
      </w:r>
      <w:r w:rsidRPr="000829E0">
        <w:rPr>
          <w:rStyle w:val="teipersName"/>
        </w:rPr>
        <w:t>Augustin</w:t>
      </w:r>
      <w:r>
        <w:t xml:space="preserve"> pi</w:t>
      </w:r>
      <w:r w:rsidRPr="005F5F59">
        <w:t>ſ</w:t>
      </w:r>
      <w:r>
        <w:t>se.</w:t>
      </w:r>
    </w:p>
    <w:p w14:paraId="42064EF0" w14:textId="77777777" w:rsidR="00FD229F" w:rsidRDefault="00FD229F" w:rsidP="00FD229F">
      <w:pPr>
        <w:pStyle w:val="teicatch-word"/>
      </w:pPr>
      <w:r>
        <w:t>Znas</w:t>
      </w:r>
    </w:p>
    <w:p w14:paraId="070F15DF" w14:textId="77777777" w:rsidR="00FD229F" w:rsidRDefault="00FD229F" w:rsidP="00FD229F">
      <w:pPr>
        <w:spacing w:after="200"/>
      </w:pPr>
      <w:r>
        <w:br w:type="page"/>
      </w:r>
    </w:p>
    <w:p w14:paraId="68C6C6D4" w14:textId="77777777" w:rsidR="00FD229F" w:rsidRDefault="00FD229F" w:rsidP="00FD229F">
      <w:pPr>
        <w:tabs>
          <w:tab w:val="left" w:pos="1276"/>
        </w:tabs>
      </w:pPr>
      <w:r>
        <w:lastRenderedPageBreak/>
        <w:t>/133/</w:t>
      </w:r>
    </w:p>
    <w:p w14:paraId="2CC6A369" w14:textId="77777777" w:rsidR="00FD229F" w:rsidRDefault="00FD229F" w:rsidP="00FD229F">
      <w:pPr>
        <w:pStyle w:val="teifwPageNum"/>
      </w:pPr>
      <w:r>
        <w:t>87.</w:t>
      </w:r>
    </w:p>
    <w:p w14:paraId="5B77B84D" w14:textId="77777777" w:rsidR="00FD229F" w:rsidRDefault="00FD229F" w:rsidP="00FD229F">
      <w:pPr>
        <w:pStyle w:val="teiab"/>
      </w:pPr>
      <w:r>
        <w:t>Znas i csujes dobro i szvetoga pi-</w:t>
      </w:r>
      <w:r>
        <w:br/>
        <w:t>szma ko zfaliti nemore, da</w:t>
      </w:r>
      <w:r w:rsidRPr="005F5F59">
        <w:t>ſ</w:t>
      </w:r>
      <w:r>
        <w:t>ze</w:t>
      </w:r>
      <w:r>
        <w:br/>
        <w:t>pekel lehko a nebe</w:t>
      </w:r>
      <w:r w:rsidRPr="005F5F59">
        <w:t>ſ</w:t>
      </w:r>
      <w:r>
        <w:t>za kroto tes-</w:t>
      </w:r>
      <w:r>
        <w:br/>
        <w:t>ko dobiti more, da</w:t>
      </w:r>
      <w:r w:rsidRPr="005F5F59">
        <w:t>ſ</w:t>
      </w:r>
      <w:r>
        <w:t>ze prez velike</w:t>
      </w:r>
      <w:r>
        <w:br/>
        <w:t>moke i pokore, vnebo priti nemore.</w:t>
      </w:r>
    </w:p>
    <w:p w14:paraId="1AE654EA" w14:textId="77777777" w:rsidR="00FD229F" w:rsidRDefault="00FD229F" w:rsidP="00FD229F">
      <w:pPr>
        <w:pStyle w:val="teiab"/>
      </w:pPr>
      <w:r>
        <w:t>Znas i csujes dobro zemel</w:t>
      </w:r>
      <w:r w:rsidRPr="005F5F59">
        <w:t>ſ</w:t>
      </w:r>
      <w:r>
        <w:t>zko imenye,</w:t>
      </w:r>
      <w:r>
        <w:br/>
        <w:t>kak sze tesko dobiva, koliko vnogo</w:t>
      </w:r>
      <w:r>
        <w:br/>
        <w:t>let ti szlusiti mores za iednoga</w:t>
      </w:r>
      <w:r>
        <w:br/>
        <w:t>kmeticsa, koliko vnogo krat szkocsi-</w:t>
      </w:r>
      <w:r>
        <w:br/>
        <w:t>ti za vrednoszt iednoga tullericza.</w:t>
      </w:r>
    </w:p>
    <w:p w14:paraId="115460EA" w14:textId="77777777" w:rsidR="00FD229F" w:rsidRDefault="00FD229F" w:rsidP="00FD229F">
      <w:pPr>
        <w:pStyle w:val="teiab"/>
      </w:pPr>
      <w:r>
        <w:t>Zakai adda mi</w:t>
      </w:r>
      <w:r w:rsidRPr="005F5F59">
        <w:t>ſ</w:t>
      </w:r>
      <w:r>
        <w:t>zlis nebe</w:t>
      </w:r>
      <w:r w:rsidRPr="005F5F59">
        <w:t>ſ</w:t>
      </w:r>
      <w:r>
        <w:t>zko krale-</w:t>
      </w:r>
      <w:r>
        <w:br/>
        <w:t>sztvo ti tak lehko dobiti, iedocsi pio-</w:t>
      </w:r>
      <w:r>
        <w:br/>
        <w:t>csi latroiocs praznoiocs, szveczko</w:t>
      </w:r>
      <w:r>
        <w:br/>
        <w:t>blago szpravlaiocs, ah vu csem dru-</w:t>
      </w:r>
      <w:r>
        <w:br/>
        <w:t>gom tvoie proti Bogu hotenye szpu-</w:t>
      </w:r>
      <w:r>
        <w:br/>
        <w:t>nyavajocs.</w:t>
      </w:r>
    </w:p>
    <w:p w14:paraId="6D16A48E" w14:textId="77777777" w:rsidR="00FD229F" w:rsidRPr="00EF67D7" w:rsidRDefault="00FD229F" w:rsidP="00FD229F">
      <w:pPr>
        <w:pStyle w:val="teiab"/>
        <w:rPr>
          <w:rStyle w:val="teipersName"/>
        </w:rPr>
      </w:pPr>
      <w:r>
        <w:t xml:space="preserve">Vigy da iedno malo, kai otecz </w:t>
      </w:r>
      <w:r w:rsidRPr="00EF67D7">
        <w:rPr>
          <w:rStyle w:val="teipersName"/>
        </w:rPr>
        <w:t>Abra-</w:t>
      </w:r>
    </w:p>
    <w:p w14:paraId="18B3DA98" w14:textId="77777777" w:rsidR="00FD229F" w:rsidRPr="00EF67D7" w:rsidRDefault="00FD229F" w:rsidP="00FD229F">
      <w:pPr>
        <w:tabs>
          <w:tab w:val="left" w:pos="1276"/>
        </w:tabs>
        <w:rPr>
          <w:rStyle w:val="teipersName"/>
        </w:rPr>
      </w:pPr>
      <w:r w:rsidRPr="00EF67D7">
        <w:rPr>
          <w:rStyle w:val="teipersName"/>
        </w:rPr>
        <w:t>ham</w:t>
      </w:r>
    </w:p>
    <w:p w14:paraId="46D5A833" w14:textId="77777777" w:rsidR="00FD229F" w:rsidRDefault="00FD229F" w:rsidP="00FD229F">
      <w:pPr>
        <w:spacing w:after="200"/>
      </w:pPr>
      <w:r>
        <w:br w:type="page"/>
      </w:r>
    </w:p>
    <w:p w14:paraId="0DA28219" w14:textId="77777777" w:rsidR="00FD229F" w:rsidRDefault="00FD229F" w:rsidP="00FD229F">
      <w:pPr>
        <w:tabs>
          <w:tab w:val="left" w:pos="1276"/>
        </w:tabs>
      </w:pPr>
      <w:r>
        <w:lastRenderedPageBreak/>
        <w:t>/134/</w:t>
      </w:r>
    </w:p>
    <w:p w14:paraId="2E65BD31" w14:textId="77777777" w:rsidR="00FD229F" w:rsidRDefault="00FD229F" w:rsidP="00FD229F">
      <w:pPr>
        <w:pStyle w:val="teiab"/>
      </w:pPr>
      <w:r>
        <w:t>ham Bogatusu vele</w:t>
      </w:r>
      <w:r w:rsidRPr="005F5F59">
        <w:t>ſ</w:t>
      </w:r>
      <w:r>
        <w:t>se, ki na</w:t>
      </w:r>
      <w:r>
        <w:br/>
        <w:t>ovom szveiti poleg szvoie volie</w:t>
      </w:r>
      <w:r>
        <w:br/>
        <w:t>szveczkim blagom sive</w:t>
      </w:r>
      <w:r w:rsidRPr="005F5F59">
        <w:t>ſ</w:t>
      </w:r>
      <w:r>
        <w:t>se, te na</w:t>
      </w:r>
      <w:r>
        <w:br/>
        <w:t>drugom szveiti, iedne kaple vo-</w:t>
      </w:r>
      <w:r>
        <w:br/>
        <w:t>de, dobiti nemogosse.</w:t>
      </w:r>
    </w:p>
    <w:p w14:paraId="1017DEEA" w14:textId="77777777" w:rsidR="00FD229F" w:rsidRDefault="00FD229F" w:rsidP="00FD229F">
      <w:pPr>
        <w:pStyle w:val="teiab"/>
      </w:pPr>
      <w:r>
        <w:t>Szpomenisze szinko da</w:t>
      </w:r>
      <w:r w:rsidRPr="005F5F59">
        <w:t>ſ</w:t>
      </w:r>
      <w:r>
        <w:t>zi vu sivo-</w:t>
      </w:r>
      <w:r>
        <w:br/>
        <w:t>to vnogo dobra ti priel, i daje na</w:t>
      </w:r>
      <w:r>
        <w:br/>
        <w:t xml:space="preserve">zemli vbogi </w:t>
      </w:r>
      <w:r w:rsidRPr="005A506D">
        <w:rPr>
          <w:rStyle w:val="teipersName"/>
        </w:rPr>
        <w:t>Lazar</w:t>
      </w:r>
      <w:r>
        <w:t>, vnogo teske</w:t>
      </w:r>
      <w:r>
        <w:br/>
        <w:t xml:space="preserve">nevolie terpel, zato </w:t>
      </w:r>
      <w:r w:rsidRPr="005A506D">
        <w:rPr>
          <w:rStyle w:val="teipersName"/>
        </w:rPr>
        <w:t>Lazar</w:t>
      </w:r>
      <w:r>
        <w:t xml:space="preserve"> ktebi,</w:t>
      </w:r>
      <w:r>
        <w:br/>
        <w:t>ni klazaru ti vecs, nigdar szpe-</w:t>
      </w:r>
      <w:r>
        <w:br/>
        <w:t>kla neprides.</w:t>
      </w:r>
    </w:p>
    <w:p w14:paraId="7ECF6FE0" w14:textId="77777777" w:rsidR="00FD229F" w:rsidRDefault="00FD229F" w:rsidP="00FD229F">
      <w:pPr>
        <w:pStyle w:val="teiab"/>
      </w:pPr>
      <w:r>
        <w:t>Ober toga sztoi na piszano piszmo</w:t>
      </w:r>
      <w:r>
        <w:br/>
        <w:t xml:space="preserve">szvetoga </w:t>
      </w:r>
      <w:r w:rsidRPr="00DE79ED">
        <w:rPr>
          <w:rStyle w:val="teipersName"/>
        </w:rPr>
        <w:t>Jeromnyma</w:t>
      </w:r>
      <w:r>
        <w:t>, da nemore</w:t>
      </w:r>
      <w:r>
        <w:br/>
        <w:t>chlovik i ovdi imeti i tam gori</w:t>
      </w:r>
      <w:r>
        <w:br/>
        <w:t>blasen</w:t>
      </w:r>
      <w:r w:rsidRPr="005F5F59">
        <w:t>ſ</w:t>
      </w:r>
      <w:r>
        <w:t>ztva, daie nemogocse vu</w:t>
      </w:r>
      <w:r>
        <w:br/>
        <w:t>dobro nebe</w:t>
      </w:r>
      <w:r w:rsidRPr="005F5F59">
        <w:t>ſ</w:t>
      </w:r>
      <w:r>
        <w:t>zko, zdobra priti</w:t>
      </w:r>
      <w:r>
        <w:br/>
        <w:t>szveczka.</w:t>
      </w:r>
    </w:p>
    <w:p w14:paraId="7703DF67" w14:textId="77777777" w:rsidR="00FD229F" w:rsidRDefault="00FD229F" w:rsidP="00FD229F">
      <w:pPr>
        <w:pStyle w:val="teicatch-word"/>
      </w:pPr>
      <w:r>
        <w:t xml:space="preserve">Neili </w:t>
      </w:r>
    </w:p>
    <w:p w14:paraId="6A9E7C82" w14:textId="77777777" w:rsidR="00FD229F" w:rsidRDefault="00FD229F" w:rsidP="00FD229F">
      <w:pPr>
        <w:spacing w:after="200"/>
      </w:pPr>
      <w:r>
        <w:br w:type="page"/>
      </w:r>
    </w:p>
    <w:p w14:paraId="5D1B7E70" w14:textId="77777777" w:rsidR="00FD229F" w:rsidRDefault="00FD229F" w:rsidP="00FD229F">
      <w:pPr>
        <w:tabs>
          <w:tab w:val="left" w:pos="1276"/>
        </w:tabs>
      </w:pPr>
      <w:r>
        <w:lastRenderedPageBreak/>
        <w:t>/135/</w:t>
      </w:r>
    </w:p>
    <w:p w14:paraId="02CE6828" w14:textId="77777777" w:rsidR="00FD229F" w:rsidRDefault="00FD229F" w:rsidP="00FD229F">
      <w:pPr>
        <w:pStyle w:val="teifwPageNum"/>
      </w:pPr>
      <w:r>
        <w:t>88.</w:t>
      </w:r>
    </w:p>
    <w:p w14:paraId="437E755D" w14:textId="77777777" w:rsidR="00FD229F" w:rsidRDefault="00FD229F" w:rsidP="00FD229F">
      <w:pPr>
        <w:pStyle w:val="teiab"/>
      </w:pPr>
      <w:r>
        <w:t>Neili adda bole poleg Bosie volie</w:t>
      </w:r>
      <w:r>
        <w:br/>
        <w:t>ovdi malo terpeti, to vonyavo</w:t>
      </w:r>
      <w:r>
        <w:br/>
        <w:t>telo ko te na zlo vlecse, od szlat-</w:t>
      </w:r>
      <w:r>
        <w:br/>
        <w:t>kocse zdersati, neg na drugom</w:t>
      </w:r>
      <w:r>
        <w:br/>
        <w:t>szveiti od nebe</w:t>
      </w:r>
      <w:r w:rsidRPr="005F5F59">
        <w:t>ſ</w:t>
      </w:r>
      <w:r>
        <w:t>zke szla</w:t>
      </w:r>
      <w:r w:rsidRPr="005F5F59">
        <w:t>ſ</w:t>
      </w:r>
      <w:r>
        <w:t>zti ve-</w:t>
      </w:r>
      <w:r>
        <w:br/>
        <w:t>kivekoma odpa</w:t>
      </w:r>
      <w:r w:rsidRPr="005F5F59">
        <w:t>ſ</w:t>
      </w:r>
      <w:r>
        <w:t>zti.</w:t>
      </w:r>
    </w:p>
    <w:p w14:paraId="6569386B" w14:textId="77777777" w:rsidR="00FD229F" w:rsidRDefault="00FD229F" w:rsidP="00FD229F">
      <w:pPr>
        <w:pStyle w:val="teiab"/>
      </w:pPr>
      <w:r>
        <w:t xml:space="preserve">Ne vupai sze </w:t>
      </w:r>
      <w:r w:rsidRPr="00193E58">
        <w:rPr>
          <w:rStyle w:val="teiadd"/>
        </w:rPr>
        <w:t>vuto</w:t>
      </w:r>
      <w:r>
        <w:t xml:space="preserve"> daie Bogh milo</w:t>
      </w:r>
      <w:r w:rsidRPr="005F5F59">
        <w:t>ſ</w:t>
      </w:r>
      <w:r>
        <w:t>ztiv,</w:t>
      </w:r>
      <w:r>
        <w:br/>
        <w:t xml:space="preserve">modri </w:t>
      </w:r>
      <w:r w:rsidRPr="004203EB">
        <w:t>Sÿrach</w:t>
      </w:r>
      <w:r>
        <w:t xml:space="preserve"> govori, ako sze ti</w:t>
      </w:r>
      <w:r>
        <w:br/>
        <w:t>nesches zgrehov povernoti te sit-</w:t>
      </w:r>
      <w:r>
        <w:br/>
        <w:t>ka pobolsati, milosztivje dobrim</w:t>
      </w:r>
      <w:r>
        <w:br/>
        <w:t>okorenie hudim ki</w:t>
      </w:r>
      <w:r w:rsidRPr="005F5F59">
        <w:t>ſ</w:t>
      </w:r>
      <w:r>
        <w:t>se neste zbolsati.</w:t>
      </w:r>
    </w:p>
    <w:p w14:paraId="10A6443B" w14:textId="77777777" w:rsidR="00FD229F" w:rsidRDefault="00FD229F" w:rsidP="00FD229F">
      <w:pPr>
        <w:pStyle w:val="teiab"/>
      </w:pPr>
      <w:r>
        <w:t>Szpomeni</w:t>
      </w:r>
      <w:r w:rsidRPr="005F5F59">
        <w:t>ſ</w:t>
      </w:r>
      <w:r>
        <w:t>ze kakie vszegdar Bogh</w:t>
      </w:r>
      <w:r>
        <w:br/>
        <w:t>nebe</w:t>
      </w:r>
      <w:r w:rsidRPr="005F5F59">
        <w:t>ſ</w:t>
      </w:r>
      <w:r>
        <w:t>zki, szmertne grehe kasti-</w:t>
      </w:r>
      <w:r>
        <w:br/>
        <w:t>gal, kakie za iedino Lucipera</w:t>
      </w:r>
      <w:r>
        <w:br/>
        <w:t>gizdoszt iz neke vpekel posztal,</w:t>
      </w:r>
      <w:r>
        <w:br/>
        <w:t xml:space="preserve">kakie za iedino </w:t>
      </w:r>
      <w:r w:rsidRPr="00193E58">
        <w:rPr>
          <w:rStyle w:val="teipersName"/>
        </w:rPr>
        <w:t>Adama</w:t>
      </w:r>
      <w:r>
        <w:t xml:space="preserve"> lakom-</w:t>
      </w:r>
      <w:r>
        <w:br/>
        <w:t>noszt, zlepoga raja zegnal.</w:t>
      </w:r>
    </w:p>
    <w:p w14:paraId="5594395D" w14:textId="77777777" w:rsidR="00FD229F" w:rsidRDefault="00FD229F" w:rsidP="00FD229F">
      <w:pPr>
        <w:pStyle w:val="teicatch-word"/>
      </w:pPr>
      <w:r>
        <w:t>Za jeden</w:t>
      </w:r>
    </w:p>
    <w:p w14:paraId="32698BE3" w14:textId="77777777" w:rsidR="00FD229F" w:rsidRDefault="00FD229F" w:rsidP="00FD229F">
      <w:pPr>
        <w:spacing w:after="200"/>
      </w:pPr>
      <w:r>
        <w:br w:type="page"/>
      </w:r>
    </w:p>
    <w:p w14:paraId="16285AE9" w14:textId="77777777" w:rsidR="00FD229F" w:rsidRDefault="00FD229F" w:rsidP="00FD229F">
      <w:pPr>
        <w:tabs>
          <w:tab w:val="left" w:pos="1276"/>
        </w:tabs>
      </w:pPr>
      <w:r>
        <w:lastRenderedPageBreak/>
        <w:t>/136/</w:t>
      </w:r>
    </w:p>
    <w:p w14:paraId="25344F26" w14:textId="77777777" w:rsidR="00FD229F" w:rsidRDefault="00FD229F" w:rsidP="00FD229F">
      <w:pPr>
        <w:pStyle w:val="teiab"/>
      </w:pPr>
      <w:r>
        <w:t xml:space="preserve">Za jeden greh chore </w:t>
      </w:r>
      <w:r w:rsidRPr="001F39E4">
        <w:rPr>
          <w:rStyle w:val="teipersName"/>
        </w:rPr>
        <w:t>Dathan</w:t>
      </w:r>
      <w:r>
        <w:t xml:space="preserve"> i</w:t>
      </w:r>
      <w:r>
        <w:br/>
      </w:r>
      <w:r w:rsidRPr="001F39E4">
        <w:rPr>
          <w:rStyle w:val="teipersName"/>
        </w:rPr>
        <w:t>Abiron</w:t>
      </w:r>
      <w:r>
        <w:t xml:space="preserve"> vcherno zemlo predpa-</w:t>
      </w:r>
      <w:r>
        <w:br/>
        <w:t xml:space="preserve">dno, za ieden greh pervi </w:t>
      </w:r>
      <w:r w:rsidRPr="00EB2762">
        <w:rPr>
          <w:rStyle w:val="teipersName"/>
        </w:rPr>
        <w:t>Saul</w:t>
      </w:r>
      <w:r>
        <w:br/>
        <w:t>krall sidovszki, od krale</w:t>
      </w:r>
      <w:r w:rsidRPr="005F5F59">
        <w:t>ſ</w:t>
      </w:r>
      <w:r>
        <w:t>ztva</w:t>
      </w:r>
      <w:r>
        <w:br/>
        <w:t>odpade, zmi</w:t>
      </w:r>
      <w:r w:rsidRPr="005F5F59">
        <w:t>ſ</w:t>
      </w:r>
      <w:r>
        <w:t>zlida</w:t>
      </w:r>
      <w:r w:rsidRPr="005F5F59">
        <w:t>ſ</w:t>
      </w:r>
      <w:r>
        <w:t>se vezdai za</w:t>
      </w:r>
      <w:r>
        <w:br/>
        <w:t>jezero grehov, kam tva du</w:t>
      </w:r>
      <w:r w:rsidRPr="005F5F59">
        <w:t>ſ</w:t>
      </w:r>
      <w:r>
        <w:t>sa</w:t>
      </w:r>
      <w:r>
        <w:br/>
        <w:t>opadne.</w:t>
      </w:r>
    </w:p>
    <w:p w14:paraId="62CD289D" w14:textId="77777777" w:rsidR="00FD229F" w:rsidRDefault="00FD229F" w:rsidP="00FD229F">
      <w:pPr>
        <w:pStyle w:val="teiab"/>
      </w:pPr>
      <w:r>
        <w:t>Potopvszega szveita bodi ti na</w:t>
      </w:r>
      <w:r>
        <w:br/>
        <w:t xml:space="preserve">peldo </w:t>
      </w:r>
      <w:r w:rsidRPr="00EB2762">
        <w:rPr>
          <w:rStyle w:val="teipersName"/>
        </w:rPr>
        <w:t>Sodoma</w:t>
      </w:r>
      <w:r>
        <w:t xml:space="preserve"> i </w:t>
      </w:r>
      <w:r w:rsidRPr="00EB2762">
        <w:rPr>
          <w:rStyle w:val="teipersName"/>
        </w:rPr>
        <w:t>Pomorha</w:t>
      </w:r>
      <w:r>
        <w:t>, ko</w:t>
      </w:r>
      <w:r>
        <w:br/>
        <w:t>sztrasnim zakonom Goszpon Bog,</w:t>
      </w:r>
      <w:r>
        <w:br/>
        <w:t>za grehe nam na peldo kasti-</w:t>
      </w:r>
      <w:r>
        <w:br/>
        <w:t>ga dabi veruvali, kak onda ne</w:t>
      </w:r>
      <w:r>
        <w:br/>
        <w:t>prosztil, tak ne proszti ne vezdai.</w:t>
      </w:r>
    </w:p>
    <w:p w14:paraId="739BF7A2" w14:textId="77777777" w:rsidR="00FD229F" w:rsidRDefault="00FD229F" w:rsidP="00FD229F">
      <w:pPr>
        <w:pStyle w:val="teiab"/>
      </w:pPr>
      <w:r>
        <w:t>I zdaie on iszti kie onda bil Bog,</w:t>
      </w:r>
      <w:r>
        <w:br/>
        <w:t>onak zmosen i sztrasen, szerdit,</w:t>
      </w:r>
      <w:r>
        <w:br/>
        <w:t>i milosztiv pravicsen razumen</w:t>
      </w:r>
      <w:r>
        <w:br/>
        <w:t>vu nicsen nei premenyen kak-</w:t>
      </w:r>
      <w:r>
        <w:br/>
        <w:t>szeie za grehe kroto sredil,</w:t>
      </w:r>
    </w:p>
    <w:p w14:paraId="4177F192" w14:textId="77777777" w:rsidR="00FD229F" w:rsidRDefault="00FD229F" w:rsidP="00FD229F">
      <w:pPr>
        <w:pStyle w:val="teicatch-word"/>
      </w:pPr>
      <w:r>
        <w:t>onda</w:t>
      </w:r>
    </w:p>
    <w:p w14:paraId="317B4149" w14:textId="77777777" w:rsidR="00FD229F" w:rsidRDefault="00FD229F" w:rsidP="00FD229F">
      <w:pPr>
        <w:spacing w:after="200"/>
      </w:pPr>
      <w:r>
        <w:br w:type="page"/>
      </w:r>
    </w:p>
    <w:p w14:paraId="60845FCA" w14:textId="77777777" w:rsidR="00FD229F" w:rsidRDefault="00FD229F" w:rsidP="00FD229F">
      <w:pPr>
        <w:tabs>
          <w:tab w:val="left" w:pos="1276"/>
        </w:tabs>
      </w:pPr>
      <w:r>
        <w:lastRenderedPageBreak/>
        <w:t>/137/</w:t>
      </w:r>
    </w:p>
    <w:p w14:paraId="515BB328" w14:textId="77777777" w:rsidR="00FD229F" w:rsidRDefault="00FD229F" w:rsidP="00FD229F">
      <w:pPr>
        <w:pStyle w:val="teifwPageNum"/>
      </w:pPr>
      <w:r>
        <w:t>89.</w:t>
      </w:r>
    </w:p>
    <w:p w14:paraId="45F4D927" w14:textId="77777777" w:rsidR="00FD229F" w:rsidRDefault="00FD229F" w:rsidP="00FD229F">
      <w:pPr>
        <w:pStyle w:val="teiab"/>
      </w:pPr>
      <w:r>
        <w:t>onda, tak sze szerok i vezdai.</w:t>
      </w:r>
    </w:p>
    <w:p w14:paraId="5D3B7BEB" w14:textId="77777777" w:rsidR="00FD229F" w:rsidRDefault="00FD229F" w:rsidP="00FD229F">
      <w:pPr>
        <w:pStyle w:val="teiab"/>
      </w:pPr>
      <w:r>
        <w:t>Nemore sze ovdi tak mal greh vchi-</w:t>
      </w:r>
      <w:r>
        <w:br/>
        <w:t>niti, koga Boga nekastiga, ali</w:t>
      </w:r>
      <w:r>
        <w:br/>
        <w:t>natom szveiti doklam chlovik</w:t>
      </w:r>
      <w:r>
        <w:br/>
        <w:t>sive, ali na drugom szveiti, ako</w:t>
      </w:r>
      <w:r>
        <w:br/>
        <w:t>ga szam chlovik ovdi ne kas-</w:t>
      </w:r>
      <w:r>
        <w:br/>
        <w:t>tiga z pokorom vu sivoti.</w:t>
      </w:r>
    </w:p>
    <w:p w14:paraId="4E0DBC8A" w14:textId="77777777" w:rsidR="00FD229F" w:rsidRDefault="00FD229F" w:rsidP="00FD229F">
      <w:pPr>
        <w:pStyle w:val="teiab"/>
      </w:pPr>
      <w:r>
        <w:t>Vpekeltie poiti chi vu szmert-</w:t>
      </w:r>
      <w:r>
        <w:br/>
        <w:t>nom grehi sztoga szveita premi-</w:t>
      </w:r>
      <w:r>
        <w:br/>
        <w:t>nes, a koli vu Bosioi prez szmer-</w:t>
      </w:r>
      <w:r>
        <w:br/>
        <w:t>tnoga greha miloszti vun ne zi-</w:t>
      </w:r>
      <w:r>
        <w:br/>
        <w:t>des, te ovdi pokore, ne vchinis</w:t>
      </w:r>
      <w:r>
        <w:br/>
        <w:t>dosztoine, vu pekel noter poides.</w:t>
      </w:r>
    </w:p>
    <w:p w14:paraId="0006CFA1" w14:textId="77777777" w:rsidR="00FD229F" w:rsidRDefault="00FD229F" w:rsidP="00FD229F">
      <w:pPr>
        <w:pStyle w:val="teiab"/>
      </w:pPr>
      <w:r>
        <w:t>Preklete lakomnoszti preklata</w:t>
      </w:r>
      <w:r>
        <w:br/>
        <w:t>pian</w:t>
      </w:r>
      <w:r w:rsidRPr="005F5F59">
        <w:t>ſ</w:t>
      </w:r>
      <w:r>
        <w:t>ztva, lotrie i praznoszti,</w:t>
      </w:r>
      <w:r>
        <w:br/>
        <w:t>tabine, usure, nazlobe krivicze,</w:t>
      </w:r>
      <w:r>
        <w:br/>
        <w:t>i osztale hudobe, ke te vezdai</w:t>
      </w:r>
      <w:r>
        <w:br/>
        <w:t>szladi, te te bodo nigda na vsze</w:t>
      </w:r>
      <w:r>
        <w:br/>
        <w:t>veke trapile.</w:t>
      </w:r>
    </w:p>
    <w:p w14:paraId="205810A2" w14:textId="77777777" w:rsidR="00FD229F" w:rsidRDefault="00FD229F" w:rsidP="00FD229F">
      <w:pPr>
        <w:pStyle w:val="teicatch-word"/>
      </w:pPr>
      <w:r>
        <w:t xml:space="preserve">Kratko </w:t>
      </w:r>
    </w:p>
    <w:p w14:paraId="6D82D2B8" w14:textId="77777777" w:rsidR="00FD229F" w:rsidRDefault="00FD229F" w:rsidP="00FD229F">
      <w:pPr>
        <w:spacing w:after="200"/>
      </w:pPr>
      <w:r>
        <w:br w:type="page"/>
      </w:r>
    </w:p>
    <w:p w14:paraId="4EDAC957" w14:textId="77777777" w:rsidR="00FD229F" w:rsidRDefault="00FD229F" w:rsidP="00FD229F">
      <w:pPr>
        <w:tabs>
          <w:tab w:val="left" w:pos="1276"/>
        </w:tabs>
      </w:pPr>
      <w:r>
        <w:lastRenderedPageBreak/>
        <w:t>/138/</w:t>
      </w:r>
    </w:p>
    <w:p w14:paraId="3A6AE90B" w14:textId="77777777" w:rsidR="00FD229F" w:rsidRDefault="00FD229F" w:rsidP="00FD229F">
      <w:pPr>
        <w:pStyle w:val="teiab"/>
      </w:pPr>
      <w:r>
        <w:t>Kratkoie kai szladi dugoie kai</w:t>
      </w:r>
      <w:r>
        <w:br/>
        <w:t>trapi szveto piszmo szvedocsi,</w:t>
      </w:r>
      <w:r>
        <w:br/>
        <w:t>zakai adda miszlis za kratko</w:t>
      </w:r>
      <w:r>
        <w:br/>
        <w:t>szlatkocso duge moke terpeti,</w:t>
      </w:r>
      <w:r>
        <w:br/>
        <w:t>te za mali haszek z du</w:t>
      </w:r>
      <w:r w:rsidRPr="005F5F59">
        <w:t>ſ</w:t>
      </w:r>
      <w:r>
        <w:t>som ino</w:t>
      </w:r>
      <w:r>
        <w:br/>
        <w:t>z telom vekvekoma goreti.</w:t>
      </w:r>
    </w:p>
    <w:p w14:paraId="327B2E0D" w14:textId="77777777" w:rsidR="00FD229F" w:rsidRDefault="00FD229F" w:rsidP="00FD229F">
      <w:pPr>
        <w:pStyle w:val="teiab"/>
      </w:pPr>
      <w:r>
        <w:t>Kai haszni chloveku vszega szveta</w:t>
      </w:r>
      <w:r>
        <w:br/>
        <w:t>blago Goszpon Christus govori,</w:t>
      </w:r>
      <w:r>
        <w:br/>
        <w:t>ako du</w:t>
      </w:r>
      <w:r w:rsidRPr="005F5F59">
        <w:t>ſ</w:t>
      </w:r>
      <w:r>
        <w:t>so zgubis, te nebo po-</w:t>
      </w:r>
      <w:r>
        <w:br/>
        <w:t>gubi, i vecsni pekel dobi, bole</w:t>
      </w:r>
      <w:r>
        <w:br/>
        <w:t>bi mu bilo rodienu nebiti ko-</w:t>
      </w:r>
      <w:r>
        <w:br/>
        <w:t>mu tamu priti.</w:t>
      </w:r>
    </w:p>
    <w:p w14:paraId="3AA28782" w14:textId="77777777" w:rsidR="00FD229F" w:rsidRDefault="00FD229F" w:rsidP="00FD229F">
      <w:pPr>
        <w:pStyle w:val="teiab"/>
      </w:pPr>
      <w:r>
        <w:t>Szpomeni</w:t>
      </w:r>
      <w:r w:rsidRPr="005F5F59">
        <w:t>ſ</w:t>
      </w:r>
      <w:r>
        <w:t>se adda oh kerscheni</w:t>
      </w:r>
      <w:r>
        <w:br/>
        <w:t>chlovik doklam szi zdrav gosz-</w:t>
      </w:r>
      <w:r>
        <w:br/>
        <w:t>to krat, da tie vumreiti i od tve-</w:t>
      </w:r>
      <w:r>
        <w:br/>
        <w:t>ga sitka pred Bogom racsun</w:t>
      </w:r>
      <w:r>
        <w:br/>
        <w:t>dati, te polgi vrednoszti ali</w:t>
      </w:r>
      <w:r>
        <w:br/>
        <w:t>vrai nebe</w:t>
      </w:r>
      <w:r w:rsidRPr="005F5F59">
        <w:t>ſ</w:t>
      </w:r>
      <w:r>
        <w:t>zki, ali vu pekel poiti.</w:t>
      </w:r>
    </w:p>
    <w:p w14:paraId="08355774" w14:textId="77777777" w:rsidR="00FD229F" w:rsidRDefault="00FD229F" w:rsidP="00FD229F">
      <w:pPr>
        <w:pStyle w:val="teicatch-word"/>
      </w:pPr>
      <w:r>
        <w:t xml:space="preserve">Hvala </w:t>
      </w:r>
    </w:p>
    <w:p w14:paraId="0168ACB9" w14:textId="77777777" w:rsidR="00FD229F" w:rsidRDefault="00FD229F" w:rsidP="00FD229F">
      <w:pPr>
        <w:spacing w:after="200"/>
      </w:pPr>
      <w:r>
        <w:br w:type="page"/>
      </w:r>
    </w:p>
    <w:p w14:paraId="27B6F5CC" w14:textId="77777777" w:rsidR="00FD229F" w:rsidRDefault="00FD229F" w:rsidP="00FD229F">
      <w:pPr>
        <w:tabs>
          <w:tab w:val="left" w:pos="1276"/>
        </w:tabs>
      </w:pPr>
      <w:r>
        <w:lastRenderedPageBreak/>
        <w:t>/139/</w:t>
      </w:r>
    </w:p>
    <w:p w14:paraId="31005C9E" w14:textId="77777777" w:rsidR="00FD229F" w:rsidRDefault="00FD229F" w:rsidP="00FD229F">
      <w:pPr>
        <w:pStyle w:val="teifwPageNum"/>
      </w:pPr>
      <w:r>
        <w:t>90.</w:t>
      </w:r>
    </w:p>
    <w:p w14:paraId="75EDDFA4" w14:textId="77777777" w:rsidR="00FD229F" w:rsidRDefault="00FD229F" w:rsidP="00FD229F">
      <w:pPr>
        <w:pStyle w:val="teiab"/>
      </w:pPr>
      <w:r>
        <w:t>Hvala bodi Bogu goril na viszini,</w:t>
      </w:r>
      <w:r>
        <w:br/>
        <w:t>a ludem mir na zemli, ki za szvo-</w:t>
      </w:r>
      <w:r>
        <w:br/>
        <w:t>io du</w:t>
      </w:r>
      <w:r w:rsidRPr="005F5F59">
        <w:t>ſ</w:t>
      </w:r>
      <w:r>
        <w:t>so paszko noszi, dokle-</w:t>
      </w:r>
      <w:r>
        <w:br/>
        <w:t>imaio vreme, krsze Boga boie,</w:t>
      </w:r>
      <w:r>
        <w:br/>
        <w:t>i na grehe merzi, te dobro vsezg-</w:t>
      </w:r>
      <w:r>
        <w:br/>
        <w:t xml:space="preserve">dar csini. </w:t>
      </w:r>
    </w:p>
    <w:p w14:paraId="41A98EA7" w14:textId="77777777" w:rsidR="00FD229F" w:rsidRDefault="00FD229F" w:rsidP="00FD229F">
      <w:pPr>
        <w:pStyle w:val="teiclosure0"/>
      </w:pPr>
      <w:r>
        <w:t>Amen.</w:t>
      </w:r>
    </w:p>
    <w:p w14:paraId="20D26679" w14:textId="77777777" w:rsidR="00FD229F" w:rsidRDefault="00FD229F" w:rsidP="00FD229F">
      <w:pPr>
        <w:pStyle w:val="Naslov2"/>
      </w:pPr>
      <w:r>
        <w:t>Peszen od Sodoma Gomorhe.</w:t>
      </w:r>
    </w:p>
    <w:p w14:paraId="42B20693" w14:textId="77777777" w:rsidR="00FD229F" w:rsidRDefault="00FD229F" w:rsidP="00FD229F">
      <w:pPr>
        <w:pStyle w:val="teiab"/>
      </w:pPr>
      <w:r>
        <w:t>Poszluhni kerscha</w:t>
      </w:r>
      <w:r w:rsidRPr="005F5F59">
        <w:t>ſ</w:t>
      </w:r>
      <w:r>
        <w:t>ztvo</w:t>
      </w:r>
      <w:r>
        <w:br/>
        <w:t xml:space="preserve">veliko nevolo, </w:t>
      </w:r>
      <w:r w:rsidRPr="00DE2B0C">
        <w:rPr>
          <w:rStyle w:val="teiplaceName"/>
        </w:rPr>
        <w:t>Sodoma</w:t>
      </w:r>
      <w:r>
        <w:br/>
        <w:t>varasa veliko teskocsu;</w:t>
      </w:r>
    </w:p>
    <w:p w14:paraId="42B30E58" w14:textId="77777777" w:rsidR="00FD229F" w:rsidRDefault="00FD229F" w:rsidP="00FD229F">
      <w:pPr>
        <w:pStyle w:val="teiab"/>
      </w:pPr>
      <w:r>
        <w:t xml:space="preserve">Vreme </w:t>
      </w:r>
      <w:r w:rsidRPr="00DE2B0C">
        <w:rPr>
          <w:rStyle w:val="teipersName"/>
        </w:rPr>
        <w:t>Abrahama</w:t>
      </w:r>
      <w:r>
        <w:t>, kteraszo</w:t>
      </w:r>
      <w:r>
        <w:br/>
        <w:t xml:space="preserve">vchinyena, ino nad </w:t>
      </w:r>
      <w:r w:rsidRPr="00DE2B0C">
        <w:rPr>
          <w:rStyle w:val="teiplaceName"/>
        </w:rPr>
        <w:t>Gomornom</w:t>
      </w:r>
      <w:r>
        <w:br/>
        <w:t>kteraszo zgodjena.</w:t>
      </w:r>
    </w:p>
    <w:p w14:paraId="6A3A10BF" w14:textId="77777777" w:rsidR="00FD229F" w:rsidRDefault="00FD229F" w:rsidP="00FD229F">
      <w:pPr>
        <w:pStyle w:val="teiab"/>
      </w:pPr>
      <w:r>
        <w:t xml:space="preserve">Pervo neg Goszpon Bogh </w:t>
      </w:r>
      <w:r w:rsidRPr="00DE2B0C">
        <w:rPr>
          <w:rStyle w:val="teiplaceName"/>
        </w:rPr>
        <w:t>Sodomu</w:t>
      </w:r>
      <w:r>
        <w:br/>
        <w:t xml:space="preserve">kastiga </w:t>
      </w:r>
      <w:r w:rsidRPr="00DE2B0C">
        <w:rPr>
          <w:rStyle w:val="teipersName"/>
        </w:rPr>
        <w:t>Abraham</w:t>
      </w:r>
      <w:r>
        <w:t xml:space="preserve"> molja</w:t>
      </w:r>
      <w:r w:rsidRPr="005F5F59">
        <w:t>ſ</w:t>
      </w:r>
      <w:r>
        <w:t>se,</w:t>
      </w:r>
      <w:r>
        <w:br/>
        <w:t>Goszpodina Boga, da bi ne kas-</w:t>
      </w:r>
      <w:r>
        <w:br/>
        <w:t xml:space="preserve">tigal, </w:t>
      </w:r>
      <w:r w:rsidRPr="00DE2B0C">
        <w:rPr>
          <w:rStyle w:val="teiplaceName"/>
        </w:rPr>
        <w:t>Sodoma</w:t>
      </w:r>
      <w:r>
        <w:t xml:space="preserve"> varasa, ned dabis </w:t>
      </w:r>
    </w:p>
    <w:p w14:paraId="50A153DD" w14:textId="77777777" w:rsidR="00FD229F" w:rsidRDefault="00FD229F" w:rsidP="00FD229F">
      <w:pPr>
        <w:pStyle w:val="teicatch-word"/>
      </w:pPr>
      <w:r>
        <w:t>zdersal</w:t>
      </w:r>
    </w:p>
    <w:p w14:paraId="581B3560" w14:textId="77777777" w:rsidR="00FD229F" w:rsidRDefault="00FD229F" w:rsidP="00FD229F">
      <w:pPr>
        <w:spacing w:after="200"/>
      </w:pPr>
      <w:r>
        <w:br w:type="page"/>
      </w:r>
    </w:p>
    <w:p w14:paraId="26DB99E4" w14:textId="77777777" w:rsidR="00FD229F" w:rsidRDefault="00FD229F" w:rsidP="00FD229F">
      <w:pPr>
        <w:tabs>
          <w:tab w:val="left" w:pos="1276"/>
        </w:tabs>
      </w:pPr>
      <w:r>
        <w:lastRenderedPageBreak/>
        <w:t>/140/</w:t>
      </w:r>
    </w:p>
    <w:p w14:paraId="51AB7686" w14:textId="77777777" w:rsidR="00FD229F" w:rsidRDefault="00FD229F" w:rsidP="00FD229F">
      <w:pPr>
        <w:pStyle w:val="teiab"/>
      </w:pPr>
      <w:r>
        <w:t>zdersal ino sze szmiluval.</w:t>
      </w:r>
    </w:p>
    <w:p w14:paraId="39EEE373" w14:textId="77777777" w:rsidR="00FD229F" w:rsidRDefault="00FD229F" w:rsidP="00FD229F">
      <w:pPr>
        <w:pStyle w:val="teiab"/>
      </w:pPr>
      <w:r w:rsidRPr="00714D0D">
        <w:rPr>
          <w:rStyle w:val="teipersName"/>
        </w:rPr>
        <w:t>Abraham</w:t>
      </w:r>
      <w:r>
        <w:t xml:space="preserve"> tak recse, ino naprai</w:t>
      </w:r>
      <w:r>
        <w:br/>
        <w:t>sztopi: hocseli Goszpodne vsze</w:t>
      </w:r>
      <w:r>
        <w:br/>
        <w:t>nye kastigati, pravicsne zgres-</w:t>
      </w:r>
      <w:r>
        <w:br/>
        <w:t>niki Schefli kastigati, ali po</w:t>
      </w:r>
      <w:r>
        <w:br/>
        <w:t>miloschi pravicsne zdersati.</w:t>
      </w:r>
    </w:p>
    <w:p w14:paraId="1C98746B" w14:textId="77777777" w:rsidR="00FD229F" w:rsidRDefault="00FD229F" w:rsidP="00FD229F">
      <w:pPr>
        <w:pStyle w:val="teiab"/>
      </w:pPr>
      <w:r>
        <w:t xml:space="preserve">Nato </w:t>
      </w:r>
      <w:r w:rsidRPr="00714D0D">
        <w:rPr>
          <w:rStyle w:val="teipersName"/>
        </w:rPr>
        <w:t>Abrahamu</w:t>
      </w:r>
      <w:r>
        <w:t xml:space="preserve"> Bogh tako odgo-</w:t>
      </w:r>
      <w:r>
        <w:br/>
        <w:t>vori, za volo pravicsni scho-</w:t>
      </w:r>
      <w:r>
        <w:br/>
        <w:t>ie obdersati, i moia szerdito</w:t>
      </w:r>
      <w:r w:rsidRPr="005F5F59">
        <w:t>ſ</w:t>
      </w:r>
      <w:r>
        <w:t>zt</w:t>
      </w:r>
      <w:r>
        <w:br/>
        <w:t>nesche zverni nih sztati, li-</w:t>
      </w:r>
      <w:r>
        <w:br/>
        <w:t>sztor csi</w:t>
      </w:r>
      <w:r w:rsidRPr="005F5F59">
        <w:t>ſ</w:t>
      </w:r>
      <w:r>
        <w:t>se scheio zgrehov po-</w:t>
      </w:r>
      <w:r>
        <w:br/>
        <w:t>vernoti.</w:t>
      </w:r>
    </w:p>
    <w:p w14:paraId="1FB6E4D8" w14:textId="77777777" w:rsidR="00FD229F" w:rsidRDefault="00FD229F" w:rsidP="00FD229F">
      <w:pPr>
        <w:pStyle w:val="teiab"/>
      </w:pPr>
      <w:r>
        <w:t xml:space="preserve">Goszpodinu Bogu </w:t>
      </w:r>
      <w:r w:rsidRPr="00714D0D">
        <w:rPr>
          <w:rStyle w:val="teipersName"/>
        </w:rPr>
        <w:t>Abraham</w:t>
      </w:r>
      <w:r>
        <w:t xml:space="preserve"> pak</w:t>
      </w:r>
      <w:r>
        <w:br/>
        <w:t xml:space="preserve">recse: pedeszet pravicsni v </w:t>
      </w:r>
      <w:r w:rsidRPr="00714D0D">
        <w:rPr>
          <w:rStyle w:val="teiplaceName"/>
        </w:rPr>
        <w:t>So-</w:t>
      </w:r>
      <w:r w:rsidRPr="00714D0D">
        <w:rPr>
          <w:rStyle w:val="teiplaceName"/>
        </w:rPr>
        <w:br/>
        <w:t>domi</w:t>
      </w:r>
      <w:r>
        <w:t xml:space="preserve"> csi bode, ti zdersati vsze</w:t>
      </w:r>
      <w:r>
        <w:br/>
        <w:t>nye hocsesli, Goszpodne? Gosz-</w:t>
      </w:r>
      <w:r>
        <w:br/>
        <w:t xml:space="preserve">podin Bogh nato </w:t>
      </w:r>
      <w:r w:rsidRPr="00714D0D">
        <w:rPr>
          <w:rStyle w:val="teipersName"/>
        </w:rPr>
        <w:t>Abraha-</w:t>
      </w:r>
      <w:r w:rsidRPr="00714D0D">
        <w:rPr>
          <w:rStyle w:val="teipersName"/>
        </w:rPr>
        <w:br/>
        <w:t>mu</w:t>
      </w:r>
      <w:r>
        <w:t xml:space="preserve"> recse.</w:t>
      </w:r>
    </w:p>
    <w:p w14:paraId="4676003F" w14:textId="77777777" w:rsidR="00FD229F" w:rsidRDefault="00FD229F" w:rsidP="00FD229F">
      <w:pPr>
        <w:pStyle w:val="teicatch-word"/>
      </w:pPr>
      <w:r>
        <w:t>Pede</w:t>
      </w:r>
      <w:r w:rsidRPr="005F5F59">
        <w:t>ſ</w:t>
      </w:r>
      <w:r>
        <w:t>zet</w:t>
      </w:r>
    </w:p>
    <w:p w14:paraId="37F43931" w14:textId="77777777" w:rsidR="00FD229F" w:rsidRDefault="00FD229F" w:rsidP="00FD229F">
      <w:pPr>
        <w:spacing w:after="200"/>
      </w:pPr>
      <w:r>
        <w:br w:type="page"/>
      </w:r>
    </w:p>
    <w:p w14:paraId="2F42F181" w14:textId="77777777" w:rsidR="00FD229F" w:rsidRDefault="00FD229F" w:rsidP="00FD229F">
      <w:pPr>
        <w:tabs>
          <w:tab w:val="left" w:pos="1276"/>
        </w:tabs>
      </w:pPr>
      <w:r>
        <w:lastRenderedPageBreak/>
        <w:t>/141/</w:t>
      </w:r>
    </w:p>
    <w:p w14:paraId="3637C080" w14:textId="77777777" w:rsidR="00FD229F" w:rsidRDefault="00FD229F" w:rsidP="00FD229F">
      <w:pPr>
        <w:pStyle w:val="teifwPageNum"/>
      </w:pPr>
      <w:r>
        <w:t>91.</w:t>
      </w:r>
    </w:p>
    <w:p w14:paraId="13E0B1CA" w14:textId="77777777" w:rsidR="00FD229F" w:rsidRDefault="00FD229F" w:rsidP="00FD229F">
      <w:pPr>
        <w:pStyle w:val="teiab"/>
      </w:pPr>
      <w:r>
        <w:t>Pedeszet pravicsni csisze more nai-</w:t>
      </w:r>
      <w:r>
        <w:br/>
        <w:t xml:space="preserve">ti, v </w:t>
      </w:r>
      <w:r>
        <w:rPr>
          <w:rStyle w:val="teiplaceName"/>
        </w:rPr>
        <w:t>S</w:t>
      </w:r>
      <w:r w:rsidRPr="00CB08E7">
        <w:rPr>
          <w:rStyle w:val="teiplaceName"/>
        </w:rPr>
        <w:t>odome</w:t>
      </w:r>
      <w:r>
        <w:t xml:space="preserve"> gomorhe vszem nye-</w:t>
      </w:r>
      <w:r>
        <w:br/>
        <w:t>ga ladanyi, kokoszem Bogh</w:t>
      </w:r>
      <w:r>
        <w:br/>
        <w:t>zmosen, scho obdersati, ino vsze</w:t>
      </w:r>
      <w:r>
        <w:br/>
        <w:t>nye nescho vkastigo pusztiti.</w:t>
      </w:r>
    </w:p>
    <w:p w14:paraId="2E114A35" w14:textId="77777777" w:rsidR="00FD229F" w:rsidRDefault="00FD229F" w:rsidP="00FD229F">
      <w:pPr>
        <w:pStyle w:val="teiab"/>
      </w:pPr>
      <w:r>
        <w:t xml:space="preserve">Na kolena szvoia </w:t>
      </w:r>
      <w:r w:rsidRPr="00CB08E7">
        <w:rPr>
          <w:rStyle w:val="teipersName"/>
        </w:rPr>
        <w:t>Abraham</w:t>
      </w:r>
      <w:r>
        <w:t xml:space="preserve"> opa-</w:t>
      </w:r>
      <w:r>
        <w:br/>
        <w:t>vszi, Goszpodina Boga zacse on</w:t>
      </w:r>
      <w:r>
        <w:br/>
        <w:t>prosziti, cseterdeszet i pet csi</w:t>
      </w:r>
      <w:r w:rsidRPr="005F5F59">
        <w:t>ſ</w:t>
      </w:r>
      <w:r>
        <w:t>se</w:t>
      </w:r>
      <w:r>
        <w:br/>
        <w:t>more naiti, zavol ti pravicsni</w:t>
      </w:r>
      <w:r>
        <w:br/>
        <w:t>naie kastigati.</w:t>
      </w:r>
    </w:p>
    <w:p w14:paraId="68589317" w14:textId="77777777" w:rsidR="00FD229F" w:rsidRDefault="00FD229F" w:rsidP="00FD229F">
      <w:pPr>
        <w:pStyle w:val="teiab"/>
      </w:pPr>
      <w:r>
        <w:t xml:space="preserve">Goszpodin Bogh nato </w:t>
      </w:r>
      <w:r w:rsidRPr="00CB08E7">
        <w:rPr>
          <w:rStyle w:val="teipersName"/>
        </w:rPr>
        <w:t>Abrahamu</w:t>
      </w:r>
      <w:r>
        <w:br/>
        <w:t>recse: toliko pravicsni csi</w:t>
      </w:r>
      <w:r w:rsidRPr="005F5F59">
        <w:t>ſ</w:t>
      </w:r>
      <w:r>
        <w:t>ze</w:t>
      </w:r>
      <w:r>
        <w:br/>
        <w:t xml:space="preserve">more naiti, tako iaz </w:t>
      </w:r>
      <w:r w:rsidRPr="00CB08E7">
        <w:rPr>
          <w:rStyle w:val="teiplaceName"/>
        </w:rPr>
        <w:t>Sodoma</w:t>
      </w:r>
      <w:r>
        <w:br/>
        <w:t>nescho kastigati, nad sidovszkim</w:t>
      </w:r>
      <w:r>
        <w:br/>
        <w:t>lu</w:t>
      </w:r>
      <w:r w:rsidRPr="005F5F59">
        <w:t>ſ</w:t>
      </w:r>
      <w:r>
        <w:t>ztvom schosze szmiluvati.</w:t>
      </w:r>
    </w:p>
    <w:p w14:paraId="290FD045" w14:textId="77777777" w:rsidR="00FD229F" w:rsidRDefault="00FD229F" w:rsidP="00FD229F">
      <w:pPr>
        <w:pStyle w:val="teiab"/>
      </w:pPr>
      <w:r>
        <w:t xml:space="preserve">Goszpodina Boga </w:t>
      </w:r>
      <w:r w:rsidRPr="00CB08E7">
        <w:rPr>
          <w:rStyle w:val="teipersName"/>
        </w:rPr>
        <w:t>Abraham</w:t>
      </w:r>
      <w:r>
        <w:t xml:space="preserve"> molia-</w:t>
      </w:r>
      <w:r>
        <w:br/>
        <w:t xml:space="preserve">se, i szponiznom recsiom nyemu </w:t>
      </w:r>
    </w:p>
    <w:p w14:paraId="5EB5A4A8" w14:textId="77777777" w:rsidR="00FD229F" w:rsidRDefault="00FD229F" w:rsidP="00FD229F">
      <w:pPr>
        <w:pStyle w:val="teicatch-word"/>
      </w:pPr>
      <w:r>
        <w:t>rekel</w:t>
      </w:r>
    </w:p>
    <w:p w14:paraId="797AA6B5" w14:textId="77777777" w:rsidR="00FD229F" w:rsidRDefault="00FD229F" w:rsidP="00FD229F">
      <w:pPr>
        <w:spacing w:after="200"/>
      </w:pPr>
      <w:r>
        <w:br w:type="page"/>
      </w:r>
    </w:p>
    <w:p w14:paraId="715A5A3F" w14:textId="77777777" w:rsidR="00FD229F" w:rsidRDefault="00FD229F" w:rsidP="00FD229F">
      <w:pPr>
        <w:tabs>
          <w:tab w:val="left" w:pos="1276"/>
        </w:tabs>
      </w:pPr>
      <w:r>
        <w:lastRenderedPageBreak/>
        <w:t>/142/</w:t>
      </w:r>
    </w:p>
    <w:p w14:paraId="324523B1" w14:textId="77777777" w:rsidR="00FD229F" w:rsidRDefault="00FD229F" w:rsidP="00FD229F">
      <w:pPr>
        <w:pStyle w:val="teiab"/>
      </w:pPr>
      <w:r>
        <w:t>rekel be</w:t>
      </w:r>
      <w:r w:rsidRPr="005F5F59">
        <w:t>ſ</w:t>
      </w:r>
      <w:r>
        <w:t>se: tride</w:t>
      </w:r>
      <w:r w:rsidRPr="005F5F59">
        <w:t>ſ</w:t>
      </w:r>
      <w:r>
        <w:t>zet pravi-</w:t>
      </w:r>
      <w:r>
        <w:br/>
        <w:t xml:space="preserve">csni v </w:t>
      </w:r>
      <w:r w:rsidRPr="00CB08E7">
        <w:rPr>
          <w:rStyle w:val="teiplaceName"/>
        </w:rPr>
        <w:t>Sodome</w:t>
      </w:r>
      <w:r>
        <w:t xml:space="preserve"> csi bode, nad</w:t>
      </w:r>
      <w:r>
        <w:br/>
        <w:t>Sid Sidovszkim lusztvom pro-</w:t>
      </w:r>
      <w:r>
        <w:br/>
        <w:t>szim te szmiluisze.</w:t>
      </w:r>
    </w:p>
    <w:p w14:paraId="2176FA12" w14:textId="77777777" w:rsidR="00FD229F" w:rsidRDefault="00FD229F" w:rsidP="00FD229F">
      <w:pPr>
        <w:pStyle w:val="teiab"/>
      </w:pPr>
      <w:r>
        <w:t xml:space="preserve">Nato </w:t>
      </w:r>
      <w:r w:rsidRPr="00CB08E7">
        <w:rPr>
          <w:rStyle w:val="teipersName"/>
        </w:rPr>
        <w:t>Abrahamu</w:t>
      </w:r>
      <w:r>
        <w:t xml:space="preserve"> Goszpodin Bog</w:t>
      </w:r>
      <w:r>
        <w:br/>
        <w:t xml:space="preserve">recse: trideszet pravicsni v </w:t>
      </w:r>
      <w:r w:rsidRPr="00CB08E7">
        <w:rPr>
          <w:rStyle w:val="teiplaceName"/>
        </w:rPr>
        <w:t>So-</w:t>
      </w:r>
      <w:r w:rsidRPr="00CB08E7">
        <w:rPr>
          <w:rStyle w:val="teiplaceName"/>
        </w:rPr>
        <w:br/>
        <w:t>dome</w:t>
      </w:r>
      <w:r>
        <w:t xml:space="preserve"> csi bode za vol ti pravi-</w:t>
      </w:r>
      <w:r>
        <w:br/>
        <w:t>csni schoie obdersati, ino moie</w:t>
      </w:r>
      <w:r>
        <w:br/>
        <w:t>licze schem knyim obernoti.</w:t>
      </w:r>
    </w:p>
    <w:p w14:paraId="6C6443ED" w14:textId="77777777" w:rsidR="00FD229F" w:rsidRDefault="00FD229F" w:rsidP="00FD229F">
      <w:pPr>
        <w:pStyle w:val="teiab"/>
      </w:pPr>
      <w:r>
        <w:t>Neszerdisze na me Goszpodine</w:t>
      </w:r>
      <w:r>
        <w:br/>
        <w:t xml:space="preserve">Bosie, </w:t>
      </w:r>
      <w:r w:rsidRPr="00CB08E7">
        <w:rPr>
          <w:rStyle w:val="teipersName"/>
        </w:rPr>
        <w:t>Abraham</w:t>
      </w:r>
      <w:r>
        <w:t xml:space="preserve"> molja</w:t>
      </w:r>
      <w:r w:rsidRPr="005F5F59">
        <w:t>ſ</w:t>
      </w:r>
      <w:r>
        <w:t>se, ino</w:t>
      </w:r>
      <w:r>
        <w:br/>
        <w:t>ga prosza</w:t>
      </w:r>
      <w:r w:rsidRPr="005F5F59">
        <w:t>ſ</w:t>
      </w:r>
      <w:r>
        <w:t>se, dabi mogel</w:t>
      </w:r>
      <w:r>
        <w:br/>
        <w:t>ische sztobom govoriti, proszim-</w:t>
      </w:r>
      <w:r>
        <w:br/>
        <w:t>te Goszpodne neima</w:t>
      </w:r>
      <w:r w:rsidRPr="005F5F59">
        <w:t>ſ</w:t>
      </w:r>
      <w:r>
        <w:t>ze szer-</w:t>
      </w:r>
      <w:r>
        <w:br/>
        <w:t>diti.</w:t>
      </w:r>
    </w:p>
    <w:p w14:paraId="5D8ECE90" w14:textId="77777777" w:rsidR="00FD229F" w:rsidRDefault="00FD229F" w:rsidP="00FD229F">
      <w:pPr>
        <w:pStyle w:val="teiab"/>
      </w:pPr>
      <w:r>
        <w:t xml:space="preserve">Dva deszet v </w:t>
      </w:r>
      <w:r w:rsidRPr="00CB08E7">
        <w:rPr>
          <w:rStyle w:val="teiplaceName"/>
        </w:rPr>
        <w:t>Sodome</w:t>
      </w:r>
      <w:r>
        <w:t xml:space="preserve"> </w:t>
      </w:r>
      <w:r w:rsidRPr="00CB08E7">
        <w:rPr>
          <w:rStyle w:val="teidel"/>
        </w:rPr>
        <w:t>csi bode</w:t>
      </w:r>
      <w:r>
        <w:br/>
        <w:t>csi</w:t>
      </w:r>
      <w:r w:rsidRPr="005F5F59">
        <w:t>ſ</w:t>
      </w:r>
      <w:r>
        <w:t>ze more naiti, tiszi pra-</w:t>
      </w:r>
      <w:r>
        <w:br/>
        <w:t xml:space="preserve">vicsni Bogh imaie zdersati, </w:t>
      </w:r>
    </w:p>
    <w:p w14:paraId="4A9740B4" w14:textId="77777777" w:rsidR="00FD229F" w:rsidRDefault="00FD229F" w:rsidP="00FD229F">
      <w:pPr>
        <w:pStyle w:val="teicatch-word"/>
      </w:pPr>
      <w:r>
        <w:t>ali ako.</w:t>
      </w:r>
    </w:p>
    <w:p w14:paraId="279A23CA" w14:textId="77777777" w:rsidR="00FD229F" w:rsidRDefault="00FD229F" w:rsidP="00FD229F">
      <w:pPr>
        <w:spacing w:after="200"/>
      </w:pPr>
      <w:r>
        <w:br w:type="page"/>
      </w:r>
    </w:p>
    <w:p w14:paraId="5F5BD386" w14:textId="77777777" w:rsidR="00FD229F" w:rsidRDefault="00FD229F" w:rsidP="00FD229F">
      <w:pPr>
        <w:tabs>
          <w:tab w:val="left" w:pos="1276"/>
        </w:tabs>
      </w:pPr>
      <w:r>
        <w:lastRenderedPageBreak/>
        <w:t>/143/</w:t>
      </w:r>
    </w:p>
    <w:p w14:paraId="60CE9F08" w14:textId="77777777" w:rsidR="00FD229F" w:rsidRDefault="00FD229F" w:rsidP="00FD229F">
      <w:pPr>
        <w:pStyle w:val="teifwPageNum"/>
      </w:pPr>
      <w:r>
        <w:t>92.</w:t>
      </w:r>
    </w:p>
    <w:p w14:paraId="71B7F090" w14:textId="77777777" w:rsidR="00FD229F" w:rsidRDefault="00FD229F" w:rsidP="00FD229F">
      <w:pPr>
        <w:pStyle w:val="teiab"/>
      </w:pPr>
      <w:r>
        <w:t>ali ako nades ti de</w:t>
      </w:r>
      <w:r w:rsidRPr="005F5F59">
        <w:t>ſ</w:t>
      </w:r>
      <w:r>
        <w:t>zet pravics-</w:t>
      </w:r>
      <w:r>
        <w:br/>
        <w:t>nik, zavol oni de</w:t>
      </w:r>
      <w:r w:rsidRPr="005F5F59">
        <w:t>ſ</w:t>
      </w:r>
      <w:r>
        <w:t>zet, naie kas-</w:t>
      </w:r>
      <w:r>
        <w:br/>
        <w:t>tigali.</w:t>
      </w:r>
    </w:p>
    <w:p w14:paraId="3894AB6A" w14:textId="77777777" w:rsidR="00FD229F" w:rsidRDefault="00FD229F" w:rsidP="00FD229F">
      <w:pPr>
        <w:pStyle w:val="teiab"/>
      </w:pPr>
      <w:r>
        <w:t xml:space="preserve">Nakonczu Goszpon Bogh </w:t>
      </w:r>
      <w:r w:rsidRPr="00475B53">
        <w:rPr>
          <w:rStyle w:val="teipersName"/>
        </w:rPr>
        <w:t>Abraha-</w:t>
      </w:r>
      <w:r w:rsidRPr="00475B53">
        <w:rPr>
          <w:rStyle w:val="teipersName"/>
        </w:rPr>
        <w:br/>
        <w:t>mu</w:t>
      </w:r>
      <w:r>
        <w:t xml:space="preserve"> recse: dvadeszet pravicsni</w:t>
      </w:r>
      <w:r>
        <w:br/>
        <w:t xml:space="preserve">v </w:t>
      </w:r>
      <w:r w:rsidRPr="00475B53">
        <w:rPr>
          <w:rStyle w:val="teiplaceName"/>
        </w:rPr>
        <w:t>Sodome</w:t>
      </w:r>
      <w:r>
        <w:t xml:space="preserve"> csi bode, ali lisztor de-</w:t>
      </w:r>
      <w:r>
        <w:br/>
        <w:t>szet csi</w:t>
      </w:r>
      <w:r w:rsidRPr="005F5F59">
        <w:t>ſ</w:t>
      </w:r>
      <w:r>
        <w:t>se more naiti, vszem nih</w:t>
      </w:r>
      <w:r>
        <w:br/>
        <w:t>pogibelnoszt iaz sch</w:t>
      </w:r>
      <w:r w:rsidRPr="00475B53">
        <w:rPr>
          <w:rStyle w:val="teidel"/>
        </w:rPr>
        <w:t>o</w:t>
      </w:r>
      <w:r>
        <w:t xml:space="preserve"> oprosztiti.</w:t>
      </w:r>
    </w:p>
    <w:p w14:paraId="3A80D8F3" w14:textId="77777777" w:rsidR="00FD229F" w:rsidRDefault="00FD229F" w:rsidP="00FD229F">
      <w:pPr>
        <w:pStyle w:val="teiab"/>
      </w:pPr>
      <w:r w:rsidRPr="00475B53">
        <w:rPr>
          <w:rStyle w:val="teipersName"/>
        </w:rPr>
        <w:t>Abraham</w:t>
      </w:r>
      <w:r>
        <w:t xml:space="preserve"> Goszpodnu nei szmel go-</w:t>
      </w:r>
      <w:r>
        <w:br/>
        <w:t xml:space="preserve">voriti, ni poleg </w:t>
      </w:r>
      <w:r w:rsidRPr="00475B53">
        <w:rPr>
          <w:rStyle w:val="teiplaceName"/>
        </w:rPr>
        <w:t>Sodome</w:t>
      </w:r>
      <w:r>
        <w:t xml:space="preserve"> iedne re-</w:t>
      </w:r>
      <w:r>
        <w:br/>
        <w:t xml:space="preserve">csi rechi, k </w:t>
      </w:r>
      <w:r w:rsidRPr="00475B53">
        <w:rPr>
          <w:rStyle w:val="teiplaceName"/>
        </w:rPr>
        <w:t>Sodome</w:t>
      </w:r>
      <w:r>
        <w:t xml:space="preserve"> varasu Bog</w:t>
      </w:r>
      <w:r>
        <w:br/>
        <w:t>sze oberno</w:t>
      </w:r>
      <w:r w:rsidRPr="005F5F59">
        <w:t>ſ</w:t>
      </w:r>
      <w:r>
        <w:t>se, dva Angela kme-</w:t>
      </w:r>
      <w:r>
        <w:br/>
        <w:t xml:space="preserve">szto v </w:t>
      </w:r>
      <w:r w:rsidRPr="00475B53">
        <w:rPr>
          <w:rStyle w:val="teiplaceName"/>
        </w:rPr>
        <w:t>Sodomo</w:t>
      </w:r>
      <w:r>
        <w:t xml:space="preserve"> poszla</w:t>
      </w:r>
      <w:r w:rsidRPr="005F5F59">
        <w:t>ſ</w:t>
      </w:r>
      <w:r>
        <w:t>se.</w:t>
      </w:r>
    </w:p>
    <w:p w14:paraId="7C0FBB24" w14:textId="77777777" w:rsidR="00FD229F" w:rsidRDefault="00FD229F" w:rsidP="00FD229F">
      <w:pPr>
        <w:pStyle w:val="teiab"/>
      </w:pPr>
      <w:r>
        <w:t xml:space="preserve">Pela ta dva Angela v </w:t>
      </w:r>
      <w:r w:rsidRPr="00475B53">
        <w:rPr>
          <w:rStyle w:val="teiplaceName"/>
        </w:rPr>
        <w:t>Sodomu</w:t>
      </w:r>
      <w:r>
        <w:t xml:space="preserve"> doi-</w:t>
      </w:r>
      <w:r>
        <w:br/>
        <w:t xml:space="preserve">doszta; </w:t>
      </w:r>
      <w:r w:rsidRPr="00475B53">
        <w:rPr>
          <w:rStyle w:val="teipersName"/>
        </w:rPr>
        <w:t>Lotha</w:t>
      </w:r>
      <w:r>
        <w:t xml:space="preserve"> Patriarcha na vra-</w:t>
      </w:r>
      <w:r>
        <w:br/>
        <w:t>tih naido</w:t>
      </w:r>
      <w:r w:rsidRPr="005F5F59">
        <w:t>ſ</w:t>
      </w:r>
      <w:r>
        <w:t>zta loth kakie za-</w:t>
      </w:r>
    </w:p>
    <w:p w14:paraId="028B3E41" w14:textId="77777777" w:rsidR="00FD229F" w:rsidRDefault="00FD229F" w:rsidP="00FD229F">
      <w:pPr>
        <w:pStyle w:val="teicatch-word"/>
      </w:pPr>
      <w:r>
        <w:t>gleda</w:t>
      </w:r>
    </w:p>
    <w:p w14:paraId="32E005ED" w14:textId="77777777" w:rsidR="00FD229F" w:rsidRDefault="00FD229F" w:rsidP="00FD229F">
      <w:pPr>
        <w:spacing w:after="200"/>
      </w:pPr>
      <w:r>
        <w:br w:type="page"/>
      </w:r>
    </w:p>
    <w:p w14:paraId="5750256C" w14:textId="77777777" w:rsidR="00FD229F" w:rsidRDefault="00FD229F" w:rsidP="00FD229F">
      <w:pPr>
        <w:tabs>
          <w:tab w:val="left" w:pos="1276"/>
        </w:tabs>
      </w:pPr>
      <w:r>
        <w:lastRenderedPageBreak/>
        <w:t>/144/</w:t>
      </w:r>
    </w:p>
    <w:p w14:paraId="38B8864A" w14:textId="77777777" w:rsidR="00FD229F" w:rsidRDefault="00FD229F" w:rsidP="00FD229F">
      <w:pPr>
        <w:pStyle w:val="teiab"/>
      </w:pPr>
      <w:r>
        <w:t>gleda, lekmeszto gori vsztal</w:t>
      </w:r>
      <w:r>
        <w:br/>
        <w:t>be, i szvoim obliczem ponizisze</w:t>
      </w:r>
      <w:r>
        <w:br/>
        <w:t>nyima.</w:t>
      </w:r>
    </w:p>
    <w:p w14:paraId="1A04877F" w14:textId="77777777" w:rsidR="00FD229F" w:rsidRDefault="00FD229F" w:rsidP="00FD229F">
      <w:pPr>
        <w:pStyle w:val="teiab"/>
      </w:pPr>
      <w:r>
        <w:t xml:space="preserve">I </w:t>
      </w:r>
      <w:r w:rsidRPr="00455E2E">
        <w:rPr>
          <w:rStyle w:val="teipersName"/>
        </w:rPr>
        <w:t>Loth</w:t>
      </w:r>
      <w:r>
        <w:t xml:space="preserve"> pocsne onda snyima govori-</w:t>
      </w:r>
      <w:r>
        <w:br/>
        <w:t>ti osztanta primeni schem vam</w:t>
      </w:r>
      <w:r>
        <w:br/>
        <w:t>sztana dati, va</w:t>
      </w:r>
      <w:r w:rsidRPr="005F5F59">
        <w:t>ſ</w:t>
      </w:r>
      <w:r>
        <w:t>sim nogam vmi-</w:t>
      </w:r>
      <w:r>
        <w:br/>
        <w:t>tel schem iaz vezdajdati, i tak</w:t>
      </w:r>
      <w:r>
        <w:br/>
        <w:t>va</w:t>
      </w:r>
      <w:r w:rsidRPr="005F5F59">
        <w:t>ſ</w:t>
      </w:r>
      <w:r>
        <w:t>sa tela scheta pocsinoti.</w:t>
      </w:r>
    </w:p>
    <w:p w14:paraId="3ACED8F8" w14:textId="77777777" w:rsidR="00FD229F" w:rsidRDefault="00FD229F" w:rsidP="00FD229F">
      <w:pPr>
        <w:pStyle w:val="teiab"/>
      </w:pPr>
      <w:r>
        <w:t>Angela zacse</w:t>
      </w:r>
      <w:r w:rsidRPr="005F5F59">
        <w:t>ſ</w:t>
      </w:r>
      <w:r>
        <w:t xml:space="preserve">zta </w:t>
      </w:r>
      <w:r w:rsidRPr="00455E2E">
        <w:rPr>
          <w:rStyle w:val="teipersName"/>
        </w:rPr>
        <w:t>Lothu</w:t>
      </w:r>
      <w:r>
        <w:t xml:space="preserve"> govoriti,</w:t>
      </w:r>
      <w:r>
        <w:br/>
        <w:t xml:space="preserve">v </w:t>
      </w:r>
      <w:r w:rsidRPr="00455E2E">
        <w:rPr>
          <w:rStyle w:val="teiplaceName"/>
        </w:rPr>
        <w:t>Sodomszkoi</w:t>
      </w:r>
      <w:r>
        <w:t xml:space="preserve"> vtliczi nas sztan</w:t>
      </w:r>
      <w:r>
        <w:br/>
        <w:t>hocse biti, sztanuvati midva pri</w:t>
      </w:r>
      <w:r>
        <w:br/>
        <w:t xml:space="preserve">tebi nemreva, a </w:t>
      </w:r>
      <w:r w:rsidRPr="00455E2E">
        <w:rPr>
          <w:rStyle w:val="teipersName"/>
        </w:rPr>
        <w:t>Lothie</w:t>
      </w:r>
      <w:r>
        <w:t xml:space="preserve"> primar-</w:t>
      </w:r>
      <w:r>
        <w:br/>
        <w:t>ia, i pri szebi obsztati.</w:t>
      </w:r>
    </w:p>
    <w:p w14:paraId="2C668706" w14:textId="77777777" w:rsidR="00FD229F" w:rsidRDefault="00FD229F" w:rsidP="00FD229F">
      <w:pPr>
        <w:pStyle w:val="teiab"/>
      </w:pPr>
      <w:r w:rsidRPr="00455E2E">
        <w:rPr>
          <w:rStyle w:val="teipersName"/>
        </w:rPr>
        <w:t>Loth</w:t>
      </w:r>
      <w:r>
        <w:t xml:space="preserve"> veszelo priel ona dva Ange-</w:t>
      </w:r>
      <w:r>
        <w:br/>
        <w:t>la, i ve</w:t>
      </w:r>
      <w:r w:rsidRPr="005F5F59">
        <w:t>ſ</w:t>
      </w:r>
      <w:r>
        <w:t>zelo ondi on snima ve-</w:t>
      </w:r>
      <w:r>
        <w:br/>
        <w:t>cseriaj, gda lu</w:t>
      </w:r>
      <w:r w:rsidRPr="005F5F59">
        <w:t>ſ</w:t>
      </w:r>
      <w:r>
        <w:t>ztvo zaszli</w:t>
      </w:r>
      <w:r w:rsidRPr="005F5F59">
        <w:t>ſ</w:t>
      </w:r>
      <w:r>
        <w:t>sa za</w:t>
      </w:r>
      <w:r>
        <w:br/>
        <w:t xml:space="preserve">ta dva Angela, </w:t>
      </w:r>
      <w:r w:rsidRPr="00455E2E">
        <w:rPr>
          <w:rStyle w:val="teiplaceName"/>
        </w:rPr>
        <w:t>Sodoma</w:t>
      </w:r>
      <w:r>
        <w:t xml:space="preserve"> Gomor-</w:t>
      </w:r>
    </w:p>
    <w:p w14:paraId="7456BE5A" w14:textId="77777777" w:rsidR="00FD229F" w:rsidRDefault="00FD229F" w:rsidP="00FD229F">
      <w:pPr>
        <w:pStyle w:val="teiab"/>
      </w:pPr>
      <w:r>
        <w:t>ha</w:t>
      </w:r>
    </w:p>
    <w:p w14:paraId="3ED18658" w14:textId="77777777" w:rsidR="00FD229F" w:rsidRDefault="00FD229F" w:rsidP="00FD229F">
      <w:pPr>
        <w:spacing w:after="200"/>
      </w:pPr>
      <w:r>
        <w:br w:type="page"/>
      </w:r>
    </w:p>
    <w:p w14:paraId="071BBD5B" w14:textId="77777777" w:rsidR="00FD229F" w:rsidRDefault="00FD229F" w:rsidP="00FD229F">
      <w:pPr>
        <w:tabs>
          <w:tab w:val="left" w:pos="1276"/>
        </w:tabs>
      </w:pPr>
      <w:r>
        <w:lastRenderedPageBreak/>
        <w:t>/145/</w:t>
      </w:r>
    </w:p>
    <w:p w14:paraId="4E3C084D" w14:textId="77777777" w:rsidR="00FD229F" w:rsidRDefault="00FD229F" w:rsidP="00FD229F">
      <w:pPr>
        <w:pStyle w:val="teifwPageNum"/>
      </w:pPr>
      <w:r>
        <w:t>93.</w:t>
      </w:r>
    </w:p>
    <w:p w14:paraId="70174D4F" w14:textId="77777777" w:rsidR="00FD229F" w:rsidRDefault="00FD229F" w:rsidP="00FD229F">
      <w:pPr>
        <w:pStyle w:val="teiab"/>
      </w:pPr>
      <w:r>
        <w:t>ha vszasze gori zburka.</w:t>
      </w:r>
    </w:p>
    <w:p w14:paraId="48FDB9A6" w14:textId="77777777" w:rsidR="00FD229F" w:rsidRDefault="00FD229F" w:rsidP="00FD229F">
      <w:pPr>
        <w:pStyle w:val="teiab"/>
      </w:pPr>
      <w:r>
        <w:t xml:space="preserve">I </w:t>
      </w:r>
      <w:r w:rsidRPr="00455E2E">
        <w:rPr>
          <w:rStyle w:val="teipersName"/>
        </w:rPr>
        <w:t>Lothovoi</w:t>
      </w:r>
      <w:r>
        <w:t xml:space="preserve"> hisi ondi prisli be</w:t>
      </w:r>
      <w:r w:rsidRPr="005F5F59">
        <w:t>ſ</w:t>
      </w:r>
      <w:r>
        <w:t>se,</w:t>
      </w:r>
      <w:r>
        <w:br/>
        <w:t>i szerditom recsiom pitati za-</w:t>
      </w:r>
      <w:r>
        <w:br/>
        <w:t>cse</w:t>
      </w:r>
      <w:r w:rsidRPr="005F5F59">
        <w:t>ſ</w:t>
      </w:r>
      <w:r>
        <w:t>se, okud i kakvi ludi ono</w:t>
      </w:r>
      <w:r>
        <w:br/>
        <w:t>be</w:t>
      </w:r>
      <w:r w:rsidRPr="005F5F59">
        <w:t>ſ</w:t>
      </w:r>
      <w:r>
        <w:t>se, zkoterimi pred vratmi</w:t>
      </w:r>
      <w:r>
        <w:br/>
      </w:r>
      <w:r w:rsidRPr="00455E2E">
        <w:rPr>
          <w:rStyle w:val="teipersName"/>
        </w:rPr>
        <w:t>Loth</w:t>
      </w:r>
      <w:r>
        <w:t xml:space="preserve"> govoril be</w:t>
      </w:r>
      <w:r w:rsidRPr="005F5F59">
        <w:t>ſ</w:t>
      </w:r>
      <w:r>
        <w:t>se.</w:t>
      </w:r>
    </w:p>
    <w:p w14:paraId="48C7E926" w14:textId="77777777" w:rsidR="00FD229F" w:rsidRDefault="00FD229F" w:rsidP="00FD229F">
      <w:pPr>
        <w:pStyle w:val="teiab"/>
      </w:pPr>
      <w:r w:rsidRPr="00455E2E">
        <w:rPr>
          <w:rStyle w:val="teipersName"/>
        </w:rPr>
        <w:t>Loth</w:t>
      </w:r>
      <w:r>
        <w:t xml:space="preserve"> nyim tako recse ino odgo-</w:t>
      </w:r>
      <w:r>
        <w:br/>
        <w:t>vori dva potnika scheta prim-</w:t>
      </w:r>
      <w:r>
        <w:br/>
        <w:t>ni pocsinoti, dabi mogel iaz</w:t>
      </w:r>
      <w:r>
        <w:br/>
        <w:t>nym dobro vucsiniti, i snima</w:t>
      </w:r>
      <w:r>
        <w:br/>
        <w:t>mirovno ovdi pocsivati.</w:t>
      </w:r>
    </w:p>
    <w:p w14:paraId="38483A76" w14:textId="77777777" w:rsidR="00FD229F" w:rsidRDefault="00FD229F" w:rsidP="00FD229F">
      <w:pPr>
        <w:pStyle w:val="teiab"/>
      </w:pPr>
      <w:r>
        <w:t>Nego proszim iaz vaz draga</w:t>
      </w:r>
      <w:r>
        <w:br/>
        <w:t>bratya moia, ne csinite ovdi</w:t>
      </w:r>
      <w:r>
        <w:br/>
        <w:t>ni jednomu vi zla, iaz imam</w:t>
      </w:r>
      <w:r>
        <w:br/>
        <w:t>dve cseri ke neznaio mousa,</w:t>
      </w:r>
    </w:p>
    <w:p w14:paraId="45F78AAC" w14:textId="77777777" w:rsidR="00FD229F" w:rsidRDefault="00FD229F" w:rsidP="00FD229F">
      <w:pPr>
        <w:pStyle w:val="teicatch-word"/>
      </w:pPr>
      <w:r>
        <w:t>iaz vam</w:t>
      </w:r>
    </w:p>
    <w:p w14:paraId="448FBF1A" w14:textId="77777777" w:rsidR="00FD229F" w:rsidRDefault="00FD229F" w:rsidP="00FD229F">
      <w:pPr>
        <w:spacing w:after="200"/>
      </w:pPr>
      <w:r>
        <w:br w:type="page"/>
      </w:r>
    </w:p>
    <w:p w14:paraId="59A32162" w14:textId="77777777" w:rsidR="00FD229F" w:rsidRPr="004843B3" w:rsidRDefault="00FD229F" w:rsidP="00FD229F">
      <w:pPr>
        <w:tabs>
          <w:tab w:val="left" w:pos="1276"/>
        </w:tabs>
      </w:pPr>
      <w:r w:rsidRPr="004843B3">
        <w:lastRenderedPageBreak/>
        <w:t>/146/</w:t>
      </w:r>
    </w:p>
    <w:p w14:paraId="62449DBE" w14:textId="77777777" w:rsidR="00FD229F" w:rsidRDefault="00FD229F" w:rsidP="00FD229F">
      <w:pPr>
        <w:pStyle w:val="teiab"/>
      </w:pPr>
      <w:r>
        <w:t>iaz vam hocsu dati za ta</w:t>
      </w:r>
      <w:r>
        <w:br/>
        <w:t>dva potnika.</w:t>
      </w:r>
    </w:p>
    <w:p w14:paraId="7D646680" w14:textId="77777777" w:rsidR="00FD229F" w:rsidRDefault="00FD229F" w:rsidP="00FD229F">
      <w:pPr>
        <w:pStyle w:val="teiab"/>
      </w:pPr>
      <w:r w:rsidRPr="00547CDC">
        <w:rPr>
          <w:rStyle w:val="teilabelZnak"/>
        </w:rPr>
        <w:t>22.</w:t>
      </w:r>
      <w:r>
        <w:t xml:space="preserve"> A ta dva Angela </w:t>
      </w:r>
      <w:r w:rsidRPr="00547CDC">
        <w:rPr>
          <w:rStyle w:val="teipersName"/>
        </w:rPr>
        <w:t>Lothu</w:t>
      </w:r>
      <w:r>
        <w:t xml:space="preserve"> tak ve-</w:t>
      </w:r>
      <w:r>
        <w:br/>
        <w:t xml:space="preserve">koszta, vernisze </w:t>
      </w:r>
      <w:r w:rsidRPr="00547CDC">
        <w:rPr>
          <w:rStyle w:val="teipersName"/>
        </w:rPr>
        <w:t>Loth</w:t>
      </w:r>
      <w:r>
        <w:t xml:space="preserve"> nazai</w:t>
      </w:r>
      <w:r>
        <w:br/>
        <w:t xml:space="preserve">mi zapremo vrata, i </w:t>
      </w:r>
      <w:r w:rsidRPr="00547CDC">
        <w:rPr>
          <w:rStyle w:val="teipersName"/>
        </w:rPr>
        <w:t>Loth</w:t>
      </w:r>
      <w:r>
        <w:t xml:space="preserve"> sze</w:t>
      </w:r>
      <w:r>
        <w:br/>
        <w:t>poverne vhiso noter sztopi,</w:t>
      </w:r>
      <w:r>
        <w:br/>
        <w:t xml:space="preserve">i za </w:t>
      </w:r>
      <w:r w:rsidRPr="00547CDC">
        <w:rPr>
          <w:rStyle w:val="teipersName"/>
        </w:rPr>
        <w:t>Lothom</w:t>
      </w:r>
      <w:r>
        <w:t xml:space="preserve"> vrata Angel szam</w:t>
      </w:r>
      <w:r>
        <w:br/>
        <w:t>zapre.</w:t>
      </w:r>
    </w:p>
    <w:p w14:paraId="0FBD2C99" w14:textId="77777777" w:rsidR="00FD229F" w:rsidRDefault="00FD229F" w:rsidP="00FD229F">
      <w:pPr>
        <w:pStyle w:val="teiab"/>
      </w:pPr>
      <w:r>
        <w:t>Lekmesztu Angyela szerdita</w:t>
      </w:r>
      <w:r>
        <w:br/>
        <w:t>posztaszta, i szvoio szerdito</w:t>
      </w:r>
      <w:r w:rsidRPr="005F5F59">
        <w:t>ſ</w:t>
      </w:r>
      <w:r>
        <w:t>zt</w:t>
      </w:r>
      <w:r>
        <w:br/>
        <w:t>za erh nyi presztiraszta, da</w:t>
      </w:r>
      <w:r>
        <w:br/>
        <w:t>ondi ono nocs pocsinka ne-</w:t>
      </w:r>
      <w:r>
        <w:br/>
        <w:t>maszta.</w:t>
      </w:r>
    </w:p>
    <w:p w14:paraId="676492DE" w14:textId="77777777" w:rsidR="00FD229F" w:rsidRDefault="00FD229F" w:rsidP="00FD229F">
      <w:pPr>
        <w:pStyle w:val="teiab"/>
      </w:pPr>
      <w:r>
        <w:t xml:space="preserve">Onda ta Angela </w:t>
      </w:r>
      <w:r w:rsidRPr="00547CDC">
        <w:rPr>
          <w:rStyle w:val="teipersName"/>
        </w:rPr>
        <w:t>Lothu</w:t>
      </w:r>
      <w:r>
        <w:t xml:space="preserve"> tak re-</w:t>
      </w:r>
      <w:r>
        <w:br/>
        <w:t>koszta, ti i tvoia hisa i vsza</w:t>
      </w:r>
      <w:r>
        <w:br/>
        <w:t>tva rodbina, ima vunka ziti,</w:t>
      </w:r>
    </w:p>
    <w:p w14:paraId="18632BB6" w14:textId="77777777" w:rsidR="00FD229F" w:rsidRDefault="00FD229F" w:rsidP="00FD229F">
      <w:pPr>
        <w:tabs>
          <w:tab w:val="left" w:pos="1276"/>
        </w:tabs>
      </w:pPr>
      <w:r w:rsidRPr="00547CDC">
        <w:rPr>
          <w:rStyle w:val="teiplaceName"/>
        </w:rPr>
        <w:t>Sodoma</w:t>
      </w:r>
      <w:r>
        <w:t>.</w:t>
      </w:r>
    </w:p>
    <w:p w14:paraId="2F90AF86" w14:textId="77777777" w:rsidR="00FD229F" w:rsidRDefault="00FD229F" w:rsidP="00FD229F">
      <w:pPr>
        <w:spacing w:after="200"/>
      </w:pPr>
      <w:r>
        <w:br w:type="page"/>
      </w:r>
    </w:p>
    <w:p w14:paraId="5CAA6951" w14:textId="77777777" w:rsidR="00FD229F" w:rsidRDefault="00FD229F" w:rsidP="00FD229F">
      <w:pPr>
        <w:tabs>
          <w:tab w:val="left" w:pos="1276"/>
        </w:tabs>
      </w:pPr>
      <w:r>
        <w:lastRenderedPageBreak/>
        <w:t>/147/</w:t>
      </w:r>
    </w:p>
    <w:p w14:paraId="109726C4" w14:textId="77777777" w:rsidR="00FD229F" w:rsidRDefault="00FD229F" w:rsidP="00FD229F">
      <w:pPr>
        <w:pStyle w:val="teifwPageNum"/>
      </w:pPr>
      <w:r>
        <w:t>94.</w:t>
      </w:r>
    </w:p>
    <w:p w14:paraId="11B6D49E" w14:textId="77777777" w:rsidR="00FD229F" w:rsidRDefault="00FD229F" w:rsidP="00FD229F">
      <w:pPr>
        <w:pStyle w:val="teiab"/>
      </w:pPr>
      <w:r>
        <w:t>Sodoma varasa, zmosni Goszpo-</w:t>
      </w:r>
      <w:r>
        <w:br/>
        <w:t>din Bogh, da i nye nekastiga.</w:t>
      </w:r>
    </w:p>
    <w:p w14:paraId="2E0779B5" w14:textId="77777777" w:rsidR="00FD229F" w:rsidRDefault="00FD229F" w:rsidP="00FD229F">
      <w:pPr>
        <w:pStyle w:val="teiab"/>
      </w:pPr>
      <w:r>
        <w:t>Kadabi</w:t>
      </w:r>
      <w:r w:rsidRPr="005F5F59">
        <w:t>ſ</w:t>
      </w:r>
      <w:r>
        <w:t xml:space="preserve">ze zoria pocseti hotela, </w:t>
      </w:r>
      <w:r w:rsidRPr="00A91E43">
        <w:rPr>
          <w:rStyle w:val="teipersName"/>
        </w:rPr>
        <w:t>Lo-</w:t>
      </w:r>
      <w:r w:rsidRPr="00A91E43">
        <w:rPr>
          <w:rStyle w:val="teipersName"/>
        </w:rPr>
        <w:br/>
        <w:t>thu</w:t>
      </w:r>
      <w:r>
        <w:t xml:space="preserve"> govoriti pocseta Angyela,</w:t>
      </w:r>
      <w:r>
        <w:br/>
        <w:t>ti i tvoia sena i vsza tva rod-</w:t>
      </w:r>
      <w:r>
        <w:br/>
        <w:t xml:space="preserve">bina, vun </w:t>
      </w:r>
      <w:r w:rsidRPr="00A91E43">
        <w:rPr>
          <w:rStyle w:val="teiplaceName"/>
        </w:rPr>
        <w:t>Sodome</w:t>
      </w:r>
      <w:r>
        <w:t xml:space="preserve"> vezdai nai se-</w:t>
      </w:r>
      <w:r>
        <w:br/>
        <w:t>tuie ona.</w:t>
      </w:r>
    </w:p>
    <w:p w14:paraId="6FD4D317" w14:textId="77777777" w:rsidR="00FD229F" w:rsidRDefault="00FD229F" w:rsidP="00FD229F">
      <w:pPr>
        <w:pStyle w:val="teiab"/>
      </w:pPr>
      <w:r>
        <w:t>I lekme</w:t>
      </w:r>
      <w:r w:rsidRPr="005F5F59">
        <w:t>ſ</w:t>
      </w:r>
      <w:r>
        <w:t xml:space="preserve">ztu sze </w:t>
      </w:r>
      <w:r w:rsidRPr="00A91E43">
        <w:rPr>
          <w:rStyle w:val="teipersName"/>
        </w:rPr>
        <w:t>Loth</w:t>
      </w:r>
      <w:r>
        <w:t xml:space="preserve"> z </w:t>
      </w:r>
      <w:r w:rsidRPr="00A91E43">
        <w:rPr>
          <w:rStyle w:val="teiplaceName"/>
        </w:rPr>
        <w:t>Sodoma</w:t>
      </w:r>
      <w:r>
        <w:t xml:space="preserve"> od-</w:t>
      </w:r>
      <w:r>
        <w:br/>
        <w:t>pravi, szam i nyegova sena, i</w:t>
      </w:r>
      <w:r>
        <w:br/>
        <w:t>nyegove dvei cseri, setuva</w:t>
      </w:r>
      <w:r w:rsidRPr="005F5F59">
        <w:t>ſ</w:t>
      </w:r>
      <w:r>
        <w:t>se</w:t>
      </w:r>
      <w:r>
        <w:br/>
        <w:t xml:space="preserve">ziti vunka i </w:t>
      </w:r>
      <w:r w:rsidRPr="00A91E43">
        <w:rPr>
          <w:rStyle w:val="teiplaceName"/>
        </w:rPr>
        <w:t>Sodome</w:t>
      </w:r>
      <w:r>
        <w:t>, na Angel-</w:t>
      </w:r>
      <w:r>
        <w:br/>
        <w:t>szke reicsi hitro odja</w:t>
      </w:r>
      <w:r w:rsidRPr="005F5F59">
        <w:t>ſ</w:t>
      </w:r>
      <w:r>
        <w:t>se.</w:t>
      </w:r>
    </w:p>
    <w:p w14:paraId="52B31E5A" w14:textId="77777777" w:rsidR="00FD229F" w:rsidRDefault="00FD229F" w:rsidP="00FD229F">
      <w:pPr>
        <w:pStyle w:val="teiab"/>
      </w:pPr>
      <w:r>
        <w:t>Angyel josche pervo pocsne govo-</w:t>
      </w:r>
      <w:r>
        <w:br/>
        <w:t>riti, nareke ino krics csi bodete</w:t>
      </w:r>
      <w:r>
        <w:br/>
        <w:t>chuli, ni jedensze zmed vaz na-</w:t>
      </w:r>
      <w:r>
        <w:br/>
        <w:t>zai ne ogledai, ar kmeszto Gosz-</w:t>
      </w:r>
      <w:r>
        <w:br/>
        <w:t>pon Bogh sche vaz kastigati.</w:t>
      </w:r>
    </w:p>
    <w:p w14:paraId="3CA04C6B" w14:textId="77777777" w:rsidR="00FD229F" w:rsidRPr="00A91E43" w:rsidRDefault="00FD229F" w:rsidP="00FD229F">
      <w:pPr>
        <w:tabs>
          <w:tab w:val="left" w:pos="1276"/>
        </w:tabs>
        <w:rPr>
          <w:rStyle w:val="teipersName"/>
        </w:rPr>
      </w:pPr>
      <w:r w:rsidRPr="00A91E43">
        <w:rPr>
          <w:rStyle w:val="teipersName"/>
        </w:rPr>
        <w:t xml:space="preserve">Loth </w:t>
      </w:r>
    </w:p>
    <w:p w14:paraId="6CA08A06" w14:textId="77777777" w:rsidR="00FD229F" w:rsidRDefault="00FD229F" w:rsidP="00FD229F">
      <w:pPr>
        <w:spacing w:after="200"/>
      </w:pPr>
      <w:r>
        <w:br w:type="page"/>
      </w:r>
    </w:p>
    <w:p w14:paraId="65DBEA42" w14:textId="77777777" w:rsidR="00FD229F" w:rsidRDefault="00FD229F" w:rsidP="00FD229F">
      <w:pPr>
        <w:tabs>
          <w:tab w:val="left" w:pos="1276"/>
        </w:tabs>
      </w:pPr>
      <w:r>
        <w:lastRenderedPageBreak/>
        <w:t>/148/</w:t>
      </w:r>
    </w:p>
    <w:p w14:paraId="40B6DD56" w14:textId="77777777" w:rsidR="00FD229F" w:rsidRDefault="00FD229F" w:rsidP="00FD229F">
      <w:pPr>
        <w:pStyle w:val="teiab"/>
      </w:pPr>
      <w:r w:rsidRPr="00A91E43">
        <w:rPr>
          <w:rStyle w:val="teipersName"/>
        </w:rPr>
        <w:t>Loth</w:t>
      </w:r>
      <w:r>
        <w:t xml:space="preserve"> sze zacse onda prekoto mo-</w:t>
      </w:r>
      <w:r>
        <w:br/>
        <w:t>liti, Goszpodina Bogha zacse on</w:t>
      </w:r>
      <w:r>
        <w:br/>
        <w:t>prosziti, dabi Goszpodin Bogh to</w:t>
      </w:r>
      <w:r>
        <w:br/>
        <w:t>snyim stel vcsiniti, nyega zpo-</w:t>
      </w:r>
      <w:r>
        <w:br/>
        <w:t>gibeli vun oszlobodi.</w:t>
      </w:r>
    </w:p>
    <w:p w14:paraId="425613A5" w14:textId="77777777" w:rsidR="00FD229F" w:rsidRDefault="00FD229F" w:rsidP="00FD229F">
      <w:pPr>
        <w:pStyle w:val="teiab"/>
      </w:pPr>
      <w:r>
        <w:t>Den dabi</w:t>
      </w:r>
      <w:r w:rsidRPr="005F5F59">
        <w:t>ſ</w:t>
      </w:r>
      <w:r>
        <w:t>ze hotel od nocsi locsiti,</w:t>
      </w:r>
      <w:r>
        <w:br/>
        <w:t>i szuncze na zemlo gdabi stelo</w:t>
      </w:r>
      <w:r>
        <w:br/>
        <w:t>priti, Goszpodin Bogh ogen z ne-</w:t>
      </w:r>
      <w:r>
        <w:br/>
        <w:t>be</w:t>
      </w:r>
      <w:r w:rsidRPr="005F5F59">
        <w:t>ſ</w:t>
      </w:r>
      <w:r>
        <w:t>z doli pu</w:t>
      </w:r>
      <w:r w:rsidRPr="005F5F59">
        <w:t>ſ</w:t>
      </w:r>
      <w:r>
        <w:t xml:space="preserve">zti, </w:t>
      </w:r>
      <w:r w:rsidRPr="00A91E43">
        <w:rPr>
          <w:rStyle w:val="teiplaceName"/>
        </w:rPr>
        <w:t>Sodoma</w:t>
      </w:r>
      <w:r>
        <w:t xml:space="preserve"> </w:t>
      </w:r>
      <w:r w:rsidRPr="00A91E43">
        <w:rPr>
          <w:rStyle w:val="teiplaceName"/>
        </w:rPr>
        <w:t>Gomora</w:t>
      </w:r>
      <w:r>
        <w:br/>
        <w:t>pocse</w:t>
      </w:r>
      <w:r w:rsidRPr="005F5F59">
        <w:t>ſ</w:t>
      </w:r>
      <w:r>
        <w:t>se goriti.</w:t>
      </w:r>
    </w:p>
    <w:p w14:paraId="7B3C6DE4" w14:textId="77777777" w:rsidR="00FD229F" w:rsidRDefault="00FD229F" w:rsidP="00FD229F">
      <w:pPr>
        <w:pStyle w:val="teiab"/>
      </w:pPr>
      <w:r>
        <w:t xml:space="preserve">Krics velik posztal be, v </w:t>
      </w:r>
      <w:r w:rsidRPr="00A91E43">
        <w:rPr>
          <w:rStyle w:val="teiplaceName"/>
        </w:rPr>
        <w:t>Sodome</w:t>
      </w:r>
      <w:r>
        <w:br/>
        <w:t>vara</w:t>
      </w:r>
      <w:r w:rsidRPr="005F5F59">
        <w:t>ſ</w:t>
      </w:r>
      <w:r>
        <w:t>si, veliko plakanye i</w:t>
      </w:r>
      <w:r>
        <w:br/>
        <w:t xml:space="preserve">sztrasno javkanye; a </w:t>
      </w:r>
      <w:r w:rsidRPr="00A91E43">
        <w:rPr>
          <w:rStyle w:val="teipersName"/>
        </w:rPr>
        <w:t>Lothova</w:t>
      </w:r>
      <w:r>
        <w:br/>
        <w:t>sena kme</w:t>
      </w:r>
      <w:r w:rsidRPr="005F5F59">
        <w:t>ſ</w:t>
      </w:r>
      <w:r>
        <w:t>ztosze ogleda, vu</w:t>
      </w:r>
      <w:r>
        <w:br/>
        <w:t>kastigo Bosio itak je opala.</w:t>
      </w:r>
    </w:p>
    <w:p w14:paraId="5850B292" w14:textId="77777777" w:rsidR="00FD229F" w:rsidRDefault="00FD229F" w:rsidP="00FD229F">
      <w:pPr>
        <w:pStyle w:val="teiab"/>
      </w:pPr>
      <w:r>
        <w:t xml:space="preserve">Kak </w:t>
      </w:r>
      <w:r w:rsidRPr="00A91E43">
        <w:rPr>
          <w:rStyle w:val="teipersName"/>
        </w:rPr>
        <w:t>Lothova</w:t>
      </w:r>
      <w:r>
        <w:t xml:space="preserve"> sena nazai sze</w:t>
      </w:r>
    </w:p>
    <w:p w14:paraId="2ADF76DD" w14:textId="77777777" w:rsidR="00FD229F" w:rsidRDefault="00FD229F" w:rsidP="00FD229F">
      <w:pPr>
        <w:pStyle w:val="teicatch-word"/>
      </w:pPr>
      <w:r>
        <w:t>ogleda</w:t>
      </w:r>
    </w:p>
    <w:p w14:paraId="59DFBE5F" w14:textId="77777777" w:rsidR="00FD229F" w:rsidRDefault="00FD229F" w:rsidP="00FD229F">
      <w:pPr>
        <w:spacing w:after="200"/>
      </w:pPr>
      <w:r>
        <w:br w:type="page"/>
      </w:r>
    </w:p>
    <w:p w14:paraId="7797244A" w14:textId="77777777" w:rsidR="00FD229F" w:rsidRDefault="00FD229F" w:rsidP="00FD229F">
      <w:pPr>
        <w:tabs>
          <w:tab w:val="left" w:pos="1276"/>
        </w:tabs>
      </w:pPr>
      <w:r>
        <w:lastRenderedPageBreak/>
        <w:t>/149/</w:t>
      </w:r>
    </w:p>
    <w:p w14:paraId="7C582CA8" w14:textId="77777777" w:rsidR="00FD229F" w:rsidRDefault="00FD229F" w:rsidP="00FD229F">
      <w:pPr>
        <w:pStyle w:val="teifwPageNum"/>
      </w:pPr>
      <w:r>
        <w:t>95.</w:t>
      </w:r>
    </w:p>
    <w:p w14:paraId="5DB619F2" w14:textId="77777777" w:rsidR="00FD229F" w:rsidRDefault="00FD229F" w:rsidP="00FD229F">
      <w:pPr>
        <w:pStyle w:val="teiab"/>
      </w:pPr>
      <w:r>
        <w:t>ogleda, lekmeszto szolenim kam-</w:t>
      </w:r>
      <w:r>
        <w:br/>
        <w:t>nomie posztala, stera hocse sztati</w:t>
      </w:r>
      <w:r>
        <w:br/>
        <w:t>do szudnyega dneva, vszemo tomu</w:t>
      </w:r>
      <w:r>
        <w:br/>
        <w:t>szveitu na veliko peldo.</w:t>
      </w:r>
    </w:p>
    <w:p w14:paraId="2E0E4EED" w14:textId="77777777" w:rsidR="00FD229F" w:rsidRDefault="00FD229F" w:rsidP="00FD229F">
      <w:pPr>
        <w:pStyle w:val="teiab"/>
      </w:pPr>
      <w:r>
        <w:t>Lisztor za jeden greh szeje raszer-</w:t>
      </w:r>
      <w:r>
        <w:br/>
        <w:t xml:space="preserve">dit na </w:t>
      </w:r>
      <w:r w:rsidRPr="009A65CC">
        <w:rPr>
          <w:rStyle w:val="teipersName"/>
        </w:rPr>
        <w:t>Lothovo</w:t>
      </w:r>
      <w:r>
        <w:t xml:space="preserve"> seno, kastiguie</w:t>
      </w:r>
      <w:r>
        <w:br/>
        <w:t>pusztil, szpomentesze kaie vre-</w:t>
      </w:r>
      <w:r>
        <w:br/>
        <w:t>den ov szveit jalni, koteri vnocsi</w:t>
      </w:r>
      <w:r>
        <w:br/>
        <w:t>vuidne leprai vragu szlusi.</w:t>
      </w:r>
    </w:p>
    <w:p w14:paraId="75F6B728" w14:textId="77777777" w:rsidR="00FD229F" w:rsidRDefault="00FD229F" w:rsidP="00FD229F">
      <w:pPr>
        <w:pStyle w:val="teiab"/>
      </w:pPr>
      <w:r>
        <w:t xml:space="preserve">Jai </w:t>
      </w:r>
      <w:r w:rsidRPr="009A65CC">
        <w:rPr>
          <w:rStyle w:val="teiplaceName"/>
        </w:rPr>
        <w:t>Sodoma</w:t>
      </w:r>
      <w:r>
        <w:t xml:space="preserve">, varas ono ti </w:t>
      </w:r>
      <w:r w:rsidRPr="009A65CC">
        <w:rPr>
          <w:rStyle w:val="teiplaceName"/>
        </w:rPr>
        <w:t>Gomorha</w:t>
      </w:r>
      <w:r>
        <w:t>,</w:t>
      </w:r>
      <w:r>
        <w:br/>
        <w:t>ktero vetak naglo Goszpon Bogh</w:t>
      </w:r>
      <w:r>
        <w:br/>
        <w:t>kastiga, nyegovo lepoto Bogh po-</w:t>
      </w:r>
      <w:r>
        <w:br/>
        <w:t>rusi teda, kaie vnogo vreme ve-</w:t>
      </w:r>
      <w:r>
        <w:br/>
        <w:t>szelo sivela.</w:t>
      </w:r>
    </w:p>
    <w:p w14:paraId="14DD6A4D" w14:textId="77777777" w:rsidR="00FD229F" w:rsidRDefault="00FD229F" w:rsidP="00FD229F">
      <w:pPr>
        <w:pStyle w:val="teiab"/>
      </w:pPr>
      <w:r>
        <w:t>Tvoie lepo lusztvo i lepi seregi,</w:t>
      </w:r>
      <w:r>
        <w:br/>
        <w:t>krali i Goszpoda, i vnogi mla-</w:t>
      </w:r>
    </w:p>
    <w:p w14:paraId="0D43CDB0" w14:textId="77777777" w:rsidR="00FD229F" w:rsidRDefault="00FD229F" w:rsidP="00FD229F">
      <w:pPr>
        <w:pStyle w:val="teicatch-word"/>
      </w:pPr>
      <w:r>
        <w:t>dencz.</w:t>
      </w:r>
    </w:p>
    <w:p w14:paraId="7D3697E0" w14:textId="77777777" w:rsidR="00FD229F" w:rsidRDefault="00FD229F" w:rsidP="00FD229F">
      <w:pPr>
        <w:spacing w:after="200"/>
      </w:pPr>
      <w:r>
        <w:br w:type="page"/>
      </w:r>
    </w:p>
    <w:p w14:paraId="326D5C65" w14:textId="77777777" w:rsidR="00FD229F" w:rsidRDefault="00FD229F" w:rsidP="00FD229F">
      <w:pPr>
        <w:tabs>
          <w:tab w:val="left" w:pos="1276"/>
        </w:tabs>
      </w:pPr>
      <w:r>
        <w:lastRenderedPageBreak/>
        <w:t>/150/</w:t>
      </w:r>
    </w:p>
    <w:p w14:paraId="287E5773" w14:textId="77777777" w:rsidR="00FD229F" w:rsidRDefault="00FD229F" w:rsidP="00FD229F">
      <w:pPr>
        <w:pStyle w:val="teiab"/>
      </w:pPr>
      <w:r>
        <w:t>denczi, kakosze Goszpon Bogh</w:t>
      </w:r>
      <w:r>
        <w:br/>
        <w:t xml:space="preserve">na tebe raszerdi, oh </w:t>
      </w:r>
      <w:r w:rsidRPr="009A65CC">
        <w:rPr>
          <w:rStyle w:val="teiplaceName"/>
        </w:rPr>
        <w:t>Sodoma</w:t>
      </w:r>
      <w:r>
        <w:br/>
        <w:t>varas kamszo tve jakoszti.</w:t>
      </w:r>
    </w:p>
    <w:p w14:paraId="11ED9891" w14:textId="77777777" w:rsidR="00FD229F" w:rsidRDefault="00FD229F" w:rsidP="00FD229F">
      <w:pPr>
        <w:pStyle w:val="teiab"/>
      </w:pPr>
      <w:r>
        <w:t xml:space="preserve">Lisztor </w:t>
      </w:r>
      <w:r w:rsidRPr="004D4787">
        <w:rPr>
          <w:rStyle w:val="teipersName"/>
        </w:rPr>
        <w:t>Loth</w:t>
      </w:r>
      <w:r>
        <w:t xml:space="preserve"> szamo stert z </w:t>
      </w:r>
      <w:r w:rsidRPr="004D4787">
        <w:rPr>
          <w:rStyle w:val="teiplaceName"/>
        </w:rPr>
        <w:t>Sodome</w:t>
      </w:r>
      <w:r>
        <w:br/>
        <w:t xml:space="preserve">vun zijde, a </w:t>
      </w:r>
      <w:r w:rsidRPr="004D4787">
        <w:rPr>
          <w:rStyle w:val="teiplaceName"/>
        </w:rPr>
        <w:t>Sodomszka</w:t>
      </w:r>
      <w:r>
        <w:t xml:space="preserve"> jako</w:t>
      </w:r>
      <w:r w:rsidRPr="005F5F59">
        <w:t>ſ</w:t>
      </w:r>
      <w:r>
        <w:t>zt</w:t>
      </w:r>
      <w:r>
        <w:br/>
        <w:t>vsza nistar pride, nyegova le-</w:t>
      </w:r>
      <w:r>
        <w:br/>
        <w:t>pota, vsza nistar doide, naprah</w:t>
      </w:r>
      <w:r>
        <w:br/>
        <w:t>Bosi ogen ar ono vsze posga.</w:t>
      </w:r>
    </w:p>
    <w:p w14:paraId="6302B895" w14:textId="77777777" w:rsidR="00FD229F" w:rsidRDefault="00FD229F" w:rsidP="00FD229F">
      <w:pPr>
        <w:pStyle w:val="teiab"/>
      </w:pPr>
      <w:r>
        <w:t xml:space="preserve">Neszrecsa velika </w:t>
      </w:r>
      <w:r w:rsidRPr="004D4787">
        <w:rPr>
          <w:rStyle w:val="teiplaceName"/>
        </w:rPr>
        <w:t>Sodomszka</w:t>
      </w:r>
      <w:r>
        <w:t xml:space="preserve"> greha,</w:t>
      </w:r>
      <w:r>
        <w:br/>
        <w:t>na velike moke ktera nye zape-</w:t>
      </w:r>
      <w:r>
        <w:br/>
        <w:t>la, da nei lisztor, kai nye Bog</w:t>
      </w:r>
      <w:r>
        <w:br/>
        <w:t>vteli kastiga, neg nyihove Dus-</w:t>
      </w:r>
      <w:r>
        <w:br/>
        <w:t>se na szkvarienye poszla.</w:t>
      </w:r>
    </w:p>
    <w:p w14:paraId="7A701806" w14:textId="77777777" w:rsidR="00FD229F" w:rsidRDefault="00FD229F" w:rsidP="00FD229F">
      <w:pPr>
        <w:pStyle w:val="teiab"/>
      </w:pPr>
      <w:r>
        <w:t>Vezdai kerscheniczi koteri sivete,</w:t>
      </w:r>
      <w:r>
        <w:br/>
        <w:t>vnaszladnoszti szveczkoi kisze</w:t>
      </w:r>
      <w:r>
        <w:br/>
        <w:t>gosztüiete, nezgovornye grehe</w:t>
      </w:r>
    </w:p>
    <w:p w14:paraId="39568D99" w14:textId="77777777" w:rsidR="00FD229F" w:rsidRDefault="00FD229F" w:rsidP="00FD229F">
      <w:pPr>
        <w:pStyle w:val="teicatch-word"/>
      </w:pPr>
      <w:r>
        <w:t>koteri</w:t>
      </w:r>
    </w:p>
    <w:p w14:paraId="48830451" w14:textId="77777777" w:rsidR="00FD229F" w:rsidRDefault="00FD229F" w:rsidP="00FD229F">
      <w:pPr>
        <w:spacing w:after="200"/>
      </w:pPr>
      <w:r>
        <w:br w:type="page"/>
      </w:r>
    </w:p>
    <w:p w14:paraId="65497A2E" w14:textId="77777777" w:rsidR="00FD229F" w:rsidRDefault="00FD229F" w:rsidP="00FD229F">
      <w:pPr>
        <w:tabs>
          <w:tab w:val="left" w:pos="1276"/>
        </w:tabs>
      </w:pPr>
      <w:r>
        <w:lastRenderedPageBreak/>
        <w:t>/151/</w:t>
      </w:r>
    </w:p>
    <w:p w14:paraId="4EE11FFC" w14:textId="77777777" w:rsidR="00FD229F" w:rsidRDefault="00FD229F" w:rsidP="00FD229F">
      <w:pPr>
        <w:pStyle w:val="teifwPageNum"/>
      </w:pPr>
      <w:r>
        <w:t>96.</w:t>
      </w:r>
    </w:p>
    <w:p w14:paraId="2D94E841" w14:textId="77777777" w:rsidR="00FD229F" w:rsidRDefault="00FD229F" w:rsidP="00FD229F">
      <w:pPr>
        <w:pStyle w:val="teiab"/>
      </w:pPr>
      <w:r>
        <w:t xml:space="preserve">koteri csinite, z </w:t>
      </w:r>
      <w:r w:rsidRPr="004D4787">
        <w:rPr>
          <w:rStyle w:val="teiplaceName"/>
        </w:rPr>
        <w:t>Sodoma</w:t>
      </w:r>
      <w:r>
        <w:t xml:space="preserve"> varasa</w:t>
      </w:r>
      <w:r>
        <w:br/>
        <w:t>peldoszi vzemite.</w:t>
      </w:r>
    </w:p>
    <w:p w14:paraId="449EDA0F" w14:textId="77777777" w:rsidR="00FD229F" w:rsidRDefault="00FD229F" w:rsidP="00FD229F">
      <w:pPr>
        <w:pStyle w:val="teiab"/>
      </w:pPr>
      <w:r>
        <w:t>Od pocsetka szveita, gda szeie pisza-</w:t>
      </w:r>
      <w:r>
        <w:br/>
        <w:t>lo, iezero devet szto ino iedenai-</w:t>
      </w:r>
      <w:r>
        <w:br/>
        <w:t xml:space="preserve">szto, </w:t>
      </w:r>
      <w:r w:rsidRPr="004D4787">
        <w:rPr>
          <w:rStyle w:val="teiplaceName"/>
        </w:rPr>
        <w:t>Sodome</w:t>
      </w:r>
      <w:r>
        <w:t xml:space="preserve"> </w:t>
      </w:r>
      <w:r w:rsidRPr="004D4787">
        <w:rPr>
          <w:rStyle w:val="teiplaceName"/>
        </w:rPr>
        <w:t>Gomorhe</w:t>
      </w:r>
      <w:r>
        <w:t xml:space="preserve"> toszeie zgo-</w:t>
      </w:r>
      <w:r>
        <w:br/>
        <w:t>dilo, do szkoncsanya szveita da</w:t>
      </w:r>
      <w:r>
        <w:br/>
        <w:t xml:space="preserve">bodo na peldo. </w:t>
      </w:r>
    </w:p>
    <w:p w14:paraId="1D204020" w14:textId="77777777" w:rsidR="00FD229F" w:rsidRDefault="00FD229F" w:rsidP="00FD229F">
      <w:pPr>
        <w:pStyle w:val="teiclosure0"/>
      </w:pPr>
      <w:r>
        <w:t>Amen.</w:t>
      </w:r>
    </w:p>
    <w:p w14:paraId="7948DAD2" w14:textId="77777777" w:rsidR="00FD229F" w:rsidRDefault="00FD229F" w:rsidP="00FD229F">
      <w:pPr>
        <w:pStyle w:val="Naslov2"/>
      </w:pPr>
      <w:r>
        <w:t xml:space="preserve">Peszen od </w:t>
      </w:r>
      <w:r w:rsidRPr="004D4787">
        <w:rPr>
          <w:rStyle w:val="teipersName"/>
        </w:rPr>
        <w:t>Noë</w:t>
      </w:r>
      <w:r>
        <w:t xml:space="preserve"> Patriarcha.</w:t>
      </w:r>
    </w:p>
    <w:p w14:paraId="7AFFAA43" w14:textId="77777777" w:rsidR="00FD229F" w:rsidRDefault="00FD229F" w:rsidP="00FD229F">
      <w:pPr>
        <w:pStyle w:val="teiab"/>
      </w:pPr>
      <w:r>
        <w:t>Ti kerschanszko lusztvo,</w:t>
      </w:r>
      <w:r>
        <w:br/>
        <w:t>poszluhni, ti vezdai miloszt</w:t>
      </w:r>
      <w:r>
        <w:br/>
        <w:t>preveliko, Goszpodina Boga.</w:t>
      </w:r>
    </w:p>
    <w:p w14:paraId="3D33D5D5" w14:textId="77777777" w:rsidR="00FD229F" w:rsidRDefault="00FD229F" w:rsidP="00FD229F">
      <w:pPr>
        <w:pStyle w:val="teiab"/>
      </w:pPr>
      <w:r>
        <w:t xml:space="preserve">Za </w:t>
      </w:r>
      <w:r w:rsidRPr="004D4787">
        <w:rPr>
          <w:rStyle w:val="teipersName"/>
        </w:rPr>
        <w:t>Noë</w:t>
      </w:r>
      <w:r>
        <w:t xml:space="preserve"> vremena stera szo </w:t>
      </w:r>
      <w:r w:rsidRPr="004D4787">
        <w:rPr>
          <w:rStyle w:val="teiadd"/>
        </w:rPr>
        <w:t>se</w:t>
      </w:r>
      <w:r>
        <w:t xml:space="preserve"> zgodila,</w:t>
      </w:r>
      <w:r>
        <w:br/>
        <w:t>za greh preveliki, kteraszo vchinenya.</w:t>
      </w:r>
    </w:p>
    <w:p w14:paraId="089F3236" w14:textId="77777777" w:rsidR="00FD229F" w:rsidRDefault="00FD229F" w:rsidP="00FD229F">
      <w:pPr>
        <w:pStyle w:val="teiab"/>
      </w:pPr>
      <w:r w:rsidRPr="004D4787">
        <w:rPr>
          <w:rStyle w:val="teipersName"/>
        </w:rPr>
        <w:t>Noë</w:t>
      </w:r>
      <w:r>
        <w:t xml:space="preserve"> Gpodin Bogh, zneba rekel be</w:t>
      </w:r>
      <w:r w:rsidRPr="005F5F59">
        <w:t>ſ</w:t>
      </w:r>
      <w:r>
        <w:t>se,</w:t>
      </w:r>
      <w:r>
        <w:br/>
        <w:t>toga szveita lu</w:t>
      </w:r>
      <w:r w:rsidRPr="005F5F59">
        <w:t>ſ</w:t>
      </w:r>
      <w:r>
        <w:t>ztvi konecz scho</w:t>
      </w:r>
      <w:r>
        <w:br/>
        <w:t>vchiniti.</w:t>
      </w:r>
    </w:p>
    <w:p w14:paraId="5E55EF52" w14:textId="77777777" w:rsidR="00FD229F" w:rsidRDefault="00FD229F" w:rsidP="00FD229F">
      <w:pPr>
        <w:pStyle w:val="teicatch-word"/>
      </w:pPr>
      <w:r>
        <w:t>Za greh</w:t>
      </w:r>
    </w:p>
    <w:p w14:paraId="21CB155A" w14:textId="77777777" w:rsidR="00FD229F" w:rsidRDefault="00FD229F" w:rsidP="00FD229F">
      <w:pPr>
        <w:spacing w:after="200"/>
      </w:pPr>
      <w:r>
        <w:br w:type="page"/>
      </w:r>
    </w:p>
    <w:p w14:paraId="06FEDB24" w14:textId="77777777" w:rsidR="00FD229F" w:rsidRDefault="00FD229F" w:rsidP="00FD229F">
      <w:pPr>
        <w:tabs>
          <w:tab w:val="left" w:pos="1276"/>
        </w:tabs>
      </w:pPr>
      <w:r>
        <w:lastRenderedPageBreak/>
        <w:t>/152/</w:t>
      </w:r>
    </w:p>
    <w:p w14:paraId="7A29A574" w14:textId="77777777" w:rsidR="00FD229F" w:rsidRDefault="00FD229F" w:rsidP="00FD229F">
      <w:pPr>
        <w:pStyle w:val="teiab"/>
      </w:pPr>
      <w:r>
        <w:t>Za greh preveliki, schemie kasti-</w:t>
      </w:r>
      <w:r>
        <w:br/>
        <w:t>gati, za jaloszt veliko, sche,</w:t>
      </w:r>
      <w:r>
        <w:br/>
        <w:t>szerda szkazati.</w:t>
      </w:r>
    </w:p>
    <w:p w14:paraId="2ABD47E1" w14:textId="77777777" w:rsidR="00FD229F" w:rsidRDefault="00FD229F" w:rsidP="00FD229F">
      <w:pPr>
        <w:pStyle w:val="teiab"/>
      </w:pPr>
      <w:r>
        <w:t xml:space="preserve">Zato ti govorim, </w:t>
      </w:r>
      <w:r w:rsidRPr="004D4787">
        <w:rPr>
          <w:rStyle w:val="teipersName"/>
        </w:rPr>
        <w:t>Noë</w:t>
      </w:r>
      <w:r>
        <w:t xml:space="preserve"> poszluhni me,</w:t>
      </w:r>
      <w:r>
        <w:br/>
        <w:t>vchini nacsiti, barko zmerko-</w:t>
      </w:r>
      <w:r>
        <w:br/>
        <w:t>va dreva.</w:t>
      </w:r>
    </w:p>
    <w:p w14:paraId="3A7B5C94" w14:textId="77777777" w:rsidR="00FD229F" w:rsidRDefault="00FD229F" w:rsidP="00FD229F">
      <w:pPr>
        <w:pStyle w:val="teiab"/>
      </w:pPr>
      <w:r>
        <w:t>Kotera bo duga, ravno tri szto lak-</w:t>
      </w:r>
      <w:r>
        <w:br/>
        <w:t>ti, a siroka bode trideszeti</w:t>
      </w:r>
      <w:r>
        <w:br/>
        <w:t>lakti.</w:t>
      </w:r>
    </w:p>
    <w:p w14:paraId="299B6B70" w14:textId="77777777" w:rsidR="00FD229F" w:rsidRDefault="00FD229F" w:rsidP="00FD229F">
      <w:pPr>
        <w:pStyle w:val="teiab"/>
      </w:pPr>
      <w:r>
        <w:t>Ino nye viszina, da bo trideszeti</w:t>
      </w:r>
      <w:r>
        <w:br/>
        <w:t>lakti, zvuna ino znotra imas-</w:t>
      </w:r>
      <w:r>
        <w:br/>
        <w:t>io zkeliti.</w:t>
      </w:r>
    </w:p>
    <w:p w14:paraId="4A758114" w14:textId="77777777" w:rsidR="00FD229F" w:rsidRDefault="00FD229F" w:rsidP="00FD229F">
      <w:pPr>
        <w:pStyle w:val="teiab"/>
      </w:pPr>
      <w:r>
        <w:t>I kamuru notri, imas nacsiniti,</w:t>
      </w:r>
      <w:r>
        <w:br/>
        <w:t>ino vu to barko mores noter poi-</w:t>
      </w:r>
      <w:r>
        <w:br/>
        <w:t>ti.</w:t>
      </w:r>
    </w:p>
    <w:p w14:paraId="18E5AA7E" w14:textId="77777777" w:rsidR="00FD229F" w:rsidRDefault="00FD229F" w:rsidP="00FD229F">
      <w:pPr>
        <w:pStyle w:val="teiab"/>
      </w:pPr>
      <w:r>
        <w:t>Zevszom szvom drusinom, mores</w:t>
      </w:r>
      <w:r>
        <w:br/>
        <w:t>noter poiti, i tri pode imas</w:t>
      </w:r>
      <w:r>
        <w:br/>
        <w:t>vu nyo nacsiniti.</w:t>
      </w:r>
    </w:p>
    <w:p w14:paraId="3DCA6F87" w14:textId="77777777" w:rsidR="00FD229F" w:rsidRDefault="00FD229F" w:rsidP="00FD229F">
      <w:pPr>
        <w:pStyle w:val="teicatch-word"/>
      </w:pPr>
      <w:r>
        <w:t>I od</w:t>
      </w:r>
    </w:p>
    <w:p w14:paraId="1A255A06" w14:textId="77777777" w:rsidR="00FD229F" w:rsidRDefault="00FD229F" w:rsidP="00FD229F">
      <w:pPr>
        <w:spacing w:after="200"/>
      </w:pPr>
      <w:r>
        <w:br w:type="page"/>
      </w:r>
    </w:p>
    <w:p w14:paraId="25FB52B3" w14:textId="77777777" w:rsidR="00FD229F" w:rsidRDefault="00FD229F" w:rsidP="00FD229F">
      <w:pPr>
        <w:tabs>
          <w:tab w:val="left" w:pos="1276"/>
        </w:tabs>
      </w:pPr>
      <w:r>
        <w:lastRenderedPageBreak/>
        <w:t>/153/</w:t>
      </w:r>
    </w:p>
    <w:p w14:paraId="35A0718C" w14:textId="77777777" w:rsidR="00FD229F" w:rsidRDefault="00FD229F" w:rsidP="00FD229F">
      <w:pPr>
        <w:pStyle w:val="teifwPageNum"/>
      </w:pPr>
      <w:r>
        <w:t>97.</w:t>
      </w:r>
    </w:p>
    <w:p w14:paraId="6730DD80" w14:textId="77777777" w:rsidR="00FD229F" w:rsidRDefault="00FD229F" w:rsidP="00FD229F">
      <w:pPr>
        <w:pStyle w:val="teiab"/>
      </w:pPr>
      <w:r>
        <w:t>I od vszake sztvari, par imas ti vze-</w:t>
      </w:r>
      <w:r>
        <w:br/>
        <w:t>ti, od phticcz, i od zverja, i od</w:t>
      </w:r>
      <w:r>
        <w:br/>
        <w:t>drovni mravlicz.</w:t>
      </w:r>
    </w:p>
    <w:p w14:paraId="58AE68F1" w14:textId="77777777" w:rsidR="00FD229F" w:rsidRDefault="00FD229F" w:rsidP="00FD229F">
      <w:pPr>
        <w:pStyle w:val="teiab"/>
      </w:pPr>
      <w:r w:rsidRPr="004D4787">
        <w:rPr>
          <w:rStyle w:val="teipersName"/>
        </w:rPr>
        <w:t>Noë</w:t>
      </w:r>
      <w:r>
        <w:t xml:space="preserve"> gda zaszlisa, glasz Goszpodna</w:t>
      </w:r>
      <w:r>
        <w:br/>
        <w:t>Boga, kme</w:t>
      </w:r>
      <w:r w:rsidRPr="005F5F59">
        <w:t>ſ</w:t>
      </w:r>
      <w:r>
        <w:t>zto recsem nyega, po-</w:t>
      </w:r>
      <w:r>
        <w:br/>
        <w:t>koren mu poszta.</w:t>
      </w:r>
    </w:p>
    <w:p w14:paraId="35FCBF8A" w14:textId="77777777" w:rsidR="00FD229F" w:rsidRDefault="00FD229F" w:rsidP="00FD229F">
      <w:pPr>
        <w:pStyle w:val="teiab"/>
      </w:pPr>
      <w:r>
        <w:t>I hvalo zdavaiocs, zacse on redi-</w:t>
      </w:r>
      <w:r>
        <w:br/>
        <w:t>ti, zapoved Goszpodna, zacsne zder-</w:t>
      </w:r>
      <w:r>
        <w:br/>
        <w:t>savati.</w:t>
      </w:r>
    </w:p>
    <w:p w14:paraId="3C4CF0BE" w14:textId="77777777" w:rsidR="00FD229F" w:rsidRDefault="00FD229F" w:rsidP="00FD229F">
      <w:pPr>
        <w:pStyle w:val="teiab"/>
      </w:pPr>
      <w:r>
        <w:t>Ar ovo vsze lusztvo, hocsem po-</w:t>
      </w:r>
      <w:r>
        <w:br/>
        <w:t>topiti, zvodom prevelikom, schoie</w:t>
      </w:r>
      <w:r>
        <w:br/>
        <w:t>kastigati.</w:t>
      </w:r>
    </w:p>
    <w:p w14:paraId="6EBC7A2B" w14:textId="77777777" w:rsidR="00FD229F" w:rsidRDefault="00FD229F" w:rsidP="00FD229F">
      <w:pPr>
        <w:pStyle w:val="teiab"/>
      </w:pPr>
      <w:r>
        <w:t>Vszega szveita zdenczi, scheio sze</w:t>
      </w:r>
      <w:r>
        <w:br/>
        <w:t>zleati, ino z nebe</w:t>
      </w:r>
      <w:r w:rsidRPr="005F5F59">
        <w:t>ſ</w:t>
      </w:r>
      <w:r>
        <w:t>z desgya, scho</w:t>
      </w:r>
      <w:r>
        <w:br/>
        <w:t>na vaz pusztiti.</w:t>
      </w:r>
    </w:p>
    <w:p w14:paraId="4FA7B8F5" w14:textId="77777777" w:rsidR="00FD229F" w:rsidRDefault="00FD229F" w:rsidP="00FD229F">
      <w:pPr>
        <w:pStyle w:val="teiab"/>
      </w:pPr>
      <w:r w:rsidRPr="004D4787">
        <w:rPr>
          <w:rStyle w:val="teipersName"/>
        </w:rPr>
        <w:t>Noë</w:t>
      </w:r>
      <w:r>
        <w:t xml:space="preserve"> zacsne lusztvo, prekroto kri-</w:t>
      </w:r>
      <w:r>
        <w:br/>
        <w:t>csati, dabisze vernalo, Gpodinu Bo-</w:t>
      </w:r>
      <w:r>
        <w:br/>
        <w:t>gu.</w:t>
      </w:r>
    </w:p>
    <w:p w14:paraId="706F7A39" w14:textId="77777777" w:rsidR="00FD229F" w:rsidRDefault="00FD229F" w:rsidP="00FD229F">
      <w:pPr>
        <w:pStyle w:val="teicatch-word"/>
      </w:pPr>
      <w:r>
        <w:t>Lusztvo</w:t>
      </w:r>
    </w:p>
    <w:p w14:paraId="7FB0DA22" w14:textId="77777777" w:rsidR="00FD229F" w:rsidRDefault="00FD229F" w:rsidP="00FD229F">
      <w:pPr>
        <w:spacing w:after="200"/>
      </w:pPr>
      <w:r>
        <w:br w:type="page"/>
      </w:r>
    </w:p>
    <w:p w14:paraId="3EAD4D40" w14:textId="77777777" w:rsidR="00FD229F" w:rsidRDefault="00FD229F" w:rsidP="00FD229F">
      <w:pPr>
        <w:tabs>
          <w:tab w:val="left" w:pos="1276"/>
        </w:tabs>
      </w:pPr>
      <w:r>
        <w:lastRenderedPageBreak/>
        <w:t>/154/</w:t>
      </w:r>
    </w:p>
    <w:p w14:paraId="197976AE" w14:textId="77777777" w:rsidR="00FD229F" w:rsidRDefault="00FD229F" w:rsidP="00FD229F">
      <w:pPr>
        <w:pStyle w:val="teiab"/>
      </w:pPr>
      <w:r>
        <w:t>Lusztvo zacsne Boga, za nistar</w:t>
      </w:r>
      <w:r>
        <w:br/>
        <w:t>stimati, ino zacsne snyega, ve-</w:t>
      </w:r>
      <w:r>
        <w:br/>
        <w:t>lik spot szpravlati.</w:t>
      </w:r>
    </w:p>
    <w:p w14:paraId="63CAB04C" w14:textId="77777777" w:rsidR="00FD229F" w:rsidRDefault="00FD229F" w:rsidP="00FD229F">
      <w:pPr>
        <w:pStyle w:val="teiab"/>
      </w:pPr>
      <w:r w:rsidRPr="004D4787">
        <w:rPr>
          <w:rStyle w:val="teipersName"/>
        </w:rPr>
        <w:t>Noë</w:t>
      </w:r>
      <w:r>
        <w:t xml:space="preserve"> gdabi vidil, okornoszt nyi-</w:t>
      </w:r>
      <w:r>
        <w:br/>
        <w:t>hovo, zacse on redeti, to pre-</w:t>
      </w:r>
      <w:r>
        <w:br/>
        <w:t>lepo barko.</w:t>
      </w:r>
    </w:p>
    <w:p w14:paraId="71DA5190" w14:textId="77777777" w:rsidR="00FD229F" w:rsidRDefault="00FD229F" w:rsidP="00FD229F">
      <w:pPr>
        <w:pStyle w:val="teiab"/>
      </w:pPr>
      <w:r>
        <w:t>Barko nacsinivsi, zmerkova dre-</w:t>
      </w:r>
      <w:r>
        <w:br/>
        <w:t>va, i vszredini barki, beo sz-</w:t>
      </w:r>
      <w:r>
        <w:br/>
        <w:t>tavil vrata.</w:t>
      </w:r>
    </w:p>
    <w:p w14:paraId="5F77E81D" w14:textId="77777777" w:rsidR="00FD229F" w:rsidRDefault="00FD229F" w:rsidP="00FD229F">
      <w:pPr>
        <w:pStyle w:val="teiab"/>
      </w:pPr>
      <w:r w:rsidRPr="004D4787">
        <w:rPr>
          <w:rStyle w:val="teipersName"/>
        </w:rPr>
        <w:t>Noë</w:t>
      </w:r>
      <w:r>
        <w:t xml:space="preserve"> Goszpodin Bogh, znebe rekel</w:t>
      </w:r>
      <w:r>
        <w:br/>
        <w:t>be</w:t>
      </w:r>
      <w:r w:rsidRPr="005F5F59">
        <w:t>ſ</w:t>
      </w:r>
      <w:r>
        <w:t>se, poidi vuto barko zevszom</w:t>
      </w:r>
      <w:r>
        <w:br/>
        <w:t>szvom drusinom.</w:t>
      </w:r>
    </w:p>
    <w:p w14:paraId="16108278" w14:textId="77777777" w:rsidR="00FD229F" w:rsidRDefault="00FD229F" w:rsidP="00FD229F">
      <w:pPr>
        <w:pStyle w:val="teiab"/>
      </w:pPr>
      <w:r>
        <w:t>I od vszake sztvari, par imas</w:t>
      </w:r>
      <w:r>
        <w:br/>
        <w:t>ti vzeti, ar moio zapovid</w:t>
      </w:r>
      <w:r>
        <w:br/>
        <w:t>imas ti szpuniti.</w:t>
      </w:r>
    </w:p>
    <w:p w14:paraId="1269F895" w14:textId="77777777" w:rsidR="00FD229F" w:rsidRDefault="00FD229F" w:rsidP="00FD229F">
      <w:pPr>
        <w:pStyle w:val="teiab"/>
      </w:pPr>
      <w:r w:rsidRPr="004D4787">
        <w:rPr>
          <w:rStyle w:val="teipersName"/>
        </w:rPr>
        <w:t>Noë</w:t>
      </w:r>
      <w:r>
        <w:t xml:space="preserve"> poszluhnol be, v barko noter</w:t>
      </w:r>
      <w:r>
        <w:br/>
        <w:t>sztopi, komu zapoved be od</w:t>
      </w:r>
      <w:r>
        <w:br/>
        <w:t>Goszpodna Boga.</w:t>
      </w:r>
    </w:p>
    <w:p w14:paraId="06722E72" w14:textId="77777777" w:rsidR="00FD229F" w:rsidRDefault="00FD229F" w:rsidP="00FD229F">
      <w:pPr>
        <w:pStyle w:val="teicatch-word"/>
      </w:pPr>
      <w:r>
        <w:t>Za jal-</w:t>
      </w:r>
    </w:p>
    <w:p w14:paraId="656C755F" w14:textId="77777777" w:rsidR="00FD229F" w:rsidRDefault="00FD229F" w:rsidP="00FD229F">
      <w:pPr>
        <w:spacing w:after="200"/>
      </w:pPr>
      <w:r>
        <w:br w:type="page"/>
      </w:r>
    </w:p>
    <w:p w14:paraId="0CDFB2EE" w14:textId="77777777" w:rsidR="00FD229F" w:rsidRDefault="00FD229F" w:rsidP="00FD229F">
      <w:pPr>
        <w:tabs>
          <w:tab w:val="left" w:pos="1276"/>
        </w:tabs>
      </w:pPr>
      <w:r>
        <w:lastRenderedPageBreak/>
        <w:t>/155/</w:t>
      </w:r>
    </w:p>
    <w:p w14:paraId="7CDFF9C6" w14:textId="77777777" w:rsidR="00FD229F" w:rsidRDefault="00FD229F" w:rsidP="00FD229F">
      <w:pPr>
        <w:pStyle w:val="teifwPageNum"/>
      </w:pPr>
      <w:r>
        <w:t>98.</w:t>
      </w:r>
    </w:p>
    <w:p w14:paraId="377E0C4E" w14:textId="77777777" w:rsidR="00FD229F" w:rsidRDefault="00FD229F" w:rsidP="00FD229F">
      <w:pPr>
        <w:pStyle w:val="teiab"/>
      </w:pPr>
      <w:r>
        <w:t>Za ialnoszt veliko, pregrese-</w:t>
      </w:r>
      <w:r>
        <w:br/>
        <w:t>nya lusztva, Goszpodin Bogh</w:t>
      </w:r>
      <w:r>
        <w:br/>
        <w:t>puszti, desgya velikoga.</w:t>
      </w:r>
    </w:p>
    <w:p w14:paraId="79AACB0C" w14:textId="77777777" w:rsidR="00FD229F" w:rsidRDefault="00FD229F" w:rsidP="00FD229F">
      <w:pPr>
        <w:pStyle w:val="teiab"/>
      </w:pPr>
      <w:r>
        <w:t>Stiri deszeti dni, stiri deszet</w:t>
      </w:r>
      <w:r>
        <w:br/>
        <w:t>nocsi, Goszpodin Bogh puszti,</w:t>
      </w:r>
      <w:r>
        <w:br/>
        <w:t>znaglim desgyom iti.</w:t>
      </w:r>
    </w:p>
    <w:p w14:paraId="283C8CD6" w14:textId="77777777" w:rsidR="00FD229F" w:rsidRDefault="00FD229F" w:rsidP="00FD229F">
      <w:pPr>
        <w:pStyle w:val="teiab"/>
      </w:pPr>
      <w:r>
        <w:t>Vsze globooke vode, i zdencsine</w:t>
      </w:r>
      <w:r>
        <w:br/>
        <w:t>vnoge, zleialeszosze vsze, po</w:t>
      </w:r>
      <w:r>
        <w:br/>
        <w:t>sirokom szveiti.</w:t>
      </w:r>
    </w:p>
    <w:p w14:paraId="35F3C2C9" w14:textId="77777777" w:rsidR="00FD229F" w:rsidRDefault="00FD229F" w:rsidP="00FD229F">
      <w:pPr>
        <w:pStyle w:val="teiab"/>
      </w:pPr>
      <w:r>
        <w:t>Recs Goszpodna Boga, szpunila</w:t>
      </w:r>
      <w:r>
        <w:br/>
        <w:t>sze be</w:t>
      </w:r>
      <w:r w:rsidRPr="005F5F59">
        <w:t>ſ</w:t>
      </w:r>
      <w:r>
        <w:t>se, ko on rekel be</w:t>
      </w:r>
      <w:r w:rsidRPr="005F5F59">
        <w:t>ſ</w:t>
      </w:r>
      <w:r>
        <w:t>se,</w:t>
      </w:r>
      <w:r>
        <w:br/>
      </w:r>
      <w:r w:rsidRPr="00555D84">
        <w:rPr>
          <w:rStyle w:val="teipersName"/>
        </w:rPr>
        <w:t>Noë</w:t>
      </w:r>
      <w:r>
        <w:t xml:space="preserve"> Pattriarki.</w:t>
      </w:r>
    </w:p>
    <w:p w14:paraId="63847913" w14:textId="77777777" w:rsidR="00FD229F" w:rsidRDefault="00FD229F" w:rsidP="00FD229F">
      <w:pPr>
        <w:pStyle w:val="teiab"/>
      </w:pPr>
      <w:r>
        <w:t>Vszako vöro voda, poveksava-</w:t>
      </w:r>
      <w:r>
        <w:br/>
        <w:t>lasze, i barka od zemle, zdig-</w:t>
      </w:r>
      <w:r>
        <w:br/>
        <w:t>nolasze be</w:t>
      </w:r>
      <w:r w:rsidRPr="005F5F59">
        <w:t>ſ</w:t>
      </w:r>
      <w:r>
        <w:t>se.</w:t>
      </w:r>
    </w:p>
    <w:p w14:paraId="6C25C8DB" w14:textId="77777777" w:rsidR="00FD229F" w:rsidRDefault="00FD229F" w:rsidP="00FD229F">
      <w:pPr>
        <w:pStyle w:val="teiab"/>
      </w:pPr>
      <w:r>
        <w:t xml:space="preserve">Zevszom drusinom, </w:t>
      </w:r>
      <w:r w:rsidRPr="00555D84">
        <w:rPr>
          <w:rStyle w:val="teipersName"/>
        </w:rPr>
        <w:t>Noë</w:t>
      </w:r>
      <w:r>
        <w:t xml:space="preserve"> v bar-</w:t>
      </w:r>
    </w:p>
    <w:p w14:paraId="00977C8A" w14:textId="77777777" w:rsidR="00FD229F" w:rsidRDefault="00FD229F" w:rsidP="00FD229F">
      <w:pPr>
        <w:pStyle w:val="teicatch-word"/>
      </w:pPr>
      <w:r>
        <w:t>ki</w:t>
      </w:r>
    </w:p>
    <w:p w14:paraId="4E915ABA" w14:textId="77777777" w:rsidR="00FD229F" w:rsidRDefault="00FD229F" w:rsidP="00FD229F">
      <w:pPr>
        <w:spacing w:after="200"/>
      </w:pPr>
      <w:r>
        <w:br w:type="page"/>
      </w:r>
    </w:p>
    <w:p w14:paraId="39526BF0" w14:textId="77777777" w:rsidR="00FD229F" w:rsidRDefault="00FD229F" w:rsidP="00FD229F">
      <w:pPr>
        <w:tabs>
          <w:tab w:val="left" w:pos="1276"/>
        </w:tabs>
      </w:pPr>
      <w:r>
        <w:lastRenderedPageBreak/>
        <w:t>/156/</w:t>
      </w:r>
    </w:p>
    <w:p w14:paraId="2A039760" w14:textId="77777777" w:rsidR="00FD229F" w:rsidRDefault="00FD229F" w:rsidP="00FD229F">
      <w:pPr>
        <w:pStyle w:val="teiab"/>
      </w:pPr>
      <w:r>
        <w:t>ki szedecs, hvalo Bogu zda-</w:t>
      </w:r>
      <w:r>
        <w:br/>
        <w:t>iocs, vu barki szedecs.</w:t>
      </w:r>
    </w:p>
    <w:p w14:paraId="66D318C3" w14:textId="77777777" w:rsidR="00FD229F" w:rsidRDefault="00FD229F" w:rsidP="00FD229F">
      <w:pPr>
        <w:pStyle w:val="teiab"/>
      </w:pPr>
      <w:r>
        <w:t>Ober gor viszoki, ta barka szpla-</w:t>
      </w:r>
      <w:r>
        <w:br/>
        <w:t xml:space="preserve">vasse, </w:t>
      </w:r>
      <w:r w:rsidRPr="00555D84">
        <w:rPr>
          <w:rStyle w:val="teipersName"/>
        </w:rPr>
        <w:t>Noë</w:t>
      </w:r>
      <w:r>
        <w:t xml:space="preserve"> pravicsen mous,</w:t>
      </w:r>
      <w:r>
        <w:br/>
        <w:t>Bogu hvalo zdaie.</w:t>
      </w:r>
    </w:p>
    <w:p w14:paraId="4B69D757" w14:textId="77777777" w:rsidR="00FD229F" w:rsidRDefault="00FD229F" w:rsidP="00FD229F">
      <w:pPr>
        <w:pStyle w:val="teiab"/>
      </w:pPr>
      <w:r>
        <w:t>Ober gor viszoki, veksa voda be</w:t>
      </w:r>
      <w:r w:rsidRPr="005F5F59">
        <w:t>ſ</w:t>
      </w:r>
      <w:r>
        <w:t>-</w:t>
      </w:r>
      <w:r>
        <w:br/>
        <w:t>se, petnaiszeti lakti, veksa</w:t>
      </w:r>
      <w:r>
        <w:br/>
        <w:t>voda be</w:t>
      </w:r>
      <w:r w:rsidRPr="005F5F59">
        <w:t>ſ</w:t>
      </w:r>
      <w:r>
        <w:t>se;</w:t>
      </w:r>
    </w:p>
    <w:p w14:paraId="36771107" w14:textId="77777777" w:rsidR="00FD229F" w:rsidRDefault="00FD229F" w:rsidP="00FD229F">
      <w:pPr>
        <w:pStyle w:val="teiab"/>
      </w:pPr>
      <w:r>
        <w:t>Szedmoga meiszecza, vötrovje</w:t>
      </w:r>
      <w:r>
        <w:br/>
        <w:t>posztasse, vszeszo henyavale,</w:t>
      </w:r>
      <w:r>
        <w:br/>
        <w:t>te globoke vode.</w:t>
      </w:r>
    </w:p>
    <w:p w14:paraId="10D50D04" w14:textId="77777777" w:rsidR="00FD229F" w:rsidRDefault="00FD229F" w:rsidP="00FD229F">
      <w:pPr>
        <w:pStyle w:val="teiab"/>
      </w:pPr>
      <w:r>
        <w:t>I barkasze szpuszti, doli med</w:t>
      </w:r>
      <w:r>
        <w:br/>
        <w:t>te gore, ar sze szpunyava</w:t>
      </w:r>
      <w:r w:rsidRPr="005F5F59">
        <w:t>ſ</w:t>
      </w:r>
      <w:r>
        <w:t>se,</w:t>
      </w:r>
      <w:r>
        <w:br/>
        <w:t>szerditoszt ocza Boga.</w:t>
      </w:r>
    </w:p>
    <w:p w14:paraId="58611344" w14:textId="77777777" w:rsidR="00FD229F" w:rsidRDefault="00FD229F" w:rsidP="00FD229F">
      <w:pPr>
        <w:pStyle w:val="teiab"/>
      </w:pPr>
      <w:r>
        <w:t xml:space="preserve">Cseresz stiri deszet dni, </w:t>
      </w:r>
      <w:r w:rsidRPr="00555D84">
        <w:rPr>
          <w:rStyle w:val="teipersName"/>
        </w:rPr>
        <w:t>Noë</w:t>
      </w:r>
      <w:r>
        <w:t xml:space="preserve"> oblok</w:t>
      </w:r>
      <w:r>
        <w:br/>
        <w:t>odpre, i na oblok puszti, i ed-</w:t>
      </w:r>
      <w:r>
        <w:br/>
        <w:t>noga kovrana.</w:t>
      </w:r>
    </w:p>
    <w:p w14:paraId="1F2CF61D" w14:textId="77777777" w:rsidR="00FD229F" w:rsidRDefault="00FD229F" w:rsidP="00FD229F">
      <w:pPr>
        <w:pStyle w:val="teicatch-word"/>
      </w:pPr>
      <w:r>
        <w:t>Te phtics</w:t>
      </w:r>
    </w:p>
    <w:p w14:paraId="1AEA8B48" w14:textId="77777777" w:rsidR="00FD229F" w:rsidRDefault="00FD229F" w:rsidP="00FD229F">
      <w:pPr>
        <w:spacing w:after="200"/>
      </w:pPr>
      <w:r>
        <w:br w:type="page"/>
      </w:r>
    </w:p>
    <w:p w14:paraId="32EE0D58" w14:textId="77777777" w:rsidR="00FD229F" w:rsidRDefault="00FD229F" w:rsidP="00FD229F">
      <w:pPr>
        <w:tabs>
          <w:tab w:val="left" w:pos="1276"/>
        </w:tabs>
      </w:pPr>
      <w:r>
        <w:lastRenderedPageBreak/>
        <w:t>/157/</w:t>
      </w:r>
    </w:p>
    <w:p w14:paraId="7182A7AE" w14:textId="77777777" w:rsidR="00FD229F" w:rsidRDefault="00FD229F" w:rsidP="00FD229F">
      <w:pPr>
        <w:pStyle w:val="teifwPageNum"/>
      </w:pPr>
      <w:r>
        <w:t>99.</w:t>
      </w:r>
    </w:p>
    <w:p w14:paraId="3C67BFB0" w14:textId="77777777" w:rsidR="00FD229F" w:rsidRDefault="00FD229F" w:rsidP="00FD229F">
      <w:pPr>
        <w:pStyle w:val="teiab"/>
      </w:pPr>
      <w:r>
        <w:t xml:space="preserve">Te phtics sze nei </w:t>
      </w:r>
      <w:r w:rsidRPr="00555D84">
        <w:rPr>
          <w:rStyle w:val="teidel"/>
        </w:rPr>
        <w:t>recs</w:t>
      </w:r>
      <w:r>
        <w:t xml:space="preserve"> vernol, vecs</w:t>
      </w:r>
      <w:r>
        <w:br/>
        <w:t>nazai vu barko, neg ober vszei</w:t>
      </w:r>
      <w:r>
        <w:br/>
        <w:t>vodai, okolu letasse.</w:t>
      </w:r>
    </w:p>
    <w:p w14:paraId="733197FA" w14:textId="77777777" w:rsidR="00FD229F" w:rsidRDefault="00FD229F" w:rsidP="00FD229F">
      <w:pPr>
        <w:pStyle w:val="teiab"/>
      </w:pPr>
      <w:r>
        <w:t>I szuhoga meszta, lisztor szi isz-</w:t>
      </w:r>
      <w:r>
        <w:br/>
        <w:t>kasse, szuha meszta naide</w:t>
      </w:r>
      <w:r>
        <w:br/>
        <w:t>terbuiszi napuni.</w:t>
      </w:r>
    </w:p>
    <w:p w14:paraId="50A0583E" w14:textId="77777777" w:rsidR="00FD229F" w:rsidRDefault="00FD229F" w:rsidP="00FD229F">
      <w:pPr>
        <w:pStyle w:val="teiab"/>
      </w:pPr>
      <w:r>
        <w:t>Te phticz znamenuie, vsze never-</w:t>
      </w:r>
      <w:r>
        <w:br/>
        <w:t>ne ludi, ki Goszpodnu Bogu</w:t>
      </w:r>
      <w:r>
        <w:br/>
        <w:t>nescheio szlusiti.</w:t>
      </w:r>
    </w:p>
    <w:p w14:paraId="32661745" w14:textId="77777777" w:rsidR="00FD229F" w:rsidRDefault="00FD229F" w:rsidP="00FD229F">
      <w:pPr>
        <w:pStyle w:val="teiab"/>
      </w:pPr>
      <w:r>
        <w:t>Nisze szvoi grehov, nescheio verno-</w:t>
      </w:r>
      <w:r>
        <w:br/>
        <w:t>ti, stimaio to oni, da nyim nebo</w:t>
      </w:r>
      <w:r>
        <w:br/>
        <w:t>vmreiti.</w:t>
      </w:r>
    </w:p>
    <w:p w14:paraId="11977641" w14:textId="77777777" w:rsidR="00FD229F" w:rsidRDefault="00FD229F" w:rsidP="00FD229F">
      <w:pPr>
        <w:pStyle w:val="teiab"/>
      </w:pPr>
      <w:r>
        <w:t>Drugi pot zoszpetics, goloba vun</w:t>
      </w:r>
      <w:r>
        <w:br/>
        <w:t>puszti, golob odidosze, kvecser-</w:t>
      </w:r>
      <w:r>
        <w:br/>
        <w:t>iu doido</w:t>
      </w:r>
      <w:r w:rsidRPr="005F5F59">
        <w:t>ſ</w:t>
      </w:r>
      <w:r>
        <w:t>se.</w:t>
      </w:r>
    </w:p>
    <w:p w14:paraId="7AA05A53" w14:textId="77777777" w:rsidR="00FD229F" w:rsidRDefault="00FD229F" w:rsidP="00FD229F">
      <w:pPr>
        <w:pStyle w:val="teiab"/>
      </w:pPr>
      <w:r>
        <w:t>Zeleno veicsiczo vuszti, done</w:t>
      </w:r>
      <w:r w:rsidRPr="005F5F59">
        <w:t>ſ</w:t>
      </w:r>
      <w:r>
        <w:t>z-</w:t>
      </w:r>
    </w:p>
    <w:p w14:paraId="74B623A0" w14:textId="77777777" w:rsidR="00FD229F" w:rsidRDefault="00FD229F" w:rsidP="00FD229F">
      <w:pPr>
        <w:pStyle w:val="teicatch-word"/>
      </w:pPr>
      <w:r>
        <w:t>se,</w:t>
      </w:r>
    </w:p>
    <w:p w14:paraId="0A81AC89" w14:textId="77777777" w:rsidR="00FD229F" w:rsidRDefault="00FD229F" w:rsidP="00FD229F">
      <w:pPr>
        <w:spacing w:after="200"/>
      </w:pPr>
      <w:r>
        <w:br w:type="page"/>
      </w:r>
    </w:p>
    <w:p w14:paraId="2BC4BD8A" w14:textId="77777777" w:rsidR="00FD229F" w:rsidRDefault="00FD229F" w:rsidP="00FD229F">
      <w:pPr>
        <w:tabs>
          <w:tab w:val="left" w:pos="1276"/>
        </w:tabs>
      </w:pPr>
      <w:r>
        <w:lastRenderedPageBreak/>
        <w:t>/158/</w:t>
      </w:r>
    </w:p>
    <w:p w14:paraId="35A832B2" w14:textId="77777777" w:rsidR="00FD229F" w:rsidRDefault="00FD229F" w:rsidP="00FD229F">
      <w:pPr>
        <w:pStyle w:val="teiab"/>
      </w:pPr>
      <w:r>
        <w:t xml:space="preserve">se, nad komsze zveli, </w:t>
      </w:r>
      <w:r w:rsidRPr="00555D84">
        <w:rPr>
          <w:rStyle w:val="teipersName"/>
        </w:rPr>
        <w:t>Noë</w:t>
      </w:r>
      <w:r>
        <w:br/>
        <w:t>szvom drusinom.</w:t>
      </w:r>
    </w:p>
    <w:p w14:paraId="10ADAF28" w14:textId="77777777" w:rsidR="00FD229F" w:rsidRDefault="00FD229F" w:rsidP="00FD229F">
      <w:pPr>
        <w:pStyle w:val="teiab"/>
      </w:pPr>
      <w:r>
        <w:t>Golob znamenuie, verne kercshe-</w:t>
      </w:r>
      <w:r>
        <w:br/>
        <w:t>nike, ki poleg kerschansztva,</w:t>
      </w:r>
      <w:r>
        <w:br/>
        <w:t>vszegdar Bogu szlusi.</w:t>
      </w:r>
    </w:p>
    <w:p w14:paraId="722558DC" w14:textId="77777777" w:rsidR="00FD229F" w:rsidRDefault="00FD229F" w:rsidP="00FD229F">
      <w:pPr>
        <w:pStyle w:val="teiab"/>
      </w:pPr>
      <w:r>
        <w:t>Zapoved nyegovo, koteri zdersa-</w:t>
      </w:r>
      <w:r>
        <w:br/>
        <w:t>io, i koteri szercza, vszegdar</w:t>
      </w:r>
      <w:r>
        <w:br/>
        <w:t>lubio.</w:t>
      </w:r>
    </w:p>
    <w:p w14:paraId="1DCEED21" w14:textId="77777777" w:rsidR="00FD229F" w:rsidRDefault="00FD229F" w:rsidP="00FD229F">
      <w:pPr>
        <w:pStyle w:val="teiab"/>
      </w:pPr>
      <w:r>
        <w:t>A zatem veicsicza, znamenuja, mi-</w:t>
      </w:r>
      <w:r>
        <w:br/>
        <w:t>ra, veliko miloscho, Goszpodina</w:t>
      </w:r>
      <w:r>
        <w:br/>
        <w:t>Boga.</w:t>
      </w:r>
    </w:p>
    <w:p w14:paraId="266BD28C" w14:textId="77777777" w:rsidR="00FD229F" w:rsidRDefault="00FD229F" w:rsidP="00FD229F">
      <w:pPr>
        <w:pStyle w:val="teiab"/>
      </w:pPr>
      <w:r>
        <w:t>Kterasze szkasuie, nad gresnim</w:t>
      </w:r>
      <w:r>
        <w:br/>
        <w:t>Chlovekom, nad pogibelnimi lud-</w:t>
      </w:r>
      <w:r>
        <w:br/>
        <w:t>mi.</w:t>
      </w:r>
    </w:p>
    <w:p w14:paraId="11790A3F" w14:textId="77777777" w:rsidR="00FD229F" w:rsidRDefault="00FD229F" w:rsidP="00FD229F">
      <w:pPr>
        <w:pStyle w:val="teiab"/>
      </w:pPr>
      <w:r>
        <w:t>Zato kerscheniczi, koteriszte vez-</w:t>
      </w:r>
      <w:r>
        <w:br/>
        <w:t>dai, sztari ino mladi, vszake</w:t>
      </w:r>
      <w:r>
        <w:br/>
        <w:t>jake verszte.</w:t>
      </w:r>
    </w:p>
    <w:p w14:paraId="6B8ACE01" w14:textId="77777777" w:rsidR="00FD229F" w:rsidRDefault="00FD229F" w:rsidP="00FD229F">
      <w:pPr>
        <w:pStyle w:val="teicatch-word"/>
      </w:pPr>
      <w:r>
        <w:t>Prot</w:t>
      </w:r>
    </w:p>
    <w:p w14:paraId="470DE244" w14:textId="77777777" w:rsidR="00FD229F" w:rsidRDefault="00FD229F" w:rsidP="00FD229F">
      <w:pPr>
        <w:spacing w:after="200"/>
      </w:pPr>
      <w:r>
        <w:br w:type="page"/>
      </w:r>
    </w:p>
    <w:p w14:paraId="7AAE25BD" w14:textId="77777777" w:rsidR="00FD229F" w:rsidRDefault="00FD229F" w:rsidP="00FD229F">
      <w:pPr>
        <w:tabs>
          <w:tab w:val="left" w:pos="1276"/>
        </w:tabs>
      </w:pPr>
      <w:r>
        <w:lastRenderedPageBreak/>
        <w:t>/159/</w:t>
      </w:r>
    </w:p>
    <w:p w14:paraId="05EAB81A" w14:textId="77777777" w:rsidR="00FD229F" w:rsidRDefault="00FD229F" w:rsidP="00FD229F">
      <w:pPr>
        <w:pStyle w:val="teifwPageNum"/>
      </w:pPr>
      <w:r>
        <w:t>100.</w:t>
      </w:r>
    </w:p>
    <w:p w14:paraId="18A57B6A" w14:textId="77777777" w:rsidR="00FD229F" w:rsidRDefault="00FD229F" w:rsidP="00FD229F">
      <w:pPr>
        <w:pStyle w:val="teiab"/>
      </w:pPr>
      <w:r>
        <w:t>Prot Bogu necsinte, grehovsze csu-</w:t>
      </w:r>
      <w:r>
        <w:br/>
        <w:t>vaite, da prot vaz ne sztane,</w:t>
      </w:r>
      <w:r>
        <w:br/>
        <w:t>szerditoszt ocza Boga.</w:t>
      </w:r>
    </w:p>
    <w:p w14:paraId="1F7C4D4E" w14:textId="77777777" w:rsidR="00FD229F" w:rsidRDefault="00FD229F" w:rsidP="00FD229F">
      <w:pPr>
        <w:pStyle w:val="teiab"/>
      </w:pPr>
      <w:r>
        <w:t xml:space="preserve">Kakotie sztala, za </w:t>
      </w:r>
      <w:r w:rsidRPr="00394FEC">
        <w:rPr>
          <w:rStyle w:val="teipersName"/>
        </w:rPr>
        <w:t>Noë</w:t>
      </w:r>
      <w:r>
        <w:t xml:space="preserve"> vremena,</w:t>
      </w:r>
      <w:r>
        <w:br/>
        <w:t>za greh preveliki, okornoga</w:t>
      </w:r>
      <w:r>
        <w:br/>
        <w:t>lusztva.</w:t>
      </w:r>
    </w:p>
    <w:p w14:paraId="7EAE5ADC" w14:textId="77777777" w:rsidR="00FD229F" w:rsidRDefault="00FD229F" w:rsidP="00FD229F">
      <w:pPr>
        <w:pStyle w:val="teiab"/>
      </w:pPr>
      <w:r>
        <w:t>Za pianoszt veliko, za lakomno</w:t>
      </w:r>
      <w:r w:rsidRPr="005F5F59">
        <w:t>ſ</w:t>
      </w:r>
      <w:r>
        <w:t>zt</w:t>
      </w:r>
      <w:r>
        <w:br/>
        <w:t>veliko, za jalnoszt veliko, i za</w:t>
      </w:r>
      <w:r>
        <w:br/>
        <w:t>praznoszt vnogo.</w:t>
      </w:r>
    </w:p>
    <w:p w14:paraId="01E0AC9A" w14:textId="77777777" w:rsidR="00FD229F" w:rsidRDefault="00FD229F" w:rsidP="00FD229F">
      <w:pPr>
        <w:pStyle w:val="teiab"/>
      </w:pPr>
      <w:r>
        <w:t>Od Christussevoga, na szveit porod-</w:t>
      </w:r>
      <w:r>
        <w:br/>
        <w:t>ienya, da</w:t>
      </w:r>
      <w:r w:rsidRPr="005F5F59">
        <w:t>ſ</w:t>
      </w:r>
      <w:r>
        <w:t>zei piszalo, iezero i</w:t>
      </w:r>
      <w:r>
        <w:br/>
        <w:t>seszt szto.</w:t>
      </w:r>
    </w:p>
    <w:p w14:paraId="234A3B08" w14:textId="77777777" w:rsidR="00FD229F" w:rsidRDefault="00FD229F" w:rsidP="00FD229F">
      <w:pPr>
        <w:pStyle w:val="teiab"/>
      </w:pPr>
      <w:r>
        <w:t>Inober toga, trideszet i drugo, pesz-</w:t>
      </w:r>
      <w:r>
        <w:br/>
        <w:t>enie szpravlenya, Boguvi na diko.</w:t>
      </w:r>
    </w:p>
    <w:p w14:paraId="71C76664" w14:textId="77777777" w:rsidR="00FD229F" w:rsidRDefault="00FD229F" w:rsidP="00FD229F">
      <w:pPr>
        <w:pStyle w:val="teiab"/>
      </w:pPr>
      <w:r>
        <w:t>Hvala bodi Bogu, oczu nebeszkomu</w:t>
      </w:r>
      <w:r>
        <w:br/>
        <w:t>szinu nyegovomu, vekvekoma.</w:t>
      </w:r>
    </w:p>
    <w:p w14:paraId="09AFFBEC" w14:textId="77777777" w:rsidR="00FD229F" w:rsidRDefault="00FD229F" w:rsidP="00FD229F">
      <w:pPr>
        <w:pStyle w:val="teiclosure"/>
      </w:pPr>
      <w:r>
        <w:t>Amen.</w:t>
      </w:r>
    </w:p>
    <w:p w14:paraId="3F604E4C" w14:textId="77777777" w:rsidR="00FD229F" w:rsidRDefault="00FD229F" w:rsidP="00FD229F">
      <w:pPr>
        <w:spacing w:after="200"/>
      </w:pPr>
      <w:r>
        <w:br w:type="page"/>
      </w:r>
    </w:p>
    <w:p w14:paraId="6CA890F9" w14:textId="77777777" w:rsidR="00FD229F" w:rsidRDefault="00FD229F" w:rsidP="00FD229F">
      <w:pPr>
        <w:tabs>
          <w:tab w:val="left" w:pos="1276"/>
        </w:tabs>
      </w:pPr>
      <w:r>
        <w:lastRenderedPageBreak/>
        <w:t>/160/</w:t>
      </w:r>
    </w:p>
    <w:p w14:paraId="19CE98B8" w14:textId="77777777" w:rsidR="00FD229F" w:rsidRDefault="00FD229F" w:rsidP="00FD229F">
      <w:pPr>
        <w:pStyle w:val="Naslov2"/>
      </w:pPr>
      <w:r>
        <w:t>Drüga na noto Goszpon B. Sz: M:</w:t>
      </w:r>
    </w:p>
    <w:p w14:paraId="25C592DA" w14:textId="77777777" w:rsidR="00FD229F" w:rsidRDefault="00FD229F" w:rsidP="00FD229F">
      <w:pPr>
        <w:pStyle w:val="teiab"/>
      </w:pPr>
      <w:r>
        <w:t>Steri godi chlovik sztoji</w:t>
      </w:r>
      <w:r>
        <w:br/>
        <w:t>da ne szpadne naisze</w:t>
      </w:r>
      <w:r>
        <w:br/>
        <w:t>boi, toie ki pobosno si-</w:t>
      </w:r>
      <w:r>
        <w:br/>
        <w:t>ve, nai merka, da ne pregressi.</w:t>
      </w:r>
    </w:p>
    <w:p w14:paraId="279F7E07" w14:textId="77777777" w:rsidR="00FD229F" w:rsidRDefault="00FD229F" w:rsidP="00FD229F">
      <w:pPr>
        <w:pStyle w:val="teiab"/>
      </w:pPr>
      <w:r>
        <w:t>Arie velika vraisa ialnoszt; velika</w:t>
      </w:r>
      <w:r>
        <w:br/>
        <w:t>ie chlecsa szlaboszt, lehko vrag</w:t>
      </w:r>
      <w:r>
        <w:br/>
        <w:t xml:space="preserve">szveit telo, </w:t>
      </w:r>
      <w:r w:rsidRPr="000F094D">
        <w:rPr>
          <w:rStyle w:val="teiadd"/>
        </w:rPr>
        <w:t>vkani</w:t>
      </w:r>
      <w:r>
        <w:t xml:space="preserve"> chleka na hudo ober-</w:t>
      </w:r>
      <w:r>
        <w:br/>
        <w:t>ne.</w:t>
      </w:r>
    </w:p>
    <w:p w14:paraId="2CB29B4D" w14:textId="77777777" w:rsidR="00FD229F" w:rsidRDefault="00FD229F" w:rsidP="00FD229F">
      <w:pPr>
        <w:pStyle w:val="teiab"/>
      </w:pPr>
      <w:r w:rsidRPr="000F094D">
        <w:rPr>
          <w:rStyle w:val="teipersName"/>
        </w:rPr>
        <w:t>Adamie</w:t>
      </w:r>
      <w:r>
        <w:t xml:space="preserve"> bil nai szveteisi; I </w:t>
      </w:r>
      <w:r w:rsidRPr="000F094D">
        <w:rPr>
          <w:rStyle w:val="teipersName"/>
        </w:rPr>
        <w:t>Noë</w:t>
      </w:r>
      <w:r>
        <w:br/>
        <w:t xml:space="preserve">nai pobosneisi, </w:t>
      </w:r>
      <w:r w:rsidRPr="000F094D">
        <w:rPr>
          <w:rStyle w:val="teipersName"/>
        </w:rPr>
        <w:t>Samson</w:t>
      </w:r>
      <w:r>
        <w:t xml:space="preserve"> ie bil nai</w:t>
      </w:r>
      <w:r>
        <w:br/>
        <w:t xml:space="preserve">mocsneisi, i </w:t>
      </w:r>
      <w:r w:rsidRPr="000F094D">
        <w:rPr>
          <w:rStyle w:val="teipersName"/>
        </w:rPr>
        <w:t>Salamon</w:t>
      </w:r>
      <w:r>
        <w:t xml:space="preserve"> naimodrei-</w:t>
      </w:r>
      <w:r>
        <w:br/>
        <w:t>si.</w:t>
      </w:r>
    </w:p>
    <w:p w14:paraId="5AFC9AC2" w14:textId="77777777" w:rsidR="00FD229F" w:rsidRDefault="00FD229F" w:rsidP="00FD229F">
      <w:pPr>
        <w:pStyle w:val="teiab"/>
      </w:pPr>
      <w:r>
        <w:t xml:space="preserve">Denokie </w:t>
      </w:r>
      <w:r w:rsidRPr="000F094D">
        <w:rPr>
          <w:rStyle w:val="teipersName"/>
        </w:rPr>
        <w:t>Adam</w:t>
      </w:r>
      <w:r>
        <w:t xml:space="preserve"> prelomil; Bosio</w:t>
      </w:r>
      <w:r>
        <w:br/>
        <w:t xml:space="preserve">zapovid prekersi, </w:t>
      </w:r>
      <w:r w:rsidRPr="000F094D">
        <w:rPr>
          <w:rStyle w:val="teipersName"/>
        </w:rPr>
        <w:t>Noë</w:t>
      </w:r>
      <w:r>
        <w:t xml:space="preserve"> gda sze-</w:t>
      </w:r>
      <w:r>
        <w:br/>
        <w:t xml:space="preserve">ie zapoil i </w:t>
      </w:r>
      <w:r w:rsidRPr="000F094D">
        <w:rPr>
          <w:rStyle w:val="teipersName"/>
        </w:rPr>
        <w:t>Samson</w:t>
      </w:r>
      <w:r>
        <w:t xml:space="preserve"> da kurvi</w:t>
      </w:r>
      <w:r>
        <w:br/>
        <w:t>hodil.</w:t>
      </w:r>
    </w:p>
    <w:p w14:paraId="27C9F0C0" w14:textId="77777777" w:rsidR="00FD229F" w:rsidRDefault="00FD229F" w:rsidP="00FD229F">
      <w:pPr>
        <w:pStyle w:val="teicatch-word"/>
      </w:pPr>
      <w:r>
        <w:t>Od pogan</w:t>
      </w:r>
    </w:p>
    <w:p w14:paraId="0925BB4A" w14:textId="77777777" w:rsidR="00FD229F" w:rsidRDefault="00FD229F" w:rsidP="00FD229F">
      <w:pPr>
        <w:spacing w:after="200"/>
      </w:pPr>
      <w:r>
        <w:br w:type="page"/>
      </w:r>
    </w:p>
    <w:p w14:paraId="078EA894" w14:textId="77777777" w:rsidR="00FD229F" w:rsidRDefault="00FD229F" w:rsidP="00FD229F">
      <w:pPr>
        <w:tabs>
          <w:tab w:val="left" w:pos="1276"/>
        </w:tabs>
      </w:pPr>
      <w:r>
        <w:lastRenderedPageBreak/>
        <w:t>/161/</w:t>
      </w:r>
    </w:p>
    <w:p w14:paraId="06E5ED11" w14:textId="77777777" w:rsidR="00FD229F" w:rsidRDefault="00FD229F" w:rsidP="00FD229F">
      <w:pPr>
        <w:pStyle w:val="teifwPageNum"/>
      </w:pPr>
      <w:r>
        <w:t>101.</w:t>
      </w:r>
    </w:p>
    <w:p w14:paraId="3DC45A9A" w14:textId="77777777" w:rsidR="00FD229F" w:rsidRDefault="00FD229F" w:rsidP="00FD229F">
      <w:pPr>
        <w:pStyle w:val="teiab"/>
      </w:pPr>
      <w:r>
        <w:t xml:space="preserve">Od poganszki sen sze vkanil, </w:t>
      </w:r>
      <w:r w:rsidRPr="0019520A">
        <w:rPr>
          <w:rStyle w:val="teipersName"/>
        </w:rPr>
        <w:t>Sa-</w:t>
      </w:r>
      <w:r w:rsidRPr="0019520A">
        <w:rPr>
          <w:rStyle w:val="teipersName"/>
        </w:rPr>
        <w:br/>
        <w:t>lamon</w:t>
      </w:r>
      <w:r>
        <w:t xml:space="preserve"> bolvanom szlusil, nyimje</w:t>
      </w:r>
      <w:r>
        <w:br/>
        <w:t>oltare napravil, Bogh zna ieli</w:t>
      </w:r>
      <w:r>
        <w:br/>
        <w:t>sze szpokoril.</w:t>
      </w:r>
    </w:p>
    <w:p w14:paraId="30D48CFB" w14:textId="77777777" w:rsidR="00FD229F" w:rsidRDefault="00FD229F" w:rsidP="00FD229F">
      <w:pPr>
        <w:pStyle w:val="teiab"/>
      </w:pPr>
      <w:r>
        <w:t xml:space="preserve">Z </w:t>
      </w:r>
      <w:r w:rsidRPr="0019520A">
        <w:rPr>
          <w:rStyle w:val="teipersName"/>
        </w:rPr>
        <w:t>Abrahamom</w:t>
      </w:r>
      <w:r>
        <w:t>ie govoril; Bogh</w:t>
      </w:r>
      <w:r>
        <w:br/>
        <w:t>szvoi zakon mu podelil, denok-</w:t>
      </w:r>
      <w:r>
        <w:br/>
        <w:t>ie en krat vnyem zdvoil, gda je</w:t>
      </w:r>
      <w:r>
        <w:br/>
        <w:t>vtüjoi zemli hodil.</w:t>
      </w:r>
    </w:p>
    <w:p w14:paraId="65313426" w14:textId="77777777" w:rsidR="00FD229F" w:rsidRDefault="00FD229F" w:rsidP="00FD229F">
      <w:pPr>
        <w:pStyle w:val="teiab"/>
      </w:pPr>
      <w:r w:rsidRPr="0019520A">
        <w:rPr>
          <w:rStyle w:val="teipersName"/>
        </w:rPr>
        <w:t>Lotha</w:t>
      </w:r>
      <w:r>
        <w:t xml:space="preserve"> Bogh </w:t>
      </w:r>
      <w:r w:rsidRPr="0019520A">
        <w:rPr>
          <w:rStyle w:val="teiplaceName"/>
        </w:rPr>
        <w:t>Sodome</w:t>
      </w:r>
      <w:r>
        <w:t xml:space="preserve"> szpravil; gda</w:t>
      </w:r>
      <w:r>
        <w:br/>
        <w:t>je nyo zognyom pogubil, moij</w:t>
      </w:r>
      <w:r>
        <w:br/>
        <w:t>se</w:t>
      </w:r>
      <w:r w:rsidRPr="005F5F59">
        <w:t>ſ</w:t>
      </w:r>
      <w:r>
        <w:t xml:space="preserve">sa </w:t>
      </w:r>
      <w:r w:rsidRPr="0019520A">
        <w:rPr>
          <w:rStyle w:val="teipersName"/>
        </w:rPr>
        <w:t>Propheto</w:t>
      </w:r>
      <w:r>
        <w:t xml:space="preserve"> vchinil, </w:t>
      </w:r>
      <w:r w:rsidRPr="0019520A">
        <w:rPr>
          <w:rStyle w:val="teipersName"/>
        </w:rPr>
        <w:t>Arona</w:t>
      </w:r>
      <w:r>
        <w:br/>
        <w:t>zpopom posztavil.</w:t>
      </w:r>
    </w:p>
    <w:p w14:paraId="2BAA9423" w14:textId="77777777" w:rsidR="00FD229F" w:rsidRDefault="00FD229F" w:rsidP="00FD229F">
      <w:pPr>
        <w:pStyle w:val="teiab"/>
      </w:pPr>
      <w:r>
        <w:t>Eljie en visnyi pop bil; vto nai</w:t>
      </w:r>
      <w:r>
        <w:br/>
        <w:t xml:space="preserve">szveteiseie hodil, </w:t>
      </w:r>
      <w:r w:rsidRPr="0019520A">
        <w:rPr>
          <w:rStyle w:val="teipersName"/>
        </w:rPr>
        <w:t>Davida</w:t>
      </w:r>
      <w:r>
        <w:t xml:space="preserve"> Bogh</w:t>
      </w:r>
      <w:r>
        <w:br/>
        <w:t>szercza lubil, denokje vszaki</w:t>
      </w:r>
      <w:r>
        <w:br/>
        <w:t>pregresil.</w:t>
      </w:r>
    </w:p>
    <w:p w14:paraId="4A01BFA2" w14:textId="77777777" w:rsidR="00FD229F" w:rsidRDefault="00FD229F" w:rsidP="00FD229F">
      <w:pPr>
        <w:pStyle w:val="teicatch-word"/>
      </w:pPr>
      <w:r>
        <w:t>V Chris</w:t>
      </w:r>
    </w:p>
    <w:p w14:paraId="4021772E" w14:textId="77777777" w:rsidR="00FD229F" w:rsidRDefault="00FD229F" w:rsidP="00FD229F">
      <w:pPr>
        <w:spacing w:after="200"/>
      </w:pPr>
      <w:r>
        <w:br w:type="page"/>
      </w:r>
    </w:p>
    <w:p w14:paraId="5EE5E492" w14:textId="77777777" w:rsidR="00FD229F" w:rsidRDefault="00FD229F" w:rsidP="00FD229F">
      <w:pPr>
        <w:tabs>
          <w:tab w:val="left" w:pos="1276"/>
        </w:tabs>
      </w:pPr>
      <w:r>
        <w:lastRenderedPageBreak/>
        <w:t>/162/</w:t>
      </w:r>
    </w:p>
    <w:p w14:paraId="347E8C1B" w14:textId="77777777" w:rsidR="00FD229F" w:rsidRDefault="00FD229F" w:rsidP="00FD229F">
      <w:pPr>
        <w:pStyle w:val="teiab"/>
      </w:pPr>
      <w:r>
        <w:t xml:space="preserve">V Christusa sholi </w:t>
      </w:r>
      <w:r w:rsidRPr="0019520A">
        <w:rPr>
          <w:rStyle w:val="teipersName"/>
        </w:rPr>
        <w:t>Judas</w:t>
      </w:r>
      <w:r>
        <w:t xml:space="preserve"> bil;</w:t>
      </w:r>
      <w:r>
        <w:br/>
        <w:t xml:space="preserve">I </w:t>
      </w:r>
      <w:r w:rsidRPr="0019520A">
        <w:rPr>
          <w:rStyle w:val="teipersName"/>
        </w:rPr>
        <w:t>Peter</w:t>
      </w:r>
      <w:r>
        <w:t xml:space="preserve"> z Christu</w:t>
      </w:r>
      <w:r w:rsidRPr="005F5F59">
        <w:t>ſ</w:t>
      </w:r>
      <w:r>
        <w:t>sem hodil,</w:t>
      </w:r>
      <w:r>
        <w:br/>
        <w:t>denokie vrag oba vkanil,</w:t>
      </w:r>
      <w:r>
        <w:br/>
        <w:t>ovga prodal te zatail.</w:t>
      </w:r>
    </w:p>
    <w:p w14:paraId="75D1C431" w14:textId="77777777" w:rsidR="00FD229F" w:rsidRDefault="00FD229F" w:rsidP="00FD229F">
      <w:pPr>
        <w:pStyle w:val="teiab"/>
      </w:pPr>
      <w:r>
        <w:t>Kakbi pak vrag nam pokoi</w:t>
      </w:r>
      <w:r>
        <w:br/>
        <w:t>dal, prezi szkusavanya ne-</w:t>
      </w:r>
      <w:r>
        <w:br/>
        <w:t>hal, kteriszmo nei takvi</w:t>
      </w:r>
      <w:r>
        <w:br/>
        <w:t>szveczi, nego nevolni gresniczi.</w:t>
      </w:r>
    </w:p>
    <w:p w14:paraId="0B608A95" w14:textId="77777777" w:rsidR="00FD229F" w:rsidRDefault="00FD229F" w:rsidP="00FD229F">
      <w:pPr>
        <w:pStyle w:val="teiab"/>
      </w:pPr>
      <w:r>
        <w:t xml:space="preserve">Zato nebod chlek </w:t>
      </w:r>
      <w:r w:rsidRPr="0019520A">
        <w:rPr>
          <w:rStyle w:val="teipersName"/>
        </w:rPr>
        <w:t>Athous</w:t>
      </w:r>
      <w:r>
        <w:t>, ali</w:t>
      </w:r>
      <w:r>
        <w:br/>
        <w:t xml:space="preserve">gizdav </w:t>
      </w:r>
      <w:r w:rsidRPr="0019520A">
        <w:rPr>
          <w:rStyle w:val="teipersName"/>
        </w:rPr>
        <w:t>Pharisaus</w:t>
      </w:r>
      <w:r>
        <w:t>, ti dobro</w:t>
      </w:r>
      <w:r>
        <w:br/>
        <w:t>csiniti setui, hvaliti</w:t>
      </w:r>
      <w:r w:rsidRPr="005F5F59">
        <w:t>ſ</w:t>
      </w:r>
      <w:r>
        <w:t>ze ne</w:t>
      </w:r>
      <w:r>
        <w:br/>
        <w:t>engedui.</w:t>
      </w:r>
    </w:p>
    <w:p w14:paraId="11B1367F" w14:textId="77777777" w:rsidR="00FD229F" w:rsidRDefault="00FD229F" w:rsidP="00FD229F">
      <w:pPr>
        <w:pStyle w:val="teiab"/>
      </w:pPr>
      <w:r>
        <w:t>Natoie Bogh chlek sztvoril; kai-</w:t>
      </w:r>
      <w:r>
        <w:br/>
        <w:t>bi nyemu verno szlusil, ovdi</w:t>
      </w:r>
      <w:r>
        <w:br/>
        <w:t>kaibi dobro csinil, i nebe</w:t>
      </w:r>
      <w:r w:rsidRPr="005F5F59">
        <w:t>ſ</w:t>
      </w:r>
      <w:r>
        <w:t>zko</w:t>
      </w:r>
      <w:r>
        <w:br/>
        <w:t>diko dobil.</w:t>
      </w:r>
    </w:p>
    <w:p w14:paraId="56845ABC" w14:textId="77777777" w:rsidR="00FD229F" w:rsidRDefault="00FD229F" w:rsidP="00FD229F">
      <w:pPr>
        <w:pStyle w:val="teicatch-word"/>
      </w:pPr>
      <w:r>
        <w:t>Vchinil</w:t>
      </w:r>
    </w:p>
    <w:p w14:paraId="2E99CBC5" w14:textId="77777777" w:rsidR="00FD229F" w:rsidRDefault="00FD229F" w:rsidP="00FD229F">
      <w:pPr>
        <w:spacing w:after="200"/>
      </w:pPr>
      <w:r>
        <w:br w:type="page"/>
      </w:r>
    </w:p>
    <w:p w14:paraId="5D2B0680" w14:textId="77777777" w:rsidR="00FD229F" w:rsidRDefault="00FD229F" w:rsidP="00FD229F">
      <w:pPr>
        <w:tabs>
          <w:tab w:val="left" w:pos="1276"/>
        </w:tabs>
      </w:pPr>
      <w:r>
        <w:lastRenderedPageBreak/>
        <w:t>/163/</w:t>
      </w:r>
    </w:p>
    <w:p w14:paraId="56A556B5" w14:textId="77777777" w:rsidR="00FD229F" w:rsidRDefault="00FD229F" w:rsidP="00FD229F">
      <w:pPr>
        <w:pStyle w:val="teifwPageNum"/>
      </w:pPr>
      <w:r>
        <w:t>103.</w:t>
      </w:r>
    </w:p>
    <w:p w14:paraId="1FFC4169" w14:textId="77777777" w:rsidR="00FD229F" w:rsidRDefault="00FD229F" w:rsidP="00FD229F">
      <w:pPr>
        <w:pStyle w:val="teiab"/>
      </w:pPr>
      <w:r>
        <w:t>do od mene, dokle moi grehov</w:t>
      </w:r>
      <w:r>
        <w:br/>
        <w:t>pri meni ne osztane, leprai ti</w:t>
      </w:r>
      <w:r>
        <w:br/>
        <w:t>Goszpon bos vszegdar me vupanye.</w:t>
      </w:r>
    </w:p>
    <w:p w14:paraId="2B6622F3" w14:textId="77777777" w:rsidR="00FD229F" w:rsidRDefault="00FD229F" w:rsidP="00FD229F">
      <w:pPr>
        <w:pStyle w:val="teiab"/>
      </w:pPr>
      <w:r>
        <w:t>Bogme ia zmosni Bogh, leprai</w:t>
      </w:r>
      <w:r>
        <w:br/>
        <w:t>kricsim ktebi, ar veksega dobra</w:t>
      </w:r>
      <w:r>
        <w:br/>
        <w:t>nemam nigder indri, kibi zmo-</w:t>
      </w:r>
      <w:r>
        <w:br/>
        <w:t>csi mogel protivnike moie, nis-</w:t>
      </w:r>
      <w:r>
        <w:br/>
        <w:t>che nei verneisi, Bogh od tebe</w:t>
      </w:r>
      <w:r>
        <w:br/>
        <w:t>meni.</w:t>
      </w:r>
    </w:p>
    <w:p w14:paraId="08579AE6" w14:textId="77777777" w:rsidR="00FD229F" w:rsidRDefault="00FD229F" w:rsidP="00FD229F">
      <w:pPr>
        <w:pStyle w:val="teiab"/>
      </w:pPr>
      <w:r>
        <w:t>Ravnoszimi Goszpon tve dobro po-</w:t>
      </w:r>
      <w:r>
        <w:br/>
        <w:t>kazal, kaiszi varuvacsa zne-</w:t>
      </w:r>
      <w:r>
        <w:br/>
        <w:t>besz mene poszlal, vszake zle</w:t>
      </w:r>
      <w:r>
        <w:br/>
        <w:t>protivne mene szi mentuval,</w:t>
      </w:r>
      <w:r>
        <w:br/>
        <w:t>toszi vu meszercze veliko ra-</w:t>
      </w:r>
      <w:r>
        <w:br/>
        <w:t>doszt dal.</w:t>
      </w:r>
    </w:p>
    <w:p w14:paraId="23DE1C22" w14:textId="77777777" w:rsidR="00FD229F" w:rsidRDefault="00FD229F" w:rsidP="00FD229F">
      <w:pPr>
        <w:pStyle w:val="teiab"/>
      </w:pPr>
      <w:r>
        <w:t>Isztino veliko zmenom miloszt</w:t>
      </w:r>
      <w:r>
        <w:br/>
        <w:t>vchinil, kai mi szvo praviczo</w:t>
      </w:r>
      <w:r>
        <w:br/>
        <w:t>poznati dopuszti, te mi ne-</w:t>
      </w:r>
    </w:p>
    <w:p w14:paraId="1AEA0F22" w14:textId="77777777" w:rsidR="00FD229F" w:rsidRDefault="00FD229F" w:rsidP="00FD229F">
      <w:pPr>
        <w:pStyle w:val="teicatch-word"/>
      </w:pPr>
      <w:r>
        <w:t>szrecse</w:t>
      </w:r>
    </w:p>
    <w:p w14:paraId="20534978" w14:textId="77777777" w:rsidR="00FD229F" w:rsidRDefault="00FD229F" w:rsidP="00FD229F">
      <w:pPr>
        <w:spacing w:after="200"/>
      </w:pPr>
      <w:r>
        <w:br w:type="page"/>
      </w:r>
    </w:p>
    <w:p w14:paraId="36364A53" w14:textId="77777777" w:rsidR="00FD229F" w:rsidRDefault="00FD229F" w:rsidP="00FD229F">
      <w:pPr>
        <w:tabs>
          <w:tab w:val="left" w:pos="1276"/>
        </w:tabs>
      </w:pPr>
      <w:r>
        <w:lastRenderedPageBreak/>
        <w:t>/164/</w:t>
      </w:r>
    </w:p>
    <w:p w14:paraId="5BCE21CD" w14:textId="77777777" w:rsidR="00FD229F" w:rsidRDefault="00FD229F" w:rsidP="00FD229F">
      <w:pPr>
        <w:pStyle w:val="teiab"/>
      </w:pPr>
      <w:r>
        <w:t>szrecseno szvoio zmosnoszt</w:t>
      </w:r>
      <w:r>
        <w:br/>
        <w:t>iavi, ino kai na me szvo lu-</w:t>
      </w:r>
      <w:r>
        <w:br/>
        <w:t>bezen posztavi.</w:t>
      </w:r>
    </w:p>
    <w:p w14:paraId="0DF39289" w14:textId="77777777" w:rsidR="00FD229F" w:rsidRDefault="00FD229F" w:rsidP="00FD229F">
      <w:pPr>
        <w:pStyle w:val="teiab"/>
      </w:pPr>
      <w:r>
        <w:t>Eriave zle vszake moie protiv-</w:t>
      </w:r>
      <w:r>
        <w:br/>
        <w:t>nike, divji oroszlanyi raszte</w:t>
      </w:r>
      <w:r>
        <w:br/>
        <w:t>galiszoie, gdaszi zmenom me-</w:t>
      </w:r>
      <w:r>
        <w:br/>
        <w:t>ne nische nezbantuie, komu</w:t>
      </w:r>
      <w:r>
        <w:br/>
        <w:t>szi ti mocs vzel on me nezban-</w:t>
      </w:r>
      <w:r>
        <w:br/>
        <w:t>tuie.</w:t>
      </w:r>
    </w:p>
    <w:p w14:paraId="54495C2C" w14:textId="77777777" w:rsidR="00FD229F" w:rsidRDefault="00FD229F" w:rsidP="00FD229F">
      <w:pPr>
        <w:pStyle w:val="teiab"/>
      </w:pPr>
      <w:r>
        <w:t>Ludje gdaszo g</w:t>
      </w:r>
      <w:r w:rsidRPr="00821D51">
        <w:rPr>
          <w:rStyle w:val="teiadd"/>
        </w:rPr>
        <w:t>o</w:t>
      </w:r>
      <w:r>
        <w:t>d</w:t>
      </w:r>
      <w:r w:rsidRPr="00821D51">
        <w:rPr>
          <w:rStyle w:val="teidel"/>
        </w:rPr>
        <w:t>e</w:t>
      </w:r>
      <w:r w:rsidRPr="00821D51">
        <w:rPr>
          <w:rStyle w:val="teiadd"/>
        </w:rPr>
        <w:t>i</w:t>
      </w:r>
      <w:r>
        <w:t xml:space="preserve"> prot mene</w:t>
      </w:r>
      <w:r>
        <w:br/>
        <w:t>vsztajali, zjalnosztiom szo vszeg-</w:t>
      </w:r>
      <w:r>
        <w:br/>
        <w:t>dar kmeni govorili, laslive</w:t>
      </w:r>
      <w:r>
        <w:br/>
        <w:t>zle glaszi zmene szo szpravla-</w:t>
      </w:r>
      <w:r>
        <w:br/>
        <w:t>li, da zato skoditi mene nei-</w:t>
      </w:r>
      <w:r>
        <w:br/>
        <w:t>szo mogli.</w:t>
      </w:r>
    </w:p>
    <w:p w14:paraId="1D61EBFD" w14:textId="77777777" w:rsidR="00FD229F" w:rsidRDefault="00FD229F" w:rsidP="00FD229F">
      <w:pPr>
        <w:pStyle w:val="teiab"/>
      </w:pPr>
      <w:r>
        <w:t>Nyi hudo orosje sztreleszo cse-</w:t>
      </w:r>
      <w:r>
        <w:br/>
        <w:t>merne, nyi jalni jeziki szke-</w:t>
      </w:r>
      <w:r>
        <w:br/>
        <w:t>mi zlo govori, jamo mi szkopa</w:t>
      </w:r>
    </w:p>
    <w:p w14:paraId="50A700E2" w14:textId="77777777" w:rsidR="00FD229F" w:rsidRDefault="00FD229F" w:rsidP="00FD229F">
      <w:pPr>
        <w:pStyle w:val="teicatch-word"/>
      </w:pPr>
      <w:r>
        <w:t>se</w:t>
      </w:r>
    </w:p>
    <w:p w14:paraId="31D9ABE1" w14:textId="77777777" w:rsidR="00FD229F" w:rsidRDefault="00FD229F" w:rsidP="00FD229F">
      <w:pPr>
        <w:spacing w:after="200"/>
      </w:pPr>
      <w:r>
        <w:br w:type="page"/>
      </w:r>
    </w:p>
    <w:p w14:paraId="06A39F0C" w14:textId="77777777" w:rsidR="00FD229F" w:rsidRDefault="00FD229F" w:rsidP="00FD229F">
      <w:pPr>
        <w:tabs>
          <w:tab w:val="left" w:pos="1276"/>
        </w:tabs>
      </w:pPr>
      <w:r>
        <w:lastRenderedPageBreak/>
        <w:t>/165/</w:t>
      </w:r>
    </w:p>
    <w:p w14:paraId="4E194DB3" w14:textId="77777777" w:rsidR="00FD229F" w:rsidRDefault="00FD229F" w:rsidP="00FD229F">
      <w:pPr>
        <w:pStyle w:val="teifwPageNum"/>
      </w:pPr>
      <w:r>
        <w:t>104.</w:t>
      </w:r>
    </w:p>
    <w:p w14:paraId="3BC6AAAA" w14:textId="77777777" w:rsidR="00FD229F" w:rsidRDefault="00FD229F" w:rsidP="00FD229F">
      <w:pPr>
        <w:pStyle w:val="teiab"/>
      </w:pPr>
      <w:r>
        <w:t>se, szami vnyo vpadosse, vu</w:t>
      </w:r>
      <w:r>
        <w:br/>
        <w:t>szvojoi hudobi, vszi zlo poginose.</w:t>
      </w:r>
    </w:p>
    <w:p w14:paraId="4F8DFF0B" w14:textId="77777777" w:rsidR="00FD229F" w:rsidRDefault="00FD229F" w:rsidP="00FD229F">
      <w:pPr>
        <w:pStyle w:val="teiab"/>
      </w:pPr>
      <w:r>
        <w:t>Ponizen tisze scho vszegdar szka-</w:t>
      </w:r>
      <w:r>
        <w:br/>
        <w:t>suvati, vszegdar hocso moi</w:t>
      </w:r>
      <w:r>
        <w:br/>
        <w:t>Bogh tebe zvissavati, vszeg-</w:t>
      </w:r>
      <w:r>
        <w:br/>
        <w:t>dar vu mem szerczi, hocso</w:t>
      </w:r>
      <w:r>
        <w:br/>
        <w:t>ti szpeivati, tvo miloszt na</w:t>
      </w:r>
      <w:r>
        <w:br/>
        <w:t>szveiti, vszegdar scho kricsati.</w:t>
      </w:r>
    </w:p>
    <w:p w14:paraId="157E272F" w14:textId="77777777" w:rsidR="00FD229F" w:rsidRDefault="00FD229F" w:rsidP="00FD229F">
      <w:pPr>
        <w:pStyle w:val="teiab"/>
      </w:pPr>
      <w:r>
        <w:t>Moje szercze rado vszegdar tebi</w:t>
      </w:r>
      <w:r>
        <w:br/>
        <w:t>peti, za tve zmenom dobro</w:t>
      </w:r>
      <w:r>
        <w:br/>
        <w:t>vcsinenye</w:t>
      </w:r>
      <w:r w:rsidRPr="00821D51">
        <w:rPr>
          <w:rStyle w:val="teidel"/>
        </w:rPr>
        <w:t>,</w:t>
      </w:r>
      <w:r>
        <w:t xml:space="preserve"> hvaliti, tebe na</w:t>
      </w:r>
      <w:r>
        <w:br/>
        <w:t>tom szveiti nai visse znas-</w:t>
      </w:r>
      <w:r>
        <w:br/>
        <w:t>sati, tvoje szveto ime nai</w:t>
      </w:r>
      <w:r>
        <w:br/>
        <w:t>visse dicsiti.</w:t>
      </w:r>
    </w:p>
    <w:p w14:paraId="23B1F5EA" w14:textId="77777777" w:rsidR="00FD229F" w:rsidRDefault="00FD229F" w:rsidP="00FD229F">
      <w:pPr>
        <w:pStyle w:val="teiab"/>
      </w:pPr>
      <w:r>
        <w:t>Czelo te me szvercze proszi</w:t>
      </w:r>
      <w:r>
        <w:br/>
        <w:t>sztani krai mene, vszegdar</w:t>
      </w:r>
      <w:r>
        <w:br/>
        <w:t>sztvom dobrotom vnevoli po-</w:t>
      </w:r>
      <w:r>
        <w:br/>
        <w:t>moz</w:t>
      </w:r>
      <w:r w:rsidRPr="00821D51">
        <w:rPr>
          <w:rStyle w:val="teidel"/>
        </w:rPr>
        <w:t>i</w:t>
      </w:r>
      <w:r>
        <w:t>ne, obnemogel szem ia</w:t>
      </w:r>
    </w:p>
    <w:p w14:paraId="7D33E28D" w14:textId="77777777" w:rsidR="00FD229F" w:rsidRDefault="00FD229F" w:rsidP="00FD229F">
      <w:pPr>
        <w:pStyle w:val="teicatch-word"/>
      </w:pPr>
      <w:r>
        <w:t>szvo</w:t>
      </w:r>
    </w:p>
    <w:p w14:paraId="4A87458A" w14:textId="77777777" w:rsidR="00FD229F" w:rsidRDefault="00FD229F" w:rsidP="00FD229F">
      <w:pPr>
        <w:spacing w:after="200"/>
      </w:pPr>
      <w:r>
        <w:br w:type="page"/>
      </w:r>
    </w:p>
    <w:p w14:paraId="4283A4F6" w14:textId="77777777" w:rsidR="00FD229F" w:rsidRDefault="00FD229F" w:rsidP="00FD229F">
      <w:pPr>
        <w:tabs>
          <w:tab w:val="left" w:pos="1276"/>
        </w:tabs>
      </w:pPr>
      <w:r>
        <w:lastRenderedPageBreak/>
        <w:t>/166/</w:t>
      </w:r>
    </w:p>
    <w:p w14:paraId="4F5C4570" w14:textId="77777777" w:rsidR="00FD229F" w:rsidRDefault="00FD229F" w:rsidP="00FD229F">
      <w:pPr>
        <w:pStyle w:val="teiab"/>
      </w:pPr>
      <w:r>
        <w:t>szvo mocs zdai dai krai</w:t>
      </w:r>
      <w:r>
        <w:br/>
        <w:t>mene, od te pogibeli moi</w:t>
      </w:r>
      <w:r>
        <w:br/>
        <w:t>Goszpon brani me.</w:t>
      </w:r>
    </w:p>
    <w:p w14:paraId="21E0ABE3" w14:textId="77777777" w:rsidR="00FD229F" w:rsidRDefault="00FD229F" w:rsidP="00FD229F">
      <w:pPr>
        <w:pStyle w:val="teiab"/>
      </w:pPr>
      <w:r>
        <w:t>Hocso tvoio miloszt vszegdar</w:t>
      </w:r>
      <w:r>
        <w:br/>
        <w:t>zvissavati, hocso tvo praviczo</w:t>
      </w:r>
      <w:r>
        <w:br/>
        <w:t>vszegdar vadluvati, hocso</w:t>
      </w:r>
      <w:r>
        <w:br/>
        <w:t>tvo dobroto szveto  nazvescha-</w:t>
      </w:r>
      <w:r>
        <w:br/>
        <w:t>ti, tve dobro vchinenye, ho-</w:t>
      </w:r>
      <w:r>
        <w:br/>
        <w:t>cso povedati.</w:t>
      </w:r>
    </w:p>
    <w:p w14:paraId="432EE0E8" w14:textId="77777777" w:rsidR="00FD229F" w:rsidRDefault="00FD229F" w:rsidP="00FD229F">
      <w:pPr>
        <w:pStyle w:val="teiab"/>
      </w:pPr>
      <w:r>
        <w:t xml:space="preserve">Jednocsie to peszen szveti </w:t>
      </w:r>
      <w:r w:rsidRPr="005F7206">
        <w:rPr>
          <w:rStyle w:val="teipersName"/>
        </w:rPr>
        <w:t>David</w:t>
      </w:r>
      <w:r>
        <w:br/>
        <w:t>szpravil, gda</w:t>
      </w:r>
      <w:r w:rsidRPr="005F5F59">
        <w:t>ſ</w:t>
      </w:r>
      <w:r>
        <w:t>zeie neverni lu-</w:t>
      </w:r>
      <w:r>
        <w:br/>
        <w:t>di bil presztrasil vu szvojoi</w:t>
      </w:r>
      <w:r>
        <w:br/>
        <w:t>nevolie, tak szeie Bogu molil,</w:t>
      </w:r>
      <w:r>
        <w:br/>
        <w:t>vu szvoihie knigai to szpi</w:t>
      </w:r>
      <w:r w:rsidRPr="005F5F59">
        <w:t>ſ</w:t>
      </w:r>
      <w:r>
        <w:t>zati</w:t>
      </w:r>
      <w:r>
        <w:br/>
        <w:t>vcsinil.</w:t>
      </w:r>
    </w:p>
    <w:p w14:paraId="7876FC05" w14:textId="77777777" w:rsidR="00FD229F" w:rsidRDefault="00FD229F" w:rsidP="00FD229F">
      <w:pPr>
        <w:pStyle w:val="teiab"/>
      </w:pPr>
      <w:r>
        <w:t>Csinimo i mi tak vnasoi potre</w:t>
      </w:r>
    </w:p>
    <w:p w14:paraId="07AF408F" w14:textId="77777777" w:rsidR="00FD229F" w:rsidRDefault="00FD229F" w:rsidP="00FD229F">
      <w:pPr>
        <w:pStyle w:val="teicatch-word"/>
      </w:pPr>
      <w:r>
        <w:t>bocsi</w:t>
      </w:r>
    </w:p>
    <w:p w14:paraId="694C616C" w14:textId="77777777" w:rsidR="00FD229F" w:rsidRDefault="00FD229F" w:rsidP="00FD229F">
      <w:pPr>
        <w:spacing w:after="200"/>
      </w:pPr>
      <w:r>
        <w:br w:type="page"/>
      </w:r>
    </w:p>
    <w:p w14:paraId="32426445" w14:textId="77777777" w:rsidR="00FD229F" w:rsidRDefault="00FD229F" w:rsidP="00FD229F">
      <w:pPr>
        <w:tabs>
          <w:tab w:val="left" w:pos="1276"/>
        </w:tabs>
      </w:pPr>
      <w:r>
        <w:lastRenderedPageBreak/>
        <w:t>/167/</w:t>
      </w:r>
    </w:p>
    <w:p w14:paraId="380D8475" w14:textId="77777777" w:rsidR="00FD229F" w:rsidRDefault="00FD229F" w:rsidP="00FD229F">
      <w:pPr>
        <w:pStyle w:val="teifwPageNum"/>
      </w:pPr>
      <w:r>
        <w:t>105.</w:t>
      </w:r>
    </w:p>
    <w:p w14:paraId="799F4ABA" w14:textId="77777777" w:rsidR="00FD229F" w:rsidRDefault="00FD229F" w:rsidP="00FD229F">
      <w:pPr>
        <w:pStyle w:val="teiab"/>
      </w:pPr>
      <w:r>
        <w:t>bocsi, Boga zezavaimo vu</w:t>
      </w:r>
      <w:r>
        <w:br/>
        <w:t>nassoi teskocsi, knyemu</w:t>
      </w:r>
      <w:r w:rsidRPr="005F5F59">
        <w:t>ſ</w:t>
      </w:r>
      <w:r>
        <w:t>se</w:t>
      </w:r>
      <w:r>
        <w:br/>
        <w:t>vupaimo hocse nam pomocsi,</w:t>
      </w:r>
      <w:r>
        <w:br/>
        <w:t>vszegdargda hvalimo vudne</w:t>
      </w:r>
      <w:r>
        <w:br/>
        <w:t xml:space="preserve">ino vnocsi. </w:t>
      </w:r>
    </w:p>
    <w:p w14:paraId="6F02B3AF" w14:textId="77777777" w:rsidR="00FD229F" w:rsidRDefault="00FD229F" w:rsidP="00FD229F">
      <w:pPr>
        <w:pStyle w:val="teiclosure"/>
      </w:pPr>
      <w:r>
        <w:t>Amen.</w:t>
      </w:r>
    </w:p>
    <w:p w14:paraId="55B432FD" w14:textId="77777777" w:rsidR="00FD229F" w:rsidRDefault="00FD229F" w:rsidP="00FD229F">
      <w:pPr>
        <w:pStyle w:val="teiab"/>
      </w:pPr>
      <w:r>
        <w:t>Jaz znam eden czvetek</w:t>
      </w:r>
      <w:r>
        <w:br/>
        <w:t>leipi, kiszeie dopadnol</w:t>
      </w:r>
      <w:r>
        <w:br/>
        <w:t>meni, onie memu szer-</w:t>
      </w:r>
      <w:r>
        <w:br/>
        <w:t>czu dragi i prietni, med szei-</w:t>
      </w:r>
      <w:r>
        <w:br/>
        <w:t>mi drugimi czvetki.</w:t>
      </w:r>
    </w:p>
    <w:p w14:paraId="7D14FBD5" w14:textId="77777777" w:rsidR="00FD229F" w:rsidRDefault="00FD229F" w:rsidP="00FD229F">
      <w:pPr>
        <w:pStyle w:val="teiab"/>
      </w:pPr>
      <w:r>
        <w:t>Dvi czvetekje recs Bosia, ko</w:t>
      </w:r>
      <w:r>
        <w:br/>
        <w:t>nam szam Bogh dal zdavnia,</w:t>
      </w:r>
      <w:r>
        <w:br/>
        <w:t>ka nam ovdi vu nevoliai</w:t>
      </w:r>
      <w:r>
        <w:br/>
        <w:t>i tam szveiti, vu vekivecsnom</w:t>
      </w:r>
      <w:r>
        <w:br/>
        <w:t>blasensztvi.</w:t>
      </w:r>
    </w:p>
    <w:p w14:paraId="290E181C" w14:textId="77777777" w:rsidR="00FD229F" w:rsidRDefault="00FD229F" w:rsidP="00FD229F">
      <w:pPr>
        <w:pStyle w:val="teiab"/>
      </w:pPr>
      <w:r>
        <w:t>Onie pot szvetloszt dveri, pra-</w:t>
      </w:r>
      <w:r>
        <w:br/>
        <w:t>vicza i sitek vecsni, ki</w:t>
      </w:r>
      <w:r w:rsidRPr="005F5F59">
        <w:t>ſ</w:t>
      </w:r>
      <w:r>
        <w:t>ze</w:t>
      </w:r>
    </w:p>
    <w:p w14:paraId="1CBFBC39" w14:textId="77777777" w:rsidR="00FD229F" w:rsidRDefault="00FD229F" w:rsidP="00FD229F">
      <w:pPr>
        <w:pStyle w:val="teicatch-word"/>
      </w:pPr>
      <w:r>
        <w:t>za</w:t>
      </w:r>
    </w:p>
    <w:p w14:paraId="02A48637" w14:textId="77777777" w:rsidR="00FD229F" w:rsidRDefault="00FD229F" w:rsidP="00FD229F">
      <w:pPr>
        <w:spacing w:after="200"/>
      </w:pPr>
      <w:r>
        <w:br w:type="page"/>
      </w:r>
    </w:p>
    <w:p w14:paraId="7CBDA599" w14:textId="77777777" w:rsidR="00FD229F" w:rsidRDefault="00FD229F" w:rsidP="00FD229F">
      <w:pPr>
        <w:tabs>
          <w:tab w:val="left" w:pos="1276"/>
        </w:tabs>
      </w:pPr>
      <w:r>
        <w:lastRenderedPageBreak/>
        <w:t>/168/</w:t>
      </w:r>
    </w:p>
    <w:p w14:paraId="1286D294" w14:textId="77777777" w:rsidR="00FD229F" w:rsidRDefault="00FD229F" w:rsidP="00FD229F">
      <w:pPr>
        <w:pStyle w:val="teiab"/>
      </w:pPr>
      <w:r>
        <w:t>za vsze grehe saloszti, miloszt</w:t>
      </w:r>
      <w:r>
        <w:br/>
        <w:t>proszi, nyemu szo odpuscheni.</w:t>
      </w:r>
    </w:p>
    <w:p w14:paraId="594922D9" w14:textId="77777777" w:rsidR="00FD229F" w:rsidRDefault="00FD229F" w:rsidP="00FD229F">
      <w:pPr>
        <w:pStyle w:val="teiab"/>
      </w:pPr>
      <w:r>
        <w:t>Ar szam veli hote kmeni, ki</w:t>
      </w:r>
      <w:r w:rsidRPr="005F5F59">
        <w:t>ſ</w:t>
      </w:r>
      <w:r>
        <w:t>z-</w:t>
      </w:r>
      <w:r>
        <w:br/>
        <w:t>te zgrehi obterseni, iaz schem</w:t>
      </w:r>
      <w:r>
        <w:br/>
        <w:t>polgi va</w:t>
      </w:r>
      <w:r w:rsidRPr="005F5F59">
        <w:t>ſ</w:t>
      </w:r>
      <w:r>
        <w:t>si szercz prosnye, ve-</w:t>
      </w:r>
      <w:r>
        <w:br/>
        <w:t>rujte mi, zavracsiti va</w:t>
      </w:r>
      <w:r w:rsidRPr="005F5F59">
        <w:t>ſ</w:t>
      </w:r>
      <w:r>
        <w:t>se rane.</w:t>
      </w:r>
    </w:p>
    <w:p w14:paraId="65CAC9AE" w14:textId="77777777" w:rsidR="00FD229F" w:rsidRDefault="00FD229F" w:rsidP="00FD229F">
      <w:pPr>
        <w:pStyle w:val="teiab"/>
      </w:pPr>
      <w:r>
        <w:t>Vzemte jeite to me telo, kotero</w:t>
      </w:r>
      <w:r>
        <w:br/>
        <w:t>vam vezdai delim, sztem nav-</w:t>
      </w:r>
      <w:r>
        <w:br/>
        <w:t>kupe vsze dobro vam dam, ve-</w:t>
      </w:r>
      <w:r>
        <w:br/>
        <w:t>ruite mi, da</w:t>
      </w:r>
      <w:r w:rsidRPr="005F5F59">
        <w:t>ſ</w:t>
      </w:r>
      <w:r>
        <w:t>ze szpomenete</w:t>
      </w:r>
      <w:r>
        <w:br/>
        <w:t>zmene.</w:t>
      </w:r>
    </w:p>
    <w:p w14:paraId="2FA7F2CD" w14:textId="77777777" w:rsidR="00FD229F" w:rsidRDefault="00FD229F" w:rsidP="00FD229F">
      <w:pPr>
        <w:pStyle w:val="teiab"/>
      </w:pPr>
      <w:r>
        <w:t>Vzemte pite toie kerv ma, ka-</w:t>
      </w:r>
      <w:r>
        <w:br/>
        <w:t>ie za vaz preleana, to gda bo-</w:t>
      </w:r>
      <w:r>
        <w:br/>
        <w:t>dete csinili, zmoie szmerti</w:t>
      </w:r>
      <w:r>
        <w:br/>
        <w:t>bodetesze szpominali.</w:t>
      </w:r>
    </w:p>
    <w:p w14:paraId="591A6D1A" w14:textId="77777777" w:rsidR="00FD229F" w:rsidRDefault="00FD229F" w:rsidP="00FD229F">
      <w:pPr>
        <w:pStyle w:val="teiab"/>
      </w:pPr>
      <w:r>
        <w:t>Zato proszimo mi tebe, za tvoie</w:t>
      </w:r>
      <w:r>
        <w:br/>
        <w:t>rane velike, da</w:t>
      </w:r>
      <w:r w:rsidRPr="005F5F59">
        <w:t>ſ</w:t>
      </w:r>
      <w:r>
        <w:t>zi vmrel za</w:t>
      </w:r>
      <w:r>
        <w:br/>
        <w:t xml:space="preserve">nasse grehe, </w:t>
      </w:r>
      <w:r w:rsidRPr="005F7206">
        <w:rPr>
          <w:rStyle w:val="teipersName"/>
        </w:rPr>
        <w:t>Jesus</w:t>
      </w:r>
      <w:r>
        <w:t xml:space="preserve"> Christus,</w:t>
      </w:r>
    </w:p>
    <w:p w14:paraId="65D854FC" w14:textId="77777777" w:rsidR="00FD229F" w:rsidRDefault="00FD229F" w:rsidP="00FD229F">
      <w:pPr>
        <w:pStyle w:val="teicatch-word"/>
      </w:pPr>
      <w:r>
        <w:t>neimai</w:t>
      </w:r>
    </w:p>
    <w:p w14:paraId="37413FE2" w14:textId="77777777" w:rsidR="00FD229F" w:rsidRDefault="00FD229F" w:rsidP="00FD229F">
      <w:pPr>
        <w:spacing w:after="200"/>
      </w:pPr>
      <w:r>
        <w:br w:type="page"/>
      </w:r>
    </w:p>
    <w:p w14:paraId="5D3C9000" w14:textId="77777777" w:rsidR="00FD229F" w:rsidRDefault="00FD229F" w:rsidP="00FD229F">
      <w:pPr>
        <w:tabs>
          <w:tab w:val="left" w:pos="1276"/>
        </w:tabs>
      </w:pPr>
      <w:r>
        <w:lastRenderedPageBreak/>
        <w:t>/169/</w:t>
      </w:r>
    </w:p>
    <w:p w14:paraId="776D341A" w14:textId="77777777" w:rsidR="00FD229F" w:rsidRDefault="00FD229F" w:rsidP="00FD229F">
      <w:pPr>
        <w:pStyle w:val="teifwPageNum"/>
      </w:pPr>
      <w:r>
        <w:t>106.</w:t>
      </w:r>
    </w:p>
    <w:p w14:paraId="3374BD10" w14:textId="77777777" w:rsidR="00FD229F" w:rsidRDefault="00FD229F" w:rsidP="00FD229F">
      <w:pPr>
        <w:pStyle w:val="teiab"/>
      </w:pPr>
      <w:r>
        <w:t>neimai od naz procs oditi.</w:t>
      </w:r>
    </w:p>
    <w:p w14:paraId="2085CCC8" w14:textId="77777777" w:rsidR="00FD229F" w:rsidRDefault="00FD229F" w:rsidP="00FD229F">
      <w:pPr>
        <w:pStyle w:val="teiab"/>
      </w:pPr>
      <w:r>
        <w:t>Vzemi naz za szvoie szini, da</w:t>
      </w:r>
      <w:r>
        <w:br/>
        <w:t>te bodemo dicsili, tvoio szve-</w:t>
      </w:r>
      <w:r>
        <w:br/>
        <w:t>to recs vszi glaszili, vu pra-</w:t>
      </w:r>
      <w:r>
        <w:br/>
        <w:t xml:space="preserve">viczi po </w:t>
      </w:r>
      <w:r w:rsidRPr="005F7206">
        <w:rPr>
          <w:rStyle w:val="teipersName"/>
        </w:rPr>
        <w:t>Jesus</w:t>
      </w:r>
      <w:r>
        <w:t xml:space="preserve"> Christussi.</w:t>
      </w:r>
    </w:p>
    <w:p w14:paraId="480DD073" w14:textId="77777777" w:rsidR="00FD229F" w:rsidRDefault="00FD229F" w:rsidP="00FD229F">
      <w:pPr>
        <w:pStyle w:val="teiclosure"/>
      </w:pPr>
      <w:r>
        <w:t>Amen.</w:t>
      </w:r>
    </w:p>
    <w:p w14:paraId="5502A3AB" w14:textId="77777777" w:rsidR="00FD229F" w:rsidRDefault="00FD229F" w:rsidP="00FD229F">
      <w:pPr>
        <w:pStyle w:val="teiab"/>
      </w:pPr>
      <w:r>
        <w:t>Szina Boga visnyega</w:t>
      </w:r>
      <w:r>
        <w:br/>
        <w:t xml:space="preserve">Goszpodna </w:t>
      </w:r>
      <w:r w:rsidRPr="005F7206">
        <w:rPr>
          <w:rStyle w:val="teipersName"/>
        </w:rPr>
        <w:t>Jesuſsa</w:t>
      </w:r>
      <w:r>
        <w:t>, opol</w:t>
      </w:r>
      <w:r>
        <w:br/>
        <w:t>nocsi vlovi</w:t>
      </w:r>
      <w:r w:rsidRPr="005F5F59">
        <w:t>ſ</w:t>
      </w:r>
      <w:r>
        <w:t>se neverni</w:t>
      </w:r>
      <w:r>
        <w:br/>
        <w:t>Sidorie, szamoga osztavisse nye-</w:t>
      </w:r>
      <w:r>
        <w:br/>
        <w:t>ga vucseniczi, a Judas ga cze-</w:t>
      </w:r>
      <w:r>
        <w:br/>
        <w:t>noval koga odal be</w:t>
      </w:r>
      <w:r w:rsidRPr="005F5F59">
        <w:t>ſ</w:t>
      </w:r>
      <w:r>
        <w:t>se.</w:t>
      </w:r>
    </w:p>
    <w:p w14:paraId="614DB36E" w14:textId="77777777" w:rsidR="00FD229F" w:rsidRDefault="00FD229F" w:rsidP="00FD229F">
      <w:pPr>
        <w:pStyle w:val="teiab"/>
      </w:pPr>
      <w:r>
        <w:t xml:space="preserve">Pervo horo </w:t>
      </w:r>
      <w:r w:rsidRPr="005F7206">
        <w:rPr>
          <w:rStyle w:val="teipersName"/>
        </w:rPr>
        <w:t>Jesuſsa</w:t>
      </w:r>
      <w:r>
        <w:t>, pelasse k</w:t>
      </w:r>
      <w:r w:rsidRPr="005F7206">
        <w:rPr>
          <w:rStyle w:val="teipersName"/>
        </w:rPr>
        <w:t>pi-</w:t>
      </w:r>
      <w:r w:rsidRPr="005F7206">
        <w:rPr>
          <w:rStyle w:val="teipersName"/>
        </w:rPr>
        <w:br/>
        <w:t>latuſsu</w:t>
      </w:r>
      <w:r>
        <w:t>, i na nyega szpela</w:t>
      </w:r>
      <w:r w:rsidRPr="005F5F59">
        <w:t>ſ</w:t>
      </w:r>
      <w:r>
        <w:t>se</w:t>
      </w:r>
      <w:r>
        <w:br/>
        <w:t>te krive szvedoke, licze mu</w:t>
      </w:r>
      <w:r>
        <w:br/>
        <w:t>popluva</w:t>
      </w:r>
      <w:r w:rsidRPr="005F5F59">
        <w:t>ſ</w:t>
      </w:r>
      <w:r>
        <w:t>se, za liczega bisse,</w:t>
      </w:r>
      <w:r>
        <w:br/>
        <w:t xml:space="preserve">i potomga zvezana k </w:t>
      </w:r>
      <w:r w:rsidRPr="005F7206">
        <w:rPr>
          <w:rStyle w:val="teipersName"/>
        </w:rPr>
        <w:t>Hero-</w:t>
      </w:r>
      <w:r w:rsidRPr="005F7206">
        <w:rPr>
          <w:rStyle w:val="teipersName"/>
        </w:rPr>
        <w:br/>
        <w:t>deſsu</w:t>
      </w:r>
      <w:r>
        <w:t xml:space="preserve"> pela</w:t>
      </w:r>
      <w:r w:rsidRPr="005F5F59">
        <w:t>ſ</w:t>
      </w:r>
      <w:r>
        <w:t>se.</w:t>
      </w:r>
    </w:p>
    <w:p w14:paraId="7CE97AC5" w14:textId="77777777" w:rsidR="00FD229F" w:rsidRDefault="00FD229F" w:rsidP="00FD229F">
      <w:pPr>
        <w:pStyle w:val="teicatch-word"/>
      </w:pPr>
      <w:r>
        <w:t>Tretio</w:t>
      </w:r>
    </w:p>
    <w:p w14:paraId="2417C26B" w14:textId="77777777" w:rsidR="00FD229F" w:rsidRDefault="00FD229F" w:rsidP="00FD229F">
      <w:pPr>
        <w:spacing w:after="200"/>
      </w:pPr>
      <w:r>
        <w:br w:type="page"/>
      </w:r>
    </w:p>
    <w:p w14:paraId="3E8A373F" w14:textId="77777777" w:rsidR="00FD229F" w:rsidRDefault="00FD229F" w:rsidP="00FD229F">
      <w:pPr>
        <w:tabs>
          <w:tab w:val="left" w:pos="1276"/>
        </w:tabs>
      </w:pPr>
      <w:r>
        <w:lastRenderedPageBreak/>
        <w:t>/170/</w:t>
      </w:r>
    </w:p>
    <w:p w14:paraId="57764473" w14:textId="77777777" w:rsidR="00FD229F" w:rsidRDefault="00FD229F" w:rsidP="00FD229F">
      <w:pPr>
        <w:pStyle w:val="teiab"/>
      </w:pPr>
      <w:r>
        <w:t xml:space="preserve">Tretio horo </w:t>
      </w:r>
      <w:r w:rsidRPr="005F7206">
        <w:rPr>
          <w:rStyle w:val="teipersName"/>
        </w:rPr>
        <w:t>Jesuſsa</w:t>
      </w:r>
      <w:r>
        <w:t>, gologa</w:t>
      </w:r>
      <w:r>
        <w:br/>
        <w:t>bicsuva</w:t>
      </w:r>
      <w:r w:rsidRPr="005F5F59">
        <w:t>ſ</w:t>
      </w:r>
      <w:r>
        <w:t>se, v barsonga oble-</w:t>
      </w:r>
      <w:r>
        <w:br/>
        <w:t>ko</w:t>
      </w:r>
      <w:r w:rsidRPr="005F5F59">
        <w:t>ſ</w:t>
      </w:r>
      <w:r>
        <w:t>se, terga ospota</w:t>
      </w:r>
      <w:r w:rsidRPr="005F5F59">
        <w:t>ſ</w:t>
      </w:r>
      <w:r>
        <w:t>se, glavo</w:t>
      </w:r>
      <w:r>
        <w:br/>
        <w:t>nyega ternovim venczem ko-</w:t>
      </w:r>
      <w:r>
        <w:br/>
        <w:t>romisse, kris na nyega zva-</w:t>
      </w:r>
      <w:r>
        <w:br/>
        <w:t>li</w:t>
      </w:r>
      <w:r w:rsidRPr="005F5F59">
        <w:t>ſ</w:t>
      </w:r>
      <w:r>
        <w:t>se, na szmertga pela</w:t>
      </w:r>
      <w:r w:rsidRPr="005F5F59">
        <w:t>ſ</w:t>
      </w:r>
      <w:r>
        <w:t>se.</w:t>
      </w:r>
    </w:p>
    <w:p w14:paraId="6F2CE470" w14:textId="77777777" w:rsidR="00FD229F" w:rsidRDefault="00FD229F" w:rsidP="00FD229F">
      <w:pPr>
        <w:pStyle w:val="teiab"/>
      </w:pPr>
      <w:r>
        <w:t xml:space="preserve">Seszto vöro </w:t>
      </w:r>
      <w:r w:rsidRPr="005F7206">
        <w:rPr>
          <w:rStyle w:val="teipersName"/>
        </w:rPr>
        <w:t>Jesuſsa</w:t>
      </w:r>
      <w:r>
        <w:t xml:space="preserve"> med Lotri</w:t>
      </w:r>
      <w:r>
        <w:br/>
        <w:t>raszpe</w:t>
      </w:r>
      <w:r w:rsidRPr="005F5F59">
        <w:t>ſ</w:t>
      </w:r>
      <w:r>
        <w:t>se, i potomga zcheme-</w:t>
      </w:r>
      <w:r>
        <w:br/>
        <w:t>romi zocztom napui</w:t>
      </w:r>
      <w:r w:rsidRPr="005F5F59">
        <w:t>ſ</w:t>
      </w:r>
      <w:r>
        <w:t>se, szvite</w:t>
      </w:r>
      <w:r>
        <w:br/>
        <w:t>mu razbeli</w:t>
      </w:r>
      <w:r w:rsidRPr="005F5F59">
        <w:t>ſ</w:t>
      </w:r>
      <w:r>
        <w:t>se, groznoga pszu-</w:t>
      </w:r>
      <w:r>
        <w:br/>
        <w:t>va</w:t>
      </w:r>
      <w:r w:rsidRPr="005F5F59">
        <w:t>ſ</w:t>
      </w:r>
      <w:r>
        <w:t>se, mati gledecs na szinka,</w:t>
      </w:r>
      <w:r>
        <w:br/>
        <w:t>saloszno plaka</w:t>
      </w:r>
      <w:r w:rsidRPr="005F5F59">
        <w:t>ſ</w:t>
      </w:r>
      <w:r>
        <w:t>se.</w:t>
      </w:r>
    </w:p>
    <w:p w14:paraId="284495C6" w14:textId="77777777" w:rsidR="00FD229F" w:rsidRDefault="00FD229F" w:rsidP="00FD229F">
      <w:pPr>
        <w:pStyle w:val="teiab"/>
      </w:pPr>
      <w:r>
        <w:t xml:space="preserve">Ob devetoi hori </w:t>
      </w:r>
      <w:r w:rsidRPr="005F7206">
        <w:rPr>
          <w:rStyle w:val="teipersName"/>
        </w:rPr>
        <w:t>Jesus</w:t>
      </w:r>
      <w:r>
        <w:t xml:space="preserve"> ocza mo-</w:t>
      </w:r>
      <w:r>
        <w:br/>
        <w:t>li, za szvoie vrasdenike, i gda</w:t>
      </w:r>
      <w:r>
        <w:br/>
        <w:t>du</w:t>
      </w:r>
      <w:r w:rsidRPr="005F5F59">
        <w:t>ſ</w:t>
      </w:r>
      <w:r>
        <w:t>su szpuszti, zemla</w:t>
      </w:r>
      <w:r w:rsidRPr="005F5F59">
        <w:t>ſ</w:t>
      </w:r>
      <w:r>
        <w:t>se vsza po-</w:t>
      </w:r>
      <w:r>
        <w:br/>
        <w:t>treszno i szuncze potemno, potom</w:t>
      </w:r>
    </w:p>
    <w:p w14:paraId="6A3294C9" w14:textId="77777777" w:rsidR="00FD229F" w:rsidRDefault="00FD229F" w:rsidP="00FD229F">
      <w:pPr>
        <w:pStyle w:val="teicatch-word"/>
      </w:pPr>
      <w:r>
        <w:t>Vitez</w:t>
      </w:r>
    </w:p>
    <w:p w14:paraId="3182C447" w14:textId="77777777" w:rsidR="00FD229F" w:rsidRDefault="00FD229F" w:rsidP="00FD229F">
      <w:pPr>
        <w:spacing w:after="200"/>
      </w:pPr>
      <w:r>
        <w:br w:type="page"/>
      </w:r>
    </w:p>
    <w:p w14:paraId="00B0A8CB" w14:textId="77777777" w:rsidR="00FD229F" w:rsidRDefault="00FD229F" w:rsidP="00FD229F">
      <w:pPr>
        <w:tabs>
          <w:tab w:val="left" w:pos="1276"/>
        </w:tabs>
      </w:pPr>
      <w:r>
        <w:lastRenderedPageBreak/>
        <w:t>/171/</w:t>
      </w:r>
    </w:p>
    <w:p w14:paraId="144834C9" w14:textId="77777777" w:rsidR="00FD229F" w:rsidRDefault="00FD229F" w:rsidP="00FD229F">
      <w:pPr>
        <w:pStyle w:val="teifwPageNum"/>
      </w:pPr>
      <w:r>
        <w:t>107.</w:t>
      </w:r>
    </w:p>
    <w:p w14:paraId="311DCFF9" w14:textId="77777777" w:rsidR="00FD229F" w:rsidRDefault="00FD229F" w:rsidP="00FD229F">
      <w:pPr>
        <w:pStyle w:val="teiab"/>
      </w:pPr>
      <w:r>
        <w:t>Vitez szlolinczom, nyega vper-</w:t>
      </w:r>
      <w:r>
        <w:br/>
        <w:t>szi bodno.</w:t>
      </w:r>
    </w:p>
    <w:p w14:paraId="5FC05756" w14:textId="77777777" w:rsidR="00FD229F" w:rsidRDefault="00FD229F" w:rsidP="00FD229F">
      <w:pPr>
        <w:pStyle w:val="teiab"/>
      </w:pPr>
      <w:r>
        <w:t xml:space="preserve">Ob vecsernye </w:t>
      </w:r>
      <w:r w:rsidRPr="005F7206">
        <w:rPr>
          <w:rStyle w:val="teipersName"/>
        </w:rPr>
        <w:t>Jesuſsa</w:t>
      </w:r>
      <w:r>
        <w:t xml:space="preserve"> zkrisa do-</w:t>
      </w:r>
      <w:r>
        <w:br/>
        <w:t>li vze</w:t>
      </w:r>
      <w:r w:rsidRPr="005F5F59">
        <w:t>ſ</w:t>
      </w:r>
      <w:r>
        <w:t>se, szveto telo nyegovo,</w:t>
      </w:r>
      <w:r>
        <w:br/>
        <w:t>na zemlo presztre</w:t>
      </w:r>
      <w:r w:rsidRPr="005F5F59">
        <w:t>ſ</w:t>
      </w:r>
      <w:r>
        <w:t>se, glavo</w:t>
      </w:r>
      <w:r>
        <w:br/>
        <w:t>zternyem zbodano, mati obi-</w:t>
      </w:r>
      <w:r>
        <w:br/>
        <w:t>ma</w:t>
      </w:r>
      <w:r w:rsidRPr="005F5F59">
        <w:t>ſ</w:t>
      </w:r>
      <w:r>
        <w:t>se, rane nyega kervave</w:t>
      </w:r>
      <w:r>
        <w:br/>
        <w:t>placsocs kusuva</w:t>
      </w:r>
      <w:r w:rsidRPr="005F5F59">
        <w:t>ſ</w:t>
      </w:r>
      <w:r>
        <w:t>se.</w:t>
      </w:r>
    </w:p>
    <w:p w14:paraId="70E3788F" w14:textId="77777777" w:rsidR="00FD229F" w:rsidRDefault="00FD229F" w:rsidP="00FD229F">
      <w:pPr>
        <w:pStyle w:val="teiab"/>
      </w:pPr>
      <w:r>
        <w:t xml:space="preserve">Okompleti </w:t>
      </w:r>
      <w:r w:rsidRPr="005F7206">
        <w:rPr>
          <w:rStyle w:val="teipersName"/>
        </w:rPr>
        <w:t>Jesuſsa</w:t>
      </w:r>
      <w:r>
        <w:t>, zmasztiom na</w:t>
      </w:r>
      <w:r>
        <w:br/>
        <w:t>maza</w:t>
      </w:r>
      <w:r w:rsidRPr="005F5F59">
        <w:t>ſ</w:t>
      </w:r>
      <w:r>
        <w:t>se, szveto Telo nyegovo,</w:t>
      </w:r>
      <w:r>
        <w:br/>
        <w:t>vlilahen zavi</w:t>
      </w:r>
      <w:r w:rsidRPr="005F5F59">
        <w:t>ſ</w:t>
      </w:r>
      <w:r>
        <w:t>se, vu grob novi</w:t>
      </w:r>
      <w:r>
        <w:br/>
        <w:t>zreizani lepo polosi</w:t>
      </w:r>
      <w:r w:rsidRPr="005F5F59">
        <w:t>ſ</w:t>
      </w:r>
      <w:r>
        <w:t>se, i na nye-</w:t>
      </w:r>
      <w:r>
        <w:br/>
        <w:t>ga veliki kamen novali</w:t>
      </w:r>
      <w:r w:rsidRPr="005F5F59">
        <w:t>ſ</w:t>
      </w:r>
      <w:r>
        <w:t>se.</w:t>
      </w:r>
    </w:p>
    <w:p w14:paraId="61950746" w14:textId="77777777" w:rsidR="00FD229F" w:rsidRDefault="00FD229F" w:rsidP="00FD229F">
      <w:pPr>
        <w:pStyle w:val="teiab"/>
      </w:pPr>
      <w:r>
        <w:t xml:space="preserve">Vszakomu kerscheniku </w:t>
      </w:r>
      <w:r w:rsidRPr="005F7206">
        <w:rPr>
          <w:rStyle w:val="teipersName"/>
        </w:rPr>
        <w:t>Jesuſseve</w:t>
      </w:r>
      <w:r>
        <w:br/>
        <w:t>moke, zmilim szerczem salujocs,</w:t>
      </w:r>
      <w:r>
        <w:br/>
        <w:t>goszto krat premislavajocs, grehe</w:t>
      </w:r>
      <w:r>
        <w:br/>
        <w:t>nam Bogh odpu</w:t>
      </w:r>
      <w:r w:rsidRPr="005F5F59">
        <w:t>ſ</w:t>
      </w:r>
      <w:r>
        <w:t>zti, du</w:t>
      </w:r>
      <w:r w:rsidRPr="005F5F59">
        <w:t>ſ</w:t>
      </w:r>
      <w:r>
        <w:t xml:space="preserve">se </w:t>
      </w:r>
    </w:p>
    <w:p w14:paraId="2D44F60D" w14:textId="77777777" w:rsidR="00FD229F" w:rsidRDefault="00FD229F" w:rsidP="00FD229F">
      <w:pPr>
        <w:pStyle w:val="teicatch-word"/>
      </w:pPr>
      <w:r>
        <w:t>nam</w:t>
      </w:r>
    </w:p>
    <w:p w14:paraId="49A02099" w14:textId="77777777" w:rsidR="00FD229F" w:rsidRDefault="00FD229F" w:rsidP="00FD229F">
      <w:pPr>
        <w:spacing w:after="200"/>
      </w:pPr>
      <w:r>
        <w:br w:type="page"/>
      </w:r>
    </w:p>
    <w:p w14:paraId="1F0F5930" w14:textId="77777777" w:rsidR="00FD229F" w:rsidRDefault="00FD229F" w:rsidP="00FD229F">
      <w:pPr>
        <w:tabs>
          <w:tab w:val="left" w:pos="1276"/>
        </w:tabs>
      </w:pPr>
      <w:r>
        <w:lastRenderedPageBreak/>
        <w:t>/172/</w:t>
      </w:r>
    </w:p>
    <w:p w14:paraId="2ADD447B" w14:textId="77777777" w:rsidR="00FD229F" w:rsidRDefault="00FD229F" w:rsidP="00FD229F">
      <w:pPr>
        <w:pStyle w:val="teiab"/>
      </w:pPr>
      <w:r>
        <w:t>nam zvelicsi, i v nebe</w:t>
      </w:r>
      <w:r w:rsidRPr="005F5F59">
        <w:t>ſ</w:t>
      </w:r>
      <w:r>
        <w:t>zkom or-</w:t>
      </w:r>
      <w:r>
        <w:br/>
        <w:t>szagi dai nam sze ve</w:t>
      </w:r>
      <w:r w:rsidRPr="005F5F59">
        <w:t>ſ</w:t>
      </w:r>
      <w:r>
        <w:t xml:space="preserve">zeliti. </w:t>
      </w:r>
    </w:p>
    <w:p w14:paraId="0598E573" w14:textId="77777777" w:rsidR="00FD229F" w:rsidRDefault="00FD229F" w:rsidP="00FD229F">
      <w:pPr>
        <w:pStyle w:val="teiclosure"/>
      </w:pPr>
      <w:r>
        <w:t>Am</w:t>
      </w:r>
    </w:p>
    <w:p w14:paraId="55A71A2F" w14:textId="77777777" w:rsidR="00FD229F" w:rsidRDefault="00FD229F" w:rsidP="00FD229F">
      <w:pPr>
        <w:pStyle w:val="teiab"/>
      </w:pPr>
      <w:r>
        <w:t>Dva devet de</w:t>
      </w:r>
      <w:r w:rsidRPr="005F5F59">
        <w:t>ſ</w:t>
      </w:r>
      <w:r>
        <w:t>zet leit</w:t>
      </w:r>
      <w:r>
        <w:br/>
      </w:r>
      <w:r w:rsidRPr="004F323E">
        <w:rPr>
          <w:rStyle w:val="teipersName"/>
        </w:rPr>
        <w:t>Jesus</w:t>
      </w:r>
      <w:r>
        <w:t xml:space="preserve"> minocsi pocsne</w:t>
      </w:r>
      <w:r>
        <w:br/>
        <w:t>ktemnomu szveitu kri-</w:t>
      </w:r>
      <w:r>
        <w:br/>
        <w:t>csati, i Apostole k</w:t>
      </w:r>
      <w:r w:rsidRPr="005F5F59">
        <w:t>ſ</w:t>
      </w:r>
      <w:r>
        <w:t>zebi zbirati.</w:t>
      </w:r>
    </w:p>
    <w:p w14:paraId="06A459C4" w14:textId="77777777" w:rsidR="00FD229F" w:rsidRDefault="00FD229F" w:rsidP="00FD229F">
      <w:pPr>
        <w:pStyle w:val="teiab"/>
      </w:pPr>
      <w:r>
        <w:t xml:space="preserve">K </w:t>
      </w:r>
      <w:r w:rsidRPr="004F323E">
        <w:rPr>
          <w:rStyle w:val="teiplaceName"/>
        </w:rPr>
        <w:t>Jerusalemu</w:t>
      </w:r>
      <w:r>
        <w:t xml:space="preserve"> goszto hodja</w:t>
      </w:r>
      <w:r w:rsidRPr="005F5F59">
        <w:t>ſ</w:t>
      </w:r>
      <w:r>
        <w:t>se, ve-</w:t>
      </w:r>
      <w:r>
        <w:br/>
        <w:t>lika csuda ondi csinya</w:t>
      </w:r>
      <w:r w:rsidRPr="005F5F59">
        <w:t>ſ</w:t>
      </w:r>
      <w:r>
        <w:t>se, szlei-</w:t>
      </w:r>
      <w:r>
        <w:br/>
        <w:t>pe i rome ozdravluva</w:t>
      </w:r>
      <w:r w:rsidRPr="005F5F59">
        <w:t>ſ</w:t>
      </w:r>
      <w:r>
        <w:t>se.</w:t>
      </w:r>
    </w:p>
    <w:p w14:paraId="6A145BC3" w14:textId="77777777" w:rsidR="00FD229F" w:rsidRDefault="00FD229F" w:rsidP="00FD229F">
      <w:pPr>
        <w:pStyle w:val="teiab"/>
      </w:pPr>
      <w:r>
        <w:t>Veliki csetertek gda pri</w:t>
      </w:r>
      <w:r w:rsidRPr="005F5F59">
        <w:t>ſ</w:t>
      </w:r>
      <w:r>
        <w:t>zpeiva</w:t>
      </w:r>
      <w:r w:rsidRPr="005F5F59">
        <w:t>ſ</w:t>
      </w:r>
      <w:r>
        <w:t>se</w:t>
      </w:r>
      <w:r>
        <w:br/>
        <w:t>sidovszko lu</w:t>
      </w:r>
      <w:r w:rsidRPr="005F5F59">
        <w:t>ſ</w:t>
      </w:r>
      <w:r>
        <w:t>ztvo, tolnacz vcsinise,</w:t>
      </w:r>
      <w:r>
        <w:br/>
        <w:t xml:space="preserve">kak bi </w:t>
      </w:r>
      <w:r w:rsidRPr="004F323E">
        <w:rPr>
          <w:rStyle w:val="teipersName"/>
        </w:rPr>
        <w:t>Jesuſsa</w:t>
      </w:r>
      <w:r>
        <w:t xml:space="preserve"> bili vlovili.</w:t>
      </w:r>
    </w:p>
    <w:p w14:paraId="2A114472" w14:textId="77777777" w:rsidR="00FD229F" w:rsidRPr="004F323E" w:rsidRDefault="00FD229F" w:rsidP="00FD229F">
      <w:pPr>
        <w:pStyle w:val="teiab"/>
        <w:rPr>
          <w:rStyle w:val="teiadd"/>
        </w:rPr>
      </w:pPr>
      <w:r>
        <w:t>Gda vucsenikom noge miva</w:t>
      </w:r>
      <w:r w:rsidRPr="005F5F59">
        <w:t>ſ</w:t>
      </w:r>
      <w:r>
        <w:t>se, szve-</w:t>
      </w:r>
      <w:r>
        <w:br/>
        <w:t>ga nyim tela jeszti dava</w:t>
      </w:r>
      <w:r w:rsidRPr="005F5F59">
        <w:t>ſ</w:t>
      </w:r>
      <w:r>
        <w:t>se,</w:t>
      </w:r>
      <w:r>
        <w:br/>
      </w:r>
      <w:r w:rsidRPr="004F323E">
        <w:rPr>
          <w:rStyle w:val="teidel"/>
        </w:rPr>
        <w:t>i rane nyega Judas</w:t>
      </w:r>
      <w:r>
        <w:t xml:space="preserve"> zdava</w:t>
      </w:r>
      <w:r w:rsidRPr="005F5F59">
        <w:t>ſ</w:t>
      </w:r>
      <w:r>
        <w:t>se.</w:t>
      </w:r>
      <w:r>
        <w:br/>
      </w:r>
      <w:r w:rsidRPr="004F323E">
        <w:rPr>
          <w:rStyle w:val="teiadd"/>
        </w:rPr>
        <w:t>ker vi nyim szvoje piti.</w:t>
      </w:r>
    </w:p>
    <w:p w14:paraId="737BA5DF" w14:textId="77777777" w:rsidR="00FD229F" w:rsidRDefault="00FD229F" w:rsidP="00FD229F">
      <w:pPr>
        <w:pStyle w:val="teiab"/>
      </w:pPr>
      <w:r>
        <w:t>Za tri deszeti, penezga proda</w:t>
      </w:r>
    </w:p>
    <w:p w14:paraId="699761C2" w14:textId="77777777" w:rsidR="00FD229F" w:rsidRDefault="00FD229F" w:rsidP="00FD229F">
      <w:pPr>
        <w:pStyle w:val="teicatch-word"/>
      </w:pPr>
      <w:r>
        <w:t>Sidov</w:t>
      </w:r>
      <w:r w:rsidRPr="005F5F59">
        <w:t>ſ</w:t>
      </w:r>
      <w:r>
        <w:t>z</w:t>
      </w:r>
    </w:p>
    <w:p w14:paraId="6F8E3228" w14:textId="77777777" w:rsidR="00FD229F" w:rsidRDefault="00FD229F" w:rsidP="00FD229F">
      <w:pPr>
        <w:spacing w:after="200"/>
      </w:pPr>
      <w:r>
        <w:br w:type="page"/>
      </w:r>
    </w:p>
    <w:p w14:paraId="3D270AD6" w14:textId="77777777" w:rsidR="00FD229F" w:rsidRDefault="00FD229F" w:rsidP="00FD229F">
      <w:pPr>
        <w:tabs>
          <w:tab w:val="left" w:pos="1276"/>
        </w:tabs>
      </w:pPr>
      <w:r>
        <w:lastRenderedPageBreak/>
        <w:t>/173/</w:t>
      </w:r>
    </w:p>
    <w:p w14:paraId="1DD79992" w14:textId="77777777" w:rsidR="00FD229F" w:rsidRDefault="00FD229F" w:rsidP="00FD229F">
      <w:pPr>
        <w:pStyle w:val="teifwPageNum"/>
      </w:pPr>
      <w:r>
        <w:t>108.</w:t>
      </w:r>
    </w:p>
    <w:p w14:paraId="732B4A1B" w14:textId="77777777" w:rsidR="00FD229F" w:rsidRDefault="00FD229F" w:rsidP="00FD229F">
      <w:pPr>
        <w:pStyle w:val="teiab"/>
      </w:pPr>
      <w:r>
        <w:t>Sidovszkim Popom zname-</w:t>
      </w:r>
      <w:r>
        <w:br/>
        <w:t>nye to da, koga jaz kus-</w:t>
      </w:r>
      <w:r>
        <w:br/>
        <w:t>nem toga vlovite.</w:t>
      </w:r>
    </w:p>
    <w:p w14:paraId="5EC6E65E" w14:textId="77777777" w:rsidR="00FD229F" w:rsidRDefault="00FD229F" w:rsidP="00FD229F">
      <w:pPr>
        <w:pStyle w:val="teiab"/>
      </w:pPr>
      <w:r w:rsidRPr="004F323E">
        <w:rPr>
          <w:rStyle w:val="teipersName"/>
        </w:rPr>
        <w:t>Jesus</w:t>
      </w:r>
      <w:r>
        <w:t xml:space="preserve"> molja</w:t>
      </w:r>
      <w:r w:rsidRPr="005F5F59">
        <w:t>ſ</w:t>
      </w:r>
      <w:r>
        <w:t xml:space="preserve">se, </w:t>
      </w:r>
      <w:r w:rsidRPr="004F323E">
        <w:rPr>
          <w:rStyle w:val="teipersName"/>
        </w:rPr>
        <w:t>Judas</w:t>
      </w:r>
      <w:r>
        <w:t xml:space="preserve"> idosse</w:t>
      </w:r>
      <w:r>
        <w:br/>
        <w:t>orusno ludi vnogo snyim</w:t>
      </w:r>
      <w:r>
        <w:br/>
        <w:t>be</w:t>
      </w:r>
      <w:r w:rsidRPr="005F5F59">
        <w:t>ſ</w:t>
      </w:r>
      <w:r>
        <w:t>se, on ga je kusnol, drugi-</w:t>
      </w:r>
      <w:r>
        <w:br/>
        <w:t>ga veso.</w:t>
      </w:r>
    </w:p>
    <w:p w14:paraId="0F808808" w14:textId="77777777" w:rsidR="00FD229F" w:rsidRDefault="00FD229F" w:rsidP="00FD229F">
      <w:pPr>
        <w:pStyle w:val="teiab"/>
      </w:pPr>
      <w:r>
        <w:t>Gda ga vesejo gologa ksztebru,</w:t>
      </w:r>
      <w:r>
        <w:br/>
        <w:t>zbicsmiga bio, nitga milujo,</w:t>
      </w:r>
      <w:r>
        <w:br/>
        <w:t>novi venecz mu na glavo</w:t>
      </w:r>
      <w:r>
        <w:br/>
        <w:t>veso.</w:t>
      </w:r>
    </w:p>
    <w:p w14:paraId="50EF5340" w14:textId="77777777" w:rsidR="00FD229F" w:rsidRDefault="00FD229F" w:rsidP="00FD229F">
      <w:pPr>
        <w:pStyle w:val="teiab"/>
      </w:pPr>
      <w:r>
        <w:t>Sidovszkim Popom, nyega pela-</w:t>
      </w:r>
      <w:r>
        <w:br/>
        <w:t>se, i nyega szvite snyega szle-</w:t>
      </w:r>
      <w:r>
        <w:br/>
        <w:t>ko</w:t>
      </w:r>
      <w:r w:rsidRPr="005F5F59">
        <w:t>ſ</w:t>
      </w:r>
      <w:r>
        <w:t>se i roke nyega na kris</w:t>
      </w:r>
      <w:r>
        <w:br/>
        <w:t>zvesa</w:t>
      </w:r>
      <w:r w:rsidRPr="005F5F59">
        <w:t>ſ</w:t>
      </w:r>
      <w:r>
        <w:t>se.</w:t>
      </w:r>
    </w:p>
    <w:p w14:paraId="0859AEDF" w14:textId="77777777" w:rsidR="00FD229F" w:rsidRDefault="00FD229F" w:rsidP="00FD229F">
      <w:pPr>
        <w:pStyle w:val="teiab"/>
      </w:pPr>
      <w:r w:rsidRPr="004F323E">
        <w:rPr>
          <w:rStyle w:val="teipersName"/>
        </w:rPr>
        <w:t>Jesus</w:t>
      </w:r>
      <w:r>
        <w:t xml:space="preserve"> na krisi, gda vumrel be</w:t>
      </w:r>
      <w:r w:rsidRPr="005F5F59">
        <w:t>ſ</w:t>
      </w:r>
      <w:r>
        <w:t>-</w:t>
      </w:r>
      <w:r>
        <w:br/>
        <w:t>se, szvojega ocza milo molja</w:t>
      </w:r>
      <w:r w:rsidRPr="005F5F59">
        <w:t>ſ</w:t>
      </w:r>
      <w:r>
        <w:t>-</w:t>
      </w:r>
      <w:r>
        <w:br/>
        <w:t>se, i snyega tela kerv kro-</w:t>
      </w:r>
      <w:r>
        <w:br/>
        <w:t>to tecse.</w:t>
      </w:r>
    </w:p>
    <w:p w14:paraId="739654B6" w14:textId="77777777" w:rsidR="00FD229F" w:rsidRDefault="00FD229F" w:rsidP="00FD229F">
      <w:pPr>
        <w:pStyle w:val="teicatch-word"/>
      </w:pPr>
      <w:r>
        <w:t>Deva</w:t>
      </w:r>
    </w:p>
    <w:p w14:paraId="693CB0B1" w14:textId="77777777" w:rsidR="00FD229F" w:rsidRDefault="00FD229F" w:rsidP="00FD229F">
      <w:pPr>
        <w:spacing w:after="200"/>
      </w:pPr>
      <w:r>
        <w:br w:type="page"/>
      </w:r>
    </w:p>
    <w:p w14:paraId="585369C4" w14:textId="77777777" w:rsidR="00FD229F" w:rsidRDefault="00FD229F" w:rsidP="00FD229F">
      <w:pPr>
        <w:tabs>
          <w:tab w:val="left" w:pos="1276"/>
        </w:tabs>
      </w:pPr>
      <w:r>
        <w:lastRenderedPageBreak/>
        <w:t>/174/</w:t>
      </w:r>
    </w:p>
    <w:p w14:paraId="130D5A86" w14:textId="77777777" w:rsidR="00FD229F" w:rsidRDefault="00FD229F" w:rsidP="00FD229F">
      <w:pPr>
        <w:pStyle w:val="teiab"/>
      </w:pPr>
      <w:r>
        <w:t xml:space="preserve">Deva </w:t>
      </w:r>
      <w:r w:rsidRPr="004F323E">
        <w:rPr>
          <w:rStyle w:val="teipersName"/>
        </w:rPr>
        <w:t>Maria</w:t>
      </w:r>
      <w:r>
        <w:t>, gda to zaszlis-</w:t>
      </w:r>
      <w:r>
        <w:br/>
        <w:t>sa, kako nye szinek gorko</w:t>
      </w:r>
      <w:r>
        <w:br/>
        <w:t>vmira</w:t>
      </w:r>
      <w:r w:rsidRPr="005F5F59">
        <w:t>ſ</w:t>
      </w:r>
      <w:r>
        <w:t>se, lekme</w:t>
      </w:r>
      <w:r w:rsidRPr="005F5F59">
        <w:t>ſ</w:t>
      </w:r>
      <w:r>
        <w:t>zto ona na</w:t>
      </w:r>
      <w:r>
        <w:br/>
        <w:t>zemlo szpadne.</w:t>
      </w:r>
    </w:p>
    <w:p w14:paraId="025683C0" w14:textId="77777777" w:rsidR="00FD229F" w:rsidRDefault="00FD229F" w:rsidP="00FD229F">
      <w:pPr>
        <w:pStyle w:val="teiab"/>
      </w:pPr>
      <w:r>
        <w:t xml:space="preserve">Na zemlo szpadne, Deva </w:t>
      </w:r>
      <w:r w:rsidRPr="004F323E">
        <w:rPr>
          <w:rStyle w:val="teipersName"/>
        </w:rPr>
        <w:t>Maria</w:t>
      </w:r>
      <w:r>
        <w:br/>
        <w:t>licze, i vlaszi szebi terga</w:t>
      </w:r>
      <w:r w:rsidRPr="005F5F59">
        <w:t>ſ</w:t>
      </w:r>
      <w:r>
        <w:t>se,</w:t>
      </w:r>
      <w:r>
        <w:br/>
        <w:t>da takve gla</w:t>
      </w:r>
      <w:r w:rsidRPr="005F5F59">
        <w:t>ſ</w:t>
      </w:r>
      <w:r>
        <w:t>zi ona zacsuje.</w:t>
      </w:r>
    </w:p>
    <w:p w14:paraId="4C0911A6" w14:textId="77777777" w:rsidR="00FD229F" w:rsidRDefault="00FD229F" w:rsidP="00FD229F">
      <w:pPr>
        <w:pStyle w:val="teiab"/>
      </w:pPr>
      <w:r>
        <w:t>V pameti doide, hitro pritecse k</w:t>
      </w:r>
      <w:r w:rsidRPr="005F5F59">
        <w:t>ſ</w:t>
      </w:r>
      <w:r>
        <w:t>z</w:t>
      </w:r>
      <w:r w:rsidRPr="00EF5414">
        <w:rPr>
          <w:rStyle w:val="teisupplied"/>
        </w:rPr>
        <w:t>vo</w:t>
      </w:r>
      <w:r>
        <w:t>-</w:t>
      </w:r>
      <w:r>
        <w:br/>
        <w:t>jemu szinu hitro setuie dabi-</w:t>
      </w:r>
      <w:r>
        <w:br/>
        <w:t>ga lisztor sivoga zaisla.</w:t>
      </w:r>
    </w:p>
    <w:p w14:paraId="12F6F04A" w14:textId="77777777" w:rsidR="00FD229F" w:rsidRDefault="00FD229F" w:rsidP="00FD229F">
      <w:pPr>
        <w:pStyle w:val="teiab"/>
      </w:pPr>
      <w:r w:rsidRPr="00EF5414">
        <w:rPr>
          <w:rStyle w:val="teipersName"/>
        </w:rPr>
        <w:t>Maria</w:t>
      </w:r>
      <w:r>
        <w:t xml:space="preserve"> recse, i </w:t>
      </w:r>
      <w:r w:rsidRPr="00EF5414">
        <w:rPr>
          <w:rStyle w:val="teipersName"/>
        </w:rPr>
        <w:t>Magdaleni</w:t>
      </w:r>
      <w:r>
        <w:t>, poidi-</w:t>
      </w:r>
      <w:r>
        <w:br/>
        <w:t>mo hitro, kmojemu szinu, do-</w:t>
      </w:r>
      <w:r>
        <w:br/>
        <w:t>klamu Du</w:t>
      </w:r>
      <w:r w:rsidRPr="005F5F59">
        <w:t>ſ</w:t>
      </w:r>
      <w:r>
        <w:t>so v teli zaidemo.</w:t>
      </w:r>
    </w:p>
    <w:p w14:paraId="266D0F57" w14:textId="77777777" w:rsidR="00FD229F" w:rsidRDefault="00FD229F" w:rsidP="00FD229F">
      <w:pPr>
        <w:pStyle w:val="teiab"/>
      </w:pPr>
      <w:r w:rsidRPr="00EF5414">
        <w:rPr>
          <w:rStyle w:val="teipersName"/>
        </w:rPr>
        <w:t>Maria</w:t>
      </w:r>
      <w:r>
        <w:t xml:space="preserve"> szina, sztojecs gleda</w:t>
      </w:r>
      <w:r w:rsidRPr="005F5F59">
        <w:t>ſ</w:t>
      </w:r>
      <w:r>
        <w:t>se, cze-</w:t>
      </w:r>
      <w:r>
        <w:br/>
        <w:t>loga me</w:t>
      </w:r>
      <w:r w:rsidRPr="005F5F59">
        <w:t>ſ</w:t>
      </w:r>
      <w:r>
        <w:t>zta na nyem nei</w:t>
      </w:r>
      <w:r>
        <w:br/>
        <w:t>be</w:t>
      </w:r>
      <w:r w:rsidRPr="005F5F59">
        <w:t>ſ</w:t>
      </w:r>
      <w:r>
        <w:t>se, szedmerim placsom nye-</w:t>
      </w:r>
      <w:r>
        <w:br/>
        <w:t>ga plaka</w:t>
      </w:r>
      <w:r w:rsidRPr="005F5F59">
        <w:t>ſ</w:t>
      </w:r>
      <w:r>
        <w:t>se.</w:t>
      </w:r>
    </w:p>
    <w:p w14:paraId="40F248E2" w14:textId="77777777" w:rsidR="00FD229F" w:rsidRDefault="00FD229F" w:rsidP="00FD229F">
      <w:pPr>
        <w:pStyle w:val="teicatch-word"/>
      </w:pPr>
      <w:r>
        <w:t>Lepi</w:t>
      </w:r>
    </w:p>
    <w:p w14:paraId="29E2DC7F" w14:textId="77777777" w:rsidR="00FD229F" w:rsidRDefault="00FD229F" w:rsidP="00FD229F">
      <w:pPr>
        <w:spacing w:after="200"/>
      </w:pPr>
      <w:r>
        <w:br w:type="page"/>
      </w:r>
    </w:p>
    <w:p w14:paraId="7F31B82B" w14:textId="77777777" w:rsidR="00FD229F" w:rsidRDefault="00FD229F" w:rsidP="00FD229F">
      <w:pPr>
        <w:tabs>
          <w:tab w:val="left" w:pos="1276"/>
        </w:tabs>
      </w:pPr>
      <w:r>
        <w:lastRenderedPageBreak/>
        <w:t>/175/</w:t>
      </w:r>
    </w:p>
    <w:p w14:paraId="31734721" w14:textId="77777777" w:rsidR="00FD229F" w:rsidRDefault="00FD229F" w:rsidP="00FD229F">
      <w:pPr>
        <w:pStyle w:val="teifwPageNum"/>
      </w:pPr>
      <w:r>
        <w:t>109.</w:t>
      </w:r>
    </w:p>
    <w:p w14:paraId="2E7C7A0E" w14:textId="77777777" w:rsidR="00FD229F" w:rsidRDefault="00FD229F" w:rsidP="00FD229F">
      <w:pPr>
        <w:pStyle w:val="teiab"/>
      </w:pPr>
      <w:r>
        <w:t>Leipi moj szinek, leipi golo-</w:t>
      </w:r>
      <w:r>
        <w:br/>
        <w:t>bek, leipi moj Goszpon, dragi</w:t>
      </w:r>
      <w:r>
        <w:br/>
        <w:t xml:space="preserve">moj </w:t>
      </w:r>
      <w:r w:rsidRPr="00EF5414">
        <w:rPr>
          <w:rStyle w:val="teipersName"/>
        </w:rPr>
        <w:t>Jesus</w:t>
      </w:r>
      <w:r>
        <w:t>, vszegdar szi ti</w:t>
      </w:r>
      <w:r>
        <w:br/>
        <w:t>bil moje ve</w:t>
      </w:r>
      <w:r w:rsidRPr="005F5F59">
        <w:t>ſ</w:t>
      </w:r>
      <w:r>
        <w:t>zelje.</w:t>
      </w:r>
    </w:p>
    <w:p w14:paraId="78634658" w14:textId="77777777" w:rsidR="00FD229F" w:rsidRDefault="00FD229F" w:rsidP="00FD229F">
      <w:pPr>
        <w:pStyle w:val="teiab"/>
      </w:pPr>
      <w:r>
        <w:t>Rumeno tvoje, prelepo licze,</w:t>
      </w:r>
      <w:r>
        <w:br/>
        <w:t>Sidovszkimi szlinami vsze je</w:t>
      </w:r>
      <w:r>
        <w:br/>
        <w:t>szpluvano, i tvoje teilo, vsze-</w:t>
      </w:r>
      <w:r>
        <w:br/>
        <w:t>ie kervavo.</w:t>
      </w:r>
    </w:p>
    <w:p w14:paraId="138EA751" w14:textId="77777777" w:rsidR="00FD229F" w:rsidRDefault="00FD229F" w:rsidP="00FD229F">
      <w:pPr>
        <w:pStyle w:val="teiab"/>
      </w:pPr>
      <w:r>
        <w:t>Kaiszi pregresil, leipi prele-</w:t>
      </w:r>
      <w:r>
        <w:br/>
        <w:t xml:space="preserve">pi szlatki moi </w:t>
      </w:r>
      <w:r w:rsidRPr="00EF5414">
        <w:rPr>
          <w:rStyle w:val="teipersName"/>
        </w:rPr>
        <w:t>Jesus</w:t>
      </w:r>
      <w:r>
        <w:t xml:space="preserve"> Si-</w:t>
      </w:r>
      <w:r>
        <w:br/>
        <w:t>dovszkim ludem, vszegdar</w:t>
      </w:r>
      <w:r>
        <w:br/>
        <w:t>szi ti bil nyihov dober vracs.</w:t>
      </w:r>
    </w:p>
    <w:p w14:paraId="62B57FF4" w14:textId="77777777" w:rsidR="00FD229F" w:rsidRDefault="00FD229F" w:rsidP="00FD229F">
      <w:pPr>
        <w:pStyle w:val="teiab"/>
      </w:pPr>
      <w:r>
        <w:t>Szinovla Mati, vszaka me gle-</w:t>
      </w:r>
      <w:r>
        <w:br/>
        <w:t>di, iedina szina, iaz schem</w:t>
      </w:r>
      <w:r>
        <w:br/>
        <w:t>zgubiti, pretusna mati iaz</w:t>
      </w:r>
      <w:r>
        <w:br/>
        <w:t>schem osztati.</w:t>
      </w:r>
    </w:p>
    <w:p w14:paraId="67FA8FF3" w14:textId="77777777" w:rsidR="00FD229F" w:rsidRDefault="00FD229F" w:rsidP="00FD229F">
      <w:pPr>
        <w:pStyle w:val="teiab"/>
      </w:pPr>
      <w:r>
        <w:t>Pregovorimi, leipi prelepi szat-</w:t>
      </w:r>
      <w:r>
        <w:br/>
        <w:t xml:space="preserve">ki moi </w:t>
      </w:r>
      <w:r w:rsidRPr="00EF5414">
        <w:rPr>
          <w:rStyle w:val="teipersName"/>
        </w:rPr>
        <w:t>Jesus</w:t>
      </w:r>
      <w:r>
        <w:t>, tusnoi ma-</w:t>
      </w:r>
    </w:p>
    <w:p w14:paraId="12715517" w14:textId="77777777" w:rsidR="00FD229F" w:rsidRDefault="00FD229F" w:rsidP="00FD229F">
      <w:pPr>
        <w:pStyle w:val="teicatch-word"/>
      </w:pPr>
      <w:r>
        <w:t>teri.</w:t>
      </w:r>
    </w:p>
    <w:p w14:paraId="20DA17D8" w14:textId="77777777" w:rsidR="00FD229F" w:rsidRDefault="00FD229F" w:rsidP="00FD229F">
      <w:pPr>
        <w:spacing w:after="200"/>
      </w:pPr>
      <w:r>
        <w:br w:type="page"/>
      </w:r>
    </w:p>
    <w:p w14:paraId="69D16DB1" w14:textId="77777777" w:rsidR="00FD229F" w:rsidRDefault="00FD229F" w:rsidP="00FD229F">
      <w:pPr>
        <w:tabs>
          <w:tab w:val="left" w:pos="1276"/>
        </w:tabs>
      </w:pPr>
      <w:r>
        <w:lastRenderedPageBreak/>
        <w:t>/176/</w:t>
      </w:r>
    </w:p>
    <w:p w14:paraId="226A104B" w14:textId="77777777" w:rsidR="00FD229F" w:rsidRDefault="00FD229F" w:rsidP="00FD229F">
      <w:pPr>
        <w:pStyle w:val="teiab"/>
      </w:pPr>
      <w:r>
        <w:t>teri, daszemi du</w:t>
      </w:r>
      <w:r w:rsidRPr="005F5F59">
        <w:t>ſ</w:t>
      </w:r>
      <w:r>
        <w:t>sa nazai</w:t>
      </w:r>
      <w:r>
        <w:br/>
        <w:t>poverne.</w:t>
      </w:r>
    </w:p>
    <w:p w14:paraId="59FFE3C9" w14:textId="77777777" w:rsidR="00FD229F" w:rsidRDefault="00FD229F" w:rsidP="00FD229F">
      <w:pPr>
        <w:pStyle w:val="teiab"/>
      </w:pPr>
      <w:r>
        <w:t>Ako mi denesz, ne pregovoris,</w:t>
      </w:r>
      <w:r>
        <w:br/>
        <w:t>tusnoi materi, veszele rei-</w:t>
      </w:r>
      <w:r>
        <w:br/>
        <w:t>csi, denesz mi bode vkup szto-</w:t>
      </w:r>
      <w:r>
        <w:br/>
        <w:t>bom vmreiti.</w:t>
      </w:r>
    </w:p>
    <w:p w14:paraId="48D28E5B" w14:textId="77777777" w:rsidR="00FD229F" w:rsidRDefault="00FD229F" w:rsidP="00FD229F">
      <w:pPr>
        <w:pStyle w:val="teiab"/>
      </w:pPr>
      <w:r>
        <w:t>Vsza moja, radoszt ino ve</w:t>
      </w:r>
      <w:r w:rsidRPr="005F5F59">
        <w:t>ſ</w:t>
      </w:r>
      <w:r>
        <w:t>zelje,</w:t>
      </w:r>
      <w:r>
        <w:br/>
        <w:t>koszem imela, gda</w:t>
      </w:r>
      <w:r w:rsidRPr="005F5F59">
        <w:t>ſ</w:t>
      </w:r>
      <w:r>
        <w:t>zem te rodi-</w:t>
      </w:r>
      <w:r>
        <w:br/>
        <w:t>la, vsze szemi denesz saloszt-</w:t>
      </w:r>
      <w:r>
        <w:br/>
        <w:t>iom vracsa.</w:t>
      </w:r>
    </w:p>
    <w:p w14:paraId="50AC07F5" w14:textId="77777777" w:rsidR="00FD229F" w:rsidRDefault="00FD229F" w:rsidP="00FD229F">
      <w:pPr>
        <w:pStyle w:val="teiab"/>
      </w:pPr>
      <w:r>
        <w:t xml:space="preserve">Leipoga </w:t>
      </w:r>
      <w:r w:rsidRPr="00EF5414">
        <w:rPr>
          <w:rStyle w:val="teipersName"/>
        </w:rPr>
        <w:t>Jesuſsa</w:t>
      </w:r>
      <w:r>
        <w:t>, vecse bolja</w:t>
      </w:r>
      <w:r w:rsidRPr="005F5F59">
        <w:t>ſ</w:t>
      </w:r>
      <w:r>
        <w:t>se,</w:t>
      </w:r>
      <w:r>
        <w:br/>
        <w:t>maikine tuge, neg nyega mo-</w:t>
      </w:r>
      <w:r>
        <w:br/>
        <w:t>ke, i tesko zkrisa kmateri recse.</w:t>
      </w:r>
    </w:p>
    <w:p w14:paraId="72BA261B" w14:textId="77777777" w:rsidR="00FD229F" w:rsidRDefault="00FD229F" w:rsidP="00FD229F">
      <w:pPr>
        <w:pStyle w:val="teiab"/>
      </w:pPr>
      <w:r>
        <w:t>Leipa ma mati, mila ma mati, ne-</w:t>
      </w:r>
      <w:r>
        <w:br/>
        <w:t>boidi za me tako saloszna, ar na</w:t>
      </w:r>
      <w:r>
        <w:br/>
        <w:t>tretyi den jasz gori sztanem.</w:t>
      </w:r>
    </w:p>
    <w:p w14:paraId="6A54CD6C" w14:textId="77777777" w:rsidR="00FD229F" w:rsidRDefault="00FD229F" w:rsidP="00FD229F">
      <w:pPr>
        <w:pStyle w:val="teiab"/>
      </w:pPr>
      <w:r>
        <w:t>Angelszke peszmi, kaiszem szlisa,</w:t>
      </w:r>
    </w:p>
    <w:p w14:paraId="52598C90" w14:textId="77777777" w:rsidR="00FD229F" w:rsidRDefault="00FD229F" w:rsidP="00FD229F">
      <w:pPr>
        <w:pStyle w:val="teicatch-word"/>
      </w:pPr>
      <w:r>
        <w:t>velika</w:t>
      </w:r>
    </w:p>
    <w:p w14:paraId="50725278" w14:textId="77777777" w:rsidR="00FD229F" w:rsidRDefault="00FD229F" w:rsidP="00FD229F">
      <w:pPr>
        <w:spacing w:after="200"/>
      </w:pPr>
      <w:r>
        <w:br w:type="page"/>
      </w:r>
    </w:p>
    <w:p w14:paraId="4CD29D7C" w14:textId="77777777" w:rsidR="00FD229F" w:rsidRDefault="00FD229F" w:rsidP="00FD229F">
      <w:pPr>
        <w:tabs>
          <w:tab w:val="left" w:pos="1276"/>
        </w:tabs>
      </w:pPr>
      <w:r>
        <w:lastRenderedPageBreak/>
        <w:t>/177/</w:t>
      </w:r>
    </w:p>
    <w:p w14:paraId="46F07A5C" w14:textId="77777777" w:rsidR="00FD229F" w:rsidRDefault="00FD229F" w:rsidP="00FD229F">
      <w:pPr>
        <w:pStyle w:val="teifwPageNum"/>
      </w:pPr>
      <w:r>
        <w:t>110</w:t>
      </w:r>
    </w:p>
    <w:p w14:paraId="1292ECDF" w14:textId="77777777" w:rsidR="00FD229F" w:rsidRDefault="00FD229F" w:rsidP="00FD229F">
      <w:pPr>
        <w:pStyle w:val="teiab"/>
      </w:pPr>
      <w:r>
        <w:t>velika csuda, kaiszem vidila,</w:t>
      </w:r>
      <w:r>
        <w:br/>
        <w:t>vszeszemi denesz salosztiom vra-</w:t>
      </w:r>
      <w:r>
        <w:br/>
        <w:t>csa.</w:t>
      </w:r>
    </w:p>
    <w:p w14:paraId="2995EB7F" w14:textId="77777777" w:rsidR="00FD229F" w:rsidRDefault="00FD229F" w:rsidP="00FD229F">
      <w:pPr>
        <w:pStyle w:val="teiab"/>
      </w:pPr>
      <w:r>
        <w:t>Na nyega rane be</w:t>
      </w:r>
      <w:r w:rsidRPr="005F5F59">
        <w:t>ſ</w:t>
      </w:r>
      <w:r>
        <w:t>se verseno,</w:t>
      </w:r>
      <w:r>
        <w:br/>
        <w:t>kroto prestesko, to krisno, dre-</w:t>
      </w:r>
      <w:r>
        <w:br/>
        <w:t>vo, pod keim na zemlo nebog</w:t>
      </w:r>
      <w:r>
        <w:br/>
        <w:t>opadne.</w:t>
      </w:r>
    </w:p>
    <w:p w14:paraId="777841B9" w14:textId="77777777" w:rsidR="00FD229F" w:rsidRDefault="00FD229F" w:rsidP="00FD229F">
      <w:pPr>
        <w:pStyle w:val="teiab"/>
      </w:pPr>
      <w:r>
        <w:t>Cslovecse szercze, terse od kamna,</w:t>
      </w:r>
      <w:r>
        <w:br/>
        <w:t>kosze ne placse, na to gledecs,</w:t>
      </w:r>
      <w:r>
        <w:br/>
        <w:t>na szvoje grehe pomislavajocs.</w:t>
      </w:r>
    </w:p>
    <w:p w14:paraId="5B7E4733" w14:textId="77777777" w:rsidR="00FD229F" w:rsidRDefault="00FD229F" w:rsidP="00FD229F">
      <w:pPr>
        <w:pStyle w:val="teiab"/>
      </w:pPr>
      <w:r>
        <w:t>Otecz moi mene, natoje poszlal,</w:t>
      </w:r>
      <w:r>
        <w:br/>
        <w:t>kaibi iaz vraga na krisi zve-</w:t>
      </w:r>
      <w:r>
        <w:br/>
        <w:t>zal,iz moiom mokom nyega</w:t>
      </w:r>
      <w:r>
        <w:br/>
        <w:t>mocs potrel.</w:t>
      </w:r>
    </w:p>
    <w:p w14:paraId="167E4613" w14:textId="77777777" w:rsidR="00FD229F" w:rsidRDefault="00FD229F" w:rsidP="00FD229F">
      <w:pPr>
        <w:pStyle w:val="teiab"/>
      </w:pPr>
      <w:r>
        <w:t xml:space="preserve">Devoi </w:t>
      </w:r>
      <w:r w:rsidRPr="00EF5414">
        <w:rPr>
          <w:rStyle w:val="teipersName"/>
        </w:rPr>
        <w:t>Marij</w:t>
      </w:r>
      <w:r>
        <w:t>, gda szinek vumre,</w:t>
      </w:r>
      <w:r>
        <w:br/>
        <w:t>velika csuda poszta po szveiti,</w:t>
      </w:r>
      <w:r>
        <w:br/>
        <w:t>kamenye terdno szeje pokalo.</w:t>
      </w:r>
    </w:p>
    <w:p w14:paraId="0552F284" w14:textId="77777777" w:rsidR="00FD229F" w:rsidRDefault="00FD229F" w:rsidP="00FD229F">
      <w:pPr>
        <w:pStyle w:val="teiab"/>
      </w:pPr>
      <w:r>
        <w:t>Zato proszimo, na denesnyi den,</w:t>
      </w:r>
    </w:p>
    <w:p w14:paraId="5A2E5A7D" w14:textId="77777777" w:rsidR="00FD229F" w:rsidRDefault="00FD229F" w:rsidP="00FD229F">
      <w:pPr>
        <w:pStyle w:val="teicatch-word"/>
      </w:pPr>
      <w:r>
        <w:t>Goszpodna</w:t>
      </w:r>
    </w:p>
    <w:p w14:paraId="3F525184" w14:textId="77777777" w:rsidR="00FD229F" w:rsidRDefault="00FD229F" w:rsidP="00FD229F">
      <w:pPr>
        <w:spacing w:after="200"/>
      </w:pPr>
      <w:r>
        <w:br w:type="page"/>
      </w:r>
    </w:p>
    <w:p w14:paraId="540E0234" w14:textId="77777777" w:rsidR="00FD229F" w:rsidRDefault="00FD229F" w:rsidP="00FD229F">
      <w:pPr>
        <w:tabs>
          <w:tab w:val="left" w:pos="1276"/>
        </w:tabs>
      </w:pPr>
      <w:r>
        <w:lastRenderedPageBreak/>
        <w:t>/178/</w:t>
      </w:r>
    </w:p>
    <w:p w14:paraId="38776925" w14:textId="77777777" w:rsidR="00FD229F" w:rsidRDefault="00FD229F" w:rsidP="00FD229F">
      <w:pPr>
        <w:pStyle w:val="teiab"/>
      </w:pPr>
      <w:r>
        <w:t xml:space="preserve">Goszpodna Boga, </w:t>
      </w:r>
      <w:r w:rsidRPr="007F5219">
        <w:rPr>
          <w:rStyle w:val="teidel"/>
        </w:rPr>
        <w:t>Devo Mario</w:t>
      </w:r>
      <w:r>
        <w:t xml:space="preserve"> </w:t>
      </w:r>
      <w:r w:rsidRPr="007F5219">
        <w:rPr>
          <w:rStyle w:val="teiadd"/>
        </w:rPr>
        <w:t>Jesus Chris</w:t>
      </w:r>
      <w:r>
        <w:br/>
        <w:t>da nam odpuszti na</w:t>
      </w:r>
      <w:r w:rsidRPr="005F5F59">
        <w:t>ſ</w:t>
      </w:r>
      <w:r>
        <w:t>se vgresem</w:t>
      </w:r>
      <w:r>
        <w:br/>
        <w:t>ter nam odpre leip nebe</w:t>
      </w:r>
      <w:r w:rsidRPr="005F5F59">
        <w:t>ſ</w:t>
      </w:r>
      <w:r>
        <w:t>zki Or-</w:t>
      </w:r>
      <w:r>
        <w:br/>
        <w:t xml:space="preserve">szag. </w:t>
      </w:r>
    </w:p>
    <w:p w14:paraId="58098BA1" w14:textId="77777777" w:rsidR="00FD229F" w:rsidRDefault="00FD229F" w:rsidP="00FD229F">
      <w:pPr>
        <w:pStyle w:val="teiclosure"/>
      </w:pPr>
      <w:r>
        <w:t>Amen.</w:t>
      </w:r>
    </w:p>
    <w:p w14:paraId="013E7B81" w14:textId="77777777" w:rsidR="00FD229F" w:rsidRDefault="00FD229F" w:rsidP="00FD229F">
      <w:pPr>
        <w:pStyle w:val="Naslov2"/>
      </w:pPr>
      <w:r>
        <w:t xml:space="preserve">Lamentatio </w:t>
      </w:r>
      <w:r w:rsidRPr="007F5219">
        <w:rPr>
          <w:rStyle w:val="teipersName"/>
        </w:rPr>
        <w:t>Adami</w:t>
      </w:r>
      <w:r>
        <w:t xml:space="preserve"> expulsi e Para a</w:t>
      </w:r>
    </w:p>
    <w:p w14:paraId="5514B970" w14:textId="77777777" w:rsidR="00FD229F" w:rsidRDefault="00FD229F" w:rsidP="00FD229F">
      <w:pPr>
        <w:pStyle w:val="teiab"/>
      </w:pPr>
      <w:r w:rsidRPr="007F5219">
        <w:rPr>
          <w:rStyle w:val="teipersName"/>
        </w:rPr>
        <w:t>Adama</w:t>
      </w:r>
      <w:r>
        <w:t xml:space="preserve"> gda vun zegna, Bog</w:t>
      </w:r>
      <w:r>
        <w:br/>
        <w:t>zparadisoma, sztojecs pred</w:t>
      </w:r>
      <w:r>
        <w:br/>
        <w:t>szvetim mesztom, grehe</w:t>
      </w:r>
    </w:p>
    <w:p w14:paraId="171AD2A9" w14:textId="77777777" w:rsidR="00FD229F" w:rsidRDefault="00FD229F" w:rsidP="00FD229F">
      <w:pPr>
        <w:pStyle w:val="teiab"/>
      </w:pPr>
      <w:r>
        <w:t>Sztusnim glaszom, mertelnoszt</w:t>
      </w:r>
      <w:r>
        <w:br/>
        <w:t>plakajocs, na moke zmislavajocs,</w:t>
      </w:r>
      <w:r>
        <w:br/>
        <w:t>ze</w:t>
      </w:r>
      <w:r w:rsidRPr="007F5219">
        <w:rPr>
          <w:rStyle w:val="teidel"/>
        </w:rPr>
        <w:t>v</w:t>
      </w:r>
      <w:r w:rsidRPr="007F5219">
        <w:rPr>
          <w:rStyle w:val="teiadd"/>
        </w:rPr>
        <w:t>z</w:t>
      </w:r>
      <w:r>
        <w:t>va vkupe szve szini, i placsoc</w:t>
      </w:r>
      <w:r w:rsidRPr="007F5219">
        <w:rPr>
          <w:rStyle w:val="teigap"/>
        </w:rPr>
        <w:t>???</w:t>
      </w:r>
      <w:r>
        <w:br/>
        <w:t>nyim vetak recse.</w:t>
      </w:r>
    </w:p>
    <w:p w14:paraId="7B105B95" w14:textId="77777777" w:rsidR="00FD229F" w:rsidRDefault="00FD229F" w:rsidP="00FD229F">
      <w:pPr>
        <w:pStyle w:val="teiab"/>
      </w:pPr>
      <w:r>
        <w:t>Da jaij meni nevolnu, i gresno Cslo-</w:t>
      </w:r>
      <w:r>
        <w:br/>
        <w:t>veka, nemorem zracsunati, ne-</w:t>
      </w:r>
      <w:r>
        <w:br/>
        <w:t>vol szama znati; ar szem kroto</w:t>
      </w:r>
      <w:r>
        <w:br/>
        <w:t>ranyen vmerszke grehe szpad-</w:t>
      </w:r>
      <w:r>
        <w:br/>
        <w:t>nyem, od jalna vraga szkusen,</w:t>
      </w:r>
    </w:p>
    <w:p w14:paraId="3D965A31" w14:textId="77777777" w:rsidR="00FD229F" w:rsidRDefault="00FD229F" w:rsidP="00FD229F">
      <w:pPr>
        <w:pStyle w:val="teicatch-word"/>
      </w:pPr>
      <w:r>
        <w:t>i od</w:t>
      </w:r>
    </w:p>
    <w:p w14:paraId="4C0ED567" w14:textId="77777777" w:rsidR="00FD229F" w:rsidRDefault="00FD229F" w:rsidP="00FD229F">
      <w:pPr>
        <w:spacing w:after="200"/>
      </w:pPr>
      <w:r>
        <w:br w:type="page"/>
      </w:r>
    </w:p>
    <w:p w14:paraId="701DB4D2" w14:textId="77777777" w:rsidR="00FD229F" w:rsidRDefault="00FD229F" w:rsidP="00FD229F">
      <w:pPr>
        <w:tabs>
          <w:tab w:val="left" w:pos="1276"/>
        </w:tabs>
      </w:pPr>
      <w:r>
        <w:lastRenderedPageBreak/>
        <w:t>/179/</w:t>
      </w:r>
    </w:p>
    <w:p w14:paraId="3EAEC56A" w14:textId="77777777" w:rsidR="00FD229F" w:rsidRDefault="00FD229F" w:rsidP="00FD229F">
      <w:pPr>
        <w:pStyle w:val="teifwPageNum"/>
      </w:pPr>
      <w:r>
        <w:t>111.</w:t>
      </w:r>
    </w:p>
    <w:p w14:paraId="51D8475A" w14:textId="77777777" w:rsidR="00FD229F" w:rsidRDefault="00FD229F" w:rsidP="00FD229F">
      <w:pPr>
        <w:pStyle w:val="teiab"/>
      </w:pPr>
      <w:r>
        <w:t>i od vszei dobrot odpadnyen.</w:t>
      </w:r>
    </w:p>
    <w:p w14:paraId="71362B59" w14:textId="77777777" w:rsidR="00FD229F" w:rsidRDefault="00FD229F" w:rsidP="00FD229F">
      <w:pPr>
        <w:pStyle w:val="teiab"/>
      </w:pPr>
      <w:r>
        <w:t>Ah nemrem zataiti britke me sa-</w:t>
      </w:r>
      <w:r>
        <w:br/>
        <w:t>loszti, szlisda szinek te recsi,</w:t>
      </w:r>
      <w:r>
        <w:br/>
        <w:t>grehe me premiszli, za keszo</w:t>
      </w:r>
      <w:r>
        <w:br/>
        <w:t>na tebe vsze saloszti, szpadno-</w:t>
      </w:r>
      <w:r>
        <w:br/>
        <w:t>le, nevole i betegi, na tve te-</w:t>
      </w:r>
      <w:r>
        <w:br/>
        <w:t>loszo puscheni.</w:t>
      </w:r>
    </w:p>
    <w:p w14:paraId="4629E580" w14:textId="77777777" w:rsidR="00FD229F" w:rsidRDefault="00FD229F" w:rsidP="00FD229F">
      <w:pPr>
        <w:pStyle w:val="teiab"/>
      </w:pPr>
      <w:r>
        <w:t xml:space="preserve">Mene csi sches poznati, </w:t>
      </w:r>
      <w:r w:rsidRPr="007F5219">
        <w:rPr>
          <w:rStyle w:val="teipersName"/>
        </w:rPr>
        <w:t>Adam</w:t>
      </w:r>
      <w:r>
        <w:br/>
        <w:t>szem ocsa tvoi od Boga sztvor-</w:t>
      </w:r>
      <w:r>
        <w:br/>
        <w:t>ien iaszem, szpodobna znal ne-</w:t>
      </w:r>
      <w:r>
        <w:br/>
        <w:t>szem, meneie na szvoi kep sztvo-</w:t>
      </w:r>
      <w:r>
        <w:br/>
        <w:t>ril, da</w:t>
      </w:r>
      <w:r w:rsidRPr="005F5F59">
        <w:t>ſ</w:t>
      </w:r>
      <w:r>
        <w:t>zem bil lep, v paradi-</w:t>
      </w:r>
      <w:r>
        <w:br/>
        <w:t>somi szem sztal, i vszakomu</w:t>
      </w:r>
      <w:r>
        <w:br/>
        <w:t>bilszem iaz kral.</w:t>
      </w:r>
    </w:p>
    <w:p w14:paraId="50563631" w14:textId="77777777" w:rsidR="00FD229F" w:rsidRDefault="00FD229F" w:rsidP="00FD229F">
      <w:pPr>
        <w:pStyle w:val="teiab"/>
      </w:pPr>
      <w:r>
        <w:t>Vneszkoncsane csisztocse, prez</w:t>
      </w:r>
      <w:r>
        <w:br/>
        <w:t>greha merszkocse, sztvoril</w:t>
      </w:r>
      <w:r>
        <w:br/>
        <w:t>me vu praviczi, prez koncza</w:t>
      </w:r>
    </w:p>
    <w:p w14:paraId="1669D5B6" w14:textId="77777777" w:rsidR="00FD229F" w:rsidRDefault="00FD229F" w:rsidP="00FD229F">
      <w:pPr>
        <w:pStyle w:val="teicatch-word"/>
      </w:pPr>
      <w:r>
        <w:t>vu szve</w:t>
      </w:r>
      <w:r w:rsidRPr="005F5F59">
        <w:t>ſ</w:t>
      </w:r>
      <w:r>
        <w:t>z</w:t>
      </w:r>
    </w:p>
    <w:p w14:paraId="75386DC6" w14:textId="77777777" w:rsidR="00FD229F" w:rsidRDefault="00FD229F" w:rsidP="00FD229F">
      <w:pPr>
        <w:spacing w:after="200"/>
      </w:pPr>
      <w:r>
        <w:br w:type="page"/>
      </w:r>
    </w:p>
    <w:p w14:paraId="10D829C9" w14:textId="77777777" w:rsidR="00FD229F" w:rsidRDefault="00FD229F" w:rsidP="00FD229F">
      <w:pPr>
        <w:tabs>
          <w:tab w:val="left" w:pos="1276"/>
        </w:tabs>
      </w:pPr>
      <w:r>
        <w:lastRenderedPageBreak/>
        <w:t>/180/</w:t>
      </w:r>
    </w:p>
    <w:p w14:paraId="4FC7CA60" w14:textId="77777777" w:rsidR="00FD229F" w:rsidRDefault="00FD229F" w:rsidP="00FD229F">
      <w:pPr>
        <w:pStyle w:val="teiab"/>
      </w:pPr>
      <w:r>
        <w:t>vu szvesztvi, dalmie szlobodo,</w:t>
      </w:r>
      <w:r>
        <w:br/>
        <w:t>pusztil vdobro volio, leprai</w:t>
      </w:r>
      <w:r>
        <w:br/>
        <w:t>szve szvete recsi, zapovedal</w:t>
      </w:r>
      <w:r>
        <w:br/>
        <w:t>mi zdersati.</w:t>
      </w:r>
    </w:p>
    <w:p w14:paraId="3EABB438" w14:textId="77777777" w:rsidR="00FD229F" w:rsidRDefault="00FD229F" w:rsidP="00FD229F">
      <w:pPr>
        <w:pStyle w:val="teiab"/>
      </w:pPr>
      <w:r>
        <w:t>Sivi Goszpon Bogh zmosni, radu-</w:t>
      </w:r>
      <w:r>
        <w:br/>
        <w:t>val sze meni, zato vsze sztvari</w:t>
      </w:r>
      <w:r>
        <w:br/>
        <w:t>szvoie, zrocsilje meni nye, i An-</w:t>
      </w:r>
      <w:r>
        <w:br/>
        <w:t>gelom recse szkerb nosziti na-</w:t>
      </w:r>
      <w:r>
        <w:br/>
        <w:t>me, i po csaszu vremena, od-</w:t>
      </w:r>
      <w:r>
        <w:br/>
        <w:t>neszli bime, v nebesza;</w:t>
      </w:r>
    </w:p>
    <w:p w14:paraId="5C2D9F09" w14:textId="77777777" w:rsidR="00FD229F" w:rsidRDefault="00FD229F" w:rsidP="00FD229F">
      <w:pPr>
        <w:pStyle w:val="teiab"/>
      </w:pPr>
      <w:r>
        <w:t>Bosia szloboda szeje szveitila na mem</w:t>
      </w:r>
      <w:r>
        <w:br/>
        <w:t>zdobrim iaz neszem dobro, neg si-</w:t>
      </w:r>
      <w:r>
        <w:br/>
        <w:t>vel neverno, stel Bogu szpodoben</w:t>
      </w:r>
      <w:r>
        <w:br/>
        <w:t>biti, iaz primeren, prepovedana</w:t>
      </w:r>
      <w:r>
        <w:br/>
        <w:t>dreva, kostal ieszem nyega szada.</w:t>
      </w:r>
    </w:p>
    <w:p w14:paraId="5D3AFC2D" w14:textId="77777777" w:rsidR="00FD229F" w:rsidRDefault="00FD229F" w:rsidP="00FD229F">
      <w:pPr>
        <w:pStyle w:val="teiab"/>
      </w:pPr>
      <w:r>
        <w:t>Oh kako moje szve</w:t>
      </w:r>
      <w:r w:rsidRPr="005F5F59">
        <w:t>ſ</w:t>
      </w:r>
      <w:r>
        <w:t>ztvo, vsze kme-</w:t>
      </w:r>
      <w:r>
        <w:br/>
        <w:t>szto pogino, i kep mojega Boga</w:t>
      </w:r>
    </w:p>
    <w:p w14:paraId="3AE9375E" w14:textId="77777777" w:rsidR="00FD229F" w:rsidRDefault="00FD229F" w:rsidP="00FD229F">
      <w:pPr>
        <w:pStyle w:val="teicatch-word"/>
      </w:pPr>
      <w:r>
        <w:t>Szercza</w:t>
      </w:r>
    </w:p>
    <w:p w14:paraId="1FFDF601" w14:textId="77777777" w:rsidR="00FD229F" w:rsidRDefault="00FD229F" w:rsidP="00FD229F">
      <w:pPr>
        <w:spacing w:after="200"/>
      </w:pPr>
      <w:r>
        <w:br w:type="page"/>
      </w:r>
    </w:p>
    <w:p w14:paraId="6CD34A92" w14:textId="77777777" w:rsidR="00FD229F" w:rsidRDefault="00FD229F" w:rsidP="00FD229F">
      <w:pPr>
        <w:tabs>
          <w:tab w:val="left" w:pos="1276"/>
        </w:tabs>
      </w:pPr>
      <w:r>
        <w:lastRenderedPageBreak/>
        <w:t>/181/</w:t>
      </w:r>
    </w:p>
    <w:p w14:paraId="00E0A473" w14:textId="77777777" w:rsidR="00FD229F" w:rsidRDefault="00FD229F" w:rsidP="00FD229F">
      <w:pPr>
        <w:pStyle w:val="teifwPageNum"/>
      </w:pPr>
      <w:r>
        <w:t>112.</w:t>
      </w:r>
    </w:p>
    <w:p w14:paraId="45118859" w14:textId="77777777" w:rsidR="00FD229F" w:rsidRDefault="00FD229F" w:rsidP="00FD229F">
      <w:pPr>
        <w:pStyle w:val="teiab"/>
      </w:pPr>
      <w:r>
        <w:t>Szercza misze szipa, szvetloszt</w:t>
      </w:r>
      <w:r>
        <w:br/>
        <w:t>tela du</w:t>
      </w:r>
      <w:r w:rsidRPr="005F5F59">
        <w:t>ſ</w:t>
      </w:r>
      <w:r>
        <w:t>se na szramsze ober-</w:t>
      </w:r>
      <w:r>
        <w:br/>
        <w:t>ne, pravicza i vsze szvesztvo,</w:t>
      </w:r>
      <w:r>
        <w:br/>
        <w:t>od mene kmeszto odislo.</w:t>
      </w:r>
    </w:p>
    <w:p w14:paraId="4CA89D7E" w14:textId="77777777" w:rsidR="00FD229F" w:rsidRDefault="00FD229F" w:rsidP="00FD229F">
      <w:pPr>
        <w:pStyle w:val="teiab"/>
      </w:pPr>
      <w:r>
        <w:t>Kakvi dobrot lepoto, vrag od me-</w:t>
      </w:r>
      <w:r>
        <w:br/>
        <w:t>ne vtergno, csüies da me</w:t>
      </w:r>
      <w:r>
        <w:br/>
        <w:t>nagoga, vszramoto pripela,</w:t>
      </w:r>
      <w:r>
        <w:br/>
        <w:t>seleim ne szlisati, Bosja gla-</w:t>
      </w:r>
      <w:r>
        <w:br/>
        <w:t>sza csüti, ar meje szram ta-</w:t>
      </w:r>
      <w:r>
        <w:br/>
        <w:t>nacsa, koga meni dala kacsa.</w:t>
      </w:r>
    </w:p>
    <w:p w14:paraId="7BAEC3EF" w14:textId="77777777" w:rsidR="00FD229F" w:rsidRDefault="00FD229F" w:rsidP="00FD229F">
      <w:pPr>
        <w:pStyle w:val="teiab"/>
      </w:pPr>
      <w:r>
        <w:t>Ah moij odgovori nebeh zado-</w:t>
      </w:r>
      <w:r>
        <w:br/>
        <w:t xml:space="preserve">volni, kaime </w:t>
      </w:r>
      <w:r w:rsidRPr="007F5219">
        <w:rPr>
          <w:rStyle w:val="teipersName"/>
        </w:rPr>
        <w:t>Eva</w:t>
      </w:r>
      <w:r>
        <w:t xml:space="preserve"> vkanila to</w:t>
      </w:r>
      <w:r>
        <w:br/>
        <w:t>nei Bosja volja, zverta naz</w:t>
      </w:r>
      <w:r>
        <w:br/>
        <w:t>zapre</w:t>
      </w:r>
      <w:r w:rsidRPr="005F5F59">
        <w:t>ſ</w:t>
      </w:r>
      <w:r>
        <w:t>se, dalko odtira</w:t>
      </w:r>
      <w:r w:rsidRPr="005F5F59">
        <w:t>ſ</w:t>
      </w:r>
      <w:r>
        <w:t>se, na</w:t>
      </w:r>
      <w:r>
        <w:br/>
        <w:t>szram i na na goto vergo je-</w:t>
      </w:r>
      <w:r>
        <w:br/>
        <w:t>dno ovcso koso.</w:t>
      </w:r>
    </w:p>
    <w:p w14:paraId="7A9FADDE" w14:textId="77777777" w:rsidR="00FD229F" w:rsidRDefault="00FD229F" w:rsidP="00FD229F">
      <w:pPr>
        <w:pStyle w:val="teiab"/>
      </w:pPr>
      <w:r>
        <w:t>No vre na szvetu vetom, vnevol-</w:t>
      </w:r>
      <w:r>
        <w:br/>
        <w:t>iai sivel bom, od perva lepa</w:t>
      </w:r>
    </w:p>
    <w:p w14:paraId="5ADE1C33" w14:textId="77777777" w:rsidR="00FD229F" w:rsidRDefault="00FD229F" w:rsidP="00FD229F">
      <w:pPr>
        <w:pStyle w:val="teicatch-word"/>
      </w:pPr>
      <w:r>
        <w:t>dobra</w:t>
      </w:r>
    </w:p>
    <w:p w14:paraId="15ECC8CA" w14:textId="77777777" w:rsidR="00FD229F" w:rsidRDefault="00FD229F" w:rsidP="00FD229F">
      <w:pPr>
        <w:spacing w:after="200"/>
      </w:pPr>
      <w:r>
        <w:br w:type="page"/>
      </w:r>
    </w:p>
    <w:p w14:paraId="37DFB551" w14:textId="77777777" w:rsidR="00FD229F" w:rsidRDefault="00FD229F" w:rsidP="00FD229F">
      <w:pPr>
        <w:tabs>
          <w:tab w:val="left" w:pos="1276"/>
        </w:tabs>
      </w:pPr>
      <w:r>
        <w:lastRenderedPageBreak/>
        <w:t>/182/</w:t>
      </w:r>
    </w:p>
    <w:p w14:paraId="1C3BA64A" w14:textId="77777777" w:rsidR="00FD229F" w:rsidRDefault="00FD229F" w:rsidP="00FD229F">
      <w:pPr>
        <w:pStyle w:val="teiab"/>
      </w:pPr>
      <w:r>
        <w:t>dobra gdaszi zmislavam, iaz</w:t>
      </w:r>
      <w:r>
        <w:br/>
        <w:t>szkuzisze ochi, i du</w:t>
      </w:r>
      <w:r w:rsidRPr="005F5F59">
        <w:t>ſ</w:t>
      </w:r>
      <w:r>
        <w:t>sa salo</w:t>
      </w:r>
      <w:r w:rsidRPr="005F5F59">
        <w:t>ſ</w:t>
      </w:r>
      <w:r>
        <w:t>z-</w:t>
      </w:r>
      <w:r>
        <w:br/>
        <w:t>ti, selelbi</w:t>
      </w:r>
      <w:r w:rsidRPr="005F5F59">
        <w:t>ſ</w:t>
      </w:r>
      <w:r>
        <w:t>zi pomocsi, da ne-</w:t>
      </w:r>
      <w:r>
        <w:br/>
        <w:t>szem nigdar vmiloschi.</w:t>
      </w:r>
    </w:p>
    <w:p w14:paraId="376731C3" w14:textId="77777777" w:rsidR="00FD229F" w:rsidRDefault="00FD229F" w:rsidP="00FD229F">
      <w:pPr>
        <w:pStyle w:val="teiab"/>
      </w:pPr>
      <w:r>
        <w:t>Jaij zevszei sztrani mene, kak</w:t>
      </w:r>
      <w:r>
        <w:br/>
        <w:t>sze saloszt ticse, vu teili, i vu</w:t>
      </w:r>
      <w:r>
        <w:br/>
        <w:t>du</w:t>
      </w:r>
      <w:r w:rsidRPr="005F5F59">
        <w:t>ſ</w:t>
      </w:r>
      <w:r>
        <w:t>si sztrahota pomicse, greh</w:t>
      </w:r>
      <w:r>
        <w:br/>
        <w:t>mi dü</w:t>
      </w:r>
      <w:r w:rsidRPr="005F5F59">
        <w:t>ſ</w:t>
      </w:r>
      <w:r>
        <w:t>so grize, nigdar nepo-</w:t>
      </w:r>
      <w:r>
        <w:br/>
        <w:t>csine, szmert pekel i szkvaje-</w:t>
      </w:r>
      <w:r>
        <w:br/>
        <w:t>nye, klacsio ober me glave.</w:t>
      </w:r>
    </w:p>
    <w:p w14:paraId="0CECC741" w14:textId="77777777" w:rsidR="00FD229F" w:rsidRDefault="00FD229F" w:rsidP="00FD229F">
      <w:pPr>
        <w:pStyle w:val="teiab"/>
      </w:pPr>
      <w:r>
        <w:t>Zdelom zvelikim trudom, to zemlo</w:t>
      </w:r>
      <w:r>
        <w:br/>
        <w:t>kopal bom, na mem herbti pre-</w:t>
      </w:r>
      <w:r>
        <w:br/>
        <w:t>klesztvo noszil bodem tesko,</w:t>
      </w:r>
      <w:r>
        <w:br/>
        <w:t>vsze zlocsa</w:t>
      </w:r>
      <w:r w:rsidRPr="005F5F59">
        <w:t>ſ</w:t>
      </w:r>
      <w:r>
        <w:t>zte trave o</w:t>
      </w:r>
      <w:r w:rsidRPr="005F5F59">
        <w:t>ſ</w:t>
      </w:r>
      <w:r>
        <w:t>zed he-</w:t>
      </w:r>
      <w:r>
        <w:br/>
        <w:t>bed ternye, meni rodilo bode,</w:t>
      </w:r>
      <w:r>
        <w:br/>
        <w:t>ar szem teh vreden za grehe.</w:t>
      </w:r>
    </w:p>
    <w:p w14:paraId="72A4D20A" w14:textId="77777777" w:rsidR="00FD229F" w:rsidRDefault="00FD229F" w:rsidP="00FD229F">
      <w:pPr>
        <w:pStyle w:val="teiab"/>
      </w:pPr>
      <w:r>
        <w:t>Prevogi i preteski, salo</w:t>
      </w:r>
      <w:r w:rsidRPr="005F5F59">
        <w:t>ſ</w:t>
      </w:r>
      <w:r>
        <w:t>ztni bete-</w:t>
      </w:r>
    </w:p>
    <w:p w14:paraId="381ACA23" w14:textId="77777777" w:rsidR="00FD229F" w:rsidRDefault="00FD229F" w:rsidP="00FD229F">
      <w:pPr>
        <w:pStyle w:val="teicatch-word"/>
      </w:pPr>
      <w:r>
        <w:t>gi,</w:t>
      </w:r>
    </w:p>
    <w:p w14:paraId="76C967F8" w14:textId="77777777" w:rsidR="00FD229F" w:rsidRDefault="00FD229F" w:rsidP="00FD229F">
      <w:pPr>
        <w:spacing w:after="200"/>
      </w:pPr>
      <w:r>
        <w:br w:type="page"/>
      </w:r>
    </w:p>
    <w:p w14:paraId="27A68B55" w14:textId="77777777" w:rsidR="00FD229F" w:rsidRDefault="00FD229F" w:rsidP="00FD229F">
      <w:pPr>
        <w:tabs>
          <w:tab w:val="left" w:pos="1276"/>
        </w:tabs>
      </w:pPr>
      <w:r>
        <w:lastRenderedPageBreak/>
        <w:t>/183/</w:t>
      </w:r>
    </w:p>
    <w:p w14:paraId="3B3C07A2" w14:textId="77777777" w:rsidR="00FD229F" w:rsidRDefault="00FD229F" w:rsidP="00FD229F">
      <w:pPr>
        <w:pStyle w:val="teifwPageNum"/>
      </w:pPr>
      <w:r>
        <w:t>113.</w:t>
      </w:r>
    </w:p>
    <w:p w14:paraId="08FD9DD5" w14:textId="77777777" w:rsidR="00FD229F" w:rsidRDefault="00FD229F" w:rsidP="00FD229F">
      <w:pPr>
        <w:pStyle w:val="teiab"/>
      </w:pPr>
      <w:r>
        <w:t>gi, huda moka nevola, i vno-</w:t>
      </w:r>
      <w:r>
        <w:br/>
        <w:t>ga teskocsa, vmem teli bo szta-</w:t>
      </w:r>
      <w:r>
        <w:br/>
        <w:t>la, do szmerti toga dneva, jaij</w:t>
      </w:r>
      <w:r>
        <w:br/>
        <w:t>meni nevolnomi vsze noter do</w:t>
      </w:r>
      <w:r>
        <w:br/>
        <w:t>moje szmerti.</w:t>
      </w:r>
    </w:p>
    <w:p w14:paraId="049CAEE7" w14:textId="77777777" w:rsidR="00FD229F" w:rsidRDefault="00FD229F" w:rsidP="00FD229F">
      <w:pPr>
        <w:pStyle w:val="teiab"/>
      </w:pPr>
      <w:r>
        <w:t>Vsze moje pleme zczela krotosze</w:t>
      </w:r>
      <w:r>
        <w:br/>
        <w:t>ra</w:t>
      </w:r>
      <w:r w:rsidRPr="005F5F59">
        <w:t>ſ</w:t>
      </w:r>
      <w:r>
        <w:t>zipa, nemrem vchiniti dobra,</w:t>
      </w:r>
      <w:r>
        <w:br/>
        <w:t>csi glij mije volia, greh vsze</w:t>
      </w:r>
      <w:r>
        <w:br/>
        <w:t>doli szpravla, szve</w:t>
      </w:r>
      <w:r w:rsidRPr="005F5F59">
        <w:t>ſ</w:t>
      </w:r>
      <w:r>
        <w:t>ztva nepona-</w:t>
      </w:r>
      <w:r>
        <w:br/>
        <w:t>vla, se prez krivicze, nigdar ne</w:t>
      </w:r>
      <w:r>
        <w:br/>
        <w:t>bo sivel, za mo volio.</w:t>
      </w:r>
    </w:p>
    <w:p w14:paraId="09EE8214" w14:textId="77777777" w:rsidR="00FD229F" w:rsidRDefault="00FD229F" w:rsidP="00FD229F">
      <w:pPr>
        <w:pStyle w:val="teiab"/>
      </w:pPr>
      <w:r>
        <w:t>Klivche vszegdar vu meni, me</w:t>
      </w:r>
      <w:r>
        <w:br/>
        <w:t>dusno szpoznanye, nesztanoma</w:t>
      </w:r>
      <w:r>
        <w:br/>
        <w:t>me grize, grehe vocsi mecse,</w:t>
      </w:r>
      <w:r>
        <w:br/>
        <w:t>zvragom mi</w:t>
      </w:r>
      <w:r w:rsidRPr="005F5F59">
        <w:t>ſ</w:t>
      </w:r>
      <w:r>
        <w:t>ze grozi, i szprav-</w:t>
      </w:r>
      <w:r>
        <w:br/>
        <w:t>dom me sztrasi, od sveplenoga</w:t>
      </w:r>
      <w:r>
        <w:br/>
        <w:t>ognya, boi mi</w:t>
      </w:r>
      <w:r w:rsidRPr="005F5F59">
        <w:t>ſ</w:t>
      </w:r>
      <w:r>
        <w:t>ze szercze plamna.</w:t>
      </w:r>
    </w:p>
    <w:p w14:paraId="1E00E88C" w14:textId="77777777" w:rsidR="00FD229F" w:rsidRDefault="00FD229F" w:rsidP="00FD229F">
      <w:pPr>
        <w:pStyle w:val="teicatch-word"/>
      </w:pPr>
      <w:r>
        <w:t>Jaij</w:t>
      </w:r>
    </w:p>
    <w:p w14:paraId="23E60DF1" w14:textId="77777777" w:rsidR="00FD229F" w:rsidRDefault="00FD229F" w:rsidP="00FD229F">
      <w:pPr>
        <w:spacing w:after="200"/>
      </w:pPr>
      <w:r>
        <w:br w:type="page"/>
      </w:r>
    </w:p>
    <w:p w14:paraId="4BB18A2D" w14:textId="77777777" w:rsidR="00FD229F" w:rsidRDefault="00FD229F" w:rsidP="00FD229F">
      <w:pPr>
        <w:tabs>
          <w:tab w:val="left" w:pos="1276"/>
        </w:tabs>
      </w:pPr>
      <w:r>
        <w:lastRenderedPageBreak/>
        <w:t>/184/</w:t>
      </w:r>
    </w:p>
    <w:p w14:paraId="750EBFF4" w14:textId="77777777" w:rsidR="00FD229F" w:rsidRDefault="00FD229F" w:rsidP="00FD229F">
      <w:pPr>
        <w:pStyle w:val="teiab"/>
      </w:pPr>
      <w:r>
        <w:t>Jaij meni nevolnomi, jaij kai</w:t>
      </w:r>
      <w:r>
        <w:br/>
        <w:t>schem vcsiniti, o ti zemla i mor-</w:t>
      </w:r>
      <w:r>
        <w:br/>
        <w:t>je dai tolnacsa meni, i vi sztva</w:t>
      </w:r>
      <w:r w:rsidRPr="00407601">
        <w:rPr>
          <w:rStyle w:val="teigap"/>
        </w:rPr>
        <w:t>???</w:t>
      </w:r>
      <w:r>
        <w:br/>
        <w:t>sive, male i velike, pomiluite</w:t>
      </w:r>
      <w:r>
        <w:br/>
        <w:t>narodie, britko salo</w:t>
      </w:r>
      <w:r w:rsidRPr="005F5F59">
        <w:t>ſ</w:t>
      </w:r>
      <w:r>
        <w:t>zt moje glave.</w:t>
      </w:r>
    </w:p>
    <w:p w14:paraId="51E6EB27" w14:textId="77777777" w:rsidR="00FD229F" w:rsidRDefault="00FD229F" w:rsidP="00FD229F">
      <w:pPr>
        <w:pStyle w:val="teiab"/>
      </w:pPr>
      <w:r>
        <w:t>Vi</w:t>
      </w:r>
      <w:r w:rsidRPr="005F5F59">
        <w:t>ſ</w:t>
      </w:r>
      <w:r>
        <w:t>zoka neba iti, nad menom sze</w:t>
      </w:r>
      <w:r>
        <w:br/>
        <w:t>szkuzi, szuncze meiszecz i zvez-</w:t>
      </w:r>
      <w:r>
        <w:br/>
        <w:t>de, saluite vi mene, da tak po-</w:t>
      </w:r>
      <w:r>
        <w:br/>
        <w:t>ginoti, vroke morem vpa</w:t>
      </w:r>
      <w:r w:rsidRPr="005F5F59">
        <w:t>ſ</w:t>
      </w:r>
      <w:r>
        <w:t>zti, ne-</w:t>
      </w:r>
      <w:r>
        <w:br/>
        <w:t>vernomu Satanu, i sztati vpe-</w:t>
      </w:r>
      <w:r>
        <w:br/>
        <w:t>klen</w:t>
      </w:r>
      <w:r w:rsidRPr="005F5F59">
        <w:t>ſ</w:t>
      </w:r>
      <w:r>
        <w:t>zkom ognyu.</w:t>
      </w:r>
    </w:p>
    <w:p w14:paraId="22D80638" w14:textId="77777777" w:rsidR="00FD229F" w:rsidRDefault="00FD229F" w:rsidP="00FD229F">
      <w:pPr>
        <w:pStyle w:val="teiab"/>
      </w:pPr>
      <w:r>
        <w:t>Blaseno szveto troisztvo, vzemme</w:t>
      </w:r>
      <w:r>
        <w:br/>
        <w:t>iednocs vnebo, arie tebi mogocse</w:t>
      </w:r>
      <w:r>
        <w:br/>
        <w:t>vzeti mene kszebi, grehe vnoge</w:t>
      </w:r>
      <w:r>
        <w:br/>
        <w:t>moje meni odpu</w:t>
      </w:r>
      <w:r w:rsidRPr="005F5F59">
        <w:t>ſ</w:t>
      </w:r>
      <w:r>
        <w:t>ztije, i za volo</w:t>
      </w:r>
      <w:r>
        <w:br/>
        <w:t>nyi szpeklom, ne placsai meni</w:t>
      </w:r>
      <w:r>
        <w:br/>
        <w:t>szkastigom.</w:t>
      </w:r>
    </w:p>
    <w:p w14:paraId="54735E05" w14:textId="77777777" w:rsidR="00FD229F" w:rsidRDefault="00FD229F" w:rsidP="00FD229F">
      <w:pPr>
        <w:pStyle w:val="teicatch-word"/>
      </w:pPr>
      <w:r>
        <w:t>Nad</w:t>
      </w:r>
    </w:p>
    <w:p w14:paraId="68EAD130" w14:textId="77777777" w:rsidR="00FD229F" w:rsidRDefault="00FD229F" w:rsidP="00FD229F">
      <w:pPr>
        <w:spacing w:after="200"/>
      </w:pPr>
      <w:r>
        <w:br w:type="page"/>
      </w:r>
    </w:p>
    <w:p w14:paraId="13680372" w14:textId="77777777" w:rsidR="00FD229F" w:rsidRDefault="00FD229F" w:rsidP="00FD229F">
      <w:pPr>
        <w:tabs>
          <w:tab w:val="left" w:pos="1276"/>
        </w:tabs>
      </w:pPr>
      <w:r>
        <w:lastRenderedPageBreak/>
        <w:t>/185/</w:t>
      </w:r>
    </w:p>
    <w:p w14:paraId="1858DA33" w14:textId="77777777" w:rsidR="00FD229F" w:rsidRDefault="00FD229F" w:rsidP="00FD229F">
      <w:pPr>
        <w:pStyle w:val="teifwPageNum"/>
      </w:pPr>
      <w:r>
        <w:t>114.</w:t>
      </w:r>
    </w:p>
    <w:p w14:paraId="23B78955" w14:textId="77777777" w:rsidR="00FD229F" w:rsidRDefault="00FD229F" w:rsidP="00FD229F">
      <w:pPr>
        <w:pStyle w:val="teiab"/>
      </w:pPr>
      <w:r>
        <w:t>Nad menom ne vidim vre, szmilu-</w:t>
      </w:r>
      <w:r>
        <w:br/>
        <w:t>val kibisze, proti vragu pomocsi</w:t>
      </w:r>
      <w:r>
        <w:br/>
        <w:t>kibi mogel meni, vsza sztvar</w:t>
      </w:r>
      <w:r>
        <w:br/>
        <w:t>me oduria, i prot meni bersza,</w:t>
      </w:r>
      <w:r>
        <w:br/>
        <w:t>obla</w:t>
      </w:r>
      <w:r w:rsidRPr="005F5F59">
        <w:t>ſ</w:t>
      </w:r>
      <w:r>
        <w:t xml:space="preserve">zt </w:t>
      </w:r>
      <w:r w:rsidRPr="00407601">
        <w:rPr>
          <w:rStyle w:val="teipersName"/>
        </w:rPr>
        <w:t>Luciperova</w:t>
      </w:r>
      <w:r>
        <w:t>, taje najem</w:t>
      </w:r>
      <w:r>
        <w:br/>
        <w:t>mega greha.</w:t>
      </w:r>
    </w:p>
    <w:p w14:paraId="531C3B33" w14:textId="77777777" w:rsidR="00FD229F" w:rsidRDefault="00FD229F" w:rsidP="00FD229F">
      <w:pPr>
        <w:pStyle w:val="teiab"/>
      </w:pPr>
      <w:r>
        <w:t>Priszlinyam sze iaz ktebi milo-</w:t>
      </w:r>
      <w:r>
        <w:br/>
        <w:t>sztivni Bosje tva de</w:t>
      </w:r>
      <w:r w:rsidRPr="005F5F59">
        <w:t>ſ</w:t>
      </w:r>
      <w:r>
        <w:t>znicza bra-</w:t>
      </w:r>
      <w:r>
        <w:br/>
        <w:t>nime, ar sze vüpam ktebi, va-</w:t>
      </w:r>
      <w:r>
        <w:br/>
        <w:t>dlujem grehe me, csakam mi-</w:t>
      </w:r>
      <w:r>
        <w:br/>
        <w:t>losche tve, zagovori ti mene</w:t>
      </w:r>
      <w:r>
        <w:br/>
      </w:r>
      <w:r w:rsidRPr="00407601">
        <w:rPr>
          <w:highlight w:val="yellow"/>
        </w:rPr>
        <w:t>i odpuſzti mi grehe me.</w:t>
      </w:r>
    </w:p>
    <w:p w14:paraId="7D17EBA4" w14:textId="77777777" w:rsidR="00FD229F" w:rsidRDefault="00FD229F" w:rsidP="00FD229F">
      <w:pPr>
        <w:pStyle w:val="teiab"/>
      </w:pPr>
      <w:r>
        <w:t>Vroko mer</w:t>
      </w:r>
      <w:r w:rsidRPr="005F5F59">
        <w:t>ſ</w:t>
      </w:r>
      <w:r>
        <w:t>zkoga vraga, nedai ke-</w:t>
      </w:r>
      <w:r>
        <w:br/>
        <w:t>pa tvega, nepriatel du</w:t>
      </w:r>
      <w:r w:rsidRPr="005F5F59">
        <w:t>ſ</w:t>
      </w:r>
      <w:r>
        <w:t>ni je, ki</w:t>
      </w:r>
      <w:r>
        <w:br/>
        <w:t>naz pela vgrehe, ti me oszlobo-</w:t>
      </w:r>
      <w:r>
        <w:br/>
        <w:t>di, du</w:t>
      </w:r>
      <w:r w:rsidRPr="005F5F59">
        <w:t>ſ</w:t>
      </w:r>
      <w:r>
        <w:t>so mi zve</w:t>
      </w:r>
      <w:r w:rsidRPr="005F5F59">
        <w:t>ſ</w:t>
      </w:r>
      <w:r>
        <w:t>zeli, za ime</w:t>
      </w:r>
      <w:r>
        <w:br/>
        <w:t>tve vcsini to, i Bosan</w:t>
      </w:r>
      <w:r w:rsidRPr="005F5F59">
        <w:t>ſ</w:t>
      </w:r>
      <w:r>
        <w:t>zko do-</w:t>
      </w:r>
      <w:r>
        <w:br/>
        <w:t xml:space="preserve">broto tvo. </w:t>
      </w:r>
    </w:p>
    <w:p w14:paraId="19B7E3CC" w14:textId="77777777" w:rsidR="00FD229F" w:rsidRDefault="00FD229F" w:rsidP="00FD229F">
      <w:pPr>
        <w:pStyle w:val="teiclosure"/>
      </w:pPr>
      <w:r>
        <w:t>Amen.</w:t>
      </w:r>
    </w:p>
    <w:p w14:paraId="3EAACE45" w14:textId="77777777" w:rsidR="00FD229F" w:rsidRDefault="00FD229F" w:rsidP="00FD229F">
      <w:pPr>
        <w:pStyle w:val="teicatch-word"/>
      </w:pPr>
      <w:r>
        <w:t>Conso</w:t>
      </w:r>
    </w:p>
    <w:p w14:paraId="39B7F9A5" w14:textId="77777777" w:rsidR="00FD229F" w:rsidRDefault="00FD229F" w:rsidP="00FD229F">
      <w:pPr>
        <w:spacing w:after="200"/>
      </w:pPr>
      <w:r>
        <w:br w:type="page"/>
      </w:r>
    </w:p>
    <w:p w14:paraId="61F0FAD8" w14:textId="77777777" w:rsidR="00FD229F" w:rsidRDefault="00FD229F" w:rsidP="00FD229F">
      <w:pPr>
        <w:tabs>
          <w:tab w:val="left" w:pos="1276"/>
        </w:tabs>
      </w:pPr>
      <w:r>
        <w:lastRenderedPageBreak/>
        <w:t>/186/</w:t>
      </w:r>
    </w:p>
    <w:p w14:paraId="74D40A61" w14:textId="77777777" w:rsidR="00FD229F" w:rsidRPr="009F0557" w:rsidRDefault="00FD229F" w:rsidP="009F0557">
      <w:pPr>
        <w:pStyle w:val="Naslov1"/>
      </w:pPr>
      <w:r w:rsidRPr="009F0557">
        <w:t>Consolatio Angelica, zva</w:t>
      </w:r>
      <w:r w:rsidRPr="009F0557">
        <w:br/>
        <w:t>Angelus allogvitur Adamum</w:t>
      </w:r>
    </w:p>
    <w:p w14:paraId="059F2A3F" w14:textId="77777777" w:rsidR="00FD229F" w:rsidRDefault="00FD229F" w:rsidP="00FD229F">
      <w:pPr>
        <w:pStyle w:val="teiab"/>
      </w:pPr>
      <w:r>
        <w:t>Oh sto kricsi tak iako,</w:t>
      </w:r>
      <w:r>
        <w:br/>
        <w:t>tusno i salo</w:t>
      </w:r>
      <w:r w:rsidRPr="005F5F59">
        <w:t>ſ</w:t>
      </w:r>
      <w:r>
        <w:t>zno, dre</w:t>
      </w:r>
      <w:r w:rsidRPr="005F5F59">
        <w:t>ſ</w:t>
      </w:r>
      <w:r>
        <w:t>ze-</w:t>
      </w:r>
      <w:r>
        <w:br/>
        <w:t>li</w:t>
      </w:r>
      <w:r w:rsidRPr="005F5F59">
        <w:t>ſ</w:t>
      </w:r>
      <w:r>
        <w:t>ze prekroto, i javcse</w:t>
      </w:r>
      <w:r>
        <w:br/>
        <w:t xml:space="preserve">csemerno? </w:t>
      </w:r>
      <w:r w:rsidRPr="00407601">
        <w:rPr>
          <w:rStyle w:val="teipersName"/>
        </w:rPr>
        <w:t>Adam</w:t>
      </w:r>
      <w:r>
        <w:t xml:space="preserve"> toli</w:t>
      </w:r>
      <w:r w:rsidRPr="005F5F59">
        <w:t>ſ</w:t>
      </w:r>
      <w:r>
        <w:t>zi ti?</w:t>
      </w:r>
      <w:r>
        <w:br/>
        <w:t>oh chlovik nevolni, Bogh ti po</w:t>
      </w:r>
      <w:r w:rsidRPr="00407601">
        <w:rPr>
          <w:rStyle w:val="teigap"/>
        </w:rPr>
        <w:t>???</w:t>
      </w:r>
      <w:r>
        <w:br/>
        <w:t>ni szposila, da te zmore szte</w:t>
      </w:r>
      <w:r>
        <w:br/>
        <w:t>nevolje.</w:t>
      </w:r>
    </w:p>
    <w:p w14:paraId="462461DE" w14:textId="77777777" w:rsidR="00FD229F" w:rsidRDefault="00FD229F" w:rsidP="00FD229F">
      <w:pPr>
        <w:pStyle w:val="teiab"/>
      </w:pPr>
      <w:r>
        <w:t>Bud zato dobre vole, i ne salo</w:t>
      </w:r>
      <w:r w:rsidRPr="005F5F59">
        <w:t>ſ</w:t>
      </w:r>
      <w:r>
        <w:t>zt-</w:t>
      </w:r>
      <w:r>
        <w:br/>
        <w:t>tisze, ni vu dvoino</w:t>
      </w:r>
      <w:r w:rsidRPr="005F5F59">
        <w:t>ſ</w:t>
      </w:r>
      <w:r>
        <w:t>zt ne szpa-</w:t>
      </w:r>
      <w:r>
        <w:br/>
        <w:t>dni, nebos szirota ti, arje po-</w:t>
      </w:r>
      <w:r>
        <w:br/>
        <w:t>szluhnyena ta tvoja molitva,</w:t>
      </w:r>
      <w:r>
        <w:br/>
        <w:t>tomu</w:t>
      </w:r>
      <w:r w:rsidRPr="005F5F59">
        <w:t>ſ</w:t>
      </w:r>
      <w:r>
        <w:t>se ve</w:t>
      </w:r>
      <w:r w:rsidRPr="005F5F59">
        <w:t>ſ</w:t>
      </w:r>
      <w:r>
        <w:t>zeli ti, kak tvoje</w:t>
      </w:r>
      <w:r>
        <w:br/>
        <w:t>du</w:t>
      </w:r>
      <w:r w:rsidRPr="005F5F59">
        <w:t>ſ</w:t>
      </w:r>
      <w:r>
        <w:t>zicze vrasti.</w:t>
      </w:r>
    </w:p>
    <w:p w14:paraId="7CCB5737" w14:textId="77777777" w:rsidR="00FD229F" w:rsidRDefault="00FD229F" w:rsidP="00FD229F">
      <w:pPr>
        <w:pStyle w:val="teiab"/>
      </w:pPr>
      <w:r>
        <w:t>Ar ovo Bosi szin</w:t>
      </w:r>
      <w:r w:rsidRPr="005F5F59">
        <w:t>ſ</w:t>
      </w:r>
      <w:r>
        <w:t>ze, rodi zjedne</w:t>
      </w:r>
    </w:p>
    <w:p w14:paraId="1FDDC375" w14:textId="77777777" w:rsidR="00FD229F" w:rsidRDefault="00FD229F" w:rsidP="00FD229F">
      <w:pPr>
        <w:pStyle w:val="teicatch-word"/>
      </w:pPr>
      <w:r>
        <w:t>deve</w:t>
      </w:r>
    </w:p>
    <w:p w14:paraId="19A01754" w14:textId="77777777" w:rsidR="00FD229F" w:rsidRDefault="00FD229F" w:rsidP="00FD229F">
      <w:pPr>
        <w:spacing w:after="200"/>
      </w:pPr>
      <w:r>
        <w:br w:type="page"/>
      </w:r>
    </w:p>
    <w:p w14:paraId="2DABB15B" w14:textId="77777777" w:rsidR="00FD229F" w:rsidRDefault="00FD229F" w:rsidP="00FD229F">
      <w:pPr>
        <w:tabs>
          <w:tab w:val="left" w:pos="1276"/>
        </w:tabs>
      </w:pPr>
      <w:r>
        <w:lastRenderedPageBreak/>
        <w:t>/187/</w:t>
      </w:r>
    </w:p>
    <w:p w14:paraId="2EBFC09C" w14:textId="77777777" w:rsidR="00FD229F" w:rsidRDefault="00FD229F" w:rsidP="00FD229F">
      <w:pPr>
        <w:pStyle w:val="teifwPageNum"/>
      </w:pPr>
      <w:r>
        <w:t>115.</w:t>
      </w:r>
    </w:p>
    <w:p w14:paraId="0D4CDE44" w14:textId="77777777" w:rsidR="00FD229F" w:rsidRDefault="00FD229F" w:rsidP="00FD229F">
      <w:pPr>
        <w:pStyle w:val="teiab"/>
      </w:pPr>
      <w:r>
        <w:t>Deve, zvelicsitel od grehov,</w:t>
      </w:r>
      <w:r>
        <w:br/>
        <w:t>i krall vszei Angyelov, ka-</w:t>
      </w:r>
      <w:r>
        <w:br/>
        <w:t>csi glavo sztere, i vraise se-</w:t>
      </w:r>
      <w:r>
        <w:br/>
        <w:t>rege, ter tebe o</w:t>
      </w:r>
      <w:r w:rsidRPr="005F5F59">
        <w:t>ſ</w:t>
      </w:r>
      <w:r>
        <w:t>zlobodi, i prot</w:t>
      </w:r>
      <w:r>
        <w:br/>
        <w:t>nyi mocsi pokrepi.</w:t>
      </w:r>
    </w:p>
    <w:p w14:paraId="58F79604" w14:textId="77777777" w:rsidR="00FD229F" w:rsidRDefault="00FD229F" w:rsidP="00FD229F">
      <w:pPr>
        <w:pStyle w:val="teiab"/>
      </w:pPr>
      <w:r>
        <w:t>Na szveit pride vu prave chlo-</w:t>
      </w:r>
      <w:r>
        <w:br/>
        <w:t>vecse nature, sziromastvo</w:t>
      </w:r>
      <w:r>
        <w:br/>
        <w:t>nevolje, noszil bo vu sitki</w:t>
      </w:r>
      <w:r>
        <w:br/>
        <w:t>za tebe szmert rusno, szter-</w:t>
      </w:r>
      <w:r>
        <w:br/>
        <w:t>pi da tvo du</w:t>
      </w:r>
      <w:r w:rsidRPr="005F5F59">
        <w:t>ſ</w:t>
      </w:r>
      <w:r>
        <w:t>so, nyegova</w:t>
      </w:r>
      <w:r>
        <w:br/>
        <w:t>kerv ocsi</w:t>
      </w:r>
      <w:r w:rsidRPr="005F5F59">
        <w:t>ſ</w:t>
      </w:r>
      <w:r>
        <w:t>zti, i vu ocza znova</w:t>
      </w:r>
      <w:r>
        <w:br/>
        <w:t>vczepi.</w:t>
      </w:r>
    </w:p>
    <w:p w14:paraId="2D4303F3" w14:textId="77777777" w:rsidR="00FD229F" w:rsidRDefault="00FD229F" w:rsidP="00FD229F">
      <w:pPr>
        <w:pStyle w:val="teiab"/>
      </w:pPr>
      <w:r>
        <w:t>Recs moio vpamet vzemi, to od-</w:t>
      </w:r>
      <w:r>
        <w:br/>
        <w:t>kud bodeti, da ti znopet vmi-</w:t>
      </w:r>
      <w:r>
        <w:br/>
        <w:t>loscho, vzet bos vBosjo voljo,</w:t>
      </w:r>
      <w:r>
        <w:br/>
        <w:t>ar veta dobrota rado</w:t>
      </w:r>
      <w:r w:rsidRPr="005F5F59">
        <w:t>ſ</w:t>
      </w:r>
      <w:r>
        <w:t>zt i glo-</w:t>
      </w:r>
      <w:r>
        <w:br/>
        <w:t>blina neje sztvoje vrednoszti,</w:t>
      </w:r>
      <w:r>
        <w:br/>
        <w:t>neg leprai zBosje milosche.</w:t>
      </w:r>
    </w:p>
    <w:p w14:paraId="7EFB5BB6" w14:textId="77777777" w:rsidR="00FD229F" w:rsidRDefault="00FD229F" w:rsidP="00FD229F">
      <w:pPr>
        <w:pStyle w:val="teicatch-word"/>
      </w:pPr>
      <w:r>
        <w:t xml:space="preserve">Sztvoim </w:t>
      </w:r>
    </w:p>
    <w:p w14:paraId="0BFA5E8A" w14:textId="77777777" w:rsidR="00FD229F" w:rsidRDefault="00FD229F" w:rsidP="00FD229F">
      <w:pPr>
        <w:spacing w:after="200"/>
      </w:pPr>
      <w:r>
        <w:br w:type="page"/>
      </w:r>
    </w:p>
    <w:p w14:paraId="1F098CB5" w14:textId="77777777" w:rsidR="00FD229F" w:rsidRDefault="00FD229F" w:rsidP="00FD229F">
      <w:pPr>
        <w:tabs>
          <w:tab w:val="left" w:pos="1276"/>
        </w:tabs>
      </w:pPr>
      <w:r>
        <w:lastRenderedPageBreak/>
        <w:t>/188/</w:t>
      </w:r>
    </w:p>
    <w:p w14:paraId="4C67B48D" w14:textId="77777777" w:rsidR="00FD229F" w:rsidRDefault="00FD229F" w:rsidP="00FD229F">
      <w:pPr>
        <w:pStyle w:val="teiab"/>
      </w:pPr>
      <w:r>
        <w:t>Sztvoim imenom veto pecsati, pri-</w:t>
      </w:r>
      <w:r>
        <w:br/>
        <w:t>szego, da sche noter szpuniti</w:t>
      </w:r>
      <w:r>
        <w:br/>
        <w:t>vprise</w:t>
      </w:r>
      <w:r w:rsidRPr="005F5F59">
        <w:t>ſ</w:t>
      </w:r>
      <w:r>
        <w:t>znom vremeni, verui o-</w:t>
      </w:r>
      <w:r>
        <w:br/>
        <w:t>becsanyu dai mir vszoi hudobi,</w:t>
      </w:r>
      <w:r>
        <w:br/>
        <w:t>vu nyega sze vupai ti, nebo csi-</w:t>
      </w:r>
      <w:r>
        <w:br/>
        <w:t xml:space="preserve">nil sztobom nacsi. </w:t>
      </w:r>
    </w:p>
    <w:p w14:paraId="418652EC" w14:textId="77777777" w:rsidR="00FD229F" w:rsidRDefault="00FD229F" w:rsidP="00FD229F">
      <w:pPr>
        <w:pStyle w:val="teiclosure"/>
      </w:pPr>
      <w:r>
        <w:t>Amen.</w:t>
      </w:r>
    </w:p>
    <w:p w14:paraId="59280F6F" w14:textId="77777777" w:rsidR="00FD229F" w:rsidRPr="00B7060A" w:rsidRDefault="00FD229F" w:rsidP="00B7060A">
      <w:pPr>
        <w:pStyle w:val="Naslov1"/>
      </w:pPr>
      <w:r w:rsidRPr="00B7060A">
        <w:t>Ad consolationem Angelicam</w:t>
      </w:r>
      <w:r w:rsidRPr="00B7060A">
        <w:br/>
        <w:t>magno cum gaudio respondet.</w:t>
      </w:r>
    </w:p>
    <w:p w14:paraId="70E4FE25" w14:textId="77777777" w:rsidR="00FD229F" w:rsidRDefault="00FD229F" w:rsidP="00FD229F">
      <w:pPr>
        <w:pStyle w:val="teiab"/>
      </w:pPr>
      <w:r>
        <w:t>Jako szime potrostal dra-</w:t>
      </w:r>
      <w:r>
        <w:br/>
        <w:t>gi moi priatel, pametmje</w:t>
      </w:r>
      <w:r>
        <w:br/>
        <w:t>ve</w:t>
      </w:r>
      <w:r w:rsidRPr="005F5F59">
        <w:t>ſ</w:t>
      </w:r>
      <w:r>
        <w:t>zela, kak szem to recs</w:t>
      </w:r>
      <w:r>
        <w:br/>
        <w:t>csul iaz, jezik zgovoriti, nemre</w:t>
      </w:r>
      <w:r>
        <w:br/>
        <w:t>te radoszti, toga dobroga gla</w:t>
      </w:r>
      <w:r w:rsidRPr="005F5F59">
        <w:t>ſ</w:t>
      </w:r>
      <w:r>
        <w:t>za,</w:t>
      </w:r>
      <w:r>
        <w:br/>
        <w:t>szercze zve</w:t>
      </w:r>
      <w:r w:rsidRPr="005F5F59">
        <w:t>ſ</w:t>
      </w:r>
      <w:r>
        <w:t>zeljem poszlusa.</w:t>
      </w:r>
    </w:p>
    <w:p w14:paraId="1BF6D611" w14:textId="77777777" w:rsidR="00FD229F" w:rsidRDefault="00FD229F" w:rsidP="00FD229F">
      <w:pPr>
        <w:pStyle w:val="teiab"/>
      </w:pPr>
      <w:r>
        <w:t>Bogi veliko hvalo, dajem za dobro-</w:t>
      </w:r>
      <w:r>
        <w:br/>
        <w:t>to, da snyega obecsanya, csüjem</w:t>
      </w:r>
      <w:r>
        <w:br/>
        <w:t>vre iaz trosta, du</w:t>
      </w:r>
      <w:r w:rsidRPr="005F5F59">
        <w:t>ſ</w:t>
      </w:r>
      <w:r>
        <w:t>sa mi pocsi-</w:t>
      </w:r>
    </w:p>
    <w:p w14:paraId="677F1121" w14:textId="77777777" w:rsidR="00FD229F" w:rsidRDefault="00FD229F" w:rsidP="00FD229F">
      <w:pPr>
        <w:pStyle w:val="teicatch-word"/>
      </w:pPr>
      <w:r>
        <w:t>va,</w:t>
      </w:r>
    </w:p>
    <w:p w14:paraId="10C11FB8" w14:textId="77777777" w:rsidR="00FD229F" w:rsidRDefault="00FD229F" w:rsidP="00FD229F">
      <w:pPr>
        <w:spacing w:after="200"/>
      </w:pPr>
      <w:r>
        <w:br w:type="page"/>
      </w:r>
    </w:p>
    <w:p w14:paraId="5BEA8B91" w14:textId="77777777" w:rsidR="00FD229F" w:rsidRDefault="00FD229F" w:rsidP="00FD229F">
      <w:pPr>
        <w:tabs>
          <w:tab w:val="left" w:pos="1276"/>
        </w:tabs>
      </w:pPr>
      <w:r>
        <w:lastRenderedPageBreak/>
        <w:t>/189/</w:t>
      </w:r>
    </w:p>
    <w:p w14:paraId="4FF91C95" w14:textId="77777777" w:rsidR="00FD229F" w:rsidRDefault="00FD229F" w:rsidP="00FD229F">
      <w:pPr>
        <w:pStyle w:val="teifwPageNum"/>
      </w:pPr>
      <w:r>
        <w:t>116.</w:t>
      </w:r>
    </w:p>
    <w:p w14:paraId="22CA50FB" w14:textId="77777777" w:rsidR="00FD229F" w:rsidRDefault="00FD229F" w:rsidP="00FD229F">
      <w:pPr>
        <w:pStyle w:val="teiab"/>
      </w:pPr>
      <w:r>
        <w:t>va, vrado</w:t>
      </w:r>
      <w:r w:rsidRPr="005F5F59">
        <w:t>ſ</w:t>
      </w:r>
      <w:r>
        <w:t>zti prebiva armje</w:t>
      </w:r>
      <w:r>
        <w:br/>
        <w:t>ta recs Bosja, milo</w:t>
      </w:r>
      <w:r w:rsidRPr="005F5F59">
        <w:t>ſ</w:t>
      </w:r>
      <w:r>
        <w:t>zt glavi</w:t>
      </w:r>
      <w:r>
        <w:br/>
        <w:t>obecsala.</w:t>
      </w:r>
    </w:p>
    <w:p w14:paraId="46916049" w14:textId="77777777" w:rsidR="00FD229F" w:rsidRDefault="00FD229F" w:rsidP="00FD229F">
      <w:pPr>
        <w:pStyle w:val="teiab"/>
      </w:pPr>
      <w:r>
        <w:t>Verujem szprava szercza, recs</w:t>
      </w:r>
      <w:r>
        <w:br/>
        <w:t>mojega Boga, da sche vsze</w:t>
      </w:r>
      <w:r>
        <w:br/>
        <w:t>napuniti, kakje szposzla me-</w:t>
      </w:r>
      <w:r>
        <w:br/>
        <w:t>ni, kak znagla on hocse, da-</w:t>
      </w:r>
      <w:r>
        <w:br/>
        <w:t>ti mje more, na nyega sze</w:t>
      </w:r>
      <w:r>
        <w:br/>
        <w:t>szlonim iaz, znam daje pra-</w:t>
      </w:r>
      <w:r>
        <w:br/>
        <w:t>va recs nyega.</w:t>
      </w:r>
    </w:p>
    <w:p w14:paraId="5227A5B6" w14:textId="77777777" w:rsidR="00FD229F" w:rsidRDefault="00FD229F" w:rsidP="00FD229F">
      <w:pPr>
        <w:pStyle w:val="teiab"/>
      </w:pPr>
      <w:r>
        <w:t>I zakai da drugacsi, to nemore</w:t>
      </w:r>
      <w:r>
        <w:br/>
        <w:t>biti, nego pervle toi szmerti</w:t>
      </w:r>
      <w:r>
        <w:br/>
        <w:t>zocsi mi bo sztati, a du</w:t>
      </w:r>
      <w:r w:rsidRPr="005F5F59">
        <w:t>ſ</w:t>
      </w:r>
      <w:r>
        <w:t>sa</w:t>
      </w:r>
      <w:r>
        <w:br/>
        <w:t>ma siva bode vekvekoma,</w:t>
      </w:r>
      <w:r>
        <w:br/>
        <w:t>nemaram csi zdai vmerjem,</w:t>
      </w:r>
      <w:r>
        <w:br/>
        <w:t xml:space="preserve">tem hitrei k </w:t>
      </w:r>
      <w:r w:rsidRPr="00E83D90">
        <w:rPr>
          <w:rStyle w:val="teipersName"/>
        </w:rPr>
        <w:t>Jeszuſsi</w:t>
      </w:r>
      <w:r>
        <w:t xml:space="preserve"> pridem.</w:t>
      </w:r>
    </w:p>
    <w:p w14:paraId="560D251C" w14:textId="77777777" w:rsidR="00FD229F" w:rsidRDefault="00FD229F" w:rsidP="00FD229F">
      <w:pPr>
        <w:pStyle w:val="teiab"/>
      </w:pPr>
      <w:r>
        <w:t>Na szebe to szmert zato vzem-</w:t>
      </w:r>
    </w:p>
    <w:p w14:paraId="515595E3" w14:textId="77777777" w:rsidR="00FD229F" w:rsidRDefault="00FD229F" w:rsidP="00FD229F">
      <w:pPr>
        <w:pStyle w:val="teicatch-word"/>
      </w:pPr>
      <w:r>
        <w:t>mem</w:t>
      </w:r>
    </w:p>
    <w:p w14:paraId="5B6402D3" w14:textId="77777777" w:rsidR="00FD229F" w:rsidRDefault="00FD229F" w:rsidP="00FD229F">
      <w:pPr>
        <w:spacing w:after="200"/>
      </w:pPr>
      <w:r>
        <w:br w:type="page"/>
      </w:r>
    </w:p>
    <w:p w14:paraId="26CD3EEE" w14:textId="77777777" w:rsidR="00FD229F" w:rsidRDefault="00FD229F" w:rsidP="00FD229F">
      <w:pPr>
        <w:tabs>
          <w:tab w:val="left" w:pos="1276"/>
        </w:tabs>
      </w:pPr>
      <w:r>
        <w:lastRenderedPageBreak/>
        <w:t>/190/</w:t>
      </w:r>
    </w:p>
    <w:p w14:paraId="2AF407FB" w14:textId="77777777" w:rsidR="00FD229F" w:rsidRDefault="00FD229F" w:rsidP="00FD229F">
      <w:pPr>
        <w:pStyle w:val="teiab"/>
      </w:pPr>
      <w:r>
        <w:t>mem iaz ve</w:t>
      </w:r>
      <w:r w:rsidRPr="005F5F59">
        <w:t>ſ</w:t>
      </w:r>
      <w:r>
        <w:t>zelo, ar na den</w:t>
      </w:r>
      <w:r>
        <w:br/>
        <w:t>szlednyi, tako pridem iaz vu</w:t>
      </w:r>
      <w:r>
        <w:br/>
        <w:t>diko, moje vöre nayma, i</w:t>
      </w:r>
      <w:r>
        <w:br/>
        <w:t>teli pocsinka, dobim iaz pri</w:t>
      </w:r>
      <w:r>
        <w:br/>
        <w:t>Christu</w:t>
      </w:r>
      <w:r w:rsidRPr="005F5F59">
        <w:t>ſ</w:t>
      </w:r>
      <w:r>
        <w:t>si, snim sivel bodem</w:t>
      </w:r>
      <w:r>
        <w:br/>
        <w:t>v nebe</w:t>
      </w:r>
      <w:r w:rsidRPr="005F5F59">
        <w:t>ſ</w:t>
      </w:r>
      <w:r>
        <w:t>zi.</w:t>
      </w:r>
    </w:p>
    <w:p w14:paraId="6EE2E1A7" w14:textId="77777777" w:rsidR="00FD229F" w:rsidRDefault="00FD229F" w:rsidP="00FD229F">
      <w:pPr>
        <w:pStyle w:val="teiab"/>
      </w:pPr>
      <w:r>
        <w:t>Zato vi</w:t>
      </w:r>
      <w:r w:rsidRPr="005F5F59">
        <w:t>ſ</w:t>
      </w:r>
      <w:r>
        <w:t>zoka neba, zemla i</w:t>
      </w:r>
      <w:r>
        <w:br/>
        <w:t>sztvar vszaka, radui</w:t>
      </w:r>
      <w:r w:rsidRPr="005F5F59">
        <w:t>ſ</w:t>
      </w:r>
      <w:r>
        <w:t>ze ar</w:t>
      </w:r>
      <w:r>
        <w:br/>
        <w:t>imam vre vupanye, pri Bo-</w:t>
      </w:r>
      <w:r>
        <w:br/>
        <w:t>gi, dobre volje bodi, salo</w:t>
      </w:r>
      <w:r w:rsidRPr="005F5F59">
        <w:t>ſ</w:t>
      </w:r>
      <w:r>
        <w:t>zt</w:t>
      </w:r>
      <w:r>
        <w:br/>
        <w:t>dalko zgoni, natom sirokom</w:t>
      </w:r>
      <w:r>
        <w:br/>
        <w:t>szveiti, vszaki chlovik ki gde</w:t>
      </w:r>
      <w:r>
        <w:br/>
        <w:t>ieszi.</w:t>
      </w:r>
    </w:p>
    <w:p w14:paraId="10F7A9B9" w14:textId="77777777" w:rsidR="00FD229F" w:rsidRDefault="00FD229F" w:rsidP="00FD229F">
      <w:pPr>
        <w:pStyle w:val="teiab"/>
      </w:pPr>
      <w:r>
        <w:t>Kai szem v Paradisomi, zgubil</w:t>
      </w:r>
      <w:r>
        <w:br/>
        <w:t>iaz po grehi, Bogh mi znope</w:t>
      </w:r>
      <w:r w:rsidRPr="00E83D90">
        <w:rPr>
          <w:rStyle w:val="teigap"/>
        </w:rPr>
        <w:t>???</w:t>
      </w:r>
      <w:r>
        <w:br/>
        <w:t>poverne, csudnim zakom vre,</w:t>
      </w:r>
    </w:p>
    <w:p w14:paraId="0836E0F9" w14:textId="77777777" w:rsidR="00FD229F" w:rsidRDefault="00FD229F" w:rsidP="00FD229F">
      <w:pPr>
        <w:pStyle w:val="teicatch-word"/>
      </w:pPr>
      <w:r>
        <w:t>za szvo</w:t>
      </w:r>
    </w:p>
    <w:p w14:paraId="3C615DDD" w14:textId="77777777" w:rsidR="00FD229F" w:rsidRDefault="00FD229F" w:rsidP="00FD229F">
      <w:pPr>
        <w:spacing w:after="200"/>
      </w:pPr>
      <w:r>
        <w:br w:type="page"/>
      </w:r>
    </w:p>
    <w:p w14:paraId="7E5AC3F8" w14:textId="77777777" w:rsidR="00FD229F" w:rsidRDefault="00FD229F" w:rsidP="00FD229F">
      <w:pPr>
        <w:tabs>
          <w:tab w:val="left" w:pos="1276"/>
        </w:tabs>
      </w:pPr>
      <w:r>
        <w:lastRenderedPageBreak/>
        <w:t>/191/</w:t>
      </w:r>
    </w:p>
    <w:p w14:paraId="7B1CF561" w14:textId="77777777" w:rsidR="00FD229F" w:rsidRDefault="00FD229F" w:rsidP="00FD229F">
      <w:pPr>
        <w:pStyle w:val="teifwPageNum"/>
      </w:pPr>
      <w:r>
        <w:t>117.</w:t>
      </w:r>
    </w:p>
    <w:p w14:paraId="20FE86D9" w14:textId="77777777" w:rsidR="00FD229F" w:rsidRDefault="00FD229F" w:rsidP="00FD229F">
      <w:pPr>
        <w:pStyle w:val="teiab"/>
      </w:pPr>
      <w:r>
        <w:t>za szvojega szinka, koga da</w:t>
      </w:r>
      <w:r>
        <w:br/>
        <w:t>za chloveka, ete na ramo</w:t>
      </w:r>
      <w:r>
        <w:br/>
        <w:t>vzeme, na</w:t>
      </w:r>
      <w:r w:rsidRPr="005F5F59">
        <w:t>ſ</w:t>
      </w:r>
      <w:r>
        <w:t>ze grehe ino placsa.</w:t>
      </w:r>
    </w:p>
    <w:p w14:paraId="5F87E901" w14:textId="77777777" w:rsidR="00FD229F" w:rsidRDefault="00FD229F" w:rsidP="00FD229F">
      <w:pPr>
        <w:pStyle w:val="teiab"/>
      </w:pPr>
      <w:r>
        <w:t>Nyemu zato hvalo dai narod</w:t>
      </w:r>
      <w:r>
        <w:br/>
        <w:t>chlovecsan</w:t>
      </w:r>
      <w:r w:rsidRPr="005F5F59">
        <w:t>ſ</w:t>
      </w:r>
      <w:r>
        <w:t>zki, ar leprai po</w:t>
      </w:r>
      <w:r>
        <w:br/>
        <w:t>Christu</w:t>
      </w:r>
      <w:r w:rsidRPr="005F5F59">
        <w:t>ſ</w:t>
      </w:r>
      <w:r>
        <w:t>si dobis zvelicsanye,</w:t>
      </w:r>
      <w:r>
        <w:br/>
        <w:t>grehom odpuschanye nebe-</w:t>
      </w:r>
      <w:r>
        <w:br/>
        <w:t>szko ve</w:t>
      </w:r>
      <w:r w:rsidRPr="005F5F59">
        <w:t>ſ</w:t>
      </w:r>
      <w:r>
        <w:t>zelje, i Angelszko</w:t>
      </w:r>
      <w:r>
        <w:br/>
        <w:t>lepoto, vekvecsni kincs ino</w:t>
      </w:r>
      <w:r>
        <w:br/>
        <w:t>diko.</w:t>
      </w:r>
    </w:p>
    <w:p w14:paraId="7C02B1B6" w14:textId="77777777" w:rsidR="00FD229F" w:rsidRDefault="00FD229F" w:rsidP="00FD229F">
      <w:pPr>
        <w:pStyle w:val="teiab"/>
      </w:pPr>
      <w:r>
        <w:t>Stero vekvecsno diko, szam</w:t>
      </w:r>
      <w:r w:rsidRPr="00E83D90">
        <w:rPr>
          <w:rStyle w:val="teipersName"/>
        </w:rPr>
        <w:t xml:space="preserve"> Je-</w:t>
      </w:r>
      <w:r w:rsidRPr="00E83D90">
        <w:rPr>
          <w:rStyle w:val="teipersName"/>
        </w:rPr>
        <w:br/>
        <w:t>sus</w:t>
      </w:r>
      <w:r>
        <w:t xml:space="preserve"> nam dajo, za tve moke</w:t>
      </w:r>
      <w:r>
        <w:br/>
        <w:t>terplenye, primi naz za ro-</w:t>
      </w:r>
      <w:r>
        <w:br/>
        <w:t>ko, da nebomo vgrehi, potom</w:t>
      </w:r>
      <w:r>
        <w:br/>
        <w:t>szveczkom sitki, nego pri</w:t>
      </w:r>
      <w:r>
        <w:br/>
        <w:t>tebi v nebi, sivemo vecs-</w:t>
      </w:r>
      <w:r>
        <w:br/>
        <w:t>nom blasen</w:t>
      </w:r>
      <w:r w:rsidRPr="005F5F59">
        <w:t>ſ</w:t>
      </w:r>
      <w:r>
        <w:t xml:space="preserve">ztvi. </w:t>
      </w:r>
    </w:p>
    <w:p w14:paraId="0E6897F8" w14:textId="77777777" w:rsidR="00FD229F" w:rsidRDefault="00FD229F" w:rsidP="00FD229F">
      <w:pPr>
        <w:pStyle w:val="teiclosure"/>
      </w:pPr>
      <w:r>
        <w:t>Amen.</w:t>
      </w:r>
    </w:p>
    <w:p w14:paraId="5D9ABA84" w14:textId="77777777" w:rsidR="00FD229F" w:rsidRDefault="00FD229F" w:rsidP="00FD229F">
      <w:pPr>
        <w:pStyle w:val="teicatch-word"/>
      </w:pPr>
      <w:r>
        <w:t>Peszem</w:t>
      </w:r>
    </w:p>
    <w:p w14:paraId="13F2475A" w14:textId="77777777" w:rsidR="00FD229F" w:rsidRDefault="00FD229F" w:rsidP="00FD229F">
      <w:pPr>
        <w:spacing w:after="200"/>
      </w:pPr>
      <w:r>
        <w:br w:type="page"/>
      </w:r>
    </w:p>
    <w:p w14:paraId="50A802AA" w14:textId="77777777" w:rsidR="00FD229F" w:rsidRDefault="00FD229F" w:rsidP="00FD229F">
      <w:pPr>
        <w:tabs>
          <w:tab w:val="left" w:pos="1276"/>
        </w:tabs>
      </w:pPr>
      <w:r>
        <w:lastRenderedPageBreak/>
        <w:t>/192/</w:t>
      </w:r>
    </w:p>
    <w:p w14:paraId="587B0BB9" w14:textId="77777777" w:rsidR="00FD229F" w:rsidRDefault="00FD229F" w:rsidP="00FD229F">
      <w:pPr>
        <w:pStyle w:val="Naslov2"/>
      </w:pPr>
      <w:r>
        <w:t>Peszem od Bogacza!</w:t>
      </w:r>
    </w:p>
    <w:p w14:paraId="037D9B7E" w14:textId="77777777" w:rsidR="00FD229F" w:rsidRDefault="00FD229F" w:rsidP="00FD229F">
      <w:pPr>
        <w:pStyle w:val="teiab"/>
      </w:pPr>
      <w:r>
        <w:t>Oh velika blodno</w:t>
      </w:r>
      <w:r w:rsidRPr="005F5F59">
        <w:t>ſ</w:t>
      </w:r>
      <w:r>
        <w:t>zt, ti</w:t>
      </w:r>
      <w:r>
        <w:br/>
        <w:t>hudo boga</w:t>
      </w:r>
      <w:r w:rsidRPr="005F5F59">
        <w:t>ſ</w:t>
      </w:r>
      <w:r>
        <w:t>ztvo, ka chlo-</w:t>
      </w:r>
      <w:r>
        <w:br/>
        <w:t>veka v szkvari, prekle-</w:t>
      </w:r>
      <w:r>
        <w:br/>
        <w:t>to bogasztvo.</w:t>
      </w:r>
    </w:p>
    <w:p w14:paraId="04C2D7BD" w14:textId="77777777" w:rsidR="00FD229F" w:rsidRDefault="00FD229F" w:rsidP="00FD229F">
      <w:pPr>
        <w:pStyle w:val="teiab"/>
      </w:pPr>
      <w:r>
        <w:t>Csudim sze iaz chlovik, tvemu</w:t>
      </w:r>
      <w:r>
        <w:br/>
        <w:t>dugovanyu, kai ti ne setu-</w:t>
      </w:r>
      <w:r>
        <w:br/>
        <w:t>ies na te Bosje recsi.</w:t>
      </w:r>
    </w:p>
    <w:p w14:paraId="41DB3285" w14:textId="77777777" w:rsidR="00FD229F" w:rsidRDefault="00FD229F" w:rsidP="00FD229F">
      <w:pPr>
        <w:pStyle w:val="teiab"/>
      </w:pPr>
      <w:r>
        <w:t>Vzem da</w:t>
      </w:r>
      <w:r w:rsidRPr="005F5F59">
        <w:t>ſ</w:t>
      </w:r>
      <w:r>
        <w:t>zi na pamet, bogaczovo</w:t>
      </w:r>
      <w:r>
        <w:br/>
        <w:t>peldo, kteri bi vszaki den, vbi</w:t>
      </w:r>
      <w:r w:rsidRPr="00E83D90">
        <w:rPr>
          <w:rStyle w:val="teigap"/>
        </w:rPr>
        <w:t>???</w:t>
      </w:r>
      <w:r>
        <w:br/>
        <w:t>bor barson hodil.</w:t>
      </w:r>
    </w:p>
    <w:p w14:paraId="112DEF63" w14:textId="77777777" w:rsidR="00FD229F" w:rsidRDefault="00FD229F" w:rsidP="00FD229F">
      <w:pPr>
        <w:pStyle w:val="teiab"/>
      </w:pPr>
      <w:r>
        <w:t>Hodecsi bogatecs, vu szvojem bo-</w:t>
      </w:r>
      <w:r>
        <w:br/>
        <w:t>gasztvi, vsze szvoje boga</w:t>
      </w:r>
      <w:r w:rsidRPr="005F5F59">
        <w:t>ſ</w:t>
      </w:r>
      <w:r>
        <w:t>ztva,</w:t>
      </w:r>
      <w:r>
        <w:br/>
        <w:t>poveksa vszebi.</w:t>
      </w:r>
    </w:p>
    <w:p w14:paraId="2A455EFD" w14:textId="77777777" w:rsidR="00FD229F" w:rsidRDefault="00FD229F" w:rsidP="00FD229F">
      <w:pPr>
        <w:pStyle w:val="teiab"/>
      </w:pPr>
      <w:r>
        <w:t>Eto recs govori, hvala bodi tebi,</w:t>
      </w:r>
      <w:r>
        <w:br/>
        <w:t>kai na vnosina leit sitka</w:t>
      </w:r>
      <w:r>
        <w:br/>
        <w:t>megu je</w:t>
      </w:r>
      <w:r w:rsidRPr="005F5F59">
        <w:t>ſ</w:t>
      </w:r>
      <w:r>
        <w:t>zte.</w:t>
      </w:r>
    </w:p>
    <w:p w14:paraId="4259E853" w14:textId="77777777" w:rsidR="00FD229F" w:rsidRDefault="00FD229F" w:rsidP="00FD229F">
      <w:pPr>
        <w:pStyle w:val="teicatch-word"/>
      </w:pPr>
      <w:r>
        <w:t>Rekel</w:t>
      </w:r>
    </w:p>
    <w:p w14:paraId="0E329EE2" w14:textId="77777777" w:rsidR="00FD229F" w:rsidRDefault="00FD229F" w:rsidP="00FD229F">
      <w:pPr>
        <w:spacing w:after="200"/>
      </w:pPr>
      <w:r>
        <w:br w:type="page"/>
      </w:r>
    </w:p>
    <w:p w14:paraId="4705F8B3" w14:textId="77777777" w:rsidR="00FD229F" w:rsidRDefault="00FD229F" w:rsidP="00FD229F">
      <w:pPr>
        <w:tabs>
          <w:tab w:val="left" w:pos="1276"/>
        </w:tabs>
      </w:pPr>
      <w:r>
        <w:lastRenderedPageBreak/>
        <w:t>/193/</w:t>
      </w:r>
    </w:p>
    <w:p w14:paraId="4B22D87F" w14:textId="77777777" w:rsidR="00FD229F" w:rsidRDefault="00FD229F" w:rsidP="00FD229F">
      <w:pPr>
        <w:pStyle w:val="teifwPageNum"/>
      </w:pPr>
      <w:r>
        <w:t>118.</w:t>
      </w:r>
    </w:p>
    <w:p w14:paraId="12D86871" w14:textId="77777777" w:rsidR="00FD229F" w:rsidRDefault="00FD229F" w:rsidP="00FD229F">
      <w:pPr>
        <w:pStyle w:val="teiab"/>
      </w:pPr>
      <w:r>
        <w:t>Rekel je</w:t>
      </w:r>
      <w:r w:rsidRPr="005F5F59">
        <w:t>ſ</w:t>
      </w:r>
      <w:r>
        <w:t>zte nyemu, Bosi szveti</w:t>
      </w:r>
      <w:r>
        <w:br/>
        <w:t>Angyel, neszpameten chlovik</w:t>
      </w:r>
      <w:r>
        <w:br/>
        <w:t>neznas kai govoris.</w:t>
      </w:r>
    </w:p>
    <w:p w14:paraId="132B6489" w14:textId="77777777" w:rsidR="00FD229F" w:rsidRDefault="00FD229F" w:rsidP="00FD229F">
      <w:pPr>
        <w:pStyle w:val="teiab"/>
      </w:pPr>
      <w:r>
        <w:t>Znas bodo proszili, dnesz tvojo du-</w:t>
      </w:r>
      <w:r>
        <w:br/>
        <w:t>siczo, nebos imel koncza tvojoi</w:t>
      </w:r>
      <w:r>
        <w:br/>
        <w:t>vüpa</w:t>
      </w:r>
      <w:r w:rsidRPr="005F5F59">
        <w:t>ſ</w:t>
      </w:r>
      <w:r>
        <w:t>zno</w:t>
      </w:r>
      <w:r w:rsidRPr="005F5F59">
        <w:t>ſ</w:t>
      </w:r>
      <w:r>
        <w:t>zti.</w:t>
      </w:r>
    </w:p>
    <w:p w14:paraId="02BC9911" w14:textId="77777777" w:rsidR="00FD229F" w:rsidRDefault="00FD229F" w:rsidP="00FD229F">
      <w:pPr>
        <w:pStyle w:val="teiab"/>
      </w:pPr>
      <w:r>
        <w:t>Za Angyel</w:t>
      </w:r>
      <w:r w:rsidRPr="005F5F59">
        <w:t>ſ</w:t>
      </w:r>
      <w:r>
        <w:t>zke rechi, on nistar</w:t>
      </w:r>
      <w:r>
        <w:br/>
        <w:t>nemara, vecseju li frisko</w:t>
      </w:r>
      <w:r>
        <w:br/>
        <w:t>kuhinyo napravla.</w:t>
      </w:r>
    </w:p>
    <w:p w14:paraId="1848C49F" w14:textId="77777777" w:rsidR="00FD229F" w:rsidRDefault="00FD229F" w:rsidP="00FD229F">
      <w:pPr>
        <w:pStyle w:val="teiab"/>
      </w:pPr>
      <w:r>
        <w:t>Pri vecserje szlugi, dvori</w:t>
      </w:r>
      <w:r w:rsidRPr="005F5F59">
        <w:t>ſ</w:t>
      </w:r>
      <w:r>
        <w:t>semu</w:t>
      </w:r>
      <w:r>
        <w:br/>
        <w:t>lepo, szinke, i cseri, tanczajo</w:t>
      </w:r>
      <w:r>
        <w:br/>
        <w:t>vszi frisko.</w:t>
      </w:r>
    </w:p>
    <w:p w14:paraId="3AABB805" w14:textId="77777777" w:rsidR="00FD229F" w:rsidRDefault="00FD229F" w:rsidP="00FD229F">
      <w:pPr>
        <w:pStyle w:val="teiab"/>
      </w:pPr>
      <w:r>
        <w:t>Trönbünte puha</w:t>
      </w:r>
      <w:r w:rsidRPr="005F5F59">
        <w:t>ſ</w:t>
      </w:r>
      <w:r>
        <w:t>se, czitere kla-</w:t>
      </w:r>
      <w:r>
        <w:br/>
        <w:t>csi</w:t>
      </w:r>
      <w:r w:rsidRPr="005F5F59">
        <w:t>ſ</w:t>
      </w:r>
      <w:r>
        <w:t>se, vszi</w:t>
      </w:r>
      <w:r w:rsidRPr="005F5F59">
        <w:t>ſ</w:t>
      </w:r>
      <w:r>
        <w:t>ze ve</w:t>
      </w:r>
      <w:r w:rsidRPr="005F5F59">
        <w:t>ſ</w:t>
      </w:r>
      <w:r>
        <w:t>zeli</w:t>
      </w:r>
      <w:r w:rsidRPr="005F5F59">
        <w:t>ſ</w:t>
      </w:r>
      <w:r>
        <w:t>se povsze</w:t>
      </w:r>
      <w:r>
        <w:br/>
        <w:t>nicze pi</w:t>
      </w:r>
      <w:r w:rsidRPr="005F5F59">
        <w:t>ſ</w:t>
      </w:r>
      <w:r>
        <w:t>se.</w:t>
      </w:r>
    </w:p>
    <w:p w14:paraId="68BF6165" w14:textId="77777777" w:rsidR="00FD229F" w:rsidRDefault="00FD229F" w:rsidP="00FD229F">
      <w:pPr>
        <w:pStyle w:val="teiab"/>
      </w:pPr>
      <w:r>
        <w:t>Vu pervom vu szlednyem, Boga-</w:t>
      </w:r>
      <w:r>
        <w:br/>
        <w:t>tecz vumre</w:t>
      </w:r>
      <w:r w:rsidRPr="005F5F59">
        <w:t>ſ</w:t>
      </w:r>
      <w:r>
        <w:t>se, Du</w:t>
      </w:r>
      <w:r w:rsidRPr="005F5F59">
        <w:t>ſ</w:t>
      </w:r>
      <w:r>
        <w:t>sicza nye-</w:t>
      </w:r>
      <w:r>
        <w:br/>
        <w:t>gova vunka snyega vzese.</w:t>
      </w:r>
    </w:p>
    <w:p w14:paraId="110847C5" w14:textId="77777777" w:rsidR="00FD229F" w:rsidRDefault="00FD229F" w:rsidP="00FD229F">
      <w:pPr>
        <w:pStyle w:val="teicatch-word"/>
      </w:pPr>
      <w:r>
        <w:t>Du</w:t>
      </w:r>
      <w:r w:rsidRPr="005F5F59">
        <w:t>ſ</w:t>
      </w:r>
      <w:r>
        <w:t>icza</w:t>
      </w:r>
    </w:p>
    <w:p w14:paraId="05B60F83" w14:textId="77777777" w:rsidR="00FD229F" w:rsidRDefault="00FD229F" w:rsidP="00FD229F">
      <w:pPr>
        <w:spacing w:after="200"/>
      </w:pPr>
      <w:r>
        <w:br w:type="page"/>
      </w:r>
    </w:p>
    <w:p w14:paraId="347DB7E2" w14:textId="77777777" w:rsidR="00FD229F" w:rsidRDefault="00FD229F" w:rsidP="00FD229F">
      <w:pPr>
        <w:tabs>
          <w:tab w:val="left" w:pos="1276"/>
        </w:tabs>
      </w:pPr>
      <w:r>
        <w:lastRenderedPageBreak/>
        <w:t>/194/</w:t>
      </w:r>
    </w:p>
    <w:p w14:paraId="560421C8" w14:textId="77777777" w:rsidR="00FD229F" w:rsidRDefault="00FD229F" w:rsidP="00FD229F">
      <w:pPr>
        <w:pStyle w:val="teiab"/>
      </w:pPr>
      <w:r>
        <w:t>Dusicza nyegova, poleg nyega</w:t>
      </w:r>
      <w:r>
        <w:br/>
        <w:t>szta</w:t>
      </w:r>
      <w:r w:rsidRPr="005F5F59">
        <w:t>ſ</w:t>
      </w:r>
      <w:r>
        <w:t>se, zacsne mertvo teilo,</w:t>
      </w:r>
      <w:r>
        <w:br/>
        <w:t>vetak preklinyati.</w:t>
      </w:r>
    </w:p>
    <w:p w14:paraId="7790D6D6" w14:textId="77777777" w:rsidR="00FD229F" w:rsidRDefault="00FD229F" w:rsidP="00FD229F">
      <w:pPr>
        <w:pStyle w:val="teiab"/>
      </w:pPr>
      <w:r>
        <w:t>Oh prekleto telo, ti csevov je</w:t>
      </w:r>
      <w:r w:rsidRPr="005F5F59">
        <w:t>ſ</w:t>
      </w:r>
      <w:r>
        <w:t>z-</w:t>
      </w:r>
      <w:r>
        <w:br/>
        <w:t>tvina, kai szi nei i</w:t>
      </w:r>
      <w:r w:rsidRPr="005F5F59">
        <w:t>ſ</w:t>
      </w:r>
      <w:r>
        <w:t>zkalo vek-</w:t>
      </w:r>
      <w:r>
        <w:br/>
        <w:t>vecsnoga sitka.</w:t>
      </w:r>
    </w:p>
    <w:p w14:paraId="0A8EC023" w14:textId="77777777" w:rsidR="00FD229F" w:rsidRDefault="00FD229F" w:rsidP="00FD229F">
      <w:pPr>
        <w:pStyle w:val="teiab"/>
      </w:pPr>
      <w:r w:rsidRPr="00E83D90">
        <w:rPr>
          <w:rStyle w:val="teipersName"/>
        </w:rPr>
        <w:t>Jesuſsa</w:t>
      </w:r>
      <w:r>
        <w:t xml:space="preserve"> Christu</w:t>
      </w:r>
      <w:r w:rsidRPr="005F5F59">
        <w:t>ſ</w:t>
      </w:r>
      <w:r>
        <w:t>sa Evangelioma,</w:t>
      </w:r>
      <w:r>
        <w:br/>
        <w:t>ki</w:t>
      </w:r>
      <w:r w:rsidRPr="005F5F59">
        <w:t>ſ</w:t>
      </w:r>
      <w:r>
        <w:t>zoga gla</w:t>
      </w:r>
      <w:r w:rsidRPr="005F5F59">
        <w:t>ſ</w:t>
      </w:r>
      <w:r>
        <w:t>zili, nye szi ospo-</w:t>
      </w:r>
      <w:r>
        <w:br/>
        <w:t>taval.</w:t>
      </w:r>
    </w:p>
    <w:p w14:paraId="216DC3E0" w14:textId="77777777" w:rsidR="00FD229F" w:rsidRDefault="00FD229F" w:rsidP="00FD229F">
      <w:pPr>
        <w:pStyle w:val="teiab"/>
      </w:pPr>
      <w:r>
        <w:t>Vu vszem tvojem sitki, boga</w:t>
      </w:r>
      <w:r w:rsidRPr="005F5F59">
        <w:t>ſ</w:t>
      </w:r>
      <w:r>
        <w:t>ztvi</w:t>
      </w:r>
      <w:r>
        <w:br/>
        <w:t>szi szlusil, i ztem szi ti vragu</w:t>
      </w:r>
      <w:r>
        <w:br/>
        <w:t>ve</w:t>
      </w:r>
      <w:r w:rsidRPr="005F5F59">
        <w:t>ſ</w:t>
      </w:r>
      <w:r>
        <w:t>zelje napravil.</w:t>
      </w:r>
    </w:p>
    <w:p w14:paraId="0B0034F5" w14:textId="77777777" w:rsidR="00FD229F" w:rsidRDefault="00FD229F" w:rsidP="00FD229F">
      <w:pPr>
        <w:pStyle w:val="teiab"/>
      </w:pPr>
      <w:r>
        <w:t>Ta du</w:t>
      </w:r>
      <w:r w:rsidRPr="005F5F59">
        <w:t>ſ</w:t>
      </w:r>
      <w:r>
        <w:t>sicza veli, jai je vszegdar me-</w:t>
      </w:r>
      <w:r>
        <w:br/>
        <w:t>ni, kai moim nevoljam koncza</w:t>
      </w:r>
      <w:r>
        <w:br/>
        <w:t>nigdar nebo.</w:t>
      </w:r>
    </w:p>
    <w:p w14:paraId="21FC408C" w14:textId="77777777" w:rsidR="00FD229F" w:rsidRDefault="00FD229F" w:rsidP="00FD229F">
      <w:pPr>
        <w:pStyle w:val="teiab"/>
      </w:pPr>
      <w:r>
        <w:t>Prekleti on otecz, ki meje zami-</w:t>
      </w:r>
      <w:r>
        <w:br/>
        <w:t>szlil, i prekleta maika, kam</w:t>
      </w:r>
      <w:r w:rsidRPr="00E83D90">
        <w:rPr>
          <w:rStyle w:val="teiadd"/>
        </w:rPr>
        <w:t>e</w:t>
      </w:r>
      <w:r>
        <w:t>je</w:t>
      </w:r>
      <w:r>
        <w:br/>
        <w:t>rodila.</w:t>
      </w:r>
    </w:p>
    <w:p w14:paraId="6544EE68" w14:textId="77777777" w:rsidR="00FD229F" w:rsidRDefault="00FD229F" w:rsidP="00FD229F">
      <w:pPr>
        <w:pStyle w:val="teicatch-word"/>
      </w:pPr>
      <w:r>
        <w:t>Prekleto</w:t>
      </w:r>
    </w:p>
    <w:p w14:paraId="207B0AC9" w14:textId="77777777" w:rsidR="00FD229F" w:rsidRDefault="00FD229F" w:rsidP="00FD229F">
      <w:pPr>
        <w:spacing w:after="200"/>
      </w:pPr>
      <w:r>
        <w:br w:type="page"/>
      </w:r>
    </w:p>
    <w:p w14:paraId="2B59964A" w14:textId="77777777" w:rsidR="00FD229F" w:rsidRDefault="00FD229F" w:rsidP="00FD229F">
      <w:pPr>
        <w:tabs>
          <w:tab w:val="left" w:pos="1276"/>
        </w:tabs>
      </w:pPr>
      <w:r>
        <w:lastRenderedPageBreak/>
        <w:t>/195/</w:t>
      </w:r>
    </w:p>
    <w:p w14:paraId="26E7637C" w14:textId="77777777" w:rsidR="00FD229F" w:rsidRDefault="00FD229F" w:rsidP="00FD229F">
      <w:pPr>
        <w:pStyle w:val="teifwPageNum"/>
      </w:pPr>
      <w:r>
        <w:t>119.</w:t>
      </w:r>
    </w:p>
    <w:p w14:paraId="15E05448" w14:textId="77777777" w:rsidR="00FD229F" w:rsidRDefault="00FD229F" w:rsidP="00FD229F">
      <w:pPr>
        <w:pStyle w:val="teiab"/>
      </w:pPr>
      <w:r>
        <w:t>Prekleto boga</w:t>
      </w:r>
      <w:r w:rsidRPr="005F5F59">
        <w:t>ſ</w:t>
      </w:r>
      <w:r>
        <w:t>zto, ka meje szkva-</w:t>
      </w:r>
      <w:r>
        <w:br/>
        <w:t>rilo, i prekleta vöra vsteroi</w:t>
      </w:r>
      <w:r>
        <w:br/>
        <w:t xml:space="preserve">szem </w:t>
      </w:r>
      <w:r w:rsidRPr="00E83D90">
        <w:rPr>
          <w:rStyle w:val="teiadd"/>
        </w:rPr>
        <w:t>sze</w:t>
      </w:r>
      <w:r>
        <w:t xml:space="preserve"> rodil.</w:t>
      </w:r>
    </w:p>
    <w:p w14:paraId="5A0E0587" w14:textId="77777777" w:rsidR="00FD229F" w:rsidRDefault="00FD229F" w:rsidP="00FD229F">
      <w:pPr>
        <w:pStyle w:val="teiab"/>
      </w:pPr>
      <w:r>
        <w:t>Sztra</w:t>
      </w:r>
      <w:r w:rsidRPr="005F5F59">
        <w:t>ſ</w:t>
      </w:r>
      <w:r>
        <w:t>senje ti vragov, nyihov</w:t>
      </w:r>
      <w:r>
        <w:br/>
        <w:t>cserni obraz, nohti szo spicsa-</w:t>
      </w:r>
      <w:r>
        <w:br/>
        <w:t>szti, rogi zavia</w:t>
      </w:r>
      <w:r w:rsidRPr="005F5F59">
        <w:t>ſ</w:t>
      </w:r>
      <w:r>
        <w:t>zti.</w:t>
      </w:r>
    </w:p>
    <w:p w14:paraId="66F6EECC" w14:textId="77777777" w:rsidR="00FD229F" w:rsidRDefault="00FD229F" w:rsidP="00FD229F">
      <w:pPr>
        <w:pStyle w:val="teiab"/>
      </w:pPr>
      <w:r>
        <w:t>Sterim gresne du</w:t>
      </w:r>
      <w:r w:rsidRPr="005F5F59">
        <w:t>ſ</w:t>
      </w:r>
      <w:r>
        <w:t>se, kszebi pri-</w:t>
      </w:r>
      <w:r>
        <w:br/>
        <w:t>veachujo, da</w:t>
      </w:r>
      <w:r w:rsidRPr="005F5F59">
        <w:t>ſ</w:t>
      </w:r>
      <w:r>
        <w:t>ze nezvelicsa, nego</w:t>
      </w:r>
      <w:r>
        <w:br/>
        <w:t>da</w:t>
      </w:r>
      <w:r w:rsidRPr="005F5F59">
        <w:t>ſ</w:t>
      </w:r>
      <w:r>
        <w:t>ze szkvari.</w:t>
      </w:r>
    </w:p>
    <w:p w14:paraId="2A33F163" w14:textId="77777777" w:rsidR="00FD229F" w:rsidRDefault="00FD229F" w:rsidP="00FD229F">
      <w:pPr>
        <w:pStyle w:val="teiab"/>
      </w:pPr>
      <w:r>
        <w:t>Oh vi kerscheniczi, hitro szo pover-</w:t>
      </w:r>
      <w:r>
        <w:br/>
        <w:t>nite, szmilenoga Boga na mi-</w:t>
      </w:r>
      <w:r>
        <w:br/>
        <w:t>loscho gente.</w:t>
      </w:r>
    </w:p>
    <w:p w14:paraId="25C01E4F" w14:textId="77777777" w:rsidR="00FD229F" w:rsidRDefault="00FD229F" w:rsidP="00FD229F">
      <w:pPr>
        <w:pStyle w:val="teiab"/>
      </w:pPr>
      <w:r>
        <w:t>Hvalo mi vszi daimo, zlepimi</w:t>
      </w:r>
      <w:r>
        <w:br/>
        <w:t>peszmami, kolena nagnimo</w:t>
      </w:r>
      <w:r>
        <w:br/>
        <w:t>na drago ponizno</w:t>
      </w:r>
      <w:r w:rsidRPr="005F5F59">
        <w:t>ſ</w:t>
      </w:r>
      <w:r>
        <w:t>zt.</w:t>
      </w:r>
    </w:p>
    <w:p w14:paraId="56579124" w14:textId="77777777" w:rsidR="00FD229F" w:rsidRDefault="00FD229F" w:rsidP="00FD229F">
      <w:pPr>
        <w:pStyle w:val="teiab"/>
      </w:pPr>
      <w:r>
        <w:t>Dika bodi Bogu, ino nyega szi-</w:t>
      </w:r>
      <w:r>
        <w:br/>
        <w:t>nu, navkup zduhom szvetim</w:t>
      </w:r>
      <w:r>
        <w:br/>
        <w:t xml:space="preserve">vekvekoma. </w:t>
      </w:r>
    </w:p>
    <w:p w14:paraId="7868071D" w14:textId="77777777" w:rsidR="00FD229F" w:rsidRDefault="00FD229F" w:rsidP="00FD229F">
      <w:pPr>
        <w:pStyle w:val="teiclosure"/>
      </w:pPr>
      <w:r>
        <w:t>Amen.</w:t>
      </w:r>
    </w:p>
    <w:p w14:paraId="49E5D919" w14:textId="77777777" w:rsidR="00FD229F" w:rsidRDefault="00FD229F" w:rsidP="00FD229F">
      <w:pPr>
        <w:pStyle w:val="teicatch-word"/>
      </w:pPr>
      <w:r>
        <w:t>Peszem</w:t>
      </w:r>
    </w:p>
    <w:p w14:paraId="11C66DC6" w14:textId="77777777" w:rsidR="00FD229F" w:rsidRDefault="00FD229F" w:rsidP="00FD229F">
      <w:pPr>
        <w:spacing w:after="200"/>
      </w:pPr>
      <w:r>
        <w:br w:type="page"/>
      </w:r>
    </w:p>
    <w:p w14:paraId="046E08AB" w14:textId="77777777" w:rsidR="00FD229F" w:rsidRDefault="00FD229F" w:rsidP="00FD229F">
      <w:pPr>
        <w:tabs>
          <w:tab w:val="left" w:pos="1276"/>
        </w:tabs>
      </w:pPr>
      <w:r>
        <w:lastRenderedPageBreak/>
        <w:t>/196/</w:t>
      </w:r>
    </w:p>
    <w:p w14:paraId="0C4F4365" w14:textId="77777777" w:rsidR="00FD229F" w:rsidRDefault="00FD229F" w:rsidP="00FD229F">
      <w:pPr>
        <w:pStyle w:val="Naslov2"/>
      </w:pPr>
      <w:r>
        <w:t>Peszem od szodnyega dnev</w:t>
      </w:r>
      <w:r w:rsidRPr="00E83D90">
        <w:rPr>
          <w:rStyle w:val="teisupplied"/>
        </w:rPr>
        <w:t>a</w:t>
      </w:r>
    </w:p>
    <w:p w14:paraId="57D920CE" w14:textId="77777777" w:rsidR="00FD229F" w:rsidRDefault="00FD229F" w:rsidP="00FD229F">
      <w:pPr>
        <w:pStyle w:val="teiab"/>
      </w:pPr>
      <w:r>
        <w:t>Oh kak bojechi ino</w:t>
      </w:r>
      <w:r>
        <w:br/>
        <w:t>presztrasni bode den</w:t>
      </w:r>
      <w:r>
        <w:br/>
        <w:t>pitani, gda goszpodin</w:t>
      </w:r>
      <w:r>
        <w:br/>
        <w:t>Bogh vszako sivo sztvar</w:t>
      </w:r>
      <w:r>
        <w:br/>
        <w:t>zognyom sche posgati, i sztoga</w:t>
      </w:r>
      <w:r>
        <w:br/>
        <w:t>szveta za vnoge grehe terden</w:t>
      </w:r>
      <w:r>
        <w:br/>
        <w:t>racsun vzeti.</w:t>
      </w:r>
    </w:p>
    <w:p w14:paraId="3FCC51A2" w14:textId="77777777" w:rsidR="00FD229F" w:rsidRDefault="00FD229F" w:rsidP="00FD229F">
      <w:pPr>
        <w:pStyle w:val="teiab"/>
      </w:pPr>
      <w:r>
        <w:t>Saloszt jeszt ovdi csi jedna hi-</w:t>
      </w:r>
      <w:r>
        <w:br/>
        <w:t>sa prehitrosze vusge, ino pla-</w:t>
      </w:r>
      <w:r>
        <w:br/>
        <w:t>kanye ako sze zemla pod na-</w:t>
      </w:r>
      <w:r>
        <w:br/>
        <w:t>mi prepadne, i vnogo lu</w:t>
      </w:r>
      <w:r w:rsidRPr="005F5F59">
        <w:t>ſ</w:t>
      </w:r>
      <w:r>
        <w:t>ztva</w:t>
      </w:r>
      <w:r>
        <w:br/>
        <w:t>od bojazno</w:t>
      </w:r>
      <w:r w:rsidRPr="005F5F59">
        <w:t>ſ</w:t>
      </w:r>
      <w:r>
        <w:t>zti, malo kai ne</w:t>
      </w:r>
      <w:r>
        <w:br/>
        <w:t>vmerje.</w:t>
      </w:r>
    </w:p>
    <w:p w14:paraId="1C6482AE" w14:textId="77777777" w:rsidR="00FD229F" w:rsidRDefault="00FD229F" w:rsidP="00FD229F">
      <w:pPr>
        <w:pStyle w:val="teiab"/>
      </w:pPr>
      <w:r>
        <w:t>Kai onda bode gda ve</w:t>
      </w:r>
      <w:r w:rsidRPr="005F5F59">
        <w:t>ſ</w:t>
      </w:r>
      <w:r>
        <w:t>z szvetli</w:t>
      </w:r>
      <w:r>
        <w:br/>
        <w:t>szvet vszegavecs sze vusge,</w:t>
      </w:r>
      <w:r>
        <w:br/>
        <w:t>neba verh tebe zropanyem</w:t>
      </w:r>
    </w:p>
    <w:p w14:paraId="56F603FC" w14:textId="77777777" w:rsidR="00FD229F" w:rsidRDefault="00FD229F" w:rsidP="00FD229F">
      <w:pPr>
        <w:pStyle w:val="teicatch-word"/>
      </w:pPr>
      <w:r>
        <w:t>vnogim</w:t>
      </w:r>
    </w:p>
    <w:p w14:paraId="3703ABEB" w14:textId="77777777" w:rsidR="00FD229F" w:rsidRDefault="00FD229F" w:rsidP="00FD229F">
      <w:pPr>
        <w:spacing w:after="200"/>
      </w:pPr>
      <w:r>
        <w:br w:type="page"/>
      </w:r>
    </w:p>
    <w:p w14:paraId="22E73A41" w14:textId="77777777" w:rsidR="00FD229F" w:rsidRDefault="00FD229F" w:rsidP="00FD229F">
      <w:pPr>
        <w:tabs>
          <w:tab w:val="left" w:pos="1276"/>
        </w:tabs>
      </w:pPr>
      <w:r>
        <w:lastRenderedPageBreak/>
        <w:t>/197/</w:t>
      </w:r>
    </w:p>
    <w:p w14:paraId="1BB287F6" w14:textId="77777777" w:rsidR="00FD229F" w:rsidRDefault="00FD229F" w:rsidP="00FD229F">
      <w:pPr>
        <w:pStyle w:val="teifwPageNum"/>
      </w:pPr>
      <w:r>
        <w:t>120.</w:t>
      </w:r>
    </w:p>
    <w:p w14:paraId="2B16B29F" w14:textId="77777777" w:rsidR="00FD229F" w:rsidRDefault="00FD229F" w:rsidP="00FD229F">
      <w:pPr>
        <w:pStyle w:val="teiab"/>
      </w:pPr>
      <w:r>
        <w:t>vnogim tergala</w:t>
      </w:r>
      <w:r w:rsidRPr="005F5F59">
        <w:t>ſ</w:t>
      </w:r>
      <w:r>
        <w:t>ze bode ze-</w:t>
      </w:r>
      <w:r>
        <w:br/>
        <w:t>mla pred tobom kako poz-</w:t>
      </w:r>
      <w:r>
        <w:br/>
        <w:t>derje gorela</w:t>
      </w:r>
      <w:r w:rsidRPr="005F5F59">
        <w:t>ſ</w:t>
      </w:r>
      <w:r>
        <w:t>ze bode.</w:t>
      </w:r>
    </w:p>
    <w:p w14:paraId="20CF57D4" w14:textId="77777777" w:rsidR="00FD229F" w:rsidRDefault="00FD229F" w:rsidP="00FD229F">
      <w:pPr>
        <w:pStyle w:val="teiab"/>
      </w:pPr>
      <w:r>
        <w:t>Malo germlaicze razi bojazni</w:t>
      </w:r>
      <w:r>
        <w:br/>
        <w:t>zdai nemres szlisati, ino za</w:t>
      </w:r>
      <w:r>
        <w:br/>
        <w:t>volo male blizkaicze, nemres</w:t>
      </w:r>
      <w:r>
        <w:br/>
        <w:t>pocsinoti, kak pak med vno-</w:t>
      </w:r>
      <w:r>
        <w:br/>
        <w:t>gim gron</w:t>
      </w:r>
      <w:r w:rsidRPr="005F5F59">
        <w:t>ſ</w:t>
      </w:r>
      <w:r>
        <w:t>zkim kamenyem, bos</w:t>
      </w:r>
      <w:r>
        <w:br/>
        <w:t>mogel obsztati.</w:t>
      </w:r>
    </w:p>
    <w:p w14:paraId="4D69203B" w14:textId="77777777" w:rsidR="00FD229F" w:rsidRDefault="00FD229F" w:rsidP="00FD229F">
      <w:pPr>
        <w:pStyle w:val="teiab"/>
      </w:pPr>
      <w:r>
        <w:t>Ino gda ti ta viszoka neba, opa-</w:t>
      </w:r>
      <w:r>
        <w:br/>
        <w:t>dne na glavo, te prevnosine ne-</w:t>
      </w:r>
      <w:r>
        <w:br/>
        <w:t>be</w:t>
      </w:r>
      <w:r w:rsidRPr="005F5F59">
        <w:t>ſ</w:t>
      </w:r>
      <w:r>
        <w:t>zke zvezde vsze na zemlo szpa-</w:t>
      </w:r>
      <w:r>
        <w:br/>
        <w:t>dno, i toga szveta fundament-</w:t>
      </w:r>
      <w:r>
        <w:br/>
        <w:t>moni, zme</w:t>
      </w:r>
      <w:r w:rsidRPr="005F5F59">
        <w:t>ſ</w:t>
      </w:r>
      <w:r>
        <w:t>zt sze vunka geno.</w:t>
      </w:r>
    </w:p>
    <w:p w14:paraId="55064475" w14:textId="77777777" w:rsidR="00FD229F" w:rsidRDefault="00FD229F" w:rsidP="00FD229F">
      <w:pPr>
        <w:pStyle w:val="teiab"/>
      </w:pPr>
      <w:r>
        <w:t>Ische i bregi kako potoczi zme</w:t>
      </w:r>
      <w:r w:rsidRPr="005F5F59">
        <w:t>ſ</w:t>
      </w:r>
      <w:r>
        <w:t>zt</w:t>
      </w:r>
      <w:r>
        <w:br/>
        <w:t>vun tekli bodo, kamene gore</w:t>
      </w:r>
      <w:r>
        <w:br/>
        <w:t>od te vrocsine vse</w:t>
      </w:r>
      <w:r w:rsidRPr="005F5F59">
        <w:t>ſ</w:t>
      </w:r>
      <w:r>
        <w:t>ze ra</w:t>
      </w:r>
      <w:r w:rsidRPr="005F5F59">
        <w:t>ſ</w:t>
      </w:r>
      <w:r>
        <w:t>zpoka-</w:t>
      </w:r>
      <w:r>
        <w:br/>
        <w:t>jo, te mor</w:t>
      </w:r>
      <w:r w:rsidRPr="005F5F59">
        <w:t>ſ</w:t>
      </w:r>
      <w:r>
        <w:t>zke vode, kak puk</w:t>
      </w:r>
    </w:p>
    <w:p w14:paraId="6C7D3237" w14:textId="77777777" w:rsidR="00FD229F" w:rsidRDefault="00FD229F" w:rsidP="00FD229F">
      <w:pPr>
        <w:pStyle w:val="teicatch-word"/>
      </w:pPr>
      <w:r>
        <w:t>seni</w:t>
      </w:r>
    </w:p>
    <w:p w14:paraId="19FC4F89" w14:textId="77777777" w:rsidR="00FD229F" w:rsidRDefault="00FD229F" w:rsidP="00FD229F">
      <w:pPr>
        <w:spacing w:after="200"/>
      </w:pPr>
      <w:r>
        <w:br w:type="page"/>
      </w:r>
    </w:p>
    <w:p w14:paraId="7F83EF71" w14:textId="77777777" w:rsidR="00FD229F" w:rsidRDefault="00FD229F" w:rsidP="00FD229F">
      <w:pPr>
        <w:tabs>
          <w:tab w:val="left" w:pos="1276"/>
        </w:tabs>
      </w:pPr>
      <w:r>
        <w:lastRenderedPageBreak/>
        <w:t>/198/</w:t>
      </w:r>
    </w:p>
    <w:p w14:paraId="0385B67E" w14:textId="77777777" w:rsidR="00FD229F" w:rsidRDefault="00FD229F" w:rsidP="00FD229F">
      <w:pPr>
        <w:pStyle w:val="teiab"/>
      </w:pPr>
      <w:r>
        <w:t>seni prah gorele</w:t>
      </w:r>
      <w:r w:rsidRPr="005F5F59">
        <w:t>ſ</w:t>
      </w:r>
      <w:r>
        <w:t>se bodo.</w:t>
      </w:r>
    </w:p>
    <w:p w14:paraId="3BB6BDBD" w14:textId="77777777" w:rsidR="00FD229F" w:rsidRDefault="00FD229F" w:rsidP="00FD229F">
      <w:pPr>
        <w:pStyle w:val="teiab"/>
      </w:pPr>
      <w:r>
        <w:t>Szuncze i meiszecz onda nebi po-</w:t>
      </w:r>
      <w:r>
        <w:br/>
        <w:t>temneti schejo, rodjeno drevje</w:t>
      </w:r>
      <w:r>
        <w:br/>
        <w:t>za vol potrenya szkervjom</w:t>
      </w:r>
      <w:r>
        <w:br/>
        <w:t>bode czvelo, obernature nad</w:t>
      </w:r>
      <w:r>
        <w:br/>
        <w:t>preminenyem bode</w:t>
      </w:r>
      <w:r w:rsidRPr="005F5F59">
        <w:t>ſ</w:t>
      </w:r>
      <w:r>
        <w:t>ze plakalo.</w:t>
      </w:r>
    </w:p>
    <w:p w14:paraId="6C99DDD0" w14:textId="77777777" w:rsidR="00FD229F" w:rsidRDefault="00FD229F" w:rsidP="00FD229F">
      <w:pPr>
        <w:pStyle w:val="teiab"/>
      </w:pPr>
      <w:r>
        <w:t>Neverni ludje onda vbojazni, ka-</w:t>
      </w:r>
      <w:r>
        <w:br/>
        <w:t>ma</w:t>
      </w:r>
      <w:r w:rsidRPr="005F5F59">
        <w:t>ſ</w:t>
      </w:r>
      <w:r>
        <w:t>ze szkriejo, ako pak ische</w:t>
      </w:r>
      <w:r>
        <w:br/>
        <w:t>pred tim potrenyem me</w:t>
      </w:r>
      <w:r w:rsidRPr="005F5F59">
        <w:t>ſ</w:t>
      </w:r>
      <w:r>
        <w:t>zta</w:t>
      </w:r>
      <w:r>
        <w:br/>
        <w:t>szi ne naidejo, kak pak pred</w:t>
      </w:r>
      <w:r>
        <w:br/>
        <w:t>szodczem i nyega sztrasnom sze-</w:t>
      </w:r>
      <w:r>
        <w:br/>
        <w:t>dom osztanejo.</w:t>
      </w:r>
    </w:p>
    <w:p w14:paraId="65DF72D1" w14:textId="77777777" w:rsidR="00FD229F" w:rsidRDefault="00FD229F" w:rsidP="00FD229F">
      <w:pPr>
        <w:pStyle w:val="teiab"/>
      </w:pPr>
      <w:r>
        <w:t>I gda bo z nebe</w:t>
      </w:r>
      <w:r w:rsidRPr="005F5F59">
        <w:t>ſ</w:t>
      </w:r>
      <w:r>
        <w:t>z ti archangelje</w:t>
      </w:r>
      <w:r>
        <w:br/>
        <w:t>trombite puhali, nezgovorjen</w:t>
      </w:r>
      <w:r>
        <w:br/>
        <w:t>vnogo seregov sche</w:t>
      </w:r>
      <w:r w:rsidRPr="005F5F59">
        <w:t>ſ</w:t>
      </w:r>
      <w:r>
        <w:t>ze teda ge-</w:t>
      </w:r>
      <w:r>
        <w:br/>
        <w:t>noti kim na videnye, ti prekle-</w:t>
      </w:r>
      <w:r>
        <w:br/>
        <w:t>czi scho, na zemlo szpadnoti.</w:t>
      </w:r>
    </w:p>
    <w:p w14:paraId="48449850" w14:textId="77777777" w:rsidR="00FD229F" w:rsidRDefault="00FD229F" w:rsidP="00FD229F">
      <w:pPr>
        <w:pStyle w:val="teicatch-word"/>
      </w:pPr>
      <w:r>
        <w:t>Onda</w:t>
      </w:r>
    </w:p>
    <w:p w14:paraId="0A940D7B" w14:textId="77777777" w:rsidR="00FD229F" w:rsidRDefault="00FD229F" w:rsidP="00FD229F">
      <w:pPr>
        <w:spacing w:after="200"/>
      </w:pPr>
      <w:r>
        <w:br w:type="page"/>
      </w:r>
    </w:p>
    <w:p w14:paraId="6CD5E80B" w14:textId="77777777" w:rsidR="00FD229F" w:rsidRPr="00696E18" w:rsidRDefault="00FD229F" w:rsidP="00FD229F">
      <w:pPr>
        <w:tabs>
          <w:tab w:val="left" w:pos="1276"/>
        </w:tabs>
      </w:pPr>
      <w:r w:rsidRPr="00696E18">
        <w:lastRenderedPageBreak/>
        <w:t>/199/</w:t>
      </w:r>
    </w:p>
    <w:p w14:paraId="6533EF52" w14:textId="77777777" w:rsidR="00FD229F" w:rsidRPr="00696E18" w:rsidRDefault="00FD229F" w:rsidP="00FD229F">
      <w:pPr>
        <w:pStyle w:val="teifwPageNum"/>
      </w:pPr>
      <w:r w:rsidRPr="00696E18">
        <w:t>121.</w:t>
      </w:r>
    </w:p>
    <w:p w14:paraId="14710A6A" w14:textId="77777777" w:rsidR="00FD229F" w:rsidRDefault="00FD229F" w:rsidP="00FD229F">
      <w:pPr>
        <w:pStyle w:val="teiab"/>
      </w:pPr>
      <w:r w:rsidRPr="00696E18">
        <w:t xml:space="preserve">Onda </w:t>
      </w:r>
      <w:r>
        <w:t>szamoga te dike kralja</w:t>
      </w:r>
      <w:r>
        <w:br/>
        <w:t>bomo vszi vidili, koga nebe-</w:t>
      </w:r>
      <w:r>
        <w:br/>
        <w:t>szki Angyel</w:t>
      </w:r>
      <w:r w:rsidRPr="005F5F59">
        <w:t>ſ</w:t>
      </w:r>
      <w:r>
        <w:t>zki chorus hvali</w:t>
      </w:r>
      <w:r>
        <w:br/>
        <w:t>ino dicsi, nyemu ti szveczi</w:t>
      </w:r>
      <w:r>
        <w:br/>
        <w:t>okolu sztola, bodejo dvorili.</w:t>
      </w:r>
    </w:p>
    <w:p w14:paraId="4FA92E04" w14:textId="77777777" w:rsidR="00FD229F" w:rsidRDefault="00FD229F" w:rsidP="00FD229F">
      <w:pPr>
        <w:pStyle w:val="teiab"/>
      </w:pPr>
      <w:r>
        <w:t>I te kris takai naprei perne</w:t>
      </w:r>
      <w:r w:rsidRPr="005F5F59">
        <w:t>ſ</w:t>
      </w:r>
      <w:r>
        <w:t>zo,</w:t>
      </w:r>
      <w:r>
        <w:br/>
        <w:t>sztov mantranov kervjov, za</w:t>
      </w:r>
      <w:r>
        <w:br/>
        <w:t>sterim teda jezero vnogo szve-</w:t>
      </w:r>
      <w:r>
        <w:br/>
        <w:t>czev bode islo, ki</w:t>
      </w:r>
      <w:r w:rsidRPr="005F5F59">
        <w:t>ſ</w:t>
      </w:r>
      <w:r>
        <w:t>zo</w:t>
      </w:r>
      <w:r w:rsidRPr="005F5F59">
        <w:t>ſ</w:t>
      </w:r>
      <w:r>
        <w:t>ze pod</w:t>
      </w:r>
      <w:r>
        <w:br/>
        <w:t>nim viteskim talom voi</w:t>
      </w:r>
      <w:r w:rsidRPr="005F5F59">
        <w:t>ſ</w:t>
      </w:r>
      <w:r>
        <w:t>zku-</w:t>
      </w:r>
      <w:r>
        <w:br/>
        <w:t>vali verno.</w:t>
      </w:r>
    </w:p>
    <w:p w14:paraId="2857416C" w14:textId="77777777" w:rsidR="00FD229F" w:rsidRDefault="00FD229F" w:rsidP="00FD229F">
      <w:pPr>
        <w:pStyle w:val="teiab"/>
      </w:pPr>
      <w:r>
        <w:t>Radi</w:t>
      </w:r>
      <w:r w:rsidRPr="005F5F59">
        <w:t>ſ</w:t>
      </w:r>
      <w:r>
        <w:t>ze verno verni Christu</w:t>
      </w:r>
      <w:r w:rsidRPr="005F5F59">
        <w:t>ſ</w:t>
      </w:r>
      <w:r>
        <w:t>sa,</w:t>
      </w:r>
      <w:r>
        <w:br/>
        <w:t>vidivsi te szvecze, neverniczi</w:t>
      </w:r>
      <w:r>
        <w:br/>
        <w:t>pak placsocs javcsejo tergajocsi</w:t>
      </w:r>
      <w:r>
        <w:br/>
        <w:t>szebe, kai po nyi grehi, gori</w:t>
      </w:r>
      <w:r w:rsidRPr="005F5F59">
        <w:t>ſ</w:t>
      </w:r>
      <w:r>
        <w:t>ze</w:t>
      </w:r>
      <w:r>
        <w:br/>
        <w:t>ra</w:t>
      </w:r>
      <w:r w:rsidRPr="005F5F59">
        <w:t>ſ</w:t>
      </w:r>
      <w:r>
        <w:t>ze Go</w:t>
      </w:r>
      <w:r w:rsidRPr="005F5F59">
        <w:t>ſ</w:t>
      </w:r>
      <w:r>
        <w:t>zpon nebe zemle.</w:t>
      </w:r>
    </w:p>
    <w:p w14:paraId="36758A47" w14:textId="77777777" w:rsidR="00FD229F" w:rsidRDefault="00FD229F" w:rsidP="00FD229F">
      <w:pPr>
        <w:pStyle w:val="teiab"/>
      </w:pPr>
      <w:r>
        <w:t>Ali ki</w:t>
      </w:r>
      <w:r w:rsidRPr="005F5F59">
        <w:t>ſ</w:t>
      </w:r>
      <w:r>
        <w:t>zo pak nyega ra</w:t>
      </w:r>
      <w:r w:rsidRPr="005F5F59">
        <w:t>ſ</w:t>
      </w:r>
      <w:r>
        <w:t>zpeli szvo-</w:t>
      </w:r>
    </w:p>
    <w:p w14:paraId="5646888E" w14:textId="77777777" w:rsidR="00FD229F" w:rsidRDefault="00FD229F" w:rsidP="00FD229F">
      <w:pPr>
        <w:pStyle w:val="teicatch-word"/>
      </w:pPr>
      <w:r>
        <w:t>imi</w:t>
      </w:r>
    </w:p>
    <w:p w14:paraId="6AF1835A" w14:textId="77777777" w:rsidR="00FD229F" w:rsidRDefault="00FD229F" w:rsidP="00FD229F">
      <w:pPr>
        <w:spacing w:after="200"/>
      </w:pPr>
      <w:r>
        <w:br w:type="page"/>
      </w:r>
    </w:p>
    <w:p w14:paraId="4E4916BF" w14:textId="77777777" w:rsidR="00FD229F" w:rsidRDefault="00FD229F" w:rsidP="00FD229F">
      <w:pPr>
        <w:tabs>
          <w:tab w:val="left" w:pos="1276"/>
        </w:tabs>
      </w:pPr>
      <w:r>
        <w:lastRenderedPageBreak/>
        <w:t>/200/</w:t>
      </w:r>
    </w:p>
    <w:p w14:paraId="64FA6B63" w14:textId="77777777" w:rsidR="00FD229F" w:rsidRDefault="00FD229F" w:rsidP="00FD229F">
      <w:pPr>
        <w:pStyle w:val="teiab"/>
      </w:pPr>
      <w:r>
        <w:t>imi rokami, to drago telo</w:t>
      </w:r>
      <w:r>
        <w:br/>
        <w:t>krisnomu drevo pribili</w:t>
      </w:r>
      <w:r w:rsidRPr="005F5F59">
        <w:t>ſ</w:t>
      </w:r>
      <w:r>
        <w:t>zo</w:t>
      </w:r>
      <w:r>
        <w:br/>
        <w:t>schavli, bodo vidili nezgorje-</w:t>
      </w:r>
      <w:r>
        <w:br/>
        <w:t>no veliko derhtanye.</w:t>
      </w:r>
    </w:p>
    <w:p w14:paraId="75F6922C" w14:textId="77777777" w:rsidR="00FD229F" w:rsidRDefault="00FD229F" w:rsidP="00FD229F">
      <w:pPr>
        <w:pStyle w:val="teiab"/>
      </w:pPr>
      <w:r>
        <w:t>Jaj vi ne</w:t>
      </w:r>
      <w:r w:rsidRPr="005F5F59">
        <w:t>ſ</w:t>
      </w:r>
      <w:r>
        <w:t>zrecsne saloszne du</w:t>
      </w:r>
      <w:r w:rsidRPr="005F5F59">
        <w:t>ſ</w:t>
      </w:r>
      <w:r>
        <w:t>se</w:t>
      </w:r>
      <w:r>
        <w:br/>
        <w:t>kai odgovorite, gda vre toliko</w:t>
      </w:r>
      <w:r>
        <w:br/>
        <w:t>vnogo gerdo</w:t>
      </w:r>
      <w:r w:rsidRPr="005F5F59">
        <w:t>ſ</w:t>
      </w:r>
      <w:r>
        <w:t>zti, pred ocsmi</w:t>
      </w:r>
      <w:r>
        <w:br/>
        <w:t>vam bode, stere na szebi zocs</w:t>
      </w:r>
      <w:r w:rsidRPr="008756B8">
        <w:rPr>
          <w:rStyle w:val="teigap"/>
        </w:rPr>
        <w:t>???</w:t>
      </w:r>
      <w:r>
        <w:br/>
        <w:t>i vocsi bodejo tosile.</w:t>
      </w:r>
    </w:p>
    <w:p w14:paraId="0F52A0B1" w14:textId="77777777" w:rsidR="00FD229F" w:rsidRDefault="00FD229F" w:rsidP="00FD229F">
      <w:pPr>
        <w:pStyle w:val="teiab"/>
      </w:pPr>
      <w:r>
        <w:t>Kim taksa rusna i vnoga tosba</w:t>
      </w:r>
      <w:r>
        <w:br/>
        <w:t>vu ochisze verse, koliko vnog</w:t>
      </w:r>
      <w:r w:rsidRPr="008756B8">
        <w:rPr>
          <w:rStyle w:val="teigap"/>
        </w:rPr>
        <w:t>???</w:t>
      </w:r>
      <w:r>
        <w:br/>
        <w:t>rusne gerdo</w:t>
      </w:r>
      <w:r w:rsidRPr="005F5F59">
        <w:t>ſ</w:t>
      </w:r>
      <w:r>
        <w:t>zti vunka povejo</w:t>
      </w:r>
      <w:r>
        <w:br/>
        <w:t>sze, stero vsivoti, terdno i</w:t>
      </w:r>
      <w:r>
        <w:br/>
        <w:t>jako vszegdarje szkriva</w:t>
      </w:r>
      <w:r w:rsidRPr="005F5F59">
        <w:t>ſ</w:t>
      </w:r>
      <w:r>
        <w:t>se.</w:t>
      </w:r>
    </w:p>
    <w:p w14:paraId="6FEB5FC5" w14:textId="77777777" w:rsidR="00FD229F" w:rsidRDefault="00FD229F" w:rsidP="00FD229F">
      <w:pPr>
        <w:pStyle w:val="teiab"/>
      </w:pPr>
      <w:r>
        <w:t>Gda Go</w:t>
      </w:r>
      <w:r w:rsidRPr="005F5F59">
        <w:t>ſ</w:t>
      </w:r>
      <w:r>
        <w:t>zpodin Bogh ino Angyelje</w:t>
      </w:r>
      <w:r>
        <w:br/>
        <w:t>vsze scho vun zve</w:t>
      </w:r>
      <w:r w:rsidRPr="005F5F59">
        <w:t>ſ</w:t>
      </w:r>
      <w:r>
        <w:t>ztiti, never-</w:t>
      </w:r>
      <w:r>
        <w:br/>
        <w:t>ni onda med vnogim lu</w:t>
      </w:r>
      <w:r w:rsidRPr="005F5F59">
        <w:t>ſ</w:t>
      </w:r>
      <w:r>
        <w:t>ztvom</w:t>
      </w:r>
      <w:r>
        <w:br/>
        <w:t>nagi bodo sztali, nebodo mogli</w:t>
      </w:r>
    </w:p>
    <w:p w14:paraId="33C5EE9F" w14:textId="77777777" w:rsidR="00FD229F" w:rsidRDefault="00FD229F" w:rsidP="00FD229F">
      <w:pPr>
        <w:pStyle w:val="teicatch-word"/>
      </w:pPr>
      <w:r>
        <w:t>te</w:t>
      </w:r>
    </w:p>
    <w:p w14:paraId="4B600C86" w14:textId="77777777" w:rsidR="00FD229F" w:rsidRDefault="00FD229F" w:rsidP="00FD229F">
      <w:pPr>
        <w:spacing w:after="200"/>
      </w:pPr>
      <w:r>
        <w:br w:type="page"/>
      </w:r>
    </w:p>
    <w:p w14:paraId="3ECD4473" w14:textId="77777777" w:rsidR="00FD229F" w:rsidRDefault="00FD229F" w:rsidP="00FD229F">
      <w:pPr>
        <w:tabs>
          <w:tab w:val="left" w:pos="1276"/>
        </w:tabs>
      </w:pPr>
      <w:r>
        <w:lastRenderedPageBreak/>
        <w:t>/201/</w:t>
      </w:r>
    </w:p>
    <w:p w14:paraId="63C7CC76" w14:textId="77777777" w:rsidR="00FD229F" w:rsidRDefault="00FD229F" w:rsidP="00FD229F">
      <w:pPr>
        <w:pStyle w:val="teifwPageNum"/>
      </w:pPr>
      <w:r>
        <w:t>122.</w:t>
      </w:r>
    </w:p>
    <w:p w14:paraId="02FBBF29" w14:textId="77777777" w:rsidR="00FD229F" w:rsidRDefault="00FD229F" w:rsidP="00FD229F">
      <w:pPr>
        <w:pStyle w:val="teiab"/>
      </w:pPr>
      <w:r>
        <w:t>te veliki szram zakriti</w:t>
      </w:r>
      <w:r>
        <w:br/>
        <w:t>tam oni.</w:t>
      </w:r>
    </w:p>
    <w:p w14:paraId="0EE137C7" w14:textId="77777777" w:rsidR="00FD229F" w:rsidRDefault="00FD229F" w:rsidP="00FD229F">
      <w:pPr>
        <w:pStyle w:val="teiab"/>
      </w:pPr>
      <w:r>
        <w:t>Stoda sche teda neverne ludi</w:t>
      </w:r>
      <w:r>
        <w:br/>
        <w:t>lepo ve</w:t>
      </w:r>
      <w:r w:rsidRPr="005F5F59">
        <w:t>ſ</w:t>
      </w:r>
      <w:r>
        <w:t>zeliti, ali pak zato</w:t>
      </w:r>
      <w:r>
        <w:br/>
        <w:t>sztim lepim gvantom nihov</w:t>
      </w:r>
      <w:r>
        <w:br/>
        <w:t>szram zakriti, ino od vnoge</w:t>
      </w:r>
      <w:r>
        <w:br/>
        <w:t>rusne szramote te o</w:t>
      </w:r>
      <w:r w:rsidRPr="005F5F59">
        <w:t>ſ</w:t>
      </w:r>
      <w:r>
        <w:t>zlobodi-</w:t>
      </w:r>
      <w:r>
        <w:br/>
        <w:t>ti.</w:t>
      </w:r>
    </w:p>
    <w:p w14:paraId="71258364" w14:textId="77777777" w:rsidR="00FD229F" w:rsidRDefault="00FD229F" w:rsidP="00FD229F">
      <w:pPr>
        <w:pStyle w:val="teiab"/>
      </w:pPr>
      <w:r>
        <w:t>Oh neszpametni szveczki giz-</w:t>
      </w:r>
      <w:r>
        <w:br/>
        <w:t>davczi, eto premi</w:t>
      </w:r>
      <w:r w:rsidRPr="005F5F59">
        <w:t>ſ</w:t>
      </w:r>
      <w:r>
        <w:t>zlite, ki vno-</w:t>
      </w:r>
      <w:r>
        <w:br/>
        <w:t>go dele lepo gvanta molom</w:t>
      </w:r>
      <w:r>
        <w:br/>
        <w:t>vi dersite, barszi li teda sza-</w:t>
      </w:r>
      <w:r>
        <w:br/>
        <w:t>mo jednoga szebi obdersite.</w:t>
      </w:r>
    </w:p>
    <w:p w14:paraId="472E89B7" w14:textId="77777777" w:rsidR="00FD229F" w:rsidRDefault="00FD229F" w:rsidP="00FD229F">
      <w:pPr>
        <w:pStyle w:val="teiab"/>
      </w:pPr>
      <w:r>
        <w:t>Terdnosze boite ino milite</w:t>
      </w:r>
      <w:r>
        <w:br/>
        <w:t>kakbi zdai vidili, kak gda bo</w:t>
      </w:r>
      <w:r>
        <w:br/>
        <w:t>teda vu szvetlom sztolczi sze-</w:t>
      </w:r>
      <w:r>
        <w:br/>
        <w:t>dil krall nebe</w:t>
      </w:r>
      <w:r w:rsidRPr="005F5F59">
        <w:t>ſ</w:t>
      </w:r>
      <w:r>
        <w:t>zki, szerdito</w:t>
      </w:r>
      <w:r w:rsidRPr="005F5F59">
        <w:t>ſ</w:t>
      </w:r>
      <w:r>
        <w:t>zt</w:t>
      </w:r>
      <w:r>
        <w:br/>
        <w:t>nyegova bodemu zvu</w:t>
      </w:r>
      <w:r w:rsidRPr="005F5F59">
        <w:t>ſ</w:t>
      </w:r>
      <w:r>
        <w:t>zt sla ka-</w:t>
      </w:r>
      <w:r>
        <w:br/>
        <w:t>ko palas osztri.</w:t>
      </w:r>
    </w:p>
    <w:p w14:paraId="5F660B05" w14:textId="77777777" w:rsidR="00FD229F" w:rsidRDefault="00FD229F" w:rsidP="00FD229F">
      <w:pPr>
        <w:pStyle w:val="teicatch-word"/>
      </w:pPr>
      <w:r>
        <w:t>Gda</w:t>
      </w:r>
      <w:r w:rsidRPr="005F5F59">
        <w:t>ſ</w:t>
      </w:r>
      <w:r>
        <w:t>ze</w:t>
      </w:r>
    </w:p>
    <w:p w14:paraId="68C19AFA" w14:textId="77777777" w:rsidR="00FD229F" w:rsidRDefault="00FD229F" w:rsidP="00FD229F">
      <w:pPr>
        <w:spacing w:after="200"/>
      </w:pPr>
      <w:r>
        <w:br w:type="page"/>
      </w:r>
    </w:p>
    <w:p w14:paraId="666352B1" w14:textId="77777777" w:rsidR="00FD229F" w:rsidRDefault="00FD229F" w:rsidP="00FD229F">
      <w:pPr>
        <w:tabs>
          <w:tab w:val="left" w:pos="1276"/>
        </w:tabs>
      </w:pPr>
      <w:r>
        <w:lastRenderedPageBreak/>
        <w:t>/202/</w:t>
      </w:r>
    </w:p>
    <w:p w14:paraId="0B684365" w14:textId="77777777" w:rsidR="00FD229F" w:rsidRDefault="00FD229F" w:rsidP="00FD229F">
      <w:pPr>
        <w:pStyle w:val="teiab"/>
      </w:pPr>
      <w:r>
        <w:t>Gda</w:t>
      </w:r>
      <w:r w:rsidRPr="005F5F59">
        <w:t>ſ</w:t>
      </w:r>
      <w:r>
        <w:t>ze vre szkradnya ta senten-</w:t>
      </w:r>
      <w:r>
        <w:br/>
        <w:t>tia na vaz vunka recse, od</w:t>
      </w:r>
      <w:r>
        <w:br/>
        <w:t>bojazno</w:t>
      </w:r>
      <w:r w:rsidRPr="005F5F59">
        <w:t>ſ</w:t>
      </w:r>
      <w:r>
        <w:t>zti vsze</w:t>
      </w:r>
      <w:r w:rsidRPr="005F5F59">
        <w:t>ſ</w:t>
      </w:r>
      <w:r>
        <w:t>ze precserni</w:t>
      </w:r>
      <w:r>
        <w:br/>
        <w:t>i poszehne licze, ar vam na</w:t>
      </w:r>
      <w:r>
        <w:br/>
        <w:t>glavo kak gron</w:t>
      </w:r>
      <w:r w:rsidRPr="005F5F59">
        <w:t>ſ</w:t>
      </w:r>
      <w:r>
        <w:t>zki kamen</w:t>
      </w:r>
      <w:r>
        <w:br/>
        <w:t>vnoga prekle</w:t>
      </w:r>
      <w:r w:rsidRPr="005F5F59">
        <w:t>ſ</w:t>
      </w:r>
      <w:r>
        <w:t>zt szpadne.</w:t>
      </w:r>
    </w:p>
    <w:p w14:paraId="39EE2D2B" w14:textId="77777777" w:rsidR="00FD229F" w:rsidRDefault="00FD229F" w:rsidP="00FD229F">
      <w:pPr>
        <w:pStyle w:val="teiab"/>
      </w:pPr>
      <w:r>
        <w:t>Odidite vszi na vecsni ogen od</w:t>
      </w:r>
      <w:r>
        <w:br/>
        <w:t>ocza prekleczi, sterie szpravlen</w:t>
      </w:r>
      <w:r>
        <w:br/>
        <w:t xml:space="preserve">hudomi vragi tomi </w:t>
      </w:r>
      <w:r w:rsidRPr="00563879">
        <w:rPr>
          <w:rStyle w:val="teipersName"/>
        </w:rPr>
        <w:t>Luciperi</w:t>
      </w:r>
      <w:r>
        <w:t>,</w:t>
      </w:r>
      <w:r>
        <w:br/>
        <w:t>gde placs ino jocs zobno skri-</w:t>
      </w:r>
      <w:r>
        <w:br/>
        <w:t>panye, vszegdar botte csuli.</w:t>
      </w:r>
    </w:p>
    <w:p w14:paraId="01479C4C" w14:textId="77777777" w:rsidR="00FD229F" w:rsidRPr="00563879" w:rsidRDefault="00FD229F" w:rsidP="00FD229F">
      <w:pPr>
        <w:pStyle w:val="teiab"/>
      </w:pPr>
      <w:r>
        <w:t>Sztrahota bode onda velika, g</w:t>
      </w:r>
      <w:r w:rsidRPr="00563879">
        <w:rPr>
          <w:rStyle w:val="teigap"/>
        </w:rPr>
        <w:t>???</w:t>
      </w:r>
      <w:r>
        <w:br/>
        <w:t>bo ti prekleczi sztimi rusnim</w:t>
      </w:r>
      <w:r w:rsidRPr="00563879">
        <w:rPr>
          <w:rStyle w:val="teisupplied"/>
        </w:rPr>
        <w:t>i</w:t>
      </w:r>
      <w:r>
        <w:br/>
        <w:t>peklen</w:t>
      </w:r>
      <w:r w:rsidRPr="005F5F59">
        <w:t>ſ</w:t>
      </w:r>
      <w:r>
        <w:t>zkimi vragmi vkupe</w:t>
      </w:r>
      <w:r w:rsidRPr="005F5F59">
        <w:t>ſ</w:t>
      </w:r>
      <w:r>
        <w:t>ze</w:t>
      </w:r>
      <w:r>
        <w:br/>
        <w:t>lanczali, ino vu vecsni velik</w:t>
      </w:r>
      <w:r>
        <w:br/>
      </w:r>
      <w:r w:rsidRPr="00563879">
        <w:t>mokai zvezani vodili.</w:t>
      </w:r>
    </w:p>
    <w:p w14:paraId="3343C2A3" w14:textId="77777777" w:rsidR="00FD229F" w:rsidRDefault="00FD229F" w:rsidP="00FD229F">
      <w:pPr>
        <w:pStyle w:val="teiab"/>
      </w:pPr>
      <w:r>
        <w:t>Toliko zmosne ino prelepe velike</w:t>
      </w:r>
    </w:p>
    <w:p w14:paraId="498EB571" w14:textId="77777777" w:rsidR="00FD229F" w:rsidRDefault="00FD229F" w:rsidP="00FD229F">
      <w:pPr>
        <w:pStyle w:val="teicatch-word"/>
      </w:pPr>
      <w:r>
        <w:t>Goszpode</w:t>
      </w:r>
    </w:p>
    <w:p w14:paraId="02D3874F" w14:textId="77777777" w:rsidR="00FD229F" w:rsidRDefault="00FD229F" w:rsidP="00FD229F">
      <w:pPr>
        <w:spacing w:after="200"/>
      </w:pPr>
      <w:r>
        <w:br w:type="page"/>
      </w:r>
    </w:p>
    <w:p w14:paraId="07FA9601" w14:textId="77777777" w:rsidR="00FD229F" w:rsidRDefault="00FD229F" w:rsidP="00FD229F">
      <w:pPr>
        <w:tabs>
          <w:tab w:val="left" w:pos="1276"/>
        </w:tabs>
      </w:pPr>
      <w:r>
        <w:lastRenderedPageBreak/>
        <w:t>/203/</w:t>
      </w:r>
    </w:p>
    <w:p w14:paraId="33594F9A" w14:textId="77777777" w:rsidR="00FD229F" w:rsidRDefault="00FD229F" w:rsidP="00FD229F">
      <w:pPr>
        <w:pStyle w:val="teifwPageNum"/>
      </w:pPr>
      <w:r>
        <w:t>123.</w:t>
      </w:r>
    </w:p>
    <w:p w14:paraId="044F8A00" w14:textId="77777777" w:rsidR="00FD229F" w:rsidRDefault="00FD229F" w:rsidP="00FD229F">
      <w:pPr>
        <w:pStyle w:val="teiab"/>
      </w:pPr>
      <w:r>
        <w:t>Goszpode, ravno koliko vu tom</w:t>
      </w:r>
      <w:r>
        <w:br/>
        <w:t>Goszposztvi postene divoike, ste-</w:t>
      </w:r>
      <w:r>
        <w:br/>
        <w:t>re vsivoti ztim dragim Gyön-</w:t>
      </w:r>
      <w:r>
        <w:br/>
        <w:t>gyom czifrale szo szebe.</w:t>
      </w:r>
    </w:p>
    <w:p w14:paraId="7A6DDC07" w14:textId="77777777" w:rsidR="00FD229F" w:rsidRDefault="00FD229F" w:rsidP="00FD229F">
      <w:pPr>
        <w:pStyle w:val="teiab"/>
      </w:pPr>
      <w:r>
        <w:t>Jaj stoda recse razi plakanya,</w:t>
      </w:r>
      <w:r>
        <w:br/>
        <w:t>nihovo potrenye, i stoda zmi-</w:t>
      </w:r>
      <w:r>
        <w:br/>
        <w:t>szli brezi bojazni na pekel</w:t>
      </w:r>
      <w:r>
        <w:br/>
        <w:t>szpadnenye, ali sto szterpi</w:t>
      </w:r>
      <w:r>
        <w:br/>
        <w:t>brezi plakanya toliko javkanya.</w:t>
      </w:r>
    </w:p>
    <w:p w14:paraId="639EFFAD" w14:textId="77777777" w:rsidR="00FD229F" w:rsidRDefault="00FD229F" w:rsidP="00FD229F">
      <w:pPr>
        <w:pStyle w:val="teiab"/>
      </w:pPr>
      <w:r>
        <w:t>Gde ische szveti Angyelje, bodo</w:t>
      </w:r>
      <w:r>
        <w:br/>
        <w:t>salo</w:t>
      </w:r>
      <w:r w:rsidRPr="005F5F59">
        <w:t>ſ</w:t>
      </w:r>
      <w:r>
        <w:t>zno plakali, ar vnoge du</w:t>
      </w:r>
      <w:r w:rsidRPr="005F5F59">
        <w:t>ſ</w:t>
      </w:r>
      <w:r>
        <w:t>-</w:t>
      </w:r>
      <w:r>
        <w:br/>
        <w:t>se za vol potrenya nebodo</w:t>
      </w:r>
      <w:r>
        <w:br/>
        <w:t>vladali, kako prophetje zto-</w:t>
      </w:r>
      <w:r>
        <w:br/>
        <w:t>ga salo</w:t>
      </w:r>
      <w:r w:rsidRPr="005F5F59">
        <w:t>ſ</w:t>
      </w:r>
      <w:r>
        <w:t>zno je</w:t>
      </w:r>
      <w:r w:rsidRPr="005F5F59">
        <w:t>ſ</w:t>
      </w:r>
      <w:r>
        <w:t>zo na zveschali.</w:t>
      </w:r>
    </w:p>
    <w:p w14:paraId="65C36D22" w14:textId="77777777" w:rsidR="00FD229F" w:rsidRDefault="00FD229F" w:rsidP="00FD229F">
      <w:pPr>
        <w:pStyle w:val="teiab"/>
      </w:pPr>
      <w:r>
        <w:t>Oh nagle szmerti nye necsemur-</w:t>
      </w:r>
      <w:r>
        <w:br/>
        <w:t>no</w:t>
      </w:r>
      <w:r w:rsidRPr="005F5F59">
        <w:t>ſ</w:t>
      </w:r>
      <w:r>
        <w:t>zt, sto more zgrüntati, vnogo</w:t>
      </w:r>
      <w:r>
        <w:br/>
        <w:t>plakanya salo</w:t>
      </w:r>
      <w:r w:rsidRPr="005F5F59">
        <w:t>ſ</w:t>
      </w:r>
      <w:r>
        <w:t>zno sztalno</w:t>
      </w:r>
      <w:r w:rsidRPr="005F5F59">
        <w:t>ſ</w:t>
      </w:r>
      <w:r>
        <w:t>zt</w:t>
      </w:r>
      <w:r>
        <w:br/>
        <w:t>sto more prieti komi zacsetka ni</w:t>
      </w:r>
      <w:r>
        <w:br/>
        <w:t>dokoncsanya, nigdar nemore znati.</w:t>
      </w:r>
    </w:p>
    <w:p w14:paraId="153E90AA" w14:textId="77777777" w:rsidR="00FD229F" w:rsidRDefault="00FD229F" w:rsidP="00FD229F">
      <w:pPr>
        <w:pStyle w:val="teicatch-word"/>
      </w:pPr>
      <w:r>
        <w:t>Pre</w:t>
      </w:r>
      <w:r w:rsidRPr="005F5F59">
        <w:t>ſ</w:t>
      </w:r>
      <w:r>
        <w:t>z</w:t>
      </w:r>
    </w:p>
    <w:p w14:paraId="1C407F09" w14:textId="77777777" w:rsidR="00FD229F" w:rsidRDefault="00FD229F" w:rsidP="00FD229F">
      <w:pPr>
        <w:spacing w:after="200"/>
      </w:pPr>
      <w:r>
        <w:br w:type="page"/>
      </w:r>
    </w:p>
    <w:p w14:paraId="7156355D" w14:textId="77777777" w:rsidR="00FD229F" w:rsidRDefault="00FD229F" w:rsidP="00FD229F">
      <w:pPr>
        <w:tabs>
          <w:tab w:val="left" w:pos="1276"/>
        </w:tabs>
      </w:pPr>
      <w:r>
        <w:lastRenderedPageBreak/>
        <w:t>/204/</w:t>
      </w:r>
    </w:p>
    <w:p w14:paraId="134A1A5D" w14:textId="77777777" w:rsidR="00FD229F" w:rsidRDefault="00FD229F" w:rsidP="00FD229F">
      <w:pPr>
        <w:pStyle w:val="teiab"/>
      </w:pPr>
      <w:r>
        <w:t>Presztrasitesze oh vi gresniczi ki</w:t>
      </w:r>
      <w:r>
        <w:br/>
        <w:t>veta csujete, ino sinyakov szk-</w:t>
      </w:r>
      <w:r>
        <w:br/>
        <w:t>varjeno breme vszi doli verzite</w:t>
      </w:r>
      <w:r>
        <w:br/>
        <w:t>i Christu</w:t>
      </w:r>
      <w:r w:rsidRPr="005F5F59">
        <w:t>ſ</w:t>
      </w:r>
      <w:r>
        <w:t>sevo lepo prise</w:t>
      </w:r>
      <w:r w:rsidRPr="005F5F59">
        <w:t>ſ</w:t>
      </w:r>
      <w:r>
        <w:t>ztje,</w:t>
      </w:r>
      <w:r>
        <w:br/>
        <w:t>ve</w:t>
      </w:r>
      <w:r w:rsidRPr="005F5F59">
        <w:t>ſ</w:t>
      </w:r>
      <w:r>
        <w:t>zeli csakaite.</w:t>
      </w:r>
    </w:p>
    <w:p w14:paraId="1CE212B7" w14:textId="77777777" w:rsidR="00FD229F" w:rsidRDefault="00FD229F" w:rsidP="00FD229F">
      <w:pPr>
        <w:pStyle w:val="teiab"/>
      </w:pPr>
      <w:r>
        <w:t>Oszlobofi naz zmosni Goszpon Bog</w:t>
      </w:r>
      <w:r>
        <w:br/>
        <w:t>od te pogibeli, i po tvem szini</w:t>
      </w:r>
      <w:r>
        <w:br/>
        <w:t>od vnogi na</w:t>
      </w:r>
      <w:r w:rsidRPr="005F5F59">
        <w:t>ſ</w:t>
      </w:r>
      <w:r>
        <w:t>si grehov naz obra-</w:t>
      </w:r>
      <w:r>
        <w:br/>
        <w:t>ni, da naz tva szveta zmosno</w:t>
      </w:r>
      <w:r w:rsidRPr="005F5F59">
        <w:t>ſ</w:t>
      </w:r>
      <w:r>
        <w:t>zt</w:t>
      </w:r>
      <w:r>
        <w:br/>
        <w:t>neverse, na ogen peklen</w:t>
      </w:r>
      <w:r w:rsidRPr="005F5F59">
        <w:t>ſ</w:t>
      </w:r>
      <w:r>
        <w:t xml:space="preserve">zki. </w:t>
      </w:r>
    </w:p>
    <w:p w14:paraId="27F4C169" w14:textId="77777777" w:rsidR="00FD229F" w:rsidRDefault="00FD229F" w:rsidP="00FD229F">
      <w:pPr>
        <w:pStyle w:val="teiclosure"/>
      </w:pPr>
      <w:r>
        <w:t>Am.</w:t>
      </w:r>
    </w:p>
    <w:p w14:paraId="73ACA532" w14:textId="77777777" w:rsidR="00FD229F" w:rsidRDefault="00FD229F" w:rsidP="00FD229F">
      <w:pPr>
        <w:tabs>
          <w:tab w:val="left" w:pos="1276"/>
        </w:tabs>
        <w:rPr>
          <w:rStyle w:val="Naslov2Znak"/>
        </w:rPr>
      </w:pPr>
      <w:r w:rsidRPr="00520825">
        <w:rPr>
          <w:rStyle w:val="Naslov2Znak"/>
        </w:rPr>
        <w:t xml:space="preserve">Na szvetoga </w:t>
      </w:r>
      <w:r w:rsidRPr="000479B1">
        <w:rPr>
          <w:rStyle w:val="teipersName"/>
        </w:rPr>
        <w:t>Pavla</w:t>
      </w:r>
      <w:r w:rsidRPr="00520825">
        <w:rPr>
          <w:rStyle w:val="Naslov2Znak"/>
        </w:rPr>
        <w:t xml:space="preserve"> preobern</w:t>
      </w:r>
      <w:r>
        <w:rPr>
          <w:rStyle w:val="Naslov2Znak"/>
        </w:rPr>
        <w:t>e-</w:t>
      </w:r>
      <w:r>
        <w:rPr>
          <w:rStyle w:val="Naslov2Znak"/>
        </w:rPr>
        <w:br/>
        <w:t>nya Den. Actor g. t. zo. Caj</w:t>
      </w:r>
    </w:p>
    <w:p w14:paraId="414A5704" w14:textId="77777777" w:rsidR="00FD229F" w:rsidRDefault="00FD229F" w:rsidP="00FD229F">
      <w:pPr>
        <w:pStyle w:val="teiab"/>
      </w:pPr>
      <w:r>
        <w:t xml:space="preserve">Mocsni Bosie gda </w:t>
      </w:r>
      <w:r w:rsidRPr="00520825">
        <w:rPr>
          <w:rStyle w:val="teipersName"/>
        </w:rPr>
        <w:t>Ada-</w:t>
      </w:r>
      <w:r w:rsidRPr="00520825">
        <w:rPr>
          <w:rStyle w:val="teipersName"/>
        </w:rPr>
        <w:br/>
        <w:t>ma</w:t>
      </w:r>
      <w:r>
        <w:t xml:space="preserve"> vun zegna, z Par</w:t>
      </w:r>
      <w:r w:rsidRPr="00E31CFE">
        <w:rPr>
          <w:rStyle w:val="teisupplied"/>
        </w:rPr>
        <w:t>a</w:t>
      </w:r>
      <w:r>
        <w:t>-</w:t>
      </w:r>
      <w:r>
        <w:br/>
        <w:t>disomszkoga verta z</w:t>
      </w:r>
      <w:r w:rsidRPr="00E31CFE">
        <w:rPr>
          <w:rStyle w:val="teigap"/>
        </w:rPr>
        <w:t>???</w:t>
      </w:r>
      <w:r>
        <w:br/>
        <w:t xml:space="preserve">prega, </w:t>
      </w:r>
      <w:r w:rsidRPr="00E31CFE">
        <w:rPr>
          <w:rStyle w:val="teipersName"/>
        </w:rPr>
        <w:t>Eva</w:t>
      </w:r>
      <w:r>
        <w:t xml:space="preserve"> sena nyega vbre</w:t>
      </w:r>
      <w:r>
        <w:br/>
        <w:t xml:space="preserve">be vpala, </w:t>
      </w:r>
      <w:r w:rsidRPr="00E31CFE">
        <w:rPr>
          <w:rStyle w:val="teipersName"/>
        </w:rPr>
        <w:t>Cain</w:t>
      </w:r>
      <w:r>
        <w:t xml:space="preserve"> szina pervoga</w:t>
      </w:r>
      <w:r>
        <w:br/>
        <w:t xml:space="preserve">be rodila. </w:t>
      </w:r>
    </w:p>
    <w:p w14:paraId="5BF90500" w14:textId="77777777" w:rsidR="00FD229F" w:rsidRDefault="00FD229F" w:rsidP="00FD229F">
      <w:pPr>
        <w:pStyle w:val="teicatch-word"/>
      </w:pPr>
      <w:r>
        <w:t>A</w:t>
      </w:r>
    </w:p>
    <w:p w14:paraId="7B41B4F3" w14:textId="77777777" w:rsidR="00FD229F" w:rsidRDefault="00FD229F" w:rsidP="00FD229F">
      <w:pPr>
        <w:spacing w:after="200"/>
      </w:pPr>
      <w:r>
        <w:br w:type="page"/>
      </w:r>
    </w:p>
    <w:p w14:paraId="22C7DA52" w14:textId="77777777" w:rsidR="00FD229F" w:rsidRDefault="00FD229F" w:rsidP="00FD229F">
      <w:pPr>
        <w:tabs>
          <w:tab w:val="left" w:pos="1276"/>
        </w:tabs>
      </w:pPr>
      <w:r>
        <w:lastRenderedPageBreak/>
        <w:t>/205/</w:t>
      </w:r>
    </w:p>
    <w:p w14:paraId="680F41FF" w14:textId="77777777" w:rsidR="00FD229F" w:rsidRDefault="00FD229F" w:rsidP="00FD229F">
      <w:pPr>
        <w:pStyle w:val="teifwPageNum"/>
      </w:pPr>
      <w:r>
        <w:t>124.</w:t>
      </w:r>
    </w:p>
    <w:p w14:paraId="2C63B50C" w14:textId="77777777" w:rsidR="00FD229F" w:rsidRDefault="00FD229F" w:rsidP="00FD229F">
      <w:pPr>
        <w:pStyle w:val="teiab"/>
      </w:pPr>
      <w:r>
        <w:t xml:space="preserve">A natemsze </w:t>
      </w:r>
      <w:r w:rsidRPr="00E31CFE">
        <w:rPr>
          <w:rStyle w:val="teipersName"/>
        </w:rPr>
        <w:t>Eva</w:t>
      </w:r>
      <w:r>
        <w:t xml:space="preserve"> kroto zradu-</w:t>
      </w:r>
      <w:r>
        <w:br/>
        <w:t>va, szvemu Bogu veliko hva-</w:t>
      </w:r>
      <w:r>
        <w:br/>
        <w:t>lo zdava, recse ludem te bo-</w:t>
      </w:r>
      <w:r>
        <w:br/>
        <w:t>de odkuplenye, koteroim obe-</w:t>
      </w:r>
      <w:r>
        <w:br/>
        <w:t>csano be</w:t>
      </w:r>
      <w:r w:rsidRPr="005F5F59">
        <w:t>ſ</w:t>
      </w:r>
      <w:r>
        <w:t>se.</w:t>
      </w:r>
    </w:p>
    <w:p w14:paraId="082545EF" w14:textId="77777777" w:rsidR="00FD229F" w:rsidRDefault="00FD229F" w:rsidP="00FD229F">
      <w:pPr>
        <w:pStyle w:val="teiab"/>
      </w:pPr>
      <w:r>
        <w:t xml:space="preserve">Raszti zacse </w:t>
      </w:r>
      <w:r w:rsidRPr="00E31CFE">
        <w:rPr>
          <w:rStyle w:val="teipersName"/>
        </w:rPr>
        <w:t>Cain</w:t>
      </w:r>
      <w:r>
        <w:t xml:space="preserve"> vu szebi go-</w:t>
      </w:r>
      <w:r>
        <w:br/>
        <w:t>ri, tesek chlovik vu mlado-</w:t>
      </w:r>
      <w:r>
        <w:br/>
        <w:t>szti posztal be, med temtoga</w:t>
      </w:r>
      <w:r>
        <w:br/>
        <w:t xml:space="preserve">drugi szin </w:t>
      </w:r>
      <w:r w:rsidRPr="00E31CFE">
        <w:rPr>
          <w:rStyle w:val="teipersName"/>
        </w:rPr>
        <w:t>Abel</w:t>
      </w:r>
      <w:r>
        <w:t xml:space="preserve"> </w:t>
      </w:r>
      <w:r w:rsidRPr="00E31CFE">
        <w:rPr>
          <w:rStyle w:val="teipersName"/>
        </w:rPr>
        <w:t>Evi</w:t>
      </w:r>
      <w:r>
        <w:t>, porodil</w:t>
      </w:r>
      <w:r>
        <w:br/>
        <w:t xml:space="preserve">szena szveit </w:t>
      </w:r>
      <w:r w:rsidRPr="00E31CFE">
        <w:rPr>
          <w:rStyle w:val="teipersName"/>
        </w:rPr>
        <w:t>Adama</w:t>
      </w:r>
      <w:r>
        <w:t xml:space="preserve"> oczu.</w:t>
      </w:r>
    </w:p>
    <w:p w14:paraId="18F89A9F" w14:textId="77777777" w:rsidR="00FD229F" w:rsidRDefault="00FD229F" w:rsidP="00FD229F">
      <w:pPr>
        <w:pStyle w:val="teiab"/>
      </w:pPr>
      <w:r>
        <w:t xml:space="preserve">Te </w:t>
      </w:r>
      <w:r w:rsidRPr="00E31CFE">
        <w:rPr>
          <w:rStyle w:val="teipersName"/>
        </w:rPr>
        <w:t>Abel</w:t>
      </w:r>
      <w:r>
        <w:t xml:space="preserve"> pak gBosjoi rechi</w:t>
      </w:r>
      <w:r>
        <w:br/>
        <w:t>raszte</w:t>
      </w:r>
      <w:r w:rsidRPr="005F5F59">
        <w:t>ſ</w:t>
      </w:r>
      <w:r>
        <w:t xml:space="preserve">se, proti </w:t>
      </w:r>
      <w:r w:rsidRPr="00E31CFE">
        <w:rPr>
          <w:rStyle w:val="teipersName"/>
        </w:rPr>
        <w:t>Cain</w:t>
      </w:r>
      <w:r>
        <w:t xml:space="preserve"> na bra-</w:t>
      </w:r>
      <w:r>
        <w:br/>
        <w:t>cza raszerdil</w:t>
      </w:r>
      <w:r w:rsidRPr="005F5F59">
        <w:t>ſ</w:t>
      </w:r>
      <w:r>
        <w:t>ze vlepse szvi</w:t>
      </w:r>
      <w:r>
        <w:br/>
        <w:t xml:space="preserve">te </w:t>
      </w:r>
      <w:r w:rsidRPr="00FD3CED">
        <w:rPr>
          <w:rStyle w:val="teipersName"/>
        </w:rPr>
        <w:t>Abel</w:t>
      </w:r>
      <w:r>
        <w:t xml:space="preserve"> oblecsen be</w:t>
      </w:r>
      <w:r w:rsidRPr="005F5F59">
        <w:t>ſ</w:t>
      </w:r>
      <w:r>
        <w:t xml:space="preserve">se, </w:t>
      </w:r>
      <w:r w:rsidRPr="00FD3CED">
        <w:rPr>
          <w:rStyle w:val="teipersName"/>
        </w:rPr>
        <w:t>Cain</w:t>
      </w:r>
      <w:r>
        <w:br/>
        <w:t>paki v prepro</w:t>
      </w:r>
      <w:r w:rsidRPr="005F5F59">
        <w:t>ſ</w:t>
      </w:r>
      <w:r>
        <w:t>zteisi hodja</w:t>
      </w:r>
      <w:r w:rsidRPr="005F5F59">
        <w:t>ſ</w:t>
      </w:r>
      <w:r>
        <w:t>se.</w:t>
      </w:r>
    </w:p>
    <w:p w14:paraId="14509377" w14:textId="77777777" w:rsidR="00FD229F" w:rsidRDefault="00FD229F" w:rsidP="00FD229F">
      <w:pPr>
        <w:pStyle w:val="teiab"/>
      </w:pPr>
      <w:r>
        <w:t xml:space="preserve">A zatem be </w:t>
      </w:r>
      <w:r w:rsidRPr="00FD3CED">
        <w:rPr>
          <w:rStyle w:val="teipersName"/>
        </w:rPr>
        <w:t>Abel</w:t>
      </w:r>
      <w:r>
        <w:t xml:space="preserve"> pa</w:t>
      </w:r>
      <w:r w:rsidRPr="005F5F59">
        <w:t>ſ</w:t>
      </w:r>
      <w:r>
        <w:t>zterem</w:t>
      </w:r>
    </w:p>
    <w:p w14:paraId="7235FD91" w14:textId="77777777" w:rsidR="00FD229F" w:rsidRDefault="00FD229F" w:rsidP="00FD229F">
      <w:pPr>
        <w:pStyle w:val="teicatch-word"/>
      </w:pPr>
      <w:r>
        <w:t>posztal</w:t>
      </w:r>
    </w:p>
    <w:p w14:paraId="1C4D8C81" w14:textId="77777777" w:rsidR="00FD229F" w:rsidRDefault="00FD229F" w:rsidP="00FD229F">
      <w:pPr>
        <w:spacing w:after="200"/>
      </w:pPr>
      <w:r>
        <w:br w:type="page"/>
      </w:r>
    </w:p>
    <w:p w14:paraId="6613E8D5" w14:textId="77777777" w:rsidR="00FD229F" w:rsidRPr="00E0270A" w:rsidRDefault="00FD229F" w:rsidP="00FD229F">
      <w:pPr>
        <w:tabs>
          <w:tab w:val="left" w:pos="1276"/>
        </w:tabs>
      </w:pPr>
      <w:r w:rsidRPr="00E0270A">
        <w:lastRenderedPageBreak/>
        <w:t>/206/</w:t>
      </w:r>
    </w:p>
    <w:p w14:paraId="24D82785" w14:textId="77777777" w:rsidR="00FD229F" w:rsidRDefault="00FD229F" w:rsidP="00FD229F">
      <w:pPr>
        <w:pStyle w:val="teiab"/>
      </w:pPr>
      <w:r>
        <w:t>p</w:t>
      </w:r>
      <w:r w:rsidRPr="00E0270A">
        <w:t>osztal</w:t>
      </w:r>
      <w:r>
        <w:t xml:space="preserve"> </w:t>
      </w:r>
      <w:r w:rsidRPr="00FD3CED">
        <w:rPr>
          <w:rStyle w:val="teiadd"/>
        </w:rPr>
        <w:t>od</w:t>
      </w:r>
      <w:r w:rsidRPr="00E0270A">
        <w:t xml:space="preserve"> </w:t>
      </w:r>
      <w:r>
        <w:t xml:space="preserve">szvoih oczev </w:t>
      </w:r>
      <w:r w:rsidRPr="00FD3CED">
        <w:rPr>
          <w:rStyle w:val="teiadd"/>
        </w:rPr>
        <w:t>ovcze</w:t>
      </w:r>
      <w:r>
        <w:t xml:space="preserve"> de</w:t>
      </w:r>
      <w:r w:rsidRPr="005F5F59">
        <w:t>ſ</w:t>
      </w:r>
      <w:r>
        <w:t>ze</w:t>
      </w:r>
      <w:r>
        <w:br/>
        <w:t xml:space="preserve">tinoie daval, </w:t>
      </w:r>
      <w:r w:rsidRPr="00FD3CED">
        <w:rPr>
          <w:rStyle w:val="teipersName"/>
        </w:rPr>
        <w:t>Cain</w:t>
      </w:r>
      <w:r>
        <w:t xml:space="preserve"> takaise</w:t>
      </w:r>
      <w:r>
        <w:br/>
        <w:t>pseniczoie daval, oszobano</w:t>
      </w:r>
      <w:r>
        <w:br/>
        <w:t>pseniczo zoszeb daval.</w:t>
      </w:r>
    </w:p>
    <w:p w14:paraId="1370E1A0" w14:textId="77777777" w:rsidR="00FD229F" w:rsidRDefault="00FD229F" w:rsidP="00FD229F">
      <w:pPr>
        <w:pStyle w:val="teiab"/>
      </w:pPr>
      <w:r>
        <w:t>Necsemurno pseniczo dava</w:t>
      </w:r>
      <w:r w:rsidRPr="005F5F59">
        <w:t>ſ</w:t>
      </w:r>
      <w:r>
        <w:t>se, szte</w:t>
      </w:r>
      <w:r>
        <w:br/>
        <w:t>szku</w:t>
      </w:r>
      <w:r w:rsidRPr="005F5F59">
        <w:t>ſ</w:t>
      </w:r>
      <w:r>
        <w:t>saval on szvoje offruvan</w:t>
      </w:r>
      <w:r>
        <w:br/>
        <w:t>vidi dim szvoi na zemli da</w:t>
      </w:r>
      <w:r>
        <w:br/>
        <w:t>ra</w:t>
      </w:r>
      <w:r w:rsidRPr="005F5F59">
        <w:t>ſ</w:t>
      </w:r>
      <w:r>
        <w:t>sterie, nyegov offer pak</w:t>
      </w:r>
      <w:r>
        <w:br/>
        <w:t>neprieten be</w:t>
      </w:r>
      <w:r w:rsidRPr="005F5F59">
        <w:t>ſ</w:t>
      </w:r>
      <w:r>
        <w:t>ze.</w:t>
      </w:r>
    </w:p>
    <w:p w14:paraId="6C8C7577" w14:textId="77777777" w:rsidR="00FD229F" w:rsidRDefault="00FD229F" w:rsidP="00FD229F">
      <w:pPr>
        <w:pStyle w:val="teiab"/>
      </w:pPr>
      <w:r>
        <w:t xml:space="preserve">Vre drugi szin </w:t>
      </w:r>
      <w:r w:rsidRPr="00FD3CED">
        <w:rPr>
          <w:rStyle w:val="teipersName"/>
        </w:rPr>
        <w:t>Adamuſse</w:t>
      </w:r>
      <w:r>
        <w:t xml:space="preserve"> be</w:t>
      </w:r>
      <w:r>
        <w:br/>
        <w:t>rodil szvoih ovecz deszetin</w:t>
      </w:r>
      <w:r>
        <w:br/>
        <w:t>ie daval, terie Bogu on t</w:t>
      </w:r>
      <w:r w:rsidRPr="00FD3CED">
        <w:rPr>
          <w:rStyle w:val="teigap"/>
        </w:rPr>
        <w:t>???</w:t>
      </w:r>
      <w:r>
        <w:br/>
        <w:t>ko alduva</w:t>
      </w:r>
      <w:r w:rsidRPr="005F5F59">
        <w:t>ſ</w:t>
      </w:r>
      <w:r>
        <w:t>se, nyega aldo</w:t>
      </w:r>
      <w:r w:rsidRPr="00FD3CED">
        <w:rPr>
          <w:rStyle w:val="teigap"/>
        </w:rPr>
        <w:t>???</w:t>
      </w:r>
      <w:r>
        <w:br/>
        <w:t>Bogu vügoden besse.</w:t>
      </w:r>
    </w:p>
    <w:p w14:paraId="638334DD" w14:textId="77777777" w:rsidR="00FD229F" w:rsidRDefault="00FD229F" w:rsidP="00FD229F">
      <w:pPr>
        <w:pStyle w:val="teiab"/>
      </w:pPr>
      <w:r>
        <w:t>Snyega offra dim na nebo id</w:t>
      </w:r>
      <w:r w:rsidRPr="00FD3CED">
        <w:rPr>
          <w:rStyle w:val="teigap"/>
        </w:rPr>
        <w:t>???</w:t>
      </w:r>
      <w:r>
        <w:br/>
        <w:t xml:space="preserve">se, </w:t>
      </w:r>
      <w:r w:rsidRPr="00FD3CED">
        <w:rPr>
          <w:rStyle w:val="teipersName"/>
        </w:rPr>
        <w:t>Cainovsze</w:t>
      </w:r>
      <w:r>
        <w:t xml:space="preserve"> po zemli razha-</w:t>
      </w:r>
      <w:r>
        <w:br/>
        <w:t>ia</w:t>
      </w:r>
      <w:r w:rsidRPr="005F5F59">
        <w:t>ſ</w:t>
      </w:r>
      <w:r>
        <w:t xml:space="preserve">se, kaiti </w:t>
      </w:r>
      <w:r w:rsidRPr="00FD3CED">
        <w:rPr>
          <w:rStyle w:val="teipersName"/>
        </w:rPr>
        <w:t>Cain</w:t>
      </w:r>
      <w:r>
        <w:t xml:space="preserve"> to nevern</w:t>
      </w:r>
      <w:r w:rsidRPr="00FD3CED">
        <w:rPr>
          <w:rStyle w:val="teigap"/>
        </w:rPr>
        <w:t>???</w:t>
      </w:r>
    </w:p>
    <w:p w14:paraId="3B8FEC02" w14:textId="77777777" w:rsidR="00FD229F" w:rsidRDefault="00FD229F" w:rsidP="00FD229F">
      <w:pPr>
        <w:pStyle w:val="teicatch-word"/>
      </w:pPr>
      <w:r>
        <w:t>csini</w:t>
      </w:r>
      <w:r w:rsidRPr="005F5F59">
        <w:t>ſ</w:t>
      </w:r>
      <w:r>
        <w:t>s</w:t>
      </w:r>
      <w:r w:rsidRPr="00FD3CED">
        <w:rPr>
          <w:rStyle w:val="teisupplied"/>
        </w:rPr>
        <w:t>e</w:t>
      </w:r>
    </w:p>
    <w:p w14:paraId="1B5DEDE2" w14:textId="77777777" w:rsidR="00FD229F" w:rsidRDefault="00FD229F" w:rsidP="00FD229F">
      <w:pPr>
        <w:spacing w:after="200"/>
      </w:pPr>
      <w:r>
        <w:br w:type="page"/>
      </w:r>
    </w:p>
    <w:p w14:paraId="7D7BB2D1" w14:textId="77777777" w:rsidR="00FD229F" w:rsidRDefault="00FD229F" w:rsidP="00FD229F">
      <w:pPr>
        <w:tabs>
          <w:tab w:val="left" w:pos="1276"/>
        </w:tabs>
      </w:pPr>
      <w:r>
        <w:lastRenderedPageBreak/>
        <w:t>/205/</w:t>
      </w:r>
    </w:p>
    <w:p w14:paraId="0D87F337" w14:textId="77777777" w:rsidR="00FD229F" w:rsidRDefault="00FD229F" w:rsidP="00FD229F">
      <w:pPr>
        <w:pStyle w:val="teifwPageNum"/>
      </w:pPr>
      <w:r>
        <w:t>125.</w:t>
      </w:r>
    </w:p>
    <w:p w14:paraId="338A3F0D" w14:textId="77777777" w:rsidR="00FD229F" w:rsidRDefault="00FD229F" w:rsidP="00FD229F">
      <w:pPr>
        <w:pStyle w:val="teiab"/>
      </w:pPr>
      <w:r w:rsidRPr="00FD3CED">
        <w:rPr>
          <w:rStyle w:val="teiadd"/>
        </w:rPr>
        <w:t>ni</w:t>
      </w:r>
      <w:r>
        <w:t xml:space="preserve"> csi</w:t>
      </w:r>
      <w:r w:rsidRPr="005F5F59">
        <w:t>ſ</w:t>
      </w:r>
      <w:r>
        <w:t>se, odversen on zato pred</w:t>
      </w:r>
      <w:r>
        <w:br/>
        <w:t>Bogom be</w:t>
      </w:r>
      <w:r w:rsidRPr="005F5F59">
        <w:t>ſ</w:t>
      </w:r>
      <w:r>
        <w:t>se.</w:t>
      </w:r>
    </w:p>
    <w:p w14:paraId="59A1A6CB" w14:textId="77777777" w:rsidR="00FD229F" w:rsidRDefault="00FD229F" w:rsidP="00FD229F">
      <w:pPr>
        <w:pStyle w:val="teiab"/>
      </w:pPr>
      <w:r>
        <w:t xml:space="preserve">Gda to vidi jalni </w:t>
      </w:r>
      <w:r w:rsidRPr="00FD3CED">
        <w:rPr>
          <w:rStyle w:val="teipersName"/>
        </w:rPr>
        <w:t>Cain</w:t>
      </w:r>
      <w:r>
        <w:t xml:space="preserve"> tusen be,</w:t>
      </w:r>
      <w:r>
        <w:br/>
        <w:t xml:space="preserve">na </w:t>
      </w:r>
      <w:r w:rsidRPr="00FD3CED">
        <w:rPr>
          <w:rStyle w:val="teipersName"/>
        </w:rPr>
        <w:t>Abela</w:t>
      </w:r>
      <w:r>
        <w:t xml:space="preserve"> bratcza kroto szer-</w:t>
      </w:r>
      <w:r>
        <w:br/>
        <w:t>dit be, szerczemusze prekro-</w:t>
      </w:r>
      <w:r>
        <w:br/>
        <w:t xml:space="preserve">to zburkalo be, na </w:t>
      </w:r>
      <w:r w:rsidRPr="00FD3CED">
        <w:rPr>
          <w:rStyle w:val="teipersName"/>
        </w:rPr>
        <w:t>Abelov</w:t>
      </w:r>
      <w:r>
        <w:t xml:space="preserve"> of-</w:t>
      </w:r>
      <w:r>
        <w:br/>
        <w:t>fer teda szerdit be.</w:t>
      </w:r>
    </w:p>
    <w:p w14:paraId="2988A81E" w14:textId="77777777" w:rsidR="00FD229F" w:rsidRDefault="00FD229F" w:rsidP="00FD229F">
      <w:pPr>
        <w:pStyle w:val="teiab"/>
      </w:pPr>
      <w:r>
        <w:t>A zmetelnov glavov rano vun</w:t>
      </w:r>
      <w:r>
        <w:br/>
        <w:t xml:space="preserve">poide, dokoncsavsi </w:t>
      </w:r>
      <w:r w:rsidRPr="00FD3CED">
        <w:rPr>
          <w:rStyle w:val="teipersName"/>
        </w:rPr>
        <w:t>Abelu</w:t>
      </w:r>
      <w:r>
        <w:t xml:space="preserve"> na</w:t>
      </w:r>
      <w:r>
        <w:br/>
        <w:t xml:space="preserve">zatertye, ter </w:t>
      </w:r>
      <w:r w:rsidRPr="00FD3CED">
        <w:rPr>
          <w:rStyle w:val="teipersName"/>
        </w:rPr>
        <w:t>Abela</w:t>
      </w:r>
      <w:r>
        <w:t xml:space="preserve"> zezval</w:t>
      </w:r>
      <w:r>
        <w:br/>
        <w:t>be</w:t>
      </w:r>
      <w:r w:rsidRPr="005F5F59">
        <w:t>ſ</w:t>
      </w:r>
      <w:r>
        <w:t>se</w:t>
      </w:r>
      <w:r w:rsidRPr="00FD3CED">
        <w:rPr>
          <w:rStyle w:val="teidel"/>
        </w:rPr>
        <w:t>,</w:t>
      </w:r>
      <w:r>
        <w:t xml:space="preserve"> na pole, davi bracza</w:t>
      </w:r>
      <w:r>
        <w:br/>
        <w:t>zbotom vre pobil ondi.</w:t>
      </w:r>
    </w:p>
    <w:p w14:paraId="7AA64FBA" w14:textId="77777777" w:rsidR="00FD229F" w:rsidRDefault="00FD229F" w:rsidP="00FD229F">
      <w:pPr>
        <w:pStyle w:val="teiab"/>
      </w:pPr>
      <w:r>
        <w:t xml:space="preserve">Vette </w:t>
      </w:r>
      <w:r w:rsidRPr="00FD3CED">
        <w:rPr>
          <w:rStyle w:val="teipersName"/>
        </w:rPr>
        <w:t>Cain</w:t>
      </w:r>
      <w:r>
        <w:t xml:space="preserve"> botta za poiaz vtek-</w:t>
      </w:r>
      <w:r>
        <w:br/>
        <w:t>no, te kpseniczi szvoim bra-</w:t>
      </w:r>
      <w:r>
        <w:br/>
        <w:t>czom poisel bil, pita nyega</w:t>
      </w:r>
      <w:r>
        <w:br/>
      </w:r>
      <w:r w:rsidRPr="00FD3CED">
        <w:rPr>
          <w:rStyle w:val="teipersName"/>
        </w:rPr>
        <w:t>Abel</w:t>
      </w:r>
      <w:r>
        <w:t xml:space="preserve"> zbotom kai hocses,</w:t>
      </w:r>
      <w:r>
        <w:br/>
        <w:t>recse nyemu dobroti</w:t>
      </w:r>
      <w:r w:rsidRPr="005F5F59">
        <w:t>ſ</w:t>
      </w:r>
      <w:r>
        <w:t>ze vukase.</w:t>
      </w:r>
    </w:p>
    <w:p w14:paraId="594D81B0" w14:textId="77777777" w:rsidR="00FD229F" w:rsidRDefault="00FD229F" w:rsidP="00FD229F">
      <w:pPr>
        <w:pStyle w:val="teicatch-word"/>
      </w:pPr>
      <w:r>
        <w:t>Zato</w:t>
      </w:r>
    </w:p>
    <w:p w14:paraId="0D75252B" w14:textId="77777777" w:rsidR="00FD229F" w:rsidRDefault="00FD229F" w:rsidP="00FD229F">
      <w:pPr>
        <w:spacing w:after="200"/>
      </w:pPr>
      <w:r>
        <w:br w:type="page"/>
      </w:r>
    </w:p>
    <w:p w14:paraId="621F8922" w14:textId="77777777" w:rsidR="00FD229F" w:rsidRDefault="00FD229F" w:rsidP="00FD229F">
      <w:pPr>
        <w:tabs>
          <w:tab w:val="left" w:pos="1276"/>
        </w:tabs>
      </w:pPr>
      <w:r>
        <w:lastRenderedPageBreak/>
        <w:t>/208/</w:t>
      </w:r>
    </w:p>
    <w:p w14:paraId="6EDCC520" w14:textId="77777777" w:rsidR="00FD229F" w:rsidRDefault="00FD229F" w:rsidP="00FD229F">
      <w:pPr>
        <w:pStyle w:val="teiab"/>
      </w:pPr>
      <w:r>
        <w:t xml:space="preserve">Zato jalni </w:t>
      </w:r>
      <w:r w:rsidRPr="00FD3CED">
        <w:rPr>
          <w:rStyle w:val="teipersName"/>
        </w:rPr>
        <w:t>Cain</w:t>
      </w:r>
      <w:r>
        <w:t xml:space="preserve"> kai recse br</w:t>
      </w:r>
      <w:r w:rsidRPr="00FD3CED">
        <w:rPr>
          <w:rStyle w:val="teigap"/>
        </w:rPr>
        <w:t>???</w:t>
      </w:r>
      <w:r>
        <w:br/>
        <w:t>czu, vnogi vrabczi poisli</w:t>
      </w:r>
      <w:r w:rsidRPr="005F5F59">
        <w:t>ſ</w:t>
      </w:r>
      <w:r>
        <w:t>ze</w:t>
      </w:r>
      <w:r>
        <w:br/>
        <w:t>na pseniczo, za vrabczi iaz</w:t>
      </w:r>
      <w:r>
        <w:br/>
        <w:t>hitati zbotom hocso, kme-</w:t>
      </w:r>
      <w:r>
        <w:br/>
        <w:t xml:space="preserve">szto Goszpon zacsul recse </w:t>
      </w:r>
      <w:r w:rsidRPr="00FD3CED">
        <w:rPr>
          <w:rStyle w:val="teipersName"/>
        </w:rPr>
        <w:t>Cain</w:t>
      </w:r>
    </w:p>
    <w:p w14:paraId="26834C6B" w14:textId="77777777" w:rsidR="00FD229F" w:rsidRDefault="00FD229F" w:rsidP="00FD229F">
      <w:pPr>
        <w:pStyle w:val="teiab"/>
      </w:pPr>
      <w:r>
        <w:t xml:space="preserve">Ei ti </w:t>
      </w:r>
      <w:r w:rsidRPr="00FD3CED">
        <w:rPr>
          <w:rStyle w:val="teipersName"/>
        </w:rPr>
        <w:t>Cain</w:t>
      </w:r>
      <w:r>
        <w:t xml:space="preserve"> kaisze szerdis na br</w:t>
      </w:r>
      <w:r w:rsidRPr="00FD3CED">
        <w:rPr>
          <w:rStyle w:val="teigap"/>
        </w:rPr>
        <w:t>???</w:t>
      </w:r>
      <w:r>
        <w:br/>
        <w:t>cza, zakai hocses ti vmoriti</w:t>
      </w:r>
      <w:r>
        <w:br/>
      </w:r>
      <w:r w:rsidRPr="00FD3CED">
        <w:rPr>
          <w:rStyle w:val="teipersName"/>
        </w:rPr>
        <w:t>Abela</w:t>
      </w:r>
      <w:r>
        <w:t>, ako bodes ti vre zlo</w:t>
      </w:r>
      <w:r>
        <w:br/>
        <w:t xml:space="preserve">csinil snyega, </w:t>
      </w:r>
      <w:r w:rsidRPr="00FD3CED">
        <w:rPr>
          <w:rStyle w:val="teipersName"/>
        </w:rPr>
        <w:t>Saltiga</w:t>
      </w:r>
      <w:r>
        <w:t xml:space="preserve"> bo, k</w:t>
      </w:r>
      <w:r w:rsidRPr="00FD3CED">
        <w:rPr>
          <w:rStyle w:val="teigap"/>
        </w:rPr>
        <w:t>???</w:t>
      </w:r>
      <w:r>
        <w:br/>
        <w:t>nyega pred tobom bo.</w:t>
      </w:r>
    </w:p>
    <w:p w14:paraId="16177F03" w14:textId="77777777" w:rsidR="00FD229F" w:rsidRDefault="00FD229F" w:rsidP="00FD229F">
      <w:pPr>
        <w:pStyle w:val="teiab"/>
      </w:pPr>
      <w:r>
        <w:t>Nad nyim hocses svoio obla</w:t>
      </w:r>
      <w:r w:rsidRPr="005F5F59">
        <w:t>ſ</w:t>
      </w:r>
      <w:r w:rsidRPr="00FD3CED">
        <w:rPr>
          <w:rStyle w:val="teigap"/>
        </w:rPr>
        <w:t>???</w:t>
      </w:r>
      <w:r>
        <w:br/>
        <w:t>imeti, saltiga bo veruimie</w:t>
      </w:r>
      <w:r>
        <w:br/>
        <w:t xml:space="preserve">nye ti, za Bosio recs </w:t>
      </w:r>
      <w:r w:rsidRPr="00FD3CED">
        <w:rPr>
          <w:rStyle w:val="teipersName"/>
        </w:rPr>
        <w:t>Cain</w:t>
      </w:r>
      <w:r>
        <w:br/>
        <w:t>nistar nemara, temsze bole</w:t>
      </w:r>
      <w:r>
        <w:br/>
        <w:t xml:space="preserve">na </w:t>
      </w:r>
      <w:r w:rsidRPr="00FD3CED">
        <w:rPr>
          <w:rStyle w:val="teipersName"/>
        </w:rPr>
        <w:t>Abela</w:t>
      </w:r>
      <w:r>
        <w:t xml:space="preserve"> razserdi.</w:t>
      </w:r>
    </w:p>
    <w:p w14:paraId="1E705D46" w14:textId="77777777" w:rsidR="00FD229F" w:rsidRDefault="00FD229F" w:rsidP="00FD229F">
      <w:pPr>
        <w:pStyle w:val="teicatch-word"/>
      </w:pPr>
      <w:r>
        <w:t>Ondi</w:t>
      </w:r>
    </w:p>
    <w:p w14:paraId="57B70F55" w14:textId="77777777" w:rsidR="00FD229F" w:rsidRDefault="00FD229F" w:rsidP="00FD229F">
      <w:pPr>
        <w:spacing w:after="200"/>
      </w:pPr>
      <w:r>
        <w:br w:type="page"/>
      </w:r>
    </w:p>
    <w:p w14:paraId="24D425F8" w14:textId="77777777" w:rsidR="00FD229F" w:rsidRDefault="00FD229F" w:rsidP="00FD229F">
      <w:pPr>
        <w:tabs>
          <w:tab w:val="left" w:pos="1276"/>
        </w:tabs>
      </w:pPr>
      <w:r>
        <w:lastRenderedPageBreak/>
        <w:t>/209/</w:t>
      </w:r>
    </w:p>
    <w:p w14:paraId="79C158C2" w14:textId="77777777" w:rsidR="00FD229F" w:rsidRDefault="00FD229F" w:rsidP="00FD229F">
      <w:pPr>
        <w:pStyle w:val="teifwPageNum"/>
      </w:pPr>
      <w:r>
        <w:t>126.</w:t>
      </w:r>
    </w:p>
    <w:p w14:paraId="0976F720" w14:textId="77777777" w:rsidR="00FD229F" w:rsidRDefault="00FD229F" w:rsidP="00FD229F">
      <w:pPr>
        <w:pStyle w:val="teiab"/>
      </w:pPr>
      <w:r>
        <w:t xml:space="preserve">Ondi kmesztu </w:t>
      </w:r>
      <w:r w:rsidRPr="00FD3CED">
        <w:rPr>
          <w:rStyle w:val="teipersName"/>
        </w:rPr>
        <w:t>Cain</w:t>
      </w:r>
      <w:r>
        <w:t xml:space="preserve"> recse </w:t>
      </w:r>
      <w:r w:rsidRPr="00FD3CED">
        <w:rPr>
          <w:rStyle w:val="teipersName"/>
        </w:rPr>
        <w:t>Abelu</w:t>
      </w:r>
      <w:r>
        <w:t>,</w:t>
      </w:r>
      <w:r>
        <w:br/>
        <w:t>dabi poisel snim hoditi po po-</w:t>
      </w:r>
      <w:r>
        <w:br/>
        <w:t>li, hocseva</w:t>
      </w:r>
      <w:r w:rsidRPr="005F5F59">
        <w:t>ſ</w:t>
      </w:r>
      <w:r>
        <w:t>ze kmesztu nazai</w:t>
      </w:r>
      <w:r>
        <w:br/>
        <w:t>vernoti, ondi szkaza jalno</w:t>
      </w:r>
      <w:r w:rsidRPr="005F5F59">
        <w:t>ſ</w:t>
      </w:r>
      <w:r>
        <w:t>zt</w:t>
      </w:r>
      <w:r>
        <w:br/>
        <w:t>szercza szvoiega.</w:t>
      </w:r>
    </w:p>
    <w:p w14:paraId="33F348CA" w14:textId="77777777" w:rsidR="00FD229F" w:rsidRDefault="00FD229F" w:rsidP="00FD229F">
      <w:pPr>
        <w:pStyle w:val="teiab"/>
      </w:pPr>
      <w:r>
        <w:t xml:space="preserve">Vette </w:t>
      </w:r>
      <w:r w:rsidRPr="00FD3CED">
        <w:rPr>
          <w:rStyle w:val="teipersName"/>
        </w:rPr>
        <w:t>Abel</w:t>
      </w:r>
      <w:r>
        <w:t xml:space="preserve"> kroto ponizen be</w:t>
      </w:r>
      <w:r w:rsidRPr="005F5F59">
        <w:t>ſ</w:t>
      </w:r>
      <w:r>
        <w:t>ze,</w:t>
      </w:r>
      <w:r>
        <w:br/>
      </w:r>
      <w:r w:rsidRPr="00FD3CED">
        <w:rPr>
          <w:rStyle w:val="teipersName"/>
        </w:rPr>
        <w:t>Cainove</w:t>
      </w:r>
      <w:r>
        <w:t xml:space="preserve"> fortele on ne zna</w:t>
      </w:r>
      <w:r w:rsidRPr="005F5F59">
        <w:t>ſ</w:t>
      </w:r>
      <w:r>
        <w:t>ze,</w:t>
      </w:r>
      <w:r>
        <w:br/>
        <w:t>na pole on zna</w:t>
      </w:r>
      <w:r w:rsidRPr="005F5F59">
        <w:t>ſ</w:t>
      </w:r>
      <w:r>
        <w:t xml:space="preserve">se z </w:t>
      </w:r>
      <w:r w:rsidRPr="00FD3CED">
        <w:rPr>
          <w:rStyle w:val="teipersName"/>
        </w:rPr>
        <w:t>Cainom</w:t>
      </w:r>
      <w:r>
        <w:br/>
        <w:t>poisel be</w:t>
      </w:r>
      <w:r w:rsidRPr="005F5F59">
        <w:t>ſ</w:t>
      </w:r>
      <w:r>
        <w:t>se, lepom recsiom</w:t>
      </w:r>
      <w:r>
        <w:br/>
      </w:r>
      <w:r w:rsidRPr="00FD3CED">
        <w:rPr>
          <w:rStyle w:val="teipersName"/>
        </w:rPr>
        <w:t>Abela</w:t>
      </w:r>
      <w:r>
        <w:t xml:space="preserve"> zezval be</w:t>
      </w:r>
      <w:r w:rsidRPr="005F5F59">
        <w:t>ſ</w:t>
      </w:r>
      <w:r>
        <w:t>se.</w:t>
      </w:r>
    </w:p>
    <w:p w14:paraId="173C2FC6" w14:textId="77777777" w:rsidR="00FD229F" w:rsidRDefault="00FD229F" w:rsidP="00FD229F">
      <w:pPr>
        <w:pStyle w:val="teiab"/>
      </w:pPr>
      <w:r w:rsidRPr="00FD3CED">
        <w:rPr>
          <w:rStyle w:val="teipersName"/>
        </w:rPr>
        <w:t>Cain</w:t>
      </w:r>
      <w:r>
        <w:t xml:space="preserve"> gdabi szvoioi szeitvi isel</w:t>
      </w:r>
      <w:r>
        <w:br/>
        <w:t>bil, scsernatom glavomie on</w:t>
      </w:r>
      <w:r>
        <w:br/>
        <w:t>teda bil, bracza szvega za</w:t>
      </w:r>
      <w:r>
        <w:br/>
        <w:t>vlaszi zgrabilie bil, botom szvo-</w:t>
      </w:r>
      <w:r>
        <w:br/>
        <w:t>im in na zemloga vdaril bil.</w:t>
      </w:r>
    </w:p>
    <w:p w14:paraId="7B016FDB" w14:textId="77777777" w:rsidR="00FD229F" w:rsidRDefault="00FD229F" w:rsidP="00FD229F">
      <w:pPr>
        <w:pStyle w:val="teiab"/>
      </w:pPr>
      <w:r>
        <w:t xml:space="preserve">Javcsocs </w:t>
      </w:r>
      <w:r w:rsidRPr="00FD3CED">
        <w:rPr>
          <w:rStyle w:val="teipersName"/>
        </w:rPr>
        <w:t>Abel</w:t>
      </w:r>
      <w:r>
        <w:t xml:space="preserve"> prosza</w:t>
      </w:r>
      <w:r w:rsidRPr="005F5F59">
        <w:t>ſ</w:t>
      </w:r>
      <w:r>
        <w:t>se szvega</w:t>
      </w:r>
    </w:p>
    <w:p w14:paraId="012D15DB" w14:textId="77777777" w:rsidR="00FD229F" w:rsidRDefault="00FD229F" w:rsidP="00FD229F">
      <w:pPr>
        <w:pStyle w:val="teicatch-word"/>
      </w:pPr>
      <w:r>
        <w:t>bracza</w:t>
      </w:r>
    </w:p>
    <w:p w14:paraId="39AC1840" w14:textId="77777777" w:rsidR="00FD229F" w:rsidRDefault="00FD229F" w:rsidP="00FD229F">
      <w:pPr>
        <w:spacing w:after="200"/>
      </w:pPr>
      <w:r>
        <w:br w:type="page"/>
      </w:r>
    </w:p>
    <w:p w14:paraId="1A2B10BE" w14:textId="77777777" w:rsidR="00FD229F" w:rsidRDefault="00FD229F" w:rsidP="00FD229F">
      <w:pPr>
        <w:tabs>
          <w:tab w:val="left" w:pos="1276"/>
        </w:tabs>
      </w:pPr>
      <w:r>
        <w:lastRenderedPageBreak/>
        <w:t>/210/</w:t>
      </w:r>
    </w:p>
    <w:p w14:paraId="012DFE87" w14:textId="77777777" w:rsidR="00FD229F" w:rsidRDefault="00FD229F" w:rsidP="00FD229F">
      <w:pPr>
        <w:pStyle w:val="teiab"/>
      </w:pPr>
      <w:r>
        <w:t>bratcza, hohar dabi nebi</w:t>
      </w:r>
      <w:r>
        <w:br/>
        <w:t>nyegov govori, kervolokecz</w:t>
      </w:r>
      <w:r>
        <w:br/>
        <w:t>nyega kak dabi sztekel z</w:t>
      </w:r>
      <w:r w:rsidRPr="00FD3CED">
        <w:rPr>
          <w:rStyle w:val="teigap"/>
        </w:rPr>
        <w:t>???</w:t>
      </w:r>
      <w:r>
        <w:br/>
        <w:t xml:space="preserve">to zbotom ondi vmori </w:t>
      </w:r>
      <w:r w:rsidRPr="00FD3CED">
        <w:rPr>
          <w:rStyle w:val="teipersName"/>
        </w:rPr>
        <w:t>Abela</w:t>
      </w:r>
      <w:r>
        <w:t>.</w:t>
      </w:r>
    </w:p>
    <w:p w14:paraId="5C8A28AE" w14:textId="77777777" w:rsidR="00FD229F" w:rsidRDefault="00FD229F" w:rsidP="00FD229F">
      <w:pPr>
        <w:pStyle w:val="teiab"/>
      </w:pPr>
      <w:r>
        <w:t>Setujocsi on pod iedno braz</w:t>
      </w:r>
      <w:r>
        <w:br/>
        <w:t>doga, ono vreme zavaliti</w:t>
      </w:r>
      <w:r>
        <w:br/>
      </w:r>
      <w:r w:rsidRPr="00FD3CED">
        <w:rPr>
          <w:rStyle w:val="teipersName"/>
        </w:rPr>
        <w:t>Abela</w:t>
      </w:r>
      <w:r>
        <w:t>, prebivati ondi hote</w:t>
      </w:r>
      <w:r>
        <w:br/>
        <w:t xml:space="preserve">se nyega, </w:t>
      </w:r>
      <w:r w:rsidRPr="00FD3CED">
        <w:rPr>
          <w:rStyle w:val="teipersName"/>
        </w:rPr>
        <w:t>Cainu</w:t>
      </w:r>
      <w:r>
        <w:t xml:space="preserve"> pak govo</w:t>
      </w:r>
      <w:r w:rsidRPr="00FD3CED">
        <w:rPr>
          <w:rStyle w:val="teigap"/>
        </w:rPr>
        <w:t>???</w:t>
      </w:r>
      <w:r>
        <w:br/>
        <w:t>ja</w:t>
      </w:r>
      <w:r w:rsidRPr="005F5F59">
        <w:t>ſ</w:t>
      </w:r>
      <w:r>
        <w:t>se i z neba.</w:t>
      </w:r>
    </w:p>
    <w:p w14:paraId="3B47786C" w14:textId="77777777" w:rsidR="00FD229F" w:rsidRDefault="00FD229F" w:rsidP="00FD229F">
      <w:pPr>
        <w:pStyle w:val="teiab"/>
      </w:pPr>
      <w:r>
        <w:t>Bogh zvelikim gla</w:t>
      </w:r>
      <w:r w:rsidRPr="005F5F59">
        <w:t>ſ</w:t>
      </w:r>
      <w:r>
        <w:t>zom z neba</w:t>
      </w:r>
      <w:r>
        <w:br/>
        <w:t xml:space="preserve">zakricsa, </w:t>
      </w:r>
      <w:r w:rsidRPr="00FD3CED">
        <w:rPr>
          <w:rStyle w:val="teipersName"/>
        </w:rPr>
        <w:t>Caine</w:t>
      </w:r>
      <w:r>
        <w:t xml:space="preserve"> mertva </w:t>
      </w:r>
      <w:r w:rsidRPr="00FD3CED">
        <w:rPr>
          <w:rStyle w:val="teipersName"/>
        </w:rPr>
        <w:t>Abel</w:t>
      </w:r>
      <w:r>
        <w:br/>
        <w:t>nezataiga, bracza szvega B</w:t>
      </w:r>
      <w:r w:rsidRPr="00FD3CED">
        <w:rPr>
          <w:rStyle w:val="teigap"/>
        </w:rPr>
        <w:t>???</w:t>
      </w:r>
      <w:r>
        <w:br/>
        <w:t>tak nyemu govori, nemam</w:t>
      </w:r>
      <w:r>
        <w:br/>
        <w:t xml:space="preserve">paszke </w:t>
      </w:r>
      <w:r w:rsidRPr="00FD3CED">
        <w:rPr>
          <w:rStyle w:val="teipersName"/>
        </w:rPr>
        <w:t>Cain</w:t>
      </w:r>
      <w:r>
        <w:t xml:space="preserve"> recse na nyeg</w:t>
      </w:r>
      <w:r w:rsidRPr="00FD3CED">
        <w:rPr>
          <w:rStyle w:val="teigap"/>
        </w:rPr>
        <w:t>???</w:t>
      </w:r>
    </w:p>
    <w:p w14:paraId="3FE3AB0A" w14:textId="77777777" w:rsidR="00FD229F" w:rsidRDefault="00FD229F" w:rsidP="00FD229F">
      <w:pPr>
        <w:pStyle w:val="teiab"/>
      </w:pPr>
      <w:r>
        <w:t>Vem iaz neiszem varuvacs b???</w:t>
      </w:r>
      <w:r w:rsidRPr="00FD3CED">
        <w:rPr>
          <w:rStyle w:val="teigap"/>
        </w:rPr>
        <w:br/>
      </w:r>
      <w:r w:rsidRPr="00FD3CED">
        <w:rPr>
          <w:rStyle w:val="teipersName"/>
        </w:rPr>
        <w:t>Abelov</w:t>
      </w:r>
      <w:r>
        <w:t>, paszke neiszem ta</w:t>
      </w:r>
    </w:p>
    <w:p w14:paraId="1C257660" w14:textId="77777777" w:rsidR="00FD229F" w:rsidRDefault="00FD229F" w:rsidP="00FD229F">
      <w:pPr>
        <w:pStyle w:val="teicatch-word"/>
      </w:pPr>
      <w:r>
        <w:t>kai</w:t>
      </w:r>
    </w:p>
    <w:p w14:paraId="643B0F40" w14:textId="77777777" w:rsidR="00FD229F" w:rsidRDefault="00FD229F" w:rsidP="00FD229F">
      <w:pPr>
        <w:spacing w:after="200"/>
      </w:pPr>
      <w:r>
        <w:br w:type="page"/>
      </w:r>
    </w:p>
    <w:p w14:paraId="48C4E3F0" w14:textId="77777777" w:rsidR="00FD229F" w:rsidRDefault="00FD229F" w:rsidP="00FD229F">
      <w:pPr>
        <w:tabs>
          <w:tab w:val="left" w:pos="1276"/>
        </w:tabs>
      </w:pPr>
      <w:r>
        <w:lastRenderedPageBreak/>
        <w:t>/211/</w:t>
      </w:r>
    </w:p>
    <w:p w14:paraId="44695849" w14:textId="77777777" w:rsidR="00FD229F" w:rsidRDefault="00FD229F" w:rsidP="00FD229F">
      <w:pPr>
        <w:pStyle w:val="teifwPageNum"/>
      </w:pPr>
      <w:r>
        <w:t>127.</w:t>
      </w:r>
    </w:p>
    <w:p w14:paraId="186CCA27" w14:textId="77777777" w:rsidR="00FD229F" w:rsidRDefault="00FD229F" w:rsidP="00FD229F">
      <w:pPr>
        <w:pStyle w:val="teiab"/>
      </w:pPr>
      <w:r>
        <w:t>kai noszil na nyega, nika-</w:t>
      </w:r>
      <w:r>
        <w:br/>
        <w:t>kve surbe neiszem noszil</w:t>
      </w:r>
      <w:r>
        <w:br/>
        <w:t xml:space="preserve">na nyega, </w:t>
      </w:r>
      <w:r w:rsidRPr="00F87C88">
        <w:rPr>
          <w:rStyle w:val="teidel"/>
        </w:rPr>
        <w:t>kadie</w:t>
      </w:r>
      <w:r>
        <w:t xml:space="preserve"> </w:t>
      </w:r>
      <w:r w:rsidRPr="00F87C88">
        <w:rPr>
          <w:rStyle w:val="teiadd"/>
        </w:rPr>
        <w:t xml:space="preserve">gdeje </w:t>
      </w:r>
      <w:r>
        <w:t>hodil,on</w:t>
      </w:r>
      <w:r>
        <w:br/>
        <w:t>sivocs neznam toga.</w:t>
      </w:r>
    </w:p>
    <w:p w14:paraId="209407A5" w14:textId="77777777" w:rsidR="00FD229F" w:rsidRDefault="00FD229F" w:rsidP="00FD229F">
      <w:pPr>
        <w:pStyle w:val="teiab"/>
      </w:pPr>
      <w:r>
        <w:t>Goszpodin Bogh zviszoke</w:t>
      </w:r>
      <w:r w:rsidRPr="00F87C88">
        <w:rPr>
          <w:rStyle w:val="teidel"/>
        </w:rPr>
        <w:t>ga</w:t>
      </w:r>
      <w:r>
        <w:t xml:space="preserve"> ne-</w:t>
      </w:r>
      <w:r>
        <w:br/>
        <w:t>b</w:t>
      </w:r>
      <w:r w:rsidRPr="00F87C88">
        <w:rPr>
          <w:rStyle w:val="teidel"/>
        </w:rPr>
        <w:t>a</w:t>
      </w:r>
      <w:r w:rsidRPr="00F87C88">
        <w:rPr>
          <w:rStyle w:val="teiadd"/>
        </w:rPr>
        <w:t>e</w:t>
      </w:r>
      <w:r>
        <w:t xml:space="preserve"> kricsi, na te recsi </w:t>
      </w:r>
      <w:r w:rsidRPr="00F87C88">
        <w:rPr>
          <w:rStyle w:val="teipersName"/>
        </w:rPr>
        <w:t>Caino-</w:t>
      </w:r>
      <w:r w:rsidRPr="00F87C88">
        <w:rPr>
          <w:rStyle w:val="teipersName"/>
        </w:rPr>
        <w:br/>
        <w:t>ve</w:t>
      </w:r>
      <w:r>
        <w:t xml:space="preserve"> tak recse, zemla szve</w:t>
      </w:r>
      <w:r>
        <w:br/>
        <w:t>gerlo odperlaie, ar pod braz-</w:t>
      </w:r>
      <w:r>
        <w:br/>
        <w:t>do pokopal</w:t>
      </w:r>
      <w:r w:rsidRPr="005F5F59">
        <w:t>ſ</w:t>
      </w:r>
      <w:r>
        <w:t xml:space="preserve">zi </w:t>
      </w:r>
      <w:r w:rsidRPr="00F87C88">
        <w:rPr>
          <w:rStyle w:val="teipersName"/>
        </w:rPr>
        <w:t>Abela</w:t>
      </w:r>
      <w:r>
        <w:t>.</w:t>
      </w:r>
    </w:p>
    <w:p w14:paraId="69F617BC" w14:textId="77777777" w:rsidR="00FD229F" w:rsidRDefault="00FD229F" w:rsidP="00FD229F">
      <w:pPr>
        <w:pStyle w:val="teiab"/>
      </w:pPr>
      <w:r>
        <w:t>Ovo tvega bratcza kervie pra-</w:t>
      </w:r>
      <w:r>
        <w:br/>
        <w:t>vdena, placsocs kricsi kmeni</w:t>
      </w:r>
      <w:r>
        <w:br/>
        <w:t>csresz vsza nebe</w:t>
      </w:r>
      <w:r w:rsidRPr="005F5F59">
        <w:t>ſ</w:t>
      </w:r>
      <w:r>
        <w:t>za, scho szli-</w:t>
      </w:r>
      <w:r>
        <w:br/>
        <w:t>sati prosnye bratcza tvoiega,</w:t>
      </w:r>
      <w:r>
        <w:br/>
        <w:t xml:space="preserve">a ti </w:t>
      </w:r>
      <w:r w:rsidRPr="00F87C88">
        <w:rPr>
          <w:rStyle w:val="teipersName"/>
        </w:rPr>
        <w:t>Cain</w:t>
      </w:r>
      <w:r>
        <w:t xml:space="preserve"> bodes zversen zracsuna.</w:t>
      </w:r>
    </w:p>
    <w:p w14:paraId="20F97C7D" w14:textId="77777777" w:rsidR="00FD229F" w:rsidRDefault="00FD229F" w:rsidP="00FD229F">
      <w:pPr>
        <w:pStyle w:val="teiab"/>
      </w:pPr>
      <w:r>
        <w:t xml:space="preserve">Zato iszto Goszpon prekle </w:t>
      </w:r>
      <w:r w:rsidRPr="00F87C88">
        <w:rPr>
          <w:rStyle w:val="teipersName"/>
        </w:rPr>
        <w:t>Caina</w:t>
      </w:r>
      <w:r>
        <w:t>,</w:t>
      </w:r>
      <w:r>
        <w:br/>
        <w:t>za nyegovo lüdomorsztvo</w:t>
      </w:r>
    </w:p>
    <w:p w14:paraId="1E297E2F" w14:textId="77777777" w:rsidR="00FD229F" w:rsidRDefault="00FD229F" w:rsidP="00FD229F">
      <w:pPr>
        <w:pStyle w:val="teicatch-word"/>
      </w:pPr>
      <w:r>
        <w:t>zvers</w:t>
      </w:r>
    </w:p>
    <w:p w14:paraId="38DAA272" w14:textId="77777777" w:rsidR="00FD229F" w:rsidRDefault="00FD229F" w:rsidP="00FD229F">
      <w:pPr>
        <w:spacing w:after="200"/>
      </w:pPr>
      <w:r>
        <w:br w:type="page"/>
      </w:r>
    </w:p>
    <w:p w14:paraId="3696D34B" w14:textId="77777777" w:rsidR="00FD229F" w:rsidRDefault="00FD229F" w:rsidP="00FD229F">
      <w:pPr>
        <w:tabs>
          <w:tab w:val="left" w:pos="1276"/>
        </w:tabs>
      </w:pPr>
      <w:r>
        <w:lastRenderedPageBreak/>
        <w:t>/212/</w:t>
      </w:r>
    </w:p>
    <w:p w14:paraId="5334C2F4" w14:textId="77777777" w:rsidR="00FD229F" w:rsidRDefault="00FD229F" w:rsidP="00FD229F">
      <w:pPr>
        <w:pStyle w:val="teiab"/>
      </w:pPr>
      <w:r>
        <w:t>zversega, vekivecsno sa-</w:t>
      </w:r>
      <w:r>
        <w:br/>
        <w:t>loszt zatem versega, derli</w:t>
      </w:r>
      <w:r>
        <w:br/>
        <w:t xml:space="preserve">csocs </w:t>
      </w:r>
      <w:r w:rsidRPr="007A3BF1">
        <w:rPr>
          <w:rStyle w:val="teipersName"/>
        </w:rPr>
        <w:t>Cain</w:t>
      </w:r>
      <w:r>
        <w:t xml:space="preserve"> presztra</w:t>
      </w:r>
      <w:r w:rsidRPr="005F5F59">
        <w:t>ſ</w:t>
      </w:r>
      <w:r>
        <w:t>si</w:t>
      </w:r>
      <w:r w:rsidRPr="005F5F59">
        <w:t>ſ</w:t>
      </w:r>
      <w:r>
        <w:t>ze on</w:t>
      </w:r>
      <w:r>
        <w:br/>
        <w:t>teda.</w:t>
      </w:r>
    </w:p>
    <w:p w14:paraId="2A27FB42" w14:textId="77777777" w:rsidR="00FD229F" w:rsidRDefault="00FD229F" w:rsidP="00FD229F">
      <w:pPr>
        <w:pStyle w:val="teiab"/>
      </w:pPr>
      <w:r>
        <w:t xml:space="preserve">Preklet bodi </w:t>
      </w:r>
      <w:r w:rsidRPr="007A3BF1">
        <w:rPr>
          <w:rStyle w:val="teipersName"/>
        </w:rPr>
        <w:t>Cain</w:t>
      </w:r>
      <w:r>
        <w:t xml:space="preserve"> za sivota, t</w:t>
      </w:r>
      <w:r w:rsidRPr="007A3BF1">
        <w:rPr>
          <w:rStyle w:val="teigap"/>
        </w:rPr>
        <w:t>???</w:t>
      </w:r>
      <w:r>
        <w:br/>
        <w:t>preklet bodi na toi okrogl</w:t>
      </w:r>
      <w:r w:rsidRPr="007A3BF1">
        <w:rPr>
          <w:rStyle w:val="teisupplied"/>
        </w:rPr>
        <w:t>o</w:t>
      </w:r>
      <w:r w:rsidRPr="007A3BF1">
        <w:rPr>
          <w:rStyle w:val="teigap"/>
        </w:rPr>
        <w:t>???</w:t>
      </w:r>
      <w:r>
        <w:br/>
        <w:t>zemli, preklet bodi natom</w:t>
      </w:r>
      <w:r>
        <w:br/>
        <w:t>szveiti sivocsi, preklet bodi</w:t>
      </w:r>
      <w:r>
        <w:br/>
        <w:t>hodecsi i vsztajocsi.</w:t>
      </w:r>
    </w:p>
    <w:p w14:paraId="5ADEED0A" w14:textId="77777777" w:rsidR="00FD229F" w:rsidRDefault="00FD229F" w:rsidP="00FD229F">
      <w:pPr>
        <w:pStyle w:val="teiab"/>
      </w:pPr>
      <w:r>
        <w:t>Da pred tobom zemla bode pre-</w:t>
      </w:r>
      <w:r>
        <w:br/>
        <w:t xml:space="preserve">kleta, za prekletye kervi </w:t>
      </w:r>
      <w:r w:rsidRPr="007A3BF1">
        <w:rPr>
          <w:rStyle w:val="teigap"/>
        </w:rPr>
        <w:t>???</w:t>
      </w:r>
      <w:r>
        <w:br/>
        <w:t xml:space="preserve">szta </w:t>
      </w:r>
      <w:r w:rsidRPr="007A3BF1">
        <w:rPr>
          <w:rStyle w:val="teipersName"/>
        </w:rPr>
        <w:t>Abela</w:t>
      </w:r>
      <w:r>
        <w:t>, toti bodi za nyega</w:t>
      </w:r>
      <w:r>
        <w:br/>
        <w:t>ve szmerti placsa, i da blo</w:t>
      </w:r>
      <w:r w:rsidRPr="007A3BF1">
        <w:rPr>
          <w:rStyle w:val="teigap"/>
        </w:rPr>
        <w:t>???</w:t>
      </w:r>
      <w:r>
        <w:br/>
        <w:t>po toi zemli vekoma.</w:t>
      </w:r>
    </w:p>
    <w:p w14:paraId="35387F36" w14:textId="77777777" w:rsidR="00FD229F" w:rsidRDefault="00FD229F" w:rsidP="00FD229F">
      <w:pPr>
        <w:pStyle w:val="teiab"/>
      </w:pPr>
      <w:r>
        <w:t>Sivi totu na zemli ne roditi</w:t>
      </w:r>
      <w:r>
        <w:br/>
        <w:t>nikakova szada dati ne plo</w:t>
      </w:r>
      <w:r w:rsidRPr="007A3BF1">
        <w:rPr>
          <w:rStyle w:val="teigap"/>
        </w:rPr>
        <w:t>???</w:t>
      </w:r>
    </w:p>
    <w:p w14:paraId="537507A5" w14:textId="77777777" w:rsidR="00FD229F" w:rsidRDefault="00FD229F" w:rsidP="00FD229F">
      <w:pPr>
        <w:pStyle w:val="teicatch-word"/>
      </w:pPr>
      <w:r>
        <w:t>Vszeg</w:t>
      </w:r>
    </w:p>
    <w:p w14:paraId="4BB3144A" w14:textId="77777777" w:rsidR="00FD229F" w:rsidRDefault="00FD229F" w:rsidP="00FD229F">
      <w:pPr>
        <w:spacing w:after="200"/>
      </w:pPr>
      <w:r>
        <w:br w:type="page"/>
      </w:r>
    </w:p>
    <w:p w14:paraId="301E426F" w14:textId="77777777" w:rsidR="00FD229F" w:rsidRDefault="00FD229F" w:rsidP="00FD229F">
      <w:pPr>
        <w:tabs>
          <w:tab w:val="left" w:pos="1276"/>
        </w:tabs>
      </w:pPr>
      <w:r>
        <w:lastRenderedPageBreak/>
        <w:t>/213/</w:t>
      </w:r>
    </w:p>
    <w:p w14:paraId="13E77737" w14:textId="77777777" w:rsidR="00FD229F" w:rsidRDefault="00FD229F" w:rsidP="00FD229F">
      <w:pPr>
        <w:pStyle w:val="teifwPageNum"/>
      </w:pPr>
      <w:r>
        <w:t>128.</w:t>
      </w:r>
    </w:p>
    <w:p w14:paraId="31D5391F" w14:textId="77777777" w:rsidR="00FD229F" w:rsidRDefault="00FD229F" w:rsidP="00FD229F">
      <w:pPr>
        <w:pStyle w:val="teiab"/>
      </w:pPr>
      <w:r>
        <w:t>vszegdar bodi blodecsi potoi</w:t>
      </w:r>
      <w:r>
        <w:br/>
        <w:t>zemli, tvoi rok trüd vesz za-</w:t>
      </w:r>
      <w:r>
        <w:br/>
        <w:t>man dati bode.</w:t>
      </w:r>
    </w:p>
    <w:p w14:paraId="5BFD2051" w14:textId="77777777" w:rsidR="00FD229F" w:rsidRDefault="00FD229F" w:rsidP="00FD229F">
      <w:pPr>
        <w:pStyle w:val="teiab"/>
      </w:pPr>
      <w:r>
        <w:t xml:space="preserve">Blodnik bodi </w:t>
      </w:r>
      <w:r w:rsidRPr="007A3BF1">
        <w:rPr>
          <w:rStyle w:val="teipersName"/>
        </w:rPr>
        <w:t>Cain</w:t>
      </w:r>
      <w:r>
        <w:t xml:space="preserve"> sivota ti, blod-</w:t>
      </w:r>
      <w:r>
        <w:br/>
        <w:t>nik bodi na toi okrogloi zem-</w:t>
      </w:r>
      <w:r>
        <w:br/>
        <w:t>li, tvega bratcza nyegovo kerv</w:t>
      </w:r>
      <w:r>
        <w:br/>
        <w:t xml:space="preserve">popilszi, ar pogubi </w:t>
      </w:r>
      <w:r w:rsidRPr="007A3BF1">
        <w:rPr>
          <w:rStyle w:val="teipersName"/>
        </w:rPr>
        <w:t>Abela</w:t>
      </w:r>
      <w:r>
        <w:t xml:space="preserve"> natoi</w:t>
      </w:r>
      <w:r>
        <w:br/>
        <w:t>zemli.</w:t>
      </w:r>
    </w:p>
    <w:p w14:paraId="18CDBD43" w14:textId="77777777" w:rsidR="00FD229F" w:rsidRDefault="00FD229F" w:rsidP="00FD229F">
      <w:pPr>
        <w:pStyle w:val="teiab"/>
      </w:pPr>
      <w:r>
        <w:t xml:space="preserve">Presztrassi sze </w:t>
      </w:r>
      <w:r w:rsidRPr="007A3BF1">
        <w:rPr>
          <w:rStyle w:val="teipersName"/>
        </w:rPr>
        <w:t>Cain</w:t>
      </w:r>
      <w:r>
        <w:t xml:space="preserve"> pred Bos-</w:t>
      </w:r>
      <w:r>
        <w:br/>
        <w:t>iom reicsjom, bojecsisze re-</w:t>
      </w:r>
      <w:r>
        <w:br/>
        <w:t>cse takvo be</w:t>
      </w:r>
      <w:r w:rsidRPr="005F5F59">
        <w:t>ſ</w:t>
      </w:r>
      <w:r>
        <w:t>zedo, moi grehi</w:t>
      </w:r>
      <w:r>
        <w:br/>
        <w:t>pak od toga veksiszo, nego</w:t>
      </w:r>
      <w:r>
        <w:br/>
        <w:t>bibil odpu</w:t>
      </w:r>
      <w:r w:rsidRPr="005F5F59">
        <w:t>ſ</w:t>
      </w:r>
      <w:r>
        <w:t>ztek za miloscho.</w:t>
      </w:r>
    </w:p>
    <w:p w14:paraId="27E27428" w14:textId="77777777" w:rsidR="00FD229F" w:rsidRDefault="00FD229F" w:rsidP="00FD229F">
      <w:pPr>
        <w:pStyle w:val="teiab"/>
      </w:pPr>
      <w:r>
        <w:t>Za jalnoszt mo vre ia zaver-</w:t>
      </w:r>
      <w:r>
        <w:br/>
        <w:t>sen bodem, chlovik blodni</w:t>
      </w:r>
    </w:p>
    <w:p w14:paraId="358EDA94" w14:textId="77777777" w:rsidR="00FD229F" w:rsidRDefault="00FD229F" w:rsidP="00FD229F">
      <w:pPr>
        <w:pStyle w:val="teicatch-word"/>
      </w:pPr>
      <w:r>
        <w:t>ncüdo</w:t>
      </w:r>
    </w:p>
    <w:p w14:paraId="44643482" w14:textId="77777777" w:rsidR="00FD229F" w:rsidRDefault="00FD229F" w:rsidP="00FD229F">
      <w:pPr>
        <w:spacing w:after="200"/>
      </w:pPr>
      <w:r>
        <w:br w:type="page"/>
      </w:r>
    </w:p>
    <w:p w14:paraId="533F49C6" w14:textId="77777777" w:rsidR="00FD229F" w:rsidRDefault="00FD229F" w:rsidP="00FD229F">
      <w:pPr>
        <w:tabs>
          <w:tab w:val="left" w:pos="1276"/>
        </w:tabs>
      </w:pPr>
      <w:r>
        <w:lastRenderedPageBreak/>
        <w:t>/214/</w:t>
      </w:r>
    </w:p>
    <w:p w14:paraId="3DFE1602" w14:textId="77777777" w:rsidR="00FD229F" w:rsidRDefault="00FD229F" w:rsidP="00FD229F">
      <w:pPr>
        <w:pStyle w:val="teiab"/>
      </w:pPr>
      <w:r>
        <w:t>nevolni iaz bodem, zpred ocsi</w:t>
      </w:r>
      <w:r>
        <w:br/>
        <w:t>iaz Bosie tvoih poidem, ar od</w:t>
      </w:r>
      <w:r>
        <w:br/>
        <w:t>tebe dalko odhicsen bodem.</w:t>
      </w:r>
    </w:p>
    <w:p w14:paraId="579F25D7" w14:textId="77777777" w:rsidR="00FD229F" w:rsidRDefault="00FD229F" w:rsidP="00FD229F">
      <w:pPr>
        <w:pStyle w:val="teiab"/>
      </w:pPr>
      <w:r>
        <w:t>To znam dobro kod me godi na</w:t>
      </w:r>
      <w:r>
        <w:br/>
        <w:t>de sto, lekme</w:t>
      </w:r>
      <w:r w:rsidRPr="005F5F59">
        <w:t>ſ</w:t>
      </w:r>
      <w:r>
        <w:t>ztome vmori vu</w:t>
      </w:r>
      <w:r>
        <w:br/>
        <w:t>ono vöro, Bogh mu recse, nis-</w:t>
      </w:r>
      <w:r>
        <w:br/>
        <w:t>che te ne zbantuie, kastiga</w:t>
      </w:r>
      <w:r>
        <w:br/>
        <w:t>bo, ki vmoriti stel bite.</w:t>
      </w:r>
    </w:p>
    <w:p w14:paraId="0F7B7E27" w14:textId="77777777" w:rsidR="00FD229F" w:rsidRDefault="00FD229F" w:rsidP="00FD229F">
      <w:pPr>
        <w:pStyle w:val="teiab"/>
      </w:pPr>
      <w:r>
        <w:t xml:space="preserve">Poide </w:t>
      </w:r>
      <w:r w:rsidRPr="005D695E">
        <w:rPr>
          <w:rStyle w:val="teipersName"/>
        </w:rPr>
        <w:t>Cain</w:t>
      </w:r>
      <w:r>
        <w:t xml:space="preserve"> zpred oblicza Bosieg</w:t>
      </w:r>
      <w:r>
        <w:br/>
        <w:t>viedno zemlo, na szuncseni</w:t>
      </w:r>
      <w:r>
        <w:br/>
        <w:t>zhod odide, koga naide pov-</w:t>
      </w:r>
      <w:r>
        <w:br/>
        <w:t>szudi boiszega, potomtoga d</w:t>
      </w:r>
      <w:r w:rsidRPr="005D695E">
        <w:rPr>
          <w:rStyle w:val="teigap"/>
        </w:rPr>
        <w:t>???</w:t>
      </w:r>
      <w:r>
        <w:br/>
        <w:t>o vecs on neide.</w:t>
      </w:r>
    </w:p>
    <w:p w14:paraId="0FA357DE" w14:textId="77777777" w:rsidR="00FD229F" w:rsidRDefault="00FD229F" w:rsidP="00FD229F">
      <w:pPr>
        <w:pStyle w:val="teiab"/>
      </w:pPr>
      <w:r>
        <w:t xml:space="preserve">Nigdar sze </w:t>
      </w:r>
      <w:r w:rsidRPr="005D695E">
        <w:rPr>
          <w:rStyle w:val="teipersName"/>
        </w:rPr>
        <w:t>Cain</w:t>
      </w:r>
      <w:r>
        <w:t xml:space="preserve"> zgrehov vun </w:t>
      </w:r>
      <w:r w:rsidRPr="005D695E">
        <w:rPr>
          <w:rStyle w:val="teigap"/>
        </w:rPr>
        <w:t>???</w:t>
      </w:r>
      <w:r>
        <w:br/>
        <w:t>verno, niti proszi za odpus-</w:t>
      </w:r>
      <w:r>
        <w:br/>
        <w:t>chanye Boga, tesze szkvan</w:t>
      </w:r>
    </w:p>
    <w:p w14:paraId="086E8DE2" w14:textId="77777777" w:rsidR="00FD229F" w:rsidRDefault="00FD229F" w:rsidP="00FD229F">
      <w:pPr>
        <w:pStyle w:val="teicatch-word"/>
      </w:pPr>
      <w:r>
        <w:t>ar</w:t>
      </w:r>
      <w:r w:rsidRPr="005F5F59">
        <w:t>ſ</w:t>
      </w:r>
      <w:r>
        <w:t>ze</w:t>
      </w:r>
    </w:p>
    <w:p w14:paraId="1445CD5A" w14:textId="77777777" w:rsidR="00FD229F" w:rsidRDefault="00FD229F" w:rsidP="00FD229F">
      <w:pPr>
        <w:spacing w:after="200"/>
      </w:pPr>
      <w:r>
        <w:br w:type="page"/>
      </w:r>
    </w:p>
    <w:p w14:paraId="54E3BCA7" w14:textId="77777777" w:rsidR="00FD229F" w:rsidRDefault="00FD229F" w:rsidP="00FD229F">
      <w:pPr>
        <w:tabs>
          <w:tab w:val="left" w:pos="1276"/>
        </w:tabs>
      </w:pPr>
      <w:r>
        <w:lastRenderedPageBreak/>
        <w:t>/215/</w:t>
      </w:r>
    </w:p>
    <w:p w14:paraId="3FC92D08" w14:textId="77777777" w:rsidR="00FD229F" w:rsidRDefault="00FD229F" w:rsidP="00FD229F">
      <w:pPr>
        <w:pStyle w:val="teifwPageNum"/>
      </w:pPr>
      <w:r>
        <w:t>129.</w:t>
      </w:r>
    </w:p>
    <w:p w14:paraId="23D167FF" w14:textId="77777777" w:rsidR="00FD229F" w:rsidRDefault="00FD229F" w:rsidP="00FD229F">
      <w:pPr>
        <w:pStyle w:val="teiab"/>
      </w:pPr>
      <w:r>
        <w:t>arsze nei verno zgrehov,</w:t>
      </w:r>
      <w:r>
        <w:br/>
        <w:t>niti hocse vchiniti pobolsanye.</w:t>
      </w:r>
    </w:p>
    <w:p w14:paraId="338F5E2E" w14:textId="77777777" w:rsidR="00FD229F" w:rsidRDefault="00FD229F" w:rsidP="00FD229F">
      <w:pPr>
        <w:pStyle w:val="teiab"/>
      </w:pPr>
      <w:r>
        <w:t>Kervolokczi to vam bodi cronica,</w:t>
      </w:r>
      <w:r>
        <w:br/>
        <w:t>prekleti</w:t>
      </w:r>
      <w:r w:rsidRPr="005F5F59">
        <w:t>ſ</w:t>
      </w:r>
      <w:r>
        <w:t>zte i szlednyi, od Boga,</w:t>
      </w:r>
      <w:r>
        <w:br/>
        <w:t>csi pokora vi csiniti nesche-</w:t>
      </w:r>
      <w:r>
        <w:br/>
        <w:t>te peklen</w:t>
      </w:r>
      <w:r w:rsidRPr="005F5F59">
        <w:t>ſ</w:t>
      </w:r>
      <w:r>
        <w:t>zkoga vraga bode-</w:t>
      </w:r>
      <w:r>
        <w:br/>
        <w:t>te robje.</w:t>
      </w:r>
    </w:p>
    <w:p w14:paraId="1E1CDB90" w14:textId="77777777" w:rsidR="00FD229F" w:rsidRDefault="00FD229F" w:rsidP="00FD229F">
      <w:pPr>
        <w:pStyle w:val="teiab"/>
      </w:pPr>
      <w:r>
        <w:t xml:space="preserve">Mertva szina </w:t>
      </w:r>
      <w:r w:rsidRPr="005D695E">
        <w:rPr>
          <w:rStyle w:val="teipersName"/>
        </w:rPr>
        <w:t>Abela</w:t>
      </w:r>
      <w:r>
        <w:t xml:space="preserve"> </w:t>
      </w:r>
      <w:r w:rsidRPr="005D695E">
        <w:rPr>
          <w:rStyle w:val="teipersName"/>
        </w:rPr>
        <w:t>Adam</w:t>
      </w:r>
      <w:r>
        <w:t xml:space="preserve"> pla-</w:t>
      </w:r>
      <w:r>
        <w:br/>
        <w:t>cse, ar leprai dva teda is-</w:t>
      </w:r>
      <w:r>
        <w:br/>
        <w:t>che ime</w:t>
      </w:r>
      <w:r w:rsidRPr="005F5F59">
        <w:t>ſ</w:t>
      </w:r>
      <w:r>
        <w:t>se, zmed nyi eden</w:t>
      </w:r>
      <w:r>
        <w:br/>
        <w:t>peklen</w:t>
      </w:r>
      <w:r w:rsidRPr="005F5F59">
        <w:t>ſ</w:t>
      </w:r>
      <w:r>
        <w:t>zkim vragom poszta,</w:t>
      </w:r>
      <w:r>
        <w:br/>
        <w:t>drugi v Bosi or</w:t>
      </w:r>
      <w:r w:rsidRPr="005F5F59">
        <w:t>ſ</w:t>
      </w:r>
      <w:r>
        <w:t>zag pride vnebe</w:t>
      </w:r>
      <w:r w:rsidRPr="005F5F59">
        <w:t>ſ</w:t>
      </w:r>
      <w:r>
        <w:t>za.</w:t>
      </w:r>
    </w:p>
    <w:p w14:paraId="541FD66A" w14:textId="77777777" w:rsidR="00FD229F" w:rsidRDefault="00FD229F" w:rsidP="00FD229F">
      <w:pPr>
        <w:pStyle w:val="teiab"/>
      </w:pPr>
      <w:r>
        <w:t xml:space="preserve">Zmertva szina </w:t>
      </w:r>
      <w:r w:rsidRPr="005D695E">
        <w:rPr>
          <w:rStyle w:val="teipersName"/>
        </w:rPr>
        <w:t>Adam</w:t>
      </w:r>
      <w:r>
        <w:t xml:space="preserve"> szeje poza-</w:t>
      </w:r>
      <w:r>
        <w:br/>
        <w:t xml:space="preserve">bil, ar drugi szin od </w:t>
      </w:r>
      <w:r w:rsidRPr="005D695E">
        <w:rPr>
          <w:rStyle w:val="teipersName"/>
        </w:rPr>
        <w:t>Eve</w:t>
      </w:r>
      <w:r>
        <w:t xml:space="preserve"> sz ero-</w:t>
      </w:r>
      <w:r>
        <w:br/>
        <w:t xml:space="preserve">dil bil, za </w:t>
      </w:r>
      <w:r w:rsidRPr="005D695E">
        <w:rPr>
          <w:rStyle w:val="teipersName"/>
        </w:rPr>
        <w:t>Abela</w:t>
      </w:r>
      <w:r>
        <w:t xml:space="preserve"> szveitszeje</w:t>
      </w:r>
      <w:r>
        <w:br/>
        <w:t xml:space="preserve">paki zval bil, koteroga </w:t>
      </w:r>
      <w:r w:rsidRPr="005D695E">
        <w:rPr>
          <w:rStyle w:val="teipersName"/>
        </w:rPr>
        <w:t>Cain</w:t>
      </w:r>
      <w:r>
        <w:br/>
        <w:t>be preidi vmoril.</w:t>
      </w:r>
    </w:p>
    <w:p w14:paraId="647175B3" w14:textId="77777777" w:rsidR="00FD229F" w:rsidRDefault="00FD229F" w:rsidP="00FD229F">
      <w:pPr>
        <w:pStyle w:val="teicatch-word"/>
      </w:pPr>
      <w:r>
        <w:t>Lüdo</w:t>
      </w:r>
    </w:p>
    <w:p w14:paraId="6FBD4205" w14:textId="77777777" w:rsidR="00FD229F" w:rsidRDefault="00FD229F" w:rsidP="00FD229F">
      <w:pPr>
        <w:spacing w:after="200"/>
      </w:pPr>
      <w:r>
        <w:br w:type="page"/>
      </w:r>
    </w:p>
    <w:p w14:paraId="4A9AAC88" w14:textId="77777777" w:rsidR="00FD229F" w:rsidRDefault="00FD229F" w:rsidP="00FD229F">
      <w:pPr>
        <w:tabs>
          <w:tab w:val="left" w:pos="1276"/>
        </w:tabs>
      </w:pPr>
      <w:r>
        <w:lastRenderedPageBreak/>
        <w:t>/216/</w:t>
      </w:r>
    </w:p>
    <w:p w14:paraId="2AD9BAD8" w14:textId="77777777" w:rsidR="00FD229F" w:rsidRDefault="00FD229F" w:rsidP="00FD229F">
      <w:pPr>
        <w:pStyle w:val="teiab"/>
      </w:pPr>
      <w:r>
        <w:t xml:space="preserve">Lüdomorczi z </w:t>
      </w:r>
      <w:r w:rsidRPr="005D695E">
        <w:rPr>
          <w:rStyle w:val="teipersName"/>
        </w:rPr>
        <w:t>Cainom</w:t>
      </w:r>
      <w:r>
        <w:t xml:space="preserve"> nezginite,</w:t>
      </w:r>
      <w:r>
        <w:br/>
        <w:t>kak Sidovi tako vi ne vcsini-</w:t>
      </w:r>
      <w:r>
        <w:br/>
        <w:t>te, ako neschete vu grehe</w:t>
      </w:r>
      <w:r>
        <w:br/>
        <w:t xml:space="preserve">opadnete, kakie </w:t>
      </w:r>
      <w:r w:rsidRPr="005D695E">
        <w:rPr>
          <w:rStyle w:val="teipersName"/>
        </w:rPr>
        <w:t>Cain</w:t>
      </w:r>
      <w:r>
        <w:t xml:space="preserve"> toga vi</w:t>
      </w:r>
      <w:r>
        <w:br/>
        <w:t>ne vchinite.</w:t>
      </w:r>
    </w:p>
    <w:p w14:paraId="7DE1B759" w14:textId="77777777" w:rsidR="00FD229F" w:rsidRDefault="00FD229F" w:rsidP="00FD229F">
      <w:pPr>
        <w:pStyle w:val="teiab"/>
      </w:pPr>
      <w:r>
        <w:t>Ar stima</w:t>
      </w:r>
      <w:r w:rsidRPr="005F5F59">
        <w:t>ſ</w:t>
      </w:r>
      <w:r>
        <w:t>se on veksi szvoi gre</w:t>
      </w:r>
      <w:r w:rsidRPr="005D695E">
        <w:rPr>
          <w:rStyle w:val="teigap"/>
        </w:rPr>
        <w:t>???</w:t>
      </w:r>
      <w:r>
        <w:br/>
        <w:t xml:space="preserve">biti, nebi mogla miloscha </w:t>
      </w:r>
      <w:r w:rsidRPr="005D695E">
        <w:rPr>
          <w:rStyle w:val="teigap"/>
        </w:rPr>
        <w:t>???</w:t>
      </w:r>
      <w:r>
        <w:br/>
        <w:t>sa biti, zato paki grehov ne</w:t>
      </w:r>
      <w:r>
        <w:br/>
        <w:t>naszleduite, da vszi navkup</w:t>
      </w:r>
      <w:r>
        <w:br/>
        <w:t xml:space="preserve">z </w:t>
      </w:r>
      <w:r w:rsidRPr="005D695E">
        <w:rPr>
          <w:rStyle w:val="teipersName"/>
        </w:rPr>
        <w:t>Cainom</w:t>
      </w:r>
      <w:r>
        <w:t xml:space="preserve"> nezginete.</w:t>
      </w:r>
    </w:p>
    <w:p w14:paraId="5743CB17" w14:textId="77777777" w:rsidR="00FD229F" w:rsidRDefault="00FD229F" w:rsidP="00FD229F">
      <w:pPr>
        <w:pStyle w:val="teiab"/>
      </w:pPr>
      <w:r>
        <w:t>Veta peszen szpravlenaie zda</w:t>
      </w:r>
      <w:r w:rsidRPr="005D695E">
        <w:rPr>
          <w:rStyle w:val="teigap"/>
        </w:rPr>
        <w:t>???</w:t>
      </w:r>
      <w:r>
        <w:br/>
        <w:t>verse, i szvetoga piszma v</w:t>
      </w:r>
      <w:r w:rsidRPr="005D695E">
        <w:rPr>
          <w:rStyle w:val="teigap"/>
        </w:rPr>
        <w:t>???</w:t>
      </w:r>
      <w:r>
        <w:br/>
        <w:t>ka vzetaie, v nedelischi p</w:t>
      </w:r>
      <w:r w:rsidRPr="005D695E">
        <w:rPr>
          <w:rStyle w:val="teigap"/>
        </w:rPr>
        <w:t>???</w:t>
      </w:r>
      <w:r>
        <w:br/>
        <w:t>delek pervo posztni, mei-</w:t>
      </w:r>
      <w:r>
        <w:br/>
        <w:t>szeczaje den oszmi.</w:t>
      </w:r>
    </w:p>
    <w:p w14:paraId="5ED311A3" w14:textId="77777777" w:rsidR="00FD229F" w:rsidRDefault="00FD229F" w:rsidP="00FD229F">
      <w:pPr>
        <w:pStyle w:val="teiclosure"/>
      </w:pPr>
      <w:r>
        <w:t>Amen.</w:t>
      </w:r>
    </w:p>
    <w:p w14:paraId="625883B6" w14:textId="77777777" w:rsidR="00FD229F" w:rsidRDefault="00FD229F" w:rsidP="00FD229F">
      <w:pPr>
        <w:pStyle w:val="teicatch-word"/>
      </w:pPr>
      <w:r>
        <w:t>Pe</w:t>
      </w:r>
      <w:r w:rsidRPr="005F5F59">
        <w:t>ſ</w:t>
      </w:r>
      <w:r>
        <w:t xml:space="preserve">ze </w:t>
      </w:r>
    </w:p>
    <w:p w14:paraId="78C1D3BA" w14:textId="77777777" w:rsidR="00FD229F" w:rsidRDefault="00FD229F" w:rsidP="00FD229F">
      <w:pPr>
        <w:spacing w:after="200"/>
      </w:pPr>
      <w:r>
        <w:br w:type="page"/>
      </w:r>
    </w:p>
    <w:p w14:paraId="3EE47504" w14:textId="77777777" w:rsidR="00FD229F" w:rsidRDefault="00FD229F" w:rsidP="00FD229F">
      <w:pPr>
        <w:tabs>
          <w:tab w:val="left" w:pos="1276"/>
        </w:tabs>
      </w:pPr>
      <w:r>
        <w:lastRenderedPageBreak/>
        <w:t>/217/</w:t>
      </w:r>
    </w:p>
    <w:p w14:paraId="5D69EA66" w14:textId="77777777" w:rsidR="00FD229F" w:rsidRDefault="00FD229F" w:rsidP="00FD229F">
      <w:pPr>
        <w:pStyle w:val="teifwPageNum"/>
      </w:pPr>
      <w:r>
        <w:t>130.</w:t>
      </w:r>
    </w:p>
    <w:p w14:paraId="435243FD" w14:textId="77777777" w:rsidR="00FD229F" w:rsidRDefault="00FD229F" w:rsidP="00FD229F">
      <w:pPr>
        <w:pStyle w:val="Naslov2"/>
      </w:pPr>
      <w:r>
        <w:t xml:space="preserve">Peszen od </w:t>
      </w:r>
      <w:r w:rsidRPr="005D695E">
        <w:rPr>
          <w:rStyle w:val="teipersName"/>
        </w:rPr>
        <w:t>Marie Magdalene</w:t>
      </w:r>
    </w:p>
    <w:p w14:paraId="46072131" w14:textId="77777777" w:rsidR="00FD229F" w:rsidRDefault="00FD229F" w:rsidP="00FD229F">
      <w:pPr>
        <w:pStyle w:val="teiab"/>
      </w:pPr>
      <w:bookmarkStart w:id="0" w:name="_GoBack"/>
      <w:r>
        <w:t>Pravszo popevali vu jed-</w:t>
      </w:r>
      <w:r>
        <w:br/>
        <w:t>noi popevki, osztavi</w:t>
      </w:r>
      <w:r w:rsidRPr="005F5F59">
        <w:t>ſ</w:t>
      </w:r>
      <w:r>
        <w:t>ze</w:t>
      </w:r>
      <w:r>
        <w:br/>
        <w:t>zgrehov sivi szvetom sit-</w:t>
      </w:r>
      <w:r>
        <w:br/>
        <w:t xml:space="preserve">ki, gresna </w:t>
      </w:r>
      <w:r w:rsidRPr="003B2A33">
        <w:rPr>
          <w:rStyle w:val="teipersName"/>
        </w:rPr>
        <w:t>Magdalena</w:t>
      </w:r>
      <w:r>
        <w:t xml:space="preserve"> pelda</w:t>
      </w:r>
      <w:r>
        <w:br/>
        <w:t>bodi vutom, od ke bodem vezdai</w:t>
      </w:r>
      <w:r>
        <w:br/>
        <w:t>popeval na kratki.</w:t>
      </w:r>
    </w:p>
    <w:bookmarkEnd w:id="0"/>
    <w:p w14:paraId="1A913E4D" w14:textId="77777777" w:rsidR="00FD229F" w:rsidRDefault="00FD229F" w:rsidP="00FD229F">
      <w:pPr>
        <w:pStyle w:val="teiab"/>
      </w:pPr>
      <w:r>
        <w:t>Bom redom govoril, kakie vgreh</w:t>
      </w:r>
      <w:r>
        <w:br/>
        <w:t>opala, i kakie okorno vu gre-</w:t>
      </w:r>
      <w:r>
        <w:br/>
        <w:t>hi sivela, i zatem kakszeje</w:t>
      </w:r>
      <w:r>
        <w:br/>
        <w:t>gBogu povernola, po poeniten-</w:t>
      </w:r>
      <w:r>
        <w:br/>
        <w:t>tij, miloscho proszila.</w:t>
      </w:r>
    </w:p>
    <w:p w14:paraId="510FE038" w14:textId="77777777" w:rsidR="00FD229F" w:rsidRDefault="00FD229F" w:rsidP="00FD229F">
      <w:pPr>
        <w:pStyle w:val="teiab"/>
      </w:pPr>
      <w:r w:rsidRPr="003B2A33">
        <w:rPr>
          <w:rStyle w:val="teipersName"/>
        </w:rPr>
        <w:t>Lazar</w:t>
      </w:r>
      <w:r>
        <w:t xml:space="preserve"> po imeni vsidocsini be</w:t>
      </w:r>
      <w:r w:rsidRPr="005F5F59">
        <w:t>ſ</w:t>
      </w:r>
      <w:r>
        <w:t>se,</w:t>
      </w:r>
      <w:r>
        <w:br/>
        <w:t>koteri dvei sze</w:t>
      </w:r>
      <w:r w:rsidRPr="005F5F59">
        <w:t>ſ</w:t>
      </w:r>
      <w:r>
        <w:t>ztri predragi</w:t>
      </w:r>
      <w:r>
        <w:br/>
        <w:t>ime</w:t>
      </w:r>
      <w:r w:rsidRPr="005F5F59">
        <w:t>ſ</w:t>
      </w:r>
      <w:r>
        <w:t>se, edna</w:t>
      </w:r>
      <w:r w:rsidRPr="005F5F59">
        <w:t>ſ</w:t>
      </w:r>
      <w:r>
        <w:t xml:space="preserve">ze </w:t>
      </w:r>
      <w:r w:rsidRPr="003B2A33">
        <w:rPr>
          <w:rStyle w:val="teipersName"/>
        </w:rPr>
        <w:t>Maria</w:t>
      </w:r>
      <w:r>
        <w:t xml:space="preserve"> </w:t>
      </w:r>
      <w:r w:rsidRPr="003B2A33">
        <w:rPr>
          <w:rStyle w:val="teipersName"/>
        </w:rPr>
        <w:t>Magda-</w:t>
      </w:r>
      <w:r w:rsidRPr="003B2A33">
        <w:rPr>
          <w:rStyle w:val="teipersName"/>
        </w:rPr>
        <w:br/>
        <w:t>lena</w:t>
      </w:r>
      <w:r>
        <w:t xml:space="preserve"> zva</w:t>
      </w:r>
      <w:r w:rsidRPr="005F5F59">
        <w:t>ſ</w:t>
      </w:r>
      <w:r>
        <w:t>se, a te druge ime</w:t>
      </w:r>
      <w:r>
        <w:br/>
        <w:t xml:space="preserve">szkerbna </w:t>
      </w:r>
      <w:r w:rsidRPr="003B2A33">
        <w:rPr>
          <w:rStyle w:val="teipersName"/>
        </w:rPr>
        <w:t>Martha</w:t>
      </w:r>
      <w:r>
        <w:t xml:space="preserve"> be</w:t>
      </w:r>
      <w:r w:rsidRPr="005F5F59">
        <w:t>ſ</w:t>
      </w:r>
      <w:r>
        <w:t>se.</w:t>
      </w:r>
    </w:p>
    <w:p w14:paraId="6919B2C9" w14:textId="77777777" w:rsidR="00FD229F" w:rsidRDefault="00FD229F" w:rsidP="00FD229F">
      <w:pPr>
        <w:pStyle w:val="teicatch-word"/>
      </w:pPr>
      <w:r>
        <w:t>Pre</w:t>
      </w:r>
    </w:p>
    <w:p w14:paraId="19ECBF2F" w14:textId="77777777" w:rsidR="00FD229F" w:rsidRDefault="00FD229F" w:rsidP="00FD229F">
      <w:pPr>
        <w:spacing w:after="200"/>
      </w:pPr>
      <w:r>
        <w:br w:type="page"/>
      </w:r>
    </w:p>
    <w:p w14:paraId="2A6F32B6" w14:textId="77777777" w:rsidR="00FD229F" w:rsidRDefault="00FD229F" w:rsidP="00FD229F">
      <w:pPr>
        <w:tabs>
          <w:tab w:val="left" w:pos="1276"/>
        </w:tabs>
      </w:pPr>
      <w:r>
        <w:lastRenderedPageBreak/>
        <w:t>/218/</w:t>
      </w:r>
    </w:p>
    <w:p w14:paraId="06F93248" w14:textId="77777777" w:rsidR="00FD229F" w:rsidRDefault="00FD229F" w:rsidP="00FD229F">
      <w:pPr>
        <w:pStyle w:val="teiab"/>
      </w:pPr>
      <w:r>
        <w:t xml:space="preserve">Prebogati </w:t>
      </w:r>
      <w:r w:rsidRPr="003B2A33">
        <w:rPr>
          <w:rStyle w:val="teipersName"/>
        </w:rPr>
        <w:t>Sÿrus</w:t>
      </w:r>
      <w:r>
        <w:t xml:space="preserve"> ovih otecz be</w:t>
      </w:r>
      <w:r w:rsidRPr="005F5F59">
        <w:t>ſ</w:t>
      </w:r>
      <w:r>
        <w:t>s</w:t>
      </w:r>
      <w:r w:rsidRPr="003B2A33">
        <w:rPr>
          <w:rStyle w:val="teigap"/>
        </w:rPr>
        <w:t>???</w:t>
      </w:r>
      <w:r>
        <w:br/>
        <w:t>od koga nyim vnogo blaga</w:t>
      </w:r>
      <w:r>
        <w:br/>
        <w:t xml:space="preserve">osztanosze, vu </w:t>
      </w:r>
      <w:r w:rsidRPr="003B2A33">
        <w:rPr>
          <w:rStyle w:val="teiplaceName"/>
        </w:rPr>
        <w:t>Jeruselemi</w:t>
      </w:r>
      <w:r>
        <w:t xml:space="preserve"> edn</w:t>
      </w:r>
      <w:r w:rsidRPr="003B2A33">
        <w:rPr>
          <w:rStyle w:val="teigap"/>
        </w:rPr>
        <w:t>???</w:t>
      </w:r>
      <w:r>
        <w:br/>
        <w:t>lepe hise, i dva lepa grada,</w:t>
      </w:r>
      <w:r>
        <w:br/>
        <w:t>po nyem szi dobisse.</w:t>
      </w:r>
    </w:p>
    <w:p w14:paraId="210AB68C" w14:textId="77777777" w:rsidR="00FD229F" w:rsidRDefault="00FD229F" w:rsidP="00FD229F">
      <w:pPr>
        <w:pStyle w:val="teiab"/>
      </w:pPr>
      <w:r>
        <w:t>Po ocsine szmerti radelili</w:t>
      </w:r>
      <w:r w:rsidRPr="005F5F59">
        <w:t>ſ</w:t>
      </w:r>
      <w:r>
        <w:t>ze</w:t>
      </w:r>
      <w:r w:rsidRPr="005F5F59">
        <w:t>ſ</w:t>
      </w:r>
      <w:r>
        <w:t>ze</w:t>
      </w:r>
      <w:r>
        <w:br/>
        <w:t xml:space="preserve">ona lepa hisa </w:t>
      </w:r>
      <w:r w:rsidRPr="003B2A33">
        <w:rPr>
          <w:rStyle w:val="teipersName"/>
        </w:rPr>
        <w:t>Lazara</w:t>
      </w:r>
      <w:r>
        <w:t xml:space="preserve"> dopad</w:t>
      </w:r>
      <w:r w:rsidRPr="003B2A33">
        <w:rPr>
          <w:rStyle w:val="teigap"/>
        </w:rPr>
        <w:t>???</w:t>
      </w:r>
      <w:r>
        <w:br/>
      </w:r>
      <w:r w:rsidRPr="003B2A33">
        <w:rPr>
          <w:rStyle w:val="teipersName"/>
        </w:rPr>
        <w:t>Magdalum</w:t>
      </w:r>
      <w:r>
        <w:t xml:space="preserve"> grad </w:t>
      </w:r>
      <w:r w:rsidRPr="003B2A33">
        <w:rPr>
          <w:rStyle w:val="teipersName"/>
        </w:rPr>
        <w:t>Magdalena</w:t>
      </w:r>
      <w:r>
        <w:br/>
        <w:t xml:space="preserve">szkebi vzeme, lepa </w:t>
      </w:r>
      <w:r w:rsidRPr="003B2A33">
        <w:rPr>
          <w:rStyle w:val="teipersName"/>
        </w:rPr>
        <w:t>Bethaia</w:t>
      </w:r>
      <w:r>
        <w:t xml:space="preserve"> pri</w:t>
      </w:r>
      <w:r>
        <w:br/>
      </w:r>
      <w:r w:rsidRPr="003B2A33">
        <w:rPr>
          <w:rStyle w:val="teipersName"/>
        </w:rPr>
        <w:t>Marthi</w:t>
      </w:r>
      <w:r>
        <w:t xml:space="preserve"> osztane.</w:t>
      </w:r>
    </w:p>
    <w:p w14:paraId="3309C9CA" w14:textId="77777777" w:rsidR="00FD229F" w:rsidRDefault="00FD229F" w:rsidP="00FD229F">
      <w:pPr>
        <w:pStyle w:val="teiab"/>
      </w:pPr>
      <w:r>
        <w:t>Christus zvucseniki kovoi</w:t>
      </w:r>
      <w:r w:rsidRPr="005F5F59">
        <w:t>ſ</w:t>
      </w:r>
      <w:r>
        <w:t>ze ver-</w:t>
      </w:r>
      <w:r>
        <w:br/>
      </w:r>
      <w:r w:rsidRPr="005F5F59">
        <w:t>ſ</w:t>
      </w:r>
      <w:r>
        <w:t xml:space="preserve">se, i czisztom deviczo </w:t>
      </w:r>
      <w:r w:rsidRPr="003B2A33">
        <w:rPr>
          <w:rStyle w:val="teipersName"/>
        </w:rPr>
        <w:t>Mario</w:t>
      </w:r>
      <w:r>
        <w:br/>
        <w:t xml:space="preserve">navkupe, kada z </w:t>
      </w:r>
      <w:r w:rsidRPr="004E37B8">
        <w:rPr>
          <w:rStyle w:val="teiplaceName"/>
        </w:rPr>
        <w:t>Paliloe</w:t>
      </w:r>
      <w:r>
        <w:t xml:space="preserve"> tr</w:t>
      </w:r>
      <w:r w:rsidRPr="003B2A33">
        <w:rPr>
          <w:rStyle w:val="teigap"/>
        </w:rPr>
        <w:t>???</w:t>
      </w:r>
      <w:r>
        <w:br/>
        <w:t>den doisel be</w:t>
      </w:r>
      <w:r w:rsidRPr="005F5F59">
        <w:t>ſ</w:t>
      </w:r>
      <w:r>
        <w:t>se, pri nyoi</w:t>
      </w:r>
      <w:r>
        <w:br/>
        <w:t>csino</w:t>
      </w:r>
      <w:r w:rsidRPr="005F5F59">
        <w:t>ſ</w:t>
      </w:r>
      <w:r>
        <w:t>se, tak varas poido</w:t>
      </w:r>
      <w:r w:rsidRPr="005F5F59">
        <w:t>ſ</w:t>
      </w:r>
      <w:r>
        <w:t>se.</w:t>
      </w:r>
    </w:p>
    <w:p w14:paraId="198F1550" w14:textId="77777777" w:rsidR="00FD229F" w:rsidRDefault="00FD229F" w:rsidP="00FD229F">
      <w:pPr>
        <w:pStyle w:val="teiab"/>
      </w:pPr>
      <w:r>
        <w:t xml:space="preserve">Ovdi </w:t>
      </w:r>
      <w:r w:rsidRPr="004E37B8">
        <w:rPr>
          <w:rStyle w:val="teipersName"/>
        </w:rPr>
        <w:t>Martha</w:t>
      </w:r>
      <w:r>
        <w:t xml:space="preserve"> vnoga Christu</w:t>
      </w:r>
      <w:r w:rsidRPr="005F5F59">
        <w:t>ſ</w:t>
      </w:r>
      <w:r>
        <w:t>se</w:t>
      </w:r>
      <w:r>
        <w:br/>
        <w:t>csuda, vidila szli</w:t>
      </w:r>
      <w:r w:rsidRPr="005F5F59">
        <w:t>ſ</w:t>
      </w:r>
      <w:r>
        <w:t>sa po kter</w:t>
      </w:r>
      <w:r w:rsidRPr="004E37B8">
        <w:rPr>
          <w:rStyle w:val="teigap"/>
        </w:rPr>
        <w:t>???</w:t>
      </w:r>
    </w:p>
    <w:p w14:paraId="21316A1E" w14:textId="77777777" w:rsidR="00FD229F" w:rsidRDefault="00FD229F" w:rsidP="00FD229F">
      <w:pPr>
        <w:pStyle w:val="teicatch-word"/>
      </w:pPr>
      <w:r>
        <w:t>pozn</w:t>
      </w:r>
    </w:p>
    <w:p w14:paraId="7FC0C262" w14:textId="77777777" w:rsidR="00FD229F" w:rsidRDefault="00FD229F" w:rsidP="00FD229F">
      <w:pPr>
        <w:spacing w:after="200"/>
      </w:pPr>
      <w:r>
        <w:br w:type="page"/>
      </w:r>
    </w:p>
    <w:p w14:paraId="20EE205D" w14:textId="77777777" w:rsidR="00FD229F" w:rsidRDefault="00FD229F" w:rsidP="00FD229F">
      <w:pPr>
        <w:tabs>
          <w:tab w:val="left" w:pos="1276"/>
        </w:tabs>
      </w:pPr>
      <w:r>
        <w:lastRenderedPageBreak/>
        <w:t>/219/</w:t>
      </w:r>
    </w:p>
    <w:p w14:paraId="6A5C65E0" w14:textId="77777777" w:rsidR="00FD229F" w:rsidRDefault="00FD229F" w:rsidP="00FD229F">
      <w:pPr>
        <w:pStyle w:val="teifwPageNum"/>
      </w:pPr>
      <w:r>
        <w:t>131.</w:t>
      </w:r>
    </w:p>
    <w:p w14:paraId="75BD3743" w14:textId="77777777" w:rsidR="00FD229F" w:rsidRDefault="00FD229F" w:rsidP="00FD229F">
      <w:pPr>
        <w:pStyle w:val="teiab"/>
      </w:pPr>
      <w:r>
        <w:t>poznala, kaie on te pravi</w:t>
      </w:r>
      <w:r>
        <w:br/>
        <w:t xml:space="preserve">Bosi </w:t>
      </w:r>
      <w:r w:rsidRPr="004E37B8">
        <w:rPr>
          <w:rStyle w:val="teipersName"/>
        </w:rPr>
        <w:t>Agnecz</w:t>
      </w:r>
      <w:r>
        <w:t xml:space="preserve"> vörva, kakoie</w:t>
      </w:r>
      <w:r>
        <w:br/>
        <w:t>kersztitel govoril od nyega.</w:t>
      </w:r>
    </w:p>
    <w:p w14:paraId="76FDECF6" w14:textId="77777777" w:rsidR="00FD229F" w:rsidRDefault="00FD229F" w:rsidP="00FD229F">
      <w:pPr>
        <w:pStyle w:val="teiab"/>
      </w:pPr>
      <w:r w:rsidRPr="004E37B8">
        <w:rPr>
          <w:rStyle w:val="teipersName"/>
        </w:rPr>
        <w:t>Magdalena</w:t>
      </w:r>
      <w:r>
        <w:t>ie pak necsiszto si-</w:t>
      </w:r>
      <w:r>
        <w:br/>
        <w:t>vela, szedem vragov kszebi</w:t>
      </w:r>
      <w:r>
        <w:br/>
        <w:t>za ktero pu</w:t>
      </w:r>
      <w:r w:rsidRPr="005F5F59">
        <w:t>ſ</w:t>
      </w:r>
      <w:r>
        <w:t>ztila, zato kako</w:t>
      </w:r>
      <w:r>
        <w:br/>
        <w:t>modri od toga szpomina, arje</w:t>
      </w:r>
      <w:r>
        <w:br/>
        <w:t>szedem glavni grehov vucsini-</w:t>
      </w:r>
      <w:r>
        <w:br/>
        <w:t>la.</w:t>
      </w:r>
    </w:p>
    <w:p w14:paraId="0678A1AA" w14:textId="77777777" w:rsidR="00FD229F" w:rsidRDefault="00FD229F" w:rsidP="00FD229F">
      <w:pPr>
        <w:pStyle w:val="teiab"/>
      </w:pPr>
      <w:r>
        <w:t>Ono more biti, ar te peklen</w:t>
      </w:r>
      <w:r w:rsidRPr="005F5F59">
        <w:t>ſ</w:t>
      </w:r>
      <w:r>
        <w:t>zk-</w:t>
      </w:r>
      <w:r>
        <w:br/>
        <w:t>ki vragh, grehe vszegdar na-</w:t>
      </w:r>
      <w:r>
        <w:br/>
        <w:t>szleduie, lubi, i na nye zape-</w:t>
      </w:r>
      <w:r>
        <w:br/>
        <w:t>la, zato koteri chlek vgre-</w:t>
      </w:r>
      <w:r>
        <w:br/>
        <w:t>hi</w:t>
      </w:r>
      <w:r w:rsidRPr="005F5F59">
        <w:t>ſ</w:t>
      </w:r>
      <w:r>
        <w:t>ze na</w:t>
      </w:r>
      <w:r w:rsidRPr="005F5F59">
        <w:t>ſ</w:t>
      </w:r>
      <w:r>
        <w:t>zlaja, vnyem szi</w:t>
      </w:r>
      <w:r>
        <w:br/>
        <w:t>vrag peklen</w:t>
      </w:r>
      <w:r w:rsidRPr="005F5F59">
        <w:t>ſ</w:t>
      </w:r>
      <w:r>
        <w:t>zki prebiva-</w:t>
      </w:r>
      <w:r>
        <w:br/>
        <w:t>nye szpravla.</w:t>
      </w:r>
    </w:p>
    <w:p w14:paraId="5CDEB9D1" w14:textId="77777777" w:rsidR="00FD229F" w:rsidRDefault="00FD229F" w:rsidP="00FD229F">
      <w:pPr>
        <w:pStyle w:val="teiab"/>
      </w:pPr>
      <w:r>
        <w:t xml:space="preserve">I </w:t>
      </w:r>
      <w:r w:rsidRPr="004E37B8">
        <w:rPr>
          <w:rStyle w:val="teipersName"/>
        </w:rPr>
        <w:t>Magdalenaie</w:t>
      </w:r>
      <w:r>
        <w:t xml:space="preserve"> kroto pregresila, </w:t>
      </w:r>
    </w:p>
    <w:p w14:paraId="678B7691" w14:textId="77777777" w:rsidR="00FD229F" w:rsidRDefault="00FD229F" w:rsidP="00FD229F">
      <w:pPr>
        <w:pStyle w:val="teicatch-word"/>
      </w:pPr>
      <w:r>
        <w:t>z mladen</w:t>
      </w:r>
    </w:p>
    <w:p w14:paraId="6C508B3D" w14:textId="77777777" w:rsidR="00FD229F" w:rsidRDefault="00FD229F" w:rsidP="00FD229F">
      <w:pPr>
        <w:spacing w:after="200"/>
      </w:pPr>
      <w:r>
        <w:br w:type="page"/>
      </w:r>
    </w:p>
    <w:p w14:paraId="68FA98F2" w14:textId="77777777" w:rsidR="00FD229F" w:rsidRDefault="00FD229F" w:rsidP="00FD229F">
      <w:pPr>
        <w:tabs>
          <w:tab w:val="left" w:pos="1276"/>
        </w:tabs>
      </w:pPr>
      <w:r>
        <w:lastRenderedPageBreak/>
        <w:t>/220/</w:t>
      </w:r>
    </w:p>
    <w:p w14:paraId="70CA6A6E" w14:textId="77777777" w:rsidR="00FD229F" w:rsidRDefault="00FD229F" w:rsidP="00FD229F">
      <w:pPr>
        <w:pStyle w:val="teiab"/>
      </w:pPr>
      <w:r>
        <w:t>z mladenczi neszanisno tuva-</w:t>
      </w:r>
      <w:r>
        <w:br/>
        <w:t>russuvala, za kteroie ime</w:t>
      </w:r>
      <w:r>
        <w:br/>
        <w:t>gresnicza dobila, doklan ne</w:t>
      </w:r>
      <w:r w:rsidRPr="004E37B8">
        <w:rPr>
          <w:rStyle w:val="teigap"/>
        </w:rPr>
        <w:t>???</w:t>
      </w:r>
      <w:r>
        <w:br/>
        <w:t>miloszti, od Boga szproszila.</w:t>
      </w:r>
    </w:p>
    <w:p w14:paraId="2061FB18" w14:textId="77777777" w:rsidR="00FD229F" w:rsidRDefault="00FD229F" w:rsidP="00FD229F">
      <w:pPr>
        <w:pStyle w:val="teiab"/>
      </w:pPr>
      <w:r>
        <w:t>Poklakam bogosztvo na hudo zo-</w:t>
      </w:r>
      <w:r>
        <w:br/>
        <w:t>pela, ona nigdar nei snyim</w:t>
      </w:r>
      <w:r>
        <w:br/>
        <w:t>dobro sivela, tanczanye Igra-</w:t>
      </w:r>
      <w:r>
        <w:br/>
        <w:t>nye, pri nyoi sze csina</w:t>
      </w:r>
      <w:r w:rsidRPr="005F5F59">
        <w:t>ſ</w:t>
      </w:r>
      <w:r>
        <w:t>se,</w:t>
      </w:r>
      <w:r>
        <w:br/>
        <w:t>zato na vsze grehe ona set</w:t>
      </w:r>
      <w:r w:rsidRPr="004E37B8">
        <w:rPr>
          <w:rStyle w:val="teisupplied"/>
        </w:rPr>
        <w:t>u</w:t>
      </w:r>
      <w:r>
        <w:br/>
        <w:t>va</w:t>
      </w:r>
      <w:r w:rsidRPr="005F5F59">
        <w:t>ſ</w:t>
      </w:r>
      <w:r>
        <w:t>se.</w:t>
      </w:r>
    </w:p>
    <w:p w14:paraId="69EA8861" w14:textId="77777777" w:rsidR="00FD229F" w:rsidRDefault="00FD229F" w:rsidP="00FD229F">
      <w:pPr>
        <w:pStyle w:val="teiab"/>
      </w:pPr>
      <w:r>
        <w:t>Bosjoi szvetoi recsi neisze rad</w:t>
      </w:r>
      <w:r w:rsidRPr="004E37B8">
        <w:rPr>
          <w:rStyle w:val="teisupplied"/>
        </w:rPr>
        <w:t>u</w:t>
      </w:r>
      <w:r>
        <w:br/>
        <w:t>vala, na dobro csinenye ne-</w:t>
      </w:r>
      <w:r>
        <w:br/>
        <w:t>setuvala, korine mladen-</w:t>
      </w:r>
      <w:r>
        <w:br/>
        <w:t xml:space="preserve">czom raisi nacsinyala, </w:t>
      </w:r>
      <w:r w:rsidRPr="004E37B8">
        <w:rPr>
          <w:rStyle w:val="teigap"/>
        </w:rPr>
        <w:t>???</w:t>
      </w:r>
      <w:r>
        <w:br/>
        <w:t>re nyim vu roke neszram</w:t>
      </w:r>
      <w:r>
        <w:br/>
        <w:t>vtikala.</w:t>
      </w:r>
    </w:p>
    <w:p w14:paraId="657EE813" w14:textId="77777777" w:rsidR="00FD229F" w:rsidRDefault="00FD229F" w:rsidP="00FD229F">
      <w:pPr>
        <w:pStyle w:val="teiab"/>
      </w:pPr>
      <w:r>
        <w:t>Vszadovenom vertu gosztosze se</w:t>
      </w:r>
      <w:r w:rsidRPr="004E37B8">
        <w:rPr>
          <w:rStyle w:val="teigap"/>
        </w:rPr>
        <w:t>???</w:t>
      </w:r>
    </w:p>
    <w:p w14:paraId="5099FDE3" w14:textId="77777777" w:rsidR="00FD229F" w:rsidRDefault="00FD229F" w:rsidP="00FD229F">
      <w:pPr>
        <w:pStyle w:val="teicatch-word"/>
      </w:pPr>
      <w:r>
        <w:t>la,</w:t>
      </w:r>
    </w:p>
    <w:p w14:paraId="3EADD744" w14:textId="77777777" w:rsidR="00FD229F" w:rsidRDefault="00FD229F" w:rsidP="00FD229F">
      <w:pPr>
        <w:spacing w:after="200"/>
      </w:pPr>
      <w:r>
        <w:br w:type="page"/>
      </w:r>
    </w:p>
    <w:p w14:paraId="2E281176" w14:textId="77777777" w:rsidR="00FD229F" w:rsidRDefault="00FD229F" w:rsidP="00FD229F">
      <w:pPr>
        <w:tabs>
          <w:tab w:val="left" w:pos="1276"/>
        </w:tabs>
      </w:pPr>
      <w:r>
        <w:lastRenderedPageBreak/>
        <w:t>/221/</w:t>
      </w:r>
    </w:p>
    <w:p w14:paraId="5232B9D4" w14:textId="77777777" w:rsidR="00FD229F" w:rsidRDefault="00FD229F" w:rsidP="00FD229F">
      <w:pPr>
        <w:pStyle w:val="teifwPageNum"/>
      </w:pPr>
      <w:r>
        <w:t>132.</w:t>
      </w:r>
    </w:p>
    <w:p w14:paraId="7F0FCB4F" w14:textId="77777777" w:rsidR="00FD229F" w:rsidRDefault="00FD229F" w:rsidP="00FD229F">
      <w:pPr>
        <w:pStyle w:val="teiab"/>
      </w:pPr>
      <w:r>
        <w:t>la, nigda vtoplom letu med</w:t>
      </w:r>
      <w:r>
        <w:br/>
        <w:t>rosami szpala, dolu legajo-</w:t>
      </w:r>
      <w:r>
        <w:br/>
        <w:t>csi, Boga nei molila, leprai</w:t>
      </w:r>
      <w:r>
        <w:br/>
        <w:t>vpreminocsem vsza nye mi</w:t>
      </w:r>
      <w:r w:rsidRPr="005F5F59">
        <w:t>ſ</w:t>
      </w:r>
      <w:r>
        <w:t>zel</w:t>
      </w:r>
      <w:r>
        <w:br/>
        <w:t>bila.</w:t>
      </w:r>
    </w:p>
    <w:p w14:paraId="1BF798FA" w14:textId="77777777" w:rsidR="00FD229F" w:rsidRDefault="00FD229F" w:rsidP="00FD229F">
      <w:pPr>
        <w:pStyle w:val="teiab"/>
      </w:pPr>
      <w:r>
        <w:t>Zgrehi szvoje szercze jeszte ora-</w:t>
      </w:r>
      <w:r>
        <w:br/>
        <w:t>nila, za kotero rano neisze</w:t>
      </w:r>
      <w:r>
        <w:br/>
        <w:t>dre</w:t>
      </w:r>
      <w:r w:rsidRPr="005F5F59">
        <w:t>ſ</w:t>
      </w:r>
      <w:r>
        <w:t>zelila, zgladom vmirajo-</w:t>
      </w:r>
      <w:r>
        <w:br/>
        <w:t>cse neie miluvala, Almostvo</w:t>
      </w:r>
      <w:r>
        <w:br/>
        <w:t>proszecse zhise vun zegnala.</w:t>
      </w:r>
    </w:p>
    <w:p w14:paraId="04B46B4B" w14:textId="77777777" w:rsidR="00FD229F" w:rsidRDefault="00FD229F" w:rsidP="00FD229F">
      <w:pPr>
        <w:pStyle w:val="teiab"/>
      </w:pPr>
      <w:r>
        <w:t>K sziromakom kroto be nemilo-</w:t>
      </w:r>
      <w:r>
        <w:br/>
        <w:t>sztivna, i vu szerditoszti jako</w:t>
      </w:r>
      <w:r>
        <w:br/>
        <w:t>ne vtissana, leprai szvoio</w:t>
      </w:r>
      <w:r>
        <w:br/>
        <w:t>volio vu vszemie iszkala, zvan-</w:t>
      </w:r>
      <w:r>
        <w:br/>
        <w:t>szkimi mladenczi, duskala</w:t>
      </w:r>
      <w:r>
        <w:br/>
        <w:t>tanczala.</w:t>
      </w:r>
    </w:p>
    <w:p w14:paraId="1884BFC4" w14:textId="77777777" w:rsidR="00FD229F" w:rsidRDefault="00FD229F" w:rsidP="00FD229F">
      <w:pPr>
        <w:pStyle w:val="teiab"/>
      </w:pPr>
      <w:r>
        <w:t>Nikoga zocsima szvoima vkani-</w:t>
      </w:r>
      <w:r>
        <w:br/>
        <w:t>la, gda</w:t>
      </w:r>
      <w:r w:rsidRPr="005F5F59">
        <w:t>ſ</w:t>
      </w:r>
      <w:r>
        <w:t>ze neszpodobno na nye-</w:t>
      </w:r>
    </w:p>
    <w:p w14:paraId="37BD796D" w14:textId="77777777" w:rsidR="00FD229F" w:rsidRDefault="00FD229F" w:rsidP="00FD229F">
      <w:pPr>
        <w:pStyle w:val="teicatch-word"/>
      </w:pPr>
      <w:r>
        <w:t>ga</w:t>
      </w:r>
    </w:p>
    <w:p w14:paraId="7AE81F6A" w14:textId="77777777" w:rsidR="00FD229F" w:rsidRDefault="00FD229F" w:rsidP="00FD229F">
      <w:pPr>
        <w:spacing w:after="200"/>
      </w:pPr>
      <w:r>
        <w:br w:type="page"/>
      </w:r>
    </w:p>
    <w:p w14:paraId="360A1706" w14:textId="77777777" w:rsidR="00FD229F" w:rsidRDefault="00FD229F" w:rsidP="00FD229F">
      <w:pPr>
        <w:tabs>
          <w:tab w:val="left" w:pos="1276"/>
        </w:tabs>
      </w:pPr>
      <w:r>
        <w:lastRenderedPageBreak/>
        <w:t>/222/</w:t>
      </w:r>
    </w:p>
    <w:p w14:paraId="3C222236" w14:textId="77777777" w:rsidR="00FD229F" w:rsidRDefault="00FD229F" w:rsidP="00FD229F">
      <w:pPr>
        <w:pStyle w:val="teiab"/>
      </w:pPr>
      <w:r>
        <w:t>ga zgledala, neznavsi kai</w:t>
      </w:r>
      <w:r>
        <w:br/>
        <w:t>szlepim bole vnebo poiti kak</w:t>
      </w:r>
      <w:r w:rsidRPr="003964C9">
        <w:rPr>
          <w:rStyle w:val="teigap"/>
        </w:rPr>
        <w:t>???</w:t>
      </w:r>
      <w:r>
        <w:br/>
        <w:t>tim gledecsim, na pekel opa</w:t>
      </w:r>
      <w:r w:rsidRPr="005F5F59">
        <w:t>ſ</w:t>
      </w:r>
      <w:r>
        <w:t>zti</w:t>
      </w:r>
      <w:r w:rsidRPr="003964C9">
        <w:rPr>
          <w:rStyle w:val="teigap"/>
        </w:rPr>
        <w:t>????</w:t>
      </w:r>
    </w:p>
    <w:p w14:paraId="04875414" w14:textId="77777777" w:rsidR="00FD229F" w:rsidRDefault="00FD229F" w:rsidP="00FD229F">
      <w:pPr>
        <w:pStyle w:val="teiab"/>
      </w:pPr>
      <w:r w:rsidRPr="003964C9">
        <w:rPr>
          <w:rStyle w:val="teipersName"/>
        </w:rPr>
        <w:t>Martha</w:t>
      </w:r>
      <w:r>
        <w:t>ie paki se kerschenicz</w:t>
      </w:r>
      <w:r w:rsidRPr="003964C9">
        <w:rPr>
          <w:rStyle w:val="teigap"/>
        </w:rPr>
        <w:t>???</w:t>
      </w:r>
      <w:r>
        <w:br/>
        <w:t>bila, arsze od Christu</w:t>
      </w:r>
      <w:r w:rsidRPr="005F5F59">
        <w:t>ſ</w:t>
      </w:r>
      <w:r>
        <w:t>sa vöre</w:t>
      </w:r>
      <w:r>
        <w:br/>
        <w:t>navcsila, ali gda od sze</w:t>
      </w:r>
      <w:r w:rsidRPr="005F5F59">
        <w:t>ſ</w:t>
      </w:r>
      <w:r>
        <w:t>ztr-</w:t>
      </w:r>
      <w:r>
        <w:br/>
        <w:t>ov zel gla</w:t>
      </w:r>
      <w:r w:rsidRPr="005F5F59">
        <w:t>ſ</w:t>
      </w:r>
      <w:r>
        <w:t>z zacsula, za on</w:t>
      </w:r>
      <w:r>
        <w:br/>
        <w:t>vu szerczi krotosze banila.</w:t>
      </w:r>
    </w:p>
    <w:p w14:paraId="56B12A4D" w14:textId="77777777" w:rsidR="00FD229F" w:rsidRDefault="00FD229F" w:rsidP="00FD229F">
      <w:pPr>
        <w:pStyle w:val="teiab"/>
      </w:pPr>
      <w:r>
        <w:t>Rekocs oh dabi nyo mogla szo-</w:t>
      </w:r>
      <w:r>
        <w:br/>
        <w:t>bom vzeti, ino do Christu</w:t>
      </w:r>
      <w:r w:rsidRPr="005F5F59">
        <w:t>ſ</w:t>
      </w:r>
      <w:r>
        <w:t>sa</w:t>
      </w:r>
      <w:r>
        <w:br/>
        <w:t>v templom zapelati, barbi st</w:t>
      </w:r>
      <w:r w:rsidRPr="003964C9">
        <w:rPr>
          <w:rStyle w:val="teigap"/>
        </w:rPr>
        <w:t>???</w:t>
      </w:r>
      <w:r>
        <w:br/>
        <w:t>la ien krat nyega poszlusa-</w:t>
      </w:r>
      <w:r>
        <w:br/>
        <w:t>ti, ztembi mogla du</w:t>
      </w:r>
      <w:r w:rsidRPr="005F5F59">
        <w:t>ſ</w:t>
      </w:r>
      <w:r>
        <w:t>so nye</w:t>
      </w:r>
      <w:r>
        <w:br/>
        <w:t>zpekla vun vne</w:t>
      </w:r>
      <w:r w:rsidRPr="005F5F59">
        <w:t>ſ</w:t>
      </w:r>
      <w:r>
        <w:t>zti.</w:t>
      </w:r>
    </w:p>
    <w:p w14:paraId="65B0BE29" w14:textId="77777777" w:rsidR="00FD229F" w:rsidRDefault="00FD229F" w:rsidP="00FD229F">
      <w:pPr>
        <w:pStyle w:val="teiab"/>
      </w:pPr>
      <w:r>
        <w:t>Za</w:t>
      </w:r>
      <w:r w:rsidRPr="005F5F59">
        <w:t>ſ</w:t>
      </w:r>
      <w:r>
        <w:t>zvoio szesztriczo onak salu-</w:t>
      </w:r>
      <w:r>
        <w:br/>
        <w:t>va</w:t>
      </w:r>
      <w:r w:rsidRPr="005F5F59">
        <w:t>ſ</w:t>
      </w:r>
      <w:r>
        <w:t>se, i od britka placsa n</w:t>
      </w:r>
      <w:r w:rsidRPr="003964C9">
        <w:rPr>
          <w:rStyle w:val="teisupplied"/>
        </w:rPr>
        <w:t>a</w:t>
      </w:r>
    </w:p>
    <w:p w14:paraId="487C2434" w14:textId="77777777" w:rsidR="00FD229F" w:rsidRDefault="00FD229F" w:rsidP="00FD229F">
      <w:pPr>
        <w:pStyle w:val="teicatch-word"/>
      </w:pPr>
      <w:r>
        <w:t xml:space="preserve"> zemlo</w:t>
      </w:r>
    </w:p>
    <w:p w14:paraId="5D85BBA6" w14:textId="77777777" w:rsidR="00FD229F" w:rsidRDefault="00FD229F" w:rsidP="00FD229F">
      <w:pPr>
        <w:spacing w:after="200"/>
      </w:pPr>
      <w:r>
        <w:br w:type="page"/>
      </w:r>
    </w:p>
    <w:p w14:paraId="6E7CCA8F" w14:textId="77777777" w:rsidR="00FD229F" w:rsidRDefault="00FD229F" w:rsidP="00FD229F">
      <w:pPr>
        <w:tabs>
          <w:tab w:val="left" w:pos="1276"/>
        </w:tabs>
      </w:pPr>
      <w:r>
        <w:lastRenderedPageBreak/>
        <w:t>/223/</w:t>
      </w:r>
    </w:p>
    <w:p w14:paraId="4473C86F" w14:textId="77777777" w:rsidR="00FD229F" w:rsidRDefault="00FD229F" w:rsidP="00FD229F">
      <w:pPr>
        <w:pStyle w:val="teifwPageNum"/>
      </w:pPr>
      <w:r>
        <w:t>133.</w:t>
      </w:r>
    </w:p>
    <w:p w14:paraId="28DD272A" w14:textId="77777777" w:rsidR="00FD229F" w:rsidRDefault="00FD229F" w:rsidP="00FD229F">
      <w:pPr>
        <w:pStyle w:val="teiab"/>
      </w:pPr>
      <w:r>
        <w:t>zemlo pada</w:t>
      </w:r>
      <w:r w:rsidRPr="005F5F59">
        <w:t>ſ</w:t>
      </w:r>
      <w:r>
        <w:t>se, zatem pak vu-</w:t>
      </w:r>
      <w:r>
        <w:br/>
        <w:t>panoszt vszerczisze zasga</w:t>
      </w:r>
      <w:r w:rsidRPr="005F5F59">
        <w:t>ſ</w:t>
      </w:r>
      <w:r>
        <w:t>se</w:t>
      </w:r>
      <w:r>
        <w:br/>
        <w:t>szvojoi szlusbeniczi, vetak go-</w:t>
      </w:r>
      <w:r>
        <w:br/>
        <w:t>vorja</w:t>
      </w:r>
      <w:r w:rsidRPr="005F5F59">
        <w:t>ſ</w:t>
      </w:r>
      <w:r>
        <w:t>se.</w:t>
      </w:r>
    </w:p>
    <w:p w14:paraId="47342BC2" w14:textId="77777777" w:rsidR="00FD229F" w:rsidRDefault="00FD229F" w:rsidP="00FD229F">
      <w:pPr>
        <w:pStyle w:val="teiab"/>
      </w:pPr>
      <w:r>
        <w:t xml:space="preserve">Idi oh </w:t>
      </w:r>
      <w:r w:rsidRPr="00115598">
        <w:rPr>
          <w:rStyle w:val="teipersName"/>
        </w:rPr>
        <w:t>Mercella</w:t>
      </w:r>
      <w:r>
        <w:t xml:space="preserve">, szkoro g </w:t>
      </w:r>
      <w:r w:rsidRPr="00115598">
        <w:rPr>
          <w:rStyle w:val="teipersName"/>
        </w:rPr>
        <w:t>Magda-</w:t>
      </w:r>
      <w:r w:rsidRPr="00115598">
        <w:rPr>
          <w:rStyle w:val="teipersName"/>
        </w:rPr>
        <w:br/>
        <w:t>lini</w:t>
      </w:r>
      <w:r>
        <w:t>, i reczi nyoi nai bers</w:t>
      </w:r>
      <w:r>
        <w:br/>
        <w:t>doide vezdai kmeni, ar bomo</w:t>
      </w:r>
      <w:r>
        <w:br/>
        <w:t>k Christu</w:t>
      </w:r>
      <w:r w:rsidRPr="005F5F59">
        <w:t>ſ</w:t>
      </w:r>
      <w:r>
        <w:t xml:space="preserve">su v </w:t>
      </w:r>
      <w:r w:rsidRPr="00115598">
        <w:rPr>
          <w:rStyle w:val="teiplaceName"/>
        </w:rPr>
        <w:t>Jeruselem</w:t>
      </w:r>
      <w:r>
        <w:t xml:space="preserve"> isli,</w:t>
      </w:r>
      <w:r>
        <w:br/>
        <w:t>kteri te blodecse prava pota</w:t>
      </w:r>
      <w:r>
        <w:br/>
        <w:t>vucsi.</w:t>
      </w:r>
    </w:p>
    <w:p w14:paraId="377F7F7A" w14:textId="77777777" w:rsidR="00FD229F" w:rsidRDefault="00FD229F" w:rsidP="00FD229F">
      <w:pPr>
        <w:pStyle w:val="teiab"/>
      </w:pPr>
      <w:r>
        <w:t xml:space="preserve">K </w:t>
      </w:r>
      <w:r w:rsidRPr="00115598">
        <w:rPr>
          <w:rStyle w:val="teipersName"/>
        </w:rPr>
        <w:t>Magdaleni</w:t>
      </w:r>
      <w:r>
        <w:t xml:space="preserve"> doide szkoro ta </w:t>
      </w:r>
      <w:r w:rsidRPr="00115598">
        <w:rPr>
          <w:rStyle w:val="teipersName"/>
        </w:rPr>
        <w:t>Mar-</w:t>
      </w:r>
      <w:r w:rsidRPr="00115598">
        <w:rPr>
          <w:rStyle w:val="teipersName"/>
        </w:rPr>
        <w:br/>
        <w:t>cella</w:t>
      </w:r>
      <w:r>
        <w:t>, kteroie med dvöma mla-</w:t>
      </w:r>
      <w:r>
        <w:br/>
        <w:t>denczoma misla, pred nyimi</w:t>
      </w:r>
      <w:r>
        <w:br/>
        <w:t>poszta</w:t>
      </w:r>
      <w:r w:rsidRPr="005F5F59">
        <w:t>ſ</w:t>
      </w:r>
      <w:r>
        <w:t>se nyeie pozdravila,</w:t>
      </w:r>
      <w:r>
        <w:br/>
        <w:t xml:space="preserve">zatem </w:t>
      </w:r>
      <w:r w:rsidRPr="00115598">
        <w:rPr>
          <w:rStyle w:val="teipersName"/>
        </w:rPr>
        <w:t>Magdeleni</w:t>
      </w:r>
      <w:r>
        <w:t xml:space="preserve"> vetakoie rekla.</w:t>
      </w:r>
    </w:p>
    <w:p w14:paraId="314A4888" w14:textId="77777777" w:rsidR="00FD229F" w:rsidRPr="00115598" w:rsidRDefault="00FD229F" w:rsidP="00FD229F">
      <w:pPr>
        <w:pStyle w:val="teiab"/>
        <w:rPr>
          <w:rStyle w:val="teiplaceName"/>
        </w:rPr>
      </w:pPr>
      <w:r>
        <w:t xml:space="preserve">Tvoia szesztra </w:t>
      </w:r>
      <w:r w:rsidRPr="00115598">
        <w:rPr>
          <w:rStyle w:val="teipersName"/>
        </w:rPr>
        <w:t>Martha</w:t>
      </w:r>
      <w:r>
        <w:t xml:space="preserve"> scheti</w:t>
      </w:r>
      <w:r>
        <w:br/>
        <w:t>povedeti, neie dobro vszegdar</w:t>
      </w:r>
      <w:r>
        <w:br/>
        <w:t xml:space="preserve">vu grehi lesati, zato v </w:t>
      </w:r>
      <w:r w:rsidRPr="00115598">
        <w:rPr>
          <w:rStyle w:val="teiplaceName"/>
        </w:rPr>
        <w:t>Jeru-</w:t>
      </w:r>
    </w:p>
    <w:p w14:paraId="09CD61C0" w14:textId="77777777" w:rsidR="00FD229F" w:rsidRPr="00115598" w:rsidRDefault="00FD229F" w:rsidP="00FD229F">
      <w:pPr>
        <w:pStyle w:val="teicatch-word"/>
        <w:rPr>
          <w:rStyle w:val="teiplaceName"/>
        </w:rPr>
      </w:pPr>
      <w:r w:rsidRPr="00115598">
        <w:rPr>
          <w:rStyle w:val="teiplaceName"/>
        </w:rPr>
        <w:t>salem</w:t>
      </w:r>
    </w:p>
    <w:p w14:paraId="272BBC26" w14:textId="77777777" w:rsidR="00FD229F" w:rsidRDefault="00FD229F" w:rsidP="00FD229F">
      <w:pPr>
        <w:spacing w:after="200"/>
      </w:pPr>
      <w:r>
        <w:br w:type="page"/>
      </w:r>
    </w:p>
    <w:p w14:paraId="53DDB686" w14:textId="77777777" w:rsidR="00FD229F" w:rsidRDefault="00FD229F" w:rsidP="00FD229F">
      <w:pPr>
        <w:tabs>
          <w:tab w:val="left" w:pos="1276"/>
        </w:tabs>
      </w:pPr>
      <w:r>
        <w:lastRenderedPageBreak/>
        <w:t>/224/</w:t>
      </w:r>
    </w:p>
    <w:p w14:paraId="7BB01FC6" w14:textId="77777777" w:rsidR="00FD229F" w:rsidRDefault="00FD229F" w:rsidP="00FD229F">
      <w:pPr>
        <w:pStyle w:val="teiab"/>
      </w:pPr>
      <w:r>
        <w:t>salem setui ti snyom poiti,</w:t>
      </w:r>
      <w:r>
        <w:br/>
        <w:t>gdesze zvelicsenya, pota sche</w:t>
      </w:r>
      <w:r>
        <w:br/>
        <w:t>navcsiti.</w:t>
      </w:r>
    </w:p>
    <w:p w14:paraId="2EBFDAC1" w14:textId="77777777" w:rsidR="00FD229F" w:rsidRDefault="00FD229F" w:rsidP="00FD229F">
      <w:pPr>
        <w:pStyle w:val="teiab"/>
      </w:pPr>
      <w:r>
        <w:t xml:space="preserve">Tamie </w:t>
      </w:r>
      <w:r w:rsidRPr="00115598">
        <w:rPr>
          <w:rStyle w:val="teipersName"/>
        </w:rPr>
        <w:t>Jesus</w:t>
      </w:r>
      <w:r>
        <w:t xml:space="preserve"> Christus szin sivo-</w:t>
      </w:r>
      <w:r>
        <w:br/>
        <w:t>ga Boga, ocsine milosche pr</w:t>
      </w:r>
      <w:r w:rsidRPr="00115598">
        <w:rPr>
          <w:rStyle w:val="teisupplied"/>
        </w:rPr>
        <w:t>e</w:t>
      </w:r>
      <w:r>
        <w:t>-</w:t>
      </w:r>
      <w:r>
        <w:br/>
        <w:t>lepa zasztava, nebe</w:t>
      </w:r>
      <w:r w:rsidRPr="005F5F59">
        <w:t>ſ</w:t>
      </w:r>
      <w:r>
        <w:t>zka or-</w:t>
      </w:r>
      <w:r>
        <w:br/>
        <w:t>szaga predraga korona, kote-</w:t>
      </w:r>
      <w:r>
        <w:br/>
        <w:t>ri gresnike vsze k</w:t>
      </w:r>
      <w:r w:rsidRPr="005F5F59">
        <w:t>ſ</w:t>
      </w:r>
      <w:r>
        <w:t>zebi dozavo</w:t>
      </w:r>
      <w:r w:rsidRPr="00115598">
        <w:rPr>
          <w:rStyle w:val="teigap"/>
        </w:rPr>
        <w:t>???</w:t>
      </w:r>
    </w:p>
    <w:p w14:paraId="1137E047" w14:textId="77777777" w:rsidR="00FD229F" w:rsidRDefault="00FD229F" w:rsidP="00FD229F">
      <w:pPr>
        <w:pStyle w:val="teiab"/>
      </w:pPr>
      <w:r>
        <w:t>Osztavi ta lenoszt setuo poiti zm</w:t>
      </w:r>
      <w:r w:rsidRPr="00115598">
        <w:rPr>
          <w:rStyle w:val="teisupplied"/>
        </w:rPr>
        <w:t>e</w:t>
      </w:r>
      <w:r>
        <w:t>-</w:t>
      </w:r>
      <w:r>
        <w:br/>
        <w:t>nom, ar mi rekla Goszpa da</w:t>
      </w:r>
      <w:r>
        <w:br/>
        <w:t xml:space="preserve">te ne osztavim, vlepi v </w:t>
      </w:r>
      <w:r w:rsidRPr="00115598">
        <w:rPr>
          <w:rStyle w:val="teiplaceName"/>
        </w:rPr>
        <w:t>Jerusa-</w:t>
      </w:r>
      <w:r w:rsidRPr="00115598">
        <w:rPr>
          <w:rStyle w:val="teiplaceName"/>
        </w:rPr>
        <w:br/>
        <w:t>lem</w:t>
      </w:r>
      <w:r>
        <w:t xml:space="preserve"> schemo </w:t>
      </w:r>
      <w:r w:rsidRPr="00115598">
        <w:rPr>
          <w:rStyle w:val="teidel"/>
        </w:rPr>
        <w:t>sch</w:t>
      </w:r>
      <w:r>
        <w:t xml:space="preserve"> navkup, poi</w:t>
      </w:r>
      <w:r w:rsidRPr="00115598">
        <w:rPr>
          <w:rStyle w:val="teigap"/>
        </w:rPr>
        <w:t>???</w:t>
      </w:r>
      <w:r>
        <w:br/>
        <w:t>tamszi zrecsjom Bosjom d</w:t>
      </w:r>
      <w:r w:rsidRPr="00115598">
        <w:rPr>
          <w:rStyle w:val="teigap"/>
        </w:rPr>
        <w:t>???</w:t>
      </w:r>
      <w:r>
        <w:br/>
        <w:t>se ponoviti.</w:t>
      </w:r>
    </w:p>
    <w:p w14:paraId="27A3C62E" w14:textId="77777777" w:rsidR="00FD229F" w:rsidRPr="00115598" w:rsidRDefault="00FD229F" w:rsidP="00FD229F">
      <w:pPr>
        <w:pStyle w:val="teiab"/>
        <w:rPr>
          <w:rStyle w:val="teiplaceName"/>
        </w:rPr>
      </w:pPr>
      <w:r w:rsidRPr="00115598">
        <w:rPr>
          <w:rStyle w:val="teipersName"/>
        </w:rPr>
        <w:t>Magdalena</w:t>
      </w:r>
      <w:r>
        <w:t xml:space="preserve"> recse vetak toi </w:t>
      </w:r>
      <w:r w:rsidRPr="00115598">
        <w:rPr>
          <w:rStyle w:val="teipersName"/>
        </w:rPr>
        <w:t>Mer-</w:t>
      </w:r>
      <w:r w:rsidRPr="00115598">
        <w:rPr>
          <w:rStyle w:val="teipersName"/>
        </w:rPr>
        <w:br/>
        <w:t>celli</w:t>
      </w:r>
      <w:r>
        <w:t>, nei mi vezdai treba</w:t>
      </w:r>
      <w:r>
        <w:br/>
        <w:t xml:space="preserve">szvesztvasze vucsiti, niti </w:t>
      </w:r>
      <w:r w:rsidRPr="00115598">
        <w:t xml:space="preserve">v </w:t>
      </w:r>
      <w:r w:rsidRPr="00115598">
        <w:rPr>
          <w:rStyle w:val="teisupplied"/>
        </w:rPr>
        <w:t>Je</w:t>
      </w:r>
      <w:r w:rsidRPr="00115598">
        <w:t>-</w:t>
      </w:r>
    </w:p>
    <w:p w14:paraId="50F6AA00" w14:textId="77777777" w:rsidR="00FD229F" w:rsidRPr="00115598" w:rsidRDefault="00FD229F" w:rsidP="00FD229F">
      <w:pPr>
        <w:pStyle w:val="teicatch-word"/>
        <w:rPr>
          <w:rStyle w:val="teiplaceName"/>
        </w:rPr>
      </w:pPr>
      <w:r w:rsidRPr="00115598">
        <w:rPr>
          <w:rStyle w:val="teiplaceName"/>
        </w:rPr>
        <w:t>rus</w:t>
      </w:r>
    </w:p>
    <w:p w14:paraId="21E4B34B" w14:textId="77777777" w:rsidR="00FD229F" w:rsidRDefault="00FD229F" w:rsidP="00FD229F">
      <w:pPr>
        <w:spacing w:after="200"/>
      </w:pPr>
      <w:r>
        <w:br w:type="page"/>
      </w:r>
    </w:p>
    <w:p w14:paraId="5DBF104C" w14:textId="77777777" w:rsidR="00FD229F" w:rsidRDefault="00FD229F" w:rsidP="00FD229F">
      <w:pPr>
        <w:tabs>
          <w:tab w:val="left" w:pos="1276"/>
        </w:tabs>
      </w:pPr>
      <w:r>
        <w:lastRenderedPageBreak/>
        <w:t>/225/</w:t>
      </w:r>
    </w:p>
    <w:p w14:paraId="05E11B77" w14:textId="77777777" w:rsidR="00FD229F" w:rsidRDefault="00FD229F" w:rsidP="00FD229F">
      <w:pPr>
        <w:pStyle w:val="teifwPageNum"/>
      </w:pPr>
      <w:r>
        <w:t>134.</w:t>
      </w:r>
    </w:p>
    <w:p w14:paraId="27E74E44" w14:textId="77777777" w:rsidR="00FD229F" w:rsidRDefault="00FD229F" w:rsidP="00FD229F">
      <w:pPr>
        <w:pStyle w:val="teiab"/>
      </w:pPr>
      <w:r w:rsidRPr="00115598">
        <w:rPr>
          <w:rStyle w:val="teiplaceName"/>
        </w:rPr>
        <w:t>rusalem</w:t>
      </w:r>
      <w:r>
        <w:t xml:space="preserve"> zaman pot klacsi-</w:t>
      </w:r>
      <w:r>
        <w:br/>
        <w:t>ti, bolie meni doma dobre</w:t>
      </w:r>
      <w:r>
        <w:br/>
        <w:t>vole biti.</w:t>
      </w:r>
    </w:p>
    <w:p w14:paraId="6FB25CB8" w14:textId="77777777" w:rsidR="00FD229F" w:rsidRDefault="00FD229F" w:rsidP="00FD229F">
      <w:pPr>
        <w:pStyle w:val="teiab"/>
      </w:pPr>
      <w:r>
        <w:t>Arszo lepi goszti vezdai kme-</w:t>
      </w:r>
      <w:r>
        <w:br/>
        <w:t>ni doisli Goszpoczkoga roda</w:t>
      </w:r>
      <w:r>
        <w:br/>
        <w:t>i viteski ludi, koterim obil-</w:t>
      </w:r>
      <w:r>
        <w:br/>
        <w:t>no morem zdai kuhati, zato</w:t>
      </w:r>
      <w:r>
        <w:br/>
        <w:t>oszud zdoma, nemorem iaz poiti.</w:t>
      </w:r>
    </w:p>
    <w:p w14:paraId="289BECC4" w14:textId="77777777" w:rsidR="00FD229F" w:rsidRDefault="00FD229F" w:rsidP="00FD229F">
      <w:pPr>
        <w:pStyle w:val="teiab"/>
      </w:pPr>
      <w:r>
        <w:t>Barbi ische szesztra moia zna-</w:t>
      </w:r>
      <w:r>
        <w:br/>
        <w:t>mi bila i prelepe sale nas-</w:t>
      </w:r>
      <w:r>
        <w:br/>
        <w:t>se poszlu</w:t>
      </w:r>
      <w:r w:rsidRPr="005F5F59">
        <w:t>ſ</w:t>
      </w:r>
      <w:r>
        <w:t>sala, niti ona nebi</w:t>
      </w:r>
      <w:r>
        <w:br/>
        <w:t>od naz pohajala, negobi</w:t>
      </w:r>
      <w:r w:rsidRPr="005F5F59">
        <w:t>ſ</w:t>
      </w:r>
      <w:r>
        <w:t>ze</w:t>
      </w:r>
      <w:r>
        <w:br/>
        <w:t>znami navkup ve</w:t>
      </w:r>
      <w:r w:rsidRPr="005F5F59">
        <w:t>ſ</w:t>
      </w:r>
      <w:r>
        <w:t>zelila.</w:t>
      </w:r>
    </w:p>
    <w:p w14:paraId="00D6E0AA" w14:textId="77777777" w:rsidR="00FD229F" w:rsidRDefault="00FD229F" w:rsidP="00FD229F">
      <w:pPr>
        <w:pStyle w:val="teiab"/>
      </w:pPr>
      <w:r>
        <w:t xml:space="preserve">Zetakvim odlocskom odide </w:t>
      </w:r>
      <w:r w:rsidRPr="004A0895">
        <w:rPr>
          <w:rStyle w:val="teipersName"/>
        </w:rPr>
        <w:t>Mar-</w:t>
      </w:r>
      <w:r w:rsidRPr="004A0895">
        <w:rPr>
          <w:rStyle w:val="teipersName"/>
        </w:rPr>
        <w:br/>
        <w:t>cella</w:t>
      </w:r>
      <w:r>
        <w:t>, szvoio Goszpo doma vu</w:t>
      </w:r>
      <w:r>
        <w:br/>
        <w:t>molenyu naisla, ko vidila</w:t>
      </w:r>
      <w:r>
        <w:br/>
        <w:t>csula nyoie povedala, za ko-</w:t>
      </w:r>
      <w:r>
        <w:br/>
        <w:t xml:space="preserve">tero </w:t>
      </w:r>
      <w:r w:rsidRPr="004A0895">
        <w:rPr>
          <w:rStyle w:val="teipersName"/>
        </w:rPr>
        <w:t>Martha</w:t>
      </w:r>
      <w:r>
        <w:t xml:space="preserve"> krotosze banila.</w:t>
      </w:r>
    </w:p>
    <w:p w14:paraId="4E759BD8" w14:textId="77777777" w:rsidR="00FD229F" w:rsidRDefault="00FD229F" w:rsidP="00FD229F">
      <w:pPr>
        <w:pStyle w:val="teicatch-word"/>
      </w:pPr>
      <w:r>
        <w:t>Veszde</w:t>
      </w:r>
    </w:p>
    <w:p w14:paraId="10E88F41" w14:textId="77777777" w:rsidR="00FD229F" w:rsidRDefault="00FD229F" w:rsidP="00FD229F">
      <w:pPr>
        <w:spacing w:after="200"/>
      </w:pPr>
      <w:r>
        <w:br w:type="page"/>
      </w:r>
    </w:p>
    <w:p w14:paraId="44CC7120" w14:textId="77777777" w:rsidR="00FD229F" w:rsidRDefault="00FD229F" w:rsidP="00FD229F">
      <w:pPr>
        <w:tabs>
          <w:tab w:val="left" w:pos="1276"/>
        </w:tabs>
      </w:pPr>
      <w:r>
        <w:lastRenderedPageBreak/>
        <w:t>/226/</w:t>
      </w:r>
    </w:p>
    <w:p w14:paraId="721CC186" w14:textId="77777777" w:rsidR="00FD229F" w:rsidRDefault="00FD229F" w:rsidP="00FD229F">
      <w:pPr>
        <w:pStyle w:val="teiab"/>
      </w:pPr>
      <w:r>
        <w:t>Vezden inocs jeszte vsaloszti</w:t>
      </w:r>
      <w:r>
        <w:br/>
        <w:t>plakala, vu koterom vremeni</w:t>
      </w:r>
      <w:r>
        <w:br/>
        <w:t>nei pila ni jala, Bogaje moli-</w:t>
      </w:r>
      <w:r>
        <w:br/>
        <w:t>la i placsocs proszila, dabi</w:t>
      </w:r>
      <w:r>
        <w:br/>
      </w:r>
      <w:r w:rsidRPr="00563AF1">
        <w:rPr>
          <w:rStyle w:val="teipersName"/>
        </w:rPr>
        <w:t>Magdaleno</w:t>
      </w:r>
      <w:r>
        <w:t xml:space="preserve"> na vöro povernol.</w:t>
      </w:r>
    </w:p>
    <w:p w14:paraId="543916E8" w14:textId="77777777" w:rsidR="00FD229F" w:rsidRDefault="00FD229F" w:rsidP="00FD229F">
      <w:pPr>
        <w:pStyle w:val="teiab"/>
      </w:pPr>
      <w:r>
        <w:t xml:space="preserve">Duh vu szne pokaza </w:t>
      </w:r>
      <w:r w:rsidRPr="00563AF1">
        <w:rPr>
          <w:rStyle w:val="teipersName"/>
        </w:rPr>
        <w:t>Marthi</w:t>
      </w:r>
      <w:r>
        <w:t>, i</w:t>
      </w:r>
      <w:r>
        <w:br/>
        <w:t>nyoi recse, da nai szama k</w:t>
      </w:r>
      <w:r w:rsidRPr="005F5F59">
        <w:t>ſ</w:t>
      </w:r>
      <w:r>
        <w:t>ze-</w:t>
      </w:r>
      <w:r>
        <w:br/>
        <w:t xml:space="preserve">sztri </w:t>
      </w:r>
      <w:r w:rsidRPr="00563AF1">
        <w:rPr>
          <w:rStyle w:val="teipersName"/>
        </w:rPr>
        <w:t>Magdaleni</w:t>
      </w:r>
      <w:r>
        <w:t xml:space="preserve"> poide, naio</w:t>
      </w:r>
      <w:r>
        <w:br/>
        <w:t>ona kara ino opomena, etak</w:t>
      </w:r>
      <w:r>
        <w:br/>
      </w:r>
      <w:r w:rsidRPr="00563AF1">
        <w:rPr>
          <w:rStyle w:val="teipersName"/>
        </w:rPr>
        <w:t>Magdalena</w:t>
      </w:r>
      <w:r>
        <w:t xml:space="preserve"> v </w:t>
      </w:r>
      <w:r w:rsidRPr="00563AF1">
        <w:rPr>
          <w:rStyle w:val="teiplaceName"/>
        </w:rPr>
        <w:t>Jerusulem</w:t>
      </w:r>
      <w:r>
        <w:t xml:space="preserve"> poide</w:t>
      </w:r>
    </w:p>
    <w:p w14:paraId="2D30AB68" w14:textId="77777777" w:rsidR="00FD229F" w:rsidRDefault="00FD229F" w:rsidP="00FD229F">
      <w:pPr>
        <w:pStyle w:val="teiab"/>
      </w:pPr>
      <w:r>
        <w:t>Zato kaksze zorja rumena po-</w:t>
      </w:r>
      <w:r>
        <w:br/>
        <w:t>csela, itak je</w:t>
      </w:r>
      <w:r w:rsidRPr="005F5F59">
        <w:t>ſ</w:t>
      </w:r>
      <w:r>
        <w:t xml:space="preserve">zte </w:t>
      </w:r>
      <w:r w:rsidRPr="00563AF1">
        <w:rPr>
          <w:rStyle w:val="teipersName"/>
        </w:rPr>
        <w:t>Martha</w:t>
      </w:r>
      <w:r>
        <w:br/>
        <w:t xml:space="preserve">k </w:t>
      </w:r>
      <w:r w:rsidRPr="00563AF1">
        <w:rPr>
          <w:rStyle w:val="teipersName"/>
        </w:rPr>
        <w:t>Magdaleni</w:t>
      </w:r>
      <w:r>
        <w:t xml:space="preserve"> poisla, na potu v</w:t>
      </w:r>
      <w:r>
        <w:br/>
        <w:t>szerczu kroto zdihavala, i ta</w:t>
      </w:r>
      <w:r>
        <w:br/>
        <w:t xml:space="preserve">doidovsi, </w:t>
      </w:r>
      <w:r w:rsidRPr="00563AF1">
        <w:rPr>
          <w:rStyle w:val="teipersName"/>
        </w:rPr>
        <w:t>Magdi</w:t>
      </w:r>
      <w:r>
        <w:t xml:space="preserve"> vetak rekla</w:t>
      </w:r>
    </w:p>
    <w:p w14:paraId="3F2C888D" w14:textId="77777777" w:rsidR="00FD229F" w:rsidRDefault="00FD229F" w:rsidP="00FD229F">
      <w:pPr>
        <w:pStyle w:val="teiab"/>
      </w:pPr>
      <w:r>
        <w:t xml:space="preserve">Ma draga szesztricza </w:t>
      </w:r>
      <w:r w:rsidRPr="00563AF1">
        <w:rPr>
          <w:rStyle w:val="teipersName"/>
        </w:rPr>
        <w:t>Maria</w:t>
      </w:r>
      <w:r>
        <w:t xml:space="preserve"> </w:t>
      </w:r>
      <w:r w:rsidRPr="00563AF1">
        <w:rPr>
          <w:rStyle w:val="teipersName"/>
        </w:rPr>
        <w:t>Mag-</w:t>
      </w:r>
      <w:r w:rsidRPr="00563AF1">
        <w:rPr>
          <w:rStyle w:val="teipersName"/>
        </w:rPr>
        <w:br/>
        <w:t>dalena</w:t>
      </w:r>
      <w:r>
        <w:t>, oh kakbi iaz rad</w:t>
      </w:r>
    </w:p>
    <w:p w14:paraId="2A7F65E9" w14:textId="77777777" w:rsidR="00FD229F" w:rsidRDefault="00FD229F" w:rsidP="00FD229F">
      <w:pPr>
        <w:pStyle w:val="teicatch-word"/>
      </w:pPr>
      <w:r>
        <w:t>dabi</w:t>
      </w:r>
    </w:p>
    <w:p w14:paraId="74756991" w14:textId="77777777" w:rsidR="00FD229F" w:rsidRDefault="00FD229F" w:rsidP="00FD229F">
      <w:pPr>
        <w:spacing w:after="200"/>
      </w:pPr>
      <w:r>
        <w:br w:type="page"/>
      </w:r>
    </w:p>
    <w:p w14:paraId="575FDC48" w14:textId="77777777" w:rsidR="00FD229F" w:rsidRDefault="00FD229F" w:rsidP="00FD229F">
      <w:pPr>
        <w:tabs>
          <w:tab w:val="left" w:pos="1276"/>
        </w:tabs>
      </w:pPr>
      <w:r>
        <w:lastRenderedPageBreak/>
        <w:t>/227/</w:t>
      </w:r>
    </w:p>
    <w:p w14:paraId="139292B2" w14:textId="77777777" w:rsidR="00FD229F" w:rsidRDefault="00FD229F" w:rsidP="00FD229F">
      <w:pPr>
        <w:pStyle w:val="teifwPageNum"/>
      </w:pPr>
      <w:r>
        <w:t>135.</w:t>
      </w:r>
    </w:p>
    <w:p w14:paraId="791276A6" w14:textId="77777777" w:rsidR="00FD229F" w:rsidRDefault="00FD229F" w:rsidP="00FD229F">
      <w:pPr>
        <w:pStyle w:val="teiab"/>
      </w:pPr>
      <w:r>
        <w:t>dabi poszluinola, kaibi zveli-</w:t>
      </w:r>
      <w:r>
        <w:br/>
        <w:t>csenyu tebi govorila, blesena</w:t>
      </w:r>
      <w:r>
        <w:br/>
        <w:t>bi bila, dabi to vcsinila.</w:t>
      </w:r>
    </w:p>
    <w:p w14:paraId="545EC327" w14:textId="77777777" w:rsidR="00FD229F" w:rsidRDefault="00FD229F" w:rsidP="00FD229F">
      <w:pPr>
        <w:pStyle w:val="teiab"/>
      </w:pPr>
      <w:r>
        <w:t>Proszim te prelepo moia draga</w:t>
      </w:r>
      <w:r>
        <w:br/>
        <w:t>szesztra, sztvoim nepostenyem</w:t>
      </w:r>
      <w:r>
        <w:br/>
        <w:t>ne gerdi nam gla</w:t>
      </w:r>
      <w:r w:rsidRPr="005F5F59">
        <w:t>ſ</w:t>
      </w:r>
      <w:r>
        <w:t>sa, ocsina</w:t>
      </w:r>
      <w:r>
        <w:br/>
        <w:t>imena ni nyegova groba, da</w:t>
      </w:r>
      <w:r>
        <w:br/>
        <w:t>na naz kastiga neszpadne,</w:t>
      </w:r>
      <w:r>
        <w:br/>
        <w:t>od Boga.</w:t>
      </w:r>
    </w:p>
    <w:p w14:paraId="52718AF4" w14:textId="77777777" w:rsidR="00FD229F" w:rsidRDefault="00FD229F" w:rsidP="00FD229F">
      <w:pPr>
        <w:pStyle w:val="teiab"/>
      </w:pPr>
      <w:r>
        <w:t>Osztavi ta szveczko ve</w:t>
      </w:r>
      <w:r w:rsidRPr="005F5F59">
        <w:t>ſ</w:t>
      </w:r>
      <w:r>
        <w:t>zelje odur-</w:t>
      </w:r>
      <w:r>
        <w:br/>
        <w:t>no, i zmladenczi spothiviczi</w:t>
      </w:r>
      <w:r>
        <w:br/>
        <w:t>goscsuvanye, goszto, nemilos-</w:t>
      </w:r>
      <w:r>
        <w:br/>
        <w:t>cho vszako, oholnoszt veliko</w:t>
      </w:r>
      <w:r>
        <w:br/>
        <w:t>arte bogme eta na pekel</w:t>
      </w:r>
      <w:r>
        <w:br/>
        <w:t>potegno.</w:t>
      </w:r>
    </w:p>
    <w:p w14:paraId="68ECA009" w14:textId="77777777" w:rsidR="00FD229F" w:rsidRDefault="00FD229F" w:rsidP="00FD229F">
      <w:pPr>
        <w:pStyle w:val="teiab"/>
      </w:pPr>
      <w:r>
        <w:t>Znas da szveczka dobra tako,</w:t>
      </w:r>
      <w:r>
        <w:br/>
        <w:t>szo nesztalna, kako dim i</w:t>
      </w:r>
    </w:p>
    <w:p w14:paraId="58C45A9A" w14:textId="77777777" w:rsidR="00FD229F" w:rsidRDefault="00FD229F" w:rsidP="00FD229F">
      <w:pPr>
        <w:pStyle w:val="teicatch-word"/>
      </w:pPr>
      <w:r>
        <w:t>szapa</w:t>
      </w:r>
    </w:p>
    <w:p w14:paraId="7FD49DE8" w14:textId="77777777" w:rsidR="00FD229F" w:rsidRDefault="00FD229F" w:rsidP="00FD229F">
      <w:pPr>
        <w:spacing w:after="200"/>
      </w:pPr>
      <w:r>
        <w:br w:type="page"/>
      </w:r>
    </w:p>
    <w:p w14:paraId="1ABAD6ED" w14:textId="77777777" w:rsidR="00FD229F" w:rsidRDefault="00FD229F" w:rsidP="00FD229F">
      <w:pPr>
        <w:tabs>
          <w:tab w:val="left" w:pos="1276"/>
        </w:tabs>
      </w:pPr>
      <w:r>
        <w:lastRenderedPageBreak/>
        <w:t>/228/</w:t>
      </w:r>
    </w:p>
    <w:p w14:paraId="0CD40F81" w14:textId="77777777" w:rsidR="00FD229F" w:rsidRDefault="00FD229F" w:rsidP="00FD229F">
      <w:pPr>
        <w:pStyle w:val="teiab"/>
      </w:pPr>
      <w:r>
        <w:t>szapa znas kako prehaja,</w:t>
      </w:r>
      <w:r>
        <w:br/>
        <w:t>vu ocsnom megnyenyu on-</w:t>
      </w:r>
      <w:r>
        <w:br/>
        <w:t>da vsza mineio, kak a szmer-</w:t>
      </w:r>
      <w:r>
        <w:br/>
        <w:t>ti poszli po tebe doideio.</w:t>
      </w:r>
    </w:p>
    <w:p w14:paraId="3E636D54" w14:textId="77777777" w:rsidR="00FD229F" w:rsidRDefault="00FD229F" w:rsidP="00FD229F">
      <w:pPr>
        <w:pStyle w:val="teiab"/>
      </w:pPr>
      <w:r>
        <w:t>Znas dobro da ta szmert nik</w:t>
      </w:r>
      <w:r w:rsidRPr="00375FF0">
        <w:rPr>
          <w:rStyle w:val="teigap"/>
        </w:rPr>
        <w:t>???</w:t>
      </w:r>
      <w:r>
        <w:br/>
        <w:t>mu ne proszti, szvoio oszt</w:t>
      </w:r>
      <w:r w:rsidRPr="00375FF0">
        <w:rPr>
          <w:rStyle w:val="teigap"/>
        </w:rPr>
        <w:t>???</w:t>
      </w:r>
      <w:r>
        <w:rPr>
          <w:rStyle w:val="teigap"/>
        </w:rPr>
        <w:br/>
      </w:r>
      <w:r>
        <w:t>Sztrelo na vszakoga pu</w:t>
      </w:r>
      <w:r w:rsidRPr="005F5F59">
        <w:t>ſ</w:t>
      </w:r>
      <w:r>
        <w:t>zti</w:t>
      </w:r>
      <w:r>
        <w:br/>
        <w:t>plakanye javkanye pov</w:t>
      </w:r>
      <w:r w:rsidRPr="005F5F59">
        <w:t>ſ</w:t>
      </w:r>
      <w:r>
        <w:t>z</w:t>
      </w:r>
      <w:r w:rsidRPr="00375FF0">
        <w:rPr>
          <w:rStyle w:val="teigap"/>
        </w:rPr>
        <w:t>???</w:t>
      </w:r>
      <w:r>
        <w:br/>
        <w:t>zna szpravlati, sztari niti</w:t>
      </w:r>
      <w:r>
        <w:br/>
        <w:t>mladi nezna miluvati.</w:t>
      </w:r>
    </w:p>
    <w:p w14:paraId="07660277" w14:textId="77777777" w:rsidR="00FD229F" w:rsidRDefault="00FD229F" w:rsidP="00FD229F">
      <w:pPr>
        <w:pStyle w:val="teiab"/>
      </w:pPr>
      <w:r>
        <w:t>Vu tve gingavoszti csi</w:t>
      </w:r>
      <w:r w:rsidRPr="005F5F59">
        <w:t>ſ</w:t>
      </w:r>
      <w:r>
        <w:t>ze zd</w:t>
      </w:r>
      <w:r w:rsidRPr="00375FF0">
        <w:rPr>
          <w:rStyle w:val="teigap"/>
        </w:rPr>
        <w:t>???</w:t>
      </w:r>
      <w:r>
        <w:br/>
        <w:t>radujes, i vu poselenyu t</w:t>
      </w:r>
      <w:r w:rsidRPr="00375FF0">
        <w:rPr>
          <w:rStyle w:val="teigap"/>
        </w:rPr>
        <w:t>???</w:t>
      </w:r>
      <w:r>
        <w:br/>
        <w:t xml:space="preserve">nom naszledujes, ako sze </w:t>
      </w:r>
      <w:r w:rsidRPr="00106028">
        <w:rPr>
          <w:rStyle w:val="teigap"/>
        </w:rPr>
        <w:t>???</w:t>
      </w:r>
      <w:r>
        <w:br/>
        <w:t>szelis desze</w:t>
      </w:r>
      <w:r w:rsidRPr="005F5F59">
        <w:t>ſ</w:t>
      </w:r>
      <w:r>
        <w:t>z jes i pies z</w:t>
      </w:r>
      <w:r w:rsidRPr="00106028">
        <w:rPr>
          <w:rStyle w:val="teigap"/>
        </w:rPr>
        <w:t>???</w:t>
      </w:r>
      <w:r>
        <w:br/>
        <w:t>potoi szmerti, vu grob p</w:t>
      </w:r>
      <w:r w:rsidRPr="00106028">
        <w:rPr>
          <w:rStyle w:val="teigap"/>
        </w:rPr>
        <w:t>???</w:t>
      </w:r>
      <w:r>
        <w:br/>
        <w:t>mores.</w:t>
      </w:r>
    </w:p>
    <w:p w14:paraId="6F7945A0" w14:textId="77777777" w:rsidR="00FD229F" w:rsidRDefault="00FD229F" w:rsidP="00FD229F">
      <w:pPr>
        <w:pStyle w:val="teicatch-word"/>
      </w:pPr>
      <w:r>
        <w:t>Odn</w:t>
      </w:r>
      <w:r w:rsidRPr="00106028">
        <w:rPr>
          <w:rStyle w:val="teigap"/>
        </w:rPr>
        <w:t>???</w:t>
      </w:r>
    </w:p>
    <w:p w14:paraId="1A710662" w14:textId="77777777" w:rsidR="00FD229F" w:rsidRDefault="00FD229F" w:rsidP="00FD229F">
      <w:pPr>
        <w:spacing w:after="200"/>
      </w:pPr>
      <w:r>
        <w:br w:type="page"/>
      </w:r>
    </w:p>
    <w:p w14:paraId="7D0EAFCB" w14:textId="77777777" w:rsidR="00FD229F" w:rsidRDefault="00FD229F" w:rsidP="00FD229F">
      <w:pPr>
        <w:tabs>
          <w:tab w:val="left" w:pos="1276"/>
        </w:tabs>
      </w:pPr>
      <w:r>
        <w:lastRenderedPageBreak/>
        <w:t>/229/</w:t>
      </w:r>
    </w:p>
    <w:p w14:paraId="377B08EA" w14:textId="77777777" w:rsidR="00FD229F" w:rsidRDefault="00FD229F" w:rsidP="00FD229F">
      <w:pPr>
        <w:pStyle w:val="teifwPageNum"/>
      </w:pPr>
      <w:r>
        <w:t>136.</w:t>
      </w:r>
    </w:p>
    <w:p w14:paraId="0611D0C1" w14:textId="77777777" w:rsidR="00FD229F" w:rsidRDefault="00FD229F" w:rsidP="00FD229F">
      <w:pPr>
        <w:pStyle w:val="teiab"/>
      </w:pPr>
      <w:r>
        <w:t>Odnud na pitanye gori vsz-</w:t>
      </w:r>
      <w:r>
        <w:br/>
        <w:t>ti imas, i pred szodcza na-</w:t>
      </w:r>
      <w:r>
        <w:br/>
        <w:t>prei sztopiti ti imas, i do</w:t>
      </w:r>
      <w:r>
        <w:br/>
        <w:t>evszeh grehov racsun dati</w:t>
      </w:r>
      <w:r>
        <w:br/>
        <w:t>imas, zatem na vekvecsne</w:t>
      </w:r>
      <w:r>
        <w:br/>
        <w:t>moke poiti imas.</w:t>
      </w:r>
    </w:p>
    <w:p w14:paraId="7482241F" w14:textId="77777777" w:rsidR="00FD229F" w:rsidRDefault="00FD229F" w:rsidP="00FD229F">
      <w:pPr>
        <w:pStyle w:val="teiab"/>
      </w:pPr>
      <w:r>
        <w:t>Zato povszem</w:t>
      </w:r>
      <w:r w:rsidRPr="005F5F59">
        <w:t>ſ</w:t>
      </w:r>
      <w:r>
        <w:t>zega ne lesi vu</w:t>
      </w:r>
      <w:r>
        <w:br/>
        <w:t>grehi, nego snyega vszta-</w:t>
      </w:r>
      <w:r>
        <w:br/>
        <w:t>szi verno szlusi Bogu, kai</w:t>
      </w:r>
      <w:r>
        <w:br/>
        <w:t>gdati pritecse tvoia szkrad-</w:t>
      </w:r>
      <w:r>
        <w:br/>
        <w:t>nya vöra, dü</w:t>
      </w:r>
      <w:r w:rsidRPr="005F5F59">
        <w:t>ſ</w:t>
      </w:r>
      <w:r>
        <w:t>so preporocsis,</w:t>
      </w:r>
      <w:r>
        <w:br/>
        <w:t>batrivno na Boga.</w:t>
      </w:r>
    </w:p>
    <w:p w14:paraId="3FB0B951" w14:textId="77777777" w:rsidR="00FD229F" w:rsidRDefault="00FD229F" w:rsidP="00FD229F">
      <w:pPr>
        <w:pStyle w:val="teiab"/>
      </w:pPr>
      <w:r>
        <w:t>O kakie prelepo Christu</w:t>
      </w:r>
      <w:r w:rsidRPr="005F5F59">
        <w:t>ſ</w:t>
      </w:r>
      <w:r>
        <w:t>si szlusi-</w:t>
      </w:r>
      <w:r>
        <w:br/>
        <w:t>ti, od necsi</w:t>
      </w:r>
      <w:r w:rsidRPr="005F5F59">
        <w:t>ſ</w:t>
      </w:r>
      <w:r>
        <w:t>zta greha hitro</w:t>
      </w:r>
      <w:r>
        <w:br/>
        <w:t>od</w:t>
      </w:r>
      <w:r w:rsidRPr="005F5F59">
        <w:t>ſ</w:t>
      </w:r>
      <w:r>
        <w:t>ztopiti, bolie z Christu</w:t>
      </w:r>
      <w:r w:rsidRPr="005F5F59">
        <w:t>ſ</w:t>
      </w:r>
      <w:r>
        <w:t>sem</w:t>
      </w:r>
    </w:p>
    <w:p w14:paraId="79C21C3C" w14:textId="77777777" w:rsidR="00FD229F" w:rsidRDefault="00FD229F" w:rsidP="00FD229F">
      <w:pPr>
        <w:pStyle w:val="teicatch-word"/>
      </w:pPr>
      <w:r>
        <w:t>vnebi</w:t>
      </w:r>
    </w:p>
    <w:p w14:paraId="26C21266" w14:textId="77777777" w:rsidR="00FD229F" w:rsidRDefault="00FD229F" w:rsidP="00FD229F">
      <w:pPr>
        <w:spacing w:after="200"/>
      </w:pPr>
      <w:r>
        <w:br w:type="page"/>
      </w:r>
    </w:p>
    <w:p w14:paraId="7E489C68" w14:textId="77777777" w:rsidR="00FD229F" w:rsidRDefault="00FD229F" w:rsidP="00FD229F">
      <w:pPr>
        <w:tabs>
          <w:tab w:val="left" w:pos="1276"/>
        </w:tabs>
      </w:pPr>
      <w:r>
        <w:lastRenderedPageBreak/>
        <w:t>/230/</w:t>
      </w:r>
    </w:p>
    <w:p w14:paraId="42A53B51" w14:textId="77777777" w:rsidR="00FD229F" w:rsidRDefault="00FD229F" w:rsidP="00FD229F">
      <w:pPr>
        <w:pStyle w:val="teiab"/>
      </w:pPr>
      <w:r>
        <w:t>vnebi prebivati, nego nad-</w:t>
      </w:r>
      <w:r>
        <w:br/>
        <w:t>ni pekla na veke plakati.</w:t>
      </w:r>
    </w:p>
    <w:p w14:paraId="57E15DE1" w14:textId="77777777" w:rsidR="00FD229F" w:rsidRDefault="00FD229F" w:rsidP="00FD229F">
      <w:pPr>
        <w:pStyle w:val="teiab"/>
      </w:pPr>
      <w:r>
        <w:t>Zato moia szesztra ne dresze-</w:t>
      </w:r>
      <w:r>
        <w:br/>
        <w:t>li mene, sztvom hudim de-</w:t>
      </w:r>
      <w:r>
        <w:br/>
        <w:t>lom ne szpravlai mi szuze,</w:t>
      </w:r>
      <w:r>
        <w:br/>
        <w:t xml:space="preserve">nego v </w:t>
      </w:r>
      <w:r w:rsidRPr="00F57440">
        <w:rPr>
          <w:rStyle w:val="teiplaceName"/>
        </w:rPr>
        <w:t>Jerusalem</w:t>
      </w:r>
      <w:r>
        <w:t xml:space="preserve"> zmenom</w:t>
      </w:r>
      <w:r>
        <w:br/>
        <w:t>opravi</w:t>
      </w:r>
      <w:r w:rsidRPr="005F5F59">
        <w:t>ſ</w:t>
      </w:r>
      <w:r>
        <w:t>ze, gde zvelicsitela</w:t>
      </w:r>
      <w:r>
        <w:br/>
        <w:t>recs primes vu szercze.</w:t>
      </w:r>
    </w:p>
    <w:p w14:paraId="7BDB5734" w14:textId="77777777" w:rsidR="00FD229F" w:rsidRDefault="00FD229F" w:rsidP="00FD229F">
      <w:pPr>
        <w:pStyle w:val="teiab"/>
      </w:pPr>
      <w:r>
        <w:t>Hocses ocsutiti vu szecze ve-</w:t>
      </w:r>
      <w:r>
        <w:br/>
        <w:t>szelie, ako en krat szlissis</w:t>
      </w:r>
      <w:r>
        <w:br/>
        <w:t>recsi Christu</w:t>
      </w:r>
      <w:r w:rsidRPr="005F5F59">
        <w:t>ſ</w:t>
      </w:r>
      <w:r>
        <w:t>seve, ocsine</w:t>
      </w:r>
      <w:r>
        <w:br/>
        <w:t>losche obilno zleane, poko</w:t>
      </w:r>
      <w:r w:rsidRPr="00726F96">
        <w:rPr>
          <w:rStyle w:val="teigap"/>
        </w:rPr>
        <w:t>???</w:t>
      </w:r>
      <w:r>
        <w:br/>
        <w:t>csinecsim lepa trosta dany</w:t>
      </w:r>
    </w:p>
    <w:p w14:paraId="28AD5742" w14:textId="77777777" w:rsidR="00FD229F" w:rsidRDefault="00FD229F" w:rsidP="00FD229F">
      <w:pPr>
        <w:pStyle w:val="teiab"/>
      </w:pPr>
      <w:r>
        <w:t xml:space="preserve">Kada henya </w:t>
      </w:r>
      <w:r w:rsidRPr="00726F96">
        <w:rPr>
          <w:rStyle w:val="teipersName"/>
        </w:rPr>
        <w:t>Martha</w:t>
      </w:r>
      <w:r>
        <w:t xml:space="preserve"> veta go</w:t>
      </w:r>
      <w:r w:rsidRPr="00726F96">
        <w:rPr>
          <w:rStyle w:val="teigap"/>
        </w:rPr>
        <w:t>???</w:t>
      </w:r>
      <w:r>
        <w:br/>
        <w:t xml:space="preserve">riti, zacse </w:t>
      </w:r>
      <w:r w:rsidRPr="00726F96">
        <w:rPr>
          <w:rStyle w:val="teipersName"/>
        </w:rPr>
        <w:t>Magdalena</w:t>
      </w:r>
      <w:r>
        <w:t xml:space="preserve"> vu s</w:t>
      </w:r>
      <w:r w:rsidRPr="00726F96">
        <w:rPr>
          <w:rStyle w:val="teigap"/>
        </w:rPr>
        <w:t>???</w:t>
      </w:r>
    </w:p>
    <w:p w14:paraId="1CF95213" w14:textId="77777777" w:rsidR="00FD229F" w:rsidRDefault="00FD229F" w:rsidP="00FD229F">
      <w:pPr>
        <w:pStyle w:val="teicatch-word"/>
      </w:pPr>
      <w:r>
        <w:t>czu</w:t>
      </w:r>
    </w:p>
    <w:p w14:paraId="23CE673D" w14:textId="77777777" w:rsidR="00FD229F" w:rsidRDefault="00FD229F" w:rsidP="00FD229F">
      <w:pPr>
        <w:spacing w:after="200"/>
      </w:pPr>
      <w:r>
        <w:br w:type="page"/>
      </w:r>
    </w:p>
    <w:p w14:paraId="405B5BD0" w14:textId="77777777" w:rsidR="00FD229F" w:rsidRDefault="00FD229F" w:rsidP="00FD229F">
      <w:pPr>
        <w:tabs>
          <w:tab w:val="left" w:pos="1276"/>
        </w:tabs>
      </w:pPr>
      <w:r>
        <w:lastRenderedPageBreak/>
        <w:t>/231/</w:t>
      </w:r>
    </w:p>
    <w:p w14:paraId="0BDE0D70" w14:textId="77777777" w:rsidR="00FD229F" w:rsidRDefault="00FD229F" w:rsidP="00FD229F">
      <w:pPr>
        <w:pStyle w:val="teifwPageNum"/>
      </w:pPr>
      <w:r>
        <w:t>137.</w:t>
      </w:r>
    </w:p>
    <w:p w14:paraId="60B6311E" w14:textId="77777777" w:rsidR="00FD229F" w:rsidRDefault="00FD229F" w:rsidP="00FD229F">
      <w:pPr>
        <w:pStyle w:val="teiab"/>
      </w:pPr>
      <w:r>
        <w:t>czu mi</w:t>
      </w:r>
      <w:r w:rsidRPr="005F5F59">
        <w:t>ſ</w:t>
      </w:r>
      <w:r>
        <w:t xml:space="preserve">zliti, </w:t>
      </w:r>
      <w:r w:rsidRPr="00F96F31">
        <w:rPr>
          <w:rStyle w:val="teipersName"/>
        </w:rPr>
        <w:t>Marthi</w:t>
      </w:r>
      <w:r>
        <w:t xml:space="preserve"> nye</w:t>
      </w:r>
      <w:r>
        <w:br/>
        <w:t>be</w:t>
      </w:r>
      <w:r w:rsidRPr="005F5F59">
        <w:t>ſ</w:t>
      </w:r>
      <w:r>
        <w:t>zedam pocse vöruvati,</w:t>
      </w:r>
      <w:r>
        <w:br/>
        <w:t>i ztakvim razumom predgo-</w:t>
      </w:r>
      <w:r>
        <w:br/>
        <w:t>voriti.</w:t>
      </w:r>
    </w:p>
    <w:p w14:paraId="488724EA" w14:textId="77777777" w:rsidR="00FD229F" w:rsidRDefault="00FD229F" w:rsidP="00FD229F">
      <w:pPr>
        <w:pStyle w:val="teiab"/>
      </w:pPr>
      <w:r>
        <w:t>Na tvo lepo prosnyo iaz vchini-</w:t>
      </w:r>
      <w:r>
        <w:br/>
        <w:t xml:space="preserve">ti hocsem, da vu </w:t>
      </w:r>
      <w:r w:rsidRPr="006B2D84">
        <w:rPr>
          <w:rStyle w:val="teiplaceName"/>
        </w:rPr>
        <w:t>Jerusalem</w:t>
      </w:r>
      <w:r>
        <w:br/>
        <w:t>sztobom navkup poidem, ali</w:t>
      </w:r>
      <w:r>
        <w:br/>
        <w:t>venda hocses da sakel oble-</w:t>
      </w:r>
      <w:r>
        <w:br/>
        <w:t>csem, moie lepe szvite szebe</w:t>
      </w:r>
      <w:r>
        <w:br/>
        <w:t>doli zmecsem.</w:t>
      </w:r>
    </w:p>
    <w:p w14:paraId="039FF6C2" w14:textId="77777777" w:rsidR="00FD229F" w:rsidRDefault="00FD229F" w:rsidP="00FD229F">
      <w:pPr>
        <w:pStyle w:val="teiab"/>
      </w:pPr>
      <w:r>
        <w:t>Viteskim junakom plemenitim</w:t>
      </w:r>
      <w:r>
        <w:br/>
        <w:t>ludem, hocses da ni jedne re-</w:t>
      </w:r>
      <w:r>
        <w:br/>
        <w:t>csi nigdar nedam, etakva</w:t>
      </w:r>
      <w:r>
        <w:br/>
        <w:t>tolnacsa tvega dabi znala nie-</w:t>
      </w:r>
      <w:r>
        <w:br/>
        <w:t>dne bi sztobom sztopnye ne-</w:t>
      </w:r>
      <w:r>
        <w:br/>
        <w:t>vchinila.</w:t>
      </w:r>
    </w:p>
    <w:p w14:paraId="2ACA2A79" w14:textId="77777777" w:rsidR="00FD229F" w:rsidRPr="002407FC" w:rsidRDefault="00FD229F" w:rsidP="00FD229F">
      <w:pPr>
        <w:pStyle w:val="teicatch-word"/>
        <w:rPr>
          <w:rStyle w:val="teipersName"/>
        </w:rPr>
      </w:pPr>
      <w:r w:rsidRPr="002407FC">
        <w:rPr>
          <w:rStyle w:val="teipersName"/>
        </w:rPr>
        <w:t>Martha</w:t>
      </w:r>
    </w:p>
    <w:p w14:paraId="28CC2E10" w14:textId="77777777" w:rsidR="00FD229F" w:rsidRDefault="00FD229F" w:rsidP="00FD229F">
      <w:pPr>
        <w:spacing w:after="200"/>
      </w:pPr>
      <w:r>
        <w:br w:type="page"/>
      </w:r>
    </w:p>
    <w:p w14:paraId="3C0FE7F1" w14:textId="77777777" w:rsidR="00FD229F" w:rsidRDefault="00FD229F" w:rsidP="00FD229F">
      <w:pPr>
        <w:tabs>
          <w:tab w:val="left" w:pos="1276"/>
        </w:tabs>
      </w:pPr>
      <w:r>
        <w:lastRenderedPageBreak/>
        <w:t>/232/</w:t>
      </w:r>
    </w:p>
    <w:p w14:paraId="4941D102" w14:textId="77777777" w:rsidR="00FD229F" w:rsidRDefault="00FD229F" w:rsidP="00FD229F">
      <w:pPr>
        <w:pStyle w:val="teiab"/>
      </w:pPr>
      <w:r w:rsidRPr="002407FC">
        <w:rPr>
          <w:rStyle w:val="teipersName"/>
        </w:rPr>
        <w:t>Martha</w:t>
      </w:r>
      <w:r>
        <w:t>szi mi</w:t>
      </w:r>
      <w:r w:rsidRPr="005F5F59">
        <w:t>ſ</w:t>
      </w:r>
      <w:r>
        <w:t>zli</w:t>
      </w:r>
      <w:r w:rsidRPr="005F5F59">
        <w:t>ſ</w:t>
      </w:r>
      <w:r>
        <w:t>se, dabi zme-</w:t>
      </w:r>
      <w:r>
        <w:br/>
        <w:t>nom poisla, barbi tvoie szvit</w:t>
      </w:r>
      <w:r w:rsidRPr="002407FC">
        <w:rPr>
          <w:rStyle w:val="teigap"/>
        </w:rPr>
        <w:t>???</w:t>
      </w:r>
      <w:r>
        <w:br/>
        <w:t xml:space="preserve">vezdai </w:t>
      </w:r>
      <w:r w:rsidRPr="002407FC">
        <w:rPr>
          <w:rStyle w:val="teiadd"/>
        </w:rPr>
        <w:t>ne</w:t>
      </w:r>
      <w:r>
        <w:t xml:space="preserve"> odvergla, Christu</w:t>
      </w:r>
      <w:r w:rsidRPr="005F5F59">
        <w:t>ſ</w:t>
      </w:r>
      <w:r>
        <w:t>sa v-</w:t>
      </w:r>
      <w:r>
        <w:br/>
        <w:t>csenye dabi poszlusala, za</w:t>
      </w:r>
      <w:r>
        <w:br/>
        <w:t>czifrane szvite nebi</w:t>
      </w:r>
      <w:r w:rsidRPr="005F5F59">
        <w:t>ſ</w:t>
      </w:r>
      <w:r>
        <w:t>ze marala.</w:t>
      </w:r>
    </w:p>
    <w:p w14:paraId="7CFC0600" w14:textId="77777777" w:rsidR="00FD229F" w:rsidRDefault="00FD229F" w:rsidP="00FD229F">
      <w:pPr>
        <w:pStyle w:val="teiab"/>
      </w:pPr>
      <w:r>
        <w:t>Lekme</w:t>
      </w:r>
      <w:r w:rsidRPr="005F5F59">
        <w:t>ſ</w:t>
      </w:r>
      <w:r>
        <w:t>ztosze na pot one opravi</w:t>
      </w:r>
      <w:r w:rsidRPr="005F5F59">
        <w:t>ſ</w:t>
      </w:r>
      <w:r w:rsidRPr="002407FC">
        <w:rPr>
          <w:rStyle w:val="teigap"/>
        </w:rPr>
        <w:t>???</w:t>
      </w:r>
      <w:r>
        <w:br/>
        <w:t>na potu</w:t>
      </w:r>
      <w:r w:rsidRPr="005F5F59">
        <w:t>ſ</w:t>
      </w:r>
      <w:r>
        <w:t>ze z Bosje recsi szpo-</w:t>
      </w:r>
      <w:r>
        <w:br/>
        <w:t>mina</w:t>
      </w:r>
      <w:r w:rsidRPr="005F5F59">
        <w:t>ſ</w:t>
      </w:r>
      <w:r>
        <w:t xml:space="preserve">se, </w:t>
      </w:r>
      <w:r w:rsidRPr="002407FC">
        <w:rPr>
          <w:rStyle w:val="teipersName"/>
        </w:rPr>
        <w:t>Martha</w:t>
      </w:r>
      <w:r>
        <w:t xml:space="preserve"> z </w:t>
      </w:r>
      <w:r w:rsidRPr="002407FC">
        <w:rPr>
          <w:rStyle w:val="teipersName"/>
        </w:rPr>
        <w:t>Magdalen</w:t>
      </w:r>
      <w:r w:rsidRPr="002407FC">
        <w:rPr>
          <w:rStyle w:val="teigap"/>
        </w:rPr>
        <w:t>???</w:t>
      </w:r>
      <w:r>
        <w:br/>
        <w:t>lubeznovo dgya</w:t>
      </w:r>
      <w:r w:rsidRPr="005F5F59">
        <w:t>ſ</w:t>
      </w:r>
      <w:r>
        <w:t>se, doklam v</w:t>
      </w:r>
      <w:r w:rsidRPr="002407FC">
        <w:rPr>
          <w:rStyle w:val="teigap"/>
        </w:rPr>
        <w:t>???</w:t>
      </w:r>
      <w:r>
        <w:br/>
        <w:t>rusalem varas snyom doido.</w:t>
      </w:r>
    </w:p>
    <w:p w14:paraId="6B7F2AC1" w14:textId="77777777" w:rsidR="00FD229F" w:rsidRDefault="00FD229F" w:rsidP="00FD229F">
      <w:pPr>
        <w:pStyle w:val="teiab"/>
      </w:pPr>
      <w:r>
        <w:t>Kada v</w:t>
      </w:r>
      <w:r w:rsidRPr="002407FC">
        <w:rPr>
          <w:rStyle w:val="teiplaceName"/>
        </w:rPr>
        <w:t>Jerusalem</w:t>
      </w:r>
      <w:r>
        <w:t xml:space="preserve"> onedvi pride</w:t>
      </w:r>
      <w:r>
        <w:br/>
        <w:t xml:space="preserve">za Christus </w:t>
      </w:r>
      <w:r w:rsidRPr="002407FC">
        <w:rPr>
          <w:rStyle w:val="teipersName"/>
        </w:rPr>
        <w:t>Jesuſsa</w:t>
      </w:r>
      <w:r>
        <w:t xml:space="preserve"> ondi zv</w:t>
      </w:r>
      <w:r w:rsidRPr="002407FC">
        <w:rPr>
          <w:rStyle w:val="teigap"/>
        </w:rPr>
        <w:t>???</w:t>
      </w:r>
      <w:r>
        <w:br/>
        <w:t xml:space="preserve">davata, da v templomi vu </w:t>
      </w:r>
      <w:r w:rsidRPr="002407FC">
        <w:rPr>
          <w:rStyle w:val="teigap"/>
        </w:rPr>
        <w:t>???</w:t>
      </w:r>
      <w:r>
        <w:br/>
        <w:t>ondi zeznali</w:t>
      </w:r>
      <w:r w:rsidRPr="005F5F59">
        <w:t>ſ</w:t>
      </w:r>
      <w:r>
        <w:t>zta, zato setu</w:t>
      </w:r>
      <w:r w:rsidRPr="002407FC">
        <w:rPr>
          <w:rStyle w:val="teigap"/>
        </w:rPr>
        <w:t>???</w:t>
      </w:r>
      <w:r>
        <w:br/>
        <w:t>nyem zanyim isle je</w:t>
      </w:r>
      <w:r w:rsidRPr="005F5F59">
        <w:t>ſ</w:t>
      </w:r>
      <w:r>
        <w:t>zta.</w:t>
      </w:r>
    </w:p>
    <w:p w14:paraId="08981897" w14:textId="77777777" w:rsidR="00FD229F" w:rsidRDefault="00FD229F" w:rsidP="00FD229F">
      <w:pPr>
        <w:pStyle w:val="teiab"/>
      </w:pPr>
      <w:r>
        <w:t>Ka pr</w:t>
      </w:r>
      <w:r w:rsidRPr="002407FC">
        <w:rPr>
          <w:rStyle w:val="teigap"/>
        </w:rPr>
        <w:t>???</w:t>
      </w:r>
    </w:p>
    <w:p w14:paraId="4DF410AD" w14:textId="77777777" w:rsidR="00FD229F" w:rsidRDefault="00FD229F" w:rsidP="00FD229F">
      <w:pPr>
        <w:spacing w:after="200"/>
      </w:pPr>
      <w:r>
        <w:br w:type="page"/>
      </w:r>
    </w:p>
    <w:p w14:paraId="2730A30D" w14:textId="77777777" w:rsidR="00FD229F" w:rsidRDefault="00FD229F" w:rsidP="00FD229F">
      <w:pPr>
        <w:tabs>
          <w:tab w:val="left" w:pos="1276"/>
        </w:tabs>
      </w:pPr>
      <w:r>
        <w:lastRenderedPageBreak/>
        <w:t>/233/</w:t>
      </w:r>
    </w:p>
    <w:p w14:paraId="0FEBFA46" w14:textId="77777777" w:rsidR="00FD229F" w:rsidRDefault="00FD229F" w:rsidP="00FD229F">
      <w:pPr>
        <w:pStyle w:val="teifwPageNum"/>
      </w:pPr>
      <w:r>
        <w:t>138.</w:t>
      </w:r>
    </w:p>
    <w:p w14:paraId="6AED0D05" w14:textId="77777777" w:rsidR="00FD229F" w:rsidRDefault="00FD229F" w:rsidP="00FD229F">
      <w:pPr>
        <w:pStyle w:val="teiab"/>
      </w:pPr>
      <w:r>
        <w:t>Na predikalniczo gdabi Chris-</w:t>
      </w:r>
      <w:r>
        <w:br/>
        <w:t>tus sztopil, i vnosina lu</w:t>
      </w:r>
      <w:r w:rsidRPr="005F5F59">
        <w:t>ſ</w:t>
      </w:r>
      <w:r>
        <w:t>ztv</w:t>
      </w:r>
      <w:r w:rsidRPr="003A233D">
        <w:rPr>
          <w:rStyle w:val="teigap"/>
        </w:rPr>
        <w:t>???</w:t>
      </w:r>
      <w:r>
        <w:br/>
        <w:t xml:space="preserve">vucsiti zacsel bil, pride </w:t>
      </w:r>
      <w:r w:rsidRPr="003A233D">
        <w:rPr>
          <w:rStyle w:val="teipersName"/>
        </w:rPr>
        <w:t>Mag-</w:t>
      </w:r>
      <w:r w:rsidRPr="003A233D">
        <w:rPr>
          <w:rStyle w:val="teipersName"/>
        </w:rPr>
        <w:br/>
        <w:t>dalena</w:t>
      </w:r>
      <w:r>
        <w:t xml:space="preserve"> kakti pav czifrana,</w:t>
      </w:r>
      <w:r>
        <w:br/>
        <w:t>povszud okol szebe gizdavo</w:t>
      </w:r>
      <w:r>
        <w:br/>
        <w:t>gledala.</w:t>
      </w:r>
    </w:p>
    <w:p w14:paraId="23195E7F" w14:textId="77777777" w:rsidR="00FD229F" w:rsidRDefault="00FD229F" w:rsidP="00FD229F">
      <w:pPr>
        <w:pStyle w:val="teiab"/>
      </w:pPr>
      <w:r>
        <w:t>Zlati lancz na rokai, na vratu</w:t>
      </w:r>
      <w:r>
        <w:br/>
        <w:t>ime</w:t>
      </w:r>
      <w:r w:rsidRPr="005F5F59">
        <w:t>ſ</w:t>
      </w:r>
      <w:r>
        <w:t>se, zcsi</w:t>
      </w:r>
      <w:r w:rsidRPr="005F5F59">
        <w:t>ſ</w:t>
      </w:r>
      <w:r>
        <w:t>ztim zlatom per-</w:t>
      </w:r>
      <w:r>
        <w:br/>
        <w:t>szi czifrane, ime</w:t>
      </w:r>
      <w:r w:rsidRPr="005F5F59">
        <w:t>ſ</w:t>
      </w:r>
      <w:r>
        <w:t>se, preszvet-</w:t>
      </w:r>
      <w:r>
        <w:br/>
        <w:t>li smaragdus na vuhi vi</w:t>
      </w:r>
      <w:r w:rsidRPr="005F5F59">
        <w:t>ſ</w:t>
      </w:r>
      <w:r>
        <w:t>zi-</w:t>
      </w:r>
      <w:r>
        <w:br/>
        <w:t>se, od dragoga Gyöngya szkunya</w:t>
      </w:r>
      <w:r>
        <w:br/>
        <w:t>sze szveitila.</w:t>
      </w:r>
    </w:p>
    <w:p w14:paraId="1F4AF459" w14:textId="77777777" w:rsidR="00FD229F" w:rsidRDefault="00FD229F" w:rsidP="00FD229F">
      <w:pPr>
        <w:pStyle w:val="teiab"/>
      </w:pPr>
      <w:r>
        <w:t xml:space="preserve">Ktero </w:t>
      </w:r>
      <w:r w:rsidRPr="003A233D">
        <w:rPr>
          <w:rStyle w:val="teipersName"/>
        </w:rPr>
        <w:t>Jesus</w:t>
      </w:r>
      <w:r>
        <w:t xml:space="preserve"> Christus gdabi bil za-</w:t>
      </w:r>
      <w:r>
        <w:br/>
        <w:t>gledal, kakti na szkvarjeno</w:t>
      </w:r>
      <w:r>
        <w:br/>
        <w:t>tak</w:t>
      </w:r>
      <w:r w:rsidRPr="005F5F59">
        <w:t>ſ</w:t>
      </w:r>
      <w:r>
        <w:t>ze na nyo zgledal, nad</w:t>
      </w:r>
      <w:r>
        <w:br/>
        <w:t xml:space="preserve">kem </w:t>
      </w:r>
      <w:r w:rsidRPr="003A233D">
        <w:rPr>
          <w:rStyle w:val="teipersName"/>
        </w:rPr>
        <w:t>Magdalena</w:t>
      </w:r>
      <w:r>
        <w:t xml:space="preserve"> vszerczu</w:t>
      </w:r>
      <w:r w:rsidRPr="005F5F59">
        <w:t>ſ</w:t>
      </w:r>
      <w:r>
        <w:t>ze</w:t>
      </w:r>
    </w:p>
    <w:p w14:paraId="198CB561" w14:textId="77777777" w:rsidR="00FD229F" w:rsidRDefault="00FD229F" w:rsidP="00FD229F">
      <w:pPr>
        <w:pStyle w:val="teicatch-word"/>
      </w:pPr>
      <w:r>
        <w:t>zburk</w:t>
      </w:r>
    </w:p>
    <w:p w14:paraId="461702CF" w14:textId="77777777" w:rsidR="00FD229F" w:rsidRDefault="00FD229F" w:rsidP="00FD229F">
      <w:pPr>
        <w:spacing w:after="200"/>
      </w:pPr>
      <w:r>
        <w:br w:type="page"/>
      </w:r>
    </w:p>
    <w:p w14:paraId="7BD39E5B" w14:textId="77777777" w:rsidR="00FD229F" w:rsidRDefault="00FD229F" w:rsidP="00FD229F">
      <w:pPr>
        <w:tabs>
          <w:tab w:val="left" w:pos="1276"/>
        </w:tabs>
      </w:pPr>
      <w:r>
        <w:lastRenderedPageBreak/>
        <w:t>/234/</w:t>
      </w:r>
    </w:p>
    <w:p w14:paraId="006EFD20" w14:textId="77777777" w:rsidR="00FD229F" w:rsidRDefault="00FD229F" w:rsidP="00FD229F">
      <w:pPr>
        <w:pStyle w:val="teiab"/>
      </w:pPr>
      <w:r>
        <w:t>zburkala, kak mertva vobra-</w:t>
      </w:r>
      <w:r>
        <w:br/>
        <w:t>zu ieszte obledila;</w:t>
      </w:r>
    </w:p>
    <w:p w14:paraId="3CF1760A" w14:textId="77777777" w:rsidR="00FD229F" w:rsidRDefault="00FD229F" w:rsidP="00FD229F">
      <w:pPr>
        <w:pStyle w:val="teiab"/>
      </w:pPr>
      <w:r>
        <w:t>Velika bojaznoszt szerczej prevze-</w:t>
      </w:r>
      <w:r>
        <w:br/>
        <w:t>la, na toliko da kerv vnyoij</w:t>
      </w:r>
      <w:r>
        <w:br/>
        <w:t xml:space="preserve">omerznola, mocsio osztavila </w:t>
      </w:r>
      <w:r w:rsidRPr="00EF4E78">
        <w:rPr>
          <w:rStyle w:val="teisupplied"/>
        </w:rPr>
        <w:t>na</w:t>
      </w:r>
      <w:r>
        <w:br/>
        <w:t>kolena padla, malo da vmilos-</w:t>
      </w:r>
      <w:r>
        <w:br/>
        <w:t>chi Bosjoi nei zdvoila.</w:t>
      </w:r>
    </w:p>
    <w:p w14:paraId="164A2711" w14:textId="77777777" w:rsidR="00FD229F" w:rsidRDefault="00FD229F" w:rsidP="00FD229F">
      <w:pPr>
        <w:pStyle w:val="teiab"/>
      </w:pPr>
      <w:r>
        <w:t xml:space="preserve">Recse </w:t>
      </w:r>
      <w:r w:rsidRPr="00EF4E78">
        <w:rPr>
          <w:rStyle w:val="teipersName"/>
        </w:rPr>
        <w:t>Marthi</w:t>
      </w:r>
      <w:r>
        <w:t xml:space="preserve"> szesztri, nai dvoi-</w:t>
      </w:r>
      <w:r>
        <w:br/>
        <w:t>noszt opa</w:t>
      </w:r>
      <w:r w:rsidRPr="005F5F59">
        <w:t>ſ</w:t>
      </w:r>
      <w:r>
        <w:t>zti, nego setui vez-</w:t>
      </w:r>
      <w:r>
        <w:br/>
        <w:t>dai sitka pobolsati szpravo</w:t>
      </w:r>
      <w:r>
        <w:br/>
        <w:t>vupa</w:t>
      </w:r>
      <w:r w:rsidRPr="005F5F59">
        <w:t>ſ</w:t>
      </w:r>
      <w:r>
        <w:t>ztnosztiom k Christu</w:t>
      </w:r>
      <w:r w:rsidRPr="005F5F59">
        <w:t>ſ</w:t>
      </w:r>
      <w:r>
        <w:t>s</w:t>
      </w:r>
      <w:r w:rsidRPr="00EF4E78">
        <w:rPr>
          <w:rStyle w:val="teigap"/>
        </w:rPr>
        <w:t>???</w:t>
      </w:r>
      <w:r>
        <w:br/>
        <w:t xml:space="preserve">beseti, pri nyem po pokori </w:t>
      </w:r>
      <w:r w:rsidRPr="00EF4E78">
        <w:rPr>
          <w:rStyle w:val="teigap"/>
        </w:rPr>
        <w:t>???</w:t>
      </w:r>
      <w:r>
        <w:br/>
        <w:t>loszt hocses nati.</w:t>
      </w:r>
    </w:p>
    <w:p w14:paraId="35C9766B" w14:textId="77777777" w:rsidR="00FD229F" w:rsidRDefault="00FD229F" w:rsidP="00FD229F">
      <w:pPr>
        <w:pStyle w:val="teiab"/>
      </w:pPr>
      <w:r w:rsidRPr="00EF4E78">
        <w:rPr>
          <w:rStyle w:val="teipersName"/>
        </w:rPr>
        <w:t>Magdalena</w:t>
      </w:r>
      <w:r>
        <w:t xml:space="preserve"> ocsi obrise</w:t>
      </w:r>
      <w:r w:rsidRPr="005F5F59">
        <w:t>ſ</w:t>
      </w:r>
      <w:r>
        <w:t>zi, placs</w:t>
      </w:r>
      <w:r>
        <w:br/>
        <w:t>ino na Christu</w:t>
      </w:r>
      <w:r w:rsidRPr="005F5F59">
        <w:t>ſ</w:t>
      </w:r>
      <w:r>
        <w:t>sa ponizno</w:t>
      </w:r>
      <w:r w:rsidRPr="005F5F59">
        <w:t>ſ</w:t>
      </w:r>
      <w:r>
        <w:t>z</w:t>
      </w:r>
      <w:r>
        <w:br/>
        <w:t>zgledne, nye du</w:t>
      </w:r>
      <w:r w:rsidRPr="005F5F59">
        <w:t>ſ</w:t>
      </w:r>
      <w:r>
        <w:t>sevne ran</w:t>
      </w:r>
      <w:r w:rsidRPr="00EF4E78">
        <w:rPr>
          <w:rStyle w:val="teigap"/>
        </w:rPr>
        <w:t>???</w:t>
      </w:r>
      <w:r>
        <w:br/>
        <w:t>Christus da ogledne, okorn</w:t>
      </w:r>
      <w:r w:rsidRPr="00EF4E78">
        <w:rPr>
          <w:rStyle w:val="teigap"/>
        </w:rPr>
        <w:t>???</w:t>
      </w:r>
    </w:p>
    <w:p w14:paraId="0CD0A60A" w14:textId="77777777" w:rsidR="00FD229F" w:rsidRDefault="00FD229F" w:rsidP="00FD229F">
      <w:pPr>
        <w:pStyle w:val="teicatch-word"/>
      </w:pPr>
      <w:r>
        <w:t>on</w:t>
      </w:r>
    </w:p>
    <w:p w14:paraId="3B7E85D4" w14:textId="77777777" w:rsidR="00FD229F" w:rsidRDefault="00FD229F" w:rsidP="00FD229F">
      <w:pPr>
        <w:spacing w:after="200"/>
      </w:pPr>
      <w:r>
        <w:br w:type="page"/>
      </w:r>
    </w:p>
    <w:p w14:paraId="7FE0F8B1" w14:textId="77777777" w:rsidR="00FD229F" w:rsidRDefault="00FD229F" w:rsidP="00FD229F">
      <w:pPr>
        <w:tabs>
          <w:tab w:val="left" w:pos="1276"/>
        </w:tabs>
      </w:pPr>
      <w:r>
        <w:lastRenderedPageBreak/>
        <w:t>/235/</w:t>
      </w:r>
    </w:p>
    <w:p w14:paraId="74B1A6F8" w14:textId="77777777" w:rsidR="00FD229F" w:rsidRDefault="00FD229F" w:rsidP="00FD229F">
      <w:pPr>
        <w:pStyle w:val="teifwPageNum"/>
      </w:pPr>
      <w:r>
        <w:t>139.</w:t>
      </w:r>
    </w:p>
    <w:p w14:paraId="5E5F5DEB" w14:textId="77777777" w:rsidR="00FD229F" w:rsidRDefault="00FD229F" w:rsidP="00FD229F">
      <w:pPr>
        <w:pStyle w:val="teiab"/>
      </w:pPr>
      <w:r>
        <w:t>on vecs krat na nyo ne pog-</w:t>
      </w:r>
      <w:r>
        <w:br/>
        <w:t>ledne.</w:t>
      </w:r>
    </w:p>
    <w:p w14:paraId="0BA2FAE2" w14:textId="77777777" w:rsidR="00FD229F" w:rsidRDefault="00FD229F" w:rsidP="00FD229F">
      <w:pPr>
        <w:pStyle w:val="teiab"/>
      </w:pPr>
      <w:r>
        <w:t>Ar vidi nye szercze da na pobol-</w:t>
      </w:r>
      <w:r>
        <w:br/>
        <w:t>sanye, na pokoro sitka ona</w:t>
      </w:r>
      <w:r>
        <w:br/>
        <w:t>se setuje, perve merzke gre-</w:t>
      </w:r>
      <w:r>
        <w:br/>
        <w:t>he osztaviti hocse, zato lu</w:t>
      </w:r>
      <w:r w:rsidRPr="005F5F59">
        <w:t>ſ</w:t>
      </w:r>
      <w:r>
        <w:t>ztvi</w:t>
      </w:r>
      <w:r>
        <w:br/>
        <w:t>vetak govoriti pocsne.</w:t>
      </w:r>
    </w:p>
    <w:p w14:paraId="067F62E8" w14:textId="77777777" w:rsidR="00FD229F" w:rsidRDefault="00FD229F" w:rsidP="00FD229F">
      <w:pPr>
        <w:pStyle w:val="teiab"/>
      </w:pPr>
      <w:r>
        <w:t xml:space="preserve">Jaszem </w:t>
      </w:r>
      <w:r w:rsidRPr="00DC06BD">
        <w:rPr>
          <w:rStyle w:val="teipersName"/>
        </w:rPr>
        <w:t>Jesus</w:t>
      </w:r>
      <w:r>
        <w:t xml:space="preserve"> Christus sivoga</w:t>
      </w:r>
      <w:r>
        <w:br/>
        <w:t>Boga szin, ki ocsino miloszt</w:t>
      </w:r>
      <w:r>
        <w:br/>
        <w:t>tim pokornim delim, nyi dus-</w:t>
      </w:r>
      <w:r>
        <w:br/>
        <w:t>ne betege, leprai iaz szam vra-</w:t>
      </w:r>
      <w:r>
        <w:br/>
        <w:t>csim, kteri me poischo, grehe</w:t>
      </w:r>
      <w:r>
        <w:br/>
        <w:t>nyim odpu</w:t>
      </w:r>
      <w:r w:rsidRPr="005F5F59">
        <w:t>ſ</w:t>
      </w:r>
      <w:r>
        <w:t>ztim.</w:t>
      </w:r>
    </w:p>
    <w:p w14:paraId="6002179A" w14:textId="77777777" w:rsidR="00FD229F" w:rsidRDefault="00FD229F" w:rsidP="00FD229F">
      <w:pPr>
        <w:pStyle w:val="teiab"/>
      </w:pPr>
      <w:r>
        <w:t>Koteri</w:t>
      </w:r>
      <w:r w:rsidRPr="005F5F59">
        <w:t>ſ</w:t>
      </w:r>
      <w:r>
        <w:t>zte zgrehi obterseni</w:t>
      </w:r>
      <w:r w:rsidRPr="00DC06BD">
        <w:rPr>
          <w:rStyle w:val="teidel"/>
        </w:rPr>
        <w:t>,</w:t>
      </w:r>
      <w:r>
        <w:t xml:space="preserve"> bili,</w:t>
      </w:r>
      <w:r>
        <w:br/>
        <w:t>i pod nyi bremenom kroto ob-</w:t>
      </w:r>
      <w:r>
        <w:br/>
        <w:t>trudili, grehe osztavite i meni</w:t>
      </w:r>
      <w:r>
        <w:br/>
        <w:t>poidite, primni va</w:t>
      </w:r>
      <w:r w:rsidRPr="005F5F59">
        <w:t>ſ</w:t>
      </w:r>
      <w:r>
        <w:t>sim dus-</w:t>
      </w:r>
      <w:r>
        <w:br/>
        <w:t xml:space="preserve">sam pocsinek naidete. </w:t>
      </w:r>
    </w:p>
    <w:p w14:paraId="4B504710" w14:textId="77777777" w:rsidR="00FD229F" w:rsidRDefault="00FD229F" w:rsidP="00FD229F">
      <w:pPr>
        <w:pStyle w:val="teicatch-word"/>
      </w:pPr>
      <w:r>
        <w:t>Da</w:t>
      </w:r>
    </w:p>
    <w:p w14:paraId="61C2FBAA" w14:textId="77777777" w:rsidR="00FD229F" w:rsidRDefault="00FD229F" w:rsidP="00FD229F">
      <w:pPr>
        <w:spacing w:after="200"/>
      </w:pPr>
      <w:r>
        <w:br w:type="page"/>
      </w:r>
    </w:p>
    <w:p w14:paraId="103D9435" w14:textId="77777777" w:rsidR="00FD229F" w:rsidRDefault="00FD229F" w:rsidP="00FD229F">
      <w:pPr>
        <w:tabs>
          <w:tab w:val="left" w:pos="1276"/>
        </w:tabs>
      </w:pPr>
      <w:r>
        <w:lastRenderedPageBreak/>
        <w:t>/236/</w:t>
      </w:r>
    </w:p>
    <w:p w14:paraId="256B7ADD" w14:textId="77777777" w:rsidR="00FD229F" w:rsidRDefault="00FD229F" w:rsidP="00FD229F">
      <w:pPr>
        <w:pStyle w:val="teiab"/>
      </w:pPr>
      <w:r>
        <w:t>Dabi szveit poginol toga bogme</w:t>
      </w:r>
      <w:r>
        <w:br/>
        <w:t>neschem, neg szem na szveit</w:t>
      </w:r>
      <w:r>
        <w:br/>
        <w:t>doisel da vaz zvelicsujem, me-</w:t>
      </w:r>
      <w:r>
        <w:br/>
        <w:t>ga ocza volio, vam vszem na</w:t>
      </w:r>
      <w:r>
        <w:br/>
        <w:t>veschujem, ki grehe osztavi</w:t>
      </w:r>
      <w:r>
        <w:br/>
        <w:t>nyega kszebi primem.</w:t>
      </w:r>
    </w:p>
    <w:p w14:paraId="2755404F" w14:textId="77777777" w:rsidR="00FD229F" w:rsidRDefault="00FD229F" w:rsidP="00FD229F">
      <w:pPr>
        <w:pStyle w:val="teiab"/>
      </w:pPr>
      <w:r>
        <w:t xml:space="preserve">Gda vcselicza szita za czvetie </w:t>
      </w:r>
      <w:r w:rsidRPr="008F70E8">
        <w:rPr>
          <w:rStyle w:val="teigap"/>
        </w:rPr>
        <w:t>???</w:t>
      </w:r>
      <w:r>
        <w:br/>
        <w:t>mara, niti zdravi chlovik, z</w:t>
      </w:r>
      <w:r w:rsidRPr="008F70E8">
        <w:rPr>
          <w:rStyle w:val="teigap"/>
        </w:rPr>
        <w:t>???</w:t>
      </w:r>
      <w:r>
        <w:br/>
        <w:t>vrastvo nemara, neg ki</w:t>
      </w:r>
      <w:r w:rsidRPr="005F5F59">
        <w:t>ſ</w:t>
      </w:r>
      <w:r>
        <w:t xml:space="preserve">zo </w:t>
      </w:r>
      <w:r w:rsidRPr="008F70E8">
        <w:rPr>
          <w:rStyle w:val="teigap"/>
        </w:rPr>
        <w:t>???</w:t>
      </w:r>
      <w:r>
        <w:br/>
        <w:t>kmiczi i v du</w:t>
      </w:r>
      <w:r w:rsidRPr="005F5F59">
        <w:t>ſ</w:t>
      </w:r>
      <w:r>
        <w:t>si betesni, one</w:t>
      </w:r>
      <w:r>
        <w:br/>
        <w:t>vun szpelati, i hocso zvracsi</w:t>
      </w:r>
      <w:r w:rsidRPr="008F70E8">
        <w:rPr>
          <w:rStyle w:val="teigap"/>
        </w:rPr>
        <w:t>???</w:t>
      </w:r>
    </w:p>
    <w:p w14:paraId="0C90F03E" w14:textId="77777777" w:rsidR="00FD229F" w:rsidRDefault="00FD229F" w:rsidP="00FD229F">
      <w:pPr>
        <w:pStyle w:val="teiab"/>
      </w:pPr>
      <w:r>
        <w:t>Zocsine miloszti jaszem na sz</w:t>
      </w:r>
      <w:r w:rsidRPr="008F70E8">
        <w:rPr>
          <w:rStyle w:val="teigap"/>
        </w:rPr>
        <w:t>???</w:t>
      </w:r>
      <w:r>
        <w:br/>
        <w:t>poszlan, da za volio chleka</w:t>
      </w:r>
      <w:r>
        <w:br/>
        <w:t>sziromak posztanem, vszega</w:t>
      </w:r>
      <w:r>
        <w:br/>
        <w:t>szveita grehe na ramo ia</w:t>
      </w:r>
      <w:r w:rsidRPr="008F70E8">
        <w:rPr>
          <w:rStyle w:val="teigap"/>
        </w:rPr>
        <w:t>???</w:t>
      </w:r>
      <w:r>
        <w:br/>
        <w:t>vzemem, i mo kerv na kr</w:t>
      </w:r>
      <w:r w:rsidRPr="008F70E8">
        <w:rPr>
          <w:rStyle w:val="teigap"/>
        </w:rPr>
        <w:t>???</w:t>
      </w:r>
      <w:r>
        <w:br/>
        <w:t>za nyega prelejem.</w:t>
      </w:r>
    </w:p>
    <w:p w14:paraId="2F5D3053" w14:textId="77777777" w:rsidR="00FD229F" w:rsidRDefault="00FD229F" w:rsidP="00FD229F">
      <w:pPr>
        <w:pStyle w:val="teicatch-word"/>
      </w:pPr>
      <w:r>
        <w:t>Poszlu</w:t>
      </w:r>
    </w:p>
    <w:p w14:paraId="2513A3AA" w14:textId="77777777" w:rsidR="00FD229F" w:rsidRDefault="00FD229F" w:rsidP="00FD229F">
      <w:pPr>
        <w:spacing w:after="200"/>
      </w:pPr>
      <w:r>
        <w:br w:type="page"/>
      </w:r>
    </w:p>
    <w:p w14:paraId="7D7A7D7B" w14:textId="77777777" w:rsidR="00FD229F" w:rsidRDefault="00FD229F" w:rsidP="00FD229F">
      <w:pPr>
        <w:tabs>
          <w:tab w:val="left" w:pos="1276"/>
        </w:tabs>
      </w:pPr>
      <w:r>
        <w:lastRenderedPageBreak/>
        <w:t>/237/</w:t>
      </w:r>
    </w:p>
    <w:p w14:paraId="5F2CD7E2" w14:textId="77777777" w:rsidR="00FD229F" w:rsidRDefault="00FD229F" w:rsidP="00FD229F">
      <w:pPr>
        <w:pStyle w:val="teifwPageNum"/>
      </w:pPr>
      <w:r>
        <w:t>140.</w:t>
      </w:r>
    </w:p>
    <w:p w14:paraId="5662F136" w14:textId="77777777" w:rsidR="00FD229F" w:rsidRDefault="00FD229F" w:rsidP="00FD229F">
      <w:pPr>
        <w:pStyle w:val="teiab"/>
      </w:pPr>
      <w:r>
        <w:t>Poszlusaite peldo edna szkeri</w:t>
      </w:r>
      <w:r>
        <w:br/>
        <w:t>na sena, szvoi pogubleni gros</w:t>
      </w:r>
      <w:r>
        <w:br/>
        <w:t>szveicsomje i</w:t>
      </w:r>
      <w:r w:rsidRPr="005F5F59">
        <w:t>ſ</w:t>
      </w:r>
      <w:r>
        <w:t>zka, i gdaga vre</w:t>
      </w:r>
      <w:r>
        <w:br/>
        <w:t>naisla, szoszide vkup zezvala,</w:t>
      </w:r>
      <w:r>
        <w:br/>
        <w:t>dabi</w:t>
      </w:r>
      <w:r w:rsidRPr="005F5F59">
        <w:t>ſ</w:t>
      </w:r>
      <w:r>
        <w:t>ze nad grosom snyimi</w:t>
      </w:r>
      <w:r>
        <w:br/>
        <w:t>ve</w:t>
      </w:r>
      <w:r w:rsidRPr="005F5F59">
        <w:t>ſ</w:t>
      </w:r>
      <w:r>
        <w:t>zelila.</w:t>
      </w:r>
    </w:p>
    <w:p w14:paraId="2CCC84FA" w14:textId="77777777" w:rsidR="00FD229F" w:rsidRDefault="00FD229F" w:rsidP="00FD229F">
      <w:pPr>
        <w:pStyle w:val="teiab"/>
      </w:pPr>
      <w:r>
        <w:t>Druga vamje pelda ovcza pogu-</w:t>
      </w:r>
      <w:r>
        <w:br/>
        <w:t>blena, kotera i zcsrede jeszte</w:t>
      </w:r>
      <w:r>
        <w:br/>
        <w:t>zablodila, kakjo pasztir i</w:t>
      </w:r>
      <w:r w:rsidRPr="005F5F59">
        <w:t>ſ</w:t>
      </w:r>
      <w:r>
        <w:t>zkal,</w:t>
      </w:r>
      <w:r>
        <w:br/>
        <w:t>i gdajo vre naisel, na ramo</w:t>
      </w:r>
      <w:r>
        <w:br/>
        <w:t>zdignovsi, ve</w:t>
      </w:r>
      <w:r w:rsidRPr="005F5F59">
        <w:t>ſ</w:t>
      </w:r>
      <w:r>
        <w:t>zel domo ne</w:t>
      </w:r>
      <w:r w:rsidRPr="005F5F59">
        <w:t>ſ</w:t>
      </w:r>
      <w:r>
        <w:t>zel.</w:t>
      </w:r>
    </w:p>
    <w:p w14:paraId="3D1634ED" w14:textId="77777777" w:rsidR="00FD229F" w:rsidRDefault="00FD229F" w:rsidP="00FD229F">
      <w:pPr>
        <w:pStyle w:val="teiab"/>
      </w:pPr>
      <w:r>
        <w:t>Eden szin ra</w:t>
      </w:r>
      <w:r w:rsidRPr="005F5F59">
        <w:t>ſ</w:t>
      </w:r>
      <w:r>
        <w:t>zipni, ocsa oduri-</w:t>
      </w:r>
      <w:r>
        <w:br/>
        <w:t>se, i zato od nyega szveta ta-</w:t>
      </w:r>
      <w:r>
        <w:br/>
        <w:t>la vze</w:t>
      </w:r>
      <w:r w:rsidRPr="005F5F59">
        <w:t>ſ</w:t>
      </w:r>
      <w:r>
        <w:t>se, tanczajocs praznu-</w:t>
      </w:r>
      <w:r>
        <w:br/>
        <w:t>jocs snyim hudo sive</w:t>
      </w:r>
      <w:r w:rsidRPr="005F5F59">
        <w:t>ſ</w:t>
      </w:r>
      <w:r>
        <w:t>se, ino</w:t>
      </w:r>
      <w:r>
        <w:br/>
        <w:t>dofilera blago potro</w:t>
      </w:r>
      <w:r w:rsidRPr="005F5F59">
        <w:t>ſ</w:t>
      </w:r>
      <w:r>
        <w:t>i</w:t>
      </w:r>
      <w:r w:rsidRPr="005F5F59">
        <w:t>ſ</w:t>
      </w:r>
      <w:r>
        <w:t>se.</w:t>
      </w:r>
    </w:p>
    <w:p w14:paraId="17F9343A" w14:textId="77777777" w:rsidR="00FD229F" w:rsidRDefault="00FD229F" w:rsidP="00FD229F">
      <w:pPr>
        <w:pStyle w:val="teicatch-word"/>
      </w:pPr>
      <w:r>
        <w:t>Ali</w:t>
      </w:r>
    </w:p>
    <w:p w14:paraId="4E555D87" w14:textId="77777777" w:rsidR="00FD229F" w:rsidRDefault="00FD229F" w:rsidP="00FD229F">
      <w:pPr>
        <w:spacing w:after="200"/>
      </w:pPr>
      <w:r>
        <w:br w:type="page"/>
      </w:r>
    </w:p>
    <w:p w14:paraId="3BF1D052" w14:textId="77777777" w:rsidR="00FD229F" w:rsidRDefault="00FD229F" w:rsidP="00FD229F">
      <w:pPr>
        <w:tabs>
          <w:tab w:val="left" w:pos="1276"/>
        </w:tabs>
      </w:pPr>
      <w:r>
        <w:lastRenderedPageBreak/>
        <w:t>/238/</w:t>
      </w:r>
    </w:p>
    <w:p w14:paraId="46D1B02E" w14:textId="77777777" w:rsidR="00FD229F" w:rsidRDefault="00FD229F" w:rsidP="00FD229F">
      <w:pPr>
        <w:pStyle w:val="teiab"/>
      </w:pPr>
      <w:r>
        <w:t>Ali gda</w:t>
      </w:r>
      <w:r w:rsidRPr="005F5F59">
        <w:t>ſ</w:t>
      </w:r>
      <w:r>
        <w:t>ze zgrehov koczu on ve</w:t>
      </w:r>
      <w:r w:rsidRPr="00C923FD">
        <w:rPr>
          <w:rStyle w:val="teigap"/>
        </w:rPr>
        <w:t>???</w:t>
      </w:r>
      <w:r>
        <w:br/>
        <w:t>no</w:t>
      </w:r>
      <w:r w:rsidRPr="005F5F59">
        <w:t>ſ</w:t>
      </w:r>
      <w:r>
        <w:t>se, i od szvega ocza milosch</w:t>
      </w:r>
      <w:r w:rsidRPr="00C923FD">
        <w:rPr>
          <w:rStyle w:val="teigap"/>
        </w:rPr>
        <w:t>???</w:t>
      </w:r>
      <w:r>
        <w:br/>
        <w:t>dobi</w:t>
      </w:r>
      <w:r w:rsidRPr="005F5F59">
        <w:t>ſ</w:t>
      </w:r>
      <w:r>
        <w:t>se, zlati persztan otecz</w:t>
      </w:r>
      <w:r>
        <w:br/>
        <w:t>na rokomu dja</w:t>
      </w:r>
      <w:r w:rsidRPr="005F5F59">
        <w:t>ſ</w:t>
      </w:r>
      <w:r>
        <w:t>se, priatele</w:t>
      </w:r>
      <w:r>
        <w:br/>
        <w:t>zva</w:t>
      </w:r>
      <w:r w:rsidRPr="005F5F59">
        <w:t>ſ</w:t>
      </w:r>
      <w:r>
        <w:t>se te ve</w:t>
      </w:r>
      <w:r w:rsidRPr="005F5F59">
        <w:t>ſ</w:t>
      </w:r>
      <w:r>
        <w:t>zelja</w:t>
      </w:r>
      <w:r w:rsidRPr="005F5F59">
        <w:t>ſ</w:t>
      </w:r>
      <w:r>
        <w:t>se.</w:t>
      </w:r>
    </w:p>
    <w:p w14:paraId="7560BF1B" w14:textId="77777777" w:rsidR="00FD229F" w:rsidRDefault="00FD229F" w:rsidP="00FD229F">
      <w:pPr>
        <w:pStyle w:val="teiab"/>
      </w:pPr>
      <w:r>
        <w:t>Jaszem ona szveicsa ktera gros</w:t>
      </w:r>
      <w:r w:rsidRPr="00C923FD">
        <w:rPr>
          <w:rStyle w:val="teigap"/>
        </w:rPr>
        <w:t>???</w:t>
      </w:r>
      <w:r>
        <w:br/>
        <w:t>ischem, zablodieno ovczo ia-</w:t>
      </w:r>
      <w:r>
        <w:br/>
        <w:t>szem ki poischem, ra</w:t>
      </w:r>
      <w:r w:rsidRPr="005F5F59">
        <w:t>ſ</w:t>
      </w:r>
      <w:r>
        <w:t>zipnoga</w:t>
      </w:r>
      <w:r>
        <w:br/>
        <w:t>szina nazai koczu zovem, k</w:t>
      </w:r>
      <w:r w:rsidRPr="00C923FD">
        <w:rPr>
          <w:rStyle w:val="teigap"/>
        </w:rPr>
        <w:t>???</w:t>
      </w:r>
      <w:r>
        <w:br/>
        <w:t>za grehe placso, iazje zvelics</w:t>
      </w:r>
      <w:r w:rsidRPr="00C923FD">
        <w:rPr>
          <w:rStyle w:val="teigap"/>
        </w:rPr>
        <w:t>???</w:t>
      </w:r>
      <w:r>
        <w:br/>
        <w:t>iem.</w:t>
      </w:r>
    </w:p>
    <w:p w14:paraId="1B906C51" w14:textId="77777777" w:rsidR="00FD229F" w:rsidRDefault="00FD229F" w:rsidP="00FD229F">
      <w:pPr>
        <w:pStyle w:val="teiab"/>
      </w:pPr>
      <w:r>
        <w:t>Kteri szpravom verom veruje</w:t>
      </w:r>
      <w:r w:rsidRPr="00C923FD">
        <w:rPr>
          <w:rStyle w:val="teigap"/>
        </w:rPr>
        <w:t>???</w:t>
      </w:r>
      <w:r>
        <w:br/>
        <w:t>vumni, vadluvanye zmene</w:t>
      </w:r>
      <w:r>
        <w:br/>
        <w:t>poleg pi</w:t>
      </w:r>
      <w:r w:rsidRPr="005F5F59">
        <w:t>ſ</w:t>
      </w:r>
      <w:r>
        <w:t>zma csini, szmert</w:t>
      </w:r>
      <w:r>
        <w:br/>
        <w:t>vekivecsne nigdar ne oku</w:t>
      </w:r>
      <w:r w:rsidRPr="005F5F59">
        <w:t>ſ</w:t>
      </w:r>
      <w:r w:rsidRPr="00C923FD">
        <w:rPr>
          <w:rStyle w:val="teigap"/>
        </w:rPr>
        <w:t>???</w:t>
      </w:r>
      <w:r>
        <w:br/>
        <w:t>nego bo prebival zmenom v</w:t>
      </w:r>
      <w:r>
        <w:br/>
        <w:t>nebe</w:t>
      </w:r>
      <w:r w:rsidRPr="005F5F59">
        <w:t>ſ</w:t>
      </w:r>
      <w:r>
        <w:t>zi.</w:t>
      </w:r>
    </w:p>
    <w:p w14:paraId="0E981C7F" w14:textId="77777777" w:rsidR="00FD229F" w:rsidRDefault="00FD229F" w:rsidP="00FD229F">
      <w:pPr>
        <w:pStyle w:val="teicatch-word"/>
      </w:pPr>
      <w:r>
        <w:t>Nei</w:t>
      </w:r>
    </w:p>
    <w:p w14:paraId="7C89E908" w14:textId="77777777" w:rsidR="00FD229F" w:rsidRDefault="00FD229F" w:rsidP="00FD229F">
      <w:pPr>
        <w:spacing w:after="200"/>
      </w:pPr>
      <w:r>
        <w:br w:type="page"/>
      </w:r>
    </w:p>
    <w:p w14:paraId="51BDE140" w14:textId="77777777" w:rsidR="00FD229F" w:rsidRDefault="00FD229F" w:rsidP="00FD229F">
      <w:pPr>
        <w:tabs>
          <w:tab w:val="left" w:pos="1276"/>
        </w:tabs>
      </w:pPr>
      <w:r>
        <w:lastRenderedPageBreak/>
        <w:t>/239/</w:t>
      </w:r>
    </w:p>
    <w:p w14:paraId="7C772C23" w14:textId="77777777" w:rsidR="00FD229F" w:rsidRDefault="00FD229F" w:rsidP="00FD229F">
      <w:pPr>
        <w:pStyle w:val="teifwPageNum"/>
      </w:pPr>
      <w:r>
        <w:t>141.</w:t>
      </w:r>
    </w:p>
    <w:p w14:paraId="02E53D65" w14:textId="77777777" w:rsidR="00FD229F" w:rsidRDefault="00FD229F" w:rsidP="00FD229F">
      <w:pPr>
        <w:pStyle w:val="teiab"/>
      </w:pPr>
      <w:r>
        <w:t>Neiszem za pravicsni volio na</w:t>
      </w:r>
      <w:r>
        <w:br/>
        <w:t>szveit doisel, kaibi nye na</w:t>
      </w:r>
      <w:r>
        <w:br/>
        <w:t>sitka pobolsanye iaz zval, nego</w:t>
      </w:r>
      <w:r>
        <w:br/>
        <w:t>te gresnike na poenitentio,</w:t>
      </w:r>
      <w:r>
        <w:br/>
        <w:t>zovem za szve grehe da oni</w:t>
      </w:r>
      <w:r>
        <w:br/>
        <w:t>saluio.</w:t>
      </w:r>
    </w:p>
    <w:p w14:paraId="2F70F6C7" w14:textId="77777777" w:rsidR="00FD229F" w:rsidRDefault="00FD229F" w:rsidP="00FD229F">
      <w:pPr>
        <w:pStyle w:val="teiab"/>
      </w:pPr>
      <w:r>
        <w:t>Kiszi pak poverne nai grehe osz-</w:t>
      </w:r>
      <w:r>
        <w:br/>
        <w:t>tavi, vero zdobrim delom on nai</w:t>
      </w:r>
      <w:r>
        <w:br/>
        <w:t>poszvedocsi, ar ki leprai Goszpo-</w:t>
      </w:r>
      <w:r>
        <w:br/>
        <w:t>dne Goszpodne kricsi, prez do-</w:t>
      </w:r>
      <w:r>
        <w:br/>
        <w:t>bra csinenya on</w:t>
      </w:r>
      <w:r w:rsidRPr="005F5F59">
        <w:t>ſ</w:t>
      </w:r>
      <w:r>
        <w:t>ze ne zvelicsi.</w:t>
      </w:r>
    </w:p>
    <w:p w14:paraId="1BB7F4C8" w14:textId="77777777" w:rsidR="00FD229F" w:rsidRDefault="00FD229F" w:rsidP="00FD229F">
      <w:pPr>
        <w:pStyle w:val="teiab"/>
      </w:pPr>
      <w:r>
        <w:t>Ki be</w:t>
      </w:r>
      <w:r w:rsidRPr="005F5F59">
        <w:t>ſ</w:t>
      </w:r>
      <w:r>
        <w:t>zedo leprai zvuhmi poszlu-</w:t>
      </w:r>
      <w:r>
        <w:br/>
        <w:t>sa, i nyo szamo hotecs mimo</w:t>
      </w:r>
      <w:r>
        <w:br/>
        <w:t>vuh prepuscha, onje ki na</w:t>
      </w:r>
      <w:r>
        <w:br/>
        <w:t>pe</w:t>
      </w:r>
      <w:r w:rsidRPr="005F5F59">
        <w:t>ſ</w:t>
      </w:r>
      <w:r>
        <w:t>zki szebi hiso czimpra, ar</w:t>
      </w:r>
      <w:r>
        <w:br/>
        <w:t>pride desdgy i szlap, teio</w:t>
      </w:r>
      <w:r>
        <w:br/>
        <w:t>vszo razmeta.</w:t>
      </w:r>
    </w:p>
    <w:p w14:paraId="7B3667E2" w14:textId="77777777" w:rsidR="00FD229F" w:rsidRDefault="00FD229F" w:rsidP="00FD229F">
      <w:pPr>
        <w:pStyle w:val="teicatch-word"/>
      </w:pPr>
      <w:r>
        <w:t>Ki</w:t>
      </w:r>
    </w:p>
    <w:p w14:paraId="713C3106" w14:textId="77777777" w:rsidR="00FD229F" w:rsidRDefault="00FD229F" w:rsidP="00FD229F">
      <w:pPr>
        <w:spacing w:after="200"/>
      </w:pPr>
      <w:r>
        <w:br w:type="page"/>
      </w:r>
    </w:p>
    <w:p w14:paraId="2D31B0FC" w14:textId="77777777" w:rsidR="00FD229F" w:rsidRDefault="00FD229F" w:rsidP="00FD229F">
      <w:pPr>
        <w:tabs>
          <w:tab w:val="left" w:pos="1276"/>
        </w:tabs>
      </w:pPr>
      <w:r>
        <w:lastRenderedPageBreak/>
        <w:t>/240/</w:t>
      </w:r>
    </w:p>
    <w:p w14:paraId="665F8C7C" w14:textId="77777777" w:rsidR="00FD229F" w:rsidRDefault="00FD229F" w:rsidP="00FD229F">
      <w:pPr>
        <w:pStyle w:val="teiab"/>
      </w:pPr>
      <w:r>
        <w:t>Ki pak mo beszedo radi poszlu-</w:t>
      </w:r>
      <w:r>
        <w:br/>
        <w:t>sajo, ino nyo vu szvoiem szer</w:t>
      </w:r>
      <w:r w:rsidRPr="002A00D2">
        <w:rPr>
          <w:rStyle w:val="teigap"/>
        </w:rPr>
        <w:t>???</w:t>
      </w:r>
      <w:r>
        <w:br/>
        <w:t>meszta dajo, oni na pecsino szv</w:t>
      </w:r>
      <w:r w:rsidRPr="002A00D2">
        <w:rPr>
          <w:rStyle w:val="teigap"/>
        </w:rPr>
        <w:t>???</w:t>
      </w:r>
      <w:r>
        <w:br/>
        <w:t>hiso czimpraio, ni szlapi ni vo</w:t>
      </w:r>
      <w:r w:rsidRPr="002A00D2">
        <w:rPr>
          <w:rStyle w:val="teigap"/>
        </w:rPr>
        <w:t>???</w:t>
      </w:r>
      <w:r>
        <w:br/>
        <w:t>tri nyo ne razmetajo.</w:t>
      </w:r>
    </w:p>
    <w:p w14:paraId="7A9D622F" w14:textId="77777777" w:rsidR="00FD229F" w:rsidRDefault="00FD229F" w:rsidP="00FD229F">
      <w:pPr>
        <w:pStyle w:val="teiab"/>
      </w:pPr>
      <w:r>
        <w:t>No vre kteri godi mo recs zda</w:t>
      </w:r>
      <w:r w:rsidRPr="002A00D2">
        <w:rPr>
          <w:rStyle w:val="teigap"/>
        </w:rPr>
        <w:t>???</w:t>
      </w:r>
      <w:r>
        <w:br/>
        <w:t>szlissite, blaseni bodete, ako ta</w:t>
      </w:r>
      <w:r w:rsidRPr="002A00D2">
        <w:rPr>
          <w:rStyle w:val="teigap"/>
        </w:rPr>
        <w:t>???</w:t>
      </w:r>
      <w:r>
        <w:br/>
        <w:t>vchinite, vnoge mer</w:t>
      </w:r>
      <w:r w:rsidRPr="005F5F59">
        <w:t>ſ</w:t>
      </w:r>
      <w:r>
        <w:t>zke gre</w:t>
      </w:r>
      <w:r w:rsidRPr="002A00D2">
        <w:rPr>
          <w:rStyle w:val="teigap"/>
        </w:rPr>
        <w:t>???</w:t>
      </w:r>
      <w:r>
        <w:br/>
        <w:t>osztavite, tak moiega ocza sz</w:t>
      </w:r>
      <w:r w:rsidRPr="002A00D2">
        <w:rPr>
          <w:rStyle w:val="teigap"/>
        </w:rPr>
        <w:t>???</w:t>
      </w:r>
      <w:r>
        <w:br/>
        <w:t>novje bodete.</w:t>
      </w:r>
    </w:p>
    <w:p w14:paraId="02CCAFEC" w14:textId="77777777" w:rsidR="00FD229F" w:rsidRDefault="00FD229F" w:rsidP="00FD229F">
      <w:pPr>
        <w:pStyle w:val="teiab"/>
      </w:pPr>
      <w:r>
        <w:t>Ar ki v nebe</w:t>
      </w:r>
      <w:r w:rsidRPr="005F5F59">
        <w:t>ſ</w:t>
      </w:r>
      <w:r>
        <w:t>zki sitek hocse</w:t>
      </w:r>
      <w:r w:rsidRPr="002A00D2">
        <w:rPr>
          <w:rStyle w:val="teigap"/>
        </w:rPr>
        <w:t>???</w:t>
      </w:r>
      <w:r>
        <w:br/>
        <w:t xml:space="preserve">ti, on vszegdar vecs Bosjo </w:t>
      </w:r>
      <w:r w:rsidRPr="002A00D2">
        <w:rPr>
          <w:rStyle w:val="teigap"/>
        </w:rPr>
        <w:t>???</w:t>
      </w:r>
      <w:r>
        <w:br/>
        <w:t>naszleduvati, mirovno nevo</w:t>
      </w:r>
      <w:r w:rsidRPr="002A00D2">
        <w:rPr>
          <w:rStyle w:val="teigap"/>
        </w:rPr>
        <w:t>???</w:t>
      </w:r>
      <w:r>
        <w:br/>
        <w:t>vnoge preterpiti, ino za pra</w:t>
      </w:r>
      <w:r w:rsidRPr="002A00D2">
        <w:rPr>
          <w:rStyle w:val="teigap"/>
        </w:rPr>
        <w:t>???</w:t>
      </w:r>
      <w:r>
        <w:br/>
        <w:t>cze vsze zlo prenosziti.</w:t>
      </w:r>
    </w:p>
    <w:p w14:paraId="0185942E" w14:textId="77777777" w:rsidR="00FD229F" w:rsidRDefault="00FD229F" w:rsidP="00FD229F">
      <w:pPr>
        <w:pStyle w:val="teiab"/>
      </w:pPr>
      <w:r>
        <w:t>Du</w:t>
      </w:r>
      <w:r w:rsidRPr="005F5F59">
        <w:t>ſ</w:t>
      </w:r>
      <w:r>
        <w:t>sevna korona onda</w:t>
      </w:r>
      <w:r w:rsidRPr="005F5F59">
        <w:t>ſ</w:t>
      </w:r>
      <w:r>
        <w:t>ze vam</w:t>
      </w:r>
      <w:r>
        <w:br/>
        <w:t>szpravla, gda</w:t>
      </w:r>
      <w:r w:rsidRPr="005F5F59">
        <w:t>ſ</w:t>
      </w:r>
      <w:r>
        <w:t>ze va</w:t>
      </w:r>
      <w:r w:rsidRPr="005F5F59">
        <w:t>ſ</w:t>
      </w:r>
      <w:r>
        <w:t>se telo</w:t>
      </w:r>
    </w:p>
    <w:p w14:paraId="7C9258F7" w14:textId="77777777" w:rsidR="00FD229F" w:rsidRDefault="00FD229F" w:rsidP="00FD229F">
      <w:pPr>
        <w:pStyle w:val="teicatch-word"/>
      </w:pPr>
      <w:r>
        <w:t>mo</w:t>
      </w:r>
    </w:p>
    <w:p w14:paraId="156BEBAC" w14:textId="77777777" w:rsidR="00FD229F" w:rsidRDefault="00FD229F" w:rsidP="00FD229F">
      <w:pPr>
        <w:spacing w:after="200"/>
      </w:pPr>
      <w:r>
        <w:br w:type="page"/>
      </w:r>
    </w:p>
    <w:p w14:paraId="683CD42A" w14:textId="77777777" w:rsidR="00FD229F" w:rsidRDefault="00FD229F" w:rsidP="00FD229F">
      <w:pPr>
        <w:tabs>
          <w:tab w:val="left" w:pos="1276"/>
        </w:tabs>
      </w:pPr>
      <w:r>
        <w:lastRenderedPageBreak/>
        <w:t>/241/</w:t>
      </w:r>
    </w:p>
    <w:p w14:paraId="00A42F52" w14:textId="77777777" w:rsidR="00FD229F" w:rsidRDefault="00FD229F" w:rsidP="00FD229F">
      <w:pPr>
        <w:pStyle w:val="teifwPageNum"/>
      </w:pPr>
      <w:r>
        <w:t>14</w:t>
      </w:r>
      <w:r w:rsidRPr="002A00D2">
        <w:rPr>
          <w:rStyle w:val="teigap"/>
        </w:rPr>
        <w:t>???</w:t>
      </w:r>
    </w:p>
    <w:p w14:paraId="35B80B05" w14:textId="77777777" w:rsidR="00FD229F" w:rsidRDefault="00FD229F" w:rsidP="00FD229F">
      <w:pPr>
        <w:pStyle w:val="teiab"/>
      </w:pPr>
      <w:r>
        <w:t>mo volie spota, tak vnebi</w:t>
      </w:r>
      <w:r>
        <w:br/>
        <w:t>obilen najem vi vzemete, ar</w:t>
      </w:r>
      <w:r>
        <w:br/>
        <w:t>or</w:t>
      </w:r>
      <w:r w:rsidRPr="005F5F59">
        <w:t>ſ</w:t>
      </w:r>
      <w:r>
        <w:t>zag nebe</w:t>
      </w:r>
      <w:r w:rsidRPr="005F5F59">
        <w:t>ſ</w:t>
      </w:r>
      <w:r>
        <w:t>zki ladali bodete.</w:t>
      </w:r>
    </w:p>
    <w:p w14:paraId="708B9B6D" w14:textId="77777777" w:rsidR="00FD229F" w:rsidRDefault="00FD229F" w:rsidP="00FD229F">
      <w:pPr>
        <w:pStyle w:val="teiab"/>
      </w:pPr>
      <w:r>
        <w:t>No se lubezno</w:t>
      </w:r>
      <w:r w:rsidRPr="005F5F59">
        <w:t>ſ</w:t>
      </w:r>
      <w:r>
        <w:t>zt bratin</w:t>
      </w:r>
      <w:r w:rsidRPr="005F5F59">
        <w:t>ſ</w:t>
      </w:r>
      <w:r>
        <w:t>zko i-</w:t>
      </w:r>
      <w:r>
        <w:br/>
        <w:t>meite, stero zdorbim delom</w:t>
      </w:r>
      <w:r>
        <w:br/>
        <w:t>vunka pokasite, gorecse lam-</w:t>
      </w:r>
      <w:r>
        <w:br/>
        <w:t>pa</w:t>
      </w:r>
      <w:r w:rsidRPr="005F5F59">
        <w:t>ſ</w:t>
      </w:r>
      <w:r>
        <w:t>se vu rokai dersite, kak</w:t>
      </w:r>
      <w:r>
        <w:br/>
        <w:t>nore devicze da ne poginete.</w:t>
      </w:r>
    </w:p>
    <w:p w14:paraId="36D69D62" w14:textId="77777777" w:rsidR="00FD229F" w:rsidRDefault="00FD229F" w:rsidP="00FD229F">
      <w:pPr>
        <w:pStyle w:val="teiab"/>
      </w:pPr>
      <w:r>
        <w:t>Zva</w:t>
      </w:r>
      <w:r w:rsidRPr="005F5F59">
        <w:t>ſ</w:t>
      </w:r>
      <w:r>
        <w:t>sa dobra takai almostvo da-</w:t>
      </w:r>
      <w:r>
        <w:br/>
        <w:t>vaite, ar vnebe</w:t>
      </w:r>
      <w:r w:rsidRPr="005F5F59">
        <w:t>ſ</w:t>
      </w:r>
      <w:r>
        <w:t>zi kincsa potom</w:t>
      </w:r>
      <w:r>
        <w:br/>
        <w:t>szi szpravite, ako leprai pehar</w:t>
      </w:r>
      <w:r>
        <w:br/>
        <w:t>merzle vode date, csi zdobra</w:t>
      </w:r>
      <w:r>
        <w:br/>
        <w:t>vcsinite najma nezgubite.</w:t>
      </w:r>
    </w:p>
    <w:p w14:paraId="62608AF2" w14:textId="77777777" w:rsidR="00FD229F" w:rsidRDefault="00FD229F" w:rsidP="00FD229F">
      <w:pPr>
        <w:pStyle w:val="teiab"/>
      </w:pPr>
      <w:r>
        <w:t>Vnevoli bodocse vi ne odurite kne-</w:t>
      </w:r>
      <w:r>
        <w:br/>
        <w:t>volnim szirotam szpomocsjom</w:t>
      </w:r>
      <w:r>
        <w:br/>
        <w:t>bodite, vbetegu lesecse zdarom</w:t>
      </w:r>
      <w:r>
        <w:br/>
        <w:t>priglednite, i Bogu sze za ny</w:t>
      </w:r>
      <w:r w:rsidRPr="00922D38">
        <w:rPr>
          <w:rStyle w:val="teigap"/>
        </w:rPr>
        <w:t>???</w:t>
      </w:r>
      <w:r>
        <w:br/>
        <w:t>ponizno molite.</w:t>
      </w:r>
    </w:p>
    <w:p w14:paraId="2CBF57A8" w14:textId="77777777" w:rsidR="00FD229F" w:rsidRDefault="00FD229F" w:rsidP="00FD229F">
      <w:pPr>
        <w:pStyle w:val="teicatch-word"/>
      </w:pPr>
      <w:r>
        <w:t>Po po</w:t>
      </w:r>
    </w:p>
    <w:p w14:paraId="43929788" w14:textId="77777777" w:rsidR="00FD229F" w:rsidRDefault="00FD229F" w:rsidP="00FD229F">
      <w:pPr>
        <w:spacing w:after="200"/>
      </w:pPr>
      <w:r>
        <w:br w:type="page"/>
      </w:r>
    </w:p>
    <w:p w14:paraId="69CC0B87" w14:textId="77777777" w:rsidR="00FD229F" w:rsidRDefault="00FD229F" w:rsidP="00FD229F">
      <w:pPr>
        <w:tabs>
          <w:tab w:val="left" w:pos="1276"/>
        </w:tabs>
      </w:pPr>
      <w:r>
        <w:lastRenderedPageBreak/>
        <w:t>/242/</w:t>
      </w:r>
    </w:p>
    <w:p w14:paraId="53E3330D" w14:textId="77777777" w:rsidR="00FD229F" w:rsidRDefault="00FD229F" w:rsidP="00FD229F">
      <w:pPr>
        <w:pStyle w:val="teiab"/>
      </w:pPr>
      <w:r>
        <w:t>Po potu hodecse nasztan vi pri-</w:t>
      </w:r>
      <w:r>
        <w:br/>
        <w:t>mite, one kiszo nagi radi ode</w:t>
      </w:r>
      <w:r w:rsidRPr="00171FB6">
        <w:rPr>
          <w:rStyle w:val="teigap"/>
        </w:rPr>
        <w:t>???</w:t>
      </w:r>
      <w:r>
        <w:br/>
        <w:t>nite, znevolni robovsze nigd</w:t>
      </w:r>
      <w:r w:rsidRPr="00171FB6">
        <w:rPr>
          <w:rStyle w:val="teigap"/>
        </w:rPr>
        <w:t>???</w:t>
      </w:r>
      <w:r>
        <w:br/>
        <w:t>nezabite, da i vi vu peklu r</w:t>
      </w:r>
      <w:r w:rsidRPr="00171FB6">
        <w:rPr>
          <w:rStyle w:val="teigap"/>
        </w:rPr>
        <w:t>???</w:t>
      </w:r>
      <w:r>
        <w:br/>
        <w:t>bi nebodete.</w:t>
      </w:r>
    </w:p>
    <w:p w14:paraId="4E2A60F9" w14:textId="77777777" w:rsidR="00FD229F" w:rsidRDefault="00FD229F" w:rsidP="00FD229F">
      <w:pPr>
        <w:pStyle w:val="teiab"/>
      </w:pPr>
      <w:r>
        <w:t>Ar gda szodit doidem, z Angyel-</w:t>
      </w:r>
      <w:r>
        <w:br/>
        <w:t>szkim seregom, ino szedil to</w:t>
      </w:r>
      <w:r w:rsidRPr="00171FB6">
        <w:rPr>
          <w:rStyle w:val="teigap"/>
        </w:rPr>
        <w:t>???</w:t>
      </w:r>
      <w:r>
        <w:br/>
        <w:t>na sztolczi kralevom, vszi n</w:t>
      </w:r>
      <w:r w:rsidRPr="00171FB6">
        <w:rPr>
          <w:rStyle w:val="teisupplied"/>
        </w:rPr>
        <w:t>a</w:t>
      </w:r>
      <w:r>
        <w:br/>
        <w:t>rodje sztali bodejo pred me-</w:t>
      </w:r>
      <w:r>
        <w:br/>
        <w:t>nom, vetak hocso recsi, gda</w:t>
      </w:r>
      <w:r>
        <w:br/>
        <w:t>szodil bodem.</w:t>
      </w:r>
    </w:p>
    <w:p w14:paraId="4AD715D6" w14:textId="77777777" w:rsidR="00FD229F" w:rsidRDefault="00FD229F" w:rsidP="00FD229F">
      <w:pPr>
        <w:pStyle w:val="teiab"/>
      </w:pPr>
      <w:r>
        <w:t>Moi prelubleni ki</w:t>
      </w:r>
      <w:r w:rsidRPr="005F5F59">
        <w:t>ſ</w:t>
      </w:r>
      <w:r>
        <w:t>zte zde</w:t>
      </w:r>
      <w:r w:rsidRPr="005F5F59">
        <w:t>ſ</w:t>
      </w:r>
      <w:r>
        <w:t>zne</w:t>
      </w:r>
      <w:r>
        <w:br/>
        <w:t>sztrani, zvörom i zmiloscho</w:t>
      </w:r>
      <w:r>
        <w:br/>
        <w:t>kiszte obsaiseni, ocza nebe</w:t>
      </w:r>
      <w:r w:rsidRPr="005F5F59">
        <w:t>ſ</w:t>
      </w:r>
      <w:r>
        <w:t>-</w:t>
      </w:r>
      <w:r>
        <w:br/>
        <w:t>koga vi</w:t>
      </w:r>
      <w:r w:rsidRPr="005F5F59">
        <w:t>ſ</w:t>
      </w:r>
      <w:r>
        <w:t>zte vszi blaseni, ho-</w:t>
      </w:r>
      <w:r>
        <w:br/>
        <w:t>te vu or</w:t>
      </w:r>
      <w:r w:rsidRPr="005F5F59">
        <w:t>ſ</w:t>
      </w:r>
      <w:r>
        <w:t>zag kie vam nap</w:t>
      </w:r>
      <w:r w:rsidRPr="00171FB6">
        <w:rPr>
          <w:rStyle w:val="teigap"/>
        </w:rPr>
        <w:t>???</w:t>
      </w:r>
      <w:r>
        <w:br/>
        <w:t>vleni.</w:t>
      </w:r>
    </w:p>
    <w:p w14:paraId="386D835E" w14:textId="77777777" w:rsidR="00FD229F" w:rsidRDefault="00FD229F" w:rsidP="00FD229F">
      <w:pPr>
        <w:pStyle w:val="teicatch-word"/>
      </w:pPr>
      <w:r>
        <w:t>Ar gda</w:t>
      </w:r>
    </w:p>
    <w:p w14:paraId="5C5571B5" w14:textId="77777777" w:rsidR="00FD229F" w:rsidRDefault="00FD229F" w:rsidP="00FD229F">
      <w:pPr>
        <w:spacing w:after="200"/>
      </w:pPr>
      <w:r>
        <w:br w:type="page"/>
      </w:r>
    </w:p>
    <w:p w14:paraId="54F80E4F" w14:textId="77777777" w:rsidR="00FD229F" w:rsidRDefault="00FD229F" w:rsidP="00FD229F">
      <w:pPr>
        <w:tabs>
          <w:tab w:val="left" w:pos="1276"/>
        </w:tabs>
      </w:pPr>
      <w:r>
        <w:lastRenderedPageBreak/>
        <w:t>/243/</w:t>
      </w:r>
    </w:p>
    <w:p w14:paraId="4B49D992" w14:textId="77777777" w:rsidR="00FD229F" w:rsidRDefault="00FD229F" w:rsidP="00FD229F">
      <w:pPr>
        <w:pStyle w:val="teiab"/>
      </w:pPr>
      <w:r>
        <w:t xml:space="preserve">Ar gdaszem bil gladen </w:t>
      </w:r>
      <w:r w:rsidRPr="006C1EC3">
        <w:rPr>
          <w:rStyle w:val="teigap"/>
        </w:rPr>
        <w:t>???</w:t>
      </w:r>
      <w:r>
        <w:br/>
        <w:t>sztemi dali, i gdaszem bil</w:t>
      </w:r>
      <w:r>
        <w:br/>
        <w:t>seden piti sztemi dali, gda-</w:t>
      </w:r>
      <w:r>
        <w:br/>
        <w:t>szem vre bil nagi vi</w:t>
      </w:r>
      <w:r w:rsidRPr="005F5F59">
        <w:t>ſ</w:t>
      </w:r>
      <w:r>
        <w:t>zte me</w:t>
      </w:r>
      <w:r>
        <w:br/>
        <w:t>odeli, gda</w:t>
      </w:r>
      <w:r w:rsidRPr="005F5F59">
        <w:t>ſ</w:t>
      </w:r>
      <w:r>
        <w:t>zem bil betesen</w:t>
      </w:r>
      <w:r>
        <w:br/>
        <w:t>szteme prigledali.</w:t>
      </w:r>
    </w:p>
    <w:p w14:paraId="6B2C8CF4" w14:textId="77777777" w:rsidR="00FD229F" w:rsidRDefault="00FD229F" w:rsidP="00FD229F">
      <w:pPr>
        <w:pStyle w:val="teiab"/>
      </w:pPr>
      <w:r>
        <w:t>Kadaszte vi veta dobra vucsini-</w:t>
      </w:r>
      <w:r>
        <w:br/>
        <w:t>li, zmahenimi ki</w:t>
      </w:r>
      <w:r w:rsidRPr="005F5F59">
        <w:t>ſ</w:t>
      </w:r>
      <w:r>
        <w:t>zo vumni</w:t>
      </w:r>
      <w:r>
        <w:br/>
        <w:t>veruvali, i va</w:t>
      </w:r>
      <w:r w:rsidRPr="005F5F59">
        <w:t>ſ</w:t>
      </w:r>
      <w:r>
        <w:t>se pomocsi</w:t>
      </w:r>
      <w:r w:rsidRPr="005F5F59">
        <w:t>ſ</w:t>
      </w:r>
      <w:r>
        <w:t>ze</w:t>
      </w:r>
      <w:r>
        <w:br/>
        <w:t>potrebuvali, sztanovito ono</w:t>
      </w:r>
      <w:r>
        <w:br/>
        <w:t>zmenom szte vchinili.</w:t>
      </w:r>
    </w:p>
    <w:p w14:paraId="27286175" w14:textId="77777777" w:rsidR="00FD229F" w:rsidRDefault="00FD229F" w:rsidP="00FD229F">
      <w:pPr>
        <w:pStyle w:val="teiab"/>
      </w:pPr>
      <w:r>
        <w:t>Prekleczi pak zleve sztrani,</w:t>
      </w:r>
      <w:r>
        <w:br/>
        <w:t>ki sztoite, vi na szveiti kri-</w:t>
      </w:r>
      <w:r>
        <w:br/>
        <w:t>vi Saffarje bili</w:t>
      </w:r>
      <w:r w:rsidRPr="005F5F59">
        <w:t>ſ</w:t>
      </w:r>
      <w:r>
        <w:t>zte, na vek-</w:t>
      </w:r>
      <w:r>
        <w:br/>
        <w:t>vecsni plamen od mene poi-</w:t>
      </w:r>
      <w:r>
        <w:br/>
        <w:t>dete, tam za va</w:t>
      </w:r>
      <w:r w:rsidRPr="005F5F59">
        <w:t>ſ</w:t>
      </w:r>
      <w:r>
        <w:t>se hudo n</w:t>
      </w:r>
      <w:r w:rsidRPr="006C1EC3">
        <w:rPr>
          <w:rStyle w:val="teigap"/>
        </w:rPr>
        <w:t>???</w:t>
      </w:r>
      <w:r>
        <w:br/>
        <w:t>veke gorite.</w:t>
      </w:r>
    </w:p>
    <w:p w14:paraId="532F7FDF" w14:textId="77777777" w:rsidR="00FD229F" w:rsidRDefault="00FD229F" w:rsidP="00FD229F">
      <w:pPr>
        <w:pStyle w:val="teicatch-word"/>
      </w:pPr>
      <w:r>
        <w:t>An</w:t>
      </w:r>
    </w:p>
    <w:p w14:paraId="60497AF5" w14:textId="77777777" w:rsidR="00FD229F" w:rsidRDefault="00FD229F" w:rsidP="00FD229F">
      <w:pPr>
        <w:spacing w:after="200"/>
      </w:pPr>
      <w:r>
        <w:br w:type="page"/>
      </w:r>
    </w:p>
    <w:p w14:paraId="7DFEE6E3" w14:textId="77777777" w:rsidR="00FD229F" w:rsidRDefault="00FD229F" w:rsidP="00FD229F">
      <w:pPr>
        <w:tabs>
          <w:tab w:val="left" w:pos="1276"/>
        </w:tabs>
      </w:pPr>
      <w:r>
        <w:lastRenderedPageBreak/>
        <w:t>/244/</w:t>
      </w:r>
    </w:p>
    <w:p w14:paraId="36EC8328" w14:textId="77777777" w:rsidR="00FD229F" w:rsidRPr="001064E1" w:rsidRDefault="00FD229F" w:rsidP="00FD229F">
      <w:pPr>
        <w:pStyle w:val="teiab"/>
      </w:pPr>
      <w:r w:rsidRPr="0087171E">
        <w:rPr>
          <w:rStyle w:val="teigap"/>
        </w:rPr>
        <w:t>???</w:t>
      </w:r>
      <w:r>
        <w:t>nei sej</w:t>
      </w:r>
      <w:r w:rsidRPr="0087171E">
        <w:rPr>
          <w:rStyle w:val="teigap"/>
        </w:rPr>
        <w:t>???</w:t>
      </w:r>
      <w:r>
        <w:br/>
      </w:r>
      <w:r w:rsidRPr="0087171E">
        <w:rPr>
          <w:rStyle w:val="teigap"/>
        </w:rPr>
        <w:t>???</w:t>
      </w:r>
      <w:r>
        <w:t>pozn</w:t>
      </w:r>
      <w:r w:rsidRPr="0087171E">
        <w:rPr>
          <w:rStyle w:val="teigap"/>
        </w:rPr>
        <w:t>???</w:t>
      </w:r>
      <w:r>
        <w:br/>
      </w:r>
      <w:r w:rsidRPr="0087171E">
        <w:rPr>
          <w:rStyle w:val="teigap"/>
        </w:rPr>
        <w:t>???</w:t>
      </w:r>
      <w:r>
        <w:t>icze bilsszem de</w:t>
      </w:r>
      <w:r w:rsidRPr="0087171E">
        <w:rPr>
          <w:rStyle w:val="teigap"/>
        </w:rPr>
        <w:t>???</w:t>
      </w:r>
      <w:r>
        <w:br/>
      </w:r>
      <w:r w:rsidRPr="0087171E">
        <w:rPr>
          <w:rStyle w:val="teigap"/>
        </w:rPr>
        <w:t>???</w:t>
      </w:r>
      <w:r>
        <w:t>krat v betegu dreiszelno pla</w:t>
      </w:r>
      <w:r w:rsidRPr="0087171E">
        <w:rPr>
          <w:rStyle w:val="teigap"/>
        </w:rPr>
        <w:t>???</w:t>
      </w:r>
      <w:r w:rsidRPr="0087171E">
        <w:rPr>
          <w:rStyle w:val="teigap"/>
        </w:rPr>
        <w:br/>
        <w:t>???</w:t>
      </w:r>
      <w:r>
        <w:t xml:space="preserve"> od na</w:t>
      </w:r>
      <w:r w:rsidRPr="0087171E">
        <w:rPr>
          <w:rStyle w:val="teigap"/>
        </w:rPr>
        <w:t>???</w:t>
      </w:r>
      <w:r>
        <w:t xml:space="preserve"> </w:t>
      </w:r>
      <w:r>
        <w:br/>
        <w:t xml:space="preserve">mocsi </w:t>
      </w:r>
      <w:r w:rsidRPr="0087171E">
        <w:rPr>
          <w:rStyle w:val="teigap"/>
        </w:rPr>
        <w:t>???</w:t>
      </w:r>
      <w:r>
        <w:t xml:space="preserve">zed </w:t>
      </w:r>
      <w:r w:rsidRPr="0087171E">
        <w:rPr>
          <w:rStyle w:val="teigap"/>
        </w:rPr>
        <w:t>???</w:t>
      </w:r>
      <w:r>
        <w:br/>
      </w:r>
      <w:r w:rsidRPr="0087171E">
        <w:rPr>
          <w:rStyle w:val="teigap"/>
        </w:rPr>
        <w:t>???</w:t>
      </w:r>
      <w:r>
        <w:t>nim o</w:t>
      </w:r>
      <w:r w:rsidRPr="0087171E">
        <w:rPr>
          <w:rStyle w:val="teigap"/>
        </w:rPr>
        <w:t>???</w:t>
      </w:r>
      <w:r>
        <w:br/>
        <w:t xml:space="preserve">szte </w:t>
      </w:r>
      <w:r w:rsidRPr="0087171E">
        <w:rPr>
          <w:rStyle w:val="teigap"/>
        </w:rPr>
        <w:t>???</w:t>
      </w:r>
      <w:r>
        <w:t xml:space="preserve"> zim sz</w:t>
      </w:r>
      <w:r w:rsidRPr="0087171E">
        <w:rPr>
          <w:rStyle w:val="teigap"/>
        </w:rPr>
        <w:t>???</w:t>
      </w:r>
      <w:r>
        <w:br/>
      </w:r>
      <w:r w:rsidRPr="0087171E">
        <w:rPr>
          <w:rStyle w:val="teigap"/>
        </w:rPr>
        <w:t>???</w:t>
      </w:r>
      <w:r>
        <w:t xml:space="preserve"> </w:t>
      </w:r>
      <w:r>
        <w:br/>
      </w:r>
      <w:r w:rsidRPr="0087171E">
        <w:rPr>
          <w:rStyle w:val="teigap"/>
        </w:rPr>
        <w:t>???</w:t>
      </w:r>
      <w:r>
        <w:t xml:space="preserve"> tuc</w:t>
      </w:r>
      <w:r w:rsidRPr="0087171E">
        <w:rPr>
          <w:rStyle w:val="teigap"/>
        </w:rPr>
        <w:t>???</w:t>
      </w:r>
      <w:r>
        <w:t>li</w:t>
      </w:r>
      <w:r w:rsidRPr="005F5F59">
        <w:t>ſ</w:t>
      </w:r>
      <w:r>
        <w:t>te</w:t>
      </w:r>
      <w:r w:rsidRPr="0087171E">
        <w:rPr>
          <w:rStyle w:val="teigap"/>
        </w:rPr>
        <w:t>???</w:t>
      </w:r>
      <w:r>
        <w:br/>
      </w:r>
      <w:r w:rsidRPr="0087171E">
        <w:rPr>
          <w:rStyle w:val="teigap"/>
        </w:rPr>
        <w:t>???</w:t>
      </w:r>
      <w:r>
        <w:t xml:space="preserve">rlni </w:t>
      </w:r>
      <w:r w:rsidRPr="0087171E">
        <w:rPr>
          <w:rStyle w:val="teigap"/>
        </w:rPr>
        <w:t>???</w:t>
      </w:r>
      <w:r>
        <w:br/>
      </w:r>
      <w:r w:rsidRPr="0087171E">
        <w:rPr>
          <w:rStyle w:val="teigap"/>
        </w:rPr>
        <w:t>???</w:t>
      </w:r>
      <w:r>
        <w:br/>
      </w:r>
      <w:r w:rsidRPr="0087171E">
        <w:rPr>
          <w:rStyle w:val="teigap"/>
        </w:rPr>
        <w:t>???</w:t>
      </w:r>
      <w:r>
        <w:br/>
      </w:r>
      <w:r w:rsidRPr="0087171E">
        <w:rPr>
          <w:rStyle w:val="teigap"/>
        </w:rPr>
        <w:t>???</w:t>
      </w:r>
      <w:r>
        <w:br/>
      </w:r>
      <w:r w:rsidRPr="0087171E">
        <w:rPr>
          <w:rStyle w:val="teigap"/>
        </w:rPr>
        <w:t>???</w:t>
      </w:r>
    </w:p>
    <w:p w14:paraId="6ED06F0C" w14:textId="77777777" w:rsidR="00826CFA" w:rsidRPr="006B6457" w:rsidRDefault="00826CFA" w:rsidP="00832B54">
      <w:pPr>
        <w:pStyle w:val="teicatch-word"/>
      </w:pPr>
    </w:p>
    <w:sectPr w:rsidR="00826CFA" w:rsidRPr="006B6457" w:rsidSect="00740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621F9" w14:textId="77777777" w:rsidR="006D3A40" w:rsidRDefault="006D3A40" w:rsidP="008B750A">
      <w:pPr>
        <w:spacing w:after="0" w:line="240" w:lineRule="auto"/>
      </w:pPr>
      <w:r>
        <w:separator/>
      </w:r>
    </w:p>
  </w:endnote>
  <w:endnote w:type="continuationSeparator" w:id="0">
    <w:p w14:paraId="5851C4EB" w14:textId="77777777" w:rsidR="006D3A40" w:rsidRDefault="006D3A40" w:rsidP="008B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AC285" w14:textId="77777777" w:rsidR="006D3A40" w:rsidRDefault="006D3A40" w:rsidP="008B750A">
      <w:pPr>
        <w:spacing w:after="0" w:line="240" w:lineRule="auto"/>
      </w:pPr>
      <w:r>
        <w:separator/>
      </w:r>
    </w:p>
  </w:footnote>
  <w:footnote w:type="continuationSeparator" w:id="0">
    <w:p w14:paraId="58A1CE66" w14:textId="77777777" w:rsidR="006D3A40" w:rsidRDefault="006D3A40" w:rsidP="008B7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001150"/>
    <w:rsid w:val="00003F72"/>
    <w:rsid w:val="00006058"/>
    <w:rsid w:val="00013637"/>
    <w:rsid w:val="0001392D"/>
    <w:rsid w:val="000145A4"/>
    <w:rsid w:val="000152B3"/>
    <w:rsid w:val="000166CB"/>
    <w:rsid w:val="000176DD"/>
    <w:rsid w:val="00017D1C"/>
    <w:rsid w:val="000201AA"/>
    <w:rsid w:val="00022C8D"/>
    <w:rsid w:val="00023C83"/>
    <w:rsid w:val="000240E7"/>
    <w:rsid w:val="000271B1"/>
    <w:rsid w:val="00027AFE"/>
    <w:rsid w:val="00030920"/>
    <w:rsid w:val="00031089"/>
    <w:rsid w:val="000332D8"/>
    <w:rsid w:val="000336B4"/>
    <w:rsid w:val="00034B42"/>
    <w:rsid w:val="000359B0"/>
    <w:rsid w:val="00036043"/>
    <w:rsid w:val="00037F02"/>
    <w:rsid w:val="00042932"/>
    <w:rsid w:val="00044A37"/>
    <w:rsid w:val="00046E83"/>
    <w:rsid w:val="0005104E"/>
    <w:rsid w:val="00051E3B"/>
    <w:rsid w:val="0005250A"/>
    <w:rsid w:val="00054D29"/>
    <w:rsid w:val="00056B46"/>
    <w:rsid w:val="0005719A"/>
    <w:rsid w:val="000608CF"/>
    <w:rsid w:val="00062015"/>
    <w:rsid w:val="0006234B"/>
    <w:rsid w:val="00063308"/>
    <w:rsid w:val="00064311"/>
    <w:rsid w:val="00065B2C"/>
    <w:rsid w:val="000664FF"/>
    <w:rsid w:val="00067CFD"/>
    <w:rsid w:val="0007023A"/>
    <w:rsid w:val="00070EEE"/>
    <w:rsid w:val="00072246"/>
    <w:rsid w:val="0007395C"/>
    <w:rsid w:val="00075116"/>
    <w:rsid w:val="000759D4"/>
    <w:rsid w:val="0007695C"/>
    <w:rsid w:val="000776FB"/>
    <w:rsid w:val="00083723"/>
    <w:rsid w:val="00086FCC"/>
    <w:rsid w:val="000874A8"/>
    <w:rsid w:val="00090DBD"/>
    <w:rsid w:val="00090F3A"/>
    <w:rsid w:val="00091B09"/>
    <w:rsid w:val="000930D5"/>
    <w:rsid w:val="0009494A"/>
    <w:rsid w:val="0009638A"/>
    <w:rsid w:val="000A1022"/>
    <w:rsid w:val="000A1037"/>
    <w:rsid w:val="000A25A4"/>
    <w:rsid w:val="000A500F"/>
    <w:rsid w:val="000A5AA1"/>
    <w:rsid w:val="000A60C0"/>
    <w:rsid w:val="000A6FD1"/>
    <w:rsid w:val="000B0BD6"/>
    <w:rsid w:val="000B10F7"/>
    <w:rsid w:val="000B1ED9"/>
    <w:rsid w:val="000B2359"/>
    <w:rsid w:val="000B28E9"/>
    <w:rsid w:val="000B2C6C"/>
    <w:rsid w:val="000B3E97"/>
    <w:rsid w:val="000B463A"/>
    <w:rsid w:val="000C1CDD"/>
    <w:rsid w:val="000C1E47"/>
    <w:rsid w:val="000C3606"/>
    <w:rsid w:val="000C65C3"/>
    <w:rsid w:val="000D19CF"/>
    <w:rsid w:val="000D1DF2"/>
    <w:rsid w:val="000D5DC4"/>
    <w:rsid w:val="000E0CD3"/>
    <w:rsid w:val="000E1FD6"/>
    <w:rsid w:val="000E257E"/>
    <w:rsid w:val="000E2ECE"/>
    <w:rsid w:val="000E5299"/>
    <w:rsid w:val="000E78FA"/>
    <w:rsid w:val="000F064B"/>
    <w:rsid w:val="000F1B19"/>
    <w:rsid w:val="000F35E8"/>
    <w:rsid w:val="000F62A0"/>
    <w:rsid w:val="001002AB"/>
    <w:rsid w:val="001005F9"/>
    <w:rsid w:val="00101D8B"/>
    <w:rsid w:val="00105709"/>
    <w:rsid w:val="00106C2E"/>
    <w:rsid w:val="001106C3"/>
    <w:rsid w:val="00111265"/>
    <w:rsid w:val="00112F5A"/>
    <w:rsid w:val="00113169"/>
    <w:rsid w:val="0011344A"/>
    <w:rsid w:val="001176BE"/>
    <w:rsid w:val="00122795"/>
    <w:rsid w:val="0012286C"/>
    <w:rsid w:val="00123169"/>
    <w:rsid w:val="00130D5C"/>
    <w:rsid w:val="00134D8B"/>
    <w:rsid w:val="00135BDE"/>
    <w:rsid w:val="00136688"/>
    <w:rsid w:val="00136CE7"/>
    <w:rsid w:val="0014102D"/>
    <w:rsid w:val="001448AA"/>
    <w:rsid w:val="00144A74"/>
    <w:rsid w:val="00147EF9"/>
    <w:rsid w:val="00153199"/>
    <w:rsid w:val="00153F90"/>
    <w:rsid w:val="00157771"/>
    <w:rsid w:val="0016253E"/>
    <w:rsid w:val="001756F7"/>
    <w:rsid w:val="00176419"/>
    <w:rsid w:val="001833EA"/>
    <w:rsid w:val="00183B83"/>
    <w:rsid w:val="00185164"/>
    <w:rsid w:val="00186834"/>
    <w:rsid w:val="00186D00"/>
    <w:rsid w:val="00186E13"/>
    <w:rsid w:val="00190944"/>
    <w:rsid w:val="001929BF"/>
    <w:rsid w:val="0019441B"/>
    <w:rsid w:val="0019509F"/>
    <w:rsid w:val="00195906"/>
    <w:rsid w:val="00196D40"/>
    <w:rsid w:val="00196D52"/>
    <w:rsid w:val="00197ADC"/>
    <w:rsid w:val="00197B12"/>
    <w:rsid w:val="001A030F"/>
    <w:rsid w:val="001A1C17"/>
    <w:rsid w:val="001A444E"/>
    <w:rsid w:val="001A6B9D"/>
    <w:rsid w:val="001B0225"/>
    <w:rsid w:val="001B14A9"/>
    <w:rsid w:val="001B21B6"/>
    <w:rsid w:val="001B2E78"/>
    <w:rsid w:val="001B3322"/>
    <w:rsid w:val="001B547D"/>
    <w:rsid w:val="001B6136"/>
    <w:rsid w:val="001C343A"/>
    <w:rsid w:val="001C486B"/>
    <w:rsid w:val="001C528C"/>
    <w:rsid w:val="001C5DF1"/>
    <w:rsid w:val="001C7977"/>
    <w:rsid w:val="001D1763"/>
    <w:rsid w:val="001D1D84"/>
    <w:rsid w:val="001D52F3"/>
    <w:rsid w:val="001D68C1"/>
    <w:rsid w:val="001D79AD"/>
    <w:rsid w:val="001E073F"/>
    <w:rsid w:val="001E1034"/>
    <w:rsid w:val="001E3D55"/>
    <w:rsid w:val="001E70CD"/>
    <w:rsid w:val="001F031B"/>
    <w:rsid w:val="001F73F7"/>
    <w:rsid w:val="00200AF5"/>
    <w:rsid w:val="00200D0F"/>
    <w:rsid w:val="00201BAA"/>
    <w:rsid w:val="002028EF"/>
    <w:rsid w:val="00206475"/>
    <w:rsid w:val="002068FE"/>
    <w:rsid w:val="00207030"/>
    <w:rsid w:val="0021729C"/>
    <w:rsid w:val="002176D7"/>
    <w:rsid w:val="0022001F"/>
    <w:rsid w:val="00220153"/>
    <w:rsid w:val="00222FA7"/>
    <w:rsid w:val="00224BD9"/>
    <w:rsid w:val="00225A65"/>
    <w:rsid w:val="00226BFD"/>
    <w:rsid w:val="002276C6"/>
    <w:rsid w:val="00227F16"/>
    <w:rsid w:val="00230B3E"/>
    <w:rsid w:val="00231A47"/>
    <w:rsid w:val="00232538"/>
    <w:rsid w:val="002326C3"/>
    <w:rsid w:val="00232B52"/>
    <w:rsid w:val="00233074"/>
    <w:rsid w:val="00234A96"/>
    <w:rsid w:val="00234EC5"/>
    <w:rsid w:val="00235C67"/>
    <w:rsid w:val="002373D5"/>
    <w:rsid w:val="00237693"/>
    <w:rsid w:val="00237BED"/>
    <w:rsid w:val="00240125"/>
    <w:rsid w:val="00240371"/>
    <w:rsid w:val="00243DD2"/>
    <w:rsid w:val="00243E34"/>
    <w:rsid w:val="00250A4C"/>
    <w:rsid w:val="00251CF1"/>
    <w:rsid w:val="00251FBF"/>
    <w:rsid w:val="00252C47"/>
    <w:rsid w:val="00260324"/>
    <w:rsid w:val="002605BB"/>
    <w:rsid w:val="00263EA9"/>
    <w:rsid w:val="002665EA"/>
    <w:rsid w:val="0026716E"/>
    <w:rsid w:val="00267EC5"/>
    <w:rsid w:val="00270134"/>
    <w:rsid w:val="0027082F"/>
    <w:rsid w:val="0027210A"/>
    <w:rsid w:val="002768B4"/>
    <w:rsid w:val="002904C9"/>
    <w:rsid w:val="00291421"/>
    <w:rsid w:val="00292B82"/>
    <w:rsid w:val="002955AD"/>
    <w:rsid w:val="002A0F87"/>
    <w:rsid w:val="002A2730"/>
    <w:rsid w:val="002A2ACF"/>
    <w:rsid w:val="002A2E12"/>
    <w:rsid w:val="002B09BD"/>
    <w:rsid w:val="002B0DB0"/>
    <w:rsid w:val="002B18A4"/>
    <w:rsid w:val="002B34FB"/>
    <w:rsid w:val="002B4034"/>
    <w:rsid w:val="002B4C2E"/>
    <w:rsid w:val="002B537E"/>
    <w:rsid w:val="002B5B10"/>
    <w:rsid w:val="002B6BE8"/>
    <w:rsid w:val="002C1A9F"/>
    <w:rsid w:val="002C1E61"/>
    <w:rsid w:val="002C5F1F"/>
    <w:rsid w:val="002D0CA2"/>
    <w:rsid w:val="002D0EA2"/>
    <w:rsid w:val="002D1252"/>
    <w:rsid w:val="002D1480"/>
    <w:rsid w:val="002D4235"/>
    <w:rsid w:val="002D5506"/>
    <w:rsid w:val="002E0580"/>
    <w:rsid w:val="002E0AAE"/>
    <w:rsid w:val="002E39EA"/>
    <w:rsid w:val="002E4DDB"/>
    <w:rsid w:val="002E50A4"/>
    <w:rsid w:val="002E5475"/>
    <w:rsid w:val="002E7257"/>
    <w:rsid w:val="002F07CD"/>
    <w:rsid w:val="002F0A88"/>
    <w:rsid w:val="002F2286"/>
    <w:rsid w:val="002F252F"/>
    <w:rsid w:val="002F3D4E"/>
    <w:rsid w:val="00300E92"/>
    <w:rsid w:val="00303227"/>
    <w:rsid w:val="003102B5"/>
    <w:rsid w:val="00312131"/>
    <w:rsid w:val="0031310D"/>
    <w:rsid w:val="00314334"/>
    <w:rsid w:val="00315064"/>
    <w:rsid w:val="00315CF0"/>
    <w:rsid w:val="003175B6"/>
    <w:rsid w:val="003201DA"/>
    <w:rsid w:val="00320801"/>
    <w:rsid w:val="00321921"/>
    <w:rsid w:val="00324541"/>
    <w:rsid w:val="00326C93"/>
    <w:rsid w:val="003307DF"/>
    <w:rsid w:val="00330C01"/>
    <w:rsid w:val="00333959"/>
    <w:rsid w:val="00333AB9"/>
    <w:rsid w:val="00333BC6"/>
    <w:rsid w:val="00334088"/>
    <w:rsid w:val="0033433B"/>
    <w:rsid w:val="0033518A"/>
    <w:rsid w:val="00342416"/>
    <w:rsid w:val="00343C7E"/>
    <w:rsid w:val="003477B0"/>
    <w:rsid w:val="003478D4"/>
    <w:rsid w:val="0035144B"/>
    <w:rsid w:val="00352897"/>
    <w:rsid w:val="00353C66"/>
    <w:rsid w:val="00354A07"/>
    <w:rsid w:val="00354F50"/>
    <w:rsid w:val="003552C1"/>
    <w:rsid w:val="00356B64"/>
    <w:rsid w:val="00360578"/>
    <w:rsid w:val="00361E00"/>
    <w:rsid w:val="00362661"/>
    <w:rsid w:val="00363A28"/>
    <w:rsid w:val="003660C4"/>
    <w:rsid w:val="00371DB8"/>
    <w:rsid w:val="00372232"/>
    <w:rsid w:val="0037332E"/>
    <w:rsid w:val="00373AA4"/>
    <w:rsid w:val="00373DC3"/>
    <w:rsid w:val="003754E5"/>
    <w:rsid w:val="00375592"/>
    <w:rsid w:val="00383E5B"/>
    <w:rsid w:val="003845F7"/>
    <w:rsid w:val="00385C0D"/>
    <w:rsid w:val="003872C6"/>
    <w:rsid w:val="00387C5B"/>
    <w:rsid w:val="00387CD7"/>
    <w:rsid w:val="00390BC5"/>
    <w:rsid w:val="003910CC"/>
    <w:rsid w:val="003912AE"/>
    <w:rsid w:val="003917C4"/>
    <w:rsid w:val="00391EDB"/>
    <w:rsid w:val="00392388"/>
    <w:rsid w:val="0039309A"/>
    <w:rsid w:val="00393CD7"/>
    <w:rsid w:val="00394A96"/>
    <w:rsid w:val="0039724E"/>
    <w:rsid w:val="00397AEA"/>
    <w:rsid w:val="003A021E"/>
    <w:rsid w:val="003A1D9F"/>
    <w:rsid w:val="003A2FB1"/>
    <w:rsid w:val="003A5EC5"/>
    <w:rsid w:val="003A74D0"/>
    <w:rsid w:val="003A7C7B"/>
    <w:rsid w:val="003B0479"/>
    <w:rsid w:val="003B0B6E"/>
    <w:rsid w:val="003B0BC6"/>
    <w:rsid w:val="003B22F3"/>
    <w:rsid w:val="003B3DC8"/>
    <w:rsid w:val="003B4836"/>
    <w:rsid w:val="003B4E12"/>
    <w:rsid w:val="003B7888"/>
    <w:rsid w:val="003C08BC"/>
    <w:rsid w:val="003C1633"/>
    <w:rsid w:val="003C367E"/>
    <w:rsid w:val="003C4DFF"/>
    <w:rsid w:val="003C59E1"/>
    <w:rsid w:val="003C5F72"/>
    <w:rsid w:val="003D0720"/>
    <w:rsid w:val="003D2624"/>
    <w:rsid w:val="003D4089"/>
    <w:rsid w:val="003D4282"/>
    <w:rsid w:val="003D5176"/>
    <w:rsid w:val="003E56EB"/>
    <w:rsid w:val="003E6498"/>
    <w:rsid w:val="003E6C9C"/>
    <w:rsid w:val="003E700B"/>
    <w:rsid w:val="003F460B"/>
    <w:rsid w:val="003F4CB9"/>
    <w:rsid w:val="003F61F7"/>
    <w:rsid w:val="003F741D"/>
    <w:rsid w:val="003F75C4"/>
    <w:rsid w:val="00402EC1"/>
    <w:rsid w:val="00403AB7"/>
    <w:rsid w:val="00403B4B"/>
    <w:rsid w:val="00405BF8"/>
    <w:rsid w:val="004060C2"/>
    <w:rsid w:val="00411662"/>
    <w:rsid w:val="00411C5A"/>
    <w:rsid w:val="00411D41"/>
    <w:rsid w:val="00412FB7"/>
    <w:rsid w:val="004134A2"/>
    <w:rsid w:val="004141C4"/>
    <w:rsid w:val="00414499"/>
    <w:rsid w:val="00414F5F"/>
    <w:rsid w:val="00416700"/>
    <w:rsid w:val="00420420"/>
    <w:rsid w:val="00420ACB"/>
    <w:rsid w:val="00421141"/>
    <w:rsid w:val="00422434"/>
    <w:rsid w:val="004243CE"/>
    <w:rsid w:val="004261B5"/>
    <w:rsid w:val="00430307"/>
    <w:rsid w:val="004310DF"/>
    <w:rsid w:val="00431641"/>
    <w:rsid w:val="0043215C"/>
    <w:rsid w:val="004337E3"/>
    <w:rsid w:val="00434E81"/>
    <w:rsid w:val="00436DF9"/>
    <w:rsid w:val="0044228E"/>
    <w:rsid w:val="004449BD"/>
    <w:rsid w:val="004450D2"/>
    <w:rsid w:val="00445A86"/>
    <w:rsid w:val="00446B8F"/>
    <w:rsid w:val="00446F8F"/>
    <w:rsid w:val="00450A93"/>
    <w:rsid w:val="00450B8D"/>
    <w:rsid w:val="0045221F"/>
    <w:rsid w:val="00453EE3"/>
    <w:rsid w:val="00454CE5"/>
    <w:rsid w:val="0045549F"/>
    <w:rsid w:val="0045691E"/>
    <w:rsid w:val="00457FBD"/>
    <w:rsid w:val="004601F3"/>
    <w:rsid w:val="004628D3"/>
    <w:rsid w:val="00462B44"/>
    <w:rsid w:val="0046366E"/>
    <w:rsid w:val="00464D56"/>
    <w:rsid w:val="00471264"/>
    <w:rsid w:val="004741C4"/>
    <w:rsid w:val="0047632E"/>
    <w:rsid w:val="0047668D"/>
    <w:rsid w:val="004766A5"/>
    <w:rsid w:val="00480183"/>
    <w:rsid w:val="004806DA"/>
    <w:rsid w:val="00481B46"/>
    <w:rsid w:val="004831BD"/>
    <w:rsid w:val="0048392D"/>
    <w:rsid w:val="00483E3E"/>
    <w:rsid w:val="0048441D"/>
    <w:rsid w:val="00486360"/>
    <w:rsid w:val="004905FE"/>
    <w:rsid w:val="004921A5"/>
    <w:rsid w:val="00492714"/>
    <w:rsid w:val="0049309C"/>
    <w:rsid w:val="00493F35"/>
    <w:rsid w:val="00495A3E"/>
    <w:rsid w:val="004A041A"/>
    <w:rsid w:val="004A1AF5"/>
    <w:rsid w:val="004A1EBA"/>
    <w:rsid w:val="004A2A27"/>
    <w:rsid w:val="004B2BCB"/>
    <w:rsid w:val="004B4F92"/>
    <w:rsid w:val="004B54D9"/>
    <w:rsid w:val="004B5D8D"/>
    <w:rsid w:val="004C47E6"/>
    <w:rsid w:val="004C5EB2"/>
    <w:rsid w:val="004C62C7"/>
    <w:rsid w:val="004D26E9"/>
    <w:rsid w:val="004D3D7D"/>
    <w:rsid w:val="004D4DF9"/>
    <w:rsid w:val="004D59BF"/>
    <w:rsid w:val="004D6818"/>
    <w:rsid w:val="004D709B"/>
    <w:rsid w:val="004F54E0"/>
    <w:rsid w:val="004F585E"/>
    <w:rsid w:val="004F5E82"/>
    <w:rsid w:val="00502748"/>
    <w:rsid w:val="005036D4"/>
    <w:rsid w:val="005100F2"/>
    <w:rsid w:val="00510511"/>
    <w:rsid w:val="00510D2C"/>
    <w:rsid w:val="00511063"/>
    <w:rsid w:val="0051114A"/>
    <w:rsid w:val="00513FDA"/>
    <w:rsid w:val="00515153"/>
    <w:rsid w:val="0051685F"/>
    <w:rsid w:val="00516C7D"/>
    <w:rsid w:val="00516EB0"/>
    <w:rsid w:val="00517B7E"/>
    <w:rsid w:val="0052019B"/>
    <w:rsid w:val="0052107C"/>
    <w:rsid w:val="0052648B"/>
    <w:rsid w:val="005270AB"/>
    <w:rsid w:val="005274A4"/>
    <w:rsid w:val="00533B7A"/>
    <w:rsid w:val="00540490"/>
    <w:rsid w:val="00542E2E"/>
    <w:rsid w:val="0054501E"/>
    <w:rsid w:val="00547302"/>
    <w:rsid w:val="00551840"/>
    <w:rsid w:val="00551937"/>
    <w:rsid w:val="00552D43"/>
    <w:rsid w:val="005537AE"/>
    <w:rsid w:val="00554D76"/>
    <w:rsid w:val="00555F5C"/>
    <w:rsid w:val="00556E7A"/>
    <w:rsid w:val="00562DD2"/>
    <w:rsid w:val="00562FF2"/>
    <w:rsid w:val="00563623"/>
    <w:rsid w:val="0056416E"/>
    <w:rsid w:val="0056506D"/>
    <w:rsid w:val="00565D27"/>
    <w:rsid w:val="00565F0D"/>
    <w:rsid w:val="00570E1F"/>
    <w:rsid w:val="00571EC7"/>
    <w:rsid w:val="0057216A"/>
    <w:rsid w:val="00574088"/>
    <w:rsid w:val="00574AF5"/>
    <w:rsid w:val="00576D6B"/>
    <w:rsid w:val="005778F3"/>
    <w:rsid w:val="005818BB"/>
    <w:rsid w:val="0058423E"/>
    <w:rsid w:val="0058494B"/>
    <w:rsid w:val="0058764C"/>
    <w:rsid w:val="00587DCC"/>
    <w:rsid w:val="00591779"/>
    <w:rsid w:val="00591A69"/>
    <w:rsid w:val="00592316"/>
    <w:rsid w:val="00592978"/>
    <w:rsid w:val="00592FF6"/>
    <w:rsid w:val="00595658"/>
    <w:rsid w:val="005956E8"/>
    <w:rsid w:val="005961D0"/>
    <w:rsid w:val="005969CB"/>
    <w:rsid w:val="005973F9"/>
    <w:rsid w:val="005A0B0A"/>
    <w:rsid w:val="005A13C2"/>
    <w:rsid w:val="005A28DF"/>
    <w:rsid w:val="005A301A"/>
    <w:rsid w:val="005A4A7E"/>
    <w:rsid w:val="005A4B0C"/>
    <w:rsid w:val="005A4C92"/>
    <w:rsid w:val="005A5F50"/>
    <w:rsid w:val="005B39E1"/>
    <w:rsid w:val="005B65BD"/>
    <w:rsid w:val="005B71EF"/>
    <w:rsid w:val="005B7F97"/>
    <w:rsid w:val="005C0567"/>
    <w:rsid w:val="005C0652"/>
    <w:rsid w:val="005C211D"/>
    <w:rsid w:val="005C243C"/>
    <w:rsid w:val="005C382C"/>
    <w:rsid w:val="005C5B2A"/>
    <w:rsid w:val="005D0460"/>
    <w:rsid w:val="005D4FA0"/>
    <w:rsid w:val="005E053B"/>
    <w:rsid w:val="005E0C2C"/>
    <w:rsid w:val="005E0F3A"/>
    <w:rsid w:val="005E11B7"/>
    <w:rsid w:val="005E142B"/>
    <w:rsid w:val="005E2915"/>
    <w:rsid w:val="005E3957"/>
    <w:rsid w:val="005E42CE"/>
    <w:rsid w:val="005E621B"/>
    <w:rsid w:val="005E68E1"/>
    <w:rsid w:val="005E784B"/>
    <w:rsid w:val="005F239C"/>
    <w:rsid w:val="005F3C56"/>
    <w:rsid w:val="005F61B3"/>
    <w:rsid w:val="005F6491"/>
    <w:rsid w:val="005F681C"/>
    <w:rsid w:val="00601306"/>
    <w:rsid w:val="006017CE"/>
    <w:rsid w:val="0060225D"/>
    <w:rsid w:val="006028AE"/>
    <w:rsid w:val="00602EBA"/>
    <w:rsid w:val="006033DB"/>
    <w:rsid w:val="006046FD"/>
    <w:rsid w:val="00604871"/>
    <w:rsid w:val="00604D2F"/>
    <w:rsid w:val="00605165"/>
    <w:rsid w:val="00606F69"/>
    <w:rsid w:val="006074E1"/>
    <w:rsid w:val="00610722"/>
    <w:rsid w:val="0061097D"/>
    <w:rsid w:val="00613FA1"/>
    <w:rsid w:val="00614176"/>
    <w:rsid w:val="006165B7"/>
    <w:rsid w:val="006214CD"/>
    <w:rsid w:val="00621A67"/>
    <w:rsid w:val="006224D3"/>
    <w:rsid w:val="00622945"/>
    <w:rsid w:val="006239DF"/>
    <w:rsid w:val="00625B06"/>
    <w:rsid w:val="006317D6"/>
    <w:rsid w:val="00634C69"/>
    <w:rsid w:val="0063562E"/>
    <w:rsid w:val="00645DED"/>
    <w:rsid w:val="00646627"/>
    <w:rsid w:val="006504BE"/>
    <w:rsid w:val="0065138D"/>
    <w:rsid w:val="0065647C"/>
    <w:rsid w:val="006607A8"/>
    <w:rsid w:val="00660EC9"/>
    <w:rsid w:val="006611B6"/>
    <w:rsid w:val="00661AF2"/>
    <w:rsid w:val="00662B72"/>
    <w:rsid w:val="00664E79"/>
    <w:rsid w:val="0066530E"/>
    <w:rsid w:val="00665F0A"/>
    <w:rsid w:val="006665D2"/>
    <w:rsid w:val="00666AA6"/>
    <w:rsid w:val="006672B3"/>
    <w:rsid w:val="00667461"/>
    <w:rsid w:val="00670AE6"/>
    <w:rsid w:val="006726E5"/>
    <w:rsid w:val="00675208"/>
    <w:rsid w:val="006766BE"/>
    <w:rsid w:val="006767D4"/>
    <w:rsid w:val="0067749B"/>
    <w:rsid w:val="0068374D"/>
    <w:rsid w:val="00684105"/>
    <w:rsid w:val="00685436"/>
    <w:rsid w:val="00690065"/>
    <w:rsid w:val="0069049A"/>
    <w:rsid w:val="00693221"/>
    <w:rsid w:val="00694153"/>
    <w:rsid w:val="00696062"/>
    <w:rsid w:val="00696164"/>
    <w:rsid w:val="00697502"/>
    <w:rsid w:val="006A0CD0"/>
    <w:rsid w:val="006A198A"/>
    <w:rsid w:val="006A1C88"/>
    <w:rsid w:val="006A1DCC"/>
    <w:rsid w:val="006A2D9C"/>
    <w:rsid w:val="006A2DC2"/>
    <w:rsid w:val="006A3E7E"/>
    <w:rsid w:val="006A5081"/>
    <w:rsid w:val="006A60F7"/>
    <w:rsid w:val="006B24A5"/>
    <w:rsid w:val="006B40D3"/>
    <w:rsid w:val="006B55D9"/>
    <w:rsid w:val="006B6457"/>
    <w:rsid w:val="006C2125"/>
    <w:rsid w:val="006D02DB"/>
    <w:rsid w:val="006D14CB"/>
    <w:rsid w:val="006D2746"/>
    <w:rsid w:val="006D3A40"/>
    <w:rsid w:val="006D656C"/>
    <w:rsid w:val="006D6A10"/>
    <w:rsid w:val="006E04B4"/>
    <w:rsid w:val="006E1CB8"/>
    <w:rsid w:val="006E5BDD"/>
    <w:rsid w:val="006E7894"/>
    <w:rsid w:val="006F1192"/>
    <w:rsid w:val="006F1227"/>
    <w:rsid w:val="006F3190"/>
    <w:rsid w:val="006F33B8"/>
    <w:rsid w:val="006F45EF"/>
    <w:rsid w:val="006F70CF"/>
    <w:rsid w:val="007011A8"/>
    <w:rsid w:val="007011AB"/>
    <w:rsid w:val="007020DB"/>
    <w:rsid w:val="007055A4"/>
    <w:rsid w:val="00705604"/>
    <w:rsid w:val="00707090"/>
    <w:rsid w:val="007107FF"/>
    <w:rsid w:val="00710ACE"/>
    <w:rsid w:val="007122F8"/>
    <w:rsid w:val="0071277D"/>
    <w:rsid w:val="00716785"/>
    <w:rsid w:val="00717D28"/>
    <w:rsid w:val="007206C5"/>
    <w:rsid w:val="007210A8"/>
    <w:rsid w:val="00726DBE"/>
    <w:rsid w:val="0073022A"/>
    <w:rsid w:val="00733DA5"/>
    <w:rsid w:val="007340AB"/>
    <w:rsid w:val="00735A61"/>
    <w:rsid w:val="00740605"/>
    <w:rsid w:val="0074088C"/>
    <w:rsid w:val="00741E28"/>
    <w:rsid w:val="007432C3"/>
    <w:rsid w:val="00745DDE"/>
    <w:rsid w:val="00745E47"/>
    <w:rsid w:val="007505F9"/>
    <w:rsid w:val="007516DA"/>
    <w:rsid w:val="0075581E"/>
    <w:rsid w:val="00756783"/>
    <w:rsid w:val="00760735"/>
    <w:rsid w:val="0076251F"/>
    <w:rsid w:val="00762F7D"/>
    <w:rsid w:val="00763446"/>
    <w:rsid w:val="007638CB"/>
    <w:rsid w:val="00764A1E"/>
    <w:rsid w:val="00765191"/>
    <w:rsid w:val="007662C7"/>
    <w:rsid w:val="0076656A"/>
    <w:rsid w:val="00770E98"/>
    <w:rsid w:val="00771AEB"/>
    <w:rsid w:val="00773B51"/>
    <w:rsid w:val="00774923"/>
    <w:rsid w:val="00775D18"/>
    <w:rsid w:val="007761F6"/>
    <w:rsid w:val="00776B94"/>
    <w:rsid w:val="00780813"/>
    <w:rsid w:val="00780892"/>
    <w:rsid w:val="0078299D"/>
    <w:rsid w:val="007829B5"/>
    <w:rsid w:val="0078369A"/>
    <w:rsid w:val="00784174"/>
    <w:rsid w:val="00784E56"/>
    <w:rsid w:val="00790BAC"/>
    <w:rsid w:val="00791B14"/>
    <w:rsid w:val="00796A48"/>
    <w:rsid w:val="007A0C58"/>
    <w:rsid w:val="007A1678"/>
    <w:rsid w:val="007A796B"/>
    <w:rsid w:val="007B29A4"/>
    <w:rsid w:val="007B38E6"/>
    <w:rsid w:val="007B46D3"/>
    <w:rsid w:val="007B763F"/>
    <w:rsid w:val="007C0590"/>
    <w:rsid w:val="007C1DF4"/>
    <w:rsid w:val="007C3265"/>
    <w:rsid w:val="007C4C14"/>
    <w:rsid w:val="007C5510"/>
    <w:rsid w:val="007C5F48"/>
    <w:rsid w:val="007C7110"/>
    <w:rsid w:val="007D0537"/>
    <w:rsid w:val="007D0782"/>
    <w:rsid w:val="007D24E8"/>
    <w:rsid w:val="007D2E7D"/>
    <w:rsid w:val="007D308F"/>
    <w:rsid w:val="007D3DA8"/>
    <w:rsid w:val="007D4ABE"/>
    <w:rsid w:val="007D62F9"/>
    <w:rsid w:val="007E0F7E"/>
    <w:rsid w:val="007E28E3"/>
    <w:rsid w:val="007E3F12"/>
    <w:rsid w:val="007E3F39"/>
    <w:rsid w:val="007E4D1B"/>
    <w:rsid w:val="007E67FA"/>
    <w:rsid w:val="007F03F1"/>
    <w:rsid w:val="007F0FE6"/>
    <w:rsid w:val="007F2161"/>
    <w:rsid w:val="007F319C"/>
    <w:rsid w:val="007F319F"/>
    <w:rsid w:val="007F4AC3"/>
    <w:rsid w:val="007F6705"/>
    <w:rsid w:val="007F75F0"/>
    <w:rsid w:val="007F7AF4"/>
    <w:rsid w:val="0080091D"/>
    <w:rsid w:val="00800E13"/>
    <w:rsid w:val="0080157E"/>
    <w:rsid w:val="0080269C"/>
    <w:rsid w:val="00804D98"/>
    <w:rsid w:val="0080681B"/>
    <w:rsid w:val="00810356"/>
    <w:rsid w:val="00812DFC"/>
    <w:rsid w:val="008130F1"/>
    <w:rsid w:val="00814949"/>
    <w:rsid w:val="0081498C"/>
    <w:rsid w:val="00817863"/>
    <w:rsid w:val="0082129B"/>
    <w:rsid w:val="00822811"/>
    <w:rsid w:val="00824788"/>
    <w:rsid w:val="008252A0"/>
    <w:rsid w:val="00825F9D"/>
    <w:rsid w:val="008264AE"/>
    <w:rsid w:val="00826CFA"/>
    <w:rsid w:val="00832B54"/>
    <w:rsid w:val="008347A4"/>
    <w:rsid w:val="00834E56"/>
    <w:rsid w:val="008426BB"/>
    <w:rsid w:val="00843D51"/>
    <w:rsid w:val="00844755"/>
    <w:rsid w:val="00846095"/>
    <w:rsid w:val="00847244"/>
    <w:rsid w:val="00847744"/>
    <w:rsid w:val="00847C87"/>
    <w:rsid w:val="008540B2"/>
    <w:rsid w:val="00854AE0"/>
    <w:rsid w:val="00855945"/>
    <w:rsid w:val="00856E7E"/>
    <w:rsid w:val="00857CD1"/>
    <w:rsid w:val="00861052"/>
    <w:rsid w:val="00861419"/>
    <w:rsid w:val="008617B4"/>
    <w:rsid w:val="00863E85"/>
    <w:rsid w:val="00864345"/>
    <w:rsid w:val="00865AED"/>
    <w:rsid w:val="00867321"/>
    <w:rsid w:val="00871A62"/>
    <w:rsid w:val="00871F81"/>
    <w:rsid w:val="008721AD"/>
    <w:rsid w:val="00872516"/>
    <w:rsid w:val="00872EA7"/>
    <w:rsid w:val="00872F81"/>
    <w:rsid w:val="008739A3"/>
    <w:rsid w:val="00873E91"/>
    <w:rsid w:val="0087492D"/>
    <w:rsid w:val="00874A12"/>
    <w:rsid w:val="008755BA"/>
    <w:rsid w:val="00875829"/>
    <w:rsid w:val="0087730E"/>
    <w:rsid w:val="00885361"/>
    <w:rsid w:val="0088638F"/>
    <w:rsid w:val="0089236F"/>
    <w:rsid w:val="00892483"/>
    <w:rsid w:val="00893E1E"/>
    <w:rsid w:val="0089497C"/>
    <w:rsid w:val="00894E1E"/>
    <w:rsid w:val="00896856"/>
    <w:rsid w:val="008A2F12"/>
    <w:rsid w:val="008A4708"/>
    <w:rsid w:val="008B1A26"/>
    <w:rsid w:val="008B2C77"/>
    <w:rsid w:val="008B405C"/>
    <w:rsid w:val="008B487F"/>
    <w:rsid w:val="008B51CB"/>
    <w:rsid w:val="008B58E6"/>
    <w:rsid w:val="008B608B"/>
    <w:rsid w:val="008B750A"/>
    <w:rsid w:val="008B76AC"/>
    <w:rsid w:val="008B780A"/>
    <w:rsid w:val="008C2E99"/>
    <w:rsid w:val="008C52F4"/>
    <w:rsid w:val="008C7801"/>
    <w:rsid w:val="008D1EC5"/>
    <w:rsid w:val="008D2692"/>
    <w:rsid w:val="008D2CCA"/>
    <w:rsid w:val="008D3AFB"/>
    <w:rsid w:val="008D3F51"/>
    <w:rsid w:val="008D6840"/>
    <w:rsid w:val="008E0A20"/>
    <w:rsid w:val="008E1399"/>
    <w:rsid w:val="008E191F"/>
    <w:rsid w:val="008E3391"/>
    <w:rsid w:val="008E4A29"/>
    <w:rsid w:val="008E7BCE"/>
    <w:rsid w:val="008F02C5"/>
    <w:rsid w:val="008F1E21"/>
    <w:rsid w:val="008F21D8"/>
    <w:rsid w:val="008F2A58"/>
    <w:rsid w:val="008F2CC1"/>
    <w:rsid w:val="008F32FB"/>
    <w:rsid w:val="008F45D3"/>
    <w:rsid w:val="008F64AE"/>
    <w:rsid w:val="00901544"/>
    <w:rsid w:val="00902BC6"/>
    <w:rsid w:val="00902DE1"/>
    <w:rsid w:val="00903329"/>
    <w:rsid w:val="009039FA"/>
    <w:rsid w:val="009074DE"/>
    <w:rsid w:val="00907645"/>
    <w:rsid w:val="00910298"/>
    <w:rsid w:val="00910F16"/>
    <w:rsid w:val="00911173"/>
    <w:rsid w:val="00911A99"/>
    <w:rsid w:val="009139E1"/>
    <w:rsid w:val="00913B06"/>
    <w:rsid w:val="0091551B"/>
    <w:rsid w:val="00915720"/>
    <w:rsid w:val="009168E2"/>
    <w:rsid w:val="00921130"/>
    <w:rsid w:val="00921682"/>
    <w:rsid w:val="00925720"/>
    <w:rsid w:val="00925DDA"/>
    <w:rsid w:val="0092612C"/>
    <w:rsid w:val="00926A85"/>
    <w:rsid w:val="00927288"/>
    <w:rsid w:val="00927782"/>
    <w:rsid w:val="00927A0C"/>
    <w:rsid w:val="00927AA3"/>
    <w:rsid w:val="00930307"/>
    <w:rsid w:val="009338BD"/>
    <w:rsid w:val="0093666B"/>
    <w:rsid w:val="00936D4F"/>
    <w:rsid w:val="0093730A"/>
    <w:rsid w:val="00940D62"/>
    <w:rsid w:val="009418B4"/>
    <w:rsid w:val="009425C9"/>
    <w:rsid w:val="00947826"/>
    <w:rsid w:val="009504C4"/>
    <w:rsid w:val="00950805"/>
    <w:rsid w:val="00951113"/>
    <w:rsid w:val="009514BC"/>
    <w:rsid w:val="00951B97"/>
    <w:rsid w:val="009520A5"/>
    <w:rsid w:val="009554FD"/>
    <w:rsid w:val="00956C87"/>
    <w:rsid w:val="009575BC"/>
    <w:rsid w:val="009601F7"/>
    <w:rsid w:val="00961997"/>
    <w:rsid w:val="00961A80"/>
    <w:rsid w:val="009655C7"/>
    <w:rsid w:val="00966810"/>
    <w:rsid w:val="009703E5"/>
    <w:rsid w:val="009738D8"/>
    <w:rsid w:val="00974F94"/>
    <w:rsid w:val="00977105"/>
    <w:rsid w:val="00977E50"/>
    <w:rsid w:val="00980877"/>
    <w:rsid w:val="009817EA"/>
    <w:rsid w:val="00984010"/>
    <w:rsid w:val="0098589A"/>
    <w:rsid w:val="00986CF7"/>
    <w:rsid w:val="00986FCF"/>
    <w:rsid w:val="0098706C"/>
    <w:rsid w:val="0099154E"/>
    <w:rsid w:val="00992D21"/>
    <w:rsid w:val="00993F50"/>
    <w:rsid w:val="0099470B"/>
    <w:rsid w:val="00994A88"/>
    <w:rsid w:val="0099595C"/>
    <w:rsid w:val="00997AA9"/>
    <w:rsid w:val="00997C15"/>
    <w:rsid w:val="009A20F8"/>
    <w:rsid w:val="009A32F4"/>
    <w:rsid w:val="009A7592"/>
    <w:rsid w:val="009B0E8B"/>
    <w:rsid w:val="009B179A"/>
    <w:rsid w:val="009B2C06"/>
    <w:rsid w:val="009B774F"/>
    <w:rsid w:val="009C0BDD"/>
    <w:rsid w:val="009C4E20"/>
    <w:rsid w:val="009C5CED"/>
    <w:rsid w:val="009C6A53"/>
    <w:rsid w:val="009C7170"/>
    <w:rsid w:val="009C76C8"/>
    <w:rsid w:val="009D0F01"/>
    <w:rsid w:val="009D2340"/>
    <w:rsid w:val="009D46FE"/>
    <w:rsid w:val="009D4E73"/>
    <w:rsid w:val="009D5603"/>
    <w:rsid w:val="009D5F7D"/>
    <w:rsid w:val="009D646D"/>
    <w:rsid w:val="009D65C9"/>
    <w:rsid w:val="009D71EF"/>
    <w:rsid w:val="009D7D0B"/>
    <w:rsid w:val="009E1323"/>
    <w:rsid w:val="009E267B"/>
    <w:rsid w:val="009E5DE4"/>
    <w:rsid w:val="009E6482"/>
    <w:rsid w:val="009E6EBE"/>
    <w:rsid w:val="009F03F4"/>
    <w:rsid w:val="009F0557"/>
    <w:rsid w:val="009F1A04"/>
    <w:rsid w:val="009F43FA"/>
    <w:rsid w:val="009F5F11"/>
    <w:rsid w:val="009F64A8"/>
    <w:rsid w:val="00A0122B"/>
    <w:rsid w:val="00A01284"/>
    <w:rsid w:val="00A01954"/>
    <w:rsid w:val="00A01BF4"/>
    <w:rsid w:val="00A02DEA"/>
    <w:rsid w:val="00A034BB"/>
    <w:rsid w:val="00A05E93"/>
    <w:rsid w:val="00A10C76"/>
    <w:rsid w:val="00A12937"/>
    <w:rsid w:val="00A1365D"/>
    <w:rsid w:val="00A1721A"/>
    <w:rsid w:val="00A20B0A"/>
    <w:rsid w:val="00A20E71"/>
    <w:rsid w:val="00A21E6C"/>
    <w:rsid w:val="00A21E9B"/>
    <w:rsid w:val="00A23286"/>
    <w:rsid w:val="00A241F9"/>
    <w:rsid w:val="00A24B9C"/>
    <w:rsid w:val="00A30244"/>
    <w:rsid w:val="00A30C61"/>
    <w:rsid w:val="00A329B4"/>
    <w:rsid w:val="00A3662B"/>
    <w:rsid w:val="00A37A2C"/>
    <w:rsid w:val="00A423A3"/>
    <w:rsid w:val="00A43094"/>
    <w:rsid w:val="00A430F7"/>
    <w:rsid w:val="00A43861"/>
    <w:rsid w:val="00A45271"/>
    <w:rsid w:val="00A46F8F"/>
    <w:rsid w:val="00A47122"/>
    <w:rsid w:val="00A4732A"/>
    <w:rsid w:val="00A474AE"/>
    <w:rsid w:val="00A54FDD"/>
    <w:rsid w:val="00A56F63"/>
    <w:rsid w:val="00A6029C"/>
    <w:rsid w:val="00A62F31"/>
    <w:rsid w:val="00A64810"/>
    <w:rsid w:val="00A652EB"/>
    <w:rsid w:val="00A679B0"/>
    <w:rsid w:val="00A67A14"/>
    <w:rsid w:val="00A67A24"/>
    <w:rsid w:val="00A7085F"/>
    <w:rsid w:val="00A73C99"/>
    <w:rsid w:val="00A759FA"/>
    <w:rsid w:val="00A76BFB"/>
    <w:rsid w:val="00A77D7D"/>
    <w:rsid w:val="00A77E0D"/>
    <w:rsid w:val="00A8251F"/>
    <w:rsid w:val="00A841CE"/>
    <w:rsid w:val="00A8702D"/>
    <w:rsid w:val="00A90097"/>
    <w:rsid w:val="00A90BAD"/>
    <w:rsid w:val="00A92079"/>
    <w:rsid w:val="00A92897"/>
    <w:rsid w:val="00A94B0C"/>
    <w:rsid w:val="00A9520C"/>
    <w:rsid w:val="00A95733"/>
    <w:rsid w:val="00A97178"/>
    <w:rsid w:val="00AA2BCE"/>
    <w:rsid w:val="00AA467B"/>
    <w:rsid w:val="00AA663B"/>
    <w:rsid w:val="00AA693E"/>
    <w:rsid w:val="00AB06ED"/>
    <w:rsid w:val="00AB0A2F"/>
    <w:rsid w:val="00AB19E2"/>
    <w:rsid w:val="00AB2F94"/>
    <w:rsid w:val="00AB7633"/>
    <w:rsid w:val="00AC0F70"/>
    <w:rsid w:val="00AC4538"/>
    <w:rsid w:val="00AC4B41"/>
    <w:rsid w:val="00AC6ACC"/>
    <w:rsid w:val="00AC7DC6"/>
    <w:rsid w:val="00AC7E95"/>
    <w:rsid w:val="00AD1C2D"/>
    <w:rsid w:val="00AD2F25"/>
    <w:rsid w:val="00AD5513"/>
    <w:rsid w:val="00AE11F3"/>
    <w:rsid w:val="00AE771E"/>
    <w:rsid w:val="00AF33F6"/>
    <w:rsid w:val="00AF4921"/>
    <w:rsid w:val="00AF6C22"/>
    <w:rsid w:val="00AF6D3C"/>
    <w:rsid w:val="00B00048"/>
    <w:rsid w:val="00B01833"/>
    <w:rsid w:val="00B03E65"/>
    <w:rsid w:val="00B0518C"/>
    <w:rsid w:val="00B06CAA"/>
    <w:rsid w:val="00B117CA"/>
    <w:rsid w:val="00B11953"/>
    <w:rsid w:val="00B11FEB"/>
    <w:rsid w:val="00B13ABC"/>
    <w:rsid w:val="00B13BBF"/>
    <w:rsid w:val="00B14AA5"/>
    <w:rsid w:val="00B17B03"/>
    <w:rsid w:val="00B20049"/>
    <w:rsid w:val="00B2043D"/>
    <w:rsid w:val="00B21D01"/>
    <w:rsid w:val="00B230BF"/>
    <w:rsid w:val="00B238CA"/>
    <w:rsid w:val="00B2683B"/>
    <w:rsid w:val="00B27C24"/>
    <w:rsid w:val="00B306D3"/>
    <w:rsid w:val="00B30752"/>
    <w:rsid w:val="00B35553"/>
    <w:rsid w:val="00B35AD8"/>
    <w:rsid w:val="00B37690"/>
    <w:rsid w:val="00B400A9"/>
    <w:rsid w:val="00B411D2"/>
    <w:rsid w:val="00B424AA"/>
    <w:rsid w:val="00B445C5"/>
    <w:rsid w:val="00B453D2"/>
    <w:rsid w:val="00B45453"/>
    <w:rsid w:val="00B509B6"/>
    <w:rsid w:val="00B5365D"/>
    <w:rsid w:val="00B536FD"/>
    <w:rsid w:val="00B53AAD"/>
    <w:rsid w:val="00B55492"/>
    <w:rsid w:val="00B55C17"/>
    <w:rsid w:val="00B5607E"/>
    <w:rsid w:val="00B56796"/>
    <w:rsid w:val="00B57511"/>
    <w:rsid w:val="00B6024F"/>
    <w:rsid w:val="00B6059D"/>
    <w:rsid w:val="00B60E0C"/>
    <w:rsid w:val="00B61F8E"/>
    <w:rsid w:val="00B64026"/>
    <w:rsid w:val="00B64277"/>
    <w:rsid w:val="00B64C42"/>
    <w:rsid w:val="00B65F21"/>
    <w:rsid w:val="00B664AE"/>
    <w:rsid w:val="00B7060A"/>
    <w:rsid w:val="00B80AC5"/>
    <w:rsid w:val="00B8100A"/>
    <w:rsid w:val="00B84DE2"/>
    <w:rsid w:val="00B8595E"/>
    <w:rsid w:val="00B85D4D"/>
    <w:rsid w:val="00B940FA"/>
    <w:rsid w:val="00B94482"/>
    <w:rsid w:val="00B969CA"/>
    <w:rsid w:val="00BA2381"/>
    <w:rsid w:val="00BA2BD5"/>
    <w:rsid w:val="00BA5195"/>
    <w:rsid w:val="00BA7964"/>
    <w:rsid w:val="00BB3C6B"/>
    <w:rsid w:val="00BB3D1C"/>
    <w:rsid w:val="00BB6752"/>
    <w:rsid w:val="00BC1CF0"/>
    <w:rsid w:val="00BC32B3"/>
    <w:rsid w:val="00BC431B"/>
    <w:rsid w:val="00BC47F6"/>
    <w:rsid w:val="00BD1BB4"/>
    <w:rsid w:val="00BD23A4"/>
    <w:rsid w:val="00BD252B"/>
    <w:rsid w:val="00BD2809"/>
    <w:rsid w:val="00BD5E2B"/>
    <w:rsid w:val="00BD777D"/>
    <w:rsid w:val="00BD79D3"/>
    <w:rsid w:val="00BD7D59"/>
    <w:rsid w:val="00BE31DD"/>
    <w:rsid w:val="00BE3C2F"/>
    <w:rsid w:val="00BE4676"/>
    <w:rsid w:val="00BF1F75"/>
    <w:rsid w:val="00BF4044"/>
    <w:rsid w:val="00BF4055"/>
    <w:rsid w:val="00BF442D"/>
    <w:rsid w:val="00BF5C3B"/>
    <w:rsid w:val="00BF707D"/>
    <w:rsid w:val="00BF7DB5"/>
    <w:rsid w:val="00C02D45"/>
    <w:rsid w:val="00C04BB5"/>
    <w:rsid w:val="00C05069"/>
    <w:rsid w:val="00C06F02"/>
    <w:rsid w:val="00C10CEB"/>
    <w:rsid w:val="00C13CF3"/>
    <w:rsid w:val="00C16762"/>
    <w:rsid w:val="00C21670"/>
    <w:rsid w:val="00C218D2"/>
    <w:rsid w:val="00C2349B"/>
    <w:rsid w:val="00C238B1"/>
    <w:rsid w:val="00C263C0"/>
    <w:rsid w:val="00C263CF"/>
    <w:rsid w:val="00C2761A"/>
    <w:rsid w:val="00C30B41"/>
    <w:rsid w:val="00C334FF"/>
    <w:rsid w:val="00C36349"/>
    <w:rsid w:val="00C3665E"/>
    <w:rsid w:val="00C36FC3"/>
    <w:rsid w:val="00C402CD"/>
    <w:rsid w:val="00C411ED"/>
    <w:rsid w:val="00C41812"/>
    <w:rsid w:val="00C41FBD"/>
    <w:rsid w:val="00C42150"/>
    <w:rsid w:val="00C44101"/>
    <w:rsid w:val="00C44483"/>
    <w:rsid w:val="00C47523"/>
    <w:rsid w:val="00C477F8"/>
    <w:rsid w:val="00C50FC6"/>
    <w:rsid w:val="00C551AC"/>
    <w:rsid w:val="00C572CC"/>
    <w:rsid w:val="00C6247F"/>
    <w:rsid w:val="00C63A95"/>
    <w:rsid w:val="00C63CD5"/>
    <w:rsid w:val="00C642EB"/>
    <w:rsid w:val="00C65250"/>
    <w:rsid w:val="00C668B0"/>
    <w:rsid w:val="00C67E89"/>
    <w:rsid w:val="00C7002C"/>
    <w:rsid w:val="00C71107"/>
    <w:rsid w:val="00C712B2"/>
    <w:rsid w:val="00C71482"/>
    <w:rsid w:val="00C72215"/>
    <w:rsid w:val="00C72AB9"/>
    <w:rsid w:val="00C77594"/>
    <w:rsid w:val="00C81576"/>
    <w:rsid w:val="00C81F7B"/>
    <w:rsid w:val="00C83671"/>
    <w:rsid w:val="00C8373E"/>
    <w:rsid w:val="00C83EB4"/>
    <w:rsid w:val="00C84AD4"/>
    <w:rsid w:val="00C85415"/>
    <w:rsid w:val="00C87ADC"/>
    <w:rsid w:val="00C920BD"/>
    <w:rsid w:val="00C92D89"/>
    <w:rsid w:val="00C93BCD"/>
    <w:rsid w:val="00C9470A"/>
    <w:rsid w:val="00C95BF1"/>
    <w:rsid w:val="00C972EE"/>
    <w:rsid w:val="00CA2812"/>
    <w:rsid w:val="00CA5234"/>
    <w:rsid w:val="00CA5661"/>
    <w:rsid w:val="00CA62D0"/>
    <w:rsid w:val="00CA6639"/>
    <w:rsid w:val="00CB294E"/>
    <w:rsid w:val="00CB45CB"/>
    <w:rsid w:val="00CB586E"/>
    <w:rsid w:val="00CB5873"/>
    <w:rsid w:val="00CB5E6F"/>
    <w:rsid w:val="00CC0535"/>
    <w:rsid w:val="00CC0A8C"/>
    <w:rsid w:val="00CC29BB"/>
    <w:rsid w:val="00CC2BC5"/>
    <w:rsid w:val="00CC31E8"/>
    <w:rsid w:val="00CC3A7D"/>
    <w:rsid w:val="00CC7CB8"/>
    <w:rsid w:val="00CD4DE5"/>
    <w:rsid w:val="00CE0F89"/>
    <w:rsid w:val="00CE1160"/>
    <w:rsid w:val="00CE17F2"/>
    <w:rsid w:val="00CE3234"/>
    <w:rsid w:val="00CE55A4"/>
    <w:rsid w:val="00CE6631"/>
    <w:rsid w:val="00CE79C7"/>
    <w:rsid w:val="00CF1B5B"/>
    <w:rsid w:val="00CF38C9"/>
    <w:rsid w:val="00CF4744"/>
    <w:rsid w:val="00CF6A7F"/>
    <w:rsid w:val="00CF7678"/>
    <w:rsid w:val="00D032FC"/>
    <w:rsid w:val="00D05A39"/>
    <w:rsid w:val="00D06659"/>
    <w:rsid w:val="00D066BA"/>
    <w:rsid w:val="00D07C8D"/>
    <w:rsid w:val="00D11E52"/>
    <w:rsid w:val="00D15326"/>
    <w:rsid w:val="00D165BF"/>
    <w:rsid w:val="00D23CB7"/>
    <w:rsid w:val="00D24269"/>
    <w:rsid w:val="00D24E5F"/>
    <w:rsid w:val="00D25D9C"/>
    <w:rsid w:val="00D25E90"/>
    <w:rsid w:val="00D269ED"/>
    <w:rsid w:val="00D270CB"/>
    <w:rsid w:val="00D32E5B"/>
    <w:rsid w:val="00D34E1D"/>
    <w:rsid w:val="00D3587B"/>
    <w:rsid w:val="00D359E6"/>
    <w:rsid w:val="00D3735C"/>
    <w:rsid w:val="00D429DC"/>
    <w:rsid w:val="00D43FA0"/>
    <w:rsid w:val="00D46988"/>
    <w:rsid w:val="00D46EDC"/>
    <w:rsid w:val="00D4765A"/>
    <w:rsid w:val="00D516F1"/>
    <w:rsid w:val="00D521D6"/>
    <w:rsid w:val="00D52354"/>
    <w:rsid w:val="00D53A6D"/>
    <w:rsid w:val="00D5536B"/>
    <w:rsid w:val="00D561EE"/>
    <w:rsid w:val="00D57747"/>
    <w:rsid w:val="00D60087"/>
    <w:rsid w:val="00D61ED4"/>
    <w:rsid w:val="00D61FB6"/>
    <w:rsid w:val="00D628E2"/>
    <w:rsid w:val="00D652E1"/>
    <w:rsid w:val="00D65F7F"/>
    <w:rsid w:val="00D66576"/>
    <w:rsid w:val="00D73ABC"/>
    <w:rsid w:val="00D7409D"/>
    <w:rsid w:val="00D8336E"/>
    <w:rsid w:val="00D835A8"/>
    <w:rsid w:val="00D835D1"/>
    <w:rsid w:val="00D861E3"/>
    <w:rsid w:val="00D91444"/>
    <w:rsid w:val="00D92DD0"/>
    <w:rsid w:val="00D93260"/>
    <w:rsid w:val="00D939DF"/>
    <w:rsid w:val="00D93FF8"/>
    <w:rsid w:val="00D944B4"/>
    <w:rsid w:val="00D95F32"/>
    <w:rsid w:val="00D97B16"/>
    <w:rsid w:val="00DA10CE"/>
    <w:rsid w:val="00DA2482"/>
    <w:rsid w:val="00DA3198"/>
    <w:rsid w:val="00DA4DFB"/>
    <w:rsid w:val="00DA599B"/>
    <w:rsid w:val="00DA755C"/>
    <w:rsid w:val="00DB3105"/>
    <w:rsid w:val="00DB3862"/>
    <w:rsid w:val="00DB3C6F"/>
    <w:rsid w:val="00DB436F"/>
    <w:rsid w:val="00DB630F"/>
    <w:rsid w:val="00DB7065"/>
    <w:rsid w:val="00DC1134"/>
    <w:rsid w:val="00DC1661"/>
    <w:rsid w:val="00DC1C09"/>
    <w:rsid w:val="00DC2111"/>
    <w:rsid w:val="00DC2BB9"/>
    <w:rsid w:val="00DC5837"/>
    <w:rsid w:val="00DC62FF"/>
    <w:rsid w:val="00DC768B"/>
    <w:rsid w:val="00DD0632"/>
    <w:rsid w:val="00DE4012"/>
    <w:rsid w:val="00DE47FD"/>
    <w:rsid w:val="00DF1E59"/>
    <w:rsid w:val="00DF3B4E"/>
    <w:rsid w:val="00DF3CBB"/>
    <w:rsid w:val="00DF4C74"/>
    <w:rsid w:val="00DF55C7"/>
    <w:rsid w:val="00DF75E4"/>
    <w:rsid w:val="00E000A9"/>
    <w:rsid w:val="00E010B4"/>
    <w:rsid w:val="00E01F68"/>
    <w:rsid w:val="00E1177A"/>
    <w:rsid w:val="00E11F58"/>
    <w:rsid w:val="00E12B66"/>
    <w:rsid w:val="00E137E3"/>
    <w:rsid w:val="00E154AE"/>
    <w:rsid w:val="00E17C40"/>
    <w:rsid w:val="00E21ABE"/>
    <w:rsid w:val="00E24117"/>
    <w:rsid w:val="00E25237"/>
    <w:rsid w:val="00E26CCF"/>
    <w:rsid w:val="00E318F2"/>
    <w:rsid w:val="00E31F74"/>
    <w:rsid w:val="00E32F17"/>
    <w:rsid w:val="00E33BA0"/>
    <w:rsid w:val="00E35362"/>
    <w:rsid w:val="00E36B8C"/>
    <w:rsid w:val="00E41471"/>
    <w:rsid w:val="00E41838"/>
    <w:rsid w:val="00E42220"/>
    <w:rsid w:val="00E427BC"/>
    <w:rsid w:val="00E4387A"/>
    <w:rsid w:val="00E44AB6"/>
    <w:rsid w:val="00E4692C"/>
    <w:rsid w:val="00E5132F"/>
    <w:rsid w:val="00E51949"/>
    <w:rsid w:val="00E51CE2"/>
    <w:rsid w:val="00E540D9"/>
    <w:rsid w:val="00E55C11"/>
    <w:rsid w:val="00E60081"/>
    <w:rsid w:val="00E607AB"/>
    <w:rsid w:val="00E60D27"/>
    <w:rsid w:val="00E60DD1"/>
    <w:rsid w:val="00E60F8B"/>
    <w:rsid w:val="00E62B29"/>
    <w:rsid w:val="00E63C46"/>
    <w:rsid w:val="00E64DA4"/>
    <w:rsid w:val="00E70D74"/>
    <w:rsid w:val="00E752A1"/>
    <w:rsid w:val="00E76842"/>
    <w:rsid w:val="00E76CCF"/>
    <w:rsid w:val="00E83481"/>
    <w:rsid w:val="00E841C9"/>
    <w:rsid w:val="00E84979"/>
    <w:rsid w:val="00E84981"/>
    <w:rsid w:val="00E86BD5"/>
    <w:rsid w:val="00E90B0A"/>
    <w:rsid w:val="00E93D43"/>
    <w:rsid w:val="00E949CF"/>
    <w:rsid w:val="00E94EF2"/>
    <w:rsid w:val="00E95F63"/>
    <w:rsid w:val="00E978ED"/>
    <w:rsid w:val="00E97CA2"/>
    <w:rsid w:val="00EA44BC"/>
    <w:rsid w:val="00EA641A"/>
    <w:rsid w:val="00EA6CD5"/>
    <w:rsid w:val="00EB28EE"/>
    <w:rsid w:val="00EB43D7"/>
    <w:rsid w:val="00EB4AB2"/>
    <w:rsid w:val="00EB7211"/>
    <w:rsid w:val="00EB73FB"/>
    <w:rsid w:val="00EC0C98"/>
    <w:rsid w:val="00EC12DA"/>
    <w:rsid w:val="00EC187A"/>
    <w:rsid w:val="00EC1D76"/>
    <w:rsid w:val="00EC3B33"/>
    <w:rsid w:val="00EC4BF1"/>
    <w:rsid w:val="00EC4D35"/>
    <w:rsid w:val="00EC50CF"/>
    <w:rsid w:val="00EC59EE"/>
    <w:rsid w:val="00EC5BDD"/>
    <w:rsid w:val="00ED0B10"/>
    <w:rsid w:val="00ED1A6C"/>
    <w:rsid w:val="00ED1B50"/>
    <w:rsid w:val="00ED3F28"/>
    <w:rsid w:val="00ED4913"/>
    <w:rsid w:val="00ED67FF"/>
    <w:rsid w:val="00EE2065"/>
    <w:rsid w:val="00EE2734"/>
    <w:rsid w:val="00EE6223"/>
    <w:rsid w:val="00EF1226"/>
    <w:rsid w:val="00EF151E"/>
    <w:rsid w:val="00EF40EF"/>
    <w:rsid w:val="00EF4F67"/>
    <w:rsid w:val="00F013D2"/>
    <w:rsid w:val="00F01639"/>
    <w:rsid w:val="00F0219D"/>
    <w:rsid w:val="00F0237C"/>
    <w:rsid w:val="00F05253"/>
    <w:rsid w:val="00F05CB0"/>
    <w:rsid w:val="00F061C5"/>
    <w:rsid w:val="00F0630B"/>
    <w:rsid w:val="00F07393"/>
    <w:rsid w:val="00F11209"/>
    <w:rsid w:val="00F1200E"/>
    <w:rsid w:val="00F143CD"/>
    <w:rsid w:val="00F14E01"/>
    <w:rsid w:val="00F161FF"/>
    <w:rsid w:val="00F1687F"/>
    <w:rsid w:val="00F1792A"/>
    <w:rsid w:val="00F20921"/>
    <w:rsid w:val="00F2169C"/>
    <w:rsid w:val="00F22554"/>
    <w:rsid w:val="00F22EB7"/>
    <w:rsid w:val="00F26F7B"/>
    <w:rsid w:val="00F27A9F"/>
    <w:rsid w:val="00F344AF"/>
    <w:rsid w:val="00F34A2A"/>
    <w:rsid w:val="00F41AEC"/>
    <w:rsid w:val="00F41D96"/>
    <w:rsid w:val="00F41F8A"/>
    <w:rsid w:val="00F4260F"/>
    <w:rsid w:val="00F44C0E"/>
    <w:rsid w:val="00F455ED"/>
    <w:rsid w:val="00F4610D"/>
    <w:rsid w:val="00F4775A"/>
    <w:rsid w:val="00F50226"/>
    <w:rsid w:val="00F5193C"/>
    <w:rsid w:val="00F51BAE"/>
    <w:rsid w:val="00F5246C"/>
    <w:rsid w:val="00F52D45"/>
    <w:rsid w:val="00F52E00"/>
    <w:rsid w:val="00F537F4"/>
    <w:rsid w:val="00F53EB9"/>
    <w:rsid w:val="00F5599B"/>
    <w:rsid w:val="00F55E61"/>
    <w:rsid w:val="00F565CC"/>
    <w:rsid w:val="00F627A8"/>
    <w:rsid w:val="00F63B00"/>
    <w:rsid w:val="00F6483F"/>
    <w:rsid w:val="00F66884"/>
    <w:rsid w:val="00F67996"/>
    <w:rsid w:val="00F714CB"/>
    <w:rsid w:val="00F72B74"/>
    <w:rsid w:val="00F73ABE"/>
    <w:rsid w:val="00F74253"/>
    <w:rsid w:val="00F74296"/>
    <w:rsid w:val="00F75BC5"/>
    <w:rsid w:val="00F76B6A"/>
    <w:rsid w:val="00F771C0"/>
    <w:rsid w:val="00F81B77"/>
    <w:rsid w:val="00F84C07"/>
    <w:rsid w:val="00F868FE"/>
    <w:rsid w:val="00F86E66"/>
    <w:rsid w:val="00F876BF"/>
    <w:rsid w:val="00F90427"/>
    <w:rsid w:val="00F919B6"/>
    <w:rsid w:val="00F91D40"/>
    <w:rsid w:val="00F958ED"/>
    <w:rsid w:val="00F96666"/>
    <w:rsid w:val="00F970CF"/>
    <w:rsid w:val="00F9771E"/>
    <w:rsid w:val="00F97FEC"/>
    <w:rsid w:val="00FA081C"/>
    <w:rsid w:val="00FA0B73"/>
    <w:rsid w:val="00FA2F58"/>
    <w:rsid w:val="00FA3EAB"/>
    <w:rsid w:val="00FA4A3A"/>
    <w:rsid w:val="00FA59A7"/>
    <w:rsid w:val="00FA5B1C"/>
    <w:rsid w:val="00FA6034"/>
    <w:rsid w:val="00FA6670"/>
    <w:rsid w:val="00FB15BB"/>
    <w:rsid w:val="00FB23E6"/>
    <w:rsid w:val="00FB3ED1"/>
    <w:rsid w:val="00FB5F90"/>
    <w:rsid w:val="00FB7041"/>
    <w:rsid w:val="00FB777A"/>
    <w:rsid w:val="00FC1340"/>
    <w:rsid w:val="00FC2E28"/>
    <w:rsid w:val="00FC3A72"/>
    <w:rsid w:val="00FC41AD"/>
    <w:rsid w:val="00FC597F"/>
    <w:rsid w:val="00FC68BC"/>
    <w:rsid w:val="00FC70AA"/>
    <w:rsid w:val="00FD1057"/>
    <w:rsid w:val="00FD1413"/>
    <w:rsid w:val="00FD1CB5"/>
    <w:rsid w:val="00FD229F"/>
    <w:rsid w:val="00FD41F8"/>
    <w:rsid w:val="00FD4D6D"/>
    <w:rsid w:val="00FD57A0"/>
    <w:rsid w:val="00FD628F"/>
    <w:rsid w:val="00FD7A66"/>
    <w:rsid w:val="00FD7F6E"/>
    <w:rsid w:val="00FE144F"/>
    <w:rsid w:val="00FE247E"/>
    <w:rsid w:val="00FE3E87"/>
    <w:rsid w:val="00FE6517"/>
    <w:rsid w:val="00FE7203"/>
    <w:rsid w:val="00FF2FA8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F52"/>
  <w15:docId w15:val="{7F167677-C81C-40F4-93D1-8D098538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B750A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B750A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540490"/>
    <w:rPr>
      <w:color w:val="9BBB59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0B2DF-CE82-4D8F-97C1-6C64131E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18887</Words>
  <Characters>107660</Characters>
  <Application>Microsoft Office Word</Application>
  <DocSecurity>0</DocSecurity>
  <Lines>897</Lines>
  <Paragraphs>252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10</cp:revision>
  <dcterms:created xsi:type="dcterms:W3CDTF">2023-10-23T09:36:00Z</dcterms:created>
  <dcterms:modified xsi:type="dcterms:W3CDTF">2023-10-24T08:01:00Z</dcterms:modified>
</cp:coreProperties>
</file>
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72" w:rsidRPr="00351F01" w:rsidRDefault="007A6562" w:rsidP="00E47B72">
      <w:pPr>
        <w:pStyle w:val="teifwHeader"/>
      </w:pPr>
      <w:r w:rsidRPr="00351F01">
        <w:t>Facta</w:t>
      </w:r>
      <w:r w:rsidRPr="00351F01">
        <w:br/>
        <w:t>et</w:t>
      </w:r>
      <w:r w:rsidRPr="00351F01">
        <w:br/>
        <w:t>Dicta</w:t>
      </w:r>
      <w:r w:rsidRPr="00351F01">
        <w:br/>
        <w:t>1792</w:t>
      </w:r>
    </w:p>
    <w:p w:rsidR="00E47B72" w:rsidRPr="00351F01" w:rsidRDefault="00E47B72" w:rsidP="00E47B72">
      <w:pPr>
        <w:pStyle w:val="Naslov1"/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 xml:space="preserve">Expositio Evangelii pro </w:t>
      </w:r>
      <w:r w:rsidRPr="00351F01">
        <w:rPr>
          <w:rStyle w:val="teiabbr"/>
          <w:rFonts w:ascii="Times New Roman" w:hAnsi="Times New Roman"/>
        </w:rPr>
        <w:t>D</w:t>
      </w:r>
      <w:r w:rsidR="001263A7" w:rsidRPr="00351F01">
        <w:rPr>
          <w:rStyle w:val="teiabbr"/>
          <w:rFonts w:ascii="Times New Roman" w:hAnsi="Times New Roman"/>
        </w:rPr>
        <w:t>͠</w:t>
      </w:r>
      <w:r w:rsidRPr="00351F01">
        <w:rPr>
          <w:rStyle w:val="teiabbr"/>
          <w:rFonts w:ascii="Times New Roman" w:hAnsi="Times New Roman"/>
        </w:rPr>
        <w:t>nca</w:t>
      </w:r>
      <w:r w:rsidRPr="00351F01">
        <w:rPr>
          <w:rFonts w:ascii="Times New Roman" w:hAnsi="Times New Roman" w:cs="Times New Roman"/>
        </w:rPr>
        <w:t xml:space="preserve"> 5ta= post Pascha</w:t>
      </w:r>
    </w:p>
    <w:p w:rsidR="00E47B72" w:rsidRPr="00351F01" w:rsidRDefault="00E47B72" w:rsidP="00983D7E">
      <w:pPr>
        <w:rPr>
          <w:rFonts w:ascii="Times New Roman" w:hAnsi="Times New Roman" w:cs="Times New Roman"/>
        </w:rPr>
      </w:pPr>
    </w:p>
    <w:p w:rsidR="00C711D0" w:rsidRPr="00351F01" w:rsidRDefault="001263A7" w:rsidP="000A5D06">
      <w:pPr>
        <w:pStyle w:val="teichoice"/>
        <w:rPr>
          <w:rStyle w:val="teiadd"/>
          <w:rFonts w:ascii="Times New Roman" w:hAnsi="Times New Roman"/>
        </w:rPr>
      </w:pPr>
      <w:r w:rsidRPr="00351F01">
        <w:rPr>
          <w:rStyle w:val="teiadd"/>
          <w:rFonts w:ascii="Times New Roman" w:hAnsi="Times New Roman"/>
        </w:rPr>
        <w:t>G</w:t>
      </w:r>
      <w:r w:rsidR="00983D7E" w:rsidRPr="00351F01">
        <w:rPr>
          <w:rStyle w:val="teiadd"/>
          <w:rFonts w:ascii="Times New Roman" w:hAnsi="Times New Roman"/>
        </w:rPr>
        <w:t xml:space="preserve">. prof. </w:t>
      </w:r>
      <w:r w:rsidRPr="00351F01">
        <w:rPr>
          <w:rStyle w:val="teiadd"/>
          <w:rFonts w:ascii="Times New Roman" w:hAnsi="Times New Roman"/>
        </w:rPr>
        <w:t>Jur</w:t>
      </w:r>
      <w:r w:rsidR="00983D7E" w:rsidRPr="00351F01">
        <w:rPr>
          <w:rStyle w:val="teiadd"/>
          <w:rFonts w:ascii="Times New Roman" w:hAnsi="Times New Roman"/>
        </w:rPr>
        <w:t>. Ži</w:t>
      </w:r>
      <w:r w:rsidRPr="00351F01">
        <w:rPr>
          <w:rStyle w:val="teiadd"/>
          <w:rFonts w:ascii="Times New Roman" w:hAnsi="Times New Roman"/>
        </w:rPr>
        <w:t>t</w:t>
      </w:r>
      <w:r w:rsidR="00983D7E" w:rsidRPr="00351F01">
        <w:rPr>
          <w:rStyle w:val="teiadd"/>
          <w:rFonts w:ascii="Times New Roman" w:hAnsi="Times New Roman"/>
        </w:rPr>
        <w:t>e</w:t>
      </w:r>
      <w:r w:rsidRPr="00351F01">
        <w:rPr>
          <w:rStyle w:val="teiadd"/>
          <w:rFonts w:ascii="Times New Roman" w:hAnsi="Times New Roman"/>
        </w:rPr>
        <w:t>k</w:t>
      </w:r>
      <w:r w:rsidR="00983D7E" w:rsidRPr="00351F01">
        <w:rPr>
          <w:rStyle w:val="teiadd"/>
          <w:rFonts w:ascii="Times New Roman" w:hAnsi="Times New Roman"/>
        </w:rPr>
        <w:t>, j</w:t>
      </w:r>
      <w:r w:rsidRPr="00351F01">
        <w:rPr>
          <w:rStyle w:val="teiadd"/>
          <w:rFonts w:ascii="Times New Roman" w:hAnsi="Times New Roman"/>
        </w:rPr>
        <w:t>e</w:t>
      </w:r>
      <w:r w:rsidR="00983D7E" w:rsidRPr="00351F01">
        <w:rPr>
          <w:rStyle w:val="teiadd"/>
          <w:rFonts w:ascii="Times New Roman" w:hAnsi="Times New Roman"/>
        </w:rPr>
        <w:t xml:space="preserve"> </w:t>
      </w:r>
      <w:r w:rsidRPr="00351F01">
        <w:rPr>
          <w:rStyle w:val="teiadd"/>
          <w:rFonts w:ascii="Times New Roman" w:hAnsi="Times New Roman"/>
        </w:rPr>
        <w:t>našel</w:t>
      </w:r>
      <w:r w:rsidR="00983D7E" w:rsidRPr="00351F01">
        <w:rPr>
          <w:rStyle w:val="teiadd"/>
          <w:rFonts w:ascii="Times New Roman" w:hAnsi="Times New Roman"/>
        </w:rPr>
        <w:t xml:space="preserve"> nauzočni l</w:t>
      </w:r>
      <w:r w:rsidRPr="00351F01">
        <w:rPr>
          <w:rStyle w:val="teiadd"/>
          <w:rFonts w:ascii="Times New Roman" w:hAnsi="Times New Roman"/>
        </w:rPr>
        <w:t>ist</w:t>
      </w:r>
      <w:r w:rsidR="00983D7E" w:rsidRPr="00351F01">
        <w:rPr>
          <w:rStyle w:val="teiadd"/>
          <w:rFonts w:ascii="Times New Roman" w:hAnsi="Times New Roman"/>
        </w:rPr>
        <w:t xml:space="preserve"> v zap</w:t>
      </w:r>
      <w:r w:rsidRPr="00351F01">
        <w:rPr>
          <w:rStyle w:val="teiadd"/>
          <w:rFonts w:ascii="Times New Roman" w:hAnsi="Times New Roman"/>
        </w:rPr>
        <w:t>ušči</w:t>
      </w:r>
      <w:r w:rsidR="00983D7E" w:rsidRPr="00351F01">
        <w:rPr>
          <w:rStyle w:val="teiadd"/>
          <w:rFonts w:ascii="Times New Roman" w:hAnsi="Times New Roman"/>
        </w:rPr>
        <w:t>ni</w:t>
      </w:r>
      <w:r w:rsidR="00983D7E" w:rsidRPr="00351F01">
        <w:rPr>
          <w:rStyle w:val="teiadd"/>
          <w:rFonts w:ascii="Times New Roman" w:hAnsi="Times New Roman"/>
        </w:rPr>
        <w:br/>
        <w:t>več. g. Jurija C</w:t>
      </w:r>
      <w:r w:rsidRPr="00351F01">
        <w:rPr>
          <w:rStyle w:val="teiadd"/>
          <w:rFonts w:ascii="Times New Roman" w:hAnsi="Times New Roman"/>
        </w:rPr>
        <w:t>af</w:t>
      </w:r>
      <w:r w:rsidR="00983D7E" w:rsidRPr="00351F01">
        <w:rPr>
          <w:rStyle w:val="teiadd"/>
          <w:rFonts w:ascii="Times New Roman" w:hAnsi="Times New Roman"/>
        </w:rPr>
        <w:t>a, in mi ga izro</w:t>
      </w:r>
      <w:r w:rsidRPr="00351F01">
        <w:rPr>
          <w:rStyle w:val="teiadd"/>
          <w:rFonts w:ascii="Times New Roman" w:hAnsi="Times New Roman"/>
        </w:rPr>
        <w:t>č</w:t>
      </w:r>
      <w:r w:rsidR="00983D7E" w:rsidRPr="00351F01">
        <w:rPr>
          <w:rStyle w:val="teiadd"/>
          <w:rFonts w:ascii="Times New Roman" w:hAnsi="Times New Roman"/>
        </w:rPr>
        <w:t>i</w:t>
      </w:r>
      <w:r w:rsidRPr="00351F01">
        <w:rPr>
          <w:rStyle w:val="teiadd"/>
          <w:rFonts w:ascii="Times New Roman" w:hAnsi="Times New Roman"/>
        </w:rPr>
        <w:t>l</w:t>
      </w:r>
      <w:r w:rsidR="00983D7E" w:rsidRPr="00351F01">
        <w:rPr>
          <w:rStyle w:val="teiadd"/>
          <w:rFonts w:ascii="Times New Roman" w:hAnsi="Times New Roman"/>
        </w:rPr>
        <w:t xml:space="preserve"> 25. IV. 93.</w:t>
      </w:r>
      <w:r w:rsidR="00983D7E" w:rsidRPr="00351F01">
        <w:rPr>
          <w:rStyle w:val="teiadd"/>
          <w:rFonts w:ascii="Times New Roman" w:hAnsi="Times New Roman"/>
        </w:rPr>
        <w:br/>
        <w:t>D</w:t>
      </w:r>
      <w:r w:rsidRPr="00351F01">
        <w:rPr>
          <w:rStyle w:val="teiadd"/>
          <w:rFonts w:ascii="Times New Roman" w:hAnsi="Times New Roman"/>
        </w:rPr>
        <w:t>r</w:t>
      </w:r>
      <w:r w:rsidR="00983D7E" w:rsidRPr="00351F01">
        <w:rPr>
          <w:rStyle w:val="teiadd"/>
          <w:rFonts w:ascii="Times New Roman" w:hAnsi="Times New Roman"/>
        </w:rPr>
        <w:t>. Jos. Pajek.</w:t>
      </w:r>
    </w:p>
    <w:p w:rsidR="00983D7E" w:rsidRPr="00351F01" w:rsidRDefault="00983D7E" w:rsidP="00983D7E">
      <w:pPr>
        <w:rPr>
          <w:rFonts w:ascii="Times New Roman" w:hAnsi="Times New Roman" w:cs="Times New Roman"/>
        </w:rPr>
      </w:pPr>
    </w:p>
    <w:p w:rsidR="00706B7B" w:rsidRPr="00351F01" w:rsidRDefault="00983D7E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 xml:space="preserve">Kak smo </w:t>
      </w:r>
      <w:r w:rsidR="00536C59" w:rsidRPr="00351F01">
        <w:rPr>
          <w:rFonts w:ascii="Times New Roman" w:hAnsi="Times New Roman" w:cs="Times New Roman"/>
        </w:rPr>
        <w:t>ſ</w:t>
      </w:r>
      <w:r w:rsidR="00D92331">
        <w:rPr>
          <w:rFonts w:ascii="Times New Roman" w:hAnsi="Times New Roman" w:cs="Times New Roman"/>
        </w:rPr>
        <w:t>daj z</w:t>
      </w:r>
      <w:bookmarkStart w:id="0" w:name="_GoBack"/>
      <w:bookmarkEnd w:id="0"/>
      <w:r w:rsidR="00536C59" w:rsidRPr="00351F01">
        <w:rPr>
          <w:rFonts w:ascii="Times New Roman" w:hAnsi="Times New Roman" w:cs="Times New Roman"/>
        </w:rPr>
        <w:t>huli,</w:t>
      </w:r>
      <w:r w:rsidR="00BF0580" w:rsidRPr="00351F01">
        <w:rPr>
          <w:rFonts w:ascii="Times New Roman" w:hAnsi="Times New Roman" w:cs="Times New Roman"/>
        </w:rPr>
        <w:t xml:space="preserve"> lubesnivi! tak je </w:t>
      </w:r>
      <w:r w:rsidR="00BF0580" w:rsidRPr="00351F01">
        <w:rPr>
          <w:rStyle w:val="teipersName"/>
          <w:rFonts w:ascii="Times New Roman" w:hAnsi="Times New Roman"/>
        </w:rPr>
        <w:t>Jesus Kristus</w:t>
      </w:r>
      <w:r w:rsidR="00BF0580" w:rsidRPr="00351F01">
        <w:rPr>
          <w:rFonts w:ascii="Times New Roman" w:hAnsi="Times New Roman" w:cs="Times New Roman"/>
        </w:rPr>
        <w:t xml:space="preserve"> to Dushnost moliti vsem gor </w:t>
      </w:r>
      <w:r w:rsidR="00604FD5" w:rsidRPr="00351F01">
        <w:rPr>
          <w:rFonts w:ascii="Times New Roman" w:hAnsi="Times New Roman" w:cs="Times New Roman"/>
        </w:rPr>
        <w:t>nalosha,</w:t>
      </w:r>
      <w:r w:rsidR="00604FD5" w:rsidRPr="00351F01">
        <w:rPr>
          <w:rFonts w:ascii="Times New Roman" w:hAnsi="Times New Roman" w:cs="Times New Roman"/>
        </w:rPr>
        <w:br/>
        <w:t xml:space="preserve">keri to </w:t>
      </w:r>
      <w:r w:rsidR="006C3BC6" w:rsidRPr="00351F01">
        <w:rPr>
          <w:rFonts w:ascii="Times New Roman" w:hAnsi="Times New Roman" w:cs="Times New Roman"/>
        </w:rPr>
        <w:t>ſ</w:t>
      </w:r>
      <w:r w:rsidR="00604FD5" w:rsidRPr="00351F01">
        <w:rPr>
          <w:rFonts w:ascii="Times New Roman" w:hAnsi="Times New Roman" w:cs="Times New Roman"/>
        </w:rPr>
        <w:t>re</w:t>
      </w:r>
      <w:r w:rsidR="00176C8D" w:rsidRPr="00351F01">
        <w:rPr>
          <w:rFonts w:ascii="Times New Roman" w:hAnsi="Times New Roman" w:cs="Times New Roman"/>
        </w:rPr>
        <w:t>z</w:t>
      </w:r>
      <w:r w:rsidR="00604FD5" w:rsidRPr="00351F01">
        <w:rPr>
          <w:rFonts w:ascii="Times New Roman" w:hAnsi="Times New Roman" w:cs="Times New Roman"/>
        </w:rPr>
        <w:t>ho m</w:t>
      </w:r>
      <w:r w:rsidR="006C3BC6" w:rsidRPr="00351F01">
        <w:rPr>
          <w:rFonts w:ascii="Times New Roman" w:hAnsi="Times New Roman" w:cs="Times New Roman"/>
        </w:rPr>
        <w:t>a</w:t>
      </w:r>
      <w:r w:rsidR="00604FD5" w:rsidRPr="00351F01">
        <w:rPr>
          <w:rFonts w:ascii="Times New Roman" w:hAnsi="Times New Roman" w:cs="Times New Roman"/>
        </w:rPr>
        <w:t>jo nj</w:t>
      </w:r>
      <w:r w:rsidR="006C3BC6" w:rsidRPr="00351F01">
        <w:rPr>
          <w:rFonts w:ascii="Times New Roman" w:hAnsi="Times New Roman" w:cs="Times New Roman"/>
        </w:rPr>
        <w:t>e</w:t>
      </w:r>
      <w:r w:rsidR="00BF0580" w:rsidRPr="00351F01">
        <w:rPr>
          <w:rFonts w:ascii="Times New Roman" w:hAnsi="Times New Roman" w:cs="Times New Roman"/>
        </w:rPr>
        <w:t>gvi J</w:t>
      </w:r>
      <w:r w:rsidR="006C3BC6" w:rsidRPr="00351F01">
        <w:rPr>
          <w:rFonts w:ascii="Times New Roman" w:hAnsi="Times New Roman" w:cs="Times New Roman"/>
        </w:rPr>
        <w:t>o</w:t>
      </w:r>
      <w:r w:rsidR="00BF0580" w:rsidRPr="00351F01">
        <w:rPr>
          <w:rFonts w:ascii="Times New Roman" w:hAnsi="Times New Roman" w:cs="Times New Roman"/>
        </w:rPr>
        <w:t>gri</w:t>
      </w:r>
      <w:r w:rsidR="00604FD5" w:rsidRPr="00351F01">
        <w:rPr>
          <w:rFonts w:ascii="Times New Roman" w:hAnsi="Times New Roman" w:cs="Times New Roman"/>
        </w:rPr>
        <w:t xml:space="preserve"> biti. Tot</w:t>
      </w:r>
      <w:r w:rsidR="006C3BC6" w:rsidRPr="00351F01">
        <w:rPr>
          <w:rFonts w:ascii="Times New Roman" w:hAnsi="Times New Roman" w:cs="Times New Roman"/>
        </w:rPr>
        <w:t>o</w:t>
      </w:r>
      <w:r w:rsidR="00604FD5" w:rsidRPr="00351F01">
        <w:rPr>
          <w:rFonts w:ascii="Times New Roman" w:hAnsi="Times New Roman" w:cs="Times New Roman"/>
        </w:rPr>
        <w:t xml:space="preserve"> Dushnost mi vsaki Den no posebno v-t</w:t>
      </w:r>
      <w:r w:rsidR="006C3BC6" w:rsidRPr="00351F01">
        <w:rPr>
          <w:rFonts w:ascii="Times New Roman" w:hAnsi="Times New Roman" w:cs="Times New Roman"/>
        </w:rPr>
        <w:t>ot</w:t>
      </w:r>
      <w:r w:rsidR="00604FD5" w:rsidRPr="00351F01">
        <w:rPr>
          <w:rFonts w:ascii="Times New Roman" w:hAnsi="Times New Roman" w:cs="Times New Roman"/>
        </w:rPr>
        <w:t>em zaiti, ker</w:t>
      </w:r>
      <w:r w:rsidR="00604FD5" w:rsidRPr="00351F01">
        <w:rPr>
          <w:rFonts w:ascii="Times New Roman" w:hAnsi="Times New Roman" w:cs="Times New Roman"/>
        </w:rPr>
        <w:br/>
        <w:t>ſe t</w:t>
      </w:r>
      <w:r w:rsidR="006C3BC6" w:rsidRPr="00351F01">
        <w:rPr>
          <w:rFonts w:ascii="Times New Roman" w:hAnsi="Times New Roman" w:cs="Times New Roman"/>
        </w:rPr>
        <w:t>ö</w:t>
      </w:r>
      <w:r w:rsidR="00706B7B" w:rsidRPr="00351F01">
        <w:rPr>
          <w:rFonts w:ascii="Times New Roman" w:hAnsi="Times New Roman" w:cs="Times New Roman"/>
        </w:rPr>
        <w:t xml:space="preserve"> Molitni </w:t>
      </w:r>
      <w:r w:rsidR="006C3BC6" w:rsidRPr="00351F01">
        <w:rPr>
          <w:rFonts w:ascii="Times New Roman" w:hAnsi="Times New Roman" w:cs="Times New Roman"/>
        </w:rPr>
        <w:t>ked</w:t>
      </w:r>
      <w:r w:rsidR="00706B7B" w:rsidRPr="00351F01">
        <w:rPr>
          <w:rFonts w:ascii="Times New Roman" w:hAnsi="Times New Roman" w:cs="Times New Roman"/>
        </w:rPr>
        <w:t>en prosi, dopuniti mamo. Vi me bote pitali, ſakaj? ſato, da Jeso boshjo po-</w:t>
      </w:r>
      <w:r w:rsidR="00706B7B" w:rsidRPr="00351F01">
        <w:rPr>
          <w:rFonts w:ascii="Times New Roman" w:hAnsi="Times New Roman" w:cs="Times New Roman"/>
        </w:rPr>
        <w:br/>
      </w:r>
      <w:r w:rsidR="00CA11E1" w:rsidRPr="00351F01">
        <w:rPr>
          <w:rFonts w:ascii="Times New Roman" w:hAnsi="Times New Roman" w:cs="Times New Roman"/>
        </w:rPr>
        <w:t>t</w:t>
      </w:r>
      <w:r w:rsidR="00706B7B" w:rsidRPr="00351F01">
        <w:rPr>
          <w:rFonts w:ascii="Times New Roman" w:hAnsi="Times New Roman" w:cs="Times New Roman"/>
        </w:rPr>
        <w:t>alas</w:t>
      </w:r>
      <w:r w:rsidR="00176C8D" w:rsidRPr="00351F01">
        <w:rPr>
          <w:rFonts w:ascii="Times New Roman" w:hAnsi="Times New Roman" w:cs="Times New Roman"/>
        </w:rPr>
        <w:t>h</w:t>
      </w:r>
      <w:r w:rsidR="00706B7B" w:rsidRPr="00351F01">
        <w:rPr>
          <w:rFonts w:ascii="Times New Roman" w:hAnsi="Times New Roman" w:cs="Times New Roman"/>
        </w:rPr>
        <w:t>imo, da njegov ſhegen ſadobimo, da ſe ſ-nashim ſveli</w:t>
      </w:r>
      <w:r w:rsidR="00176C8D" w:rsidRPr="00351F01">
        <w:rPr>
          <w:rFonts w:ascii="Times New Roman" w:hAnsi="Times New Roman" w:cs="Times New Roman"/>
        </w:rPr>
        <w:t>z</w:t>
      </w:r>
      <w:r w:rsidR="00706B7B" w:rsidRPr="00351F01">
        <w:rPr>
          <w:rFonts w:ascii="Times New Roman" w:hAnsi="Times New Roman" w:cs="Times New Roman"/>
        </w:rPr>
        <w:t>harom v-Nebesa iti pripravimo.</w:t>
      </w:r>
      <w:r w:rsidR="00706B7B" w:rsidRPr="00351F01">
        <w:rPr>
          <w:rFonts w:ascii="Times New Roman" w:hAnsi="Times New Roman" w:cs="Times New Roman"/>
        </w:rPr>
        <w:br/>
        <w:t>ſpremishlav</w:t>
      </w:r>
      <w:r w:rsidR="00CA11E1" w:rsidRPr="00351F01">
        <w:rPr>
          <w:rFonts w:ascii="Times New Roman" w:hAnsi="Times New Roman" w:cs="Times New Roman"/>
        </w:rPr>
        <w:t>a</w:t>
      </w:r>
      <w:r w:rsidR="00706B7B" w:rsidRPr="00351F01">
        <w:rPr>
          <w:rFonts w:ascii="Times New Roman" w:hAnsi="Times New Roman" w:cs="Times New Roman"/>
        </w:rPr>
        <w:t>imo to na kratkem, da bomo vedli t</w:t>
      </w:r>
      <w:r w:rsidR="006A6A8F" w:rsidRPr="00351F01">
        <w:rPr>
          <w:rFonts w:ascii="Times New Roman" w:hAnsi="Times New Roman" w:cs="Times New Roman"/>
        </w:rPr>
        <w:t>ö</w:t>
      </w:r>
      <w:r w:rsidR="00706B7B" w:rsidRPr="00351F01">
        <w:rPr>
          <w:rFonts w:ascii="Times New Roman" w:hAnsi="Times New Roman" w:cs="Times New Roman"/>
        </w:rPr>
        <w:t xml:space="preserve"> zil, ſavolo kerega nas ta katolishka zirkva t</w:t>
      </w:r>
      <w:r w:rsidR="006A6A8F" w:rsidRPr="00351F01">
        <w:rPr>
          <w:rFonts w:ascii="Times New Roman" w:hAnsi="Times New Roman" w:cs="Times New Roman"/>
        </w:rPr>
        <w:t>ot</w:t>
      </w:r>
      <w:r w:rsidR="00706B7B" w:rsidRPr="00351F01">
        <w:rPr>
          <w:rFonts w:ascii="Times New Roman" w:hAnsi="Times New Roman" w:cs="Times New Roman"/>
        </w:rPr>
        <w:t>e</w:t>
      </w:r>
      <w:r w:rsidR="00706B7B" w:rsidRPr="00351F01">
        <w:rPr>
          <w:rFonts w:ascii="Times New Roman" w:hAnsi="Times New Roman" w:cs="Times New Roman"/>
        </w:rPr>
        <w:br/>
        <w:t>Dni k. Molitvi vabi.</w:t>
      </w:r>
    </w:p>
    <w:p w:rsidR="0020525F" w:rsidRPr="00351F01" w:rsidRDefault="00551AC3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Da Jeso boshjo potolashimo je t</w:t>
      </w:r>
      <w:r w:rsidR="00CF44FA" w:rsidRPr="00351F01">
        <w:rPr>
          <w:rFonts w:ascii="Times New Roman" w:hAnsi="Times New Roman" w:cs="Times New Roman"/>
        </w:rPr>
        <w:t>ö</w:t>
      </w:r>
      <w:r w:rsidR="002B0FF7" w:rsidRPr="00351F01">
        <w:rPr>
          <w:rFonts w:ascii="Times New Roman" w:hAnsi="Times New Roman" w:cs="Times New Roman"/>
        </w:rPr>
        <w:t xml:space="preserve"> pervi zil teh molitnih dn</w:t>
      </w:r>
      <w:r w:rsidR="00CF44FA" w:rsidRPr="00351F01">
        <w:rPr>
          <w:rFonts w:ascii="Times New Roman" w:hAnsi="Times New Roman" w:cs="Times New Roman"/>
        </w:rPr>
        <w:t>o</w:t>
      </w:r>
      <w:r w:rsidR="002B0FF7" w:rsidRPr="00351F01">
        <w:rPr>
          <w:rFonts w:ascii="Times New Roman" w:hAnsi="Times New Roman" w:cs="Times New Roman"/>
        </w:rPr>
        <w:t>v. Oni ſo ſe ſa</w:t>
      </w:r>
      <w:r w:rsidR="00483808" w:rsidRPr="00351F01">
        <w:rPr>
          <w:rFonts w:ascii="Times New Roman" w:hAnsi="Times New Roman" w:cs="Times New Roman"/>
        </w:rPr>
        <w:t>z</w:t>
      </w:r>
      <w:r w:rsidR="002B0FF7" w:rsidRPr="00351F01">
        <w:rPr>
          <w:rFonts w:ascii="Times New Roman" w:hAnsi="Times New Roman" w:cs="Times New Roman"/>
        </w:rPr>
        <w:t>heli dershati v-</w:t>
      </w:r>
      <w:r w:rsidR="00CF44FA" w:rsidRPr="00351F01">
        <w:rPr>
          <w:rFonts w:ascii="Times New Roman" w:hAnsi="Times New Roman" w:cs="Times New Roman"/>
        </w:rPr>
        <w:t>F</w:t>
      </w:r>
      <w:r w:rsidR="002B0FF7" w:rsidRPr="00351F01">
        <w:rPr>
          <w:rFonts w:ascii="Times New Roman" w:hAnsi="Times New Roman" w:cs="Times New Roman"/>
        </w:rPr>
        <w:t>ranz</w:t>
      </w:r>
      <w:r w:rsidR="00CF44FA" w:rsidRPr="00351F01">
        <w:rPr>
          <w:rFonts w:ascii="Times New Roman" w:hAnsi="Times New Roman" w:cs="Times New Roman"/>
        </w:rPr>
        <w:t>os</w:t>
      </w:r>
      <w:r w:rsidR="002B0FF7" w:rsidRPr="00351F01">
        <w:rPr>
          <w:rFonts w:ascii="Times New Roman" w:hAnsi="Times New Roman" w:cs="Times New Roman"/>
        </w:rPr>
        <w:t>ki</w:t>
      </w:r>
      <w:r w:rsidR="002B0FF7" w:rsidRPr="00351F01">
        <w:rPr>
          <w:rFonts w:ascii="Times New Roman" w:hAnsi="Times New Roman" w:cs="Times New Roman"/>
        </w:rPr>
        <w:br/>
        <w:t xml:space="preserve">Desheli v-tem Mesti </w:t>
      </w:r>
      <w:r w:rsidR="002B0FF7" w:rsidRPr="00351F01">
        <w:rPr>
          <w:rStyle w:val="teiplaceName"/>
          <w:rFonts w:ascii="Times New Roman" w:hAnsi="Times New Roman" w:cs="Times New Roman"/>
        </w:rPr>
        <w:t>Vien</w:t>
      </w:r>
      <w:r w:rsidR="00CF44FA" w:rsidRPr="00351F01">
        <w:rPr>
          <w:rStyle w:val="teiplaceName"/>
          <w:rFonts w:ascii="Times New Roman" w:hAnsi="Times New Roman" w:cs="Times New Roman"/>
        </w:rPr>
        <w:t>n</w:t>
      </w:r>
      <w:r w:rsidR="002B0FF7" w:rsidRPr="00351F01">
        <w:rPr>
          <w:rStyle w:val="teiplaceName"/>
          <w:rFonts w:ascii="Times New Roman" w:hAnsi="Times New Roman" w:cs="Times New Roman"/>
        </w:rPr>
        <w:t>e</w:t>
      </w:r>
      <w:r w:rsidR="002B0FF7" w:rsidRPr="00351F01">
        <w:rPr>
          <w:rFonts w:ascii="Times New Roman" w:hAnsi="Times New Roman" w:cs="Times New Roman"/>
        </w:rPr>
        <w:t>. Ne j</w:t>
      </w:r>
      <w:r w:rsidR="00CF44FA" w:rsidRPr="00351F01">
        <w:rPr>
          <w:rFonts w:ascii="Times New Roman" w:hAnsi="Times New Roman" w:cs="Times New Roman"/>
        </w:rPr>
        <w:t>e</w:t>
      </w:r>
      <w:r w:rsidR="002B0FF7" w:rsidRPr="00351F01">
        <w:rPr>
          <w:rFonts w:ascii="Times New Roman" w:hAnsi="Times New Roman" w:cs="Times New Roman"/>
        </w:rPr>
        <w:t xml:space="preserve"> </w:t>
      </w:r>
      <w:r w:rsidR="000E724B" w:rsidRPr="00351F01">
        <w:rPr>
          <w:rFonts w:ascii="Times New Roman" w:hAnsi="Times New Roman" w:cs="Times New Roman"/>
        </w:rPr>
        <w:t>blo eno leto, da ne bi bla ena Nesre</w:t>
      </w:r>
      <w:r w:rsidR="00483808" w:rsidRPr="00351F01">
        <w:rPr>
          <w:rFonts w:ascii="Times New Roman" w:hAnsi="Times New Roman" w:cs="Times New Roman"/>
        </w:rPr>
        <w:t>z</w:t>
      </w:r>
      <w:r w:rsidR="000E724B" w:rsidRPr="00351F01">
        <w:rPr>
          <w:rFonts w:ascii="Times New Roman" w:hAnsi="Times New Roman" w:cs="Times New Roman"/>
        </w:rPr>
        <w:t>ha t</w:t>
      </w:r>
      <w:r w:rsidR="00CF44FA" w:rsidRPr="00351F01">
        <w:rPr>
          <w:rFonts w:ascii="Times New Roman" w:hAnsi="Times New Roman" w:cs="Times New Roman"/>
        </w:rPr>
        <w:t>ot</w:t>
      </w:r>
      <w:r w:rsidR="000E724B" w:rsidRPr="00351F01">
        <w:rPr>
          <w:rFonts w:ascii="Times New Roman" w:hAnsi="Times New Roman" w:cs="Times New Roman"/>
        </w:rPr>
        <w:t>o Mesto tr</w:t>
      </w:r>
      <w:r w:rsidR="00CF44FA" w:rsidRPr="00351F01">
        <w:rPr>
          <w:rFonts w:ascii="Times New Roman" w:hAnsi="Times New Roman" w:cs="Times New Roman"/>
        </w:rPr>
        <w:t>of</w:t>
      </w:r>
      <w:r w:rsidR="000E724B" w:rsidRPr="00351F01">
        <w:rPr>
          <w:rFonts w:ascii="Times New Roman" w:hAnsi="Times New Roman" w:cs="Times New Roman"/>
        </w:rPr>
        <w:t xml:space="preserve">la: ſdaj </w:t>
      </w:r>
      <w:r w:rsidR="00CF44FA" w:rsidRPr="00351F01">
        <w:rPr>
          <w:rFonts w:ascii="Times New Roman" w:hAnsi="Times New Roman" w:cs="Times New Roman"/>
        </w:rPr>
        <w:t>Po</w:t>
      </w:r>
      <w:r w:rsidR="000E724B" w:rsidRPr="00351F01">
        <w:rPr>
          <w:rFonts w:ascii="Times New Roman" w:hAnsi="Times New Roman" w:cs="Times New Roman"/>
        </w:rPr>
        <w:t>-</w:t>
      </w:r>
      <w:r w:rsidR="000E724B" w:rsidRPr="00351F01">
        <w:rPr>
          <w:rFonts w:ascii="Times New Roman" w:hAnsi="Times New Roman" w:cs="Times New Roman"/>
        </w:rPr>
        <w:br/>
        <w:t xml:space="preserve">tres, ſdaj Oigen, ſdaj </w:t>
      </w:r>
      <w:r w:rsidR="00CF44FA" w:rsidRPr="00351F01">
        <w:rPr>
          <w:rFonts w:ascii="Times New Roman" w:hAnsi="Times New Roman" w:cs="Times New Roman"/>
        </w:rPr>
        <w:t>Povoden</w:t>
      </w:r>
      <w:r w:rsidR="000E724B" w:rsidRPr="00351F01">
        <w:rPr>
          <w:rFonts w:ascii="Times New Roman" w:hAnsi="Times New Roman" w:cs="Times New Roman"/>
        </w:rPr>
        <w:t xml:space="preserve">, </w:t>
      </w:r>
      <w:r w:rsidR="00B83000" w:rsidRPr="00351F01">
        <w:rPr>
          <w:rFonts w:ascii="Times New Roman" w:hAnsi="Times New Roman" w:cs="Times New Roman"/>
        </w:rPr>
        <w:t>ſdaj pa</w:t>
      </w:r>
      <w:r w:rsidR="00483808" w:rsidRPr="00351F01">
        <w:rPr>
          <w:rFonts w:ascii="Times New Roman" w:hAnsi="Times New Roman" w:cs="Times New Roman"/>
        </w:rPr>
        <w:t>k</w:t>
      </w:r>
      <w:r w:rsidR="00B83000" w:rsidRPr="00351F01">
        <w:rPr>
          <w:rFonts w:ascii="Times New Roman" w:hAnsi="Times New Roman" w:cs="Times New Roman"/>
        </w:rPr>
        <w:t xml:space="preserve"> ena druga Nedloga. To je bilo eno o</w:t>
      </w:r>
      <w:r w:rsidR="00483808" w:rsidRPr="00351F01">
        <w:rPr>
          <w:rFonts w:ascii="Times New Roman" w:hAnsi="Times New Roman" w:cs="Times New Roman"/>
        </w:rPr>
        <w:t>z</w:t>
      </w:r>
      <w:r w:rsidR="00CF44FA" w:rsidRPr="00351F01">
        <w:rPr>
          <w:rFonts w:ascii="Times New Roman" w:hAnsi="Times New Roman" w:cs="Times New Roman"/>
        </w:rPr>
        <w:t>h</w:t>
      </w:r>
      <w:r w:rsidR="00B83000" w:rsidRPr="00351F01">
        <w:rPr>
          <w:rFonts w:ascii="Times New Roman" w:hAnsi="Times New Roman" w:cs="Times New Roman"/>
        </w:rPr>
        <w:t>itno ſnamenje te boshje</w:t>
      </w:r>
      <w:r w:rsidR="00B83000" w:rsidRPr="00351F01">
        <w:rPr>
          <w:rFonts w:ascii="Times New Roman" w:hAnsi="Times New Roman" w:cs="Times New Roman"/>
        </w:rPr>
        <w:br/>
      </w:r>
      <w:r w:rsidR="00EC793C" w:rsidRPr="00351F01">
        <w:rPr>
          <w:rFonts w:ascii="Times New Roman" w:hAnsi="Times New Roman" w:cs="Times New Roman"/>
        </w:rPr>
        <w:t>Jese. Enkrat ravno na vusemski Nove</w:t>
      </w:r>
      <w:r w:rsidR="004D6357" w:rsidRPr="00351F01">
        <w:rPr>
          <w:rFonts w:ascii="Times New Roman" w:hAnsi="Times New Roman" w:cs="Times New Roman"/>
        </w:rPr>
        <w:t>z</w:t>
      </w:r>
      <w:r w:rsidR="00EC793C" w:rsidRPr="00351F01">
        <w:rPr>
          <w:rFonts w:ascii="Times New Roman" w:hAnsi="Times New Roman" w:cs="Times New Roman"/>
        </w:rPr>
        <w:t>har, dare ſo ti Meshniki v-zirkvi pri ve</w:t>
      </w:r>
      <w:r w:rsidR="004D6357" w:rsidRPr="00351F01">
        <w:rPr>
          <w:rFonts w:ascii="Times New Roman" w:hAnsi="Times New Roman" w:cs="Times New Roman"/>
        </w:rPr>
        <w:t>z</w:t>
      </w:r>
      <w:r w:rsidR="00EC793C" w:rsidRPr="00351F01">
        <w:rPr>
          <w:rFonts w:ascii="Times New Roman" w:hAnsi="Times New Roman" w:cs="Times New Roman"/>
        </w:rPr>
        <w:t>he</w:t>
      </w:r>
      <w:r w:rsidR="00CF44FA" w:rsidRPr="00351F01">
        <w:rPr>
          <w:rFonts w:ascii="Times New Roman" w:hAnsi="Times New Roman" w:cs="Times New Roman"/>
        </w:rPr>
        <w:t>r</w:t>
      </w:r>
      <w:r w:rsidR="00EC793C" w:rsidRPr="00351F01">
        <w:rPr>
          <w:rFonts w:ascii="Times New Roman" w:hAnsi="Times New Roman" w:cs="Times New Roman"/>
        </w:rPr>
        <w:t>ni boshji ſlushbi</w:t>
      </w:r>
      <w:r w:rsidR="00EC793C" w:rsidRPr="00351F01">
        <w:rPr>
          <w:rFonts w:ascii="Times New Roman" w:hAnsi="Times New Roman" w:cs="Times New Roman"/>
        </w:rPr>
        <w:br/>
      </w:r>
      <w:r w:rsidR="0040692D" w:rsidRPr="00351F01">
        <w:rPr>
          <w:rFonts w:ascii="Times New Roman" w:hAnsi="Times New Roman" w:cs="Times New Roman"/>
        </w:rPr>
        <w:t>bli, je en velki Oigen v-tem Mesti vun prisha. Vſe je is zirkve beshalo, ſamo t</w:t>
      </w:r>
      <w:r w:rsidR="00CF44FA" w:rsidRPr="00351F01">
        <w:rPr>
          <w:rFonts w:ascii="Times New Roman" w:hAnsi="Times New Roman" w:cs="Times New Roman"/>
        </w:rPr>
        <w:t>ö</w:t>
      </w:r>
      <w:r w:rsidR="0040692D" w:rsidRPr="00351F01">
        <w:rPr>
          <w:rFonts w:ascii="Times New Roman" w:hAnsi="Times New Roman" w:cs="Times New Roman"/>
        </w:rPr>
        <w:t xml:space="preserve"> ſ. ſ</w:t>
      </w:r>
      <w:r w:rsidR="004134B3" w:rsidRPr="00351F01">
        <w:rPr>
          <w:rFonts w:ascii="Times New Roman" w:hAnsi="Times New Roman" w:cs="Times New Roman"/>
        </w:rPr>
        <w:t>hkof</w:t>
      </w:r>
      <w:r w:rsidR="00C670FB" w:rsidRPr="00351F01">
        <w:rPr>
          <w:rFonts w:ascii="Times New Roman" w:hAnsi="Times New Roman" w:cs="Times New Roman"/>
        </w:rPr>
        <w:t xml:space="preserve"> </w:t>
      </w:r>
      <w:r w:rsidR="004134B3" w:rsidRPr="00351F01">
        <w:rPr>
          <w:rStyle w:val="teipersName"/>
          <w:rFonts w:ascii="Times New Roman" w:hAnsi="Times New Roman"/>
        </w:rPr>
        <w:t>Mame</w:t>
      </w:r>
      <w:r w:rsidR="00C670FB" w:rsidRPr="00351F01">
        <w:rPr>
          <w:rStyle w:val="teipersName"/>
          <w:rFonts w:ascii="Times New Roman" w:hAnsi="Times New Roman"/>
        </w:rPr>
        <w:t>rt</w:t>
      </w:r>
      <w:r w:rsidR="004134B3" w:rsidRPr="00351F01">
        <w:rPr>
          <w:rStyle w:val="teipersName"/>
          <w:rFonts w:ascii="Times New Roman" w:hAnsi="Times New Roman"/>
        </w:rPr>
        <w:t xml:space="preserve">us </w:t>
      </w:r>
      <w:r w:rsidR="004134B3" w:rsidRPr="00351F01">
        <w:rPr>
          <w:rFonts w:ascii="Times New Roman" w:hAnsi="Times New Roman" w:cs="Times New Roman"/>
        </w:rPr>
        <w:t>je</w:t>
      </w:r>
      <w:r w:rsidR="004134B3" w:rsidRPr="00351F01">
        <w:rPr>
          <w:rFonts w:ascii="Times New Roman" w:hAnsi="Times New Roman" w:cs="Times New Roman"/>
        </w:rPr>
        <w:br/>
      </w:r>
      <w:r w:rsidR="00F41943" w:rsidRPr="00351F01">
        <w:rPr>
          <w:rFonts w:ascii="Times New Roman" w:hAnsi="Times New Roman" w:cs="Times New Roman"/>
        </w:rPr>
        <w:t>pred Oltarom kle</w:t>
      </w:r>
      <w:r w:rsidR="004D6357" w:rsidRPr="00351F01">
        <w:rPr>
          <w:rFonts w:ascii="Times New Roman" w:hAnsi="Times New Roman" w:cs="Times New Roman"/>
        </w:rPr>
        <w:t>z</w:t>
      </w:r>
      <w:r w:rsidR="00F41943" w:rsidRPr="00351F01">
        <w:rPr>
          <w:rFonts w:ascii="Times New Roman" w:hAnsi="Times New Roman" w:cs="Times New Roman"/>
        </w:rPr>
        <w:t>he</w:t>
      </w:r>
      <w:r w:rsidR="004D6357" w:rsidRPr="00351F01">
        <w:rPr>
          <w:rFonts w:ascii="Times New Roman" w:hAnsi="Times New Roman" w:cs="Times New Roman"/>
        </w:rPr>
        <w:t>z</w:t>
      </w:r>
      <w:r w:rsidR="00F41943" w:rsidRPr="00351F01">
        <w:rPr>
          <w:rFonts w:ascii="Times New Roman" w:hAnsi="Times New Roman" w:cs="Times New Roman"/>
        </w:rPr>
        <w:t>h v-Molitvi osta. Potem je Oigen pogashen bia, no to lu</w:t>
      </w:r>
      <w:r w:rsidR="00C670FB" w:rsidRPr="00351F01">
        <w:rPr>
          <w:rFonts w:ascii="Times New Roman" w:hAnsi="Times New Roman" w:cs="Times New Roman"/>
        </w:rPr>
        <w:t>z</w:t>
      </w:r>
      <w:r w:rsidR="00F41943" w:rsidRPr="00351F01">
        <w:rPr>
          <w:rFonts w:ascii="Times New Roman" w:hAnsi="Times New Roman" w:cs="Times New Roman"/>
        </w:rPr>
        <w:t>tvo nasaj v-zirkv</w:t>
      </w:r>
      <w:r w:rsidR="00C670FB" w:rsidRPr="00351F01">
        <w:rPr>
          <w:rFonts w:ascii="Times New Roman" w:hAnsi="Times New Roman" w:cs="Times New Roman"/>
        </w:rPr>
        <w:t>o</w:t>
      </w:r>
      <w:r w:rsidR="00F41943" w:rsidRPr="00351F01">
        <w:rPr>
          <w:rFonts w:ascii="Times New Roman" w:hAnsi="Times New Roman" w:cs="Times New Roman"/>
        </w:rPr>
        <w:br/>
      </w:r>
      <w:r w:rsidR="004D4782" w:rsidRPr="00351F01">
        <w:rPr>
          <w:rFonts w:ascii="Times New Roman" w:hAnsi="Times New Roman" w:cs="Times New Roman"/>
        </w:rPr>
        <w:t>prishlo, je njemi t</w:t>
      </w:r>
      <w:r w:rsidR="00C670FB" w:rsidRPr="00351F01">
        <w:rPr>
          <w:rFonts w:ascii="Times New Roman" w:hAnsi="Times New Roman" w:cs="Times New Roman"/>
        </w:rPr>
        <w:t>ö</w:t>
      </w:r>
      <w:r w:rsidR="004D4782" w:rsidRPr="00351F01">
        <w:rPr>
          <w:rFonts w:ascii="Times New Roman" w:hAnsi="Times New Roman" w:cs="Times New Roman"/>
        </w:rPr>
        <w:t xml:space="preserve"> ſ. </w:t>
      </w:r>
      <w:r w:rsidR="00C670FB" w:rsidRPr="00351F01">
        <w:rPr>
          <w:rFonts w:ascii="Times New Roman" w:hAnsi="Times New Roman" w:cs="Times New Roman"/>
        </w:rPr>
        <w:t>P</w:t>
      </w:r>
      <w:r w:rsidR="004D4782" w:rsidRPr="00351F01">
        <w:rPr>
          <w:rFonts w:ascii="Times New Roman" w:hAnsi="Times New Roman" w:cs="Times New Roman"/>
        </w:rPr>
        <w:t>as</w:t>
      </w:r>
      <w:r w:rsidR="00C670FB" w:rsidRPr="00351F01">
        <w:rPr>
          <w:rFonts w:ascii="Times New Roman" w:hAnsi="Times New Roman" w:cs="Times New Roman"/>
        </w:rPr>
        <w:t>t</w:t>
      </w:r>
      <w:r w:rsidR="004D4782" w:rsidRPr="00351F01">
        <w:rPr>
          <w:rFonts w:ascii="Times New Roman" w:hAnsi="Times New Roman" w:cs="Times New Roman"/>
        </w:rPr>
        <w:t>i</w:t>
      </w:r>
      <w:r w:rsidR="00C670FB" w:rsidRPr="00351F01">
        <w:rPr>
          <w:rFonts w:ascii="Times New Roman" w:hAnsi="Times New Roman" w:cs="Times New Roman"/>
        </w:rPr>
        <w:t>r</w:t>
      </w:r>
      <w:r w:rsidR="004D4782" w:rsidRPr="00351F01">
        <w:rPr>
          <w:rFonts w:ascii="Times New Roman" w:hAnsi="Times New Roman" w:cs="Times New Roman"/>
        </w:rPr>
        <w:t xml:space="preserve"> ſvojo Oblubo osn</w:t>
      </w:r>
      <w:r w:rsidR="00E35315" w:rsidRPr="00351F01">
        <w:rPr>
          <w:rFonts w:ascii="Times New Roman" w:hAnsi="Times New Roman" w:cs="Times New Roman"/>
        </w:rPr>
        <w:t>a</w:t>
      </w:r>
      <w:r w:rsidR="004D4782" w:rsidRPr="00351F01">
        <w:rPr>
          <w:rFonts w:ascii="Times New Roman" w:hAnsi="Times New Roman" w:cs="Times New Roman"/>
        </w:rPr>
        <w:t xml:space="preserve">na, kero je on </w:t>
      </w:r>
      <w:r w:rsidR="00E35315" w:rsidRPr="00351F01">
        <w:rPr>
          <w:rFonts w:ascii="Times New Roman" w:hAnsi="Times New Roman" w:cs="Times New Roman"/>
        </w:rPr>
        <w:t>t</w:t>
      </w:r>
      <w:r w:rsidR="004D4782" w:rsidRPr="00351F01">
        <w:rPr>
          <w:rFonts w:ascii="Times New Roman" w:hAnsi="Times New Roman" w:cs="Times New Roman"/>
        </w:rPr>
        <w:t>e</w:t>
      </w:r>
      <w:r w:rsidR="004D6357" w:rsidRPr="00351F01">
        <w:rPr>
          <w:rFonts w:ascii="Times New Roman" w:hAnsi="Times New Roman" w:cs="Times New Roman"/>
        </w:rPr>
        <w:t>z</w:t>
      </w:r>
      <w:r w:rsidR="004D4782" w:rsidRPr="00351F01">
        <w:rPr>
          <w:rFonts w:ascii="Times New Roman" w:hAnsi="Times New Roman" w:cs="Times New Roman"/>
        </w:rPr>
        <w:t>has Bogi nared</w:t>
      </w:r>
      <w:r w:rsidR="00E35315" w:rsidRPr="00351F01">
        <w:rPr>
          <w:rFonts w:ascii="Times New Roman" w:hAnsi="Times New Roman" w:cs="Times New Roman"/>
        </w:rPr>
        <w:t>a</w:t>
      </w:r>
      <w:r w:rsidR="004D4782" w:rsidRPr="00351F01">
        <w:rPr>
          <w:rFonts w:ascii="Times New Roman" w:hAnsi="Times New Roman" w:cs="Times New Roman"/>
        </w:rPr>
        <w:t>, naim</w:t>
      </w:r>
      <w:r w:rsidR="00E35315" w:rsidRPr="00351F01">
        <w:rPr>
          <w:rFonts w:ascii="Times New Roman" w:hAnsi="Times New Roman" w:cs="Times New Roman"/>
        </w:rPr>
        <w:t>r</w:t>
      </w:r>
      <w:r w:rsidR="004D4782" w:rsidRPr="00351F01">
        <w:rPr>
          <w:rFonts w:ascii="Times New Roman" w:hAnsi="Times New Roman" w:cs="Times New Roman"/>
        </w:rPr>
        <w:t>i</w:t>
      </w:r>
      <w:r w:rsidR="00E35315" w:rsidRPr="00351F01">
        <w:rPr>
          <w:rFonts w:ascii="Times New Roman" w:hAnsi="Times New Roman" w:cs="Times New Roman"/>
        </w:rPr>
        <w:t>z</w:t>
      </w:r>
      <w:r w:rsidR="004D4782" w:rsidRPr="00351F01">
        <w:rPr>
          <w:rFonts w:ascii="Times New Roman" w:hAnsi="Times New Roman" w:cs="Times New Roman"/>
        </w:rPr>
        <w:t>h, da she</w:t>
      </w:r>
      <w:r w:rsidR="004D4782" w:rsidRPr="00351F01">
        <w:rPr>
          <w:rFonts w:ascii="Times New Roman" w:hAnsi="Times New Roman" w:cs="Times New Roman"/>
        </w:rPr>
        <w:br/>
        <w:t>vsako leto te tri Dni pred Jesushovem v-Nebohojenji v-ſvoji ſhk</w:t>
      </w:r>
      <w:r w:rsidR="00E35315" w:rsidRPr="00351F01">
        <w:rPr>
          <w:rFonts w:ascii="Times New Roman" w:hAnsi="Times New Roman" w:cs="Times New Roman"/>
        </w:rPr>
        <w:t>of</w:t>
      </w:r>
      <w:r w:rsidR="004D4782" w:rsidRPr="00351F01">
        <w:rPr>
          <w:rFonts w:ascii="Times New Roman" w:hAnsi="Times New Roman" w:cs="Times New Roman"/>
        </w:rPr>
        <w:t>iji</w:t>
      </w:r>
      <w:r w:rsidR="00F62E6F" w:rsidRPr="00351F01">
        <w:rPr>
          <w:rFonts w:ascii="Times New Roman" w:hAnsi="Times New Roman" w:cs="Times New Roman"/>
        </w:rPr>
        <w:t xml:space="preserve"> Prozesie dersha</w:t>
      </w:r>
      <w:r w:rsidR="00E35315" w:rsidRPr="00351F01">
        <w:rPr>
          <w:rFonts w:ascii="Times New Roman" w:hAnsi="Times New Roman" w:cs="Times New Roman"/>
        </w:rPr>
        <w:t>t</w:t>
      </w:r>
      <w:r w:rsidR="00F62E6F" w:rsidRPr="00351F01">
        <w:rPr>
          <w:rFonts w:ascii="Times New Roman" w:hAnsi="Times New Roman" w:cs="Times New Roman"/>
        </w:rPr>
        <w:t xml:space="preserve">i. </w:t>
      </w:r>
      <w:r w:rsidR="00F62E6F" w:rsidRPr="00351F01">
        <w:rPr>
          <w:rFonts w:ascii="Times New Roman" w:hAnsi="Times New Roman" w:cs="Times New Roman"/>
        </w:rPr>
        <w:lastRenderedPageBreak/>
        <w:t>T</w:t>
      </w:r>
      <w:r w:rsidR="00E35315" w:rsidRPr="00351F01">
        <w:rPr>
          <w:rFonts w:ascii="Times New Roman" w:hAnsi="Times New Roman" w:cs="Times New Roman"/>
        </w:rPr>
        <w:t>ot</w:t>
      </w:r>
      <w:r w:rsidR="00F62E6F" w:rsidRPr="00351F01">
        <w:rPr>
          <w:rFonts w:ascii="Times New Roman" w:hAnsi="Times New Roman" w:cs="Times New Roman"/>
        </w:rPr>
        <w:t>o brumno</w:t>
      </w:r>
      <w:r w:rsidR="00F62E6F" w:rsidRPr="00351F01">
        <w:rPr>
          <w:rFonts w:ascii="Times New Roman" w:hAnsi="Times New Roman" w:cs="Times New Roman"/>
        </w:rPr>
        <w:br/>
      </w:r>
      <w:r w:rsidR="002019DD" w:rsidRPr="00351F01">
        <w:rPr>
          <w:rFonts w:ascii="Times New Roman" w:hAnsi="Times New Roman" w:cs="Times New Roman"/>
        </w:rPr>
        <w:t>Navado je po tem zela katolishka zirkva gor prijela. To glei</w:t>
      </w:r>
      <w:r w:rsidR="00E35315" w:rsidRPr="00351F01">
        <w:rPr>
          <w:rFonts w:ascii="Times New Roman" w:hAnsi="Times New Roman" w:cs="Times New Roman"/>
        </w:rPr>
        <w:t>t</w:t>
      </w:r>
      <w:r w:rsidR="002019DD" w:rsidRPr="00351F01">
        <w:rPr>
          <w:rFonts w:ascii="Times New Roman" w:hAnsi="Times New Roman" w:cs="Times New Roman"/>
        </w:rPr>
        <w:t>e je tö</w:t>
      </w:r>
      <w:r w:rsidR="00E36F88" w:rsidRPr="00351F01">
        <w:rPr>
          <w:rFonts w:ascii="Times New Roman" w:hAnsi="Times New Roman" w:cs="Times New Roman"/>
        </w:rPr>
        <w:t xml:space="preserve"> ſazhetek od molitnega k</w:t>
      </w:r>
      <w:r w:rsidR="00E35315" w:rsidRPr="00351F01">
        <w:rPr>
          <w:rFonts w:ascii="Times New Roman" w:hAnsi="Times New Roman" w:cs="Times New Roman"/>
        </w:rPr>
        <w:t>ed</w:t>
      </w:r>
      <w:r w:rsidR="00E36F88" w:rsidRPr="00351F01">
        <w:rPr>
          <w:rFonts w:ascii="Times New Roman" w:hAnsi="Times New Roman" w:cs="Times New Roman"/>
        </w:rPr>
        <w:t>na,</w:t>
      </w:r>
      <w:r w:rsidR="00E36F88" w:rsidRPr="00351F01">
        <w:rPr>
          <w:rFonts w:ascii="Times New Roman" w:hAnsi="Times New Roman" w:cs="Times New Roman"/>
        </w:rPr>
        <w:br/>
        <w:t>k</w:t>
      </w:r>
      <w:r w:rsidR="00E35315" w:rsidRPr="00351F01">
        <w:rPr>
          <w:rFonts w:ascii="Times New Roman" w:hAnsi="Times New Roman" w:cs="Times New Roman"/>
        </w:rPr>
        <w:t>er</w:t>
      </w:r>
      <w:r w:rsidR="00E36F88" w:rsidRPr="00351F01">
        <w:rPr>
          <w:rFonts w:ascii="Times New Roman" w:hAnsi="Times New Roman" w:cs="Times New Roman"/>
        </w:rPr>
        <w:t xml:space="preserve"> nam pravi, da ſo te molitne Prozesie ſato noter postavl</w:t>
      </w:r>
      <w:r w:rsidR="00E35315" w:rsidRPr="00351F01">
        <w:rPr>
          <w:rFonts w:ascii="Times New Roman" w:hAnsi="Times New Roman" w:cs="Times New Roman"/>
        </w:rPr>
        <w:t>e</w:t>
      </w:r>
      <w:r w:rsidR="00E36F88" w:rsidRPr="00351F01">
        <w:rPr>
          <w:rFonts w:ascii="Times New Roman" w:hAnsi="Times New Roman" w:cs="Times New Roman"/>
        </w:rPr>
        <w:t>ne, da ſe ſkos nje ta Jesa boshja potolashi.</w:t>
      </w:r>
    </w:p>
    <w:p w:rsidR="00E36F88" w:rsidRPr="00351F01" w:rsidRDefault="00ED470B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Moji</w:t>
      </w:r>
      <w:r w:rsidR="002137E1" w:rsidRPr="00351F01">
        <w:rPr>
          <w:rFonts w:ascii="Times New Roman" w:hAnsi="Times New Roman" w:cs="Times New Roman"/>
        </w:rPr>
        <w:t xml:space="preserve"> Lubesnivi! Je Bog ſdaj menje jesen kres naſ? ali ſmo mi njemi menje Priloshnosti k-</w:t>
      </w:r>
      <w:r w:rsidR="002137E1" w:rsidRPr="00351F01">
        <w:rPr>
          <w:rFonts w:ascii="Times New Roman" w:hAnsi="Times New Roman" w:cs="Times New Roman"/>
        </w:rPr>
        <w:br/>
        <w:t>Jesi naredli? Komaj je Mir ſ</w:t>
      </w:r>
      <w:r w:rsidR="004D6357" w:rsidRPr="00351F01">
        <w:rPr>
          <w:rFonts w:ascii="Times New Roman" w:hAnsi="Times New Roman" w:cs="Times New Roman"/>
        </w:rPr>
        <w:t>-</w:t>
      </w:r>
      <w:r w:rsidR="002137E1" w:rsidRPr="00351F01">
        <w:rPr>
          <w:rFonts w:ascii="Times New Roman" w:hAnsi="Times New Roman" w:cs="Times New Roman"/>
        </w:rPr>
        <w:t>Turkom sklenjen, ſe nam ſhe ena druga ſhe bol nevarna Nedloga</w:t>
      </w:r>
      <w:r w:rsidR="002137E1" w:rsidRPr="00351F01">
        <w:rPr>
          <w:rFonts w:ascii="Times New Roman" w:hAnsi="Times New Roman" w:cs="Times New Roman"/>
        </w:rPr>
        <w:br/>
        <w:t>grosi. Ravno v</w:t>
      </w:r>
      <w:r w:rsidR="00E35315" w:rsidRPr="00351F01">
        <w:rPr>
          <w:rFonts w:ascii="Times New Roman" w:hAnsi="Times New Roman" w:cs="Times New Roman"/>
        </w:rPr>
        <w:t>-F</w:t>
      </w:r>
      <w:r w:rsidR="002137E1" w:rsidRPr="00351F01">
        <w:rPr>
          <w:rFonts w:ascii="Times New Roman" w:hAnsi="Times New Roman" w:cs="Times New Roman"/>
        </w:rPr>
        <w:t>ranz</w:t>
      </w:r>
      <w:r w:rsidR="00E35315" w:rsidRPr="00351F01">
        <w:rPr>
          <w:rFonts w:ascii="Times New Roman" w:hAnsi="Times New Roman" w:cs="Times New Roman"/>
        </w:rPr>
        <w:t>o</w:t>
      </w:r>
      <w:r w:rsidR="002137E1" w:rsidRPr="00351F01">
        <w:rPr>
          <w:rFonts w:ascii="Times New Roman" w:hAnsi="Times New Roman" w:cs="Times New Roman"/>
        </w:rPr>
        <w:t>ski Desheli ſe pa</w:t>
      </w:r>
      <w:r w:rsidR="004D6357" w:rsidRPr="00351F01">
        <w:rPr>
          <w:rFonts w:ascii="Times New Roman" w:hAnsi="Times New Roman" w:cs="Times New Roman"/>
        </w:rPr>
        <w:t>k</w:t>
      </w:r>
      <w:r w:rsidR="002137E1" w:rsidRPr="00351F01">
        <w:rPr>
          <w:rFonts w:ascii="Times New Roman" w:hAnsi="Times New Roman" w:cs="Times New Roman"/>
        </w:rPr>
        <w:t xml:space="preserve"> tö Plamen tega Boja vushga</w:t>
      </w:r>
      <w:r w:rsidR="00E35315" w:rsidRPr="00351F01">
        <w:rPr>
          <w:rFonts w:ascii="Times New Roman" w:hAnsi="Times New Roman" w:cs="Times New Roman"/>
        </w:rPr>
        <w:t>t</w:t>
      </w:r>
      <w:r w:rsidR="002137E1" w:rsidRPr="00351F01">
        <w:rPr>
          <w:rFonts w:ascii="Times New Roman" w:hAnsi="Times New Roman" w:cs="Times New Roman"/>
        </w:rPr>
        <w:t xml:space="preserve">i </w:t>
      </w:r>
      <w:r w:rsidR="00E35315" w:rsidRPr="00351F01">
        <w:rPr>
          <w:rFonts w:ascii="Times New Roman" w:hAnsi="Times New Roman" w:cs="Times New Roman"/>
        </w:rPr>
        <w:t>z</w:t>
      </w:r>
      <w:r w:rsidR="002137E1" w:rsidRPr="00351F01">
        <w:rPr>
          <w:rFonts w:ascii="Times New Roman" w:hAnsi="Times New Roman" w:cs="Times New Roman"/>
        </w:rPr>
        <w:t>he, ker, zhi ga Bog ne</w:t>
      </w:r>
      <w:r w:rsidR="002137E1" w:rsidRPr="00351F01">
        <w:rPr>
          <w:rFonts w:ascii="Times New Roman" w:hAnsi="Times New Roman" w:cs="Times New Roman"/>
        </w:rPr>
        <w:br/>
        <w:t>pogasne, kres vse zesa</w:t>
      </w:r>
      <w:r w:rsidR="00E35315" w:rsidRPr="00351F01">
        <w:rPr>
          <w:rFonts w:ascii="Times New Roman" w:hAnsi="Times New Roman" w:cs="Times New Roman"/>
        </w:rPr>
        <w:t>r</w:t>
      </w:r>
      <w:r w:rsidR="002137E1" w:rsidRPr="00351F01">
        <w:rPr>
          <w:rFonts w:ascii="Times New Roman" w:hAnsi="Times New Roman" w:cs="Times New Roman"/>
        </w:rPr>
        <w:t xml:space="preserve">ske Deshele ſegna bo. </w:t>
      </w:r>
      <w:r w:rsidR="00E35315" w:rsidRPr="00351F01">
        <w:rPr>
          <w:rFonts w:ascii="Times New Roman" w:hAnsi="Times New Roman" w:cs="Times New Roman"/>
        </w:rPr>
        <w:t>Gd</w:t>
      </w:r>
      <w:r w:rsidR="00D65537" w:rsidRPr="00351F01">
        <w:rPr>
          <w:rFonts w:ascii="Times New Roman" w:hAnsi="Times New Roman" w:cs="Times New Roman"/>
        </w:rPr>
        <w:t xml:space="preserve">o je keri pri tem, kak mi, keri ſ-nashimi </w:t>
      </w:r>
      <w:r w:rsidR="0005290F" w:rsidRPr="00351F01">
        <w:rPr>
          <w:rFonts w:ascii="Times New Roman" w:hAnsi="Times New Roman" w:cs="Times New Roman"/>
        </w:rPr>
        <w:t>Greh</w:t>
      </w:r>
      <w:r w:rsidR="00D65537" w:rsidRPr="00351F01">
        <w:rPr>
          <w:rFonts w:ascii="Times New Roman" w:hAnsi="Times New Roman" w:cs="Times New Roman"/>
        </w:rPr>
        <w:t>mi to</w:t>
      </w:r>
      <w:r w:rsidR="00D65537" w:rsidRPr="00351F01">
        <w:rPr>
          <w:rFonts w:ascii="Times New Roman" w:hAnsi="Times New Roman" w:cs="Times New Roman"/>
        </w:rPr>
        <w:br/>
        <w:t>boshjo Pravizhnost na duso drushimo, da tö Mozh tega Boja kres nas vun potegnati zhe. Ah kak</w:t>
      </w:r>
      <w:r w:rsidR="00D65537" w:rsidRPr="00351F01">
        <w:rPr>
          <w:rFonts w:ascii="Times New Roman" w:hAnsi="Times New Roman" w:cs="Times New Roman"/>
        </w:rPr>
        <w:br/>
      </w:r>
      <w:r w:rsidR="00A32CE7" w:rsidRPr="00351F01">
        <w:rPr>
          <w:rFonts w:ascii="Times New Roman" w:hAnsi="Times New Roman" w:cs="Times New Roman"/>
        </w:rPr>
        <w:t>molmo take Dni ſ</w:t>
      </w:r>
      <w:r w:rsidR="004D6357" w:rsidRPr="00351F01">
        <w:rPr>
          <w:rFonts w:ascii="Times New Roman" w:hAnsi="Times New Roman" w:cs="Times New Roman"/>
        </w:rPr>
        <w:t>-</w:t>
      </w:r>
      <w:r w:rsidR="00A32CE7" w:rsidRPr="00351F01">
        <w:rPr>
          <w:rFonts w:ascii="Times New Roman" w:hAnsi="Times New Roman" w:cs="Times New Roman"/>
        </w:rPr>
        <w:t xml:space="preserve">Kralom </w:t>
      </w:r>
      <w:r w:rsidR="00A32CE7" w:rsidRPr="00351F01">
        <w:rPr>
          <w:rStyle w:val="teipersName"/>
          <w:rFonts w:ascii="Times New Roman" w:hAnsi="Times New Roman"/>
        </w:rPr>
        <w:t>Davidom</w:t>
      </w:r>
      <w:r w:rsidR="00A32CE7" w:rsidRPr="00351F01">
        <w:rPr>
          <w:rFonts w:ascii="Times New Roman" w:hAnsi="Times New Roman" w:cs="Times New Roman"/>
        </w:rPr>
        <w:t>: Gospod!</w:t>
      </w:r>
      <w:r w:rsidR="00E837A9" w:rsidRPr="00351F01">
        <w:rPr>
          <w:rFonts w:ascii="Times New Roman" w:hAnsi="Times New Roman" w:cs="Times New Roman"/>
        </w:rPr>
        <w:t xml:space="preserve"> </w:t>
      </w:r>
      <w:r w:rsidR="00FD4ED4" w:rsidRPr="00351F01">
        <w:rPr>
          <w:rFonts w:ascii="Times New Roman" w:hAnsi="Times New Roman" w:cs="Times New Roman"/>
        </w:rPr>
        <w:t>ſ</w:t>
      </w:r>
      <w:r w:rsidR="0005290F" w:rsidRPr="00351F01">
        <w:rPr>
          <w:rFonts w:ascii="Times New Roman" w:hAnsi="Times New Roman" w:cs="Times New Roman"/>
        </w:rPr>
        <w:t>h</w:t>
      </w:r>
      <w:r w:rsidR="00FD4ED4" w:rsidRPr="00351F01">
        <w:rPr>
          <w:rFonts w:ascii="Times New Roman" w:hAnsi="Times New Roman" w:cs="Times New Roman"/>
        </w:rPr>
        <w:t>onaj ſe tvojega Lustva! ne na</w:t>
      </w:r>
      <w:r w:rsidR="0005290F" w:rsidRPr="00351F01">
        <w:rPr>
          <w:rFonts w:ascii="Times New Roman" w:hAnsi="Times New Roman" w:cs="Times New Roman"/>
        </w:rPr>
        <w:t>re</w:t>
      </w:r>
      <w:r w:rsidR="00FD4ED4" w:rsidRPr="00351F01">
        <w:rPr>
          <w:rFonts w:ascii="Times New Roman" w:hAnsi="Times New Roman" w:cs="Times New Roman"/>
        </w:rPr>
        <w:t>di mu tö ſ</w:t>
      </w:r>
      <w:r w:rsidR="0005290F" w:rsidRPr="00351F01">
        <w:rPr>
          <w:rFonts w:ascii="Times New Roman" w:hAnsi="Times New Roman" w:cs="Times New Roman"/>
        </w:rPr>
        <w:t>h</w:t>
      </w:r>
      <w:r w:rsidR="00FD4ED4" w:rsidRPr="00351F01">
        <w:rPr>
          <w:rFonts w:ascii="Times New Roman" w:hAnsi="Times New Roman" w:cs="Times New Roman"/>
        </w:rPr>
        <w:t>pot, da</w:t>
      </w:r>
      <w:r w:rsidR="00FD4ED4" w:rsidRPr="00351F01">
        <w:rPr>
          <w:rFonts w:ascii="Times New Roman" w:hAnsi="Times New Roman" w:cs="Times New Roman"/>
        </w:rPr>
        <w:br/>
        <w:t xml:space="preserve">bi ſovrashniki njegvo Deshelo pogubli. Mi te prosimo, odvsemi tvojo Jeso od tvojega Mesta </w:t>
      </w:r>
      <w:r w:rsidR="00FD4ED4" w:rsidRPr="00351F01">
        <w:rPr>
          <w:rStyle w:val="teiplaceName"/>
          <w:rFonts w:ascii="Times New Roman" w:hAnsi="Times New Roman" w:cs="Times New Roman"/>
        </w:rPr>
        <w:t>Je</w:t>
      </w:r>
      <w:r w:rsidR="0005290F" w:rsidRPr="00351F01">
        <w:rPr>
          <w:rStyle w:val="teiplaceName"/>
          <w:rFonts w:ascii="Times New Roman" w:hAnsi="Times New Roman" w:cs="Times New Roman"/>
        </w:rPr>
        <w:t>-</w:t>
      </w:r>
      <w:r w:rsidR="00FD4ED4" w:rsidRPr="00351F01">
        <w:rPr>
          <w:rStyle w:val="teiplaceName"/>
          <w:rFonts w:ascii="Times New Roman" w:hAnsi="Times New Roman" w:cs="Times New Roman"/>
        </w:rPr>
        <w:br/>
        <w:t>rusalema</w:t>
      </w:r>
      <w:r w:rsidR="00FD4ED4" w:rsidRPr="00351F01">
        <w:rPr>
          <w:rFonts w:ascii="Times New Roman" w:hAnsi="Times New Roman" w:cs="Times New Roman"/>
        </w:rPr>
        <w:t>. Mi v-nashih</w:t>
      </w:r>
      <w:r w:rsidR="0043283F" w:rsidRPr="00351F01">
        <w:rPr>
          <w:rFonts w:ascii="Times New Roman" w:hAnsi="Times New Roman" w:cs="Times New Roman"/>
        </w:rPr>
        <w:t xml:space="preserve"> Molitvah ne ſavuipamo na nasho Nedushnost, te</w:t>
      </w:r>
      <w:r w:rsidR="0005290F" w:rsidRPr="00351F01">
        <w:rPr>
          <w:rFonts w:ascii="Times New Roman" w:hAnsi="Times New Roman" w:cs="Times New Roman"/>
        </w:rPr>
        <w:t>moz</w:t>
      </w:r>
      <w:r w:rsidR="0043283F" w:rsidRPr="00351F01">
        <w:rPr>
          <w:rFonts w:ascii="Times New Roman" w:hAnsi="Times New Roman" w:cs="Times New Roman"/>
        </w:rPr>
        <w:t>h na tvojo neisg</w:t>
      </w:r>
      <w:r w:rsidR="0005290F" w:rsidRPr="00351F01">
        <w:rPr>
          <w:rFonts w:ascii="Times New Roman" w:hAnsi="Times New Roman" w:cs="Times New Roman"/>
        </w:rPr>
        <w:t>ru</w:t>
      </w:r>
      <w:r w:rsidR="0043283F" w:rsidRPr="00351F01">
        <w:rPr>
          <w:rFonts w:ascii="Times New Roman" w:hAnsi="Times New Roman" w:cs="Times New Roman"/>
        </w:rPr>
        <w:t>n-</w:t>
      </w:r>
      <w:r w:rsidR="0043283F" w:rsidRPr="00351F01">
        <w:rPr>
          <w:rFonts w:ascii="Times New Roman" w:hAnsi="Times New Roman" w:cs="Times New Roman"/>
        </w:rPr>
        <w:br/>
        <w:t xml:space="preserve">tano Milost. Gospod oslishi </w:t>
      </w:r>
      <w:r w:rsidR="00786E1E" w:rsidRPr="00351F01">
        <w:rPr>
          <w:rFonts w:ascii="Times New Roman" w:hAnsi="Times New Roman" w:cs="Times New Roman"/>
        </w:rPr>
        <w:t xml:space="preserve">nas! </w:t>
      </w:r>
      <w:r w:rsidR="005E4AE4" w:rsidRPr="00351F01">
        <w:rPr>
          <w:rFonts w:ascii="Times New Roman" w:hAnsi="Times New Roman" w:cs="Times New Roman"/>
        </w:rPr>
        <w:t>p</w:t>
      </w:r>
      <w:r w:rsidR="00786E1E" w:rsidRPr="00351F01">
        <w:rPr>
          <w:rFonts w:ascii="Times New Roman" w:hAnsi="Times New Roman" w:cs="Times New Roman"/>
        </w:rPr>
        <w:t>usti</w:t>
      </w:r>
      <w:r w:rsidR="005E4AE4" w:rsidRPr="00351F01">
        <w:rPr>
          <w:rFonts w:ascii="Times New Roman" w:hAnsi="Times New Roman" w:cs="Times New Roman"/>
        </w:rPr>
        <w:t xml:space="preserve"> ſe pot</w:t>
      </w:r>
      <w:r w:rsidR="0005290F" w:rsidRPr="00351F01">
        <w:rPr>
          <w:rFonts w:ascii="Times New Roman" w:hAnsi="Times New Roman" w:cs="Times New Roman"/>
        </w:rPr>
        <w:t>a</w:t>
      </w:r>
      <w:r w:rsidR="005E4AE4" w:rsidRPr="00351F01">
        <w:rPr>
          <w:rFonts w:ascii="Times New Roman" w:hAnsi="Times New Roman" w:cs="Times New Roman"/>
        </w:rPr>
        <w:t xml:space="preserve">lashiti! </w:t>
      </w:r>
      <w:r w:rsidR="00A56449" w:rsidRPr="00351F01">
        <w:rPr>
          <w:rFonts w:ascii="Times New Roman" w:hAnsi="Times New Roman" w:cs="Times New Roman"/>
        </w:rPr>
        <w:t>oberni tvoje O</w:t>
      </w:r>
      <w:r w:rsidR="0005290F" w:rsidRPr="00351F01">
        <w:rPr>
          <w:rFonts w:ascii="Times New Roman" w:hAnsi="Times New Roman" w:cs="Times New Roman"/>
        </w:rPr>
        <w:t>z</w:t>
      </w:r>
      <w:r w:rsidR="00A56449" w:rsidRPr="00351F01">
        <w:rPr>
          <w:rFonts w:ascii="Times New Roman" w:hAnsi="Times New Roman" w:cs="Times New Roman"/>
        </w:rPr>
        <w:t>hi na nas, no ſtori to, kaj te pro-</w:t>
      </w:r>
      <w:r w:rsidR="00A56449" w:rsidRPr="00351F01">
        <w:rPr>
          <w:rFonts w:ascii="Times New Roman" w:hAnsi="Times New Roman" w:cs="Times New Roman"/>
        </w:rPr>
        <w:br/>
      </w:r>
      <w:r w:rsidR="002363DA" w:rsidRPr="00351F01">
        <w:rPr>
          <w:rFonts w:ascii="Times New Roman" w:hAnsi="Times New Roman" w:cs="Times New Roman"/>
        </w:rPr>
        <w:t>simo. Tak ſe je m</w:t>
      </w:r>
      <w:r w:rsidR="0005290F" w:rsidRPr="00351F01">
        <w:rPr>
          <w:rFonts w:ascii="Times New Roman" w:hAnsi="Times New Roman" w:cs="Times New Roman"/>
        </w:rPr>
        <w:t>ol</w:t>
      </w:r>
      <w:r w:rsidR="002363DA" w:rsidRPr="00351F01">
        <w:rPr>
          <w:rFonts w:ascii="Times New Roman" w:hAnsi="Times New Roman" w:cs="Times New Roman"/>
        </w:rPr>
        <w:t xml:space="preserve">a </w:t>
      </w:r>
      <w:r w:rsidR="002363DA" w:rsidRPr="00351F01">
        <w:rPr>
          <w:rStyle w:val="teipersName"/>
          <w:rFonts w:ascii="Times New Roman" w:hAnsi="Times New Roman"/>
        </w:rPr>
        <w:t>David</w:t>
      </w:r>
      <w:r w:rsidR="002363DA" w:rsidRPr="00351F01">
        <w:rPr>
          <w:rFonts w:ascii="Times New Roman" w:hAnsi="Times New Roman" w:cs="Times New Roman"/>
        </w:rPr>
        <w:t>. Ne bi tudi mi tak moliti mogli, zhi ſe na nashe Grehe, no na gospodovo</w:t>
      </w:r>
      <w:r w:rsidR="002363DA" w:rsidRPr="00351F01">
        <w:rPr>
          <w:rFonts w:ascii="Times New Roman" w:hAnsi="Times New Roman" w:cs="Times New Roman"/>
        </w:rPr>
        <w:br/>
      </w:r>
      <w:r w:rsidR="00A32464" w:rsidRPr="00351F01">
        <w:rPr>
          <w:rFonts w:ascii="Times New Roman" w:hAnsi="Times New Roman" w:cs="Times New Roman"/>
        </w:rPr>
        <w:t>Jeso ſpomnimo.</w:t>
      </w:r>
    </w:p>
    <w:p w:rsidR="00614AD6" w:rsidRPr="00351F01" w:rsidRDefault="00614AD6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Tö d</w:t>
      </w:r>
      <w:r w:rsidR="0005290F" w:rsidRPr="00351F01">
        <w:rPr>
          <w:rFonts w:ascii="Times New Roman" w:hAnsi="Times New Roman" w:cs="Times New Roman"/>
        </w:rPr>
        <w:t>rug</w:t>
      </w:r>
      <w:r w:rsidRPr="00351F01">
        <w:rPr>
          <w:rFonts w:ascii="Times New Roman" w:hAnsi="Times New Roman" w:cs="Times New Roman"/>
        </w:rPr>
        <w:t xml:space="preserve">i </w:t>
      </w:r>
      <w:r w:rsidR="00176C8D" w:rsidRPr="00351F01">
        <w:rPr>
          <w:rFonts w:ascii="Times New Roman" w:hAnsi="Times New Roman" w:cs="Times New Roman"/>
        </w:rPr>
        <w:t>z</w:t>
      </w:r>
      <w:r w:rsidRPr="00351F01">
        <w:rPr>
          <w:rFonts w:ascii="Times New Roman" w:hAnsi="Times New Roman" w:cs="Times New Roman"/>
        </w:rPr>
        <w:t>il mo</w:t>
      </w:r>
      <w:r w:rsidR="0005290F" w:rsidRPr="00351F01">
        <w:rPr>
          <w:rFonts w:ascii="Times New Roman" w:hAnsi="Times New Roman" w:cs="Times New Roman"/>
        </w:rPr>
        <w:t>li</w:t>
      </w:r>
      <w:r w:rsidRPr="00351F01">
        <w:rPr>
          <w:rFonts w:ascii="Times New Roman" w:hAnsi="Times New Roman" w:cs="Times New Roman"/>
        </w:rPr>
        <w:t xml:space="preserve">tnega </w:t>
      </w:r>
      <w:r w:rsidR="0005290F" w:rsidRPr="00351F01">
        <w:rPr>
          <w:rFonts w:ascii="Times New Roman" w:hAnsi="Times New Roman" w:cs="Times New Roman"/>
        </w:rPr>
        <w:t>ked</w:t>
      </w:r>
      <w:r w:rsidRPr="00351F01">
        <w:rPr>
          <w:rFonts w:ascii="Times New Roman" w:hAnsi="Times New Roman" w:cs="Times New Roman"/>
        </w:rPr>
        <w:t>na je, da boshji ſhegen sadobimo. O v-kelkih Nevarnostih je</w:t>
      </w:r>
    </w:p>
    <w:p w:rsidR="00614AD6" w:rsidRPr="00351F01" w:rsidRDefault="00614AD6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br w:type="page"/>
      </w:r>
    </w:p>
    <w:p w:rsidR="00A32464" w:rsidRPr="00351F01" w:rsidRDefault="00A22429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lastRenderedPageBreak/>
        <w:t>to ſa</w:t>
      </w:r>
      <w:r w:rsidR="004D6357" w:rsidRPr="00351F01">
        <w:rPr>
          <w:rFonts w:ascii="Times New Roman" w:hAnsi="Times New Roman" w:cs="Times New Roman"/>
        </w:rPr>
        <w:t>d</w:t>
      </w:r>
      <w:r w:rsidRPr="00351F01">
        <w:rPr>
          <w:rFonts w:ascii="Times New Roman" w:hAnsi="Times New Roman" w:cs="Times New Roman"/>
        </w:rPr>
        <w:t>i</w:t>
      </w:r>
      <w:r w:rsidR="0092250F" w:rsidRPr="00351F01">
        <w:rPr>
          <w:rFonts w:ascii="Times New Roman" w:hAnsi="Times New Roman" w:cs="Times New Roman"/>
        </w:rPr>
        <w:t>e</w:t>
      </w:r>
      <w:r w:rsidR="004D6357" w:rsidRPr="00351F01">
        <w:rPr>
          <w:rFonts w:ascii="Times New Roman" w:hAnsi="Times New Roman" w:cs="Times New Roman"/>
        </w:rPr>
        <w:t xml:space="preserve"> </w:t>
      </w:r>
      <w:r w:rsidRPr="00351F01">
        <w:rPr>
          <w:rFonts w:ascii="Times New Roman" w:hAnsi="Times New Roman" w:cs="Times New Roman"/>
        </w:rPr>
        <w:t>te ſemle! B</w:t>
      </w:r>
      <w:r w:rsidR="004D6357" w:rsidRPr="00351F01">
        <w:rPr>
          <w:rFonts w:ascii="Times New Roman" w:hAnsi="Times New Roman" w:cs="Times New Roman"/>
        </w:rPr>
        <w:t>o</w:t>
      </w:r>
      <w:r w:rsidRPr="00351F01">
        <w:rPr>
          <w:rFonts w:ascii="Times New Roman" w:hAnsi="Times New Roman" w:cs="Times New Roman"/>
        </w:rPr>
        <w:t>g, ker zhe da ga ſ</w:t>
      </w:r>
      <w:r w:rsidR="00631274" w:rsidRPr="00351F01">
        <w:rPr>
          <w:rFonts w:ascii="Times New Roman" w:hAnsi="Times New Roman" w:cs="Times New Roman"/>
        </w:rPr>
        <w:t>a v</w:t>
      </w:r>
      <w:r w:rsidR="004D6357" w:rsidRPr="00351F01">
        <w:rPr>
          <w:rFonts w:ascii="Times New Roman" w:hAnsi="Times New Roman" w:cs="Times New Roman"/>
        </w:rPr>
        <w:t>ſ</w:t>
      </w:r>
      <w:r w:rsidR="00631274" w:rsidRPr="00351F01">
        <w:rPr>
          <w:rFonts w:ascii="Times New Roman" w:hAnsi="Times New Roman" w:cs="Times New Roman"/>
        </w:rPr>
        <w:t>agdeni Kruh prosimo, tudi zhe da ga ſa vse prosimo,</w:t>
      </w:r>
      <w:r w:rsidR="00631274" w:rsidRPr="00351F01">
        <w:rPr>
          <w:rFonts w:ascii="Times New Roman" w:hAnsi="Times New Roman" w:cs="Times New Roman"/>
        </w:rPr>
        <w:br/>
      </w:r>
      <w:r w:rsidR="00A06D03" w:rsidRPr="00351F01">
        <w:rPr>
          <w:rFonts w:ascii="Times New Roman" w:hAnsi="Times New Roman" w:cs="Times New Roman"/>
        </w:rPr>
        <w:t>kaj je potrebno, da t</w:t>
      </w:r>
      <w:r w:rsidR="004D6357" w:rsidRPr="00351F01">
        <w:rPr>
          <w:rFonts w:ascii="Times New Roman" w:hAnsi="Times New Roman" w:cs="Times New Roman"/>
        </w:rPr>
        <w:t>ot</w:t>
      </w:r>
      <w:r w:rsidR="00A06D03" w:rsidRPr="00351F01">
        <w:rPr>
          <w:rFonts w:ascii="Times New Roman" w:hAnsi="Times New Roman" w:cs="Times New Roman"/>
        </w:rPr>
        <w:t>i Kruh</w:t>
      </w:r>
      <w:r w:rsidR="00EB1F17" w:rsidRPr="00351F01">
        <w:rPr>
          <w:rFonts w:ascii="Times New Roman" w:hAnsi="Times New Roman" w:cs="Times New Roman"/>
        </w:rPr>
        <w:t xml:space="preserve"> prirase: ſa ſeme, kero ſe v-ſemlo vershe, ſa Mokroto, kera to ſeme</w:t>
      </w:r>
      <w:r w:rsidR="00EB1F17" w:rsidRPr="00351F01">
        <w:rPr>
          <w:rFonts w:ascii="Times New Roman" w:hAnsi="Times New Roman" w:cs="Times New Roman"/>
        </w:rPr>
        <w:br/>
      </w:r>
      <w:r w:rsidR="00B73A20" w:rsidRPr="00351F01">
        <w:rPr>
          <w:rFonts w:ascii="Times New Roman" w:hAnsi="Times New Roman" w:cs="Times New Roman"/>
        </w:rPr>
        <w:t xml:space="preserve">redi, ſa </w:t>
      </w:r>
      <w:r w:rsidR="004D6357" w:rsidRPr="00351F01">
        <w:rPr>
          <w:rFonts w:ascii="Times New Roman" w:hAnsi="Times New Roman" w:cs="Times New Roman"/>
        </w:rPr>
        <w:t>T</w:t>
      </w:r>
      <w:r w:rsidR="00B73A20" w:rsidRPr="00351F01">
        <w:rPr>
          <w:rFonts w:ascii="Times New Roman" w:hAnsi="Times New Roman" w:cs="Times New Roman"/>
        </w:rPr>
        <w:t>oploto, kera to Mokroto na</w:t>
      </w:r>
      <w:r w:rsidR="004D6357" w:rsidRPr="00351F01">
        <w:rPr>
          <w:rFonts w:ascii="Times New Roman" w:hAnsi="Times New Roman" w:cs="Times New Roman"/>
        </w:rPr>
        <w:t>vu</w:t>
      </w:r>
      <w:r w:rsidR="00B73A20" w:rsidRPr="00351F01">
        <w:rPr>
          <w:rFonts w:ascii="Times New Roman" w:hAnsi="Times New Roman" w:cs="Times New Roman"/>
        </w:rPr>
        <w:t>iſ</w:t>
      </w:r>
      <w:r w:rsidR="004D6357" w:rsidRPr="00351F01">
        <w:rPr>
          <w:rFonts w:ascii="Times New Roman" w:hAnsi="Times New Roman" w:cs="Times New Roman"/>
        </w:rPr>
        <w:t>h</w:t>
      </w:r>
      <w:r w:rsidR="00B73A20" w:rsidRPr="00351F01">
        <w:rPr>
          <w:rFonts w:ascii="Times New Roman" w:hAnsi="Times New Roman" w:cs="Times New Roman"/>
        </w:rPr>
        <w:t>a</w:t>
      </w:r>
      <w:r w:rsidR="004D6357" w:rsidRPr="00351F01">
        <w:rPr>
          <w:rFonts w:ascii="Times New Roman" w:hAnsi="Times New Roman" w:cs="Times New Roman"/>
        </w:rPr>
        <w:t>k</w:t>
      </w:r>
      <w:r w:rsidR="00B73A20" w:rsidRPr="00351F01">
        <w:rPr>
          <w:rFonts w:ascii="Times New Roman" w:hAnsi="Times New Roman" w:cs="Times New Roman"/>
        </w:rPr>
        <w:t xml:space="preserve"> potegne, ſa Roso, kera to ſteblo rasshi</w:t>
      </w:r>
      <w:r w:rsidR="004D6357" w:rsidRPr="00351F01">
        <w:rPr>
          <w:rFonts w:ascii="Times New Roman" w:hAnsi="Times New Roman" w:cs="Times New Roman"/>
        </w:rPr>
        <w:t>v</w:t>
      </w:r>
      <w:r w:rsidR="00B73A20" w:rsidRPr="00351F01">
        <w:rPr>
          <w:rFonts w:ascii="Times New Roman" w:hAnsi="Times New Roman" w:cs="Times New Roman"/>
        </w:rPr>
        <w:t>i, ſa Vro-</w:t>
      </w:r>
      <w:r w:rsidR="00B73A20" w:rsidRPr="00351F01">
        <w:rPr>
          <w:rFonts w:ascii="Times New Roman" w:hAnsi="Times New Roman" w:cs="Times New Roman"/>
        </w:rPr>
        <w:br/>
      </w:r>
      <w:r w:rsidR="004D6357" w:rsidRPr="00351F01">
        <w:rPr>
          <w:rFonts w:ascii="Times New Roman" w:hAnsi="Times New Roman" w:cs="Times New Roman"/>
        </w:rPr>
        <w:t>z</w:t>
      </w:r>
      <w:r w:rsidR="00B73A20" w:rsidRPr="00351F01">
        <w:rPr>
          <w:rFonts w:ascii="Times New Roman" w:hAnsi="Times New Roman" w:cs="Times New Roman"/>
        </w:rPr>
        <w:t>hino, kera klasa ſe</w:t>
      </w:r>
      <w:r w:rsidR="004D6357" w:rsidRPr="00351F01">
        <w:rPr>
          <w:rFonts w:ascii="Times New Roman" w:hAnsi="Times New Roman" w:cs="Times New Roman"/>
        </w:rPr>
        <w:t>s</w:t>
      </w:r>
      <w:r w:rsidR="00B73A20" w:rsidRPr="00351F01">
        <w:rPr>
          <w:rFonts w:ascii="Times New Roman" w:hAnsi="Times New Roman" w:cs="Times New Roman"/>
        </w:rPr>
        <w:t>ori, ſa Lepo Vreme; v-kerem ſe ſ</w:t>
      </w:r>
      <w:r w:rsidR="0092250F" w:rsidRPr="00351F01">
        <w:rPr>
          <w:rFonts w:ascii="Times New Roman" w:hAnsi="Times New Roman" w:cs="Times New Roman"/>
        </w:rPr>
        <w:t>a</w:t>
      </w:r>
      <w:r w:rsidR="004D6357" w:rsidRPr="00351F01">
        <w:rPr>
          <w:rFonts w:ascii="Times New Roman" w:hAnsi="Times New Roman" w:cs="Times New Roman"/>
        </w:rPr>
        <w:t>d</w:t>
      </w:r>
      <w:r w:rsidR="00B73A20" w:rsidRPr="00351F01">
        <w:rPr>
          <w:rFonts w:ascii="Times New Roman" w:hAnsi="Times New Roman" w:cs="Times New Roman"/>
        </w:rPr>
        <w:t>i</w:t>
      </w:r>
      <w:r w:rsidR="0092250F" w:rsidRPr="00351F01">
        <w:rPr>
          <w:rFonts w:ascii="Times New Roman" w:hAnsi="Times New Roman" w:cs="Times New Roman"/>
        </w:rPr>
        <w:t>e</w:t>
      </w:r>
      <w:r w:rsidR="00B73A20" w:rsidRPr="00351F01">
        <w:rPr>
          <w:rStyle w:val="teiunclear"/>
          <w:rFonts w:ascii="Times New Roman" w:hAnsi="Times New Roman"/>
        </w:rPr>
        <w:t xml:space="preserve"> </w:t>
      </w:r>
      <w:r w:rsidR="00B73A20" w:rsidRPr="00351F01">
        <w:rPr>
          <w:rFonts w:ascii="Times New Roman" w:hAnsi="Times New Roman" w:cs="Times New Roman"/>
        </w:rPr>
        <w:t xml:space="preserve">domu ſpravi. </w:t>
      </w:r>
      <w:r w:rsidR="00B6321D" w:rsidRPr="00351F01">
        <w:rPr>
          <w:rFonts w:ascii="Times New Roman" w:hAnsi="Times New Roman" w:cs="Times New Roman"/>
        </w:rPr>
        <w:t xml:space="preserve">Bog tudi </w:t>
      </w:r>
      <w:r w:rsidR="0092250F" w:rsidRPr="00351F01">
        <w:rPr>
          <w:rFonts w:ascii="Times New Roman" w:hAnsi="Times New Roman" w:cs="Times New Roman"/>
        </w:rPr>
        <w:t>z</w:t>
      </w:r>
      <w:r w:rsidR="00B6321D" w:rsidRPr="00351F01">
        <w:rPr>
          <w:rFonts w:ascii="Times New Roman" w:hAnsi="Times New Roman" w:cs="Times New Roman"/>
        </w:rPr>
        <w:t>he proshen biti, da</w:t>
      </w:r>
      <w:r w:rsidR="00B6321D" w:rsidRPr="00351F01">
        <w:rPr>
          <w:rFonts w:ascii="Times New Roman" w:hAnsi="Times New Roman" w:cs="Times New Roman"/>
        </w:rPr>
        <w:br/>
        <w:t xml:space="preserve">vſe odverne, kaj tem </w:t>
      </w:r>
      <w:r w:rsidR="0092250F" w:rsidRPr="00351F01">
        <w:rPr>
          <w:rFonts w:ascii="Times New Roman" w:hAnsi="Times New Roman" w:cs="Times New Roman"/>
        </w:rPr>
        <w:t>ſa</w:t>
      </w:r>
      <w:r w:rsidR="00B6321D" w:rsidRPr="00351F01">
        <w:rPr>
          <w:rFonts w:ascii="Times New Roman" w:hAnsi="Times New Roman" w:cs="Times New Roman"/>
        </w:rPr>
        <w:t>dji ſhkodi, mersl</w:t>
      </w:r>
      <w:r w:rsidR="0092250F" w:rsidRPr="00351F01">
        <w:rPr>
          <w:rFonts w:ascii="Times New Roman" w:hAnsi="Times New Roman" w:cs="Times New Roman"/>
        </w:rPr>
        <w:t>i</w:t>
      </w:r>
      <w:r w:rsidR="00B6321D" w:rsidRPr="00351F01">
        <w:rPr>
          <w:rFonts w:ascii="Times New Roman" w:hAnsi="Times New Roman" w:cs="Times New Roman"/>
        </w:rPr>
        <w:t xml:space="preserve"> Vet</w:t>
      </w:r>
      <w:r w:rsidR="0092250F" w:rsidRPr="00351F01">
        <w:rPr>
          <w:rFonts w:ascii="Times New Roman" w:hAnsi="Times New Roman" w:cs="Times New Roman"/>
        </w:rPr>
        <w:t>er</w:t>
      </w:r>
      <w:r w:rsidR="00B6321D" w:rsidRPr="00351F01">
        <w:rPr>
          <w:rFonts w:ascii="Times New Roman" w:hAnsi="Times New Roman" w:cs="Times New Roman"/>
        </w:rPr>
        <w:t>, ſhkodlive Mrase, pregosto Desh</w:t>
      </w:r>
      <w:r w:rsidR="0092250F" w:rsidRPr="00351F01">
        <w:rPr>
          <w:rFonts w:ascii="Times New Roman" w:hAnsi="Times New Roman" w:cs="Times New Roman"/>
        </w:rPr>
        <w:t>a</w:t>
      </w:r>
      <w:r w:rsidR="00B6321D" w:rsidRPr="00351F01">
        <w:rPr>
          <w:rFonts w:ascii="Times New Roman" w:hAnsi="Times New Roman" w:cs="Times New Roman"/>
        </w:rPr>
        <w:t xml:space="preserve">vie, velko </w:t>
      </w:r>
      <w:r w:rsidR="0092250F" w:rsidRPr="00351F01">
        <w:rPr>
          <w:rFonts w:ascii="Times New Roman" w:hAnsi="Times New Roman" w:cs="Times New Roman"/>
        </w:rPr>
        <w:t>ſ</w:t>
      </w:r>
      <w:r w:rsidR="00B6321D" w:rsidRPr="00351F01">
        <w:rPr>
          <w:rFonts w:ascii="Times New Roman" w:hAnsi="Times New Roman" w:cs="Times New Roman"/>
        </w:rPr>
        <w:t>us</w:t>
      </w:r>
      <w:r w:rsidR="0092250F" w:rsidRPr="00351F01">
        <w:rPr>
          <w:rFonts w:ascii="Times New Roman" w:hAnsi="Times New Roman" w:cs="Times New Roman"/>
        </w:rPr>
        <w:t>ho</w:t>
      </w:r>
      <w:r w:rsidR="00B6321D" w:rsidRPr="00351F01">
        <w:rPr>
          <w:rFonts w:ascii="Times New Roman" w:hAnsi="Times New Roman" w:cs="Times New Roman"/>
        </w:rPr>
        <w:t>, Ario</w:t>
      </w:r>
      <w:r w:rsidR="00B6321D" w:rsidRPr="00351F01">
        <w:rPr>
          <w:rFonts w:ascii="Times New Roman" w:hAnsi="Times New Roman" w:cs="Times New Roman"/>
        </w:rPr>
        <w:br/>
        <w:t>T</w:t>
      </w:r>
      <w:r w:rsidR="0092250F" w:rsidRPr="00351F01">
        <w:rPr>
          <w:rFonts w:ascii="Times New Roman" w:hAnsi="Times New Roman" w:cs="Times New Roman"/>
        </w:rPr>
        <w:t>oz</w:t>
      </w:r>
      <w:r w:rsidR="00B6321D" w:rsidRPr="00351F01">
        <w:rPr>
          <w:rFonts w:ascii="Times New Roman" w:hAnsi="Times New Roman" w:cs="Times New Roman"/>
        </w:rPr>
        <w:t>ho.</w:t>
      </w:r>
    </w:p>
    <w:p w:rsidR="002B0170" w:rsidRPr="00351F01" w:rsidRDefault="008B7B6F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Ja, moji Lubesnivi! vseh t</w:t>
      </w:r>
      <w:r w:rsidR="0055439D" w:rsidRPr="00351F01">
        <w:rPr>
          <w:rFonts w:ascii="Times New Roman" w:hAnsi="Times New Roman" w:cs="Times New Roman"/>
        </w:rPr>
        <w:t>ot</w:t>
      </w:r>
      <w:r w:rsidRPr="00351F01">
        <w:rPr>
          <w:rFonts w:ascii="Times New Roman" w:hAnsi="Times New Roman" w:cs="Times New Roman"/>
        </w:rPr>
        <w:t>ih Nevarnostih ſe mamo v-t</w:t>
      </w:r>
      <w:r w:rsidR="0055439D" w:rsidRPr="00351F01">
        <w:rPr>
          <w:rFonts w:ascii="Times New Roman" w:hAnsi="Times New Roman" w:cs="Times New Roman"/>
        </w:rPr>
        <w:t>ot</w:t>
      </w:r>
      <w:r w:rsidRPr="00351F01">
        <w:rPr>
          <w:rFonts w:ascii="Times New Roman" w:hAnsi="Times New Roman" w:cs="Times New Roman"/>
        </w:rPr>
        <w:t>em leti bati no moremo perta Nebesam</w:t>
      </w:r>
      <w:r w:rsidRPr="00351F01">
        <w:rPr>
          <w:rFonts w:ascii="Times New Roman" w:hAnsi="Times New Roman" w:cs="Times New Roman"/>
        </w:rPr>
        <w:br/>
      </w:r>
      <w:r w:rsidR="008A5F53" w:rsidRPr="00351F01">
        <w:rPr>
          <w:rFonts w:ascii="Times New Roman" w:hAnsi="Times New Roman" w:cs="Times New Roman"/>
        </w:rPr>
        <w:t>krizhati</w:t>
      </w:r>
      <w:r w:rsidR="0055439D" w:rsidRPr="00351F01">
        <w:rPr>
          <w:rFonts w:ascii="Times New Roman" w:hAnsi="Times New Roman" w:cs="Times New Roman"/>
        </w:rPr>
        <w:t>:</w:t>
      </w:r>
      <w:r w:rsidR="008A5F53" w:rsidRPr="00351F01">
        <w:rPr>
          <w:rFonts w:ascii="Times New Roman" w:hAnsi="Times New Roman" w:cs="Times New Roman"/>
        </w:rPr>
        <w:t xml:space="preserve"> O Bog! dostoino je, </w:t>
      </w:r>
      <w:r w:rsidR="00624BE1" w:rsidRPr="00351F01">
        <w:rPr>
          <w:rFonts w:ascii="Times New Roman" w:hAnsi="Times New Roman" w:cs="Times New Roman"/>
        </w:rPr>
        <w:t>da mi tebi v-</w:t>
      </w:r>
      <w:r w:rsidR="00624BE1" w:rsidRPr="00351F01">
        <w:rPr>
          <w:rStyle w:val="teiplaceName"/>
          <w:rFonts w:ascii="Times New Roman" w:hAnsi="Times New Roman" w:cs="Times New Roman"/>
        </w:rPr>
        <w:t>ſ</w:t>
      </w:r>
      <w:r w:rsidR="0055439D" w:rsidRPr="00351F01">
        <w:rPr>
          <w:rStyle w:val="teiplaceName"/>
          <w:rFonts w:ascii="Times New Roman" w:hAnsi="Times New Roman" w:cs="Times New Roman"/>
        </w:rPr>
        <w:t>ion</w:t>
      </w:r>
      <w:r w:rsidR="00624BE1" w:rsidRPr="00351F01">
        <w:rPr>
          <w:rStyle w:val="teiplaceName"/>
          <w:rFonts w:ascii="Times New Roman" w:hAnsi="Times New Roman" w:cs="Times New Roman"/>
        </w:rPr>
        <w:t>i</w:t>
      </w:r>
      <w:r w:rsidR="00624BE1" w:rsidRPr="00351F01">
        <w:rPr>
          <w:rFonts w:ascii="Times New Roman" w:hAnsi="Times New Roman" w:cs="Times New Roman"/>
        </w:rPr>
        <w:t xml:space="preserve"> ſapojemo, no v-</w:t>
      </w:r>
      <w:r w:rsidR="00624BE1" w:rsidRPr="00351F01">
        <w:rPr>
          <w:rStyle w:val="teiplaceName"/>
          <w:rFonts w:ascii="Times New Roman" w:hAnsi="Times New Roman" w:cs="Times New Roman"/>
        </w:rPr>
        <w:t>Jerusalemi</w:t>
      </w:r>
      <w:r w:rsidR="00624BE1" w:rsidRPr="00351F01">
        <w:rPr>
          <w:rFonts w:ascii="Times New Roman" w:hAnsi="Times New Roman" w:cs="Times New Roman"/>
        </w:rPr>
        <w:t xml:space="preserve"> nashe Oblube</w:t>
      </w:r>
      <w:r w:rsidR="00C15F90" w:rsidRPr="00351F01">
        <w:rPr>
          <w:rFonts w:ascii="Times New Roman" w:hAnsi="Times New Roman" w:cs="Times New Roman"/>
        </w:rPr>
        <w:t xml:space="preserve"> dolpoloshimo!</w:t>
      </w:r>
      <w:r w:rsidR="0039381F" w:rsidRPr="00351F01">
        <w:rPr>
          <w:rFonts w:ascii="Times New Roman" w:hAnsi="Times New Roman" w:cs="Times New Roman"/>
        </w:rPr>
        <w:br/>
      </w:r>
      <w:r w:rsidR="00032842" w:rsidRPr="00351F01">
        <w:rPr>
          <w:rFonts w:ascii="Times New Roman" w:hAnsi="Times New Roman" w:cs="Times New Roman"/>
        </w:rPr>
        <w:t xml:space="preserve">oslishi nashe Molitve, no </w:t>
      </w:r>
      <w:r w:rsidR="006F5093" w:rsidRPr="00351F01">
        <w:rPr>
          <w:rFonts w:ascii="Times New Roman" w:hAnsi="Times New Roman" w:cs="Times New Roman"/>
        </w:rPr>
        <w:t>o</w:t>
      </w:r>
      <w:r w:rsidR="00032842" w:rsidRPr="00351F01">
        <w:rPr>
          <w:rFonts w:ascii="Times New Roman" w:hAnsi="Times New Roman" w:cs="Times New Roman"/>
        </w:rPr>
        <w:t>bi</w:t>
      </w:r>
      <w:r w:rsidR="006F5093" w:rsidRPr="00351F01">
        <w:rPr>
          <w:rFonts w:ascii="Times New Roman" w:hAnsi="Times New Roman" w:cs="Times New Roman"/>
        </w:rPr>
        <w:t>sh</w:t>
      </w:r>
      <w:r w:rsidR="00032842" w:rsidRPr="00351F01">
        <w:rPr>
          <w:rFonts w:ascii="Times New Roman" w:hAnsi="Times New Roman" w:cs="Times New Roman"/>
        </w:rPr>
        <w:t>i nasho Pole, kero je od Vetrov, no Vro</w:t>
      </w:r>
      <w:r w:rsidR="006F5093" w:rsidRPr="00351F01">
        <w:rPr>
          <w:rFonts w:ascii="Times New Roman" w:hAnsi="Times New Roman" w:cs="Times New Roman"/>
        </w:rPr>
        <w:t>z</w:t>
      </w:r>
      <w:r w:rsidR="00032842" w:rsidRPr="00351F01">
        <w:rPr>
          <w:rFonts w:ascii="Times New Roman" w:hAnsi="Times New Roman" w:cs="Times New Roman"/>
        </w:rPr>
        <w:t>hine posusheno! Namo</w:t>
      </w:r>
      <w:r w:rsidR="006F5093" w:rsidRPr="00351F01">
        <w:rPr>
          <w:rFonts w:ascii="Times New Roman" w:hAnsi="Times New Roman" w:cs="Times New Roman"/>
        </w:rPr>
        <w:t>z</w:t>
      </w:r>
      <w:r w:rsidR="00032842" w:rsidRPr="00351F01">
        <w:rPr>
          <w:rFonts w:ascii="Times New Roman" w:hAnsi="Times New Roman" w:cs="Times New Roman"/>
        </w:rPr>
        <w:t>hi na-</w:t>
      </w:r>
      <w:r w:rsidR="00032842" w:rsidRPr="00351F01">
        <w:rPr>
          <w:rFonts w:ascii="Times New Roman" w:hAnsi="Times New Roman" w:cs="Times New Roman"/>
        </w:rPr>
        <w:br/>
        <w:t>she Nive ſ</w:t>
      </w:r>
      <w:r w:rsidR="006F5093" w:rsidRPr="00351F01">
        <w:rPr>
          <w:rFonts w:ascii="Times New Roman" w:hAnsi="Times New Roman" w:cs="Times New Roman"/>
        </w:rPr>
        <w:t>-</w:t>
      </w:r>
      <w:r w:rsidR="00032842" w:rsidRPr="00351F01">
        <w:rPr>
          <w:rFonts w:ascii="Times New Roman" w:hAnsi="Times New Roman" w:cs="Times New Roman"/>
        </w:rPr>
        <w:t>potrebnim Deshom</w:t>
      </w:r>
      <w:r w:rsidR="00AE42FC" w:rsidRPr="00351F01">
        <w:rPr>
          <w:rFonts w:ascii="Times New Roman" w:hAnsi="Times New Roman" w:cs="Times New Roman"/>
        </w:rPr>
        <w:t>, no naredi nje rodovitne ſ</w:t>
      </w:r>
      <w:r w:rsidR="006F5093" w:rsidRPr="00351F01">
        <w:rPr>
          <w:rFonts w:ascii="Times New Roman" w:hAnsi="Times New Roman" w:cs="Times New Roman"/>
        </w:rPr>
        <w:t>-</w:t>
      </w:r>
      <w:r w:rsidR="00AE42FC" w:rsidRPr="00351F01">
        <w:rPr>
          <w:rFonts w:ascii="Times New Roman" w:hAnsi="Times New Roman" w:cs="Times New Roman"/>
        </w:rPr>
        <w:t xml:space="preserve">tim ſhegnom tvoje Dobrote! </w:t>
      </w:r>
      <w:r w:rsidR="00E93CB4" w:rsidRPr="00351F01">
        <w:rPr>
          <w:rFonts w:ascii="Times New Roman" w:hAnsi="Times New Roman" w:cs="Times New Roman"/>
        </w:rPr>
        <w:t>Napuni t</w:t>
      </w:r>
      <w:r w:rsidR="006F5093" w:rsidRPr="00351F01">
        <w:rPr>
          <w:rFonts w:ascii="Times New Roman" w:hAnsi="Times New Roman" w:cs="Times New Roman"/>
        </w:rPr>
        <w:t>oto</w:t>
      </w:r>
      <w:r w:rsidR="00E93CB4" w:rsidRPr="00351F01">
        <w:rPr>
          <w:rFonts w:ascii="Times New Roman" w:hAnsi="Times New Roman" w:cs="Times New Roman"/>
        </w:rPr>
        <w:br/>
        <w:t xml:space="preserve">zelo Leto, v-kerem mi od tvoje Milosti ſhivimo, ſ-tvojim </w:t>
      </w:r>
      <w:r w:rsidR="003C605A" w:rsidRPr="00351F01">
        <w:rPr>
          <w:rFonts w:ascii="Times New Roman" w:hAnsi="Times New Roman" w:cs="Times New Roman"/>
        </w:rPr>
        <w:t xml:space="preserve">ſhegnom, da nam </w:t>
      </w:r>
      <w:r w:rsidR="006F5093" w:rsidRPr="00351F01">
        <w:rPr>
          <w:rFonts w:ascii="Times New Roman" w:hAnsi="Times New Roman" w:cs="Times New Roman"/>
        </w:rPr>
        <w:t>Gre</w:t>
      </w:r>
      <w:r w:rsidR="003C605A" w:rsidRPr="00351F01">
        <w:rPr>
          <w:rFonts w:ascii="Times New Roman" w:hAnsi="Times New Roman" w:cs="Times New Roman"/>
        </w:rPr>
        <w:t>nki obilni ſad pernesejo k-</w:t>
      </w:r>
      <w:r w:rsidR="003C605A" w:rsidRPr="00351F01">
        <w:rPr>
          <w:rFonts w:ascii="Times New Roman" w:hAnsi="Times New Roman" w:cs="Times New Roman"/>
        </w:rPr>
        <w:br/>
      </w:r>
      <w:r w:rsidR="00CC5CE4" w:rsidRPr="00351F01">
        <w:rPr>
          <w:rFonts w:ascii="Times New Roman" w:hAnsi="Times New Roman" w:cs="Times New Roman"/>
        </w:rPr>
        <w:t>nashemi ſhivlenji! Mi te ſposnamo ſa Gospoda Nebes, no ſemle: le ſapovej, no vse bo tebi pokorno: Veter</w:t>
      </w:r>
      <w:r w:rsidR="00CC5CE4" w:rsidRPr="00351F01">
        <w:rPr>
          <w:rFonts w:ascii="Times New Roman" w:hAnsi="Times New Roman" w:cs="Times New Roman"/>
        </w:rPr>
        <w:br/>
        <w:t>no M</w:t>
      </w:r>
      <w:r w:rsidR="006F5093" w:rsidRPr="00351F01">
        <w:rPr>
          <w:rFonts w:ascii="Times New Roman" w:hAnsi="Times New Roman" w:cs="Times New Roman"/>
        </w:rPr>
        <w:t>ra</w:t>
      </w:r>
      <w:r w:rsidR="00CC5CE4" w:rsidRPr="00351F01">
        <w:rPr>
          <w:rFonts w:ascii="Times New Roman" w:hAnsi="Times New Roman" w:cs="Times New Roman"/>
        </w:rPr>
        <w:t>s, Mokrota no ſusha, Aria no To</w:t>
      </w:r>
      <w:r w:rsidR="006F5093" w:rsidRPr="00351F01">
        <w:rPr>
          <w:rFonts w:ascii="Times New Roman" w:hAnsi="Times New Roman" w:cs="Times New Roman"/>
        </w:rPr>
        <w:t>z</w:t>
      </w:r>
      <w:r w:rsidR="00CC5CE4" w:rsidRPr="00351F01">
        <w:rPr>
          <w:rFonts w:ascii="Times New Roman" w:hAnsi="Times New Roman" w:cs="Times New Roman"/>
        </w:rPr>
        <w:t xml:space="preserve">ha ſe bo na tvojo ſapoved nashih Niv, no </w:t>
      </w:r>
      <w:r w:rsidR="006F5093" w:rsidRPr="00351F01">
        <w:rPr>
          <w:rFonts w:ascii="Times New Roman" w:hAnsi="Times New Roman" w:cs="Times New Roman"/>
        </w:rPr>
        <w:t>G</w:t>
      </w:r>
      <w:r w:rsidR="00C16E80" w:rsidRPr="00351F01">
        <w:rPr>
          <w:rFonts w:ascii="Times New Roman" w:hAnsi="Times New Roman" w:cs="Times New Roman"/>
        </w:rPr>
        <w:t>o</w:t>
      </w:r>
      <w:r w:rsidR="00CC5CE4" w:rsidRPr="00351F01">
        <w:rPr>
          <w:rFonts w:ascii="Times New Roman" w:hAnsi="Times New Roman" w:cs="Times New Roman"/>
        </w:rPr>
        <w:t>ri</w:t>
      </w:r>
      <w:r w:rsidR="00C16E80" w:rsidRPr="00351F01">
        <w:rPr>
          <w:rFonts w:ascii="Times New Roman" w:hAnsi="Times New Roman" w:cs="Times New Roman"/>
        </w:rPr>
        <w:t>z</w:t>
      </w:r>
      <w:r w:rsidR="00CC5CE4" w:rsidRPr="00351F01">
        <w:rPr>
          <w:rFonts w:ascii="Times New Roman" w:hAnsi="Times New Roman" w:cs="Times New Roman"/>
        </w:rPr>
        <w:t>h ognala. To</w:t>
      </w:r>
      <w:r w:rsidR="00CC5CE4" w:rsidRPr="00351F01">
        <w:rPr>
          <w:rFonts w:ascii="Times New Roman" w:hAnsi="Times New Roman" w:cs="Times New Roman"/>
        </w:rPr>
        <w:br/>
      </w:r>
      <w:r w:rsidR="003B11C5" w:rsidRPr="00351F01">
        <w:rPr>
          <w:rFonts w:ascii="Times New Roman" w:hAnsi="Times New Roman" w:cs="Times New Roman"/>
        </w:rPr>
        <w:t>je mol</w:t>
      </w:r>
      <w:r w:rsidR="00C16E80" w:rsidRPr="00351F01">
        <w:rPr>
          <w:rFonts w:ascii="Times New Roman" w:hAnsi="Times New Roman" w:cs="Times New Roman"/>
        </w:rPr>
        <w:t>a</w:t>
      </w:r>
      <w:r w:rsidR="003B11C5" w:rsidRPr="00351F01">
        <w:rPr>
          <w:rFonts w:ascii="Times New Roman" w:hAnsi="Times New Roman" w:cs="Times New Roman"/>
        </w:rPr>
        <w:t xml:space="preserve"> </w:t>
      </w:r>
      <w:r w:rsidR="003B11C5" w:rsidRPr="00351F01">
        <w:rPr>
          <w:rStyle w:val="teipersName"/>
          <w:rFonts w:ascii="Times New Roman" w:hAnsi="Times New Roman"/>
        </w:rPr>
        <w:t>David</w:t>
      </w:r>
      <w:r w:rsidR="002B0170" w:rsidRPr="00351F01">
        <w:rPr>
          <w:rFonts w:ascii="Times New Roman" w:hAnsi="Times New Roman" w:cs="Times New Roman"/>
        </w:rPr>
        <w:t>; to mol</w:t>
      </w:r>
      <w:r w:rsidR="003B11C5" w:rsidRPr="00351F01">
        <w:rPr>
          <w:rFonts w:ascii="Times New Roman" w:hAnsi="Times New Roman" w:cs="Times New Roman"/>
        </w:rPr>
        <w:t>mo</w:t>
      </w:r>
      <w:r w:rsidR="002B0170" w:rsidRPr="00351F01">
        <w:rPr>
          <w:rFonts w:ascii="Times New Roman" w:hAnsi="Times New Roman" w:cs="Times New Roman"/>
        </w:rPr>
        <w:t xml:space="preserve"> tudi mi, da nam Bog to potrebno ſadie te ſemle da, no obdershi. Kak bo</w:t>
      </w:r>
      <w:r w:rsidR="002B0170" w:rsidRPr="00351F01">
        <w:rPr>
          <w:rFonts w:ascii="Times New Roman" w:hAnsi="Times New Roman" w:cs="Times New Roman"/>
        </w:rPr>
        <w:br/>
        <w:t>ſ</w:t>
      </w:r>
      <w:r w:rsidR="00C16E80" w:rsidRPr="00351F01">
        <w:rPr>
          <w:rFonts w:ascii="Times New Roman" w:hAnsi="Times New Roman" w:cs="Times New Roman"/>
        </w:rPr>
        <w:t>-</w:t>
      </w:r>
      <w:r w:rsidR="002B0170" w:rsidRPr="00351F01">
        <w:rPr>
          <w:rFonts w:ascii="Times New Roman" w:hAnsi="Times New Roman" w:cs="Times New Roman"/>
        </w:rPr>
        <w:t xml:space="preserve">nami, </w:t>
      </w:r>
      <w:r w:rsidR="00C16E80" w:rsidRPr="00351F01">
        <w:rPr>
          <w:rFonts w:ascii="Times New Roman" w:hAnsi="Times New Roman" w:cs="Times New Roman"/>
        </w:rPr>
        <w:t>z</w:t>
      </w:r>
      <w:r w:rsidR="002B0170" w:rsidRPr="00351F01">
        <w:rPr>
          <w:rFonts w:ascii="Times New Roman" w:hAnsi="Times New Roman" w:cs="Times New Roman"/>
        </w:rPr>
        <w:t>hi nas Bog ſapusti? Prosmo ga ali ſa njegov shegen.</w:t>
      </w:r>
    </w:p>
    <w:p w:rsidR="00B6321D" w:rsidRPr="00351F01" w:rsidRDefault="0011150E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 xml:space="preserve">Tö </w:t>
      </w:r>
      <w:r w:rsidR="00C16E80" w:rsidRPr="00351F01">
        <w:rPr>
          <w:rFonts w:ascii="Times New Roman" w:hAnsi="Times New Roman" w:cs="Times New Roman"/>
        </w:rPr>
        <w:t>tr</w:t>
      </w:r>
      <w:r w:rsidRPr="00351F01">
        <w:rPr>
          <w:rFonts w:ascii="Times New Roman" w:hAnsi="Times New Roman" w:cs="Times New Roman"/>
        </w:rPr>
        <w:t xml:space="preserve">eti </w:t>
      </w:r>
      <w:r w:rsidR="0078257F" w:rsidRPr="00351F01">
        <w:rPr>
          <w:rFonts w:ascii="Times New Roman" w:hAnsi="Times New Roman" w:cs="Times New Roman"/>
        </w:rPr>
        <w:t>da</w:t>
      </w:r>
      <w:r w:rsidR="00C16E80" w:rsidRPr="00351F01">
        <w:rPr>
          <w:rFonts w:ascii="Times New Roman" w:hAnsi="Times New Roman" w:cs="Times New Roman"/>
        </w:rPr>
        <w:t>uz</w:t>
      </w:r>
      <w:r w:rsidR="0078257F" w:rsidRPr="00351F01">
        <w:rPr>
          <w:rFonts w:ascii="Times New Roman" w:hAnsi="Times New Roman" w:cs="Times New Roman"/>
        </w:rPr>
        <w:t>h ſhlu</w:t>
      </w:r>
      <w:r w:rsidR="00C16E80" w:rsidRPr="00351F01">
        <w:rPr>
          <w:rFonts w:ascii="Times New Roman" w:hAnsi="Times New Roman" w:cs="Times New Roman"/>
        </w:rPr>
        <w:t>ſ</w:t>
      </w:r>
      <w:r w:rsidR="0078257F" w:rsidRPr="00351F01">
        <w:rPr>
          <w:rFonts w:ascii="Times New Roman" w:hAnsi="Times New Roman" w:cs="Times New Roman"/>
        </w:rPr>
        <w:t xml:space="preserve">hneishi zil tega molitnega Kedna je, da ſe pripravimo ſa </w:t>
      </w:r>
      <w:r w:rsidR="0078257F" w:rsidRPr="00351F01">
        <w:rPr>
          <w:rStyle w:val="teipersName"/>
          <w:rFonts w:ascii="Times New Roman" w:hAnsi="Times New Roman"/>
        </w:rPr>
        <w:t>Jesus</w:t>
      </w:r>
      <w:r w:rsidR="00C16E80" w:rsidRPr="00351F01">
        <w:rPr>
          <w:rStyle w:val="teipersName"/>
          <w:rFonts w:ascii="Times New Roman" w:hAnsi="Times New Roman"/>
        </w:rPr>
        <w:t>o</w:t>
      </w:r>
      <w:r w:rsidR="0078257F" w:rsidRPr="00351F01">
        <w:rPr>
          <w:rStyle w:val="teipersName"/>
          <w:rFonts w:ascii="Times New Roman" w:hAnsi="Times New Roman"/>
        </w:rPr>
        <w:t>m</w:t>
      </w:r>
      <w:r w:rsidR="0078257F" w:rsidRPr="00351F01">
        <w:rPr>
          <w:rFonts w:ascii="Times New Roman" w:hAnsi="Times New Roman" w:cs="Times New Roman"/>
        </w:rPr>
        <w:t xml:space="preserve"> v-Nebesai</w:t>
      </w:r>
      <w:r w:rsidR="00C16E80" w:rsidRPr="00351F01">
        <w:rPr>
          <w:rFonts w:ascii="Times New Roman" w:hAnsi="Times New Roman" w:cs="Times New Roman"/>
        </w:rPr>
        <w:t>h.</w:t>
      </w:r>
      <w:r w:rsidR="0078257F" w:rsidRPr="00351F01">
        <w:rPr>
          <w:rFonts w:ascii="Times New Roman" w:hAnsi="Times New Roman" w:cs="Times New Roman"/>
        </w:rPr>
        <w:br/>
        <w:t>Tote Dni ſe peta Prozesia vsak</w:t>
      </w:r>
      <w:r w:rsidR="00C16E80" w:rsidRPr="00351F01">
        <w:rPr>
          <w:rFonts w:ascii="Times New Roman" w:hAnsi="Times New Roman" w:cs="Times New Roman"/>
        </w:rPr>
        <w:t>o</w:t>
      </w:r>
      <w:r w:rsidR="0078257F" w:rsidRPr="00351F01">
        <w:rPr>
          <w:rFonts w:ascii="Times New Roman" w:hAnsi="Times New Roman" w:cs="Times New Roman"/>
        </w:rPr>
        <w:t>krat na en drugi Kraj. ſakaj to, Lubesnivi</w:t>
      </w:r>
      <w:r w:rsidR="00C16E80" w:rsidRPr="00351F01">
        <w:rPr>
          <w:rFonts w:ascii="Times New Roman" w:hAnsi="Times New Roman" w:cs="Times New Roman"/>
        </w:rPr>
        <w:t>?</w:t>
      </w:r>
      <w:r w:rsidR="0078257F" w:rsidRPr="00351F01">
        <w:rPr>
          <w:rFonts w:ascii="Times New Roman" w:hAnsi="Times New Roman" w:cs="Times New Roman"/>
        </w:rPr>
        <w:t xml:space="preserve"> ſato, da ſe ſpomnimo, da</w:t>
      </w:r>
      <w:r w:rsidR="0078257F" w:rsidRPr="00351F01">
        <w:rPr>
          <w:rFonts w:ascii="Times New Roman" w:hAnsi="Times New Roman" w:cs="Times New Roman"/>
        </w:rPr>
        <w:br/>
      </w:r>
      <w:r w:rsidR="00BB3606" w:rsidRPr="00351F01">
        <w:rPr>
          <w:rFonts w:ascii="Times New Roman" w:hAnsi="Times New Roman" w:cs="Times New Roman"/>
        </w:rPr>
        <w:t>ſmo Popotniki, da na ſ</w:t>
      </w:r>
      <w:r w:rsidR="00C16E80" w:rsidRPr="00351F01">
        <w:rPr>
          <w:rFonts w:ascii="Times New Roman" w:hAnsi="Times New Roman" w:cs="Times New Roman"/>
        </w:rPr>
        <w:t>eml</w:t>
      </w:r>
      <w:r w:rsidR="00BB3606" w:rsidRPr="00351F01">
        <w:rPr>
          <w:rFonts w:ascii="Times New Roman" w:hAnsi="Times New Roman" w:cs="Times New Roman"/>
        </w:rPr>
        <w:t>i nimamo obst</w:t>
      </w:r>
      <w:r w:rsidR="00C16E80" w:rsidRPr="00351F01">
        <w:rPr>
          <w:rFonts w:ascii="Times New Roman" w:hAnsi="Times New Roman" w:cs="Times New Roman"/>
        </w:rPr>
        <w:t>o</w:t>
      </w:r>
      <w:r w:rsidR="00BB3606" w:rsidRPr="00351F01">
        <w:rPr>
          <w:rFonts w:ascii="Times New Roman" w:hAnsi="Times New Roman" w:cs="Times New Roman"/>
        </w:rPr>
        <w:t>j</w:t>
      </w:r>
      <w:r w:rsidR="00C16E80" w:rsidRPr="00351F01">
        <w:rPr>
          <w:rFonts w:ascii="Times New Roman" w:hAnsi="Times New Roman" w:cs="Times New Roman"/>
        </w:rPr>
        <w:t>oz</w:t>
      </w:r>
      <w:r w:rsidR="00BB3606" w:rsidRPr="00351F01">
        <w:rPr>
          <w:rFonts w:ascii="Times New Roman" w:hAnsi="Times New Roman" w:cs="Times New Roman"/>
        </w:rPr>
        <w:t>ho Mesto, no da eno bol</w:t>
      </w:r>
      <w:r w:rsidR="00C16E80" w:rsidRPr="00351F01">
        <w:rPr>
          <w:rFonts w:ascii="Times New Roman" w:hAnsi="Times New Roman" w:cs="Times New Roman"/>
        </w:rPr>
        <w:t>ſ</w:t>
      </w:r>
      <w:r w:rsidR="00BB3606" w:rsidRPr="00351F01">
        <w:rPr>
          <w:rFonts w:ascii="Times New Roman" w:hAnsi="Times New Roman" w:cs="Times New Roman"/>
        </w:rPr>
        <w:t>ho ishemo. No da tu pridemo,</w:t>
      </w:r>
      <w:r w:rsidR="00BB3606" w:rsidRPr="00351F01">
        <w:rPr>
          <w:rFonts w:ascii="Times New Roman" w:hAnsi="Times New Roman" w:cs="Times New Roman"/>
        </w:rPr>
        <w:br/>
        <w:t xml:space="preserve">ſamemo ſvetniki v-Nebesah </w:t>
      </w:r>
      <w:r w:rsidR="00C16E80" w:rsidRPr="00351F01">
        <w:rPr>
          <w:rFonts w:ascii="Times New Roman" w:hAnsi="Times New Roman" w:cs="Times New Roman"/>
        </w:rPr>
        <w:t>na</w:t>
      </w:r>
      <w:r w:rsidR="00BB3606" w:rsidRPr="00351F01">
        <w:rPr>
          <w:rFonts w:ascii="Times New Roman" w:hAnsi="Times New Roman" w:cs="Times New Roman"/>
        </w:rPr>
        <w:t xml:space="preserve"> Pomo</w:t>
      </w:r>
      <w:r w:rsidR="00C16E80" w:rsidRPr="00351F01">
        <w:rPr>
          <w:rFonts w:ascii="Times New Roman" w:hAnsi="Times New Roman" w:cs="Times New Roman"/>
        </w:rPr>
        <w:t>z</w:t>
      </w:r>
      <w:r w:rsidR="00BB3606" w:rsidRPr="00351F01">
        <w:rPr>
          <w:rFonts w:ascii="Times New Roman" w:hAnsi="Times New Roman" w:cs="Times New Roman"/>
        </w:rPr>
        <w:t xml:space="preserve">h. </w:t>
      </w:r>
      <w:r w:rsidR="0076099D" w:rsidRPr="00351F01">
        <w:rPr>
          <w:rFonts w:ascii="Times New Roman" w:hAnsi="Times New Roman" w:cs="Times New Roman"/>
        </w:rPr>
        <w:t>Naj popre ſe obernemo k-tem trem boshjim Pers</w:t>
      </w:r>
      <w:r w:rsidR="00C16E80" w:rsidRPr="00351F01">
        <w:rPr>
          <w:rFonts w:ascii="Times New Roman" w:hAnsi="Times New Roman" w:cs="Times New Roman"/>
        </w:rPr>
        <w:t>h</w:t>
      </w:r>
      <w:r w:rsidR="0076099D" w:rsidRPr="00351F01">
        <w:rPr>
          <w:rFonts w:ascii="Times New Roman" w:hAnsi="Times New Roman" w:cs="Times New Roman"/>
        </w:rPr>
        <w:t>onam v-</w:t>
      </w:r>
      <w:r w:rsidR="0076099D" w:rsidRPr="00351F01">
        <w:rPr>
          <w:rFonts w:ascii="Times New Roman" w:hAnsi="Times New Roman" w:cs="Times New Roman"/>
        </w:rPr>
        <w:br/>
      </w:r>
      <w:r w:rsidR="00D50451" w:rsidRPr="00351F01">
        <w:rPr>
          <w:rFonts w:ascii="Times New Roman" w:hAnsi="Times New Roman" w:cs="Times New Roman"/>
        </w:rPr>
        <w:t xml:space="preserve">presveti Trojizi, potem k-Materi boshji, no k-ſvetim Angelom; </w:t>
      </w:r>
      <w:r w:rsidR="0076099D" w:rsidRPr="00351F01">
        <w:rPr>
          <w:rFonts w:ascii="Times New Roman" w:hAnsi="Times New Roman" w:cs="Times New Roman"/>
        </w:rPr>
        <w:t xml:space="preserve"> </w:t>
      </w:r>
      <w:r w:rsidR="00C16E80" w:rsidRPr="00351F01">
        <w:rPr>
          <w:rFonts w:ascii="Times New Roman" w:hAnsi="Times New Roman" w:cs="Times New Roman"/>
        </w:rPr>
        <w:t>t</w:t>
      </w:r>
      <w:r w:rsidR="00EA5F88" w:rsidRPr="00351F01">
        <w:rPr>
          <w:rFonts w:ascii="Times New Roman" w:hAnsi="Times New Roman" w:cs="Times New Roman"/>
        </w:rPr>
        <w:t>e k</w:t>
      </w:r>
      <w:r w:rsidR="00C16E80" w:rsidRPr="00351F01">
        <w:rPr>
          <w:rFonts w:ascii="Times New Roman" w:hAnsi="Times New Roman" w:cs="Times New Roman"/>
        </w:rPr>
        <w:t>-</w:t>
      </w:r>
      <w:r w:rsidR="00EA5F88" w:rsidRPr="00351F01">
        <w:rPr>
          <w:rFonts w:ascii="Times New Roman" w:hAnsi="Times New Roman" w:cs="Times New Roman"/>
        </w:rPr>
        <w:t>ſ</w:t>
      </w:r>
      <w:r w:rsidR="00C16E80" w:rsidRPr="00351F01">
        <w:rPr>
          <w:rFonts w:ascii="Times New Roman" w:hAnsi="Times New Roman" w:cs="Times New Roman"/>
        </w:rPr>
        <w:t xml:space="preserve">. </w:t>
      </w:r>
      <w:r w:rsidR="00EA5F88" w:rsidRPr="00351F01">
        <w:rPr>
          <w:rFonts w:ascii="Times New Roman" w:hAnsi="Times New Roman" w:cs="Times New Roman"/>
        </w:rPr>
        <w:t>Aposhtlom, no Marternikom</w:t>
      </w:r>
      <w:r w:rsidR="00EA5F88" w:rsidRPr="00351F01">
        <w:rPr>
          <w:rFonts w:ascii="Times New Roman" w:hAnsi="Times New Roman" w:cs="Times New Roman"/>
        </w:rPr>
        <w:br/>
        <w:t>k</w:t>
      </w:r>
      <w:r w:rsidR="00C16E80" w:rsidRPr="00351F01">
        <w:rPr>
          <w:rFonts w:ascii="Times New Roman" w:hAnsi="Times New Roman" w:cs="Times New Roman"/>
        </w:rPr>
        <w:t>-</w:t>
      </w:r>
      <w:r w:rsidR="00EA5F88" w:rsidRPr="00351F01">
        <w:rPr>
          <w:rFonts w:ascii="Times New Roman" w:hAnsi="Times New Roman" w:cs="Times New Roman"/>
        </w:rPr>
        <w:t>ſpovednikom, k</w:t>
      </w:r>
      <w:r w:rsidR="00956685" w:rsidRPr="00351F01">
        <w:rPr>
          <w:rFonts w:ascii="Times New Roman" w:hAnsi="Times New Roman" w:cs="Times New Roman"/>
        </w:rPr>
        <w:t>-</w:t>
      </w:r>
      <w:r w:rsidR="00EA5F88" w:rsidRPr="00351F01">
        <w:rPr>
          <w:rFonts w:ascii="Times New Roman" w:hAnsi="Times New Roman" w:cs="Times New Roman"/>
        </w:rPr>
        <w:t xml:space="preserve">Divizam no Vdovam. Mi prosimo ſkos njihov ſagovor ſa </w:t>
      </w:r>
      <w:r w:rsidR="00EA5F88" w:rsidRPr="00351F01">
        <w:rPr>
          <w:rFonts w:ascii="Times New Roman" w:hAnsi="Times New Roman" w:cs="Times New Roman"/>
        </w:rPr>
        <w:lastRenderedPageBreak/>
        <w:t>Odpushenje teh Gre-</w:t>
      </w:r>
      <w:r w:rsidR="00EA5F88" w:rsidRPr="00351F01">
        <w:rPr>
          <w:rFonts w:ascii="Times New Roman" w:hAnsi="Times New Roman" w:cs="Times New Roman"/>
        </w:rPr>
        <w:br/>
        <w:t>hov ſa telovno no duhovno ſhivlenje, ſa Vishanje vseh ſtanov, keri ſo v-katolishki zirkvi, ſa Mir</w:t>
      </w:r>
      <w:r w:rsidR="00EA5F88" w:rsidRPr="00351F01">
        <w:rPr>
          <w:rFonts w:ascii="Times New Roman" w:hAnsi="Times New Roman" w:cs="Times New Roman"/>
        </w:rPr>
        <w:br/>
        <w:t xml:space="preserve">no Edinost te zirkve no te Deshele, ſa Glihingo kristianskih </w:t>
      </w:r>
      <w:r w:rsidR="00956685" w:rsidRPr="00351F01">
        <w:rPr>
          <w:rFonts w:ascii="Times New Roman" w:hAnsi="Times New Roman" w:cs="Times New Roman"/>
        </w:rPr>
        <w:t>F</w:t>
      </w:r>
      <w:r w:rsidR="00EA5F88" w:rsidRPr="00351F01">
        <w:rPr>
          <w:rFonts w:ascii="Times New Roman" w:hAnsi="Times New Roman" w:cs="Times New Roman"/>
        </w:rPr>
        <w:t>ürshtov, no njihovega podloshnega Lud-</w:t>
      </w:r>
      <w:r w:rsidR="00EA5F88" w:rsidRPr="00351F01">
        <w:rPr>
          <w:rFonts w:ascii="Times New Roman" w:hAnsi="Times New Roman" w:cs="Times New Roman"/>
        </w:rPr>
        <w:br/>
        <w:t>stva, ſa Od</w:t>
      </w:r>
      <w:r w:rsidR="00B3041E" w:rsidRPr="00351F01">
        <w:rPr>
          <w:rFonts w:ascii="Times New Roman" w:hAnsi="Times New Roman" w:cs="Times New Roman"/>
        </w:rPr>
        <w:t>v</w:t>
      </w:r>
      <w:r w:rsidR="00EA5F88" w:rsidRPr="00351F01">
        <w:rPr>
          <w:rFonts w:ascii="Times New Roman" w:hAnsi="Times New Roman" w:cs="Times New Roman"/>
        </w:rPr>
        <w:t>e</w:t>
      </w:r>
      <w:r w:rsidR="00B3041E" w:rsidRPr="00351F01">
        <w:rPr>
          <w:rFonts w:ascii="Times New Roman" w:hAnsi="Times New Roman" w:cs="Times New Roman"/>
        </w:rPr>
        <w:t>r</w:t>
      </w:r>
      <w:r w:rsidR="00EA5F88" w:rsidRPr="00351F01">
        <w:rPr>
          <w:rFonts w:ascii="Times New Roman" w:hAnsi="Times New Roman" w:cs="Times New Roman"/>
        </w:rPr>
        <w:t xml:space="preserve">nenje vsega </w:t>
      </w:r>
      <w:r w:rsidR="00995F22" w:rsidRPr="00351F01">
        <w:rPr>
          <w:rFonts w:ascii="Times New Roman" w:hAnsi="Times New Roman" w:cs="Times New Roman"/>
        </w:rPr>
        <w:t xml:space="preserve">Huidega, kaj bi nas v-ti </w:t>
      </w:r>
      <w:r w:rsidR="00E36BA6" w:rsidRPr="00351F01">
        <w:rPr>
          <w:rFonts w:ascii="Times New Roman" w:hAnsi="Times New Roman" w:cs="Times New Roman"/>
        </w:rPr>
        <w:t xml:space="preserve">Veri, no </w:t>
      </w:r>
      <w:r w:rsidR="005420EE" w:rsidRPr="00351F01">
        <w:rPr>
          <w:rFonts w:ascii="Times New Roman" w:hAnsi="Times New Roman" w:cs="Times New Roman"/>
        </w:rPr>
        <w:t>ſve</w:t>
      </w:r>
      <w:r w:rsidR="00E36BA6" w:rsidRPr="00351F01">
        <w:rPr>
          <w:rFonts w:ascii="Times New Roman" w:hAnsi="Times New Roman" w:cs="Times New Roman"/>
        </w:rPr>
        <w:t>tos</w:t>
      </w:r>
      <w:r w:rsidR="005420EE" w:rsidRPr="00351F01">
        <w:rPr>
          <w:rFonts w:ascii="Times New Roman" w:hAnsi="Times New Roman" w:cs="Times New Roman"/>
        </w:rPr>
        <w:t>t</w:t>
      </w:r>
      <w:r w:rsidR="00E36BA6" w:rsidRPr="00351F01">
        <w:rPr>
          <w:rFonts w:ascii="Times New Roman" w:hAnsi="Times New Roman" w:cs="Times New Roman"/>
        </w:rPr>
        <w:t>i m</w:t>
      </w:r>
      <w:r w:rsidR="005420EE" w:rsidRPr="00351F01">
        <w:rPr>
          <w:rFonts w:ascii="Times New Roman" w:hAnsi="Times New Roman" w:cs="Times New Roman"/>
        </w:rPr>
        <w:t>o</w:t>
      </w:r>
      <w:r w:rsidR="00E36BA6" w:rsidRPr="00351F01">
        <w:rPr>
          <w:rFonts w:ascii="Times New Roman" w:hAnsi="Times New Roman" w:cs="Times New Roman"/>
        </w:rPr>
        <w:t xml:space="preserve">tlo. No kaiti nam tö </w:t>
      </w:r>
      <w:r w:rsidR="005420EE" w:rsidRPr="00351F01">
        <w:rPr>
          <w:rFonts w:ascii="Times New Roman" w:hAnsi="Times New Roman" w:cs="Times New Roman"/>
        </w:rPr>
        <w:t>ſ</w:t>
      </w:r>
      <w:r w:rsidR="00E36BA6" w:rsidRPr="00351F01">
        <w:rPr>
          <w:rFonts w:ascii="Times New Roman" w:hAnsi="Times New Roman" w:cs="Times New Roman"/>
        </w:rPr>
        <w:t>ago</w:t>
      </w:r>
      <w:r w:rsidR="00E36BA6" w:rsidRPr="00351F01">
        <w:rPr>
          <w:rFonts w:ascii="Times New Roman" w:hAnsi="Times New Roman" w:cs="Times New Roman"/>
        </w:rPr>
        <w:br/>
        <w:t>v</w:t>
      </w:r>
      <w:r w:rsidR="005420EE" w:rsidRPr="00351F01">
        <w:rPr>
          <w:rFonts w:ascii="Times New Roman" w:hAnsi="Times New Roman" w:cs="Times New Roman"/>
        </w:rPr>
        <w:t>or</w:t>
      </w:r>
      <w:r w:rsidR="00E36BA6" w:rsidRPr="00351F01">
        <w:rPr>
          <w:rFonts w:ascii="Times New Roman" w:hAnsi="Times New Roman" w:cs="Times New Roman"/>
        </w:rPr>
        <w:t xml:space="preserve"> teh </w:t>
      </w:r>
      <w:r w:rsidR="005420EE" w:rsidRPr="00351F01">
        <w:rPr>
          <w:rFonts w:ascii="Times New Roman" w:hAnsi="Times New Roman" w:cs="Times New Roman"/>
        </w:rPr>
        <w:t>ſve</w:t>
      </w:r>
      <w:r w:rsidR="00E36BA6" w:rsidRPr="00351F01">
        <w:rPr>
          <w:rFonts w:ascii="Times New Roman" w:hAnsi="Times New Roman" w:cs="Times New Roman"/>
        </w:rPr>
        <w:t xml:space="preserve">tnikov bres ſaslushenja </w:t>
      </w:r>
      <w:r w:rsidR="00E36BA6" w:rsidRPr="00351F01">
        <w:rPr>
          <w:rStyle w:val="teipersName"/>
          <w:rFonts w:ascii="Times New Roman" w:hAnsi="Times New Roman"/>
        </w:rPr>
        <w:t>Jesusa Kristusa</w:t>
      </w:r>
      <w:r w:rsidR="00E36BA6" w:rsidRPr="00351F01">
        <w:rPr>
          <w:rFonts w:ascii="Times New Roman" w:hAnsi="Times New Roman" w:cs="Times New Roman"/>
        </w:rPr>
        <w:t xml:space="preserve"> ni</w:t>
      </w:r>
      <w:r w:rsidR="005420EE" w:rsidRPr="00351F01">
        <w:rPr>
          <w:rFonts w:ascii="Times New Roman" w:hAnsi="Times New Roman" w:cs="Times New Roman"/>
        </w:rPr>
        <w:t>z</w:t>
      </w:r>
      <w:r w:rsidR="00E36BA6" w:rsidRPr="00351F01">
        <w:rPr>
          <w:rFonts w:ascii="Times New Roman" w:hAnsi="Times New Roman" w:cs="Times New Roman"/>
        </w:rPr>
        <w:t>h ne bi h</w:t>
      </w:r>
      <w:r w:rsidR="005420EE" w:rsidRPr="00351F01">
        <w:rPr>
          <w:rFonts w:ascii="Times New Roman" w:hAnsi="Times New Roman" w:cs="Times New Roman"/>
        </w:rPr>
        <w:t>a</w:t>
      </w:r>
      <w:r w:rsidR="00E36BA6" w:rsidRPr="00351F01">
        <w:rPr>
          <w:rFonts w:ascii="Times New Roman" w:hAnsi="Times New Roman" w:cs="Times New Roman"/>
        </w:rPr>
        <w:t>sna, tak ga prosimo skos vſe</w:t>
      </w:r>
      <w:r w:rsidR="00E36BA6" w:rsidRPr="00351F01">
        <w:rPr>
          <w:rFonts w:ascii="Times New Roman" w:hAnsi="Times New Roman" w:cs="Times New Roman"/>
        </w:rPr>
        <w:br/>
        <w:t xml:space="preserve">ſkrivnosti njegvega ſhivlenja, ſkos njegvo ſmert, no </w:t>
      </w:r>
      <w:r w:rsidR="005420EE" w:rsidRPr="00351F01">
        <w:rPr>
          <w:rFonts w:ascii="Times New Roman" w:hAnsi="Times New Roman" w:cs="Times New Roman"/>
        </w:rPr>
        <w:t>Gor</w:t>
      </w:r>
      <w:r w:rsidR="00E36BA6" w:rsidRPr="00351F01">
        <w:rPr>
          <w:rFonts w:ascii="Times New Roman" w:hAnsi="Times New Roman" w:cs="Times New Roman"/>
        </w:rPr>
        <w:t>ostajanje, da ſe kres nas ſmili.</w:t>
      </w:r>
    </w:p>
    <w:p w:rsidR="0074653A" w:rsidRPr="00351F01" w:rsidRDefault="00BD0A3C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To mate, Lubesnivi! na kratkem vse, k</w:t>
      </w:r>
      <w:r w:rsidR="005420EE" w:rsidRPr="00351F01">
        <w:rPr>
          <w:rFonts w:ascii="Times New Roman" w:hAnsi="Times New Roman" w:cs="Times New Roman"/>
        </w:rPr>
        <w:t>a</w:t>
      </w:r>
      <w:r w:rsidRPr="00351F01">
        <w:rPr>
          <w:rFonts w:ascii="Times New Roman" w:hAnsi="Times New Roman" w:cs="Times New Roman"/>
        </w:rPr>
        <w:t>j, no kak mi, dare Litanie od vseh ſvetnikov molimo, pri</w:t>
      </w:r>
      <w:r w:rsidRPr="00351F01">
        <w:rPr>
          <w:rFonts w:ascii="Times New Roman" w:hAnsi="Times New Roman" w:cs="Times New Roman"/>
        </w:rPr>
        <w:br/>
        <w:t xml:space="preserve">Prozesji prositi mamo. </w:t>
      </w:r>
      <w:r w:rsidR="005420EE" w:rsidRPr="00351F01">
        <w:rPr>
          <w:rFonts w:ascii="Times New Roman" w:hAnsi="Times New Roman" w:cs="Times New Roman"/>
        </w:rPr>
        <w:t>R</w:t>
      </w:r>
      <w:r w:rsidRPr="00351F01">
        <w:rPr>
          <w:rFonts w:ascii="Times New Roman" w:hAnsi="Times New Roman" w:cs="Times New Roman"/>
        </w:rPr>
        <w:t>a</w:t>
      </w:r>
      <w:r w:rsidR="005420EE" w:rsidRPr="00351F01">
        <w:rPr>
          <w:rFonts w:ascii="Times New Roman" w:hAnsi="Times New Roman" w:cs="Times New Roman"/>
        </w:rPr>
        <w:t>z</w:t>
      </w:r>
      <w:r w:rsidRPr="00351F01">
        <w:rPr>
          <w:rFonts w:ascii="Times New Roman" w:hAnsi="Times New Roman" w:cs="Times New Roman"/>
        </w:rPr>
        <w:t xml:space="preserve">vi tega more en vsaki v-ſvoji </w:t>
      </w:r>
      <w:r w:rsidR="005420EE" w:rsidRPr="00351F01">
        <w:rPr>
          <w:rFonts w:ascii="Times New Roman" w:hAnsi="Times New Roman" w:cs="Times New Roman"/>
        </w:rPr>
        <w:t>Ra</w:t>
      </w:r>
      <w:r w:rsidRPr="00351F01">
        <w:rPr>
          <w:rFonts w:ascii="Times New Roman" w:hAnsi="Times New Roman" w:cs="Times New Roman"/>
        </w:rPr>
        <w:t xml:space="preserve">ishi iti, no v-njoj </w:t>
      </w:r>
      <w:r w:rsidR="003F01FD" w:rsidRPr="00351F01">
        <w:rPr>
          <w:rFonts w:ascii="Times New Roman" w:hAnsi="Times New Roman" w:cs="Times New Roman"/>
        </w:rPr>
        <w:t>ostati, ſvojo Pa-</w:t>
      </w:r>
      <w:r w:rsidR="003F01FD" w:rsidRPr="00351F01">
        <w:rPr>
          <w:rFonts w:ascii="Times New Roman" w:hAnsi="Times New Roman" w:cs="Times New Roman"/>
        </w:rPr>
        <w:br/>
      </w:r>
      <w:r w:rsidR="00855A92" w:rsidRPr="00351F01">
        <w:rPr>
          <w:rFonts w:ascii="Times New Roman" w:hAnsi="Times New Roman" w:cs="Times New Roman"/>
        </w:rPr>
        <w:t>met, no ſerze v-Nebesa podignoti, Roke vkup ſklenjene, no O</w:t>
      </w:r>
      <w:r w:rsidR="005420EE" w:rsidRPr="00351F01">
        <w:rPr>
          <w:rFonts w:ascii="Times New Roman" w:hAnsi="Times New Roman" w:cs="Times New Roman"/>
        </w:rPr>
        <w:t>z</w:t>
      </w:r>
      <w:r w:rsidR="00855A92" w:rsidRPr="00351F01">
        <w:rPr>
          <w:rFonts w:ascii="Times New Roman" w:hAnsi="Times New Roman" w:cs="Times New Roman"/>
        </w:rPr>
        <w:t>h</w:t>
      </w:r>
      <w:r w:rsidR="005420EE" w:rsidRPr="00351F01">
        <w:rPr>
          <w:rFonts w:ascii="Times New Roman" w:hAnsi="Times New Roman" w:cs="Times New Roman"/>
        </w:rPr>
        <w:t>ÿ</w:t>
      </w:r>
      <w:r w:rsidR="00855A92" w:rsidRPr="00351F01">
        <w:rPr>
          <w:rFonts w:ascii="Times New Roman" w:hAnsi="Times New Roman" w:cs="Times New Roman"/>
        </w:rPr>
        <w:t xml:space="preserve"> na ſemlo obernjene meti, ſamo</w:t>
      </w:r>
      <w:r w:rsidR="00855A92" w:rsidRPr="00351F01">
        <w:rPr>
          <w:rFonts w:ascii="Times New Roman" w:hAnsi="Times New Roman" w:cs="Times New Roman"/>
        </w:rPr>
        <w:br/>
        <w:t>ſ</w:t>
      </w:r>
      <w:r w:rsidR="005420EE" w:rsidRPr="00351F01">
        <w:rPr>
          <w:rFonts w:ascii="Times New Roman" w:hAnsi="Times New Roman" w:cs="Times New Roman"/>
        </w:rPr>
        <w:t>-</w:t>
      </w:r>
      <w:r w:rsidR="00855A92" w:rsidRPr="00351F01">
        <w:rPr>
          <w:rFonts w:ascii="Times New Roman" w:hAnsi="Times New Roman" w:cs="Times New Roman"/>
        </w:rPr>
        <w:t>Bogom, no ſ</w:t>
      </w:r>
      <w:r w:rsidR="005420EE" w:rsidRPr="00351F01">
        <w:rPr>
          <w:rFonts w:ascii="Times New Roman" w:hAnsi="Times New Roman" w:cs="Times New Roman"/>
        </w:rPr>
        <w:t>-</w:t>
      </w:r>
      <w:r w:rsidR="00855A92" w:rsidRPr="00351F01">
        <w:rPr>
          <w:rFonts w:ascii="Times New Roman" w:hAnsi="Times New Roman" w:cs="Times New Roman"/>
        </w:rPr>
        <w:t>nikim drugim bres Potrebe gu</w:t>
      </w:r>
      <w:r w:rsidR="005420EE" w:rsidRPr="00351F01">
        <w:rPr>
          <w:rFonts w:ascii="Times New Roman" w:hAnsi="Times New Roman" w:cs="Times New Roman"/>
        </w:rPr>
        <w:t>z</w:t>
      </w:r>
      <w:r w:rsidR="00855A92" w:rsidRPr="00351F01">
        <w:rPr>
          <w:rFonts w:ascii="Times New Roman" w:hAnsi="Times New Roman" w:cs="Times New Roman"/>
        </w:rPr>
        <w:t>hati. ſvoje Molitve no Pesme ſ</w:t>
      </w:r>
      <w:r w:rsidR="0074653A" w:rsidRPr="00351F01">
        <w:rPr>
          <w:rFonts w:ascii="Times New Roman" w:hAnsi="Times New Roman" w:cs="Times New Roman"/>
        </w:rPr>
        <w:t>. pohlebnim, no</w:t>
      </w:r>
      <w:r w:rsidR="0074653A" w:rsidRPr="00351F01">
        <w:rPr>
          <w:rFonts w:ascii="Times New Roman" w:hAnsi="Times New Roman" w:cs="Times New Roman"/>
        </w:rPr>
        <w:br/>
        <w:t>brumnim Glasom opraviti. Mi ſe moremo ſposnati, ſdaj ſa Huidobnike, keri ſmo ſi ta</w:t>
      </w:r>
      <w:r w:rsidR="005420EE" w:rsidRPr="00351F01">
        <w:rPr>
          <w:rFonts w:ascii="Times New Roman" w:hAnsi="Times New Roman" w:cs="Times New Roman"/>
        </w:rPr>
        <w:t>u</w:t>
      </w:r>
      <w:r w:rsidR="0074653A" w:rsidRPr="00351F01">
        <w:rPr>
          <w:rFonts w:ascii="Times New Roman" w:hAnsi="Times New Roman" w:cs="Times New Roman"/>
        </w:rPr>
        <w:t>sh</w:t>
      </w:r>
      <w:r w:rsidR="005420EE" w:rsidRPr="00351F01">
        <w:rPr>
          <w:rFonts w:ascii="Times New Roman" w:hAnsi="Times New Roman" w:cs="Times New Roman"/>
        </w:rPr>
        <w:t>ent</w:t>
      </w:r>
      <w:r w:rsidR="0074653A" w:rsidRPr="00351F01">
        <w:rPr>
          <w:rFonts w:ascii="Times New Roman" w:hAnsi="Times New Roman" w:cs="Times New Roman"/>
        </w:rPr>
        <w:t>.</w:t>
      </w:r>
      <w:r w:rsidR="00366410" w:rsidRPr="00351F01">
        <w:rPr>
          <w:rFonts w:ascii="Times New Roman" w:hAnsi="Times New Roman" w:cs="Times New Roman"/>
        </w:rPr>
        <w:t xml:space="preserve"> #</w:t>
      </w:r>
    </w:p>
    <w:p w:rsidR="0074653A" w:rsidRPr="00351F01" w:rsidRDefault="0074653A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br w:type="page"/>
      </w:r>
    </w:p>
    <w:p w:rsidR="00073222" w:rsidRPr="00351F01" w:rsidRDefault="00073222" w:rsidP="00E309B0">
      <w:pPr>
        <w:pStyle w:val="teifwHeader"/>
        <w:rPr>
          <w:rStyle w:val="teiadd"/>
        </w:rPr>
      </w:pPr>
      <w:r w:rsidRPr="00351F01">
        <w:lastRenderedPageBreak/>
        <w:t>Facta</w:t>
      </w:r>
      <w:r w:rsidRPr="00351F01">
        <w:br/>
        <w:t>et</w:t>
      </w:r>
      <w:r w:rsidRPr="00351F01">
        <w:br/>
        <w:t>Dicta</w:t>
      </w:r>
      <w:r w:rsidRPr="00351F01">
        <w:br/>
        <w:t>1792.</w:t>
      </w:r>
      <w:r w:rsidRPr="00351F01">
        <w:br/>
      </w:r>
      <w:r w:rsidRPr="00351F01">
        <w:rPr>
          <w:rStyle w:val="teiadd"/>
        </w:rPr>
        <w:t>842</w:t>
      </w:r>
      <w:r w:rsidRPr="00351F01">
        <w:rPr>
          <w:rStyle w:val="teiadd"/>
        </w:rPr>
        <w:br/>
        <w:t>845</w:t>
      </w:r>
      <w:r w:rsidRPr="00351F01">
        <w:rPr>
          <w:rStyle w:val="teiadd"/>
        </w:rPr>
        <w:br/>
        <w:t>856</w:t>
      </w:r>
    </w:p>
    <w:p w:rsidR="00E309B0" w:rsidRPr="00351F01" w:rsidRDefault="00E309B0" w:rsidP="00E309B0">
      <w:pPr>
        <w:pStyle w:val="Naslov1"/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 xml:space="preserve">Expositio Evangelii pro </w:t>
      </w:r>
      <w:r w:rsidRPr="00351F01">
        <w:rPr>
          <w:rStyle w:val="teiabbr"/>
          <w:rFonts w:ascii="Times New Roman" w:hAnsi="Times New Roman"/>
        </w:rPr>
        <w:t>D</w:t>
      </w:r>
      <w:r w:rsidR="00C463A1" w:rsidRPr="00351F01">
        <w:rPr>
          <w:rStyle w:val="teiabbr"/>
          <w:rFonts w:ascii="Times New Roman" w:hAnsi="Times New Roman"/>
        </w:rPr>
        <w:t>͠</w:t>
      </w:r>
      <w:r w:rsidRPr="00351F01">
        <w:rPr>
          <w:rStyle w:val="teiabbr"/>
          <w:rFonts w:ascii="Times New Roman" w:hAnsi="Times New Roman"/>
        </w:rPr>
        <w:t>nca</w:t>
      </w:r>
      <w:r w:rsidRPr="00351F01">
        <w:rPr>
          <w:rFonts w:ascii="Times New Roman" w:hAnsi="Times New Roman" w:cs="Times New Roman"/>
        </w:rPr>
        <w:t xml:space="preserve"> 3tia= post Pascha</w:t>
      </w:r>
    </w:p>
    <w:p w:rsidR="00E309B0" w:rsidRPr="00351F01" w:rsidRDefault="00E309B0" w:rsidP="00E309B0">
      <w:pPr>
        <w:rPr>
          <w:rFonts w:ascii="Times New Roman" w:hAnsi="Times New Roman" w:cs="Times New Roman"/>
        </w:rPr>
      </w:pPr>
    </w:p>
    <w:p w:rsidR="00B5521C" w:rsidRPr="00351F01" w:rsidRDefault="00073222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Moji Lubesnivi! ti boshji Otrozi majo dosta</w:t>
      </w:r>
      <w:r w:rsidR="00D94A92" w:rsidRPr="00351F01">
        <w:rPr>
          <w:rFonts w:ascii="Times New Roman" w:hAnsi="Times New Roman" w:cs="Times New Roman"/>
        </w:rPr>
        <w:t xml:space="preserve"> ſhalosti, ti Otrozi tega ſveita d</w:t>
      </w:r>
      <w:r w:rsidR="00C463A1" w:rsidRPr="00351F01">
        <w:rPr>
          <w:rFonts w:ascii="Times New Roman" w:hAnsi="Times New Roman" w:cs="Times New Roman"/>
        </w:rPr>
        <w:t>o</w:t>
      </w:r>
      <w:r w:rsidR="00D94A92" w:rsidRPr="00351F01">
        <w:rPr>
          <w:rFonts w:ascii="Times New Roman" w:hAnsi="Times New Roman" w:cs="Times New Roman"/>
        </w:rPr>
        <w:t>s</w:t>
      </w:r>
      <w:r w:rsidR="00C463A1" w:rsidRPr="00351F01">
        <w:rPr>
          <w:rFonts w:ascii="Times New Roman" w:hAnsi="Times New Roman" w:cs="Times New Roman"/>
        </w:rPr>
        <w:t>ſ</w:t>
      </w:r>
      <w:r w:rsidR="00D94A92" w:rsidRPr="00351F01">
        <w:rPr>
          <w:rFonts w:ascii="Times New Roman" w:hAnsi="Times New Roman" w:cs="Times New Roman"/>
        </w:rPr>
        <w:t>a Veselia, tak</w:t>
      </w:r>
      <w:r w:rsidR="00D94A92" w:rsidRPr="00351F01">
        <w:rPr>
          <w:rFonts w:ascii="Times New Roman" w:hAnsi="Times New Roman" w:cs="Times New Roman"/>
        </w:rPr>
        <w:br/>
        <w:t xml:space="preserve">pravi </w:t>
      </w:r>
      <w:r w:rsidR="00D94A92" w:rsidRPr="00351F01">
        <w:rPr>
          <w:rStyle w:val="teipersName"/>
          <w:rFonts w:ascii="Times New Roman" w:hAnsi="Times New Roman"/>
        </w:rPr>
        <w:t>Kristus</w:t>
      </w:r>
      <w:r w:rsidR="00D94A92" w:rsidRPr="00351F01">
        <w:rPr>
          <w:rFonts w:ascii="Times New Roman" w:hAnsi="Times New Roman" w:cs="Times New Roman"/>
        </w:rPr>
        <w:t xml:space="preserve"> v-gneshnem Evangelji: Resni</w:t>
      </w:r>
      <w:r w:rsidR="00C463A1" w:rsidRPr="00351F01">
        <w:rPr>
          <w:rFonts w:ascii="Times New Roman" w:hAnsi="Times New Roman" w:cs="Times New Roman"/>
        </w:rPr>
        <w:t>z</w:t>
      </w:r>
      <w:r w:rsidR="00D94A92" w:rsidRPr="00351F01">
        <w:rPr>
          <w:rFonts w:ascii="Times New Roman" w:hAnsi="Times New Roman" w:cs="Times New Roman"/>
        </w:rPr>
        <w:t xml:space="preserve">hno, </w:t>
      </w:r>
      <w:r w:rsidR="00C463A1" w:rsidRPr="00351F01">
        <w:rPr>
          <w:rFonts w:ascii="Times New Roman" w:hAnsi="Times New Roman" w:cs="Times New Roman"/>
        </w:rPr>
        <w:t>re</w:t>
      </w:r>
      <w:r w:rsidR="00D94A92" w:rsidRPr="00351F01">
        <w:rPr>
          <w:rFonts w:ascii="Times New Roman" w:hAnsi="Times New Roman" w:cs="Times New Roman"/>
        </w:rPr>
        <w:t>sni</w:t>
      </w:r>
      <w:r w:rsidR="00C463A1" w:rsidRPr="00351F01">
        <w:rPr>
          <w:rFonts w:ascii="Times New Roman" w:hAnsi="Times New Roman" w:cs="Times New Roman"/>
        </w:rPr>
        <w:t>zhn</w:t>
      </w:r>
      <w:r w:rsidR="00D94A92" w:rsidRPr="00351F01">
        <w:rPr>
          <w:rFonts w:ascii="Times New Roman" w:hAnsi="Times New Roman" w:cs="Times New Roman"/>
        </w:rPr>
        <w:t>o vam jas povem, vi ſe bote ſhaluvali no</w:t>
      </w:r>
      <w:r w:rsidR="00D94A92" w:rsidRPr="00351F01">
        <w:rPr>
          <w:rFonts w:ascii="Times New Roman" w:hAnsi="Times New Roman" w:cs="Times New Roman"/>
        </w:rPr>
        <w:br/>
      </w:r>
      <w:r w:rsidR="00A10F5D" w:rsidRPr="00351F01">
        <w:rPr>
          <w:rFonts w:ascii="Times New Roman" w:hAnsi="Times New Roman" w:cs="Times New Roman"/>
        </w:rPr>
        <w:t xml:space="preserve">jokali, tö ſveit pa ſe bo veselia. Med kerimi bi vi </w:t>
      </w:r>
      <w:r w:rsidR="00C463A1" w:rsidRPr="00351F01">
        <w:rPr>
          <w:rFonts w:ascii="Times New Roman" w:hAnsi="Times New Roman" w:cs="Times New Roman"/>
        </w:rPr>
        <w:t>r</w:t>
      </w:r>
      <w:r w:rsidR="00A10F5D" w:rsidRPr="00351F01">
        <w:rPr>
          <w:rFonts w:ascii="Times New Roman" w:hAnsi="Times New Roman" w:cs="Times New Roman"/>
        </w:rPr>
        <w:t>aj bili</w:t>
      </w:r>
      <w:r w:rsidR="00C463A1" w:rsidRPr="00351F01">
        <w:rPr>
          <w:rFonts w:ascii="Times New Roman" w:hAnsi="Times New Roman" w:cs="Times New Roman"/>
        </w:rPr>
        <w:t>?</w:t>
      </w:r>
      <w:r w:rsidR="00A10F5D" w:rsidRPr="00351F01">
        <w:rPr>
          <w:rFonts w:ascii="Times New Roman" w:hAnsi="Times New Roman" w:cs="Times New Roman"/>
        </w:rPr>
        <w:t xml:space="preserve"> da ſe v-eni tak velki Meshi ne n</w:t>
      </w:r>
      <w:r w:rsidR="00C463A1" w:rsidRPr="00351F01">
        <w:rPr>
          <w:rFonts w:ascii="Times New Roman" w:hAnsi="Times New Roman" w:cs="Times New Roman"/>
        </w:rPr>
        <w:t>o</w:t>
      </w:r>
      <w:r w:rsidR="00A10F5D" w:rsidRPr="00351F01">
        <w:rPr>
          <w:rFonts w:ascii="Times New Roman" w:hAnsi="Times New Roman" w:cs="Times New Roman"/>
        </w:rPr>
        <w:t>rimo</w:t>
      </w:r>
      <w:r w:rsidR="00A10F5D" w:rsidRPr="00351F01">
        <w:rPr>
          <w:rFonts w:ascii="Times New Roman" w:hAnsi="Times New Roman" w:cs="Times New Roman"/>
        </w:rPr>
        <w:br/>
      </w:r>
      <w:r w:rsidR="002D1ED9" w:rsidRPr="00351F01">
        <w:rPr>
          <w:rFonts w:ascii="Times New Roman" w:hAnsi="Times New Roman" w:cs="Times New Roman"/>
        </w:rPr>
        <w:t>ſpremislavaimo gnes na kratkem to ſhalost teh boshjih, no to Veselie teh po</w:t>
      </w:r>
      <w:r w:rsidR="00B5521C" w:rsidRPr="00351F01">
        <w:rPr>
          <w:rFonts w:ascii="Times New Roman" w:hAnsi="Times New Roman" w:cs="Times New Roman"/>
        </w:rPr>
        <w:t>sv</w:t>
      </w:r>
      <w:r w:rsidR="00C463A1" w:rsidRPr="00351F01">
        <w:rPr>
          <w:rFonts w:ascii="Times New Roman" w:hAnsi="Times New Roman" w:cs="Times New Roman"/>
        </w:rPr>
        <w:t>e</w:t>
      </w:r>
      <w:r w:rsidR="00B5521C" w:rsidRPr="00351F01">
        <w:rPr>
          <w:rFonts w:ascii="Times New Roman" w:hAnsi="Times New Roman" w:cs="Times New Roman"/>
        </w:rPr>
        <w:t>itnih Otrok.</w:t>
      </w:r>
    </w:p>
    <w:p w:rsidR="00F075AF" w:rsidRPr="00351F01" w:rsidRDefault="00B5521C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 xml:space="preserve">Ta ſhalost teh boshjih Otrok je ena </w:t>
      </w:r>
      <w:r w:rsidR="00CE47EA" w:rsidRPr="00351F01">
        <w:rPr>
          <w:rFonts w:ascii="Times New Roman" w:hAnsi="Times New Roman" w:cs="Times New Roman"/>
        </w:rPr>
        <w:t>z</w:t>
      </w:r>
      <w:r w:rsidRPr="00351F01">
        <w:rPr>
          <w:rFonts w:ascii="Times New Roman" w:hAnsi="Times New Roman" w:cs="Times New Roman"/>
        </w:rPr>
        <w:t>hu</w:t>
      </w:r>
      <w:r w:rsidR="00CE47EA" w:rsidRPr="00351F01">
        <w:rPr>
          <w:rFonts w:ascii="Times New Roman" w:hAnsi="Times New Roman" w:cs="Times New Roman"/>
        </w:rPr>
        <w:t>d</w:t>
      </w:r>
      <w:r w:rsidRPr="00351F01">
        <w:rPr>
          <w:rFonts w:ascii="Times New Roman" w:hAnsi="Times New Roman" w:cs="Times New Roman"/>
        </w:rPr>
        <w:t>na ſhalost. Oni</w:t>
      </w:r>
      <w:r w:rsidR="002D1ED9" w:rsidRPr="00351F01">
        <w:rPr>
          <w:rFonts w:ascii="Times New Roman" w:hAnsi="Times New Roman" w:cs="Times New Roman"/>
        </w:rPr>
        <w:t xml:space="preserve"> </w:t>
      </w:r>
      <w:r w:rsidRPr="00351F01">
        <w:rPr>
          <w:rFonts w:ascii="Times New Roman" w:hAnsi="Times New Roman" w:cs="Times New Roman"/>
        </w:rPr>
        <w:t>ſashnejo</w:t>
      </w:r>
      <w:r w:rsidR="002D1ED9" w:rsidRPr="00351F01">
        <w:rPr>
          <w:rFonts w:ascii="Times New Roman" w:hAnsi="Times New Roman" w:cs="Times New Roman"/>
        </w:rPr>
        <w:t xml:space="preserve"> </w:t>
      </w:r>
      <w:r w:rsidRPr="00351F01">
        <w:rPr>
          <w:rFonts w:ascii="Times New Roman" w:hAnsi="Times New Roman" w:cs="Times New Roman"/>
        </w:rPr>
        <w:t>ſ</w:t>
      </w:r>
      <w:r w:rsidR="00CE47EA" w:rsidRPr="00351F01">
        <w:rPr>
          <w:rFonts w:ascii="Times New Roman" w:hAnsi="Times New Roman" w:cs="Times New Roman"/>
        </w:rPr>
        <w:t>-ſh</w:t>
      </w:r>
      <w:r w:rsidRPr="00351F01">
        <w:rPr>
          <w:rFonts w:ascii="Times New Roman" w:hAnsi="Times New Roman" w:cs="Times New Roman"/>
        </w:rPr>
        <w:t>alos</w:t>
      </w:r>
      <w:r w:rsidR="00CE47EA" w:rsidRPr="00351F01">
        <w:rPr>
          <w:rFonts w:ascii="Times New Roman" w:hAnsi="Times New Roman" w:cs="Times New Roman"/>
        </w:rPr>
        <w:t>tio</w:t>
      </w:r>
      <w:r w:rsidRPr="00351F01">
        <w:rPr>
          <w:rFonts w:ascii="Times New Roman" w:hAnsi="Times New Roman" w:cs="Times New Roman"/>
        </w:rPr>
        <w:t>j, no ſklenejo</w:t>
      </w:r>
      <w:r w:rsidRPr="00351F01">
        <w:rPr>
          <w:rFonts w:ascii="Times New Roman" w:hAnsi="Times New Roman" w:cs="Times New Roman"/>
        </w:rPr>
        <w:br/>
      </w:r>
      <w:r w:rsidR="009C0956" w:rsidRPr="00351F01">
        <w:rPr>
          <w:rFonts w:ascii="Times New Roman" w:hAnsi="Times New Roman" w:cs="Times New Roman"/>
        </w:rPr>
        <w:t>ſ-veseliom: oni ſo v-t</w:t>
      </w:r>
      <w:r w:rsidR="00CE47EA" w:rsidRPr="00351F01">
        <w:rPr>
          <w:rFonts w:ascii="Times New Roman" w:hAnsi="Times New Roman" w:cs="Times New Roman"/>
        </w:rPr>
        <w:t>ot</w:t>
      </w:r>
      <w:r w:rsidR="009C0956" w:rsidRPr="00351F01">
        <w:rPr>
          <w:rFonts w:ascii="Times New Roman" w:hAnsi="Times New Roman" w:cs="Times New Roman"/>
        </w:rPr>
        <w:t xml:space="preserve">em ſhivlenji, kero je kratko, radi ſhalostni, da bi ſe </w:t>
      </w:r>
      <w:r w:rsidR="008D7C93" w:rsidRPr="00351F01">
        <w:rPr>
          <w:rFonts w:ascii="Times New Roman" w:hAnsi="Times New Roman" w:cs="Times New Roman"/>
        </w:rPr>
        <w:t>b</w:t>
      </w:r>
      <w:r w:rsidR="009C0956" w:rsidRPr="00351F01">
        <w:rPr>
          <w:rFonts w:ascii="Times New Roman" w:hAnsi="Times New Roman" w:cs="Times New Roman"/>
        </w:rPr>
        <w:t>e v-Nebesah na Ve-</w:t>
      </w:r>
      <w:r w:rsidR="009C0956" w:rsidRPr="00351F01">
        <w:rPr>
          <w:rFonts w:ascii="Times New Roman" w:hAnsi="Times New Roman" w:cs="Times New Roman"/>
        </w:rPr>
        <w:br/>
        <w:t xml:space="preserve">koma veseliti mogli. To </w:t>
      </w:r>
      <w:r w:rsidR="00EC2D44" w:rsidRPr="00351F01">
        <w:rPr>
          <w:rFonts w:ascii="Times New Roman" w:hAnsi="Times New Roman" w:cs="Times New Roman"/>
        </w:rPr>
        <w:t xml:space="preserve">Veselie teh posveitnih Otrok je eno noro Veselie. </w:t>
      </w:r>
      <w:r w:rsidR="008D7C93" w:rsidRPr="00351F01">
        <w:rPr>
          <w:rFonts w:ascii="Times New Roman" w:hAnsi="Times New Roman" w:cs="Times New Roman"/>
        </w:rPr>
        <w:t xml:space="preserve">Toti </w:t>
      </w:r>
      <w:r w:rsidR="00EC2D44" w:rsidRPr="00351F01">
        <w:rPr>
          <w:rFonts w:ascii="Times New Roman" w:hAnsi="Times New Roman" w:cs="Times New Roman"/>
        </w:rPr>
        <w:t>ſa</w:t>
      </w:r>
      <w:r w:rsidR="008D7C93" w:rsidRPr="00351F01">
        <w:rPr>
          <w:rFonts w:ascii="Times New Roman" w:hAnsi="Times New Roman" w:cs="Times New Roman"/>
        </w:rPr>
        <w:t>z</w:t>
      </w:r>
      <w:r w:rsidR="00EC2D44" w:rsidRPr="00351F01">
        <w:rPr>
          <w:rFonts w:ascii="Times New Roman" w:hAnsi="Times New Roman" w:cs="Times New Roman"/>
        </w:rPr>
        <w:t>hnejo ſ-</w:t>
      </w:r>
      <w:r w:rsidR="00EC2D44" w:rsidRPr="00351F01">
        <w:rPr>
          <w:rFonts w:ascii="Times New Roman" w:hAnsi="Times New Roman" w:cs="Times New Roman"/>
        </w:rPr>
        <w:br/>
        <w:t>Veseliom, no henjajo ſ</w:t>
      </w:r>
      <w:r w:rsidR="008D7C93" w:rsidRPr="00351F01">
        <w:rPr>
          <w:rFonts w:ascii="Times New Roman" w:hAnsi="Times New Roman" w:cs="Times New Roman"/>
        </w:rPr>
        <w:t>-</w:t>
      </w:r>
      <w:r w:rsidR="00EC2D44" w:rsidRPr="00351F01">
        <w:rPr>
          <w:rFonts w:ascii="Times New Roman" w:hAnsi="Times New Roman" w:cs="Times New Roman"/>
        </w:rPr>
        <w:t>ſhalostioj</w:t>
      </w:r>
      <w:r w:rsidR="008D7C93" w:rsidRPr="00351F01">
        <w:rPr>
          <w:rFonts w:ascii="Times New Roman" w:hAnsi="Times New Roman" w:cs="Times New Roman"/>
        </w:rPr>
        <w:t>:</w:t>
      </w:r>
      <w:r w:rsidR="00EC2D44" w:rsidRPr="00351F01">
        <w:rPr>
          <w:rFonts w:ascii="Times New Roman" w:hAnsi="Times New Roman" w:cs="Times New Roman"/>
        </w:rPr>
        <w:t xml:space="preserve"> t</w:t>
      </w:r>
      <w:r w:rsidR="008D7C93" w:rsidRPr="00351F01">
        <w:rPr>
          <w:rFonts w:ascii="Times New Roman" w:hAnsi="Times New Roman" w:cs="Times New Roman"/>
        </w:rPr>
        <w:t>ot</w:t>
      </w:r>
      <w:r w:rsidR="00EC2D44" w:rsidRPr="00351F01">
        <w:rPr>
          <w:rFonts w:ascii="Times New Roman" w:hAnsi="Times New Roman" w:cs="Times New Roman"/>
        </w:rPr>
        <w:t xml:space="preserve">i hitio ſdaj Lushte </w:t>
      </w:r>
      <w:r w:rsidR="008D7C93" w:rsidRPr="00351F01">
        <w:rPr>
          <w:rFonts w:ascii="Times New Roman" w:hAnsi="Times New Roman" w:cs="Times New Roman"/>
        </w:rPr>
        <w:t>u</w:t>
      </w:r>
      <w:r w:rsidR="00EC2D44" w:rsidRPr="00351F01">
        <w:rPr>
          <w:rFonts w:ascii="Times New Roman" w:hAnsi="Times New Roman" w:cs="Times New Roman"/>
        </w:rPr>
        <w:t>s</w:t>
      </w:r>
      <w:r w:rsidR="008D7C93" w:rsidRPr="00351F01">
        <w:rPr>
          <w:rFonts w:ascii="Times New Roman" w:hAnsi="Times New Roman" w:cs="Times New Roman"/>
        </w:rPr>
        <w:t>h</w:t>
      </w:r>
      <w:r w:rsidR="00EC2D44" w:rsidRPr="00351F01">
        <w:rPr>
          <w:rFonts w:ascii="Times New Roman" w:hAnsi="Times New Roman" w:cs="Times New Roman"/>
        </w:rPr>
        <w:t>ivati, t</w:t>
      </w:r>
      <w:r w:rsidR="008D7C93" w:rsidRPr="00351F01">
        <w:rPr>
          <w:rFonts w:ascii="Times New Roman" w:hAnsi="Times New Roman" w:cs="Times New Roman"/>
        </w:rPr>
        <w:t>ot</w:t>
      </w:r>
      <w:r w:rsidR="00EC2D44" w:rsidRPr="00351F01">
        <w:rPr>
          <w:rFonts w:ascii="Times New Roman" w:hAnsi="Times New Roman" w:cs="Times New Roman"/>
        </w:rPr>
        <w:t>i padnejo</w:t>
      </w:r>
      <w:r w:rsidR="00072EB2" w:rsidRPr="00351F01">
        <w:rPr>
          <w:rFonts w:ascii="Times New Roman" w:hAnsi="Times New Roman" w:cs="Times New Roman"/>
        </w:rPr>
        <w:t xml:space="preserve"> kak ſlepzi na to,</w:t>
      </w:r>
      <w:r w:rsidR="00072EB2" w:rsidRPr="00351F01">
        <w:rPr>
          <w:rFonts w:ascii="Times New Roman" w:hAnsi="Times New Roman" w:cs="Times New Roman"/>
        </w:rPr>
        <w:br/>
        <w:t xml:space="preserve">kaj </w:t>
      </w:r>
      <w:r w:rsidR="008D7C93" w:rsidRPr="00351F01">
        <w:rPr>
          <w:rFonts w:ascii="Times New Roman" w:hAnsi="Times New Roman" w:cs="Times New Roman"/>
        </w:rPr>
        <w:t>b</w:t>
      </w:r>
      <w:r w:rsidR="00072EB2" w:rsidRPr="00351F01">
        <w:rPr>
          <w:rFonts w:ascii="Times New Roman" w:hAnsi="Times New Roman" w:cs="Times New Roman"/>
        </w:rPr>
        <w:t>e na enkratki zait njihove ſhele ſudovali, no ſg</w:t>
      </w:r>
      <w:r w:rsidR="008D7C93" w:rsidRPr="00351F01">
        <w:rPr>
          <w:rFonts w:ascii="Times New Roman" w:hAnsi="Times New Roman" w:cs="Times New Roman"/>
        </w:rPr>
        <w:t>u</w:t>
      </w:r>
      <w:r w:rsidR="00072EB2" w:rsidRPr="00351F01">
        <w:rPr>
          <w:rFonts w:ascii="Times New Roman" w:hAnsi="Times New Roman" w:cs="Times New Roman"/>
        </w:rPr>
        <w:t>bio te</w:t>
      </w:r>
      <w:r w:rsidR="008D7C93" w:rsidRPr="00351F01">
        <w:rPr>
          <w:rFonts w:ascii="Times New Roman" w:hAnsi="Times New Roman" w:cs="Times New Roman"/>
        </w:rPr>
        <w:t>z</w:t>
      </w:r>
      <w:r w:rsidR="00072EB2" w:rsidRPr="00351F01">
        <w:rPr>
          <w:rFonts w:ascii="Times New Roman" w:hAnsi="Times New Roman" w:cs="Times New Roman"/>
        </w:rPr>
        <w:t>has to Nebesko, kaj bi nje na T</w:t>
      </w:r>
      <w:r w:rsidR="008D7C93" w:rsidRPr="00351F01">
        <w:rPr>
          <w:rFonts w:ascii="Times New Roman" w:hAnsi="Times New Roman" w:cs="Times New Roman"/>
        </w:rPr>
        <w:t>r</w:t>
      </w:r>
      <w:r w:rsidR="00072EB2" w:rsidRPr="00351F01">
        <w:rPr>
          <w:rFonts w:ascii="Times New Roman" w:hAnsi="Times New Roman" w:cs="Times New Roman"/>
        </w:rPr>
        <w:t>u-</w:t>
      </w:r>
      <w:r w:rsidR="00072EB2" w:rsidRPr="00351F01">
        <w:rPr>
          <w:rFonts w:ascii="Times New Roman" w:hAnsi="Times New Roman" w:cs="Times New Roman"/>
        </w:rPr>
        <w:br/>
      </w:r>
      <w:r w:rsidR="00F075AF" w:rsidRPr="00351F01">
        <w:rPr>
          <w:rFonts w:ascii="Times New Roman" w:hAnsi="Times New Roman" w:cs="Times New Roman"/>
        </w:rPr>
        <w:t>p</w:t>
      </w:r>
      <w:r w:rsidR="008D7C93" w:rsidRPr="00351F01">
        <w:rPr>
          <w:rFonts w:ascii="Times New Roman" w:hAnsi="Times New Roman" w:cs="Times New Roman"/>
        </w:rPr>
        <w:t>l</w:t>
      </w:r>
      <w:r w:rsidR="00F075AF" w:rsidRPr="00351F01">
        <w:rPr>
          <w:rFonts w:ascii="Times New Roman" w:hAnsi="Times New Roman" w:cs="Times New Roman"/>
        </w:rPr>
        <w:t>i, no na Dushi popunoma ſadovolene naredla.</w:t>
      </w:r>
    </w:p>
    <w:p w:rsidR="00584ED0" w:rsidRPr="00351F01" w:rsidRDefault="00897CA1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Ta ſhalost teh boshjih Otrok je ena ſveta ſhalost, naj ſhe te pride od ſv</w:t>
      </w:r>
      <w:r w:rsidR="008D7C93" w:rsidRPr="00351F01">
        <w:rPr>
          <w:rFonts w:ascii="Times New Roman" w:hAnsi="Times New Roman" w:cs="Times New Roman"/>
        </w:rPr>
        <w:t>u</w:t>
      </w:r>
      <w:r w:rsidRPr="00351F01">
        <w:rPr>
          <w:rFonts w:ascii="Times New Roman" w:hAnsi="Times New Roman" w:cs="Times New Roman"/>
        </w:rPr>
        <w:t xml:space="preserve">na ali od </w:t>
      </w:r>
      <w:r w:rsidR="008D7C93" w:rsidRPr="00351F01">
        <w:rPr>
          <w:rFonts w:ascii="Times New Roman" w:hAnsi="Times New Roman" w:cs="Times New Roman"/>
        </w:rPr>
        <w:t>ſno</w:t>
      </w:r>
      <w:r w:rsidRPr="00351F01">
        <w:rPr>
          <w:rFonts w:ascii="Times New Roman" w:hAnsi="Times New Roman" w:cs="Times New Roman"/>
        </w:rPr>
        <w:t>tra.</w:t>
      </w:r>
      <w:r w:rsidRPr="00351F01">
        <w:rPr>
          <w:rFonts w:ascii="Times New Roman" w:hAnsi="Times New Roman" w:cs="Times New Roman"/>
        </w:rPr>
        <w:br/>
        <w:t xml:space="preserve">Od </w:t>
      </w:r>
      <w:r w:rsidR="008D7C93" w:rsidRPr="00351F01">
        <w:rPr>
          <w:rFonts w:ascii="Times New Roman" w:hAnsi="Times New Roman" w:cs="Times New Roman"/>
        </w:rPr>
        <w:t>ſvun</w:t>
      </w:r>
      <w:r w:rsidRPr="00351F01">
        <w:rPr>
          <w:rFonts w:ascii="Times New Roman" w:hAnsi="Times New Roman" w:cs="Times New Roman"/>
        </w:rPr>
        <w:t>a njim ſhalost pride, kaiti nje ti huidobni osmehavajo, poshpotajo, no preganjajo ſa-</w:t>
      </w:r>
      <w:r w:rsidRPr="00351F01">
        <w:rPr>
          <w:rFonts w:ascii="Times New Roman" w:hAnsi="Times New Roman" w:cs="Times New Roman"/>
        </w:rPr>
        <w:br/>
        <w:t>volo njihovega brumnega no ſvetega ſadershanja; od ſn</w:t>
      </w:r>
      <w:r w:rsidR="008D7C93" w:rsidRPr="00351F01">
        <w:rPr>
          <w:rFonts w:ascii="Times New Roman" w:hAnsi="Times New Roman" w:cs="Times New Roman"/>
        </w:rPr>
        <w:t>o</w:t>
      </w:r>
      <w:r w:rsidRPr="00351F01">
        <w:rPr>
          <w:rFonts w:ascii="Times New Roman" w:hAnsi="Times New Roman" w:cs="Times New Roman"/>
        </w:rPr>
        <w:t>tra, kaiti ſe majo ſkos t</w:t>
      </w:r>
      <w:r w:rsidR="008D7C93" w:rsidRPr="00351F01">
        <w:rPr>
          <w:rFonts w:ascii="Times New Roman" w:hAnsi="Times New Roman" w:cs="Times New Roman"/>
        </w:rPr>
        <w:t>er</w:t>
      </w:r>
      <w:r w:rsidRPr="00351F01">
        <w:rPr>
          <w:rFonts w:ascii="Times New Roman" w:hAnsi="Times New Roman" w:cs="Times New Roman"/>
        </w:rPr>
        <w:t>dno braniti</w:t>
      </w:r>
      <w:r w:rsidRPr="00351F01">
        <w:rPr>
          <w:rFonts w:ascii="Times New Roman" w:hAnsi="Times New Roman" w:cs="Times New Roman"/>
        </w:rPr>
        <w:br/>
      </w:r>
      <w:r w:rsidR="00113441" w:rsidRPr="00351F01">
        <w:rPr>
          <w:rFonts w:ascii="Times New Roman" w:hAnsi="Times New Roman" w:cs="Times New Roman"/>
        </w:rPr>
        <w:t>ſvojim Poshelenjom, da v-</w:t>
      </w:r>
      <w:r w:rsidR="008D7C93" w:rsidRPr="00351F01">
        <w:rPr>
          <w:rFonts w:ascii="Times New Roman" w:hAnsi="Times New Roman" w:cs="Times New Roman"/>
        </w:rPr>
        <w:t>Gre</w:t>
      </w:r>
      <w:r w:rsidR="00113441" w:rsidRPr="00351F01">
        <w:rPr>
          <w:rFonts w:ascii="Times New Roman" w:hAnsi="Times New Roman" w:cs="Times New Roman"/>
        </w:rPr>
        <w:t>h ne padnejo, no ſvojega lubega Boga ne rasshalio. To Veselie teh</w:t>
      </w:r>
      <w:r w:rsidR="00113441" w:rsidRPr="00351F01">
        <w:rPr>
          <w:rFonts w:ascii="Times New Roman" w:hAnsi="Times New Roman" w:cs="Times New Roman"/>
        </w:rPr>
        <w:br/>
        <w:t>posveitnih Otrok je eno g</w:t>
      </w:r>
      <w:r w:rsidR="008D7C93" w:rsidRPr="00351F01">
        <w:rPr>
          <w:rFonts w:ascii="Times New Roman" w:hAnsi="Times New Roman" w:cs="Times New Roman"/>
        </w:rPr>
        <w:t>re</w:t>
      </w:r>
      <w:r w:rsidR="00113441" w:rsidRPr="00351F01">
        <w:rPr>
          <w:rFonts w:ascii="Times New Roman" w:hAnsi="Times New Roman" w:cs="Times New Roman"/>
        </w:rPr>
        <w:t xml:space="preserve">shno Veselie. </w:t>
      </w:r>
      <w:r w:rsidR="00A17F6D" w:rsidRPr="00351F01">
        <w:rPr>
          <w:rFonts w:ascii="Times New Roman" w:hAnsi="Times New Roman" w:cs="Times New Roman"/>
        </w:rPr>
        <w:t xml:space="preserve">Toti </w:t>
      </w:r>
      <w:r w:rsidR="00113441" w:rsidRPr="00351F01">
        <w:rPr>
          <w:rFonts w:ascii="Times New Roman" w:hAnsi="Times New Roman" w:cs="Times New Roman"/>
        </w:rPr>
        <w:t xml:space="preserve">ſe veselio, kaiti njim vse po Voli gre, </w:t>
      </w:r>
      <w:r w:rsidR="00584ED0" w:rsidRPr="00351F01">
        <w:rPr>
          <w:rFonts w:ascii="Times New Roman" w:hAnsi="Times New Roman" w:cs="Times New Roman"/>
        </w:rPr>
        <w:t>kaj koli</w:t>
      </w:r>
      <w:r w:rsidR="00584ED0" w:rsidRPr="00351F01">
        <w:rPr>
          <w:rFonts w:ascii="Times New Roman" w:hAnsi="Times New Roman" w:cs="Times New Roman"/>
        </w:rPr>
        <w:br/>
        <w:t>njihovim Po</w:t>
      </w:r>
      <w:r w:rsidR="00A17F6D" w:rsidRPr="00351F01">
        <w:rPr>
          <w:rFonts w:ascii="Times New Roman" w:hAnsi="Times New Roman" w:cs="Times New Roman"/>
        </w:rPr>
        <w:t>zhu</w:t>
      </w:r>
      <w:r w:rsidR="00584ED0" w:rsidRPr="00351F01">
        <w:rPr>
          <w:rFonts w:ascii="Times New Roman" w:hAnsi="Times New Roman" w:cs="Times New Roman"/>
        </w:rPr>
        <w:t>tkom dobro dene, no ne ah</w:t>
      </w:r>
      <w:r w:rsidR="00A17F6D" w:rsidRPr="00351F01">
        <w:rPr>
          <w:rFonts w:ascii="Times New Roman" w:hAnsi="Times New Roman" w:cs="Times New Roman"/>
        </w:rPr>
        <w:t>z</w:t>
      </w:r>
      <w:r w:rsidR="00584ED0" w:rsidRPr="00351F01">
        <w:rPr>
          <w:rFonts w:ascii="Times New Roman" w:hAnsi="Times New Roman" w:cs="Times New Roman"/>
        </w:rPr>
        <w:t xml:space="preserve">hejo na to, jeli ſtem Blishnega no Boga </w:t>
      </w:r>
      <w:r w:rsidR="00584ED0" w:rsidRPr="00351F01">
        <w:rPr>
          <w:rFonts w:ascii="Times New Roman" w:hAnsi="Times New Roman" w:cs="Times New Roman"/>
        </w:rPr>
        <w:lastRenderedPageBreak/>
        <w:t>rasshalio</w:t>
      </w:r>
      <w:r w:rsidR="00584ED0" w:rsidRPr="00351F01">
        <w:rPr>
          <w:rFonts w:ascii="Times New Roman" w:hAnsi="Times New Roman" w:cs="Times New Roman"/>
        </w:rPr>
        <w:br/>
        <w:t>ali ne, j</w:t>
      </w:r>
      <w:r w:rsidR="00A17F6D" w:rsidRPr="00351F01">
        <w:rPr>
          <w:rFonts w:ascii="Times New Roman" w:hAnsi="Times New Roman" w:cs="Times New Roman"/>
        </w:rPr>
        <w:t>eli</w:t>
      </w:r>
      <w:r w:rsidR="00584ED0" w:rsidRPr="00351F01">
        <w:rPr>
          <w:rFonts w:ascii="Times New Roman" w:hAnsi="Times New Roman" w:cs="Times New Roman"/>
        </w:rPr>
        <w:t xml:space="preserve"> je to kaj ſtorio podshteno no nuzno ali ne.</w:t>
      </w:r>
    </w:p>
    <w:p w:rsidR="005F3C46" w:rsidRPr="00351F01" w:rsidRDefault="00055840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Ta ſhalost teh boshjih Otrok ma ſvoje Troshte. Oni nje naidejo v-teh dobrih Misl</w:t>
      </w:r>
      <w:r w:rsidR="00A17F6D" w:rsidRPr="00351F01">
        <w:rPr>
          <w:rFonts w:ascii="Times New Roman" w:hAnsi="Times New Roman" w:cs="Times New Roman"/>
        </w:rPr>
        <w:t>a</w:t>
      </w:r>
      <w:r w:rsidRPr="00351F01">
        <w:rPr>
          <w:rFonts w:ascii="Times New Roman" w:hAnsi="Times New Roman" w:cs="Times New Roman"/>
        </w:rPr>
        <w:t>h</w:t>
      </w:r>
      <w:r w:rsidRPr="00351F01">
        <w:rPr>
          <w:rFonts w:ascii="Times New Roman" w:hAnsi="Times New Roman" w:cs="Times New Roman"/>
        </w:rPr>
        <w:br/>
        <w:t>kere njim Duh ſveti noter dava, v-ti Prizhi</w:t>
      </w:r>
      <w:r w:rsidR="00DC16B1" w:rsidRPr="00351F01">
        <w:rPr>
          <w:rFonts w:ascii="Times New Roman" w:hAnsi="Times New Roman" w:cs="Times New Roman"/>
        </w:rPr>
        <w:t xml:space="preserve"> ſvoje Veisti, kera njih pred Bogom v-nebeni</w:t>
      </w:r>
      <w:r w:rsidR="00DC16B1" w:rsidRPr="00351F01">
        <w:rPr>
          <w:rFonts w:ascii="Times New Roman" w:hAnsi="Times New Roman" w:cs="Times New Roman"/>
        </w:rPr>
        <w:br/>
      </w:r>
      <w:r w:rsidR="00A17F6D" w:rsidRPr="00351F01">
        <w:rPr>
          <w:rFonts w:ascii="Times New Roman" w:hAnsi="Times New Roman" w:cs="Times New Roman"/>
        </w:rPr>
        <w:t>M</w:t>
      </w:r>
      <w:r w:rsidR="00DC16B1" w:rsidRPr="00351F01">
        <w:rPr>
          <w:rFonts w:ascii="Times New Roman" w:hAnsi="Times New Roman" w:cs="Times New Roman"/>
        </w:rPr>
        <w:t>eshi ne podu</w:t>
      </w:r>
      <w:r w:rsidR="00A17F6D" w:rsidRPr="00351F01">
        <w:rPr>
          <w:rFonts w:ascii="Times New Roman" w:hAnsi="Times New Roman" w:cs="Times New Roman"/>
        </w:rPr>
        <w:t>z</w:t>
      </w:r>
      <w:r w:rsidR="00DC16B1" w:rsidRPr="00351F01">
        <w:rPr>
          <w:rFonts w:ascii="Times New Roman" w:hAnsi="Times New Roman" w:cs="Times New Roman"/>
        </w:rPr>
        <w:t>hi, v-tem gvishnem ſavuipanj</w:t>
      </w:r>
      <w:r w:rsidR="00A17F6D" w:rsidRPr="00351F01">
        <w:rPr>
          <w:rFonts w:ascii="Times New Roman" w:hAnsi="Times New Roman" w:cs="Times New Roman"/>
        </w:rPr>
        <w:t>i</w:t>
      </w:r>
      <w:r w:rsidR="00DC16B1" w:rsidRPr="00351F01">
        <w:rPr>
          <w:rFonts w:ascii="Times New Roman" w:hAnsi="Times New Roman" w:cs="Times New Roman"/>
        </w:rPr>
        <w:t>, da bodo po ſvoji pozaitni ſmerti nevme</w:t>
      </w:r>
      <w:r w:rsidR="00A17F6D" w:rsidRPr="00351F01">
        <w:rPr>
          <w:rFonts w:ascii="Times New Roman" w:hAnsi="Times New Roman" w:cs="Times New Roman"/>
        </w:rPr>
        <w:t>r</w:t>
      </w:r>
      <w:r w:rsidR="00DC16B1" w:rsidRPr="00351F01">
        <w:rPr>
          <w:rFonts w:ascii="Times New Roman" w:hAnsi="Times New Roman" w:cs="Times New Roman"/>
        </w:rPr>
        <w:t>-</w:t>
      </w:r>
      <w:r w:rsidR="00DC16B1" w:rsidRPr="00351F01">
        <w:rPr>
          <w:rFonts w:ascii="Times New Roman" w:hAnsi="Times New Roman" w:cs="Times New Roman"/>
        </w:rPr>
        <w:br/>
        <w:t>jo</w:t>
      </w:r>
      <w:r w:rsidR="00A17F6D" w:rsidRPr="00351F01">
        <w:rPr>
          <w:rFonts w:ascii="Times New Roman" w:hAnsi="Times New Roman" w:cs="Times New Roman"/>
        </w:rPr>
        <w:t>z</w:t>
      </w:r>
      <w:r w:rsidR="00DC16B1" w:rsidRPr="00351F01">
        <w:rPr>
          <w:rFonts w:ascii="Times New Roman" w:hAnsi="Times New Roman" w:cs="Times New Roman"/>
        </w:rPr>
        <w:t>hi gor</w:t>
      </w:r>
      <w:r w:rsidR="00A17F6D" w:rsidRPr="00351F01">
        <w:rPr>
          <w:rFonts w:ascii="Times New Roman" w:hAnsi="Times New Roman" w:cs="Times New Roman"/>
        </w:rPr>
        <w:t>vſ</w:t>
      </w:r>
      <w:r w:rsidR="00DC16B1" w:rsidRPr="00351F01">
        <w:rPr>
          <w:rFonts w:ascii="Times New Roman" w:hAnsi="Times New Roman" w:cs="Times New Roman"/>
        </w:rPr>
        <w:t>tanoli, no v-tem vezhnem ſveli</w:t>
      </w:r>
      <w:r w:rsidR="00A17F6D" w:rsidRPr="00351F01">
        <w:rPr>
          <w:rFonts w:ascii="Times New Roman" w:hAnsi="Times New Roman" w:cs="Times New Roman"/>
        </w:rPr>
        <w:t>z</w:t>
      </w:r>
      <w:r w:rsidR="00DC16B1" w:rsidRPr="00351F01">
        <w:rPr>
          <w:rFonts w:ascii="Times New Roman" w:hAnsi="Times New Roman" w:cs="Times New Roman"/>
        </w:rPr>
        <w:t>henji bres Pos</w:t>
      </w:r>
      <w:r w:rsidR="00A17F6D" w:rsidRPr="00351F01">
        <w:rPr>
          <w:rFonts w:ascii="Times New Roman" w:hAnsi="Times New Roman" w:cs="Times New Roman"/>
        </w:rPr>
        <w:t>t</w:t>
      </w:r>
      <w:r w:rsidR="00DC16B1" w:rsidRPr="00351F01">
        <w:rPr>
          <w:rFonts w:ascii="Times New Roman" w:hAnsi="Times New Roman" w:cs="Times New Roman"/>
        </w:rPr>
        <w:t>a no ſhalosti pri ſvojem O</w:t>
      </w:r>
      <w:r w:rsidR="00A17F6D" w:rsidRPr="00351F01">
        <w:rPr>
          <w:rFonts w:ascii="Times New Roman" w:hAnsi="Times New Roman" w:cs="Times New Roman"/>
        </w:rPr>
        <w:t>z</w:t>
      </w:r>
      <w:r w:rsidR="00DC16B1" w:rsidRPr="00351F01">
        <w:rPr>
          <w:rFonts w:ascii="Times New Roman" w:hAnsi="Times New Roman" w:cs="Times New Roman"/>
        </w:rPr>
        <w:t>he</w:t>
      </w:r>
      <w:r w:rsidR="00DC16B1" w:rsidRPr="00351F01">
        <w:rPr>
          <w:rFonts w:ascii="Times New Roman" w:hAnsi="Times New Roman" w:cs="Times New Roman"/>
        </w:rPr>
        <w:br/>
        <w:t xml:space="preserve">ti ſhiveli. To Veselie teh posvetnih Otrok ma ſvoje Britkosti. Oni naidejo </w:t>
      </w:r>
      <w:r w:rsidR="00A17F6D" w:rsidRPr="00351F01">
        <w:rPr>
          <w:rStyle w:val="teiunclear"/>
          <w:rFonts w:ascii="Times New Roman" w:hAnsi="Times New Roman"/>
        </w:rPr>
        <w:t>Br</w:t>
      </w:r>
      <w:r w:rsidR="00DC16B1" w:rsidRPr="00351F01">
        <w:rPr>
          <w:rStyle w:val="teiunclear"/>
          <w:rFonts w:ascii="Times New Roman" w:hAnsi="Times New Roman"/>
        </w:rPr>
        <w:t>it</w:t>
      </w:r>
      <w:r w:rsidR="00DC16B1" w:rsidRPr="00351F01">
        <w:rPr>
          <w:rFonts w:ascii="Times New Roman" w:hAnsi="Times New Roman" w:cs="Times New Roman"/>
        </w:rPr>
        <w:t>-</w:t>
      </w:r>
      <w:r w:rsidR="00DC16B1" w:rsidRPr="00351F01">
        <w:rPr>
          <w:rFonts w:ascii="Times New Roman" w:hAnsi="Times New Roman" w:cs="Times New Roman"/>
        </w:rPr>
        <w:br/>
        <w:t>kosti na ſveiti od Ludi, keri nje</w:t>
      </w:r>
      <w:r w:rsidR="000B14F6" w:rsidRPr="00351F01">
        <w:rPr>
          <w:rFonts w:ascii="Times New Roman" w:hAnsi="Times New Roman" w:cs="Times New Roman"/>
        </w:rPr>
        <w:t xml:space="preserve"> ogovarjajo no tadlajo, od B</w:t>
      </w:r>
      <w:r w:rsidR="00A17F6D" w:rsidRPr="00351F01">
        <w:rPr>
          <w:rFonts w:ascii="Times New Roman" w:hAnsi="Times New Roman" w:cs="Times New Roman"/>
        </w:rPr>
        <w:t>e</w:t>
      </w:r>
      <w:r w:rsidR="000B14F6" w:rsidRPr="00351F01">
        <w:rPr>
          <w:rFonts w:ascii="Times New Roman" w:hAnsi="Times New Roman" w:cs="Times New Roman"/>
        </w:rPr>
        <w:t xml:space="preserve">tegov, kere ſi </w:t>
      </w:r>
      <w:r w:rsidR="000B14F6" w:rsidRPr="00351F01">
        <w:rPr>
          <w:rStyle w:val="teiunclear"/>
          <w:rFonts w:ascii="Times New Roman" w:hAnsi="Times New Roman"/>
        </w:rPr>
        <w:t>ſ</w:t>
      </w:r>
      <w:r w:rsidR="000B14F6" w:rsidRPr="00351F01">
        <w:rPr>
          <w:rStyle w:val="teigap"/>
          <w:rFonts w:ascii="Times New Roman" w:hAnsi="Times New Roman"/>
        </w:rPr>
        <w:t>-</w:t>
      </w:r>
      <w:r w:rsidR="00A17F6D" w:rsidRPr="00351F01">
        <w:rPr>
          <w:rStyle w:val="teigap"/>
          <w:rFonts w:ascii="Times New Roman" w:hAnsi="Times New Roman"/>
        </w:rPr>
        <w:t>???</w:t>
      </w:r>
      <w:r w:rsidR="00A17F6D" w:rsidRPr="00351F01">
        <w:rPr>
          <w:rStyle w:val="teiunclear"/>
          <w:rFonts w:ascii="Times New Roman" w:hAnsi="Times New Roman"/>
        </w:rPr>
        <w:t>mas</w:t>
      </w:r>
      <w:r w:rsidR="000B14F6" w:rsidRPr="00351F01">
        <w:rPr>
          <w:rFonts w:ascii="Times New Roman" w:hAnsi="Times New Roman" w:cs="Times New Roman"/>
        </w:rPr>
        <w:br/>
        <w:t>njim ſhivlenjom pripravio, od vse Tele Nesre</w:t>
      </w:r>
      <w:r w:rsidR="00A17F6D" w:rsidRPr="00351F01">
        <w:rPr>
          <w:rFonts w:ascii="Times New Roman" w:hAnsi="Times New Roman" w:cs="Times New Roman"/>
        </w:rPr>
        <w:t>z</w:t>
      </w:r>
      <w:r w:rsidR="000B14F6" w:rsidRPr="00351F01">
        <w:rPr>
          <w:rFonts w:ascii="Times New Roman" w:hAnsi="Times New Roman" w:cs="Times New Roman"/>
        </w:rPr>
        <w:t>h no Nedlog, ſkerimi Bog dos</w:t>
      </w:r>
      <w:r w:rsidR="00A17F6D" w:rsidRPr="00351F01">
        <w:rPr>
          <w:rFonts w:ascii="Times New Roman" w:hAnsi="Times New Roman" w:cs="Times New Roman"/>
        </w:rPr>
        <w:t>t</w:t>
      </w:r>
      <w:r w:rsidR="000B14F6" w:rsidRPr="00351F01">
        <w:rPr>
          <w:rFonts w:ascii="Times New Roman" w:hAnsi="Times New Roman" w:cs="Times New Roman"/>
        </w:rPr>
        <w:t>ak</w:t>
      </w:r>
      <w:r w:rsidR="00A17F6D" w:rsidRPr="00351F01">
        <w:rPr>
          <w:rFonts w:ascii="Times New Roman" w:hAnsi="Times New Roman" w:cs="Times New Roman"/>
        </w:rPr>
        <w:t>rat</w:t>
      </w:r>
      <w:r w:rsidR="000B14F6" w:rsidRPr="00351F01">
        <w:rPr>
          <w:rFonts w:ascii="Times New Roman" w:hAnsi="Times New Roman" w:cs="Times New Roman"/>
        </w:rPr>
        <w:t xml:space="preserve"> njihove</w:t>
      </w:r>
      <w:r w:rsidR="000B14F6" w:rsidRPr="00351F01">
        <w:rPr>
          <w:rFonts w:ascii="Times New Roman" w:hAnsi="Times New Roman" w:cs="Times New Roman"/>
        </w:rPr>
        <w:br/>
        <w:t>Huidobnosti ſhe na totem ſveiti kashtihati ſa</w:t>
      </w:r>
      <w:r w:rsidR="00A17F6D" w:rsidRPr="00351F01">
        <w:rPr>
          <w:rFonts w:ascii="Times New Roman" w:hAnsi="Times New Roman" w:cs="Times New Roman"/>
        </w:rPr>
        <w:t>z</w:t>
      </w:r>
      <w:r w:rsidR="000B14F6" w:rsidRPr="00351F01">
        <w:rPr>
          <w:rFonts w:ascii="Times New Roman" w:hAnsi="Times New Roman" w:cs="Times New Roman"/>
        </w:rPr>
        <w:t>hne. Oni naidejo Britkosti v-ſvoji Veisti,</w:t>
      </w:r>
      <w:r w:rsidR="000B14F6" w:rsidRPr="00351F01">
        <w:rPr>
          <w:rFonts w:ascii="Times New Roman" w:hAnsi="Times New Roman" w:cs="Times New Roman"/>
        </w:rPr>
        <w:br/>
      </w:r>
      <w:r w:rsidR="005F3C46" w:rsidRPr="00351F01">
        <w:rPr>
          <w:rFonts w:ascii="Times New Roman" w:hAnsi="Times New Roman" w:cs="Times New Roman"/>
        </w:rPr>
        <w:t>kera nje n</w:t>
      </w:r>
      <w:r w:rsidR="00A17F6D" w:rsidRPr="00351F01">
        <w:rPr>
          <w:rFonts w:ascii="Times New Roman" w:hAnsi="Times New Roman" w:cs="Times New Roman"/>
        </w:rPr>
        <w:t>oz</w:t>
      </w:r>
      <w:r w:rsidR="005F3C46" w:rsidRPr="00351F01">
        <w:rPr>
          <w:rFonts w:ascii="Times New Roman" w:hAnsi="Times New Roman" w:cs="Times New Roman"/>
        </w:rPr>
        <w:t>h no Den grise, kera nje ſk</w:t>
      </w:r>
      <w:r w:rsidR="00A17F6D" w:rsidRPr="00351F01">
        <w:rPr>
          <w:rFonts w:ascii="Times New Roman" w:hAnsi="Times New Roman" w:cs="Times New Roman"/>
        </w:rPr>
        <w:t>o</w:t>
      </w:r>
      <w:r w:rsidR="005F3C46" w:rsidRPr="00351F01">
        <w:rPr>
          <w:rFonts w:ascii="Times New Roman" w:hAnsi="Times New Roman" w:cs="Times New Roman"/>
        </w:rPr>
        <w:t>s krivi, no toshi, kera je ſ-nagloj ſmertioj no</w:t>
      </w:r>
      <w:r w:rsidR="005F3C46" w:rsidRPr="00351F01">
        <w:rPr>
          <w:rFonts w:ascii="Times New Roman" w:hAnsi="Times New Roman" w:cs="Times New Roman"/>
        </w:rPr>
        <w:br/>
        <w:t>ſgvishnim Pogublenjom vstrashi.</w:t>
      </w:r>
    </w:p>
    <w:p w:rsidR="00233FD8" w:rsidRPr="00351F01" w:rsidRDefault="00233FD8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t>Ta ſhalost teh boshjih Otrok ſe bo v-ti ſmerti no na Den te ſ</w:t>
      </w:r>
      <w:r w:rsidR="00DB1472" w:rsidRPr="00351F01">
        <w:rPr>
          <w:rFonts w:ascii="Times New Roman" w:hAnsi="Times New Roman" w:cs="Times New Roman"/>
        </w:rPr>
        <w:t>odbe v-eno ve</w:t>
      </w:r>
      <w:r w:rsidR="00111D09" w:rsidRPr="00351F01">
        <w:rPr>
          <w:rFonts w:ascii="Times New Roman" w:hAnsi="Times New Roman" w:cs="Times New Roman"/>
        </w:rPr>
        <w:t>z</w:t>
      </w:r>
      <w:r w:rsidR="00DB1472" w:rsidRPr="00351F01">
        <w:rPr>
          <w:rFonts w:ascii="Times New Roman" w:hAnsi="Times New Roman" w:cs="Times New Roman"/>
        </w:rPr>
        <w:t>h</w:t>
      </w:r>
      <w:r w:rsidRPr="00351F01">
        <w:rPr>
          <w:rFonts w:ascii="Times New Roman" w:hAnsi="Times New Roman" w:cs="Times New Roman"/>
        </w:rPr>
        <w:t>no Veselie</w:t>
      </w:r>
    </w:p>
    <w:p w:rsidR="00233FD8" w:rsidRPr="00351F01" w:rsidRDefault="00233FD8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br w:type="page"/>
      </w:r>
    </w:p>
    <w:p w:rsidR="00366410" w:rsidRPr="00351F01" w:rsidRDefault="005261A5" w:rsidP="00D04464">
      <w:pPr>
        <w:rPr>
          <w:rFonts w:ascii="Times New Roman" w:hAnsi="Times New Roman" w:cs="Times New Roman"/>
        </w:rPr>
      </w:pPr>
      <w:r w:rsidRPr="00351F01">
        <w:rPr>
          <w:rFonts w:ascii="Times New Roman" w:hAnsi="Times New Roman" w:cs="Times New Roman"/>
        </w:rPr>
        <w:lastRenderedPageBreak/>
        <w:t xml:space="preserve">to Veselie teh posvetnih Otrok </w:t>
      </w:r>
      <w:r w:rsidR="00DB1472" w:rsidRPr="00351F01">
        <w:rPr>
          <w:rFonts w:ascii="Times New Roman" w:hAnsi="Times New Roman" w:cs="Times New Roman"/>
        </w:rPr>
        <w:t>pa v-eno ve</w:t>
      </w:r>
      <w:r w:rsidR="00A2744C" w:rsidRPr="00351F01">
        <w:rPr>
          <w:rFonts w:ascii="Times New Roman" w:hAnsi="Times New Roman" w:cs="Times New Roman"/>
        </w:rPr>
        <w:t>z</w:t>
      </w:r>
      <w:r w:rsidR="00DB1472" w:rsidRPr="00351F01">
        <w:rPr>
          <w:rFonts w:ascii="Times New Roman" w:hAnsi="Times New Roman" w:cs="Times New Roman"/>
        </w:rPr>
        <w:t>hno</w:t>
      </w:r>
      <w:r w:rsidR="00B52E27" w:rsidRPr="00351F01">
        <w:rPr>
          <w:rFonts w:ascii="Times New Roman" w:hAnsi="Times New Roman" w:cs="Times New Roman"/>
        </w:rPr>
        <w:t xml:space="preserve"> ſhalost ſpremenilo. ſdaj veite, Lubesnivi! eno</w:t>
      </w:r>
      <w:r w:rsidR="00B52E27" w:rsidRPr="00351F01">
        <w:rPr>
          <w:rFonts w:ascii="Times New Roman" w:hAnsi="Times New Roman" w:cs="Times New Roman"/>
        </w:rPr>
        <w:br/>
        <w:t xml:space="preserve">no drugo: isvolte ſi, kaj koli </w:t>
      </w:r>
      <w:r w:rsidR="00A2744C" w:rsidRPr="00351F01">
        <w:rPr>
          <w:rFonts w:ascii="Times New Roman" w:hAnsi="Times New Roman" w:cs="Times New Roman"/>
        </w:rPr>
        <w:t>z</w:t>
      </w:r>
      <w:r w:rsidR="00B52E27" w:rsidRPr="00351F01">
        <w:rPr>
          <w:rFonts w:ascii="Times New Roman" w:hAnsi="Times New Roman" w:cs="Times New Roman"/>
        </w:rPr>
        <w:t>hete, ſhalost ali Veselie. Telko vam ſhe povem: zhi ſe</w:t>
      </w:r>
      <w:r w:rsidR="00B52E27" w:rsidRPr="00351F01">
        <w:rPr>
          <w:rFonts w:ascii="Times New Roman" w:hAnsi="Times New Roman" w:cs="Times New Roman"/>
        </w:rPr>
        <w:br/>
        <w:t xml:space="preserve">vi </w:t>
      </w:r>
      <w:r w:rsidR="00A2744C" w:rsidRPr="00351F01">
        <w:rPr>
          <w:rFonts w:ascii="Times New Roman" w:hAnsi="Times New Roman" w:cs="Times New Roman"/>
        </w:rPr>
        <w:t>z</w:t>
      </w:r>
      <w:r w:rsidR="00B52E27" w:rsidRPr="00351F01">
        <w:rPr>
          <w:rFonts w:ascii="Times New Roman" w:hAnsi="Times New Roman" w:cs="Times New Roman"/>
        </w:rPr>
        <w:t xml:space="preserve">hete ſ-posvetnimi Otrozi to </w:t>
      </w:r>
      <w:r w:rsidR="00B52E27" w:rsidRPr="00351F01">
        <w:rPr>
          <w:rStyle w:val="teidel"/>
          <w:rFonts w:ascii="Times New Roman" w:hAnsi="Times New Roman"/>
        </w:rPr>
        <w:t>veseliti</w:t>
      </w:r>
      <w:r w:rsidR="00B52E27" w:rsidRPr="00351F01">
        <w:rPr>
          <w:rFonts w:ascii="Times New Roman" w:hAnsi="Times New Roman" w:cs="Times New Roman"/>
        </w:rPr>
        <w:t xml:space="preserve"> tak ſe nemrete ſ</w:t>
      </w:r>
      <w:r w:rsidR="00A2744C" w:rsidRPr="00351F01">
        <w:rPr>
          <w:rFonts w:ascii="Times New Roman" w:hAnsi="Times New Roman" w:cs="Times New Roman"/>
        </w:rPr>
        <w:t>-</w:t>
      </w:r>
      <w:r w:rsidR="00B52E27" w:rsidRPr="00351F01">
        <w:rPr>
          <w:rFonts w:ascii="Times New Roman" w:hAnsi="Times New Roman" w:cs="Times New Roman"/>
        </w:rPr>
        <w:t>boshjimi Otrozi tam veseliti; bo</w:t>
      </w:r>
      <w:r w:rsidR="00B52E27" w:rsidRPr="00351F01">
        <w:rPr>
          <w:rFonts w:ascii="Times New Roman" w:hAnsi="Times New Roman" w:cs="Times New Roman"/>
        </w:rPr>
        <w:br/>
      </w:r>
      <w:r w:rsidR="00366410" w:rsidRPr="00351F01">
        <w:rPr>
          <w:rFonts w:ascii="Times New Roman" w:hAnsi="Times New Roman" w:cs="Times New Roman"/>
        </w:rPr>
        <w:t>te ſe pa vi ſ-boshjimi Otrozi to ſhalostili, tak ſe ne bote tam ſ-temi posveitnimi.</w:t>
      </w:r>
      <w:r w:rsidR="00366410" w:rsidRPr="00351F01">
        <w:rPr>
          <w:rFonts w:ascii="Times New Roman" w:hAnsi="Times New Roman" w:cs="Times New Roman"/>
        </w:rPr>
        <w:br/>
        <w:t>Amen.</w:t>
      </w:r>
    </w:p>
    <w:p w:rsidR="001A2830" w:rsidRPr="00351F01" w:rsidRDefault="00366410" w:rsidP="00D04464">
      <w:pPr>
        <w:rPr>
          <w:rStyle w:val="teiadd"/>
          <w:rFonts w:ascii="Times New Roman" w:hAnsi="Times New Roman"/>
        </w:rPr>
      </w:pPr>
      <w:r w:rsidRPr="00351F01">
        <w:rPr>
          <w:rStyle w:val="teiadd"/>
          <w:rFonts w:ascii="Times New Roman" w:hAnsi="Times New Roman"/>
        </w:rPr>
        <w:t>#</w:t>
      </w:r>
      <w:r w:rsidRPr="00351F01">
        <w:rPr>
          <w:rStyle w:val="teiadd"/>
          <w:rFonts w:ascii="Times New Roman" w:hAnsi="Times New Roman"/>
        </w:rPr>
        <w:br/>
      </w:r>
      <w:r w:rsidR="001A2830" w:rsidRPr="00351F01">
        <w:rPr>
          <w:rStyle w:val="teiadd"/>
          <w:rFonts w:ascii="Times New Roman" w:hAnsi="Times New Roman"/>
        </w:rPr>
        <w:t>ſmerti ſaslushili, ſdaj ſa Petlare, keri ſamo od boshje Dobrote</w:t>
      </w:r>
      <w:r w:rsidR="00B52E27" w:rsidRPr="00351F01">
        <w:rPr>
          <w:rStyle w:val="teiadd"/>
          <w:rFonts w:ascii="Times New Roman" w:hAnsi="Times New Roman"/>
        </w:rPr>
        <w:t xml:space="preserve"> </w:t>
      </w:r>
      <w:r w:rsidR="001A2830" w:rsidRPr="00351F01">
        <w:rPr>
          <w:rStyle w:val="teiadd"/>
          <w:rFonts w:ascii="Times New Roman" w:hAnsi="Times New Roman"/>
        </w:rPr>
        <w:t>ſhivimo, ſdaj ſa Popotnike, keri</w:t>
      </w:r>
      <w:r w:rsidR="001A2830" w:rsidRPr="00351F01">
        <w:rPr>
          <w:rStyle w:val="teiadd"/>
          <w:rFonts w:ascii="Times New Roman" w:hAnsi="Times New Roman"/>
        </w:rPr>
        <w:br/>
        <w:t>k-nashemi nebeskemi Domi priti ſhelimo.</w:t>
      </w:r>
    </w:p>
    <w:p w:rsidR="00073222" w:rsidRPr="00351F01" w:rsidRDefault="001A2830" w:rsidP="00D04464">
      <w:pPr>
        <w:rPr>
          <w:rStyle w:val="teiadd"/>
          <w:rFonts w:ascii="Times New Roman" w:hAnsi="Times New Roman"/>
        </w:rPr>
      </w:pPr>
      <w:r w:rsidRPr="00351F01">
        <w:rPr>
          <w:rStyle w:val="teiadd"/>
          <w:rFonts w:ascii="Times New Roman" w:hAnsi="Times New Roman"/>
        </w:rPr>
        <w:t>O Moji Lubesnivi, zhi bomo mi tote tri Dni te tri zi</w:t>
      </w:r>
      <w:r w:rsidR="00A2744C" w:rsidRPr="00351F01">
        <w:rPr>
          <w:rStyle w:val="teiadd"/>
          <w:rFonts w:ascii="Times New Roman" w:hAnsi="Times New Roman"/>
        </w:rPr>
        <w:t>l</w:t>
      </w:r>
      <w:r w:rsidRPr="00351F01">
        <w:rPr>
          <w:rStyle w:val="teiadd"/>
          <w:rFonts w:ascii="Times New Roman" w:hAnsi="Times New Roman"/>
        </w:rPr>
        <w:t>e, ſavolo kerih nas ta katolishka</w:t>
      </w:r>
      <w:r w:rsidRPr="00351F01">
        <w:rPr>
          <w:rStyle w:val="teiadd"/>
          <w:rFonts w:ascii="Times New Roman" w:hAnsi="Times New Roman"/>
        </w:rPr>
        <w:br/>
        <w:t>zirkva</w:t>
      </w:r>
      <w:r w:rsidR="00DB5EED" w:rsidRPr="00351F01">
        <w:rPr>
          <w:rStyle w:val="teiadd"/>
          <w:rFonts w:ascii="Times New Roman" w:hAnsi="Times New Roman"/>
        </w:rPr>
        <w:t xml:space="preserve"> na Prozesie vabi, pred O</w:t>
      </w:r>
      <w:r w:rsidR="00A2744C" w:rsidRPr="00351F01">
        <w:rPr>
          <w:rStyle w:val="teiadd"/>
          <w:rFonts w:ascii="Times New Roman" w:hAnsi="Times New Roman"/>
        </w:rPr>
        <w:t>zh</w:t>
      </w:r>
      <w:r w:rsidR="00DB5EED" w:rsidRPr="00351F01">
        <w:rPr>
          <w:rStyle w:val="teiadd"/>
          <w:rFonts w:ascii="Times New Roman" w:hAnsi="Times New Roman"/>
        </w:rPr>
        <w:t>mi meli, tak ne bo nashi, mi ſi bomo gvishno ſ-nashimi Mo-</w:t>
      </w:r>
      <w:r w:rsidR="00DB5EED" w:rsidRPr="00351F01">
        <w:rPr>
          <w:rStyle w:val="teiadd"/>
          <w:rFonts w:ascii="Times New Roman" w:hAnsi="Times New Roman"/>
        </w:rPr>
        <w:br/>
        <w:t>litvami vr</w:t>
      </w:r>
      <w:r w:rsidR="00A2744C" w:rsidRPr="00351F01">
        <w:rPr>
          <w:rStyle w:val="teiadd"/>
          <w:rFonts w:ascii="Times New Roman" w:hAnsi="Times New Roman"/>
        </w:rPr>
        <w:t>e</w:t>
      </w:r>
      <w:r w:rsidR="00DB5EED" w:rsidRPr="00351F01">
        <w:rPr>
          <w:rStyle w:val="teiadd"/>
          <w:rFonts w:ascii="Times New Roman" w:hAnsi="Times New Roman"/>
        </w:rPr>
        <w:t>dni to ſadobi</w:t>
      </w:r>
      <w:r w:rsidR="00A2744C" w:rsidRPr="00351F01">
        <w:rPr>
          <w:rStyle w:val="teiadd"/>
          <w:rFonts w:ascii="Times New Roman" w:hAnsi="Times New Roman"/>
        </w:rPr>
        <w:t>l</w:t>
      </w:r>
      <w:r w:rsidR="00DB5EED" w:rsidRPr="00351F01">
        <w:rPr>
          <w:rStyle w:val="teiadd"/>
          <w:rFonts w:ascii="Times New Roman" w:hAnsi="Times New Roman"/>
        </w:rPr>
        <w:t xml:space="preserve">i, kaj prosimo. Amen. </w:t>
      </w:r>
    </w:p>
    <w:sectPr w:rsidR="00073222" w:rsidRPr="00351F01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151" w:rsidRDefault="00270151" w:rsidP="00C41A06">
      <w:pPr>
        <w:spacing w:after="0" w:line="240" w:lineRule="auto"/>
      </w:pPr>
      <w:r>
        <w:separator/>
      </w:r>
    </w:p>
  </w:endnote>
  <w:endnote w:type="continuationSeparator" w:id="0">
    <w:p w:rsidR="00270151" w:rsidRDefault="00270151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151" w:rsidRDefault="00270151" w:rsidP="00C41A06">
      <w:pPr>
        <w:spacing w:after="0" w:line="240" w:lineRule="auto"/>
      </w:pPr>
      <w:r>
        <w:separator/>
      </w:r>
    </w:p>
  </w:footnote>
  <w:footnote w:type="continuationSeparator" w:id="0">
    <w:p w:rsidR="00270151" w:rsidRDefault="00270151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186F"/>
    <w:rsid w:val="00002D06"/>
    <w:rsid w:val="00015A2C"/>
    <w:rsid w:val="0002240C"/>
    <w:rsid w:val="00024861"/>
    <w:rsid w:val="0002794E"/>
    <w:rsid w:val="00030CF1"/>
    <w:rsid w:val="00031251"/>
    <w:rsid w:val="00032842"/>
    <w:rsid w:val="0003574F"/>
    <w:rsid w:val="00036D3C"/>
    <w:rsid w:val="00046386"/>
    <w:rsid w:val="00046479"/>
    <w:rsid w:val="00051A7B"/>
    <w:rsid w:val="0005290F"/>
    <w:rsid w:val="00053063"/>
    <w:rsid w:val="00055840"/>
    <w:rsid w:val="0006643A"/>
    <w:rsid w:val="00072EB2"/>
    <w:rsid w:val="00073222"/>
    <w:rsid w:val="000747E8"/>
    <w:rsid w:val="00076464"/>
    <w:rsid w:val="000801CC"/>
    <w:rsid w:val="0008315F"/>
    <w:rsid w:val="000843C8"/>
    <w:rsid w:val="00090CCA"/>
    <w:rsid w:val="00091550"/>
    <w:rsid w:val="00094429"/>
    <w:rsid w:val="00095DD1"/>
    <w:rsid w:val="0009657D"/>
    <w:rsid w:val="000A252B"/>
    <w:rsid w:val="000A3BA1"/>
    <w:rsid w:val="000A53B0"/>
    <w:rsid w:val="000A5D06"/>
    <w:rsid w:val="000B14F6"/>
    <w:rsid w:val="000B1F17"/>
    <w:rsid w:val="000B2E1B"/>
    <w:rsid w:val="000B64F2"/>
    <w:rsid w:val="000C4973"/>
    <w:rsid w:val="000D539A"/>
    <w:rsid w:val="000D69BC"/>
    <w:rsid w:val="000D73E8"/>
    <w:rsid w:val="000E2CF6"/>
    <w:rsid w:val="000E724B"/>
    <w:rsid w:val="000E7D0C"/>
    <w:rsid w:val="000F0465"/>
    <w:rsid w:val="000F4A5E"/>
    <w:rsid w:val="000F4C92"/>
    <w:rsid w:val="000F5904"/>
    <w:rsid w:val="000F7BE7"/>
    <w:rsid w:val="00101077"/>
    <w:rsid w:val="00101EEF"/>
    <w:rsid w:val="001022BF"/>
    <w:rsid w:val="00102892"/>
    <w:rsid w:val="0010750B"/>
    <w:rsid w:val="00110DBA"/>
    <w:rsid w:val="0011150E"/>
    <w:rsid w:val="00111D09"/>
    <w:rsid w:val="001126A0"/>
    <w:rsid w:val="00113441"/>
    <w:rsid w:val="00114784"/>
    <w:rsid w:val="00114E15"/>
    <w:rsid w:val="0012281B"/>
    <w:rsid w:val="001237F2"/>
    <w:rsid w:val="00123ABD"/>
    <w:rsid w:val="00124D9D"/>
    <w:rsid w:val="0012586B"/>
    <w:rsid w:val="001263A7"/>
    <w:rsid w:val="0012721C"/>
    <w:rsid w:val="001419F2"/>
    <w:rsid w:val="00142286"/>
    <w:rsid w:val="001451E3"/>
    <w:rsid w:val="00153EA7"/>
    <w:rsid w:val="00157102"/>
    <w:rsid w:val="00157ED6"/>
    <w:rsid w:val="00166431"/>
    <w:rsid w:val="00172EE2"/>
    <w:rsid w:val="00176C8D"/>
    <w:rsid w:val="00180B39"/>
    <w:rsid w:val="00180CC8"/>
    <w:rsid w:val="00183002"/>
    <w:rsid w:val="00183D5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2830"/>
    <w:rsid w:val="001A48AF"/>
    <w:rsid w:val="001A7ACC"/>
    <w:rsid w:val="001B0331"/>
    <w:rsid w:val="001B10A0"/>
    <w:rsid w:val="001B4C30"/>
    <w:rsid w:val="001B50D2"/>
    <w:rsid w:val="001B683F"/>
    <w:rsid w:val="001C1E4D"/>
    <w:rsid w:val="001D0309"/>
    <w:rsid w:val="001D0A4C"/>
    <w:rsid w:val="001D2490"/>
    <w:rsid w:val="001D6061"/>
    <w:rsid w:val="001D61BB"/>
    <w:rsid w:val="001F293C"/>
    <w:rsid w:val="001F4DFB"/>
    <w:rsid w:val="0020012C"/>
    <w:rsid w:val="002005A6"/>
    <w:rsid w:val="0020188D"/>
    <w:rsid w:val="002019DD"/>
    <w:rsid w:val="0020280F"/>
    <w:rsid w:val="00203EE9"/>
    <w:rsid w:val="0020519C"/>
    <w:rsid w:val="0020525F"/>
    <w:rsid w:val="00205F24"/>
    <w:rsid w:val="0021096C"/>
    <w:rsid w:val="002137E1"/>
    <w:rsid w:val="00214E95"/>
    <w:rsid w:val="00217075"/>
    <w:rsid w:val="002200D8"/>
    <w:rsid w:val="0022107F"/>
    <w:rsid w:val="00224C4A"/>
    <w:rsid w:val="00226A42"/>
    <w:rsid w:val="00230586"/>
    <w:rsid w:val="00230D63"/>
    <w:rsid w:val="00232B09"/>
    <w:rsid w:val="00232F65"/>
    <w:rsid w:val="00233FD8"/>
    <w:rsid w:val="00234C9D"/>
    <w:rsid w:val="002363DA"/>
    <w:rsid w:val="00237769"/>
    <w:rsid w:val="00241102"/>
    <w:rsid w:val="0024575D"/>
    <w:rsid w:val="0025301A"/>
    <w:rsid w:val="00254243"/>
    <w:rsid w:val="0025433F"/>
    <w:rsid w:val="00254A21"/>
    <w:rsid w:val="002577D2"/>
    <w:rsid w:val="00267D5E"/>
    <w:rsid w:val="00270151"/>
    <w:rsid w:val="00272569"/>
    <w:rsid w:val="00277C78"/>
    <w:rsid w:val="002810A8"/>
    <w:rsid w:val="00282F26"/>
    <w:rsid w:val="00284E5B"/>
    <w:rsid w:val="00286014"/>
    <w:rsid w:val="00286C12"/>
    <w:rsid w:val="00291944"/>
    <w:rsid w:val="00294C42"/>
    <w:rsid w:val="002978BD"/>
    <w:rsid w:val="002A4962"/>
    <w:rsid w:val="002A6484"/>
    <w:rsid w:val="002A667A"/>
    <w:rsid w:val="002A6DA5"/>
    <w:rsid w:val="002B0170"/>
    <w:rsid w:val="002B06F6"/>
    <w:rsid w:val="002B0FF7"/>
    <w:rsid w:val="002B2DB5"/>
    <w:rsid w:val="002B384F"/>
    <w:rsid w:val="002B5C9A"/>
    <w:rsid w:val="002C0FBF"/>
    <w:rsid w:val="002C1E8B"/>
    <w:rsid w:val="002C5975"/>
    <w:rsid w:val="002C5CE7"/>
    <w:rsid w:val="002C7EE3"/>
    <w:rsid w:val="002D0F54"/>
    <w:rsid w:val="002D1ED9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1510"/>
    <w:rsid w:val="0031635F"/>
    <w:rsid w:val="0032167C"/>
    <w:rsid w:val="0032183C"/>
    <w:rsid w:val="00337EB5"/>
    <w:rsid w:val="003400DB"/>
    <w:rsid w:val="003413EF"/>
    <w:rsid w:val="00343257"/>
    <w:rsid w:val="00350A54"/>
    <w:rsid w:val="00351F01"/>
    <w:rsid w:val="0035297A"/>
    <w:rsid w:val="0035736E"/>
    <w:rsid w:val="00362EBF"/>
    <w:rsid w:val="00366410"/>
    <w:rsid w:val="0037162B"/>
    <w:rsid w:val="003751A5"/>
    <w:rsid w:val="00381E4C"/>
    <w:rsid w:val="0038385F"/>
    <w:rsid w:val="00385F54"/>
    <w:rsid w:val="003863BB"/>
    <w:rsid w:val="003867F7"/>
    <w:rsid w:val="003869F7"/>
    <w:rsid w:val="003916F8"/>
    <w:rsid w:val="0039381F"/>
    <w:rsid w:val="00397BB7"/>
    <w:rsid w:val="00397F6C"/>
    <w:rsid w:val="003A3195"/>
    <w:rsid w:val="003A5586"/>
    <w:rsid w:val="003A6DE5"/>
    <w:rsid w:val="003B08D9"/>
    <w:rsid w:val="003B11C5"/>
    <w:rsid w:val="003B2765"/>
    <w:rsid w:val="003B335D"/>
    <w:rsid w:val="003B4913"/>
    <w:rsid w:val="003B6A4C"/>
    <w:rsid w:val="003B6D7E"/>
    <w:rsid w:val="003C605A"/>
    <w:rsid w:val="003D1D04"/>
    <w:rsid w:val="003D5B17"/>
    <w:rsid w:val="003D78BE"/>
    <w:rsid w:val="003E2B0D"/>
    <w:rsid w:val="003E5088"/>
    <w:rsid w:val="003E66FE"/>
    <w:rsid w:val="003E7106"/>
    <w:rsid w:val="003F01FD"/>
    <w:rsid w:val="003F0FD8"/>
    <w:rsid w:val="003F1D30"/>
    <w:rsid w:val="003F2066"/>
    <w:rsid w:val="003F5793"/>
    <w:rsid w:val="003F6FB5"/>
    <w:rsid w:val="0040003A"/>
    <w:rsid w:val="00403AEF"/>
    <w:rsid w:val="004047CB"/>
    <w:rsid w:val="004053B6"/>
    <w:rsid w:val="00405C48"/>
    <w:rsid w:val="0040692D"/>
    <w:rsid w:val="0040750D"/>
    <w:rsid w:val="00410DCC"/>
    <w:rsid w:val="00412D20"/>
    <w:rsid w:val="004134B3"/>
    <w:rsid w:val="00420087"/>
    <w:rsid w:val="004237B9"/>
    <w:rsid w:val="00431A21"/>
    <w:rsid w:val="0043283F"/>
    <w:rsid w:val="004343A7"/>
    <w:rsid w:val="0043654F"/>
    <w:rsid w:val="004366F4"/>
    <w:rsid w:val="00437AD0"/>
    <w:rsid w:val="004420FC"/>
    <w:rsid w:val="00444BAC"/>
    <w:rsid w:val="00446DC1"/>
    <w:rsid w:val="004523A0"/>
    <w:rsid w:val="00455485"/>
    <w:rsid w:val="00466CF5"/>
    <w:rsid w:val="00467D12"/>
    <w:rsid w:val="00472BF8"/>
    <w:rsid w:val="00483808"/>
    <w:rsid w:val="00483AA5"/>
    <w:rsid w:val="0048401E"/>
    <w:rsid w:val="00484266"/>
    <w:rsid w:val="00487DB6"/>
    <w:rsid w:val="00490689"/>
    <w:rsid w:val="00493CE9"/>
    <w:rsid w:val="00494D24"/>
    <w:rsid w:val="004A2051"/>
    <w:rsid w:val="004A21CF"/>
    <w:rsid w:val="004A418C"/>
    <w:rsid w:val="004A534C"/>
    <w:rsid w:val="004B59EB"/>
    <w:rsid w:val="004B6FD4"/>
    <w:rsid w:val="004C0C51"/>
    <w:rsid w:val="004C11D0"/>
    <w:rsid w:val="004C3C19"/>
    <w:rsid w:val="004C57A2"/>
    <w:rsid w:val="004C63CF"/>
    <w:rsid w:val="004D0C72"/>
    <w:rsid w:val="004D2EA3"/>
    <w:rsid w:val="004D4782"/>
    <w:rsid w:val="004D57CE"/>
    <w:rsid w:val="004D6357"/>
    <w:rsid w:val="004E4264"/>
    <w:rsid w:val="004E58CF"/>
    <w:rsid w:val="004E6E13"/>
    <w:rsid w:val="004E764E"/>
    <w:rsid w:val="004F02A4"/>
    <w:rsid w:val="004F5184"/>
    <w:rsid w:val="005001A0"/>
    <w:rsid w:val="00506849"/>
    <w:rsid w:val="005103BA"/>
    <w:rsid w:val="00513C61"/>
    <w:rsid w:val="00516E55"/>
    <w:rsid w:val="0052157D"/>
    <w:rsid w:val="0052213F"/>
    <w:rsid w:val="00523E13"/>
    <w:rsid w:val="00524B5C"/>
    <w:rsid w:val="00525A14"/>
    <w:rsid w:val="005261A5"/>
    <w:rsid w:val="00532F7B"/>
    <w:rsid w:val="00536C59"/>
    <w:rsid w:val="005420EE"/>
    <w:rsid w:val="00543669"/>
    <w:rsid w:val="00544D17"/>
    <w:rsid w:val="00546DF9"/>
    <w:rsid w:val="0054709C"/>
    <w:rsid w:val="00547A9F"/>
    <w:rsid w:val="00547C06"/>
    <w:rsid w:val="005518C9"/>
    <w:rsid w:val="00551AC3"/>
    <w:rsid w:val="0055439D"/>
    <w:rsid w:val="00562247"/>
    <w:rsid w:val="0056288C"/>
    <w:rsid w:val="00562A99"/>
    <w:rsid w:val="00565F5E"/>
    <w:rsid w:val="0056647E"/>
    <w:rsid w:val="00566DE6"/>
    <w:rsid w:val="005675A4"/>
    <w:rsid w:val="0057495F"/>
    <w:rsid w:val="005758BE"/>
    <w:rsid w:val="005758F7"/>
    <w:rsid w:val="0058196B"/>
    <w:rsid w:val="00582FC8"/>
    <w:rsid w:val="00584ED0"/>
    <w:rsid w:val="00591C9E"/>
    <w:rsid w:val="00595D68"/>
    <w:rsid w:val="00596298"/>
    <w:rsid w:val="005A14A8"/>
    <w:rsid w:val="005A7B08"/>
    <w:rsid w:val="005B2E4A"/>
    <w:rsid w:val="005B6B36"/>
    <w:rsid w:val="005C1812"/>
    <w:rsid w:val="005C7683"/>
    <w:rsid w:val="005D3440"/>
    <w:rsid w:val="005D5CC5"/>
    <w:rsid w:val="005D76FF"/>
    <w:rsid w:val="005E3A41"/>
    <w:rsid w:val="005E3DDD"/>
    <w:rsid w:val="005E4AE4"/>
    <w:rsid w:val="005F3C46"/>
    <w:rsid w:val="005F59AA"/>
    <w:rsid w:val="005F7A2A"/>
    <w:rsid w:val="00600DE2"/>
    <w:rsid w:val="006038B8"/>
    <w:rsid w:val="006045FD"/>
    <w:rsid w:val="00604FD5"/>
    <w:rsid w:val="00605E17"/>
    <w:rsid w:val="006079FC"/>
    <w:rsid w:val="00611CC6"/>
    <w:rsid w:val="00614AD6"/>
    <w:rsid w:val="00621059"/>
    <w:rsid w:val="00624BE1"/>
    <w:rsid w:val="00625966"/>
    <w:rsid w:val="00625C3C"/>
    <w:rsid w:val="00631274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7F01"/>
    <w:rsid w:val="00690860"/>
    <w:rsid w:val="0069143B"/>
    <w:rsid w:val="00693DAF"/>
    <w:rsid w:val="00693E6A"/>
    <w:rsid w:val="006A07EF"/>
    <w:rsid w:val="006A6A8F"/>
    <w:rsid w:val="006B380F"/>
    <w:rsid w:val="006B6DA6"/>
    <w:rsid w:val="006B780E"/>
    <w:rsid w:val="006C1A9C"/>
    <w:rsid w:val="006C23E5"/>
    <w:rsid w:val="006C3BC6"/>
    <w:rsid w:val="006C4CBB"/>
    <w:rsid w:val="006C580C"/>
    <w:rsid w:val="006C6C09"/>
    <w:rsid w:val="006C7142"/>
    <w:rsid w:val="006E2680"/>
    <w:rsid w:val="006E4FA9"/>
    <w:rsid w:val="006E64FF"/>
    <w:rsid w:val="006F0BC7"/>
    <w:rsid w:val="006F5093"/>
    <w:rsid w:val="00703FDA"/>
    <w:rsid w:val="00706B7B"/>
    <w:rsid w:val="00711095"/>
    <w:rsid w:val="00711643"/>
    <w:rsid w:val="00713B9F"/>
    <w:rsid w:val="00714C42"/>
    <w:rsid w:val="007151CC"/>
    <w:rsid w:val="00723FCE"/>
    <w:rsid w:val="0073063E"/>
    <w:rsid w:val="00731927"/>
    <w:rsid w:val="0073201C"/>
    <w:rsid w:val="007405DB"/>
    <w:rsid w:val="00744641"/>
    <w:rsid w:val="0074653A"/>
    <w:rsid w:val="00754B9E"/>
    <w:rsid w:val="0075769F"/>
    <w:rsid w:val="0076099D"/>
    <w:rsid w:val="0076627E"/>
    <w:rsid w:val="007677D1"/>
    <w:rsid w:val="00770995"/>
    <w:rsid w:val="00773361"/>
    <w:rsid w:val="00775DC4"/>
    <w:rsid w:val="007809E1"/>
    <w:rsid w:val="0078257F"/>
    <w:rsid w:val="00783094"/>
    <w:rsid w:val="00783712"/>
    <w:rsid w:val="00786E1E"/>
    <w:rsid w:val="00791E37"/>
    <w:rsid w:val="00793D2E"/>
    <w:rsid w:val="007947F2"/>
    <w:rsid w:val="00796266"/>
    <w:rsid w:val="007A0FC1"/>
    <w:rsid w:val="007A1838"/>
    <w:rsid w:val="007A6562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1585"/>
    <w:rsid w:val="007F75DF"/>
    <w:rsid w:val="008002ED"/>
    <w:rsid w:val="008008A2"/>
    <w:rsid w:val="008046FC"/>
    <w:rsid w:val="0081139C"/>
    <w:rsid w:val="008140E2"/>
    <w:rsid w:val="008149F9"/>
    <w:rsid w:val="00816D33"/>
    <w:rsid w:val="00824915"/>
    <w:rsid w:val="008514D6"/>
    <w:rsid w:val="00852C9C"/>
    <w:rsid w:val="00853CEC"/>
    <w:rsid w:val="00855A92"/>
    <w:rsid w:val="00860251"/>
    <w:rsid w:val="00865C67"/>
    <w:rsid w:val="00867061"/>
    <w:rsid w:val="00870BFF"/>
    <w:rsid w:val="00871294"/>
    <w:rsid w:val="0087566B"/>
    <w:rsid w:val="00876673"/>
    <w:rsid w:val="008850E4"/>
    <w:rsid w:val="00885A61"/>
    <w:rsid w:val="00890F1C"/>
    <w:rsid w:val="00897CA1"/>
    <w:rsid w:val="008A41A6"/>
    <w:rsid w:val="008A5F53"/>
    <w:rsid w:val="008A6C2D"/>
    <w:rsid w:val="008B59BD"/>
    <w:rsid w:val="008B7B6F"/>
    <w:rsid w:val="008C5C34"/>
    <w:rsid w:val="008C682B"/>
    <w:rsid w:val="008D211B"/>
    <w:rsid w:val="008D27F3"/>
    <w:rsid w:val="008D4D73"/>
    <w:rsid w:val="008D7940"/>
    <w:rsid w:val="008D7C93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4AE3"/>
    <w:rsid w:val="0092250F"/>
    <w:rsid w:val="00924704"/>
    <w:rsid w:val="0092556C"/>
    <w:rsid w:val="00927D02"/>
    <w:rsid w:val="00931D1E"/>
    <w:rsid w:val="009350CF"/>
    <w:rsid w:val="00935D1E"/>
    <w:rsid w:val="00937CBA"/>
    <w:rsid w:val="009428B0"/>
    <w:rsid w:val="009466B7"/>
    <w:rsid w:val="009524ED"/>
    <w:rsid w:val="00952C66"/>
    <w:rsid w:val="00956685"/>
    <w:rsid w:val="00957ED1"/>
    <w:rsid w:val="0096109F"/>
    <w:rsid w:val="00961F11"/>
    <w:rsid w:val="00970559"/>
    <w:rsid w:val="00970745"/>
    <w:rsid w:val="009718BE"/>
    <w:rsid w:val="00980895"/>
    <w:rsid w:val="00983555"/>
    <w:rsid w:val="00983D7E"/>
    <w:rsid w:val="00992B06"/>
    <w:rsid w:val="00995F22"/>
    <w:rsid w:val="009A0219"/>
    <w:rsid w:val="009A2674"/>
    <w:rsid w:val="009A4D1C"/>
    <w:rsid w:val="009B0D07"/>
    <w:rsid w:val="009B0F11"/>
    <w:rsid w:val="009B1719"/>
    <w:rsid w:val="009B3A3A"/>
    <w:rsid w:val="009B727B"/>
    <w:rsid w:val="009B7AB5"/>
    <w:rsid w:val="009C0956"/>
    <w:rsid w:val="009C17E8"/>
    <w:rsid w:val="009C216E"/>
    <w:rsid w:val="009C3E19"/>
    <w:rsid w:val="009C5350"/>
    <w:rsid w:val="009D039A"/>
    <w:rsid w:val="009D0740"/>
    <w:rsid w:val="009D117C"/>
    <w:rsid w:val="009D169C"/>
    <w:rsid w:val="009D40A4"/>
    <w:rsid w:val="009D5F7B"/>
    <w:rsid w:val="009E4968"/>
    <w:rsid w:val="009E51D4"/>
    <w:rsid w:val="009E7F17"/>
    <w:rsid w:val="009F17A6"/>
    <w:rsid w:val="00A0089A"/>
    <w:rsid w:val="00A00F97"/>
    <w:rsid w:val="00A01C4E"/>
    <w:rsid w:val="00A0460A"/>
    <w:rsid w:val="00A048C1"/>
    <w:rsid w:val="00A058FA"/>
    <w:rsid w:val="00A06D03"/>
    <w:rsid w:val="00A10572"/>
    <w:rsid w:val="00A10F5D"/>
    <w:rsid w:val="00A10FD0"/>
    <w:rsid w:val="00A143C6"/>
    <w:rsid w:val="00A17F6D"/>
    <w:rsid w:val="00A20CF2"/>
    <w:rsid w:val="00A22429"/>
    <w:rsid w:val="00A24159"/>
    <w:rsid w:val="00A24311"/>
    <w:rsid w:val="00A2744C"/>
    <w:rsid w:val="00A32464"/>
    <w:rsid w:val="00A32CE7"/>
    <w:rsid w:val="00A350E3"/>
    <w:rsid w:val="00A43641"/>
    <w:rsid w:val="00A4463F"/>
    <w:rsid w:val="00A476E1"/>
    <w:rsid w:val="00A5016B"/>
    <w:rsid w:val="00A50E92"/>
    <w:rsid w:val="00A51891"/>
    <w:rsid w:val="00A53649"/>
    <w:rsid w:val="00A55942"/>
    <w:rsid w:val="00A56449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2CD4"/>
    <w:rsid w:val="00AE3239"/>
    <w:rsid w:val="00AE353B"/>
    <w:rsid w:val="00AE3AAA"/>
    <w:rsid w:val="00AE42FC"/>
    <w:rsid w:val="00AE69C7"/>
    <w:rsid w:val="00AF0606"/>
    <w:rsid w:val="00AF0E46"/>
    <w:rsid w:val="00AF1E34"/>
    <w:rsid w:val="00AF50B9"/>
    <w:rsid w:val="00AF5862"/>
    <w:rsid w:val="00B0007F"/>
    <w:rsid w:val="00B0205E"/>
    <w:rsid w:val="00B02BF2"/>
    <w:rsid w:val="00B04F27"/>
    <w:rsid w:val="00B14CDC"/>
    <w:rsid w:val="00B262C2"/>
    <w:rsid w:val="00B27FD9"/>
    <w:rsid w:val="00B30076"/>
    <w:rsid w:val="00B3041E"/>
    <w:rsid w:val="00B35817"/>
    <w:rsid w:val="00B47FA8"/>
    <w:rsid w:val="00B52E27"/>
    <w:rsid w:val="00B53E2C"/>
    <w:rsid w:val="00B5521C"/>
    <w:rsid w:val="00B62E2E"/>
    <w:rsid w:val="00B6321D"/>
    <w:rsid w:val="00B64AB8"/>
    <w:rsid w:val="00B66152"/>
    <w:rsid w:val="00B7373F"/>
    <w:rsid w:val="00B73A20"/>
    <w:rsid w:val="00B74891"/>
    <w:rsid w:val="00B76038"/>
    <w:rsid w:val="00B83000"/>
    <w:rsid w:val="00B83DF5"/>
    <w:rsid w:val="00B87661"/>
    <w:rsid w:val="00B87D3A"/>
    <w:rsid w:val="00B91923"/>
    <w:rsid w:val="00B91BB9"/>
    <w:rsid w:val="00B925D0"/>
    <w:rsid w:val="00BA1B57"/>
    <w:rsid w:val="00BA5A0B"/>
    <w:rsid w:val="00BA6046"/>
    <w:rsid w:val="00BA7C2A"/>
    <w:rsid w:val="00BB3606"/>
    <w:rsid w:val="00BB63F7"/>
    <w:rsid w:val="00BC0FAF"/>
    <w:rsid w:val="00BC5EB3"/>
    <w:rsid w:val="00BD0A3C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0580"/>
    <w:rsid w:val="00BF4966"/>
    <w:rsid w:val="00BF49E3"/>
    <w:rsid w:val="00BF6A39"/>
    <w:rsid w:val="00C0459E"/>
    <w:rsid w:val="00C04ED9"/>
    <w:rsid w:val="00C05F3E"/>
    <w:rsid w:val="00C06AC8"/>
    <w:rsid w:val="00C07AF7"/>
    <w:rsid w:val="00C13C01"/>
    <w:rsid w:val="00C156BD"/>
    <w:rsid w:val="00C15F90"/>
    <w:rsid w:val="00C16E80"/>
    <w:rsid w:val="00C17584"/>
    <w:rsid w:val="00C24DB8"/>
    <w:rsid w:val="00C315C1"/>
    <w:rsid w:val="00C327D5"/>
    <w:rsid w:val="00C36E33"/>
    <w:rsid w:val="00C41A06"/>
    <w:rsid w:val="00C41B9C"/>
    <w:rsid w:val="00C42612"/>
    <w:rsid w:val="00C43CE5"/>
    <w:rsid w:val="00C463A1"/>
    <w:rsid w:val="00C47A17"/>
    <w:rsid w:val="00C50AC7"/>
    <w:rsid w:val="00C50EE4"/>
    <w:rsid w:val="00C51544"/>
    <w:rsid w:val="00C537D0"/>
    <w:rsid w:val="00C670FB"/>
    <w:rsid w:val="00C711D0"/>
    <w:rsid w:val="00C73A95"/>
    <w:rsid w:val="00C80B20"/>
    <w:rsid w:val="00C85EC4"/>
    <w:rsid w:val="00C87DAE"/>
    <w:rsid w:val="00CA0605"/>
    <w:rsid w:val="00CA09F6"/>
    <w:rsid w:val="00CA11E1"/>
    <w:rsid w:val="00CA1791"/>
    <w:rsid w:val="00CA5598"/>
    <w:rsid w:val="00CA5F0D"/>
    <w:rsid w:val="00CA71D2"/>
    <w:rsid w:val="00CB0174"/>
    <w:rsid w:val="00CB4DE0"/>
    <w:rsid w:val="00CC28F0"/>
    <w:rsid w:val="00CC3196"/>
    <w:rsid w:val="00CC5CE4"/>
    <w:rsid w:val="00CC7B44"/>
    <w:rsid w:val="00CD0BF8"/>
    <w:rsid w:val="00CD2543"/>
    <w:rsid w:val="00CD4B14"/>
    <w:rsid w:val="00CD6CFE"/>
    <w:rsid w:val="00CE3174"/>
    <w:rsid w:val="00CE3A2D"/>
    <w:rsid w:val="00CE47EA"/>
    <w:rsid w:val="00CE6B40"/>
    <w:rsid w:val="00CF4268"/>
    <w:rsid w:val="00CF44FA"/>
    <w:rsid w:val="00CF7BB1"/>
    <w:rsid w:val="00D00FB0"/>
    <w:rsid w:val="00D025BB"/>
    <w:rsid w:val="00D03A11"/>
    <w:rsid w:val="00D04464"/>
    <w:rsid w:val="00D05075"/>
    <w:rsid w:val="00D07361"/>
    <w:rsid w:val="00D10FE7"/>
    <w:rsid w:val="00D112A5"/>
    <w:rsid w:val="00D137FC"/>
    <w:rsid w:val="00D13A63"/>
    <w:rsid w:val="00D141FC"/>
    <w:rsid w:val="00D15BC7"/>
    <w:rsid w:val="00D16868"/>
    <w:rsid w:val="00D2074A"/>
    <w:rsid w:val="00D22741"/>
    <w:rsid w:val="00D2586F"/>
    <w:rsid w:val="00D37259"/>
    <w:rsid w:val="00D407A7"/>
    <w:rsid w:val="00D41301"/>
    <w:rsid w:val="00D44718"/>
    <w:rsid w:val="00D47200"/>
    <w:rsid w:val="00D50451"/>
    <w:rsid w:val="00D61013"/>
    <w:rsid w:val="00D65537"/>
    <w:rsid w:val="00D77521"/>
    <w:rsid w:val="00D81F28"/>
    <w:rsid w:val="00D8237B"/>
    <w:rsid w:val="00D83A0E"/>
    <w:rsid w:val="00D862DF"/>
    <w:rsid w:val="00D8635A"/>
    <w:rsid w:val="00D90353"/>
    <w:rsid w:val="00D9064E"/>
    <w:rsid w:val="00D92331"/>
    <w:rsid w:val="00D947D8"/>
    <w:rsid w:val="00D94A92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472"/>
    <w:rsid w:val="00DB1A2F"/>
    <w:rsid w:val="00DB5EED"/>
    <w:rsid w:val="00DB68AB"/>
    <w:rsid w:val="00DC05CB"/>
    <w:rsid w:val="00DC16B1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06B77"/>
    <w:rsid w:val="00E17ACA"/>
    <w:rsid w:val="00E232F5"/>
    <w:rsid w:val="00E309B0"/>
    <w:rsid w:val="00E32819"/>
    <w:rsid w:val="00E35315"/>
    <w:rsid w:val="00E35F58"/>
    <w:rsid w:val="00E36BA6"/>
    <w:rsid w:val="00E36F88"/>
    <w:rsid w:val="00E4462B"/>
    <w:rsid w:val="00E47677"/>
    <w:rsid w:val="00E47B72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70817"/>
    <w:rsid w:val="00E7450E"/>
    <w:rsid w:val="00E774B9"/>
    <w:rsid w:val="00E80FAA"/>
    <w:rsid w:val="00E8112F"/>
    <w:rsid w:val="00E837A9"/>
    <w:rsid w:val="00E900FB"/>
    <w:rsid w:val="00E90CFA"/>
    <w:rsid w:val="00E91732"/>
    <w:rsid w:val="00E927BF"/>
    <w:rsid w:val="00E93CB4"/>
    <w:rsid w:val="00E94329"/>
    <w:rsid w:val="00E97223"/>
    <w:rsid w:val="00EA39B2"/>
    <w:rsid w:val="00EA55D0"/>
    <w:rsid w:val="00EA5F88"/>
    <w:rsid w:val="00EA6648"/>
    <w:rsid w:val="00EB1B3B"/>
    <w:rsid w:val="00EB1F17"/>
    <w:rsid w:val="00EB5351"/>
    <w:rsid w:val="00EB6DCA"/>
    <w:rsid w:val="00EB748F"/>
    <w:rsid w:val="00EC2D44"/>
    <w:rsid w:val="00EC561D"/>
    <w:rsid w:val="00EC76BC"/>
    <w:rsid w:val="00EC793C"/>
    <w:rsid w:val="00ED06D3"/>
    <w:rsid w:val="00ED12E8"/>
    <w:rsid w:val="00ED1481"/>
    <w:rsid w:val="00ED1CB7"/>
    <w:rsid w:val="00ED46F4"/>
    <w:rsid w:val="00ED470B"/>
    <w:rsid w:val="00EE013C"/>
    <w:rsid w:val="00EF063F"/>
    <w:rsid w:val="00EF1046"/>
    <w:rsid w:val="00EF180B"/>
    <w:rsid w:val="00F007F0"/>
    <w:rsid w:val="00F01911"/>
    <w:rsid w:val="00F075AF"/>
    <w:rsid w:val="00F112C2"/>
    <w:rsid w:val="00F166BF"/>
    <w:rsid w:val="00F16815"/>
    <w:rsid w:val="00F20E7F"/>
    <w:rsid w:val="00F2146C"/>
    <w:rsid w:val="00F222A3"/>
    <w:rsid w:val="00F26D32"/>
    <w:rsid w:val="00F31A10"/>
    <w:rsid w:val="00F335A9"/>
    <w:rsid w:val="00F36886"/>
    <w:rsid w:val="00F370E1"/>
    <w:rsid w:val="00F409FA"/>
    <w:rsid w:val="00F41943"/>
    <w:rsid w:val="00F419A0"/>
    <w:rsid w:val="00F4323D"/>
    <w:rsid w:val="00F44628"/>
    <w:rsid w:val="00F44EA2"/>
    <w:rsid w:val="00F47758"/>
    <w:rsid w:val="00F510E6"/>
    <w:rsid w:val="00F56785"/>
    <w:rsid w:val="00F56FD0"/>
    <w:rsid w:val="00F57821"/>
    <w:rsid w:val="00F6066C"/>
    <w:rsid w:val="00F62E6F"/>
    <w:rsid w:val="00F646E2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2487"/>
    <w:rsid w:val="00FB57AF"/>
    <w:rsid w:val="00FC37DE"/>
    <w:rsid w:val="00FC4FB3"/>
    <w:rsid w:val="00FC5FA6"/>
    <w:rsid w:val="00FD0459"/>
    <w:rsid w:val="00FD4ED4"/>
    <w:rsid w:val="00FE04F1"/>
    <w:rsid w:val="00FE082C"/>
    <w:rsid w:val="00FE51E3"/>
    <w:rsid w:val="00FE70CE"/>
    <w:rsid w:val="00FE74CF"/>
    <w:rsid w:val="00FF332A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2496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hoice">
    <w:name w:val="tei:choice"/>
    <w:basedOn w:val="Navaden"/>
    <w:link w:val="teichoiceZnak"/>
    <w:qFormat/>
    <w:rsid w:val="00F36886"/>
    <w:rPr>
      <w:color w:val="00B0F0"/>
    </w:rPr>
  </w:style>
  <w:style w:type="character" w:customStyle="1" w:styleId="teichoiceZnak">
    <w:name w:val="tei:choice Znak"/>
    <w:basedOn w:val="Privzetapisavaodstavka"/>
    <w:link w:val="teichoice"/>
    <w:rsid w:val="00F36886"/>
    <w:rPr>
      <w:rFonts w:asciiTheme="majorHAnsi" w:hAnsiTheme="majorHAnsi"/>
      <w:noProof/>
      <w:color w:val="00B0F0"/>
      <w:sz w:val="26"/>
    </w:rPr>
  </w:style>
  <w:style w:type="paragraph" w:customStyle="1" w:styleId="teicloser">
    <w:name w:val="tei:closer"/>
    <w:basedOn w:val="Navaden"/>
    <w:link w:val="teicloserZnak"/>
    <w:qFormat/>
    <w:rsid w:val="00A43641"/>
  </w:style>
  <w:style w:type="character" w:customStyle="1" w:styleId="teicloserZnak">
    <w:name w:val="tei:closer Znak"/>
    <w:basedOn w:val="Privzetapisavaodstavka"/>
    <w:link w:val="teicloser"/>
    <w:rsid w:val="00A43641"/>
    <w:rPr>
      <w:rFonts w:asciiTheme="majorHAnsi" w:hAnsiTheme="majorHAnsi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8E353-C9FF-4D6B-8602-71B9D842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1190</TotalTime>
  <Pages>7</Pages>
  <Words>1316</Words>
  <Characters>7502</Characters>
  <Application>Microsoft Office Word</Application>
  <DocSecurity>0</DocSecurity>
  <Lines>62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20</cp:revision>
  <dcterms:created xsi:type="dcterms:W3CDTF">2021-12-29T14:46:00Z</dcterms:created>
  <dcterms:modified xsi:type="dcterms:W3CDTF">2022-01-04T11:04:00Z</dcterms:modified>
</cp:coreProperties>
</file>
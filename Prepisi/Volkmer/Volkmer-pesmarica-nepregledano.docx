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96C88" w14:textId="2591EF02" w:rsidR="001929BF" w:rsidRDefault="00C334FF" w:rsidP="00EC50CF">
      <w:r>
        <w:t>/5/</w:t>
      </w:r>
    </w:p>
    <w:p w14:paraId="6A8AD60C" w14:textId="71017C8B" w:rsidR="00C334FF" w:rsidRDefault="00C334FF" w:rsidP="00903329">
      <w:pPr>
        <w:pStyle w:val="teifwPageNum"/>
      </w:pPr>
      <w:r>
        <w:t>119</w:t>
      </w:r>
    </w:p>
    <w:p w14:paraId="6B427EA5" w14:textId="531CBAE9" w:rsidR="00C334FF" w:rsidRDefault="00C334FF" w:rsidP="00F41F8A">
      <w:pPr>
        <w:pStyle w:val="teiab"/>
      </w:pPr>
      <w:r>
        <w:t xml:space="preserve">Dragocen </w:t>
      </w:r>
      <w:r w:rsidR="008721AD">
        <w:t xml:space="preserve">roKopis </w:t>
      </w:r>
      <w:r w:rsidR="008721AD" w:rsidRPr="00F41F8A">
        <w:rPr>
          <w:rStyle w:val="teipersName"/>
        </w:rPr>
        <w:t>Volkmerjev</w:t>
      </w:r>
      <w:r w:rsidR="008721AD">
        <w:t>.</w:t>
      </w:r>
    </w:p>
    <w:p w14:paraId="34020B82" w14:textId="21801C39" w:rsidR="00354F50" w:rsidRDefault="00F41F8A" w:rsidP="00F41F8A">
      <w:pPr>
        <w:pStyle w:val="teiab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5B32D" wp14:editId="627499E3">
                <wp:simplePos x="0" y="0"/>
                <wp:positionH relativeFrom="column">
                  <wp:posOffset>-93980</wp:posOffset>
                </wp:positionH>
                <wp:positionV relativeFrom="paragraph">
                  <wp:posOffset>263525</wp:posOffset>
                </wp:positionV>
                <wp:extent cx="152400" cy="838200"/>
                <wp:effectExtent l="0" t="0" r="19050" b="19050"/>
                <wp:wrapNone/>
                <wp:docPr id="2" name="Levi zaviti oklepaj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382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85237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vi zaviti oklepaj 2" o:spid="_x0000_s1026" type="#_x0000_t87" style="position:absolute;margin-left:-7.4pt;margin-top:20.75pt;width:12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" adj="327" strokecolor="black [3213]"/>
            </w:pict>
          </mc:Fallback>
        </mc:AlternateContent>
      </w:r>
      <w:r w:rsidR="00DB3862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5DA7A" wp14:editId="4AC77F89">
                <wp:simplePos x="0" y="0"/>
                <wp:positionH relativeFrom="column">
                  <wp:posOffset>2310765</wp:posOffset>
                </wp:positionH>
                <wp:positionV relativeFrom="paragraph">
                  <wp:posOffset>263525</wp:posOffset>
                </wp:positionV>
                <wp:extent cx="217170" cy="838200"/>
                <wp:effectExtent l="0" t="0" r="11430" b="19050"/>
                <wp:wrapNone/>
                <wp:docPr id="1" name="Desni zaviti oklepaj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8382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64A9C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Desni zaviti oklepaj 1" o:spid="_x0000_s1026" type="#_x0000_t88" style="position:absolute;margin-left:181.95pt;margin-top:20.75pt;width:17.1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" adj="466" strokecolor="black [3213]"/>
            </w:pict>
          </mc:Fallback>
        </mc:AlternateContent>
      </w:r>
      <w:r w:rsidR="00354F50">
        <w:t>Glej ,,</w:t>
      </w:r>
      <w:r w:rsidR="008721AD">
        <w:t>Slov. Gospodarja</w:t>
      </w:r>
      <w:r w:rsidR="00354F50">
        <w:t>'' 1</w:t>
      </w:r>
      <w:bookmarkStart w:id="0" w:name="_GoBack"/>
      <w:bookmarkEnd w:id="0"/>
      <w:r w:rsidR="00354F50">
        <w:t>887 sfr. 254!: D</w:t>
      </w:r>
      <w:r w:rsidR="00354F50">
        <w:rPr>
          <w:vertAlign w:val="superscript"/>
        </w:rPr>
        <w:t>r</w:t>
      </w:r>
      <w:r w:rsidR="00354F50">
        <w:t xml:space="preserve"> </w:t>
      </w:r>
      <w:r w:rsidR="00354F50" w:rsidRPr="00F41F8A">
        <w:rPr>
          <w:rStyle w:val="teipersName"/>
        </w:rPr>
        <w:t>J. Pajek</w:t>
      </w:r>
      <w:r w:rsidR="00354F50">
        <w:t>.</w:t>
      </w:r>
      <w:r w:rsidR="00354F50">
        <w:br/>
        <w:t>,,Pisal je tudi cerkvene pesni za</w:t>
      </w:r>
      <w:r w:rsidR="00354F50">
        <w:br/>
        <w:t>svečano službo bozjo… pa tudi</w:t>
      </w:r>
      <w:r w:rsidR="00354F50">
        <w:br/>
        <w:t>druge duhovne pesni so vredne</w:t>
      </w:r>
      <w:r w:rsidR="00354F50">
        <w:br/>
        <w:t xml:space="preserve">sem prištete biti.'' </w:t>
      </w:r>
    </w:p>
    <w:p w14:paraId="74565FE0" w14:textId="77777777" w:rsidR="00354F50" w:rsidRDefault="00354F50" w:rsidP="00DB3862">
      <w:pPr>
        <w:spacing w:after="200"/>
        <w:ind w:left="284"/>
      </w:pPr>
      <w:r>
        <w:br w:type="page"/>
      </w:r>
    </w:p>
    <w:p w14:paraId="7351139D" w14:textId="6C56330B" w:rsidR="00354F50" w:rsidRDefault="00354F50" w:rsidP="00354F50">
      <w:r>
        <w:lastRenderedPageBreak/>
        <w:t>/7/</w:t>
      </w:r>
    </w:p>
    <w:p w14:paraId="41F120C3" w14:textId="31CBDEDA" w:rsidR="00354F50" w:rsidRDefault="00903329" w:rsidP="00903329">
      <w:pPr>
        <w:pStyle w:val="teifwPageNum"/>
      </w:pPr>
      <w:r>
        <w:t>1.</w:t>
      </w:r>
    </w:p>
    <w:p w14:paraId="5A82A4BE" w14:textId="46CFB645" w:rsidR="00354F50" w:rsidRDefault="00354F50" w:rsidP="00DB3862">
      <w:pPr>
        <w:pStyle w:val="Naslov1"/>
      </w:pPr>
      <w:r>
        <w:t>Pesme</w:t>
      </w:r>
    </w:p>
    <w:p w14:paraId="3E4A6349" w14:textId="2D4C6E2F" w:rsidR="00354F50" w:rsidRDefault="00DB3862" w:rsidP="00DB3862">
      <w:pPr>
        <w:pStyle w:val="Naslov1"/>
      </w:pPr>
      <w:r>
        <w:t>k</w:t>
      </w:r>
    </w:p>
    <w:p w14:paraId="00049360" w14:textId="4C2933D5" w:rsidR="00354F50" w:rsidRDefault="00354F50" w:rsidP="00DB3862">
      <w:pPr>
        <w:pStyle w:val="Naslov1"/>
      </w:pPr>
      <w:r>
        <w:t>Boshji Slushbi</w:t>
      </w:r>
    </w:p>
    <w:p w14:paraId="0AB490F1" w14:textId="798F1E07" w:rsidR="00354F50" w:rsidRDefault="00DB3862" w:rsidP="00DB3862">
      <w:pPr>
        <w:pStyle w:val="Naslov1"/>
      </w:pPr>
      <w:r>
        <w:t>vu</w:t>
      </w:r>
      <w:r w:rsidR="00354F50">
        <w:t xml:space="preserve"> </w:t>
      </w:r>
    </w:p>
    <w:p w14:paraId="26454008" w14:textId="2BF7134E" w:rsidR="00354F50" w:rsidRDefault="00354F50" w:rsidP="00DB3862">
      <w:pPr>
        <w:pStyle w:val="Naslov1"/>
      </w:pPr>
      <w:r>
        <w:t>rimski katholshki zirkvi vekshi Tal</w:t>
      </w:r>
    </w:p>
    <w:p w14:paraId="2196A9A6" w14:textId="32FFF733" w:rsidR="00354F50" w:rsidRDefault="00354F50" w:rsidP="00DB3862">
      <w:pPr>
        <w:pStyle w:val="Naslov1"/>
      </w:pPr>
      <w:r>
        <w:t xml:space="preserve">is </w:t>
      </w:r>
    </w:p>
    <w:p w14:paraId="40AC748C" w14:textId="0054295D" w:rsidR="00354F50" w:rsidRDefault="00354F50" w:rsidP="00DB3862">
      <w:pPr>
        <w:pStyle w:val="Naslov1"/>
      </w:pPr>
      <w:r>
        <w:t>Nemshkega, ino Lati</w:t>
      </w:r>
      <w:r w:rsidR="00DB3862">
        <w:t>nskega na</w:t>
      </w:r>
      <w:r w:rsidR="00DB3862">
        <w:br/>
        <w:t>Slovensko prestavlene</w:t>
      </w:r>
    </w:p>
    <w:p w14:paraId="53633DF9" w14:textId="214D4E94" w:rsidR="00D24269" w:rsidRPr="00D24269" w:rsidRDefault="00354F50" w:rsidP="00D24269">
      <w:pPr>
        <w:pStyle w:val="Naslov2"/>
      </w:pPr>
      <w:r>
        <w:t xml:space="preserve">Od </w:t>
      </w:r>
      <w:r w:rsidRPr="00D24269">
        <w:rPr>
          <w:rStyle w:val="teipersName"/>
        </w:rPr>
        <w:t>Leopolda Volknera</w:t>
      </w:r>
      <w:r>
        <w:t>. 1805</w:t>
      </w:r>
    </w:p>
    <w:p w14:paraId="71D7F4F7" w14:textId="27B42FD0" w:rsidR="00354F50" w:rsidRDefault="00D24269" w:rsidP="00D24269">
      <w:pPr>
        <w:pStyle w:val="Naslov2"/>
      </w:pPr>
      <w:r w:rsidRPr="00D24269">
        <w:t xml:space="preserve">                                                                                                          </w:t>
      </w:r>
      <w:r>
        <w:rPr>
          <w:rStyle w:val="teipersName"/>
        </w:rPr>
        <w:br/>
      </w:r>
      <w:r w:rsidR="00354F50" w:rsidRPr="00D24269">
        <w:rPr>
          <w:rStyle w:val="teipersName"/>
        </w:rPr>
        <w:t>Volkmerjev</w:t>
      </w:r>
      <w:r w:rsidR="00354F50">
        <w:t xml:space="preserve"> rokopis Podaril mi</w:t>
      </w:r>
      <w:r>
        <w:t xml:space="preserve"> gaje 80 letni učitelj </w:t>
      </w:r>
      <w:r w:rsidRPr="00D24269">
        <w:t>+</w:t>
      </w:r>
      <w:r>
        <w:t xml:space="preserve"> </w:t>
      </w:r>
      <w:r w:rsidR="00292B82" w:rsidRPr="00D24269">
        <w:rPr>
          <w:rStyle w:val="teiadd"/>
        </w:rPr>
        <w:t>Fr.</w:t>
      </w:r>
      <w:r w:rsidR="00292B82">
        <w:rPr>
          <w:rStyle w:val="teiadd"/>
        </w:rPr>
        <w:t xml:space="preserve"> </w:t>
      </w:r>
      <w:r>
        <w:t>Regho</w:t>
      </w:r>
      <w:r w:rsidR="00354F50">
        <w:t>lec, h Ktere-</w:t>
      </w:r>
      <w:r>
        <w:br/>
      </w:r>
      <w:r w:rsidR="00354F50">
        <w:t>mu je D</w:t>
      </w:r>
      <w:r w:rsidR="00354F50">
        <w:rPr>
          <w:vertAlign w:val="superscript"/>
        </w:rPr>
        <w:t>r</w:t>
      </w:r>
      <w:r w:rsidR="00354F50">
        <w:t xml:space="preserve"> </w:t>
      </w:r>
      <w:r w:rsidR="00354F50" w:rsidRPr="00D24269">
        <w:rPr>
          <w:rStyle w:val="teipersName"/>
        </w:rPr>
        <w:t>F. Miklošič</w:t>
      </w:r>
      <w:r>
        <w:t xml:space="preserve"> v šolo hodil.</w:t>
      </w:r>
      <w:r w:rsidR="00292B82">
        <w:t xml:space="preserve"> </w:t>
      </w:r>
      <w:r w:rsidR="00292B82" w:rsidRPr="00D24269">
        <w:rPr>
          <w:rStyle w:val="teiadd"/>
        </w:rPr>
        <w:t>letos Mat. 1883. 5.</w:t>
      </w:r>
      <w:r w:rsidR="00292B82">
        <w:rPr>
          <w:rStyle w:val="teiadd"/>
        </w:rPr>
        <w:t xml:space="preserve"> </w:t>
      </w:r>
      <w:r>
        <w:t>V Marburgu 8/</w:t>
      </w:r>
      <w:r w:rsidR="00354F50">
        <w:t>1884. D</w:t>
      </w:r>
      <w:r w:rsidR="00354F50">
        <w:rPr>
          <w:vertAlign w:val="superscript"/>
        </w:rPr>
        <w:t>r</w:t>
      </w:r>
      <w:r w:rsidR="00354F50">
        <w:t xml:space="preserve"> </w:t>
      </w:r>
      <w:r w:rsidR="00354F50" w:rsidRPr="00D24269">
        <w:rPr>
          <w:rStyle w:val="teipersName"/>
        </w:rPr>
        <w:t>Jož. Pajek</w:t>
      </w:r>
      <w:r w:rsidR="00354F50">
        <w:t>.</w:t>
      </w:r>
    </w:p>
    <w:p w14:paraId="6481304F" w14:textId="77777777" w:rsidR="00354F50" w:rsidRDefault="00354F50">
      <w:pPr>
        <w:spacing w:after="200"/>
      </w:pPr>
      <w:r>
        <w:br w:type="page"/>
      </w:r>
    </w:p>
    <w:p w14:paraId="6BDF4F18" w14:textId="5A8BB55B" w:rsidR="00354F50" w:rsidRDefault="00354F50" w:rsidP="00354F50">
      <w:r>
        <w:lastRenderedPageBreak/>
        <w:t>/8/</w:t>
      </w:r>
    </w:p>
    <w:p w14:paraId="3CB956D9" w14:textId="7EAA8F11" w:rsidR="00354F50" w:rsidRDefault="00354F50" w:rsidP="00354F50">
      <w:r w:rsidRPr="007E4D1B">
        <w:rPr>
          <w:rStyle w:val="Naslov2Znak"/>
        </w:rPr>
        <w:t>N. I. Langſam.</w:t>
      </w:r>
      <w:r>
        <w:tab/>
      </w:r>
      <w:r>
        <w:tab/>
      </w:r>
      <w:r w:rsidRPr="007E4D1B">
        <w:rPr>
          <w:rStyle w:val="Naslov1Znak"/>
        </w:rPr>
        <w:t>Na Nedele v Adventi.</w:t>
      </w:r>
    </w:p>
    <w:p w14:paraId="2E47418D" w14:textId="4C8AF9B0" w:rsidR="00354F50" w:rsidRDefault="00354F50" w:rsidP="007E4D1B">
      <w:pPr>
        <w:pStyle w:val="teiab"/>
      </w:pPr>
      <w:r>
        <w:t>Roſi Nebo, da Praviza, Dol skos meglo priſhla bo! Tak je vdugi Nozhi</w:t>
      </w:r>
    </w:p>
    <w:p w14:paraId="776082E8" w14:textId="686B71E4" w:rsidR="00354F50" w:rsidRDefault="00F41F8A" w:rsidP="007E4D1B">
      <w:pPr>
        <w:pStyle w:val="teiab"/>
      </w:pPr>
      <w:r>
        <w:t>kliza, Svet k</w:t>
      </w:r>
      <w:r w:rsidR="00354F50">
        <w:t xml:space="preserve">e ſhe nej Luzhi blo; greh no Vrag je </w:t>
      </w:r>
      <w:r>
        <w:t>'mea s</w:t>
      </w:r>
      <w:r w:rsidR="00354F50">
        <w:t>ajeto</w:t>
      </w:r>
    </w:p>
    <w:p w14:paraId="262E60F4" w14:textId="449288C2" w:rsidR="0022001F" w:rsidRDefault="0022001F" w:rsidP="007E4D1B">
      <w:pPr>
        <w:pStyle w:val="teiab"/>
      </w:pPr>
      <w:r>
        <w:t>Semlo od Boga prekleto, Ladala je na nji smert, Potje k Nebi, bia sapert.</w:t>
      </w:r>
    </w:p>
    <w:p w14:paraId="44954AA6" w14:textId="77777777" w:rsidR="0022001F" w:rsidRDefault="0022001F">
      <w:pPr>
        <w:spacing w:after="200"/>
      </w:pPr>
      <w:r>
        <w:br w:type="page"/>
      </w:r>
    </w:p>
    <w:p w14:paraId="5335733B" w14:textId="7845BF06" w:rsidR="00354F50" w:rsidRDefault="0022001F" w:rsidP="00354F50">
      <w:r>
        <w:lastRenderedPageBreak/>
        <w:t>/9/</w:t>
      </w:r>
    </w:p>
    <w:p w14:paraId="75311800" w14:textId="7772AAC9" w:rsidR="00903329" w:rsidRDefault="00903329" w:rsidP="00903329">
      <w:pPr>
        <w:pStyle w:val="teifwPageNum"/>
      </w:pPr>
      <w:r>
        <w:t>3</w:t>
      </w:r>
    </w:p>
    <w:p w14:paraId="6A0CC936" w14:textId="6B57B34C" w:rsidR="0022001F" w:rsidRDefault="0022001F" w:rsidP="00DB3862">
      <w:pPr>
        <w:pStyle w:val="teiab"/>
      </w:pPr>
      <w:r w:rsidRPr="00DB3862">
        <w:rPr>
          <w:rStyle w:val="teilabelZnak"/>
        </w:rPr>
        <w:t>2.</w:t>
      </w:r>
      <w:r>
        <w:br/>
        <w:t>Reshit</w:t>
      </w:r>
      <w:r w:rsidR="00F41F8A">
        <w:t>'</w:t>
      </w:r>
      <w:r>
        <w:t xml:space="preserve"> nas od Pogublenja, Sin Ozhe je ratat</w:t>
      </w:r>
      <w:r w:rsidR="00F41F8A">
        <w:t>'</w:t>
      </w:r>
      <w:r>
        <w:t xml:space="preserve"> ſhau, No ta Ozha, pun Smilenja,</w:t>
      </w:r>
      <w:r>
        <w:br/>
        <w:t>Se je nagovorit</w:t>
      </w:r>
      <w:r w:rsidR="00F41F8A">
        <w:t>'</w:t>
      </w:r>
      <w:r>
        <w:t xml:space="preserve"> dau, </w:t>
      </w:r>
      <w:r w:rsidRPr="00DB3862">
        <w:rPr>
          <w:rStyle w:val="teipersName"/>
        </w:rPr>
        <w:t>gabriel</w:t>
      </w:r>
      <w:r>
        <w:t xml:space="preserve"> k </w:t>
      </w:r>
      <w:r w:rsidRPr="00DB3862">
        <w:rPr>
          <w:rStyle w:val="teipersName"/>
        </w:rPr>
        <w:t>Marji</w:t>
      </w:r>
      <w:r>
        <w:t xml:space="preserve"> ide, No stem glasom od nje pride:</w:t>
      </w:r>
      <w:r>
        <w:br/>
        <w:t>glei! jas Dekla boſhja Sem, kai on zhe, jas biti zhem.</w:t>
      </w:r>
    </w:p>
    <w:p w14:paraId="14E515A7" w14:textId="1BC9BB6C" w:rsidR="0022001F" w:rsidRDefault="0022001F" w:rsidP="00DB3862">
      <w:pPr>
        <w:pStyle w:val="teiab"/>
      </w:pPr>
      <w:r w:rsidRPr="00DB3862">
        <w:rPr>
          <w:rStyle w:val="teilabelZnak"/>
        </w:rPr>
        <w:t>3.</w:t>
      </w:r>
      <w:r w:rsidR="00F41F8A">
        <w:br/>
        <w:t>Da Si ti pokorna bila, o</w:t>
      </w:r>
      <w:r>
        <w:t xml:space="preserve"> Diviza! jas shivim: To, kai</w:t>
      </w:r>
      <w:r w:rsidR="00F41F8A">
        <w:t xml:space="preserve"> ti nam boſh rodila,</w:t>
      </w:r>
      <w:r>
        <w:br/>
        <w:t xml:space="preserve">je tvoj ino boſhji Sin. Pekl, vſtraſhi Se! veſela, Bodi semla! ti boſh </w:t>
      </w:r>
      <w:r w:rsidR="00F41F8A">
        <w:t>'</w:t>
      </w:r>
      <w:r>
        <w:t>mela,</w:t>
      </w:r>
      <w:r>
        <w:br/>
        <w:t xml:space="preserve">Tvojega </w:t>
      </w:r>
      <w:r w:rsidR="00F41F8A">
        <w:t>Svelizhara, On ſhe skoro priti '</w:t>
      </w:r>
      <w:r>
        <w:t>ma.</w:t>
      </w:r>
    </w:p>
    <w:p w14:paraId="49048931" w14:textId="5D38B3CE" w:rsidR="0022001F" w:rsidRDefault="0022001F" w:rsidP="00DB3862">
      <w:pPr>
        <w:pStyle w:val="teiab"/>
      </w:pPr>
      <w:r w:rsidRPr="00DB3862">
        <w:rPr>
          <w:rStyle w:val="teilabelZnak"/>
        </w:rPr>
        <w:t>4.</w:t>
      </w:r>
      <w:r>
        <w:br/>
        <w:t>En premozhni krizh se zhuje; Hi</w:t>
      </w:r>
      <w:r w:rsidR="00F41F8A">
        <w:t>tro vſtante, Brati! vſi; gnada se k nam pribliſhuje;</w:t>
      </w:r>
      <w:r w:rsidR="00F41F8A">
        <w:br/>
        <w:t>No</w:t>
      </w:r>
      <w:r>
        <w:t>zh je proz</w:t>
      </w:r>
      <w:r w:rsidR="00F41F8A">
        <w:t>h, Se ſhe Denij O tak prozh stei</w:t>
      </w:r>
      <w:r>
        <w:t>m greſhnim Spanjem! Brati, prozh stem</w:t>
      </w:r>
      <w:r>
        <w:br/>
        <w:t>temnim Djanjem. Vſemo od teh mau na Se, Le te Luzhi oroſhje.</w:t>
      </w:r>
    </w:p>
    <w:p w14:paraId="7CFA0134" w14:textId="75BC6627" w:rsidR="0022001F" w:rsidRDefault="0022001F" w:rsidP="00DB3862">
      <w:pPr>
        <w:pStyle w:val="teiab"/>
      </w:pPr>
      <w:r w:rsidRPr="00DB3862">
        <w:rPr>
          <w:rStyle w:val="teilabelZnak"/>
        </w:rPr>
        <w:t>5.</w:t>
      </w:r>
      <w:r>
        <w:br/>
      </w:r>
      <w:r w:rsidR="00ED1A6C">
        <w:t>Hodmo, kak po Dnevi, tresni, No nekar v Poshretnosti; Bodmo krotki, no ne jesni;</w:t>
      </w:r>
      <w:r w:rsidR="00ED1A6C">
        <w:br/>
        <w:t>Pustmo vſe Nezhistosti: Skerbmo Se Spodobni biti, Tistemi, ker k nam 'ma priti,</w:t>
      </w:r>
      <w:r w:rsidR="00ED1A6C">
        <w:br/>
        <w:t>Spunit' to Smo dushni vſi, kak Apostel nas vűzhi.</w:t>
      </w:r>
    </w:p>
    <w:p w14:paraId="4C0EFAE8" w14:textId="39748EC1" w:rsidR="00726DBE" w:rsidRDefault="00ED1A6C" w:rsidP="00DB3862">
      <w:pPr>
        <w:pStyle w:val="teiab"/>
      </w:pPr>
      <w:r w:rsidRPr="00DB3862">
        <w:rPr>
          <w:rStyle w:val="teilabelZnak"/>
        </w:rPr>
        <w:t>6.</w:t>
      </w:r>
      <w:r>
        <w:br/>
        <w:t>O Svelizhar! jas Spunjavam, Tvojega Apoſtla Rat: Jas po tebi she Sdihavam;</w:t>
      </w:r>
      <w:r>
        <w:br/>
        <w:t>O tak prid', moj lubi Brat. Mir pernesi v Srezi mojem: Ta je le Ludem obsojen,</w:t>
      </w:r>
      <w:r>
        <w:br/>
        <w:t xml:space="preserve">Keri dobre Vole so: Pridi, </w:t>
      </w:r>
      <w:r w:rsidRPr="00DB3862">
        <w:rPr>
          <w:rStyle w:val="teipersName"/>
        </w:rPr>
        <w:t>Jesus</w:t>
      </w:r>
      <w:r>
        <w:t>! jas Sem to.</w:t>
      </w:r>
    </w:p>
    <w:p w14:paraId="479552D0" w14:textId="52C13DCA" w:rsidR="00726DBE" w:rsidRDefault="00726DBE">
      <w:pPr>
        <w:spacing w:after="200"/>
      </w:pPr>
      <w:r>
        <w:br w:type="page"/>
      </w:r>
    </w:p>
    <w:p w14:paraId="36F6E9D0" w14:textId="2FAB0669" w:rsidR="00ED1A6C" w:rsidRDefault="00123169" w:rsidP="00354F50">
      <w:r>
        <w:lastRenderedPageBreak/>
        <w:t>/10/</w:t>
      </w:r>
    </w:p>
    <w:p w14:paraId="4F21A4E3" w14:textId="45E6D11C" w:rsidR="00123169" w:rsidRDefault="00123169" w:rsidP="00903329">
      <w:pPr>
        <w:pStyle w:val="teifwPageNum"/>
      </w:pPr>
      <w:r>
        <w:t>4.</w:t>
      </w:r>
    </w:p>
    <w:p w14:paraId="58BF81E3" w14:textId="42E8FBFD" w:rsidR="00123169" w:rsidRPr="007E4D1B" w:rsidRDefault="00123169" w:rsidP="00354F50">
      <w:pPr>
        <w:rPr>
          <w:rStyle w:val="Naslov2Znak"/>
        </w:rPr>
      </w:pPr>
      <w:r w:rsidRPr="007E4D1B">
        <w:rPr>
          <w:rStyle w:val="Naslov1Znak"/>
        </w:rPr>
        <w:t>Pri Sornizi v Adventi!</w:t>
      </w:r>
      <w:r w:rsidRPr="007E4D1B">
        <w:rPr>
          <w:rStyle w:val="Naslov1Znak"/>
        </w:rPr>
        <w:br/>
      </w:r>
      <w:r w:rsidRPr="007E4D1B">
        <w:rPr>
          <w:rStyle w:val="Naslov2Znak"/>
        </w:rPr>
        <w:t>N. II. Mittelmäßig geſcswind.</w:t>
      </w:r>
    </w:p>
    <w:p w14:paraId="031B21B6" w14:textId="2D7C2AC1" w:rsidR="00123169" w:rsidRDefault="00123169" w:rsidP="007E4D1B">
      <w:pPr>
        <w:pStyle w:val="teiab"/>
      </w:pPr>
      <w:r>
        <w:t>O lubi Brati, naj Se Slishi, Veſela Pesma gnes od vas; En vſaki Shtimo</w:t>
      </w:r>
    </w:p>
    <w:p w14:paraId="0F80EA6F" w14:textId="6356D374" w:rsidR="00123169" w:rsidRDefault="00123169" w:rsidP="007E4D1B">
      <w:pPr>
        <w:pStyle w:val="teiab"/>
      </w:pPr>
      <w:r>
        <w:t xml:space="preserve">naj poviſhi, Da </w:t>
      </w:r>
      <w:r w:rsidR="00F41F8A">
        <w:t>'</w:t>
      </w:r>
      <w:r>
        <w:t>mela bo mozhneiſhi glas, gospod Sveita to boſhjo Jagne, S Nebes na</w:t>
      </w:r>
    </w:p>
    <w:p w14:paraId="1BD6BE9A" w14:textId="0AE7D783" w:rsidR="00123169" w:rsidRDefault="00123169" w:rsidP="007E4D1B">
      <w:pPr>
        <w:pStyle w:val="teiab"/>
      </w:pPr>
      <w:r>
        <w:t>Semlo k nam Se nagne, Preſhene zhernih grehov No</w:t>
      </w:r>
      <w:r w:rsidR="00F41F8A">
        <w:t>zh, No stere vſo peklensko Mozh!</w:t>
      </w:r>
    </w:p>
    <w:p w14:paraId="4D5022F1" w14:textId="77777777" w:rsidR="00123169" w:rsidRDefault="00123169">
      <w:pPr>
        <w:spacing w:after="200"/>
      </w:pPr>
      <w:r>
        <w:br w:type="page"/>
      </w:r>
    </w:p>
    <w:p w14:paraId="7C18DF65" w14:textId="16AC1B0F" w:rsidR="00123169" w:rsidRDefault="00123169" w:rsidP="00354F50">
      <w:r>
        <w:lastRenderedPageBreak/>
        <w:t>/11/</w:t>
      </w:r>
    </w:p>
    <w:p w14:paraId="323273E2" w14:textId="5F7219BF" w:rsidR="00E01F68" w:rsidRDefault="00E01F68" w:rsidP="00903329">
      <w:pPr>
        <w:pStyle w:val="teifwPageNum"/>
      </w:pPr>
      <w:r>
        <w:t>5.</w:t>
      </w:r>
    </w:p>
    <w:p w14:paraId="074F5DD3" w14:textId="0D691DA9" w:rsidR="00123169" w:rsidRDefault="00123169" w:rsidP="007E4D1B">
      <w:pPr>
        <w:pStyle w:val="teiab"/>
      </w:pPr>
      <w:r w:rsidRPr="007E4D1B">
        <w:rPr>
          <w:rStyle w:val="teilabelZnak"/>
        </w:rPr>
        <w:t>2</w:t>
      </w:r>
      <w:r w:rsidR="00E01F68" w:rsidRPr="007E4D1B">
        <w:rPr>
          <w:rStyle w:val="teilabelZnak"/>
        </w:rPr>
        <w:t>.</w:t>
      </w:r>
      <w:r w:rsidR="00E01F68">
        <w:br/>
      </w:r>
      <w:r>
        <w:t xml:space="preserve">Ker Angelom Sapovdi dava, ker senim </w:t>
      </w:r>
      <w:r w:rsidR="00E60D27">
        <w:t>Perstom Sveit dershi,</w:t>
      </w:r>
      <w:r w:rsidR="00E60D27">
        <w:br/>
        <w:t>od kerga je, kai v Lufti plava, Pred kerim vſaka Mozh beshi</w:t>
      </w:r>
      <w:r w:rsidR="00F41F8A">
        <w:t>,</w:t>
      </w:r>
      <w:r w:rsidR="00E60D27">
        <w:br/>
      </w:r>
      <w:r w:rsidR="00F41F8A">
        <w:t>zhe naſho M</w:t>
      </w:r>
      <w:r w:rsidR="00056B46">
        <w:t xml:space="preserve">eſo na Se vſeti, zhe nas sa Svoje Brate </w:t>
      </w:r>
      <w:r w:rsidR="00F41F8A">
        <w:t>'</w:t>
      </w:r>
      <w:r w:rsidR="00056B46">
        <w:t>meti</w:t>
      </w:r>
      <w:r w:rsidR="00F41F8A">
        <w:t>,</w:t>
      </w:r>
      <w:r w:rsidR="00F41F8A">
        <w:br/>
        <w:t>Kozheti rezhe: Pustimo, Da Brat Si Brate reſhit'</w:t>
      </w:r>
      <w:r w:rsidR="00056B46">
        <w:t xml:space="preserve"> gre!</w:t>
      </w:r>
    </w:p>
    <w:p w14:paraId="76527F57" w14:textId="7D7BCEA4" w:rsidR="00056B46" w:rsidRDefault="00E01F68" w:rsidP="007E4D1B">
      <w:pPr>
        <w:pStyle w:val="teiab"/>
      </w:pPr>
      <w:r w:rsidRPr="007E4D1B">
        <w:rPr>
          <w:rStyle w:val="teilabelZnak"/>
        </w:rPr>
        <w:t>3.</w:t>
      </w:r>
      <w:r>
        <w:t xml:space="preserve"> </w:t>
      </w:r>
      <w:r>
        <w:br/>
        <w:t>Pohleben pride, glih Ovzhizi, Od ſvojega Ozheta k nam,</w:t>
      </w:r>
      <w:r>
        <w:br/>
        <w:t>Od Duha Svetega v Divizi, Spozheti, vſeme pri nas Stan,</w:t>
      </w:r>
      <w:r>
        <w:br/>
        <w:t>On pride sBogom n</w:t>
      </w:r>
      <w:r w:rsidR="00F41F8A">
        <w:t>as miriti, zhe naſh pomirni oſer</w:t>
      </w:r>
      <w:r>
        <w:t xml:space="preserve"> biti;</w:t>
      </w:r>
      <w:r>
        <w:br/>
        <w:t>zhe Ozhi naſh Dug plazhati, Nam Steso k njemi kaſati.</w:t>
      </w:r>
    </w:p>
    <w:p w14:paraId="2CBE4A33" w14:textId="41E386A7" w:rsidR="00576D6B" w:rsidRDefault="0093730A" w:rsidP="007E4D1B">
      <w:pPr>
        <w:pStyle w:val="teiab"/>
      </w:pPr>
      <w:r w:rsidRPr="007E4D1B">
        <w:rPr>
          <w:rStyle w:val="teilabelZnak"/>
        </w:rPr>
        <w:t>4.</w:t>
      </w:r>
      <w:r>
        <w:br/>
        <w:t>gospod, gorezhih Shel k Brumnoſti, Ti vnaſho</w:t>
      </w:r>
      <w:r w:rsidR="00F41F8A">
        <w:t xml:space="preserve"> merslo Serze vlej!</w:t>
      </w:r>
      <w:r w:rsidR="00F41F8A">
        <w:br/>
        <w:t>kak velk' s</w:t>
      </w:r>
      <w:r w:rsidR="00EB4AB2">
        <w:t>i v tvoji Viſokosti, vſem Lustvam k Prizhi to povej.</w:t>
      </w:r>
      <w:r w:rsidR="00EB4AB2">
        <w:br/>
        <w:t>kai Pamet' ma</w:t>
      </w:r>
      <w:r w:rsidR="00F41F8A">
        <w:t>, naj tebi poje: Bog, velk je sh</w:t>
      </w:r>
      <w:r w:rsidR="00EB4AB2">
        <w:t>az Lubesni tvojo!</w:t>
      </w:r>
      <w:r w:rsidR="00EB4AB2">
        <w:br/>
        <w:t>Diviza! tebe hvalimo, Boga skos te knam dobli smo!</w:t>
      </w:r>
    </w:p>
    <w:p w14:paraId="74F7EB26" w14:textId="77777777" w:rsidR="00576D6B" w:rsidRDefault="00576D6B">
      <w:pPr>
        <w:spacing w:after="200"/>
      </w:pPr>
      <w:r>
        <w:br w:type="page"/>
      </w:r>
    </w:p>
    <w:p w14:paraId="5B4844D8" w14:textId="61EB5AE8" w:rsidR="00E01F68" w:rsidRDefault="00576D6B" w:rsidP="00354F50">
      <w:r>
        <w:lastRenderedPageBreak/>
        <w:t>/12/</w:t>
      </w:r>
    </w:p>
    <w:p w14:paraId="1D0B6EFE" w14:textId="4855B025" w:rsidR="00576D6B" w:rsidRDefault="00576D6B" w:rsidP="007E4D1B">
      <w:pPr>
        <w:pStyle w:val="Naslov1"/>
      </w:pPr>
      <w:r>
        <w:t>Na Boshizh pri pervi Meshi po N</w:t>
      </w:r>
      <w:r w:rsidR="00F41F8A">
        <w:t>o</w:t>
      </w:r>
      <w:r>
        <w:t>zhi.</w:t>
      </w:r>
    </w:p>
    <w:p w14:paraId="0F0B24A1" w14:textId="704AD573" w:rsidR="00576D6B" w:rsidRDefault="00576D6B" w:rsidP="007E4D1B">
      <w:pPr>
        <w:pStyle w:val="Naslov2"/>
      </w:pPr>
      <w:r>
        <w:t>N. III. Langſam.</w:t>
      </w:r>
    </w:p>
    <w:p w14:paraId="6A62EDD4" w14:textId="2B4B5084" w:rsidR="00576D6B" w:rsidRDefault="007E4D1B" w:rsidP="007E4D1B">
      <w:pPr>
        <w:pStyle w:val="teiab"/>
      </w:pPr>
      <w:r>
        <w:t>Svolena No</w:t>
      </w:r>
      <w:r w:rsidR="00576D6B">
        <w:t>zh! Tema Sevgene, Sveitli Se na Poli; VLufti Se Slishien angelski glas: To</w:t>
      </w:r>
      <w:r w:rsidR="00A97178">
        <w:t>ti obsnani Mir</w:t>
      </w:r>
    </w:p>
    <w:p w14:paraId="1575832B" w14:textId="097CE8F7" w:rsidR="00A97178" w:rsidRDefault="00A97178" w:rsidP="007E4D1B">
      <w:pPr>
        <w:pStyle w:val="teiab"/>
      </w:pPr>
      <w:r>
        <w:t>Ludem okoli, Nebo'ga tudi obsnani sa nas Brati, gor vſtante, Si sbrishte Ozh</w:t>
      </w:r>
      <w:r w:rsidR="00DB3862">
        <w:t>ij</w:t>
      </w:r>
      <w:r>
        <w:t>, Tak kak Pastiri Se</w:t>
      </w:r>
    </w:p>
    <w:p w14:paraId="54AA768E" w14:textId="5A5ECDCA" w:rsidR="00A97178" w:rsidRDefault="00A97178" w:rsidP="007E4D1B">
      <w:pPr>
        <w:pStyle w:val="teiab"/>
      </w:pPr>
      <w:r>
        <w:t xml:space="preserve">ſlisaite vſi, Tezhteta v </w:t>
      </w:r>
      <w:r w:rsidRPr="007E4D1B">
        <w:rPr>
          <w:rStyle w:val="teiplaceName"/>
        </w:rPr>
        <w:t>Bethlehem</w:t>
      </w:r>
      <w:r w:rsidR="005973F9">
        <w:t>, gleite tam k</w:t>
      </w:r>
      <w:r>
        <w:t>troſhti vſem! Dete leshi,</w:t>
      </w:r>
    </w:p>
    <w:p w14:paraId="6C733E73" w14:textId="77777777" w:rsidR="00A97178" w:rsidRDefault="00A97178">
      <w:pPr>
        <w:spacing w:after="200"/>
      </w:pPr>
      <w:r>
        <w:br w:type="page"/>
      </w:r>
    </w:p>
    <w:p w14:paraId="76221B00" w14:textId="49BCD4C3" w:rsidR="00A97178" w:rsidRDefault="00F50226" w:rsidP="00903329">
      <w:r>
        <w:lastRenderedPageBreak/>
        <w:t>/13/</w:t>
      </w:r>
    </w:p>
    <w:p w14:paraId="6C3B18ED" w14:textId="59680315" w:rsidR="00F50226" w:rsidRDefault="00F50226" w:rsidP="00903329">
      <w:pPr>
        <w:pStyle w:val="teifwPageNum"/>
      </w:pPr>
      <w:r>
        <w:t>7.</w:t>
      </w:r>
    </w:p>
    <w:p w14:paraId="20FA1E95" w14:textId="21C1FA5C" w:rsidR="00F50226" w:rsidRPr="007E4D1B" w:rsidRDefault="007E4D1B" w:rsidP="00903329">
      <w:pPr>
        <w:rPr>
          <w:rStyle w:val="teiunclear"/>
        </w:rPr>
      </w:pPr>
      <w:r w:rsidRPr="007E4D1B">
        <w:rPr>
          <w:rStyle w:val="teiunclear"/>
        </w:rPr>
        <w:t>p</w:t>
      </w:r>
      <w:r w:rsidR="00F50226" w:rsidRPr="007E4D1B">
        <w:rPr>
          <w:rStyle w:val="teiunclear"/>
        </w:rPr>
        <w:t>edal</w:t>
      </w:r>
      <w:r w:rsidRPr="007E4D1B">
        <w:rPr>
          <w:rStyle w:val="teiunclear"/>
        </w:rPr>
        <w:t>-</w:t>
      </w:r>
    </w:p>
    <w:p w14:paraId="5086423F" w14:textId="77777777" w:rsidR="00F50226" w:rsidRDefault="00F50226" w:rsidP="007E4D1B">
      <w:pPr>
        <w:pStyle w:val="teilabel"/>
        <w:ind w:left="0"/>
      </w:pPr>
      <w:r>
        <w:t xml:space="preserve">2. </w:t>
      </w:r>
    </w:p>
    <w:p w14:paraId="2E0A3A36" w14:textId="339F5178" w:rsidR="00F50226" w:rsidRDefault="00F50226" w:rsidP="007E4D1B">
      <w:pPr>
        <w:pStyle w:val="teiab"/>
      </w:pPr>
      <w:r w:rsidRPr="007E4D1B">
        <w:rPr>
          <w:rStyle w:val="teipersName"/>
        </w:rPr>
        <w:t>Jesusek</w:t>
      </w:r>
      <w:r>
        <w:t xml:space="preserve"> moj! </w:t>
      </w:r>
      <w:r w:rsidRPr="007E4D1B">
        <w:rPr>
          <w:rStyle w:val="teipersName"/>
        </w:rPr>
        <w:t>Jesusek</w:t>
      </w:r>
      <w:r>
        <w:t xml:space="preserve"> moj! O ti, teh ſtarih Ozhetov Shelenje, Bodi ponishno posdravlen od me.</w:t>
      </w:r>
      <w:r>
        <w:br/>
        <w:t>Telko te lubim, kak to</w:t>
      </w:r>
      <w:r w:rsidR="00B424AA">
        <w:t>ti, nizh menje, Slatko te kushno</w:t>
      </w:r>
      <w:r>
        <w:t xml:space="preserve"> vſ</w:t>
      </w:r>
      <w:r w:rsidR="00234A96">
        <w:t>zo mojo Serze.</w:t>
      </w:r>
      <w:r w:rsidR="00234A96">
        <w:br/>
        <w:t>zartatno Dete! kak nori Smo mi, Jabozhne Vgriske pobiral Smo Shli!</w:t>
      </w:r>
      <w:r w:rsidR="00234A96">
        <w:br/>
        <w:t>Skodo popravish nam, Skonzhash naſh</w:t>
      </w:r>
      <w:r w:rsidR="003910CC">
        <w:t xml:space="preserve"> greſhni Stan, :/: V kerem Smo bli :/</w:t>
      </w:r>
    </w:p>
    <w:p w14:paraId="20ACB69C" w14:textId="73C72002" w:rsidR="003910CC" w:rsidRDefault="003910CC" w:rsidP="007E4D1B">
      <w:pPr>
        <w:pStyle w:val="teiab"/>
      </w:pPr>
      <w:r w:rsidRPr="007E4D1B">
        <w:rPr>
          <w:rStyle w:val="teilabelZnak"/>
        </w:rPr>
        <w:t>3.</w:t>
      </w:r>
      <w:r w:rsidR="00B424AA">
        <w:t xml:space="preserve"> </w:t>
      </w:r>
      <w:r w:rsidR="00B424AA">
        <w:br/>
        <w:t>/:zhlovek poglej!</w:t>
      </w:r>
      <w:r>
        <w:t>:/ V Jasle poloshen, v Plenize poviti</w:t>
      </w:r>
      <w:r w:rsidR="00B424AA">
        <w:t>, vSlami ta Vſegamogozhni leshi!</w:t>
      </w:r>
      <w:r>
        <w:br/>
        <w:t xml:space="preserve">komaj je rojen, she s </w:t>
      </w:r>
      <w:r w:rsidR="00B424AA" w:rsidRPr="00B424AA">
        <w:t>Ranam</w:t>
      </w:r>
      <w:r w:rsidRPr="00B424AA">
        <w:t>i</w:t>
      </w:r>
      <w:r>
        <w:t xml:space="preserve"> pokriti, Vmirajozh Duſho na krishi 'spusti!</w:t>
      </w:r>
      <w:r>
        <w:br/>
        <w:t>o kak on milo knam Ludom krizhi: Tak mene greshnik sa l</w:t>
      </w:r>
      <w:r w:rsidR="00B424AA">
        <w:t>ubo maſh ti!</w:t>
      </w:r>
      <w:r w:rsidR="00B424AA">
        <w:br/>
        <w:t>kelkokrat ti greshish</w:t>
      </w:r>
      <w:r>
        <w:t>, Perbijesh me na Krish: /: Tak lubish ti?:/</w:t>
      </w:r>
    </w:p>
    <w:p w14:paraId="703967A7" w14:textId="2D7D538D" w:rsidR="00A1365D" w:rsidRDefault="003910CC" w:rsidP="007E4D1B">
      <w:pPr>
        <w:pStyle w:val="teiab"/>
      </w:pPr>
      <w:r w:rsidRPr="007E4D1B">
        <w:rPr>
          <w:rStyle w:val="teilabelZnak"/>
        </w:rPr>
        <w:t>4.</w:t>
      </w:r>
      <w:r w:rsidR="00B424AA">
        <w:br/>
        <w:t>/:</w:t>
      </w:r>
      <w:r w:rsidRPr="007E4D1B">
        <w:rPr>
          <w:rStyle w:val="teipersName"/>
        </w:rPr>
        <w:t>Jesus</w:t>
      </w:r>
      <w:r w:rsidR="00B424AA">
        <w:t xml:space="preserve"> ves moj!:/ Sgrivanim Serzo</w:t>
      </w:r>
      <w:r>
        <w:t>m te v Jaslah darujem; V Sakega greha Se va</w:t>
      </w:r>
      <w:r w:rsidR="00B424AA">
        <w:t>rvatizhem,</w:t>
      </w:r>
      <w:r w:rsidR="00B424AA">
        <w:br/>
        <w:t>Dete! jas tebe vezh s</w:t>
      </w:r>
      <w:r>
        <w:t>tokrat Kushujem; Bolſhega, kak Si ti, naiti ne vem;</w:t>
      </w:r>
      <w:r>
        <w:br/>
        <w:t>Stoboj naj veksho veſelje jas 'mam, Pridi, no 'mej v mojem Serzi tvoj Stan!</w:t>
      </w:r>
      <w:r>
        <w:br/>
        <w:t>Pridi! o jas Sem tvoj! Trosht je naj Slaishi moj, /: zhi tebe 'mam! :/</w:t>
      </w:r>
    </w:p>
    <w:p w14:paraId="43F707F3" w14:textId="77777777" w:rsidR="00A1365D" w:rsidRDefault="00A1365D">
      <w:pPr>
        <w:spacing w:after="200"/>
      </w:pPr>
      <w:r>
        <w:br w:type="page"/>
      </w:r>
    </w:p>
    <w:p w14:paraId="650552DE" w14:textId="58CA039A" w:rsidR="003910CC" w:rsidRDefault="00A1365D" w:rsidP="00903329">
      <w:r>
        <w:lastRenderedPageBreak/>
        <w:t>/14/</w:t>
      </w:r>
    </w:p>
    <w:p w14:paraId="58F912F2" w14:textId="72D4E106" w:rsidR="00A1365D" w:rsidRDefault="00A1365D" w:rsidP="00903329">
      <w:pPr>
        <w:pStyle w:val="teifwPageNum"/>
      </w:pPr>
      <w:r>
        <w:t>8.</w:t>
      </w:r>
    </w:p>
    <w:p w14:paraId="6658AC3F" w14:textId="707CFD74" w:rsidR="00A1365D" w:rsidRDefault="00A1365D" w:rsidP="007E4D1B">
      <w:pPr>
        <w:pStyle w:val="Naslov1"/>
      </w:pPr>
      <w:r>
        <w:t>K drugi ali rani Meshi!</w:t>
      </w:r>
    </w:p>
    <w:p w14:paraId="06142E33" w14:textId="73F701F8" w:rsidR="00A1365D" w:rsidRDefault="00A1365D" w:rsidP="007E4D1B">
      <w:pPr>
        <w:pStyle w:val="Naslov2"/>
      </w:pPr>
      <w:r>
        <w:t>N. IV. Etwas langſam.</w:t>
      </w:r>
    </w:p>
    <w:p w14:paraId="51924893" w14:textId="43DB2EFA" w:rsidR="00A1365D" w:rsidRDefault="00A1365D" w:rsidP="007E4D1B">
      <w:pPr>
        <w:pStyle w:val="teiab"/>
      </w:pPr>
      <w:r>
        <w:t>Pa stiri, Spanje, Vſi vershte od Se! gnes shalost odide, Veſelje k vam</w:t>
      </w:r>
    </w:p>
    <w:p w14:paraId="4AA5FDD1" w14:textId="1BF45645" w:rsidR="00A1365D" w:rsidRDefault="00A1365D" w:rsidP="007E4D1B">
      <w:pPr>
        <w:pStyle w:val="teiab"/>
      </w:pPr>
      <w:r>
        <w:t>pride, Tak Angeli pravio: bo gaite nje.</w:t>
      </w:r>
    </w:p>
    <w:p w14:paraId="60F7C2AD" w14:textId="079E4C5E" w:rsidR="00A1365D" w:rsidRDefault="00A1365D" w:rsidP="00903329">
      <w:pPr>
        <w:spacing w:after="200"/>
      </w:pPr>
      <w:r>
        <w:br w:type="page"/>
      </w:r>
    </w:p>
    <w:p w14:paraId="5EE46792" w14:textId="2F207C72" w:rsidR="00A1365D" w:rsidRDefault="0019509F" w:rsidP="00A1365D">
      <w:r>
        <w:lastRenderedPageBreak/>
        <w:t>/15/</w:t>
      </w:r>
    </w:p>
    <w:p w14:paraId="3C2A2E05" w14:textId="39345B1F" w:rsidR="0019509F" w:rsidRDefault="0019509F" w:rsidP="00903329">
      <w:pPr>
        <w:pStyle w:val="teifwPageNum"/>
      </w:pPr>
      <w:r>
        <w:t>9.</w:t>
      </w:r>
    </w:p>
    <w:p w14:paraId="6358E27F" w14:textId="287C9DD8" w:rsidR="0019509F" w:rsidRDefault="0019509F" w:rsidP="00EC4D35">
      <w:pPr>
        <w:pStyle w:val="teiab"/>
      </w:pPr>
      <w:r w:rsidRPr="00EC4D35">
        <w:rPr>
          <w:rStyle w:val="teilabelZnak"/>
        </w:rPr>
        <w:t>2.</w:t>
      </w:r>
      <w:r>
        <w:br/>
        <w:t>Tam Dete leshi, Vas lepo gledi: od njega dobite</w:t>
      </w:r>
      <w:r w:rsidR="00B424AA">
        <w:t>,</w:t>
      </w:r>
      <w:r>
        <w:br/>
        <w:t>Kai v Serzi ſhelite, o hitro ta k njemi Sdai dirjaite vſi</w:t>
      </w:r>
      <w:r w:rsidR="00B424AA">
        <w:t>.</w:t>
      </w:r>
    </w:p>
    <w:p w14:paraId="3A18B044" w14:textId="4FC03AF0" w:rsidR="0019509F" w:rsidRDefault="00997AA9" w:rsidP="00EC4D35">
      <w:pPr>
        <w:pStyle w:val="teiab"/>
      </w:pPr>
      <w:r w:rsidRPr="00EC4D35">
        <w:rPr>
          <w:rStyle w:val="teilabelZnak"/>
        </w:rPr>
        <w:t>3.</w:t>
      </w:r>
      <w:r>
        <w:br/>
      </w:r>
      <w:r w:rsidR="0019509F">
        <w:t>Ne boite Se ga! Sa lubo</w:t>
      </w:r>
      <w:r>
        <w:t xml:space="preserve"> vas 'ma: She </w:t>
      </w:r>
      <w:r w:rsidR="00AA693E">
        <w:t>Rok'ze rastegne</w:t>
      </w:r>
      <w:r w:rsidR="00B424AA">
        <w:t>,</w:t>
      </w:r>
      <w:r w:rsidR="00AA693E">
        <w:br/>
        <w:t>Sa vami ta Segne, Da Mir no Veſelje no Leben vam da.</w:t>
      </w:r>
    </w:p>
    <w:p w14:paraId="30F8C144" w14:textId="7E129532" w:rsidR="00AA693E" w:rsidRDefault="00AA693E" w:rsidP="00EC4D35">
      <w:pPr>
        <w:pStyle w:val="teiab"/>
      </w:pPr>
      <w:r w:rsidRPr="00EC4D35">
        <w:rPr>
          <w:rStyle w:val="teilabelZnak"/>
        </w:rPr>
        <w:t>4.</w:t>
      </w:r>
      <w:r>
        <w:br/>
        <w:t xml:space="preserve">Tam v </w:t>
      </w:r>
      <w:r w:rsidRPr="00EC4D35">
        <w:rPr>
          <w:rStyle w:val="teiplaceName"/>
        </w:rPr>
        <w:t>Betléhemi</w:t>
      </w:r>
      <w:r>
        <w:t xml:space="preserve"> bo, kak pravli vam Smo, Tam vſhtali; ne v Hrami:</w:t>
      </w:r>
      <w:r>
        <w:br/>
        <w:t>Ne v Postli; na Slami, Tam ishte, Kaj vam je oblubleno blo!</w:t>
      </w:r>
    </w:p>
    <w:p w14:paraId="29F2A5A9" w14:textId="07BA98E9" w:rsidR="00AA693E" w:rsidRDefault="00AA693E" w:rsidP="00EC4D35">
      <w:pPr>
        <w:pStyle w:val="teiab"/>
      </w:pPr>
      <w:r w:rsidRPr="00EC4D35">
        <w:rPr>
          <w:rStyle w:val="teilabelZnak"/>
        </w:rPr>
        <w:t>5.</w:t>
      </w:r>
      <w:r>
        <w:br/>
        <w:t xml:space="preserve">Ti greshnik, ker Spish, glej, da Se sbudish! </w:t>
      </w:r>
      <w:r w:rsidR="00B424AA">
        <w:t>o</w:t>
      </w:r>
      <w:r>
        <w:t xml:space="preserve"> odpri Si ozhi!</w:t>
      </w:r>
      <w:r>
        <w:br/>
        <w:t>glej Sorja she pozhi, Snoj tvoj</w:t>
      </w:r>
      <w:r w:rsidR="00B424AA">
        <w:t>'</w:t>
      </w:r>
      <w:r>
        <w:t>ga Svelizhara k Sebi dobish.</w:t>
      </w:r>
    </w:p>
    <w:p w14:paraId="2F82B4BF" w14:textId="1C88E6D5" w:rsidR="00AA693E" w:rsidRDefault="00AA693E" w:rsidP="00EC4D35">
      <w:pPr>
        <w:pStyle w:val="teiab"/>
      </w:pPr>
      <w:r w:rsidRPr="00EC4D35">
        <w:rPr>
          <w:rStyle w:val="teilabelZnak"/>
        </w:rPr>
        <w:t>6.</w:t>
      </w:r>
      <w:r>
        <w:br/>
        <w:t>Veſeli ti zhas! Si Srezhen sa nas! Vſo Skerb nam preshenesh;</w:t>
      </w:r>
      <w:r>
        <w:br/>
        <w:t xml:space="preserve">vſo Shalost nam </w:t>
      </w:r>
      <w:r w:rsidR="00B424AA">
        <w:t>v</w:t>
      </w:r>
      <w:r>
        <w:t>ſemesh, K sahvalni Lubesni nas vabi tvoj glas.</w:t>
      </w:r>
    </w:p>
    <w:p w14:paraId="534449E5" w14:textId="2ED0CBD5" w:rsidR="00D95F32" w:rsidRDefault="00AA693E" w:rsidP="00EC4D35">
      <w:pPr>
        <w:pStyle w:val="teiab"/>
      </w:pPr>
      <w:r w:rsidRPr="00EC4D35">
        <w:rPr>
          <w:rStyle w:val="teilabelZnak"/>
        </w:rPr>
        <w:t>7.</w:t>
      </w:r>
      <w:r>
        <w:br/>
        <w:t>O Farmani vſi, kdo koli ste vi, Vſi Moshi Hlapzhizhi,</w:t>
      </w:r>
      <w:r>
        <w:br/>
        <w:t>vſe S</w:t>
      </w:r>
      <w:r w:rsidR="00B424AA">
        <w:t>hene, Diklizhi, Vſi odperte Ser</w:t>
      </w:r>
      <w:r>
        <w:t>ze, naj Dete vnjih Spi.</w:t>
      </w:r>
    </w:p>
    <w:p w14:paraId="06911791" w14:textId="77777777" w:rsidR="00D95F32" w:rsidRDefault="00D95F32">
      <w:pPr>
        <w:spacing w:after="200"/>
      </w:pPr>
      <w:r>
        <w:br w:type="page"/>
      </w:r>
    </w:p>
    <w:p w14:paraId="159E5F40" w14:textId="00C9DC70" w:rsidR="00AA693E" w:rsidRDefault="00D95F32" w:rsidP="00A1365D">
      <w:r>
        <w:lastRenderedPageBreak/>
        <w:t>/16/</w:t>
      </w:r>
    </w:p>
    <w:p w14:paraId="5B1A670A" w14:textId="572C8CA3" w:rsidR="00D95F32" w:rsidRDefault="00D95F32" w:rsidP="00903329">
      <w:pPr>
        <w:pStyle w:val="teifwPageNum"/>
      </w:pPr>
      <w:r>
        <w:t xml:space="preserve">10. </w:t>
      </w:r>
    </w:p>
    <w:p w14:paraId="631C2AEB" w14:textId="4D1FE4DF" w:rsidR="00D95F32" w:rsidRDefault="00D95F32" w:rsidP="00EC4D35">
      <w:pPr>
        <w:pStyle w:val="Naslov1"/>
      </w:pPr>
      <w:r>
        <w:t>Pri tretji Meshi</w:t>
      </w:r>
    </w:p>
    <w:p w14:paraId="5B9C2224" w14:textId="2FFCE9AE" w:rsidR="00D95F32" w:rsidRDefault="00EC4D35" w:rsidP="00EC4D35">
      <w:pPr>
        <w:pStyle w:val="Naslov2"/>
      </w:pPr>
      <w:r>
        <w:t>N. V. Freudig nicht zu geſ</w:t>
      </w:r>
      <w:r w:rsidR="00662B72">
        <w:t>echw</w:t>
      </w:r>
      <w:r w:rsidR="00D95F32">
        <w:t>inde.</w:t>
      </w:r>
    </w:p>
    <w:p w14:paraId="356CF213" w14:textId="149D7BB9" w:rsidR="00D95F32" w:rsidRDefault="00662B72" w:rsidP="00EC4D35">
      <w:pPr>
        <w:pStyle w:val="teiab"/>
      </w:pPr>
      <w:r>
        <w:t xml:space="preserve">1. </w:t>
      </w:r>
      <w:r w:rsidR="00D95F32">
        <w:t>O Farmani, vesela 'ma, gnes biti vasha Visha! Gospod ker vſem Sa=</w:t>
      </w:r>
    </w:p>
    <w:p w14:paraId="1695D465" w14:textId="27668811" w:rsidR="00D95F32" w:rsidRDefault="00D95F32" w:rsidP="00EC4D35">
      <w:pPr>
        <w:pStyle w:val="teiab"/>
      </w:pPr>
      <w:r>
        <w:t>=povdi da, S Nebes s</w:t>
      </w:r>
      <w:r w:rsidR="00EC4D35">
        <w:t>e k nam ponish</w:t>
      </w:r>
      <w:r>
        <w:t>a: Potroshta ſvoj pogublen Svei</w:t>
      </w:r>
      <w:r w:rsidR="00EC4D35">
        <w:t>t</w:t>
      </w:r>
      <w:r>
        <w:t>, ker plava</w:t>
      </w:r>
    </w:p>
    <w:p w14:paraId="2A88FACF" w14:textId="320AFD1B" w:rsidR="003912AE" w:rsidRDefault="00D95F32" w:rsidP="00EC4D35">
      <w:pPr>
        <w:pStyle w:val="teiab"/>
      </w:pPr>
      <w:r>
        <w:t>vſvojih Sosah: Kai mente, kak zhe</w:t>
      </w:r>
      <w:r w:rsidR="00EC4D35">
        <w:t xml:space="preserve"> ketne Streit, No njega reſhit &amp;</w:t>
      </w:r>
      <w:r>
        <w:t>Vo=sah?</w:t>
      </w:r>
    </w:p>
    <w:p w14:paraId="46ED5F5A" w14:textId="77777777" w:rsidR="003912AE" w:rsidRDefault="003912AE">
      <w:pPr>
        <w:spacing w:after="200"/>
      </w:pPr>
      <w:r>
        <w:br w:type="page"/>
      </w:r>
    </w:p>
    <w:p w14:paraId="509994C1" w14:textId="47DDBEDA" w:rsidR="00D95F32" w:rsidRDefault="00420ACB" w:rsidP="00A1365D">
      <w:r>
        <w:lastRenderedPageBreak/>
        <w:t>/17/</w:t>
      </w:r>
    </w:p>
    <w:p w14:paraId="048CD325" w14:textId="298CD609" w:rsidR="009D5F7D" w:rsidRDefault="009D5F7D" w:rsidP="00903329">
      <w:pPr>
        <w:pStyle w:val="teifwPageNum"/>
      </w:pPr>
      <w:r>
        <w:t>11.</w:t>
      </w:r>
    </w:p>
    <w:p w14:paraId="20EF93CE" w14:textId="08581467" w:rsidR="00420ACB" w:rsidRDefault="00420ACB" w:rsidP="00063308">
      <w:pPr>
        <w:pStyle w:val="teiab"/>
      </w:pPr>
      <w:r w:rsidRPr="00063308">
        <w:rPr>
          <w:rStyle w:val="teilabelZnak"/>
        </w:rPr>
        <w:t>2.</w:t>
      </w:r>
      <w:r w:rsidR="00063308">
        <w:br/>
        <w:t>Ja tak je lubi Bog ta Svet,</w:t>
      </w:r>
      <w:r>
        <w:t xml:space="preserve"> Da poshle Svoj</w:t>
      </w:r>
      <w:r w:rsidR="002665EA">
        <w:t>'</w:t>
      </w:r>
      <w:r>
        <w:t>ga Sina,</w:t>
      </w:r>
      <w:r>
        <w:br/>
        <w:t>Da to kaj pervi Starshi preid, Nam sgubli So, bi gvina,</w:t>
      </w:r>
      <w:r>
        <w:br/>
        <w:t>Jas</w:t>
      </w:r>
      <w:r w:rsidR="00063308">
        <w:t xml:space="preserve"> pr</w:t>
      </w:r>
      <w:r>
        <w:t>idem, pravi toti Sin, Shivlenje novo dati;</w:t>
      </w:r>
      <w:r>
        <w:br/>
        <w:t>En vſaki, vſaki more snjim, Is Svoj'ga groba vſtati.</w:t>
      </w:r>
    </w:p>
    <w:p w14:paraId="2A4C1415" w14:textId="08C7731C" w:rsidR="00420ACB" w:rsidRDefault="00420ACB" w:rsidP="00063308">
      <w:pPr>
        <w:pStyle w:val="teiab"/>
      </w:pPr>
      <w:r w:rsidRPr="00063308">
        <w:rPr>
          <w:rStyle w:val="teilabelZnak"/>
        </w:rPr>
        <w:t>3.</w:t>
      </w:r>
      <w:r>
        <w:br/>
        <w:t>Pastire klizhe she pred Se: v Lubesni vſi gorio;</w:t>
      </w:r>
      <w:r>
        <w:br/>
        <w:t>Ponishno, o pogledmo nje. Pred Jas</w:t>
      </w:r>
      <w:r w:rsidR="002665EA">
        <w:t>e</w:t>
      </w:r>
      <w:r>
        <w:t>lzam klezh</w:t>
      </w:r>
      <w:r w:rsidR="002665EA">
        <w:t>io.</w:t>
      </w:r>
      <w:r w:rsidR="002665EA">
        <w:br/>
        <w:t>On zhe Sa Hlapze Hlapez bit'</w:t>
      </w:r>
      <w:r>
        <w:t>, No reshit nje s Hlapzhie,</w:t>
      </w:r>
      <w:r>
        <w:br/>
        <w:t>Da njim v Lastino more prit</w:t>
      </w:r>
      <w:r w:rsidR="002665EA">
        <w:t>'</w:t>
      </w:r>
      <w:r>
        <w:t>, Tal njegove Erbie.</w:t>
      </w:r>
    </w:p>
    <w:p w14:paraId="3720A051" w14:textId="17E69691" w:rsidR="001B0225" w:rsidRDefault="00420ACB" w:rsidP="00063308">
      <w:pPr>
        <w:pStyle w:val="teiab"/>
      </w:pPr>
      <w:r w:rsidRPr="00063308">
        <w:rPr>
          <w:rStyle w:val="teilabelZnak"/>
        </w:rPr>
        <w:t>4.</w:t>
      </w:r>
      <w:r>
        <w:br/>
        <w:t>O zhudesh te Ponishnosti! v Plenize Bog</w:t>
      </w:r>
      <w:r w:rsidR="001B0225">
        <w:t xml:space="preserve"> poviti,</w:t>
      </w:r>
      <w:r w:rsidR="001B0225">
        <w:br/>
        <w:t>Se od Pastirov nait' pusti; Se da od njih moliti,</w:t>
      </w:r>
      <w:r w:rsidR="001B0225">
        <w:br/>
        <w:t xml:space="preserve">Kak lepo </w:t>
      </w:r>
      <w:r w:rsidR="002665EA">
        <w:t>'</w:t>
      </w:r>
      <w:r w:rsidR="001B0225">
        <w:t>ma Oblizhi</w:t>
      </w:r>
      <w:r w:rsidR="002665EA">
        <w:t>ze, Ker Se kak Dete kashe!</w:t>
      </w:r>
      <w:r w:rsidR="002665EA">
        <w:br/>
        <w:t>kak Sd</w:t>
      </w:r>
      <w:r w:rsidR="001B0225">
        <w:t>rave So nam Sosize, S katerimi nas mashe.</w:t>
      </w:r>
    </w:p>
    <w:p w14:paraId="69CF1067" w14:textId="70F8D0DA" w:rsidR="001B0225" w:rsidRDefault="001B0225" w:rsidP="00063308">
      <w:pPr>
        <w:pStyle w:val="teiab"/>
      </w:pPr>
      <w:r w:rsidRPr="00063308">
        <w:rPr>
          <w:rStyle w:val="teilabelZnak"/>
        </w:rPr>
        <w:t>5.</w:t>
      </w:r>
      <w:r>
        <w:br/>
        <w:t>Kristjani! to nash Shpegel je</w:t>
      </w:r>
      <w:r w:rsidR="002665EA">
        <w:t>! On sazhne to terpeti;</w:t>
      </w:r>
      <w:r w:rsidR="002665EA">
        <w:br/>
        <w:t>Kai je s</w:t>
      </w:r>
      <w:r>
        <w:t>toriti</w:t>
      </w:r>
      <w:r w:rsidR="002665EA">
        <w:t xml:space="preserve"> kashe</w:t>
      </w:r>
      <w:r>
        <w:t xml:space="preserve"> vſe, zhi tam Lon zhemo </w:t>
      </w:r>
      <w:r w:rsidR="002665EA">
        <w:t>'</w:t>
      </w:r>
      <w:r>
        <w:t>meti,</w:t>
      </w:r>
      <w:r>
        <w:br/>
      </w:r>
      <w:r w:rsidR="002665EA">
        <w:t>k</w:t>
      </w:r>
      <w:r>
        <w:t xml:space="preserve">ristjana njegvi </w:t>
      </w:r>
      <w:r w:rsidR="002665EA">
        <w:t>Navüki, To vishajo v Shivlenji:</w:t>
      </w:r>
      <w:r w:rsidR="002665EA">
        <w:br/>
        <w:t>k</w:t>
      </w:r>
      <w:r>
        <w:t>er pravi je, ta ishe Si, To svojo zhast v Terplenji!</w:t>
      </w:r>
    </w:p>
    <w:p w14:paraId="78D3CD12" w14:textId="77777777" w:rsidR="001B0225" w:rsidRDefault="001B0225">
      <w:pPr>
        <w:spacing w:after="200"/>
      </w:pPr>
      <w:r>
        <w:br w:type="page"/>
      </w:r>
    </w:p>
    <w:p w14:paraId="29D7388B" w14:textId="090E97EA" w:rsidR="001B0225" w:rsidRDefault="003E56EB" w:rsidP="00A1365D">
      <w:r>
        <w:lastRenderedPageBreak/>
        <w:t>/18/</w:t>
      </w:r>
    </w:p>
    <w:p w14:paraId="0FE6AFD2" w14:textId="67207D65" w:rsidR="003E56EB" w:rsidRDefault="003E56EB" w:rsidP="00903329">
      <w:pPr>
        <w:pStyle w:val="teifwPageNum"/>
      </w:pPr>
      <w:r>
        <w:t>12.</w:t>
      </w:r>
    </w:p>
    <w:p w14:paraId="1FF3CD87" w14:textId="0643843E" w:rsidR="003E56EB" w:rsidRDefault="003E56EB" w:rsidP="007D308F">
      <w:pPr>
        <w:pStyle w:val="Naslov1"/>
      </w:pPr>
      <w:r>
        <w:t>Na Nedelo po Boshizhi.</w:t>
      </w:r>
    </w:p>
    <w:p w14:paraId="6B325DC0" w14:textId="0DB7BBC3" w:rsidR="003E56EB" w:rsidRDefault="003E56EB" w:rsidP="007D308F">
      <w:pPr>
        <w:pStyle w:val="Naslov2"/>
      </w:pPr>
      <w:r>
        <w:t>JN. VIII. Etwas geſe</w:t>
      </w:r>
      <w:r w:rsidR="00B60E0C">
        <w:t>hwind.</w:t>
      </w:r>
    </w:p>
    <w:p w14:paraId="58B2AA9F" w14:textId="7C45B48F" w:rsidR="0009494A" w:rsidRDefault="002A2ACF" w:rsidP="007D308F">
      <w:pPr>
        <w:pStyle w:val="teiab"/>
      </w:pPr>
      <w:r>
        <w:t xml:space="preserve">1. </w:t>
      </w:r>
      <w:r w:rsidR="0009494A">
        <w:t>Ti den! ti Si nam naj predneishi! Ti nam v Spomini bosh vſigdar, Ti</w:t>
      </w:r>
      <w:r w:rsidR="00042932">
        <w:t xml:space="preserve"> nashe zhasti najvredne</w:t>
      </w:r>
    </w:p>
    <w:p w14:paraId="2C64B207" w14:textId="5D18B439" w:rsidR="00042932" w:rsidRDefault="00042932" w:rsidP="007D308F">
      <w:pPr>
        <w:pStyle w:val="teiab"/>
      </w:pPr>
      <w:r>
        <w:t>=shi, Si dau nam Odreshenja Dar! Mi v greshni Nozhi Smo Sedeli, No jokali en</w:t>
      </w:r>
    </w:p>
    <w:p w14:paraId="17C6CB05" w14:textId="52F6F6F2" w:rsidR="00042932" w:rsidRDefault="00042932" w:rsidP="007D308F">
      <w:pPr>
        <w:pStyle w:val="teiab"/>
      </w:pPr>
      <w:r>
        <w:t>grenki Jozh, No pride boshji Sin veseli, odreshit nas skos Svojo Mozh.</w:t>
      </w:r>
    </w:p>
    <w:p w14:paraId="676C911B" w14:textId="77777777" w:rsidR="00042932" w:rsidRDefault="00042932">
      <w:pPr>
        <w:spacing w:after="200"/>
      </w:pPr>
      <w:r>
        <w:br w:type="page"/>
      </w:r>
    </w:p>
    <w:p w14:paraId="1275F9A5" w14:textId="5402B828" w:rsidR="00042932" w:rsidRDefault="00042932" w:rsidP="00A1365D">
      <w:r>
        <w:lastRenderedPageBreak/>
        <w:t>/19/</w:t>
      </w:r>
    </w:p>
    <w:p w14:paraId="075FC282" w14:textId="759D4400" w:rsidR="00042932" w:rsidRDefault="00042932" w:rsidP="00903329">
      <w:pPr>
        <w:pStyle w:val="teifwPageNum"/>
      </w:pPr>
      <w:r>
        <w:t>13.</w:t>
      </w:r>
    </w:p>
    <w:p w14:paraId="2D46B69A" w14:textId="0C22EA89" w:rsidR="00042932" w:rsidRDefault="005778F3" w:rsidP="00251CF1">
      <w:pPr>
        <w:pStyle w:val="teiab"/>
      </w:pPr>
      <w:r w:rsidRPr="007D308F">
        <w:rPr>
          <w:rStyle w:val="teilabelZnak"/>
        </w:rPr>
        <w:t>2.</w:t>
      </w:r>
      <w:r>
        <w:br/>
      </w:r>
      <w:r w:rsidR="002A2ACF">
        <w:t xml:space="preserve">Od </w:t>
      </w:r>
      <w:r w:rsidR="00042932">
        <w:t>zhistega Duha 'spozheti, Od zhiste Shene rojeni,</w:t>
      </w:r>
      <w:r w:rsidR="00042932">
        <w:br/>
        <w:t>Po vſem Spodoben Sin Ozheti, Je od Pastirov moleni,</w:t>
      </w:r>
      <w:r w:rsidR="00042932">
        <w:br/>
        <w:t xml:space="preserve">Pastire So angelski glasi, Ta v </w:t>
      </w:r>
      <w:r w:rsidR="00042932" w:rsidRPr="00251CF1">
        <w:rPr>
          <w:rStyle w:val="teiplaceName"/>
        </w:rPr>
        <w:t>Bethlehem</w:t>
      </w:r>
      <w:r w:rsidR="00042932">
        <w:t xml:space="preserve"> poklizali:</w:t>
      </w:r>
      <w:r w:rsidR="00042932">
        <w:br/>
        <w:t xml:space="preserve">Kak naj hitre So Slishli, K zhast, /:So </w:t>
      </w:r>
      <w:r w:rsidR="006D2746" w:rsidRPr="00251CF1">
        <w:rPr>
          <w:rStyle w:val="teiunclear"/>
        </w:rPr>
        <w:t>???</w:t>
      </w:r>
      <w:r w:rsidR="006D2746">
        <w:t>ofrom knjemi dirjali:/</w:t>
      </w:r>
    </w:p>
    <w:p w14:paraId="78874C98" w14:textId="5EA8E086" w:rsidR="006D2746" w:rsidRDefault="005778F3" w:rsidP="00251CF1">
      <w:pPr>
        <w:pStyle w:val="teiab"/>
      </w:pPr>
      <w:r w:rsidRPr="007D308F">
        <w:rPr>
          <w:rStyle w:val="teilabelZnak"/>
        </w:rPr>
        <w:t>3.</w:t>
      </w:r>
      <w:r>
        <w:br/>
      </w:r>
      <w:r w:rsidR="006D2746">
        <w:t xml:space="preserve">Dauzh prozh od judovske Deshele, </w:t>
      </w:r>
      <w:r w:rsidR="002A2ACF">
        <w:t>Je Svetla Svesda 'shajala:</w:t>
      </w:r>
      <w:r w:rsidR="002A2ACF">
        <w:br/>
        <w:t>T</w:t>
      </w:r>
      <w:r>
        <w:t>rem Modrim prishle So te Shele, Ta it' kam nje bo pelala,</w:t>
      </w:r>
      <w:r>
        <w:br/>
        <w:t xml:space="preserve">Sa Svesdoj svesto gredeozhi, So naishli Dete, </w:t>
      </w:r>
      <w:r w:rsidRPr="00251CF1">
        <w:rPr>
          <w:rStyle w:val="teipersName"/>
        </w:rPr>
        <w:t>Jesusa</w:t>
      </w:r>
      <w:r>
        <w:t>,</w:t>
      </w:r>
      <w:r>
        <w:br/>
        <w:t>Na Kolnah njega moleozhi, /:Sposnali Soga sa Boga!:/</w:t>
      </w:r>
    </w:p>
    <w:p w14:paraId="044278CE" w14:textId="6D1C5104" w:rsidR="005778F3" w:rsidRDefault="005778F3" w:rsidP="00251CF1">
      <w:pPr>
        <w:pStyle w:val="teiab"/>
      </w:pPr>
      <w:r w:rsidRPr="007D308F">
        <w:rPr>
          <w:rStyle w:val="teilabelZnak"/>
        </w:rPr>
        <w:t>4.</w:t>
      </w:r>
      <w:r>
        <w:br/>
      </w:r>
      <w:r w:rsidRPr="00251CF1">
        <w:rPr>
          <w:rStyle w:val="teipersName"/>
        </w:rPr>
        <w:t>Maria</w:t>
      </w:r>
      <w:r>
        <w:t xml:space="preserve"> pride do Altara, S Detetom Svojim s </w:t>
      </w:r>
      <w:r w:rsidR="002A2ACF">
        <w:rPr>
          <w:rStyle w:val="teipersName"/>
        </w:rPr>
        <w:t>Jesuso</w:t>
      </w:r>
      <w:r w:rsidRPr="00251CF1">
        <w:rPr>
          <w:rStyle w:val="teipersName"/>
        </w:rPr>
        <w:t>m</w:t>
      </w:r>
      <w:r>
        <w:t>;</w:t>
      </w:r>
      <w:r>
        <w:br/>
        <w:t xml:space="preserve">Pa </w:t>
      </w:r>
      <w:r w:rsidRPr="00251CF1">
        <w:rPr>
          <w:rStyle w:val="teipersName"/>
        </w:rPr>
        <w:t>Jesus</w:t>
      </w:r>
      <w:r w:rsidR="002A2ACF">
        <w:t xml:space="preserve"> da Se Sam</w:t>
      </w:r>
      <w:r>
        <w:t xml:space="preserve"> sa Dara, No sprosi gnado greshnikom.</w:t>
      </w:r>
      <w:r>
        <w:br/>
        <w:t>Kai zhesh od nas, o Jesus! meti, Da nas s Ozhetom sgliha Si?</w:t>
      </w:r>
      <w:r>
        <w:br/>
        <w:t>Pobolshat' zhemo Se Sazheti: /:To je, kaj pri nas ishesh ti :/</w:t>
      </w:r>
    </w:p>
    <w:p w14:paraId="23D3FB76" w14:textId="77777777" w:rsidR="005778F3" w:rsidRDefault="005778F3">
      <w:pPr>
        <w:spacing w:after="200"/>
      </w:pPr>
      <w:r>
        <w:br w:type="page"/>
      </w:r>
    </w:p>
    <w:p w14:paraId="21CCB3B6" w14:textId="34C88F11" w:rsidR="005778F3" w:rsidRDefault="005778F3" w:rsidP="00A1365D">
      <w:r>
        <w:lastRenderedPageBreak/>
        <w:t>/20/</w:t>
      </w:r>
    </w:p>
    <w:p w14:paraId="0D254649" w14:textId="6A062074" w:rsidR="005778F3" w:rsidRDefault="005778F3" w:rsidP="00903329">
      <w:pPr>
        <w:pStyle w:val="teifwPageNum"/>
      </w:pPr>
      <w:r>
        <w:t>14.</w:t>
      </w:r>
    </w:p>
    <w:p w14:paraId="2D37485D" w14:textId="6F0D4114" w:rsidR="006D6A10" w:rsidRDefault="006D6A10" w:rsidP="00251CF1">
      <w:pPr>
        <w:pStyle w:val="Naslov1"/>
      </w:pPr>
      <w:r>
        <w:t>Na Den novega Leta.</w:t>
      </w:r>
    </w:p>
    <w:p w14:paraId="476B05CC" w14:textId="249A1A00" w:rsidR="006D6A10" w:rsidRDefault="00CE1160" w:rsidP="00CE1160">
      <w:pPr>
        <w:pStyle w:val="Naslov2"/>
      </w:pPr>
      <w:r>
        <w:t>N.</w:t>
      </w:r>
      <w:r w:rsidR="006D6A10">
        <w:t xml:space="preserve"> VI. Langſam.</w:t>
      </w:r>
    </w:p>
    <w:p w14:paraId="27B35CA5" w14:textId="7860F624" w:rsidR="006D6A10" w:rsidRDefault="002A2ACF" w:rsidP="00CE1160">
      <w:pPr>
        <w:pStyle w:val="teiab"/>
      </w:pPr>
      <w:r>
        <w:t>Pred toboi vezhni Bog! k</w:t>
      </w:r>
      <w:r w:rsidR="006D6A10">
        <w:t>lezhi mo, Ponishno is Sahvalnosti: Mi</w:t>
      </w:r>
    </w:p>
    <w:p w14:paraId="7CE1A23C" w14:textId="0CBD349A" w:rsidR="006D6A10" w:rsidRDefault="006D6A10" w:rsidP="00CE1160">
      <w:pPr>
        <w:pStyle w:val="teiab"/>
      </w:pPr>
      <w:r>
        <w:t xml:space="preserve">novo Leto gnes dobimo, Od tvojih rok is Milosti: Ti stotim nam dash </w:t>
      </w:r>
      <w:r w:rsidRPr="002A2ACF">
        <w:rPr>
          <w:rStyle w:val="teigap"/>
        </w:rPr>
        <w:t>???</w:t>
      </w:r>
    </w:p>
    <w:p w14:paraId="5197A461" w14:textId="32FA3DFA" w:rsidR="006D6A10" w:rsidRDefault="006D6A10" w:rsidP="00CE1160">
      <w:pPr>
        <w:pStyle w:val="teiab"/>
      </w:pPr>
      <w:r>
        <w:t>zhase: Povolno Vreme, teshke Klase, No shegnash vſe kai kol nam dash. Tak zhemo Peſsem</w:t>
      </w:r>
    </w:p>
    <w:p w14:paraId="452869ED" w14:textId="77777777" w:rsidR="006D6A10" w:rsidRDefault="006D6A10">
      <w:pPr>
        <w:spacing w:after="200"/>
      </w:pPr>
      <w:r>
        <w:br w:type="page"/>
      </w:r>
    </w:p>
    <w:p w14:paraId="51D9FE36" w14:textId="7C3416A6" w:rsidR="006D6A10" w:rsidRDefault="0076656A" w:rsidP="00A1365D">
      <w:r>
        <w:lastRenderedPageBreak/>
        <w:t>/21/</w:t>
      </w:r>
    </w:p>
    <w:p w14:paraId="5ED00783" w14:textId="6DBD121D" w:rsidR="00EB7211" w:rsidRDefault="00EB7211" w:rsidP="00903329">
      <w:pPr>
        <w:pStyle w:val="teifwPageNum"/>
      </w:pPr>
      <w:r>
        <w:t>15.</w:t>
      </w:r>
    </w:p>
    <w:p w14:paraId="7555E3E6" w14:textId="511C0C61" w:rsidR="0076656A" w:rsidRDefault="00EB7211" w:rsidP="000B2C6C">
      <w:pPr>
        <w:pStyle w:val="teiab"/>
      </w:pPr>
      <w:r>
        <w:t>nasnovati, No tebi sa Ofer dati, Da</w:t>
      </w:r>
      <w:r w:rsidR="002A2ACF">
        <w:t xml:space="preserve"> </w:t>
      </w:r>
      <w:r>
        <w:t xml:space="preserve">telko nas Sa lubo </w:t>
      </w:r>
      <w:r w:rsidR="002A2ACF">
        <w:t>'</w:t>
      </w:r>
      <w:r>
        <w:t>mash.</w:t>
      </w:r>
    </w:p>
    <w:p w14:paraId="5E6A15AE" w14:textId="72A39E94" w:rsidR="00EB7211" w:rsidRDefault="00EB7211" w:rsidP="00591A69">
      <w:pPr>
        <w:pStyle w:val="teiab"/>
      </w:pPr>
      <w:r w:rsidRPr="00591A69">
        <w:rPr>
          <w:rStyle w:val="teilabelZnak"/>
        </w:rPr>
        <w:t>2.</w:t>
      </w:r>
      <w:r>
        <w:br/>
        <w:t>Ja! Ozha, 'stvojih Rok dobimo, Da rezhemo na krako vſe,</w:t>
      </w:r>
      <w:r>
        <w:br/>
        <w:t>od</w:t>
      </w:r>
      <w:r w:rsidR="002A2ACF">
        <w:t xml:space="preserve"> tvojih Darov vſi shivimo, Kai k</w:t>
      </w:r>
      <w:r>
        <w:t>oli nas na Semli je;</w:t>
      </w:r>
      <w:r>
        <w:br/>
        <w:t>Ot tebe mamo Kruh no Vino, Sadovje, Hrano, gvant, Shivino,</w:t>
      </w:r>
      <w:r>
        <w:br/>
        <w:t>Kak Ozha, nas v vſem oskerbish: Ske</w:t>
      </w:r>
      <w:r w:rsidR="002A2ACF">
        <w:t>r</w:t>
      </w:r>
      <w:r>
        <w:t>bish, da nashe vſe Deshele,</w:t>
      </w:r>
      <w:r>
        <w:br/>
        <w:t>Ne Boj, le Slatki Mir bi 'mele, Sato Se s Pesmoj gnes zhastish.</w:t>
      </w:r>
    </w:p>
    <w:p w14:paraId="1F3D4A5B" w14:textId="79028717" w:rsidR="00EB7211" w:rsidRDefault="00EB7211" w:rsidP="00591A69">
      <w:pPr>
        <w:pStyle w:val="teiab"/>
      </w:pPr>
      <w:r w:rsidRPr="00591A69">
        <w:rPr>
          <w:rStyle w:val="teilabelZnak"/>
        </w:rPr>
        <w:t>3.</w:t>
      </w:r>
      <w:r w:rsidR="002A2ACF">
        <w:br/>
        <w:t>Sapoite, dobri k</w:t>
      </w:r>
      <w:r>
        <w:t xml:space="preserve">ristiani, Deteti mal'mi, </w:t>
      </w:r>
      <w:r w:rsidRPr="00591A69">
        <w:rPr>
          <w:rStyle w:val="teipersName"/>
        </w:rPr>
        <w:t>Jesusi</w:t>
      </w:r>
      <w:r w:rsidR="002A2ACF">
        <w:rPr>
          <w:rStyle w:val="teipersName"/>
        </w:rPr>
        <w:t>,</w:t>
      </w:r>
      <w:r>
        <w:br/>
        <w:t>Ker vam veſeli Mir obsnani, zhi pridni ste, po Angeli!</w:t>
      </w:r>
      <w:r>
        <w:br/>
        <w:t>En vſaki naj lubi Svoj'ga Brata, Da Bogi dopadlivi grata,</w:t>
      </w:r>
      <w:r>
        <w:br/>
        <w:t xml:space="preserve">Le gleite, Kak So Angeli, Pastire v </w:t>
      </w:r>
      <w:r w:rsidRPr="00591A69">
        <w:rPr>
          <w:rStyle w:val="teiplaceName"/>
        </w:rPr>
        <w:t>Bethlehem</w:t>
      </w:r>
      <w:r>
        <w:t xml:space="preserve"> poslali,</w:t>
      </w:r>
      <w:r>
        <w:br/>
        <w:t>No toti Se navuzhi vShtali, kak 'majo Brate lubiti!</w:t>
      </w:r>
    </w:p>
    <w:p w14:paraId="58408E0D" w14:textId="77777777" w:rsidR="00EB7211" w:rsidRDefault="00EB7211">
      <w:pPr>
        <w:spacing w:after="200"/>
      </w:pPr>
      <w:r>
        <w:br w:type="page"/>
      </w:r>
    </w:p>
    <w:p w14:paraId="16CEF6BF" w14:textId="00CBAF3D" w:rsidR="00EB7211" w:rsidRDefault="00F714CB" w:rsidP="00A1365D">
      <w:r>
        <w:lastRenderedPageBreak/>
        <w:t>/22/</w:t>
      </w:r>
    </w:p>
    <w:p w14:paraId="210E6E89" w14:textId="13CB2BAC" w:rsidR="00F714CB" w:rsidRDefault="00F714CB" w:rsidP="00903329">
      <w:pPr>
        <w:pStyle w:val="teifwPageNum"/>
      </w:pPr>
      <w:r>
        <w:t>16.</w:t>
      </w:r>
    </w:p>
    <w:p w14:paraId="74572F83" w14:textId="61932F23" w:rsidR="00F714CB" w:rsidRDefault="00F714CB" w:rsidP="00F143CD">
      <w:pPr>
        <w:pStyle w:val="teiab"/>
      </w:pPr>
      <w:r w:rsidRPr="00F143CD">
        <w:rPr>
          <w:rStyle w:val="teilabelZnak"/>
        </w:rPr>
        <w:t>4.</w:t>
      </w:r>
      <w:r w:rsidR="00E4692C">
        <w:br/>
      </w:r>
      <w:r>
        <w:t>gospod daj nashih Dush Pastiri, da on nje dobro podredi,</w:t>
      </w:r>
      <w:r>
        <w:br/>
        <w:t>Med nami tvojo zhast rashiri, Nas v Smerti stoboj oskerbi!</w:t>
      </w:r>
      <w:r>
        <w:br/>
        <w:t xml:space="preserve">Daj Mozh no Modrost tem </w:t>
      </w:r>
      <w:r w:rsidR="00E84981">
        <w:t>zäsati</w:t>
      </w:r>
      <w:r w:rsidR="00E4692C">
        <w:t>, She dosta Leit nam njega Vari,</w:t>
      </w:r>
      <w:r w:rsidR="00E4692C">
        <w:br/>
        <w:t>Da nas prav Srezhno visha bo, Dai oblastnikom Lusht K=Resnizi,</w:t>
      </w:r>
      <w:r w:rsidR="00E4692C">
        <w:br/>
        <w:t>Da vſigdar Sodio v Pravizi, No vseh Sirot Jozh Slishio!</w:t>
      </w:r>
    </w:p>
    <w:p w14:paraId="5F0ED0E0" w14:textId="5EF7F432" w:rsidR="00E4692C" w:rsidRDefault="00E4692C" w:rsidP="00F143CD">
      <w:pPr>
        <w:pStyle w:val="teiab"/>
      </w:pPr>
      <w:r w:rsidRPr="00F143CD">
        <w:rPr>
          <w:rStyle w:val="teilabelZnak"/>
        </w:rPr>
        <w:t>5.</w:t>
      </w:r>
      <w:r>
        <w:br/>
      </w:r>
      <w:r w:rsidR="00D165BF">
        <w:t>gospod, Otrokom dai Sposnati, Kaj Svojim Starshom dushni So!</w:t>
      </w:r>
      <w:r w:rsidR="00D165BF">
        <w:br/>
        <w:t>Sastopnost Starshom ne okrati, Da nje K Brumnosti pelajo!</w:t>
      </w:r>
      <w:r w:rsidR="00D165BF">
        <w:br/>
        <w:t>Da Virtom k=Nuzi je Drushina, No vre</w:t>
      </w:r>
      <w:r w:rsidR="00C2349B">
        <w:t>dna vezh, kak vſa Shivina,</w:t>
      </w:r>
      <w:r w:rsidR="00C2349B">
        <w:br/>
      </w:r>
      <w:r w:rsidR="005C5B2A">
        <w:t>Skerb Smileno ti vsad</w:t>
      </w:r>
      <w:r w:rsidR="00A8251F">
        <w:t>i vnje, vDrushino pa velk Flis ktem Deli,</w:t>
      </w:r>
      <w:r w:rsidR="00A8251F">
        <w:br/>
        <w:t xml:space="preserve">Da ne </w:t>
      </w:r>
      <w:r w:rsidR="00A8251F" w:rsidRPr="005C5B2A">
        <w:t>b'do V</w:t>
      </w:r>
      <w:r w:rsidR="00A8251F" w:rsidRPr="00A8251F">
        <w:t>irti Urshoh ‘meli, Sa Lon njn dati kletvize!</w:t>
      </w:r>
    </w:p>
    <w:p w14:paraId="4B2C34D2" w14:textId="1F845040" w:rsidR="008D2692" w:rsidRDefault="00A8251F" w:rsidP="00F143CD">
      <w:pPr>
        <w:pStyle w:val="teiab"/>
      </w:pPr>
      <w:r w:rsidRPr="00F143CD">
        <w:rPr>
          <w:rStyle w:val="teilabelZnak"/>
        </w:rPr>
        <w:t>6.</w:t>
      </w:r>
      <w:r>
        <w:br/>
        <w:t>Te vſe is tvojih Rok shelimo, Da ti nash dober Ozha Si,</w:t>
      </w:r>
      <w:r>
        <w:br/>
        <w:t>o Slishi nashe Pejsme ſhtimo, Daj Volo nam K=vſem Dobremi,</w:t>
      </w:r>
      <w:r>
        <w:br/>
        <w:t>Dai, Ozha, daj nam v novem Leti, Pres greha vſakega shiveti,</w:t>
      </w:r>
      <w:r>
        <w:br/>
        <w:t>Da s nami bosh Veselje 'mea, No nas, o t</w:t>
      </w:r>
      <w:r w:rsidR="00B64C42">
        <w:t>o ja more biti,</w:t>
      </w:r>
      <w:r w:rsidR="00B64C42">
        <w:br/>
        <w:t>Da vſi shelimo k</w:t>
      </w:r>
      <w:r>
        <w:t>=tebi priti; Nas k Sebi bosh v Nebesa vſea!</w:t>
      </w:r>
    </w:p>
    <w:p w14:paraId="42CDC6D9" w14:textId="77777777" w:rsidR="008D2692" w:rsidRDefault="008D2692">
      <w:pPr>
        <w:spacing w:after="200"/>
      </w:pPr>
      <w:r>
        <w:br w:type="page"/>
      </w:r>
    </w:p>
    <w:p w14:paraId="49077E5B" w14:textId="0FD4E825" w:rsidR="00A8251F" w:rsidRDefault="008D2692" w:rsidP="00A1365D">
      <w:r>
        <w:lastRenderedPageBreak/>
        <w:t>/23/</w:t>
      </w:r>
    </w:p>
    <w:p w14:paraId="75DA7A8D" w14:textId="60F6BA80" w:rsidR="008D2692" w:rsidRDefault="008D2692" w:rsidP="00903329">
      <w:pPr>
        <w:pStyle w:val="teifwPageNum"/>
      </w:pPr>
      <w:r>
        <w:t>17.</w:t>
      </w:r>
    </w:p>
    <w:p w14:paraId="599C6C61" w14:textId="4D2CF7BF" w:rsidR="008D2692" w:rsidRDefault="008D2692" w:rsidP="00F143CD">
      <w:pPr>
        <w:pStyle w:val="Naslov1"/>
      </w:pPr>
      <w:r>
        <w:t>Na Den Svetih treh Kralov.</w:t>
      </w:r>
    </w:p>
    <w:p w14:paraId="56887CEA" w14:textId="4DE9CC35" w:rsidR="008D2692" w:rsidRDefault="00F91D40" w:rsidP="00F143CD">
      <w:pPr>
        <w:pStyle w:val="Naslov2"/>
      </w:pPr>
      <w:r>
        <w:t>N. VII. Etwas geſc</w:t>
      </w:r>
      <w:r w:rsidR="008D2692">
        <w:t>hwinde.</w:t>
      </w:r>
    </w:p>
    <w:p w14:paraId="38EE4F45" w14:textId="388F23DC" w:rsidR="008D2692" w:rsidRDefault="00F91D40" w:rsidP="00F143CD">
      <w:pPr>
        <w:pStyle w:val="teiab"/>
      </w:pPr>
      <w:r w:rsidRPr="00F91D40">
        <w:rPr>
          <w:rStyle w:val="teilabelZnak"/>
        </w:rPr>
        <w:t>1.</w:t>
      </w:r>
      <w:r>
        <w:t xml:space="preserve"> </w:t>
      </w:r>
      <w:r w:rsidR="008D2692">
        <w:t xml:space="preserve">Hvalte </w:t>
      </w:r>
      <w:r>
        <w:t>s Pesmoj gnes gospoda; gleite! k</w:t>
      </w:r>
      <w:r w:rsidR="008D2692">
        <w:t>ak je dober on: Svojo Svesdo</w:t>
      </w:r>
    </w:p>
    <w:p w14:paraId="29F8D4AE" w14:textId="7BD158BA" w:rsidR="008D2692" w:rsidRDefault="008D2692" w:rsidP="00F143CD">
      <w:pPr>
        <w:pStyle w:val="teiab"/>
      </w:pPr>
      <w:r>
        <w:t>poshle sgoda, Sveiti snoj Nevernikom, Modri tri So samerkali,</w:t>
      </w:r>
    </w:p>
    <w:p w14:paraId="2945DDD8" w14:textId="4A4352A3" w:rsidR="008D2692" w:rsidRDefault="008D2692" w:rsidP="00F143CD">
      <w:pPr>
        <w:pStyle w:val="teiab"/>
      </w:pPr>
      <w:r>
        <w:t>Tote Svesde Sveitlo Luzh: Mi Smo v Pismah od nje brali, Poidmo snjoj je bia njih guzh.</w:t>
      </w:r>
    </w:p>
    <w:p w14:paraId="5B66FC4C" w14:textId="2BD1F11C" w:rsidR="002E7257" w:rsidRDefault="001A1C17" w:rsidP="001A1C17">
      <w:pPr>
        <w:pStyle w:val="teiclosure0"/>
        <w:ind w:left="9912"/>
      </w:pPr>
      <w:r>
        <w:t>Vertatur No</w:t>
      </w:r>
      <w:r w:rsidR="00FA0B73">
        <w:t>=</w:t>
      </w:r>
      <w:r w:rsidR="008D2692">
        <w:t>2</w:t>
      </w:r>
      <w:r w:rsidR="002E7257">
        <w:br w:type="page"/>
      </w:r>
    </w:p>
    <w:p w14:paraId="0900EFC7" w14:textId="2F3065AE" w:rsidR="008D2692" w:rsidRDefault="00D269ED" w:rsidP="00A1365D">
      <w:r>
        <w:lastRenderedPageBreak/>
        <w:t>/24/</w:t>
      </w:r>
    </w:p>
    <w:p w14:paraId="6EB98B3E" w14:textId="21DB8BD5" w:rsidR="00D269ED" w:rsidRDefault="00903329" w:rsidP="00903329">
      <w:pPr>
        <w:pStyle w:val="teifwPageNum"/>
      </w:pPr>
      <w:r>
        <w:t>18</w:t>
      </w:r>
      <w:r w:rsidR="00D269ED">
        <w:t>.</w:t>
      </w:r>
    </w:p>
    <w:p w14:paraId="1BF671B5" w14:textId="49ABC9EF" w:rsidR="00D269ED" w:rsidRDefault="00D269ED" w:rsidP="00F143CD">
      <w:pPr>
        <w:pStyle w:val="teiab"/>
      </w:pPr>
      <w:r w:rsidRPr="00F143CD">
        <w:rPr>
          <w:rStyle w:val="teilabelZnak"/>
        </w:rPr>
        <w:t>2.</w:t>
      </w:r>
      <w:r>
        <w:br/>
        <w:t xml:space="preserve">Poidmo, poidmo s njoj do krala; Ona knjem' nam Svetla bo, v </w:t>
      </w:r>
      <w:r w:rsidRPr="00F143CD">
        <w:rPr>
          <w:rStyle w:val="teiplaceName"/>
        </w:rPr>
        <w:t>Bethlehemi</w:t>
      </w:r>
      <w:r>
        <w:t xml:space="preserve"> je postala,</w:t>
      </w:r>
      <w:r>
        <w:br/>
        <w:t>Vershe Luzh na Shtalizo, Je mogozhno, da Se v Shtali, En tak velki Kral rodi?</w:t>
      </w:r>
      <w:r>
        <w:br/>
      </w:r>
      <w:r w:rsidR="00CC29BB">
        <w:t>Modri, poite! Kaj ſte brali, Naishli bote v Shtalizi.</w:t>
      </w:r>
    </w:p>
    <w:p w14:paraId="62A406F5" w14:textId="5CAA0B75" w:rsidR="00CC29BB" w:rsidRDefault="00CC29BB" w:rsidP="00F143CD">
      <w:pPr>
        <w:pStyle w:val="teiab"/>
      </w:pPr>
      <w:r w:rsidRPr="00F143CD">
        <w:rPr>
          <w:rStyle w:val="teilabelZnak"/>
        </w:rPr>
        <w:t>3.</w:t>
      </w:r>
      <w:r>
        <w:br/>
        <w:t>Kzhasi, kak So Stopli</w:t>
      </w:r>
      <w:r w:rsidR="00A12937">
        <w:t xml:space="preserve"> v Shtalo, Kzhasi Se je njim Serze, Od Lubesni vſo vushgalo,</w:t>
      </w:r>
      <w:r w:rsidR="00A12937">
        <w:br/>
        <w:t xml:space="preserve">Sveti Strah obide nje; Na </w:t>
      </w:r>
      <w:r w:rsidR="00F5193C">
        <w:t>Oblizhji tam leshozhi, Dete majo sa Boga,</w:t>
      </w:r>
      <w:r w:rsidR="00F5193C">
        <w:br/>
        <w:t>No na Kolnah moleozhi, Vſaki 'mu Svoj ofer da.</w:t>
      </w:r>
    </w:p>
    <w:p w14:paraId="7E24E871" w14:textId="1C85672C" w:rsidR="00F5193C" w:rsidRDefault="00F5193C" w:rsidP="00F143CD">
      <w:pPr>
        <w:pStyle w:val="teiab"/>
      </w:pPr>
      <w:r w:rsidRPr="00F143CD">
        <w:rPr>
          <w:rStyle w:val="teilabelZnak"/>
        </w:rPr>
        <w:t>4.</w:t>
      </w:r>
      <w:r>
        <w:br/>
        <w:t>Slato Mijrrho no kadilo, So teh Modrih Dari b'li, kaj bom gde od vas dobilo;</w:t>
      </w:r>
      <w:r>
        <w:br/>
        <w:t>Bara Dete, Bratezi; Daite, daite, Kristiani; Kristianske Tugente;</w:t>
      </w:r>
      <w:r>
        <w:br/>
        <w:t>Toti Dari So Shtimani: Dete Segne she po nje!</w:t>
      </w:r>
    </w:p>
    <w:p w14:paraId="44D3C825" w14:textId="77777777" w:rsidR="00F5193C" w:rsidRDefault="00F5193C" w:rsidP="00A1365D"/>
    <w:p w14:paraId="1F953E37" w14:textId="08741039" w:rsidR="00F5193C" w:rsidRPr="00F143CD" w:rsidRDefault="00F5193C" w:rsidP="00A1365D">
      <w:pPr>
        <w:rPr>
          <w:rStyle w:val="Naslov2Znak"/>
        </w:rPr>
      </w:pPr>
      <w:r w:rsidRPr="00F143CD">
        <w:rPr>
          <w:rStyle w:val="Naslov1Znak"/>
        </w:rPr>
        <w:t>Na I. Nedelo po Svetih treh kralov.</w:t>
      </w:r>
      <w:r w:rsidRPr="00F143CD">
        <w:rPr>
          <w:rStyle w:val="Naslov1Znak"/>
        </w:rPr>
        <w:br/>
      </w:r>
      <w:r w:rsidRPr="00F143CD">
        <w:rPr>
          <w:rStyle w:val="Naslov2Znak"/>
        </w:rPr>
        <w:t>N. IX. auf den erſten Sonntg nach lj. 3. König wie N. VII.</w:t>
      </w:r>
    </w:p>
    <w:p w14:paraId="679F1C7E" w14:textId="78063561" w:rsidR="00F5193C" w:rsidRDefault="00DB3862" w:rsidP="00F143CD">
      <w:pPr>
        <w:pStyle w:val="teiab"/>
      </w:pPr>
      <w:r>
        <w:t>Hzhij</w:t>
      </w:r>
      <w:r w:rsidR="00F5193C">
        <w:t xml:space="preserve"> Sionska, hitro vſemi, Tvoj naj lepshi gvant na Se! Tvoj Mesias, veri meni,</w:t>
      </w:r>
      <w:r w:rsidR="00F5193C">
        <w:br/>
        <w:t>Tebe Sdai obiskat' gre, On, kak Vuzhenik po</w:t>
      </w:r>
      <w:r w:rsidR="00F91D40">
        <w:t>slani, Od Ozheta, v Tempelni,</w:t>
      </w:r>
      <w:r w:rsidR="00F91D40">
        <w:br/>
        <w:t>S</w:t>
      </w:r>
      <w:r w:rsidR="00F5193C">
        <w:t xml:space="preserve"> Vuzheniki je obdani, No med njimi tam Sedi.</w:t>
      </w:r>
    </w:p>
    <w:p w14:paraId="37B8CF78" w14:textId="77777777" w:rsidR="00F5193C" w:rsidRDefault="00F5193C">
      <w:pPr>
        <w:spacing w:after="200"/>
      </w:pPr>
      <w:r>
        <w:br w:type="page"/>
      </w:r>
    </w:p>
    <w:p w14:paraId="3BD42E99" w14:textId="420BF7D5" w:rsidR="00F5193C" w:rsidRDefault="0082129B" w:rsidP="00A1365D">
      <w:r>
        <w:lastRenderedPageBreak/>
        <w:t>/25/</w:t>
      </w:r>
    </w:p>
    <w:p w14:paraId="602F8323" w14:textId="7B4BB293" w:rsidR="0082129B" w:rsidRDefault="0082129B" w:rsidP="00903329">
      <w:pPr>
        <w:pStyle w:val="teifwPageNum"/>
      </w:pPr>
      <w:r>
        <w:t xml:space="preserve">19. </w:t>
      </w:r>
    </w:p>
    <w:p w14:paraId="6E167B89" w14:textId="02EF6CD7" w:rsidR="0082129B" w:rsidRDefault="0082129B" w:rsidP="00FA0B73">
      <w:pPr>
        <w:pStyle w:val="teiab"/>
      </w:pPr>
      <w:r w:rsidRPr="00FA0B73">
        <w:rPr>
          <w:rStyle w:val="teilabelZnak"/>
        </w:rPr>
        <w:t>2.</w:t>
      </w:r>
      <w:r>
        <w:t xml:space="preserve"> </w:t>
      </w:r>
      <w:r>
        <w:br/>
        <w:t xml:space="preserve">Pun Dobrote, pun zhednosti, Lepshi kak en </w:t>
      </w:r>
      <w:r w:rsidRPr="00FA0B73">
        <w:rPr>
          <w:rStyle w:val="teipersName"/>
        </w:rPr>
        <w:t>Salamon</w:t>
      </w:r>
      <w:r>
        <w:t>, Odpre Vusta she v Mladosti</w:t>
      </w:r>
      <w:r>
        <w:br/>
        <w:t>No vuzhiti sazhne on, On Vuzhi v danaistem Leti, No Nasozhnim sprizha vſem:</w:t>
      </w:r>
      <w:r>
        <w:br/>
        <w:t>Jas Sem tisti, ker Ozheti, Pri vas zhast povikshat' grem.</w:t>
      </w:r>
    </w:p>
    <w:p w14:paraId="0B5CD1F5" w14:textId="6FDAB5CE" w:rsidR="0082129B" w:rsidRDefault="0082129B" w:rsidP="00FA0B73">
      <w:pPr>
        <w:pStyle w:val="teiab"/>
      </w:pPr>
      <w:r w:rsidRPr="00FA0B73">
        <w:rPr>
          <w:rStyle w:val="teilabelZnak"/>
        </w:rPr>
        <w:t>3.</w:t>
      </w:r>
      <w:r>
        <w:br/>
        <w:t>Vuzheniki no Pisari, Navuki Se zhudio; zhi glih mladi je; ne stari,</w:t>
      </w:r>
      <w:r>
        <w:br/>
        <w:t>Denog njemi verjemo; Toti Pisma vunraslaga, kak So nam Sastopiti:</w:t>
      </w:r>
      <w:r>
        <w:br/>
        <w:t>gdo med nami bode vaga, kaj vuzhi, do</w:t>
      </w:r>
      <w:r w:rsidR="00CB294E">
        <w:t>l</w:t>
      </w:r>
      <w:r>
        <w:t xml:space="preserve"> vdariti</w:t>
      </w:r>
      <w:r w:rsidR="00CB294E">
        <w:t>!</w:t>
      </w:r>
    </w:p>
    <w:p w14:paraId="757C3061" w14:textId="3DA33981" w:rsidR="0082129B" w:rsidRDefault="0082129B" w:rsidP="00FA0B73">
      <w:pPr>
        <w:pStyle w:val="teiab"/>
      </w:pPr>
      <w:r w:rsidRPr="00FA0B73">
        <w:rPr>
          <w:rStyle w:val="teilabelZnak"/>
        </w:rPr>
        <w:t>4.</w:t>
      </w:r>
      <w:r>
        <w:br/>
      </w:r>
      <w:r w:rsidRPr="00FA0B73">
        <w:rPr>
          <w:rStyle w:val="teipersName"/>
        </w:rPr>
        <w:t>Kristus</w:t>
      </w:r>
      <w:r>
        <w:t xml:space="preserve"> kashe nam Resnizo, no k Nebesam to Steso; On vuzhi nas vſo Pravizo,</w:t>
      </w:r>
      <w:r>
        <w:br/>
        <w:t>kera nas ta spravla bo; On Si Svojo zirkvo pova, zhisto vſo bres Madesha,</w:t>
      </w:r>
      <w:r>
        <w:br/>
        <w:t>O kak lepa bo ta nova; Lepsha, kak je stara bla.</w:t>
      </w:r>
    </w:p>
    <w:p w14:paraId="39E1E86C" w14:textId="6CCAD4E4" w:rsidR="0082129B" w:rsidRDefault="0082129B" w:rsidP="00421141">
      <w:pPr>
        <w:pStyle w:val="teiab"/>
      </w:pPr>
      <w:r w:rsidRPr="00FA0B73">
        <w:rPr>
          <w:rStyle w:val="teilabelZnak"/>
        </w:rPr>
        <w:t>5.</w:t>
      </w:r>
      <w:r>
        <w:br/>
      </w:r>
      <w:r w:rsidR="00774923">
        <w:t>Kri</w:t>
      </w:r>
      <w:r w:rsidR="00421141">
        <w:t xml:space="preserve">stiani! radi Slishte, To kaj </w:t>
      </w:r>
      <w:r w:rsidR="00421141" w:rsidRPr="00421141">
        <w:rPr>
          <w:rStyle w:val="teipersName"/>
        </w:rPr>
        <w:t>Kri</w:t>
      </w:r>
      <w:r w:rsidR="00774923" w:rsidRPr="00421141">
        <w:rPr>
          <w:rStyle w:val="teipersName"/>
        </w:rPr>
        <w:t>stus</w:t>
      </w:r>
      <w:r w:rsidR="00774923">
        <w:t xml:space="preserve"> vas vuzhi: </w:t>
      </w:r>
      <w:r w:rsidR="00A76BFB">
        <w:t>Kak Otrozi pridni, ishte,</w:t>
      </w:r>
      <w:r w:rsidR="00A76BFB">
        <w:br/>
        <w:t xml:space="preserve">Mater zirkvo bogati, Bote, bote sa Resnizo, </w:t>
      </w:r>
      <w:r w:rsidR="00421141">
        <w:rPr>
          <w:rStyle w:val="teipersName"/>
        </w:rPr>
        <w:t>Kristosh</w:t>
      </w:r>
      <w:r w:rsidR="00A76BFB" w:rsidRPr="00421141">
        <w:rPr>
          <w:rStyle w:val="teipersName"/>
        </w:rPr>
        <w:t>ovi</w:t>
      </w:r>
      <w:r w:rsidR="00A76BFB">
        <w:t xml:space="preserve"> Sholari!</w:t>
      </w:r>
      <w:r w:rsidR="00A76BFB">
        <w:br/>
        <w:t>Storit' morete Pravizo, Ne, njo Samo Slishati!</w:t>
      </w:r>
    </w:p>
    <w:p w14:paraId="4FE46321" w14:textId="5EBBD11C" w:rsidR="00A76BFB" w:rsidRDefault="00A76BFB" w:rsidP="00421141">
      <w:pPr>
        <w:pStyle w:val="teiclosure0"/>
      </w:pPr>
      <w:r>
        <w:t>Aria H=7.</w:t>
      </w:r>
    </w:p>
    <w:p w14:paraId="665209B8" w14:textId="77777777" w:rsidR="00A76BFB" w:rsidRDefault="00A76BFB">
      <w:pPr>
        <w:spacing w:after="200"/>
      </w:pPr>
      <w:r>
        <w:br w:type="page"/>
      </w:r>
    </w:p>
    <w:p w14:paraId="1EF2ABF6" w14:textId="2EC1D2DC" w:rsidR="00A76BFB" w:rsidRDefault="00EB43D7" w:rsidP="00A1365D">
      <w:r>
        <w:lastRenderedPageBreak/>
        <w:t>/26/</w:t>
      </w:r>
    </w:p>
    <w:p w14:paraId="5CC320EE" w14:textId="74FBDA6F" w:rsidR="00EB43D7" w:rsidRDefault="00EB43D7" w:rsidP="00903329">
      <w:pPr>
        <w:pStyle w:val="teifwPageNum"/>
      </w:pPr>
      <w:r>
        <w:t>20.</w:t>
      </w:r>
    </w:p>
    <w:p w14:paraId="44D33097" w14:textId="0912083F" w:rsidR="00EB43D7" w:rsidRDefault="00EB43D7" w:rsidP="00421141">
      <w:pPr>
        <w:pStyle w:val="Naslov1"/>
      </w:pPr>
      <w:r>
        <w:t>Na II. Nedelo po Svetih treh Kralov</w:t>
      </w:r>
    </w:p>
    <w:p w14:paraId="3EEC44A3" w14:textId="6D01020A" w:rsidR="00EB43D7" w:rsidRDefault="00EB43D7" w:rsidP="00421141">
      <w:pPr>
        <w:pStyle w:val="Naslov2"/>
      </w:pPr>
      <w:r>
        <w:t>N. X. Nicht zu langſam.</w:t>
      </w:r>
    </w:p>
    <w:p w14:paraId="07B60596" w14:textId="347D988C" w:rsidR="00EB43D7" w:rsidRDefault="00CB294E" w:rsidP="00421141">
      <w:pPr>
        <w:pStyle w:val="teiab"/>
      </w:pPr>
      <w:r w:rsidRPr="00CB294E">
        <w:rPr>
          <w:rStyle w:val="teilabelZnak"/>
        </w:rPr>
        <w:t>1.</w:t>
      </w:r>
      <w:r>
        <w:t xml:space="preserve"> </w:t>
      </w:r>
      <w:r w:rsidR="00EB43D7">
        <w:t>Vino v kani gnes</w:t>
      </w:r>
      <w:r w:rsidR="00B35553">
        <w:t xml:space="preserve"> fali, Pri Shenituvanji; Sato So tak tihi vſi, Na tem gostuvanji,</w:t>
      </w:r>
    </w:p>
    <w:p w14:paraId="2A5EF32E" w14:textId="1060B01F" w:rsidR="00B35553" w:rsidRDefault="00B35553" w:rsidP="00421141">
      <w:pPr>
        <w:pStyle w:val="teiab"/>
      </w:pPr>
      <w:r>
        <w:t>Bog da Shegen kres Vodo; She je dosta Vina; gosti vHishi glasni So, glasni Stare =</w:t>
      </w:r>
    </w:p>
    <w:p w14:paraId="68516210" w14:textId="4E7366E9" w:rsidR="00B35553" w:rsidRDefault="00B35553" w:rsidP="00421141">
      <w:pPr>
        <w:pStyle w:val="teiab"/>
      </w:pPr>
      <w:r>
        <w:t>,, shi = na.</w:t>
      </w:r>
    </w:p>
    <w:p w14:paraId="3C3FC7EB" w14:textId="77777777" w:rsidR="00B35553" w:rsidRDefault="00B35553">
      <w:pPr>
        <w:spacing w:after="200"/>
      </w:pPr>
      <w:r>
        <w:br w:type="page"/>
      </w:r>
    </w:p>
    <w:p w14:paraId="26816E5B" w14:textId="3A7F0C69" w:rsidR="00B35553" w:rsidRDefault="001A444E" w:rsidP="00A1365D">
      <w:r>
        <w:lastRenderedPageBreak/>
        <w:t>/27/</w:t>
      </w:r>
    </w:p>
    <w:p w14:paraId="370BEE3D" w14:textId="3E8804EC" w:rsidR="001A444E" w:rsidRDefault="001A444E" w:rsidP="00903329">
      <w:pPr>
        <w:pStyle w:val="teifwPageNum"/>
      </w:pPr>
      <w:r>
        <w:t>21.</w:t>
      </w:r>
    </w:p>
    <w:p w14:paraId="0C0DD4A2" w14:textId="530438B6" w:rsidR="001A444E" w:rsidRDefault="00872EA7" w:rsidP="00421141">
      <w:pPr>
        <w:pStyle w:val="teiab"/>
      </w:pPr>
      <w:r w:rsidRPr="00421141">
        <w:rPr>
          <w:rStyle w:val="teilabelZnak"/>
        </w:rPr>
        <w:t>2.</w:t>
      </w:r>
      <w:r>
        <w:br/>
      </w:r>
      <w:r w:rsidR="001A444E">
        <w:t>O Svelizhar, zhudeshni, Si ti v tvoji Mozhi!</w:t>
      </w:r>
      <w:r w:rsidR="001A444E">
        <w:br/>
        <w:t>S tvojim Shegnom sprizhash ti, Da Si Bog nasozhni:</w:t>
      </w:r>
      <w:r w:rsidR="00605165">
        <w:br/>
        <w:t xml:space="preserve">Ti </w:t>
      </w:r>
      <w:r>
        <w:t>Si vſigdar dober Bog, Smilen, dobrovolni,</w:t>
      </w:r>
      <w:r>
        <w:br/>
        <w:t xml:space="preserve">Ti pomagash tam s' Nedlog, gde je </w:t>
      </w:r>
      <w:r w:rsidR="007C0590">
        <w:t>g</w:t>
      </w:r>
      <w:r>
        <w:t>do nevolni.</w:t>
      </w:r>
    </w:p>
    <w:p w14:paraId="2AD79109" w14:textId="0F2E176A" w:rsidR="00872EA7" w:rsidRDefault="00872EA7" w:rsidP="00421141">
      <w:pPr>
        <w:pStyle w:val="teiab"/>
      </w:pPr>
      <w:r w:rsidRPr="00421141">
        <w:rPr>
          <w:rStyle w:val="teilabelZnak"/>
        </w:rPr>
        <w:t>3.</w:t>
      </w:r>
      <w:r w:rsidR="007C0590">
        <w:br/>
        <w:t>k</w:t>
      </w:r>
      <w:r>
        <w:t>rishi, prite, kaj vas je! Mente da bom zaga ?</w:t>
      </w:r>
      <w:r>
        <w:br/>
        <w:t>Bog v Nebesah vidi vſe: Toti bo pomaga,</w:t>
      </w:r>
      <w:r>
        <w:br/>
        <w:t>Nai Se mi zel' Sveit perti, Jas Sa to ne maram;</w:t>
      </w:r>
      <w:r>
        <w:br/>
        <w:t>Vem, da Bog Sa me Skerbi: Mojo Skerb Si Shparam.</w:t>
      </w:r>
    </w:p>
    <w:p w14:paraId="207C35CB" w14:textId="4E174E22" w:rsidR="00872EA7" w:rsidRDefault="00872EA7" w:rsidP="00421141">
      <w:pPr>
        <w:pStyle w:val="teiab"/>
      </w:pPr>
      <w:r w:rsidRPr="00421141">
        <w:rPr>
          <w:rStyle w:val="teilabelZnak"/>
        </w:rPr>
        <w:t>4.</w:t>
      </w:r>
      <w:r w:rsidR="00421141">
        <w:br/>
        <w:t>Moja Vo</w:t>
      </w:r>
      <w:r>
        <w:t>la ne, to vem, Njegva je ta prava:</w:t>
      </w:r>
      <w:r>
        <w:br/>
      </w:r>
      <w:r w:rsidR="007C0590">
        <w:t>o</w:t>
      </w:r>
      <w:r>
        <w:t>n gospod; jas Hlapez Sem, On Sapov'di dava.</w:t>
      </w:r>
      <w:r>
        <w:br/>
        <w:t>S vſem, kaj kol' on meni da, zhem Sa dobro 'meti:</w:t>
      </w:r>
      <w:r>
        <w:br/>
        <w:t>zhi le Serze. Mira 'ma, Drugo mi sna vſeti.</w:t>
      </w:r>
    </w:p>
    <w:p w14:paraId="4FC33970" w14:textId="77777777" w:rsidR="00872EA7" w:rsidRDefault="00872EA7">
      <w:pPr>
        <w:spacing w:after="200"/>
      </w:pPr>
      <w:r>
        <w:br w:type="page"/>
      </w:r>
    </w:p>
    <w:p w14:paraId="09F5087D" w14:textId="0A7114E6" w:rsidR="00872EA7" w:rsidRDefault="00872EA7" w:rsidP="00A1365D">
      <w:r>
        <w:lastRenderedPageBreak/>
        <w:t>/28/</w:t>
      </w:r>
    </w:p>
    <w:p w14:paraId="2F3B61FF" w14:textId="5793A92E" w:rsidR="00872EA7" w:rsidRDefault="00872EA7" w:rsidP="00903329">
      <w:pPr>
        <w:pStyle w:val="teifwPageNum"/>
      </w:pPr>
      <w:r>
        <w:t>22.</w:t>
      </w:r>
    </w:p>
    <w:p w14:paraId="142B2E15" w14:textId="50EED2C8" w:rsidR="00872EA7" w:rsidRDefault="00872EA7" w:rsidP="00421141">
      <w:pPr>
        <w:pStyle w:val="Naslov1"/>
      </w:pPr>
      <w:r>
        <w:t>Na III. Nedelo po Svetih treh kralov</w:t>
      </w:r>
    </w:p>
    <w:p w14:paraId="02CEC1D6" w14:textId="7B9B1021" w:rsidR="00872EA7" w:rsidRDefault="00872EA7" w:rsidP="00421141">
      <w:pPr>
        <w:pStyle w:val="Naslov2"/>
      </w:pPr>
      <w:r>
        <w:t>N. XI. Langſam.</w:t>
      </w:r>
    </w:p>
    <w:p w14:paraId="0FD50E87" w14:textId="6F1D50BB" w:rsidR="00872EA7" w:rsidRDefault="007C0590" w:rsidP="00421141">
      <w:pPr>
        <w:pStyle w:val="teiab"/>
      </w:pPr>
      <w:r w:rsidRPr="007C0590">
        <w:rPr>
          <w:rStyle w:val="teilabelZnak"/>
        </w:rPr>
        <w:t>1.</w:t>
      </w:r>
      <w:r>
        <w:t xml:space="preserve"> </w:t>
      </w:r>
      <w:r w:rsidR="00872EA7">
        <w:t xml:space="preserve">Bog! ker to is tvoj'ga </w:t>
      </w:r>
      <w:r w:rsidR="00872EA7" w:rsidRPr="00421141">
        <w:rPr>
          <w:rStyle w:val="teiunclear"/>
        </w:rPr>
        <w:t>Trona</w:t>
      </w:r>
      <w:r w:rsidR="00872EA7">
        <w:t>, Smileno na nas gledish, No sa Vero plazhash Lona, kero</w:t>
      </w:r>
    </w:p>
    <w:p w14:paraId="2DB7630E" w14:textId="71EA402C" w:rsidR="00872EA7" w:rsidRDefault="00872EA7" w:rsidP="00421141">
      <w:pPr>
        <w:pStyle w:val="teiab"/>
      </w:pPr>
      <w:r>
        <w:t>ti od nas dobish</w:t>
      </w:r>
      <w:r w:rsidR="00DE47FD">
        <w:t>!</w:t>
      </w:r>
      <w:r>
        <w:t xml:space="preserve"> Vuipamo, da nam sa Vero, zhi Smo v njoi prav terdni</w:t>
      </w:r>
    </w:p>
    <w:p w14:paraId="5713648A" w14:textId="7EF03AF2" w:rsidR="00872EA7" w:rsidRDefault="00872EA7" w:rsidP="00421141">
      <w:pPr>
        <w:pStyle w:val="teiab"/>
      </w:pPr>
      <w:r>
        <w:t>bli; Bosh poverna puno Mero, Tvoje velke Milosti!</w:t>
      </w:r>
    </w:p>
    <w:p w14:paraId="61126074" w14:textId="77777777" w:rsidR="00872EA7" w:rsidRDefault="00872EA7">
      <w:pPr>
        <w:spacing w:after="200"/>
      </w:pPr>
      <w:r>
        <w:br w:type="page"/>
      </w:r>
    </w:p>
    <w:p w14:paraId="3E849260" w14:textId="323263C3" w:rsidR="00872EA7" w:rsidRDefault="00551840" w:rsidP="00A1365D">
      <w:r>
        <w:lastRenderedPageBreak/>
        <w:t>/29/</w:t>
      </w:r>
    </w:p>
    <w:p w14:paraId="522A0DE0" w14:textId="2034C65F" w:rsidR="00551840" w:rsidRDefault="00551840" w:rsidP="00903329">
      <w:pPr>
        <w:pStyle w:val="teifwPageNum"/>
      </w:pPr>
      <w:r>
        <w:t>23.</w:t>
      </w:r>
    </w:p>
    <w:p w14:paraId="326322A4" w14:textId="205394B1" w:rsidR="00551840" w:rsidRDefault="00551840" w:rsidP="00DE47FD">
      <w:pPr>
        <w:pStyle w:val="teiab"/>
      </w:pPr>
      <w:r w:rsidRPr="00421141">
        <w:rPr>
          <w:rStyle w:val="teilabelZnak"/>
        </w:rPr>
        <w:t>2.</w:t>
      </w:r>
      <w:r>
        <w:br/>
      </w:r>
      <w:r w:rsidR="00FC70AA">
        <w:t>Bog v Potrebi rad pomaga, on ma tudi Mozh Sato, zhi potrebni le ne zaga,</w:t>
      </w:r>
      <w:r w:rsidR="00FC70AA">
        <w:br/>
        <w:t>Da mu Bog pomaga bo zhudesh' s Evangelia brani, Lepo Prizho kres to da:</w:t>
      </w:r>
      <w:r w:rsidR="00FC70AA">
        <w:br/>
        <w:t>Terdna Vera Kapitani, Dobro Se je plazhala.</w:t>
      </w:r>
    </w:p>
    <w:p w14:paraId="14807D4C" w14:textId="4FE4BF62" w:rsidR="00FC70AA" w:rsidRDefault="00FC70AA" w:rsidP="00421141">
      <w:pPr>
        <w:pStyle w:val="teiab"/>
      </w:pPr>
      <w:r w:rsidRPr="00421141">
        <w:rPr>
          <w:rStyle w:val="teilabelZnak"/>
        </w:rPr>
        <w:t>3.</w:t>
      </w:r>
      <w:r>
        <w:br/>
        <w:t>Hlapez moj leshi pobiti, S boshjim Shlakom tam Doma: Ti, gospod! zhi zhesh Storiti,</w:t>
      </w:r>
      <w:r>
        <w:br/>
        <w:t>Prosim te, osdravi ga; Pa, zhi glih te je potreben, Sam Se ne pomojaj ta:</w:t>
      </w:r>
      <w:r>
        <w:br/>
        <w:t>O jas toga ne Sem vreden; She Beseda Sdravje da!</w:t>
      </w:r>
    </w:p>
    <w:p w14:paraId="158EF12A" w14:textId="1A030B6C" w:rsidR="00FC70AA" w:rsidRDefault="00FC70AA" w:rsidP="00421141">
      <w:pPr>
        <w:pStyle w:val="teiab"/>
      </w:pPr>
      <w:r w:rsidRPr="00421141">
        <w:rPr>
          <w:rStyle w:val="teilabelZnak"/>
        </w:rPr>
        <w:t>4.</w:t>
      </w:r>
      <w:r>
        <w:br/>
        <w:t xml:space="preserve">Kapitan! Si lepo prosa: V Proshni she oslishen Si. </w:t>
      </w:r>
      <w:r w:rsidRPr="00421141">
        <w:rPr>
          <w:rStyle w:val="teipersName"/>
        </w:rPr>
        <w:t>Jesus</w:t>
      </w:r>
      <w:r>
        <w:t xml:space="preserve"> pravi: kak Si prosa,</w:t>
      </w:r>
      <w:r>
        <w:br/>
        <w:t>Tak Se tebi naj Sgodi; Aid! ti nam Sastopno pravish, kak Se Bog moliti ma;</w:t>
      </w:r>
      <w:r>
        <w:br/>
        <w:t>Ti v Molitvi terdno Stavish, Tvojo Vero na Boga.</w:t>
      </w:r>
    </w:p>
    <w:p w14:paraId="5CBEAD16" w14:textId="78E55E52" w:rsidR="00FC70AA" w:rsidRDefault="00FC70AA" w:rsidP="00421141">
      <w:pPr>
        <w:pStyle w:val="teiab"/>
      </w:pPr>
      <w:r w:rsidRPr="00421141">
        <w:rPr>
          <w:rStyle w:val="teilabelZnak"/>
        </w:rPr>
        <w:t>5.</w:t>
      </w:r>
      <w:r>
        <w:br/>
        <w:t>O vi Malovredni Slishte, No poprek vi zaglivi! v Pamet dobro Si Sapishte,</w:t>
      </w:r>
      <w:r>
        <w:br/>
        <w:t>Kaj Se' mate vzhakat' vi, Kristian! Resnizo guzhi: Tvojo Vero kak dershish ?</w:t>
      </w:r>
      <w:r>
        <w:br/>
        <w:t>Nega v tebi njene Luzhi; Nazhi verjesh, kak shivish.</w:t>
      </w:r>
    </w:p>
    <w:p w14:paraId="1260698D" w14:textId="77777777" w:rsidR="00FC70AA" w:rsidRDefault="00FC70AA">
      <w:pPr>
        <w:spacing w:after="200"/>
      </w:pPr>
      <w:r>
        <w:br w:type="page"/>
      </w:r>
    </w:p>
    <w:p w14:paraId="08567C25" w14:textId="51BBAF9B" w:rsidR="00FC70AA" w:rsidRDefault="00516C7D" w:rsidP="00A1365D">
      <w:r>
        <w:lastRenderedPageBreak/>
        <w:t>/30/</w:t>
      </w:r>
    </w:p>
    <w:p w14:paraId="284CBD2E" w14:textId="2DF78A6B" w:rsidR="00516C7D" w:rsidRDefault="00516C7D" w:rsidP="00421141">
      <w:pPr>
        <w:pStyle w:val="teiab"/>
      </w:pPr>
      <w:r w:rsidRPr="00421141">
        <w:rPr>
          <w:rStyle w:val="teilabelZnak"/>
        </w:rPr>
        <w:t>6.</w:t>
      </w:r>
      <w:r>
        <w:br/>
        <w:t>Dosta Lustva od vſe Strani, Tak od Is kak Sahoda, Vejo to, da njim bo dani,</w:t>
      </w:r>
      <w:r>
        <w:br/>
        <w:t>Lon sa Vero od Boga. Bog vſe Ludi lepo vabi, Da k Vezherji 'majo prit';</w:t>
      </w:r>
      <w:r>
        <w:br/>
        <w:t>On pa enim Oistro pravi, Kam njim bo po Smerti it'.</w:t>
      </w:r>
    </w:p>
    <w:p w14:paraId="695CF388" w14:textId="177028AE" w:rsidR="005A13C2" w:rsidRDefault="00516C7D" w:rsidP="00421141">
      <w:pPr>
        <w:pStyle w:val="teiab"/>
      </w:pPr>
      <w:r w:rsidRPr="00421141">
        <w:rPr>
          <w:rStyle w:val="teilabelZnak"/>
        </w:rPr>
        <w:t>7.</w:t>
      </w:r>
      <w:r>
        <w:br/>
        <w:t xml:space="preserve">Jaj vam greshni Kristiani, Vpravi </w:t>
      </w:r>
      <w:r w:rsidR="00DE47FD">
        <w:t>zirkvi 's</w:t>
      </w:r>
      <w:r w:rsidR="005A13C2">
        <w:t>rejeni! vi k Nebesam ſte posvani</w:t>
      </w:r>
      <w:r w:rsidR="005A13C2">
        <w:br/>
        <w:t>Pa v nje neb'te pusheni. Bog vas bo ob Vero Sprava, Da tak Slaba je pri vas,</w:t>
      </w:r>
      <w:r w:rsidR="005A13C2">
        <w:br/>
        <w:t>To vam gnes je k Shpoti prava, Evangelski Aid na glas.</w:t>
      </w:r>
    </w:p>
    <w:p w14:paraId="3B8BAC66" w14:textId="77777777" w:rsidR="005A13C2" w:rsidRDefault="005A13C2">
      <w:pPr>
        <w:spacing w:after="200"/>
      </w:pPr>
      <w:r>
        <w:br w:type="page"/>
      </w:r>
    </w:p>
    <w:p w14:paraId="50D4F834" w14:textId="0FE66B47" w:rsidR="00516C7D" w:rsidRDefault="005A13C2" w:rsidP="00A1365D">
      <w:r>
        <w:lastRenderedPageBreak/>
        <w:t>/31/</w:t>
      </w:r>
    </w:p>
    <w:p w14:paraId="15AE3C7E" w14:textId="179DC088" w:rsidR="005A13C2" w:rsidRDefault="005A13C2" w:rsidP="00421141">
      <w:pPr>
        <w:pStyle w:val="Naslov1"/>
      </w:pPr>
      <w:r>
        <w:t>Na III. Nedelo po Svetih treh kralov!</w:t>
      </w:r>
    </w:p>
    <w:p w14:paraId="19EFDEC6" w14:textId="67180D5A" w:rsidR="005A13C2" w:rsidRDefault="005A13C2" w:rsidP="00421141">
      <w:pPr>
        <w:pStyle w:val="Naslov2"/>
      </w:pPr>
      <w:r>
        <w:t>N. XII. Sehr langſam.</w:t>
      </w:r>
    </w:p>
    <w:p w14:paraId="7B898DF6" w14:textId="44D54C37" w:rsidR="005A13C2" w:rsidRDefault="00DE47FD" w:rsidP="00421141">
      <w:pPr>
        <w:pStyle w:val="teiab"/>
      </w:pPr>
      <w:r w:rsidRPr="00DE47FD">
        <w:rPr>
          <w:rStyle w:val="teilabelZnak"/>
        </w:rPr>
        <w:t>1.</w:t>
      </w:r>
      <w:r>
        <w:t xml:space="preserve"> </w:t>
      </w:r>
      <w:r w:rsidR="005A13C2">
        <w:t>Nezagai zhlovik, vtem Terplenji, zhi dosta krishov mash v Shivlenji; zhi nishe Se sa té Sker =</w:t>
      </w:r>
    </w:p>
    <w:p w14:paraId="7B02093E" w14:textId="7400FEAA" w:rsidR="005A13C2" w:rsidRDefault="005A13C2" w:rsidP="00421141">
      <w:pPr>
        <w:pStyle w:val="teiab"/>
      </w:pPr>
      <w:r>
        <w:t>=bi; zhi v Saki te Sa Lasi vlazhi; zhi té povsod Nesrezha Klazhi, glej,</w:t>
      </w:r>
    </w:p>
    <w:p w14:paraId="6536B7DE" w14:textId="64AA46BF" w:rsidR="005A13C2" w:rsidRDefault="005A13C2" w:rsidP="00421141">
      <w:pPr>
        <w:pStyle w:val="teiab"/>
      </w:pPr>
      <w:r>
        <w:t>stari Bog she sdai shivi!</w:t>
      </w:r>
    </w:p>
    <w:p w14:paraId="7368F383" w14:textId="1835B5B7" w:rsidR="005A13C2" w:rsidRDefault="00421141" w:rsidP="001A1C17">
      <w:pPr>
        <w:pStyle w:val="teiclosure0"/>
        <w:ind w:left="9204" w:firstLine="708"/>
      </w:pPr>
      <w:r>
        <w:t>Vertatau</w:t>
      </w:r>
      <w:r w:rsidR="005A13C2">
        <w:t>r No 2.</w:t>
      </w:r>
    </w:p>
    <w:p w14:paraId="04402756" w14:textId="77777777" w:rsidR="005A13C2" w:rsidRDefault="005A13C2">
      <w:pPr>
        <w:spacing w:after="200"/>
      </w:pPr>
      <w:r>
        <w:br w:type="page"/>
      </w:r>
    </w:p>
    <w:p w14:paraId="6CA264D9" w14:textId="5D74F523" w:rsidR="005A13C2" w:rsidRDefault="005A13C2" w:rsidP="00A1365D">
      <w:r>
        <w:lastRenderedPageBreak/>
        <w:t>/32/</w:t>
      </w:r>
    </w:p>
    <w:p w14:paraId="245375C3" w14:textId="6EBF92ED" w:rsidR="005A13C2" w:rsidRDefault="005A13C2" w:rsidP="00421141">
      <w:pPr>
        <w:pStyle w:val="teiab"/>
      </w:pPr>
      <w:r w:rsidRPr="00421141">
        <w:rPr>
          <w:rStyle w:val="teilabelZnak"/>
        </w:rPr>
        <w:t>2.</w:t>
      </w:r>
      <w:r>
        <w:br/>
        <w:t>On, kerga Roka Slaba brani, No s noj podpira od vſe Strani,</w:t>
      </w:r>
      <w:r>
        <w:br/>
      </w:r>
      <w:r w:rsidR="00696164">
        <w:t>Sa nasho Dobro skos Skerbi, Hitrej, k</w:t>
      </w:r>
      <w:r w:rsidR="00421141">
        <w:t>ak B</w:t>
      </w:r>
      <w:r w:rsidR="00DB3862">
        <w:t>lisk skos Meglo Sveiti,</w:t>
      </w:r>
      <w:r w:rsidR="00DB3862">
        <w:br/>
        <w:t>Hitij</w:t>
      </w:r>
      <w:r w:rsidR="00696164">
        <w:t xml:space="preserve"> nam Svojih Dver odpreiti; /:V obrambi da bi pri njem bli:/</w:t>
      </w:r>
    </w:p>
    <w:p w14:paraId="6D26B302" w14:textId="01D714DA" w:rsidR="00696164" w:rsidRDefault="00696164" w:rsidP="00421141">
      <w:pPr>
        <w:pStyle w:val="teiab"/>
      </w:pPr>
      <w:r w:rsidRPr="00421141">
        <w:rPr>
          <w:rStyle w:val="teilabelZnak"/>
        </w:rPr>
        <w:t>3.</w:t>
      </w:r>
      <w:r>
        <w:br/>
        <w:t>O gleite! tam Se Morje punta, S Nevihtoj Ladia gre do grunta.</w:t>
      </w:r>
      <w:r>
        <w:br/>
        <w:t>Se bo sa</w:t>
      </w:r>
      <w:r w:rsidRPr="00DE47FD">
        <w:rPr>
          <w:rStyle w:val="teiunclear"/>
        </w:rPr>
        <w:t>d</w:t>
      </w:r>
      <w:r>
        <w:t xml:space="preserve">ela? She visi. gospod, </w:t>
      </w:r>
      <w:r w:rsidR="00F81B77">
        <w:t>pomagaj nam! Krizhio,</w:t>
      </w:r>
      <w:r w:rsidR="00F81B77">
        <w:br/>
        <w:t>Od Straha Jogri, no sbűdio, /: gospoda, keri v Ladji Spij. :/</w:t>
      </w:r>
    </w:p>
    <w:p w14:paraId="3347A1B3" w14:textId="60F40B32" w:rsidR="00F81B77" w:rsidRDefault="00F81B77" w:rsidP="00421141">
      <w:pPr>
        <w:pStyle w:val="teiab"/>
      </w:pPr>
      <w:r w:rsidRPr="00421141">
        <w:rPr>
          <w:rStyle w:val="teilabelZnak"/>
        </w:rPr>
        <w:t>4.</w:t>
      </w:r>
      <w:r>
        <w:br/>
        <w:t>Ne, ne! Bogi ne treba Spati, Na Vahti zhe sa Vboge Stati:</w:t>
      </w:r>
      <w:r>
        <w:br/>
        <w:t>On Slishi Svojih Jogrov krizh: on megne, no, kak da kdo pihne,</w:t>
      </w:r>
      <w:r>
        <w:br/>
        <w:t>She Veter, Morje, vſe potihne: /: No je kraj od Nevihte? Nizh! :/</w:t>
      </w:r>
    </w:p>
    <w:p w14:paraId="0D5E5AC1" w14:textId="7A202BF4" w:rsidR="00F81B77" w:rsidRDefault="00F81B77" w:rsidP="00421141">
      <w:pPr>
        <w:pStyle w:val="teiab"/>
      </w:pPr>
      <w:r w:rsidRPr="00421141">
        <w:rPr>
          <w:rStyle w:val="teilabelZnak"/>
        </w:rPr>
        <w:t>5.</w:t>
      </w:r>
      <w:r>
        <w:br/>
        <w:t xml:space="preserve">Susane </w:t>
      </w:r>
      <w:r w:rsidRPr="00421141">
        <w:rPr>
          <w:rStyle w:val="teipersName"/>
        </w:rPr>
        <w:t>Rihtarov</w:t>
      </w:r>
      <w:r>
        <w:t xml:space="preserve"> Faushie, on zhudnovitno gorodkrie;</w:t>
      </w:r>
      <w:r>
        <w:br/>
        <w:t xml:space="preserve">on s Vose reshi </w:t>
      </w:r>
      <w:r w:rsidRPr="00421141">
        <w:rPr>
          <w:rStyle w:val="teipersName"/>
        </w:rPr>
        <w:t>Joshepha</w:t>
      </w:r>
      <w:r>
        <w:t>; on zhedni tak, kak nori glavi,</w:t>
      </w:r>
      <w:r>
        <w:br/>
        <w:t>Mejo, kres kero nemre, Stavi;/: od nikoga Se norit' da.:/</w:t>
      </w:r>
    </w:p>
    <w:p w14:paraId="3F43328A" w14:textId="77777777" w:rsidR="00F81B77" w:rsidRDefault="00F81B77">
      <w:pPr>
        <w:spacing w:after="200"/>
      </w:pPr>
      <w:r>
        <w:br w:type="page"/>
      </w:r>
    </w:p>
    <w:p w14:paraId="7C80F411" w14:textId="03E79C03" w:rsidR="00F81B77" w:rsidRDefault="00F81B77" w:rsidP="00A1365D">
      <w:r>
        <w:lastRenderedPageBreak/>
        <w:t>/33/</w:t>
      </w:r>
    </w:p>
    <w:p w14:paraId="69E218EA" w14:textId="211BDBFD" w:rsidR="009E6EBE" w:rsidRDefault="00F81B77" w:rsidP="00225A65">
      <w:pPr>
        <w:pStyle w:val="teiab"/>
      </w:pPr>
      <w:r w:rsidRPr="00225A65">
        <w:rPr>
          <w:rStyle w:val="teilabelZnak"/>
        </w:rPr>
        <w:t>6.</w:t>
      </w:r>
      <w:r>
        <w:br/>
        <w:t>Ne zagaj ali, zhlovik lubi! Savuipanja nigdar ne sgubi!</w:t>
      </w:r>
      <w:r>
        <w:br/>
        <w:t>O toto Si privari ti! zhi gnes ne, Sutra gvishno, henja,</w:t>
      </w:r>
      <w:r>
        <w:br/>
        <w:t>Vſ</w:t>
      </w:r>
      <w:r w:rsidR="00735A61">
        <w:t>a T</w:t>
      </w:r>
      <w:r>
        <w:t>esha mojega Ter</w:t>
      </w:r>
      <w:r w:rsidR="00735A61">
        <w:t>plenja; /:Moj Stari Bog she Sdaj</w:t>
      </w:r>
      <w:r>
        <w:t xml:space="preserve"> shivi!:/</w:t>
      </w:r>
    </w:p>
    <w:p w14:paraId="2614A0C4" w14:textId="77777777" w:rsidR="009E6EBE" w:rsidRDefault="009E6EBE">
      <w:pPr>
        <w:spacing w:after="200"/>
      </w:pPr>
      <w:r>
        <w:br w:type="page"/>
      </w:r>
    </w:p>
    <w:p w14:paraId="28E43935" w14:textId="0177FF76" w:rsidR="00F81B77" w:rsidRDefault="009E6EBE" w:rsidP="00A1365D">
      <w:r>
        <w:lastRenderedPageBreak/>
        <w:t>/34/</w:t>
      </w:r>
    </w:p>
    <w:p w14:paraId="739002CB" w14:textId="21C9AF73" w:rsidR="009E6EBE" w:rsidRDefault="009E6EBE" w:rsidP="008B487F">
      <w:pPr>
        <w:pStyle w:val="Naslov1"/>
      </w:pPr>
      <w:r>
        <w:t>Na V. Nedelo po Svetih treh kralov!</w:t>
      </w:r>
    </w:p>
    <w:p w14:paraId="515C889F" w14:textId="16877679" w:rsidR="009E6EBE" w:rsidRDefault="00735A61" w:rsidP="008B487F">
      <w:pPr>
        <w:pStyle w:val="Naslov2"/>
      </w:pPr>
      <w:r>
        <w:t>N. XIII. Mittelmäſzig geſc</w:t>
      </w:r>
      <w:r w:rsidR="009E6EBE">
        <w:t>hwind.</w:t>
      </w:r>
    </w:p>
    <w:p w14:paraId="0643E65F" w14:textId="4AAEB555" w:rsidR="009E6EBE" w:rsidRDefault="00735A61" w:rsidP="008B487F">
      <w:pPr>
        <w:pStyle w:val="teiab"/>
      </w:pPr>
      <w:r w:rsidRPr="00735A61">
        <w:rPr>
          <w:rStyle w:val="teilabelZnak"/>
        </w:rPr>
        <w:t>1.</w:t>
      </w:r>
      <w:r w:rsidR="009E6EBE">
        <w:t xml:space="preserve"> gor, Dush</w:t>
      </w:r>
      <w:r w:rsidR="008B487F">
        <w:t>a, gor k Sahvalnosti! Ti toto Bo</w:t>
      </w:r>
      <w:r w:rsidR="009E6EBE">
        <w:t>gi, dush na Si, Sa, njegovo Do =</w:t>
      </w:r>
    </w:p>
    <w:p w14:paraId="03DEBCD4" w14:textId="38245BBC" w:rsidR="009E6EBE" w:rsidRDefault="009E6EBE" w:rsidP="008B487F">
      <w:pPr>
        <w:pStyle w:val="teiab"/>
      </w:pPr>
      <w:r>
        <w:t>broto. Ti, Stvarnik! ti Si Stva ra mé, vſe to kaj Sem, Sem</w:t>
      </w:r>
    </w:p>
    <w:p w14:paraId="65E012F6" w14:textId="292EDD7B" w:rsidR="009E6EBE" w:rsidRDefault="009E6EBE" w:rsidP="008B487F">
      <w:pPr>
        <w:pStyle w:val="teiab"/>
      </w:pPr>
      <w:r>
        <w:t xml:space="preserve">le skos té, Skerbish sa mé Siroto. </w:t>
      </w:r>
    </w:p>
    <w:p w14:paraId="05F384A4" w14:textId="77777777" w:rsidR="009E6EBE" w:rsidRDefault="009E6EBE">
      <w:pPr>
        <w:spacing w:after="200"/>
      </w:pPr>
      <w:r>
        <w:br w:type="page"/>
      </w:r>
    </w:p>
    <w:p w14:paraId="7859D435" w14:textId="3FCBE058" w:rsidR="009E6EBE" w:rsidRDefault="009E6EBE" w:rsidP="00A1365D">
      <w:r>
        <w:lastRenderedPageBreak/>
        <w:t>/35/</w:t>
      </w:r>
    </w:p>
    <w:p w14:paraId="0B6A53A2" w14:textId="2E6F46E7" w:rsidR="009E6EBE" w:rsidRDefault="009E6EBE" w:rsidP="008B487F">
      <w:pPr>
        <w:pStyle w:val="teiab"/>
      </w:pPr>
      <w:r w:rsidRPr="008B487F">
        <w:rPr>
          <w:rStyle w:val="teilabelZnak"/>
        </w:rPr>
        <w:t>2.</w:t>
      </w:r>
      <w:r>
        <w:br/>
        <w:t>Da ti Dobrote puni Si, To moja Dus</w:t>
      </w:r>
      <w:r w:rsidR="00C83671">
        <w:t>ha sprizha mi: Skos njo te vem s</w:t>
      </w:r>
      <w:r>
        <w:t>posnati,</w:t>
      </w:r>
      <w:r>
        <w:br/>
        <w:t>Ti v me, o Bog dobrotlivi, Spodobo tvojo vſada Si, /:kaj zhem sa to ti dati ?:/</w:t>
      </w:r>
    </w:p>
    <w:p w14:paraId="018A41F1" w14:textId="172F888F" w:rsidR="009E6EBE" w:rsidRDefault="009E6EBE" w:rsidP="008B487F">
      <w:pPr>
        <w:pStyle w:val="teiab"/>
      </w:pPr>
      <w:r w:rsidRPr="008B487F">
        <w:rPr>
          <w:rStyle w:val="teilabelZnak"/>
        </w:rPr>
        <w:t>3.</w:t>
      </w:r>
      <w:r>
        <w:br/>
        <w:t>Skos mojo Dusho jas Shivim, Skos njo jas mislim no Shelim, No naiden to Resnizo.</w:t>
      </w:r>
      <w:r>
        <w:br/>
        <w:t>Skos njo obzhutim vſe Rezhi, Pozhutkom ona da Mozhi, /:No kashe mi Pravizo.:/</w:t>
      </w:r>
    </w:p>
    <w:p w14:paraId="4F2DBDB6" w14:textId="16856F11" w:rsidR="009E6EBE" w:rsidRDefault="009E6EBE" w:rsidP="008B487F">
      <w:pPr>
        <w:pStyle w:val="teiab"/>
      </w:pPr>
      <w:r w:rsidRPr="008B487F">
        <w:rPr>
          <w:rStyle w:val="teilabelZnak"/>
        </w:rPr>
        <w:t>4.</w:t>
      </w:r>
      <w:r>
        <w:br/>
        <w:t>Te Mitelne k Popumnosti, To gnado Nevmerjozhnosti, Se stvojih Rok prijelo;</w:t>
      </w:r>
      <w:r>
        <w:br/>
        <w:t>She tej ke Truplo vſo sperhni, Tej, ke Se Sveit na Prah skadi, /:She tej bo skos shivela:/</w:t>
      </w:r>
    </w:p>
    <w:p w14:paraId="18028F82" w14:textId="7DFFCA68" w:rsidR="009E6EBE" w:rsidRDefault="009E6EBE" w:rsidP="008B487F">
      <w:pPr>
        <w:pStyle w:val="teiab"/>
      </w:pPr>
      <w:r w:rsidRPr="008B487F">
        <w:rPr>
          <w:rStyle w:val="teilabelZnak"/>
        </w:rPr>
        <w:t>5.</w:t>
      </w:r>
      <w:r>
        <w:br/>
        <w:t xml:space="preserve">Shlahtnost naj vekso, kero </w:t>
      </w:r>
      <w:r w:rsidR="00C83671">
        <w:t>'</w:t>
      </w:r>
      <w:r>
        <w:t>ma, Od Vere na Svelizhara, Je vezhno Svelizhahnje,</w:t>
      </w:r>
      <w:r>
        <w:br/>
        <w:t>Ja! gvishno ona to dobi, zhi le v Nedushnosti Shivi, /:Skos njegvo saslushenje:/</w:t>
      </w:r>
    </w:p>
    <w:p w14:paraId="1D64C704" w14:textId="738A9786" w:rsidR="009E6EBE" w:rsidRDefault="009E6EBE" w:rsidP="008B487F">
      <w:pPr>
        <w:pStyle w:val="teiab"/>
      </w:pPr>
      <w:r w:rsidRPr="008B487F">
        <w:rPr>
          <w:rStyle w:val="teilabelZnak"/>
        </w:rPr>
        <w:t>6.</w:t>
      </w:r>
      <w:r>
        <w:br/>
        <w:t>skos Sveti Kerst ozhistena, v Pokori grehov reshena, Dobi Nedushnost Svojo,</w:t>
      </w:r>
      <w:r>
        <w:br/>
        <w:t>Ti Sveti Duh! ti lubish njo; Neveste tvoje Dushe So ,/:O dobro vishaj mojo!:/</w:t>
      </w:r>
    </w:p>
    <w:p w14:paraId="26E3F7FA" w14:textId="7AC6CE3F" w:rsidR="009E6EBE" w:rsidRDefault="009E6EBE" w:rsidP="008B487F">
      <w:pPr>
        <w:pStyle w:val="teiab"/>
      </w:pPr>
      <w:r w:rsidRPr="008B487F">
        <w:rPr>
          <w:rStyle w:val="teilabelZnak"/>
        </w:rPr>
        <w:t>7.</w:t>
      </w:r>
      <w:r>
        <w:br/>
        <w:t>Bog! eno Dűsho Si mi dau, Tvoj Sin je njo odreshit' shau, T</w:t>
      </w:r>
      <w:r w:rsidR="00C83671">
        <w:t>ak zhem njo tebi dati,</w:t>
      </w:r>
      <w:r w:rsidR="00C83671">
        <w:br/>
        <w:t>Le kak Ps</w:t>
      </w:r>
      <w:r>
        <w:t>henizo pusti ti, po mojem svestem Varihi, /:Nje v gumno Sapelati:/</w:t>
      </w:r>
    </w:p>
    <w:p w14:paraId="2815D5DA" w14:textId="77777777" w:rsidR="009E6EBE" w:rsidRDefault="009E6EBE">
      <w:pPr>
        <w:spacing w:after="200"/>
      </w:pPr>
      <w:r>
        <w:br w:type="page"/>
      </w:r>
    </w:p>
    <w:p w14:paraId="5005C643" w14:textId="7B07C0FF" w:rsidR="009E6EBE" w:rsidRDefault="009E6EBE" w:rsidP="00A1365D">
      <w:r>
        <w:lastRenderedPageBreak/>
        <w:t>/36/</w:t>
      </w:r>
    </w:p>
    <w:p w14:paraId="7383EF1E" w14:textId="684DDB51" w:rsidR="009E6EBE" w:rsidRDefault="009E6EBE" w:rsidP="00EE6223">
      <w:pPr>
        <w:pStyle w:val="Naslov1"/>
      </w:pPr>
      <w:r>
        <w:t>Na VI. Nedelo po Svetih treh kralov!</w:t>
      </w:r>
    </w:p>
    <w:p w14:paraId="0DE39BB3" w14:textId="0D0269B7" w:rsidR="009E6EBE" w:rsidRDefault="009E6EBE" w:rsidP="00EE6223">
      <w:pPr>
        <w:pStyle w:val="Naslov2"/>
      </w:pPr>
      <w:r>
        <w:t>N. XIV. auf den 6ten Sonntag nach lj. 3 König wie N. XI.</w:t>
      </w:r>
    </w:p>
    <w:p w14:paraId="3DA8BA5D" w14:textId="4C28042F" w:rsidR="009E6EBE" w:rsidRDefault="009E6EBE" w:rsidP="00EE6223">
      <w:pPr>
        <w:pStyle w:val="teiab"/>
      </w:pPr>
      <w:r w:rsidRPr="00EE6223">
        <w:rPr>
          <w:rStyle w:val="teilabelZnak"/>
        </w:rPr>
        <w:t>1.</w:t>
      </w:r>
      <w:r>
        <w:br/>
        <w:t>Merkaite Si, kristiani! Da nebeshko kralestvo,</w:t>
      </w:r>
      <w:r>
        <w:br/>
        <w:t>kero Evangel' obsnani, Je, kaj Serno Senfovo:</w:t>
      </w:r>
      <w:r>
        <w:br/>
        <w:t>Is Besede boshje s</w:t>
      </w:r>
      <w:r w:rsidR="00C83671">
        <w:t>'</w:t>
      </w:r>
      <w:r>
        <w:t>zimi, zimu velkega Dreva,</w:t>
      </w:r>
      <w:r>
        <w:br/>
        <w:t xml:space="preserve">No Nevesta boshjem Sini, </w:t>
      </w:r>
      <w:r w:rsidR="00C83671">
        <w:t>'</w:t>
      </w:r>
      <w:r>
        <w:t>S Rane njegvega Serza.</w:t>
      </w:r>
    </w:p>
    <w:p w14:paraId="62FADAE2" w14:textId="67E278EA" w:rsidR="009E6EBE" w:rsidRDefault="009E6EBE" w:rsidP="00EE6223">
      <w:pPr>
        <w:pStyle w:val="teiab"/>
      </w:pPr>
      <w:r w:rsidRPr="00EE6223">
        <w:rPr>
          <w:rStyle w:val="teilabelZnak"/>
        </w:rPr>
        <w:t>2.</w:t>
      </w:r>
      <w:r>
        <w:br/>
        <w:t>V Sajena Stoji na gori; Dobro njena zveit dishi:</w:t>
      </w:r>
      <w:r>
        <w:br/>
        <w:t>To, kaj Bog skos njo govori, Puno njegve je Mozhi.</w:t>
      </w:r>
      <w:r>
        <w:br/>
        <w:t>gleite zirkvo! zi</w:t>
      </w:r>
      <w:r w:rsidR="00DB3862">
        <w:t xml:space="preserve">r </w:t>
      </w:r>
      <w:r w:rsidR="00986FCF">
        <w:t>'</w:t>
      </w:r>
      <w:r w:rsidR="00DB3862">
        <w:t>ma lepi; zir je Ma</w:t>
      </w:r>
      <w:r w:rsidR="00986FCF">
        <w:t>vternikov Kr</w:t>
      </w:r>
      <w:r w:rsidR="00DB3862">
        <w:t>ij</w:t>
      </w:r>
      <w:r>
        <w:t>.</w:t>
      </w:r>
      <w:r>
        <w:br/>
        <w:t>v Pameti je gvishno Slepi, ker ne vidi, gde Stoji.</w:t>
      </w:r>
    </w:p>
    <w:p w14:paraId="195B62F3" w14:textId="3E8DBE2D" w:rsidR="009E6EBE" w:rsidRDefault="009E6EBE" w:rsidP="00EE6223">
      <w:pPr>
        <w:pStyle w:val="teiab"/>
      </w:pPr>
      <w:r w:rsidRPr="00EE6223">
        <w:rPr>
          <w:rStyle w:val="teilabelZnak"/>
        </w:rPr>
        <w:t>3.</w:t>
      </w:r>
      <w:r>
        <w:br/>
        <w:t>Njena Vera je, kak Hisha, kero Veter ne smaja;</w:t>
      </w:r>
      <w:r>
        <w:br/>
        <w:t>Sato Shenim Svoiga Krisha, Njoj kobrambi v Roke da:</w:t>
      </w:r>
      <w:r>
        <w:br/>
        <w:t>Snjim Sovrashnike prestrashi; Troshta da Priatarom,</w:t>
      </w:r>
      <w:r>
        <w:br/>
        <w:t>greshnike K Pokori strashi, No njim odpre gnade Tron.</w:t>
      </w:r>
    </w:p>
    <w:p w14:paraId="5EC5889B" w14:textId="77777777" w:rsidR="009E6EBE" w:rsidRDefault="009E6EBE">
      <w:pPr>
        <w:spacing w:after="200"/>
      </w:pPr>
      <w:r>
        <w:br w:type="page"/>
      </w:r>
    </w:p>
    <w:p w14:paraId="74676B56" w14:textId="16A3EF22" w:rsidR="009E6EBE" w:rsidRDefault="00925DDA" w:rsidP="00A1365D">
      <w:r>
        <w:lastRenderedPageBreak/>
        <w:t>/37/</w:t>
      </w:r>
    </w:p>
    <w:p w14:paraId="2A19AEB7" w14:textId="36E7DA2C" w:rsidR="00925DDA" w:rsidRDefault="00925DDA" w:rsidP="00510D2C">
      <w:pPr>
        <w:pStyle w:val="teiab"/>
      </w:pPr>
      <w:r w:rsidRPr="00510D2C">
        <w:rPr>
          <w:rStyle w:val="teilabelZnak"/>
        </w:rPr>
        <w:t>4.</w:t>
      </w:r>
      <w:r>
        <w:br/>
        <w:t>Ona kashe E</w:t>
      </w:r>
      <w:r w:rsidR="00DB3862">
        <w:t>vangeli, Snjega kaple boshja Krij</w:t>
      </w:r>
      <w:r>
        <w:t>.</w:t>
      </w:r>
      <w:r>
        <w:br/>
        <w:t>Stem nam pravi, da bi 'meli, Silo Sebi delati,</w:t>
      </w:r>
      <w:r>
        <w:br/>
        <w:t>Kristian je ne na</w:t>
      </w:r>
      <w:r w:rsidR="00986FCF">
        <w:t xml:space="preserve"> Sveiti, Da bi v Dobrem to shive</w:t>
      </w:r>
      <w:r>
        <w:t>a;</w:t>
      </w:r>
      <w:r>
        <w:br/>
        <w:t>S Moist</w:t>
      </w:r>
      <w:r w:rsidR="00DB3862">
        <w:t>rom more Krij</w:t>
      </w:r>
      <w:r>
        <w:t xml:space="preserve"> preleiti, Tej bo s Moistrom Lon prijea.</w:t>
      </w:r>
    </w:p>
    <w:p w14:paraId="2A9D2E51" w14:textId="77A98879" w:rsidR="00925DDA" w:rsidRDefault="00925DDA" w:rsidP="00E64DA4">
      <w:pPr>
        <w:pStyle w:val="teiab"/>
      </w:pPr>
      <w:r w:rsidRPr="00510D2C">
        <w:rPr>
          <w:rStyle w:val="teilabelZnak"/>
        </w:rPr>
        <w:t>5.</w:t>
      </w:r>
      <w:r>
        <w:br/>
        <w:t>O tak, lubi Kristiani! K Shodi Se pripravte vſi!</w:t>
      </w:r>
      <w:r>
        <w:br/>
        <w:t>Ste vi vkerem koli Stani, zirkvo mor</w:t>
      </w:r>
      <w:r w:rsidR="00986FCF">
        <w:t>'</w:t>
      </w:r>
      <w:r>
        <w:t>te bogati =</w:t>
      </w:r>
      <w:r>
        <w:br/>
        <w:t>Lubte Se, kak pravi Brati, Materi je k zhasti to:</w:t>
      </w:r>
      <w:r>
        <w:br/>
        <w:t>Keremi je zirkva Mati, Tistemi Bog Ozha bo.</w:t>
      </w:r>
    </w:p>
    <w:p w14:paraId="4EA1074C" w14:textId="6B2DB137" w:rsidR="00925DDA" w:rsidRDefault="00925DDA" w:rsidP="00E64DA4">
      <w:pPr>
        <w:pStyle w:val="teiclosure0"/>
      </w:pPr>
      <w:r>
        <w:t>Aria H=ii.</w:t>
      </w:r>
    </w:p>
    <w:p w14:paraId="52F46891" w14:textId="77777777" w:rsidR="00925DDA" w:rsidRDefault="00925DDA">
      <w:pPr>
        <w:spacing w:after="200"/>
      </w:pPr>
      <w:r>
        <w:br w:type="page"/>
      </w:r>
    </w:p>
    <w:p w14:paraId="4BC8A34D" w14:textId="366CE4F4" w:rsidR="00925DDA" w:rsidRDefault="00BB6752" w:rsidP="00A1365D">
      <w:r>
        <w:lastRenderedPageBreak/>
        <w:t>/38/</w:t>
      </w:r>
    </w:p>
    <w:p w14:paraId="0A982F6C" w14:textId="3832CD28" w:rsidR="00BB6752" w:rsidRDefault="00BB6752" w:rsidP="00E64DA4">
      <w:pPr>
        <w:pStyle w:val="Naslov1"/>
      </w:pPr>
      <w:r>
        <w:t>Na Nedelo Septuagesima!</w:t>
      </w:r>
    </w:p>
    <w:p w14:paraId="0FF541CA" w14:textId="04C8216A" w:rsidR="00BB6752" w:rsidRDefault="00BB6752" w:rsidP="00E64DA4">
      <w:pPr>
        <w:pStyle w:val="Naslov2"/>
      </w:pPr>
      <w:r>
        <w:t>N.XV. auf den Sonntag Septua</w:t>
      </w:r>
      <w:r w:rsidR="006F70CF">
        <w:t>geſima wie N. XII.</w:t>
      </w:r>
    </w:p>
    <w:p w14:paraId="096F1011" w14:textId="6B97CC94" w:rsidR="006F70CF" w:rsidRDefault="006F70CF" w:rsidP="00E64DA4">
      <w:pPr>
        <w:pStyle w:val="teiab"/>
      </w:pPr>
      <w:r w:rsidRPr="00E64DA4">
        <w:rPr>
          <w:rStyle w:val="teilabelZnak"/>
        </w:rPr>
        <w:t>1.</w:t>
      </w:r>
      <w:r>
        <w:br/>
        <w:t xml:space="preserve">Ta Sveit je ena velka Hisha, Bog v njoi je </w:t>
      </w:r>
      <w:r w:rsidR="00986FCF">
        <w:t>Virt, on v njoj vſe visha,</w:t>
      </w:r>
      <w:r w:rsidR="00986FCF">
        <w:br/>
        <w:t>On</w:t>
      </w:r>
      <w:r w:rsidR="00694153">
        <w:t xml:space="preserve"> vſakemi kaj delat</w:t>
      </w:r>
      <w:r w:rsidR="00986FCF">
        <w:t>'</w:t>
      </w:r>
      <w:r w:rsidR="00694153">
        <w:t xml:space="preserve"> da, Ti V</w:t>
      </w:r>
      <w:r w:rsidR="00E64DA4">
        <w:t>irta dushen Si zhastiti,</w:t>
      </w:r>
      <w:r w:rsidR="00E64DA4">
        <w:br/>
        <w:t>Tak mor</w:t>
      </w:r>
      <w:r w:rsidR="00694153">
        <w:t>esh rad na Delo iti, Ti s Delom pozhastish Boga.</w:t>
      </w:r>
    </w:p>
    <w:p w14:paraId="3387D46C" w14:textId="0D1EB0FB" w:rsidR="00694153" w:rsidRDefault="00694153" w:rsidP="00E64DA4">
      <w:pPr>
        <w:pStyle w:val="teiab"/>
      </w:pPr>
      <w:r w:rsidRPr="00E64DA4">
        <w:rPr>
          <w:rStyle w:val="teilabelZnak"/>
        </w:rPr>
        <w:t>2.</w:t>
      </w:r>
      <w:r>
        <w:br/>
      </w:r>
      <w:r w:rsidR="00D97B16">
        <w:t>Ti, zhlovik! Ti Si k tvojem Stani, Sa to od njega bia posvani,</w:t>
      </w:r>
      <w:r w:rsidR="00D97B16">
        <w:br/>
        <w:t>Da mash Priloshnost delati; Le ne Sramui Se tvoj'ga Dela,</w:t>
      </w:r>
      <w:r w:rsidR="00D97B16">
        <w:br/>
        <w:t>Na Svojo Mravla gre veſela, Veſeli poid'na tvojo ti.</w:t>
      </w:r>
    </w:p>
    <w:p w14:paraId="1F795781" w14:textId="6650AF56" w:rsidR="00D97B16" w:rsidRDefault="00D97B16" w:rsidP="00E64DA4">
      <w:pPr>
        <w:pStyle w:val="teiab"/>
      </w:pPr>
      <w:r w:rsidRPr="00E64DA4">
        <w:rPr>
          <w:rStyle w:val="teilabelZnak"/>
        </w:rPr>
        <w:t>3.</w:t>
      </w:r>
      <w:r>
        <w:br/>
        <w:t>Teshave Stan 'ma vſaki Svoje; Pa vſakom tudi Srezha poje:</w:t>
      </w:r>
      <w:r>
        <w:br/>
        <w:t>Sa dobro 'mej, kaj ti Bog da Kmet, keri zel Den Se trudi,</w:t>
      </w:r>
      <w:r>
        <w:br/>
        <w:t>Je Sdravi bol, kak gvishni Ludi; Od Svojga Truda Sdravje 'ma.</w:t>
      </w:r>
    </w:p>
    <w:p w14:paraId="29636CC6" w14:textId="5C49454D" w:rsidR="00D97B16" w:rsidRDefault="00D97B16" w:rsidP="00E64DA4">
      <w:pPr>
        <w:pStyle w:val="teiab"/>
      </w:pPr>
      <w:r w:rsidRPr="00E64DA4">
        <w:rPr>
          <w:rStyle w:val="teilabelZnak"/>
        </w:rPr>
        <w:t>4.</w:t>
      </w:r>
      <w:r>
        <w:t xml:space="preserve"> </w:t>
      </w:r>
      <w:r w:rsidR="00E64DA4">
        <w:br/>
      </w:r>
      <w:r>
        <w:t>Bog! v tvoj Vinograd zhem jas iti, zhem v mojem Stani Skerbni biti,</w:t>
      </w:r>
      <w:r>
        <w:br/>
        <w:t>Da s Delom tebe pozhastim zhesh Mir no dobro Veist mi dati,</w:t>
      </w:r>
      <w:r>
        <w:br/>
        <w:t>Da meni leshi bo obstati, Sem rad, zhi toti grosh dobim.</w:t>
      </w:r>
    </w:p>
    <w:p w14:paraId="59D2B3DF" w14:textId="77777777" w:rsidR="00D97B16" w:rsidRDefault="00D97B16">
      <w:pPr>
        <w:spacing w:after="200"/>
      </w:pPr>
      <w:r>
        <w:br w:type="page"/>
      </w:r>
    </w:p>
    <w:p w14:paraId="194D2B05" w14:textId="552FBA08" w:rsidR="00D97B16" w:rsidRDefault="00DC1134" w:rsidP="00A1365D">
      <w:r>
        <w:lastRenderedPageBreak/>
        <w:t>/39/</w:t>
      </w:r>
    </w:p>
    <w:p w14:paraId="2300A03F" w14:textId="6AFF4D2B" w:rsidR="00DC1134" w:rsidRDefault="00DC1134" w:rsidP="00E64DA4">
      <w:pPr>
        <w:pStyle w:val="teiab"/>
      </w:pPr>
      <w:r w:rsidRPr="00E64DA4">
        <w:rPr>
          <w:rStyle w:val="teilabelZnak"/>
        </w:rPr>
        <w:t>5.</w:t>
      </w:r>
      <w:r>
        <w:br/>
        <w:t>gospod, Pomozh mi daj k tem Deli, No tisto s Shegnom rasveſeli,</w:t>
      </w:r>
      <w:r>
        <w:br/>
        <w:t>Da meni dobro gre od Rok! Na Vezher, gda vſo Delo henja,</w:t>
      </w:r>
      <w:r>
        <w:br/>
        <w:t>Ti meni daj Lon Svelizhenja, Moj hishni Ozha Si, o Bog!</w:t>
      </w:r>
    </w:p>
    <w:p w14:paraId="5F406307" w14:textId="27629A0F" w:rsidR="00DC1134" w:rsidRDefault="00DC1134" w:rsidP="00E64DA4">
      <w:pPr>
        <w:pStyle w:val="teiclosure0"/>
      </w:pPr>
      <w:r>
        <w:t>Aria No = 12.</w:t>
      </w:r>
    </w:p>
    <w:p w14:paraId="0CBD0838" w14:textId="77777777" w:rsidR="00DC1134" w:rsidRDefault="00DC1134">
      <w:pPr>
        <w:spacing w:after="200"/>
      </w:pPr>
      <w:r>
        <w:br w:type="page"/>
      </w:r>
    </w:p>
    <w:p w14:paraId="455D4D13" w14:textId="05756BBC" w:rsidR="00DC1134" w:rsidRDefault="00DC1134" w:rsidP="00A1365D">
      <w:r>
        <w:lastRenderedPageBreak/>
        <w:t>/40/</w:t>
      </w:r>
    </w:p>
    <w:p w14:paraId="04B2CDFD" w14:textId="403271CC" w:rsidR="00DC1134" w:rsidRDefault="00DC1134" w:rsidP="00E64DA4">
      <w:pPr>
        <w:pStyle w:val="Naslov1"/>
      </w:pPr>
      <w:r>
        <w:t>Na Nedelo Seseagesima!</w:t>
      </w:r>
    </w:p>
    <w:p w14:paraId="6A448010" w14:textId="02E356D5" w:rsidR="00DC1134" w:rsidRDefault="00DC1134" w:rsidP="00E64DA4">
      <w:pPr>
        <w:pStyle w:val="Naslov2"/>
      </w:pPr>
      <w:r>
        <w:t>N. XVI. Langſam.</w:t>
      </w:r>
    </w:p>
    <w:p w14:paraId="0B9F8CA5" w14:textId="7B2C36B6" w:rsidR="00DC1134" w:rsidRDefault="00DC1134" w:rsidP="00E64DA4">
      <w:pPr>
        <w:pStyle w:val="teiab"/>
      </w:pPr>
      <w:r>
        <w:t>O Bog! zhi jas Sam S</w:t>
      </w:r>
      <w:r w:rsidR="00986FCF">
        <w:t>ebe b</w:t>
      </w:r>
      <w:r>
        <w:t>aram, kak jas pred toboj Sem shivea, zhi moje</w:t>
      </w:r>
    </w:p>
    <w:p w14:paraId="52232CE4" w14:textId="31527FFD" w:rsidR="00DC1134" w:rsidRDefault="00DC1134" w:rsidP="00E64DA4">
      <w:pPr>
        <w:pStyle w:val="teiab"/>
      </w:pPr>
      <w:r>
        <w:t>Veisti, Faud rasparam, Da grehe leshi bi preshtea, O Bog! kak meni Sh,</w:t>
      </w:r>
    </w:p>
    <w:p w14:paraId="4504D969" w14:textId="19211951" w:rsidR="007F03F1" w:rsidRDefault="00DC1134" w:rsidP="00E64DA4">
      <w:pPr>
        <w:pStyle w:val="teiab"/>
      </w:pPr>
      <w:r>
        <w:t>krije, kak tvoje Sodbe</w:t>
      </w:r>
      <w:r w:rsidR="00717D28">
        <w:t xml:space="preserve"> Strah pobije! Sem jas en pravi Kristian, Nizh drugo, kak I = me, to 'mam</w:t>
      </w:r>
    </w:p>
    <w:p w14:paraId="25D4FE7C" w14:textId="77777777" w:rsidR="007F03F1" w:rsidRDefault="007F03F1">
      <w:pPr>
        <w:spacing w:after="200"/>
      </w:pPr>
      <w:r>
        <w:br w:type="page"/>
      </w:r>
    </w:p>
    <w:p w14:paraId="59842CA7" w14:textId="5B332DBE" w:rsidR="007F03F1" w:rsidRDefault="007F03F1" w:rsidP="00A1365D">
      <w:r>
        <w:lastRenderedPageBreak/>
        <w:t>/41/</w:t>
      </w:r>
    </w:p>
    <w:p w14:paraId="556EA80A" w14:textId="0980CA90" w:rsidR="007F03F1" w:rsidRDefault="007F03F1" w:rsidP="00E64DA4">
      <w:pPr>
        <w:pStyle w:val="teiab"/>
      </w:pPr>
      <w:r w:rsidRPr="00E64DA4">
        <w:rPr>
          <w:rStyle w:val="teilabelZnak"/>
        </w:rPr>
        <w:t>2.</w:t>
      </w:r>
      <w:r>
        <w:br/>
        <w:t>Jas v tvoji Slushbi tak vtraglivi, Sapstoin tvoj Navűk Slisha Sem,</w:t>
      </w:r>
      <w:r>
        <w:br/>
        <w:t>No vtem Terplenji tak zaglivi, kaj Potreblivost je, ne vem;</w:t>
      </w:r>
      <w:r>
        <w:br/>
        <w:t>Lubesen! Si zelo nesnana, Ti v mojem Serzi nimash Stana,</w:t>
      </w:r>
      <w:r>
        <w:br/>
        <w:t>Pravizhen Bog! jas kam bom Shau, zhi bom pri tvoji Sodbi Stau.</w:t>
      </w:r>
    </w:p>
    <w:p w14:paraId="00570F27" w14:textId="66B683AF" w:rsidR="000B10F7" w:rsidRDefault="000B10F7" w:rsidP="00E64DA4">
      <w:pPr>
        <w:pStyle w:val="teiab"/>
      </w:pPr>
      <w:r w:rsidRPr="00E64DA4">
        <w:rPr>
          <w:rStyle w:val="teilabelZnak"/>
        </w:rPr>
        <w:t>3.</w:t>
      </w:r>
      <w:r>
        <w:br/>
        <w:t>Jas dushen</w:t>
      </w:r>
      <w:r w:rsidR="00E64DA4">
        <w:t xml:space="preserve"> bi</w:t>
      </w:r>
      <w:r w:rsidR="009074DE">
        <w:t>a Sem doponiti, Kaj ti dopunit' Sapovesh;</w:t>
      </w:r>
      <w:r w:rsidR="009074DE">
        <w:br/>
        <w:t>Pa jas Sem le htea to Storiti, k</w:t>
      </w:r>
      <w:r w:rsidR="00E64DA4">
        <w:t>aj ti Sturiti prepovesh:</w:t>
      </w:r>
      <w:r w:rsidR="00E64DA4">
        <w:br/>
        <w:t>Kaj moj</w:t>
      </w:r>
      <w:r w:rsidR="009074DE">
        <w:t>o Me</w:t>
      </w:r>
      <w:r w:rsidR="00E64DA4">
        <w:t>s</w:t>
      </w:r>
      <w:r w:rsidR="009074DE">
        <w:t>o je shelelo, To v mojem Serzi je gorelo:</w:t>
      </w:r>
      <w:r w:rsidR="009074DE">
        <w:br/>
        <w:t xml:space="preserve">Tam </w:t>
      </w:r>
      <w:r w:rsidR="00E64DA4">
        <w:t>grhi</w:t>
      </w:r>
      <w:r w:rsidR="009074DE">
        <w:t xml:space="preserve"> pova Sem Oltar, No tebi; njemi ofram Dar.</w:t>
      </w:r>
    </w:p>
    <w:p w14:paraId="047BC1BE" w14:textId="6A3BDABA" w:rsidR="009074DE" w:rsidRDefault="009074DE" w:rsidP="00E64DA4">
      <w:pPr>
        <w:pStyle w:val="teiab"/>
      </w:pPr>
      <w:r w:rsidRPr="00E64DA4">
        <w:rPr>
          <w:rStyle w:val="teilabelZnak"/>
        </w:rPr>
        <w:t>4.</w:t>
      </w:r>
      <w:r>
        <w:br/>
        <w:t>Pravizhni Bog! ti posnash mene, Ti vesh, da Sem Huidobnik bia!</w:t>
      </w:r>
      <w:r>
        <w:br/>
        <w:t>gdo je, ker strelo s Rok ti vſeme? gdo je, ker bo pred njoj me Skria?</w:t>
      </w:r>
      <w:r>
        <w:br/>
        <w:t>Jas! greshnik! Kaj je to Sa Shtima, Bog! t</w:t>
      </w:r>
      <w:r w:rsidR="00E64DA4">
        <w:t>o je glas od tvoj</w:t>
      </w:r>
      <w:r w:rsidR="00986FCF">
        <w:t>'</w:t>
      </w:r>
      <w:r w:rsidR="00E64DA4">
        <w:t>ga Sina,</w:t>
      </w:r>
      <w:r w:rsidR="00E64DA4">
        <w:br/>
        <w:t>Pogle</w:t>
      </w:r>
      <w:r>
        <w:t>i, poglei na njegvo Krij! On tebe S menoj pomiri.</w:t>
      </w:r>
    </w:p>
    <w:p w14:paraId="6A739DBF" w14:textId="28D5FB76" w:rsidR="009074DE" w:rsidRDefault="009074DE" w:rsidP="00E64DA4">
      <w:pPr>
        <w:pStyle w:val="teiab"/>
      </w:pPr>
      <w:r w:rsidRPr="00E64DA4">
        <w:rPr>
          <w:rStyle w:val="teilabelZnak"/>
        </w:rPr>
        <w:t>5.</w:t>
      </w:r>
      <w:r w:rsidR="00E64DA4">
        <w:br/>
        <w:t>Duh boshji ge</w:t>
      </w:r>
      <w:r>
        <w:t>ni Serze mojo, Da moglo bo Se sgrivati!</w:t>
      </w:r>
      <w:r>
        <w:br/>
        <w:t>Posejaj ti Besedo tvojo, Na dobro Semlo da rodi!</w:t>
      </w:r>
      <w:r>
        <w:br/>
        <w:t>Da mi, kak dobri Kristiani, kateri k Veri Smo posvani,</w:t>
      </w:r>
      <w:r>
        <w:br/>
        <w:t>Skos Vero Sad pernesemo, ker Svelizhanja Vreden bo.</w:t>
      </w:r>
    </w:p>
    <w:p w14:paraId="32C65437" w14:textId="77777777" w:rsidR="009074DE" w:rsidRDefault="009074DE">
      <w:pPr>
        <w:spacing w:after="200"/>
      </w:pPr>
      <w:r>
        <w:br w:type="page"/>
      </w:r>
    </w:p>
    <w:p w14:paraId="7E8D45D1" w14:textId="3E3744EA" w:rsidR="009074DE" w:rsidRDefault="002B4C2E" w:rsidP="00A1365D">
      <w:r>
        <w:lastRenderedPageBreak/>
        <w:t>/42/</w:t>
      </w:r>
    </w:p>
    <w:p w14:paraId="695BAAD5" w14:textId="019D6534" w:rsidR="002B4C2E" w:rsidRDefault="002B4C2E" w:rsidP="00E64DA4">
      <w:pPr>
        <w:pStyle w:val="Naslov1"/>
      </w:pPr>
      <w:r>
        <w:t>Na Nedelo Quinquagesima!</w:t>
      </w:r>
    </w:p>
    <w:p w14:paraId="0E401CA3" w14:textId="036D1124" w:rsidR="002B4C2E" w:rsidRDefault="00986FCF" w:rsidP="00E64DA4">
      <w:pPr>
        <w:pStyle w:val="Naslov2"/>
      </w:pPr>
      <w:r>
        <w:t>N. XCII. Nicht su geſc</w:t>
      </w:r>
      <w:r w:rsidR="002B4C2E">
        <w:t>hwinde.</w:t>
      </w:r>
    </w:p>
    <w:p w14:paraId="3E8AFDDD" w14:textId="75413788" w:rsidR="002B4C2E" w:rsidRDefault="002B4C2E" w:rsidP="00E64DA4">
      <w:pPr>
        <w:pStyle w:val="teiab"/>
      </w:pPr>
      <w:r>
        <w:t>Ponishno vtvoti Sveti Hishi, Savahta Angel ta Oltar: zhi jas to molim</w:t>
      </w:r>
    </w:p>
    <w:p w14:paraId="6E52B045" w14:textId="67DBAE97" w:rsidR="002B4C2E" w:rsidRDefault="002B4C2E" w:rsidP="00E64DA4">
      <w:pPr>
        <w:pStyle w:val="teiab"/>
      </w:pPr>
      <w:r>
        <w:t>v takshi Vishi, kraj mene Angel bo vſigdar. Bog! ti Skerbish sa Svelizhenje, Ka te ro nam</w:t>
      </w:r>
    </w:p>
    <w:p w14:paraId="71C5D5C8" w14:textId="53294363" w:rsidR="002B4C2E" w:rsidRDefault="002B4C2E" w:rsidP="00E64DA4">
      <w:pPr>
        <w:pStyle w:val="teiab"/>
      </w:pPr>
      <w:r>
        <w:t>priprava Si; To vſaki Den Sa odreshenje, Se boshjo Jagne vbuit' pusti.</w:t>
      </w:r>
    </w:p>
    <w:p w14:paraId="710B1796" w14:textId="77777777" w:rsidR="002B4C2E" w:rsidRDefault="002B4C2E">
      <w:pPr>
        <w:spacing w:after="200"/>
      </w:pPr>
      <w:r>
        <w:br w:type="page"/>
      </w:r>
    </w:p>
    <w:p w14:paraId="7CBF54E8" w14:textId="79C17FED" w:rsidR="002B4C2E" w:rsidRDefault="00F970CF" w:rsidP="00A1365D">
      <w:r>
        <w:lastRenderedPageBreak/>
        <w:t>/43/</w:t>
      </w:r>
    </w:p>
    <w:p w14:paraId="0F559445" w14:textId="7E02D32B" w:rsidR="00F970CF" w:rsidRDefault="00F970CF" w:rsidP="00E64DA4">
      <w:pPr>
        <w:pStyle w:val="teiab"/>
      </w:pPr>
      <w:r w:rsidRPr="00E64DA4">
        <w:rPr>
          <w:rStyle w:val="teilabelZnak"/>
        </w:rPr>
        <w:t>2.</w:t>
      </w:r>
      <w:r>
        <w:br/>
        <w:t>Svelizhar! ti Se knam potrudish, Da zhlovik Svelizhanje 'ma; Ti zhlovik! pa Se nizh ne zhudish,</w:t>
      </w:r>
      <w:r>
        <w:br/>
        <w:t>Da on Sa te Sam Sebe da, Ti boshjo Jagne! dash Se klati, Da Erbi</w:t>
      </w:r>
      <w:r w:rsidR="00E64DA4">
        <w:t>zh boshji biti smem,</w:t>
      </w:r>
      <w:r w:rsidR="00E64DA4">
        <w:br/>
        <w:t>kaj zhem' S</w:t>
      </w:r>
      <w:r>
        <w:t>ato jas tebi dati? Sahvalen tebi biti zhem.</w:t>
      </w:r>
    </w:p>
    <w:p w14:paraId="41289FF0" w14:textId="2FBC463A" w:rsidR="00F970CF" w:rsidRDefault="00F970CF" w:rsidP="0081498C">
      <w:pPr>
        <w:pStyle w:val="teiab"/>
      </w:pPr>
      <w:r w:rsidRPr="00E64DA4">
        <w:rPr>
          <w:rStyle w:val="teilabelZnak"/>
        </w:rPr>
        <w:t>3.</w:t>
      </w:r>
      <w:r>
        <w:br/>
        <w:t xml:space="preserve">V </w:t>
      </w:r>
      <w:r w:rsidRPr="0081498C">
        <w:rPr>
          <w:rStyle w:val="teiplaceName"/>
        </w:rPr>
        <w:t>Jerusalem</w:t>
      </w:r>
      <w:r>
        <w:t xml:space="preserve"> te vidim iti, Sa </w:t>
      </w:r>
      <w:r w:rsidR="0081498C">
        <w:t>t</w:t>
      </w:r>
      <w:r>
        <w:t>oboj Jogre shalostne: Tam skoro bosh na Krishi perbiti,</w:t>
      </w:r>
      <w:r>
        <w:br/>
        <w:t xml:space="preserve">Tam zhaka Shpot </w:t>
      </w:r>
      <w:r w:rsidR="0081498C">
        <w:t>no</w:t>
      </w:r>
      <w:r w:rsidR="00C93BCD">
        <w:t xml:space="preserve"> Smert na te, Ti volno Krish zhesh na Se vſeti, No na njem moj Dug plazhati;</w:t>
      </w:r>
      <w:r w:rsidR="00C93BCD">
        <w:br/>
        <w:t>Ti zhesh, da Ozha tvoj</w:t>
      </w:r>
      <w:r w:rsidR="00CE79C7">
        <w:t xml:space="preserve"> zhe' meti, Sa 'me Se na njem of</w:t>
      </w:r>
      <w:r w:rsidR="00C93BCD">
        <w:t>rati.</w:t>
      </w:r>
    </w:p>
    <w:p w14:paraId="06FFD2B5" w14:textId="5DE1B696" w:rsidR="00C93BCD" w:rsidRDefault="00C93BCD" w:rsidP="0081498C">
      <w:pPr>
        <w:pStyle w:val="teiab"/>
      </w:pPr>
      <w:r w:rsidRPr="00E64DA4">
        <w:rPr>
          <w:rStyle w:val="teilabelZnak"/>
        </w:rPr>
        <w:t>4.</w:t>
      </w:r>
      <w:r>
        <w:br/>
        <w:t>En ofer, So Beſede tvoje, ker to Pravizo pomiri: Ta velka Nozh, kak zirkva poje,</w:t>
      </w:r>
      <w:r>
        <w:br/>
        <w:t>Se to pri Meshi ponovi, Ta Ofer je vusemsko Jagne, En Prasnik, nam k Spomini dan,</w:t>
      </w:r>
      <w:r>
        <w:br/>
        <w:t>Da gnada boshja k nam Se nagne, No konez 'ma nash greshni Stan!</w:t>
      </w:r>
    </w:p>
    <w:p w14:paraId="372677BA" w14:textId="776C77E2" w:rsidR="00C93BCD" w:rsidRDefault="00C93BCD" w:rsidP="0081498C">
      <w:pPr>
        <w:pStyle w:val="teiab"/>
      </w:pPr>
      <w:r w:rsidRPr="00E64DA4">
        <w:rPr>
          <w:rStyle w:val="teilabelZnak"/>
        </w:rPr>
        <w:t>5.</w:t>
      </w:r>
      <w:r>
        <w:br/>
        <w:t>Kaj Vera pravi, je Resniza; Naj Pamet njoj pokorna je, kaj Bog je Stora, je Praviza,</w:t>
      </w:r>
      <w:r>
        <w:br/>
        <w:t>zhi glih ozhem je skrito vſe; Pa vidli bom tam v Shivlenji, Katero zhaka</w:t>
      </w:r>
      <w:r w:rsidR="0081498C">
        <w:t xml:space="preserve"> tam</w:t>
      </w:r>
      <w:r>
        <w:t xml:space="preserve"> na nas.</w:t>
      </w:r>
      <w:r>
        <w:br/>
        <w:t>Sahvalte s'menoj tem Smilenji, Vi Angeli, to prosim vas!</w:t>
      </w:r>
    </w:p>
    <w:p w14:paraId="237B834C" w14:textId="52E1EE81" w:rsidR="00F55E61" w:rsidRDefault="00C93BCD" w:rsidP="0081498C">
      <w:pPr>
        <w:pStyle w:val="teiab"/>
      </w:pPr>
      <w:r w:rsidRPr="00E64DA4">
        <w:rPr>
          <w:rStyle w:val="teilabelZnak"/>
        </w:rPr>
        <w:t>6.</w:t>
      </w:r>
      <w:r>
        <w:br/>
        <w:t xml:space="preserve">Moj </w:t>
      </w:r>
      <w:r w:rsidRPr="0081498C">
        <w:rPr>
          <w:rStyle w:val="teipersName"/>
        </w:rPr>
        <w:t>Jesus</w:t>
      </w:r>
      <w:r>
        <w:t>! ti kres mé S</w:t>
      </w:r>
      <w:r w:rsidR="0081498C">
        <w:t>e Smili! kak Slepez gnes, tak jas</w:t>
      </w:r>
      <w:r>
        <w:t xml:space="preserve"> krizhim, kak? Kak bi jas, no mi vſi bili?</w:t>
      </w:r>
      <w:r>
        <w:br/>
        <w:t>V</w:t>
      </w:r>
      <w:r w:rsidR="0081498C">
        <w:t>ſ</w:t>
      </w:r>
      <w:r>
        <w:t>i Slepi bi ostali s njim. Jas</w:t>
      </w:r>
      <w:r w:rsidR="0081498C">
        <w:t xml:space="preserve"> Vui</w:t>
      </w:r>
      <w:r>
        <w:t>pam v novemi Shivlenji, Te gledat s mojimi Ozhmi,</w:t>
      </w:r>
      <w:r>
        <w:br/>
        <w:t>Ja kruh Angelski! v Svelizhanji, Bom videla tebe, kakshi Si.</w:t>
      </w:r>
    </w:p>
    <w:p w14:paraId="452CD1F4" w14:textId="77777777" w:rsidR="00F55E61" w:rsidRDefault="00F55E61">
      <w:pPr>
        <w:spacing w:after="200"/>
      </w:pPr>
      <w:r>
        <w:br w:type="page"/>
      </w:r>
    </w:p>
    <w:p w14:paraId="7451C215" w14:textId="3EC965F9" w:rsidR="00C93BCD" w:rsidRDefault="00513FDA" w:rsidP="00A1365D">
      <w:r>
        <w:lastRenderedPageBreak/>
        <w:t>/44/</w:t>
      </w:r>
    </w:p>
    <w:p w14:paraId="4F59E8EF" w14:textId="4CBEEECB" w:rsidR="00513FDA" w:rsidRDefault="00513FDA" w:rsidP="0081498C">
      <w:pPr>
        <w:pStyle w:val="Naslov1"/>
      </w:pPr>
      <w:r>
        <w:t>Na i. Nedelo v Posti!</w:t>
      </w:r>
    </w:p>
    <w:p w14:paraId="53DBB0F2" w14:textId="79F61A2C" w:rsidR="00513FDA" w:rsidRDefault="00513FDA" w:rsidP="0081498C">
      <w:pPr>
        <w:pStyle w:val="Naslov2"/>
      </w:pPr>
      <w:r>
        <w:t>N. XVIII. Sehr langſam</w:t>
      </w:r>
    </w:p>
    <w:p w14:paraId="24DE29CB" w14:textId="64DEF5C3" w:rsidR="00513FDA" w:rsidRDefault="00CE79C7" w:rsidP="0081498C">
      <w:pPr>
        <w:pStyle w:val="teiab"/>
      </w:pPr>
      <w:r w:rsidRPr="00CE79C7">
        <w:rPr>
          <w:rStyle w:val="teilabelZnak"/>
        </w:rPr>
        <w:t>1.</w:t>
      </w:r>
      <w:r>
        <w:t xml:space="preserve"> </w:t>
      </w:r>
      <w:r w:rsidR="00513FDA">
        <w:t>Pred toboj, Bog! leshimo v Prahi, Leshimo, kak Pokorniki: Mi vſi Smo venem velken Stra</w:t>
      </w:r>
      <w:r w:rsidR="0081498C" w:rsidRPr="0081498C">
        <w:rPr>
          <w:rStyle w:val="teiunclear"/>
        </w:rPr>
        <w:t>???</w:t>
      </w:r>
    </w:p>
    <w:p w14:paraId="34699656" w14:textId="7D84562A" w:rsidR="00513FDA" w:rsidRDefault="00513FDA" w:rsidP="0081498C">
      <w:pPr>
        <w:pStyle w:val="teiab"/>
      </w:pPr>
      <w:r>
        <w:t>Da velki Smo Huidobniki, O</w:t>
      </w:r>
      <w:r w:rsidR="0081498C">
        <w:t xml:space="preserve"> vſaka mojih Shil trepe</w:t>
      </w:r>
      <w:r>
        <w:t>zhe, Stoji na zheli mersli Pod; Pa</w:t>
      </w:r>
    </w:p>
    <w:p w14:paraId="54DACF8C" w14:textId="0D252F90" w:rsidR="00513FDA" w:rsidRDefault="0081498C" w:rsidP="0081498C">
      <w:pPr>
        <w:pStyle w:val="teiab"/>
      </w:pPr>
      <w:r>
        <w:t>Sosa, kera 's Ozh mi tez</w:t>
      </w:r>
      <w:r w:rsidR="00513FDA">
        <w:t>he, S Lubesni tezhe, o gospod!</w:t>
      </w:r>
    </w:p>
    <w:p w14:paraId="293EFDD7" w14:textId="77777777" w:rsidR="00513FDA" w:rsidRDefault="00513FDA">
      <w:pPr>
        <w:spacing w:after="200"/>
      </w:pPr>
      <w:r>
        <w:br w:type="page"/>
      </w:r>
    </w:p>
    <w:p w14:paraId="69EC5416" w14:textId="75CAA0D0" w:rsidR="00513FDA" w:rsidRPr="00BB3C6B" w:rsidRDefault="00BB3C6B" w:rsidP="00A1365D">
      <w:r w:rsidRPr="00BB3C6B">
        <w:lastRenderedPageBreak/>
        <w:t>/45/</w:t>
      </w:r>
    </w:p>
    <w:p w14:paraId="7988476A" w14:textId="78844CDD" w:rsidR="00BB3C6B" w:rsidRDefault="00BB3C6B" w:rsidP="00315CF0">
      <w:pPr>
        <w:pStyle w:val="teiab"/>
      </w:pPr>
      <w:r w:rsidRPr="00315CF0">
        <w:rPr>
          <w:rStyle w:val="teilabelZnak"/>
        </w:rPr>
        <w:t>2.</w:t>
      </w:r>
      <w:r w:rsidRPr="00BB3C6B">
        <w:br/>
      </w:r>
      <w:r w:rsidR="006D14CB">
        <w:t>V Pon</w:t>
      </w:r>
      <w:r w:rsidR="00315CF0">
        <w:t>i</w:t>
      </w:r>
      <w:r w:rsidR="006D14CB">
        <w:t>shnosti Se jas pod</w:t>
      </w:r>
      <w:r w:rsidR="00315CF0">
        <w:t>s</w:t>
      </w:r>
      <w:r w:rsidR="006D14CB">
        <w:t>topim, Prositi, da mé Slishat' zhesh,</w:t>
      </w:r>
      <w:r w:rsidR="006D14CB">
        <w:br/>
        <w:t>Pred te is Serza sgrivan Stopim, Se tebi toshit', ker vſe vesh:</w:t>
      </w:r>
      <w:r w:rsidR="006D14CB">
        <w:br/>
        <w:t>zelo Sastopni Sem v Brumnosti, Sapovdi tvoje ne dershim,</w:t>
      </w:r>
      <w:r w:rsidR="006D14CB">
        <w:br/>
        <w:t xml:space="preserve">Samudim moje vſe Dushnosti, </w:t>
      </w:r>
      <w:r w:rsidR="00315CF0">
        <w:t>/:</w:t>
      </w:r>
      <w:r w:rsidR="006D14CB">
        <w:t>Ah, tvoje Sodbe Se bojim!:/</w:t>
      </w:r>
    </w:p>
    <w:p w14:paraId="23EFC68D" w14:textId="2F5D2F5D" w:rsidR="006D14CB" w:rsidRDefault="006D14CB" w:rsidP="00315CF0">
      <w:pPr>
        <w:pStyle w:val="teiab"/>
      </w:pPr>
      <w:r w:rsidRPr="00315CF0">
        <w:rPr>
          <w:rStyle w:val="teilabelZnak"/>
        </w:rPr>
        <w:t>3.</w:t>
      </w:r>
      <w:r>
        <w:br/>
        <w:t>Lubesen moja, to mé griva, Je bila preobernena;</w:t>
      </w:r>
      <w:r>
        <w:br/>
        <w:t>v Posveitnem tam je bila shiva, v Duhovnem pa ogashnena,</w:t>
      </w:r>
      <w:r>
        <w:br/>
        <w:t>Pa, Ozha! ti nas bosh preshona; Se molimo, kak Sgublen Sin,</w:t>
      </w:r>
      <w:r>
        <w:br/>
        <w:t>Poglej nas Smileno s tvojga Trona, /:No rezhi: Jas vam odpustim:/</w:t>
      </w:r>
    </w:p>
    <w:p w14:paraId="24EEDA61" w14:textId="713AF361" w:rsidR="006D14CB" w:rsidRDefault="006D14CB" w:rsidP="00315CF0">
      <w:pPr>
        <w:pStyle w:val="teiab"/>
      </w:pPr>
      <w:r w:rsidRPr="00315CF0">
        <w:rPr>
          <w:rStyle w:val="teilabelZnak"/>
        </w:rPr>
        <w:t>4.</w:t>
      </w:r>
      <w:r w:rsidR="00DA3198">
        <w:br/>
        <w:t>Pravizhni! Serze mi tre</w:t>
      </w:r>
      <w:r>
        <w:t>pezh</w:t>
      </w:r>
      <w:r w:rsidR="00DA3198">
        <w:t>e, zhi ti bosh k tvoji Sodbi Sea</w:t>
      </w:r>
      <w:r>
        <w:t>;</w:t>
      </w:r>
      <w:r>
        <w:br/>
        <w:t>Beseda tvoja ja tak rezhe; Jas zhem, da greshnik bi shiv</w:t>
      </w:r>
      <w:r w:rsidR="00DA3198">
        <w:t>ea.</w:t>
      </w:r>
      <w:r w:rsidR="00DA3198">
        <w:br/>
        <w:t>Ah! rezhi: greshnik nebo sg</w:t>
      </w:r>
      <w:r>
        <w:t>ublen, zhi on s Pokoroj greh vmori;</w:t>
      </w:r>
      <w:r>
        <w:br/>
        <w:t>on meni je predrago kuple</w:t>
      </w:r>
      <w:r w:rsidR="00DA3198">
        <w:t>n, /:Je kuplen sa vſo mojo Krij</w:t>
      </w:r>
      <w:r>
        <w:t>:/</w:t>
      </w:r>
    </w:p>
    <w:p w14:paraId="42D46E55" w14:textId="537E1D16" w:rsidR="00556E7A" w:rsidRDefault="006D14CB" w:rsidP="00315CF0">
      <w:pPr>
        <w:pStyle w:val="teiab"/>
      </w:pPr>
      <w:r w:rsidRPr="00315CF0">
        <w:rPr>
          <w:rStyle w:val="teilabelZnak"/>
        </w:rPr>
        <w:t>5.</w:t>
      </w:r>
      <w:r>
        <w:br/>
        <w:t>O Smileni! sdaj Shalost moja, Se na Veselje spremeni;</w:t>
      </w:r>
      <w:r>
        <w:br/>
        <w:t>Sdaj me postroshta Mil</w:t>
      </w:r>
      <w:r w:rsidR="00315CF0">
        <w:t>ost tvoja, Savuipanje Serze dob</w:t>
      </w:r>
      <w:r>
        <w:t>i.</w:t>
      </w:r>
      <w:r>
        <w:br/>
        <w:t>Le oshiveti; ne vmoriti, Mozh tvojih mozhnih Rokah je,</w:t>
      </w:r>
      <w:r>
        <w:br/>
        <w:t>Ne pusti me vezh K Shpoti biti, /:Operi, ne pobolshaj me:/</w:t>
      </w:r>
    </w:p>
    <w:p w14:paraId="1EFA7ADD" w14:textId="77777777" w:rsidR="00556E7A" w:rsidRDefault="00556E7A">
      <w:pPr>
        <w:spacing w:after="200"/>
      </w:pPr>
      <w:r>
        <w:br w:type="page"/>
      </w:r>
    </w:p>
    <w:p w14:paraId="6A7786C6" w14:textId="4A572481" w:rsidR="006D14CB" w:rsidRDefault="00556E7A" w:rsidP="00A1365D">
      <w:r>
        <w:lastRenderedPageBreak/>
        <w:t>/46/</w:t>
      </w:r>
    </w:p>
    <w:p w14:paraId="0C203811" w14:textId="727FEC5C" w:rsidR="00556E7A" w:rsidRDefault="00556E7A" w:rsidP="00515153">
      <w:pPr>
        <w:pStyle w:val="teiab"/>
      </w:pPr>
      <w:r w:rsidRPr="00515153">
        <w:rPr>
          <w:rStyle w:val="teilabelZnak"/>
        </w:rPr>
        <w:t>6.</w:t>
      </w:r>
      <w:r>
        <w:t xml:space="preserve"> </w:t>
      </w:r>
      <w:r>
        <w:br/>
        <w:t>kr</w:t>
      </w:r>
      <w:r w:rsidR="00DA3198">
        <w:t>e</w:t>
      </w:r>
      <w:r>
        <w:t>s tvojo Ludstvo bosh Se Smila, Tam, gde Praviza terdno Spij,</w:t>
      </w:r>
      <w:r>
        <w:br/>
        <w:t>Tam, gde Sirote Klazhi Sila, Nareta od krivizhnosti,</w:t>
      </w:r>
      <w:r>
        <w:br/>
        <w:t>Od Judov Ludstva Se ja bere, Da njemi bia Si Smilen Bog,</w:t>
      </w:r>
      <w:r>
        <w:br/>
        <w:t>She te</w:t>
      </w:r>
      <w:r w:rsidR="00DA3198">
        <w:t>j</w:t>
      </w:r>
      <w:r>
        <w:t xml:space="preserve">, kej </w:t>
      </w:r>
      <w:r w:rsidRPr="00515153">
        <w:rPr>
          <w:rStyle w:val="teipersName"/>
        </w:rPr>
        <w:t>Moijsesh</w:t>
      </w:r>
      <w:r>
        <w:t xml:space="preserve"> Table stere</w:t>
      </w:r>
      <w:r w:rsidR="00DA3198">
        <w:t>, Si k Shtraif</w:t>
      </w:r>
      <w:r>
        <w:t>ingi ne stegna Rok!</w:t>
      </w:r>
    </w:p>
    <w:p w14:paraId="3FA7265C" w14:textId="5A50B236" w:rsidR="00556E7A" w:rsidRDefault="00556E7A" w:rsidP="00515153">
      <w:pPr>
        <w:pStyle w:val="teiab"/>
      </w:pPr>
      <w:r w:rsidRPr="00515153">
        <w:rPr>
          <w:rStyle w:val="teilabelZnak"/>
        </w:rPr>
        <w:t>7.</w:t>
      </w:r>
      <w:r>
        <w:br/>
      </w:r>
      <w:r w:rsidR="00420420">
        <w:t>Ah! tvoja krij mi s. Krisha rezhe: Sa tvoje grehe tekla Sem,</w:t>
      </w:r>
      <w:r w:rsidR="00420420">
        <w:br/>
        <w:t>No ta zhas, kaj she ona tezhe, Na novo jas greshiti zhem?</w:t>
      </w:r>
      <w:r w:rsidR="00420420">
        <w:br/>
        <w:t xml:space="preserve">Ne Samo zhem; </w:t>
      </w:r>
      <w:r w:rsidR="00515153">
        <w:t>greshim Sagvishno, Ponavlam vſa</w:t>
      </w:r>
      <w:r w:rsidR="00DA3198">
        <w:t>ko tvojih Ran,</w:t>
      </w:r>
      <w:r w:rsidR="00DA3198">
        <w:br/>
        <w:t>Prebodnem s</w:t>
      </w:r>
      <w:r w:rsidR="00420420">
        <w:t xml:space="preserve"> Sulzoj Rano frishno, Ah kak mi bo pri Sodbi tan.</w:t>
      </w:r>
    </w:p>
    <w:p w14:paraId="4E509472" w14:textId="12CE3A5C" w:rsidR="00420420" w:rsidRDefault="00420420" w:rsidP="00542E2E">
      <w:pPr>
        <w:pStyle w:val="teiab"/>
      </w:pPr>
      <w:r w:rsidRPr="00515153">
        <w:rPr>
          <w:rStyle w:val="teilabelZnak"/>
        </w:rPr>
        <w:t>8.</w:t>
      </w:r>
      <w:r>
        <w:br/>
        <w:t>gospod, Si Smilen, Si pravizhen! Ti meni zait k Pokori dash;</w:t>
      </w:r>
      <w:r>
        <w:br/>
        <w:t>zhi vtotem nebom jas Svelizhen, Ti drugega mi dat' ne snash.</w:t>
      </w:r>
      <w:r>
        <w:br/>
        <w:t>Na</w:t>
      </w:r>
      <w:r w:rsidR="00542E2E">
        <w:t>stavlena je she Sekira; En Shla</w:t>
      </w:r>
      <w:r>
        <w:t>k no sh</w:t>
      </w:r>
      <w:r w:rsidR="00DA3198">
        <w:t>e leshi Drevo!</w:t>
      </w:r>
      <w:r w:rsidR="00DA3198">
        <w:br/>
        <w:t>No jas Stojim! mé</w:t>
      </w:r>
      <w:r>
        <w:t>ne podira! Bom dugo Stau? gdo ve sa to!</w:t>
      </w:r>
    </w:p>
    <w:p w14:paraId="427D4374" w14:textId="112D1476" w:rsidR="00420420" w:rsidRDefault="00420420" w:rsidP="00542E2E">
      <w:pPr>
        <w:pStyle w:val="teiab"/>
      </w:pPr>
      <w:r w:rsidRPr="00515153">
        <w:rPr>
          <w:rStyle w:val="teilabelZnak"/>
        </w:rPr>
        <w:t>9.</w:t>
      </w:r>
      <w:r>
        <w:br/>
        <w:t>O Bog! ti tvojo zirkvo vari, Da Sina s njoj Sarozha Si;</w:t>
      </w:r>
      <w:r>
        <w:br/>
        <w:t>Ti njoj Desheli nashi fari, Tvoj Shegen daj, to prosmo vſi,</w:t>
      </w:r>
      <w:r>
        <w:br/>
        <w:t xml:space="preserve">Skos </w:t>
      </w:r>
      <w:r w:rsidRPr="00542E2E">
        <w:rPr>
          <w:rStyle w:val="teipersName"/>
        </w:rPr>
        <w:t>Jesusa</w:t>
      </w:r>
      <w:r>
        <w:t xml:space="preserve">, ker nas is Krisha, Pokoro pravo je </w:t>
      </w:r>
      <w:r w:rsidR="00DA3198">
        <w:t>vü</w:t>
      </w:r>
      <w:r>
        <w:t>zhia.</w:t>
      </w:r>
      <w:r>
        <w:br/>
        <w:t>Svelizhar! to je tista Visha, kak nas Si s Ozhoj pomiria.</w:t>
      </w:r>
    </w:p>
    <w:p w14:paraId="2DF35D0E" w14:textId="18C6CEBD" w:rsidR="00420420" w:rsidRPr="00542E2E" w:rsidRDefault="00420420" w:rsidP="00A1365D">
      <w:pPr>
        <w:rPr>
          <w:rStyle w:val="teiunclear"/>
        </w:rPr>
      </w:pPr>
      <w:r w:rsidRPr="00542E2E">
        <w:rPr>
          <w:rStyle w:val="teiunclear"/>
        </w:rPr>
        <w:t>Himec ki bo greſhnnik ……. Dobio</w:t>
      </w:r>
    </w:p>
    <w:p w14:paraId="471DB957" w14:textId="77777777" w:rsidR="00420420" w:rsidRDefault="00420420">
      <w:pPr>
        <w:spacing w:after="200"/>
      </w:pPr>
      <w:r>
        <w:br w:type="page"/>
      </w:r>
    </w:p>
    <w:p w14:paraId="42E281F3" w14:textId="4894561F" w:rsidR="00420420" w:rsidRDefault="00420420" w:rsidP="00A1365D">
      <w:r>
        <w:lastRenderedPageBreak/>
        <w:t>/47/</w:t>
      </w:r>
    </w:p>
    <w:p w14:paraId="7DB8AF03" w14:textId="54C26018" w:rsidR="00420420" w:rsidRDefault="00420420" w:rsidP="00542E2E">
      <w:pPr>
        <w:pStyle w:val="Naslov1"/>
      </w:pPr>
      <w:r>
        <w:t>Na ii. Nedelo v Posti!</w:t>
      </w:r>
    </w:p>
    <w:p w14:paraId="3FED4AD7" w14:textId="529714DB" w:rsidR="00420420" w:rsidRDefault="00420420" w:rsidP="00542E2E">
      <w:pPr>
        <w:pStyle w:val="Naslov2"/>
      </w:pPr>
      <w:r>
        <w:t>N. XIX. Langſam.</w:t>
      </w:r>
    </w:p>
    <w:p w14:paraId="2EFA4789" w14:textId="0976A91E" w:rsidR="00420420" w:rsidRDefault="00DA3198" w:rsidP="00542E2E">
      <w:pPr>
        <w:pStyle w:val="teiab"/>
      </w:pPr>
      <w:r w:rsidRPr="00DA3198">
        <w:rPr>
          <w:rStyle w:val="teilabelZnak"/>
        </w:rPr>
        <w:t>1.</w:t>
      </w:r>
      <w:r>
        <w:t xml:space="preserve"> </w:t>
      </w:r>
      <w:r w:rsidR="00420420">
        <w:t>Oblizhje Se kak Sonze Sveiti, No gvant Se, kak sam Sneg, belij, gospod! gnes v Luzhi kashesh Sveiti,</w:t>
      </w:r>
    </w:p>
    <w:p w14:paraId="36DDB238" w14:textId="1DCF96DE" w:rsidR="00420420" w:rsidRDefault="00420420" w:rsidP="00542E2E">
      <w:pPr>
        <w:pStyle w:val="teiab"/>
      </w:pPr>
      <w:r>
        <w:t>Da s ozhoj ene Si Mozhi, Na Tabori preid, kak Terplenje, Dash Jogrom vShivat' Sveli=</w:t>
      </w:r>
    </w:p>
    <w:p w14:paraId="3FDB7467" w14:textId="46D9E993" w:rsidR="00420420" w:rsidRDefault="00420420" w:rsidP="00542E2E">
      <w:pPr>
        <w:pStyle w:val="teiab"/>
      </w:pPr>
      <w:r>
        <w:t xml:space="preserve">=zhenje: Ja </w:t>
      </w:r>
      <w:r w:rsidRPr="00542E2E">
        <w:rPr>
          <w:rStyle w:val="teipersName"/>
        </w:rPr>
        <w:t>Peter</w:t>
      </w:r>
      <w:r>
        <w:t xml:space="preserve"> she krizhi na glas: To, Moister, to ti pusti nas!</w:t>
      </w:r>
    </w:p>
    <w:p w14:paraId="30E2868B" w14:textId="297F93C4" w:rsidR="00420420" w:rsidRDefault="00420420" w:rsidP="001A1C17">
      <w:pPr>
        <w:pStyle w:val="teiclosure0"/>
        <w:ind w:left="9204" w:firstLine="708"/>
      </w:pPr>
      <w:r>
        <w:t xml:space="preserve">Vertatur </w:t>
      </w:r>
      <w:r w:rsidR="00542E2E">
        <w:t>No 2.</w:t>
      </w:r>
    </w:p>
    <w:p w14:paraId="2F1B7B00" w14:textId="77777777" w:rsidR="00420420" w:rsidRDefault="00420420">
      <w:pPr>
        <w:spacing w:after="200"/>
      </w:pPr>
      <w:r>
        <w:br w:type="page"/>
      </w:r>
    </w:p>
    <w:p w14:paraId="1CC29399" w14:textId="0B6E7ECF" w:rsidR="00420420" w:rsidRDefault="00420420" w:rsidP="00A1365D">
      <w:r>
        <w:lastRenderedPageBreak/>
        <w:t>/48/</w:t>
      </w:r>
    </w:p>
    <w:p w14:paraId="29038BB7" w14:textId="450570B3" w:rsidR="00420420" w:rsidRDefault="00420420" w:rsidP="00542E2E">
      <w:pPr>
        <w:pStyle w:val="teiab"/>
      </w:pPr>
      <w:r w:rsidRPr="00542E2E">
        <w:rPr>
          <w:rStyle w:val="teilabelZnak"/>
        </w:rPr>
        <w:t>2.</w:t>
      </w:r>
      <w:r>
        <w:br/>
        <w:t>Kaj? Joger! ti zhesh to ostati? gospod ti to ne dopusti:</w:t>
      </w:r>
      <w:r>
        <w:br/>
        <w:t>Bog nezhe Sveit k Pokoji dati, Ne Slishish, kaj te on vuzhi?</w:t>
      </w:r>
      <w:r>
        <w:br/>
        <w:t>Sapstoin je to, o naj Si nishe, Pokoja to na Sveti ishe!</w:t>
      </w:r>
      <w:r>
        <w:br/>
        <w:t xml:space="preserve">Ker s Roshami Se krona to, Ne naide k meni </w:t>
      </w:r>
      <w:r w:rsidR="00CF4744">
        <w:t>to Steso.</w:t>
      </w:r>
    </w:p>
    <w:p w14:paraId="4E0F88F1" w14:textId="391F3DEB" w:rsidR="00CF4744" w:rsidRDefault="00CF4744" w:rsidP="00542E2E">
      <w:pPr>
        <w:pStyle w:val="teiab"/>
      </w:pPr>
      <w:r w:rsidRPr="00542E2E">
        <w:rPr>
          <w:rStyle w:val="teilabelZnak"/>
        </w:rPr>
        <w:t>3.</w:t>
      </w:r>
      <w:r>
        <w:br/>
        <w:t>Bo hishni Virt Drevo kaj Shtima, zhi Sadnje ne; le Listje 'ma,</w:t>
      </w:r>
      <w:r>
        <w:br/>
        <w:t>Ne, ne! on s njim Smilenje nima; S Sekiroj 'ga</w:t>
      </w:r>
      <w:r w:rsidR="00C05069">
        <w:t xml:space="preserve"> posekat' da.</w:t>
      </w:r>
      <w:r w:rsidR="00C05069">
        <w:br/>
        <w:t>Tak, zhlovik, Bogi Se ne Smilish, S Nemarnostjoi'ga k Jesi Silish;</w:t>
      </w:r>
      <w:r w:rsidR="00C05069">
        <w:br/>
        <w:t>Nerodovitno Drevo Si, On te na grunti ne terpij.</w:t>
      </w:r>
    </w:p>
    <w:p w14:paraId="76807541" w14:textId="26F26724" w:rsidR="00C05069" w:rsidRDefault="00C05069" w:rsidP="00542E2E">
      <w:pPr>
        <w:pStyle w:val="teiab"/>
      </w:pPr>
      <w:r w:rsidRPr="00542E2E">
        <w:rPr>
          <w:rStyle w:val="teilabelZnak"/>
        </w:rPr>
        <w:t>4.</w:t>
      </w:r>
      <w:r>
        <w:br/>
        <w:t>En kristian gre v Pogublenje, gredozh po Stesi Shiroki:</w:t>
      </w:r>
      <w:r>
        <w:br/>
        <w:t>Ta voska pela v Svelizhenje; Pa dosta Ternov tam leshi.</w:t>
      </w:r>
      <w:r>
        <w:br/>
        <w:t>Pa on Sa Terne nizh ne mara; Ja! on Si Svojih Nog ne Shpara;</w:t>
      </w:r>
      <w:r>
        <w:br/>
        <w:t>Na Tern bodezhi ne gledi, Da on Sa Moistrom it' sheli.</w:t>
      </w:r>
    </w:p>
    <w:p w14:paraId="3C6B8640" w14:textId="77777777" w:rsidR="00C05069" w:rsidRDefault="00C05069">
      <w:pPr>
        <w:spacing w:after="200"/>
      </w:pPr>
      <w:r>
        <w:br w:type="page"/>
      </w:r>
    </w:p>
    <w:p w14:paraId="4C384D18" w14:textId="0FD304AD" w:rsidR="00C05069" w:rsidRDefault="00C05069" w:rsidP="00A1365D">
      <w:r>
        <w:lastRenderedPageBreak/>
        <w:t>/49/</w:t>
      </w:r>
    </w:p>
    <w:p w14:paraId="2D6720EA" w14:textId="2BED40F7" w:rsidR="00C05069" w:rsidRDefault="00C05069" w:rsidP="00554D76">
      <w:pPr>
        <w:pStyle w:val="teiab"/>
      </w:pPr>
      <w:r w:rsidRPr="00554D76">
        <w:rPr>
          <w:rStyle w:val="teilabelZnak"/>
        </w:rPr>
        <w:t>5.</w:t>
      </w:r>
      <w:r>
        <w:br/>
        <w:t>En pravi kristian si misli; Naj Stesa je, kak koli zhe:</w:t>
      </w:r>
      <w:r>
        <w:br/>
        <w:t>Moj Hood sa Moist</w:t>
      </w:r>
      <w:r w:rsidR="00554D76">
        <w:t>rom bode kisli; Pa vstrashiti mé</w:t>
      </w:r>
      <w:r>
        <w:t xml:space="preserve"> to ne Sme.</w:t>
      </w:r>
      <w:r>
        <w:br/>
        <w:t>Jas gor na Tabor rad zhem iti, No s mojim Krishom k Moistri priti:</w:t>
      </w:r>
      <w:r>
        <w:br/>
        <w:t>On, boshjo Jagne, tam Stoji, Od Svoj</w:t>
      </w:r>
      <w:r w:rsidR="00554D76">
        <w:t>e Luzhi Se</w:t>
      </w:r>
      <w:r>
        <w:t xml:space="preserve"> Sveitli.</w:t>
      </w:r>
    </w:p>
    <w:p w14:paraId="3285A912" w14:textId="44B9D116" w:rsidR="00C05069" w:rsidRDefault="00C05069" w:rsidP="00554D76">
      <w:pPr>
        <w:pStyle w:val="teiab"/>
      </w:pPr>
      <w:r w:rsidRPr="00554D76">
        <w:rPr>
          <w:rStyle w:val="teilabelZnak"/>
        </w:rPr>
        <w:t>6.</w:t>
      </w:r>
      <w:r>
        <w:br/>
        <w:t>g</w:t>
      </w:r>
      <w:r w:rsidR="00554D76">
        <w:t>ospod Erbio je perprava, Sa nas</w:t>
      </w:r>
      <w:r>
        <w:t>, no nam njo dati zhe:</w:t>
      </w:r>
      <w:r>
        <w:br/>
        <w:t>Da toto nebi ker Saprava, Nam kashe Krish no Sapove:</w:t>
      </w:r>
      <w:r>
        <w:br/>
        <w:t>glej, Kristian, to moj'ga krisha! Sa té ja nebo druga Visha,</w:t>
      </w:r>
      <w:r>
        <w:br/>
        <w:t>v Nebesa priti, kak sa mé? Ti moresh tvoj'ga vſet' na Se!</w:t>
      </w:r>
    </w:p>
    <w:p w14:paraId="15794CA1" w14:textId="1AC2AB7D" w:rsidR="00C05069" w:rsidRDefault="00C05069" w:rsidP="00554D76">
      <w:pPr>
        <w:pStyle w:val="teiab"/>
      </w:pPr>
      <w:r w:rsidRPr="00554D76">
        <w:rPr>
          <w:rStyle w:val="teilabelZnak"/>
        </w:rPr>
        <w:t>7.</w:t>
      </w:r>
      <w:r>
        <w:br/>
        <w:t>Saterpi rad, kaj to te klazhi; Terplenje tvojo Kratko bo.</w:t>
      </w:r>
      <w:r>
        <w:br/>
        <w:t>Na drugem Sveiti bo vſe nazhi, kak na totem gde mi Sdaj Smo.</w:t>
      </w:r>
      <w:r>
        <w:br/>
        <w:t>Ker to v Dolini Dobro Stori; Dobi plazhilo tam na gori;</w:t>
      </w:r>
      <w:r>
        <w:br/>
        <w:t>Ker bolsho Seja bolshe shnje, Tem Doli Len primerjen je.</w:t>
      </w:r>
    </w:p>
    <w:p w14:paraId="393993CE" w14:textId="77777777" w:rsidR="00C05069" w:rsidRDefault="00C05069">
      <w:pPr>
        <w:spacing w:after="200"/>
      </w:pPr>
      <w:r>
        <w:br w:type="page"/>
      </w:r>
    </w:p>
    <w:p w14:paraId="42CF0369" w14:textId="55A5D674" w:rsidR="00C05069" w:rsidRDefault="00D46988" w:rsidP="00A1365D">
      <w:r>
        <w:lastRenderedPageBreak/>
        <w:t>/50/</w:t>
      </w:r>
    </w:p>
    <w:p w14:paraId="5621128E" w14:textId="725D3BC5" w:rsidR="00D46988" w:rsidRDefault="00D46988" w:rsidP="009B0E8B">
      <w:pPr>
        <w:pStyle w:val="Naslov1"/>
      </w:pPr>
      <w:r>
        <w:t>Na iii Nedelo v Posti!</w:t>
      </w:r>
    </w:p>
    <w:p w14:paraId="7DCAE15C" w14:textId="7956E17B" w:rsidR="00D46988" w:rsidRDefault="00D46988" w:rsidP="009B0E8B">
      <w:pPr>
        <w:pStyle w:val="Naslov2"/>
      </w:pPr>
      <w:r>
        <w:t>N. XX. Nicht zu langſam.</w:t>
      </w:r>
    </w:p>
    <w:p w14:paraId="60CED1E3" w14:textId="005EDE12" w:rsidR="00D46988" w:rsidRDefault="00FA5B1C" w:rsidP="009B0E8B">
      <w:pPr>
        <w:pStyle w:val="teiab"/>
      </w:pPr>
      <w:r w:rsidRPr="00FA5B1C">
        <w:rPr>
          <w:rStyle w:val="teilabelZnak"/>
        </w:rPr>
        <w:t>1.</w:t>
      </w:r>
      <w:r>
        <w:t xml:space="preserve"> </w:t>
      </w:r>
      <w:r w:rsidR="00D46988">
        <w:t xml:space="preserve">Menish zhlovik, je Praviza, kaj Svelizhar tvoj terpi? </w:t>
      </w:r>
      <w:r w:rsidR="00C47523">
        <w:t>Tak nedushen, kak ovzhiza,</w:t>
      </w:r>
    </w:p>
    <w:p w14:paraId="4FB9C4DE" w14:textId="5C8C5C4C" w:rsidR="00C47523" w:rsidRDefault="00C47523" w:rsidP="009B0E8B">
      <w:pPr>
        <w:pStyle w:val="teiab"/>
      </w:pPr>
      <w:r>
        <w:t>Misli, kaj Sa nas Stori! Njegova krij sa nas je tekla, Is Lubesni perta nam;</w:t>
      </w:r>
    </w:p>
    <w:p w14:paraId="0FBDBAE9" w14:textId="5E43321F" w:rsidR="00C47523" w:rsidRDefault="00C47523" w:rsidP="009B0E8B">
      <w:pPr>
        <w:pStyle w:val="teiab"/>
      </w:pPr>
      <w:r>
        <w:t xml:space="preserve">Dabi resha nas od Pekla, </w:t>
      </w:r>
      <w:r w:rsidR="009B0E8B" w:rsidRPr="009B0E8B">
        <w:rPr>
          <w:rStyle w:val="teiadd"/>
        </w:rPr>
        <w:t>vmreti zhe on Sa nas</w:t>
      </w:r>
      <w:r w:rsidR="009B0E8B">
        <w:t xml:space="preserve"> </w:t>
      </w:r>
      <w:r>
        <w:t>Vosnik biti zhe on Sam.</w:t>
      </w:r>
    </w:p>
    <w:p w14:paraId="4BE10945" w14:textId="77777777" w:rsidR="00C47523" w:rsidRDefault="00C47523">
      <w:pPr>
        <w:spacing w:after="200"/>
      </w:pPr>
      <w:r>
        <w:br w:type="page"/>
      </w:r>
    </w:p>
    <w:p w14:paraId="210DD675" w14:textId="64997BC5" w:rsidR="00C47523" w:rsidRDefault="00C47523" w:rsidP="00A1365D">
      <w:r>
        <w:lastRenderedPageBreak/>
        <w:t>/51/</w:t>
      </w:r>
    </w:p>
    <w:p w14:paraId="6F2E1AFE" w14:textId="347CD9D6" w:rsidR="00C47523" w:rsidRDefault="00C47523" w:rsidP="00F73ABE">
      <w:pPr>
        <w:pStyle w:val="teiab"/>
      </w:pPr>
      <w:r w:rsidRPr="00F73ABE">
        <w:rPr>
          <w:rStyle w:val="teilabelZnak"/>
        </w:rPr>
        <w:t>2.</w:t>
      </w:r>
      <w:r>
        <w:br/>
        <w:t>S Jogri gre na olsko goro, Tam Se grenko shalosti;</w:t>
      </w:r>
      <w:r>
        <w:br/>
        <w:t>on pazh Vidi, da bo skoro, Tekla njegva, Sveta krij.</w:t>
      </w:r>
      <w:r>
        <w:br/>
        <w:t>Tam Se Svoj'mi Ozhi moli, Padne za pred njegvih Nog,</w:t>
      </w:r>
      <w:r>
        <w:br/>
        <w:t>No klezhezh na Semli goli, Vsdigne k njemi Svojih Rok!</w:t>
      </w:r>
    </w:p>
    <w:p w14:paraId="34BDB378" w14:textId="06639517" w:rsidR="00C47523" w:rsidRDefault="00C47523" w:rsidP="00F73ABE">
      <w:pPr>
        <w:pStyle w:val="teiab"/>
      </w:pPr>
      <w:r w:rsidRPr="00F73ABE">
        <w:rPr>
          <w:rStyle w:val="teilabelZnak"/>
        </w:rPr>
        <w:t>3.</w:t>
      </w:r>
      <w:r>
        <w:br/>
        <w:t>Strahovitna sdaj Praviza, Boshja to pred njim Stoji!</w:t>
      </w:r>
      <w:r>
        <w:br/>
      </w:r>
      <w:r w:rsidR="00F73ABE">
        <w:t xml:space="preserve">Njem </w:t>
      </w:r>
      <w:r>
        <w:t>grata velka Hiza; Po vſem Teli Krij poti:</w:t>
      </w:r>
      <w:r>
        <w:br/>
      </w:r>
      <w:r w:rsidR="0048392D">
        <w:t>Velka njemi je Teshava, Da tak prosi, no Krizhi:</w:t>
      </w:r>
      <w:r w:rsidR="0048392D">
        <w:br/>
        <w:t xml:space="preserve">Ozha, misli, da Si prava; Moj </w:t>
      </w:r>
      <w:r w:rsidR="00D359E6">
        <w:t>prelubi Sin Si ti!</w:t>
      </w:r>
    </w:p>
    <w:p w14:paraId="4C286A1A" w14:textId="220B310D" w:rsidR="00D359E6" w:rsidRDefault="00D359E6" w:rsidP="00E93D43">
      <w:pPr>
        <w:pStyle w:val="teiab"/>
      </w:pPr>
      <w:r w:rsidRPr="00F73ABE">
        <w:rPr>
          <w:rStyle w:val="teilabelZnak"/>
        </w:rPr>
        <w:t>4.</w:t>
      </w:r>
      <w:r>
        <w:br/>
        <w:t>K Svojem Troshti vidi priti, Angela, ker kel'h dershi:</w:t>
      </w:r>
      <w:r>
        <w:br/>
        <w:t>S britkim Jozhom</w:t>
      </w:r>
      <w:r w:rsidR="00FE144F">
        <w:t xml:space="preserve"> ves obliti, Trikrat Proshno ponovi:</w:t>
      </w:r>
      <w:r w:rsidR="00FE144F">
        <w:br/>
        <w:t>Ozha, l</w:t>
      </w:r>
      <w:r w:rsidR="00E93D43">
        <w:t>ubi Ozha! vſemi, Toti kelih proz</w:t>
      </w:r>
      <w:r w:rsidR="00FE144F">
        <w:t>h od mé!</w:t>
      </w:r>
      <w:r w:rsidR="00FE144F">
        <w:br/>
        <w:t>Tebi, Ozha! no ne meni, Vola naj dopuni Se.</w:t>
      </w:r>
    </w:p>
    <w:p w14:paraId="1FA8EBC5" w14:textId="7F2E8C99" w:rsidR="00FE144F" w:rsidRDefault="00FE144F" w:rsidP="00E93D43">
      <w:pPr>
        <w:pStyle w:val="teiab"/>
      </w:pPr>
      <w:r w:rsidRPr="00F73ABE">
        <w:rPr>
          <w:rStyle w:val="teilabelZnak"/>
        </w:rPr>
        <w:t>5.</w:t>
      </w:r>
      <w:r>
        <w:br/>
        <w:t>zhlovik, glej! Kak on trepezhe, Da ti nebi sgublen bia;</w:t>
      </w:r>
      <w:r>
        <w:br/>
        <w:t>Jas sa te, on k tebi rezhe, Sem od Straha krij potia,</w:t>
      </w:r>
      <w:r>
        <w:br/>
        <w:t>o Sam Soboj' mej Smilenje, Taksho Sem jas stoboj' mea!</w:t>
      </w:r>
      <w:r>
        <w:br/>
        <w:t>S Strahom ishi Svelizhenje, zhi bosh tisto 'meti htea!</w:t>
      </w:r>
    </w:p>
    <w:p w14:paraId="37D4B913" w14:textId="77777777" w:rsidR="00FE144F" w:rsidRDefault="00FE144F">
      <w:pPr>
        <w:spacing w:after="200"/>
      </w:pPr>
      <w:r>
        <w:br w:type="page"/>
      </w:r>
    </w:p>
    <w:p w14:paraId="19482134" w14:textId="082B5776" w:rsidR="00FE144F" w:rsidRDefault="00FE144F" w:rsidP="00A1365D">
      <w:r>
        <w:lastRenderedPageBreak/>
        <w:t>/52/</w:t>
      </w:r>
    </w:p>
    <w:p w14:paraId="01C70F41" w14:textId="43929DB0" w:rsidR="00FE144F" w:rsidRDefault="00FE144F" w:rsidP="00F9771E">
      <w:pPr>
        <w:pStyle w:val="Naslov1"/>
      </w:pPr>
      <w:r>
        <w:t>Na IV. Nedelo v Posti!</w:t>
      </w:r>
    </w:p>
    <w:p w14:paraId="6AB833CA" w14:textId="0AB1CA05" w:rsidR="00FE144F" w:rsidRDefault="00FE144F" w:rsidP="00F9771E">
      <w:pPr>
        <w:pStyle w:val="Naslov2"/>
      </w:pPr>
      <w:r>
        <w:t>N. XXI. Nicht zu langſam.</w:t>
      </w:r>
    </w:p>
    <w:p w14:paraId="402947BC" w14:textId="1E4A15FF" w:rsidR="00FE144F" w:rsidRDefault="00FE144F" w:rsidP="00F9771E">
      <w:pPr>
        <w:pStyle w:val="teiab"/>
      </w:pPr>
      <w:r>
        <w:t>Moj Bog! moj Trosht Si Same ti! ti Se Skerbish sa mé</w:t>
      </w:r>
      <w:r w:rsidR="002176D7">
        <w:t>: S Luzhjoj Ser =</w:t>
      </w:r>
    </w:p>
    <w:p w14:paraId="1B3A94C8" w14:textId="0382C2B7" w:rsidR="002176D7" w:rsidRDefault="002176D7" w:rsidP="00F9771E">
      <w:pPr>
        <w:pStyle w:val="teiab"/>
      </w:pPr>
      <w:r>
        <w:t>=ze mi vushgali, Jas Shelo 'man do té, Ozheta krilo Sapustish, Na</w:t>
      </w:r>
    </w:p>
    <w:p w14:paraId="58139D34" w14:textId="142DC102" w:rsidR="002176D7" w:rsidRDefault="002176D7" w:rsidP="00F9771E">
      <w:pPr>
        <w:pStyle w:val="teiab"/>
      </w:pPr>
      <w:r>
        <w:t>Semlo prid</w:t>
      </w:r>
      <w:r w:rsidR="00F9771E">
        <w:t>esh k nam, Sa tvojo Smert Si 'Sv</w:t>
      </w:r>
      <w:r>
        <w:t>olish krish, 'S Lubesni vmerjesh tam!</w:t>
      </w:r>
    </w:p>
    <w:p w14:paraId="5F4090D9" w14:textId="77777777" w:rsidR="002176D7" w:rsidRDefault="002176D7">
      <w:pPr>
        <w:spacing w:after="200"/>
      </w:pPr>
      <w:r>
        <w:br w:type="page"/>
      </w:r>
    </w:p>
    <w:p w14:paraId="6A46CACD" w14:textId="2EF6FED3" w:rsidR="002176D7" w:rsidRDefault="00DC1C09" w:rsidP="00A1365D">
      <w:r>
        <w:lastRenderedPageBreak/>
        <w:t>/53/</w:t>
      </w:r>
    </w:p>
    <w:p w14:paraId="549AB533" w14:textId="1F88A591" w:rsidR="00DC1C09" w:rsidRDefault="00DC1C09" w:rsidP="00517B7E">
      <w:pPr>
        <w:pStyle w:val="teiab"/>
      </w:pPr>
      <w:r w:rsidRPr="00517B7E">
        <w:rPr>
          <w:rStyle w:val="teilabelZnak"/>
        </w:rPr>
        <w:t>2.</w:t>
      </w:r>
      <w:r>
        <w:br/>
        <w:t>Na olski gori Si sazhea, Preleit</w:t>
      </w:r>
      <w:r w:rsidR="00517B7E">
        <w:t>i tvojo krij,</w:t>
      </w:r>
      <w:r w:rsidR="00517B7E">
        <w:br/>
        <w:t>Na golgathi she ne Si</w:t>
      </w:r>
      <w:r w:rsidR="00F01639">
        <w:t xml:space="preserve"> 'mea, Da Serza tä</w:t>
      </w:r>
      <w:r>
        <w:t>kla bi:</w:t>
      </w:r>
      <w:r>
        <w:br/>
        <w:t>Stem pravish mi: Jas lubim te; Pa kak té lubim jas?</w:t>
      </w:r>
      <w:r>
        <w:br/>
        <w:t>Naj pride mali krish kres mé, Pomermram she na glas.</w:t>
      </w:r>
    </w:p>
    <w:p w14:paraId="58145560" w14:textId="14F03A44" w:rsidR="00DC1C09" w:rsidRDefault="00DC1C09" w:rsidP="00517B7E">
      <w:pPr>
        <w:pStyle w:val="teiab"/>
      </w:pPr>
      <w:r w:rsidRPr="00517B7E">
        <w:rPr>
          <w:rStyle w:val="teilabelZnak"/>
        </w:rPr>
        <w:t>3.</w:t>
      </w:r>
      <w:r>
        <w:br/>
        <w:t>Moj greh is Serza griva mé, To jas objokat' mam,</w:t>
      </w:r>
      <w:r>
        <w:br/>
        <w:t>Da, on na Krish perbia té je: O kak je mene Sram!</w:t>
      </w:r>
      <w:r>
        <w:br/>
        <w:t xml:space="preserve">Odpűsti mi, o </w:t>
      </w:r>
      <w:r w:rsidRPr="00F01639">
        <w:rPr>
          <w:rStyle w:val="teipersName"/>
        </w:rPr>
        <w:t>Jesus</w:t>
      </w:r>
      <w:r>
        <w:t xml:space="preserve"> moj! Da té Sapusta Sem,</w:t>
      </w:r>
      <w:r>
        <w:br/>
        <w:t>O rezhi, da drugezh jas tvoj, Priatnik biti Smem!</w:t>
      </w:r>
    </w:p>
    <w:p w14:paraId="5531F45E" w14:textId="370FE1E9" w:rsidR="00DC1C09" w:rsidRDefault="00DC1C09" w:rsidP="00517B7E">
      <w:pPr>
        <w:pStyle w:val="teiab"/>
      </w:pPr>
      <w:r w:rsidRPr="00517B7E">
        <w:rPr>
          <w:rStyle w:val="teilabelZnak"/>
        </w:rPr>
        <w:t>4.</w:t>
      </w:r>
      <w:r>
        <w:br/>
        <w:t>Jas tebi zhem pokoren bit'; kaj ti zhesh, to zhem jas.</w:t>
      </w:r>
      <w:r>
        <w:br/>
        <w:t>Od te vſo Dobro mam dobit', No to sa vſ</w:t>
      </w:r>
      <w:r w:rsidR="00517B7E">
        <w:t>aki zhas.</w:t>
      </w:r>
      <w:r w:rsidR="00517B7E">
        <w:br/>
        <w:t>O tej, da pridé Smert</w:t>
      </w:r>
      <w:r>
        <w:t xml:space="preserve"> kres me, Tej bosh mi gnado dau,</w:t>
      </w:r>
      <w:r>
        <w:br/>
        <w:t>Da sravnim Potom jas od nje, Bom k tebi v Nebo Shau.</w:t>
      </w:r>
    </w:p>
    <w:p w14:paraId="751A3637" w14:textId="77777777" w:rsidR="00DC1C09" w:rsidRDefault="00DC1C09">
      <w:pPr>
        <w:spacing w:after="200"/>
      </w:pPr>
      <w:r>
        <w:br w:type="page"/>
      </w:r>
    </w:p>
    <w:p w14:paraId="6BDC5873" w14:textId="3F8E088A" w:rsidR="00DC1C09" w:rsidRDefault="00A90BAD" w:rsidP="00A1365D">
      <w:r>
        <w:lastRenderedPageBreak/>
        <w:t>/54/</w:t>
      </w:r>
    </w:p>
    <w:p w14:paraId="2160DFBA" w14:textId="1954B275" w:rsidR="00A90BAD" w:rsidRDefault="00A90BAD" w:rsidP="00A01284">
      <w:pPr>
        <w:pStyle w:val="Naslov1"/>
      </w:pPr>
      <w:r>
        <w:t>Na V. ali zherno Nedelo.</w:t>
      </w:r>
    </w:p>
    <w:p w14:paraId="28066B72" w14:textId="613FCD30" w:rsidR="00A90BAD" w:rsidRDefault="00A90BAD" w:rsidP="00A01284">
      <w:pPr>
        <w:pStyle w:val="Naslov2"/>
      </w:pPr>
      <w:r>
        <w:t>N. XXII. Sehr langſam mit Ausdruf.</w:t>
      </w:r>
    </w:p>
    <w:p w14:paraId="5E619937" w14:textId="6CA8BE5E" w:rsidR="00A90BAD" w:rsidRDefault="00F01639" w:rsidP="00A01284">
      <w:pPr>
        <w:pStyle w:val="teiab"/>
      </w:pPr>
      <w:r w:rsidRPr="00F01639">
        <w:rPr>
          <w:rStyle w:val="teilabelZnak"/>
        </w:rPr>
        <w:t>1.</w:t>
      </w:r>
      <w:r>
        <w:t xml:space="preserve"> </w:t>
      </w:r>
      <w:r w:rsidR="00A90BAD">
        <w:t xml:space="preserve">Ah! gdo na Krishi tam visi; </w:t>
      </w:r>
      <w:r w:rsidR="00A01284">
        <w:t>g</w:t>
      </w:r>
      <w:r w:rsidR="00A90BAD">
        <w:t>do telko zhe terpeti; gospod Sveita,</w:t>
      </w:r>
    </w:p>
    <w:p w14:paraId="18299BDB" w14:textId="440EFD88" w:rsidR="00A90BAD" w:rsidRDefault="00A90BAD" w:rsidP="00A01284">
      <w:pPr>
        <w:pStyle w:val="teiab"/>
      </w:pPr>
      <w:r>
        <w:t>vej! Si ti? zhesh ti nam Dug odvſeti! Ja! on je: jas'ga vidim to, On,</w:t>
      </w:r>
    </w:p>
    <w:p w14:paraId="6318A8C2" w14:textId="25CE88A2" w:rsidR="00A90BAD" w:rsidRDefault="00A90BAD" w:rsidP="00A01284">
      <w:pPr>
        <w:pStyle w:val="teiab"/>
      </w:pPr>
      <w:r>
        <w:t>on, je ves ta pravi! On k Shpoti krono spleteno, Is Ternov 'ma na glavi!</w:t>
      </w:r>
    </w:p>
    <w:p w14:paraId="7F5C719C" w14:textId="77777777" w:rsidR="00A90BAD" w:rsidRDefault="00A90BAD">
      <w:pPr>
        <w:spacing w:after="200"/>
      </w:pPr>
      <w:r>
        <w:br w:type="page"/>
      </w:r>
    </w:p>
    <w:p w14:paraId="77E84C93" w14:textId="2192F303" w:rsidR="00A90BAD" w:rsidRDefault="003D4089" w:rsidP="00A1365D">
      <w:r>
        <w:lastRenderedPageBreak/>
        <w:t>/55/</w:t>
      </w:r>
    </w:p>
    <w:p w14:paraId="7995F700" w14:textId="0E64D692" w:rsidR="00D359E6" w:rsidRDefault="003D4089" w:rsidP="00A01284">
      <w:pPr>
        <w:pStyle w:val="teiab"/>
      </w:pPr>
      <w:r w:rsidRPr="00A01284">
        <w:rPr>
          <w:rStyle w:val="teilabelZnak"/>
        </w:rPr>
        <w:t>2.</w:t>
      </w:r>
      <w:r>
        <w:br/>
        <w:t>Kaj Sonze je, to jas ne vem, Da k njemi nemrem priti:</w:t>
      </w:r>
      <w:r>
        <w:br/>
        <w:t>To vem, zhi Se Segreti zhem, 'Mam k njegvi Luzhi iti;</w:t>
      </w:r>
      <w:r>
        <w:br/>
        <w:t>Pa, zhi pod Megloj obtemni, No v Temi k meni rezhe:</w:t>
      </w:r>
      <w:r>
        <w:br/>
      </w:r>
      <w:r w:rsidR="00DC5837">
        <w:t>glej! Boshji Sin Sa te terpi, Tej v meni vſe trepezhe.</w:t>
      </w:r>
    </w:p>
    <w:p w14:paraId="605740FB" w14:textId="315F59C7" w:rsidR="00DC5837" w:rsidRDefault="00DC5837" w:rsidP="00E841C9">
      <w:pPr>
        <w:pStyle w:val="teiab"/>
      </w:pPr>
      <w:r w:rsidRPr="00A01284">
        <w:rPr>
          <w:rStyle w:val="teilabelZnak"/>
        </w:rPr>
        <w:t>3.</w:t>
      </w:r>
      <w:r>
        <w:br/>
        <w:t>O kak jas njega gledat' Smem! Oko mi v</w:t>
      </w:r>
      <w:r w:rsidR="00F01639">
        <w:t xml:space="preserve"> Shpoti plava.</w:t>
      </w:r>
      <w:r w:rsidR="00F01639">
        <w:br/>
        <w:t>Da krivez njegve</w:t>
      </w:r>
      <w:r>
        <w:t xml:space="preserve"> Smer</w:t>
      </w:r>
      <w:r w:rsidR="00E841C9">
        <w:t>t</w:t>
      </w:r>
      <w:r>
        <w:t>i Sem, To bo on meni prava.</w:t>
      </w:r>
      <w:r>
        <w:br/>
        <w:t>Pa glej,</w:t>
      </w:r>
      <w:r w:rsidR="00F01639">
        <w:t xml:space="preserve"> o</w:t>
      </w:r>
      <w:r>
        <w:t>ko, kak tenki je! V njem nega Kaple krivi:</w:t>
      </w:r>
      <w:r>
        <w:br/>
        <w:t>Spodoben komi vidi Se? zhloveki? ne bol zhervi.</w:t>
      </w:r>
    </w:p>
    <w:p w14:paraId="0CFB9B57" w14:textId="69103942" w:rsidR="00DC5837" w:rsidRDefault="00DC5837" w:rsidP="00E841C9">
      <w:pPr>
        <w:pStyle w:val="teiab"/>
      </w:pPr>
      <w:r w:rsidRPr="00A01284">
        <w:rPr>
          <w:rStyle w:val="teilabelZnak"/>
        </w:rPr>
        <w:t>4.</w:t>
      </w:r>
      <w:r>
        <w:br/>
        <w:t>Sovrashnike spregledeozh, Njim sprosish odpushenj</w:t>
      </w:r>
      <w:r w:rsidR="00E841C9">
        <w:t>e</w:t>
      </w:r>
      <w:r>
        <w:t>,</w:t>
      </w:r>
      <w:r>
        <w:br/>
        <w:t>O Ozha! klizhesh vmirajozh: 'Mej s njimi, 'mej Smilenje!</w:t>
      </w:r>
      <w:r>
        <w:br/>
        <w:t>Svelizhar! to mé podvuzhi, Da morem Krotki biti,</w:t>
      </w:r>
      <w:r>
        <w:br/>
        <w:t>No mojemi Rasshalniki, Krivizo odpustiti.</w:t>
      </w:r>
    </w:p>
    <w:p w14:paraId="223F9CA5" w14:textId="7D13D699" w:rsidR="00DC5837" w:rsidRDefault="00DC5837" w:rsidP="00E841C9">
      <w:pPr>
        <w:pStyle w:val="teiab"/>
      </w:pPr>
      <w:r w:rsidRPr="00A01284">
        <w:rPr>
          <w:rStyle w:val="teilabelZnak"/>
        </w:rPr>
        <w:t>5.</w:t>
      </w:r>
      <w:r>
        <w:br/>
        <w:t>Da jas na vezhno bi shivea, ker vmreiti bia Sem dushen,</w:t>
      </w:r>
      <w:r>
        <w:br/>
        <w:t>Si Smerti Se podverzhti htea, ker Si zelo nedushen:</w:t>
      </w:r>
      <w:r>
        <w:br/>
        <w:t>Tri zele Vure visish ti, Na krishi vunraspeti;</w:t>
      </w:r>
      <w:r>
        <w:br/>
        <w:t>zhi to mi Serze ne smezhi, ga morem s Kamna 'meti.</w:t>
      </w:r>
    </w:p>
    <w:p w14:paraId="64C1E24F" w14:textId="291CA638" w:rsidR="00DC5837" w:rsidRDefault="00E841C9" w:rsidP="001A1C17">
      <w:pPr>
        <w:pStyle w:val="teiclosure0"/>
        <w:ind w:left="9912" w:firstLine="708"/>
      </w:pPr>
      <w:r>
        <w:t>v</w:t>
      </w:r>
      <w:r w:rsidR="00DC5837">
        <w:t>ertatur</w:t>
      </w:r>
    </w:p>
    <w:p w14:paraId="5F1A9CCB" w14:textId="77777777" w:rsidR="00DC5837" w:rsidRDefault="00DC5837">
      <w:pPr>
        <w:spacing w:after="200"/>
      </w:pPr>
      <w:r>
        <w:br w:type="page"/>
      </w:r>
    </w:p>
    <w:p w14:paraId="388B50E3" w14:textId="42FF10A8" w:rsidR="00DC5837" w:rsidRDefault="005E11B7" w:rsidP="00A1365D">
      <w:r>
        <w:lastRenderedPageBreak/>
        <w:t>/56/</w:t>
      </w:r>
    </w:p>
    <w:p w14:paraId="4E2ED9F1" w14:textId="7587C65B" w:rsidR="005E11B7" w:rsidRDefault="005E11B7" w:rsidP="005D4FA0">
      <w:pPr>
        <w:pStyle w:val="teiab"/>
      </w:pPr>
      <w:r w:rsidRPr="005D4FA0">
        <w:rPr>
          <w:rStyle w:val="teilabelZnak"/>
        </w:rPr>
        <w:t>6.</w:t>
      </w:r>
      <w:r>
        <w:br/>
        <w:t>Naj Pamet Svetla je, kak zhe, Tak Sveitla nemre biti,</w:t>
      </w:r>
      <w:r>
        <w:br/>
        <w:t>Da mogla bi Kaj Bog pove, S faushiami Sakriti.</w:t>
      </w:r>
      <w:r>
        <w:br/>
        <w:t>Sagvishno boshji Sin Si ti! Aid ve Bog sposnati:</w:t>
      </w:r>
      <w:r>
        <w:br/>
        <w:t>Jas, v pravi Veri rojeni, zhast nezhem njemi dati.</w:t>
      </w:r>
    </w:p>
    <w:p w14:paraId="792758D4" w14:textId="437B7608" w:rsidR="005E11B7" w:rsidRDefault="005E11B7" w:rsidP="00BA2BD5">
      <w:pPr>
        <w:pStyle w:val="teiab"/>
      </w:pPr>
      <w:r w:rsidRPr="005D4FA0">
        <w:rPr>
          <w:rStyle w:val="teilabelZnak"/>
        </w:rPr>
        <w:t>7.</w:t>
      </w:r>
      <w:r>
        <w:br/>
        <w:t>Nedushno Jagne! boshji Sin</w:t>
      </w:r>
      <w:r w:rsidR="00BA2BD5">
        <w:t>!</w:t>
      </w:r>
      <w:r>
        <w:t xml:space="preserve"> Sa mé Si vbuito bilo!</w:t>
      </w:r>
      <w:r>
        <w:br/>
        <w:t>Tak nimash Bog Smilenje snjim! Tak terjash ti Plazhilo!</w:t>
      </w:r>
      <w:r>
        <w:br/>
        <w:t xml:space="preserve">Sa nas vmreit' moresh </w:t>
      </w:r>
      <w:r w:rsidRPr="00BA2BD5">
        <w:rPr>
          <w:rStyle w:val="teipersName"/>
        </w:rPr>
        <w:t>Jesus</w:t>
      </w:r>
      <w:r>
        <w:t xml:space="preserve"> moj! Praviza Sa krivizo,</w:t>
      </w:r>
      <w:r>
        <w:br/>
        <w:t>Ja, tak je: Evangeli tvoj, guzhi vſigdar Resnizo.</w:t>
      </w:r>
    </w:p>
    <w:p w14:paraId="06289B8E" w14:textId="3203F25F" w:rsidR="004C5EB2" w:rsidRDefault="005E11B7" w:rsidP="00BA2BD5">
      <w:pPr>
        <w:pStyle w:val="teiab"/>
      </w:pPr>
      <w:r w:rsidRPr="005D4FA0">
        <w:rPr>
          <w:rStyle w:val="teilabelZnak"/>
        </w:rPr>
        <w:t>8.</w:t>
      </w:r>
      <w:r>
        <w:br/>
        <w:t>Lubesen gvishno velka je, Sa 'me na krishi vmreiti,</w:t>
      </w:r>
      <w:r>
        <w:br/>
        <w:t>No meni, ker jas kriv Sem vſe, Nebesa gor odpreiti,</w:t>
      </w:r>
      <w:r>
        <w:br/>
        <w:t>Skos Sina tvojega, o Bog! Me vűz</w:t>
      </w:r>
      <w:r w:rsidR="00BA2BD5">
        <w:t>hi tak shiveti,</w:t>
      </w:r>
      <w:r w:rsidR="00BA2BD5">
        <w:br/>
        <w:t>Da vreden bom is</w:t>
      </w:r>
      <w:r>
        <w:t xml:space="preserve"> njegvih Rok, Nebeshki Lon prijeti.</w:t>
      </w:r>
    </w:p>
    <w:p w14:paraId="561DB331" w14:textId="77777777" w:rsidR="004C5EB2" w:rsidRDefault="004C5EB2">
      <w:pPr>
        <w:spacing w:after="200"/>
      </w:pPr>
      <w:r>
        <w:br w:type="page"/>
      </w:r>
    </w:p>
    <w:p w14:paraId="5E1E8D7E" w14:textId="3B5B3B52" w:rsidR="005E11B7" w:rsidRDefault="004C5EB2" w:rsidP="00A1365D">
      <w:r>
        <w:lastRenderedPageBreak/>
        <w:t>/57/</w:t>
      </w:r>
    </w:p>
    <w:p w14:paraId="35FF9B52" w14:textId="63694147" w:rsidR="004C5EB2" w:rsidRDefault="004C5EB2" w:rsidP="009554FD">
      <w:pPr>
        <w:pStyle w:val="Naslov1"/>
      </w:pPr>
      <w:r>
        <w:t>Na zvetno Nedelo!</w:t>
      </w:r>
    </w:p>
    <w:p w14:paraId="57FA1BC1" w14:textId="31A1440B" w:rsidR="004C5EB2" w:rsidRDefault="004C5EB2" w:rsidP="009554FD">
      <w:pPr>
        <w:pStyle w:val="Naslov2"/>
      </w:pPr>
      <w:r>
        <w:t xml:space="preserve">N. XXIII. </w:t>
      </w:r>
      <w:r w:rsidR="00B65F21">
        <w:t>F</w:t>
      </w:r>
      <w:r>
        <w:t>reudig nicht zu geſechwinde.</w:t>
      </w:r>
    </w:p>
    <w:p w14:paraId="6CC92618" w14:textId="4C13E978" w:rsidR="004C5EB2" w:rsidRDefault="004C5EB2" w:rsidP="00B65F21">
      <w:pPr>
        <w:pStyle w:val="teiab"/>
        <w:ind w:right="-227"/>
      </w:pPr>
      <w:r>
        <w:t xml:space="preserve">Pojte Pesmo vezhnem krali! Ludstva, pride vſe to Sem! Ti </w:t>
      </w:r>
      <w:r w:rsidRPr="00B65F21">
        <w:rPr>
          <w:rStyle w:val="teiplaceName"/>
        </w:rPr>
        <w:t>Jerusalem</w:t>
      </w:r>
      <w:r>
        <w:t xml:space="preserve"> Se hvali, glej! Tvoj kral sedaj pride </w:t>
      </w:r>
      <w:r w:rsidR="00B65F21">
        <w:t>S</w:t>
      </w:r>
      <w:r>
        <w:t>em.</w:t>
      </w:r>
    </w:p>
    <w:p w14:paraId="02E25223" w14:textId="26206FF1" w:rsidR="004C5EB2" w:rsidRDefault="004C5EB2" w:rsidP="009554FD">
      <w:pPr>
        <w:pStyle w:val="teiab"/>
      </w:pPr>
      <w:r>
        <w:t xml:space="preserve">On is </w:t>
      </w:r>
      <w:r w:rsidRPr="009554FD">
        <w:rPr>
          <w:rStyle w:val="teipersName"/>
        </w:rPr>
        <w:t>Davida</w:t>
      </w:r>
      <w:r>
        <w:t xml:space="preserve"> iside, Rojen Bog od vekoma. ker vImeni njegvem pride, Naj vſo zhast no Hvalo 'ma!</w:t>
      </w:r>
    </w:p>
    <w:p w14:paraId="45F60BDA" w14:textId="75998C1D" w:rsidR="00C6247F" w:rsidRDefault="00C6247F" w:rsidP="009554FD">
      <w:pPr>
        <w:pStyle w:val="teiab"/>
      </w:pPr>
      <w:r>
        <w:t>Langſam.</w:t>
      </w:r>
    </w:p>
    <w:p w14:paraId="4573259A" w14:textId="7510B533" w:rsidR="004C5EB2" w:rsidRDefault="004C5EB2" w:rsidP="009554FD">
      <w:pPr>
        <w:pStyle w:val="teiab"/>
      </w:pPr>
      <w:r w:rsidRPr="009554FD">
        <w:rPr>
          <w:rStyle w:val="teipersName"/>
        </w:rPr>
        <w:t>Jesus</w:t>
      </w:r>
      <w:r>
        <w:t>, Bog nebeshki kral! tebi naj bo taushent Hval!</w:t>
      </w:r>
    </w:p>
    <w:p w14:paraId="6BE07004" w14:textId="133BC0C5" w:rsidR="004C5EB2" w:rsidRDefault="001A1C17" w:rsidP="001A1C17">
      <w:pPr>
        <w:pStyle w:val="teiclosure0"/>
        <w:ind w:left="9204" w:firstLine="708"/>
      </w:pPr>
      <w:r>
        <w:t>v</w:t>
      </w:r>
      <w:r w:rsidR="004C5EB2">
        <w:t>ertatur</w:t>
      </w:r>
      <w:r w:rsidR="009554FD">
        <w:t xml:space="preserve"> No 2. </w:t>
      </w:r>
    </w:p>
    <w:p w14:paraId="104B9C3F" w14:textId="77777777" w:rsidR="004C5EB2" w:rsidRDefault="004C5EB2">
      <w:pPr>
        <w:spacing w:after="200"/>
      </w:pPr>
      <w:r>
        <w:br w:type="page"/>
      </w:r>
    </w:p>
    <w:p w14:paraId="26435B46" w14:textId="785B9FB0" w:rsidR="004C5EB2" w:rsidRDefault="004C5EB2" w:rsidP="004C5EB2">
      <w:pPr>
        <w:spacing w:after="0"/>
      </w:pPr>
      <w:r>
        <w:lastRenderedPageBreak/>
        <w:t>/58/</w:t>
      </w:r>
    </w:p>
    <w:p w14:paraId="6E0A228A" w14:textId="77777777" w:rsidR="004C5EB2" w:rsidRDefault="004C5EB2" w:rsidP="004C5EB2">
      <w:pPr>
        <w:spacing w:after="0"/>
      </w:pPr>
    </w:p>
    <w:p w14:paraId="083C7410" w14:textId="26E905D8" w:rsidR="00222FA7" w:rsidRDefault="004C5EB2" w:rsidP="0060225D">
      <w:pPr>
        <w:pStyle w:val="teiab"/>
      </w:pPr>
      <w:r w:rsidRPr="0060225D">
        <w:rPr>
          <w:rStyle w:val="teilabelZnak"/>
        </w:rPr>
        <w:t>2.</w:t>
      </w:r>
      <w:r>
        <w:br/>
      </w:r>
      <w:r w:rsidR="00222FA7">
        <w:t>O rasgerni oblazhila, Veje trosi na Steso,</w:t>
      </w:r>
      <w:r w:rsidR="00222FA7">
        <w:br/>
        <w:t>Hzhi Sionska! Si dobila, k tebi to Oblubleno!</w:t>
      </w:r>
      <w:r w:rsidR="00222FA7">
        <w:br/>
        <w:t xml:space="preserve">Sveti Duh je preid obsnana, </w:t>
      </w:r>
      <w:r w:rsidR="00222FA7" w:rsidRPr="0060225D">
        <w:rPr>
          <w:rStyle w:val="teipersName"/>
        </w:rPr>
        <w:t>Davidi</w:t>
      </w:r>
      <w:r w:rsidR="00222FA7">
        <w:t>, da prisha bo;</w:t>
      </w:r>
      <w:r w:rsidR="00222FA7">
        <w:br/>
        <w:t>Sdaj Si poje Sveit: Osana! Da je she pri njemi to.</w:t>
      </w:r>
      <w:r w:rsidR="002C1A9F">
        <w:br/>
        <w:t>*</w:t>
      </w:r>
      <w:r w:rsidR="00222FA7" w:rsidRPr="0060225D">
        <w:rPr>
          <w:rStyle w:val="teipersName"/>
        </w:rPr>
        <w:t>Jesus</w:t>
      </w:r>
      <w:r w:rsidR="00222FA7">
        <w:t>, Bog, nebeshki kral, Tebi naj bo taushent Hval!</w:t>
      </w:r>
    </w:p>
    <w:p w14:paraId="5F9B46BE" w14:textId="1301C51F" w:rsidR="00222FA7" w:rsidRDefault="0060225D" w:rsidP="0060225D">
      <w:pPr>
        <w:pStyle w:val="teiab"/>
      </w:pPr>
      <w:r w:rsidRPr="0060225D">
        <w:rPr>
          <w:rStyle w:val="teilabelZnak"/>
        </w:rPr>
        <w:t>3.</w:t>
      </w:r>
      <w:r>
        <w:br/>
      </w:r>
      <w:r w:rsidR="00DB630F">
        <w:t>glej s Veſeljem tvoj'ga Krala, kak on v Tempel kroteg gre!</w:t>
      </w:r>
      <w:r w:rsidR="00DB630F">
        <w:br/>
        <w:t>glej, da njemi zhast bosh dala, kero 'meti zhe od te!</w:t>
      </w:r>
      <w:r w:rsidR="00DB630F">
        <w:br/>
        <w:t>Kak nebeshki Duhi njemi, Na Vishini pojejo,</w:t>
      </w:r>
      <w:r w:rsidR="00DB630F">
        <w:br/>
        <w:t>Tak Si Visho od nijh, vſemi; Njemi Se dopala bo.</w:t>
      </w:r>
      <w:r w:rsidR="002C1A9F">
        <w:br/>
        <w:t>*</w:t>
      </w:r>
      <w:r w:rsidR="00DB630F" w:rsidRPr="0060225D">
        <w:rPr>
          <w:rStyle w:val="teipersName"/>
        </w:rPr>
        <w:t>Jesus</w:t>
      </w:r>
      <w:r w:rsidR="00DB630F">
        <w:t>. Bog nebeshki Kral, tebi naj bo taushent Hval!</w:t>
      </w:r>
    </w:p>
    <w:p w14:paraId="14B81C58" w14:textId="11ED5567" w:rsidR="00DB630F" w:rsidRDefault="00DB630F" w:rsidP="0060225D">
      <w:pPr>
        <w:pStyle w:val="teiab"/>
      </w:pPr>
      <w:r w:rsidRPr="0060225D">
        <w:rPr>
          <w:rStyle w:val="teilabelZnak"/>
        </w:rPr>
        <w:t>4.</w:t>
      </w:r>
      <w:r>
        <w:br/>
        <w:t>O vi vſe nebeshke Luzhi, Hvalte krala vashega!</w:t>
      </w:r>
      <w:r>
        <w:br/>
        <w:t>No po vſeh Dolinah guzhi, Naj bo So Hvale od njega!</w:t>
      </w:r>
      <w:r>
        <w:br/>
        <w:t>Ja! Osana na Vishini, Hvalen bodi, ti gospod!</w:t>
      </w:r>
      <w:r>
        <w:br/>
        <w:t>Hvala tebi, boshjem Sini! Naj te Hvali vſe povsod!</w:t>
      </w:r>
      <w:r w:rsidR="002C1A9F">
        <w:br/>
        <w:t>*</w:t>
      </w:r>
      <w:r w:rsidRPr="0060225D">
        <w:rPr>
          <w:rStyle w:val="teipersName"/>
        </w:rPr>
        <w:t>Jesus</w:t>
      </w:r>
      <w:r>
        <w:t>, Bog nebeshki kral, Tebi naj bo taushent Hval!</w:t>
      </w:r>
    </w:p>
    <w:p w14:paraId="1D9F2410" w14:textId="77777777" w:rsidR="00DB630F" w:rsidRDefault="00DB630F">
      <w:pPr>
        <w:spacing w:after="200"/>
      </w:pPr>
      <w:r>
        <w:br w:type="page"/>
      </w:r>
    </w:p>
    <w:p w14:paraId="571E13B2" w14:textId="745E6864" w:rsidR="00DB630F" w:rsidRDefault="002904C9" w:rsidP="004C5EB2">
      <w:r>
        <w:lastRenderedPageBreak/>
        <w:t>/59/</w:t>
      </w:r>
    </w:p>
    <w:p w14:paraId="64D7CA39" w14:textId="21E512DD" w:rsidR="002904C9" w:rsidRDefault="002904C9" w:rsidP="000A1037">
      <w:pPr>
        <w:pStyle w:val="teiab"/>
      </w:pPr>
      <w:r w:rsidRPr="000A1037">
        <w:rPr>
          <w:rStyle w:val="teilabelZnak"/>
        </w:rPr>
        <w:t>5.</w:t>
      </w:r>
      <w:r>
        <w:br/>
        <w:t>Ti Si Hv</w:t>
      </w:r>
      <w:r w:rsidR="006214CD">
        <w:t>alo Si perprava, Svust nadajanih</w:t>
      </w:r>
      <w:r>
        <w:t xml:space="preserve"> Otrok;</w:t>
      </w:r>
      <w:r>
        <w:br/>
        <w:t xml:space="preserve">Tak je negda </w:t>
      </w:r>
      <w:r w:rsidRPr="000A1037">
        <w:rPr>
          <w:rStyle w:val="teipersName"/>
        </w:rPr>
        <w:t>David</w:t>
      </w:r>
      <w:r>
        <w:t xml:space="preserve"> prava, No po tem ti Sam o Bog!</w:t>
      </w:r>
      <w:r>
        <w:br/>
        <w:t>O Otrozi Vashe Shti me, Naj gnes 'majo meshki glas!</w:t>
      </w:r>
      <w:r>
        <w:br/>
        <w:t>Snjim napunte vſe Doline, krizhte, krizhte: Vſaki zhas.</w:t>
      </w:r>
      <w:r w:rsidR="006214CD">
        <w:br/>
        <w:t>*</w:t>
      </w:r>
      <w:r w:rsidRPr="000A1037">
        <w:rPr>
          <w:rStyle w:val="teipersName"/>
        </w:rPr>
        <w:t>Jesus</w:t>
      </w:r>
      <w:r>
        <w:t>, Bog nebeshki kral, Tebi naj bo taushent Hval!</w:t>
      </w:r>
    </w:p>
    <w:p w14:paraId="4C14D5FA" w14:textId="77777777" w:rsidR="002904C9" w:rsidRDefault="002904C9">
      <w:pPr>
        <w:spacing w:after="200"/>
      </w:pPr>
      <w:r>
        <w:br w:type="page"/>
      </w:r>
    </w:p>
    <w:p w14:paraId="78CDEF37" w14:textId="0C1780D4" w:rsidR="002904C9" w:rsidRDefault="00220153" w:rsidP="004C5EB2">
      <w:r>
        <w:lastRenderedPageBreak/>
        <w:t>/60/</w:t>
      </w:r>
    </w:p>
    <w:p w14:paraId="7CB60EBE" w14:textId="19CE9917" w:rsidR="00220153" w:rsidRDefault="00220153" w:rsidP="008C52F4">
      <w:pPr>
        <w:pStyle w:val="Naslov1"/>
      </w:pPr>
      <w:r>
        <w:t>Na velki zhetertek pri S. boshji Slushbi!</w:t>
      </w:r>
    </w:p>
    <w:p w14:paraId="25D3CF37" w14:textId="14D22F4F" w:rsidR="00220153" w:rsidRDefault="00220153" w:rsidP="008C52F4">
      <w:pPr>
        <w:pStyle w:val="Naslov2"/>
      </w:pPr>
      <w:r>
        <w:t>N. XXIV. Etwas langſam.</w:t>
      </w:r>
    </w:p>
    <w:p w14:paraId="712ADFA2" w14:textId="3EC079B4" w:rsidR="00220153" w:rsidRDefault="00250A4C" w:rsidP="000E5299">
      <w:pPr>
        <w:pStyle w:val="teiab"/>
      </w:pPr>
      <w:r w:rsidRPr="00250A4C">
        <w:rPr>
          <w:rStyle w:val="teilabelZnak"/>
        </w:rPr>
        <w:t>1.</w:t>
      </w:r>
      <w:r>
        <w:t xml:space="preserve"> </w:t>
      </w:r>
      <w:r w:rsidR="00220153">
        <w:t>gnes je gospoda Den, En Prasnik te Lubesni, Od kere je Ludem, ob</w:t>
      </w:r>
    </w:p>
    <w:p w14:paraId="6D688050" w14:textId="6D957388" w:rsidR="00220153" w:rsidRDefault="00220153" w:rsidP="000E5299">
      <w:pPr>
        <w:pStyle w:val="teiab"/>
      </w:pPr>
      <w:r>
        <w:t xml:space="preserve">lube negda dan. K </w:t>
      </w:r>
      <w:r w:rsidR="006F1192">
        <w:t>Sahvalnosti Serze, Se vushge, no K Lubesni,</w:t>
      </w:r>
    </w:p>
    <w:p w14:paraId="197E2D68" w14:textId="6465A0DA" w:rsidR="006F1192" w:rsidRDefault="006F1192" w:rsidP="000E5299">
      <w:pPr>
        <w:pStyle w:val="teiab"/>
      </w:pPr>
      <w:r>
        <w:t>oblubo njim je gnes, gospod dopunit' Shau!</w:t>
      </w:r>
    </w:p>
    <w:p w14:paraId="29D8B419" w14:textId="77777777" w:rsidR="006F1192" w:rsidRDefault="006F1192">
      <w:pPr>
        <w:spacing w:after="200"/>
      </w:pPr>
      <w:r>
        <w:br w:type="page"/>
      </w:r>
    </w:p>
    <w:p w14:paraId="4D30CE42" w14:textId="04C72900" w:rsidR="006F1192" w:rsidRDefault="00A759FA" w:rsidP="004C5EB2">
      <w:r>
        <w:lastRenderedPageBreak/>
        <w:t>/61/</w:t>
      </w:r>
    </w:p>
    <w:p w14:paraId="677C92A1" w14:textId="260B4A03" w:rsidR="00A759FA" w:rsidRDefault="00A759FA" w:rsidP="002E5475">
      <w:pPr>
        <w:pStyle w:val="teiab"/>
      </w:pPr>
      <w:r w:rsidRPr="002E5475">
        <w:rPr>
          <w:rStyle w:val="teilabelZnak"/>
        </w:rPr>
        <w:t>2.</w:t>
      </w:r>
      <w:r>
        <w:br/>
        <w:t>kak velko 'ma Oblast! Kak shgezho 'ma Lubesen! On klizhe Svojo Stvar,</w:t>
      </w:r>
      <w:r>
        <w:br/>
        <w:t>No she trepezhe vsa. Kak lepi pride on! gvant njegov je Lubesen,</w:t>
      </w:r>
      <w:r>
        <w:br/>
        <w:t>Pohleben pride, kak, Pastir od Edoma.</w:t>
      </w:r>
    </w:p>
    <w:p w14:paraId="3D7EE2EF" w14:textId="039F5AEF" w:rsidR="00A759FA" w:rsidRDefault="00A759FA" w:rsidP="00A56F63">
      <w:pPr>
        <w:pStyle w:val="teiab"/>
      </w:pPr>
      <w:r w:rsidRPr="002E5475">
        <w:rPr>
          <w:rStyle w:val="teilabelZnak"/>
        </w:rPr>
        <w:t>3.</w:t>
      </w:r>
      <w:r>
        <w:br/>
        <w:t>glej Hzhij od Siona, Tvoj Shenim, pun Lubesni, klezhi pred Jogri tam,</w:t>
      </w:r>
      <w:r>
        <w:br/>
        <w:t>No vmuje njim Noge, On toto Nozh njim da, En Navűk te Lubesni;</w:t>
      </w:r>
      <w:r>
        <w:br/>
        <w:t>ke ve, da v Serzi njim, Mir nemre bit' bres nje.</w:t>
      </w:r>
    </w:p>
    <w:p w14:paraId="6F8CB241" w14:textId="09C2DA44" w:rsidR="00A759FA" w:rsidRDefault="00A759FA" w:rsidP="00A56F63">
      <w:pPr>
        <w:pStyle w:val="teiab"/>
      </w:pPr>
      <w:r w:rsidRPr="002E5475">
        <w:rPr>
          <w:rStyle w:val="teilabelZnak"/>
        </w:rPr>
        <w:t>4.</w:t>
      </w:r>
      <w:r>
        <w:br/>
        <w:t>Sastopno predga njim, Ta Predgar te Lubesni. Vi pravite: Ti naſh,</w:t>
      </w:r>
      <w:r>
        <w:br/>
        <w:t>gospod no Moister Si. Prav 'mate: to Sem jas, kaj mene is Lubesni,</w:t>
      </w:r>
      <w:r>
        <w:br/>
        <w:t>Storiti vidli ſte, To Storte tudi vi!</w:t>
      </w:r>
    </w:p>
    <w:p w14:paraId="133C0613" w14:textId="4006B448" w:rsidR="00A759FA" w:rsidRDefault="00A759FA" w:rsidP="00A56F63">
      <w:pPr>
        <w:pStyle w:val="teiab"/>
      </w:pPr>
      <w:r w:rsidRPr="002E5475">
        <w:rPr>
          <w:rStyle w:val="teilabelZnak"/>
        </w:rPr>
        <w:t>5.</w:t>
      </w:r>
      <w:r>
        <w:br/>
        <w:t>On Sede k Misi dol, No vſeme kruh 's Lubesni, Raslomi, hváleozh!</w:t>
      </w:r>
      <w:r>
        <w:br/>
        <w:t>No rezhe: Vſemte Si; To mojo Telo je, To je Spomin Lubesni.</w:t>
      </w:r>
      <w:r>
        <w:br/>
        <w:t>Kak jas en Meshni</w:t>
      </w:r>
      <w:r w:rsidR="00A56F63">
        <w:t>k Sem, Vash Moister, tak ste vi.</w:t>
      </w:r>
    </w:p>
    <w:p w14:paraId="66AE5AA6" w14:textId="07DBFBA2" w:rsidR="00A759FA" w:rsidRDefault="00A56F63" w:rsidP="001A1C17">
      <w:pPr>
        <w:pStyle w:val="teiclosure0"/>
        <w:ind w:left="8496" w:firstLine="708"/>
      </w:pPr>
      <w:r>
        <w:t xml:space="preserve">vertatur No </w:t>
      </w:r>
      <w:r w:rsidR="00A759FA">
        <w:t>6.</w:t>
      </w:r>
    </w:p>
    <w:p w14:paraId="6DD8CECE" w14:textId="77777777" w:rsidR="00A759FA" w:rsidRDefault="00A759FA">
      <w:pPr>
        <w:spacing w:after="200"/>
      </w:pPr>
      <w:r>
        <w:br w:type="page"/>
      </w:r>
    </w:p>
    <w:p w14:paraId="4D03BC74" w14:textId="76916E3D" w:rsidR="00A759FA" w:rsidRDefault="001D1763" w:rsidP="004C5EB2">
      <w:r>
        <w:lastRenderedPageBreak/>
        <w:t>/62/</w:t>
      </w:r>
    </w:p>
    <w:p w14:paraId="443EFFEA" w14:textId="502EC20A" w:rsidR="001D1763" w:rsidRDefault="001D1763" w:rsidP="003C5F72">
      <w:pPr>
        <w:pStyle w:val="teiab"/>
      </w:pPr>
      <w:r w:rsidRPr="003C5F72">
        <w:rPr>
          <w:rStyle w:val="teilabelZnak"/>
        </w:rPr>
        <w:t>6.</w:t>
      </w:r>
      <w:r>
        <w:br/>
        <w:t>glih tak on vſeme kelh, No rezhe k njim s Lubesni: To vſemte mojo krij,</w:t>
      </w:r>
      <w:r>
        <w:br/>
        <w:t>k Shivlenji pite njo! S</w:t>
      </w:r>
      <w:r w:rsidR="003C5F72">
        <w:t>daj Se sazhela je, Postav</w:t>
      </w:r>
      <w:r>
        <w:t>a te Lubesni.</w:t>
      </w:r>
      <w:r>
        <w:br/>
        <w:t>gor vſtante! moja Krij, Se Sdaj preleila bo.</w:t>
      </w:r>
    </w:p>
    <w:p w14:paraId="2E77E1FD" w14:textId="05F94552" w:rsidR="001D1763" w:rsidRDefault="001D1763" w:rsidP="003C5F72">
      <w:pPr>
        <w:pStyle w:val="teiab"/>
      </w:pPr>
      <w:r w:rsidRPr="003C5F72">
        <w:rPr>
          <w:rStyle w:val="teilabelZnak"/>
        </w:rPr>
        <w:t>7.</w:t>
      </w:r>
      <w:r>
        <w:br/>
        <w:t>kak Smilen je Pastir! On oſra tam s Lubesni, Sa nas na golgathi,</w:t>
      </w:r>
      <w:r>
        <w:br/>
        <w:t>Svoj Leben, Svoj krij! Ta zerkva gnes Sveti, Ta Prasnik te Lubesni</w:t>
      </w:r>
      <w:r>
        <w:br/>
        <w:t>Da Shenim njo je htea, Do Smerti Lubiti.</w:t>
      </w:r>
    </w:p>
    <w:p w14:paraId="7C7A96D4" w14:textId="72ADE99E" w:rsidR="001D1763" w:rsidRDefault="001D1763" w:rsidP="003C5F72">
      <w:pPr>
        <w:pStyle w:val="teiab"/>
      </w:pPr>
      <w:r w:rsidRPr="003C5F72">
        <w:rPr>
          <w:rStyle w:val="teilabelZnak"/>
        </w:rPr>
        <w:t>8.</w:t>
      </w:r>
      <w:r>
        <w:br/>
        <w:t>O vlezhi, vlezhi mé, Ti k Sebi, kral Lubesni, ker Si Pomirnik moj,</w:t>
      </w:r>
      <w:r>
        <w:br/>
        <w:t>Na krishi biti htea! Odperto 'mash Serze, To vlezhi mé k Lubesni.</w:t>
      </w:r>
      <w:r>
        <w:br/>
        <w:t xml:space="preserve">Is zelega Serza, Te bom sa lubo </w:t>
      </w:r>
      <w:r w:rsidR="003C5F72">
        <w:t>'</w:t>
      </w:r>
      <w:r>
        <w:t>mea.</w:t>
      </w:r>
    </w:p>
    <w:p w14:paraId="7CE7C657" w14:textId="0C0B0702" w:rsidR="001D1763" w:rsidRDefault="001D1763" w:rsidP="003C5F72">
      <w:pPr>
        <w:pStyle w:val="teiab"/>
      </w:pPr>
      <w:r w:rsidRPr="003C5F72">
        <w:rPr>
          <w:rStyle w:val="teilabelZnak"/>
        </w:rPr>
        <w:t>9.</w:t>
      </w:r>
      <w:r>
        <w:br/>
        <w:t>gnes je naj lepshi Den, Naj lepshi Den k Lubesni, En Den</w:t>
      </w:r>
      <w:r w:rsidR="00F627A8">
        <w:t>,</w:t>
      </w:r>
      <w:r>
        <w:t xml:space="preserve"> ker pravi,</w:t>
      </w:r>
      <w:r>
        <w:br/>
        <w:t xml:space="preserve">kak Bog je luba nas, Moj </w:t>
      </w:r>
      <w:r w:rsidRPr="003C5F72">
        <w:rPr>
          <w:rStyle w:val="teipersName"/>
        </w:rPr>
        <w:t>Jesus</w:t>
      </w:r>
      <w:r>
        <w:t xml:space="preserve"> Samo ti, Si vreden vſe Lubesni!</w:t>
      </w:r>
      <w:r>
        <w:br/>
        <w:t>Is zelega Serza, Te lubim, lubim jas.</w:t>
      </w:r>
    </w:p>
    <w:p w14:paraId="2C3B57CC" w14:textId="77777777" w:rsidR="001D1763" w:rsidRDefault="001D1763">
      <w:pPr>
        <w:spacing w:after="200"/>
      </w:pPr>
      <w:r>
        <w:br w:type="page"/>
      </w:r>
    </w:p>
    <w:p w14:paraId="35BBF2EE" w14:textId="519BB73C" w:rsidR="001D1763" w:rsidRDefault="008D2CCA" w:rsidP="004C5EB2">
      <w:r>
        <w:lastRenderedPageBreak/>
        <w:t>/63/</w:t>
      </w:r>
    </w:p>
    <w:p w14:paraId="5DD14C91" w14:textId="1646DE5C" w:rsidR="008D2CCA" w:rsidRDefault="008D2CCA" w:rsidP="008D2CCA">
      <w:pPr>
        <w:pStyle w:val="Naslov1"/>
      </w:pPr>
      <w:r>
        <w:t>Na velki zhetertek pri vezherni boshji Slushbi!</w:t>
      </w:r>
    </w:p>
    <w:p w14:paraId="37CD278B" w14:textId="4B9E7475" w:rsidR="008D2CCA" w:rsidRDefault="008D2CCA" w:rsidP="008D2CCA">
      <w:pPr>
        <w:pStyle w:val="Naslov2"/>
      </w:pPr>
      <w:r>
        <w:t>N. XXV. Langſam.</w:t>
      </w:r>
    </w:p>
    <w:p w14:paraId="7DF56E89" w14:textId="5EB1C457" w:rsidR="008D2CCA" w:rsidRDefault="001A1C17" w:rsidP="008D2CCA">
      <w:pPr>
        <w:pStyle w:val="teiab"/>
      </w:pPr>
      <w:r w:rsidRPr="001A1C17">
        <w:rPr>
          <w:rStyle w:val="teilabelZnak"/>
        </w:rPr>
        <w:t>1.</w:t>
      </w:r>
      <w:r>
        <w:t xml:space="preserve"> </w:t>
      </w:r>
      <w:r w:rsidR="008D2CCA">
        <w:t>gor, Jogri, vstante gor! She pride moj Isdavez, Snjm Judji s oroshjem ogerdi Prili =</w:t>
      </w:r>
    </w:p>
    <w:p w14:paraId="6B2551EA" w14:textId="4CB9FF78" w:rsidR="008D2CCA" w:rsidRDefault="008D2CCA" w:rsidP="008D2CCA">
      <w:pPr>
        <w:pStyle w:val="teiab"/>
      </w:pPr>
      <w:r>
        <w:t>= savez! Tak, Si guzhi Svelizhar, Tak Si sahvalen ti, ker malo prea</w:t>
      </w:r>
    </w:p>
    <w:p w14:paraId="27E30EC2" w14:textId="26B6444B" w:rsidR="008D2CCA" w:rsidRDefault="008D2CCA" w:rsidP="008D2CCA">
      <w:pPr>
        <w:pStyle w:val="teiab"/>
      </w:pPr>
      <w:r>
        <w:t>smenoj Pri Misi Seda Si!</w:t>
      </w:r>
    </w:p>
    <w:p w14:paraId="3966B355" w14:textId="747E5F02" w:rsidR="00DF3B4E" w:rsidRDefault="008D2CCA" w:rsidP="001A1C17">
      <w:pPr>
        <w:pStyle w:val="teiclosure0"/>
        <w:ind w:left="8496" w:firstLine="708"/>
      </w:pPr>
      <w:r>
        <w:t xml:space="preserve">vertatur No 2. </w:t>
      </w:r>
    </w:p>
    <w:p w14:paraId="2F0FB794" w14:textId="77777777" w:rsidR="00DF3B4E" w:rsidRDefault="00DF3B4E">
      <w:pPr>
        <w:spacing w:after="200"/>
        <w:rPr>
          <w:color w:val="F79646" w:themeColor="accent6"/>
        </w:rPr>
      </w:pPr>
      <w:r>
        <w:br w:type="page"/>
      </w:r>
    </w:p>
    <w:p w14:paraId="3DE42579" w14:textId="1289D396" w:rsidR="008D2CCA" w:rsidRDefault="00412FB7" w:rsidP="00412FB7">
      <w:r>
        <w:lastRenderedPageBreak/>
        <w:t>/64/</w:t>
      </w:r>
    </w:p>
    <w:p w14:paraId="4C86D33E" w14:textId="4B20F0A5" w:rsidR="00412FB7" w:rsidRDefault="00412FB7" w:rsidP="0007023A">
      <w:pPr>
        <w:pStyle w:val="teiab"/>
      </w:pPr>
      <w:r w:rsidRPr="001A1C17">
        <w:rPr>
          <w:rStyle w:val="teilabelZnak"/>
        </w:rPr>
        <w:t>2.</w:t>
      </w:r>
      <w:r w:rsidR="001A1C17">
        <w:rPr>
          <w:rStyle w:val="teilabelZnak"/>
        </w:rPr>
        <w:tab/>
      </w:r>
      <w:r>
        <w:br/>
        <w:t>Od moj'ga Mesa tam, No moje kervi Si ti, Ti pridesh kmeni, no</w:t>
      </w:r>
      <w:r>
        <w:br/>
        <w:t>zhesh moj Isdavez biti? Ja! Judash k njemi Stopi, No 'mu en Kushez da</w:t>
      </w:r>
      <w:r>
        <w:br/>
        <w:t>No Svoj'ga Moistra skushzom, Sovrashnikom preda.</w:t>
      </w:r>
    </w:p>
    <w:p w14:paraId="2B674237" w14:textId="32DC74E3" w:rsidR="00412FB7" w:rsidRDefault="00412FB7" w:rsidP="0007023A">
      <w:pPr>
        <w:pStyle w:val="teiab"/>
      </w:pPr>
      <w:r w:rsidRPr="001A1C17">
        <w:rPr>
          <w:rStyle w:val="teilabelZnak"/>
        </w:rPr>
        <w:t>3.</w:t>
      </w:r>
      <w:r>
        <w:br/>
        <w:t>Vi, koga ishete? Sakai ste Sem poslani? Ste prishli me</w:t>
      </w:r>
      <w:r w:rsidR="00DC768B">
        <w:t xml:space="preserve"> lovit?</w:t>
      </w:r>
      <w:r w:rsidR="00DC768B">
        <w:br/>
        <w:t>Sem jas ta vam predani? Tak nje gospod pobara. Sem ne jas bia pri vas</w:t>
      </w:r>
      <w:r w:rsidR="00DC768B">
        <w:br/>
        <w:t>Tam telkokrat vtem Templi, gde Sem vűzhia na glas.</w:t>
      </w:r>
    </w:p>
    <w:p w14:paraId="43F1EB4B" w14:textId="30395EAA" w:rsidR="00DC768B" w:rsidRDefault="00DC768B" w:rsidP="0007023A">
      <w:pPr>
        <w:pStyle w:val="teiab"/>
      </w:pPr>
      <w:r w:rsidRPr="001A1C17">
        <w:rPr>
          <w:rStyle w:val="teilabelZnak"/>
        </w:rPr>
        <w:t>4.</w:t>
      </w:r>
      <w:r>
        <w:br/>
        <w:t>Resniza tota vam, Do Vuh je mogla priti: kak kvokla Mlada zhem</w:t>
      </w:r>
      <w:r>
        <w:br/>
        <w:t xml:space="preserve">S Perotmi vas pokriti; Pa Vuha So tam gluhe, gde </w:t>
      </w:r>
      <w:r w:rsidR="0007023A">
        <w:t>'</w:t>
      </w:r>
      <w:r>
        <w:t>s Kmana je Serz</w:t>
      </w:r>
      <w:r w:rsidRPr="00DC768B">
        <w:rPr>
          <w:rStyle w:val="teiq"/>
        </w:rPr>
        <w:t>???</w:t>
      </w:r>
      <w:r>
        <w:br/>
        <w:t>Vi s vashim giftne kazhe! Ste bsikali ma me.</w:t>
      </w:r>
    </w:p>
    <w:p w14:paraId="77ABB334" w14:textId="78ABB678" w:rsidR="00DC768B" w:rsidRDefault="00DC768B" w:rsidP="0007023A">
      <w:pPr>
        <w:pStyle w:val="teiab"/>
      </w:pPr>
      <w:r w:rsidRPr="001A1C17">
        <w:rPr>
          <w:rStyle w:val="teilabelZnak"/>
        </w:rPr>
        <w:t>5.</w:t>
      </w:r>
      <w:r>
        <w:br/>
        <w:t>O Nebo jozhi Se! Nedushnost, kak Ovzhizo, She s Shtrikmi veshejo</w:t>
      </w:r>
      <w:r>
        <w:br/>
        <w:t>No pelajo v Mesnizo. Svelizhara Si komaj, S Nebes je doba Sveit</w:t>
      </w:r>
      <w:r>
        <w:br/>
        <w:t>No on she gre od njega, gre po nedushnem vmreit!</w:t>
      </w:r>
    </w:p>
    <w:p w14:paraId="6E8402DE" w14:textId="23F17BFF" w:rsidR="00DC768B" w:rsidRDefault="00DC768B" w:rsidP="007020DB">
      <w:pPr>
        <w:pStyle w:val="teiab"/>
      </w:pPr>
      <w:r w:rsidRPr="001A1C17">
        <w:rPr>
          <w:rStyle w:val="teilabelZnak"/>
        </w:rPr>
        <w:t>6.</w:t>
      </w:r>
      <w:r>
        <w:br/>
        <w:t>Kak velk je njegov Shpot! Vſi njemi Se Smejijo: No vejo. Nori! ne,</w:t>
      </w:r>
      <w:r>
        <w:br/>
        <w:t>kaj oni s njim sgubi</w:t>
      </w:r>
      <w:r w:rsidR="0007023A">
        <w:t>o</w:t>
      </w:r>
      <w:r>
        <w:t xml:space="preserve">. O </w:t>
      </w:r>
      <w:r w:rsidRPr="007020DB">
        <w:rPr>
          <w:rStyle w:val="teipersName"/>
        </w:rPr>
        <w:t>Jesus</w:t>
      </w:r>
      <w:r>
        <w:t>! s moj'mi grehmi, Jas tebe K Shpoti 'mam</w:t>
      </w:r>
      <w:r>
        <w:br/>
        <w:t>Jas tebe s njimi veshem, o kak je mene Sram!</w:t>
      </w:r>
    </w:p>
    <w:p w14:paraId="146862BE" w14:textId="77777777" w:rsidR="00DC768B" w:rsidRDefault="00DC768B">
      <w:pPr>
        <w:spacing w:after="200"/>
      </w:pPr>
      <w:r>
        <w:br w:type="page"/>
      </w:r>
    </w:p>
    <w:p w14:paraId="2CA35A6D" w14:textId="554662AA" w:rsidR="00DC768B" w:rsidRDefault="00DC768B" w:rsidP="00412FB7">
      <w:r>
        <w:lastRenderedPageBreak/>
        <w:t>/65/</w:t>
      </w:r>
    </w:p>
    <w:p w14:paraId="0843E9EE" w14:textId="49E19C81" w:rsidR="00DC768B" w:rsidRDefault="00DC768B" w:rsidP="006767D4">
      <w:pPr>
        <w:pStyle w:val="Naslov1"/>
      </w:pPr>
      <w:r>
        <w:t>Na Sveti velki Petek!</w:t>
      </w:r>
    </w:p>
    <w:p w14:paraId="6F3DEE08" w14:textId="0BF034C8" w:rsidR="00DC768B" w:rsidRDefault="006767D4" w:rsidP="006767D4">
      <w:pPr>
        <w:pStyle w:val="Naslov2"/>
      </w:pPr>
      <w:r>
        <w:t>N. XXVI</w:t>
      </w:r>
      <w:r w:rsidR="00DC768B">
        <w:t>. Langſam mit Ausdruk!</w:t>
      </w:r>
    </w:p>
    <w:p w14:paraId="21B00058" w14:textId="2120D3C0" w:rsidR="00DC768B" w:rsidRDefault="00DC768B" w:rsidP="006767D4">
      <w:pPr>
        <w:pStyle w:val="teiab"/>
      </w:pPr>
      <w:r>
        <w:t>Semla v Svoji globozhi ni, Svelkim Hrupom gible Se; zherne Megle na Vi =</w:t>
      </w:r>
    </w:p>
    <w:p w14:paraId="03682A6C" w14:textId="24C3FBD5" w:rsidR="00DC768B" w:rsidRDefault="00DC768B" w:rsidP="006767D4">
      <w:pPr>
        <w:pStyle w:val="teiab"/>
      </w:pPr>
      <w:r>
        <w:t>shini, Potemnio Svesde vſe; S Neba Angeli hitijo, Shalostjoi pokriti</w:t>
      </w:r>
    </w:p>
    <w:p w14:paraId="5F92FB6A" w14:textId="03D8C404" w:rsidR="00DC768B" w:rsidRDefault="00DC768B" w:rsidP="006767D4">
      <w:pPr>
        <w:pStyle w:val="teiab"/>
      </w:pPr>
      <w:r>
        <w:t>vſi Da na golgathi gledijo, kak tam tezhe boſhja krij!</w:t>
      </w:r>
    </w:p>
    <w:p w14:paraId="2DE48D85" w14:textId="77777777" w:rsidR="00DC768B" w:rsidRDefault="00DC768B">
      <w:pPr>
        <w:spacing w:after="200"/>
      </w:pPr>
      <w:r>
        <w:br w:type="page"/>
      </w:r>
    </w:p>
    <w:p w14:paraId="755CCAB0" w14:textId="33963D3A" w:rsidR="00DC768B" w:rsidRDefault="00F4775A" w:rsidP="00412FB7">
      <w:r>
        <w:lastRenderedPageBreak/>
        <w:t>/66/</w:t>
      </w:r>
    </w:p>
    <w:p w14:paraId="25B7AC45" w14:textId="674E3AA2" w:rsidR="00F4775A" w:rsidRDefault="00F4775A" w:rsidP="00062015">
      <w:pPr>
        <w:pStyle w:val="teiab"/>
      </w:pPr>
      <w:r w:rsidRPr="006767D4">
        <w:rPr>
          <w:rStyle w:val="teilabelZnak"/>
        </w:rPr>
        <w:t>2.</w:t>
      </w:r>
      <w:r>
        <w:br/>
        <w:t>Ali Bog sa mertve Stvari, Telko Bolezhin terpi? Al Sa Dushe na Altari,</w:t>
      </w:r>
      <w:r>
        <w:br/>
        <w:t>Tega krisha Smert Stori; Ne! o zhlovik! zhi Smilenje, Tvojo Serze vsebi 'ma,</w:t>
      </w:r>
      <w:r>
        <w:br/>
        <w:t>Naj Se Smili! on Shivlenje, Samo tebi s krisha da.</w:t>
      </w:r>
    </w:p>
    <w:p w14:paraId="3C1AB2E8" w14:textId="229A0BA5" w:rsidR="00F4775A" w:rsidRDefault="006767D4" w:rsidP="00062015">
      <w:pPr>
        <w:pStyle w:val="teiab"/>
      </w:pPr>
      <w:r w:rsidRPr="006767D4">
        <w:rPr>
          <w:rStyle w:val="teilabelZnak"/>
        </w:rPr>
        <w:t>3.</w:t>
      </w:r>
      <w:r w:rsidR="00F4775A">
        <w:br/>
        <w:t>Vzhera v Ogradi je padna, Na oblizhje shalostni, kje je vidi, da she sadna,</w:t>
      </w:r>
      <w:r w:rsidR="00F4775A">
        <w:br/>
        <w:t>Vura k njemi prit hitij: Od Britkosti Pot kervavi, Na Shivoti mu je Stau:</w:t>
      </w:r>
      <w:r w:rsidR="00F4775A">
        <w:br/>
        <w:t>To ti zhlovik! tebi pravi, Da sa te bo vmreiti Shau.</w:t>
      </w:r>
    </w:p>
    <w:p w14:paraId="2B1E2EE5" w14:textId="756296D0" w:rsidR="00F4775A" w:rsidRDefault="00F4775A" w:rsidP="00062015">
      <w:pPr>
        <w:pStyle w:val="teiab"/>
      </w:pPr>
      <w:r w:rsidRPr="006767D4">
        <w:rPr>
          <w:rStyle w:val="teilabelZnak"/>
        </w:rPr>
        <w:t>4.</w:t>
      </w:r>
      <w:r>
        <w:br/>
        <w:t>Britko Se 'mu res je Sdelo, Smert nedushno vſet na Se; Videozh pa, kaj bi melo,</w:t>
      </w:r>
      <w:r>
        <w:br/>
        <w:t>Priti huidega kres te, vſea je Kelh, rekozh k Ozheti: Ozha she je Skleneno;</w:t>
      </w:r>
      <w:r>
        <w:br/>
        <w:t>zhem'ga piti, kak zhesh 'meti, Da le zhlovik reshen bo.</w:t>
      </w:r>
    </w:p>
    <w:p w14:paraId="23E3CE00" w14:textId="1E9FC5E0" w:rsidR="00F4775A" w:rsidRDefault="00F4775A" w:rsidP="004C47E6">
      <w:pPr>
        <w:pStyle w:val="teiab"/>
      </w:pPr>
      <w:r w:rsidRPr="006767D4">
        <w:rPr>
          <w:rStyle w:val="teilabelZnak"/>
        </w:rPr>
        <w:t>5.</w:t>
      </w:r>
      <w:r>
        <w:br/>
        <w:t>gnes od gaishlah ves rasbiti, S Ternom k Shpoti kronani, sgerdim Smehom</w:t>
      </w:r>
      <w:r>
        <w:br/>
        <w:t>ves pokriti, V Lizi ves popluvani, Tak da ne je blo posnati, Al' je zhlovik ali nej?</w:t>
      </w:r>
      <w:r>
        <w:br/>
        <w:t>She te bara: Mam vezh dati, kak Sem dau sa té, povej!</w:t>
      </w:r>
    </w:p>
    <w:p w14:paraId="7276DDCA" w14:textId="77777777" w:rsidR="00F4775A" w:rsidRDefault="00F4775A">
      <w:pPr>
        <w:spacing w:after="200"/>
      </w:pPr>
      <w:r>
        <w:br w:type="page"/>
      </w:r>
    </w:p>
    <w:p w14:paraId="54A0245C" w14:textId="37E5B03D" w:rsidR="00F4775A" w:rsidRDefault="0052107C" w:rsidP="00412FB7">
      <w:r>
        <w:lastRenderedPageBreak/>
        <w:t>/67/</w:t>
      </w:r>
    </w:p>
    <w:p w14:paraId="01A6E0E4" w14:textId="5FFF6742" w:rsidR="0052107C" w:rsidRDefault="0052107C" w:rsidP="00936D4F">
      <w:pPr>
        <w:pStyle w:val="teiab"/>
      </w:pPr>
      <w:r w:rsidRPr="00226BFD">
        <w:rPr>
          <w:rStyle w:val="teilabelZnak"/>
        </w:rPr>
        <w:t>6.</w:t>
      </w:r>
      <w:r>
        <w:br/>
        <w:t>Stesa! ti 'mu kaj Teshave, Si naredla, kod je Shau, Vſe Stopine So kervave</w:t>
      </w:r>
      <w:r>
        <w:br/>
        <w:t>Tak mu krish je Tesho dau</w:t>
      </w:r>
      <w:r w:rsidR="00226BFD">
        <w:t>, glej g</w:t>
      </w:r>
      <w:r>
        <w:t>a, zhlovik, glej na Leisi, On raspeti to viſi!</w:t>
      </w:r>
      <w:r>
        <w:br/>
        <w:t xml:space="preserve">On Ozhi </w:t>
      </w:r>
      <w:r w:rsidR="00226BFD">
        <w:t xml:space="preserve">na </w:t>
      </w:r>
      <w:r>
        <w:t>te obeisi, Ti she njemi v Serzi Si.</w:t>
      </w:r>
    </w:p>
    <w:p w14:paraId="6726D07F" w14:textId="64294A9B" w:rsidR="0052107C" w:rsidRDefault="0052107C" w:rsidP="00936D4F">
      <w:pPr>
        <w:pStyle w:val="teiab"/>
      </w:pPr>
      <w:r w:rsidRPr="00226BFD">
        <w:rPr>
          <w:rStyle w:val="teilabelZnak"/>
        </w:rPr>
        <w:t>7.</w:t>
      </w:r>
      <w:r>
        <w:br/>
        <w:t>Pred, kak Sapre Ozhij Svoje, Preid, kak Dasha s Tela gre, Ozhi kashe grehe tvoje:</w:t>
      </w:r>
      <w:r>
        <w:br/>
        <w:t>Ozha! prosim, 'sbrishi nje! Jesus Smert Lubesen tvojo, Ne je mogla vgasniti!</w:t>
      </w:r>
      <w:r>
        <w:br/>
        <w:t>Vushgi, vushgi</w:t>
      </w:r>
      <w:r w:rsidR="00226BFD">
        <w:t xml:space="preserve"> stvojoi</w:t>
      </w:r>
      <w:r>
        <w:t xml:space="preserve"> mojo; Da gorim od nje kak ti!</w:t>
      </w:r>
    </w:p>
    <w:p w14:paraId="6599F830" w14:textId="1D8E2F6C" w:rsidR="0052107C" w:rsidRDefault="0052107C" w:rsidP="00936D4F">
      <w:pPr>
        <w:pStyle w:val="teiab"/>
      </w:pPr>
      <w:r w:rsidRPr="00226BFD">
        <w:rPr>
          <w:rStyle w:val="teilabelZnak"/>
        </w:rPr>
        <w:t>8.</w:t>
      </w:r>
      <w:r w:rsidRPr="00226BFD">
        <w:rPr>
          <w:rStyle w:val="teilabelZnak"/>
        </w:rPr>
        <w:br/>
      </w:r>
      <w:r>
        <w:t>Tvoje kervi drago zeno, Pamet' sgruntat Si ne ve. To kaj Pamet nemre deno</w:t>
      </w:r>
      <w:r>
        <w:br/>
        <w:t>Vola Si po Svojit' zhe. S Velkoj sheloj k krishi tezhem, S ker'ga kaple tvoja krij,</w:t>
      </w:r>
      <w:r>
        <w:br/>
        <w:t>Kapli, kapli, sgrivan rezhem, grehe sme operi ti!</w:t>
      </w:r>
    </w:p>
    <w:p w14:paraId="72BDF841" w14:textId="4A806D28" w:rsidR="0052107C" w:rsidRDefault="0052107C" w:rsidP="00936D4F">
      <w:pPr>
        <w:pStyle w:val="teiab"/>
      </w:pPr>
      <w:r w:rsidRPr="00226BFD">
        <w:rPr>
          <w:rStyle w:val="teilabelZnak"/>
        </w:rPr>
        <w:t>9.</w:t>
      </w:r>
      <w:r>
        <w:br/>
        <w:t>Sem dopuna vſe Dushnosti, No se meni Smert sglasi, o Svelizhar, Trosht Slatkosti;</w:t>
      </w:r>
      <w:r>
        <w:br/>
        <w:t>vmojo Slabo Serz</w:t>
      </w:r>
      <w:r w:rsidR="00936D4F">
        <w:t>e</w:t>
      </w:r>
      <w:r>
        <w:t xml:space="preserve"> vli! </w:t>
      </w:r>
      <w:r w:rsidR="00936D4F">
        <w:t>'</w:t>
      </w:r>
      <w:r>
        <w:t>S Krisha tvojo Roko 'stegni, kero Sdaj prebito mash,</w:t>
      </w:r>
      <w:r>
        <w:br/>
        <w:t>No po moj'ga Duha Segni, Da 'mu Lon nebeshki dash!</w:t>
      </w:r>
    </w:p>
    <w:p w14:paraId="49986526" w14:textId="77777777" w:rsidR="0052107C" w:rsidRDefault="0052107C">
      <w:pPr>
        <w:spacing w:after="200"/>
      </w:pPr>
      <w:r>
        <w:br w:type="page"/>
      </w:r>
    </w:p>
    <w:p w14:paraId="12B81083" w14:textId="21F4344E" w:rsidR="0052107C" w:rsidRDefault="007B38E6" w:rsidP="00412FB7">
      <w:r>
        <w:lastRenderedPageBreak/>
        <w:t>/68/</w:t>
      </w:r>
    </w:p>
    <w:p w14:paraId="30874A23" w14:textId="4C5DA7FA" w:rsidR="007B38E6" w:rsidRDefault="007B38E6" w:rsidP="00936D4F">
      <w:pPr>
        <w:pStyle w:val="Naslov1"/>
      </w:pPr>
      <w:r>
        <w:t>Klaguvanje tega Svelizhara: Popule meus!</w:t>
      </w:r>
    </w:p>
    <w:p w14:paraId="4001F657" w14:textId="4C229289" w:rsidR="007B38E6" w:rsidRDefault="007B38E6" w:rsidP="00936D4F">
      <w:pPr>
        <w:pStyle w:val="Naslov2"/>
      </w:pPr>
      <w:r>
        <w:t>N. XXVII. Langſam.</w:t>
      </w:r>
    </w:p>
    <w:p w14:paraId="7CE72FD2" w14:textId="01D4B16D" w:rsidR="007B38E6" w:rsidRDefault="00936D4F" w:rsidP="00936D4F">
      <w:pPr>
        <w:pStyle w:val="teiab"/>
      </w:pPr>
      <w:r w:rsidRPr="00936D4F">
        <w:rPr>
          <w:rStyle w:val="teilabelZnak"/>
        </w:rPr>
        <w:t>1.</w:t>
      </w:r>
      <w:r>
        <w:t xml:space="preserve"> </w:t>
      </w:r>
      <w:r w:rsidR="007B38E6">
        <w:t>Jozhi Se, jozhi, nebeshka Drushina</w:t>
      </w:r>
      <w:r w:rsidR="000332D8">
        <w:t>! No v nasho Pesem Sameisi tvoj Jozh; S keroj ob =</w:t>
      </w:r>
    </w:p>
    <w:p w14:paraId="14AA866E" w14:textId="59A8FE49" w:rsidR="000332D8" w:rsidRDefault="000332D8" w:rsidP="00936D4F">
      <w:pPr>
        <w:pStyle w:val="teiab"/>
      </w:pPr>
      <w:r>
        <w:t>= jozhemo boshjega Sina, Da njeni glas na</w:t>
      </w:r>
      <w:r w:rsidR="00936D4F">
        <w:t>m kSmilenji da Mozh. O Seraphin</w:t>
      </w:r>
      <w:r>
        <w:t>i! vſem Ludom po =</w:t>
      </w:r>
    </w:p>
    <w:p w14:paraId="659F4C0B" w14:textId="6C9D4595" w:rsidR="00B56796" w:rsidRDefault="000332D8" w:rsidP="00936D4F">
      <w:pPr>
        <w:pStyle w:val="teiab"/>
        <w:rPr>
          <w:rStyle w:val="teiunclear"/>
        </w:rPr>
      </w:pPr>
      <w:r>
        <w:t xml:space="preserve">veite: jesus, Bog, zhlovik na krishi visi! Jozhte Se, jozhte Smilenje snjim 'meite; </w:t>
      </w:r>
      <w:r w:rsidR="00492714">
        <w:t xml:space="preserve">On Sa vas, ne Sa nas, Dusho </w:t>
      </w:r>
      <w:r w:rsidR="00492714" w:rsidRPr="00492714">
        <w:rPr>
          <w:rStyle w:val="teiunclear"/>
        </w:rPr>
        <w:t>'spu</w:t>
      </w:r>
    </w:p>
    <w:p w14:paraId="6883693A" w14:textId="77777777" w:rsidR="00B56796" w:rsidRDefault="00B56796">
      <w:pPr>
        <w:spacing w:after="200"/>
        <w:rPr>
          <w:rStyle w:val="teiunclear"/>
        </w:rPr>
      </w:pPr>
      <w:r>
        <w:rPr>
          <w:rStyle w:val="teiunclear"/>
        </w:rPr>
        <w:br w:type="page"/>
      </w:r>
    </w:p>
    <w:p w14:paraId="797A8716" w14:textId="22BE52B2" w:rsidR="000332D8" w:rsidRDefault="00B56796" w:rsidP="00412FB7">
      <w:r>
        <w:lastRenderedPageBreak/>
        <w:t>/69/</w:t>
      </w:r>
    </w:p>
    <w:p w14:paraId="7A774B7B" w14:textId="6FD82C14" w:rsidR="00B56796" w:rsidRDefault="00B56796" w:rsidP="00BE3C2F">
      <w:pPr>
        <w:pStyle w:val="teiab"/>
      </w:pPr>
      <w:r w:rsidRPr="00BE3C2F">
        <w:rPr>
          <w:rStyle w:val="teilabelZnak"/>
        </w:rPr>
        <w:t>2.</w:t>
      </w:r>
      <w:r>
        <w:br/>
        <w:t xml:space="preserve">gleite kristiani! Bog, vezhna Praviza, zhe Sa </w:t>
      </w:r>
      <w:r w:rsidRPr="00BE3C2F">
        <w:rPr>
          <w:rStyle w:val="teipersName"/>
        </w:rPr>
        <w:t>Adamov</w:t>
      </w:r>
      <w:r>
        <w:t xml:space="preserve"> greh plazhani bit'.</w:t>
      </w:r>
      <w:r>
        <w:br/>
        <w:t>Njegov Sin, da bi Se plazhla kriviza, S Neba je moga sa plazhnika prit'.</w:t>
      </w:r>
      <w:r>
        <w:br/>
        <w:t>Angeli, gleite to vaſhega Krala! gl</w:t>
      </w:r>
      <w:r w:rsidR="00BE3C2F">
        <w:t>ej</w:t>
      </w:r>
      <w:r>
        <w:t>téga! vbuiti pred vami leshi!</w:t>
      </w:r>
      <w:r>
        <w:br/>
        <w:t>Kera Lu</w:t>
      </w:r>
      <w:r w:rsidR="00BE3C2F">
        <w:t>besen je gda telko dala, Da Luzk</w:t>
      </w:r>
      <w:r>
        <w:t>i Dugi bi plazhani bli?</w:t>
      </w:r>
    </w:p>
    <w:p w14:paraId="410402A7" w14:textId="2D816AE7" w:rsidR="00B56796" w:rsidRDefault="00B56796" w:rsidP="00BE3C2F">
      <w:pPr>
        <w:pStyle w:val="teiab"/>
      </w:pPr>
      <w:r w:rsidRPr="00BE3C2F">
        <w:rPr>
          <w:rStyle w:val="teilabelZnak"/>
        </w:rPr>
        <w:t>3.</w:t>
      </w:r>
      <w:r>
        <w:br/>
        <w:t>Dusha kristjanska, glei, glej! to rasspeti, Vbogi Svelizhar na krishi viſi!</w:t>
      </w:r>
      <w:r>
        <w:br/>
        <w:t>S Ternami kronan, Se Svoj'mi Ozheti, S glavoj nakloni, no vmreiti hitij!</w:t>
      </w:r>
      <w:r>
        <w:br/>
        <w:t>greshnik prevſetni! Si vida ga vmreiti? Sgrehmi ti njemi Shivlenje Si vſea:</w:t>
      </w:r>
      <w:r>
        <w:br/>
        <w:t>Ozhij je moga pred njimi Sapreiti, Da nebi snjimi nje gledati Smea.</w:t>
      </w:r>
    </w:p>
    <w:p w14:paraId="1A4D9608" w14:textId="561A2122" w:rsidR="00B56796" w:rsidRDefault="00B56796" w:rsidP="00BE3C2F">
      <w:pPr>
        <w:pStyle w:val="teiab"/>
      </w:pPr>
      <w:r w:rsidRPr="00BE3C2F">
        <w:rPr>
          <w:rStyle w:val="teilabelZnak"/>
        </w:rPr>
        <w:t>4.</w:t>
      </w:r>
      <w:r>
        <w:br/>
        <w:t>Slishte te Toshbe od boshjega Sina, ker v kot Saluzhan, tam vbuiti leshi:</w:t>
      </w:r>
      <w:r>
        <w:br/>
        <w:t>To, mojo Ludstvo! pri tebi Sem gvina, Da mé na krish gor obesilo Si?</w:t>
      </w:r>
      <w:r>
        <w:br/>
        <w:t>gda Sem jas tebi kaj Huidega Stora? Spomni Se, Spomni vſeh mojih Dobrot!</w:t>
      </w:r>
      <w:r>
        <w:br/>
        <w:t>Sem ne jas tvoje Sovrashnike nora, Da me So s Morija naishli vezh Shod?</w:t>
      </w:r>
    </w:p>
    <w:p w14:paraId="4375FB08" w14:textId="6561BBE9" w:rsidR="00B56796" w:rsidRDefault="00B56796" w:rsidP="00BE3C2F">
      <w:pPr>
        <w:pStyle w:val="teiclosure0"/>
        <w:ind w:left="9204" w:firstLine="708"/>
      </w:pPr>
      <w:r>
        <w:t>vertatur No</w:t>
      </w:r>
      <w:r w:rsidR="00BE3C2F">
        <w:t xml:space="preserve"> =</w:t>
      </w:r>
      <w:r>
        <w:t xml:space="preserve"> 5.</w:t>
      </w:r>
    </w:p>
    <w:p w14:paraId="4825A890" w14:textId="77777777" w:rsidR="00B56796" w:rsidRDefault="00B56796">
      <w:pPr>
        <w:spacing w:after="200"/>
      </w:pPr>
      <w:r>
        <w:br w:type="page"/>
      </w:r>
    </w:p>
    <w:p w14:paraId="5B3C6AB7" w14:textId="4860FBFD" w:rsidR="00B56796" w:rsidRDefault="00F07393" w:rsidP="00412FB7">
      <w:r>
        <w:lastRenderedPageBreak/>
        <w:t>/70/</w:t>
      </w:r>
    </w:p>
    <w:p w14:paraId="4BAFFFA3" w14:textId="24329C0A" w:rsidR="00F07393" w:rsidRDefault="00F07393" w:rsidP="006317D6">
      <w:pPr>
        <w:pStyle w:val="teiab"/>
      </w:pPr>
      <w:r w:rsidRPr="00C16762">
        <w:rPr>
          <w:rStyle w:val="teilabelZnak"/>
        </w:rPr>
        <w:t>5.</w:t>
      </w:r>
      <w:r>
        <w:br/>
        <w:t xml:space="preserve">Jas Sem 's </w:t>
      </w:r>
      <w:r w:rsidRPr="00C16762">
        <w:rPr>
          <w:rStyle w:val="teiplaceName"/>
        </w:rPr>
        <w:t>Aegypta</w:t>
      </w:r>
      <w:r>
        <w:t xml:space="preserve"> v Pushavo te pela, S Vodoj oskerba, no s Mannoj redia,</w:t>
      </w:r>
      <w:r>
        <w:br/>
        <w:t>Doklizh Sem tebe v Deshelo sapela, gde vſaki kotizh pun Shegna je</w:t>
      </w:r>
      <w:r w:rsidR="00C16762">
        <w:t xml:space="preserve"> bia.</w:t>
      </w:r>
      <w:r w:rsidR="00C16762">
        <w:br/>
        <w:t>Ti, mojo Ludstvo! Sakaj mé</w:t>
      </w:r>
      <w:r>
        <w:t xml:space="preserve"> Sovrashish? Jas te sdaj baram: daj Antvort na to!</w:t>
      </w:r>
      <w:r>
        <w:br/>
        <w:t>Je to Sahvalnost, da Aide nadrashish, keri nesmileno mé gaishlali So?</w:t>
      </w:r>
    </w:p>
    <w:p w14:paraId="0CD6967C" w14:textId="15A4BBCD" w:rsidR="00F07393" w:rsidRDefault="00F07393" w:rsidP="006317D6">
      <w:pPr>
        <w:pStyle w:val="teiab"/>
      </w:pPr>
      <w:r w:rsidRPr="00C16762">
        <w:rPr>
          <w:rStyle w:val="teilabelZnak"/>
        </w:rPr>
        <w:t>6.</w:t>
      </w:r>
      <w:r>
        <w:br/>
        <w:t xml:space="preserve">Mene, ker tebe Sem s Mlekom </w:t>
      </w:r>
      <w:r w:rsidR="002E0580">
        <w:t>nadaja, S Shuzhom, no s Jesikom Shejo vgasish,</w:t>
      </w:r>
      <w:r w:rsidR="002E0580">
        <w:br/>
        <w:t>No she k Sovrashnikom mojim bres Kraja, krishaj'ga! krishaj'ga! prozh s njim! Krizhi.</w:t>
      </w:r>
      <w:r w:rsidR="002E0580">
        <w:br/>
      </w:r>
      <w:r w:rsidR="00E63C46">
        <w:t>O mojo Ludstvo! tak nimash Smilenje? Roke 'mam stegnene, kushnot te zhem.</w:t>
      </w:r>
      <w:r w:rsidR="00E63C46">
        <w:br/>
        <w:t>Rezhi! Sakaj Si mi vſelo Shivlenje? Daj na to Antvort, kaj bara te Sem!</w:t>
      </w:r>
    </w:p>
    <w:p w14:paraId="6BC56FC7" w14:textId="4A6D846E" w:rsidR="00E63C46" w:rsidRDefault="00E63C46" w:rsidP="006317D6">
      <w:pPr>
        <w:pStyle w:val="teiab"/>
      </w:pPr>
      <w:r w:rsidRPr="00C16762">
        <w:rPr>
          <w:rStyle w:val="teilabelZnak"/>
        </w:rPr>
        <w:t>7.</w:t>
      </w:r>
      <w:r>
        <w:br/>
        <w:t>Sveti Krish mojega Odreshenika! v Saki Kristjan té gnes brumno zhasti!</w:t>
      </w:r>
      <w:r>
        <w:br/>
        <w:t>Ti ker pri Sodbi bosh vſakga Dushnika, v Strasha, od mene gnes kushneni Si.</w:t>
      </w:r>
      <w:r>
        <w:br/>
      </w:r>
      <w:r w:rsidRPr="00C16762">
        <w:rPr>
          <w:rStyle w:val="teipersName"/>
        </w:rPr>
        <w:t>Jesus</w:t>
      </w:r>
      <w:r>
        <w:t>! jas tebe savuiplivo prosim, k Troshti naj meni tvoj Sveti Krish bo!</w:t>
      </w:r>
      <w:r>
        <w:br/>
        <w:t>Slaishega Troshta jas vserzi ne nosim, kak da ti Sa mé na krishi Si vmro.</w:t>
      </w:r>
    </w:p>
    <w:p w14:paraId="667E3A4A" w14:textId="77777777" w:rsidR="00E63C46" w:rsidRDefault="00E63C46">
      <w:pPr>
        <w:spacing w:after="200"/>
      </w:pPr>
      <w:r>
        <w:br w:type="page"/>
      </w:r>
    </w:p>
    <w:p w14:paraId="38706207" w14:textId="74298A84" w:rsidR="00E63C46" w:rsidRDefault="003A021E" w:rsidP="00412FB7">
      <w:r>
        <w:lastRenderedPageBreak/>
        <w:t>/71/</w:t>
      </w:r>
    </w:p>
    <w:p w14:paraId="78B3DFF6" w14:textId="1EAAB856" w:rsidR="003A021E" w:rsidRDefault="003A021E" w:rsidP="00186834">
      <w:pPr>
        <w:pStyle w:val="Naslov1"/>
      </w:pPr>
      <w:r>
        <w:t>Pri Svetem grobi!</w:t>
      </w:r>
    </w:p>
    <w:p w14:paraId="166E6B6D" w14:textId="2972F0DC" w:rsidR="003A021E" w:rsidRDefault="003A021E" w:rsidP="00186834">
      <w:pPr>
        <w:pStyle w:val="Naslov2"/>
      </w:pPr>
      <w:r>
        <w:t>N. XXVIII. Sehr langſam mit Rührung.</w:t>
      </w:r>
    </w:p>
    <w:p w14:paraId="2286D3AA" w14:textId="77809EF9" w:rsidR="003A021E" w:rsidRDefault="00186834" w:rsidP="00AC0F70">
      <w:pPr>
        <w:pStyle w:val="teiab"/>
      </w:pPr>
      <w:r w:rsidRPr="00186834">
        <w:rPr>
          <w:rStyle w:val="teilabelZnak"/>
        </w:rPr>
        <w:t>1.</w:t>
      </w:r>
      <w:r>
        <w:t xml:space="preserve"> </w:t>
      </w:r>
      <w:r w:rsidR="003A021E">
        <w:t>Ti, moj</w:t>
      </w:r>
      <w:r>
        <w:t>a Pesem ti, kak zhem jas tebe pö</w:t>
      </w:r>
      <w:r w:rsidR="003A021E">
        <w:t>ti; Od kod zhem jas odkod, Sa</w:t>
      </w:r>
    </w:p>
    <w:p w14:paraId="7AF29087" w14:textId="7D7F0D7F" w:rsidR="003A021E" w:rsidRDefault="003A021E" w:rsidP="00AC0F70">
      <w:pPr>
        <w:pStyle w:val="teiab"/>
      </w:pPr>
      <w:r>
        <w:t>té Si Visho vſeti! Debeli Desh od Sosah, Se vleje s mojih ozh. O Bog! ti ktvoji</w:t>
      </w:r>
    </w:p>
    <w:p w14:paraId="54DB55FF" w14:textId="02174E4B" w:rsidR="00D066BA" w:rsidRDefault="003A021E" w:rsidP="00AC0F70">
      <w:pPr>
        <w:pStyle w:val="teiab"/>
      </w:pPr>
      <w:r>
        <w:t>Hvali, Sa Pesem vſemi Jozh. O Bog 'ti k tvoji Hvali, Sa Pesem vſemi Jozh!</w:t>
      </w:r>
    </w:p>
    <w:p w14:paraId="5323466C" w14:textId="77777777" w:rsidR="00D066BA" w:rsidRDefault="00D066BA">
      <w:pPr>
        <w:spacing w:after="200"/>
      </w:pPr>
      <w:r>
        <w:br w:type="page"/>
      </w:r>
    </w:p>
    <w:p w14:paraId="6B7BA935" w14:textId="3BBE408D" w:rsidR="003A021E" w:rsidRDefault="00B01833" w:rsidP="00412FB7">
      <w:r>
        <w:lastRenderedPageBreak/>
        <w:t>/72/</w:t>
      </w:r>
    </w:p>
    <w:p w14:paraId="0CBF26FC" w14:textId="01405DA3" w:rsidR="00B01833" w:rsidRDefault="00B01833" w:rsidP="006A2DC2">
      <w:pPr>
        <w:pStyle w:val="teiab"/>
      </w:pPr>
      <w:r w:rsidRPr="006A2DC2">
        <w:rPr>
          <w:rStyle w:val="teilabelZnak"/>
        </w:rPr>
        <w:t>2.</w:t>
      </w:r>
      <w:r>
        <w:br/>
        <w:t xml:space="preserve">Moj </w:t>
      </w:r>
      <w:r w:rsidRPr="006A2DC2">
        <w:rPr>
          <w:rStyle w:val="teipersName"/>
        </w:rPr>
        <w:t>Jesus</w:t>
      </w:r>
      <w:r>
        <w:t>, vise jozh, Na krishi 'ma Teshavo: kaj vmira? Ja on she,</w:t>
      </w:r>
      <w:r>
        <w:br/>
        <w:t xml:space="preserve">Na Stran je nagna glavo. Voishak Serze je </w:t>
      </w:r>
      <w:r w:rsidR="006A2DC2">
        <w:t>s Sulzoj, Prebodna Mertvemi,</w:t>
      </w:r>
      <w:r w:rsidR="006A2DC2">
        <w:br/>
        <w:t>/:</w:t>
      </w:r>
      <w:r>
        <w:t>Is tot</w:t>
      </w:r>
      <w:r w:rsidR="006A2DC2">
        <w:t>e Rane tekla, Je Voda ino krij.</w:t>
      </w:r>
      <w:r>
        <w:t>:/</w:t>
      </w:r>
    </w:p>
    <w:p w14:paraId="47831D8E" w14:textId="4884A47B" w:rsidR="00B01833" w:rsidRDefault="00B01833" w:rsidP="006A2DC2">
      <w:pPr>
        <w:pStyle w:val="teiab"/>
      </w:pPr>
      <w:r w:rsidRPr="006A2DC2">
        <w:rPr>
          <w:rStyle w:val="teilabelZnak"/>
        </w:rPr>
        <w:t>3.</w:t>
      </w:r>
      <w:r>
        <w:br/>
        <w:t>Ah, to ja Prizha je, Da krij 'mu je Sfalila, Da je do kaple vſa,</w:t>
      </w:r>
      <w:r>
        <w:br/>
        <w:t>Sa nas preleita bila! Ozehta je sapusta, Je k nam na Semlo Shau,</w:t>
      </w:r>
      <w:r>
        <w:br/>
        <w:t>/:Se je Sam Se, kak ofer, Sa nas ozheti dau.:/</w:t>
      </w:r>
    </w:p>
    <w:p w14:paraId="23A6D93A" w14:textId="571D1B1D" w:rsidR="00B01833" w:rsidRDefault="00B01833" w:rsidP="006A2DC2">
      <w:pPr>
        <w:pStyle w:val="teiab"/>
      </w:pPr>
      <w:r w:rsidRPr="006A2DC2">
        <w:rPr>
          <w:rStyle w:val="teilabelZnak"/>
        </w:rPr>
        <w:t>4.</w:t>
      </w:r>
      <w:r>
        <w:br/>
        <w:t>Nedushno Jagne, tam, k Rasboinikom preshteto, Viſi Sa greſ</w:t>
      </w:r>
      <w:r w:rsidR="001E3D55">
        <w:t>hnike,</w:t>
      </w:r>
      <w:r w:rsidR="001E3D55">
        <w:br/>
        <w:t>Na krishi vu</w:t>
      </w:r>
      <w:r>
        <w:t>nras Speto!</w:t>
      </w:r>
      <w:r w:rsidR="001E3D55">
        <w:t xml:space="preserve"> On je, ker Svojo zirkvo, S Teshavoj je rodia;</w:t>
      </w:r>
      <w:r w:rsidR="001E3D55">
        <w:br/>
        <w:t xml:space="preserve">/:On, je, ker, </w:t>
      </w:r>
      <w:r w:rsidR="00EC59EE">
        <w:t>kak en Shenim, Je s njoj Sarozhen bia:/</w:t>
      </w:r>
    </w:p>
    <w:p w14:paraId="12A60952" w14:textId="0B4051F3" w:rsidR="00354A07" w:rsidRDefault="00EC59EE" w:rsidP="006A2DC2">
      <w:pPr>
        <w:pStyle w:val="teiab"/>
      </w:pPr>
      <w:r w:rsidRPr="006A2DC2">
        <w:rPr>
          <w:rStyle w:val="teilabelZnak"/>
        </w:rPr>
        <w:t>5.</w:t>
      </w:r>
      <w:r>
        <w:br/>
        <w:t xml:space="preserve">Moj </w:t>
      </w:r>
      <w:r w:rsidRPr="006A2DC2">
        <w:rPr>
          <w:rStyle w:val="teipersName"/>
        </w:rPr>
        <w:t>Jesus</w:t>
      </w:r>
      <w:r>
        <w:t xml:space="preserve"> me drugozh, Rad v Svojo gnado vſeme, zhi vidi, da kres greh,</w:t>
      </w:r>
      <w:r>
        <w:br/>
        <w:t>Me v Serzi Shalost preme. On pun Smilenja, lubi, No troshta vſakega,</w:t>
      </w:r>
      <w:r>
        <w:br/>
        <w:t>/:No, zhiga v Serzi griva, Mu Odpushenje da:/</w:t>
      </w:r>
    </w:p>
    <w:p w14:paraId="3D948715" w14:textId="77777777" w:rsidR="00354A07" w:rsidRDefault="00354A07">
      <w:pPr>
        <w:spacing w:after="200"/>
      </w:pPr>
      <w:r>
        <w:br w:type="page"/>
      </w:r>
    </w:p>
    <w:p w14:paraId="5E80B8D9" w14:textId="5DF25F6F" w:rsidR="00EC59EE" w:rsidRDefault="00354A07" w:rsidP="00412FB7">
      <w:r>
        <w:lastRenderedPageBreak/>
        <w:t>/73/</w:t>
      </w:r>
    </w:p>
    <w:p w14:paraId="3644042F" w14:textId="7371213B" w:rsidR="00354A07" w:rsidRDefault="00354A07" w:rsidP="008E4A29">
      <w:pPr>
        <w:pStyle w:val="teiab"/>
      </w:pPr>
      <w:r w:rsidRPr="008E4A29">
        <w:rPr>
          <w:rStyle w:val="teilabelZnak"/>
        </w:rPr>
        <w:t>6.</w:t>
      </w:r>
      <w:r>
        <w:br/>
        <w:t>Jas vidim, vidim, ti Pred Ozhoj nagnesh glavo, Ti njega stem zhastish,</w:t>
      </w:r>
      <w:r>
        <w:br/>
        <w:t>kak njegvo Dete pravo, Ti mé vuzhish moliti, S Ponishnostioj Boga,</w:t>
      </w:r>
      <w:r>
        <w:br/>
        <w:t>/:No vſe Sa dobro vſeti, kaj kol on meni da:/</w:t>
      </w:r>
    </w:p>
    <w:p w14:paraId="5614C9B2" w14:textId="39E33ACE" w:rsidR="00354A07" w:rsidRDefault="00354A07" w:rsidP="008E4A29">
      <w:pPr>
        <w:pStyle w:val="teiab"/>
      </w:pPr>
      <w:r w:rsidRPr="008E4A29">
        <w:rPr>
          <w:rStyle w:val="teilabelZnak"/>
        </w:rPr>
        <w:t>7.</w:t>
      </w:r>
      <w:r w:rsidRPr="008E4A29">
        <w:rPr>
          <w:rStyle w:val="teilabelZnak"/>
        </w:rPr>
        <w:br/>
      </w:r>
      <w:r>
        <w:t>Ti s menoj, o gospod! Si velko 'mea Smilenje, No kmeni she krizhish:</w:t>
      </w:r>
      <w:r>
        <w:br/>
        <w:t>Ne pridesh vPogublenje, Ti meni kashesh Rane, No vſo preleito krij:</w:t>
      </w:r>
      <w:r>
        <w:br/>
        <w:t>/:Serze ti odpresh tvojo, Rekozh: to Sem Se Skri!:/</w:t>
      </w:r>
    </w:p>
    <w:p w14:paraId="5D53BB3D" w14:textId="2AE3F332" w:rsidR="00354A07" w:rsidRDefault="00354A07" w:rsidP="008E4A29">
      <w:pPr>
        <w:pStyle w:val="teiab"/>
      </w:pPr>
      <w:r w:rsidRPr="008E4A29">
        <w:rPr>
          <w:rStyle w:val="teilabelZnak"/>
        </w:rPr>
        <w:t>8.</w:t>
      </w:r>
      <w:r>
        <w:br/>
        <w:t>Na krishi vun raspet, S Rokój mé zhesh objeti, Da moga bi od té,</w:t>
      </w:r>
      <w:r>
        <w:br/>
        <w:t xml:space="preserve">En Slatki Kushz prijeti, Jas tebi sa Lubesen, Moj </w:t>
      </w:r>
      <w:r w:rsidRPr="008E4A29">
        <w:rPr>
          <w:rStyle w:val="teipersName"/>
        </w:rPr>
        <w:t>Jesus</w:t>
      </w:r>
      <w:r>
        <w:t>! Hvalo dam.</w:t>
      </w:r>
      <w:r>
        <w:br/>
        <w:t>/:Le v Smerti pridi k meni; Bom Srezhen, zhi te 'mam:/</w:t>
      </w:r>
    </w:p>
    <w:p w14:paraId="05F596D7" w14:textId="77777777" w:rsidR="00354A07" w:rsidRDefault="00354A07">
      <w:pPr>
        <w:spacing w:after="200"/>
      </w:pPr>
      <w:r>
        <w:br w:type="page"/>
      </w:r>
    </w:p>
    <w:p w14:paraId="23B9D318" w14:textId="1AE713FC" w:rsidR="00354A07" w:rsidRDefault="00196D40" w:rsidP="00412FB7">
      <w:r>
        <w:lastRenderedPageBreak/>
        <w:t>/74/</w:t>
      </w:r>
    </w:p>
    <w:p w14:paraId="2DF658DB" w14:textId="21C1B0CE" w:rsidR="00196D40" w:rsidRDefault="00196D40" w:rsidP="008E4A29">
      <w:pPr>
        <w:pStyle w:val="Naslov1"/>
      </w:pPr>
      <w:r>
        <w:t>Na Visoki Vusemski Prasnik!</w:t>
      </w:r>
    </w:p>
    <w:p w14:paraId="1EA88FE0" w14:textId="2A409BC3" w:rsidR="00196D40" w:rsidRDefault="00196D40" w:rsidP="008E4A29">
      <w:pPr>
        <w:pStyle w:val="Naslov2"/>
      </w:pPr>
      <w:r>
        <w:t>N. XXIX. Freudig etwas geſchwinde.</w:t>
      </w:r>
    </w:p>
    <w:p w14:paraId="47F65E23" w14:textId="08C22FA9" w:rsidR="00196D40" w:rsidRDefault="008E4A29" w:rsidP="008E4A29">
      <w:pPr>
        <w:pStyle w:val="teiab"/>
      </w:pPr>
      <w:r w:rsidRPr="008E4A29">
        <w:rPr>
          <w:rStyle w:val="teilabelZnak"/>
        </w:rPr>
        <w:t>1.</w:t>
      </w:r>
      <w:r>
        <w:t xml:space="preserve"> </w:t>
      </w:r>
      <w:r w:rsidR="00196D40">
        <w:t>Bres Skerbi bote kristiani, Voishak Se sprebűdi, on temni grob kam bia je djani.</w:t>
      </w:r>
      <w:r w:rsidR="00196D40" w:rsidRPr="008E4A29">
        <w:rPr>
          <w:rStyle w:val="teiunclear"/>
        </w:rPr>
        <w:t>???</w:t>
      </w:r>
    </w:p>
    <w:p w14:paraId="384D7AE6" w14:textId="0C04B4C0" w:rsidR="00196D40" w:rsidRDefault="00196D40" w:rsidP="008E4A29">
      <w:pPr>
        <w:pStyle w:val="teiab"/>
      </w:pPr>
      <w:r>
        <w:t>v Sorji sapusti. Skos to da Prizho nashi Veri! Knebeshkem Kralestvi, Vam</w:t>
      </w:r>
    </w:p>
    <w:p w14:paraId="332E2315" w14:textId="36C28739" w:rsidR="00196D40" w:rsidRDefault="00196D40" w:rsidP="008E4A29">
      <w:pPr>
        <w:pStyle w:val="teiab"/>
      </w:pPr>
      <w:r>
        <w:t>odpre on Sa perte Dveri, Veſeli bote vſi. Alleluja! Alleluja!</w:t>
      </w:r>
    </w:p>
    <w:p w14:paraId="5FCA67C0" w14:textId="77777777" w:rsidR="00196D40" w:rsidRDefault="00196D40">
      <w:pPr>
        <w:spacing w:after="200"/>
      </w:pPr>
      <w:r>
        <w:br w:type="page"/>
      </w:r>
    </w:p>
    <w:p w14:paraId="34803D75" w14:textId="454A0198" w:rsidR="00196D40" w:rsidRDefault="00037F02" w:rsidP="00412FB7">
      <w:r>
        <w:lastRenderedPageBreak/>
        <w:t>/75/</w:t>
      </w:r>
    </w:p>
    <w:p w14:paraId="432C0673" w14:textId="0AE4924C" w:rsidR="00037F02" w:rsidRDefault="00037F02" w:rsidP="008E4A29">
      <w:pPr>
        <w:pStyle w:val="teiab"/>
      </w:pPr>
      <w:r w:rsidRPr="008E4A29">
        <w:rPr>
          <w:rStyle w:val="teilabelZnak"/>
        </w:rPr>
        <w:t>2.</w:t>
      </w:r>
      <w:r>
        <w:br/>
        <w:t>Jas vidim Sonze hitro priti, kres v</w:t>
      </w:r>
      <w:r w:rsidR="00DB3C6F">
        <w:t>isoke gore,</w:t>
      </w:r>
      <w:r w:rsidR="00DB3C6F">
        <w:br/>
        <w:t>No ravno ta k Mariam iti, Da vlije Troshta vnje:</w:t>
      </w:r>
      <w:r w:rsidR="00DB3C6F">
        <w:br/>
        <w:t>Tam, lesha je Voishak o Shena! kak vbuiti na en zhas,</w:t>
      </w:r>
      <w:r w:rsidR="00DB3C6F">
        <w:br/>
        <w:t>T</w:t>
      </w:r>
      <w:r w:rsidR="008E4A29">
        <w:t>o kashe, da shivi, no Sheni, Sov</w:t>
      </w:r>
      <w:r w:rsidR="00DB3C6F">
        <w:t xml:space="preserve">rashnika od vas. </w:t>
      </w:r>
      <w:r w:rsidR="00DB3C6F" w:rsidRPr="00F27A9F">
        <w:t>/:Alleluja</w:t>
      </w:r>
      <w:r w:rsidR="008E4A29" w:rsidRPr="00F27A9F">
        <w:t>!:/</w:t>
      </w:r>
    </w:p>
    <w:p w14:paraId="3A5E86F6" w14:textId="04ECBBEF" w:rsidR="00DB3C6F" w:rsidRDefault="00DB3C6F" w:rsidP="008E4A29">
      <w:pPr>
        <w:pStyle w:val="teiab"/>
      </w:pPr>
      <w:r w:rsidRPr="008E4A29">
        <w:rPr>
          <w:rStyle w:val="teilabelZnak"/>
        </w:rPr>
        <w:t>3.</w:t>
      </w:r>
      <w:r>
        <w:br/>
        <w:t>To, en ta Mozhni Semlo srashi: Na grobi Kamna ne;</w:t>
      </w:r>
      <w:r>
        <w:br/>
        <w:t>Potres vſe Vahtare prestrashi: Kaj je, nebeden ve.</w:t>
      </w:r>
      <w:r>
        <w:br/>
        <w:t>Od Vahte Angelske obdani, Je on tam v grobi Spau:</w:t>
      </w:r>
      <w:r>
        <w:br/>
        <w:t>gnes Angel, Sedeozh na kamni, Je reka: on je v Stau. /:Alleluja!:/</w:t>
      </w:r>
    </w:p>
    <w:p w14:paraId="278F8008" w14:textId="4A40F812" w:rsidR="00DB3C6F" w:rsidRDefault="00DB3C6F" w:rsidP="008E4A29">
      <w:pPr>
        <w:pStyle w:val="teiab"/>
      </w:pPr>
      <w:r w:rsidRPr="008E4A29">
        <w:rPr>
          <w:rStyle w:val="teilabelZnak"/>
        </w:rPr>
        <w:t>4.</w:t>
      </w:r>
      <w:r>
        <w:br/>
        <w:t xml:space="preserve">Tam </w:t>
      </w:r>
      <w:r w:rsidRPr="008E4A29">
        <w:rPr>
          <w:rStyle w:val="teipersName"/>
        </w:rPr>
        <w:t>Petra</w:t>
      </w:r>
      <w:r>
        <w:t xml:space="preserve"> je vida, Na Dvori, objokati Svoj greh:</w:t>
      </w:r>
      <w:r>
        <w:br/>
        <w:t>Sdaj Svojim kashe Se na gori, Potroshta Serze vſeh.</w:t>
      </w:r>
      <w:r>
        <w:br/>
        <w:t>Tam s Pekla pekla Milione, Sajetih Voshnikov</w:t>
      </w:r>
      <w:r>
        <w:br/>
        <w:t>vſeh glave zirajo te krone, Nebeshkih Mestnikov. /:Alleluja!:/</w:t>
      </w:r>
    </w:p>
    <w:p w14:paraId="3979A7C0" w14:textId="690F17D1" w:rsidR="00FB777A" w:rsidRDefault="00DB3C6F" w:rsidP="008E4A29">
      <w:pPr>
        <w:pStyle w:val="teiab"/>
      </w:pPr>
      <w:r w:rsidRPr="008E4A29">
        <w:rPr>
          <w:rStyle w:val="teilabelZnak"/>
        </w:rPr>
        <w:t>5.</w:t>
      </w:r>
      <w:r>
        <w:br/>
        <w:t>v Nebesa vſaki lehko pride; Sa vſe odperte So:</w:t>
      </w:r>
      <w:r>
        <w:br/>
        <w:t>v Nebesa on ta pervi grede, Da kashe vſem Steso,</w:t>
      </w:r>
      <w:r>
        <w:br/>
        <w:t>Sdaj nas Vuzhi, po Ternah iti, Po kerih je on shau,</w:t>
      </w:r>
      <w:r>
        <w:br/>
        <w:t xml:space="preserve">Da v Saki Sme k Veſelji, Tej, kadar bo </w:t>
      </w:r>
      <w:r w:rsidR="00FB777A">
        <w:t>gor v Stau. :/Alleluja!:/</w:t>
      </w:r>
    </w:p>
    <w:p w14:paraId="0311960E" w14:textId="77777777" w:rsidR="00FB777A" w:rsidRDefault="00FB777A">
      <w:pPr>
        <w:spacing w:after="200"/>
      </w:pPr>
      <w:r>
        <w:br w:type="page"/>
      </w:r>
    </w:p>
    <w:p w14:paraId="1CA7B673" w14:textId="7B29FDCB" w:rsidR="00DB3C6F" w:rsidRDefault="00FB777A" w:rsidP="00412FB7">
      <w:r>
        <w:lastRenderedPageBreak/>
        <w:t>/76/</w:t>
      </w:r>
    </w:p>
    <w:p w14:paraId="14FA485D" w14:textId="6FFB7E6A" w:rsidR="00FB777A" w:rsidRDefault="00FB777A" w:rsidP="00F27A9F">
      <w:pPr>
        <w:pStyle w:val="Naslov1"/>
      </w:pPr>
      <w:r>
        <w:t>Na Vusemski Pondelek!</w:t>
      </w:r>
    </w:p>
    <w:p w14:paraId="1E2D9070" w14:textId="617165F8" w:rsidR="00FB777A" w:rsidRDefault="00FB777A" w:rsidP="00F27A9F">
      <w:pPr>
        <w:pStyle w:val="Naslov2"/>
      </w:pPr>
      <w:r>
        <w:t>N. XXX. Nicht zu geſchwinde.</w:t>
      </w:r>
    </w:p>
    <w:p w14:paraId="0B15E150" w14:textId="47059ED3" w:rsidR="00FB777A" w:rsidRDefault="008B1A26" w:rsidP="008B1A26">
      <w:pPr>
        <w:pStyle w:val="teiab"/>
      </w:pPr>
      <w:r w:rsidRPr="008B1A26">
        <w:rPr>
          <w:rStyle w:val="teilabelZnak"/>
        </w:rPr>
        <w:t>1.</w:t>
      </w:r>
      <w:r>
        <w:t xml:space="preserve"> </w:t>
      </w:r>
      <w:r w:rsidR="00FB777A">
        <w:t>Ah veselte Se, gospoda, gnes n</w:t>
      </w:r>
      <w:r>
        <w:t>é</w:t>
      </w:r>
      <w:r w:rsidR="00FB777A">
        <w:t>ga v grobi vezh! On vzhera ganz Sgoda, Je</w:t>
      </w:r>
    </w:p>
    <w:p w14:paraId="3CDDF665" w14:textId="2FDAFB4C" w:rsidR="00FB777A" w:rsidRDefault="00FB777A" w:rsidP="008B1A26">
      <w:pPr>
        <w:pStyle w:val="teiab"/>
      </w:pPr>
      <w:r>
        <w:t>Sterja Smerti Mezh. Dvem Jogrom Se perkasa. V Terg Emaus gnes gredozh. No</w:t>
      </w:r>
    </w:p>
    <w:p w14:paraId="25119DAF" w14:textId="0F94FA4B" w:rsidR="00FB777A" w:rsidRDefault="00FB777A" w:rsidP="008B1A26">
      <w:pPr>
        <w:pStyle w:val="teiab"/>
      </w:pPr>
      <w:r>
        <w:t>s Pismah njih pokasehe, Boshanstva Svojga Mozh! Al le luja Alleluja.</w:t>
      </w:r>
    </w:p>
    <w:p w14:paraId="6152B8AE" w14:textId="77777777" w:rsidR="00FB777A" w:rsidRDefault="00FB777A">
      <w:pPr>
        <w:spacing w:after="200"/>
      </w:pPr>
      <w:r>
        <w:br w:type="page"/>
      </w:r>
    </w:p>
    <w:p w14:paraId="6944CDB8" w14:textId="5574960B" w:rsidR="00FB777A" w:rsidRDefault="00FB777A" w:rsidP="00412FB7">
      <w:r>
        <w:lastRenderedPageBreak/>
        <w:t>/77/</w:t>
      </w:r>
    </w:p>
    <w:p w14:paraId="1A094383" w14:textId="5A037805" w:rsidR="00FB777A" w:rsidRDefault="00FB777A" w:rsidP="008B1A26">
      <w:pPr>
        <w:pStyle w:val="teiab"/>
      </w:pPr>
      <w:r w:rsidRPr="008B1A26">
        <w:rPr>
          <w:rStyle w:val="teilabelZnak"/>
        </w:rPr>
        <w:t>2.</w:t>
      </w:r>
      <w:r>
        <w:br/>
        <w:t>Savahtani tam v Temi, Pod kamnom Skrit je Spau.</w:t>
      </w:r>
      <w:r>
        <w:br/>
        <w:t>gdo htea je branit</w:t>
      </w:r>
      <w:r w:rsidR="008B1A26">
        <w:t>'</w:t>
      </w:r>
      <w:r>
        <w:t xml:space="preserve"> njemi, Da nebi 's groba v Stau?</w:t>
      </w:r>
      <w:r>
        <w:br/>
        <w:t>O njemi! ker govora, Je: Naj bo! no je b'lo:</w:t>
      </w:r>
      <w:r>
        <w:br/>
        <w:t>S Besedoj Sveit je Stvora; gdo v Stut mu brana bo? Alleluja!</w:t>
      </w:r>
    </w:p>
    <w:p w14:paraId="6DF13F8C" w14:textId="372A1362" w:rsidR="00FB777A" w:rsidRDefault="00FB777A" w:rsidP="005F6491">
      <w:pPr>
        <w:pStyle w:val="teiab"/>
      </w:pPr>
      <w:r w:rsidRPr="008B1A26">
        <w:rPr>
          <w:rStyle w:val="teilabelZnak"/>
        </w:rPr>
        <w:t>3.</w:t>
      </w:r>
      <w:r>
        <w:br/>
        <w:t>S Predpekla gnes Milione, Vunpela, no njim da,</w:t>
      </w:r>
      <w:r>
        <w:br/>
        <w:t>Sa</w:t>
      </w:r>
      <w:r w:rsidR="005F6491">
        <w:t xml:space="preserve"> </w:t>
      </w:r>
      <w:r>
        <w:t>P</w:t>
      </w:r>
      <w:r w:rsidR="005F6491">
        <w:t>r</w:t>
      </w:r>
      <w:r>
        <w:t>izho Sveitle krone, Da kluzh k Nebesam 'ma.</w:t>
      </w:r>
      <w:r>
        <w:br/>
        <w:t>guzh njegov je Resniza; Smert! ti le Senja, Si;</w:t>
      </w:r>
      <w:r>
        <w:br/>
        <w:t>Po toti nas bo kliza: Sa menoj prite vſi! Alleluja!</w:t>
      </w:r>
    </w:p>
    <w:p w14:paraId="034A94A1" w14:textId="04AD9677" w:rsidR="00FB777A" w:rsidRDefault="00FB777A" w:rsidP="005F6491">
      <w:pPr>
        <w:pStyle w:val="teiab"/>
      </w:pPr>
      <w:r w:rsidRPr="008B1A26">
        <w:rPr>
          <w:rStyle w:val="teilabelZnak"/>
        </w:rPr>
        <w:t>4.</w:t>
      </w:r>
      <w:r>
        <w:br/>
        <w:t>Veſelte Se Kristjani, gnes Den Veſelja je;</w:t>
      </w:r>
      <w:r>
        <w:br/>
        <w:t xml:space="preserve">gospodov Mir </w:t>
      </w:r>
      <w:r w:rsidR="005F6491">
        <w:t>je s vami, No snjim Dobrote vſe.</w:t>
      </w:r>
      <w:r>
        <w:br/>
        <w:t>od njega Ste najeti, Sa Brate, no Huidizh,</w:t>
      </w:r>
      <w:r>
        <w:br/>
        <w:t>Na ketni je perpeti: Vam bo kaj Shkoda? Nizh! Alleluja!</w:t>
      </w:r>
    </w:p>
    <w:p w14:paraId="26F673B9" w14:textId="2D23B07F" w:rsidR="00A20B0A" w:rsidRDefault="00FB777A" w:rsidP="005F6491">
      <w:pPr>
        <w:pStyle w:val="teiab"/>
      </w:pPr>
      <w:r w:rsidRPr="008B1A26">
        <w:rPr>
          <w:rStyle w:val="teilabelZnak"/>
        </w:rPr>
        <w:t>5.</w:t>
      </w:r>
      <w:r>
        <w:br/>
        <w:t>O glejte to Voishaka! Bandero v Roki 'ma:</w:t>
      </w:r>
      <w:r>
        <w:br/>
        <w:t xml:space="preserve">Na nashe Proshnje zhaka, Da nam </w:t>
      </w:r>
      <w:r w:rsidR="00A20B0A">
        <w:t>Svoj Shegen da,</w:t>
      </w:r>
      <w:r w:rsidR="00A20B0A">
        <w:br/>
        <w:t>o velkonozhno Jagne! Nash Trosht edini Si!</w:t>
      </w:r>
      <w:r w:rsidR="00A20B0A">
        <w:br/>
        <w:t>Se k nam tvoj Shegen nagne, Smo gvishno tam, gde ti. Alleluja!</w:t>
      </w:r>
    </w:p>
    <w:p w14:paraId="4D36D3D9" w14:textId="77777777" w:rsidR="00A20B0A" w:rsidRDefault="00A20B0A">
      <w:pPr>
        <w:spacing w:after="200"/>
      </w:pPr>
      <w:r>
        <w:br w:type="page"/>
      </w:r>
    </w:p>
    <w:p w14:paraId="10C693E0" w14:textId="5533FE16" w:rsidR="00FB777A" w:rsidRPr="002028EF" w:rsidRDefault="002028EF" w:rsidP="00412FB7">
      <w:r w:rsidRPr="002028EF">
        <w:lastRenderedPageBreak/>
        <w:t>/78/</w:t>
      </w:r>
    </w:p>
    <w:p w14:paraId="46A7640A" w14:textId="591480E0" w:rsidR="002028EF" w:rsidRDefault="002028EF" w:rsidP="00CC0A8C">
      <w:pPr>
        <w:pStyle w:val="Naslov1"/>
      </w:pPr>
      <w:r>
        <w:t>Na pervo ali belo Nedelo po Velkinozhi!</w:t>
      </w:r>
    </w:p>
    <w:p w14:paraId="02A0F269" w14:textId="609EB960" w:rsidR="002028EF" w:rsidRDefault="002028EF" w:rsidP="00CC0A8C">
      <w:pPr>
        <w:pStyle w:val="Naslov2"/>
      </w:pPr>
      <w:r>
        <w:t>N. XXXI. Etwas langſam.</w:t>
      </w:r>
    </w:p>
    <w:p w14:paraId="5245F397" w14:textId="1F6D4E5A" w:rsidR="002028EF" w:rsidRDefault="00CC0A8C" w:rsidP="00CC0A8C">
      <w:pPr>
        <w:pStyle w:val="teiab"/>
      </w:pPr>
      <w:r w:rsidRPr="00CC0A8C">
        <w:rPr>
          <w:rStyle w:val="teilabelZnak"/>
        </w:rPr>
        <w:t xml:space="preserve">1. </w:t>
      </w:r>
      <w:r w:rsidR="002028EF">
        <w:t>Veselo Se on nasmehava, Ta novorojen Sveit; On vidi, da Bandera</w:t>
      </w:r>
    </w:p>
    <w:p w14:paraId="1C63B150" w14:textId="41C78D5E" w:rsidR="002028EF" w:rsidRDefault="002028EF" w:rsidP="00CC0A8C">
      <w:pPr>
        <w:pStyle w:val="teiab"/>
      </w:pPr>
      <w:r>
        <w:t>plava, kak en mladletni zveit. On Vidi Banderasha priti, ker Veri plazha</w:t>
      </w:r>
    </w:p>
    <w:p w14:paraId="11493D76" w14:textId="19F4CAEF" w:rsidR="002028EF" w:rsidRDefault="002028EF" w:rsidP="00CC0A8C">
      <w:pPr>
        <w:pStyle w:val="teiab"/>
      </w:pPr>
      <w:r>
        <w:t>Lon. Ta kashe, kelko 'ma dobiti, Nevesta njegva Sveitlih kron.</w:t>
      </w:r>
    </w:p>
    <w:p w14:paraId="5F1A0339" w14:textId="77777777" w:rsidR="002028EF" w:rsidRDefault="002028EF">
      <w:pPr>
        <w:spacing w:after="200"/>
      </w:pPr>
      <w:r>
        <w:br w:type="page"/>
      </w:r>
    </w:p>
    <w:p w14:paraId="076A741A" w14:textId="499A214C" w:rsidR="002028EF" w:rsidRDefault="003B4E12" w:rsidP="00412FB7">
      <w:r>
        <w:lastRenderedPageBreak/>
        <w:t>/79/</w:t>
      </w:r>
    </w:p>
    <w:p w14:paraId="38FC2A6A" w14:textId="15B82BC0" w:rsidR="003B4E12" w:rsidRDefault="003B4E12" w:rsidP="00422434">
      <w:pPr>
        <w:pStyle w:val="teiab"/>
      </w:pPr>
      <w:r w:rsidRPr="00422434">
        <w:rPr>
          <w:rStyle w:val="teilabelZnak"/>
        </w:rPr>
        <w:t>2.</w:t>
      </w:r>
      <w:r>
        <w:br/>
        <w:t>Priasno Svoje on posdravi: Moj Mir naj Svami bo! ker verje to, kaj Pismo pravi,</w:t>
      </w:r>
      <w:r>
        <w:br/>
        <w:t xml:space="preserve">Si kupi stem Nebo. Moj </w:t>
      </w:r>
      <w:r w:rsidRPr="00422434">
        <w:rPr>
          <w:rStyle w:val="teipersName"/>
        </w:rPr>
        <w:t>Jesus</w:t>
      </w:r>
      <w:r>
        <w:t>, tvoje Perste 'stegni, Na Jogrovo Serze,</w:t>
      </w:r>
      <w:r>
        <w:br/>
        <w:t xml:space="preserve">No rezhi k njemi: </w:t>
      </w:r>
      <w:r w:rsidRPr="00422434">
        <w:rPr>
          <w:rStyle w:val="teipersName"/>
        </w:rPr>
        <w:t>Thomas</w:t>
      </w:r>
      <w:r>
        <w:t xml:space="preserve"> Segni, /:Sej vRane, no potipaj nje!:/</w:t>
      </w:r>
    </w:p>
    <w:p w14:paraId="557324D0" w14:textId="0ED09F1E" w:rsidR="003B4E12" w:rsidRDefault="003B4E12" w:rsidP="00422434">
      <w:pPr>
        <w:pStyle w:val="teiab"/>
      </w:pPr>
      <w:r w:rsidRPr="00422434">
        <w:rPr>
          <w:rStyle w:val="teilabelZnak"/>
        </w:rPr>
        <w:t>3.</w:t>
      </w:r>
      <w:r w:rsidR="00422434">
        <w:br/>
        <w:t>Sd</w:t>
      </w:r>
      <w:r>
        <w:t>aj Verni bodi; ne nev</w:t>
      </w:r>
      <w:r w:rsidR="00422434">
        <w:t>e</w:t>
      </w:r>
      <w:r>
        <w:t>rni, Da</w:t>
      </w:r>
      <w:r w:rsidR="000F35E8">
        <w:t xml:space="preserve"> mene vida Si: ker ne me vida, no je verni,</w:t>
      </w:r>
      <w:r w:rsidR="000F35E8">
        <w:br/>
        <w:t>Svelizhan bo kak ti. zhloveka ves Sem s Sulzoj pehna, Si misla je Longin;</w:t>
      </w:r>
      <w:r w:rsidR="000F35E8">
        <w:br/>
        <w:t>Pa terno verjem, je on 'sdehna: /:Sagvishno! to je boshji Sin:/</w:t>
      </w:r>
    </w:p>
    <w:p w14:paraId="1EAD3EF5" w14:textId="2ADE272E" w:rsidR="000F35E8" w:rsidRDefault="000F35E8" w:rsidP="00422434">
      <w:pPr>
        <w:pStyle w:val="teiab"/>
      </w:pPr>
      <w:r w:rsidRPr="00422434">
        <w:rPr>
          <w:rStyle w:val="teilabelZnak"/>
        </w:rPr>
        <w:t>4.</w:t>
      </w:r>
      <w:r w:rsidRPr="00422434">
        <w:rPr>
          <w:rStyle w:val="teilabelZnak"/>
        </w:rPr>
        <w:br/>
      </w:r>
      <w:r>
        <w:t>Ti mene, moj Svelizhar! vſemi, gor v tvojo desno Stran, zhi k njen boshim, dopusti meni,</w:t>
      </w:r>
      <w:r>
        <w:br/>
        <w:t>Vſigdar tam naiti Stan. Ti Sam mi kashesh ta k Ozheti, ke glavo nagna Si:</w:t>
      </w:r>
      <w:r>
        <w:br/>
        <w:t>gda koli mi bo kaj terpeti, /:zhem iti, kam mi kashesh ti:/</w:t>
      </w:r>
    </w:p>
    <w:p w14:paraId="2791C9B5" w14:textId="4BDD33B7" w:rsidR="000F35E8" w:rsidRDefault="000F35E8" w:rsidP="00422434">
      <w:pPr>
        <w:pStyle w:val="teiab"/>
      </w:pPr>
      <w:r w:rsidRPr="00422434">
        <w:rPr>
          <w:rStyle w:val="teilabelZnak"/>
        </w:rPr>
        <w:t>5.</w:t>
      </w:r>
      <w:r>
        <w:br/>
        <w:t>Teh Brumnih Sose vidim tezhi, No Marternikov krij. Oboinih Vero Slishim rezhi:</w:t>
      </w:r>
      <w:r>
        <w:br/>
        <w:t>gospod no Bog moj Si! O moj Svelizhar! naj mi Svira, Ta Voda tvojih gnad:</w:t>
      </w:r>
      <w:r>
        <w:br/>
        <w:t xml:space="preserve">kak </w:t>
      </w:r>
      <w:r w:rsidRPr="00422434">
        <w:rPr>
          <w:rStyle w:val="teipersName"/>
        </w:rPr>
        <w:t>Thomas</w:t>
      </w:r>
      <w:r>
        <w:t>, Si bom tej nabira /:Is terdne Vere velki Sad:/</w:t>
      </w:r>
    </w:p>
    <w:p w14:paraId="0015CE39" w14:textId="77777777" w:rsidR="000F35E8" w:rsidRDefault="000F35E8">
      <w:pPr>
        <w:spacing w:after="200"/>
      </w:pPr>
      <w:r>
        <w:br w:type="page"/>
      </w:r>
    </w:p>
    <w:p w14:paraId="51AF4454" w14:textId="192C1E46" w:rsidR="000F35E8" w:rsidRDefault="000F35E8" w:rsidP="00412FB7">
      <w:r>
        <w:lastRenderedPageBreak/>
        <w:t>/80/</w:t>
      </w:r>
    </w:p>
    <w:p w14:paraId="4C922DAF" w14:textId="759AFF22" w:rsidR="000F35E8" w:rsidRDefault="000F35E8" w:rsidP="00EB73FB">
      <w:pPr>
        <w:pStyle w:val="Naslov1"/>
      </w:pPr>
      <w:r>
        <w:t>Na drugo Nedelo po Velkinozhi!</w:t>
      </w:r>
    </w:p>
    <w:p w14:paraId="563AAEBD" w14:textId="6D409116" w:rsidR="000F35E8" w:rsidRDefault="000F35E8" w:rsidP="00EB73FB">
      <w:pPr>
        <w:pStyle w:val="Naslov2"/>
      </w:pPr>
      <w:r>
        <w:t>N.XXXII Nicht zu geſchwinde.</w:t>
      </w:r>
    </w:p>
    <w:p w14:paraId="5AF7BDFE" w14:textId="6BBF8324" w:rsidR="000F35E8" w:rsidRDefault="000F35E8" w:rsidP="00EB73FB">
      <w:pPr>
        <w:pStyle w:val="teiab"/>
      </w:pPr>
      <w:r>
        <w:t>Ti, moj'ga gerla niski glas, Ti k Pesmi Ton povishi, Da gnes Pastir ker</w:t>
      </w:r>
    </w:p>
    <w:p w14:paraId="2D16EC9F" w14:textId="1B6CF450" w:rsidR="000F35E8" w:rsidRDefault="000F35E8" w:rsidP="00EB73FB">
      <w:pPr>
        <w:pStyle w:val="teiab"/>
      </w:pPr>
      <w:r>
        <w:t>je pri nas, Njo s Svoj'mi Ozh'mi Slishi! Da ona lepshi glas dobi, Poh</w:t>
      </w:r>
    </w:p>
    <w:p w14:paraId="60759F4B" w14:textId="7DF0E54A" w:rsidR="000F35E8" w:rsidRDefault="00EB73FB" w:rsidP="00EB73FB">
      <w:pPr>
        <w:pStyle w:val="teiab"/>
      </w:pPr>
      <w:r>
        <w:t>valte</w:t>
      </w:r>
      <w:r w:rsidR="000F35E8">
        <w:t xml:space="preserve"> snami Angeli, gnes dobrega Pa sti ra!</w:t>
      </w:r>
    </w:p>
    <w:p w14:paraId="41DBA036" w14:textId="77777777" w:rsidR="000F35E8" w:rsidRDefault="000F35E8">
      <w:pPr>
        <w:spacing w:after="200"/>
      </w:pPr>
      <w:r>
        <w:br w:type="page"/>
      </w:r>
    </w:p>
    <w:p w14:paraId="502D895F" w14:textId="46A1170E" w:rsidR="000F35E8" w:rsidRDefault="000F35E8" w:rsidP="00412FB7">
      <w:r>
        <w:lastRenderedPageBreak/>
        <w:t>/81/</w:t>
      </w:r>
    </w:p>
    <w:p w14:paraId="2CFE5F62" w14:textId="315FC2F4" w:rsidR="000F35E8" w:rsidRDefault="000F35E8" w:rsidP="0075581E">
      <w:pPr>
        <w:pStyle w:val="teiab"/>
      </w:pPr>
      <w:r w:rsidRPr="0075581E">
        <w:rPr>
          <w:rStyle w:val="teilabelZnak"/>
        </w:rPr>
        <w:t>2.</w:t>
      </w:r>
      <w:r>
        <w:br/>
        <w:t>Sa Svoje Ovze on Skerbi, Skos Den tak, kak po Nozhi,</w:t>
      </w:r>
      <w:r>
        <w:br/>
        <w:t>zhi kera 's Pashe Se sgubi, Po njo on hitro Skozhi</w:t>
      </w:r>
      <w:r w:rsidR="0075581E">
        <w:t>;</w:t>
      </w:r>
      <w:r w:rsidR="0075581E">
        <w:br/>
        <w:t>Prelubesnivo pela njo, Napajat</w:t>
      </w:r>
      <w:r>
        <w:t>' no da 'mela bo, /:Svoj Pokoj, kraj nje vahta:/</w:t>
      </w:r>
    </w:p>
    <w:p w14:paraId="6DF59E3D" w14:textId="22310E28" w:rsidR="000F35E8" w:rsidRDefault="000F35E8" w:rsidP="00E95F63">
      <w:pPr>
        <w:pStyle w:val="teiab"/>
      </w:pPr>
      <w:r w:rsidRPr="0075581E">
        <w:rPr>
          <w:rStyle w:val="teilabelZnak"/>
        </w:rPr>
        <w:t>3.</w:t>
      </w:r>
      <w:r>
        <w:br/>
        <w:t xml:space="preserve">Moj gvishni Pokoj </w:t>
      </w:r>
      <w:r w:rsidRPr="00E95F63">
        <w:rPr>
          <w:rStyle w:val="teipersName"/>
        </w:rPr>
        <w:t>Jesus</w:t>
      </w:r>
      <w:r>
        <w:t xml:space="preserve"> je;</w:t>
      </w:r>
      <w:r w:rsidR="00E95F63">
        <w:t xml:space="preserve"> kam koli jas zhem iti,</w:t>
      </w:r>
      <w:r w:rsidR="00E95F63">
        <w:br/>
        <w:t>Sa Variha ponuja Se, Da v Shkodo nemrem</w:t>
      </w:r>
      <w:r>
        <w:t xml:space="preserve"> priti.</w:t>
      </w:r>
      <w:r>
        <w:br/>
        <w:t xml:space="preserve">zhi hudih Shel, no Pekla Mozh, Se vſigne kres me, </w:t>
      </w:r>
      <w:r w:rsidR="00E95F63">
        <w:t>g</w:t>
      </w:r>
      <w:r>
        <w:t xml:space="preserve">do Pomozh /:Mi dati zhe? Moj </w:t>
      </w:r>
      <w:r w:rsidRPr="00E95F63">
        <w:rPr>
          <w:rStyle w:val="teipersName"/>
        </w:rPr>
        <w:t>Jesus</w:t>
      </w:r>
      <w:r>
        <w:t>:/</w:t>
      </w:r>
    </w:p>
    <w:p w14:paraId="4258028D" w14:textId="0A9F366F" w:rsidR="000F35E8" w:rsidRDefault="000F35E8" w:rsidP="00E95F63">
      <w:pPr>
        <w:pStyle w:val="teiab"/>
      </w:pPr>
      <w:r w:rsidRPr="0075581E">
        <w:rPr>
          <w:rStyle w:val="teilabelZnak"/>
        </w:rPr>
        <w:t>4.</w:t>
      </w:r>
      <w:r>
        <w:br/>
        <w:t>On ti vſigdar Si sveist Pastir, Na tvoje Ovze ahtash,</w:t>
      </w:r>
      <w:r>
        <w:br/>
        <w:t>Da njim ne Skodi huda Svir, S Lubesni nje Savahtash!</w:t>
      </w:r>
      <w:r>
        <w:br/>
        <w:t>Shivlenje dau Si ti sa mé, Dobrota kres Dobrote vſe! /:Od te 'man jas to Mojo:/</w:t>
      </w:r>
    </w:p>
    <w:p w14:paraId="18F80556" w14:textId="34CD188C" w:rsidR="000F35E8" w:rsidRDefault="000F35E8" w:rsidP="00E95F63">
      <w:pPr>
        <w:pStyle w:val="teiab"/>
      </w:pPr>
      <w:r w:rsidRPr="0075581E">
        <w:rPr>
          <w:rStyle w:val="teilabelZnak"/>
        </w:rPr>
        <w:t>5.</w:t>
      </w:r>
      <w:r w:rsidR="00E95F63">
        <w:rPr>
          <w:rStyle w:val="teilabelZnak"/>
        </w:rPr>
        <w:tab/>
      </w:r>
      <w:r>
        <w:br/>
        <w:t>Teh Ludi Si Priatnik, Ti posnash Ovze tvoje:</w:t>
      </w:r>
      <w:r>
        <w:br/>
        <w:t>glej! vſaka je v Nevarnosti, No 'ma Slabosti Svoje.</w:t>
      </w:r>
      <w:r>
        <w:br/>
        <w:t>zhi vidish, da peklenski Tat, zhe priti naſhe Dushe klat'; /:Ti nje v Obrambo vſemi:/</w:t>
      </w:r>
    </w:p>
    <w:p w14:paraId="3A924CA1" w14:textId="77777777" w:rsidR="000F35E8" w:rsidRDefault="000F35E8">
      <w:pPr>
        <w:spacing w:after="200"/>
      </w:pPr>
      <w:r>
        <w:br w:type="page"/>
      </w:r>
    </w:p>
    <w:p w14:paraId="418FB070" w14:textId="45A224FE" w:rsidR="000F35E8" w:rsidRDefault="00CA6639" w:rsidP="00412FB7">
      <w:r>
        <w:lastRenderedPageBreak/>
        <w:t>/82/</w:t>
      </w:r>
    </w:p>
    <w:p w14:paraId="7871FE8F" w14:textId="200C58B3" w:rsidR="00CA6639" w:rsidRDefault="00CA6639" w:rsidP="00412FB7">
      <w:r w:rsidRPr="00F53EB9">
        <w:rPr>
          <w:rStyle w:val="Naslov1Znak"/>
        </w:rPr>
        <w:t xml:space="preserve">Na tretjo Nedelo </w:t>
      </w:r>
      <w:r w:rsidR="00A67A14" w:rsidRPr="00F53EB9">
        <w:rPr>
          <w:rStyle w:val="Naslov1Znak"/>
        </w:rPr>
        <w:t>po Velikonozhi!</w:t>
      </w:r>
      <w:r w:rsidR="00A67A14">
        <w:br/>
      </w:r>
      <w:r w:rsidR="00A67A14" w:rsidRPr="00F53EB9">
        <w:rPr>
          <w:rStyle w:val="Naslov2Znak"/>
        </w:rPr>
        <w:t>N.XXXIII. wie N.XXX.</w:t>
      </w:r>
    </w:p>
    <w:p w14:paraId="29DD0B6F" w14:textId="6B464FAB" w:rsidR="00A67A14" w:rsidRDefault="00A67A14" w:rsidP="00F53EB9">
      <w:pPr>
        <w:pStyle w:val="teiab"/>
      </w:pPr>
      <w:r w:rsidRPr="00F53EB9">
        <w:rPr>
          <w:rStyle w:val="teilabelZnak"/>
        </w:rPr>
        <w:t>1.</w:t>
      </w:r>
      <w:r>
        <w:br/>
        <w:t>grob prasen je, Voishak je vſtau, Svelizhar je premaga;</w:t>
      </w:r>
      <w:r>
        <w:br/>
        <w:t>Skos lastno Mozh je' sgroba Shau, Sdaj Smert no Pekl zaga.</w:t>
      </w:r>
      <w:r>
        <w:br/>
        <w:t>Ne kamen, Pezhat, Vahta, ne, Premaga njegvo Mozh,</w:t>
      </w:r>
      <w:r>
        <w:br/>
        <w:t>Da nebi s'groba, kak on zhe K Shivlenji Shau drugozh. Alleluja!</w:t>
      </w:r>
    </w:p>
    <w:p w14:paraId="338FA0C9" w14:textId="09000F55" w:rsidR="00A67A14" w:rsidRDefault="00A67A14" w:rsidP="00F53EB9">
      <w:pPr>
        <w:pStyle w:val="teiab"/>
      </w:pPr>
      <w:r w:rsidRPr="00F53EB9">
        <w:rPr>
          <w:rStyle w:val="teilabelZnak"/>
        </w:rPr>
        <w:t>2.</w:t>
      </w:r>
      <w:r>
        <w:br/>
        <w:t>Kristjani, gleite, kak Se on, Ta boſhji Sin povisha!</w:t>
      </w:r>
      <w:r>
        <w:br/>
        <w:t>Is krisha na naj vishish tron, Skos Svojo Smert je prisha.</w:t>
      </w:r>
      <w:r w:rsidR="003D0720">
        <w:br/>
        <w:t>Da Dűshe Smerti vuishle So, kak je oblubo dau,</w:t>
      </w:r>
      <w:r w:rsidR="003D0720">
        <w:br/>
        <w:t>Je naj gvishnisha Prizha to, Da Sam je Sgroba Shau. Alleluja!</w:t>
      </w:r>
    </w:p>
    <w:p w14:paraId="6258EE24" w14:textId="6A277400" w:rsidR="003D0720" w:rsidRDefault="003D0720" w:rsidP="00F53EB9">
      <w:pPr>
        <w:pStyle w:val="teiab"/>
      </w:pPr>
      <w:r w:rsidRPr="00F53EB9">
        <w:rPr>
          <w:rStyle w:val="teilabelZnak"/>
        </w:rPr>
        <w:t>3.</w:t>
      </w:r>
      <w:r>
        <w:br/>
        <w:t>Od njega Svojo Mozh dobi, Ta kristianska Vera,</w:t>
      </w:r>
      <w:r>
        <w:br/>
        <w:t>No da na Desni tam Sedi, Se Jogrom Mozh pogmera.</w:t>
      </w:r>
    </w:p>
    <w:p w14:paraId="069A0868" w14:textId="77777777" w:rsidR="003D0720" w:rsidRDefault="003D0720">
      <w:pPr>
        <w:spacing w:after="200"/>
      </w:pPr>
      <w:r>
        <w:br w:type="page"/>
      </w:r>
    </w:p>
    <w:p w14:paraId="4B89379E" w14:textId="62BC5563" w:rsidR="003D0720" w:rsidRDefault="003D0720" w:rsidP="00412FB7">
      <w:r>
        <w:lastRenderedPageBreak/>
        <w:t>/83/</w:t>
      </w:r>
    </w:p>
    <w:p w14:paraId="2F434DE1" w14:textId="153CDC71" w:rsidR="003D0720" w:rsidRDefault="003D0720" w:rsidP="008C7801">
      <w:pPr>
        <w:pStyle w:val="teiab"/>
      </w:pPr>
      <w:r>
        <w:t>Ta Joger, mozhen, kak en Sid, Pred Rihtarom Stoji;</w:t>
      </w:r>
      <w:r>
        <w:br/>
        <w:t>zhi toti rezhe: V Smert' ma</w:t>
      </w:r>
      <w:r w:rsidR="008C7801">
        <w:t>s</w:t>
      </w:r>
      <w:r>
        <w:t>h it', on gre, no Se Smeji. Alleluja!</w:t>
      </w:r>
    </w:p>
    <w:p w14:paraId="18812318" w14:textId="67BEDA10" w:rsidR="003D0720" w:rsidRDefault="003D0720" w:rsidP="00E42220">
      <w:pPr>
        <w:pStyle w:val="teiab"/>
      </w:pPr>
      <w:r w:rsidRPr="00E42220">
        <w:rPr>
          <w:rStyle w:val="teilabelZnak"/>
        </w:rPr>
        <w:t>4.</w:t>
      </w:r>
      <w:r>
        <w:br/>
        <w:t>Ker vſe, kaj Se sadushli Smo, Poplazha je na krishi,</w:t>
      </w:r>
      <w:r>
        <w:br/>
        <w:t>Oblubli dat' Veſelje vſo, Tam gor v nebishki Hishi.</w:t>
      </w:r>
      <w:r>
        <w:br/>
        <w:t>En Slatki Mir gnes voshi nam, Tak s Bogom, kak s Ludmi:</w:t>
      </w:r>
      <w:r>
        <w:br/>
        <w:t>Sapuste vaſh hudobni Stan! k vſem greshnikom Krizhi. Alleluja!</w:t>
      </w:r>
    </w:p>
    <w:p w14:paraId="1FC0988B" w14:textId="246B4128" w:rsidR="003D0720" w:rsidRDefault="003D0720" w:rsidP="00E42220">
      <w:pPr>
        <w:pStyle w:val="teiab"/>
      </w:pPr>
      <w:r w:rsidRPr="00E42220">
        <w:rPr>
          <w:rStyle w:val="teilabelZnak"/>
        </w:rPr>
        <w:t>5.</w:t>
      </w:r>
      <w:r>
        <w:br/>
        <w:t>gor vStajeni! od Dne do Dne, Nam v Tugentih daj rasti,</w:t>
      </w:r>
      <w:r>
        <w:br/>
        <w:t>Da mi povikshamo Skos nje, Na Semli tvoje zhasti.</w:t>
      </w:r>
      <w:r>
        <w:br/>
        <w:t>zhi Angel tvoj nas Kliza bo, Da 'mamo 's groba it',</w:t>
      </w:r>
      <w:r>
        <w:br/>
        <w:t>Daj nam, potem gor vStali Smo, Sat oboj v Nebo prit'. Alleluja!</w:t>
      </w:r>
    </w:p>
    <w:p w14:paraId="41AF69FB" w14:textId="4856A6D4" w:rsidR="003D0720" w:rsidRDefault="003D0720" w:rsidP="00E42220">
      <w:pPr>
        <w:pStyle w:val="teiclosure0"/>
      </w:pPr>
      <w:r>
        <w:t>Aria wie No = 30.</w:t>
      </w:r>
    </w:p>
    <w:p w14:paraId="3F4AF6F8" w14:textId="77777777" w:rsidR="003D0720" w:rsidRDefault="003D0720">
      <w:pPr>
        <w:spacing w:after="200"/>
      </w:pPr>
      <w:r>
        <w:br w:type="page"/>
      </w:r>
    </w:p>
    <w:p w14:paraId="42EE3AE8" w14:textId="47D1571B" w:rsidR="003D0720" w:rsidRDefault="00A02DEA" w:rsidP="00412FB7">
      <w:r>
        <w:lastRenderedPageBreak/>
        <w:t>/84/</w:t>
      </w:r>
    </w:p>
    <w:p w14:paraId="45077EB3" w14:textId="2C79F15F" w:rsidR="00A02DEA" w:rsidRDefault="00A02DEA" w:rsidP="00E42220">
      <w:pPr>
        <w:pStyle w:val="Naslov1"/>
      </w:pPr>
      <w:r>
        <w:t>Na Shterto Nedelo po Velkinozhi!</w:t>
      </w:r>
    </w:p>
    <w:p w14:paraId="5D2D96C3" w14:textId="4C92BF12" w:rsidR="00A02DEA" w:rsidRDefault="00A02DEA" w:rsidP="00E42220">
      <w:pPr>
        <w:pStyle w:val="Naslov2"/>
      </w:pPr>
      <w:r>
        <w:t>N.XXXIV. wie N. XX.</w:t>
      </w:r>
    </w:p>
    <w:p w14:paraId="24FB0244" w14:textId="40D945C5" w:rsidR="00A02DEA" w:rsidRDefault="00A02DEA" w:rsidP="00E42220">
      <w:pPr>
        <w:pStyle w:val="teiab"/>
      </w:pPr>
      <w:r w:rsidRPr="00E42220">
        <w:rPr>
          <w:rStyle w:val="teilabelZnak"/>
        </w:rPr>
        <w:t>1.</w:t>
      </w:r>
      <w:r>
        <w:br/>
        <w:t>Moja Dűsha Se opira, Terno vſigdar na Boga;</w:t>
      </w:r>
      <w:r>
        <w:br/>
        <w:t>On oben'ga prozh ne tira, ker'ga kaj proſiti 'ma:</w:t>
      </w:r>
      <w:r>
        <w:br/>
        <w:t>Samo Bog skos Svojo Mozh, Dat' premore vſo Pomozh.</w:t>
      </w:r>
    </w:p>
    <w:p w14:paraId="6A5663AA" w14:textId="54920C87" w:rsidR="00A02DEA" w:rsidRDefault="00A02DEA" w:rsidP="00E42220">
      <w:pPr>
        <w:pStyle w:val="teiab"/>
      </w:pPr>
      <w:r w:rsidRPr="00E42220">
        <w:rPr>
          <w:rStyle w:val="teilabelZnak"/>
        </w:rPr>
        <w:t>2.</w:t>
      </w:r>
      <w:r>
        <w:br/>
        <w:t>Na en Sam Den je preteka, kaj na Sveiti Sem shivea,</w:t>
      </w:r>
      <w:r>
        <w:br/>
        <w:t>ker mi nebi k Prizhi reka: gnes Si novih gnad perjea.</w:t>
      </w:r>
      <w:r>
        <w:br/>
        <w:t xml:space="preserve">O tak </w:t>
      </w:r>
      <w:r w:rsidRPr="00E42220">
        <w:rPr>
          <w:rStyle w:val="teiunclear"/>
        </w:rPr>
        <w:t>tod</w:t>
      </w:r>
      <w:r>
        <w:t xml:space="preserve"> Bogi vſaki Den, S Pesmoj </w:t>
      </w:r>
      <w:r w:rsidRPr="00E42220">
        <w:rPr>
          <w:rStyle w:val="teiadd"/>
        </w:rPr>
        <w:t>Mold</w:t>
      </w:r>
      <w:r w:rsidR="00E42220" w:rsidRPr="00E42220">
        <w:rPr>
          <w:rStyle w:val="teiadd"/>
        </w:rPr>
        <w:t>u</w:t>
      </w:r>
      <w:r w:rsidRPr="00E42220">
        <w:rPr>
          <w:rStyle w:val="teiadd"/>
        </w:rPr>
        <w:t>vai</w:t>
      </w:r>
      <w:r>
        <w:t xml:space="preserve"> Se sahvalit' zhem!</w:t>
      </w:r>
    </w:p>
    <w:p w14:paraId="00ED7F05" w14:textId="01334B5B" w:rsidR="00A02DEA" w:rsidRDefault="00A02DEA" w:rsidP="00E42220">
      <w:pPr>
        <w:pStyle w:val="teiab"/>
      </w:pPr>
      <w:r w:rsidRPr="00E42220">
        <w:rPr>
          <w:rStyle w:val="teilabelZnak"/>
        </w:rPr>
        <w:t>3.</w:t>
      </w:r>
      <w:r>
        <w:br/>
        <w:t>Vſe kaj Smo, no vſe, kaj 'mamo, Smo, no 'mamo od Boga;</w:t>
      </w:r>
      <w:r>
        <w:br/>
        <w:t>Vſe kaj nashim Bratom damo, Dar je ker'ga on nam da.</w:t>
      </w:r>
      <w:r>
        <w:br/>
        <w:t>oh Bog ti nash Dobrotnik Si, Stvojih gnad shivimo vſi!</w:t>
      </w:r>
    </w:p>
    <w:p w14:paraId="27DE8E1E" w14:textId="77777777" w:rsidR="00A02DEA" w:rsidRDefault="00A02DEA">
      <w:pPr>
        <w:spacing w:after="200"/>
      </w:pPr>
      <w:r>
        <w:br w:type="page"/>
      </w:r>
    </w:p>
    <w:p w14:paraId="2B54B0B2" w14:textId="77777777" w:rsidR="00A02DEA" w:rsidRDefault="00A02DEA" w:rsidP="00412FB7">
      <w:r>
        <w:lastRenderedPageBreak/>
        <w:t>/85/</w:t>
      </w:r>
    </w:p>
    <w:p w14:paraId="43CF6184" w14:textId="366BDB34" w:rsidR="00A02DEA" w:rsidRDefault="00A02DEA" w:rsidP="00ED1B50">
      <w:pPr>
        <w:pStyle w:val="teiab"/>
      </w:pPr>
      <w:r w:rsidRPr="00ED1B50">
        <w:rPr>
          <w:rStyle w:val="teilabelZnak"/>
        </w:rPr>
        <w:t>4.</w:t>
      </w:r>
      <w:r>
        <w:br/>
        <w:t>Bog! jas tebe zhem sposnati, Sa Ozheta vſaki zhas:</w:t>
      </w:r>
      <w:r>
        <w:br/>
        <w:t>To Ime ti morem dati, Da kak Ozha lubish nas.</w:t>
      </w:r>
      <w:r>
        <w:br/>
      </w:r>
      <w:r w:rsidR="00ED1B50" w:rsidRPr="00ED1B50">
        <w:rPr>
          <w:rStyle w:val="teiadd"/>
        </w:rPr>
        <w:t>Oh</w:t>
      </w:r>
      <w:r w:rsidR="00ED1B50">
        <w:t xml:space="preserve"> </w:t>
      </w:r>
      <w:r>
        <w:t>Bog! mi tebe lubimo; Da otrozi tvoji Smo!</w:t>
      </w:r>
    </w:p>
    <w:p w14:paraId="71D2827F" w14:textId="446B233F" w:rsidR="00A02DEA" w:rsidRPr="00ED1B50" w:rsidRDefault="00ED1B50" w:rsidP="00412FB7">
      <w:pPr>
        <w:rPr>
          <w:rStyle w:val="teiadd"/>
        </w:rPr>
      </w:pPr>
      <w:r w:rsidRPr="00ED1B50">
        <w:rPr>
          <w:rStyle w:val="teiadd"/>
        </w:rPr>
        <w:t>Sa gnado tebe proſimo, dol z</w:t>
      </w:r>
      <w:r w:rsidR="00A02DEA" w:rsidRPr="00ED1B50">
        <w:rPr>
          <w:rStyle w:val="teiadd"/>
        </w:rPr>
        <w:t xml:space="preserve"> Nebes nam dati ti jo.</w:t>
      </w:r>
    </w:p>
    <w:p w14:paraId="69FAD825" w14:textId="18AFCAB2" w:rsidR="00A02DEA" w:rsidRDefault="00A02DEA" w:rsidP="00ED1B50">
      <w:pPr>
        <w:pStyle w:val="teiclosure0"/>
      </w:pPr>
      <w:r>
        <w:t>Aria wie No = 20.</w:t>
      </w:r>
    </w:p>
    <w:p w14:paraId="2AFFBAF3" w14:textId="77777777" w:rsidR="00A02DEA" w:rsidRDefault="00A02DEA">
      <w:pPr>
        <w:spacing w:after="200"/>
      </w:pPr>
      <w:r>
        <w:br w:type="page"/>
      </w:r>
    </w:p>
    <w:p w14:paraId="0D97EEC6" w14:textId="73E612D6" w:rsidR="00A02DEA" w:rsidRDefault="00A02DEA" w:rsidP="00412FB7">
      <w:r>
        <w:lastRenderedPageBreak/>
        <w:t>/86/</w:t>
      </w:r>
    </w:p>
    <w:p w14:paraId="5C6D86AA" w14:textId="2A4705EE" w:rsidR="00A02DEA" w:rsidRDefault="00A02DEA" w:rsidP="00412FB7">
      <w:r w:rsidRPr="007A1678">
        <w:rPr>
          <w:rStyle w:val="Naslov1Znak"/>
        </w:rPr>
        <w:t>Na peto Nedelo po Velkinozhi!</w:t>
      </w:r>
      <w:r>
        <w:br/>
      </w:r>
      <w:r w:rsidRPr="007A1678">
        <w:rPr>
          <w:rStyle w:val="Naslov2Znak"/>
        </w:rPr>
        <w:t>N.XXXV. Etwas langſam.</w:t>
      </w:r>
    </w:p>
    <w:p w14:paraId="6AB4845E" w14:textId="5E535FC7" w:rsidR="00A02DEA" w:rsidRDefault="00FE6517" w:rsidP="00FE6517">
      <w:pPr>
        <w:pStyle w:val="teiab"/>
      </w:pPr>
      <w:r w:rsidRPr="00FE6517">
        <w:rPr>
          <w:rStyle w:val="teilabelZnak"/>
        </w:rPr>
        <w:t>1.</w:t>
      </w:r>
      <w:r>
        <w:t xml:space="preserve"> </w:t>
      </w:r>
      <w:r w:rsidR="00A02DEA">
        <w:t>O Bog, kak velke So Dobrote, katere talash med Si=</w:t>
      </w:r>
    </w:p>
    <w:p w14:paraId="72032B7F" w14:textId="08AE030B" w:rsidR="00A02DEA" w:rsidRDefault="00A02DEA" w:rsidP="00FE6517">
      <w:pPr>
        <w:pStyle w:val="teiab"/>
      </w:pPr>
      <w:r>
        <w:t xml:space="preserve">rote! </w:t>
      </w:r>
      <w:r w:rsidR="00FE6517">
        <w:t>Vſe, vſe So Dar</w:t>
      </w:r>
      <w:r w:rsidR="00AE11F3">
        <w:t>i zhudeshni. Mi v grehi Smo Spozheti bili. Smo telko</w:t>
      </w:r>
    </w:p>
    <w:p w14:paraId="2DD0A176" w14:textId="61D7FAAB" w:rsidR="00AE11F3" w:rsidRDefault="00AE11F3" w:rsidP="00FE6517">
      <w:pPr>
        <w:pStyle w:val="teiab"/>
      </w:pPr>
      <w:r>
        <w:t>tvojih gnad sgubili, No ti Si le nam Smileni.</w:t>
      </w:r>
    </w:p>
    <w:p w14:paraId="35B8619E" w14:textId="77777777" w:rsidR="00AE11F3" w:rsidRDefault="00AE11F3">
      <w:pPr>
        <w:spacing w:after="200"/>
      </w:pPr>
      <w:r>
        <w:br w:type="page"/>
      </w:r>
    </w:p>
    <w:p w14:paraId="5D46026D" w14:textId="3B077228" w:rsidR="00AE11F3" w:rsidRDefault="00AE11F3" w:rsidP="00412FB7">
      <w:r>
        <w:lastRenderedPageBreak/>
        <w:t>/87/</w:t>
      </w:r>
    </w:p>
    <w:p w14:paraId="27B32DEB" w14:textId="32324115" w:rsidR="00AE11F3" w:rsidRDefault="00AE11F3" w:rsidP="00D516F1">
      <w:pPr>
        <w:pStyle w:val="teiab"/>
      </w:pPr>
      <w:r w:rsidRPr="00D516F1">
        <w:rPr>
          <w:rStyle w:val="teilabelZnak"/>
        </w:rPr>
        <w:t>2.</w:t>
      </w:r>
      <w:r>
        <w:br/>
        <w:t>Tvoj Sin je htea na Semlo priti, No nas v Pravizi podvűzhiti,</w:t>
      </w:r>
      <w:r>
        <w:br/>
        <w:t>Da snjim bi tvoji Erbi b'li: kak Mushter nashega Shivlenja,</w:t>
      </w:r>
      <w:r>
        <w:br/>
        <w:t>Nam Tal da Svojega Terplenja. /:Mushter nebi sgubli Si!:/</w:t>
      </w:r>
    </w:p>
    <w:p w14:paraId="4CF77FD8" w14:textId="24A4D34A" w:rsidR="00AE11F3" w:rsidRDefault="00AE11F3" w:rsidP="00D516F1">
      <w:pPr>
        <w:pStyle w:val="teiab"/>
      </w:pPr>
      <w:r w:rsidRPr="00D516F1">
        <w:rPr>
          <w:rStyle w:val="teilabelZnak"/>
        </w:rPr>
        <w:t>3.</w:t>
      </w:r>
      <w:r>
        <w:br/>
        <w:t>Sa nas je htea na krishi vmreiti, Tam zhe Nebesa nam odpreiti,</w:t>
      </w:r>
      <w:r>
        <w:br/>
        <w:t>Tam sbrishe nashe grehe vſe. Ti greshnik beshi k njegvi Rani,</w:t>
      </w:r>
      <w:r>
        <w:br/>
        <w:t>glej! tam njo 'ma na desni Strani /:Od grehod tam operesh Se:/</w:t>
      </w:r>
    </w:p>
    <w:p w14:paraId="624A71E2" w14:textId="1EFA1B05" w:rsidR="00AE11F3" w:rsidRDefault="00AE11F3" w:rsidP="00D516F1">
      <w:pPr>
        <w:pStyle w:val="teiab"/>
      </w:pPr>
      <w:r w:rsidRPr="00D516F1">
        <w:rPr>
          <w:rStyle w:val="teilabelZnak"/>
        </w:rPr>
        <w:t>4.</w:t>
      </w:r>
      <w:r>
        <w:br/>
        <w:t>gospod je Shau gor k Svoji zhasti, Tam 'ma Oblast kres vſe Oblasti;</w:t>
      </w:r>
      <w:r>
        <w:br/>
        <w:t>Tam vidi vſe Nevarnosti; Tam Svojo zirkvo mozhno brani;</w:t>
      </w:r>
      <w:r>
        <w:br/>
        <w:t>Od onod njoj en Duh je dani, /:En Dug te prave Svetosti!:/</w:t>
      </w:r>
    </w:p>
    <w:p w14:paraId="7BEB571E" w14:textId="77777777" w:rsidR="00AE11F3" w:rsidRDefault="00AE11F3">
      <w:pPr>
        <w:spacing w:after="200"/>
      </w:pPr>
      <w:r>
        <w:br w:type="page"/>
      </w:r>
    </w:p>
    <w:p w14:paraId="781D8166" w14:textId="2EE007E6" w:rsidR="00AE11F3" w:rsidRDefault="00E978ED" w:rsidP="00412FB7">
      <w:r>
        <w:lastRenderedPageBreak/>
        <w:t>/88/</w:t>
      </w:r>
    </w:p>
    <w:p w14:paraId="639BDFEA" w14:textId="46ED731C" w:rsidR="00E978ED" w:rsidRDefault="00E978ED" w:rsidP="00EA44BC">
      <w:pPr>
        <w:pStyle w:val="Naslov1"/>
      </w:pPr>
      <w:r>
        <w:t>Na Molitni kedere!</w:t>
      </w:r>
    </w:p>
    <w:p w14:paraId="1E65E55F" w14:textId="753FB5F0" w:rsidR="00E978ED" w:rsidRDefault="00E978ED" w:rsidP="00EA44BC">
      <w:pPr>
        <w:pStyle w:val="Naslov2"/>
      </w:pPr>
      <w:r>
        <w:t>N.XXXVI. Mittelmäsig geſechwinde.</w:t>
      </w:r>
    </w:p>
    <w:p w14:paraId="4E2825D2" w14:textId="3E7391E5" w:rsidR="00E978ED" w:rsidRDefault="00EA44BC" w:rsidP="00EA44BC">
      <w:pPr>
        <w:pStyle w:val="teiab"/>
      </w:pPr>
      <w:r w:rsidRPr="00EA44BC">
        <w:rPr>
          <w:rStyle w:val="teilabelZnak"/>
        </w:rPr>
        <w:t>1.</w:t>
      </w:r>
      <w:r>
        <w:t xml:space="preserve"> </w:t>
      </w:r>
      <w:r w:rsidR="00E978ED">
        <w:t>gnes klizhe ktebi vſe Sirote, Tvoj Sin o Bog te Milosti! k ozheti, ker Si pun Do-</w:t>
      </w:r>
    </w:p>
    <w:p w14:paraId="6FB46959" w14:textId="0EEB2818" w:rsidR="00E978ED" w:rsidRDefault="00E978ED" w:rsidP="00EA44BC">
      <w:pPr>
        <w:pStyle w:val="teiab"/>
      </w:pPr>
      <w:r>
        <w:t>brote, k Ozheti te Lubesnosti: Savuplivo gnes vſi dershio, gor k tebi</w:t>
      </w:r>
    </w:p>
    <w:p w14:paraId="499C5EBC" w14:textId="1F23F051" w:rsidR="00E978ED" w:rsidRDefault="00EA44BC" w:rsidP="00EA44BC">
      <w:pPr>
        <w:pStyle w:val="teiab"/>
      </w:pPr>
      <w:r>
        <w:t>Roke</w:t>
      </w:r>
      <w:r w:rsidR="00E978ED">
        <w:t>, no krizhio: Mi prosimo, o ozha nash! Da nam tvoj Sveti Shegen dash!</w:t>
      </w:r>
    </w:p>
    <w:p w14:paraId="59BA148B" w14:textId="77777777" w:rsidR="00E978ED" w:rsidRDefault="00E978ED">
      <w:pPr>
        <w:spacing w:after="200"/>
      </w:pPr>
      <w:r>
        <w:br w:type="page"/>
      </w:r>
    </w:p>
    <w:p w14:paraId="4732740E" w14:textId="464D2076" w:rsidR="00E978ED" w:rsidRDefault="00B80AC5" w:rsidP="00412FB7">
      <w:r>
        <w:lastRenderedPageBreak/>
        <w:t>/89/</w:t>
      </w:r>
    </w:p>
    <w:p w14:paraId="17E32BA2" w14:textId="470E3174" w:rsidR="00B80AC5" w:rsidRDefault="00B80AC5" w:rsidP="00AF6D3C">
      <w:pPr>
        <w:pStyle w:val="teiab"/>
      </w:pPr>
      <w:r w:rsidRPr="00AF6D3C">
        <w:rPr>
          <w:rStyle w:val="teilabelZnak"/>
        </w:rPr>
        <w:t>2.</w:t>
      </w:r>
      <w:r>
        <w:br/>
        <w:t>Dobrotliv, Smilen, no bogati, V oblubah sveist Si ti, o Bog!</w:t>
      </w:r>
      <w:r>
        <w:br/>
        <w:t>Premoresh, zhesh, zhesh gvishno dati, Na Proshno  tvojih vſeh otrok.</w:t>
      </w:r>
      <w:r>
        <w:br/>
        <w:t xml:space="preserve">Skos </w:t>
      </w:r>
      <w:r w:rsidRPr="00AF6D3C">
        <w:rPr>
          <w:rStyle w:val="teipersName"/>
        </w:rPr>
        <w:t>Jesusa</w:t>
      </w:r>
      <w:r>
        <w:t xml:space="preserve"> Se nam odpira, Potem je on na krishi vmira,</w:t>
      </w:r>
      <w:r>
        <w:br/>
        <w:t>Ta velki Shaz vſeh tvojih gnad, Savolo njega dash nje rad.</w:t>
      </w:r>
    </w:p>
    <w:p w14:paraId="45F4452A" w14:textId="7050C441" w:rsidR="00B80AC5" w:rsidRDefault="00B80AC5" w:rsidP="00AF6D3C">
      <w:pPr>
        <w:pStyle w:val="teiab"/>
      </w:pPr>
      <w:r w:rsidRPr="00AF6D3C">
        <w:rPr>
          <w:rStyle w:val="teilabelZnak"/>
        </w:rPr>
        <w:t>3.</w:t>
      </w:r>
      <w:r>
        <w:br/>
        <w:t>Pred tvoje Dveri nas nastavi; Nam na njih terkat Sapove:</w:t>
      </w:r>
      <w:r>
        <w:br/>
        <w:t>O ishte! proste! on nam prai, Moj Ozha vam ja dobro zhe.</w:t>
      </w:r>
      <w:r>
        <w:br/>
        <w:t>Daj, Ozha daj nam tvoje gnade, Daj kruha, Vino, drugo Sade;</w:t>
      </w:r>
      <w:r>
        <w:br/>
        <w:t>Tvoj Sin nam vſe obluba je, Skos njega daj na molit' Se.</w:t>
      </w:r>
    </w:p>
    <w:p w14:paraId="0834E563" w14:textId="0B92BB1F" w:rsidR="00B80AC5" w:rsidRDefault="00B80AC5" w:rsidP="00AF6D3C">
      <w:pPr>
        <w:pStyle w:val="teiab"/>
      </w:pPr>
      <w:r w:rsidRPr="00AF6D3C">
        <w:rPr>
          <w:rStyle w:val="teilabelZnak"/>
        </w:rPr>
        <w:t>4.</w:t>
      </w:r>
      <w:r>
        <w:br/>
        <w:t>Daj, daj nam grehov odpushenje, kres nje Se Sgrivati nam daj,</w:t>
      </w:r>
      <w:r>
        <w:br/>
        <w:t xml:space="preserve">No tak pobolshati. </w:t>
      </w:r>
      <w:r w:rsidR="004F54E0">
        <w:t>Shivlenje, Da v nje ne padnemo nasaj:</w:t>
      </w:r>
      <w:r w:rsidR="004F54E0">
        <w:br/>
        <w:t xml:space="preserve">Skos </w:t>
      </w:r>
      <w:r w:rsidR="004F54E0" w:rsidRPr="00AF6D3C">
        <w:rPr>
          <w:rStyle w:val="teipersName"/>
        </w:rPr>
        <w:t>Jesusa</w:t>
      </w:r>
      <w:r w:rsidR="004F54E0">
        <w:t xml:space="preserve"> nam Dug isbrishi, No nas med njegve Brute pishi,</w:t>
      </w:r>
      <w:r w:rsidR="004F54E0">
        <w:br/>
        <w:t>Da bomo, kak nas on Vűzhi, En drug'ga s Serza lubiti!</w:t>
      </w:r>
    </w:p>
    <w:p w14:paraId="17215620" w14:textId="42C3E189" w:rsidR="007F75F0" w:rsidRDefault="004F54E0" w:rsidP="00AF6D3C">
      <w:pPr>
        <w:pStyle w:val="teiab"/>
      </w:pPr>
      <w:r w:rsidRPr="00AF6D3C">
        <w:rPr>
          <w:rStyle w:val="teilabelZnak"/>
        </w:rPr>
        <w:t>5.</w:t>
      </w:r>
      <w:r>
        <w:br/>
        <w:t>gospod v Potrebi rad pomagash, No Slishish nash otrozhji Jozh;</w:t>
      </w:r>
      <w:r>
        <w:br/>
        <w:t>Ti nam pomagat' ne odlagash, Hitish poslati nam Pomozh.</w:t>
      </w:r>
      <w:r>
        <w:br/>
        <w:t>Mi zhemo tudi v nashem Stani, V katerga Smo od te posvani,</w:t>
      </w:r>
      <w:r>
        <w:br/>
        <w:t>Opravit</w:t>
      </w:r>
      <w:r w:rsidR="00AF6D3C">
        <w:t>'</w:t>
      </w:r>
      <w:r>
        <w:t xml:space="preserve"> Skerbno Delo vſo, Da tvoj'ga Shegna vredno bo.</w:t>
      </w:r>
    </w:p>
    <w:p w14:paraId="0748891C" w14:textId="77777777" w:rsidR="007F75F0" w:rsidRDefault="007F75F0">
      <w:pPr>
        <w:spacing w:after="200"/>
      </w:pPr>
      <w:r>
        <w:br w:type="page"/>
      </w:r>
    </w:p>
    <w:p w14:paraId="3E390317" w14:textId="3D0777BC" w:rsidR="004F54E0" w:rsidRDefault="007F75F0" w:rsidP="00412FB7">
      <w:r>
        <w:lastRenderedPageBreak/>
        <w:t>/90/</w:t>
      </w:r>
    </w:p>
    <w:p w14:paraId="6289403C" w14:textId="7215F6F0" w:rsidR="007F75F0" w:rsidRDefault="007F75F0" w:rsidP="00865AED">
      <w:pPr>
        <w:pStyle w:val="Naslov1"/>
      </w:pPr>
      <w:r>
        <w:t>Savupanja puna Molitva pri eni Prozesji!</w:t>
      </w:r>
    </w:p>
    <w:p w14:paraId="4FAF51A5" w14:textId="0B8F9F71" w:rsidR="007F75F0" w:rsidRDefault="007F75F0" w:rsidP="00865AED">
      <w:pPr>
        <w:pStyle w:val="Naslov2"/>
      </w:pPr>
      <w:r>
        <w:t>N.XXXVII. Sehr langſam.</w:t>
      </w:r>
    </w:p>
    <w:p w14:paraId="56AB7AB7" w14:textId="4A88D4D7" w:rsidR="007F75F0" w:rsidRDefault="00865AED" w:rsidP="00865AED">
      <w:pPr>
        <w:pStyle w:val="teiab"/>
      </w:pPr>
      <w:r w:rsidRPr="00865AED">
        <w:rPr>
          <w:rStyle w:val="teilabelZnak"/>
        </w:rPr>
        <w:t>1.</w:t>
      </w:r>
      <w:r>
        <w:t xml:space="preserve"> </w:t>
      </w:r>
      <w:r w:rsidR="007F75F0">
        <w:t>Ti Smileni Bog te Dobrote! Ti vſem she dobro Stora Si: O Slishi, Slushi nas Sirote; Si</w:t>
      </w:r>
    </w:p>
    <w:p w14:paraId="60931511" w14:textId="51FFA70B" w:rsidR="007F75F0" w:rsidRDefault="007F75F0" w:rsidP="00865AED">
      <w:pPr>
        <w:pStyle w:val="teiab"/>
      </w:pPr>
      <w:r>
        <w:t>ja naſh lubi Ozha ti! Ti, Ozha! velko 'mash Smilenje, Ti vesh sa naſho vſo Terplenje, katero nas poklazhit'</w:t>
      </w:r>
    </w:p>
    <w:p w14:paraId="5B908308" w14:textId="469F42B0" w:rsidR="007F75F0" w:rsidRDefault="007F75F0" w:rsidP="00865AED">
      <w:pPr>
        <w:pStyle w:val="teiab"/>
      </w:pPr>
      <w:r>
        <w:t>zhe. Ti keri Si gospod Shivlenja, Nardish hitro konz Terplenja: Od nas bo Shlo, le Sapove!</w:t>
      </w:r>
    </w:p>
    <w:p w14:paraId="66CE45D5" w14:textId="77777777" w:rsidR="007F75F0" w:rsidRDefault="007F75F0">
      <w:pPr>
        <w:spacing w:after="200"/>
      </w:pPr>
      <w:r>
        <w:br w:type="page"/>
      </w:r>
    </w:p>
    <w:p w14:paraId="2CB21368" w14:textId="6489179D" w:rsidR="007F75F0" w:rsidRDefault="00911173" w:rsidP="00412FB7">
      <w:r>
        <w:lastRenderedPageBreak/>
        <w:t>/91/</w:t>
      </w:r>
    </w:p>
    <w:p w14:paraId="7A5BC6CF" w14:textId="1CC9237A" w:rsidR="00911173" w:rsidRDefault="00911173" w:rsidP="00F4610D">
      <w:pPr>
        <w:pStyle w:val="teiab"/>
      </w:pPr>
      <w:r w:rsidRPr="00F4610D">
        <w:rPr>
          <w:rStyle w:val="teilabelZnak"/>
        </w:rPr>
        <w:t>2.</w:t>
      </w:r>
      <w:r>
        <w:br/>
      </w:r>
      <w:r w:rsidR="00F4610D">
        <w:t>Nebesa pusti gorod</w:t>
      </w:r>
      <w:r>
        <w:t>pr</w:t>
      </w:r>
      <w:r w:rsidR="00F4610D">
        <w:t>e</w:t>
      </w:r>
      <w:r>
        <w:t>iti, Da pride s'njih Sej dol Pomozh: Naj pali tvojo Serze Sveiti,</w:t>
      </w:r>
      <w:r>
        <w:br/>
        <w:t>Da posushi otrozhji Jozh. Si, Ozha! Voisko, glada, kugo, No kero hte Nedlogo drugo,</w:t>
      </w:r>
      <w:r>
        <w:br/>
        <w:t>Od farah, no Deshel pregnau; Si od Bethuja po Judithi,</w:t>
      </w:r>
      <w:r>
        <w:br/>
        <w:t>Sovrashnike dau prozh odbiti /:Tak bosh she sdaj pomagat Shau.:/</w:t>
      </w:r>
    </w:p>
    <w:p w14:paraId="1A009219" w14:textId="14E99C1C" w:rsidR="00911173" w:rsidRDefault="00911173" w:rsidP="00F4610D">
      <w:pPr>
        <w:pStyle w:val="teiab"/>
      </w:pPr>
      <w:r w:rsidRPr="00F4610D">
        <w:rPr>
          <w:rStyle w:val="teilabelZnak"/>
        </w:rPr>
        <w:t>3.</w:t>
      </w:r>
      <w:r>
        <w:br/>
        <w:t>She sdaj Otroke lubish tvoje; She sdaj njih lubi Ozha Si. zhi tudi s grehmi Dushe Svoje,</w:t>
      </w:r>
      <w:r>
        <w:br/>
        <w:t>Pognusio, nje lubish ti. Na tvojih Rokah mi leshimo, Ponishno k tebi vſi krizhimo:</w:t>
      </w:r>
      <w:r>
        <w:br/>
        <w:t>odpusti nam Pregrehe vſe!</w:t>
      </w:r>
      <w:r w:rsidR="0027210A">
        <w:t xml:space="preserve"> Otrozhji Jozh, no krizh potishi,</w:t>
      </w:r>
      <w:r w:rsidR="0027210A">
        <w:br/>
        <w:t>Molitve nashe Smilno Slishi, /:kres nas o Ozha, Smili Se:/</w:t>
      </w:r>
    </w:p>
    <w:p w14:paraId="5DC201E8" w14:textId="3524A724" w:rsidR="00353C66" w:rsidRDefault="00353C66" w:rsidP="00F4610D">
      <w:pPr>
        <w:pStyle w:val="teiab"/>
      </w:pPr>
      <w:r w:rsidRPr="00F4610D">
        <w:rPr>
          <w:rStyle w:val="teilabelZnak"/>
        </w:rPr>
        <w:t>4.</w:t>
      </w:r>
      <w:r>
        <w:br/>
        <w:t>Bog, ker je s nam 'mea Poterplenje, Nam pali da povolne Dni; Po Strahovitnem RasSuShenji,</w:t>
      </w:r>
      <w:r>
        <w:br/>
        <w:t>Na Suho Semlo Desh deshi; Sdaj pela nas na Suhe Pashe, Sdaj pal' na frishne, kak sa nashe,</w:t>
      </w:r>
      <w:r w:rsidR="00F4610D">
        <w:br/>
        <w:t>Potrebe Se mu nuzno sdij. gdo more zhudeshe preshteti!</w:t>
      </w:r>
      <w:r>
        <w:br/>
        <w:t>Bog, Bog ve naj bol oskerbeti, /:Te vboge pauerske Ludij.:/</w:t>
      </w:r>
    </w:p>
    <w:p w14:paraId="290B418A" w14:textId="1C300DA0" w:rsidR="00353C66" w:rsidRDefault="00353C66" w:rsidP="00F4610D">
      <w:pPr>
        <w:pStyle w:val="teiclosure0"/>
        <w:ind w:left="9204" w:firstLine="708"/>
      </w:pPr>
      <w:r>
        <w:t>vertatur No = 5</w:t>
      </w:r>
    </w:p>
    <w:p w14:paraId="7A877476" w14:textId="77777777" w:rsidR="00353C66" w:rsidRDefault="00353C66">
      <w:pPr>
        <w:spacing w:after="200"/>
      </w:pPr>
      <w:r>
        <w:br w:type="page"/>
      </w:r>
    </w:p>
    <w:p w14:paraId="3756E8DC" w14:textId="0FC56B0F" w:rsidR="00353C66" w:rsidRDefault="0088638F" w:rsidP="00412FB7">
      <w:r>
        <w:lastRenderedPageBreak/>
        <w:t>/92/</w:t>
      </w:r>
    </w:p>
    <w:p w14:paraId="23A8E422" w14:textId="4FC6CCA3" w:rsidR="0088638F" w:rsidRDefault="0088638F" w:rsidP="009B179A">
      <w:pPr>
        <w:pStyle w:val="teiab"/>
      </w:pPr>
      <w:r w:rsidRPr="009B179A">
        <w:rPr>
          <w:rStyle w:val="teilabelZnak"/>
        </w:rPr>
        <w:t>5.</w:t>
      </w:r>
      <w:r>
        <w:br/>
        <w:t>Mi vſaki Den Sahvalo damo, Bog tvoji velki Milosti; Od tote v vſakem Dnevi 'mamo,</w:t>
      </w:r>
      <w:r>
        <w:br/>
        <w:t>kaj k nashi je Potrebnosti</w:t>
      </w:r>
      <w:r w:rsidR="009B179A">
        <w:t>.</w:t>
      </w:r>
      <w:r>
        <w:t xml:space="preserve"> zhi ona Rane gnes naredi, Je sutra Arzetar she kredi,</w:t>
      </w:r>
      <w:r>
        <w:br/>
        <w:t>S Arzni joj nam Sazeli nje</w:t>
      </w:r>
      <w:r w:rsidR="009B179A">
        <w:t>.</w:t>
      </w:r>
      <w:r>
        <w:t xml:space="preserve"> kaj more Niva vun prestati,</w:t>
      </w:r>
      <w:r>
        <w:br/>
        <w:t>Preid, kak Se s Sadjom obogati! /:Po Deshi Sunze kashe Se.:/</w:t>
      </w:r>
    </w:p>
    <w:p w14:paraId="1988F3AF" w14:textId="4380562D" w:rsidR="00977E50" w:rsidRDefault="0088638F" w:rsidP="009B179A">
      <w:pPr>
        <w:pStyle w:val="teiab"/>
      </w:pPr>
      <w:r w:rsidRPr="009B179A">
        <w:rPr>
          <w:rStyle w:val="teilabelZnak"/>
        </w:rPr>
        <w:t>6.</w:t>
      </w:r>
      <w:r>
        <w:br/>
        <w:t>Le pustmo le, naj Bog vſe visha; on zel'ga Sveita Vishar je: on ve, kaj nuza vſaka Hisha,</w:t>
      </w:r>
      <w:r>
        <w:br/>
        <w:t>Na Virstvo on sastopi Se.</w:t>
      </w:r>
      <w:r w:rsidR="00EC4BF1">
        <w:t xml:space="preserve"> od dela Srezho is Nesrezhe, VSakdeni k</w:t>
      </w:r>
      <w:r w:rsidR="009B179A">
        <w:t>ruh, zhi Otrok rezhe,</w:t>
      </w:r>
      <w:r w:rsidR="009B179A">
        <w:br/>
        <w:t>Mj dajga d</w:t>
      </w:r>
      <w:r w:rsidR="00EC4BF1">
        <w:t>a is Svojih Rok. On ve, no zhe mi Srezho spresti,</w:t>
      </w:r>
      <w:r w:rsidR="00EC4BF1">
        <w:br/>
        <w:t>Na njegvo Mozh Se zhem sanesti; /:Ja She shivi ta Stari Bog:/</w:t>
      </w:r>
    </w:p>
    <w:p w14:paraId="0C3F4866" w14:textId="77777777" w:rsidR="00977E50" w:rsidRDefault="00977E50">
      <w:pPr>
        <w:spacing w:after="200"/>
      </w:pPr>
      <w:r>
        <w:br w:type="page"/>
      </w:r>
    </w:p>
    <w:p w14:paraId="31D2B500" w14:textId="125964D1" w:rsidR="0088638F" w:rsidRDefault="00977E50" w:rsidP="00412FB7">
      <w:r>
        <w:lastRenderedPageBreak/>
        <w:t>/93/</w:t>
      </w:r>
    </w:p>
    <w:p w14:paraId="7A80CD6C" w14:textId="46D93D05" w:rsidR="00977E50" w:rsidRDefault="00977E50" w:rsidP="00412FB7">
      <w:r w:rsidRPr="0052648B">
        <w:rPr>
          <w:rStyle w:val="Naslov1Znak"/>
        </w:rPr>
        <w:t>Na Prasnik kristushovega Vnebohojenja!</w:t>
      </w:r>
      <w:r>
        <w:br/>
      </w:r>
      <w:r w:rsidRPr="0052648B">
        <w:rPr>
          <w:rStyle w:val="Naslov2Znak"/>
        </w:rPr>
        <w:t>N.XXXVIIIl. Nicht zu langſam.</w:t>
      </w:r>
    </w:p>
    <w:p w14:paraId="010563FB" w14:textId="76853309" w:rsidR="00977E50" w:rsidRDefault="0052648B" w:rsidP="0052648B">
      <w:pPr>
        <w:pStyle w:val="teiab"/>
      </w:pPr>
      <w:r w:rsidRPr="0052648B">
        <w:rPr>
          <w:rStyle w:val="teilabelZnak"/>
        </w:rPr>
        <w:t>1.</w:t>
      </w:r>
      <w:r>
        <w:t xml:space="preserve"> </w:t>
      </w:r>
      <w:r w:rsidR="00977E50">
        <w:t>Vsdigni gor Serze no Ozhij, Pravoverni Kristian! No pras=</w:t>
      </w:r>
    </w:p>
    <w:p w14:paraId="08497F19" w14:textId="24E39A4A" w:rsidR="00977E50" w:rsidRDefault="00977E50" w:rsidP="0052648B">
      <w:pPr>
        <w:pStyle w:val="teiab"/>
      </w:pPr>
      <w:r>
        <w:t xml:space="preserve">nui po tvoji </w:t>
      </w:r>
      <w:r w:rsidR="00D23CB7">
        <w:t>Mozhi, Prasnik ker nam gnes je dan. glej! Svelizhar nashga Roda.</w:t>
      </w:r>
    </w:p>
    <w:p w14:paraId="2211EDFC" w14:textId="0468BE3D" w:rsidR="00D23CB7" w:rsidRDefault="00D23CB7" w:rsidP="0052648B">
      <w:pPr>
        <w:pStyle w:val="teiab"/>
      </w:pPr>
      <w:r>
        <w:t>Sin ozheta boshjega, vSdigne Se od Svoj'ga Shoda, gor do Svoj'ga kralestva.</w:t>
      </w:r>
    </w:p>
    <w:p w14:paraId="4156EF9E" w14:textId="77777777" w:rsidR="00D23CB7" w:rsidRDefault="00D23CB7">
      <w:pPr>
        <w:spacing w:after="200"/>
      </w:pPr>
      <w:r>
        <w:br w:type="page"/>
      </w:r>
    </w:p>
    <w:p w14:paraId="71E54A85" w14:textId="388BF2D5" w:rsidR="00D23CB7" w:rsidRDefault="00896856" w:rsidP="00412FB7">
      <w:r>
        <w:lastRenderedPageBreak/>
        <w:t>/94/</w:t>
      </w:r>
    </w:p>
    <w:p w14:paraId="6BEFB3C9" w14:textId="2A47BD31" w:rsidR="00896856" w:rsidRDefault="00896856" w:rsidP="009703E5">
      <w:pPr>
        <w:pStyle w:val="teiab"/>
      </w:pPr>
      <w:r w:rsidRPr="00EE2734">
        <w:rPr>
          <w:rStyle w:val="teilabelZnak"/>
        </w:rPr>
        <w:t>2.</w:t>
      </w:r>
      <w:r>
        <w:br/>
        <w:t>Toti, dugo preid oblublen, Da bo prisha dol na Sveit.</w:t>
      </w:r>
      <w:r>
        <w:br/>
        <w:t>Da on nebi bia pogublen, Prisha je na krishi vmreit';</w:t>
      </w:r>
      <w:r>
        <w:br/>
        <w:t>Toti k Svojemi Ozheti, Na Desnizo Sedit' gre;</w:t>
      </w:r>
      <w:r>
        <w:br/>
        <w:t>zhe od njega Lon perjeti, Lon Sa Dushe reshene.</w:t>
      </w:r>
    </w:p>
    <w:p w14:paraId="51DD1A53" w14:textId="1696D1A0" w:rsidR="00896856" w:rsidRDefault="00896856" w:rsidP="009703E5">
      <w:pPr>
        <w:pStyle w:val="teiab"/>
      </w:pPr>
      <w:r w:rsidRPr="00EE2734">
        <w:rPr>
          <w:rStyle w:val="teilabelZnak"/>
        </w:rPr>
        <w:t>3.</w:t>
      </w:r>
      <w:r>
        <w:br/>
      </w:r>
      <w:r w:rsidRPr="009703E5">
        <w:rPr>
          <w:rStyle w:val="teipersName"/>
        </w:rPr>
        <w:t>Jesus</w:t>
      </w:r>
      <w:r>
        <w:t xml:space="preserve"> je naj veksho Delo, kero mu je dano b'lo,</w:t>
      </w:r>
      <w:r>
        <w:br/>
        <w:t>She oprava: sdaj veſelo, Vſeme od Sveita Slovo!</w:t>
      </w:r>
      <w:r>
        <w:br/>
        <w:t>Dushe vSvoji kervi prane, Svoj'mi Ozhi je nashtea,</w:t>
      </w:r>
      <w:r>
        <w:br/>
        <w:t>No pokashe Svoje Rane, kere je sa nje perjea.</w:t>
      </w:r>
    </w:p>
    <w:p w14:paraId="33E94207" w14:textId="761AFF4F" w:rsidR="00896856" w:rsidRDefault="00896856" w:rsidP="009703E5">
      <w:pPr>
        <w:pStyle w:val="teiab"/>
      </w:pPr>
      <w:r w:rsidRPr="00EE2734">
        <w:rPr>
          <w:rStyle w:val="teilabelZnak"/>
        </w:rPr>
        <w:t>4.</w:t>
      </w:r>
      <w:r>
        <w:br/>
        <w:t>On je zhisto vſe poplazha, kaj je Bogi dushno b'lo,</w:t>
      </w:r>
      <w:r>
        <w:br/>
        <w:t>v P</w:t>
      </w:r>
      <w:r w:rsidR="009703E5">
        <w:t>ekli Se jesi ta kazha, Da noj Ro</w:t>
      </w:r>
      <w:r>
        <w:t>pi vuishli So.</w:t>
      </w:r>
      <w:r>
        <w:br/>
        <w:t>Hvalmo, hvalmo gnes gospoda! Dushni Smo ga hvaliti;</w:t>
      </w:r>
      <w:r>
        <w:br/>
        <w:t>on zhe tudi nas is Shoda, k vezhnem Miri spraviti.</w:t>
      </w:r>
    </w:p>
    <w:p w14:paraId="01575E21" w14:textId="26913E9D" w:rsidR="00896856" w:rsidRDefault="00896856" w:rsidP="009703E5">
      <w:pPr>
        <w:pStyle w:val="teiab"/>
      </w:pPr>
      <w:r w:rsidRPr="00EE2734">
        <w:rPr>
          <w:rStyle w:val="teilabelZnak"/>
        </w:rPr>
        <w:t>5.</w:t>
      </w:r>
      <w:r>
        <w:br/>
        <w:t>O veſelmo Se kristjani! Bodmo dobre Vole vſi!</w:t>
      </w:r>
      <w:r>
        <w:br/>
      </w:r>
      <w:r w:rsidRPr="009703E5">
        <w:rPr>
          <w:rStyle w:val="teipersName"/>
        </w:rPr>
        <w:t>Jesus</w:t>
      </w:r>
      <w:r>
        <w:t xml:space="preserve"> v Nebo gre pred nami, Mesto nam perpraviti.</w:t>
      </w:r>
      <w:r>
        <w:br/>
        <w:t>Ja kak dugo mi shivimo, Hvalmo Boga vſe te Dnij!</w:t>
      </w:r>
      <w:r>
        <w:br/>
        <w:t>Lon je gvishen, zhi dershimo, Njegve vſe Sapovedi!</w:t>
      </w:r>
    </w:p>
    <w:p w14:paraId="2D1BD318" w14:textId="77777777" w:rsidR="00896856" w:rsidRDefault="00896856">
      <w:pPr>
        <w:spacing w:after="200"/>
      </w:pPr>
      <w:r>
        <w:br w:type="page"/>
      </w:r>
    </w:p>
    <w:p w14:paraId="4A547ECC" w14:textId="6C0F8890" w:rsidR="00896856" w:rsidRDefault="00D835D1" w:rsidP="00412FB7">
      <w:r>
        <w:lastRenderedPageBreak/>
        <w:t>/95/</w:t>
      </w:r>
    </w:p>
    <w:p w14:paraId="2AF6DF72" w14:textId="46FC455F" w:rsidR="00D835D1" w:rsidRDefault="00D835D1" w:rsidP="00412FB7">
      <w:r w:rsidRPr="00090DBD">
        <w:rPr>
          <w:rStyle w:val="Naslov1Znak"/>
        </w:rPr>
        <w:t>Na Shesto Nedelo po Velkinozhi: perva.</w:t>
      </w:r>
      <w:r>
        <w:br/>
      </w:r>
      <w:r w:rsidRPr="00090DBD">
        <w:rPr>
          <w:rStyle w:val="Naslov2Znak"/>
        </w:rPr>
        <w:t>N.XXXIV. wie IV.VIII.</w:t>
      </w:r>
    </w:p>
    <w:p w14:paraId="0DDF915A" w14:textId="7A241D72" w:rsidR="004806DA" w:rsidRDefault="00D835D1" w:rsidP="00090DBD">
      <w:pPr>
        <w:pStyle w:val="teiab"/>
      </w:pPr>
      <w:r w:rsidRPr="00090DBD">
        <w:rPr>
          <w:rStyle w:val="teilabelZnak"/>
        </w:rPr>
        <w:t>1.</w:t>
      </w:r>
      <w:r>
        <w:br/>
        <w:t xml:space="preserve">kak Troshta puna je obluba! </w:t>
      </w:r>
      <w:r w:rsidR="004806DA">
        <w:t>Nash Bog nam Svoj'ga Duha da: Spodobo Svojo Sveit bo sguba,</w:t>
      </w:r>
      <w:r w:rsidR="004806DA">
        <w:br/>
        <w:t>Bo lepsho 'mea, kak sdaj nje 'ma. O toti Dug vuzhi Resnizo, Pokara greshnikov krivizo,</w:t>
      </w:r>
      <w:r w:rsidR="004806DA">
        <w:br/>
        <w:t>On temno Pamet vas Sveitli, On terde Serza omehzhi.</w:t>
      </w:r>
    </w:p>
    <w:p w14:paraId="1B564ECA" w14:textId="64488A34" w:rsidR="004806DA" w:rsidRDefault="004806DA" w:rsidP="00090DBD">
      <w:pPr>
        <w:pStyle w:val="teiab"/>
      </w:pPr>
      <w:r w:rsidRPr="00090DBD">
        <w:rPr>
          <w:rStyle w:val="teilabelZnak"/>
        </w:rPr>
        <w:t>2.</w:t>
      </w:r>
      <w:r>
        <w:br/>
        <w:t>Pri mojem kersti obluba Te lubiti, o velki Bog! Nigdar bom 'smojih Mislah sguba,</w:t>
      </w:r>
      <w:r>
        <w:br/>
        <w:t>kaj Sem persega sBotrov Rok. Svelizhar moj mi to ne rata, Da jas 'mam lubit moj'ga Brata,</w:t>
      </w:r>
      <w:r>
        <w:br/>
        <w:t>Ne, ne! on mi Sapoved da: Ti moresh lubit Blishnega.</w:t>
      </w:r>
    </w:p>
    <w:p w14:paraId="1CE3A548" w14:textId="63A9437F" w:rsidR="004806DA" w:rsidRDefault="004806DA" w:rsidP="00090DBD">
      <w:pPr>
        <w:pStyle w:val="teiab"/>
      </w:pPr>
      <w:r w:rsidRPr="00090DBD">
        <w:rPr>
          <w:rStyle w:val="teilabelZnak"/>
        </w:rPr>
        <w:t>3.</w:t>
      </w:r>
      <w:r>
        <w:br/>
        <w:t>Iste, o Ozha! no is Sina, gre vun Lubesen, Sveti Duh: Od njega tota lepa Shtima,</w:t>
      </w:r>
      <w:r>
        <w:br/>
        <w:t>v Serze mi gre is mojih Vuh: Lubesen Blishnega da Mira, Is Mira pa vſa Srezha Svira;</w:t>
      </w:r>
      <w:r>
        <w:br/>
        <w:t>Lubesen, Srezha ino Mir, So ja sa me naj lepshi zir.</w:t>
      </w:r>
    </w:p>
    <w:p w14:paraId="2DE7FEA3" w14:textId="75775EF0" w:rsidR="004806DA" w:rsidRDefault="004806DA" w:rsidP="00090DBD">
      <w:pPr>
        <w:pStyle w:val="teiab"/>
      </w:pPr>
      <w:r w:rsidRPr="00090DBD">
        <w:rPr>
          <w:rStyle w:val="teilabelZnak"/>
        </w:rPr>
        <w:t>4.</w:t>
      </w:r>
      <w:r>
        <w:br/>
      </w:r>
      <w:r w:rsidR="0005104E">
        <w:t xml:space="preserve">Nas k Sebi glih zhe </w:t>
      </w:r>
      <w:r w:rsidR="0005104E" w:rsidRPr="00090DBD">
        <w:rPr>
          <w:rStyle w:val="teipersName"/>
        </w:rPr>
        <w:t>Jesus</w:t>
      </w:r>
      <w:r w:rsidR="0005104E">
        <w:t xml:space="preserve"> 'meti, v Lubésni, to Se vidi vtem, Da Sam vſigdar je htea goreti,</w:t>
      </w:r>
      <w:r w:rsidR="0005104E">
        <w:br/>
        <w:t>vLubesni perta nam Ludem. Vſe kaj ti zhesh, to drugim Stori, On rezhe: na visoki gori,</w:t>
      </w:r>
      <w:r w:rsidR="0005104E">
        <w:br/>
        <w:t>Tam najdesh dosta Sveitlih kron; Bog Sam bo tvoj prevelki Lon!</w:t>
      </w:r>
    </w:p>
    <w:p w14:paraId="7F821AD7" w14:textId="5EFCE8F4" w:rsidR="0005104E" w:rsidRDefault="0005104E" w:rsidP="00090DBD">
      <w:pPr>
        <w:pStyle w:val="teiab"/>
      </w:pPr>
      <w:r w:rsidRPr="00090DBD">
        <w:rPr>
          <w:rStyle w:val="teilabelZnak"/>
        </w:rPr>
        <w:t>5.</w:t>
      </w:r>
      <w:r>
        <w:br/>
        <w:t>Moj Bog! is Serza tebe lubim, No t</w:t>
      </w:r>
      <w:r w:rsidR="00090DBD">
        <w:t>ebe v mojem Blishnemi:</w:t>
      </w:r>
      <w:r>
        <w:t xml:space="preserve"> Na to persegnem, kaj oblubim,</w:t>
      </w:r>
      <w:r>
        <w:br/>
        <w:t xml:space="preserve">v Lubesni glih bom </w:t>
      </w:r>
      <w:r w:rsidRPr="00090DBD">
        <w:rPr>
          <w:rStyle w:val="teipersName"/>
        </w:rPr>
        <w:t>Jesusi</w:t>
      </w:r>
      <w:r>
        <w:t xml:space="preserve">. </w:t>
      </w:r>
      <w:r w:rsidR="00321921">
        <w:t>Lubesen grehe dol sakrije; Lubesen Hudo prezh odbije;</w:t>
      </w:r>
      <w:r w:rsidR="00321921">
        <w:br/>
        <w:t>Lubesen da Bogastvo vſo; Lubesen peta gor v Nebo.</w:t>
      </w:r>
    </w:p>
    <w:p w14:paraId="2A0F6AA5" w14:textId="4C81FF6B" w:rsidR="00321921" w:rsidRDefault="00321921" w:rsidP="00E010B4">
      <w:pPr>
        <w:pStyle w:val="teiclosure0"/>
        <w:ind w:left="9204" w:firstLine="708"/>
      </w:pPr>
      <w:r>
        <w:t>Aria w</w:t>
      </w:r>
      <w:r>
        <w:lastRenderedPageBreak/>
        <w:t>ie No = 8.</w:t>
      </w:r>
    </w:p>
    <w:p w14:paraId="32309A64" w14:textId="77777777" w:rsidR="00321921" w:rsidRDefault="00321921">
      <w:pPr>
        <w:spacing w:after="200"/>
      </w:pPr>
      <w:r>
        <w:br w:type="page"/>
      </w:r>
    </w:p>
    <w:p w14:paraId="5BB5120A" w14:textId="04DE801F" w:rsidR="00321921" w:rsidRDefault="00321921" w:rsidP="0005104E">
      <w:r>
        <w:lastRenderedPageBreak/>
        <w:t>/96/</w:t>
      </w:r>
    </w:p>
    <w:p w14:paraId="66E5E420" w14:textId="237C0FC9" w:rsidR="00321921" w:rsidRDefault="00321921" w:rsidP="00263EA9">
      <w:pPr>
        <w:pStyle w:val="Naslov1"/>
      </w:pPr>
      <w:r>
        <w:t>Na Shesto Nedelo po Velkinozhi: druga.</w:t>
      </w:r>
    </w:p>
    <w:p w14:paraId="4F5C5029" w14:textId="6B1A2857" w:rsidR="00321921" w:rsidRDefault="00321921" w:rsidP="00263EA9">
      <w:pPr>
        <w:pStyle w:val="Naslov2"/>
      </w:pPr>
      <w:r>
        <w:t>N. XL. Langſam!</w:t>
      </w:r>
    </w:p>
    <w:p w14:paraId="658A74CF" w14:textId="507A337C" w:rsidR="00321921" w:rsidRDefault="00263EA9" w:rsidP="00263EA9">
      <w:pPr>
        <w:pStyle w:val="teiab"/>
      </w:pPr>
      <w:r w:rsidRPr="00263EA9">
        <w:rPr>
          <w:rStyle w:val="teilabelZnak"/>
        </w:rPr>
        <w:t>1.</w:t>
      </w:r>
      <w:r>
        <w:t xml:space="preserve"> </w:t>
      </w:r>
      <w:r w:rsidR="00321921">
        <w:t>Jas verjem Bog! kaj ti vuzhish, Skos zirkvo veruvati: vſe kaj mi ti Skos</w:t>
      </w:r>
    </w:p>
    <w:p w14:paraId="44D2536B" w14:textId="588B9DED" w:rsidR="00321921" w:rsidRDefault="00321921" w:rsidP="00263EA9">
      <w:pPr>
        <w:pStyle w:val="teiab"/>
      </w:pPr>
      <w:r>
        <w:t>njo guzhish, Sa resem zhem Sposnati; Da moder, no resnizhen Si, No nemresh</w:t>
      </w:r>
    </w:p>
    <w:p w14:paraId="114D2B87" w14:textId="20EB9050" w:rsidR="00321921" w:rsidRDefault="00321921" w:rsidP="00263EA9">
      <w:pPr>
        <w:pStyle w:val="teiab"/>
      </w:pPr>
      <w:r>
        <w:t>Lash terpeti. Vti Veri vmreti zhemo vſi, Vti Veri vmreti zhemo vſi, Tak mormo v njoj shiveti.</w:t>
      </w:r>
    </w:p>
    <w:p w14:paraId="080C0E7B" w14:textId="77777777" w:rsidR="00321921" w:rsidRDefault="00321921">
      <w:pPr>
        <w:spacing w:after="200"/>
      </w:pPr>
      <w:r>
        <w:br w:type="page"/>
      </w:r>
    </w:p>
    <w:p w14:paraId="2E76DC3B" w14:textId="2E055403" w:rsidR="00321921" w:rsidRDefault="00321921" w:rsidP="0005104E">
      <w:r>
        <w:lastRenderedPageBreak/>
        <w:t>/97/</w:t>
      </w:r>
    </w:p>
    <w:p w14:paraId="1D74BFFF" w14:textId="76D1C0F1" w:rsidR="00321921" w:rsidRDefault="00321921" w:rsidP="00893E1E">
      <w:pPr>
        <w:pStyle w:val="teiab"/>
      </w:pPr>
      <w:r w:rsidRPr="00893E1E">
        <w:rPr>
          <w:rStyle w:val="teilabelZnak"/>
        </w:rPr>
        <w:t>2.</w:t>
      </w:r>
      <w:r>
        <w:br/>
        <w:t xml:space="preserve">Jas vupam Bog! skos </w:t>
      </w:r>
      <w:r w:rsidRPr="00893E1E">
        <w:rPr>
          <w:rStyle w:val="teipersName"/>
        </w:rPr>
        <w:t>Jesusa</w:t>
      </w:r>
      <w:r>
        <w:t>, Vſeh grehov odpushenje:</w:t>
      </w:r>
      <w:r>
        <w:br/>
        <w:t>v Shivlenji mi bosh gnado da, Po Smerti Svelizhenje;</w:t>
      </w:r>
      <w:r>
        <w:br/>
        <w:t>Da Smilen Sveist, mogozhen Si, Mi dati kaj zhem 'meti.</w:t>
      </w:r>
      <w:r>
        <w:br/>
        <w:t>/:Vtem Vupanji vmret</w:t>
      </w:r>
      <w:r w:rsidR="00893E1E">
        <w:t>'</w:t>
      </w:r>
      <w:r>
        <w:t xml:space="preserve"> zhemo vſi:/ Tak mormo v njem Shiveti:/</w:t>
      </w:r>
    </w:p>
    <w:p w14:paraId="517A573E" w14:textId="0C625FDD" w:rsidR="00321921" w:rsidRDefault="00321921" w:rsidP="00893E1E">
      <w:pPr>
        <w:pStyle w:val="teiab"/>
      </w:pPr>
      <w:r w:rsidRPr="00893E1E">
        <w:rPr>
          <w:rStyle w:val="teilabelZnak"/>
        </w:rPr>
        <w:t>3.</w:t>
      </w:r>
      <w:r>
        <w:br/>
        <w:t>Jas lubim tebe, Bog! kres vſe, Is zele Dushe moje:</w:t>
      </w:r>
      <w:r>
        <w:br/>
        <w:t xml:space="preserve">Sapovedi, to </w:t>
      </w:r>
      <w:r w:rsidR="008540B2">
        <w:t>griva me, Da Sem preloma tvoje;</w:t>
      </w:r>
      <w:r w:rsidR="008540B2">
        <w:br/>
        <w:t>Da ti nesgruntan dober Si, Pravizhen, lep, no Sveti.</w:t>
      </w:r>
      <w:r w:rsidR="008540B2">
        <w:br/>
        <w:t>/:V Lubesni Vmreiti zhemo vſi:/ Tak mor'mo v njoj shiveti:/</w:t>
      </w:r>
    </w:p>
    <w:p w14:paraId="35044660" w14:textId="0F3BD36E" w:rsidR="008540B2" w:rsidRDefault="008540B2" w:rsidP="00893E1E">
      <w:pPr>
        <w:pStyle w:val="teiab"/>
      </w:pPr>
      <w:r w:rsidRPr="00893E1E">
        <w:rPr>
          <w:rStyle w:val="teilabelZnak"/>
        </w:rPr>
        <w:t>4.</w:t>
      </w:r>
      <w:r>
        <w:br/>
        <w:t>O poshli, Bog, nam tvojega, Duha, da nas ras Sveiti!</w:t>
      </w:r>
      <w:r>
        <w:br/>
        <w:t>On je ker vej skos Predgara, Nam Pamet gor odpreiti,</w:t>
      </w:r>
      <w:r>
        <w:br/>
        <w:t>O Duh! Nebeshki Oigen Si, Prid Serze nam Segreti,</w:t>
      </w:r>
      <w:r>
        <w:br/>
        <w:t>/:Sa Navűk voj vmreti zhemo vſi:/ Daj po njem nam shiveti!:/</w:t>
      </w:r>
    </w:p>
    <w:p w14:paraId="052AE8A6" w14:textId="77777777" w:rsidR="008540B2" w:rsidRDefault="008540B2">
      <w:pPr>
        <w:spacing w:after="200"/>
      </w:pPr>
      <w:r>
        <w:br w:type="page"/>
      </w:r>
    </w:p>
    <w:p w14:paraId="16ECA327" w14:textId="074B0D10" w:rsidR="008540B2" w:rsidRDefault="008540B2" w:rsidP="0005104E">
      <w:r>
        <w:lastRenderedPageBreak/>
        <w:t>/98/</w:t>
      </w:r>
    </w:p>
    <w:p w14:paraId="6540DECD" w14:textId="693F2259" w:rsidR="008540B2" w:rsidRDefault="008540B2" w:rsidP="00067CFD">
      <w:pPr>
        <w:pStyle w:val="Naslov1"/>
      </w:pPr>
      <w:r>
        <w:t>Na Visoki Funkoshtni Prasnik! perva.</w:t>
      </w:r>
    </w:p>
    <w:p w14:paraId="3615A539" w14:textId="594E57B0" w:rsidR="008540B2" w:rsidRDefault="008540B2" w:rsidP="00067CFD">
      <w:pPr>
        <w:pStyle w:val="Naslov2"/>
      </w:pPr>
      <w:r>
        <w:t>N.XLI. Nicht zu geſchwinde!</w:t>
      </w:r>
    </w:p>
    <w:p w14:paraId="75F74F8C" w14:textId="38EB27AD" w:rsidR="008540B2" w:rsidRDefault="00067CFD" w:rsidP="003E6C9C">
      <w:pPr>
        <w:pStyle w:val="teiab"/>
      </w:pPr>
      <w:r w:rsidRPr="00067CFD">
        <w:rPr>
          <w:rStyle w:val="teilabelZnak"/>
        </w:rPr>
        <w:t>1.</w:t>
      </w:r>
      <w:r>
        <w:t xml:space="preserve"> </w:t>
      </w:r>
      <w:r w:rsidR="008540B2">
        <w:t>Bog gdo Se ne sahvali tebi, zhi misli kak ti dober Si! Tak dober</w:t>
      </w:r>
    </w:p>
    <w:p w14:paraId="41931F6B" w14:textId="1ECACEFC" w:rsidR="008540B2" w:rsidRDefault="008540B2" w:rsidP="003E6C9C">
      <w:pPr>
        <w:pStyle w:val="teiab"/>
      </w:pPr>
      <w:r>
        <w:t>nemre bit' Sam Sebi, Ta zhlovik, kak Si njemi ti, Na krishi Martro dokonzhati,</w:t>
      </w:r>
    </w:p>
    <w:p w14:paraId="2ABC8F1B" w14:textId="281DA09A" w:rsidR="008540B2" w:rsidRDefault="008540B2" w:rsidP="003E6C9C">
      <w:pPr>
        <w:pStyle w:val="teiab"/>
      </w:pPr>
      <w:r>
        <w:t>Je tebi she premalo b'lo; She tvoj'ga Duha nam poslati, Oblubish preid kak greſh v Ne</w:t>
      </w:r>
      <w:r w:rsidR="003E6C9C">
        <w:t>b</w:t>
      </w:r>
      <w:r w:rsidR="003E6C9C" w:rsidRPr="003E6C9C">
        <w:rPr>
          <w:rStyle w:val="teiunclear"/>
        </w:rPr>
        <w:t>???</w:t>
      </w:r>
    </w:p>
    <w:p w14:paraId="6A0A5047" w14:textId="77777777" w:rsidR="008540B2" w:rsidRDefault="008540B2">
      <w:pPr>
        <w:spacing w:after="200"/>
      </w:pPr>
      <w:r>
        <w:br w:type="page"/>
      </w:r>
    </w:p>
    <w:p w14:paraId="71C83D80" w14:textId="166EDE81" w:rsidR="008540B2" w:rsidRDefault="008540B2" w:rsidP="0005104E">
      <w:r>
        <w:lastRenderedPageBreak/>
        <w:t>/99/</w:t>
      </w:r>
    </w:p>
    <w:p w14:paraId="365AB10A" w14:textId="1290D1EB" w:rsidR="008540B2" w:rsidRDefault="008540B2" w:rsidP="0014102D">
      <w:pPr>
        <w:pStyle w:val="teiab"/>
      </w:pPr>
      <w:r w:rsidRPr="00925720">
        <w:rPr>
          <w:rStyle w:val="teilabelZnak"/>
        </w:rPr>
        <w:t>2.</w:t>
      </w:r>
      <w:r>
        <w:br/>
        <w:t>On pride, toti Duh Svetosti, Voignjenih Planinih zhudeshno,</w:t>
      </w:r>
      <w:r>
        <w:br/>
        <w:t>on da Sastopnost ti Mladosti, No Mozh tem keri Slabi So;</w:t>
      </w:r>
      <w:r>
        <w:br/>
        <w:t>Sakaj SMo mi le tak prevsetni, Da njemi Serze Sapre mo?</w:t>
      </w:r>
      <w:r>
        <w:br/>
        <w:t>On zhe vnjem Svoj'ga Stana 'meti, Pa raj'ga grehi voshimo.</w:t>
      </w:r>
    </w:p>
    <w:p w14:paraId="2FE22ACD" w14:textId="4D0ABBFB" w:rsidR="008540B2" w:rsidRDefault="008540B2" w:rsidP="0014102D">
      <w:pPr>
        <w:pStyle w:val="teiab"/>
      </w:pPr>
      <w:r w:rsidRPr="0014102D">
        <w:rPr>
          <w:rStyle w:val="teilabelZnak"/>
        </w:rPr>
        <w:t>3.</w:t>
      </w:r>
      <w:r>
        <w:br/>
        <w:t>gospod Duh Si Dűsho ishe, Od Lűshtov ne premagano,</w:t>
      </w:r>
      <w:r>
        <w:br/>
        <w:t>On Navűke naprej njoj pishe, kateri k Dobrem vishajo.</w:t>
      </w:r>
      <w:r>
        <w:br/>
        <w:t>Kristjani vuzhmo Se premagat, Da Duh Sveita od nas beshi!</w:t>
      </w:r>
      <w:r>
        <w:br/>
        <w:t>O toti nemre nas obladat', zhi boshji Duh nas oshivi!</w:t>
      </w:r>
    </w:p>
    <w:p w14:paraId="2FDA6E91" w14:textId="77777777" w:rsidR="008540B2" w:rsidRDefault="008540B2">
      <w:pPr>
        <w:spacing w:after="200"/>
      </w:pPr>
      <w:r>
        <w:br w:type="page"/>
      </w:r>
    </w:p>
    <w:p w14:paraId="70356FB1" w14:textId="3C13A0D5" w:rsidR="008540B2" w:rsidRDefault="008540B2" w:rsidP="0005104E">
      <w:r>
        <w:lastRenderedPageBreak/>
        <w:t>/100/</w:t>
      </w:r>
    </w:p>
    <w:p w14:paraId="580DEBCF" w14:textId="06E767BD" w:rsidR="008540B2" w:rsidRDefault="008540B2" w:rsidP="00812DFC">
      <w:pPr>
        <w:pStyle w:val="Naslov1"/>
      </w:pPr>
      <w:r>
        <w:t>Na Visoki Funkoshtni Prasnik: druga.</w:t>
      </w:r>
    </w:p>
    <w:p w14:paraId="491D5F8C" w14:textId="03623BD3" w:rsidR="008540B2" w:rsidRDefault="008540B2" w:rsidP="00812DFC">
      <w:pPr>
        <w:pStyle w:val="Naslov2"/>
      </w:pPr>
      <w:r>
        <w:t>N. XLII. Aria wie IV XLI.</w:t>
      </w:r>
    </w:p>
    <w:p w14:paraId="67AA17DC" w14:textId="409883B5" w:rsidR="008540B2" w:rsidRDefault="008540B2" w:rsidP="00812DFC">
      <w:pPr>
        <w:pStyle w:val="teiab"/>
      </w:pPr>
      <w:r w:rsidRPr="00812DFC">
        <w:rPr>
          <w:rStyle w:val="teilabelZnak"/>
        </w:rPr>
        <w:t>1.</w:t>
      </w:r>
      <w:r w:rsidR="00812DFC">
        <w:br/>
        <w:t>O Bog, g</w:t>
      </w:r>
      <w:r>
        <w:t>do nebo luba tebe, ker ti v nas tak Salublen Si!</w:t>
      </w:r>
      <w:r>
        <w:br/>
        <w:t>Sovrashli gvishno bi Sam' Sebe, zhi tebe nebi lubili.</w:t>
      </w:r>
      <w:r>
        <w:br/>
        <w:t>Na Den Lubesni pred Terplenjem, ki shalostna je bla vſa Stvar,</w:t>
      </w:r>
      <w:r>
        <w:br/>
        <w:t>oblubish sterdnim Sagvishenjom, Tem Jogrom te Lubesni Dar.</w:t>
      </w:r>
    </w:p>
    <w:p w14:paraId="61A91B46" w14:textId="2E992033" w:rsidR="008540B2" w:rsidRDefault="008540B2" w:rsidP="00812DFC">
      <w:pPr>
        <w:pStyle w:val="teiab"/>
      </w:pPr>
      <w:r w:rsidRPr="00812DFC">
        <w:rPr>
          <w:rStyle w:val="teilabelZnak"/>
        </w:rPr>
        <w:t>2.</w:t>
      </w:r>
      <w:r>
        <w:br/>
        <w:t>Ke Shtirdeset Dnov je preteklo, Vſi Jogri vkup So v Hishi b'li,</w:t>
      </w:r>
      <w:r>
        <w:br/>
        <w:t xml:space="preserve">kak njim Se je poprei she reklo, Da neb' s </w:t>
      </w:r>
      <w:r w:rsidRPr="00812DFC">
        <w:rPr>
          <w:rStyle w:val="teiplaceName"/>
        </w:rPr>
        <w:t>Jerusalema</w:t>
      </w:r>
      <w:r>
        <w:t xml:space="preserve"> Shli.</w:t>
      </w:r>
      <w:r>
        <w:br/>
      </w:r>
      <w:r w:rsidRPr="00812DFC">
        <w:rPr>
          <w:rStyle w:val="teipersName"/>
        </w:rPr>
        <w:t>Mario</w:t>
      </w:r>
      <w:r>
        <w:t xml:space="preserve"> So pri Sebi meli; Na Sinov guzh nje Spomnla je,</w:t>
      </w:r>
      <w:r>
        <w:br/>
        <w:t>od njen'ga Troshta vſi veſeli, k oblubi So perpravli Se.</w:t>
      </w:r>
    </w:p>
    <w:p w14:paraId="43751E37" w14:textId="77777777" w:rsidR="008540B2" w:rsidRDefault="008540B2">
      <w:pPr>
        <w:spacing w:after="200"/>
      </w:pPr>
      <w:r>
        <w:br w:type="page"/>
      </w:r>
    </w:p>
    <w:p w14:paraId="2B6075EF" w14:textId="3A3D56DB" w:rsidR="008540B2" w:rsidRDefault="00634C69" w:rsidP="0005104E">
      <w:r>
        <w:lastRenderedPageBreak/>
        <w:t>/101/</w:t>
      </w:r>
    </w:p>
    <w:p w14:paraId="5E39D17E" w14:textId="62F55E0B" w:rsidR="00634C69" w:rsidRDefault="00634C69" w:rsidP="00854AE0">
      <w:pPr>
        <w:pStyle w:val="teiab"/>
      </w:pPr>
      <w:r w:rsidRPr="00927782">
        <w:rPr>
          <w:rStyle w:val="teilabelZnak"/>
        </w:rPr>
        <w:t>3.</w:t>
      </w:r>
      <w:r>
        <w:br/>
        <w:t>gnes pride Duh glih kak Jesiki, od oigna Sveitli, nje vuzhit:</w:t>
      </w:r>
      <w:r>
        <w:br/>
        <w:t>Na enkrat vſi So Vuzheniki, Da vuzheneshih nemre bit,</w:t>
      </w:r>
      <w:r>
        <w:br/>
        <w:t>Nevesta njegva gnes spozheta, Ta zirkva, gnes she Mati je;</w:t>
      </w:r>
      <w:r>
        <w:br/>
        <w:t>S Ludmi od vſeh Deshel objeta, Sastopi njih've Shprahe vſe.</w:t>
      </w:r>
    </w:p>
    <w:p w14:paraId="78A166E5" w14:textId="7CB8E597" w:rsidR="00634C69" w:rsidRDefault="00634C69" w:rsidP="00854AE0">
      <w:pPr>
        <w:pStyle w:val="teiab"/>
      </w:pPr>
      <w:r w:rsidRPr="00927782">
        <w:rPr>
          <w:rStyle w:val="teilabelZnak"/>
        </w:rPr>
        <w:t>4.</w:t>
      </w:r>
      <w:r w:rsidRPr="00927782">
        <w:rPr>
          <w:rStyle w:val="teilabelZnak"/>
        </w:rPr>
        <w:br/>
      </w:r>
      <w:r w:rsidR="00D93260">
        <w:t>o pridi, Sveti Duh, ras Svetli, Poterdi no oshivi vſe,</w:t>
      </w:r>
      <w:r w:rsidR="00D93260">
        <w:br/>
        <w:t>Na totem greha punem Sveiti, kaj temno Slabo, mertvo je!</w:t>
      </w:r>
      <w:r w:rsidR="00D93260">
        <w:br/>
        <w:t>Daj, daj nam Luzh, Mozh no Shivlenje, kak dugo to na Shodi Smo,</w:t>
      </w:r>
      <w:r w:rsidR="00D93260">
        <w:br/>
        <w:t>Da ne sgubimo Svelizhenje, Potem nash Shod dokonzhan bo!</w:t>
      </w:r>
    </w:p>
    <w:p w14:paraId="476E903A" w14:textId="23E43F7A" w:rsidR="00D93260" w:rsidRDefault="00D93260" w:rsidP="00854AE0">
      <w:pPr>
        <w:pStyle w:val="teiclosure0"/>
      </w:pPr>
      <w:r>
        <w:t>Aria wie No = 41.</w:t>
      </w:r>
    </w:p>
    <w:p w14:paraId="0663F2F5" w14:textId="77777777" w:rsidR="00D93260" w:rsidRDefault="00D93260">
      <w:pPr>
        <w:spacing w:after="200"/>
      </w:pPr>
      <w:r>
        <w:br w:type="page"/>
      </w:r>
    </w:p>
    <w:p w14:paraId="2E30DEE8" w14:textId="25843C21" w:rsidR="00D93260" w:rsidRDefault="00D93260" w:rsidP="0005104E">
      <w:r>
        <w:lastRenderedPageBreak/>
        <w:t>/102/</w:t>
      </w:r>
    </w:p>
    <w:p w14:paraId="75EF3CB8" w14:textId="63354A16" w:rsidR="00D93260" w:rsidRDefault="00D93260" w:rsidP="0005104E">
      <w:r w:rsidRPr="0054501E">
        <w:rPr>
          <w:rStyle w:val="Naslov1Znak"/>
        </w:rPr>
        <w:t>Na Funkoshtni Pondelek!</w:t>
      </w:r>
      <w:r>
        <w:br/>
      </w:r>
      <w:r w:rsidRPr="0054501E">
        <w:rPr>
          <w:rStyle w:val="Naslov2Znak"/>
        </w:rPr>
        <w:t>N. XLIII. Aria wie N.XXXVIII!</w:t>
      </w:r>
    </w:p>
    <w:p w14:paraId="0E6808F5" w14:textId="64B9D777" w:rsidR="00D93260" w:rsidRDefault="0054501E" w:rsidP="0054501E">
      <w:pPr>
        <w:pStyle w:val="teiab"/>
      </w:pPr>
      <w:r w:rsidRPr="0054501E">
        <w:rPr>
          <w:rStyle w:val="teilabelZnak"/>
        </w:rPr>
        <w:t>1.</w:t>
      </w:r>
      <w:r>
        <w:t xml:space="preserve"> </w:t>
      </w:r>
      <w:r>
        <w:br/>
      </w:r>
      <w:r w:rsidR="0099595C">
        <w:t>Tak So moje Pesme glasi, S keroj klizhem Shenima,</w:t>
      </w:r>
      <w:r w:rsidR="0099595C">
        <w:br/>
        <w:t>kak Slavizh Se v Leshji sglasi, zhiga ishe Shpanina.</w:t>
      </w:r>
      <w:r w:rsidR="0099595C">
        <w:br/>
        <w:t>glej! on pride, ta Lubleni, V Rokah Rosh no Ternov ma!</w:t>
      </w:r>
      <w:r w:rsidR="0099595C">
        <w:br/>
      </w:r>
      <w:r w:rsidR="0099595C" w:rsidRPr="0054501E">
        <w:rPr>
          <w:rStyle w:val="teipersName"/>
        </w:rPr>
        <w:t>Jesus</w:t>
      </w:r>
      <w:r w:rsidR="0099595C">
        <w:t>, hitro pride k meni; Ti Si moja Srezha vsa!</w:t>
      </w:r>
    </w:p>
    <w:p w14:paraId="7188B5EC" w14:textId="7D9217E5" w:rsidR="0099595C" w:rsidRDefault="0099595C" w:rsidP="0054501E">
      <w:pPr>
        <w:pStyle w:val="teiab"/>
      </w:pPr>
      <w:r w:rsidRPr="0054501E">
        <w:rPr>
          <w:rStyle w:val="teilabelZnak"/>
        </w:rPr>
        <w:t>2.</w:t>
      </w:r>
      <w:r>
        <w:br/>
        <w:t>Naj je v belem oblazhili, kak na gori Tabori,</w:t>
      </w:r>
      <w:r>
        <w:br/>
        <w:t xml:space="preserve">Al' verdezhem kak pokrili, </w:t>
      </w:r>
      <w:r w:rsidR="002C5F1F">
        <w:t>Soga na Kalvariji:</w:t>
      </w:r>
      <w:r w:rsidR="002C5F1F">
        <w:br/>
        <w:t>Naj 'ma Roshe ali Terne, Moja Dusha ne Stoji;</w:t>
      </w:r>
      <w:r w:rsidR="002C5F1F">
        <w:br/>
        <w:t>Hitro k njemi Se oberne, k njemi it Se ne boji.</w:t>
      </w:r>
    </w:p>
    <w:p w14:paraId="59E69294" w14:textId="38CFDD02" w:rsidR="002C5F1F" w:rsidRDefault="002C5F1F" w:rsidP="0054501E">
      <w:pPr>
        <w:pStyle w:val="teiab"/>
      </w:pPr>
      <w:r w:rsidRPr="0054501E">
        <w:rPr>
          <w:rStyle w:val="teilabelZnak"/>
        </w:rPr>
        <w:t>3.</w:t>
      </w:r>
      <w:r>
        <w:br/>
        <w:t>Ovze dirjajo k Pastiri, Pri njem vſigdar radi So;</w:t>
      </w:r>
      <w:r>
        <w:br/>
        <w:t>So na Pashi al pri Miri, Njegvo Shtimo posnajo.</w:t>
      </w:r>
    </w:p>
    <w:p w14:paraId="195E5DBC" w14:textId="77777777" w:rsidR="002C5F1F" w:rsidRDefault="002C5F1F">
      <w:pPr>
        <w:spacing w:after="200"/>
      </w:pPr>
      <w:r>
        <w:br w:type="page"/>
      </w:r>
    </w:p>
    <w:p w14:paraId="5706BEBA" w14:textId="4BBF212C" w:rsidR="002C5F1F" w:rsidRDefault="002C5F1F" w:rsidP="0005104E">
      <w:r>
        <w:lastRenderedPageBreak/>
        <w:t>/103/</w:t>
      </w:r>
    </w:p>
    <w:p w14:paraId="7E688141" w14:textId="35DDA0B1" w:rsidR="002C5F1F" w:rsidRDefault="002C5F1F" w:rsidP="0054501E">
      <w:pPr>
        <w:pStyle w:val="teiab"/>
      </w:pPr>
      <w:r>
        <w:t>Jas on pravi, zhem Skerbeti, Da vam Pasha ne Sfali;</w:t>
      </w:r>
      <w:r>
        <w:br/>
        <w:t>Trudne zhem na Ramo vſeli, No k Pokoji spraviti.</w:t>
      </w:r>
    </w:p>
    <w:p w14:paraId="2DAF36FF" w14:textId="1E9D319E" w:rsidR="002C5F1F" w:rsidRDefault="002C5F1F" w:rsidP="0054501E">
      <w:pPr>
        <w:pStyle w:val="teiab"/>
      </w:pPr>
      <w:r w:rsidRPr="0054501E">
        <w:rPr>
          <w:rStyle w:val="teilabelZnak"/>
        </w:rPr>
        <w:t>4.</w:t>
      </w:r>
      <w:r>
        <w:br/>
        <w:t xml:space="preserve">zhete frishno Vodo piti; Pridte, pridte, jas njo </w:t>
      </w:r>
      <w:r w:rsidR="0054501E">
        <w:t>'</w:t>
      </w:r>
      <w:r>
        <w:t>mam!</w:t>
      </w:r>
      <w:r>
        <w:br/>
        <w:t>On le naite Trosht sgubiti; Jas vam ja Shivlenje dam!</w:t>
      </w:r>
      <w:r>
        <w:br/>
        <w:t>Nizh mé v Serzi bol ne pezhe, kak zhi greshnik od mé gre:</w:t>
      </w:r>
      <w:r>
        <w:br/>
        <w:t>No zaglivi k meni rezhe: Nimash, nimash gnad Sa mé.</w:t>
      </w:r>
    </w:p>
    <w:p w14:paraId="530A3784" w14:textId="0F276BBF" w:rsidR="002C5F1F" w:rsidRDefault="002C5F1F" w:rsidP="0054501E">
      <w:pPr>
        <w:pStyle w:val="teiab"/>
      </w:pPr>
      <w:r w:rsidRPr="0054501E">
        <w:rPr>
          <w:rStyle w:val="teilabelZnak"/>
        </w:rPr>
        <w:t>5.</w:t>
      </w:r>
      <w:r>
        <w:br/>
        <w:t xml:space="preserve">Moj </w:t>
      </w:r>
      <w:r w:rsidRPr="0054501E">
        <w:rPr>
          <w:rStyle w:val="teipersName"/>
        </w:rPr>
        <w:t>Jesus</w:t>
      </w:r>
      <w:r>
        <w:t xml:space="preserve"> Pastir, o </w:t>
      </w:r>
      <w:r w:rsidRPr="0054501E">
        <w:rPr>
          <w:rStyle w:val="teipersName"/>
        </w:rPr>
        <w:t>Jesus</w:t>
      </w:r>
      <w:r>
        <w:t>! vſemi, Me v obrambo tvojo gor!</w:t>
      </w:r>
      <w:r>
        <w:br/>
        <w:t>zhe ta Peka Shkodit meni, Bodi ti moj Sagovor!</w:t>
      </w:r>
      <w:r>
        <w:br/>
        <w:t>Vuzhi mé, te prav Sposnati, Szel'ga Serza lubiti,</w:t>
      </w:r>
      <w:r>
        <w:br/>
        <w:t>No Sapovdi vſe dershati, Tej mi nemre Shkoditi.</w:t>
      </w:r>
    </w:p>
    <w:p w14:paraId="0622C7AD" w14:textId="746DC2B8" w:rsidR="005E0C2C" w:rsidRDefault="002C5F1F" w:rsidP="0054501E">
      <w:pPr>
        <w:pStyle w:val="teiab"/>
      </w:pPr>
      <w:r w:rsidRPr="0054501E">
        <w:rPr>
          <w:rStyle w:val="teilabelZnak"/>
        </w:rPr>
        <w:t>6.</w:t>
      </w:r>
      <w:r>
        <w:br/>
        <w:t>Jas zhem tebi Svest ostati, Nezhem lozhit' Se od té;</w:t>
      </w:r>
      <w:r>
        <w:br/>
        <w:t>k Prizhi tega zhem jas dati, tebi mojo vſo Serze,</w:t>
      </w:r>
      <w:r>
        <w:br/>
        <w:t>Ti Lubesen, ti Shelenje, Ti Veselje mojo Si,</w:t>
      </w:r>
      <w:r>
        <w:br/>
        <w:t xml:space="preserve">Ti Si meni Svelizhenje, To no tam vti </w:t>
      </w:r>
      <w:r w:rsidR="005E0C2C">
        <w:t>Vezhnosti.</w:t>
      </w:r>
    </w:p>
    <w:p w14:paraId="6DA8811A" w14:textId="0B4645E4" w:rsidR="005E0C2C" w:rsidRDefault="005E0C2C" w:rsidP="0054501E">
      <w:pPr>
        <w:pStyle w:val="teiclosure0"/>
      </w:pPr>
      <w:r>
        <w:t>Aria wie No = 38</w:t>
      </w:r>
    </w:p>
    <w:p w14:paraId="21F3F992" w14:textId="77777777" w:rsidR="005E0C2C" w:rsidRDefault="005E0C2C">
      <w:pPr>
        <w:spacing w:after="200"/>
      </w:pPr>
      <w:r>
        <w:br w:type="page"/>
      </w:r>
    </w:p>
    <w:p w14:paraId="1E144921" w14:textId="3C06C3E7" w:rsidR="005E0C2C" w:rsidRDefault="005E0C2C" w:rsidP="0005104E">
      <w:r>
        <w:lastRenderedPageBreak/>
        <w:t>/104/</w:t>
      </w:r>
    </w:p>
    <w:p w14:paraId="6A9650ED" w14:textId="2E022331" w:rsidR="005E0C2C" w:rsidRDefault="005E0C2C" w:rsidP="00BD23A4">
      <w:pPr>
        <w:pStyle w:val="Naslov1"/>
      </w:pPr>
      <w:r>
        <w:t>Na Prasnik te pre Svete Troize!</w:t>
      </w:r>
    </w:p>
    <w:p w14:paraId="230CD3A9" w14:textId="308CA05D" w:rsidR="005E0C2C" w:rsidRDefault="005E0C2C" w:rsidP="00BD23A4">
      <w:pPr>
        <w:pStyle w:val="Naslov2"/>
      </w:pPr>
      <w:r>
        <w:t>N. XL. IV. Langſam.</w:t>
      </w:r>
    </w:p>
    <w:p w14:paraId="023E7149" w14:textId="76536E83" w:rsidR="005E0C2C" w:rsidRDefault="00070EEE" w:rsidP="00070EEE">
      <w:pPr>
        <w:pStyle w:val="teiab"/>
      </w:pPr>
      <w:r w:rsidRPr="00070EEE">
        <w:rPr>
          <w:rStyle w:val="teilabelZnak"/>
        </w:rPr>
        <w:t>1.</w:t>
      </w:r>
      <w:r>
        <w:t xml:space="preserve"> </w:t>
      </w:r>
      <w:r w:rsidR="005E0C2C">
        <w:t>Jas molim tri Per sho ne, Vnjih enega Boga: Skrivnost So velka o=</w:t>
      </w:r>
    </w:p>
    <w:p w14:paraId="15A85B8B" w14:textId="41681C05" w:rsidR="005E0C2C" w:rsidRDefault="00BD23A4" w:rsidP="00070EEE">
      <w:pPr>
        <w:pStyle w:val="teiab"/>
      </w:pPr>
      <w:r>
        <w:t>n</w:t>
      </w:r>
      <w:r w:rsidR="005E0C2C">
        <w:t>ä, gde sgruntati njo sna? Njim je Natura ena, No ene Lastnosti,</w:t>
      </w:r>
    </w:p>
    <w:p w14:paraId="096FCD06" w14:textId="3DBA6AE2" w:rsidR="005E0C2C" w:rsidRDefault="005E0C2C" w:rsidP="00070EEE">
      <w:pPr>
        <w:pStyle w:val="teiab"/>
      </w:pPr>
      <w:r>
        <w:t>zhi So glih tri Ime = na, So le en Bog, ne tri.</w:t>
      </w:r>
    </w:p>
    <w:p w14:paraId="33A32842" w14:textId="77777777" w:rsidR="005E0C2C" w:rsidRDefault="005E0C2C">
      <w:pPr>
        <w:spacing w:after="200"/>
      </w:pPr>
      <w:r>
        <w:br w:type="page"/>
      </w:r>
    </w:p>
    <w:p w14:paraId="7D04D709" w14:textId="60EAB574" w:rsidR="005E0C2C" w:rsidRDefault="005E0C2C" w:rsidP="0005104E">
      <w:r>
        <w:lastRenderedPageBreak/>
        <w:t>/105/</w:t>
      </w:r>
    </w:p>
    <w:p w14:paraId="2740085F" w14:textId="516A524D" w:rsidR="005E0C2C" w:rsidRDefault="005E0C2C" w:rsidP="00555F5C">
      <w:pPr>
        <w:pStyle w:val="teiab"/>
      </w:pPr>
      <w:r w:rsidRPr="00555F5C">
        <w:rPr>
          <w:rStyle w:val="teilabelZnak"/>
        </w:rPr>
        <w:t>2.</w:t>
      </w:r>
      <w:r>
        <w:br/>
        <w:t>o velki Bog! jas tvojo Prezhudovito Mozh, zhastim, skos kero mojo,</w:t>
      </w:r>
      <w:r>
        <w:br/>
        <w:t>Bitje jas 'mam Shivozh, zhem jas vsigdar Sposnati: Moj Ozha Si, o Bog!</w:t>
      </w:r>
      <w:r>
        <w:br/>
        <w:t>No jas glih, kak vſi Brati /:To Delo tvojih Rok.:/</w:t>
      </w:r>
    </w:p>
    <w:p w14:paraId="76E4475C" w14:textId="4C025FED" w:rsidR="005E0C2C" w:rsidRDefault="005E0C2C" w:rsidP="00555F5C">
      <w:pPr>
        <w:pStyle w:val="teiab"/>
      </w:pPr>
      <w:r w:rsidRPr="00555F5C">
        <w:rPr>
          <w:rStyle w:val="teilabelZnak"/>
        </w:rPr>
        <w:t>3.</w:t>
      </w:r>
      <w:r>
        <w:br/>
        <w:t>Bog Ozha, ker Dobroto, Sa tvojo 'mash Lastnost, glej dol na mé Siroto,</w:t>
      </w:r>
      <w:r>
        <w:br/>
        <w:t xml:space="preserve">Sej tvoja Visokost, Se </w:t>
      </w:r>
      <w:r w:rsidR="00555F5C">
        <w:t>ne je Sramuvala, Tej, gda me Stv</w:t>
      </w:r>
      <w:r>
        <w:t>ara Si,</w:t>
      </w:r>
      <w:r>
        <w:br/>
        <w:t>Tak mi bo tudi dala /:Vſe kaj mi Sdaj sfali:/</w:t>
      </w:r>
    </w:p>
    <w:p w14:paraId="46F3A4FF" w14:textId="5137BDF2" w:rsidR="005E0C2C" w:rsidRDefault="005E0C2C" w:rsidP="00555F5C">
      <w:pPr>
        <w:pStyle w:val="teiab"/>
      </w:pPr>
      <w:r w:rsidRPr="00555F5C">
        <w:rPr>
          <w:rStyle w:val="teilabelZnak"/>
        </w:rPr>
        <w:t>4.</w:t>
      </w:r>
      <w:r>
        <w:br/>
        <w:t>Sin boshji, ker Savolo, Nas Ludij prisha Si, Skos tvojo Smert Nevolo,</w:t>
      </w:r>
      <w:r>
        <w:br/>
        <w:t>Od nas pretirati, Pomagaj mi skos tvojo, Prelito Sveto krij,</w:t>
      </w:r>
      <w:r>
        <w:br/>
        <w:t>S Pokoroj Serze mojo /:od grehov szhistiti.:/</w:t>
      </w:r>
    </w:p>
    <w:p w14:paraId="627EBECF" w14:textId="144394A5" w:rsidR="005E142B" w:rsidRDefault="005E0C2C" w:rsidP="00555F5C">
      <w:pPr>
        <w:pStyle w:val="teiab"/>
      </w:pPr>
      <w:r w:rsidRPr="00555F5C">
        <w:rPr>
          <w:rStyle w:val="teilabelZnak"/>
        </w:rPr>
        <w:t>5.</w:t>
      </w:r>
      <w:r w:rsidR="00555F5C">
        <w:br/>
        <w:t>Duh boshji! v</w:t>
      </w:r>
      <w:r>
        <w:t>ushgi vmeni, Lubesen, no od mé, Skushnjave dauzh presheni,</w:t>
      </w:r>
      <w:r>
        <w:br/>
      </w:r>
      <w:r w:rsidR="005E142B">
        <w:t>Da ne pervolim v nje; Daj mi vtem Dobrem rasti, kak dugo ne bom vmera,</w:t>
      </w:r>
      <w:r w:rsidR="005E142B">
        <w:br/>
        <w:t>Tej vupam, k tvoji zhasti/:Mi Dveri bosh odprea:/</w:t>
      </w:r>
    </w:p>
    <w:p w14:paraId="07AAA777" w14:textId="77777777" w:rsidR="005E142B" w:rsidRDefault="005E142B">
      <w:pPr>
        <w:spacing w:after="200"/>
      </w:pPr>
      <w:r>
        <w:br w:type="page"/>
      </w:r>
    </w:p>
    <w:p w14:paraId="6729873A" w14:textId="76A6B2D3" w:rsidR="005E0C2C" w:rsidRDefault="006A1C88" w:rsidP="0005104E">
      <w:r>
        <w:lastRenderedPageBreak/>
        <w:t>/106/</w:t>
      </w:r>
    </w:p>
    <w:p w14:paraId="74273645" w14:textId="67B66C6D" w:rsidR="006A1C88" w:rsidRDefault="006A1C88" w:rsidP="00555F5C">
      <w:pPr>
        <w:pStyle w:val="Naslov1"/>
      </w:pPr>
      <w:r>
        <w:t>Na Prasnik reshnega Tela: perva.</w:t>
      </w:r>
    </w:p>
    <w:p w14:paraId="25812D5F" w14:textId="4C983FFC" w:rsidR="006A1C88" w:rsidRDefault="006A1C88" w:rsidP="00555F5C">
      <w:pPr>
        <w:pStyle w:val="Naslov2"/>
      </w:pPr>
      <w:r>
        <w:t>N. XLV. Langſam.</w:t>
      </w:r>
    </w:p>
    <w:p w14:paraId="027E9149" w14:textId="7DC671C7" w:rsidR="006A1C88" w:rsidRDefault="00555F5C" w:rsidP="00555F5C">
      <w:pPr>
        <w:pStyle w:val="teiab"/>
      </w:pPr>
      <w:r w:rsidRPr="00555F5C">
        <w:rPr>
          <w:rStyle w:val="teilabelZnak"/>
        </w:rPr>
        <w:t>1.</w:t>
      </w:r>
      <w:r>
        <w:t xml:space="preserve"> </w:t>
      </w:r>
      <w:r w:rsidR="006A1C88">
        <w:t>Ti pravi zhlovik no, Ti Bog vſega mogozhni, Resnizhno Si nasozhni, V Spo=</w:t>
      </w:r>
    </w:p>
    <w:p w14:paraId="61AE1FD8" w14:textId="6088C349" w:rsidR="006A1C88" w:rsidRDefault="00555F5C" w:rsidP="00555F5C">
      <w:pPr>
        <w:pStyle w:val="teiab"/>
      </w:pPr>
      <w:r>
        <w:t>dobi kru</w:t>
      </w:r>
      <w:r w:rsidR="006A1C88">
        <w:t>shni to! Ti vsemesh is Smilenja, Meso no krij na Se, Da</w:t>
      </w:r>
    </w:p>
    <w:p w14:paraId="39E8DCA8" w14:textId="550A9635" w:rsidR="006A1C88" w:rsidRDefault="006A1C88" w:rsidP="00555F5C">
      <w:pPr>
        <w:pStyle w:val="teiab"/>
      </w:pPr>
      <w:r>
        <w:t>reshit s Pogublenja, Nas greshne Vosnike.</w:t>
      </w:r>
    </w:p>
    <w:p w14:paraId="123156E2" w14:textId="77777777" w:rsidR="006A1C88" w:rsidRDefault="006A1C88">
      <w:pPr>
        <w:spacing w:after="200"/>
      </w:pPr>
      <w:r>
        <w:br w:type="page"/>
      </w:r>
    </w:p>
    <w:p w14:paraId="27C53EE5" w14:textId="606F82E3" w:rsidR="006A1C88" w:rsidRDefault="00C8373E" w:rsidP="0005104E">
      <w:r>
        <w:lastRenderedPageBreak/>
        <w:t>/107/</w:t>
      </w:r>
    </w:p>
    <w:p w14:paraId="30FD1D8D" w14:textId="72BD35C1" w:rsidR="00C8373E" w:rsidRDefault="00C8373E" w:rsidP="00A20E71">
      <w:pPr>
        <w:pStyle w:val="teiab"/>
      </w:pPr>
      <w:r w:rsidRPr="00A652EB">
        <w:rPr>
          <w:rStyle w:val="teilabelZnak"/>
        </w:rPr>
        <w:t>2.</w:t>
      </w:r>
      <w:r>
        <w:br/>
        <w:t>No ti Meso no krij, V Spodobo krushno Skrivash, Da Skrit pri nas prebivash,</w:t>
      </w:r>
      <w:r>
        <w:br/>
        <w:t>Voltarski Skrivnosti. gde je Lubesen telka, Da bi glih tvoji b'la?</w:t>
      </w:r>
      <w:r>
        <w:br/>
        <w:t>Ah tvoja je tak velka, Da veksha bit' ne sna!</w:t>
      </w:r>
    </w:p>
    <w:p w14:paraId="5FC41EDA" w14:textId="5AF1B5D5" w:rsidR="00C8373E" w:rsidRDefault="00C8373E" w:rsidP="00A20E71">
      <w:pPr>
        <w:pStyle w:val="teiab"/>
      </w:pPr>
      <w:r w:rsidRPr="00A652EB">
        <w:rPr>
          <w:rStyle w:val="teilabelZnak"/>
        </w:rPr>
        <w:t>3.</w:t>
      </w:r>
      <w:r>
        <w:br/>
        <w:t>Ti pravi Arzetar, Na Trupli no na Dushi, Ti hladna Rosa v Sushi,</w:t>
      </w:r>
      <w:r>
        <w:br/>
        <w:t>Ti velk nebeshki Dar! kaj zhemo mi Storiti, Sa vſe kaj ti nam Si?</w:t>
      </w:r>
      <w:r>
        <w:br/>
        <w:t>Mi zhemo obuditi, Tri tvoje Tugente.</w:t>
      </w:r>
    </w:p>
    <w:p w14:paraId="05D98E50" w14:textId="7675F3BA" w:rsidR="00C8373E" w:rsidRDefault="00C8373E" w:rsidP="00A20E71">
      <w:pPr>
        <w:pStyle w:val="teiab"/>
      </w:pPr>
      <w:r w:rsidRPr="00A652EB">
        <w:rPr>
          <w:rStyle w:val="teilabelZnak"/>
        </w:rPr>
        <w:t>4.</w:t>
      </w:r>
      <w:r>
        <w:br/>
      </w:r>
      <w:r w:rsidR="00E76842">
        <w:t>Mi verjemo, da vſe, kaj koli ti nam guzhish, No kaj nas ti Skos vuzhish,</w:t>
      </w:r>
      <w:r w:rsidR="00E76842">
        <w:br/>
        <w:t>Resniza prava je, Mi norit' Se ne damo, kruh vidimo s ozhmij;</w:t>
      </w:r>
      <w:r w:rsidR="00E76842">
        <w:br/>
        <w:t>Besedo tvojo 'mamo: Ta pravi, da Si ti.</w:t>
      </w:r>
    </w:p>
    <w:p w14:paraId="250CC889" w14:textId="166B20EB" w:rsidR="00E76842" w:rsidRDefault="00E76842" w:rsidP="00A20E71">
      <w:pPr>
        <w:pStyle w:val="teiab"/>
      </w:pPr>
      <w:r w:rsidRPr="00A20E71">
        <w:rPr>
          <w:rStyle w:val="teilabelZnak"/>
        </w:rPr>
        <w:t>5.</w:t>
      </w:r>
      <w:r>
        <w:br/>
        <w:t>glih tak Savupamo, Da tota boshja Shpisha, Nas vsigdar k Dobrem visha,</w:t>
      </w:r>
      <w:r>
        <w:br/>
        <w:t>kak dugo v Shodi Smo; z</w:t>
      </w:r>
      <w:r w:rsidR="00A20E71">
        <w:t>hi tot'ga Sapustimo, No s Trupla</w:t>
      </w:r>
      <w:r>
        <w:t xml:space="preserve"> gre nash Duh,</w:t>
      </w:r>
      <w:r>
        <w:br/>
        <w:t>Sa zeringo dobimo, Na Raisho toti kruh!</w:t>
      </w:r>
    </w:p>
    <w:p w14:paraId="7E1009D6" w14:textId="6272D173" w:rsidR="00E76842" w:rsidRDefault="00E76842" w:rsidP="00A20E71">
      <w:pPr>
        <w:pStyle w:val="teiab"/>
      </w:pPr>
      <w:r w:rsidRPr="00A20E71">
        <w:rPr>
          <w:rStyle w:val="teilabelZnak"/>
        </w:rPr>
        <w:t>6.</w:t>
      </w:r>
      <w:r>
        <w:br/>
        <w:t>Mi tebe lubimo, o ti gospod vſe Stvari; Mi tebe na Oltari,</w:t>
      </w:r>
      <w:r>
        <w:br/>
        <w:t>to molit prishli Smo, zhesh ti Lubesen 'meti, Od nas, tak nam njo daj;</w:t>
      </w:r>
      <w:r>
        <w:br/>
        <w:t>od nje zhe v Sak' goreti, VSigdar; ne Samo Sdaj.</w:t>
      </w:r>
    </w:p>
    <w:p w14:paraId="69DA113A" w14:textId="77777777" w:rsidR="00E76842" w:rsidRDefault="00E76842">
      <w:pPr>
        <w:spacing w:after="200"/>
      </w:pPr>
      <w:r>
        <w:br w:type="page"/>
      </w:r>
    </w:p>
    <w:p w14:paraId="5141C015" w14:textId="4CD5D03A" w:rsidR="00E76842" w:rsidRDefault="00E76842" w:rsidP="0005104E">
      <w:r>
        <w:lastRenderedPageBreak/>
        <w:t>/108/</w:t>
      </w:r>
    </w:p>
    <w:p w14:paraId="41A210B8" w14:textId="118FA386" w:rsidR="00E76842" w:rsidRDefault="00E76842" w:rsidP="00A20E71">
      <w:pPr>
        <w:pStyle w:val="Naslov1"/>
      </w:pPr>
      <w:r>
        <w:t>Na Prasnik reshnega Tela: druga!</w:t>
      </w:r>
    </w:p>
    <w:p w14:paraId="4E81005B" w14:textId="0CB47A58" w:rsidR="00E76842" w:rsidRDefault="00E76842" w:rsidP="00A20E71">
      <w:pPr>
        <w:pStyle w:val="Naslov2"/>
      </w:pPr>
      <w:r>
        <w:t>N. XLVI. Etwas geſchwinde.</w:t>
      </w:r>
    </w:p>
    <w:p w14:paraId="150F72D1" w14:textId="6A5D00D5" w:rsidR="00E76842" w:rsidRDefault="00A20E71" w:rsidP="00A20E71">
      <w:pPr>
        <w:pStyle w:val="teiab"/>
      </w:pPr>
      <w:r w:rsidRPr="00A20E71">
        <w:rPr>
          <w:rStyle w:val="teilabelZnak"/>
        </w:rPr>
        <w:t>1.</w:t>
      </w:r>
      <w:r>
        <w:t xml:space="preserve"> </w:t>
      </w:r>
      <w:r w:rsidR="00E76842">
        <w:t>Nebeshki Duhi! k nam dol prite, no pöti nam pomagat'</w:t>
      </w:r>
    </w:p>
    <w:p w14:paraId="312DD766" w14:textId="161B1332" w:rsidR="00E76842" w:rsidRDefault="00E76842" w:rsidP="00A20E71">
      <w:pPr>
        <w:pStyle w:val="teiab"/>
      </w:pPr>
      <w:r>
        <w:t>ite; Ta Den je Sveti vam, kak nam, Kruh, kerega, mi gnes zha=</w:t>
      </w:r>
    </w:p>
    <w:p w14:paraId="27BC1E69" w14:textId="74AAE1BD" w:rsidR="00E76842" w:rsidRDefault="00E76842" w:rsidP="00A20E71">
      <w:pPr>
        <w:pStyle w:val="teiab"/>
      </w:pPr>
      <w:r>
        <w:t>=stimo, No skerim Dusho mi redimo, Naredi nas Spodobne vam.</w:t>
      </w:r>
    </w:p>
    <w:p w14:paraId="5AA3091E" w14:textId="77777777" w:rsidR="00E76842" w:rsidRDefault="00E76842">
      <w:pPr>
        <w:spacing w:after="200"/>
      </w:pPr>
      <w:r>
        <w:br w:type="page"/>
      </w:r>
    </w:p>
    <w:p w14:paraId="2433DCD0" w14:textId="345A6A8F" w:rsidR="00E76842" w:rsidRDefault="00E76842" w:rsidP="0005104E">
      <w:r>
        <w:lastRenderedPageBreak/>
        <w:t>/109/</w:t>
      </w:r>
    </w:p>
    <w:p w14:paraId="0BB6C61F" w14:textId="50DEF4A4" w:rsidR="00E76842" w:rsidRDefault="00E76842" w:rsidP="00F44C0E">
      <w:pPr>
        <w:pStyle w:val="teiab"/>
      </w:pPr>
      <w:r w:rsidRPr="00343C7E">
        <w:rPr>
          <w:rStyle w:val="teilabelZnak"/>
        </w:rPr>
        <w:t>2.</w:t>
      </w:r>
      <w:r>
        <w:br/>
        <w:t>o prite, kak ste b</w:t>
      </w:r>
      <w:r w:rsidR="00343C7E">
        <w:t>'</w:t>
      </w:r>
      <w:r>
        <w:t xml:space="preserve">li nasozhi, Pri </w:t>
      </w:r>
      <w:r w:rsidRPr="00343C7E">
        <w:rPr>
          <w:rStyle w:val="teipersName"/>
        </w:rPr>
        <w:t>Jesusi</w:t>
      </w:r>
      <w:r>
        <w:t xml:space="preserve"> pred Velki nozhi,</w:t>
      </w:r>
      <w:r>
        <w:br/>
        <w:t>gda Jogrom je Vezherjo dau; Tam vidli stéga Kruh lomiti,</w:t>
      </w:r>
      <w:r>
        <w:br/>
        <w:t>No Slishli s njimi govoriti:/:To vſemte; tej bom od vas Shau:/</w:t>
      </w:r>
    </w:p>
    <w:p w14:paraId="5775A347" w14:textId="0836B1F3" w:rsidR="00E76842" w:rsidRDefault="00E76842" w:rsidP="00F44C0E">
      <w:pPr>
        <w:pStyle w:val="teiab"/>
      </w:pPr>
      <w:r w:rsidRPr="00343C7E">
        <w:rPr>
          <w:rStyle w:val="teilabelZnak"/>
        </w:rPr>
        <w:t>3.</w:t>
      </w:r>
      <w:r>
        <w:br/>
        <w:t>To mojo Telo je, Savshite! k Spomini mojem tak Storiti,</w:t>
      </w:r>
      <w:r>
        <w:br/>
        <w:t>kak Ste sdaj mene vidli vSi</w:t>
      </w:r>
      <w:r w:rsidR="00F44C0E">
        <w:t>.</w:t>
      </w:r>
      <w:r>
        <w:t xml:space="preserve"> gd</w:t>
      </w:r>
      <w:r w:rsidR="00F44C0E">
        <w:t>a koli bote to Storili,</w:t>
      </w:r>
      <w:r w:rsidR="00F44C0E">
        <w:br/>
        <w:t>Tak vse</w:t>
      </w:r>
      <w:r>
        <w:t>li bote Spremenili./:kruh v mojo Meso; Vino v krij:/</w:t>
      </w:r>
    </w:p>
    <w:p w14:paraId="770BCD99" w14:textId="7375F261" w:rsidR="00E76842" w:rsidRDefault="00E76842" w:rsidP="00F44C0E">
      <w:pPr>
        <w:pStyle w:val="teiab"/>
      </w:pPr>
      <w:r w:rsidRPr="00343C7E">
        <w:rPr>
          <w:rStyle w:val="teilabelZnak"/>
        </w:rPr>
        <w:t>4.</w:t>
      </w:r>
      <w:r>
        <w:br/>
        <w:t>O neisrezhena ta Dobrota! Je ne Sadosta, kak Sirota,</w:t>
      </w:r>
      <w:r>
        <w:br/>
        <w:t>Nash Bog Se je rodia sa nas; No vezh, kak triest Leit je moga,</w:t>
      </w:r>
      <w:r>
        <w:br/>
        <w:t>Prenesti gre</w:t>
      </w:r>
      <w:r w:rsidR="0069049A">
        <w:t>shnikov Nedlogo:/:glad, Shejo, Boshtvo, Hizo, Mras:/</w:t>
      </w:r>
    </w:p>
    <w:p w14:paraId="0EE06FC3" w14:textId="31082300" w:rsidR="0069049A" w:rsidRDefault="0069049A" w:rsidP="00F44C0E">
      <w:pPr>
        <w:pStyle w:val="teiab"/>
      </w:pPr>
      <w:r w:rsidRPr="00343C7E">
        <w:rPr>
          <w:rStyle w:val="teilabelZnak"/>
        </w:rPr>
        <w:t>5.</w:t>
      </w:r>
      <w:r>
        <w:br/>
        <w:t>Od njega Mertvi to Shivlenje, Na Smert Boleni Osdravlenje,</w:t>
      </w:r>
      <w:r>
        <w:br/>
        <w:t>Vſi Frosht no Navük dobli So: Da nebi prishli v Pogublenje,</w:t>
      </w:r>
      <w:r>
        <w:br/>
        <w:t>Na krishi pusta je Shivlenje:/:Je to she ne Sadosta blo?:/</w:t>
      </w:r>
    </w:p>
    <w:p w14:paraId="2033817B" w14:textId="07C5F833" w:rsidR="0069049A" w:rsidRDefault="0069049A" w:rsidP="00343C7E">
      <w:pPr>
        <w:pStyle w:val="teiclosure0"/>
        <w:ind w:left="9204" w:firstLine="708"/>
      </w:pPr>
      <w:r>
        <w:t>Vertatur No = 6.</w:t>
      </w:r>
    </w:p>
    <w:p w14:paraId="50CF81C3" w14:textId="77777777" w:rsidR="0069049A" w:rsidRDefault="0069049A">
      <w:pPr>
        <w:spacing w:after="200"/>
      </w:pPr>
      <w:r>
        <w:br w:type="page"/>
      </w:r>
    </w:p>
    <w:p w14:paraId="12093F16" w14:textId="5D1BC2C8" w:rsidR="0069049A" w:rsidRDefault="00F876BF" w:rsidP="0005104E">
      <w:r>
        <w:lastRenderedPageBreak/>
        <w:t>/110/</w:t>
      </w:r>
    </w:p>
    <w:p w14:paraId="0D0C5989" w14:textId="0C1B2657" w:rsidR="00F876BF" w:rsidRDefault="00F876BF" w:rsidP="00F72B74">
      <w:pPr>
        <w:pStyle w:val="teiab"/>
      </w:pPr>
      <w:r w:rsidRPr="00F72B74">
        <w:rPr>
          <w:rStyle w:val="teilabelZnak"/>
        </w:rPr>
        <w:t>6.</w:t>
      </w:r>
      <w:r>
        <w:br/>
        <w:t>o ne! vse to je b'lo premalo, Svelizhari Se je vushgalo,</w:t>
      </w:r>
      <w:r>
        <w:br/>
        <w:t>S Lubesnoj Serze proti nam: Na eno zhudnovito Visho,</w:t>
      </w:r>
      <w:r>
        <w:br/>
        <w:t>Se je dol k nam tak' dauzh ponisho /:Da pri nas vſeti zhe Svoj Stan:/</w:t>
      </w:r>
    </w:p>
    <w:p w14:paraId="089A8504" w14:textId="30DF24CC" w:rsidR="00F876BF" w:rsidRDefault="00F876BF" w:rsidP="00F72B74">
      <w:pPr>
        <w:pStyle w:val="teiab"/>
      </w:pPr>
      <w:r w:rsidRPr="00F72B74">
        <w:rPr>
          <w:rStyle w:val="teilabelZnak"/>
        </w:rPr>
        <w:t>7.</w:t>
      </w:r>
      <w:r>
        <w:br/>
        <w:t>Je on premoga vezh Storiti, kak to, da zhe skos snami biti,</w:t>
      </w:r>
      <w:r>
        <w:br/>
        <w:t>kak dugo</w:t>
      </w:r>
      <w:r w:rsidR="00F72B74">
        <w:t xml:space="preserve"> Sveit</w:t>
      </w:r>
      <w:r>
        <w:t xml:space="preserve"> kraj nebo vſea? Boshanstva Svojega Sveitlo bo,</w:t>
      </w:r>
      <w:r>
        <w:br/>
        <w:t>Sakriva v kruhovo Spodobo /:Da v naſhem Serzi Stan bi 'mea:/</w:t>
      </w:r>
    </w:p>
    <w:p w14:paraId="308AB78F" w14:textId="7CD8E3B4" w:rsidR="00F876BF" w:rsidRDefault="00F876BF" w:rsidP="00F72B74">
      <w:pPr>
        <w:pStyle w:val="teiab"/>
      </w:pPr>
      <w:r w:rsidRPr="00F72B74">
        <w:rPr>
          <w:rStyle w:val="teilabelZnak"/>
        </w:rPr>
        <w:t>8.</w:t>
      </w:r>
      <w:r>
        <w:br/>
        <w:t>O tak, kristjani! roshne Dare, Sa zir poloshte na oltare,</w:t>
      </w:r>
      <w:r>
        <w:br/>
        <w:t>Naj Slatki Duh skadila gre! Duhovni! vſemte lepshe gvante,</w:t>
      </w:r>
      <w:r>
        <w:br/>
        <w:t>Veselje zirkvi gnes osnante! /:Rasglaste Svoni to v Megle!:/</w:t>
      </w:r>
    </w:p>
    <w:p w14:paraId="27A45E9D" w14:textId="58C98F25" w:rsidR="00F876BF" w:rsidRDefault="00F876BF" w:rsidP="00F72B74">
      <w:pPr>
        <w:pStyle w:val="teiab"/>
      </w:pPr>
      <w:r w:rsidRPr="00F72B74">
        <w:rPr>
          <w:rStyle w:val="teilabelZnak"/>
        </w:rPr>
        <w:t>9.</w:t>
      </w:r>
      <w:r>
        <w:br/>
        <w:t>o vishaimo Sdaj k Pesmi Shtimo, Da tistega Skrivnost zhastimo,</w:t>
      </w:r>
      <w:r>
        <w:br/>
        <w:t>ker nam je gnes zhastiti Dan! zhast, Hvala tebi v Sakramenti,</w:t>
      </w:r>
      <w:r>
        <w:br/>
        <w:t>ker negda v Starem Testamenti, /:Poshelen, le Si prisha k nam:/</w:t>
      </w:r>
    </w:p>
    <w:p w14:paraId="4785713B" w14:textId="77777777" w:rsidR="00F876BF" w:rsidRDefault="00F876BF">
      <w:pPr>
        <w:spacing w:after="200"/>
      </w:pPr>
      <w:r>
        <w:br w:type="page"/>
      </w:r>
    </w:p>
    <w:p w14:paraId="5815D642" w14:textId="1D68ABC0" w:rsidR="00F876BF" w:rsidRDefault="00342416" w:rsidP="0005104E">
      <w:r>
        <w:lastRenderedPageBreak/>
        <w:t>/111/</w:t>
      </w:r>
    </w:p>
    <w:p w14:paraId="5391AC3B" w14:textId="0E8746F5" w:rsidR="00342416" w:rsidRDefault="00342416" w:rsidP="00BF7DB5">
      <w:pPr>
        <w:pStyle w:val="teiab"/>
      </w:pPr>
      <w:r w:rsidRPr="00BF7DB5">
        <w:rPr>
          <w:rStyle w:val="teilabelZnak"/>
        </w:rPr>
        <w:t>10.</w:t>
      </w:r>
      <w:r>
        <w:br/>
        <w:t>Sapojmo Svet, Svet,</w:t>
      </w:r>
      <w:r w:rsidR="00BF7DB5">
        <w:t xml:space="preserve"> Svet,</w:t>
      </w:r>
      <w:r>
        <w:t xml:space="preserve"> kristjani! Tem vezhnem krali, ker med nami,</w:t>
      </w:r>
      <w:r>
        <w:br/>
        <w:t>Na Svojem Troni to Sedi; Tem boshjem Jagni, kero Skrito,</w:t>
      </w:r>
      <w:r>
        <w:br/>
        <w:t>V Spodobi krushni zhudovito /:</w:t>
      </w:r>
      <w:r w:rsidR="00BF7DB5">
        <w:t>'</w:t>
      </w:r>
      <w:r>
        <w:t>S Oltara dol na nas gledi:/</w:t>
      </w:r>
    </w:p>
    <w:p w14:paraId="3D3FB5C2" w14:textId="2FC14B7F" w:rsidR="00342416" w:rsidRDefault="00342416" w:rsidP="00BF7DB5">
      <w:pPr>
        <w:pStyle w:val="teiab"/>
      </w:pPr>
      <w:r w:rsidRPr="00BF7DB5">
        <w:rPr>
          <w:rStyle w:val="teilabelZnak"/>
        </w:rPr>
        <w:t>11.</w:t>
      </w:r>
      <w:r>
        <w:br/>
        <w:t>Ja! ti gospod Bog vſ</w:t>
      </w:r>
      <w:r w:rsidR="00BF7DB5">
        <w:t>e mogozhni, Ti kruh teh Mozhnih</w:t>
      </w:r>
      <w:r>
        <w:t>, Si nasozhni,</w:t>
      </w:r>
      <w:r>
        <w:br/>
        <w:t>To v Roki tvoj'ga Meshnika; Naklonjeni zhast damo tebi:</w:t>
      </w:r>
      <w:r>
        <w:br/>
        <w:t>Oko Slepish; pa nashi Veri, /:Beseda tvoja Prizho da:/</w:t>
      </w:r>
    </w:p>
    <w:p w14:paraId="100373A6" w14:textId="408EF138" w:rsidR="00342416" w:rsidRDefault="00342416" w:rsidP="00BF7DB5">
      <w:pPr>
        <w:pStyle w:val="teiab"/>
      </w:pPr>
      <w:r w:rsidRPr="00BF7DB5">
        <w:rPr>
          <w:rStyle w:val="teilabelZnak"/>
        </w:rPr>
        <w:t>12.</w:t>
      </w:r>
      <w:r>
        <w:br/>
        <w:t>Daj, Smileni! Se namoliti, gda Revne vidish k tebi priti,</w:t>
      </w:r>
      <w:r>
        <w:br/>
        <w:t>oslishi tvoj'ga Ludstva glas, Daj tvoj'ga Shegna tem zesari,</w:t>
      </w:r>
      <w:r>
        <w:br/>
        <w:t>Desheli vsoj ne toti Fari, /:Da Mir tvoj vſigdar bo pri nas:/</w:t>
      </w:r>
    </w:p>
    <w:p w14:paraId="46C8B681" w14:textId="257A05EE" w:rsidR="00342416" w:rsidRDefault="00342416" w:rsidP="00BF7DB5">
      <w:pPr>
        <w:pStyle w:val="teiab"/>
      </w:pPr>
      <w:r w:rsidRPr="00BF7DB5">
        <w:rPr>
          <w:rStyle w:val="teilabelZnak"/>
        </w:rPr>
        <w:t>13.</w:t>
      </w:r>
      <w:r>
        <w:br/>
        <w:t>kak dugo nam bo to shiveti, Daj s vrednim Serzom te prijeti,</w:t>
      </w:r>
      <w:r>
        <w:br/>
        <w:t>o kruh, ker s Neba Si poslan, Po tem, gospod! preid, kak saspimo,</w:t>
      </w:r>
      <w:r>
        <w:br/>
        <w:t>Bod' nasha zer</w:t>
      </w:r>
      <w:r w:rsidR="00BF7DB5">
        <w:t>'</w:t>
      </w:r>
      <w:r>
        <w:t>nga, to Shelimo; /:Le toto ti ne vtergaj nam:/</w:t>
      </w:r>
    </w:p>
    <w:p w14:paraId="493D15B6" w14:textId="77777777" w:rsidR="00342416" w:rsidRDefault="00342416">
      <w:pPr>
        <w:spacing w:after="200"/>
      </w:pPr>
      <w:r>
        <w:br w:type="page"/>
      </w:r>
    </w:p>
    <w:p w14:paraId="442CF2E7" w14:textId="7364DAD7" w:rsidR="00342416" w:rsidRDefault="00D25E90" w:rsidP="0005104E">
      <w:r>
        <w:lastRenderedPageBreak/>
        <w:t>/112/</w:t>
      </w:r>
    </w:p>
    <w:p w14:paraId="7F2C58D9" w14:textId="3FC7476D" w:rsidR="00D25E90" w:rsidRDefault="00D25E90" w:rsidP="00BF7DB5">
      <w:pPr>
        <w:pStyle w:val="Naslov1"/>
      </w:pPr>
      <w:r>
        <w:t>Na drugo Needelo po Funkoshtih.</w:t>
      </w:r>
    </w:p>
    <w:p w14:paraId="4AABE6EF" w14:textId="34A8D515" w:rsidR="00D25E90" w:rsidRDefault="00D25E90" w:rsidP="00BF7DB5">
      <w:pPr>
        <w:pStyle w:val="Naslov2"/>
      </w:pPr>
      <w:r>
        <w:t>N. XLVII. geſchwinde.</w:t>
      </w:r>
    </w:p>
    <w:p w14:paraId="5367154C" w14:textId="4529EAD8" w:rsidR="00D25E90" w:rsidRDefault="00D25E90" w:rsidP="00BF7DB5">
      <w:pPr>
        <w:pStyle w:val="teiab"/>
      </w:pPr>
      <w:r w:rsidRPr="00BF7DB5">
        <w:rPr>
          <w:rStyle w:val="teilabelZnak"/>
        </w:rPr>
        <w:t>1.</w:t>
      </w:r>
      <w:r>
        <w:t xml:space="preserve"> Veselo pojte vashem Bogi, Vſi keri Sej no ta vNedlogi,</w:t>
      </w:r>
    </w:p>
    <w:p w14:paraId="2A48C7E8" w14:textId="1F4D6B71" w:rsidR="00D25E90" w:rsidRDefault="00D25E90" w:rsidP="00BF7DB5">
      <w:pPr>
        <w:pStyle w:val="teiab"/>
      </w:pPr>
      <w:r>
        <w:t>Vandrate no hvalite ga; Vi dostakrat od Hooda trudni, O prite, le ne</w:t>
      </w:r>
    </w:p>
    <w:p w14:paraId="5AB9A720" w14:textId="50AD558C" w:rsidR="00D25E90" w:rsidRDefault="00D25E90" w:rsidP="00BF7DB5">
      <w:pPr>
        <w:pStyle w:val="teiab"/>
      </w:pPr>
      <w:r>
        <w:t>bote mudni, k gospodovi Vezherji ta!</w:t>
      </w:r>
    </w:p>
    <w:p w14:paraId="24B7AB5C" w14:textId="77777777" w:rsidR="00D25E90" w:rsidRDefault="00D25E90">
      <w:pPr>
        <w:spacing w:after="200"/>
      </w:pPr>
      <w:r>
        <w:br w:type="page"/>
      </w:r>
    </w:p>
    <w:p w14:paraId="4AB65A27" w14:textId="30F310D5" w:rsidR="00D25E90" w:rsidRDefault="00D270CB" w:rsidP="0005104E">
      <w:r>
        <w:lastRenderedPageBreak/>
        <w:t>/113/</w:t>
      </w:r>
    </w:p>
    <w:p w14:paraId="77D9797E" w14:textId="4E79CE14" w:rsidR="00D270CB" w:rsidRDefault="00D270CB" w:rsidP="00AF4921">
      <w:pPr>
        <w:pStyle w:val="teiab"/>
      </w:pPr>
      <w:r w:rsidRPr="00AF4921">
        <w:rPr>
          <w:rStyle w:val="teilabelZnak"/>
        </w:rPr>
        <w:t>2.</w:t>
      </w:r>
      <w:r>
        <w:br/>
        <w:t>gostij pripravlene so velke, Da Pamet nemre 'sgruntat' telke:</w:t>
      </w:r>
      <w:r>
        <w:br/>
        <w:t>Lubesen je pripravla nje. On je, o zhudovita Visha!</w:t>
      </w:r>
      <w:r>
        <w:br/>
        <w:t>Ker shpisho da, no sam je Shpisha, S Nebes sa nas poslana je.</w:t>
      </w:r>
    </w:p>
    <w:p w14:paraId="5353BCAB" w14:textId="742B352A" w:rsidR="00D270CB" w:rsidRDefault="00D270CB" w:rsidP="00AF4921">
      <w:pPr>
        <w:pStyle w:val="teiab"/>
      </w:pPr>
      <w:r w:rsidRPr="00AF4921">
        <w:rPr>
          <w:rStyle w:val="teilabelZnak"/>
        </w:rPr>
        <w:t>3.</w:t>
      </w:r>
      <w:r>
        <w:br/>
        <w:t>kak lubesnivo on nas vabi, k lubesni</w:t>
      </w:r>
      <w:r w:rsidR="003660C4">
        <w:t>puni Misſi, da bi,</w:t>
      </w:r>
      <w:r w:rsidR="003660C4">
        <w:br/>
        <w:t>Savshili tam, Shivlenja kruh, No tiste</w:t>
      </w:r>
      <w:r w:rsidR="00AF4921">
        <w:t>m, ker Se Soperstavi,</w:t>
      </w:r>
      <w:r w:rsidR="00AF4921">
        <w:br/>
        <w:t xml:space="preserve">Se on </w:t>
      </w:r>
      <w:r w:rsidR="00AF4921" w:rsidRPr="00AF4921">
        <w:rPr>
          <w:rStyle w:val="teiadd"/>
        </w:rPr>
        <w:t>groſ</w:t>
      </w:r>
      <w:r w:rsidR="003660C4" w:rsidRPr="00AF4921">
        <w:rPr>
          <w:rStyle w:val="teiadd"/>
        </w:rPr>
        <w:t>i</w:t>
      </w:r>
      <w:r w:rsidR="003660C4">
        <w:t xml:space="preserve"> perti, no oistro pravi, Da bo pogublen njegov Duh.</w:t>
      </w:r>
    </w:p>
    <w:p w14:paraId="32AE77D9" w14:textId="4F84B41F" w:rsidR="003660C4" w:rsidRDefault="003660C4" w:rsidP="00AF4921">
      <w:pPr>
        <w:pStyle w:val="teiab"/>
      </w:pPr>
      <w:r w:rsidRPr="00AF4921">
        <w:rPr>
          <w:rStyle w:val="teilabelZnak"/>
        </w:rPr>
        <w:t>4.</w:t>
      </w:r>
      <w:r>
        <w:br/>
        <w:t>Sapuste vSe Skerbij pozhastne, No Shele, kere So nemasne;</w:t>
      </w:r>
      <w:r>
        <w:br/>
        <w:t>To nemre vas nasititi; Pa s Bogom saedinen biti,</w:t>
      </w:r>
      <w:r>
        <w:br/>
        <w:t>S Lubesni k njegvi Misi priti, To, to je, kaj glad pomiri.</w:t>
      </w:r>
    </w:p>
    <w:p w14:paraId="2CCCFFF9" w14:textId="6B72FB4D" w:rsidR="003660C4" w:rsidRDefault="003660C4" w:rsidP="00AF4921">
      <w:pPr>
        <w:pStyle w:val="teiab"/>
      </w:pPr>
      <w:r w:rsidRPr="00AF4921">
        <w:rPr>
          <w:rStyle w:val="teilabelZnak"/>
        </w:rPr>
        <w:t>5.</w:t>
      </w:r>
      <w:r>
        <w:br/>
        <w:t>Tak prite, prite, to vam tezhe</w:t>
      </w:r>
      <w:r w:rsidR="00AF4921">
        <w:t xml:space="preserve">, Ta Vreazhina </w:t>
      </w:r>
      <w:r w:rsidR="00F565CC" w:rsidRPr="00F565CC">
        <w:rPr>
          <w:rStyle w:val="teiunclear"/>
        </w:rPr>
        <w:t>vrazhtvo</w:t>
      </w:r>
      <w:r w:rsidR="00AF4921">
        <w:t xml:space="preserve"> vashe </w:t>
      </w:r>
      <w:r w:rsidR="00AF4921" w:rsidRPr="00AF4921">
        <w:rPr>
          <w:rStyle w:val="teiadd"/>
        </w:rPr>
        <w:t>velke</w:t>
      </w:r>
      <w:r w:rsidR="00AF4921">
        <w:t xml:space="preserve"> S</w:t>
      </w:r>
      <w:r>
        <w:t>rezhe.</w:t>
      </w:r>
      <w:r>
        <w:br/>
        <w:t>Sagrabte Si njo Sverhoma; Boga pa vredno gorjeti prijeti,</w:t>
      </w:r>
      <w:r>
        <w:br/>
        <w:t>Le Skerbte Veist nedushno 'meti, Tej prite, no Savshite ga.</w:t>
      </w:r>
    </w:p>
    <w:p w14:paraId="4F12F7BC" w14:textId="77777777" w:rsidR="003660C4" w:rsidRDefault="003660C4">
      <w:pPr>
        <w:spacing w:after="200"/>
      </w:pPr>
      <w:r>
        <w:br w:type="page"/>
      </w:r>
    </w:p>
    <w:p w14:paraId="70DB9519" w14:textId="154C723F" w:rsidR="003660C4" w:rsidRDefault="003660C4" w:rsidP="0005104E">
      <w:r>
        <w:lastRenderedPageBreak/>
        <w:t>/114/</w:t>
      </w:r>
    </w:p>
    <w:p w14:paraId="30C7A9A3" w14:textId="43A8456A" w:rsidR="003660C4" w:rsidRDefault="003660C4" w:rsidP="00F565CC">
      <w:pPr>
        <w:pStyle w:val="Naslov1"/>
      </w:pPr>
      <w:r>
        <w:t>Na tretjo Nedelo po Funkostih!</w:t>
      </w:r>
    </w:p>
    <w:p w14:paraId="297BC63B" w14:textId="46B24DD0" w:rsidR="003660C4" w:rsidRDefault="003660C4" w:rsidP="00F565CC">
      <w:pPr>
        <w:pStyle w:val="Naslov2"/>
      </w:pPr>
      <w:r>
        <w:t>N. XLVIII. Etwas geſchwinde.</w:t>
      </w:r>
    </w:p>
    <w:p w14:paraId="6AB89829" w14:textId="44DC504C" w:rsidR="003660C4" w:rsidRDefault="003660C4" w:rsidP="00F565CC">
      <w:pPr>
        <w:pStyle w:val="teiab"/>
      </w:pPr>
      <w:r>
        <w:t>gospodje dober on Smilenje, Ma perta vſakem greshniki, on</w:t>
      </w:r>
      <w:r w:rsidR="00F565CC">
        <w:t xml:space="preserve"> </w:t>
      </w:r>
      <w:r>
        <w:t>je pripravlen</w:t>
      </w:r>
    </w:p>
    <w:p w14:paraId="275AFD64" w14:textId="53013AB7" w:rsidR="003660C4" w:rsidRDefault="003660C4" w:rsidP="00F565CC">
      <w:pPr>
        <w:pStyle w:val="teiab"/>
      </w:pPr>
      <w:r>
        <w:t>odpushenje, Dat' vsake mi Pokorniki</w:t>
      </w:r>
      <w:r w:rsidR="00F565CC">
        <w:t>.</w:t>
      </w:r>
      <w:r>
        <w:t xml:space="preserve"> gor stante greshniki, od spanja, No hitro</w:t>
      </w:r>
    </w:p>
    <w:p w14:paraId="2A3CD715" w14:textId="713666C7" w:rsidR="003660C4" w:rsidRDefault="003660C4" w:rsidP="00F565CC">
      <w:pPr>
        <w:pStyle w:val="teiab"/>
      </w:pPr>
      <w:r>
        <w:t>tezhte knjemi ta; Sapuste vashe greshne Djanja; Sovrashte nje, no lub</w:t>
      </w:r>
      <w:r w:rsidR="00F565CC">
        <w:t>'</w:t>
      </w:r>
      <w:r>
        <w:t>te ga.</w:t>
      </w:r>
    </w:p>
    <w:p w14:paraId="5FC7393B" w14:textId="77777777" w:rsidR="003660C4" w:rsidRDefault="003660C4">
      <w:pPr>
        <w:spacing w:after="200"/>
      </w:pPr>
      <w:r>
        <w:br w:type="page"/>
      </w:r>
    </w:p>
    <w:p w14:paraId="241BF3EA" w14:textId="53EF0C04" w:rsidR="003660C4" w:rsidRDefault="00844755" w:rsidP="0005104E">
      <w:r>
        <w:lastRenderedPageBreak/>
        <w:t>/115/</w:t>
      </w:r>
    </w:p>
    <w:p w14:paraId="14ACE94C" w14:textId="65BBB42E" w:rsidR="00844755" w:rsidRDefault="00844755" w:rsidP="004F585E">
      <w:pPr>
        <w:pStyle w:val="teiab"/>
      </w:pPr>
      <w:r w:rsidRPr="004F585E">
        <w:rPr>
          <w:rStyle w:val="teilabelZnak"/>
        </w:rPr>
        <w:t>2.</w:t>
      </w:r>
      <w:r>
        <w:br/>
        <w:t>Res teshko je to dolpodreti, kaj je Hudobnost' s</w:t>
      </w:r>
      <w:r w:rsidR="004F585E">
        <w:t>povala;</w:t>
      </w:r>
      <w:r w:rsidR="004F585E">
        <w:br/>
        <w:t>Na enkrat grehov ketne S</w:t>
      </w:r>
      <w:r>
        <w:t>treti, Vam nemre bit' kaj lehkega;</w:t>
      </w:r>
      <w:r>
        <w:br/>
        <w:t>Pa Bog je dober, on odpira, Ta velki shaz vſeh Svojih gnad,</w:t>
      </w:r>
      <w:r>
        <w:br/>
        <w:t>on vam neda vtem grehi Mira, Ne henja vas k Pokori Svat'.</w:t>
      </w:r>
    </w:p>
    <w:p w14:paraId="66D98CB7" w14:textId="7E984AE3" w:rsidR="00844755" w:rsidRDefault="00844755" w:rsidP="004F585E">
      <w:pPr>
        <w:pStyle w:val="teiab"/>
      </w:pPr>
      <w:r w:rsidRPr="004F585E">
        <w:rPr>
          <w:rStyle w:val="teilabelZnak"/>
        </w:rPr>
        <w:t>3.</w:t>
      </w:r>
      <w:r>
        <w:br/>
        <w:t>o kaj naj bolshega Pastira, Ovzhiza vsaka ne koshta!</w:t>
      </w:r>
      <w:r>
        <w:br/>
        <w:t>On nemre, nemr</w:t>
      </w:r>
      <w:r w:rsidR="004F585E">
        <w:t>e 'meti Mira, zhi mu je kera v S</w:t>
      </w:r>
      <w:r>
        <w:t>gubo Shla:</w:t>
      </w:r>
      <w:r>
        <w:br/>
        <w:t>Da naid</w:t>
      </w:r>
      <w:r w:rsidR="004F585E">
        <w:t>e njo, tak dugo tezhe, Na Ramo S</w:t>
      </w:r>
      <w:r>
        <w:t>i naloshi njo,</w:t>
      </w:r>
      <w:r>
        <w:br/>
        <w:t>No veſeli Se Svoje Srezhe, Da najde, kaj je Sgubleno.</w:t>
      </w:r>
    </w:p>
    <w:p w14:paraId="6EC0EB94" w14:textId="77777777" w:rsidR="00844755" w:rsidRDefault="00844755">
      <w:pPr>
        <w:spacing w:after="200"/>
      </w:pPr>
      <w:r>
        <w:br w:type="page"/>
      </w:r>
    </w:p>
    <w:p w14:paraId="6B0632FC" w14:textId="64BF56CA" w:rsidR="00844755" w:rsidRDefault="00483E3E" w:rsidP="0005104E">
      <w:r>
        <w:lastRenderedPageBreak/>
        <w:t>/116/</w:t>
      </w:r>
    </w:p>
    <w:p w14:paraId="1B71611F" w14:textId="49AB3A3B" w:rsidR="00483E3E" w:rsidRDefault="00483E3E" w:rsidP="00667461">
      <w:pPr>
        <w:pStyle w:val="Naslov1"/>
      </w:pPr>
      <w:r>
        <w:t>Na Shterto Nedelo pu Funkoshtih.</w:t>
      </w:r>
    </w:p>
    <w:p w14:paraId="19AE2AC3" w14:textId="250E6CAB" w:rsidR="00483E3E" w:rsidRDefault="00483E3E" w:rsidP="00667461">
      <w:pPr>
        <w:pStyle w:val="Naslov2"/>
      </w:pPr>
      <w:r>
        <w:t>N. XLIX. Aria wie N. XXXV.</w:t>
      </w:r>
    </w:p>
    <w:p w14:paraId="5287211E" w14:textId="5DFDC5FA" w:rsidR="00483E3E" w:rsidRDefault="00483E3E" w:rsidP="00667461">
      <w:pPr>
        <w:pStyle w:val="teiab"/>
      </w:pPr>
      <w:r w:rsidRPr="00667461">
        <w:rPr>
          <w:rStyle w:val="teilabelZnak"/>
        </w:rPr>
        <w:t>1.</w:t>
      </w:r>
      <w:r>
        <w:br/>
        <w:t xml:space="preserve">ker Svojo Delo tak opravi, Da pri njem misli vSvoji glasi: Jas tebi </w:t>
      </w:r>
      <w:r w:rsidR="002D1252">
        <w:t>Delam, o moj Bog!</w:t>
      </w:r>
      <w:r w:rsidR="002D1252">
        <w:br/>
        <w:t>Naj toti kopa ali plushi, zhasti Boga no njemi Slushi; On moli s Delom Svojih Rok!</w:t>
      </w:r>
    </w:p>
    <w:p w14:paraId="6BA0FB22" w14:textId="542A2E5D" w:rsidR="002D1252" w:rsidRDefault="002D1252" w:rsidP="00667461">
      <w:pPr>
        <w:pStyle w:val="teiab"/>
      </w:pPr>
      <w:r w:rsidRPr="00667461">
        <w:rPr>
          <w:rStyle w:val="teilabelZnak"/>
        </w:rPr>
        <w:t>2.</w:t>
      </w:r>
      <w:r>
        <w:br/>
        <w:t>Ne toshte Se da vam to Delo, Je zhas no Mozh k m</w:t>
      </w:r>
      <w:r w:rsidR="00667461">
        <w:t>olitvi vſelo; krivizhne vashe To</w:t>
      </w:r>
      <w:r>
        <w:t>shbe So,</w:t>
      </w:r>
      <w:r>
        <w:br/>
        <w:t>zhi bote vi pri vſakem Deli, Vſigdar Boga sa zil Si vſeli, Molitva vasho Delo bo.</w:t>
      </w:r>
    </w:p>
    <w:p w14:paraId="70830457" w14:textId="7BAEAADE" w:rsidR="002D1252" w:rsidRDefault="002D1252" w:rsidP="00667461">
      <w:pPr>
        <w:pStyle w:val="teiab"/>
      </w:pPr>
      <w:r w:rsidRPr="00667461">
        <w:rPr>
          <w:rStyle w:val="teilabelZnak"/>
        </w:rPr>
        <w:t>3.</w:t>
      </w:r>
      <w:r>
        <w:br/>
      </w:r>
      <w:r w:rsidR="00667461">
        <w:t>'</w:t>
      </w:r>
      <w:r w:rsidR="005C243C">
        <w:t>S Lubesni b</w:t>
      </w:r>
      <w:r w:rsidR="00667461">
        <w:t>oſhje to Storiti, kaj Stan nalo</w:t>
      </w:r>
      <w:r w:rsidR="005C243C">
        <w:t>shi, je moliti, Je prav povishana Svetost;</w:t>
      </w:r>
      <w:r w:rsidR="005C243C">
        <w:br/>
        <w:t xml:space="preserve">Dushnosti Stana samuditi, S Molitvoj Samo zhas sgubiti, Je pharishearska Brumnost. </w:t>
      </w:r>
    </w:p>
    <w:p w14:paraId="2630E210" w14:textId="0F8DCBFE" w:rsidR="005C243C" w:rsidRDefault="005C243C" w:rsidP="00667461">
      <w:pPr>
        <w:pStyle w:val="teiab"/>
      </w:pPr>
      <w:r w:rsidRPr="00667461">
        <w:rPr>
          <w:rStyle w:val="teilabelZnak"/>
        </w:rPr>
        <w:t>4.</w:t>
      </w:r>
      <w:r>
        <w:br/>
        <w:t>Opravte ali vasho Delo, Ne Samo, da bo Truplo 'melo, kaj njemi zhe potrebno bit':</w:t>
      </w:r>
      <w:r>
        <w:br/>
        <w:t>Na to naj tudi Delo zila, Da Dusha pri njem bo dobila, Sa vupanje v Nebesa prit</w:t>
      </w:r>
      <w:r w:rsidR="00667461">
        <w:t>'</w:t>
      </w:r>
      <w:r>
        <w:t>.</w:t>
      </w:r>
    </w:p>
    <w:p w14:paraId="058BC0F4" w14:textId="3B45AD78" w:rsidR="005C243C" w:rsidRDefault="005C243C" w:rsidP="00667461">
      <w:pPr>
        <w:pStyle w:val="teiab"/>
      </w:pPr>
      <w:r w:rsidRPr="00667461">
        <w:rPr>
          <w:rStyle w:val="teilabelZnak"/>
        </w:rPr>
        <w:t>5.</w:t>
      </w:r>
      <w:r>
        <w:br/>
        <w:t>gospod! mizhemo delat' Sebi, Ne Sebi Samo, tudi tebi, D</w:t>
      </w:r>
      <w:r w:rsidR="00667461">
        <w:t>a nas sa Delo  Stvora Si,</w:t>
      </w:r>
      <w:r w:rsidR="00667461">
        <w:br/>
        <w:t>zhi Po</w:t>
      </w:r>
      <w:r>
        <w:t>t nam bo kres Lize teka, Pri Deli, bo nash Jesik reka; Bog! s Delom te zhastimo mi.</w:t>
      </w:r>
    </w:p>
    <w:p w14:paraId="0A920003" w14:textId="2511C3DB" w:rsidR="00B969CA" w:rsidRDefault="005C243C" w:rsidP="00667461">
      <w:pPr>
        <w:pStyle w:val="teiclosure0"/>
      </w:pPr>
      <w:r>
        <w:t>Aria wie No = 35.</w:t>
      </w:r>
    </w:p>
    <w:p w14:paraId="35935EE2" w14:textId="77777777" w:rsidR="00B969CA" w:rsidRDefault="00B969CA">
      <w:pPr>
        <w:spacing w:after="200"/>
      </w:pPr>
      <w:r>
        <w:br w:type="page"/>
      </w:r>
    </w:p>
    <w:p w14:paraId="2B70E519" w14:textId="46B3F78E" w:rsidR="005C243C" w:rsidRDefault="00B969CA" w:rsidP="0005104E">
      <w:r>
        <w:lastRenderedPageBreak/>
        <w:t>/117/</w:t>
      </w:r>
    </w:p>
    <w:p w14:paraId="012CE8F1" w14:textId="19A438EE" w:rsidR="00B969CA" w:rsidRDefault="00B969CA" w:rsidP="00B411D2">
      <w:pPr>
        <w:pStyle w:val="Naslov1"/>
      </w:pPr>
      <w:r>
        <w:t>Na peto Nedelo po Funkoshtih.</w:t>
      </w:r>
    </w:p>
    <w:p w14:paraId="2877DE9F" w14:textId="126CFCD1" w:rsidR="00B969CA" w:rsidRDefault="00B969CA" w:rsidP="00B411D2">
      <w:pPr>
        <w:pStyle w:val="Naslov2"/>
      </w:pPr>
      <w:r>
        <w:t>N. L. Langſam.</w:t>
      </w:r>
    </w:p>
    <w:p w14:paraId="75DBFC75" w14:textId="00983F1B" w:rsidR="00B969CA" w:rsidRDefault="00B969CA" w:rsidP="00B411D2">
      <w:pPr>
        <w:pStyle w:val="teiab"/>
      </w:pPr>
      <w:r w:rsidRPr="00B411D2">
        <w:rPr>
          <w:rStyle w:val="teilabelZnak"/>
        </w:rPr>
        <w:t>1.</w:t>
      </w:r>
      <w:r>
        <w:t xml:space="preserve"> zhi vesh Se s Blishnim pomerijti, kri vize njemi odpustiti, kak Bog nje</w:t>
      </w:r>
    </w:p>
    <w:p w14:paraId="6BB9A714" w14:textId="3AB63D39" w:rsidR="00B969CA" w:rsidRDefault="00B969CA" w:rsidP="00B411D2">
      <w:pPr>
        <w:pStyle w:val="teiab"/>
      </w:pPr>
      <w:r>
        <w:t>tebi odpusti; zhi nezhesh njega zonuvati, No ne nad njim Se fantuvati,</w:t>
      </w:r>
    </w:p>
    <w:p w14:paraId="7C579915" w14:textId="52172656" w:rsidR="00B969CA" w:rsidRDefault="00B969CA" w:rsidP="00B411D2">
      <w:pPr>
        <w:pStyle w:val="teiab"/>
      </w:pPr>
      <w:r>
        <w:t>o tej Bogi Spodoben Si.</w:t>
      </w:r>
    </w:p>
    <w:p w14:paraId="6B3B040C" w14:textId="4FA834E9" w:rsidR="00B969CA" w:rsidRDefault="00B969CA" w:rsidP="00B411D2">
      <w:pPr>
        <w:pStyle w:val="teiclosure0"/>
        <w:ind w:left="9204" w:firstLine="708"/>
      </w:pPr>
      <w:r>
        <w:t>Vertatur No = 2.</w:t>
      </w:r>
    </w:p>
    <w:p w14:paraId="0302B873" w14:textId="77777777" w:rsidR="00B969CA" w:rsidRDefault="00B969CA">
      <w:pPr>
        <w:spacing w:after="200"/>
      </w:pPr>
      <w:r>
        <w:br w:type="page"/>
      </w:r>
    </w:p>
    <w:p w14:paraId="11DFBED2" w14:textId="658E3836" w:rsidR="00B969CA" w:rsidRDefault="00B969CA" w:rsidP="0005104E">
      <w:r>
        <w:lastRenderedPageBreak/>
        <w:t>/118/</w:t>
      </w:r>
    </w:p>
    <w:p w14:paraId="1C0F69D4" w14:textId="4B0AB949" w:rsidR="00B969CA" w:rsidRDefault="00B969CA" w:rsidP="005C211D">
      <w:pPr>
        <w:pStyle w:val="teiab"/>
      </w:pPr>
      <w:r w:rsidRPr="005B71EF">
        <w:rPr>
          <w:rStyle w:val="teilabelZnak"/>
        </w:rPr>
        <w:t>2.</w:t>
      </w:r>
      <w:r>
        <w:br/>
        <w:t>Bog Svojo Sonze tem krivizhnim, Pusti gor priti, kak Pravizhnim,</w:t>
      </w:r>
      <w:r>
        <w:br/>
        <w:t>Da Semla Sadje njim rodi; On Stori to, da Brumne lona;</w:t>
      </w:r>
      <w:r>
        <w:br/>
        <w:t>Huidobnih pa Se Sato Shona, Da gene nje k Priasnosti.</w:t>
      </w:r>
    </w:p>
    <w:p w14:paraId="20C89BB9" w14:textId="2AAEA08A" w:rsidR="00B969CA" w:rsidRDefault="00B969CA" w:rsidP="005C211D">
      <w:pPr>
        <w:pStyle w:val="teiab"/>
      </w:pPr>
      <w:r w:rsidRPr="005B71EF">
        <w:rPr>
          <w:rStyle w:val="teilabelZnak"/>
        </w:rPr>
        <w:t>3.</w:t>
      </w:r>
      <w:r>
        <w:br/>
        <w:t>Tak morem jas Sovrashnem Brati, Dobroto Sa krivizo dati,</w:t>
      </w:r>
      <w:r>
        <w:br/>
        <w:t>S kateroj Si Serze hladi, kaj ne? da mojo Daruvanje,</w:t>
      </w:r>
      <w:r>
        <w:br/>
        <w:t>Hitre kak mojo fantuvanje, Mu Jeso vSerzi pogasi?</w:t>
      </w:r>
    </w:p>
    <w:p w14:paraId="085190F9" w14:textId="6BAF95E0" w:rsidR="00B969CA" w:rsidRDefault="00B969CA" w:rsidP="005C211D">
      <w:pPr>
        <w:pStyle w:val="teiab"/>
      </w:pPr>
      <w:r w:rsidRPr="005B71EF">
        <w:rPr>
          <w:rStyle w:val="teilabelZnak"/>
        </w:rPr>
        <w:t>4.</w:t>
      </w:r>
      <w:r>
        <w:br/>
        <w:t>Naj me Sovrashnik krivo Sodij, faushia njegva mi ne Shkodi,</w:t>
      </w:r>
      <w:r>
        <w:br/>
        <w:t>zhi le Pohlebnost v Serzi 'mam; Pa tisti, ker Se rad fantuje,</w:t>
      </w:r>
      <w:r>
        <w:br/>
        <w:t>Sovrashnika nasaj Shpotuje, Si velko Shkodo Stori Sam.</w:t>
      </w:r>
    </w:p>
    <w:p w14:paraId="6CF0C482" w14:textId="4909095A" w:rsidR="00B969CA" w:rsidRDefault="00B969CA" w:rsidP="005C211D">
      <w:pPr>
        <w:pStyle w:val="teiab"/>
      </w:pPr>
      <w:r w:rsidRPr="005B71EF">
        <w:rPr>
          <w:rStyle w:val="teilabelZnak"/>
        </w:rPr>
        <w:t>5.</w:t>
      </w:r>
      <w:r>
        <w:br/>
        <w:t xml:space="preserve">Sovrashnike sa lubo </w:t>
      </w:r>
      <w:r w:rsidR="005C211D">
        <w:t>'</w:t>
      </w:r>
      <w:r>
        <w:t>meti, od njih krivize Saterpeti,</w:t>
      </w:r>
      <w:r>
        <w:br/>
        <w:t>O Bog, to je kaj teshkega! Pa kak zhe meti teshko biti,</w:t>
      </w:r>
      <w:r>
        <w:br/>
        <w:t>To, kaj mi Sapovesh Storiti? S Sapovedjoj Se gnada da.</w:t>
      </w:r>
    </w:p>
    <w:p w14:paraId="5CAAAC7D" w14:textId="77777777" w:rsidR="00B969CA" w:rsidRDefault="00B969CA">
      <w:pPr>
        <w:spacing w:after="200"/>
      </w:pPr>
      <w:r>
        <w:br w:type="page"/>
      </w:r>
    </w:p>
    <w:p w14:paraId="20AE5200" w14:textId="71153781" w:rsidR="00B969CA" w:rsidRDefault="00B969CA" w:rsidP="0005104E">
      <w:r>
        <w:lastRenderedPageBreak/>
        <w:t>/119/</w:t>
      </w:r>
    </w:p>
    <w:p w14:paraId="55FF30AB" w14:textId="591D2138" w:rsidR="00B969CA" w:rsidRDefault="00B969CA" w:rsidP="00235C67">
      <w:pPr>
        <w:pStyle w:val="teiab"/>
      </w:pPr>
      <w:r w:rsidRPr="00235C67">
        <w:rPr>
          <w:rStyle w:val="teilabelZnak"/>
        </w:rPr>
        <w:t>6.</w:t>
      </w:r>
      <w:r w:rsidR="00235C67">
        <w:br/>
        <w:t>Na krishi Slishim té</w:t>
      </w:r>
      <w:r>
        <w:t xml:space="preserve"> moliti: Moj Ozha daj Se namoliti,</w:t>
      </w:r>
      <w:r>
        <w:br/>
        <w:t>Odpusti mojim Vbujavzom! Svelizhar Skos Molitvo tvojo,</w:t>
      </w:r>
      <w:r>
        <w:br/>
        <w:t>Pogasnesh v Serzi Jeso mojo. Krivizo vſem odpusta bom.</w:t>
      </w:r>
    </w:p>
    <w:p w14:paraId="57B17DF6" w14:textId="5117C954" w:rsidR="00B969CA" w:rsidRDefault="00B969CA" w:rsidP="00235C67">
      <w:pPr>
        <w:pStyle w:val="teiab"/>
      </w:pPr>
      <w:r w:rsidRPr="00235C67">
        <w:rPr>
          <w:rStyle w:val="teilabelZnak"/>
        </w:rPr>
        <w:t>7.</w:t>
      </w:r>
      <w:r>
        <w:br/>
        <w:t>She gnes zhem Brati odpustiti, She gnes zhem s njim Se pomiriti:</w:t>
      </w:r>
      <w:r>
        <w:br/>
        <w:t>Brat l</w:t>
      </w:r>
      <w:r w:rsidR="00235C67">
        <w:t>ubi! moj Priatnik Si! Tej s oſro</w:t>
      </w:r>
      <w:r>
        <w:t>m Stopit' zhe</w:t>
      </w:r>
      <w:r w:rsidR="00235C67">
        <w:t>m k oltari,</w:t>
      </w:r>
      <w:r w:rsidR="00235C67">
        <w:br/>
        <w:t>No rezhti: Bog, glej</w:t>
      </w:r>
      <w:r>
        <w:t>, to So Dari, od tistega, ker odpusti!</w:t>
      </w:r>
    </w:p>
    <w:p w14:paraId="3AAC1BB9" w14:textId="77777777" w:rsidR="00B969CA" w:rsidRDefault="00B969CA">
      <w:pPr>
        <w:spacing w:after="200"/>
      </w:pPr>
      <w:r>
        <w:br w:type="page"/>
      </w:r>
    </w:p>
    <w:p w14:paraId="4E2B4F47" w14:textId="7800130D" w:rsidR="00B969CA" w:rsidRDefault="00BD1BB4" w:rsidP="0005104E">
      <w:r>
        <w:lastRenderedPageBreak/>
        <w:t>/120/</w:t>
      </w:r>
    </w:p>
    <w:p w14:paraId="35E7C65F" w14:textId="5F4CA8C8" w:rsidR="00BD1BB4" w:rsidRDefault="00BD1BB4" w:rsidP="0056506D">
      <w:pPr>
        <w:pStyle w:val="Naslov1"/>
      </w:pPr>
      <w:r>
        <w:t>Na Shesto Nedelo po Funkoshtih!</w:t>
      </w:r>
    </w:p>
    <w:p w14:paraId="1AF3E849" w14:textId="07A39B77" w:rsidR="00BD1BB4" w:rsidRDefault="00BD1BB4" w:rsidP="0056506D">
      <w:pPr>
        <w:pStyle w:val="Naslov2"/>
      </w:pPr>
      <w:r>
        <w:t>N.LI. Aria wie N.XLVIII.</w:t>
      </w:r>
    </w:p>
    <w:p w14:paraId="50AFE9A7" w14:textId="1290CC40" w:rsidR="00BD1BB4" w:rsidRDefault="00BD1BB4" w:rsidP="0056506D">
      <w:pPr>
        <w:pStyle w:val="teiab"/>
      </w:pPr>
      <w:r w:rsidRPr="0056506D">
        <w:rPr>
          <w:rStyle w:val="teilabelZnak"/>
        </w:rPr>
        <w:t>1.</w:t>
      </w:r>
      <w:r>
        <w:br/>
        <w:t>Sakaj Se toshimo bres kraja, zhi nas en mali krish tishi,</w:t>
      </w:r>
      <w:r>
        <w:br/>
        <w:t>zhi en huidobni Jesik laja, No nam Poshtenje pozherni?</w:t>
      </w:r>
      <w:r>
        <w:br/>
        <w:t>Bog Svojo Skerb sa nas ne Shpara, Da nas nizh Huid'ga doleti;</w:t>
      </w:r>
      <w:r>
        <w:br/>
        <w:t>zhi tudi pride, kdo bo bara: Sakaj on Huido prit pusti.</w:t>
      </w:r>
    </w:p>
    <w:p w14:paraId="5E6065E6" w14:textId="2FEE4D62" w:rsidR="00BD1BB4" w:rsidRDefault="00BD1BB4" w:rsidP="0056506D">
      <w:pPr>
        <w:pStyle w:val="teiab"/>
      </w:pPr>
      <w:r w:rsidRPr="0056506D">
        <w:rPr>
          <w:rStyle w:val="teilabelZnak"/>
        </w:rPr>
        <w:t>2.</w:t>
      </w:r>
      <w:r>
        <w:br/>
        <w:t>On Vtizhekom Skerbi Sa Shpisho</w:t>
      </w:r>
      <w:r w:rsidR="0056506D">
        <w:t>, on gvanta polske Roshize;</w:t>
      </w:r>
      <w:r w:rsidR="0056506D">
        <w:br/>
        <w:t>Ne padne</w:t>
      </w:r>
      <w:r>
        <w:t>, ne na Skrito Visho, Sglave en Las, on Shteje vſe:</w:t>
      </w:r>
      <w:r>
        <w:br/>
        <w:t>zhi on da Jed, no gvant tem Stvaram, katere gnes So; Sutra nej,</w:t>
      </w:r>
      <w:r>
        <w:br/>
        <w:t>Bo on, o zhlovik! jas te baram, Bo saba on na te? povej!</w:t>
      </w:r>
    </w:p>
    <w:p w14:paraId="47A636F7" w14:textId="67778FA4" w:rsidR="00BD1BB4" w:rsidRDefault="00BD1BB4" w:rsidP="0056506D">
      <w:pPr>
        <w:pStyle w:val="teiab"/>
      </w:pPr>
      <w:r w:rsidRPr="0056506D">
        <w:rPr>
          <w:rStyle w:val="teilabelZnak"/>
        </w:rPr>
        <w:t>3.</w:t>
      </w:r>
      <w:r>
        <w:br/>
        <w:t>Bog, ker na Sveti vſe povisha, Skos Svojo vſemogozhno Mozh,</w:t>
      </w:r>
      <w:r>
        <w:br/>
        <w:t>Ve kera je ta prava Visha, Sirotam vzhasi dat' Pomozh.</w:t>
      </w:r>
      <w:r>
        <w:br/>
        <w:t>On, on nas pela k nashem zili; ka</w:t>
      </w:r>
      <w:r w:rsidR="0056506D">
        <w:t>j dobro je sa nas, on ve:</w:t>
      </w:r>
      <w:r w:rsidR="0056506D">
        <w:br/>
        <w:t>Sanesm</w:t>
      </w:r>
      <w:r>
        <w:t>o Se, on v vſaki Sili, Premore branit' nas, no zhe.</w:t>
      </w:r>
    </w:p>
    <w:p w14:paraId="6DB68BB3" w14:textId="77777777" w:rsidR="00BD1BB4" w:rsidRDefault="00BD1BB4">
      <w:pPr>
        <w:spacing w:after="200"/>
      </w:pPr>
      <w:r>
        <w:br w:type="page"/>
      </w:r>
    </w:p>
    <w:p w14:paraId="6EB86D60" w14:textId="475206C4" w:rsidR="00BD1BB4" w:rsidRDefault="002068FE" w:rsidP="0005104E">
      <w:r>
        <w:lastRenderedPageBreak/>
        <w:t>/121/</w:t>
      </w:r>
    </w:p>
    <w:p w14:paraId="30DA5DFA" w14:textId="58C921E5" w:rsidR="002068FE" w:rsidRDefault="002068FE" w:rsidP="000C3606">
      <w:pPr>
        <w:pStyle w:val="teiab"/>
      </w:pPr>
      <w:r w:rsidRPr="000C3606">
        <w:rPr>
          <w:rStyle w:val="teilabelZnak"/>
        </w:rPr>
        <w:t>4.</w:t>
      </w:r>
      <w:r>
        <w:br/>
        <w:t>O Bog! Molitve nashe Slishi; Savuiplivo narete So;</w:t>
      </w:r>
      <w:r>
        <w:br/>
        <w:t>Dobrotlivo ti je podpishi: kaj molite, Se Sgodlo bo.</w:t>
      </w:r>
      <w:r>
        <w:br/>
        <w:t>gospod, ti Bog Si naj bol Sveti! Ponishne ne Savershesh ti;</w:t>
      </w:r>
      <w:r>
        <w:br/>
        <w:t>glej, ozha! s grehmi objeti, Oblizhje tvojo nam ne Skri.</w:t>
      </w:r>
    </w:p>
    <w:p w14:paraId="3701BD54" w14:textId="4567CC4E" w:rsidR="002068FE" w:rsidRDefault="002068FE" w:rsidP="000C3606">
      <w:pPr>
        <w:pStyle w:val="teiclosure0"/>
      </w:pPr>
      <w:r>
        <w:t>Aria wie No = 48.</w:t>
      </w:r>
    </w:p>
    <w:p w14:paraId="3A15B4DD" w14:textId="77777777" w:rsidR="002068FE" w:rsidRDefault="002068FE">
      <w:pPr>
        <w:spacing w:after="200"/>
      </w:pPr>
      <w:r>
        <w:br w:type="page"/>
      </w:r>
    </w:p>
    <w:p w14:paraId="20E9D39C" w14:textId="4269B514" w:rsidR="002068FE" w:rsidRDefault="00771AEB" w:rsidP="0005104E">
      <w:r>
        <w:lastRenderedPageBreak/>
        <w:t>/122/</w:t>
      </w:r>
    </w:p>
    <w:p w14:paraId="55AFBC94" w14:textId="77777777" w:rsidR="00036043" w:rsidRDefault="00771AEB" w:rsidP="00036043">
      <w:pPr>
        <w:pStyle w:val="Naslov1"/>
        <w:rPr>
          <w:rStyle w:val="Naslov2Znak"/>
          <w:b/>
        </w:rPr>
      </w:pPr>
      <w:r>
        <w:t>Na Sedmo Nedelo po Funkoshtih.</w:t>
      </w:r>
      <w:r w:rsidR="00036043">
        <w:br/>
      </w:r>
      <w:r w:rsidRPr="00036043">
        <w:rPr>
          <w:rStyle w:val="Naslov2Znak"/>
          <w:b/>
        </w:rPr>
        <w:t>N.LII. Aria wie N. L.</w:t>
      </w:r>
    </w:p>
    <w:p w14:paraId="6CA1B339" w14:textId="51E269A2" w:rsidR="00771AEB" w:rsidRDefault="00771AEB" w:rsidP="00036043">
      <w:pPr>
        <w:pStyle w:val="teiab"/>
      </w:pPr>
      <w:r w:rsidRPr="00036043">
        <w:rPr>
          <w:rStyle w:val="teilabelZnak"/>
        </w:rPr>
        <w:t>1.</w:t>
      </w:r>
      <w:r>
        <w:br/>
        <w:t>gdo zhe Skashlivze vſe preshteti! Brumnosti dosti zhejo 'meti;</w:t>
      </w:r>
      <w:r>
        <w:br/>
        <w:t>Brumnost pa le Svoj Plaish njim da, Pa ker pod njeni Plaish Se Skrije,</w:t>
      </w:r>
      <w:r>
        <w:br/>
        <w:t>No Sovzhjoj koshoj pokrije, Ta Vuka v Svojem Serzi 'ma.</w:t>
      </w:r>
    </w:p>
    <w:p w14:paraId="0F0F8F47" w14:textId="32613886" w:rsidR="00771AEB" w:rsidRDefault="00771AEB" w:rsidP="00036043">
      <w:pPr>
        <w:pStyle w:val="teiab"/>
      </w:pPr>
      <w:r w:rsidRPr="00036043">
        <w:rPr>
          <w:rStyle w:val="teilabelZnak"/>
        </w:rPr>
        <w:t>2.</w:t>
      </w:r>
      <w:r>
        <w:br/>
        <w:t>S kashlivez Se v Brumnost samota, No denog Se on njoj poshpota;</w:t>
      </w:r>
      <w:r>
        <w:br/>
        <w:t>No kak zhe tudi nazhi bit'? Ta Tern ja nemre grosdje dati:</w:t>
      </w:r>
      <w:r>
        <w:br/>
        <w:t>Brumnost pred grehom nezhe Stati, On more na Sveitlobo prit'.</w:t>
      </w:r>
    </w:p>
    <w:p w14:paraId="0F044895" w14:textId="2D6F947F" w:rsidR="00771AEB" w:rsidRDefault="00771AEB" w:rsidP="00036043">
      <w:pPr>
        <w:pStyle w:val="teiab"/>
      </w:pPr>
      <w:r w:rsidRPr="00036043">
        <w:rPr>
          <w:rStyle w:val="teilabelZnak"/>
        </w:rPr>
        <w:t>3.</w:t>
      </w:r>
      <w:r>
        <w:br/>
        <w:t>ker nezhe dobre Dela Storit', Le zhe gospoda s Vustmi norit',</w:t>
      </w:r>
      <w:r>
        <w:br/>
        <w:t>Ta njegov Erb nigdar nebo; Pa njegvo Volo dopuniti;</w:t>
      </w:r>
      <w:r>
        <w:br/>
        <w:t>'S Lubesni njegve vſe Storiti, To kashe, da kristjani Smo.</w:t>
      </w:r>
    </w:p>
    <w:p w14:paraId="2CA0A108" w14:textId="77777777" w:rsidR="00771AEB" w:rsidRDefault="00771AEB">
      <w:pPr>
        <w:spacing w:after="200"/>
      </w:pPr>
      <w:r>
        <w:br w:type="page"/>
      </w:r>
    </w:p>
    <w:p w14:paraId="415322EC" w14:textId="625D1C19" w:rsidR="00771AEB" w:rsidRDefault="00771AEB" w:rsidP="0005104E">
      <w:r>
        <w:lastRenderedPageBreak/>
        <w:t>/123/</w:t>
      </w:r>
    </w:p>
    <w:p w14:paraId="290BDF73" w14:textId="79AA255B" w:rsidR="00771AEB" w:rsidRDefault="00771AEB" w:rsidP="00B2043D">
      <w:pPr>
        <w:pStyle w:val="teiab"/>
      </w:pPr>
      <w:r w:rsidRPr="00B2043D">
        <w:rPr>
          <w:rStyle w:val="teilabelZnak"/>
        </w:rPr>
        <w:t>4.</w:t>
      </w:r>
      <w:r>
        <w:br/>
        <w:t>zhi vidim jas v Mladletji zvesti, V Jeseni dober Sad pernesti,</w:t>
      </w:r>
      <w:r>
        <w:br/>
        <w:t>Drevo, tej dobro Drev</w:t>
      </w:r>
      <w:r w:rsidR="00B2043D">
        <w:t>o 'mam: Tak 'sdobrih Del Se da S</w:t>
      </w:r>
      <w:r>
        <w:t>posnati,</w:t>
      </w:r>
      <w:r>
        <w:br/>
        <w:t>Al' komi Smem to Hvalo dati: To je en dober kristian.</w:t>
      </w:r>
    </w:p>
    <w:p w14:paraId="00980DD2" w14:textId="2341E559" w:rsidR="00771AEB" w:rsidRDefault="00771AEB" w:rsidP="00C41FBD">
      <w:pPr>
        <w:pStyle w:val="teiab"/>
      </w:pPr>
      <w:r w:rsidRPr="00B2043D">
        <w:rPr>
          <w:rStyle w:val="teilabelZnak"/>
        </w:rPr>
        <w:t>5.</w:t>
      </w:r>
      <w:r w:rsidR="00B2043D">
        <w:br/>
        <w:t>Drevo, zhi dobro S</w:t>
      </w:r>
      <w:r>
        <w:t xml:space="preserve">adje nima, </w:t>
      </w:r>
      <w:r w:rsidR="00B2043D">
        <w:t>S</w:t>
      </w:r>
      <w:r>
        <w:t>e le stim prasnim Listjom Shtima,</w:t>
      </w:r>
      <w:r>
        <w:br/>
        <w:t>Na grunti stat' Virt nepusti, kristjan! zhi dobrih Del ne storish,</w:t>
      </w:r>
      <w:r>
        <w:br/>
        <w:t>S Besedami le Ludi norish, Tak ti kristjanstvi k Shpoti Si.</w:t>
      </w:r>
    </w:p>
    <w:p w14:paraId="77A4E1D6" w14:textId="21AFAF7B" w:rsidR="00771AEB" w:rsidRDefault="00771AEB" w:rsidP="00B2043D">
      <w:pPr>
        <w:pStyle w:val="teiclosure0"/>
      </w:pPr>
      <w:r>
        <w:t>Aria wie No = 50.</w:t>
      </w:r>
    </w:p>
    <w:p w14:paraId="6BEBCD0F" w14:textId="77777777" w:rsidR="00771AEB" w:rsidRDefault="00771AEB">
      <w:pPr>
        <w:spacing w:after="200"/>
      </w:pPr>
      <w:r>
        <w:br w:type="page"/>
      </w:r>
    </w:p>
    <w:p w14:paraId="53A5FB8A" w14:textId="139965F1" w:rsidR="00771AEB" w:rsidRDefault="00A329B4" w:rsidP="0005104E">
      <w:r>
        <w:lastRenderedPageBreak/>
        <w:t>/124/</w:t>
      </w:r>
    </w:p>
    <w:p w14:paraId="7EE8944E" w14:textId="0C7E9111" w:rsidR="00A329B4" w:rsidRDefault="00A329B4" w:rsidP="0005104E">
      <w:r w:rsidRPr="003552C1">
        <w:rPr>
          <w:rStyle w:val="Naslov1Znak"/>
        </w:rPr>
        <w:t>Na osmo Nedelo po Funkoshtih.</w:t>
      </w:r>
      <w:r>
        <w:br/>
      </w:r>
      <w:r w:rsidRPr="003552C1">
        <w:rPr>
          <w:rStyle w:val="Naslov2Znak"/>
        </w:rPr>
        <w:t>N.LIII. Aria wie N.XVI.</w:t>
      </w:r>
    </w:p>
    <w:p w14:paraId="1DEF9D9F" w14:textId="1511DE46" w:rsidR="00A329B4" w:rsidRPr="003552C1" w:rsidRDefault="00A329B4" w:rsidP="003552C1">
      <w:pPr>
        <w:pStyle w:val="teiab"/>
      </w:pPr>
      <w:r w:rsidRPr="003552C1">
        <w:rPr>
          <w:rStyle w:val="teilabelZnak"/>
        </w:rPr>
        <w:t>1.</w:t>
      </w:r>
      <w:r w:rsidRPr="003552C1">
        <w:rPr>
          <w:rStyle w:val="teilabelZnak"/>
        </w:rPr>
        <w:br/>
      </w:r>
      <w:r w:rsidRPr="003552C1">
        <w:t>Bog! moja Dusha k Sveti Drushbi, katera to pred toboj je,</w:t>
      </w:r>
      <w:r w:rsidRPr="003552C1">
        <w:br/>
        <w:t>No tebe hvali vtvoji Slushbi, Sheli sheli perdrushit Se,</w:t>
      </w:r>
      <w:r w:rsidRPr="003552C1">
        <w:br/>
        <w:t>Da k njenim Shtimam sloshi Svoje, No tebi vredno Hvalo poje,</w:t>
      </w:r>
      <w:r w:rsidRPr="003552C1">
        <w:br/>
        <w:t>Bog! jas té hvalim s Angeli? Is Serza od mé hvalen Si!</w:t>
      </w:r>
    </w:p>
    <w:p w14:paraId="6988CF43" w14:textId="2F586155" w:rsidR="00252C47" w:rsidRDefault="00A329B4" w:rsidP="003552C1">
      <w:pPr>
        <w:pStyle w:val="teiab"/>
      </w:pPr>
      <w:r w:rsidRPr="003552C1">
        <w:rPr>
          <w:rStyle w:val="teilabelZnak"/>
        </w:rPr>
        <w:t>2.</w:t>
      </w:r>
      <w:r w:rsidR="00F51BAE">
        <w:br/>
        <w:t>To v Shegnanem Prebivalishi, Se meni gnade glas sglasi;</w:t>
      </w:r>
      <w:r w:rsidR="00F51BAE">
        <w:br/>
        <w:t xml:space="preserve">o </w:t>
      </w:r>
      <w:r w:rsidR="00F51BAE" w:rsidRPr="003552C1">
        <w:rPr>
          <w:rStyle w:val="teipersName"/>
        </w:rPr>
        <w:t>Jesus</w:t>
      </w:r>
      <w:r w:rsidR="00F51BAE">
        <w:t>! tvoj'ga Navka Slishi, Moj Duh, no tiho sdehne Si:</w:t>
      </w:r>
      <w:r w:rsidR="00F51BAE">
        <w:br/>
        <w:t>To, to dash meni Podvuzhenje, No trosht skos tvojo Odreshenje;</w:t>
      </w:r>
      <w:r w:rsidR="00F51BAE">
        <w:br/>
        <w:t>Pri krishi vuipam gnad dobit</w:t>
      </w:r>
      <w:r w:rsidR="003552C1">
        <w:t>'</w:t>
      </w:r>
      <w:r w:rsidR="00F51BAE">
        <w:t>, Skos krish v Nebesa vuipam prit'.</w:t>
      </w:r>
    </w:p>
    <w:p w14:paraId="4CA4C949" w14:textId="77777777" w:rsidR="00252C47" w:rsidRDefault="00252C47">
      <w:pPr>
        <w:spacing w:after="200"/>
      </w:pPr>
      <w:r>
        <w:br w:type="page"/>
      </w:r>
    </w:p>
    <w:p w14:paraId="07719B5E" w14:textId="071F3FF9" w:rsidR="00A329B4" w:rsidRDefault="00252C47" w:rsidP="0005104E">
      <w:r>
        <w:lastRenderedPageBreak/>
        <w:t>/125/</w:t>
      </w:r>
    </w:p>
    <w:p w14:paraId="54E5D4F3" w14:textId="3A9678ED" w:rsidR="00252C47" w:rsidRDefault="00252C47" w:rsidP="002F07CD">
      <w:pPr>
        <w:pStyle w:val="teiab"/>
      </w:pPr>
      <w:r w:rsidRPr="002F07CD">
        <w:rPr>
          <w:rStyle w:val="teilabelZnak"/>
        </w:rPr>
        <w:t>3.</w:t>
      </w:r>
      <w:r>
        <w:br/>
        <w:t xml:space="preserve">o </w:t>
      </w:r>
      <w:r w:rsidRPr="002F07CD">
        <w:rPr>
          <w:rStyle w:val="teipersName"/>
        </w:rPr>
        <w:t>Jesus</w:t>
      </w:r>
      <w:r>
        <w:t>, mojo Svelizhenje, Is zel'ga Serza lubim té,</w:t>
      </w:r>
      <w:r>
        <w:br/>
        <w:t>Da ti 's Lubesni Si Shivlenje, Na krishnem Drevi dau sa mé!</w:t>
      </w:r>
      <w:r>
        <w:br/>
        <w:t>Smert tvoja moja je Shivlenje, Tvoj krish je mojo Podvuzhenje,</w:t>
      </w:r>
      <w:r>
        <w:br/>
        <w:t>To misla, to vuzhia Se bom, Stem Vuipam prit' na vezhni Dom.</w:t>
      </w:r>
    </w:p>
    <w:p w14:paraId="1A25E387" w14:textId="6CF03D88" w:rsidR="00252C47" w:rsidRDefault="00252C47" w:rsidP="002F07CD">
      <w:pPr>
        <w:pStyle w:val="teiab"/>
      </w:pPr>
      <w:r w:rsidRPr="002F07CD">
        <w:rPr>
          <w:rStyle w:val="teilabelZnak"/>
        </w:rPr>
        <w:t>4.</w:t>
      </w:r>
      <w:r>
        <w:br/>
        <w:t>Da ti v naj vekshi Bolezhini, Sa me na krishi viſa Si,</w:t>
      </w:r>
      <w:r>
        <w:br/>
        <w:t>So Rane tvoje Shaz edini, S katerim Se zhem Shtimati:</w:t>
      </w:r>
      <w:r>
        <w:br/>
        <w:t xml:space="preserve">Ta k njim hitim o </w:t>
      </w:r>
      <w:r w:rsidRPr="002F07CD">
        <w:rPr>
          <w:rStyle w:val="teipersName"/>
        </w:rPr>
        <w:t>Jesus</w:t>
      </w:r>
      <w:r>
        <w:t>! priti, No s njih Veselja Se napiti:</w:t>
      </w:r>
      <w:r>
        <w:br/>
        <w:t>Daj, da Se Sheja v gasla bo, Nigdar me vezh bo Shejalo.</w:t>
      </w:r>
    </w:p>
    <w:p w14:paraId="1EF660E7" w14:textId="02AC64C4" w:rsidR="00252C47" w:rsidRDefault="00252C47" w:rsidP="002F07CD">
      <w:pPr>
        <w:pStyle w:val="teiclosure0"/>
      </w:pPr>
      <w:r>
        <w:t>Aria No = 16.</w:t>
      </w:r>
      <w:r w:rsidR="002F07CD">
        <w:t xml:space="preserve"> et 19.</w:t>
      </w:r>
    </w:p>
    <w:p w14:paraId="53F15F6B" w14:textId="77777777" w:rsidR="00252C47" w:rsidRDefault="00252C47">
      <w:pPr>
        <w:spacing w:after="200"/>
      </w:pPr>
      <w:r>
        <w:br w:type="page"/>
      </w:r>
    </w:p>
    <w:p w14:paraId="1A1B80FE" w14:textId="77DF7540" w:rsidR="00252C47" w:rsidRDefault="00252C47" w:rsidP="0005104E">
      <w:r>
        <w:lastRenderedPageBreak/>
        <w:t>/126/</w:t>
      </w:r>
    </w:p>
    <w:p w14:paraId="52A1FEE7" w14:textId="36E4C1AC" w:rsidR="00252C47" w:rsidRDefault="00252C47" w:rsidP="002F07CD">
      <w:pPr>
        <w:pStyle w:val="Naslov1"/>
      </w:pPr>
      <w:r>
        <w:t>Na deveto Nedelo po Funkoshtih!</w:t>
      </w:r>
    </w:p>
    <w:p w14:paraId="5D99D914" w14:textId="60F01EC0" w:rsidR="00252C47" w:rsidRDefault="00252C47" w:rsidP="002F07CD">
      <w:pPr>
        <w:pStyle w:val="Naslov2"/>
      </w:pPr>
      <w:r>
        <w:t>N. LIV. Aria wie N. XVI.</w:t>
      </w:r>
    </w:p>
    <w:p w14:paraId="427D6DF5" w14:textId="6F0DA748" w:rsidR="00252C47" w:rsidRDefault="00252C47" w:rsidP="002F07CD">
      <w:pPr>
        <w:pStyle w:val="teiab"/>
      </w:pPr>
      <w:r w:rsidRPr="002F07CD">
        <w:rPr>
          <w:rStyle w:val="teilabelZnak"/>
        </w:rPr>
        <w:t>1.</w:t>
      </w:r>
      <w:r w:rsidRPr="002F07CD">
        <w:rPr>
          <w:rStyle w:val="teilabelZnak"/>
        </w:rPr>
        <w:br/>
      </w:r>
      <w:r>
        <w:t>Ti Sion</w:t>
      </w:r>
      <w:r w:rsidR="002F07CD">
        <w:t>,</w:t>
      </w:r>
      <w:r>
        <w:t xml:space="preserve"> kero Bog pred vſemi, Je 'svola k Svojmi Dopadenji,</w:t>
      </w:r>
      <w:r>
        <w:br/>
        <w:t>Ti Mesto, o kak shlahtno Si! on je peterda tvoje Side,</w:t>
      </w:r>
      <w:r>
        <w:br/>
        <w:t>Noben Sovrashnik v té ne pride; /:on v tebi zhe prebivati:/</w:t>
      </w:r>
    </w:p>
    <w:p w14:paraId="56CF3305" w14:textId="01BFFC0B" w:rsidR="00252C47" w:rsidRDefault="00252C47" w:rsidP="002F07CD">
      <w:pPr>
        <w:pStyle w:val="teiab"/>
      </w:pPr>
      <w:r w:rsidRPr="002F07CD">
        <w:rPr>
          <w:rStyle w:val="teilabelZnak"/>
        </w:rPr>
        <w:t>2.</w:t>
      </w:r>
      <w:r>
        <w:br/>
        <w:t>No kak? V Svoj Sion sdaj gredozhi, gospod, poda Se britkem Jozhi,</w:t>
      </w:r>
      <w:r>
        <w:br/>
        <w:t>Ne 'sdehne: ti Si mojo b'lo! No ah! tvoj Bog té bo poshpota,</w:t>
      </w:r>
      <w:r>
        <w:br/>
        <w:t>Pred njegvem Lizi bosh Sramota, /:Da ne Si mene Sposnalo.:/</w:t>
      </w:r>
    </w:p>
    <w:p w14:paraId="3D34E4CC" w14:textId="238278C6" w:rsidR="00252C47" w:rsidRDefault="00252C47" w:rsidP="002F07CD">
      <w:pPr>
        <w:pStyle w:val="teiab"/>
      </w:pPr>
      <w:r w:rsidRPr="002F07CD">
        <w:rPr>
          <w:rStyle w:val="teilabelZnak"/>
        </w:rPr>
        <w:t>3.</w:t>
      </w:r>
      <w:r>
        <w:br/>
        <w:t>Tem Mestnikom, kateri 'meli, So vſe po Voli, kak So hteli,</w:t>
      </w:r>
      <w:r>
        <w:br/>
        <w:t>Veſelje skoro Shalost bo. Sovrashna Voiska bo obdala,</w:t>
      </w:r>
      <w:r>
        <w:br/>
        <w:t>Nje Sasipom, no vſe poklala, /:No njim porop'la vſo Blago:/</w:t>
      </w:r>
    </w:p>
    <w:p w14:paraId="5F6015F9" w14:textId="77777777" w:rsidR="00252C47" w:rsidRDefault="00252C47">
      <w:pPr>
        <w:spacing w:after="200"/>
      </w:pPr>
      <w:r>
        <w:br w:type="page"/>
      </w:r>
    </w:p>
    <w:p w14:paraId="7FA62265" w14:textId="21EE1EEE" w:rsidR="00252C47" w:rsidRDefault="00604871" w:rsidP="0005104E">
      <w:r>
        <w:lastRenderedPageBreak/>
        <w:t>/127/</w:t>
      </w:r>
    </w:p>
    <w:p w14:paraId="47255745" w14:textId="1BC1DDCB" w:rsidR="00604871" w:rsidRDefault="00604871" w:rsidP="002F07CD">
      <w:pPr>
        <w:pStyle w:val="teiab"/>
      </w:pPr>
      <w:r w:rsidRPr="002F07CD">
        <w:rPr>
          <w:rStyle w:val="teilabelZnak"/>
        </w:rPr>
        <w:t>4.</w:t>
      </w:r>
      <w:r>
        <w:br/>
        <w:t>glej tvojo Dusho vtotem Pili, kristjan! no tebi Se ne mili,</w:t>
      </w:r>
      <w:r>
        <w:br/>
        <w:t>ker ti njo vbuiti pusta Si? Sovrashnik njen' je njo Skushava,</w:t>
      </w:r>
      <w:r>
        <w:br/>
        <w:t>Tak dugo, da je v greh njo sprava /:Ti vtragliv shmira Si s ozhmi:/</w:t>
      </w:r>
    </w:p>
    <w:p w14:paraId="776672EF" w14:textId="16EE362F" w:rsidR="00604871" w:rsidRDefault="00604871" w:rsidP="002F07CD">
      <w:pPr>
        <w:pStyle w:val="teiab"/>
      </w:pPr>
      <w:r w:rsidRPr="002F07CD">
        <w:rPr>
          <w:rStyle w:val="teilabelZnak"/>
        </w:rPr>
        <w:t>5.</w:t>
      </w:r>
      <w:r w:rsidRPr="002F07CD">
        <w:rPr>
          <w:rStyle w:val="teilabelZnak"/>
        </w:rPr>
        <w:br/>
      </w:r>
      <w:r>
        <w:t>O Bog ti nashe Serza vſtrashi, No nje k Pokori mozhno Srashi,</w:t>
      </w:r>
      <w:r>
        <w:br/>
        <w:t>Da Se kres greh rasjozhejo, Da bo enkrat tem Trupli vmreiti,</w:t>
      </w:r>
      <w:r>
        <w:br/>
        <w:t>Daj da ta boshja Misa Sveiti /:Jas s Bogom henjam biti to:/</w:t>
      </w:r>
    </w:p>
    <w:p w14:paraId="4BA16517" w14:textId="2B8C4BB9" w:rsidR="00604871" w:rsidRDefault="00604871" w:rsidP="00B84DE2">
      <w:pPr>
        <w:pStyle w:val="teiclosure0"/>
      </w:pPr>
      <w:r>
        <w:t>Aria wie No = 46.</w:t>
      </w:r>
    </w:p>
    <w:p w14:paraId="4041BA5E" w14:textId="77777777" w:rsidR="00604871" w:rsidRDefault="00604871">
      <w:pPr>
        <w:spacing w:after="200"/>
      </w:pPr>
      <w:r>
        <w:br w:type="page"/>
      </w:r>
    </w:p>
    <w:p w14:paraId="3E00460E" w14:textId="6B515840" w:rsidR="00604871" w:rsidRDefault="0080269C" w:rsidP="0005104E">
      <w:r>
        <w:lastRenderedPageBreak/>
        <w:t>/128/</w:t>
      </w:r>
    </w:p>
    <w:p w14:paraId="5E5D0ECA" w14:textId="79B3BBB3" w:rsidR="00570E1F" w:rsidRDefault="0080269C" w:rsidP="0005104E">
      <w:r w:rsidRPr="00B84DE2">
        <w:rPr>
          <w:rStyle w:val="Naslov1Znak"/>
        </w:rPr>
        <w:t xml:space="preserve">Na deseto Nedelo </w:t>
      </w:r>
      <w:r w:rsidR="00570E1F" w:rsidRPr="00B84DE2">
        <w:rPr>
          <w:rStyle w:val="Naslov1Znak"/>
        </w:rPr>
        <w:t>po Funkoshtih!</w:t>
      </w:r>
      <w:r w:rsidR="00570E1F">
        <w:br/>
      </w:r>
      <w:r w:rsidR="00570E1F" w:rsidRPr="00B84DE2">
        <w:rPr>
          <w:rStyle w:val="Naslov2Znak"/>
        </w:rPr>
        <w:t>N. LV. Etwas langſam.</w:t>
      </w:r>
    </w:p>
    <w:p w14:paraId="5EF1B4D8" w14:textId="78A0E068" w:rsidR="00570E1F" w:rsidRDefault="00570E1F" w:rsidP="00B84DE2">
      <w:pPr>
        <w:pStyle w:val="teiab"/>
      </w:pPr>
      <w:r w:rsidRPr="00B84DE2">
        <w:rPr>
          <w:rStyle w:val="teilabelZnak"/>
        </w:rPr>
        <w:t>1.</w:t>
      </w:r>
      <w:r>
        <w:t xml:space="preserve"> ker Se Svojim Delom Shtima, No Savuipa Sam na Se; Tist'ga Pov ja grunta nima, Pova</w:t>
      </w:r>
    </w:p>
    <w:p w14:paraId="09FE376C" w14:textId="0F5509DF" w:rsidR="00570E1F" w:rsidRDefault="00570E1F" w:rsidP="00B84DE2">
      <w:pPr>
        <w:pStyle w:val="teiab"/>
      </w:pPr>
      <w:r>
        <w:t xml:space="preserve">grunt Sam Pesek je. </w:t>
      </w:r>
      <w:r w:rsidRPr="00B84DE2">
        <w:rPr>
          <w:rStyle w:val="teipersName"/>
        </w:rPr>
        <w:t>Jesus</w:t>
      </w:r>
      <w:r>
        <w:t xml:space="preserve"> ker se vTempli trudi, S Podvuzhenjem Svojih Ludij, kashe</w:t>
      </w:r>
    </w:p>
    <w:p w14:paraId="03592E62" w14:textId="4890B175" w:rsidR="00570E1F" w:rsidRDefault="00570E1F" w:rsidP="00B84DE2">
      <w:pPr>
        <w:pStyle w:val="teiab"/>
      </w:pPr>
      <w:r>
        <w:t>nam Molitnika. Faushnega no pravega!</w:t>
      </w:r>
    </w:p>
    <w:p w14:paraId="71F4B1BD" w14:textId="77777777" w:rsidR="00570E1F" w:rsidRDefault="00570E1F">
      <w:pPr>
        <w:spacing w:after="200"/>
      </w:pPr>
      <w:r>
        <w:br w:type="page"/>
      </w:r>
    </w:p>
    <w:p w14:paraId="7A4873D5" w14:textId="48092E8C" w:rsidR="00570E1F" w:rsidRDefault="00570E1F" w:rsidP="0005104E">
      <w:r>
        <w:lastRenderedPageBreak/>
        <w:t>/129/</w:t>
      </w:r>
    </w:p>
    <w:p w14:paraId="234B9D22" w14:textId="78845C2B" w:rsidR="00570E1F" w:rsidRDefault="00570E1F" w:rsidP="006017CE">
      <w:pPr>
        <w:pStyle w:val="teiab"/>
      </w:pPr>
      <w:r w:rsidRPr="006017CE">
        <w:rPr>
          <w:rStyle w:val="teilabelZnak"/>
        </w:rPr>
        <w:t>2.</w:t>
      </w:r>
      <w:r w:rsidRPr="006017CE">
        <w:rPr>
          <w:rStyle w:val="teilabelZnak"/>
        </w:rPr>
        <w:br/>
      </w:r>
      <w:r>
        <w:t>Merkaimo Si ta Exempel, Vseh Skaslivzov Spegel je; En gre molit' gor vta Tempel,</w:t>
      </w:r>
      <w:r>
        <w:br/>
        <w:t>Na vſe ogledava Se: Jas ker nikoga ne norim, Jas ker vſe, kaj prav je Storim,</w:t>
      </w:r>
      <w:r>
        <w:br/>
        <w:t xml:space="preserve">Jas Sem ne, </w:t>
      </w:r>
      <w:r w:rsidR="006017CE">
        <w:t>kak drugi vſi, Puni vſe krivizh</w:t>
      </w:r>
      <w:r>
        <w:t>nosti.</w:t>
      </w:r>
    </w:p>
    <w:p w14:paraId="3DFE57DC" w14:textId="1F77DB3F" w:rsidR="00570E1F" w:rsidRDefault="00570E1F" w:rsidP="006017CE">
      <w:pPr>
        <w:pStyle w:val="teiab"/>
      </w:pPr>
      <w:r w:rsidRPr="006017CE">
        <w:rPr>
          <w:rStyle w:val="teilabelZnak"/>
        </w:rPr>
        <w:t>3.</w:t>
      </w:r>
      <w:r>
        <w:br/>
        <w:t>Pa ta v koti tam Stojezhi, Vdari s Rokoj na Serze, o Lubesni boshje shgezhi,</w:t>
      </w:r>
      <w:r>
        <w:br/>
        <w:t>Szelga Serza sgriva Se: Bog! jas tebe Sem rasshala, o kriviza ne je mala!</w:t>
      </w:r>
      <w:r>
        <w:br/>
        <w:t>Smil' Se kres mé greshnika, Smil' Se, ne savershiga!</w:t>
      </w:r>
    </w:p>
    <w:p w14:paraId="5422B7DB" w14:textId="6BA14BC9" w:rsidR="00570E1F" w:rsidRDefault="00570E1F" w:rsidP="006017CE">
      <w:pPr>
        <w:pStyle w:val="teiab"/>
      </w:pPr>
      <w:r w:rsidRPr="006017CE">
        <w:rPr>
          <w:rStyle w:val="teilabelZnak"/>
        </w:rPr>
        <w:t>4.</w:t>
      </w:r>
      <w:r w:rsidRPr="006017CE">
        <w:rPr>
          <w:rStyle w:val="teilabelZnak"/>
        </w:rPr>
        <w:br/>
      </w:r>
      <w:r>
        <w:t>Bog je ozha vtem Smilenji, greshne on gor vſeme rad, on perpravlen k odpushenji,</w:t>
      </w:r>
      <w:r>
        <w:br/>
        <w:t>Sgrivanim zhe tisto dat'. Le p</w:t>
      </w:r>
      <w:r w:rsidR="006017CE">
        <w:t>onishni k njemi prite, Lize s So</w:t>
      </w:r>
      <w:r>
        <w:t>sami polite;</w:t>
      </w:r>
      <w:r>
        <w:br/>
        <w:t>V Serzi bote sgrivani; V Sakem v Serze on gledi.</w:t>
      </w:r>
    </w:p>
    <w:p w14:paraId="07E011DC" w14:textId="1D88EFE8" w:rsidR="00570E1F" w:rsidRDefault="00570E1F" w:rsidP="006017CE">
      <w:pPr>
        <w:pStyle w:val="teiab"/>
      </w:pPr>
      <w:r w:rsidRPr="006017CE">
        <w:rPr>
          <w:rStyle w:val="teilabelZnak"/>
        </w:rPr>
        <w:t>5.</w:t>
      </w:r>
      <w:r>
        <w:br/>
        <w:t>Toti navuk svesto dershte; Bog Ponishnost 'meti zhe zhi vi mol'te tak Se vershte,</w:t>
      </w:r>
      <w:r>
        <w:br/>
        <w:t xml:space="preserve">Sgrivani 'mu pred Nogé: Hvale pri Ludeh </w:t>
      </w:r>
      <w:r w:rsidRPr="006017CE">
        <w:rPr>
          <w:rStyle w:val="teiadd"/>
        </w:rPr>
        <w:t>si ne</w:t>
      </w:r>
      <w:r>
        <w:t xml:space="preserve"> ishte, v Pamet dobro Si sapishte:</w:t>
      </w:r>
      <w:r>
        <w:br/>
        <w:t>Pharishear, ne kristjan, Je ta ker Se hvali Sam.</w:t>
      </w:r>
    </w:p>
    <w:p w14:paraId="3976CC50" w14:textId="2178241A" w:rsidR="00570E1F" w:rsidRDefault="00570E1F" w:rsidP="006017CE">
      <w:pPr>
        <w:pStyle w:val="teiclosure0"/>
        <w:ind w:left="9204" w:firstLine="708"/>
      </w:pPr>
      <w:r>
        <w:t>vertatur No = 6.</w:t>
      </w:r>
    </w:p>
    <w:p w14:paraId="190DB47E" w14:textId="77777777" w:rsidR="00570E1F" w:rsidRDefault="00570E1F">
      <w:pPr>
        <w:spacing w:after="200"/>
      </w:pPr>
      <w:r>
        <w:br w:type="page"/>
      </w:r>
    </w:p>
    <w:p w14:paraId="4632AF33" w14:textId="6629A0B0" w:rsidR="00570E1F" w:rsidRDefault="00570E1F" w:rsidP="0005104E">
      <w:r>
        <w:lastRenderedPageBreak/>
        <w:t>/130/</w:t>
      </w:r>
    </w:p>
    <w:p w14:paraId="660667A3" w14:textId="49658BF4" w:rsidR="005A28DF" w:rsidRDefault="00570E1F" w:rsidP="00F74296">
      <w:pPr>
        <w:pStyle w:val="teiab"/>
      </w:pPr>
      <w:r w:rsidRPr="00F74296">
        <w:rPr>
          <w:rStyle w:val="teilabelZnak"/>
        </w:rPr>
        <w:t>6.</w:t>
      </w:r>
      <w:r>
        <w:br/>
      </w:r>
      <w:r w:rsidRPr="00F74296">
        <w:rPr>
          <w:rStyle w:val="teipersName"/>
        </w:rPr>
        <w:t>Jesus</w:t>
      </w:r>
      <w:r>
        <w:t>, velko 'mash</w:t>
      </w:r>
      <w:r w:rsidR="00F74296">
        <w:t xml:space="preserve"> Smilenje! Greshnik vſak Savupat</w:t>
      </w:r>
      <w:r>
        <w:t xml:space="preserve"> Sme, Dá</w:t>
      </w:r>
      <w:r w:rsidR="005A28DF">
        <w:t>mu dau bosh odpushenje,</w:t>
      </w:r>
      <w:r w:rsidR="005A28DF">
        <w:br/>
        <w:t>zhi je le Skaslivez ne. O jas nezhem bit' skaslivi, Jas Se toshim kak Sem krivi,</w:t>
      </w:r>
      <w:r w:rsidR="005A28DF">
        <w:br/>
        <w:t>Jas tak velki greshnik Sem, Da Sa vekshega ne vem.</w:t>
      </w:r>
    </w:p>
    <w:p w14:paraId="63872650" w14:textId="77777777" w:rsidR="005A28DF" w:rsidRDefault="005A28DF">
      <w:pPr>
        <w:spacing w:after="200"/>
      </w:pPr>
      <w:r>
        <w:br w:type="page"/>
      </w:r>
    </w:p>
    <w:p w14:paraId="146E0D73" w14:textId="38F3004B" w:rsidR="00570E1F" w:rsidRDefault="004450D2" w:rsidP="0005104E">
      <w:r>
        <w:lastRenderedPageBreak/>
        <w:t>/131/</w:t>
      </w:r>
    </w:p>
    <w:p w14:paraId="5D5F192F" w14:textId="5FFFB198" w:rsidR="004450D2" w:rsidRDefault="007F319C" w:rsidP="0005104E">
      <w:r w:rsidRPr="007F319C">
        <w:rPr>
          <w:rStyle w:val="Naslov1Znak"/>
        </w:rPr>
        <w:t>Na edenaisto</w:t>
      </w:r>
      <w:r w:rsidR="004450D2" w:rsidRPr="007F319C">
        <w:rPr>
          <w:rStyle w:val="Naslov1Znak"/>
        </w:rPr>
        <w:t xml:space="preserve"> Nedelo po Funkoshtih: perva!</w:t>
      </w:r>
      <w:r w:rsidR="004450D2">
        <w:br/>
      </w:r>
      <w:r w:rsidR="004450D2" w:rsidRPr="007F319C">
        <w:rPr>
          <w:rStyle w:val="Naslov2Znak"/>
        </w:rPr>
        <w:t>N.LVI. Etwas geſchwinde.</w:t>
      </w:r>
    </w:p>
    <w:p w14:paraId="1329493C" w14:textId="1800CFDF" w:rsidR="004450D2" w:rsidRDefault="004450D2" w:rsidP="007F319C">
      <w:pPr>
        <w:pStyle w:val="teiab"/>
      </w:pPr>
      <w:r>
        <w:t xml:space="preserve">gor Duh! Boga hvali Shau, ker </w:t>
      </w:r>
      <w:r w:rsidR="007F319C">
        <w:t xml:space="preserve">s </w:t>
      </w:r>
      <w:r>
        <w:t>Nizhesa Sapov'd je dau;</w:t>
      </w:r>
    </w:p>
    <w:p w14:paraId="59D09DC6" w14:textId="39701394" w:rsidR="004450D2" w:rsidRDefault="004450D2" w:rsidP="007F319C">
      <w:pPr>
        <w:pStyle w:val="teiab"/>
      </w:pPr>
      <w:r>
        <w:t>Nizh rasvi njega b'lo je preid, On s Nizhesa je Stvara Sveit. o dabi</w:t>
      </w:r>
    </w:p>
    <w:p w14:paraId="69CB5B07" w14:textId="177ACB3A" w:rsidR="004450D2" w:rsidRDefault="004450D2" w:rsidP="007F319C">
      <w:pPr>
        <w:pStyle w:val="teiab"/>
      </w:pPr>
      <w:r>
        <w:t>tvoja Pesem b'la, k Sahvali njemi po = je = na!</w:t>
      </w:r>
    </w:p>
    <w:p w14:paraId="5CD33348" w14:textId="348616C0" w:rsidR="004450D2" w:rsidRDefault="004450D2" w:rsidP="007F319C">
      <w:pPr>
        <w:pStyle w:val="teiclosure0"/>
      </w:pPr>
      <w:r>
        <w:t>Vertatur No = 2.</w:t>
      </w:r>
    </w:p>
    <w:p w14:paraId="1723A695" w14:textId="77777777" w:rsidR="004450D2" w:rsidRDefault="004450D2">
      <w:pPr>
        <w:spacing w:after="200"/>
      </w:pPr>
      <w:r>
        <w:br w:type="page"/>
      </w:r>
    </w:p>
    <w:p w14:paraId="12E9F5C4" w14:textId="2037DFE2" w:rsidR="004450D2" w:rsidRDefault="004450D2" w:rsidP="0005104E">
      <w:r>
        <w:lastRenderedPageBreak/>
        <w:t>/132/</w:t>
      </w:r>
    </w:p>
    <w:p w14:paraId="1A94AC42" w14:textId="4642C1F0" w:rsidR="004450D2" w:rsidRDefault="004450D2" w:rsidP="00780892">
      <w:pPr>
        <w:pStyle w:val="teiab"/>
      </w:pPr>
      <w:r w:rsidRPr="00780892">
        <w:rPr>
          <w:rStyle w:val="teilabelZnak"/>
        </w:rPr>
        <w:t>2.</w:t>
      </w:r>
      <w:r>
        <w:br/>
        <w:t>On kashe v Lufti Svesdam Pot; Na Morji visha Vetrom 'Shod;</w:t>
      </w:r>
      <w:r>
        <w:br/>
        <w:t>kak naj hitre on klizhe nje, She vsaki 's svoj'ga kota gre.</w:t>
      </w:r>
      <w:r>
        <w:br/>
        <w:t>*o dabi tvoja Pesem b'la, k Sahvali njemi pojena!</w:t>
      </w:r>
    </w:p>
    <w:p w14:paraId="0A16E1AB" w14:textId="090F5EBA" w:rsidR="004450D2" w:rsidRDefault="004450D2" w:rsidP="00780892">
      <w:pPr>
        <w:pStyle w:val="teiab"/>
      </w:pPr>
      <w:r w:rsidRPr="00780892">
        <w:rPr>
          <w:rStyle w:val="teilabelZnak"/>
        </w:rPr>
        <w:t>3.</w:t>
      </w:r>
      <w:r>
        <w:br/>
        <w:t>V Mladleitji vse Se Seleni, Po Leti Sadje Se sori;</w:t>
      </w:r>
      <w:r>
        <w:br/>
        <w:t xml:space="preserve">Desh, Susha, </w:t>
      </w:r>
      <w:r w:rsidR="00780892">
        <w:t>Strela, To</w:t>
      </w:r>
      <w:r>
        <w:t>zha, Mras, Vſe kredi je na njegov glas.</w:t>
      </w:r>
      <w:r>
        <w:br/>
        <w:t>*o dabi n. t. d.</w:t>
      </w:r>
    </w:p>
    <w:p w14:paraId="16511274" w14:textId="736DB359" w:rsidR="004450D2" w:rsidRDefault="004450D2" w:rsidP="00780892">
      <w:pPr>
        <w:pStyle w:val="teiab"/>
      </w:pPr>
      <w:r w:rsidRPr="00780892">
        <w:rPr>
          <w:rStyle w:val="teilabelZnak"/>
        </w:rPr>
        <w:t>4.</w:t>
      </w:r>
      <w:r w:rsidR="00780892">
        <w:rPr>
          <w:rStyle w:val="teilabelZnak"/>
        </w:rPr>
        <w:tab/>
      </w:r>
      <w:r>
        <w:br/>
        <w:t>gdo mala s Rosham Travnike? gdo Serno vtekne vklase vse,</w:t>
      </w:r>
      <w:r>
        <w:br/>
        <w:t>gdo drozd na Tersa gor vsadi? O njegva Mozh vse to stori.</w:t>
      </w:r>
      <w:r>
        <w:br/>
        <w:t>*o dabi n. t. d.</w:t>
      </w:r>
    </w:p>
    <w:p w14:paraId="0DE7A939" w14:textId="490F95B2" w:rsidR="00780892" w:rsidRDefault="004450D2" w:rsidP="00780892">
      <w:pPr>
        <w:pStyle w:val="teiab"/>
      </w:pPr>
      <w:r w:rsidRPr="00780892">
        <w:rPr>
          <w:rStyle w:val="teilabelZnak"/>
        </w:rPr>
        <w:t>5.</w:t>
      </w:r>
      <w:r>
        <w:br/>
        <w:t>Beg 'spova je Semle okrog; Nash Duh je prisha 's njegvih Rok;</w:t>
      </w:r>
      <w:r>
        <w:br/>
        <w:t>kaj plava, kaj leti; no gre, Vſe, vſe je Stvora Bog sa me.</w:t>
      </w:r>
      <w:r>
        <w:br/>
        <w:t>*gospod, Sa vſako tvojo Stvar, Sahvalo pojem ti vsigdar.</w:t>
      </w:r>
    </w:p>
    <w:p w14:paraId="75EEB86F" w14:textId="77777777" w:rsidR="00780892" w:rsidRDefault="00780892">
      <w:pPr>
        <w:spacing w:after="200"/>
        <w:rPr>
          <w:color w:val="F79646" w:themeColor="accent6"/>
        </w:rPr>
      </w:pPr>
      <w:r>
        <w:br w:type="page"/>
      </w:r>
    </w:p>
    <w:p w14:paraId="05272052" w14:textId="534A9407" w:rsidR="004450D2" w:rsidRDefault="00780892" w:rsidP="00780892">
      <w:r>
        <w:lastRenderedPageBreak/>
        <w:t>/133/</w:t>
      </w:r>
    </w:p>
    <w:p w14:paraId="6F1DAA88" w14:textId="5C4C5BF2" w:rsidR="00780892" w:rsidRPr="005E68E1" w:rsidRDefault="00780892" w:rsidP="00780892">
      <w:pPr>
        <w:rPr>
          <w:rStyle w:val="Naslov2Znak"/>
        </w:rPr>
      </w:pPr>
      <w:r w:rsidRPr="005E68E1">
        <w:rPr>
          <w:rStyle w:val="Naslov1Znak"/>
        </w:rPr>
        <w:t>Na edenaisto Nedelo po Funkoshtih: druga.</w:t>
      </w:r>
      <w:r w:rsidRPr="005E68E1">
        <w:rPr>
          <w:rStyle w:val="Naslov1Znak"/>
        </w:rPr>
        <w:br/>
      </w:r>
      <w:r w:rsidRPr="005E68E1">
        <w:rPr>
          <w:rStyle w:val="Naslov2Znak"/>
        </w:rPr>
        <w:t>N.LVII. Aria wie IV.XLIX!</w:t>
      </w:r>
    </w:p>
    <w:p w14:paraId="78702F4C" w14:textId="1837DE49" w:rsidR="00780892" w:rsidRDefault="00780892" w:rsidP="005E68E1">
      <w:pPr>
        <w:pStyle w:val="teiab"/>
      </w:pPr>
      <w:r w:rsidRPr="005E68E1">
        <w:rPr>
          <w:rStyle w:val="teilabelZnak"/>
        </w:rPr>
        <w:t>1.</w:t>
      </w:r>
      <w:r>
        <w:br/>
        <w:t xml:space="preserve">Sahvalen bi jas moga biti, zhi </w:t>
      </w:r>
      <w:r w:rsidR="005E68E1">
        <w:t>g</w:t>
      </w:r>
      <w:r>
        <w:t>do bi mene htea vüzhiti,</w:t>
      </w:r>
      <w:r>
        <w:br/>
        <w:t>Sposnati prasne zhasti Dim. Ti Ludom dosta Slaje kashesh;</w:t>
      </w:r>
      <w:r>
        <w:br/>
        <w:t>Pa stotoj ti le gift namashesh, Da Dushe leshi vbujesh s njim.</w:t>
      </w:r>
    </w:p>
    <w:p w14:paraId="229E8F4B" w14:textId="466E46AD" w:rsidR="00780892" w:rsidRDefault="00780892" w:rsidP="005E68E1">
      <w:pPr>
        <w:pStyle w:val="teiab"/>
      </w:pPr>
      <w:r w:rsidRPr="005E68E1">
        <w:rPr>
          <w:rStyle w:val="teilabelZnak"/>
        </w:rPr>
        <w:t>2.</w:t>
      </w:r>
      <w:r>
        <w:br/>
      </w:r>
      <w:r w:rsidR="006665D2">
        <w:t>Ja Dim je skom ti nas napajash, No Senza s kem ti nas nadajash:</w:t>
      </w:r>
      <w:r w:rsidR="006665D2">
        <w:br/>
        <w:t>To je, kaj nam Se dobro Sdi. Da Sveit nas vezh, kak druge Shtima,</w:t>
      </w:r>
      <w:r w:rsidR="006665D2">
        <w:br/>
        <w:t>No s glavoj Hvalo nam nakima, To je, kaj Se od te dobi.</w:t>
      </w:r>
    </w:p>
    <w:p w14:paraId="2C2C9C20" w14:textId="07C6C3CA" w:rsidR="006665D2" w:rsidRDefault="006665D2" w:rsidP="005E68E1">
      <w:pPr>
        <w:pStyle w:val="teiab"/>
      </w:pPr>
      <w:r w:rsidRPr="005E68E1">
        <w:rPr>
          <w:rStyle w:val="teilabelZnak"/>
        </w:rPr>
        <w:t>3.</w:t>
      </w:r>
      <w:r>
        <w:br/>
        <w:t>gospod, Si zhudeshni v Dobroti; Ti vſaki ſtorish rad Siroti,</w:t>
      </w:r>
      <w:r>
        <w:br/>
        <w:t>kaj kol od te dobit' sheli: Nedloshnik komaj k tebi pride,</w:t>
      </w:r>
      <w:r>
        <w:br/>
        <w:t>Potroshtan she na Dom Svoj ide; gluh Slishi, Mutez govori.</w:t>
      </w:r>
    </w:p>
    <w:p w14:paraId="462EAD9A" w14:textId="012BE3D4" w:rsidR="006665D2" w:rsidRDefault="006665D2" w:rsidP="005E68E1">
      <w:pPr>
        <w:pStyle w:val="teiab"/>
      </w:pPr>
      <w:r w:rsidRPr="005E68E1">
        <w:rPr>
          <w:rStyle w:val="teilabelZnak"/>
        </w:rPr>
        <w:t>4.</w:t>
      </w:r>
      <w:r>
        <w:br/>
        <w:t>No deno, da le nebi Slisha, Da s Hvaloj tebe Sveit povisha,</w:t>
      </w:r>
      <w:r>
        <w:br/>
        <w:t>Nepravte, rezhesh, Nikomi kaj zhes ti stem, kak nas vuzhiti;</w:t>
      </w:r>
      <w:r>
        <w:br/>
        <w:t>Da nebi pustli nas zhastiti, No s Hvaloj Se polonati.</w:t>
      </w:r>
    </w:p>
    <w:p w14:paraId="0BCFFD95" w14:textId="77777777" w:rsidR="006665D2" w:rsidRDefault="006665D2">
      <w:pPr>
        <w:spacing w:after="200"/>
      </w:pPr>
      <w:r>
        <w:br w:type="page"/>
      </w:r>
    </w:p>
    <w:p w14:paraId="4D779F6C" w14:textId="7299B23F" w:rsidR="006665D2" w:rsidRDefault="005E68E1" w:rsidP="00780892">
      <w:r>
        <w:lastRenderedPageBreak/>
        <w:t>/134</w:t>
      </w:r>
      <w:r w:rsidR="00C2761A">
        <w:t>/</w:t>
      </w:r>
    </w:p>
    <w:p w14:paraId="71E552A2" w14:textId="091D54B4" w:rsidR="00C2761A" w:rsidRDefault="00C2761A" w:rsidP="00B238CA">
      <w:pPr>
        <w:pStyle w:val="teiab"/>
      </w:pPr>
      <w:r w:rsidRPr="00B238CA">
        <w:rPr>
          <w:rStyle w:val="teilabelZnak"/>
        </w:rPr>
        <w:t>5.</w:t>
      </w:r>
      <w:r>
        <w:br/>
        <w:t>kaj le Sa eno Dopadenje, Potem bo k kraji Shlo Shivlenje,</w:t>
      </w:r>
      <w:r>
        <w:br/>
        <w:t>Bo zhast naredla Shtimavzem? kak ona preid je nje Slepila,</w:t>
      </w:r>
      <w:r>
        <w:br/>
        <w:t>Tak bo Sdaj nje v grob s Soboj skrila: To je Shtimanja zeli Lon.</w:t>
      </w:r>
    </w:p>
    <w:p w14:paraId="454739B5" w14:textId="7F8F88A0" w:rsidR="00C2761A" w:rsidRDefault="00C2761A" w:rsidP="00B238CA">
      <w:pPr>
        <w:pStyle w:val="teiab"/>
      </w:pPr>
      <w:r w:rsidRPr="00B238CA">
        <w:rPr>
          <w:rStyle w:val="teilabelZnak"/>
        </w:rPr>
        <w:t>6.</w:t>
      </w:r>
      <w:r>
        <w:br/>
        <w:t>O prasna zhast, ti Serz Poguba! kaj naisha je, ker té je luba?</w:t>
      </w:r>
      <w:r>
        <w:br/>
        <w:t>Nizh drugo, kak en prasni Dim. O dabi kdo htea Ludom dati,</w:t>
      </w:r>
      <w:r>
        <w:br/>
        <w:t>Naturo tvojo prav Sposnati, kak mala Se bi Se vidla njim!</w:t>
      </w:r>
    </w:p>
    <w:p w14:paraId="40794C99" w14:textId="650CCBD2" w:rsidR="00C2761A" w:rsidRDefault="00C2761A" w:rsidP="00B238CA">
      <w:pPr>
        <w:pStyle w:val="teiclosure0"/>
      </w:pPr>
      <w:r>
        <w:t>Aria wie No = 49.</w:t>
      </w:r>
    </w:p>
    <w:p w14:paraId="36F42B5B" w14:textId="77777777" w:rsidR="00C2761A" w:rsidRDefault="00C2761A">
      <w:pPr>
        <w:spacing w:after="200"/>
      </w:pPr>
      <w:r>
        <w:br w:type="page"/>
      </w:r>
    </w:p>
    <w:p w14:paraId="60A640B2" w14:textId="2100E490" w:rsidR="00C2761A" w:rsidRDefault="003F741D" w:rsidP="00780892">
      <w:r>
        <w:lastRenderedPageBreak/>
        <w:t>/135/</w:t>
      </w:r>
    </w:p>
    <w:p w14:paraId="3A4D1EA3" w14:textId="02419FB3" w:rsidR="003F741D" w:rsidRPr="00B238CA" w:rsidRDefault="003F741D" w:rsidP="00780892">
      <w:pPr>
        <w:rPr>
          <w:rStyle w:val="Naslov2Znak"/>
        </w:rPr>
      </w:pPr>
      <w:r w:rsidRPr="00B238CA">
        <w:rPr>
          <w:rStyle w:val="Naslov1Znak"/>
        </w:rPr>
        <w:t>Na dvanaisto Nedelo po Funkoshtih! perva:</w:t>
      </w:r>
      <w:r w:rsidRPr="00B238CA">
        <w:rPr>
          <w:rStyle w:val="Naslov1Znak"/>
        </w:rPr>
        <w:br/>
      </w:r>
      <w:r w:rsidRPr="00B238CA">
        <w:rPr>
          <w:rStyle w:val="Naslov2Znak"/>
        </w:rPr>
        <w:t>N.LVII. Aria wie IV. Xii.</w:t>
      </w:r>
    </w:p>
    <w:p w14:paraId="55463A91" w14:textId="17DD50C5" w:rsidR="003F741D" w:rsidRDefault="003F741D" w:rsidP="00B238CA">
      <w:pPr>
        <w:pStyle w:val="teiab"/>
      </w:pPr>
      <w:r w:rsidRPr="00B238CA">
        <w:rPr>
          <w:rStyle w:val="teilabelZnak"/>
        </w:rPr>
        <w:t>1.</w:t>
      </w:r>
      <w:r>
        <w:br/>
        <w:t>O Jas Sapusheni na Sveti! gospod! povej, zhi mi bo vmreiti,</w:t>
      </w:r>
      <w:r>
        <w:br/>
        <w:t>Povej al jas Svelizhan bom? Ja nanizh vtem nedloshnem zhasi,</w:t>
      </w:r>
      <w:r>
        <w:br/>
        <w:t>ke Seri bodo moji Lasi, /:Smem rezht: Nebesa So moj Lon.:/</w:t>
      </w:r>
    </w:p>
    <w:p w14:paraId="2070423A" w14:textId="170EBA48" w:rsidR="003F741D" w:rsidRDefault="003F741D" w:rsidP="00B238CA">
      <w:pPr>
        <w:pStyle w:val="teiab"/>
      </w:pPr>
      <w:r w:rsidRPr="00B238CA">
        <w:rPr>
          <w:rStyle w:val="teilabelZnak"/>
        </w:rPr>
        <w:t>2.</w:t>
      </w:r>
      <w:r>
        <w:br/>
      </w:r>
      <w:r w:rsidR="004F5E82">
        <w:t>Kristjan! Sakaj ti omedlevash, No tvoji Dushi tak Sadevash?</w:t>
      </w:r>
      <w:r w:rsidR="004F5E82">
        <w:br/>
        <w:t>Ne vesh, kaj Evangel' vuzhi? zhi te Lubesen k Bogi 'mate,</w:t>
      </w:r>
      <w:r w:rsidR="004F5E82">
        <w:br/>
        <w:t>No lubite vſe vashe Brate, /:V Nebesah bote gvishno vſi:/</w:t>
      </w:r>
    </w:p>
    <w:p w14:paraId="2B0D2464" w14:textId="4749E015" w:rsidR="004F5E82" w:rsidRDefault="004F5E82" w:rsidP="00312131">
      <w:pPr>
        <w:pStyle w:val="teiab"/>
      </w:pPr>
      <w:r w:rsidRPr="00B238CA">
        <w:rPr>
          <w:rStyle w:val="teilabelZnak"/>
        </w:rPr>
        <w:t>3.</w:t>
      </w:r>
      <w:r>
        <w:br/>
        <w:t>On pravi: Stori to Shivlenje, Bosh 'mea, no glej na Podvuzhenje;</w:t>
      </w:r>
      <w:r>
        <w:br/>
        <w:t>Samaritan ti tisto da. Bolenga Rane s oljom mashe,</w:t>
      </w:r>
      <w:r>
        <w:br/>
        <w:t>Smilenje njemi v Djanji kashe /:kaj ne, da on Lubesen 'ma?:/</w:t>
      </w:r>
    </w:p>
    <w:p w14:paraId="78266EC0" w14:textId="306DA682" w:rsidR="004F5E82" w:rsidRDefault="004F5E82" w:rsidP="00312131">
      <w:pPr>
        <w:pStyle w:val="teiclosure0"/>
      </w:pPr>
      <w:r>
        <w:t>vertatur No = 4.</w:t>
      </w:r>
    </w:p>
    <w:p w14:paraId="1B8F6A22" w14:textId="77777777" w:rsidR="004F5E82" w:rsidRDefault="004F5E82">
      <w:pPr>
        <w:spacing w:after="200"/>
      </w:pPr>
      <w:r>
        <w:br w:type="page"/>
      </w:r>
    </w:p>
    <w:p w14:paraId="7A73803B" w14:textId="5F96E00C" w:rsidR="004F5E82" w:rsidRDefault="004F5E82" w:rsidP="00780892">
      <w:r>
        <w:lastRenderedPageBreak/>
        <w:t>/136/</w:t>
      </w:r>
    </w:p>
    <w:p w14:paraId="3A1E2080" w14:textId="4AF09634" w:rsidR="004F5E82" w:rsidRDefault="004F5E82" w:rsidP="00001150">
      <w:pPr>
        <w:pStyle w:val="teiab"/>
      </w:pPr>
      <w:r w:rsidRPr="00001150">
        <w:rPr>
          <w:rStyle w:val="teilabelZnak"/>
        </w:rPr>
        <w:t>4.</w:t>
      </w:r>
      <w:r>
        <w:br/>
        <w:t>kak zhem jas bit' Sovrashnik Brati, No ne mu odpushenje dati,</w:t>
      </w:r>
      <w:r>
        <w:br/>
        <w:t>Da ti, moj Bog, 'mu odpustish, kak zhem jas njega Sapustiti,</w:t>
      </w:r>
      <w:r>
        <w:br/>
        <w:t>No njemi ne k Pomozhi priti, /:Da ti pomagat 'mu hitijsh:/</w:t>
      </w:r>
    </w:p>
    <w:p w14:paraId="0ABF1B64" w14:textId="7AF7E6B3" w:rsidR="004F5E82" w:rsidRDefault="004F5E82" w:rsidP="008B2C77">
      <w:pPr>
        <w:pStyle w:val="teiab"/>
      </w:pPr>
      <w:r w:rsidRPr="00001150">
        <w:rPr>
          <w:rStyle w:val="teilabelZnak"/>
        </w:rPr>
        <w:t>5.</w:t>
      </w:r>
      <w:r>
        <w:br/>
        <w:t>kaj kol naj Menshi od teh Mojih, Od vas dobi v Potrebah Svojih,</w:t>
      </w:r>
      <w:r>
        <w:br/>
        <w:t>vſe to le jas dobim od vas</w:t>
      </w:r>
      <w:r w:rsidR="008B2C77">
        <w:t>.</w:t>
      </w:r>
      <w:r>
        <w:t xml:space="preserve"> gospod na Sodni Den tak rezhe,</w:t>
      </w:r>
      <w:r>
        <w:br/>
        <w:t>No tam, gde grudi vſak trepezhe /:Dobrotne hvali on na glas:/</w:t>
      </w:r>
    </w:p>
    <w:p w14:paraId="5954C8FF" w14:textId="135A6A86" w:rsidR="004F5E82" w:rsidRDefault="004F5E82" w:rsidP="008B2C77">
      <w:pPr>
        <w:pStyle w:val="teiab"/>
      </w:pPr>
      <w:r w:rsidRPr="00001150">
        <w:rPr>
          <w:rStyle w:val="teilabelZnak"/>
        </w:rPr>
        <w:t>6.</w:t>
      </w:r>
      <w:r w:rsidR="008B2C77">
        <w:rPr>
          <w:rStyle w:val="teilabelZnak"/>
        </w:rPr>
        <w:tab/>
      </w:r>
      <w:r>
        <w:br/>
        <w:t>Svelizhar! ti Si mea Smilenje, Si tvojo dau Sa nas Shivlenje,</w:t>
      </w:r>
      <w:r>
        <w:br/>
        <w:t>'S Lubesni Si na krishi vmrea, Daj mi Serze, da jas 's Lubesni,</w:t>
      </w:r>
      <w:r>
        <w:br/>
        <w:t>Dershim Sapoved te Lubesni, /:No te vſigdar bom lubit' htea:/</w:t>
      </w:r>
    </w:p>
    <w:p w14:paraId="5367998D" w14:textId="638EE7C8" w:rsidR="00FD41F8" w:rsidRDefault="004F5E82" w:rsidP="008B2C77">
      <w:pPr>
        <w:pStyle w:val="teiclosure0"/>
      </w:pPr>
      <w:r>
        <w:t>Aria wie No = 12.</w:t>
      </w:r>
    </w:p>
    <w:p w14:paraId="7C5ED911" w14:textId="77777777" w:rsidR="00FD41F8" w:rsidRDefault="00FD41F8">
      <w:pPr>
        <w:spacing w:after="200"/>
      </w:pPr>
      <w:r>
        <w:br w:type="page"/>
      </w:r>
    </w:p>
    <w:p w14:paraId="704D60FE" w14:textId="29783171" w:rsidR="004F5E82" w:rsidRDefault="00FD41F8" w:rsidP="00780892">
      <w:r>
        <w:lastRenderedPageBreak/>
        <w:t>/137/</w:t>
      </w:r>
    </w:p>
    <w:p w14:paraId="030D87F5" w14:textId="6C8E4FB6" w:rsidR="00FD41F8" w:rsidRPr="001756F7" w:rsidRDefault="00FD41F8" w:rsidP="00780892">
      <w:pPr>
        <w:rPr>
          <w:rStyle w:val="Naslov2Znak"/>
        </w:rPr>
      </w:pPr>
      <w:r w:rsidRPr="001756F7">
        <w:rPr>
          <w:rStyle w:val="Naslov1Znak"/>
        </w:rPr>
        <w:t>Na dvanaisto Nedelo po Funkoshtih: druga.</w:t>
      </w:r>
      <w:r>
        <w:br/>
      </w:r>
      <w:r w:rsidRPr="001756F7">
        <w:rPr>
          <w:rStyle w:val="Naslov2Znak"/>
        </w:rPr>
        <w:t>N.LIX. Aria wie N. XVI.</w:t>
      </w:r>
    </w:p>
    <w:p w14:paraId="0A760444" w14:textId="1FB620A4" w:rsidR="00FD41F8" w:rsidRDefault="00FD41F8" w:rsidP="001756F7">
      <w:pPr>
        <w:pStyle w:val="teiab"/>
      </w:pPr>
      <w:r w:rsidRPr="001756F7">
        <w:rPr>
          <w:rStyle w:val="teilabelZnak"/>
        </w:rPr>
        <w:t>1.</w:t>
      </w:r>
      <w:r>
        <w:br/>
      </w:r>
      <w:r w:rsidR="001756F7">
        <w:t>Ja Blishneg</w:t>
      </w:r>
      <w:r w:rsidR="00B55C17">
        <w:t>a is Serza lubit', Naj veksha moja je Dushnost:</w:t>
      </w:r>
      <w:r w:rsidR="00B55C17">
        <w:br/>
        <w:t>zhi Storim to, Si Smem oblubit, Da naiden pravo Visokost,</w:t>
      </w:r>
      <w:r w:rsidR="00B55C17">
        <w:br/>
        <w:t>Bolenega na Roke vſeme, No na Shivino gor'ga dene,</w:t>
      </w:r>
      <w:r w:rsidR="00B55C17">
        <w:br/>
        <w:t>Ta Smileni Samaritan: gospod'ga gnes pohvali nam.</w:t>
      </w:r>
    </w:p>
    <w:p w14:paraId="3BC62254" w14:textId="7B58D80B" w:rsidR="00B55C17" w:rsidRDefault="00B55C17" w:rsidP="001756F7">
      <w:pPr>
        <w:pStyle w:val="teiab"/>
      </w:pPr>
      <w:r w:rsidRPr="001756F7">
        <w:rPr>
          <w:rStyle w:val="teilabelZnak"/>
        </w:rPr>
        <w:t>2.</w:t>
      </w:r>
      <w:r>
        <w:br/>
        <w:t>kristjan ja more brumni biti: gnes pravo Se vuzhim Brumnost;</w:t>
      </w:r>
      <w:r>
        <w:br/>
        <w:t>Dobroto Blishnemi Storiti, kristjan! to tvojga je Vrednost.</w:t>
      </w:r>
      <w:r>
        <w:br/>
        <w:t>ker Svojim Blishnem rad pomaga, Vezh kak ker dosta moli, Vaga:</w:t>
      </w:r>
      <w:r>
        <w:br/>
        <w:t>To sprizha gnes Samaritan, Nam k Prizhi od gospoda dan.</w:t>
      </w:r>
    </w:p>
    <w:p w14:paraId="05E69E70" w14:textId="4DD155E0" w:rsidR="00B55C17" w:rsidRDefault="00B55C17" w:rsidP="001756F7">
      <w:pPr>
        <w:pStyle w:val="teiclosure0"/>
        <w:ind w:left="9204" w:firstLine="708"/>
      </w:pPr>
      <w:r>
        <w:t>vertatur No = 3.</w:t>
      </w:r>
    </w:p>
    <w:p w14:paraId="72D85A13" w14:textId="77777777" w:rsidR="00B55C17" w:rsidRDefault="00B55C17">
      <w:pPr>
        <w:spacing w:after="200"/>
      </w:pPr>
      <w:r>
        <w:br w:type="page"/>
      </w:r>
    </w:p>
    <w:p w14:paraId="06322C12" w14:textId="3B079E88" w:rsidR="00B55C17" w:rsidRDefault="006A3E7E" w:rsidP="00780892">
      <w:r>
        <w:lastRenderedPageBreak/>
        <w:t>/138/</w:t>
      </w:r>
    </w:p>
    <w:p w14:paraId="2E598D51" w14:textId="55DA5640" w:rsidR="006A3E7E" w:rsidRDefault="006A3E7E" w:rsidP="007C5F48">
      <w:pPr>
        <w:pStyle w:val="teiab"/>
      </w:pPr>
      <w:r w:rsidRPr="007C5F48">
        <w:rPr>
          <w:rStyle w:val="teilabelZnak"/>
        </w:rPr>
        <w:t>3.</w:t>
      </w:r>
      <w:r>
        <w:br/>
        <w:t>Naj je 's Deshele ali Vere, Ta Blishni, 'skere koli zhe,</w:t>
      </w:r>
      <w:r>
        <w:br/>
        <w:t>kristjan Si glavo stem ne tere, Pomaga mu, kak naj bol ve,</w:t>
      </w:r>
      <w:r>
        <w:br/>
        <w:t>Nebenga Smem rasshalostiti; k Pomozhi morem vſakem priti.</w:t>
      </w:r>
      <w:r>
        <w:br/>
        <w:t>gdo Juda, ker je puni Ran, gnes oskerbi? Samaritan.</w:t>
      </w:r>
    </w:p>
    <w:p w14:paraId="7EB3E162" w14:textId="3944F82C" w:rsidR="006A3E7E" w:rsidRDefault="006A3E7E" w:rsidP="007C5F48">
      <w:pPr>
        <w:pStyle w:val="teiab"/>
      </w:pPr>
      <w:r w:rsidRPr="007C5F48">
        <w:rPr>
          <w:rStyle w:val="teilabelZnak"/>
        </w:rPr>
        <w:t>4.</w:t>
      </w:r>
      <w:r>
        <w:br/>
        <w:t>Moj Blishni tam leshi v Bolesni: Jed, Pitje, Stresh</w:t>
      </w:r>
      <w:r w:rsidR="007C5F48">
        <w:t>b</w:t>
      </w:r>
      <w:r>
        <w:t>a mu fali,</w:t>
      </w:r>
      <w:r>
        <w:br/>
        <w:t>Jas grem, obishem'ga s Lubesni; kak milo on na me gledi!</w:t>
      </w:r>
      <w:r>
        <w:br/>
        <w:t>Si mislim: Poid', mej 'snjim Smilenje, Naredi lehkomu Terplenje!</w:t>
      </w:r>
      <w:r>
        <w:br/>
        <w:t>Ti morti pridesh v njegov Stan, No on bo tvoj Samaritan.</w:t>
      </w:r>
    </w:p>
    <w:p w14:paraId="56FA073D" w14:textId="54447212" w:rsidR="006A3E7E" w:rsidRDefault="006A3E7E" w:rsidP="007C5F48">
      <w:pPr>
        <w:pStyle w:val="teiab"/>
      </w:pPr>
      <w:r w:rsidRPr="007C5F48">
        <w:rPr>
          <w:rStyle w:val="teilabelZnak"/>
        </w:rPr>
        <w:t>5.</w:t>
      </w:r>
      <w:r>
        <w:br/>
      </w:r>
      <w:r w:rsidR="007638CB">
        <w:t>Ime od kristusa mi 'mamo, On zhe, da Blishne lubimo:</w:t>
      </w:r>
      <w:r w:rsidR="007638CB">
        <w:br/>
        <w:t>Skos nizh, kak skos Lubesen Samo, Se posna, da kristjani Smo.</w:t>
      </w:r>
      <w:r w:rsidR="007638CB">
        <w:br/>
        <w:t>on rezhe knam: Samenoj hote, V Lubesni mi Spodobni bote:</w:t>
      </w:r>
      <w:r w:rsidR="007638CB">
        <w:br/>
        <w:t>Ste Smil'ni, kak Samaritan: Tak v Nebi najdete vash Stan.</w:t>
      </w:r>
    </w:p>
    <w:p w14:paraId="27B134D4" w14:textId="0FAFA064" w:rsidR="007638CB" w:rsidRDefault="007638CB" w:rsidP="007C5F48">
      <w:pPr>
        <w:pStyle w:val="teiclosure0"/>
      </w:pPr>
      <w:r>
        <w:t>Aria wie No = 16.</w:t>
      </w:r>
    </w:p>
    <w:p w14:paraId="5FA8E562" w14:textId="77777777" w:rsidR="007638CB" w:rsidRDefault="007638CB">
      <w:pPr>
        <w:spacing w:after="200"/>
      </w:pPr>
      <w:r>
        <w:br w:type="page"/>
      </w:r>
    </w:p>
    <w:p w14:paraId="6F1B91A7" w14:textId="746F0E92" w:rsidR="007638CB" w:rsidRDefault="00E36B8C" w:rsidP="00780892">
      <w:r>
        <w:lastRenderedPageBreak/>
        <w:t>/139/</w:t>
      </w:r>
    </w:p>
    <w:p w14:paraId="638EE6E8" w14:textId="68FE879E" w:rsidR="00E36B8C" w:rsidRPr="00780813" w:rsidRDefault="00E36B8C" w:rsidP="00780892">
      <w:pPr>
        <w:rPr>
          <w:rStyle w:val="Naslov2Znak"/>
        </w:rPr>
      </w:pPr>
      <w:r w:rsidRPr="00780813">
        <w:rPr>
          <w:rStyle w:val="Naslov1Znak"/>
        </w:rPr>
        <w:t>Na trinaisto Nedelo po Fünkoshtih.</w:t>
      </w:r>
      <w:r w:rsidRPr="00780813">
        <w:rPr>
          <w:rStyle w:val="Naslov1Znak"/>
        </w:rPr>
        <w:br/>
      </w:r>
      <w:r w:rsidRPr="00780813">
        <w:rPr>
          <w:rStyle w:val="Naslov2Znak"/>
        </w:rPr>
        <w:t>N.LX. Aria wie N.LV.</w:t>
      </w:r>
    </w:p>
    <w:p w14:paraId="138824F5" w14:textId="09E68AC9" w:rsidR="00E36B8C" w:rsidRDefault="00E36B8C" w:rsidP="00780813">
      <w:pPr>
        <w:pStyle w:val="teiab"/>
      </w:pPr>
      <w:r w:rsidRPr="00780813">
        <w:rPr>
          <w:rStyle w:val="teilabelZnak"/>
        </w:rPr>
        <w:t>1.</w:t>
      </w:r>
      <w:r>
        <w:br/>
        <w:t>zhisti So deset postali, No gospod poshvara Se: Le en Sam Se mi Sahvali;</w:t>
      </w:r>
      <w:r>
        <w:br/>
        <w:t>Vi devet pa, vi gde Ste? Vi navajeni grobosti, Se pazh ognete Dushnosti:</w:t>
      </w:r>
      <w:r>
        <w:br/>
        <w:t>Ne sahvalni prozh Ste Shli. Tak Si gnes gospod guzhi.</w:t>
      </w:r>
    </w:p>
    <w:p w14:paraId="4B154435" w14:textId="02292E19" w:rsidR="00E36B8C" w:rsidRDefault="00E36B8C" w:rsidP="00780813">
      <w:pPr>
        <w:pStyle w:val="teiab"/>
      </w:pPr>
      <w:r w:rsidRPr="00780813">
        <w:rPr>
          <w:rStyle w:val="teilabelZnak"/>
        </w:rPr>
        <w:t>2.</w:t>
      </w:r>
      <w:r w:rsidRPr="00780813">
        <w:rPr>
          <w:rStyle w:val="teilabelZnak"/>
        </w:rPr>
        <w:br/>
      </w:r>
      <w:r>
        <w:t>Wog zhe zhiste Serza 'meti: zhistost pa le on njim da: Sato nezhe Saterpeti,</w:t>
      </w:r>
      <w:r>
        <w:br/>
        <w:t>zhi kdo nesahvalno 'ma. Mi Smo tudi v greshnem Stani, Skos Pokoro bli oprani.</w:t>
      </w:r>
      <w:r>
        <w:br/>
      </w:r>
      <w:r w:rsidRPr="00780813">
        <w:rPr>
          <w:rStyle w:val="teipersName"/>
        </w:rPr>
        <w:t>Jesus</w:t>
      </w:r>
      <w:r>
        <w:t xml:space="preserve"> vas ozhista je: </w:t>
      </w:r>
      <w:r w:rsidRPr="00780813">
        <w:rPr>
          <w:rStyle w:val="teipersName"/>
        </w:rPr>
        <w:t>Jesusi</w:t>
      </w:r>
      <w:r>
        <w:t xml:space="preserve"> Sahvalte Se.</w:t>
      </w:r>
    </w:p>
    <w:p w14:paraId="00DA3719" w14:textId="3968EDEB" w:rsidR="00E36B8C" w:rsidRDefault="00E36B8C" w:rsidP="00780813">
      <w:pPr>
        <w:pStyle w:val="teiab"/>
      </w:pPr>
      <w:r w:rsidRPr="00780813">
        <w:rPr>
          <w:rStyle w:val="teilabelZnak"/>
        </w:rPr>
        <w:t>3.</w:t>
      </w:r>
      <w:r>
        <w:br/>
        <w:t>Bog, en ozha te Lubesni, Nam je Svoj'ga Sina dau: Toti reshit nas 's Bolesni,</w:t>
      </w:r>
      <w:r>
        <w:br/>
        <w:t>'S Neba je na Semlo Shau. On je vmreiti ne odlaga, Dabi nasho Smert premaga,</w:t>
      </w:r>
      <w:r>
        <w:br/>
        <w:t>No nas sdrea is njenih Rok. Tebi Hvala, lubi Bog!</w:t>
      </w:r>
    </w:p>
    <w:p w14:paraId="097C35E7" w14:textId="2EE4AE33" w:rsidR="00E36B8C" w:rsidRDefault="00E36B8C" w:rsidP="00780813">
      <w:pPr>
        <w:pStyle w:val="teiclosure0"/>
      </w:pPr>
      <w:r>
        <w:t>vertatur No = 4.</w:t>
      </w:r>
    </w:p>
    <w:p w14:paraId="15FB9A38" w14:textId="77777777" w:rsidR="00E36B8C" w:rsidRDefault="00E36B8C">
      <w:pPr>
        <w:spacing w:after="200"/>
      </w:pPr>
      <w:r>
        <w:br w:type="page"/>
      </w:r>
    </w:p>
    <w:p w14:paraId="516BC801" w14:textId="3459D7F8" w:rsidR="00E36B8C" w:rsidRDefault="004134A2" w:rsidP="00780892">
      <w:r>
        <w:lastRenderedPageBreak/>
        <w:t>/140/</w:t>
      </w:r>
    </w:p>
    <w:p w14:paraId="75BF0F6B" w14:textId="39DDEA14" w:rsidR="004134A2" w:rsidRDefault="004134A2" w:rsidP="00A95733">
      <w:pPr>
        <w:pStyle w:val="teiab"/>
      </w:pPr>
      <w:r w:rsidRPr="00A95733">
        <w:rPr>
          <w:rStyle w:val="teilabelZnak"/>
        </w:rPr>
        <w:t>4.</w:t>
      </w:r>
      <w:r>
        <w:br/>
        <w:t>Njegva krij Sa nas je tekla: kaj zhe bol potroshtat nas? Tota nam je glasno rekla,</w:t>
      </w:r>
      <w:r>
        <w:br/>
        <w:t>Bog sa Erbe vſea je vas. O Sahvalte boshjem Sini! Naj 'ma vſaki to v Spomini:</w:t>
      </w:r>
      <w:r>
        <w:br/>
        <w:t>on moj Dug je vſea na Se, No na krishi vmrea sa me.</w:t>
      </w:r>
    </w:p>
    <w:p w14:paraId="54A0DA27" w14:textId="7F89CD1F" w:rsidR="004134A2" w:rsidRDefault="004134A2" w:rsidP="00A95733">
      <w:pPr>
        <w:pStyle w:val="teiab"/>
      </w:pPr>
      <w:r w:rsidRPr="00A95733">
        <w:rPr>
          <w:rStyle w:val="teilabelZnak"/>
        </w:rPr>
        <w:t>5.</w:t>
      </w:r>
      <w:r>
        <w:br/>
        <w:t>Bog Se ozha imenuje, No she Sdaj nash ozha je: Naj 'mu Roko vSak' kushuje;</w:t>
      </w:r>
      <w:r>
        <w:br/>
        <w:t>Stoboj sdaj she shegna vſe: on da kruh, gvant, Desh, Toploto, Brani vdovo, no Sin</w:t>
      </w:r>
      <w:r>
        <w:br/>
        <w:t>Vſe, kak ozha oskerbi: Njemi Se sahvalmo vsi.</w:t>
      </w:r>
    </w:p>
    <w:p w14:paraId="6356445F" w14:textId="33513548" w:rsidR="004134A2" w:rsidRDefault="004134A2" w:rsidP="00A95733">
      <w:pPr>
        <w:pStyle w:val="teiab"/>
      </w:pPr>
      <w:r w:rsidRPr="00A95733">
        <w:rPr>
          <w:rStyle w:val="teilabelZnak"/>
        </w:rPr>
        <w:t>6.</w:t>
      </w:r>
      <w:r>
        <w:br/>
        <w:t>Naj Se tebi Sahvalenje, Poje, Bog na Vekoma! Naj Rod Rodi to Smilenje,</w:t>
      </w:r>
      <w:r>
        <w:br/>
        <w:t xml:space="preserve">kero snjim 'mash vedit da! </w:t>
      </w:r>
      <w:r w:rsidR="00A7085F">
        <w:t xml:space="preserve">Vſi devet </w:t>
      </w:r>
      <w:r w:rsidR="00C36349">
        <w:t xml:space="preserve">Angelski Chori, Sloshte tam v nebeskem </w:t>
      </w:r>
      <w:r w:rsidR="00C36349" w:rsidRPr="00A95733">
        <w:rPr>
          <w:rStyle w:val="teiunclear"/>
        </w:rPr>
        <w:t>Du</w:t>
      </w:r>
      <w:r w:rsidR="00C36349" w:rsidRPr="00A95733">
        <w:rPr>
          <w:rStyle w:val="teiunclear"/>
        </w:rPr>
        <w:br/>
      </w:r>
      <w:r w:rsidR="00C36349">
        <w:t>Vasho Pesem s nashoj vkup, Vekshi bo Sahvale Hrup!</w:t>
      </w:r>
    </w:p>
    <w:p w14:paraId="4D75D077" w14:textId="0D6738BE" w:rsidR="00C36349" w:rsidRDefault="00C36349" w:rsidP="00A95733">
      <w:pPr>
        <w:pStyle w:val="teiclosure0"/>
      </w:pPr>
      <w:r>
        <w:t>Aria wie No = 55.</w:t>
      </w:r>
    </w:p>
    <w:p w14:paraId="4BF8810D" w14:textId="77777777" w:rsidR="00C36349" w:rsidRDefault="00C36349">
      <w:pPr>
        <w:spacing w:after="200"/>
      </w:pPr>
      <w:r>
        <w:br w:type="page"/>
      </w:r>
    </w:p>
    <w:p w14:paraId="15E1AAEE" w14:textId="175568C7" w:rsidR="00C36349" w:rsidRDefault="00C36349" w:rsidP="00780892">
      <w:r>
        <w:lastRenderedPageBreak/>
        <w:t>/141/</w:t>
      </w:r>
    </w:p>
    <w:p w14:paraId="537B6B49" w14:textId="643F2878" w:rsidR="00C36349" w:rsidRPr="00756783" w:rsidRDefault="00C36349" w:rsidP="00780892">
      <w:pPr>
        <w:rPr>
          <w:rStyle w:val="Naslov2Znak"/>
        </w:rPr>
      </w:pPr>
      <w:r w:rsidRPr="00756783">
        <w:rPr>
          <w:rStyle w:val="Naslov1Znak"/>
        </w:rPr>
        <w:t>Na Shtirnaisto Nedelo po Funkoshtih!</w:t>
      </w:r>
      <w:r w:rsidRPr="00756783">
        <w:rPr>
          <w:rStyle w:val="Naslov1Znak"/>
        </w:rPr>
        <w:br/>
      </w:r>
      <w:r w:rsidRPr="00756783">
        <w:rPr>
          <w:rStyle w:val="Naslov2Znak"/>
        </w:rPr>
        <w:t>N.LXI. Langſam.</w:t>
      </w:r>
    </w:p>
    <w:p w14:paraId="1FD923CA" w14:textId="6584A2DC" w:rsidR="00C36349" w:rsidRDefault="00C36349" w:rsidP="00756783">
      <w:pPr>
        <w:pStyle w:val="teiab"/>
      </w:pPr>
      <w:r w:rsidRPr="00756783">
        <w:rPr>
          <w:rStyle w:val="teilabelZnak"/>
        </w:rPr>
        <w:t>1.</w:t>
      </w:r>
      <w:r>
        <w:t xml:space="preserve"> gleite Roshe, gleite Njive, kak Se nam vſe nasmeji! gleite</w:t>
      </w:r>
    </w:p>
    <w:p w14:paraId="313F53F5" w14:textId="6BBEC2D0" w:rsidR="00C36349" w:rsidRDefault="00C36349" w:rsidP="00756783">
      <w:pPr>
        <w:pStyle w:val="teiab"/>
      </w:pPr>
      <w:r>
        <w:t>zhreshne, grosdje, Slive, Vſe da Bog, da nas redi! kristiani, dobro</w:t>
      </w:r>
    </w:p>
    <w:p w14:paraId="3930E54C" w14:textId="6A04F196" w:rsidR="00C36349" w:rsidRDefault="00C36349" w:rsidP="00756783">
      <w:pPr>
        <w:pStyle w:val="teiab"/>
      </w:pPr>
      <w:r>
        <w:t>je, na Boga Sa nesti Se!</w:t>
      </w:r>
    </w:p>
    <w:p w14:paraId="1044852D" w14:textId="0C5DEAA3" w:rsidR="00C36349" w:rsidRDefault="00C36349" w:rsidP="00756783">
      <w:pPr>
        <w:pStyle w:val="teiclosure0"/>
      </w:pPr>
      <w:r>
        <w:t>vertatur No = 2.</w:t>
      </w:r>
    </w:p>
    <w:p w14:paraId="09FF3294" w14:textId="77777777" w:rsidR="00C36349" w:rsidRDefault="00C36349">
      <w:pPr>
        <w:spacing w:after="200"/>
      </w:pPr>
      <w:r>
        <w:br w:type="page"/>
      </w:r>
    </w:p>
    <w:p w14:paraId="19166CF0" w14:textId="589D3AE4" w:rsidR="00C36349" w:rsidRDefault="00227F16" w:rsidP="00780892">
      <w:r>
        <w:lastRenderedPageBreak/>
        <w:t>/142/</w:t>
      </w:r>
    </w:p>
    <w:p w14:paraId="22E93218" w14:textId="40FF6211" w:rsidR="00227F16" w:rsidRDefault="00227F16" w:rsidP="00930307">
      <w:pPr>
        <w:pStyle w:val="teiab"/>
      </w:pPr>
      <w:r w:rsidRPr="00930307">
        <w:rPr>
          <w:rStyle w:val="teilabelZnak"/>
        </w:rPr>
        <w:t>2.</w:t>
      </w:r>
      <w:r>
        <w:br/>
        <w:t>On Skerbi Sa vſe Shivadi, kere nam k Potrebi So:</w:t>
      </w:r>
      <w:r>
        <w:br/>
        <w:t>Nizh ne rase po Navadi, zhi on Shegna, tej je to.</w:t>
      </w:r>
      <w:r>
        <w:br/>
        <w:t>kaj je, kaj mé shalosti? Nizh, da Bog sa nje Skerbi.</w:t>
      </w:r>
    </w:p>
    <w:p w14:paraId="2727E816" w14:textId="02A897E8" w:rsidR="00227F16" w:rsidRDefault="00227F16" w:rsidP="007011AB">
      <w:pPr>
        <w:pStyle w:val="teiab"/>
      </w:pPr>
      <w:r w:rsidRPr="00930307">
        <w:rPr>
          <w:rStyle w:val="teilabelZnak"/>
        </w:rPr>
        <w:t>3.</w:t>
      </w:r>
      <w:r>
        <w:br/>
        <w:t>Prasne Skerbi! mé ne vStrashte; Moj oskerbnik She shivi:</w:t>
      </w:r>
      <w:r>
        <w:br/>
        <w:t>zaglive? ja tote splashte; On vſe ve, kaj nam fali.</w:t>
      </w:r>
      <w:r>
        <w:br/>
        <w:t>on, moj Bog, je moj gospod, on Skerbi sa mé povsod.</w:t>
      </w:r>
    </w:p>
    <w:p w14:paraId="432C8D46" w14:textId="621FDCD3" w:rsidR="00227F16" w:rsidRDefault="00227F16" w:rsidP="007011AB">
      <w:pPr>
        <w:pStyle w:val="teiab"/>
      </w:pPr>
      <w:r w:rsidRPr="00930307">
        <w:rPr>
          <w:rStyle w:val="teilabelZnak"/>
        </w:rPr>
        <w:t>4.</w:t>
      </w:r>
      <w:r>
        <w:br/>
        <w:t>Preid, kak she So gore Stale, Njemi je vſe snano blo;</w:t>
      </w:r>
      <w:r>
        <w:br/>
        <w:t>Luta So pred njim leshale, Preid kak k nam pertekle So.</w:t>
      </w:r>
      <w:r>
        <w:br/>
        <w:t>Naj je Mestnik ali kmet, Svoj'ga Shegna vſem da shet.</w:t>
      </w:r>
    </w:p>
    <w:p w14:paraId="3F16A0B4" w14:textId="3709273D" w:rsidR="00227F16" w:rsidRDefault="00227F16" w:rsidP="007011AB">
      <w:pPr>
        <w:pStyle w:val="teiab"/>
      </w:pPr>
      <w:r w:rsidRPr="00930307">
        <w:rPr>
          <w:rStyle w:val="teilabelZnak"/>
        </w:rPr>
        <w:t>5.</w:t>
      </w:r>
      <w:r w:rsidR="007011AB">
        <w:br/>
        <w:t>Shtejem</w:t>
      </w:r>
      <w:r>
        <w:t xml:space="preserve"> jas vſe moje Leita, kere Sem to preshivea,</w:t>
      </w:r>
      <w:r>
        <w:br/>
        <w:t>Duh no truplo mi poveita; Huido Si, no Dobro 'mea.</w:t>
      </w:r>
      <w:r>
        <w:br/>
        <w:t>o tak ja sa gvishno vem, Da jas vboshjih Rokah Sem.</w:t>
      </w:r>
    </w:p>
    <w:p w14:paraId="12F66884" w14:textId="77777777" w:rsidR="00227F16" w:rsidRDefault="00227F16">
      <w:pPr>
        <w:spacing w:after="200"/>
      </w:pPr>
      <w:r>
        <w:br w:type="page"/>
      </w:r>
    </w:p>
    <w:p w14:paraId="70C249EB" w14:textId="435DD852" w:rsidR="00227F16" w:rsidRDefault="00227F16" w:rsidP="00780892">
      <w:r>
        <w:lastRenderedPageBreak/>
        <w:t>/143/</w:t>
      </w:r>
    </w:p>
    <w:p w14:paraId="024088E6" w14:textId="3FB0B7E5" w:rsidR="00227F16" w:rsidRDefault="00227F16" w:rsidP="00AF33F6">
      <w:pPr>
        <w:pStyle w:val="teiab"/>
      </w:pPr>
      <w:r w:rsidRPr="00AF33F6">
        <w:rPr>
          <w:rStyle w:val="teilabelZnak"/>
        </w:rPr>
        <w:t>6.</w:t>
      </w:r>
      <w:r>
        <w:br/>
        <w:t>Moj kristjan! vſe Bogi 'srozhi, Vershi prasno Skerb od Se,</w:t>
      </w:r>
      <w:r>
        <w:br/>
        <w:t>vſdigni gor ta k njemi Ozhi, on k Pomozhi tebi gre.</w:t>
      </w:r>
      <w:r>
        <w:br/>
        <w:t>Rezhi: Sdaj na Delo grem. Tam, moj Bog! te lubit zhem.</w:t>
      </w:r>
    </w:p>
    <w:p w14:paraId="116DE32C" w14:textId="64999FEF" w:rsidR="00227F16" w:rsidRDefault="00227F16" w:rsidP="00511063">
      <w:pPr>
        <w:pStyle w:val="teiab"/>
      </w:pPr>
      <w:r w:rsidRPr="00AF33F6">
        <w:rPr>
          <w:rStyle w:val="teilabelZnak"/>
        </w:rPr>
        <w:t>7.</w:t>
      </w:r>
      <w:r>
        <w:br/>
        <w:t>Ozha! ti Si pun Dobrote, vSe premoresh, no vſe vesh:</w:t>
      </w:r>
      <w:r>
        <w:br/>
        <w:t>Mi pres te, bi bli Sirote; Stori S menoj, kaj ti zhesh.</w:t>
      </w:r>
      <w:r>
        <w:br/>
        <w:t>Prozh! ti prasna Skerb od me, Bog ja moj oskerbnik je.</w:t>
      </w:r>
    </w:p>
    <w:p w14:paraId="74997168" w14:textId="77777777" w:rsidR="00227F16" w:rsidRDefault="00227F16">
      <w:pPr>
        <w:spacing w:after="200"/>
      </w:pPr>
      <w:r>
        <w:br w:type="page"/>
      </w:r>
    </w:p>
    <w:p w14:paraId="24E0F166" w14:textId="7ADEDA0E" w:rsidR="00227F16" w:rsidRDefault="00227F16" w:rsidP="00780892">
      <w:r>
        <w:lastRenderedPageBreak/>
        <w:t>/144/</w:t>
      </w:r>
    </w:p>
    <w:p w14:paraId="52604CF0" w14:textId="0AA78B4E" w:rsidR="00227F16" w:rsidRPr="004766A5" w:rsidRDefault="00227F16" w:rsidP="00780892">
      <w:pPr>
        <w:rPr>
          <w:rStyle w:val="Naslov2Znak"/>
        </w:rPr>
      </w:pPr>
      <w:r w:rsidRPr="004766A5">
        <w:rPr>
          <w:rStyle w:val="Naslov1Znak"/>
        </w:rPr>
        <w:t>Na petnaisto Nedelo po Funkoshtih.</w:t>
      </w:r>
      <w:r w:rsidRPr="004766A5">
        <w:rPr>
          <w:rStyle w:val="Naslov1Znak"/>
        </w:rPr>
        <w:br/>
      </w:r>
      <w:r w:rsidRPr="004766A5">
        <w:rPr>
          <w:rStyle w:val="Naslov2Znak"/>
        </w:rPr>
        <w:t>N. LXII. Nicht zu geſchwinde.</w:t>
      </w:r>
    </w:p>
    <w:p w14:paraId="6A77A2A5" w14:textId="766CC51E" w:rsidR="00227F16" w:rsidRDefault="00227F16" w:rsidP="004766A5">
      <w:pPr>
        <w:pStyle w:val="teiab"/>
      </w:pPr>
      <w:r w:rsidRPr="004766A5">
        <w:rPr>
          <w:rStyle w:val="teilabelZnak"/>
        </w:rPr>
        <w:t>1.</w:t>
      </w:r>
      <w:r>
        <w:t xml:space="preserve"> Shivlen = je svojo zhedno vſhiti; No svesto vſo Dushnos Storiti,</w:t>
      </w:r>
    </w:p>
    <w:p w14:paraId="48B582EE" w14:textId="3A9DDDCB" w:rsidR="00227F16" w:rsidRDefault="00227F16" w:rsidP="004766A5">
      <w:pPr>
        <w:pStyle w:val="teiab"/>
      </w:pPr>
      <w:r>
        <w:t>To Sod = bi boshji Slajo da. Sakaj Skerbim jas sa Shivlenje?</w:t>
      </w:r>
    </w:p>
    <w:p w14:paraId="55527EA0" w14:textId="7D27E2A7" w:rsidR="00227F16" w:rsidRDefault="00227F16" w:rsidP="004766A5">
      <w:pPr>
        <w:pStyle w:val="teiab"/>
      </w:pPr>
      <w:r>
        <w:t>Shivea bom Leit ne vezh ne menje, kak kelko Bog nashtetih 'ma.</w:t>
      </w:r>
    </w:p>
    <w:p w14:paraId="7E2F1A0C" w14:textId="77777777" w:rsidR="00227F16" w:rsidRDefault="00227F16">
      <w:pPr>
        <w:spacing w:after="200"/>
      </w:pPr>
      <w:r>
        <w:br w:type="page"/>
      </w:r>
    </w:p>
    <w:p w14:paraId="361FCDD3" w14:textId="25BEF94B" w:rsidR="00227F16" w:rsidRDefault="008130F1" w:rsidP="00780892">
      <w:r>
        <w:lastRenderedPageBreak/>
        <w:t>/145/</w:t>
      </w:r>
    </w:p>
    <w:p w14:paraId="2A6E8AD0" w14:textId="21E3BAE1" w:rsidR="008130F1" w:rsidRDefault="008130F1" w:rsidP="008F1E21">
      <w:pPr>
        <w:pStyle w:val="teiab"/>
      </w:pPr>
      <w:r w:rsidRPr="008F1E21">
        <w:rPr>
          <w:rStyle w:val="teilabelZnak"/>
        </w:rPr>
        <w:t>2.</w:t>
      </w:r>
      <w:r>
        <w:br/>
        <w:t>Smert! ti do Jozha mé ne Splashis; Pa, da mé prozh od greha vſtrashish,</w:t>
      </w:r>
      <w:r>
        <w:br/>
        <w:t>Vſigdar mé ti bosh pred ozhmij, v Kristusi Shivlenje Sklenem,</w:t>
      </w:r>
      <w:r>
        <w:br/>
        <w:t xml:space="preserve">Tej; tej sa Semlo Nebo </w:t>
      </w:r>
      <w:r w:rsidRPr="008F1E21">
        <w:rPr>
          <w:rStyle w:val="teiunclear"/>
        </w:rPr>
        <w:t>premeru</w:t>
      </w:r>
      <w:r>
        <w:t xml:space="preserve"> /:Tej Oko na Boga gledi:/</w:t>
      </w:r>
    </w:p>
    <w:p w14:paraId="3885030F" w14:textId="0A4BD763" w:rsidR="008130F1" w:rsidRDefault="008130F1" w:rsidP="008F1E21">
      <w:pPr>
        <w:pStyle w:val="teiab"/>
      </w:pPr>
      <w:r w:rsidRPr="008F1E21">
        <w:rPr>
          <w:rStyle w:val="teilabelZnak"/>
        </w:rPr>
        <w:t>3.</w:t>
      </w:r>
      <w:r>
        <w:br/>
        <w:t>Ozhem Se Smerti veſeliti, No boſh'ga Shegna Se napiti!</w:t>
      </w:r>
      <w:r>
        <w:br/>
        <w:t>Jas vmerjem, vmerjem v kristusi. Terplenje mojo je pri kraji,</w:t>
      </w:r>
      <w:r>
        <w:br/>
        <w:t>Veſel' grem ta k nebeshki Staji:/:Hudizh kres mé vſo Mozh Sgubi:/</w:t>
      </w:r>
    </w:p>
    <w:p w14:paraId="1A92B274" w14:textId="6DD2ABB7" w:rsidR="008130F1" w:rsidRDefault="00614176" w:rsidP="008F1E21">
      <w:pPr>
        <w:pStyle w:val="teiab"/>
      </w:pPr>
      <w:r w:rsidRPr="008F1E21">
        <w:rPr>
          <w:rStyle w:val="teilabelZnak"/>
        </w:rPr>
        <w:t>4.</w:t>
      </w:r>
      <w:r>
        <w:br/>
        <w:t>gnes je na novo Smert sposnala, No kristusi to Prizho dala,</w:t>
      </w:r>
      <w:r>
        <w:br/>
        <w:t>Da on tak Bog, kak zhlovik je, glei, vmrea je Vdove Sin edini:</w:t>
      </w:r>
      <w:r>
        <w:br/>
        <w:t>Vſe Shalostno je pri Sedmini;/:Pa Mati naj bol Jozhe Se:/</w:t>
      </w:r>
    </w:p>
    <w:p w14:paraId="46126CE3" w14:textId="185A18DD" w:rsidR="00614176" w:rsidRDefault="00614176" w:rsidP="008F1E21">
      <w:pPr>
        <w:pStyle w:val="teiab"/>
      </w:pPr>
      <w:r w:rsidRPr="008F1E21">
        <w:rPr>
          <w:rStyle w:val="teilabelZnak"/>
        </w:rPr>
        <w:t>5.</w:t>
      </w:r>
      <w:r w:rsidRPr="008F1E21">
        <w:rPr>
          <w:rStyle w:val="teilabelZnak"/>
        </w:rPr>
        <w:br/>
      </w:r>
      <w:r>
        <w:t>Pogreb</w:t>
      </w:r>
      <w:r w:rsidR="00F0219D">
        <w:t xml:space="preserve">'zhi s njim do Vrat So prishli; kak s </w:t>
      </w:r>
      <w:r w:rsidR="00F0219D" w:rsidRPr="008F1E21">
        <w:rPr>
          <w:rStyle w:val="teipersName"/>
        </w:rPr>
        <w:t>Jesushovih</w:t>
      </w:r>
      <w:r w:rsidR="00F0219D">
        <w:t xml:space="preserve"> Vust So Slishli:</w:t>
      </w:r>
      <w:r w:rsidR="00F0219D">
        <w:br/>
        <w:t>Postoite! vſi postali So. On rezhe: Vſtani gor, Mladenzhizh!</w:t>
      </w:r>
      <w:r w:rsidR="00F0219D">
        <w:br/>
        <w:t>No k zhasi shiv je vſtau Mladenzhizh. Sedminari Se zbudio:/</w:t>
      </w:r>
    </w:p>
    <w:p w14:paraId="53789899" w14:textId="030DE119" w:rsidR="00F0219D" w:rsidRDefault="00F0219D" w:rsidP="0007395C">
      <w:pPr>
        <w:pStyle w:val="teiab"/>
      </w:pPr>
      <w:r w:rsidRPr="008F1E21">
        <w:rPr>
          <w:rStyle w:val="teilabelZnak"/>
        </w:rPr>
        <w:t>6.</w:t>
      </w:r>
      <w:r>
        <w:br/>
        <w:t xml:space="preserve">O bodi </w:t>
      </w:r>
      <w:r w:rsidRPr="0007395C">
        <w:rPr>
          <w:rStyle w:val="teiplaceName"/>
        </w:rPr>
        <w:t>Israel</w:t>
      </w:r>
      <w:r>
        <w:t>, veſelo! gospoda Si pri tebi 'melo:</w:t>
      </w:r>
      <w:r>
        <w:br/>
        <w:t>Je vreden, da 'mu Hvalo dash, S Beſedoj Smerti Mozh odvſeme,</w:t>
      </w:r>
      <w:r>
        <w:br/>
        <w:t xml:space="preserve">V Shelesje vſo Naturo vklene. /:Od mé, moj </w:t>
      </w:r>
      <w:r w:rsidRPr="0007395C">
        <w:rPr>
          <w:rStyle w:val="teipersName"/>
        </w:rPr>
        <w:t>Jesus</w:t>
      </w:r>
      <w:r>
        <w:t>! Hvalo 'mash:/</w:t>
      </w:r>
    </w:p>
    <w:p w14:paraId="46812272" w14:textId="77777777" w:rsidR="00F0219D" w:rsidRDefault="00F0219D">
      <w:pPr>
        <w:spacing w:after="200"/>
      </w:pPr>
      <w:r>
        <w:br w:type="page"/>
      </w:r>
    </w:p>
    <w:p w14:paraId="4E8FF098" w14:textId="4792A974" w:rsidR="00F0219D" w:rsidRDefault="00267EC5" w:rsidP="00780892">
      <w:r>
        <w:lastRenderedPageBreak/>
        <w:t>/146/</w:t>
      </w:r>
    </w:p>
    <w:p w14:paraId="607B97D6" w14:textId="0E741E40" w:rsidR="00267EC5" w:rsidRPr="00E60F8B" w:rsidRDefault="00267EC5" w:rsidP="00780892">
      <w:pPr>
        <w:rPr>
          <w:rStyle w:val="Naslov2Znak"/>
        </w:rPr>
      </w:pPr>
      <w:r w:rsidRPr="00E60F8B">
        <w:rPr>
          <w:rStyle w:val="Naslov1Znak"/>
        </w:rPr>
        <w:t>Na Shestnaisto Nedelo po Funkoshtih!</w:t>
      </w:r>
      <w:r w:rsidRPr="00E60F8B">
        <w:rPr>
          <w:rStyle w:val="Naslov1Znak"/>
        </w:rPr>
        <w:br/>
      </w:r>
      <w:r w:rsidRPr="00E60F8B">
        <w:rPr>
          <w:rStyle w:val="Naslov2Znak"/>
        </w:rPr>
        <w:t>N.LXIII. Aria wie N. LXII.</w:t>
      </w:r>
    </w:p>
    <w:p w14:paraId="58C81255" w14:textId="3425B997" w:rsidR="00267EC5" w:rsidRDefault="00267EC5" w:rsidP="00E60F8B">
      <w:pPr>
        <w:pStyle w:val="teiab"/>
      </w:pPr>
      <w:r w:rsidRPr="00E60F8B">
        <w:rPr>
          <w:rStyle w:val="teilabelZnak"/>
        </w:rPr>
        <w:t>1.</w:t>
      </w:r>
      <w:r>
        <w:br/>
        <w:t>kaj kristus je s Besedoj prava, To je poprej on Sam oprava:</w:t>
      </w:r>
      <w:r>
        <w:br/>
        <w:t>o guzh! o Djanje vuzhte mé! Dobrotliv no ponishen biti,</w:t>
      </w:r>
      <w:r>
        <w:br/>
        <w:t>To nam od njega Se vuzhiti; To lehk' no lepi Navük je.</w:t>
      </w:r>
    </w:p>
    <w:p w14:paraId="7ED7B41D" w14:textId="16061CF5" w:rsidR="00267EC5" w:rsidRDefault="00267EC5" w:rsidP="00E60F8B">
      <w:pPr>
        <w:pStyle w:val="teiab"/>
      </w:pPr>
      <w:r w:rsidRPr="00E60F8B">
        <w:rPr>
          <w:rStyle w:val="teilabelZnak"/>
        </w:rPr>
        <w:t>2.</w:t>
      </w:r>
      <w:r>
        <w:br/>
        <w:t>Tvoj Junez je v Studenz padna; kaj ne? da nej Skerb tvoja Sadna,</w:t>
      </w:r>
      <w:r>
        <w:br/>
        <w:t>kak biga vun potegna ti? glej, glej! tvoj Blishni je v Nedlogi:</w:t>
      </w:r>
      <w:r>
        <w:br/>
        <w:t>on jozhe, prosi. Ah ta Vbogi! kaj zhakash? poid' pomagati.</w:t>
      </w:r>
    </w:p>
    <w:p w14:paraId="596515E7" w14:textId="1B6F014C" w:rsidR="00267EC5" w:rsidRDefault="00267EC5" w:rsidP="00E60F8B">
      <w:pPr>
        <w:pStyle w:val="teiab"/>
      </w:pPr>
      <w:r w:rsidRPr="00E60F8B">
        <w:rPr>
          <w:rStyle w:val="teilabelZnak"/>
        </w:rPr>
        <w:t>3.</w:t>
      </w:r>
      <w:r>
        <w:br/>
        <w:t>Dushnost Lubesni v vsakem zhasi, gda kol' Priloshtnost knoj Se sglasi,</w:t>
      </w:r>
      <w:r>
        <w:br/>
        <w:t>Dopuniti Sapoved je. V Sobothni Den Se Vodenizhnost,</w:t>
      </w:r>
      <w:r>
        <w:br/>
        <w:t>osdravla, kaj? je to Pravizhnost? Ja: She en Navük je sa me.</w:t>
      </w:r>
    </w:p>
    <w:p w14:paraId="0C917E0E" w14:textId="77777777" w:rsidR="00267EC5" w:rsidRDefault="00267EC5">
      <w:pPr>
        <w:spacing w:after="200"/>
      </w:pPr>
      <w:r>
        <w:br w:type="page"/>
      </w:r>
    </w:p>
    <w:p w14:paraId="2098A7ED" w14:textId="70904239" w:rsidR="00267EC5" w:rsidRDefault="0098706C" w:rsidP="00780892">
      <w:r>
        <w:lastRenderedPageBreak/>
        <w:t>/147/</w:t>
      </w:r>
    </w:p>
    <w:p w14:paraId="69498535" w14:textId="7833DE02" w:rsidR="0098706C" w:rsidRDefault="0098706C" w:rsidP="00D835A8">
      <w:pPr>
        <w:pStyle w:val="teiab"/>
      </w:pPr>
      <w:r w:rsidRPr="00D835A8">
        <w:rPr>
          <w:rStyle w:val="teilabelZnak"/>
        </w:rPr>
        <w:t>4.</w:t>
      </w:r>
      <w:r>
        <w:br/>
        <w:t>Pa Bog Lubesen nizh ne Shtima, zhi Shpanino to pravo nima:</w:t>
      </w:r>
      <w:r>
        <w:br/>
        <w:t>Ponishnost! ti ta prava Si; Lubesen nizh bres té ne hasne:</w:t>
      </w:r>
      <w:r>
        <w:br/>
        <w:t>Ognjen'ga oigna Ofart vgasne! Vso Dobro tota pogubi.</w:t>
      </w:r>
    </w:p>
    <w:p w14:paraId="689DA807" w14:textId="59C09474" w:rsidR="0098706C" w:rsidRDefault="0098706C" w:rsidP="00D835A8">
      <w:pPr>
        <w:pStyle w:val="teiab"/>
      </w:pPr>
      <w:r w:rsidRPr="00D835A8">
        <w:rPr>
          <w:rStyle w:val="teilabelZnak"/>
        </w:rPr>
        <w:t>5.</w:t>
      </w:r>
      <w:r>
        <w:br/>
        <w:t>Lubesen mene res preganja, Storiti naj te bolshe Djanja;</w:t>
      </w:r>
      <w:r>
        <w:br/>
        <w:t>Pa Storim jas nje Sam od Se? gdo v mojo Pamet  Modrost dene?</w:t>
      </w:r>
      <w:r>
        <w:br/>
        <w:t>gdo mi Serze k tem Dobrem gene? Ponishnost! nezhem bit' bres té!</w:t>
      </w:r>
    </w:p>
    <w:p w14:paraId="4C0C0F57" w14:textId="060317B3" w:rsidR="0098706C" w:rsidRDefault="0098706C" w:rsidP="00D835A8">
      <w:pPr>
        <w:pStyle w:val="teiclosure0"/>
      </w:pPr>
      <w:r>
        <w:t>Aria wie No = 62.</w:t>
      </w:r>
    </w:p>
    <w:p w14:paraId="3FB0D00C" w14:textId="77777777" w:rsidR="0098706C" w:rsidRDefault="0098706C">
      <w:pPr>
        <w:spacing w:after="200"/>
      </w:pPr>
      <w:r>
        <w:br w:type="page"/>
      </w:r>
    </w:p>
    <w:p w14:paraId="47398DD6" w14:textId="7FC46C15" w:rsidR="0098706C" w:rsidRDefault="00BA2381" w:rsidP="00780892">
      <w:r>
        <w:lastRenderedPageBreak/>
        <w:t>/148/</w:t>
      </w:r>
    </w:p>
    <w:p w14:paraId="4D1A8DF7" w14:textId="0BAEFA24" w:rsidR="00BA2381" w:rsidRPr="005F61B3" w:rsidRDefault="00BA2381" w:rsidP="00780892">
      <w:pPr>
        <w:rPr>
          <w:rStyle w:val="Naslov2Znak"/>
        </w:rPr>
      </w:pPr>
      <w:r w:rsidRPr="005F61B3">
        <w:rPr>
          <w:rStyle w:val="Naslov1Znak"/>
        </w:rPr>
        <w:t>Na Sedemnaist Nedelo po Funkoshtih.</w:t>
      </w:r>
      <w:r w:rsidRPr="005F61B3">
        <w:rPr>
          <w:rStyle w:val="Naslov1Znak"/>
        </w:rPr>
        <w:br/>
      </w:r>
      <w:r w:rsidRPr="005F61B3">
        <w:rPr>
          <w:rStyle w:val="Naslov2Znak"/>
        </w:rPr>
        <w:t>N. LXIV. Sehr langſam.</w:t>
      </w:r>
    </w:p>
    <w:p w14:paraId="384A0BAF" w14:textId="1EFAA165" w:rsidR="00BA2381" w:rsidRDefault="00BA2381" w:rsidP="005F61B3">
      <w:pPr>
        <w:pStyle w:val="teiab"/>
      </w:pPr>
      <w:r w:rsidRPr="005F61B3">
        <w:rPr>
          <w:rStyle w:val="teilabelZnak"/>
        </w:rPr>
        <w:t>1.</w:t>
      </w:r>
      <w:r>
        <w:t xml:space="preserve"> Sapoved Lubesni naj shlahtnesha! Sa nizh té</w:t>
      </w:r>
      <w:r w:rsidR="005A5F50">
        <w:t xml:space="preserve"> Sveit dershati zhe; Lubesen lepo,,</w:t>
      </w:r>
    </w:p>
    <w:p w14:paraId="6D3B8217" w14:textId="54078767" w:rsidR="005A5F50" w:rsidRDefault="005A5F50" w:rsidP="005F61B3">
      <w:pPr>
        <w:pStyle w:val="teiab"/>
      </w:pPr>
      <w:r>
        <w:t>,,gerdo mesha, katero Bog 'mu prepove. Ta Stvarnik ja zhe lublen biti Is</w:t>
      </w:r>
    </w:p>
    <w:p w14:paraId="64638396" w14:textId="1E28A5BA" w:rsidR="005A5F50" w:rsidRDefault="005A5F50" w:rsidP="005F61B3">
      <w:pPr>
        <w:pStyle w:val="teiab"/>
      </w:pPr>
      <w:r>
        <w:t>Zele Dushe no Serza: S Lubesnoj Se ne da noriti, zhi le Ime Lubesni 'ma.</w:t>
      </w:r>
    </w:p>
    <w:p w14:paraId="186AA4A5" w14:textId="77777777" w:rsidR="005A5F50" w:rsidRDefault="005A5F50">
      <w:pPr>
        <w:spacing w:after="200"/>
      </w:pPr>
      <w:r>
        <w:br w:type="page"/>
      </w:r>
    </w:p>
    <w:p w14:paraId="295E351F" w14:textId="6E34CDBE" w:rsidR="005A5F50" w:rsidRDefault="00FC3A72" w:rsidP="00780892">
      <w:r>
        <w:lastRenderedPageBreak/>
        <w:t>/149/</w:t>
      </w:r>
    </w:p>
    <w:p w14:paraId="7AC5D84C" w14:textId="39B89476" w:rsidR="00FC3A72" w:rsidRDefault="00FC3A72" w:rsidP="000201AA">
      <w:pPr>
        <w:pStyle w:val="teiab"/>
      </w:pPr>
      <w:r w:rsidRPr="00997C15">
        <w:rPr>
          <w:rStyle w:val="teilabelZnak"/>
        </w:rPr>
        <w:t>2.</w:t>
      </w:r>
      <w:r>
        <w:br/>
        <w:t>Natura Pamet, o Srezhna Shela, No Bog, ker nam Sapov'di da,</w:t>
      </w:r>
      <w:r>
        <w:br/>
        <w:t>Lubesen lubit' nas napela, Da Bog Lubesen je no 'ma,</w:t>
      </w:r>
      <w:r>
        <w:br/>
        <w:t xml:space="preserve">Ja </w:t>
      </w:r>
      <w:r w:rsidR="00FD1CB5">
        <w:t>vſe, kaj Smo, no vſe kaj 'mamo; Duh, Pamet, Vola no Spomin,</w:t>
      </w:r>
      <w:r w:rsidR="00FD1CB5">
        <w:br/>
        <w:t>To nam je sa en zeog dano, Da lubimo gospoda s njim.</w:t>
      </w:r>
    </w:p>
    <w:p w14:paraId="69C4B09E" w14:textId="06D46E35" w:rsidR="00FD1CB5" w:rsidRDefault="00FD1CB5" w:rsidP="00C551AC">
      <w:pPr>
        <w:pStyle w:val="teiab"/>
      </w:pPr>
      <w:r w:rsidRPr="00997C15">
        <w:rPr>
          <w:rStyle w:val="teilabelZnak"/>
        </w:rPr>
        <w:t>3.</w:t>
      </w:r>
      <w:r>
        <w:br/>
        <w:t>kaj zhem Lubesni tvoje dati? gospod! Posveitno nezhesh ti;</w:t>
      </w:r>
      <w:r>
        <w:br/>
        <w:t>vſe, kaj na Sveiti vidim Stati, Je nizh pred tvojimi ozhmi.</w:t>
      </w:r>
      <w:r>
        <w:br/>
        <w:t>zhesh ofre od Shivadah 'meti? Se ti dopadne totih krij?</w:t>
      </w:r>
      <w:r>
        <w:br/>
        <w:t>O ne. Jas v oigni zhem goreti, v katerem Seraphin gori.</w:t>
      </w:r>
    </w:p>
    <w:p w14:paraId="47F7E15A" w14:textId="05292EBE" w:rsidR="00FD1CB5" w:rsidRDefault="00FD1CB5" w:rsidP="00C551AC">
      <w:pPr>
        <w:pStyle w:val="teiab"/>
      </w:pPr>
      <w:r w:rsidRPr="00997C15">
        <w:rPr>
          <w:rStyle w:val="teilabelZnak"/>
        </w:rPr>
        <w:t>4.</w:t>
      </w:r>
      <w:r>
        <w:br/>
        <w:t>gospod, ti vſo Veſelje mogo, Is zol'ga Serza lubim té!</w:t>
      </w:r>
      <w:r>
        <w:br/>
        <w:t>kaj Sem, no gleishtam, vſe je tvojo; Le s gnadoj ti oskerbi mé.</w:t>
      </w:r>
      <w:r>
        <w:br/>
        <w:t>Naj gre vſo Delo s'mojih Dlani, Da tvojo zhast povishlo bo!</w:t>
      </w:r>
      <w:r>
        <w:br/>
        <w:t>Sa te na Sveiti So vſi Stani, Da tebe s Delom lubio.</w:t>
      </w:r>
    </w:p>
    <w:p w14:paraId="18F83580" w14:textId="19F6674C" w:rsidR="00FD1CB5" w:rsidRDefault="00FD1CB5" w:rsidP="003C59E1">
      <w:pPr>
        <w:pStyle w:val="teiab"/>
      </w:pPr>
      <w:r w:rsidRPr="00997C15">
        <w:rPr>
          <w:rStyle w:val="teilabelZnak"/>
        </w:rPr>
        <w:t>5.</w:t>
      </w:r>
      <w:r w:rsidRPr="00997C15">
        <w:rPr>
          <w:rStyle w:val="teilabelZnak"/>
        </w:rPr>
        <w:br/>
      </w:r>
      <w:r>
        <w:t>Nizh, Bog! nie bo od tebe lozhlo: Ne Beteg, Beshtvo, Sheja, glad.</w:t>
      </w:r>
      <w:r>
        <w:br/>
        <w:t>Bo od Lubesni Serze pozhlo, zhem tudi to sa té prestat'.</w:t>
      </w:r>
      <w:r>
        <w:br/>
        <w:t>gospod, da tebe telko lubim, Ti meni tvojo gnado daj!</w:t>
      </w:r>
      <w:r>
        <w:br/>
        <w:t xml:space="preserve">S njoj greha varvat Se, oblubim: o ne greshiti! </w:t>
      </w:r>
      <w:r w:rsidR="003C59E1">
        <w:t>v</w:t>
      </w:r>
      <w:r>
        <w:t>mreit zhem raj!</w:t>
      </w:r>
    </w:p>
    <w:p w14:paraId="52CE0695" w14:textId="77777777" w:rsidR="00FD1CB5" w:rsidRDefault="00FD1CB5">
      <w:pPr>
        <w:spacing w:after="200"/>
      </w:pPr>
      <w:r>
        <w:br w:type="page"/>
      </w:r>
    </w:p>
    <w:p w14:paraId="18F09627" w14:textId="4F1BBFA4" w:rsidR="00FD1CB5" w:rsidRDefault="004261B5" w:rsidP="00780892">
      <w:r>
        <w:lastRenderedPageBreak/>
        <w:t>/150/</w:t>
      </w:r>
    </w:p>
    <w:p w14:paraId="7693D6B5" w14:textId="0349B02B" w:rsidR="004261B5" w:rsidRPr="00BF4055" w:rsidRDefault="004261B5" w:rsidP="00780892">
      <w:pPr>
        <w:rPr>
          <w:rStyle w:val="Naslov2Znak"/>
        </w:rPr>
      </w:pPr>
      <w:r w:rsidRPr="00BF4055">
        <w:rPr>
          <w:rStyle w:val="Naslov1Znak"/>
        </w:rPr>
        <w:t>Na osemnaisto Nedelo po Funkoshtih!</w:t>
      </w:r>
      <w:r w:rsidRPr="00BF4055">
        <w:rPr>
          <w:rStyle w:val="Naslov1Znak"/>
        </w:rPr>
        <w:br/>
      </w:r>
      <w:r w:rsidRPr="00BF4055">
        <w:rPr>
          <w:rStyle w:val="Naslov2Znak"/>
        </w:rPr>
        <w:t>N.LXV. Aria wie N.LXIV.</w:t>
      </w:r>
    </w:p>
    <w:p w14:paraId="4AE5C1D2" w14:textId="63A1162B" w:rsidR="004261B5" w:rsidRDefault="004261B5" w:rsidP="00BF4055">
      <w:pPr>
        <w:pStyle w:val="teiab"/>
      </w:pPr>
      <w:r w:rsidRPr="00BF4055">
        <w:rPr>
          <w:rStyle w:val="teilabelZnak"/>
        </w:rPr>
        <w:t>1.</w:t>
      </w:r>
      <w:r w:rsidR="00BF4055">
        <w:rPr>
          <w:rStyle w:val="teilabelZnak"/>
        </w:rPr>
        <w:tab/>
      </w:r>
      <w:r>
        <w:br/>
        <w:t>zaglive Serza ne trepezhte, Obeno Se naj ne boji:</w:t>
      </w:r>
      <w:r>
        <w:br/>
        <w:t xml:space="preserve">Prozh, prozh od nas, ti Shalost! Glej, </w:t>
      </w:r>
      <w:r w:rsidRPr="00BF4055">
        <w:rPr>
          <w:rStyle w:val="teipersName"/>
        </w:rPr>
        <w:t>Jesus</w:t>
      </w:r>
      <w:r>
        <w:t xml:space="preserve"> ja kraj nas Stoji!</w:t>
      </w:r>
      <w:r>
        <w:br/>
        <w:t>Bog vſo oblast mu je potala: gospod Nebes no Semle je;</w:t>
      </w:r>
      <w:r>
        <w:br/>
        <w:t>Smert no Shivlenje, kak zhe vtala; Besede ve, no Misli vſe.</w:t>
      </w:r>
    </w:p>
    <w:p w14:paraId="293FA621" w14:textId="05C86E64" w:rsidR="00F771C0" w:rsidRDefault="00F771C0" w:rsidP="00F34A2A">
      <w:pPr>
        <w:pStyle w:val="teiab"/>
      </w:pPr>
      <w:r w:rsidRPr="00BF4055">
        <w:rPr>
          <w:rStyle w:val="teilabelZnak"/>
        </w:rPr>
        <w:t>2.</w:t>
      </w:r>
      <w:r w:rsidRPr="00BF4055">
        <w:rPr>
          <w:rStyle w:val="teilabelZnak"/>
        </w:rPr>
        <w:br/>
      </w:r>
      <w:r>
        <w:t>Pa on nam le naj bol pop</w:t>
      </w:r>
      <w:r w:rsidR="00BF4055">
        <w:t>rizha, Skos to Smilenje Svojo Mo</w:t>
      </w:r>
      <w:r>
        <w:t>zh:</w:t>
      </w:r>
      <w:r>
        <w:br/>
        <w:t>zhi od Sirod le Slishi krizha, zhe dati njim hijti Pomozh.</w:t>
      </w:r>
      <w:r>
        <w:br/>
        <w:t>Od bosh'ga Shlaka Sterte glide, On szeli, no nje oshivi,</w:t>
      </w:r>
      <w:r>
        <w:br/>
        <w:t>kaj Sgubleno je, iskat' ide; Smert greshniki on ne sheli.</w:t>
      </w:r>
    </w:p>
    <w:p w14:paraId="6470CB67" w14:textId="7CE28035" w:rsidR="00F771C0" w:rsidRDefault="00F771C0" w:rsidP="00F34A2A">
      <w:pPr>
        <w:pStyle w:val="teiab"/>
      </w:pPr>
      <w:r w:rsidRPr="00BF4055">
        <w:rPr>
          <w:rStyle w:val="teilabelZnak"/>
        </w:rPr>
        <w:t>3.</w:t>
      </w:r>
      <w:r>
        <w:br/>
        <w:t>Veſelje ma pri Ludah biti, zelo tem greshnim je on rad,</w:t>
      </w:r>
      <w:r>
        <w:br/>
        <w:t>zhi vidi nje k Pokori iti, Tak rezhe k njim Moj Sin, moj Brat.</w:t>
      </w:r>
    </w:p>
    <w:p w14:paraId="185D7B46" w14:textId="77777777" w:rsidR="00F771C0" w:rsidRDefault="00F771C0">
      <w:pPr>
        <w:spacing w:after="200"/>
      </w:pPr>
      <w:r>
        <w:br w:type="page"/>
      </w:r>
    </w:p>
    <w:p w14:paraId="0FE91BF7" w14:textId="278FC1A1" w:rsidR="00F771C0" w:rsidRDefault="00F66884" w:rsidP="00780892">
      <w:r>
        <w:lastRenderedPageBreak/>
        <w:t>/151/</w:t>
      </w:r>
    </w:p>
    <w:p w14:paraId="510406D8" w14:textId="3C1F1087" w:rsidR="00F66884" w:rsidRDefault="00F66884" w:rsidP="004337E3">
      <w:pPr>
        <w:pStyle w:val="teiab"/>
      </w:pPr>
      <w:r>
        <w:t xml:space="preserve">o, </w:t>
      </w:r>
      <w:r w:rsidRPr="004337E3">
        <w:rPr>
          <w:rStyle w:val="teipersName"/>
        </w:rPr>
        <w:t>Jesus</w:t>
      </w:r>
      <w:r>
        <w:t>! kaj le tebe gene, Da ti Sam Se na ofer dash?</w:t>
      </w:r>
      <w:r>
        <w:br/>
        <w:t>kaj te 's Nebes na Semlo shene? Sakaj nas tak sa lubo 'mash?</w:t>
      </w:r>
    </w:p>
    <w:p w14:paraId="0EC9DA78" w14:textId="32DD3910" w:rsidR="00F66884" w:rsidRDefault="00F66884" w:rsidP="004337E3">
      <w:pPr>
        <w:pStyle w:val="teiab"/>
      </w:pPr>
      <w:r w:rsidRPr="004337E3">
        <w:rPr>
          <w:rStyle w:val="teilabelZnak"/>
        </w:rPr>
        <w:t>4.</w:t>
      </w:r>
      <w:r>
        <w:br/>
        <w:t>Smo mi pred Bogom pregreshili, No toti grehe Shtraifat' zhe,</w:t>
      </w:r>
      <w:r>
        <w:br/>
        <w:t>Tak prosish, naj kres nas Se Smili, Rekozh: ne Shtraifaj, Ozha! ne.</w:t>
      </w:r>
      <w:r>
        <w:br/>
        <w:t>Bolenga Truplo od Bolesni, No veist od greha reshish ti;</w:t>
      </w:r>
      <w:r>
        <w:br/>
        <w:t>Si pelash k Veri, no k Lubesni; Mu Stesa k Svelizhenji Si.</w:t>
      </w:r>
    </w:p>
    <w:p w14:paraId="55EAFC48" w14:textId="02386F12" w:rsidR="00F66884" w:rsidRDefault="00F66884" w:rsidP="004337E3">
      <w:pPr>
        <w:pStyle w:val="teiab"/>
      </w:pPr>
      <w:r w:rsidRPr="004337E3">
        <w:rPr>
          <w:rStyle w:val="teilabelZnak"/>
        </w:rPr>
        <w:t>5.</w:t>
      </w:r>
      <w:r>
        <w:br/>
        <w:t>glej! nashih grehov Se Spovemo, No Storimo Pokore Sad;</w:t>
      </w:r>
      <w:r>
        <w:br/>
        <w:t xml:space="preserve">Pri tvojem ozhi </w:t>
      </w:r>
      <w:r w:rsidRPr="004337E3">
        <w:rPr>
          <w:rStyle w:val="teipersName"/>
        </w:rPr>
        <w:t>Jesus</w:t>
      </w:r>
      <w:r>
        <w:t>! vemo, Nam 'sprosa bosh potrebnih gnad.</w:t>
      </w:r>
      <w:r>
        <w:br/>
        <w:t xml:space="preserve">Ti </w:t>
      </w:r>
      <w:r w:rsidRPr="004337E3">
        <w:rPr>
          <w:rStyle w:val="teipersName"/>
        </w:rPr>
        <w:t>Jesus</w:t>
      </w:r>
      <w:r>
        <w:t>! pravo Si Shivlenje, Resnizhna Stesa ino Luzh;</w:t>
      </w:r>
      <w:r>
        <w:br/>
        <w:t>krij tvoja nam je Svelizhenje, Tvoj krish je nam k nebesam kluzh.</w:t>
      </w:r>
    </w:p>
    <w:p w14:paraId="5282E282" w14:textId="4A816E76" w:rsidR="00F66884" w:rsidRDefault="00F66884" w:rsidP="004337E3">
      <w:pPr>
        <w:pStyle w:val="teiclosure0"/>
      </w:pPr>
      <w:r>
        <w:t>Aria wie No = 64.</w:t>
      </w:r>
    </w:p>
    <w:p w14:paraId="62778FF0" w14:textId="77777777" w:rsidR="00F66884" w:rsidRDefault="00F66884">
      <w:pPr>
        <w:spacing w:after="200"/>
      </w:pPr>
      <w:r>
        <w:br w:type="page"/>
      </w:r>
    </w:p>
    <w:p w14:paraId="4C288BA1" w14:textId="3DA31358" w:rsidR="00F66884" w:rsidRDefault="003B0BC6" w:rsidP="00780892">
      <w:r>
        <w:lastRenderedPageBreak/>
        <w:t>/152/</w:t>
      </w:r>
    </w:p>
    <w:p w14:paraId="3429F60E" w14:textId="6452D19A" w:rsidR="003B0BC6" w:rsidRPr="000759D4" w:rsidRDefault="003B0BC6" w:rsidP="00780892">
      <w:pPr>
        <w:rPr>
          <w:rStyle w:val="Naslov2Znak"/>
        </w:rPr>
      </w:pPr>
      <w:r w:rsidRPr="000759D4">
        <w:rPr>
          <w:rStyle w:val="Naslov1Znak"/>
        </w:rPr>
        <w:t>Na devetnaisto Nedelo po Funkoshtih.</w:t>
      </w:r>
      <w:r w:rsidRPr="000759D4">
        <w:rPr>
          <w:rStyle w:val="Naslov1Znak"/>
        </w:rPr>
        <w:br/>
      </w:r>
      <w:r w:rsidRPr="000759D4">
        <w:rPr>
          <w:rStyle w:val="Naslov2Znak"/>
        </w:rPr>
        <w:t>N.LXVI. Etwas geſchwinde.</w:t>
      </w:r>
    </w:p>
    <w:p w14:paraId="226A5530" w14:textId="35320105" w:rsidR="003B0BC6" w:rsidRDefault="003B0BC6" w:rsidP="000759D4">
      <w:pPr>
        <w:pStyle w:val="teiab"/>
      </w:pPr>
      <w:r w:rsidRPr="000759D4">
        <w:rPr>
          <w:rStyle w:val="teilabelZnak"/>
        </w:rPr>
        <w:t>1.</w:t>
      </w:r>
      <w:r>
        <w:t xml:space="preserve"> Mi 'sboshje gnade vun isbrani k Shenituvanji Smo poslani,</w:t>
      </w:r>
    </w:p>
    <w:p w14:paraId="72FB7E87" w14:textId="306E910D" w:rsidR="003B0BC6" w:rsidRDefault="003B0BC6" w:rsidP="000759D4">
      <w:pPr>
        <w:pStyle w:val="teiab"/>
      </w:pPr>
      <w:r>
        <w:t>zhi Bogi le pokorni Smo: To Bog pogerva od kristjana,</w:t>
      </w:r>
    </w:p>
    <w:p w14:paraId="4ADD8CC7" w14:textId="413F966E" w:rsidR="003B0BC6" w:rsidRDefault="003B0BC6" w:rsidP="000759D4">
      <w:pPr>
        <w:pStyle w:val="teiab"/>
      </w:pPr>
      <w:r>
        <w:t>Da Se dershi on Svoj'ga Stana, Tej k gostuvanji prisha bo; Tej pri Isvolenih on bo.</w:t>
      </w:r>
    </w:p>
    <w:p w14:paraId="3F7AC4F7" w14:textId="77777777" w:rsidR="003B0BC6" w:rsidRDefault="003B0BC6">
      <w:pPr>
        <w:spacing w:after="200"/>
      </w:pPr>
      <w:r>
        <w:br w:type="page"/>
      </w:r>
    </w:p>
    <w:p w14:paraId="577F146E" w14:textId="7F1BD476" w:rsidR="003B0BC6" w:rsidRDefault="00A64810" w:rsidP="00780892">
      <w:r>
        <w:lastRenderedPageBreak/>
        <w:t>/153/</w:t>
      </w:r>
    </w:p>
    <w:p w14:paraId="07644D1A" w14:textId="456EB3EB" w:rsidR="00A64810" w:rsidRDefault="00A64810" w:rsidP="00E33BA0">
      <w:pPr>
        <w:pStyle w:val="teiab"/>
      </w:pPr>
      <w:r w:rsidRPr="00E33BA0">
        <w:rPr>
          <w:rStyle w:val="teilabelZnak"/>
        </w:rPr>
        <w:t>2.</w:t>
      </w:r>
      <w:r>
        <w:br/>
        <w:t>kral Svojo Lustvo ma ravnati, kmet Svoje koinje 'ma pelati:</w:t>
      </w:r>
      <w:r>
        <w:br/>
        <w:t>vſi morejo pokorni bit'. Pastir 'ma Svoje ovze pasti,</w:t>
      </w:r>
      <w:r>
        <w:br/>
        <w:t>Ne Sme Se prozh od njega v krasti: Tak morem jas pokoren bit',</w:t>
      </w:r>
      <w:r>
        <w:br/>
        <w:t>Ne Smem gospoda sapustit'.</w:t>
      </w:r>
    </w:p>
    <w:p w14:paraId="741ADBC9" w14:textId="7F46E453" w:rsidR="00A64810" w:rsidRDefault="00A64810" w:rsidP="00E33BA0">
      <w:pPr>
        <w:pStyle w:val="teiab"/>
      </w:pPr>
      <w:r w:rsidRPr="00E33BA0">
        <w:rPr>
          <w:rStyle w:val="teilabelZnak"/>
        </w:rPr>
        <w:t>3.</w:t>
      </w:r>
      <w:r>
        <w:br/>
      </w:r>
      <w:r w:rsidRPr="00E33BA0">
        <w:t>kaj koli</w:t>
      </w:r>
      <w:r>
        <w:t xml:space="preserve"> </w:t>
      </w:r>
      <w:r w:rsidRPr="00E33BA0">
        <w:rPr>
          <w:rStyle w:val="teidel"/>
        </w:rPr>
        <w:t xml:space="preserve">mi je </w:t>
      </w:r>
      <w:r w:rsidRPr="00E33BA0">
        <w:rPr>
          <w:rStyle w:val="teiadd"/>
        </w:rPr>
        <w:t>nam vseim</w:t>
      </w:r>
      <w:r>
        <w:t xml:space="preserve"> Bog potala, Sa vſe 'mu Slishi zhast no Hvala:</w:t>
      </w:r>
      <w:r>
        <w:br/>
        <w:t>Jas hvalit ga no bogat zhem. Bog, ker mé je vmoj Stan postava,</w:t>
      </w:r>
      <w:r>
        <w:br/>
        <w:t>Ti, dershiga! je meni prav</w:t>
      </w:r>
      <w:r w:rsidRPr="00E33BA0">
        <w:rPr>
          <w:rStyle w:val="teidel"/>
        </w:rPr>
        <w:t>a</w:t>
      </w:r>
      <w:r w:rsidRPr="00E33BA0">
        <w:rPr>
          <w:rStyle w:val="teiadd"/>
        </w:rPr>
        <w:t>o</w:t>
      </w:r>
      <w:r>
        <w:t>; Jas nepokoren bit' ne Smem,</w:t>
      </w:r>
      <w:r>
        <w:br/>
        <w:t>Naj grof, kmet ali Kozhar Sem.</w:t>
      </w:r>
    </w:p>
    <w:p w14:paraId="50AC5BB4" w14:textId="1869E510" w:rsidR="00A64810" w:rsidRDefault="00A64810" w:rsidP="001E70CD">
      <w:pPr>
        <w:pStyle w:val="teiab"/>
      </w:pPr>
      <w:r w:rsidRPr="00E33BA0">
        <w:rPr>
          <w:rStyle w:val="teilabelZnak"/>
        </w:rPr>
        <w:t>4.</w:t>
      </w:r>
      <w:r>
        <w:br/>
      </w:r>
      <w:r w:rsidR="006672B3">
        <w:t>Bog! tvojo Volo zhem Storiti, Dushnosti moje dopuniti;</w:t>
      </w:r>
      <w:r w:rsidR="006672B3">
        <w:br/>
        <w:t>Ti, Ozha! mi bosh gnado dau: zhem rad opravit 'mojo Delo;</w:t>
      </w:r>
      <w:r w:rsidR="006672B3">
        <w:br/>
        <w:t>No pri njem pöti Si veselo: Nigdar jas nebom vtragliv Stau;</w:t>
      </w:r>
      <w:r w:rsidR="006672B3">
        <w:br/>
        <w:t>Bom tudi Blishnem delat' Shau.</w:t>
      </w:r>
    </w:p>
    <w:p w14:paraId="6E24E4C9" w14:textId="7D3864D8" w:rsidR="006672B3" w:rsidRDefault="006672B3" w:rsidP="001E70CD">
      <w:pPr>
        <w:pStyle w:val="teiab"/>
      </w:pPr>
      <w:r w:rsidRPr="00E33BA0">
        <w:rPr>
          <w:rStyle w:val="teilabelZnak"/>
        </w:rPr>
        <w:t>5.</w:t>
      </w:r>
      <w:r>
        <w:br/>
        <w:t>Jas tak Si zhem moj kruh perpravit, Tak tvojo Slushbo Bog! opravit;</w:t>
      </w:r>
      <w:r>
        <w:br/>
        <w:t>Sapstoin na Sveti nezhem bit'. Po boshji Voli 'mam shiveti,</w:t>
      </w:r>
      <w:r>
        <w:br/>
        <w:t>No moj'ga Stana v Skerb Si vſeti; ker Samo moli, ne bo sit:</w:t>
      </w:r>
      <w:r>
        <w:br/>
        <w:t>S Molitvoj more Delo bit'.</w:t>
      </w:r>
    </w:p>
    <w:p w14:paraId="441F3B72" w14:textId="17A94628" w:rsidR="006672B3" w:rsidRDefault="006672B3" w:rsidP="007A796B">
      <w:pPr>
        <w:pStyle w:val="teiclosure0"/>
        <w:ind w:left="9204" w:firstLine="708"/>
      </w:pPr>
      <w:r>
        <w:t>vertatur No = 6.</w:t>
      </w:r>
    </w:p>
    <w:p w14:paraId="53F51FB5" w14:textId="77777777" w:rsidR="006672B3" w:rsidRDefault="006672B3">
      <w:pPr>
        <w:spacing w:after="200"/>
      </w:pPr>
      <w:r>
        <w:br w:type="page"/>
      </w:r>
    </w:p>
    <w:p w14:paraId="59B88A94" w14:textId="676D2AE7" w:rsidR="006672B3" w:rsidRDefault="006672B3" w:rsidP="00780892">
      <w:r>
        <w:lastRenderedPageBreak/>
        <w:t>/154/</w:t>
      </w:r>
    </w:p>
    <w:p w14:paraId="6213C0CC" w14:textId="5610B11B" w:rsidR="006672B3" w:rsidRDefault="006672B3" w:rsidP="00445A86">
      <w:pPr>
        <w:pStyle w:val="teiab"/>
      </w:pPr>
      <w:r w:rsidRPr="00445A86">
        <w:rPr>
          <w:rStyle w:val="teilabelZnak"/>
        </w:rPr>
        <w:t>6.</w:t>
      </w:r>
      <w:r>
        <w:br/>
        <w:t>Jas mojo Nivo zhem orati, Da Bogi 'mam en ofer dati;</w:t>
      </w:r>
      <w:r>
        <w:br/>
        <w:t>Bog zhe od mé Pokorshno 'met', Bog! Plugom zhem ti sorat' Dare,</w:t>
      </w:r>
      <w:r>
        <w:br/>
        <w:t>No s njimi povat' ti Oltare. Nebesa zhem Si jas nashet',</w:t>
      </w:r>
      <w:r>
        <w:br/>
        <w:t>Tam bom jas kral, no ne vezh kmet.</w:t>
      </w:r>
    </w:p>
    <w:p w14:paraId="1EF91E6B" w14:textId="0FEF5571" w:rsidR="006672B3" w:rsidRPr="00445A86" w:rsidRDefault="006672B3" w:rsidP="00780892">
      <w:pPr>
        <w:rPr>
          <w:rStyle w:val="Naslov2Znak"/>
        </w:rPr>
      </w:pPr>
      <w:r w:rsidRPr="00445A86">
        <w:rPr>
          <w:rStyle w:val="Naslov1Znak"/>
        </w:rPr>
        <w:t>Na dvaisto Nedelo po Funkoshtih.</w:t>
      </w:r>
      <w:r w:rsidRPr="00445A86">
        <w:rPr>
          <w:rStyle w:val="Naslov1Znak"/>
        </w:rPr>
        <w:br/>
      </w:r>
      <w:r w:rsidRPr="00445A86">
        <w:rPr>
          <w:rStyle w:val="Naslov2Znak"/>
        </w:rPr>
        <w:t>N.LXVII. Langſam.</w:t>
      </w:r>
    </w:p>
    <w:p w14:paraId="0CBED49D" w14:textId="09DD4FD4" w:rsidR="006672B3" w:rsidRDefault="006672B3" w:rsidP="00445A86">
      <w:pPr>
        <w:pStyle w:val="teiab"/>
      </w:pPr>
      <w:r w:rsidRPr="00445A86">
        <w:rPr>
          <w:rStyle w:val="teilabelZnak"/>
        </w:rPr>
        <w:t>1.</w:t>
      </w:r>
      <w:r>
        <w:t xml:space="preserve"> Apost'l nas gnes tak vuzhi; Narataite Se k Pesmam Brati! No S njimi zhast no</w:t>
      </w:r>
    </w:p>
    <w:p w14:paraId="0E2DB09E" w14:textId="4BF214E1" w:rsidR="006672B3" w:rsidRDefault="006672B3" w:rsidP="00445A86">
      <w:pPr>
        <w:pStyle w:val="teiab"/>
      </w:pPr>
      <w:r>
        <w:t>Hvalo dati; To Bog od vashih Serz sheli.</w:t>
      </w:r>
    </w:p>
    <w:p w14:paraId="2117E7C9" w14:textId="77777777" w:rsidR="006672B3" w:rsidRDefault="006672B3">
      <w:pPr>
        <w:spacing w:after="200"/>
      </w:pPr>
      <w:r>
        <w:br w:type="page"/>
      </w:r>
    </w:p>
    <w:p w14:paraId="2ACE6B2B" w14:textId="7E7EB72C" w:rsidR="006672B3" w:rsidRDefault="00A43094" w:rsidP="00780892">
      <w:r>
        <w:lastRenderedPageBreak/>
        <w:t>/155/</w:t>
      </w:r>
    </w:p>
    <w:p w14:paraId="5E4606D2" w14:textId="51B0665A" w:rsidR="00A43094" w:rsidRDefault="00A43094" w:rsidP="00C10CEB">
      <w:pPr>
        <w:pStyle w:val="teiab"/>
      </w:pPr>
      <w:r w:rsidRPr="00C10CEB">
        <w:rPr>
          <w:rStyle w:val="teilabelZnak"/>
        </w:rPr>
        <w:t>2.</w:t>
      </w:r>
      <w:r>
        <w:br/>
        <w:t>Moj lubi brumni kmet' saboj, Sahvalo Bogi sa Smilenje;</w:t>
      </w:r>
      <w:r>
        <w:br/>
        <w:t>Is Serza tvojo bo Molenje :/:Sa to té shegna Ozha tvoj:/</w:t>
      </w:r>
    </w:p>
    <w:p w14:paraId="77535AF1" w14:textId="258D3491" w:rsidR="00A43094" w:rsidRDefault="00A43094" w:rsidP="00C10CEB">
      <w:pPr>
        <w:pStyle w:val="teiab"/>
      </w:pPr>
      <w:r w:rsidRPr="00C10CEB">
        <w:rPr>
          <w:rStyle w:val="teilabelZnak"/>
        </w:rPr>
        <w:t>3.</w:t>
      </w:r>
      <w:r>
        <w:br/>
        <w:t>On tvoje Pesme Slishi rad, zhi stvojim Blishnim vani Vishi,</w:t>
      </w:r>
      <w:r>
        <w:br/>
        <w:t>Ti nje Sapojesh v njegvi Hishi /:Tvoj Hram bo pun od njegvih gnad:/</w:t>
      </w:r>
    </w:p>
    <w:p w14:paraId="352671B3" w14:textId="7D75670C" w:rsidR="00A43094" w:rsidRDefault="00A43094" w:rsidP="00C10CEB">
      <w:pPr>
        <w:pStyle w:val="teiab"/>
      </w:pPr>
      <w:r w:rsidRPr="00C10CEB">
        <w:rPr>
          <w:rStyle w:val="teilabelZnak"/>
        </w:rPr>
        <w:t>4.</w:t>
      </w:r>
      <w:r>
        <w:br/>
        <w:t>Dushnosti Stana Storiti, No Bog ti dau bo is Smilenj</w:t>
      </w:r>
      <w:r w:rsidRPr="00C10CEB">
        <w:rPr>
          <w:rStyle w:val="teidel"/>
        </w:rPr>
        <w:t>a</w:t>
      </w:r>
      <w:r w:rsidRPr="00C10CEB">
        <w:rPr>
          <w:rStyle w:val="teiadd"/>
        </w:rPr>
        <w:t>e</w:t>
      </w:r>
      <w:r>
        <w:t>,</w:t>
      </w:r>
      <w:r>
        <w:br/>
        <w:t>Na Sveiti dosta Svelizhenj</w:t>
      </w:r>
      <w:r w:rsidRPr="00C10CEB">
        <w:rPr>
          <w:rStyle w:val="teidel"/>
        </w:rPr>
        <w:t>a</w:t>
      </w:r>
      <w:r w:rsidRPr="00C10CEB">
        <w:rPr>
          <w:rStyle w:val="teiadd"/>
        </w:rPr>
        <w:t>e</w:t>
      </w:r>
      <w:r>
        <w:t>, /:No velki Lon vti Vezhnosti:/</w:t>
      </w:r>
    </w:p>
    <w:p w14:paraId="1BFF3757" w14:textId="77777777" w:rsidR="00A43094" w:rsidRDefault="00A43094">
      <w:pPr>
        <w:spacing w:after="200"/>
      </w:pPr>
      <w:r>
        <w:br w:type="page"/>
      </w:r>
    </w:p>
    <w:p w14:paraId="1DCA85A2" w14:textId="4F1EB389" w:rsidR="00A43094" w:rsidRDefault="00C218D2" w:rsidP="00780892">
      <w:r>
        <w:lastRenderedPageBreak/>
        <w:t>/156/</w:t>
      </w:r>
    </w:p>
    <w:p w14:paraId="67DA5EDE" w14:textId="334D282D" w:rsidR="00C218D2" w:rsidRPr="00CE0F89" w:rsidRDefault="00C218D2" w:rsidP="00780892">
      <w:pPr>
        <w:rPr>
          <w:rStyle w:val="Naslov2Znak"/>
        </w:rPr>
      </w:pPr>
      <w:r w:rsidRPr="00CE0F89">
        <w:rPr>
          <w:rStyle w:val="Naslov1Znak"/>
        </w:rPr>
        <w:t>Na eden no dvaisto Nedelo po Funkoshtih.</w:t>
      </w:r>
      <w:r w:rsidRPr="00CE0F89">
        <w:rPr>
          <w:rStyle w:val="Naslov1Znak"/>
        </w:rPr>
        <w:br/>
      </w:r>
      <w:r w:rsidRPr="00CE0F89">
        <w:rPr>
          <w:rStyle w:val="Naslov2Znak"/>
        </w:rPr>
        <w:t>N.LXVIII. Etwas geſchwinde.</w:t>
      </w:r>
    </w:p>
    <w:p w14:paraId="194626DA" w14:textId="0EE8065F" w:rsidR="00C218D2" w:rsidRDefault="00C218D2" w:rsidP="00CE0F89">
      <w:pPr>
        <w:pStyle w:val="teiab"/>
      </w:pPr>
      <w:r>
        <w:t>Bog Smilen</w:t>
      </w:r>
      <w:r w:rsidR="00CE0F89">
        <w:t xml:space="preserve"> </w:t>
      </w:r>
      <w:r>
        <w:t>je, zhe odpustiti, otrokom svojim grehe rad. ker 'sgrivan</w:t>
      </w:r>
    </w:p>
    <w:p w14:paraId="0D0E8323" w14:textId="184C1AE9" w:rsidR="00C218D2" w:rsidRDefault="00C218D2" w:rsidP="00CE0F89">
      <w:pPr>
        <w:pStyle w:val="teiab"/>
      </w:pPr>
      <w:r>
        <w:t>greh zhe sapustiti; Ma Trosht dobiu njegvih gnad. Mi kristiani to shivimo, Da</w:t>
      </w:r>
    </w:p>
    <w:p w14:paraId="7D17E228" w14:textId="3601E567" w:rsidR="00C218D2" w:rsidRDefault="00C218D2" w:rsidP="00CE0F89">
      <w:pPr>
        <w:pStyle w:val="teiab"/>
      </w:pPr>
      <w:r>
        <w:t>njemi glih bit' Se vuzhimo: kak on, mi mormo krotki bit', No nashim Bratom odpustit'.</w:t>
      </w:r>
    </w:p>
    <w:p w14:paraId="01CA5E17" w14:textId="77777777" w:rsidR="00C218D2" w:rsidRDefault="00C218D2">
      <w:pPr>
        <w:spacing w:after="200"/>
      </w:pPr>
      <w:r>
        <w:br w:type="page"/>
      </w:r>
    </w:p>
    <w:p w14:paraId="04511792" w14:textId="28DC5188" w:rsidR="00C218D2" w:rsidRDefault="00DC1661" w:rsidP="00780892">
      <w:r>
        <w:lastRenderedPageBreak/>
        <w:t>/157/</w:t>
      </w:r>
    </w:p>
    <w:p w14:paraId="27309810" w14:textId="07BB34B1" w:rsidR="00DC1661" w:rsidRDefault="00DC1661" w:rsidP="00CE0F89">
      <w:pPr>
        <w:pStyle w:val="teiab"/>
      </w:pPr>
      <w:r w:rsidRPr="00CE0F89">
        <w:rPr>
          <w:rStyle w:val="teilabelZnak"/>
        </w:rPr>
        <w:t>2.</w:t>
      </w:r>
      <w:r>
        <w:br/>
        <w:t>Sakaj en drug'ga martrat' zhemo? En vsak'ja Svoje Tadle 'ma.</w:t>
      </w:r>
      <w:r>
        <w:br/>
        <w:t>Bog s nami Saterpi, to vemo: Sakaj? da nam en Navuk da.</w:t>
      </w:r>
      <w:r>
        <w:br/>
        <w:t>Jas molim: ozha, mi odpusti, Duge, no tvojo gnado pusti:</w:t>
      </w:r>
      <w:r>
        <w:br/>
        <w:t>Tak morem tudi krotki bit', No Blishnemi rad odpustit'.</w:t>
      </w:r>
    </w:p>
    <w:p w14:paraId="4A4BDFC7" w14:textId="4327AC2D" w:rsidR="00DC1661" w:rsidRDefault="00DC1661" w:rsidP="00CE0F89">
      <w:pPr>
        <w:pStyle w:val="teiab"/>
      </w:pPr>
      <w:r w:rsidRPr="00CE0F89">
        <w:rPr>
          <w:rStyle w:val="teilabelZnak"/>
        </w:rPr>
        <w:t>3.</w:t>
      </w:r>
      <w:r w:rsidR="00CE0F89">
        <w:rPr>
          <w:rStyle w:val="teilabelZnak"/>
        </w:rPr>
        <w:tab/>
      </w:r>
      <w:r>
        <w:br/>
        <w:t>Bog nas je s Shtrikmi te Lubesni, Vkupsvesa knashem Dobremi;</w:t>
      </w:r>
      <w:r>
        <w:br/>
        <w:t>on zhe, da tudi mi 's Lubesni, Smo dobri tem Sovrashniki:</w:t>
      </w:r>
      <w:r>
        <w:br/>
        <w:t>Pri tem nas resen shmetno Stane; Pa vſtrashit' to ne sme Kristjane:</w:t>
      </w:r>
      <w:r>
        <w:br/>
      </w:r>
      <w:r w:rsidR="005956E8">
        <w:t>zhi nezhemo mi odpustit', Ne boden nemre v Nebo prit'.</w:t>
      </w:r>
    </w:p>
    <w:p w14:paraId="0A1304FF" w14:textId="35D0BA84" w:rsidR="005956E8" w:rsidRDefault="005956E8" w:rsidP="00CE0F89">
      <w:pPr>
        <w:pStyle w:val="teiab"/>
      </w:pPr>
      <w:r w:rsidRPr="00CE0F89">
        <w:rPr>
          <w:rStyle w:val="teilabelZnak"/>
        </w:rPr>
        <w:t>4.</w:t>
      </w:r>
      <w:r>
        <w:br/>
        <w:t>krivize drugim odpustiti, o to nam v Serzi da Britkost!</w:t>
      </w:r>
      <w:r>
        <w:br/>
        <w:t>Po ponoma pa mormo biti; To vſeh kristjanov je Dushnost.</w:t>
      </w:r>
      <w:r>
        <w:br/>
        <w:t>Jas al' premagat' zhem Sam Sebe, No to, moj Bog! Savolo tebe:</w:t>
      </w:r>
      <w:r>
        <w:br/>
        <w:t>Ti odpustish mi rad, to vem, zhi odpustiti jas le zhem.</w:t>
      </w:r>
    </w:p>
    <w:p w14:paraId="48FDA765" w14:textId="159DB9EA" w:rsidR="005956E8" w:rsidRDefault="005956E8" w:rsidP="00CE0F89">
      <w:pPr>
        <w:pStyle w:val="teiab"/>
      </w:pPr>
      <w:r w:rsidRPr="00CE0F89">
        <w:rPr>
          <w:rStyle w:val="teilabelZnak"/>
        </w:rPr>
        <w:t>5.</w:t>
      </w:r>
      <w:r>
        <w:br/>
        <w:t xml:space="preserve">Nedushni </w:t>
      </w:r>
      <w:r w:rsidRPr="00CE0F89">
        <w:rPr>
          <w:rStyle w:val="teipersName"/>
        </w:rPr>
        <w:t>Jesus</w:t>
      </w:r>
      <w:r>
        <w:t>, pun Terplenja, Na krishi to raspet viſi;</w:t>
      </w:r>
      <w:r>
        <w:br/>
        <w:t>Sovrashne lubit' le ne henja; Odpusti, Ozha! on krizhi.</w:t>
      </w:r>
      <w:r>
        <w:br/>
        <w:t>Sa tiste Slishim'ga moliti, Od kerih je na Krish perbiti.</w:t>
      </w:r>
      <w:r>
        <w:br/>
        <w:t>Ja en vuzhi mé odpustit', Tak njemi zhem Spodoben bit'.</w:t>
      </w:r>
    </w:p>
    <w:p w14:paraId="5EF2065F" w14:textId="77777777" w:rsidR="005956E8" w:rsidRDefault="005956E8">
      <w:pPr>
        <w:spacing w:after="200"/>
      </w:pPr>
      <w:r>
        <w:br w:type="page"/>
      </w:r>
    </w:p>
    <w:p w14:paraId="769D8FAC" w14:textId="797C9674" w:rsidR="005956E8" w:rsidRDefault="00FD7F6E" w:rsidP="00780892">
      <w:r>
        <w:lastRenderedPageBreak/>
        <w:t>/158/</w:t>
      </w:r>
    </w:p>
    <w:p w14:paraId="3BA4CDE9" w14:textId="53C2887E" w:rsidR="00FD7F6E" w:rsidRDefault="00FD7F6E" w:rsidP="00392388">
      <w:pPr>
        <w:pStyle w:val="Naslov1"/>
      </w:pPr>
      <w:r>
        <w:t>Na dve no dvaisto Nedelo po Funkoshtih: perva</w:t>
      </w:r>
    </w:p>
    <w:p w14:paraId="1668F66E" w14:textId="7B2A54A1" w:rsidR="00FD7F6E" w:rsidRDefault="00FD7F6E" w:rsidP="00392388">
      <w:pPr>
        <w:pStyle w:val="Naslov2"/>
      </w:pPr>
      <w:r>
        <w:t>N.LXIX. Langſam.</w:t>
      </w:r>
    </w:p>
    <w:p w14:paraId="284BB34D" w14:textId="1DAB9BD9" w:rsidR="00FD7F6E" w:rsidRDefault="00FD7F6E" w:rsidP="00392388">
      <w:pPr>
        <w:pStyle w:val="teiab"/>
      </w:pPr>
      <w:r>
        <w:t>kristjan! Sapov'di So Shtimani, zhednosti, no Pravize Dar; Skos nje Se pravi</w:t>
      </w:r>
      <w:r w:rsidR="00392388">
        <w:tab/>
      </w:r>
    </w:p>
    <w:p w14:paraId="61A2E6F2" w14:textId="2596C5B1" w:rsidR="00FD7F6E" w:rsidRDefault="00FD7F6E" w:rsidP="00392388">
      <w:pPr>
        <w:pStyle w:val="teiab"/>
      </w:pPr>
      <w:r>
        <w:t>Mir obsnani, Bog zhe Pokorshino vſigdar. Slushebnik boshji Se menujesh; Tak Bogi</w:t>
      </w:r>
    </w:p>
    <w:p w14:paraId="3CF1DC21" w14:textId="2AE28F0B" w:rsidR="00FD7F6E" w:rsidRDefault="00FD7F6E" w:rsidP="00392388">
      <w:pPr>
        <w:pStyle w:val="teiab"/>
      </w:pPr>
      <w:r>
        <w:t>daj kaj boshjo je: Denar zesarov ti poshtujesh; zesari daj, kaj njegvo je.</w:t>
      </w:r>
    </w:p>
    <w:p w14:paraId="50966CD7" w14:textId="77777777" w:rsidR="00FD7F6E" w:rsidRDefault="00FD7F6E">
      <w:pPr>
        <w:spacing w:after="200"/>
      </w:pPr>
      <w:r>
        <w:br w:type="page"/>
      </w:r>
    </w:p>
    <w:p w14:paraId="3F6899D6" w14:textId="136A6151" w:rsidR="00FD7F6E" w:rsidRDefault="00A474AE" w:rsidP="00780892">
      <w:r>
        <w:lastRenderedPageBreak/>
        <w:t>/159/</w:t>
      </w:r>
    </w:p>
    <w:p w14:paraId="73242C40" w14:textId="26DB126C" w:rsidR="00A474AE" w:rsidRDefault="00A474AE" w:rsidP="00707090">
      <w:pPr>
        <w:pStyle w:val="teiab"/>
      </w:pPr>
      <w:r w:rsidRPr="00707090">
        <w:rPr>
          <w:rStyle w:val="teilabelZnak"/>
        </w:rPr>
        <w:t>2.</w:t>
      </w:r>
      <w:r>
        <w:br/>
        <w:t>Sapoved boshja to ne brani, Poterdi Fürshtom to Oblast,</w:t>
      </w:r>
      <w:r>
        <w:br/>
        <w:t>katero Bog Sam njihvem Stani, Je dau, da 'majo velko zhast;</w:t>
      </w:r>
      <w:r>
        <w:br/>
        <w:t>On zhe, da 'majo Se Skerbeti, Sa nasho Truplo no Blago;</w:t>
      </w:r>
      <w:r>
        <w:br/>
        <w:t>Pa on od nas zhe tudi 'meti, Da mi njim Svesto Shtibramo.</w:t>
      </w:r>
    </w:p>
    <w:p w14:paraId="61697C86" w14:textId="1BFBD466" w:rsidR="00A474AE" w:rsidRDefault="00A474AE" w:rsidP="00707090">
      <w:pPr>
        <w:pStyle w:val="teiab"/>
      </w:pPr>
      <w:r w:rsidRPr="00707090">
        <w:rPr>
          <w:rStyle w:val="teilabelZnak"/>
        </w:rPr>
        <w:t>3.</w:t>
      </w:r>
      <w:r>
        <w:br/>
        <w:t>Tak Fürshti, kak Bogi Pokornost, kristjan en vſ</w:t>
      </w:r>
      <w:r w:rsidR="00707090">
        <w:t>aki dushen je</w:t>
      </w:r>
      <w:r>
        <w:t>,</w:t>
      </w:r>
      <w:r>
        <w:br/>
        <w:t>ker perta Fürshti 'ma Okornost, Okoren Bogi kashe Se.</w:t>
      </w:r>
      <w:r>
        <w:br/>
        <w:t>Bog kral vſeh kralov Se menuje, No on to bia je vſaki zhas;</w:t>
      </w:r>
      <w:r>
        <w:br/>
        <w:t>Skos nje od negda Sem kraluje, Skos nje Se Slishi njegov glas.</w:t>
      </w:r>
    </w:p>
    <w:p w14:paraId="4FEFE522" w14:textId="53131650" w:rsidR="00A474AE" w:rsidRDefault="00A474AE" w:rsidP="00707090">
      <w:pPr>
        <w:pStyle w:val="teiab"/>
      </w:pPr>
      <w:r w:rsidRPr="00707090">
        <w:rPr>
          <w:rStyle w:val="teilabelZnak"/>
        </w:rPr>
        <w:t>4.</w:t>
      </w:r>
      <w:r>
        <w:br/>
        <w:t>V Sem Fürshtom Pamet Bog ras Sveti, No Smileno njim daj Serze,</w:t>
      </w:r>
      <w:r>
        <w:br/>
        <w:t>Da bo Podloshnik to na Sveti, Se 'mea opirati na nje.</w:t>
      </w:r>
      <w:r>
        <w:br/>
        <w:t>zhi Fürsht no njegvo Ludstvo Stori, kaj ti njim Storit 'Sapovesh,</w:t>
      </w:r>
      <w:r>
        <w:br/>
        <w:t>To doli bodo, kak tam gori, Vſi Srezhni, kak ti 'meti zhesh.</w:t>
      </w:r>
    </w:p>
    <w:p w14:paraId="1E4BD787" w14:textId="77777777" w:rsidR="00A474AE" w:rsidRDefault="00A474AE">
      <w:pPr>
        <w:spacing w:after="200"/>
      </w:pPr>
      <w:r>
        <w:br w:type="page"/>
      </w:r>
    </w:p>
    <w:p w14:paraId="291CDB3A" w14:textId="744F415F" w:rsidR="00A474AE" w:rsidRDefault="007055A4" w:rsidP="00780892">
      <w:r>
        <w:lastRenderedPageBreak/>
        <w:t>/160/</w:t>
      </w:r>
    </w:p>
    <w:p w14:paraId="1F8BE27C" w14:textId="0F9DBF89" w:rsidR="007055A4" w:rsidRPr="000776FB" w:rsidRDefault="007055A4" w:rsidP="00780892">
      <w:pPr>
        <w:rPr>
          <w:rStyle w:val="Naslov2Znak"/>
        </w:rPr>
      </w:pPr>
      <w:r w:rsidRPr="000776FB">
        <w:rPr>
          <w:rStyle w:val="Naslov1Znak"/>
        </w:rPr>
        <w:t>Na dve no dvaisto Nedelo po Funkoshtih: druga.</w:t>
      </w:r>
      <w:r w:rsidRPr="000776FB">
        <w:rPr>
          <w:rStyle w:val="Naslov1Znak"/>
        </w:rPr>
        <w:br/>
      </w:r>
      <w:r w:rsidRPr="000776FB">
        <w:rPr>
          <w:rStyle w:val="Naslov2Znak"/>
        </w:rPr>
        <w:t>N.LXX. Sehr langſam.</w:t>
      </w:r>
    </w:p>
    <w:p w14:paraId="47FB52A1" w14:textId="1E25527E" w:rsidR="007055A4" w:rsidRDefault="007055A4" w:rsidP="000776FB">
      <w:pPr>
        <w:pStyle w:val="teiab"/>
      </w:pPr>
      <w:r w:rsidRPr="000776FB">
        <w:rPr>
          <w:rStyle w:val="teilabelZnak"/>
        </w:rPr>
        <w:t>1.</w:t>
      </w:r>
      <w:r>
        <w:t xml:space="preserve"> Moj Dug povsdigni tvoje Misli, k Sazhetki tvoj'ga Bivaja, kak Stvarniki 'mash pöti,</w:t>
      </w:r>
    </w:p>
    <w:p w14:paraId="686FA54C" w14:textId="00EDFD66" w:rsidR="007055A4" w:rsidRDefault="007055A4" w:rsidP="000776FB">
      <w:pPr>
        <w:pStyle w:val="teiab"/>
      </w:pPr>
      <w:r>
        <w:t>misli, v tem zhasi tvoj'ga Shivlenja! Sahvalna more Pesem biti, No v Pesmi tvojga</w:t>
      </w:r>
    </w:p>
    <w:p w14:paraId="25F69CE6" w14:textId="3E9B7F00" w:rsidR="004831BD" w:rsidRDefault="004831BD" w:rsidP="000776FB">
      <w:pPr>
        <w:pStyle w:val="teiab"/>
      </w:pPr>
      <w:r>
        <w:t>Serza Dar: Da Boga 'mash skos vſe zhastiti, Tvoj Plug naj bode tvoj Oltar. Po =</w:t>
      </w:r>
    </w:p>
    <w:p w14:paraId="6E63ED8D" w14:textId="77777777" w:rsidR="004831BD" w:rsidRDefault="004831BD">
      <w:pPr>
        <w:spacing w:after="200"/>
      </w:pPr>
      <w:r>
        <w:br w:type="page"/>
      </w:r>
    </w:p>
    <w:p w14:paraId="70671B9E" w14:textId="2B8855A6" w:rsidR="007055A4" w:rsidRDefault="001E1034" w:rsidP="00780892">
      <w:r>
        <w:lastRenderedPageBreak/>
        <w:t>/161/</w:t>
      </w:r>
    </w:p>
    <w:p w14:paraId="284A7ED3" w14:textId="2BA837B3" w:rsidR="001E1034" w:rsidRDefault="001E1034" w:rsidP="00383E5B">
      <w:pPr>
        <w:pStyle w:val="teiab"/>
      </w:pPr>
      <w:r>
        <w:t>gostem rezhi: Jas shivim, Da tebe o moj Bog! zhastim.</w:t>
      </w:r>
    </w:p>
    <w:p w14:paraId="06CE192B" w14:textId="3C2F70A2" w:rsidR="001E1034" w:rsidRDefault="001E1034" w:rsidP="00383E5B">
      <w:pPr>
        <w:pStyle w:val="teiab"/>
      </w:pPr>
      <w:r w:rsidRPr="00383E5B">
        <w:rPr>
          <w:rStyle w:val="teilabelZnak"/>
        </w:rPr>
        <w:t>2.</w:t>
      </w:r>
      <w:r>
        <w:br/>
        <w:t>Na Semli res je velko Dela, Je dosta krishov no Nedlog;</w:t>
      </w:r>
      <w:r>
        <w:br/>
        <w:t>Teshava Se v vsak' Stan nashtela, Pa njo polona tudi Bog.</w:t>
      </w:r>
      <w:r>
        <w:br/>
        <w:t>On ker she telk zhas Sveit regira, Po tem, kak njemi Vola je,</w:t>
      </w:r>
      <w:r>
        <w:br/>
        <w:t>od mé Podloshnika pobira, To Shtibro te Pokorshine.</w:t>
      </w:r>
      <w:r>
        <w:br/>
        <w:t>O tak, Si mislim, begat' zhem, /:Bog, da v tvoji Slushbi Sem!:/</w:t>
      </w:r>
    </w:p>
    <w:p w14:paraId="0300B918" w14:textId="16990E3E" w:rsidR="001E1034" w:rsidRDefault="001E1034" w:rsidP="00383E5B">
      <w:pPr>
        <w:pStyle w:val="teiab"/>
      </w:pPr>
      <w:r w:rsidRPr="00383E5B">
        <w:rPr>
          <w:rStyle w:val="teilabelZnak"/>
        </w:rPr>
        <w:t>3.</w:t>
      </w:r>
      <w:r>
        <w:br/>
        <w:t>Povsod Praviza more biti; Oblastnike Bog da sa to.</w:t>
      </w:r>
      <w:r>
        <w:br/>
        <w:t>kmet 'ma v Desheli vſe rediti, Podloshni bit' vſi morejo.</w:t>
      </w:r>
      <w:r>
        <w:br/>
        <w:t>En vſaki more v Svojem Stani, Dushnosti vſe dopuniti;</w:t>
      </w:r>
      <w:r>
        <w:br/>
        <w:t>Sato So vſi od Boga dani, kak kristus lepo gnes vüzhi.</w:t>
      </w:r>
      <w:r>
        <w:br/>
        <w:t>kristjan en brumni ali da /:zesari, kaj 'mu dati ma:/</w:t>
      </w:r>
    </w:p>
    <w:p w14:paraId="08C40C36" w14:textId="30F92C50" w:rsidR="001E1034" w:rsidRDefault="001E1034" w:rsidP="00383E5B">
      <w:pPr>
        <w:pStyle w:val="teiclosure0"/>
        <w:ind w:left="9204" w:firstLine="708"/>
      </w:pPr>
      <w:r>
        <w:t>vertatur No = 4.</w:t>
      </w:r>
    </w:p>
    <w:p w14:paraId="6225D8F8" w14:textId="77777777" w:rsidR="001E1034" w:rsidRDefault="001E1034">
      <w:pPr>
        <w:spacing w:after="200"/>
      </w:pPr>
      <w:r>
        <w:br w:type="page"/>
      </w:r>
    </w:p>
    <w:p w14:paraId="4ED7342B" w14:textId="0139328A" w:rsidR="001E1034" w:rsidRDefault="001E1034" w:rsidP="00780892">
      <w:r>
        <w:lastRenderedPageBreak/>
        <w:t>/162/</w:t>
      </w:r>
    </w:p>
    <w:p w14:paraId="0A54932E" w14:textId="656D9B79" w:rsidR="001E1034" w:rsidRPr="006A60F7" w:rsidRDefault="001E1034" w:rsidP="006A60F7">
      <w:pPr>
        <w:pStyle w:val="teiab"/>
      </w:pPr>
      <w:r w:rsidRPr="006A60F7">
        <w:rPr>
          <w:rStyle w:val="teilabelZnak"/>
        </w:rPr>
        <w:t>4.</w:t>
      </w:r>
      <w:r>
        <w:br/>
      </w:r>
      <w:r w:rsidRPr="006A60F7">
        <w:t>Ti, zhlovik! Semlo 'mash njo povaj! V Sazhetki reka je gospod:</w:t>
      </w:r>
      <w:r w:rsidRPr="006A60F7">
        <w:br/>
        <w:t>Is nje Si ti tvoj kruh perpovaj! Bo res ti v Lize Stopa Pot;</w:t>
      </w:r>
      <w:r w:rsidRPr="006A60F7">
        <w:br/>
        <w:t>S Lubesni boshje pa opravi, kaj tvoj'ga Stana je Dushnost,</w:t>
      </w:r>
      <w:r w:rsidRPr="006A60F7">
        <w:br/>
        <w:t>En velki Lon ti Bog perpravi, zhi ti to prav</w:t>
      </w:r>
      <w:r w:rsidR="00D652E1" w:rsidRPr="006A60F7">
        <w:t>o' mash Brumnost.</w:t>
      </w:r>
      <w:r w:rsidR="00D652E1" w:rsidRPr="006A60F7">
        <w:br/>
        <w:t>Kristjan dershi Brumnosti Se, /:No daj Bogi kaj boshjo je:/</w:t>
      </w:r>
    </w:p>
    <w:p w14:paraId="11B6F229" w14:textId="29C37715" w:rsidR="00D652E1" w:rsidRDefault="00D652E1" w:rsidP="006A60F7">
      <w:pPr>
        <w:pStyle w:val="teiab"/>
      </w:pPr>
      <w:r w:rsidRPr="006A60F7">
        <w:rPr>
          <w:rStyle w:val="teilabelZnak"/>
        </w:rPr>
        <w:t>5.</w:t>
      </w:r>
      <w:r w:rsidRPr="006A60F7">
        <w:rPr>
          <w:rStyle w:val="teilabelZnak"/>
        </w:rPr>
        <w:br/>
      </w:r>
      <w:r>
        <w:t>Bog vSem k Pomozhi rad zhe priti, Tak Kmeti kak Handverhari;</w:t>
      </w:r>
      <w:r>
        <w:br/>
        <w:t>on nezhe dugo molere biti; Le Delo naj Se prav Stori.</w:t>
      </w:r>
      <w:r>
        <w:br/>
        <w:t>zhi delajo poterpeshlivo, 'SLubesni boshje sa Nebo,</w:t>
      </w:r>
      <w:r>
        <w:br/>
        <w:t>Skos Delo, Bogi dopadlivo, Svetniki she na Semli So;</w:t>
      </w:r>
      <w:r>
        <w:br/>
        <w:t>Si Steso Sorajo v Nebo: /:To more bit' Saslusheno:/</w:t>
      </w:r>
    </w:p>
    <w:p w14:paraId="4ABC1EF8" w14:textId="77777777" w:rsidR="00D652E1" w:rsidRDefault="00D652E1">
      <w:pPr>
        <w:spacing w:after="200"/>
      </w:pPr>
      <w:r>
        <w:br w:type="page"/>
      </w:r>
    </w:p>
    <w:p w14:paraId="17BC317E" w14:textId="6217CCEA" w:rsidR="00D652E1" w:rsidRDefault="00FA4A3A" w:rsidP="00780892">
      <w:r>
        <w:lastRenderedPageBreak/>
        <w:t>/163/</w:t>
      </w:r>
    </w:p>
    <w:p w14:paraId="461D0B31" w14:textId="7B71EE77" w:rsidR="00FA4A3A" w:rsidRPr="005F3C56" w:rsidRDefault="00FA4A3A" w:rsidP="005F3C56">
      <w:pPr>
        <w:tabs>
          <w:tab w:val="center" w:pos="5953"/>
        </w:tabs>
        <w:rPr>
          <w:rStyle w:val="Naslov2Znak"/>
        </w:rPr>
      </w:pPr>
      <w:r w:rsidRPr="005F3C56">
        <w:rPr>
          <w:rStyle w:val="Naslov1Znak"/>
        </w:rPr>
        <w:t>Na tri no dvaisto Nedelo po Funkoshtih: perva.</w:t>
      </w:r>
      <w:r w:rsidR="005F3C56" w:rsidRPr="005F3C56">
        <w:rPr>
          <w:rStyle w:val="Naslov1Znak"/>
        </w:rPr>
        <w:tab/>
      </w:r>
      <w:r>
        <w:br/>
      </w:r>
      <w:r w:rsidRPr="005F3C56">
        <w:rPr>
          <w:rStyle w:val="Naslov2Znak"/>
        </w:rPr>
        <w:t>N.LXXI. Aria wie N.L.</w:t>
      </w:r>
    </w:p>
    <w:p w14:paraId="385E6283" w14:textId="500D4030" w:rsidR="00FA4A3A" w:rsidRDefault="00FA4A3A" w:rsidP="005F3C56">
      <w:pPr>
        <w:pStyle w:val="teiab"/>
      </w:pPr>
      <w:r w:rsidRPr="005F3C56">
        <w:rPr>
          <w:rStyle w:val="teilabelZnak"/>
        </w:rPr>
        <w:t>1.</w:t>
      </w:r>
      <w:r w:rsidR="005F3C56">
        <w:br/>
        <w:t xml:space="preserve">Bolesen tam no Smert' </w:t>
      </w:r>
      <w:r w:rsidR="005F3C56" w:rsidRPr="005F3C56">
        <w:rPr>
          <w:rStyle w:val="teiadd"/>
        </w:rPr>
        <w:t>t</w:t>
      </w:r>
      <w:r w:rsidRPr="005F3C56">
        <w:rPr>
          <w:rStyle w:val="teiadd"/>
        </w:rPr>
        <w:t>am</w:t>
      </w:r>
      <w:r>
        <w:t xml:space="preserve"> pobegne, gde </w:t>
      </w:r>
      <w:r w:rsidRPr="005F3C56">
        <w:rPr>
          <w:rStyle w:val="teipersName"/>
        </w:rPr>
        <w:t>Jesus</w:t>
      </w:r>
      <w:r>
        <w:t xml:space="preserve"> Svojo Roko stegne:</w:t>
      </w:r>
      <w:r>
        <w:br/>
        <w:t>Tak zhudeshna je njegva Mozh, To, to poterdi mé vti Veri;</w:t>
      </w:r>
      <w:r>
        <w:br/>
        <w:t>Tak Vuipanji mi odpre Dveri: Sdaj vem, gde naidem jas Pomozh.</w:t>
      </w:r>
    </w:p>
    <w:p w14:paraId="3C7240C1" w14:textId="4C43EE99" w:rsidR="00FA4A3A" w:rsidRDefault="00FA4A3A" w:rsidP="005274A4">
      <w:pPr>
        <w:pStyle w:val="teiab"/>
      </w:pPr>
      <w:r w:rsidRPr="005F3C56">
        <w:rPr>
          <w:rStyle w:val="teilabelZnak"/>
        </w:rPr>
        <w:t>2.</w:t>
      </w:r>
      <w:r>
        <w:br/>
        <w:t xml:space="preserve">Ne zagaite! Nesrezha k zhasi, Beshi, zhi </w:t>
      </w:r>
      <w:r w:rsidRPr="005F3C56">
        <w:rPr>
          <w:rStyle w:val="teipersName"/>
        </w:rPr>
        <w:t>Jesus</w:t>
      </w:r>
      <w:r>
        <w:t xml:space="preserve"> Se le Sglasi:</w:t>
      </w:r>
      <w:r>
        <w:br/>
        <w:t>zelo Smert njega, vſtrashi Se, zhi tota pride, terdno Stojte,</w:t>
      </w:r>
      <w:r>
        <w:br/>
        <w:t xml:space="preserve">No njen'ga Shlaka Se ne bojte: Smert </w:t>
      </w:r>
      <w:r w:rsidRPr="005274A4">
        <w:rPr>
          <w:rStyle w:val="teidel"/>
        </w:rPr>
        <w:t>ni je</w:t>
      </w:r>
      <w:r>
        <w:t xml:space="preserve"> </w:t>
      </w:r>
      <w:r w:rsidR="005F3C56" w:rsidRPr="005274A4">
        <w:rPr>
          <w:rStyle w:val="teiadd"/>
        </w:rPr>
        <w:t>nam ni</w:t>
      </w:r>
      <w:r w:rsidR="005F3C56">
        <w:t xml:space="preserve"> </w:t>
      </w:r>
      <w:r>
        <w:t>Smert; le Spanje je.</w:t>
      </w:r>
    </w:p>
    <w:p w14:paraId="3B498932" w14:textId="0238C26E" w:rsidR="00FA4A3A" w:rsidRDefault="00FA4A3A" w:rsidP="005274A4">
      <w:pPr>
        <w:pStyle w:val="teiab"/>
      </w:pPr>
      <w:r w:rsidRPr="005F3C56">
        <w:rPr>
          <w:rStyle w:val="teilabelZnak"/>
        </w:rPr>
        <w:t>3.</w:t>
      </w:r>
      <w:r>
        <w:br/>
        <w:t>Ja! Spanje po tem velkem Trudi, ker to na Semli martra Ludij;</w:t>
      </w:r>
      <w:r>
        <w:br/>
        <w:t>Ja! Sanje na en kratki zhas; Ja! spanje 'skerga Se sbüdimo,</w:t>
      </w:r>
      <w:r>
        <w:br/>
        <w:t>Skos Angelske Trobente Shtimo: k Pokoji dug she klezhe nas.</w:t>
      </w:r>
    </w:p>
    <w:p w14:paraId="542DF5BA" w14:textId="28F8D7D0" w:rsidR="00FA4A3A" w:rsidRDefault="00FA4A3A" w:rsidP="005274A4">
      <w:pPr>
        <w:pStyle w:val="teiab"/>
      </w:pPr>
      <w:r w:rsidRPr="005F3C56">
        <w:rPr>
          <w:rStyle w:val="teilabelZnak"/>
        </w:rPr>
        <w:t>4.</w:t>
      </w:r>
      <w:r>
        <w:br/>
        <w:t xml:space="preserve">Na Ludij Mozh Sanest Se naite, Rai </w:t>
      </w:r>
      <w:r w:rsidRPr="005274A4">
        <w:rPr>
          <w:rStyle w:val="teipersName"/>
        </w:rPr>
        <w:t>Jesusi</w:t>
      </w:r>
      <w:r>
        <w:t xml:space="preserve"> Se v Roko dajte,</w:t>
      </w:r>
      <w:r>
        <w:br/>
        <w:t>kristjani! zhi vam kaj fali ker krij tekozho, Sheni Stavi,</w:t>
      </w:r>
      <w:r>
        <w:br/>
        <w:t>No Mertvega k Shivlenji, Tak tudi nas ne sapusti:</w:t>
      </w:r>
    </w:p>
    <w:p w14:paraId="6D7C1203" w14:textId="213C9C9C" w:rsidR="00B445C5" w:rsidRDefault="00FA4A3A" w:rsidP="005274A4">
      <w:pPr>
        <w:pStyle w:val="teiclosure0"/>
      </w:pPr>
      <w:r>
        <w:t>Aria wie No = 50.</w:t>
      </w:r>
    </w:p>
    <w:p w14:paraId="2D50D368" w14:textId="77777777" w:rsidR="00B445C5" w:rsidRDefault="00B445C5">
      <w:pPr>
        <w:spacing w:after="200"/>
      </w:pPr>
      <w:r>
        <w:br w:type="page"/>
      </w:r>
    </w:p>
    <w:p w14:paraId="27130F3F" w14:textId="45CD3074" w:rsidR="00FA4A3A" w:rsidRDefault="00B445C5" w:rsidP="00780892">
      <w:r>
        <w:lastRenderedPageBreak/>
        <w:t>/164/</w:t>
      </w:r>
    </w:p>
    <w:p w14:paraId="6BC8AD8D" w14:textId="7A0CD43C" w:rsidR="00B445C5" w:rsidRPr="00B00048" w:rsidRDefault="00B445C5" w:rsidP="00780892">
      <w:pPr>
        <w:rPr>
          <w:rStyle w:val="Naslov2Znak"/>
        </w:rPr>
      </w:pPr>
      <w:r w:rsidRPr="00B00048">
        <w:rPr>
          <w:rStyle w:val="Naslov1Znak"/>
        </w:rPr>
        <w:t>Na tri no dvaisto Nedelo po Funkoshtih: druga.</w:t>
      </w:r>
      <w:r w:rsidRPr="00B00048">
        <w:rPr>
          <w:rStyle w:val="Naslov1Znak"/>
        </w:rPr>
        <w:br/>
      </w:r>
      <w:r w:rsidRPr="00B00048">
        <w:rPr>
          <w:rStyle w:val="Naslov2Znak"/>
        </w:rPr>
        <w:t>N.LXXII. Langſam. etwas geſchwinde.</w:t>
      </w:r>
    </w:p>
    <w:p w14:paraId="7D99382B" w14:textId="3F239AAF" w:rsidR="00B445C5" w:rsidRDefault="00B445C5" w:rsidP="00B00048">
      <w:pPr>
        <w:pStyle w:val="teiab"/>
      </w:pPr>
      <w:r>
        <w:t xml:space="preserve">Deshela </w:t>
      </w:r>
      <w:r w:rsidRPr="00B00048">
        <w:rPr>
          <w:rStyle w:val="teiplaceName"/>
        </w:rPr>
        <w:t>Shtajarska</w:t>
      </w:r>
      <w:r>
        <w:t>! Sahvalnim Serzom ti gospoda, Pohvali, da je</w:t>
      </w:r>
    </w:p>
    <w:p w14:paraId="438E24B9" w14:textId="01E908E2" w:rsidR="00B445C5" w:rsidRDefault="00B445C5" w:rsidP="00B00048">
      <w:pPr>
        <w:pStyle w:val="teiab"/>
      </w:pPr>
      <w:r>
        <w:t>on obsoda, Ti dati Svoje Ve = re Luzh. O kelko Aidov je na Sveiti, katerim tota</w:t>
      </w:r>
    </w:p>
    <w:p w14:paraId="640688B6" w14:textId="11B26459" w:rsidR="00B445C5" w:rsidRDefault="00B445C5" w:rsidP="00B00048">
      <w:pPr>
        <w:pStyle w:val="teiab"/>
      </w:pPr>
      <w:r>
        <w:t>Luzh ne Sveiti, k nebesam njim fali ta kluzh; Pa mi, od Boga vunisbrani, Mi mi Smo</w:t>
      </w:r>
    </w:p>
    <w:p w14:paraId="03C05B0A" w14:textId="77777777" w:rsidR="00B445C5" w:rsidRDefault="00B445C5">
      <w:pPr>
        <w:spacing w:after="200"/>
      </w:pPr>
      <w:r>
        <w:br w:type="page"/>
      </w:r>
    </w:p>
    <w:p w14:paraId="672BADAB" w14:textId="55F445CB" w:rsidR="00B445C5" w:rsidRDefault="003E700B" w:rsidP="00780892">
      <w:r>
        <w:lastRenderedPageBreak/>
        <w:t>/165/</w:t>
      </w:r>
    </w:p>
    <w:p w14:paraId="172670AA" w14:textId="2560A3DF" w:rsidR="003E700B" w:rsidRDefault="003E700B" w:rsidP="008739A3">
      <w:pPr>
        <w:pStyle w:val="teiab"/>
      </w:pPr>
      <w:r>
        <w:t>iz njegvo zirkvo Sv</w:t>
      </w:r>
      <w:r w:rsidR="008739A3">
        <w:t>ani; Sahvalit' mu ja Dushni Smo.</w:t>
      </w:r>
    </w:p>
    <w:p w14:paraId="4C35275B" w14:textId="31CD0CD8" w:rsidR="003E700B" w:rsidRDefault="003E700B" w:rsidP="008739A3">
      <w:pPr>
        <w:pStyle w:val="teiab"/>
      </w:pPr>
      <w:r w:rsidRPr="008739A3">
        <w:rPr>
          <w:rStyle w:val="teilabelZnak"/>
        </w:rPr>
        <w:t>2.</w:t>
      </w:r>
      <w:r>
        <w:br/>
        <w:t>Ta Evangelium, Nam k</w:t>
      </w:r>
      <w:r w:rsidR="008739A3">
        <w:t>ashe gnes to Mozh te Vere,</w:t>
      </w:r>
      <w:r w:rsidR="008739A3">
        <w:br/>
        <w:t>kak o</w:t>
      </w:r>
      <w:r>
        <w:t>na k zhudeshom te Dveri, Odpira, da Bog Stori nje.</w:t>
      </w:r>
      <w:r>
        <w:br/>
        <w:t>Ta Shena Sdravja Dar zhe meti, zhe oblazhila Rob perjeti.</w:t>
      </w:r>
      <w:r>
        <w:br/>
        <w:t xml:space="preserve">Sa </w:t>
      </w:r>
      <w:r w:rsidRPr="008739A3">
        <w:rPr>
          <w:rStyle w:val="teipersName"/>
        </w:rPr>
        <w:t>Jesusom</w:t>
      </w:r>
      <w:r>
        <w:t xml:space="preserve"> ganz hitro gre: on Se oberne k njoj, no rezhe:</w:t>
      </w:r>
      <w:r>
        <w:br/>
        <w:t>Hzhij! Prishla Si do tvoje Srezhe; /:Skos tvojo Vero sdrava Si:/</w:t>
      </w:r>
    </w:p>
    <w:p w14:paraId="6AA733E6" w14:textId="14E804A8" w:rsidR="003E700B" w:rsidRDefault="003E700B" w:rsidP="003477B0">
      <w:pPr>
        <w:pStyle w:val="teiab"/>
      </w:pPr>
      <w:r w:rsidRPr="008739A3">
        <w:rPr>
          <w:rStyle w:val="teilabelZnak"/>
        </w:rPr>
        <w:t>3.</w:t>
      </w:r>
      <w:r w:rsidR="003477B0">
        <w:br/>
        <w:t xml:space="preserve">Nash </w:t>
      </w:r>
      <w:r w:rsidR="003477B0" w:rsidRPr="003477B0">
        <w:rPr>
          <w:rStyle w:val="teipersName"/>
        </w:rPr>
        <w:t>J</w:t>
      </w:r>
      <w:r w:rsidRPr="003477B0">
        <w:rPr>
          <w:rStyle w:val="teipersName"/>
        </w:rPr>
        <w:t>esus</w:t>
      </w:r>
      <w:r>
        <w:t xml:space="preserve"> krishani, zhi nam do njegvih gnad je Shela,</w:t>
      </w:r>
      <w:r>
        <w:br/>
        <w:t>Naturo zhudeshno napela, Da nam k Pomozhi more prit'.</w:t>
      </w:r>
      <w:r>
        <w:br/>
        <w:t xml:space="preserve">Resniza, Stesa no Shivlenje, Je </w:t>
      </w:r>
      <w:r w:rsidRPr="003477B0">
        <w:rPr>
          <w:rStyle w:val="teipersName"/>
        </w:rPr>
        <w:t>Jesus</w:t>
      </w:r>
      <w:r>
        <w:t>! tak on Podvuzhenje,</w:t>
      </w:r>
      <w:r>
        <w:br/>
        <w:t>Nam tudi vſigdar more bit'. On, on je, ker Bolene vrazhi,</w:t>
      </w:r>
      <w:r>
        <w:br/>
        <w:t>Pomaga, gde Nedloga klazhi; /:Pa s Veroj zhe</w:t>
      </w:r>
      <w:r w:rsidRPr="003477B0">
        <w:rPr>
          <w:rStyle w:val="teidel"/>
        </w:rPr>
        <w:t>m</w:t>
      </w:r>
      <w:r>
        <w:t xml:space="preserve"> on proshen bit':/</w:t>
      </w:r>
    </w:p>
    <w:p w14:paraId="4A8EDF6C" w14:textId="77777777" w:rsidR="003E700B" w:rsidRDefault="003E700B">
      <w:pPr>
        <w:spacing w:after="200"/>
      </w:pPr>
      <w:r>
        <w:br w:type="page"/>
      </w:r>
    </w:p>
    <w:p w14:paraId="641AADF8" w14:textId="0481E1C9" w:rsidR="003E700B" w:rsidRDefault="00E21ABE" w:rsidP="00780892">
      <w:r>
        <w:lastRenderedPageBreak/>
        <w:t>/166/</w:t>
      </w:r>
    </w:p>
    <w:p w14:paraId="05BF7D11" w14:textId="47F093CD" w:rsidR="00E21ABE" w:rsidRPr="00947826" w:rsidRDefault="00E21ABE" w:rsidP="00780892">
      <w:pPr>
        <w:rPr>
          <w:rStyle w:val="Naslov2Znak"/>
        </w:rPr>
      </w:pPr>
      <w:r w:rsidRPr="00947826">
        <w:rPr>
          <w:rStyle w:val="Naslov1Znak"/>
        </w:rPr>
        <w:t>Na Shtir no dvaisto Nedelo po Funkoshtih.</w:t>
      </w:r>
      <w:r w:rsidRPr="00947826">
        <w:rPr>
          <w:rStyle w:val="Naslov1Znak"/>
        </w:rPr>
        <w:br/>
      </w:r>
      <w:r w:rsidRPr="00947826">
        <w:rPr>
          <w:rStyle w:val="Naslov2Znak"/>
        </w:rPr>
        <w:t>N.LXXIII. Aria wie N.XII.</w:t>
      </w:r>
    </w:p>
    <w:p w14:paraId="32DC4930" w14:textId="73530A5F" w:rsidR="00E21ABE" w:rsidRDefault="00E21ABE" w:rsidP="00947826">
      <w:pPr>
        <w:pStyle w:val="teiab"/>
      </w:pPr>
      <w:r w:rsidRPr="00947826">
        <w:rPr>
          <w:rStyle w:val="teilabelZnak"/>
        </w:rPr>
        <w:t>1.</w:t>
      </w:r>
      <w:r>
        <w:br/>
      </w:r>
      <w:r w:rsidR="00D521D6">
        <w:t>kak vprahi tam leshi poderto, zelo is grunta vſo rasderto,</w:t>
      </w:r>
      <w:r w:rsidR="00D521D6">
        <w:br/>
        <w:t>To Mesto s Svojim Tempelnom! Rasderto bol, kak Prerok poje,</w:t>
      </w:r>
      <w:r w:rsidR="00D521D6">
        <w:br/>
        <w:t>ker klagujozhi, Pesme Svoje /:Napuni s grenkim Jokanjom:/</w:t>
      </w:r>
    </w:p>
    <w:p w14:paraId="53C1C1CA" w14:textId="2020E4BE" w:rsidR="00D521D6" w:rsidRDefault="007D0537" w:rsidP="00947826">
      <w:pPr>
        <w:pStyle w:val="teiab"/>
      </w:pPr>
      <w:r w:rsidRPr="00947826">
        <w:rPr>
          <w:rStyle w:val="teilabelZnak"/>
        </w:rPr>
        <w:t>2.</w:t>
      </w:r>
      <w:r>
        <w:br/>
        <w:t>o dabi b'lo na Den Sposnalo, No tvoj'ga Boga Se dershalo,</w:t>
      </w:r>
      <w:r>
        <w:br/>
        <w:t>ker v Mesi te obiska je! Vſem Ludstvam k Shpoti sdaj nareti,</w:t>
      </w:r>
      <w:r>
        <w:br/>
        <w:t>Leshish tam, od Boga prekleti /:</w:t>
      </w:r>
      <w:r w:rsidRPr="00947826">
        <w:rPr>
          <w:rStyle w:val="teiplaceName"/>
        </w:rPr>
        <w:t>Jerusalem</w:t>
      </w:r>
      <w:r>
        <w:t>! le jozhi Se!:/</w:t>
      </w:r>
    </w:p>
    <w:p w14:paraId="28F40FA3" w14:textId="71338AE1" w:rsidR="007D0537" w:rsidRDefault="007D0537" w:rsidP="00947826">
      <w:pPr>
        <w:pStyle w:val="teiab"/>
      </w:pPr>
      <w:r w:rsidRPr="00947826">
        <w:rPr>
          <w:rStyle w:val="teilabelZnak"/>
        </w:rPr>
        <w:t>3.</w:t>
      </w:r>
      <w:r>
        <w:br/>
        <w:t>Pa, ah! dauzh veksha bode Stiska, ke Jese Den bo Sveit obiska,</w:t>
      </w:r>
      <w:r>
        <w:br/>
        <w:t xml:space="preserve">od ker'ga to le Senza je. Vti </w:t>
      </w:r>
      <w:r w:rsidR="00947826">
        <w:rPr>
          <w:rStyle w:val="teiunclear"/>
        </w:rPr>
        <w:t>Sim</w:t>
      </w:r>
      <w:r w:rsidRPr="00947826">
        <w:rPr>
          <w:rStyle w:val="teiunclear"/>
        </w:rPr>
        <w:t>i</w:t>
      </w:r>
      <w:r>
        <w:t xml:space="preserve"> Svojih grehah vmreiti,</w:t>
      </w:r>
      <w:r>
        <w:br/>
        <w:t>Se pravi: Pekla Si odpreiti /:Na Vekoma tam jokat Se:/</w:t>
      </w:r>
    </w:p>
    <w:p w14:paraId="4929A14E" w14:textId="77777777" w:rsidR="007D0537" w:rsidRDefault="007D0537">
      <w:pPr>
        <w:spacing w:after="200"/>
      </w:pPr>
      <w:r>
        <w:br w:type="page"/>
      </w:r>
    </w:p>
    <w:p w14:paraId="7C4711D1" w14:textId="2198FC84" w:rsidR="007D0537" w:rsidRDefault="003307DF" w:rsidP="00780892">
      <w:r>
        <w:lastRenderedPageBreak/>
        <w:t>/167/</w:t>
      </w:r>
    </w:p>
    <w:p w14:paraId="051C1153" w14:textId="478899D9" w:rsidR="003307DF" w:rsidRDefault="003307DF" w:rsidP="009139E1">
      <w:pPr>
        <w:pStyle w:val="teiab"/>
      </w:pPr>
      <w:r w:rsidRPr="009139E1">
        <w:rPr>
          <w:rStyle w:val="teilabelZnak"/>
        </w:rPr>
        <w:t>4.</w:t>
      </w:r>
      <w:r>
        <w:br/>
        <w:t>To tvojih grehah bo Plazhilo! Tej sgrivat' Se sapstoin bi bilo;</w:t>
      </w:r>
      <w:r>
        <w:br/>
        <w:t>Ta greshnik more v Peka it'. Sdaj, sdaj 'mash zhas brum neshi gratat',</w:t>
      </w:r>
      <w:r>
        <w:br/>
        <w:t>Sdaj, sdaj glej Sebi dobro ratat' /:zhi zhesh 'mash lehko v Nebo prit':/</w:t>
      </w:r>
    </w:p>
    <w:p w14:paraId="5E82E3B6" w14:textId="211B328D" w:rsidR="003307DF" w:rsidRDefault="003307DF" w:rsidP="009139E1">
      <w:pPr>
        <w:pStyle w:val="teiab"/>
      </w:pPr>
      <w:r w:rsidRPr="009139E1">
        <w:rPr>
          <w:rStyle w:val="teilabelZnak"/>
        </w:rPr>
        <w:t>5.</w:t>
      </w:r>
      <w:r>
        <w:br/>
        <w:t>glas k Sodbi is Trobente pozhi, Sodnik na Megli Sedeozhi,</w:t>
      </w:r>
      <w:r>
        <w:br/>
        <w:t>S oblastjoj velkoj prisha bo. O molmo, molmo Se gospodi,</w:t>
      </w:r>
      <w:r>
        <w:br/>
        <w:t>Da tistokrat nas Smileno Sodi /:Pa sdaj Se ktem perpravimo:/</w:t>
      </w:r>
    </w:p>
    <w:p w14:paraId="2B6F0777" w14:textId="6F3B2657" w:rsidR="003307DF" w:rsidRDefault="003307DF" w:rsidP="009139E1">
      <w:pPr>
        <w:pStyle w:val="teiclosure0"/>
      </w:pPr>
      <w:r>
        <w:t>V. K. V. Z. B.</w:t>
      </w:r>
    </w:p>
    <w:p w14:paraId="22AD58FA" w14:textId="4A37F5E3" w:rsidR="003307DF" w:rsidRDefault="003307DF" w:rsidP="009139E1">
      <w:pPr>
        <w:pStyle w:val="teiclosure0"/>
      </w:pPr>
      <w:r>
        <w:t>Aria wie No = 12.</w:t>
      </w:r>
    </w:p>
    <w:p w14:paraId="5FE0D436" w14:textId="77777777" w:rsidR="003307DF" w:rsidRDefault="003307DF">
      <w:pPr>
        <w:spacing w:after="200"/>
      </w:pPr>
      <w:r>
        <w:br w:type="page"/>
      </w:r>
    </w:p>
    <w:p w14:paraId="0AA07F15" w14:textId="068BFFC6" w:rsidR="003307DF" w:rsidRDefault="007B29A4" w:rsidP="00780892">
      <w:r>
        <w:lastRenderedPageBreak/>
        <w:t>/168/</w:t>
      </w:r>
    </w:p>
    <w:p w14:paraId="43DFF7EA" w14:textId="7B9AECD1" w:rsidR="007B29A4" w:rsidRDefault="007B29A4" w:rsidP="00780892">
      <w:r>
        <w:t>Organo.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Aria Von Peſam.</w:t>
      </w:r>
    </w:p>
    <w:p w14:paraId="396AAB3F" w14:textId="59028817" w:rsidR="007B29A4" w:rsidRDefault="007B29A4" w:rsidP="00D561EE">
      <w:pPr>
        <w:pStyle w:val="Naslov1"/>
      </w:pPr>
      <w:r>
        <w:t>Pred naj Sveteshen Oltarskem Sakramenti!</w:t>
      </w:r>
    </w:p>
    <w:p w14:paraId="512BD0E4" w14:textId="18209877" w:rsidR="007B29A4" w:rsidRDefault="007B29A4" w:rsidP="00D561EE">
      <w:pPr>
        <w:pStyle w:val="Naslov2"/>
      </w:pPr>
      <w:r>
        <w:t>Langſam.</w:t>
      </w:r>
    </w:p>
    <w:p w14:paraId="3464BFD8" w14:textId="7ED61DD3" w:rsidR="007B29A4" w:rsidRDefault="007B29A4" w:rsidP="00D561EE">
      <w:pPr>
        <w:pStyle w:val="teiab"/>
      </w:pPr>
      <w:r w:rsidRPr="00D561EE">
        <w:rPr>
          <w:rStyle w:val="teilabelZnak"/>
        </w:rPr>
        <w:t>1.</w:t>
      </w:r>
      <w:r>
        <w:t xml:space="preserve"> Pridi brumna Drushbiza, pred Oltar Se verhi ta, Tam pod kruhovoj Spo</w:t>
      </w:r>
    </w:p>
    <w:p w14:paraId="1DFFF13B" w14:textId="302F69F2" w:rsidR="007B29A4" w:rsidRPr="00D561EE" w:rsidRDefault="007B29A4" w:rsidP="00D561EE">
      <w:pPr>
        <w:pStyle w:val="teiab"/>
        <w:rPr>
          <w:rStyle w:val="teipersName"/>
        </w:rPr>
      </w:pPr>
      <w:r>
        <w:t xml:space="preserve">doboj Moli </w:t>
      </w:r>
      <w:r w:rsidRPr="00D561EE">
        <w:rPr>
          <w:rStyle w:val="teipersName"/>
        </w:rPr>
        <w:t>Jesusa</w:t>
      </w:r>
      <w:r>
        <w:t xml:space="preserve">. Tam pod kruhovoj Spodoboj, Moli </w:t>
      </w:r>
      <w:r w:rsidRPr="00D561EE">
        <w:rPr>
          <w:rStyle w:val="teipersName"/>
        </w:rPr>
        <w:t>Je su sa.</w:t>
      </w:r>
    </w:p>
    <w:p w14:paraId="57674784" w14:textId="03B6D4C7" w:rsidR="007B29A4" w:rsidRDefault="007B29A4" w:rsidP="00E94EF2">
      <w:pPr>
        <w:pStyle w:val="teiab"/>
      </w:pPr>
      <w:r w:rsidRPr="00D561EE">
        <w:rPr>
          <w:rStyle w:val="teilabelZnak"/>
        </w:rPr>
        <w:t>2.</w:t>
      </w:r>
      <w:r>
        <w:br/>
        <w:t>Njegvo Meſo je no krij, Milost kres vſe Milosti,</w:t>
      </w:r>
      <w:r>
        <w:br/>
        <w:t>/:kerga on v obrambo vſeme, Dusho ne sgubi:/</w:t>
      </w:r>
    </w:p>
    <w:p w14:paraId="180D98D5" w14:textId="77777777" w:rsidR="007B29A4" w:rsidRDefault="007B29A4">
      <w:pPr>
        <w:spacing w:after="200"/>
      </w:pPr>
      <w:r>
        <w:br w:type="page"/>
      </w:r>
    </w:p>
    <w:p w14:paraId="06263B1F" w14:textId="6229C5C2" w:rsidR="007B29A4" w:rsidRDefault="003B0B6E" w:rsidP="00780892">
      <w:r>
        <w:lastRenderedPageBreak/>
        <w:t>/169/</w:t>
      </w:r>
    </w:p>
    <w:p w14:paraId="77947BD0" w14:textId="50DE78CF" w:rsidR="003B0B6E" w:rsidRDefault="003B0B6E" w:rsidP="00693221">
      <w:pPr>
        <w:pStyle w:val="teifwPageNum"/>
      </w:pPr>
      <w:r>
        <w:t>1.</w:t>
      </w:r>
    </w:p>
    <w:p w14:paraId="165EE0B0" w14:textId="72F41A17" w:rsidR="003B0B6E" w:rsidRDefault="003B0B6E" w:rsidP="00693221">
      <w:pPr>
        <w:pStyle w:val="teiab"/>
      </w:pPr>
      <w:r w:rsidRPr="00693221">
        <w:rPr>
          <w:rStyle w:val="teilabelZnak"/>
        </w:rPr>
        <w:t>3.</w:t>
      </w:r>
      <w:r>
        <w:br/>
        <w:t>Naj ti zhast no Hvalu bo, Trosht edin' na Sveti to!</w:t>
      </w:r>
      <w:r>
        <w:br/>
        <w:t>/: vſi na te Savuipajozhi; vſi pres Straha Smo:/</w:t>
      </w:r>
    </w:p>
    <w:p w14:paraId="1999C670" w14:textId="0716F024" w:rsidR="003B0B6E" w:rsidRDefault="003B0B6E" w:rsidP="00693221">
      <w:pPr>
        <w:pStyle w:val="teiab"/>
      </w:pPr>
      <w:r w:rsidRPr="00693221">
        <w:rPr>
          <w:rStyle w:val="teilabelZnak"/>
        </w:rPr>
        <w:t>4.</w:t>
      </w:r>
      <w:r>
        <w:br/>
        <w:t>Daj nam Shegen, velki Bog. Shegnane od tvojih Rok,</w:t>
      </w:r>
      <w:r>
        <w:br/>
        <w:t>/:kruh teh Mozhnih 's Neba dani, Reshi od Nedlog:/</w:t>
      </w:r>
    </w:p>
    <w:p w14:paraId="16075811" w14:textId="7C967763" w:rsidR="003B0B6E" w:rsidRDefault="003B0B6E" w:rsidP="00693221">
      <w:pPr>
        <w:pStyle w:val="teiab"/>
      </w:pPr>
      <w:r w:rsidRPr="00693221">
        <w:rPr>
          <w:rStyle w:val="teilabelZnak"/>
        </w:rPr>
        <w:t>5.</w:t>
      </w:r>
      <w:r w:rsidRPr="00693221">
        <w:rPr>
          <w:rStyle w:val="teilabelZnak"/>
        </w:rPr>
        <w:br/>
      </w:r>
      <w:r>
        <w:t>Nam k Pokori Volo daj, S grehov vlezhi nas naſaj,</w:t>
      </w:r>
      <w:r>
        <w:br/>
        <w:t>/:Da bo Vervat, Vuipat' Lubit', Nasho Delo Sdaj:/</w:t>
      </w:r>
    </w:p>
    <w:p w14:paraId="336F0FAB" w14:textId="182278A9" w:rsidR="003B0B6E" w:rsidRDefault="003B0B6E" w:rsidP="00E540D9">
      <w:pPr>
        <w:pStyle w:val="teiab"/>
      </w:pPr>
      <w:r w:rsidRPr="00693221">
        <w:rPr>
          <w:rStyle w:val="teilabelZnak"/>
        </w:rPr>
        <w:t>6.</w:t>
      </w:r>
      <w:r>
        <w:br/>
        <w:t>Smo Dushnosti Storili vſe, No Shivlenje Sklene Se,</w:t>
      </w:r>
      <w:r>
        <w:br/>
        <w:t xml:space="preserve">/:Tej nas k tebi v Nebo vſemi, </w:t>
      </w:r>
      <w:r w:rsidRPr="00E540D9">
        <w:rPr>
          <w:rStyle w:val="teipersName"/>
        </w:rPr>
        <w:t>Jesus</w:t>
      </w:r>
      <w:r>
        <w:t xml:space="preserve"> prosmo te:/</w:t>
      </w:r>
    </w:p>
    <w:p w14:paraId="7D7BB186" w14:textId="0F6B49FE" w:rsidR="003B0B6E" w:rsidRDefault="003B0B6E" w:rsidP="00E540D9">
      <w:pPr>
        <w:pStyle w:val="teiab"/>
      </w:pPr>
      <w:r w:rsidRPr="00693221">
        <w:rPr>
          <w:rStyle w:val="teilabelZnak"/>
        </w:rPr>
        <w:t>7.</w:t>
      </w:r>
      <w:r>
        <w:br/>
        <w:t>Troin' edini Bog od nas, Premi tvoje Hvale glas,</w:t>
      </w:r>
      <w:r>
        <w:br/>
        <w:t>/:</w:t>
      </w:r>
      <w:r w:rsidRPr="00E540D9">
        <w:rPr>
          <w:rStyle w:val="teipersName"/>
        </w:rPr>
        <w:t>Jesus</w:t>
      </w:r>
      <w:r>
        <w:t>, bodi v sakramenti, Hvalen vſaki zhas!:/</w:t>
      </w:r>
    </w:p>
    <w:p w14:paraId="22025DF5" w14:textId="73A64E41" w:rsidR="00105709" w:rsidRDefault="00E540D9" w:rsidP="00E540D9">
      <w:pPr>
        <w:pStyle w:val="teiclosure0"/>
      </w:pPr>
      <w:r>
        <w:t>Lind i</w:t>
      </w:r>
      <w:r w:rsidRPr="00E540D9">
        <w:rPr>
          <w:rStyle w:val="teigap"/>
        </w:rPr>
        <w:t>???</w:t>
      </w:r>
      <w:r>
        <w:t xml:space="preserve"> von</w:t>
      </w:r>
      <w:r w:rsidR="00105709">
        <w:t xml:space="preserve"> Volknet.</w:t>
      </w:r>
    </w:p>
    <w:p w14:paraId="3398DDFE" w14:textId="77777777" w:rsidR="00105709" w:rsidRDefault="00105709">
      <w:pPr>
        <w:spacing w:after="200"/>
      </w:pPr>
      <w:r>
        <w:br w:type="page"/>
      </w:r>
    </w:p>
    <w:p w14:paraId="4FAC207F" w14:textId="2FD1CD34" w:rsidR="003B0B6E" w:rsidRDefault="00105709" w:rsidP="00780892">
      <w:r>
        <w:lastRenderedPageBreak/>
        <w:t>/170/</w:t>
      </w:r>
    </w:p>
    <w:p w14:paraId="51557968" w14:textId="77777777" w:rsidR="00824788" w:rsidRDefault="00105709" w:rsidP="00824788">
      <w:pPr>
        <w:pStyle w:val="teifwPageNum"/>
      </w:pPr>
      <w:r>
        <w:t>2.</w:t>
      </w:r>
    </w:p>
    <w:p w14:paraId="1EBA0A07" w14:textId="571F5C14" w:rsidR="00105709" w:rsidRDefault="00105709" w:rsidP="00780892">
      <w:r w:rsidRPr="00824788">
        <w:rPr>
          <w:rStyle w:val="Naslov1Znak"/>
        </w:rPr>
        <w:t xml:space="preserve">Na Prasnik nemadeshnega Spozhetja </w:t>
      </w:r>
      <w:r w:rsidRPr="00824788">
        <w:rPr>
          <w:rStyle w:val="teipersName"/>
        </w:rPr>
        <w:t>Marie</w:t>
      </w:r>
      <w:r w:rsidRPr="00824788">
        <w:rPr>
          <w:rStyle w:val="Naslov1Znak"/>
        </w:rPr>
        <w:t>: perva.</w:t>
      </w:r>
      <w:r w:rsidRPr="00824788">
        <w:rPr>
          <w:rStyle w:val="Naslov1Znak"/>
        </w:rPr>
        <w:br/>
      </w:r>
      <w:r w:rsidRPr="00824788">
        <w:rPr>
          <w:rStyle w:val="Naslov2Znak"/>
        </w:rPr>
        <w:t>N. I.</w:t>
      </w:r>
    </w:p>
    <w:p w14:paraId="5C906EA4" w14:textId="0F110792" w:rsidR="00105709" w:rsidRDefault="00105709" w:rsidP="00824788">
      <w:pPr>
        <w:pStyle w:val="teiab"/>
      </w:pPr>
      <w:r w:rsidRPr="00824788">
        <w:rPr>
          <w:rStyle w:val="teilabelZnak"/>
        </w:rPr>
        <w:t>1.</w:t>
      </w:r>
      <w:r>
        <w:t xml:space="preserve"> Ti </w:t>
      </w:r>
      <w:r w:rsidRPr="00824788">
        <w:rPr>
          <w:rStyle w:val="teipersName"/>
        </w:rPr>
        <w:t>Maria</w:t>
      </w:r>
      <w:r>
        <w:t>, Si pred vſemi, vtvojem pervem Bivanji Naishla vboshjem</w:t>
      </w:r>
    </w:p>
    <w:p w14:paraId="21C49EE9" w14:textId="2F3CC772" w:rsidR="00105709" w:rsidRDefault="00105709" w:rsidP="00824788">
      <w:pPr>
        <w:pStyle w:val="teiab"/>
      </w:pPr>
      <w:r>
        <w:t>Dopa denji, gnado te Nedushnosti, kerte Mati je Spozhela, o ti</w:t>
      </w:r>
    </w:p>
    <w:p w14:paraId="53B3AE91" w14:textId="454E50B6" w:rsidR="00105709" w:rsidRDefault="00105709" w:rsidP="00824788">
      <w:pPr>
        <w:pStyle w:val="teiab"/>
      </w:pPr>
      <w:r>
        <w:t>Dete Shegnano! Si Bogi Shi vet Sazhela, zhisto no ne madeshno.</w:t>
      </w:r>
    </w:p>
    <w:p w14:paraId="687B211F" w14:textId="77777777" w:rsidR="00105709" w:rsidRDefault="00105709">
      <w:pPr>
        <w:spacing w:after="200"/>
      </w:pPr>
      <w:r>
        <w:br w:type="page"/>
      </w:r>
    </w:p>
    <w:p w14:paraId="01AF8357" w14:textId="6146B78E" w:rsidR="00105709" w:rsidRDefault="0045691E" w:rsidP="00780892">
      <w:r>
        <w:lastRenderedPageBreak/>
        <w:t>/171/</w:t>
      </w:r>
    </w:p>
    <w:p w14:paraId="70FCB97F" w14:textId="04B35530" w:rsidR="0045691E" w:rsidRDefault="0045691E" w:rsidP="00894E1E">
      <w:pPr>
        <w:pStyle w:val="teifwPageNum"/>
      </w:pPr>
      <w:r>
        <w:t>3.</w:t>
      </w:r>
    </w:p>
    <w:p w14:paraId="2A652118" w14:textId="29FD3995" w:rsidR="0045691E" w:rsidRDefault="0045691E" w:rsidP="00894E1E">
      <w:pPr>
        <w:pStyle w:val="teiab"/>
      </w:pPr>
      <w:r w:rsidRPr="00894E1E">
        <w:rPr>
          <w:rStyle w:val="teilabelZnak"/>
        </w:rPr>
        <w:t>2.</w:t>
      </w:r>
      <w:r>
        <w:br/>
        <w:t>Ti, bres Madesha Spozheta, kak mi brumno verjemo,</w:t>
      </w:r>
      <w:r>
        <w:br/>
        <w:t>Ti, od kazhe ne objeta, kak Se je Dostojalo,</w:t>
      </w:r>
      <w:r>
        <w:br/>
        <w:t>Ti, nebeshka Hzhij! od Boga, Bila Si obarvana,</w:t>
      </w:r>
      <w:r>
        <w:br/>
        <w:t xml:space="preserve">Da te Satan ne je moga, Vlezht' v Pregreho </w:t>
      </w:r>
      <w:r w:rsidRPr="00894E1E">
        <w:rPr>
          <w:rStyle w:val="teipersName"/>
        </w:rPr>
        <w:t>Adama</w:t>
      </w:r>
      <w:r>
        <w:t>.</w:t>
      </w:r>
    </w:p>
    <w:p w14:paraId="36605DDA" w14:textId="2FEE3F49" w:rsidR="0045691E" w:rsidRDefault="0045691E" w:rsidP="00894E1E">
      <w:pPr>
        <w:pStyle w:val="teiab"/>
      </w:pPr>
      <w:r w:rsidRPr="00894E1E">
        <w:rPr>
          <w:rStyle w:val="teilabelZnak"/>
        </w:rPr>
        <w:t>3.</w:t>
      </w:r>
      <w:r>
        <w:br/>
        <w:t>Boſhji Sin té je isvola, Da bi njegva Mati b'la:</w:t>
      </w:r>
      <w:r>
        <w:br/>
        <w:t>kak bi njemi b'lo to Vola, zhi bla greh poerbala?</w:t>
      </w:r>
      <w:r>
        <w:br/>
        <w:t>Je to ne dostoino</w:t>
      </w:r>
      <w:r w:rsidR="00894E1E">
        <w:t xml:space="preserve"> </w:t>
      </w:r>
      <w:r w:rsidR="00894E1E" w:rsidRPr="00894E1E">
        <w:rPr>
          <w:rStyle w:val="teiadd"/>
        </w:rPr>
        <w:t>storjeno</w:t>
      </w:r>
      <w:r>
        <w:t xml:space="preserve"> bilo, Da je Telo materno,</w:t>
      </w:r>
      <w:r>
        <w:br/>
        <w:t>kero njega je rodilo, od Pregrehe zhisto blo.</w:t>
      </w:r>
    </w:p>
    <w:p w14:paraId="2A5BD2A6" w14:textId="47B6E678" w:rsidR="0045691E" w:rsidRDefault="0045691E" w:rsidP="00894E1E">
      <w:pPr>
        <w:pStyle w:val="teiab"/>
      </w:pPr>
      <w:r w:rsidRPr="00894E1E">
        <w:rPr>
          <w:rStyle w:val="teilabelZnak"/>
        </w:rPr>
        <w:t>4.</w:t>
      </w:r>
      <w:r>
        <w:br/>
      </w:r>
      <w:r w:rsidR="00330C01">
        <w:t xml:space="preserve">Ti bi Hzhij te </w:t>
      </w:r>
      <w:r w:rsidR="00330C01" w:rsidRPr="00894E1E">
        <w:rPr>
          <w:rStyle w:val="teipersName"/>
        </w:rPr>
        <w:t>Eve</w:t>
      </w:r>
      <w:r w:rsidR="00330C01">
        <w:t xml:space="preserve"> bila, No od nje Lusht erbala,</w:t>
      </w:r>
      <w:r w:rsidR="00330C01">
        <w:br/>
        <w:t>Tej bi Sheli b'la dobila, Shenma Dusha Svetega.</w:t>
      </w:r>
    </w:p>
    <w:p w14:paraId="11A37B1E" w14:textId="49448C0D" w:rsidR="00330C01" w:rsidRDefault="00330C01" w:rsidP="00894E1E">
      <w:pPr>
        <w:pStyle w:val="teiclosure0"/>
      </w:pPr>
      <w:r>
        <w:t>vertatur.</w:t>
      </w:r>
    </w:p>
    <w:p w14:paraId="65BDB0E0" w14:textId="77777777" w:rsidR="00330C01" w:rsidRDefault="00330C01">
      <w:pPr>
        <w:spacing w:after="200"/>
      </w:pPr>
      <w:r>
        <w:br w:type="page"/>
      </w:r>
    </w:p>
    <w:p w14:paraId="2BA7390E" w14:textId="0B3313E7" w:rsidR="00330C01" w:rsidRDefault="000D5DC4" w:rsidP="00780892">
      <w:r>
        <w:lastRenderedPageBreak/>
        <w:t>/172/</w:t>
      </w:r>
    </w:p>
    <w:p w14:paraId="418F4DAC" w14:textId="6E62DE1F" w:rsidR="000D5DC4" w:rsidRDefault="000D5DC4" w:rsidP="004A041A">
      <w:pPr>
        <w:pStyle w:val="teifwPageNum"/>
      </w:pPr>
      <w:r>
        <w:t>4.</w:t>
      </w:r>
    </w:p>
    <w:p w14:paraId="31A3A7A3" w14:textId="118268A4" w:rsidR="000D5DC4" w:rsidRDefault="000D5DC4" w:rsidP="004A041A">
      <w:pPr>
        <w:pStyle w:val="teiab"/>
      </w:pPr>
      <w:r>
        <w:t>Ti bi, kak vſi Ludij, piti, kazhe gift b'la mogla preid,</w:t>
      </w:r>
      <w:r>
        <w:br/>
        <w:t>Tej njo Sheli Se sbiti, No s Nogoj njoj glavo Streit'?</w:t>
      </w:r>
    </w:p>
    <w:p w14:paraId="52F50AC8" w14:textId="423521A0" w:rsidR="000D5DC4" w:rsidRDefault="000D5DC4" w:rsidP="004A041A">
      <w:pPr>
        <w:pStyle w:val="teiab"/>
      </w:pPr>
      <w:r w:rsidRPr="004A041A">
        <w:rPr>
          <w:rStyle w:val="teilabelZnak"/>
        </w:rPr>
        <w:t>5.</w:t>
      </w:r>
      <w:r>
        <w:br/>
        <w:t>No, to ne! kak je sazhelo, Biti tvojo Truplizo,</w:t>
      </w:r>
      <w:r>
        <w:br/>
        <w:t>She je s gnadoj boshjoj 'melo, Puno vsebi Dushizo.</w:t>
      </w:r>
      <w:r>
        <w:br/>
        <w:t>Ah! tak sprosi nam shiveti, To bres greha vſakega,</w:t>
      </w:r>
      <w:r>
        <w:br/>
        <w:t>Da bo moga vsaki 'meti, v Serzi Mira boshjega!!!</w:t>
      </w:r>
    </w:p>
    <w:p w14:paraId="0B57D038" w14:textId="77777777" w:rsidR="000D5DC4" w:rsidRDefault="000D5DC4">
      <w:pPr>
        <w:spacing w:after="200"/>
      </w:pPr>
      <w:r>
        <w:br w:type="page"/>
      </w:r>
    </w:p>
    <w:p w14:paraId="783C73D8" w14:textId="01255AC2" w:rsidR="000D5DC4" w:rsidRDefault="00622945" w:rsidP="00780892">
      <w:r>
        <w:lastRenderedPageBreak/>
        <w:t>/173/</w:t>
      </w:r>
    </w:p>
    <w:p w14:paraId="5162F373" w14:textId="77777777" w:rsidR="00BC1CF0" w:rsidRDefault="00622945" w:rsidP="00BC1CF0">
      <w:pPr>
        <w:pStyle w:val="teifwPageNum"/>
      </w:pPr>
      <w:r>
        <w:t>5.</w:t>
      </w:r>
    </w:p>
    <w:p w14:paraId="11177914" w14:textId="5C226C5A" w:rsidR="00622945" w:rsidRDefault="00622945" w:rsidP="00780892">
      <w:r w:rsidRPr="00BC1CF0">
        <w:rPr>
          <w:rStyle w:val="Naslov1Znak"/>
        </w:rPr>
        <w:t xml:space="preserve">Na Prasnik nemadeshnega Spozhetja </w:t>
      </w:r>
      <w:r w:rsidRPr="00BC1CF0">
        <w:rPr>
          <w:rStyle w:val="teipersName"/>
        </w:rPr>
        <w:t>Marie</w:t>
      </w:r>
      <w:r w:rsidRPr="00BC1CF0">
        <w:rPr>
          <w:rStyle w:val="Naslov1Znak"/>
        </w:rPr>
        <w:t>: druga.</w:t>
      </w:r>
      <w:r w:rsidRPr="00BC1CF0">
        <w:rPr>
          <w:rStyle w:val="Naslov1Znak"/>
        </w:rPr>
        <w:br/>
      </w:r>
      <w:r w:rsidRPr="00BC1CF0">
        <w:rPr>
          <w:rStyle w:val="Naslov2Znak"/>
        </w:rPr>
        <w:t>N.II. Andante.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C1CF0">
        <w:rPr>
          <w:rStyle w:val="Naslov2Znak"/>
        </w:rPr>
        <w:t xml:space="preserve">Aria von </w:t>
      </w:r>
      <w:r w:rsidRPr="00BC1CF0">
        <w:rPr>
          <w:rStyle w:val="teigap"/>
        </w:rPr>
        <w:t>???</w:t>
      </w:r>
    </w:p>
    <w:p w14:paraId="45D6F6E6" w14:textId="035945AD" w:rsidR="00622945" w:rsidRDefault="00622945" w:rsidP="00BC1CF0">
      <w:pPr>
        <w:pStyle w:val="teiab"/>
      </w:pPr>
      <w:r>
        <w:t xml:space="preserve">Kak lepa je </w:t>
      </w:r>
      <w:r w:rsidRPr="00BC1CF0">
        <w:rPr>
          <w:rStyle w:val="teipersName"/>
        </w:rPr>
        <w:t>Maria</w:t>
      </w:r>
      <w:r>
        <w:t xml:space="preserve"> tvoja krona,</w:t>
      </w:r>
    </w:p>
    <w:p w14:paraId="009C32E6" w14:textId="77777777" w:rsidR="00622945" w:rsidRDefault="00622945" w:rsidP="00780892"/>
    <w:p w14:paraId="12D2A018" w14:textId="458794B4" w:rsidR="00622945" w:rsidRDefault="00622945" w:rsidP="00BC1CF0">
      <w:pPr>
        <w:pStyle w:val="teiclosure0"/>
      </w:pPr>
      <w:r>
        <w:t>vertatur No = 1.</w:t>
      </w:r>
    </w:p>
    <w:p w14:paraId="7D60A9F5" w14:textId="77777777" w:rsidR="00622945" w:rsidRDefault="00622945">
      <w:pPr>
        <w:spacing w:after="200"/>
      </w:pPr>
      <w:r>
        <w:br w:type="page"/>
      </w:r>
    </w:p>
    <w:p w14:paraId="4DD37DA2" w14:textId="38BAA6A9" w:rsidR="00622945" w:rsidRDefault="00CF7678" w:rsidP="00780892">
      <w:r>
        <w:lastRenderedPageBreak/>
        <w:t>/174/</w:t>
      </w:r>
    </w:p>
    <w:p w14:paraId="6B987CBB" w14:textId="1ECCE0F3" w:rsidR="00CF7678" w:rsidRDefault="00CF7678" w:rsidP="00450B8D">
      <w:pPr>
        <w:pStyle w:val="teifwPageNum"/>
      </w:pPr>
      <w:r>
        <w:t>6.</w:t>
      </w:r>
    </w:p>
    <w:p w14:paraId="53F5FBE2" w14:textId="7E63287A" w:rsidR="00CF7678" w:rsidRDefault="00CF7678" w:rsidP="00394A96">
      <w:pPr>
        <w:pStyle w:val="teiab"/>
      </w:pPr>
      <w:r w:rsidRPr="00450B8D">
        <w:rPr>
          <w:rStyle w:val="teilabelZnak"/>
        </w:rPr>
        <w:t>1.</w:t>
      </w:r>
      <w:r>
        <w:br/>
        <w:t xml:space="preserve">kak lepa je </w:t>
      </w:r>
      <w:r w:rsidRPr="00450B8D">
        <w:rPr>
          <w:rStyle w:val="teipersName"/>
        </w:rPr>
        <w:t>Maria</w:t>
      </w:r>
      <w:r>
        <w:t>! tvoja krona, katero ti na glavi mash!</w:t>
      </w:r>
      <w:r>
        <w:br/>
        <w:t>kaj lepshega zhe biti, kak je ona; Ti Roshize njoj k njenem ziri dash.</w:t>
      </w:r>
      <w:r>
        <w:br/>
        <w:t>o zhlovik, nori Si, zhi taksho krono nimash;</w:t>
      </w:r>
      <w:r>
        <w:br/>
        <w:t>zhi vſe to drugo vezh, kak njene Roshe Shtimash!</w:t>
      </w:r>
      <w:r>
        <w:br/>
        <w:t xml:space="preserve">Ah! pridi gnes k </w:t>
      </w:r>
      <w:r w:rsidRPr="00450B8D">
        <w:rPr>
          <w:rStyle w:val="teipersName"/>
        </w:rPr>
        <w:t>Mariji</w:t>
      </w:r>
      <w:r>
        <w:t>, ta Si tergat Rosh!</w:t>
      </w:r>
      <w:r>
        <w:br/>
      </w:r>
      <w:r w:rsidRPr="00450B8D">
        <w:rPr>
          <w:rStyle w:val="teipersName"/>
        </w:rPr>
        <w:t>Maria</w:t>
      </w:r>
      <w:r>
        <w:t>! ti 'mu gvishno to dopustla bosh.</w:t>
      </w:r>
    </w:p>
    <w:p w14:paraId="5DA0D6F4" w14:textId="01F41AAA" w:rsidR="00CF7678" w:rsidRDefault="00CF7678" w:rsidP="00394A96">
      <w:pPr>
        <w:pStyle w:val="teiab"/>
      </w:pPr>
      <w:r w:rsidRPr="00450B8D">
        <w:rPr>
          <w:rStyle w:val="teilabelZnak"/>
        </w:rPr>
        <w:t>2.</w:t>
      </w:r>
      <w:r>
        <w:br/>
        <w:t xml:space="preserve">te Roshize </w:t>
      </w:r>
      <w:r w:rsidRPr="00394A96">
        <w:rPr>
          <w:rStyle w:val="teipersName"/>
        </w:rPr>
        <w:t>Maria</w:t>
      </w:r>
      <w:r w:rsidR="00394A96">
        <w:t>! v tvoji kroni, So</w:t>
      </w:r>
      <w:r>
        <w:t xml:space="preserve"> Tugente, od kerih Se Sveitlish;</w:t>
      </w:r>
      <w:r>
        <w:br/>
        <w:t>Pa ena je, da pri nebeshkem Troni, Vſe gnade nam, kak tebi, Sadobish</w:t>
      </w:r>
      <w:r>
        <w:br/>
        <w:t>Duh Lelie Duha vſeh drugih Rosh premaga,</w:t>
      </w:r>
      <w:r>
        <w:br/>
        <w:t xml:space="preserve">No zhistost tvoja vezh, kak druga Tugent </w:t>
      </w:r>
      <w:r w:rsidRPr="00394A96">
        <w:rPr>
          <w:rStyle w:val="teiunclear"/>
        </w:rPr>
        <w:t>vacſa</w:t>
      </w:r>
      <w:r>
        <w:t>:</w:t>
      </w:r>
      <w:r>
        <w:br/>
        <w:t>Savolo nje te lubi Bog, da Samo ti,</w:t>
      </w:r>
      <w:r>
        <w:br/>
        <w:t>Ja Samo ti bres Madesha Spozheta Si.</w:t>
      </w:r>
    </w:p>
    <w:p w14:paraId="066EAA4E" w14:textId="77777777" w:rsidR="00CF7678" w:rsidRDefault="00CF7678" w:rsidP="00394A96">
      <w:pPr>
        <w:pStyle w:val="teiab"/>
      </w:pPr>
      <w:r>
        <w:br w:type="page"/>
      </w:r>
    </w:p>
    <w:p w14:paraId="44DF6A04" w14:textId="41A66FD2" w:rsidR="00CF7678" w:rsidRDefault="00EC3B33" w:rsidP="00780892">
      <w:r>
        <w:lastRenderedPageBreak/>
        <w:t>/175/</w:t>
      </w:r>
    </w:p>
    <w:p w14:paraId="291CA50E" w14:textId="2D9426E5" w:rsidR="00EC3B33" w:rsidRDefault="00EC3B33" w:rsidP="00B8100A">
      <w:pPr>
        <w:pStyle w:val="teifwPageNum"/>
      </w:pPr>
      <w:r>
        <w:t>7.</w:t>
      </w:r>
    </w:p>
    <w:p w14:paraId="4AF4D4CA" w14:textId="73D19F94" w:rsidR="00EC3B33" w:rsidRDefault="00EC3B33" w:rsidP="00B8100A">
      <w:pPr>
        <w:pStyle w:val="teiab"/>
      </w:pPr>
      <w:r w:rsidRPr="00B8100A">
        <w:rPr>
          <w:rStyle w:val="teilabelZnak"/>
        </w:rPr>
        <w:t>3.</w:t>
      </w:r>
      <w:r>
        <w:br/>
        <w:t>Mladenizh, ah! no ti Deklizh Se vari, Do zhistosti ne Storish gde Shkodo;</w:t>
      </w:r>
      <w:r>
        <w:br/>
        <w:t>Pa tudi ti, ti Sakonski, no Stari; Popusti vſe, kaj kol pognusi njo.</w:t>
      </w:r>
      <w:r>
        <w:br/>
        <w:t>O zhistost! Rosha Si, da taksha je nobena,</w:t>
      </w:r>
      <w:r>
        <w:br/>
        <w:t>katere lepo zveit bi vſaki Veter gena.</w:t>
      </w:r>
      <w:r>
        <w:br/>
        <w:t>Ti zvetesh tam, gde s Ternov Plot té Sagradi.</w:t>
      </w:r>
      <w:r>
        <w:br/>
      </w:r>
      <w:r w:rsidRPr="00B8100A">
        <w:rPr>
          <w:rStyle w:val="teipersName"/>
        </w:rPr>
        <w:t>Maria</w:t>
      </w:r>
      <w:r>
        <w:t>, ti, ti Lelia med Ternij Si.</w:t>
      </w:r>
    </w:p>
    <w:p w14:paraId="1496AF59" w14:textId="0E8E783D" w:rsidR="00EC3B33" w:rsidRDefault="00EC3B33" w:rsidP="00B8100A">
      <w:pPr>
        <w:pStyle w:val="teiab"/>
      </w:pPr>
      <w:r w:rsidRPr="00B8100A">
        <w:rPr>
          <w:rStyle w:val="teilabelZnak"/>
        </w:rPr>
        <w:t>4.</w:t>
      </w:r>
      <w:r>
        <w:br/>
        <w:t>gdo zhe s Rokoj sa Lelio prijeti, Da s ternov Plot okoli nje Stoji?</w:t>
      </w:r>
      <w:r>
        <w:br/>
        <w:t>kak ona zhe Stan v nashem Serzi 'meti, Da njena zveit vſeh Vetrov Se boji?</w:t>
      </w:r>
      <w:r>
        <w:br/>
      </w:r>
      <w:r w:rsidRPr="00B8100A">
        <w:rPr>
          <w:rStyle w:val="teipersName"/>
        </w:rPr>
        <w:t>Maria</w:t>
      </w:r>
      <w:r>
        <w:t xml:space="preserve"> je nash Trosht: njoj mor'mo Se moliti,</w:t>
      </w:r>
      <w:r>
        <w:br/>
        <w:t>zhi mi kak ona je, Shelimo zhisti biti</w:t>
      </w:r>
      <w:r>
        <w:br/>
        <w:t>ker zhisti je, no ker je ne, naj gnes krizhi:</w:t>
      </w:r>
      <w:r>
        <w:br/>
      </w:r>
      <w:r w:rsidRPr="00B8100A">
        <w:rPr>
          <w:rStyle w:val="teipersName"/>
        </w:rPr>
        <w:t>Maria</w:t>
      </w:r>
      <w:r>
        <w:t xml:space="preserve"> </w:t>
      </w:r>
      <w:r w:rsidR="00B8100A">
        <w:t>vſ</w:t>
      </w:r>
      <w:r>
        <w:t>em, ah! 'sprosi vſem Dar zhistosti!!!</w:t>
      </w:r>
    </w:p>
    <w:p w14:paraId="754FD2D2" w14:textId="77777777" w:rsidR="00EC3B33" w:rsidRDefault="00EC3B33">
      <w:pPr>
        <w:spacing w:after="200"/>
      </w:pPr>
      <w:r>
        <w:br w:type="page"/>
      </w:r>
    </w:p>
    <w:p w14:paraId="36DF9993" w14:textId="60607D16" w:rsidR="00EC3B33" w:rsidRDefault="00EC3B33" w:rsidP="00780892">
      <w:r>
        <w:lastRenderedPageBreak/>
        <w:t>/176/</w:t>
      </w:r>
    </w:p>
    <w:p w14:paraId="70ABADD9" w14:textId="15A46261" w:rsidR="00EC3B33" w:rsidRDefault="00EC3B33" w:rsidP="00825F9D">
      <w:pPr>
        <w:pStyle w:val="Naslov1"/>
      </w:pPr>
      <w:r>
        <w:t>Na Prasnik Roistva Marie: perva.</w:t>
      </w:r>
    </w:p>
    <w:p w14:paraId="6219DF9D" w14:textId="57282531" w:rsidR="00EC3B33" w:rsidRDefault="00EC3B33" w:rsidP="00825F9D">
      <w:pPr>
        <w:pStyle w:val="Naslov2"/>
      </w:pPr>
      <w:r>
        <w:t>N.III.</w:t>
      </w:r>
    </w:p>
    <w:p w14:paraId="3A27B140" w14:textId="01BB347A" w:rsidR="00EC3B33" w:rsidRDefault="00EC3B33" w:rsidP="00825F9D">
      <w:pPr>
        <w:pStyle w:val="teiab"/>
      </w:pPr>
      <w:r w:rsidRPr="00825F9D">
        <w:rPr>
          <w:rStyle w:val="teilabelZnak"/>
        </w:rPr>
        <w:t>1.</w:t>
      </w:r>
      <w:r>
        <w:t xml:space="preserve"> Ta Sveit nej vida Sakonske, tak Srezhe puni Sad roditi,</w:t>
      </w:r>
      <w:r>
        <w:br/>
        <w:t xml:space="preserve">kak foahim no </w:t>
      </w:r>
      <w:r w:rsidRPr="00825F9D">
        <w:rPr>
          <w:rStyle w:val="teipersName"/>
        </w:rPr>
        <w:t>Anna</w:t>
      </w:r>
      <w:r>
        <w:t xml:space="preserve"> Se, Sta mel tot'ga veseliti.</w:t>
      </w:r>
      <w:r w:rsidR="00157771">
        <w:t xml:space="preserve"> Da Starshi te </w:t>
      </w:r>
      <w:r w:rsidR="00157771" w:rsidRPr="00825F9D">
        <w:rPr>
          <w:rStyle w:val="teipersName"/>
        </w:rPr>
        <w:t>Marie</w:t>
      </w:r>
      <w:r w:rsidR="00157771">
        <w:t xml:space="preserve"> Sta, Se kres to Dete</w:t>
      </w:r>
    </w:p>
    <w:p w14:paraId="34F0AE7F" w14:textId="4C3A7C8B" w:rsidR="00825F9D" w:rsidRDefault="00825F9D" w:rsidP="00825F9D">
      <w:pPr>
        <w:pStyle w:val="teiab"/>
      </w:pPr>
      <w:r>
        <w:t xml:space="preserve">zbudita, </w:t>
      </w:r>
      <w:r w:rsidRPr="00825F9D">
        <w:rPr>
          <w:u w:val="single"/>
        </w:rPr>
        <w:t xml:space="preserve">                     </w:t>
      </w:r>
      <w:r>
        <w:t xml:space="preserve"> .</w:t>
      </w:r>
    </w:p>
    <w:p w14:paraId="51034575" w14:textId="40564C1D" w:rsidR="00FC41AD" w:rsidRDefault="00FC41AD" w:rsidP="00825F9D">
      <w:pPr>
        <w:pStyle w:val="teiab"/>
      </w:pPr>
      <w:r w:rsidRPr="00825F9D">
        <w:rPr>
          <w:rStyle w:val="teilabelZnak"/>
        </w:rPr>
        <w:t>2.</w:t>
      </w:r>
      <w:r>
        <w:br/>
        <w:t>Sa toti Sad sahval'mo Bog! Je njihova Molitva bila,</w:t>
      </w:r>
      <w:r>
        <w:br/>
        <w:t>To Sposnamo Mozh tvojih Rok; Ta je Sovrashnika pobila:</w:t>
      </w:r>
      <w:r>
        <w:br/>
        <w:t>on 'snas Si Shpot je delat' htea; /:Pa ti Si snami Milost' mea.</w:t>
      </w:r>
    </w:p>
    <w:p w14:paraId="49B2C336" w14:textId="77777777" w:rsidR="00FC41AD" w:rsidRDefault="00FC41AD">
      <w:pPr>
        <w:spacing w:after="200"/>
      </w:pPr>
      <w:r>
        <w:br w:type="page"/>
      </w:r>
    </w:p>
    <w:p w14:paraId="39E925A7" w14:textId="259B9544" w:rsidR="00FC41AD" w:rsidRDefault="00FC41AD" w:rsidP="00780892">
      <w:r>
        <w:lastRenderedPageBreak/>
        <w:t>/177/</w:t>
      </w:r>
    </w:p>
    <w:p w14:paraId="5CBA1117" w14:textId="3862BFF5" w:rsidR="00FC41AD" w:rsidRDefault="00FC41AD" w:rsidP="00F52E00">
      <w:pPr>
        <w:pStyle w:val="teiab"/>
      </w:pPr>
      <w:r w:rsidRPr="00F52E00">
        <w:rPr>
          <w:rStyle w:val="teilabelZnak"/>
        </w:rPr>
        <w:t>3.</w:t>
      </w:r>
      <w:r>
        <w:br/>
        <w:t>o radi, radi zhemo vmreit'! Mi vnashih Starih Leit Shelimo,</w:t>
      </w:r>
      <w:r>
        <w:br/>
        <w:t>k ozhetom nashim prit'; pa preid, kak pri njih vtemnem gromi Spimo,</w:t>
      </w:r>
      <w:r>
        <w:br/>
        <w:t>Daj, da Se Hzhij gor sredla bo, /:No sprizha, kak Sahvalni Smo:/</w:t>
      </w:r>
    </w:p>
    <w:p w14:paraId="3F6ADD97" w14:textId="5A1849B8" w:rsidR="00FC41AD" w:rsidRDefault="00FC41AD" w:rsidP="00F52E00">
      <w:pPr>
        <w:pStyle w:val="teiab"/>
      </w:pPr>
      <w:r w:rsidRPr="00F52E00">
        <w:rPr>
          <w:rStyle w:val="teilabelZnak"/>
        </w:rPr>
        <w:t>4.</w:t>
      </w:r>
      <w:r>
        <w:br/>
        <w:t>gospodi Se dopala je, Molitva Starshov glih Denizi,</w:t>
      </w:r>
      <w:r>
        <w:br/>
        <w:t xml:space="preserve">To Dete v gnadi Sveiti Se, No, ne </w:t>
      </w:r>
      <w:r w:rsidRPr="00F52E00">
        <w:rPr>
          <w:rStyle w:val="teipersName"/>
        </w:rPr>
        <w:t>Adamovi</w:t>
      </w:r>
      <w:r>
        <w:t xml:space="preserve"> krivizi,</w:t>
      </w:r>
      <w:r>
        <w:br/>
        <w:t>Podversheno, kak drugi vſi, /:gor k Stvarniki Se na Smeji:/</w:t>
      </w:r>
    </w:p>
    <w:p w14:paraId="70D10310" w14:textId="0D925108" w:rsidR="00FC41AD" w:rsidRDefault="00FC41AD" w:rsidP="00F52E00">
      <w:pPr>
        <w:pStyle w:val="teiab"/>
      </w:pPr>
      <w:r w:rsidRPr="00F52E00">
        <w:rPr>
          <w:rStyle w:val="teilabelZnak"/>
        </w:rPr>
        <w:t>5.</w:t>
      </w:r>
      <w:r>
        <w:br/>
        <w:t>Te gnade Hzhij odlozhena, Trosht judovske Deshele biti,</w:t>
      </w:r>
      <w:r>
        <w:br/>
        <w:t>No, da teh Judov kralestva, Je konez kristusa roditi,</w:t>
      </w:r>
      <w:r>
        <w:br/>
      </w:r>
      <w:r w:rsidR="005B7F97">
        <w:t xml:space="preserve">Da to Skos </w:t>
      </w:r>
      <w:r w:rsidR="005B7F97" w:rsidRPr="00F52E00">
        <w:rPr>
          <w:rStyle w:val="teipersName"/>
        </w:rPr>
        <w:t>Evo</w:t>
      </w:r>
      <w:r w:rsidR="005B7F97">
        <w:t xml:space="preserve"> Sgubleno, /:Mi Skos </w:t>
      </w:r>
      <w:r w:rsidR="005B7F97" w:rsidRPr="00F52E00">
        <w:rPr>
          <w:rStyle w:val="teipersName"/>
        </w:rPr>
        <w:t>Mario</w:t>
      </w:r>
      <w:r w:rsidR="005B7F97">
        <w:t xml:space="preserve"> naishli Smo:/</w:t>
      </w:r>
    </w:p>
    <w:p w14:paraId="413B6358" w14:textId="0C1D133E" w:rsidR="005B7F97" w:rsidRDefault="005B7F97" w:rsidP="00F52E00">
      <w:pPr>
        <w:pStyle w:val="teiab"/>
      </w:pPr>
      <w:r w:rsidRPr="00F52E00">
        <w:rPr>
          <w:rStyle w:val="teilabelZnak"/>
        </w:rPr>
        <w:t>6.</w:t>
      </w:r>
      <w:r>
        <w:br/>
      </w:r>
      <w:r w:rsidRPr="00F52E00">
        <w:rPr>
          <w:rStyle w:val="teipersName"/>
        </w:rPr>
        <w:t>Maria</w:t>
      </w:r>
      <w:r>
        <w:t>, ne savershi nas, Ti Mati, s Bogom nas pomiri!</w:t>
      </w:r>
      <w:r>
        <w:br/>
        <w:t>On Slishi tvoje Proshnje glas; Stoji pred njim v naj lepshem ziri,</w:t>
      </w:r>
      <w:r>
        <w:br/>
        <w:t>Mladosti zir Nedushnost je, /:o tot'ga 'sprosi ti sa vſe!!!</w:t>
      </w:r>
    </w:p>
    <w:p w14:paraId="5277D989" w14:textId="77777777" w:rsidR="005B7F97" w:rsidRDefault="005B7F97">
      <w:pPr>
        <w:spacing w:after="200"/>
      </w:pPr>
      <w:r>
        <w:br w:type="page"/>
      </w:r>
    </w:p>
    <w:p w14:paraId="2F84938B" w14:textId="40E26DF7" w:rsidR="005B7F97" w:rsidRDefault="009B774F" w:rsidP="00780892">
      <w:r>
        <w:lastRenderedPageBreak/>
        <w:t>/178/</w:t>
      </w:r>
    </w:p>
    <w:p w14:paraId="11A87A48" w14:textId="0F39C511" w:rsidR="009B774F" w:rsidRDefault="009B774F" w:rsidP="00780892">
      <w:r w:rsidRPr="00C44483">
        <w:rPr>
          <w:rStyle w:val="Naslov1Znak"/>
        </w:rPr>
        <w:t xml:space="preserve">Na Prasnik Roistva </w:t>
      </w:r>
      <w:r w:rsidRPr="00C44483">
        <w:rPr>
          <w:rStyle w:val="teipersName"/>
        </w:rPr>
        <w:t>Marie</w:t>
      </w:r>
      <w:r w:rsidRPr="00C44483">
        <w:rPr>
          <w:rStyle w:val="Naslov1Znak"/>
        </w:rPr>
        <w:t>: druga.</w:t>
      </w:r>
      <w:r w:rsidRPr="00C44483">
        <w:rPr>
          <w:rStyle w:val="Naslov1Znak"/>
        </w:rPr>
        <w:br/>
      </w:r>
      <w:r w:rsidRPr="00C44483">
        <w:rPr>
          <w:rStyle w:val="Naslov2Znak"/>
        </w:rPr>
        <w:t>N.IIII.</w:t>
      </w:r>
    </w:p>
    <w:p w14:paraId="3649DEE4" w14:textId="77777777" w:rsidR="009B774F" w:rsidRDefault="009B774F">
      <w:pPr>
        <w:spacing w:after="200"/>
      </w:pPr>
      <w:r>
        <w:br w:type="page"/>
      </w:r>
    </w:p>
    <w:p w14:paraId="4022B9AC" w14:textId="50E94D63" w:rsidR="009B774F" w:rsidRDefault="009B774F" w:rsidP="00780892">
      <w:r>
        <w:lastRenderedPageBreak/>
        <w:t>/179/</w:t>
      </w:r>
    </w:p>
    <w:p w14:paraId="214AB026" w14:textId="26BC7FE5" w:rsidR="009B774F" w:rsidRPr="00796A48" w:rsidRDefault="009B774F" w:rsidP="00796A48">
      <w:pPr>
        <w:pStyle w:val="teiab"/>
      </w:pPr>
      <w:r w:rsidRPr="00796A48">
        <w:rPr>
          <w:rStyle w:val="teilabelZnak"/>
        </w:rPr>
        <w:t>1.</w:t>
      </w:r>
      <w:r>
        <w:br/>
      </w:r>
      <w:r w:rsidRPr="00796A48">
        <w:t>Potroshtaj nas, Maria boshja Mati, Ti Annina jesenska Roshiza!</w:t>
      </w:r>
      <w:r w:rsidRPr="00796A48">
        <w:br/>
        <w:t>Potroshtaj nas! mi tvoj'ga Sina Brati, To prosimo, ti mala Dekliza!</w:t>
      </w:r>
      <w:r w:rsidRPr="00796A48">
        <w:br/>
        <w:t>Ti komaj rojena Si kazhi glavo Sterla, Med Bogom no Ludmi Sovrashtvo si rasderla;</w:t>
      </w:r>
      <w:r w:rsidRPr="00796A48">
        <w:br/>
        <w:t>To gene nas, da vſdignemo gnes k tebi glas; Potroshtaj nas, Maria! ti potroshtaj nas!</w:t>
      </w:r>
    </w:p>
    <w:p w14:paraId="28834DA8" w14:textId="0FA7D2F1" w:rsidR="009B774F" w:rsidRDefault="009B774F" w:rsidP="00796A48">
      <w:pPr>
        <w:pStyle w:val="teiab"/>
      </w:pPr>
      <w:r w:rsidRPr="00796A48">
        <w:rPr>
          <w:rStyle w:val="teilabelZnak"/>
        </w:rPr>
        <w:t>2.</w:t>
      </w:r>
      <w:r>
        <w:br/>
        <w:t xml:space="preserve">Potroshtaj nas! mi Smo Sirote vboge! Skos </w:t>
      </w:r>
      <w:r w:rsidRPr="00796A48">
        <w:rPr>
          <w:rStyle w:val="teipersName"/>
        </w:rPr>
        <w:t>Adama</w:t>
      </w:r>
      <w:r>
        <w:t xml:space="preserve"> je prisha greh na Sveit',</w:t>
      </w:r>
      <w:r>
        <w:br/>
        <w:t>No s grehom rad nesmerjene Nedloge: Naj huisha je, da more vſaki vmreit':</w:t>
      </w:r>
      <w:r>
        <w:br/>
        <w:t>Erbio shalostno Smo dobli po ozheti; Vſi Shazi boshjih gnad Skos greh nam So odvſeti,</w:t>
      </w:r>
      <w:r>
        <w:br/>
        <w:t xml:space="preserve">To Urshoh je, da vſaki gnes krizhi na glas: potroshtaj nas, </w:t>
      </w:r>
      <w:r w:rsidRPr="00796A48">
        <w:rPr>
          <w:rStyle w:val="teipersName"/>
        </w:rPr>
        <w:t>Maria</w:t>
      </w:r>
      <w:r>
        <w:t>! ti potroshtaj nas!</w:t>
      </w:r>
    </w:p>
    <w:p w14:paraId="34542511" w14:textId="26C2C601" w:rsidR="009B774F" w:rsidRDefault="009B774F" w:rsidP="00796A48">
      <w:pPr>
        <w:pStyle w:val="teiab"/>
      </w:pPr>
      <w:r w:rsidRPr="00796A48">
        <w:rPr>
          <w:rStyle w:val="teilabelZnak"/>
        </w:rPr>
        <w:t>3.</w:t>
      </w:r>
      <w:r>
        <w:br/>
        <w:t>Potroshtaj nas! da vidish, kaj terpimo, kak Voiska nam gleisht naſho posushi:</w:t>
      </w:r>
      <w:r>
        <w:br/>
        <w:t>kaj? zhi she glad, ah tega Se bojimo! no kunshna Smert v Deshelo prileti?</w:t>
      </w:r>
      <w:r>
        <w:br/>
        <w:t>To ne je prosen Strah; Pravizhnih Se Bog Shona; Pa greshnikom vſigdar Kashtigoda; ne Lona</w:t>
      </w:r>
      <w:r w:rsidR="00E55C11">
        <w:t>,</w:t>
      </w:r>
      <w:r w:rsidR="00E55C11">
        <w:br/>
        <w:t xml:space="preserve">greſhili Smo: Veist pravi to nam vſem na glas: potroshtaj nas, </w:t>
      </w:r>
      <w:r w:rsidR="00E55C11" w:rsidRPr="00796A48">
        <w:rPr>
          <w:rStyle w:val="teipersName"/>
        </w:rPr>
        <w:t>Maria</w:t>
      </w:r>
      <w:r w:rsidR="00E55C11">
        <w:t>! ti potroſhtaj nas!</w:t>
      </w:r>
    </w:p>
    <w:p w14:paraId="1932D2A2" w14:textId="32FB2450" w:rsidR="00112F5A" w:rsidRDefault="00E55C11" w:rsidP="00796A48">
      <w:pPr>
        <w:pStyle w:val="teiab"/>
      </w:pPr>
      <w:r w:rsidRPr="00796A48">
        <w:rPr>
          <w:rStyle w:val="teilabelZnak"/>
        </w:rPr>
        <w:t>4.</w:t>
      </w:r>
      <w:r w:rsidR="00112F5A">
        <w:br/>
        <w:t>Potroshtaj nas, da nam ta Voda pride, od grehov vſeh ozhistiti Serze,</w:t>
      </w:r>
      <w:r w:rsidR="00112F5A">
        <w:br/>
        <w:t>Poprej, kak nam k Pokori zait odide: gdo vupa bit' Svelizhani bres nje?</w:t>
      </w:r>
      <w:r w:rsidR="00112F5A">
        <w:br/>
        <w:t>Pokorniki zelo So mozhno trepetali, No tebe na Pomozh vti Smertni Stiski Svali!</w:t>
      </w:r>
      <w:r w:rsidR="00112F5A">
        <w:br/>
        <w:t xml:space="preserve">kak nebi mi te vſi Svali vſi: na Smertni zhas, potroshtaj nas, </w:t>
      </w:r>
      <w:r w:rsidR="00112F5A" w:rsidRPr="00796A48">
        <w:rPr>
          <w:rStyle w:val="teipersName"/>
        </w:rPr>
        <w:t>Maria</w:t>
      </w:r>
      <w:r w:rsidR="00112F5A">
        <w:t>! ti potroshtaj nas!</w:t>
      </w:r>
    </w:p>
    <w:p w14:paraId="67ACD16C" w14:textId="77777777" w:rsidR="00112F5A" w:rsidRDefault="00112F5A">
      <w:pPr>
        <w:spacing w:after="200"/>
      </w:pPr>
      <w:r>
        <w:br w:type="page"/>
      </w:r>
    </w:p>
    <w:p w14:paraId="6EAE6239" w14:textId="2E3082D4" w:rsidR="00E55C11" w:rsidRDefault="00D61FB6" w:rsidP="00780892">
      <w:r>
        <w:lastRenderedPageBreak/>
        <w:t>/180/</w:t>
      </w:r>
    </w:p>
    <w:p w14:paraId="1617D6C2" w14:textId="03493D7C" w:rsidR="00D61FB6" w:rsidRPr="009B2C06" w:rsidRDefault="00D61FB6" w:rsidP="00780892">
      <w:pPr>
        <w:rPr>
          <w:rStyle w:val="Naslov2Znak"/>
        </w:rPr>
      </w:pPr>
      <w:r w:rsidRPr="009B2C06">
        <w:rPr>
          <w:rStyle w:val="Naslov1Znak"/>
        </w:rPr>
        <w:t xml:space="preserve">Na Prasnik Ofranja </w:t>
      </w:r>
      <w:r w:rsidRPr="009B2C06">
        <w:rPr>
          <w:rStyle w:val="teipersName"/>
        </w:rPr>
        <w:t>Marie</w:t>
      </w:r>
      <w:r w:rsidRPr="009B2C06">
        <w:rPr>
          <w:rStyle w:val="Naslov1Znak"/>
        </w:rPr>
        <w:t>!</w:t>
      </w:r>
      <w:r w:rsidRPr="009B2C06">
        <w:rPr>
          <w:rStyle w:val="Naslov1Znak"/>
        </w:rPr>
        <w:br/>
      </w:r>
      <w:r w:rsidRPr="009B2C06">
        <w:rPr>
          <w:rStyle w:val="Naslov2Znak"/>
        </w:rPr>
        <w:t>N. V. Ewas geſchwinde.</w:t>
      </w:r>
    </w:p>
    <w:p w14:paraId="1082C195" w14:textId="2BEB267F" w:rsidR="00D61FB6" w:rsidRDefault="00D61FB6" w:rsidP="009B2C06">
      <w:pPr>
        <w:pStyle w:val="teiab"/>
      </w:pPr>
      <w:r w:rsidRPr="009B2C06">
        <w:rPr>
          <w:rStyle w:val="teilabelZnak"/>
        </w:rPr>
        <w:t>1.</w:t>
      </w:r>
      <w:r>
        <w:t xml:space="preserve"> Pogleite kak ta brumna Hzhij Wrumnesha bol kak vſaka,</w:t>
      </w:r>
      <w:r>
        <w:br/>
      </w:r>
      <w:r w:rsidRPr="009B2C06">
        <w:rPr>
          <w:rStyle w:val="teipersName"/>
        </w:rPr>
        <w:t>Maria</w:t>
      </w:r>
      <w:r>
        <w:t xml:space="preserve"> Slushit' it' hitij; Na zhas s Teshavoj zhaka. Od Svojih Starshov,</w:t>
      </w:r>
    </w:p>
    <w:p w14:paraId="0D70654E" w14:textId="477F6A40" w:rsidR="00D61FB6" w:rsidRPr="009B2C06" w:rsidRDefault="00D61FB6" w:rsidP="009B2C06">
      <w:pPr>
        <w:pStyle w:val="teiab"/>
        <w:rPr>
          <w:rStyle w:val="teiplaceName"/>
        </w:rPr>
      </w:pPr>
      <w:r>
        <w:t xml:space="preserve">pelana, v Mladosti k Podvuzhenji, gre vSveti Tempel Si o na, v </w:t>
      </w:r>
      <w:r w:rsidRPr="009B2C06">
        <w:rPr>
          <w:rStyle w:val="teiplaceName"/>
        </w:rPr>
        <w:t>Je=</w:t>
      </w:r>
    </w:p>
    <w:p w14:paraId="7E1BE7D9" w14:textId="398CDF98" w:rsidR="00D61FB6" w:rsidRDefault="00D61FB6" w:rsidP="009B2C06">
      <w:pPr>
        <w:pStyle w:val="teiab"/>
      </w:pPr>
      <w:r w:rsidRPr="009B2C06">
        <w:rPr>
          <w:rStyle w:val="teiplaceName"/>
        </w:rPr>
        <w:t>rus a lem</w:t>
      </w:r>
      <w:r>
        <w:t xml:space="preserve"> k Molenji.</w:t>
      </w:r>
    </w:p>
    <w:p w14:paraId="6C6AAD59" w14:textId="77777777" w:rsidR="00D61FB6" w:rsidRDefault="00D61FB6">
      <w:pPr>
        <w:spacing w:after="200"/>
      </w:pPr>
      <w:r>
        <w:br w:type="page"/>
      </w:r>
    </w:p>
    <w:p w14:paraId="584A6837" w14:textId="308B5B08" w:rsidR="00D61FB6" w:rsidRDefault="0065138D" w:rsidP="00780892">
      <w:r>
        <w:lastRenderedPageBreak/>
        <w:t>/181/</w:t>
      </w:r>
    </w:p>
    <w:p w14:paraId="6D300C62" w14:textId="3417D192" w:rsidR="0065138D" w:rsidRDefault="0065138D" w:rsidP="00FA2F58">
      <w:pPr>
        <w:pStyle w:val="teiab"/>
      </w:pPr>
      <w:r w:rsidRPr="00FA2F58">
        <w:rPr>
          <w:rStyle w:val="teilabelZnak"/>
        </w:rPr>
        <w:t>2.</w:t>
      </w:r>
      <w:r>
        <w:br/>
        <w:t>Pred Svojim Stvarnikom Stoji, Tri Leita komaj Stara,</w:t>
      </w:r>
      <w:r>
        <w:br/>
        <w:t>Slabosti Svoje Se boji, Sa Rat gospoda bara:</w:t>
      </w:r>
      <w:r>
        <w:br/>
        <w:t>Sheli, da ker je Stvara njo, Njoj tudi da obrambo,</w:t>
      </w:r>
      <w:r>
        <w:br/>
        <w:t>No da Serze zhi vmerla bo, gor vſeme vsvojo Skrambo.</w:t>
      </w:r>
    </w:p>
    <w:p w14:paraId="0C40FC32" w14:textId="77D249DF" w:rsidR="0065138D" w:rsidRDefault="0065138D" w:rsidP="00FA2F58">
      <w:pPr>
        <w:pStyle w:val="teiab"/>
      </w:pPr>
      <w:r w:rsidRPr="00FA2F58">
        <w:rPr>
          <w:rStyle w:val="teilabelZnak"/>
        </w:rPr>
        <w:t>3.</w:t>
      </w:r>
      <w:r>
        <w:br/>
        <w:t>kaj Sveit 'ma, to povershe vſe; Boga zhe Samo 'meti:</w:t>
      </w:r>
      <w:r>
        <w:br/>
        <w:t>Bog, pravi ona, lubi me, Jas njemi zhem shiveti.</w:t>
      </w:r>
      <w:r>
        <w:br/>
        <w:t>gospod, moj Bog! jas tvoja Sem, Sem tvoja od Mladosti;</w:t>
      </w:r>
      <w:r>
        <w:br/>
        <w:t>Ti moja zhast Si, to jas vem, Poterdi mé v Brumnosti.</w:t>
      </w:r>
    </w:p>
    <w:p w14:paraId="58CAD175" w14:textId="7C149F51" w:rsidR="0065138D" w:rsidRDefault="0065138D" w:rsidP="00FA2F58">
      <w:pPr>
        <w:pStyle w:val="teiab"/>
      </w:pPr>
      <w:r w:rsidRPr="00FA2F58">
        <w:rPr>
          <w:rStyle w:val="teilabelZnak"/>
        </w:rPr>
        <w:t>4.</w:t>
      </w:r>
      <w:r>
        <w:br/>
        <w:t>Ti posnash mojo Visokost, No 'mash Skerb sa te Male;</w:t>
      </w:r>
      <w:r>
        <w:br/>
        <w:t>Podpirash njih'vih Nog Slabost, Da terdno bol bi Stale.</w:t>
      </w:r>
      <w:r>
        <w:br/>
        <w:t xml:space="preserve">Tvoj </w:t>
      </w:r>
      <w:r w:rsidRPr="00FA2F58">
        <w:rPr>
          <w:rStyle w:val="teiplaceName"/>
        </w:rPr>
        <w:t>Israel</w:t>
      </w:r>
      <w:r>
        <w:t xml:space="preserve"> no jas, gospod! Mi odreshenje Smeno,</w:t>
      </w:r>
      <w:r>
        <w:br/>
        <w:t>Perzhakat' gvishno, no od kod? Od té: to gvishno vemo.</w:t>
      </w:r>
    </w:p>
    <w:p w14:paraId="1D55B52F" w14:textId="26BA19AA" w:rsidR="0065138D" w:rsidRDefault="0065138D" w:rsidP="00FA2F58">
      <w:pPr>
        <w:pStyle w:val="teiab"/>
      </w:pPr>
      <w:r w:rsidRPr="00FA2F58">
        <w:rPr>
          <w:rStyle w:val="teilabelZnak"/>
        </w:rPr>
        <w:t>5.</w:t>
      </w:r>
      <w:r>
        <w:br/>
      </w:r>
      <w:r w:rsidRPr="00FA2F58">
        <w:rPr>
          <w:rStyle w:val="teipersName"/>
        </w:rPr>
        <w:t>Maria</w:t>
      </w:r>
      <w:r>
        <w:t>, kaj oblubla je, to svesto je dershala:</w:t>
      </w:r>
      <w:r>
        <w:br/>
        <w:t>Je na Boga Sanesla Se, No v Sioni ostala.</w:t>
      </w:r>
      <w:r>
        <w:br/>
        <w:t>Smilenje Smilni posla je; Je Slisha njo v Molenji.</w:t>
      </w:r>
      <w:r>
        <w:br/>
        <w:t>o verte, da vam Bog da vſe, kaj pros'te k Svelizhenji!</w:t>
      </w:r>
    </w:p>
    <w:p w14:paraId="4C7750C5" w14:textId="77777777" w:rsidR="0065138D" w:rsidRDefault="0065138D">
      <w:pPr>
        <w:spacing w:after="200"/>
      </w:pPr>
      <w:r>
        <w:br w:type="page"/>
      </w:r>
    </w:p>
    <w:p w14:paraId="091C88D5" w14:textId="67892E1B" w:rsidR="0065138D" w:rsidRDefault="0065138D" w:rsidP="00780892">
      <w:r>
        <w:lastRenderedPageBreak/>
        <w:t>/182/</w:t>
      </w:r>
    </w:p>
    <w:p w14:paraId="14BABB45" w14:textId="4FA012C5" w:rsidR="0065138D" w:rsidRDefault="0065138D" w:rsidP="00780892">
      <w:r w:rsidRPr="00A73C99">
        <w:rPr>
          <w:rStyle w:val="Naslov1Znak"/>
        </w:rPr>
        <w:t xml:space="preserve">Na Prasnik Obsnanenja </w:t>
      </w:r>
      <w:r w:rsidRPr="00A73C99">
        <w:rPr>
          <w:rStyle w:val="teipersName"/>
        </w:rPr>
        <w:t>Marie</w:t>
      </w:r>
      <w:r w:rsidRPr="00A73C99">
        <w:rPr>
          <w:rStyle w:val="Naslov1Znak"/>
        </w:rPr>
        <w:t>!</w:t>
      </w:r>
      <w:r w:rsidRPr="00A73C99">
        <w:rPr>
          <w:rStyle w:val="Naslov1Znak"/>
        </w:rPr>
        <w:br/>
      </w:r>
      <w:r w:rsidR="00A73C99">
        <w:rPr>
          <w:rStyle w:val="Naslov2Znak"/>
        </w:rPr>
        <w:t>N.</w:t>
      </w:r>
      <w:r w:rsidRPr="00A73C99">
        <w:rPr>
          <w:rStyle w:val="Naslov2Znak"/>
        </w:rPr>
        <w:t>VI.</w:t>
      </w:r>
    </w:p>
    <w:p w14:paraId="5D7F73DD" w14:textId="4AA986FD" w:rsidR="0065138D" w:rsidRDefault="0065138D" w:rsidP="00A73C99">
      <w:pPr>
        <w:pStyle w:val="teiab"/>
      </w:pPr>
      <w:r>
        <w:t>Ke je tisti zhasperteka, od ozhetov prerok van, Da oblast bo sguba</w:t>
      </w:r>
    </w:p>
    <w:p w14:paraId="2B67DD82" w14:textId="74FE4AAD" w:rsidR="0065138D" w:rsidRDefault="0065138D" w:rsidP="00A73C99">
      <w:pPr>
        <w:pStyle w:val="teiab"/>
      </w:pPr>
      <w:r>
        <w:t>Peka, S keroj Se pertia je nam. Da od grehov resheni. Bomo S bogom smireni,</w:t>
      </w:r>
    </w:p>
    <w:p w14:paraId="50D420E1" w14:textId="7B68D821" w:rsidR="0065138D" w:rsidRDefault="0065138D" w:rsidP="00A73C99">
      <w:pPr>
        <w:pStyle w:val="teiab"/>
      </w:pPr>
      <w:r>
        <w:t>No Se 'meli veſeliti, Enkrat knjemi v Nebo prid.</w:t>
      </w:r>
    </w:p>
    <w:p w14:paraId="00385F1B" w14:textId="77777777" w:rsidR="0065138D" w:rsidRDefault="0065138D">
      <w:pPr>
        <w:spacing w:after="200"/>
      </w:pPr>
      <w:r>
        <w:br w:type="page"/>
      </w:r>
    </w:p>
    <w:p w14:paraId="74EE776F" w14:textId="42C8B0CE" w:rsidR="0065138D" w:rsidRDefault="0065138D" w:rsidP="00780892">
      <w:r>
        <w:lastRenderedPageBreak/>
        <w:t>/183/</w:t>
      </w:r>
    </w:p>
    <w:p w14:paraId="2833B47F" w14:textId="6A103E44" w:rsidR="0065138D" w:rsidRDefault="0065138D" w:rsidP="00645DED">
      <w:pPr>
        <w:pStyle w:val="teiab"/>
      </w:pPr>
      <w:r w:rsidRPr="00645DED">
        <w:rPr>
          <w:rStyle w:val="teilabelZnak"/>
        </w:rPr>
        <w:t>2.</w:t>
      </w:r>
      <w:r>
        <w:br/>
        <w:t xml:space="preserve">Tej k </w:t>
      </w:r>
      <w:r w:rsidRPr="00645DED">
        <w:rPr>
          <w:rStyle w:val="teipersName"/>
        </w:rPr>
        <w:t>Mariji</w:t>
      </w:r>
      <w:r>
        <w:t xml:space="preserve"> je poslani, Bia ta Angel </w:t>
      </w:r>
      <w:r w:rsidRPr="00645DED">
        <w:rPr>
          <w:rStyle w:val="teipersName"/>
        </w:rPr>
        <w:t>gabriel</w:t>
      </w:r>
      <w:r>
        <w:t>,</w:t>
      </w:r>
      <w:r>
        <w:br/>
        <w:t xml:space="preserve">k ti Divizi vun se brani, Is vſeh Hzherah </w:t>
      </w:r>
      <w:r w:rsidRPr="00645DED">
        <w:rPr>
          <w:rStyle w:val="teiplaceName"/>
        </w:rPr>
        <w:t>Israel</w:t>
      </w:r>
      <w:r>
        <w:t>,</w:t>
      </w:r>
      <w:r>
        <w:br/>
        <w:t xml:space="preserve">kera je Nevesta bla, S </w:t>
      </w:r>
      <w:r w:rsidRPr="00645DED">
        <w:rPr>
          <w:rStyle w:val="teipersName"/>
        </w:rPr>
        <w:t>Josephom</w:t>
      </w:r>
      <w:r>
        <w:t xml:space="preserve"> Sarozhena,</w:t>
      </w:r>
      <w:r>
        <w:br/>
        <w:t>No da Mosha nej Sposnala, zhista je vſigdar ostala.</w:t>
      </w:r>
    </w:p>
    <w:p w14:paraId="1CB515C1" w14:textId="13D729E3" w:rsidR="0065138D" w:rsidRDefault="0065138D" w:rsidP="00645DED">
      <w:pPr>
        <w:pStyle w:val="teiab"/>
      </w:pPr>
      <w:r w:rsidRPr="00645DED">
        <w:rPr>
          <w:rStyle w:val="teilabelZnak"/>
        </w:rPr>
        <w:t>3.</w:t>
      </w:r>
      <w:r>
        <w:br/>
        <w:t xml:space="preserve">Kak </w:t>
      </w:r>
      <w:r w:rsidRPr="00645DED">
        <w:rPr>
          <w:rStyle w:val="teipersName"/>
        </w:rPr>
        <w:t>Maria</w:t>
      </w:r>
      <w:r>
        <w:t xml:space="preserve"> Posdravlenje, 'Snjegvih Vust je Slishala,</w:t>
      </w:r>
      <w:r>
        <w:br/>
        <w:t>She ponishno Pervolenje, Vſo nebeshko Volo da:</w:t>
      </w:r>
      <w:r>
        <w:br/>
        <w:t>Tota v njoj dopunena, Je od Svetga Duha bla.</w:t>
      </w:r>
      <w:r>
        <w:br/>
        <w:t>Tak je bia ta Trosht Spozheti, kerga Sveit je Shela meti.</w:t>
      </w:r>
    </w:p>
    <w:p w14:paraId="6BA77F9A" w14:textId="07C07355" w:rsidR="0065138D" w:rsidRDefault="0065138D" w:rsidP="00645DED">
      <w:pPr>
        <w:pStyle w:val="teiab"/>
      </w:pPr>
      <w:r w:rsidRPr="00645DED">
        <w:rPr>
          <w:rStyle w:val="teilabelZnak"/>
        </w:rPr>
        <w:t>4.</w:t>
      </w:r>
      <w:r>
        <w:br/>
        <w:t xml:space="preserve">Toti Sveti Sad povisha, Je </w:t>
      </w:r>
      <w:r w:rsidRPr="00645DED">
        <w:rPr>
          <w:rStyle w:val="teipersName"/>
        </w:rPr>
        <w:t>Maria</w:t>
      </w:r>
      <w:r>
        <w:t xml:space="preserve"> tisti zhas;</w:t>
      </w:r>
      <w:r>
        <w:br/>
        <w:t>Pa da k njoj sa nas je prisha, Tak povisha tudi nas.</w:t>
      </w:r>
      <w:r>
        <w:br/>
      </w:r>
      <w:r w:rsidR="00C712B2" w:rsidRPr="00645DED">
        <w:rPr>
          <w:rStyle w:val="teiunclear"/>
        </w:rPr>
        <w:t>???</w:t>
      </w:r>
      <w:r w:rsidR="00C712B2">
        <w:t xml:space="preserve"> </w:t>
      </w:r>
      <w:r w:rsidR="00C712B2" w:rsidRPr="00645DED">
        <w:rPr>
          <w:rStyle w:val="teipersName"/>
        </w:rPr>
        <w:t>Maria Jesusi</w:t>
      </w:r>
      <w:r w:rsidR="00C712B2">
        <w:t>, Ino nam ti, Mati Si!</w:t>
      </w:r>
      <w:r w:rsidR="00C712B2">
        <w:br/>
        <w:t>Ja skos Vero Si nam Mati, no mi tvoj'ga Sina Brati.</w:t>
      </w:r>
    </w:p>
    <w:p w14:paraId="0806CBAD" w14:textId="5E41F4BC" w:rsidR="00C712B2" w:rsidRDefault="00C712B2" w:rsidP="00645DED">
      <w:pPr>
        <w:pStyle w:val="teiab"/>
      </w:pPr>
      <w:r w:rsidRPr="00645DED">
        <w:rPr>
          <w:rStyle w:val="teilabelZnak"/>
        </w:rPr>
        <w:t>5.</w:t>
      </w:r>
      <w:r>
        <w:br/>
        <w:t>Ti gospod Si knam dol prisha, kei v grehah Spali Smo,</w:t>
      </w:r>
      <w:r>
        <w:br/>
        <w:t>Dabi k tebi nas povisha, v Nebo nam Saklenemo;</w:t>
      </w:r>
      <w:r>
        <w:br/>
        <w:t>zhitish nas skos tvojo krij, Da bi ta prit' vredni bli;</w:t>
      </w:r>
      <w:r>
        <w:br/>
        <w:t>Sato tebi Sahvalenje, Damo gnes sa Svelizhenje!</w:t>
      </w:r>
    </w:p>
    <w:p w14:paraId="2356BFCB" w14:textId="77777777" w:rsidR="00C712B2" w:rsidRDefault="00C712B2">
      <w:pPr>
        <w:spacing w:after="200"/>
      </w:pPr>
      <w:r>
        <w:br w:type="page"/>
      </w:r>
    </w:p>
    <w:p w14:paraId="378401B3" w14:textId="02EB2DA9" w:rsidR="00C712B2" w:rsidRDefault="00A54FDD" w:rsidP="00780892">
      <w:r>
        <w:lastRenderedPageBreak/>
        <w:t>/184/</w:t>
      </w:r>
    </w:p>
    <w:p w14:paraId="13434C8B" w14:textId="5F5CA2C8" w:rsidR="00A54FDD" w:rsidRPr="00B8595E" w:rsidRDefault="00A54FDD" w:rsidP="00780892">
      <w:pPr>
        <w:rPr>
          <w:rStyle w:val="Naslov2Znak"/>
        </w:rPr>
      </w:pPr>
      <w:r w:rsidRPr="00B8595E">
        <w:rPr>
          <w:rStyle w:val="Naslov1Znak"/>
        </w:rPr>
        <w:t>Na Prasnik Obiskavanje Marie!</w:t>
      </w:r>
      <w:r w:rsidRPr="00B8595E">
        <w:rPr>
          <w:rStyle w:val="Naslov1Znak"/>
        </w:rPr>
        <w:br/>
      </w:r>
      <w:r w:rsidR="00B8595E">
        <w:rPr>
          <w:rStyle w:val="Naslov2Znak"/>
        </w:rPr>
        <w:t>N.</w:t>
      </w:r>
      <w:r w:rsidRPr="00B8595E">
        <w:rPr>
          <w:rStyle w:val="Naslov2Znak"/>
        </w:rPr>
        <w:t>VII. Nicht zu langſam.</w:t>
      </w:r>
    </w:p>
    <w:p w14:paraId="0480E619" w14:textId="0D465732" w:rsidR="00A54FDD" w:rsidRDefault="00A54FDD" w:rsidP="00B8595E">
      <w:pPr>
        <w:pStyle w:val="teiab"/>
      </w:pPr>
      <w:r w:rsidRPr="00B8595E">
        <w:rPr>
          <w:rStyle w:val="teilabelZnak"/>
        </w:rPr>
        <w:t>1.</w:t>
      </w:r>
      <w:r>
        <w:t xml:space="preserve"> o prite Angeli, Sravnaite Steso, po keri hodla bo, kraliza vasha no Spre</w:t>
      </w:r>
    </w:p>
    <w:p w14:paraId="6B112F09" w14:textId="09242A3A" w:rsidR="00A54FDD" w:rsidRDefault="00A54FDD" w:rsidP="00B8595E">
      <w:pPr>
        <w:pStyle w:val="teiab"/>
      </w:pPr>
      <w:r>
        <w:t>vaite, Njo v Hisho zah ari a vo! Ja neste njo na Rokah ta, kam bode obis</w:t>
      </w:r>
    </w:p>
    <w:p w14:paraId="5D89C3AA" w14:textId="75CE35FD" w:rsidR="00A54FDD" w:rsidRDefault="00A54FDD" w:rsidP="00B8595E">
      <w:pPr>
        <w:pStyle w:val="teiab"/>
      </w:pPr>
      <w:r>
        <w:t>kavat' Shla!</w:t>
      </w:r>
    </w:p>
    <w:p w14:paraId="02FA33F5" w14:textId="77777777" w:rsidR="00A54FDD" w:rsidRDefault="00A54FDD">
      <w:pPr>
        <w:spacing w:after="200"/>
      </w:pPr>
      <w:r>
        <w:br w:type="page"/>
      </w:r>
    </w:p>
    <w:p w14:paraId="1912803C" w14:textId="290915F0" w:rsidR="00A54FDD" w:rsidRDefault="002F252F" w:rsidP="00780892">
      <w:r>
        <w:lastRenderedPageBreak/>
        <w:t>/185/</w:t>
      </w:r>
    </w:p>
    <w:p w14:paraId="5C9B70AD" w14:textId="7F48F5C0" w:rsidR="002F252F" w:rsidRDefault="002F252F" w:rsidP="00562DD2">
      <w:pPr>
        <w:pStyle w:val="teiab"/>
      </w:pPr>
      <w:r w:rsidRPr="00921682">
        <w:rPr>
          <w:rStyle w:val="teilabelZnak"/>
        </w:rPr>
        <w:t>2.</w:t>
      </w:r>
      <w:r>
        <w:br/>
        <w:t>Pa ne! Bog Sam njem Shpan zhe biti, Ne nuza vas, vi Angeli!</w:t>
      </w:r>
      <w:r>
        <w:br/>
        <w:t>Sheli Ponishnost obuditi, S Lubezni k Shlahti it' hitij,</w:t>
      </w:r>
      <w:r>
        <w:br/>
        <w:t xml:space="preserve">Hitij ta Mati </w:t>
      </w:r>
      <w:r w:rsidRPr="00921682">
        <w:rPr>
          <w:rStyle w:val="teipersName"/>
        </w:rPr>
        <w:t>Jesusa</w:t>
      </w:r>
      <w:r>
        <w:t>, No nese s Soboj Sineka.</w:t>
      </w:r>
    </w:p>
    <w:p w14:paraId="0F3F0253" w14:textId="60549A50" w:rsidR="002F252F" w:rsidRDefault="002F252F" w:rsidP="00562DD2">
      <w:pPr>
        <w:pStyle w:val="teiab"/>
      </w:pPr>
      <w:r w:rsidRPr="00921682">
        <w:rPr>
          <w:rStyle w:val="teilabelZnak"/>
        </w:rPr>
        <w:t>3.</w:t>
      </w:r>
      <w:r>
        <w:br/>
      </w:r>
      <w:r w:rsidRPr="00921682">
        <w:rPr>
          <w:rStyle w:val="teipersName"/>
        </w:rPr>
        <w:t>Elisabeth</w:t>
      </w:r>
      <w:r>
        <w:t>! na Porod Sabi, zhi glih je bia pun Bolezhin;</w:t>
      </w:r>
      <w:r>
        <w:br/>
        <w:t>Tetiza tvoja te posdravi; No ti, njen ſhe ne rojen Sin,</w:t>
      </w:r>
      <w:r>
        <w:br/>
        <w:t>Is Serza ti veſeli Se, Priatnik tvoj per tebi je.</w:t>
      </w:r>
    </w:p>
    <w:p w14:paraId="332CFF8D" w14:textId="2A9949B5" w:rsidR="002F252F" w:rsidRDefault="002F252F" w:rsidP="00562DD2">
      <w:pPr>
        <w:pStyle w:val="teiab"/>
      </w:pPr>
      <w:r w:rsidRPr="00562DD2">
        <w:rPr>
          <w:rStyle w:val="teilabelZnak"/>
        </w:rPr>
        <w:t>4.</w:t>
      </w:r>
      <w:r>
        <w:br/>
        <w:t>Ti Mutez zagarias! veri, kashtiga ti odvſeta bo,</w:t>
      </w:r>
      <w:r>
        <w:br/>
        <w:t>Da Slabi bia Si vtvoji Veri, Veſel' Se! Arzetar je to:</w:t>
      </w:r>
      <w:r>
        <w:br/>
        <w:t>on ti fesika Saveso, Skos Svojo Mozh rasterga bo.</w:t>
      </w:r>
    </w:p>
    <w:p w14:paraId="710D699B" w14:textId="52BD3A2E" w:rsidR="002F252F" w:rsidRDefault="002F252F" w:rsidP="007516DA">
      <w:pPr>
        <w:pStyle w:val="teiab"/>
      </w:pPr>
      <w:r w:rsidRPr="00921682">
        <w:rPr>
          <w:rStyle w:val="teilabelZnak"/>
        </w:rPr>
        <w:t>5.</w:t>
      </w:r>
      <w:r>
        <w:br/>
        <w:t>En Srezhni Hram Se toti pishe; Bog njemi Svoj'ga Shegna da;</w:t>
      </w:r>
      <w:r>
        <w:br/>
        <w:t xml:space="preserve">Da brumne Ludij vnjem obishe, </w:t>
      </w:r>
      <w:r w:rsidRPr="00C06F02">
        <w:rPr>
          <w:rStyle w:val="teipersName"/>
        </w:rPr>
        <w:t>Maria</w:t>
      </w:r>
      <w:r>
        <w:t xml:space="preserve"> Mati </w:t>
      </w:r>
      <w:r w:rsidRPr="00C06F02">
        <w:rPr>
          <w:rStyle w:val="teipersName"/>
        </w:rPr>
        <w:t>Jesusa</w:t>
      </w:r>
      <w:r>
        <w:t>.</w:t>
      </w:r>
      <w:r>
        <w:br/>
        <w:t>Kristjani! brumni bote vſi, Pri vashem obiskavanji.</w:t>
      </w:r>
    </w:p>
    <w:p w14:paraId="39321E32" w14:textId="0F50E70F" w:rsidR="001A6B9D" w:rsidRDefault="002F252F" w:rsidP="007516DA">
      <w:pPr>
        <w:pStyle w:val="teiab"/>
      </w:pPr>
      <w:r w:rsidRPr="00921682">
        <w:rPr>
          <w:rStyle w:val="teilabelZnak"/>
        </w:rPr>
        <w:t>6.</w:t>
      </w:r>
      <w:r>
        <w:br/>
        <w:t>Lubesen more vas pelati</w:t>
      </w:r>
      <w:r w:rsidR="001B547D">
        <w:t>, zhi zhete obiskavat it':</w:t>
      </w:r>
      <w:r w:rsidR="001B547D">
        <w:br/>
      </w:r>
      <w:r w:rsidR="001A6B9D">
        <w:t>v tem Hrami morete ostati, gde mate komi k Nuzi bit';</w:t>
      </w:r>
      <w:r w:rsidR="001A6B9D">
        <w:br/>
        <w:t>gde Bog od vſeh Se pozahsti, gde Trosht Se da, no Se dobi.</w:t>
      </w:r>
    </w:p>
    <w:p w14:paraId="2DBCF41B" w14:textId="77777777" w:rsidR="001A6B9D" w:rsidRDefault="001A6B9D">
      <w:pPr>
        <w:spacing w:after="200"/>
      </w:pPr>
      <w:r>
        <w:br w:type="page"/>
      </w:r>
    </w:p>
    <w:p w14:paraId="751059C6" w14:textId="1ED27540" w:rsidR="002F252F" w:rsidRDefault="001A6B9D" w:rsidP="00780892">
      <w:r>
        <w:lastRenderedPageBreak/>
        <w:t>/186/</w:t>
      </w:r>
    </w:p>
    <w:p w14:paraId="0AE8DD6A" w14:textId="38FC62B9" w:rsidR="001A6B9D" w:rsidRDefault="001A6B9D" w:rsidP="00780892">
      <w:r w:rsidRPr="00C67E89">
        <w:rPr>
          <w:rStyle w:val="Naslov1Znak"/>
        </w:rPr>
        <w:t xml:space="preserve">Na Prasnik Ozhistenja </w:t>
      </w:r>
      <w:r w:rsidRPr="00C67E89">
        <w:rPr>
          <w:rStyle w:val="teipersName"/>
        </w:rPr>
        <w:t>Marie</w:t>
      </w:r>
      <w:r w:rsidRPr="00C67E89">
        <w:rPr>
          <w:rStyle w:val="Naslov1Znak"/>
        </w:rPr>
        <w:t>.</w:t>
      </w:r>
      <w:r w:rsidRPr="00C67E89">
        <w:rPr>
          <w:rStyle w:val="Naslov1Znak"/>
        </w:rPr>
        <w:br/>
      </w:r>
      <w:r w:rsidR="00C67E89" w:rsidRPr="00C67E89">
        <w:rPr>
          <w:rStyle w:val="Naslov2Znak"/>
        </w:rPr>
        <w:t>N.</w:t>
      </w:r>
      <w:r w:rsidRPr="00C67E89">
        <w:rPr>
          <w:rStyle w:val="Naslov2Znak"/>
        </w:rPr>
        <w:t>VIII.</w:t>
      </w:r>
    </w:p>
    <w:p w14:paraId="400EBB71" w14:textId="03BCF0C1" w:rsidR="001A6B9D" w:rsidRDefault="001A6B9D" w:rsidP="00C67E89">
      <w:pPr>
        <w:pStyle w:val="teiab"/>
      </w:pPr>
      <w:r w:rsidRPr="00C67E89">
        <w:rPr>
          <w:rStyle w:val="teilabelZnak"/>
        </w:rPr>
        <w:t>1.</w:t>
      </w:r>
      <w:r>
        <w:t xml:space="preserve"> gnes v Tempelni Se vidit' da, Luzh prave zelega Sveita; Vſem Svetlo tota Sveiti:</w:t>
      </w:r>
    </w:p>
    <w:p w14:paraId="19F5455E" w14:textId="77777777" w:rsidR="001A6B9D" w:rsidRDefault="001A6B9D" w:rsidP="00C67E89">
      <w:pPr>
        <w:pStyle w:val="teiab"/>
      </w:pPr>
      <w:r>
        <w:t>gospodi Aid no Jud oba, vkup veni zirkvi Slushita, Da ena je na</w:t>
      </w:r>
    </w:p>
    <w:p w14:paraId="026CC9E6" w14:textId="26E3E943" w:rsidR="001A6B9D" w:rsidRDefault="008E191F" w:rsidP="00C67E89">
      <w:pPr>
        <w:pStyle w:val="teiab"/>
      </w:pPr>
      <w:r>
        <w:t xml:space="preserve">Svetij, </w:t>
      </w:r>
      <w:r w:rsidRPr="008E191F">
        <w:rPr>
          <w:u w:val="single"/>
        </w:rPr>
        <w:t xml:space="preserve">                   </w:t>
      </w:r>
      <w:r>
        <w:t xml:space="preserve"> ,</w:t>
      </w:r>
    </w:p>
    <w:p w14:paraId="08B4E472" w14:textId="77777777" w:rsidR="001A6B9D" w:rsidRDefault="001A6B9D">
      <w:pPr>
        <w:spacing w:after="200"/>
      </w:pPr>
      <w:r>
        <w:br w:type="page"/>
      </w:r>
    </w:p>
    <w:p w14:paraId="5CDF8B44" w14:textId="27511A34" w:rsidR="001A6B9D" w:rsidRDefault="001A6B9D" w:rsidP="00780892">
      <w:r>
        <w:lastRenderedPageBreak/>
        <w:t>/187/</w:t>
      </w:r>
    </w:p>
    <w:p w14:paraId="6D66F828" w14:textId="18433D3D" w:rsidR="001A6B9D" w:rsidRDefault="001A6B9D" w:rsidP="0056416E">
      <w:pPr>
        <w:pStyle w:val="teiab"/>
      </w:pPr>
      <w:r w:rsidRPr="0056416E">
        <w:rPr>
          <w:rStyle w:val="teilabelZnak"/>
        </w:rPr>
        <w:t>2.</w:t>
      </w:r>
      <w:r>
        <w:br/>
        <w:t>o kak veſel' je Simeon, Da Sina boshjega Sme on,</w:t>
      </w:r>
      <w:r>
        <w:br/>
        <w:t>Na Svoje Roke vſeti! kaj shela je v otrozhjosti,</w:t>
      </w:r>
      <w:r>
        <w:br/>
        <w:t>Sdaj v Svoji Siri Starosti /:Si nima vezh sheleti:/</w:t>
      </w:r>
    </w:p>
    <w:p w14:paraId="6691050E" w14:textId="03609130" w:rsidR="001A6B9D" w:rsidRDefault="001A6B9D" w:rsidP="0056416E">
      <w:pPr>
        <w:pStyle w:val="teiab"/>
      </w:pPr>
      <w:r w:rsidRPr="0056416E">
        <w:rPr>
          <w:rStyle w:val="teilabelZnak"/>
        </w:rPr>
        <w:t>3.</w:t>
      </w:r>
      <w:r>
        <w:br/>
        <w:t>Kaj shela je, to on she 'ma; on vida je Svelizhara:</w:t>
      </w:r>
      <w:r>
        <w:br/>
        <w:t>Sdaj gre, zhe v grobi Spati. Pokoinim tam on vſe pove,</w:t>
      </w:r>
      <w:r>
        <w:br/>
        <w:t xml:space="preserve">kaj </w:t>
      </w:r>
      <w:r w:rsidRPr="0056416E">
        <w:rPr>
          <w:rStyle w:val="teipersName"/>
        </w:rPr>
        <w:t>Jesus</w:t>
      </w:r>
      <w:r>
        <w:t xml:space="preserve"> k odreshenji zhe, /:Storiti njim no dati:/</w:t>
      </w:r>
    </w:p>
    <w:p w14:paraId="2AAE8FAB" w14:textId="451F8F5C" w:rsidR="001A6B9D" w:rsidRDefault="001A6B9D" w:rsidP="0056416E">
      <w:pPr>
        <w:pStyle w:val="teiab"/>
      </w:pPr>
      <w:r w:rsidRPr="0056416E">
        <w:rPr>
          <w:rStyle w:val="teilabelZnak"/>
        </w:rPr>
        <w:t>4.</w:t>
      </w:r>
      <w:r>
        <w:br/>
        <w:t>o dabi jas, kak Simeon, Tak brumni bia, no kak je</w:t>
      </w:r>
      <w:r w:rsidR="0056416E">
        <w:t xml:space="preserve"> on,</w:t>
      </w:r>
      <w:r w:rsidR="0056416E">
        <w:br/>
        <w:t>Tak Srezhno moga vmreiti; M</w:t>
      </w:r>
      <w:r>
        <w:t>arie Sin je pri njem bia;</w:t>
      </w:r>
      <w:r>
        <w:br/>
        <w:t>No Vmirajozhemi hitija, /:Te Ozhij dolsapreiti:/</w:t>
      </w:r>
    </w:p>
    <w:p w14:paraId="1454D0E3" w14:textId="50A35119" w:rsidR="001A6B9D" w:rsidRDefault="001A6B9D" w:rsidP="0056416E">
      <w:pPr>
        <w:pStyle w:val="teiab"/>
      </w:pPr>
      <w:r w:rsidRPr="0056416E">
        <w:rPr>
          <w:rStyle w:val="teilabelZnak"/>
        </w:rPr>
        <w:t>5.</w:t>
      </w:r>
      <w:r>
        <w:br/>
        <w:t>Ti kera tvojo Dete Si, Na Roke dala Stareri,</w:t>
      </w:r>
      <w:r>
        <w:br/>
        <w:t xml:space="preserve">No spunila Shelenje, </w:t>
      </w:r>
      <w:r w:rsidRPr="0056416E">
        <w:rPr>
          <w:rStyle w:val="teipersName"/>
        </w:rPr>
        <w:t>Maria</w:t>
      </w:r>
      <w:r>
        <w:t xml:space="preserve"> s Jozhom prosim te,</w:t>
      </w:r>
      <w:r>
        <w:br/>
        <w:t>O Smisli tudi ti na me, /:Ke Sklena bom Shivlenje:/</w:t>
      </w:r>
    </w:p>
    <w:p w14:paraId="246B083F" w14:textId="5AFE21E6" w:rsidR="001A6B9D" w:rsidRDefault="001A6B9D" w:rsidP="0056416E">
      <w:pPr>
        <w:pStyle w:val="teiab"/>
      </w:pPr>
      <w:r w:rsidRPr="0056416E">
        <w:rPr>
          <w:rStyle w:val="teilabelZnak"/>
        </w:rPr>
        <w:t>6.</w:t>
      </w:r>
      <w:r>
        <w:br/>
        <w:t xml:space="preserve">Ah prosi tvoj'ga </w:t>
      </w:r>
      <w:r w:rsidRPr="0056416E">
        <w:rPr>
          <w:rStyle w:val="teipersName"/>
        </w:rPr>
        <w:t>Jesusa</w:t>
      </w:r>
      <w:r>
        <w:t>, Da meni Svoj'ga Shegna da,</w:t>
      </w:r>
      <w:r>
        <w:br/>
        <w:t>Preid, kak mi bo Saspati; zhi mersli Pot Se 'srina bo,</w:t>
      </w:r>
      <w:r>
        <w:br/>
        <w:t>No Duh od Trupla vſea Slovo /:Tej kashi, da si Mati!:/</w:t>
      </w:r>
    </w:p>
    <w:p w14:paraId="626749E5" w14:textId="77777777" w:rsidR="001A6B9D" w:rsidRDefault="001A6B9D">
      <w:pPr>
        <w:spacing w:after="200"/>
      </w:pPr>
      <w:r>
        <w:br w:type="page"/>
      </w:r>
    </w:p>
    <w:p w14:paraId="6A550718" w14:textId="3045FC02" w:rsidR="001A6B9D" w:rsidRDefault="00FF5881" w:rsidP="00780892">
      <w:r>
        <w:lastRenderedPageBreak/>
        <w:t>/188/</w:t>
      </w:r>
    </w:p>
    <w:p w14:paraId="07E1B6B1" w14:textId="25AB793E" w:rsidR="00FF5881" w:rsidRPr="00E11F58" w:rsidRDefault="00FF5881" w:rsidP="00780892">
      <w:pPr>
        <w:rPr>
          <w:rStyle w:val="Naslov2Znak"/>
        </w:rPr>
      </w:pPr>
      <w:r w:rsidRPr="00E11F58">
        <w:rPr>
          <w:rStyle w:val="Naslov1Znak"/>
        </w:rPr>
        <w:t xml:space="preserve">Na Prasnik 7. Shalosti </w:t>
      </w:r>
      <w:r w:rsidRPr="00E11F58">
        <w:rPr>
          <w:rStyle w:val="teipersName"/>
        </w:rPr>
        <w:t>Marie</w:t>
      </w:r>
      <w:r w:rsidRPr="00E11F58">
        <w:rPr>
          <w:rStyle w:val="Naslov1Znak"/>
        </w:rPr>
        <w:t>!</w:t>
      </w:r>
      <w:r w:rsidRPr="00E11F58">
        <w:rPr>
          <w:rStyle w:val="Naslov1Znak"/>
        </w:rPr>
        <w:br/>
      </w:r>
      <w:r w:rsidRPr="00E11F58">
        <w:rPr>
          <w:rStyle w:val="Naslov2Znak"/>
        </w:rPr>
        <w:t>N.IX. Sehr langſam mit ausdruck</w:t>
      </w:r>
    </w:p>
    <w:p w14:paraId="1348CE61" w14:textId="77777777" w:rsidR="00FF5881" w:rsidRDefault="00FF5881" w:rsidP="00E11F58">
      <w:pPr>
        <w:pStyle w:val="teiab"/>
      </w:pPr>
      <w:r>
        <w:t>Mati je pod krishom Stala, No bres Troshta klaguvala, fe je viso njeni Sin, Tak bla</w:t>
      </w:r>
    </w:p>
    <w:p w14:paraId="7BD496D6" w14:textId="6B222B10" w:rsidR="00FF5881" w:rsidRDefault="00FF5881" w:rsidP="00E11F58">
      <w:pPr>
        <w:pStyle w:val="teiab"/>
      </w:pPr>
      <w:r>
        <w:t>velka Bolezhina kak da v njo bo kdo porina, Mezhno njo prebodna Snjim, Mozh no</w:t>
      </w:r>
    </w:p>
    <w:p w14:paraId="18DAFE20" w14:textId="21E66DF7" w:rsidR="00FF5881" w:rsidRDefault="00FF5881" w:rsidP="00E11F58">
      <w:pPr>
        <w:pStyle w:val="teiab"/>
      </w:pPr>
      <w:r>
        <w:t>njo prebodna Snjim!!!</w:t>
      </w:r>
    </w:p>
    <w:p w14:paraId="20156377" w14:textId="77777777" w:rsidR="00FF5881" w:rsidRDefault="00FF5881">
      <w:pPr>
        <w:spacing w:after="200"/>
      </w:pPr>
      <w:r>
        <w:br w:type="page"/>
      </w:r>
    </w:p>
    <w:p w14:paraId="654EFA55" w14:textId="4889D1E5" w:rsidR="00FF5881" w:rsidRDefault="00940D62" w:rsidP="00780892">
      <w:r>
        <w:lastRenderedPageBreak/>
        <w:t>/189/</w:t>
      </w:r>
    </w:p>
    <w:p w14:paraId="6A461375" w14:textId="7CA799FD" w:rsidR="00940D62" w:rsidRDefault="00940D62" w:rsidP="00411662">
      <w:pPr>
        <w:pStyle w:val="teiab"/>
      </w:pPr>
      <w:r w:rsidRPr="00411662">
        <w:rPr>
          <w:rStyle w:val="teilabelZnak"/>
        </w:rPr>
        <w:t>2.</w:t>
      </w:r>
      <w:r>
        <w:br/>
        <w:t>o kak shalostno no milo, Materno Serze je bilo,</w:t>
      </w:r>
      <w:r>
        <w:br/>
        <w:t>ki je vidlo Sina tam, Sina, ker je ves rasbiti,</w:t>
      </w:r>
      <w:r>
        <w:br/>
        <w:t>S Ranami povſod pokriti, /:No prebodneno 'ma Stran:/</w:t>
      </w:r>
    </w:p>
    <w:p w14:paraId="44CB8688" w14:textId="3AD5CEEA" w:rsidR="00940D62" w:rsidRPr="00411662" w:rsidRDefault="00940D62" w:rsidP="00411662">
      <w:pPr>
        <w:pStyle w:val="teiab"/>
      </w:pPr>
      <w:r w:rsidRPr="00411662">
        <w:rPr>
          <w:rStyle w:val="teilabelZnak"/>
        </w:rPr>
        <w:t>3.</w:t>
      </w:r>
      <w:r>
        <w:br/>
      </w:r>
      <w:r w:rsidRPr="00411662">
        <w:t>gdo bo Mater bres Smilenja, gledau, kelko 'ma Terplenja,</w:t>
      </w:r>
      <w:r w:rsidRPr="00411662">
        <w:br/>
        <w:t>v Smerti Sina Svojega; kdo, kdo nebo v Sosah plava,</w:t>
      </w:r>
      <w:r w:rsidRPr="00411662">
        <w:br/>
        <w:t>zhi premisli, kak Teshava, /:Tota njoj je k Serzi Shla?/</w:t>
      </w:r>
    </w:p>
    <w:p w14:paraId="376FB17D" w14:textId="45141624" w:rsidR="00940D62" w:rsidRDefault="00940D62" w:rsidP="00411662">
      <w:pPr>
        <w:pStyle w:val="teiab"/>
      </w:pPr>
      <w:r w:rsidRPr="00411662">
        <w:rPr>
          <w:rStyle w:val="teilabelZnak"/>
        </w:rPr>
        <w:t>4.</w:t>
      </w:r>
      <w:r>
        <w:br/>
        <w:t xml:space="preserve">Vidi Svoj'ga Sina vesat', </w:t>
      </w:r>
      <w:r w:rsidRPr="00411662">
        <w:rPr>
          <w:rStyle w:val="teiunclear"/>
        </w:rPr>
        <w:t>g</w:t>
      </w:r>
      <w:r w:rsidR="0001392D" w:rsidRPr="00411662">
        <w:rPr>
          <w:rStyle w:val="teiunclear"/>
        </w:rPr>
        <w:t>???shlat'</w:t>
      </w:r>
      <w:r w:rsidR="0001392D">
        <w:t>, no sa Lasi tesat',</w:t>
      </w:r>
      <w:r w:rsidR="0001392D">
        <w:br/>
        <w:t>'Snjega delat' Shpot no Smeh; Vidiga na Krish raspeti,</w:t>
      </w:r>
      <w:r w:rsidR="0001392D">
        <w:br/>
        <w:t>No Sapushenoga vveti, /:Smert na Se sa luzki greh:/</w:t>
      </w:r>
    </w:p>
    <w:p w14:paraId="2EA243ED" w14:textId="21CBB8E3" w:rsidR="0001392D" w:rsidRDefault="0001392D" w:rsidP="00411662">
      <w:pPr>
        <w:pStyle w:val="teiab"/>
      </w:pPr>
      <w:r w:rsidRPr="00411662">
        <w:rPr>
          <w:rStyle w:val="teilabelZnak"/>
        </w:rPr>
        <w:t>5.</w:t>
      </w:r>
      <w:r>
        <w:br/>
        <w:t>O Lubesni puna Mati! Daj mi nam s toboj shaluvati,</w:t>
      </w:r>
      <w:r>
        <w:br/>
        <w:t>No 's Lubesni jokati : o da taksha bi gorela,</w:t>
      </w:r>
      <w:r>
        <w:br/>
        <w:t xml:space="preserve">V meni nami, kak njo Si mela, /:Perta proti tvojem </w:t>
      </w:r>
      <w:r w:rsidRPr="00411662">
        <w:rPr>
          <w:rStyle w:val="teipersName"/>
        </w:rPr>
        <w:t>Jesusi</w:t>
      </w:r>
      <w:r>
        <w:t>:/</w:t>
      </w:r>
    </w:p>
    <w:p w14:paraId="1F809C62" w14:textId="026180C9" w:rsidR="0001392D" w:rsidRDefault="0001392D" w:rsidP="00411662">
      <w:pPr>
        <w:pStyle w:val="teiab"/>
      </w:pPr>
      <w:r w:rsidRPr="00411662">
        <w:rPr>
          <w:rStyle w:val="teilabelZnak"/>
        </w:rPr>
        <w:t>6.</w:t>
      </w:r>
      <w:r>
        <w:br/>
        <w:t xml:space="preserve">V Sadi tvoj'ga Sina Rane, V mojo </w:t>
      </w:r>
      <w:r w:rsidRPr="00411662">
        <w:rPr>
          <w:rStyle w:val="teiadd"/>
        </w:rPr>
        <w:t>nashe</w:t>
      </w:r>
      <w:r>
        <w:t xml:space="preserve"> Serze, da ostane,</w:t>
      </w:r>
      <w:r>
        <w:br/>
        <w:t xml:space="preserve">v njem vsigdar od njih Spomin: </w:t>
      </w:r>
      <w:r w:rsidRPr="00411662">
        <w:rPr>
          <w:rStyle w:val="teidel"/>
        </w:rPr>
        <w:t>Da jaz vem veimo, kaj je v</w:t>
      </w:r>
      <w:r>
        <w:t xml:space="preserve"> grihtni Hishi,</w:t>
      </w:r>
      <w:r>
        <w:br/>
        <w:t xml:space="preserve">v tem nih Jezhas no na Krishi, Terpa </w:t>
      </w:r>
      <w:r w:rsidRPr="00411662">
        <w:rPr>
          <w:rStyle w:val="teiadd"/>
        </w:rPr>
        <w:t>ea</w:t>
      </w:r>
      <w:r>
        <w:t xml:space="preserve"> je sa me nas tvoj Sin.</w:t>
      </w:r>
    </w:p>
    <w:p w14:paraId="71964EAC" w14:textId="77777777" w:rsidR="0001392D" w:rsidRDefault="0001392D">
      <w:pPr>
        <w:spacing w:after="200"/>
      </w:pPr>
      <w:r>
        <w:br w:type="page"/>
      </w:r>
    </w:p>
    <w:p w14:paraId="4C7367CA" w14:textId="1FD04B97" w:rsidR="0001392D" w:rsidRDefault="006A5081" w:rsidP="00780892">
      <w:r>
        <w:lastRenderedPageBreak/>
        <w:t>/190/</w:t>
      </w:r>
    </w:p>
    <w:p w14:paraId="14F098E1" w14:textId="090FCA3D" w:rsidR="006A5081" w:rsidRDefault="006A5081" w:rsidP="001B3322">
      <w:pPr>
        <w:pStyle w:val="teiab"/>
      </w:pPr>
      <w:r w:rsidRPr="000166CB">
        <w:rPr>
          <w:rStyle w:val="teilabelZnak"/>
        </w:rPr>
        <w:t>7.</w:t>
      </w:r>
      <w:r>
        <w:br/>
        <w:t>Daj da s toboj Sose tozhimo, No Si Lize snjimi mozhimo,</w:t>
      </w:r>
      <w:r>
        <w:br/>
        <w:t xml:space="preserve">Sdaj no na moj </w:t>
      </w:r>
      <w:r w:rsidRPr="001B3322">
        <w:rPr>
          <w:rStyle w:val="teiadd"/>
        </w:rPr>
        <w:t>nash</w:t>
      </w:r>
      <w:r>
        <w:t xml:space="preserve"> Sadni zhas: S toboj zhem pri Krishi Stati,</w:t>
      </w:r>
      <w:r w:rsidR="001B3322">
        <w:t xml:space="preserve"> 13.</w:t>
      </w:r>
      <w:r>
        <w:br/>
        <w:t xml:space="preserve">No tam stoboj klaguvati, /:Doklizh v meni </w:t>
      </w:r>
      <w:r w:rsidRPr="001B3322">
        <w:rPr>
          <w:rStyle w:val="teiadd"/>
        </w:rPr>
        <w:t>v nam</w:t>
      </w:r>
      <w:r>
        <w:t xml:space="preserve"> bo en glas:/</w:t>
      </w:r>
    </w:p>
    <w:p w14:paraId="45D23378" w14:textId="18F0C2F5" w:rsidR="003C08BC" w:rsidRDefault="006224D3" w:rsidP="001B3322">
      <w:pPr>
        <w:pStyle w:val="teiab"/>
      </w:pPr>
      <w:r w:rsidRPr="001B3322">
        <w:rPr>
          <w:rStyle w:val="teilabelZnak"/>
        </w:rPr>
        <w:t>8.</w:t>
      </w:r>
      <w:r>
        <w:br/>
        <w:t>Lepi zir Diviz, Diviza! Martenikov vſeg kraliza!</w:t>
      </w:r>
      <w:r>
        <w:br/>
        <w:t>Shalos</w:t>
      </w:r>
      <w:r w:rsidR="001B3322">
        <w:t xml:space="preserve">t s </w:t>
      </w:r>
      <w:r w:rsidR="001B3322" w:rsidRPr="001B3322">
        <w:rPr>
          <w:rStyle w:val="teiadd"/>
        </w:rPr>
        <w:t>nam</w:t>
      </w:r>
      <w:r w:rsidR="001B3322">
        <w:t xml:space="preserve"> menoj </w:t>
      </w:r>
      <w:r w:rsidR="001B3322" w:rsidRPr="001B3322">
        <w:rPr>
          <w:rStyle w:val="teiadd"/>
        </w:rPr>
        <w:t>vsim</w:t>
      </w:r>
      <w:r w:rsidR="001B3322">
        <w:t xml:space="preserve"> talaj ti, Da</w:t>
      </w:r>
      <w:r>
        <w:t xml:space="preserve"> Sveli</w:t>
      </w:r>
      <w:r w:rsidR="001B3322">
        <w:t>zharja Terplenje</w:t>
      </w:r>
      <w:r w:rsidR="001B3322">
        <w:br/>
        <w:t>Ino Smert le v</w:t>
      </w:r>
      <w:r>
        <w:t>e</w:t>
      </w:r>
      <w:r w:rsidR="001B3322">
        <w:t>z</w:t>
      </w:r>
      <w:r>
        <w:t xml:space="preserve">h; ne menje, /:k mojem </w:t>
      </w:r>
      <w:r w:rsidRPr="001B3322">
        <w:rPr>
          <w:rStyle w:val="teiadd"/>
        </w:rPr>
        <w:t>nashim</w:t>
      </w:r>
      <w:r>
        <w:t xml:space="preserve"> Serz</w:t>
      </w:r>
      <w:r w:rsidRPr="001B3322">
        <w:rPr>
          <w:rStyle w:val="teidel"/>
        </w:rPr>
        <w:t>i</w:t>
      </w:r>
      <w:r w:rsidRPr="001B3322">
        <w:rPr>
          <w:rStyle w:val="teiadd"/>
        </w:rPr>
        <w:t>am</w:t>
      </w:r>
      <w:r w:rsidR="001B3322">
        <w:t xml:space="preserve"> vſeme</w:t>
      </w:r>
      <w:r w:rsidR="001B3322" w:rsidRPr="001B3322">
        <w:rPr>
          <w:rStyle w:val="teiadd"/>
        </w:rPr>
        <w:t>o</w:t>
      </w:r>
      <w:r w:rsidR="001B3322">
        <w:t>n</w:t>
      </w:r>
      <w:r>
        <w:t xml:space="preserve"> Si:/</w:t>
      </w:r>
    </w:p>
    <w:p w14:paraId="407DCA09" w14:textId="7A0B4182" w:rsidR="006224D3" w:rsidRDefault="006224D3" w:rsidP="008D3AFB">
      <w:pPr>
        <w:pStyle w:val="teiab"/>
      </w:pPr>
      <w:r w:rsidRPr="001B3322">
        <w:rPr>
          <w:rStyle w:val="teilabelZnak"/>
        </w:rPr>
        <w:t>9.</w:t>
      </w:r>
      <w:r>
        <w:br/>
        <w:t xml:space="preserve">Jas zhem </w:t>
      </w:r>
      <w:r w:rsidRPr="008D3AFB">
        <w:rPr>
          <w:rStyle w:val="teiunclear"/>
        </w:rPr>
        <w:t>ozhneo</w:t>
      </w:r>
      <w:r>
        <w:t xml:space="preserve"> njegov krish objeti, S njegvim Ranam Se odeti:</w:t>
      </w:r>
      <w:r>
        <w:br/>
        <w:t xml:space="preserve">No s Lubesni zhem </w:t>
      </w:r>
      <w:r w:rsidRPr="008D3AFB">
        <w:rPr>
          <w:rStyle w:val="teiadd"/>
        </w:rPr>
        <w:t>mi oshemo</w:t>
      </w:r>
      <w:r>
        <w:t xml:space="preserve"> jas to. Vidi, da od me </w:t>
      </w:r>
      <w:r w:rsidRPr="008D3AFB">
        <w:rPr>
          <w:rStyle w:val="teiadd"/>
        </w:rPr>
        <w:t>nas</w:t>
      </w:r>
      <w:r>
        <w:t xml:space="preserve"> je lublen,</w:t>
      </w:r>
      <w:r>
        <w:br/>
      </w:r>
      <w:r w:rsidR="008D3AFB">
        <w:t xml:space="preserve">O </w:t>
      </w:r>
      <w:r>
        <w:t xml:space="preserve">tak </w:t>
      </w:r>
      <w:r w:rsidRPr="008D3AFB">
        <w:rPr>
          <w:rStyle w:val="teiadd"/>
        </w:rPr>
        <w:t>beden</w:t>
      </w:r>
      <w:r w:rsidR="008D3AFB">
        <w:t xml:space="preserve"> </w:t>
      </w:r>
      <w:r w:rsidR="008D3AFB" w:rsidRPr="008D3AFB">
        <w:rPr>
          <w:rStyle w:val="teiadd"/>
        </w:rPr>
        <w:t>v</w:t>
      </w:r>
      <w:r w:rsidRPr="008D3AFB">
        <w:rPr>
          <w:rStyle w:val="teiadd"/>
        </w:rPr>
        <w:t xml:space="preserve"> njemo ne bo</w:t>
      </w:r>
      <w:r>
        <w:t xml:space="preserve"> njemi ne bom sgublen, /:zhiga Mati prosla bo:/</w:t>
      </w:r>
    </w:p>
    <w:p w14:paraId="3ED7517B" w14:textId="118A57BA" w:rsidR="009D7D0B" w:rsidRDefault="006224D3" w:rsidP="008D3AFB">
      <w:pPr>
        <w:pStyle w:val="teiab"/>
      </w:pPr>
      <w:r w:rsidRPr="001B3322">
        <w:rPr>
          <w:rStyle w:val="teilabelZnak"/>
        </w:rPr>
        <w:t>10.</w:t>
      </w:r>
      <w:r>
        <w:br/>
        <w:t xml:space="preserve">Njegov krish je moja </w:t>
      </w:r>
      <w:r w:rsidRPr="008D3AFB">
        <w:rPr>
          <w:rStyle w:val="teiadd"/>
        </w:rPr>
        <w:t>nasha</w:t>
      </w:r>
      <w:r>
        <w:t xml:space="preserve"> Bramba, Njegve Rane moja </w:t>
      </w:r>
      <w:r w:rsidRPr="008D3AFB">
        <w:rPr>
          <w:rStyle w:val="teiadd"/>
        </w:rPr>
        <w:t>nasha</w:t>
      </w:r>
      <w:r>
        <w:t xml:space="preserve"> Skranba </w:t>
      </w:r>
      <w:r w:rsidRPr="008D3AFB">
        <w:rPr>
          <w:rStyle w:val="teiadd"/>
        </w:rPr>
        <w:t>Hram</w:t>
      </w:r>
      <w:r w:rsidR="008D3AFB" w:rsidRPr="008D3AFB">
        <w:rPr>
          <w:rStyle w:val="teiadd"/>
        </w:rPr>
        <w:t>d</w:t>
      </w:r>
      <w:r w:rsidRPr="008D3AFB">
        <w:rPr>
          <w:rStyle w:val="teiadd"/>
        </w:rPr>
        <w:t>ba</w:t>
      </w:r>
      <w:r>
        <w:t>;</w:t>
      </w:r>
      <w:r>
        <w:br/>
      </w:r>
      <w:r w:rsidRPr="008D3AFB">
        <w:rPr>
          <w:rStyle w:val="teipersName"/>
        </w:rPr>
        <w:t>Jesus</w:t>
      </w:r>
      <w:r>
        <w:t xml:space="preserve"> ja je vmrea</w:t>
      </w:r>
      <w:r w:rsidRPr="008D3AFB">
        <w:rPr>
          <w:rStyle w:val="teiadd"/>
        </w:rPr>
        <w:t>o</w:t>
      </w:r>
      <w:r>
        <w:t xml:space="preserve"> sa me </w:t>
      </w:r>
      <w:r w:rsidRPr="008D3AFB">
        <w:rPr>
          <w:rStyle w:val="teiadd"/>
        </w:rPr>
        <w:t>vse</w:t>
      </w:r>
      <w:r>
        <w:t xml:space="preserve">, on mi </w:t>
      </w:r>
      <w:r w:rsidRPr="008D3AFB">
        <w:rPr>
          <w:rStyle w:val="teiadd"/>
        </w:rPr>
        <w:t>nam</w:t>
      </w:r>
      <w:r>
        <w:t xml:space="preserve"> Nebo zhe odpreiti.</w:t>
      </w:r>
      <w:r>
        <w:br/>
        <w:t xml:space="preserve">Mati! zhi bo meni </w:t>
      </w:r>
      <w:r w:rsidRPr="008D3AFB">
        <w:rPr>
          <w:rStyle w:val="teiadd"/>
        </w:rPr>
        <w:t>nam vsim</w:t>
      </w:r>
      <w:r>
        <w:t xml:space="preserve"> vmreiti, /:Pridi k meni </w:t>
      </w:r>
      <w:r w:rsidRPr="008D3AFB">
        <w:rPr>
          <w:rStyle w:val="teiadd"/>
        </w:rPr>
        <w:t>nam ti</w:t>
      </w:r>
      <w:r>
        <w:t>, pros</w:t>
      </w:r>
      <w:r w:rsidRPr="008D3AFB">
        <w:rPr>
          <w:rStyle w:val="teidel"/>
        </w:rPr>
        <w:t>i</w:t>
      </w:r>
      <w:r>
        <w:t>mo té</w:t>
      </w:r>
      <w:r w:rsidR="009D7D0B">
        <w:t>:/</w:t>
      </w:r>
    </w:p>
    <w:p w14:paraId="333D7EC9" w14:textId="77777777" w:rsidR="009D7D0B" w:rsidRDefault="009D7D0B">
      <w:pPr>
        <w:spacing w:after="200"/>
      </w:pPr>
      <w:r>
        <w:br w:type="page"/>
      </w:r>
    </w:p>
    <w:p w14:paraId="6A8EA4B3" w14:textId="31DCB319" w:rsidR="006224D3" w:rsidRDefault="009D7D0B" w:rsidP="00780892">
      <w:r>
        <w:lastRenderedPageBreak/>
        <w:t>/191/</w:t>
      </w:r>
    </w:p>
    <w:p w14:paraId="7ACF9B92" w14:textId="4C14EB91" w:rsidR="009D7D0B" w:rsidRDefault="009D7D0B" w:rsidP="00780892">
      <w:r w:rsidRPr="008D3AFB">
        <w:rPr>
          <w:rStyle w:val="Naslov1Znak"/>
        </w:rPr>
        <w:t xml:space="preserve">Na Prasnik Vnebovsetja </w:t>
      </w:r>
      <w:r w:rsidRPr="008D3AFB">
        <w:rPr>
          <w:rStyle w:val="teipersName"/>
        </w:rPr>
        <w:t>Marie</w:t>
      </w:r>
      <w:r w:rsidRPr="008D3AFB">
        <w:rPr>
          <w:rStyle w:val="Naslov1Znak"/>
        </w:rPr>
        <w:t>!</w:t>
      </w:r>
      <w:r w:rsidRPr="008D3AFB">
        <w:rPr>
          <w:rStyle w:val="Naslov1Znak"/>
        </w:rPr>
        <w:br/>
      </w:r>
      <w:r w:rsidRPr="008D3AFB">
        <w:rPr>
          <w:rStyle w:val="Naslov2Znak"/>
        </w:rPr>
        <w:t>N.X. Etwas langſam.</w:t>
      </w:r>
    </w:p>
    <w:p w14:paraId="46808902" w14:textId="4EC60031" w:rsidR="009D7D0B" w:rsidRDefault="009D7D0B" w:rsidP="008D3AFB">
      <w:pPr>
        <w:pStyle w:val="teiab"/>
      </w:pPr>
      <w:r w:rsidRPr="008D3AFB">
        <w:rPr>
          <w:rStyle w:val="teilabelZnak"/>
        </w:rPr>
        <w:t>1.</w:t>
      </w:r>
      <w:r>
        <w:t xml:space="preserve"> </w:t>
      </w:r>
      <w:r w:rsidR="00951113">
        <w:t xml:space="preserve">o Mati boshja </w:t>
      </w:r>
      <w:r w:rsidR="001448AA">
        <w:t>kronana, Vſeh Angelov kraliza,</w:t>
      </w:r>
      <w:r w:rsidR="001448AA">
        <w:br/>
        <w:t xml:space="preserve">kres vſe Svetnike Svishana, Sveit lesha kak </w:t>
      </w:r>
      <w:r w:rsidR="001448AA" w:rsidRPr="008D3AFB">
        <w:rPr>
          <w:rStyle w:val="teipersName"/>
        </w:rPr>
        <w:t>Deniza</w:t>
      </w:r>
      <w:r w:rsidR="001448AA">
        <w:t>. Od tvoje Srezhe pojem jas, Sve</w:t>
      </w:r>
    </w:p>
    <w:p w14:paraId="319DE5CC" w14:textId="147E3D6E" w:rsidR="009C4E20" w:rsidRDefault="001448AA" w:rsidP="008D3AFB">
      <w:pPr>
        <w:pStyle w:val="teiab"/>
      </w:pPr>
      <w:r>
        <w:t>selim Serzom tebi, o da le moje Pe</w:t>
      </w:r>
      <w:r w:rsidR="009C4E20">
        <w:t>sme glas, od te Savershen nebi.</w:t>
      </w:r>
    </w:p>
    <w:p w14:paraId="4A075A03" w14:textId="77777777" w:rsidR="009C4E20" w:rsidRDefault="009C4E20">
      <w:pPr>
        <w:spacing w:after="200"/>
      </w:pPr>
      <w:r>
        <w:br w:type="page"/>
      </w:r>
    </w:p>
    <w:p w14:paraId="209F25EA" w14:textId="6EFC0A0B" w:rsidR="001448AA" w:rsidRDefault="009C4E20" w:rsidP="00780892">
      <w:r>
        <w:lastRenderedPageBreak/>
        <w:t>/192/</w:t>
      </w:r>
    </w:p>
    <w:p w14:paraId="1465A55D" w14:textId="10BFD879" w:rsidR="00E5132F" w:rsidRDefault="009C4E20" w:rsidP="00871F81">
      <w:pPr>
        <w:pStyle w:val="teiab"/>
      </w:pPr>
      <w:r w:rsidRPr="00871F81">
        <w:rPr>
          <w:rStyle w:val="teilabelZnak"/>
        </w:rPr>
        <w:t>2.</w:t>
      </w:r>
      <w:r>
        <w:br/>
      </w:r>
      <w:r w:rsidR="00CF6A7F">
        <w:t>Jas nemrem vezh, kak misliti, Na zhat prevelko tvojo</w:t>
      </w:r>
      <w:r w:rsidR="00871F81">
        <w:t>,</w:t>
      </w:r>
      <w:r w:rsidR="00CF6A7F">
        <w:br/>
        <w:t xml:space="preserve">Na vſaki Den te lubiti, kak Smilno Mater mojo kaj tebi zhe nedloshna </w:t>
      </w:r>
      <w:r w:rsidR="00CF6A7F" w:rsidRPr="00CF6A7F">
        <w:rPr>
          <w:rStyle w:val="teiunclear"/>
        </w:rPr>
        <w:t>Ste</w:t>
      </w:r>
      <w:r w:rsidR="00CF6A7F">
        <w:br/>
        <w:t xml:space="preserve">Na Semli drugo dati. zhi Angel vsaki no vſigdar, </w:t>
      </w:r>
      <w:r w:rsidR="00E5132F">
        <w:t>Ti k Shlusbi more Stati!</w:t>
      </w:r>
    </w:p>
    <w:p w14:paraId="2859D766" w14:textId="6BCC3C8A" w:rsidR="00E5132F" w:rsidRDefault="00E5132F" w:rsidP="00871F81">
      <w:pPr>
        <w:pStyle w:val="teiab"/>
      </w:pPr>
      <w:r w:rsidRPr="00871F81">
        <w:rPr>
          <w:rStyle w:val="teilabelZnak"/>
        </w:rPr>
        <w:t>3.</w:t>
      </w:r>
      <w:r>
        <w:br/>
        <w:t>Ponishnost tvoja, o gospa! No tvoja lepa zhistost, So Urshoh b'le, da od Boga,</w:t>
      </w:r>
      <w:r>
        <w:br/>
        <w:t>Je tebi prishla Milost: 'Skos tote Tugente té je, Sa Mater vſea pred vſemi.</w:t>
      </w:r>
      <w:r>
        <w:br/>
        <w:t>ker tote 'ma, dopadne Se, Tak tebi glih, kak njemi.</w:t>
      </w:r>
    </w:p>
    <w:p w14:paraId="25B354E3" w14:textId="72E74846" w:rsidR="00E5132F" w:rsidRDefault="00E5132F" w:rsidP="00871F81">
      <w:pPr>
        <w:pStyle w:val="teiab"/>
      </w:pPr>
      <w:r w:rsidRPr="00871F81">
        <w:rPr>
          <w:rStyle w:val="teilabelZnak"/>
        </w:rPr>
        <w:t>4.</w:t>
      </w:r>
      <w:r>
        <w:br/>
        <w:t>Ti Slishish tam kraj njega sdaj, Angelske Dushe poti, No Se oglednesh she nasaj,</w:t>
      </w:r>
      <w:r>
        <w:br/>
        <w:t xml:space="preserve">Na </w:t>
      </w:r>
      <w:r w:rsidR="00F868FE">
        <w:t>Sveit, gde Smo sajeti, Diviza Smil'na! Spomni Se, Na tisto Vuro tvojo,</w:t>
      </w:r>
      <w:r w:rsidR="00F868FE">
        <w:br/>
        <w:t xml:space="preserve">V kateri krishan </w:t>
      </w:r>
      <w:r w:rsidR="00F868FE" w:rsidRPr="00871F81">
        <w:rPr>
          <w:rStyle w:val="teipersName"/>
        </w:rPr>
        <w:t>Jesus</w:t>
      </w:r>
      <w:r w:rsidR="00F868FE">
        <w:t xml:space="preserve"> te, Je dau Sa Mater mojo!</w:t>
      </w:r>
    </w:p>
    <w:p w14:paraId="2DCC9DC4" w14:textId="40E9F48B" w:rsidR="00F868FE" w:rsidRDefault="008B608B" w:rsidP="00871F81">
      <w:pPr>
        <w:pStyle w:val="teiab"/>
      </w:pPr>
      <w:r w:rsidRPr="00871F81">
        <w:rPr>
          <w:rStyle w:val="teilabelZnak"/>
        </w:rPr>
        <w:t>5.</w:t>
      </w:r>
      <w:r w:rsidRPr="00871F81">
        <w:rPr>
          <w:rStyle w:val="teilabelZnak"/>
        </w:rPr>
        <w:br/>
      </w:r>
      <w:r>
        <w:t>Jas Sposnam, da She ne Sem sdaj, Tvoj otrok vreden biti; Pa jas zhem 'meti Ske</w:t>
      </w:r>
      <w:r w:rsidRPr="00871F81">
        <w:rPr>
          <w:rStyle w:val="teiadd"/>
        </w:rPr>
        <w:t>r</w:t>
      </w:r>
      <w:r>
        <w:t>b odsdaj,</w:t>
      </w:r>
      <w:r>
        <w:br/>
        <w:t>Se vrednega Storiti. Ti, Mati! shegnaj Shivot moj, No Dusho na ti Stesi,</w:t>
      </w:r>
      <w:r>
        <w:br/>
        <w:t>Da Se obrani otrok tvoj, Huidizhi, Sveiti, Mesi!</w:t>
      </w:r>
    </w:p>
    <w:p w14:paraId="6A5748AB" w14:textId="5828678E" w:rsidR="008B608B" w:rsidRDefault="008B608B" w:rsidP="00871F81">
      <w:pPr>
        <w:pStyle w:val="teiab"/>
      </w:pPr>
      <w:r w:rsidRPr="00871F81">
        <w:rPr>
          <w:rStyle w:val="teilabelZnak"/>
        </w:rPr>
        <w:t>6.</w:t>
      </w:r>
      <w:r>
        <w:br/>
        <w:t>Posebno pa, da meni bo, Slovo od Sveita vſeti, Ti meni daj Savuplivo,</w:t>
      </w:r>
      <w:r>
        <w:br/>
        <w:t>S Rokami Krish objeti, Ta krish, pod kerim Stala Si, Pri Sinovem Terplenji,</w:t>
      </w:r>
      <w:r>
        <w:br/>
        <w:t>No Dusho mojo pelaj ti, Skos njegvo gnado k njemi.</w:t>
      </w:r>
    </w:p>
    <w:p w14:paraId="21198755" w14:textId="77777777" w:rsidR="008B608B" w:rsidRDefault="008B608B">
      <w:pPr>
        <w:spacing w:after="200"/>
      </w:pPr>
      <w:r>
        <w:br w:type="page"/>
      </w:r>
    </w:p>
    <w:p w14:paraId="49443169" w14:textId="6AF3D403" w:rsidR="008B608B" w:rsidRDefault="008B608B" w:rsidP="00780892">
      <w:r>
        <w:lastRenderedPageBreak/>
        <w:t>/193/</w:t>
      </w:r>
    </w:p>
    <w:p w14:paraId="27197978" w14:textId="667F100F" w:rsidR="006726E5" w:rsidRPr="00DA599B" w:rsidRDefault="008B608B" w:rsidP="00780892">
      <w:pPr>
        <w:rPr>
          <w:rStyle w:val="Naslov2Znak"/>
        </w:rPr>
      </w:pPr>
      <w:r w:rsidRPr="00DA599B">
        <w:rPr>
          <w:rStyle w:val="Naslov1Znak"/>
        </w:rPr>
        <w:t>Od perve adventzhke Nedele</w:t>
      </w:r>
      <w:r w:rsidR="006726E5" w:rsidRPr="00DA599B">
        <w:rPr>
          <w:rStyle w:val="Naslov1Znak"/>
        </w:rPr>
        <w:t xml:space="preserve"> do Sveizhenze.</w:t>
      </w:r>
      <w:r w:rsidR="006726E5" w:rsidRPr="00DA599B">
        <w:rPr>
          <w:rStyle w:val="Naslov1Znak"/>
        </w:rPr>
        <w:br/>
      </w:r>
      <w:r w:rsidR="006726E5" w:rsidRPr="00DA599B">
        <w:rPr>
          <w:rStyle w:val="Naslov2Znak"/>
        </w:rPr>
        <w:t>N.XI. Antiphona: Alma Redemtoris.</w:t>
      </w:r>
    </w:p>
    <w:p w14:paraId="3397F32E" w14:textId="77777777" w:rsidR="006726E5" w:rsidRDefault="006726E5">
      <w:pPr>
        <w:spacing w:after="200"/>
      </w:pPr>
      <w:r>
        <w:br w:type="page"/>
      </w:r>
    </w:p>
    <w:p w14:paraId="6C6B2BE0" w14:textId="031CA144" w:rsidR="008B608B" w:rsidRDefault="00950805" w:rsidP="00780892">
      <w:r>
        <w:lastRenderedPageBreak/>
        <w:t>/194/</w:t>
      </w:r>
    </w:p>
    <w:p w14:paraId="7C6363A6" w14:textId="0729DE9F" w:rsidR="00950805" w:rsidRDefault="00950805" w:rsidP="007F2161">
      <w:pPr>
        <w:pStyle w:val="teiab"/>
      </w:pPr>
      <w:r w:rsidRPr="007F2161">
        <w:rPr>
          <w:rStyle w:val="teilabelZnak"/>
        </w:rPr>
        <w:t>1.</w:t>
      </w:r>
      <w:r>
        <w:br/>
        <w:t>gospod! pred toboj tam klezhi, No moli vſeh Diviz Diviza,</w:t>
      </w:r>
      <w:r>
        <w:br/>
        <w:t>Tvoj Angel iti k njoj hitij, Sa tvojo Mater njo okliza,</w:t>
      </w:r>
      <w:r>
        <w:br/>
        <w:t>Ta zhista bol, kak Ang'li So /:Ta Mati no Diviza bo?:/</w:t>
      </w:r>
    </w:p>
    <w:p w14:paraId="6C4E2E5C" w14:textId="63FF3C46" w:rsidR="00950805" w:rsidRDefault="00950805" w:rsidP="007F2161">
      <w:pPr>
        <w:pStyle w:val="teiab"/>
      </w:pPr>
      <w:r w:rsidRPr="007F2161">
        <w:rPr>
          <w:rStyle w:val="teilabelZnak"/>
        </w:rPr>
        <w:t>2.</w:t>
      </w:r>
      <w:r>
        <w:br/>
      </w:r>
      <w:r w:rsidRPr="007F2161">
        <w:rPr>
          <w:rStyle w:val="teipersName"/>
        </w:rPr>
        <w:t>Maria</w:t>
      </w:r>
      <w:r>
        <w:t xml:space="preserve"> zelega Sveita, gospa, od Boga Si sebrana!</w:t>
      </w:r>
      <w:r>
        <w:br/>
        <w:t>Ti Stvar od Boga Stvorjena, Si totemi sa Mater dana!</w:t>
      </w:r>
      <w:r>
        <w:br/>
        <w:t>O Mati nash'ga Stvarnika! /:gospoda nashega gospa:/</w:t>
      </w:r>
    </w:p>
    <w:p w14:paraId="51B82571" w14:textId="30D21BA4" w:rsidR="00950805" w:rsidRDefault="00950805" w:rsidP="007F2161">
      <w:pPr>
        <w:pStyle w:val="teiab"/>
      </w:pPr>
      <w:r w:rsidRPr="007F2161">
        <w:rPr>
          <w:rStyle w:val="teilabelZnak"/>
        </w:rPr>
        <w:t>3.</w:t>
      </w:r>
      <w:r w:rsidR="007F2161">
        <w:br/>
        <w:t>o morska Sve</w:t>
      </w:r>
      <w:r>
        <w:t>sda Sveiti nam, Da Steso k Nebi ne Sgubimo!</w:t>
      </w:r>
      <w:r>
        <w:br/>
        <w:t>Ti Vrata k Sini odpri tam, Skos nje od njega gnad' dobimo.</w:t>
      </w:r>
      <w:r>
        <w:br/>
        <w:t xml:space="preserve">Skos </w:t>
      </w:r>
      <w:r w:rsidRPr="007F2161">
        <w:rPr>
          <w:rStyle w:val="teipersName"/>
        </w:rPr>
        <w:t>Jesusa</w:t>
      </w:r>
      <w:r>
        <w:t xml:space="preserve"> té pros'mo mi; /:Da nam naj bolsha Mati Si!:/</w:t>
      </w:r>
    </w:p>
    <w:p w14:paraId="2A452714" w14:textId="77777777" w:rsidR="00950805" w:rsidRDefault="00950805">
      <w:pPr>
        <w:spacing w:after="200"/>
      </w:pPr>
      <w:r>
        <w:br w:type="page"/>
      </w:r>
    </w:p>
    <w:p w14:paraId="07628BCC" w14:textId="7824628D" w:rsidR="00950805" w:rsidRDefault="00D46EDC" w:rsidP="00780892">
      <w:r>
        <w:lastRenderedPageBreak/>
        <w:t>/195/</w:t>
      </w:r>
    </w:p>
    <w:p w14:paraId="26E5BDF9" w14:textId="6C84CBFD" w:rsidR="00D46EDC" w:rsidRPr="0033518A" w:rsidRDefault="00D46EDC" w:rsidP="00780892">
      <w:pPr>
        <w:rPr>
          <w:rStyle w:val="Naslov2Znak"/>
        </w:rPr>
      </w:pPr>
      <w:r w:rsidRPr="0033518A">
        <w:rPr>
          <w:rStyle w:val="Naslov1Znak"/>
        </w:rPr>
        <w:t>Od Sveizhenze do Velikonozhi.</w:t>
      </w:r>
      <w:r w:rsidRPr="0033518A">
        <w:rPr>
          <w:rStyle w:val="Naslov1Znak"/>
        </w:rPr>
        <w:br/>
      </w:r>
      <w:r w:rsidRPr="0033518A">
        <w:rPr>
          <w:rStyle w:val="Naslov2Znak"/>
        </w:rPr>
        <w:t>N.XII.</w:t>
      </w:r>
      <w:r w:rsidRPr="0033518A">
        <w:rPr>
          <w:rStyle w:val="Naslov2Znak"/>
        </w:rPr>
        <w:tab/>
        <w:t>Antiphona: Ave Regina calorum.</w:t>
      </w:r>
    </w:p>
    <w:p w14:paraId="75D829ED" w14:textId="182DFA51" w:rsidR="00D46EDC" w:rsidRDefault="00D46EDC" w:rsidP="0033518A">
      <w:pPr>
        <w:pStyle w:val="teiab"/>
      </w:pPr>
      <w:r>
        <w:t xml:space="preserve">Nebes kraliza, Angelov gospa, </w:t>
      </w:r>
      <w:r w:rsidRPr="0033518A">
        <w:rPr>
          <w:rStyle w:val="teipersName"/>
        </w:rPr>
        <w:t>Maria</w:t>
      </w:r>
      <w:r>
        <w:t xml:space="preserve"> bodi nam posdravlen</w:t>
      </w:r>
      <w:r w:rsidR="0033518A">
        <w:t>a</w:t>
      </w:r>
      <w:r>
        <w:t>! 'S korena Jese,</w:t>
      </w:r>
    </w:p>
    <w:p w14:paraId="2ECA5E69" w14:textId="032F05B8" w:rsidR="00D46EDC" w:rsidRDefault="00D46EDC" w:rsidP="0033518A">
      <w:pPr>
        <w:pStyle w:val="teiab"/>
      </w:pPr>
      <w:r>
        <w:t>ker Si ti, Svelizhar nam je rojeni.</w:t>
      </w:r>
    </w:p>
    <w:p w14:paraId="24F91889" w14:textId="4775D35C" w:rsidR="00D46EDC" w:rsidRDefault="0033518A" w:rsidP="0033518A">
      <w:pPr>
        <w:pStyle w:val="teiab"/>
      </w:pPr>
      <w:r w:rsidRPr="0033518A">
        <w:rPr>
          <w:rStyle w:val="teilabelZnak"/>
        </w:rPr>
        <w:t>2.</w:t>
      </w:r>
      <w:r w:rsidRPr="0033518A">
        <w:rPr>
          <w:rStyle w:val="teilabelZnak"/>
        </w:rPr>
        <w:br/>
      </w:r>
      <w:r w:rsidR="00D46EDC">
        <w:t>Veseli Se, ti zhasti vredna Si, Nebena je tak lepa, kak Si ti!</w:t>
      </w:r>
      <w:r w:rsidR="00D46EDC">
        <w:br/>
        <w:t>Pomiri stvojim Sinom nas, Da nas pershona na tvoj glas!</w:t>
      </w:r>
    </w:p>
    <w:p w14:paraId="1518037B" w14:textId="77777777" w:rsidR="00D46EDC" w:rsidRDefault="00D46EDC">
      <w:pPr>
        <w:spacing w:after="200"/>
      </w:pPr>
      <w:r>
        <w:br w:type="page"/>
      </w:r>
    </w:p>
    <w:p w14:paraId="0C4E2CB5" w14:textId="199346D6" w:rsidR="00D46EDC" w:rsidRDefault="00D46EDC" w:rsidP="00780892">
      <w:r>
        <w:lastRenderedPageBreak/>
        <w:t>/195/</w:t>
      </w:r>
    </w:p>
    <w:p w14:paraId="42113CF5" w14:textId="3C19A14B" w:rsidR="00D46EDC" w:rsidRPr="00A94B0C" w:rsidRDefault="00D46EDC" w:rsidP="00780892">
      <w:pPr>
        <w:rPr>
          <w:rStyle w:val="Naslov2Znak"/>
        </w:rPr>
      </w:pPr>
      <w:r w:rsidRPr="00A94B0C">
        <w:rPr>
          <w:rStyle w:val="Naslov1Znak"/>
        </w:rPr>
        <w:t>Od Velkonozhi do Svete Trojize Nedele.</w:t>
      </w:r>
      <w:r w:rsidRPr="00A94B0C">
        <w:rPr>
          <w:rStyle w:val="Naslov1Znak"/>
        </w:rPr>
        <w:br/>
      </w:r>
      <w:r w:rsidRPr="00A94B0C">
        <w:rPr>
          <w:rStyle w:val="Naslov2Znak"/>
        </w:rPr>
        <w:t>N.XIII. Antiphona: Regina Cali.</w:t>
      </w:r>
    </w:p>
    <w:p w14:paraId="39C7ABE1" w14:textId="28BF0543" w:rsidR="00D46EDC" w:rsidRDefault="00D46EDC" w:rsidP="00A94B0C">
      <w:pPr>
        <w:pStyle w:val="teiab"/>
      </w:pPr>
      <w:r>
        <w:t>Nebes kraliza, no Semle, veseli Se ti s njimi! Veseli, o ve seli se Pri</w:t>
      </w:r>
    </w:p>
    <w:p w14:paraId="43399E53" w14:textId="3E9DA65C" w:rsidR="00D46EDC" w:rsidRDefault="00D46EDC" w:rsidP="00A94B0C">
      <w:pPr>
        <w:pStyle w:val="teiab"/>
      </w:pPr>
      <w:r>
        <w:t>tvojem lubem Si ni. Alleluja. On kerga</w:t>
      </w:r>
    </w:p>
    <w:p w14:paraId="4103FF0C" w14:textId="46821B37" w:rsidR="00D46EDC" w:rsidRDefault="00D46EDC" w:rsidP="00A94B0C">
      <w:pPr>
        <w:pStyle w:val="teiab"/>
      </w:pPr>
      <w:r>
        <w:t>ti na krishi Si, objokala kak Mati, da reka je, drugozh. Shivi; Je moga 'sgroba</w:t>
      </w:r>
    </w:p>
    <w:p w14:paraId="085AF12A" w14:textId="77777777" w:rsidR="00D46EDC" w:rsidRDefault="00D46EDC">
      <w:pPr>
        <w:spacing w:after="200"/>
      </w:pPr>
      <w:r>
        <w:br w:type="page"/>
      </w:r>
    </w:p>
    <w:p w14:paraId="537EE773" w14:textId="513BA11F" w:rsidR="00D46EDC" w:rsidRDefault="00E12B66" w:rsidP="00780892">
      <w:r>
        <w:lastRenderedPageBreak/>
        <w:t>/197/</w:t>
      </w:r>
    </w:p>
    <w:p w14:paraId="77A10983" w14:textId="72F9906F" w:rsidR="00E12B66" w:rsidRDefault="00E12B66" w:rsidP="00A94B0C">
      <w:pPr>
        <w:pStyle w:val="teiab"/>
      </w:pPr>
      <w:r>
        <w:t>vstati, Alleluja, Alleluja, Alleluja.</w:t>
      </w:r>
      <w:r w:rsidR="00A94B0C">
        <w:tab/>
      </w:r>
    </w:p>
    <w:p w14:paraId="6EACBCF1" w14:textId="4D83F5A0" w:rsidR="00E12B66" w:rsidRDefault="00A94B0C" w:rsidP="00A94B0C">
      <w:pPr>
        <w:pStyle w:val="teiab"/>
      </w:pPr>
      <w:r w:rsidRPr="00A94B0C">
        <w:rPr>
          <w:rStyle w:val="teilabelZnak"/>
        </w:rPr>
        <w:t>2.</w:t>
      </w:r>
      <w:r>
        <w:br/>
      </w:r>
      <w:r w:rsidR="00E12B66">
        <w:t>zhast velkonozhnem Jagneti! kristjanstvo Si tak poje: Ti nas na krishi reshlo Si,</w:t>
      </w:r>
      <w:r w:rsidR="00E12B66">
        <w:br/>
        <w:t>No kuplo sa te Tvoje. Alleluja! Alleluja! Alleluja!</w:t>
      </w:r>
      <w:r w:rsidR="00E12B66">
        <w:br/>
        <w:t xml:space="preserve">Pri tvojem Sini prosi ti, </w:t>
      </w:r>
      <w:r w:rsidR="00E12B66" w:rsidRPr="00A94B0C">
        <w:rPr>
          <w:rStyle w:val="teipersName"/>
        </w:rPr>
        <w:t>Maria</w:t>
      </w:r>
      <w:r w:rsidR="00E12B66">
        <w:t>, nasha Mati, Da nas od Smerti pusta Si,</w:t>
      </w:r>
      <w:r w:rsidR="00E12B66">
        <w:br/>
        <w:t>Enkrat veſeli vstati! Alleluja! Alleluja! Alleluja!!!</w:t>
      </w:r>
    </w:p>
    <w:p w14:paraId="71C3BCC0" w14:textId="77777777" w:rsidR="00E12B66" w:rsidRDefault="00E12B66">
      <w:pPr>
        <w:spacing w:after="200"/>
      </w:pPr>
      <w:r>
        <w:br w:type="page"/>
      </w:r>
    </w:p>
    <w:p w14:paraId="21B10B21" w14:textId="7E3EA9EC" w:rsidR="00E12B66" w:rsidRDefault="00F013D2" w:rsidP="00780892">
      <w:r>
        <w:lastRenderedPageBreak/>
        <w:t>/198/</w:t>
      </w:r>
    </w:p>
    <w:p w14:paraId="4509B6A6" w14:textId="0FBBE5F3" w:rsidR="00F013D2" w:rsidRDefault="00F013D2" w:rsidP="00780892">
      <w:r w:rsidRPr="00BD777D">
        <w:rPr>
          <w:rStyle w:val="Naslov1Znak"/>
        </w:rPr>
        <w:t>Od Svete Trojize do perve advenzhke Nedele.</w:t>
      </w:r>
      <w:r w:rsidRPr="00BD777D">
        <w:rPr>
          <w:rStyle w:val="Naslov1Znak"/>
        </w:rPr>
        <w:br/>
      </w:r>
      <w:r w:rsidRPr="00BD777D">
        <w:rPr>
          <w:rStyle w:val="Naslov2Znak"/>
        </w:rPr>
        <w:t>N.XIV. Langſ: Antiphona: Salve Regina.</w:t>
      </w:r>
    </w:p>
    <w:p w14:paraId="44085BF0" w14:textId="2215747A" w:rsidR="00F013D2" w:rsidRDefault="00BD777D" w:rsidP="00BD777D">
      <w:pPr>
        <w:pStyle w:val="teiab"/>
      </w:pPr>
      <w:r>
        <w:t>o</w:t>
      </w:r>
      <w:r w:rsidR="00F013D2">
        <w:t xml:space="preserve"> Mati velke Milosti, kraliza prelub le = na, Slatkost Shivlenje, trosht Si</w:t>
      </w:r>
    </w:p>
    <w:p w14:paraId="04221B48" w14:textId="788B9E5F" w:rsidR="00F013D2" w:rsidRDefault="00F013D2" w:rsidP="00BD777D">
      <w:pPr>
        <w:pStyle w:val="teiab"/>
      </w:pPr>
      <w:r>
        <w:t>ti, o bo di nam zheshe = na! Krizhimo Mati k tebi mi, S Doline to te</w:t>
      </w:r>
    </w:p>
    <w:p w14:paraId="414E6BD5" w14:textId="57A905AA" w:rsidR="00F013D2" w:rsidRDefault="00F013D2" w:rsidP="00BD777D">
      <w:pPr>
        <w:pStyle w:val="teiab"/>
      </w:pPr>
      <w:r>
        <w:t>Shalosti.</w:t>
      </w:r>
    </w:p>
    <w:p w14:paraId="0A4B3E00" w14:textId="77777777" w:rsidR="00F013D2" w:rsidRDefault="00F013D2">
      <w:pPr>
        <w:spacing w:after="200"/>
      </w:pPr>
      <w:r>
        <w:br w:type="page"/>
      </w:r>
    </w:p>
    <w:p w14:paraId="4A23BA25" w14:textId="5F63A709" w:rsidR="00F013D2" w:rsidRDefault="00C36FC3" w:rsidP="00780892">
      <w:r>
        <w:lastRenderedPageBreak/>
        <w:t>/199/</w:t>
      </w:r>
    </w:p>
    <w:p w14:paraId="0D0BED19" w14:textId="0936F28D" w:rsidR="00C36FC3" w:rsidRDefault="00C36FC3" w:rsidP="00BD777D">
      <w:pPr>
        <w:pStyle w:val="teiab"/>
      </w:pPr>
      <w:r w:rsidRPr="00BD777D">
        <w:rPr>
          <w:rStyle w:val="teilabelZnak"/>
        </w:rPr>
        <w:t>2.</w:t>
      </w:r>
      <w:r>
        <w:br/>
        <w:t>ozhij oberni tvoje k nam, o Mati! stvoj'ga Trona,</w:t>
      </w:r>
      <w:r>
        <w:br/>
        <w:t>No prosi tvoj'ga Sina tam, Naj nas Sirot Se Shona.</w:t>
      </w:r>
      <w:r>
        <w:br/>
        <w:t>Nam po teh Revah kashiga, o nasha Sagovorniza!</w:t>
      </w:r>
    </w:p>
    <w:p w14:paraId="1C03B6E9" w14:textId="079187CB" w:rsidR="00C36FC3" w:rsidRDefault="00C36FC3" w:rsidP="00BD777D">
      <w:pPr>
        <w:pStyle w:val="teiab"/>
      </w:pPr>
      <w:r w:rsidRPr="00BD777D">
        <w:rPr>
          <w:rStyle w:val="teilabelZnak"/>
        </w:rPr>
        <w:t>3.</w:t>
      </w:r>
      <w:r>
        <w:br/>
        <w:t>k Pomozhi pridi nam ta zhas, ke vidish nas v Nedlogi,</w:t>
      </w:r>
      <w:r>
        <w:br/>
        <w:t>No v Smerti ne sapusti nas: Isrozhi nas teh Bogi,</w:t>
      </w:r>
      <w:r>
        <w:br/>
        <w:t>Da vſeme nas ta, gde Si ti, O Mati velke Milosti.</w:t>
      </w:r>
    </w:p>
    <w:p w14:paraId="75131E9B" w14:textId="77777777" w:rsidR="00C36FC3" w:rsidRDefault="00C36FC3">
      <w:pPr>
        <w:spacing w:after="200"/>
      </w:pPr>
      <w:r>
        <w:br w:type="page"/>
      </w:r>
    </w:p>
    <w:p w14:paraId="3F2EF59E" w14:textId="60DC5080" w:rsidR="00C36FC3" w:rsidRDefault="008D3F51" w:rsidP="00780892">
      <w:r>
        <w:lastRenderedPageBreak/>
        <w:t>/200/</w:t>
      </w:r>
    </w:p>
    <w:p w14:paraId="7F093269" w14:textId="55818A4D" w:rsidR="008D3F51" w:rsidRPr="007F4AC3" w:rsidRDefault="008D3F51" w:rsidP="00780892">
      <w:pPr>
        <w:rPr>
          <w:rStyle w:val="Naslov1Znak"/>
        </w:rPr>
      </w:pPr>
      <w:r w:rsidRPr="007F4AC3">
        <w:rPr>
          <w:rStyle w:val="Naslov1Znak"/>
        </w:rPr>
        <w:t>Na en Prasnik Marie,</w:t>
      </w:r>
      <w:r w:rsidRPr="007F4AC3">
        <w:rPr>
          <w:rStyle w:val="Naslov1Znak"/>
        </w:rPr>
        <w:br/>
      </w:r>
      <w:r w:rsidRPr="007F4AC3">
        <w:rPr>
          <w:rStyle w:val="Naslov2Znak"/>
        </w:rPr>
        <w:t>N.XV. Langſam</w:t>
      </w:r>
      <w:r>
        <w:t xml:space="preserve"> </w:t>
      </w:r>
      <w:r w:rsidRPr="007F4AC3">
        <w:rPr>
          <w:rStyle w:val="Naslov1Znak"/>
        </w:rPr>
        <w:t>ali pri Lijtaniah.</w:t>
      </w:r>
    </w:p>
    <w:p w14:paraId="452FCABD" w14:textId="35781CB2" w:rsidR="008D3F51" w:rsidRDefault="008D3F51" w:rsidP="007F4AC3">
      <w:pPr>
        <w:pStyle w:val="teiab"/>
      </w:pPr>
      <w:r>
        <w:t xml:space="preserve">Pohvalen vsigdar Si, o Bog te Milosti, Da Si v </w:t>
      </w:r>
      <w:r w:rsidRPr="007F4AC3">
        <w:rPr>
          <w:rStyle w:val="teipersName"/>
        </w:rPr>
        <w:t>Mariji</w:t>
      </w:r>
      <w:r>
        <w:t xml:space="preserve"> po sta va na</w:t>
      </w:r>
    </w:p>
    <w:p w14:paraId="2EE22A28" w14:textId="52BAD67F" w:rsidR="008D3F51" w:rsidRDefault="007F4AC3" w:rsidP="007F4AC3">
      <w:pPr>
        <w:pStyle w:val="teiab"/>
      </w:pPr>
      <w:r>
        <w:t>Sveit. E</w:t>
      </w:r>
      <w:r w:rsidR="008D3F51">
        <w:t>n zhudesh te Svetosti No Shpegel Modrosti, No Si Nebesa njoj pusta od</w:t>
      </w:r>
    </w:p>
    <w:p w14:paraId="27B8FFB3" w14:textId="58B6A2EE" w:rsidR="008D3F51" w:rsidRDefault="008D3F51" w:rsidP="007F4AC3">
      <w:pPr>
        <w:pStyle w:val="teiab"/>
      </w:pPr>
      <w:r>
        <w:t>preit. gde njega krona, od tvoj'ga Trona, Svojo naj lepsho Sveitlobo Dobi,</w:t>
      </w:r>
    </w:p>
    <w:p w14:paraId="71955A67" w14:textId="77777777" w:rsidR="008D3F51" w:rsidRDefault="008D3F51">
      <w:pPr>
        <w:spacing w:after="200"/>
      </w:pPr>
      <w:r>
        <w:br w:type="page"/>
      </w:r>
    </w:p>
    <w:p w14:paraId="797A0249" w14:textId="0CE4E243" w:rsidR="008D3F51" w:rsidRDefault="00E318F2" w:rsidP="00780892">
      <w:r>
        <w:lastRenderedPageBreak/>
        <w:t>/201/</w:t>
      </w:r>
    </w:p>
    <w:p w14:paraId="43C8EA66" w14:textId="78558748" w:rsidR="00E318F2" w:rsidRDefault="00E318F2" w:rsidP="00871A62">
      <w:pPr>
        <w:pStyle w:val="teiab"/>
      </w:pPr>
      <w:r>
        <w:t>Skeroj na Vekoma Se veseli.</w:t>
      </w:r>
    </w:p>
    <w:p w14:paraId="7966D064" w14:textId="187EE136" w:rsidR="00E318F2" w:rsidRDefault="00E318F2" w:rsidP="00C7002C">
      <w:pPr>
        <w:pStyle w:val="teiab"/>
      </w:pPr>
      <w:r w:rsidRPr="00C7002C">
        <w:rPr>
          <w:rStyle w:val="teilabelZnak"/>
        </w:rPr>
        <w:t>2.</w:t>
      </w:r>
      <w:r>
        <w:br/>
        <w:t>She kome rojena, Je Tugent lubila. greh! ti nigdar Si tvoj Stan pri njoj 'mea.</w:t>
      </w:r>
      <w:r>
        <w:br/>
        <w:t>V Brumnosti reshla je, pri njoj blo zhisto vſe, Madesh nebeden obsenzhit' njo Smea.</w:t>
      </w:r>
      <w:r>
        <w:br/>
        <w:t>V Sakon bla dana:</w:t>
      </w:r>
      <w:r w:rsidR="009817EA">
        <w:t xml:space="preserve"> Totega Stana, Tudi je zhistoga htela dershat',</w:t>
      </w:r>
      <w:r w:rsidR="009817EA">
        <w:br/>
        <w:t>No Wogi k zhasti Diviza oſtat'.</w:t>
      </w:r>
    </w:p>
    <w:p w14:paraId="6ADF6DA9" w14:textId="745BB9DD" w:rsidR="009817EA" w:rsidRDefault="009817EA" w:rsidP="00C7002C">
      <w:pPr>
        <w:pStyle w:val="teiab"/>
      </w:pPr>
      <w:r w:rsidRPr="00C7002C">
        <w:rPr>
          <w:rStyle w:val="teilabelZnak"/>
        </w:rPr>
        <w:t>3.</w:t>
      </w:r>
      <w:r>
        <w:br/>
        <w:t xml:space="preserve">Wogi Se Smilli Smo, odreshenik nam bo: No ti </w:t>
      </w:r>
      <w:r w:rsidRPr="00C7002C">
        <w:rPr>
          <w:rStyle w:val="teipersName"/>
        </w:rPr>
        <w:t>Maria</w:t>
      </w:r>
      <w:r>
        <w:t xml:space="preserve"> tak zhista Si b'la,</w:t>
      </w:r>
      <w:r>
        <w:br/>
        <w:t>Da ta je tvoja krij, Na Se vſea, no kak mi; zhlovik postati htea 'stvoj'ga Mesa.</w:t>
      </w:r>
      <w:r>
        <w:br/>
        <w:t>Keri Se dala, je tota Hvala, Da je Diviza no Mati, kak ti?</w:t>
      </w:r>
      <w:r>
        <w:br/>
        <w:t>Sato té zel Rod zhlovezhji zhasti.</w:t>
      </w:r>
    </w:p>
    <w:p w14:paraId="58B00925" w14:textId="7DF642ED" w:rsidR="009817EA" w:rsidRDefault="009817EA">
      <w:pPr>
        <w:spacing w:after="200"/>
      </w:pPr>
      <w:r>
        <w:br w:type="page"/>
      </w:r>
    </w:p>
    <w:p w14:paraId="6B7270D0" w14:textId="342DC05E" w:rsidR="009817EA" w:rsidRDefault="009817EA" w:rsidP="00780892">
      <w:r>
        <w:lastRenderedPageBreak/>
        <w:t>/202/</w:t>
      </w:r>
    </w:p>
    <w:p w14:paraId="5A39B262" w14:textId="4FD70528" w:rsidR="009817EA" w:rsidRDefault="009817EA" w:rsidP="002D0CA2">
      <w:pPr>
        <w:pStyle w:val="teiab"/>
      </w:pPr>
      <w:r w:rsidRPr="002D0CA2">
        <w:rPr>
          <w:rStyle w:val="teilabelZnak"/>
        </w:rPr>
        <w:t>4.</w:t>
      </w:r>
      <w:r>
        <w:br/>
        <w:t>Velka Porodniza, Veſelja vredna vſa, Da Si rodila Svelizhara nam;</w:t>
      </w:r>
      <w:r>
        <w:br/>
        <w:t>Pa grenke Shalosti, Vſe tvoje shive Dnij, so ti o kisile tvoj Slatki Stan.</w:t>
      </w:r>
      <w:r>
        <w:br/>
        <w:t>Je to veselo, Tvojo Deshelo, Mash popustiti, no v Luzko beshish?</w:t>
      </w:r>
      <w:r>
        <w:br/>
        <w:t>Tak te Bog tepe, no rada dershish!</w:t>
      </w:r>
    </w:p>
    <w:p w14:paraId="06EDB06B" w14:textId="3B94AA54" w:rsidR="009817EA" w:rsidRDefault="009817EA" w:rsidP="002D0CA2">
      <w:pPr>
        <w:pStyle w:val="teiab"/>
      </w:pPr>
      <w:r w:rsidRPr="002D0CA2">
        <w:rPr>
          <w:rStyle w:val="teilabelZnak"/>
        </w:rPr>
        <w:t>5.</w:t>
      </w:r>
      <w:r>
        <w:br/>
        <w:t xml:space="preserve">Tak velko Shalosti, Mash ti po Prasniki, ke tvoj'ga </w:t>
      </w:r>
      <w:r w:rsidRPr="002D0CA2">
        <w:rPr>
          <w:rStyle w:val="teipersName"/>
        </w:rPr>
        <w:t>Jesusa</w:t>
      </w:r>
      <w:r>
        <w:t xml:space="preserve"> v Templi sgubish;</w:t>
      </w:r>
      <w:r>
        <w:br/>
        <w:t xml:space="preserve">Nej mensha Shalost ta, ke Se ti </w:t>
      </w:r>
      <w:r w:rsidRPr="002D0CA2">
        <w:rPr>
          <w:rStyle w:val="teipersName"/>
        </w:rPr>
        <w:t>Joshepha</w:t>
      </w:r>
      <w:r>
        <w:t>, Tvoj'ga prelubega Shen'ma snebish.</w:t>
      </w:r>
      <w:r>
        <w:br/>
        <w:t>o pr</w:t>
      </w:r>
      <w:r w:rsidR="002D0CA2">
        <w:t>e</w:t>
      </w:r>
      <w:r>
        <w:t xml:space="preserve">vezh kratko, Veselje Slatko, Tebi, </w:t>
      </w:r>
      <w:r w:rsidRPr="002D0CA2">
        <w:rPr>
          <w:rStyle w:val="teipersName"/>
        </w:rPr>
        <w:t>Maria</w:t>
      </w:r>
      <w:r>
        <w:t>! je pusta tvoj Bog!</w:t>
      </w:r>
      <w:r>
        <w:br/>
        <w:t>Tak te Skushava je Shlak s njegvih Rok!</w:t>
      </w:r>
    </w:p>
    <w:p w14:paraId="4268F2FA" w14:textId="6190CF41" w:rsidR="009817EA" w:rsidRDefault="009817EA" w:rsidP="002D0CA2">
      <w:pPr>
        <w:pStyle w:val="teiab"/>
      </w:pPr>
      <w:r w:rsidRPr="002D0CA2">
        <w:rPr>
          <w:rStyle w:val="teilabelZnak"/>
        </w:rPr>
        <w:t>6.</w:t>
      </w:r>
      <w:r>
        <w:br/>
        <w:t>O pa She velko vezh, Shalosti toti Mezh, Takrat je tvojemi Serzi sadea,</w:t>
      </w:r>
      <w:r>
        <w:br/>
        <w:t xml:space="preserve">ke je is grihtnih Hish, Nesa Svoj teshki krish, No na njem vmirati </w:t>
      </w:r>
      <w:r w:rsidRPr="002D0CA2">
        <w:rPr>
          <w:rStyle w:val="teipersName"/>
        </w:rPr>
        <w:t>Jesus</w:t>
      </w:r>
      <w:r>
        <w:t xml:space="preserve"> sazhea.</w:t>
      </w:r>
      <w:r>
        <w:br/>
        <w:t>V velki Teshavi, Pun Ran, kervavi, Vmirajozh Vure tri, Dusho spusti!</w:t>
      </w:r>
      <w:r>
        <w:br/>
        <w:t>Ti s njim od Shalosti vmirala Si!</w:t>
      </w:r>
    </w:p>
    <w:p w14:paraId="0B6BC9B5" w14:textId="77777777" w:rsidR="009817EA" w:rsidRDefault="009817EA">
      <w:pPr>
        <w:spacing w:after="200"/>
      </w:pPr>
      <w:r>
        <w:br w:type="page"/>
      </w:r>
    </w:p>
    <w:p w14:paraId="10888CDE" w14:textId="68511D4A" w:rsidR="009817EA" w:rsidRDefault="00403B4B" w:rsidP="00780892">
      <w:r>
        <w:lastRenderedPageBreak/>
        <w:t>/203/</w:t>
      </w:r>
    </w:p>
    <w:p w14:paraId="0ADD84E4" w14:textId="6E80B021" w:rsidR="00403B4B" w:rsidRDefault="00403B4B" w:rsidP="00C63A95">
      <w:pPr>
        <w:pStyle w:val="teiab"/>
      </w:pPr>
      <w:r w:rsidRPr="00592FF6">
        <w:rPr>
          <w:rStyle w:val="teilabelZnak"/>
        </w:rPr>
        <w:t>7.</w:t>
      </w:r>
      <w:r>
        <w:br/>
        <w:t xml:space="preserve">Na krilo </w:t>
      </w:r>
      <w:r w:rsidRPr="00C63A95">
        <w:rPr>
          <w:rStyle w:val="teipersName"/>
        </w:rPr>
        <w:t>Jesusa</w:t>
      </w:r>
      <w:r>
        <w:t>, Vſela Si mertvega. S osam'ga k grobi sprevajala Si;</w:t>
      </w:r>
      <w:r>
        <w:br/>
        <w:t>Potem pa gor je</w:t>
      </w:r>
      <w:r w:rsidR="007F6705">
        <w:t xml:space="preserve"> vſtau, No s Svoj'ga groba Shau, Sose od Ozhij prozh</w:t>
      </w:r>
      <w:r w:rsidR="00C63A95">
        <w:t xml:space="preserve"> sbrisla Si</w:t>
      </w:r>
      <w:r w:rsidR="007F6705">
        <w:t xml:space="preserve"> ti,</w:t>
      </w:r>
      <w:r w:rsidR="007F6705">
        <w:br/>
        <w:t>od tist'ga zhasa, Nej od té glasa, Drugega blo, kak da Bogi shivish,</w:t>
      </w:r>
      <w:r w:rsidR="007F6705">
        <w:br/>
        <w:t>No Se Sa tvoje otroke Skerbish.</w:t>
      </w:r>
    </w:p>
    <w:p w14:paraId="18AA1992" w14:textId="7C83E3AA" w:rsidR="007F6705" w:rsidRDefault="007F6705" w:rsidP="004D59BF">
      <w:pPr>
        <w:pStyle w:val="teiab"/>
      </w:pPr>
      <w:r w:rsidRPr="00592FF6">
        <w:rPr>
          <w:rStyle w:val="teilabelZnak"/>
        </w:rPr>
        <w:t>8.</w:t>
      </w:r>
      <w:r>
        <w:br/>
        <w:t>o shegnana gospa, V Nebesah kronana, gnadlivo glej stvoj'ga Trona na nas</w:t>
      </w:r>
      <w:r>
        <w:br/>
        <w:t>od vſeh pohvaleno, Naj tvojo Serze bo. 'Sker'ga pred Boga gre Smilezhni glas.</w:t>
      </w:r>
      <w:r>
        <w:br/>
        <w:t>kak v tem Shivlenji, Tak vtem Terplenji, zhemo po tebi Se vishati vſi,</w:t>
      </w:r>
      <w:r>
        <w:br/>
        <w:t>Da enkrat pridemo ta, gde Si ti.</w:t>
      </w:r>
    </w:p>
    <w:p w14:paraId="6AC1F66D" w14:textId="77777777" w:rsidR="007F6705" w:rsidRDefault="007F6705">
      <w:pPr>
        <w:spacing w:after="200"/>
      </w:pPr>
      <w:r>
        <w:br w:type="page"/>
      </w:r>
    </w:p>
    <w:p w14:paraId="698DB5CA" w14:textId="03BBFF36" w:rsidR="007F6705" w:rsidRDefault="007F6705" w:rsidP="00780892">
      <w:r>
        <w:lastRenderedPageBreak/>
        <w:t>/204/</w:t>
      </w:r>
    </w:p>
    <w:p w14:paraId="5E3A6B78" w14:textId="53010FE8" w:rsidR="007F6705" w:rsidRPr="00610722" w:rsidRDefault="007F6705" w:rsidP="00780892">
      <w:pPr>
        <w:rPr>
          <w:rStyle w:val="Naslov2Znak"/>
        </w:rPr>
      </w:pPr>
      <w:r w:rsidRPr="00610722">
        <w:rPr>
          <w:rStyle w:val="Naslov1Znak"/>
        </w:rPr>
        <w:t>Na Advent pri Sornizi, ali na</w:t>
      </w:r>
      <w:r w:rsidRPr="00610722">
        <w:rPr>
          <w:rStyle w:val="Naslov1Znak"/>
        </w:rPr>
        <w:br/>
        <w:t xml:space="preserve">Prasnik Obsnanenja </w:t>
      </w:r>
      <w:r w:rsidRPr="00610722">
        <w:rPr>
          <w:rStyle w:val="teipersName"/>
        </w:rPr>
        <w:t>Marie</w:t>
      </w:r>
      <w:r w:rsidRPr="00610722">
        <w:rPr>
          <w:rStyle w:val="Naslov1Znak"/>
        </w:rPr>
        <w:t>.</w:t>
      </w:r>
      <w:r w:rsidRPr="00610722">
        <w:rPr>
          <w:rStyle w:val="Naslov1Znak"/>
        </w:rPr>
        <w:br/>
      </w:r>
      <w:r w:rsidRPr="00610722">
        <w:rPr>
          <w:rStyle w:val="Naslov2Znak"/>
        </w:rPr>
        <w:t>N.XVI. Langſam.</w:t>
      </w:r>
    </w:p>
    <w:p w14:paraId="269C3DF1" w14:textId="0630342F" w:rsidR="007F6705" w:rsidRDefault="007F6705" w:rsidP="00F41D96">
      <w:pPr>
        <w:pStyle w:val="teiab"/>
      </w:pPr>
      <w:r>
        <w:t>zheshena Si Diviza! S Luzhjoj obdana vsa. Obsnanish, kak sor=</w:t>
      </w:r>
    </w:p>
    <w:p w14:paraId="024E9D9C" w14:textId="0B1B67B8" w:rsidR="007F6705" w:rsidRDefault="007F6705" w:rsidP="00F41D96">
      <w:pPr>
        <w:pStyle w:val="teiab"/>
      </w:pPr>
      <w:r>
        <w:t>niza, To Sonze</w:t>
      </w:r>
      <w:r w:rsidR="00F22EB7">
        <w:t xml:space="preserve"> nam Boga. Da Si bres Madesha, Si Mati boshja</w:t>
      </w:r>
    </w:p>
    <w:p w14:paraId="48F571CB" w14:textId="3FFFEF87" w:rsidR="00F22EB7" w:rsidRDefault="00F22EB7" w:rsidP="00F41D96">
      <w:pPr>
        <w:pStyle w:val="teiab"/>
      </w:pPr>
      <w:r>
        <w:t>k Troshti, Vseh Ludij Svolena.</w:t>
      </w:r>
    </w:p>
    <w:p w14:paraId="5894E063" w14:textId="77777777" w:rsidR="00F22EB7" w:rsidRDefault="00F22EB7">
      <w:pPr>
        <w:spacing w:after="200"/>
      </w:pPr>
      <w:r>
        <w:br w:type="page"/>
      </w:r>
    </w:p>
    <w:p w14:paraId="6F5C38E7" w14:textId="6AECDA3B" w:rsidR="00F22EB7" w:rsidRDefault="00563623" w:rsidP="00780892">
      <w:r>
        <w:lastRenderedPageBreak/>
        <w:t>/205/</w:t>
      </w:r>
    </w:p>
    <w:p w14:paraId="1B7D0A76" w14:textId="3D35C633" w:rsidR="00563623" w:rsidRDefault="00563623" w:rsidP="001F031B">
      <w:pPr>
        <w:pStyle w:val="teiab"/>
      </w:pPr>
      <w:r w:rsidRPr="001F031B">
        <w:rPr>
          <w:rStyle w:val="teilabelZnak"/>
        </w:rPr>
        <w:t>2.</w:t>
      </w:r>
      <w:r w:rsidR="001F031B">
        <w:rPr>
          <w:rStyle w:val="teilabelZnak"/>
        </w:rPr>
        <w:tab/>
      </w:r>
      <w:r>
        <w:br/>
        <w:t xml:space="preserve">Tvoj Bog ti to obsnanish: Ta Angel </w:t>
      </w:r>
      <w:r w:rsidRPr="001F031B">
        <w:rPr>
          <w:rStyle w:val="teipersName"/>
        </w:rPr>
        <w:t>gabriel</w:t>
      </w:r>
      <w:r>
        <w:t>,</w:t>
      </w:r>
      <w:r>
        <w:br/>
        <w:t>od njega vunposlani, gre k tebi ganz veſel'.</w:t>
      </w:r>
      <w:r>
        <w:br/>
        <w:t>Ta rezhe: Shegnana, Si Shena med Shenami, /:Diviza zhista vsa!:/</w:t>
      </w:r>
    </w:p>
    <w:p w14:paraId="6D8F3578" w14:textId="3B2A727B" w:rsidR="00563623" w:rsidRDefault="00563623" w:rsidP="001F031B">
      <w:pPr>
        <w:pStyle w:val="teiab"/>
      </w:pPr>
      <w:r w:rsidRPr="001F031B">
        <w:rPr>
          <w:rStyle w:val="teilabelZnak"/>
        </w:rPr>
        <w:t>3.</w:t>
      </w:r>
      <w:r w:rsidRPr="001F031B">
        <w:rPr>
          <w:rStyle w:val="teilabelZnak"/>
        </w:rPr>
        <w:br/>
      </w:r>
      <w:r>
        <w:t>Podvuzhena zhesh biti, No prosish Angela,</w:t>
      </w:r>
      <w:r>
        <w:br/>
        <w:t>Skrivnost ti gor odkriti, kaj bi pomenila,</w:t>
      </w:r>
      <w:r>
        <w:br/>
      </w:r>
      <w:r w:rsidRPr="001F031B">
        <w:rPr>
          <w:rStyle w:val="teipersName"/>
        </w:rPr>
        <w:t>Maria</w:t>
      </w:r>
      <w:r>
        <w:t>, Se ne boj! o ti Si gnado naishla! /:Bog Sam ti zira S njoj:/</w:t>
      </w:r>
    </w:p>
    <w:p w14:paraId="6676AE8D" w14:textId="5671895F" w:rsidR="00563623" w:rsidRDefault="00563623" w:rsidP="001F031B">
      <w:pPr>
        <w:pStyle w:val="teiab"/>
      </w:pPr>
      <w:r w:rsidRPr="001F031B">
        <w:rPr>
          <w:rStyle w:val="teilabelZnak"/>
        </w:rPr>
        <w:t>4.</w:t>
      </w:r>
      <w:r>
        <w:br/>
        <w:t>o zhe, da tisti vtebi, Se Spozhne no rodi,</w:t>
      </w:r>
      <w:r>
        <w:br/>
        <w:t xml:space="preserve">ker </w:t>
      </w:r>
      <w:r w:rsidRPr="001F031B">
        <w:rPr>
          <w:rStyle w:val="teipersName"/>
        </w:rPr>
        <w:t>Jesus</w:t>
      </w:r>
      <w:r>
        <w:t>, no Sebi, Sam to Ime 'svoli,</w:t>
      </w:r>
      <w:r>
        <w:br/>
        <w:t xml:space="preserve">Ta bo do vekoma, Naj vishish kral na Troni, /:Ozheta </w:t>
      </w:r>
      <w:r w:rsidRPr="001F031B">
        <w:rPr>
          <w:rStyle w:val="teipersName"/>
        </w:rPr>
        <w:t>Davida</w:t>
      </w:r>
      <w:r>
        <w:t>:/</w:t>
      </w:r>
    </w:p>
    <w:p w14:paraId="5CAFD714" w14:textId="440AEF8E" w:rsidR="00563623" w:rsidRDefault="00563623" w:rsidP="00C04BB5">
      <w:pPr>
        <w:pStyle w:val="teiab"/>
      </w:pPr>
      <w:r w:rsidRPr="001F031B">
        <w:rPr>
          <w:rStyle w:val="teilabelZnak"/>
        </w:rPr>
        <w:t>5.</w:t>
      </w:r>
      <w:r>
        <w:br/>
        <w:t>kak zhem jas Mati biti, ke Mosha ne Sposnam?</w:t>
      </w:r>
      <w:r>
        <w:br/>
      </w:r>
      <w:r w:rsidRPr="00C04BB5">
        <w:rPr>
          <w:rStyle w:val="teipersName"/>
        </w:rPr>
        <w:t>Maria</w:t>
      </w:r>
      <w:r>
        <w:t>! to Storiti, Le Bog premore Sam.</w:t>
      </w:r>
      <w:r>
        <w:br/>
        <w:t>Od Duha Svojega, Ti poshle: tot'ga gnada, /:Te bo obsenzhila:/</w:t>
      </w:r>
    </w:p>
    <w:p w14:paraId="7294F745" w14:textId="7FB6C4F8" w:rsidR="00563623" w:rsidRDefault="00563623" w:rsidP="00C04BB5">
      <w:pPr>
        <w:pStyle w:val="teiclosure0"/>
        <w:ind w:left="9204" w:firstLine="708"/>
      </w:pPr>
      <w:r>
        <w:t>vertatur No = 6.</w:t>
      </w:r>
    </w:p>
    <w:p w14:paraId="21AF4B1E" w14:textId="77777777" w:rsidR="00563623" w:rsidRDefault="00563623">
      <w:pPr>
        <w:spacing w:after="200"/>
      </w:pPr>
      <w:r>
        <w:br w:type="page"/>
      </w:r>
    </w:p>
    <w:p w14:paraId="04670851" w14:textId="6ADFA911" w:rsidR="00563623" w:rsidRDefault="00563623" w:rsidP="00780892">
      <w:r>
        <w:lastRenderedPageBreak/>
        <w:t>/206/</w:t>
      </w:r>
    </w:p>
    <w:p w14:paraId="2165D07D" w14:textId="7191361F" w:rsidR="00563623" w:rsidRDefault="00563623" w:rsidP="000F1B19">
      <w:pPr>
        <w:pStyle w:val="teiab"/>
      </w:pPr>
      <w:r w:rsidRPr="000F1B19">
        <w:rPr>
          <w:rStyle w:val="teilabelZnak"/>
        </w:rPr>
        <w:t>6.</w:t>
      </w:r>
      <w:r>
        <w:br/>
      </w:r>
      <w:r w:rsidRPr="000F1B19">
        <w:rPr>
          <w:rStyle w:val="teipersName"/>
        </w:rPr>
        <w:t>Elisabeth</w:t>
      </w:r>
      <w:r>
        <w:t xml:space="preserve"> bosh 'mela:/:To Shesti Mesez je,</w:t>
      </w:r>
      <w:r>
        <w:br/>
        <w:t>Da Sina je Spozhela:/:Sa Prizho, da Bog vſe,</w:t>
      </w:r>
      <w:r>
        <w:br/>
        <w:t>Premore, vſaki njo, Nerodovitno Shtima;/:No denog Mati je:/</w:t>
      </w:r>
    </w:p>
    <w:p w14:paraId="6AD64017" w14:textId="4A33FCF6" w:rsidR="00563623" w:rsidRDefault="00563623" w:rsidP="000F1B19">
      <w:pPr>
        <w:pStyle w:val="teiab"/>
      </w:pPr>
      <w:r w:rsidRPr="000F1B19">
        <w:rPr>
          <w:rStyle w:val="teilabelZnak"/>
        </w:rPr>
        <w:t>7.</w:t>
      </w:r>
      <w:r>
        <w:br/>
        <w:t>To gnada je posebna, Sa mé: odgovorish;</w:t>
      </w:r>
      <w:r>
        <w:br/>
        <w:t xml:space="preserve">Pa </w:t>
      </w:r>
      <w:r w:rsidRPr="000F1B19">
        <w:rPr>
          <w:rStyle w:val="teidel"/>
        </w:rPr>
        <w:t>P</w:t>
      </w:r>
      <w:r w:rsidR="000F1B19" w:rsidRPr="000F1B19">
        <w:rPr>
          <w:rStyle w:val="teiadd"/>
        </w:rPr>
        <w:t>D</w:t>
      </w:r>
      <w:r>
        <w:t>ekla Sem pohlebna, Naj bo, kak ti guzhish.</w:t>
      </w:r>
      <w:r>
        <w:br/>
        <w:t>Veseli odgovor! Ta Angel glas je nesa, /:Nasaj v Nebeshki Dvor:/</w:t>
      </w:r>
    </w:p>
    <w:p w14:paraId="2135EC69" w14:textId="39FA3739" w:rsidR="00563623" w:rsidRDefault="00563623" w:rsidP="00C71482">
      <w:pPr>
        <w:pStyle w:val="teiab"/>
      </w:pPr>
      <w:r w:rsidRPr="000F1B19">
        <w:rPr>
          <w:rStyle w:val="teilabelZnak"/>
        </w:rPr>
        <w:t>8.</w:t>
      </w:r>
      <w:r>
        <w:br/>
        <w:t>S Nebes Se je 'spustila, Beseda dol na Sveit,</w:t>
      </w:r>
      <w:r>
        <w:br/>
        <w:t>No s Mesom Se pokrila; Terpeti zhe, no vmreit',</w:t>
      </w:r>
      <w:r>
        <w:br/>
        <w:t>V tem Mesi kero'ma, od tvoje zhiste kervi /:O Shena shegnana:/</w:t>
      </w:r>
    </w:p>
    <w:p w14:paraId="4F2567B6" w14:textId="247AA121" w:rsidR="00563623" w:rsidRDefault="00C972EE" w:rsidP="00454CE5">
      <w:pPr>
        <w:pStyle w:val="teiab"/>
      </w:pPr>
      <w:r w:rsidRPr="000F1B19">
        <w:rPr>
          <w:rStyle w:val="teilabelZnak"/>
        </w:rPr>
        <w:t>9.</w:t>
      </w:r>
      <w:r w:rsidRPr="000F1B19">
        <w:rPr>
          <w:rStyle w:val="teilabelZnak"/>
        </w:rPr>
        <w:br/>
      </w:r>
      <w:r>
        <w:t>Shaz</w:t>
      </w:r>
      <w:r w:rsidR="00454CE5">
        <w:t>,</w:t>
      </w:r>
      <w:r>
        <w:t xml:space="preserve"> ker'ga Si Spozhela, Poredi nam, gospa!</w:t>
      </w:r>
      <w:r>
        <w:br/>
        <w:t>svelizhara bo 'mela, Vnjem Semla Svojega:</w:t>
      </w:r>
      <w:r>
        <w:br/>
        <w:t>on tisti je Voishak, Pred kerim she trepezhe, /:zel' Sveit Smert ino Vrag:/</w:t>
      </w:r>
    </w:p>
    <w:p w14:paraId="3DE457F4" w14:textId="0532A403" w:rsidR="00822811" w:rsidRDefault="00822811" w:rsidP="00454CE5">
      <w:pPr>
        <w:pStyle w:val="teiab"/>
      </w:pPr>
      <w:r w:rsidRPr="000F1B19">
        <w:rPr>
          <w:rStyle w:val="teilabelZnak"/>
        </w:rPr>
        <w:t>10.</w:t>
      </w:r>
      <w:r>
        <w:br/>
        <w:t>To Pesem Smo sapöli, Boga Porodniza!</w:t>
      </w:r>
      <w:r>
        <w:br/>
        <w:t>ke vemo, da bosh vſeli, Nam Sagovorniza.</w:t>
      </w:r>
      <w:r>
        <w:br/>
        <w:t>O Mati! vari nas, Pred Shlakom tvoj'ga Sina /:Sdaj no na Smertni zhas:/</w:t>
      </w:r>
    </w:p>
    <w:p w14:paraId="02CACB5B" w14:textId="77777777" w:rsidR="00822811" w:rsidRDefault="00822811">
      <w:pPr>
        <w:spacing w:after="200"/>
      </w:pPr>
      <w:r>
        <w:br w:type="page"/>
      </w:r>
    </w:p>
    <w:p w14:paraId="70E11013" w14:textId="467CF0A9" w:rsidR="00822811" w:rsidRDefault="004060C2" w:rsidP="00822811">
      <w:r>
        <w:lastRenderedPageBreak/>
        <w:t>/207/</w:t>
      </w:r>
    </w:p>
    <w:p w14:paraId="42295C8F" w14:textId="0F4541BB" w:rsidR="004060C2" w:rsidRPr="00847C87" w:rsidRDefault="004060C2" w:rsidP="00847C87">
      <w:pPr>
        <w:pStyle w:val="teiab"/>
        <w:rPr>
          <w:rStyle w:val="Naslov1Znak"/>
        </w:rPr>
      </w:pPr>
      <w:r w:rsidRPr="00847C87">
        <w:rPr>
          <w:rStyle w:val="Naslov1Znak"/>
        </w:rPr>
        <w:t>Na en Prasnik Marie.</w:t>
      </w:r>
      <w:r w:rsidRPr="00847C87">
        <w:rPr>
          <w:rStyle w:val="Naslov1Znak"/>
        </w:rPr>
        <w:tab/>
      </w:r>
      <w:r w:rsidRPr="00847C87">
        <w:rPr>
          <w:rStyle w:val="Naslov1Znak"/>
        </w:rPr>
        <w:tab/>
      </w:r>
      <w:r>
        <w:tab/>
      </w:r>
      <w:r>
        <w:tab/>
      </w:r>
      <w:r>
        <w:tab/>
        <w:t xml:space="preserve">Aria v </w:t>
      </w:r>
      <w:r w:rsidRPr="00847C87">
        <w:rPr>
          <w:rStyle w:val="teiunclear"/>
        </w:rPr>
        <w:t>evomk</w:t>
      </w:r>
      <w:r>
        <w:t>.</w:t>
      </w:r>
      <w:r>
        <w:br/>
      </w:r>
      <w:r w:rsidRPr="00847C87">
        <w:rPr>
          <w:rStyle w:val="Naslov2Znak"/>
        </w:rPr>
        <w:t>N.XVII. Sreudig!</w:t>
      </w:r>
      <w:r>
        <w:t xml:space="preserve"> </w:t>
      </w:r>
      <w:r w:rsidRPr="00847C87">
        <w:rPr>
          <w:rStyle w:val="Naslov1Znak"/>
        </w:rPr>
        <w:t>pred Predgoj!</w:t>
      </w:r>
    </w:p>
    <w:p w14:paraId="6EF75EE0" w14:textId="7BE87CDA" w:rsidR="004060C2" w:rsidRDefault="004060C2" w:rsidP="00847C87">
      <w:pPr>
        <w:pStyle w:val="teiab"/>
      </w:pPr>
      <w:r>
        <w:t>Posdravimo, kristiani! Divizo, s keroj Se,</w:t>
      </w:r>
    </w:p>
    <w:p w14:paraId="210AA112" w14:textId="77777777" w:rsidR="004060C2" w:rsidRDefault="004060C2">
      <w:pPr>
        <w:spacing w:after="200"/>
      </w:pPr>
      <w:r>
        <w:br w:type="page"/>
      </w:r>
    </w:p>
    <w:p w14:paraId="6A7A9664" w14:textId="3E3452A3" w:rsidR="004060C2" w:rsidRDefault="002D4235" w:rsidP="00822811">
      <w:r>
        <w:lastRenderedPageBreak/>
        <w:t>/208/</w:t>
      </w:r>
    </w:p>
    <w:p w14:paraId="78531F4A" w14:textId="484DEE2A" w:rsidR="002D4235" w:rsidRDefault="002D4235" w:rsidP="00847C87">
      <w:pPr>
        <w:pStyle w:val="teiab"/>
      </w:pPr>
      <w:r w:rsidRPr="00847C87">
        <w:rPr>
          <w:rStyle w:val="teilabelZnak"/>
        </w:rPr>
        <w:t>1.</w:t>
      </w:r>
      <w:r>
        <w:br/>
        <w:t>Posdravimo, kristiani! Divizo, s keroj Se,</w:t>
      </w:r>
      <w:r>
        <w:br/>
        <w:t xml:space="preserve">k tem sakonskemi Stani, Sarozha </w:t>
      </w:r>
      <w:r w:rsidRPr="00847C87">
        <w:rPr>
          <w:rStyle w:val="teipersName"/>
        </w:rPr>
        <w:t>Josheph</w:t>
      </w:r>
      <w:r>
        <w:t xml:space="preserve"> je,</w:t>
      </w:r>
      <w:r>
        <w:br/>
        <w:t>No s keroj Dopadenje, Je vezhni Bog imea,</w:t>
      </w:r>
      <w:r>
        <w:br/>
        <w:t>Da Sveiti Svelizhenje, Skos njo je dati htea.</w:t>
      </w:r>
    </w:p>
    <w:p w14:paraId="4C186639" w14:textId="135745C9" w:rsidR="00B37690" w:rsidRPr="00847C87" w:rsidRDefault="002D4235" w:rsidP="00847C87">
      <w:pPr>
        <w:pStyle w:val="teiab"/>
      </w:pPr>
      <w:r w:rsidRPr="00847C87">
        <w:rPr>
          <w:rStyle w:val="teilabelZnak"/>
        </w:rPr>
        <w:t>2.</w:t>
      </w:r>
      <w:r>
        <w:br/>
      </w:r>
      <w:r w:rsidR="00B37690" w:rsidRPr="00847C87">
        <w:t xml:space="preserve">kak Angel njo 'menuje; </w:t>
      </w:r>
      <w:r w:rsidR="00B37690" w:rsidRPr="00847C87">
        <w:rPr>
          <w:rStyle w:val="teipersName"/>
        </w:rPr>
        <w:t>Maria</w:t>
      </w:r>
      <w:r w:rsidR="00B37690" w:rsidRPr="00847C87">
        <w:t>, no kak njo,</w:t>
      </w:r>
      <w:r w:rsidR="00B37690" w:rsidRPr="00847C87">
        <w:br/>
      </w:r>
      <w:r w:rsidR="00B37690" w:rsidRPr="00847C87">
        <w:rPr>
          <w:rStyle w:val="teipersName"/>
        </w:rPr>
        <w:t>Elisabeth</w:t>
      </w:r>
      <w:r w:rsidR="00B37690" w:rsidRPr="00847C87">
        <w:t xml:space="preserve"> podshtuje, Tak njo posdravimo:</w:t>
      </w:r>
      <w:r w:rsidR="00B37690" w:rsidRPr="00847C87">
        <w:br/>
        <w:t>kak zirkva njoj Se moli, ke</w:t>
      </w:r>
      <w:r w:rsidR="00847C87" w:rsidRPr="00847C87">
        <w:t xml:space="preserve"> </w:t>
      </w:r>
      <w:r w:rsidR="00B37690" w:rsidRPr="00847C87">
        <w:t>posna njeno Mozh,</w:t>
      </w:r>
      <w:r w:rsidR="00B37690" w:rsidRPr="00847C87">
        <w:br/>
        <w:t>Tak v ker hte Nevoli, Njo prosmo sa Pomozh.</w:t>
      </w:r>
    </w:p>
    <w:p w14:paraId="6BB66CE2" w14:textId="5B08D96C" w:rsidR="00B37690" w:rsidRDefault="00B37690" w:rsidP="00847C87">
      <w:pPr>
        <w:pStyle w:val="teiab"/>
      </w:pPr>
      <w:r w:rsidRPr="00847C87">
        <w:rPr>
          <w:rStyle w:val="teilabelZnak"/>
        </w:rPr>
        <w:t>3.</w:t>
      </w:r>
      <w:r>
        <w:br/>
        <w:t xml:space="preserve">zheshena Si, </w:t>
      </w:r>
      <w:r w:rsidRPr="00847C87">
        <w:rPr>
          <w:rStyle w:val="teipersName"/>
        </w:rPr>
        <w:t>Maria</w:t>
      </w:r>
      <w:r>
        <w:t>! Ti gnade puna Si:</w:t>
      </w:r>
      <w:r>
        <w:br/>
        <w:t xml:space="preserve">gospod je stoboj bia, Sa Mater te </w:t>
      </w:r>
      <w:r w:rsidR="00847C87">
        <w:t>'</w:t>
      </w:r>
      <w:r>
        <w:t>svolia.</w:t>
      </w:r>
      <w:r>
        <w:br/>
        <w:t>Med vſemi Si Shenami, Od Boga shegnana,</w:t>
      </w:r>
      <w:r>
        <w:br/>
        <w:t xml:space="preserve">Skos te je </w:t>
      </w:r>
      <w:r w:rsidRPr="00847C87">
        <w:rPr>
          <w:rStyle w:val="teipersName"/>
        </w:rPr>
        <w:t>Jesus</w:t>
      </w:r>
      <w:r>
        <w:t xml:space="preserve"> s nami, Sad tvojega Tela.</w:t>
      </w:r>
    </w:p>
    <w:p w14:paraId="2A5AAB97" w14:textId="7439A4FE" w:rsidR="00B37690" w:rsidRDefault="00B37690" w:rsidP="00847C87">
      <w:pPr>
        <w:pStyle w:val="teiab"/>
      </w:pPr>
      <w:r w:rsidRPr="00847C87">
        <w:rPr>
          <w:rStyle w:val="teilabelZnak"/>
        </w:rPr>
        <w:t>4.</w:t>
      </w:r>
      <w:r>
        <w:br/>
        <w:t xml:space="preserve">O Sveta boshja Mati, </w:t>
      </w:r>
      <w:r w:rsidRPr="00847C87">
        <w:rPr>
          <w:rStyle w:val="teipersName"/>
        </w:rPr>
        <w:t>Maria</w:t>
      </w:r>
      <w:r>
        <w:t>! sprosi nam,</w:t>
      </w:r>
      <w:r w:rsidR="00847C87">
        <w:br/>
        <w:t>Huidobnosti Sposnati, No spremenoti Stan.</w:t>
      </w:r>
      <w:r w:rsidR="00847C87">
        <w:br/>
        <w:t>Vſi greshniki k</w:t>
      </w:r>
      <w:r>
        <w:t>rizhimo; O Mati! Slishi nas,</w:t>
      </w:r>
      <w:r>
        <w:br/>
        <w:t>Da Trosht skos té dobimo, Sdaj no sa Smertni zhas!</w:t>
      </w:r>
    </w:p>
    <w:p w14:paraId="58384B52" w14:textId="77777777" w:rsidR="00B37690" w:rsidRDefault="00B37690">
      <w:pPr>
        <w:spacing w:after="200"/>
      </w:pPr>
      <w:r>
        <w:br w:type="page"/>
      </w:r>
    </w:p>
    <w:p w14:paraId="5D2C4C56" w14:textId="636B2CC2" w:rsidR="00B37690" w:rsidRDefault="00AB19E2" w:rsidP="00822811">
      <w:r>
        <w:lastRenderedPageBreak/>
        <w:t>/209/</w:t>
      </w:r>
    </w:p>
    <w:p w14:paraId="21A0FB0D" w14:textId="519450B7" w:rsidR="00AB19E2" w:rsidRPr="00D3735C" w:rsidRDefault="00AB19E2" w:rsidP="00822811">
      <w:pPr>
        <w:rPr>
          <w:rStyle w:val="Naslov1Znak"/>
        </w:rPr>
      </w:pPr>
      <w:r w:rsidRPr="00D3735C">
        <w:rPr>
          <w:rStyle w:val="Naslov1Znak"/>
        </w:rPr>
        <w:t xml:space="preserve">Na en Prasnik </w:t>
      </w:r>
      <w:r w:rsidRPr="00D3735C">
        <w:rPr>
          <w:rStyle w:val="teipersName"/>
        </w:rPr>
        <w:t>Marie</w:t>
      </w:r>
      <w:r w:rsidRPr="00D3735C">
        <w:rPr>
          <w:rStyle w:val="Naslov1Znak"/>
        </w:rPr>
        <w:t>, Matere te lepe Lubesni.</w:t>
      </w:r>
      <w:r w:rsidRPr="00D3735C">
        <w:rPr>
          <w:rStyle w:val="Naslov1Znak"/>
        </w:rPr>
        <w:br/>
      </w:r>
      <w:r w:rsidRPr="00D3735C">
        <w:rPr>
          <w:rStyle w:val="Naslov2Znak"/>
        </w:rPr>
        <w:t>N.XVIII.</w:t>
      </w:r>
      <w:r>
        <w:tab/>
      </w:r>
      <w:r w:rsidRPr="00D3735C">
        <w:rPr>
          <w:rStyle w:val="Naslov1Znak"/>
        </w:rPr>
        <w:t xml:space="preserve">Ave maris </w:t>
      </w:r>
      <w:r w:rsidRPr="00D3735C">
        <w:rPr>
          <w:rStyle w:val="teipersName"/>
        </w:rPr>
        <w:t>Stella</w:t>
      </w:r>
      <w:r w:rsidRPr="00D3735C">
        <w:rPr>
          <w:rStyle w:val="Naslov1Znak"/>
        </w:rPr>
        <w:t>.</w:t>
      </w:r>
    </w:p>
    <w:p w14:paraId="41E95592" w14:textId="77777777" w:rsidR="00AB19E2" w:rsidRDefault="00AB19E2">
      <w:pPr>
        <w:spacing w:after="200"/>
      </w:pPr>
      <w:r>
        <w:br w:type="page"/>
      </w:r>
    </w:p>
    <w:p w14:paraId="555C50CB" w14:textId="47C6D92D" w:rsidR="00AB19E2" w:rsidRDefault="00AB19E2" w:rsidP="00822811">
      <w:r>
        <w:lastRenderedPageBreak/>
        <w:t>/210/</w:t>
      </w:r>
    </w:p>
    <w:p w14:paraId="32865BF4" w14:textId="3911C75D" w:rsidR="00AB19E2" w:rsidRDefault="00AB19E2" w:rsidP="00C65250">
      <w:pPr>
        <w:pStyle w:val="teiab"/>
      </w:pPr>
      <w:r w:rsidRPr="00C65250">
        <w:rPr>
          <w:rStyle w:val="teilabelZnak"/>
        </w:rPr>
        <w:t>1.</w:t>
      </w:r>
      <w:r w:rsidR="00C65250">
        <w:rPr>
          <w:rStyle w:val="teilabelZnak"/>
        </w:rPr>
        <w:tab/>
      </w:r>
      <w:r w:rsidRPr="00C65250">
        <w:rPr>
          <w:rStyle w:val="teilabelZnak"/>
        </w:rPr>
        <w:br/>
      </w:r>
      <w:r>
        <w:t>Morska Svesda, Porodniza, Boſhja, no vſigdar Diviza,</w:t>
      </w:r>
      <w:r>
        <w:br/>
        <w:t>Bodi nam posdravlena! Ti Si nam k Nebesam Vrata,</w:t>
      </w:r>
      <w:r>
        <w:br/>
        <w:t xml:space="preserve">ke je </w:t>
      </w:r>
      <w:r w:rsidRPr="00C65250">
        <w:rPr>
          <w:rStyle w:val="teipersName"/>
        </w:rPr>
        <w:t>Jesus</w:t>
      </w:r>
      <w:r>
        <w:t xml:space="preserve"> Sin tvoj grata, Na Beſedo Angela.</w:t>
      </w:r>
    </w:p>
    <w:p w14:paraId="670E306B" w14:textId="4DBB464E" w:rsidR="00AB19E2" w:rsidRDefault="00AB19E2" w:rsidP="00C65250">
      <w:pPr>
        <w:pStyle w:val="teiab"/>
      </w:pPr>
      <w:r w:rsidRPr="00C65250">
        <w:rPr>
          <w:rStyle w:val="teilabelZnak"/>
        </w:rPr>
        <w:t>2.</w:t>
      </w:r>
      <w:r>
        <w:br/>
      </w:r>
      <w:r w:rsidRPr="00C65250">
        <w:rPr>
          <w:rStyle w:val="teipersName"/>
        </w:rPr>
        <w:t>Eva</w:t>
      </w:r>
      <w:r>
        <w:t xml:space="preserve"> nam je Mir sapravla; Ti ga nam naſaj Si spravla:</w:t>
      </w:r>
      <w:r>
        <w:br/>
        <w:t>V totem nas poterdi ti. Nashih grehov ketne Steri;</w:t>
      </w:r>
      <w:r>
        <w:br/>
        <w:t>Slepost' snashih Ozh' operi; kashi da nam Mati Si!</w:t>
      </w:r>
    </w:p>
    <w:p w14:paraId="2484FE8C" w14:textId="5B8002AC" w:rsidR="00AB19E2" w:rsidRDefault="00AB19E2" w:rsidP="00C65250">
      <w:pPr>
        <w:pStyle w:val="teiab"/>
      </w:pPr>
      <w:r w:rsidRPr="00C65250">
        <w:rPr>
          <w:rStyle w:val="teilabelZnak"/>
        </w:rPr>
        <w:t>3.</w:t>
      </w:r>
      <w:r>
        <w:br/>
        <w:t>Tiraj prozh vſe, kaj nam Shkodi; gnad' nam 'sprosi pri gospodi,</w:t>
      </w:r>
      <w:r>
        <w:br/>
        <w:t>ker'ga Si rodila nam. Ti en Shpegel vſe zhednosti,</w:t>
      </w:r>
      <w:r>
        <w:br/>
        <w:t>Daj tim Starim, daj Mladosti, Da dershio vſi Svoj Stan!</w:t>
      </w:r>
    </w:p>
    <w:p w14:paraId="58F3766C" w14:textId="73F148FB" w:rsidR="00AB19E2" w:rsidRDefault="00AB19E2" w:rsidP="00C65250">
      <w:pPr>
        <w:pStyle w:val="teiab"/>
      </w:pPr>
      <w:r w:rsidRPr="00C65250">
        <w:rPr>
          <w:rStyle w:val="teilabelZnak"/>
        </w:rPr>
        <w:t>4.</w:t>
      </w:r>
      <w:r>
        <w:br/>
        <w:t>Ti Diviza Si posebna, Bol, kak vſaki nas, pohlebna,</w:t>
      </w:r>
      <w:r>
        <w:br/>
        <w:t>o pohlebne Stori nas! Smo od grehov Se oprali,</w:t>
      </w:r>
      <w:r>
        <w:br/>
        <w:t>Daj, da bomo vſi ostali, V Serzi zhisti vſaki zhas.</w:t>
      </w:r>
    </w:p>
    <w:p w14:paraId="0A89B953" w14:textId="77777777" w:rsidR="00AB19E2" w:rsidRDefault="00AB19E2">
      <w:pPr>
        <w:spacing w:after="200"/>
      </w:pPr>
      <w:r>
        <w:br w:type="page"/>
      </w:r>
    </w:p>
    <w:p w14:paraId="50915EDE" w14:textId="3F83B339" w:rsidR="00AB19E2" w:rsidRDefault="00A45271" w:rsidP="00822811">
      <w:r>
        <w:lastRenderedPageBreak/>
        <w:t>/211/</w:t>
      </w:r>
    </w:p>
    <w:p w14:paraId="3A7F6900" w14:textId="7AF8E975" w:rsidR="00A45271" w:rsidRDefault="00A45271" w:rsidP="00814949">
      <w:pPr>
        <w:pStyle w:val="teiab"/>
      </w:pPr>
      <w:r w:rsidRPr="00814949">
        <w:rPr>
          <w:rStyle w:val="teilabelZnak"/>
        </w:rPr>
        <w:t>5.</w:t>
      </w:r>
      <w:r>
        <w:br/>
        <w:t>Smo v Nedlogi, Smo v Teshavi, Alli vkeri hte Skushnjavi,</w:t>
      </w:r>
      <w:r>
        <w:br/>
        <w:t>No nam zhe sfaliti Mozh, Moli, moli Se, o Mati!</w:t>
      </w:r>
      <w:r>
        <w:br/>
        <w:t>Tvoj'mi Sini, nashem Brati, Da nam Svojo da Pomozh.</w:t>
      </w:r>
    </w:p>
    <w:p w14:paraId="52F0CD18" w14:textId="01ED03E9" w:rsidR="00A45271" w:rsidRDefault="00A45271" w:rsidP="00814949">
      <w:pPr>
        <w:pStyle w:val="teiab"/>
      </w:pPr>
      <w:r w:rsidRPr="00814949">
        <w:rPr>
          <w:rStyle w:val="teilabelZnak"/>
        </w:rPr>
        <w:t>6.</w:t>
      </w:r>
      <w:r>
        <w:br/>
        <w:t>k Smerti nam Steso popravi, Da enkrat, kak Erbi pravi,</w:t>
      </w:r>
      <w:r>
        <w:br/>
        <w:t>gremo v njegvo kralestvo. zhast Ozheti</w:t>
      </w:r>
      <w:r w:rsidR="00814949">
        <w:t>, ino Sini,</w:t>
      </w:r>
      <w:r w:rsidR="00814949">
        <w:br/>
        <w:t>Ino Svetem Duhi Snj</w:t>
      </w:r>
      <w:r>
        <w:t>mi, kak je b'lo, naj vſigdar bo!!!</w:t>
      </w:r>
    </w:p>
    <w:p w14:paraId="4D567261" w14:textId="77777777" w:rsidR="00A45271" w:rsidRDefault="00A45271">
      <w:pPr>
        <w:spacing w:after="200"/>
      </w:pPr>
      <w:r>
        <w:br w:type="page"/>
      </w:r>
    </w:p>
    <w:p w14:paraId="67E6676C" w14:textId="4985EA73" w:rsidR="00A45271" w:rsidRDefault="00621A67" w:rsidP="00822811">
      <w:r>
        <w:lastRenderedPageBreak/>
        <w:t>/212/</w:t>
      </w:r>
    </w:p>
    <w:p w14:paraId="31802A80" w14:textId="119D05F1" w:rsidR="00621A67" w:rsidRDefault="00621A67" w:rsidP="00822811">
      <w:r w:rsidRPr="009C5CED">
        <w:rPr>
          <w:rStyle w:val="Naslov1Znak"/>
        </w:rPr>
        <w:t xml:space="preserve">Na en Prasnik </w:t>
      </w:r>
      <w:r w:rsidRPr="009C5CED">
        <w:rPr>
          <w:rStyle w:val="teipersName"/>
        </w:rPr>
        <w:t>Marie</w:t>
      </w:r>
      <w:r w:rsidRPr="009C5CED">
        <w:rPr>
          <w:rStyle w:val="Naslov1Znak"/>
        </w:rPr>
        <w:t xml:space="preserve"> Matere gnadlive!</w:t>
      </w:r>
      <w:r w:rsidRPr="009C5CED">
        <w:rPr>
          <w:rStyle w:val="Naslov1Znak"/>
        </w:rPr>
        <w:br/>
      </w:r>
      <w:r w:rsidRPr="009C5CED">
        <w:rPr>
          <w:rStyle w:val="Naslov2Znak"/>
        </w:rPr>
        <w:t>N.XIX.</w:t>
      </w:r>
    </w:p>
    <w:p w14:paraId="4FF9ABC4" w14:textId="77777777" w:rsidR="00621A67" w:rsidRDefault="00621A67">
      <w:pPr>
        <w:spacing w:after="200"/>
      </w:pPr>
      <w:r>
        <w:br w:type="page"/>
      </w:r>
    </w:p>
    <w:p w14:paraId="7C02C719" w14:textId="38AB7903" w:rsidR="00621A67" w:rsidRDefault="00B400A9" w:rsidP="00822811">
      <w:r>
        <w:lastRenderedPageBreak/>
        <w:t>/213/</w:t>
      </w:r>
    </w:p>
    <w:p w14:paraId="254E3CE0" w14:textId="4861F220" w:rsidR="00B400A9" w:rsidRDefault="00B400A9" w:rsidP="005A4C92">
      <w:pPr>
        <w:pStyle w:val="teiab"/>
      </w:pPr>
      <w:r w:rsidRPr="005A4C92">
        <w:rPr>
          <w:rStyle w:val="teilabelZnak"/>
        </w:rPr>
        <w:t>1.</w:t>
      </w:r>
      <w:r>
        <w:br/>
      </w:r>
      <w:r w:rsidRPr="005A4C92">
        <w:rPr>
          <w:rStyle w:val="teipersName"/>
        </w:rPr>
        <w:t>Maria</w:t>
      </w:r>
      <w:r>
        <w:t>, Mati gnadliva, Do nas So glasi prishli,</w:t>
      </w:r>
      <w:r>
        <w:br/>
        <w:t>Da ti potroshtash vſakega, o to Smo radi Slishi!</w:t>
      </w:r>
      <w:r>
        <w:br/>
        <w:t>glej Mati! glej, od glav do Nog, S Nedlogoj Smo obdani.</w:t>
      </w:r>
      <w:r>
        <w:br/>
        <w:t>Sakaj le telko Shtraifa Bog, Nas Letos tak, kak Lani.</w:t>
      </w:r>
    </w:p>
    <w:p w14:paraId="0B61F789" w14:textId="275A8C58" w:rsidR="00B400A9" w:rsidRDefault="00B400A9" w:rsidP="005A4C92">
      <w:pPr>
        <w:pStyle w:val="teiab"/>
      </w:pPr>
      <w:r w:rsidRPr="005A4C92">
        <w:rPr>
          <w:rStyle w:val="teilabelZnak"/>
        </w:rPr>
        <w:t>2.</w:t>
      </w:r>
      <w:r>
        <w:br/>
        <w:t>Otrozi moji, pravizh ti, To nemre biti nazhi;</w:t>
      </w:r>
      <w:r>
        <w:br/>
        <w:t>Nesrezhe vashe, verte mi, Sami Si ste kovazhi.</w:t>
      </w:r>
      <w:r>
        <w:br/>
        <w:t>Veist vasha puna grehov je, No njim She neste Siti:</w:t>
      </w:r>
      <w:r>
        <w:br/>
        <w:t>kak Voda, dare sheni Ste, Tak zhete vi njo piti.</w:t>
      </w:r>
    </w:p>
    <w:p w14:paraId="5374151B" w14:textId="2E2B5EA8" w:rsidR="00B400A9" w:rsidRDefault="00B400A9" w:rsidP="005A4C92">
      <w:pPr>
        <w:pStyle w:val="teiab"/>
      </w:pPr>
      <w:r w:rsidRPr="005A4C92">
        <w:rPr>
          <w:rStyle w:val="teilabelZnak"/>
        </w:rPr>
        <w:t>3.</w:t>
      </w:r>
      <w:r>
        <w:br/>
        <w:t>o Mati! Satfo prishli Smo, Ti nas v Obrambo vſemi,</w:t>
      </w:r>
      <w:r>
        <w:br/>
        <w:t>Nedloga nas Sapustila bo, Le Shejo nam presheni,</w:t>
      </w:r>
      <w:r>
        <w:br/>
        <w:t>Nash huidi Lusht ta Sheja je, Na greh nas tota drashi:</w:t>
      </w:r>
      <w:r>
        <w:br/>
        <w:t>ker nezhe njoj samerit' Se, She greha ne Sovrashi.</w:t>
      </w:r>
    </w:p>
    <w:p w14:paraId="1CC78AFA" w14:textId="43758716" w:rsidR="00B400A9" w:rsidRDefault="005A4C92" w:rsidP="005A4C92">
      <w:pPr>
        <w:pStyle w:val="teiclosure0"/>
        <w:ind w:left="9204" w:firstLine="708"/>
      </w:pPr>
      <w:r>
        <w:t>v</w:t>
      </w:r>
      <w:r w:rsidR="00B400A9">
        <w:t>ertatur No = 4.</w:t>
      </w:r>
    </w:p>
    <w:p w14:paraId="5F66B2B5" w14:textId="77777777" w:rsidR="00B400A9" w:rsidRDefault="00B400A9">
      <w:pPr>
        <w:spacing w:after="200"/>
      </w:pPr>
      <w:r>
        <w:br w:type="page"/>
      </w:r>
    </w:p>
    <w:p w14:paraId="2D957E11" w14:textId="72A4569D" w:rsidR="00B400A9" w:rsidRDefault="00B400A9" w:rsidP="00822811">
      <w:r>
        <w:lastRenderedPageBreak/>
        <w:t>/214/</w:t>
      </w:r>
    </w:p>
    <w:p w14:paraId="259BA851" w14:textId="4D7EA270" w:rsidR="00B400A9" w:rsidRDefault="00B400A9" w:rsidP="005A4C92">
      <w:pPr>
        <w:pStyle w:val="teiab"/>
      </w:pPr>
      <w:r w:rsidRPr="005A4C92">
        <w:rPr>
          <w:rStyle w:val="teilabelZnak"/>
        </w:rPr>
        <w:t>4.</w:t>
      </w:r>
      <w:r>
        <w:br/>
        <w:t>Mi resen gnes ponishani, Smo prishli v Spovednize,</w:t>
      </w:r>
      <w:r>
        <w:br/>
        <w:t>No 'spravga Serza sgrivani, Tam toshli vſe krivize,</w:t>
      </w:r>
      <w:r>
        <w:br/>
        <w:t>Da nam So vſe odpushene, Trosht v nashem Serzi 'mamo,</w:t>
      </w:r>
      <w:r>
        <w:br/>
        <w:t>Potem nam skos te Meshnike, Odvesanje je dano.</w:t>
      </w:r>
    </w:p>
    <w:p w14:paraId="55A8F2FC" w14:textId="43DB0680" w:rsidR="00B400A9" w:rsidRDefault="00B400A9" w:rsidP="005A4C92">
      <w:pPr>
        <w:pStyle w:val="teiab"/>
      </w:pPr>
      <w:r w:rsidRPr="005A4C92">
        <w:rPr>
          <w:rStyle w:val="teilabelZnak"/>
        </w:rPr>
        <w:t>5.</w:t>
      </w:r>
      <w:r>
        <w:br/>
        <w:t>Pa Mati! Mati! kaj bo te, o to nas mozhno vſtrashi!</w:t>
      </w:r>
      <w:r>
        <w:br/>
        <w:t>zhi hudi Lusht nam to Serze, Drugozh ktem grehi srashi?</w:t>
      </w:r>
      <w:r>
        <w:br/>
        <w:t>Ah! te pazh bomo, kak she Smo, Sovrashli tvoj'ga Sina;</w:t>
      </w:r>
      <w:r>
        <w:br/>
        <w:t>Te 's njegvih Rok knam prishla bo, od vſeh Nedlog Doplina.</w:t>
      </w:r>
    </w:p>
    <w:p w14:paraId="4C17B080" w14:textId="293295C4" w:rsidR="00B400A9" w:rsidRDefault="00B400A9" w:rsidP="000A60C0">
      <w:pPr>
        <w:pStyle w:val="teiab"/>
      </w:pPr>
      <w:r w:rsidRPr="005A4C92">
        <w:rPr>
          <w:rStyle w:val="teilabelZnak"/>
        </w:rPr>
        <w:t>6.</w:t>
      </w:r>
      <w:r w:rsidRPr="005A4C92">
        <w:rPr>
          <w:rStyle w:val="teilabelZnak"/>
        </w:rPr>
        <w:br/>
      </w:r>
      <w:r w:rsidRPr="000A60C0">
        <w:rPr>
          <w:rStyle w:val="teipersName"/>
        </w:rPr>
        <w:t>Maria</w:t>
      </w:r>
      <w:r>
        <w:t>! da she 's telkih Far, Pri totem tvojem Pili,</w:t>
      </w:r>
      <w:r>
        <w:br/>
        <w:t>Nedloshniki Si So ta Dar, Potrebnih gnad dobili,</w:t>
      </w:r>
      <w:r>
        <w:br/>
        <w:t>Tak 'sprosi tudi nam Pomozh, Nash hudi Lusht vmoriti;</w:t>
      </w:r>
      <w:r>
        <w:br/>
        <w:t>gde totemi Se Stere Mozh, Ta Hudo nemre priti.</w:t>
      </w:r>
    </w:p>
    <w:p w14:paraId="14A84C68" w14:textId="77777777" w:rsidR="00B400A9" w:rsidRDefault="00B400A9">
      <w:pPr>
        <w:spacing w:after="200"/>
      </w:pPr>
      <w:r>
        <w:br w:type="page"/>
      </w:r>
    </w:p>
    <w:p w14:paraId="7585CDBC" w14:textId="472A3D97" w:rsidR="00B400A9" w:rsidRDefault="00ED0B10" w:rsidP="00B400A9">
      <w:pPr>
        <w:spacing w:line="240" w:lineRule="auto"/>
      </w:pPr>
      <w:r>
        <w:lastRenderedPageBreak/>
        <w:t>/215/</w:t>
      </w:r>
    </w:p>
    <w:p w14:paraId="3A8991A3" w14:textId="5F86A060" w:rsidR="00ED0B10" w:rsidRDefault="00ED0B10" w:rsidP="00B400A9">
      <w:pPr>
        <w:spacing w:line="240" w:lineRule="auto"/>
      </w:pPr>
      <w:r w:rsidRPr="000A60C0">
        <w:rPr>
          <w:rStyle w:val="Naslov1Znak"/>
        </w:rPr>
        <w:t xml:space="preserve">Na en Prasnik </w:t>
      </w:r>
      <w:r w:rsidRPr="000A60C0">
        <w:rPr>
          <w:rStyle w:val="teipersName"/>
        </w:rPr>
        <w:t>Marie</w:t>
      </w:r>
      <w:r w:rsidRPr="000A60C0">
        <w:rPr>
          <w:rStyle w:val="Naslov1Znak"/>
        </w:rPr>
        <w:t xml:space="preserve"> Matere gnadlive</w:t>
      </w:r>
      <w:r w:rsidRPr="000A60C0">
        <w:rPr>
          <w:rStyle w:val="Naslov1Znak"/>
        </w:rPr>
        <w:br/>
      </w:r>
      <w:r w:rsidRPr="000A60C0">
        <w:rPr>
          <w:rStyle w:val="Naslov2Znak"/>
        </w:rPr>
        <w:t>N.XX.</w:t>
      </w:r>
    </w:p>
    <w:p w14:paraId="4AC37E0F" w14:textId="6A52D832" w:rsidR="00ED0B10" w:rsidRDefault="00ED0B10" w:rsidP="000A60C0">
      <w:pPr>
        <w:pStyle w:val="teiab"/>
      </w:pPr>
      <w:r>
        <w:t>Bodi nam posdravlena,</w:t>
      </w:r>
    </w:p>
    <w:p w14:paraId="073CEF8D" w14:textId="77777777" w:rsidR="00ED0B10" w:rsidRDefault="00ED0B10">
      <w:pPr>
        <w:spacing w:after="200"/>
      </w:pPr>
      <w:r>
        <w:br w:type="page"/>
      </w:r>
    </w:p>
    <w:p w14:paraId="2660CADA" w14:textId="6630F8FB" w:rsidR="00ED0B10" w:rsidRDefault="00ED0B10" w:rsidP="00B400A9">
      <w:pPr>
        <w:spacing w:line="240" w:lineRule="auto"/>
      </w:pPr>
      <w:r>
        <w:lastRenderedPageBreak/>
        <w:t>/216/</w:t>
      </w:r>
    </w:p>
    <w:p w14:paraId="7FCCB4EF" w14:textId="673A5210" w:rsidR="00ED0B10" w:rsidRDefault="00ED0B10" w:rsidP="00E154AE">
      <w:pPr>
        <w:pStyle w:val="teiab"/>
      </w:pPr>
      <w:r w:rsidRPr="00E154AE">
        <w:rPr>
          <w:rStyle w:val="teilabelZnak"/>
        </w:rPr>
        <w:t>1.</w:t>
      </w:r>
      <w:r w:rsidRPr="00E154AE">
        <w:rPr>
          <w:rStyle w:val="teilabelZnak"/>
        </w:rPr>
        <w:br/>
      </w:r>
      <w:r w:rsidR="00B0518C">
        <w:t>Bodi nam posdravlena, o ti Mati gnadliva!</w:t>
      </w:r>
      <w:r w:rsidR="00B0518C">
        <w:br/>
        <w:t xml:space="preserve">Ti </w:t>
      </w:r>
      <w:r w:rsidR="00B0518C" w:rsidRPr="00E154AE">
        <w:rPr>
          <w:rStyle w:val="teipersName"/>
        </w:rPr>
        <w:t>Maria</w:t>
      </w:r>
      <w:r w:rsidR="00B0518C">
        <w:t>, Mati, bodi, Nam posdravlena!</w:t>
      </w:r>
    </w:p>
    <w:p w14:paraId="436B17D0" w14:textId="35410751" w:rsidR="00B0518C" w:rsidRDefault="00B0518C" w:rsidP="00E154AE">
      <w:pPr>
        <w:pStyle w:val="teiab"/>
      </w:pPr>
      <w:r w:rsidRPr="00E154AE">
        <w:rPr>
          <w:rStyle w:val="teilabelZnak"/>
        </w:rPr>
        <w:t>2.</w:t>
      </w:r>
      <w:r>
        <w:br/>
        <w:t>Ja posdravlena od nas! Vſako Vuro, vſ</w:t>
      </w:r>
      <w:r w:rsidR="00E154AE">
        <w:t>aki zhas,</w:t>
      </w:r>
      <w:r w:rsidR="00E154AE">
        <w:br/>
        <w:t>Te posdravla nash'</w:t>
      </w:r>
      <w:r>
        <w:t>ga Serza, No Jezika glas.</w:t>
      </w:r>
    </w:p>
    <w:p w14:paraId="6F076B83" w14:textId="0314795B" w:rsidR="00B0518C" w:rsidRDefault="00B0518C" w:rsidP="00E154AE">
      <w:pPr>
        <w:pStyle w:val="teiab"/>
      </w:pPr>
      <w:r w:rsidRPr="00E154AE">
        <w:rPr>
          <w:rStyle w:val="teilabelZnak"/>
        </w:rPr>
        <w:t>3.</w:t>
      </w:r>
      <w:r>
        <w:br/>
        <w:t xml:space="preserve">Luba Mati! kashi ti, </w:t>
      </w:r>
      <w:r w:rsidR="003917C4">
        <w:t>Da vſigdar nam Mati Si;</w:t>
      </w:r>
      <w:r w:rsidR="003917C4">
        <w:br/>
        <w:t>v nasho Serze nam sapishi, Da Smo tvoji vſi.</w:t>
      </w:r>
    </w:p>
    <w:p w14:paraId="4C26AF00" w14:textId="21D517EA" w:rsidR="003917C4" w:rsidRDefault="003917C4" w:rsidP="00E154AE">
      <w:pPr>
        <w:pStyle w:val="teiab"/>
      </w:pPr>
      <w:r w:rsidRPr="00E154AE">
        <w:rPr>
          <w:rStyle w:val="teilabelZnak"/>
        </w:rPr>
        <w:t>4.</w:t>
      </w:r>
      <w:r>
        <w:br/>
        <w:t>kak vſigdar Si Urshoh b'la, Ti veſelja nashega,</w:t>
      </w:r>
      <w:r>
        <w:br/>
        <w:t>Bodi She do nashe Smerti, No na vekoma.</w:t>
      </w:r>
    </w:p>
    <w:p w14:paraId="599E1D40" w14:textId="562F939C" w:rsidR="003917C4" w:rsidRDefault="003917C4" w:rsidP="00E154AE">
      <w:pPr>
        <w:pStyle w:val="teiab"/>
      </w:pPr>
      <w:r w:rsidRPr="00E154AE">
        <w:rPr>
          <w:rStyle w:val="teilabelZnak"/>
        </w:rPr>
        <w:t>5.</w:t>
      </w:r>
      <w:r>
        <w:br/>
        <w:t>Mati! ne je Slishala, Da Sapstoin gda prosla Si:</w:t>
      </w:r>
      <w:r>
        <w:br/>
        <w:t>Te vſigdar tvoj Sin oslishi, kai'ga prosish ti.</w:t>
      </w:r>
    </w:p>
    <w:p w14:paraId="2977CD37" w14:textId="5BC812FC" w:rsidR="003917C4" w:rsidRDefault="003917C4" w:rsidP="00E154AE">
      <w:pPr>
        <w:pStyle w:val="teiab"/>
      </w:pPr>
      <w:r w:rsidRPr="00E154AE">
        <w:rPr>
          <w:rStyle w:val="teilabelZnak"/>
        </w:rPr>
        <w:t>6.</w:t>
      </w:r>
      <w:r>
        <w:br/>
        <w:t>Smo objeti od Nedlog, zhi le vſdignesh tvojih Rok,</w:t>
      </w:r>
      <w:r>
        <w:br/>
        <w:t>No Sa nas Sirote prosish, Se she Smili Bog.</w:t>
      </w:r>
    </w:p>
    <w:p w14:paraId="258D364C" w14:textId="77777777" w:rsidR="003917C4" w:rsidRDefault="003917C4">
      <w:pPr>
        <w:spacing w:after="200"/>
      </w:pPr>
      <w:r>
        <w:br w:type="page"/>
      </w:r>
    </w:p>
    <w:p w14:paraId="1A7D80EF" w14:textId="0D4D58FE" w:rsidR="003917C4" w:rsidRDefault="00F11209" w:rsidP="003917C4">
      <w:pPr>
        <w:spacing w:line="240" w:lineRule="auto"/>
      </w:pPr>
      <w:r>
        <w:lastRenderedPageBreak/>
        <w:t>/217/</w:t>
      </w:r>
    </w:p>
    <w:p w14:paraId="6B5BC6B0" w14:textId="557C3595" w:rsidR="00F11209" w:rsidRDefault="00F11209" w:rsidP="009A20F8">
      <w:pPr>
        <w:pStyle w:val="teiab"/>
      </w:pPr>
      <w:r w:rsidRPr="009A20F8">
        <w:rPr>
          <w:rStyle w:val="teilabelZnak"/>
        </w:rPr>
        <w:t>7.</w:t>
      </w:r>
      <w:r>
        <w:br/>
        <w:t>V nekih Strahih resen Smo; grehi nashi Strahi So;</w:t>
      </w:r>
      <w:r>
        <w:br/>
        <w:t>Pa obranbo mi per tebi, Naiti vupamo.</w:t>
      </w:r>
    </w:p>
    <w:p w14:paraId="790BD1CA" w14:textId="0CBECA12" w:rsidR="00F11209" w:rsidRDefault="00F11209" w:rsidP="009A20F8">
      <w:pPr>
        <w:pStyle w:val="teiab"/>
      </w:pPr>
      <w:r w:rsidRPr="009A20F8">
        <w:rPr>
          <w:rStyle w:val="teilabelZnak"/>
        </w:rPr>
        <w:t>8.</w:t>
      </w:r>
      <w:r>
        <w:br/>
        <w:t>ker je v kakshi Shalosti, Naide trosht per Materi,</w:t>
      </w:r>
      <w:r>
        <w:br/>
        <w:t xml:space="preserve">Ti, </w:t>
      </w:r>
      <w:r w:rsidRPr="009A20F8">
        <w:rPr>
          <w:rStyle w:val="teipersName"/>
        </w:rPr>
        <w:t>Maria</w:t>
      </w:r>
      <w:r>
        <w:t>! nas potroshtash, Da nam Mati Si.</w:t>
      </w:r>
    </w:p>
    <w:p w14:paraId="0EE89C3F" w14:textId="610838D1" w:rsidR="00F11209" w:rsidRDefault="00F11209" w:rsidP="009A20F8">
      <w:pPr>
        <w:pStyle w:val="teiab"/>
      </w:pPr>
      <w:r w:rsidRPr="009A20F8">
        <w:rPr>
          <w:rStyle w:val="teilabelZnak"/>
        </w:rPr>
        <w:t>9.</w:t>
      </w:r>
      <w:r>
        <w:br/>
        <w:t>Naide nas Skushjave Nozh, No fali nam k Shodi Mozh,</w:t>
      </w:r>
      <w:r>
        <w:br/>
        <w:t xml:space="preserve">Ti Skushavanim, </w:t>
      </w:r>
      <w:r w:rsidRPr="009A20F8">
        <w:rPr>
          <w:rStyle w:val="teipersName"/>
        </w:rPr>
        <w:t>Maria</w:t>
      </w:r>
      <w:r>
        <w:t>, gvishna Si Pomozh.</w:t>
      </w:r>
    </w:p>
    <w:p w14:paraId="13788F9B" w14:textId="2D255CB1" w:rsidR="00F11209" w:rsidRDefault="00F11209" w:rsidP="009A20F8">
      <w:pPr>
        <w:pStyle w:val="teiab"/>
      </w:pPr>
      <w:r w:rsidRPr="009A20F8">
        <w:rPr>
          <w:rStyle w:val="teilabelZnak"/>
        </w:rPr>
        <w:t>10.</w:t>
      </w:r>
      <w:r>
        <w:br/>
        <w:t>gdo Sovrashnike zhe Shtet? Vſaki more Svoje met':</w:t>
      </w:r>
      <w:r>
        <w:br/>
        <w:t>Da premagamo nje, Mati! Mozh njim hijti vſet'.</w:t>
      </w:r>
    </w:p>
    <w:p w14:paraId="0D61BAAF" w14:textId="4195B3DF" w:rsidR="00F11209" w:rsidRDefault="00F11209" w:rsidP="009A20F8">
      <w:pPr>
        <w:pStyle w:val="teiab"/>
      </w:pPr>
      <w:r w:rsidRPr="009A20F8">
        <w:rPr>
          <w:rStyle w:val="teilabelZnak"/>
        </w:rPr>
        <w:t>11.</w:t>
      </w:r>
      <w:r>
        <w:br/>
        <w:t>Tej, ke Dusha 's Trupla gre, No she klizhe té Serze,</w:t>
      </w:r>
      <w:r>
        <w:br/>
        <w:t>o tej prosi, Mati! prosi, Da le Srezhno gre.</w:t>
      </w:r>
    </w:p>
    <w:p w14:paraId="024C2706" w14:textId="6751F188" w:rsidR="00F11209" w:rsidRDefault="00F11209" w:rsidP="009A20F8">
      <w:pPr>
        <w:pStyle w:val="teiab"/>
      </w:pPr>
      <w:r w:rsidRPr="009A20F8">
        <w:rPr>
          <w:rStyle w:val="teilabelZnak"/>
        </w:rPr>
        <w:t>12.</w:t>
      </w:r>
      <w:r>
        <w:br/>
        <w:t>Sklene Se nash Smertni Shod, Mati! nam posodi Pot,</w:t>
      </w:r>
      <w:r>
        <w:br/>
        <w:t xml:space="preserve">No nam </w:t>
      </w:r>
      <w:r w:rsidRPr="009A20F8">
        <w:rPr>
          <w:rStyle w:val="teipersName"/>
        </w:rPr>
        <w:t>Jesusa</w:t>
      </w:r>
      <w:r>
        <w:t xml:space="preserve"> pokashi, ker je nash gospod!!!</w:t>
      </w:r>
    </w:p>
    <w:p w14:paraId="4DABDA87" w14:textId="77777777" w:rsidR="00F11209" w:rsidRDefault="00F11209">
      <w:pPr>
        <w:spacing w:after="200"/>
      </w:pPr>
      <w:r>
        <w:br w:type="page"/>
      </w:r>
    </w:p>
    <w:p w14:paraId="55F9B2EC" w14:textId="1648B97A" w:rsidR="00F11209" w:rsidRDefault="00CF38C9" w:rsidP="003917C4">
      <w:pPr>
        <w:spacing w:line="240" w:lineRule="auto"/>
      </w:pPr>
      <w:r>
        <w:lastRenderedPageBreak/>
        <w:t>/218/</w:t>
      </w:r>
    </w:p>
    <w:p w14:paraId="7F00330A" w14:textId="564EB277" w:rsidR="00CF38C9" w:rsidRDefault="00CF38C9" w:rsidP="003917C4">
      <w:pPr>
        <w:spacing w:line="240" w:lineRule="auto"/>
      </w:pPr>
      <w:r w:rsidRPr="006B40D3">
        <w:rPr>
          <w:rStyle w:val="Naslov1Znak"/>
        </w:rPr>
        <w:t xml:space="preserve">Na Den Svetega </w:t>
      </w:r>
      <w:r w:rsidRPr="006B40D3">
        <w:rPr>
          <w:rStyle w:val="teipersName"/>
        </w:rPr>
        <w:t>Franzishka</w:t>
      </w:r>
      <w:r>
        <w:br/>
      </w:r>
      <w:r w:rsidRPr="006B40D3">
        <w:rPr>
          <w:rStyle w:val="Naslov2Znak"/>
        </w:rPr>
        <w:t>N.I.</w:t>
      </w:r>
      <w:r w:rsidRPr="006B40D3">
        <w:rPr>
          <w:rStyle w:val="Naslov2Znak"/>
        </w:rPr>
        <w:tab/>
        <w:t>Xaveria.</w:t>
      </w:r>
    </w:p>
    <w:p w14:paraId="24216536" w14:textId="77777777" w:rsidR="00CF38C9" w:rsidRDefault="00CF38C9">
      <w:pPr>
        <w:spacing w:after="200"/>
      </w:pPr>
      <w:r>
        <w:br w:type="page"/>
      </w:r>
    </w:p>
    <w:p w14:paraId="0C0C7E1C" w14:textId="708AC9CC" w:rsidR="00CF38C9" w:rsidRDefault="00CF38C9" w:rsidP="003917C4">
      <w:pPr>
        <w:spacing w:line="240" w:lineRule="auto"/>
      </w:pPr>
      <w:r>
        <w:lastRenderedPageBreak/>
        <w:t>/219/</w:t>
      </w:r>
    </w:p>
    <w:p w14:paraId="176C8E2C" w14:textId="7337EB3D" w:rsidR="00CF38C9" w:rsidRDefault="00CF38C9" w:rsidP="000E257E">
      <w:pPr>
        <w:pStyle w:val="teiab"/>
      </w:pPr>
      <w:r w:rsidRPr="000E257E">
        <w:rPr>
          <w:rStyle w:val="teilabelZnak"/>
        </w:rPr>
        <w:t>1.</w:t>
      </w:r>
      <w:r>
        <w:br/>
        <w:t>o velki Bog! jas lubim té</w:t>
      </w:r>
      <w:r w:rsidR="00784174">
        <w:t>, Ne da mé bosh Svelizha;</w:t>
      </w:r>
      <w:r w:rsidR="00784174">
        <w:br/>
        <w:t>Ne Pekla Strah obsili me, Da Jesik to poprizha.</w:t>
      </w:r>
      <w:r w:rsidR="00784174">
        <w:br/>
        <w:t>Sa mé Si ti, o lubi Bog! Na krish Se dau perbiti,</w:t>
      </w:r>
      <w:r w:rsidR="00784174">
        <w:br/>
        <w:t>Si 'stegna na njem tvojih Rok; zhesh s njimi mé loviti.</w:t>
      </w:r>
    </w:p>
    <w:p w14:paraId="2AE37623" w14:textId="6887B290" w:rsidR="00784174" w:rsidRDefault="00784174" w:rsidP="000E257E">
      <w:pPr>
        <w:pStyle w:val="teiab"/>
      </w:pPr>
      <w:r w:rsidRPr="000E257E">
        <w:rPr>
          <w:rStyle w:val="teilabelZnak"/>
        </w:rPr>
        <w:t>2.</w:t>
      </w:r>
      <w:r w:rsidRPr="000E257E">
        <w:rPr>
          <w:rStyle w:val="teilabelZnak"/>
        </w:rPr>
        <w:br/>
      </w:r>
      <w:r>
        <w:t xml:space="preserve">No jas bi tebe </w:t>
      </w:r>
      <w:r w:rsidRPr="000E257E">
        <w:rPr>
          <w:rStyle w:val="teipersName"/>
        </w:rPr>
        <w:t>Jesus</w:t>
      </w:r>
      <w:r>
        <w:t xml:space="preserve"> moj! Sa Neba volo luba?</w:t>
      </w:r>
      <w:r>
        <w:br/>
        <w:t>Sa to bi jas htea biti tvoj, Da nebi me poguba?</w:t>
      </w:r>
      <w:r>
        <w:br/>
        <w:t>Ne, ne! nit' Strah nit Vupanje, k Lubesni mene gene;</w:t>
      </w:r>
      <w:r>
        <w:br/>
        <w:t>Le Samo Sato lubim té, Da preid Si luba mene.</w:t>
      </w:r>
    </w:p>
    <w:p w14:paraId="453049B0" w14:textId="143C3E38" w:rsidR="00784174" w:rsidRDefault="00784174" w:rsidP="005E784B">
      <w:pPr>
        <w:pStyle w:val="teiab"/>
      </w:pPr>
      <w:r w:rsidRPr="000E257E">
        <w:rPr>
          <w:rStyle w:val="teilabelZnak"/>
        </w:rPr>
        <w:t>3.</w:t>
      </w:r>
      <w:r>
        <w:br/>
        <w:t>Tak Si ta boshji Mozh guzhi, katger'ga gnes zhastimo,</w:t>
      </w:r>
      <w:r>
        <w:br/>
        <w:t>Da k Podvuzhenji Aidov Si, Perpravi Svojo Shtimo,</w:t>
      </w:r>
      <w:r>
        <w:br/>
        <w:t>on tezhe od Lubesni ta, V naj daleshno Deshelo,</w:t>
      </w:r>
      <w:r>
        <w:br/>
        <w:t>No Indianarom Boga, obsnani tam veselo.</w:t>
      </w:r>
    </w:p>
    <w:p w14:paraId="5F17198E" w14:textId="37638082" w:rsidR="00784174" w:rsidRDefault="00784174" w:rsidP="005E784B">
      <w:pPr>
        <w:pStyle w:val="teiab"/>
      </w:pPr>
      <w:r w:rsidRPr="000E257E">
        <w:rPr>
          <w:rStyle w:val="teilabelZnak"/>
        </w:rPr>
        <w:t>4.</w:t>
      </w:r>
      <w:r>
        <w:br/>
        <w:t>o kelko taushent Dush je on, Ti pravi zirkvi gvina,</w:t>
      </w:r>
      <w:r>
        <w:br/>
        <w:t>ke njim je kasa s Predganjom, Boga no njegvega Sin</w:t>
      </w:r>
      <w:r w:rsidR="005E784B">
        <w:t>a</w:t>
      </w:r>
      <w:r>
        <w:t>!</w:t>
      </w:r>
      <w:r>
        <w:br/>
        <w:t>zhi Roka mu opesh'la je, ke telk' njih je kerstila,</w:t>
      </w:r>
      <w:r>
        <w:br/>
        <w:t>Je njeg'va Vola teshla Se: Premalo Sem Storila.</w:t>
      </w:r>
    </w:p>
    <w:p w14:paraId="059EE121" w14:textId="5921EA03" w:rsidR="00784174" w:rsidRDefault="00784174" w:rsidP="005E784B">
      <w:pPr>
        <w:pStyle w:val="teiclosure0"/>
        <w:ind w:left="9204" w:firstLine="708"/>
      </w:pPr>
      <w:r>
        <w:t>vertatur No = 5.</w:t>
      </w:r>
    </w:p>
    <w:p w14:paraId="051B63C3" w14:textId="77777777" w:rsidR="00784174" w:rsidRDefault="00784174">
      <w:pPr>
        <w:spacing w:after="200"/>
      </w:pPr>
      <w:r>
        <w:br w:type="page"/>
      </w:r>
    </w:p>
    <w:p w14:paraId="1FCB6196" w14:textId="4A8EE18D" w:rsidR="00784174" w:rsidRDefault="00784174" w:rsidP="003917C4">
      <w:pPr>
        <w:spacing w:line="240" w:lineRule="auto"/>
      </w:pPr>
      <w:r>
        <w:lastRenderedPageBreak/>
        <w:t>/220/</w:t>
      </w:r>
    </w:p>
    <w:p w14:paraId="666FC3E6" w14:textId="02C4F92D" w:rsidR="00784174" w:rsidRDefault="00784174" w:rsidP="00DA2482">
      <w:pPr>
        <w:pStyle w:val="teiab"/>
      </w:pPr>
      <w:r w:rsidRPr="00DA2482">
        <w:rPr>
          <w:rStyle w:val="teilabelZnak"/>
        </w:rPr>
        <w:t>5.</w:t>
      </w:r>
      <w:r>
        <w:br/>
        <w:t>Da</w:t>
      </w:r>
      <w:r w:rsidR="00E000A9">
        <w:t xml:space="preserve"> telko Dush odresha je, od vezhnega Sgublenja,</w:t>
      </w:r>
      <w:r w:rsidR="00E000A9">
        <w:br/>
        <w:t>kres to zel' Peker vſdigne Se, Mu dosta da Terplenja,</w:t>
      </w:r>
      <w:r w:rsidR="00E000A9">
        <w:br/>
        <w:t>Pa, o gospod! Haver krizhi: Premalo 'mam terpeti!</w:t>
      </w:r>
      <w:r w:rsidR="00E000A9">
        <w:br/>
        <w:t>To ja She ne So krishi vſi: /:She vezh:/ zhem meti!</w:t>
      </w:r>
    </w:p>
    <w:p w14:paraId="5997ED0B" w14:textId="73FFD9C4" w:rsidR="00E000A9" w:rsidRDefault="00E000A9" w:rsidP="00DA2482">
      <w:pPr>
        <w:pStyle w:val="teiab"/>
      </w:pPr>
      <w:r w:rsidRPr="00DA2482">
        <w:rPr>
          <w:rStyle w:val="teilabelZnak"/>
        </w:rPr>
        <w:t>6.</w:t>
      </w:r>
      <w:r>
        <w:br/>
        <w:t>Priatnik boshji! naj al' bo. Od Sveita prozh odloshen,</w:t>
      </w:r>
      <w:r>
        <w:br/>
        <w:t>Leshish bolen med Morjom to, Od Ludij vſeh sapushen.</w:t>
      </w:r>
      <w:r>
        <w:br/>
        <w:t>Pa Angeli té gledajo, No kashejo ti Lona:</w:t>
      </w:r>
      <w:r>
        <w:br/>
        <w:t>Ti vmerjesh, no te pelajo, Ta gde te Bog bo krona.</w:t>
      </w:r>
    </w:p>
    <w:p w14:paraId="5336AFB7" w14:textId="6B029F81" w:rsidR="008B405C" w:rsidRDefault="00E000A9" w:rsidP="00111265">
      <w:pPr>
        <w:pStyle w:val="teiab"/>
      </w:pPr>
      <w:r w:rsidRPr="00DA2482">
        <w:rPr>
          <w:rStyle w:val="teilabelZnak"/>
        </w:rPr>
        <w:t>7.</w:t>
      </w:r>
      <w:r>
        <w:br/>
      </w:r>
      <w:r w:rsidR="008B405C">
        <w:t>zhi, lubish nas Slushebnike, Nas, keri te zhastimo,</w:t>
      </w:r>
      <w:r w:rsidR="008B405C">
        <w:br/>
        <w:t>No Slishish nashe Proshnje vſe, No nashe Pesme Shtimo,</w:t>
      </w:r>
      <w:r w:rsidR="008B405C">
        <w:br/>
        <w:t>o! nesi njo ta pred Boga, No zhi mi bomo vmerli,</w:t>
      </w:r>
      <w:r w:rsidR="008B405C">
        <w:br/>
        <w:t>Da Ang'li bodo, prosi ga, Nebesa nam odperli!!!</w:t>
      </w:r>
    </w:p>
    <w:p w14:paraId="5EADFF57" w14:textId="77777777" w:rsidR="008B405C" w:rsidRDefault="008B405C">
      <w:pPr>
        <w:spacing w:after="200"/>
      </w:pPr>
      <w:r>
        <w:br w:type="page"/>
      </w:r>
    </w:p>
    <w:p w14:paraId="02F0CD5A" w14:textId="52759574" w:rsidR="00E000A9" w:rsidRDefault="008B405C" w:rsidP="003917C4">
      <w:pPr>
        <w:spacing w:line="240" w:lineRule="auto"/>
      </w:pPr>
      <w:r>
        <w:lastRenderedPageBreak/>
        <w:t>/221/</w:t>
      </w:r>
    </w:p>
    <w:p w14:paraId="03F35A10" w14:textId="2B8CD7AB" w:rsidR="008B405C" w:rsidRDefault="008B405C" w:rsidP="003917C4">
      <w:pPr>
        <w:spacing w:line="240" w:lineRule="auto"/>
      </w:pPr>
      <w:r w:rsidRPr="0063562E">
        <w:rPr>
          <w:rStyle w:val="Naslov1Znak"/>
        </w:rPr>
        <w:t xml:space="preserve">II. Na Den Svete </w:t>
      </w:r>
      <w:r w:rsidRPr="00B2683B">
        <w:rPr>
          <w:rStyle w:val="teipersName"/>
        </w:rPr>
        <w:t>Barbare</w:t>
      </w:r>
      <w:r w:rsidRPr="0063562E">
        <w:rPr>
          <w:rStyle w:val="Naslov1Znak"/>
        </w:rPr>
        <w:t xml:space="preserve"> Divize</w:t>
      </w:r>
      <w:r>
        <w:br/>
      </w:r>
      <w:r w:rsidRPr="0063562E">
        <w:rPr>
          <w:rStyle w:val="Naslov1Znak"/>
        </w:rPr>
        <w:t>ino Marternize!</w:t>
      </w:r>
    </w:p>
    <w:p w14:paraId="553A74BD" w14:textId="77777777" w:rsidR="008B405C" w:rsidRDefault="008B405C">
      <w:pPr>
        <w:spacing w:after="200"/>
      </w:pPr>
      <w:r>
        <w:br w:type="page"/>
      </w:r>
    </w:p>
    <w:p w14:paraId="045AD43D" w14:textId="09459D38" w:rsidR="008B405C" w:rsidRDefault="008B405C" w:rsidP="003917C4">
      <w:pPr>
        <w:spacing w:line="240" w:lineRule="auto"/>
      </w:pPr>
      <w:r>
        <w:lastRenderedPageBreak/>
        <w:t>/222/</w:t>
      </w:r>
    </w:p>
    <w:p w14:paraId="4EAD24DD" w14:textId="137E6188" w:rsidR="008B405C" w:rsidRDefault="008B405C" w:rsidP="0037332E">
      <w:pPr>
        <w:pStyle w:val="teiab"/>
      </w:pPr>
      <w:r w:rsidRPr="0037332E">
        <w:rPr>
          <w:rStyle w:val="teilabelZnak"/>
        </w:rPr>
        <w:t>1.</w:t>
      </w:r>
      <w:r>
        <w:br/>
        <w:t>Vsem mo vkup gnes, kristiani! Nasho Pamet no Serze,</w:t>
      </w:r>
      <w:r>
        <w:br/>
        <w:t>Nasha Pesem naj obsnani, Boſhje Mozhi zhudeshe;</w:t>
      </w:r>
      <w:r>
        <w:br/>
        <w:t>Pa ne njegve Mozhi Dela; Temozh njegve gnade Mozh,</w:t>
      </w:r>
      <w:r>
        <w:br/>
        <w:t>Bo gnes nasha Pesem pöla k Pesmi, Bog, nam daj Pomozh!</w:t>
      </w:r>
    </w:p>
    <w:p w14:paraId="72706AAE" w14:textId="5309EF42" w:rsidR="008B405C" w:rsidRDefault="008B405C" w:rsidP="00C71107">
      <w:pPr>
        <w:pStyle w:val="teiab"/>
      </w:pPr>
      <w:r w:rsidRPr="0037332E">
        <w:rPr>
          <w:rStyle w:val="teilabelZnak"/>
        </w:rPr>
        <w:t>2.</w:t>
      </w:r>
      <w:r>
        <w:br/>
        <w:t>zhudeshom zhast totim dati, Marterniza vabi nas,</w:t>
      </w:r>
      <w:r>
        <w:br/>
        <w:t>kere Pil to vidmo Stati, Na oltari telko zhas.</w:t>
      </w:r>
      <w:r>
        <w:br/>
        <w:t xml:space="preserve">Bodi ti nam Podvuzhenje, Bogi luba </w:t>
      </w:r>
      <w:r w:rsidRPr="00C71107">
        <w:rPr>
          <w:rStyle w:val="teipersName"/>
        </w:rPr>
        <w:t>Barbara</w:t>
      </w:r>
      <w:r>
        <w:t>,</w:t>
      </w:r>
      <w:r>
        <w:br/>
        <w:t>kak on Slabim Premoshenje, Mozhnim k Shpoti vsigdar da.</w:t>
      </w:r>
    </w:p>
    <w:p w14:paraId="3094AEFD" w14:textId="7943A48C" w:rsidR="008B405C" w:rsidRDefault="008B405C" w:rsidP="00552D43">
      <w:pPr>
        <w:pStyle w:val="teiab"/>
      </w:pPr>
      <w:r w:rsidRPr="0037332E">
        <w:rPr>
          <w:rStyle w:val="teilabelZnak"/>
        </w:rPr>
        <w:t>3.</w:t>
      </w:r>
      <w:r>
        <w:br/>
        <w:t>Mlada, lepa no bogat'ga, Stana Dekliza Si b'la,</w:t>
      </w:r>
      <w:r>
        <w:br/>
        <w:t>V Mislah brumna, v guzhi kratka, No naj bolshega Serza;</w:t>
      </w:r>
      <w:r>
        <w:br/>
        <w:t>Pa Mladost, Lepota, Stana,</w:t>
      </w:r>
      <w:r w:rsidR="00B536FD">
        <w:t xml:space="preserve"> Ti sa nizh dershala Si:</w:t>
      </w:r>
      <w:r w:rsidR="00B536FD">
        <w:br/>
        <w:t>Vera s Tugentom nabrana, To So tvoji Shazi b'li.</w:t>
      </w:r>
    </w:p>
    <w:p w14:paraId="5BCD97C1" w14:textId="4A02CCD1" w:rsidR="00B536FD" w:rsidRDefault="00B536FD" w:rsidP="00430307">
      <w:pPr>
        <w:pStyle w:val="teiab"/>
      </w:pPr>
      <w:r w:rsidRPr="0037332E">
        <w:rPr>
          <w:rStyle w:val="teilabelZnak"/>
        </w:rPr>
        <w:t>4.</w:t>
      </w:r>
      <w:r w:rsidR="00430307">
        <w:rPr>
          <w:rStyle w:val="teilabelZnak"/>
        </w:rPr>
        <w:tab/>
      </w:r>
      <w:r>
        <w:br/>
        <w:t>ozha tvoj en Aid, Si misli: Hzhere Mladost je Norost:</w:t>
      </w:r>
      <w:r>
        <w:br/>
        <w:t>on, en Mosh ne Slatki; kisli, zhe te motit skos Slatkost:</w:t>
      </w:r>
      <w:r>
        <w:br/>
        <w:t>Sdaj pred te vſe Martre Stavi, No da Se njih ne bojish,</w:t>
      </w:r>
      <w:r>
        <w:br/>
        <w:t>Stori, kaj zhe ozha! pravi, Al Shivlenja Se snebish.</w:t>
      </w:r>
    </w:p>
    <w:p w14:paraId="07F1E3E5" w14:textId="77777777" w:rsidR="00B536FD" w:rsidRDefault="00B536FD">
      <w:pPr>
        <w:spacing w:after="200"/>
      </w:pPr>
      <w:r>
        <w:br w:type="page"/>
      </w:r>
    </w:p>
    <w:p w14:paraId="606F26B5" w14:textId="60248F6A" w:rsidR="00B536FD" w:rsidRDefault="003C367E" w:rsidP="003917C4">
      <w:pPr>
        <w:spacing w:line="240" w:lineRule="auto"/>
      </w:pPr>
      <w:r>
        <w:lastRenderedPageBreak/>
        <w:t>/223/</w:t>
      </w:r>
    </w:p>
    <w:p w14:paraId="759ED110" w14:textId="3880EFD6" w:rsidR="003C367E" w:rsidRDefault="003C367E" w:rsidP="00320801">
      <w:pPr>
        <w:pStyle w:val="teiab"/>
      </w:pPr>
      <w:r w:rsidRPr="00B11953">
        <w:rPr>
          <w:rStyle w:val="teilabelZnak"/>
        </w:rPr>
        <w:t>5.</w:t>
      </w:r>
      <w:r>
        <w:br/>
        <w:t>Tebe Slaja ne premaga, Terdne Vere Se dershish:</w:t>
      </w:r>
      <w:r>
        <w:br/>
        <w:t>No Serze She le ne zaga, v Martri, kero ti terpish.</w:t>
      </w:r>
      <w:r>
        <w:br/>
        <w:t>Naj Sherg tepe, shge no terga, Naj ne Shpara Si Mozhi,</w:t>
      </w:r>
      <w:r>
        <w:br/>
        <w:t>Tvojo Volo ne bo verga; gnada boshja njo dershi.</w:t>
      </w:r>
    </w:p>
    <w:p w14:paraId="5F436B86" w14:textId="798777C6" w:rsidR="003C367E" w:rsidRDefault="003C367E" w:rsidP="00320801">
      <w:pPr>
        <w:pStyle w:val="teiab"/>
      </w:pPr>
      <w:r w:rsidRPr="00B11953">
        <w:rPr>
          <w:rStyle w:val="teilabelZnak"/>
        </w:rPr>
        <w:t>6.</w:t>
      </w:r>
      <w:r w:rsidRPr="00B11953">
        <w:rPr>
          <w:rStyle w:val="teilabelZnak"/>
        </w:rPr>
        <w:br/>
      </w:r>
      <w:r>
        <w:t>To ba vedit' tvoj ozha, ker te sa okorno 'ma;</w:t>
      </w:r>
      <w:r>
        <w:br/>
        <w:t>Pa je jesen</w:t>
      </w:r>
      <w:r w:rsidR="00DF1E59">
        <w:t xml:space="preserve"> k tebi Skozha, S Mezhom Smertni Shlak ti da.</w:t>
      </w:r>
      <w:r w:rsidR="00DF1E59">
        <w:br/>
        <w:t>Angeli So gor pobrali, Tvojo lepo Dushizo,</w:t>
      </w:r>
      <w:r w:rsidR="00DF1E59">
        <w:br/>
        <w:t>kak Nevesto, odpelali, S Bogom she sarozheno.</w:t>
      </w:r>
    </w:p>
    <w:p w14:paraId="7277D085" w14:textId="14802E21" w:rsidR="00DF1E59" w:rsidRDefault="00DF1E59" w:rsidP="00E86BD5">
      <w:pPr>
        <w:pStyle w:val="teiab"/>
      </w:pPr>
      <w:r w:rsidRPr="00B11953">
        <w:rPr>
          <w:rStyle w:val="teilabelZnak"/>
        </w:rPr>
        <w:t>7.</w:t>
      </w:r>
      <w:r>
        <w:br/>
        <w:t>O Diviza! da bi Smeli, k njim Se mi perdrushiti,</w:t>
      </w:r>
      <w:r>
        <w:br/>
        <w:t>Mi mi bi te naratat hteli, Da kres nas Se Smilla bi,</w:t>
      </w:r>
      <w:r>
        <w:br/>
        <w:t>'Sprosi, da nam v Smertnem Shodi, Angeli k Pomozhi So,</w:t>
      </w:r>
      <w:r>
        <w:br/>
        <w:t>No, kak tvojo, k tem gospodi, Nashe Dushe pelajo!!!</w:t>
      </w:r>
    </w:p>
    <w:p w14:paraId="737ACDE9" w14:textId="02B14631" w:rsidR="003175B6" w:rsidRDefault="003175B6">
      <w:pPr>
        <w:spacing w:after="200"/>
      </w:pPr>
      <w:r>
        <w:br w:type="page"/>
      </w:r>
    </w:p>
    <w:p w14:paraId="65DE887C" w14:textId="603F9BFD" w:rsidR="00DF1E59" w:rsidRDefault="003175B6" w:rsidP="003175B6">
      <w:pPr>
        <w:spacing w:after="200"/>
      </w:pPr>
      <w:r>
        <w:lastRenderedPageBreak/>
        <w:t>/224/</w:t>
      </w:r>
    </w:p>
    <w:p w14:paraId="035035D2" w14:textId="11D8FC93" w:rsidR="003175B6" w:rsidRPr="00446B8F" w:rsidRDefault="003175B6" w:rsidP="003175B6">
      <w:pPr>
        <w:spacing w:after="200"/>
        <w:rPr>
          <w:rStyle w:val="Naslov1Znak"/>
        </w:rPr>
      </w:pPr>
      <w:r w:rsidRPr="00446B8F">
        <w:rPr>
          <w:rStyle w:val="Naslov1Znak"/>
        </w:rPr>
        <w:t xml:space="preserve">Na Prasnik Sveteg </w:t>
      </w:r>
      <w:r w:rsidRPr="00B2683B">
        <w:rPr>
          <w:rStyle w:val="teipersName"/>
        </w:rPr>
        <w:t>Shtephana</w:t>
      </w:r>
      <w:r w:rsidRPr="00446B8F">
        <w:rPr>
          <w:rStyle w:val="Naslov1Znak"/>
        </w:rPr>
        <w:t xml:space="preserve"> pervega</w:t>
      </w:r>
      <w:r w:rsidRPr="00446B8F">
        <w:rPr>
          <w:rStyle w:val="Naslov1Znak"/>
        </w:rPr>
        <w:br/>
      </w:r>
      <w:r w:rsidRPr="00446B8F">
        <w:rPr>
          <w:rStyle w:val="Naslov2Znak"/>
        </w:rPr>
        <w:t>N.III.</w:t>
      </w:r>
      <w:r>
        <w:t xml:space="preserve"> </w:t>
      </w:r>
      <w:r w:rsidRPr="00446B8F">
        <w:rPr>
          <w:rStyle w:val="Naslov1Znak"/>
        </w:rPr>
        <w:t>Maternika: perva.</w:t>
      </w:r>
    </w:p>
    <w:p w14:paraId="302B8D50" w14:textId="6E76F603" w:rsidR="003175B6" w:rsidRDefault="003175B6" w:rsidP="004449BD">
      <w:pPr>
        <w:pStyle w:val="teiab"/>
      </w:pPr>
      <w:r>
        <w:t>kak Angel zhist on to St</w:t>
      </w:r>
      <w:r w:rsidR="004449BD">
        <w:t>oji, Ta Mos</w:t>
      </w:r>
      <w:r>
        <w:t>h, pred oblastniki: od Jese Shkriplejo s sobmi</w:t>
      </w:r>
    </w:p>
    <w:p w14:paraId="5D162888" w14:textId="5D6DC1B0" w:rsidR="003175B6" w:rsidRDefault="003175B6" w:rsidP="004449BD">
      <w:pPr>
        <w:pStyle w:val="teiab"/>
      </w:pPr>
      <w:r>
        <w:t xml:space="preserve">vſi njegovi Sodniki; Pa </w:t>
      </w:r>
      <w:r w:rsidRPr="004449BD">
        <w:rPr>
          <w:rStyle w:val="teipersName"/>
        </w:rPr>
        <w:t>Stephan</w:t>
      </w:r>
      <w:r>
        <w:t xml:space="preserve"> ne preſtrasheni, V Nebesa terdno gor gle-</w:t>
      </w:r>
    </w:p>
    <w:p w14:paraId="56AC55F4" w14:textId="5E430782" w:rsidR="003175B6" w:rsidRDefault="003175B6" w:rsidP="004449BD">
      <w:pPr>
        <w:pStyle w:val="teiab"/>
      </w:pPr>
      <w:r>
        <w:t>di, Na Svojega Srednika!</w:t>
      </w:r>
    </w:p>
    <w:p w14:paraId="4C83F75E" w14:textId="77777777" w:rsidR="003175B6" w:rsidRDefault="003175B6">
      <w:pPr>
        <w:spacing w:after="200"/>
      </w:pPr>
      <w:r>
        <w:br w:type="page"/>
      </w:r>
    </w:p>
    <w:p w14:paraId="5D609BBA" w14:textId="42B2CE78" w:rsidR="003175B6" w:rsidRDefault="00B20049" w:rsidP="003175B6">
      <w:pPr>
        <w:spacing w:after="200"/>
      </w:pPr>
      <w:r>
        <w:lastRenderedPageBreak/>
        <w:t>/225/</w:t>
      </w:r>
    </w:p>
    <w:p w14:paraId="60A7AF67" w14:textId="6D5DCAC4" w:rsidR="00B20049" w:rsidRDefault="00B20049" w:rsidP="00C85415">
      <w:pPr>
        <w:pStyle w:val="teiab"/>
      </w:pPr>
      <w:r w:rsidRPr="003D4282">
        <w:rPr>
          <w:rStyle w:val="teilabelZnak"/>
        </w:rPr>
        <w:t>2.</w:t>
      </w:r>
      <w:r>
        <w:br/>
        <w:t>Visoko, ja kres vſe Megle, Perkashe Se Vedrina, zhast boshja Se Sveitli iſs nje,</w:t>
      </w:r>
      <w:r>
        <w:br/>
        <w:t xml:space="preserve">No njegova Sina. ke </w:t>
      </w:r>
      <w:r w:rsidRPr="00C85415">
        <w:rPr>
          <w:rStyle w:val="teipersName"/>
        </w:rPr>
        <w:t>Shtephan</w:t>
      </w:r>
      <w:r>
        <w:t xml:space="preserve"> vidi to s ozhmij: Jas, s mozhnim glasom krizhi,</w:t>
      </w:r>
      <w:r>
        <w:br/>
        <w:t>Nebo odperto vidim.</w:t>
      </w:r>
    </w:p>
    <w:p w14:paraId="3D1F1B0E" w14:textId="2C62D023" w:rsidR="00B20049" w:rsidRDefault="00B20049" w:rsidP="00C85415">
      <w:pPr>
        <w:pStyle w:val="teiab"/>
      </w:pPr>
      <w:r w:rsidRPr="003D4282">
        <w:rPr>
          <w:rStyle w:val="teilabelZnak"/>
        </w:rPr>
        <w:t>3.</w:t>
      </w:r>
      <w:r w:rsidRPr="003D4282">
        <w:rPr>
          <w:rStyle w:val="teilabelZnak"/>
        </w:rPr>
        <w:br/>
      </w:r>
      <w:r w:rsidR="00C85415">
        <w:t>Na toti krish So</w:t>
      </w:r>
      <w:r>
        <w:t>vrashniki, od Jese So kak Stekli. Sdaj Shtepan bod' perpravleni,</w:t>
      </w:r>
      <w:r>
        <w:br/>
        <w:t xml:space="preserve">Na Smert te bodo vlekli; Pa ti Sdihavash k </w:t>
      </w:r>
      <w:r w:rsidRPr="00C85415">
        <w:rPr>
          <w:rStyle w:val="teipersName"/>
        </w:rPr>
        <w:t>Jesusi</w:t>
      </w:r>
      <w:r>
        <w:t>; o mojo Dusho vſemi ti!</w:t>
      </w:r>
      <w:r>
        <w:br/>
        <w:t>Tej padnesh dol na Semlo.</w:t>
      </w:r>
    </w:p>
    <w:p w14:paraId="0A7F50F9" w14:textId="74E6E2FD" w:rsidR="00B20049" w:rsidRPr="00361E00" w:rsidRDefault="00B20049" w:rsidP="00361E00">
      <w:pPr>
        <w:pStyle w:val="teiab"/>
      </w:pPr>
      <w:r w:rsidRPr="003D4282">
        <w:rPr>
          <w:rStyle w:val="teilabelZnak"/>
        </w:rPr>
        <w:t>4.</w:t>
      </w:r>
      <w:r w:rsidRPr="003D4282">
        <w:rPr>
          <w:rStyle w:val="teilabelZnak"/>
        </w:rPr>
        <w:br/>
      </w:r>
      <w:r w:rsidRPr="00361E00">
        <w:t>No taushent kamni padnejo, No kosti mu sdrobio. Sa toto moli Smileno,</w:t>
      </w:r>
      <w:r w:rsidRPr="00361E00">
        <w:br/>
        <w:t>kateriga vmorio. Sa greh njim ti ne rajtaj to, odpusti njim krivizo vso!</w:t>
      </w:r>
      <w:r w:rsidRPr="00361E00">
        <w:br/>
        <w:t>On padne dol, no vmira.</w:t>
      </w:r>
    </w:p>
    <w:p w14:paraId="40576C6A" w14:textId="3F268E67" w:rsidR="00B20049" w:rsidRDefault="00B20049" w:rsidP="003A74D0">
      <w:pPr>
        <w:pStyle w:val="teiab"/>
      </w:pPr>
      <w:r w:rsidRPr="003D4282">
        <w:rPr>
          <w:rStyle w:val="teilabelZnak"/>
        </w:rPr>
        <w:t>5.</w:t>
      </w:r>
      <w:r>
        <w:br/>
        <w:t>Mam vupat', Bog o ja! pove: V tem zhasi, ke bom vmira, Da moja Dusha rezhti Sme;</w:t>
      </w:r>
      <w:r>
        <w:br/>
        <w:t>Nebo Se mi odpira? zhi glih preleiti nemren krij; Tak denog Serze vmreit' sheli;</w:t>
      </w:r>
      <w:r>
        <w:br/>
        <w:t>zhe v Smerti te zhastiti.</w:t>
      </w:r>
    </w:p>
    <w:p w14:paraId="3690614E" w14:textId="4A238CBE" w:rsidR="00EF40EF" w:rsidRDefault="00B20049" w:rsidP="008A4708">
      <w:pPr>
        <w:pStyle w:val="teiab"/>
      </w:pPr>
      <w:r w:rsidRPr="003D4282">
        <w:rPr>
          <w:rStyle w:val="teilabelZnak"/>
        </w:rPr>
        <w:t>6.</w:t>
      </w:r>
      <w:r w:rsidR="008A4708">
        <w:rPr>
          <w:rStyle w:val="teilabelZnak"/>
        </w:rPr>
        <w:tab/>
      </w:r>
      <w:r>
        <w:br/>
        <w:t xml:space="preserve">Pa, ozha, zhi bo meni vmreit', Mozhi mi telko pusti, Da mola bom, kak </w:t>
      </w:r>
      <w:r w:rsidRPr="008A4708">
        <w:rPr>
          <w:rStyle w:val="teipersName"/>
        </w:rPr>
        <w:t>Stephan</w:t>
      </w:r>
      <w:r>
        <w:t xml:space="preserve"> preid;</w:t>
      </w:r>
      <w:r>
        <w:br/>
        <w:t xml:space="preserve">Sovrashnikom odpusti, o </w:t>
      </w:r>
      <w:r w:rsidRPr="008A4708">
        <w:rPr>
          <w:rStyle w:val="teipersName"/>
        </w:rPr>
        <w:t>Jesus</w:t>
      </w:r>
      <w:r>
        <w:t>, Dusha, ker'ga mam, Jas tebi v Roke naſaj dam!</w:t>
      </w:r>
      <w:r>
        <w:br/>
        <w:t>gdo Sme me tej ferdamat?</w:t>
      </w:r>
    </w:p>
    <w:p w14:paraId="05BC12A6" w14:textId="77777777" w:rsidR="00EF40EF" w:rsidRDefault="00EF40EF">
      <w:pPr>
        <w:spacing w:after="200"/>
      </w:pPr>
      <w:r>
        <w:br w:type="page"/>
      </w:r>
    </w:p>
    <w:p w14:paraId="1E249647" w14:textId="674C9238" w:rsidR="00B20049" w:rsidRDefault="00EF40EF" w:rsidP="00EF40EF">
      <w:pPr>
        <w:spacing w:after="200"/>
      </w:pPr>
      <w:r>
        <w:lastRenderedPageBreak/>
        <w:t>/226/</w:t>
      </w:r>
    </w:p>
    <w:p w14:paraId="7F926806" w14:textId="1291DB37" w:rsidR="00EF40EF" w:rsidRPr="00453EE3" w:rsidRDefault="00EF40EF" w:rsidP="00EF40EF">
      <w:pPr>
        <w:spacing w:after="200"/>
        <w:rPr>
          <w:rStyle w:val="Naslov1Znak"/>
        </w:rPr>
      </w:pPr>
      <w:r w:rsidRPr="00453EE3">
        <w:rPr>
          <w:rStyle w:val="Naslov1Znak"/>
        </w:rPr>
        <w:t xml:space="preserve">Na Prasnik S. </w:t>
      </w:r>
      <w:r w:rsidRPr="00B2683B">
        <w:rPr>
          <w:rStyle w:val="teipersName"/>
        </w:rPr>
        <w:t>Stephana</w:t>
      </w:r>
      <w:r w:rsidRPr="00453EE3">
        <w:rPr>
          <w:rStyle w:val="Naslov1Znak"/>
        </w:rPr>
        <w:t xml:space="preserve"> pervega</w:t>
      </w:r>
      <w:r w:rsidR="00661AF2">
        <w:br/>
      </w:r>
      <w:r w:rsidR="00661AF2" w:rsidRPr="00453EE3">
        <w:rPr>
          <w:rStyle w:val="Naslov2Znak"/>
        </w:rPr>
        <w:t>N.IIII. Langſam.</w:t>
      </w:r>
      <w:r w:rsidR="00661AF2">
        <w:tab/>
      </w:r>
      <w:r w:rsidR="00661AF2" w:rsidRPr="00453EE3">
        <w:rPr>
          <w:rStyle w:val="Naslov1Znak"/>
        </w:rPr>
        <w:t>Marternika: druga.</w:t>
      </w:r>
    </w:p>
    <w:p w14:paraId="12CE61FD" w14:textId="60E37677" w:rsidR="00661AF2" w:rsidRDefault="00661AF2" w:rsidP="00453EE3">
      <w:pPr>
        <w:pStyle w:val="teiab"/>
      </w:pPr>
      <w:r w:rsidRPr="00453EE3">
        <w:rPr>
          <w:rStyle w:val="teipersName"/>
        </w:rPr>
        <w:t>Stephan</w:t>
      </w:r>
      <w:r>
        <w:t xml:space="preserve"> Judov greshne Dela, Soistrim Predgam postvari: Totih pride voiska</w:t>
      </w:r>
    </w:p>
    <w:p w14:paraId="39327C9D" w14:textId="2DA7A16F" w:rsidR="00661AF2" w:rsidRDefault="00661AF2" w:rsidP="00453EE3">
      <w:pPr>
        <w:pStyle w:val="teiab"/>
      </w:pPr>
      <w:r>
        <w:t xml:space="preserve">zela, </w:t>
      </w:r>
      <w:r w:rsidR="0073022A">
        <w:t>Noga s Mesta vun 'sglodi, Da pa pun od Svetega Duga, She ne henja nje vuzhit',</w:t>
      </w:r>
    </w:p>
    <w:p w14:paraId="2C9A11BF" w14:textId="436EAAD4" w:rsidR="00FA081C" w:rsidRDefault="0073022A" w:rsidP="00453EE3">
      <w:pPr>
        <w:pStyle w:val="teiab"/>
      </w:pPr>
      <w:r>
        <w:t>Terdio Si shaham Vuga, Noga mislio vmerit'.</w:t>
      </w:r>
    </w:p>
    <w:p w14:paraId="079C61FB" w14:textId="77777777" w:rsidR="00FA081C" w:rsidRDefault="00FA081C">
      <w:pPr>
        <w:spacing w:after="200"/>
      </w:pPr>
      <w:r>
        <w:br w:type="page"/>
      </w:r>
    </w:p>
    <w:p w14:paraId="54B51EE2" w14:textId="71DFEAEB" w:rsidR="0073022A" w:rsidRDefault="00FA081C" w:rsidP="00EF40EF">
      <w:pPr>
        <w:spacing w:after="200"/>
      </w:pPr>
      <w:r>
        <w:lastRenderedPageBreak/>
        <w:t>/227/</w:t>
      </w:r>
    </w:p>
    <w:p w14:paraId="36441D07" w14:textId="3D6560B9" w:rsidR="00FA081C" w:rsidRDefault="00FA081C" w:rsidP="009D5603">
      <w:pPr>
        <w:pStyle w:val="teiab"/>
      </w:pPr>
      <w:r w:rsidRPr="00C477F8">
        <w:rPr>
          <w:rStyle w:val="teilabelZnak"/>
        </w:rPr>
        <w:t>2.</w:t>
      </w:r>
      <w:r>
        <w:br/>
        <w:t>She zhemerni perbishio, Sunejóga vSvoj okrog: Taushent kamni perletio,</w:t>
      </w:r>
      <w:r>
        <w:br/>
        <w:t>Snjihovih hudobni Rok. Tak Nedushnost more vmreiti, No preliti Svojoj krij!</w:t>
      </w:r>
      <w:r>
        <w:br/>
        <w:t xml:space="preserve">Nemre </w:t>
      </w:r>
      <w:r w:rsidRPr="009D5603">
        <w:rPr>
          <w:rStyle w:val="teipersName"/>
        </w:rPr>
        <w:t>Shtephana</w:t>
      </w:r>
      <w:r>
        <w:t xml:space="preserve"> podreiti, Smert; na kolnah le klezhi.</w:t>
      </w:r>
    </w:p>
    <w:p w14:paraId="07615E25" w14:textId="7413A987" w:rsidR="00FA081C" w:rsidRDefault="00FA081C" w:rsidP="009D5603">
      <w:pPr>
        <w:pStyle w:val="teiab"/>
      </w:pPr>
      <w:r w:rsidRPr="00C477F8">
        <w:rPr>
          <w:rStyle w:val="teilabelZnak"/>
        </w:rPr>
        <w:t>3.</w:t>
      </w:r>
      <w:r w:rsidRPr="00C477F8">
        <w:rPr>
          <w:rStyle w:val="teilabelZnak"/>
        </w:rPr>
        <w:br/>
      </w:r>
      <w:r>
        <w:t>Sa Sovrashnike, klezhezhi, Tem gospodi moli Se; Od Lubesni je tak shgezhi,</w:t>
      </w:r>
      <w:r>
        <w:br/>
        <w:t>Da she v Smerti lubi nje, Daj gospod, njim odpushenje; Jas njim tiſto she Sem dau.</w:t>
      </w:r>
      <w:r>
        <w:br/>
        <w:t>Da mi vſeli to Shivlenje; tak je mola, na Sa Spau.</w:t>
      </w:r>
    </w:p>
    <w:p w14:paraId="5F7DB19C" w14:textId="42F2756C" w:rsidR="00FA081C" w:rsidRDefault="00FA081C" w:rsidP="009D5603">
      <w:pPr>
        <w:pStyle w:val="teiab"/>
      </w:pPr>
      <w:r w:rsidRPr="009D5603">
        <w:rPr>
          <w:rStyle w:val="teilabelZnak"/>
        </w:rPr>
        <w:t>4.</w:t>
      </w:r>
      <w:r w:rsidRPr="009D5603">
        <w:rPr>
          <w:rStyle w:val="teilabelZnak"/>
        </w:rPr>
        <w:br/>
      </w:r>
      <w:r>
        <w:t>kristiani! Sej da tezhte, Prite Se krotkost vuzhit'. O le vi nigdar ne rezhte:</w:t>
      </w:r>
      <w:r>
        <w:br/>
        <w:t>Nej mogozhno odpustit! Samo Bogi Tantuvanje, Slishi; no ne drugemi:</w:t>
      </w:r>
      <w:r>
        <w:br/>
        <w:t xml:space="preserve">Njem </w:t>
      </w:r>
      <w:r w:rsidRPr="009D5603">
        <w:rPr>
          <w:rStyle w:val="teipersName"/>
        </w:rPr>
        <w:t>Shtephan</w:t>
      </w:r>
      <w:r>
        <w:t xml:space="preserve"> toto Djanje, No ne Sebi, prek pusti.</w:t>
      </w:r>
    </w:p>
    <w:p w14:paraId="64FFC341" w14:textId="5B3025A2" w:rsidR="00FA081C" w:rsidRDefault="00FA081C" w:rsidP="009D5603">
      <w:pPr>
        <w:pStyle w:val="teiab"/>
      </w:pPr>
      <w:r w:rsidRPr="009D5603">
        <w:rPr>
          <w:rStyle w:val="teilabelZnak"/>
        </w:rPr>
        <w:t>5.</w:t>
      </w:r>
      <w:r>
        <w:br/>
        <w:t xml:space="preserve">glejte v </w:t>
      </w:r>
      <w:r w:rsidRPr="009D5603">
        <w:rPr>
          <w:rStyle w:val="teipersName"/>
        </w:rPr>
        <w:t>Shtephani</w:t>
      </w:r>
      <w:r>
        <w:t xml:space="preserve"> Leviti, kaj premore gnade Mozh! kak je v Smert on shela iti,</w:t>
      </w:r>
      <w:r>
        <w:br/>
        <w:t>Od Lubesni boshje vrozh! Le Sovrashnike vi lubte, kak je Svoje luba on;</w:t>
      </w:r>
      <w:r>
        <w:br/>
        <w:t>Le k Terlenji glad ne sgubte, No gospod dau bo Lon.</w:t>
      </w:r>
    </w:p>
    <w:p w14:paraId="42A8A78A" w14:textId="23AF2A34" w:rsidR="00911A99" w:rsidRDefault="00FA081C" w:rsidP="00A90097">
      <w:pPr>
        <w:pStyle w:val="teiab"/>
      </w:pPr>
      <w:r w:rsidRPr="009D5603">
        <w:rPr>
          <w:rStyle w:val="teilabelZnak"/>
        </w:rPr>
        <w:t>6.</w:t>
      </w:r>
      <w:r>
        <w:br/>
        <w:t>Ti, ker skos Lubesen telko, Velk' pri Bogi grata Si, Sprosi tudi nam tak velko,</w:t>
      </w:r>
      <w:r>
        <w:br/>
        <w:t xml:space="preserve">Pri gospodi </w:t>
      </w:r>
      <w:r w:rsidRPr="00A90097">
        <w:rPr>
          <w:rStyle w:val="teipersName"/>
        </w:rPr>
        <w:t>Jesusi</w:t>
      </w:r>
      <w:r>
        <w:t>! Sprosi nashem Serzi gnado, Jese Mozh premagati,</w:t>
      </w:r>
      <w:r>
        <w:br/>
        <w:t xml:space="preserve">Da Dushnost dopuni  rado, kero </w:t>
      </w:r>
      <w:r w:rsidRPr="00C81F7B">
        <w:rPr>
          <w:rStyle w:val="teipersName"/>
        </w:rPr>
        <w:t>Jesus</w:t>
      </w:r>
      <w:r>
        <w:t xml:space="preserve"> nas vuzhi.</w:t>
      </w:r>
    </w:p>
    <w:p w14:paraId="11F2CE28" w14:textId="77777777" w:rsidR="00911A99" w:rsidRDefault="00911A99">
      <w:pPr>
        <w:spacing w:after="200"/>
      </w:pPr>
      <w:r>
        <w:br w:type="page"/>
      </w:r>
    </w:p>
    <w:p w14:paraId="16931591" w14:textId="768EBB58" w:rsidR="00FA081C" w:rsidRDefault="00FB15BB" w:rsidP="00EF40EF">
      <w:pPr>
        <w:spacing w:after="200"/>
      </w:pPr>
      <w:r>
        <w:lastRenderedPageBreak/>
        <w:t>/228/</w:t>
      </w:r>
    </w:p>
    <w:p w14:paraId="5CB603D2" w14:textId="4BD1B94F" w:rsidR="00FB15BB" w:rsidRPr="004921A5" w:rsidRDefault="00FB15BB" w:rsidP="00EF40EF">
      <w:pPr>
        <w:spacing w:after="200"/>
        <w:rPr>
          <w:rStyle w:val="Naslov1Znak"/>
        </w:rPr>
      </w:pPr>
      <w:r w:rsidRPr="004921A5">
        <w:rPr>
          <w:rStyle w:val="Naslov1Znak"/>
        </w:rPr>
        <w:t xml:space="preserve">Na Den S. </w:t>
      </w:r>
      <w:r w:rsidRPr="00B2683B">
        <w:rPr>
          <w:rStyle w:val="teipersName"/>
        </w:rPr>
        <w:t>Joannesa</w:t>
      </w:r>
      <w:r w:rsidRPr="004921A5">
        <w:rPr>
          <w:rStyle w:val="Naslov1Znak"/>
        </w:rPr>
        <w:t xml:space="preserve"> Aposhtola</w:t>
      </w:r>
      <w:r>
        <w:br/>
      </w:r>
      <w:r w:rsidRPr="004921A5">
        <w:rPr>
          <w:rStyle w:val="Naslov2Znak"/>
        </w:rPr>
        <w:t>N.V. Nicht zu geſchwind!</w:t>
      </w:r>
      <w:r>
        <w:t xml:space="preserve"> </w:t>
      </w:r>
      <w:r w:rsidRPr="004921A5">
        <w:rPr>
          <w:rStyle w:val="Naslov1Znak"/>
        </w:rPr>
        <w:t>ino Evangelista!</w:t>
      </w:r>
    </w:p>
    <w:p w14:paraId="47BEE53D" w14:textId="7E8B4B8B" w:rsidR="00FB15BB" w:rsidRDefault="00FB15BB" w:rsidP="004921A5">
      <w:pPr>
        <w:pStyle w:val="teiab"/>
      </w:pPr>
      <w:r w:rsidRPr="004921A5">
        <w:rPr>
          <w:rStyle w:val="teilabelZnak"/>
        </w:rPr>
        <w:t>1.</w:t>
      </w:r>
      <w:r>
        <w:t xml:space="preserve"> Mi tistga Jogra pojemo, ker nej Nedushnost sguba: Da vſe je v njemi</w:t>
      </w:r>
    </w:p>
    <w:p w14:paraId="391BE775" w14:textId="6E3C94B6" w:rsidR="00FB15BB" w:rsidRDefault="005C0652" w:rsidP="004921A5">
      <w:pPr>
        <w:pStyle w:val="teiab"/>
      </w:pPr>
      <w:r>
        <w:t>z</w:t>
      </w:r>
      <w:r w:rsidR="00FB15BB">
        <w:t xml:space="preserve">histo b'lo, Sam </w:t>
      </w:r>
      <w:r w:rsidR="00FB15BB" w:rsidRPr="004921A5">
        <w:rPr>
          <w:rStyle w:val="teipersName"/>
        </w:rPr>
        <w:t>Jesus</w:t>
      </w:r>
      <w:r w:rsidR="00FB15BB">
        <w:t xml:space="preserve"> ga</w:t>
      </w:r>
      <w:r>
        <w:t xml:space="preserve"> je luba, </w:t>
      </w:r>
      <w:r w:rsidRPr="004921A5">
        <w:rPr>
          <w:rStyle w:val="teipersName"/>
        </w:rPr>
        <w:t>Joaness</w:t>
      </w:r>
      <w:r>
        <w:t xml:space="preserve"> je to gnadomea, Da kak Diviza</w:t>
      </w:r>
    </w:p>
    <w:p w14:paraId="527E3D78" w14:textId="76FD6D2D" w:rsidR="005C0652" w:rsidRDefault="005C0652" w:rsidP="004921A5">
      <w:pPr>
        <w:pStyle w:val="teiab"/>
      </w:pPr>
      <w:r>
        <w:t>je shivea, No kak Diviza Stari vmrea.</w:t>
      </w:r>
    </w:p>
    <w:p w14:paraId="73525393" w14:textId="77777777" w:rsidR="005C0652" w:rsidRDefault="005C0652">
      <w:pPr>
        <w:spacing w:after="200"/>
      </w:pPr>
      <w:r>
        <w:br w:type="page"/>
      </w:r>
    </w:p>
    <w:p w14:paraId="1212D18B" w14:textId="16902D1D" w:rsidR="005C0652" w:rsidRDefault="008B58E6" w:rsidP="00EF40EF">
      <w:pPr>
        <w:spacing w:after="200"/>
      </w:pPr>
      <w:r>
        <w:lastRenderedPageBreak/>
        <w:t>/229/</w:t>
      </w:r>
    </w:p>
    <w:p w14:paraId="341F695C" w14:textId="6ECD4925" w:rsidR="008B58E6" w:rsidRDefault="008B58E6" w:rsidP="003C1633">
      <w:pPr>
        <w:pStyle w:val="teiab"/>
      </w:pPr>
      <w:r w:rsidRPr="003C1633">
        <w:rPr>
          <w:rStyle w:val="teilabelZnak"/>
        </w:rPr>
        <w:t>2.</w:t>
      </w:r>
      <w:r>
        <w:br/>
      </w:r>
      <w:r w:rsidRPr="003C1633">
        <w:rPr>
          <w:rStyle w:val="teipersName"/>
        </w:rPr>
        <w:t>Joannes</w:t>
      </w:r>
      <w:r>
        <w:t>! nej Veſelje Shlo, Po vſaki tvoj Shili, ke Smea si leſhat' zartano,</w:t>
      </w:r>
      <w:r>
        <w:br/>
        <w:t xml:space="preserve">Na </w:t>
      </w:r>
      <w:r w:rsidRPr="003C1633">
        <w:rPr>
          <w:rStyle w:val="teipersName"/>
        </w:rPr>
        <w:t>Jesusovem</w:t>
      </w:r>
      <w:r>
        <w:t xml:space="preserve"> krili? Is njegvih Pers' Se Si papia, kaj nas kristiane Si vuzhia,</w:t>
      </w:r>
      <w:r>
        <w:br/>
        <w:t>/:Viſokih boſhjih Navükov:/</w:t>
      </w:r>
    </w:p>
    <w:p w14:paraId="547C0195" w14:textId="68C7A463" w:rsidR="008B58E6" w:rsidRDefault="008B58E6" w:rsidP="00E137E3">
      <w:pPr>
        <w:pStyle w:val="teiab"/>
      </w:pPr>
      <w:r w:rsidRPr="003C1633">
        <w:rPr>
          <w:rStyle w:val="teilabelZnak"/>
        </w:rPr>
        <w:t>3.</w:t>
      </w:r>
      <w:r>
        <w:br/>
        <w:t xml:space="preserve">Lubesen perta </w:t>
      </w:r>
      <w:r w:rsidRPr="00E137E3">
        <w:rPr>
          <w:rStyle w:val="teipersName"/>
        </w:rPr>
        <w:t>Jesusi</w:t>
      </w:r>
      <w:r>
        <w:t>, Je vserzi ti gorela: Ne Straha Mozh, ne Shalosti,</w:t>
      </w:r>
      <w:r>
        <w:br/>
        <w:t>Je gda tisto vſela, Veſelje tam na Tabori, No Shalost to na golgathi,</w:t>
      </w:r>
      <w:r w:rsidR="00E137E3">
        <w:br/>
        <w:t xml:space="preserve">/:Sta, ti no </w:t>
      </w:r>
      <w:r w:rsidR="00E137E3" w:rsidRPr="00E137E3">
        <w:rPr>
          <w:rStyle w:val="teipersName"/>
        </w:rPr>
        <w:t>Jes</w:t>
      </w:r>
      <w:r w:rsidRPr="00E137E3">
        <w:rPr>
          <w:rStyle w:val="teipersName"/>
        </w:rPr>
        <w:t>us</w:t>
      </w:r>
      <w:r>
        <w:t xml:space="preserve"> 'imela vkup:/</w:t>
      </w:r>
    </w:p>
    <w:p w14:paraId="6A57F065" w14:textId="1E1A22BC" w:rsidR="008B58E6" w:rsidRDefault="008B58E6" w:rsidP="008F64AE">
      <w:pPr>
        <w:pStyle w:val="teiab"/>
      </w:pPr>
      <w:r w:rsidRPr="003C1633">
        <w:rPr>
          <w:rStyle w:val="teilabelZnak"/>
        </w:rPr>
        <w:t>4.</w:t>
      </w:r>
      <w:r>
        <w:br/>
        <w:t>P</w:t>
      </w:r>
      <w:r w:rsidR="008F64AE">
        <w:t xml:space="preserve">od </w:t>
      </w:r>
      <w:r w:rsidR="008F64AE" w:rsidRPr="008F64AE">
        <w:rPr>
          <w:rStyle w:val="teipersName"/>
        </w:rPr>
        <w:t>Jes</w:t>
      </w:r>
      <w:r w:rsidRPr="008F64AE">
        <w:rPr>
          <w:rStyle w:val="teipersName"/>
        </w:rPr>
        <w:t>usovim</w:t>
      </w:r>
      <w:r>
        <w:t xml:space="preserve"> krishi ti, Si Stau; punod Smilenja, Tam Stisko Videozhemu,</w:t>
      </w:r>
      <w:r>
        <w:br/>
        <w:t>od njegovega Terplenja, Je s Trupla vterglo Se Serze, No gor na krih obeslo Se,</w:t>
      </w:r>
      <w:r>
        <w:br/>
        <w:t>/:kak dugo na njem viſa je:/</w:t>
      </w:r>
    </w:p>
    <w:p w14:paraId="6DD3821F" w14:textId="4BF50A25" w:rsidR="008B58E6" w:rsidRDefault="008B58E6" w:rsidP="00243DD2">
      <w:pPr>
        <w:pStyle w:val="teiab"/>
      </w:pPr>
      <w:r w:rsidRPr="003C1633">
        <w:rPr>
          <w:rStyle w:val="teilabelZnak"/>
        </w:rPr>
        <w:t>5.</w:t>
      </w:r>
      <w:r>
        <w:br/>
        <w:t xml:space="preserve">Ti 'skrisha rezhti Slishish'ga: Sdaj </w:t>
      </w:r>
      <w:r w:rsidR="00A10C76">
        <w:t>prishla je Smert moja: o vſemi mojo Mater</w:t>
      </w:r>
      <w:r w:rsidR="00243DD2">
        <w:t xml:space="preserve"> </w:t>
      </w:r>
      <w:r w:rsidR="00A10C76">
        <w:t>ta;</w:t>
      </w:r>
      <w:r w:rsidR="00A10C76">
        <w:br/>
        <w:t>Vſigdar naj bo ta Tvoja, Diviza ti, kak ona Si, Per tebi naj bol Skraneni,</w:t>
      </w:r>
      <w:r w:rsidR="00A10C76">
        <w:br/>
        <w:t>/:Bo Shaz Divizhtva njenega!:/</w:t>
      </w:r>
    </w:p>
    <w:p w14:paraId="25346239" w14:textId="4C37E124" w:rsidR="00A10C76" w:rsidRDefault="00A10C76" w:rsidP="002D0EA2">
      <w:pPr>
        <w:pStyle w:val="teiab"/>
      </w:pPr>
      <w:r w:rsidRPr="003C1633">
        <w:rPr>
          <w:rStyle w:val="teilabelZnak"/>
        </w:rPr>
        <w:t>6.</w:t>
      </w:r>
      <w:r>
        <w:br/>
      </w:r>
      <w:r w:rsidR="000A500F" w:rsidRPr="002D0EA2">
        <w:rPr>
          <w:rStyle w:val="teipersName"/>
        </w:rPr>
        <w:t>Joannes</w:t>
      </w:r>
      <w:r w:rsidR="000A500F">
        <w:t xml:space="preserve">! kaj sa Srezha ta, ka teroti Si gvina, Da ti na mesto </w:t>
      </w:r>
      <w:r w:rsidR="000A500F" w:rsidRPr="002D0EA2">
        <w:rPr>
          <w:rStyle w:val="teipersName"/>
        </w:rPr>
        <w:t>Jesusa</w:t>
      </w:r>
      <w:r w:rsidR="000A500F">
        <w:t>,</w:t>
      </w:r>
      <w:r w:rsidR="000A500F">
        <w:br/>
        <w:t xml:space="preserve">Si gor najet sa Sina, Sa Sina Svoj'ga Sposna te; kak Mati </w:t>
      </w:r>
      <w:r w:rsidR="000D1DF2">
        <w:t>tebi kashe</w:t>
      </w:r>
      <w:r w:rsidR="00565D27">
        <w:t xml:space="preserve"> Se,</w:t>
      </w:r>
      <w:r w:rsidR="00565D27">
        <w:br/>
        <w:t>Nebes kraliza no Semle:/</w:t>
      </w:r>
    </w:p>
    <w:p w14:paraId="16C4EE48" w14:textId="55E1A204" w:rsidR="00565D27" w:rsidRDefault="00565D27" w:rsidP="002D0EA2">
      <w:pPr>
        <w:pStyle w:val="teiab"/>
      </w:pPr>
      <w:r w:rsidRPr="003C1633">
        <w:rPr>
          <w:rStyle w:val="teilabelZnak"/>
        </w:rPr>
        <w:t>7.</w:t>
      </w:r>
      <w:r>
        <w:br/>
        <w:t xml:space="preserve">o dobi jas tak </w:t>
      </w:r>
      <w:r w:rsidRPr="002D0EA2">
        <w:rPr>
          <w:rStyle w:val="teipersName"/>
        </w:rPr>
        <w:t>Jesusa</w:t>
      </w:r>
      <w:r>
        <w:t xml:space="preserve">, kak ti </w:t>
      </w:r>
      <w:r w:rsidRPr="002D0EA2">
        <w:rPr>
          <w:rStyle w:val="teipersName"/>
        </w:rPr>
        <w:t>Joannes</w:t>
      </w:r>
      <w:r>
        <w:t>! luba, No jas Lubesen do njega,</w:t>
      </w:r>
      <w:r>
        <w:br/>
        <w:t>Nigdar, kak ti, bi sguba! Boga Lubesni prosi ti, Da bom'ga moga lubiti,</w:t>
      </w:r>
      <w:r>
        <w:br/>
        <w:t>/:kak tiga luba Si vsigdar:/</w:t>
      </w:r>
    </w:p>
    <w:p w14:paraId="4C1161F9" w14:textId="77777777" w:rsidR="00565D27" w:rsidRDefault="00565D27">
      <w:pPr>
        <w:spacing w:after="200"/>
      </w:pPr>
      <w:r>
        <w:br w:type="page"/>
      </w:r>
    </w:p>
    <w:p w14:paraId="6712C377" w14:textId="01532D87" w:rsidR="00565D27" w:rsidRDefault="00571EC7" w:rsidP="00EF40EF">
      <w:pPr>
        <w:spacing w:after="200"/>
      </w:pPr>
      <w:r>
        <w:lastRenderedPageBreak/>
        <w:t>/230/</w:t>
      </w:r>
    </w:p>
    <w:p w14:paraId="5E6F5251" w14:textId="0AEF2B06" w:rsidR="00571EC7" w:rsidRPr="00DF55C7" w:rsidRDefault="00571EC7" w:rsidP="00EF40EF">
      <w:pPr>
        <w:spacing w:after="200"/>
        <w:rPr>
          <w:rStyle w:val="Naslov2Znak"/>
        </w:rPr>
      </w:pPr>
      <w:r w:rsidRPr="00DF55C7">
        <w:rPr>
          <w:rStyle w:val="Naslov1Znak"/>
        </w:rPr>
        <w:t xml:space="preserve">Na Den Svetega </w:t>
      </w:r>
      <w:r w:rsidRPr="00B2683B">
        <w:rPr>
          <w:rStyle w:val="teipersName"/>
        </w:rPr>
        <w:t>Sebashtiana</w:t>
      </w:r>
      <w:r w:rsidRPr="00DF55C7">
        <w:rPr>
          <w:rStyle w:val="Naslov1Znak"/>
        </w:rPr>
        <w:t xml:space="preserve"> Marternika!</w:t>
      </w:r>
      <w:r w:rsidRPr="00DF55C7">
        <w:rPr>
          <w:rStyle w:val="Naslov1Znak"/>
        </w:rPr>
        <w:br/>
      </w:r>
      <w:r w:rsidRPr="00DF55C7">
        <w:rPr>
          <w:rStyle w:val="Naslov2Znak"/>
        </w:rPr>
        <w:t>N.VI. Langſam.</w:t>
      </w:r>
      <w:r w:rsidRPr="00DF55C7">
        <w:rPr>
          <w:rStyle w:val="Naslov2Znak"/>
        </w:rPr>
        <w:tab/>
      </w:r>
      <w:r w:rsidRPr="00DF55C7">
        <w:rPr>
          <w:rStyle w:val="Naslov2Znak"/>
        </w:rPr>
        <w:tab/>
      </w:r>
      <w:r w:rsidRPr="00DF55C7">
        <w:rPr>
          <w:rStyle w:val="Naslov2Znak"/>
        </w:rPr>
        <w:tab/>
      </w:r>
      <w:r w:rsidRPr="00DF55C7">
        <w:rPr>
          <w:rStyle w:val="Naslov2Znak"/>
        </w:rPr>
        <w:tab/>
      </w:r>
      <w:r w:rsidRPr="00DF55C7">
        <w:rPr>
          <w:rStyle w:val="Naslov2Znak"/>
        </w:rPr>
        <w:tab/>
        <w:t>Xtvas geſchwinder.</w:t>
      </w:r>
    </w:p>
    <w:p w14:paraId="6F064D23" w14:textId="182B101E" w:rsidR="00571EC7" w:rsidRDefault="00571EC7" w:rsidP="00974F94">
      <w:pPr>
        <w:pStyle w:val="teiab"/>
      </w:pPr>
      <w:r>
        <w:t xml:space="preserve">Mozhni Mosh </w:t>
      </w:r>
      <w:r w:rsidRPr="00974F94">
        <w:rPr>
          <w:rStyle w:val="teipersName"/>
        </w:rPr>
        <w:t>Sebashtian</w:t>
      </w:r>
      <w:r>
        <w:t>. Imenitni vſigdar nam! zhi te v Shodi mi gledimo,</w:t>
      </w:r>
    </w:p>
    <w:p w14:paraId="72C47D53" w14:textId="56968DCA" w:rsidR="00571EC7" w:rsidRDefault="00571EC7" w:rsidP="00974F94">
      <w:pPr>
        <w:pStyle w:val="teiab"/>
      </w:pPr>
      <w:r>
        <w:t>Lepo Se od te vuzhimo, Tak nas Bog Skushavat' sna, preid, kak on nam Lona</w:t>
      </w:r>
    </w:p>
    <w:p w14:paraId="68CA694E" w14:textId="77777777" w:rsidR="00571EC7" w:rsidRDefault="00571EC7">
      <w:pPr>
        <w:spacing w:after="200"/>
      </w:pPr>
      <w:r>
        <w:br w:type="page"/>
      </w:r>
    </w:p>
    <w:p w14:paraId="73C13837" w14:textId="49FFEAF2" w:rsidR="00571EC7" w:rsidRDefault="00571EC7">
      <w:pPr>
        <w:spacing w:after="200"/>
      </w:pPr>
      <w:r>
        <w:lastRenderedPageBreak/>
        <w:t>/231/</w:t>
      </w:r>
    </w:p>
    <w:p w14:paraId="79E5145C" w14:textId="7E97ED9D" w:rsidR="00571EC7" w:rsidRDefault="00571EC7" w:rsidP="006E04B4">
      <w:pPr>
        <w:pStyle w:val="teiab"/>
      </w:pPr>
      <w:r w:rsidRPr="00385C0D">
        <w:rPr>
          <w:rStyle w:val="teilabelZnak"/>
        </w:rPr>
        <w:t>2.</w:t>
      </w:r>
      <w:r>
        <w:br/>
        <w:t>Tiste Leita takle so, ker kristjanom teshko b'lo,</w:t>
      </w:r>
      <w:r>
        <w:br/>
        <w:t>Svoje Vere Se dershati, No sa njo Se bojuvati.</w:t>
      </w:r>
      <w:r>
        <w:br/>
        <w:t>Ti Si takrat v Rimi bia, No kristjane Shod vuzhia.</w:t>
      </w:r>
    </w:p>
    <w:p w14:paraId="24A8E64D" w14:textId="2A72DBD9" w:rsidR="00571EC7" w:rsidRDefault="00571EC7" w:rsidP="006E04B4">
      <w:pPr>
        <w:pStyle w:val="teiab"/>
      </w:pPr>
      <w:r w:rsidRPr="00385C0D">
        <w:rPr>
          <w:rStyle w:val="teilabelZnak"/>
        </w:rPr>
        <w:t>3.</w:t>
      </w:r>
      <w:r>
        <w:br/>
        <w:t xml:space="preserve">grata Si </w:t>
      </w:r>
      <w:r w:rsidRPr="006E04B4">
        <w:rPr>
          <w:rStyle w:val="teipersName"/>
        </w:rPr>
        <w:t>Sebashtian</w:t>
      </w:r>
      <w:r>
        <w:t>! 'S gmain Soldati kapitan.</w:t>
      </w:r>
      <w:r>
        <w:br/>
        <w:t>Tvoj'ga Serza lepi Dari, So dopali Se zesari;</w:t>
      </w:r>
      <w:r>
        <w:br/>
        <w:t>Pa, ke vſe, da Si kristjan, She mu ne Si vezh Shtiman.</w:t>
      </w:r>
    </w:p>
    <w:p w14:paraId="53958742" w14:textId="3DA96F10" w:rsidR="00571EC7" w:rsidRDefault="00571EC7" w:rsidP="006E04B4">
      <w:pPr>
        <w:pStyle w:val="teiab"/>
      </w:pPr>
      <w:r w:rsidRPr="00385C0D">
        <w:rPr>
          <w:rStyle w:val="teilabelZnak"/>
        </w:rPr>
        <w:t>4.</w:t>
      </w:r>
      <w:r>
        <w:br/>
        <w:t xml:space="preserve">Moj Soldat, </w:t>
      </w:r>
      <w:r w:rsidRPr="006E04B4">
        <w:rPr>
          <w:rStyle w:val="teipersName"/>
        </w:rPr>
        <w:t>Sebashtian</w:t>
      </w:r>
      <w:r>
        <w:t>, Je tak nor! kak je kristjan!</w:t>
      </w:r>
      <w:r>
        <w:br/>
        <w:t>S Sulzam more v Strelen biti, Ali Vero popustiti:</w:t>
      </w:r>
      <w:r>
        <w:br/>
      </w:r>
      <w:r w:rsidR="008426BB">
        <w:t>Tak je reka ta Tyran, zesar Dioklezian.</w:t>
      </w:r>
    </w:p>
    <w:p w14:paraId="17B96020" w14:textId="6E0DAB83" w:rsidR="008426BB" w:rsidRDefault="008426BB" w:rsidP="00F52D45">
      <w:pPr>
        <w:pStyle w:val="teiab"/>
      </w:pPr>
      <w:r w:rsidRPr="00385C0D">
        <w:rPr>
          <w:rStyle w:val="teilabelZnak"/>
        </w:rPr>
        <w:t>5.</w:t>
      </w:r>
      <w:r>
        <w:br/>
        <w:t>kak en vuzheni Soldat, Shai Si k Smertnem Shodi rad:</w:t>
      </w:r>
      <w:r>
        <w:br/>
        <w:t>S Shtrikmi k Drevi nag perbiti, Sulze vida Si leteti;</w:t>
      </w:r>
      <w:r>
        <w:br/>
        <w:t>Pa Se totih ne Si bau; Terdno, kak en Sid, Si Stau.</w:t>
      </w:r>
    </w:p>
    <w:p w14:paraId="1A2DE743" w14:textId="3D6BFAB6" w:rsidR="008426BB" w:rsidRDefault="008426BB" w:rsidP="00F52D45">
      <w:pPr>
        <w:pStyle w:val="teiab"/>
      </w:pPr>
      <w:r w:rsidRPr="00385C0D">
        <w:rPr>
          <w:rStyle w:val="teilabelZnak"/>
        </w:rPr>
        <w:t>6.</w:t>
      </w:r>
      <w:r>
        <w:br/>
        <w:t>S Sulzam ves obstreleni, V Serzi ne Spremeneni,</w:t>
      </w:r>
      <w:r>
        <w:br/>
        <w:t>kasa Si, kak Vera prava, kristiani Mozh podava,</w:t>
      </w:r>
      <w:r>
        <w:br/>
        <w:t>gerd'na Trupli ves Si bia, Pa tvoj Duh Se je Sveitlia.</w:t>
      </w:r>
    </w:p>
    <w:p w14:paraId="2F8932BB" w14:textId="3419A548" w:rsidR="008426BB" w:rsidRDefault="008426BB">
      <w:pPr>
        <w:spacing w:after="2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85C0D">
        <w:t>v</w:t>
      </w:r>
      <w:r>
        <w:t>ertatur No = 7.</w:t>
      </w:r>
    </w:p>
    <w:p w14:paraId="5B5E3304" w14:textId="77777777" w:rsidR="008426BB" w:rsidRDefault="008426BB">
      <w:pPr>
        <w:spacing w:after="200"/>
      </w:pPr>
      <w:r>
        <w:br w:type="page"/>
      </w:r>
    </w:p>
    <w:p w14:paraId="3B8AEB11" w14:textId="04C15523" w:rsidR="008426BB" w:rsidRDefault="004A1EBA">
      <w:pPr>
        <w:spacing w:after="200"/>
      </w:pPr>
      <w:r>
        <w:lastRenderedPageBreak/>
        <w:t>/232/</w:t>
      </w:r>
    </w:p>
    <w:p w14:paraId="13CDF0B1" w14:textId="6C9EE909" w:rsidR="00571EC7" w:rsidRDefault="004A1EBA" w:rsidP="00315064">
      <w:pPr>
        <w:pStyle w:val="teiab"/>
      </w:pPr>
      <w:r w:rsidRPr="00315064">
        <w:rPr>
          <w:rStyle w:val="teilabelZnak"/>
        </w:rPr>
        <w:t>7.</w:t>
      </w:r>
      <w:r>
        <w:br/>
        <w:t>Vbujavzi odishli So; Ti Voishak Si oſta to:</w:t>
      </w:r>
      <w:r>
        <w:br/>
        <w:t xml:space="preserve">Ne Si mertev, kak Se meini. Naidesh Streshbo pri </w:t>
      </w:r>
      <w:r w:rsidRPr="00315064">
        <w:rPr>
          <w:rStyle w:val="teipersName"/>
        </w:rPr>
        <w:t>Ireni</w:t>
      </w:r>
      <w:r>
        <w:t>:</w:t>
      </w:r>
      <w:r>
        <w:br/>
        <w:t>Tota vidi, da shivish, No na novi Shod gledish.</w:t>
      </w:r>
    </w:p>
    <w:p w14:paraId="2ED5761A" w14:textId="34F89D8E" w:rsidR="004A1EBA" w:rsidRDefault="004A1EBA" w:rsidP="00FA6034">
      <w:pPr>
        <w:pStyle w:val="teiab"/>
      </w:pPr>
      <w:r w:rsidRPr="00315064">
        <w:rPr>
          <w:rStyle w:val="teilabelZnak"/>
        </w:rPr>
        <w:t>8.</w:t>
      </w:r>
      <w:r>
        <w:br/>
        <w:t>Komaj ti osdrava Si, k Shodi Si perpravleni;</w:t>
      </w:r>
      <w:r>
        <w:br/>
        <w:t xml:space="preserve">Perta </w:t>
      </w:r>
      <w:r w:rsidRPr="00FA6034">
        <w:rPr>
          <w:rStyle w:val="teipersName"/>
        </w:rPr>
        <w:t>Jesusi</w:t>
      </w:r>
      <w:r>
        <w:t xml:space="preserve"> 's Lubesni, Sabish tvoje vſe Bolesni.</w:t>
      </w:r>
      <w:r>
        <w:br/>
        <w:t>gresh k zesari: Karash'ga, Sakaj vbuit' kristjane da.</w:t>
      </w:r>
    </w:p>
    <w:p w14:paraId="33C5591E" w14:textId="61CA78C8" w:rsidR="004A1EBA" w:rsidRDefault="004A1EBA" w:rsidP="00FA6034">
      <w:pPr>
        <w:pStyle w:val="teiab"/>
      </w:pPr>
      <w:r w:rsidRPr="00315064">
        <w:rPr>
          <w:rStyle w:val="teilabelZnak"/>
        </w:rPr>
        <w:t>9.</w:t>
      </w:r>
      <w:r>
        <w:br/>
        <w:t>Mene, ker ta predni Sem, ker té vahtam Nozh no Den;</w:t>
      </w:r>
      <w:r>
        <w:br/>
        <w:t>Tiste, keri glih, kak Svoje, Branio Deshele tvoje;</w:t>
      </w:r>
      <w:r>
        <w:br/>
        <w:t>Shenkajo ti Svojo krij, Tote dash vmoriti ti!</w:t>
      </w:r>
    </w:p>
    <w:p w14:paraId="2F888060" w14:textId="0518FF37" w:rsidR="004A1EBA" w:rsidRDefault="004A1EBA" w:rsidP="00FA6034">
      <w:pPr>
        <w:pStyle w:val="teiab"/>
      </w:pPr>
      <w:r w:rsidRPr="00315064">
        <w:rPr>
          <w:rStyle w:val="teilabelZnak"/>
        </w:rPr>
        <w:t>10.</w:t>
      </w:r>
      <w:r>
        <w:br/>
        <w:t>Ta Beseda glih, kak Strela, Skos Serze mu sletela;</w:t>
      </w:r>
      <w:r>
        <w:br/>
        <w:t>Pa Hudobnik le ne mara; Shergi! Gde Ste? Oistro bara,</w:t>
      </w:r>
      <w:r>
        <w:br/>
        <w:t>On Resnizo k Shpoti 'ma, No drugozh té vbuiti da.</w:t>
      </w:r>
    </w:p>
    <w:p w14:paraId="358687EA" w14:textId="3B1EBEAC" w:rsidR="00AB2F94" w:rsidRDefault="004A1EBA" w:rsidP="00D4765A">
      <w:pPr>
        <w:pStyle w:val="teiab"/>
      </w:pPr>
      <w:r w:rsidRPr="00315064">
        <w:rPr>
          <w:rStyle w:val="teilabelZnak"/>
        </w:rPr>
        <w:t>11.</w:t>
      </w:r>
      <w:r>
        <w:br/>
        <w:t xml:space="preserve">V boshjo Volo Se podar; To Sej </w:t>
      </w:r>
      <w:r w:rsidR="00AB2F94">
        <w:t>tvojo Mozh ti 'mash.</w:t>
      </w:r>
      <w:r w:rsidR="00AB2F94">
        <w:br/>
        <w:t>Ti, od Vbujavzov obdani, S Bautami od njih poklani,</w:t>
      </w:r>
      <w:r w:rsidR="00AB2F94">
        <w:br/>
        <w:t>Rad Se Sveiti vguna Si, Da on s Bogom ne dershi.</w:t>
      </w:r>
    </w:p>
    <w:p w14:paraId="2585AC78" w14:textId="77777777" w:rsidR="00AB2F94" w:rsidRDefault="00AB2F94">
      <w:pPr>
        <w:spacing w:after="200"/>
      </w:pPr>
      <w:r>
        <w:br w:type="page"/>
      </w:r>
    </w:p>
    <w:p w14:paraId="6B01B236" w14:textId="7A53C0BD" w:rsidR="004A1EBA" w:rsidRDefault="008F21D8" w:rsidP="00EF40EF">
      <w:pPr>
        <w:spacing w:after="200"/>
      </w:pPr>
      <w:r>
        <w:lastRenderedPageBreak/>
        <w:t>/233/</w:t>
      </w:r>
    </w:p>
    <w:p w14:paraId="7A160E83" w14:textId="2D5E345F" w:rsidR="008F21D8" w:rsidRDefault="008F21D8" w:rsidP="00003F72">
      <w:pPr>
        <w:pStyle w:val="teiab"/>
      </w:pPr>
      <w:r w:rsidRPr="00003F72">
        <w:rPr>
          <w:rStyle w:val="teilabelZnak"/>
        </w:rPr>
        <w:t>12.</w:t>
      </w:r>
      <w:r>
        <w:br/>
        <w:t>Taushent no Shest Sto je Leit, Da Si ti sapusta Sveit,</w:t>
      </w:r>
      <w:r>
        <w:br/>
        <w:t>No per Bogi vidish gori, Da Se tisti le ne nori,</w:t>
      </w:r>
      <w:r>
        <w:br/>
        <w:t>ker Se Sveita ne boji; K boshji zhasti vſe terpi.</w:t>
      </w:r>
    </w:p>
    <w:p w14:paraId="6451B373" w14:textId="206CF766" w:rsidR="008F21D8" w:rsidRDefault="008F21D8" w:rsidP="00003F72">
      <w:pPr>
        <w:pStyle w:val="teiab"/>
      </w:pPr>
      <w:r w:rsidRPr="00003F72">
        <w:rPr>
          <w:rStyle w:val="teilabelZnak"/>
        </w:rPr>
        <w:t>13.</w:t>
      </w:r>
      <w:r>
        <w:br/>
        <w:t>o kak dosta she fali, Da mi ne Smo, kak Si ti!</w:t>
      </w:r>
      <w:r>
        <w:br/>
        <w:t>Ti en Shpegel te Brumnosti, Te Lubesni no krotkosti,</w:t>
      </w:r>
      <w:r>
        <w:br/>
        <w:t xml:space="preserve">En </w:t>
      </w:r>
      <w:r w:rsidR="00804D98">
        <w:t xml:space="preserve">popounoma kristjan, Si ti bia </w:t>
      </w:r>
      <w:r w:rsidR="00804D98" w:rsidRPr="00003F72">
        <w:rPr>
          <w:rStyle w:val="teipersName"/>
        </w:rPr>
        <w:t>Shebashtian</w:t>
      </w:r>
      <w:r w:rsidR="00804D98">
        <w:t>.</w:t>
      </w:r>
    </w:p>
    <w:p w14:paraId="16E9BFBA" w14:textId="4ABF023C" w:rsidR="00804D98" w:rsidRDefault="00804D98" w:rsidP="00003F72">
      <w:pPr>
        <w:pStyle w:val="teiab"/>
      </w:pPr>
      <w:r w:rsidRPr="00003F72">
        <w:rPr>
          <w:rStyle w:val="teilabelZnak"/>
        </w:rPr>
        <w:t>14.</w:t>
      </w:r>
      <w:r w:rsidR="00003F72">
        <w:rPr>
          <w:rStyle w:val="teilabelZnak"/>
        </w:rPr>
        <w:tab/>
      </w:r>
      <w:r>
        <w:br/>
        <w:t>Mi, Sveita Priatari, V njegve Lushte vtopleni,</w:t>
      </w:r>
      <w:r>
        <w:br/>
        <w:t>Mi prevsetni vtem</w:t>
      </w:r>
      <w:r w:rsidR="000F62A0">
        <w:t xml:space="preserve"> Shivlenji, Nepovolni vtem Terplenji,</w:t>
      </w:r>
      <w:r w:rsidR="000F62A0">
        <w:br/>
        <w:t>kak bi mi kristjani b'li, Da Smo ne to kaj Si ti?</w:t>
      </w:r>
    </w:p>
    <w:p w14:paraId="32539BD8" w14:textId="2B4325B2" w:rsidR="000F62A0" w:rsidRDefault="000F62A0" w:rsidP="00003F72">
      <w:pPr>
        <w:pStyle w:val="teiab"/>
      </w:pPr>
      <w:r w:rsidRPr="00003F72">
        <w:rPr>
          <w:rStyle w:val="teilabelZnak"/>
        </w:rPr>
        <w:t>15.</w:t>
      </w:r>
      <w:r>
        <w:br/>
        <w:t>Sdaj pa she je Skleneno: greh od nas Sovrashen bo,</w:t>
      </w:r>
      <w:r>
        <w:br/>
      </w:r>
      <w:r w:rsidRPr="00003F72">
        <w:rPr>
          <w:rStyle w:val="teipersName"/>
        </w:rPr>
        <w:t>Jesushovi</w:t>
      </w:r>
      <w:r>
        <w:t xml:space="preserve"> zhemo biti, kaj on Sapove Storiti;</w:t>
      </w:r>
      <w:r>
        <w:br/>
        <w:t>on Priatnik tisti je, ker zhe s toboj sglihat' vſe.</w:t>
      </w:r>
    </w:p>
    <w:p w14:paraId="26872FD8" w14:textId="08AE6DCB" w:rsidR="000F62A0" w:rsidRDefault="000F62A0" w:rsidP="00003F72">
      <w:pPr>
        <w:pStyle w:val="teiab"/>
      </w:pPr>
      <w:r w:rsidRPr="00003F72">
        <w:rPr>
          <w:rStyle w:val="teilabelZnak"/>
        </w:rPr>
        <w:t>16.</w:t>
      </w:r>
      <w:r>
        <w:br/>
        <w:t xml:space="preserve">Toto gnado 'sprosi nam, Lubi nash </w:t>
      </w:r>
      <w:r w:rsidRPr="00003F72">
        <w:rPr>
          <w:rStyle w:val="teipersName"/>
        </w:rPr>
        <w:t>Sebashtian</w:t>
      </w:r>
      <w:r>
        <w:t>!</w:t>
      </w:r>
      <w:r>
        <w:br/>
        <w:t>Ludij no Shivadi kugo; greh pa bol, kak vſe to drugo,</w:t>
      </w:r>
      <w:r>
        <w:br/>
        <w:t>Naj od nas Bog prozh dershi: To en vſaki gnes sheli!!!</w:t>
      </w:r>
    </w:p>
    <w:p w14:paraId="26B6B5AD" w14:textId="77777777" w:rsidR="000F62A0" w:rsidRDefault="000F62A0">
      <w:pPr>
        <w:spacing w:after="200"/>
      </w:pPr>
      <w:r>
        <w:br w:type="page"/>
      </w:r>
    </w:p>
    <w:p w14:paraId="0737F493" w14:textId="6A83B5D1" w:rsidR="000F62A0" w:rsidRDefault="000F62A0" w:rsidP="00EF40EF">
      <w:pPr>
        <w:spacing w:after="200"/>
      </w:pPr>
      <w:r>
        <w:lastRenderedPageBreak/>
        <w:t>/234/</w:t>
      </w:r>
    </w:p>
    <w:p w14:paraId="2264A9D7" w14:textId="7A604F52" w:rsidR="000F62A0" w:rsidRDefault="000F62A0" w:rsidP="00EF40EF">
      <w:pPr>
        <w:spacing w:after="200"/>
      </w:pPr>
      <w:r w:rsidRPr="00AD1C2D">
        <w:rPr>
          <w:rStyle w:val="Naslov1Znak"/>
        </w:rPr>
        <w:t xml:space="preserve">Na Prasnik S. </w:t>
      </w:r>
      <w:r w:rsidRPr="00AD1C2D">
        <w:rPr>
          <w:rStyle w:val="teipersName"/>
        </w:rPr>
        <w:t>Josepha</w:t>
      </w:r>
      <w:r w:rsidRPr="00AD1C2D">
        <w:rPr>
          <w:rStyle w:val="Naslov1Znak"/>
        </w:rPr>
        <w:t xml:space="preserve"> Patrona</w:t>
      </w:r>
      <w:r>
        <w:br/>
      </w:r>
      <w:r w:rsidRPr="00AD1C2D">
        <w:rPr>
          <w:rStyle w:val="Naslov2Znak"/>
        </w:rPr>
        <w:t>N.VII. Nicht tu geſcwinde</w:t>
      </w:r>
      <w:r>
        <w:t xml:space="preserve">. </w:t>
      </w:r>
      <w:r w:rsidRPr="00B2683B">
        <w:rPr>
          <w:rStyle w:val="teiplaceName"/>
        </w:rPr>
        <w:t>Stajarske</w:t>
      </w:r>
      <w:r w:rsidRPr="00AD1C2D">
        <w:rPr>
          <w:rStyle w:val="Naslov1Znak"/>
        </w:rPr>
        <w:t xml:space="preserve"> Deshele perva!</w:t>
      </w:r>
    </w:p>
    <w:p w14:paraId="5BCFEE74" w14:textId="3D892BE9" w:rsidR="000F62A0" w:rsidRDefault="000F62A0" w:rsidP="00AD1C2D">
      <w:pPr>
        <w:pStyle w:val="teiab"/>
      </w:pPr>
      <w:r w:rsidRPr="00AD1C2D">
        <w:rPr>
          <w:rStyle w:val="teilabelZnak"/>
        </w:rPr>
        <w:t>1.</w:t>
      </w:r>
      <w:r>
        <w:t xml:space="preserve"> od tvoje Hvale, </w:t>
      </w:r>
      <w:r w:rsidRPr="00AD1C2D">
        <w:rPr>
          <w:rStyle w:val="teipersName"/>
        </w:rPr>
        <w:t>Joseph</w:t>
      </w:r>
      <w:r>
        <w:t>! So v Nebesah lepi glasi: Naj tvoja Hvala tudi to, Na</w:t>
      </w:r>
    </w:p>
    <w:p w14:paraId="3AED52AB" w14:textId="41144CA4" w:rsidR="000F62A0" w:rsidRDefault="00AD1C2D" w:rsidP="00AD1C2D">
      <w:pPr>
        <w:pStyle w:val="teiab"/>
      </w:pPr>
      <w:r>
        <w:t>Sv</w:t>
      </w:r>
      <w:r w:rsidR="000F62A0">
        <w:t xml:space="preserve">eti se ras glasi! Bog tebe Sam Sa Shenima, </w:t>
      </w:r>
      <w:r w:rsidR="000F62A0" w:rsidRPr="00AD1C2D">
        <w:rPr>
          <w:rStyle w:val="teipersName"/>
        </w:rPr>
        <w:t>Mariji</w:t>
      </w:r>
      <w:r w:rsidR="000F62A0">
        <w:t xml:space="preserve"> je od lozha, No stoboj</w:t>
      </w:r>
    </w:p>
    <w:p w14:paraId="6DB72A39" w14:textId="382D2B03" w:rsidR="000F62A0" w:rsidRDefault="00AD1C2D" w:rsidP="00AD1C2D">
      <w:pPr>
        <w:pStyle w:val="teiab"/>
      </w:pPr>
      <w:r>
        <w:t xml:space="preserve">S </w:t>
      </w:r>
      <w:r w:rsidR="000F62A0">
        <w:t xml:space="preserve">Hishe </w:t>
      </w:r>
      <w:r w:rsidR="000F62A0" w:rsidRPr="00AD1C2D">
        <w:rPr>
          <w:rStyle w:val="teipersName"/>
        </w:rPr>
        <w:t>Davida</w:t>
      </w:r>
      <w:r w:rsidR="000F62A0">
        <w:t>, Nevestoj, te sarozha.</w:t>
      </w:r>
    </w:p>
    <w:p w14:paraId="777B9BB6" w14:textId="77777777" w:rsidR="000F62A0" w:rsidRDefault="000F62A0">
      <w:pPr>
        <w:spacing w:after="200"/>
      </w:pPr>
      <w:r>
        <w:br w:type="page"/>
      </w:r>
    </w:p>
    <w:p w14:paraId="1A95F165" w14:textId="28450627" w:rsidR="000F62A0" w:rsidRDefault="000F62A0" w:rsidP="00EF40EF">
      <w:pPr>
        <w:spacing w:after="200"/>
      </w:pPr>
      <w:r>
        <w:lastRenderedPageBreak/>
        <w:t>/235/</w:t>
      </w:r>
    </w:p>
    <w:p w14:paraId="7B09D584" w14:textId="71297A14" w:rsidR="000F62A0" w:rsidRDefault="000F62A0" w:rsidP="00F6483F">
      <w:pPr>
        <w:pStyle w:val="teiab"/>
      </w:pPr>
      <w:r w:rsidRPr="00F6483F">
        <w:rPr>
          <w:rStyle w:val="teilabelZnak"/>
        </w:rPr>
        <w:t>2.</w:t>
      </w:r>
      <w:r>
        <w:br/>
        <w:t>oblubo njeno veda Si. No nosezho Samarash:</w:t>
      </w:r>
      <w:r>
        <w:br/>
        <w:t>En zvivl v Serzi te tishi; Pa tiho Si: ne barash.</w:t>
      </w:r>
      <w:r>
        <w:br/>
        <w:t>Sdaj Slishiſh to 's Vust Angela, k</w:t>
      </w:r>
      <w:r w:rsidR="00F6483F">
        <w:t>ak Rezh</w:t>
      </w:r>
      <w:r>
        <w:t xml:space="preserve"> Se je sazhela;</w:t>
      </w:r>
      <w:r>
        <w:br/>
        <w:t>Ta pravi: S Duha Svetega, Besedo je Spozhela.</w:t>
      </w:r>
    </w:p>
    <w:p w14:paraId="4A3ADF72" w14:textId="12247200" w:rsidR="000F62A0" w:rsidRDefault="000F62A0" w:rsidP="00F6483F">
      <w:pPr>
        <w:pStyle w:val="teiab"/>
      </w:pPr>
      <w:r w:rsidRPr="00F6483F">
        <w:rPr>
          <w:rStyle w:val="teilabelZnak"/>
        </w:rPr>
        <w:t>3.</w:t>
      </w:r>
      <w:r>
        <w:br/>
        <w:t>on kak gospoda tvojega, obinesh ti veselo!</w:t>
      </w:r>
      <w:r>
        <w:br/>
        <w:t xml:space="preserve">Beshish, bojezh Herodesha, V </w:t>
      </w:r>
      <w:r w:rsidRPr="00F6483F">
        <w:rPr>
          <w:rStyle w:val="teiplaceName"/>
        </w:rPr>
        <w:t>Aegijptovsko</w:t>
      </w:r>
      <w:r>
        <w:t xml:space="preserve"> Deshelo.</w:t>
      </w:r>
      <w:r>
        <w:br/>
        <w:t xml:space="preserve">Ti naidesh Dete sgubleno, Drugozh v </w:t>
      </w:r>
      <w:r w:rsidRPr="00F6483F">
        <w:rPr>
          <w:rStyle w:val="teiplaceName"/>
        </w:rPr>
        <w:t>Jerusalemi</w:t>
      </w:r>
      <w:r>
        <w:t>:</w:t>
      </w:r>
      <w:r>
        <w:br/>
        <w:t>oko, od Troshta vtopleno, V teh Sos, Smeji Se njemi.</w:t>
      </w:r>
    </w:p>
    <w:p w14:paraId="18474A83" w14:textId="7AD18509" w:rsidR="00892483" w:rsidRDefault="000F62A0" w:rsidP="00CE55A4">
      <w:pPr>
        <w:pStyle w:val="teiab"/>
      </w:pPr>
      <w:r w:rsidRPr="00F6483F">
        <w:rPr>
          <w:rStyle w:val="teilabelZnak"/>
        </w:rPr>
        <w:t>4.</w:t>
      </w:r>
      <w:r>
        <w:br/>
        <w:t>Shivlenje tvojo grenko blo;</w:t>
      </w:r>
      <w:r w:rsidR="00892483">
        <w:t xml:space="preserve"> Pa Smert je Slatka bila:</w:t>
      </w:r>
      <w:r w:rsidR="00892483">
        <w:br/>
        <w:t xml:space="preserve">Per toti </w:t>
      </w:r>
      <w:r w:rsidR="00892483" w:rsidRPr="00CE55A4">
        <w:rPr>
          <w:rStyle w:val="teipersName"/>
        </w:rPr>
        <w:t>Jesusi</w:t>
      </w:r>
      <w:r w:rsidR="00892483">
        <w:t xml:space="preserve"> v Roko, Se Dusha je 'srozhila.</w:t>
      </w:r>
      <w:r w:rsidR="00892483">
        <w:br/>
        <w:t>Ta tebi Stisna je ozhij. Tvoj Angel bia je kredi:</w:t>
      </w:r>
      <w:r w:rsidR="00892483">
        <w:br/>
        <w:t xml:space="preserve">on pela Dusho k </w:t>
      </w:r>
      <w:r w:rsidR="00892483" w:rsidRPr="00CE55A4">
        <w:rPr>
          <w:rStyle w:val="teiplaceName"/>
        </w:rPr>
        <w:t>Abrahami</w:t>
      </w:r>
      <w:r w:rsidR="00892483">
        <w:t>, No njoj tam Plaz naredi.</w:t>
      </w:r>
    </w:p>
    <w:p w14:paraId="79C7A352" w14:textId="05E35E4F" w:rsidR="00892483" w:rsidRDefault="00892483" w:rsidP="00CE55A4">
      <w:pPr>
        <w:pStyle w:val="teiab"/>
      </w:pPr>
      <w:r w:rsidRPr="00F6483F">
        <w:rPr>
          <w:rStyle w:val="teilabelZnak"/>
        </w:rPr>
        <w:t>5.</w:t>
      </w:r>
      <w:r w:rsidRPr="00F6483F">
        <w:rPr>
          <w:rStyle w:val="teilabelZnak"/>
        </w:rPr>
        <w:br/>
      </w:r>
      <w:r>
        <w:t xml:space="preserve">kak </w:t>
      </w:r>
      <w:r w:rsidR="00CE55A4">
        <w:rPr>
          <w:rStyle w:val="teipersName"/>
        </w:rPr>
        <w:t>Josh</w:t>
      </w:r>
      <w:r w:rsidRPr="00CE55A4">
        <w:rPr>
          <w:rStyle w:val="teipersName"/>
        </w:rPr>
        <w:t>eph</w:t>
      </w:r>
      <w:r>
        <w:t>, mor'mo tudi mi, Sa dobro vſe gor vſeti,</w:t>
      </w:r>
      <w:r>
        <w:br/>
        <w:t>No ne kres to pomermrati, kaj Bog nam da terpeti.</w:t>
      </w:r>
      <w:r>
        <w:br/>
        <w:t xml:space="preserve">Pri totem </w:t>
      </w:r>
      <w:r w:rsidRPr="00CE55A4">
        <w:rPr>
          <w:rStyle w:val="teipersName"/>
        </w:rPr>
        <w:t>Josheph</w:t>
      </w:r>
      <w:r>
        <w:t xml:space="preserve"> 'sprosi nam, To gnado Srezhne Smerti:</w:t>
      </w:r>
      <w:r>
        <w:br/>
        <w:t>Sa nas, zhi Smert je Srezhna, tam, Vſi Shazi So odperti!!!</w:t>
      </w:r>
    </w:p>
    <w:p w14:paraId="126D377D" w14:textId="77777777" w:rsidR="00892483" w:rsidRDefault="00892483">
      <w:pPr>
        <w:spacing w:after="200"/>
      </w:pPr>
      <w:r>
        <w:br w:type="page"/>
      </w:r>
    </w:p>
    <w:p w14:paraId="758FED25" w14:textId="4DC3A0B7" w:rsidR="00892483" w:rsidRDefault="00892483" w:rsidP="00EF40EF">
      <w:pPr>
        <w:spacing w:after="200"/>
      </w:pPr>
      <w:r>
        <w:lastRenderedPageBreak/>
        <w:t>/236/</w:t>
      </w:r>
    </w:p>
    <w:p w14:paraId="64F96558" w14:textId="68589AAB" w:rsidR="00892483" w:rsidRPr="009D46FE" w:rsidRDefault="00892483" w:rsidP="00EF40EF">
      <w:pPr>
        <w:spacing w:after="200"/>
        <w:rPr>
          <w:rStyle w:val="Naslov1Znak"/>
        </w:rPr>
      </w:pPr>
      <w:r w:rsidRPr="009D46FE">
        <w:rPr>
          <w:rStyle w:val="Naslov1Znak"/>
        </w:rPr>
        <w:t xml:space="preserve">Na Prasnik S. </w:t>
      </w:r>
      <w:r w:rsidRPr="00B2683B">
        <w:rPr>
          <w:rStyle w:val="teipersName"/>
        </w:rPr>
        <w:t>Joshepha</w:t>
      </w:r>
      <w:r w:rsidRPr="009D46FE">
        <w:rPr>
          <w:rStyle w:val="Naslov1Znak"/>
        </w:rPr>
        <w:t xml:space="preserve"> Patrona </w:t>
      </w:r>
      <w:r w:rsidRPr="00B2683B">
        <w:rPr>
          <w:rStyle w:val="teiplaceName"/>
        </w:rPr>
        <w:t>Stajarske</w:t>
      </w:r>
      <w:r>
        <w:br/>
      </w:r>
      <w:r w:rsidRPr="009D46FE">
        <w:rPr>
          <w:rStyle w:val="Naslov2Znak"/>
        </w:rPr>
        <w:t>N.VIII. etwas geſchwinde!</w:t>
      </w:r>
      <w:r>
        <w:t xml:space="preserve"> </w:t>
      </w:r>
      <w:r w:rsidRPr="009D46FE">
        <w:rPr>
          <w:rStyle w:val="Naslov1Znak"/>
        </w:rPr>
        <w:t>Deshele: druga.</w:t>
      </w:r>
    </w:p>
    <w:p w14:paraId="3C3F6D80" w14:textId="50D76221" w:rsidR="00892483" w:rsidRDefault="00892483" w:rsidP="009D46FE">
      <w:pPr>
        <w:pStyle w:val="teiab"/>
      </w:pPr>
      <w:r w:rsidRPr="009D46FE">
        <w:rPr>
          <w:rStyle w:val="teipersName"/>
        </w:rPr>
        <w:t>Josheph</w:t>
      </w:r>
      <w:r>
        <w:t xml:space="preserve"> v Nebi zir Svetnikov, zelega Sveta Pomozh Nasho vupanje v Shivlenji!</w:t>
      </w:r>
    </w:p>
    <w:p w14:paraId="71DC6706" w14:textId="36638B8B" w:rsidR="00892483" w:rsidRDefault="00892483" w:rsidP="009D46FE">
      <w:pPr>
        <w:pStyle w:val="teiab"/>
      </w:pPr>
      <w:r>
        <w:t xml:space="preserve">gnes od nas to Hvalo preimi. zhi Se tebi bo do pala, v Nashi Pesmi tvoja Hvala, </w:t>
      </w:r>
      <w:r w:rsidRPr="009D46FE">
        <w:rPr>
          <w:rStyle w:val="teipersName"/>
        </w:rPr>
        <w:t>Josheph</w:t>
      </w:r>
    </w:p>
    <w:p w14:paraId="2060A340" w14:textId="0462F03D" w:rsidR="00892483" w:rsidRDefault="00892483" w:rsidP="009D46FE">
      <w:pPr>
        <w:pStyle w:val="teiab"/>
      </w:pPr>
      <w:r>
        <w:t>od Veselja sose, Bodo tekle 'snashih Ozh!</w:t>
      </w:r>
    </w:p>
    <w:p w14:paraId="62A70430" w14:textId="77777777" w:rsidR="00892483" w:rsidRDefault="00892483">
      <w:pPr>
        <w:spacing w:after="200"/>
      </w:pPr>
      <w:r>
        <w:br w:type="page"/>
      </w:r>
    </w:p>
    <w:p w14:paraId="35CFEA79" w14:textId="7B2D4C08" w:rsidR="00892483" w:rsidRDefault="00303227" w:rsidP="00EF40EF">
      <w:pPr>
        <w:spacing w:after="200"/>
      </w:pPr>
      <w:r>
        <w:lastRenderedPageBreak/>
        <w:t>/237/</w:t>
      </w:r>
    </w:p>
    <w:p w14:paraId="13CAD40F" w14:textId="0CBA1227" w:rsidR="00303227" w:rsidRDefault="00303227" w:rsidP="007210A8">
      <w:pPr>
        <w:pStyle w:val="teiab"/>
      </w:pPr>
      <w:r w:rsidRPr="007210A8">
        <w:rPr>
          <w:rStyle w:val="teilabelZnak"/>
        </w:rPr>
        <w:t>2.</w:t>
      </w:r>
      <w:r>
        <w:br/>
        <w:t xml:space="preserve">Bog Divizi naj Sveteshi, </w:t>
      </w:r>
      <w:r w:rsidR="00E51CE2">
        <w:t>Tebe je sa Shen'ma dau;</w:t>
      </w:r>
      <w:r w:rsidR="00E51CE2">
        <w:br/>
        <w:t>Sini kerga' ma roditi, Moga bosh, kak Ozha biti,</w:t>
      </w:r>
      <w:r w:rsidR="00E51CE2">
        <w:br/>
        <w:t>Da'ga gor sredish k Terplenji, S kerim k vezhnemi Shivlenji,</w:t>
      </w:r>
      <w:r w:rsidR="00E51CE2">
        <w:br/>
        <w:t>Nam Steso bo nadelava, No to Smert od nas pregnau.</w:t>
      </w:r>
    </w:p>
    <w:p w14:paraId="71595FB8" w14:textId="60C598D4" w:rsidR="00E51CE2" w:rsidRDefault="00E51CE2" w:rsidP="007210A8">
      <w:pPr>
        <w:pStyle w:val="teiab"/>
      </w:pPr>
      <w:r w:rsidRPr="007210A8">
        <w:rPr>
          <w:rStyle w:val="teilabelZnak"/>
        </w:rPr>
        <w:t>3.</w:t>
      </w:r>
      <w:r>
        <w:br/>
        <w:t>o kak Slatko 'mash Veselje! Slaisho mislit' Se ne da,</w:t>
      </w:r>
      <w:r>
        <w:br/>
        <w:t>ke saglednesh tist'ga v Shtali, ker'ga v Duhi prerok'vali,</w:t>
      </w:r>
      <w:r>
        <w:br/>
        <w:t>Nam So dugo preid Ozheti, No 's Nebes sheleli meti!</w:t>
      </w:r>
      <w:r>
        <w:br/>
        <w:t>o kak rad Si t</w:t>
      </w:r>
      <w:r w:rsidR="007210A8">
        <w:t>em Deteti! Ti na kol'nah molish'</w:t>
      </w:r>
      <w:r>
        <w:t>ga.</w:t>
      </w:r>
    </w:p>
    <w:p w14:paraId="7242E0A3" w14:textId="2FE431BC" w:rsidR="00E51CE2" w:rsidRDefault="00E51CE2" w:rsidP="007210A8">
      <w:pPr>
        <w:pStyle w:val="teiab"/>
      </w:pPr>
      <w:r w:rsidRPr="007210A8">
        <w:rPr>
          <w:rStyle w:val="teilabelZnak"/>
        </w:rPr>
        <w:t>4.</w:t>
      </w:r>
      <w:r>
        <w:br/>
        <w:t>Bog, gospod no kral</w:t>
      </w:r>
      <w:r w:rsidRPr="007210A8">
        <w:rPr>
          <w:rStyle w:val="teidel"/>
        </w:rPr>
        <w:t>ov</w:t>
      </w:r>
      <w:r>
        <w:t xml:space="preserve"> vſeh kralov ker, kaj koli zhe, Stori,</w:t>
      </w:r>
      <w:r>
        <w:br/>
        <w:t>ker vſe Stere, zhi le dehne, S Sapoj Duhe 's Neba pehne,</w:t>
      </w:r>
      <w:r>
        <w:br/>
        <w:t>'Semlo, Luft no Morje srashi, No Se she pred njem vſe vſtrashi,</w:t>
      </w:r>
      <w:r>
        <w:br/>
        <w:t>Toti Bog zhe tebe bogat', Da re v Mesi to shivi?</w:t>
      </w:r>
    </w:p>
    <w:p w14:paraId="6054B709" w14:textId="790BE068" w:rsidR="00E51CE2" w:rsidRDefault="00E51CE2" w:rsidP="007210A8">
      <w:pPr>
        <w:pStyle w:val="teiab"/>
      </w:pPr>
      <w:r w:rsidRPr="007210A8">
        <w:rPr>
          <w:rStyle w:val="teilabelZnak"/>
        </w:rPr>
        <w:t>5.</w:t>
      </w:r>
      <w:r>
        <w:br/>
        <w:t>Nashem Bogi vtreh Pershonah, Naj bo Hvalo vſaki zhas,</w:t>
      </w:r>
      <w:r>
        <w:br/>
        <w:t>keri tam is Svoj'ga Trona, Tebe 's velkoj zhastjoj krona!</w:t>
      </w:r>
      <w:r>
        <w:br/>
        <w:t>o da on na Proshnjo tvojo, Htea bi dat' nam gnado Svojo,</w:t>
      </w:r>
      <w:r>
        <w:br/>
        <w:t>No Isvolenih Shivlenja, Telnike naredit' nas!!!</w:t>
      </w:r>
    </w:p>
    <w:p w14:paraId="57ACF5C2" w14:textId="77777777" w:rsidR="00E51CE2" w:rsidRDefault="00E51CE2">
      <w:pPr>
        <w:spacing w:after="200"/>
      </w:pPr>
      <w:r>
        <w:br w:type="page"/>
      </w:r>
    </w:p>
    <w:p w14:paraId="496D16AE" w14:textId="3189F8EA" w:rsidR="00E51CE2" w:rsidRDefault="00E51CE2" w:rsidP="00EF40EF">
      <w:pPr>
        <w:spacing w:after="200"/>
      </w:pPr>
      <w:r>
        <w:lastRenderedPageBreak/>
        <w:t>/238/</w:t>
      </w:r>
    </w:p>
    <w:p w14:paraId="7A34DF5F" w14:textId="5AF97D42" w:rsidR="00E51CE2" w:rsidRDefault="00E51CE2" w:rsidP="00EF40EF">
      <w:pPr>
        <w:spacing w:after="200"/>
      </w:pPr>
      <w:r w:rsidRPr="00B2683B">
        <w:rPr>
          <w:rStyle w:val="Naslov1Znak"/>
        </w:rPr>
        <w:t xml:space="preserve">Na Den S. </w:t>
      </w:r>
      <w:r w:rsidRPr="00B2683B">
        <w:rPr>
          <w:rStyle w:val="teipersName"/>
        </w:rPr>
        <w:t>Floriana</w:t>
      </w:r>
      <w:r w:rsidRPr="00B2683B">
        <w:rPr>
          <w:rStyle w:val="Naslov1Znak"/>
        </w:rPr>
        <w:t xml:space="preserve"> Martrenika!</w:t>
      </w:r>
      <w:r w:rsidRPr="00B2683B">
        <w:rPr>
          <w:rStyle w:val="Naslov1Znak"/>
        </w:rPr>
        <w:br/>
      </w:r>
      <w:r w:rsidRPr="00B2683B">
        <w:rPr>
          <w:rStyle w:val="Naslov2Znak"/>
        </w:rPr>
        <w:t>N.IX. Langſam.</w:t>
      </w:r>
    </w:p>
    <w:p w14:paraId="1410938E" w14:textId="0A9340E0" w:rsidR="00E51CE2" w:rsidRDefault="00E51CE2" w:rsidP="00B2683B">
      <w:pPr>
        <w:pStyle w:val="teiab"/>
      </w:pPr>
      <w:r>
        <w:t>Mi Smo prishli gnes od Shele vrozhi SI to gnado te Pomozhi, kak So</w:t>
      </w:r>
    </w:p>
    <w:p w14:paraId="70BC804F" w14:textId="57AA923C" w:rsidR="00E51CE2" w:rsidRDefault="00E51CE2" w:rsidP="00B2683B">
      <w:pPr>
        <w:pStyle w:val="teiab"/>
      </w:pPr>
      <w:r>
        <w:t xml:space="preserve">nashi Starshi, tak Smo radi, Tebi mi po njihovi Navadi,  </w:t>
      </w:r>
      <w:r w:rsidR="00B2683B">
        <w:t>Pomozhnik Svet</w:t>
      </w:r>
    </w:p>
    <w:p w14:paraId="53E63AD5" w14:textId="169757E8" w:rsidR="00E51CE2" w:rsidRDefault="00E51CE2" w:rsidP="00B2683B">
      <w:pPr>
        <w:pStyle w:val="teiab"/>
      </w:pPr>
      <w:r>
        <w:t xml:space="preserve">Floria! ker'mi </w:t>
      </w:r>
      <w:r w:rsidRPr="005B65BD">
        <w:rPr>
          <w:rStyle w:val="teipersName"/>
        </w:rPr>
        <w:t>Dioklezian</w:t>
      </w:r>
      <w:r>
        <w:t xml:space="preserve">, Dveri k Nebi odpera, Da, od njega vbuit, Si v </w:t>
      </w:r>
    </w:p>
    <w:p w14:paraId="47140B1D" w14:textId="77777777" w:rsidR="00E51CE2" w:rsidRDefault="00E51CE2">
      <w:pPr>
        <w:spacing w:after="200"/>
      </w:pPr>
      <w:r>
        <w:br w:type="page"/>
      </w:r>
    </w:p>
    <w:p w14:paraId="3C940BD9" w14:textId="2322B18A" w:rsidR="00E51CE2" w:rsidRDefault="00F0237C" w:rsidP="00EF40EF">
      <w:pPr>
        <w:spacing w:after="200"/>
      </w:pPr>
      <w:r>
        <w:lastRenderedPageBreak/>
        <w:t>/239/</w:t>
      </w:r>
    </w:p>
    <w:p w14:paraId="40EA029A" w14:textId="71B606DF" w:rsidR="00F0237C" w:rsidRDefault="00F0237C" w:rsidP="00DB436F">
      <w:pPr>
        <w:pStyle w:val="teiab"/>
      </w:pPr>
      <w:r w:rsidRPr="00DB436F">
        <w:rPr>
          <w:rStyle w:val="teilabelZnak"/>
        </w:rPr>
        <w:t>2.</w:t>
      </w:r>
      <w:r>
        <w:br/>
        <w:t>Ti v Soldazhki Slushbi no na Shodi, Se vuzhia Si Slushit' tem gospodi,</w:t>
      </w:r>
      <w:r>
        <w:br/>
        <w:t>No s Sovrashniki Se bojuvati, keri h'tli So tvojo Dusho klati;</w:t>
      </w:r>
      <w:r>
        <w:br/>
        <w:t>Aguilini Sposnash Sam: ne Sem Aid; Sem kristian.</w:t>
      </w:r>
      <w:r>
        <w:br/>
        <w:t>V Potok vershen, Se vtopish, - Marternikov Lon dobish.</w:t>
      </w:r>
    </w:p>
    <w:p w14:paraId="46985E59" w14:textId="5BF4459F" w:rsidR="00F0237C" w:rsidRDefault="00F0237C" w:rsidP="00DB436F">
      <w:pPr>
        <w:pStyle w:val="teiab"/>
      </w:pPr>
      <w:r w:rsidRPr="00DB436F">
        <w:rPr>
          <w:rStyle w:val="teilabelZnak"/>
        </w:rPr>
        <w:t>3.</w:t>
      </w:r>
      <w:r>
        <w:br/>
      </w:r>
      <w:r w:rsidR="004A1AF5">
        <w:t xml:space="preserve">orli </w:t>
      </w:r>
      <w:r w:rsidR="00DB436F">
        <w:t>So kraj te na Vahti Stali, Do</w:t>
      </w:r>
      <w:r w:rsidR="004A1AF5">
        <w:t>klizh Ludij So te pokopali.</w:t>
      </w:r>
      <w:r w:rsidR="004A1AF5">
        <w:br/>
        <w:t>Vreazhina 'stvoj'ga groba Svira, kero tebi k zahsti Bog odpira.</w:t>
      </w:r>
      <w:r w:rsidR="004A1AF5">
        <w:br/>
        <w:t>Vſak Boleni Si je tam, Arzetar v Bolesni Sam,</w:t>
      </w:r>
      <w:r w:rsidR="004A1AF5">
        <w:br/>
        <w:t>zhi na grob poklekne ta, Sdravje Sa Molitvo ma.</w:t>
      </w:r>
    </w:p>
    <w:p w14:paraId="19825785" w14:textId="394985D4" w:rsidR="004A1AF5" w:rsidRDefault="004A1AF5" w:rsidP="00DB436F">
      <w:pPr>
        <w:pStyle w:val="teiab"/>
      </w:pPr>
      <w:r w:rsidRPr="00DB436F">
        <w:rPr>
          <w:rStyle w:val="teilabelZnak"/>
        </w:rPr>
        <w:t>4.</w:t>
      </w:r>
      <w:r>
        <w:br/>
        <w:t>Ti posebno od Boga sebrani, Ti Si nam Sa Pomozhnika dani,</w:t>
      </w:r>
      <w:r>
        <w:br/>
        <w:t>zhi mi nashe Hrame v oigni Stati, Vid'mo, no, kak Voglenara shgati,</w:t>
      </w:r>
      <w:r>
        <w:br/>
        <w:t>kerga skos Mozh tvojih Rok, 'S Voglenze je resha Bog,</w:t>
      </w:r>
      <w:r>
        <w:br/>
        <w:t>ke bi s Plamni ves obdani, She ba biti 'mea seshgani.</w:t>
      </w:r>
    </w:p>
    <w:p w14:paraId="61CE1005" w14:textId="76977446" w:rsidR="0019441B" w:rsidRDefault="004A1AF5" w:rsidP="00DB436F">
      <w:pPr>
        <w:pStyle w:val="teiclosure0"/>
        <w:ind w:left="9204" w:firstLine="708"/>
      </w:pPr>
      <w:r>
        <w:t>vertatur No = 5.</w:t>
      </w:r>
    </w:p>
    <w:p w14:paraId="2B54AB73" w14:textId="77777777" w:rsidR="0019441B" w:rsidRDefault="0019441B">
      <w:pPr>
        <w:spacing w:after="200"/>
      </w:pPr>
      <w:r>
        <w:br w:type="page"/>
      </w:r>
    </w:p>
    <w:p w14:paraId="46BA5D3B" w14:textId="55570B58" w:rsidR="004A1AF5" w:rsidRDefault="0021729C" w:rsidP="00EF40EF">
      <w:pPr>
        <w:spacing w:after="200"/>
      </w:pPr>
      <w:r>
        <w:lastRenderedPageBreak/>
        <w:t>/239/</w:t>
      </w:r>
    </w:p>
    <w:p w14:paraId="075B2270" w14:textId="136B73AD" w:rsidR="0021729C" w:rsidRDefault="0021729C" w:rsidP="00DF75E4">
      <w:pPr>
        <w:pStyle w:val="teiab"/>
      </w:pPr>
      <w:r w:rsidRPr="006B24A5">
        <w:rPr>
          <w:rStyle w:val="teilabelZnak"/>
        </w:rPr>
        <w:t>2.</w:t>
      </w:r>
      <w:r w:rsidRPr="006B24A5">
        <w:rPr>
          <w:rStyle w:val="teilabelZnak"/>
        </w:rPr>
        <w:br/>
      </w:r>
      <w:r>
        <w:t>Ti v Soldazhki Slushbi no na Shodi, Se vuzhia Si Slushit' tem gospodi,</w:t>
      </w:r>
      <w:r>
        <w:br/>
        <w:t>No s Sovrashniki Se bojuvati, keri h'tli So tvojo Dusho klati;</w:t>
      </w:r>
      <w:r>
        <w:br/>
        <w:t>Aquilini Sposnash Sam: Ne Sem Aid; Sem kristian.</w:t>
      </w:r>
      <w:r>
        <w:br/>
        <w:t>V Potok vershen, Se vtopish, - Marternikov Lon dobish.</w:t>
      </w:r>
    </w:p>
    <w:p w14:paraId="52654DEE" w14:textId="48908DC8" w:rsidR="0021729C" w:rsidRDefault="0021729C" w:rsidP="00DF75E4">
      <w:pPr>
        <w:pStyle w:val="teiab"/>
      </w:pPr>
      <w:r w:rsidRPr="006B24A5">
        <w:rPr>
          <w:rStyle w:val="teilabelZnak"/>
        </w:rPr>
        <w:t>3.</w:t>
      </w:r>
      <w:r>
        <w:br/>
        <w:t>orli So kraj te na Vahti Stali, Doklizh Ludij So te pokopali.</w:t>
      </w:r>
      <w:r>
        <w:br/>
        <w:t>Vrazhina 'stvoj'ga groba 'Svira, kero tebi k zhasti</w:t>
      </w:r>
      <w:r w:rsidR="00EF4F67">
        <w:t xml:space="preserve"> Bog odpira:</w:t>
      </w:r>
      <w:r w:rsidR="00EF4F67">
        <w:br/>
      </w:r>
      <w:r w:rsidR="00D73ABC">
        <w:t>Vſak Boleni Si je tam, Aruetar v Bolesni Sam,</w:t>
      </w:r>
      <w:r w:rsidR="00D73ABC">
        <w:br/>
        <w:t>zhi na grob poklekne ta, Sdravje Sa Molitvo ma.</w:t>
      </w:r>
    </w:p>
    <w:p w14:paraId="6650E5E6" w14:textId="02791DF6" w:rsidR="00D73ABC" w:rsidRDefault="00D73ABC" w:rsidP="00B27C24">
      <w:pPr>
        <w:pStyle w:val="teiab"/>
      </w:pPr>
      <w:r w:rsidRPr="006B24A5">
        <w:rPr>
          <w:rStyle w:val="teilabelZnak"/>
        </w:rPr>
        <w:t>4.</w:t>
      </w:r>
      <w:r w:rsidRPr="006B24A5">
        <w:rPr>
          <w:rStyle w:val="teilabelZnak"/>
        </w:rPr>
        <w:br/>
      </w:r>
      <w:r>
        <w:t>Ti posebno od Boga sebrani, Ti Si nam Sa Pomozhnika dani,</w:t>
      </w:r>
      <w:r>
        <w:br/>
        <w:t>zhi mi nashe Hrame v oigni Stati, Vid'mo, no, kak Voglenara, shgati,</w:t>
      </w:r>
      <w:r>
        <w:br/>
        <w:t>kerga skos Mozh tvojih Rok, 'SVoglenze je resha Bog,</w:t>
      </w:r>
      <w:r>
        <w:br/>
        <w:t>ke bi s Plamni ves obdani, She ba biti 'mea seshgani.</w:t>
      </w:r>
    </w:p>
    <w:p w14:paraId="1670DA73" w14:textId="05C2A732" w:rsidR="0044228E" w:rsidRDefault="00D73ABC" w:rsidP="00B27C24">
      <w:pPr>
        <w:pStyle w:val="teiclosure0"/>
        <w:ind w:left="9204" w:firstLine="708"/>
      </w:pPr>
      <w:r>
        <w:t>vertatur No = 5.</w:t>
      </w:r>
    </w:p>
    <w:p w14:paraId="1794EE8D" w14:textId="77777777" w:rsidR="0044228E" w:rsidRDefault="0044228E">
      <w:pPr>
        <w:spacing w:after="200"/>
      </w:pPr>
      <w:r>
        <w:br w:type="page"/>
      </w:r>
    </w:p>
    <w:p w14:paraId="0961BDFF" w14:textId="3C4B7DC7" w:rsidR="00D73ABC" w:rsidRDefault="0044228E" w:rsidP="00EF40EF">
      <w:pPr>
        <w:spacing w:after="200"/>
      </w:pPr>
      <w:r>
        <w:lastRenderedPageBreak/>
        <w:t>/240/</w:t>
      </w:r>
    </w:p>
    <w:p w14:paraId="37251F79" w14:textId="472547FC" w:rsidR="0044228E" w:rsidRDefault="0044228E" w:rsidP="00B11FEB">
      <w:pPr>
        <w:pStyle w:val="teiab"/>
      </w:pPr>
      <w:r w:rsidRPr="002A2E12">
        <w:rPr>
          <w:rStyle w:val="teilabelZnak"/>
        </w:rPr>
        <w:t>5.</w:t>
      </w:r>
      <w:r w:rsidRPr="002A2E12">
        <w:rPr>
          <w:rStyle w:val="teilabelZnak"/>
        </w:rPr>
        <w:br/>
      </w:r>
      <w:r>
        <w:t xml:space="preserve">glej! </w:t>
      </w:r>
      <w:r w:rsidR="00023C83">
        <w:t>Voishak vti Veri no Lubesni, Mozhen, kak en Steber ves shelesni!</w:t>
      </w:r>
      <w:r w:rsidR="00023C83">
        <w:br/>
        <w:t>Mi Smo prishli Tugent Se vuzhiti, No Pomozh potrebno Si 'sprositi.</w:t>
      </w:r>
      <w:r w:rsidR="00023C83">
        <w:br/>
        <w:t xml:space="preserve">Lubi Sveti </w:t>
      </w:r>
      <w:r w:rsidR="00023C83" w:rsidRPr="00B11FEB">
        <w:rPr>
          <w:rStyle w:val="teipersName"/>
        </w:rPr>
        <w:t>Florian</w:t>
      </w:r>
      <w:r w:rsidR="00023C83">
        <w:t>, Vſemi, vſemi Se ti nas an!</w:t>
      </w:r>
      <w:r w:rsidR="00023C83">
        <w:br/>
        <w:t xml:space="preserve">En </w:t>
      </w:r>
      <w:r w:rsidR="009F43FA">
        <w:t>Patron v Nevarnosti, Bodi nam pri Bogi ti!</w:t>
      </w:r>
    </w:p>
    <w:p w14:paraId="7C476263" w14:textId="3505F82F" w:rsidR="009F43FA" w:rsidRDefault="009F43FA" w:rsidP="005B39E1">
      <w:pPr>
        <w:pStyle w:val="teiab"/>
      </w:pPr>
      <w:r w:rsidRPr="002A2E12">
        <w:rPr>
          <w:rStyle w:val="teilabelZnak"/>
        </w:rPr>
        <w:t>6.</w:t>
      </w:r>
      <w:r w:rsidR="005B39E1">
        <w:rPr>
          <w:rStyle w:val="teilabelZnak"/>
        </w:rPr>
        <w:tab/>
      </w:r>
      <w:r>
        <w:br/>
        <w:t xml:space="preserve">zhi Se Iskra h Hrami gde hte </w:t>
      </w:r>
      <w:r w:rsidR="00F2169C">
        <w:t>skrije, No na tihem k velkom Oigni klije,</w:t>
      </w:r>
      <w:r w:rsidR="00F2169C">
        <w:br/>
        <w:t>zhi Se toti dauzh okoli 'stegne, No she Sveitli Plamen v Streho Segne,</w:t>
      </w:r>
      <w:r w:rsidR="00F2169C">
        <w:br/>
        <w:t xml:space="preserve">Tej, tej nas Se vſemi an, o ti mozhni </w:t>
      </w:r>
      <w:r w:rsidR="00F2169C" w:rsidRPr="005B39E1">
        <w:rPr>
          <w:rStyle w:val="teipersName"/>
        </w:rPr>
        <w:t>Florian</w:t>
      </w:r>
      <w:r w:rsidR="00F2169C">
        <w:t>!</w:t>
      </w:r>
      <w:r w:rsidR="00F2169C">
        <w:br/>
        <w:t>Hitro pridi na Pomozh, Vgasni hudo Oigna Mozh.</w:t>
      </w:r>
    </w:p>
    <w:p w14:paraId="69EE77C3" w14:textId="261AF6DA" w:rsidR="00F2169C" w:rsidRDefault="00F2169C" w:rsidP="005B39E1">
      <w:pPr>
        <w:pStyle w:val="teiab"/>
      </w:pPr>
      <w:r w:rsidRPr="002A2E12">
        <w:rPr>
          <w:rStyle w:val="teilabelZnak"/>
        </w:rPr>
        <w:t>7.</w:t>
      </w:r>
      <w:r>
        <w:br/>
        <w:t>zhi pred Soboj Veter oigna tira, No 's Plamena novi Plamen 'svira;</w:t>
      </w:r>
      <w:r>
        <w:br/>
        <w:t>zhi Otrozi 's Materam krizhio, No k Nebesam Roke gor dershio,</w:t>
      </w:r>
      <w:r>
        <w:br/>
        <w:t xml:space="preserve">Slishi nje, Svet </w:t>
      </w:r>
      <w:r w:rsidRPr="005B39E1">
        <w:rPr>
          <w:rStyle w:val="teipersName"/>
        </w:rPr>
        <w:t>Florian</w:t>
      </w:r>
      <w:r>
        <w:t>! No Sirot Se vſemi an:</w:t>
      </w:r>
      <w:r>
        <w:br/>
        <w:t>Reshi njim Hram no Blago. Megni oigni! vgasna bo.</w:t>
      </w:r>
    </w:p>
    <w:p w14:paraId="737CE222" w14:textId="08B947B5" w:rsidR="00F2169C" w:rsidRDefault="00F2169C" w:rsidP="005B39E1">
      <w:pPr>
        <w:pStyle w:val="teiab"/>
      </w:pPr>
      <w:r w:rsidRPr="002A2E12">
        <w:rPr>
          <w:rStyle w:val="teilabelZnak"/>
        </w:rPr>
        <w:t>8.</w:t>
      </w:r>
      <w:r>
        <w:br/>
        <w:t>Vgasni tudi, zhi Se vSerzi Shela, Vushge, kera v greh no v Pekel pela;</w:t>
      </w:r>
      <w:r>
        <w:br/>
        <w:t xml:space="preserve">Daj, da oigen v Serzi Se pogmera, </w:t>
      </w:r>
      <w:r w:rsidR="005B39E1">
        <w:t>ker nas k boshji zhasti gor poze</w:t>
      </w:r>
      <w:r>
        <w:t>ra.</w:t>
      </w:r>
      <w:r>
        <w:br/>
        <w:t>Pusti nas vſe viditi, kaj te gnes Smo prosit Shli!</w:t>
      </w:r>
      <w:r>
        <w:br/>
        <w:t xml:space="preserve">Hvala tebi, </w:t>
      </w:r>
      <w:r w:rsidRPr="005B39E1">
        <w:rPr>
          <w:rStyle w:val="teipersName"/>
        </w:rPr>
        <w:t>Florian</w:t>
      </w:r>
      <w:r>
        <w:t>! Ti vſigdar nam bosh Shtiman!!!</w:t>
      </w:r>
    </w:p>
    <w:p w14:paraId="5F5AEC93" w14:textId="77777777" w:rsidR="00F2169C" w:rsidRDefault="00F2169C">
      <w:pPr>
        <w:spacing w:after="200"/>
      </w:pPr>
      <w:r>
        <w:br w:type="page"/>
      </w:r>
    </w:p>
    <w:p w14:paraId="04302696" w14:textId="1E3B0501" w:rsidR="00F2169C" w:rsidRDefault="00F2169C" w:rsidP="00EF40EF">
      <w:pPr>
        <w:spacing w:after="200"/>
      </w:pPr>
      <w:r>
        <w:lastRenderedPageBreak/>
        <w:t>/241/</w:t>
      </w:r>
    </w:p>
    <w:p w14:paraId="593BB0E8" w14:textId="14962F6D" w:rsidR="00F2169C" w:rsidRPr="005036D4" w:rsidRDefault="00F2169C" w:rsidP="00EF40EF">
      <w:pPr>
        <w:spacing w:after="200"/>
        <w:rPr>
          <w:rStyle w:val="Naslov2Znak"/>
        </w:rPr>
      </w:pPr>
      <w:r w:rsidRPr="005036D4">
        <w:rPr>
          <w:rStyle w:val="Naslov1Znak"/>
        </w:rPr>
        <w:t xml:space="preserve">Na Den S. </w:t>
      </w:r>
      <w:r w:rsidRPr="00C668B0">
        <w:rPr>
          <w:rStyle w:val="teipersName"/>
        </w:rPr>
        <w:t>Joannesa</w:t>
      </w:r>
      <w:r w:rsidRPr="005036D4">
        <w:rPr>
          <w:rStyle w:val="Naslov1Znak"/>
        </w:rPr>
        <w:t xml:space="preserve"> Nepomuzena</w:t>
      </w:r>
      <w:r w:rsidRPr="005036D4">
        <w:rPr>
          <w:rStyle w:val="Naslov1Znak"/>
        </w:rPr>
        <w:br/>
      </w:r>
      <w:r w:rsidRPr="005036D4">
        <w:rPr>
          <w:rStyle w:val="Naslov2Znak"/>
        </w:rPr>
        <w:t>N.X. Langſ: Marternika: perva.</w:t>
      </w:r>
    </w:p>
    <w:p w14:paraId="37A01D70" w14:textId="6025EB6F" w:rsidR="00F2169C" w:rsidRDefault="00F2169C" w:rsidP="005036D4">
      <w:pPr>
        <w:pStyle w:val="teiab"/>
      </w:pPr>
      <w:r w:rsidRPr="005036D4">
        <w:rPr>
          <w:rStyle w:val="teilabelZnak"/>
        </w:rPr>
        <w:t>1.</w:t>
      </w:r>
      <w:r>
        <w:t xml:space="preserve"> Jas grem pred te, no vershem Se, </w:t>
      </w:r>
      <w:r w:rsidRPr="005036D4">
        <w:rPr>
          <w:rStyle w:val="teipersName"/>
        </w:rPr>
        <w:t>Joan</w:t>
      </w:r>
      <w:r>
        <w:t>! pred tvoj'ga Pila: Bol vſaki Den zhastit' te</w:t>
      </w:r>
    </w:p>
    <w:p w14:paraId="6B8B7575" w14:textId="36FC681C" w:rsidR="00F2169C" w:rsidRDefault="00F2169C" w:rsidP="005036D4">
      <w:pPr>
        <w:pStyle w:val="teiab"/>
      </w:pPr>
      <w:r>
        <w:t>zhem: zhast naj bo kak je bila. S Jesikom jas zhem vſaki zhas. Pred Svetom rasgla</w:t>
      </w:r>
    </w:p>
    <w:p w14:paraId="0C32DB5B" w14:textId="5AF7C019" w:rsidR="00F2169C" w:rsidRDefault="00F2169C" w:rsidP="005036D4">
      <w:pPr>
        <w:pStyle w:val="teiab"/>
      </w:pPr>
      <w:r>
        <w:t>siti: kaj kol fali, Se to dobi, ker lezhek tebi priti!</w:t>
      </w:r>
    </w:p>
    <w:p w14:paraId="6D916E93" w14:textId="77777777" w:rsidR="00F2169C" w:rsidRDefault="00F2169C">
      <w:pPr>
        <w:spacing w:after="200"/>
      </w:pPr>
      <w:r>
        <w:br w:type="page"/>
      </w:r>
    </w:p>
    <w:p w14:paraId="65CBEAB3" w14:textId="7261B937" w:rsidR="00F2169C" w:rsidRDefault="00595658" w:rsidP="00EF40EF">
      <w:pPr>
        <w:spacing w:after="200"/>
      </w:pPr>
      <w:r>
        <w:lastRenderedPageBreak/>
        <w:t>/242/</w:t>
      </w:r>
    </w:p>
    <w:p w14:paraId="2A0B6626" w14:textId="1F93D5E5" w:rsidR="00595658" w:rsidRDefault="00595658" w:rsidP="00FB3ED1">
      <w:pPr>
        <w:pStyle w:val="teiab"/>
      </w:pPr>
      <w:r w:rsidRPr="00FB3ED1">
        <w:rPr>
          <w:rStyle w:val="teilabelZnak"/>
        </w:rPr>
        <w:t>1.</w:t>
      </w:r>
      <w:r>
        <w:br/>
        <w:t xml:space="preserve">Jas grem pred té, no vershem Se, </w:t>
      </w:r>
      <w:r w:rsidRPr="00FB3ED1">
        <w:rPr>
          <w:rStyle w:val="teipersName"/>
        </w:rPr>
        <w:t>Joan</w:t>
      </w:r>
      <w:r>
        <w:t>! pred tvoj'ga Pila:</w:t>
      </w:r>
      <w:r>
        <w:br/>
        <w:t>Bol vſaki Den zhastit' te zhem: zhast naj bo, kak je bila.</w:t>
      </w:r>
      <w:r>
        <w:br/>
        <w:t>S Jesikom jas zhem vſaki</w:t>
      </w:r>
      <w:r w:rsidR="00C21670">
        <w:t xml:space="preserve"> zhas, Pred Sveitom rasglasiti:</w:t>
      </w:r>
      <w:r w:rsidR="00C21670">
        <w:br/>
        <w:t>kaj kol fali, Se to dobi, ker le zhe k tebi priti.</w:t>
      </w:r>
    </w:p>
    <w:p w14:paraId="54C83486" w14:textId="31656292" w:rsidR="00C21670" w:rsidRDefault="00C21670" w:rsidP="00FB3ED1">
      <w:pPr>
        <w:pStyle w:val="teiab"/>
      </w:pPr>
      <w:r w:rsidRPr="00FB3ED1">
        <w:rPr>
          <w:rStyle w:val="teilabelZnak"/>
        </w:rPr>
        <w:t>2.</w:t>
      </w:r>
      <w:r>
        <w:br/>
        <w:t xml:space="preserve">Spodoben Si </w:t>
      </w:r>
      <w:r w:rsidRPr="00FB3ED1">
        <w:rPr>
          <w:rStyle w:val="teipersName"/>
        </w:rPr>
        <w:t>Joannesi</w:t>
      </w:r>
      <w:r>
        <w:t>, ker Jude je kershava.</w:t>
      </w:r>
      <w:r>
        <w:br/>
        <w:t>o zhas sdaj je, spokorte Se: Tak toti njim je prava.</w:t>
      </w:r>
      <w:r>
        <w:br/>
        <w:t xml:space="preserve">Tak prava Si, </w:t>
      </w:r>
      <w:r w:rsidRPr="00FB3ED1">
        <w:rPr>
          <w:rStyle w:val="teipersName"/>
        </w:rPr>
        <w:t>Joannes</w:t>
      </w:r>
      <w:r>
        <w:t>! ti: Vſo Mesto prag te Slishi.</w:t>
      </w:r>
      <w:r>
        <w:br/>
        <w:t>o prosmo te, vſak krizha je, Ti meni grehe sbrisi.</w:t>
      </w:r>
    </w:p>
    <w:p w14:paraId="28286989" w14:textId="4E0D159A" w:rsidR="00C21670" w:rsidRDefault="00C21670" w:rsidP="00FB3ED1">
      <w:pPr>
        <w:pStyle w:val="teiab"/>
      </w:pPr>
      <w:r w:rsidRPr="00FB3ED1">
        <w:rPr>
          <w:rStyle w:val="teilabelZnak"/>
        </w:rPr>
        <w:t>3.</w:t>
      </w:r>
      <w:r>
        <w:br/>
        <w:t>kraliza gre Spovedat' Se. Dushnost tvoj Jesik Stori:</w:t>
      </w:r>
      <w:r>
        <w:br/>
        <w:t>on podvuzhi; nizh Samuzhi, kaj nuzno njoj k Pokori.</w:t>
      </w:r>
      <w:r>
        <w:br/>
        <w:t>kral misli Si: kaj Far guzhi? Te klizhe k Sebi priti:</w:t>
      </w:r>
      <w:r>
        <w:br/>
      </w:r>
      <w:r w:rsidRPr="00FB3ED1">
        <w:rPr>
          <w:rStyle w:val="teipersName"/>
        </w:rPr>
        <w:t>Joann</w:t>
      </w:r>
      <w:r>
        <w:t>! vesh kaj? ti moresh Sdaj, kralize Spov'd raskriti.</w:t>
      </w:r>
    </w:p>
    <w:p w14:paraId="725C3516" w14:textId="26CBB498" w:rsidR="00C21670" w:rsidRDefault="00C21670" w:rsidP="00FB3ED1">
      <w:pPr>
        <w:pStyle w:val="teiab"/>
      </w:pPr>
      <w:r w:rsidRPr="00FB3ED1">
        <w:rPr>
          <w:rStyle w:val="teilabelZnak"/>
        </w:rPr>
        <w:t>4.</w:t>
      </w:r>
      <w:r>
        <w:br/>
        <w:t>Povej mi vſe, kaj toshla Se. Ti tih Si bia, kak Stena.</w:t>
      </w:r>
      <w:r>
        <w:br/>
        <w:t>Si Shalost mea; pa le Si htean, Sveist biti, no Si mea:</w:t>
      </w:r>
      <w:r>
        <w:br/>
        <w:t>kaj Shkodi to, zhi gnada bo, Od krala mi prozh vſeta?</w:t>
      </w:r>
      <w:r>
        <w:br/>
        <w:t>Jas dobro vem, kaj dushen Sem: Dushnost je tota Sveta.</w:t>
      </w:r>
    </w:p>
    <w:p w14:paraId="6FDBE596" w14:textId="77777777" w:rsidR="00C21670" w:rsidRDefault="00C21670">
      <w:pPr>
        <w:spacing w:after="200"/>
      </w:pPr>
      <w:r>
        <w:br w:type="page"/>
      </w:r>
    </w:p>
    <w:p w14:paraId="3EFBDEB9" w14:textId="4D711638" w:rsidR="00C21670" w:rsidRDefault="00C21670" w:rsidP="00EF40EF">
      <w:pPr>
        <w:spacing w:after="200"/>
      </w:pPr>
      <w:r>
        <w:lastRenderedPageBreak/>
        <w:t>/243/</w:t>
      </w:r>
    </w:p>
    <w:p w14:paraId="066E41E2" w14:textId="080C91FB" w:rsidR="00C21670" w:rsidRDefault="00C21670" w:rsidP="00B64026">
      <w:pPr>
        <w:pStyle w:val="teiab"/>
      </w:pPr>
      <w:r w:rsidRPr="00B64026">
        <w:rPr>
          <w:rStyle w:val="teilabelZnak"/>
        </w:rPr>
        <w:t>5.</w:t>
      </w:r>
      <w:r>
        <w:br/>
        <w:t xml:space="preserve">kral </w:t>
      </w:r>
      <w:r w:rsidRPr="00B64026">
        <w:rPr>
          <w:rStyle w:val="teipersName"/>
        </w:rPr>
        <w:t>Jeso</w:t>
      </w:r>
      <w:r>
        <w:t xml:space="preserve"> ma: na tihem da, Sapoved'ga vmoriti;</w:t>
      </w:r>
      <w:r>
        <w:br/>
      </w:r>
      <w:r w:rsidRPr="00B64026">
        <w:rPr>
          <w:rStyle w:val="teipersName"/>
        </w:rPr>
        <w:t>Joann</w:t>
      </w:r>
      <w:r>
        <w:t xml:space="preserve"> pa ve, kaj kral s njim zhe; k </w:t>
      </w:r>
      <w:r w:rsidRPr="00B64026">
        <w:rPr>
          <w:rStyle w:val="teipersName"/>
        </w:rPr>
        <w:t>Mariji</w:t>
      </w:r>
      <w:r>
        <w:t xml:space="preserve"> preid zhe iti.</w:t>
      </w:r>
      <w:r>
        <w:br/>
      </w:r>
      <w:r w:rsidRPr="00B64026">
        <w:rPr>
          <w:rStyle w:val="teipersName"/>
        </w:rPr>
        <w:t>Joann</w:t>
      </w:r>
      <w:r>
        <w:t xml:space="preserve"> je Shau ta v Terg Bunzlau, Pred gnade pun'ga Pila:</w:t>
      </w:r>
      <w:r>
        <w:br/>
      </w:r>
      <w:r w:rsidRPr="00B64026">
        <w:rPr>
          <w:rStyle w:val="teipersName"/>
        </w:rPr>
        <w:t>Mariji</w:t>
      </w:r>
      <w:r>
        <w:t xml:space="preserve"> Se isrozha je, Dabi 'mu Mati bila.</w:t>
      </w:r>
    </w:p>
    <w:p w14:paraId="4CC5E514" w14:textId="76806DFF" w:rsidR="00C21670" w:rsidRDefault="00C21670" w:rsidP="00B64026">
      <w:pPr>
        <w:pStyle w:val="teiab"/>
      </w:pPr>
      <w:r w:rsidRPr="00B64026">
        <w:rPr>
          <w:rStyle w:val="teilabelZnak"/>
        </w:rPr>
        <w:t>6.</w:t>
      </w:r>
      <w:r>
        <w:br/>
        <w:t>O! on zhe rad Shivlenje dat', Savolo boshje zhasti;</w:t>
      </w:r>
      <w:r>
        <w:br/>
        <w:t>kral pa hitij, da Shpot Storij, Ti kralovski oblasti.</w:t>
      </w:r>
      <w:r>
        <w:br/>
        <w:t xml:space="preserve">Is </w:t>
      </w:r>
      <w:r w:rsidRPr="00B64026">
        <w:rPr>
          <w:rStyle w:val="teiplaceName"/>
        </w:rPr>
        <w:t>Bunzlave</w:t>
      </w:r>
      <w:r>
        <w:t xml:space="preserve"> do </w:t>
      </w:r>
      <w:r w:rsidRPr="00B64026">
        <w:rPr>
          <w:rStyle w:val="teiplaceName"/>
        </w:rPr>
        <w:t>Moldave</w:t>
      </w:r>
      <w:r>
        <w:t>, Popotnik brumni pride:</w:t>
      </w:r>
      <w:r>
        <w:br/>
        <w:t>Na Mosti tam od Vaht' obdan, She Smerti ne odide.</w:t>
      </w:r>
    </w:p>
    <w:p w14:paraId="5DA74EA1" w14:textId="1684C751" w:rsidR="00C21670" w:rsidRDefault="00C21670" w:rsidP="00B64026">
      <w:pPr>
        <w:pStyle w:val="teiab"/>
      </w:pPr>
      <w:r w:rsidRPr="00B64026">
        <w:rPr>
          <w:rStyle w:val="teilabelZnak"/>
        </w:rPr>
        <w:t>7.</w:t>
      </w:r>
      <w:r>
        <w:br/>
        <w:t>Popadeni no versheni, kres Most, Se je potopa;</w:t>
      </w:r>
      <w:r>
        <w:br/>
        <w:t>Pa Potok ve, da 'ga ne Sme, Sakriti je odstopa.</w:t>
      </w:r>
      <w:r>
        <w:br/>
        <w:t>En Svesd' okrog je posla Bog: Sa te, ker té je krona:</w:t>
      </w:r>
      <w:r>
        <w:br/>
        <w:t xml:space="preserve">Tak Si Shtiman bia, o </w:t>
      </w:r>
      <w:r w:rsidRPr="00B64026">
        <w:rPr>
          <w:rStyle w:val="teipersName"/>
        </w:rPr>
        <w:t>Joann</w:t>
      </w:r>
      <w:r>
        <w:t>! Da v Smerti she 'mash Lona.</w:t>
      </w:r>
    </w:p>
    <w:p w14:paraId="510DB926" w14:textId="3C8089BC" w:rsidR="00C21670" w:rsidRDefault="00C21670" w:rsidP="00B64026">
      <w:pPr>
        <w:pStyle w:val="teiab"/>
      </w:pPr>
      <w:r w:rsidRPr="00B64026">
        <w:rPr>
          <w:rStyle w:val="teilabelZnak"/>
        </w:rPr>
        <w:t>8.</w:t>
      </w:r>
      <w:r>
        <w:br/>
      </w:r>
      <w:r w:rsidRPr="00B64026">
        <w:rPr>
          <w:rStyle w:val="teipersName"/>
        </w:rPr>
        <w:t>Joann</w:t>
      </w:r>
      <w:r>
        <w:t>, daj mi, da jas kak ti, Bom mozhen vti Brumnosti,</w:t>
      </w:r>
      <w:r>
        <w:br/>
        <w:t>Daj, da bom jas kak ti vſak zhas, oskerba vſe Dushnosti!</w:t>
      </w:r>
      <w:r>
        <w:br/>
        <w:t>Da l</w:t>
      </w:r>
      <w:r w:rsidR="00B64026">
        <w:t>uba Si, Si vupa ti, Od Boga Lo</w:t>
      </w:r>
      <w:r>
        <w:t>n prijeti:</w:t>
      </w:r>
      <w:r>
        <w:br/>
        <w:t>Vſe, zhi mé kdo preganja bo, S Lubesni zhem terpeti!!!</w:t>
      </w:r>
    </w:p>
    <w:p w14:paraId="0C64D8F9" w14:textId="77777777" w:rsidR="00C21670" w:rsidRDefault="00C21670">
      <w:pPr>
        <w:spacing w:after="200"/>
      </w:pPr>
      <w:r>
        <w:br w:type="page"/>
      </w:r>
    </w:p>
    <w:p w14:paraId="04ACA79C" w14:textId="5FAB686E" w:rsidR="00C21670" w:rsidRDefault="00044A37" w:rsidP="00EF40EF">
      <w:pPr>
        <w:spacing w:after="200"/>
      </w:pPr>
      <w:r>
        <w:lastRenderedPageBreak/>
        <w:t>/244/</w:t>
      </w:r>
    </w:p>
    <w:p w14:paraId="4DD233C1" w14:textId="698B0B0F" w:rsidR="00044A37" w:rsidRPr="00C668B0" w:rsidRDefault="00044A37" w:rsidP="00EF40EF">
      <w:pPr>
        <w:spacing w:after="200"/>
        <w:rPr>
          <w:rStyle w:val="Naslov1Znak"/>
        </w:rPr>
      </w:pPr>
      <w:r w:rsidRPr="00C668B0">
        <w:rPr>
          <w:rStyle w:val="Naslov1Znak"/>
        </w:rPr>
        <w:t>Na Den S. Joannesa Nepomuzena</w:t>
      </w:r>
      <w:r w:rsidRPr="00C668B0">
        <w:rPr>
          <w:rStyle w:val="Naslov1Znak"/>
        </w:rPr>
        <w:br/>
      </w:r>
      <w:r w:rsidRPr="00C668B0">
        <w:rPr>
          <w:rStyle w:val="Naslov2Znak"/>
        </w:rPr>
        <w:t>N.XI. Sehr langſ:</w:t>
      </w:r>
      <w:r>
        <w:t xml:space="preserve"> </w:t>
      </w:r>
      <w:r w:rsidRPr="00C668B0">
        <w:rPr>
          <w:rStyle w:val="Naslov1Znak"/>
        </w:rPr>
        <w:t>Marternika: druga.</w:t>
      </w:r>
    </w:p>
    <w:p w14:paraId="0CA32339" w14:textId="693FF283" w:rsidR="00044A37" w:rsidRDefault="00044A37" w:rsidP="00C668B0">
      <w:pPr>
        <w:pStyle w:val="teiab"/>
      </w:pPr>
      <w:r w:rsidRPr="00C668B0">
        <w:rPr>
          <w:rStyle w:val="teilabelZnak"/>
        </w:rPr>
        <w:t>1.</w:t>
      </w:r>
      <w:r>
        <w:t xml:space="preserve"> Tvoj Shod </w:t>
      </w:r>
      <w:r w:rsidRPr="00C668B0">
        <w:rPr>
          <w:rStyle w:val="teipersName"/>
        </w:rPr>
        <w:t>Joan</w:t>
      </w:r>
      <w:r>
        <w:t>! je Srezhno Sklenen; Tvoj Stan je v bolshega Spremenen:</w:t>
      </w:r>
    </w:p>
    <w:p w14:paraId="554789B1" w14:textId="35F75853" w:rsidR="00044A37" w:rsidRDefault="00044A37" w:rsidP="00C668B0">
      <w:pPr>
        <w:pStyle w:val="teiab"/>
      </w:pPr>
      <w:r>
        <w:t>Mozh v Shodi ti je dau gospod, No v Nebi krono Sa tvoj Shod.</w:t>
      </w:r>
    </w:p>
    <w:p w14:paraId="6D0442BD" w14:textId="77777777" w:rsidR="00044A37" w:rsidRDefault="00044A37">
      <w:pPr>
        <w:spacing w:after="200"/>
      </w:pPr>
      <w:r>
        <w:br w:type="page"/>
      </w:r>
    </w:p>
    <w:p w14:paraId="32C4956E" w14:textId="6843D74B" w:rsidR="00F05253" w:rsidRDefault="00F05253" w:rsidP="00EF40EF">
      <w:pPr>
        <w:spacing w:after="200"/>
      </w:pPr>
      <w:r>
        <w:lastRenderedPageBreak/>
        <w:t>/245/</w:t>
      </w:r>
    </w:p>
    <w:p w14:paraId="0DA73E60" w14:textId="393CE9CE" w:rsidR="00F05253" w:rsidRDefault="00C72AB9" w:rsidP="00E4387A">
      <w:pPr>
        <w:pStyle w:val="teiab"/>
      </w:pPr>
      <w:r w:rsidRPr="00F537F4">
        <w:rPr>
          <w:rStyle w:val="teilabelZnak"/>
        </w:rPr>
        <w:t>2.</w:t>
      </w:r>
      <w:r>
        <w:br/>
      </w:r>
      <w:r w:rsidR="00F05253">
        <w:t>Tvoj Jesik zhudeshni obsnani, kak pri gospodi Se Shtimani,</w:t>
      </w:r>
      <w:r w:rsidR="00F05253">
        <w:br/>
        <w:t>ker she Shtir Sto no vishe Leit, Je frishni tak, kak bia je preid.</w:t>
      </w:r>
    </w:p>
    <w:p w14:paraId="5286F830" w14:textId="103D9775" w:rsidR="00F05253" w:rsidRDefault="00F05253" w:rsidP="00E4387A">
      <w:pPr>
        <w:pStyle w:val="teiab"/>
      </w:pPr>
      <w:r w:rsidRPr="00F537F4">
        <w:rPr>
          <w:rStyle w:val="teilabelZnak"/>
        </w:rPr>
        <w:t>3.</w:t>
      </w:r>
      <w:r>
        <w:br/>
      </w:r>
      <w:r w:rsidR="0091551B">
        <w:t>ker té je Stvora k Svoji zhasti, ker dober je no velk v oblasti,</w:t>
      </w:r>
      <w:r w:rsidR="0091551B">
        <w:br/>
        <w:t>o toti naj mi dopusti, Da bom enkrat tam, gde Si ti!</w:t>
      </w:r>
    </w:p>
    <w:p w14:paraId="566CCE55" w14:textId="2AC435CB" w:rsidR="0091551B" w:rsidRDefault="0091551B" w:rsidP="00E4387A">
      <w:pPr>
        <w:pStyle w:val="teiab"/>
      </w:pPr>
      <w:r w:rsidRPr="00F537F4">
        <w:rPr>
          <w:rStyle w:val="teilabelZnak"/>
        </w:rPr>
        <w:t>4.</w:t>
      </w:r>
      <w:r>
        <w:br/>
        <w:t>Ti tam pri Bogi sdaj prebivash, No vſo Veſelje pri njem vſhivash:</w:t>
      </w:r>
      <w:r>
        <w:br/>
        <w:t>Na te ti vlezhi Pogled, Da jas shelim, kaj ti 'mash 'met!</w:t>
      </w:r>
    </w:p>
    <w:p w14:paraId="44508131" w14:textId="77777777" w:rsidR="0091551B" w:rsidRDefault="0091551B">
      <w:pPr>
        <w:spacing w:after="200"/>
      </w:pPr>
      <w:r>
        <w:br w:type="page"/>
      </w:r>
    </w:p>
    <w:p w14:paraId="5760770E" w14:textId="71563F1F" w:rsidR="0091551B" w:rsidRDefault="0091551B" w:rsidP="00EF40EF">
      <w:pPr>
        <w:spacing w:after="200"/>
      </w:pPr>
      <w:r>
        <w:lastRenderedPageBreak/>
        <w:t>/246/</w:t>
      </w:r>
    </w:p>
    <w:p w14:paraId="14C079DB" w14:textId="608FB07D" w:rsidR="0091551B" w:rsidRPr="0093666B" w:rsidRDefault="0091551B" w:rsidP="00EF40EF">
      <w:pPr>
        <w:spacing w:after="200"/>
        <w:rPr>
          <w:rStyle w:val="Naslov2Znak"/>
        </w:rPr>
      </w:pPr>
      <w:r w:rsidRPr="0093666B">
        <w:rPr>
          <w:rStyle w:val="Naslov1Znak"/>
        </w:rPr>
        <w:t xml:space="preserve">Na Den Svetega </w:t>
      </w:r>
      <w:r w:rsidRPr="0093666B">
        <w:rPr>
          <w:rStyle w:val="teipersName"/>
        </w:rPr>
        <w:t>Joannesa</w:t>
      </w:r>
      <w:r w:rsidRPr="0093666B">
        <w:rPr>
          <w:rStyle w:val="Naslov1Znak"/>
        </w:rPr>
        <w:t xml:space="preserve"> Nepomuzena</w:t>
      </w:r>
      <w:r w:rsidRPr="0093666B">
        <w:rPr>
          <w:rStyle w:val="Naslov1Znak"/>
        </w:rPr>
        <w:br/>
      </w:r>
      <w:r w:rsidRPr="0093666B">
        <w:rPr>
          <w:rStyle w:val="Naslov2Znak"/>
        </w:rPr>
        <w:t>N.XII. Nicht zu langſ: Marternika: tretja.</w:t>
      </w:r>
    </w:p>
    <w:p w14:paraId="7F9DB758" w14:textId="634F9F13" w:rsidR="0091551B" w:rsidRDefault="0091551B" w:rsidP="009C76C8">
      <w:pPr>
        <w:pStyle w:val="teiab"/>
      </w:pPr>
      <w:r w:rsidRPr="009C76C8">
        <w:rPr>
          <w:rStyle w:val="teilabelZnak"/>
        </w:rPr>
        <w:t>1.</w:t>
      </w:r>
      <w:r>
        <w:t xml:space="preserve"> En Spegel Stanoviznoszi, En Navik te Sa mozhnosti, o Bog! nam</w:t>
      </w:r>
    </w:p>
    <w:p w14:paraId="0B63C66C" w14:textId="406F7806" w:rsidR="0091551B" w:rsidRDefault="0091551B" w:rsidP="009C76C8">
      <w:pPr>
        <w:pStyle w:val="teiab"/>
      </w:pPr>
      <w:r>
        <w:t xml:space="preserve">Si v </w:t>
      </w:r>
      <w:r w:rsidRPr="009C76C8">
        <w:rPr>
          <w:rStyle w:val="teipersName"/>
        </w:rPr>
        <w:t>Joannesi</w:t>
      </w:r>
      <w:r>
        <w:t>, Dau v njegovem Shivlenji, No v njegovem Terplenji.</w:t>
      </w:r>
    </w:p>
    <w:p w14:paraId="0F5C6044" w14:textId="77777777" w:rsidR="0091551B" w:rsidRDefault="0091551B">
      <w:pPr>
        <w:spacing w:after="200"/>
      </w:pPr>
      <w:r>
        <w:br w:type="page"/>
      </w:r>
    </w:p>
    <w:p w14:paraId="4320126B" w14:textId="7AA85200" w:rsidR="0091551B" w:rsidRDefault="0091551B" w:rsidP="00EF40EF">
      <w:pPr>
        <w:spacing w:after="200"/>
      </w:pPr>
      <w:r>
        <w:lastRenderedPageBreak/>
        <w:t>/247/</w:t>
      </w:r>
    </w:p>
    <w:p w14:paraId="265EB85F" w14:textId="49C2559B" w:rsidR="0091551B" w:rsidRDefault="0091551B" w:rsidP="00A21E6C">
      <w:pPr>
        <w:pStyle w:val="teiab"/>
      </w:pPr>
      <w:r w:rsidRPr="00A21E6C">
        <w:rPr>
          <w:rStyle w:val="teilabelZnak"/>
        </w:rPr>
        <w:t>2.</w:t>
      </w:r>
      <w:r>
        <w:br/>
        <w:t>V njem kashes to dershati vſe, kaj kol' kristjan obluba je: She zhesh vuzhit',</w:t>
      </w:r>
      <w:r>
        <w:br/>
        <w:t>kak 'majo bit', Pravizhni, tihi, sveisti, Vſi Vishari te Veisti.</w:t>
      </w:r>
    </w:p>
    <w:p w14:paraId="5D1A01C2" w14:textId="3C2D2C90" w:rsidR="0091551B" w:rsidRDefault="0091551B" w:rsidP="00A21E6C">
      <w:pPr>
        <w:pStyle w:val="teiab"/>
      </w:pPr>
      <w:r w:rsidRPr="00A21E6C">
        <w:rPr>
          <w:rStyle w:val="teilabelZnak"/>
        </w:rPr>
        <w:t>3.</w:t>
      </w:r>
      <w:r w:rsidRPr="00A21E6C">
        <w:rPr>
          <w:rStyle w:val="teilabelZnak"/>
        </w:rPr>
        <w:br/>
      </w:r>
      <w:r>
        <w:t>kral njegov zhe obsilit' ga, kaj 's Spovedi kralize Sna, Da mu pove;</w:t>
      </w:r>
      <w:r>
        <w:br/>
      </w:r>
      <w:r w:rsidRPr="00A21E6C">
        <w:rPr>
          <w:rStyle w:val="teipersName"/>
        </w:rPr>
        <w:t>Joann</w:t>
      </w:r>
      <w:r>
        <w:t xml:space="preserve"> pa zhe, En sveisti Mezhnik biti; Ne Meshtvi Shpot Storiti.</w:t>
      </w:r>
    </w:p>
    <w:p w14:paraId="016E99BD" w14:textId="05978661" w:rsidR="0091551B" w:rsidRDefault="0091551B" w:rsidP="00A21E6C">
      <w:pPr>
        <w:pStyle w:val="teiab"/>
      </w:pPr>
      <w:r w:rsidRPr="00A21E6C">
        <w:rPr>
          <w:rStyle w:val="teilabelZnak"/>
        </w:rPr>
        <w:t>4.</w:t>
      </w:r>
      <w:r w:rsidRPr="00A21E6C">
        <w:rPr>
          <w:rStyle w:val="teilabelZnak"/>
        </w:rPr>
        <w:br/>
      </w:r>
      <w:r>
        <w:t>on tiho je: kral Se jesi, k pomozhi vſeme vſe Mozhi: Sdah Slatkimi,</w:t>
      </w:r>
      <w:r>
        <w:br/>
        <w:t>oblubami, Sdaj smartroj'ga Skushava; Pa le je nizh oprava.</w:t>
      </w:r>
    </w:p>
    <w:p w14:paraId="22A6FD12" w14:textId="7ED962A2" w:rsidR="0091551B" w:rsidRDefault="0091551B" w:rsidP="00A21E6C">
      <w:pPr>
        <w:pStyle w:val="teiab"/>
      </w:pPr>
      <w:r w:rsidRPr="00A21E6C">
        <w:rPr>
          <w:rStyle w:val="teilabelZnak"/>
        </w:rPr>
        <w:t>5.</w:t>
      </w:r>
      <w:r>
        <w:br/>
        <w:t>Na golem Teli s oignom shgan, Ne Samo Pemske, vſeh Deshel, Je toti guzh:</w:t>
      </w:r>
      <w:r>
        <w:br/>
        <w:t>Nebeshka Luzh, Je Sveiti Prizho dala, Da tebi Slishi Hvala.</w:t>
      </w:r>
    </w:p>
    <w:p w14:paraId="3F46E9F3" w14:textId="7C591E68" w:rsidR="0091551B" w:rsidRDefault="0091551B" w:rsidP="00A21E6C">
      <w:pPr>
        <w:pStyle w:val="teiab"/>
      </w:pPr>
      <w:r w:rsidRPr="00A21E6C">
        <w:rPr>
          <w:rStyle w:val="teilabelZnak"/>
        </w:rPr>
        <w:t>6.</w:t>
      </w:r>
      <w:r w:rsidRPr="00A21E6C">
        <w:rPr>
          <w:rStyle w:val="teilabelZnak"/>
        </w:rPr>
        <w:br/>
      </w:r>
      <w:r>
        <w:t>o tvoje Smerti Den veſel'! Ne Samo Pemske, vſeh Deshel, Je toti guzh:</w:t>
      </w:r>
      <w:r>
        <w:br/>
        <w:t>Nebeshka Luzh, Je Sveiti Prizho dala, Da tebi Slishi Hvala.</w:t>
      </w:r>
    </w:p>
    <w:p w14:paraId="74A9D0DE" w14:textId="0C0FCE18" w:rsidR="0091551B" w:rsidRDefault="0091551B" w:rsidP="00A21E6C">
      <w:pPr>
        <w:pStyle w:val="teiab"/>
      </w:pPr>
      <w:r w:rsidRPr="00A21E6C">
        <w:rPr>
          <w:rStyle w:val="teilabelZnak"/>
        </w:rPr>
        <w:t>7.</w:t>
      </w:r>
      <w:r>
        <w:br/>
        <w:t xml:space="preserve">S Nebes sa Vuzhenika dan, zhednost no Sveitost, o </w:t>
      </w:r>
      <w:r w:rsidRPr="00A21E6C">
        <w:rPr>
          <w:rStyle w:val="teipersName"/>
        </w:rPr>
        <w:t>Joann</w:t>
      </w:r>
      <w:r>
        <w:t>! Nas vuzhi ti,</w:t>
      </w:r>
      <w:r>
        <w:br/>
        <w:t>Da vemo mi, gda zhas je govoriti, No kaj Dushnost Storiti.</w:t>
      </w:r>
    </w:p>
    <w:p w14:paraId="491F4F45" w14:textId="77777777" w:rsidR="0091551B" w:rsidRDefault="0091551B" w:rsidP="00F4260F">
      <w:pPr>
        <w:pStyle w:val="teiab"/>
      </w:pPr>
      <w:r w:rsidRPr="00A21E6C">
        <w:rPr>
          <w:rStyle w:val="teilabelZnak"/>
        </w:rPr>
        <w:t>8.</w:t>
      </w:r>
      <w:r>
        <w:br/>
        <w:t>Daj nam vſe to Bog Smileni! kaj tvoj Slushebnik ino mi, Te prosimo!</w:t>
      </w:r>
      <w:r>
        <w:br/>
        <w:t>Molitvizo, Ti pusti k tebi priti! Daj bres Teshav nam biti!!!</w:t>
      </w:r>
    </w:p>
    <w:p w14:paraId="5A6D9AEB" w14:textId="77777777" w:rsidR="0091551B" w:rsidRDefault="0091551B">
      <w:pPr>
        <w:spacing w:after="200"/>
      </w:pPr>
      <w:r>
        <w:br w:type="page"/>
      </w:r>
    </w:p>
    <w:p w14:paraId="778C6FF1" w14:textId="77777777" w:rsidR="00201BAA" w:rsidRDefault="00201BAA" w:rsidP="00EF40EF">
      <w:pPr>
        <w:spacing w:after="200"/>
      </w:pPr>
      <w:r>
        <w:lastRenderedPageBreak/>
        <w:t>/248/</w:t>
      </w:r>
    </w:p>
    <w:p w14:paraId="6D44DD55" w14:textId="77777777" w:rsidR="00201BAA" w:rsidRDefault="00201BAA" w:rsidP="00EF40EF">
      <w:pPr>
        <w:spacing w:after="200"/>
      </w:pPr>
      <w:r w:rsidRPr="009A32F4">
        <w:rPr>
          <w:rStyle w:val="Naslov1Znak"/>
        </w:rPr>
        <w:t xml:space="preserve">Na Den S. </w:t>
      </w:r>
      <w:r w:rsidRPr="009A32F4">
        <w:rPr>
          <w:rStyle w:val="teipersName"/>
        </w:rPr>
        <w:t>Verbana</w:t>
      </w:r>
      <w:r w:rsidRPr="009A32F4">
        <w:rPr>
          <w:rStyle w:val="Naslov1Znak"/>
        </w:rPr>
        <w:t xml:space="preserve"> Papesha,</w:t>
      </w:r>
      <w:r w:rsidRPr="009A32F4">
        <w:rPr>
          <w:rStyle w:val="Naslov1Znak"/>
        </w:rPr>
        <w:br/>
      </w:r>
      <w:r w:rsidRPr="009A32F4">
        <w:rPr>
          <w:rStyle w:val="Naslov2Znak"/>
        </w:rPr>
        <w:t>N.XIII ino Marternika.</w:t>
      </w:r>
    </w:p>
    <w:p w14:paraId="2FDE99CB" w14:textId="77777777" w:rsidR="00DA10CE" w:rsidRDefault="00DA10CE">
      <w:pPr>
        <w:spacing w:after="200"/>
      </w:pPr>
      <w:r>
        <w:br w:type="page"/>
      </w:r>
    </w:p>
    <w:p w14:paraId="74A043F5" w14:textId="77777777" w:rsidR="00DA10CE" w:rsidRDefault="00DA10CE" w:rsidP="00EF40EF">
      <w:pPr>
        <w:spacing w:after="200"/>
      </w:pPr>
      <w:r>
        <w:lastRenderedPageBreak/>
        <w:t>/249/</w:t>
      </w:r>
    </w:p>
    <w:p w14:paraId="5AE3D27F" w14:textId="56338517" w:rsidR="00DA10CE" w:rsidRDefault="00DA10CE" w:rsidP="009039FA">
      <w:pPr>
        <w:pStyle w:val="teiab"/>
      </w:pPr>
      <w:r w:rsidRPr="009039FA">
        <w:rPr>
          <w:rStyle w:val="teilabelZnak"/>
        </w:rPr>
        <w:t>1.</w:t>
      </w:r>
      <w:r>
        <w:br/>
        <w:t>Patrona godovno Svetiti, Je bru</w:t>
      </w:r>
      <w:r w:rsidR="009039FA">
        <w:t>mnih Farmanov Dushnost;</w:t>
      </w:r>
      <w:r w:rsidR="009039FA">
        <w:br/>
        <w:t>Skasliv</w:t>
      </w:r>
      <w:r>
        <w:t>ost je no ne Brumnost, V</w:t>
      </w:r>
      <w:r w:rsidR="009039FA">
        <w:t>erbainzhani prelubesnivi!</w:t>
      </w:r>
      <w:r w:rsidR="009039FA">
        <w:br/>
        <w:t>Pa s V</w:t>
      </w:r>
      <w:r>
        <w:t>ustmi Samoga zhastiti, Skaslivost je, no ne Brumnost, Verbainzhani prelubes-</w:t>
      </w:r>
      <w:r>
        <w:br/>
        <w:t>nivi! gnes Vashemi Svetite god; o bote brumni, ne Skashlivi, on kashe vam</w:t>
      </w:r>
      <w:r>
        <w:br/>
        <w:t>k Brumnosti Pot!</w:t>
      </w:r>
    </w:p>
    <w:p w14:paraId="2C1374A5" w14:textId="0CD04043" w:rsidR="0091551B" w:rsidRDefault="00DA10CE" w:rsidP="00E60081">
      <w:pPr>
        <w:pStyle w:val="teiab"/>
      </w:pPr>
      <w:r w:rsidRPr="009039FA">
        <w:rPr>
          <w:rStyle w:val="teilabelZnak"/>
        </w:rPr>
        <w:t>2.</w:t>
      </w:r>
      <w:r>
        <w:br/>
        <w:t xml:space="preserve">Ste zhuli gnes, kaj </w:t>
      </w:r>
      <w:r w:rsidRPr="00E60081">
        <w:rPr>
          <w:rStyle w:val="teipersName"/>
        </w:rPr>
        <w:t>Jesus</w:t>
      </w:r>
      <w:r>
        <w:t xml:space="preserve"> pravi, Moj Ozha vinski je gradnik,</w:t>
      </w:r>
      <w:r>
        <w:br/>
        <w:t>Jas njegov Ters, ne ſhe en pravi, En Ters, ker dosta 'ma Mladik.</w:t>
      </w:r>
      <w:r>
        <w:br/>
        <w:t>katera v meni skos oſtane, Shivlenja vredni Sad rodi;</w:t>
      </w:r>
      <w:r>
        <w:br/>
        <w:t>katera pa ne mara sa mé, Se vershe v Pezh, da tam gori.</w:t>
      </w:r>
    </w:p>
    <w:p w14:paraId="68F2D14B" w14:textId="4F4AC2DC" w:rsidR="00DA10CE" w:rsidRDefault="00DA10CE" w:rsidP="00E60081">
      <w:pPr>
        <w:pStyle w:val="teiab"/>
      </w:pPr>
      <w:r w:rsidRPr="009039FA">
        <w:rPr>
          <w:rStyle w:val="teilabelZnak"/>
        </w:rPr>
        <w:t>3.</w:t>
      </w:r>
      <w:r>
        <w:br/>
        <w:t>Mladika, kera je ostala; Vſigdar na Tersi, je Verban:</w:t>
      </w:r>
      <w:r>
        <w:br/>
        <w:t>Ja njemi Slishi tota Hvala, grosd 'ma je sato v Roko dan:</w:t>
      </w:r>
      <w:r>
        <w:br/>
        <w:t xml:space="preserve">grosd v njegvi Roki </w:t>
      </w:r>
      <w:r w:rsidR="00E60081">
        <w:t xml:space="preserve">je Snamenje, Da v </w:t>
      </w:r>
      <w:r w:rsidR="00E60081" w:rsidRPr="00E60081">
        <w:rPr>
          <w:rStyle w:val="teipersName"/>
        </w:rPr>
        <w:t>Jes</w:t>
      </w:r>
      <w:r w:rsidRPr="00E60081">
        <w:rPr>
          <w:rStyle w:val="teipersName"/>
        </w:rPr>
        <w:t>usi</w:t>
      </w:r>
      <w:r>
        <w:t xml:space="preserve"> Svoj Stan je 'mea;</w:t>
      </w:r>
      <w:r>
        <w:br/>
        <w:t>Bres njega nebi ba Shivlenje, Tak brumno pela, kak je htea.</w:t>
      </w:r>
    </w:p>
    <w:p w14:paraId="245D36AB" w14:textId="69B6968E" w:rsidR="00DA10CE" w:rsidRDefault="00DA10CE" w:rsidP="00E60081">
      <w:pPr>
        <w:pStyle w:val="teiab"/>
      </w:pPr>
      <w:r w:rsidRPr="009039FA">
        <w:rPr>
          <w:rStyle w:val="teilabelZnak"/>
        </w:rPr>
        <w:t>4.</w:t>
      </w:r>
      <w:r>
        <w:br/>
        <w:t>Tak Ters Mladiki Mesgo dava, Da njoj Mokrota ne s'sfali,</w:t>
      </w:r>
      <w:r>
        <w:br/>
        <w:t xml:space="preserve">Tak </w:t>
      </w:r>
      <w:r w:rsidRPr="00E60081">
        <w:rPr>
          <w:rStyle w:val="teipersName"/>
        </w:rPr>
        <w:t>Jesus</w:t>
      </w:r>
      <w:r>
        <w:t xml:space="preserve"> s gnadoj je poprava, Serze Verbani Svetemi:</w:t>
      </w:r>
      <w:r>
        <w:br/>
        <w:t>Pun njegvih gnad je Skerbno visha, katolshko zirkvo, kak Pastir;</w:t>
      </w:r>
      <w:r>
        <w:br/>
        <w:t>Pa Bog Pastira je ponisha, Da njegvi vſea je Mir.</w:t>
      </w:r>
    </w:p>
    <w:p w14:paraId="1CBAA280" w14:textId="0496733C" w:rsidR="009E5DE4" w:rsidRDefault="00DA10CE" w:rsidP="009039FA">
      <w:pPr>
        <w:pStyle w:val="teiclosure0"/>
        <w:ind w:left="9204" w:firstLine="708"/>
      </w:pPr>
      <w:r>
        <w:t>vertatur No = 5.</w:t>
      </w:r>
    </w:p>
    <w:p w14:paraId="1ACF8922" w14:textId="77777777" w:rsidR="009E5DE4" w:rsidRDefault="009E5DE4">
      <w:pPr>
        <w:spacing w:after="200"/>
      </w:pPr>
      <w:r>
        <w:lastRenderedPageBreak/>
        <w:br w:type="page"/>
      </w:r>
    </w:p>
    <w:p w14:paraId="67B7787E" w14:textId="41F5C297" w:rsidR="00DA10CE" w:rsidRDefault="009E5DE4" w:rsidP="00EF40EF">
      <w:pPr>
        <w:spacing w:after="200"/>
      </w:pPr>
      <w:r>
        <w:lastRenderedPageBreak/>
        <w:t>/250/</w:t>
      </w:r>
    </w:p>
    <w:p w14:paraId="0C36F3E0" w14:textId="158DD708" w:rsidR="009E5DE4" w:rsidRDefault="009E5DE4" w:rsidP="007E0F7E">
      <w:pPr>
        <w:pStyle w:val="teiab"/>
      </w:pPr>
      <w:r w:rsidRPr="00FC2E28">
        <w:rPr>
          <w:rStyle w:val="teilabelZnak"/>
        </w:rPr>
        <w:t>5.</w:t>
      </w:r>
      <w:r w:rsidR="00FC2E28">
        <w:br/>
        <w:t>Mladika zhi je ro</w:t>
      </w:r>
      <w:r>
        <w:t>dna bila, Se trebi, da She bol rodi:</w:t>
      </w:r>
      <w:r>
        <w:br/>
        <w:t>Bo Brumi Se Bog gde mila, zhi Sa Nebesa kaj terpi;</w:t>
      </w:r>
      <w:r>
        <w:br/>
        <w:t>Verban je moga it v Terplenje: o kak veſelo je on Sha!</w:t>
      </w:r>
      <w:r>
        <w:br/>
        <w:t xml:space="preserve">Sa </w:t>
      </w:r>
      <w:r w:rsidRPr="00D5536B">
        <w:rPr>
          <w:rStyle w:val="teipersName"/>
        </w:rPr>
        <w:t>Jesusa</w:t>
      </w:r>
      <w:r>
        <w:t xml:space="preserve"> 'sgubit' Shivlenje, Vſigdar je njegva Shela b'la.</w:t>
      </w:r>
    </w:p>
    <w:p w14:paraId="17B9CA6A" w14:textId="386EB70E" w:rsidR="009E5DE4" w:rsidRDefault="009E5DE4" w:rsidP="007E0F7E">
      <w:pPr>
        <w:pStyle w:val="teiab"/>
      </w:pPr>
      <w:r w:rsidRPr="00FC2E28">
        <w:rPr>
          <w:rStyle w:val="teilabelZnak"/>
        </w:rPr>
        <w:t>6.</w:t>
      </w:r>
      <w:r>
        <w:br/>
        <w:t>ker Svojo zhast to vredno nosi, Tam veksho od Boga dobi,</w:t>
      </w:r>
      <w:r>
        <w:br/>
        <w:t xml:space="preserve">Verban vſe to pri Bogi 'sprosi, kaj koli </w:t>
      </w:r>
      <w:r w:rsidR="007E0F7E">
        <w:t>g</w:t>
      </w:r>
      <w:r>
        <w:t>do dobit sheli.</w:t>
      </w:r>
      <w:r>
        <w:br/>
        <w:t>Verbainzhani! zhi vi shelite, Da vam kaj sprosi vash Patron,</w:t>
      </w:r>
      <w:r>
        <w:br/>
        <w:t>Ne treba dat' mu druge Mite; Le brumni bote, kak je on.</w:t>
      </w:r>
    </w:p>
    <w:p w14:paraId="716729AD" w14:textId="77777777" w:rsidR="009E5DE4" w:rsidRDefault="009E5DE4">
      <w:pPr>
        <w:spacing w:after="200"/>
      </w:pPr>
      <w:r>
        <w:br w:type="page"/>
      </w:r>
    </w:p>
    <w:p w14:paraId="5729F2A2" w14:textId="7F252090" w:rsidR="009E5DE4" w:rsidRDefault="009E5DE4" w:rsidP="00EF40EF">
      <w:pPr>
        <w:spacing w:after="200"/>
      </w:pPr>
      <w:r>
        <w:lastRenderedPageBreak/>
        <w:t>/251/</w:t>
      </w:r>
    </w:p>
    <w:p w14:paraId="4E5F2EF8" w14:textId="531F16CA" w:rsidR="009E5DE4" w:rsidRPr="00D5536B" w:rsidRDefault="009E5DE4" w:rsidP="00EF40EF">
      <w:pPr>
        <w:spacing w:after="200"/>
        <w:rPr>
          <w:rStyle w:val="Naslov2Znak"/>
        </w:rPr>
      </w:pPr>
      <w:r w:rsidRPr="00D5536B">
        <w:rPr>
          <w:rStyle w:val="Naslov1Znak"/>
        </w:rPr>
        <w:t xml:space="preserve">Na Den Svetega </w:t>
      </w:r>
      <w:r w:rsidRPr="00D5536B">
        <w:rPr>
          <w:rStyle w:val="teipersName"/>
        </w:rPr>
        <w:t>Joannesa</w:t>
      </w:r>
      <w:r w:rsidRPr="00D5536B">
        <w:rPr>
          <w:rStyle w:val="Naslov1Znak"/>
        </w:rPr>
        <w:t xml:space="preserve"> kerstnika!</w:t>
      </w:r>
      <w:r w:rsidRPr="00D5536B">
        <w:rPr>
          <w:rStyle w:val="Naslov1Znak"/>
        </w:rPr>
        <w:br/>
      </w:r>
      <w:r w:rsidRPr="00D5536B">
        <w:rPr>
          <w:rStyle w:val="Naslov2Znak"/>
        </w:rPr>
        <w:t>N.XIII. Etwas langſam.</w:t>
      </w:r>
    </w:p>
    <w:p w14:paraId="0FD75686" w14:textId="24898797" w:rsidR="009E5DE4" w:rsidRDefault="009E5DE4" w:rsidP="00D5536B">
      <w:pPr>
        <w:pStyle w:val="teiab"/>
      </w:pPr>
      <w:r w:rsidRPr="00D5536B">
        <w:rPr>
          <w:rStyle w:val="teilabelZnak"/>
        </w:rPr>
        <w:t>1.</w:t>
      </w:r>
      <w:r>
        <w:t xml:space="preserve"> Prid', moj kristjan! da Si sguzhima: Tvoj greh bres Shtraifing biti nima, zhi Se ti vnosha to,</w:t>
      </w:r>
    </w:p>
    <w:p w14:paraId="1B86FC4B" w14:textId="4EC591E4" w:rsidR="009E5DE4" w:rsidRDefault="009E5DE4" w:rsidP="00D5536B">
      <w:pPr>
        <w:pStyle w:val="teiab"/>
      </w:pPr>
      <w:r>
        <w:t xml:space="preserve">Poglei </w:t>
      </w:r>
      <w:r w:rsidRPr="00D5536B">
        <w:rPr>
          <w:rStyle w:val="teipersName"/>
        </w:rPr>
        <w:t>Joannesa</w:t>
      </w:r>
      <w:r>
        <w:t xml:space="preserve"> kerstnika, kak Ludom Se Pokora Shika, zhi glih nedushni So. zhi</w:t>
      </w:r>
    </w:p>
    <w:p w14:paraId="69C53D17" w14:textId="2E6B755B" w:rsidR="009E5DE4" w:rsidRDefault="009E5DE4" w:rsidP="00D5536B">
      <w:pPr>
        <w:pStyle w:val="teiab"/>
      </w:pPr>
      <w:r>
        <w:t>glih</w:t>
      </w:r>
      <w:r w:rsidR="00D5536B">
        <w:t xml:space="preserve"> nedushni So.</w:t>
      </w:r>
    </w:p>
    <w:p w14:paraId="187CE957" w14:textId="77777777" w:rsidR="009E5DE4" w:rsidRDefault="009E5DE4">
      <w:pPr>
        <w:spacing w:after="200"/>
      </w:pPr>
      <w:r>
        <w:br w:type="page"/>
      </w:r>
    </w:p>
    <w:p w14:paraId="63E7D5BC" w14:textId="44CC7230" w:rsidR="009E5DE4" w:rsidRDefault="00C3665E" w:rsidP="00EF40EF">
      <w:pPr>
        <w:spacing w:after="200"/>
      </w:pPr>
      <w:r>
        <w:lastRenderedPageBreak/>
        <w:t>/252/</w:t>
      </w:r>
    </w:p>
    <w:p w14:paraId="72456A69" w14:textId="7FF6DCAA" w:rsidR="00C3665E" w:rsidRDefault="00C3665E" w:rsidP="002D1480">
      <w:pPr>
        <w:pStyle w:val="teiab"/>
      </w:pPr>
      <w:r w:rsidRPr="002D1480">
        <w:rPr>
          <w:rStyle w:val="teilabelZnak"/>
        </w:rPr>
        <w:t>1.</w:t>
      </w:r>
      <w:r>
        <w:br/>
        <w:t>Prid', moj kristjan! da Si sguzhima: Tvoj greh bres Shtraifing biti nima</w:t>
      </w:r>
      <w:r w:rsidR="002D1480">
        <w:t>,</w:t>
      </w:r>
      <w:r>
        <w:br/>
        <w:t xml:space="preserve">zhi Se ti vnosha to, Pogled </w:t>
      </w:r>
      <w:r w:rsidRPr="002D1480">
        <w:rPr>
          <w:rStyle w:val="teipersName"/>
        </w:rPr>
        <w:t>Joannesa</w:t>
      </w:r>
      <w:r>
        <w:t xml:space="preserve"> kerstnika,</w:t>
      </w:r>
      <w:r>
        <w:br/>
        <w:t>kak Ludom Se Pokora Shika, zhi glih nedushni So.</w:t>
      </w:r>
    </w:p>
    <w:p w14:paraId="0C2338E0" w14:textId="30D02019" w:rsidR="00C3665E" w:rsidRDefault="00C3665E" w:rsidP="009504C4">
      <w:pPr>
        <w:pStyle w:val="teiab"/>
      </w:pPr>
      <w:r w:rsidRPr="002D1480">
        <w:rPr>
          <w:rStyle w:val="teilabelZnak"/>
        </w:rPr>
        <w:t>2.</w:t>
      </w:r>
      <w:r w:rsidRPr="002D1480">
        <w:rPr>
          <w:rStyle w:val="teilabelZnak"/>
        </w:rPr>
        <w:br/>
      </w:r>
      <w:r>
        <w:t xml:space="preserve">on k velki opravzi najeti, od </w:t>
      </w:r>
      <w:r w:rsidRPr="009504C4">
        <w:rPr>
          <w:rStyle w:val="teipersName"/>
        </w:rPr>
        <w:t>Jesusa</w:t>
      </w:r>
      <w:r>
        <w:t xml:space="preserve"> poshegnan Sveti,</w:t>
      </w:r>
      <w:r>
        <w:br/>
        <w:t>Na Sveit Se porodi: V Dushnosti Svoji vſigdar sveisti,</w:t>
      </w:r>
      <w:r>
        <w:br/>
        <w:t>zhist no pravi zhen v Svoji Veisti, V Pokori le shivi.</w:t>
      </w:r>
    </w:p>
    <w:p w14:paraId="4A3365AB" w14:textId="104EB097" w:rsidR="00C3665E" w:rsidRDefault="00C3665E" w:rsidP="009504C4">
      <w:pPr>
        <w:pStyle w:val="teiab"/>
      </w:pPr>
      <w:r w:rsidRPr="002D1480">
        <w:rPr>
          <w:rStyle w:val="teilabelZnak"/>
        </w:rPr>
        <w:t>3.</w:t>
      </w:r>
      <w:r w:rsidRPr="002D1480">
        <w:rPr>
          <w:rStyle w:val="teilabelZnak"/>
        </w:rPr>
        <w:br/>
      </w:r>
      <w:r>
        <w:t>Pokornik bit' je htea v Mladosti, Da bol bi rasa vti Brumnosti,</w:t>
      </w:r>
      <w:r>
        <w:br/>
        <w:t>No greha ogna Se: Ne Sveita, Meſa, Pekla Sila,</w:t>
      </w:r>
      <w:r>
        <w:br/>
        <w:t>Je od Pokore ga odbila, Tak dersha Se je nje.</w:t>
      </w:r>
    </w:p>
    <w:p w14:paraId="3FDCAFBD" w14:textId="16B497DD" w:rsidR="00C3665E" w:rsidRDefault="00C3665E" w:rsidP="009504C4">
      <w:pPr>
        <w:pStyle w:val="teiab"/>
      </w:pPr>
      <w:r w:rsidRPr="002D1480">
        <w:rPr>
          <w:rStyle w:val="teilabelZnak"/>
        </w:rPr>
        <w:t>4.</w:t>
      </w:r>
      <w:r w:rsidRPr="002D1480">
        <w:rPr>
          <w:rStyle w:val="teilabelZnak"/>
        </w:rPr>
        <w:br/>
      </w:r>
      <w:r>
        <w:t>Med no kobilze, Jed je bila, Is kosh gamele oblazhila,</w:t>
      </w:r>
      <w:r>
        <w:br/>
        <w:t>No Pitje is Vode. Tak je shivea kerstnik v Pushavi,</w:t>
      </w:r>
      <w:r>
        <w:br/>
        <w:t>Tak masno, kak Pokornik pravi, ker oistro Shtraifa Se.</w:t>
      </w:r>
    </w:p>
    <w:p w14:paraId="2932BFDF" w14:textId="77777777" w:rsidR="00C3665E" w:rsidRDefault="00C3665E">
      <w:pPr>
        <w:spacing w:after="200"/>
      </w:pPr>
      <w:r>
        <w:br w:type="page"/>
      </w:r>
    </w:p>
    <w:p w14:paraId="479ABF95" w14:textId="2D81C2A5" w:rsidR="00C3665E" w:rsidRDefault="00233074" w:rsidP="00EF40EF">
      <w:pPr>
        <w:spacing w:after="200"/>
      </w:pPr>
      <w:r>
        <w:lastRenderedPageBreak/>
        <w:t>/253/</w:t>
      </w:r>
    </w:p>
    <w:p w14:paraId="6614FCEB" w14:textId="41A7FE92" w:rsidR="00233074" w:rsidRDefault="00233074" w:rsidP="00232B52">
      <w:pPr>
        <w:pStyle w:val="teiab"/>
      </w:pPr>
      <w:r w:rsidRPr="00ED3F28">
        <w:rPr>
          <w:rStyle w:val="teilabelZnak"/>
        </w:rPr>
        <w:t>5.</w:t>
      </w:r>
      <w:r>
        <w:br/>
        <w:t>On Sveiti Luzh Sposnat' je dava: Jas glas v Pushavi Sem, je prava,</w:t>
      </w:r>
      <w:r>
        <w:br/>
        <w:t>k Pokori klizheozh. Po Dnevi Ludij je podvüzha,</w:t>
      </w:r>
      <w:r>
        <w:br/>
        <w:t>Budea po Nozhi, s Bogom guzha, gor k njemi moleozh.</w:t>
      </w:r>
    </w:p>
    <w:p w14:paraId="40817666" w14:textId="55CE7840" w:rsidR="00233074" w:rsidRDefault="00233074" w:rsidP="00232B52">
      <w:pPr>
        <w:pStyle w:val="teiab"/>
      </w:pPr>
      <w:r w:rsidRPr="00ED3F28">
        <w:rPr>
          <w:rStyle w:val="teilabelZnak"/>
        </w:rPr>
        <w:t>6.</w:t>
      </w:r>
      <w:r w:rsidRPr="00ED3F28">
        <w:rPr>
          <w:rStyle w:val="teilabelZnak"/>
        </w:rPr>
        <w:br/>
      </w:r>
      <w:r>
        <w:t>Ta velki Mosh Sam Se ponisha; k Mesiasi te Jogre visha:</w:t>
      </w:r>
      <w:r>
        <w:br/>
        <w:t>Ta njim bo Vuzhenik. She v Jezhah pravi njegva Shtima,</w:t>
      </w:r>
      <w:r>
        <w:br/>
        <w:t>Da vezh Boga, kak Ludi Shtima, Je vmrea kak Marternik.</w:t>
      </w:r>
    </w:p>
    <w:p w14:paraId="54B5997F" w14:textId="6EF12AEF" w:rsidR="00233074" w:rsidRDefault="00233074" w:rsidP="00232B52">
      <w:pPr>
        <w:pStyle w:val="teiab"/>
      </w:pPr>
      <w:r w:rsidRPr="00ED3F28">
        <w:rPr>
          <w:rStyle w:val="teilabelZnak"/>
        </w:rPr>
        <w:t>7.</w:t>
      </w:r>
      <w:r>
        <w:br/>
        <w:t>Ti, Mezh! Nedushnega ti vbujesh, No ti, kristjan! Se ne Sramujesh</w:t>
      </w:r>
      <w:r>
        <w:br/>
        <w:t>Bres Straha ti greshish. Ti, ker Se Bogi Si sadusha,</w:t>
      </w:r>
      <w:r>
        <w:br/>
        <w:t>Da njemi Si huidobno Susha, Pokore Se bojish!</w:t>
      </w:r>
    </w:p>
    <w:p w14:paraId="350910C8" w14:textId="31F13C5B" w:rsidR="00233074" w:rsidRDefault="00233074" w:rsidP="00232B52">
      <w:pPr>
        <w:pStyle w:val="teiab"/>
      </w:pPr>
      <w:r w:rsidRPr="00ED3F28">
        <w:rPr>
          <w:rStyle w:val="teilabelZnak"/>
        </w:rPr>
        <w:t>8.</w:t>
      </w:r>
      <w:r w:rsidRPr="00ED3F28">
        <w:rPr>
          <w:rStyle w:val="teilabelZnak"/>
        </w:rPr>
        <w:br/>
      </w:r>
      <w:r w:rsidRPr="00232B52">
        <w:rPr>
          <w:rStyle w:val="teipersName"/>
        </w:rPr>
        <w:t>Joann</w:t>
      </w:r>
      <w:r>
        <w:t>, Svet rojen, od Mladosti, Bres vſega greha, pun Brumnosti,</w:t>
      </w:r>
      <w:r>
        <w:br/>
        <w:t>v Pokori je shivea: No ti bres nje zhesh v Nebo priti?</w:t>
      </w:r>
      <w:r>
        <w:br/>
        <w:t>Ja! zhi Se mislish spokoriti. O glej, da to bosh htea!!!</w:t>
      </w:r>
    </w:p>
    <w:p w14:paraId="0EA54C33" w14:textId="77777777" w:rsidR="00233074" w:rsidRDefault="00233074">
      <w:pPr>
        <w:spacing w:after="200"/>
      </w:pPr>
      <w:r>
        <w:br w:type="page"/>
      </w:r>
    </w:p>
    <w:p w14:paraId="77B33B27" w14:textId="62D66BD0" w:rsidR="00233074" w:rsidRDefault="00601306" w:rsidP="00EF40EF">
      <w:pPr>
        <w:spacing w:after="200"/>
      </w:pPr>
      <w:r>
        <w:lastRenderedPageBreak/>
        <w:t>/254/</w:t>
      </w:r>
    </w:p>
    <w:p w14:paraId="56F2FD80" w14:textId="3DF04298" w:rsidR="00601306" w:rsidRPr="00232B52" w:rsidRDefault="00601306" w:rsidP="00EF40EF">
      <w:pPr>
        <w:spacing w:after="200"/>
        <w:rPr>
          <w:rStyle w:val="Naslov2Znak"/>
        </w:rPr>
      </w:pPr>
      <w:r w:rsidRPr="00232B52">
        <w:rPr>
          <w:rStyle w:val="Naslov1Znak"/>
        </w:rPr>
        <w:t xml:space="preserve">Na Prasnik S. Aposhtelnov </w:t>
      </w:r>
      <w:r w:rsidRPr="00232B52">
        <w:rPr>
          <w:rStyle w:val="teipersName"/>
        </w:rPr>
        <w:t>Petra</w:t>
      </w:r>
      <w:r w:rsidRPr="00232B52">
        <w:rPr>
          <w:rStyle w:val="Naslov1Znak"/>
        </w:rPr>
        <w:t xml:space="preserve"> ino </w:t>
      </w:r>
      <w:r w:rsidRPr="00232B52">
        <w:rPr>
          <w:rStyle w:val="teipersName"/>
        </w:rPr>
        <w:t>Pavla</w:t>
      </w:r>
      <w:r w:rsidRPr="00232B52">
        <w:rPr>
          <w:rStyle w:val="Naslov1Znak"/>
        </w:rPr>
        <w:t>.</w:t>
      </w:r>
      <w:r w:rsidRPr="00232B52">
        <w:rPr>
          <w:rStyle w:val="Naslov1Znak"/>
        </w:rPr>
        <w:br/>
      </w:r>
      <w:r w:rsidRPr="00232B52">
        <w:rPr>
          <w:rStyle w:val="Naslov2Znak"/>
        </w:rPr>
        <w:t>N.XV. Nicht zu geſchwinde.</w:t>
      </w:r>
    </w:p>
    <w:p w14:paraId="3D4FEAD2" w14:textId="22C997FC" w:rsidR="00601306" w:rsidRDefault="00601306" w:rsidP="00232B52">
      <w:pPr>
        <w:pStyle w:val="teiab"/>
      </w:pPr>
      <w:r w:rsidRPr="00232B52">
        <w:rPr>
          <w:rStyle w:val="teilabelZnak"/>
        </w:rPr>
        <w:t>1.</w:t>
      </w:r>
      <w:r>
        <w:t xml:space="preserve"> Premisli </w:t>
      </w:r>
      <w:r w:rsidRPr="00232B52">
        <w:rPr>
          <w:rStyle w:val="teipersName"/>
        </w:rPr>
        <w:t>Petrov</w:t>
      </w:r>
      <w:r>
        <w:t xml:space="preserve"> greh kristjan! No naj Se ti na tvojo Mozh sanesti: Ti</w:t>
      </w:r>
    </w:p>
    <w:p w14:paraId="21532812" w14:textId="55B01AE6" w:rsidR="00601306" w:rsidRDefault="00601306" w:rsidP="00232B52">
      <w:pPr>
        <w:pStyle w:val="teiab"/>
      </w:pPr>
      <w:r>
        <w:t>zhudish Se kres Pavlov Stan? Tak Bog te zhe na Svoji gnadi nesti.</w:t>
      </w:r>
    </w:p>
    <w:p w14:paraId="756C456B" w14:textId="5E557FBC" w:rsidR="008F02C5" w:rsidRDefault="008F02C5">
      <w:pPr>
        <w:spacing w:after="200"/>
      </w:pPr>
      <w:r>
        <w:br w:type="page"/>
      </w:r>
    </w:p>
    <w:p w14:paraId="11123488" w14:textId="1B44FC8B" w:rsidR="00601306" w:rsidRDefault="008F02C5" w:rsidP="00EF40EF">
      <w:pPr>
        <w:spacing w:after="200"/>
      </w:pPr>
      <w:r>
        <w:lastRenderedPageBreak/>
        <w:t>/255/</w:t>
      </w:r>
    </w:p>
    <w:p w14:paraId="40991E9B" w14:textId="5A90FCCF" w:rsidR="008F02C5" w:rsidRDefault="008F02C5" w:rsidP="00E24117">
      <w:pPr>
        <w:pStyle w:val="teiab"/>
      </w:pPr>
      <w:r w:rsidRPr="0089236F">
        <w:rPr>
          <w:rStyle w:val="teilabelZnak"/>
        </w:rPr>
        <w:t>2.</w:t>
      </w:r>
      <w:r>
        <w:br/>
        <w:t xml:space="preserve">Ponishnost </w:t>
      </w:r>
      <w:r w:rsidRPr="0089236F">
        <w:rPr>
          <w:rStyle w:val="teipersName"/>
        </w:rPr>
        <w:t>Jesus</w:t>
      </w:r>
      <w:r>
        <w:t xml:space="preserve"> dostikrat, Pred </w:t>
      </w:r>
      <w:r w:rsidRPr="0089236F">
        <w:rPr>
          <w:rStyle w:val="teipersName"/>
        </w:rPr>
        <w:t>Petrom</w:t>
      </w:r>
      <w:r>
        <w:t xml:space="preserve"> preid je s Hvalami povisha;</w:t>
      </w:r>
      <w:r>
        <w:br/>
      </w:r>
      <w:r w:rsidRPr="0089236F">
        <w:rPr>
          <w:rStyle w:val="teipersName"/>
        </w:rPr>
        <w:t>Paul</w:t>
      </w:r>
      <w:r>
        <w:t xml:space="preserve"> denog je ne htea Sposnat', Da </w:t>
      </w:r>
      <w:r w:rsidRPr="0089236F">
        <w:rPr>
          <w:rStyle w:val="teipersName"/>
        </w:rPr>
        <w:t>Jesus</w:t>
      </w:r>
      <w:r>
        <w:t xml:space="preserve"> je Vuzhet' Resnizo prisha.</w:t>
      </w:r>
    </w:p>
    <w:p w14:paraId="6607F6B9" w14:textId="535E77F1" w:rsidR="008F02C5" w:rsidRDefault="008F02C5" w:rsidP="00E24117">
      <w:pPr>
        <w:pStyle w:val="teiab"/>
      </w:pPr>
      <w:r w:rsidRPr="0089236F">
        <w:rPr>
          <w:rStyle w:val="teilabelZnak"/>
        </w:rPr>
        <w:t>3.</w:t>
      </w:r>
      <w:r>
        <w:br/>
        <w:t xml:space="preserve">gospod! obluba </w:t>
      </w:r>
      <w:r w:rsidRPr="0089236F">
        <w:rPr>
          <w:rStyle w:val="teipersName"/>
        </w:rPr>
        <w:t>Peter</w:t>
      </w:r>
      <w:r>
        <w:t xml:space="preserve"> je: Jas tebi zhem do Smerti sveist o</w:t>
      </w:r>
      <w:r w:rsidRPr="008F02C5">
        <w:t>ſ</w:t>
      </w:r>
      <w:r>
        <w:t>tati;</w:t>
      </w:r>
      <w:r>
        <w:br/>
        <w:t>Nigdar od te zhem lozhit' Se; Sa té zhem rad v</w:t>
      </w:r>
      <w:r w:rsidRPr="008F02C5">
        <w:t>ſ</w:t>
      </w:r>
      <w:r>
        <w:t>o krij ta dati.</w:t>
      </w:r>
    </w:p>
    <w:p w14:paraId="5BEAA23A" w14:textId="368278A8" w:rsidR="008F02C5" w:rsidRDefault="008F02C5" w:rsidP="00E24117">
      <w:pPr>
        <w:pStyle w:val="teiab"/>
      </w:pPr>
      <w:r w:rsidRPr="0089236F">
        <w:rPr>
          <w:rStyle w:val="teilabelZnak"/>
        </w:rPr>
        <w:t>4.</w:t>
      </w:r>
      <w:r w:rsidRPr="0089236F">
        <w:rPr>
          <w:rStyle w:val="teilabelZnak"/>
        </w:rPr>
        <w:br/>
      </w:r>
      <w:r>
        <w:t xml:space="preserve">Sa </w:t>
      </w:r>
      <w:r w:rsidRPr="00E24117">
        <w:rPr>
          <w:rStyle w:val="teipersName"/>
        </w:rPr>
        <w:t>Petra</w:t>
      </w:r>
      <w:r>
        <w:t xml:space="preserve"> je Shkushnjava to. V Molitvi on bi s Moistrom 'mea büditi,</w:t>
      </w:r>
      <w:r>
        <w:br/>
        <w:t>kak njemi je b'lo b kasano, zhi bi on htea Mozh kres Skushnjavo 'meti.</w:t>
      </w:r>
    </w:p>
    <w:p w14:paraId="26055B0B" w14:textId="275D9983" w:rsidR="008F02C5" w:rsidRDefault="008F02C5" w:rsidP="00E24117">
      <w:pPr>
        <w:pStyle w:val="teiab"/>
      </w:pPr>
      <w:r w:rsidRPr="0089236F">
        <w:rPr>
          <w:rStyle w:val="teilabelZnak"/>
        </w:rPr>
        <w:t>5.</w:t>
      </w:r>
      <w:r>
        <w:br/>
        <w:t>Pa Slabi je: ta Dekla zhe, Da moga bi sa Jogra Se Sposnati.</w:t>
      </w:r>
      <w:r>
        <w:br/>
        <w:t xml:space="preserve">Sa Jogra </w:t>
      </w:r>
      <w:r w:rsidRPr="00E24117">
        <w:rPr>
          <w:rStyle w:val="teipersName"/>
        </w:rPr>
        <w:t>Jesusa</w:t>
      </w:r>
      <w:r>
        <w:t>? o ne! On pravi, no Se sazhne perseg'vati.</w:t>
      </w:r>
    </w:p>
    <w:p w14:paraId="4FCA8503" w14:textId="32258CE9" w:rsidR="008F02C5" w:rsidRDefault="008F02C5" w:rsidP="00E24117">
      <w:pPr>
        <w:pStyle w:val="teiab"/>
      </w:pPr>
      <w:r w:rsidRPr="0089236F">
        <w:rPr>
          <w:rStyle w:val="teilabelZnak"/>
        </w:rPr>
        <w:t>6.</w:t>
      </w:r>
      <w:r>
        <w:br/>
        <w:t xml:space="preserve">Na </w:t>
      </w:r>
      <w:r w:rsidRPr="00E24117">
        <w:rPr>
          <w:rStyle w:val="teipersName"/>
        </w:rPr>
        <w:t>Petra</w:t>
      </w:r>
      <w:r>
        <w:t xml:space="preserve"> </w:t>
      </w:r>
      <w:r w:rsidRPr="00E24117">
        <w:rPr>
          <w:rStyle w:val="teipersName"/>
        </w:rPr>
        <w:t>Jesusa</w:t>
      </w:r>
      <w:r>
        <w:t xml:space="preserve"> ta gledi, Sadosta je: zhi tudi nizh ne rezhe;</w:t>
      </w:r>
      <w:r>
        <w:br/>
        <w:t>Pogleid' mu skos Serze sleti: En Potok Sos she s njegvih Ozhij tezhe.</w:t>
      </w:r>
    </w:p>
    <w:p w14:paraId="659B9AC9" w14:textId="23423B4F" w:rsidR="008F02C5" w:rsidRDefault="008F02C5" w:rsidP="00E24117">
      <w:pPr>
        <w:pStyle w:val="teiab"/>
      </w:pPr>
      <w:r w:rsidRPr="0089236F">
        <w:rPr>
          <w:rStyle w:val="teilabelZnak"/>
        </w:rPr>
        <w:t>7.</w:t>
      </w:r>
      <w:r>
        <w:br/>
        <w:t xml:space="preserve">Skushnjavami, od </w:t>
      </w:r>
      <w:r w:rsidRPr="00E24117">
        <w:rPr>
          <w:rStyle w:val="teipersName"/>
        </w:rPr>
        <w:t>Jesusa</w:t>
      </w:r>
      <w:r>
        <w:t>, kak Poglavar te zirkve, je 'sebrani;</w:t>
      </w:r>
      <w:r>
        <w:br/>
        <w:t xml:space="preserve">glih tak je </w:t>
      </w:r>
      <w:r w:rsidRPr="00E24117">
        <w:rPr>
          <w:rStyle w:val="teipersName"/>
        </w:rPr>
        <w:t>Saul</w:t>
      </w:r>
      <w:r>
        <w:t xml:space="preserve"> skos zhudesha, kak vuzhenik, po Sveiti vunposlani;</w:t>
      </w:r>
    </w:p>
    <w:p w14:paraId="3EE9FCFF" w14:textId="352C6F8E" w:rsidR="008F02C5" w:rsidRDefault="008F02C5" w:rsidP="00E24117">
      <w:pPr>
        <w:pStyle w:val="teiab"/>
      </w:pPr>
      <w:r w:rsidRPr="0089236F">
        <w:rPr>
          <w:rStyle w:val="teilabelZnak"/>
        </w:rPr>
        <w:t>8.</w:t>
      </w:r>
      <w:r>
        <w:br/>
      </w:r>
      <w:r w:rsidRPr="00E24117">
        <w:rPr>
          <w:rStyle w:val="teipersName"/>
        </w:rPr>
        <w:t>Saul</w:t>
      </w:r>
      <w:r>
        <w:t xml:space="preserve"> Shejo 'ma: kristjanov krij, Preliti zhe; Sa to ma Dopushenje,</w:t>
      </w:r>
      <w:r>
        <w:br/>
        <w:t>V Damaskus jesen it' hitij, Pripravlat' tam kristjanom Pogublenje.</w:t>
      </w:r>
    </w:p>
    <w:p w14:paraId="04C07999" w14:textId="77777777" w:rsidR="008F02C5" w:rsidRDefault="008F02C5">
      <w:pPr>
        <w:spacing w:after="200"/>
      </w:pPr>
      <w:r>
        <w:br w:type="page"/>
      </w:r>
    </w:p>
    <w:p w14:paraId="2279C94E" w14:textId="3E4D47B8" w:rsidR="008F02C5" w:rsidRDefault="008F02C5" w:rsidP="00EF40EF">
      <w:pPr>
        <w:spacing w:after="200"/>
      </w:pPr>
      <w:r>
        <w:lastRenderedPageBreak/>
        <w:t>/256/</w:t>
      </w:r>
    </w:p>
    <w:p w14:paraId="35C54326" w14:textId="535A8720" w:rsidR="008F02C5" w:rsidRDefault="008F02C5" w:rsidP="00190944">
      <w:pPr>
        <w:pStyle w:val="teiab"/>
      </w:pPr>
      <w:r w:rsidRPr="00190944">
        <w:rPr>
          <w:rStyle w:val="teilabelZnak"/>
        </w:rPr>
        <w:t>9.</w:t>
      </w:r>
      <w:r>
        <w:br/>
        <w:t>Shelesje je on s Soboj v</w:t>
      </w:r>
      <w:r w:rsidRPr="008F02C5">
        <w:t>ſ</w:t>
      </w:r>
      <w:r>
        <w:t>ea, No Shtrike, da nje svesane odvisha:</w:t>
      </w:r>
      <w:r>
        <w:br/>
        <w:t>ker Skritega bo v Hrami 'mea, Perti Se, bo nesrezhna njegva Hisha.</w:t>
      </w:r>
    </w:p>
    <w:p w14:paraId="1A2D3518" w14:textId="5671EB85" w:rsidR="008F02C5" w:rsidRDefault="008F02C5" w:rsidP="00190944">
      <w:pPr>
        <w:pStyle w:val="teiab"/>
      </w:pPr>
      <w:r w:rsidRPr="00190944">
        <w:rPr>
          <w:rStyle w:val="teilabelZnak"/>
        </w:rPr>
        <w:t>10.</w:t>
      </w:r>
      <w:r>
        <w:br/>
        <w:t>Do Me</w:t>
      </w:r>
      <w:r w:rsidRPr="008F02C5">
        <w:t>ſ</w:t>
      </w:r>
      <w:r>
        <w:t>ta she nej prisha ta; kristjan she nej obeden bia sajeti,</w:t>
      </w:r>
      <w:r>
        <w:br/>
        <w:t>No 's Neba Luzh ob Sveit'ga, No she leshi na Semli, kak perpeti.</w:t>
      </w:r>
    </w:p>
    <w:p w14:paraId="6B653AEF" w14:textId="31C95607" w:rsidR="008F02C5" w:rsidRDefault="008F02C5" w:rsidP="00190944">
      <w:pPr>
        <w:pStyle w:val="teiab"/>
      </w:pPr>
      <w:r w:rsidRPr="00190944">
        <w:rPr>
          <w:rStyle w:val="teilabelZnak"/>
        </w:rPr>
        <w:t>11.</w:t>
      </w:r>
      <w:r>
        <w:br/>
      </w:r>
      <w:r w:rsidRPr="00190944">
        <w:rPr>
          <w:rStyle w:val="teipersName"/>
        </w:rPr>
        <w:t>Saul</w:t>
      </w:r>
      <w:r>
        <w:t xml:space="preserve">! </w:t>
      </w:r>
      <w:r w:rsidRPr="00190944">
        <w:rPr>
          <w:rStyle w:val="teipersName"/>
        </w:rPr>
        <w:t>Saul</w:t>
      </w:r>
      <w:r>
        <w:t>! Sakaj preganjash me! krizhi gospod, v nebeshki Luzhi Skriti.</w:t>
      </w:r>
      <w:r>
        <w:br/>
      </w:r>
      <w:r w:rsidRPr="00190944">
        <w:rPr>
          <w:rStyle w:val="teipersName"/>
        </w:rPr>
        <w:t>Saul</w:t>
      </w:r>
      <w:r>
        <w:t xml:space="preserve"> rezhe pa: o Slishim té, gospod! kaj zhesh, da 'mam Storiti?</w:t>
      </w:r>
    </w:p>
    <w:p w14:paraId="13F61AF2" w14:textId="340B808F" w:rsidR="008F02C5" w:rsidRDefault="008F02C5" w:rsidP="00190944">
      <w:pPr>
        <w:pStyle w:val="teiab"/>
      </w:pPr>
      <w:r w:rsidRPr="00190944">
        <w:rPr>
          <w:rStyle w:val="teilabelZnak"/>
        </w:rPr>
        <w:t>12.</w:t>
      </w:r>
      <w:r w:rsidRPr="00190944">
        <w:rPr>
          <w:rStyle w:val="teilabelZnak"/>
        </w:rPr>
        <w:br/>
      </w:r>
      <w:r>
        <w:t xml:space="preserve">Tam v Mesti, Se ti pravlo bo, Tam, kaj zhem, bosh od </w:t>
      </w:r>
      <w:r w:rsidRPr="00190944">
        <w:rPr>
          <w:rStyle w:val="teipersName"/>
        </w:rPr>
        <w:t>Anania</w:t>
      </w:r>
      <w:r>
        <w:t xml:space="preserve"> Slisha,</w:t>
      </w:r>
      <w:r>
        <w:br/>
        <w:t xml:space="preserve">on Stane gor: ga pelajo; on pride ta, no k </w:t>
      </w:r>
      <w:r w:rsidRPr="00190944">
        <w:rPr>
          <w:rStyle w:val="teipersName"/>
        </w:rPr>
        <w:t>Jesusi</w:t>
      </w:r>
      <w:r>
        <w:t xml:space="preserve"> je prisha.</w:t>
      </w:r>
    </w:p>
    <w:p w14:paraId="6EA466E0" w14:textId="6F54FEEA" w:rsidR="008F02C5" w:rsidRDefault="008F02C5" w:rsidP="00190944">
      <w:pPr>
        <w:pStyle w:val="teiab"/>
      </w:pPr>
      <w:r w:rsidRPr="00190944">
        <w:rPr>
          <w:rStyle w:val="teilabelZnak"/>
        </w:rPr>
        <w:t>13.</w:t>
      </w:r>
      <w:r>
        <w:br/>
        <w:t xml:space="preserve">Pri kersti sdaj dobi Ime. Ne </w:t>
      </w:r>
      <w:r w:rsidRPr="00190944">
        <w:rPr>
          <w:rStyle w:val="teipersName"/>
        </w:rPr>
        <w:t>Saul</w:t>
      </w:r>
      <w:r>
        <w:t xml:space="preserve">, le </w:t>
      </w:r>
      <w:r w:rsidRPr="00190944">
        <w:rPr>
          <w:rStyle w:val="teipersName"/>
        </w:rPr>
        <w:t>Paul</w:t>
      </w:r>
      <w:r>
        <w:t xml:space="preserve"> kristjane ne preganja,</w:t>
      </w:r>
      <w:r>
        <w:br/>
        <w:t xml:space="preserve">kak </w:t>
      </w:r>
      <w:r w:rsidRPr="00190944">
        <w:rPr>
          <w:rStyle w:val="teipersName"/>
        </w:rPr>
        <w:t>Jesusa</w:t>
      </w:r>
      <w:r>
        <w:t>, tak lubi nje; Nadehne Sveit stem Duhom Veruvanja.</w:t>
      </w:r>
    </w:p>
    <w:p w14:paraId="26FA672D" w14:textId="4515DB98" w:rsidR="008F02C5" w:rsidRDefault="008F02C5" w:rsidP="00190944">
      <w:pPr>
        <w:pStyle w:val="teiab"/>
      </w:pPr>
      <w:r w:rsidRPr="00190944">
        <w:rPr>
          <w:rStyle w:val="teilabelZnak"/>
        </w:rPr>
        <w:t>14.</w:t>
      </w:r>
      <w:r>
        <w:br/>
        <w:t xml:space="preserve">Tak </w:t>
      </w:r>
      <w:r w:rsidRPr="00190944">
        <w:rPr>
          <w:rStyle w:val="teipersName"/>
        </w:rPr>
        <w:t>Peter</w:t>
      </w:r>
      <w:r>
        <w:t xml:space="preserve">, kak </w:t>
      </w:r>
      <w:r w:rsidRPr="00190944">
        <w:rPr>
          <w:rStyle w:val="teipersName"/>
        </w:rPr>
        <w:t>Paul</w:t>
      </w:r>
      <w:r>
        <w:t xml:space="preserve"> predgata, Ta Aidom; ov' tem Judom Svelizhenje,</w:t>
      </w:r>
      <w:r>
        <w:br/>
        <w:t xml:space="preserve">Tak </w:t>
      </w:r>
      <w:r w:rsidRPr="00190944">
        <w:rPr>
          <w:rStyle w:val="teipersName"/>
        </w:rPr>
        <w:t>Peter</w:t>
      </w:r>
      <w:r>
        <w:t xml:space="preserve">, kak </w:t>
      </w:r>
      <w:r w:rsidRPr="00190944">
        <w:rPr>
          <w:rStyle w:val="teipersName"/>
        </w:rPr>
        <w:t>Paul</w:t>
      </w:r>
      <w:r>
        <w:t xml:space="preserve"> Skleneta, Na krishi ov'; skos Mezh pa ta, Shivlenje</w:t>
      </w:r>
    </w:p>
    <w:p w14:paraId="72961D3F" w14:textId="77777777" w:rsidR="008F02C5" w:rsidRDefault="008F02C5">
      <w:pPr>
        <w:spacing w:after="200"/>
      </w:pPr>
      <w:r>
        <w:br w:type="page"/>
      </w:r>
    </w:p>
    <w:p w14:paraId="1D7FA627" w14:textId="2A2466F7" w:rsidR="008F02C5" w:rsidRDefault="0089236F" w:rsidP="00EF40EF">
      <w:pPr>
        <w:spacing w:after="200"/>
      </w:pPr>
      <w:r>
        <w:lastRenderedPageBreak/>
        <w:t>/257/</w:t>
      </w:r>
    </w:p>
    <w:p w14:paraId="518ED14E" w14:textId="2116A7E5" w:rsidR="0089236F" w:rsidRDefault="0089236F" w:rsidP="00874A12">
      <w:pPr>
        <w:pStyle w:val="teiab"/>
      </w:pPr>
      <w:r w:rsidRPr="00BC431B">
        <w:rPr>
          <w:rStyle w:val="teilabelZnak"/>
        </w:rPr>
        <w:t>15.</w:t>
      </w:r>
      <w:r w:rsidRPr="00BC431B">
        <w:rPr>
          <w:rStyle w:val="teilabelZnak"/>
        </w:rPr>
        <w:br/>
      </w:r>
      <w:r>
        <w:t xml:space="preserve">o </w:t>
      </w:r>
      <w:r w:rsidRPr="00BC431B">
        <w:rPr>
          <w:rStyle w:val="teipersName"/>
        </w:rPr>
        <w:t>Peter</w:t>
      </w:r>
      <w:r>
        <w:t>! dab' Se jokali, kres greh, kak ti Se joka Si kres tvoj'ga!</w:t>
      </w:r>
      <w:r>
        <w:br/>
        <w:t>To, prosmo té, nam sprosi ti, No Bog nam dau bo gnado 's Trona Svoj'ga.</w:t>
      </w:r>
    </w:p>
    <w:p w14:paraId="63ED4901" w14:textId="2BDC3386" w:rsidR="0089236F" w:rsidRDefault="0089236F" w:rsidP="00874A12">
      <w:pPr>
        <w:pStyle w:val="teiab"/>
      </w:pPr>
      <w:r w:rsidRPr="00BC431B">
        <w:rPr>
          <w:rStyle w:val="teilabelZnak"/>
        </w:rPr>
        <w:t>16.</w:t>
      </w:r>
      <w:r>
        <w:br/>
        <w:t xml:space="preserve">Ti prosi, </w:t>
      </w:r>
      <w:r w:rsidRPr="00BC431B">
        <w:rPr>
          <w:rStyle w:val="teipersName"/>
        </w:rPr>
        <w:t>Paul</w:t>
      </w:r>
      <w:r>
        <w:t xml:space="preserve">! to Proshnja je; katera nej, tem </w:t>
      </w:r>
      <w:r w:rsidRPr="00BC431B">
        <w:rPr>
          <w:rStyle w:val="teipersName"/>
        </w:rPr>
        <w:t>Aidom</w:t>
      </w:r>
      <w:r>
        <w:t xml:space="preserve"> bila snana,</w:t>
      </w:r>
      <w:r>
        <w:br/>
        <w:t xml:space="preserve">Lubesen naj v nam vushge Se, Do </w:t>
      </w:r>
      <w:r w:rsidRPr="00BC431B">
        <w:rPr>
          <w:rStyle w:val="teipersName"/>
        </w:rPr>
        <w:t>Jesusa</w:t>
      </w:r>
      <w:r>
        <w:t>, kak vtebi b'la vushgana.</w:t>
      </w:r>
    </w:p>
    <w:p w14:paraId="39B17585" w14:textId="77777777" w:rsidR="0089236F" w:rsidRDefault="0089236F">
      <w:pPr>
        <w:spacing w:after="200"/>
      </w:pPr>
      <w:r>
        <w:br w:type="page"/>
      </w:r>
    </w:p>
    <w:p w14:paraId="7C5D8C4C" w14:textId="33136F33" w:rsidR="0089236F" w:rsidRDefault="0089236F" w:rsidP="00EF40EF">
      <w:pPr>
        <w:spacing w:after="200"/>
      </w:pPr>
      <w:r>
        <w:lastRenderedPageBreak/>
        <w:t>/258/</w:t>
      </w:r>
    </w:p>
    <w:p w14:paraId="0B9DC349" w14:textId="4A51E1D6" w:rsidR="0089236F" w:rsidRPr="0045221F" w:rsidRDefault="0089236F" w:rsidP="00EF40EF">
      <w:pPr>
        <w:spacing w:after="200"/>
        <w:rPr>
          <w:rStyle w:val="Naslov2Znak"/>
        </w:rPr>
      </w:pPr>
      <w:r w:rsidRPr="0045221F">
        <w:rPr>
          <w:rStyle w:val="Naslov1Znak"/>
        </w:rPr>
        <w:t xml:space="preserve">Na Den al Prasnik S. </w:t>
      </w:r>
      <w:r w:rsidRPr="0045221F">
        <w:rPr>
          <w:rStyle w:val="teipersName"/>
        </w:rPr>
        <w:t>Petra</w:t>
      </w:r>
      <w:r w:rsidRPr="0045221F">
        <w:rPr>
          <w:rStyle w:val="Naslov1Znak"/>
        </w:rPr>
        <w:br/>
      </w:r>
      <w:r w:rsidRPr="0045221F">
        <w:rPr>
          <w:rStyle w:val="Naslov2Znak"/>
        </w:rPr>
        <w:t>N.XVI. Aposhtelna!</w:t>
      </w:r>
    </w:p>
    <w:p w14:paraId="4251B120" w14:textId="77777777" w:rsidR="0089236F" w:rsidRDefault="0089236F">
      <w:pPr>
        <w:spacing w:after="200"/>
      </w:pPr>
      <w:r>
        <w:br w:type="page"/>
      </w:r>
    </w:p>
    <w:p w14:paraId="2A9FAA38" w14:textId="5444A5A0" w:rsidR="0089236F" w:rsidRDefault="0089236F" w:rsidP="00EF40EF">
      <w:pPr>
        <w:spacing w:after="200"/>
      </w:pPr>
      <w:r>
        <w:lastRenderedPageBreak/>
        <w:t>/259/</w:t>
      </w:r>
    </w:p>
    <w:p w14:paraId="6892CB8E" w14:textId="4E81190D" w:rsidR="0089236F" w:rsidRDefault="0089236F" w:rsidP="0058423E">
      <w:pPr>
        <w:pStyle w:val="teiab"/>
      </w:pPr>
      <w:r w:rsidRPr="0058423E">
        <w:rPr>
          <w:rStyle w:val="teilabelZnak"/>
        </w:rPr>
        <w:t>1.</w:t>
      </w:r>
      <w:r>
        <w:br/>
        <w:t>Srezhna, Srezhna je ta Fara, kera Si gnes Slushi god! Naj Ve</w:t>
      </w:r>
      <w:r w:rsidRPr="008F02C5">
        <w:t>ſ</w:t>
      </w:r>
      <w:r>
        <w:t>elje Si ne Shpara,</w:t>
      </w:r>
      <w:r>
        <w:br/>
        <w:t xml:space="preserve">k njem Priloshnost' ma povsod! Petrovska! jas tebe menim; Sveti </w:t>
      </w:r>
      <w:r w:rsidRPr="0058423E">
        <w:rPr>
          <w:rStyle w:val="teipersName"/>
        </w:rPr>
        <w:t>Peter</w:t>
      </w:r>
      <w:r>
        <w:t xml:space="preserve"> je tvoj Shenim,</w:t>
      </w:r>
      <w:r>
        <w:br/>
        <w:t>S kerim Se sarozhla Si, V totem Svetem Tempelni.</w:t>
      </w:r>
    </w:p>
    <w:p w14:paraId="267AC26A" w14:textId="4E2EBC31" w:rsidR="0089236F" w:rsidRDefault="0089236F" w:rsidP="0058423E">
      <w:pPr>
        <w:pStyle w:val="teiab"/>
      </w:pPr>
      <w:r w:rsidRPr="0058423E">
        <w:rPr>
          <w:rStyle w:val="teilabelZnak"/>
        </w:rPr>
        <w:t>2.</w:t>
      </w:r>
      <w:r>
        <w:br/>
        <w:t>To je tisto Srezhno Mesto, kero njegvo 'ma Ime; To on zhaka na Nevesto,</w:t>
      </w:r>
      <w:r>
        <w:br/>
        <w:t>Da Se njemi molit' gre. ker'ga spravim Aifrom prosi, Po njem Si v</w:t>
      </w:r>
      <w:r w:rsidRPr="008F02C5">
        <w:t>ſ</w:t>
      </w:r>
      <w:r>
        <w:t>e gnade 'sprosi:</w:t>
      </w:r>
      <w:r>
        <w:br/>
        <w:t>Pri njem gvishna je Pomozh, Da je velka njegva Mozh.</w:t>
      </w:r>
    </w:p>
    <w:p w14:paraId="6DC23316" w14:textId="06C6E89B" w:rsidR="0089236F" w:rsidRDefault="0089236F" w:rsidP="0058423E">
      <w:pPr>
        <w:pStyle w:val="teiab"/>
      </w:pPr>
      <w:r w:rsidRPr="0058423E">
        <w:rPr>
          <w:rStyle w:val="teilabelZnak"/>
        </w:rPr>
        <w:t>3.</w:t>
      </w:r>
      <w:r>
        <w:br/>
      </w:r>
      <w:r w:rsidRPr="0058423E">
        <w:rPr>
          <w:rStyle w:val="teipersName"/>
        </w:rPr>
        <w:t>Jesus</w:t>
      </w:r>
      <w:r>
        <w:t xml:space="preserve"> dau 'mu je dva kluzha, Kluzh pomeni velko zhast, No je k njemi to she guzha</w:t>
      </w:r>
      <w:r>
        <w:br/>
        <w:t>'S kluzhmi dvoino 'mash oblast: S enim 'mash Nebes odpreiti; S drugim pa nje dolsa-</w:t>
      </w:r>
      <w:r>
        <w:br/>
        <w:t xml:space="preserve">preiti: kaj bosh, </w:t>
      </w:r>
      <w:r w:rsidRPr="0058423E">
        <w:rPr>
          <w:rStyle w:val="teipersName"/>
        </w:rPr>
        <w:t>Peter</w:t>
      </w:r>
      <w:r>
        <w:t>! Stora to, Tudi tam bo Storjeno.</w:t>
      </w:r>
    </w:p>
    <w:p w14:paraId="4307339B" w14:textId="77FF8F86" w:rsidR="0089236F" w:rsidRDefault="0089236F" w:rsidP="0058423E">
      <w:pPr>
        <w:pStyle w:val="teiab"/>
      </w:pPr>
      <w:r w:rsidRPr="0058423E">
        <w:rPr>
          <w:rStyle w:val="teilabelZnak"/>
        </w:rPr>
        <w:t>4.</w:t>
      </w:r>
      <w:r>
        <w:br/>
        <w:t>Nebo Se le tem odpira, ker nedushno je shivea; Tistem pa Se dolsapira,</w:t>
      </w:r>
      <w:r>
        <w:br/>
        <w:t xml:space="preserve">ker je greh salubo 'mea. </w:t>
      </w:r>
      <w:r w:rsidRPr="0058423E">
        <w:rPr>
          <w:rStyle w:val="teipersName"/>
        </w:rPr>
        <w:t>Peter</w:t>
      </w:r>
      <w:r>
        <w:t xml:space="preserve"> Sam je v greh sagasa; Moister pa mu je pokusa,</w:t>
      </w:r>
      <w:r>
        <w:br/>
        <w:t>Da Pokoro 'ma Storit', zhi sheli is greha prit'.</w:t>
      </w:r>
    </w:p>
    <w:p w14:paraId="2231ECAF" w14:textId="67A2224B" w:rsidR="0033433B" w:rsidRDefault="0089236F" w:rsidP="0058423E">
      <w:pPr>
        <w:pStyle w:val="teiab"/>
      </w:pPr>
      <w:r w:rsidRPr="0058423E">
        <w:rPr>
          <w:rStyle w:val="teilabelZnak"/>
        </w:rPr>
        <w:t>5.</w:t>
      </w:r>
      <w:r w:rsidRPr="0058423E">
        <w:rPr>
          <w:rStyle w:val="teilabelZnak"/>
        </w:rPr>
        <w:br/>
      </w:r>
      <w:r>
        <w:t xml:space="preserve">Velka Shalost ga obhaja, S dehne, </w:t>
      </w:r>
      <w:r w:rsidRPr="0058423E">
        <w:rPr>
          <w:rStyle w:val="teipersName"/>
        </w:rPr>
        <w:t>Jesusa</w:t>
      </w:r>
      <w:r>
        <w:t xml:space="preserve"> gledozh: Tebe, Moister! Sem sataja!</w:t>
      </w:r>
      <w:r>
        <w:br/>
        <w:t>Desh Se vSiple s njegvih ozh. S Sosami Si greh opere, Da So teklo 'snjegve Vere;</w:t>
      </w:r>
      <w:r>
        <w:br/>
        <w:t>Tak je moga njegov Jozh, Od Lubesni biti vrozh.</w:t>
      </w:r>
    </w:p>
    <w:p w14:paraId="520A81A5" w14:textId="77777777" w:rsidR="0033433B" w:rsidRDefault="0033433B">
      <w:pPr>
        <w:spacing w:after="200"/>
        <w:rPr>
          <w:color w:val="F79646" w:themeColor="accent6"/>
        </w:rPr>
      </w:pPr>
      <w:r>
        <w:br w:type="page"/>
      </w:r>
    </w:p>
    <w:p w14:paraId="486F0F13" w14:textId="2EBDDDFE" w:rsidR="0089236F" w:rsidRDefault="0033433B" w:rsidP="0033433B">
      <w:r>
        <w:lastRenderedPageBreak/>
        <w:t>/260/</w:t>
      </w:r>
    </w:p>
    <w:p w14:paraId="44FA2806" w14:textId="06C87DA5" w:rsidR="0033433B" w:rsidRDefault="0033433B" w:rsidP="003A2FB1">
      <w:pPr>
        <w:pStyle w:val="teiab"/>
      </w:pPr>
      <w:r w:rsidRPr="00A30244">
        <w:rPr>
          <w:rStyle w:val="teilabelZnak"/>
        </w:rPr>
        <w:t>6.</w:t>
      </w:r>
      <w:r>
        <w:br/>
        <w:t xml:space="preserve">Trikrat </w:t>
      </w:r>
      <w:r w:rsidRPr="00A30244">
        <w:rPr>
          <w:rStyle w:val="teipersName"/>
        </w:rPr>
        <w:t>Jesus</w:t>
      </w:r>
      <w:r>
        <w:t xml:space="preserve"> ga s baruje, Jel' on njega luba bi: </w:t>
      </w:r>
      <w:r w:rsidRPr="00A30244">
        <w:rPr>
          <w:rStyle w:val="teipersName"/>
        </w:rPr>
        <w:t>Peter</w:t>
      </w:r>
      <w:r>
        <w:t xml:space="preserve"> Se kres to Shaluje:</w:t>
      </w:r>
      <w:r>
        <w:br/>
        <w:t>Moister! tak she zvi</w:t>
      </w:r>
      <w:r w:rsidRPr="008F02C5">
        <w:t>ſ</w:t>
      </w:r>
      <w:r>
        <w:t xml:space="preserve">lash ti? Toti Shalost mu preshene: </w:t>
      </w:r>
      <w:r w:rsidRPr="00A30244">
        <w:rPr>
          <w:rStyle w:val="teipersName"/>
        </w:rPr>
        <w:t>Peter</w:t>
      </w:r>
      <w:r>
        <w:t xml:space="preserve"> vem, da lubish mene</w:t>
      </w:r>
      <w:r>
        <w:br/>
        <w:t>Bod' potroshtan, daj Si Mir! Ti bosh mojih ovz Pastir.</w:t>
      </w:r>
    </w:p>
    <w:p w14:paraId="5488D01F" w14:textId="0CF7DE86" w:rsidR="0033433B" w:rsidRDefault="0033433B" w:rsidP="003A2FB1">
      <w:pPr>
        <w:pStyle w:val="teiab"/>
      </w:pPr>
      <w:r w:rsidRPr="00A30244">
        <w:rPr>
          <w:rStyle w:val="teilabelZnak"/>
        </w:rPr>
        <w:t>7.</w:t>
      </w:r>
      <w:r>
        <w:br/>
        <w:t>O Aposhtel naj predneshi, Med dvanaist Aposhtelni! Ti med v</w:t>
      </w:r>
      <w:r w:rsidRPr="008F02C5">
        <w:t>ſ</w:t>
      </w:r>
      <w:r>
        <w:t>emi naj vredneshi</w:t>
      </w:r>
      <w:r>
        <w:br/>
      </w:r>
      <w:r w:rsidRPr="00A30244">
        <w:rPr>
          <w:rStyle w:val="teipersName"/>
        </w:rPr>
        <w:t>Jesushov</w:t>
      </w:r>
      <w:r>
        <w:t xml:space="preserve"> Namestnik Si! Ti, po vsem Spodoben njemi, Si, kak on v </w:t>
      </w:r>
      <w:r w:rsidRPr="00A30244">
        <w:rPr>
          <w:rStyle w:val="teiplaceName"/>
        </w:rPr>
        <w:t>Jerusalemi</w:t>
      </w:r>
      <w:r>
        <w:t>,</w:t>
      </w:r>
      <w:r>
        <w:br/>
        <w:t xml:space="preserve">V </w:t>
      </w:r>
      <w:r w:rsidRPr="00A30244">
        <w:rPr>
          <w:rStyle w:val="teiplaceName"/>
        </w:rPr>
        <w:t>Rimi</w:t>
      </w:r>
      <w:r>
        <w:t xml:space="preserve"> bia na krish perbit', Sheleozh ta k njemi prit'.</w:t>
      </w:r>
    </w:p>
    <w:p w14:paraId="0D1580B9" w14:textId="53E06DB5" w:rsidR="0033433B" w:rsidRDefault="0033433B" w:rsidP="003A2FB1">
      <w:pPr>
        <w:pStyle w:val="teiab"/>
      </w:pPr>
      <w:r w:rsidRPr="00A30244">
        <w:rPr>
          <w:rStyle w:val="teilabelZnak"/>
        </w:rPr>
        <w:t>8.</w:t>
      </w:r>
      <w:r>
        <w:br/>
        <w:t>Svoje krishe tudi 'majo, Tvoji lubi Farmani; V</w:t>
      </w:r>
      <w:r w:rsidRPr="008F02C5">
        <w:t>ſ</w:t>
      </w:r>
      <w:r>
        <w:t>trashit' Se od njih ne dajo,</w:t>
      </w:r>
      <w:r>
        <w:br/>
        <w:t>Temozh So potroshtani: Vejo pazh, da ti per Bogi, Molish Se sa nje v Nedlogi.</w:t>
      </w:r>
      <w:r>
        <w:br/>
        <w:t>o tak moli, moli Se, Tam sa tvoje Farmane!!!</w:t>
      </w:r>
    </w:p>
    <w:p w14:paraId="63DDA94B" w14:textId="77777777" w:rsidR="0033433B" w:rsidRDefault="0033433B">
      <w:pPr>
        <w:spacing w:after="200"/>
      </w:pPr>
      <w:r>
        <w:br w:type="page"/>
      </w:r>
    </w:p>
    <w:p w14:paraId="10C0EA12" w14:textId="3EA2C602" w:rsidR="0033433B" w:rsidRDefault="0033433B" w:rsidP="0033433B">
      <w:r>
        <w:lastRenderedPageBreak/>
        <w:t>/261/</w:t>
      </w:r>
    </w:p>
    <w:p w14:paraId="05930D9A" w14:textId="2C226085" w:rsidR="0033433B" w:rsidRDefault="00A430F7" w:rsidP="0033433B">
      <w:r w:rsidRPr="003A2FB1">
        <w:rPr>
          <w:rStyle w:val="Naslov1Znak"/>
        </w:rPr>
        <w:t xml:space="preserve">Na Den Svete </w:t>
      </w:r>
      <w:r w:rsidRPr="003A2FB1">
        <w:rPr>
          <w:rStyle w:val="teipersName"/>
        </w:rPr>
        <w:t>Anne</w:t>
      </w:r>
      <w:r w:rsidRPr="003A2FB1">
        <w:rPr>
          <w:rStyle w:val="Naslov1Znak"/>
        </w:rPr>
        <w:t xml:space="preserve"> Matere </w:t>
      </w:r>
      <w:r w:rsidRPr="003A2FB1">
        <w:rPr>
          <w:rStyle w:val="teipersName"/>
        </w:rPr>
        <w:t>Marie</w:t>
      </w:r>
      <w:r w:rsidRPr="003A2FB1">
        <w:rPr>
          <w:rStyle w:val="Naslov1Znak"/>
        </w:rPr>
        <w:t>!</w:t>
      </w:r>
      <w:r w:rsidRPr="003A2FB1">
        <w:rPr>
          <w:rStyle w:val="Naslov1Znak"/>
        </w:rPr>
        <w:br/>
      </w:r>
      <w:r w:rsidRPr="003A2FB1">
        <w:rPr>
          <w:rStyle w:val="Naslov2Znak"/>
        </w:rPr>
        <w:t>N.XVII. Langſam.</w:t>
      </w:r>
    </w:p>
    <w:p w14:paraId="29F80D49" w14:textId="6095D1A8" w:rsidR="00A430F7" w:rsidRDefault="00A430F7" w:rsidP="003A2FB1">
      <w:pPr>
        <w:pStyle w:val="teiab"/>
      </w:pPr>
      <w:r>
        <w:t xml:space="preserve">Mati </w:t>
      </w:r>
      <w:r w:rsidRPr="003A2FB1">
        <w:rPr>
          <w:rStyle w:val="teipersName"/>
        </w:rPr>
        <w:t>Anna</w:t>
      </w:r>
      <w:r>
        <w:t>! glej Sej dol. glej na tote kristiane. keri, da nje Slishish</w:t>
      </w:r>
    </w:p>
    <w:p w14:paraId="09FD96FB" w14:textId="084D13CD" w:rsidR="00A430F7" w:rsidRDefault="00A430F7" w:rsidP="003A2FB1">
      <w:pPr>
        <w:pStyle w:val="teiab"/>
      </w:pPr>
      <w:r>
        <w:t>bol, S Tvojo Pesmo vkupnabrane, Hvale zhejo na oltar; ker'ga Starshi, kak so pravli, k tvoji</w:t>
      </w:r>
    </w:p>
    <w:p w14:paraId="1D7ABA62" w14:textId="631CFFE2" w:rsidR="00A430F7" w:rsidRDefault="00A430F7" w:rsidP="003A2FB1">
      <w:pPr>
        <w:pStyle w:val="teiab"/>
      </w:pPr>
      <w:r>
        <w:t>zhasti So postavli; Tebi dati Sa en Dar. tebi da=ti=Sa en Dar.</w:t>
      </w:r>
      <w:r w:rsidR="003A2FB1">
        <w:tab/>
      </w:r>
    </w:p>
    <w:p w14:paraId="34E06FBA" w14:textId="77777777" w:rsidR="00A430F7" w:rsidRDefault="00A430F7">
      <w:pPr>
        <w:spacing w:after="200"/>
      </w:pPr>
      <w:r>
        <w:br w:type="page"/>
      </w:r>
    </w:p>
    <w:p w14:paraId="5D29C9F0" w14:textId="2515DAE8" w:rsidR="00A430F7" w:rsidRDefault="00034B42" w:rsidP="0033433B">
      <w:r>
        <w:lastRenderedPageBreak/>
        <w:t>/262/</w:t>
      </w:r>
    </w:p>
    <w:p w14:paraId="527BC1CF" w14:textId="59FE7E1F" w:rsidR="00034B42" w:rsidRDefault="004905FE" w:rsidP="00F41AEC">
      <w:pPr>
        <w:pStyle w:val="teiab"/>
      </w:pPr>
      <w:r w:rsidRPr="00F41AEC">
        <w:rPr>
          <w:rStyle w:val="teilabelZnak"/>
        </w:rPr>
        <w:t>2.</w:t>
      </w:r>
      <w:r>
        <w:br/>
        <w:t>Tebe Pesem pozhasti, keri zhast Bog je htea dati,</w:t>
      </w:r>
      <w:r>
        <w:br/>
      </w:r>
      <w:r w:rsidR="00ED67FF">
        <w:t>Da Si vtvoji Staroti, Bila rodovitna Mati,</w:t>
      </w:r>
      <w:r w:rsidR="00ED67FF">
        <w:br/>
        <w:t>Pil ja tvoj je toti to? Pri nejm dosta Se vuzhimo,</w:t>
      </w:r>
      <w:r w:rsidR="00ED67FF">
        <w:br/>
        <w:t>Vupanje do té dobimo. /:No te mozhno lubimo:/</w:t>
      </w:r>
    </w:p>
    <w:p w14:paraId="13396207" w14:textId="16CEA82F" w:rsidR="00ED67FF" w:rsidRDefault="00ED67FF" w:rsidP="00F41AEC">
      <w:pPr>
        <w:pStyle w:val="teiab"/>
      </w:pPr>
      <w:r w:rsidRPr="00F41AEC">
        <w:rPr>
          <w:rStyle w:val="teilabelZnak"/>
        </w:rPr>
        <w:t>3.</w:t>
      </w:r>
      <w:r>
        <w:br/>
        <w:t xml:space="preserve">Kak je ne to zhudesh no! Tebi je, </w:t>
      </w:r>
      <w:r w:rsidRPr="00F41AEC">
        <w:rPr>
          <w:rStyle w:val="teipersName"/>
        </w:rPr>
        <w:t>Maria</w:t>
      </w:r>
      <w:r>
        <w:t>! kera,</w:t>
      </w:r>
      <w:r>
        <w:br/>
        <w:t>kazhi Sterla Si glavo; Tebi je, kak prizha Vera,</w:t>
      </w:r>
      <w:r>
        <w:br/>
        <w:t xml:space="preserve">Tota Mati Mati bla? Joahim no ti, o </w:t>
      </w:r>
      <w:r w:rsidRPr="00F41AEC">
        <w:rPr>
          <w:rStyle w:val="teipersName"/>
        </w:rPr>
        <w:t>Anna</w:t>
      </w:r>
      <w:r>
        <w:t>;</w:t>
      </w:r>
      <w:r>
        <w:br/>
        <w:t>Dugo prosla Sta, no vama, /:Dau je Bog, kaj prosla Sta:/</w:t>
      </w:r>
    </w:p>
    <w:p w14:paraId="1116DD55" w14:textId="348B6CDE" w:rsidR="00ED67FF" w:rsidRDefault="00ED67FF" w:rsidP="00F41AEC">
      <w:pPr>
        <w:pStyle w:val="teiab"/>
      </w:pPr>
      <w:r w:rsidRPr="00F41AEC">
        <w:rPr>
          <w:rStyle w:val="teilabelZnak"/>
        </w:rPr>
        <w:t>4.</w:t>
      </w:r>
      <w:r>
        <w:br/>
        <w:t>o kak Slatko Se Smeji, Tvoja Hzhij, na té gledozha!</w:t>
      </w:r>
      <w:r>
        <w:br/>
        <w:t>glih mladleitni Roshizi, V lepih Tugentah zvetozha,</w:t>
      </w:r>
      <w:r>
        <w:br/>
        <w:t>Te poslusha: Navuk, V Svojo Serze Si sapishe,</w:t>
      </w:r>
      <w:r>
        <w:br/>
        <w:t>No Priloshnosti Si ishe, /:gda, gde, kak bi Spun'la nje:/</w:t>
      </w:r>
    </w:p>
    <w:p w14:paraId="63DC4535" w14:textId="6157CB44" w:rsidR="00ED67FF" w:rsidRDefault="00ED67FF" w:rsidP="00F41AEC">
      <w:pPr>
        <w:pStyle w:val="teiab"/>
      </w:pPr>
      <w:r w:rsidRPr="00F41AEC">
        <w:rPr>
          <w:rStyle w:val="teilabelZnak"/>
        </w:rPr>
        <w:t>5.</w:t>
      </w:r>
      <w:r>
        <w:br/>
        <w:t>Ti njo Sama podvuzhish, No njoj kashesh v</w:t>
      </w:r>
      <w:r w:rsidRPr="008F02C5">
        <w:t>ſ</w:t>
      </w:r>
      <w:r>
        <w:t>e Dushnosti;</w:t>
      </w:r>
      <w:r>
        <w:br/>
        <w:t>Slatko njoj v Serze guzhish, No naratash njo k Wrumnosti;</w:t>
      </w:r>
      <w:r>
        <w:br/>
        <w:t>Pa pred v</w:t>
      </w:r>
      <w:r w:rsidRPr="008F02C5">
        <w:t>ſ</w:t>
      </w:r>
      <w:r>
        <w:t>em k Ponishnosti, Sato gnado je dobila,</w:t>
      </w:r>
      <w:r>
        <w:br/>
        <w:t>Da je boshja Mati bila, /:Tota tvoja luba Hzhij:/</w:t>
      </w:r>
    </w:p>
    <w:p w14:paraId="001DDF0D" w14:textId="77777777" w:rsidR="00ED67FF" w:rsidRDefault="00ED67FF">
      <w:pPr>
        <w:spacing w:after="200"/>
      </w:pPr>
      <w:r>
        <w:br w:type="page"/>
      </w:r>
    </w:p>
    <w:p w14:paraId="64D1D7FC" w14:textId="7055BBE0" w:rsidR="00ED67FF" w:rsidRDefault="00ED67FF" w:rsidP="0033433B">
      <w:r>
        <w:lastRenderedPageBreak/>
        <w:t>/263/</w:t>
      </w:r>
    </w:p>
    <w:p w14:paraId="2415684D" w14:textId="12D04478" w:rsidR="00ED67FF" w:rsidRDefault="00ED67FF" w:rsidP="00E35362">
      <w:pPr>
        <w:pStyle w:val="teiab"/>
      </w:pPr>
      <w:r w:rsidRPr="00E35362">
        <w:rPr>
          <w:rStyle w:val="teilabelZnak"/>
        </w:rPr>
        <w:t>6.</w:t>
      </w:r>
      <w:r>
        <w:br/>
        <w:t xml:space="preserve">Sato, </w:t>
      </w:r>
      <w:r w:rsidRPr="00E35362">
        <w:rPr>
          <w:rStyle w:val="teipersName"/>
        </w:rPr>
        <w:t>Anna</w:t>
      </w:r>
      <w:r>
        <w:t>, tebe je, Bog pokliza gor k Vishini,</w:t>
      </w:r>
      <w:r>
        <w:br/>
        <w:t xml:space="preserve">gde </w:t>
      </w:r>
      <w:r w:rsidRPr="00E35362">
        <w:rPr>
          <w:rStyle w:val="teipersName"/>
        </w:rPr>
        <w:t>Maria</w:t>
      </w:r>
      <w:r>
        <w:t xml:space="preserve"> stoboj Se, Veseli pri Svojem Sini,</w:t>
      </w:r>
      <w:r>
        <w:br/>
        <w:t>ker obema rad vam je. Da bi mi skos vaj dobili,</w:t>
      </w:r>
      <w:r>
        <w:br/>
        <w:t>gnado, no bi tagshi bili, /:kak vi nas vuzhile Ste:/</w:t>
      </w:r>
    </w:p>
    <w:p w14:paraId="5ADF5DF9" w14:textId="0A421FC4" w:rsidR="00ED67FF" w:rsidRDefault="00ED67FF" w:rsidP="00E35362">
      <w:pPr>
        <w:pStyle w:val="teiab"/>
      </w:pPr>
      <w:r w:rsidRPr="00E35362">
        <w:rPr>
          <w:rStyle w:val="teilabelZnak"/>
        </w:rPr>
        <w:t>7.</w:t>
      </w:r>
      <w:r>
        <w:br/>
        <w:t xml:space="preserve">Mati </w:t>
      </w:r>
      <w:r w:rsidRPr="00E35362">
        <w:rPr>
          <w:rStyle w:val="teipersName"/>
        </w:rPr>
        <w:t>Anna</w:t>
      </w:r>
      <w:r>
        <w:t>! 'sprosi ti, V boshjem Strahi nam shiveti,</w:t>
      </w:r>
      <w:r>
        <w:br/>
        <w:t>kak ti v njem shivela Si. Vuzhi Starshe tak Skerbeti,</w:t>
      </w:r>
      <w:r>
        <w:br/>
        <w:t>Sa otroke, da Si nje, kak ti tvojo Hzher 'sredio;</w:t>
      </w:r>
      <w:r>
        <w:br/>
        <w:t>Boshji Shegen tej dobio. /:Ta 's otrok na Starshe gre:/</w:t>
      </w:r>
    </w:p>
    <w:p w14:paraId="25C94CC4" w14:textId="20094AC0" w:rsidR="00ED67FF" w:rsidRDefault="00ED67FF" w:rsidP="000E2ECE">
      <w:pPr>
        <w:pStyle w:val="teiab"/>
      </w:pPr>
      <w:r w:rsidRPr="00E35362">
        <w:rPr>
          <w:rStyle w:val="teilabelZnak"/>
        </w:rPr>
        <w:t>8.</w:t>
      </w:r>
      <w:r>
        <w:br/>
        <w:t>Pamet no Nedushnost naj, Ledizhne, kak tebe zira;</w:t>
      </w:r>
      <w:r>
        <w:br/>
        <w:t>Prosi: Bog ta zir njim daj! 'Stot'ga Srezhen Sakon Svira,</w:t>
      </w:r>
      <w:r>
        <w:br/>
        <w:t>No, zhi Sa kon krishe 'ma, Vuzhi nje Boga moliti,</w:t>
      </w:r>
      <w:r>
        <w:br/>
        <w:t>No poterpeshlive biti, /:Deklizh Bog njim Shegen da:/</w:t>
      </w:r>
    </w:p>
    <w:p w14:paraId="1F857800" w14:textId="74431166" w:rsidR="00ED67FF" w:rsidRDefault="00ED67FF" w:rsidP="000E2ECE">
      <w:pPr>
        <w:pStyle w:val="teiab"/>
      </w:pPr>
      <w:r w:rsidRPr="00E35362">
        <w:rPr>
          <w:rStyle w:val="teilabelZnak"/>
        </w:rPr>
        <w:t>9.</w:t>
      </w:r>
      <w:r>
        <w:br/>
        <w:t xml:space="preserve">Mati </w:t>
      </w:r>
      <w:r w:rsidRPr="00E35362">
        <w:rPr>
          <w:rStyle w:val="teipersName"/>
        </w:rPr>
        <w:t>Anna</w:t>
      </w:r>
      <w:r>
        <w:t>, nekokrat, She Si nam k Pomozhi prishla,</w:t>
      </w:r>
      <w:r>
        <w:br/>
        <w:t>Pridi njo she vezhkrat dat'! gda nas kol' bosh krizhat' Slishla;</w:t>
      </w:r>
      <w:r>
        <w:br/>
        <w:t>Slishi nash otrozhji glas! Smo s Nedlogami objeti,</w:t>
      </w:r>
      <w:r>
        <w:br/>
        <w:t>No preslabi nje terpeti, /:Mati, ne sapusti nas!:/</w:t>
      </w:r>
    </w:p>
    <w:p w14:paraId="4BFF7E0D" w14:textId="77777777" w:rsidR="00ED67FF" w:rsidRDefault="00ED67FF" w:rsidP="000E2ECE">
      <w:pPr>
        <w:pStyle w:val="teiab"/>
      </w:pPr>
      <w:r>
        <w:br w:type="page"/>
      </w:r>
    </w:p>
    <w:p w14:paraId="764FF3A6" w14:textId="592A9D5A" w:rsidR="00ED67FF" w:rsidRDefault="00207030" w:rsidP="0033433B">
      <w:r>
        <w:lastRenderedPageBreak/>
        <w:t>/264/</w:t>
      </w:r>
    </w:p>
    <w:p w14:paraId="52E36CF3" w14:textId="7FF283D1" w:rsidR="00207030" w:rsidRPr="00705604" w:rsidRDefault="00207030" w:rsidP="0033433B">
      <w:pPr>
        <w:rPr>
          <w:rStyle w:val="Naslov1Znak"/>
        </w:rPr>
      </w:pPr>
      <w:r w:rsidRPr="00705604">
        <w:rPr>
          <w:rStyle w:val="Naslov1Znak"/>
        </w:rPr>
        <w:t>Na letni Spomin Shegnanja</w:t>
      </w:r>
      <w:r>
        <w:br/>
      </w:r>
      <w:r w:rsidRPr="00705604">
        <w:rPr>
          <w:rStyle w:val="Naslov2Znak"/>
        </w:rPr>
        <w:t>N.XVIII. Etwas langſam.</w:t>
      </w:r>
      <w:r>
        <w:t xml:space="preserve"> </w:t>
      </w:r>
      <w:r w:rsidRPr="00705604">
        <w:rPr>
          <w:rStyle w:val="Naslov1Znak"/>
        </w:rPr>
        <w:t>ene zirkve: perva.</w:t>
      </w:r>
    </w:p>
    <w:p w14:paraId="090E2D74" w14:textId="05BD2A4B" w:rsidR="00207030" w:rsidRDefault="00207030" w:rsidP="00705604">
      <w:pPr>
        <w:pStyle w:val="teiab"/>
      </w:pPr>
      <w:r w:rsidRPr="00705604">
        <w:rPr>
          <w:rStyle w:val="teilabelZnak"/>
        </w:rPr>
        <w:t>1.</w:t>
      </w:r>
      <w:r>
        <w:t xml:space="preserve"> Mi zhemo boshjo vi</w:t>
      </w:r>
      <w:r w:rsidRPr="008F02C5">
        <w:t>ſ</w:t>
      </w:r>
      <w:r>
        <w:t>okost, to v Tempelni zhastiti, Da Bog Sam zhe kak</w:t>
      </w:r>
    </w:p>
    <w:p w14:paraId="5BFFF740" w14:textId="037AB6EE" w:rsidR="00207030" w:rsidRDefault="00207030" w:rsidP="00705604">
      <w:pPr>
        <w:pStyle w:val="teiab"/>
      </w:pPr>
      <w:r>
        <w:t>je Dushnost; od nas to Molen biti, To to na Semli bo moj Tron, To Mesto Sem Si</w:t>
      </w:r>
    </w:p>
    <w:p w14:paraId="15C87F50" w14:textId="0D12A2A6" w:rsidR="00207030" w:rsidRDefault="00207030" w:rsidP="00705604">
      <w:pPr>
        <w:pStyle w:val="teiab"/>
      </w:pPr>
      <w:r>
        <w:t xml:space="preserve">Svola, Je reka Bog to </w:t>
      </w:r>
      <w:r w:rsidRPr="008C2E99">
        <w:rPr>
          <w:rStyle w:val="teipersName"/>
        </w:rPr>
        <w:t>Salamon</w:t>
      </w:r>
      <w:r>
        <w:t>, To to bosh mene mola.</w:t>
      </w:r>
    </w:p>
    <w:p w14:paraId="1EF66A7C" w14:textId="77777777" w:rsidR="00207030" w:rsidRDefault="00207030">
      <w:pPr>
        <w:spacing w:after="200"/>
      </w:pPr>
      <w:r>
        <w:br w:type="page"/>
      </w:r>
    </w:p>
    <w:p w14:paraId="52972FD3" w14:textId="417BD7A9" w:rsidR="00207030" w:rsidRDefault="00207030" w:rsidP="0033433B">
      <w:r>
        <w:lastRenderedPageBreak/>
        <w:t>/265/</w:t>
      </w:r>
    </w:p>
    <w:p w14:paraId="470D42B0" w14:textId="57697572" w:rsidR="00207030" w:rsidRDefault="00207030" w:rsidP="008C2E99">
      <w:pPr>
        <w:pStyle w:val="teiab"/>
      </w:pPr>
      <w:r w:rsidRPr="008C2E99">
        <w:rPr>
          <w:rStyle w:val="teilabelZnak"/>
        </w:rPr>
        <w:t>2.</w:t>
      </w:r>
      <w:r>
        <w:br/>
        <w:t>To, v totem mirnem Tempel'ni, Bog odpre Svoja Ozhij:</w:t>
      </w:r>
      <w:r>
        <w:br/>
        <w:t>ker njega prosi sgrivam, Se troshtat' ma Pomozhi.</w:t>
      </w:r>
      <w:r>
        <w:br/>
        <w:t>zhi brumni otrok k njem krizhi, V Nedlogi no v Teshavi;</w:t>
      </w:r>
      <w:r>
        <w:br/>
        <w:t>Trosht' mea bosh vtvoji Shalosti, Serze mu v Nadrah pravi.</w:t>
      </w:r>
    </w:p>
    <w:p w14:paraId="2A4941AE" w14:textId="34F2401F" w:rsidR="00207030" w:rsidRDefault="00207030" w:rsidP="008C2E99">
      <w:pPr>
        <w:pStyle w:val="teiab"/>
      </w:pPr>
      <w:r w:rsidRPr="008C2E99">
        <w:rPr>
          <w:rStyle w:val="teilabelZnak"/>
        </w:rPr>
        <w:t>3.</w:t>
      </w:r>
      <w:r>
        <w:br/>
        <w:t>Prozh, prozh, ti Duh Prevsetnosti, Ti ofart no Shtimanje!</w:t>
      </w:r>
      <w:r>
        <w:br/>
        <w:t>Wog vSvoji Hishi ne terpi, Prevsetno Sadershanje,</w:t>
      </w:r>
      <w:r>
        <w:br/>
        <w:t xml:space="preserve">Sam </w:t>
      </w:r>
      <w:r w:rsidRPr="008C2E99">
        <w:rPr>
          <w:rStyle w:val="teipersName"/>
        </w:rPr>
        <w:t>Jesus</w:t>
      </w:r>
      <w:r>
        <w:t xml:space="preserve"> gaishlo Splea Si je, No tiste snoj vun 'Sploda,</w:t>
      </w:r>
      <w:r>
        <w:br/>
        <w:t>kateri ne So bali Se, Rasshalit tam gospoda.</w:t>
      </w:r>
    </w:p>
    <w:p w14:paraId="354413E9" w14:textId="13672448" w:rsidR="00207030" w:rsidRDefault="00207030" w:rsidP="008C2E99">
      <w:pPr>
        <w:pStyle w:val="teiab"/>
      </w:pPr>
      <w:r w:rsidRPr="008C2E99">
        <w:rPr>
          <w:rStyle w:val="teilabelZnak"/>
        </w:rPr>
        <w:t>4.</w:t>
      </w:r>
      <w:r>
        <w:br/>
        <w:t>gospod, daj, da Se s Antohtjoj, Vtem Templi sadershimo;</w:t>
      </w:r>
      <w:r>
        <w:br/>
        <w:t>S Resnizoj, ne 's kashlivostjoj, Prevsetne podvuzhimo;</w:t>
      </w:r>
      <w:r>
        <w:br/>
        <w:t>Dopust</w:t>
      </w:r>
      <w:r w:rsidR="008C2E99">
        <w:t>'</w:t>
      </w:r>
      <w:r>
        <w:t>, da k Ofri na oltar, Serze mi gor poloshimo,</w:t>
      </w:r>
      <w:r>
        <w:br/>
        <w:t>No s Pesmoj Angelskoj v</w:t>
      </w:r>
      <w:r w:rsidRPr="008F02C5">
        <w:t>ſ</w:t>
      </w:r>
      <w:r>
        <w:t>igdar, Veselo nasho slosh'mo.</w:t>
      </w:r>
    </w:p>
    <w:p w14:paraId="41D4909E" w14:textId="1CC9686B" w:rsidR="00207030" w:rsidRDefault="00207030" w:rsidP="008C2E99">
      <w:pPr>
        <w:pStyle w:val="teiab"/>
      </w:pPr>
      <w:r w:rsidRPr="008C2E99">
        <w:rPr>
          <w:rStyle w:val="teilabelZnak"/>
        </w:rPr>
        <w:t>5.</w:t>
      </w:r>
      <w:r>
        <w:br/>
        <w:t>Ti tvoj'ga Temp'la, Smilen Bog! V obranbo tvojo v</w:t>
      </w:r>
      <w:r w:rsidRPr="008F02C5">
        <w:t>ſ</w:t>
      </w:r>
      <w:r>
        <w:t>emi,</w:t>
      </w:r>
      <w:r>
        <w:br/>
        <w:t>Pokri'ga s Senzoj tvojih Rok, No v</w:t>
      </w:r>
      <w:r w:rsidRPr="008F02C5">
        <w:t>ſ</w:t>
      </w:r>
      <w:r>
        <w:t>e, kaj kol' je vnjemi.</w:t>
      </w:r>
      <w:r>
        <w:br/>
        <w:t>zhi nas Nesrezha doleti, No Slishish nas moliti,</w:t>
      </w:r>
      <w:r>
        <w:br/>
        <w:t>Naredi, da potroshtam, Na Dom nash Smemo iti!</w:t>
      </w:r>
    </w:p>
    <w:p w14:paraId="75B7A550" w14:textId="77777777" w:rsidR="00207030" w:rsidRDefault="00207030">
      <w:pPr>
        <w:spacing w:after="200"/>
      </w:pPr>
      <w:r>
        <w:br w:type="page"/>
      </w:r>
    </w:p>
    <w:p w14:paraId="51AE0A2E" w14:textId="6EB2F24B" w:rsidR="00207030" w:rsidRDefault="00207030" w:rsidP="0033433B">
      <w:r>
        <w:lastRenderedPageBreak/>
        <w:t>/266/</w:t>
      </w:r>
    </w:p>
    <w:p w14:paraId="6206287F" w14:textId="6E87012F" w:rsidR="00207030" w:rsidRPr="008C2E99" w:rsidRDefault="00207030" w:rsidP="0033433B">
      <w:pPr>
        <w:rPr>
          <w:rStyle w:val="Naslov2Znak"/>
        </w:rPr>
      </w:pPr>
      <w:r w:rsidRPr="008C2E99">
        <w:rPr>
          <w:rStyle w:val="Naslov1Znak"/>
        </w:rPr>
        <w:t>Na leitni Spomin Shegnanja</w:t>
      </w:r>
      <w:r w:rsidRPr="008C2E99">
        <w:rPr>
          <w:rStyle w:val="Naslov1Znak"/>
        </w:rPr>
        <w:br/>
      </w:r>
      <w:r w:rsidRPr="008C2E99">
        <w:rPr>
          <w:rStyle w:val="Naslov2Znak"/>
        </w:rPr>
        <w:t>N.XIX</w:t>
      </w:r>
      <w:r>
        <w:t xml:space="preserve"> </w:t>
      </w:r>
      <w:r w:rsidRPr="008C2E99">
        <w:rPr>
          <w:rStyle w:val="Naslov1Znak"/>
        </w:rPr>
        <w:t>ene zirkve: druga.</w:t>
      </w:r>
      <w:r w:rsidRPr="008C2E99">
        <w:rPr>
          <w:rStyle w:val="Naslov1Znak"/>
        </w:rPr>
        <w:br/>
      </w:r>
      <w:r w:rsidRPr="008C2E99">
        <w:rPr>
          <w:rStyle w:val="Naslov2Znak"/>
        </w:rPr>
        <w:t>Nicht zu geſchwinde.</w:t>
      </w:r>
    </w:p>
    <w:p w14:paraId="54EEF703" w14:textId="7D20ADE8" w:rsidR="00207030" w:rsidRDefault="00207030" w:rsidP="008C2E99">
      <w:pPr>
        <w:pStyle w:val="teiab"/>
      </w:pPr>
      <w:r>
        <w:t>O Bog, ker od Sazhetka Si, Po tvoji velki Modrosti, En Tempel 'spova Sebi, ka-</w:t>
      </w:r>
    </w:p>
    <w:p w14:paraId="5820CB36" w14:textId="0954CBE9" w:rsidR="00207030" w:rsidRDefault="00207030" w:rsidP="008C2E99">
      <w:pPr>
        <w:pStyle w:val="teiab"/>
      </w:pPr>
      <w:r>
        <w:t>teri Stan tak dugo bo, kak dugo bodo L udi to, Na Semli Slushi te-</w:t>
      </w:r>
    </w:p>
    <w:p w14:paraId="70D6ADD3" w14:textId="6FF242E4" w:rsidR="00207030" w:rsidRDefault="00207030" w:rsidP="008C2E99">
      <w:pPr>
        <w:pStyle w:val="teiab"/>
      </w:pPr>
      <w:r>
        <w:t>bi.</w:t>
      </w:r>
    </w:p>
    <w:p w14:paraId="42D321AB" w14:textId="3140B0F9" w:rsidR="00207030" w:rsidRDefault="00207030" w:rsidP="008C2E99">
      <w:pPr>
        <w:pStyle w:val="teiclosure0"/>
        <w:ind w:left="9912" w:firstLine="708"/>
      </w:pPr>
      <w:r>
        <w:t>FINIS.</w:t>
      </w:r>
    </w:p>
    <w:p w14:paraId="19D1FCED" w14:textId="77777777" w:rsidR="00207030" w:rsidRDefault="00207030">
      <w:pPr>
        <w:spacing w:after="200"/>
      </w:pPr>
      <w:r>
        <w:br w:type="page"/>
      </w:r>
    </w:p>
    <w:p w14:paraId="7586037C" w14:textId="2B9C4F9A" w:rsidR="00207030" w:rsidRDefault="00207030" w:rsidP="0033433B">
      <w:r>
        <w:lastRenderedPageBreak/>
        <w:t>/267/</w:t>
      </w:r>
    </w:p>
    <w:p w14:paraId="26A6921A" w14:textId="38A21291" w:rsidR="00207030" w:rsidRDefault="00207030" w:rsidP="008C2E99">
      <w:pPr>
        <w:pStyle w:val="teiab"/>
      </w:pPr>
      <w:r w:rsidRPr="008C2E99">
        <w:rPr>
          <w:rStyle w:val="teilabelZnak"/>
        </w:rPr>
        <w:t>2.</w:t>
      </w:r>
      <w:r>
        <w:br/>
        <w:t>Na té o velk' gospod Sveita; od ker'ga v</w:t>
      </w:r>
      <w:r w:rsidRPr="008F02C5">
        <w:t>ſ</w:t>
      </w:r>
      <w:r>
        <w:t>e Shivlenje 'ma,</w:t>
      </w:r>
      <w:r>
        <w:br/>
        <w:t>v</w:t>
      </w:r>
      <w:r w:rsidRPr="008F02C5">
        <w:t>ſ</w:t>
      </w:r>
      <w:r>
        <w:t>eh Stvarah zila Slushba: glej! tvoji velki Milosti,</w:t>
      </w:r>
      <w:r>
        <w:br/>
        <w:t>Se moli to v Ponishnosti, kristjanov mala Drushba.</w:t>
      </w:r>
    </w:p>
    <w:p w14:paraId="5DC17320" w14:textId="6633FC5B" w:rsidR="00207030" w:rsidRDefault="00207030" w:rsidP="008C2E99">
      <w:pPr>
        <w:pStyle w:val="teiab"/>
      </w:pPr>
      <w:r w:rsidRPr="008C2E99">
        <w:rPr>
          <w:rStyle w:val="teilabelZnak"/>
        </w:rPr>
        <w:t>3.</w:t>
      </w:r>
      <w:r>
        <w:br/>
        <w:t>Pov</w:t>
      </w:r>
      <w:r w:rsidRPr="008F02C5">
        <w:t>ſ</w:t>
      </w:r>
      <w:r>
        <w:t>od ti, res je, Slishish nas, Sdaj no na v</w:t>
      </w:r>
      <w:r w:rsidRPr="008F02C5">
        <w:t>ſ</w:t>
      </w:r>
      <w:r>
        <w:t>ak prihodni zhas;</w:t>
      </w:r>
      <w:r>
        <w:br/>
        <w:t>zhesh deno, da ti Tvoji, Le to, gde tvoja Hisha je,</w:t>
      </w:r>
      <w:r>
        <w:br/>
        <w:t>Poloshio Molitvize, Pred té v Potrebi Svoji.</w:t>
      </w:r>
    </w:p>
    <w:p w14:paraId="4C55718C" w14:textId="35AD08C1" w:rsidR="00207030" w:rsidRDefault="00207030" w:rsidP="008C2E99">
      <w:pPr>
        <w:pStyle w:val="teiab"/>
      </w:pPr>
      <w:r w:rsidRPr="008C2E99">
        <w:rPr>
          <w:rStyle w:val="teilabelZnak"/>
        </w:rPr>
        <w:t>4.</w:t>
      </w:r>
      <w:r>
        <w:br/>
        <w:t xml:space="preserve">Tak </w:t>
      </w:r>
      <w:r w:rsidRPr="008C2E99">
        <w:rPr>
          <w:rStyle w:val="teipersName"/>
        </w:rPr>
        <w:t>Salamon</w:t>
      </w:r>
      <w:r>
        <w:t xml:space="preserve"> Sin </w:t>
      </w:r>
      <w:r w:rsidRPr="008C2E99">
        <w:rPr>
          <w:rStyle w:val="teipersName"/>
        </w:rPr>
        <w:t>Davida</w:t>
      </w:r>
      <w:r>
        <w:t>, kak njemi je sporozha ta,</w:t>
      </w:r>
      <w:r>
        <w:br/>
        <w:t>En Tempel ti je 'spova, No, ke'ga ti Sam shegba Si,</w:t>
      </w:r>
      <w:r>
        <w:br/>
        <w:t>Se v Skerb Duhovnim isrozhi, kak Hisha tvoja nova.</w:t>
      </w:r>
    </w:p>
    <w:p w14:paraId="79D9DAD5" w14:textId="7255DA51" w:rsidR="00A30244" w:rsidRDefault="00207030" w:rsidP="008C2E99">
      <w:pPr>
        <w:pStyle w:val="teiab"/>
      </w:pPr>
      <w:r w:rsidRPr="008C2E99">
        <w:rPr>
          <w:rStyle w:val="teilabelZnak"/>
        </w:rPr>
        <w:t>5.</w:t>
      </w:r>
      <w:r>
        <w:br/>
        <w:t>kak tvojo Ludstvo tistokrat, Je prishlo tebi Hvalo dat',</w:t>
      </w:r>
      <w:r>
        <w:br/>
        <w:t>No tvoje zhasti pöti, Tak leitni Shegnanja Spomin,</w:t>
      </w:r>
      <w:r>
        <w:br/>
        <w:t xml:space="preserve">To Pesmo sahvaleshnih Stim, Sa </w:t>
      </w:r>
      <w:r w:rsidRPr="00A30244">
        <w:rPr>
          <w:rStyle w:val="teiunclear"/>
        </w:rPr>
        <w:t>zhi</w:t>
      </w:r>
      <w:r w:rsidR="00A30244" w:rsidRPr="00A30244">
        <w:rPr>
          <w:rStyle w:val="teiunclear"/>
        </w:rPr>
        <w:t>nsh</w:t>
      </w:r>
      <w:r w:rsidR="00A30244">
        <w:t xml:space="preserve"> gnes more meti.</w:t>
      </w:r>
    </w:p>
    <w:p w14:paraId="62A553C1" w14:textId="77777777" w:rsidR="00A30244" w:rsidRDefault="00A30244">
      <w:pPr>
        <w:spacing w:after="200"/>
      </w:pPr>
      <w:r>
        <w:br w:type="page"/>
      </w:r>
    </w:p>
    <w:p w14:paraId="6525B321" w14:textId="078E70EB" w:rsidR="00207030" w:rsidRDefault="00A30244" w:rsidP="0033433B">
      <w:r>
        <w:lastRenderedPageBreak/>
        <w:t>/268/</w:t>
      </w:r>
    </w:p>
    <w:p w14:paraId="7E8E9752" w14:textId="085783D5" w:rsidR="00A30244" w:rsidRDefault="00A30244" w:rsidP="00A47122">
      <w:pPr>
        <w:pStyle w:val="teiab"/>
      </w:pPr>
      <w:r w:rsidRPr="00A47122">
        <w:rPr>
          <w:rStyle w:val="teilabelZnak"/>
        </w:rPr>
        <w:t>6.</w:t>
      </w:r>
      <w:r>
        <w:br/>
        <w:t>Ne sabi, o gospod' na to, kaj reka Si: ker koli bo,</w:t>
      </w:r>
      <w:r>
        <w:br/>
        <w:t>Me prosa to, bo Slisha. zhi Slishish ti to krizhat nas,</w:t>
      </w:r>
      <w:r>
        <w:br/>
        <w:t>Naj bo na nsh'ga glas, Nam Trosht Pomozhi gvishen.</w:t>
      </w:r>
    </w:p>
    <w:p w14:paraId="20694225" w14:textId="4A077BA4" w:rsidR="00A30244" w:rsidRDefault="00A30244" w:rsidP="00A47122">
      <w:pPr>
        <w:pStyle w:val="teiab"/>
      </w:pPr>
      <w:r w:rsidRPr="00A47122">
        <w:rPr>
          <w:rStyle w:val="teilabelZnak"/>
        </w:rPr>
        <w:t>7.</w:t>
      </w:r>
      <w:r>
        <w:br/>
        <w:t>Se v tvoji Hishi jozhemo, Da Sgrehmi te rasshal'li Smo,</w:t>
      </w:r>
      <w:r>
        <w:br/>
        <w:t>ker nas gospod Se Smili, No preid, kak bomo k Domi Shli,</w:t>
      </w:r>
      <w:r>
        <w:br/>
        <w:t>Nam totga Troshta v Serze vli: Vi gnado Ste dobili.</w:t>
      </w:r>
    </w:p>
    <w:p w14:paraId="4D18C341" w14:textId="5CD58658" w:rsidR="00A30244" w:rsidRPr="00E51CE2" w:rsidRDefault="00A30244" w:rsidP="00A47122">
      <w:pPr>
        <w:pStyle w:val="teiab"/>
      </w:pPr>
      <w:r w:rsidRPr="00A47122">
        <w:rPr>
          <w:rStyle w:val="teilabelZnak"/>
        </w:rPr>
        <w:t>8.</w:t>
      </w:r>
      <w:r>
        <w:br/>
        <w:t>Ne pusti, dabi mi to gda, Storili kaj prevsetnega,</w:t>
      </w:r>
      <w:r>
        <w:br/>
        <w:t>gde je tvoj Sin v Skrivnosti; gde njegvo Meso ino krij,</w:t>
      </w:r>
      <w:r>
        <w:br/>
        <w:t>k Shivlenji vezhnem nas redi; To pelaj nas k Brumnosti!!!</w:t>
      </w:r>
    </w:p>
    <w:sectPr w:rsidR="00A30244" w:rsidRPr="00E51CE2" w:rsidSect="00DE7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A06A1" w14:textId="77777777" w:rsidR="00BD49ED" w:rsidRDefault="00BD49ED" w:rsidP="008B750A">
      <w:pPr>
        <w:spacing w:after="0" w:line="240" w:lineRule="auto"/>
      </w:pPr>
      <w:r>
        <w:separator/>
      </w:r>
    </w:p>
  </w:endnote>
  <w:endnote w:type="continuationSeparator" w:id="0">
    <w:p w14:paraId="602A4217" w14:textId="77777777" w:rsidR="00BD49ED" w:rsidRDefault="00BD49ED" w:rsidP="008B7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96A2D" w14:textId="77777777" w:rsidR="00BD49ED" w:rsidRDefault="00BD49ED" w:rsidP="008B750A">
      <w:pPr>
        <w:spacing w:after="0" w:line="240" w:lineRule="auto"/>
      </w:pPr>
      <w:r>
        <w:separator/>
      </w:r>
    </w:p>
  </w:footnote>
  <w:footnote w:type="continuationSeparator" w:id="0">
    <w:p w14:paraId="2CC85A28" w14:textId="77777777" w:rsidR="00BD49ED" w:rsidRDefault="00BD49ED" w:rsidP="008B7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47"/>
    <w:rsid w:val="00001150"/>
    <w:rsid w:val="00003F72"/>
    <w:rsid w:val="00006058"/>
    <w:rsid w:val="00013637"/>
    <w:rsid w:val="0001392D"/>
    <w:rsid w:val="000152B3"/>
    <w:rsid w:val="000166CB"/>
    <w:rsid w:val="000201AA"/>
    <w:rsid w:val="00022C8D"/>
    <w:rsid w:val="00023C83"/>
    <w:rsid w:val="000240E7"/>
    <w:rsid w:val="00030920"/>
    <w:rsid w:val="000332D8"/>
    <w:rsid w:val="00034B42"/>
    <w:rsid w:val="00036043"/>
    <w:rsid w:val="00037F02"/>
    <w:rsid w:val="00042932"/>
    <w:rsid w:val="00044A37"/>
    <w:rsid w:val="00046E83"/>
    <w:rsid w:val="0005104E"/>
    <w:rsid w:val="00051E3B"/>
    <w:rsid w:val="0005250A"/>
    <w:rsid w:val="00056B46"/>
    <w:rsid w:val="000608CF"/>
    <w:rsid w:val="00062015"/>
    <w:rsid w:val="0006234B"/>
    <w:rsid w:val="00063308"/>
    <w:rsid w:val="000664FF"/>
    <w:rsid w:val="00067CFD"/>
    <w:rsid w:val="0007023A"/>
    <w:rsid w:val="00070EEE"/>
    <w:rsid w:val="00072246"/>
    <w:rsid w:val="0007395C"/>
    <w:rsid w:val="000759D4"/>
    <w:rsid w:val="0007695C"/>
    <w:rsid w:val="000776FB"/>
    <w:rsid w:val="00086FCC"/>
    <w:rsid w:val="00090DBD"/>
    <w:rsid w:val="0009494A"/>
    <w:rsid w:val="0009638A"/>
    <w:rsid w:val="000A1022"/>
    <w:rsid w:val="000A1037"/>
    <w:rsid w:val="000A500F"/>
    <w:rsid w:val="000A60C0"/>
    <w:rsid w:val="000A6FD1"/>
    <w:rsid w:val="000B10F7"/>
    <w:rsid w:val="000B2359"/>
    <w:rsid w:val="000B28E9"/>
    <w:rsid w:val="000B2C6C"/>
    <w:rsid w:val="000B463A"/>
    <w:rsid w:val="000C3606"/>
    <w:rsid w:val="000C65C3"/>
    <w:rsid w:val="000D1DF2"/>
    <w:rsid w:val="000D5DC4"/>
    <w:rsid w:val="000E0CD3"/>
    <w:rsid w:val="000E1FD6"/>
    <w:rsid w:val="000E257E"/>
    <w:rsid w:val="000E2ECE"/>
    <w:rsid w:val="000E5299"/>
    <w:rsid w:val="000E78FA"/>
    <w:rsid w:val="000F1B19"/>
    <w:rsid w:val="000F35E8"/>
    <w:rsid w:val="000F62A0"/>
    <w:rsid w:val="00101D8B"/>
    <w:rsid w:val="00105709"/>
    <w:rsid w:val="00106C2E"/>
    <w:rsid w:val="00111265"/>
    <w:rsid w:val="00112F5A"/>
    <w:rsid w:val="001176BE"/>
    <w:rsid w:val="0012286C"/>
    <w:rsid w:val="00123169"/>
    <w:rsid w:val="00135BDE"/>
    <w:rsid w:val="00136688"/>
    <w:rsid w:val="0014102D"/>
    <w:rsid w:val="001448AA"/>
    <w:rsid w:val="00147EF9"/>
    <w:rsid w:val="00153199"/>
    <w:rsid w:val="00157771"/>
    <w:rsid w:val="001756F7"/>
    <w:rsid w:val="00176419"/>
    <w:rsid w:val="00185164"/>
    <w:rsid w:val="00186834"/>
    <w:rsid w:val="00186D00"/>
    <w:rsid w:val="00190944"/>
    <w:rsid w:val="001929BF"/>
    <w:rsid w:val="0019441B"/>
    <w:rsid w:val="0019509F"/>
    <w:rsid w:val="00196D40"/>
    <w:rsid w:val="00196D52"/>
    <w:rsid w:val="00197B12"/>
    <w:rsid w:val="001A030F"/>
    <w:rsid w:val="001A1C17"/>
    <w:rsid w:val="001A444E"/>
    <w:rsid w:val="001A6B9D"/>
    <w:rsid w:val="001B0225"/>
    <w:rsid w:val="001B14A9"/>
    <w:rsid w:val="001B2E78"/>
    <w:rsid w:val="001B3322"/>
    <w:rsid w:val="001B547D"/>
    <w:rsid w:val="001B6136"/>
    <w:rsid w:val="001C343A"/>
    <w:rsid w:val="001C528C"/>
    <w:rsid w:val="001C5DF1"/>
    <w:rsid w:val="001C7977"/>
    <w:rsid w:val="001D1763"/>
    <w:rsid w:val="001D1D84"/>
    <w:rsid w:val="001D52F3"/>
    <w:rsid w:val="001D68C1"/>
    <w:rsid w:val="001E073F"/>
    <w:rsid w:val="001E1034"/>
    <w:rsid w:val="001E3D55"/>
    <w:rsid w:val="001E70CD"/>
    <w:rsid w:val="001F031B"/>
    <w:rsid w:val="00200D0F"/>
    <w:rsid w:val="00201BAA"/>
    <w:rsid w:val="002028EF"/>
    <w:rsid w:val="00206475"/>
    <w:rsid w:val="002068FE"/>
    <w:rsid w:val="00207030"/>
    <w:rsid w:val="0021729C"/>
    <w:rsid w:val="002176D7"/>
    <w:rsid w:val="0022001F"/>
    <w:rsid w:val="00220153"/>
    <w:rsid w:val="00222FA7"/>
    <w:rsid w:val="00224BD9"/>
    <w:rsid w:val="00225A65"/>
    <w:rsid w:val="00226BFD"/>
    <w:rsid w:val="002276C6"/>
    <w:rsid w:val="00227F16"/>
    <w:rsid w:val="00230B3E"/>
    <w:rsid w:val="00231A47"/>
    <w:rsid w:val="00232B52"/>
    <w:rsid w:val="00233074"/>
    <w:rsid w:val="00234A96"/>
    <w:rsid w:val="00234EC5"/>
    <w:rsid w:val="00235C67"/>
    <w:rsid w:val="00237693"/>
    <w:rsid w:val="00237BED"/>
    <w:rsid w:val="00240125"/>
    <w:rsid w:val="00240371"/>
    <w:rsid w:val="00243DD2"/>
    <w:rsid w:val="00250A4C"/>
    <w:rsid w:val="00251CF1"/>
    <w:rsid w:val="00252C47"/>
    <w:rsid w:val="00260324"/>
    <w:rsid w:val="002605BB"/>
    <w:rsid w:val="00263EA9"/>
    <w:rsid w:val="002665EA"/>
    <w:rsid w:val="0026716E"/>
    <w:rsid w:val="00267EC5"/>
    <w:rsid w:val="0027082F"/>
    <w:rsid w:val="0027210A"/>
    <w:rsid w:val="002904C9"/>
    <w:rsid w:val="00291421"/>
    <w:rsid w:val="00292B82"/>
    <w:rsid w:val="002955AD"/>
    <w:rsid w:val="002A0F87"/>
    <w:rsid w:val="002A2730"/>
    <w:rsid w:val="002A2ACF"/>
    <w:rsid w:val="002A2E12"/>
    <w:rsid w:val="002B09BD"/>
    <w:rsid w:val="002B0DB0"/>
    <w:rsid w:val="002B18A4"/>
    <w:rsid w:val="002B4034"/>
    <w:rsid w:val="002B4C2E"/>
    <w:rsid w:val="002B5B10"/>
    <w:rsid w:val="002C1A9F"/>
    <w:rsid w:val="002C5F1F"/>
    <w:rsid w:val="002D0CA2"/>
    <w:rsid w:val="002D0EA2"/>
    <w:rsid w:val="002D1252"/>
    <w:rsid w:val="002D1480"/>
    <w:rsid w:val="002D4235"/>
    <w:rsid w:val="002D5506"/>
    <w:rsid w:val="002E0580"/>
    <w:rsid w:val="002E0AAE"/>
    <w:rsid w:val="002E4DDB"/>
    <w:rsid w:val="002E5475"/>
    <w:rsid w:val="002E7257"/>
    <w:rsid w:val="002F07CD"/>
    <w:rsid w:val="002F2286"/>
    <w:rsid w:val="002F252F"/>
    <w:rsid w:val="002F3D4E"/>
    <w:rsid w:val="00300E92"/>
    <w:rsid w:val="00303227"/>
    <w:rsid w:val="00312131"/>
    <w:rsid w:val="00314334"/>
    <w:rsid w:val="00315064"/>
    <w:rsid w:val="00315CF0"/>
    <w:rsid w:val="003175B6"/>
    <w:rsid w:val="00320801"/>
    <w:rsid w:val="00321921"/>
    <w:rsid w:val="00326C93"/>
    <w:rsid w:val="003307DF"/>
    <w:rsid w:val="00330C01"/>
    <w:rsid w:val="00333959"/>
    <w:rsid w:val="00333BC6"/>
    <w:rsid w:val="00334088"/>
    <w:rsid w:val="0033433B"/>
    <w:rsid w:val="0033518A"/>
    <w:rsid w:val="00342416"/>
    <w:rsid w:val="00343C7E"/>
    <w:rsid w:val="003477B0"/>
    <w:rsid w:val="00352897"/>
    <w:rsid w:val="00353C66"/>
    <w:rsid w:val="00354A07"/>
    <w:rsid w:val="00354F50"/>
    <w:rsid w:val="003552C1"/>
    <w:rsid w:val="00356B64"/>
    <w:rsid w:val="00361E00"/>
    <w:rsid w:val="00362661"/>
    <w:rsid w:val="003660C4"/>
    <w:rsid w:val="00371DB8"/>
    <w:rsid w:val="00372232"/>
    <w:rsid w:val="0037332E"/>
    <w:rsid w:val="00373AA4"/>
    <w:rsid w:val="00373DC3"/>
    <w:rsid w:val="00383E5B"/>
    <w:rsid w:val="00385C0D"/>
    <w:rsid w:val="003872C6"/>
    <w:rsid w:val="00387C5B"/>
    <w:rsid w:val="003910CC"/>
    <w:rsid w:val="003912AE"/>
    <w:rsid w:val="003917C4"/>
    <w:rsid w:val="00392388"/>
    <w:rsid w:val="00393CD7"/>
    <w:rsid w:val="00394A96"/>
    <w:rsid w:val="0039724E"/>
    <w:rsid w:val="00397AEA"/>
    <w:rsid w:val="003A021E"/>
    <w:rsid w:val="003A2FB1"/>
    <w:rsid w:val="003A5EC5"/>
    <w:rsid w:val="003A74D0"/>
    <w:rsid w:val="003B0479"/>
    <w:rsid w:val="003B0B6E"/>
    <w:rsid w:val="003B0BC6"/>
    <w:rsid w:val="003B22F3"/>
    <w:rsid w:val="003B3DC8"/>
    <w:rsid w:val="003B4836"/>
    <w:rsid w:val="003B4E12"/>
    <w:rsid w:val="003B7888"/>
    <w:rsid w:val="003C08BC"/>
    <w:rsid w:val="003C1633"/>
    <w:rsid w:val="003C367E"/>
    <w:rsid w:val="003C4DFF"/>
    <w:rsid w:val="003C59E1"/>
    <w:rsid w:val="003C5F72"/>
    <w:rsid w:val="003D0720"/>
    <w:rsid w:val="003D2624"/>
    <w:rsid w:val="003D4089"/>
    <w:rsid w:val="003D4282"/>
    <w:rsid w:val="003E56EB"/>
    <w:rsid w:val="003E6C9C"/>
    <w:rsid w:val="003E700B"/>
    <w:rsid w:val="003F460B"/>
    <w:rsid w:val="003F4CB9"/>
    <w:rsid w:val="003F61F7"/>
    <w:rsid w:val="003F741D"/>
    <w:rsid w:val="003F75C4"/>
    <w:rsid w:val="00403AB7"/>
    <w:rsid w:val="00403B4B"/>
    <w:rsid w:val="00405BF8"/>
    <w:rsid w:val="004060C2"/>
    <w:rsid w:val="00411662"/>
    <w:rsid w:val="00411D41"/>
    <w:rsid w:val="00412FB7"/>
    <w:rsid w:val="004134A2"/>
    <w:rsid w:val="004141C4"/>
    <w:rsid w:val="00414499"/>
    <w:rsid w:val="00414F5F"/>
    <w:rsid w:val="00420420"/>
    <w:rsid w:val="00420ACB"/>
    <w:rsid w:val="00421141"/>
    <w:rsid w:val="00422434"/>
    <w:rsid w:val="004261B5"/>
    <w:rsid w:val="00430307"/>
    <w:rsid w:val="0043215C"/>
    <w:rsid w:val="004337E3"/>
    <w:rsid w:val="00434E81"/>
    <w:rsid w:val="0044228E"/>
    <w:rsid w:val="004449BD"/>
    <w:rsid w:val="004450D2"/>
    <w:rsid w:val="00445A86"/>
    <w:rsid w:val="00446B8F"/>
    <w:rsid w:val="00446F8F"/>
    <w:rsid w:val="00450A93"/>
    <w:rsid w:val="00450B8D"/>
    <w:rsid w:val="0045221F"/>
    <w:rsid w:val="00453EE3"/>
    <w:rsid w:val="00454CE5"/>
    <w:rsid w:val="0045691E"/>
    <w:rsid w:val="00457FBD"/>
    <w:rsid w:val="004601F3"/>
    <w:rsid w:val="004628D3"/>
    <w:rsid w:val="00462B44"/>
    <w:rsid w:val="00471264"/>
    <w:rsid w:val="004741C4"/>
    <w:rsid w:val="0047632E"/>
    <w:rsid w:val="0047668D"/>
    <w:rsid w:val="004766A5"/>
    <w:rsid w:val="004806DA"/>
    <w:rsid w:val="004831BD"/>
    <w:rsid w:val="0048392D"/>
    <w:rsid w:val="00483E3E"/>
    <w:rsid w:val="0048441D"/>
    <w:rsid w:val="00486360"/>
    <w:rsid w:val="004905FE"/>
    <w:rsid w:val="004921A5"/>
    <w:rsid w:val="00492714"/>
    <w:rsid w:val="00495A3E"/>
    <w:rsid w:val="004A041A"/>
    <w:rsid w:val="004A1AF5"/>
    <w:rsid w:val="004A1EBA"/>
    <w:rsid w:val="004C47E6"/>
    <w:rsid w:val="004C5EB2"/>
    <w:rsid w:val="004C62C7"/>
    <w:rsid w:val="004D1714"/>
    <w:rsid w:val="004D26E9"/>
    <w:rsid w:val="004D59BF"/>
    <w:rsid w:val="004F54E0"/>
    <w:rsid w:val="004F585E"/>
    <w:rsid w:val="004F5E82"/>
    <w:rsid w:val="005036D4"/>
    <w:rsid w:val="00510511"/>
    <w:rsid w:val="00510D2C"/>
    <w:rsid w:val="00511063"/>
    <w:rsid w:val="00513FDA"/>
    <w:rsid w:val="00515153"/>
    <w:rsid w:val="0051685F"/>
    <w:rsid w:val="00516C7D"/>
    <w:rsid w:val="00517B7E"/>
    <w:rsid w:val="0052019B"/>
    <w:rsid w:val="0052107C"/>
    <w:rsid w:val="0052648B"/>
    <w:rsid w:val="005274A4"/>
    <w:rsid w:val="00533B7A"/>
    <w:rsid w:val="00540490"/>
    <w:rsid w:val="00542E2E"/>
    <w:rsid w:val="0054501E"/>
    <w:rsid w:val="00551840"/>
    <w:rsid w:val="00552D43"/>
    <w:rsid w:val="00554D76"/>
    <w:rsid w:val="00555F5C"/>
    <w:rsid w:val="00556E7A"/>
    <w:rsid w:val="00562DD2"/>
    <w:rsid w:val="00562FF2"/>
    <w:rsid w:val="00563623"/>
    <w:rsid w:val="0056416E"/>
    <w:rsid w:val="0056506D"/>
    <w:rsid w:val="00565D27"/>
    <w:rsid w:val="00570E1F"/>
    <w:rsid w:val="00571EC7"/>
    <w:rsid w:val="00574088"/>
    <w:rsid w:val="00574AF5"/>
    <w:rsid w:val="00576D6B"/>
    <w:rsid w:val="005778F3"/>
    <w:rsid w:val="005818BB"/>
    <w:rsid w:val="0058423E"/>
    <w:rsid w:val="0058494B"/>
    <w:rsid w:val="00587DCC"/>
    <w:rsid w:val="00591A69"/>
    <w:rsid w:val="00592316"/>
    <w:rsid w:val="00592978"/>
    <w:rsid w:val="00592FF6"/>
    <w:rsid w:val="00595658"/>
    <w:rsid w:val="005956E8"/>
    <w:rsid w:val="005969CB"/>
    <w:rsid w:val="005973F9"/>
    <w:rsid w:val="005A13C2"/>
    <w:rsid w:val="005A28DF"/>
    <w:rsid w:val="005A301A"/>
    <w:rsid w:val="005A4A7E"/>
    <w:rsid w:val="005A4B0C"/>
    <w:rsid w:val="005A4C92"/>
    <w:rsid w:val="005A5F50"/>
    <w:rsid w:val="005B39E1"/>
    <w:rsid w:val="005B65BD"/>
    <w:rsid w:val="005B71EF"/>
    <w:rsid w:val="005B7F97"/>
    <w:rsid w:val="005C0567"/>
    <w:rsid w:val="005C0652"/>
    <w:rsid w:val="005C211D"/>
    <w:rsid w:val="005C243C"/>
    <w:rsid w:val="005C382C"/>
    <w:rsid w:val="005C5B2A"/>
    <w:rsid w:val="005D4FA0"/>
    <w:rsid w:val="005E0C2C"/>
    <w:rsid w:val="005E0F3A"/>
    <w:rsid w:val="005E11B7"/>
    <w:rsid w:val="005E142B"/>
    <w:rsid w:val="005E3957"/>
    <w:rsid w:val="005E42CE"/>
    <w:rsid w:val="005E68E1"/>
    <w:rsid w:val="005E784B"/>
    <w:rsid w:val="005F3C56"/>
    <w:rsid w:val="005F61B3"/>
    <w:rsid w:val="005F6491"/>
    <w:rsid w:val="005F681C"/>
    <w:rsid w:val="00601306"/>
    <w:rsid w:val="006017CE"/>
    <w:rsid w:val="0060225D"/>
    <w:rsid w:val="006033DB"/>
    <w:rsid w:val="00604871"/>
    <w:rsid w:val="00605165"/>
    <w:rsid w:val="00610722"/>
    <w:rsid w:val="00613FA1"/>
    <w:rsid w:val="00614176"/>
    <w:rsid w:val="006165B7"/>
    <w:rsid w:val="006214CD"/>
    <w:rsid w:val="00621A67"/>
    <w:rsid w:val="006224D3"/>
    <w:rsid w:val="00622945"/>
    <w:rsid w:val="006317D6"/>
    <w:rsid w:val="00634C69"/>
    <w:rsid w:val="0063562E"/>
    <w:rsid w:val="00645DED"/>
    <w:rsid w:val="00646627"/>
    <w:rsid w:val="006504BE"/>
    <w:rsid w:val="0065138D"/>
    <w:rsid w:val="0065647C"/>
    <w:rsid w:val="006611B6"/>
    <w:rsid w:val="00661AF2"/>
    <w:rsid w:val="00662B72"/>
    <w:rsid w:val="00665F0A"/>
    <w:rsid w:val="006665D2"/>
    <w:rsid w:val="006672B3"/>
    <w:rsid w:val="00667461"/>
    <w:rsid w:val="00670AE6"/>
    <w:rsid w:val="006726E5"/>
    <w:rsid w:val="00675208"/>
    <w:rsid w:val="006767D4"/>
    <w:rsid w:val="0068374D"/>
    <w:rsid w:val="0069049A"/>
    <w:rsid w:val="00693221"/>
    <w:rsid w:val="00694153"/>
    <w:rsid w:val="00696062"/>
    <w:rsid w:val="00696164"/>
    <w:rsid w:val="00697502"/>
    <w:rsid w:val="006A0CD0"/>
    <w:rsid w:val="006A1C88"/>
    <w:rsid w:val="006A2D9C"/>
    <w:rsid w:val="006A2DC2"/>
    <w:rsid w:val="006A3E7E"/>
    <w:rsid w:val="006A5081"/>
    <w:rsid w:val="006A60F7"/>
    <w:rsid w:val="006B24A5"/>
    <w:rsid w:val="006B40D3"/>
    <w:rsid w:val="006B55D9"/>
    <w:rsid w:val="006D14CB"/>
    <w:rsid w:val="006D2746"/>
    <w:rsid w:val="006D656C"/>
    <w:rsid w:val="006D6A10"/>
    <w:rsid w:val="006E04B4"/>
    <w:rsid w:val="006E5BDD"/>
    <w:rsid w:val="006E7894"/>
    <w:rsid w:val="006F1192"/>
    <w:rsid w:val="006F3190"/>
    <w:rsid w:val="006F33B8"/>
    <w:rsid w:val="006F70CF"/>
    <w:rsid w:val="007011A8"/>
    <w:rsid w:val="007011AB"/>
    <w:rsid w:val="007020DB"/>
    <w:rsid w:val="007055A4"/>
    <w:rsid w:val="00705604"/>
    <w:rsid w:val="00707090"/>
    <w:rsid w:val="007107FF"/>
    <w:rsid w:val="007122F8"/>
    <w:rsid w:val="0071277D"/>
    <w:rsid w:val="00717D28"/>
    <w:rsid w:val="007210A8"/>
    <w:rsid w:val="00726DBE"/>
    <w:rsid w:val="0073022A"/>
    <w:rsid w:val="00733DA5"/>
    <w:rsid w:val="007340AB"/>
    <w:rsid w:val="00735A61"/>
    <w:rsid w:val="0074088C"/>
    <w:rsid w:val="00741E28"/>
    <w:rsid w:val="007432C3"/>
    <w:rsid w:val="007516DA"/>
    <w:rsid w:val="0075581E"/>
    <w:rsid w:val="00756783"/>
    <w:rsid w:val="00760735"/>
    <w:rsid w:val="00762F7D"/>
    <w:rsid w:val="00763446"/>
    <w:rsid w:val="007638CB"/>
    <w:rsid w:val="00765191"/>
    <w:rsid w:val="0076656A"/>
    <w:rsid w:val="00770E98"/>
    <w:rsid w:val="00771AEB"/>
    <w:rsid w:val="00774923"/>
    <w:rsid w:val="00775D18"/>
    <w:rsid w:val="007761F6"/>
    <w:rsid w:val="00776B94"/>
    <w:rsid w:val="00780813"/>
    <w:rsid w:val="00780892"/>
    <w:rsid w:val="007829B5"/>
    <w:rsid w:val="0078369A"/>
    <w:rsid w:val="00784174"/>
    <w:rsid w:val="00784E56"/>
    <w:rsid w:val="00790BAC"/>
    <w:rsid w:val="00791B14"/>
    <w:rsid w:val="00796A48"/>
    <w:rsid w:val="007A1678"/>
    <w:rsid w:val="007A796B"/>
    <w:rsid w:val="007B29A4"/>
    <w:rsid w:val="007B38E6"/>
    <w:rsid w:val="007B46D3"/>
    <w:rsid w:val="007C0590"/>
    <w:rsid w:val="007C1DF4"/>
    <w:rsid w:val="007C3265"/>
    <w:rsid w:val="007C5F48"/>
    <w:rsid w:val="007D0537"/>
    <w:rsid w:val="007D24E8"/>
    <w:rsid w:val="007D2E7D"/>
    <w:rsid w:val="007D308F"/>
    <w:rsid w:val="007D3DA8"/>
    <w:rsid w:val="007D62F9"/>
    <w:rsid w:val="007E0F7E"/>
    <w:rsid w:val="007E28E3"/>
    <w:rsid w:val="007E3F12"/>
    <w:rsid w:val="007E3F39"/>
    <w:rsid w:val="007E4D1B"/>
    <w:rsid w:val="007E67FA"/>
    <w:rsid w:val="007F03F1"/>
    <w:rsid w:val="007F2161"/>
    <w:rsid w:val="007F319C"/>
    <w:rsid w:val="007F319F"/>
    <w:rsid w:val="007F4AC3"/>
    <w:rsid w:val="007F6705"/>
    <w:rsid w:val="007F75F0"/>
    <w:rsid w:val="00800E13"/>
    <w:rsid w:val="0080269C"/>
    <w:rsid w:val="00804D98"/>
    <w:rsid w:val="0080681B"/>
    <w:rsid w:val="00812DFC"/>
    <w:rsid w:val="008130F1"/>
    <w:rsid w:val="00814949"/>
    <w:rsid w:val="0081498C"/>
    <w:rsid w:val="00817863"/>
    <w:rsid w:val="0082129B"/>
    <w:rsid w:val="00822811"/>
    <w:rsid w:val="00824788"/>
    <w:rsid w:val="00825F9D"/>
    <w:rsid w:val="008264AE"/>
    <w:rsid w:val="00834E56"/>
    <w:rsid w:val="008426BB"/>
    <w:rsid w:val="00843D51"/>
    <w:rsid w:val="00844755"/>
    <w:rsid w:val="00847244"/>
    <w:rsid w:val="00847744"/>
    <w:rsid w:val="00847C87"/>
    <w:rsid w:val="008540B2"/>
    <w:rsid w:val="00854AE0"/>
    <w:rsid w:val="00855945"/>
    <w:rsid w:val="00856E7E"/>
    <w:rsid w:val="00861052"/>
    <w:rsid w:val="00863E85"/>
    <w:rsid w:val="00865AED"/>
    <w:rsid w:val="00867321"/>
    <w:rsid w:val="00871A62"/>
    <w:rsid w:val="00871F81"/>
    <w:rsid w:val="008721AD"/>
    <w:rsid w:val="00872EA7"/>
    <w:rsid w:val="00872F81"/>
    <w:rsid w:val="008739A3"/>
    <w:rsid w:val="00874A12"/>
    <w:rsid w:val="008755BA"/>
    <w:rsid w:val="0087730E"/>
    <w:rsid w:val="00885361"/>
    <w:rsid w:val="0088638F"/>
    <w:rsid w:val="0089236F"/>
    <w:rsid w:val="00892483"/>
    <w:rsid w:val="00893E1E"/>
    <w:rsid w:val="0089497C"/>
    <w:rsid w:val="00894E1E"/>
    <w:rsid w:val="00896856"/>
    <w:rsid w:val="008A2F12"/>
    <w:rsid w:val="008A4708"/>
    <w:rsid w:val="008B1A26"/>
    <w:rsid w:val="008B2C77"/>
    <w:rsid w:val="008B405C"/>
    <w:rsid w:val="008B487F"/>
    <w:rsid w:val="008B51CB"/>
    <w:rsid w:val="008B58E6"/>
    <w:rsid w:val="008B608B"/>
    <w:rsid w:val="008B750A"/>
    <w:rsid w:val="008B76AC"/>
    <w:rsid w:val="008B780A"/>
    <w:rsid w:val="008C2E99"/>
    <w:rsid w:val="008C52F4"/>
    <w:rsid w:val="008C7801"/>
    <w:rsid w:val="008D1EC5"/>
    <w:rsid w:val="008D2692"/>
    <w:rsid w:val="008D2CCA"/>
    <w:rsid w:val="008D3AFB"/>
    <w:rsid w:val="008D3F51"/>
    <w:rsid w:val="008E1399"/>
    <w:rsid w:val="008E191F"/>
    <w:rsid w:val="008E4A29"/>
    <w:rsid w:val="008E7BCE"/>
    <w:rsid w:val="008F02C5"/>
    <w:rsid w:val="008F1E21"/>
    <w:rsid w:val="008F21D8"/>
    <w:rsid w:val="008F2A58"/>
    <w:rsid w:val="008F32FB"/>
    <w:rsid w:val="008F64AE"/>
    <w:rsid w:val="00902BC6"/>
    <w:rsid w:val="00903329"/>
    <w:rsid w:val="009039FA"/>
    <w:rsid w:val="009074DE"/>
    <w:rsid w:val="00907645"/>
    <w:rsid w:val="00910F16"/>
    <w:rsid w:val="00911173"/>
    <w:rsid w:val="00911A99"/>
    <w:rsid w:val="009139E1"/>
    <w:rsid w:val="00913B06"/>
    <w:rsid w:val="0091551B"/>
    <w:rsid w:val="00915720"/>
    <w:rsid w:val="009168E2"/>
    <w:rsid w:val="00921682"/>
    <w:rsid w:val="00925720"/>
    <w:rsid w:val="00925DDA"/>
    <w:rsid w:val="0092612C"/>
    <w:rsid w:val="00926A85"/>
    <w:rsid w:val="00927782"/>
    <w:rsid w:val="00927AA3"/>
    <w:rsid w:val="00930307"/>
    <w:rsid w:val="009338BD"/>
    <w:rsid w:val="0093666B"/>
    <w:rsid w:val="00936D4F"/>
    <w:rsid w:val="0093730A"/>
    <w:rsid w:val="00940D62"/>
    <w:rsid w:val="009418B4"/>
    <w:rsid w:val="00947826"/>
    <w:rsid w:val="009504C4"/>
    <w:rsid w:val="00950805"/>
    <w:rsid w:val="00951113"/>
    <w:rsid w:val="009514BC"/>
    <w:rsid w:val="00951B97"/>
    <w:rsid w:val="009520A5"/>
    <w:rsid w:val="009554FD"/>
    <w:rsid w:val="00956C87"/>
    <w:rsid w:val="009601F7"/>
    <w:rsid w:val="00961997"/>
    <w:rsid w:val="009703E5"/>
    <w:rsid w:val="009738D8"/>
    <w:rsid w:val="00974F94"/>
    <w:rsid w:val="00977E50"/>
    <w:rsid w:val="00980877"/>
    <w:rsid w:val="009817EA"/>
    <w:rsid w:val="0098589A"/>
    <w:rsid w:val="00986FCF"/>
    <w:rsid w:val="0098706C"/>
    <w:rsid w:val="0099154E"/>
    <w:rsid w:val="0099595C"/>
    <w:rsid w:val="00997AA9"/>
    <w:rsid w:val="00997C15"/>
    <w:rsid w:val="009A20F8"/>
    <w:rsid w:val="009A32F4"/>
    <w:rsid w:val="009A7592"/>
    <w:rsid w:val="009B0E8B"/>
    <w:rsid w:val="009B179A"/>
    <w:rsid w:val="009B2C06"/>
    <w:rsid w:val="009B774F"/>
    <w:rsid w:val="009C0BDD"/>
    <w:rsid w:val="009C4E20"/>
    <w:rsid w:val="009C5CED"/>
    <w:rsid w:val="009C6A53"/>
    <w:rsid w:val="009C7170"/>
    <w:rsid w:val="009C76C8"/>
    <w:rsid w:val="009D0F01"/>
    <w:rsid w:val="009D2340"/>
    <w:rsid w:val="009D46FE"/>
    <w:rsid w:val="009D5603"/>
    <w:rsid w:val="009D5F7D"/>
    <w:rsid w:val="009D646D"/>
    <w:rsid w:val="009D65C9"/>
    <w:rsid w:val="009D71EF"/>
    <w:rsid w:val="009D7D0B"/>
    <w:rsid w:val="009E5DE4"/>
    <w:rsid w:val="009E6482"/>
    <w:rsid w:val="009E6EBE"/>
    <w:rsid w:val="009F1A04"/>
    <w:rsid w:val="009F43FA"/>
    <w:rsid w:val="009F64A8"/>
    <w:rsid w:val="00A0122B"/>
    <w:rsid w:val="00A01284"/>
    <w:rsid w:val="00A01BF4"/>
    <w:rsid w:val="00A02DEA"/>
    <w:rsid w:val="00A034BB"/>
    <w:rsid w:val="00A10C76"/>
    <w:rsid w:val="00A12937"/>
    <w:rsid w:val="00A1365D"/>
    <w:rsid w:val="00A1721A"/>
    <w:rsid w:val="00A20B0A"/>
    <w:rsid w:val="00A20E71"/>
    <w:rsid w:val="00A21E6C"/>
    <w:rsid w:val="00A23286"/>
    <w:rsid w:val="00A241F9"/>
    <w:rsid w:val="00A30244"/>
    <w:rsid w:val="00A329B4"/>
    <w:rsid w:val="00A3662B"/>
    <w:rsid w:val="00A43094"/>
    <w:rsid w:val="00A430F7"/>
    <w:rsid w:val="00A43861"/>
    <w:rsid w:val="00A45271"/>
    <w:rsid w:val="00A47122"/>
    <w:rsid w:val="00A4732A"/>
    <w:rsid w:val="00A474AE"/>
    <w:rsid w:val="00A54FDD"/>
    <w:rsid w:val="00A56F63"/>
    <w:rsid w:val="00A6029C"/>
    <w:rsid w:val="00A62F31"/>
    <w:rsid w:val="00A64810"/>
    <w:rsid w:val="00A652EB"/>
    <w:rsid w:val="00A679B0"/>
    <w:rsid w:val="00A67A14"/>
    <w:rsid w:val="00A7085F"/>
    <w:rsid w:val="00A73C99"/>
    <w:rsid w:val="00A759FA"/>
    <w:rsid w:val="00A76BFB"/>
    <w:rsid w:val="00A8251F"/>
    <w:rsid w:val="00A90097"/>
    <w:rsid w:val="00A90BAD"/>
    <w:rsid w:val="00A92079"/>
    <w:rsid w:val="00A92897"/>
    <w:rsid w:val="00A94B0C"/>
    <w:rsid w:val="00A9520C"/>
    <w:rsid w:val="00A95733"/>
    <w:rsid w:val="00A97178"/>
    <w:rsid w:val="00AA467B"/>
    <w:rsid w:val="00AA663B"/>
    <w:rsid w:val="00AA693E"/>
    <w:rsid w:val="00AB0A2F"/>
    <w:rsid w:val="00AB19E2"/>
    <w:rsid w:val="00AB2F94"/>
    <w:rsid w:val="00AC0F70"/>
    <w:rsid w:val="00AC4B41"/>
    <w:rsid w:val="00AC6ACC"/>
    <w:rsid w:val="00AC7E95"/>
    <w:rsid w:val="00AD1C2D"/>
    <w:rsid w:val="00AE11F3"/>
    <w:rsid w:val="00AE771E"/>
    <w:rsid w:val="00AF33F6"/>
    <w:rsid w:val="00AF4921"/>
    <w:rsid w:val="00AF6D3C"/>
    <w:rsid w:val="00B00048"/>
    <w:rsid w:val="00B01833"/>
    <w:rsid w:val="00B0518C"/>
    <w:rsid w:val="00B06CAA"/>
    <w:rsid w:val="00B117CA"/>
    <w:rsid w:val="00B11953"/>
    <w:rsid w:val="00B11FEB"/>
    <w:rsid w:val="00B13ABC"/>
    <w:rsid w:val="00B20049"/>
    <w:rsid w:val="00B2043D"/>
    <w:rsid w:val="00B21D01"/>
    <w:rsid w:val="00B238CA"/>
    <w:rsid w:val="00B2683B"/>
    <w:rsid w:val="00B27C24"/>
    <w:rsid w:val="00B306D3"/>
    <w:rsid w:val="00B35553"/>
    <w:rsid w:val="00B37690"/>
    <w:rsid w:val="00B400A9"/>
    <w:rsid w:val="00B411D2"/>
    <w:rsid w:val="00B424AA"/>
    <w:rsid w:val="00B445C5"/>
    <w:rsid w:val="00B45453"/>
    <w:rsid w:val="00B509B6"/>
    <w:rsid w:val="00B536FD"/>
    <w:rsid w:val="00B55492"/>
    <w:rsid w:val="00B55C17"/>
    <w:rsid w:val="00B5607E"/>
    <w:rsid w:val="00B56796"/>
    <w:rsid w:val="00B60E0C"/>
    <w:rsid w:val="00B64026"/>
    <w:rsid w:val="00B64277"/>
    <w:rsid w:val="00B64C42"/>
    <w:rsid w:val="00B65F21"/>
    <w:rsid w:val="00B664AE"/>
    <w:rsid w:val="00B80AC5"/>
    <w:rsid w:val="00B8100A"/>
    <w:rsid w:val="00B84DE2"/>
    <w:rsid w:val="00B8595E"/>
    <w:rsid w:val="00B85D4D"/>
    <w:rsid w:val="00B94482"/>
    <w:rsid w:val="00B969CA"/>
    <w:rsid w:val="00BA2381"/>
    <w:rsid w:val="00BA2BD5"/>
    <w:rsid w:val="00BA5195"/>
    <w:rsid w:val="00BB3C6B"/>
    <w:rsid w:val="00BB6752"/>
    <w:rsid w:val="00BC1CF0"/>
    <w:rsid w:val="00BC32B3"/>
    <w:rsid w:val="00BC431B"/>
    <w:rsid w:val="00BC47F6"/>
    <w:rsid w:val="00BD1BB4"/>
    <w:rsid w:val="00BD23A4"/>
    <w:rsid w:val="00BD49ED"/>
    <w:rsid w:val="00BD777D"/>
    <w:rsid w:val="00BD79D3"/>
    <w:rsid w:val="00BD7D59"/>
    <w:rsid w:val="00BE31DD"/>
    <w:rsid w:val="00BE3C2F"/>
    <w:rsid w:val="00BF1F75"/>
    <w:rsid w:val="00BF4055"/>
    <w:rsid w:val="00BF442D"/>
    <w:rsid w:val="00BF7DB5"/>
    <w:rsid w:val="00C02D45"/>
    <w:rsid w:val="00C04BB5"/>
    <w:rsid w:val="00C05069"/>
    <w:rsid w:val="00C06F02"/>
    <w:rsid w:val="00C10CEB"/>
    <w:rsid w:val="00C13CF3"/>
    <w:rsid w:val="00C16762"/>
    <w:rsid w:val="00C21670"/>
    <w:rsid w:val="00C218D2"/>
    <w:rsid w:val="00C2349B"/>
    <w:rsid w:val="00C238B1"/>
    <w:rsid w:val="00C263C0"/>
    <w:rsid w:val="00C263CF"/>
    <w:rsid w:val="00C2761A"/>
    <w:rsid w:val="00C30B41"/>
    <w:rsid w:val="00C334FF"/>
    <w:rsid w:val="00C36349"/>
    <w:rsid w:val="00C3665E"/>
    <w:rsid w:val="00C36FC3"/>
    <w:rsid w:val="00C411ED"/>
    <w:rsid w:val="00C41FBD"/>
    <w:rsid w:val="00C42150"/>
    <w:rsid w:val="00C44101"/>
    <w:rsid w:val="00C44483"/>
    <w:rsid w:val="00C47523"/>
    <w:rsid w:val="00C477F8"/>
    <w:rsid w:val="00C551AC"/>
    <w:rsid w:val="00C6247F"/>
    <w:rsid w:val="00C63A95"/>
    <w:rsid w:val="00C65250"/>
    <w:rsid w:val="00C668B0"/>
    <w:rsid w:val="00C67E89"/>
    <w:rsid w:val="00C7002C"/>
    <w:rsid w:val="00C71107"/>
    <w:rsid w:val="00C712B2"/>
    <w:rsid w:val="00C71482"/>
    <w:rsid w:val="00C72215"/>
    <w:rsid w:val="00C72AB9"/>
    <w:rsid w:val="00C77594"/>
    <w:rsid w:val="00C81F7B"/>
    <w:rsid w:val="00C83671"/>
    <w:rsid w:val="00C8373E"/>
    <w:rsid w:val="00C83EB4"/>
    <w:rsid w:val="00C85415"/>
    <w:rsid w:val="00C87ADC"/>
    <w:rsid w:val="00C920BD"/>
    <w:rsid w:val="00C93BCD"/>
    <w:rsid w:val="00C95BF1"/>
    <w:rsid w:val="00C972EE"/>
    <w:rsid w:val="00CA2812"/>
    <w:rsid w:val="00CA5234"/>
    <w:rsid w:val="00CA5661"/>
    <w:rsid w:val="00CA6639"/>
    <w:rsid w:val="00CB294E"/>
    <w:rsid w:val="00CB45CB"/>
    <w:rsid w:val="00CB586E"/>
    <w:rsid w:val="00CB5873"/>
    <w:rsid w:val="00CB5E6F"/>
    <w:rsid w:val="00CC0535"/>
    <w:rsid w:val="00CC0A8C"/>
    <w:rsid w:val="00CC29BB"/>
    <w:rsid w:val="00CC2BC5"/>
    <w:rsid w:val="00CC3A7D"/>
    <w:rsid w:val="00CD4DE5"/>
    <w:rsid w:val="00CE0F89"/>
    <w:rsid w:val="00CE1160"/>
    <w:rsid w:val="00CE17F2"/>
    <w:rsid w:val="00CE55A4"/>
    <w:rsid w:val="00CE79C7"/>
    <w:rsid w:val="00CF1B5B"/>
    <w:rsid w:val="00CF38C9"/>
    <w:rsid w:val="00CF4744"/>
    <w:rsid w:val="00CF6A7F"/>
    <w:rsid w:val="00CF7678"/>
    <w:rsid w:val="00D066BA"/>
    <w:rsid w:val="00D07C8D"/>
    <w:rsid w:val="00D11E52"/>
    <w:rsid w:val="00D15326"/>
    <w:rsid w:val="00D165BF"/>
    <w:rsid w:val="00D23CB7"/>
    <w:rsid w:val="00D24269"/>
    <w:rsid w:val="00D25E90"/>
    <w:rsid w:val="00D269ED"/>
    <w:rsid w:val="00D270CB"/>
    <w:rsid w:val="00D359E6"/>
    <w:rsid w:val="00D3735C"/>
    <w:rsid w:val="00D429DC"/>
    <w:rsid w:val="00D43FA0"/>
    <w:rsid w:val="00D46988"/>
    <w:rsid w:val="00D46EDC"/>
    <w:rsid w:val="00D4765A"/>
    <w:rsid w:val="00D516F1"/>
    <w:rsid w:val="00D521D6"/>
    <w:rsid w:val="00D52354"/>
    <w:rsid w:val="00D53A6D"/>
    <w:rsid w:val="00D5536B"/>
    <w:rsid w:val="00D561EE"/>
    <w:rsid w:val="00D57747"/>
    <w:rsid w:val="00D60087"/>
    <w:rsid w:val="00D61ED4"/>
    <w:rsid w:val="00D61FB6"/>
    <w:rsid w:val="00D652E1"/>
    <w:rsid w:val="00D65F7F"/>
    <w:rsid w:val="00D73ABC"/>
    <w:rsid w:val="00D7409D"/>
    <w:rsid w:val="00D8336E"/>
    <w:rsid w:val="00D835A8"/>
    <w:rsid w:val="00D835D1"/>
    <w:rsid w:val="00D861E3"/>
    <w:rsid w:val="00D91444"/>
    <w:rsid w:val="00D92DD0"/>
    <w:rsid w:val="00D93260"/>
    <w:rsid w:val="00D93FF8"/>
    <w:rsid w:val="00D944B4"/>
    <w:rsid w:val="00D95F32"/>
    <w:rsid w:val="00D97B16"/>
    <w:rsid w:val="00DA10CE"/>
    <w:rsid w:val="00DA2482"/>
    <w:rsid w:val="00DA3198"/>
    <w:rsid w:val="00DA4DFB"/>
    <w:rsid w:val="00DA599B"/>
    <w:rsid w:val="00DA755C"/>
    <w:rsid w:val="00DB3105"/>
    <w:rsid w:val="00DB3862"/>
    <w:rsid w:val="00DB3C6F"/>
    <w:rsid w:val="00DB436F"/>
    <w:rsid w:val="00DB630F"/>
    <w:rsid w:val="00DC1134"/>
    <w:rsid w:val="00DC1661"/>
    <w:rsid w:val="00DC1C09"/>
    <w:rsid w:val="00DC5837"/>
    <w:rsid w:val="00DC768B"/>
    <w:rsid w:val="00DD0632"/>
    <w:rsid w:val="00DE4012"/>
    <w:rsid w:val="00DE47FD"/>
    <w:rsid w:val="00DE75E0"/>
    <w:rsid w:val="00DF1E59"/>
    <w:rsid w:val="00DF3B4E"/>
    <w:rsid w:val="00DF4C74"/>
    <w:rsid w:val="00DF55C7"/>
    <w:rsid w:val="00DF75E4"/>
    <w:rsid w:val="00E000A9"/>
    <w:rsid w:val="00E010B4"/>
    <w:rsid w:val="00E01F68"/>
    <w:rsid w:val="00E11F58"/>
    <w:rsid w:val="00E12B66"/>
    <w:rsid w:val="00E137E3"/>
    <w:rsid w:val="00E154AE"/>
    <w:rsid w:val="00E21ABE"/>
    <w:rsid w:val="00E24117"/>
    <w:rsid w:val="00E25237"/>
    <w:rsid w:val="00E318F2"/>
    <w:rsid w:val="00E31F74"/>
    <w:rsid w:val="00E33BA0"/>
    <w:rsid w:val="00E35362"/>
    <w:rsid w:val="00E36B8C"/>
    <w:rsid w:val="00E41471"/>
    <w:rsid w:val="00E42220"/>
    <w:rsid w:val="00E427BC"/>
    <w:rsid w:val="00E4387A"/>
    <w:rsid w:val="00E44AB6"/>
    <w:rsid w:val="00E4692C"/>
    <w:rsid w:val="00E5132F"/>
    <w:rsid w:val="00E51CE2"/>
    <w:rsid w:val="00E540D9"/>
    <w:rsid w:val="00E55C11"/>
    <w:rsid w:val="00E60081"/>
    <w:rsid w:val="00E607AB"/>
    <w:rsid w:val="00E60D27"/>
    <w:rsid w:val="00E60F8B"/>
    <w:rsid w:val="00E63C46"/>
    <w:rsid w:val="00E64DA4"/>
    <w:rsid w:val="00E752A1"/>
    <w:rsid w:val="00E76842"/>
    <w:rsid w:val="00E76CCF"/>
    <w:rsid w:val="00E83481"/>
    <w:rsid w:val="00E841C9"/>
    <w:rsid w:val="00E84979"/>
    <w:rsid w:val="00E84981"/>
    <w:rsid w:val="00E86BD5"/>
    <w:rsid w:val="00E90B0A"/>
    <w:rsid w:val="00E93D43"/>
    <w:rsid w:val="00E949CF"/>
    <w:rsid w:val="00E94EF2"/>
    <w:rsid w:val="00E95F63"/>
    <w:rsid w:val="00E978ED"/>
    <w:rsid w:val="00E97CA2"/>
    <w:rsid w:val="00EA44BC"/>
    <w:rsid w:val="00EA641A"/>
    <w:rsid w:val="00EA6CD5"/>
    <w:rsid w:val="00EB28EE"/>
    <w:rsid w:val="00EB43D7"/>
    <w:rsid w:val="00EB4AB2"/>
    <w:rsid w:val="00EB7211"/>
    <w:rsid w:val="00EB73FB"/>
    <w:rsid w:val="00EC1D76"/>
    <w:rsid w:val="00EC3B33"/>
    <w:rsid w:val="00EC4BF1"/>
    <w:rsid w:val="00EC4D35"/>
    <w:rsid w:val="00EC50CF"/>
    <w:rsid w:val="00EC59EE"/>
    <w:rsid w:val="00ED0B10"/>
    <w:rsid w:val="00ED1A6C"/>
    <w:rsid w:val="00ED1B50"/>
    <w:rsid w:val="00ED3F28"/>
    <w:rsid w:val="00ED4913"/>
    <w:rsid w:val="00ED67FF"/>
    <w:rsid w:val="00EE2065"/>
    <w:rsid w:val="00EE2734"/>
    <w:rsid w:val="00EE6223"/>
    <w:rsid w:val="00EF151E"/>
    <w:rsid w:val="00EF40EF"/>
    <w:rsid w:val="00EF4F67"/>
    <w:rsid w:val="00F013D2"/>
    <w:rsid w:val="00F01639"/>
    <w:rsid w:val="00F0219D"/>
    <w:rsid w:val="00F0237C"/>
    <w:rsid w:val="00F05253"/>
    <w:rsid w:val="00F061C5"/>
    <w:rsid w:val="00F0630B"/>
    <w:rsid w:val="00F07393"/>
    <w:rsid w:val="00F11209"/>
    <w:rsid w:val="00F143CD"/>
    <w:rsid w:val="00F161FF"/>
    <w:rsid w:val="00F1792A"/>
    <w:rsid w:val="00F20921"/>
    <w:rsid w:val="00F2169C"/>
    <w:rsid w:val="00F22EB7"/>
    <w:rsid w:val="00F26F7B"/>
    <w:rsid w:val="00F27A9F"/>
    <w:rsid w:val="00F34A2A"/>
    <w:rsid w:val="00F41AEC"/>
    <w:rsid w:val="00F41D96"/>
    <w:rsid w:val="00F41F8A"/>
    <w:rsid w:val="00F4260F"/>
    <w:rsid w:val="00F44C0E"/>
    <w:rsid w:val="00F4610D"/>
    <w:rsid w:val="00F4775A"/>
    <w:rsid w:val="00F50226"/>
    <w:rsid w:val="00F5193C"/>
    <w:rsid w:val="00F51BAE"/>
    <w:rsid w:val="00F52D45"/>
    <w:rsid w:val="00F52E00"/>
    <w:rsid w:val="00F537F4"/>
    <w:rsid w:val="00F53EB9"/>
    <w:rsid w:val="00F55E61"/>
    <w:rsid w:val="00F565CC"/>
    <w:rsid w:val="00F627A8"/>
    <w:rsid w:val="00F63B00"/>
    <w:rsid w:val="00F6483F"/>
    <w:rsid w:val="00F66884"/>
    <w:rsid w:val="00F714CB"/>
    <w:rsid w:val="00F72B74"/>
    <w:rsid w:val="00F73ABE"/>
    <w:rsid w:val="00F74296"/>
    <w:rsid w:val="00F76B6A"/>
    <w:rsid w:val="00F771C0"/>
    <w:rsid w:val="00F81B77"/>
    <w:rsid w:val="00F84C07"/>
    <w:rsid w:val="00F868FE"/>
    <w:rsid w:val="00F86E66"/>
    <w:rsid w:val="00F876BF"/>
    <w:rsid w:val="00F919B6"/>
    <w:rsid w:val="00F91D40"/>
    <w:rsid w:val="00F958ED"/>
    <w:rsid w:val="00F96666"/>
    <w:rsid w:val="00F970CF"/>
    <w:rsid w:val="00F9771E"/>
    <w:rsid w:val="00FA081C"/>
    <w:rsid w:val="00FA0B73"/>
    <w:rsid w:val="00FA2F58"/>
    <w:rsid w:val="00FA3EAB"/>
    <w:rsid w:val="00FA4A3A"/>
    <w:rsid w:val="00FA5B1C"/>
    <w:rsid w:val="00FA6034"/>
    <w:rsid w:val="00FA6670"/>
    <w:rsid w:val="00FB15BB"/>
    <w:rsid w:val="00FB23E6"/>
    <w:rsid w:val="00FB3ED1"/>
    <w:rsid w:val="00FB5F90"/>
    <w:rsid w:val="00FB7041"/>
    <w:rsid w:val="00FB777A"/>
    <w:rsid w:val="00FC2E28"/>
    <w:rsid w:val="00FC3A72"/>
    <w:rsid w:val="00FC41AD"/>
    <w:rsid w:val="00FC597F"/>
    <w:rsid w:val="00FC68BC"/>
    <w:rsid w:val="00FC70AA"/>
    <w:rsid w:val="00FD1413"/>
    <w:rsid w:val="00FD1CB5"/>
    <w:rsid w:val="00FD41F8"/>
    <w:rsid w:val="00FD4D6D"/>
    <w:rsid w:val="00FD57A0"/>
    <w:rsid w:val="00FD628F"/>
    <w:rsid w:val="00FD7F6E"/>
    <w:rsid w:val="00FE144F"/>
    <w:rsid w:val="00FE247E"/>
    <w:rsid w:val="00FE3E87"/>
    <w:rsid w:val="00FE6517"/>
    <w:rsid w:val="00FF2FA8"/>
    <w:rsid w:val="00FF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0F52"/>
  <w15:docId w15:val="{FB29B6A1-58AC-4052-ACD2-7C7A26A0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D57747"/>
    <w:pPr>
      <w:spacing w:after="210"/>
    </w:pPr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D5774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57747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D5774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57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styleId="Naslovknjige">
    <w:name w:val="Book Title"/>
    <w:basedOn w:val="Privzetapisavaodstavka"/>
    <w:uiPriority w:val="33"/>
    <w:qFormat/>
    <w:rsid w:val="00D57747"/>
    <w:rPr>
      <w:b/>
      <w:bCs/>
      <w:smallCaps/>
      <w:spacing w:val="5"/>
    </w:rPr>
  </w:style>
  <w:style w:type="paragraph" w:styleId="Naslov">
    <w:name w:val="Title"/>
    <w:basedOn w:val="Navaden"/>
    <w:next w:val="Navaden"/>
    <w:link w:val="NaslovZnak"/>
    <w:uiPriority w:val="10"/>
    <w:qFormat/>
    <w:rsid w:val="00D577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D577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D57747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D57747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D57747"/>
    <w:rPr>
      <w:rFonts w:ascii="Times New Roman" w:eastAsia="MS Mincho" w:hAnsi="Times New Roman" w:cs="Times New Roman"/>
      <w:i/>
      <w:color w:val="000080"/>
      <w:sz w:val="26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D57747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D57747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D57747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D5774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D57747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D57747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D57747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D5774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D57747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D57747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D57747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D5774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D57747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D5774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D5774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D57747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D57747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D5774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D5774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D5774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D5774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D5774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D5774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D57747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D57747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D57747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D57747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D57747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D57747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D57747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customStyle="1" w:styleId="MarginNoteOuter">
    <w:name w:val="MarginNoteOuter"/>
    <w:basedOn w:val="Navaden"/>
    <w:uiPriority w:val="1"/>
    <w:qFormat/>
    <w:rsid w:val="00D57747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D57747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D57747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D57747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D57747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D577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D57747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D57747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D57747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D57747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D57747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D57747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5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57747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D57747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D57747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D57747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D57747"/>
    <w:rPr>
      <w:rFonts w:asciiTheme="majorHAnsi" w:hAnsiTheme="majorHAnsi"/>
      <w:b/>
      <w:i/>
      <w:color w:val="92D050"/>
      <w:sz w:val="26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D57747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D57747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D57747"/>
    <w:rPr>
      <w:rFonts w:asciiTheme="majorHAnsi" w:hAnsiTheme="majorHAnsi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D57747"/>
    <w:rPr>
      <w:vertAlign w:val="superscript"/>
    </w:rPr>
  </w:style>
  <w:style w:type="character" w:customStyle="1" w:styleId="teiquote">
    <w:name w:val="tei:quote"/>
    <w:basedOn w:val="teiq"/>
    <w:qFormat/>
    <w:rsid w:val="00D57747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D57747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D57747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D57747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D57747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D57747"/>
  </w:style>
  <w:style w:type="paragraph" w:customStyle="1" w:styleId="Vsebinatabele">
    <w:name w:val="Vsebina tabele"/>
    <w:basedOn w:val="Navaden"/>
    <w:rsid w:val="00D57747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D57747"/>
  </w:style>
  <w:style w:type="character" w:customStyle="1" w:styleId="teilgZnak">
    <w:name w:val="tei:lg Znak"/>
    <w:basedOn w:val="Privzetapisavaodstavka"/>
    <w:link w:val="teilg"/>
    <w:uiPriority w:val="99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Besedilooznabemesta">
    <w:name w:val="Placeholder Text"/>
    <w:basedOn w:val="Privzetapisavaodstavka"/>
    <w:uiPriority w:val="99"/>
    <w:semiHidden/>
    <w:rsid w:val="00D57747"/>
    <w:rPr>
      <w:color w:val="808080"/>
    </w:rPr>
  </w:style>
  <w:style w:type="character" w:styleId="SledenaHiperpovezava">
    <w:name w:val="FollowedHyperlink"/>
    <w:basedOn w:val="Privzetapisavaodstavka"/>
    <w:uiPriority w:val="99"/>
    <w:semiHidden/>
    <w:unhideWhenUsed/>
    <w:rsid w:val="00D57747"/>
    <w:rPr>
      <w:color w:val="800080" w:themeColor="followedHyperlink"/>
      <w:u w:val="single"/>
    </w:rPr>
  </w:style>
  <w:style w:type="paragraph" w:customStyle="1" w:styleId="teiclosure">
    <w:name w:val="tei:closure"/>
    <w:basedOn w:val="Navaden"/>
    <w:qFormat/>
    <w:rsid w:val="00CC2BC5"/>
    <w:rPr>
      <w:color w:val="9BBB59" w:themeColor="accent3"/>
    </w:rPr>
  </w:style>
  <w:style w:type="paragraph" w:customStyle="1" w:styleId="teiab">
    <w:name w:val="tei:ab"/>
    <w:basedOn w:val="Navaden"/>
    <w:qFormat/>
    <w:rsid w:val="00CA2812"/>
    <w:rPr>
      <w:color w:val="F79646" w:themeColor="accent6"/>
    </w:rPr>
  </w:style>
  <w:style w:type="character" w:styleId="Pripombasklic">
    <w:name w:val="annotation reference"/>
    <w:basedOn w:val="Privzetapisavaodstavka"/>
    <w:uiPriority w:val="99"/>
    <w:semiHidden/>
    <w:unhideWhenUsed/>
    <w:rsid w:val="00200D0F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200D0F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200D0F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200D0F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200D0F"/>
    <w:rPr>
      <w:rFonts w:asciiTheme="majorHAnsi" w:hAnsiTheme="majorHAnsi"/>
      <w:b/>
      <w:bCs/>
      <w:sz w:val="20"/>
      <w:szCs w:val="20"/>
    </w:rPr>
  </w:style>
  <w:style w:type="paragraph" w:styleId="Glava">
    <w:name w:val="header"/>
    <w:basedOn w:val="Navaden"/>
    <w:link w:val="GlavaZnak"/>
    <w:uiPriority w:val="99"/>
    <w:unhideWhenUsed/>
    <w:rsid w:val="008B7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8B750A"/>
    <w:rPr>
      <w:rFonts w:asciiTheme="majorHAnsi" w:hAnsiTheme="majorHAnsi"/>
      <w:sz w:val="26"/>
    </w:rPr>
  </w:style>
  <w:style w:type="paragraph" w:styleId="Noga">
    <w:name w:val="footer"/>
    <w:basedOn w:val="Navaden"/>
    <w:link w:val="NogaZnak"/>
    <w:uiPriority w:val="99"/>
    <w:unhideWhenUsed/>
    <w:rsid w:val="008B7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8B750A"/>
    <w:rPr>
      <w:rFonts w:asciiTheme="majorHAnsi" w:hAnsiTheme="majorHAnsi"/>
      <w:sz w:val="26"/>
    </w:rPr>
  </w:style>
  <w:style w:type="paragraph" w:customStyle="1" w:styleId="teiclosure0">
    <w:name w:val="tei: closure"/>
    <w:basedOn w:val="Navaden"/>
    <w:qFormat/>
    <w:rsid w:val="00540490"/>
    <w:rPr>
      <w:color w:val="9BBB59" w:themeColor="accent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85405-7461-4B04-8ED7-2AE917702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266</Pages>
  <Words>21409</Words>
  <Characters>122036</Characters>
  <Application>Microsoft Office Word</Application>
  <DocSecurity>0</DocSecurity>
  <Lines>1016</Lines>
  <Paragraphs>286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Nina Ditmajer</cp:lastModifiedBy>
  <cp:revision>3</cp:revision>
  <dcterms:created xsi:type="dcterms:W3CDTF">2022-04-21T07:55:00Z</dcterms:created>
  <dcterms:modified xsi:type="dcterms:W3CDTF">2022-04-21T07:55:00Z</dcterms:modified>
</cp:coreProperties>
</file>
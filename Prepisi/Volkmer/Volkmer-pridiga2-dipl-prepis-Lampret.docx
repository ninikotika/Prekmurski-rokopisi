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24E7" w14:textId="74A3A186" w:rsidR="008002ED" w:rsidRPr="00284E43" w:rsidRDefault="008002ED" w:rsidP="008002ED">
      <w:pPr>
        <w:pStyle w:val="teifwHeader"/>
        <w:rPr>
          <w:rFonts w:asciiTheme="majorHAnsi" w:hAnsiTheme="majorHAnsi"/>
          <w:b/>
          <w:color w:val="0000FF"/>
          <w:u w:val="dotted"/>
          <w:lang w:val="en-GB" w:eastAsia="x-none"/>
        </w:rPr>
      </w:pPr>
      <w:r w:rsidRPr="00284E43">
        <w:rPr>
          <w:rFonts w:asciiTheme="majorHAnsi" w:hAnsiTheme="majorHAnsi"/>
        </w:rPr>
        <w:t>Dicta</w:t>
      </w:r>
      <w:r w:rsidRPr="00284E43">
        <w:rPr>
          <w:rFonts w:asciiTheme="majorHAnsi" w:hAnsiTheme="majorHAnsi"/>
        </w:rPr>
        <w:br/>
        <w:t xml:space="preserve">Ad </w:t>
      </w:r>
      <w:r w:rsidRPr="00284E43">
        <w:rPr>
          <w:rStyle w:val="teiabbr"/>
          <w:rFonts w:asciiTheme="majorHAnsi" w:hAnsiTheme="majorHAnsi"/>
        </w:rPr>
        <w:t>ſtam</w:t>
      </w:r>
      <w:r w:rsidR="0076293B" w:rsidRPr="00284E43">
        <w:rPr>
          <w:rStyle w:val="teiabbr"/>
          <w:rFonts w:asciiTheme="majorHAnsi" w:hAnsiTheme="majorHAnsi"/>
        </w:rPr>
        <w:br/>
        <w:t>Marga</w:t>
      </w:r>
      <w:r w:rsidR="0076293B" w:rsidRPr="00284E43">
        <w:rPr>
          <w:rStyle w:val="teiabbr"/>
          <w:rFonts w:asciiTheme="majorHAnsi" w:hAnsiTheme="majorHAnsi"/>
        </w:rPr>
        <w:br/>
      </w:r>
      <w:r w:rsidR="00DC0C25" w:rsidRPr="00284E43">
        <w:rPr>
          <w:rFonts w:asciiTheme="majorHAnsi" w:hAnsiTheme="majorHAnsi"/>
        </w:rPr>
        <w:t>1</w:t>
      </w:r>
      <w:r w:rsidR="0076293B" w:rsidRPr="00284E43">
        <w:rPr>
          <w:rFonts w:asciiTheme="majorHAnsi" w:hAnsiTheme="majorHAnsi"/>
        </w:rPr>
        <w:t>78</w:t>
      </w:r>
      <w:r w:rsidR="008B2858" w:rsidRPr="00284E43">
        <w:rPr>
          <w:rFonts w:asciiTheme="majorHAnsi" w:hAnsiTheme="majorHAnsi"/>
        </w:rPr>
        <w:t>1</w:t>
      </w:r>
      <w:r w:rsidR="0076293B" w:rsidRPr="00284E43">
        <w:rPr>
          <w:rFonts w:asciiTheme="majorHAnsi" w:hAnsiTheme="majorHAnsi"/>
        </w:rPr>
        <w:t>.</w:t>
      </w:r>
      <w:r w:rsidRPr="00284E43">
        <w:rPr>
          <w:rFonts w:asciiTheme="majorHAnsi" w:hAnsiTheme="majorHAnsi"/>
        </w:rPr>
        <w:br/>
      </w:r>
    </w:p>
    <w:p w14:paraId="269088C3" w14:textId="5FB26628" w:rsidR="002A6DA5" w:rsidRPr="00284E43" w:rsidRDefault="0076293B" w:rsidP="002A6DA5">
      <w:pPr>
        <w:pStyle w:val="Naslov1"/>
      </w:pPr>
      <w:r w:rsidRPr="00284E43">
        <w:t>Concio pro Festo</w:t>
      </w:r>
      <w:r w:rsidR="00455485" w:rsidRPr="00284E43">
        <w:t xml:space="preserve"> </w:t>
      </w:r>
      <w:r w:rsidRPr="00284E43">
        <w:t>Transfigurationis</w:t>
      </w:r>
      <w:r w:rsidRPr="00284E43">
        <w:rPr>
          <w:rStyle w:val="teiabbr"/>
        </w:rPr>
        <w:t xml:space="preserve"> D. N. </w:t>
      </w:r>
      <w:r w:rsidR="00DC0C25" w:rsidRPr="00284E43">
        <w:rPr>
          <w:rStyle w:val="teiabbr"/>
        </w:rPr>
        <w:t>I</w:t>
      </w:r>
      <w:r w:rsidRPr="00284E43">
        <w:rPr>
          <w:rStyle w:val="teiabbr"/>
        </w:rPr>
        <w:t>. C.</w:t>
      </w:r>
      <w:r w:rsidRPr="00284E43">
        <w:t xml:space="preserve"> </w:t>
      </w:r>
    </w:p>
    <w:p w14:paraId="11DB6853" w14:textId="77777777" w:rsidR="002A6DA5" w:rsidRPr="00284E43" w:rsidRDefault="002A6DA5" w:rsidP="002A6DA5">
      <w:pPr>
        <w:rPr>
          <w:lang w:eastAsia="x-none"/>
        </w:rPr>
      </w:pPr>
    </w:p>
    <w:p w14:paraId="293DF692" w14:textId="3496804F" w:rsidR="00446DC1" w:rsidRPr="00284E43" w:rsidRDefault="00455485" w:rsidP="00446DC1">
      <w:pPr>
        <w:rPr>
          <w:rStyle w:val="teiadd"/>
          <w:lang w:val="de-AT"/>
        </w:rPr>
      </w:pPr>
      <w:r w:rsidRPr="00284E43">
        <w:rPr>
          <w:rStyle w:val="teiadd"/>
          <w:lang w:val="de-AT"/>
        </w:rPr>
        <w:t>Leop</w:t>
      </w:r>
      <w:r w:rsidR="00DC0C25" w:rsidRPr="00284E43">
        <w:rPr>
          <w:rStyle w:val="teiadd"/>
          <w:lang w:val="de-AT"/>
        </w:rPr>
        <w:t>.</w:t>
      </w:r>
      <w:r w:rsidRPr="00284E43">
        <w:rPr>
          <w:rStyle w:val="teiadd"/>
          <w:lang w:val="de-AT"/>
        </w:rPr>
        <w:t xml:space="preserve"> Volkmer</w:t>
      </w:r>
      <w:r w:rsidRPr="00284E43">
        <w:rPr>
          <w:rStyle w:val="teiadd"/>
          <w:lang w:val="de-AT"/>
        </w:rPr>
        <w:br/>
        <w:t>D. J</w:t>
      </w:r>
      <w:r w:rsidR="0076293B" w:rsidRPr="00284E43">
        <w:rPr>
          <w:rStyle w:val="teiadd"/>
          <w:lang w:val="de-AT"/>
        </w:rPr>
        <w:t>o</w:t>
      </w:r>
      <w:r w:rsidR="00DC0C25" w:rsidRPr="00284E43">
        <w:rPr>
          <w:rStyle w:val="teiadd"/>
          <w:lang w:val="de-AT"/>
        </w:rPr>
        <w:t>s</w:t>
      </w:r>
      <w:r w:rsidRPr="00284E43">
        <w:rPr>
          <w:rStyle w:val="teiadd"/>
          <w:lang w:val="de-AT"/>
        </w:rPr>
        <w:t>. Pajek 1881.</w:t>
      </w:r>
    </w:p>
    <w:p w14:paraId="4928FE47" w14:textId="77777777" w:rsidR="00F007F0" w:rsidRPr="00284E43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284E43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14:paraId="44AFCF52" w14:textId="0CC513D8" w:rsidR="0076293B" w:rsidRPr="00284E43" w:rsidRDefault="00446DC1" w:rsidP="00446DC1">
      <w:pPr>
        <w:pStyle w:val="Naslov2"/>
        <w:rPr>
          <w:rStyle w:val="teiquote"/>
        </w:rPr>
      </w:pPr>
      <w:r w:rsidRPr="00284E43"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="0076293B" w:rsidRPr="00284E43">
        <w:rPr>
          <w:rStyle w:val="teiquote"/>
        </w:rPr>
        <w:t xml:space="preserve">Transfiguratus est </w:t>
      </w:r>
      <w:r w:rsidR="000C50B4" w:rsidRPr="00284E43">
        <w:rPr>
          <w:rStyle w:val="teiquote"/>
        </w:rPr>
        <w:t>a</w:t>
      </w:r>
      <w:r w:rsidR="0076293B" w:rsidRPr="00284E43">
        <w:rPr>
          <w:rStyle w:val="teiquote"/>
        </w:rPr>
        <w:t>nte eos.</w:t>
      </w:r>
      <w:r w:rsidR="0076293B" w:rsidRPr="00284E43">
        <w:rPr>
          <w:rStyle w:val="teiquote"/>
        </w:rPr>
        <w:br/>
        <w:t>On se je spremenio pred njimi.</w:t>
      </w:r>
    </w:p>
    <w:p w14:paraId="27B15B5A" w14:textId="5F1B1F1A" w:rsidR="00446DC1" w:rsidRPr="00284E43" w:rsidRDefault="00446DC1" w:rsidP="00446DC1">
      <w:pPr>
        <w:pStyle w:val="Naslov2"/>
        <w:rPr>
          <w:rStyle w:val="teibibl"/>
        </w:rPr>
      </w:pPr>
      <w:r w:rsidRPr="00284E43">
        <w:rPr>
          <w:rStyle w:val="teiquote"/>
        </w:rPr>
        <w:br/>
      </w:r>
      <w:r w:rsidR="0076293B" w:rsidRPr="00284E43">
        <w:rPr>
          <w:rStyle w:val="teibibl"/>
        </w:rPr>
        <w:t>Ma</w:t>
      </w:r>
      <w:r w:rsidR="000C50B4" w:rsidRPr="00284E43">
        <w:rPr>
          <w:rStyle w:val="teibibl"/>
        </w:rPr>
        <w:t>tt</w:t>
      </w:r>
      <w:r w:rsidR="0076293B" w:rsidRPr="00284E43">
        <w:rPr>
          <w:rStyle w:val="teibibl"/>
        </w:rPr>
        <w:t xml:space="preserve">. </w:t>
      </w:r>
      <w:r w:rsidR="00C235AA" w:rsidRPr="00284E43">
        <w:rPr>
          <w:rStyle w:val="teibibl"/>
        </w:rPr>
        <w:t>1</w:t>
      </w:r>
      <w:r w:rsidR="0076293B" w:rsidRPr="00284E43">
        <w:rPr>
          <w:rStyle w:val="teibibl"/>
        </w:rPr>
        <w:t>7</w:t>
      </w:r>
      <w:r w:rsidRPr="00284E43">
        <w:rPr>
          <w:rStyle w:val="teibibl"/>
        </w:rPr>
        <w:t>.</w:t>
      </w:r>
      <w:r w:rsidR="0076293B" w:rsidRPr="00284E43">
        <w:rPr>
          <w:rStyle w:val="teibibl"/>
        </w:rPr>
        <w:t xml:space="preserve"> </w:t>
      </w:r>
      <w:r w:rsidRPr="00284E43">
        <w:rPr>
          <w:rStyle w:val="teibibl"/>
        </w:rPr>
        <w:t>cap.</w:t>
      </w:r>
    </w:p>
    <w:p w14:paraId="5A0A4803" w14:textId="77777777" w:rsidR="00051A7B" w:rsidRPr="00284E43" w:rsidRDefault="00051A7B" w:rsidP="00051A7B">
      <w:pPr>
        <w:rPr>
          <w:lang w:eastAsia="x-none"/>
        </w:rPr>
      </w:pPr>
    </w:p>
    <w:p w14:paraId="57797D65" w14:textId="201A85AB" w:rsidR="004824F1" w:rsidRPr="00284E43" w:rsidRDefault="00954294" w:rsidP="00954294">
      <w:r w:rsidRPr="00284E43">
        <w:t>Kaj ſvet ſtoji</w:t>
      </w:r>
      <w:r w:rsidR="00280DE2" w:rsidRPr="00284E43">
        <w:t>,</w:t>
      </w:r>
      <w:r w:rsidRPr="00284E43">
        <w:t xml:space="preserve"> je ne blo na njem </w:t>
      </w:r>
      <w:r w:rsidR="00280DE2" w:rsidRPr="00284E43">
        <w:t>l</w:t>
      </w:r>
      <w:r w:rsidRPr="00284E43">
        <w:t>epshe, n</w:t>
      </w:r>
      <w:r w:rsidR="00280DE2" w:rsidRPr="00284E43">
        <w:t>u</w:t>
      </w:r>
      <w:r w:rsidRPr="00284E43">
        <w:t xml:space="preserve"> veseleishe prikase, kak je blo to ſpremenja-</w:t>
      </w:r>
      <w:r w:rsidRPr="00284E43">
        <w:br/>
        <w:t xml:space="preserve">nje </w:t>
      </w:r>
      <w:r w:rsidRPr="00284E43">
        <w:rPr>
          <w:rStyle w:val="teipersName"/>
        </w:rPr>
        <w:t>Jesusa</w:t>
      </w:r>
      <w:r w:rsidR="00280DE2" w:rsidRPr="00284E43">
        <w:rPr>
          <w:rStyle w:val="teipersName"/>
        </w:rPr>
        <w:t xml:space="preserve"> K</w:t>
      </w:r>
      <w:r w:rsidRPr="00284E43">
        <w:rPr>
          <w:rStyle w:val="teipersName"/>
        </w:rPr>
        <w:t>ristusa</w:t>
      </w:r>
      <w:r w:rsidRPr="00284E43">
        <w:t xml:space="preserve">, </w:t>
      </w:r>
      <w:r w:rsidR="00883142" w:rsidRPr="00284E43">
        <w:t>od kerega ta g</w:t>
      </w:r>
      <w:r w:rsidR="00280DE2" w:rsidRPr="00284E43">
        <w:t>n</w:t>
      </w:r>
      <w:r w:rsidR="00883142" w:rsidRPr="00284E43">
        <w:t>eshni Evangeli govori. Kaj je preshtimanega, z</w:t>
      </w:r>
      <w:r w:rsidR="00280DE2" w:rsidRPr="00284E43">
        <w:t>h</w:t>
      </w:r>
      <w:r w:rsidR="00883142" w:rsidRPr="00284E43">
        <w:t>udn</w:t>
      </w:r>
      <w:r w:rsidR="00280DE2" w:rsidRPr="00284E43">
        <w:t>o</w:t>
      </w:r>
      <w:r w:rsidR="00883142" w:rsidRPr="00284E43">
        <w:t>vite-</w:t>
      </w:r>
      <w:r w:rsidR="00883142" w:rsidRPr="00284E43">
        <w:br/>
        <w:t xml:space="preserve">ga no ſvetega, to je blo tam na tisti ſveti gori videti, gde se je Jesus ſpremenio. </w:t>
      </w:r>
      <w:r w:rsidR="00883142" w:rsidRPr="00284E43">
        <w:rPr>
          <w:rStyle w:val="teipersName"/>
        </w:rPr>
        <w:t>Moi</w:t>
      </w:r>
      <w:r w:rsidR="00280DE2" w:rsidRPr="00284E43">
        <w:rPr>
          <w:rStyle w:val="teipersName"/>
        </w:rPr>
        <w:t>seſh</w:t>
      </w:r>
      <w:r w:rsidR="00883142" w:rsidRPr="00284E43">
        <w:rPr>
          <w:rStyle w:val="teipersName"/>
        </w:rPr>
        <w:t>ova</w:t>
      </w:r>
      <w:r w:rsidR="00883142" w:rsidRPr="00284E43">
        <w:br/>
        <w:t xml:space="preserve">duſha, kera je ſ-drugimi pravizhnimi </w:t>
      </w:r>
      <w:r w:rsidR="009B1FCF" w:rsidRPr="00284E43">
        <w:t>r</w:t>
      </w:r>
      <w:r w:rsidR="00883142" w:rsidRPr="00284E43">
        <w:t xml:space="preserve">ed v-teh </w:t>
      </w:r>
      <w:r w:rsidR="009B1FCF" w:rsidRPr="00284E43">
        <w:t>tm</w:t>
      </w:r>
      <w:r w:rsidR="00883142" w:rsidRPr="00284E43">
        <w:t>i</w:t>
      </w:r>
      <w:r w:rsidR="009B1FCF" w:rsidRPr="00284E43">
        <w:t>z</w:t>
      </w:r>
      <w:r w:rsidR="00883142" w:rsidRPr="00284E43">
        <w:t>ah ſaperta na ſvoj</w:t>
      </w:r>
      <w:r w:rsidR="009B1FCF" w:rsidRPr="00284E43">
        <w:t>o</w:t>
      </w:r>
      <w:r w:rsidR="00883142" w:rsidRPr="00284E43">
        <w:t xml:space="preserve"> odreshenje zhaka-</w:t>
      </w:r>
      <w:r w:rsidR="00883142" w:rsidRPr="00284E43">
        <w:br/>
        <w:t>la, je telo na ſe vsela, no je ta pris</w:t>
      </w:r>
      <w:r w:rsidR="009B1FCF" w:rsidRPr="00284E43">
        <w:t>hl</w:t>
      </w:r>
      <w:r w:rsidR="00883142" w:rsidRPr="00284E43">
        <w:t xml:space="preserve">a: </w:t>
      </w:r>
      <w:r w:rsidR="00883142" w:rsidRPr="00284E43">
        <w:rPr>
          <w:rStyle w:val="teipersName"/>
        </w:rPr>
        <w:t>Elias</w:t>
      </w:r>
      <w:r w:rsidR="00883142" w:rsidRPr="00284E43">
        <w:t xml:space="preserve"> ta velki prerokjemogo ta paradish, v-ka-</w:t>
      </w:r>
      <w:r w:rsidR="00883142" w:rsidRPr="00284E43">
        <w:br/>
        <w:t>terem bo do konza ſveta prebivo, na en zhas ſapustiti, no ſ</w:t>
      </w:r>
      <w:r w:rsidR="00680D65" w:rsidRPr="00284E43">
        <w:t>e t</w:t>
      </w:r>
      <w:r w:rsidR="00F84036" w:rsidRPr="00284E43">
        <w:t>a</w:t>
      </w:r>
      <w:r w:rsidR="00680D65" w:rsidRPr="00284E43">
        <w:t xml:space="preserve"> podati: ja ta presveta</w:t>
      </w:r>
      <w:r w:rsidR="00680D65" w:rsidRPr="00284E43">
        <w:br/>
        <w:t>Troiza je ſ-nebes dol ſtopla, no tam n</w:t>
      </w:r>
      <w:r w:rsidR="00F84036" w:rsidRPr="00284E43">
        <w:t>a</w:t>
      </w:r>
      <w:r w:rsidR="00680D65" w:rsidRPr="00284E43">
        <w:t>s</w:t>
      </w:r>
      <w:r w:rsidR="00F84036" w:rsidRPr="00284E43">
        <w:t>o</w:t>
      </w:r>
      <w:r w:rsidR="00680D65" w:rsidRPr="00284E43">
        <w:t>zhi bila: Ta nebeski ozha ſe je perkaso v-t</w:t>
      </w:r>
      <w:r w:rsidR="00F84036" w:rsidRPr="00284E43">
        <w:t>ot</w:t>
      </w:r>
      <w:r w:rsidR="00680D65" w:rsidRPr="00284E43">
        <w:t>i</w:t>
      </w:r>
      <w:r w:rsidR="00680D65" w:rsidRPr="00284E43">
        <w:br/>
        <w:t>ſ</w:t>
      </w:r>
      <w:r w:rsidR="00F84036" w:rsidRPr="00284E43">
        <w:t>h</w:t>
      </w:r>
      <w:r w:rsidR="00680D65" w:rsidRPr="00284E43">
        <w:t>timi, kero je od ſe dau: t</w:t>
      </w:r>
      <w:r w:rsidR="00F84036" w:rsidRPr="00284E43">
        <w:t>ot</w:t>
      </w:r>
      <w:r w:rsidR="00680D65" w:rsidRPr="00284E43">
        <w:t>i je moj lubesni</w:t>
      </w:r>
      <w:r w:rsidR="00F84036" w:rsidRPr="00284E43">
        <w:t>v</w:t>
      </w:r>
      <w:r w:rsidR="00680D65" w:rsidRPr="00284E43">
        <w:t xml:space="preserve">i ſin; ta ſveti Duh v-eni ſvetli </w:t>
      </w:r>
      <w:r w:rsidR="00942F1C" w:rsidRPr="00284E43">
        <w:rPr>
          <w:rStyle w:val="teiunclear"/>
        </w:rPr>
        <w:t>me</w:t>
      </w:r>
      <w:r w:rsidR="00680D65" w:rsidRPr="00284E43">
        <w:rPr>
          <w:rStyle w:val="teiunclear"/>
        </w:rPr>
        <w:t>gli</w:t>
      </w:r>
      <w:r w:rsidR="00680D65" w:rsidRPr="00284E43">
        <w:t>,</w:t>
      </w:r>
      <w:r w:rsidR="00680D65" w:rsidRPr="00284E43">
        <w:br/>
        <w:t>kak na ſvojem troni ſede</w:t>
      </w:r>
      <w:r w:rsidR="005E682A" w:rsidRPr="00284E43">
        <w:t>o</w:t>
      </w:r>
      <w:r w:rsidR="00680D65" w:rsidRPr="00284E43">
        <w:t>zhi: ta ſin boshji v-ti zhesti ſvoje na ſe vse</w:t>
      </w:r>
      <w:r w:rsidR="005E682A" w:rsidRPr="00284E43">
        <w:t>t</w:t>
      </w:r>
      <w:r w:rsidR="00680D65" w:rsidRPr="00284E43">
        <w:t>e zhlovezhje</w:t>
      </w:r>
      <w:r w:rsidR="00680D65" w:rsidRPr="00284E43">
        <w:br/>
        <w:t xml:space="preserve">nature: </w:t>
      </w:r>
      <w:r w:rsidR="00980BEA" w:rsidRPr="00284E43">
        <w:t>njegvo lize ſe je ſvetlo kak to ſonze, no njegvo oblazhilo ſe je belilo kak ta ſnek.</w:t>
      </w:r>
      <w:r w:rsidR="00980BEA" w:rsidRPr="00284E43">
        <w:br/>
      </w:r>
      <w:r w:rsidR="00980BEA" w:rsidRPr="00284E43">
        <w:lastRenderedPageBreak/>
        <w:t>Pitamo mi, Isvoleni! K</w:t>
      </w:r>
      <w:r w:rsidR="005E682A" w:rsidRPr="00284E43">
        <w:t>-zh</w:t>
      </w:r>
      <w:r w:rsidR="00980BEA" w:rsidRPr="00284E43">
        <w:t>e</w:t>
      </w:r>
      <w:r w:rsidR="005E682A" w:rsidRPr="00284E43">
        <w:t>m</w:t>
      </w:r>
      <w:r w:rsidR="00980BEA" w:rsidRPr="00284E43">
        <w:t xml:space="preserve">i je tota prikasa bila, tak nam ti ſveti vuzheniki povejo: Ta Odre- </w:t>
      </w:r>
      <w:r w:rsidR="00883142" w:rsidRPr="00284E43">
        <w:br/>
      </w:r>
      <w:r w:rsidR="004824F1" w:rsidRPr="00284E43">
        <w:t>ſhenik je skos t</w:t>
      </w:r>
      <w:r w:rsidR="00942F1C" w:rsidRPr="00284E43">
        <w:t>ot</w:t>
      </w:r>
      <w:r w:rsidR="004824F1" w:rsidRPr="00284E43">
        <w:t>o ſvojo zhestito ſpremenjenje to ſhalostno ſerze ſvojih j</w:t>
      </w:r>
      <w:r w:rsidR="00942F1C" w:rsidRPr="00284E43">
        <w:t>o</w:t>
      </w:r>
      <w:r w:rsidR="004824F1" w:rsidRPr="00284E43">
        <w:t>grov potr</w:t>
      </w:r>
      <w:r w:rsidR="00942F1C" w:rsidRPr="00284E43">
        <w:t>o</w:t>
      </w:r>
      <w:r w:rsidR="004824F1" w:rsidRPr="00284E43">
        <w:t>shto,</w:t>
      </w:r>
      <w:r w:rsidR="004824F1" w:rsidRPr="00284E43">
        <w:br/>
        <w:t>kaiti, nah po tem je on njim malo prea vse napre ſp</w:t>
      </w:r>
      <w:r w:rsidR="00942F1C" w:rsidRPr="00284E43">
        <w:t>o</w:t>
      </w:r>
      <w:r w:rsidR="004824F1" w:rsidRPr="00284E43">
        <w:t>v</w:t>
      </w:r>
      <w:r w:rsidR="00942F1C" w:rsidRPr="00284E43">
        <w:t>e</w:t>
      </w:r>
      <w:r w:rsidR="004824F1" w:rsidRPr="00284E43">
        <w:t>d</w:t>
      </w:r>
      <w:r w:rsidR="00942F1C" w:rsidRPr="00284E43">
        <w:t>o</w:t>
      </w:r>
      <w:r w:rsidR="004824F1" w:rsidRPr="00284E43">
        <w:t>, kaj bodo oni na ſveiti ſa</w:t>
      </w:r>
      <w:r w:rsidR="004824F1" w:rsidRPr="00284E43">
        <w:br/>
        <w:t>njegvo volo terpeti mogli, tak njim je tudi ta velki lon na pre pokas</w:t>
      </w:r>
      <w:r w:rsidR="00942F1C" w:rsidRPr="00284E43">
        <w:t>o</w:t>
      </w:r>
      <w:r w:rsidR="004824F1" w:rsidRPr="00284E43">
        <w:t>, ker je ſa nje</w:t>
      </w:r>
      <w:r w:rsidR="004824F1" w:rsidRPr="00284E43">
        <w:br/>
        <w:t>v-nebesah pripravlen, dabi ta prikas</w:t>
      </w:r>
      <w:r w:rsidR="00942F1C" w:rsidRPr="00284E43">
        <w:t>o</w:t>
      </w:r>
      <w:r w:rsidR="004824F1" w:rsidRPr="00284E43">
        <w:t xml:space="preserve"> njihove pri</w:t>
      </w:r>
      <w:r w:rsidR="00942F1C" w:rsidRPr="00284E43">
        <w:t>ho</w:t>
      </w:r>
      <w:r w:rsidR="004824F1" w:rsidRPr="00284E43">
        <w:t>dne zhesti v-nebesah, njihovo</w:t>
      </w:r>
      <w:r w:rsidR="004824F1" w:rsidRPr="00284E43">
        <w:br/>
        <w:t>slabost v-tem pri</w:t>
      </w:r>
      <w:r w:rsidR="00942F1C" w:rsidRPr="00284E43">
        <w:t>ho</w:t>
      </w:r>
      <w:r w:rsidR="004824F1" w:rsidRPr="00284E43">
        <w:t>dnem terplenji na ſveiti pot</w:t>
      </w:r>
      <w:r w:rsidR="00942F1C" w:rsidRPr="00284E43">
        <w:t>er</w:t>
      </w:r>
      <w:r w:rsidR="004824F1" w:rsidRPr="00284E43">
        <w:t>dila.</w:t>
      </w:r>
    </w:p>
    <w:p w14:paraId="6ACC7184" w14:textId="21913ED3" w:rsidR="00274254" w:rsidRPr="00284E43" w:rsidRDefault="004824F1" w:rsidP="00954294">
      <w:r w:rsidRPr="00284E43">
        <w:t>M</w:t>
      </w:r>
      <w:r w:rsidR="00EC2F6B" w:rsidRPr="00284E43">
        <w:t>o</w:t>
      </w:r>
      <w:r w:rsidRPr="00284E43">
        <w:t xml:space="preserve">ji Isvoleni! </w:t>
      </w:r>
      <w:r w:rsidR="001F7AAC" w:rsidRPr="00284E43">
        <w:t>kaj je ta boshji ſve</w:t>
      </w:r>
      <w:r w:rsidR="001E7DE8" w:rsidRPr="00284E43">
        <w:t>l</w:t>
      </w:r>
      <w:r w:rsidR="001F7AAC" w:rsidRPr="00284E43">
        <w:t>izhar ſvojim j</w:t>
      </w:r>
      <w:r w:rsidR="001E7DE8" w:rsidRPr="00284E43">
        <w:t>o</w:t>
      </w:r>
      <w:r w:rsidR="001F7AAC" w:rsidRPr="00284E43">
        <w:t>grom osnanio, tega ſe tudi</w:t>
      </w:r>
      <w:r w:rsidR="001F7AAC" w:rsidRPr="00284E43">
        <w:br/>
        <w:t>mi ognoti nemremo: ſapstoin ſapstoin ſe mi pomajamo na totem ſveiti eno mesto</w:t>
      </w:r>
      <w:r w:rsidR="001F7AAC" w:rsidRPr="00284E43">
        <w:br/>
        <w:t>naiti, gde zelo nebeni vetri teh teshav ne pi</w:t>
      </w:r>
      <w:r w:rsidR="001E7DE8" w:rsidRPr="00284E43">
        <w:rPr>
          <w:rStyle w:val="teidel"/>
        </w:rPr>
        <w:t>s</w:t>
      </w:r>
      <w:r w:rsidR="001F7AAC" w:rsidRPr="00284E43">
        <w:t>ha</w:t>
      </w:r>
      <w:r w:rsidR="00B73459" w:rsidRPr="00284E43">
        <w:t xml:space="preserve">jo. Ta ſveit je ena dolina teh </w:t>
      </w:r>
      <w:commentRangeStart w:id="0"/>
      <w:r w:rsidR="00B73459" w:rsidRPr="00284E43">
        <w:t>ſ</w:t>
      </w:r>
      <w:r w:rsidR="00974946" w:rsidRPr="00284E43">
        <w:t>o</w:t>
      </w:r>
      <w:r w:rsidR="00B73459" w:rsidRPr="00284E43">
        <w:t>s</w:t>
      </w:r>
      <w:commentRangeEnd w:id="0"/>
      <w:r w:rsidR="00974946" w:rsidRPr="00284E43">
        <w:rPr>
          <w:rStyle w:val="Pripombasklic"/>
        </w:rPr>
        <w:commentReference w:id="0"/>
      </w:r>
      <w:r w:rsidR="00B73459" w:rsidRPr="00284E43">
        <w:t xml:space="preserve">, </w:t>
      </w:r>
      <w:r w:rsidR="00B73459" w:rsidRPr="00284E43">
        <w:br/>
        <w:t>v-kateri mi od ſamih nedlog obdani ſ</w:t>
      </w:r>
      <w:bookmarkStart w:id="1" w:name="_GoBack"/>
      <w:bookmarkEnd w:id="1"/>
      <w:r w:rsidR="00B73459" w:rsidRPr="00284E43">
        <w:t>hivimo. Ta nepokorshina nashih pervih</w:t>
      </w:r>
      <w:r w:rsidR="00B73459" w:rsidRPr="00284E43">
        <w:br/>
        <w:t>ſtarshov nas je na to ſpravla. Komaj ſe ta zhlovik na ſveit porodi, tak je ſhe nje-</w:t>
      </w:r>
      <w:r w:rsidR="00B73459" w:rsidRPr="00284E43">
        <w:br/>
        <w:t>gvo pervo delo ta j</w:t>
      </w:r>
      <w:r w:rsidR="00974946" w:rsidRPr="00284E43">
        <w:t>o</w:t>
      </w:r>
      <w:r w:rsidR="00B73459" w:rsidRPr="00284E43">
        <w:t>zh kres nedloge, kere ſhe ne vidi, no denog ſhe obzhuti. Gdo zhe</w:t>
      </w:r>
      <w:r w:rsidR="00B73459" w:rsidRPr="00284E43">
        <w:br/>
        <w:t>vse krishe presht</w:t>
      </w:r>
      <w:r w:rsidR="00974946" w:rsidRPr="00284E43">
        <w:t>e</w:t>
      </w:r>
      <w:r w:rsidR="00B73459" w:rsidRPr="00284E43">
        <w:t xml:space="preserve">ti, keri ſe njemi gor naloshio. </w:t>
      </w:r>
      <w:r w:rsidR="00974946" w:rsidRPr="00284E43">
        <w:t>J</w:t>
      </w:r>
      <w:r w:rsidR="00B73459" w:rsidRPr="00284E43">
        <w:t>e zhudo tedej, zhi nasho ſerze glih</w:t>
      </w:r>
      <w:r w:rsidR="00B73459" w:rsidRPr="00284E43">
        <w:br/>
      </w:r>
      <w:r w:rsidR="00274254" w:rsidRPr="00284E43">
        <w:t>kak teh j</w:t>
      </w:r>
      <w:r w:rsidR="00974946" w:rsidRPr="00284E43">
        <w:t>o</w:t>
      </w:r>
      <w:r w:rsidR="00274254" w:rsidRPr="00284E43">
        <w:t>grov ſhalostno postane, dare na to mislimo, kaj ſmo ſhe terpeli, no kaj</w:t>
      </w:r>
    </w:p>
    <w:p w14:paraId="402BCF63" w14:textId="77777777" w:rsidR="00274254" w:rsidRPr="00284E43" w:rsidRDefault="00274254">
      <w:r w:rsidRPr="00284E43">
        <w:br w:type="page"/>
      </w:r>
    </w:p>
    <w:p w14:paraId="6BBFDB4F" w14:textId="3E7B9C80" w:rsidR="0076293B" w:rsidRPr="00284E43" w:rsidRDefault="00274254" w:rsidP="00954294">
      <w:r w:rsidRPr="00284E43">
        <w:lastRenderedPageBreak/>
        <w:t xml:space="preserve">ſhe nam terpeti pride. </w:t>
      </w:r>
      <w:r w:rsidR="000906BC" w:rsidRPr="00284E43">
        <w:t>P</w:t>
      </w:r>
      <w:r w:rsidR="00D318A2" w:rsidRPr="00284E43">
        <w:t>a poterplenje, Isvoleni! t</w:t>
      </w:r>
      <w:r w:rsidR="00487933" w:rsidRPr="00284E43">
        <w:t>ot</w:t>
      </w:r>
      <w:r w:rsidR="00D318A2" w:rsidRPr="00284E43">
        <w:t>i Bog, ker nas ſ-nadlogami klazhni, nas tu-</w:t>
      </w:r>
      <w:r w:rsidR="00D318A2" w:rsidRPr="00284E43">
        <w:br/>
        <w:t>di ſ-troshtom napuni, ne tak, kak negda ſvoje j</w:t>
      </w:r>
      <w:r w:rsidR="00487933" w:rsidRPr="00284E43">
        <w:t>o</w:t>
      </w:r>
      <w:r w:rsidR="00D318A2" w:rsidRPr="00284E43">
        <w:t>gre, pa denog na</w:t>
      </w:r>
      <w:r w:rsidR="00487933" w:rsidRPr="00284E43">
        <w:t xml:space="preserve"> </w:t>
      </w:r>
      <w:r w:rsidR="00D318A2" w:rsidRPr="00284E43">
        <w:t>en</w:t>
      </w:r>
      <w:r w:rsidR="00487933" w:rsidRPr="00284E43">
        <w:t>o</w:t>
      </w:r>
      <w:r w:rsidR="00D318A2" w:rsidRPr="00284E43">
        <w:t xml:space="preserve"> drug</w:t>
      </w:r>
      <w:r w:rsidR="00487933" w:rsidRPr="00284E43">
        <w:t>o</w:t>
      </w:r>
      <w:r w:rsidR="00D318A2" w:rsidRPr="00284E43">
        <w:t>, glih</w:t>
      </w:r>
      <w:r w:rsidR="00D318A2" w:rsidRPr="00284E43">
        <w:br/>
      </w:r>
      <w:r w:rsidR="00185FF2" w:rsidRPr="00284E43">
        <w:t>tak zhudn</w:t>
      </w:r>
      <w:r w:rsidR="00487933" w:rsidRPr="00284E43">
        <w:t>o</w:t>
      </w:r>
      <w:r w:rsidR="00185FF2" w:rsidRPr="00284E43">
        <w:t xml:space="preserve">vito visho. Tam na </w:t>
      </w:r>
      <w:r w:rsidR="00185FF2" w:rsidRPr="00284E43">
        <w:rPr>
          <w:rStyle w:val="teiplaceName"/>
        </w:rPr>
        <w:t>gori tabori</w:t>
      </w:r>
      <w:r w:rsidR="00185FF2" w:rsidRPr="00284E43">
        <w:t xml:space="preserve"> je on tem j</w:t>
      </w:r>
      <w:r w:rsidR="00487933" w:rsidRPr="00284E43">
        <w:t>o</w:t>
      </w:r>
      <w:r w:rsidR="00185FF2" w:rsidRPr="00284E43">
        <w:t>grom ſvojo zhesti</w:t>
      </w:r>
      <w:r w:rsidR="00487933" w:rsidRPr="00284E43">
        <w:t>t</w:t>
      </w:r>
      <w:r w:rsidR="00185FF2" w:rsidRPr="00284E43">
        <w:t>o,</w:t>
      </w:r>
      <w:r w:rsidR="00185FF2" w:rsidRPr="00284E43">
        <w:rPr>
          <w:rStyle w:val="teisurplus"/>
        </w:rPr>
        <w:t>,</w:t>
      </w:r>
      <w:r w:rsidR="00185FF2" w:rsidRPr="00284E43">
        <w:t xml:space="preserve"> no </w:t>
      </w:r>
      <w:r w:rsidR="00487933" w:rsidRPr="00284E43">
        <w:t>to</w:t>
      </w:r>
      <w:r w:rsidR="00185FF2" w:rsidRPr="00284E43">
        <w:t>-v-</w:t>
      </w:r>
      <w:r w:rsidR="00185FF2" w:rsidRPr="00284E43">
        <w:br/>
      </w:r>
      <w:r w:rsidR="00430B8C" w:rsidRPr="00284E43">
        <w:t>t</w:t>
      </w:r>
      <w:r w:rsidR="00487933" w:rsidRPr="00284E43">
        <w:t>ot</w:t>
      </w:r>
      <w:r w:rsidR="00430B8C" w:rsidRPr="00284E43">
        <w:t>i gnadlivi kapeli on nam ſvojo</w:t>
      </w:r>
      <w:r w:rsidR="000E4749" w:rsidRPr="00284E43">
        <w:t xml:space="preserve"> ſhpoſ</w:t>
      </w:r>
      <w:r w:rsidR="00C1301F" w:rsidRPr="00284E43">
        <w:t>t</w:t>
      </w:r>
      <w:r w:rsidR="00487933" w:rsidRPr="00284E43">
        <w:t>l</w:t>
      </w:r>
      <w:r w:rsidR="00C1301F" w:rsidRPr="00284E43">
        <w:t>ivo ſpremenjenje pokashe</w:t>
      </w:r>
      <w:r w:rsidR="00487933" w:rsidRPr="00284E43">
        <w:t>,</w:t>
      </w:r>
      <w:r w:rsidR="00C1301F" w:rsidRPr="00284E43">
        <w:t xml:space="preserve"> glih kak je tam</w:t>
      </w:r>
      <w:r w:rsidR="00C1301F" w:rsidRPr="00284E43">
        <w:br/>
        <w:t>ta pogled njegvega ſ- ſveſtoboj obdanega oblizhia te j</w:t>
      </w:r>
      <w:r w:rsidR="00487933" w:rsidRPr="00284E43">
        <w:t>o</w:t>
      </w:r>
      <w:r w:rsidR="00C1301F" w:rsidRPr="00284E43">
        <w:t xml:space="preserve">gre, </w:t>
      </w:r>
      <w:r w:rsidR="00487933" w:rsidRPr="00284E43">
        <w:t>k</w:t>
      </w:r>
      <w:r w:rsidR="00C1301F" w:rsidRPr="00284E43">
        <w:t xml:space="preserve">ak nas </w:t>
      </w:r>
      <w:r w:rsidR="00487933" w:rsidRPr="00284E43">
        <w:t>to</w:t>
      </w:r>
      <w:r w:rsidR="00C1301F" w:rsidRPr="00284E43">
        <w:t xml:space="preserve"> ta pogled njegve</w:t>
      </w:r>
      <w:r w:rsidR="00C1301F" w:rsidRPr="00284E43">
        <w:br/>
      </w:r>
      <w:r w:rsidR="00C1301F" w:rsidRPr="00284E43">
        <w:rPr>
          <w:rStyle w:val="teidel"/>
        </w:rPr>
        <w:t>ga</w:t>
      </w:r>
      <w:r w:rsidR="00C1301F" w:rsidRPr="00284E43">
        <w:t xml:space="preserve"> ſ. kervi</w:t>
      </w:r>
      <w:r w:rsidR="00487933" w:rsidRPr="00284E43">
        <w:t>o</w:t>
      </w:r>
      <w:r w:rsidR="00C1301F" w:rsidRPr="00284E43">
        <w:t>j polite</w:t>
      </w:r>
      <w:r w:rsidR="00C1301F" w:rsidRPr="00284E43">
        <w:rPr>
          <w:rStyle w:val="teidel"/>
        </w:rPr>
        <w:t>ga</w:t>
      </w:r>
      <w:r w:rsidR="00C1301F" w:rsidRPr="00284E43">
        <w:t xml:space="preserve"> ſpodobe potrosh</w:t>
      </w:r>
      <w:r w:rsidR="00487933" w:rsidRPr="00284E43">
        <w:t>t</w:t>
      </w:r>
      <w:r w:rsidR="00C1301F" w:rsidRPr="00284E43">
        <w:t>a; le na to pride, dase mi skos to Andoht,</w:t>
      </w:r>
      <w:r w:rsidR="00C1301F" w:rsidRPr="00284E43">
        <w:br/>
        <w:t>na ſavu</w:t>
      </w:r>
      <w:r w:rsidR="00487933" w:rsidRPr="00284E43">
        <w:t>i</w:t>
      </w:r>
      <w:r w:rsidR="00C1301F" w:rsidRPr="00284E43">
        <w:t>panja perta njemi totega troshta vredni naredimo. Moja dushnost je ali,</w:t>
      </w:r>
      <w:r w:rsidR="00C1301F" w:rsidRPr="00284E43">
        <w:br/>
        <w:t>da jas vas k-tem nagovorim.</w:t>
      </w:r>
    </w:p>
    <w:p w14:paraId="3A4D5771" w14:textId="6C2CD66C" w:rsidR="00C1301F" w:rsidRPr="00284E43" w:rsidRDefault="007362A4" w:rsidP="00954294">
      <w:r w:rsidRPr="00284E43">
        <w:t xml:space="preserve">Poslushte tedej ta ſadershek, no to </w:t>
      </w:r>
      <w:r w:rsidR="00473425" w:rsidRPr="00284E43">
        <w:t>talingo mojega greshnega govorenja. Ta</w:t>
      </w:r>
      <w:r w:rsidR="00473425" w:rsidRPr="00284E43">
        <w:br/>
        <w:t>nedl</w:t>
      </w:r>
      <w:r w:rsidR="00024ECC" w:rsidRPr="00284E43">
        <w:t>o</w:t>
      </w:r>
      <w:r w:rsidR="00473425" w:rsidRPr="00284E43">
        <w:t>shni zhlovik, zhi ſ-pravoj ond</w:t>
      </w:r>
      <w:r w:rsidR="00024ECC" w:rsidRPr="00284E43">
        <w:t>o</w:t>
      </w:r>
      <w:r w:rsidR="00473425" w:rsidRPr="00284E43">
        <w:t>hti</w:t>
      </w:r>
      <w:r w:rsidR="00024ECC" w:rsidRPr="00284E43">
        <w:t>o</w:t>
      </w:r>
      <w:r w:rsidR="00473425" w:rsidRPr="00284E43">
        <w:t xml:space="preserve">j </w:t>
      </w:r>
      <w:r w:rsidR="00024ECC" w:rsidRPr="00284E43">
        <w:t>n</w:t>
      </w:r>
      <w:r w:rsidR="00473425" w:rsidRPr="00284E43">
        <w:t xml:space="preserve">o terdnim ſavupanjom to </w:t>
      </w:r>
      <w:r w:rsidR="00024ECC" w:rsidRPr="00284E43">
        <w:rPr>
          <w:rFonts w:cs="ZRCola"/>
        </w:rPr>
        <w:t>ſ</w:t>
      </w:r>
      <w:r w:rsidR="00473425" w:rsidRPr="00284E43">
        <w:t>e pride, naide</w:t>
      </w:r>
      <w:r w:rsidR="00473425" w:rsidRPr="00284E43">
        <w:br/>
        <w:t xml:space="preserve">to enega gvishnega troshta v-ſvojih nedlogah: on bo od ſvojega terplenja </w:t>
      </w:r>
      <w:r w:rsidR="00024ECC" w:rsidRPr="00284E43">
        <w:t>re</w:t>
      </w:r>
      <w:r w:rsidR="00473425" w:rsidRPr="00284E43">
        <w:t>i</w:t>
      </w:r>
      <w:r w:rsidR="00024ECC" w:rsidRPr="00284E43">
        <w:t>s</w:t>
      </w:r>
      <w:r w:rsidR="00473425" w:rsidRPr="00284E43">
        <w:t>hen ali</w:t>
      </w:r>
      <w:r w:rsidR="00473425" w:rsidRPr="00284E43">
        <w:br/>
        <w:t>pa v-ſvoji poterpeshlivosti poterdjen. To Gnado enega p</w:t>
      </w:r>
      <w:r w:rsidR="00024ECC" w:rsidRPr="00284E43">
        <w:t>o</w:t>
      </w:r>
      <w:r w:rsidR="00473425" w:rsidRPr="00284E43">
        <w:t>punemnega odreshenja od</w:t>
      </w:r>
      <w:r w:rsidR="00473425" w:rsidRPr="00284E43">
        <w:br/>
      </w:r>
      <w:r w:rsidR="00473425" w:rsidRPr="00284E43">
        <w:rPr>
          <w:rStyle w:val="teidel"/>
        </w:rPr>
        <w:t>ſvojih</w:t>
      </w:r>
      <w:r w:rsidR="00473425" w:rsidRPr="00284E43">
        <w:t xml:space="preserve"> nadlog bo ta pervi; to mozh enega poterpeshlivnega prenashenja teh nedlog</w:t>
      </w:r>
      <w:r w:rsidR="00473425" w:rsidRPr="00284E43">
        <w:br/>
        <w:t>bo ta drugi tal ſpriz</w:t>
      </w:r>
      <w:r w:rsidR="00024ECC" w:rsidRPr="00284E43">
        <w:t>h</w:t>
      </w:r>
      <w:r w:rsidR="00473425" w:rsidRPr="00284E43">
        <w:t>o. Poslushte obadva dobrovoln</w:t>
      </w:r>
      <w:r w:rsidR="00024ECC" w:rsidRPr="00284E43">
        <w:t>o</w:t>
      </w:r>
      <w:r w:rsidR="00473425" w:rsidRPr="00284E43">
        <w:t>. Pripravmose.</w:t>
      </w:r>
    </w:p>
    <w:p w14:paraId="442059B3" w14:textId="101E9A3C" w:rsidR="00D15C78" w:rsidRPr="00284E43" w:rsidRDefault="00460531" w:rsidP="00954294">
      <w:r w:rsidRPr="00284E43">
        <w:t>To ſe naide ta gnada enega papunemnega odreshenja od nedlog, to je ta pervi hasen</w:t>
      </w:r>
      <w:r w:rsidRPr="00284E43">
        <w:br/>
        <w:t xml:space="preserve">od te Andohti, no ſavuipanja perta </w:t>
      </w:r>
      <w:r w:rsidRPr="00284E43">
        <w:rPr>
          <w:rStyle w:val="teipersName"/>
        </w:rPr>
        <w:t>Jesusi</w:t>
      </w:r>
      <w:r w:rsidRPr="00284E43">
        <w:t xml:space="preserve"> tem gaishlanemi. Da je t</w:t>
      </w:r>
      <w:r w:rsidR="00BB003F" w:rsidRPr="00284E43">
        <w:t>ot</w:t>
      </w:r>
      <w:r w:rsidRPr="00284E43">
        <w:t>i boshji odreshe-</w:t>
      </w:r>
      <w:r w:rsidRPr="00284E43">
        <w:br/>
        <w:t>nik tistofar</w:t>
      </w:r>
      <w:r w:rsidR="00BB003F" w:rsidRPr="00284E43">
        <w:t>t</w:t>
      </w:r>
      <w:r w:rsidRPr="00284E43">
        <w:t xml:space="preserve">, dare ſhe je </w:t>
      </w:r>
      <w:r w:rsidR="00B0322F" w:rsidRPr="00284E43">
        <w:t>na ſveiti med ludmi prebivo, perta nedloshnim eno velko ſmi</w:t>
      </w:r>
      <w:r w:rsidR="00091E70" w:rsidRPr="00284E43">
        <w:t>l</w:t>
      </w:r>
      <w:r w:rsidR="00B0322F" w:rsidRPr="00284E43">
        <w:t>enje</w:t>
      </w:r>
      <w:r w:rsidR="00B0322F" w:rsidRPr="00284E43">
        <w:br/>
      </w:r>
      <w:r w:rsidR="00A56C4A" w:rsidRPr="00284E43">
        <w:t>no lubesen meo, nam p</w:t>
      </w:r>
      <w:r w:rsidR="00091E70" w:rsidRPr="00284E43">
        <w:t>o</w:t>
      </w:r>
      <w:r w:rsidR="00A56C4A" w:rsidRPr="00284E43">
        <w:t>prizha ta</w:t>
      </w:r>
      <w:r w:rsidRPr="00284E43">
        <w:t xml:space="preserve"> </w:t>
      </w:r>
      <w:r w:rsidR="00A56C4A" w:rsidRPr="00284E43">
        <w:t>ſveti Evangeli: zhi mi njega beremo, bi nam skoro ta</w:t>
      </w:r>
      <w:r w:rsidR="00A56C4A" w:rsidRPr="00284E43">
        <w:br/>
        <w:t>misl priti mogla, da je On le ſamo is t</w:t>
      </w:r>
      <w:r w:rsidR="00091E70" w:rsidRPr="00284E43">
        <w:t>ot</w:t>
      </w:r>
      <w:r w:rsidR="00A56C4A" w:rsidRPr="00284E43">
        <w:t>ega zi</w:t>
      </w:r>
      <w:r w:rsidR="00091E70" w:rsidRPr="00284E43">
        <w:t>l</w:t>
      </w:r>
      <w:r w:rsidR="00A56C4A" w:rsidRPr="00284E43">
        <w:t>a no konza zhlovik postau, dabi te ſhalost-</w:t>
      </w:r>
      <w:r w:rsidR="00A56C4A" w:rsidRPr="00284E43">
        <w:br/>
        <w:t>ne potroshto, no tem nedloshnim pomago; kaiti, gde koli je mimo ſhau, kam koli je pri-</w:t>
      </w:r>
      <w:r w:rsidR="00A56C4A" w:rsidRPr="00284E43">
        <w:br/>
        <w:t>ſh</w:t>
      </w:r>
      <w:r w:rsidR="00091E70" w:rsidRPr="00284E43">
        <w:t>o</w:t>
      </w:r>
      <w:r w:rsidR="00A56C4A" w:rsidRPr="00284E43">
        <w:t>, gde koli ſe je gor dersh</w:t>
      </w:r>
      <w:r w:rsidR="00091E70" w:rsidRPr="00284E43">
        <w:t>o</w:t>
      </w:r>
      <w:r w:rsidR="00A56C4A" w:rsidRPr="00284E43">
        <w:t>, povsodig je bila njegva nai ta veksha ſk</w:t>
      </w:r>
      <w:r w:rsidR="00091E70" w:rsidRPr="00284E43">
        <w:t>e</w:t>
      </w:r>
      <w:r w:rsidR="00A56C4A" w:rsidRPr="00284E43">
        <w:t>rb, te nedlosh-</w:t>
      </w:r>
      <w:r w:rsidR="00A56C4A" w:rsidRPr="00284E43">
        <w:br/>
      </w:r>
      <w:r w:rsidR="00D15C78" w:rsidRPr="00284E43">
        <w:t>ne od njihovih nedlog reshiti. ja on ſe je kres nje tak mozhno ſmilio, da je d</w:t>
      </w:r>
      <w:r w:rsidR="00091E70" w:rsidRPr="00284E43">
        <w:t>os</w:t>
      </w:r>
      <w:r w:rsidR="00D15C78" w:rsidRPr="00284E43">
        <w:t>taf</w:t>
      </w:r>
      <w:r w:rsidR="00091E70" w:rsidRPr="00284E43">
        <w:t>a</w:t>
      </w:r>
      <w:r w:rsidR="00D15C78" w:rsidRPr="00284E43">
        <w:t>rti</w:t>
      </w:r>
      <w:r w:rsidR="00D15C78" w:rsidRPr="00284E43">
        <w:br/>
        <w:t>velki zhudeshe ſa njihovo volo ſtoro.</w:t>
      </w:r>
    </w:p>
    <w:p w14:paraId="281E0517" w14:textId="76284944" w:rsidR="00C3190E" w:rsidRPr="00284E43" w:rsidRDefault="00C978C9" w:rsidP="00954294">
      <w:r w:rsidRPr="00284E43">
        <w:lastRenderedPageBreak/>
        <w:t>Isvoleni! ſmemo mi misliti, da je t</w:t>
      </w:r>
      <w:r w:rsidR="00DD12DE" w:rsidRPr="00284E43">
        <w:t>ot</w:t>
      </w:r>
      <w:r w:rsidRPr="00284E43">
        <w:t>i boshji odreshenik, ker je ne</w:t>
      </w:r>
      <w:r w:rsidRPr="00284E43">
        <w:rPr>
          <w:rStyle w:val="teisic"/>
        </w:rPr>
        <w:t>dg</w:t>
      </w:r>
      <w:r w:rsidRPr="00284E43">
        <w:t>a te nedloshne</w:t>
      </w:r>
      <w:r w:rsidRPr="00284E43">
        <w:br/>
      </w:r>
      <w:r w:rsidR="00DD57F9" w:rsidRPr="00284E43">
        <w:t>tak mozhno ſa lubo meo, ſdaj v-nje menje ſalubleni? Ah njegva lubesen perta nam</w:t>
      </w:r>
      <w:r w:rsidR="00DD57F9" w:rsidRPr="00284E43">
        <w:br/>
      </w:r>
      <w:r w:rsidR="009B1768" w:rsidRPr="00284E43">
        <w:t>ſhe je ne ugasn</w:t>
      </w:r>
      <w:r w:rsidR="00DD12DE" w:rsidRPr="00284E43">
        <w:t>o</w:t>
      </w:r>
      <w:r w:rsidR="009B1768" w:rsidRPr="00284E43">
        <w:t>la.</w:t>
      </w:r>
      <w:r w:rsidR="004B702B" w:rsidRPr="00284E43">
        <w:t xml:space="preserve"> Ravno t</w:t>
      </w:r>
      <w:r w:rsidR="00DD12DE" w:rsidRPr="00284E43">
        <w:t>ota</w:t>
      </w:r>
      <w:r w:rsidR="004B702B" w:rsidRPr="00284E43">
        <w:t xml:space="preserve"> njegva lubesen je </w:t>
      </w:r>
      <w:commentRangeStart w:id="2"/>
      <w:r w:rsidR="004B702B" w:rsidRPr="00284E43">
        <w:t>vurshah</w:t>
      </w:r>
      <w:commentRangeEnd w:id="2"/>
      <w:r w:rsidR="00DD12DE" w:rsidRPr="00284E43">
        <w:rPr>
          <w:rStyle w:val="Pripombasklic"/>
        </w:rPr>
        <w:commentReference w:id="2"/>
      </w:r>
      <w:r w:rsidR="004B702B" w:rsidRPr="00284E43">
        <w:t>, da je on nam nedloshnim</w:t>
      </w:r>
      <w:r w:rsidR="004B702B" w:rsidRPr="00284E43">
        <w:br/>
        <w:t>k-troshti tega naj ſveteishega oltarskega ſakramenta noterpostavo, v-katerem on</w:t>
      </w:r>
      <w:r w:rsidR="004B702B" w:rsidRPr="00284E43">
        <w:br/>
      </w:r>
      <w:r w:rsidR="00202608" w:rsidRPr="00284E43">
        <w:t>do konza</w:t>
      </w:r>
      <w:r w:rsidR="00C3190E" w:rsidRPr="00284E43">
        <w:t xml:space="preserve"> ſveta pri nas prebivati zhe, kaiti pa mi njega v-t</w:t>
      </w:r>
      <w:r w:rsidR="00DD12DE" w:rsidRPr="00284E43">
        <w:t>ot</w:t>
      </w:r>
      <w:r w:rsidR="00C3190E" w:rsidRPr="00284E43">
        <w:t>i zhudn</w:t>
      </w:r>
      <w:r w:rsidR="00DD12DE" w:rsidRPr="00284E43">
        <w:t>o</w:t>
      </w:r>
      <w:r w:rsidR="00C3190E" w:rsidRPr="00284E43">
        <w:t>viti ſkriv-</w:t>
      </w:r>
      <w:r w:rsidR="00C3190E" w:rsidRPr="00284E43">
        <w:br/>
        <w:t xml:space="preserve">nosti nemremo </w:t>
      </w:r>
      <w:commentRangeStart w:id="3"/>
      <w:r w:rsidR="00C3190E" w:rsidRPr="00284E43">
        <w:t xml:space="preserve">nazhi </w:t>
      </w:r>
      <w:commentRangeEnd w:id="3"/>
      <w:r w:rsidR="00DD12DE" w:rsidRPr="00284E43">
        <w:rPr>
          <w:rStyle w:val="Pripombasklic"/>
        </w:rPr>
        <w:commentReference w:id="3"/>
      </w:r>
      <w:r w:rsidR="00C3190E" w:rsidRPr="00284E43">
        <w:t xml:space="preserve">videti, kak </w:t>
      </w:r>
      <w:r w:rsidR="00DD12DE" w:rsidRPr="00284E43">
        <w:t>l</w:t>
      </w:r>
      <w:r w:rsidR="00C3190E" w:rsidRPr="00284E43">
        <w:t>e ſ. duhovnimi ozhmi, ſ-ozhmi nashe vere, ſato</w:t>
      </w:r>
      <w:r w:rsidR="00C3190E" w:rsidRPr="00284E43">
        <w:br/>
        <w:t>je ta lubesnivi ſve</w:t>
      </w:r>
      <w:r w:rsidR="00DD12DE" w:rsidRPr="00284E43">
        <w:t>l</w:t>
      </w:r>
      <w:r w:rsidR="00C3190E" w:rsidRPr="00284E43">
        <w:t>izhar hteo, dabi ſe ta ſpodoba njegvega is lubesni perta nam sa</w:t>
      </w:r>
      <w:r w:rsidR="00C3190E" w:rsidRPr="00284E43">
        <w:br/>
        <w:t xml:space="preserve">njenega ſhivota </w:t>
      </w:r>
      <w:r w:rsidR="00DD12DE" w:rsidRPr="00284E43">
        <w:t>t</w:t>
      </w:r>
      <w:r w:rsidR="00C3190E" w:rsidRPr="00284E43">
        <w:t xml:space="preserve">udi nashim telovnim ozhem venem </w:t>
      </w:r>
      <w:commentRangeStart w:id="4"/>
      <w:r w:rsidR="00C3190E" w:rsidRPr="00284E43">
        <w:t>pi</w:t>
      </w:r>
      <w:r w:rsidR="00DD12DE" w:rsidRPr="00284E43">
        <w:t>ld</w:t>
      </w:r>
      <w:r w:rsidR="00C3190E" w:rsidRPr="00284E43">
        <w:t xml:space="preserve">i </w:t>
      </w:r>
      <w:commentRangeEnd w:id="4"/>
      <w:r w:rsidR="00DD12DE" w:rsidRPr="00284E43">
        <w:rPr>
          <w:rStyle w:val="Pripombasklic"/>
        </w:rPr>
        <w:commentReference w:id="4"/>
      </w:r>
      <w:r w:rsidR="00C3190E" w:rsidRPr="00284E43">
        <w:t>naprepostavla, no</w:t>
      </w:r>
      <w:r w:rsidR="00C3190E" w:rsidRPr="00284E43">
        <w:br/>
        <w:t>na tako visho ta Andoht, no ſavuipanje perta njegvem presvetem teli, ker</w:t>
      </w:r>
      <w:r w:rsidR="00DD12DE" w:rsidRPr="00284E43">
        <w:t>o</w:t>
      </w:r>
      <w:r w:rsidR="00C3190E" w:rsidRPr="00284E43">
        <w:t xml:space="preserve"> je tam</w:t>
      </w:r>
    </w:p>
    <w:p w14:paraId="22B60DC3" w14:textId="77777777" w:rsidR="00C3190E" w:rsidRPr="00284E43" w:rsidRDefault="00C3190E">
      <w:r w:rsidRPr="00284E43">
        <w:br w:type="page"/>
      </w:r>
    </w:p>
    <w:p w14:paraId="3D3AB37A" w14:textId="028FAE31" w:rsidR="002300F8" w:rsidRPr="00284E43" w:rsidRDefault="002300F8" w:rsidP="002D4927">
      <w:pPr>
        <w:pStyle w:val="teifwPageNum"/>
        <w:jc w:val="left"/>
        <w:rPr>
          <w:rFonts w:asciiTheme="majorHAnsi" w:hAnsiTheme="majorHAnsi"/>
        </w:rPr>
      </w:pPr>
    </w:p>
    <w:p w14:paraId="10042DA9" w14:textId="53BA0D4B" w:rsidR="00C3190E" w:rsidRPr="00284E43" w:rsidRDefault="00C3190E" w:rsidP="00954294">
      <w:r w:rsidRPr="00284E43">
        <w:t>na Oltari po</w:t>
      </w:r>
      <w:r w:rsidRPr="00284E43">
        <w:rPr>
          <w:rStyle w:val="teiunclear"/>
        </w:rPr>
        <w:t>d</w:t>
      </w:r>
      <w:r w:rsidRPr="00284E43">
        <w:t xml:space="preserve"> ſpodob</w:t>
      </w:r>
      <w:r w:rsidR="002656A6" w:rsidRPr="00284E43">
        <w:t>o</w:t>
      </w:r>
      <w:r w:rsidRPr="00284E43">
        <w:t>j tega kruha ſaresen nas</w:t>
      </w:r>
      <w:r w:rsidR="0080125C" w:rsidRPr="00284E43">
        <w:t>o</w:t>
      </w:r>
      <w:r w:rsidRPr="00284E43">
        <w:t>zhi, v-nashem ſerzi ſ-tem bol poterdila.</w:t>
      </w:r>
    </w:p>
    <w:p w14:paraId="0B5853CF" w14:textId="23ED7FF8" w:rsidR="006C3919" w:rsidRPr="00284E43" w:rsidRDefault="00974F0B" w:rsidP="00954294">
      <w:r w:rsidRPr="00284E43">
        <w:t>O kak ſmileno je on negda te nedlo</w:t>
      </w:r>
      <w:r w:rsidR="009112E5" w:rsidRPr="00284E43">
        <w:t xml:space="preserve">shne k-ſebi poklizo: Prite, </w:t>
      </w:r>
      <w:r w:rsidR="00942173" w:rsidRPr="00284E43">
        <w:t>ſ</w:t>
      </w:r>
      <w:r w:rsidR="0080125C" w:rsidRPr="00284E43">
        <w:t>o</w:t>
      </w:r>
      <w:r w:rsidR="00942173" w:rsidRPr="00284E43">
        <w:t xml:space="preserve"> njegve besede,</w:t>
      </w:r>
      <w:r w:rsidR="00942173" w:rsidRPr="00284E43">
        <w:br/>
        <w:t>prite vsi k-meni, keri ſte ſ-delom no trudom oblosheni, no jas zhem vas k-pokoji</w:t>
      </w:r>
      <w:r w:rsidR="00942173" w:rsidRPr="00284E43">
        <w:br/>
        <w:t>ſpraviti. Isvoleni!</w:t>
      </w:r>
      <w:r w:rsidR="00453C9B" w:rsidRPr="00284E43">
        <w:t xml:space="preserve"> komi nebo ena tak ſmilena obluba ſhe ſdaj ſavuipanje naredlo, da</w:t>
      </w:r>
      <w:r w:rsidR="00453C9B" w:rsidRPr="00284E43">
        <w:br/>
        <w:t xml:space="preserve">ſe v-nedlogah k-njemi v-tezhemo? Gdo neve is Evangelia, kerega je ta ſveti </w:t>
      </w:r>
      <w:r w:rsidR="00453C9B" w:rsidRPr="00284E43">
        <w:rPr>
          <w:rStyle w:val="teipersName"/>
        </w:rPr>
        <w:t>Joanes</w:t>
      </w:r>
      <w:r w:rsidR="00453C9B" w:rsidRPr="00284E43">
        <w:br/>
        <w:t xml:space="preserve">popiso, da </w:t>
      </w:r>
      <w:r w:rsidR="00C55FC5" w:rsidRPr="00284E43">
        <w:t>ta boleni, ſlepi, krumpasti, no nedlos</w:t>
      </w:r>
      <w:r w:rsidR="0002398A" w:rsidRPr="00284E43">
        <w:t>h</w:t>
      </w:r>
      <w:r w:rsidR="00C55FC5" w:rsidRPr="00284E43">
        <w:t xml:space="preserve">ni v-tem ribniki </w:t>
      </w:r>
      <w:r w:rsidR="00C55FC5" w:rsidRPr="00284E43">
        <w:rPr>
          <w:rStyle w:val="teiplaceName"/>
        </w:rPr>
        <w:t>bethsaida</w:t>
      </w:r>
      <w:r w:rsidR="00C55FC5" w:rsidRPr="00284E43">
        <w:br/>
      </w:r>
      <w:r w:rsidR="00D11161" w:rsidRPr="00284E43">
        <w:t>na eno pravo zhudn</w:t>
      </w:r>
      <w:r w:rsidR="00FC0097" w:rsidRPr="00284E43">
        <w:t>o</w:t>
      </w:r>
      <w:r w:rsidR="00D11161" w:rsidRPr="00284E43">
        <w:t>vito visho ſvojo ſdravie naishli? je t</w:t>
      </w:r>
      <w:r w:rsidR="00FC0097" w:rsidRPr="00284E43">
        <w:t>a</w:t>
      </w:r>
      <w:r w:rsidR="00D11161" w:rsidRPr="00284E43">
        <w:t xml:space="preserve"> voda enega ribnjaka,</w:t>
      </w:r>
      <w:r w:rsidR="00D11161" w:rsidRPr="00284E43">
        <w:br/>
        <w:t xml:space="preserve">ker je </w:t>
      </w:r>
      <w:r w:rsidR="00FC0097" w:rsidRPr="00284E43">
        <w:rPr>
          <w:rStyle w:val="teiunclear"/>
        </w:rPr>
        <w:t>l</w:t>
      </w:r>
      <w:r w:rsidR="004C4DB5" w:rsidRPr="00284E43">
        <w:rPr>
          <w:rStyle w:val="teiunclear"/>
        </w:rPr>
        <w:t>e</w:t>
      </w:r>
      <w:r w:rsidR="00D11161" w:rsidRPr="00284E43">
        <w:t xml:space="preserve"> bio ena </w:t>
      </w:r>
      <w:r w:rsidR="00133F7C" w:rsidRPr="00284E43">
        <w:t>prigliha od nashega odreshenika, prem</w:t>
      </w:r>
      <w:r w:rsidR="004C4DB5" w:rsidRPr="00284E43">
        <w:t>o</w:t>
      </w:r>
      <w:r w:rsidR="00133F7C" w:rsidRPr="00284E43">
        <w:t xml:space="preserve">gla </w:t>
      </w:r>
      <w:r w:rsidR="00FC0097" w:rsidRPr="00284E43">
        <w:t>l</w:t>
      </w:r>
      <w:r w:rsidR="00133F7C" w:rsidRPr="00284E43">
        <w:t xml:space="preserve">udi </w:t>
      </w:r>
      <w:r w:rsidR="00FC0097" w:rsidRPr="00284E43">
        <w:t>ſ</w:t>
      </w:r>
      <w:r w:rsidR="00133F7C" w:rsidRPr="00284E43">
        <w:t>vrazhiti,</w:t>
      </w:r>
      <w:r w:rsidR="00133F7C" w:rsidRPr="00284E43">
        <w:br/>
        <w:t>tak ja moremo is tega ſklenoti, da bo ta ſveta kri, kera je is njegvih ranah tekla</w:t>
      </w:r>
      <w:r w:rsidR="00133F7C" w:rsidRPr="00284E43">
        <w:br/>
        <w:t>no na kero ſe mi pri t</w:t>
      </w:r>
      <w:r w:rsidR="004C4DB5" w:rsidRPr="00284E43">
        <w:t>ot</w:t>
      </w:r>
      <w:r w:rsidR="00133F7C" w:rsidRPr="00284E43">
        <w:t>em gnadlivem pildi ſpomnimo, ravno telko no ſhe vezh</w:t>
      </w:r>
      <w:r w:rsidR="00133F7C" w:rsidRPr="00284E43">
        <w:br/>
        <w:t>prem</w:t>
      </w:r>
      <w:r w:rsidR="004C4DB5" w:rsidRPr="00284E43">
        <w:t>o</w:t>
      </w:r>
      <w:r w:rsidR="00133F7C" w:rsidRPr="00284E43">
        <w:t>gla. Tam je ſamo en boleni, no le tistofa</w:t>
      </w:r>
      <w:r w:rsidR="004C4DB5" w:rsidRPr="00284E43">
        <w:t>r</w:t>
      </w:r>
      <w:r w:rsidR="00133F7C" w:rsidRPr="00284E43">
        <w:t>t, dare je ta Angel ſ-nebes ſtopo, no</w:t>
      </w:r>
      <w:r w:rsidR="00133F7C" w:rsidRPr="00284E43">
        <w:br/>
        <w:t>to v</w:t>
      </w:r>
      <w:r w:rsidR="004C4DB5" w:rsidRPr="00284E43">
        <w:t>o</w:t>
      </w:r>
      <w:r w:rsidR="00133F7C" w:rsidRPr="00284E43">
        <w:t xml:space="preserve">do gibo, osdravlen grato, to pa nam je </w:t>
      </w:r>
      <w:r w:rsidR="005C13E1" w:rsidRPr="00284E43">
        <w:t>vsem, no vsa</w:t>
      </w:r>
      <w:r w:rsidR="004C4DB5" w:rsidRPr="00284E43">
        <w:t>l</w:t>
      </w:r>
      <w:r w:rsidR="005C13E1" w:rsidRPr="00284E43">
        <w:t xml:space="preserve">i, gda </w:t>
      </w:r>
      <w:r w:rsidR="004C4DB5" w:rsidRPr="00284E43">
        <w:t>l</w:t>
      </w:r>
      <w:r w:rsidR="005C13E1" w:rsidRPr="00284E43">
        <w:t>e zhemo, fraj</w:t>
      </w:r>
      <w:r w:rsidR="005C13E1" w:rsidRPr="00284E43">
        <w:br/>
        <w:t>is t</w:t>
      </w:r>
      <w:r w:rsidR="004C4DB5" w:rsidRPr="00284E43">
        <w:t>ot</w:t>
      </w:r>
      <w:r w:rsidR="005C13E1" w:rsidRPr="00284E43">
        <w:t>ih odpertih ſt</w:t>
      </w:r>
      <w:r w:rsidR="00A504D4" w:rsidRPr="00284E43">
        <w:t xml:space="preserve">udenzov njegvih ſvetih </w:t>
      </w:r>
      <w:r w:rsidR="00FA3A80" w:rsidRPr="00284E43">
        <w:t>ra</w:t>
      </w:r>
      <w:r w:rsidR="00A504D4" w:rsidRPr="00284E43">
        <w:t xml:space="preserve">n to </w:t>
      </w:r>
      <w:r w:rsidR="00FA3A80" w:rsidRPr="00284E43">
        <w:t>vo</w:t>
      </w:r>
      <w:r w:rsidR="00A504D4" w:rsidRPr="00284E43">
        <w:t>do tega osdravlenja, no od</w:t>
      </w:r>
      <w:r w:rsidR="00A504D4" w:rsidRPr="00284E43">
        <w:br/>
        <w:t>res</w:t>
      </w:r>
      <w:r w:rsidR="00FA3A80" w:rsidRPr="00284E43">
        <w:t>h</w:t>
      </w:r>
      <w:r w:rsidR="00A504D4" w:rsidRPr="00284E43">
        <w:t xml:space="preserve">enja od vseh nevol ſajeti. No kaj bo morti </w:t>
      </w:r>
      <w:r w:rsidR="00A504D4" w:rsidRPr="00284E43">
        <w:rPr>
          <w:rStyle w:val="teiadd"/>
        </w:rPr>
        <w:t>nasha</w:t>
      </w:r>
      <w:r w:rsidR="00A504D4" w:rsidRPr="00284E43">
        <w:t xml:space="preserve"> </w:t>
      </w:r>
      <w:r w:rsidR="00A504D4" w:rsidRPr="00284E43">
        <w:rPr>
          <w:rStyle w:val="teidel"/>
        </w:rPr>
        <w:t>to</w:t>
      </w:r>
      <w:r w:rsidR="00A504D4" w:rsidRPr="00284E43">
        <w:t xml:space="preserve"> Andoht perta njemi</w:t>
      </w:r>
      <w:r w:rsidR="00420154" w:rsidRPr="00284E43">
        <w:t xml:space="preserve"> menje kak</w:t>
      </w:r>
      <w:r w:rsidR="00420154" w:rsidRPr="00284E43">
        <w:br/>
        <w:t>to dotikanje njegvega gvanta prem</w:t>
      </w:r>
      <w:r w:rsidR="00FA3A80" w:rsidRPr="00284E43">
        <w:t>o</w:t>
      </w:r>
      <w:r w:rsidR="00420154" w:rsidRPr="00284E43">
        <w:t>gla. T</w:t>
      </w:r>
      <w:r w:rsidR="004E0267" w:rsidRPr="00284E43">
        <w:t>ot</w:t>
      </w:r>
      <w:r w:rsidR="00420154" w:rsidRPr="00284E43">
        <w:t xml:space="preserve">i, kak nam ſveti </w:t>
      </w:r>
      <w:r w:rsidR="00420154" w:rsidRPr="00284E43">
        <w:rPr>
          <w:rStyle w:val="teipersName"/>
        </w:rPr>
        <w:t>Mathei</w:t>
      </w:r>
      <w:r w:rsidR="00420154" w:rsidRPr="00284E43">
        <w:t xml:space="preserve"> pravi,</w:t>
      </w:r>
      <w:r w:rsidR="00420154" w:rsidRPr="00284E43">
        <w:br/>
      </w:r>
      <w:r w:rsidR="000E47E1" w:rsidRPr="00284E43">
        <w:t>je naredo, da je ena ſhena k-zhasi, kak ſe je le njegvega roba doteknila, od</w:t>
      </w:r>
      <w:r w:rsidR="004E0267" w:rsidRPr="00284E43">
        <w:br/>
        <w:t>te bolesni tekozhe kervi reshena bla. Bodi potroshna, je reko k-njej ta Od</w:t>
      </w:r>
      <w:r w:rsidR="000E47E1" w:rsidRPr="00284E43">
        <w:br/>
        <w:t>reshenik, bodi potros</w:t>
      </w:r>
      <w:r w:rsidR="007F0FF2" w:rsidRPr="00284E43">
        <w:t>h</w:t>
      </w:r>
      <w:r w:rsidR="000E47E1" w:rsidRPr="00284E43">
        <w:t xml:space="preserve">tana moja </w:t>
      </w:r>
      <w:r w:rsidR="007F0FF2" w:rsidRPr="00284E43">
        <w:t>k</w:t>
      </w:r>
      <w:r w:rsidR="000E47E1" w:rsidRPr="00284E43">
        <w:t>-zhi, tvoja vera je tebi pomagala. Ne</w:t>
      </w:r>
      <w:r w:rsidR="000E47E1" w:rsidRPr="00284E43">
        <w:br/>
        <w:t>mremo mi, keri t</w:t>
      </w:r>
      <w:r w:rsidR="007F0FF2" w:rsidRPr="00284E43">
        <w:t>ot</w:t>
      </w:r>
      <w:r w:rsidR="000E47E1" w:rsidRPr="00284E43">
        <w:t>o zhudnovito osdrav</w:t>
      </w:r>
      <w:r w:rsidR="00FB2FF1" w:rsidRPr="00284E43">
        <w:t>lenje ſlishimo, glih tak ſagvisheni b</w:t>
      </w:r>
      <w:r w:rsidR="007F0FF2" w:rsidRPr="00284E43">
        <w:t>it</w:t>
      </w:r>
      <w:r w:rsidR="00FB2FF1" w:rsidRPr="00284E43">
        <w:t>i</w:t>
      </w:r>
      <w:r w:rsidR="00FB2FF1" w:rsidRPr="00284E43">
        <w:br/>
        <w:t>da bo ta ſavuiplivi pogled na ta pild nashega gaish</w:t>
      </w:r>
      <w:r w:rsidR="007F0FF2" w:rsidRPr="00284E43">
        <w:t>l</w:t>
      </w:r>
      <w:r w:rsidR="00FB2FF1" w:rsidRPr="00284E43">
        <w:t xml:space="preserve">anega </w:t>
      </w:r>
      <w:r w:rsidR="00FB2FF1" w:rsidRPr="00284E43">
        <w:rPr>
          <w:rStyle w:val="teipersName"/>
        </w:rPr>
        <w:t>Jesusa</w:t>
      </w:r>
      <w:r w:rsidR="00FB2FF1" w:rsidRPr="00284E43">
        <w:t xml:space="preserve"> nam v-</w:t>
      </w:r>
      <w:r w:rsidR="00FB2FF1" w:rsidRPr="00284E43">
        <w:br/>
        <w:t>nashih nedlog pomago? pomago nam bo, moremo vsi rezhi, zhi ſe le zhemo</w:t>
      </w:r>
      <w:r w:rsidR="00FB2FF1" w:rsidRPr="00284E43">
        <w:br/>
        <w:t>ſpomniti na telke n</w:t>
      </w:r>
      <w:r w:rsidR="00C656B8" w:rsidRPr="00284E43">
        <w:t>e</w:t>
      </w:r>
      <w:r w:rsidR="00FB2FF1" w:rsidRPr="00284E43">
        <w:t>dl</w:t>
      </w:r>
      <w:r w:rsidR="00C656B8" w:rsidRPr="00284E43">
        <w:t>o</w:t>
      </w:r>
      <w:r w:rsidR="00FB2FF1" w:rsidRPr="00284E43">
        <w:t>shne, keri ſ</w:t>
      </w:r>
      <w:r w:rsidR="00C656B8" w:rsidRPr="00284E43">
        <w:t>o</w:t>
      </w:r>
      <w:r w:rsidR="00FB2FF1" w:rsidRPr="00284E43">
        <w:t xml:space="preserve"> to ſhe tro</w:t>
      </w:r>
      <w:r w:rsidR="00C656B8" w:rsidRPr="00284E43">
        <w:t>s</w:t>
      </w:r>
      <w:r w:rsidR="00FB2FF1" w:rsidRPr="00284E43">
        <w:t>ht, no pomozh naishli. Mi</w:t>
      </w:r>
      <w:r w:rsidR="00FB2FF1" w:rsidRPr="00284E43">
        <w:br/>
      </w:r>
      <w:r w:rsidR="00F31863" w:rsidRPr="00284E43">
        <w:t xml:space="preserve">ja mamo gvishne prizhe, da je to </w:t>
      </w:r>
      <w:r w:rsidR="00F31863" w:rsidRPr="00284E43">
        <w:rPr>
          <w:rStyle w:val="teiunclear"/>
        </w:rPr>
        <w:t>ſe</w:t>
      </w:r>
      <w:r w:rsidR="00F31863" w:rsidRPr="00284E43">
        <w:t xml:space="preserve">savanje </w:t>
      </w:r>
      <w:r w:rsidR="00F31863" w:rsidRPr="00284E43">
        <w:rPr>
          <w:rStyle w:val="teipersName"/>
        </w:rPr>
        <w:t>Jesusa</w:t>
      </w:r>
      <w:r w:rsidR="00F31863" w:rsidRPr="00284E43">
        <w:t xml:space="preserve"> tega gaish</w:t>
      </w:r>
      <w:r w:rsidR="00C656B8" w:rsidRPr="00284E43">
        <w:t>l</w:t>
      </w:r>
      <w:r w:rsidR="00F31863" w:rsidRPr="00284E43">
        <w:t xml:space="preserve">anega vse </w:t>
      </w:r>
      <w:r w:rsidR="00C656B8" w:rsidRPr="00284E43">
        <w:t>f</w:t>
      </w:r>
      <w:r w:rsidR="00F31863" w:rsidRPr="00284E43">
        <w:t>e</w:t>
      </w:r>
      <w:r w:rsidR="00C656B8" w:rsidRPr="00284E43">
        <w:t>l</w:t>
      </w:r>
      <w:r w:rsidR="00F31863" w:rsidRPr="00284E43">
        <w:t>e</w:t>
      </w:r>
      <w:r w:rsidR="00F31863" w:rsidRPr="00284E43">
        <w:br/>
        <w:t>bolene od bolesni r</w:t>
      </w:r>
      <w:r w:rsidR="00C656B8" w:rsidRPr="00284E43">
        <w:t>e</w:t>
      </w:r>
      <w:r w:rsidR="00F31863" w:rsidRPr="00284E43">
        <w:t xml:space="preserve">shlo: ja </w:t>
      </w:r>
      <w:r w:rsidR="00F31863" w:rsidRPr="00284E43">
        <w:rPr>
          <w:rStyle w:val="teipersName"/>
        </w:rPr>
        <w:t>Jesusa</w:t>
      </w:r>
      <w:r w:rsidR="00F31863" w:rsidRPr="00284E43">
        <w:t xml:space="preserve"> na pomozh ſvati, no osdraviti je blo eno.</w:t>
      </w:r>
      <w:r w:rsidR="00F31863" w:rsidRPr="00284E43">
        <w:br/>
        <w:t xml:space="preserve">Jas vsemem tebe ſa prizho lubesniva </w:t>
      </w:r>
      <w:r w:rsidR="00F31863" w:rsidRPr="00284E43">
        <w:rPr>
          <w:rStyle w:val="teiorgName"/>
        </w:rPr>
        <w:t>Margetnizhka fara</w:t>
      </w:r>
      <w:r w:rsidR="00F31863" w:rsidRPr="00284E43">
        <w:t>, hodi ſe ſ-tvojoj pa-</w:t>
      </w:r>
      <w:r w:rsidR="00F31863" w:rsidRPr="00284E43">
        <w:br/>
        <w:t>met</w:t>
      </w:r>
      <w:r w:rsidR="00C656B8" w:rsidRPr="00284E43">
        <w:t>io</w:t>
      </w:r>
      <w:r w:rsidR="00F31863" w:rsidRPr="00284E43">
        <w:t xml:space="preserve">j </w:t>
      </w:r>
      <w:r w:rsidR="00F31863" w:rsidRPr="00284E43">
        <w:rPr>
          <w:rStyle w:val="teiadd"/>
        </w:rPr>
        <w:t>na</w:t>
      </w:r>
      <w:r w:rsidR="00F31863" w:rsidRPr="00284E43">
        <w:t xml:space="preserve"> neke leta nasaj, ſpomni</w:t>
      </w:r>
      <w:r w:rsidR="00C656B8" w:rsidRPr="00284E43">
        <w:rPr>
          <w:rFonts w:cs="ZRCola"/>
        </w:rPr>
        <w:t>ſ</w:t>
      </w:r>
      <w:r w:rsidR="00F31863" w:rsidRPr="00284E43">
        <w:t>e, kak je ſdaj ta kuga vso tvojo ſhivino poklati,</w:t>
      </w:r>
      <w:r w:rsidR="00F31863" w:rsidRPr="00284E43">
        <w:br/>
      </w:r>
      <w:r w:rsidR="006C3919" w:rsidRPr="00284E43">
        <w:t>ſdaj ta ſusha tvojo letvo pogubiti, ſdaj pali ena druga nevol</w:t>
      </w:r>
      <w:r w:rsidR="00C656B8" w:rsidRPr="00284E43">
        <w:t>a</w:t>
      </w:r>
      <w:r w:rsidR="006C3919" w:rsidRPr="00284E43">
        <w:t xml:space="preserve"> tebe na nizh</w:t>
      </w:r>
      <w:r w:rsidR="006C3919" w:rsidRPr="00284E43">
        <w:br/>
        <w:t xml:space="preserve">ſpraviti htela: v-totih velkih ſtrahah kaj </w:t>
      </w:r>
      <w:r w:rsidR="00C84797" w:rsidRPr="00284E43">
        <w:t>ſ</w:t>
      </w:r>
      <w:r w:rsidR="006C3919" w:rsidRPr="00284E43">
        <w:t xml:space="preserve">i storla? </w:t>
      </w:r>
      <w:r w:rsidR="00C84797" w:rsidRPr="00284E43">
        <w:t>n</w:t>
      </w:r>
      <w:r w:rsidR="006C3919" w:rsidRPr="00284E43">
        <w:t>e</w:t>
      </w:r>
      <w:r w:rsidR="00C84797" w:rsidRPr="00284E43">
        <w:t xml:space="preserve"> </w:t>
      </w:r>
      <w:r w:rsidR="006C3919" w:rsidRPr="00284E43">
        <w:t>resen, ti ſi is tvojih</w:t>
      </w:r>
      <w:r w:rsidR="006C3919" w:rsidRPr="00284E43">
        <w:br/>
        <w:t>hramov vun shla, no ſ-ravnim potom ſe k-tvojemi gais</w:t>
      </w:r>
      <w:r w:rsidR="00C84797" w:rsidRPr="00284E43">
        <w:t>la</w:t>
      </w:r>
      <w:r w:rsidR="006C3919" w:rsidRPr="00284E43">
        <w:t>nemi odresheniki</w:t>
      </w:r>
      <w:r w:rsidR="006C3919" w:rsidRPr="00284E43">
        <w:br/>
        <w:t>podala</w:t>
      </w:r>
      <w:r w:rsidR="00C84797" w:rsidRPr="00284E43">
        <w:t>.</w:t>
      </w:r>
      <w:r w:rsidR="006C3919" w:rsidRPr="00284E43">
        <w:t xml:space="preserve"> ti ſi pred njegvim gnadlivim pildom na tvoje kolna opala, tvoje</w:t>
      </w:r>
      <w:r w:rsidR="006C3919" w:rsidRPr="00284E43">
        <w:br/>
        <w:t xml:space="preserve">roke na </w:t>
      </w:r>
      <w:commentRangeStart w:id="5"/>
      <w:r w:rsidR="006C3919" w:rsidRPr="00284E43">
        <w:t>vu</w:t>
      </w:r>
      <w:r w:rsidR="00C84797" w:rsidRPr="00284E43">
        <w:t>i</w:t>
      </w:r>
      <w:r w:rsidR="006C3919" w:rsidRPr="00284E43">
        <w:t>s</w:t>
      </w:r>
      <w:r w:rsidR="00C84797" w:rsidRPr="00284E43">
        <w:t>h</w:t>
      </w:r>
      <w:r w:rsidR="006C3919" w:rsidRPr="00284E43">
        <w:t>a</w:t>
      </w:r>
      <w:r w:rsidR="00C84797" w:rsidRPr="00284E43">
        <w:t>k</w:t>
      </w:r>
      <w:r w:rsidR="006C3919" w:rsidRPr="00284E43">
        <w:t xml:space="preserve"> </w:t>
      </w:r>
      <w:commentRangeEnd w:id="5"/>
      <w:r w:rsidR="00C84797" w:rsidRPr="00284E43">
        <w:rPr>
          <w:rStyle w:val="Pripombasklic"/>
        </w:rPr>
        <w:commentReference w:id="5"/>
      </w:r>
      <w:r w:rsidR="006C3919" w:rsidRPr="00284E43">
        <w:t>vzdignola ſdihavala jokala prosla: ja tudi tvoim</w:t>
      </w:r>
      <w:r w:rsidR="006C3919" w:rsidRPr="00284E43">
        <w:br/>
        <w:t>duhovnim pastir</w:t>
      </w:r>
      <w:r w:rsidR="00C84797" w:rsidRPr="00284E43">
        <w:t>o</w:t>
      </w:r>
      <w:r w:rsidR="006C3919" w:rsidRPr="00284E43">
        <w:t xml:space="preserve">m </w:t>
      </w:r>
      <w:r w:rsidR="00C84797" w:rsidRPr="00284E43">
        <w:t>t</w:t>
      </w:r>
      <w:r w:rsidR="006C3919" w:rsidRPr="00284E43">
        <w:t>e namolila, da ſo t</w:t>
      </w:r>
      <w:r w:rsidR="00C84797" w:rsidRPr="00284E43">
        <w:t>ot</w:t>
      </w:r>
      <w:r w:rsidR="006C3919" w:rsidRPr="00284E43">
        <w:t>i ſvoje molitve k-tvojimi priloshli</w:t>
      </w:r>
    </w:p>
    <w:p w14:paraId="5693F481" w14:textId="77777777" w:rsidR="006C3919" w:rsidRPr="00284E43" w:rsidRDefault="006C3919">
      <w:r w:rsidRPr="00284E43">
        <w:br w:type="page"/>
      </w:r>
    </w:p>
    <w:p w14:paraId="0517DD92" w14:textId="0E242BB9" w:rsidR="00930963" w:rsidRPr="00284E43" w:rsidRDefault="009E54D4" w:rsidP="00954294">
      <w:r w:rsidRPr="00284E43">
        <w:lastRenderedPageBreak/>
        <w:t>no tebi Boga ſ-tim of</w:t>
      </w:r>
      <w:r w:rsidR="001D423E" w:rsidRPr="00284E43">
        <w:t>f</w:t>
      </w:r>
      <w:r w:rsidRPr="00284E43">
        <w:t>rom te ſvete meshe potolashiti pomagali. Na tako visho</w:t>
      </w:r>
      <w:r w:rsidRPr="00284E43">
        <w:br/>
        <w:t xml:space="preserve">ſi ſe ſem vtekla, no </w:t>
      </w:r>
      <w:r w:rsidR="001D423E" w:rsidRPr="00284E43">
        <w:t xml:space="preserve">ſ </w:t>
      </w:r>
      <w:r w:rsidRPr="00284E43">
        <w:t>kaj ſa enim haskom? Je ne tebi blo pomagano v-tvojih ne-</w:t>
      </w:r>
      <w:r w:rsidRPr="00284E43">
        <w:br/>
        <w:t>dlogah? no zhi je glih ta rasshaleni Bog kres enega no drugega ſvojo jeso vun-</w:t>
      </w:r>
      <w:r w:rsidRPr="00284E43">
        <w:br/>
        <w:t xml:space="preserve">ſpusto, tak ſe je denog ne kres zelo faro </w:t>
      </w:r>
      <w:r w:rsidR="001D423E" w:rsidRPr="00284E43">
        <w:t>v</w:t>
      </w:r>
      <w:r w:rsidRPr="00284E43">
        <w:t>unrasshirila, zhi je glih eden ali dru-</w:t>
      </w:r>
      <w:r w:rsidRPr="00284E43">
        <w:br/>
        <w:t>gi ſ-kash</w:t>
      </w:r>
      <w:r w:rsidR="001D423E" w:rsidRPr="00284E43">
        <w:t>t</w:t>
      </w:r>
      <w:r w:rsidRPr="00284E43">
        <w:t>igoj obishen gra</w:t>
      </w:r>
      <w:r w:rsidR="001D423E" w:rsidRPr="00284E43">
        <w:t>t</w:t>
      </w:r>
      <w:r w:rsidRPr="00284E43">
        <w:t>o, tak je denog ta vekshi tal od nje gnadlivo reshen</w:t>
      </w:r>
      <w:r w:rsidRPr="00284E43">
        <w:br/>
        <w:t>bio. Od tebe ſo ſe navuzhla te druge blish</w:t>
      </w:r>
      <w:r w:rsidR="001D423E" w:rsidRPr="00284E43">
        <w:t>i</w:t>
      </w:r>
      <w:r w:rsidRPr="00284E43">
        <w:t>shne, no dol</w:t>
      </w:r>
      <w:r w:rsidR="001D423E" w:rsidRPr="00284E43">
        <w:t>i</w:t>
      </w:r>
      <w:r w:rsidRPr="00284E43">
        <w:t>shne fare, tudi tote ſo</w:t>
      </w:r>
      <w:r w:rsidRPr="00284E43">
        <w:br/>
      </w:r>
      <w:r w:rsidR="00930963" w:rsidRPr="00284E43">
        <w:t>v-tem zaiti ene gmain nedloge ſvoje duhovne pastire naratali, da ſo nje na</w:t>
      </w:r>
      <w:r w:rsidR="00930963" w:rsidRPr="00284E43">
        <w:br/>
        <w:t>toto dobro pasho, gde ſo domazhe ovze trosht v-ſhalosti, no pomozh v-nedlogah</w:t>
      </w:r>
      <w:r w:rsidR="00930963" w:rsidRPr="00284E43">
        <w:br/>
        <w:t>naishle, ſa</w:t>
      </w:r>
      <w:r w:rsidR="001D423E" w:rsidRPr="00284E43">
        <w:t>p</w:t>
      </w:r>
      <w:r w:rsidR="00930963" w:rsidRPr="00284E43">
        <w:t>elati mogli, n</w:t>
      </w:r>
      <w:r w:rsidR="001D423E" w:rsidRPr="00284E43">
        <w:t>o</w:t>
      </w:r>
      <w:r w:rsidR="00930963" w:rsidRPr="00284E43">
        <w:t xml:space="preserve"> ene ſo glih kak ti od ſvojih n</w:t>
      </w:r>
      <w:r w:rsidR="001D423E" w:rsidRPr="00284E43">
        <w:t>e</w:t>
      </w:r>
      <w:r w:rsidR="00930963" w:rsidRPr="00284E43">
        <w:t xml:space="preserve">dlog reshene </w:t>
      </w:r>
      <w:r w:rsidR="001D423E" w:rsidRPr="00284E43">
        <w:t>ſ</w:t>
      </w:r>
      <w:r w:rsidR="00930963" w:rsidRPr="00284E43">
        <w:t>e</w:t>
      </w:r>
      <w:r w:rsidR="00930963" w:rsidRPr="00284E43">
        <w:br/>
        <w:t>nasaj domu povern</w:t>
      </w:r>
      <w:r w:rsidR="001D423E" w:rsidRPr="00284E43">
        <w:t>o</w:t>
      </w:r>
      <w:r w:rsidR="00930963" w:rsidRPr="00284E43">
        <w:t>le.</w:t>
      </w:r>
    </w:p>
    <w:p w14:paraId="7F9BE24F" w14:textId="5A85BCB2" w:rsidR="00757C64" w:rsidRPr="00284E43" w:rsidRDefault="00A17F12" w:rsidP="00954294">
      <w:r w:rsidRPr="00284E43">
        <w:t xml:space="preserve">Ah Isvoleni! kaj zhemo ſhe vezh? je to ne ſadosta k-nashemi troshti? </w:t>
      </w:r>
      <w:r w:rsidR="00E04EC4" w:rsidRPr="00284E43">
        <w:t>prite</w:t>
      </w:r>
      <w:r w:rsidR="00E04EC4" w:rsidRPr="00284E43">
        <w:br/>
        <w:t>prite ali vseli k-vashemi gaish</w:t>
      </w:r>
      <w:r w:rsidR="00EE2758" w:rsidRPr="00284E43">
        <w:t>l</w:t>
      </w:r>
      <w:r w:rsidR="00E04EC4" w:rsidRPr="00284E43">
        <w:t xml:space="preserve">anemi </w:t>
      </w:r>
      <w:r w:rsidR="00E04EC4" w:rsidRPr="00284E43">
        <w:rPr>
          <w:rStyle w:val="teipersName"/>
        </w:rPr>
        <w:t>Jesusi</w:t>
      </w:r>
      <w:r w:rsidR="00E04EC4" w:rsidRPr="00284E43">
        <w:t>,</w:t>
      </w:r>
      <w:r w:rsidR="00757C64" w:rsidRPr="00284E43">
        <w:t xml:space="preserve"> gda koli ſe pri vas kaka nedloga</w:t>
      </w:r>
      <w:r w:rsidR="00757C64" w:rsidRPr="00284E43">
        <w:br/>
        <w:t>oglasi. ſkus vash</w:t>
      </w:r>
      <w:r w:rsidR="00EE2758" w:rsidRPr="00284E43">
        <w:t>o</w:t>
      </w:r>
      <w:r w:rsidR="00757C64" w:rsidRPr="00284E43">
        <w:t xml:space="preserve"> Andoht no ſavuipanje bote to naishli ali ſhe to gnado enega</w:t>
      </w:r>
      <w:r w:rsidR="00757C64" w:rsidRPr="00284E43">
        <w:br/>
        <w:t>p</w:t>
      </w:r>
      <w:r w:rsidR="00B45259" w:rsidRPr="00284E43">
        <w:t>o</w:t>
      </w:r>
      <w:r w:rsidR="00757C64" w:rsidRPr="00284E43">
        <w:t>punemnega odreshenja od vashih nedlog, ali pa to mozh enega poterpeshli</w:t>
      </w:r>
      <w:r w:rsidR="00757C64" w:rsidRPr="00284E43">
        <w:br/>
        <w:t>vnega pren</w:t>
      </w:r>
      <w:r w:rsidR="00B45259" w:rsidRPr="00284E43">
        <w:t>o</w:t>
      </w:r>
      <w:r w:rsidR="00757C64" w:rsidRPr="00284E43">
        <w:t>shenja vashih nedlog. To ſhe nam poprizhati v-drugem t</w:t>
      </w:r>
      <w:r w:rsidR="00B45259" w:rsidRPr="00284E43">
        <w:t>a</w:t>
      </w:r>
      <w:r w:rsidR="00757C64" w:rsidRPr="00284E43">
        <w:t>li.</w:t>
      </w:r>
    </w:p>
    <w:p w14:paraId="1A45DA5A" w14:textId="30E33C2E" w:rsidR="00034413" w:rsidRPr="00284E43" w:rsidRDefault="00757C64" w:rsidP="00954294">
      <w:r w:rsidRPr="00284E43">
        <w:t xml:space="preserve">Jas velim to </w:t>
      </w:r>
      <w:r w:rsidR="00D635B5" w:rsidRPr="00284E43">
        <w:t>ſe naide mozh ſvoje n</w:t>
      </w:r>
      <w:r w:rsidR="00EA3404" w:rsidRPr="00284E43">
        <w:t>e</w:t>
      </w:r>
      <w:r w:rsidR="00D635B5" w:rsidRPr="00284E43">
        <w:t xml:space="preserve">dloge dobrovolno prenesti. Mi </w:t>
      </w:r>
      <w:r w:rsidR="00EA3404" w:rsidRPr="00284E43">
        <w:t>f</w:t>
      </w:r>
      <w:r w:rsidR="00D635B5" w:rsidRPr="00284E43">
        <w:t>alimo,</w:t>
      </w:r>
      <w:r w:rsidR="00D635B5" w:rsidRPr="00284E43">
        <w:br/>
        <w:t>Isvoleni! zhi mi bres vsega terplenja v-nebesko kralestvo priti mislimo. Ta ſveti</w:t>
      </w:r>
      <w:r w:rsidR="00D635B5" w:rsidRPr="00284E43">
        <w:br/>
      </w:r>
      <w:r w:rsidR="00914643" w:rsidRPr="00284E43">
        <w:rPr>
          <w:rStyle w:val="teipersName"/>
        </w:rPr>
        <w:t>Jakob</w:t>
      </w:r>
      <w:r w:rsidR="00B03BE6" w:rsidRPr="00284E43">
        <w:t xml:space="preserve"> </w:t>
      </w:r>
      <w:r w:rsidR="00EA3404" w:rsidRPr="00284E43">
        <w:t>l</w:t>
      </w:r>
      <w:r w:rsidR="00B03BE6" w:rsidRPr="00284E43">
        <w:t xml:space="preserve">e tistega </w:t>
      </w:r>
      <w:r w:rsidR="009646A6" w:rsidRPr="00284E43">
        <w:t xml:space="preserve">ſa </w:t>
      </w:r>
      <w:r w:rsidR="00101FEC" w:rsidRPr="00284E43">
        <w:t>ſvelizhanega dershi, k</w:t>
      </w:r>
      <w:commentRangeStart w:id="6"/>
      <w:r w:rsidR="00EA3404" w:rsidRPr="00284E43">
        <w:t>eri</w:t>
      </w:r>
      <w:commentRangeEnd w:id="6"/>
      <w:r w:rsidR="00EA3404" w:rsidRPr="00284E43">
        <w:rPr>
          <w:rStyle w:val="Pripombasklic"/>
        </w:rPr>
        <w:commentReference w:id="6"/>
      </w:r>
      <w:r w:rsidR="00101FEC" w:rsidRPr="00284E43">
        <w:rPr>
          <w:rStyle w:val="teidel"/>
        </w:rPr>
        <w:t>aj</w:t>
      </w:r>
      <w:r w:rsidR="00101FEC" w:rsidRPr="00284E43">
        <w:t xml:space="preserve"> kaj terpeti ma. Ta nebesa ſo</w:t>
      </w:r>
      <w:r w:rsidR="00101FEC" w:rsidRPr="00284E43">
        <w:br/>
        <w:t>tista oblublena deshela, gde mleko no me</w:t>
      </w:r>
      <w:r w:rsidR="001607B7" w:rsidRPr="00284E43">
        <w:t>t</w:t>
      </w:r>
      <w:r w:rsidR="00101FEC" w:rsidRPr="00284E43">
        <w:t xml:space="preserve"> ſvi</w:t>
      </w:r>
      <w:r w:rsidR="001607B7" w:rsidRPr="00284E43">
        <w:t>r</w:t>
      </w:r>
      <w:r w:rsidR="00101FEC" w:rsidRPr="00284E43">
        <w:t>a, v-t</w:t>
      </w:r>
      <w:r w:rsidR="001607B7" w:rsidRPr="00284E43">
        <w:t>ot</w:t>
      </w:r>
      <w:r w:rsidR="00101FEC" w:rsidRPr="00284E43">
        <w:t>o deshelo pa ſe nazhi</w:t>
      </w:r>
      <w:r w:rsidR="00101FEC" w:rsidRPr="00284E43">
        <w:br/>
        <w:t>ne pri</w:t>
      </w:r>
      <w:r w:rsidR="001607B7" w:rsidRPr="00284E43">
        <w:t>d</w:t>
      </w:r>
      <w:r w:rsidR="00101FEC" w:rsidRPr="00284E43">
        <w:t>e, kak ſkos to erdezho morje te ma</w:t>
      </w:r>
      <w:r w:rsidR="001607B7" w:rsidRPr="00284E43">
        <w:t>r</w:t>
      </w:r>
      <w:r w:rsidR="00101FEC" w:rsidRPr="00284E43">
        <w:t>tre, ali pa ſkos to pushavo</w:t>
      </w:r>
      <w:r w:rsidR="00101FEC" w:rsidRPr="00284E43">
        <w:br/>
      </w:r>
      <w:r w:rsidR="006A0264" w:rsidRPr="00284E43">
        <w:t>enega terdnega, no nedloshnega ſhivlenja. Ker na tisti Breg priti zhe,</w:t>
      </w:r>
      <w:r w:rsidR="006A0264" w:rsidRPr="00284E43">
        <w:br/>
        <w:t>gde ſe Bog od oblizhia do oblizhia vidi, no gde ſe ti ſvetnik</w:t>
      </w:r>
      <w:r w:rsidR="001607B7" w:rsidRPr="00284E43">
        <w:t>i</w:t>
      </w:r>
      <w:r w:rsidR="006A0264" w:rsidRPr="00284E43">
        <w:t xml:space="preserve"> </w:t>
      </w:r>
      <w:r w:rsidR="001607B7" w:rsidRPr="00284E43">
        <w:rPr>
          <w:rStyle w:val="teiunclear"/>
        </w:rPr>
        <w:t>ſ</w:t>
      </w:r>
      <w:r w:rsidR="006A0264" w:rsidRPr="00284E43">
        <w:t>-tem vshiva-</w:t>
      </w:r>
      <w:r w:rsidR="006A0264" w:rsidRPr="00284E43">
        <w:br/>
        <w:t>nji njegve zhesti rasveselio, more p</w:t>
      </w:r>
      <w:r w:rsidR="001607B7" w:rsidRPr="00284E43">
        <w:t>o</w:t>
      </w:r>
      <w:r w:rsidR="006A0264" w:rsidRPr="00284E43">
        <w:t xml:space="preserve"> eni ſtesi va</w:t>
      </w:r>
      <w:r w:rsidR="001607B7" w:rsidRPr="00284E43">
        <w:t>n</w:t>
      </w:r>
      <w:r w:rsidR="006A0264" w:rsidRPr="00284E43">
        <w:t>drati, ker</w:t>
      </w:r>
      <w:r w:rsidR="008208E1" w:rsidRPr="00284E43">
        <w:t>o</w:t>
      </w:r>
      <w:r w:rsidR="006A0264" w:rsidRPr="00284E43">
        <w:t xml:space="preserve"> je ſ-ternj</w:t>
      </w:r>
      <w:r w:rsidR="008208E1" w:rsidRPr="00284E43">
        <w:t>o</w:t>
      </w:r>
      <w:r w:rsidR="006A0264" w:rsidRPr="00284E43">
        <w:t>m</w:t>
      </w:r>
      <w:r w:rsidR="006A0264" w:rsidRPr="00284E43">
        <w:br/>
        <w:t>potrosheno. ſkos eno temno ſhivlenje ſe pride k-nebeski luzhi, no k-tem</w:t>
      </w:r>
      <w:r w:rsidR="006A0264" w:rsidRPr="00284E43">
        <w:br/>
        <w:t xml:space="preserve">pogledi boshjega oblizhia. </w:t>
      </w:r>
      <w:r w:rsidR="008208E1" w:rsidRPr="00284E43">
        <w:t>J</w:t>
      </w:r>
      <w:r w:rsidR="006A0264" w:rsidRPr="00284E43">
        <w:t xml:space="preserve">a mi more terpeti. Vsi vsi ta Aposhtl </w:t>
      </w:r>
      <w:r w:rsidR="006A0264" w:rsidRPr="00284E43">
        <w:rPr>
          <w:rStyle w:val="teipersName"/>
        </w:rPr>
        <w:t>Pavel</w:t>
      </w:r>
      <w:r w:rsidR="006A0264" w:rsidRPr="00284E43">
        <w:br/>
      </w:r>
      <w:r w:rsidR="00034413" w:rsidRPr="00284E43">
        <w:t>nebenega vun ne vseme, vsi, keri brumno, no po kristianski ſhiveti</w:t>
      </w:r>
      <w:r w:rsidR="00034413" w:rsidRPr="00284E43">
        <w:br/>
        <w:t>zheo, moreo na totem ſveti dosta teshav prenesti, taisti more kris</w:t>
      </w:r>
      <w:r w:rsidR="000F1FF8" w:rsidRPr="00284E43">
        <w:t>h</w:t>
      </w:r>
      <w:r w:rsidR="00034413" w:rsidRPr="00284E43">
        <w:t>an</w:t>
      </w:r>
      <w:r w:rsidR="00034413" w:rsidRPr="00284E43">
        <w:br/>
        <w:t>biti, ker posvezhen biti zhe. Pazh en ſhmetni navik moji Isvoleni! pa</w:t>
      </w:r>
      <w:r w:rsidR="00034413" w:rsidRPr="00284E43">
        <w:br/>
        <w:t xml:space="preserve">on bo ſa nas lehki no pun troshta, zhi </w:t>
      </w:r>
      <w:r w:rsidR="000F1FF8" w:rsidRPr="00284E43">
        <w:t>l</w:t>
      </w:r>
      <w:r w:rsidR="00034413" w:rsidRPr="00284E43">
        <w:t xml:space="preserve">e nashe ozhi na </w:t>
      </w:r>
      <w:r w:rsidR="00034413" w:rsidRPr="00284E43">
        <w:rPr>
          <w:rStyle w:val="teipersName"/>
        </w:rPr>
        <w:t>Jesusa</w:t>
      </w:r>
      <w:r w:rsidR="00034413" w:rsidRPr="00284E43">
        <w:t xml:space="preserve"> Boga gais</w:t>
      </w:r>
      <w:r w:rsidR="000F1FF8" w:rsidRPr="00284E43">
        <w:t>l</w:t>
      </w:r>
      <w:r w:rsidR="00034413" w:rsidRPr="00284E43">
        <w:t>a-</w:t>
      </w:r>
      <w:r w:rsidR="00034413" w:rsidRPr="00284E43">
        <w:br/>
        <w:t>nega obernemo, zhi premislimo, kaj je on negda terpo, no kaj mi ſdaj terpimo</w:t>
      </w:r>
      <w:r w:rsidR="00034413" w:rsidRPr="00284E43">
        <w:br/>
        <w:t xml:space="preserve">Ne je mogozhno na njega gledati, da ſe nebi nasho od ſamih nedlog </w:t>
      </w:r>
      <w:r w:rsidR="000F1FF8" w:rsidRPr="00284E43">
        <w:t>m</w:t>
      </w:r>
      <w:r w:rsidR="00034413" w:rsidRPr="00284E43">
        <w:t>e-</w:t>
      </w:r>
      <w:r w:rsidR="00034413" w:rsidRPr="00284E43">
        <w:br/>
        <w:t>gl</w:t>
      </w:r>
      <w:r w:rsidR="000F1FF8" w:rsidRPr="00284E43">
        <w:t>o</w:t>
      </w:r>
      <w:r w:rsidR="00034413" w:rsidRPr="00284E43">
        <w:t xml:space="preserve">vno ſerze razjasnilo. </w:t>
      </w:r>
    </w:p>
    <w:p w14:paraId="04D666AC" w14:textId="77777777" w:rsidR="00034413" w:rsidRPr="00284E43" w:rsidRDefault="00034413">
      <w:r w:rsidRPr="00284E43">
        <w:br w:type="page"/>
      </w:r>
    </w:p>
    <w:p w14:paraId="302D7BE6" w14:textId="18888336" w:rsidR="00BE5178" w:rsidRPr="00284E43" w:rsidRDefault="00BE5178" w:rsidP="00F62E3A">
      <w:pPr>
        <w:pStyle w:val="teifwPageNum"/>
        <w:rPr>
          <w:rFonts w:asciiTheme="majorHAnsi" w:hAnsiTheme="majorHAnsi"/>
        </w:rPr>
      </w:pPr>
    </w:p>
    <w:p w14:paraId="5BF6EEDC" w14:textId="4CDDA3C7" w:rsidR="00F62E3A" w:rsidRPr="00284E43" w:rsidRDefault="00F62E3A" w:rsidP="00954294">
      <w:r w:rsidRPr="00284E43">
        <w:t xml:space="preserve">Mi beremo v-ſtarih </w:t>
      </w:r>
      <w:r w:rsidR="00796CC2" w:rsidRPr="00284E43">
        <w:t>historiah, da ſo negda ti ſtari nemzi ſvoje ſovrashnike</w:t>
      </w:r>
      <w:r w:rsidR="00796CC2" w:rsidRPr="00284E43">
        <w:br/>
        <w:t xml:space="preserve">preladali, kajti ſo vidli ſvojega krala </w:t>
      </w:r>
      <w:r w:rsidR="00796CC2" w:rsidRPr="00284E43">
        <w:rPr>
          <w:rStyle w:val="teipersName"/>
        </w:rPr>
        <w:t>Theodorika</w:t>
      </w:r>
      <w:r w:rsidR="00796CC2" w:rsidRPr="00284E43">
        <w:t xml:space="preserve"> ſerzhno v</w:t>
      </w:r>
      <w:r w:rsidR="00FB6BEB" w:rsidRPr="00284E43">
        <w:t>o</w:t>
      </w:r>
      <w:r w:rsidR="00796CC2" w:rsidRPr="00284E43">
        <w:t>iskuvat</w:t>
      </w:r>
      <w:r w:rsidR="00FB6BEB" w:rsidRPr="00284E43">
        <w:t>i</w:t>
      </w:r>
      <w:r w:rsidR="00796CC2" w:rsidRPr="00284E43">
        <w:t>. Ko</w:t>
      </w:r>
      <w:r w:rsidR="00796CC2" w:rsidRPr="00284E43">
        <w:br/>
      </w:r>
      <w:r w:rsidR="00FB6BEB" w:rsidRPr="00284E43">
        <w:t>m</w:t>
      </w:r>
      <w:r w:rsidR="00796CC2" w:rsidRPr="00284E43">
        <w:t>aj ſo ſe oni na totega ſvoj</w:t>
      </w:r>
      <w:r w:rsidR="00FB6BEB" w:rsidRPr="00284E43">
        <w:t>e</w:t>
      </w:r>
      <w:r w:rsidR="00796CC2" w:rsidRPr="00284E43">
        <w:t>ga krala oglednali, tak je ſhe t</w:t>
      </w:r>
      <w:r w:rsidR="00FB6BEB" w:rsidRPr="00284E43">
        <w:t>ot</w:t>
      </w:r>
      <w:r w:rsidR="00796CC2" w:rsidRPr="00284E43">
        <w:t>i pogled</w:t>
      </w:r>
      <w:r w:rsidR="00796CC2" w:rsidRPr="00284E43">
        <w:br/>
        <w:t>vsega ſtraha, no zagliv</w:t>
      </w:r>
      <w:r w:rsidR="00FB6BEB" w:rsidRPr="00284E43">
        <w:t>o</w:t>
      </w:r>
      <w:r w:rsidR="00796CC2" w:rsidRPr="00284E43">
        <w:t>st is njihovega ſerza pregnan. Ta ſerzhnost</w:t>
      </w:r>
      <w:r w:rsidR="00796CC2" w:rsidRPr="00284E43">
        <w:br/>
      </w:r>
      <w:r w:rsidR="008744B0" w:rsidRPr="00284E43">
        <w:t>tega krala je vse ſ</w:t>
      </w:r>
      <w:r w:rsidR="00FB6BEB" w:rsidRPr="00284E43">
        <w:t>olda</w:t>
      </w:r>
      <w:r w:rsidR="008744B0" w:rsidRPr="00284E43">
        <w:t>te ſerzhne naredla. oni ſo ſ-neisrezhen</w:t>
      </w:r>
      <w:r w:rsidR="00FB6BEB" w:rsidRPr="00284E43">
        <w:t>o</w:t>
      </w:r>
      <w:r w:rsidR="008744B0" w:rsidRPr="00284E43">
        <w:t>j kor</w:t>
      </w:r>
      <w:r w:rsidR="00FB6BEB" w:rsidRPr="00284E43">
        <w:t>a</w:t>
      </w:r>
      <w:r w:rsidR="008744B0" w:rsidRPr="00284E43">
        <w:t>is</w:t>
      </w:r>
      <w:r w:rsidR="00FB6BEB" w:rsidRPr="00284E43">
        <w:t>ho</w:t>
      </w:r>
      <w:r w:rsidR="008744B0" w:rsidRPr="00284E43">
        <w:t>j</w:t>
      </w:r>
      <w:r w:rsidR="008744B0" w:rsidRPr="00284E43">
        <w:br/>
        <w:t>ſvojim ſovrashnikom proti ſhli, pred kerimi ſo malo pre</w:t>
      </w:r>
      <w:r w:rsidR="008744B0" w:rsidRPr="00284E43">
        <w:rPr>
          <w:rStyle w:val="teiunclear"/>
        </w:rPr>
        <w:t>a</w:t>
      </w:r>
      <w:r w:rsidR="008744B0" w:rsidRPr="00284E43">
        <w:t xml:space="preserve"> trepetali, no</w:t>
      </w:r>
      <w:r w:rsidR="008744B0" w:rsidRPr="00284E43">
        <w:br/>
        <w:t>beshali.</w:t>
      </w:r>
    </w:p>
    <w:p w14:paraId="2B3652A1" w14:textId="035958BA" w:rsidR="00377D8C" w:rsidRPr="00284E43" w:rsidRDefault="008744B0" w:rsidP="00954294">
      <w:r w:rsidRPr="00284E43">
        <w:t>Isvoleni! kak mi nebi nashe telovne nedloge dobrovolno prenesti</w:t>
      </w:r>
      <w:r w:rsidRPr="00284E43">
        <w:br/>
        <w:t>mogli, ke to pred ozhmi nashega ſ-telkimi nedlogami obloshenega odreshe-</w:t>
      </w:r>
      <w:r w:rsidRPr="00284E43">
        <w:br/>
        <w:t>nika mamo? Kaj je nam terpeti, kaj njega terpeti ne vidimo, no zhi</w:t>
      </w:r>
      <w:r w:rsidRPr="00284E43">
        <w:br/>
        <w:t>mi njega terpeti vidimo, kak mi nebi radi terpeli? Kaj tebe klazhi?</w:t>
      </w:r>
      <w:r w:rsidRPr="00284E43">
        <w:br/>
        <w:t>moj kristian! boshtvo, ſhea, glad, bolesen? poglej ſem, to vidish tvoje</w:t>
      </w:r>
      <w:r w:rsidRPr="00284E43">
        <w:br/>
        <w:t xml:space="preserve">ga odreshenika, ker ſam od ſe veli, da ſo ti vtizhi </w:t>
      </w:r>
      <w:r w:rsidR="00FB6BEB" w:rsidRPr="00284E43">
        <w:rPr>
          <w:rStyle w:val="teidel"/>
        </w:rPr>
        <w:t>t</w:t>
      </w:r>
      <w:commentRangeStart w:id="7"/>
      <w:r w:rsidRPr="00284E43">
        <w:t>v</w:t>
      </w:r>
      <w:commentRangeEnd w:id="7"/>
      <w:r w:rsidR="00FB6BEB" w:rsidRPr="00284E43">
        <w:rPr>
          <w:rStyle w:val="Pripombasklic"/>
        </w:rPr>
        <w:commentReference w:id="7"/>
      </w:r>
      <w:r w:rsidRPr="00284E43">
        <w:t xml:space="preserve"> tem lufti, no ta</w:t>
      </w:r>
      <w:r w:rsidRPr="00284E43">
        <w:br/>
        <w:t>ſvei</w:t>
      </w:r>
      <w:r w:rsidR="00FB6BEB" w:rsidRPr="00284E43">
        <w:t>r</w:t>
      </w:r>
      <w:r w:rsidRPr="00284E43">
        <w:t xml:space="preserve"> na ſemli, ne tak boshni, kak je on, ker je v-ſvoji naj vekshi ſheji</w:t>
      </w:r>
      <w:r w:rsidRPr="00284E43">
        <w:br/>
        <w:t>ſ-</w:t>
      </w:r>
      <w:commentRangeStart w:id="8"/>
      <w:r w:rsidRPr="00284E43">
        <w:t>ſh</w:t>
      </w:r>
      <w:r w:rsidR="00B515DC" w:rsidRPr="00284E43">
        <w:t>o</w:t>
      </w:r>
      <w:r w:rsidRPr="00284E43">
        <w:t>z</w:t>
      </w:r>
      <w:r w:rsidR="00FB6BEB" w:rsidRPr="00284E43">
        <w:t>o</w:t>
      </w:r>
      <w:r w:rsidRPr="00284E43">
        <w:t>m</w:t>
      </w:r>
      <w:commentRangeEnd w:id="8"/>
      <w:r w:rsidR="00B515DC" w:rsidRPr="00284E43">
        <w:rPr>
          <w:rStyle w:val="Pripombasklic"/>
        </w:rPr>
        <w:commentReference w:id="8"/>
      </w:r>
      <w:r w:rsidRPr="00284E43">
        <w:t>, no jesikom na</w:t>
      </w:r>
      <w:r w:rsidR="00FB6BEB" w:rsidRPr="00284E43">
        <w:t>po</w:t>
      </w:r>
      <w:r w:rsidRPr="00284E43">
        <w:t>j</w:t>
      </w:r>
      <w:r w:rsidR="000C3A3A" w:rsidRPr="00284E43">
        <w:t>an bio. Mash ti enega bolenega ſ</w:t>
      </w:r>
      <w:r w:rsidR="004F0808" w:rsidRPr="00284E43">
        <w:t>hivot</w:t>
      </w:r>
      <w:r w:rsidR="000C3A3A" w:rsidRPr="00284E43">
        <w:t>a</w:t>
      </w:r>
      <w:r w:rsidR="000C3A3A" w:rsidRPr="00284E43">
        <w:br/>
        <w:t>ali eno ſhaloshtno ſerze? poglej ſem! to vidish Jesusa tvojega odre-</w:t>
      </w:r>
      <w:r w:rsidR="000C3A3A" w:rsidRPr="00284E43">
        <w:br/>
        <w:t>ſhenika, keri kak ta prerok veli, od n</w:t>
      </w:r>
      <w:r w:rsidR="00B515DC" w:rsidRPr="00284E43">
        <w:t>og</w:t>
      </w:r>
      <w:r w:rsidR="000C3A3A" w:rsidRPr="00284E43">
        <w:t xml:space="preserve"> do ve</w:t>
      </w:r>
      <w:r w:rsidR="00B515DC" w:rsidRPr="00284E43">
        <w:t>r</w:t>
      </w:r>
      <w:r w:rsidR="000C3A3A" w:rsidRPr="00284E43">
        <w:t>h glave nizh ſdrave-</w:t>
      </w:r>
      <w:r w:rsidR="000C3A3A" w:rsidRPr="00284E43">
        <w:br/>
      </w:r>
      <w:r w:rsidR="00FC1283" w:rsidRPr="00284E43">
        <w:t xml:space="preserve">ga na ſvojem </w:t>
      </w:r>
      <w:r w:rsidR="004F0808" w:rsidRPr="00284E43">
        <w:t>ſhivoti nima, kerega ſerze, kak ſveti Evangelishti</w:t>
      </w:r>
      <w:r w:rsidR="00BB4C3A" w:rsidRPr="00284E43">
        <w:br/>
        <w:t xml:space="preserve">pishejo, vse, kaj ſe </w:t>
      </w:r>
      <w:r w:rsidR="0027031B" w:rsidRPr="00284E43">
        <w:t>l</w:t>
      </w:r>
      <w:r w:rsidR="00BB4C3A" w:rsidRPr="00284E43">
        <w:t>e grenko no ſhalostno pravi, k</w:t>
      </w:r>
      <w:r w:rsidR="0027031B" w:rsidRPr="00284E43">
        <w:t>o</w:t>
      </w:r>
      <w:r w:rsidR="00BB4C3A" w:rsidRPr="00284E43">
        <w:t>sh</w:t>
      </w:r>
      <w:r w:rsidR="0027031B" w:rsidRPr="00284E43">
        <w:t>t</w:t>
      </w:r>
      <w:r w:rsidR="00BB4C3A" w:rsidRPr="00284E43">
        <w:t>avati more.</w:t>
      </w:r>
      <w:r w:rsidR="00BB4C3A" w:rsidRPr="00284E43">
        <w:br/>
        <w:t>Boli tebe ſerze, dare tebe tisti ſametavajo, kerim ſi dobrote ſtoro,</w:t>
      </w:r>
      <w:r w:rsidR="00BB4C3A" w:rsidRPr="00284E43">
        <w:br/>
        <w:t>dare tebe tisti pod noge ſpravio, ker</w:t>
      </w:r>
      <w:commentRangeStart w:id="9"/>
      <w:r w:rsidR="00BB4C3A" w:rsidRPr="00284E43">
        <w:t>i</w:t>
      </w:r>
      <w:commentRangeEnd w:id="9"/>
      <w:r w:rsidR="0027031B" w:rsidRPr="00284E43">
        <w:rPr>
          <w:rStyle w:val="Pripombasklic"/>
        </w:rPr>
        <w:commentReference w:id="9"/>
      </w:r>
      <w:r w:rsidR="0027031B" w:rsidRPr="00284E43">
        <w:rPr>
          <w:rStyle w:val="teidel"/>
        </w:rPr>
        <w:t>e</w:t>
      </w:r>
      <w:r w:rsidR="0027031B" w:rsidRPr="00284E43">
        <w:t>m</w:t>
      </w:r>
      <w:r w:rsidR="00BB4C3A" w:rsidRPr="00284E43">
        <w:t xml:space="preserve"> ſi na noge postavo, dare tebe</w:t>
      </w:r>
      <w:r w:rsidR="00BB4C3A" w:rsidRPr="00284E43">
        <w:br/>
        <w:t>tisti ogovarjajo, kerih podshtenje ſi ſagovori</w:t>
      </w:r>
      <w:r w:rsidR="0027031B" w:rsidRPr="00284E43">
        <w:t>o</w:t>
      </w:r>
      <w:r w:rsidR="00BB4C3A" w:rsidRPr="00284E43">
        <w:t>, poglej ſem, to vidish</w:t>
      </w:r>
      <w:r w:rsidR="00BB4C3A" w:rsidRPr="00284E43">
        <w:br/>
      </w:r>
      <w:r w:rsidR="00BB4C3A" w:rsidRPr="00284E43">
        <w:rPr>
          <w:rStyle w:val="teipersName"/>
        </w:rPr>
        <w:t>Jesusa</w:t>
      </w:r>
      <w:r w:rsidR="00BB4C3A" w:rsidRPr="00284E43">
        <w:t xml:space="preserve"> tega boshjega m</w:t>
      </w:r>
      <w:r w:rsidR="0027031B" w:rsidRPr="00284E43">
        <w:t>o</w:t>
      </w:r>
      <w:r w:rsidR="00BB4C3A" w:rsidRPr="00284E43">
        <w:t>istra, kerega ſo ti nesahvalni j</w:t>
      </w:r>
      <w:r w:rsidR="0027031B" w:rsidRPr="00284E43">
        <w:t>o</w:t>
      </w:r>
      <w:r w:rsidR="00BB4C3A" w:rsidRPr="00284E43">
        <w:t>gri ovadli</w:t>
      </w:r>
      <w:r w:rsidR="00BB4C3A" w:rsidRPr="00284E43">
        <w:br/>
        <w:t xml:space="preserve">predali ſatajili, no ſapustli. </w:t>
      </w:r>
      <w:r w:rsidR="0027031B" w:rsidRPr="00284E43">
        <w:t>n</w:t>
      </w:r>
      <w:r w:rsidR="00BB4C3A" w:rsidRPr="00284E43">
        <w:t xml:space="preserve">ezhujesh, kak ti </w:t>
      </w:r>
      <w:r w:rsidR="006E02D0" w:rsidRPr="00284E43">
        <w:t>huidobni Judji kresh</w:t>
      </w:r>
      <w:r w:rsidR="006E02D0" w:rsidRPr="00284E43">
        <w:br/>
        <w:t>njega na ves glas krizhio, no njega kris</w:t>
      </w:r>
      <w:r w:rsidR="0027031B" w:rsidRPr="00284E43">
        <w:t>h</w:t>
      </w:r>
      <w:r w:rsidR="006E02D0" w:rsidRPr="00284E43">
        <w:t>ati pog</w:t>
      </w:r>
      <w:r w:rsidR="0027031B" w:rsidRPr="00284E43">
        <w:rPr>
          <w:rStyle w:val="teiunclear"/>
        </w:rPr>
        <w:t>er</w:t>
      </w:r>
      <w:r w:rsidR="006E02D0" w:rsidRPr="00284E43">
        <w:t>jejo, njega, k</w:t>
      </w:r>
      <w:r w:rsidR="0027031B" w:rsidRPr="00284E43">
        <w:t>e</w:t>
      </w:r>
      <w:r w:rsidR="006E02D0" w:rsidRPr="00284E43">
        <w:t>r je</w:t>
      </w:r>
      <w:r w:rsidR="006E02D0" w:rsidRPr="00284E43">
        <w:br/>
      </w:r>
      <w:r w:rsidR="00377D8C" w:rsidRPr="00284E43">
        <w:t xml:space="preserve">malo prea njihove </w:t>
      </w:r>
      <w:r w:rsidR="0027031B" w:rsidRPr="00284E43">
        <w:t>bolene ſvrazhio</w:t>
      </w:r>
      <w:r w:rsidR="005A2609" w:rsidRPr="00284E43">
        <w:t>, njihove obsejene od huidih duhov</w:t>
      </w:r>
      <w:r w:rsidR="0027031B" w:rsidRPr="00284E43">
        <w:br/>
      </w:r>
      <w:r w:rsidR="005A2609" w:rsidRPr="00284E43">
        <w:t xml:space="preserve">reisho, njihove </w:t>
      </w:r>
      <w:r w:rsidR="00377D8C" w:rsidRPr="00284E43">
        <w:t>mertve k-ſhivlenji ga ſbidio? Toshish ſe ti kres kri-</w:t>
      </w:r>
      <w:r w:rsidR="00377D8C" w:rsidRPr="00284E43">
        <w:br/>
        <w:t xml:space="preserve">vizhne </w:t>
      </w:r>
      <w:commentRangeStart w:id="10"/>
      <w:r w:rsidR="00377D8C" w:rsidRPr="00284E43">
        <w:t>l</w:t>
      </w:r>
      <w:r w:rsidR="005A2609" w:rsidRPr="00284E43">
        <w:t>a</w:t>
      </w:r>
      <w:r w:rsidR="00377D8C" w:rsidRPr="00284E43">
        <w:t>davze</w:t>
      </w:r>
      <w:commentRangeEnd w:id="10"/>
      <w:r w:rsidR="005A2609" w:rsidRPr="00284E43">
        <w:rPr>
          <w:rStyle w:val="Pripombasklic"/>
        </w:rPr>
        <w:commentReference w:id="10"/>
      </w:r>
      <w:r w:rsidR="00377D8C" w:rsidRPr="00284E43">
        <w:t xml:space="preserve">, keri tebi is </w:t>
      </w:r>
      <w:r w:rsidR="005A2609" w:rsidRPr="00284E43">
        <w:t>fau</w:t>
      </w:r>
      <w:r w:rsidR="00377D8C" w:rsidRPr="00284E43">
        <w:t>shije nezhejo pravizo obsoditi, keri tvojo</w:t>
      </w:r>
      <w:r w:rsidR="00377D8C" w:rsidRPr="00284E43">
        <w:br/>
        <w:t xml:space="preserve">rezh po </w:t>
      </w:r>
      <w:r w:rsidR="005A2609" w:rsidRPr="00284E43">
        <w:t>ſ</w:t>
      </w:r>
      <w:r w:rsidR="00377D8C" w:rsidRPr="00284E43">
        <w:t>i</w:t>
      </w:r>
      <w:r w:rsidR="005A2609" w:rsidRPr="00284E43">
        <w:t>l</w:t>
      </w:r>
      <w:r w:rsidR="00377D8C" w:rsidRPr="00284E43">
        <w:t xml:space="preserve">i na druge vlezhejo, keri bres </w:t>
      </w:r>
      <w:commentRangeStart w:id="11"/>
      <w:r w:rsidR="00377D8C" w:rsidRPr="00284E43">
        <w:t>mite</w:t>
      </w:r>
      <w:r w:rsidR="00377D8C" w:rsidRPr="00284E43">
        <w:rPr>
          <w:rStyle w:val="teiunclear"/>
        </w:rPr>
        <w:t xml:space="preserve"> </w:t>
      </w:r>
      <w:commentRangeEnd w:id="11"/>
      <w:r w:rsidR="00C87FCA" w:rsidRPr="00284E43">
        <w:rPr>
          <w:rStyle w:val="Pripombasklic"/>
        </w:rPr>
        <w:commentReference w:id="11"/>
      </w:r>
      <w:r w:rsidR="00377D8C" w:rsidRPr="00284E43">
        <w:rPr>
          <w:rStyle w:val="teisic"/>
        </w:rPr>
        <w:t>nizhesera</w:t>
      </w:r>
      <w:r w:rsidR="00377D8C" w:rsidRPr="00284E43">
        <w:t xml:space="preserve"> ſa te nestorio.</w:t>
      </w:r>
      <w:r w:rsidR="00377D8C" w:rsidRPr="00284E43">
        <w:br/>
        <w:t>poglej ſem to vidish enega pravizhnega Boga, kerega nedushnost</w:t>
      </w:r>
      <w:r w:rsidR="00377D8C" w:rsidRPr="00284E43">
        <w:br/>
        <w:t>ſo vsi rihtari ſposnali, no denog njega kak enega huid</w:t>
      </w:r>
      <w:r w:rsidR="005A2609" w:rsidRPr="00284E43">
        <w:t>od</w:t>
      </w:r>
      <w:r w:rsidR="00377D8C" w:rsidRPr="00284E43">
        <w:t>elnika ne</w:t>
      </w:r>
      <w:r w:rsidR="00377D8C" w:rsidRPr="00284E43">
        <w:br/>
        <w:t>ſmileno gais</w:t>
      </w:r>
      <w:r w:rsidR="005A2609" w:rsidRPr="00284E43">
        <w:t>hl</w:t>
      </w:r>
      <w:r w:rsidR="00377D8C" w:rsidRPr="00284E43">
        <w:t>a</w:t>
      </w:r>
      <w:r w:rsidR="005A2609" w:rsidRPr="00284E43">
        <w:t>t</w:t>
      </w:r>
      <w:r w:rsidR="00377D8C" w:rsidRPr="00284E43">
        <w:t>i, ſhpotlivo krona</w:t>
      </w:r>
      <w:r w:rsidR="005A2609" w:rsidRPr="00284E43">
        <w:t>t</w:t>
      </w:r>
      <w:r w:rsidR="00377D8C" w:rsidRPr="00284E43">
        <w:t>i, do nagega ſlezhi, no krivizhno</w:t>
      </w:r>
    </w:p>
    <w:p w14:paraId="5E0CA2C2" w14:textId="77777777" w:rsidR="00377D8C" w:rsidRPr="00284E43" w:rsidRDefault="00377D8C">
      <w:r w:rsidRPr="00284E43">
        <w:br w:type="page"/>
      </w:r>
    </w:p>
    <w:p w14:paraId="25CCD621" w14:textId="15AD8C66" w:rsidR="008744B0" w:rsidRPr="00284E43" w:rsidRDefault="00377D8C" w:rsidP="00954294">
      <w:pPr>
        <w:rPr>
          <w:rStyle w:val="teisurplus"/>
        </w:rPr>
      </w:pPr>
      <w:r w:rsidRPr="00284E43">
        <w:rPr>
          <w:rStyle w:val="teisurplus"/>
        </w:rPr>
        <w:lastRenderedPageBreak/>
        <w:t>na krish obesiti</w:t>
      </w:r>
    </w:p>
    <w:p w14:paraId="3E3F67CF" w14:textId="3F70DF33" w:rsidR="00DB5780" w:rsidRPr="00284E43" w:rsidRDefault="00377D8C" w:rsidP="00954294">
      <w:r w:rsidRPr="00284E43">
        <w:t xml:space="preserve">na krish obesiti </w:t>
      </w:r>
      <w:r w:rsidR="00C70B1B" w:rsidRPr="00284E43">
        <w:t>pustio. ſdaj pitam jas ſhe enkrat: kaj mi</w:t>
      </w:r>
      <w:r w:rsidR="00DB5780" w:rsidRPr="00284E43">
        <w:t xml:space="preserve"> terpimo, kaj</w:t>
      </w:r>
      <w:r w:rsidR="00DB5780" w:rsidRPr="00284E43">
        <w:br/>
      </w:r>
      <w:r w:rsidR="00DB5780" w:rsidRPr="00284E43">
        <w:rPr>
          <w:rStyle w:val="teipersName"/>
        </w:rPr>
        <w:t>Jesusa</w:t>
      </w:r>
      <w:r w:rsidR="00DB5780" w:rsidRPr="00284E43">
        <w:t xml:space="preserve"> terpeti ne vidimo, no zhi totega boshjega odreshenika ravno to, kaj</w:t>
      </w:r>
      <w:r w:rsidR="00DB5780" w:rsidRPr="00284E43">
        <w:br/>
        <w:t>mi, no ſhe vezh kak mi terpeti vidimo, kak te nebi vse radi, no do</w:t>
      </w:r>
      <w:r w:rsidR="00832CFF" w:rsidRPr="00284E43">
        <w:t>br</w:t>
      </w:r>
      <w:r w:rsidR="00DB5780" w:rsidRPr="00284E43">
        <w:t>ov</w:t>
      </w:r>
      <w:r w:rsidR="00832CFF" w:rsidRPr="00284E43">
        <w:t>o</w:t>
      </w:r>
      <w:r w:rsidR="00DB5780" w:rsidRPr="00284E43">
        <w:t>l-</w:t>
      </w:r>
      <w:r w:rsidR="00DB5780" w:rsidRPr="00284E43">
        <w:br/>
        <w:t>no terpe</w:t>
      </w:r>
      <w:r w:rsidR="00832CFF" w:rsidRPr="00284E43">
        <w:t>l</w:t>
      </w:r>
      <w:r w:rsidR="00DB5780" w:rsidRPr="00284E43">
        <w:t xml:space="preserve">i. </w:t>
      </w:r>
      <w:r w:rsidR="00832CFF" w:rsidRPr="00284E43">
        <w:t>Ja</w:t>
      </w:r>
      <w:r w:rsidR="00DB5780" w:rsidRPr="00284E43">
        <w:t xml:space="preserve"> tak je, Isvoleni! Ta pogled na nashega gaish</w:t>
      </w:r>
      <w:r w:rsidR="00832CFF" w:rsidRPr="00284E43">
        <w:t>l</w:t>
      </w:r>
      <w:r w:rsidR="00DB5780" w:rsidRPr="00284E43">
        <w:t>anega</w:t>
      </w:r>
      <w:r w:rsidR="00DB5780" w:rsidRPr="00284E43">
        <w:br/>
      </w:r>
      <w:r w:rsidR="00DB5780" w:rsidRPr="00284E43">
        <w:rPr>
          <w:rStyle w:val="teipersName"/>
        </w:rPr>
        <w:t>Jesusa</w:t>
      </w:r>
      <w:r w:rsidR="00DB5780" w:rsidRPr="00284E43">
        <w:t xml:space="preserve"> nam bo pri nashih naj vekshih nedlogah enega tak slatkega trosh-</w:t>
      </w:r>
      <w:r w:rsidR="00DB5780" w:rsidRPr="00284E43">
        <w:br/>
        <w:t>ta naredo, da bomo mi nje prav radi prenesti mogli.</w:t>
      </w:r>
    </w:p>
    <w:p w14:paraId="217E5667" w14:textId="6ED6A49B" w:rsidR="00D25699" w:rsidRPr="00284E43" w:rsidRDefault="008535D8" w:rsidP="00954294">
      <w:r w:rsidRPr="00284E43">
        <w:t>ſdaj pitam jas, Isvoleni! kerega ſerze ſe nebo vu</w:t>
      </w:r>
      <w:r w:rsidR="00CA1CC3" w:rsidRPr="00284E43">
        <w:t>i</w:t>
      </w:r>
      <w:r w:rsidRPr="00284E43">
        <w:t>shgalo od te Andohti</w:t>
      </w:r>
      <w:r w:rsidRPr="00284E43">
        <w:br/>
        <w:t xml:space="preserve">no ſavuipanja perta nashemi lubesnivimi odresheniki, zhi </w:t>
      </w:r>
      <w:r w:rsidR="00CA1CC3" w:rsidRPr="00284E43">
        <w:t>ſ</w:t>
      </w:r>
      <w:r w:rsidRPr="00284E43">
        <w:t>i on prav</w:t>
      </w:r>
      <w:r w:rsidRPr="00284E43">
        <w:br/>
        <w:t>premisli, kaj ſa en trosht ſe to pri njegvem gnadlivem pildi naide?</w:t>
      </w:r>
      <w:r w:rsidRPr="00284E43">
        <w:br/>
        <w:t>Vsi nedloshni, kak sem to gnes ſprizho naidejo pri njem ali ſhe to</w:t>
      </w:r>
      <w:r w:rsidRPr="00284E43">
        <w:br/>
        <w:t>gnado tega odreshenja od ſvojih nedlog, ali k</w:t>
      </w:r>
      <w:r w:rsidR="00CA1CC3" w:rsidRPr="00284E43">
        <w:t>o</w:t>
      </w:r>
      <w:r w:rsidRPr="00284E43">
        <w:t>nzhi to mozh ſvoje</w:t>
      </w:r>
      <w:r w:rsidRPr="00284E43">
        <w:br/>
        <w:t>nedloge dobrovolno prenesti. Jas ſe ali ne prez</w:t>
      </w:r>
      <w:r w:rsidR="00DE164A" w:rsidRPr="00284E43">
        <w:t>hudim, da je ta</w:t>
      </w:r>
      <w:r w:rsidR="00DE164A" w:rsidRPr="00284E43">
        <w:br/>
        <w:t>glas od t</w:t>
      </w:r>
      <w:r w:rsidR="00744B68" w:rsidRPr="00284E43">
        <w:t>ot</w:t>
      </w:r>
      <w:r w:rsidR="00DE164A" w:rsidRPr="00284E43">
        <w:t xml:space="preserve">ega gnadlivega pilda tak dauzh prisho, </w:t>
      </w:r>
      <w:r w:rsidR="00322751" w:rsidRPr="00284E43">
        <w:t xml:space="preserve">da </w:t>
      </w:r>
      <w:r w:rsidR="00DE164A" w:rsidRPr="00284E43">
        <w:t>ludi ne ſamo</w:t>
      </w:r>
      <w:r w:rsidR="00DE164A" w:rsidRPr="00284E43">
        <w:br/>
      </w:r>
      <w:r w:rsidR="000278E1" w:rsidRPr="00284E43">
        <w:t>v-</w:t>
      </w:r>
      <w:r w:rsidR="00322751" w:rsidRPr="00284E43">
        <w:t>n</w:t>
      </w:r>
      <w:r w:rsidR="000278E1" w:rsidRPr="00284E43">
        <w:t>ashi ſhtaj</w:t>
      </w:r>
      <w:r w:rsidR="00322751" w:rsidRPr="00284E43">
        <w:t>a</w:t>
      </w:r>
      <w:r w:rsidR="000278E1" w:rsidRPr="00284E43">
        <w:t xml:space="preserve">rski </w:t>
      </w:r>
      <w:r w:rsidR="00322751" w:rsidRPr="00284E43">
        <w:rPr>
          <w:rStyle w:val="teidel"/>
        </w:rPr>
        <w:t>d</w:t>
      </w:r>
      <w:r w:rsidR="000278E1" w:rsidRPr="00284E43">
        <w:rPr>
          <w:rStyle w:val="teidel"/>
        </w:rPr>
        <w:t>es</w:t>
      </w:r>
      <w:r w:rsidR="00322751" w:rsidRPr="00284E43">
        <w:rPr>
          <w:rStyle w:val="teidel"/>
        </w:rPr>
        <w:t>hel</w:t>
      </w:r>
      <w:r w:rsidR="000278E1" w:rsidRPr="00284E43">
        <w:rPr>
          <w:rStyle w:val="teidel"/>
        </w:rPr>
        <w:t>i</w:t>
      </w:r>
      <w:r w:rsidR="000278E1" w:rsidRPr="00284E43">
        <w:t>, tem</w:t>
      </w:r>
      <w:r w:rsidR="00322751" w:rsidRPr="00284E43">
        <w:t>o</w:t>
      </w:r>
      <w:r w:rsidR="000278E1" w:rsidRPr="00284E43">
        <w:t xml:space="preserve">zh </w:t>
      </w:r>
      <w:r w:rsidR="00D37BD3" w:rsidRPr="00284E43">
        <w:t>tudi v-h</w:t>
      </w:r>
      <w:r w:rsidR="00322751" w:rsidRPr="00284E43">
        <w:t>o</w:t>
      </w:r>
      <w:r w:rsidR="00D37BD3" w:rsidRPr="00284E43">
        <w:t>rvazki, no v</w:t>
      </w:r>
      <w:r w:rsidR="00322751" w:rsidRPr="00284E43">
        <w:t>o</w:t>
      </w:r>
      <w:r w:rsidR="00D37BD3" w:rsidRPr="00284E43">
        <w:t>gerski</w:t>
      </w:r>
      <w:r w:rsidR="00D37BD3" w:rsidRPr="00284E43">
        <w:br/>
        <w:t>desheli od njega guzhati vejo. jas ſe ne prezhudim, da ſem od telkih</w:t>
      </w:r>
      <w:r w:rsidR="00D37BD3" w:rsidRPr="00284E43">
        <w:br/>
        <w:t>f</w:t>
      </w:r>
      <w:r w:rsidR="00913B55" w:rsidRPr="00284E43">
        <w:t>a</w:t>
      </w:r>
      <w:r w:rsidR="00D37BD3" w:rsidRPr="00284E43">
        <w:t>rah procesie pridejo, da ſe ſkoro vsako nedelo, na prasnik is luz-</w:t>
      </w:r>
      <w:r w:rsidR="00D37BD3" w:rsidRPr="00284E43">
        <w:br/>
        <w:t>kih fa</w:t>
      </w:r>
      <w:r w:rsidR="00913B55" w:rsidRPr="00284E43">
        <w:t>r</w:t>
      </w:r>
      <w:r w:rsidR="00D37BD3" w:rsidRPr="00284E43">
        <w:t>rah ludi ſnaidejo, da vsako leto na gneshni den vezh luztva</w:t>
      </w:r>
      <w:r w:rsidR="00D37BD3" w:rsidRPr="00284E43">
        <w:br/>
        <w:t xml:space="preserve">to v-kup pride, kak pa tota preze </w:t>
      </w:r>
      <w:r w:rsidR="00D37BD3" w:rsidRPr="00284E43">
        <w:rPr>
          <w:rStyle w:val="teidel"/>
        </w:rPr>
        <w:t>b</w:t>
      </w:r>
      <w:commentRangeStart w:id="12"/>
      <w:r w:rsidR="00913B55" w:rsidRPr="00284E43">
        <w:rPr>
          <w:rStyle w:val="teiadd"/>
        </w:rPr>
        <w:t>v</w:t>
      </w:r>
      <w:commentRangeEnd w:id="12"/>
      <w:r w:rsidR="00913B55" w:rsidRPr="00284E43">
        <w:rPr>
          <w:rStyle w:val="Pripombasklic"/>
        </w:rPr>
        <w:commentReference w:id="12"/>
      </w:r>
      <w:r w:rsidR="00D37BD3" w:rsidRPr="00284E43">
        <w:t>elka zirkva objeti premore.</w:t>
      </w:r>
      <w:r w:rsidR="00D37BD3" w:rsidRPr="00284E43">
        <w:br/>
        <w:t xml:space="preserve">jas ſe ne prezhudim, da en vsaki boleni en </w:t>
      </w:r>
      <w:r w:rsidR="00913B55" w:rsidRPr="00284E43">
        <w:t xml:space="preserve">vsaki </w:t>
      </w:r>
      <w:r w:rsidR="00D37BD3" w:rsidRPr="00284E43">
        <w:t xml:space="preserve">nedloshni </w:t>
      </w:r>
      <w:r w:rsidR="00913B55" w:rsidRPr="00284E43">
        <w:rPr>
          <w:rStyle w:val="teiunclear"/>
        </w:rPr>
        <w:t>le</w:t>
      </w:r>
      <w:r w:rsidR="00D37BD3" w:rsidRPr="00284E43">
        <w:br/>
        <w:t>naj prea t</w:t>
      </w:r>
      <w:r w:rsidR="00913B55" w:rsidRPr="00284E43">
        <w:t>o</w:t>
      </w:r>
      <w:r w:rsidR="00D37BD3" w:rsidRPr="00284E43">
        <w:t xml:space="preserve"> ſ</w:t>
      </w:r>
      <w:r w:rsidR="008C1E0F" w:rsidRPr="00284E43">
        <w:t>em ſvojo ſavuipanje vseme, da ſe ne ſamo od ſtarih</w:t>
      </w:r>
      <w:r w:rsidR="008C1E0F" w:rsidRPr="00284E43">
        <w:br/>
        <w:t>na velki</w:t>
      </w:r>
      <w:r w:rsidR="00913B55" w:rsidRPr="00284E43">
        <w:t>h</w:t>
      </w:r>
      <w:r w:rsidR="008C1E0F" w:rsidRPr="00284E43">
        <w:t>, temuzh tudi od malih ot</w:t>
      </w:r>
      <w:r w:rsidR="00913B55" w:rsidRPr="00284E43">
        <w:rPr>
          <w:rStyle w:val="teiunclear"/>
        </w:rPr>
        <w:t>t</w:t>
      </w:r>
      <w:r w:rsidR="008C1E0F" w:rsidRPr="00284E43">
        <w:t>rok, zhi ſe njm kak nesrezha per-</w:t>
      </w:r>
      <w:r w:rsidR="008C1E0F" w:rsidRPr="00284E43">
        <w:br/>
        <w:t>godi tota perva beseda ſlishi: o gaish</w:t>
      </w:r>
      <w:r w:rsidR="00913B55" w:rsidRPr="00284E43">
        <w:t>l</w:t>
      </w:r>
      <w:r w:rsidR="008C1E0F" w:rsidRPr="00284E43">
        <w:t xml:space="preserve">ani </w:t>
      </w:r>
      <w:r w:rsidR="008C1E0F" w:rsidRPr="00284E43">
        <w:rPr>
          <w:rStyle w:val="teipersName"/>
        </w:rPr>
        <w:t>Jesus</w:t>
      </w:r>
      <w:r w:rsidR="008C1E0F" w:rsidRPr="00284E43">
        <w:t xml:space="preserve"> ſmilise. kres vse to ſe jas ne</w:t>
      </w:r>
      <w:r w:rsidR="008C1E0F" w:rsidRPr="00284E43">
        <w:br/>
        <w:t>prezhudim, zhi ſam pri ſebi premislim, kak nuzna, kak puna troshta je</w:t>
      </w:r>
      <w:r w:rsidR="008C1E0F" w:rsidRPr="00284E43">
        <w:br/>
      </w:r>
      <w:r w:rsidR="00D25699" w:rsidRPr="00284E43">
        <w:t>ta Andoht, no to ſavuipanje perta totemi ſmilenemi odresheniki.</w:t>
      </w:r>
    </w:p>
    <w:p w14:paraId="06C57DF8" w14:textId="33C4E652" w:rsidR="00CC155F" w:rsidRPr="00284E43" w:rsidRDefault="00D25699" w:rsidP="00954294">
      <w:r w:rsidRPr="00284E43">
        <w:t>Veseli</w:t>
      </w:r>
      <w:r w:rsidR="00913B55" w:rsidRPr="00284E43">
        <w:t xml:space="preserve"> </w:t>
      </w:r>
      <w:r w:rsidRPr="00284E43">
        <w:t>se ali</w:t>
      </w:r>
      <w:r w:rsidR="00CC155F" w:rsidRPr="00284E43">
        <w:t xml:space="preserve"> lubesniva </w:t>
      </w:r>
      <w:r w:rsidR="00CC155F" w:rsidRPr="00284E43">
        <w:rPr>
          <w:rStyle w:val="teiorgName"/>
        </w:rPr>
        <w:t>Margetnizhka far</w:t>
      </w:r>
      <w:r w:rsidR="00913B55" w:rsidRPr="00284E43">
        <w:rPr>
          <w:rStyle w:val="teiorgName"/>
        </w:rPr>
        <w:t>a</w:t>
      </w:r>
      <w:r w:rsidR="00CC155F" w:rsidRPr="00284E43">
        <w:t>, no ſahvalise tvojemi</w:t>
      </w:r>
      <w:r w:rsidR="00CC155F" w:rsidRPr="00284E43">
        <w:br/>
        <w:t>dobrotlivemi Bogi ſa t</w:t>
      </w:r>
      <w:r w:rsidR="00913B55" w:rsidRPr="00284E43">
        <w:t>ot</w:t>
      </w:r>
      <w:r w:rsidR="00CC155F" w:rsidRPr="00284E43">
        <w:t>ega velkega ſhaza, kerega ti v-tvoji zirkvi</w:t>
      </w:r>
      <w:r w:rsidR="00CC155F" w:rsidRPr="00284E43">
        <w:br/>
        <w:t>mash. Veri meni neka fara je tebi ſa njegv</w:t>
      </w:r>
      <w:r w:rsidR="00913B55" w:rsidRPr="00284E43">
        <w:t>o</w:t>
      </w:r>
      <w:r w:rsidR="00CC155F" w:rsidRPr="00284E43">
        <w:t xml:space="preserve"> volo nevostliva, no ſheli</w:t>
      </w:r>
      <w:r w:rsidR="00CC155F" w:rsidRPr="00284E43">
        <w:br/>
        <w:t>to meti, kaj je ta milostivni Bog tebi pred telkimi drugimi obtalo. Ali</w:t>
      </w:r>
      <w:r w:rsidR="00CC155F" w:rsidRPr="00284E43">
        <w:br/>
        <w:t>menish morti, da je toti gnadlivi pild ne ſa te en velki ſhaz? je to ne</w:t>
      </w:r>
      <w:r w:rsidR="00CC155F" w:rsidRPr="00284E43">
        <w:br/>
        <w:t>ena posebna dobrota, da ſe tvoje ſerze, dare ti ſ-ozhmi na totega pilda</w:t>
      </w:r>
      <w:r w:rsidR="00CC155F" w:rsidRPr="00284E43">
        <w:br/>
        <w:t>ſe oglednesh, od Andohti perta tvojimi odresheniki vuishge ſkos katero</w:t>
      </w:r>
      <w:r w:rsidR="00CC155F" w:rsidRPr="00284E43">
        <w:br/>
        <w:t>Andoht ſe ti od tvojih nedlog p</w:t>
      </w:r>
      <w:r w:rsidR="00214C82" w:rsidRPr="00284E43">
        <w:t>o</w:t>
      </w:r>
      <w:r w:rsidR="00CC155F" w:rsidRPr="00284E43">
        <w:t>punemo reishish, ali pa telko mozhi</w:t>
      </w:r>
    </w:p>
    <w:p w14:paraId="617E50AF" w14:textId="77777777" w:rsidR="00CC155F" w:rsidRPr="00284E43" w:rsidRDefault="00CC155F">
      <w:r w:rsidRPr="00284E43">
        <w:br w:type="page"/>
      </w:r>
    </w:p>
    <w:p w14:paraId="45EA2F40" w14:textId="58916D77" w:rsidR="00377D8C" w:rsidRPr="00284E43" w:rsidRDefault="00CC155F" w:rsidP="00954294">
      <w:r w:rsidRPr="00284E43">
        <w:lastRenderedPageBreak/>
        <w:t xml:space="preserve">dobish, da nje </w:t>
      </w:r>
      <w:r w:rsidR="00575D01" w:rsidRPr="00284E43">
        <w:t xml:space="preserve">poterpeshlivno bres </w:t>
      </w:r>
      <w:r w:rsidR="00575D01" w:rsidRPr="00284E43">
        <w:rPr>
          <w:rStyle w:val="teiunclear"/>
        </w:rPr>
        <w:t>po</w:t>
      </w:r>
      <w:r w:rsidR="002E3429" w:rsidRPr="00284E43">
        <w:rPr>
          <w:rStyle w:val="teiunclear"/>
        </w:rPr>
        <w:t>n</w:t>
      </w:r>
      <w:r w:rsidR="00575D01" w:rsidRPr="00284E43">
        <w:rPr>
          <w:rStyle w:val="teiunclear"/>
        </w:rPr>
        <w:t>ermra nja pren</w:t>
      </w:r>
      <w:r w:rsidR="002E3429" w:rsidRPr="00284E43">
        <w:rPr>
          <w:rStyle w:val="teiunclear"/>
        </w:rPr>
        <w:t>osi</w:t>
      </w:r>
      <w:r w:rsidR="00575D01" w:rsidRPr="00284E43">
        <w:rPr>
          <w:rStyle w:val="teiunclear"/>
        </w:rPr>
        <w:t>sh</w:t>
      </w:r>
      <w:r w:rsidR="00575D01" w:rsidRPr="00284E43">
        <w:t xml:space="preserve">. Ja </w:t>
      </w:r>
      <w:r w:rsidR="001A4C78" w:rsidRPr="00284E43">
        <w:t>Mar-</w:t>
      </w:r>
      <w:r w:rsidR="001A4C78" w:rsidRPr="00284E43">
        <w:br/>
        <w:t>getnzhani! vi bi noro ſtorli, zhi bi menje Andohti, menje ſavuipanja</w:t>
      </w:r>
      <w:r w:rsidR="001A4C78" w:rsidRPr="00284E43">
        <w:br/>
        <w:t>meli kak drugi majo, no Bog bi pravizhno ſ-vami handlo, zhi bi</w:t>
      </w:r>
      <w:r w:rsidR="001A4C78" w:rsidRPr="00284E43">
        <w:br/>
        <w:t>k-eni kashtigi ſavolo vashega ſlabega ſavuipanja to gor henjo vam</w:t>
      </w:r>
      <w:r w:rsidR="001A4C78" w:rsidRPr="00284E43">
        <w:br/>
        <w:t>ſvoje gnade vuntala</w:t>
      </w:r>
      <w:r w:rsidR="002E3429" w:rsidRPr="00284E43">
        <w:t>t</w:t>
      </w:r>
      <w:r w:rsidR="001A4C78" w:rsidRPr="00284E43">
        <w:t>i: vam bi ſe pazh glih tak godilo kak tem</w:t>
      </w:r>
      <w:r w:rsidR="001A4C78" w:rsidRPr="00284E43">
        <w:br/>
        <w:t xml:space="preserve">nasarenskim purgarom. </w:t>
      </w:r>
      <w:r w:rsidR="001A4C78" w:rsidRPr="00284E43">
        <w:rPr>
          <w:rStyle w:val="teipersName"/>
        </w:rPr>
        <w:t>Kristus Jesus</w:t>
      </w:r>
      <w:r w:rsidR="001A4C78" w:rsidRPr="00284E43">
        <w:t xml:space="preserve"> je v-ſvojem mesti to je v-</w:t>
      </w:r>
      <w:r w:rsidR="001A4C78" w:rsidRPr="00284E43">
        <w:rPr>
          <w:rStyle w:val="teiplaceName"/>
        </w:rPr>
        <w:t>na</w:t>
      </w:r>
      <w:r w:rsidR="001A4C78" w:rsidRPr="00284E43">
        <w:rPr>
          <w:rStyle w:val="teiplaceName"/>
        </w:rPr>
        <w:br/>
        <w:t>ſareti</w:t>
      </w:r>
      <w:r w:rsidR="001A4C78" w:rsidRPr="00284E43">
        <w:t xml:space="preserve">, gde je bio gor </w:t>
      </w:r>
      <w:r w:rsidR="000205B9" w:rsidRPr="00284E43">
        <w:t>ſrejen, nebenega zhudesha ſtoriti hteo, kaiti</w:t>
      </w:r>
      <w:r w:rsidR="000205B9" w:rsidRPr="00284E43">
        <w:br/>
        <w:t>ſo ga tam</w:t>
      </w:r>
      <w:r w:rsidR="002E3429" w:rsidRPr="00284E43">
        <w:t xml:space="preserve"> </w:t>
      </w:r>
      <w:r w:rsidR="000205B9" w:rsidRPr="00284E43">
        <w:t>ti ludi ne ſa ſ</w:t>
      </w:r>
      <w:r w:rsidR="002E3429" w:rsidRPr="00284E43">
        <w:t>i</w:t>
      </w:r>
      <w:r w:rsidR="000205B9" w:rsidRPr="00284E43">
        <w:t>na boshjega tem</w:t>
      </w:r>
      <w:r w:rsidR="0000115B" w:rsidRPr="00284E43">
        <w:t>o</w:t>
      </w:r>
      <w:r w:rsidR="000205B9" w:rsidRPr="00284E43">
        <w:t>zh ſa ſ</w:t>
      </w:r>
      <w:r w:rsidR="0000115B" w:rsidRPr="00284E43">
        <w:t>i</w:t>
      </w:r>
      <w:r w:rsidR="000205B9" w:rsidRPr="00284E43">
        <w:t>na enega zimer-</w:t>
      </w:r>
      <w:r w:rsidR="000205B9" w:rsidRPr="00284E43">
        <w:br/>
        <w:t xml:space="preserve">mana dershali. </w:t>
      </w:r>
      <w:r w:rsidR="0000115B" w:rsidRPr="00284E43">
        <w:t>L</w:t>
      </w:r>
      <w:r w:rsidR="000205B9" w:rsidRPr="00284E43">
        <w:t>e t</w:t>
      </w:r>
      <w:r w:rsidR="0000115B" w:rsidRPr="00284E43">
        <w:t>o</w:t>
      </w:r>
      <w:r w:rsidR="000205B9" w:rsidRPr="00284E43">
        <w:t xml:space="preserve"> ne Isvoleni! dabi ſe vi t</w:t>
      </w:r>
      <w:r w:rsidR="0000115B" w:rsidRPr="00284E43">
        <w:t>ot</w:t>
      </w:r>
      <w:r w:rsidR="000205B9" w:rsidRPr="00284E43">
        <w:t>e kashtige vredni na</w:t>
      </w:r>
      <w:r w:rsidR="000205B9" w:rsidRPr="00284E43">
        <w:br/>
        <w:t>redli, dabi Jesus pri vas henjo gnadliv biti. kam ſe zhete v-nedlogah</w:t>
      </w:r>
      <w:r w:rsidR="000205B9" w:rsidRPr="00284E43">
        <w:br/>
      </w:r>
      <w:r w:rsidR="00F05A42" w:rsidRPr="00284E43">
        <w:t>vtezhi, zhi pri t</w:t>
      </w:r>
      <w:r w:rsidR="0000115B" w:rsidRPr="00284E43">
        <w:t>ot</w:t>
      </w:r>
      <w:r w:rsidR="00F05A42" w:rsidRPr="00284E43">
        <w:t>em gnadlivem pildi nebi vezh trosht, pomozh na gnado</w:t>
      </w:r>
      <w:r w:rsidR="00F05A42" w:rsidRPr="00284E43">
        <w:br/>
        <w:t>naishli. To bi ſheli med vsemi nedlogami to nai veksha bila. Vari</w:t>
      </w:r>
      <w:r w:rsidR="00F05A42" w:rsidRPr="00284E43">
        <w:br/>
        <w:t>nas pred njoj o gaish</w:t>
      </w:r>
      <w:r w:rsidR="0000115B" w:rsidRPr="00284E43">
        <w:t>l</w:t>
      </w:r>
      <w:r w:rsidR="00F05A42" w:rsidRPr="00284E43">
        <w:t xml:space="preserve">ani </w:t>
      </w:r>
      <w:r w:rsidR="00F05A42" w:rsidRPr="00284E43">
        <w:rPr>
          <w:rStyle w:val="teipersName"/>
        </w:rPr>
        <w:t>Jesus</w:t>
      </w:r>
      <w:r w:rsidR="00F05A42" w:rsidRPr="00284E43">
        <w:t xml:space="preserve">. Amen. </w:t>
      </w:r>
    </w:p>
    <w:sectPr w:rsidR="00377D8C" w:rsidRPr="00284E4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na Ditmajer" w:date="2021-10-04T12:56:00Z" w:initials="ND">
    <w:p w14:paraId="50E23CB5" w14:textId="77777777" w:rsidR="00974946" w:rsidRDefault="00974946">
      <w:pPr>
        <w:pStyle w:val="Pripombabesedilo"/>
      </w:pPr>
      <w:r>
        <w:rPr>
          <w:rStyle w:val="Pripombasklic"/>
        </w:rPr>
        <w:annotationRef/>
      </w:r>
      <w:r>
        <w:t>solz</w:t>
      </w:r>
    </w:p>
  </w:comment>
  <w:comment w:id="2" w:author="Nina Ditmajer" w:date="2021-10-04T14:35:00Z" w:initials="ND">
    <w:p w14:paraId="7D463A86" w14:textId="72B5B6AB" w:rsidR="00DD12DE" w:rsidRDefault="00DD12DE">
      <w:pPr>
        <w:pStyle w:val="Pripombabesedilo"/>
      </w:pPr>
      <w:r>
        <w:rPr>
          <w:rStyle w:val="Pripombasklic"/>
        </w:rPr>
        <w:annotationRef/>
      </w:r>
      <w:r>
        <w:t>uržah 'vzrok'</w:t>
      </w:r>
    </w:p>
  </w:comment>
  <w:comment w:id="3" w:author="Nina Ditmajer" w:date="2021-10-04T14:36:00Z" w:initials="ND">
    <w:p w14:paraId="2044C9F0" w14:textId="683F5C37" w:rsidR="00DD12DE" w:rsidRDefault="00DD12DE">
      <w:pPr>
        <w:pStyle w:val="Pripombabesedilo"/>
      </w:pPr>
      <w:r>
        <w:rPr>
          <w:rStyle w:val="Pripombasklic"/>
        </w:rPr>
        <w:annotationRef/>
      </w:r>
      <w:r>
        <w:t>nači 'drugače'</w:t>
      </w:r>
    </w:p>
  </w:comment>
  <w:comment w:id="4" w:author="Nina Ditmajer" w:date="2021-10-04T14:39:00Z" w:initials="ND">
    <w:p w14:paraId="0C965070" w14:textId="5262FB20" w:rsidR="00DD12DE" w:rsidRDefault="00DD12DE">
      <w:pPr>
        <w:pStyle w:val="Pripombabesedilo"/>
      </w:pPr>
      <w:r>
        <w:rPr>
          <w:rStyle w:val="Pripombasklic"/>
        </w:rPr>
        <w:annotationRef/>
      </w:r>
      <w:r>
        <w:t>pild 'podoba'</w:t>
      </w:r>
    </w:p>
  </w:comment>
  <w:comment w:id="5" w:author="Nina Ditmajer" w:date="2021-10-04T16:18:00Z" w:initials="ND">
    <w:p w14:paraId="374DC7C4" w14:textId="33BE9AE9" w:rsidR="00C84797" w:rsidRDefault="00C84797">
      <w:pPr>
        <w:pStyle w:val="Pripombabesedilo"/>
      </w:pPr>
      <w:r>
        <w:rPr>
          <w:rStyle w:val="Pripombasklic"/>
        </w:rPr>
        <w:annotationRef/>
      </w:r>
      <w:r>
        <w:t>vujška 'kvišku'</w:t>
      </w:r>
    </w:p>
  </w:comment>
  <w:comment w:id="6" w:author="Nina Ditmajer" w:date="2021-10-06T12:20:00Z" w:initials="ND">
    <w:p w14:paraId="7547D4D3" w14:textId="3CEB2B13" w:rsidR="00EA3404" w:rsidRDefault="00EA3404">
      <w:pPr>
        <w:pStyle w:val="Pripombabesedilo"/>
      </w:pPr>
      <w:r>
        <w:rPr>
          <w:rStyle w:val="Pripombasklic"/>
        </w:rPr>
        <w:annotationRef/>
      </w:r>
      <w:r>
        <w:t>overwritten</w:t>
      </w:r>
    </w:p>
  </w:comment>
  <w:comment w:id="7" w:author="Nina Ditmajer" w:date="2021-10-06T14:02:00Z" w:initials="ND">
    <w:p w14:paraId="09D66730" w14:textId="3548E624" w:rsidR="00FB6BEB" w:rsidRDefault="00FB6BEB">
      <w:pPr>
        <w:pStyle w:val="Pripombabesedilo"/>
      </w:pPr>
      <w:r>
        <w:rPr>
          <w:rStyle w:val="Pripombasklic"/>
        </w:rPr>
        <w:annotationRef/>
      </w:r>
      <w:r>
        <w:t>overwritten</w:t>
      </w:r>
    </w:p>
  </w:comment>
  <w:comment w:id="8" w:author="Nina Ditmajer" w:date="2021-10-06T14:05:00Z" w:initials="ND">
    <w:p w14:paraId="3149B84F" w14:textId="136CD3C7" w:rsidR="00B515DC" w:rsidRDefault="00B515DC">
      <w:pPr>
        <w:pStyle w:val="Pripombabesedilo"/>
      </w:pPr>
      <w:r>
        <w:rPr>
          <w:rStyle w:val="Pripombasklic"/>
        </w:rPr>
        <w:annotationRef/>
      </w:r>
      <w:r>
        <w:t>žolč</w:t>
      </w:r>
    </w:p>
  </w:comment>
  <w:comment w:id="9" w:author="Nina Ditmajer" w:date="2021-10-06T14:10:00Z" w:initials="ND">
    <w:p w14:paraId="2B117DE0" w14:textId="5F49D99B" w:rsidR="0027031B" w:rsidRDefault="0027031B">
      <w:pPr>
        <w:pStyle w:val="Pripombabesedilo"/>
      </w:pPr>
      <w:r>
        <w:rPr>
          <w:rStyle w:val="Pripombasklic"/>
        </w:rPr>
        <w:annotationRef/>
      </w:r>
      <w:r>
        <w:t>overwritten</w:t>
      </w:r>
    </w:p>
  </w:comment>
  <w:comment w:id="10" w:author="Nina Ditmajer" w:date="2021-10-06T14:16:00Z" w:initials="ND">
    <w:p w14:paraId="733510F7" w14:textId="42CCED98" w:rsidR="005A2609" w:rsidRDefault="005A2609">
      <w:pPr>
        <w:pStyle w:val="Pripombabesedilo"/>
      </w:pPr>
      <w:r>
        <w:rPr>
          <w:rStyle w:val="Pripombasklic"/>
        </w:rPr>
        <w:annotationRef/>
      </w:r>
      <w:r>
        <w:t>vladarje</w:t>
      </w:r>
    </w:p>
  </w:comment>
  <w:comment w:id="11" w:author="Nina Ditmajer" w:date="2021-10-06T14:22:00Z" w:initials="ND">
    <w:p w14:paraId="48060749" w14:textId="4B9D9947" w:rsidR="00C87FCA" w:rsidRDefault="00C87FCA">
      <w:pPr>
        <w:pStyle w:val="Pripombabesedilo"/>
      </w:pPr>
      <w:r>
        <w:rPr>
          <w:rStyle w:val="Pripombasklic"/>
        </w:rPr>
        <w:annotationRef/>
      </w:r>
      <w:r>
        <w:t>podkupnina</w:t>
      </w:r>
    </w:p>
  </w:comment>
  <w:comment w:id="12" w:author="Nina Ditmajer" w:date="2021-10-08T10:07:00Z" w:initials="ND">
    <w:p w14:paraId="16A63B4C" w14:textId="00C1A0AB" w:rsidR="00913B55" w:rsidRDefault="00913B55">
      <w:pPr>
        <w:pStyle w:val="Pripombabesedilo"/>
      </w:pPr>
      <w:r>
        <w:rPr>
          <w:rStyle w:val="Pripombasklic"/>
        </w:rPr>
        <w:annotationRef/>
      </w:r>
      <w:r>
        <w:t>overwritten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E23CB5" w15:done="0"/>
  <w15:commentEx w15:paraId="7D463A86" w15:done="0"/>
  <w15:commentEx w15:paraId="2044C9F0" w15:done="0"/>
  <w15:commentEx w15:paraId="0C965070" w15:done="0"/>
  <w15:commentEx w15:paraId="374DC7C4" w15:done="0"/>
  <w15:commentEx w15:paraId="7547D4D3" w15:done="0"/>
  <w15:commentEx w15:paraId="09D66730" w15:done="0"/>
  <w15:commentEx w15:paraId="3149B84F" w15:done="0"/>
  <w15:commentEx w15:paraId="2B117DE0" w15:done="0"/>
  <w15:commentEx w15:paraId="733510F7" w15:done="0"/>
  <w15:commentEx w15:paraId="48060749" w15:done="0"/>
  <w15:commentEx w15:paraId="16A63B4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4AA1C" w14:textId="77777777" w:rsidR="00DC6718" w:rsidRDefault="00DC6718" w:rsidP="00C41A06">
      <w:pPr>
        <w:spacing w:after="0" w:line="240" w:lineRule="auto"/>
      </w:pPr>
      <w:r>
        <w:separator/>
      </w:r>
    </w:p>
  </w:endnote>
  <w:endnote w:type="continuationSeparator" w:id="0">
    <w:p w14:paraId="6C3BFDD9" w14:textId="77777777" w:rsidR="00DC6718" w:rsidRDefault="00DC6718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F81F" w14:textId="77777777" w:rsidR="00DC6718" w:rsidRDefault="00DC6718" w:rsidP="00C41A06">
      <w:pPr>
        <w:spacing w:after="0" w:line="240" w:lineRule="auto"/>
      </w:pPr>
      <w:r>
        <w:separator/>
      </w:r>
    </w:p>
  </w:footnote>
  <w:footnote w:type="continuationSeparator" w:id="0">
    <w:p w14:paraId="22F90C7C" w14:textId="77777777" w:rsidR="00DC6718" w:rsidRDefault="00DC6718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15B"/>
    <w:rsid w:val="00001223"/>
    <w:rsid w:val="0000186F"/>
    <w:rsid w:val="00002D06"/>
    <w:rsid w:val="00015A2C"/>
    <w:rsid w:val="000205B9"/>
    <w:rsid w:val="0002240C"/>
    <w:rsid w:val="0002398A"/>
    <w:rsid w:val="00024861"/>
    <w:rsid w:val="00024ECC"/>
    <w:rsid w:val="000278E1"/>
    <w:rsid w:val="0002794E"/>
    <w:rsid w:val="00030CF1"/>
    <w:rsid w:val="00031251"/>
    <w:rsid w:val="00034413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06BC"/>
    <w:rsid w:val="00091550"/>
    <w:rsid w:val="00091E70"/>
    <w:rsid w:val="00094429"/>
    <w:rsid w:val="00095DD1"/>
    <w:rsid w:val="0009657D"/>
    <w:rsid w:val="000977D2"/>
    <w:rsid w:val="000A252B"/>
    <w:rsid w:val="000A3BA1"/>
    <w:rsid w:val="000A53B0"/>
    <w:rsid w:val="000B0ED2"/>
    <w:rsid w:val="000B1F17"/>
    <w:rsid w:val="000B2E1B"/>
    <w:rsid w:val="000C3A3A"/>
    <w:rsid w:val="000C4973"/>
    <w:rsid w:val="000C50B4"/>
    <w:rsid w:val="000D539A"/>
    <w:rsid w:val="000D69BC"/>
    <w:rsid w:val="000D73E8"/>
    <w:rsid w:val="000E2CF6"/>
    <w:rsid w:val="000E4749"/>
    <w:rsid w:val="000E47E1"/>
    <w:rsid w:val="000F1FF8"/>
    <w:rsid w:val="000F4883"/>
    <w:rsid w:val="000F4A5E"/>
    <w:rsid w:val="000F4C92"/>
    <w:rsid w:val="000F5904"/>
    <w:rsid w:val="000F7BE7"/>
    <w:rsid w:val="00101077"/>
    <w:rsid w:val="00101EEF"/>
    <w:rsid w:val="00101FEC"/>
    <w:rsid w:val="001022BF"/>
    <w:rsid w:val="00102892"/>
    <w:rsid w:val="0010750B"/>
    <w:rsid w:val="00110DBA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33F7C"/>
    <w:rsid w:val="001407AD"/>
    <w:rsid w:val="001419F2"/>
    <w:rsid w:val="00142286"/>
    <w:rsid w:val="001451E3"/>
    <w:rsid w:val="00153EA7"/>
    <w:rsid w:val="00157ED6"/>
    <w:rsid w:val="001607B7"/>
    <w:rsid w:val="00166431"/>
    <w:rsid w:val="00172EE2"/>
    <w:rsid w:val="00180B39"/>
    <w:rsid w:val="00180CC8"/>
    <w:rsid w:val="00183002"/>
    <w:rsid w:val="00183D52"/>
    <w:rsid w:val="00185FF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C78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423E"/>
    <w:rsid w:val="001D6061"/>
    <w:rsid w:val="001D61BB"/>
    <w:rsid w:val="001D6823"/>
    <w:rsid w:val="001E7DE8"/>
    <w:rsid w:val="001F293C"/>
    <w:rsid w:val="001F4DFB"/>
    <w:rsid w:val="001F7AAC"/>
    <w:rsid w:val="0020012C"/>
    <w:rsid w:val="0020188D"/>
    <w:rsid w:val="00202608"/>
    <w:rsid w:val="0020280F"/>
    <w:rsid w:val="00203EE9"/>
    <w:rsid w:val="0020519C"/>
    <w:rsid w:val="0020525F"/>
    <w:rsid w:val="00205F24"/>
    <w:rsid w:val="0021096C"/>
    <w:rsid w:val="00214C82"/>
    <w:rsid w:val="00214E95"/>
    <w:rsid w:val="00216C3B"/>
    <w:rsid w:val="00217075"/>
    <w:rsid w:val="002200D8"/>
    <w:rsid w:val="0022107F"/>
    <w:rsid w:val="00224C4A"/>
    <w:rsid w:val="00226A42"/>
    <w:rsid w:val="002300F8"/>
    <w:rsid w:val="00230586"/>
    <w:rsid w:val="00230D63"/>
    <w:rsid w:val="00232B09"/>
    <w:rsid w:val="00234C9D"/>
    <w:rsid w:val="00237769"/>
    <w:rsid w:val="00240A79"/>
    <w:rsid w:val="00241102"/>
    <w:rsid w:val="0024575D"/>
    <w:rsid w:val="0025301A"/>
    <w:rsid w:val="00254243"/>
    <w:rsid w:val="00254A21"/>
    <w:rsid w:val="002572FA"/>
    <w:rsid w:val="002577D2"/>
    <w:rsid w:val="002656A6"/>
    <w:rsid w:val="00267D5E"/>
    <w:rsid w:val="0027031B"/>
    <w:rsid w:val="00272569"/>
    <w:rsid w:val="00274254"/>
    <w:rsid w:val="00277C78"/>
    <w:rsid w:val="00280DE2"/>
    <w:rsid w:val="002810A8"/>
    <w:rsid w:val="00282F26"/>
    <w:rsid w:val="00284E43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4927"/>
    <w:rsid w:val="002D5CAB"/>
    <w:rsid w:val="002E0743"/>
    <w:rsid w:val="002E3429"/>
    <w:rsid w:val="002E58D7"/>
    <w:rsid w:val="002F0262"/>
    <w:rsid w:val="002F0386"/>
    <w:rsid w:val="002F51E3"/>
    <w:rsid w:val="002F5E7E"/>
    <w:rsid w:val="003067EC"/>
    <w:rsid w:val="00307D63"/>
    <w:rsid w:val="0031635F"/>
    <w:rsid w:val="0032167C"/>
    <w:rsid w:val="0032183C"/>
    <w:rsid w:val="00322751"/>
    <w:rsid w:val="00337EB5"/>
    <w:rsid w:val="003400DB"/>
    <w:rsid w:val="00343257"/>
    <w:rsid w:val="00350A54"/>
    <w:rsid w:val="0035297A"/>
    <w:rsid w:val="00362EBF"/>
    <w:rsid w:val="0037162B"/>
    <w:rsid w:val="003751A5"/>
    <w:rsid w:val="00377403"/>
    <w:rsid w:val="00377D8C"/>
    <w:rsid w:val="00385F54"/>
    <w:rsid w:val="003863BB"/>
    <w:rsid w:val="003867F7"/>
    <w:rsid w:val="003869F7"/>
    <w:rsid w:val="003916F8"/>
    <w:rsid w:val="00394E8C"/>
    <w:rsid w:val="00397BB7"/>
    <w:rsid w:val="00397F6C"/>
    <w:rsid w:val="003A3195"/>
    <w:rsid w:val="003A31F2"/>
    <w:rsid w:val="003A5586"/>
    <w:rsid w:val="003A6DE5"/>
    <w:rsid w:val="003B08D9"/>
    <w:rsid w:val="003B2765"/>
    <w:rsid w:val="003B335D"/>
    <w:rsid w:val="003B4913"/>
    <w:rsid w:val="003B6D7E"/>
    <w:rsid w:val="003C3F5D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0336"/>
    <w:rsid w:val="00403AEF"/>
    <w:rsid w:val="004047CB"/>
    <w:rsid w:val="004053B6"/>
    <w:rsid w:val="00410DCC"/>
    <w:rsid w:val="00412D20"/>
    <w:rsid w:val="00420087"/>
    <w:rsid w:val="00420154"/>
    <w:rsid w:val="004237B9"/>
    <w:rsid w:val="00430B8C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3C9B"/>
    <w:rsid w:val="00455485"/>
    <w:rsid w:val="00460531"/>
    <w:rsid w:val="00466CF5"/>
    <w:rsid w:val="00467D12"/>
    <w:rsid w:val="00473425"/>
    <w:rsid w:val="004824F1"/>
    <w:rsid w:val="00483AA5"/>
    <w:rsid w:val="0048401E"/>
    <w:rsid w:val="00484266"/>
    <w:rsid w:val="00487933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B702B"/>
    <w:rsid w:val="004C0C51"/>
    <w:rsid w:val="004C11D0"/>
    <w:rsid w:val="004C3C19"/>
    <w:rsid w:val="004C4DB5"/>
    <w:rsid w:val="004C57A2"/>
    <w:rsid w:val="004C63CF"/>
    <w:rsid w:val="004D0C72"/>
    <w:rsid w:val="004D2EA3"/>
    <w:rsid w:val="004D57CE"/>
    <w:rsid w:val="004E0267"/>
    <w:rsid w:val="004E58CF"/>
    <w:rsid w:val="004E764E"/>
    <w:rsid w:val="004F02A4"/>
    <w:rsid w:val="004F0808"/>
    <w:rsid w:val="004F5184"/>
    <w:rsid w:val="005001A0"/>
    <w:rsid w:val="0050500A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647E"/>
    <w:rsid w:val="00566DE6"/>
    <w:rsid w:val="005675A4"/>
    <w:rsid w:val="00570C86"/>
    <w:rsid w:val="0057495F"/>
    <w:rsid w:val="005758BE"/>
    <w:rsid w:val="005758F7"/>
    <w:rsid w:val="00575D01"/>
    <w:rsid w:val="0058196B"/>
    <w:rsid w:val="00582FC8"/>
    <w:rsid w:val="00591C9E"/>
    <w:rsid w:val="00595D68"/>
    <w:rsid w:val="00596298"/>
    <w:rsid w:val="005A14A8"/>
    <w:rsid w:val="005A2609"/>
    <w:rsid w:val="005A7B08"/>
    <w:rsid w:val="005B052B"/>
    <w:rsid w:val="005B2E4A"/>
    <w:rsid w:val="005B6B36"/>
    <w:rsid w:val="005C13E1"/>
    <w:rsid w:val="005C1812"/>
    <w:rsid w:val="005D3440"/>
    <w:rsid w:val="005D5CC5"/>
    <w:rsid w:val="005D76FF"/>
    <w:rsid w:val="005E3A41"/>
    <w:rsid w:val="005E3DDD"/>
    <w:rsid w:val="005E682A"/>
    <w:rsid w:val="005F1242"/>
    <w:rsid w:val="005F59AA"/>
    <w:rsid w:val="005F7A2A"/>
    <w:rsid w:val="00600DE2"/>
    <w:rsid w:val="006038B8"/>
    <w:rsid w:val="006045FD"/>
    <w:rsid w:val="00605E17"/>
    <w:rsid w:val="00611CC6"/>
    <w:rsid w:val="00621059"/>
    <w:rsid w:val="006222FD"/>
    <w:rsid w:val="00625966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0D65"/>
    <w:rsid w:val="00687F01"/>
    <w:rsid w:val="00690860"/>
    <w:rsid w:val="0069143B"/>
    <w:rsid w:val="00693DAF"/>
    <w:rsid w:val="00693E6A"/>
    <w:rsid w:val="006A0264"/>
    <w:rsid w:val="006A07EF"/>
    <w:rsid w:val="006B380F"/>
    <w:rsid w:val="006B6DA6"/>
    <w:rsid w:val="006B780E"/>
    <w:rsid w:val="006C1A9C"/>
    <w:rsid w:val="006C23E5"/>
    <w:rsid w:val="006C3919"/>
    <w:rsid w:val="006C4CBB"/>
    <w:rsid w:val="006C580C"/>
    <w:rsid w:val="006C6C09"/>
    <w:rsid w:val="006C7142"/>
    <w:rsid w:val="006E02D0"/>
    <w:rsid w:val="006E4FA9"/>
    <w:rsid w:val="006E64FF"/>
    <w:rsid w:val="006F0BC7"/>
    <w:rsid w:val="00711643"/>
    <w:rsid w:val="00713B9F"/>
    <w:rsid w:val="007151CC"/>
    <w:rsid w:val="00723FCE"/>
    <w:rsid w:val="0073063E"/>
    <w:rsid w:val="00731927"/>
    <w:rsid w:val="0073201C"/>
    <w:rsid w:val="007362A4"/>
    <w:rsid w:val="007405DB"/>
    <w:rsid w:val="00744641"/>
    <w:rsid w:val="00744B68"/>
    <w:rsid w:val="00754B9E"/>
    <w:rsid w:val="0075769F"/>
    <w:rsid w:val="00757C64"/>
    <w:rsid w:val="007624CE"/>
    <w:rsid w:val="0076293B"/>
    <w:rsid w:val="007677D1"/>
    <w:rsid w:val="00770995"/>
    <w:rsid w:val="00773361"/>
    <w:rsid w:val="00775DC4"/>
    <w:rsid w:val="00780903"/>
    <w:rsid w:val="007809E1"/>
    <w:rsid w:val="00783094"/>
    <w:rsid w:val="00783712"/>
    <w:rsid w:val="00791E37"/>
    <w:rsid w:val="00793D2E"/>
    <w:rsid w:val="007947F2"/>
    <w:rsid w:val="00796266"/>
    <w:rsid w:val="00796CC2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0FF2"/>
    <w:rsid w:val="007F62A3"/>
    <w:rsid w:val="007F75DF"/>
    <w:rsid w:val="008002ED"/>
    <w:rsid w:val="008008A2"/>
    <w:rsid w:val="0080125C"/>
    <w:rsid w:val="008046FC"/>
    <w:rsid w:val="0081139C"/>
    <w:rsid w:val="008140E2"/>
    <w:rsid w:val="008149F9"/>
    <w:rsid w:val="00816217"/>
    <w:rsid w:val="00816D33"/>
    <w:rsid w:val="008208E1"/>
    <w:rsid w:val="00832CFF"/>
    <w:rsid w:val="008514D6"/>
    <w:rsid w:val="00852C9C"/>
    <w:rsid w:val="008535D8"/>
    <w:rsid w:val="00853CEC"/>
    <w:rsid w:val="00860251"/>
    <w:rsid w:val="00865C67"/>
    <w:rsid w:val="00870BFF"/>
    <w:rsid w:val="00871294"/>
    <w:rsid w:val="008744B0"/>
    <w:rsid w:val="0087566B"/>
    <w:rsid w:val="00876673"/>
    <w:rsid w:val="00883142"/>
    <w:rsid w:val="008850E4"/>
    <w:rsid w:val="00885A61"/>
    <w:rsid w:val="00890F1C"/>
    <w:rsid w:val="008A41A6"/>
    <w:rsid w:val="008B2858"/>
    <w:rsid w:val="008B59BD"/>
    <w:rsid w:val="008C1E0F"/>
    <w:rsid w:val="008C5C34"/>
    <w:rsid w:val="008C682B"/>
    <w:rsid w:val="008D211B"/>
    <w:rsid w:val="008D27F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12E5"/>
    <w:rsid w:val="00913B55"/>
    <w:rsid w:val="00914643"/>
    <w:rsid w:val="00914AE3"/>
    <w:rsid w:val="00915FE7"/>
    <w:rsid w:val="0092556C"/>
    <w:rsid w:val="00930963"/>
    <w:rsid w:val="00931D1E"/>
    <w:rsid w:val="009350CF"/>
    <w:rsid w:val="00935D1E"/>
    <w:rsid w:val="00937CBA"/>
    <w:rsid w:val="00942173"/>
    <w:rsid w:val="009428B0"/>
    <w:rsid w:val="00942F1C"/>
    <w:rsid w:val="009466B7"/>
    <w:rsid w:val="009524ED"/>
    <w:rsid w:val="00952C66"/>
    <w:rsid w:val="00954294"/>
    <w:rsid w:val="00957ED1"/>
    <w:rsid w:val="0096109F"/>
    <w:rsid w:val="00961F11"/>
    <w:rsid w:val="009646A6"/>
    <w:rsid w:val="00970559"/>
    <w:rsid w:val="00970745"/>
    <w:rsid w:val="009718BE"/>
    <w:rsid w:val="00974946"/>
    <w:rsid w:val="00974F0B"/>
    <w:rsid w:val="00980895"/>
    <w:rsid w:val="00980BEA"/>
    <w:rsid w:val="009817A6"/>
    <w:rsid w:val="00983555"/>
    <w:rsid w:val="00992B06"/>
    <w:rsid w:val="009A0219"/>
    <w:rsid w:val="009A2674"/>
    <w:rsid w:val="009A4D1C"/>
    <w:rsid w:val="009B0D07"/>
    <w:rsid w:val="009B1719"/>
    <w:rsid w:val="009B1768"/>
    <w:rsid w:val="009B1FCF"/>
    <w:rsid w:val="009B3A3A"/>
    <w:rsid w:val="009B727B"/>
    <w:rsid w:val="009B7AB5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54D4"/>
    <w:rsid w:val="009E7F17"/>
    <w:rsid w:val="009F17A6"/>
    <w:rsid w:val="00A01C4E"/>
    <w:rsid w:val="00A0460A"/>
    <w:rsid w:val="00A048C1"/>
    <w:rsid w:val="00A058FA"/>
    <w:rsid w:val="00A10572"/>
    <w:rsid w:val="00A10FD0"/>
    <w:rsid w:val="00A143C6"/>
    <w:rsid w:val="00A17F12"/>
    <w:rsid w:val="00A20CF2"/>
    <w:rsid w:val="00A24159"/>
    <w:rsid w:val="00A24311"/>
    <w:rsid w:val="00A350E3"/>
    <w:rsid w:val="00A4463F"/>
    <w:rsid w:val="00A476E1"/>
    <w:rsid w:val="00A5016B"/>
    <w:rsid w:val="00A504D4"/>
    <w:rsid w:val="00A50E92"/>
    <w:rsid w:val="00A51891"/>
    <w:rsid w:val="00A53649"/>
    <w:rsid w:val="00A55942"/>
    <w:rsid w:val="00A56C4A"/>
    <w:rsid w:val="00A62D5E"/>
    <w:rsid w:val="00A64577"/>
    <w:rsid w:val="00A64589"/>
    <w:rsid w:val="00A6570B"/>
    <w:rsid w:val="00A66C7F"/>
    <w:rsid w:val="00A76744"/>
    <w:rsid w:val="00A87555"/>
    <w:rsid w:val="00A92BD5"/>
    <w:rsid w:val="00AA0472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012C"/>
    <w:rsid w:val="00AE2CD4"/>
    <w:rsid w:val="00AE3239"/>
    <w:rsid w:val="00AE353B"/>
    <w:rsid w:val="00AE3AAA"/>
    <w:rsid w:val="00AE41EE"/>
    <w:rsid w:val="00AE69C7"/>
    <w:rsid w:val="00AF0606"/>
    <w:rsid w:val="00AF0E46"/>
    <w:rsid w:val="00AF1E34"/>
    <w:rsid w:val="00AF50B9"/>
    <w:rsid w:val="00AF5862"/>
    <w:rsid w:val="00B0007F"/>
    <w:rsid w:val="00B02BF2"/>
    <w:rsid w:val="00B0322F"/>
    <w:rsid w:val="00B03BE6"/>
    <w:rsid w:val="00B04F27"/>
    <w:rsid w:val="00B14CDC"/>
    <w:rsid w:val="00B262C2"/>
    <w:rsid w:val="00B27FD9"/>
    <w:rsid w:val="00B30076"/>
    <w:rsid w:val="00B35817"/>
    <w:rsid w:val="00B45259"/>
    <w:rsid w:val="00B47FA8"/>
    <w:rsid w:val="00B515DC"/>
    <w:rsid w:val="00B53E2C"/>
    <w:rsid w:val="00B62E2E"/>
    <w:rsid w:val="00B64AB8"/>
    <w:rsid w:val="00B66152"/>
    <w:rsid w:val="00B73459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B003F"/>
    <w:rsid w:val="00BB4C3A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508A"/>
    <w:rsid w:val="00BE5178"/>
    <w:rsid w:val="00BF4966"/>
    <w:rsid w:val="00BF49E3"/>
    <w:rsid w:val="00BF6A39"/>
    <w:rsid w:val="00C0459E"/>
    <w:rsid w:val="00C04ED9"/>
    <w:rsid w:val="00C05F3E"/>
    <w:rsid w:val="00C06AC8"/>
    <w:rsid w:val="00C07AF7"/>
    <w:rsid w:val="00C1301F"/>
    <w:rsid w:val="00C13C01"/>
    <w:rsid w:val="00C156BD"/>
    <w:rsid w:val="00C17584"/>
    <w:rsid w:val="00C235AA"/>
    <w:rsid w:val="00C24DB8"/>
    <w:rsid w:val="00C315C1"/>
    <w:rsid w:val="00C3190E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55FC5"/>
    <w:rsid w:val="00C656B8"/>
    <w:rsid w:val="00C70B1B"/>
    <w:rsid w:val="00C73A95"/>
    <w:rsid w:val="00C80B20"/>
    <w:rsid w:val="00C84797"/>
    <w:rsid w:val="00C85EC4"/>
    <w:rsid w:val="00C87DAE"/>
    <w:rsid w:val="00C87FCA"/>
    <w:rsid w:val="00C978C9"/>
    <w:rsid w:val="00CA0605"/>
    <w:rsid w:val="00CA09F6"/>
    <w:rsid w:val="00CA1791"/>
    <w:rsid w:val="00CA1CC3"/>
    <w:rsid w:val="00CA25D3"/>
    <w:rsid w:val="00CA5F0D"/>
    <w:rsid w:val="00CA71D2"/>
    <w:rsid w:val="00CB0174"/>
    <w:rsid w:val="00CB4DE0"/>
    <w:rsid w:val="00CC155F"/>
    <w:rsid w:val="00CC3196"/>
    <w:rsid w:val="00CC7B44"/>
    <w:rsid w:val="00CD4B14"/>
    <w:rsid w:val="00CD6CFE"/>
    <w:rsid w:val="00CE3174"/>
    <w:rsid w:val="00CE3A2D"/>
    <w:rsid w:val="00CE6B40"/>
    <w:rsid w:val="00CF7BB1"/>
    <w:rsid w:val="00D00FB0"/>
    <w:rsid w:val="00D025BB"/>
    <w:rsid w:val="00D04464"/>
    <w:rsid w:val="00D05075"/>
    <w:rsid w:val="00D07361"/>
    <w:rsid w:val="00D11161"/>
    <w:rsid w:val="00D112A5"/>
    <w:rsid w:val="00D137FC"/>
    <w:rsid w:val="00D13A63"/>
    <w:rsid w:val="00D141FC"/>
    <w:rsid w:val="00D15BC7"/>
    <w:rsid w:val="00D15C78"/>
    <w:rsid w:val="00D16868"/>
    <w:rsid w:val="00D2074A"/>
    <w:rsid w:val="00D22741"/>
    <w:rsid w:val="00D25699"/>
    <w:rsid w:val="00D2586F"/>
    <w:rsid w:val="00D318A2"/>
    <w:rsid w:val="00D37259"/>
    <w:rsid w:val="00D37BD3"/>
    <w:rsid w:val="00D407A7"/>
    <w:rsid w:val="00D41301"/>
    <w:rsid w:val="00D44718"/>
    <w:rsid w:val="00D61013"/>
    <w:rsid w:val="00D635B5"/>
    <w:rsid w:val="00D7354D"/>
    <w:rsid w:val="00D77521"/>
    <w:rsid w:val="00D81F28"/>
    <w:rsid w:val="00D8233D"/>
    <w:rsid w:val="00D8237B"/>
    <w:rsid w:val="00D83A0E"/>
    <w:rsid w:val="00D862DF"/>
    <w:rsid w:val="00D8635A"/>
    <w:rsid w:val="00D90353"/>
    <w:rsid w:val="00D9064E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5780"/>
    <w:rsid w:val="00DB68AB"/>
    <w:rsid w:val="00DC05CB"/>
    <w:rsid w:val="00DC0C25"/>
    <w:rsid w:val="00DC1F8D"/>
    <w:rsid w:val="00DC6718"/>
    <w:rsid w:val="00DD12DE"/>
    <w:rsid w:val="00DD185D"/>
    <w:rsid w:val="00DD1E43"/>
    <w:rsid w:val="00DD4228"/>
    <w:rsid w:val="00DD50B9"/>
    <w:rsid w:val="00DD57F9"/>
    <w:rsid w:val="00DE015C"/>
    <w:rsid w:val="00DE164A"/>
    <w:rsid w:val="00DE7543"/>
    <w:rsid w:val="00DF1FC4"/>
    <w:rsid w:val="00DF286C"/>
    <w:rsid w:val="00DF3105"/>
    <w:rsid w:val="00DF3AB6"/>
    <w:rsid w:val="00E0173A"/>
    <w:rsid w:val="00E03FBF"/>
    <w:rsid w:val="00E04EC4"/>
    <w:rsid w:val="00E11289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6673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404"/>
    <w:rsid w:val="00EA39B2"/>
    <w:rsid w:val="00EA55D0"/>
    <w:rsid w:val="00EA6648"/>
    <w:rsid w:val="00EB1B3B"/>
    <w:rsid w:val="00EB5351"/>
    <w:rsid w:val="00EB6DCA"/>
    <w:rsid w:val="00EB748F"/>
    <w:rsid w:val="00EC2F6B"/>
    <w:rsid w:val="00EC561D"/>
    <w:rsid w:val="00EC76BC"/>
    <w:rsid w:val="00ED06D3"/>
    <w:rsid w:val="00ED12E8"/>
    <w:rsid w:val="00ED1481"/>
    <w:rsid w:val="00ED1CB7"/>
    <w:rsid w:val="00ED46F4"/>
    <w:rsid w:val="00EE013C"/>
    <w:rsid w:val="00EE2758"/>
    <w:rsid w:val="00EF063F"/>
    <w:rsid w:val="00EF1046"/>
    <w:rsid w:val="00EF180B"/>
    <w:rsid w:val="00F007F0"/>
    <w:rsid w:val="00F01911"/>
    <w:rsid w:val="00F05A42"/>
    <w:rsid w:val="00F112C2"/>
    <w:rsid w:val="00F166BF"/>
    <w:rsid w:val="00F20E7F"/>
    <w:rsid w:val="00F2146C"/>
    <w:rsid w:val="00F222A3"/>
    <w:rsid w:val="00F26D32"/>
    <w:rsid w:val="00F31863"/>
    <w:rsid w:val="00F31A10"/>
    <w:rsid w:val="00F335A9"/>
    <w:rsid w:val="00F370E1"/>
    <w:rsid w:val="00F419A0"/>
    <w:rsid w:val="00F4323D"/>
    <w:rsid w:val="00F44628"/>
    <w:rsid w:val="00F47758"/>
    <w:rsid w:val="00F510E6"/>
    <w:rsid w:val="00F56785"/>
    <w:rsid w:val="00F56FD0"/>
    <w:rsid w:val="00F57821"/>
    <w:rsid w:val="00F6066C"/>
    <w:rsid w:val="00F62E3A"/>
    <w:rsid w:val="00F71126"/>
    <w:rsid w:val="00F83FB6"/>
    <w:rsid w:val="00F84036"/>
    <w:rsid w:val="00F84F0C"/>
    <w:rsid w:val="00F86B3C"/>
    <w:rsid w:val="00F91E9F"/>
    <w:rsid w:val="00F92D40"/>
    <w:rsid w:val="00F96C0C"/>
    <w:rsid w:val="00FA2ABD"/>
    <w:rsid w:val="00FA3A80"/>
    <w:rsid w:val="00FA63E6"/>
    <w:rsid w:val="00FA72A7"/>
    <w:rsid w:val="00FA7E9D"/>
    <w:rsid w:val="00FB0A4B"/>
    <w:rsid w:val="00FB20AF"/>
    <w:rsid w:val="00FB2FF1"/>
    <w:rsid w:val="00FB57AF"/>
    <w:rsid w:val="00FB6BEB"/>
    <w:rsid w:val="00FC0097"/>
    <w:rsid w:val="00FC1283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A142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97494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97494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974946"/>
    <w:rPr>
      <w:rFonts w:asciiTheme="majorHAnsi" w:hAnsiTheme="majorHAnsi"/>
      <w:noProof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97494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974946"/>
    <w:rPr>
      <w:rFonts w:asciiTheme="majorHAnsi" w:hAnsiTheme="majorHAnsi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418-7884-4B37-809C-4C9E9930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534</TotalTime>
  <Pages>9</Pages>
  <Words>2211</Words>
  <Characters>12609</Characters>
  <Application>Microsoft Office Word</Application>
  <DocSecurity>0</DocSecurity>
  <Lines>105</Lines>
  <Paragraphs>29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51</cp:revision>
  <dcterms:created xsi:type="dcterms:W3CDTF">2021-09-09T12:26:00Z</dcterms:created>
  <dcterms:modified xsi:type="dcterms:W3CDTF">2021-10-08T08:32:00Z</dcterms:modified>
</cp:coreProperties>
</file>
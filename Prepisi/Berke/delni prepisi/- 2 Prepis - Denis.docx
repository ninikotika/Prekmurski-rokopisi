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44CE" w14:textId="6D04E77D" w:rsidR="00844CC6" w:rsidRDefault="00844CC6" w:rsidP="00844CC6">
      <w:bookmarkStart w:id="0" w:name="_GoBack"/>
      <w:bookmarkEnd w:id="0"/>
      <w:r>
        <w:t>/001r/</w:t>
      </w:r>
    </w:p>
    <w:p w14:paraId="3B0DFAB2" w14:textId="0D806C4E" w:rsidR="006661D1" w:rsidRDefault="006E1268" w:rsidP="006E1268">
      <w:r>
        <w:t xml:space="preserve">Gnusibus priopris comparazi </w:t>
      </w:r>
      <w:r w:rsidRPr="006E1268">
        <w:rPr>
          <w:rStyle w:val="teigap"/>
        </w:rPr>
        <w:t>???</w:t>
      </w:r>
      <w:r>
        <w:br/>
        <w:t xml:space="preserve">Sune librani </w:t>
      </w:r>
      <w:r w:rsidRPr="000D2793">
        <w:t>ſ</w:t>
      </w:r>
      <w:r>
        <w:t xml:space="preserve">tephani </w:t>
      </w:r>
      <w:r w:rsidRPr="006E1268">
        <w:rPr>
          <w:rStyle w:val="teiunclear"/>
        </w:rPr>
        <w:t>lepraſx</w:t>
      </w:r>
      <w:r>
        <w:rPr>
          <w:rStyle w:val="teiunclear"/>
        </w:rPr>
        <w:br/>
      </w:r>
      <w:r>
        <w:t>Die 1598 by. Ano 1807</w:t>
      </w:r>
      <w:r>
        <w:br/>
        <w:t>bujus Simbulun</w:t>
      </w:r>
      <w:r>
        <w:br/>
        <w:t>Hodie mihi</w:t>
      </w:r>
      <w:r>
        <w:br/>
        <w:t xml:space="preserve">Crás Aibbi. </w:t>
      </w:r>
      <w:r w:rsidRPr="00214CAF">
        <w:rPr>
          <w:rStyle w:val="teigap"/>
        </w:rPr>
        <w:t>???</w:t>
      </w:r>
      <w:r>
        <w:t xml:space="preserve"> devor</w:t>
      </w:r>
      <w:r w:rsidRPr="00214CAF">
        <w:rPr>
          <w:rStyle w:val="teigap"/>
        </w:rPr>
        <w:t>???</w:t>
      </w:r>
      <w:r>
        <w:br/>
        <w:t xml:space="preserve">Cx </w:t>
      </w:r>
      <w:r w:rsidRPr="000D2793">
        <w:t>ſ</w:t>
      </w:r>
      <w:r>
        <w:t>aal;</w:t>
      </w:r>
    </w:p>
    <w:p w14:paraId="12C799BF" w14:textId="29800B8C" w:rsidR="006661D1" w:rsidRDefault="006661D1" w:rsidP="006E1268">
      <w:r>
        <w:t>Complen</w:t>
      </w:r>
      <w:r w:rsidR="00214CAF">
        <w:t>d</w:t>
      </w:r>
      <w:r>
        <w:t>en</w:t>
      </w:r>
      <w:r w:rsidRPr="000D2793">
        <w:t>ſ</w:t>
      </w:r>
      <w:r>
        <w:t>z</w:t>
      </w:r>
      <w:r w:rsidR="00214CAF">
        <w:t xml:space="preserve"> Libler</w:t>
      </w:r>
      <w:r w:rsidR="0039378A">
        <w:t xml:space="preserve"> Contranes</w:t>
      </w:r>
      <w:r w:rsidR="008C69EC">
        <w:br/>
        <w:t>Fernebrakes Oni Chri</w:t>
      </w:r>
      <w:r w:rsidR="008C69EC" w:rsidRPr="000D2793">
        <w:t>ſ</w:t>
      </w:r>
      <w:r w:rsidR="008C69EC">
        <w:t>ti</w:t>
      </w:r>
      <w:r w:rsidR="00D85B81">
        <w:br/>
        <w:t>1820</w:t>
      </w:r>
    </w:p>
    <w:p w14:paraId="3047C144" w14:textId="57B59120" w:rsidR="00EA53CA" w:rsidRDefault="00EA53CA" w:rsidP="006E1268">
      <w:r>
        <w:t>Horvat</w:t>
      </w:r>
      <w:r>
        <w:br/>
      </w:r>
      <w:r w:rsidR="005B58A3" w:rsidRPr="00DF3D3A">
        <w:rPr>
          <w:rStyle w:val="teiunclear"/>
        </w:rPr>
        <w:t>FerenH</w:t>
      </w:r>
    </w:p>
    <w:p w14:paraId="018732B1" w14:textId="77777777" w:rsidR="006E1268" w:rsidRDefault="006E1268" w:rsidP="006E1268">
      <w:pPr>
        <w:pStyle w:val="teifwPageNum"/>
      </w:pPr>
    </w:p>
    <w:p w14:paraId="5755044D" w14:textId="77777777" w:rsidR="00844CC6" w:rsidRDefault="00844CC6">
      <w:r>
        <w:br w:type="page"/>
      </w:r>
    </w:p>
    <w:p w14:paraId="7392E8D1" w14:textId="3B8B191B" w:rsidR="00844CC6" w:rsidRDefault="00844CC6" w:rsidP="00844CC6">
      <w:r>
        <w:lastRenderedPageBreak/>
        <w:t>/001v/</w:t>
      </w:r>
    </w:p>
    <w:p w14:paraId="24EE7D12" w14:textId="64B8C04A" w:rsidR="00DF3D3A" w:rsidRDefault="00DF3D3A" w:rsidP="00844CC6">
      <w:r>
        <w:t>Sali Balau</w:t>
      </w:r>
    </w:p>
    <w:p w14:paraId="1EB5C8B4" w14:textId="4FEA0E56" w:rsidR="00DF3D3A" w:rsidRDefault="00DF3D3A" w:rsidP="00844CC6">
      <w:r>
        <w:t>Sali</w:t>
      </w:r>
    </w:p>
    <w:p w14:paraId="6134CBBD" w14:textId="405EF34B" w:rsidR="00DF3D3A" w:rsidRDefault="00DF3D3A" w:rsidP="00844CC6">
      <w:r>
        <w:t>Vagok mid</w:t>
      </w:r>
    </w:p>
    <w:p w14:paraId="5040827F" w14:textId="77777777" w:rsidR="00844CC6" w:rsidRDefault="00844CC6">
      <w:r>
        <w:br w:type="page"/>
      </w:r>
    </w:p>
    <w:p w14:paraId="4D9A55FD" w14:textId="144C7A8F" w:rsidR="00844CC6" w:rsidRDefault="00844CC6" w:rsidP="00844CC6">
      <w:r>
        <w:lastRenderedPageBreak/>
        <w:t>/002r/</w:t>
      </w:r>
    </w:p>
    <w:p w14:paraId="332985FC" w14:textId="77777777" w:rsidR="002F562E" w:rsidRDefault="002F562E" w:rsidP="002F562E">
      <w:pPr>
        <w:pStyle w:val="Naslov2"/>
      </w:pPr>
      <w:r>
        <w:t>Orao aute. Prandium.</w:t>
      </w:r>
    </w:p>
    <w:p w14:paraId="1FBCB28A" w14:textId="77777777" w:rsidR="00AC7985" w:rsidRDefault="00C3462B" w:rsidP="002E4576">
      <w:pPr>
        <w:pStyle w:val="teiab"/>
      </w:pPr>
      <w:r w:rsidRPr="000D2793">
        <w:t>ſſ</w:t>
      </w:r>
      <w:r>
        <w:t xml:space="preserve">ztei </w:t>
      </w:r>
      <w:r w:rsidRPr="000D2793">
        <w:t>ſ</w:t>
      </w:r>
      <w:r>
        <w:t>ztvári Oc</w:t>
      </w:r>
      <w:r w:rsidRPr="000D2793">
        <w:t>ſ</w:t>
      </w:r>
      <w:r>
        <w:t>i, Bóze na Tébe gledajo va</w:t>
      </w:r>
      <w:r>
        <w:br/>
        <w:t xml:space="preserve">tebi </w:t>
      </w:r>
      <w:r w:rsidRPr="000D2793">
        <w:t>ſ</w:t>
      </w:r>
      <w:r>
        <w:t>ze vűpajo, ár ti nyim dávay hráno vpo-</w:t>
      </w:r>
      <w:r w:rsidR="000B6A6C">
        <w:br/>
        <w:t xml:space="preserve">trejbnom vrejmeni, odpréj tvoje </w:t>
      </w:r>
      <w:r w:rsidR="000B6A6C" w:rsidRPr="000D2793">
        <w:t>ſ</w:t>
      </w:r>
      <w:r w:rsidR="000B6A6C">
        <w:t>zvéte</w:t>
      </w:r>
      <w:r w:rsidR="000B6A6C">
        <w:br/>
      </w:r>
      <w:r w:rsidR="000B6A6C" w:rsidRPr="000D2793">
        <w:t>ſ</w:t>
      </w:r>
      <w:r w:rsidR="000B6A6C">
        <w:t>zlatke s</w:t>
      </w:r>
      <w:r w:rsidR="00B46849">
        <w:t>uh</w:t>
      </w:r>
      <w:r w:rsidR="000B6A6C">
        <w:t>é ino</w:t>
      </w:r>
      <w:r w:rsidR="00AC7985">
        <w:t xml:space="preserve"> napuni v</w:t>
      </w:r>
      <w:r w:rsidR="00AC7985" w:rsidRPr="000D2793">
        <w:t>ſ</w:t>
      </w:r>
      <w:r w:rsidR="00AC7985">
        <w:t>zako ´zivouyo</w:t>
      </w:r>
      <w:r w:rsidR="00AC7985">
        <w:br/>
      </w:r>
      <w:r w:rsidR="00AC7985" w:rsidRPr="000D2793">
        <w:t>ſ</w:t>
      </w:r>
      <w:r w:rsidR="00AC7985">
        <w:t xml:space="preserve">ztvár, </w:t>
      </w:r>
      <w:r w:rsidR="00AC7985" w:rsidRPr="000D2793">
        <w:t>ſ</w:t>
      </w:r>
      <w:r w:rsidR="00AC7985">
        <w:t xml:space="preserve">ztvoim </w:t>
      </w:r>
      <w:r w:rsidR="00AC7985" w:rsidRPr="000D2793">
        <w:t>ſ</w:t>
      </w:r>
      <w:r w:rsidR="00AC7985">
        <w:t>zvetim dárom ino bla-</w:t>
      </w:r>
      <w:r w:rsidR="00AC7985">
        <w:br/>
        <w:t>go</w:t>
      </w:r>
      <w:r w:rsidR="00AC7985" w:rsidRPr="000D2793">
        <w:t>ſ</w:t>
      </w:r>
      <w:r w:rsidR="00AC7985">
        <w:t>zlovom.</w:t>
      </w:r>
    </w:p>
    <w:p w14:paraId="35DD677E" w14:textId="77777777" w:rsidR="00AC7985" w:rsidRDefault="00AC7985" w:rsidP="001059DE">
      <w:pPr>
        <w:pStyle w:val="teiclosure"/>
      </w:pPr>
      <w:r>
        <w:t>Amen.</w:t>
      </w:r>
    </w:p>
    <w:p w14:paraId="77B8B936" w14:textId="77777777" w:rsidR="001059DE" w:rsidRDefault="00AC7985" w:rsidP="001059DE">
      <w:pPr>
        <w:pStyle w:val="Naslov2"/>
      </w:pPr>
      <w:r>
        <w:t xml:space="preserve">Otecz nas ki </w:t>
      </w:r>
      <w:r w:rsidRPr="000D2793">
        <w:t>ſ</w:t>
      </w:r>
      <w:r>
        <w:t>zi vu &amp;c.</w:t>
      </w:r>
    </w:p>
    <w:p w14:paraId="633465EC" w14:textId="77777777" w:rsidR="00835536" w:rsidRDefault="000B152B" w:rsidP="000B152B">
      <w:pPr>
        <w:pStyle w:val="teiab"/>
      </w:pPr>
      <w:r>
        <w:t xml:space="preserve">Oh </w:t>
      </w:r>
      <w:r w:rsidR="00DB18BA">
        <w:t>Go</w:t>
      </w:r>
      <w:r w:rsidR="00DB18BA" w:rsidRPr="000D2793">
        <w:t>ſ</w:t>
      </w:r>
      <w:r w:rsidR="00DB18BA">
        <w:t>zpodine Bo´ze</w:t>
      </w:r>
      <w:r w:rsidR="00B511F8">
        <w:t>, Otecz naj preko</w:t>
      </w:r>
      <w:r w:rsidR="00B511F8">
        <w:br/>
        <w:t>presveiti ti ná</w:t>
      </w:r>
      <w:r w:rsidR="00B511F8" w:rsidRPr="000D2793">
        <w:t>ſ</w:t>
      </w:r>
      <w:r w:rsidR="00B511F8">
        <w:t xml:space="preserve">z </w:t>
      </w:r>
      <w:r w:rsidR="00D05EDC">
        <w:t>n</w:t>
      </w:r>
      <w:r w:rsidR="00B511F8">
        <w:t xml:space="preserve">a </w:t>
      </w:r>
      <w:r w:rsidR="00811733">
        <w:t>n</w:t>
      </w:r>
      <w:r w:rsidR="00B511F8">
        <w:t>a</w:t>
      </w:r>
      <w:r w:rsidR="00811733" w:rsidRPr="000D2793">
        <w:t>ſſ</w:t>
      </w:r>
      <w:r w:rsidR="00B511F8">
        <w:t>i Duih</w:t>
      </w:r>
      <w:r w:rsidR="001F519B">
        <w:t xml:space="preserve"> i na </w:t>
      </w:r>
      <w:r w:rsidR="00FC40FB">
        <w:t>n</w:t>
      </w:r>
      <w:r w:rsidR="001F519B">
        <w:t>a</w:t>
      </w:r>
      <w:r w:rsidR="00FC40FB" w:rsidRPr="000D2793">
        <w:t>ſſ</w:t>
      </w:r>
      <w:r w:rsidR="00E0406C">
        <w:t>,</w:t>
      </w:r>
      <w:r w:rsidR="001429D1">
        <w:br/>
        <w:t>Fe</w:t>
      </w:r>
      <w:r w:rsidR="00541335" w:rsidRPr="000D2793">
        <w:t>ſ</w:t>
      </w:r>
      <w:r w:rsidR="001429D1">
        <w:t>h, ino blago</w:t>
      </w:r>
      <w:r w:rsidR="001429D1" w:rsidRPr="000D2793">
        <w:t>ſ</w:t>
      </w:r>
      <w:r w:rsidR="001429D1">
        <w:t>zhu</w:t>
      </w:r>
      <w:r w:rsidR="007518FF">
        <w:t xml:space="preserve"> nám</w:t>
      </w:r>
      <w:r w:rsidR="00021DC7">
        <w:t xml:space="preserve"> ete tvoje</w:t>
      </w:r>
      <w:r w:rsidR="00D03591">
        <w:t xml:space="preserve"> club</w:t>
      </w:r>
      <w:r w:rsidR="00D03591" w:rsidRPr="005615E3">
        <w:rPr>
          <w:rStyle w:val="teigap"/>
        </w:rPr>
        <w:t>???</w:t>
      </w:r>
      <w:r w:rsidR="00C72A5C">
        <w:br/>
        <w:t>ilaű</w:t>
      </w:r>
      <w:r w:rsidR="00F61F7A">
        <w:t>, kotere nie zdai k</w:t>
      </w:r>
      <w:r w:rsidR="00F61F7A" w:rsidRPr="000D2793">
        <w:t>ſ</w:t>
      </w:r>
      <w:r w:rsidR="00F61F7A">
        <w:t xml:space="preserve">zebi jemali, po </w:t>
      </w:r>
      <w:r w:rsidR="00F61F7A" w:rsidRPr="000D2793">
        <w:t>ſ</w:t>
      </w:r>
      <w:r w:rsidR="00F61F7A">
        <w:t>zo</w:t>
      </w:r>
      <w:r w:rsidR="00F61F7A">
        <w:br/>
        <w:t xml:space="preserve">jeiu preidrágom </w:t>
      </w:r>
      <w:r w:rsidR="00DC67CD" w:rsidRPr="005615E3">
        <w:rPr>
          <w:rStyle w:val="teiunclear"/>
        </w:rPr>
        <w:t>grui</w:t>
      </w:r>
      <w:r w:rsidR="00DC67CD">
        <w:t xml:space="preserve"> na</w:t>
      </w:r>
      <w:r w:rsidR="00DC67CD" w:rsidRPr="000D2793">
        <w:t>ſſ</w:t>
      </w:r>
      <w:r w:rsidR="00DC67CD">
        <w:t>em</w:t>
      </w:r>
      <w:r w:rsidR="00482FB4">
        <w:t xml:space="preserve"> Gd poun</w:t>
      </w:r>
      <w:r w:rsidR="00482FB4">
        <w:br/>
      </w:r>
      <w:r w:rsidR="00E44B52" w:rsidRPr="00824AD6">
        <w:rPr>
          <w:rStyle w:val="teiunclear"/>
        </w:rPr>
        <w:t>G</w:t>
      </w:r>
      <w:r w:rsidR="00482FB4" w:rsidRPr="00824AD6">
        <w:rPr>
          <w:rStyle w:val="teiunclear"/>
        </w:rPr>
        <w:t>ez</w:t>
      </w:r>
      <w:r w:rsidR="00E44B52" w:rsidRPr="00824AD6">
        <w:rPr>
          <w:rStyle w:val="teiunclear"/>
        </w:rPr>
        <w:t>u</w:t>
      </w:r>
      <w:r w:rsidR="00482FB4" w:rsidRPr="00824AD6">
        <w:rPr>
          <w:rStyle w:val="teiunclear"/>
        </w:rPr>
        <w:t>so</w:t>
      </w:r>
      <w:r w:rsidR="00482FB4">
        <w:t xml:space="preserve">. </w:t>
      </w:r>
      <w:r w:rsidR="00482FB4" w:rsidRPr="00824AD6">
        <w:rPr>
          <w:rStyle w:val="teiname"/>
        </w:rPr>
        <w:t>Christuſsi</w:t>
      </w:r>
      <w:r w:rsidR="00482FB4" w:rsidRPr="00824AD6">
        <w:t>.</w:t>
      </w:r>
    </w:p>
    <w:p w14:paraId="1D226312" w14:textId="77777777" w:rsidR="00B91F9B" w:rsidRDefault="00835536" w:rsidP="00EB3854">
      <w:pPr>
        <w:pStyle w:val="teiclosure"/>
      </w:pPr>
      <w:r>
        <w:t>Amen.</w:t>
      </w:r>
    </w:p>
    <w:p w14:paraId="079BCE51" w14:textId="77777777" w:rsidR="00DC70B5" w:rsidRDefault="00B91F9B" w:rsidP="00B91F9B">
      <w:pPr>
        <w:pStyle w:val="Naslov2"/>
        <w:rPr>
          <w:rStyle w:val="teiunclear"/>
        </w:rPr>
      </w:pPr>
      <w:r>
        <w:t xml:space="preserve">Leposa Balis </w:t>
      </w:r>
      <w:r w:rsidRPr="000D2793">
        <w:t>ſ</w:t>
      </w:r>
      <w:r>
        <w:t>zalo</w:t>
      </w:r>
      <w:r w:rsidR="005D21F8">
        <w:t xml:space="preserve"> 12</w:t>
      </w:r>
      <w:r w:rsidR="00FF5C60">
        <w:br/>
      </w:r>
      <w:r w:rsidR="005D21F8">
        <w:t xml:space="preserve">39 </w:t>
      </w:r>
      <w:r w:rsidR="00EB3017" w:rsidRPr="00211627">
        <w:rPr>
          <w:rStyle w:val="teiunclear"/>
        </w:rPr>
        <w:t>Bupraoele</w:t>
      </w:r>
      <w:r w:rsidR="00EB3017">
        <w:t xml:space="preserve"> </w:t>
      </w:r>
      <w:r w:rsidR="00A42B37" w:rsidRPr="00211627">
        <w:rPr>
          <w:rStyle w:val="teigap"/>
        </w:rPr>
        <w:t>???</w:t>
      </w:r>
      <w:r w:rsidR="00A42B37">
        <w:t xml:space="preserve"> </w:t>
      </w:r>
      <w:r w:rsidR="00A42B37" w:rsidRPr="00211627">
        <w:rPr>
          <w:rStyle w:val="teiunclear"/>
        </w:rPr>
        <w:t>Tebe</w:t>
      </w:r>
      <w:r w:rsidR="00BD3114" w:rsidRPr="00211627">
        <w:rPr>
          <w:rStyle w:val="teiunclear"/>
        </w:rPr>
        <w:br/>
        <w:t>ſzeot Gonhad z. &amp;c.</w:t>
      </w:r>
    </w:p>
    <w:p w14:paraId="64F33617" w14:textId="77777777" w:rsidR="00DC70B5" w:rsidRPr="0062379A" w:rsidRDefault="00DC70B5" w:rsidP="00DC70B5">
      <w:pPr>
        <w:pStyle w:val="teifwCatch"/>
        <w:rPr>
          <w:rStyle w:val="teiunclear"/>
        </w:rPr>
      </w:pPr>
      <w:r w:rsidRPr="0062379A">
        <w:rPr>
          <w:rStyle w:val="teiunclear"/>
        </w:rPr>
        <w:t>Matus Ihm Tu</w:t>
      </w:r>
    </w:p>
    <w:p w14:paraId="550683FC" w14:textId="281AFB73" w:rsidR="00844CC6" w:rsidRDefault="00DC70B5" w:rsidP="00DC70B5">
      <w:pPr>
        <w:pStyle w:val="teifwCatch"/>
      </w:pPr>
      <w:r>
        <w:t>1755</w:t>
      </w:r>
      <w:r w:rsidR="00811733">
        <w:br/>
      </w:r>
      <w:r w:rsidR="00AC7985">
        <w:br/>
      </w:r>
      <w:r w:rsidR="00C3462B">
        <w:br/>
      </w:r>
      <w:r w:rsidR="00844CC6">
        <w:br w:type="page"/>
      </w:r>
    </w:p>
    <w:p w14:paraId="618A5E31" w14:textId="5F7BC543" w:rsidR="00844CC6" w:rsidRDefault="00844CC6" w:rsidP="00844CC6">
      <w:r>
        <w:lastRenderedPageBreak/>
        <w:t>/002v/</w:t>
      </w:r>
    </w:p>
    <w:p w14:paraId="647004F3" w14:textId="1A50C75F" w:rsidR="00844CC6" w:rsidRDefault="00A75354" w:rsidP="00844CC6">
      <w:r>
        <w:t xml:space="preserve">In nomine Domini </w:t>
      </w:r>
      <w:r w:rsidRPr="000D2793">
        <w:t>ſ</w:t>
      </w:r>
      <w:r>
        <w:t>efu A.</w:t>
      </w:r>
    </w:p>
    <w:p w14:paraId="1B1416E2" w14:textId="55D4EB35" w:rsidR="00A93575" w:rsidRDefault="00C66F1D" w:rsidP="00DF2F99">
      <w:pPr>
        <w:pStyle w:val="Naslov1"/>
      </w:pPr>
      <w:r>
        <w:t>Odl</w:t>
      </w:r>
      <w:r w:rsidR="00A93575">
        <w:t>epem</w:t>
      </w:r>
      <w:r w:rsidR="00A93575">
        <w:br/>
      </w:r>
      <w:r>
        <w:t>S</w:t>
      </w:r>
      <w:r w:rsidR="00A93575">
        <w:t>lovenszke</w:t>
      </w:r>
      <w:r w:rsidR="0073599A">
        <w:br/>
        <w:t>Dűhovne</w:t>
      </w:r>
      <w:r w:rsidR="0073599A">
        <w:br/>
        <w:t>Peszm prszane</w:t>
      </w:r>
      <w:r w:rsidR="0073599A">
        <w:br/>
        <w:t>ino</w:t>
      </w:r>
      <w:r w:rsidR="0073599A">
        <w:br/>
        <w:t>Berke Badi.???</w:t>
      </w:r>
      <w:r w:rsidR="0073599A">
        <w:br/>
        <w:t>vu</w:t>
      </w:r>
      <w:r w:rsidR="0073599A">
        <w:br/>
        <w:t>Neme</w:t>
      </w:r>
      <w:r w:rsidR="00DF2F99">
        <w:t>s</w:t>
      </w:r>
      <w:r w:rsidR="0073599A">
        <w:t xml:space="preserve"> </w:t>
      </w:r>
      <w:r w:rsidR="0073599A" w:rsidRPr="000D2793">
        <w:t>ſ</w:t>
      </w:r>
      <w:r w:rsidR="0073599A">
        <w:t>ol</w:t>
      </w:r>
    </w:p>
    <w:p w14:paraId="56FE4C52" w14:textId="77777777" w:rsidR="00AA26F7" w:rsidRDefault="00AA26F7" w:rsidP="008A13E5">
      <w:pPr>
        <w:pStyle w:val="teiab"/>
      </w:pPr>
    </w:p>
    <w:p w14:paraId="7A6BDC09" w14:textId="77777777" w:rsidR="00167F73" w:rsidRPr="00167F73" w:rsidRDefault="00167F73" w:rsidP="008039C8">
      <w:pPr>
        <w:pStyle w:val="teiab"/>
      </w:pPr>
    </w:p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78D85" w14:textId="77777777" w:rsidR="00890292" w:rsidRDefault="00890292" w:rsidP="00C41A06">
      <w:pPr>
        <w:spacing w:after="0" w:line="240" w:lineRule="auto"/>
      </w:pPr>
      <w:r>
        <w:separator/>
      </w:r>
    </w:p>
  </w:endnote>
  <w:endnote w:type="continuationSeparator" w:id="0">
    <w:p w14:paraId="7AFE1282" w14:textId="77777777" w:rsidR="00890292" w:rsidRDefault="00890292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359FA" w14:textId="77777777" w:rsidR="00890292" w:rsidRDefault="00890292" w:rsidP="00C41A06">
      <w:pPr>
        <w:spacing w:after="0" w:line="240" w:lineRule="auto"/>
      </w:pPr>
      <w:r>
        <w:separator/>
      </w:r>
    </w:p>
  </w:footnote>
  <w:footnote w:type="continuationSeparator" w:id="0">
    <w:p w14:paraId="73B28CC9" w14:textId="77777777" w:rsidR="00890292" w:rsidRDefault="00890292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4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22"/>
  </w:num>
  <w:num w:numId="11">
    <w:abstractNumId w:val="19"/>
  </w:num>
  <w:num w:numId="12">
    <w:abstractNumId w:val="14"/>
  </w:num>
  <w:num w:numId="13">
    <w:abstractNumId w:val="8"/>
  </w:num>
  <w:num w:numId="14">
    <w:abstractNumId w:val="1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8"/>
  </w:num>
  <w:num w:numId="21">
    <w:abstractNumId w:val="16"/>
  </w:num>
  <w:num w:numId="22">
    <w:abstractNumId w:val="6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973"/>
    <w:rsid w:val="000C49D3"/>
    <w:rsid w:val="000C49EA"/>
    <w:rsid w:val="000C4C8A"/>
    <w:rsid w:val="000C5149"/>
    <w:rsid w:val="000C52B1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F3C"/>
    <w:rsid w:val="00120588"/>
    <w:rsid w:val="001208AC"/>
    <w:rsid w:val="001209DF"/>
    <w:rsid w:val="00120A74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404"/>
    <w:rsid w:val="001322B2"/>
    <w:rsid w:val="0013259C"/>
    <w:rsid w:val="001325BD"/>
    <w:rsid w:val="00132B85"/>
    <w:rsid w:val="00132BDC"/>
    <w:rsid w:val="00133531"/>
    <w:rsid w:val="001335B6"/>
    <w:rsid w:val="001340E1"/>
    <w:rsid w:val="0013434D"/>
    <w:rsid w:val="00135144"/>
    <w:rsid w:val="0013523F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820"/>
    <w:rsid w:val="00195871"/>
    <w:rsid w:val="00195E83"/>
    <w:rsid w:val="00195F41"/>
    <w:rsid w:val="001960C6"/>
    <w:rsid w:val="001961A1"/>
    <w:rsid w:val="00196319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F96"/>
    <w:rsid w:val="001E49BA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ABF"/>
    <w:rsid w:val="00212CA1"/>
    <w:rsid w:val="00212DD3"/>
    <w:rsid w:val="00212DFF"/>
    <w:rsid w:val="00212FF7"/>
    <w:rsid w:val="0021311E"/>
    <w:rsid w:val="0021315A"/>
    <w:rsid w:val="00213263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73A7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DD"/>
    <w:rsid w:val="00317630"/>
    <w:rsid w:val="00317711"/>
    <w:rsid w:val="00317C0A"/>
    <w:rsid w:val="00317E78"/>
    <w:rsid w:val="00317E8A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BD2"/>
    <w:rsid w:val="003C0096"/>
    <w:rsid w:val="003C01FB"/>
    <w:rsid w:val="003C047A"/>
    <w:rsid w:val="003C0785"/>
    <w:rsid w:val="003C09B7"/>
    <w:rsid w:val="003C0CB1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9F1"/>
    <w:rsid w:val="003F0AFD"/>
    <w:rsid w:val="003F0E6D"/>
    <w:rsid w:val="003F1194"/>
    <w:rsid w:val="003F1255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1342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DA6"/>
    <w:rsid w:val="00466455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6E9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BA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1385"/>
    <w:rsid w:val="0060194C"/>
    <w:rsid w:val="00601D76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50F"/>
    <w:rsid w:val="0061487B"/>
    <w:rsid w:val="00614D06"/>
    <w:rsid w:val="00614EC8"/>
    <w:rsid w:val="0061571F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A9C"/>
    <w:rsid w:val="006C1BDA"/>
    <w:rsid w:val="006C1C6E"/>
    <w:rsid w:val="006C1F98"/>
    <w:rsid w:val="006C23E5"/>
    <w:rsid w:val="006C2FB3"/>
    <w:rsid w:val="006C3404"/>
    <w:rsid w:val="006C34B9"/>
    <w:rsid w:val="006C3555"/>
    <w:rsid w:val="006C36A0"/>
    <w:rsid w:val="006C3A89"/>
    <w:rsid w:val="006C3B2D"/>
    <w:rsid w:val="006C3E7D"/>
    <w:rsid w:val="006C40AF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CCE"/>
    <w:rsid w:val="006E7F00"/>
    <w:rsid w:val="006F04FD"/>
    <w:rsid w:val="006F0760"/>
    <w:rsid w:val="006F0946"/>
    <w:rsid w:val="006F0A4E"/>
    <w:rsid w:val="006F0EA5"/>
    <w:rsid w:val="006F109C"/>
    <w:rsid w:val="006F129A"/>
    <w:rsid w:val="006F13CB"/>
    <w:rsid w:val="006F144C"/>
    <w:rsid w:val="006F145B"/>
    <w:rsid w:val="006F1875"/>
    <w:rsid w:val="006F1966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ADB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A8B"/>
    <w:rsid w:val="00753B6E"/>
    <w:rsid w:val="00753C7B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C73"/>
    <w:rsid w:val="007C2FF9"/>
    <w:rsid w:val="007C3253"/>
    <w:rsid w:val="007C32B7"/>
    <w:rsid w:val="007C3F56"/>
    <w:rsid w:val="007C3F6E"/>
    <w:rsid w:val="007C3FDF"/>
    <w:rsid w:val="007C4170"/>
    <w:rsid w:val="007C4572"/>
    <w:rsid w:val="007C47D3"/>
    <w:rsid w:val="007C52BD"/>
    <w:rsid w:val="007C5497"/>
    <w:rsid w:val="007C5CCF"/>
    <w:rsid w:val="007C5D07"/>
    <w:rsid w:val="007C5D3F"/>
    <w:rsid w:val="007C6305"/>
    <w:rsid w:val="007C6325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679"/>
    <w:rsid w:val="007E5771"/>
    <w:rsid w:val="007E5858"/>
    <w:rsid w:val="007E612E"/>
    <w:rsid w:val="007E650C"/>
    <w:rsid w:val="007E66CF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9BC"/>
    <w:rsid w:val="00954AFD"/>
    <w:rsid w:val="00954FCC"/>
    <w:rsid w:val="00955494"/>
    <w:rsid w:val="009558C9"/>
    <w:rsid w:val="00955DED"/>
    <w:rsid w:val="00956445"/>
    <w:rsid w:val="00956A8C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60B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A7"/>
    <w:rsid w:val="009F54C4"/>
    <w:rsid w:val="009F559F"/>
    <w:rsid w:val="009F55FF"/>
    <w:rsid w:val="009F5607"/>
    <w:rsid w:val="009F58EB"/>
    <w:rsid w:val="009F5B60"/>
    <w:rsid w:val="009F614B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418A"/>
    <w:rsid w:val="00A143C6"/>
    <w:rsid w:val="00A146D9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A24"/>
    <w:rsid w:val="00AB4B77"/>
    <w:rsid w:val="00AB4BE5"/>
    <w:rsid w:val="00AB4F87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A2B"/>
    <w:rsid w:val="00AD0B7F"/>
    <w:rsid w:val="00AD0DFA"/>
    <w:rsid w:val="00AD0EE9"/>
    <w:rsid w:val="00AD0F10"/>
    <w:rsid w:val="00AD0F1E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B0000C"/>
    <w:rsid w:val="00B0007F"/>
    <w:rsid w:val="00B004CF"/>
    <w:rsid w:val="00B009B9"/>
    <w:rsid w:val="00B00D9F"/>
    <w:rsid w:val="00B00E11"/>
    <w:rsid w:val="00B00E46"/>
    <w:rsid w:val="00B0141E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E97"/>
    <w:rsid w:val="00C32034"/>
    <w:rsid w:val="00C32212"/>
    <w:rsid w:val="00C32303"/>
    <w:rsid w:val="00C3262E"/>
    <w:rsid w:val="00C327D5"/>
    <w:rsid w:val="00C32839"/>
    <w:rsid w:val="00C329C0"/>
    <w:rsid w:val="00C32E71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91C"/>
    <w:rsid w:val="00C37A09"/>
    <w:rsid w:val="00C37AB3"/>
    <w:rsid w:val="00C37BAF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D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54C"/>
    <w:rsid w:val="00E035D8"/>
    <w:rsid w:val="00E03648"/>
    <w:rsid w:val="00E036B0"/>
    <w:rsid w:val="00E037EC"/>
    <w:rsid w:val="00E0395B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C56"/>
    <w:rsid w:val="00E57E41"/>
    <w:rsid w:val="00E60128"/>
    <w:rsid w:val="00E60778"/>
    <w:rsid w:val="00E60788"/>
    <w:rsid w:val="00E61053"/>
    <w:rsid w:val="00E6168D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9E6"/>
    <w:rsid w:val="00E77133"/>
    <w:rsid w:val="00E77304"/>
    <w:rsid w:val="00E77368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A0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8B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B29E6-974C-4266-9A1A-F605FD47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2021-11-02T08:26:00Z</dcterms:created>
  <dcterms:modified xsi:type="dcterms:W3CDTF">2021-11-02T08:26:00Z</dcterms:modified>
</cp:coreProperties>
</file>
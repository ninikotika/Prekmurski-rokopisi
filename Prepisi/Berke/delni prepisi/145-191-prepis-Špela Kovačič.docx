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96C88" w14:textId="32044D10" w:rsidR="001929BF" w:rsidRDefault="00F73561" w:rsidP="00EC50CF">
      <w:r>
        <w:t>/145r/</w:t>
      </w:r>
    </w:p>
    <w:p w14:paraId="5205DB14" w14:textId="6BC8DD84" w:rsidR="00F73561" w:rsidRDefault="00F73561" w:rsidP="00CA26F2">
      <w:pPr>
        <w:pStyle w:val="teifwPageNum"/>
      </w:pPr>
      <w:r>
        <w:t>295</w:t>
      </w:r>
    </w:p>
    <w:p w14:paraId="45B27F42" w14:textId="794CB7D7" w:rsidR="00F73561" w:rsidRDefault="00F73561" w:rsidP="00CA26F2">
      <w:pPr>
        <w:pStyle w:val="teiab"/>
      </w:pPr>
      <w:r w:rsidRPr="00CA26F2">
        <w:rPr>
          <w:rStyle w:val="teilabelZnak"/>
        </w:rPr>
        <w:t>4.</w:t>
      </w:r>
      <w:r>
        <w:t xml:space="preserve"> Daſ</w:t>
      </w:r>
      <w:r w:rsidR="007940A9">
        <w:t>zeie rodil zmósni Král, kogaie Boug bil</w:t>
      </w:r>
      <w:r w:rsidR="007940A9">
        <w:br/>
        <w:t>obecsal, kogaie Boug bil obecsal.</w:t>
      </w:r>
    </w:p>
    <w:p w14:paraId="2D1427EF" w14:textId="2284041E" w:rsidR="007940A9" w:rsidRDefault="007E4DA6" w:rsidP="00CA26F2">
      <w:pPr>
        <w:pStyle w:val="teiab"/>
      </w:pPr>
      <w:r w:rsidRPr="00CA26F2">
        <w:rPr>
          <w:rStyle w:val="teilabelZnak"/>
        </w:rPr>
        <w:t>5</w:t>
      </w:r>
      <w:r w:rsidR="007940A9">
        <w:t xml:space="preserve"> v Sidoſzki Orſzág poidoſſe, i </w:t>
      </w:r>
      <w:r w:rsidR="007940A9" w:rsidRPr="00CA26F2">
        <w:rPr>
          <w:rStyle w:val="teiplaceName"/>
        </w:rPr>
        <w:t>Jeruſálem</w:t>
      </w:r>
      <w:r w:rsidR="007940A9">
        <w:t xml:space="preserve"> pridoſſe,</w:t>
      </w:r>
      <w:r w:rsidR="007940A9">
        <w:br/>
        <w:t>v</w:t>
      </w:r>
      <w:r w:rsidR="007940A9" w:rsidRPr="00CA26F2">
        <w:rPr>
          <w:rStyle w:val="teiplaceName"/>
        </w:rPr>
        <w:t>Jeruſálem</w:t>
      </w:r>
      <w:r w:rsidR="007940A9">
        <w:t xml:space="preserve"> pridoſſe.</w:t>
      </w:r>
    </w:p>
    <w:p w14:paraId="542CDAE4" w14:textId="43590AC6" w:rsidR="007940A9" w:rsidRDefault="007940A9" w:rsidP="00CA26F2">
      <w:pPr>
        <w:pStyle w:val="teiab"/>
      </w:pPr>
      <w:r w:rsidRPr="00CA26F2">
        <w:rPr>
          <w:rStyle w:val="teilabelZnak"/>
        </w:rPr>
        <w:t>6.</w:t>
      </w:r>
      <w:r>
        <w:t xml:space="preserve"> </w:t>
      </w:r>
      <w:r w:rsidRPr="00CA26F2">
        <w:rPr>
          <w:rStyle w:val="teipersName"/>
        </w:rPr>
        <w:t>Herodes</w:t>
      </w:r>
      <w:r>
        <w:t xml:space="preserve"> modre ſzpitáva, odkudaſzte ma Goſzpo-</w:t>
      </w:r>
      <w:r>
        <w:br/>
        <w:t>da, odkuda ſzte ma Goſzpoda.</w:t>
      </w:r>
    </w:p>
    <w:p w14:paraId="35F2EC1E" w14:textId="1DE099C5" w:rsidR="007940A9" w:rsidRDefault="007E4DA6" w:rsidP="00CA26F2">
      <w:pPr>
        <w:pStyle w:val="teiab"/>
      </w:pPr>
      <w:r w:rsidRPr="00CA26F2">
        <w:rPr>
          <w:rStyle w:val="teilabelZnak"/>
        </w:rPr>
        <w:t>7;</w:t>
      </w:r>
      <w:r w:rsidR="007940A9">
        <w:t xml:space="preserve"> Odgovarjaſſe z </w:t>
      </w:r>
      <w:r w:rsidR="007940A9" w:rsidRPr="00196449">
        <w:rPr>
          <w:rStyle w:val="teiplaceName"/>
        </w:rPr>
        <w:t>Persie</w:t>
      </w:r>
      <w:r w:rsidR="007940A9">
        <w:t>, prisliſzmo po ſzvetloi</w:t>
      </w:r>
      <w:r w:rsidR="007940A9">
        <w:br/>
        <w:t>zveizdi, prisliſzmo po ſzvetloi zvezdi.</w:t>
      </w:r>
    </w:p>
    <w:p w14:paraId="53EC4612" w14:textId="2067EEF9" w:rsidR="007940A9" w:rsidRDefault="007E4DA6" w:rsidP="00CA26F2">
      <w:pPr>
        <w:pStyle w:val="teiab"/>
      </w:pPr>
      <w:r w:rsidRPr="00CA26F2">
        <w:rPr>
          <w:rStyle w:val="teilabelZnak"/>
        </w:rPr>
        <w:t>8;</w:t>
      </w:r>
      <w:r w:rsidR="007940A9">
        <w:t xml:space="preserve"> v </w:t>
      </w:r>
      <w:r w:rsidR="007940A9" w:rsidRPr="00CA26F2">
        <w:rPr>
          <w:rStyle w:val="teiplaceName"/>
        </w:rPr>
        <w:t>Betlehem</w:t>
      </w:r>
      <w:r w:rsidR="007940A9">
        <w:t xml:space="preserve"> varás pridoſſe, i to Detetze naidoſſe</w:t>
      </w:r>
      <w:r w:rsidR="007940A9">
        <w:br/>
        <w:t>i to Detétze naidosſe.</w:t>
      </w:r>
    </w:p>
    <w:p w14:paraId="0D369250" w14:textId="5F9B5A85" w:rsidR="007940A9" w:rsidRDefault="007940A9" w:rsidP="00CA26F2">
      <w:pPr>
        <w:pStyle w:val="teiab"/>
      </w:pPr>
      <w:r w:rsidRPr="00CA26F2">
        <w:rPr>
          <w:rStyle w:val="teilabelZnak"/>
        </w:rPr>
        <w:t>9.</w:t>
      </w:r>
      <w:r>
        <w:t xml:space="preserve"> Pred nyim doli poklenoſſe, molécsmu das prikázaſ-</w:t>
      </w:r>
      <w:r>
        <w:br/>
        <w:t>ſe molecs mu dár prikázaſſe.</w:t>
      </w:r>
    </w:p>
    <w:p w14:paraId="664AD35C" w14:textId="2AAFAE5F" w:rsidR="007940A9" w:rsidRDefault="007E4DA6" w:rsidP="00CA26F2">
      <w:pPr>
        <w:pStyle w:val="teiab"/>
      </w:pPr>
      <w:r w:rsidRPr="00CA26F2">
        <w:rPr>
          <w:rStyle w:val="teilabelZnak"/>
        </w:rPr>
        <w:t>10;</w:t>
      </w:r>
      <w:r>
        <w:t xml:space="preserve"> Zláto temian ino myrrha, toie bilou to nyé</w:t>
      </w:r>
      <w:r>
        <w:br/>
        <w:t>blágo touie bilo to nyé blágo.</w:t>
      </w:r>
    </w:p>
    <w:p w14:paraId="56A6A1C8" w14:textId="23E98B29" w:rsidR="007E4DA6" w:rsidRDefault="007E4DA6" w:rsidP="00CA26F2">
      <w:pPr>
        <w:pStyle w:val="teiab"/>
      </w:pPr>
      <w:r w:rsidRPr="00CA26F2">
        <w:rPr>
          <w:rStyle w:val="teilabelZnak"/>
        </w:rPr>
        <w:t>11;</w:t>
      </w:r>
      <w:r>
        <w:t xml:space="preserve"> Drűgim potomſze vernoſſe, domo v </w:t>
      </w:r>
      <w:r w:rsidRPr="00CA26F2">
        <w:rPr>
          <w:rStyle w:val="teiplaceName"/>
        </w:rPr>
        <w:t>Persio</w:t>
      </w:r>
      <w:r>
        <w:t xml:space="preserve"> poidoſſe,</w:t>
      </w:r>
      <w:r>
        <w:br/>
        <w:t xml:space="preserve">domo v </w:t>
      </w:r>
      <w:r w:rsidRPr="00CA26F2">
        <w:rPr>
          <w:rStyle w:val="teiplaceName"/>
        </w:rPr>
        <w:t>Persio</w:t>
      </w:r>
      <w:r>
        <w:t xml:space="preserve"> poidoſſe.</w:t>
      </w:r>
    </w:p>
    <w:p w14:paraId="6797123D" w14:textId="59292EEB" w:rsidR="007E4DA6" w:rsidRDefault="007E4DA6" w:rsidP="00CA26F2">
      <w:pPr>
        <w:pStyle w:val="teiab"/>
      </w:pPr>
      <w:r w:rsidRPr="00CA26F2">
        <w:rPr>
          <w:rStyle w:val="teilabelZnak"/>
        </w:rPr>
        <w:t>12;</w:t>
      </w:r>
      <w:r>
        <w:t xml:space="preserve"> </w:t>
      </w:r>
      <w:r w:rsidRPr="00CA26F2">
        <w:rPr>
          <w:rStyle w:val="teipersName"/>
        </w:rPr>
        <w:t>Herodeſ</w:t>
      </w:r>
      <w:r>
        <w:t xml:space="preserve"> ſze razburkaſſe, i na moudre raſzer-</w:t>
      </w:r>
      <w:r>
        <w:br/>
        <w:t>dilſze, i na moudre raſzerdilſze.</w:t>
      </w:r>
    </w:p>
    <w:p w14:paraId="7923455E" w14:textId="76DB1F93" w:rsidR="007E4DA6" w:rsidRDefault="007E4DA6" w:rsidP="00CA26F2">
      <w:pPr>
        <w:pStyle w:val="teiab"/>
      </w:pPr>
      <w:r w:rsidRPr="00CA26F2">
        <w:rPr>
          <w:rStyle w:val="teilabelZnak"/>
        </w:rPr>
        <w:t>13;</w:t>
      </w:r>
      <w:r>
        <w:t xml:space="preserve"> Veliko vojſzko vkű</w:t>
      </w:r>
      <w:r w:rsidRPr="007E4DA6">
        <w:t xml:space="preserve"> </w:t>
      </w:r>
      <w:r>
        <w:t xml:space="preserve">p zezva, i vu </w:t>
      </w:r>
      <w:r w:rsidRPr="00196449">
        <w:rPr>
          <w:rStyle w:val="teiplaceName"/>
        </w:rPr>
        <w:t>Bethlehe-</w:t>
      </w:r>
      <w:r w:rsidRPr="00196449">
        <w:rPr>
          <w:rStyle w:val="teiplaceName"/>
        </w:rPr>
        <w:br/>
        <w:t>mio</w:t>
      </w:r>
      <w:r>
        <w:t xml:space="preserve"> po</w:t>
      </w:r>
      <w:r w:rsidR="00CA26F2">
        <w:t xml:space="preserve">ſzla, i vu </w:t>
      </w:r>
      <w:r w:rsidR="00CA26F2" w:rsidRPr="00196449">
        <w:rPr>
          <w:rStyle w:val="teiplaceName"/>
        </w:rPr>
        <w:t>Bethlehemio</w:t>
      </w:r>
      <w:r w:rsidR="00CA26F2">
        <w:t xml:space="preserve"> poſzla.</w:t>
      </w:r>
    </w:p>
    <w:p w14:paraId="495C70A1" w14:textId="0EA865E9" w:rsidR="00453935" w:rsidRDefault="007E4DA6" w:rsidP="00CA26F2">
      <w:pPr>
        <w:pStyle w:val="teicatch-word"/>
      </w:pPr>
      <w:r w:rsidRPr="00CA26F2">
        <w:rPr>
          <w:rStyle w:val="teilabelZnak"/>
        </w:rPr>
        <w:t>14.</w:t>
      </w:r>
      <w:r>
        <w:t xml:space="preserve"> </w:t>
      </w:r>
      <w:r w:rsidRPr="00196449">
        <w:rPr>
          <w:rStyle w:val="teipersName"/>
        </w:rPr>
        <w:t>Joseph</w:t>
      </w:r>
    </w:p>
    <w:p w14:paraId="6D5A4FB8" w14:textId="77777777" w:rsidR="00453935" w:rsidRDefault="00453935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8B9E58E" w14:textId="379F5D14" w:rsidR="007E4DA6" w:rsidRDefault="0031756F" w:rsidP="0031756F">
      <w:r>
        <w:lastRenderedPageBreak/>
        <w:t>/145v/</w:t>
      </w:r>
    </w:p>
    <w:p w14:paraId="77C29583" w14:textId="2A434598" w:rsidR="0031756F" w:rsidRDefault="0031756F" w:rsidP="005804D3">
      <w:pPr>
        <w:pStyle w:val="teifwPageNum"/>
      </w:pPr>
      <w:r>
        <w:t>296</w:t>
      </w:r>
    </w:p>
    <w:p w14:paraId="7EEECD34" w14:textId="71595E9B" w:rsidR="0031756F" w:rsidRDefault="00196449" w:rsidP="005804D3">
      <w:pPr>
        <w:pStyle w:val="teiab"/>
      </w:pPr>
      <w:r w:rsidRPr="00196449">
        <w:rPr>
          <w:rStyle w:val="teilabelZnak"/>
        </w:rPr>
        <w:t>14.</w:t>
      </w:r>
      <w:r w:rsidRPr="00196449">
        <w:t xml:space="preserve"> </w:t>
      </w:r>
      <w:r w:rsidR="0031756F" w:rsidRPr="00196449">
        <w:rPr>
          <w:rStyle w:val="teipersName"/>
        </w:rPr>
        <w:t>Joseph</w:t>
      </w:r>
      <w:r w:rsidR="0031756F" w:rsidRPr="00196449">
        <w:t xml:space="preserve"> i</w:t>
      </w:r>
      <w:r w:rsidR="0031756F">
        <w:t xml:space="preserve"> Deva </w:t>
      </w:r>
      <w:r w:rsidR="0031756F" w:rsidRPr="00196449">
        <w:rPr>
          <w:rStyle w:val="teipersName"/>
        </w:rPr>
        <w:t>Maria</w:t>
      </w:r>
      <w:r w:rsidR="0031756F">
        <w:t xml:space="preserve">, Dete v </w:t>
      </w:r>
      <w:r w:rsidR="0031756F" w:rsidRPr="00196449">
        <w:rPr>
          <w:rStyle w:val="teiplaceName"/>
        </w:rPr>
        <w:t>Aegyiptom</w:t>
      </w:r>
      <w:r w:rsidR="0031756F">
        <w:t xml:space="preserve"> ne</w:t>
      </w:r>
      <w:r w:rsidR="0031756F">
        <w:br/>
        <w:t>ſzéta Dete v</w:t>
      </w:r>
      <w:r w:rsidR="0031756F" w:rsidRPr="00196449">
        <w:rPr>
          <w:rStyle w:val="teiplaceName"/>
        </w:rPr>
        <w:t>Aegyiptom</w:t>
      </w:r>
      <w:r w:rsidR="0031756F">
        <w:t xml:space="preserve"> neſzéta.</w:t>
      </w:r>
    </w:p>
    <w:p w14:paraId="69E3F45D" w14:textId="73D24F32" w:rsidR="0031756F" w:rsidRDefault="00196449" w:rsidP="005804D3">
      <w:pPr>
        <w:pStyle w:val="teiab"/>
      </w:pPr>
      <w:r w:rsidRPr="00196449">
        <w:rPr>
          <w:rStyle w:val="teilabelZnak"/>
        </w:rPr>
        <w:t>15.</w:t>
      </w:r>
      <w:r>
        <w:t xml:space="preserve"> </w:t>
      </w:r>
      <w:r w:rsidR="0031756F">
        <w:t xml:space="preserve">Sztou Stirideſzét Jezero vmoriſſe, </w:t>
      </w:r>
      <w:r w:rsidR="0031756F" w:rsidRPr="00196449">
        <w:rPr>
          <w:rStyle w:val="teiplaceName"/>
        </w:rPr>
        <w:t>Bethlemſzke</w:t>
      </w:r>
      <w:r w:rsidR="0031756F">
        <w:br/>
        <w:t>lepe Decsieze. bis.</w:t>
      </w:r>
    </w:p>
    <w:p w14:paraId="1A53588C" w14:textId="66352719" w:rsidR="0031756F" w:rsidRDefault="00196449" w:rsidP="005804D3">
      <w:pPr>
        <w:pStyle w:val="teiab"/>
      </w:pPr>
      <w:r w:rsidRPr="00196449">
        <w:rPr>
          <w:rStyle w:val="teilabelZnak"/>
        </w:rPr>
        <w:t>16.</w:t>
      </w:r>
      <w:r>
        <w:t xml:space="preserve"> </w:t>
      </w:r>
      <w:r w:rsidR="0031756F">
        <w:t>Tako i mi vſzi terpimo, ino Jesuſſa hválimo bis.</w:t>
      </w:r>
    </w:p>
    <w:p w14:paraId="6802D7A6" w14:textId="77777777" w:rsidR="00196449" w:rsidRDefault="00196449" w:rsidP="00196449">
      <w:pPr>
        <w:pStyle w:val="teiab"/>
      </w:pPr>
      <w:r w:rsidRPr="00196449">
        <w:rPr>
          <w:rStyle w:val="teilabelZnak"/>
        </w:rPr>
        <w:t>17.</w:t>
      </w:r>
      <w:r>
        <w:t xml:space="preserve"> </w:t>
      </w:r>
      <w:r w:rsidR="0031756F">
        <w:t xml:space="preserve">Da náſz zdersi vſzei vu vőri, vu </w:t>
      </w:r>
      <w:r w:rsidR="0031756F" w:rsidRPr="00196449">
        <w:rPr>
          <w:rStyle w:val="teiname"/>
        </w:rPr>
        <w:t>Xtuſſevom</w:t>
      </w:r>
      <w:r w:rsidR="0031756F">
        <w:t xml:space="preserve"> ſzpoz-</w:t>
      </w:r>
      <w:r w:rsidR="0031756F">
        <w:br/>
        <w:t xml:space="preserve">nanyi, vu </w:t>
      </w:r>
      <w:r w:rsidR="0031756F" w:rsidRPr="00196449">
        <w:rPr>
          <w:rStyle w:val="teiname"/>
        </w:rPr>
        <w:t>Xtuſſevom</w:t>
      </w:r>
      <w:r w:rsidR="0031756F">
        <w:t xml:space="preserve"> ſzpoznanyi. </w:t>
      </w:r>
    </w:p>
    <w:p w14:paraId="5218844D" w14:textId="5017D6CB" w:rsidR="0031756F" w:rsidRDefault="0031756F" w:rsidP="00416C2A">
      <w:pPr>
        <w:pStyle w:val="teiclosure0"/>
      </w:pPr>
      <w:r>
        <w:t>Amen.</w:t>
      </w:r>
    </w:p>
    <w:p w14:paraId="5121F403" w14:textId="5F8994E4" w:rsidR="0031756F" w:rsidRDefault="0031756F" w:rsidP="00416C2A">
      <w:pPr>
        <w:pStyle w:val="Naslov2"/>
      </w:pPr>
      <w:r>
        <w:t>Cantio Elegans.</w:t>
      </w:r>
    </w:p>
    <w:p w14:paraId="0887DF2E" w14:textId="76335DD3" w:rsidR="0031756F" w:rsidRDefault="00416C2A" w:rsidP="00416C2A">
      <w:pPr>
        <w:pStyle w:val="Naslov2"/>
      </w:pPr>
      <w:r>
        <w:t>Nouta. No f</w:t>
      </w:r>
      <w:r w:rsidR="0031756F">
        <w:t>őldnele minden népei</w:t>
      </w:r>
    </w:p>
    <w:p w14:paraId="42094D02" w14:textId="0666C751" w:rsidR="0031756F" w:rsidRDefault="0031756F" w:rsidP="005804D3">
      <w:pPr>
        <w:pStyle w:val="teiab"/>
      </w:pPr>
      <w:r>
        <w:t>Siroke zemle ná</w:t>
      </w:r>
      <w:r w:rsidR="000B2166">
        <w:t>rodi, Nebeſzke Dihe</w:t>
      </w:r>
      <w:r w:rsidR="000B2166">
        <w:br/>
        <w:t>Seregi, lűdie ino vſze Angyelie, hote</w:t>
      </w:r>
      <w:r w:rsidR="000B2166">
        <w:br/>
        <w:t xml:space="preserve">ſzem </w:t>
      </w:r>
      <w:r w:rsidR="00416C2A">
        <w:t>s</w:t>
      </w:r>
      <w:r w:rsidR="000B2166">
        <w:t>teri gde i</w:t>
      </w:r>
      <w:r w:rsidR="00416C2A">
        <w:t>e</w:t>
      </w:r>
      <w:r w:rsidR="000B2166">
        <w:t>ſzte.</w:t>
      </w:r>
    </w:p>
    <w:p w14:paraId="027DF7B1" w14:textId="7FAB0C56" w:rsidR="000B2166" w:rsidRDefault="000B2166" w:rsidP="005804D3">
      <w:pPr>
        <w:pStyle w:val="teiab"/>
      </w:pPr>
      <w:r w:rsidRPr="005804D3">
        <w:rPr>
          <w:rStyle w:val="teilabelZnak"/>
        </w:rPr>
        <w:t>2.</w:t>
      </w:r>
      <w:r>
        <w:t xml:space="preserve"> Jaſzem te právi Szin Bosi, boga Otecz zperſz</w:t>
      </w:r>
      <w:r w:rsidR="00416C2A">
        <w:t>-</w:t>
      </w:r>
      <w:r w:rsidR="00416C2A">
        <w:br/>
        <w:t>tom ſzkazál. te priseſzni ſzvé</w:t>
      </w:r>
      <w:r>
        <w:t xml:space="preserve">t </w:t>
      </w:r>
      <w:r w:rsidRPr="00416C2A">
        <w:rPr>
          <w:rStyle w:val="teiplaceName"/>
        </w:rPr>
        <w:t>Meſſiás</w:t>
      </w:r>
      <w:r>
        <w:t>, kie</w:t>
      </w:r>
      <w:r>
        <w:br/>
        <w:t>ſzveita odkűpitel.</w:t>
      </w:r>
    </w:p>
    <w:p w14:paraId="52215A72" w14:textId="3F2350D1" w:rsidR="000B2166" w:rsidRDefault="000B2166" w:rsidP="005804D3">
      <w:pPr>
        <w:pStyle w:val="teiab"/>
      </w:pPr>
      <w:r w:rsidRPr="005804D3">
        <w:rPr>
          <w:rStyle w:val="teilabelZnak"/>
        </w:rPr>
        <w:t>3;</w:t>
      </w:r>
      <w:r>
        <w:t xml:space="preserve"> Kaie pak zroka da te ſzveit, mené pregánya</w:t>
      </w:r>
      <w:r>
        <w:br/>
        <w:t>i spota, vetakovo nezahválnoſzt, v Nébi na zemli</w:t>
      </w:r>
      <w:r>
        <w:br/>
        <w:t>sto videl.</w:t>
      </w:r>
    </w:p>
    <w:p w14:paraId="7CB69F14" w14:textId="1A8EC747" w:rsidR="000B2166" w:rsidRDefault="000B2166" w:rsidP="005804D3">
      <w:pPr>
        <w:pStyle w:val="teiab"/>
      </w:pPr>
      <w:r w:rsidRPr="005804D3">
        <w:rPr>
          <w:rStyle w:val="teilabelZnak"/>
        </w:rPr>
        <w:t>4;</w:t>
      </w:r>
      <w:r>
        <w:t xml:space="preserve"> Jeli ſzam jaſz hűdo csinécs, Bosé ſzveté rej-</w:t>
      </w:r>
      <w:r>
        <w:br/>
        <w:t>csi bláznik, na takvo veliko moko, ſzveit kako</w:t>
      </w:r>
      <w:r>
        <w:br/>
        <w:t>mené oſzodi.</w:t>
      </w:r>
    </w:p>
    <w:p w14:paraId="44A57538" w14:textId="1B812242" w:rsidR="00A7305A" w:rsidRDefault="000B2166" w:rsidP="005804D3">
      <w:pPr>
        <w:pStyle w:val="teicatch-word"/>
      </w:pPr>
      <w:r w:rsidRPr="005804D3">
        <w:rPr>
          <w:rStyle w:val="teilabelZnak"/>
        </w:rPr>
        <w:t>5.</w:t>
      </w:r>
      <w:r>
        <w:t xml:space="preserve"> Nei</w:t>
      </w:r>
    </w:p>
    <w:p w14:paraId="440BFBDE" w14:textId="77777777" w:rsidR="00A7305A" w:rsidRDefault="00A7305A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59836F4" w14:textId="3C171F0D" w:rsidR="000B2166" w:rsidRDefault="00A7305A" w:rsidP="00A7305A">
      <w:r>
        <w:lastRenderedPageBreak/>
        <w:t>/146r/</w:t>
      </w:r>
    </w:p>
    <w:p w14:paraId="5E0F0AB1" w14:textId="196DA8C5" w:rsidR="00A7305A" w:rsidRDefault="00DB7203" w:rsidP="00416C2A">
      <w:pPr>
        <w:pStyle w:val="teifwPageNum"/>
      </w:pPr>
      <w:r>
        <w:t>297</w:t>
      </w:r>
    </w:p>
    <w:p w14:paraId="26B218C9" w14:textId="49352CFA" w:rsidR="00DB7203" w:rsidRDefault="00DB7203" w:rsidP="00416C2A">
      <w:pPr>
        <w:pStyle w:val="teiab"/>
      </w:pPr>
      <w:r w:rsidRPr="00416C2A">
        <w:rPr>
          <w:rStyle w:val="teilabelZnak"/>
        </w:rPr>
        <w:t>5</w:t>
      </w:r>
      <w:r>
        <w:t xml:space="preserve"> Neiga vre nikoga nigde, kibi právi krai ſztalamene,</w:t>
      </w:r>
      <w:r>
        <w:br/>
        <w:t>vetakovo nevrednovoſzt, zakai terpim tesko moko.</w:t>
      </w:r>
    </w:p>
    <w:p w14:paraId="4AC26048" w14:textId="77777777" w:rsidR="00D47AB1" w:rsidRDefault="00DB7203" w:rsidP="007B56A7">
      <w:pPr>
        <w:pStyle w:val="teiab"/>
      </w:pPr>
      <w:r w:rsidRPr="00416C2A">
        <w:rPr>
          <w:rStyle w:val="teilabelZnak"/>
        </w:rPr>
        <w:t>6,</w:t>
      </w:r>
      <w:r>
        <w:t xml:space="preserve"> Moi ie lűbleni cslovik bil, zmenovie moi ſzvéti </w:t>
      </w:r>
      <w:r w:rsidR="00CB443C">
        <w:t>Krűh</w:t>
      </w:r>
      <w:r w:rsidR="00CB443C">
        <w:br/>
        <w:t xml:space="preserve">iel, i moi </w:t>
      </w:r>
      <w:r w:rsidR="00D47AB1">
        <w:t>lűbleni vucsenik, oh kakme csalárno oda.</w:t>
      </w:r>
    </w:p>
    <w:p w14:paraId="2D163D2A" w14:textId="10238F30" w:rsidR="00DB7203" w:rsidRDefault="00D47AB1" w:rsidP="007B56A7">
      <w:pPr>
        <w:pStyle w:val="teiab"/>
      </w:pPr>
      <w:r w:rsidRPr="00416C2A">
        <w:rPr>
          <w:rStyle w:val="teilabelZnak"/>
        </w:rPr>
        <w:t>7;</w:t>
      </w:r>
      <w:r>
        <w:t xml:space="preserve"> Moia brátya kiſzo bile, pobegnoſſe oſztavilime, moji</w:t>
      </w:r>
      <w:r>
        <w:br/>
        <w:t>l</w:t>
      </w:r>
      <w:r w:rsidR="007B56A7">
        <w:t>aſztivni národi poſztaſſe meni hoh</w:t>
      </w:r>
      <w:r>
        <w:t>ári.</w:t>
      </w:r>
    </w:p>
    <w:p w14:paraId="4DF2D293" w14:textId="14A00C4E" w:rsidR="00D47AB1" w:rsidRDefault="00D47AB1" w:rsidP="007B56A7">
      <w:pPr>
        <w:pStyle w:val="teiab"/>
      </w:pPr>
      <w:r w:rsidRPr="00416C2A">
        <w:rPr>
          <w:rStyle w:val="teilabelZnak"/>
        </w:rPr>
        <w:t>8.</w:t>
      </w:r>
      <w:r>
        <w:t xml:space="preserve"> Vſzaki ſzva vűſzta odpreſſe, i i</w:t>
      </w:r>
      <w:r w:rsidR="007B56A7">
        <w:t>me moje plűvaſſe,</w:t>
      </w:r>
      <w:r w:rsidR="007B56A7">
        <w:br/>
        <w:t>znevoljov obzé</w:t>
      </w:r>
      <w:r>
        <w:t>t okolu, niscse ne gléda mantro mo.</w:t>
      </w:r>
    </w:p>
    <w:p w14:paraId="4CBFD4A7" w14:textId="522DD3F1" w:rsidR="00D47AB1" w:rsidRDefault="00D47AB1" w:rsidP="007B56A7">
      <w:pPr>
        <w:pStyle w:val="teiab"/>
      </w:pPr>
      <w:r w:rsidRPr="00416C2A">
        <w:rPr>
          <w:rStyle w:val="teilabelZnak"/>
        </w:rPr>
        <w:t>9.</w:t>
      </w:r>
      <w:r>
        <w:t xml:space="preserve"> No zdai lűdie i Angyelie, ki Nébo zemlo glé-</w:t>
      </w:r>
      <w:r>
        <w:br/>
        <w:t>date, poglédaite vi zdai mené, tak zbitoga gde</w:t>
      </w:r>
      <w:r>
        <w:br/>
        <w:t>vidliſzte.</w:t>
      </w:r>
    </w:p>
    <w:p w14:paraId="5BAB356F" w14:textId="62967514" w:rsidR="00D47AB1" w:rsidRDefault="00D47AB1" w:rsidP="007B56A7">
      <w:pPr>
        <w:pStyle w:val="teiab"/>
      </w:pPr>
      <w:r w:rsidRPr="00416C2A">
        <w:rPr>
          <w:rStyle w:val="teilabelZnak"/>
        </w:rPr>
        <w:t>10;</w:t>
      </w:r>
      <w:r>
        <w:t xml:space="preserve"> Neiga obráza preczimbe, sivot zbicsuvanyem punie,</w:t>
      </w:r>
      <w:r>
        <w:br/>
        <w:t>na meſzti edne csonte nei, to mi vcsini ſzveita grehi.</w:t>
      </w:r>
    </w:p>
    <w:p w14:paraId="279A3957" w14:textId="0A31347E" w:rsidR="00D47AB1" w:rsidRDefault="00D47AB1" w:rsidP="007B56A7">
      <w:pPr>
        <w:pStyle w:val="teiab"/>
      </w:pPr>
      <w:r w:rsidRPr="00416C2A">
        <w:rPr>
          <w:rStyle w:val="teilabelZnak"/>
        </w:rPr>
        <w:t>11.</w:t>
      </w:r>
      <w:r>
        <w:t xml:space="preserve"> Jai </w:t>
      </w:r>
      <w:r w:rsidRPr="007B56A7">
        <w:rPr>
          <w:rStyle w:val="teipersName"/>
        </w:rPr>
        <w:t>Adama</w:t>
      </w:r>
      <w:r>
        <w:t xml:space="preserve"> greisni ſzini, kai ſze mi ne ſzmilu-</w:t>
      </w:r>
      <w:r>
        <w:br/>
        <w:t>ete, kai glédate me nevole, kai vam ſzercze vőn</w:t>
      </w:r>
      <w:r>
        <w:br/>
        <w:t>neſzpádne.</w:t>
      </w:r>
    </w:p>
    <w:p w14:paraId="76432D63" w14:textId="3D1A49D2" w:rsidR="00D47AB1" w:rsidRDefault="00D47AB1" w:rsidP="007B56A7">
      <w:pPr>
        <w:pStyle w:val="teiab"/>
      </w:pPr>
      <w:r w:rsidRPr="00416C2A">
        <w:rPr>
          <w:rStyle w:val="teilabelZnak"/>
        </w:rPr>
        <w:t>12;</w:t>
      </w:r>
      <w:r>
        <w:t xml:space="preserve"> Placso mene breig i doli, zgor zemla pogine</w:t>
      </w:r>
      <w:r>
        <w:br/>
        <w:t>doli, plamineſze r</w:t>
      </w:r>
      <w:r w:rsidR="007B56A7">
        <w:t>azpokaſſe, ino pred menov</w:t>
      </w:r>
      <w:r w:rsidR="007B56A7">
        <w:br/>
        <w:t>dersc</w:t>
      </w:r>
      <w:r>
        <w:t>sejv.</w:t>
      </w:r>
    </w:p>
    <w:p w14:paraId="31647D0D" w14:textId="1FFBA612" w:rsidR="00952FD8" w:rsidRDefault="00952FD8" w:rsidP="007B56A7">
      <w:pPr>
        <w:pStyle w:val="teicatch-word"/>
      </w:pPr>
      <w:r w:rsidRPr="00416C2A">
        <w:rPr>
          <w:rStyle w:val="teilabelZnak"/>
        </w:rPr>
        <w:t>13.</w:t>
      </w:r>
      <w:r>
        <w:t xml:space="preserve"> Plac</w:t>
      </w:r>
      <w:r w:rsidR="00D47AB1">
        <w:t>se</w:t>
      </w:r>
    </w:p>
    <w:p w14:paraId="50F9D6F3" w14:textId="77777777" w:rsidR="00952FD8" w:rsidRDefault="00952FD8">
      <w:pPr>
        <w:spacing w:after="200"/>
      </w:pPr>
      <w:r>
        <w:br w:type="page"/>
      </w:r>
    </w:p>
    <w:p w14:paraId="19ABBF2E" w14:textId="1EBBA2DF" w:rsidR="00D47AB1" w:rsidRDefault="00952FD8" w:rsidP="00A7305A">
      <w:r>
        <w:lastRenderedPageBreak/>
        <w:t>/164v/</w:t>
      </w:r>
    </w:p>
    <w:p w14:paraId="1F64103E" w14:textId="2D3B0F5C" w:rsidR="00952FD8" w:rsidRDefault="00952FD8" w:rsidP="00053D56">
      <w:pPr>
        <w:pStyle w:val="teifwPageNum"/>
      </w:pPr>
      <w:r>
        <w:t>298</w:t>
      </w:r>
    </w:p>
    <w:p w14:paraId="5CCFDC16" w14:textId="78DBE156" w:rsidR="00952FD8" w:rsidRDefault="00952FD8" w:rsidP="00053D56">
      <w:pPr>
        <w:pStyle w:val="teiab"/>
      </w:pPr>
      <w:r w:rsidRPr="00053D56">
        <w:rPr>
          <w:rStyle w:val="teilabelZnak"/>
        </w:rPr>
        <w:t>13.</w:t>
      </w:r>
      <w:r>
        <w:t xml:space="preserve"> Placse ſzuncze meiſzecz mené, nemre ter-</w:t>
      </w:r>
      <w:r>
        <w:br/>
        <w:t xml:space="preserve">peti me moke, zakrivata ſzvo </w:t>
      </w:r>
      <w:r w:rsidR="00AB5D28">
        <w:t>ſzvetloſ-</w:t>
      </w:r>
      <w:r w:rsidR="00AB5D28">
        <w:br/>
        <w:t>cſo ſztvoritela ſzvega salujo.</w:t>
      </w:r>
    </w:p>
    <w:p w14:paraId="51B07095" w14:textId="031D1D97" w:rsidR="00AB5D28" w:rsidRDefault="00AB5D28" w:rsidP="00053D56">
      <w:pPr>
        <w:pStyle w:val="teiab"/>
      </w:pPr>
      <w:r w:rsidRPr="00053D56">
        <w:rPr>
          <w:rStyle w:val="teilabelZnak"/>
        </w:rPr>
        <w:t>14.</w:t>
      </w:r>
      <w:r>
        <w:t xml:space="preserve"> Placso ſzvetle zvezde takoi, ár nyih ſztvo-</w:t>
      </w:r>
      <w:r>
        <w:br/>
        <w:t>ritel Bough terpi, nyih ſzvetloſzt raſzipá-</w:t>
      </w:r>
      <w:r>
        <w:br/>
        <w:t>vaſze, ár nemajo ravnal kibie.</w:t>
      </w:r>
    </w:p>
    <w:p w14:paraId="43F402D2" w14:textId="2B95D89F" w:rsidR="00AB5D28" w:rsidRDefault="00AB5D28" w:rsidP="00053D56">
      <w:pPr>
        <w:pStyle w:val="teiab"/>
      </w:pPr>
      <w:r w:rsidRPr="00053D56">
        <w:rPr>
          <w:rStyle w:val="teilabelZnak"/>
        </w:rPr>
        <w:t>15.</w:t>
      </w:r>
      <w:r>
        <w:t xml:space="preserve"> Oh kamena ſzercza lűdie, ktomu vi kada</w:t>
      </w:r>
      <w:r>
        <w:br/>
        <w:t>miſzlite, Neba i Zemla placseme, cslo-</w:t>
      </w:r>
      <w:r>
        <w:br/>
        <w:t>vik ſzam nezahválenie.</w:t>
      </w:r>
    </w:p>
    <w:p w14:paraId="32B6D854" w14:textId="4BA4D8F1" w:rsidR="00AB5D28" w:rsidRDefault="00AB5D28" w:rsidP="00053D56">
      <w:pPr>
        <w:pStyle w:val="teiab"/>
      </w:pPr>
      <w:r w:rsidRPr="00053D56">
        <w:rPr>
          <w:rStyle w:val="teilabelZnak"/>
        </w:rPr>
        <w:t>16.</w:t>
      </w:r>
      <w:r>
        <w:t xml:space="preserve"> Otecz ne ſzkrivai kiza ti, szmilujſze tve-</w:t>
      </w:r>
      <w:r>
        <w:br/>
        <w:t>mu szinovi, tva bicsa</w:t>
      </w:r>
      <w:r w:rsidR="00053D56">
        <w:t xml:space="preserve"> smetna ne vcsini, neg</w:t>
      </w:r>
      <w:r w:rsidR="00053D56">
        <w:br/>
        <w:t>mo mantró</w:t>
      </w:r>
      <w:r>
        <w:t xml:space="preserve"> leiko vcsini.</w:t>
      </w:r>
    </w:p>
    <w:p w14:paraId="41D97893" w14:textId="0C9913A6" w:rsidR="00E92CE4" w:rsidRDefault="00AB5D28" w:rsidP="00053D56">
      <w:pPr>
        <w:pStyle w:val="teiab"/>
      </w:pPr>
      <w:r w:rsidRPr="00053D56">
        <w:rPr>
          <w:rStyle w:val="teilabelZnak"/>
        </w:rPr>
        <w:t>17.</w:t>
      </w:r>
      <w:r>
        <w:t xml:space="preserve"> Ár ktebi kricsim den i Noucs, ja</w:t>
      </w:r>
      <w:r w:rsidR="00E92CE4">
        <w:t>ſs tebe</w:t>
      </w:r>
      <w:r w:rsidR="00E92CE4">
        <w:br/>
        <w:t>zovem na pomoucs, smilujſze ti na mo pros-</w:t>
      </w:r>
      <w:r w:rsidR="00E92CE4">
        <w:br/>
        <w:t>nyo, ne oſztavme na teliko.</w:t>
      </w:r>
    </w:p>
    <w:p w14:paraId="40295470" w14:textId="1DED2AF4" w:rsidR="00E92CE4" w:rsidRDefault="00E92CE4" w:rsidP="00053D56">
      <w:pPr>
        <w:pStyle w:val="teiab"/>
      </w:pPr>
      <w:r w:rsidRPr="00053D56">
        <w:rPr>
          <w:rStyle w:val="teilabelZnak"/>
        </w:rPr>
        <w:t>18.</w:t>
      </w:r>
      <w:r>
        <w:t xml:space="preserve"> Drűge poiti nigdo neiga, kodkűplenya</w:t>
      </w:r>
      <w:r>
        <w:br/>
        <w:t>sveita nye</w:t>
      </w:r>
      <w:r w:rsidR="00053D56">
        <w:t>ga, neg da ti dáſ ſzina na</w:t>
      </w:r>
      <w:r w:rsidR="00053D56">
        <w:br/>
        <w:t>ſzmer</w:t>
      </w:r>
      <w:r>
        <w:t>t, nato britko voiſzkuvanye.</w:t>
      </w:r>
    </w:p>
    <w:p w14:paraId="083F5674" w14:textId="77777777" w:rsidR="00E92CE4" w:rsidRDefault="00E92CE4" w:rsidP="00053D56">
      <w:pPr>
        <w:pStyle w:val="teiab"/>
      </w:pPr>
      <w:r w:rsidRPr="00053D56">
        <w:rPr>
          <w:rStyle w:val="teilabelZnak"/>
        </w:rPr>
        <w:t>19.</w:t>
      </w:r>
      <w:r>
        <w:t xml:space="preserve"> Nai zveimiſze Otecz zdai, csimie te pekár</w:t>
      </w:r>
      <w:r>
        <w:br/>
        <w:t>ſzpiti, znas da jaſz nescsem drűgacsi, neg</w:t>
      </w:r>
    </w:p>
    <w:p w14:paraId="66A081E1" w14:textId="6AB8040B" w:rsidR="007B72D8" w:rsidRDefault="00E92CE4" w:rsidP="00053D56">
      <w:pPr>
        <w:pStyle w:val="teicatch-word"/>
      </w:pPr>
      <w:r>
        <w:t xml:space="preserve">polgi </w:t>
      </w:r>
    </w:p>
    <w:p w14:paraId="30800751" w14:textId="77777777" w:rsidR="007B72D8" w:rsidRDefault="007B72D8">
      <w:pPr>
        <w:spacing w:after="200"/>
      </w:pPr>
      <w:r>
        <w:br w:type="page"/>
      </w:r>
    </w:p>
    <w:p w14:paraId="2566903C" w14:textId="1A0FA380" w:rsidR="00E92CE4" w:rsidRDefault="007B72D8" w:rsidP="00E92CE4">
      <w:r>
        <w:lastRenderedPageBreak/>
        <w:t>/147r/</w:t>
      </w:r>
    </w:p>
    <w:p w14:paraId="65003658" w14:textId="15B0E04E" w:rsidR="007B72D8" w:rsidRDefault="007B72D8" w:rsidP="00D808EC">
      <w:pPr>
        <w:pStyle w:val="teifwPageNum"/>
      </w:pPr>
      <w:r>
        <w:t>299</w:t>
      </w:r>
    </w:p>
    <w:p w14:paraId="5431CDCC" w14:textId="2850DB90" w:rsidR="007B72D8" w:rsidRDefault="007B72D8" w:rsidP="00053D56">
      <w:pPr>
        <w:pStyle w:val="teiab"/>
      </w:pPr>
      <w:r>
        <w:t>polgi tve ſzveté volie.</w:t>
      </w:r>
    </w:p>
    <w:p w14:paraId="525F2D12" w14:textId="1876FBDB" w:rsidR="007B72D8" w:rsidRDefault="007B72D8" w:rsidP="00053D56">
      <w:pPr>
        <w:pStyle w:val="teiab"/>
      </w:pPr>
      <w:r w:rsidRPr="00D808EC">
        <w:rPr>
          <w:rStyle w:val="teilabelZnak"/>
        </w:rPr>
        <w:t>20;</w:t>
      </w:r>
      <w:r>
        <w:t xml:space="preserve"> Dőnok te proſzim Goſzpon ja, noſzi paſzko ti na</w:t>
      </w:r>
      <w:r>
        <w:br/>
        <w:t>ſzina, preſztri zNebéſz ſzvéto rokou, tebi po-</w:t>
      </w:r>
      <w:r>
        <w:br/>
        <w:t>racsam mo Dűſſo.</w:t>
      </w:r>
    </w:p>
    <w:p w14:paraId="1A925993" w14:textId="77777777" w:rsidR="00245C5F" w:rsidRDefault="00245C5F" w:rsidP="00053D56">
      <w:pPr>
        <w:pStyle w:val="teiab"/>
      </w:pPr>
      <w:r w:rsidRPr="00D808EC">
        <w:rPr>
          <w:rStyle w:val="teilabelZnak"/>
        </w:rPr>
        <w:t>21;</w:t>
      </w:r>
      <w:r>
        <w:t xml:space="preserve"> Hvála boidi Oczu Boughu, Szinu </w:t>
      </w:r>
      <w:r w:rsidRPr="00053D56">
        <w:rPr>
          <w:rStyle w:val="teipersName"/>
        </w:rPr>
        <w:t>Jesuſſu</w:t>
      </w:r>
      <w:r>
        <w:br/>
      </w:r>
      <w:r w:rsidRPr="00053D56">
        <w:rPr>
          <w:rStyle w:val="teipersName"/>
        </w:rPr>
        <w:t>Xtuſſu</w:t>
      </w:r>
      <w:r>
        <w:t>, navkűp i ſzvétomu Dűho, jednomo</w:t>
      </w:r>
      <w:r>
        <w:br/>
        <w:t xml:space="preserve">právomo Troiſztvo. </w:t>
      </w:r>
    </w:p>
    <w:p w14:paraId="6A2B415A" w14:textId="7B831EEF" w:rsidR="007B72D8" w:rsidRDefault="00245C5F" w:rsidP="00053D56">
      <w:pPr>
        <w:pStyle w:val="teiclosure0"/>
      </w:pPr>
      <w:r>
        <w:t>Amen.</w:t>
      </w:r>
    </w:p>
    <w:p w14:paraId="7046C26A" w14:textId="4B18543A" w:rsidR="00245C5F" w:rsidRDefault="00245C5F" w:rsidP="00E92CE4">
      <w:r w:rsidRPr="00F4623C">
        <w:rPr>
          <w:rStyle w:val="Naslov2Znak"/>
        </w:rPr>
        <w:t>Nouta. Steri godi cslovik stoji</w:t>
      </w:r>
      <w:r>
        <w:t xml:space="preserve"> </w:t>
      </w:r>
      <w:r w:rsidR="00F4623C" w:rsidRPr="00F4623C">
        <w:rPr>
          <w:rStyle w:val="teiabbr"/>
        </w:rPr>
        <w:t>&amp;c</w:t>
      </w:r>
      <w:r>
        <w:t>.</w:t>
      </w:r>
    </w:p>
    <w:p w14:paraId="256CC9AF" w14:textId="34189D20" w:rsidR="00245C5F" w:rsidRDefault="00245C5F" w:rsidP="00F4623C">
      <w:pPr>
        <w:pStyle w:val="teiab"/>
      </w:pPr>
      <w:r w:rsidRPr="00D808EC">
        <w:rPr>
          <w:rStyle w:val="teilabelZnak"/>
        </w:rPr>
        <w:t>1;</w:t>
      </w:r>
      <w:r>
        <w:t xml:space="preserve"> Dvoje te proſzim Goſzpodne, zmiloscse</w:t>
      </w:r>
      <w:r>
        <w:br/>
        <w:t>ne z</w:t>
      </w:r>
      <w:r w:rsidR="00F4623C">
        <w:t>á</w:t>
      </w:r>
      <w:r>
        <w:t>taie, pred menov noter do ſzmerti, dokecs</w:t>
      </w:r>
      <w:r>
        <w:br/>
        <w:t>siv bodem na ſzveiti.</w:t>
      </w:r>
    </w:p>
    <w:p w14:paraId="5C1B385A" w14:textId="6DA8ED3B" w:rsidR="00245C5F" w:rsidRDefault="00245C5F" w:rsidP="00F4623C">
      <w:pPr>
        <w:pStyle w:val="teiab"/>
      </w:pPr>
      <w:r w:rsidRPr="00D808EC">
        <w:rPr>
          <w:rStyle w:val="teilabelZnak"/>
        </w:rPr>
        <w:t>2.</w:t>
      </w:r>
      <w:r>
        <w:t xml:space="preserve"> VCicsemumoſzt bolvanio, od méne dalecs zgo-</w:t>
      </w:r>
      <w:r>
        <w:br/>
        <w:t>nio, ſziromaſtva ni bogaſztva ne dai mi veli-</w:t>
      </w:r>
      <w:r>
        <w:br/>
        <w:t>koga blága.</w:t>
      </w:r>
    </w:p>
    <w:p w14:paraId="3F791889" w14:textId="77777777" w:rsidR="00C57680" w:rsidRDefault="00245C5F" w:rsidP="00F4623C">
      <w:pPr>
        <w:pStyle w:val="teiab"/>
      </w:pPr>
      <w:r w:rsidRPr="00D808EC">
        <w:rPr>
          <w:rStyle w:val="teilabelZnak"/>
        </w:rPr>
        <w:t>3;</w:t>
      </w:r>
      <w:r>
        <w:t xml:space="preserve"> Nego bi Teili dai ono, bou namie vſzak</w:t>
      </w:r>
      <w:r>
        <w:br/>
        <w:t>den potreibno, dai daſzemi Krűh ne zmenka,</w:t>
      </w:r>
      <w:r>
        <w:br/>
        <w:t>neiscsem obilna blá</w:t>
      </w:r>
      <w:r w:rsidR="00C57680">
        <w:t>ga.</w:t>
      </w:r>
    </w:p>
    <w:p w14:paraId="5C2046E1" w14:textId="2927AB15" w:rsidR="00D808EC" w:rsidRDefault="00245C5F" w:rsidP="00F4623C">
      <w:pPr>
        <w:pStyle w:val="teiab"/>
      </w:pPr>
      <w:r w:rsidRPr="00D808EC">
        <w:rPr>
          <w:rStyle w:val="teilabelZnak"/>
        </w:rPr>
        <w:t>4;</w:t>
      </w:r>
      <w:r>
        <w:t xml:space="preserve"> Ár mo</w:t>
      </w:r>
      <w:r w:rsidR="00F4623C">
        <w:t>re biti, na ſzitsen, bil bi vu V</w:t>
      </w:r>
      <w:r>
        <w:t>ő</w:t>
      </w:r>
      <w:r w:rsidR="00D808EC">
        <w:t>ri ne-</w:t>
      </w:r>
    </w:p>
    <w:p w14:paraId="4AC47428" w14:textId="56F456B4" w:rsidR="00D808EC" w:rsidRDefault="00245C5F" w:rsidP="00D808EC">
      <w:pPr>
        <w:pStyle w:val="teicatch-word"/>
      </w:pPr>
      <w:r>
        <w:t>mo</w:t>
      </w:r>
    </w:p>
    <w:p w14:paraId="76AF27A1" w14:textId="77777777" w:rsidR="00D808EC" w:rsidRDefault="00D808EC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E321215" w14:textId="7C39A7C4" w:rsidR="00D808EC" w:rsidRDefault="00D808EC" w:rsidP="00D808EC">
      <w:r>
        <w:lastRenderedPageBreak/>
        <w:t>/147v/</w:t>
      </w:r>
    </w:p>
    <w:p w14:paraId="4AE6041C" w14:textId="16A1A197" w:rsidR="00D808EC" w:rsidRDefault="00D808EC" w:rsidP="00F15890">
      <w:pPr>
        <w:pStyle w:val="teifwPageNum"/>
      </w:pPr>
      <w:r>
        <w:t>300</w:t>
      </w:r>
    </w:p>
    <w:p w14:paraId="75389463" w14:textId="4C0FAA24" w:rsidR="00D808EC" w:rsidRDefault="00D808EC" w:rsidP="00F15890">
      <w:pPr>
        <w:pStyle w:val="teiab"/>
      </w:pPr>
      <w:r>
        <w:t>mocsen, ino bi pital ſvoje Bough, kai maram</w:t>
      </w:r>
      <w:r>
        <w:br/>
        <w:t>za rejcs nyegovo.</w:t>
      </w:r>
    </w:p>
    <w:p w14:paraId="4196AA4A" w14:textId="670D82A5" w:rsidR="00D808EC" w:rsidRDefault="00D808EC" w:rsidP="00F15890">
      <w:pPr>
        <w:pStyle w:val="teiab"/>
      </w:pPr>
      <w:r w:rsidRPr="00F15890">
        <w:rPr>
          <w:rStyle w:val="teilabelZnak"/>
        </w:rPr>
        <w:t>5;</w:t>
      </w:r>
      <w:r>
        <w:t xml:space="preserve"> Ár vſziromaſtvi moral bi, more biti, krád-</w:t>
      </w:r>
      <w:r>
        <w:br/>
        <w:t>not iti, pokriviczi siveti, brezi Bouga</w:t>
      </w:r>
      <w:r>
        <w:br/>
        <w:t>bojaznoſzti.</w:t>
      </w:r>
    </w:p>
    <w:p w14:paraId="6892E950" w14:textId="10C4D2F4" w:rsidR="00D808EC" w:rsidRDefault="00D808EC" w:rsidP="00F15890">
      <w:pPr>
        <w:pStyle w:val="teiab"/>
      </w:pPr>
      <w:r w:rsidRPr="00F15890">
        <w:rPr>
          <w:rStyle w:val="teilabelZnak"/>
        </w:rPr>
        <w:t>6.</w:t>
      </w:r>
      <w:r>
        <w:t xml:space="preserve"> Boſi blagoſzlov,</w:t>
      </w:r>
      <w:r w:rsidR="00F15890">
        <w:t xml:space="preserve"> vſze hűdi, vcsini bogate, </w:t>
      </w:r>
      <w:r w:rsidR="00F15890">
        <w:br/>
        <w:t>prek</w:t>
      </w:r>
      <w:r>
        <w:t xml:space="preserve"> ſzke</w:t>
      </w:r>
      <w:r w:rsidR="00F15890">
        <w:t>rcſi leprai, nai ono csinio, kom</w:t>
      </w:r>
      <w:r>
        <w:t>ie na</w:t>
      </w:r>
      <w:r>
        <w:br/>
        <w:t>nyé zavűpano.</w:t>
      </w:r>
    </w:p>
    <w:p w14:paraId="37F9AF39" w14:textId="796CFA6B" w:rsidR="00D808EC" w:rsidRDefault="00D808EC" w:rsidP="00F15890">
      <w:pPr>
        <w:pStyle w:val="teiab"/>
      </w:pPr>
      <w:r w:rsidRPr="00F15890">
        <w:rPr>
          <w:rStyle w:val="teilabelZnak"/>
        </w:rPr>
        <w:t>7;</w:t>
      </w:r>
      <w:r>
        <w:t xml:space="preserve"> Otecz, szin ino Dűh ſzvéti, ſteri ſzi pu</w:t>
      </w:r>
      <w:r w:rsidR="00F15890">
        <w:t>n</w:t>
      </w:r>
      <w:r w:rsidR="00F15890">
        <w:br/>
        <w:t>vſze miloſzti, hválimo, dicsim</w:t>
      </w:r>
      <w:r>
        <w:t>o, tebe, zdai vſzig-</w:t>
      </w:r>
      <w:r>
        <w:br/>
        <w:t xml:space="preserve">dár i vekiveke. </w:t>
      </w:r>
    </w:p>
    <w:p w14:paraId="41422039" w14:textId="48F75053" w:rsidR="00D808EC" w:rsidRDefault="00D808EC" w:rsidP="00F15890">
      <w:pPr>
        <w:pStyle w:val="teiclosure0"/>
      </w:pPr>
      <w:r>
        <w:t>Amen.</w:t>
      </w:r>
    </w:p>
    <w:p w14:paraId="2D950541" w14:textId="12476387" w:rsidR="00D808EC" w:rsidRDefault="00D808EC" w:rsidP="00F15890">
      <w:pPr>
        <w:pStyle w:val="Naslov2"/>
      </w:pPr>
      <w:r>
        <w:t xml:space="preserve">Nota. Poide </w:t>
      </w:r>
      <w:r w:rsidRPr="00F15890">
        <w:rPr>
          <w:rStyle w:val="teipersName"/>
        </w:rPr>
        <w:t>Jeſus</w:t>
      </w:r>
      <w:r>
        <w:t xml:space="preserve"> vuto </w:t>
      </w:r>
      <w:r w:rsidR="004D5574" w:rsidRPr="004D5574">
        <w:rPr>
          <w:rStyle w:val="teigap"/>
        </w:rPr>
        <w:t>???</w:t>
      </w:r>
      <w:r w:rsidR="004D5574">
        <w:t>asko</w:t>
      </w:r>
    </w:p>
    <w:p w14:paraId="5C9B4B91" w14:textId="27DF3BCA" w:rsidR="004D5574" w:rsidRDefault="00F15890" w:rsidP="00F15890">
      <w:pPr>
        <w:pStyle w:val="teiab"/>
      </w:pPr>
      <w:r w:rsidRPr="00F15890">
        <w:rPr>
          <w:rStyle w:val="teilabelZnak"/>
        </w:rPr>
        <w:t>1.</w:t>
      </w:r>
      <w:r>
        <w:t xml:space="preserve"> </w:t>
      </w:r>
      <w:r w:rsidR="004D5574">
        <w:t>Iszúsánſztva vraiſi ſ</w:t>
      </w:r>
      <w:r>
        <w:t>zúſen, kiſzta piſſe</w:t>
      </w:r>
      <w:r>
        <w:br/>
        <w:t>zidal túsen, tú</w:t>
      </w:r>
      <w:r w:rsidR="004D5574">
        <w:t>sne gláſz nám porácſa</w:t>
      </w:r>
      <w:r w:rsidR="004D5574">
        <w:br/>
        <w:t>dober sitek prep</w:t>
      </w:r>
      <w:r>
        <w:t>o</w:t>
      </w:r>
      <w:r w:rsidR="004D5574">
        <w:t>rácsa.</w:t>
      </w:r>
    </w:p>
    <w:p w14:paraId="36B616EA" w14:textId="65F0E8A8" w:rsidR="004D5574" w:rsidRDefault="007E288E" w:rsidP="00F15890">
      <w:pPr>
        <w:pStyle w:val="teiab"/>
      </w:pPr>
      <w:r w:rsidRPr="00F15890">
        <w:rPr>
          <w:rStyle w:val="teilabelZnak"/>
        </w:rPr>
        <w:t>2;</w:t>
      </w:r>
      <w:r>
        <w:t xml:space="preserve"> Példa jaſzem kerscseniczi, vu peklénſzkoi</w:t>
      </w:r>
      <w:r>
        <w:br/>
        <w:t>jaſz temniczi, dvei jezero leit bou ſzkoro, da-</w:t>
      </w:r>
      <w:r>
        <w:br/>
        <w:t>me vsárkom ognyi sgeio.</w:t>
      </w:r>
    </w:p>
    <w:p w14:paraId="0EF4F1E7" w14:textId="661A68A5" w:rsidR="007E288E" w:rsidRDefault="007E288E">
      <w:pPr>
        <w:spacing w:after="200"/>
      </w:pPr>
      <w:r>
        <w:br w:type="page"/>
      </w:r>
    </w:p>
    <w:p w14:paraId="1E2D6633" w14:textId="30E3E92E" w:rsidR="007E288E" w:rsidRDefault="00311153" w:rsidP="00D808EC">
      <w:r>
        <w:lastRenderedPageBreak/>
        <w:t>/148r/</w:t>
      </w:r>
    </w:p>
    <w:p w14:paraId="327544C1" w14:textId="1AA5CE85" w:rsidR="00311153" w:rsidRDefault="00311153" w:rsidP="00314E0B">
      <w:pPr>
        <w:pStyle w:val="teifwPageNum"/>
      </w:pPr>
      <w:r>
        <w:t>301</w:t>
      </w:r>
    </w:p>
    <w:p w14:paraId="57DB7F0C" w14:textId="14519F07" w:rsidR="00311153" w:rsidRDefault="003423D3" w:rsidP="003423D3">
      <w:pPr>
        <w:pStyle w:val="teiab"/>
      </w:pPr>
      <w:r w:rsidRPr="003423D3">
        <w:rPr>
          <w:rStyle w:val="teilabelZnak"/>
        </w:rPr>
        <w:t>3.</w:t>
      </w:r>
      <w:r>
        <w:t xml:space="preserve"> </w:t>
      </w:r>
      <w:r w:rsidR="00311153">
        <w:t>Oh prekléta vőra bila, gdameie Mati</w:t>
      </w:r>
      <w:r w:rsidR="00311153">
        <w:br/>
        <w:t>rodila, bole bime nigdár bila, nerodila zamiſz-</w:t>
      </w:r>
      <w:r w:rsidR="00311153">
        <w:br/>
        <w:t>lila.</w:t>
      </w:r>
    </w:p>
    <w:p w14:paraId="2227A783" w14:textId="7B075053" w:rsidR="00311153" w:rsidRDefault="00311153" w:rsidP="003423D3">
      <w:pPr>
        <w:pStyle w:val="teiab"/>
      </w:pPr>
      <w:r w:rsidRPr="003423D3">
        <w:rPr>
          <w:rStyle w:val="teilabelZnak"/>
        </w:rPr>
        <w:t>4.</w:t>
      </w:r>
      <w:r>
        <w:t xml:space="preserve"> Kak prekléti ſztáleſ imam, vſzáko vőro ſzkoro</w:t>
      </w:r>
      <w:r>
        <w:br/>
        <w:t>vmiram, a nemorem nigdár vmreiti, nemrem</w:t>
      </w:r>
      <w:r>
        <w:br/>
        <w:t>nigdár koncza vzéti.</w:t>
      </w:r>
    </w:p>
    <w:p w14:paraId="47B05C72" w14:textId="30515AAF" w:rsidR="00311153" w:rsidRDefault="00311153" w:rsidP="003423D3">
      <w:pPr>
        <w:pStyle w:val="teiab"/>
      </w:pPr>
      <w:r w:rsidRPr="003423D3">
        <w:rPr>
          <w:rStyle w:val="teilabelZnak"/>
        </w:rPr>
        <w:t>5;</w:t>
      </w:r>
      <w:r>
        <w:t xml:space="preserve"> Tuváriſſi kiſzo moy, vjednakoi vſzi vne-</w:t>
      </w:r>
      <w:r>
        <w:br/>
        <w:t>vouli, zhűdim gladom gladűiemo; csemér Kacse</w:t>
      </w:r>
      <w:r>
        <w:br/>
        <w:t>Ogen piemo</w:t>
      </w:r>
    </w:p>
    <w:p w14:paraId="3C10C411" w14:textId="33E11F47" w:rsidR="00311153" w:rsidRPr="003423D3" w:rsidRDefault="00311153" w:rsidP="003423D3">
      <w:pPr>
        <w:pStyle w:val="teiab"/>
      </w:pPr>
      <w:r w:rsidRPr="003423D3">
        <w:rPr>
          <w:rStyle w:val="teilabelZnak"/>
        </w:rPr>
        <w:t>6;</w:t>
      </w:r>
      <w:r>
        <w:t xml:space="preserve"> </w:t>
      </w:r>
      <w:r w:rsidR="003423D3" w:rsidRPr="003423D3">
        <w:t>Sija trapi náſz velika, neiga drű</w:t>
      </w:r>
      <w:r w:rsidR="00C84C66" w:rsidRPr="003423D3">
        <w:t>goga napit-</w:t>
      </w:r>
      <w:r w:rsidR="00C84C66" w:rsidRPr="003423D3">
        <w:br/>
        <w:t>ka, nego sveplo czvertom ſ</w:t>
      </w:r>
      <w:r w:rsidR="003423D3" w:rsidRPr="003423D3">
        <w:t>zmolom naſ piliſ</w:t>
      </w:r>
      <w:r w:rsidR="00C84C66" w:rsidRPr="003423D3">
        <w:br/>
        <w:t>vutom ognyi.</w:t>
      </w:r>
    </w:p>
    <w:p w14:paraId="36695C72" w14:textId="7E8CA7C8" w:rsidR="00C84C66" w:rsidRDefault="00C84C66" w:rsidP="003423D3">
      <w:pPr>
        <w:pStyle w:val="teiab"/>
      </w:pPr>
      <w:r w:rsidRPr="003423D3">
        <w:rPr>
          <w:rStyle w:val="teilabelZnak"/>
        </w:rPr>
        <w:t>7;</w:t>
      </w:r>
      <w:r>
        <w:t xml:space="preserve"> Ovdi beteg vſ</w:t>
      </w:r>
      <w:r w:rsidR="0087623C">
        <w:t>za</w:t>
      </w:r>
      <w:r w:rsidR="003423D3">
        <w:t>k</w:t>
      </w:r>
      <w:r>
        <w:t xml:space="preserve">ovacski, </w:t>
      </w:r>
      <w:r w:rsidR="0087623C">
        <w:t>nezgovorni jeſzte</w:t>
      </w:r>
      <w:r w:rsidR="0087623C">
        <w:br/>
        <w:t>kroto prot ſzlepota i vrocsina, bude bodecs</w:t>
      </w:r>
      <w:r w:rsidR="0087623C">
        <w:br/>
        <w:t>i ſzteklina.</w:t>
      </w:r>
    </w:p>
    <w:p w14:paraId="344EB485" w14:textId="793D7644" w:rsidR="0087623C" w:rsidRDefault="0087623C" w:rsidP="003423D3">
      <w:pPr>
        <w:pStyle w:val="teiab"/>
      </w:pPr>
      <w:r w:rsidRPr="003423D3">
        <w:rPr>
          <w:rStyle w:val="teilabelZnak"/>
        </w:rPr>
        <w:t>8;</w:t>
      </w:r>
      <w:r>
        <w:t xml:space="preserve"> Szpati nemrem nigdár nigda kakbi zaſzpál</w:t>
      </w:r>
      <w:r>
        <w:br/>
        <w:t>gorécs vognyi, poſztelaie nam vogelie, oh</w:t>
      </w:r>
      <w:r>
        <w:br/>
        <w:t>csemérno naſſe ſzpánye.</w:t>
      </w:r>
    </w:p>
    <w:p w14:paraId="1111F700" w14:textId="743484BD" w:rsidR="0087623C" w:rsidRDefault="0087623C" w:rsidP="003423D3">
      <w:pPr>
        <w:pStyle w:val="teicatch-word"/>
      </w:pPr>
      <w:r>
        <w:t xml:space="preserve">Tusne </w:t>
      </w:r>
    </w:p>
    <w:p w14:paraId="1DD549A3" w14:textId="77777777" w:rsidR="0087623C" w:rsidRDefault="0087623C">
      <w:pPr>
        <w:spacing w:after="200"/>
      </w:pPr>
      <w:r>
        <w:br w:type="page"/>
      </w:r>
    </w:p>
    <w:p w14:paraId="3972625E" w14:textId="04842ABC" w:rsidR="0087623C" w:rsidRDefault="00D826FA" w:rsidP="00311153">
      <w:r>
        <w:lastRenderedPageBreak/>
        <w:t>/148v/</w:t>
      </w:r>
    </w:p>
    <w:p w14:paraId="5D681928" w14:textId="26828D4D" w:rsidR="00D826FA" w:rsidRDefault="00D826FA" w:rsidP="00BA0589">
      <w:pPr>
        <w:pStyle w:val="teifwPageNum"/>
      </w:pPr>
      <w:r>
        <w:t>302</w:t>
      </w:r>
    </w:p>
    <w:p w14:paraId="149EADE9" w14:textId="53823A86" w:rsidR="00D826FA" w:rsidRDefault="00D826FA" w:rsidP="00F873C5">
      <w:pPr>
        <w:pStyle w:val="teiab"/>
      </w:pPr>
      <w:r w:rsidRPr="00BA0589">
        <w:rPr>
          <w:rStyle w:val="teilabelZnak"/>
        </w:rPr>
        <w:t xml:space="preserve">9: </w:t>
      </w:r>
      <w:r>
        <w:t>Tusne peſzmi prepevamo, ſztvári zBougom</w:t>
      </w:r>
      <w:r>
        <w:br/>
        <w:t>preklinyamo, preklét Otecz ino Mati, babe,</w:t>
      </w:r>
      <w:r>
        <w:br/>
        <w:t>dedi, ſzeſztre, brati.</w:t>
      </w:r>
    </w:p>
    <w:p w14:paraId="136CE462" w14:textId="43D5B3AB" w:rsidR="00D826FA" w:rsidRDefault="00D826FA" w:rsidP="00F873C5">
      <w:pPr>
        <w:pStyle w:val="teiab"/>
      </w:pPr>
      <w:r w:rsidRPr="00BA0589">
        <w:rPr>
          <w:rStyle w:val="teilabelZnak"/>
        </w:rPr>
        <w:t xml:space="preserve">10; </w:t>
      </w:r>
      <w:r>
        <w:t>Preklét pekel ino ſzveczi, gda nemorem drű-</w:t>
      </w:r>
      <w:r>
        <w:br/>
        <w:t>gacs recsi, da náſz sárki ogen pecsé, od te</w:t>
      </w:r>
      <w:r>
        <w:br/>
        <w:t>moke ſztáti nescse.</w:t>
      </w:r>
    </w:p>
    <w:p w14:paraId="67585C31" w14:textId="31CE036A" w:rsidR="00D826FA" w:rsidRDefault="00D826FA" w:rsidP="00F873C5">
      <w:pPr>
        <w:pStyle w:val="teiab"/>
      </w:pPr>
      <w:r w:rsidRPr="00BA0589">
        <w:rPr>
          <w:rStyle w:val="teilabelZnak"/>
        </w:rPr>
        <w:t xml:space="preserve">11; </w:t>
      </w:r>
      <w:r>
        <w:t>Oh musike csűdne note, neſztája náſz od-</w:t>
      </w:r>
      <w:r>
        <w:br/>
        <w:t>te moke, da zavracsujo nad nami, ti pek-</w:t>
      </w:r>
      <w:r>
        <w:br/>
        <w:t>lénſzki Oroſzlányi.</w:t>
      </w:r>
    </w:p>
    <w:p w14:paraId="753C3DB4" w14:textId="58521B1B" w:rsidR="0026459B" w:rsidRDefault="00D826FA" w:rsidP="00F873C5">
      <w:pPr>
        <w:pStyle w:val="teiab"/>
      </w:pPr>
      <w:r w:rsidRPr="00BA0589">
        <w:rPr>
          <w:rStyle w:val="teilabelZnak"/>
        </w:rPr>
        <w:t>12;</w:t>
      </w:r>
      <w:r w:rsidR="0026459B" w:rsidRPr="00BA0589">
        <w:rPr>
          <w:rStyle w:val="teilabelZnak"/>
        </w:rPr>
        <w:t xml:space="preserve"> </w:t>
      </w:r>
      <w:r w:rsidR="0026459B">
        <w:t>Neiga csűti, nego jai, jai, povſzeih koteih</w:t>
      </w:r>
      <w:r w:rsidR="0026459B">
        <w:br/>
        <w:t>kricsi, nái, nái povſzud zobni skergutanye,</w:t>
      </w:r>
      <w:r w:rsidR="0026459B">
        <w:br/>
        <w:t>ſzkvárjeni narekuvanye.</w:t>
      </w:r>
    </w:p>
    <w:p w14:paraId="1CFAB082" w14:textId="4CB97A0D" w:rsidR="0026459B" w:rsidRDefault="0026459B" w:rsidP="00F873C5">
      <w:pPr>
        <w:pStyle w:val="teiab"/>
      </w:pPr>
      <w:r w:rsidRPr="00BA0589">
        <w:rPr>
          <w:rStyle w:val="teilabelZnak"/>
        </w:rPr>
        <w:t xml:space="preserve">13; </w:t>
      </w:r>
      <w:r>
        <w:t>Da náſz skleiscsi zaviajo, z ságov na pol náſz</w:t>
      </w:r>
      <w:r>
        <w:br/>
        <w:t>s</w:t>
      </w:r>
      <w:r w:rsidR="00210476">
        <w:t>ágaio, za jezike o</w:t>
      </w:r>
      <w:r w:rsidR="00F873C5">
        <w:t>besajo, na preſztrancze hen-</w:t>
      </w:r>
      <w:r w:rsidR="00F873C5">
        <w:br/>
        <w:t>kam</w:t>
      </w:r>
      <w:r w:rsidR="00210476">
        <w:t>yo.</w:t>
      </w:r>
    </w:p>
    <w:p w14:paraId="6CFE7798" w14:textId="4A4BCEA1" w:rsidR="00210476" w:rsidRDefault="00210476" w:rsidP="00F873C5">
      <w:pPr>
        <w:pStyle w:val="teiab"/>
      </w:pPr>
      <w:r w:rsidRPr="00BA0589">
        <w:rPr>
          <w:rStyle w:val="teilabelZnak"/>
        </w:rPr>
        <w:t xml:space="preserve">14 </w:t>
      </w:r>
      <w:r>
        <w:t>No premiſzli brátecz dr</w:t>
      </w:r>
      <w:r w:rsidR="00F873C5">
        <w:t>ági, kakte jedna</w:t>
      </w:r>
      <w:r w:rsidR="00F873C5">
        <w:br/>
        <w:t>iſzkra trapi, d</w:t>
      </w:r>
      <w:r>
        <w:t>a na</w:t>
      </w:r>
      <w:r w:rsidR="00F873C5">
        <w:t xml:space="preserve"> sivot gol opadne, jedno</w:t>
      </w:r>
      <w:r w:rsidR="00F873C5">
        <w:br/>
        <w:t>malo kó</w:t>
      </w:r>
      <w:r>
        <w:t>so nasgé.</w:t>
      </w:r>
    </w:p>
    <w:p w14:paraId="54CF27F1" w14:textId="0D075AB8" w:rsidR="00210476" w:rsidRDefault="00210476" w:rsidP="00F873C5">
      <w:pPr>
        <w:pStyle w:val="teicatch-word"/>
      </w:pPr>
      <w:r>
        <w:t>Kak</w:t>
      </w:r>
    </w:p>
    <w:p w14:paraId="6E2FFB3D" w14:textId="77777777" w:rsidR="00210476" w:rsidRDefault="00210476">
      <w:pPr>
        <w:spacing w:after="200"/>
      </w:pPr>
      <w:r>
        <w:br w:type="page"/>
      </w:r>
    </w:p>
    <w:p w14:paraId="0F1E008A" w14:textId="4D62C183" w:rsidR="00210476" w:rsidRDefault="00516A68" w:rsidP="00311153">
      <w:r>
        <w:lastRenderedPageBreak/>
        <w:t>/149/</w:t>
      </w:r>
    </w:p>
    <w:p w14:paraId="60A6A889" w14:textId="34605FBC" w:rsidR="00516A68" w:rsidRDefault="00516A68" w:rsidP="0029711A">
      <w:pPr>
        <w:pStyle w:val="teifwPageNum"/>
      </w:pPr>
      <w:r>
        <w:t>303</w:t>
      </w:r>
    </w:p>
    <w:p w14:paraId="749C89D3" w14:textId="6FAA7852" w:rsidR="00516A68" w:rsidRDefault="00F15C72" w:rsidP="0026763E">
      <w:pPr>
        <w:pStyle w:val="teiab"/>
      </w:pPr>
      <w:r w:rsidRPr="0029711A">
        <w:rPr>
          <w:rStyle w:val="teilabelZnak"/>
        </w:rPr>
        <w:t xml:space="preserve">15; </w:t>
      </w:r>
      <w:r>
        <w:t>Kak na drovno zná zrezati ſzákács, jétra</w:t>
      </w:r>
      <w:r>
        <w:br/>
        <w:t>prekoſzati, tak náſzrsa Vrági hűdi, ter</w:t>
      </w:r>
      <w:r>
        <w:br/>
        <w:t>nemremo escse v</w:t>
      </w:r>
      <w:r w:rsidRPr="00F15C72">
        <w:rPr>
          <w:rStyle w:val="teiadd"/>
        </w:rPr>
        <w:t>m</w:t>
      </w:r>
      <w:r>
        <w:t>reiti.</w:t>
      </w:r>
    </w:p>
    <w:p w14:paraId="0CE95D3C" w14:textId="30EC3352" w:rsidR="00F15C72" w:rsidRDefault="00F15C72" w:rsidP="0026763E">
      <w:pPr>
        <w:pStyle w:val="teiab"/>
      </w:pPr>
      <w:r w:rsidRPr="0029711A">
        <w:rPr>
          <w:rStyle w:val="teilabelZnak"/>
        </w:rPr>
        <w:t xml:space="preserve">16; </w:t>
      </w:r>
      <w:r>
        <w:t>Bil bi dersal iedno vőro, na gorécsoi ſzvei-</w:t>
      </w:r>
      <w:r>
        <w:br/>
        <w:t>csi</w:t>
      </w:r>
      <w:r w:rsidR="0026763E">
        <w:t xml:space="preserve"> </w:t>
      </w:r>
      <w:r>
        <w:t>roko, nemres, nemres ár velika ieſzt gore-</w:t>
      </w:r>
      <w:r>
        <w:br/>
        <w:t>ti vognyi moka.</w:t>
      </w:r>
    </w:p>
    <w:p w14:paraId="29B24F6E" w14:textId="7079A2AF" w:rsidR="00F15C72" w:rsidRDefault="00F15C72" w:rsidP="0026763E">
      <w:pPr>
        <w:pStyle w:val="teiab"/>
      </w:pPr>
      <w:r w:rsidRPr="0029711A">
        <w:rPr>
          <w:rStyle w:val="teilabelZnak"/>
        </w:rPr>
        <w:t xml:space="preserve">17; </w:t>
      </w:r>
      <w:r>
        <w:t>Náſz na rásnyú kak pecsénye, na rostélyi</w:t>
      </w:r>
      <w:r>
        <w:br/>
        <w:t>obrácsajo, obra</w:t>
      </w:r>
      <w:r w:rsidR="0026763E">
        <w:t>j</w:t>
      </w:r>
      <w:r>
        <w:t>csajo preobrácsajo kaiſzi znáſz</w:t>
      </w:r>
      <w:r>
        <w:br/>
        <w:t>nezacsinyaio.</w:t>
      </w:r>
    </w:p>
    <w:p w14:paraId="09C464AC" w14:textId="248452A4" w:rsidR="00F15C72" w:rsidRDefault="00F15C72" w:rsidP="0026763E">
      <w:pPr>
        <w:pStyle w:val="teiab"/>
      </w:pPr>
      <w:r w:rsidRPr="0029711A">
        <w:rPr>
          <w:rStyle w:val="teilabelZnak"/>
        </w:rPr>
        <w:t xml:space="preserve">18; </w:t>
      </w:r>
      <w:r>
        <w:t>Náſz vu rendle vſze gorécse náſz vu kotli</w:t>
      </w:r>
      <w:r>
        <w:br/>
      </w:r>
      <w:r w:rsidR="0026763E">
        <w:t>vſze kipécse, nemiloma noter mecso, Boug</w:t>
      </w:r>
      <w:r w:rsidR="0026763E">
        <w:br/>
        <w:t>náſz J</w:t>
      </w:r>
      <w:r>
        <w:t>undai, ſztákvom ſzrecsom.</w:t>
      </w:r>
    </w:p>
    <w:p w14:paraId="02919E42" w14:textId="69D5DB8B" w:rsidR="00F15C72" w:rsidRDefault="00F15C72" w:rsidP="0026763E">
      <w:pPr>
        <w:pStyle w:val="teiab"/>
      </w:pPr>
      <w:r w:rsidRPr="0029711A">
        <w:rPr>
          <w:rStyle w:val="teilabelZnak"/>
        </w:rPr>
        <w:t xml:space="preserve">19; </w:t>
      </w:r>
      <w:r>
        <w:t>Tak náſz vſzáki czeli vonya, dabi leprai</w:t>
      </w:r>
      <w:r>
        <w:br/>
        <w:t>kvam iednoga, ſzpekla na ſzveit poſzlali,</w:t>
      </w:r>
      <w:r>
        <w:br/>
        <w:t>bi pomerli Trik Országi</w:t>
      </w:r>
    </w:p>
    <w:p w14:paraId="71E49931" w14:textId="6A6F1608" w:rsidR="00F15C72" w:rsidRDefault="00F15C72" w:rsidP="0026763E">
      <w:pPr>
        <w:pStyle w:val="teiab"/>
      </w:pPr>
      <w:r w:rsidRPr="0029711A">
        <w:rPr>
          <w:rStyle w:val="teilabelZnak"/>
        </w:rPr>
        <w:t xml:space="preserve">20; </w:t>
      </w:r>
      <w:r w:rsidR="0026763E">
        <w:t>Kmicz</w:t>
      </w:r>
      <w:r>
        <w:t>a ſztrásna ieſzt velika, arga nei-</w:t>
      </w:r>
      <w:r>
        <w:br/>
        <w:t>ga nigdár dnéva ne zaſzveiti ov peklen-</w:t>
      </w:r>
      <w:r>
        <w:br/>
        <w:t xml:space="preserve">ſzki </w:t>
      </w:r>
      <w:r w:rsidRPr="00F15C72">
        <w:rPr>
          <w:rStyle w:val="teiadd"/>
        </w:rPr>
        <w:t>témni</w:t>
      </w:r>
      <w:r>
        <w:t xml:space="preserve"> ogen kak zemelſzki.</w:t>
      </w:r>
    </w:p>
    <w:p w14:paraId="117EBB2B" w14:textId="64AA9122" w:rsidR="001E451D" w:rsidRDefault="00F15C72" w:rsidP="0026763E">
      <w:pPr>
        <w:pStyle w:val="teicatch-word"/>
      </w:pPr>
      <w:r w:rsidRPr="0029711A">
        <w:rPr>
          <w:rStyle w:val="teilabelZnak"/>
        </w:rPr>
        <w:t>21</w:t>
      </w:r>
      <w:r>
        <w:t xml:space="preserve"> Kakie</w:t>
      </w:r>
    </w:p>
    <w:p w14:paraId="7E8EA28F" w14:textId="77777777" w:rsidR="001E451D" w:rsidRDefault="001E451D">
      <w:pPr>
        <w:spacing w:after="200"/>
      </w:pPr>
      <w:r>
        <w:br w:type="page"/>
      </w:r>
    </w:p>
    <w:p w14:paraId="2C52198A" w14:textId="5124988D" w:rsidR="00F15C72" w:rsidRDefault="001E451D" w:rsidP="00311153">
      <w:r>
        <w:lastRenderedPageBreak/>
        <w:t>/149v/</w:t>
      </w:r>
    </w:p>
    <w:p w14:paraId="03FD4234" w14:textId="52D40259" w:rsidR="001E451D" w:rsidRDefault="001E451D" w:rsidP="0026763E">
      <w:pPr>
        <w:pStyle w:val="teifwPageNum"/>
      </w:pPr>
      <w:r>
        <w:t>304</w:t>
      </w:r>
    </w:p>
    <w:p w14:paraId="25E1645D" w14:textId="29051333" w:rsidR="001E451D" w:rsidRDefault="001E451D" w:rsidP="0026763E">
      <w:pPr>
        <w:pStyle w:val="teiab"/>
      </w:pPr>
      <w:r w:rsidRPr="0026763E">
        <w:rPr>
          <w:rStyle w:val="teilabelZnak"/>
        </w:rPr>
        <w:t>21;</w:t>
      </w:r>
      <w:r>
        <w:t xml:space="preserve"> Kakie iusna germlavicza, kakie grozna treiszka-</w:t>
      </w:r>
      <w:r>
        <w:br/>
        <w:t>vicza, tamu ſztreſzko</w:t>
      </w:r>
      <w:r w:rsidR="0026763E">
        <w:t>v ſztraſi lűdi, ovdi ſztrelkom</w:t>
      </w:r>
      <w:r w:rsidR="0026763E">
        <w:br/>
        <w:t>ko</w:t>
      </w:r>
      <w:r>
        <w:t>le lűdi.</w:t>
      </w:r>
    </w:p>
    <w:p w14:paraId="3205A3C2" w14:textId="68E595A5" w:rsidR="001E451D" w:rsidRDefault="001E451D" w:rsidP="0026763E">
      <w:pPr>
        <w:pStyle w:val="teiab"/>
      </w:pPr>
      <w:r w:rsidRPr="0026763E">
        <w:rPr>
          <w:rStyle w:val="teilabelZnak"/>
        </w:rPr>
        <w:t>22;</w:t>
      </w:r>
      <w:r>
        <w:t xml:space="preserve"> K</w:t>
      </w:r>
      <w:r w:rsidR="0026763E">
        <w:t>ak bi nigda lehko bili, Boſzjo D</w:t>
      </w:r>
      <w:r>
        <w:t>iho zadoubili,</w:t>
      </w:r>
      <w:r>
        <w:br/>
        <w:t>oh prekléto ono vreime gdaſzmo privolili grehe.</w:t>
      </w:r>
    </w:p>
    <w:p w14:paraId="04583E28" w14:textId="1E3CD156" w:rsidR="001E451D" w:rsidRDefault="001E451D" w:rsidP="0026763E">
      <w:pPr>
        <w:pStyle w:val="teiab"/>
      </w:pPr>
      <w:r w:rsidRPr="0026763E">
        <w:rPr>
          <w:rStyle w:val="teilabelZnak"/>
        </w:rPr>
        <w:t>23;</w:t>
      </w:r>
      <w:r>
        <w:t xml:space="preserve"> Dabi vezdai leprai jeden, dőnok Meiſzecz ali tye-</w:t>
      </w:r>
      <w:r>
        <w:br/>
        <w:t xml:space="preserve">den, ali konczi na pokoro Bough </w:t>
      </w:r>
      <w:r w:rsidR="00E26EEB">
        <w:t>poſzodil jedno vőro.</w:t>
      </w:r>
    </w:p>
    <w:p w14:paraId="61DE0A45" w14:textId="58841308" w:rsidR="00E26EEB" w:rsidRDefault="00E26EEB" w:rsidP="0026763E">
      <w:pPr>
        <w:pStyle w:val="teiab"/>
      </w:pPr>
      <w:r w:rsidRPr="0026763E">
        <w:rPr>
          <w:rStyle w:val="teilabelZnak"/>
        </w:rPr>
        <w:t>24.</w:t>
      </w:r>
      <w:r>
        <w:t xml:space="preserve"> Kakbi steli mi poſztiti, dénke noucsi premoliti,</w:t>
      </w:r>
      <w:r>
        <w:br/>
        <w:t>teila naſſa tak trapiti, moral biſze ſzveit csűditi.</w:t>
      </w:r>
    </w:p>
    <w:p w14:paraId="379E8C95" w14:textId="3ADA60D5" w:rsidR="00E26EEB" w:rsidRDefault="00E26EEB" w:rsidP="0026763E">
      <w:pPr>
        <w:pStyle w:val="teiab"/>
      </w:pPr>
      <w:r w:rsidRPr="0026763E">
        <w:rPr>
          <w:rStyle w:val="teilabelZnak"/>
        </w:rPr>
        <w:t>25.</w:t>
      </w:r>
      <w:r>
        <w:t xml:space="preserve"> Vékſa moka jeſzt jednoga, ovdi vpekli ſzkvárjeno-</w:t>
      </w:r>
      <w:r>
        <w:br/>
        <w:t>ga, kak dovezdai od pocsétka, vſze treplenye toga</w:t>
      </w:r>
      <w:r>
        <w:br/>
        <w:t>ſzveita.</w:t>
      </w:r>
    </w:p>
    <w:p w14:paraId="6A7C3A6D" w14:textId="4AAAD1C7" w:rsidR="00E26EEB" w:rsidRDefault="00E26EEB" w:rsidP="0026763E">
      <w:pPr>
        <w:pStyle w:val="teiab"/>
      </w:pPr>
      <w:r w:rsidRPr="0026763E">
        <w:rPr>
          <w:rStyle w:val="teilabelZnak"/>
        </w:rPr>
        <w:t>26.</w:t>
      </w:r>
      <w:r>
        <w:t xml:space="preserve"> Kak viditi Bouga nigdár, tak glédati Vrága</w:t>
      </w:r>
      <w:r>
        <w:br/>
        <w:t>vſzigdár</w:t>
      </w:r>
      <w:r w:rsidR="0026763E">
        <w:t>,</w:t>
      </w:r>
      <w:r>
        <w:t xml:space="preserve"> kak vsivati Nébo nigdár, tak gore-</w:t>
      </w:r>
      <w:r>
        <w:br/>
        <w:t>ti vpekli vſzigdár.</w:t>
      </w:r>
    </w:p>
    <w:p w14:paraId="0B054C1E" w14:textId="7C17AFDD" w:rsidR="00E26EEB" w:rsidRDefault="00E26EEB" w:rsidP="0026763E">
      <w:pPr>
        <w:pStyle w:val="teiab"/>
      </w:pPr>
      <w:r w:rsidRPr="0026763E">
        <w:rPr>
          <w:rStyle w:val="teilabelZnak"/>
        </w:rPr>
        <w:t>27;</w:t>
      </w:r>
      <w:r>
        <w:t xml:space="preserve"> Nigdár mira ni pokoja nigdár dobra ni</w:t>
      </w:r>
      <w:r>
        <w:br/>
        <w:t>ednoga, vſzigdar ognya vſzigdar boja,</w:t>
      </w:r>
      <w:r>
        <w:br/>
        <w:t>vſzigdár saloſzti preſz broja.</w:t>
      </w:r>
    </w:p>
    <w:p w14:paraId="27C2ED55" w14:textId="58FC9441" w:rsidR="00E86567" w:rsidRDefault="00E26EEB" w:rsidP="0026763E">
      <w:pPr>
        <w:pStyle w:val="teicatch-word"/>
      </w:pPr>
      <w:r w:rsidRPr="0026763E">
        <w:rPr>
          <w:rStyle w:val="teilabelZnak"/>
        </w:rPr>
        <w:t>28</w:t>
      </w:r>
      <w:r w:rsidR="00E86567" w:rsidRPr="0026763E">
        <w:rPr>
          <w:rStyle w:val="teilabelZnak"/>
        </w:rPr>
        <w:t>,</w:t>
      </w:r>
      <w:r w:rsidR="00E86567">
        <w:t xml:space="preserve"> To pre</w:t>
      </w:r>
    </w:p>
    <w:p w14:paraId="6CD06C89" w14:textId="77777777" w:rsidR="00E86567" w:rsidRPr="0026763E" w:rsidRDefault="00E86567" w:rsidP="0026763E">
      <w:pPr>
        <w:pStyle w:val="teicatch-word"/>
      </w:pPr>
      <w:r>
        <w:br w:type="page"/>
      </w:r>
    </w:p>
    <w:p w14:paraId="7367322B" w14:textId="7E4AD2D6" w:rsidR="00E26EEB" w:rsidRDefault="00E86567" w:rsidP="00311153">
      <w:r>
        <w:lastRenderedPageBreak/>
        <w:t>/150r/</w:t>
      </w:r>
    </w:p>
    <w:p w14:paraId="17874851" w14:textId="357DE866" w:rsidR="00E86567" w:rsidRDefault="00E86567" w:rsidP="00DB57CD">
      <w:pPr>
        <w:pStyle w:val="teifwPageNum"/>
      </w:pPr>
      <w:r>
        <w:t>305</w:t>
      </w:r>
    </w:p>
    <w:p w14:paraId="3BEE068B" w14:textId="68C922B8" w:rsidR="00E86567" w:rsidRDefault="00E86567" w:rsidP="00DB57CD">
      <w:pPr>
        <w:pStyle w:val="teiab"/>
      </w:pPr>
      <w:r w:rsidRPr="00DB57CD">
        <w:rPr>
          <w:rStyle w:val="teilabelZnak"/>
        </w:rPr>
        <w:t>28;</w:t>
      </w:r>
      <w:r>
        <w:t xml:space="preserve"> To premiſzli senſzka gláva, </w:t>
      </w:r>
      <w:r w:rsidR="00DB57CD">
        <w:t>kada melo</w:t>
      </w:r>
      <w:r w:rsidR="00DB57CD">
        <w:br/>
        <w:t>boſ</w:t>
      </w:r>
      <w:r>
        <w:t xml:space="preserve"> ſz</w:t>
      </w:r>
      <w:r w:rsidR="00DB57CD">
        <w:t>ejala, kelikoie vu koriti, kusai</w:t>
      </w:r>
      <w:r>
        <w:t xml:space="preserve"> pra-</w:t>
      </w:r>
      <w:r>
        <w:br/>
        <w:t>kov prebroditi</w:t>
      </w:r>
    </w:p>
    <w:p w14:paraId="6AF306C0" w14:textId="5D332273" w:rsidR="00E86567" w:rsidRDefault="00E86567" w:rsidP="00DB57CD">
      <w:pPr>
        <w:pStyle w:val="teiab"/>
      </w:pPr>
      <w:r w:rsidRPr="00DB57CD">
        <w:rPr>
          <w:rStyle w:val="teilabelZnak"/>
        </w:rPr>
        <w:t>29.</w:t>
      </w:r>
      <w:r>
        <w:t xml:space="preserve"> Dabi jedna hisa bila, kabi mele puna</w:t>
      </w:r>
      <w:r>
        <w:br/>
        <w:t>bila, stobi mogel prebroditi, kaibi moglo</w:t>
      </w:r>
      <w:r>
        <w:br/>
        <w:t>práhvi biti</w:t>
      </w:r>
    </w:p>
    <w:p w14:paraId="4BA3925F" w14:textId="2E4B330C" w:rsidR="00E86567" w:rsidRDefault="00E86567" w:rsidP="00DB57CD">
      <w:pPr>
        <w:pStyle w:val="teiab"/>
      </w:pPr>
      <w:r w:rsidRPr="00DB57CD">
        <w:rPr>
          <w:rStyle w:val="teilabelZnak"/>
        </w:rPr>
        <w:t>30</w:t>
      </w:r>
      <w:r>
        <w:t xml:space="preserve"> Dabi mele kűp bil tolik, kakie eden Vá-</w:t>
      </w:r>
      <w:r>
        <w:br/>
        <w:t>ras velik, ali kakie gora ſtera, ali ve</w:t>
      </w:r>
      <w:r w:rsidRPr="00E86567">
        <w:t>ſ</w:t>
      </w:r>
      <w:r>
        <w:t>s</w:t>
      </w:r>
      <w:r>
        <w:br/>
        <w:t>szveit néba zemla.</w:t>
      </w:r>
    </w:p>
    <w:p w14:paraId="32742F66" w14:textId="2559026C" w:rsidR="00E86567" w:rsidRDefault="00E86567" w:rsidP="00DB57CD">
      <w:pPr>
        <w:pStyle w:val="teiab"/>
      </w:pPr>
      <w:r w:rsidRPr="00DB57CD">
        <w:rPr>
          <w:rStyle w:val="teilabelZnak"/>
        </w:rPr>
        <w:t>31;</w:t>
      </w:r>
      <w:r>
        <w:t xml:space="preserve"> Ter bi szamo jen krát Angyel, ali koteri</w:t>
      </w:r>
      <w:r>
        <w:br/>
        <w:t>Archangyel, csreiſz jezero leit priletel, ter</w:t>
      </w:r>
      <w:r>
        <w:br/>
        <w:t>szam jeden praih odneszel.</w:t>
      </w:r>
    </w:p>
    <w:p w14:paraId="5460F5C3" w14:textId="38BFE197" w:rsidR="00E86567" w:rsidRDefault="00E86567" w:rsidP="00DB57CD">
      <w:pPr>
        <w:pStyle w:val="teiab"/>
      </w:pPr>
      <w:r w:rsidRPr="00DB57CD">
        <w:rPr>
          <w:rStyle w:val="teilabelZnak"/>
        </w:rPr>
        <w:t>32</w:t>
      </w:r>
      <w:r w:rsidR="00DB57CD">
        <w:rPr>
          <w:rStyle w:val="teilabelZnak"/>
        </w:rPr>
        <w:t>,</w:t>
      </w:r>
      <w:r>
        <w:t xml:space="preserve"> Dabi vſze po jednom prahu Angyel</w:t>
      </w:r>
      <w:r>
        <w:br/>
        <w:t>znoſzil ono melo, eſcse nebi mi prekléti</w:t>
      </w:r>
      <w:r>
        <w:br/>
        <w:t>prav pocseli vu goreti.</w:t>
      </w:r>
    </w:p>
    <w:p w14:paraId="4B670F39" w14:textId="0E90BBD1" w:rsidR="00E86567" w:rsidRDefault="00E86567" w:rsidP="00DB57CD">
      <w:pPr>
        <w:pStyle w:val="teiab"/>
      </w:pPr>
      <w:r w:rsidRPr="00DB57CD">
        <w:rPr>
          <w:rStyle w:val="teilabelZnak"/>
        </w:rPr>
        <w:t>33;</w:t>
      </w:r>
      <w:r>
        <w:t xml:space="preserve"> Nebo koncza nebo kraja naſſim mokam</w:t>
      </w:r>
      <w:r>
        <w:br/>
        <w:t>ni racsuna, ár vekiveke terpeli bomo, mi</w:t>
      </w:r>
      <w:r>
        <w:br/>
        <w:t>szkvárieni vu pékli.</w:t>
      </w:r>
    </w:p>
    <w:p w14:paraId="4D81FB41" w14:textId="543CA83F" w:rsidR="00111550" w:rsidRDefault="00E86567" w:rsidP="00DB57CD">
      <w:pPr>
        <w:pStyle w:val="teicatch-word"/>
      </w:pPr>
      <w:r w:rsidRPr="00DB57CD">
        <w:rPr>
          <w:rStyle w:val="teilabelZnak"/>
        </w:rPr>
        <w:t>34.</w:t>
      </w:r>
      <w:r>
        <w:t xml:space="preserve"> Ki </w:t>
      </w:r>
    </w:p>
    <w:p w14:paraId="360F4D8E" w14:textId="77777777" w:rsidR="00111550" w:rsidRDefault="00111550">
      <w:pPr>
        <w:spacing w:after="200"/>
      </w:pPr>
      <w:r>
        <w:br w:type="page"/>
      </w:r>
    </w:p>
    <w:p w14:paraId="1FE5F6E0" w14:textId="08D88570" w:rsidR="00E86567" w:rsidRDefault="00111550" w:rsidP="00311153">
      <w:r>
        <w:lastRenderedPageBreak/>
        <w:t>/150v/</w:t>
      </w:r>
    </w:p>
    <w:p w14:paraId="7583DEEB" w14:textId="644EAD03" w:rsidR="00111550" w:rsidRDefault="00111550" w:rsidP="006B402E">
      <w:pPr>
        <w:pStyle w:val="teifwPageNum"/>
      </w:pPr>
      <w:r>
        <w:t>306</w:t>
      </w:r>
    </w:p>
    <w:p w14:paraId="5F0BD747" w14:textId="74BE7D25" w:rsidR="00111550" w:rsidRDefault="00111550" w:rsidP="006B402E">
      <w:pPr>
        <w:pStyle w:val="teiab"/>
      </w:pPr>
      <w:r w:rsidRPr="006B402E">
        <w:rPr>
          <w:rStyle w:val="teilabelZnak"/>
        </w:rPr>
        <w:t>34.</w:t>
      </w:r>
      <w:r>
        <w:t xml:space="preserve"> Ki se na</w:t>
      </w:r>
      <w:r w:rsidR="000D2F65">
        <w:t xml:space="preserve"> ſzveiti sivéte, dénke noucsi premoli-</w:t>
      </w:r>
      <w:r w:rsidR="000D2F65">
        <w:br/>
        <w:t>te, teila vaſſa tak trapite, da knam vpekel ne</w:t>
      </w:r>
      <w:r w:rsidR="000D2F65">
        <w:br/>
        <w:t>pridete.</w:t>
      </w:r>
    </w:p>
    <w:p w14:paraId="7AD91318" w14:textId="4EEE35CE" w:rsidR="000D2F65" w:rsidRDefault="000D2F65" w:rsidP="0054750E">
      <w:pPr>
        <w:pStyle w:val="teiab"/>
      </w:pPr>
      <w:r w:rsidRPr="006B402E">
        <w:rPr>
          <w:rStyle w:val="teilabelZnak"/>
        </w:rPr>
        <w:t>35.</w:t>
      </w:r>
      <w:r>
        <w:t xml:space="preserve"> Tak ſze tousil </w:t>
      </w:r>
      <w:r w:rsidRPr="006B402E">
        <w:rPr>
          <w:rStyle w:val="teipersName"/>
        </w:rPr>
        <w:t>Judáſ</w:t>
      </w:r>
      <w:r>
        <w:t xml:space="preserve"> tusen, vu peklénſzkom</w:t>
      </w:r>
      <w:r>
        <w:br/>
        <w:t>ognyi ſzúsen, da mi tamu ne pridemo, on</w:t>
      </w:r>
      <w:r>
        <w:br/>
        <w:t>ſzám nescse vuto jamo.</w:t>
      </w:r>
    </w:p>
    <w:p w14:paraId="0E10AD73" w14:textId="77777777" w:rsidR="0054750E" w:rsidRDefault="000D2F65" w:rsidP="0054750E">
      <w:pPr>
        <w:pStyle w:val="teiab"/>
      </w:pPr>
      <w:r w:rsidRPr="006B402E">
        <w:rPr>
          <w:rStyle w:val="teilabelZnak"/>
        </w:rPr>
        <w:t>36;</w:t>
      </w:r>
      <w:r>
        <w:t xml:space="preserve"> Drági </w:t>
      </w:r>
      <w:r w:rsidRPr="0054750E">
        <w:rPr>
          <w:rStyle w:val="teipersName"/>
        </w:rPr>
        <w:t>Jesus</w:t>
      </w:r>
      <w:r>
        <w:t xml:space="preserve"> </w:t>
      </w:r>
      <w:r w:rsidR="0054750E">
        <w:t>obarui náſz, od takvi mouk</w:t>
      </w:r>
      <w:r w:rsidR="0054750E">
        <w:br/>
        <w:t>mentűi</w:t>
      </w:r>
      <w:r>
        <w:t xml:space="preserve"> ti naſz, ne vérzi náſz vute plamén,</w:t>
      </w:r>
      <w:r>
        <w:br/>
        <w:t xml:space="preserve">miloſztivni </w:t>
      </w:r>
      <w:r w:rsidRPr="0054750E">
        <w:rPr>
          <w:rStyle w:val="teipersName"/>
        </w:rPr>
        <w:t>Jesus</w:t>
      </w:r>
      <w:r>
        <w:t xml:space="preserve"> </w:t>
      </w:r>
    </w:p>
    <w:p w14:paraId="707EE398" w14:textId="30DADB83" w:rsidR="000D2F65" w:rsidRDefault="000D2F65" w:rsidP="0054750E">
      <w:pPr>
        <w:pStyle w:val="teiclosure0"/>
      </w:pPr>
      <w:r>
        <w:t>Amen.</w:t>
      </w:r>
    </w:p>
    <w:p w14:paraId="0684422A" w14:textId="67F5F91B" w:rsidR="000D2F65" w:rsidRDefault="0054750E" w:rsidP="00311153">
      <w:r w:rsidRPr="0054750E">
        <w:rPr>
          <w:rStyle w:val="Naslov2Znak"/>
        </w:rPr>
        <w:t>Nota. Oh ki későn Jutak</w:t>
      </w:r>
      <w:r>
        <w:t xml:space="preserve"> </w:t>
      </w:r>
      <w:r w:rsidRPr="0054750E">
        <w:rPr>
          <w:rStyle w:val="teiabbr"/>
        </w:rPr>
        <w:t>&amp;c</w:t>
      </w:r>
      <w:r w:rsidR="000D2F65">
        <w:t>.</w:t>
      </w:r>
    </w:p>
    <w:p w14:paraId="003C5594" w14:textId="1F797987" w:rsidR="000D2F65" w:rsidRDefault="000D2F65" w:rsidP="0054750E">
      <w:pPr>
        <w:pStyle w:val="teiab"/>
      </w:pPr>
      <w:r w:rsidRPr="006B402E">
        <w:rPr>
          <w:rStyle w:val="teilabelZnak"/>
        </w:rPr>
        <w:t>1;</w:t>
      </w:r>
      <w:r>
        <w:t xml:space="preserve"> Oh kak keſzno besim kdúsnumu Vracsu</w:t>
      </w:r>
      <w:r>
        <w:br/>
        <w:t xml:space="preserve">jaſz, ki pravicsni </w:t>
      </w:r>
      <w:r w:rsidR="0054750E">
        <w:t>flaister prikaſ</w:t>
      </w:r>
      <w:r>
        <w:t>uje</w:t>
      </w:r>
      <w:r>
        <w:br/>
        <w:t>kvráſztvo zvnogim priſzéganyem on tou</w:t>
      </w:r>
      <w:r>
        <w:br/>
        <w:t>nam oblűbi, da vſzako vőro bo, gotov,</w:t>
      </w:r>
      <w:r>
        <w:br/>
        <w:t>vſzigdar Vracs nám.</w:t>
      </w:r>
    </w:p>
    <w:p w14:paraId="1FDB8150" w14:textId="49C95219" w:rsidR="000D2F65" w:rsidRDefault="000D2F65" w:rsidP="0054750E">
      <w:pPr>
        <w:pStyle w:val="teiab"/>
      </w:pPr>
      <w:r w:rsidRPr="006B402E">
        <w:rPr>
          <w:rStyle w:val="teilabelZnak"/>
        </w:rPr>
        <w:t>2;</w:t>
      </w:r>
      <w:r>
        <w:t xml:space="preserve"> Vu okou gledecs</w:t>
      </w:r>
      <w:r w:rsidR="0054750E">
        <w:t>e, ſzpádnyeno trohiczo nemrem-</w:t>
      </w:r>
      <w:r w:rsidR="0054750E">
        <w:br/>
        <w:t>i</w:t>
      </w:r>
      <w:r>
        <w:t>e terpeti, ki malo Vreimena, á Dusſa mi jeſzte</w:t>
      </w:r>
    </w:p>
    <w:p w14:paraId="73D419C2" w14:textId="048D60B9" w:rsidR="000D2F65" w:rsidRDefault="000D2F65" w:rsidP="0054750E">
      <w:pPr>
        <w:pStyle w:val="teicatch-word"/>
      </w:pPr>
      <w:r>
        <w:t>pre</w:t>
      </w:r>
    </w:p>
    <w:p w14:paraId="3EC44A83" w14:textId="77777777" w:rsidR="000D2F65" w:rsidRDefault="000D2F65">
      <w:pPr>
        <w:spacing w:after="200"/>
      </w:pPr>
      <w:r>
        <w:br w:type="page"/>
      </w:r>
    </w:p>
    <w:p w14:paraId="684D9D03" w14:textId="24E3B0AD" w:rsidR="000D2F65" w:rsidRDefault="000D2F65" w:rsidP="00311153">
      <w:r>
        <w:lastRenderedPageBreak/>
        <w:t>/151r/</w:t>
      </w:r>
    </w:p>
    <w:p w14:paraId="4DFD95B8" w14:textId="1632ED2C" w:rsidR="000D2F65" w:rsidRDefault="000D2F65" w:rsidP="00E41EED">
      <w:pPr>
        <w:pStyle w:val="teifwPageNum"/>
      </w:pPr>
      <w:r>
        <w:t>307</w:t>
      </w:r>
    </w:p>
    <w:p w14:paraId="14658884" w14:textId="25F92EC7" w:rsidR="000D2F65" w:rsidRDefault="000D2F65" w:rsidP="00E41EED">
      <w:pPr>
        <w:pStyle w:val="teiab"/>
      </w:pPr>
      <w:r>
        <w:t>prekroto rajena, i nato mucsocs jaſz, boleſze</w:t>
      </w:r>
      <w:r>
        <w:br/>
        <w:t>oszkruni</w:t>
      </w:r>
    </w:p>
    <w:p w14:paraId="76513F60" w14:textId="02859CB9" w:rsidR="000D2F65" w:rsidRDefault="000D2F65" w:rsidP="00E41EED">
      <w:pPr>
        <w:pStyle w:val="teiab"/>
      </w:pPr>
      <w:r w:rsidRPr="00E41EED">
        <w:rPr>
          <w:rStyle w:val="teilabelZnak"/>
        </w:rPr>
        <w:t>3;</w:t>
      </w:r>
      <w:r>
        <w:t xml:space="preserve"> Moi ſitek od Boga, jeſzte procs odſztopil,</w:t>
      </w:r>
      <w:r>
        <w:br/>
        <w:t>kak ovcza blodécsa, ka vpűscsino zaide, moja</w:t>
      </w:r>
      <w:r>
        <w:br/>
        <w:t>praviczaie, kako te gvant kervni, vrednoſzti</w:t>
      </w:r>
      <w:r>
        <w:br/>
        <w:t>moje vſze vűra zmene szpádla.</w:t>
      </w:r>
    </w:p>
    <w:p w14:paraId="193E350B" w14:textId="4B21F4FB" w:rsidR="000D2F65" w:rsidRDefault="000D2F65" w:rsidP="00E41EED">
      <w:pPr>
        <w:pStyle w:val="teiab"/>
      </w:pPr>
      <w:r w:rsidRPr="00E41EED">
        <w:rPr>
          <w:rStyle w:val="teilabelZnak"/>
        </w:rPr>
        <w:t>4;</w:t>
      </w:r>
      <w:r>
        <w:t xml:space="preserve"> vTragloſzt ma velika, kroto me pot</w:t>
      </w:r>
      <w:r w:rsidR="00E51F19">
        <w:t>ésila, da ma-</w:t>
      </w:r>
      <w:r w:rsidR="00E51F19">
        <w:br/>
        <w:t>lo kai Dűſſa s</w:t>
      </w:r>
      <w:r w:rsidR="00E41EED">
        <w:t xml:space="preserve"> zgladom ne vmerjé, </w:t>
      </w:r>
      <w:r w:rsidR="00E41EED" w:rsidRPr="00E41EED">
        <w:rPr>
          <w:rStyle w:val="teiunclear"/>
        </w:rPr>
        <w:t>mi</w:t>
      </w:r>
      <w:r w:rsidR="00E51F19" w:rsidRPr="00E41EED">
        <w:rPr>
          <w:rStyle w:val="teiunclear"/>
        </w:rPr>
        <w:t>ſnoſzti</w:t>
      </w:r>
      <w:r w:rsidR="00E51F19">
        <w:t xml:space="preserve"> ſzkvár-</w:t>
      </w:r>
      <w:r w:rsidR="00E51F19">
        <w:br/>
        <w:t>jenya, meſzto osztalo vmeni, od steroga Bóſa ro-</w:t>
      </w:r>
      <w:r w:rsidR="00E51F19">
        <w:br/>
        <w:t>ka ki me zdersi.</w:t>
      </w:r>
    </w:p>
    <w:p w14:paraId="06C5A942" w14:textId="1E70B915" w:rsidR="00E51F19" w:rsidRDefault="00E51F19" w:rsidP="00E41EED">
      <w:pPr>
        <w:pStyle w:val="teiab"/>
      </w:pPr>
      <w:r w:rsidRPr="00E41EED">
        <w:rPr>
          <w:rStyle w:val="teilabelZnak"/>
        </w:rPr>
        <w:t>5,</w:t>
      </w:r>
      <w:r>
        <w:t xml:space="preserve"> </w:t>
      </w:r>
      <w:r w:rsidRPr="00E41EED">
        <w:rPr>
          <w:rStyle w:val="teipersName"/>
        </w:rPr>
        <w:t>Christus</w:t>
      </w:r>
      <w:r>
        <w:t xml:space="preserve"> právi pasztér sivoga Bouga szin</w:t>
      </w:r>
      <w:r>
        <w:br/>
        <w:t>ovcsics serega znás koliko</w:t>
      </w:r>
      <w:r w:rsidR="00E41EED">
        <w:t>ti</w:t>
      </w:r>
      <w:r>
        <w:t xml:space="preserve"> fali, zdevét</w:t>
      </w:r>
      <w:r>
        <w:br/>
        <w:t>deszet zdevét neila ta jedna, neiliszam jasz od</w:t>
      </w:r>
      <w:r>
        <w:br/>
        <w:t>nyé, bole i Nevolna.</w:t>
      </w:r>
    </w:p>
    <w:p w14:paraId="5D07E6B0" w14:textId="2B56FEC4" w:rsidR="00E51F19" w:rsidRDefault="00E51F19" w:rsidP="00E41EED">
      <w:pPr>
        <w:pStyle w:val="teiab"/>
      </w:pPr>
      <w:r w:rsidRPr="00E41EED">
        <w:rPr>
          <w:rStyle w:val="teilabelZnak"/>
        </w:rPr>
        <w:t>6;</w:t>
      </w:r>
      <w:r>
        <w:t xml:space="preserve"> Szám tiſzi Goszpodne, kai me pomilujeſ vmojoi </w:t>
      </w:r>
      <w:r>
        <w:br/>
        <w:t>kerkoucsi ti, zmiloscse ne verse</w:t>
      </w:r>
      <w:r w:rsidR="00E41EED">
        <w:t>s</w:t>
      </w:r>
      <w:r>
        <w:t>, zranami moi-</w:t>
      </w:r>
      <w:r>
        <w:br/>
        <w:t>mi csinis kak samaritan, zvelicsanoga ne</w:t>
      </w:r>
      <w:r>
        <w:br/>
        <w:t>seleis; zmiloscse.</w:t>
      </w:r>
    </w:p>
    <w:p w14:paraId="1E2C57F3" w14:textId="4CC51AC3" w:rsidR="00993E94" w:rsidRDefault="00E51F19" w:rsidP="00E41EED">
      <w:pPr>
        <w:pStyle w:val="teicatch-word"/>
      </w:pPr>
      <w:r w:rsidRPr="00E41EED">
        <w:rPr>
          <w:rStyle w:val="teilabelZnak"/>
        </w:rPr>
        <w:t>7.</w:t>
      </w:r>
      <w:r>
        <w:t xml:space="preserve"> Engedűi</w:t>
      </w:r>
    </w:p>
    <w:p w14:paraId="40A07E16" w14:textId="77777777" w:rsidR="00993E94" w:rsidRDefault="00993E94">
      <w:pPr>
        <w:spacing w:after="200"/>
      </w:pPr>
      <w:r>
        <w:br w:type="page"/>
      </w:r>
    </w:p>
    <w:p w14:paraId="7814B087" w14:textId="6AAE938C" w:rsidR="00E51F19" w:rsidRDefault="00993E94" w:rsidP="00311153">
      <w:r>
        <w:lastRenderedPageBreak/>
        <w:t>/151v/</w:t>
      </w:r>
    </w:p>
    <w:p w14:paraId="465F5F5D" w14:textId="7A27775F" w:rsidR="00993E94" w:rsidRDefault="00993E94" w:rsidP="000D3DB5">
      <w:pPr>
        <w:pStyle w:val="teifwPageNum"/>
      </w:pPr>
      <w:r>
        <w:t>308</w:t>
      </w:r>
    </w:p>
    <w:p w14:paraId="0F797A68" w14:textId="77777777" w:rsidR="000A26EC" w:rsidRDefault="000A26EC" w:rsidP="000D3DB5">
      <w:pPr>
        <w:pStyle w:val="teiab"/>
      </w:pPr>
      <w:r w:rsidRPr="000D3DB5">
        <w:rPr>
          <w:rStyle w:val="teilabelZnak"/>
        </w:rPr>
        <w:t>7.</w:t>
      </w:r>
      <w:r>
        <w:t xml:space="preserve"> Engedui mi zgrehov, právo povernenye</w:t>
      </w:r>
      <w:r>
        <w:br/>
        <w:t>snyih vu mojem ſzerczi, i terdno veſzélie, kai</w:t>
      </w:r>
      <w:r>
        <w:br/>
        <w:t>gdare mi pride, szkrádnya Vőra moja, zado-</w:t>
      </w:r>
      <w:r>
        <w:br/>
        <w:t xml:space="preserve">bimi Dűſſa, preleipo blásenſztvo </w:t>
      </w:r>
    </w:p>
    <w:p w14:paraId="019D908D" w14:textId="14BF1FC2" w:rsidR="000A26EC" w:rsidRDefault="000A26EC" w:rsidP="000D3DB5">
      <w:pPr>
        <w:pStyle w:val="teiclosure0"/>
      </w:pPr>
      <w:r>
        <w:t>Amen</w:t>
      </w:r>
    </w:p>
    <w:p w14:paraId="0332013D" w14:textId="2722FAC1" w:rsidR="000A26EC" w:rsidRDefault="000A26EC" w:rsidP="00311153">
      <w:r w:rsidRPr="000D3DB5">
        <w:rPr>
          <w:rStyle w:val="Naslov2Znak"/>
        </w:rPr>
        <w:t>Nota. Kegyiſ Jesuſ itt vagyunſe</w:t>
      </w:r>
      <w:r>
        <w:t xml:space="preserve"> </w:t>
      </w:r>
      <w:r w:rsidR="000D3DB5" w:rsidRPr="000D3DB5">
        <w:rPr>
          <w:rStyle w:val="teiabbr"/>
        </w:rPr>
        <w:t>&amp;c.</w:t>
      </w:r>
    </w:p>
    <w:p w14:paraId="08D26383" w14:textId="60A991C1" w:rsidR="000A26EC" w:rsidRDefault="000D3DB5" w:rsidP="004B1305">
      <w:pPr>
        <w:pStyle w:val="teiab"/>
      </w:pPr>
      <w:r w:rsidRPr="000D3DB5">
        <w:rPr>
          <w:rStyle w:val="teilabelZnak"/>
        </w:rPr>
        <w:t>1.</w:t>
      </w:r>
      <w:r>
        <w:t xml:space="preserve"> </w:t>
      </w:r>
      <w:r w:rsidR="000A26EC">
        <w:t xml:space="preserve">Szlatki </w:t>
      </w:r>
      <w:r w:rsidR="000A26EC" w:rsidRPr="004B1305">
        <w:rPr>
          <w:rStyle w:val="teipersName"/>
        </w:rPr>
        <w:t>Jesus</w:t>
      </w:r>
      <w:r w:rsidR="000A26EC">
        <w:t xml:space="preserve"> miszmo szem, </w:t>
      </w:r>
      <w:r w:rsidR="004B1305">
        <w:t>poſzlu-</w:t>
      </w:r>
      <w:r w:rsidR="004B1305">
        <w:br/>
        <w:t>sat tvojo reics prisli,</w:t>
      </w:r>
      <w:r w:rsidR="000A26EC">
        <w:t>:/: Naſſo pamet zse-</w:t>
      </w:r>
      <w:r w:rsidR="000A26EC">
        <w:br/>
        <w:t>lenyem zdigni na Nebeszko vcsenye, K.</w:t>
      </w:r>
      <w:r w:rsidR="000A26EC">
        <w:br/>
        <w:t>Da naſſa szercza od szve</w:t>
      </w:r>
      <w:r w:rsidR="004B1305">
        <w:t>c</w:t>
      </w:r>
      <w:r w:rsidR="00FC0A14">
        <w:t>zki, bodoſze</w:t>
      </w:r>
      <w:r w:rsidR="00FC0A14">
        <w:br/>
        <w:t>nagla ktebi zdicsi.</w:t>
      </w:r>
    </w:p>
    <w:p w14:paraId="75859CF0" w14:textId="60095174" w:rsidR="00FC0A14" w:rsidRDefault="00FC0A14" w:rsidP="004B1305">
      <w:pPr>
        <w:pStyle w:val="teiab"/>
      </w:pPr>
      <w:r w:rsidRPr="000D3DB5">
        <w:rPr>
          <w:rStyle w:val="teilabelZnak"/>
        </w:rPr>
        <w:t>2;</w:t>
      </w:r>
      <w:r>
        <w:t xml:space="preserve"> Naſſe pámeti rázum ztemnoſztyom ie</w:t>
      </w:r>
      <w:r>
        <w:br/>
        <w:t>vsze obvzéti :/: Csi tva Dűhovna rouka</w:t>
      </w:r>
      <w:r>
        <w:br/>
        <w:t>náſz ſzvetloſztjov ne preſzveiti. X Dobro</w:t>
      </w:r>
      <w:r>
        <w:br/>
        <w:t>mislenye csinenye, ti vnók leprai szám</w:t>
      </w:r>
      <w:r>
        <w:br/>
        <w:t>dopernáſas.</w:t>
      </w:r>
    </w:p>
    <w:p w14:paraId="482F7787" w14:textId="33FCC768" w:rsidR="00FC0A14" w:rsidRDefault="00FC0A14" w:rsidP="004B1305">
      <w:pPr>
        <w:pStyle w:val="teiab"/>
      </w:pPr>
      <w:r w:rsidRPr="000D3DB5">
        <w:rPr>
          <w:rStyle w:val="teilabelZnak"/>
        </w:rPr>
        <w:t>3.</w:t>
      </w:r>
      <w:r>
        <w:t xml:space="preserve"> Oh ti ſzvetloſzt Nebeſzka, stera ſzi</w:t>
      </w:r>
      <w:r>
        <w:br/>
        <w:t>zisla od Bouga,:/: Vcsini náſz vſze goto-</w:t>
      </w:r>
      <w:r>
        <w:br/>
        <w:t>ve, odpri jezik szercza, vűha, K. Naſſe</w:t>
      </w:r>
    </w:p>
    <w:p w14:paraId="18AE6458" w14:textId="4F1FA945" w:rsidR="00C32201" w:rsidRDefault="00FC0A14" w:rsidP="004B1305">
      <w:pPr>
        <w:pStyle w:val="teicatch-word"/>
      </w:pPr>
      <w:r>
        <w:t>proſ</w:t>
      </w:r>
    </w:p>
    <w:p w14:paraId="0CAD929D" w14:textId="77777777" w:rsidR="00C32201" w:rsidRDefault="00C32201">
      <w:pPr>
        <w:spacing w:after="200"/>
      </w:pPr>
      <w:r>
        <w:br w:type="page"/>
      </w:r>
    </w:p>
    <w:p w14:paraId="7A66A6F3" w14:textId="505E90BB" w:rsidR="00C32201" w:rsidRDefault="00FC4707" w:rsidP="00311153">
      <w:r>
        <w:lastRenderedPageBreak/>
        <w:t>/152r/</w:t>
      </w:r>
    </w:p>
    <w:p w14:paraId="56E3317F" w14:textId="3387C0D2" w:rsidR="00FC4707" w:rsidRDefault="00FC4707" w:rsidP="00436A18">
      <w:pPr>
        <w:pStyle w:val="teifwPageNum"/>
      </w:pPr>
      <w:r>
        <w:t>309</w:t>
      </w:r>
    </w:p>
    <w:p w14:paraId="64EEADA0" w14:textId="56357607" w:rsidR="00FC4707" w:rsidRDefault="00436A18" w:rsidP="00436A18">
      <w:pPr>
        <w:pStyle w:val="teiab"/>
      </w:pPr>
      <w:r>
        <w:t>p</w:t>
      </w:r>
      <w:r w:rsidR="00FC4707">
        <w:t>rosnje ino peſzmi, dai da ti bodo dráge oh</w:t>
      </w:r>
      <w:r w:rsidR="00FC4707">
        <w:br/>
      </w:r>
      <w:r w:rsidR="00FC4707" w:rsidRPr="00436A18">
        <w:rPr>
          <w:rStyle w:val="teipersName"/>
        </w:rPr>
        <w:t>Jesus</w:t>
      </w:r>
    </w:p>
    <w:p w14:paraId="5D208A68" w14:textId="7890DCB7" w:rsidR="00FC4707" w:rsidRPr="00436A18" w:rsidRDefault="00FC4707" w:rsidP="00436A18">
      <w:pPr>
        <w:pStyle w:val="teiclosure0"/>
      </w:pPr>
      <w:r w:rsidRPr="00436A18">
        <w:t>Amen</w:t>
      </w:r>
    </w:p>
    <w:p w14:paraId="2304572B" w14:textId="46936B88" w:rsidR="00FC4707" w:rsidRDefault="00FC4707" w:rsidP="00436A18">
      <w:pPr>
        <w:pStyle w:val="teiab"/>
      </w:pPr>
      <w:r>
        <w:t>Greisne me globline, Bivsie ktebi</w:t>
      </w:r>
      <w:r>
        <w:br/>
        <w:t>kricsim, odperta da bodo, vűha tvo-</w:t>
      </w:r>
      <w:r>
        <w:br/>
        <w:t>ia proszim, szlisſimi laſztivno ti mo-</w:t>
      </w:r>
      <w:r>
        <w:br/>
        <w:t>io molitev, ár pri tebi ſzamom</w:t>
      </w:r>
      <w:r w:rsidR="00AC75E5">
        <w:t xml:space="preserve"> jeſzt gre-</w:t>
      </w:r>
      <w:r w:rsidR="00AC75E5">
        <w:br/>
        <w:t>hom proscsenye.</w:t>
      </w:r>
    </w:p>
    <w:p w14:paraId="023857F8" w14:textId="6BB5CF0D" w:rsidR="00AC75E5" w:rsidRDefault="00AC75E5" w:rsidP="00436A18">
      <w:pPr>
        <w:pStyle w:val="teiab"/>
      </w:pPr>
      <w:r w:rsidRPr="00436A18">
        <w:rPr>
          <w:rStyle w:val="teilabelZnak"/>
        </w:rPr>
        <w:t>2;</w:t>
      </w:r>
      <w:r>
        <w:t xml:space="preserve"> Ako grehe naſſe bodes zadersával, stoda</w:t>
      </w:r>
      <w:r>
        <w:br/>
        <w:t>tvoie ſzeni bo mogel terpeti, od tébe csákamo</w:t>
      </w:r>
      <w:r>
        <w:br/>
        <w:t>liſztor zvelicsanye, záto ſze mi ktebi terdno</w:t>
      </w:r>
      <w:r>
        <w:br/>
        <w:t>vűpamo.</w:t>
      </w:r>
    </w:p>
    <w:p w14:paraId="6BE28283" w14:textId="292D635F" w:rsidR="00AC75E5" w:rsidRDefault="00AC75E5" w:rsidP="00436A18">
      <w:pPr>
        <w:pStyle w:val="teiab"/>
      </w:pPr>
      <w:r w:rsidRPr="00436A18">
        <w:rPr>
          <w:rStyle w:val="teilabelZnak"/>
        </w:rPr>
        <w:t>3;</w:t>
      </w:r>
      <w:r>
        <w:t xml:space="preserve"> Zátoie csakala ma Dűssa Goſzpodna, i</w:t>
      </w:r>
      <w:r>
        <w:br/>
        <w:t>vűpala szeie vnyegovo miloscso, od ránoga</w:t>
      </w:r>
      <w:r>
        <w:br/>
        <w:t>jűtra do noucsi zajemſzi záto verni ludie</w:t>
      </w:r>
      <w:r>
        <w:br/>
        <w:t>vnyem sze vi vűpaite.</w:t>
      </w:r>
    </w:p>
    <w:p w14:paraId="7C88DA58" w14:textId="4754A789" w:rsidR="00AC75E5" w:rsidRDefault="00AC75E5" w:rsidP="00436A18">
      <w:pPr>
        <w:pStyle w:val="teiab"/>
      </w:pPr>
      <w:r w:rsidRPr="00436A18">
        <w:rPr>
          <w:rStyle w:val="teilabelZnak"/>
        </w:rPr>
        <w:t>4;</w:t>
      </w:r>
      <w:r>
        <w:t xml:space="preserve"> Arie vſza miloscsa, pri Goszpodni Bougi</w:t>
      </w:r>
    </w:p>
    <w:p w14:paraId="1A79A250" w14:textId="450AD715" w:rsidR="00C673FD" w:rsidRDefault="00AC75E5" w:rsidP="00436A18">
      <w:pPr>
        <w:pStyle w:val="teicatch-word"/>
      </w:pPr>
      <w:r>
        <w:t xml:space="preserve">i pri </w:t>
      </w:r>
    </w:p>
    <w:p w14:paraId="4BEA0736" w14:textId="77777777" w:rsidR="00C673FD" w:rsidRDefault="00C673FD">
      <w:pPr>
        <w:spacing w:after="200"/>
      </w:pPr>
      <w:r>
        <w:br w:type="page"/>
      </w:r>
    </w:p>
    <w:p w14:paraId="4CF0982D" w14:textId="57B8FBD5" w:rsidR="00AC75E5" w:rsidRDefault="00C673FD" w:rsidP="00311153">
      <w:r>
        <w:lastRenderedPageBreak/>
        <w:t>/152v/</w:t>
      </w:r>
    </w:p>
    <w:p w14:paraId="6EA1FCD5" w14:textId="1BB43659" w:rsidR="00C673FD" w:rsidRDefault="00C673FD" w:rsidP="005A253C">
      <w:pPr>
        <w:pStyle w:val="teifwPageNum"/>
      </w:pPr>
      <w:r>
        <w:t>300</w:t>
      </w:r>
    </w:p>
    <w:p w14:paraId="576D6B24" w14:textId="6FFAA0DD" w:rsidR="00C673FD" w:rsidRDefault="00C673FD" w:rsidP="005A253C">
      <w:pPr>
        <w:pStyle w:val="teiab"/>
      </w:pPr>
      <w:r>
        <w:t>i pri nyemu ſzamom nasse zvelivsanye, ár ie on</w:t>
      </w:r>
      <w:r>
        <w:br/>
        <w:t>vſzeih nas zmosni odkűpitel, liſztor verni lűdie</w:t>
      </w:r>
      <w:r>
        <w:br/>
        <w:t>vnyem szamom vőruite.</w:t>
      </w:r>
    </w:p>
    <w:p w14:paraId="171DDED7" w14:textId="2A09C66A" w:rsidR="00C673FD" w:rsidRDefault="00C673FD" w:rsidP="005A253C">
      <w:pPr>
        <w:pStyle w:val="teiab"/>
      </w:pPr>
      <w:r w:rsidRPr="005A253C">
        <w:rPr>
          <w:rStyle w:val="teilabelZnak"/>
        </w:rPr>
        <w:t>5,</w:t>
      </w:r>
      <w:r>
        <w:t xml:space="preserve"> Tonamie popiszal, bláseni szvéti </w:t>
      </w:r>
      <w:r w:rsidRPr="005A253C">
        <w:rPr>
          <w:rStyle w:val="teipersName"/>
        </w:rPr>
        <w:t>Dávid</w:t>
      </w:r>
      <w:r>
        <w:t>, ſztou</w:t>
      </w:r>
      <w:r>
        <w:br/>
        <w:t>i strideſzeti delih szvoih knigaih, naiti sze</w:t>
      </w:r>
      <w:r>
        <w:br/>
        <w:t>vszák cslovik terdno vBougi vűpa, pri</w:t>
      </w:r>
      <w:r>
        <w:br/>
        <w:t>Bougi on naide Dűsno zvelicsanye.</w:t>
      </w:r>
    </w:p>
    <w:p w14:paraId="3439D76A" w14:textId="1F247073" w:rsidR="00C673FD" w:rsidRDefault="00C673FD" w:rsidP="0015403F">
      <w:pPr>
        <w:pStyle w:val="teiab"/>
      </w:pPr>
      <w:r w:rsidRPr="005A253C">
        <w:rPr>
          <w:rStyle w:val="teilabelZnak"/>
        </w:rPr>
        <w:t>6.</w:t>
      </w:r>
      <w:r>
        <w:t xml:space="preserve"> Hválo daimo mi vſzi Goſzpodino Bougu, ki</w:t>
      </w:r>
      <w:r>
        <w:br/>
        <w:t>n</w:t>
      </w:r>
      <w:r w:rsidR="0015403F">
        <w:t>á</w:t>
      </w:r>
      <w:r>
        <w:t>szie odkűpil szvojov szvétov kervjouv, i dalie</w:t>
      </w:r>
      <w:r>
        <w:br/>
        <w:t>csloveko Dűſſ</w:t>
      </w:r>
      <w:r w:rsidR="0015403F">
        <w:t>o zTeilom navkűp, i dá nam da</w:t>
      </w:r>
      <w:r w:rsidR="0015403F">
        <w:br/>
      </w:r>
      <w:r w:rsidR="0015403F" w:rsidRPr="0015403F">
        <w:rPr>
          <w:rStyle w:val="teipersName"/>
        </w:rPr>
        <w:t>J</w:t>
      </w:r>
      <w:r w:rsidRPr="0015403F">
        <w:rPr>
          <w:rStyle w:val="teipersName"/>
        </w:rPr>
        <w:t>esus</w:t>
      </w:r>
      <w:r>
        <w:t xml:space="preserve"> leip Nebeszki Ország. </w:t>
      </w:r>
    </w:p>
    <w:p w14:paraId="49DE422F" w14:textId="5ABE1B1C" w:rsidR="00C673FD" w:rsidRDefault="00C673FD" w:rsidP="0015403F">
      <w:pPr>
        <w:pStyle w:val="teiclosure0"/>
      </w:pPr>
      <w:r>
        <w:t>Amen.</w:t>
      </w:r>
    </w:p>
    <w:p w14:paraId="64D1ABF1" w14:textId="59467476" w:rsidR="00C673FD" w:rsidRDefault="0015403F" w:rsidP="00311153">
      <w:r>
        <w:t>Seq</w:t>
      </w:r>
      <w:r w:rsidR="00C673FD">
        <w:t>uens</w:t>
      </w:r>
    </w:p>
    <w:p w14:paraId="41A3CDB8" w14:textId="5AC73FED" w:rsidR="00C673FD" w:rsidRDefault="00C673FD" w:rsidP="0015403F">
      <w:pPr>
        <w:pStyle w:val="teiab"/>
      </w:pPr>
      <w:r>
        <w:t>Dén prohodécs, mládi meiſzecz</w:t>
      </w:r>
      <w:r>
        <w:br/>
        <w:t>odhodécs, rekocs vőra ide Leto</w:t>
      </w:r>
      <w:r>
        <w:br/>
        <w:t>na goré, szkoro sitko naſſemu</w:t>
      </w:r>
      <w:r>
        <w:br/>
        <w:t>konecz bode.</w:t>
      </w:r>
    </w:p>
    <w:p w14:paraId="2B14DF4C" w14:textId="0BAF26E1" w:rsidR="000B21CF" w:rsidRDefault="000B21CF" w:rsidP="0015403F">
      <w:pPr>
        <w:pStyle w:val="teiab"/>
      </w:pPr>
      <w:r w:rsidRPr="005A253C">
        <w:rPr>
          <w:rStyle w:val="teilabelZnak"/>
        </w:rPr>
        <w:t>2.</w:t>
      </w:r>
      <w:r>
        <w:t xml:space="preserve"> Vsz</w:t>
      </w:r>
      <w:r w:rsidR="00C673FD">
        <w:t>e</w:t>
      </w:r>
    </w:p>
    <w:p w14:paraId="5973352B" w14:textId="77777777" w:rsidR="000B21CF" w:rsidRDefault="000B21CF">
      <w:pPr>
        <w:spacing w:after="200"/>
      </w:pPr>
      <w:r>
        <w:br w:type="page"/>
      </w:r>
    </w:p>
    <w:p w14:paraId="15C041F6" w14:textId="245C66BA" w:rsidR="00C673FD" w:rsidRDefault="000B21CF" w:rsidP="00311153">
      <w:r>
        <w:lastRenderedPageBreak/>
        <w:t>/153r/</w:t>
      </w:r>
    </w:p>
    <w:p w14:paraId="07DDB7AE" w14:textId="1DC2C647" w:rsidR="000B21CF" w:rsidRDefault="000B21CF" w:rsidP="00356B2F">
      <w:pPr>
        <w:pStyle w:val="teifwPageNum"/>
      </w:pPr>
      <w:r>
        <w:t>301</w:t>
      </w:r>
    </w:p>
    <w:p w14:paraId="44A89065" w14:textId="0AD1F22B" w:rsidR="000B21CF" w:rsidRDefault="000B21CF" w:rsidP="00356B2F">
      <w:pPr>
        <w:pStyle w:val="teiab"/>
      </w:pPr>
      <w:r w:rsidRPr="00356B2F">
        <w:rPr>
          <w:rStyle w:val="teilabelZnak"/>
        </w:rPr>
        <w:t>2.</w:t>
      </w:r>
      <w:r>
        <w:t xml:space="preserve"> Vsze travicze violicze vehneio, ár szvetloſz-</w:t>
      </w:r>
      <w:r>
        <w:br/>
        <w:t xml:space="preserve">ti niti roſze neimajo, i rousicze po </w:t>
      </w:r>
      <w:r w:rsidR="00356B2F">
        <w:t>R</w:t>
      </w:r>
      <w:r>
        <w:t>uszálai</w:t>
      </w:r>
      <w:r>
        <w:br/>
        <w:t>puneszo.</w:t>
      </w:r>
    </w:p>
    <w:p w14:paraId="09FF5767" w14:textId="1F5D16C0" w:rsidR="000B21CF" w:rsidRDefault="000B21CF" w:rsidP="00356B2F">
      <w:pPr>
        <w:pStyle w:val="teiab"/>
      </w:pPr>
      <w:r w:rsidRPr="00356B2F">
        <w:rPr>
          <w:rStyle w:val="teilabelZnak"/>
        </w:rPr>
        <w:t>3;</w:t>
      </w:r>
      <w:r>
        <w:t xml:space="preserve"> Mocsno zvirie, leipe phticze zgineio, iáko</w:t>
      </w:r>
      <w:r>
        <w:br/>
        <w:t>drevie rodno zvirie ſztereſze jaki zidi, i gori</w:t>
      </w:r>
      <w:r>
        <w:br/>
        <w:t>zrűsiosze.</w:t>
      </w:r>
    </w:p>
    <w:p w14:paraId="3446E8C8" w14:textId="015E988B" w:rsidR="000B21CF" w:rsidRDefault="000B21CF" w:rsidP="0069699C">
      <w:pPr>
        <w:pStyle w:val="teiab"/>
      </w:pPr>
      <w:r w:rsidRPr="00356B2F">
        <w:rPr>
          <w:rStyle w:val="teilabelZnak"/>
        </w:rPr>
        <w:t>4,</w:t>
      </w:r>
      <w:r>
        <w:t xml:space="preserve"> </w:t>
      </w:r>
      <w:r w:rsidR="00356B2F" w:rsidRPr="00356B2F">
        <w:t>Gy</w:t>
      </w:r>
      <w:r w:rsidRPr="00356B2F">
        <w:t>emant</w:t>
      </w:r>
      <w:r>
        <w:t xml:space="preserve"> kamen szvetli Kristal ſztere ſze</w:t>
      </w:r>
      <w:r>
        <w:br/>
        <w:t>ki i zmed voud Indianszki vőn zhája, jaki</w:t>
      </w:r>
      <w:r>
        <w:br/>
        <w:t>zdenczi i potoki zaprosze.</w:t>
      </w:r>
    </w:p>
    <w:p w14:paraId="1DDE9A0C" w14:textId="1F6BDEB5" w:rsidR="000B21CF" w:rsidRDefault="000B21CF" w:rsidP="0069699C">
      <w:pPr>
        <w:pStyle w:val="teiab"/>
      </w:pPr>
      <w:r w:rsidRPr="00356B2F">
        <w:rPr>
          <w:rStyle w:val="teilabelZnak"/>
        </w:rPr>
        <w:t>5,</w:t>
      </w:r>
      <w:r>
        <w:t xml:space="preserve"> Viszoki zrák, kako vouszk raſztiousze, ka-</w:t>
      </w:r>
      <w:r>
        <w:br/>
        <w:t xml:space="preserve">ko sztoga szvéti </w:t>
      </w:r>
      <w:r w:rsidRPr="0069699C">
        <w:rPr>
          <w:rStyle w:val="teipersName"/>
        </w:rPr>
        <w:t>Mátthai</w:t>
      </w:r>
      <w:r>
        <w:t xml:space="preserve"> szpiſſuie, natom</w:t>
      </w:r>
      <w:r>
        <w:br/>
        <w:t>szveiti, nikakve nei sztálnoszti</w:t>
      </w:r>
    </w:p>
    <w:p w14:paraId="14D08ADC" w14:textId="3C68A965" w:rsidR="000B21CF" w:rsidRDefault="002B3427" w:rsidP="0069699C">
      <w:pPr>
        <w:pStyle w:val="teiab"/>
      </w:pPr>
      <w:r w:rsidRPr="00356B2F">
        <w:rPr>
          <w:rStyle w:val="teilabelZnak"/>
        </w:rPr>
        <w:t>6</w:t>
      </w:r>
      <w:r>
        <w:t xml:space="preserve"> Cslovik takoi ſzmertiov ima vumreiti, kincsſi</w:t>
      </w:r>
      <w:r>
        <w:br/>
        <w:t xml:space="preserve">blágo potrebno oſztaviti, kiſze koli od </w:t>
      </w:r>
      <w:r w:rsidRPr="0069699C">
        <w:rPr>
          <w:rStyle w:val="teipersName"/>
        </w:rPr>
        <w:t>Ádama</w:t>
      </w:r>
      <w:r>
        <w:br/>
        <w:t>narodi.</w:t>
      </w:r>
    </w:p>
    <w:p w14:paraId="3F83BFFA" w14:textId="3E0EC9AB" w:rsidR="002B3427" w:rsidRDefault="002B3427" w:rsidP="0069699C">
      <w:pPr>
        <w:pStyle w:val="teiab"/>
      </w:pPr>
      <w:r w:rsidRPr="00356B2F">
        <w:rPr>
          <w:rStyle w:val="teilabelZnak"/>
        </w:rPr>
        <w:t>7,</w:t>
      </w:r>
      <w:r>
        <w:t xml:space="preserve"> Oh saloſzno ſzercze terdno okorno, kaiſze ſzto-</w:t>
      </w:r>
      <w:r>
        <w:br/>
        <w:t xml:space="preserve">ga </w:t>
      </w:r>
      <w:r w:rsidR="0069699C">
        <w:t>neſzpominas pokorno, negvu grehi, sivés krouto</w:t>
      </w:r>
      <w:r w:rsidR="0069699C">
        <w:br/>
        <w:t>okorno.</w:t>
      </w:r>
    </w:p>
    <w:p w14:paraId="520CF2C3" w14:textId="5933B646" w:rsidR="00453135" w:rsidRDefault="002B3427" w:rsidP="0069699C">
      <w:pPr>
        <w:pStyle w:val="teicatch-word"/>
      </w:pPr>
      <w:r w:rsidRPr="00356B2F">
        <w:rPr>
          <w:rStyle w:val="teilabelZnak"/>
        </w:rPr>
        <w:t>8.</w:t>
      </w:r>
      <w:r>
        <w:t xml:space="preserve"> Czeta</w:t>
      </w:r>
    </w:p>
    <w:p w14:paraId="2FE49231" w14:textId="77777777" w:rsidR="00453135" w:rsidRDefault="00453135">
      <w:pPr>
        <w:spacing w:after="200"/>
      </w:pPr>
      <w:r>
        <w:br w:type="page"/>
      </w:r>
    </w:p>
    <w:p w14:paraId="71AEC7CB" w14:textId="1E315C4B" w:rsidR="002B3427" w:rsidRDefault="00453135" w:rsidP="00311153">
      <w:r>
        <w:lastRenderedPageBreak/>
        <w:t>/153v/</w:t>
      </w:r>
    </w:p>
    <w:p w14:paraId="66AE6B55" w14:textId="79D997CE" w:rsidR="00453135" w:rsidRDefault="00453135" w:rsidP="007E2786">
      <w:pPr>
        <w:pStyle w:val="teifwPageNum"/>
      </w:pPr>
      <w:r>
        <w:t>312</w:t>
      </w:r>
    </w:p>
    <w:p w14:paraId="4C587DA9" w14:textId="2A03ED50" w:rsidR="00453135" w:rsidRDefault="00453135" w:rsidP="007E2786">
      <w:pPr>
        <w:pStyle w:val="teiab"/>
      </w:pPr>
      <w:r w:rsidRPr="007E2786">
        <w:rPr>
          <w:rStyle w:val="teilabelZnak"/>
        </w:rPr>
        <w:t>8</w:t>
      </w:r>
      <w:r>
        <w:t xml:space="preserve"> Czeta Riba kaſze vMorui naháia, pokor-</w:t>
      </w:r>
      <w:r>
        <w:br/>
        <w:t>naie zapoveidi Goſzpodna, vetri i Mourie, i</w:t>
      </w:r>
      <w:r>
        <w:br/>
        <w:t>divji oroszlányi</w:t>
      </w:r>
    </w:p>
    <w:p w14:paraId="5AC74737" w14:textId="27A03E25" w:rsidR="00453135" w:rsidRDefault="00453135" w:rsidP="007E2786">
      <w:pPr>
        <w:pStyle w:val="teiab"/>
      </w:pPr>
      <w:r w:rsidRPr="007E2786">
        <w:rPr>
          <w:rStyle w:val="teilabelZnak"/>
        </w:rPr>
        <w:t>9.</w:t>
      </w:r>
      <w:r>
        <w:t xml:space="preserve"> Szmiſzlidaſze greisni cslovik kak sivés</w:t>
      </w:r>
      <w:r w:rsidR="007E2786">
        <w:t>,</w:t>
      </w:r>
      <w:r>
        <w:br/>
        <w:t>zakai daſze, zgrehov gBougu ne vernés, gda-</w:t>
      </w:r>
      <w:r>
        <w:br/>
        <w:t>te zové zakai ſze ne ogláſzis.</w:t>
      </w:r>
    </w:p>
    <w:p w14:paraId="476FBBB6" w14:textId="71FD95C6" w:rsidR="00453135" w:rsidRDefault="00453135" w:rsidP="007E2786">
      <w:pPr>
        <w:pStyle w:val="teiab"/>
      </w:pPr>
      <w:r w:rsidRPr="007E2786">
        <w:rPr>
          <w:rStyle w:val="teilabelZnak"/>
        </w:rPr>
        <w:t>10;</w:t>
      </w:r>
      <w:r>
        <w:t xml:space="preserve"> Kak bos hodil date ov ſzveit ſzprevodi, i stráſ-</w:t>
      </w:r>
      <w:r>
        <w:br/>
        <w:t>na szmert da tvoie ſzercze zváli, kſztor ſzi bár</w:t>
      </w:r>
      <w:r>
        <w:br/>
        <w:t>skrinyo imai ſzprávlati.</w:t>
      </w:r>
    </w:p>
    <w:p w14:paraId="7EF75826" w14:textId="6A7E556F" w:rsidR="00453135" w:rsidRDefault="00453135" w:rsidP="007E2786">
      <w:pPr>
        <w:pStyle w:val="teiab"/>
      </w:pPr>
      <w:r w:rsidRPr="007E2786">
        <w:rPr>
          <w:rStyle w:val="teilabelZnak"/>
        </w:rPr>
        <w:t>11;</w:t>
      </w:r>
      <w:r>
        <w:t xml:space="preserve"> Kadabiſze po</w:t>
      </w:r>
      <w:r w:rsidRPr="00453135">
        <w:rPr>
          <w:rStyle w:val="teidel"/>
        </w:rPr>
        <w:t>n</w:t>
      </w:r>
      <w:r>
        <w:t>czinturu jaſz sétal znogami ſze</w:t>
      </w:r>
      <w:r>
        <w:br/>
        <w:t>vmertve kouſzti zadeival, ſzplakal ſzamſze, iai</w:t>
      </w:r>
      <w:r>
        <w:br/>
        <w:t>i jaſz takov bodem.</w:t>
      </w:r>
    </w:p>
    <w:p w14:paraId="15E76E47" w14:textId="7E49E3F8" w:rsidR="00453135" w:rsidRDefault="00453135" w:rsidP="007E2786">
      <w:pPr>
        <w:pStyle w:val="teiab"/>
      </w:pPr>
      <w:r w:rsidRPr="007E2786">
        <w:rPr>
          <w:rStyle w:val="teilabelZnak"/>
        </w:rPr>
        <w:t>12;</w:t>
      </w:r>
      <w:r>
        <w:t xml:space="preserve"> Hválen boidi Goſzpon Boug vu Nebéſzih</w:t>
      </w:r>
      <w:r>
        <w:br/>
        <w:t>kiſze zgresni ne ſzpozabis na zemli, Diha tebi</w:t>
      </w:r>
      <w:r>
        <w:br/>
        <w:t xml:space="preserve">od vſzeih lűdih, nei viſſe. </w:t>
      </w:r>
    </w:p>
    <w:p w14:paraId="3C1EA26C" w14:textId="0E1C2EA4" w:rsidR="00453135" w:rsidRDefault="00453135" w:rsidP="007E2786">
      <w:pPr>
        <w:pStyle w:val="teiclosure0"/>
      </w:pPr>
      <w:r>
        <w:t>Amen.</w:t>
      </w:r>
    </w:p>
    <w:p w14:paraId="54FD225D" w14:textId="3FD25FCC" w:rsidR="00453135" w:rsidRDefault="00453135" w:rsidP="007E2786">
      <w:pPr>
        <w:pStyle w:val="Naslov2"/>
      </w:pPr>
      <w:r>
        <w:t>Nota. Mint á szép hives patakra.</w:t>
      </w:r>
    </w:p>
    <w:p w14:paraId="4BC42BD5" w14:textId="0F93BF97" w:rsidR="00A30000" w:rsidRDefault="00453135" w:rsidP="007E2786">
      <w:pPr>
        <w:pStyle w:val="teicatch-word"/>
      </w:pPr>
      <w:r>
        <w:t xml:space="preserve">Kako </w:t>
      </w:r>
    </w:p>
    <w:p w14:paraId="3229C079" w14:textId="77777777" w:rsidR="00A30000" w:rsidRDefault="00A30000">
      <w:pPr>
        <w:spacing w:after="200"/>
      </w:pPr>
      <w:r>
        <w:br w:type="page"/>
      </w:r>
    </w:p>
    <w:p w14:paraId="6AFD397F" w14:textId="11A57100" w:rsidR="00453135" w:rsidRDefault="00A30000" w:rsidP="00311153">
      <w:r>
        <w:lastRenderedPageBreak/>
        <w:t>/154r/</w:t>
      </w:r>
    </w:p>
    <w:p w14:paraId="221EFD49" w14:textId="557DC32E" w:rsidR="00A30000" w:rsidRDefault="00A30000" w:rsidP="00B25DD4">
      <w:pPr>
        <w:pStyle w:val="teifwPageNum"/>
      </w:pPr>
      <w:r>
        <w:t>313</w:t>
      </w:r>
    </w:p>
    <w:p w14:paraId="50C94C37" w14:textId="356D3D33" w:rsidR="00A30000" w:rsidRDefault="00A30000" w:rsidP="00B25DD4">
      <w:pPr>
        <w:pStyle w:val="teiab"/>
      </w:pPr>
      <w:r>
        <w:t xml:space="preserve">Kako na merzli </w:t>
      </w:r>
      <w:r w:rsidR="00DA2229">
        <w:t>ſztűdenecz, sédni Jelen</w:t>
      </w:r>
      <w:r w:rsidR="00DA2229">
        <w:br/>
        <w:t>setűie :/: Ma Dűsſa kBougu tak kri-</w:t>
      </w:r>
      <w:r w:rsidR="00DA2229">
        <w:br/>
        <w:t>csi, ino knyemu zdiháva, X Ktebi</w:t>
      </w:r>
      <w:r w:rsidR="00DA2229">
        <w:br/>
        <w:t>moi Goſzpodin Bough, Dűsſa mojaſze vű-</w:t>
      </w:r>
      <w:r w:rsidR="00DA2229">
        <w:br/>
        <w:t>pa, dabom mogel pred tvoie licze, ti sivi</w:t>
      </w:r>
      <w:r w:rsidR="00DA2229">
        <w:br/>
        <w:t>moi Boug jaſz priti.</w:t>
      </w:r>
    </w:p>
    <w:p w14:paraId="1FF281E0" w14:textId="54360C64" w:rsidR="00DA2229" w:rsidRDefault="00DA2229" w:rsidP="00B25DD4">
      <w:pPr>
        <w:pStyle w:val="teiab"/>
      </w:pPr>
      <w:r w:rsidRPr="00B25DD4">
        <w:rPr>
          <w:rStyle w:val="teilabelZnak"/>
        </w:rPr>
        <w:t>2,</w:t>
      </w:r>
      <w:r w:rsidR="00735E69">
        <w:t xml:space="preserve"> Szkuzé vnocsi ino vujdne ocsim moim ſzo </w:t>
      </w:r>
      <w:r w:rsidR="00735E69">
        <w:br/>
        <w:t>kruih moi, : gda mené</w:t>
      </w:r>
      <w:r w:rsidR="00B25DD4">
        <w:t xml:space="preserve"> </w:t>
      </w:r>
      <w:r w:rsidR="00735E69">
        <w:t>opitávaio, gde</w:t>
      </w:r>
      <w:r w:rsidR="00B25DD4">
        <w:t xml:space="preserve"> </w:t>
      </w:r>
      <w:r w:rsidR="00735E69">
        <w:t>ie tvoi</w:t>
      </w:r>
      <w:r w:rsidR="00735E69">
        <w:br/>
        <w:t>Bough csakajoucsi, natou Dűſſo vő pűſztim, ino</w:t>
      </w:r>
      <w:r w:rsidR="00735E69">
        <w:br/>
        <w:t>Diho tvo seleim, gde seregi ſztimi vernimi ve-</w:t>
      </w:r>
      <w:r w:rsidR="00735E69">
        <w:br/>
        <w:t>ſzelilſze boden vu peſzmi.</w:t>
      </w:r>
    </w:p>
    <w:p w14:paraId="77D76736" w14:textId="271C045F" w:rsidR="004F43AB" w:rsidRDefault="004F43AB" w:rsidP="00B25DD4">
      <w:pPr>
        <w:pStyle w:val="teiab"/>
      </w:pPr>
      <w:r w:rsidRPr="00B25DD4">
        <w:rPr>
          <w:rStyle w:val="teilabelZnak"/>
        </w:rPr>
        <w:t>3;</w:t>
      </w:r>
      <w:r>
        <w:t xml:space="preserve"> Moia Dűſſa nakoi gledis, kai ſze tako saloſztiſ,</w:t>
      </w:r>
      <w:r>
        <w:br/>
        <w:t>vűpaiſze vBougi ne oſztavte, vukom bodem ſze vű-</w:t>
      </w:r>
      <w:r>
        <w:br/>
        <w:t>pal, ár kmeni ſzvoie hize oberne, i oſzlobodi</w:t>
      </w:r>
      <w:r>
        <w:br/>
        <w:t>moi Bosie miloſztivni, kak ſze ma Dűſſa</w:t>
      </w:r>
      <w:r>
        <w:br/>
        <w:t>salostila.</w:t>
      </w:r>
    </w:p>
    <w:p w14:paraId="669CC41A" w14:textId="423FBEC7" w:rsidR="004F43AB" w:rsidRDefault="004F43AB" w:rsidP="00B25DD4">
      <w:pPr>
        <w:pStyle w:val="teiab"/>
      </w:pPr>
      <w:r w:rsidRPr="00B25DD4">
        <w:rPr>
          <w:rStyle w:val="teilabelZnak"/>
        </w:rPr>
        <w:t>4,</w:t>
      </w:r>
      <w:r>
        <w:t xml:space="preserve"> Ár ſze ſztébe jaſz ſzpominam, zove Jor-</w:t>
      </w:r>
      <w:r>
        <w:br/>
        <w:t>dánſzke zemle; Na ſzvéto meſzto tve setűiem,</w:t>
      </w:r>
      <w:r>
        <w:br/>
        <w:t>pouleg goré Hermonſzke, globocsina kricsi,</w:t>
      </w:r>
    </w:p>
    <w:p w14:paraId="44C4856F" w14:textId="1133E2A9" w:rsidR="004F43AB" w:rsidRDefault="004F43AB" w:rsidP="00B25DD4">
      <w:pPr>
        <w:pStyle w:val="teicatch-word"/>
      </w:pPr>
      <w:r>
        <w:t xml:space="preserve">globocsini </w:t>
      </w:r>
    </w:p>
    <w:p w14:paraId="0E8B16FC" w14:textId="77777777" w:rsidR="004F43AB" w:rsidRDefault="004F43AB">
      <w:pPr>
        <w:spacing w:after="200"/>
      </w:pPr>
      <w:r>
        <w:br w:type="page"/>
      </w:r>
    </w:p>
    <w:p w14:paraId="7CBA469D" w14:textId="7E3D8119" w:rsidR="004F43AB" w:rsidRDefault="00E629F5" w:rsidP="004F43AB">
      <w:r>
        <w:lastRenderedPageBreak/>
        <w:t>/154v/</w:t>
      </w:r>
    </w:p>
    <w:p w14:paraId="188EA594" w14:textId="58C45180" w:rsidR="00E629F5" w:rsidRDefault="00E629F5" w:rsidP="000E0921">
      <w:pPr>
        <w:pStyle w:val="teifwPageNum"/>
      </w:pPr>
      <w:r>
        <w:t>314</w:t>
      </w:r>
    </w:p>
    <w:p w14:paraId="3372DE3B" w14:textId="4245FA17" w:rsidR="00E629F5" w:rsidRDefault="00E629F5" w:rsidP="000E0921">
      <w:pPr>
        <w:pStyle w:val="teiab"/>
      </w:pPr>
      <w:r>
        <w:t>globocsini, gde ober moie gláve, prevnouge vode-</w:t>
      </w:r>
      <w:r>
        <w:br/>
        <w:t>ſze geno, kak terdni ſzlápov sumlenye.</w:t>
      </w:r>
    </w:p>
    <w:p w14:paraId="31F294DF" w14:textId="73F22183" w:rsidR="00E629F5" w:rsidRDefault="00E629F5" w:rsidP="000E0921">
      <w:pPr>
        <w:pStyle w:val="teiab"/>
      </w:pPr>
      <w:r w:rsidRPr="000E0921">
        <w:rPr>
          <w:rStyle w:val="teilabelZnak"/>
        </w:rPr>
        <w:t>5,</w:t>
      </w:r>
      <w:r>
        <w:t xml:space="preserve"> Biſztre i velike vode, i veliko sumlenye,;</w:t>
      </w:r>
      <w:r>
        <w:br/>
        <w:t>Nad menovſze vojſzkujo one, leprai jaſz kricsim</w:t>
      </w:r>
      <w:r>
        <w:br/>
        <w:t>ktebi, ár me tak zdersis vujdne, da vnocsi</w:t>
      </w:r>
      <w:r>
        <w:br/>
        <w:t>jaſz zradoſztjov, leipe peſzmi bom popeival, tebi</w:t>
      </w:r>
      <w:r>
        <w:br/>
        <w:t>oh moi obranitel.</w:t>
      </w:r>
    </w:p>
    <w:p w14:paraId="1AF995BD" w14:textId="0A8E80CC" w:rsidR="00E629F5" w:rsidRDefault="00E629F5" w:rsidP="000E0921">
      <w:pPr>
        <w:pStyle w:val="teiab"/>
      </w:pPr>
      <w:r w:rsidRPr="000E0921">
        <w:rPr>
          <w:rStyle w:val="teilabelZnak"/>
        </w:rPr>
        <w:t>6,</w:t>
      </w:r>
      <w:r>
        <w:t xml:space="preserve"> Rekocs Bough moja obrámba, zakaiſze zabis</w:t>
      </w:r>
      <w:r>
        <w:br/>
        <w:t>zméne; Nepriatelie jeſzo nad menov, za ſtere</w:t>
      </w:r>
      <w:r>
        <w:br/>
      </w:r>
      <w:r w:rsidR="00932C30">
        <w:t>ſze saloſztin, ár ſzvoimi jezikmi, vraziome</w:t>
      </w:r>
      <w:r w:rsidR="00932C30">
        <w:br/>
        <w:t>vu teili, ár tak vrazduio prout meni, naivi-</w:t>
      </w:r>
      <w:r w:rsidR="00932C30">
        <w:br/>
        <w:t>dimo gde imas Bouga.</w:t>
      </w:r>
    </w:p>
    <w:p w14:paraId="34B478E4" w14:textId="6C3C8C92" w:rsidR="00932C30" w:rsidRDefault="00932C30" w:rsidP="000E0921">
      <w:pPr>
        <w:pStyle w:val="teiab"/>
      </w:pPr>
      <w:r w:rsidRPr="000E0921">
        <w:rPr>
          <w:rStyle w:val="teilabelZnak"/>
        </w:rPr>
        <w:t>7,</w:t>
      </w:r>
      <w:r>
        <w:t xml:space="preserve"> Moia Dűssa nakoi gledis, kaiſze tako saloſz-</w:t>
      </w:r>
      <w:r>
        <w:br/>
        <w:t>tis; Vűpaiſze v Bougi ne oſztavie, vukom</w:t>
      </w:r>
      <w:r>
        <w:br/>
        <w:t>bodemſze vűpal ki mene na videinye, da zmos-</w:t>
      </w:r>
      <w:r>
        <w:br/>
        <w:t>no odſzlobodgyenyé, právo meni pokasuie, da</w:t>
      </w:r>
      <w:r>
        <w:br/>
        <w:t>liſztor on szám Bough moye</w:t>
      </w:r>
    </w:p>
    <w:p w14:paraId="2BE78741" w14:textId="64DD4C66" w:rsidR="00932C30" w:rsidRDefault="00932C30" w:rsidP="000E0921">
      <w:pPr>
        <w:pStyle w:val="teiclosure0"/>
      </w:pPr>
      <w:r>
        <w:t>Amen</w:t>
      </w:r>
    </w:p>
    <w:p w14:paraId="459AF607" w14:textId="27015206" w:rsidR="00530B82" w:rsidRDefault="000E0921" w:rsidP="000E0921">
      <w:pPr>
        <w:pStyle w:val="teicatch-word"/>
      </w:pPr>
      <w:r>
        <w:t>Aria</w:t>
      </w:r>
    </w:p>
    <w:p w14:paraId="5F7D968C" w14:textId="77777777" w:rsidR="00530B82" w:rsidRDefault="00530B82">
      <w:pPr>
        <w:spacing w:after="200"/>
      </w:pPr>
      <w:r>
        <w:br w:type="page"/>
      </w:r>
    </w:p>
    <w:p w14:paraId="1336EA23" w14:textId="291E5AC1" w:rsidR="00530B82" w:rsidRDefault="00530B82" w:rsidP="004F43AB">
      <w:r>
        <w:lastRenderedPageBreak/>
        <w:t>/155r/</w:t>
      </w:r>
    </w:p>
    <w:p w14:paraId="0C8C641A" w14:textId="00E8DF97" w:rsidR="00530B82" w:rsidRDefault="00530B82" w:rsidP="007F698F">
      <w:pPr>
        <w:pStyle w:val="teifwPageNum"/>
      </w:pPr>
      <w:r>
        <w:t>315</w:t>
      </w:r>
    </w:p>
    <w:p w14:paraId="3AF26409" w14:textId="5FF97322" w:rsidR="00932C30" w:rsidRDefault="007F698F" w:rsidP="004F43AB">
      <w:r w:rsidRPr="007F698F">
        <w:rPr>
          <w:rStyle w:val="Naslov2Znak"/>
        </w:rPr>
        <w:t>Ari</w:t>
      </w:r>
      <w:r w:rsidR="00530B82" w:rsidRPr="007F698F">
        <w:rPr>
          <w:rStyle w:val="Naslov2Znak"/>
        </w:rPr>
        <w:t>a</w:t>
      </w:r>
      <w:r w:rsidR="00530B82" w:rsidRPr="007F698F">
        <w:rPr>
          <w:rStyle w:val="Naslov2Znak"/>
        </w:rPr>
        <w:br/>
        <w:t>Nota. Oh k</w:t>
      </w:r>
      <w:r w:rsidRPr="007F698F">
        <w:rPr>
          <w:rStyle w:val="Naslov2Znak"/>
        </w:rPr>
        <w:t>i kiáb olly igen</w:t>
      </w:r>
      <w:r>
        <w:t xml:space="preserve"> </w:t>
      </w:r>
      <w:r w:rsidRPr="007F698F">
        <w:rPr>
          <w:rStyle w:val="teiabbr"/>
        </w:rPr>
        <w:t>&amp;c.</w:t>
      </w:r>
    </w:p>
    <w:p w14:paraId="25D55173" w14:textId="2250E0A9" w:rsidR="00530B82" w:rsidRDefault="00530B82" w:rsidP="007F698F">
      <w:pPr>
        <w:pStyle w:val="teiab"/>
      </w:pPr>
      <w:r w:rsidRPr="007F698F">
        <w:rPr>
          <w:rStyle w:val="teilabelZnak"/>
        </w:rPr>
        <w:t>1.</w:t>
      </w:r>
      <w:r>
        <w:t xml:space="preserve"> Oh sto kricsi tak jáko, tusno i saloſz-</w:t>
      </w:r>
      <w:r>
        <w:br/>
        <w:t>no, dreſzeliſze prekrouto, i jávcse cse-</w:t>
      </w:r>
      <w:r>
        <w:br/>
        <w:t xml:space="preserve">mérno, </w:t>
      </w:r>
      <w:r w:rsidRPr="007F698F">
        <w:rPr>
          <w:rStyle w:val="teipersName"/>
        </w:rPr>
        <w:t>Adam</w:t>
      </w:r>
      <w:r>
        <w:t xml:space="preserve"> toli ſzi ti, oh cslovek</w:t>
      </w:r>
      <w:r>
        <w:br/>
        <w:t>nevolni, Boug ti pomeni ſzposila, date</w:t>
      </w:r>
      <w:r>
        <w:br/>
        <w:t>zmore ſzte nevoule.</w:t>
      </w:r>
    </w:p>
    <w:p w14:paraId="7315953B" w14:textId="3B7469CB" w:rsidR="00530B82" w:rsidRDefault="00530B82" w:rsidP="007F698F">
      <w:pPr>
        <w:pStyle w:val="teiab"/>
      </w:pPr>
      <w:r w:rsidRPr="007F698F">
        <w:rPr>
          <w:rStyle w:val="teilabelZnak"/>
        </w:rPr>
        <w:t>2,</w:t>
      </w:r>
      <w:r>
        <w:t xml:space="preserve"> Boi záto dobre voule, i ne saloſztiſze nivu</w:t>
      </w:r>
      <w:r>
        <w:br/>
        <w:t>dvoinoſzt ne ſzpadni, nebos ſzirouta ti, árie</w:t>
      </w:r>
      <w:r>
        <w:br/>
        <w:t>poſzlunyena, ta tvoia molitba, tomuſze veſzé-</w:t>
      </w:r>
      <w:r>
        <w:br/>
        <w:t>li ti, kak tvoie Dűſſicze vráſztvo.</w:t>
      </w:r>
    </w:p>
    <w:p w14:paraId="42E3E27B" w14:textId="05A802CA" w:rsidR="00530B82" w:rsidRDefault="00530B82" w:rsidP="007F698F">
      <w:pPr>
        <w:pStyle w:val="teiab"/>
      </w:pPr>
      <w:r w:rsidRPr="007F698F">
        <w:rPr>
          <w:rStyle w:val="teilabelZnak"/>
        </w:rPr>
        <w:t>3;</w:t>
      </w:r>
      <w:r>
        <w:t xml:space="preserve"> Ar ovo Bosi ſzin ſze, rodi zjedne Deive, zve-</w:t>
      </w:r>
      <w:r>
        <w:br/>
        <w:t>licsitel od greha, i Krály vſzeim Angyelom,</w:t>
      </w:r>
      <w:r>
        <w:br/>
        <w:t>kacsi glávo, ſztere, i vraise serege, ter tebé</w:t>
      </w:r>
      <w:r>
        <w:br/>
        <w:t>oſzlobodi, i prout nih moucsi pokreipi.</w:t>
      </w:r>
    </w:p>
    <w:p w14:paraId="2BE4DABB" w14:textId="02DB586F" w:rsidR="00530B82" w:rsidRDefault="00530B82" w:rsidP="007F698F">
      <w:pPr>
        <w:pStyle w:val="teiab"/>
      </w:pPr>
      <w:r w:rsidRPr="007F698F">
        <w:rPr>
          <w:rStyle w:val="teilabelZnak"/>
        </w:rPr>
        <w:t>4;</w:t>
      </w:r>
      <w:r>
        <w:t xml:space="preserve"> Na ſzveit pride vu práve cslovecse nature,</w:t>
      </w:r>
      <w:r>
        <w:br/>
        <w:t>ſziromastvo nevolie, noſzil bo vu sitki, za tébe</w:t>
      </w:r>
      <w:r>
        <w:br/>
        <w:t>ſzmert vusno ſzterpi gda tvo Dusſo, nyegova kerv,</w:t>
      </w:r>
      <w:r>
        <w:br/>
        <w:t>osiſzti, i vu Ocza znova vczepi.</w:t>
      </w:r>
    </w:p>
    <w:p w14:paraId="31897F09" w14:textId="21BE4A4C" w:rsidR="00D35C7D" w:rsidRDefault="00530B82" w:rsidP="007F698F">
      <w:pPr>
        <w:pStyle w:val="teicatch-word"/>
      </w:pPr>
      <w:r w:rsidRPr="007F698F">
        <w:rPr>
          <w:rStyle w:val="teilabelZnak"/>
        </w:rPr>
        <w:t>5.</w:t>
      </w:r>
      <w:r>
        <w:t xml:space="preserve"> Reits</w:t>
      </w:r>
    </w:p>
    <w:p w14:paraId="1C351449" w14:textId="77777777" w:rsidR="00D35C7D" w:rsidRDefault="00D35C7D">
      <w:pPr>
        <w:spacing w:after="200"/>
      </w:pPr>
      <w:r>
        <w:br w:type="page"/>
      </w:r>
    </w:p>
    <w:p w14:paraId="5D2CFBA1" w14:textId="482702A2" w:rsidR="00530B82" w:rsidRDefault="00D35C7D" w:rsidP="004F43AB">
      <w:r>
        <w:lastRenderedPageBreak/>
        <w:t>/155v/</w:t>
      </w:r>
    </w:p>
    <w:p w14:paraId="1B9CE69B" w14:textId="6E3BB376" w:rsidR="00D35C7D" w:rsidRDefault="00D35C7D" w:rsidP="00317D89">
      <w:pPr>
        <w:pStyle w:val="teifwPageNum"/>
      </w:pPr>
      <w:r>
        <w:t>316</w:t>
      </w:r>
    </w:p>
    <w:p w14:paraId="6D479568" w14:textId="60D201AC" w:rsidR="00D35C7D" w:rsidRDefault="00D35C7D" w:rsidP="00317D89">
      <w:pPr>
        <w:pStyle w:val="teiab"/>
      </w:pPr>
      <w:r w:rsidRPr="00317D89">
        <w:rPr>
          <w:rStyle w:val="teilabelZnak"/>
        </w:rPr>
        <w:t>5.</w:t>
      </w:r>
      <w:r>
        <w:t xml:space="preserve"> Reics moio vpamet vzémi, tou odkud bodeti, da</w:t>
      </w:r>
      <w:r>
        <w:br/>
        <w:t>to znovits vmiloscso, vzét bos vBosio volo, ár-</w:t>
      </w:r>
      <w:r>
        <w:br/>
        <w:t>ie ta dobrouta, radoſzt i globlina, neie ſztvoie vred-</w:t>
      </w:r>
      <w:r>
        <w:br/>
        <w:t>noſzti, neg leprai z Bosie miloſzti.</w:t>
      </w:r>
    </w:p>
    <w:p w14:paraId="588E2944" w14:textId="708B4AFB" w:rsidR="00D35C7D" w:rsidRDefault="00D35C7D" w:rsidP="00317D89">
      <w:pPr>
        <w:pStyle w:val="teiab"/>
      </w:pPr>
      <w:r w:rsidRPr="00317D89">
        <w:rPr>
          <w:rStyle w:val="teilabelZnak"/>
        </w:rPr>
        <w:t>6,</w:t>
      </w:r>
      <w:r>
        <w:t xml:space="preserve"> Szvoim iménom veto, pecsati priſzegom, da scsé</w:t>
      </w:r>
      <w:r>
        <w:br/>
        <w:t>noter ſzpuniti, vpriseſznom vreimeni, vőrui</w:t>
      </w:r>
      <w:r>
        <w:br/>
        <w:t>obecsanyu, dái mér vſzoi hűdobi, vu nyega ſze</w:t>
      </w:r>
      <w:r>
        <w:br/>
        <w:t xml:space="preserve">vűpai ti, nebo csinil ſztebov nacsi </w:t>
      </w:r>
    </w:p>
    <w:p w14:paraId="2AC87AD2" w14:textId="55BE5A7D" w:rsidR="00D35C7D" w:rsidRDefault="00D35C7D" w:rsidP="00317D89">
      <w:pPr>
        <w:pStyle w:val="teiclosure0"/>
      </w:pPr>
      <w:r>
        <w:t>Amen</w:t>
      </w:r>
    </w:p>
    <w:p w14:paraId="29D7C571" w14:textId="54771EE6" w:rsidR="00D35C7D" w:rsidRDefault="00317D89" w:rsidP="004F43AB">
      <w:r w:rsidRPr="00317D89">
        <w:rPr>
          <w:rStyle w:val="Naslov2Znak"/>
        </w:rPr>
        <w:t>Nouta kiſze hocse zvelicsati</w:t>
      </w:r>
      <w:r>
        <w:t xml:space="preserve"> </w:t>
      </w:r>
      <w:r w:rsidRPr="00317D89">
        <w:rPr>
          <w:rStyle w:val="teiabbr"/>
        </w:rPr>
        <w:t>&amp;c.</w:t>
      </w:r>
    </w:p>
    <w:p w14:paraId="7A6D3FCA" w14:textId="2D6A3482" w:rsidR="00D35C7D" w:rsidRDefault="00D35C7D" w:rsidP="00317D89">
      <w:pPr>
        <w:pStyle w:val="teiab"/>
      </w:pPr>
      <w:r>
        <w:t xml:space="preserve">Recse </w:t>
      </w:r>
      <w:r w:rsidRPr="00317D89">
        <w:rPr>
          <w:rStyle w:val="teipersName"/>
        </w:rPr>
        <w:t>Jezus</w:t>
      </w:r>
      <w:r>
        <w:t xml:space="preserve"> tim Sidovom, i poglav-</w:t>
      </w:r>
      <w:r>
        <w:br/>
        <w:t>nikom popovſzkim, stoie med vami, totu-</w:t>
      </w:r>
      <w:r>
        <w:br/>
        <w:t>ka, ki mené zgreha pokára.</w:t>
      </w:r>
    </w:p>
    <w:p w14:paraId="4ECD19F9" w14:textId="5F952C6D" w:rsidR="00D35C7D" w:rsidRDefault="00D35C7D" w:rsidP="00317D89">
      <w:pPr>
        <w:pStyle w:val="teiab"/>
      </w:pPr>
      <w:r w:rsidRPr="00317D89">
        <w:rPr>
          <w:rStyle w:val="teilabelZnak"/>
        </w:rPr>
        <w:t>2,</w:t>
      </w:r>
      <w:r>
        <w:t xml:space="preserve"> Ako praviczo govorim, zakoi mi ne vőrujete,</w:t>
      </w:r>
      <w:r>
        <w:br/>
        <w:t>da koterie od Bouga recsi nyega nad poſzlűſſa.</w:t>
      </w:r>
    </w:p>
    <w:p w14:paraId="613594AA" w14:textId="027A4A73" w:rsidR="00D35C7D" w:rsidRDefault="00D35C7D" w:rsidP="00317D89">
      <w:pPr>
        <w:pStyle w:val="teiab"/>
      </w:pPr>
      <w:r w:rsidRPr="00317D89">
        <w:rPr>
          <w:rStyle w:val="teilabelZnak"/>
        </w:rPr>
        <w:t>3,</w:t>
      </w:r>
      <w:r>
        <w:t xml:space="preserve"> Záto vi ne poſzlűſſate, ár ſzte vi nei od Bou-</w:t>
      </w:r>
      <w:r>
        <w:br/>
        <w:t xml:space="preserve">ga, odgovoriſſe Sidovie, nate rejcsi </w:t>
      </w:r>
      <w:r w:rsidRPr="00317D89">
        <w:rPr>
          <w:rStyle w:val="teipersName"/>
        </w:rPr>
        <w:t>Jeſuſſeve</w:t>
      </w:r>
      <w:r>
        <w:t>.</w:t>
      </w:r>
    </w:p>
    <w:p w14:paraId="091EED17" w14:textId="644FAF60" w:rsidR="00D35C7D" w:rsidRDefault="00D35C7D" w:rsidP="00317D89">
      <w:pPr>
        <w:pStyle w:val="teiab"/>
      </w:pPr>
      <w:r w:rsidRPr="00317D89">
        <w:rPr>
          <w:rStyle w:val="teilabelZnak"/>
        </w:rPr>
        <w:t>4,</w:t>
      </w:r>
      <w:r>
        <w:t xml:space="preserve"> Ne govorimo li pravden, daſzi ti Samaritanns,</w:t>
      </w:r>
      <w:r>
        <w:br/>
        <w:t>i Vrága ti vſzebi imaſ, vſzigdár proti nám</w:t>
      </w:r>
      <w:r>
        <w:br/>
        <w:t>hodécsi.</w:t>
      </w:r>
    </w:p>
    <w:p w14:paraId="7F1F06AA" w14:textId="4F0D7C64" w:rsidR="003609E2" w:rsidRDefault="00D35C7D" w:rsidP="00317D89">
      <w:pPr>
        <w:pStyle w:val="teicatch-word"/>
      </w:pPr>
      <w:r w:rsidRPr="00317D89">
        <w:rPr>
          <w:rStyle w:val="teilabelZnak"/>
        </w:rPr>
        <w:t>5.</w:t>
      </w:r>
      <w:r>
        <w:t xml:space="preserve"> Od</w:t>
      </w:r>
    </w:p>
    <w:p w14:paraId="5369DD5F" w14:textId="77777777" w:rsidR="003609E2" w:rsidRDefault="003609E2">
      <w:pPr>
        <w:spacing w:after="200"/>
      </w:pPr>
      <w:r>
        <w:br w:type="page"/>
      </w:r>
    </w:p>
    <w:p w14:paraId="7111B303" w14:textId="2F1FD0AE" w:rsidR="00D35C7D" w:rsidRDefault="000470BC" w:rsidP="004F43AB">
      <w:r>
        <w:lastRenderedPageBreak/>
        <w:t>/156r/</w:t>
      </w:r>
    </w:p>
    <w:p w14:paraId="6CA8E4DB" w14:textId="2B6A938E" w:rsidR="000470BC" w:rsidRDefault="000470BC" w:rsidP="000C7805">
      <w:pPr>
        <w:pStyle w:val="teifwPageNum"/>
      </w:pPr>
      <w:r>
        <w:t>317</w:t>
      </w:r>
    </w:p>
    <w:p w14:paraId="3C6FE32A" w14:textId="62F67695" w:rsidR="000470BC" w:rsidRDefault="000470BC" w:rsidP="000C7805">
      <w:pPr>
        <w:pStyle w:val="teiab"/>
      </w:pPr>
      <w:r w:rsidRPr="000C7805">
        <w:rPr>
          <w:rStyle w:val="teilabelZnak"/>
        </w:rPr>
        <w:t>5</w:t>
      </w:r>
      <w:r>
        <w:t xml:space="preserve"> Odgovori nato </w:t>
      </w:r>
      <w:r w:rsidRPr="000C7805">
        <w:rPr>
          <w:rStyle w:val="teipersName"/>
        </w:rPr>
        <w:t>Jezuſ</w:t>
      </w:r>
      <w:r>
        <w:t>, neimam jaſz Vrága vu ſzvebi, nego</w:t>
      </w:r>
      <w:r>
        <w:br/>
        <w:t>dicsim Ocza mega, vi mené ne postujete.</w:t>
      </w:r>
    </w:p>
    <w:p w14:paraId="3CC815BB" w14:textId="2B55255C" w:rsidR="000470BC" w:rsidRDefault="000470BC" w:rsidP="000C7805">
      <w:pPr>
        <w:pStyle w:val="teiab"/>
      </w:pPr>
      <w:r w:rsidRPr="000C7805">
        <w:rPr>
          <w:rStyle w:val="teilabelZnak"/>
        </w:rPr>
        <w:t>6;</w:t>
      </w:r>
      <w:r>
        <w:t xml:space="preserve"> Jasz ne iscsem moie Diha, da jeſzt ki bode tou</w:t>
      </w:r>
      <w:r>
        <w:br/>
        <w:t>iſzkal, da zaiſztino govorim, ki mene bode poſzlűſſal.</w:t>
      </w:r>
    </w:p>
    <w:p w14:paraId="7AC6084E" w14:textId="4CC6DE87" w:rsidR="000470BC" w:rsidRDefault="000470BC" w:rsidP="000C7805">
      <w:pPr>
        <w:pStyle w:val="teiab"/>
      </w:pPr>
      <w:r w:rsidRPr="000C7805">
        <w:rPr>
          <w:rStyle w:val="teilabelZnak"/>
        </w:rPr>
        <w:t>7,</w:t>
      </w:r>
      <w:r>
        <w:t xml:space="preserve"> Nescse on nigdár vu mreiti, odgovoriſſe Sidovie,</w:t>
      </w:r>
      <w:r>
        <w:br/>
        <w:t>vezdai mi poznamo natom da vrága imaſ vu ſzebi.</w:t>
      </w:r>
    </w:p>
    <w:p w14:paraId="2313E1B7" w14:textId="6B223FAC" w:rsidR="000470BC" w:rsidRDefault="000470BC" w:rsidP="000C7805">
      <w:pPr>
        <w:pStyle w:val="teiab"/>
      </w:pPr>
      <w:r w:rsidRPr="000C7805">
        <w:rPr>
          <w:rStyle w:val="teilabelZnak"/>
        </w:rPr>
        <w:t>8,</w:t>
      </w:r>
      <w:r>
        <w:t xml:space="preserve"> </w:t>
      </w:r>
      <w:r w:rsidRPr="000C7805">
        <w:rPr>
          <w:rStyle w:val="teipersName"/>
        </w:rPr>
        <w:t>Abráhamie</w:t>
      </w:r>
      <w:r>
        <w:t xml:space="preserve"> vse dávno vmrel, i poroczi a ti veliſ,</w:t>
      </w:r>
      <w:r>
        <w:br/>
        <w:t>steri bi mene poſzluſſal nigdár nescse on vumreiti.</w:t>
      </w:r>
    </w:p>
    <w:p w14:paraId="0E945234" w14:textId="1FF73889" w:rsidR="000470BC" w:rsidRDefault="00C2779B" w:rsidP="000C7805">
      <w:pPr>
        <w:pStyle w:val="teiab"/>
      </w:pPr>
      <w:r w:rsidRPr="000C7805">
        <w:rPr>
          <w:rStyle w:val="teilabelZnak"/>
        </w:rPr>
        <w:t>9.</w:t>
      </w:r>
      <w:r>
        <w:t xml:space="preserve"> Od govori na tou </w:t>
      </w:r>
      <w:r w:rsidRPr="000C7805">
        <w:rPr>
          <w:rStyle w:val="teipersName"/>
        </w:rPr>
        <w:t>Jezuſ</w:t>
      </w:r>
      <w:r>
        <w:t>, ako jaſz ſzám ſzebé dicsim,</w:t>
      </w:r>
      <w:r>
        <w:br/>
        <w:t>moja ie Diha vſza niſtár da jeſzt ki me odicsáva.</w:t>
      </w:r>
    </w:p>
    <w:p w14:paraId="77234ABD" w14:textId="6F6AB8CF" w:rsidR="00C2779B" w:rsidRDefault="00C2779B" w:rsidP="000C7805">
      <w:pPr>
        <w:pStyle w:val="teiab"/>
      </w:pPr>
      <w:r w:rsidRPr="000C7805">
        <w:rPr>
          <w:rStyle w:val="teilabelZnak"/>
        </w:rPr>
        <w:t>10;</w:t>
      </w:r>
      <w:r>
        <w:t xml:space="preserve"> Koteroga vi velite, biti vaſſega Bougha, kotero-</w:t>
      </w:r>
      <w:r>
        <w:br/>
        <w:t>ga vi neznate, da jaſz ga od dávnyga vse znám.</w:t>
      </w:r>
    </w:p>
    <w:p w14:paraId="0AF31211" w14:textId="2EBC96E0" w:rsidR="00C2779B" w:rsidRDefault="00C2779B" w:rsidP="000C7805">
      <w:pPr>
        <w:pStyle w:val="teiab"/>
      </w:pPr>
      <w:r w:rsidRPr="000C7805">
        <w:rPr>
          <w:rStyle w:val="teilabelZnak"/>
        </w:rPr>
        <w:t>11,</w:t>
      </w:r>
      <w:r>
        <w:t xml:space="preserve"> Ako bi rekel da neznám, bil bi kvám priſzpodoben</w:t>
      </w:r>
      <w:r>
        <w:br/>
        <w:t>lásecz, da jazga vre od dávnoga znám, i nyega rej-</w:t>
      </w:r>
      <w:r>
        <w:br/>
        <w:t>csi poſzlűsſam.</w:t>
      </w:r>
    </w:p>
    <w:p w14:paraId="13F4DA88" w14:textId="06BB638D" w:rsidR="00C2779B" w:rsidRDefault="00C2779B" w:rsidP="000C7805">
      <w:pPr>
        <w:pStyle w:val="teiab"/>
      </w:pPr>
      <w:r w:rsidRPr="000C7805">
        <w:rPr>
          <w:rStyle w:val="teilabelZnak"/>
        </w:rPr>
        <w:t>12,</w:t>
      </w:r>
      <w:r>
        <w:t xml:space="preserve"> </w:t>
      </w:r>
      <w:r w:rsidRPr="000C7805">
        <w:rPr>
          <w:rStyle w:val="teipersName"/>
        </w:rPr>
        <w:t>Abrahám</w:t>
      </w:r>
      <w:r>
        <w:t xml:space="preserve"> ſzeie veſzelil, da vidil dnéva mojega,</w:t>
      </w:r>
      <w:r>
        <w:br/>
        <w:t>i vidilgaie seleocsi, inoſzeie obeſzelil.</w:t>
      </w:r>
    </w:p>
    <w:p w14:paraId="20480A2F" w14:textId="03D820D7" w:rsidR="00C2779B" w:rsidRDefault="00C2779B" w:rsidP="000C7805">
      <w:pPr>
        <w:pStyle w:val="teiab"/>
      </w:pPr>
      <w:r w:rsidRPr="000C7805">
        <w:rPr>
          <w:rStyle w:val="teilabelZnak"/>
        </w:rPr>
        <w:t>13,</w:t>
      </w:r>
      <w:r>
        <w:t xml:space="preserve"> Odgovarjaſſe sidovie, pét deſzét leit izda neimaſ,</w:t>
      </w:r>
      <w:r>
        <w:br/>
        <w:t xml:space="preserve">ter veliſ daſzi ti vidil, </w:t>
      </w:r>
      <w:r w:rsidRPr="000C7805">
        <w:rPr>
          <w:rStyle w:val="teipersName"/>
        </w:rPr>
        <w:t>Abrahama</w:t>
      </w:r>
      <w:r>
        <w:t xml:space="preserve"> naſſega ocza.</w:t>
      </w:r>
    </w:p>
    <w:p w14:paraId="2611618D" w14:textId="0F9EB581" w:rsidR="00AD605F" w:rsidRDefault="00C2779B" w:rsidP="000C7805">
      <w:pPr>
        <w:pStyle w:val="teicatch-word"/>
      </w:pPr>
      <w:r w:rsidRPr="000C7805">
        <w:rPr>
          <w:rStyle w:val="teilabelZnak"/>
        </w:rPr>
        <w:t>14.</w:t>
      </w:r>
      <w:r>
        <w:t xml:space="preserve"> Od</w:t>
      </w:r>
    </w:p>
    <w:p w14:paraId="56A5CECF" w14:textId="77777777" w:rsidR="00AD605F" w:rsidRDefault="00AD605F">
      <w:pPr>
        <w:spacing w:after="200"/>
      </w:pPr>
      <w:r>
        <w:br w:type="page"/>
      </w:r>
    </w:p>
    <w:p w14:paraId="549267A3" w14:textId="45EA0789" w:rsidR="00C2779B" w:rsidRDefault="00545FA3" w:rsidP="004F43AB">
      <w:r>
        <w:lastRenderedPageBreak/>
        <w:t>/156v/</w:t>
      </w:r>
    </w:p>
    <w:p w14:paraId="3E2FF8BF" w14:textId="681781A5" w:rsidR="00545FA3" w:rsidRDefault="00545FA3" w:rsidP="00F0423A">
      <w:pPr>
        <w:pStyle w:val="teifwPageNum"/>
      </w:pPr>
      <w:r>
        <w:t>318</w:t>
      </w:r>
    </w:p>
    <w:p w14:paraId="51669964" w14:textId="65FA6A21" w:rsidR="00545FA3" w:rsidRDefault="00545FA3" w:rsidP="00F0423A">
      <w:pPr>
        <w:pStyle w:val="teiab"/>
      </w:pPr>
      <w:r w:rsidRPr="00F0423A">
        <w:rPr>
          <w:rStyle w:val="teilabelZnak"/>
        </w:rPr>
        <w:t>14.</w:t>
      </w:r>
      <w:r>
        <w:t xml:space="preserve"> Odgovori nato </w:t>
      </w:r>
      <w:r w:rsidRPr="00F0423A">
        <w:rPr>
          <w:rStyle w:val="teipersName"/>
        </w:rPr>
        <w:t>Jezuſ</w:t>
      </w:r>
      <w:r>
        <w:t>, isztino vám jaſz govorim,</w:t>
      </w:r>
      <w:r>
        <w:br/>
        <w:t>escse ſzem prevle jaſz poſztal, nego te vaſ Otecz</w:t>
      </w:r>
      <w:r>
        <w:br/>
      </w:r>
      <w:r w:rsidRPr="00F0423A">
        <w:rPr>
          <w:rStyle w:val="teipersName"/>
        </w:rPr>
        <w:t>Abraham</w:t>
      </w:r>
      <w:r>
        <w:t>.</w:t>
      </w:r>
    </w:p>
    <w:p w14:paraId="4951E63C" w14:textId="48BFA9B7" w:rsidR="00545FA3" w:rsidRDefault="00545FA3" w:rsidP="00F0423A">
      <w:pPr>
        <w:pStyle w:val="teiab"/>
      </w:pPr>
      <w:r w:rsidRPr="00F0423A">
        <w:rPr>
          <w:rStyle w:val="teilabelZnak"/>
        </w:rPr>
        <w:t>15.</w:t>
      </w:r>
      <w:r>
        <w:t xml:space="preserve"> Zgrabiſſe záto kaménye, dabiga kſzmerti pobili,</w:t>
      </w:r>
      <w:r>
        <w:br/>
        <w:t xml:space="preserve">a </w:t>
      </w:r>
      <w:r w:rsidRPr="00F0423A">
        <w:rPr>
          <w:rStyle w:val="teipersName"/>
        </w:rPr>
        <w:t>Jezuſ</w:t>
      </w:r>
      <w:r>
        <w:t xml:space="preserve"> ſze pred nyimi ſzkril, ino zide vő</w:t>
      </w:r>
      <w:r>
        <w:br/>
        <w:t>z Temploma.</w:t>
      </w:r>
    </w:p>
    <w:p w14:paraId="4070F6FA" w14:textId="5D19369E" w:rsidR="00545FA3" w:rsidRDefault="00545FA3" w:rsidP="00F0423A">
      <w:pPr>
        <w:pStyle w:val="teiab"/>
      </w:pPr>
      <w:r w:rsidRPr="00F0423A">
        <w:rPr>
          <w:rStyle w:val="teilabelZnak"/>
        </w:rPr>
        <w:t>16.</w:t>
      </w:r>
      <w:r>
        <w:t xml:space="preserve"> Komu boidi Diha, hvála, i postenyé od náſz</w:t>
      </w:r>
      <w:r>
        <w:br/>
        <w:t xml:space="preserve">dáno, navkűpe i zDűhom ſzvétim, i </w:t>
      </w:r>
      <w:r w:rsidR="00EF6DCB">
        <w:t>vekive-</w:t>
      </w:r>
      <w:r w:rsidR="00EF6DCB">
        <w:br/>
        <w:t>koma</w:t>
      </w:r>
    </w:p>
    <w:p w14:paraId="2B513F64" w14:textId="202AF48F" w:rsidR="00EF6DCB" w:rsidRDefault="00EF6DCB" w:rsidP="00F0423A">
      <w:pPr>
        <w:pStyle w:val="teiclosure0"/>
      </w:pPr>
      <w:r>
        <w:t>Amen</w:t>
      </w:r>
    </w:p>
    <w:p w14:paraId="108A2E9D" w14:textId="2F58EF3B" w:rsidR="00EF6DCB" w:rsidRDefault="00EF6DCB" w:rsidP="00F0423A">
      <w:pPr>
        <w:pStyle w:val="Naslov2"/>
      </w:pPr>
      <w:r>
        <w:t>Ad eandem Melodram</w:t>
      </w:r>
    </w:p>
    <w:p w14:paraId="29F4CC93" w14:textId="6F2CB67C" w:rsidR="00EF6DCB" w:rsidRDefault="00EF6DCB" w:rsidP="00F0423A">
      <w:pPr>
        <w:pStyle w:val="teiab"/>
      </w:pPr>
      <w:r>
        <w:t xml:space="preserve">Poide </w:t>
      </w:r>
      <w:r w:rsidRPr="00F0423A">
        <w:rPr>
          <w:rStyle w:val="teipersName"/>
        </w:rPr>
        <w:t>Jezus</w:t>
      </w:r>
      <w:r>
        <w:t xml:space="preserve"> preko Morja, toga </w:t>
      </w:r>
      <w:r w:rsidRPr="00F0423A">
        <w:rPr>
          <w:rStyle w:val="teiplaceName"/>
        </w:rPr>
        <w:t>Gali-</w:t>
      </w:r>
      <w:r w:rsidRPr="00F0423A">
        <w:rPr>
          <w:rStyle w:val="teiplaceName"/>
        </w:rPr>
        <w:br/>
        <w:t>leánszkoga</w:t>
      </w:r>
      <w:r>
        <w:t>, naszledűvaſſega kroto,</w:t>
      </w:r>
      <w:r>
        <w:br/>
        <w:t>velika vnosina lűsztva.</w:t>
      </w:r>
    </w:p>
    <w:p w14:paraId="50588680" w14:textId="5969418B" w:rsidR="00EF6DCB" w:rsidRDefault="00EF6DCB" w:rsidP="00F0423A">
      <w:pPr>
        <w:pStyle w:val="teiab"/>
      </w:pPr>
      <w:r w:rsidRPr="00F0423A">
        <w:rPr>
          <w:rStyle w:val="teilabelZnak"/>
        </w:rPr>
        <w:t>2,</w:t>
      </w:r>
      <w:r>
        <w:t xml:space="preserve"> Ar videsſe vnogo csuda, ka nad betés-</w:t>
      </w:r>
      <w:r>
        <w:br/>
        <w:t xml:space="preserve">nimi csinyasſe, poide </w:t>
      </w:r>
      <w:r w:rsidRPr="00F0423A">
        <w:rPr>
          <w:rStyle w:val="teipersName"/>
        </w:rPr>
        <w:t>Jezus</w:t>
      </w:r>
      <w:r>
        <w:t xml:space="preserve"> záto na goro, i</w:t>
      </w:r>
      <w:r>
        <w:br/>
        <w:t>z Vucseniki szvoimi.</w:t>
      </w:r>
    </w:p>
    <w:p w14:paraId="6F318286" w14:textId="2C76014A" w:rsidR="00EF6DCB" w:rsidRDefault="00EF6DCB" w:rsidP="00F0423A">
      <w:pPr>
        <w:pStyle w:val="teiab"/>
      </w:pPr>
      <w:r w:rsidRPr="00F0423A">
        <w:rPr>
          <w:rStyle w:val="teilabelZnak"/>
        </w:rPr>
        <w:t>3;</w:t>
      </w:r>
      <w:r>
        <w:t xml:space="preserve"> Ár ie blűzi bio vűzem, szvetésni dén</w:t>
      </w:r>
      <w:r>
        <w:br/>
        <w:t xml:space="preserve">te sidovszki, podigne </w:t>
      </w:r>
      <w:r w:rsidRPr="00F0423A">
        <w:rPr>
          <w:rStyle w:val="teipersName"/>
        </w:rPr>
        <w:t>Jezus</w:t>
      </w:r>
      <w:r>
        <w:t xml:space="preserve"> ſzve ocsi, na</w:t>
      </w:r>
      <w:r>
        <w:br/>
        <w:t>vnosina toga lűsztva.</w:t>
      </w:r>
    </w:p>
    <w:p w14:paraId="46C27101" w14:textId="6968BD0C" w:rsidR="00A4433D" w:rsidRDefault="00A4433D" w:rsidP="00F0423A">
      <w:pPr>
        <w:pStyle w:val="teicatch-word"/>
      </w:pPr>
      <w:r w:rsidRPr="00F0423A">
        <w:rPr>
          <w:rStyle w:val="teilabelZnak"/>
        </w:rPr>
        <w:t>5.</w:t>
      </w:r>
      <w:r>
        <w:t xml:space="preserve"> Koter</w:t>
      </w:r>
    </w:p>
    <w:p w14:paraId="027F494D" w14:textId="77777777" w:rsidR="00A4433D" w:rsidRDefault="00A4433D">
      <w:pPr>
        <w:spacing w:after="200"/>
      </w:pPr>
      <w:r>
        <w:br w:type="page"/>
      </w:r>
    </w:p>
    <w:p w14:paraId="6F516BED" w14:textId="12C36078" w:rsidR="00EF6DCB" w:rsidRDefault="00A4433D" w:rsidP="004F43AB">
      <w:r>
        <w:lastRenderedPageBreak/>
        <w:t>/157r/</w:t>
      </w:r>
    </w:p>
    <w:p w14:paraId="6C58A492" w14:textId="025BE2B5" w:rsidR="00A4433D" w:rsidRDefault="00A4433D" w:rsidP="00D8179D">
      <w:pPr>
        <w:pStyle w:val="teifwPageNum"/>
      </w:pPr>
      <w:r>
        <w:t>319</w:t>
      </w:r>
    </w:p>
    <w:p w14:paraId="1FAE7219" w14:textId="5A9E6004" w:rsidR="00A4433D" w:rsidRDefault="00A4433D" w:rsidP="00D8179D">
      <w:pPr>
        <w:pStyle w:val="teiab"/>
      </w:pPr>
      <w:r w:rsidRPr="00D8179D">
        <w:rPr>
          <w:rStyle w:val="teilabelZnak"/>
        </w:rPr>
        <w:t>4.</w:t>
      </w:r>
      <w:r>
        <w:t xml:space="preserve"> Kotera vnosina lűsztva, vſza setűie knye-</w:t>
      </w:r>
      <w:r>
        <w:br/>
        <w:t xml:space="preserve">mu doiti: recse </w:t>
      </w:r>
      <w:r w:rsidRPr="00D8179D">
        <w:rPr>
          <w:rStyle w:val="teipersName"/>
        </w:rPr>
        <w:t>Jezus</w:t>
      </w:r>
      <w:r>
        <w:t xml:space="preserve"> ktomu </w:t>
      </w:r>
      <w:r w:rsidRPr="00D8179D">
        <w:rPr>
          <w:rStyle w:val="teipersName"/>
        </w:rPr>
        <w:t>Philippi</w:t>
      </w:r>
      <w:r>
        <w:t>, gde kű-</w:t>
      </w:r>
      <w:r>
        <w:br/>
        <w:t>pimo lűsztvu krűha.</w:t>
      </w:r>
    </w:p>
    <w:p w14:paraId="1766B79A" w14:textId="3C3E61A1" w:rsidR="00A4433D" w:rsidRDefault="00A4433D" w:rsidP="00D8179D">
      <w:pPr>
        <w:pStyle w:val="teiab"/>
      </w:pPr>
      <w:r w:rsidRPr="00D8179D">
        <w:rPr>
          <w:rStyle w:val="teilabelZnak"/>
        </w:rPr>
        <w:t>5.</w:t>
      </w:r>
      <w:r>
        <w:t xml:space="preserve"> A tou govorisſe </w:t>
      </w:r>
      <w:r w:rsidRPr="00D8179D">
        <w:rPr>
          <w:rStyle w:val="teipersName"/>
        </w:rPr>
        <w:t>Jezus</w:t>
      </w:r>
      <w:r>
        <w:t xml:space="preserve">, szkűsávaiocsi </w:t>
      </w:r>
      <w:r w:rsidRPr="00D8179D">
        <w:rPr>
          <w:rStyle w:val="teipersName"/>
        </w:rPr>
        <w:t>Philip-</w:t>
      </w:r>
      <w:r w:rsidRPr="00D8179D">
        <w:rPr>
          <w:rStyle w:val="teipersName"/>
        </w:rPr>
        <w:br/>
        <w:t>pa</w:t>
      </w:r>
      <w:r>
        <w:t xml:space="preserve">, a dobro vſze znaſſe </w:t>
      </w:r>
      <w:r w:rsidRPr="00D8179D">
        <w:rPr>
          <w:rStyle w:val="teipersName"/>
        </w:rPr>
        <w:t>Jezus</w:t>
      </w:r>
      <w:r>
        <w:t>, kaie vcsinécsi</w:t>
      </w:r>
      <w:r>
        <w:br/>
        <w:t>on ſztein lűsztvom.</w:t>
      </w:r>
    </w:p>
    <w:p w14:paraId="7A738190" w14:textId="22B95D40" w:rsidR="00A4433D" w:rsidRDefault="00A4433D" w:rsidP="00D8179D">
      <w:pPr>
        <w:pStyle w:val="teiab"/>
      </w:pPr>
      <w:r w:rsidRPr="00D8179D">
        <w:rPr>
          <w:rStyle w:val="teilabelZnak"/>
        </w:rPr>
        <w:t>6.</w:t>
      </w:r>
      <w:r>
        <w:t xml:space="preserve"> Odgovori natou </w:t>
      </w:r>
      <w:r w:rsidRPr="00D8179D">
        <w:rPr>
          <w:rStyle w:val="teipersName"/>
        </w:rPr>
        <w:t>Philipp</w:t>
      </w:r>
      <w:r>
        <w:t>, za dvei sztou szodinov krű-</w:t>
      </w:r>
      <w:r>
        <w:br/>
        <w:t>ha nebodem nyimga zadoszta, csi glih vszaki</w:t>
      </w:r>
      <w:r>
        <w:br/>
        <w:t>malo vzeme.</w:t>
      </w:r>
    </w:p>
    <w:p w14:paraId="10BC4BEC" w14:textId="05E392A5" w:rsidR="00A4433D" w:rsidRDefault="00A4433D" w:rsidP="00D8179D">
      <w:pPr>
        <w:pStyle w:val="teiab"/>
      </w:pPr>
      <w:r w:rsidRPr="00D8179D">
        <w:rPr>
          <w:rStyle w:val="teilabelZnak"/>
        </w:rPr>
        <w:t>7.</w:t>
      </w:r>
      <w:r>
        <w:t xml:space="preserve"> Recse eden zVucsenikov, </w:t>
      </w:r>
      <w:r w:rsidRPr="00D8179D">
        <w:rPr>
          <w:rStyle w:val="teipersName"/>
        </w:rPr>
        <w:t>András</w:t>
      </w:r>
      <w:r>
        <w:t xml:space="preserve"> brat</w:t>
      </w:r>
      <w:r>
        <w:br/>
      </w:r>
      <w:r w:rsidRPr="00D8179D">
        <w:rPr>
          <w:rStyle w:val="teipersName"/>
        </w:rPr>
        <w:t>Simona</w:t>
      </w:r>
      <w:r>
        <w:t xml:space="preserve"> </w:t>
      </w:r>
      <w:r w:rsidRPr="00D8179D">
        <w:rPr>
          <w:rStyle w:val="teipersName"/>
        </w:rPr>
        <w:t>Petra</w:t>
      </w:r>
      <w:r>
        <w:t>, jeſzte edno deite eti, med</w:t>
      </w:r>
      <w:r>
        <w:br/>
        <w:t>vnosinom toga lűsztva.</w:t>
      </w:r>
    </w:p>
    <w:p w14:paraId="4EF0C5DD" w14:textId="45243D22" w:rsidR="00A4433D" w:rsidRDefault="00A4433D" w:rsidP="00D8179D">
      <w:pPr>
        <w:pStyle w:val="teiab"/>
      </w:pPr>
      <w:r w:rsidRPr="00D8179D">
        <w:rPr>
          <w:rStyle w:val="teilabelZnak"/>
        </w:rPr>
        <w:t>8.</w:t>
      </w:r>
      <w:r>
        <w:t xml:space="preserve"> Kotero ima pét krűhov, jecsméni ino dvei</w:t>
      </w:r>
      <w:r>
        <w:br/>
        <w:t>Ribiczi, de kaie tou med teliko, veliko</w:t>
      </w:r>
      <w:r>
        <w:br/>
        <w:t>vnosima lűsztva.</w:t>
      </w:r>
    </w:p>
    <w:p w14:paraId="7CC24D81" w14:textId="2D8D0C13" w:rsidR="00A4433D" w:rsidRDefault="00A4433D" w:rsidP="00D8179D">
      <w:pPr>
        <w:pStyle w:val="teiab"/>
      </w:pPr>
      <w:r w:rsidRPr="00D8179D">
        <w:rPr>
          <w:rStyle w:val="teilabelZnak"/>
        </w:rPr>
        <w:t>9.</w:t>
      </w:r>
      <w:r>
        <w:t xml:space="preserve"> Recse </w:t>
      </w:r>
      <w:r w:rsidRPr="00D8179D">
        <w:rPr>
          <w:rStyle w:val="teipersName"/>
        </w:rPr>
        <w:t>Jezus</w:t>
      </w:r>
      <w:r>
        <w:t xml:space="preserve"> Vucsenikom, csinte lűsztvo</w:t>
      </w:r>
      <w:r>
        <w:br/>
        <w:t>doli szposzeiszti, ár tam besſe vnogo sze-</w:t>
      </w:r>
      <w:r>
        <w:br/>
        <w:t>ná vu onom pratsiſztom meszti.</w:t>
      </w:r>
    </w:p>
    <w:p w14:paraId="0D3B0DCC" w14:textId="42C75118" w:rsidR="00A4433D" w:rsidRDefault="00A4433D" w:rsidP="00D8179D">
      <w:pPr>
        <w:pStyle w:val="teiab"/>
      </w:pPr>
      <w:r w:rsidRPr="00D8179D">
        <w:rPr>
          <w:rStyle w:val="teilabelZnak"/>
        </w:rPr>
        <w:t>10.</w:t>
      </w:r>
      <w:r>
        <w:t xml:space="preserve"> Szednisſe záto i ſze racsunaio, okol pet Jezér</w:t>
      </w:r>
    </w:p>
    <w:p w14:paraId="737ED584" w14:textId="3E3DA032" w:rsidR="00A4433D" w:rsidRDefault="00A4433D" w:rsidP="00D8179D">
      <w:pPr>
        <w:pStyle w:val="teicatch-word"/>
      </w:pPr>
      <w:r>
        <w:t>lűdi</w:t>
      </w:r>
      <w:r w:rsidR="00D46579">
        <w:t>h</w:t>
      </w:r>
      <w:r>
        <w:t>.</w:t>
      </w:r>
    </w:p>
    <w:p w14:paraId="77F87FA8" w14:textId="77777777" w:rsidR="00A4433D" w:rsidRDefault="00A4433D">
      <w:pPr>
        <w:spacing w:after="200"/>
      </w:pPr>
      <w:r>
        <w:br w:type="page"/>
      </w:r>
    </w:p>
    <w:p w14:paraId="46C7352A" w14:textId="6808BFCC" w:rsidR="00A4433D" w:rsidRDefault="00D46579" w:rsidP="004F43AB">
      <w:r>
        <w:lastRenderedPageBreak/>
        <w:t>/157v/</w:t>
      </w:r>
    </w:p>
    <w:p w14:paraId="32B2EF3E" w14:textId="1590FA36" w:rsidR="00D46579" w:rsidRDefault="00D46579" w:rsidP="0026444B">
      <w:pPr>
        <w:pStyle w:val="teifwPageNum"/>
      </w:pPr>
      <w:r>
        <w:t>300</w:t>
      </w:r>
    </w:p>
    <w:p w14:paraId="75DBB78A" w14:textId="24E735C3" w:rsidR="00D46579" w:rsidRDefault="00D46579" w:rsidP="0026444B">
      <w:pPr>
        <w:pStyle w:val="teiab"/>
      </w:pPr>
      <w:r>
        <w:t>Lűdih moskih, zazi decsicze ino sén,</w:t>
      </w:r>
      <w:r>
        <w:br/>
        <w:t>koteri neima racsuna.</w:t>
      </w:r>
    </w:p>
    <w:p w14:paraId="7A51884F" w14:textId="2AD07A8C" w:rsidR="00D46579" w:rsidRDefault="00D46579" w:rsidP="0026444B">
      <w:pPr>
        <w:pStyle w:val="teiab"/>
      </w:pPr>
      <w:r w:rsidRPr="0026444B">
        <w:rPr>
          <w:rStyle w:val="teilabelZnak"/>
        </w:rPr>
        <w:t>11,</w:t>
      </w:r>
      <w:r>
        <w:t xml:space="preserve"> Vzél pét krűhov i dvei Ribi, </w:t>
      </w:r>
      <w:r w:rsidRPr="0026444B">
        <w:rPr>
          <w:rStyle w:val="teipersName"/>
        </w:rPr>
        <w:t>Jezus</w:t>
      </w:r>
      <w:r>
        <w:t xml:space="preserve"> i Oczi</w:t>
      </w:r>
      <w:r>
        <w:br/>
        <w:t>hválo zdá, razlomie inoie dá, drágim ſzvoie</w:t>
      </w:r>
      <w:r>
        <w:br/>
      </w:r>
      <w:r w:rsidR="00481817">
        <w:t>vucsenikom.</w:t>
      </w:r>
    </w:p>
    <w:p w14:paraId="4F7085F9" w14:textId="7E36299B" w:rsidR="00481817" w:rsidRDefault="00481817" w:rsidP="0026444B">
      <w:pPr>
        <w:pStyle w:val="teiab"/>
      </w:pPr>
      <w:r w:rsidRPr="0026444B">
        <w:rPr>
          <w:rStyle w:val="teilabelZnak"/>
        </w:rPr>
        <w:t>12;</w:t>
      </w:r>
      <w:r>
        <w:t xml:space="preserve"> A Vucseniczie pak dasſe, po zapoveidi </w:t>
      </w:r>
      <w:r w:rsidRPr="0026444B">
        <w:rPr>
          <w:rStyle w:val="teipersName"/>
        </w:rPr>
        <w:t>Xtu-</w:t>
      </w:r>
      <w:r w:rsidRPr="0026444B">
        <w:rPr>
          <w:rStyle w:val="teipersName"/>
        </w:rPr>
        <w:br/>
        <w:t>sa,</w:t>
      </w:r>
      <w:r>
        <w:t xml:space="preserve"> ta vnosina toga lűsztva, ino mi lépo</w:t>
      </w:r>
      <w:r>
        <w:br/>
        <w:t>ſzterisſusſe.</w:t>
      </w:r>
    </w:p>
    <w:p w14:paraId="43ADD0F5" w14:textId="266E75EA" w:rsidR="00481817" w:rsidRDefault="00481817" w:rsidP="0026444B">
      <w:pPr>
        <w:pStyle w:val="teiab"/>
      </w:pPr>
      <w:r w:rsidRPr="0026444B">
        <w:rPr>
          <w:rStyle w:val="teilabelZnak"/>
        </w:rPr>
        <w:t>13.</w:t>
      </w:r>
      <w:r>
        <w:t xml:space="preserve"> Gdabisze bili naszitili, recse </w:t>
      </w:r>
      <w:r w:rsidRPr="0026444B">
        <w:rPr>
          <w:rStyle w:val="teipersName"/>
        </w:rPr>
        <w:t>jezus</w:t>
      </w:r>
      <w:r>
        <w:t xml:space="preserve"> Vucsenikom</w:t>
      </w:r>
      <w:r>
        <w:br/>
        <w:t>poberite vsze droptinye, da tou eti na oszta</w:t>
      </w:r>
    </w:p>
    <w:p w14:paraId="3EF05EB7" w14:textId="55DAF3C7" w:rsidR="00481817" w:rsidRDefault="00481817" w:rsidP="0026444B">
      <w:pPr>
        <w:pStyle w:val="teiab"/>
      </w:pPr>
      <w:r w:rsidRPr="0026444B">
        <w:rPr>
          <w:rStyle w:val="teilabelZnak"/>
        </w:rPr>
        <w:t>14.</w:t>
      </w:r>
      <w:r>
        <w:t xml:space="preserve"> Pobrasſeie Vucseniczi, napunisſe dvam</w:t>
      </w:r>
      <w:r>
        <w:br/>
        <w:t>ſzet kosarov, szti peti jecsméni krűhov,</w:t>
      </w:r>
      <w:r>
        <w:br/>
        <w:t>ino ſzti dvei máli Ribicz.</w:t>
      </w:r>
    </w:p>
    <w:p w14:paraId="60346A32" w14:textId="374F7616" w:rsidR="00481817" w:rsidRDefault="00481817" w:rsidP="0026444B">
      <w:pPr>
        <w:pStyle w:val="teiab"/>
      </w:pPr>
      <w:r w:rsidRPr="0026444B">
        <w:rPr>
          <w:rStyle w:val="teilabelZnak"/>
        </w:rPr>
        <w:t>15</w:t>
      </w:r>
      <w:r>
        <w:t>; A oni ludie gda vidio, takovo csűdo vcsine-</w:t>
      </w:r>
      <w:r>
        <w:br/>
        <w:t>csi, rekoſze daie tou prorok, steriie priseſz-</w:t>
      </w:r>
      <w:r>
        <w:br/>
        <w:t>ni na ſzveit.</w:t>
      </w:r>
    </w:p>
    <w:p w14:paraId="30E4098F" w14:textId="1807836B" w:rsidR="00481817" w:rsidRDefault="00481817" w:rsidP="0026444B">
      <w:pPr>
        <w:pStyle w:val="teiab"/>
      </w:pPr>
      <w:r w:rsidRPr="0026444B">
        <w:rPr>
          <w:rStyle w:val="teilabelZnak"/>
        </w:rPr>
        <w:t>16.</w:t>
      </w:r>
      <w:r>
        <w:t xml:space="preserve"> Koteromu boidi D</w:t>
      </w:r>
      <w:r w:rsidR="0026444B">
        <w:t>i</w:t>
      </w:r>
      <w:r>
        <w:t>ka, vſzigdár od náſz</w:t>
      </w:r>
      <w:r>
        <w:br/>
        <w:t>neſztánoma, navkűp z Ocsem ino zDűhom</w:t>
      </w:r>
      <w:r>
        <w:br/>
        <w:t>zdai i vekvekoma.</w:t>
      </w:r>
    </w:p>
    <w:p w14:paraId="4DF0F042" w14:textId="6F819B0E" w:rsidR="0085712D" w:rsidRDefault="00481817" w:rsidP="0026444B">
      <w:pPr>
        <w:pStyle w:val="teiclosure0"/>
      </w:pPr>
      <w:r>
        <w:t>Amen.</w:t>
      </w:r>
    </w:p>
    <w:p w14:paraId="5A266D88" w14:textId="77777777" w:rsidR="0085712D" w:rsidRDefault="0085712D">
      <w:pPr>
        <w:spacing w:after="200"/>
      </w:pPr>
      <w:r>
        <w:br w:type="page"/>
      </w:r>
    </w:p>
    <w:p w14:paraId="2F15B9B2" w14:textId="5C896D21" w:rsidR="00481817" w:rsidRDefault="0085712D" w:rsidP="004F43AB">
      <w:r>
        <w:lastRenderedPageBreak/>
        <w:t>/158r/</w:t>
      </w:r>
    </w:p>
    <w:p w14:paraId="057DD944" w14:textId="3E9C2F7E" w:rsidR="0085712D" w:rsidRDefault="0085712D" w:rsidP="004F43AB">
      <w:r>
        <w:t>INDEX</w:t>
      </w:r>
      <w:r>
        <w:br/>
        <w:t>SANTIOnum quas</w:t>
      </w:r>
      <w:r>
        <w:br/>
        <w:t>Hic liber contine</w:t>
      </w:r>
      <w:r w:rsidR="00655E67">
        <w:t>t, scrip-</w:t>
      </w:r>
      <w:r w:rsidR="00655E67">
        <w:br/>
        <w:t>tus 9 Novembe</w:t>
      </w:r>
      <w:r w:rsidR="00780414">
        <w:t>R 1768</w:t>
      </w:r>
    </w:p>
    <w:p w14:paraId="7EFC95A1" w14:textId="6F5A1ED0" w:rsidR="0085712D" w:rsidRDefault="0085712D" w:rsidP="004F43AB">
      <w:r>
        <w:t>A.</w:t>
      </w:r>
    </w:p>
    <w:p w14:paraId="0E7D7B28" w14:textId="3E022E6B" w:rsidR="0085712D" w:rsidRDefault="00780414" w:rsidP="004F43AB">
      <w:r w:rsidRPr="00BC3F0E">
        <w:rPr>
          <w:rStyle w:val="teipersName"/>
        </w:rPr>
        <w:t>Adam</w:t>
      </w:r>
      <w:r>
        <w:t xml:space="preserve"> vParaditsom. = = </w:t>
      </w:r>
      <w:r w:rsidRPr="00780414">
        <w:rPr>
          <w:rStyle w:val="teidel"/>
        </w:rPr>
        <w:t>163</w:t>
      </w:r>
      <w:r>
        <w:t xml:space="preserve">. </w:t>
      </w:r>
      <w:r w:rsidRPr="00780414">
        <w:rPr>
          <w:rStyle w:val="teiadd"/>
        </w:rPr>
        <w:t>162</w:t>
      </w:r>
      <w:r w:rsidR="0085712D">
        <w:br/>
        <w:t>Angyel ſzvéti zgora = = = 271.</w:t>
      </w:r>
      <w:r>
        <w:t xml:space="preserve"> </w:t>
      </w:r>
      <w:r w:rsidRPr="00780414">
        <w:rPr>
          <w:rStyle w:val="teiadd"/>
        </w:rPr>
        <w:t>267</w:t>
      </w:r>
    </w:p>
    <w:p w14:paraId="4710CCFA" w14:textId="4E2872D5" w:rsidR="0085712D" w:rsidRDefault="0085712D" w:rsidP="004F43AB">
      <w:r>
        <w:t>B.</w:t>
      </w:r>
    </w:p>
    <w:p w14:paraId="68C52894" w14:textId="25CFD75C" w:rsidR="0085712D" w:rsidRDefault="0085712D" w:rsidP="004F43AB">
      <w:r>
        <w:t>Blásenie vſzebi = = = = = = 10.</w:t>
      </w:r>
      <w:r>
        <w:br/>
        <w:t>Bláseniszo lűdje = = = = = = 30.</w:t>
      </w:r>
      <w:r>
        <w:br/>
        <w:t>Bosie terden pais = = = = 40.</w:t>
      </w:r>
      <w:r>
        <w:br/>
        <w:t>Bosie miloſztivni = = = = = 54.</w:t>
      </w:r>
    </w:p>
    <w:p w14:paraId="3185AAA2" w14:textId="77777777" w:rsidR="0085712D" w:rsidRDefault="0085712D">
      <w:pPr>
        <w:spacing w:after="200"/>
      </w:pPr>
      <w:r>
        <w:br w:type="page"/>
      </w:r>
    </w:p>
    <w:p w14:paraId="6B228186" w14:textId="7CD0DBE4" w:rsidR="0085712D" w:rsidRDefault="00C71092" w:rsidP="004F43AB">
      <w:r>
        <w:lastRenderedPageBreak/>
        <w:t>/158v/</w:t>
      </w:r>
    </w:p>
    <w:p w14:paraId="7390C604" w14:textId="7ADF3B27" w:rsidR="00C71092" w:rsidRDefault="00C71092" w:rsidP="004F43AB">
      <w:r>
        <w:t>C. ??? Chrieyiet</w:t>
      </w:r>
      <w:r>
        <w:br/>
        <w:t>G</w:t>
      </w:r>
      <w:r>
        <w:br/>
      </w:r>
      <w:r w:rsidRPr="00BC3F0E">
        <w:rPr>
          <w:rStyle w:val="teipersName"/>
        </w:rPr>
        <w:t>Chriſtus</w:t>
      </w:r>
      <w:r>
        <w:t xml:space="preserve"> </w:t>
      </w:r>
      <w:r w:rsidRPr="00BC3F0E">
        <w:rPr>
          <w:rStyle w:val="teipersName"/>
        </w:rPr>
        <w:t>Jezus</w:t>
      </w:r>
      <w:r>
        <w:t xml:space="preserve"> = = = 4</w:t>
      </w:r>
      <w:r w:rsidR="00D61D96" w:rsidRPr="00D61D96">
        <w:rPr>
          <w:rStyle w:val="teidel"/>
        </w:rPr>
        <w:t>0</w:t>
      </w:r>
      <w:r w:rsidRPr="00D61D96">
        <w:rPr>
          <w:rStyle w:val="teiadd"/>
        </w:rPr>
        <w:t>2</w:t>
      </w:r>
      <w:r>
        <w:t>.</w:t>
      </w:r>
      <w:r>
        <w:br/>
      </w:r>
      <w:r w:rsidRPr="00BC3F0E">
        <w:rPr>
          <w:rStyle w:val="teipersName"/>
        </w:rPr>
        <w:t>Christusie</w:t>
      </w:r>
      <w:r>
        <w:t xml:space="preserve"> gori = = = = = </w:t>
      </w:r>
      <w:r w:rsidR="00D61D96" w:rsidRPr="00D61D96">
        <w:rPr>
          <w:rStyle w:val="teiadd"/>
        </w:rPr>
        <w:t xml:space="preserve">je </w:t>
      </w:r>
      <w:r w:rsidRPr="00D61D96">
        <w:rPr>
          <w:rStyle w:val="teiadd"/>
        </w:rPr>
        <w:t>geri Sztál</w:t>
      </w:r>
      <w:r>
        <w:t xml:space="preserve"> 238</w:t>
      </w:r>
      <w:r>
        <w:br/>
      </w:r>
      <w:r w:rsidRPr="00BC3F0E">
        <w:rPr>
          <w:rStyle w:val="teipersName"/>
        </w:rPr>
        <w:t>Christusie</w:t>
      </w:r>
      <w:r>
        <w:t xml:space="preserve"> gori = = = = = </w:t>
      </w:r>
      <w:r w:rsidRPr="00D61D96">
        <w:rPr>
          <w:rStyle w:val="teidel"/>
        </w:rPr>
        <w:t>236</w:t>
      </w:r>
      <w:r>
        <w:t xml:space="preserve">. </w:t>
      </w:r>
      <w:r w:rsidRPr="00D61D96">
        <w:rPr>
          <w:rStyle w:val="teiadd"/>
        </w:rPr>
        <w:t>233</w:t>
      </w:r>
      <w:r>
        <w:br/>
      </w:r>
      <w:r w:rsidRPr="00BC3F0E">
        <w:rPr>
          <w:rStyle w:val="teipersName"/>
        </w:rPr>
        <w:t>Christusſa</w:t>
      </w:r>
      <w:r>
        <w:t xml:space="preserve"> ſzo = = = = = 238.</w:t>
      </w:r>
      <w:r>
        <w:br/>
      </w:r>
      <w:r w:rsidRPr="00BC3F0E">
        <w:rPr>
          <w:rStyle w:val="teipersName"/>
        </w:rPr>
        <w:t>Christuſzu</w:t>
      </w:r>
      <w:r>
        <w:t xml:space="preserve"> vüzma = = = =</w:t>
      </w:r>
      <w:r w:rsidR="00D61D96">
        <w:t xml:space="preserve"> </w:t>
      </w:r>
      <w:r w:rsidR="00D61D96" w:rsidRPr="00D61D96">
        <w:rPr>
          <w:rStyle w:val="teiadd"/>
        </w:rPr>
        <w:t>239</w:t>
      </w:r>
      <w:r>
        <w:t xml:space="preserve"> </w:t>
      </w:r>
      <w:r w:rsidRPr="00D61D96">
        <w:rPr>
          <w:rStyle w:val="teidel"/>
        </w:rPr>
        <w:t>243</w:t>
      </w:r>
      <w:r>
        <w:t>.</w:t>
      </w:r>
      <w:r>
        <w:br/>
      </w:r>
      <w:r w:rsidRPr="00BC3F0E">
        <w:rPr>
          <w:rStyle w:val="teipersName"/>
        </w:rPr>
        <w:t>Christus</w:t>
      </w:r>
      <w:r>
        <w:t xml:space="preserve"> vNébo = = = = </w:t>
      </w:r>
      <w:r w:rsidR="00D61D96" w:rsidRPr="00D61D96">
        <w:rPr>
          <w:rStyle w:val="teiadd"/>
        </w:rPr>
        <w:t>242</w:t>
      </w:r>
      <w:r w:rsidR="00D61D96">
        <w:t xml:space="preserve"> </w:t>
      </w:r>
      <w:r w:rsidRPr="00D61D96">
        <w:rPr>
          <w:rStyle w:val="teidel"/>
        </w:rPr>
        <w:t>246</w:t>
      </w:r>
      <w:r>
        <w:t>.</w:t>
      </w:r>
      <w:r>
        <w:br/>
      </w:r>
      <w:r w:rsidRPr="00BC3F0E">
        <w:rPr>
          <w:rStyle w:val="teipersName"/>
        </w:rPr>
        <w:t>Chriſtusie</w:t>
      </w:r>
      <w:r>
        <w:t xml:space="preserve"> vNébo = = = = = </w:t>
      </w:r>
      <w:r w:rsidR="00D61D96" w:rsidRPr="00D61D96">
        <w:rPr>
          <w:rStyle w:val="teiadd"/>
        </w:rPr>
        <w:t>245</w:t>
      </w:r>
      <w:r w:rsidR="00D61D96">
        <w:t xml:space="preserve"> </w:t>
      </w:r>
      <w:r w:rsidRPr="00D61D96">
        <w:rPr>
          <w:rStyle w:val="teidel"/>
        </w:rPr>
        <w:t>249</w:t>
      </w:r>
      <w:r>
        <w:t>.</w:t>
      </w:r>
      <w:r>
        <w:br/>
      </w:r>
      <w:r w:rsidRPr="00BC3F0E">
        <w:rPr>
          <w:rStyle w:val="teipersName"/>
        </w:rPr>
        <w:t>Chryt</w:t>
      </w:r>
    </w:p>
    <w:p w14:paraId="77718E9F" w14:textId="079AC179" w:rsidR="00C71092" w:rsidRDefault="00C71092" w:rsidP="004F43AB">
      <w:r>
        <w:t>D.</w:t>
      </w:r>
      <w:r>
        <w:br/>
        <w:t xml:space="preserve">Da se séſzt kednov = = </w:t>
      </w:r>
      <w:r w:rsidRPr="00D61D96">
        <w:rPr>
          <w:rStyle w:val="teidel"/>
        </w:rPr>
        <w:t>3</w:t>
      </w:r>
      <w:r w:rsidR="00D61D96" w:rsidRPr="00D61D96">
        <w:rPr>
          <w:rStyle w:val="teiadd"/>
        </w:rPr>
        <w:t>2</w:t>
      </w:r>
      <w:r>
        <w:t>9</w:t>
      </w:r>
      <w:r>
        <w:br/>
        <w:t xml:space="preserve">Devaie zisla = = = = = = = </w:t>
      </w:r>
      <w:r w:rsidRPr="00D61D96">
        <w:rPr>
          <w:rStyle w:val="teiadd"/>
        </w:rPr>
        <w:t>79</w:t>
      </w:r>
      <w:r w:rsidR="00D61D96">
        <w:t xml:space="preserve"> </w:t>
      </w:r>
      <w:r w:rsidR="00D61D96" w:rsidRPr="00D61D96">
        <w:rPr>
          <w:rStyle w:val="teidel"/>
        </w:rPr>
        <w:t>87</w:t>
      </w:r>
      <w:r>
        <w:br/>
      </w:r>
      <w:r w:rsidR="00D61D96">
        <w:t xml:space="preserve">Dicsi i hváli ma = = = = = = </w:t>
      </w:r>
      <w:r w:rsidR="00D61D96" w:rsidRPr="00D61D96">
        <w:rPr>
          <w:rStyle w:val="teiadd"/>
        </w:rPr>
        <w:t>104</w:t>
      </w:r>
      <w:r w:rsidR="00D61D96">
        <w:t xml:space="preserve"> </w:t>
      </w:r>
      <w:r w:rsidR="00D61D96" w:rsidRPr="00D61D96">
        <w:rPr>
          <w:rStyle w:val="teidel"/>
        </w:rPr>
        <w:t>106</w:t>
      </w:r>
      <w:r w:rsidR="00D61D96">
        <w:br/>
        <w:t xml:space="preserve">Dobri hisniczi = = = = = </w:t>
      </w:r>
      <w:r w:rsidR="00D61D96" w:rsidRPr="00D61D96">
        <w:rPr>
          <w:rStyle w:val="teiadd"/>
        </w:rPr>
        <w:t>124</w:t>
      </w:r>
      <w:r w:rsidR="00D61D96">
        <w:t xml:space="preserve"> </w:t>
      </w:r>
      <w:r w:rsidR="00D61D96" w:rsidRPr="00D61D96">
        <w:rPr>
          <w:rStyle w:val="teidel"/>
        </w:rPr>
        <w:t>127</w:t>
      </w:r>
    </w:p>
    <w:p w14:paraId="72647CBE" w14:textId="77777777" w:rsidR="00C71092" w:rsidRDefault="00C71092">
      <w:pPr>
        <w:spacing w:after="200"/>
      </w:pPr>
      <w:r>
        <w:br w:type="page"/>
      </w:r>
    </w:p>
    <w:p w14:paraId="0716643F" w14:textId="528C4D7F" w:rsidR="00C71092" w:rsidRDefault="00C71092" w:rsidP="004F43AB">
      <w:r>
        <w:lastRenderedPageBreak/>
        <w:t>/159r/</w:t>
      </w:r>
    </w:p>
    <w:p w14:paraId="6B85D162" w14:textId="754E722F" w:rsidR="00C71092" w:rsidRDefault="00C71092" w:rsidP="004F43AB">
      <w:r>
        <w:t xml:space="preserve">Dika i hvála = = = = = </w:t>
      </w:r>
      <w:r w:rsidR="0067045D">
        <w:t>201.</w:t>
      </w:r>
      <w:r w:rsidR="0067045D">
        <w:br/>
        <w:t xml:space="preserve">Diko mi poimo = = = = = </w:t>
      </w:r>
      <w:r w:rsidR="00655E67" w:rsidRPr="00655E67">
        <w:rPr>
          <w:rStyle w:val="teidel"/>
        </w:rPr>
        <w:t>214</w:t>
      </w:r>
      <w:r w:rsidR="00655E67">
        <w:t xml:space="preserve"> </w:t>
      </w:r>
      <w:r w:rsidR="00655E67" w:rsidRPr="00655E67">
        <w:rPr>
          <w:rStyle w:val="teiadd"/>
        </w:rPr>
        <w:t>211</w:t>
      </w:r>
      <w:r w:rsidR="0067045D">
        <w:br/>
        <w:t>Deteſze vezdai nam = = = =</w:t>
      </w:r>
      <w:r w:rsidR="00655E67">
        <w:t xml:space="preserve"> </w:t>
      </w:r>
      <w:r w:rsidR="00655E67" w:rsidRPr="00655E67">
        <w:rPr>
          <w:rStyle w:val="teidel"/>
        </w:rPr>
        <w:t>294</w:t>
      </w:r>
      <w:r w:rsidR="00655E67">
        <w:t xml:space="preserve"> </w:t>
      </w:r>
      <w:r w:rsidR="00655E67" w:rsidRPr="00655E67">
        <w:rPr>
          <w:rStyle w:val="teiadd"/>
        </w:rPr>
        <w:t>290</w:t>
      </w:r>
      <w:r w:rsidR="0067045D">
        <w:br/>
        <w:t>Deteſze rodi v</w:t>
      </w:r>
      <w:r w:rsidR="0067045D" w:rsidRPr="00BC3F0E">
        <w:rPr>
          <w:rStyle w:val="teiplaceName"/>
        </w:rPr>
        <w:t>Beth</w:t>
      </w:r>
      <w:r w:rsidR="0067045D">
        <w:t xml:space="preserve"> = = = = = </w:t>
      </w:r>
      <w:r w:rsidR="00655E67" w:rsidRPr="00655E67">
        <w:rPr>
          <w:rStyle w:val="teidel"/>
        </w:rPr>
        <w:t>295</w:t>
      </w:r>
      <w:r w:rsidR="00655E67">
        <w:t xml:space="preserve"> </w:t>
      </w:r>
      <w:r w:rsidR="00655E67" w:rsidRPr="00655E67">
        <w:rPr>
          <w:rStyle w:val="teiadd"/>
        </w:rPr>
        <w:t>291</w:t>
      </w:r>
      <w:r w:rsidR="0067045D">
        <w:br/>
        <w:t>Dvoie te proſzim = = = = = =</w:t>
      </w:r>
      <w:r w:rsidR="00655E67">
        <w:t xml:space="preserve"> </w:t>
      </w:r>
      <w:r w:rsidR="00655E67" w:rsidRPr="00655E67">
        <w:rPr>
          <w:rStyle w:val="teidel"/>
        </w:rPr>
        <w:t>303</w:t>
      </w:r>
      <w:r w:rsidR="00655E67">
        <w:t xml:space="preserve"> </w:t>
      </w:r>
      <w:r w:rsidR="00655E67" w:rsidRPr="00655E67">
        <w:rPr>
          <w:rStyle w:val="teiadd"/>
        </w:rPr>
        <w:t>299</w:t>
      </w:r>
      <w:r w:rsidR="0067045D">
        <w:br/>
        <w:t xml:space="preserve">Dén prohodécs = = = = </w:t>
      </w:r>
      <w:r w:rsidR="00655E67" w:rsidRPr="00655E67">
        <w:rPr>
          <w:rStyle w:val="teidel"/>
        </w:rPr>
        <w:t>314</w:t>
      </w:r>
      <w:r w:rsidR="00655E67">
        <w:t xml:space="preserve"> </w:t>
      </w:r>
      <w:r w:rsidR="00655E67" w:rsidRPr="00655E67">
        <w:rPr>
          <w:rStyle w:val="teiadd"/>
        </w:rPr>
        <w:t>310</w:t>
      </w:r>
    </w:p>
    <w:p w14:paraId="78A8E0A7" w14:textId="7580001A" w:rsidR="0067045D" w:rsidRPr="00655E67" w:rsidRDefault="00655E67" w:rsidP="004F43AB">
      <w:pPr>
        <w:rPr>
          <w:rStyle w:val="teiadd"/>
        </w:rPr>
      </w:pPr>
      <w:r>
        <w:t>ChE. Ch p Hn???</w:t>
      </w:r>
      <w:r>
        <w:br/>
      </w:r>
      <w:r w:rsidRPr="00BC3F0E">
        <w:rPr>
          <w:rStyle w:val="teipersName"/>
        </w:rPr>
        <w:t>Eliás</w:t>
      </w:r>
      <w:r>
        <w:t xml:space="preserve"> te moudri - - - - </w:t>
      </w:r>
      <w:r w:rsidRPr="00655E67">
        <w:rPr>
          <w:rStyle w:val="teidel"/>
        </w:rPr>
        <w:t>117</w:t>
      </w:r>
      <w:r>
        <w:t xml:space="preserve"> </w:t>
      </w:r>
      <w:r w:rsidRPr="00655E67">
        <w:rPr>
          <w:rStyle w:val="teiadd"/>
        </w:rPr>
        <w:t>115</w:t>
      </w:r>
      <w:r>
        <w:br/>
        <w:t xml:space="preserve">Etak ſzeie </w:t>
      </w:r>
      <w:r w:rsidRPr="00BC3F0E">
        <w:rPr>
          <w:rStyle w:val="teipersName"/>
        </w:rPr>
        <w:t>Xtuſ</w:t>
      </w:r>
      <w:r>
        <w:t xml:space="preserve"> - - - </w:t>
      </w:r>
      <w:r w:rsidRPr="00655E67">
        <w:rPr>
          <w:rStyle w:val="teidel"/>
        </w:rPr>
        <w:t>219</w:t>
      </w:r>
      <w:r>
        <w:t xml:space="preserve"> </w:t>
      </w:r>
      <w:r w:rsidRPr="00655E67">
        <w:rPr>
          <w:rStyle w:val="teiadd"/>
        </w:rPr>
        <w:t>218</w:t>
      </w:r>
    </w:p>
    <w:p w14:paraId="50B50605" w14:textId="7F9263CE" w:rsidR="00BD49EB" w:rsidRDefault="00DF4D1E" w:rsidP="00DF4D1E">
      <w:r>
        <w:t>F.</w:t>
      </w:r>
      <w:r>
        <w:br/>
        <w:t>g.</w:t>
      </w:r>
      <w:r>
        <w:br/>
        <w:t xml:space="preserve">Goſzpon </w:t>
      </w:r>
      <w:r w:rsidRPr="00BC3F0E">
        <w:rPr>
          <w:rStyle w:val="teipersName"/>
        </w:rPr>
        <w:t>Jezus</w:t>
      </w:r>
      <w:r>
        <w:t xml:space="preserve"> vernike = = </w:t>
      </w:r>
      <w:r w:rsidRPr="00655E67">
        <w:rPr>
          <w:rStyle w:val="teidel"/>
        </w:rPr>
        <w:t>36.</w:t>
      </w:r>
      <w:r>
        <w:t xml:space="preserve"> </w:t>
      </w:r>
      <w:r w:rsidRPr="00655E67">
        <w:rPr>
          <w:rStyle w:val="teiadd"/>
        </w:rPr>
        <w:t>34</w:t>
      </w:r>
      <w:r>
        <w:br/>
        <w:t xml:space="preserve">Gda </w:t>
      </w:r>
      <w:r w:rsidRPr="00BC3F0E">
        <w:rPr>
          <w:rStyle w:val="teipersName"/>
        </w:rPr>
        <w:t>Jezus</w:t>
      </w:r>
      <w:r>
        <w:t xml:space="preserve"> na Kr</w:t>
      </w:r>
      <w:r w:rsidR="00655E67">
        <w:t>isnom. 66</w:t>
      </w:r>
      <w:r w:rsidR="00655E67">
        <w:br/>
        <w:t xml:space="preserve">Goſzpon Bough tebé Dirn??? </w:t>
      </w:r>
      <w:r w:rsidR="00655E67" w:rsidRPr="00655E67">
        <w:rPr>
          <w:rStyle w:val="teidel"/>
        </w:rPr>
        <w:t>110</w:t>
      </w:r>
      <w:r w:rsidR="00655E67">
        <w:t xml:space="preserve"> </w:t>
      </w:r>
      <w:r w:rsidR="00655E67" w:rsidRPr="00655E67">
        <w:rPr>
          <w:rStyle w:val="teiadd"/>
        </w:rPr>
        <w:t>108</w:t>
      </w:r>
    </w:p>
    <w:p w14:paraId="35D7318A" w14:textId="77777777" w:rsidR="00BD49EB" w:rsidRDefault="00BD49EB">
      <w:pPr>
        <w:spacing w:after="200"/>
      </w:pPr>
      <w:r>
        <w:br w:type="page"/>
      </w:r>
    </w:p>
    <w:p w14:paraId="2633535C" w14:textId="5A3C5BAD" w:rsidR="00DF4D1E" w:rsidRDefault="00BD49EB" w:rsidP="00DF4D1E">
      <w:r>
        <w:lastRenderedPageBreak/>
        <w:t>/159v/</w:t>
      </w:r>
    </w:p>
    <w:p w14:paraId="13F8DB22" w14:textId="404FFB8B" w:rsidR="002357A5" w:rsidRDefault="00BD49EB" w:rsidP="00DF4D1E">
      <w:r>
        <w:t xml:space="preserve">Goſzto namie sao – </w:t>
      </w:r>
      <w:r w:rsidRPr="00BC3F0E">
        <w:rPr>
          <w:rStyle w:val="teiadd"/>
        </w:rPr>
        <w:t>179</w:t>
      </w:r>
      <w:r w:rsidR="00BC3F0E">
        <w:t xml:space="preserve"> </w:t>
      </w:r>
      <w:r w:rsidR="00BC3F0E" w:rsidRPr="00BC3F0E">
        <w:rPr>
          <w:rStyle w:val="teidel"/>
        </w:rPr>
        <w:t>???</w:t>
      </w:r>
      <w:r>
        <w:br/>
        <w:t xml:space="preserve">Goszpon </w:t>
      </w:r>
      <w:r w:rsidRPr="00BC3F0E">
        <w:rPr>
          <w:rStyle w:val="teipersName"/>
        </w:rPr>
        <w:t>Kristus</w:t>
      </w:r>
      <w:r>
        <w:t xml:space="preserve"> – </w:t>
      </w:r>
      <w:r w:rsidRPr="00BC3F0E">
        <w:rPr>
          <w:rStyle w:val="teiadd"/>
        </w:rPr>
        <w:t>150</w:t>
      </w:r>
      <w:r w:rsidR="00BC3F0E">
        <w:t xml:space="preserve"> </w:t>
      </w:r>
      <w:r w:rsidR="00BC3F0E" w:rsidRPr="00BC3F0E">
        <w:rPr>
          <w:rStyle w:val="teidel"/>
        </w:rPr>
        <w:t>153</w:t>
      </w:r>
      <w:r>
        <w:br/>
      </w:r>
      <w:r w:rsidR="007956AF">
        <w:t xml:space="preserve">Gda </w:t>
      </w:r>
      <w:r w:rsidR="007956AF" w:rsidRPr="00BC3F0E">
        <w:rPr>
          <w:rStyle w:val="teiplaceName"/>
        </w:rPr>
        <w:t>Jerusalemszki</w:t>
      </w:r>
      <w:r w:rsidR="007956AF">
        <w:t xml:space="preserve"> – </w:t>
      </w:r>
      <w:r w:rsidR="007956AF" w:rsidRPr="00BC3F0E">
        <w:rPr>
          <w:rStyle w:val="teiadd"/>
        </w:rPr>
        <w:t>179</w:t>
      </w:r>
      <w:r w:rsidR="007956AF">
        <w:t xml:space="preserve"> </w:t>
      </w:r>
      <w:r w:rsidR="00BC3F0E" w:rsidRPr="00BC3F0E">
        <w:rPr>
          <w:rStyle w:val="teidel"/>
        </w:rPr>
        <w:t>182</w:t>
      </w:r>
      <w:r w:rsidR="007956AF">
        <w:br/>
        <w:t xml:space="preserve">Goſzpon Bough – </w:t>
      </w:r>
      <w:r w:rsidR="007956AF" w:rsidRPr="00BC3F0E">
        <w:rPr>
          <w:rStyle w:val="teiadd"/>
        </w:rPr>
        <w:t>189</w:t>
      </w:r>
      <w:r w:rsidR="00BC3F0E">
        <w:t xml:space="preserve"> </w:t>
      </w:r>
      <w:r w:rsidR="00BC3F0E" w:rsidRPr="00BC3F0E">
        <w:rPr>
          <w:rStyle w:val="teidel"/>
        </w:rPr>
        <w:t>192</w:t>
      </w:r>
      <w:r w:rsidR="007956AF" w:rsidRPr="00BC3F0E">
        <w:rPr>
          <w:rStyle w:val="teidel"/>
        </w:rPr>
        <w:br/>
      </w:r>
      <w:r w:rsidR="007956AF">
        <w:t xml:space="preserve">Gdaszmo mi vu – </w:t>
      </w:r>
      <w:r w:rsidR="007956AF" w:rsidRPr="00BC3F0E">
        <w:rPr>
          <w:rStyle w:val="teiadd"/>
        </w:rPr>
        <w:t>194</w:t>
      </w:r>
      <w:r w:rsidR="00BC3F0E">
        <w:t xml:space="preserve"> </w:t>
      </w:r>
      <w:r w:rsidR="00BC3F0E" w:rsidRPr="00BC3F0E">
        <w:rPr>
          <w:rStyle w:val="teidel"/>
        </w:rPr>
        <w:t>197</w:t>
      </w:r>
      <w:r w:rsidR="007956AF">
        <w:br/>
        <w:t xml:space="preserve">Gdaie </w:t>
      </w:r>
      <w:r w:rsidR="007956AF" w:rsidRPr="00BC3F0E">
        <w:rPr>
          <w:rStyle w:val="teipersName"/>
        </w:rPr>
        <w:t>Jezus</w:t>
      </w:r>
      <w:r w:rsidR="007956AF">
        <w:t xml:space="preserve"> nas – </w:t>
      </w:r>
      <w:r w:rsidR="007956AF" w:rsidRPr="00BC3F0E">
        <w:rPr>
          <w:rStyle w:val="teiadd"/>
        </w:rPr>
        <w:t>200</w:t>
      </w:r>
      <w:r w:rsidR="00BC3F0E">
        <w:t xml:space="preserve"> </w:t>
      </w:r>
      <w:r w:rsidR="00BC3F0E" w:rsidRPr="00BC3F0E">
        <w:rPr>
          <w:rStyle w:val="teidel"/>
        </w:rPr>
        <w:t>203</w:t>
      </w:r>
      <w:r w:rsidR="007956AF">
        <w:br/>
        <w:t xml:space="preserve">Goſzpodne Bosie – </w:t>
      </w:r>
      <w:r w:rsidR="007956AF" w:rsidRPr="00BC3F0E">
        <w:rPr>
          <w:rStyle w:val="teiadd"/>
        </w:rPr>
        <w:t>207</w:t>
      </w:r>
      <w:r w:rsidR="00BC3F0E">
        <w:t xml:space="preserve"> </w:t>
      </w:r>
      <w:r w:rsidR="00BC3F0E" w:rsidRPr="00BC3F0E">
        <w:rPr>
          <w:rStyle w:val="teidel"/>
        </w:rPr>
        <w:t>210</w:t>
      </w:r>
      <w:r w:rsidR="007956AF">
        <w:br/>
        <w:t>Gdaszo bili</w:t>
      </w:r>
      <w:r w:rsidR="002357A5">
        <w:t xml:space="preserve"> Vursenirghe </w:t>
      </w:r>
      <w:r w:rsidR="002357A5" w:rsidRPr="00BC3F0E">
        <w:rPr>
          <w:rStyle w:val="teigap"/>
        </w:rPr>
        <w:t>???</w:t>
      </w:r>
      <w:r w:rsidR="002357A5">
        <w:t xml:space="preserve"> – </w:t>
      </w:r>
      <w:r w:rsidR="00BC3F0E" w:rsidRPr="00BC3F0E">
        <w:rPr>
          <w:rStyle w:val="teiadd"/>
        </w:rPr>
        <w:t>240</w:t>
      </w:r>
      <w:r w:rsidR="00BC3F0E">
        <w:t xml:space="preserve"> </w:t>
      </w:r>
      <w:r w:rsidR="00BC3F0E" w:rsidRPr="00BC3F0E">
        <w:rPr>
          <w:rStyle w:val="teidel"/>
        </w:rPr>
        <w:t>244</w:t>
      </w:r>
      <w:r w:rsidR="002357A5">
        <w:br/>
        <w:t xml:space="preserve">Gda </w:t>
      </w:r>
      <w:r w:rsidR="002357A5" w:rsidRPr="00BC3F0E">
        <w:rPr>
          <w:rStyle w:val="teipersName"/>
        </w:rPr>
        <w:t>Jezus</w:t>
      </w:r>
      <w:r w:rsidR="002357A5">
        <w:t xml:space="preserve"> </w:t>
      </w:r>
      <w:r w:rsidR="002357A5" w:rsidRPr="00BC3F0E">
        <w:rPr>
          <w:rStyle w:val="teipersName"/>
        </w:rPr>
        <w:t>Xtus</w:t>
      </w:r>
      <w:r w:rsidR="002357A5">
        <w:t xml:space="preserve">. - - </w:t>
      </w:r>
      <w:r w:rsidR="002357A5" w:rsidRPr="00BC3F0E">
        <w:rPr>
          <w:rStyle w:val="teiadd"/>
        </w:rPr>
        <w:t>250</w:t>
      </w:r>
      <w:r w:rsidR="00BC3F0E">
        <w:t xml:space="preserve"> </w:t>
      </w:r>
      <w:r w:rsidR="00BC3F0E" w:rsidRPr="00BC3F0E">
        <w:rPr>
          <w:rStyle w:val="teidel"/>
        </w:rPr>
        <w:t>254</w:t>
      </w:r>
      <w:r w:rsidR="002357A5">
        <w:br/>
        <w:t xml:space="preserve">Goſzpon Boughie - - </w:t>
      </w:r>
      <w:r w:rsidR="002357A5" w:rsidRPr="00BC3F0E">
        <w:rPr>
          <w:rStyle w:val="teiadd"/>
        </w:rPr>
        <w:t>282</w:t>
      </w:r>
      <w:r w:rsidR="00BC3F0E">
        <w:t xml:space="preserve"> </w:t>
      </w:r>
      <w:r w:rsidR="00BC3F0E" w:rsidRPr="00BC3F0E">
        <w:rPr>
          <w:rStyle w:val="teidel"/>
        </w:rPr>
        <w:t>286</w:t>
      </w:r>
      <w:r w:rsidR="002357A5">
        <w:br/>
        <w:t xml:space="preserve">Gdaſze </w:t>
      </w:r>
      <w:r w:rsidR="002357A5" w:rsidRPr="00BC3F0E">
        <w:rPr>
          <w:rStyle w:val="teipersName"/>
        </w:rPr>
        <w:t>Xtus</w:t>
      </w:r>
      <w:r w:rsidR="002357A5">
        <w:t xml:space="preserve"> - - -</w:t>
      </w:r>
      <w:r w:rsidR="00BC3F0E">
        <w:t xml:space="preserve"> </w:t>
      </w:r>
      <w:r w:rsidR="00BC3F0E" w:rsidRPr="00BC3F0E">
        <w:rPr>
          <w:rStyle w:val="teiadd"/>
        </w:rPr>
        <w:t>288</w:t>
      </w:r>
      <w:r w:rsidR="002357A5">
        <w:t xml:space="preserve"> </w:t>
      </w:r>
      <w:r w:rsidR="002357A5" w:rsidRPr="00BC3F0E">
        <w:rPr>
          <w:rStyle w:val="teidel"/>
        </w:rPr>
        <w:t>287</w:t>
      </w:r>
      <w:r w:rsidR="00BC3F0E">
        <w:t xml:space="preserve"> </w:t>
      </w:r>
      <w:r w:rsidR="002357A5">
        <w:br/>
        <w:t>Gresne me globline - -</w:t>
      </w:r>
      <w:r w:rsidR="00BC3F0E">
        <w:t xml:space="preserve"> </w:t>
      </w:r>
      <w:r w:rsidR="00BC3F0E" w:rsidRPr="00BC3F0E">
        <w:rPr>
          <w:rStyle w:val="teiadd"/>
        </w:rPr>
        <w:t>309</w:t>
      </w:r>
      <w:r w:rsidR="002357A5">
        <w:t xml:space="preserve"> </w:t>
      </w:r>
      <w:r w:rsidR="002357A5" w:rsidRPr="00BC3F0E">
        <w:rPr>
          <w:rStyle w:val="teidel"/>
        </w:rPr>
        <w:t>313</w:t>
      </w:r>
      <w:r w:rsidR="002357A5">
        <w:t>.</w:t>
      </w:r>
    </w:p>
    <w:p w14:paraId="69C8B880" w14:textId="32FE242B" w:rsidR="00C52872" w:rsidRDefault="002357A5" w:rsidP="00DF4D1E">
      <w:r>
        <w:t>H</w:t>
      </w:r>
      <w:r>
        <w:br/>
        <w:t>Hválim jasz tebe - - - 1.</w:t>
      </w:r>
    </w:p>
    <w:p w14:paraId="5ABE4AA1" w14:textId="77777777" w:rsidR="00C52872" w:rsidRDefault="00C52872">
      <w:pPr>
        <w:spacing w:after="200"/>
      </w:pPr>
      <w:r>
        <w:br w:type="page"/>
      </w:r>
    </w:p>
    <w:p w14:paraId="103A98A1" w14:textId="77DC3088" w:rsidR="002357A5" w:rsidRDefault="00C52872" w:rsidP="00DF4D1E">
      <w:r>
        <w:lastRenderedPageBreak/>
        <w:t>/160r/</w:t>
      </w:r>
    </w:p>
    <w:p w14:paraId="5A79213F" w14:textId="09D91172" w:rsidR="00C52872" w:rsidRDefault="00C52872" w:rsidP="00DF4D1E">
      <w:r>
        <w:t>Hválim jasz lepo - - 4.</w:t>
      </w:r>
      <w:r>
        <w:br/>
        <w:t xml:space="preserve">Hválo dáimo mi - - - </w:t>
      </w:r>
      <w:r w:rsidRPr="00225080">
        <w:rPr>
          <w:rStyle w:val="teidel"/>
        </w:rPr>
        <w:t>24</w:t>
      </w:r>
      <w:r>
        <w:t xml:space="preserve"> </w:t>
      </w:r>
      <w:r w:rsidRPr="00225080">
        <w:rPr>
          <w:rStyle w:val="teiadd"/>
        </w:rPr>
        <w:t>22</w:t>
      </w:r>
      <w:r>
        <w:t>.</w:t>
      </w:r>
      <w:r>
        <w:br/>
        <w:t>Hválo kerscseniczi – 33</w:t>
      </w:r>
      <w:r w:rsidR="00AD33DE" w:rsidRPr="00AD33DE">
        <w:rPr>
          <w:rStyle w:val="teidel"/>
        </w:rPr>
        <w:t>4</w:t>
      </w:r>
      <w:r w:rsidRPr="00AD33DE">
        <w:rPr>
          <w:rStyle w:val="teiadd"/>
        </w:rPr>
        <w:t>5</w:t>
      </w:r>
      <w:r>
        <w:t>.</w:t>
      </w:r>
      <w:r>
        <w:br/>
        <w:t>Hodi knám Düh - - 37.</w:t>
      </w:r>
      <w:r>
        <w:br/>
        <w:t xml:space="preserve">Hodite vi znami. </w:t>
      </w:r>
      <w:r w:rsidRPr="00225080">
        <w:rPr>
          <w:rStyle w:val="teidel"/>
        </w:rPr>
        <w:t>83</w:t>
      </w:r>
      <w:r>
        <w:t xml:space="preserve">. </w:t>
      </w:r>
      <w:r w:rsidRPr="00225080">
        <w:rPr>
          <w:rStyle w:val="teiadd"/>
        </w:rPr>
        <w:t>81</w:t>
      </w:r>
      <w:r>
        <w:br/>
        <w:t xml:space="preserve">Hodte kmeni </w:t>
      </w:r>
      <w:r w:rsidRPr="00225080">
        <w:rPr>
          <w:rStyle w:val="teipersName"/>
        </w:rPr>
        <w:t>Xtus</w:t>
      </w:r>
      <w:r>
        <w:t xml:space="preserve">. </w:t>
      </w:r>
      <w:r w:rsidRPr="00225080">
        <w:rPr>
          <w:rStyle w:val="teidel"/>
        </w:rPr>
        <w:t>113</w:t>
      </w:r>
      <w:r>
        <w:t xml:space="preserve">. </w:t>
      </w:r>
      <w:r w:rsidRPr="00225080">
        <w:rPr>
          <w:rStyle w:val="teiadd"/>
        </w:rPr>
        <w:t>114</w:t>
      </w:r>
      <w:r>
        <w:br/>
        <w:t xml:space="preserve">Hvála Boughu - - - </w:t>
      </w:r>
      <w:r w:rsidRPr="00225080">
        <w:rPr>
          <w:rStyle w:val="teidel"/>
        </w:rPr>
        <w:t>207</w:t>
      </w:r>
      <w:r>
        <w:t xml:space="preserve"> </w:t>
      </w:r>
      <w:r w:rsidRPr="00225080">
        <w:rPr>
          <w:rStyle w:val="teiadd"/>
        </w:rPr>
        <w:t>198</w:t>
      </w:r>
      <w:r>
        <w:br/>
        <w:t xml:space="preserve">Hváleno boidi tou Deite </w:t>
      </w:r>
      <w:r w:rsidRPr="00225080">
        <w:rPr>
          <w:rStyle w:val="teidel"/>
        </w:rPr>
        <w:t>276</w:t>
      </w:r>
      <w:r>
        <w:t xml:space="preserve">. </w:t>
      </w:r>
      <w:r w:rsidRPr="00225080">
        <w:rPr>
          <w:rStyle w:val="teiadd"/>
        </w:rPr>
        <w:t>272</w:t>
      </w:r>
    </w:p>
    <w:p w14:paraId="22658FB3" w14:textId="07A64986" w:rsidR="002C0B98" w:rsidRDefault="00C52872" w:rsidP="00DF4D1E">
      <w:r>
        <w:t xml:space="preserve">J. </w:t>
      </w:r>
      <w:r>
        <w:br/>
        <w:t>Hvále</w:t>
      </w:r>
      <w:r>
        <w:br/>
        <w:t>Jasz ſzponiznim - - - 7.</w:t>
      </w:r>
      <w:r>
        <w:br/>
        <w:t xml:space="preserve">Jesus </w:t>
      </w:r>
      <w:r w:rsidRPr="00225080">
        <w:rPr>
          <w:rStyle w:val="teipersName"/>
        </w:rPr>
        <w:t>Xtus</w:t>
      </w:r>
      <w:r>
        <w:t xml:space="preserve"> prava – 9.</w:t>
      </w:r>
      <w:r>
        <w:br/>
        <w:t xml:space="preserve">Jezus </w:t>
      </w:r>
      <w:r w:rsidRPr="00225080">
        <w:rPr>
          <w:rStyle w:val="teipersName"/>
        </w:rPr>
        <w:t>Xtus</w:t>
      </w:r>
      <w:r>
        <w:t xml:space="preserve"> Goſzp. - - </w:t>
      </w:r>
      <w:r w:rsidRPr="00225080">
        <w:rPr>
          <w:rStyle w:val="teidel"/>
        </w:rPr>
        <w:t>41</w:t>
      </w:r>
      <w:r>
        <w:t xml:space="preserve">. </w:t>
      </w:r>
      <w:r w:rsidRPr="00225080">
        <w:rPr>
          <w:rStyle w:val="teiadd"/>
        </w:rPr>
        <w:t>39</w:t>
      </w:r>
      <w:r>
        <w:br/>
        <w:t xml:space="preserve">Jezus </w:t>
      </w:r>
      <w:r w:rsidRPr="00225080">
        <w:rPr>
          <w:rStyle w:val="teipersName"/>
        </w:rPr>
        <w:t>Xtus</w:t>
      </w:r>
      <w:r>
        <w:t xml:space="preserve"> Ocza </w:t>
      </w:r>
      <w:r w:rsidRPr="00225080">
        <w:rPr>
          <w:rStyle w:val="teidel"/>
        </w:rPr>
        <w:t>205</w:t>
      </w:r>
      <w:r>
        <w:t xml:space="preserve">. </w:t>
      </w:r>
      <w:r w:rsidRPr="00225080">
        <w:rPr>
          <w:rStyle w:val="teiadd"/>
        </w:rPr>
        <w:t>202</w:t>
      </w:r>
    </w:p>
    <w:p w14:paraId="115F5879" w14:textId="77777777" w:rsidR="002C0B98" w:rsidRDefault="002C0B98">
      <w:pPr>
        <w:spacing w:after="200"/>
      </w:pPr>
      <w:r>
        <w:br w:type="page"/>
      </w:r>
    </w:p>
    <w:p w14:paraId="2CC7CA3D" w14:textId="7CD45D24" w:rsidR="00C52872" w:rsidRDefault="002C0B98" w:rsidP="00DF4D1E">
      <w:r>
        <w:lastRenderedPageBreak/>
        <w:t>/160v/</w:t>
      </w:r>
    </w:p>
    <w:p w14:paraId="0736A285" w14:textId="229B758E" w:rsidR="002C0B98" w:rsidRDefault="002C0B98" w:rsidP="008061EF">
      <w:pPr>
        <w:pStyle w:val="teifwPageNum"/>
      </w:pPr>
      <w:r>
        <w:t>332</w:t>
      </w:r>
    </w:p>
    <w:p w14:paraId="40F99D55" w14:textId="6228625D" w:rsidR="002C0B98" w:rsidRDefault="002C0B98" w:rsidP="00DF4D1E">
      <w:r>
        <w:t>Jaj ſzlatke utrobe = = 222.</w:t>
      </w:r>
      <w:r>
        <w:br/>
      </w:r>
      <w:r w:rsidRPr="008061EF">
        <w:rPr>
          <w:rStyle w:val="teipersName"/>
        </w:rPr>
        <w:t>Jezus</w:t>
      </w:r>
      <w:r>
        <w:t xml:space="preserve"> namie od ſzmerti – 233.</w:t>
      </w:r>
      <w:r>
        <w:br/>
      </w:r>
      <w:r w:rsidR="006144C8" w:rsidRPr="008061EF">
        <w:rPr>
          <w:rStyle w:val="teipersName"/>
        </w:rPr>
        <w:t>Jezus</w:t>
      </w:r>
      <w:r w:rsidR="006144C8">
        <w:t xml:space="preserve"> namſze rodil - - 28</w:t>
      </w:r>
      <w:r w:rsidR="006144C8" w:rsidRPr="008061EF">
        <w:rPr>
          <w:rStyle w:val="teidel"/>
        </w:rPr>
        <w:t>9</w:t>
      </w:r>
      <w:r w:rsidR="008061EF" w:rsidRPr="008061EF">
        <w:rPr>
          <w:rStyle w:val="teiadd"/>
        </w:rPr>
        <w:t>0</w:t>
      </w:r>
      <w:r w:rsidR="008061EF">
        <w:t>.</w:t>
      </w:r>
      <w:r w:rsidR="008061EF">
        <w:br/>
        <w:t>I</w:t>
      </w:r>
      <w:r w:rsidR="006144C8">
        <w:t xml:space="preserve">z szusánsztva - - </w:t>
      </w:r>
      <w:r w:rsidR="006144C8" w:rsidRPr="008061EF">
        <w:rPr>
          <w:rStyle w:val="teiadd"/>
        </w:rPr>
        <w:t>300</w:t>
      </w:r>
      <w:r w:rsidR="006144C8">
        <w:t xml:space="preserve"> </w:t>
      </w:r>
      <w:r w:rsidR="006144C8" w:rsidRPr="008061EF">
        <w:rPr>
          <w:rStyle w:val="teidel"/>
        </w:rPr>
        <w:t>307</w:t>
      </w:r>
      <w:r w:rsidR="006144C8">
        <w:t>.</w:t>
      </w:r>
    </w:p>
    <w:p w14:paraId="4F090003" w14:textId="1CBFA83A" w:rsidR="006144C8" w:rsidRDefault="006144C8" w:rsidP="00DF4D1E">
      <w:r>
        <w:t>K</w:t>
      </w:r>
    </w:p>
    <w:p w14:paraId="7FA58A4A" w14:textId="04A45237" w:rsidR="000A22B5" w:rsidRDefault="006144C8" w:rsidP="00DF4D1E">
      <w:r>
        <w:t>Kako v</w:t>
      </w:r>
      <w:r w:rsidR="008061EF" w:rsidRPr="008061EF">
        <w:rPr>
          <w:rStyle w:val="teiplaceName"/>
        </w:rPr>
        <w:t>A</w:t>
      </w:r>
      <w:r w:rsidRPr="008061EF">
        <w:rPr>
          <w:rStyle w:val="teiplaceName"/>
        </w:rPr>
        <w:t>egyiptomi</w:t>
      </w:r>
      <w:r>
        <w:t xml:space="preserve"> - - </w:t>
      </w:r>
      <w:r w:rsidRPr="00C025AE">
        <w:rPr>
          <w:rStyle w:val="teiadd"/>
        </w:rPr>
        <w:t>67</w:t>
      </w:r>
      <w:r>
        <w:t xml:space="preserve"> </w:t>
      </w:r>
      <w:r w:rsidRPr="00C025AE">
        <w:rPr>
          <w:rStyle w:val="teidel"/>
        </w:rPr>
        <w:t>69</w:t>
      </w:r>
      <w:r>
        <w:br/>
        <w:t>Ki ſzvoio deczo - - - - 8</w:t>
      </w:r>
      <w:r w:rsidR="00C025AE" w:rsidRPr="00C025AE">
        <w:rPr>
          <w:rStyle w:val="teidel"/>
        </w:rPr>
        <w:t>2</w:t>
      </w:r>
      <w:r w:rsidRPr="00C025AE">
        <w:rPr>
          <w:rStyle w:val="teiadd"/>
        </w:rPr>
        <w:t>0</w:t>
      </w:r>
      <w:r>
        <w:br/>
        <w:t>Ki pohaia na dalko - - - 8</w:t>
      </w:r>
      <w:r w:rsidR="00C025AE" w:rsidRPr="00C025AE">
        <w:rPr>
          <w:rStyle w:val="teidel"/>
        </w:rPr>
        <w:t>2</w:t>
      </w:r>
      <w:r w:rsidRPr="00C025AE">
        <w:rPr>
          <w:rStyle w:val="teiadd"/>
        </w:rPr>
        <w:t>4</w:t>
      </w:r>
      <w:r>
        <w:br/>
        <w:t>Ktebi ſzpravoga szercza - - 11</w:t>
      </w:r>
      <w:r w:rsidR="00C025AE" w:rsidRPr="00C025AE">
        <w:rPr>
          <w:rStyle w:val="teidel"/>
        </w:rPr>
        <w:t>0</w:t>
      </w:r>
      <w:r w:rsidRPr="00C025AE">
        <w:rPr>
          <w:rStyle w:val="teiadd"/>
        </w:rPr>
        <w:t>2</w:t>
      </w:r>
      <w:r>
        <w:br/>
        <w:t xml:space="preserve">Kisze hocse zvelicsati – </w:t>
      </w:r>
      <w:r w:rsidRPr="00C025AE">
        <w:rPr>
          <w:rStyle w:val="teiadd"/>
        </w:rPr>
        <w:t>15</w:t>
      </w:r>
      <w:r w:rsidR="00C025AE">
        <w:rPr>
          <w:rStyle w:val="teiadd"/>
        </w:rPr>
        <w:t>9</w:t>
      </w:r>
      <w:r>
        <w:t xml:space="preserve"> </w:t>
      </w:r>
      <w:r w:rsidRPr="00C025AE">
        <w:rPr>
          <w:rStyle w:val="teidel"/>
        </w:rPr>
        <w:t>162</w:t>
      </w:r>
      <w:r>
        <w:br/>
        <w:t xml:space="preserve">Kisze vu visnyem - - </w:t>
      </w:r>
      <w:r w:rsidRPr="00C025AE">
        <w:rPr>
          <w:rStyle w:val="teiadd"/>
        </w:rPr>
        <w:t>161</w:t>
      </w:r>
      <w:r>
        <w:t xml:space="preserve"> </w:t>
      </w:r>
      <w:r w:rsidRPr="00C025AE">
        <w:rPr>
          <w:rStyle w:val="teidel"/>
        </w:rPr>
        <w:t>164</w:t>
      </w:r>
      <w:r>
        <w:br/>
        <w:t xml:space="preserve">Kiſze cslovik preporoucsi - </w:t>
      </w:r>
      <w:r w:rsidRPr="00C025AE">
        <w:rPr>
          <w:rStyle w:val="teiadd"/>
        </w:rPr>
        <w:t>183</w:t>
      </w:r>
      <w:r>
        <w:t xml:space="preserve"> </w:t>
      </w:r>
      <w:r w:rsidR="00C025AE">
        <w:rPr>
          <w:rStyle w:val="teidel"/>
        </w:rPr>
        <w:t>186</w:t>
      </w:r>
      <w:r>
        <w:br/>
        <w:t>Kako szem jaſz siv - -</w:t>
      </w:r>
      <w:r w:rsidR="00C025AE">
        <w:t xml:space="preserve"> </w:t>
      </w:r>
      <w:r w:rsidR="00C025AE" w:rsidRPr="00C025AE">
        <w:rPr>
          <w:rStyle w:val="teiadd"/>
        </w:rPr>
        <w:t>196</w:t>
      </w:r>
      <w:r>
        <w:t xml:space="preserve"> </w:t>
      </w:r>
      <w:r w:rsidRPr="00C025AE">
        <w:rPr>
          <w:rStyle w:val="teidel"/>
        </w:rPr>
        <w:t>199</w:t>
      </w:r>
    </w:p>
    <w:p w14:paraId="08C78D85" w14:textId="77777777" w:rsidR="000A22B5" w:rsidRDefault="000A22B5">
      <w:pPr>
        <w:spacing w:after="200"/>
      </w:pPr>
      <w:r>
        <w:br w:type="page"/>
      </w:r>
    </w:p>
    <w:p w14:paraId="009AD67B" w14:textId="6DADFC45" w:rsidR="006144C8" w:rsidRDefault="000A22B5" w:rsidP="00DF4D1E">
      <w:r>
        <w:lastRenderedPageBreak/>
        <w:t>/161r/</w:t>
      </w:r>
    </w:p>
    <w:p w14:paraId="46B3D170" w14:textId="7A0C2310" w:rsidR="000A22B5" w:rsidRDefault="00C82B1B" w:rsidP="00DF4D1E">
      <w:r>
        <w:t xml:space="preserve">Kiszi za nász terpel - - </w:t>
      </w:r>
      <w:r w:rsidRPr="00C82B1B">
        <w:rPr>
          <w:rStyle w:val="teidel"/>
        </w:rPr>
        <w:t>20</w:t>
      </w:r>
      <w:r w:rsidR="00C86161" w:rsidRPr="00C82B1B">
        <w:rPr>
          <w:rStyle w:val="teidel"/>
        </w:rPr>
        <w:t>7</w:t>
      </w:r>
      <w:r w:rsidR="00C86161">
        <w:t xml:space="preserve"> </w:t>
      </w:r>
      <w:r w:rsidR="00C86161" w:rsidRPr="00C82B1B">
        <w:rPr>
          <w:rStyle w:val="teiadd"/>
        </w:rPr>
        <w:t>209</w:t>
      </w:r>
      <w:r w:rsidR="00C86161">
        <w:br/>
        <w:t xml:space="preserve">Kako na merzli sztű- - - </w:t>
      </w:r>
      <w:r w:rsidR="00C86161" w:rsidRPr="00C82B1B">
        <w:rPr>
          <w:rStyle w:val="teidel"/>
        </w:rPr>
        <w:t>317</w:t>
      </w:r>
      <w:r w:rsidR="00C86161">
        <w:t xml:space="preserve"> </w:t>
      </w:r>
      <w:r w:rsidR="00C86161" w:rsidRPr="00C82B1B">
        <w:rPr>
          <w:rStyle w:val="teiadd"/>
        </w:rPr>
        <w:t>313</w:t>
      </w:r>
    </w:p>
    <w:p w14:paraId="544FFCF5" w14:textId="1A448DD5" w:rsidR="00C86161" w:rsidRDefault="00C86161" w:rsidP="00DF4D1E">
      <w:r>
        <w:t>L.</w:t>
      </w:r>
      <w:r>
        <w:br/>
        <w:t>M.</w:t>
      </w:r>
    </w:p>
    <w:p w14:paraId="5301D635" w14:textId="7930F0E8" w:rsidR="00C86161" w:rsidRDefault="00C86161" w:rsidP="00DF4D1E">
      <w:r>
        <w:t xml:space="preserve">Mi hválimo </w:t>
      </w:r>
      <w:r w:rsidRPr="00C82B1B">
        <w:rPr>
          <w:rStyle w:val="teipersName"/>
        </w:rPr>
        <w:t>Jezusſa</w:t>
      </w:r>
      <w:r>
        <w:t xml:space="preserve"> - - </w:t>
      </w:r>
      <w:r w:rsidRPr="00C82B1B">
        <w:rPr>
          <w:rStyle w:val="teidel"/>
        </w:rPr>
        <w:t>25</w:t>
      </w:r>
      <w:r>
        <w:t xml:space="preserve">. </w:t>
      </w:r>
      <w:r w:rsidRPr="00C82B1B">
        <w:rPr>
          <w:rStyle w:val="teiadd"/>
        </w:rPr>
        <w:t>23</w:t>
      </w:r>
      <w:r>
        <w:br/>
        <w:t xml:space="preserve">Moi Goſzpodin Bough - - </w:t>
      </w:r>
      <w:r w:rsidRPr="00C82B1B">
        <w:rPr>
          <w:rStyle w:val="teidel"/>
        </w:rPr>
        <w:t>132</w:t>
      </w:r>
      <w:r>
        <w:t xml:space="preserve"> </w:t>
      </w:r>
      <w:r w:rsidRPr="00C82B1B">
        <w:rPr>
          <w:rStyle w:val="teiadd"/>
        </w:rPr>
        <w:t>129</w:t>
      </w:r>
      <w:r>
        <w:br/>
        <w:t xml:space="preserve">Mocsni Bosie gda - - - </w:t>
      </w:r>
      <w:r w:rsidRPr="00C82B1B">
        <w:rPr>
          <w:rStyle w:val="teidel"/>
        </w:rPr>
        <w:t>134</w:t>
      </w:r>
      <w:r>
        <w:t xml:space="preserve"> </w:t>
      </w:r>
      <w:r w:rsidRPr="00C82B1B">
        <w:rPr>
          <w:rStyle w:val="teiadd"/>
        </w:rPr>
        <w:t>131</w:t>
      </w:r>
      <w:r>
        <w:br/>
        <w:t xml:space="preserve">Miloscha szvetoga - - - </w:t>
      </w:r>
      <w:r w:rsidRPr="00C82B1B">
        <w:rPr>
          <w:rStyle w:val="teidel"/>
        </w:rPr>
        <w:t>251</w:t>
      </w:r>
      <w:r>
        <w:t xml:space="preserve"> </w:t>
      </w:r>
      <w:r w:rsidRPr="00C82B1B">
        <w:rPr>
          <w:rStyle w:val="teiadd"/>
        </w:rPr>
        <w:t>247</w:t>
      </w:r>
      <w:r>
        <w:br/>
        <w:t xml:space="preserve">Mi hválimo </w:t>
      </w:r>
      <w:r w:rsidRPr="00C82B1B">
        <w:rPr>
          <w:rStyle w:val="teipersName"/>
        </w:rPr>
        <w:t>Jesussa</w:t>
      </w:r>
      <w:r>
        <w:t xml:space="preserve"> Kralja - - - </w:t>
      </w:r>
      <w:r w:rsidRPr="00C82B1B">
        <w:rPr>
          <w:rStyle w:val="teidel"/>
        </w:rPr>
        <w:t>296</w:t>
      </w:r>
      <w:r>
        <w:t xml:space="preserve"> </w:t>
      </w:r>
      <w:r w:rsidRPr="00C82B1B">
        <w:rPr>
          <w:rStyle w:val="teiadd"/>
        </w:rPr>
        <w:t>292</w:t>
      </w:r>
    </w:p>
    <w:p w14:paraId="6B2B2AFF" w14:textId="6C9565BF" w:rsidR="00C86161" w:rsidRDefault="00C86161" w:rsidP="00DF4D1E">
      <w:r>
        <w:t>N.</w:t>
      </w:r>
    </w:p>
    <w:p w14:paraId="3A6D54C9" w14:textId="582D598C" w:rsidR="00C86161" w:rsidRDefault="00C86161" w:rsidP="00DF4D1E">
      <w:r>
        <w:t xml:space="preserve">Nebeſzki otecz Goſzpon - - </w:t>
      </w:r>
      <w:r w:rsidRPr="00C82B1B">
        <w:rPr>
          <w:rStyle w:val="teidel"/>
        </w:rPr>
        <w:t>6</w:t>
      </w:r>
      <w:r>
        <w:t>.</w:t>
      </w:r>
      <w:r>
        <w:br/>
        <w:t xml:space="preserve">Narodilſzeie Král  - - - </w:t>
      </w:r>
      <w:r w:rsidRPr="00C82B1B">
        <w:rPr>
          <w:rStyle w:val="teidel"/>
        </w:rPr>
        <w:t>14.</w:t>
      </w:r>
      <w:r>
        <w:br/>
        <w:t xml:space="preserve">Naſzledűvaſze vnosina - - </w:t>
      </w:r>
      <w:r w:rsidRPr="00C82B1B">
        <w:rPr>
          <w:rStyle w:val="teidel"/>
        </w:rPr>
        <w:t>15</w:t>
      </w:r>
      <w:r>
        <w:t>.</w:t>
      </w:r>
      <w:r>
        <w:br/>
        <w:t xml:space="preserve">Nas dobri Otecz - - - </w:t>
      </w:r>
      <w:r w:rsidRPr="00C82B1B">
        <w:rPr>
          <w:rStyle w:val="teidel"/>
        </w:rPr>
        <w:t>27</w:t>
      </w:r>
      <w:r w:rsidR="00C82B1B" w:rsidRPr="00C82B1B">
        <w:rPr>
          <w:rStyle w:val="teiadd"/>
        </w:rPr>
        <w:t>9</w:t>
      </w:r>
      <w:r>
        <w:br/>
        <w:t xml:space="preserve">Neidi zmenov na - - - - </w:t>
      </w:r>
      <w:r w:rsidRPr="00C82B1B">
        <w:rPr>
          <w:rStyle w:val="teidel"/>
        </w:rPr>
        <w:t>48</w:t>
      </w:r>
      <w:r>
        <w:t xml:space="preserve"> </w:t>
      </w:r>
      <w:r w:rsidR="00C82B1B" w:rsidRPr="00C82B1B">
        <w:rPr>
          <w:rStyle w:val="teiadd"/>
        </w:rPr>
        <w:t>46</w:t>
      </w:r>
    </w:p>
    <w:p w14:paraId="4B4EA187" w14:textId="77777777" w:rsidR="00C86161" w:rsidRDefault="00C86161">
      <w:pPr>
        <w:spacing w:after="200"/>
      </w:pPr>
      <w:r>
        <w:br w:type="page"/>
      </w:r>
    </w:p>
    <w:p w14:paraId="6B344C2B" w14:textId="60FC2061" w:rsidR="00C86161" w:rsidRDefault="00A00B7F" w:rsidP="00DF4D1E">
      <w:r>
        <w:lastRenderedPageBreak/>
        <w:t>/161v/</w:t>
      </w:r>
    </w:p>
    <w:p w14:paraId="43731FC6" w14:textId="6B50FF22" w:rsidR="00A00B7F" w:rsidRDefault="006706BF" w:rsidP="00DF4D1E">
      <w:r>
        <w:t xml:space="preserve">Nas Mester </w:t>
      </w:r>
      <w:r w:rsidRPr="006706BF">
        <w:rPr>
          <w:rStyle w:val="teipersName"/>
        </w:rPr>
        <w:t>Xtu</w:t>
      </w:r>
      <w:r w:rsidR="00A00B7F" w:rsidRPr="006706BF">
        <w:rPr>
          <w:rStyle w:val="teipersName"/>
        </w:rPr>
        <w:t>s</w:t>
      </w:r>
      <w:r w:rsidR="00A00B7F">
        <w:t xml:space="preserve"> – </w:t>
      </w:r>
      <w:r w:rsidR="00A00B7F" w:rsidRPr="00384F32">
        <w:rPr>
          <w:rStyle w:val="teiadd"/>
        </w:rPr>
        <w:t>78</w:t>
      </w:r>
      <w:r w:rsidR="00A00B7F">
        <w:t xml:space="preserve"> </w:t>
      </w:r>
      <w:r w:rsidR="00A00B7F" w:rsidRPr="00384F32">
        <w:rPr>
          <w:rStyle w:val="teidel"/>
        </w:rPr>
        <w:t>80</w:t>
      </w:r>
      <w:r w:rsidR="00A00B7F">
        <w:br/>
        <w:t xml:space="preserve">Navkűp hválimo - - </w:t>
      </w:r>
      <w:r w:rsidR="00A00B7F" w:rsidRPr="00384F32">
        <w:rPr>
          <w:rStyle w:val="teiadd"/>
        </w:rPr>
        <w:t>144</w:t>
      </w:r>
      <w:r w:rsidR="00A00B7F">
        <w:t xml:space="preserve"> </w:t>
      </w:r>
      <w:r w:rsidR="00A00B7F" w:rsidRPr="00384F32">
        <w:rPr>
          <w:rStyle w:val="teidel"/>
        </w:rPr>
        <w:t>147</w:t>
      </w:r>
      <w:r w:rsidR="00A00B7F">
        <w:br/>
        <w:t>Nevolia besse</w:t>
      </w:r>
      <w:r w:rsidR="005C31BB">
        <w:t xml:space="preserve"> </w:t>
      </w:r>
      <w:r w:rsidR="005C31BB" w:rsidRPr="006706BF">
        <w:rPr>
          <w:rStyle w:val="teipersName"/>
        </w:rPr>
        <w:t>Davidu</w:t>
      </w:r>
      <w:r w:rsidR="005C31BB">
        <w:t xml:space="preserve"> </w:t>
      </w:r>
      <w:r w:rsidR="005C31BB" w:rsidRPr="00384F32">
        <w:rPr>
          <w:rStyle w:val="teiadd"/>
        </w:rPr>
        <w:t>155</w:t>
      </w:r>
      <w:r w:rsidR="005C31BB">
        <w:t xml:space="preserve"> </w:t>
      </w:r>
      <w:r w:rsidR="005C31BB" w:rsidRPr="00384F32">
        <w:rPr>
          <w:rStyle w:val="teidel"/>
        </w:rPr>
        <w:t>158</w:t>
      </w:r>
      <w:r w:rsidR="005C31BB">
        <w:br/>
        <w:t xml:space="preserve">Na Vüzen tri </w:t>
      </w:r>
      <w:r w:rsidR="005C31BB" w:rsidRPr="006706BF">
        <w:rPr>
          <w:rStyle w:val="teipersName"/>
        </w:rPr>
        <w:t>Marie</w:t>
      </w:r>
      <w:r w:rsidR="005C31BB">
        <w:t xml:space="preserve"> </w:t>
      </w:r>
      <w:r w:rsidR="005C31BB" w:rsidRPr="00384F32">
        <w:rPr>
          <w:rStyle w:val="teiadd"/>
        </w:rPr>
        <w:t>238</w:t>
      </w:r>
      <w:r w:rsidR="005C31BB">
        <w:t xml:space="preserve"> </w:t>
      </w:r>
      <w:r w:rsidR="005C31BB" w:rsidRPr="00384F32">
        <w:rPr>
          <w:rStyle w:val="teidel"/>
        </w:rPr>
        <w:t>242</w:t>
      </w:r>
      <w:r w:rsidR="005C31BB">
        <w:br/>
      </w:r>
      <w:r w:rsidR="00CD0757">
        <w:t xml:space="preserve">Na te Ruſzálſzki dobri </w:t>
      </w:r>
      <w:r w:rsidR="00CD0757" w:rsidRPr="00384F32">
        <w:rPr>
          <w:rStyle w:val="teiadd"/>
        </w:rPr>
        <w:t>253</w:t>
      </w:r>
      <w:r w:rsidR="00CD0757">
        <w:t xml:space="preserve"> </w:t>
      </w:r>
      <w:r w:rsidR="00CD0757" w:rsidRPr="00384F32">
        <w:rPr>
          <w:rStyle w:val="teidel"/>
        </w:rPr>
        <w:t>255</w:t>
      </w:r>
      <w:r w:rsidR="00CD0757">
        <w:br/>
        <w:t xml:space="preserve">Na te Ruszálſzki – </w:t>
      </w:r>
      <w:r w:rsidR="00CD0757" w:rsidRPr="00384F32">
        <w:rPr>
          <w:rStyle w:val="teiadd"/>
        </w:rPr>
        <w:t>249</w:t>
      </w:r>
      <w:r w:rsidR="00CD0757">
        <w:t xml:space="preserve"> – </w:t>
      </w:r>
      <w:r w:rsidR="00CD0757" w:rsidRPr="00384F32">
        <w:rPr>
          <w:rStyle w:val="teidel"/>
        </w:rPr>
        <w:t>257</w:t>
      </w:r>
      <w:r w:rsidR="00CD0757">
        <w:br/>
        <w:t xml:space="preserve">Na te denésnyi - - </w:t>
      </w:r>
      <w:r w:rsidR="00CD0757" w:rsidRPr="00384F32">
        <w:rPr>
          <w:rStyle w:val="teiadd"/>
        </w:rPr>
        <w:t>273</w:t>
      </w:r>
      <w:r w:rsidR="00CD0757">
        <w:t xml:space="preserve"> </w:t>
      </w:r>
      <w:r w:rsidR="00CD0757" w:rsidRPr="00384F32">
        <w:rPr>
          <w:rStyle w:val="teidel"/>
        </w:rPr>
        <w:t>277</w:t>
      </w:r>
    </w:p>
    <w:p w14:paraId="05AE0B86" w14:textId="200E5788" w:rsidR="00CD0757" w:rsidRDefault="00CD0757" w:rsidP="00DF4D1E">
      <w:r>
        <w:t>O. P.</w:t>
      </w:r>
    </w:p>
    <w:p w14:paraId="6140C6E2" w14:textId="0E49BBF4" w:rsidR="00703F5C" w:rsidRDefault="00CD0757" w:rsidP="00DF4D1E">
      <w:r>
        <w:t xml:space="preserve">Oh zmózni otecz - - </w:t>
      </w:r>
      <w:r w:rsidRPr="00384F32">
        <w:rPr>
          <w:rStyle w:val="teiadd"/>
        </w:rPr>
        <w:t>5</w:t>
      </w:r>
      <w:r>
        <w:br/>
        <w:t xml:space="preserve">Oh </w:t>
      </w:r>
      <w:r w:rsidRPr="006706BF">
        <w:rPr>
          <w:rStyle w:val="teipersName"/>
        </w:rPr>
        <w:t>Jezus</w:t>
      </w:r>
      <w:r>
        <w:t xml:space="preserve"> </w:t>
      </w:r>
      <w:r w:rsidRPr="006706BF">
        <w:rPr>
          <w:rStyle w:val="teipersName"/>
        </w:rPr>
        <w:t>Xtus</w:t>
      </w:r>
      <w:r>
        <w:t xml:space="preserve"> - - </w:t>
      </w:r>
      <w:r w:rsidRPr="00384F32">
        <w:rPr>
          <w:rStyle w:val="teiadd"/>
        </w:rPr>
        <w:t>174</w:t>
      </w:r>
      <w:r>
        <w:br/>
        <w:t xml:space="preserve">Oh moie dvei - - - </w:t>
      </w:r>
      <w:r w:rsidRPr="00384F32">
        <w:rPr>
          <w:rStyle w:val="teiadd"/>
        </w:rPr>
        <w:t>26</w:t>
      </w:r>
      <w:r>
        <w:br/>
        <w:t xml:space="preserve">Oh </w:t>
      </w:r>
      <w:r w:rsidRPr="006706BF">
        <w:rPr>
          <w:rStyle w:val="teiplaceName"/>
        </w:rPr>
        <w:t>Izrael</w:t>
      </w:r>
      <w:r>
        <w:t xml:space="preserve"> me - - - </w:t>
      </w:r>
      <w:r w:rsidRPr="00384F32">
        <w:rPr>
          <w:rStyle w:val="teiadd"/>
        </w:rPr>
        <w:t>44</w:t>
      </w:r>
      <w:r>
        <w:br/>
      </w:r>
      <w:r w:rsidR="00703F5C">
        <w:t xml:space="preserve">Obűdiſze ſzveit - - - </w:t>
      </w:r>
      <w:r w:rsidR="00703F5C" w:rsidRPr="00384F32">
        <w:rPr>
          <w:rStyle w:val="teiadd"/>
        </w:rPr>
        <w:t>4</w:t>
      </w:r>
      <w:r w:rsidR="00703F5C" w:rsidRPr="00384F32">
        <w:rPr>
          <w:rStyle w:val="teidel"/>
        </w:rPr>
        <w:t>6</w:t>
      </w:r>
      <w:r w:rsidR="00703F5C" w:rsidRPr="00384F32">
        <w:rPr>
          <w:rStyle w:val="teiadd"/>
        </w:rPr>
        <w:t>9</w:t>
      </w:r>
    </w:p>
    <w:p w14:paraId="717AB9DB" w14:textId="77777777" w:rsidR="00703F5C" w:rsidRDefault="00703F5C">
      <w:pPr>
        <w:spacing w:after="200"/>
      </w:pPr>
      <w:r>
        <w:br w:type="page"/>
      </w:r>
    </w:p>
    <w:p w14:paraId="09D3B894" w14:textId="25DF0D07" w:rsidR="00CD0757" w:rsidRDefault="008B7B5A" w:rsidP="00DF4D1E">
      <w:r>
        <w:lastRenderedPageBreak/>
        <w:t>/162r/</w:t>
      </w:r>
    </w:p>
    <w:p w14:paraId="79037E56" w14:textId="623F896B" w:rsidR="00EF3FB2" w:rsidRDefault="008B7B5A" w:rsidP="00DF4D1E">
      <w:r>
        <w:t xml:space="preserve">Otecz nas Nebeszki - - </w:t>
      </w:r>
      <w:r w:rsidRPr="003A3A5F">
        <w:rPr>
          <w:rStyle w:val="teidel"/>
          <w:strike w:val="0"/>
          <w:color w:val="auto"/>
        </w:rPr>
        <w:t>5</w:t>
      </w:r>
      <w:r w:rsidRPr="003A3A5F">
        <w:rPr>
          <w:rStyle w:val="teiadd"/>
        </w:rPr>
        <w:t>0</w:t>
      </w:r>
      <w:r w:rsidRPr="003A3A5F">
        <w:rPr>
          <w:rStyle w:val="teidel"/>
        </w:rPr>
        <w:t>2</w:t>
      </w:r>
      <w:r w:rsidRPr="003A3A5F">
        <w:rPr>
          <w:strike/>
        </w:rPr>
        <w:br/>
      </w:r>
      <w:r>
        <w:t xml:space="preserve">Oh neſtálna ſzveita - - - - </w:t>
      </w:r>
      <w:r w:rsidRPr="00F57896">
        <w:rPr>
          <w:rStyle w:val="teidel"/>
        </w:rPr>
        <w:t>71</w:t>
      </w:r>
      <w:r>
        <w:t xml:space="preserve"> 69</w:t>
      </w:r>
      <w:r>
        <w:br/>
        <w:t xml:space="preserve">Oh velika blodnoſzt - - - </w:t>
      </w:r>
      <w:r w:rsidRPr="00F57896">
        <w:rPr>
          <w:rStyle w:val="teidel"/>
        </w:rPr>
        <w:t>73</w:t>
      </w:r>
      <w:r>
        <w:t xml:space="preserve"> 74.</w:t>
      </w:r>
      <w:r>
        <w:br/>
        <w:t>Obűdiſze oh ti me - - - 89</w:t>
      </w:r>
      <w:r w:rsidRPr="003A3A5F">
        <w:rPr>
          <w:rStyle w:val="teiadd"/>
        </w:rPr>
        <w:t>2</w:t>
      </w:r>
      <w:r w:rsidR="003A3A5F">
        <w:br/>
        <w:t xml:space="preserve">Odhaja ſzvetloſzt - - - </w:t>
      </w:r>
      <w:r w:rsidR="003A3A5F" w:rsidRPr="003A3A5F">
        <w:rPr>
          <w:rStyle w:val="teidel"/>
        </w:rPr>
        <w:t>91</w:t>
      </w:r>
      <w:r w:rsidR="003A3A5F">
        <w:t xml:space="preserve"> </w:t>
      </w:r>
      <w:r w:rsidR="003A3A5F" w:rsidRPr="003A3A5F">
        <w:rPr>
          <w:rStyle w:val="teiadd"/>
        </w:rPr>
        <w:t>8</w:t>
      </w:r>
      <w:r w:rsidRPr="003A3A5F">
        <w:rPr>
          <w:rStyle w:val="teiadd"/>
        </w:rPr>
        <w:t>9</w:t>
      </w:r>
      <w:r>
        <w:br/>
        <w:t xml:space="preserve">Oſztani znami - - - 92 </w:t>
      </w:r>
      <w:r w:rsidRPr="003A3A5F">
        <w:rPr>
          <w:rStyle w:val="teiadd"/>
        </w:rPr>
        <w:t>5</w:t>
      </w:r>
      <w:r>
        <w:br/>
        <w:t xml:space="preserve">Oh Bough oh - - - - </w:t>
      </w:r>
      <w:r w:rsidRPr="003A3A5F">
        <w:rPr>
          <w:rStyle w:val="teidel"/>
        </w:rPr>
        <w:t>101</w:t>
      </w:r>
      <w:r>
        <w:t xml:space="preserve"> </w:t>
      </w:r>
      <w:r w:rsidRPr="003A3A5F">
        <w:rPr>
          <w:rStyle w:val="teiadd"/>
        </w:rPr>
        <w:t>99</w:t>
      </w:r>
      <w:r w:rsidR="00DB1FC0">
        <w:br/>
        <w:t xml:space="preserve">Otecz Nebeſzki - - - - </w:t>
      </w:r>
      <w:r w:rsidR="00DB1FC0" w:rsidRPr="003A3A5F">
        <w:rPr>
          <w:rStyle w:val="teidel"/>
        </w:rPr>
        <w:t>103</w:t>
      </w:r>
      <w:r w:rsidR="00DB1FC0">
        <w:t xml:space="preserve"> </w:t>
      </w:r>
      <w:r w:rsidR="00DB1FC0" w:rsidRPr="003A3A5F">
        <w:rPr>
          <w:rStyle w:val="teiadd"/>
        </w:rPr>
        <w:t>107</w:t>
      </w:r>
      <w:r w:rsidR="00DB1FC0">
        <w:br/>
        <w:t xml:space="preserve">Oh mocsni szarditi - - - - - </w:t>
      </w:r>
      <w:r w:rsidR="00DB1FC0" w:rsidRPr="003A3A5F">
        <w:rPr>
          <w:rStyle w:val="teidel"/>
        </w:rPr>
        <w:t>189</w:t>
      </w:r>
      <w:r w:rsidR="00DB1FC0">
        <w:t xml:space="preserve"> </w:t>
      </w:r>
      <w:r w:rsidR="00DB1FC0" w:rsidRPr="003A3A5F">
        <w:rPr>
          <w:rStyle w:val="teiadd"/>
        </w:rPr>
        <w:t>186</w:t>
      </w:r>
      <w:r w:rsidR="00DB1FC0">
        <w:br/>
        <w:t xml:space="preserve">Oh vszamogaucsi - - - - - </w:t>
      </w:r>
      <w:r w:rsidR="00DB1FC0" w:rsidRPr="003A3A5F">
        <w:rPr>
          <w:rStyle w:val="teidel"/>
        </w:rPr>
        <w:t>195</w:t>
      </w:r>
      <w:r w:rsidR="00DB1FC0">
        <w:t xml:space="preserve"> </w:t>
      </w:r>
      <w:r w:rsidR="00DB1FC0" w:rsidRPr="003A3A5F">
        <w:rPr>
          <w:rStyle w:val="teiadd"/>
        </w:rPr>
        <w:t>192</w:t>
      </w:r>
      <w:r w:rsidR="00DB1FC0">
        <w:br/>
      </w:r>
      <w:r w:rsidR="00670A35">
        <w:t xml:space="preserve">Oh </w:t>
      </w:r>
      <w:r w:rsidR="00670A35" w:rsidRPr="008676CA">
        <w:rPr>
          <w:rStyle w:val="teipersName"/>
        </w:rPr>
        <w:t>Jezus</w:t>
      </w:r>
      <w:r w:rsidR="00670A35">
        <w:t xml:space="preserve"> nas - - - - </w:t>
      </w:r>
      <w:r w:rsidR="00EF3FB2" w:rsidRPr="003A3A5F">
        <w:rPr>
          <w:rStyle w:val="teidel"/>
        </w:rPr>
        <w:t>241</w:t>
      </w:r>
      <w:r w:rsidR="00EF3FB2">
        <w:t xml:space="preserve"> </w:t>
      </w:r>
      <w:r w:rsidR="00EF3FB2" w:rsidRPr="003A3A5F">
        <w:rPr>
          <w:rStyle w:val="teiadd"/>
        </w:rPr>
        <w:t>237</w:t>
      </w:r>
      <w:r w:rsidR="00EF3FB2">
        <w:br/>
        <w:t xml:space="preserve">Oh ſztvoritel - - - - </w:t>
      </w:r>
      <w:r w:rsidR="00EF3FB2" w:rsidRPr="003A3A5F">
        <w:rPr>
          <w:rStyle w:val="teidel"/>
        </w:rPr>
        <w:t>267</w:t>
      </w:r>
      <w:r w:rsidR="00EF3FB2">
        <w:t xml:space="preserve"> </w:t>
      </w:r>
      <w:r w:rsidR="00EF3FB2" w:rsidRPr="003A3A5F">
        <w:rPr>
          <w:rStyle w:val="teiadd"/>
        </w:rPr>
        <w:t>263</w:t>
      </w:r>
      <w:r w:rsidR="00EF3FB2">
        <w:br/>
        <w:t xml:space="preserve">Ocza Bouga - - - - - </w:t>
      </w:r>
      <w:r w:rsidR="00EF3FB2" w:rsidRPr="003A3A5F">
        <w:rPr>
          <w:rStyle w:val="teidel"/>
        </w:rPr>
        <w:t>271</w:t>
      </w:r>
      <w:r w:rsidR="00EF3FB2">
        <w:t xml:space="preserve"> </w:t>
      </w:r>
      <w:r w:rsidR="00EF3FB2" w:rsidRPr="003A3A5F">
        <w:rPr>
          <w:rStyle w:val="teiadd"/>
        </w:rPr>
        <w:t>263</w:t>
      </w:r>
      <w:r w:rsidR="00EF3FB2">
        <w:br/>
        <w:t xml:space="preserve">Od ti trei - - - - - - </w:t>
      </w:r>
      <w:r w:rsidR="00EF3FB2" w:rsidRPr="003A3A5F">
        <w:rPr>
          <w:rStyle w:val="teidel"/>
        </w:rPr>
        <w:t>298</w:t>
      </w:r>
      <w:r w:rsidR="00EF3FB2">
        <w:t xml:space="preserve"> </w:t>
      </w:r>
      <w:r w:rsidR="00EF3FB2" w:rsidRPr="003A3A5F">
        <w:rPr>
          <w:rStyle w:val="teiadd"/>
        </w:rPr>
        <w:t>294</w:t>
      </w:r>
      <w:r w:rsidR="00EF3FB2">
        <w:br/>
        <w:t xml:space="preserve">Oh kak készno - - - - </w:t>
      </w:r>
      <w:r w:rsidR="00EF3FB2" w:rsidRPr="003A3A5F">
        <w:rPr>
          <w:rStyle w:val="teidel"/>
        </w:rPr>
        <w:t>310</w:t>
      </w:r>
      <w:r w:rsidR="00EF3FB2">
        <w:t xml:space="preserve"> </w:t>
      </w:r>
      <w:r w:rsidR="003A3A5F" w:rsidRPr="003A3A5F">
        <w:rPr>
          <w:rStyle w:val="teiadd"/>
        </w:rPr>
        <w:t>396</w:t>
      </w:r>
      <w:r w:rsidR="00EF3FB2">
        <w:br/>
        <w:t xml:space="preserve">Oh sto kricsi - - - - - </w:t>
      </w:r>
      <w:r w:rsidR="00EF3FB2" w:rsidRPr="003A3A5F">
        <w:rPr>
          <w:rStyle w:val="teidel"/>
        </w:rPr>
        <w:t>319</w:t>
      </w:r>
      <w:r w:rsidR="00EF3FB2">
        <w:t xml:space="preserve"> </w:t>
      </w:r>
      <w:r w:rsidR="00EF3FB2" w:rsidRPr="003A3A5F">
        <w:rPr>
          <w:rStyle w:val="teiadd"/>
        </w:rPr>
        <w:t>315</w:t>
      </w:r>
      <w:r w:rsidR="003A3A5F">
        <w:t xml:space="preserve"> </w:t>
      </w:r>
    </w:p>
    <w:p w14:paraId="5599EB84" w14:textId="77777777" w:rsidR="00EF3FB2" w:rsidRDefault="00EF3FB2">
      <w:pPr>
        <w:spacing w:after="200"/>
      </w:pPr>
      <w:r>
        <w:br w:type="page"/>
      </w:r>
    </w:p>
    <w:p w14:paraId="406970C9" w14:textId="3EEA0FBC" w:rsidR="008B7B5A" w:rsidRDefault="000F10B4" w:rsidP="00DF4D1E">
      <w:r>
        <w:lastRenderedPageBreak/>
        <w:t>/162v/</w:t>
      </w:r>
    </w:p>
    <w:p w14:paraId="346A8679" w14:textId="6614FDF5" w:rsidR="000F10B4" w:rsidRDefault="000F10B4" w:rsidP="00DF4D1E">
      <w:r>
        <w:t>P.</w:t>
      </w:r>
    </w:p>
    <w:p w14:paraId="4E5F865B" w14:textId="544D5E0A" w:rsidR="000F10B4" w:rsidRDefault="000F10B4" w:rsidP="00DF4D1E">
      <w:r>
        <w:t xml:space="preserve">Poide </w:t>
      </w:r>
      <w:r w:rsidRPr="001B0054">
        <w:rPr>
          <w:rStyle w:val="teipersName"/>
        </w:rPr>
        <w:t>Jezus</w:t>
      </w:r>
      <w:r>
        <w:t xml:space="preserve"> vuto - - 11.</w:t>
      </w:r>
      <w:r>
        <w:br/>
        <w:t xml:space="preserve">Poidmo noter - - - </w:t>
      </w:r>
      <w:r w:rsidRPr="001B0054">
        <w:rPr>
          <w:rStyle w:val="teidel"/>
        </w:rPr>
        <w:t>22</w:t>
      </w:r>
      <w:r>
        <w:t xml:space="preserve">. </w:t>
      </w:r>
      <w:r w:rsidRPr="001B0054">
        <w:rPr>
          <w:rStyle w:val="teiadd"/>
        </w:rPr>
        <w:t>20</w:t>
      </w:r>
      <w:r>
        <w:br/>
        <w:t>Poſzlűhni nász - - - - 28.</w:t>
      </w:r>
      <w:r>
        <w:br/>
        <w:t>Poszlanie Angyel - - - 33.</w:t>
      </w:r>
      <w:r>
        <w:br/>
        <w:t xml:space="preserve">Poidite vse moji - - - - </w:t>
      </w:r>
      <w:r w:rsidRPr="001B0054">
        <w:rPr>
          <w:rStyle w:val="teidel"/>
        </w:rPr>
        <w:t>51</w:t>
      </w:r>
      <w:r>
        <w:t xml:space="preserve">. </w:t>
      </w:r>
      <w:r w:rsidRPr="001B0054">
        <w:rPr>
          <w:rStyle w:val="teiadd"/>
        </w:rPr>
        <w:t>49</w:t>
      </w:r>
      <w:r>
        <w:br/>
        <w:t xml:space="preserve">Proſzim i opominam - - - </w:t>
      </w:r>
      <w:r w:rsidRPr="001B0054">
        <w:rPr>
          <w:rStyle w:val="teidel"/>
        </w:rPr>
        <w:t>179</w:t>
      </w:r>
      <w:r>
        <w:t xml:space="preserve"> </w:t>
      </w:r>
      <w:r w:rsidRPr="001B0054">
        <w:rPr>
          <w:rStyle w:val="teiadd"/>
        </w:rPr>
        <w:t>117</w:t>
      </w:r>
      <w:r>
        <w:br/>
        <w:t>Pokoro csinécsim - - - - - 17</w:t>
      </w:r>
      <w:r w:rsidRPr="001B0054">
        <w:rPr>
          <w:rStyle w:val="teidel"/>
        </w:rPr>
        <w:t>3</w:t>
      </w:r>
      <w:r w:rsidR="001B0054">
        <w:rPr>
          <w:rStyle w:val="teiadd"/>
          <w:lang w:val="sl-SI"/>
        </w:rPr>
        <w:t>0</w:t>
      </w:r>
      <w:r>
        <w:br/>
        <w:t xml:space="preserve">Poslűhni Goszpodin - - - </w:t>
      </w:r>
      <w:r w:rsidRPr="001B0054">
        <w:rPr>
          <w:rStyle w:val="teidel"/>
        </w:rPr>
        <w:t>176</w:t>
      </w:r>
      <w:r w:rsidRPr="001B0054">
        <w:rPr>
          <w:rStyle w:val="teiadd"/>
        </w:rPr>
        <w:t>9</w:t>
      </w:r>
      <w:r>
        <w:br/>
        <w:t>Priselje te Goſzpod = - - -</w:t>
      </w:r>
      <w:r w:rsidR="001B0054">
        <w:t xml:space="preserve"> </w:t>
      </w:r>
      <w:r w:rsidR="001B0054" w:rsidRPr="001B0054">
        <w:rPr>
          <w:rStyle w:val="teiadd"/>
        </w:rPr>
        <w:t>226</w:t>
      </w:r>
      <w:r>
        <w:t xml:space="preserve"> </w:t>
      </w:r>
      <w:r w:rsidRPr="001B0054">
        <w:rPr>
          <w:rStyle w:val="teidel"/>
        </w:rPr>
        <w:t>229</w:t>
      </w:r>
      <w:r>
        <w:t>.</w:t>
      </w:r>
      <w:r>
        <w:br/>
        <w:t xml:space="preserve">Prophetie ſzo - - - - </w:t>
      </w:r>
      <w:r w:rsidR="001B0054" w:rsidRPr="001B0054">
        <w:rPr>
          <w:rStyle w:val="teiadd"/>
        </w:rPr>
        <w:t>264</w:t>
      </w:r>
      <w:r w:rsidR="001B0054">
        <w:t xml:space="preserve"> </w:t>
      </w:r>
      <w:r w:rsidRPr="001B0054">
        <w:rPr>
          <w:rStyle w:val="teidel"/>
        </w:rPr>
        <w:t>265</w:t>
      </w:r>
      <w:r>
        <w:br/>
        <w:t xml:space="preserve">Poide </w:t>
      </w:r>
      <w:r w:rsidRPr="001B0054">
        <w:rPr>
          <w:rStyle w:val="teipersName"/>
        </w:rPr>
        <w:t>Jezus</w:t>
      </w:r>
      <w:r>
        <w:t xml:space="preserve"> - - - - </w:t>
      </w:r>
      <w:r w:rsidR="001B0054" w:rsidRPr="001B0054">
        <w:rPr>
          <w:rStyle w:val="teiadd"/>
        </w:rPr>
        <w:t>318</w:t>
      </w:r>
      <w:r w:rsidR="001B0054">
        <w:t xml:space="preserve"> </w:t>
      </w:r>
      <w:r w:rsidRPr="001B0054">
        <w:rPr>
          <w:rStyle w:val="teidel"/>
        </w:rPr>
        <w:t>322</w:t>
      </w:r>
      <w:r>
        <w:t>.</w:t>
      </w:r>
    </w:p>
    <w:p w14:paraId="7AA92513" w14:textId="70C161D9" w:rsidR="000F10B4" w:rsidRDefault="000F10B4" w:rsidP="00DF4D1E">
      <w:r>
        <w:t>R.</w:t>
      </w:r>
    </w:p>
    <w:p w14:paraId="45D3C88E" w14:textId="371D87F1" w:rsidR="000F10B4" w:rsidRPr="001B0054" w:rsidRDefault="000F10B4" w:rsidP="00DF4D1E">
      <w:pPr>
        <w:rPr>
          <w:rStyle w:val="teidel"/>
        </w:rPr>
      </w:pPr>
      <w:r>
        <w:t xml:space="preserve">Ruszáleſze - - - - </w:t>
      </w:r>
      <w:r w:rsidRPr="001B0054">
        <w:rPr>
          <w:rStyle w:val="teiadd"/>
        </w:rPr>
        <w:t>257</w:t>
      </w:r>
      <w:r>
        <w:t xml:space="preserve"> </w:t>
      </w:r>
      <w:r w:rsidRPr="001B0054">
        <w:rPr>
          <w:rStyle w:val="teidel"/>
        </w:rPr>
        <w:t>261</w:t>
      </w:r>
      <w:r>
        <w:br/>
        <w:t xml:space="preserve">Recse </w:t>
      </w:r>
      <w:r w:rsidRPr="001B0054">
        <w:rPr>
          <w:rStyle w:val="teipersName"/>
        </w:rPr>
        <w:t>Jezus</w:t>
      </w:r>
      <w:r>
        <w:t xml:space="preserve"> tim - - </w:t>
      </w:r>
      <w:r w:rsidR="001B0054" w:rsidRPr="001B0054">
        <w:rPr>
          <w:rStyle w:val="teiadd"/>
        </w:rPr>
        <w:t>316</w:t>
      </w:r>
      <w:r w:rsidR="001B0054">
        <w:t xml:space="preserve"> </w:t>
      </w:r>
      <w:r w:rsidRPr="001B0054">
        <w:rPr>
          <w:rStyle w:val="teidel"/>
        </w:rPr>
        <w:t>320</w:t>
      </w:r>
    </w:p>
    <w:p w14:paraId="36E2BFEA" w14:textId="77777777" w:rsidR="000F10B4" w:rsidRDefault="000F10B4">
      <w:pPr>
        <w:spacing w:after="200"/>
      </w:pPr>
      <w:r>
        <w:br w:type="page"/>
      </w:r>
    </w:p>
    <w:p w14:paraId="172AA0C2" w14:textId="43A50A4A" w:rsidR="000F10B4" w:rsidRDefault="00B01F9C" w:rsidP="00DF4D1E">
      <w:r>
        <w:lastRenderedPageBreak/>
        <w:t>/163r/</w:t>
      </w:r>
    </w:p>
    <w:p w14:paraId="2D888935" w14:textId="2B81DF68" w:rsidR="00B77D8D" w:rsidRDefault="00B01F9C" w:rsidP="00DF4D1E">
      <w:r>
        <w:t>Szprávoga ſzercza - - 2.</w:t>
      </w:r>
      <w:r>
        <w:br/>
        <w:t>Szvetla zveizda - - - 12</w:t>
      </w:r>
      <w:r w:rsidR="008D0316">
        <w:t>.</w:t>
      </w:r>
      <w:r w:rsidR="008D0316">
        <w:br/>
        <w:t xml:space="preserve">Szpomenisze Goſzpon - - </w:t>
      </w:r>
      <w:r w:rsidR="008D0316" w:rsidRPr="008D0316">
        <w:rPr>
          <w:rStyle w:val="teidel"/>
        </w:rPr>
        <w:t>20</w:t>
      </w:r>
      <w:r w:rsidR="008D0316">
        <w:t xml:space="preserve">. </w:t>
      </w:r>
      <w:r w:rsidR="008D0316" w:rsidRPr="008D0316">
        <w:rPr>
          <w:rStyle w:val="teiadd"/>
        </w:rPr>
        <w:t>18</w:t>
      </w:r>
      <w:r>
        <w:br/>
        <w:t xml:space="preserve">Saloſzna ſzercza - - - </w:t>
      </w:r>
      <w:r w:rsidRPr="008D0316">
        <w:rPr>
          <w:rStyle w:val="teidel"/>
        </w:rPr>
        <w:t>39</w:t>
      </w:r>
      <w:r>
        <w:t xml:space="preserve">. </w:t>
      </w:r>
      <w:r w:rsidRPr="008D0316">
        <w:rPr>
          <w:rStyle w:val="teiadd"/>
        </w:rPr>
        <w:t>37</w:t>
      </w:r>
      <w:r>
        <w:br/>
        <w:t xml:space="preserve">Szpominasze - - - - - </w:t>
      </w:r>
      <w:r w:rsidRPr="008D0316">
        <w:rPr>
          <w:rStyle w:val="teidel"/>
        </w:rPr>
        <w:t>60</w:t>
      </w:r>
      <w:r>
        <w:t xml:space="preserve">. </w:t>
      </w:r>
      <w:r w:rsidRPr="008D0316">
        <w:rPr>
          <w:rStyle w:val="teiadd"/>
        </w:rPr>
        <w:t>58</w:t>
      </w:r>
      <w:r>
        <w:br/>
        <w:t xml:space="preserve">Szpominam ſze - - - - - - </w:t>
      </w:r>
      <w:r w:rsidRPr="008D0316">
        <w:rPr>
          <w:rStyle w:val="teidel"/>
        </w:rPr>
        <w:t>63</w:t>
      </w:r>
      <w:r>
        <w:t xml:space="preserve"> </w:t>
      </w:r>
      <w:r w:rsidRPr="008D0316">
        <w:rPr>
          <w:rStyle w:val="teiadd"/>
        </w:rPr>
        <w:t>64</w:t>
      </w:r>
      <w:r w:rsidRPr="008D0316">
        <w:rPr>
          <w:rStyle w:val="teiadd"/>
        </w:rPr>
        <w:br/>
      </w:r>
      <w:r>
        <w:t xml:space="preserve">Saloszni moi - - - - - </w:t>
      </w:r>
      <w:r w:rsidRPr="008D0316">
        <w:rPr>
          <w:rStyle w:val="teidel"/>
        </w:rPr>
        <w:t>67</w:t>
      </w:r>
      <w:r>
        <w:t xml:space="preserve"> </w:t>
      </w:r>
      <w:r w:rsidRPr="008D0316">
        <w:rPr>
          <w:rStyle w:val="teiadd"/>
        </w:rPr>
        <w:t>65</w:t>
      </w:r>
      <w:r w:rsidRPr="008D0316">
        <w:rPr>
          <w:rStyle w:val="teiadd"/>
        </w:rPr>
        <w:br/>
      </w:r>
      <w:r>
        <w:t xml:space="preserve">Saloſztjom velikom - - - - </w:t>
      </w:r>
      <w:r w:rsidRPr="008D0316">
        <w:rPr>
          <w:rStyle w:val="teidel"/>
        </w:rPr>
        <w:t>87</w:t>
      </w:r>
      <w:r>
        <w:t xml:space="preserve"> </w:t>
      </w:r>
      <w:r w:rsidRPr="008D0316">
        <w:rPr>
          <w:rStyle w:val="teiadd"/>
        </w:rPr>
        <w:t>85</w:t>
      </w:r>
      <w:r w:rsidR="008D0316">
        <w:br/>
        <w:t xml:space="preserve">Saloſztjom </w:t>
      </w:r>
      <w:r w:rsidR="008D0316" w:rsidRPr="008352E7">
        <w:rPr>
          <w:rStyle w:val="teipersName"/>
        </w:rPr>
        <w:t>Dávid</w:t>
      </w:r>
      <w:r w:rsidR="008D0316">
        <w:t xml:space="preserve"> proſéta - - - </w:t>
      </w:r>
      <w:r w:rsidR="008D0316" w:rsidRPr="008D0316">
        <w:rPr>
          <w:rStyle w:val="teidel"/>
        </w:rPr>
        <w:t>93</w:t>
      </w:r>
      <w:r w:rsidR="008D0316">
        <w:t xml:space="preserve"> </w:t>
      </w:r>
      <w:r w:rsidR="008D0316" w:rsidRPr="008D0316">
        <w:rPr>
          <w:rStyle w:val="teiadd"/>
        </w:rPr>
        <w:t>95</w:t>
      </w:r>
      <w:r>
        <w:br/>
        <w:t xml:space="preserve">Szvéti </w:t>
      </w:r>
      <w:r w:rsidRPr="008352E7">
        <w:rPr>
          <w:rStyle w:val="teipersName"/>
        </w:rPr>
        <w:t>Dávid</w:t>
      </w:r>
      <w:r>
        <w:t xml:space="preserve"> - - - - - 97.</w:t>
      </w:r>
      <w:r>
        <w:br/>
        <w:t xml:space="preserve">Sztojo Angyelje - - - - </w:t>
      </w:r>
      <w:r w:rsidRPr="008D0316">
        <w:rPr>
          <w:rStyle w:val="teidel"/>
        </w:rPr>
        <w:t>108</w:t>
      </w:r>
      <w:r>
        <w:t>.</w:t>
      </w:r>
      <w:r w:rsidR="008D0316">
        <w:t xml:space="preserve"> </w:t>
      </w:r>
      <w:r w:rsidR="008D0316" w:rsidRPr="008D0316">
        <w:rPr>
          <w:rStyle w:val="teiadd"/>
        </w:rPr>
        <w:t>106</w:t>
      </w:r>
      <w:r>
        <w:br/>
        <w:t xml:space="preserve">Szina Bouga - - - - </w:t>
      </w:r>
      <w:r w:rsidRPr="008D0316">
        <w:rPr>
          <w:rStyle w:val="teidel"/>
        </w:rPr>
        <w:t>217</w:t>
      </w:r>
      <w:r>
        <w:t xml:space="preserve">. </w:t>
      </w:r>
      <w:r w:rsidRPr="008D0316">
        <w:rPr>
          <w:rStyle w:val="teiadd"/>
        </w:rPr>
        <w:t>214</w:t>
      </w:r>
      <w:r>
        <w:br/>
        <w:t xml:space="preserve">Szpomeniſze - - - - </w:t>
      </w:r>
      <w:r w:rsidRPr="008D0316">
        <w:rPr>
          <w:rStyle w:val="teidel"/>
        </w:rPr>
        <w:t>225</w:t>
      </w:r>
      <w:r>
        <w:t xml:space="preserve">. </w:t>
      </w:r>
      <w:r w:rsidRPr="008D0316">
        <w:rPr>
          <w:rStyle w:val="teiadd"/>
        </w:rPr>
        <w:t>222</w:t>
      </w:r>
      <w:r>
        <w:br/>
        <w:t xml:space="preserve">Szvétoga Dűhaie - - - - </w:t>
      </w:r>
      <w:r w:rsidRPr="008D0316">
        <w:rPr>
          <w:rStyle w:val="teidel"/>
        </w:rPr>
        <w:t>264</w:t>
      </w:r>
      <w:r>
        <w:t xml:space="preserve">. </w:t>
      </w:r>
      <w:r w:rsidRPr="008D0316">
        <w:rPr>
          <w:rStyle w:val="teiadd"/>
        </w:rPr>
        <w:t>260</w:t>
      </w:r>
      <w:r>
        <w:br/>
        <w:t xml:space="preserve">Szvétoga </w:t>
      </w:r>
      <w:r w:rsidRPr="008352E7">
        <w:rPr>
          <w:rStyle w:val="teipersName"/>
        </w:rPr>
        <w:t>Stephana</w:t>
      </w:r>
      <w:r>
        <w:t xml:space="preserve"> - - - - </w:t>
      </w:r>
      <w:r w:rsidRPr="008D0316">
        <w:rPr>
          <w:rStyle w:val="teidel"/>
        </w:rPr>
        <w:t>280</w:t>
      </w:r>
      <w:r>
        <w:t xml:space="preserve">. </w:t>
      </w:r>
      <w:r w:rsidRPr="008D0316">
        <w:rPr>
          <w:rStyle w:val="teiadd"/>
        </w:rPr>
        <w:t>276</w:t>
      </w:r>
    </w:p>
    <w:p w14:paraId="3645C35D" w14:textId="77777777" w:rsidR="00B77D8D" w:rsidRDefault="00B77D8D">
      <w:pPr>
        <w:spacing w:after="200"/>
      </w:pPr>
      <w:r>
        <w:br w:type="page"/>
      </w:r>
    </w:p>
    <w:p w14:paraId="11364AB6" w14:textId="1041999A" w:rsidR="00B01F9C" w:rsidRDefault="00B77D8D" w:rsidP="00DF4D1E">
      <w:r>
        <w:lastRenderedPageBreak/>
        <w:t>/163v/</w:t>
      </w:r>
    </w:p>
    <w:p w14:paraId="3FAE56A7" w14:textId="00E9BD49" w:rsidR="00B77D8D" w:rsidRDefault="00B77D8D" w:rsidP="00DF4D1E">
      <w:r>
        <w:t xml:space="preserve">Siroke zemle - - - </w:t>
      </w:r>
      <w:r w:rsidRPr="009841FB">
        <w:rPr>
          <w:rStyle w:val="teidel"/>
        </w:rPr>
        <w:t xml:space="preserve">300 </w:t>
      </w:r>
      <w:r w:rsidRPr="009841FB">
        <w:rPr>
          <w:rStyle w:val="teiadd"/>
        </w:rPr>
        <w:t>896</w:t>
      </w:r>
      <w:r>
        <w:br/>
        <w:t xml:space="preserve">Szlatki </w:t>
      </w:r>
      <w:r w:rsidRPr="009841FB">
        <w:rPr>
          <w:rStyle w:val="teipersName"/>
        </w:rPr>
        <w:t>Jezus</w:t>
      </w:r>
      <w:r>
        <w:t xml:space="preserve"> - - - </w:t>
      </w:r>
      <w:r w:rsidRPr="009841FB">
        <w:rPr>
          <w:rStyle w:val="teidel"/>
        </w:rPr>
        <w:t xml:space="preserve">312 </w:t>
      </w:r>
      <w:r w:rsidRPr="009841FB">
        <w:rPr>
          <w:rStyle w:val="teiadd"/>
        </w:rPr>
        <w:t>308</w:t>
      </w:r>
    </w:p>
    <w:p w14:paraId="41A4B1D1" w14:textId="109D4E95" w:rsidR="00B77D8D" w:rsidRDefault="00B77D8D" w:rsidP="00DF4D1E">
      <w:r>
        <w:t>Ti gresni</w:t>
      </w:r>
      <w:r>
        <w:br/>
        <w:t>T.</w:t>
      </w:r>
    </w:p>
    <w:p w14:paraId="569AEDB0" w14:textId="32D5FEA9" w:rsidR="00B77D8D" w:rsidRDefault="00B77D8D" w:rsidP="00DF4D1E">
      <w:r>
        <w:t xml:space="preserve">Ti </w:t>
      </w:r>
      <w:r w:rsidR="003337E5">
        <w:t>gresni cslovik. - - 3</w:t>
      </w:r>
      <w:r w:rsidR="003337E5" w:rsidRPr="009841FB">
        <w:rPr>
          <w:rStyle w:val="teidel"/>
        </w:rPr>
        <w:t>7</w:t>
      </w:r>
      <w:r w:rsidR="003337E5">
        <w:t xml:space="preserve"> </w:t>
      </w:r>
      <w:r w:rsidR="003337E5" w:rsidRPr="009841FB">
        <w:rPr>
          <w:rStyle w:val="teiadd"/>
        </w:rPr>
        <w:t>6</w:t>
      </w:r>
      <w:r w:rsidR="003337E5">
        <w:br/>
        <w:t xml:space="preserve">Ti kerscsánſzko - - - </w:t>
      </w:r>
      <w:r w:rsidR="003337E5" w:rsidRPr="009841FB">
        <w:rPr>
          <w:rStyle w:val="teidel"/>
        </w:rPr>
        <w:t>56</w:t>
      </w:r>
      <w:r w:rsidR="003337E5">
        <w:t xml:space="preserve">. </w:t>
      </w:r>
      <w:r w:rsidR="003337E5" w:rsidRPr="009841FB">
        <w:rPr>
          <w:rStyle w:val="teiadd"/>
        </w:rPr>
        <w:t>54</w:t>
      </w:r>
      <w:r w:rsidR="003337E5">
        <w:br/>
        <w:t xml:space="preserve">Toie te dén - - - </w:t>
      </w:r>
      <w:r w:rsidR="003337E5" w:rsidRPr="009841FB">
        <w:rPr>
          <w:rStyle w:val="teidel"/>
        </w:rPr>
        <w:t xml:space="preserve">273 </w:t>
      </w:r>
      <w:r w:rsidR="003337E5" w:rsidRPr="009841FB">
        <w:rPr>
          <w:rStyle w:val="teiadd"/>
        </w:rPr>
        <w:t>269</w:t>
      </w:r>
      <w:r w:rsidR="003337E5">
        <w:br/>
        <w:t xml:space="preserve">Té déni e pun - - - - </w:t>
      </w:r>
      <w:r w:rsidR="003337E5" w:rsidRPr="009841FB">
        <w:rPr>
          <w:rStyle w:val="teidel"/>
        </w:rPr>
        <w:t xml:space="preserve">278 </w:t>
      </w:r>
      <w:r w:rsidR="003337E5" w:rsidRPr="009841FB">
        <w:rPr>
          <w:rStyle w:val="teiadd"/>
        </w:rPr>
        <w:t>274</w:t>
      </w:r>
    </w:p>
    <w:p w14:paraId="78536852" w14:textId="6A219B23" w:rsidR="003337E5" w:rsidRDefault="003337E5" w:rsidP="00DF4D1E">
      <w:r>
        <w:t>V.</w:t>
      </w:r>
    </w:p>
    <w:p w14:paraId="0ABF5B63" w14:textId="3122C782" w:rsidR="00B85B5A" w:rsidRDefault="003337E5" w:rsidP="00DF4D1E">
      <w:r>
        <w:t xml:space="preserve">Vszei ſztvári - - - </w:t>
      </w:r>
      <w:r w:rsidRPr="009841FB">
        <w:rPr>
          <w:rStyle w:val="teidel"/>
        </w:rPr>
        <w:t>23</w:t>
      </w:r>
      <w:r>
        <w:t xml:space="preserve">. </w:t>
      </w:r>
      <w:r w:rsidRPr="009841FB">
        <w:rPr>
          <w:rStyle w:val="teiadd"/>
        </w:rPr>
        <w:t>80</w:t>
      </w:r>
      <w:r>
        <w:br/>
        <w:t>Veſzélmosze - - - - 36.</w:t>
      </w:r>
      <w:r>
        <w:br/>
        <w:t>Vreime ono - - - - - 78.</w:t>
      </w:r>
      <w:r>
        <w:br/>
        <w:t xml:space="preserve">Veszélo </w:t>
      </w:r>
      <w:r w:rsidRPr="009841FB">
        <w:rPr>
          <w:rStyle w:val="teipersName"/>
        </w:rPr>
        <w:t>Mária</w:t>
      </w:r>
      <w:r>
        <w:t xml:space="preserve"> - - - 102</w:t>
      </w:r>
    </w:p>
    <w:p w14:paraId="1E4C87A4" w14:textId="77777777" w:rsidR="00B85B5A" w:rsidRDefault="00B85B5A">
      <w:pPr>
        <w:spacing w:after="200"/>
      </w:pPr>
      <w:r>
        <w:br w:type="page"/>
      </w:r>
    </w:p>
    <w:p w14:paraId="73BCE825" w14:textId="518E81E8" w:rsidR="003337E5" w:rsidRDefault="00B85B5A" w:rsidP="00DF4D1E">
      <w:r>
        <w:lastRenderedPageBreak/>
        <w:t>/164r/</w:t>
      </w:r>
    </w:p>
    <w:p w14:paraId="631A7127" w14:textId="2B9B76DC" w:rsidR="00B85B5A" w:rsidRPr="00495FDD" w:rsidRDefault="00B85B5A" w:rsidP="00DF4D1E">
      <w:pPr>
        <w:rPr>
          <w:rStyle w:val="teiadd"/>
        </w:rPr>
      </w:pPr>
      <w:r>
        <w:t xml:space="preserve">Vu </w:t>
      </w:r>
      <w:r w:rsidRPr="00EC6F47">
        <w:rPr>
          <w:rStyle w:val="teipersName"/>
        </w:rPr>
        <w:t>Kristusſi</w:t>
      </w:r>
      <w:r>
        <w:t xml:space="preserve"> - - - - </w:t>
      </w:r>
      <w:r w:rsidRPr="00495FDD">
        <w:rPr>
          <w:rStyle w:val="teidel"/>
        </w:rPr>
        <w:t>115</w:t>
      </w:r>
      <w:r>
        <w:t xml:space="preserve">. </w:t>
      </w:r>
      <w:r w:rsidRPr="00495FDD">
        <w:rPr>
          <w:rStyle w:val="teiadd"/>
        </w:rPr>
        <w:t>113</w:t>
      </w:r>
      <w:r>
        <w:br/>
        <w:t xml:space="preserve">Vnogoſzmo - - - - - </w:t>
      </w:r>
      <w:r w:rsidRPr="00495FDD">
        <w:rPr>
          <w:rStyle w:val="teidel"/>
        </w:rPr>
        <w:t>142</w:t>
      </w:r>
      <w:r>
        <w:t xml:space="preserve"> </w:t>
      </w:r>
      <w:r w:rsidRPr="00495FDD">
        <w:rPr>
          <w:rStyle w:val="teiadd"/>
        </w:rPr>
        <w:t>139</w:t>
      </w:r>
      <w:r>
        <w:br/>
        <w:t xml:space="preserve">Vu právoi - - - - - </w:t>
      </w:r>
      <w:r w:rsidRPr="00495FDD">
        <w:rPr>
          <w:rStyle w:val="teidel"/>
        </w:rPr>
        <w:t>149</w:t>
      </w:r>
      <w:r>
        <w:t xml:space="preserve"> </w:t>
      </w:r>
      <w:r w:rsidRPr="00495FDD">
        <w:rPr>
          <w:rStyle w:val="teiadd"/>
        </w:rPr>
        <w:t>146</w:t>
      </w:r>
      <w:r>
        <w:br/>
        <w:t xml:space="preserve">Vſzamogoucsi - - - - </w:t>
      </w:r>
      <w:r w:rsidRPr="00495FDD">
        <w:rPr>
          <w:rStyle w:val="teidel"/>
        </w:rPr>
        <w:t>208</w:t>
      </w:r>
      <w:r>
        <w:t xml:space="preserve">. </w:t>
      </w:r>
      <w:r w:rsidRPr="00495FDD">
        <w:rPr>
          <w:rStyle w:val="teiadd"/>
        </w:rPr>
        <w:t>205</w:t>
      </w:r>
      <w:r>
        <w:br/>
        <w:t xml:space="preserve">Vezdai ſze veſzélimo - - - - </w:t>
      </w:r>
      <w:r w:rsidRPr="00495FDD">
        <w:rPr>
          <w:rStyle w:val="teidel"/>
        </w:rPr>
        <w:t>292</w:t>
      </w:r>
      <w:r>
        <w:t xml:space="preserve"> </w:t>
      </w:r>
      <w:r w:rsidRPr="00495FDD">
        <w:rPr>
          <w:rStyle w:val="teiadd"/>
        </w:rPr>
        <w:t>288</w:t>
      </w:r>
    </w:p>
    <w:p w14:paraId="63CF87D9" w14:textId="07FFCFA6" w:rsidR="00B85B5A" w:rsidRDefault="00B85B5A" w:rsidP="00DF4D1E">
      <w:r>
        <w:t>Z.</w:t>
      </w:r>
    </w:p>
    <w:p w14:paraId="539B4DAD" w14:textId="09E68ADE" w:rsidR="00B85B5A" w:rsidRDefault="00B85B5A" w:rsidP="00DF4D1E">
      <w:r>
        <w:t>Zakaiſze saloſztis - - - - 17.</w:t>
      </w:r>
    </w:p>
    <w:p w14:paraId="775EC633" w14:textId="5F42A753" w:rsidR="00CE4B92" w:rsidRDefault="00B85B5A" w:rsidP="00DF4D1E">
      <w:r>
        <w:t xml:space="preserve">Zrok zvelicsánſztva - - - </w:t>
      </w:r>
      <w:r w:rsidRPr="00495FDD">
        <w:rPr>
          <w:rStyle w:val="teidel"/>
        </w:rPr>
        <w:t>258</w:t>
      </w:r>
      <w:r>
        <w:t xml:space="preserve">. </w:t>
      </w:r>
      <w:r w:rsidRPr="00495FDD">
        <w:rPr>
          <w:rStyle w:val="teiadd"/>
        </w:rPr>
        <w:t>254</w:t>
      </w:r>
      <w:r>
        <w:br/>
        <w:t xml:space="preserve">Znebéſz poſzlusſajte - - - - </w:t>
      </w:r>
      <w:r w:rsidRPr="00495FDD">
        <w:rPr>
          <w:rStyle w:val="teidel"/>
        </w:rPr>
        <w:t>269</w:t>
      </w:r>
      <w:r>
        <w:t xml:space="preserve">. </w:t>
      </w:r>
      <w:r w:rsidRPr="00495FDD">
        <w:rPr>
          <w:rStyle w:val="teiadd"/>
        </w:rPr>
        <w:t>265</w:t>
      </w:r>
    </w:p>
    <w:p w14:paraId="1B1A173C" w14:textId="77777777" w:rsidR="00CE4B92" w:rsidRDefault="00CE4B92">
      <w:pPr>
        <w:spacing w:after="200"/>
      </w:pPr>
      <w:r>
        <w:br w:type="page"/>
      </w:r>
    </w:p>
    <w:p w14:paraId="4698640A" w14:textId="5DAAA139" w:rsidR="00B85B5A" w:rsidRDefault="00CE4B92" w:rsidP="00DF4D1E">
      <w:r>
        <w:lastRenderedPageBreak/>
        <w:t>/164v/</w:t>
      </w:r>
    </w:p>
    <w:p w14:paraId="75F7FBB1" w14:textId="70844435" w:rsidR="00CE4B92" w:rsidRDefault="00CE4B92" w:rsidP="00DF4D1E">
      <w:r>
        <w:t>De Sacra Domini</w:t>
      </w:r>
      <w:r>
        <w:br/>
        <w:t>CÖENA</w:t>
      </w:r>
    </w:p>
    <w:p w14:paraId="1D39A383" w14:textId="2EF0750A" w:rsidR="00CE4B92" w:rsidRDefault="00CE4B92" w:rsidP="00DF4D1E">
      <w:r>
        <w:t xml:space="preserve">Nota. </w:t>
      </w:r>
      <w:r w:rsidRPr="00C95AEF">
        <w:rPr>
          <w:rStyle w:val="teipersName"/>
        </w:rPr>
        <w:t>Jesust</w:t>
      </w:r>
      <w:r>
        <w:t xml:space="preserve"> </w:t>
      </w:r>
      <w:r w:rsidR="00C95AEF">
        <w:t xml:space="preserve">el num boesátom. </w:t>
      </w:r>
      <w:r w:rsidR="00C95AEF" w:rsidRPr="00C95AEF">
        <w:rPr>
          <w:rStyle w:val="teiabbr"/>
        </w:rPr>
        <w:t>&amp;c</w:t>
      </w:r>
    </w:p>
    <w:p w14:paraId="38E3BD44" w14:textId="77777777" w:rsidR="00CE4B92" w:rsidRDefault="00CE4B92" w:rsidP="00DF4D1E">
      <w:r>
        <w:t>I.</w:t>
      </w:r>
    </w:p>
    <w:p w14:paraId="1A72F938" w14:textId="13E0A95B" w:rsidR="00CE4B92" w:rsidRDefault="00CE4B92" w:rsidP="00DF4D1E">
      <w:r>
        <w:t xml:space="preserve">Leposa </w:t>
      </w:r>
      <w:r w:rsidRPr="00C95AEF">
        <w:rPr>
          <w:rStyle w:val="teipersName"/>
        </w:rPr>
        <w:t>János</w:t>
      </w:r>
    </w:p>
    <w:p w14:paraId="0E92F489" w14:textId="0F9F8C34" w:rsidR="00246C64" w:rsidRDefault="00CE4B92" w:rsidP="00DF4D1E">
      <w:r>
        <w:t>Sreveszte</w:t>
      </w:r>
    </w:p>
    <w:p w14:paraId="76D25D36" w14:textId="77777777" w:rsidR="00246C64" w:rsidRDefault="00246C64">
      <w:pPr>
        <w:spacing w:after="200"/>
      </w:pPr>
      <w:r>
        <w:br w:type="page"/>
      </w:r>
    </w:p>
    <w:p w14:paraId="1CDAC40B" w14:textId="014AB9B8" w:rsidR="00CE4B92" w:rsidRDefault="0008453F" w:rsidP="00DF4D1E">
      <w:r>
        <w:lastRenderedPageBreak/>
        <w:t>/165r/</w:t>
      </w:r>
    </w:p>
    <w:p w14:paraId="2AC38117" w14:textId="602A1F79" w:rsidR="0008453F" w:rsidRDefault="0008453F" w:rsidP="00F27986">
      <w:pPr>
        <w:pStyle w:val="Naslov2"/>
      </w:pPr>
      <w:r>
        <w:t>Od krsztsánszkoga Sivlenya, i nosſenya.</w:t>
      </w:r>
    </w:p>
    <w:p w14:paraId="2764C6C4" w14:textId="51BCC44D" w:rsidR="0008453F" w:rsidRDefault="0008453F" w:rsidP="00F27986">
      <w:pPr>
        <w:pStyle w:val="Naslov2"/>
      </w:pPr>
      <w:r>
        <w:t xml:space="preserve">Nota. Oh Bog, oh mili Bog, ſztüdenecz vsze </w:t>
      </w:r>
      <w:r w:rsidRPr="00A57D31">
        <w:rPr>
          <w:rStyle w:val="teigap"/>
        </w:rPr>
        <w:t>???</w:t>
      </w:r>
    </w:p>
    <w:p w14:paraId="51C3A12D" w14:textId="7CE41097" w:rsidR="0008453F" w:rsidRDefault="0008453F" w:rsidP="00F27986">
      <w:pPr>
        <w:pStyle w:val="teiab"/>
      </w:pPr>
      <w:r w:rsidRPr="00F27986">
        <w:rPr>
          <w:rStyle w:val="teilabelZnak"/>
        </w:rPr>
        <w:t>1.</w:t>
      </w:r>
      <w:r>
        <w:t xml:space="preserve"> Krſztsenik ſzem velis, zdgyányem krſztsánſztvo</w:t>
      </w:r>
      <w:r>
        <w:br/>
        <w:t>tais :/: Krtſztsanſzki ne sivés, vu vſzem prot Bo</w:t>
      </w:r>
      <w:r w:rsidR="00F27986">
        <w:t>-</w:t>
      </w:r>
      <w:r>
        <w:br/>
        <w:t>gu hodis, gda ſzi ſze okrſztil, teda ſzi oblubil,</w:t>
      </w:r>
      <w:r>
        <w:br/>
        <w:t>kai bos ſzveiti Vragi, i teili proti ſztal.</w:t>
      </w:r>
    </w:p>
    <w:p w14:paraId="634BFFD8" w14:textId="0601E8F0" w:rsidR="0008453F" w:rsidRDefault="0008453F" w:rsidP="00F27986">
      <w:pPr>
        <w:pStyle w:val="teiab"/>
      </w:pPr>
      <w:r w:rsidRPr="00F27986">
        <w:rPr>
          <w:rStyle w:val="teilabelZnak"/>
        </w:rPr>
        <w:t>2.</w:t>
      </w:r>
      <w:r>
        <w:t xml:space="preserve"> Kerſztsenik ſzem velis, ár ſzem iasz okerscseni, zvo-</w:t>
      </w:r>
      <w:r>
        <w:br/>
        <w:t>dom vſzvétom kerſzti, poskroplen vtreh imeni, vu</w:t>
      </w:r>
      <w:r>
        <w:br/>
        <w:t>Oczi i Szini, i vu ſzvetom Duhi, vednom pravom Bo</w:t>
      </w:r>
      <w:r w:rsidR="00F27986">
        <w:t>-</w:t>
      </w:r>
      <w:r>
        <w:br/>
        <w:t>gi, moiem ſzztvoriteli.</w:t>
      </w:r>
    </w:p>
    <w:p w14:paraId="76B96D4E" w14:textId="58E45016" w:rsidR="0008453F" w:rsidRDefault="0008453F" w:rsidP="00F27986">
      <w:pPr>
        <w:pStyle w:val="teiab"/>
      </w:pPr>
      <w:r w:rsidRPr="00F27986">
        <w:rPr>
          <w:rStyle w:val="teilabelZnak"/>
        </w:rPr>
        <w:t>3.</w:t>
      </w:r>
      <w:r>
        <w:t xml:space="preserve"> Z </w:t>
      </w:r>
      <w:r w:rsidRPr="00F27986">
        <w:rPr>
          <w:rStyle w:val="teipersName"/>
        </w:rPr>
        <w:t>Kriſztuſevom</w:t>
      </w:r>
      <w:r>
        <w:t xml:space="preserve"> ſzvétom kerviom ſzem czelo opran;</w:t>
      </w:r>
      <w:r>
        <w:br/>
        <w:t>I po nyega ſzmrti nedusnoi odkupleni: od vrága</w:t>
      </w:r>
      <w:r>
        <w:br/>
        <w:t>i pekla, vekivecsne ſzmrti, od mok nezgovorni</w:t>
      </w:r>
      <w:r>
        <w:br/>
        <w:t>vön odſzlobodjeni.</w:t>
      </w:r>
    </w:p>
    <w:p w14:paraId="523F13B8" w14:textId="0DD46A95" w:rsidR="0008453F" w:rsidRDefault="0008453F" w:rsidP="00F27986">
      <w:pPr>
        <w:pStyle w:val="teiab"/>
      </w:pPr>
      <w:r w:rsidRPr="00F27986">
        <w:rPr>
          <w:rStyle w:val="teilabelZnak"/>
        </w:rPr>
        <w:t>4.</w:t>
      </w:r>
      <w:r>
        <w:t xml:space="preserve"> Kerſztsenik szem velis, po kerſztsánſzkom ne sivés;</w:t>
      </w:r>
      <w:r>
        <w:br/>
        <w:t>znás vu kerſztsávanyi, kakda ſzi sze zavezal,</w:t>
      </w:r>
      <w:r>
        <w:br/>
        <w:t>kai bos ſzveiti, vragi, i tejli proti ſztal, i ono</w:t>
      </w:r>
      <w:r>
        <w:br/>
        <w:t>oblubo, bodes obdersaval.</w:t>
      </w:r>
    </w:p>
    <w:p w14:paraId="2E43BF83" w14:textId="1ADE1160" w:rsidR="0008453F" w:rsidRDefault="0008453F" w:rsidP="00F27986">
      <w:pPr>
        <w:pStyle w:val="teiab"/>
      </w:pPr>
      <w:r w:rsidRPr="00F27986">
        <w:rPr>
          <w:rStyle w:val="teilabelZnak"/>
        </w:rPr>
        <w:t>5.</w:t>
      </w:r>
      <w:r>
        <w:t xml:space="preserve"> Se dobro pogledni, ino vſzrczi premiſzli, obdersa</w:t>
      </w:r>
      <w:r>
        <w:br/>
        <w:t>val ſzi li, czelo ono oblubo, gori hocses naiti</w:t>
      </w:r>
    </w:p>
    <w:p w14:paraId="544D50E9" w14:textId="30E519A5" w:rsidR="00A32E7C" w:rsidRDefault="0008453F" w:rsidP="00F27986">
      <w:pPr>
        <w:pStyle w:val="teicatch-word"/>
      </w:pPr>
      <w:r>
        <w:t>vu.</w:t>
      </w:r>
    </w:p>
    <w:p w14:paraId="6015A93A" w14:textId="77777777" w:rsidR="00A32E7C" w:rsidRDefault="00A32E7C">
      <w:pPr>
        <w:spacing w:after="200"/>
      </w:pPr>
      <w:r>
        <w:br w:type="page"/>
      </w:r>
    </w:p>
    <w:p w14:paraId="40EF2181" w14:textId="3317A8B9" w:rsidR="0008453F" w:rsidRDefault="00A32E7C" w:rsidP="00DF4D1E">
      <w:r>
        <w:lastRenderedPageBreak/>
        <w:t>/165v/</w:t>
      </w:r>
    </w:p>
    <w:p w14:paraId="2DB09E32" w14:textId="21C759B1" w:rsidR="00A32E7C" w:rsidRDefault="002969A3" w:rsidP="002969A3">
      <w:pPr>
        <w:pStyle w:val="teiab"/>
      </w:pPr>
      <w:r>
        <w:t>v</w:t>
      </w:r>
      <w:r w:rsidR="00A32E7C">
        <w:t>u tvojoi pameti, kaj ſzi jo preſztopil, vnogokrat</w:t>
      </w:r>
      <w:r w:rsidR="00A32E7C">
        <w:br/>
        <w:t>vtvem sitki</w:t>
      </w:r>
    </w:p>
    <w:p w14:paraId="1A2D6D6A" w14:textId="0A5E8649" w:rsidR="00A32E7C" w:rsidRDefault="00A32E7C" w:rsidP="002969A3">
      <w:pPr>
        <w:pStyle w:val="teiab"/>
      </w:pPr>
      <w:r w:rsidRPr="002969A3">
        <w:rPr>
          <w:rStyle w:val="teilabelZnak"/>
        </w:rPr>
        <w:t>6.</w:t>
      </w:r>
      <w:r>
        <w:t xml:space="preserve"> Krſztsenik szem velis, vidis kaj ne zdrsávas; naj meni</w:t>
      </w:r>
      <w:r>
        <w:br/>
        <w:t>sega tala, poleg tvega krſztsanſztva, Bog ti zapove</w:t>
      </w:r>
      <w:r>
        <w:br/>
        <w:t>da, csiniti vsza dobra, a ti pa setuies, na vsza</w:t>
      </w:r>
      <w:r>
        <w:br/>
        <w:t>huda dela.</w:t>
      </w:r>
    </w:p>
    <w:p w14:paraId="0F863276" w14:textId="0B9ABEFB" w:rsidR="00A32E7C" w:rsidRDefault="00A32E7C" w:rsidP="002969A3">
      <w:pPr>
        <w:pStyle w:val="teiab"/>
      </w:pPr>
      <w:r w:rsidRPr="002969A3">
        <w:rPr>
          <w:rStyle w:val="teilabelZnak"/>
        </w:rPr>
        <w:t>7.</w:t>
      </w:r>
      <w:r>
        <w:t xml:space="preserve"> Krſztsenik szem velis, iasz me grehe ſzpovedani, ino</w:t>
      </w:r>
      <w:r>
        <w:br/>
        <w:t>pri oltari, dosztakrat sze najti dám, proszim te po-</w:t>
      </w:r>
      <w:r>
        <w:br/>
        <w:t>vej mi, priatel moj dragi, jeli po ſzpouvedi, pobol-</w:t>
      </w:r>
      <w:r>
        <w:br/>
        <w:t>sal szi sze ti.</w:t>
      </w:r>
    </w:p>
    <w:p w14:paraId="099A9D8C" w14:textId="315A7CD5" w:rsidR="00A32E7C" w:rsidRDefault="00A32E7C" w:rsidP="002969A3">
      <w:pPr>
        <w:pStyle w:val="teiab"/>
      </w:pPr>
      <w:r w:rsidRPr="002969A3">
        <w:rPr>
          <w:rStyle w:val="teilabelZnak"/>
        </w:rPr>
        <w:t>8.</w:t>
      </w:r>
      <w:r>
        <w:t xml:space="preserve"> Po ſztaroj navadi, vidim tve vreime ide, i tak ka-</w:t>
      </w:r>
      <w:r>
        <w:br/>
        <w:t>ko prvle, csinejuye govorjejnye, hüsi szi kak prvo</w:t>
      </w:r>
      <w:r>
        <w:br/>
        <w:t>ako poglédnemo, vszako tvoje delo, jalnoszti je puno.</w:t>
      </w:r>
    </w:p>
    <w:p w14:paraId="7773BA36" w14:textId="6BB7615F" w:rsidR="00A32E7C" w:rsidRDefault="00A32E7C" w:rsidP="002969A3">
      <w:pPr>
        <w:pStyle w:val="teiab"/>
      </w:pPr>
      <w:r w:rsidRPr="002969A3">
        <w:rPr>
          <w:rStyle w:val="teilabelZnak"/>
        </w:rPr>
        <w:t>9.</w:t>
      </w:r>
      <w:r>
        <w:t xml:space="preserve"> Krsztsenik szem velik, ako sze hocses zvati, dobro más</w:t>
      </w:r>
      <w:r w:rsidR="00A1417F">
        <w:br/>
        <w:t>csiniti, vsze hudo osztaviti, ki hotecs grej csini,</w:t>
      </w:r>
      <w:r w:rsidR="00A1417F">
        <w:br/>
        <w:t>Krisztussa ne lubi, on je krsztsenik nej, csi glij</w:t>
      </w:r>
      <w:r>
        <w:br/>
      </w:r>
      <w:r w:rsidR="00A1417F">
        <w:t>ime noszi.</w:t>
      </w:r>
    </w:p>
    <w:p w14:paraId="3B209315" w14:textId="64E1026E" w:rsidR="00A1417F" w:rsidRDefault="00A1417F" w:rsidP="002969A3">
      <w:pPr>
        <w:pStyle w:val="teiab"/>
      </w:pPr>
      <w:r w:rsidRPr="002969A3">
        <w:rPr>
          <w:rStyle w:val="teilabelZnak"/>
        </w:rPr>
        <w:t>10.</w:t>
      </w:r>
      <w:r>
        <w:t xml:space="preserve"> Krsztsenik szem velis, pogledni na pogana, na nye-</w:t>
      </w:r>
      <w:r>
        <w:br/>
        <w:t>gova dela, hüse sivés od nyega, on zvnogim pre-</w:t>
      </w:r>
      <w:r>
        <w:br/>
        <w:t>maga, krsztsenika csleka, ar on bolse sivé, kak</w:t>
      </w:r>
      <w:r>
        <w:br/>
        <w:t>jalni krsztsanye.</w:t>
      </w:r>
    </w:p>
    <w:p w14:paraId="6961B81C" w14:textId="25F252A8" w:rsidR="00A1417F" w:rsidRDefault="00A1417F" w:rsidP="002969A3">
      <w:pPr>
        <w:pStyle w:val="teiab"/>
      </w:pPr>
      <w:r w:rsidRPr="002969A3">
        <w:rPr>
          <w:rStyle w:val="teilabelZnak"/>
        </w:rPr>
        <w:t>11.</w:t>
      </w:r>
      <w:r>
        <w:t xml:space="preserve"> Poleg ſzve navade, zversava ſzve pozványe, na koi</w:t>
      </w:r>
      <w:r>
        <w:br/>
        <w:t>zapovid ma, onakjo dopernasa, ſztarejse postuje</w:t>
      </w:r>
    </w:p>
    <w:p w14:paraId="5C59B525" w14:textId="51A034B9" w:rsidR="00A1417F" w:rsidRDefault="00A1417F" w:rsidP="002969A3">
      <w:pPr>
        <w:pStyle w:val="teicatch-word"/>
      </w:pPr>
      <w:r>
        <w:t xml:space="preserve">i </w:t>
      </w:r>
    </w:p>
    <w:p w14:paraId="0A136C1D" w14:textId="77777777" w:rsidR="00A1417F" w:rsidRDefault="00A1417F">
      <w:pPr>
        <w:spacing w:after="200"/>
      </w:pPr>
      <w:r>
        <w:br w:type="page"/>
      </w:r>
    </w:p>
    <w:p w14:paraId="020D41C1" w14:textId="3D56E18F" w:rsidR="00A1417F" w:rsidRDefault="00AC0BDC" w:rsidP="00DF4D1E">
      <w:r>
        <w:lastRenderedPageBreak/>
        <w:t>/166r/</w:t>
      </w:r>
    </w:p>
    <w:p w14:paraId="49180F21" w14:textId="2F1B2B90" w:rsidR="00AC0BDC" w:rsidRDefault="00AC0BDC" w:rsidP="00C541F5">
      <w:pPr>
        <w:pStyle w:val="teiab"/>
      </w:pPr>
      <w:r>
        <w:t>i ſzvega blisnyega, ni tak ne prelinya, kak jalna</w:t>
      </w:r>
      <w:r>
        <w:br/>
        <w:t>krſztsánſztva.</w:t>
      </w:r>
    </w:p>
    <w:p w14:paraId="36E29FD9" w14:textId="0068F82C" w:rsidR="00AC0BDC" w:rsidRDefault="00AC0BDC" w:rsidP="00C541F5">
      <w:pPr>
        <w:pStyle w:val="teiab"/>
      </w:pPr>
      <w:r w:rsidRPr="00C541F5">
        <w:rPr>
          <w:rStyle w:val="teilabelZnak"/>
        </w:rPr>
        <w:t>12.</w:t>
      </w:r>
      <w:r>
        <w:t xml:space="preserve"> On je prav kr</w:t>
      </w:r>
      <w:r w:rsidR="002D5112">
        <w:t xml:space="preserve">sztsenik, steri prav zna </w:t>
      </w:r>
      <w:r w:rsidR="002D5112" w:rsidRPr="00C541F5">
        <w:rPr>
          <w:rStyle w:val="teipersName"/>
        </w:rPr>
        <w:t>Jezusſa</w:t>
      </w:r>
      <w:r w:rsidR="002D5112">
        <w:t>, nej</w:t>
      </w:r>
      <w:r w:rsidR="002D5112">
        <w:br/>
        <w:t>ſzi samo nyega, neg ga zove Goszpodna, i zapovid</w:t>
      </w:r>
      <w:r w:rsidR="002D5112">
        <w:br/>
        <w:t>nyega verno dopernassa, poleg nyega bole, ſzvoj sitek</w:t>
      </w:r>
      <w:r w:rsidR="002D5112">
        <w:br/>
        <w:t>ki pela.</w:t>
      </w:r>
    </w:p>
    <w:p w14:paraId="6AE5793D" w14:textId="75F66C00" w:rsidR="002D5112" w:rsidRDefault="002D5112" w:rsidP="00C541F5">
      <w:pPr>
        <w:pStyle w:val="teiab"/>
      </w:pPr>
      <w:r w:rsidRPr="00C541F5">
        <w:rPr>
          <w:rStyle w:val="teilabelZnak"/>
        </w:rPr>
        <w:t>13.</w:t>
      </w:r>
      <w:r>
        <w:t xml:space="preserve"> Krſztsenik je on nej, ki sive ſzkousu vhudobi pre-</w:t>
      </w:r>
      <w:r>
        <w:br/>
        <w:t>klinya i blazni, csi glih to ime noszi, naſzlad-</w:t>
      </w:r>
      <w:r>
        <w:br/>
        <w:t>noszt ſzpunyáva, vu grehi sze vala, znoucsi dén</w:t>
      </w:r>
      <w:r>
        <w:br/>
        <w:t>napravla, dén na noucs obracsa.</w:t>
      </w:r>
    </w:p>
    <w:p w14:paraId="547A615F" w14:textId="370B24FE" w:rsidR="002D5112" w:rsidRDefault="002D5112" w:rsidP="00C541F5">
      <w:pPr>
        <w:pStyle w:val="teiab"/>
      </w:pPr>
      <w:r w:rsidRPr="00C541F5">
        <w:rPr>
          <w:rStyle w:val="teilabelZnak"/>
        </w:rPr>
        <w:t>14.</w:t>
      </w:r>
      <w:r>
        <w:t xml:space="preserve"> Szveti </w:t>
      </w:r>
      <w:r w:rsidRPr="00C541F5">
        <w:rPr>
          <w:rStyle w:val="teipersName"/>
        </w:rPr>
        <w:t>Peter</w:t>
      </w:r>
      <w:r>
        <w:t xml:space="preserve"> veli; takvi cslek je kak ſzkrinya, stera se</w:t>
      </w:r>
      <w:r>
        <w:br/>
        <w:t>oprana, vu kalis nazaj ide, i kak pesz neſzramni, ste-</w:t>
      </w:r>
      <w:r>
        <w:br/>
        <w:t>ro je vö vrgao, ober novsi sze, pá ono gori pojej.</w:t>
      </w:r>
    </w:p>
    <w:p w14:paraId="61CE010C" w14:textId="444D000E" w:rsidR="002D5112" w:rsidRDefault="002D5112" w:rsidP="00C541F5">
      <w:pPr>
        <w:pStyle w:val="teiab"/>
      </w:pPr>
      <w:r w:rsidRPr="00C541F5">
        <w:rPr>
          <w:rStyle w:val="teilabelZnak"/>
        </w:rPr>
        <w:t>15.</w:t>
      </w:r>
      <w:r>
        <w:t xml:space="preserve"> Krsztsenik szem velis, iasz molim i popejvam, hodim</w:t>
      </w:r>
      <w:r>
        <w:br/>
        <w:t>vBosio hiso, ne csinim ti tou dobro, to je dobro delo,</w:t>
      </w:r>
      <w:r>
        <w:br/>
        <w:t>csi ſze prav opravla, tak da i Bog vſzigdár, csiſzto</w:t>
      </w:r>
      <w:r>
        <w:br/>
        <w:t>ſzercze gleda.</w:t>
      </w:r>
    </w:p>
    <w:p w14:paraId="66FE4940" w14:textId="19CA2D69" w:rsidR="002D5112" w:rsidRDefault="002D5112" w:rsidP="00C541F5">
      <w:pPr>
        <w:pStyle w:val="teiab"/>
      </w:pPr>
      <w:r w:rsidRPr="00C541F5">
        <w:rPr>
          <w:rStyle w:val="teilabelZnak"/>
        </w:rPr>
        <w:t>16.</w:t>
      </w:r>
      <w:r w:rsidR="0060379C">
        <w:t xml:space="preserve"> Krſztenik szem velis, nemorem te hvaliti, ako nebom</w:t>
      </w:r>
      <w:r w:rsidR="0060379C">
        <w:br/>
        <w:t xml:space="preserve">vidil, tebe ztvoiega zitka, ar velis kaj verno, </w:t>
      </w:r>
      <w:r w:rsidR="0060379C" w:rsidRPr="00C541F5">
        <w:rPr>
          <w:rStyle w:val="teipersName"/>
        </w:rPr>
        <w:t>Kriſz-</w:t>
      </w:r>
      <w:r w:rsidR="0060379C" w:rsidRPr="00C541F5">
        <w:rPr>
          <w:rStyle w:val="teipersName"/>
        </w:rPr>
        <w:br/>
        <w:t>tu</w:t>
      </w:r>
      <w:r w:rsidR="00C541F5">
        <w:rPr>
          <w:rStyle w:val="teipersName"/>
        </w:rPr>
        <w:t>s</w:t>
      </w:r>
      <w:r w:rsidR="0060379C" w:rsidRPr="00C541F5">
        <w:rPr>
          <w:rStyle w:val="teipersName"/>
        </w:rPr>
        <w:t>i</w:t>
      </w:r>
      <w:r w:rsidR="00C541F5">
        <w:t xml:space="preserve"> ſzl</w:t>
      </w:r>
      <w:r w:rsidR="0060379C">
        <w:t>usis ti, csi nyemu prav ſzlusis, nyegov</w:t>
      </w:r>
      <w:r w:rsidR="0060379C">
        <w:br/>
        <w:t>vucsenik szi.</w:t>
      </w:r>
    </w:p>
    <w:p w14:paraId="112CE7FE" w14:textId="340A25B7" w:rsidR="0060379C" w:rsidRDefault="0060379C" w:rsidP="00C541F5">
      <w:pPr>
        <w:pStyle w:val="teiab"/>
      </w:pPr>
      <w:r w:rsidRPr="00C541F5">
        <w:rPr>
          <w:rStyle w:val="teilabelZnak"/>
        </w:rPr>
        <w:t>17.</w:t>
      </w:r>
      <w:r>
        <w:t xml:space="preserve"> Pravi Krſztsenik bos, ako takve miſzli bos, kak-</w:t>
      </w:r>
      <w:r>
        <w:br/>
        <w:t xml:space="preserve">ve je </w:t>
      </w:r>
      <w:r w:rsidRPr="00C541F5">
        <w:rPr>
          <w:rStyle w:val="teipersName"/>
        </w:rPr>
        <w:t>Kriſz</w:t>
      </w:r>
      <w:r w:rsidR="00312274" w:rsidRPr="00C541F5">
        <w:rPr>
          <w:rStyle w:val="teipersName"/>
        </w:rPr>
        <w:t>tus</w:t>
      </w:r>
      <w:r w:rsidR="00312274">
        <w:t xml:space="preserve"> bil, on ſze je ponizil bil, csi ſzi</w:t>
      </w:r>
    </w:p>
    <w:p w14:paraId="0455A531" w14:textId="46E5A63F" w:rsidR="00600F9A" w:rsidRDefault="00312274" w:rsidP="00723E94">
      <w:pPr>
        <w:pStyle w:val="teicatch-word"/>
      </w:pPr>
      <w:r>
        <w:t xml:space="preserve">ti </w:t>
      </w:r>
    </w:p>
    <w:p w14:paraId="73279FB1" w14:textId="77777777" w:rsidR="00600F9A" w:rsidRDefault="00600F9A">
      <w:pPr>
        <w:spacing w:after="200"/>
      </w:pPr>
      <w:r>
        <w:br w:type="page"/>
      </w:r>
    </w:p>
    <w:p w14:paraId="3D71841A" w14:textId="514E89F6" w:rsidR="00312274" w:rsidRDefault="00600F9A" w:rsidP="00DF4D1E">
      <w:r>
        <w:lastRenderedPageBreak/>
        <w:t>/166v/</w:t>
      </w:r>
    </w:p>
    <w:p w14:paraId="4D0F7BC2" w14:textId="0DBF9AA6" w:rsidR="00600F9A" w:rsidRDefault="00600F9A" w:rsidP="00674B9F">
      <w:pPr>
        <w:pStyle w:val="teiab"/>
      </w:pPr>
      <w:r>
        <w:t xml:space="preserve">ti ponizen, i ſzpravoga ſzercza, nyega </w:t>
      </w:r>
      <w:r w:rsidR="00D37BBE">
        <w:t>lubid, tak bos</w:t>
      </w:r>
      <w:r w:rsidR="00D37BBE">
        <w:br/>
        <w:t xml:space="preserve">naiden </w:t>
      </w:r>
      <w:r w:rsidR="00085E17">
        <w:t>prav Krſztsenik.</w:t>
      </w:r>
    </w:p>
    <w:p w14:paraId="0F9978E5" w14:textId="4A0619D7" w:rsidR="00085E17" w:rsidRDefault="00085E17" w:rsidP="00674B9F">
      <w:pPr>
        <w:pStyle w:val="teiab"/>
      </w:pPr>
      <w:r w:rsidRPr="00674B9F">
        <w:rPr>
          <w:rStyle w:val="teilabelZnak"/>
        </w:rPr>
        <w:t>18.</w:t>
      </w:r>
      <w:r>
        <w:t xml:space="preserve"> Doklam pa me oko, gleda tvojo hudobo, kaj gyiz-</w:t>
      </w:r>
      <w:r>
        <w:br/>
        <w:t>doſzt oholnoszt, tve ſzercze lada znosno, da</w:t>
      </w:r>
      <w:r>
        <w:br/>
        <w:t>meszto krotkoſzti, vu ſzerdi nyevki ſzi, tak ſzi</w:t>
      </w:r>
      <w:r>
        <w:br/>
        <w:t>zaiſztino, dalecs od krſztsanſztva.</w:t>
      </w:r>
    </w:p>
    <w:p w14:paraId="61DF2E75" w14:textId="75AC93DF" w:rsidR="00085E17" w:rsidRDefault="00085E17" w:rsidP="00674B9F">
      <w:pPr>
        <w:pStyle w:val="teiab"/>
      </w:pPr>
      <w:r w:rsidRPr="00674B9F">
        <w:rPr>
          <w:rStyle w:val="teilabelZnak"/>
        </w:rPr>
        <w:t>19.</w:t>
      </w:r>
      <w:r>
        <w:t xml:space="preserve"> Ne noszi imena, tvega jalna krſztsánſztva, po-</w:t>
      </w:r>
      <w:r>
        <w:br/>
        <w:t>ſzvedocsi mi je ztvojega dobra dela, tecsasz</w:t>
      </w:r>
      <w:r>
        <w:br/>
        <w:t>ſze ne zovi, ti za krſztsenika, csi ne poſzvedo-</w:t>
      </w:r>
      <w:r>
        <w:br/>
        <w:t>csis, zdobrim delom nyega.</w:t>
      </w:r>
    </w:p>
    <w:p w14:paraId="733C91A6" w14:textId="3129911D" w:rsidR="00085E17" w:rsidRDefault="00085E17" w:rsidP="00674B9F">
      <w:pPr>
        <w:pStyle w:val="teiab"/>
      </w:pPr>
      <w:r w:rsidRPr="00674B9F">
        <w:rPr>
          <w:rStyle w:val="teilabelZnak"/>
        </w:rPr>
        <w:t>20.</w:t>
      </w:r>
      <w:r w:rsidR="00674B9F">
        <w:t xml:space="preserve"> </w:t>
      </w:r>
      <w:r>
        <w:t>Veruj ſztanovito, da bodo na pitanye, tousili po-</w:t>
      </w:r>
      <w:r>
        <w:br/>
        <w:t>ganye, tce krſztsánszko csinejnye, i sivlejnye</w:t>
      </w:r>
      <w:r>
        <w:br/>
        <w:t>tvoje, kak ſzi ſzprevajal nye, oni szo ſzvojim</w:t>
      </w:r>
      <w:r>
        <w:br/>
        <w:t>delom, premagali tebe.</w:t>
      </w:r>
    </w:p>
    <w:p w14:paraId="0BA55395" w14:textId="61C9C567" w:rsidR="00085E17" w:rsidRDefault="00085E17" w:rsidP="00674B9F">
      <w:pPr>
        <w:pStyle w:val="teiab"/>
      </w:pPr>
      <w:r w:rsidRPr="00674B9F">
        <w:rPr>
          <w:rStyle w:val="teilabelZnak"/>
        </w:rPr>
        <w:t>21.</w:t>
      </w:r>
      <w:r>
        <w:t xml:space="preserve"> Oh Bog daj mi biti, i mei ſzi ſzamo zvati, pra-</w:t>
      </w:r>
      <w:r>
        <w:br/>
        <w:t>vim krſztsenikom, i nye poſzvedocsiti, ar ki nei-</w:t>
      </w:r>
      <w:r>
        <w:br/>
        <w:t>ma vkupe, imena csinejnya, on nemre dobiti,</w:t>
      </w:r>
      <w:r>
        <w:br/>
        <w:t>vekvecsna blasenſztva.</w:t>
      </w:r>
    </w:p>
    <w:p w14:paraId="298155EA" w14:textId="28EF9307" w:rsidR="00085E17" w:rsidRDefault="00085E17" w:rsidP="00674B9F">
      <w:pPr>
        <w:pStyle w:val="teiclosure0"/>
      </w:pPr>
      <w:r>
        <w:t>Amen.</w:t>
      </w:r>
    </w:p>
    <w:p w14:paraId="6B048F05" w14:textId="108986AA" w:rsidR="00085E17" w:rsidRDefault="00085E17" w:rsidP="00674B9F">
      <w:pPr>
        <w:pStyle w:val="Naslov2"/>
      </w:pPr>
      <w:r>
        <w:t>Na drouine Ditze Den Pefzen,</w:t>
      </w:r>
      <w:r>
        <w:br/>
        <w:t>na Nouto Poszlűsaite</w:t>
      </w:r>
    </w:p>
    <w:p w14:paraId="0DBC6757" w14:textId="35989461" w:rsidR="0003763B" w:rsidRDefault="00085E17" w:rsidP="00674B9F">
      <w:pPr>
        <w:pStyle w:val="teiab"/>
      </w:pPr>
      <w:r w:rsidRPr="00674B9F">
        <w:rPr>
          <w:rStyle w:val="teilabelZnak"/>
        </w:rPr>
        <w:t>1.</w:t>
      </w:r>
      <w:r>
        <w:t xml:space="preserve"> Vu onom vrejmeni, An</w:t>
      </w:r>
      <w:r w:rsidR="0099649C">
        <w:t>gyel Goszpodinov,</w:t>
      </w:r>
      <w:r w:rsidR="0099649C">
        <w:br/>
        <w:t xml:space="preserve">Izkazao szeje vusznek </w:t>
      </w:r>
      <w:r w:rsidR="0099649C" w:rsidRPr="00674B9F">
        <w:rPr>
          <w:rStyle w:val="teipersName"/>
        </w:rPr>
        <w:t>Jouseph</w:t>
      </w:r>
      <w:r w:rsidR="0099649C">
        <w:t xml:space="preserve"> vu sznek</w:t>
      </w:r>
      <w:r w:rsidR="0099649C">
        <w:br/>
        <w:t xml:space="preserve">govoretski gori sztavi </w:t>
      </w:r>
      <w:r w:rsidR="0099649C" w:rsidRPr="00674B9F">
        <w:rPr>
          <w:rStyle w:val="teipersName"/>
        </w:rPr>
        <w:t>Jouseff</w:t>
      </w:r>
      <w:r w:rsidR="0099649C">
        <w:t xml:space="preserve"> i vzemi Déte-</w:t>
      </w:r>
      <w:r w:rsidR="0099649C">
        <w:br/>
        <w:t xml:space="preserve">zeze, ieMater </w:t>
      </w:r>
      <w:r w:rsidR="0003763B">
        <w:t xml:space="preserve">nyegovo, ibeisi v </w:t>
      </w:r>
      <w:r w:rsidR="0003763B" w:rsidRPr="00674B9F">
        <w:rPr>
          <w:rStyle w:val="teiplaceName"/>
        </w:rPr>
        <w:t>Egyptom</w:t>
      </w:r>
      <w:r w:rsidR="0003763B">
        <w:t>.</w:t>
      </w:r>
    </w:p>
    <w:p w14:paraId="2B07DFDC" w14:textId="13ACE176" w:rsidR="00573910" w:rsidRDefault="0003763B" w:rsidP="00674B9F">
      <w:pPr>
        <w:pStyle w:val="teiab"/>
      </w:pPr>
      <w:r w:rsidRPr="00674B9F">
        <w:rPr>
          <w:rStyle w:val="teilabelZnak"/>
        </w:rPr>
        <w:t>2.</w:t>
      </w:r>
      <w:r>
        <w:t xml:space="preserve"> Ar </w:t>
      </w:r>
      <w:r w:rsidRPr="00674B9F">
        <w:rPr>
          <w:rStyle w:val="teipersName"/>
        </w:rPr>
        <w:t>Herocles</w:t>
      </w:r>
      <w:r>
        <w:t xml:space="preserve"> hű</w:t>
      </w:r>
      <w:r w:rsidR="00573910">
        <w:t xml:space="preserve">di, iszko bode Deite </w:t>
      </w:r>
    </w:p>
    <w:p w14:paraId="6A521BD2" w14:textId="77777777" w:rsidR="00573910" w:rsidRDefault="00573910">
      <w:pPr>
        <w:spacing w:after="200"/>
      </w:pPr>
      <w:r>
        <w:br w:type="page"/>
      </w:r>
    </w:p>
    <w:p w14:paraId="07C10A18" w14:textId="70F261CE" w:rsidR="0003763B" w:rsidRDefault="003346AD" w:rsidP="00085E17">
      <w:r>
        <w:lastRenderedPageBreak/>
        <w:t>/167r/</w:t>
      </w:r>
    </w:p>
    <w:p w14:paraId="1D9F1705" w14:textId="4751EFBA" w:rsidR="003346AD" w:rsidRDefault="00A67A07" w:rsidP="00396D43">
      <w:pPr>
        <w:pStyle w:val="teiab"/>
      </w:pPr>
      <w:r>
        <w:t xml:space="preserve">kak je rodjeno od Deive </w:t>
      </w:r>
      <w:r w:rsidRPr="00396D43">
        <w:rPr>
          <w:rStyle w:val="teipersName"/>
        </w:rPr>
        <w:t>Marie</w:t>
      </w:r>
      <w:r>
        <w:t>, daje</w:t>
      </w:r>
      <w:r>
        <w:br/>
        <w:t>sese vmoriti, i szveita szkonisati, naibi vleti</w:t>
      </w:r>
      <w:r>
        <w:br/>
        <w:t>bilou, kibi Goszpodűvao.</w:t>
      </w:r>
    </w:p>
    <w:p w14:paraId="265934F9" w14:textId="45BD3FDD" w:rsidR="00A67A07" w:rsidRDefault="00A67A07" w:rsidP="00396D43">
      <w:pPr>
        <w:pStyle w:val="teiab"/>
      </w:pPr>
      <w:r w:rsidRPr="00396D43">
        <w:rPr>
          <w:rStyle w:val="teilabelZnak"/>
        </w:rPr>
        <w:t xml:space="preserve">3. </w:t>
      </w:r>
      <w:r>
        <w:t xml:space="preserve">Teila gorzesztane, </w:t>
      </w:r>
      <w:r w:rsidRPr="00396D43">
        <w:rPr>
          <w:rStyle w:val="teipersName"/>
        </w:rPr>
        <w:t>Jouseph</w:t>
      </w:r>
      <w:r>
        <w:t xml:space="preserve"> vzeme Deite i</w:t>
      </w:r>
      <w:r>
        <w:br/>
        <w:t xml:space="preserve">Mater nyegovo, Lubleno </w:t>
      </w:r>
      <w:r w:rsidRPr="00396D43">
        <w:rPr>
          <w:rStyle w:val="teipersName"/>
        </w:rPr>
        <w:t>Mario</w:t>
      </w:r>
      <w:r w:rsidR="00396D43">
        <w:t>, i poide v</w:t>
      </w:r>
      <w:r w:rsidR="00396D43" w:rsidRPr="00396D43">
        <w:rPr>
          <w:rStyle w:val="teiplaceName"/>
        </w:rPr>
        <w:t>E</w:t>
      </w:r>
      <w:r w:rsidRPr="00396D43">
        <w:rPr>
          <w:rStyle w:val="teiplaceName"/>
        </w:rPr>
        <w:t>g</w:t>
      </w:r>
      <w:r w:rsidR="00396D43" w:rsidRPr="00396D43">
        <w:rPr>
          <w:rStyle w:val="teiplaceName"/>
        </w:rPr>
        <w:t>ÿ</w:t>
      </w:r>
      <w:r w:rsidRPr="00396D43">
        <w:rPr>
          <w:rStyle w:val="teiplaceName"/>
        </w:rPr>
        <w:t>ptom</w:t>
      </w:r>
      <w:r>
        <w:br/>
        <w:t xml:space="preserve">zmálieskim </w:t>
      </w:r>
      <w:r w:rsidRPr="00396D43">
        <w:rPr>
          <w:rStyle w:val="teipersName"/>
        </w:rPr>
        <w:t>Jezuſzom</w:t>
      </w:r>
      <w:r>
        <w:t xml:space="preserve">, do szmerti </w:t>
      </w:r>
      <w:r w:rsidRPr="00396D43">
        <w:rPr>
          <w:rStyle w:val="teipersName"/>
        </w:rPr>
        <w:t>Herodeſzká</w:t>
      </w:r>
      <w:r>
        <w:br/>
        <w:t>hüdobnoga Krála.</w:t>
      </w:r>
    </w:p>
    <w:p w14:paraId="2850B797" w14:textId="60EB193C" w:rsidR="00A67A07" w:rsidRDefault="00A67A07" w:rsidP="00396D43">
      <w:pPr>
        <w:pStyle w:val="teiab"/>
      </w:pPr>
      <w:r w:rsidRPr="00396D43">
        <w:rPr>
          <w:rStyle w:val="teilabelZnak"/>
        </w:rPr>
        <w:t xml:space="preserve">4. </w:t>
      </w:r>
      <w:r w:rsidR="00396D43">
        <w:t>Naj bi sze ſzpu</w:t>
      </w:r>
      <w:r>
        <w:t xml:space="preserve">nilo, ka je poveidano, po </w:t>
      </w:r>
      <w:r w:rsidRPr="00396D43">
        <w:rPr>
          <w:rStyle w:val="teipersName"/>
        </w:rPr>
        <w:t>Jerenia</w:t>
      </w:r>
      <w:r>
        <w:t>,</w:t>
      </w:r>
      <w:r>
        <w:br/>
        <w:t>ti, velikom Proroki, ki je etlak pravo sidov-</w:t>
      </w:r>
      <w:r>
        <w:br/>
        <w:t>szkomi Lüsztvi, gláſz je vszámi szliſzan, Jocs</w:t>
      </w:r>
      <w:r>
        <w:br/>
        <w:t>i Krics veliki.</w:t>
      </w:r>
    </w:p>
    <w:p w14:paraId="5D36F03D" w14:textId="580C8278" w:rsidR="00A67A07" w:rsidRDefault="00A67A07" w:rsidP="00396D43">
      <w:pPr>
        <w:pStyle w:val="teiab"/>
      </w:pPr>
      <w:r w:rsidRPr="00396D43">
        <w:rPr>
          <w:rStyle w:val="teilabelZnak"/>
        </w:rPr>
        <w:t xml:space="preserve">5. </w:t>
      </w:r>
      <w:r>
        <w:t xml:space="preserve">Ar </w:t>
      </w:r>
      <w:r w:rsidRPr="00396D43">
        <w:rPr>
          <w:rStyle w:val="teipersName"/>
        </w:rPr>
        <w:t>Herodes</w:t>
      </w:r>
      <w:r>
        <w:t xml:space="preserve"> hűdi, notri v </w:t>
      </w:r>
      <w:r w:rsidRPr="00396D43">
        <w:rPr>
          <w:rStyle w:val="teiplaceName"/>
        </w:rPr>
        <w:t>Bethlehemi</w:t>
      </w:r>
      <w:r>
        <w:t>, dao je</w:t>
      </w:r>
      <w:r>
        <w:br/>
        <w:t>szpomoriti, vsze drouvno decsiczo, stere</w:t>
      </w:r>
      <w:r>
        <w:br/>
        <w:t>szo Materre salosztno joukale geso sze</w:t>
      </w:r>
      <w:r>
        <w:br/>
        <w:t>vidile kervno preliánye.</w:t>
      </w:r>
    </w:p>
    <w:p w14:paraId="5BF16DC2" w14:textId="3955BC35" w:rsidR="00A67A07" w:rsidRDefault="00A67A07" w:rsidP="00396D43">
      <w:pPr>
        <w:pStyle w:val="teiab"/>
      </w:pPr>
      <w:r w:rsidRPr="00396D43">
        <w:rPr>
          <w:rStyle w:val="teilabelZnak"/>
        </w:rPr>
        <w:t xml:space="preserve">6. </w:t>
      </w:r>
      <w:r w:rsidRPr="00396D43">
        <w:rPr>
          <w:rStyle w:val="teipersName"/>
        </w:rPr>
        <w:t>Rachel</w:t>
      </w:r>
      <w:r>
        <w:t xml:space="preserve"> je, joukala szvoje dráge szini,</w:t>
      </w:r>
      <w:r>
        <w:br/>
        <w:t>i nej szeje steila veſzeliti ona, arje je nej</w:t>
      </w:r>
      <w:r>
        <w:br/>
        <w:t>bilou vecs na ettoj zemli, nego ztoga</w:t>
      </w:r>
      <w:r>
        <w:br/>
        <w:t>szveita, jesztejo szkoncsani.</w:t>
      </w:r>
    </w:p>
    <w:p w14:paraId="14E1E688" w14:textId="23CA8FE5" w:rsidR="00A67A07" w:rsidRDefault="00A67A07" w:rsidP="00396D43">
      <w:pPr>
        <w:pStyle w:val="teiab"/>
      </w:pPr>
      <w:r w:rsidRPr="00396D43">
        <w:rPr>
          <w:rStyle w:val="teilabelZnak"/>
        </w:rPr>
        <w:t xml:space="preserve">7. </w:t>
      </w:r>
      <w:r>
        <w:t>Nedusne ovcsicze, dnesz kerv prelei-</w:t>
      </w:r>
      <w:r>
        <w:br/>
        <w:t xml:space="preserve">vajo, za </w:t>
      </w:r>
      <w:r w:rsidRPr="00396D43">
        <w:rPr>
          <w:rStyle w:val="teipersName"/>
        </w:rPr>
        <w:t>Jezuſsa</w:t>
      </w:r>
      <w:r w:rsidR="002203C8">
        <w:t xml:space="preserve"> </w:t>
      </w:r>
      <w:r w:rsidR="002203C8" w:rsidRPr="00396D43">
        <w:rPr>
          <w:rStyle w:val="teiunclear"/>
        </w:rPr>
        <w:t>???</w:t>
      </w:r>
      <w:r w:rsidR="002203C8">
        <w:t xml:space="preserve"> szmert gori</w:t>
      </w:r>
      <w:r w:rsidR="002203C8">
        <w:br/>
        <w:t>primlejo, ki sze veſzglio vu neſzi ZAn-</w:t>
      </w:r>
      <w:r w:rsidR="002203C8">
        <w:br/>
        <w:t>gyeln</w:t>
      </w:r>
      <w:r w:rsidR="002203C8" w:rsidRPr="00396D43">
        <w:rPr>
          <w:rStyle w:val="teiunclear"/>
        </w:rPr>
        <w:t>???,</w:t>
      </w:r>
      <w:r w:rsidR="002203C8">
        <w:t xml:space="preserve"> prebivali bodo, vekiv</w:t>
      </w:r>
      <w:r w:rsidR="002203C8" w:rsidRPr="00396D43">
        <w:rPr>
          <w:rStyle w:val="teigap"/>
        </w:rPr>
        <w:t>???</w:t>
      </w:r>
      <w:r w:rsidR="002203C8">
        <w:t>snom</w:t>
      </w:r>
      <w:r w:rsidR="002203C8">
        <w:br/>
        <w:t>sitki.</w:t>
      </w:r>
    </w:p>
    <w:p w14:paraId="70D7D9C7" w14:textId="40E12073" w:rsidR="002203C8" w:rsidRDefault="002203C8" w:rsidP="00396D43">
      <w:pPr>
        <w:pStyle w:val="teiab"/>
      </w:pPr>
      <w:r w:rsidRPr="00396D43">
        <w:rPr>
          <w:rStyle w:val="teilabelZnak"/>
        </w:rPr>
        <w:t>8</w:t>
      </w:r>
      <w:r>
        <w:t xml:space="preserve">. </w:t>
      </w:r>
      <w:r w:rsidRPr="00396D43">
        <w:rPr>
          <w:rStyle w:val="teipersName"/>
        </w:rPr>
        <w:t>Jousef</w:t>
      </w:r>
      <w:r>
        <w:t xml:space="preserve"> pa </w:t>
      </w:r>
      <w:r w:rsidRPr="00396D43">
        <w:t>z</w:t>
      </w:r>
      <w:r w:rsidRPr="00396D43">
        <w:rPr>
          <w:rStyle w:val="teipersName"/>
        </w:rPr>
        <w:t>Mariom</w:t>
      </w:r>
      <w:r>
        <w:t xml:space="preserve"> vu </w:t>
      </w:r>
      <w:r w:rsidRPr="00396D43">
        <w:rPr>
          <w:rStyle w:val="teiplaceName"/>
        </w:rPr>
        <w:t>Egyptom</w:t>
      </w:r>
      <w:r>
        <w:t xml:space="preserve"> poide</w:t>
      </w:r>
    </w:p>
    <w:p w14:paraId="17A6B5C5" w14:textId="77777777" w:rsidR="002203C8" w:rsidRDefault="002203C8">
      <w:pPr>
        <w:spacing w:after="200"/>
      </w:pPr>
      <w:r>
        <w:br w:type="page"/>
      </w:r>
    </w:p>
    <w:p w14:paraId="5767B6EA" w14:textId="3C8F1C4E" w:rsidR="002203C8" w:rsidRDefault="00AB1AC4" w:rsidP="00085E17">
      <w:r>
        <w:lastRenderedPageBreak/>
        <w:t>/167v/</w:t>
      </w:r>
    </w:p>
    <w:p w14:paraId="07E392C4" w14:textId="3F096113" w:rsidR="00DC0D68" w:rsidRDefault="00A0590F" w:rsidP="00CA728C">
      <w:pPr>
        <w:pStyle w:val="teiab"/>
      </w:pPr>
      <w:r>
        <w:t xml:space="preserve">máloga </w:t>
      </w:r>
      <w:r w:rsidRPr="00CA728C">
        <w:rPr>
          <w:rStyle w:val="teipersName"/>
        </w:rPr>
        <w:t>Jezuſsa</w:t>
      </w:r>
      <w:r>
        <w:t xml:space="preserve"> vu sitki obarje árſte</w:t>
      </w:r>
      <w:r>
        <w:br/>
        <w:t>rodes nyegadá iszkati na szmert-</w:t>
      </w:r>
      <w:r>
        <w:br/>
        <w:t>da sze Göynyega, kak kralyá</w:t>
      </w:r>
      <w:r w:rsidR="000E6F00">
        <w:t xml:space="preserve"> vőcs-</w:t>
      </w:r>
      <w:r w:rsidR="000E6F00">
        <w:br/>
        <w:t xml:space="preserve">noga. </w:t>
      </w:r>
      <w:r w:rsidR="000E6F00" w:rsidRPr="009772DA">
        <w:rPr>
          <w:rStyle w:val="teilabelZnak"/>
        </w:rPr>
        <w:t>9.</w:t>
      </w:r>
      <w:r w:rsidR="000E6F00">
        <w:t xml:space="preserve"> To szmerti </w:t>
      </w:r>
      <w:r w:rsidR="000E6F00" w:rsidRPr="00CA728C">
        <w:rPr>
          <w:rStyle w:val="teipersName"/>
        </w:rPr>
        <w:t>Horodeſsa</w:t>
      </w:r>
      <w:r w:rsidR="000E6F00">
        <w:t xml:space="preserve"> ſzka</w:t>
      </w:r>
      <w:r w:rsidR="000E6F00">
        <w:br/>
        <w:t>zaoszeje vu szneh Angyel ki nyemi</w:t>
      </w:r>
      <w:r w:rsidR="000E6F00">
        <w:br/>
        <w:t xml:space="preserve">ettak právi, sztani gori </w:t>
      </w:r>
      <w:r w:rsidR="000E6F00" w:rsidRPr="00CA728C">
        <w:rPr>
          <w:rStyle w:val="teipersName"/>
        </w:rPr>
        <w:t>Jouseff</w:t>
      </w:r>
      <w:r w:rsidR="000E6F00">
        <w:t>, ivzemi</w:t>
      </w:r>
      <w:r w:rsidR="000E6F00">
        <w:br/>
        <w:t xml:space="preserve">gori </w:t>
      </w:r>
      <w:r w:rsidR="000E6F00" w:rsidRPr="00CA728C">
        <w:rPr>
          <w:rStyle w:val="teipersName"/>
        </w:rPr>
        <w:t>Jezuſza</w:t>
      </w:r>
      <w:r w:rsidR="000E6F00">
        <w:t xml:space="preserve"> z</w:t>
      </w:r>
      <w:r w:rsidR="000E6F00" w:rsidRPr="00CA728C">
        <w:rPr>
          <w:rStyle w:val="teipersName"/>
        </w:rPr>
        <w:t>Mariom</w:t>
      </w:r>
      <w:r w:rsidR="000E6F00">
        <w:t xml:space="preserve"> navkűper, ino</w:t>
      </w:r>
      <w:r w:rsidR="000E6F00">
        <w:br/>
        <w:t xml:space="preserve">poidi vu </w:t>
      </w:r>
      <w:r w:rsidR="000E6F00" w:rsidRPr="00CA728C">
        <w:rPr>
          <w:rStyle w:val="teiplaceName"/>
        </w:rPr>
        <w:t>Nazáreth</w:t>
      </w:r>
      <w:r w:rsidR="000E6F00">
        <w:t xml:space="preserve">. </w:t>
      </w:r>
      <w:r w:rsidR="000E6F00" w:rsidRPr="009772DA">
        <w:rPr>
          <w:rStyle w:val="teilabelZnak"/>
        </w:rPr>
        <w:t>10.</w:t>
      </w:r>
      <w:r w:rsidR="000E6F00">
        <w:t xml:space="preserve"> Ar kiſzo iſzkali</w:t>
      </w:r>
      <w:r w:rsidR="000E6F00">
        <w:br/>
        <w:t xml:space="preserve">jo na szmert: </w:t>
      </w:r>
      <w:r w:rsidR="000E6F00" w:rsidRPr="00CA728C">
        <w:rPr>
          <w:rStyle w:val="teipersName"/>
        </w:rPr>
        <w:t>Jezuſzeka</w:t>
      </w:r>
      <w:r w:rsidR="000E6F00">
        <w:t xml:space="preserve"> se szo v peszpou</w:t>
      </w:r>
      <w:r w:rsidR="000E6F00">
        <w:br/>
        <w:t>merli, vö zettoga szveita, neigove</w:t>
      </w:r>
      <w:r w:rsidR="000E6F00">
        <w:br/>
        <w:t xml:space="preserve">Hűdoga </w:t>
      </w:r>
      <w:r w:rsidR="000E6F00" w:rsidRPr="00CA728C">
        <w:rPr>
          <w:rStyle w:val="teipersName"/>
        </w:rPr>
        <w:t>Herodes</w:t>
      </w:r>
      <w:r w:rsidR="000E6F00">
        <w:t xml:space="preserve"> Králya, ki je selo nye-</w:t>
      </w:r>
      <w:r w:rsidR="000E6F00">
        <w:br/>
        <w:t xml:space="preserve">ga moziti zjálnosztyom. </w:t>
      </w:r>
      <w:r w:rsidR="000E6F00" w:rsidRPr="009772DA">
        <w:rPr>
          <w:rStyle w:val="teilabelZnak"/>
        </w:rPr>
        <w:t>11.</w:t>
      </w:r>
      <w:r w:rsidR="000E6F00">
        <w:t xml:space="preserve"> Teda </w:t>
      </w:r>
      <w:r w:rsidR="000E6F00" w:rsidRPr="00CA728C">
        <w:rPr>
          <w:rStyle w:val="teipersName"/>
        </w:rPr>
        <w:t>Jo-</w:t>
      </w:r>
      <w:r w:rsidR="000E6F00" w:rsidRPr="00CA728C">
        <w:rPr>
          <w:rStyle w:val="teipersName"/>
        </w:rPr>
        <w:br/>
        <w:t>seff</w:t>
      </w:r>
      <w:r w:rsidR="000E6F00">
        <w:t xml:space="preserve"> sztáne, i </w:t>
      </w:r>
      <w:r w:rsidR="000E6F00" w:rsidRPr="00CA728C">
        <w:rPr>
          <w:rStyle w:val="teipersName"/>
        </w:rPr>
        <w:t>Jezuſsa</w:t>
      </w:r>
      <w:r w:rsidR="000E6F00">
        <w:t xml:space="preserve"> vzeme i v</w:t>
      </w:r>
      <w:r w:rsidR="000E6F00" w:rsidRPr="00CA728C">
        <w:rPr>
          <w:rStyle w:val="teiplaceName"/>
        </w:rPr>
        <w:t>Nazáreth</w:t>
      </w:r>
      <w:r w:rsidR="000E6F00">
        <w:br/>
        <w:t>poide, z</w:t>
      </w:r>
      <w:r w:rsidR="000E6F00" w:rsidRPr="00CA728C">
        <w:rPr>
          <w:rStyle w:val="teipersName"/>
        </w:rPr>
        <w:t>Máriom</w:t>
      </w:r>
      <w:r w:rsidR="000E6F00">
        <w:t xml:space="preserve"> navkűpe; </w:t>
      </w:r>
      <w:r w:rsidR="000E6F00" w:rsidRPr="00CA728C">
        <w:rPr>
          <w:rStyle w:val="teipersName"/>
        </w:rPr>
        <w:t>Jezus</w:t>
      </w:r>
      <w:r w:rsidR="000E6F00">
        <w:t xml:space="preserve"> gori</w:t>
      </w:r>
      <w:r w:rsidR="000E6F00">
        <w:br/>
        <w:t>raszté</w:t>
      </w:r>
      <w:r w:rsidR="00B67190">
        <w:t xml:space="preserve"> vu veliko modrouſzti, i sz</w:t>
      </w:r>
      <w:r w:rsidR="00B67190">
        <w:br/>
        <w:t xml:space="preserve">+ dovom predga vu </w:t>
      </w:r>
      <w:r w:rsidR="00B67190" w:rsidRPr="00CA728C">
        <w:rPr>
          <w:rStyle w:val="teiplaceName"/>
        </w:rPr>
        <w:t>Jerusalemi</w:t>
      </w:r>
      <w:r w:rsidR="00B67190">
        <w:t>.</w:t>
      </w:r>
      <w:r w:rsidR="00B67190">
        <w:br/>
      </w:r>
      <w:r w:rsidR="00B67190" w:rsidRPr="009772DA">
        <w:rPr>
          <w:rStyle w:val="teilabelZnak"/>
        </w:rPr>
        <w:t>12.</w:t>
      </w:r>
      <w:r w:rsidR="00B67190">
        <w:t xml:space="preserve"> Tak szkrovnoſzt szvjogea ocso,</w:t>
      </w:r>
      <w:r w:rsidR="00B67190">
        <w:br/>
        <w:t>on razgláſzi sidovszkomi Lűſztvi</w:t>
      </w:r>
      <w:r w:rsidR="00B67190">
        <w:br/>
        <w:t xml:space="preserve">vu </w:t>
      </w:r>
      <w:r w:rsidR="00B67190" w:rsidRPr="00CA728C">
        <w:rPr>
          <w:rStyle w:val="teiplaceName"/>
        </w:rPr>
        <w:t>Jerusalemi</w:t>
      </w:r>
      <w:r w:rsidR="00B67190">
        <w:t>, zate im po siroukom</w:t>
      </w:r>
      <w:r w:rsidR="00B67190">
        <w:br/>
        <w:t>szveiti vszemi Lűſztvi kerszt pokou</w:t>
      </w:r>
      <w:r w:rsidR="00B67190">
        <w:br/>
        <w:t>re predga v zakonu greisniki ki je</w:t>
      </w:r>
      <w:r w:rsidR="00B67190">
        <w:br/>
        <w:t>za</w:t>
      </w:r>
      <w:r w:rsidR="00B67190" w:rsidRPr="00CA728C">
        <w:rPr>
          <w:rStyle w:val="teiunclear"/>
        </w:rPr>
        <w:t>???</w:t>
      </w:r>
      <w:r w:rsidR="00B67190">
        <w:t xml:space="preserve"> dau </w:t>
      </w:r>
      <w:r w:rsidR="00B67190" w:rsidRPr="00CA728C">
        <w:rPr>
          <w:rStyle w:val="teiunclear"/>
        </w:rPr>
        <w:t>???</w:t>
      </w:r>
      <w:r w:rsidR="00B67190">
        <w:t xml:space="preserve"> o kvalomi v</w:t>
      </w:r>
      <w:r w:rsidR="00B67190" w:rsidRPr="00CA728C">
        <w:rPr>
          <w:rStyle w:val="teiunclear"/>
        </w:rPr>
        <w:t>???</w:t>
      </w:r>
      <w:r w:rsidR="00B67190">
        <w:t xml:space="preserve"> i Bougi, ki je</w:t>
      </w:r>
      <w:r w:rsidR="00B67190">
        <w:br/>
        <w:t xml:space="preserve">13. poszlau </w:t>
      </w:r>
      <w:r w:rsidR="00B67190" w:rsidRPr="00CA728C">
        <w:rPr>
          <w:rStyle w:val="teiunclear"/>
        </w:rPr>
        <w:t>???</w:t>
      </w:r>
      <w:r w:rsidR="00B67190">
        <w:t xml:space="preserve">ebe z szvojega </w:t>
      </w:r>
      <w:r w:rsidR="00B67190" w:rsidRPr="00CA728C">
        <w:rPr>
          <w:rStyle w:val="teiunclear"/>
        </w:rPr>
        <w:t>???</w:t>
      </w:r>
      <w:r w:rsidR="00B67190">
        <w:t xml:space="preserve"> etti </w:t>
      </w:r>
      <w:r w:rsidR="00B67190" w:rsidRPr="00CA728C">
        <w:rPr>
          <w:rStyle w:val="teiunclear"/>
        </w:rPr>
        <w:t>???</w:t>
      </w:r>
      <w:r w:rsidR="00B67190">
        <w:t>an</w:t>
      </w:r>
      <w:r w:rsidR="00B67190">
        <w:br/>
        <w:t xml:space="preserve">greisni </w:t>
      </w:r>
      <w:r w:rsidR="00B67190" w:rsidRPr="00CA728C">
        <w:rPr>
          <w:rStyle w:val="teiunclear"/>
        </w:rPr>
        <w:t>??? ??? ??? ???</w:t>
      </w:r>
    </w:p>
    <w:p w14:paraId="65DDF882" w14:textId="77777777" w:rsidR="00DC0D68" w:rsidRDefault="00DC0D68" w:rsidP="00CA728C">
      <w:pPr>
        <w:pStyle w:val="teiab"/>
      </w:pPr>
      <w:r>
        <w:br w:type="page"/>
      </w:r>
    </w:p>
    <w:p w14:paraId="4C2EEB65" w14:textId="277BA3E0" w:rsidR="00B67190" w:rsidRDefault="00932605" w:rsidP="00085E17">
      <w:r>
        <w:lastRenderedPageBreak/>
        <w:t>/168r/</w:t>
      </w:r>
    </w:p>
    <w:p w14:paraId="068E6980" w14:textId="77777777" w:rsidR="009772DA" w:rsidRDefault="00932605" w:rsidP="009772DA">
      <w:pPr>
        <w:pStyle w:val="teiab"/>
      </w:pPr>
      <w:r w:rsidRPr="009772DA">
        <w:rPr>
          <w:rStyle w:val="teilabelZnak"/>
        </w:rPr>
        <w:t xml:space="preserve">5. </w:t>
      </w:r>
      <w:r w:rsidRPr="009772DA">
        <w:t>Odnod gda tak gori vſztánem, bom ſze veſze-</w:t>
      </w:r>
      <w:r w:rsidRPr="009772DA">
        <w:rPr>
          <w:rStyle w:val="teilabelZnak"/>
        </w:rPr>
        <w:br/>
      </w:r>
      <w:r>
        <w:t xml:space="preserve">lil z </w:t>
      </w:r>
      <w:r w:rsidRPr="009772DA">
        <w:rPr>
          <w:rStyle w:val="teipersName"/>
        </w:rPr>
        <w:t>Chriſztusem</w:t>
      </w:r>
      <w:r>
        <w:t>, záto Duſſi tak recsevsi.</w:t>
      </w:r>
    </w:p>
    <w:p w14:paraId="4E607AF0" w14:textId="77777777" w:rsidR="009772DA" w:rsidRDefault="00932605" w:rsidP="009772DA">
      <w:pPr>
        <w:pStyle w:val="teiab"/>
      </w:pPr>
      <w:r w:rsidRPr="009772DA">
        <w:rPr>
          <w:rStyle w:val="teilabelZnak"/>
        </w:rPr>
        <w:t>6.</w:t>
      </w:r>
      <w:r>
        <w:t xml:space="preserve"> Setri vute blaisen váras, tam ſze zapiſza,</w:t>
      </w:r>
      <w:r>
        <w:br/>
      </w:r>
      <w:r w:rsidR="005A2DF2">
        <w:t>na nades, vu nebeſzki orſzág poides.</w:t>
      </w:r>
    </w:p>
    <w:p w14:paraId="39A3143D" w14:textId="6D9CB672" w:rsidR="009772DA" w:rsidRDefault="005A2DF2" w:rsidP="009772DA">
      <w:pPr>
        <w:pStyle w:val="teiab"/>
      </w:pPr>
      <w:r w:rsidRPr="009772DA">
        <w:rPr>
          <w:rStyle w:val="teilabelZnak"/>
        </w:rPr>
        <w:t>7.</w:t>
      </w:r>
      <w:r>
        <w:t xml:space="preserve"> </w:t>
      </w:r>
      <w:r w:rsidR="001757A4">
        <w:t>Drági nas leipi prebitek</w:t>
      </w:r>
      <w:r w:rsidR="009772DA">
        <w:t>, tam bo z-Bogom nas</w:t>
      </w:r>
      <w:r w:rsidR="009772DA">
        <w:br/>
        <w:t xml:space="preserve">oſztánek, </w:t>
      </w:r>
      <w:r w:rsidR="009772DA" w:rsidRPr="009772DA">
        <w:rPr>
          <w:rStyle w:val="teipersName"/>
        </w:rPr>
        <w:t>Chr</w:t>
      </w:r>
      <w:r w:rsidR="001757A4" w:rsidRPr="009772DA">
        <w:rPr>
          <w:rStyle w:val="teipersName"/>
        </w:rPr>
        <w:t>itus</w:t>
      </w:r>
      <w:r w:rsidR="001757A4">
        <w:t xml:space="preserve"> nam bo vecsni zitek.</w:t>
      </w:r>
    </w:p>
    <w:p w14:paraId="40D4FD20" w14:textId="77777777" w:rsidR="009772DA" w:rsidRDefault="001757A4" w:rsidP="009772DA">
      <w:pPr>
        <w:pStyle w:val="teiab"/>
      </w:pPr>
      <w:r w:rsidRPr="009772DA">
        <w:rPr>
          <w:rStyle w:val="teilabelZnak"/>
        </w:rPr>
        <w:t>8.</w:t>
      </w:r>
      <w:r>
        <w:t xml:space="preserve"> Toga Váraſa blaisenſztvo, ſzvetloscho ino</w:t>
      </w:r>
      <w:r>
        <w:br/>
        <w:t>bogáſztvo, z vnogim piſzmini ſzvedocsimo.</w:t>
      </w:r>
    </w:p>
    <w:p w14:paraId="46D13D82" w14:textId="77777777" w:rsidR="009772DA" w:rsidRDefault="001757A4" w:rsidP="009772DA">
      <w:pPr>
        <w:pStyle w:val="teiab"/>
      </w:pPr>
      <w:r w:rsidRPr="009772DA">
        <w:rPr>
          <w:rStyle w:val="teilabelZnak"/>
        </w:rPr>
        <w:t>9.</w:t>
      </w:r>
      <w:r>
        <w:t xml:space="preserve"> Vu nyenuc prai nei potrebno, ſzuncza –mei-</w:t>
      </w:r>
      <w:r>
        <w:br/>
        <w:t>ſzecza nei treba, Agnecz Bozi bou nam ſzvejtsa.</w:t>
      </w:r>
    </w:p>
    <w:p w14:paraId="0A0B76F9" w14:textId="77777777" w:rsidR="009772DA" w:rsidRDefault="001757A4" w:rsidP="009772DA">
      <w:pPr>
        <w:pStyle w:val="teiab"/>
      </w:pPr>
      <w:r w:rsidRPr="009772DA">
        <w:rPr>
          <w:rStyle w:val="teilabelZnak"/>
        </w:rPr>
        <w:t>10.</w:t>
      </w:r>
      <w:r>
        <w:t xml:space="preserve"> Nebo nasloba sohkoſzti, nebo betega hrommnoſzti,</w:t>
      </w:r>
      <w:r>
        <w:br/>
        <w:t>nebo tam nigdár ſztariſzti.</w:t>
      </w:r>
    </w:p>
    <w:p w14:paraId="71EBF850" w14:textId="77777777" w:rsidR="009772DA" w:rsidRDefault="001757A4" w:rsidP="009772DA">
      <w:pPr>
        <w:pStyle w:val="teiab"/>
      </w:pPr>
      <w:r w:rsidRPr="009772DA">
        <w:rPr>
          <w:rStyle w:val="teilabelZnak"/>
        </w:rPr>
        <w:t>11.</w:t>
      </w:r>
      <w:r>
        <w:t xml:space="preserve"> Da vſzi gori poſztánemo, vu jakoi ſztálnoſz-</w:t>
      </w:r>
      <w:r>
        <w:br/>
        <w:t xml:space="preserve">ti bomo, z </w:t>
      </w:r>
      <w:r w:rsidRPr="009772DA">
        <w:rPr>
          <w:rStyle w:val="teipersName"/>
        </w:rPr>
        <w:t>Christuſſem</w:t>
      </w:r>
      <w:r>
        <w:t xml:space="preserve"> ziveli bomo.</w:t>
      </w:r>
    </w:p>
    <w:p w14:paraId="13F6184C" w14:textId="77777777" w:rsidR="009772DA" w:rsidRDefault="001757A4" w:rsidP="009772DA">
      <w:pPr>
        <w:pStyle w:val="teiab"/>
      </w:pPr>
      <w:r w:rsidRPr="009772DA">
        <w:rPr>
          <w:rStyle w:val="teilabelZnak"/>
        </w:rPr>
        <w:t>12.</w:t>
      </w:r>
      <w:r>
        <w:t xml:space="preserve"> Nebodo ta sli gyizdávczi, nebodo vemitan</w:t>
      </w:r>
      <w:r>
        <w:br/>
        <w:t>ſacsni, jednák ſze bomo lubiti.</w:t>
      </w:r>
    </w:p>
    <w:p w14:paraId="376B98A0" w14:textId="77777777" w:rsidR="009772DA" w:rsidRDefault="001757A4" w:rsidP="009772DA">
      <w:pPr>
        <w:pStyle w:val="teiab"/>
      </w:pPr>
      <w:r w:rsidRPr="009772DA">
        <w:rPr>
          <w:rStyle w:val="teilabelZnak"/>
        </w:rPr>
        <w:t>13.</w:t>
      </w:r>
      <w:r>
        <w:t xml:space="preserve"> Vſzi vemi vjednom seregi, bomo vu jednákoi</w:t>
      </w:r>
      <w:r>
        <w:br/>
        <w:t xml:space="preserve">Dihi, ſzvedocsi nám ſzvéti </w:t>
      </w:r>
      <w:r w:rsidRPr="009772DA">
        <w:rPr>
          <w:rStyle w:val="teipersName"/>
        </w:rPr>
        <w:t>Pavel</w:t>
      </w:r>
      <w:r>
        <w:t>.</w:t>
      </w:r>
    </w:p>
    <w:p w14:paraId="0B63AB1A" w14:textId="77777777" w:rsidR="009772DA" w:rsidRDefault="001757A4" w:rsidP="009772DA">
      <w:pPr>
        <w:pStyle w:val="teiab"/>
      </w:pPr>
      <w:r w:rsidRPr="009772DA">
        <w:rPr>
          <w:rStyle w:val="teilabelZnak"/>
        </w:rPr>
        <w:t>14.</w:t>
      </w:r>
      <w:r>
        <w:t xml:space="preserve"> Raſztabo znami lűbezen, znami bo Bosia lubé-</w:t>
      </w:r>
      <w:r>
        <w:br/>
        <w:t>zen, ne záti toga ni jeden.</w:t>
      </w:r>
    </w:p>
    <w:p w14:paraId="4D4A8225" w14:textId="09A7C137" w:rsidR="00932605" w:rsidRDefault="001757A4" w:rsidP="009772DA">
      <w:pPr>
        <w:pStyle w:val="teiab"/>
      </w:pPr>
      <w:r w:rsidRPr="009772DA">
        <w:rPr>
          <w:rStyle w:val="teilabelZnak"/>
        </w:rPr>
        <w:t>15.</w:t>
      </w:r>
      <w:r>
        <w:t xml:space="preserve"> Arehangyele Patriasche, Apostole i po-</w:t>
      </w:r>
      <w:r>
        <w:br/>
        <w:t>psete, poznamo Ocze Matere.</w:t>
      </w:r>
    </w:p>
    <w:p w14:paraId="25EA536A" w14:textId="55242B4B" w:rsidR="009F5227" w:rsidRDefault="001757A4" w:rsidP="009772DA">
      <w:pPr>
        <w:pStyle w:val="teicatch-word"/>
      </w:pPr>
      <w:r>
        <w:t xml:space="preserve">16. </w:t>
      </w:r>
    </w:p>
    <w:p w14:paraId="679DB303" w14:textId="77777777" w:rsidR="009F5227" w:rsidRDefault="009F5227">
      <w:pPr>
        <w:spacing w:after="200"/>
      </w:pPr>
      <w:r>
        <w:br w:type="page"/>
      </w:r>
    </w:p>
    <w:p w14:paraId="43BA177F" w14:textId="276C21B8" w:rsidR="001757A4" w:rsidRDefault="009F5227" w:rsidP="00085E17">
      <w:r>
        <w:lastRenderedPageBreak/>
        <w:t>/168v/</w:t>
      </w:r>
    </w:p>
    <w:p w14:paraId="7A565287" w14:textId="069D7BA1" w:rsidR="009F5227" w:rsidRDefault="009F5227" w:rsidP="0031189C">
      <w:pPr>
        <w:pStyle w:val="teiab"/>
      </w:pPr>
      <w:r w:rsidRPr="0031189C">
        <w:rPr>
          <w:rStyle w:val="teilabelZnak"/>
        </w:rPr>
        <w:t>16.</w:t>
      </w:r>
      <w:r>
        <w:t xml:space="preserve"> Ali vſze vékse tou bode, kai i Bough znam ſztá</w:t>
      </w:r>
      <w:r>
        <w:br/>
        <w:t>boude, bomu vſzigdár diha boidi.</w:t>
      </w:r>
    </w:p>
    <w:p w14:paraId="6D44E1F6" w14:textId="60C8C07D" w:rsidR="009F5227" w:rsidRDefault="009F5227" w:rsidP="0031189C">
      <w:pPr>
        <w:pStyle w:val="teiclosure0"/>
      </w:pPr>
      <w:r>
        <w:t>Amen.</w:t>
      </w:r>
    </w:p>
    <w:p w14:paraId="280B9E68" w14:textId="4496C996" w:rsidR="009F5227" w:rsidRDefault="009F5227" w:rsidP="0031189C">
      <w:pPr>
        <w:pStyle w:val="Naslov2"/>
      </w:pPr>
      <w:r>
        <w:t>Aria.</w:t>
      </w:r>
    </w:p>
    <w:p w14:paraId="10707074" w14:textId="760FE072" w:rsidR="009F5227" w:rsidRDefault="009F5227" w:rsidP="0031189C">
      <w:pPr>
        <w:pStyle w:val="teiab"/>
      </w:pPr>
      <w:r w:rsidRPr="0031189C">
        <w:rPr>
          <w:rStyle w:val="teilabelZnak"/>
        </w:rPr>
        <w:t>1.</w:t>
      </w:r>
      <w:r>
        <w:t xml:space="preserve"> Szpamentui ſze cslovik ſzte záloszne ſz</w:t>
      </w:r>
      <w:r w:rsidR="00F93E18">
        <w:t>mrti,</w:t>
      </w:r>
      <w:r w:rsidR="00F93E18">
        <w:br/>
        <w:t>ſzpamentui ſze z krátke vőre zte bitkek ſzmr-</w:t>
      </w:r>
      <w:r w:rsidR="00F93E18">
        <w:br/>
        <w:t>ti. Szpamentui ſze gresni cslovilo, artre ſzkoro</w:t>
      </w:r>
      <w:r w:rsidR="00F93E18">
        <w:br/>
        <w:t>vmreiti.</w:t>
      </w:r>
    </w:p>
    <w:p w14:paraId="73A7590B" w14:textId="3D52140B" w:rsidR="00F93E18" w:rsidRDefault="00F93E18" w:rsidP="0031189C">
      <w:pPr>
        <w:pStyle w:val="teiab"/>
      </w:pPr>
      <w:r w:rsidRPr="0031189C">
        <w:rPr>
          <w:rStyle w:val="teilabelZnak"/>
        </w:rPr>
        <w:t>2.</w:t>
      </w:r>
      <w:r>
        <w:t xml:space="preserve"> Cslovik ſze preminé, kakoti polſzki czveitek</w:t>
      </w:r>
      <w:r>
        <w:br/>
        <w:t>kroto rano preczveté leipo, a veoses povehne;</w:t>
      </w:r>
      <w:r>
        <w:br/>
        <w:t>szpamentui ſze gresni cslovilo, artie ſzkoro vmreiti</w:t>
      </w:r>
    </w:p>
    <w:p w14:paraId="10D7BCA5" w14:textId="652AFD3C" w:rsidR="00F93E18" w:rsidRDefault="00F93E18" w:rsidP="0031189C">
      <w:pPr>
        <w:pStyle w:val="teiab"/>
      </w:pPr>
      <w:r w:rsidRPr="0031189C">
        <w:rPr>
          <w:rStyle w:val="teilabelZnak"/>
        </w:rPr>
        <w:t>3.</w:t>
      </w:r>
      <w:r>
        <w:t xml:space="preserve"> Golekenſzi misel ztve Matere vutrobe, zemleſzi</w:t>
      </w:r>
      <w:r>
        <w:br/>
        <w:t>misel zoſzpetrie vzemlo nazái poiti; szpá</w:t>
      </w:r>
      <w:r w:rsidR="00803554">
        <w:t>men-</w:t>
      </w:r>
      <w:r w:rsidR="00803554">
        <w:br/>
        <w:t>tui ſze gresni cslovik, ártie ſzkero vmreiti.</w:t>
      </w:r>
    </w:p>
    <w:p w14:paraId="3D41CC66" w14:textId="6A789034" w:rsidR="00803554" w:rsidRDefault="00803554" w:rsidP="0031189C">
      <w:pPr>
        <w:pStyle w:val="teiab"/>
      </w:pPr>
      <w:r w:rsidRPr="0031189C">
        <w:rPr>
          <w:rStyle w:val="teilabelZnak"/>
        </w:rPr>
        <w:t>4.</w:t>
      </w:r>
      <w:r w:rsidR="0031189C">
        <w:t xml:space="preserve"> Nische toga nezna gdemu je ſzm</w:t>
      </w:r>
      <w:r>
        <w:t>rt podieti, ni-</w:t>
      </w:r>
      <w:r>
        <w:br/>
        <w:t>ti vöre ni vrejmena, nische nemre znati; szpa-</w:t>
      </w:r>
      <w:r>
        <w:br/>
        <w:t>mentui ſze vrejmena, nische nemre znati; szpa-</w:t>
      </w:r>
      <w:r>
        <w:br/>
        <w:t>mentui ſze gresni cslobik, artie ſzker vmreiti.</w:t>
      </w:r>
    </w:p>
    <w:p w14:paraId="79FDE819" w14:textId="4A75FD38" w:rsidR="00803554" w:rsidRDefault="00803554" w:rsidP="0031189C">
      <w:pPr>
        <w:pStyle w:val="teiab"/>
      </w:pPr>
      <w:r w:rsidRPr="0031189C">
        <w:rPr>
          <w:rStyle w:val="teilabelZnak"/>
        </w:rPr>
        <w:t>5.</w:t>
      </w:r>
      <w:r>
        <w:t xml:space="preserve"> Záto zdai zkoznute kakoie </w:t>
      </w:r>
      <w:r w:rsidRPr="0031189C">
        <w:rPr>
          <w:rStyle w:val="teipersName"/>
        </w:rPr>
        <w:t>christus</w:t>
      </w:r>
      <w:r>
        <w:t xml:space="preserve"> rekel, ár</w:t>
      </w:r>
      <w:r>
        <w:br/>
        <w:t>neznanio za jutra ali vecsér bode; sz. g. cs. a. t. ſz.</w:t>
      </w:r>
    </w:p>
    <w:p w14:paraId="2B803CD7" w14:textId="3F3971DB" w:rsidR="00803554" w:rsidRDefault="00803554" w:rsidP="0031189C">
      <w:pPr>
        <w:pStyle w:val="teiab"/>
      </w:pPr>
      <w:r w:rsidRPr="0031189C">
        <w:rPr>
          <w:rStyle w:val="teilabelZnak"/>
        </w:rPr>
        <w:t>6.</w:t>
      </w:r>
      <w:r>
        <w:t xml:space="preserve"> Árie </w:t>
      </w:r>
      <w:r w:rsidRPr="0031189C">
        <w:rPr>
          <w:rStyle w:val="teipersName"/>
        </w:rPr>
        <w:t>Christus</w:t>
      </w:r>
      <w:r>
        <w:t xml:space="preserve"> zitek ino gori vſztánenye, kteri</w:t>
      </w:r>
      <w:r>
        <w:br/>
        <w:t>nyega szpráve vöre csaka nigdár nepogine.</w:t>
      </w:r>
    </w:p>
    <w:p w14:paraId="6C1D685C" w14:textId="06DCAEF8" w:rsidR="00803554" w:rsidRDefault="00803554" w:rsidP="0031189C">
      <w:pPr>
        <w:pStyle w:val="teiab"/>
      </w:pPr>
      <w:r w:rsidRPr="0031189C">
        <w:rPr>
          <w:rStyle w:val="teilabelZnak"/>
        </w:rPr>
        <w:t>7.</w:t>
      </w:r>
      <w:r>
        <w:t xml:space="preserve"> Potrebno nam ſzeie ztoga ſzpamentuvati, ve-</w:t>
      </w:r>
      <w:r>
        <w:br/>
        <w:t>ſzélo csakati a ſzvoie ſzmrti ti Bosiega szina.</w:t>
      </w:r>
      <w:r>
        <w:br/>
        <w:t>ſzpamentui ſze gresni cslovik artie ſzkoro</w:t>
      </w:r>
      <w:r>
        <w:br/>
        <w:t>vmreiti.</w:t>
      </w:r>
    </w:p>
    <w:p w14:paraId="69052EAE" w14:textId="02DFEFB3" w:rsidR="00803554" w:rsidRDefault="00803554" w:rsidP="0031189C">
      <w:pPr>
        <w:pStyle w:val="teiclosure0"/>
      </w:pPr>
      <w:r>
        <w:t>Amen.</w:t>
      </w:r>
    </w:p>
    <w:p w14:paraId="63FB6318" w14:textId="6A089C9C" w:rsidR="00F274CA" w:rsidRDefault="00803554" w:rsidP="0063381E">
      <w:pPr>
        <w:pStyle w:val="teicatch-word"/>
      </w:pPr>
      <w:r>
        <w:t xml:space="preserve">Nota </w:t>
      </w:r>
    </w:p>
    <w:p w14:paraId="676D0B39" w14:textId="77777777" w:rsidR="00F274CA" w:rsidRDefault="00F274CA">
      <w:pPr>
        <w:spacing w:after="200"/>
      </w:pPr>
      <w:r>
        <w:br w:type="page"/>
      </w:r>
    </w:p>
    <w:p w14:paraId="435D36B5" w14:textId="7C26BFB8" w:rsidR="00803554" w:rsidRDefault="009A21D5" w:rsidP="00085E17">
      <w:r>
        <w:lastRenderedPageBreak/>
        <w:t>/169r/</w:t>
      </w:r>
    </w:p>
    <w:p w14:paraId="7595E7F5" w14:textId="218CA1DC" w:rsidR="009A21D5" w:rsidRDefault="009A21D5" w:rsidP="00674DAE">
      <w:pPr>
        <w:pStyle w:val="Naslov2"/>
      </w:pPr>
      <w:r>
        <w:t>Nota. Jes tesneſſuh ek a testet</w:t>
      </w:r>
    </w:p>
    <w:p w14:paraId="5316822C" w14:textId="7C80C1E7" w:rsidR="009A21D5" w:rsidRDefault="009A21D5" w:rsidP="00BF3786">
      <w:pPr>
        <w:pStyle w:val="teiab"/>
      </w:pPr>
      <w:r w:rsidRPr="00BF3786">
        <w:rPr>
          <w:rStyle w:val="teilabelZnak"/>
        </w:rPr>
        <w:t>1.</w:t>
      </w:r>
      <w:r>
        <w:t xml:space="preserve"> Poidmo teilo pokopaimo, zhotesoga nezdvoimo</w:t>
      </w:r>
      <w:r>
        <w:br/>
        <w:t>kaibi na dén ſzksádnyi právo, znustvi gori ne</w:t>
      </w:r>
      <w:r>
        <w:br/>
        <w:t>ſztasubo.</w:t>
      </w:r>
    </w:p>
    <w:p w14:paraId="28811EA1" w14:textId="66BBBCB0" w:rsidR="009A21D5" w:rsidRDefault="009A21D5" w:rsidP="00BF3786">
      <w:pPr>
        <w:pStyle w:val="teiab"/>
      </w:pPr>
      <w:r w:rsidRPr="00BF3786">
        <w:rPr>
          <w:rStyle w:val="teilabelZnak"/>
        </w:rPr>
        <w:t>2.</w:t>
      </w:r>
      <w:r>
        <w:t xml:space="preserve"> Toie zemla, ſzliſſi k zemli, zemla lekmeſzto po-</w:t>
      </w:r>
      <w:r>
        <w:br/>
        <w:t>ſztáne, gda pol zemle gori vſztáne, gda bozi</w:t>
      </w:r>
      <w:r>
        <w:br/>
        <w:t>gláſz csulo boude,</w:t>
      </w:r>
    </w:p>
    <w:p w14:paraId="16D0E3B1" w14:textId="09B30161" w:rsidR="009A21D5" w:rsidRDefault="009A21D5" w:rsidP="00BF3786">
      <w:pPr>
        <w:pStyle w:val="teiab"/>
      </w:pPr>
      <w:r w:rsidRPr="00BF3786">
        <w:rPr>
          <w:rStyle w:val="teilabelZnak"/>
        </w:rPr>
        <w:t>3.</w:t>
      </w:r>
      <w:r>
        <w:t xml:space="preserve"> Toga vnoge nevole zle, na dobro ſzo ſze minoule,</w:t>
      </w:r>
      <w:r>
        <w:br/>
      </w:r>
      <w:r w:rsidRPr="00BF3786">
        <w:rPr>
          <w:rStyle w:val="teipersName"/>
        </w:rPr>
        <w:t>Christus</w:t>
      </w:r>
      <w:r>
        <w:t xml:space="preserve"> gaie kſzebi vzél vse, ſzmustvu shoditi</w:t>
      </w:r>
      <w:r>
        <w:br/>
        <w:t>nemore.</w:t>
      </w:r>
    </w:p>
    <w:p w14:paraId="4A21B1E9" w14:textId="3C9B8092" w:rsidR="009A21D5" w:rsidRDefault="009A21D5" w:rsidP="00BF3786">
      <w:pPr>
        <w:pStyle w:val="teiab"/>
      </w:pPr>
      <w:r w:rsidRPr="00BF3786">
        <w:rPr>
          <w:rStyle w:val="teilabelZnak"/>
        </w:rPr>
        <w:t>5.</w:t>
      </w:r>
      <w:r>
        <w:t xml:space="preserve"> Duſſa mu pri Bogi pocsiva, telomu vzemli prebi-</w:t>
      </w:r>
      <w:r>
        <w:br/>
        <w:t>va, odhud na ſzksádnye pitanye, gori vſztáne</w:t>
      </w:r>
      <w:r>
        <w:br/>
        <w:t>na veſzeljé.</w:t>
      </w:r>
    </w:p>
    <w:p w14:paraId="5E173D67" w14:textId="267E8C83" w:rsidR="009A21D5" w:rsidRDefault="009A21D5" w:rsidP="00BF3786">
      <w:pPr>
        <w:pStyle w:val="teiab"/>
      </w:pPr>
      <w:r w:rsidRPr="00BF3786">
        <w:rPr>
          <w:rStyle w:val="teilabelZnak"/>
        </w:rPr>
        <w:t>6.</w:t>
      </w:r>
      <w:r>
        <w:t xml:space="preserve"> Tűie prebival vzáloſzti, tam bode zivel vradoſzti,</w:t>
      </w:r>
      <w:r>
        <w:br/>
        <w:t>vutoi Angyelſzkoi radoſzti, i vu nebeſzkoi</w:t>
      </w:r>
      <w:r>
        <w:br/>
        <w:t>ſzvetloſzti.</w:t>
      </w:r>
    </w:p>
    <w:p w14:paraId="70D13F84" w14:textId="2EBB76F2" w:rsidR="009A21D5" w:rsidRDefault="009A21D5" w:rsidP="00BF3786">
      <w:pPr>
        <w:pStyle w:val="teiab"/>
      </w:pPr>
      <w:r w:rsidRPr="00BF3786">
        <w:rPr>
          <w:rStyle w:val="teilabelZnak"/>
        </w:rPr>
        <w:t>7.</w:t>
      </w:r>
      <w:r>
        <w:t xml:space="preserve"> Tüga odſztavimo nai ſzpi, nai ſzi pocsiva</w:t>
      </w:r>
      <w:r>
        <w:br/>
        <w:t xml:space="preserve">v </w:t>
      </w:r>
      <w:r w:rsidRPr="00BF3786">
        <w:rPr>
          <w:rStyle w:val="teipersName"/>
        </w:rPr>
        <w:t>Chriſtuſſi</w:t>
      </w:r>
      <w:r>
        <w:t xml:space="preserve">, a mi pak i vesuſztűinio, ár un </w:t>
      </w:r>
      <w:r>
        <w:br/>
        <w:t>vſzi oomesſénio.</w:t>
      </w:r>
    </w:p>
    <w:p w14:paraId="40844E45" w14:textId="70E784AE" w:rsidR="009A21D5" w:rsidRDefault="009A21D5" w:rsidP="00BF3786">
      <w:pPr>
        <w:pStyle w:val="teiab"/>
      </w:pPr>
      <w:r w:rsidRPr="00BF3786">
        <w:rPr>
          <w:rStyle w:val="teilabelZnak"/>
        </w:rPr>
        <w:t>8.</w:t>
      </w:r>
      <w:r>
        <w:t xml:space="preserve"> Dain nam </w:t>
      </w:r>
      <w:r w:rsidRPr="00BF3786">
        <w:rPr>
          <w:rStyle w:val="teipersName"/>
        </w:rPr>
        <w:t>Christus</w:t>
      </w:r>
      <w:r>
        <w:t xml:space="preserve"> miloſst ſzvojo, ki ſzi </w:t>
      </w:r>
      <w:r>
        <w:br/>
        <w:t>náſz odkűpil ſzvom krviom, od pogibeti</w:t>
      </w:r>
    </w:p>
    <w:p w14:paraId="0A8A262F" w14:textId="21B678D3" w:rsidR="00B634E0" w:rsidRDefault="009A21D5" w:rsidP="00BF3786">
      <w:pPr>
        <w:pStyle w:val="teicatch-word"/>
      </w:pPr>
      <w:r>
        <w:t>pekl.</w:t>
      </w:r>
    </w:p>
    <w:p w14:paraId="7045F836" w14:textId="77777777" w:rsidR="00B634E0" w:rsidRDefault="00B634E0">
      <w:pPr>
        <w:spacing w:after="200"/>
      </w:pPr>
      <w:r>
        <w:br w:type="page"/>
      </w:r>
    </w:p>
    <w:p w14:paraId="6F837899" w14:textId="17B83C1C" w:rsidR="009A21D5" w:rsidRDefault="00B634E0" w:rsidP="00085E17">
      <w:r>
        <w:lastRenderedPageBreak/>
        <w:t>/169v/</w:t>
      </w:r>
    </w:p>
    <w:p w14:paraId="11E6B7CB" w14:textId="792203CF" w:rsidR="00B634E0" w:rsidRDefault="00B634E0" w:rsidP="0025456F">
      <w:pPr>
        <w:pStyle w:val="teiab"/>
      </w:pPr>
      <w:r>
        <w:t>peklénſzke, i od ſzmrti vekivecsne.</w:t>
      </w:r>
    </w:p>
    <w:p w14:paraId="1579B503" w14:textId="71B2A3F5" w:rsidR="00B634E0" w:rsidRDefault="00B634E0" w:rsidP="004A7306">
      <w:pPr>
        <w:pStyle w:val="teiab"/>
      </w:pPr>
      <w:r w:rsidRPr="004A7306">
        <w:rPr>
          <w:rStyle w:val="teilabelZnak"/>
        </w:rPr>
        <w:t>9.</w:t>
      </w:r>
      <w:r>
        <w:t xml:space="preserve"> Nyega mi vſzigdár dicsimo, nyega mi vſzigdar</w:t>
      </w:r>
      <w:r>
        <w:br/>
        <w:t>hválimo, navkűp i Ocza nyegova, takoi i</w:t>
      </w:r>
      <w:r>
        <w:br/>
        <w:t>Düha ſzvétoga.</w:t>
      </w:r>
    </w:p>
    <w:p w14:paraId="72604136" w14:textId="038209CF" w:rsidR="00B634E0" w:rsidRDefault="00B634E0" w:rsidP="0025456F">
      <w:pPr>
        <w:pStyle w:val="teiclosure0"/>
      </w:pPr>
      <w:r>
        <w:t>Amen.</w:t>
      </w:r>
    </w:p>
    <w:p w14:paraId="21743E2D" w14:textId="277CAEFC" w:rsidR="00B634E0" w:rsidRDefault="0025456F" w:rsidP="0025456F">
      <w:pPr>
        <w:pStyle w:val="Naslov2"/>
      </w:pPr>
      <w:r>
        <w:t>Aria od eaudem Notam</w:t>
      </w:r>
      <w:r w:rsidR="003A564D">
        <w:t>.</w:t>
      </w:r>
    </w:p>
    <w:p w14:paraId="32EB2646" w14:textId="5620963F" w:rsidR="003A564D" w:rsidRDefault="003A564D" w:rsidP="004A7306">
      <w:pPr>
        <w:pStyle w:val="teiab"/>
      </w:pPr>
      <w:r w:rsidRPr="004A7306">
        <w:rPr>
          <w:rStyle w:val="teilabelZnak"/>
        </w:rPr>
        <w:t>1.</w:t>
      </w:r>
      <w:r>
        <w:t xml:space="preserve"> Poidmo teila pohránimo, ino nyim poste-</w:t>
      </w:r>
      <w:r>
        <w:br/>
        <w:t>nye daimo, zkázmio nyim naſſo vöro, ino lűbe-</w:t>
      </w:r>
      <w:r>
        <w:br/>
        <w:t>zen bratinſzko.</w:t>
      </w:r>
    </w:p>
    <w:p w14:paraId="113B788A" w14:textId="22526163" w:rsidR="003A564D" w:rsidRDefault="003A564D" w:rsidP="004A7306">
      <w:pPr>
        <w:pStyle w:val="teiab"/>
      </w:pPr>
      <w:r w:rsidRPr="004A7306">
        <w:rPr>
          <w:rStyle w:val="teilabelZnak"/>
        </w:rPr>
        <w:t>2.</w:t>
      </w:r>
      <w:r>
        <w:t xml:space="preserve"> Zemle ſzo ſztvoriena bita, zemlom poſztáne-</w:t>
      </w:r>
      <w:r>
        <w:br/>
        <w:t>io, na pitanye gori vſztano, gda Bozi gláſz</w:t>
      </w:r>
      <w:r>
        <w:br/>
        <w:t>csüla bodo.</w:t>
      </w:r>
    </w:p>
    <w:p w14:paraId="76652BE8" w14:textId="47A8F05C" w:rsidR="003A564D" w:rsidRDefault="003A564D" w:rsidP="004A7306">
      <w:pPr>
        <w:pStyle w:val="teiab"/>
      </w:pPr>
      <w:r w:rsidRPr="004A7306">
        <w:rPr>
          <w:rStyle w:val="teilabelZnak"/>
        </w:rPr>
        <w:t>3.</w:t>
      </w:r>
      <w:r>
        <w:t xml:space="preserve"> Dokle ſzo znami ziveli, vnoge nevole terpeti,</w:t>
      </w:r>
      <w:r>
        <w:br/>
        <w:t>zleti ſzo ſze vre mentuvali, i na pocsivanye</w:t>
      </w:r>
      <w:r>
        <w:br/>
        <w:t>prisli.</w:t>
      </w:r>
    </w:p>
    <w:p w14:paraId="69CF1015" w14:textId="3A689DD7" w:rsidR="003A564D" w:rsidRDefault="003A564D" w:rsidP="004A7306">
      <w:pPr>
        <w:pStyle w:val="teiab"/>
      </w:pPr>
      <w:r w:rsidRPr="004A7306">
        <w:rPr>
          <w:rStyle w:val="teilabelZnak"/>
        </w:rPr>
        <w:t>4.</w:t>
      </w:r>
      <w:r>
        <w:t xml:space="preserve"> Ta drága ſzmrt </w:t>
      </w:r>
      <w:r w:rsidRPr="004A7306">
        <w:rPr>
          <w:rStyle w:val="teipersName"/>
        </w:rPr>
        <w:t>Christuſſeva</w:t>
      </w:r>
      <w:r>
        <w:t>, nyim je právo</w:t>
      </w:r>
      <w:r>
        <w:br/>
        <w:t>odküplenye, nyegovo gori vſztanenye,</w:t>
      </w:r>
      <w:r>
        <w:br/>
        <w:t>njimje právo zvelicsanye.</w:t>
      </w:r>
    </w:p>
    <w:p w14:paraId="0032DD83" w14:textId="503F1F47" w:rsidR="003A564D" w:rsidRDefault="003A564D" w:rsidP="004A7306">
      <w:pPr>
        <w:pStyle w:val="teiab"/>
      </w:pPr>
      <w:r w:rsidRPr="004A7306">
        <w:rPr>
          <w:rStyle w:val="teilabelZnak"/>
        </w:rPr>
        <w:t>5.</w:t>
      </w:r>
      <w:r>
        <w:t xml:space="preserve"> Vre mi ſzmrt, mi Orság peklénſzki, nemore</w:t>
      </w:r>
      <w:r>
        <w:br/>
        <w:t>nyim vecs shoditi</w:t>
      </w:r>
      <w:r w:rsidR="006B7936">
        <w:t xml:space="preserve">, z </w:t>
      </w:r>
      <w:r w:rsidR="006B7936" w:rsidRPr="004A7306">
        <w:rPr>
          <w:rStyle w:val="teipersName"/>
        </w:rPr>
        <w:t>Christuſſem</w:t>
      </w:r>
      <w:r w:rsidR="006B7936">
        <w:t xml:space="preserve"> ſzo odküpleni,</w:t>
      </w:r>
      <w:r w:rsidR="006B7936">
        <w:br/>
        <w:t>bativno vre moro recsti.</w:t>
      </w:r>
    </w:p>
    <w:p w14:paraId="3F879A81" w14:textId="011727C5" w:rsidR="006B7936" w:rsidRDefault="006B7936" w:rsidP="004A7306">
      <w:pPr>
        <w:pStyle w:val="teiab"/>
      </w:pPr>
      <w:r w:rsidRPr="004A7306">
        <w:rPr>
          <w:rStyle w:val="teilabelZnak"/>
        </w:rPr>
        <w:t>6.</w:t>
      </w:r>
      <w:r>
        <w:t xml:space="preserve"> Oh ti ſzmrt gdeje tvoj zálecz pekel gdeje</w:t>
      </w:r>
      <w:r>
        <w:br/>
        <w:t>vre tvoja mocs! nemas vre nad nami ſzvo mocſ,</w:t>
      </w:r>
      <w:r>
        <w:br/>
        <w:t>pototaje vſza tvoja moucſ.</w:t>
      </w:r>
    </w:p>
    <w:p w14:paraId="0A33D24A" w14:textId="6D516C75" w:rsidR="006B7936" w:rsidRDefault="006B7936" w:rsidP="004A7306">
      <w:pPr>
        <w:pStyle w:val="teiab"/>
      </w:pPr>
      <w:r w:rsidRPr="004A7306">
        <w:rPr>
          <w:rStyle w:val="teilabelZnak"/>
        </w:rPr>
        <w:t>7.</w:t>
      </w:r>
      <w:r>
        <w:t xml:space="preserve"> Szlatko pocsivajo vmeri, ali ſzo vsakvom</w:t>
      </w:r>
    </w:p>
    <w:p w14:paraId="1B06C21C" w14:textId="47F4EDE0" w:rsidR="00900DC3" w:rsidRDefault="00900DC3" w:rsidP="004A7306">
      <w:pPr>
        <w:pStyle w:val="teicatch-word"/>
      </w:pPr>
      <w:r>
        <w:t>vüpa</w:t>
      </w:r>
    </w:p>
    <w:p w14:paraId="1A568B2F" w14:textId="77777777" w:rsidR="00900DC3" w:rsidRDefault="00900DC3">
      <w:pPr>
        <w:spacing w:after="200"/>
      </w:pPr>
      <w:r>
        <w:br w:type="page"/>
      </w:r>
    </w:p>
    <w:p w14:paraId="19680E2F" w14:textId="06EC5E5F" w:rsidR="006B7936" w:rsidRDefault="00F35324" w:rsidP="00085E17">
      <w:r>
        <w:lastRenderedPageBreak/>
        <w:t>/170r/</w:t>
      </w:r>
    </w:p>
    <w:p w14:paraId="34ED21FA" w14:textId="2A0A488C" w:rsidR="00F35324" w:rsidRDefault="00F35324" w:rsidP="00DE3473">
      <w:pPr>
        <w:pStyle w:val="teiab"/>
      </w:pPr>
      <w:r>
        <w:t xml:space="preserve">Vüpanyi, da ische ſztávejo gori, ziveli bodo rpi </w:t>
      </w:r>
      <w:r>
        <w:br/>
        <w:t>Bougi.</w:t>
      </w:r>
    </w:p>
    <w:p w14:paraId="697E36D4" w14:textId="2F040821" w:rsidR="00F35324" w:rsidRDefault="00F35324" w:rsidP="00DE3473">
      <w:pPr>
        <w:pStyle w:val="teiab"/>
      </w:pPr>
      <w:r w:rsidRPr="00DE3473">
        <w:rPr>
          <w:rStyle w:val="teilabelZnak"/>
        </w:rPr>
        <w:t>8.</w:t>
      </w:r>
      <w:r>
        <w:t xml:space="preserve"> Sztabi ſzo bili vu teili, ali bodo vu ſztálnoſzti, kakti</w:t>
      </w:r>
      <w:r>
        <w:br/>
        <w:t>Nebeſzki ſzvetloſzti, gda gori vſztanejo zmrtvih.</w:t>
      </w:r>
    </w:p>
    <w:p w14:paraId="74F67C1B" w14:textId="4D322777" w:rsidR="00F35324" w:rsidRDefault="00141986" w:rsidP="00DE3473">
      <w:pPr>
        <w:pStyle w:val="teiab"/>
      </w:pPr>
      <w:r w:rsidRPr="00DE3473">
        <w:rPr>
          <w:rStyle w:val="teilabelZnak"/>
        </w:rPr>
        <w:t>9.</w:t>
      </w:r>
      <w:r>
        <w:t xml:space="preserve"> Záto trdne boidmo vőre, gdami vſze veto dubi-</w:t>
      </w:r>
      <w:r>
        <w:br/>
        <w:t>mo, v</w:t>
      </w:r>
      <w:r w:rsidRPr="00DE3473">
        <w:rPr>
          <w:rStyle w:val="teipersName"/>
        </w:rPr>
        <w:t>Jezus</w:t>
      </w:r>
      <w:r>
        <w:t xml:space="preserve"> </w:t>
      </w:r>
      <w:r w:rsidRPr="00DE3473">
        <w:rPr>
          <w:rStyle w:val="teipersName"/>
        </w:rPr>
        <w:t>Christuſſi</w:t>
      </w:r>
      <w:r>
        <w:t xml:space="preserve"> veruimo, vecsno blásenſz-</w:t>
      </w:r>
      <w:r>
        <w:br/>
        <w:t>tvo dobimo.</w:t>
      </w:r>
    </w:p>
    <w:p w14:paraId="6B6CEFA3" w14:textId="55228BC5" w:rsidR="00141986" w:rsidRDefault="00141986" w:rsidP="00DE3473">
      <w:pPr>
        <w:pStyle w:val="teiab"/>
      </w:pPr>
      <w:r w:rsidRPr="00DE3473">
        <w:rPr>
          <w:rStyle w:val="teilabelZnak"/>
        </w:rPr>
        <w:t>10.</w:t>
      </w:r>
      <w:r>
        <w:t xml:space="preserve"> Boidi hválen nas Otecs Bough, ſzin i ſzveti</w:t>
      </w:r>
      <w:r>
        <w:br/>
        <w:t>Dűh Gp</w:t>
      </w:r>
      <w:r w:rsidR="00DE3473">
        <w:t>on</w:t>
      </w:r>
      <w:r>
        <w:t xml:space="preserve"> Bough, ſzvéto troiſztvo ieden ſzám</w:t>
      </w:r>
      <w:r>
        <w:br/>
        <w:t>Bough, vika ti boidi vecsni Bough.</w:t>
      </w:r>
    </w:p>
    <w:p w14:paraId="76CFFA8D" w14:textId="2450C5E4" w:rsidR="00141986" w:rsidRDefault="00141986" w:rsidP="00085E17">
      <w:r>
        <w:t>Amen.</w:t>
      </w:r>
    </w:p>
    <w:p w14:paraId="49C48F73" w14:textId="37BD4920" w:rsidR="00141986" w:rsidRDefault="00141986" w:rsidP="00085E17">
      <w:r>
        <w:t>Aria.</w:t>
      </w:r>
    </w:p>
    <w:p w14:paraId="32566714" w14:textId="10481B96" w:rsidR="00141986" w:rsidRDefault="00141986" w:rsidP="00DE3473">
      <w:pPr>
        <w:pStyle w:val="teiab"/>
      </w:pPr>
      <w:r w:rsidRPr="00DE3473">
        <w:rPr>
          <w:rStyle w:val="teilabelZnak"/>
        </w:rPr>
        <w:t>1.</w:t>
      </w:r>
      <w:r w:rsidR="00CE2C93">
        <w:t xml:space="preserve"> Krscheniczi mi ſze szpamentuimo, zvno-</w:t>
      </w:r>
      <w:r w:rsidR="00CE2C93">
        <w:br/>
        <w:t>gi grehov mi ſze o odſztavimo, moi zitek zvő-</w:t>
      </w:r>
      <w:r w:rsidR="00CE2C93">
        <w:br/>
        <w:t>nom mi noſzimo, preminenye Dűſſam mi csakaimo.</w:t>
      </w:r>
    </w:p>
    <w:p w14:paraId="253411F4" w14:textId="407D6AF5" w:rsidR="00CE2C93" w:rsidRDefault="00DE3473" w:rsidP="00DE3473">
      <w:pPr>
        <w:pStyle w:val="teiab"/>
      </w:pPr>
      <w:r>
        <w:rPr>
          <w:rStyle w:val="teilabelZnak"/>
        </w:rPr>
        <w:t>2</w:t>
      </w:r>
      <w:r w:rsidR="00CE2C93" w:rsidRPr="00DE3473">
        <w:rPr>
          <w:rStyle w:val="teilabelZnak"/>
        </w:rPr>
        <w:t>.</w:t>
      </w:r>
      <w:r w:rsidR="00CE2C93">
        <w:t xml:space="preserve"> Szvéto piſzmo lepo náſz veſzeli, kaibi vteili ne-</w:t>
      </w:r>
      <w:r w:rsidR="00CE2C93">
        <w:br/>
        <w:t>bili dreſzelni, za mrtvecze kaibi ne plaka-</w:t>
      </w:r>
      <w:r w:rsidR="00CE2C93">
        <w:br/>
        <w:t>li, kakſzo ſztári Poganye csinili.</w:t>
      </w:r>
    </w:p>
    <w:p w14:paraId="15AD899B" w14:textId="676F311A" w:rsidR="00CE2C93" w:rsidRDefault="00CE2C93" w:rsidP="00DE3473">
      <w:pPr>
        <w:pStyle w:val="teiab"/>
      </w:pPr>
      <w:r w:rsidRPr="00DE3473">
        <w:rPr>
          <w:rStyle w:val="teilabelZnak"/>
        </w:rPr>
        <w:t>3.</w:t>
      </w:r>
      <w:r>
        <w:t xml:space="preserve"> Daie za náſz </w:t>
      </w:r>
      <w:r w:rsidRPr="00DE3473">
        <w:rPr>
          <w:rStyle w:val="teipersName"/>
        </w:rPr>
        <w:t>Jezuſ</w:t>
      </w:r>
      <w:r>
        <w:t xml:space="preserve"> vuisel veruimo, i gorie</w:t>
      </w:r>
      <w:r>
        <w:br/>
        <w:t>vſztal to ſzvedocsimo, to nam káze nyega</w:t>
      </w:r>
      <w:r>
        <w:br/>
        <w:t xml:space="preserve">ſzvéto piſzmo, po </w:t>
      </w:r>
      <w:r w:rsidRPr="00DE3473">
        <w:rPr>
          <w:rStyle w:val="teipersName"/>
        </w:rPr>
        <w:t>Chriſtuſſi</w:t>
      </w:r>
      <w:r>
        <w:t xml:space="preserve"> mi vnébo pridemo.</w:t>
      </w:r>
    </w:p>
    <w:p w14:paraId="53C331B0" w14:textId="397A5D71" w:rsidR="00CE2C93" w:rsidRDefault="00CE2C93" w:rsidP="00DE3473">
      <w:pPr>
        <w:pStyle w:val="teiab"/>
      </w:pPr>
      <w:r w:rsidRPr="00DE3473">
        <w:rPr>
          <w:rStyle w:val="teilabelZnak"/>
        </w:rPr>
        <w:t>4.</w:t>
      </w:r>
      <w:r w:rsidR="00DE3473">
        <w:t xml:space="preserve"> Po </w:t>
      </w:r>
      <w:r w:rsidR="00DE3473" w:rsidRPr="00DE3473">
        <w:rPr>
          <w:rStyle w:val="teipersName"/>
        </w:rPr>
        <w:t>Ad</w:t>
      </w:r>
      <w:r w:rsidRPr="00DE3473">
        <w:rPr>
          <w:rStyle w:val="teipersName"/>
        </w:rPr>
        <w:t>ami</w:t>
      </w:r>
      <w:r>
        <w:t xml:space="preserve"> kako ſzmo mrtvi vſzi, po </w:t>
      </w:r>
      <w:r w:rsidRPr="00DE3473">
        <w:rPr>
          <w:rStyle w:val="teipersName"/>
        </w:rPr>
        <w:t>Chriſtuſſi</w:t>
      </w:r>
      <w:r>
        <w:br/>
        <w:t xml:space="preserve">tak bomo zivi vſzi, árie </w:t>
      </w:r>
      <w:r w:rsidRPr="00DE3473">
        <w:rPr>
          <w:rStyle w:val="teipersName"/>
        </w:rPr>
        <w:t>Christus</w:t>
      </w:r>
      <w:r>
        <w:t xml:space="preserve"> zmrtvi</w:t>
      </w:r>
      <w:r>
        <w:br/>
        <w:t>vſztal nai prejdnyi, i mi po nyem ſztanemo gori</w:t>
      </w:r>
      <w:r>
        <w:br/>
        <w:t>vſzi.</w:t>
      </w:r>
    </w:p>
    <w:p w14:paraId="5FB07F28" w14:textId="412A27AE" w:rsidR="00CF4019" w:rsidRDefault="00CE2C93" w:rsidP="00085E17">
      <w:r>
        <w:t>5.</w:t>
      </w:r>
    </w:p>
    <w:p w14:paraId="094114E8" w14:textId="77777777" w:rsidR="00CF4019" w:rsidRDefault="00CF4019">
      <w:pPr>
        <w:spacing w:after="200"/>
      </w:pPr>
      <w:r>
        <w:br w:type="page"/>
      </w:r>
    </w:p>
    <w:p w14:paraId="192F284F" w14:textId="436EB357" w:rsidR="00CE2C93" w:rsidRDefault="00CF4019" w:rsidP="00085E17">
      <w:r>
        <w:lastRenderedPageBreak/>
        <w:t>/170v/</w:t>
      </w:r>
    </w:p>
    <w:p w14:paraId="08E2D6D1" w14:textId="6AB09C6C" w:rsidR="00CF4019" w:rsidRDefault="003A3A93" w:rsidP="003A3A93">
      <w:pPr>
        <w:pStyle w:val="teiab"/>
      </w:pPr>
      <w:r w:rsidRPr="003A3A93">
        <w:rPr>
          <w:rStyle w:val="teilabelZnak"/>
        </w:rPr>
        <w:t>5.</w:t>
      </w:r>
      <w:r>
        <w:t xml:space="preserve"> </w:t>
      </w:r>
      <w:r w:rsidRPr="003A3A93">
        <w:rPr>
          <w:rStyle w:val="teipersName"/>
        </w:rPr>
        <w:t>Christus</w:t>
      </w:r>
      <w:r>
        <w:t xml:space="preserve"> znebeſz ſzam doli</w:t>
      </w:r>
      <w:r w:rsidR="00CF4019">
        <w:t xml:space="preserve"> knám pride, po-</w:t>
      </w:r>
      <w:r w:rsidR="00CF4019">
        <w:br/>
        <w:t>leg ſzvega Ocza ſzvéte voule, kako naſſe Nebe-</w:t>
      </w:r>
      <w:r w:rsidR="00CF4019">
        <w:br/>
        <w:t>ſzko veſzelje, bodo peili vTrobőnte Angyelie.</w:t>
      </w:r>
    </w:p>
    <w:p w14:paraId="539B316C" w14:textId="5CC59E12" w:rsidR="00CF4019" w:rsidRDefault="00CF4019" w:rsidP="003A3A93">
      <w:pPr>
        <w:pStyle w:val="teiab"/>
      </w:pPr>
      <w:r w:rsidRPr="003A3A93">
        <w:rPr>
          <w:rStyle w:val="teilabelZnak"/>
        </w:rPr>
        <w:t>6.</w:t>
      </w:r>
      <w:r>
        <w:t xml:space="preserve"> Koteri ſzo pomrli v</w:t>
      </w:r>
      <w:r w:rsidRPr="003A3A93">
        <w:rPr>
          <w:rStyle w:val="teipersName"/>
        </w:rPr>
        <w:t>Christuſſi</w:t>
      </w:r>
      <w:r>
        <w:t>, gori stano zmrtvi</w:t>
      </w:r>
      <w:r>
        <w:br/>
        <w:t>nai prejdnyi vſzi, pred Goſzpodna popetais ſze</w:t>
      </w:r>
      <w:r>
        <w:br/>
        <w:t>vſzi, to bode tak vu ocsnom meguyeni.</w:t>
      </w:r>
    </w:p>
    <w:p w14:paraId="2A1E057F" w14:textId="2A05FB84" w:rsidR="00CF4019" w:rsidRDefault="00CF4019" w:rsidP="003A3A93">
      <w:pPr>
        <w:pStyle w:val="teiab"/>
      </w:pPr>
      <w:r w:rsidRPr="003A3A93">
        <w:rPr>
          <w:rStyle w:val="teilabelZnak"/>
        </w:rPr>
        <w:t>7.</w:t>
      </w:r>
      <w:r>
        <w:t xml:space="preserve"> Goſzpon </w:t>
      </w:r>
      <w:r w:rsidRPr="003A3A93">
        <w:rPr>
          <w:rStyle w:val="teipersName"/>
        </w:rPr>
        <w:t>Christus</w:t>
      </w:r>
      <w:r>
        <w:t xml:space="preserve"> orſzág preporocsi, ſ</w:t>
      </w:r>
      <w:r w:rsidR="00094BF0">
        <w:t>zvemu O-</w:t>
      </w:r>
      <w:r w:rsidR="00094BF0">
        <w:br/>
        <w:t>cſzu tedaga od</w:t>
      </w:r>
      <w:r w:rsidR="00094BF0" w:rsidRPr="003A3A93">
        <w:rPr>
          <w:rStyle w:val="teiunclear"/>
        </w:rPr>
        <w:t>???</w:t>
      </w:r>
      <w:r w:rsidR="00094BF0">
        <w:t xml:space="preserve"> teda bode l</w:t>
      </w:r>
      <w:r w:rsidR="00477C27">
        <w:t>ádal zneverniki</w:t>
      </w:r>
      <w:r w:rsidR="00477C27">
        <w:br/>
        <w:t>vse nebodo imeli zmóznoſzti.</w:t>
      </w:r>
    </w:p>
    <w:p w14:paraId="792C0D45" w14:textId="07BE1DE9" w:rsidR="00477C27" w:rsidRDefault="00477C27" w:rsidP="003A3A93">
      <w:pPr>
        <w:pStyle w:val="teiab"/>
      </w:pPr>
      <w:r w:rsidRPr="003A3A93">
        <w:rPr>
          <w:rStyle w:val="teilabelZnak"/>
        </w:rPr>
        <w:t>8.</w:t>
      </w:r>
      <w:r>
        <w:t xml:space="preserve"> Krscheniczi vſzi gori ſztanemo, vanimoſze</w:t>
      </w:r>
      <w:r>
        <w:br/>
        <w:t>da ne pregresimo, gBósoi rechi vſzi hűtro se-</w:t>
      </w:r>
      <w:r>
        <w:br/>
        <w:t>tuimo, zvűna práve vőre ne zivémo.</w:t>
      </w:r>
    </w:p>
    <w:p w14:paraId="38DCBFFD" w14:textId="36710662" w:rsidR="00477C27" w:rsidRDefault="00477C27" w:rsidP="003A3A93">
      <w:pPr>
        <w:pStyle w:val="teiab"/>
      </w:pPr>
      <w:r w:rsidRPr="003A3A93">
        <w:rPr>
          <w:rStyle w:val="teilabelZnak"/>
        </w:rPr>
        <w:t>9.</w:t>
      </w:r>
      <w:r>
        <w:t xml:space="preserve"> Da ſzmo vse leip noſzili </w:t>
      </w:r>
      <w:r w:rsidRPr="003A3A93">
        <w:rPr>
          <w:rStyle w:val="teipersName"/>
        </w:rPr>
        <w:t>Adamov</w:t>
      </w:r>
      <w:r>
        <w:t>, ava i leip</w:t>
      </w:r>
      <w:r>
        <w:br/>
        <w:t xml:space="preserve">noſzimo </w:t>
      </w:r>
      <w:r w:rsidRPr="003A3A93">
        <w:rPr>
          <w:rStyle w:val="teipersName"/>
        </w:rPr>
        <w:t>Christuſſev</w:t>
      </w:r>
      <w:r>
        <w:t>, ár teilo kro Bosiega Or-</w:t>
      </w:r>
      <w:r>
        <w:br/>
        <w:t>sága, nedobivſzi nikakva veſzelja.</w:t>
      </w:r>
    </w:p>
    <w:p w14:paraId="250E737B" w14:textId="5F918BBA" w:rsidR="00477C27" w:rsidRDefault="00477C27" w:rsidP="003A3A93">
      <w:pPr>
        <w:pStyle w:val="teiab"/>
      </w:pPr>
      <w:r w:rsidRPr="003A3A93">
        <w:rPr>
          <w:rStyle w:val="teilabelZnak"/>
        </w:rPr>
        <w:t>10.</w:t>
      </w:r>
      <w:r>
        <w:t xml:space="preserve"> Na skrádnyi dén</w:t>
      </w:r>
      <w:r w:rsidR="00954AF6">
        <w:t xml:space="preserve"> vſzi gori vſztanemo, da</w:t>
      </w:r>
      <w:r w:rsidR="00954AF6">
        <w:br/>
        <w:t>z</w:t>
      </w:r>
      <w:r w:rsidR="003E3296">
        <w:t>áto ſze vſzi ne prem</w:t>
      </w:r>
      <w:r w:rsidR="003E3296" w:rsidRPr="003A3A93">
        <w:rPr>
          <w:rStyle w:val="teigap"/>
        </w:rPr>
        <w:t>???</w:t>
      </w:r>
      <w:r w:rsidR="003E3296">
        <w:t xml:space="preserve">emo, po </w:t>
      </w:r>
      <w:r w:rsidR="003E3296" w:rsidRPr="003A3A93">
        <w:rPr>
          <w:rStyle w:val="teipersName"/>
        </w:rPr>
        <w:t>Christuſſi</w:t>
      </w:r>
      <w:r w:rsidR="003E3296">
        <w:t xml:space="preserve"> siveli</w:t>
      </w:r>
      <w:r w:rsidR="003E3296">
        <w:br/>
        <w:t xml:space="preserve">bodemo, na te rejchi </w:t>
      </w:r>
      <w:r w:rsidR="003E3296" w:rsidRPr="003A3A93">
        <w:rPr>
          <w:rStyle w:val="teigap"/>
        </w:rPr>
        <w:t>???</w:t>
      </w:r>
      <w:r w:rsidR="003E3296">
        <w:t xml:space="preserve"> vſzigdár gledaimo.</w:t>
      </w:r>
    </w:p>
    <w:p w14:paraId="7F439AAB" w14:textId="42C23CCF" w:rsidR="003E3296" w:rsidRDefault="006A7136" w:rsidP="003A3A93">
      <w:pPr>
        <w:pStyle w:val="teiab"/>
      </w:pPr>
      <w:r w:rsidRPr="003A3A93">
        <w:rPr>
          <w:rStyle w:val="teilabelZnak"/>
        </w:rPr>
        <w:t>11.</w:t>
      </w:r>
      <w:r>
        <w:t xml:space="preserve"> Teie rechi </w:t>
      </w:r>
      <w:r w:rsidRPr="003A3A93">
        <w:rPr>
          <w:rStyle w:val="teigap"/>
        </w:rPr>
        <w:t>???</w:t>
      </w:r>
      <w:r>
        <w:t xml:space="preserve">priſzal ſzvéti </w:t>
      </w:r>
      <w:r w:rsidRPr="003A3A93">
        <w:rPr>
          <w:rStyle w:val="teipersName"/>
        </w:rPr>
        <w:t>Pavel</w:t>
      </w:r>
      <w:r>
        <w:t>, prot never-</w:t>
      </w:r>
      <w:r>
        <w:br/>
        <w:t>nim gorijeje zdigel, dabi ſze znyih navcsiti</w:t>
      </w:r>
      <w:r>
        <w:br/>
        <w:t xml:space="preserve">vſzak mogel, Dűjno radoſzt dabi </w:t>
      </w:r>
      <w:r w:rsidR="00E10C3C">
        <w:t>vſzaki naisel.</w:t>
      </w:r>
      <w:r w:rsidR="00E10C3C">
        <w:br/>
        <w:t>Hvála boidi Oczu nebeſzkomu, vſze miloſzti puno</w:t>
      </w:r>
      <w:r w:rsidR="00E10C3C">
        <w:br/>
        <w:t xml:space="preserve">ſztvoritelu, </w:t>
      </w:r>
      <w:r w:rsidR="009A03B0">
        <w:t>siha bojdi szinu nyegovomu,</w:t>
      </w:r>
      <w:r w:rsidR="009A03B0">
        <w:br/>
        <w:t>glih rávno tak i Dűho ſzvétomu.</w:t>
      </w:r>
    </w:p>
    <w:p w14:paraId="388E3634" w14:textId="142303E5" w:rsidR="009A03B0" w:rsidRDefault="009A03B0" w:rsidP="003A3A93">
      <w:pPr>
        <w:pStyle w:val="teiclosure0"/>
      </w:pPr>
      <w:r>
        <w:t>Amen.</w:t>
      </w:r>
    </w:p>
    <w:p w14:paraId="1E5928B5" w14:textId="77777777" w:rsidR="009A03B0" w:rsidRDefault="009A03B0">
      <w:pPr>
        <w:spacing w:after="200"/>
      </w:pPr>
      <w:r>
        <w:br w:type="page"/>
      </w:r>
    </w:p>
    <w:p w14:paraId="6D23DEB0" w14:textId="393E9D64" w:rsidR="009A03B0" w:rsidRDefault="0000474D" w:rsidP="00085E17">
      <w:r>
        <w:lastRenderedPageBreak/>
        <w:t>/171r/</w:t>
      </w:r>
    </w:p>
    <w:p w14:paraId="3228D85A" w14:textId="3B8C2569" w:rsidR="0000474D" w:rsidRDefault="0000474D" w:rsidP="006E306E">
      <w:pPr>
        <w:pStyle w:val="Naslov2"/>
      </w:pPr>
      <w:r>
        <w:t>Nota. Hallavidó emberek kik most vsc</w:t>
      </w:r>
    </w:p>
    <w:p w14:paraId="17F8B6DE" w14:textId="3F8AE611" w:rsidR="0000474D" w:rsidRDefault="0000474D" w:rsidP="006E306E">
      <w:pPr>
        <w:pStyle w:val="teiab"/>
      </w:pPr>
      <w:r w:rsidRPr="006E306E">
        <w:rPr>
          <w:rStyle w:val="teilabelZnak"/>
        </w:rPr>
        <w:t>1.</w:t>
      </w:r>
      <w:r>
        <w:t xml:space="preserve"> Oh niste</w:t>
      </w:r>
      <w:r w:rsidR="00A80FF4">
        <w:t>lni ludje kiſzte zdai nazouti, od ſzkrad-</w:t>
      </w:r>
      <w:r w:rsidR="00A80FF4">
        <w:br/>
        <w:t>nyega dnéva dobro premiſzlite, ovo priatela nist-</w:t>
      </w:r>
      <w:r w:rsidR="00A80FF4">
        <w:br/>
        <w:t>voga vidite.</w:t>
      </w:r>
    </w:p>
    <w:p w14:paraId="07CF876C" w14:textId="25E8DD2C" w:rsidR="00A80FF4" w:rsidRDefault="00A80FF4" w:rsidP="006E306E">
      <w:pPr>
        <w:pStyle w:val="teiab"/>
      </w:pPr>
      <w:r w:rsidRPr="006E306E">
        <w:rPr>
          <w:rStyle w:val="teilabelZnak"/>
        </w:rPr>
        <w:t>2.</w:t>
      </w:r>
      <w:r>
        <w:t xml:space="preserve"> Szmrtno duiso deneſz moralie platiti, zutra</w:t>
      </w:r>
      <w:r>
        <w:br/>
        <w:t>bode tebi za doſzta vcsiniti, ne bodes ſze mogel</w:t>
      </w:r>
      <w:r>
        <w:br/>
        <w:t>ti pred ſzmrtjom ſzlisiti.</w:t>
      </w:r>
    </w:p>
    <w:p w14:paraId="6DF9DEE5" w14:textId="58B09D98" w:rsidR="00A80FF4" w:rsidRDefault="00A80FF4" w:rsidP="006E306E">
      <w:pPr>
        <w:pStyle w:val="teiab"/>
      </w:pPr>
      <w:r w:rsidRPr="006E306E">
        <w:rPr>
          <w:rStyle w:val="teilabelZnak"/>
        </w:rPr>
        <w:t>3.</w:t>
      </w:r>
      <w:r>
        <w:t xml:space="preserve"> Vſziſze ſzpokorite grehe odſztavite, ſzasni hotecs</w:t>
      </w:r>
      <w:r>
        <w:br/>
        <w:t>nigdár vi ne pregresite, ár na velik racsun</w:t>
      </w:r>
      <w:r>
        <w:br/>
        <w:t>prido vaſſe Dűſſe.</w:t>
      </w:r>
    </w:p>
    <w:p w14:paraId="5CFC5E0A" w14:textId="20D7B492" w:rsidR="00A80FF4" w:rsidRDefault="00A80FF4" w:rsidP="006E306E">
      <w:pPr>
        <w:pStyle w:val="teiab"/>
      </w:pPr>
      <w:r w:rsidRPr="006E306E">
        <w:rPr>
          <w:rStyle w:val="teilabelZnak"/>
        </w:rPr>
        <w:t>4.</w:t>
      </w:r>
      <w:r>
        <w:t xml:space="preserve"> </w:t>
      </w:r>
      <w:r w:rsidR="007D4628">
        <w:t>Da kakda ſze bodte vi mogli odescsti, csi pred</w:t>
      </w:r>
      <w:r w:rsidR="007D4628">
        <w:br/>
        <w:t xml:space="preserve">Bósoi rechi </w:t>
      </w:r>
      <w:r w:rsidR="00470428">
        <w:t>bodete hoditi, i neschete kuncza</w:t>
      </w:r>
      <w:r w:rsidR="00470428">
        <w:br/>
        <w:t>vaſſim grehom vrcsti.</w:t>
      </w:r>
    </w:p>
    <w:p w14:paraId="434435D7" w14:textId="7E6A6C1D" w:rsidR="00C939CF" w:rsidRDefault="00470428" w:rsidP="006E306E">
      <w:pPr>
        <w:pStyle w:val="teiab"/>
      </w:pPr>
      <w:r w:rsidRPr="006E306E">
        <w:rPr>
          <w:rStyle w:val="teilabelZnak"/>
        </w:rPr>
        <w:t>5.</w:t>
      </w:r>
      <w:r>
        <w:t xml:space="preserve"> Vu ſzebi ſze vi vre nistar ne vűpaite, i z Bóze</w:t>
      </w:r>
      <w:r>
        <w:br/>
        <w:t xml:space="preserve">nihsche viſze </w:t>
      </w:r>
      <w:r w:rsidR="00C939CF">
        <w:t>szpominaite, vu Goſzpodna Bo-</w:t>
      </w:r>
      <w:r w:rsidR="00C939CF">
        <w:br/>
        <w:t>ga vűpanye poſztavite.</w:t>
      </w:r>
    </w:p>
    <w:p w14:paraId="4C47ED60" w14:textId="57A586AC" w:rsidR="00C939CF" w:rsidRDefault="00C939CF" w:rsidP="006E306E">
      <w:pPr>
        <w:pStyle w:val="teiab"/>
      </w:pPr>
      <w:r w:rsidRPr="006E306E">
        <w:rPr>
          <w:rStyle w:val="teilabelZnak"/>
        </w:rPr>
        <w:t>6.</w:t>
      </w:r>
      <w:r>
        <w:t xml:space="preserve"> Ni sz</w:t>
      </w:r>
      <w:r w:rsidR="006E306E">
        <w:t xml:space="preserve">mrst </w:t>
      </w:r>
      <w:r w:rsidR="006E306E" w:rsidRPr="006E306E">
        <w:rPr>
          <w:rStyle w:val="teipersName"/>
        </w:rPr>
        <w:t>Christuſſev</w:t>
      </w:r>
      <w:r w:rsidRPr="006E306E">
        <w:rPr>
          <w:rStyle w:val="teipersName"/>
        </w:rPr>
        <w:t>e</w:t>
      </w:r>
      <w:r>
        <w:t xml:space="preserve"> vre haſzni vſzákomu,</w:t>
      </w:r>
      <w:r>
        <w:br/>
        <w:t>ni vgrehi lezécsim niti nevernikom, haſzni</w:t>
      </w:r>
      <w:r>
        <w:br/>
        <w:t xml:space="preserve">leprai ſzamim </w:t>
      </w:r>
      <w:r w:rsidRPr="006E306E">
        <w:rPr>
          <w:rStyle w:val="teipersName"/>
        </w:rPr>
        <w:t>Christuſſevim</w:t>
      </w:r>
      <w:r>
        <w:t xml:space="preserve"> veruimo.</w:t>
      </w:r>
    </w:p>
    <w:p w14:paraId="2B70FA39" w14:textId="5BD0FA56" w:rsidR="00C939CF" w:rsidRPr="006E306E" w:rsidRDefault="00C939CF" w:rsidP="006E306E">
      <w:pPr>
        <w:pStyle w:val="teiab"/>
      </w:pPr>
      <w:r w:rsidRPr="006E306E">
        <w:rPr>
          <w:rStyle w:val="teilabelZnak"/>
        </w:rPr>
        <w:t>7.</w:t>
      </w:r>
      <w:r>
        <w:t xml:space="preserve"> </w:t>
      </w:r>
      <w:r w:rsidRPr="006E306E">
        <w:t>Ne</w:t>
      </w:r>
      <w:r>
        <w:t xml:space="preserve"> vűpai ſze takoi vu vrednoſzt cslovecjo, zatói</w:t>
      </w:r>
      <w:r>
        <w:br/>
        <w:t xml:space="preserve">ſzám sebe </w:t>
      </w:r>
      <w:r w:rsidRPr="006E306E">
        <w:t>vrednoſzt i ſzve tejlo, csi bos hotel</w:t>
      </w:r>
      <w:r w:rsidRPr="006E306E">
        <w:br/>
        <w:t>poiti vnebeſzko králeſztvo</w:t>
      </w:r>
    </w:p>
    <w:p w14:paraId="3BFC5EE3" w14:textId="50FAE65E" w:rsidR="00C939CF" w:rsidRDefault="00C939CF" w:rsidP="006E306E">
      <w:pPr>
        <w:pStyle w:val="teiab"/>
      </w:pPr>
      <w:r w:rsidRPr="006E306E">
        <w:rPr>
          <w:rStyle w:val="teilabelZnak"/>
        </w:rPr>
        <w:t>8.</w:t>
      </w:r>
      <w:r>
        <w:t xml:space="preserve"> Dűsno zvekisanye vſzaki ſzi prav iscti,</w:t>
      </w:r>
    </w:p>
    <w:p w14:paraId="44648388" w14:textId="57E4A38B" w:rsidR="00612C5C" w:rsidRDefault="00C939CF" w:rsidP="006E306E">
      <w:pPr>
        <w:pStyle w:val="teicatch-word"/>
      </w:pPr>
      <w:r>
        <w:t>vchnit</w:t>
      </w:r>
    </w:p>
    <w:p w14:paraId="7962F8D0" w14:textId="77777777" w:rsidR="00612C5C" w:rsidRDefault="00612C5C">
      <w:pPr>
        <w:spacing w:after="200"/>
      </w:pPr>
      <w:r>
        <w:br w:type="page"/>
      </w:r>
    </w:p>
    <w:p w14:paraId="564CB5BB" w14:textId="5FB01ABD" w:rsidR="00C939CF" w:rsidRDefault="00612C5C" w:rsidP="00085E17">
      <w:r>
        <w:lastRenderedPageBreak/>
        <w:t>/171/</w:t>
      </w:r>
    </w:p>
    <w:p w14:paraId="01FEB3C8" w14:textId="45188FEB" w:rsidR="00612C5C" w:rsidRDefault="00612C5C" w:rsidP="00D605B4">
      <w:pPr>
        <w:pStyle w:val="teiab"/>
      </w:pPr>
      <w:r>
        <w:t xml:space="preserve">v </w:t>
      </w:r>
      <w:r w:rsidRPr="00D605B4">
        <w:rPr>
          <w:rStyle w:val="teipersName"/>
        </w:rPr>
        <w:t>Christuſſevo</w:t>
      </w:r>
      <w:r>
        <w:t xml:space="preserve"> vreidnoſzt vűpanye</w:t>
      </w:r>
      <w:r w:rsidR="005A4610">
        <w:t xml:space="preserve"> polozi, vőro zdo-</w:t>
      </w:r>
      <w:r w:rsidR="005A4610">
        <w:br/>
        <w:t>bivim delom vſzigdár potzvedvcſi.</w:t>
      </w:r>
    </w:p>
    <w:p w14:paraId="0B11CE00" w14:textId="11C167A1" w:rsidR="005A4610" w:rsidRDefault="005A4610" w:rsidP="00D605B4">
      <w:pPr>
        <w:pStyle w:val="teiab"/>
      </w:pPr>
      <w:r w:rsidRPr="00D605B4">
        <w:rPr>
          <w:rStyle w:val="teilabelZnak"/>
        </w:rPr>
        <w:t>9.</w:t>
      </w:r>
      <w:r>
        <w:t xml:space="preserve"> Ki duhoncza v vőri oſztáne ne zgine, nato Telov-</w:t>
      </w:r>
      <w:r>
        <w:br/>
        <w:t xml:space="preserve">nu ſzmrt z dobrimi réchom pride, z </w:t>
      </w:r>
      <w:r w:rsidRPr="00D605B4">
        <w:rPr>
          <w:rStyle w:val="teipersName"/>
        </w:rPr>
        <w:t>Christuſſem</w:t>
      </w:r>
      <w:r>
        <w:br/>
        <w:t>vnebeſzai veſzelil ſze bode.</w:t>
      </w:r>
    </w:p>
    <w:p w14:paraId="5F6A72C2" w14:textId="12E1301A" w:rsidR="005A4610" w:rsidRDefault="005A4610" w:rsidP="00D605B4">
      <w:pPr>
        <w:pStyle w:val="teiab"/>
      </w:pPr>
      <w:r w:rsidRPr="00D605B4">
        <w:rPr>
          <w:rStyle w:val="teilabelZnak"/>
        </w:rPr>
        <w:t>10.</w:t>
      </w:r>
      <w:r>
        <w:t xml:space="preserve"> Hválen boidi Otecz, ſzinom, z-ſzvétim Dűhom,</w:t>
      </w:r>
      <w:r>
        <w:br/>
        <w:t>odevſzáke ſztvári bojditi postenyé, Diha ivſza</w:t>
      </w:r>
      <w:r>
        <w:br/>
        <w:t>zmóznoſzt Bogu iedinomu.</w:t>
      </w:r>
    </w:p>
    <w:p w14:paraId="5199C32B" w14:textId="5FDDE1E1" w:rsidR="005A4610" w:rsidRDefault="005A4610" w:rsidP="00D605B4">
      <w:pPr>
        <w:pStyle w:val="teiclosure0"/>
      </w:pPr>
      <w:r>
        <w:t>Amen.</w:t>
      </w:r>
    </w:p>
    <w:p w14:paraId="07FF1539" w14:textId="657529CA" w:rsidR="005A4610" w:rsidRDefault="005A4610" w:rsidP="00085E17">
      <w:r w:rsidRPr="00D605B4">
        <w:rPr>
          <w:rStyle w:val="Naslov2Znak"/>
        </w:rPr>
        <w:t>Ad notam. Sok rendléti próbak.</w:t>
      </w:r>
      <w:r>
        <w:t xml:space="preserve"> </w:t>
      </w:r>
      <w:r w:rsidR="00D605B4" w:rsidRPr="00D605B4">
        <w:rPr>
          <w:rStyle w:val="teiabbr"/>
        </w:rPr>
        <w:t>&amp;c.</w:t>
      </w:r>
    </w:p>
    <w:p w14:paraId="2F3BA93A" w14:textId="5C03C267" w:rsidR="005A4610" w:rsidRDefault="005A4610" w:rsidP="00D605B4">
      <w:pPr>
        <w:pStyle w:val="teiab"/>
      </w:pPr>
      <w:r w:rsidRPr="00D605B4">
        <w:rPr>
          <w:rStyle w:val="teilabelZnak"/>
        </w:rPr>
        <w:t>1</w:t>
      </w:r>
      <w:r>
        <w:t>. Vszakovacske szkus nyáveſzo nad nami v</w:t>
      </w:r>
      <w:r w:rsidR="00F931AB">
        <w:t>zivati</w:t>
      </w:r>
      <w:r w:rsidR="00F931AB">
        <w:br/>
        <w:t xml:space="preserve">vu koteri tak </w:t>
      </w:r>
      <w:r w:rsidR="000C5A76">
        <w:t>dobimo kak riba vu vodi, a ne-</w:t>
      </w:r>
      <w:r w:rsidR="000C5A76">
        <w:br/>
        <w:t>znamo gde ſzpádnemu ſztrasnoi ſzmrti vmoke.</w:t>
      </w:r>
    </w:p>
    <w:p w14:paraId="0109475F" w14:textId="670906BC" w:rsidR="000C5A76" w:rsidRDefault="000C5A76" w:rsidP="00D605B4">
      <w:pPr>
        <w:pStyle w:val="teiab"/>
      </w:pPr>
      <w:r w:rsidRPr="00D605B4">
        <w:rPr>
          <w:rStyle w:val="teilabelZnak"/>
        </w:rPr>
        <w:t>2.</w:t>
      </w:r>
      <w:r>
        <w:t xml:space="preserve"> Teih puno jeſzt zaloſztmi, ino z nevotjanri,</w:t>
      </w:r>
      <w:r>
        <w:br/>
        <w:t>bou neznamo mi trpeti znikakvimi mermi, a</w:t>
      </w:r>
      <w:r>
        <w:br/>
        <w:t>tou znamo da nistar neie ſztreoetia nad nami.</w:t>
      </w:r>
    </w:p>
    <w:p w14:paraId="2D31B567" w14:textId="33679ED4" w:rsidR="000C5A76" w:rsidRDefault="000C5A76" w:rsidP="00D605B4">
      <w:pPr>
        <w:pStyle w:val="teiab"/>
      </w:pPr>
      <w:r w:rsidRPr="00D605B4">
        <w:rPr>
          <w:rStyle w:val="teilabelZnak"/>
        </w:rPr>
        <w:t>3.</w:t>
      </w:r>
      <w:r>
        <w:t xml:space="preserve"> Toga ſzveita csatariv ti cslovik pogledni, kai obe</w:t>
      </w:r>
      <w:r>
        <w:br/>
        <w:t>csa toga ne dá iſztino ti veruj, záto cslovik tebe</w:t>
      </w:r>
      <w:r>
        <w:br/>
        <w:t>proſzim da ge ne gnevedi.</w:t>
      </w:r>
    </w:p>
    <w:p w14:paraId="575D5A8C" w14:textId="28B63C8E" w:rsidR="000C5A76" w:rsidRDefault="000C5A76" w:rsidP="00D605B4">
      <w:pPr>
        <w:pStyle w:val="teiab"/>
      </w:pPr>
      <w:r w:rsidRPr="00D605B4">
        <w:rPr>
          <w:rStyle w:val="teilabelZnak"/>
        </w:rPr>
        <w:t>4.</w:t>
      </w:r>
      <w:r>
        <w:t xml:space="preserve"> Példa nam ſze gtoga dáje vnogi preminouti, Á-</w:t>
      </w:r>
      <w:r>
        <w:br/>
        <w:t>lezander toga ſzveita vékſzi tas ládalje, vbok-</w:t>
      </w:r>
      <w:r>
        <w:br/>
        <w:t>soi mocsi toga ſzveta hűtro oſztavilje</w:t>
      </w:r>
    </w:p>
    <w:p w14:paraId="723DEE2C" w14:textId="29234795" w:rsidR="000C5A76" w:rsidRDefault="000C5A76" w:rsidP="00D605B4">
      <w:pPr>
        <w:pStyle w:val="teiab"/>
      </w:pPr>
      <w:r w:rsidRPr="00D605B4">
        <w:rPr>
          <w:rStyle w:val="teilabelZnak"/>
        </w:rPr>
        <w:t>5.</w:t>
      </w:r>
      <w:r>
        <w:t xml:space="preserve"> Nezgovorno vnogo blága Kresus Králj imeſ</w:t>
      </w:r>
      <w:r>
        <w:br/>
        <w:t>ſe, jáksi ſzveit tomu cshveku tak vnogo clá</w:t>
      </w:r>
    </w:p>
    <w:p w14:paraId="497DF9F1" w14:textId="3D81E43D" w:rsidR="000C5A76" w:rsidRDefault="000C5A76" w:rsidP="00D605B4">
      <w:pPr>
        <w:pStyle w:val="teicatch-word"/>
      </w:pPr>
      <w:r>
        <w:t>beſſe</w:t>
      </w:r>
    </w:p>
    <w:p w14:paraId="3B1DC76F" w14:textId="77777777" w:rsidR="000C5A76" w:rsidRDefault="000C5A76">
      <w:pPr>
        <w:spacing w:after="200"/>
      </w:pPr>
      <w:r>
        <w:br w:type="page"/>
      </w:r>
    </w:p>
    <w:p w14:paraId="5464E3BE" w14:textId="0DB3C32A" w:rsidR="000C5A76" w:rsidRDefault="00F55F6A" w:rsidP="00085E17">
      <w:r>
        <w:lastRenderedPageBreak/>
        <w:t>/172r/</w:t>
      </w:r>
    </w:p>
    <w:p w14:paraId="4452D941" w14:textId="61A1A799" w:rsidR="00F55F6A" w:rsidRDefault="00F55F6A" w:rsidP="00AA7551">
      <w:pPr>
        <w:pStyle w:val="teiab"/>
      </w:pPr>
      <w:r>
        <w:t>beſſe, ali ſzletka vhűrkvi vori ſzveita preminol</w:t>
      </w:r>
      <w:r>
        <w:br/>
        <w:t>je.</w:t>
      </w:r>
    </w:p>
    <w:p w14:paraId="48D9ABD3" w14:textId="5112925E" w:rsidR="00F55F6A" w:rsidRDefault="00F55F6A" w:rsidP="00322A14">
      <w:pPr>
        <w:pStyle w:val="teiab"/>
      </w:pPr>
      <w:r w:rsidRPr="00AA7551">
        <w:rPr>
          <w:rStyle w:val="teilabelZnak"/>
        </w:rPr>
        <w:t>6.</w:t>
      </w:r>
      <w:r>
        <w:t xml:space="preserve"> I </w:t>
      </w:r>
      <w:r w:rsidRPr="00322A14">
        <w:rPr>
          <w:rStyle w:val="teipersName"/>
        </w:rPr>
        <w:t>Attila</w:t>
      </w:r>
      <w:r>
        <w:t xml:space="preserve"> tomu ſzveitu kroto raduva ſze, na-</w:t>
      </w:r>
      <w:r>
        <w:br/>
        <w:t>tom ſzveiti vnogi lűdje nyega ſze bosaſſe nai</w:t>
      </w:r>
      <w:r>
        <w:br/>
        <w:t>prvi dén vzve radoſzti zadavil ſze beſſe.</w:t>
      </w:r>
    </w:p>
    <w:p w14:paraId="5558F742" w14:textId="676FE037" w:rsidR="00F55F6A" w:rsidRDefault="00F55F6A" w:rsidP="00322A14">
      <w:pPr>
        <w:pStyle w:val="teiab"/>
      </w:pPr>
      <w:r w:rsidRPr="00AA7551">
        <w:rPr>
          <w:rStyle w:val="teilabelZnak"/>
        </w:rPr>
        <w:t>7.</w:t>
      </w:r>
      <w:r>
        <w:t xml:space="preserve"> Ne obecsai ti ſzám ſzebi zutrasnyega dnéva,</w:t>
      </w:r>
      <w:r>
        <w:br/>
        <w:t>liſztor hválo dai ti Bogu da ſzi ziv do dnéſzka,</w:t>
      </w:r>
      <w:r>
        <w:br/>
        <w:t xml:space="preserve">to ſze navcſi vunka </w:t>
      </w:r>
      <w:r w:rsidR="00F4316C">
        <w:t>ſzpiſzma ſzvétoga</w:t>
      </w:r>
      <w:r w:rsidR="002B4335">
        <w:t xml:space="preserve"> </w:t>
      </w:r>
      <w:r w:rsidR="002B4335" w:rsidRPr="00322A14">
        <w:rPr>
          <w:rStyle w:val="teipersName"/>
        </w:rPr>
        <w:t>Jakoba</w:t>
      </w:r>
      <w:r w:rsidR="002B4335">
        <w:t>.</w:t>
      </w:r>
    </w:p>
    <w:p w14:paraId="489A6DB7" w14:textId="4FBCB939" w:rsidR="002B4335" w:rsidRDefault="002B4335" w:rsidP="00322A14">
      <w:pPr>
        <w:pStyle w:val="teiab"/>
      </w:pPr>
      <w:r w:rsidRPr="00AA7551">
        <w:rPr>
          <w:rStyle w:val="teilabelZnak"/>
        </w:rPr>
        <w:t>8.</w:t>
      </w:r>
      <w:r>
        <w:t xml:space="preserve"> Vu Goſzpoſztvi tvoia mladoſzt tebé nai ne vla-</w:t>
      </w:r>
      <w:r>
        <w:br/>
        <w:t>mi, ne csáka ſzmrt vſzigdár toga dabi cslek bil</w:t>
      </w:r>
      <w:r>
        <w:br/>
        <w:t>ſztari, i ne stima kaibi te lehko ne mela po páſzti.</w:t>
      </w:r>
    </w:p>
    <w:p w14:paraId="08376224" w14:textId="041F927A" w:rsidR="002B4335" w:rsidRDefault="002B4335" w:rsidP="00322A14">
      <w:pPr>
        <w:pStyle w:val="teiab"/>
      </w:pPr>
      <w:r w:rsidRPr="00AA7551">
        <w:rPr>
          <w:rStyle w:val="teilabelZnak"/>
        </w:rPr>
        <w:t>9.</w:t>
      </w:r>
      <w:r>
        <w:t xml:space="preserve"> Vnogi hisniczi vu mladoſzti med ſzebov ſze lubio,</w:t>
      </w:r>
      <w:r>
        <w:br/>
        <w:t>chiga zitka oh nevolni obecsaio vſzebi nato gle-</w:t>
      </w:r>
      <w:r>
        <w:br/>
        <w:t>déu more biti Bogu ſze ne moti,</w:t>
      </w:r>
    </w:p>
    <w:p w14:paraId="20875DA0" w14:textId="47821FE5" w:rsidR="002B4335" w:rsidRDefault="002B4335" w:rsidP="00322A14">
      <w:pPr>
        <w:pStyle w:val="teiab"/>
      </w:pPr>
      <w:r w:rsidRPr="00AA7551">
        <w:rPr>
          <w:rStyle w:val="teilabelZnak"/>
        </w:rPr>
        <w:t>10.</w:t>
      </w:r>
      <w:r>
        <w:t xml:space="preserve"> Zapoved ſze on csaſz dáje od zmoznoga Boga, oh</w:t>
      </w:r>
      <w:r>
        <w:br/>
        <w:t>kak hitro on raz</w:t>
      </w:r>
      <w:r w:rsidR="00322A14">
        <w:t>locſi</w:t>
      </w:r>
      <w:r>
        <w:t xml:space="preserve"> hibo od hiboga, gda bi mo-</w:t>
      </w:r>
      <w:r>
        <w:br/>
        <w:t>gel vtakvom meſzti zdrzáti ſze od placsa.</w:t>
      </w:r>
    </w:p>
    <w:p w14:paraId="14B36EDF" w14:textId="6B8267BC" w:rsidR="002B4335" w:rsidRDefault="002B4335" w:rsidP="00322A14">
      <w:pPr>
        <w:pStyle w:val="teiab"/>
      </w:pPr>
      <w:r w:rsidRPr="00AA7551">
        <w:rPr>
          <w:rStyle w:val="teilabelZnak"/>
        </w:rPr>
        <w:t>11.</w:t>
      </w:r>
      <w:r>
        <w:t xml:space="preserve"> I matere ſzvo Decsiczo </w:t>
      </w:r>
      <w:r w:rsidRPr="00322A14">
        <w:rPr>
          <w:rStyle w:val="teiadd"/>
        </w:rPr>
        <w:t>szplacsom</w:t>
      </w:r>
      <w:r>
        <w:t xml:space="preserve"> na ſzveit rodi, materi ſzvéi-</w:t>
      </w:r>
      <w:r>
        <w:br/>
        <w:t>ti veruſztuivcs znevoljom nyé hráni, a nezna-</w:t>
      </w:r>
      <w:r>
        <w:br/>
        <w:t>io oh nevolne zalni zrok nyéh hráni.</w:t>
      </w:r>
    </w:p>
    <w:p w14:paraId="51E579E7" w14:textId="67A80F74" w:rsidR="002B4335" w:rsidRDefault="002B4335" w:rsidP="00322A14">
      <w:pPr>
        <w:pStyle w:val="teiab"/>
      </w:pPr>
      <w:r w:rsidRPr="00AA7551">
        <w:rPr>
          <w:rStyle w:val="teilabelZnak"/>
        </w:rPr>
        <w:t>12.</w:t>
      </w:r>
      <w:r>
        <w:t xml:space="preserve"> Vu modroſzti kteri neiſzo hűtro znoni ſze, bole teda</w:t>
      </w:r>
      <w:r>
        <w:br/>
        <w:t>da nyih decza vu dugvi ſzo mántri, ktoi ſzkus-</w:t>
      </w:r>
      <w:r>
        <w:br/>
        <w:t>nyávi tak ſze placso kak csaghivi ludje.</w:t>
      </w:r>
    </w:p>
    <w:p w14:paraId="4825A7ED" w14:textId="0B3C3520" w:rsidR="002B4335" w:rsidRDefault="002B4335" w:rsidP="00322A14">
      <w:pPr>
        <w:pStyle w:val="teicatch-word"/>
      </w:pPr>
      <w:r w:rsidRPr="00AA7551">
        <w:rPr>
          <w:rStyle w:val="teilabelZnak"/>
        </w:rPr>
        <w:t>12.</w:t>
      </w:r>
      <w:r>
        <w:t xml:space="preserve"> Dabi</w:t>
      </w:r>
    </w:p>
    <w:p w14:paraId="1FCEBD68" w14:textId="77777777" w:rsidR="002B4335" w:rsidRDefault="002B4335">
      <w:pPr>
        <w:spacing w:after="200"/>
      </w:pPr>
      <w:r>
        <w:br w:type="page"/>
      </w:r>
    </w:p>
    <w:p w14:paraId="585D380D" w14:textId="22F4462B" w:rsidR="002B4335" w:rsidRDefault="00570F63" w:rsidP="00085E17">
      <w:r w:rsidRPr="00570F63">
        <w:lastRenderedPageBreak/>
        <w:t>/172v/</w:t>
      </w:r>
    </w:p>
    <w:p w14:paraId="51BCE56C" w14:textId="68EB4FA8" w:rsidR="00626506" w:rsidRDefault="00626506" w:rsidP="00236A99">
      <w:pPr>
        <w:pStyle w:val="teiab"/>
      </w:pPr>
      <w:r w:rsidRPr="00236A99">
        <w:rPr>
          <w:rStyle w:val="teilabelZnak"/>
        </w:rPr>
        <w:t>13.</w:t>
      </w:r>
      <w:r>
        <w:t xml:space="preserve"> Dabi </w:t>
      </w:r>
      <w:r w:rsidR="00236A99">
        <w:t>vőri</w:t>
      </w:r>
      <w:r>
        <w:t xml:space="preserve"> oh krschenik ti obſztojé</w:t>
      </w:r>
      <w:r w:rsidR="00236A99">
        <w:t>cſ</w:t>
      </w:r>
      <w:r>
        <w:t>i bil, proti</w:t>
      </w:r>
      <w:r>
        <w:br/>
        <w:t>Bougi vtakvom meſzti tibi ſze ne boril, nego bo-</w:t>
      </w:r>
      <w:r>
        <w:br/>
        <w:t>le ztuznim ſzrczem nyega bi ti hválil.</w:t>
      </w:r>
    </w:p>
    <w:p w14:paraId="06F64C19" w14:textId="439EAFF3" w:rsidR="00626506" w:rsidRDefault="00626506" w:rsidP="00236A99">
      <w:pPr>
        <w:pStyle w:val="teiab"/>
      </w:pPr>
      <w:r w:rsidRPr="00236A99">
        <w:rPr>
          <w:rStyle w:val="teilabelZnak"/>
        </w:rPr>
        <w:t>14.</w:t>
      </w:r>
      <w:r>
        <w:t xml:space="preserve"> Szvéta soba deſzét decze jeden dén mrtvie, vem-</w:t>
      </w:r>
      <w:r>
        <w:br/>
        <w:t>jesti kak dober otecz zaloſztil nei ſzeie, vtoi</w:t>
      </w:r>
      <w:r>
        <w:br/>
        <w:t>ſzkűsnyavi g Bogu glávo vetak naſzlonilje.</w:t>
      </w:r>
    </w:p>
    <w:p w14:paraId="72125047" w14:textId="6ED96DC1" w:rsidR="00626506" w:rsidRDefault="00626506" w:rsidP="00236A99">
      <w:pPr>
        <w:pStyle w:val="teiab"/>
      </w:pPr>
      <w:r w:rsidRPr="00236A99">
        <w:rPr>
          <w:rStyle w:val="teilabelZnak"/>
        </w:rPr>
        <w:t>15.</w:t>
      </w:r>
      <w:r>
        <w:t xml:space="preserve"> Bogh se bil dal, Boghie pak vzél hvála nye-</w:t>
      </w:r>
      <w:r>
        <w:br/>
        <w:t>mu boidi, kakie on stel tak nai bode sto sche</w:t>
      </w:r>
      <w:r>
        <w:br/>
        <w:t>ſztati proti, glih ravno tako pretrpeti tebi potre-</w:t>
      </w:r>
      <w:r>
        <w:br/>
        <w:t>bnoie.</w:t>
      </w:r>
    </w:p>
    <w:p w14:paraId="07E4C800" w14:textId="4E262EEC" w:rsidR="00626506" w:rsidRDefault="00626506" w:rsidP="00236A99">
      <w:pPr>
        <w:pStyle w:val="teiab"/>
      </w:pPr>
      <w:r w:rsidRPr="00236A99">
        <w:rPr>
          <w:rStyle w:val="teilabelZnak"/>
        </w:rPr>
        <w:t>16.</w:t>
      </w:r>
      <w:r>
        <w:t xml:space="preserve"> </w:t>
      </w:r>
      <w:r w:rsidR="009B4891">
        <w:t>Kak Poganye tak mi naſſe mrtvecze ne pla-</w:t>
      </w:r>
      <w:r w:rsidR="009B4891">
        <w:br/>
        <w:t>csimo, Pale veli da ſzteim vőro kroto poblati-</w:t>
      </w:r>
      <w:r w:rsidR="009B4891">
        <w:br/>
        <w:t>mo, hválo zdányem bole Boga zmóznoga</w:t>
      </w:r>
      <w:r w:rsidR="009B4891">
        <w:br/>
        <w:t>vtiſzino.</w:t>
      </w:r>
    </w:p>
    <w:p w14:paraId="0BB2319E" w14:textId="5D8E2E04" w:rsidR="009B4891" w:rsidRDefault="009B4891" w:rsidP="00236A99">
      <w:pPr>
        <w:pStyle w:val="teiab"/>
      </w:pPr>
      <w:r w:rsidRPr="00236A99">
        <w:rPr>
          <w:rStyle w:val="teilabelZnak"/>
        </w:rPr>
        <w:t>17.</w:t>
      </w:r>
      <w:r>
        <w:t xml:space="preserve"> Obeſzeli ſzlatki Bogh náſz zaloſzne i ſzlejmye</w:t>
      </w:r>
      <w:r>
        <w:br/>
        <w:t>dokoncza ti vprávi vőri zdrzi tvoje vone,</w:t>
      </w:r>
      <w:r>
        <w:br/>
        <w:t>ako ti náſz Bogh odſztavi sto nam sché pomozsti.</w:t>
      </w:r>
    </w:p>
    <w:p w14:paraId="067BFC64" w14:textId="4CCB8EB0" w:rsidR="009B4891" w:rsidRDefault="009B4891" w:rsidP="00236A99">
      <w:pPr>
        <w:pStyle w:val="teiab"/>
      </w:pPr>
      <w:r w:rsidRPr="00236A99">
        <w:rPr>
          <w:rStyle w:val="teilabelZnak"/>
        </w:rPr>
        <w:t>18.</w:t>
      </w:r>
      <w:r>
        <w:t xml:space="preserve"> Szvéti Gpin Bogh vſzel seregu </w:t>
      </w:r>
      <w:r w:rsidR="00B839DA">
        <w:t>goſzpon nai</w:t>
      </w:r>
      <w:r w:rsidR="00B839DA">
        <w:br/>
        <w:t>zmózneiſzi, ſzvérim Dűhom poſzveti náſz te naſz</w:t>
      </w:r>
      <w:r w:rsidR="00B839DA">
        <w:br/>
        <w:t xml:space="preserve">ne osſztavi, da pridemo </w:t>
      </w:r>
      <w:r w:rsidR="00B839DA" w:rsidRPr="00236A99">
        <w:rPr>
          <w:rStyle w:val="teipersName"/>
        </w:rPr>
        <w:t>Christuſſi</w:t>
      </w:r>
      <w:r w:rsidR="00B839DA">
        <w:t xml:space="preserve"> tvoi ſzveti</w:t>
      </w:r>
      <w:r w:rsidR="00B839DA">
        <w:br/>
        <w:t>orſzágh.</w:t>
      </w:r>
    </w:p>
    <w:p w14:paraId="5F6BFCBC" w14:textId="5F7504F4" w:rsidR="00B839DA" w:rsidRDefault="00B839DA" w:rsidP="00236A99">
      <w:pPr>
        <w:pStyle w:val="teiclosure0"/>
      </w:pPr>
      <w:r>
        <w:t>Amen.</w:t>
      </w:r>
    </w:p>
    <w:p w14:paraId="274BFF4D" w14:textId="32979032" w:rsidR="00B839DA" w:rsidRDefault="00B839DA" w:rsidP="00236A99">
      <w:pPr>
        <w:pStyle w:val="Naslov2"/>
      </w:pPr>
      <w:r>
        <w:t xml:space="preserve">Nota. Tudgyuk uram Jstenk </w:t>
      </w:r>
      <w:r w:rsidR="00236A99" w:rsidRPr="00236A99">
        <w:rPr>
          <w:rStyle w:val="teiabbr"/>
        </w:rPr>
        <w:t>&amp;c</w:t>
      </w:r>
      <w:r w:rsidR="00236A99" w:rsidRPr="00236A99">
        <w:t>.</w:t>
      </w:r>
    </w:p>
    <w:p w14:paraId="16D294FB" w14:textId="26FF0FA8" w:rsidR="00B839DA" w:rsidRDefault="00B839DA" w:rsidP="00236A99">
      <w:pPr>
        <w:pStyle w:val="teiab"/>
      </w:pPr>
      <w:r w:rsidRPr="00236A99">
        <w:rPr>
          <w:rStyle w:val="teilabelZnak"/>
        </w:rPr>
        <w:t>1.</w:t>
      </w:r>
      <w:r>
        <w:t xml:space="preserve"> Zstrámo Goszpodni Bough, da nam ie vſzeim</w:t>
      </w:r>
      <w:r>
        <w:br/>
        <w:t>vmreiti, i veruiemo da na vecsni zitek</w:t>
      </w:r>
    </w:p>
    <w:p w14:paraId="22086903" w14:textId="19D4ABF4" w:rsidR="005B20F9" w:rsidRDefault="00B839DA" w:rsidP="00236A99">
      <w:pPr>
        <w:pStyle w:val="teicatch-word"/>
      </w:pPr>
      <w:r>
        <w:t>vſzi</w:t>
      </w:r>
    </w:p>
    <w:p w14:paraId="0ED57C98" w14:textId="77777777" w:rsidR="005B20F9" w:rsidRDefault="005B20F9">
      <w:pPr>
        <w:spacing w:after="200"/>
      </w:pPr>
      <w:r>
        <w:br w:type="page"/>
      </w:r>
    </w:p>
    <w:p w14:paraId="7A75F213" w14:textId="50DC2020" w:rsidR="00B839DA" w:rsidRDefault="005B20F9" w:rsidP="00085E17">
      <w:r>
        <w:lastRenderedPageBreak/>
        <w:t>/173r/</w:t>
      </w:r>
    </w:p>
    <w:p w14:paraId="27C955A6" w14:textId="7CAD3F8C" w:rsidR="005B20F9" w:rsidRDefault="005B20F9" w:rsidP="003B7534">
      <w:pPr>
        <w:pStyle w:val="teiab"/>
      </w:pPr>
      <w:r>
        <w:t>vſzi gori poſztanemo, ar ſzi ti nas zitek, vtebi</w:t>
      </w:r>
      <w:r>
        <w:br/>
        <w:t>pomiramo, po tebi ſze zdignemo.</w:t>
      </w:r>
    </w:p>
    <w:p w14:paraId="52B1739D" w14:textId="7A8A1AA3" w:rsidR="005B20F9" w:rsidRDefault="005B20F9" w:rsidP="003B7534">
      <w:pPr>
        <w:pStyle w:val="teiab"/>
      </w:pPr>
      <w:r w:rsidRPr="003B7534">
        <w:rPr>
          <w:rStyle w:val="teilabelZnak"/>
        </w:rPr>
        <w:t>2.</w:t>
      </w:r>
      <w:r>
        <w:t xml:space="preserve"> Oko nei v</w:t>
      </w:r>
      <w:r w:rsidR="003B7534">
        <w:t>idilo ni vűho ſzlisalo, mi cshvo</w:t>
      </w:r>
      <w:r>
        <w:t>yega ſzr-</w:t>
      </w:r>
      <w:r>
        <w:br/>
        <w:t>cza mislejnye, nemore zmiſzliti to kakvoie</w:t>
      </w:r>
      <w:r>
        <w:br/>
        <w:t>nyim Diho Goſzpon Bough napravil, kteri</w:t>
      </w:r>
      <w:r>
        <w:br/>
        <w:t>nyega lűbio.</w:t>
      </w:r>
    </w:p>
    <w:p w14:paraId="0CF8E5E3" w14:textId="63883266" w:rsidR="005B20F9" w:rsidRDefault="005B20F9" w:rsidP="003B7534">
      <w:pPr>
        <w:pStyle w:val="teiab"/>
      </w:pPr>
      <w:r w:rsidRPr="003B7534">
        <w:rPr>
          <w:rStyle w:val="teilabelZnak"/>
        </w:rPr>
        <w:t>3.</w:t>
      </w:r>
      <w:r>
        <w:t xml:space="preserve"> Naſſe placsne ſzkuze on sché obiſzati, ino on</w:t>
      </w:r>
      <w:r>
        <w:br/>
        <w:t>sché odvrcsti od náſz naſſe vnohe nevole, ár</w:t>
      </w:r>
      <w:r>
        <w:br/>
        <w:t>nebo zaloſzti nebode bolezni, negh leprai</w:t>
      </w:r>
      <w:r>
        <w:br/>
        <w:t>diha bode.</w:t>
      </w:r>
    </w:p>
    <w:p w14:paraId="564D0366" w14:textId="1D6E9851" w:rsidR="005B20F9" w:rsidRDefault="005B20F9" w:rsidP="003B7534">
      <w:pPr>
        <w:pStyle w:val="teiab"/>
      </w:pPr>
      <w:r w:rsidRPr="003B7534">
        <w:rPr>
          <w:rStyle w:val="teilabelZnak"/>
        </w:rPr>
        <w:t>4.</w:t>
      </w:r>
      <w:r>
        <w:t xml:space="preserve"> Gde nam Goſzpoduie, Otecz Goſzpodni Bough,</w:t>
      </w:r>
      <w:r>
        <w:br/>
        <w:t>ino ſzvoim drágim ſzvétim ſzinom, znaſſzim</w:t>
      </w:r>
      <w:r>
        <w:br/>
        <w:t xml:space="preserve">Goſzpodnim </w:t>
      </w:r>
      <w:r w:rsidRPr="003B7534">
        <w:rPr>
          <w:rStyle w:val="teipersName"/>
        </w:rPr>
        <w:t>Christuſſem</w:t>
      </w:r>
      <w:r>
        <w:t>, ſzvétim Dűhom nav-</w:t>
      </w:r>
      <w:r>
        <w:br/>
        <w:t>kup vu jednoi zmóznoſzti, vekivekma.</w:t>
      </w:r>
    </w:p>
    <w:p w14:paraId="614B364A" w14:textId="7C125C3B" w:rsidR="005B20F9" w:rsidRDefault="005B20F9" w:rsidP="003B7534">
      <w:pPr>
        <w:pStyle w:val="teiclosure0"/>
      </w:pPr>
      <w:r>
        <w:t>Amen.</w:t>
      </w:r>
    </w:p>
    <w:p w14:paraId="7B65664C" w14:textId="10E91691" w:rsidR="005B20F9" w:rsidRDefault="003B7534" w:rsidP="003B7534">
      <w:pPr>
        <w:pStyle w:val="Naslov2"/>
      </w:pPr>
      <w:r>
        <w:t>Ar</w:t>
      </w:r>
      <w:r w:rsidR="005B20F9">
        <w:t>ia.</w:t>
      </w:r>
    </w:p>
    <w:p w14:paraId="1034AC5A" w14:textId="57CFEE2D" w:rsidR="00570F63" w:rsidRDefault="00347CCA" w:rsidP="003B7534">
      <w:pPr>
        <w:pStyle w:val="teiab"/>
      </w:pPr>
      <w:r w:rsidRPr="003B7534">
        <w:rPr>
          <w:rStyle w:val="teilabelZnak"/>
        </w:rPr>
        <w:t>1.</w:t>
      </w:r>
      <w:r>
        <w:t xml:space="preserve"> Szpomnim ſze od Bósega vcsmenya znami</w:t>
      </w:r>
      <w:r>
        <w:br/>
        <w:t>dobroga, kakvo ſzkrb on na náſz noſzi, i kai</w:t>
      </w:r>
      <w:r>
        <w:br/>
        <w:t>od ſzmrti govori.</w:t>
      </w:r>
    </w:p>
    <w:p w14:paraId="31D51D40" w14:textId="114C041F" w:rsidR="00347CCA" w:rsidRDefault="00347CCA" w:rsidP="003B7534">
      <w:pPr>
        <w:pStyle w:val="teiab"/>
      </w:pPr>
      <w:r w:rsidRPr="003B7534">
        <w:rPr>
          <w:rStyle w:val="teilabelZnak"/>
        </w:rPr>
        <w:t>2.</w:t>
      </w:r>
      <w:r>
        <w:t xml:space="preserve"> </w:t>
      </w:r>
      <w:r w:rsidRPr="003B7534">
        <w:rPr>
          <w:rStyle w:val="teipersName"/>
        </w:rPr>
        <w:t>Csaras</w:t>
      </w:r>
      <w:r>
        <w:t xml:space="preserve"> Prorok veli, i to nam vpiſzmi oſztavi,</w:t>
      </w:r>
      <w:r>
        <w:br/>
        <w:t>da Bough mrtvecze pokvi ki pomeris on je zdrzi.</w:t>
      </w:r>
    </w:p>
    <w:p w14:paraId="1453615D" w14:textId="2B384229" w:rsidR="00347CCA" w:rsidRDefault="00347CCA" w:rsidP="003B7534">
      <w:pPr>
        <w:pStyle w:val="teiab"/>
      </w:pPr>
      <w:r w:rsidRPr="003B7534">
        <w:rPr>
          <w:rStyle w:val="teilabelZnak"/>
        </w:rPr>
        <w:t>3.</w:t>
      </w:r>
      <w:r>
        <w:t xml:space="preserve"> Arie opet gori zbűdi, to nam iſztino ſzvedogi, da</w:t>
      </w:r>
      <w:r>
        <w:br/>
        <w:t>mrtve gori ppogine, i vnebeſzki orſzág vzema.</w:t>
      </w:r>
    </w:p>
    <w:p w14:paraId="62E2A09B" w14:textId="7DD93A36" w:rsidR="00347CCA" w:rsidRDefault="00347CCA" w:rsidP="003B7534">
      <w:pPr>
        <w:pStyle w:val="teiab"/>
      </w:pPr>
      <w:r w:rsidRPr="003B7534">
        <w:rPr>
          <w:rStyle w:val="teilabelZnak"/>
        </w:rPr>
        <w:t>4.</w:t>
      </w:r>
      <w:r>
        <w:t xml:space="preserve"> To vſze zató tak csini, dabi ſze ne zpozábi-</w:t>
      </w:r>
    </w:p>
    <w:p w14:paraId="6E8BA22B" w14:textId="50BDD123" w:rsidR="00347CCA" w:rsidRDefault="00347CCA" w:rsidP="003B7534">
      <w:pPr>
        <w:pStyle w:val="teicatch-word"/>
      </w:pPr>
      <w:r>
        <w:t>li.</w:t>
      </w:r>
    </w:p>
    <w:p w14:paraId="1D0D0089" w14:textId="77777777" w:rsidR="00347CCA" w:rsidRDefault="00347CCA">
      <w:pPr>
        <w:spacing w:after="200"/>
      </w:pPr>
      <w:r>
        <w:br w:type="page"/>
      </w:r>
    </w:p>
    <w:p w14:paraId="6A86CEF1" w14:textId="2E2944E3" w:rsidR="00347CCA" w:rsidRDefault="00FE6937" w:rsidP="00085E17">
      <w:r>
        <w:lastRenderedPageBreak/>
        <w:t>/173v/</w:t>
      </w:r>
    </w:p>
    <w:p w14:paraId="00447BE8" w14:textId="3AE4B985" w:rsidR="00FE6937" w:rsidRDefault="00FE6937" w:rsidP="00C87CA7">
      <w:pPr>
        <w:pStyle w:val="teiab"/>
      </w:pPr>
      <w:r>
        <w:t>li zdobroute bo znami csini, nego dabi ga hvalili.</w:t>
      </w:r>
    </w:p>
    <w:p w14:paraId="35E8B140" w14:textId="52037552" w:rsidR="00FE6937" w:rsidRDefault="00FE6937" w:rsidP="00C87CA7">
      <w:pPr>
        <w:pStyle w:val="teiab"/>
      </w:pPr>
      <w:r w:rsidRPr="00C87CA7">
        <w:rPr>
          <w:rStyle w:val="teilabelZnak"/>
        </w:rPr>
        <w:t xml:space="preserve">5. </w:t>
      </w:r>
      <w:r>
        <w:t>Verne vpokvi sché poſzlati, vu ſzvoj orſzág, nyé pela-</w:t>
      </w:r>
      <w:r>
        <w:br/>
        <w:t>ti, ondi nyé sché oſztaviti, daga imajo hváliti.</w:t>
      </w:r>
    </w:p>
    <w:p w14:paraId="189973FD" w14:textId="527C337B" w:rsidR="00FE6937" w:rsidRDefault="00FE6937" w:rsidP="00C87CA7">
      <w:pPr>
        <w:pStyle w:val="teiab"/>
      </w:pPr>
      <w:r w:rsidRPr="00C87CA7">
        <w:rPr>
          <w:rStyle w:val="teilabelZnak"/>
        </w:rPr>
        <w:t xml:space="preserve">6. </w:t>
      </w:r>
      <w:r w:rsidR="00C87CA7">
        <w:t>Verni moi noter</w:t>
      </w:r>
      <w:r>
        <w:t xml:space="preserve"> p</w:t>
      </w:r>
      <w:r w:rsidR="00C87CA7">
        <w:t>o</w:t>
      </w:r>
      <w:r>
        <w:t>ite, vráta za ſzobom zaprte,</w:t>
      </w:r>
      <w:r>
        <w:br/>
        <w:t>jedno maloie pri prite, da ma ſzrda noter neide.</w:t>
      </w:r>
    </w:p>
    <w:p w14:paraId="0CDC3242" w14:textId="373A8594" w:rsidR="00FE6937" w:rsidRDefault="00FE6937" w:rsidP="00C87CA7">
      <w:pPr>
        <w:pStyle w:val="teiab"/>
      </w:pPr>
      <w:r w:rsidRPr="00C87CA7">
        <w:rPr>
          <w:rStyle w:val="teilabelZnak"/>
        </w:rPr>
        <w:t xml:space="preserve">7. </w:t>
      </w:r>
      <w:r>
        <w:t>Da malo bodete vzemli, leprai do ocsna nepyena,</w:t>
      </w:r>
      <w:r>
        <w:br/>
        <w:t>vſze ondivi pohivaite, doklam mota ſzda miné.</w:t>
      </w:r>
    </w:p>
    <w:p w14:paraId="5C2CA172" w14:textId="3CA07BA4" w:rsidR="00FE6937" w:rsidRDefault="00FE6937" w:rsidP="00C87CA7">
      <w:pPr>
        <w:pStyle w:val="teiab"/>
      </w:pPr>
      <w:r w:rsidRPr="00C87CA7">
        <w:rPr>
          <w:rStyle w:val="teilabelZnak"/>
        </w:rPr>
        <w:t xml:space="preserve">8. </w:t>
      </w:r>
      <w:r w:rsidR="0022220C">
        <w:t>Ár te zdai Bozja ſzrditoſzt gori ſztáne nyega</w:t>
      </w:r>
      <w:r w:rsidR="0022220C">
        <w:br/>
        <w:t>jákoſzt na vſze ki na zemli ſztoio, ſztraſzno nyim bode pita</w:t>
      </w:r>
      <w:r w:rsidR="00B35367">
        <w:t>-</w:t>
      </w:r>
      <w:r w:rsidR="00B35367">
        <w:br/>
        <w:t>nye.</w:t>
      </w:r>
    </w:p>
    <w:p w14:paraId="51C639B3" w14:textId="062CE255" w:rsidR="00B35367" w:rsidRDefault="00B35367" w:rsidP="00C87CA7">
      <w:pPr>
        <w:pStyle w:val="teiab"/>
      </w:pPr>
      <w:r w:rsidRPr="00C87CA7">
        <w:rPr>
          <w:rStyle w:val="teilabelZnak"/>
        </w:rPr>
        <w:t xml:space="preserve">9. </w:t>
      </w:r>
      <w:r>
        <w:t>Zhiri on ſzvoje protivnike, potere tudi prekléte, pak</w:t>
      </w:r>
      <w:r>
        <w:br/>
        <w:t>obdrzi ſzvoje verne, ki vnyem imaio vűpanye.</w:t>
      </w:r>
    </w:p>
    <w:p w14:paraId="743DE952" w14:textId="316FD312" w:rsidR="00B35367" w:rsidRDefault="00B35367" w:rsidP="00C87CA7">
      <w:pPr>
        <w:pStyle w:val="teiab"/>
      </w:pPr>
      <w:r w:rsidRPr="00C87CA7">
        <w:rPr>
          <w:rStyle w:val="teilabelZnak"/>
        </w:rPr>
        <w:t xml:space="preserve">10. </w:t>
      </w:r>
      <w:r>
        <w:t>Potom toga krai nyega, ne ſzzemla ni teilo, o-</w:t>
      </w:r>
      <w:r>
        <w:br/>
        <w:t>pet mu Bogh hocse dati zitek Dűſſo povrnoti.</w:t>
      </w:r>
    </w:p>
    <w:p w14:paraId="24F3A0E2" w14:textId="48A6B132" w:rsidR="00B35367" w:rsidRDefault="00B35367" w:rsidP="00C87CA7">
      <w:pPr>
        <w:pStyle w:val="teiab"/>
      </w:pPr>
      <w:r w:rsidRPr="00C87CA7">
        <w:rPr>
          <w:rStyle w:val="teilabelZnak"/>
        </w:rPr>
        <w:t xml:space="preserve">11. </w:t>
      </w:r>
      <w:r>
        <w:t>Namie veliko veſzelje, ſztoga ſzveita neminenye</w:t>
      </w:r>
      <w:r>
        <w:br/>
        <w:t>ár zoſzpet vkűpe bodemo, gda gori pri Bougi bom.</w:t>
      </w:r>
    </w:p>
    <w:p w14:paraId="0E03F3A5" w14:textId="6CE0FFB1" w:rsidR="00B35367" w:rsidRDefault="00B35367" w:rsidP="00C87CA7">
      <w:pPr>
        <w:pStyle w:val="teiab"/>
      </w:pPr>
      <w:r w:rsidRPr="00C87CA7">
        <w:rPr>
          <w:rStyle w:val="teilabelZnak"/>
        </w:rPr>
        <w:t xml:space="preserve">12. </w:t>
      </w:r>
      <w:r>
        <w:t>Vete mrtvi nas Ocpri ſzvi, prez dvoiczeje Bozi ſzin</w:t>
      </w:r>
      <w:r>
        <w:br/>
        <w:t>kai ſze placſze za nyega, da vse pri Bougi poſziva.</w:t>
      </w:r>
    </w:p>
    <w:p w14:paraId="0EBE2443" w14:textId="33027C42" w:rsidR="00B35367" w:rsidRDefault="00B35367" w:rsidP="00C87CA7">
      <w:pPr>
        <w:pStyle w:val="teiab"/>
      </w:pPr>
      <w:r w:rsidRPr="00C87CA7">
        <w:rPr>
          <w:rStyle w:val="teilabelZnak"/>
        </w:rPr>
        <w:t xml:space="preserve">13. </w:t>
      </w:r>
      <w:r>
        <w:t>Naſſa dela ſzo nevolza, nyega delo ie veſzelje,</w:t>
      </w:r>
      <w:r>
        <w:br/>
        <w:t>proſzimo fa ta pravicza, pri nás bode ſzvéto trojſztvo.</w:t>
      </w:r>
    </w:p>
    <w:p w14:paraId="31660CB6" w14:textId="07CF601F" w:rsidR="00B35367" w:rsidRDefault="00B35367" w:rsidP="00C87CA7">
      <w:pPr>
        <w:pStyle w:val="teiab"/>
      </w:pPr>
      <w:r w:rsidRPr="00C87CA7">
        <w:rPr>
          <w:rStyle w:val="teilabelZnak"/>
        </w:rPr>
        <w:t xml:space="preserve">14. </w:t>
      </w:r>
      <w:r>
        <w:t>Da nam dá ſzvétoga Dűha, po ſzmrti ſzvega Orſzága,</w:t>
      </w:r>
      <w:r>
        <w:br/>
        <w:t>glédali bomo blázenſztvo, brez koncza veki-</w:t>
      </w:r>
      <w:r>
        <w:br/>
        <w:t xml:space="preserve">vekoma. </w:t>
      </w:r>
    </w:p>
    <w:p w14:paraId="332E0700" w14:textId="57677B4C" w:rsidR="009412CB" w:rsidRDefault="00B35367" w:rsidP="00C87CA7">
      <w:pPr>
        <w:pStyle w:val="teicatch-word"/>
      </w:pPr>
      <w:r>
        <w:t>Amen.</w:t>
      </w:r>
    </w:p>
    <w:p w14:paraId="37F204E0" w14:textId="77777777" w:rsidR="009412CB" w:rsidRDefault="009412CB">
      <w:pPr>
        <w:spacing w:after="200"/>
      </w:pPr>
      <w:r>
        <w:br w:type="page"/>
      </w:r>
    </w:p>
    <w:p w14:paraId="740DFB1D" w14:textId="00B316FF" w:rsidR="00B35367" w:rsidRDefault="005E1250" w:rsidP="00085E17">
      <w:r>
        <w:lastRenderedPageBreak/>
        <w:t>/174r/</w:t>
      </w:r>
    </w:p>
    <w:p w14:paraId="7185DFA5" w14:textId="64169135" w:rsidR="005E1250" w:rsidRDefault="005E1250" w:rsidP="005A4AC1">
      <w:pPr>
        <w:pStyle w:val="Naslov2"/>
      </w:pPr>
      <w:r>
        <w:t>Sequens.</w:t>
      </w:r>
    </w:p>
    <w:p w14:paraId="65E3829C" w14:textId="5352F1B6" w:rsidR="005E1250" w:rsidRDefault="005E1250" w:rsidP="006B1F0C">
      <w:pPr>
        <w:pStyle w:val="teiab"/>
      </w:pPr>
      <w:r w:rsidRPr="005A4AC1">
        <w:rPr>
          <w:rStyle w:val="teilabelZnak"/>
        </w:rPr>
        <w:t>1.</w:t>
      </w:r>
      <w:r>
        <w:t xml:space="preserve"> Znevoljami cslovik ſzvoj zitek ſzpunyáva,</w:t>
      </w:r>
      <w:r>
        <w:br/>
        <w:t xml:space="preserve">vnoge moke trpi za ſzvega zivota, ka za </w:t>
      </w:r>
      <w:r>
        <w:br/>
        <w:t>greh ſzrditoſzt Bósjo nazvescháva.</w:t>
      </w:r>
    </w:p>
    <w:p w14:paraId="7F289A05" w14:textId="35C32042" w:rsidR="005E1250" w:rsidRDefault="005E1250" w:rsidP="006B1F0C">
      <w:pPr>
        <w:pStyle w:val="teiab"/>
      </w:pPr>
      <w:r w:rsidRPr="005A4AC1">
        <w:rPr>
          <w:rStyle w:val="teilabelZnak"/>
        </w:rPr>
        <w:t>2.</w:t>
      </w:r>
      <w:r>
        <w:t xml:space="preserve"> </w:t>
      </w:r>
      <w:r w:rsidR="006B1F0C">
        <w:t>Ov</w:t>
      </w:r>
      <w:r>
        <w:t>o Bough csloveka zvnogim ſzvoim dárem, bes-</w:t>
      </w:r>
      <w:r>
        <w:br/>
        <w:t>ſega daruval znemrteknim zitkom, nad vſta-</w:t>
      </w:r>
      <w:r>
        <w:br/>
        <w:t>kim ſztvarienyem velikim Goſzpoſztvom.</w:t>
      </w:r>
    </w:p>
    <w:p w14:paraId="332913CE" w14:textId="741EC680" w:rsidR="005E1250" w:rsidRDefault="005E1250" w:rsidP="006B1F0C">
      <w:pPr>
        <w:pStyle w:val="teiab"/>
      </w:pPr>
      <w:r w:rsidRPr="005A4AC1">
        <w:rPr>
          <w:rStyle w:val="teilabelZnak"/>
        </w:rPr>
        <w:t>3.</w:t>
      </w:r>
      <w:r>
        <w:t xml:space="preserve"> Ali kroto naglo cslovik ſze premine, i ſzvojo lepoto</w:t>
      </w:r>
      <w:r>
        <w:br/>
        <w:t>setuva zgűbizi, zvelika Goſzpoſztva na szu-</w:t>
      </w:r>
      <w:r>
        <w:br/>
        <w:t>zanſztvo priti.</w:t>
      </w:r>
    </w:p>
    <w:p w14:paraId="10BB14EF" w14:textId="57A6CD85" w:rsidR="005E1250" w:rsidRDefault="005E1250" w:rsidP="006B1F0C">
      <w:pPr>
        <w:pStyle w:val="teiab"/>
      </w:pPr>
      <w:r w:rsidRPr="005A4AC1">
        <w:rPr>
          <w:rStyle w:val="teilabelZnak"/>
        </w:rPr>
        <w:t>4.</w:t>
      </w:r>
      <w:r w:rsidR="006B1F0C">
        <w:t xml:space="preserve"> Ov</w:t>
      </w:r>
      <w:r>
        <w:t>o vre nad nami naſſih grehov platsa, beteg krás,</w:t>
      </w:r>
      <w:r>
        <w:br/>
        <w:t>teskoutsa, ſztrasne ſzmrti moka, nemilscha</w:t>
      </w:r>
      <w:r>
        <w:br/>
        <w:t>vſzaka breme toga ſzveita.</w:t>
      </w:r>
    </w:p>
    <w:p w14:paraId="10E46A26" w14:textId="5E6BD696" w:rsidR="005E1250" w:rsidRDefault="005E1250" w:rsidP="006B1F0C">
      <w:pPr>
        <w:pStyle w:val="teiab"/>
      </w:pPr>
      <w:r w:rsidRPr="005A4AC1">
        <w:rPr>
          <w:rStyle w:val="teilabelZnak"/>
        </w:rPr>
        <w:t>5.</w:t>
      </w:r>
      <w:r>
        <w:t xml:space="preserve"> Nas zitek na ſzveiti, leprai pe plakanye, ár</w:t>
      </w:r>
      <w:r>
        <w:br/>
        <w:t>do malo csaſza imamo veſzelje, naglo ſze premi-</w:t>
      </w:r>
      <w:r>
        <w:br/>
        <w:t>né vſza nasſa lepota.</w:t>
      </w:r>
    </w:p>
    <w:p w14:paraId="3AF83090" w14:textId="33F71EF3" w:rsidR="005E1250" w:rsidRDefault="005E1250" w:rsidP="006B1F0C">
      <w:pPr>
        <w:pStyle w:val="teiab"/>
      </w:pPr>
      <w:r w:rsidRPr="005A4AC1">
        <w:rPr>
          <w:rStyle w:val="teilabelZnak"/>
        </w:rPr>
        <w:t>6.</w:t>
      </w:r>
      <w:r w:rsidR="006B1F0C">
        <w:t xml:space="preserve"> Te e</w:t>
      </w:r>
      <w:r>
        <w:t>shvecſi zitek szpodoben je k czvetku,</w:t>
      </w:r>
      <w:r>
        <w:br/>
        <w:t>steroga vidimo kak hitro pogine, rano hitro</w:t>
      </w:r>
      <w:r>
        <w:br/>
        <w:t>czveté, a vescér poſzehne.</w:t>
      </w:r>
    </w:p>
    <w:p w14:paraId="2DB8C0EB" w14:textId="252AB7A9" w:rsidR="005E1250" w:rsidRDefault="005E1250" w:rsidP="006B1F0C">
      <w:pPr>
        <w:pStyle w:val="teiab"/>
      </w:pPr>
      <w:r w:rsidRPr="005A4AC1">
        <w:rPr>
          <w:rStyle w:val="teilabelZnak"/>
        </w:rPr>
        <w:t>7.</w:t>
      </w:r>
      <w:r>
        <w:t xml:space="preserve"> Nas zitek na ſzveiti kak ti jedna szencza,</w:t>
      </w:r>
      <w:r>
        <w:br/>
        <w:t>á</w:t>
      </w:r>
      <w:r w:rsidR="006B1F0C">
        <w:t>r hitro poginil vſzaka nasſa Dih</w:t>
      </w:r>
      <w:r>
        <w:t>a, gneſz</w:t>
      </w:r>
      <w:r>
        <w:br/>
        <w:t>ſzmo lepo zdravi, zutra bomo mrtvi.</w:t>
      </w:r>
    </w:p>
    <w:p w14:paraId="0671EDAB" w14:textId="393CE9C7" w:rsidR="005E1250" w:rsidRDefault="005E1250" w:rsidP="006B1F0C">
      <w:pPr>
        <w:pStyle w:val="teiab"/>
      </w:pPr>
      <w:r w:rsidRPr="005A4AC1">
        <w:rPr>
          <w:rStyle w:val="teilabelZnak"/>
        </w:rPr>
        <w:t>8.</w:t>
      </w:r>
      <w:r>
        <w:t xml:space="preserve"> Kroto ſze veſzelis cslek tomu Bogaſztvo, kak</w:t>
      </w:r>
      <w:r>
        <w:br/>
        <w:t>dabi do veka zivel natom ſzveiti, neznas</w:t>
      </w:r>
      <w:r>
        <w:br/>
        <w:t>stero vőro vsk</w:t>
      </w:r>
      <w:r w:rsidR="00952C80">
        <w:t>r</w:t>
      </w:r>
      <w:r>
        <w:t>in</w:t>
      </w:r>
      <w:r w:rsidR="00952C80">
        <w:t>y</w:t>
      </w:r>
      <w:r>
        <w:t>o te denejo.</w:t>
      </w:r>
    </w:p>
    <w:p w14:paraId="463773AC" w14:textId="63FACB19" w:rsidR="009B509B" w:rsidRDefault="005E1250" w:rsidP="005A4AC1">
      <w:pPr>
        <w:pStyle w:val="teicatch-word"/>
      </w:pPr>
      <w:r>
        <w:t>9.</w:t>
      </w:r>
    </w:p>
    <w:p w14:paraId="274E748C" w14:textId="77777777" w:rsidR="009B509B" w:rsidRDefault="009B509B">
      <w:pPr>
        <w:spacing w:after="200"/>
      </w:pPr>
      <w:r>
        <w:br w:type="page"/>
      </w:r>
    </w:p>
    <w:p w14:paraId="74470795" w14:textId="42C900AB" w:rsidR="005E1250" w:rsidRDefault="009B509B" w:rsidP="00085E17">
      <w:r>
        <w:lastRenderedPageBreak/>
        <w:t>/174v/</w:t>
      </w:r>
    </w:p>
    <w:p w14:paraId="342B6954" w14:textId="0D0F3E69" w:rsidR="009B509B" w:rsidRDefault="009B509B" w:rsidP="007F2920">
      <w:pPr>
        <w:pStyle w:val="teiab"/>
      </w:pPr>
      <w:r w:rsidRPr="007F2920">
        <w:rPr>
          <w:rStyle w:val="teilabelZnak"/>
        </w:rPr>
        <w:t>9.</w:t>
      </w:r>
      <w:r>
        <w:t xml:space="preserve"> Gre gingavo Teilo neznas kak ti bode, odevſza-</w:t>
      </w:r>
      <w:r>
        <w:br/>
        <w:t>ke ſztvári odűrneise bode, katsam ino sabo</w:t>
      </w:r>
      <w:r>
        <w:br/>
        <w:t>jejſztvina ti bode.</w:t>
      </w:r>
    </w:p>
    <w:p w14:paraId="0AAF95B7" w14:textId="11639EF6" w:rsidR="009B509B" w:rsidRDefault="009B509B" w:rsidP="007F2920">
      <w:pPr>
        <w:pStyle w:val="teiab"/>
      </w:pPr>
      <w:r w:rsidRPr="007F2920">
        <w:rPr>
          <w:rStyle w:val="teilabelZnak"/>
        </w:rPr>
        <w:t>10.</w:t>
      </w:r>
      <w:r>
        <w:t xml:space="preserve"> </w:t>
      </w:r>
      <w:r w:rsidR="007F2920">
        <w:t>Dugoga zivleiny</w:t>
      </w:r>
      <w:r>
        <w:t>a ne obecsai ſzebi, ino ne pre-</w:t>
      </w:r>
      <w:r>
        <w:br/>
        <w:t>lágai tvega povrneinja, ár gda ti me csájas</w:t>
      </w:r>
      <w:r>
        <w:br/>
        <w:t>D</w:t>
      </w:r>
      <w:r w:rsidR="00140B62">
        <w:t>uſſo ti vzemejo.</w:t>
      </w:r>
    </w:p>
    <w:p w14:paraId="737DA2A6" w14:textId="295B9D4F" w:rsidR="00140B62" w:rsidRDefault="00140B62" w:rsidP="007F2920">
      <w:pPr>
        <w:pStyle w:val="teiab"/>
      </w:pPr>
      <w:r w:rsidRPr="007F2920">
        <w:rPr>
          <w:rStyle w:val="teilabelZnak"/>
        </w:rPr>
        <w:t>11.</w:t>
      </w:r>
      <w:r>
        <w:t xml:space="preserve"> Tehre bativnoſzti tiſze kroto varui, kak te </w:t>
      </w:r>
      <w:r w:rsidRPr="007F2920">
        <w:rPr>
          <w:rStyle w:val="teipersName"/>
        </w:rPr>
        <w:t>Xtus</w:t>
      </w:r>
      <w:r>
        <w:br/>
        <w:t>vucſi, lakomnoſzt odſztavi, csalárnosvu</w:t>
      </w:r>
      <w:r>
        <w:br/>
        <w:t>oſzveitu ne daiſze presuvcsti.</w:t>
      </w:r>
    </w:p>
    <w:p w14:paraId="56DAF7A7" w14:textId="16D3B6AA" w:rsidR="00140B62" w:rsidRDefault="00140B62" w:rsidP="007F2920">
      <w:pPr>
        <w:pStyle w:val="teiab"/>
      </w:pPr>
      <w:r w:rsidRPr="007F2920">
        <w:rPr>
          <w:rStyle w:val="teilabelZnak"/>
        </w:rPr>
        <w:t>12.</w:t>
      </w:r>
      <w:r>
        <w:t xml:space="preserve"> Vidis vnoge pelde kaiti bode vmreiti, ali gda</w:t>
      </w:r>
      <w:r>
        <w:br/>
        <w:t>to boude nemores vedeti, záto tie treba</w:t>
      </w:r>
      <w:r>
        <w:br/>
        <w:t>vſzigdár ſzkoznuvati.</w:t>
      </w:r>
    </w:p>
    <w:p w14:paraId="5207F876" w14:textId="232E56C6" w:rsidR="00140B62" w:rsidRDefault="00140B62" w:rsidP="007F2920">
      <w:pPr>
        <w:pStyle w:val="teiab"/>
      </w:pPr>
      <w:r w:rsidRPr="007F2920">
        <w:rPr>
          <w:rStyle w:val="teilabelZnak"/>
        </w:rPr>
        <w:t>13.</w:t>
      </w:r>
      <w:r>
        <w:t xml:space="preserve"> Vu iednoj priliki </w:t>
      </w:r>
      <w:r w:rsidRPr="007F2920">
        <w:rPr>
          <w:rStyle w:val="teipersName"/>
        </w:rPr>
        <w:t>Kristus</w:t>
      </w:r>
      <w:r>
        <w:t xml:space="preserve"> nas tak vucſi,</w:t>
      </w:r>
      <w:r>
        <w:br/>
        <w:t>da je ta ſzmrt takva kako te tát ſzkrovni,</w:t>
      </w:r>
      <w:r>
        <w:br/>
        <w:t>steroga priseſztja nische nemre znati.</w:t>
      </w:r>
    </w:p>
    <w:p w14:paraId="5A845E9B" w14:textId="7AE76CAE" w:rsidR="00140B62" w:rsidRDefault="00140B62" w:rsidP="007F2920">
      <w:pPr>
        <w:pStyle w:val="teiab"/>
      </w:pPr>
      <w:r w:rsidRPr="007F2920">
        <w:rPr>
          <w:rStyle w:val="teilabelZnak"/>
        </w:rPr>
        <w:t>14.</w:t>
      </w:r>
      <w:r>
        <w:t xml:space="preserve"> Nato paſzko noſzi hisni Goſzpodarje, gda ta</w:t>
      </w:r>
      <w:r>
        <w:br/>
        <w:t>tam priseſztje csujo na ſzve marke, onda oſzi</w:t>
      </w:r>
      <w:r>
        <w:br/>
        <w:t>ſzkoznijo da maske ne zgűbi.</w:t>
      </w:r>
    </w:p>
    <w:p w14:paraId="5CE29127" w14:textId="5AB7F94D" w:rsidR="00140B62" w:rsidRDefault="00140B62" w:rsidP="007F2920">
      <w:pPr>
        <w:pStyle w:val="teiab"/>
      </w:pPr>
      <w:r w:rsidRPr="007F2920">
        <w:rPr>
          <w:rStyle w:val="teilabelZnak"/>
        </w:rPr>
        <w:t>15.</w:t>
      </w:r>
      <w:r>
        <w:t xml:space="preserve"> Takovo navodni ſzmrt znami ima ár ohit er-</w:t>
      </w:r>
      <w:r>
        <w:br/>
        <w:t>va pride, gda je ne csákamo, potrebno je záto</w:t>
      </w:r>
      <w:r>
        <w:br/>
        <w:t>da mi ſzkoznujemo.</w:t>
      </w:r>
    </w:p>
    <w:p w14:paraId="58F56F34" w14:textId="3EB452BC" w:rsidR="00140B62" w:rsidRDefault="00140B62" w:rsidP="007F2920">
      <w:pPr>
        <w:pStyle w:val="teiab"/>
      </w:pPr>
      <w:r w:rsidRPr="007F2920">
        <w:rPr>
          <w:rStyle w:val="teilabelZnak"/>
        </w:rPr>
        <w:t>16.</w:t>
      </w:r>
      <w:r>
        <w:t xml:space="preserve"> Nemre na drugi dén ſzmrti odtucsiti, ſtero vöro</w:t>
      </w:r>
      <w:r>
        <w:br/>
        <w:t>pride bogme ti je poiti, kvár veliki vadkujes</w:t>
      </w:r>
      <w:r>
        <w:br/>
        <w:t>ako nebos gotov.</w:t>
      </w:r>
    </w:p>
    <w:p w14:paraId="6C4F7124" w14:textId="4F613610" w:rsidR="00140B62" w:rsidRPr="007F2920" w:rsidRDefault="00140B62" w:rsidP="007F2920">
      <w:pPr>
        <w:pStyle w:val="teicatch-word"/>
        <w:rPr>
          <w:sz w:val="22"/>
        </w:rPr>
      </w:pPr>
      <w:r w:rsidRPr="007F2920">
        <w:rPr>
          <w:rStyle w:val="teilabelZnak"/>
          <w:sz w:val="24"/>
        </w:rPr>
        <w:t>17.</w:t>
      </w:r>
      <w:r w:rsidRPr="007F2920">
        <w:rPr>
          <w:sz w:val="22"/>
        </w:rPr>
        <w:t xml:space="preserve"> Dai</w:t>
      </w:r>
    </w:p>
    <w:p w14:paraId="5F63E4FE" w14:textId="77777777" w:rsidR="00140B62" w:rsidRDefault="00140B62">
      <w:pPr>
        <w:spacing w:after="200"/>
      </w:pPr>
      <w:r>
        <w:br w:type="page"/>
      </w:r>
    </w:p>
    <w:p w14:paraId="605C48C9" w14:textId="1A853564" w:rsidR="00140B62" w:rsidRDefault="00A020C2" w:rsidP="00085E17">
      <w:r>
        <w:lastRenderedPageBreak/>
        <w:t>/175r/</w:t>
      </w:r>
    </w:p>
    <w:p w14:paraId="035E0BB5" w14:textId="66D5DC62" w:rsidR="00A020C2" w:rsidRDefault="00A020C2" w:rsidP="004D027D">
      <w:pPr>
        <w:pStyle w:val="teiab"/>
      </w:pPr>
      <w:r w:rsidRPr="004D027D">
        <w:rPr>
          <w:rStyle w:val="teilabelZnak"/>
        </w:rPr>
        <w:t>17.</w:t>
      </w:r>
      <w:r>
        <w:t xml:space="preserve"> Daj mir záto cslovik preklétoj Gizchloſzti,</w:t>
      </w:r>
      <w:r>
        <w:br/>
        <w:t>vſzakim tvojim grehom hitro knecz vcsini,</w:t>
      </w:r>
      <w:r>
        <w:br/>
        <w:t>da bos mogel csiſzto Dűſſo Bogu dati.</w:t>
      </w:r>
    </w:p>
    <w:p w14:paraId="3110A6A5" w14:textId="7F2BDCF8" w:rsidR="00A020C2" w:rsidRDefault="00A020C2" w:rsidP="004D027D">
      <w:pPr>
        <w:pStyle w:val="teiab"/>
      </w:pPr>
      <w:r w:rsidRPr="004D027D">
        <w:rPr>
          <w:rStyle w:val="teilabelZnak"/>
        </w:rPr>
        <w:t>18.</w:t>
      </w:r>
      <w:r>
        <w:t xml:space="preserve"> Hvála boidi Tebi na nebi Goſzpon Bough, ki ſzi</w:t>
      </w:r>
      <w:r>
        <w:br/>
        <w:t xml:space="preserve">vjednom Bojstvi a vtvojem ſzi </w:t>
      </w:r>
      <w:r w:rsidR="00D523B9">
        <w:t>leipi, boidi</w:t>
      </w:r>
      <w:r w:rsidR="00D523B9">
        <w:br/>
        <w:t>nam na pomocs na ſzmrtnom vreimeni.</w:t>
      </w:r>
    </w:p>
    <w:p w14:paraId="0DE7581C" w14:textId="71584DE3" w:rsidR="00D523B9" w:rsidRDefault="00D523B9" w:rsidP="004D027D">
      <w:pPr>
        <w:pStyle w:val="teiclosure0"/>
      </w:pPr>
      <w:r>
        <w:t>Amen.</w:t>
      </w:r>
    </w:p>
    <w:p w14:paraId="63B0E4CA" w14:textId="57D89D1D" w:rsidR="00D523B9" w:rsidRPr="004D027D" w:rsidRDefault="004D027D" w:rsidP="004D027D">
      <w:pPr>
        <w:pStyle w:val="Naslov2"/>
        <w:rPr>
          <w:rStyle w:val="teiabbr"/>
          <w:lang w:val="sl-SI"/>
        </w:rPr>
      </w:pPr>
      <w:r>
        <w:t xml:space="preserve">Nota. Vigráz haláloka </w:t>
      </w:r>
      <w:r>
        <w:rPr>
          <w:rStyle w:val="teiabbr"/>
          <w:lang w:val="sl-SI"/>
        </w:rPr>
        <w:t>&amp;c.</w:t>
      </w:r>
    </w:p>
    <w:p w14:paraId="0A38CCE8" w14:textId="183DBC20" w:rsidR="00D523B9" w:rsidRDefault="00D523B9" w:rsidP="004D027D">
      <w:pPr>
        <w:pStyle w:val="teiab"/>
      </w:pPr>
      <w:r w:rsidRPr="004D027D">
        <w:rPr>
          <w:rStyle w:val="teilabelZnak"/>
        </w:rPr>
        <w:t>1.</w:t>
      </w:r>
      <w:r>
        <w:t xml:space="preserve"> Na ſzmrt paſzko moſzi cslovik mrtelni, te ge</w:t>
      </w:r>
      <w:r>
        <w:br/>
        <w:t>ſzvoih vnogih grehov ſzpomeni, znas datie</w:t>
      </w:r>
      <w:r>
        <w:br/>
        <w:t>escse jednoucs vumreiti, a neznas gda hocſe</w:t>
      </w:r>
      <w:r>
        <w:br/>
        <w:t>réd na te priti.</w:t>
      </w:r>
    </w:p>
    <w:p w14:paraId="6E92FE96" w14:textId="6B68005E" w:rsidR="00D523B9" w:rsidRDefault="00D523B9" w:rsidP="004D027D">
      <w:pPr>
        <w:pStyle w:val="teiab"/>
      </w:pPr>
      <w:r w:rsidRPr="004D027D">
        <w:rPr>
          <w:rStyle w:val="teilabelZnak"/>
        </w:rPr>
        <w:t>2.</w:t>
      </w:r>
      <w:r>
        <w:t xml:space="preserve"> Nebeſzka ti vrata odprta ſztvojo, i ſzvi Bózi</w:t>
      </w:r>
      <w:r w:rsidR="00D766E6">
        <w:br/>
      </w:r>
      <w:r w:rsidR="00D766E6" w:rsidRPr="004D027D">
        <w:rPr>
          <w:rStyle w:val="teipersName"/>
        </w:rPr>
        <w:t>Christus</w:t>
      </w:r>
      <w:r w:rsidR="00D766E6">
        <w:t xml:space="preserve"> </w:t>
      </w:r>
      <w:r w:rsidR="00D766E6" w:rsidRPr="004D027D">
        <w:t>vſzigdár na nyih jeſzt, csűjes kak te</w:t>
      </w:r>
      <w:r w:rsidR="00D766E6" w:rsidRPr="004D027D">
        <w:br/>
        <w:t>kſzebi vſzaki dén zové, da me zaoſztány knye-</w:t>
      </w:r>
      <w:r w:rsidR="00D766E6" w:rsidRPr="004D027D">
        <w:br/>
        <w:t>mu paschi ſze.</w:t>
      </w:r>
    </w:p>
    <w:p w14:paraId="7ADC2AEF" w14:textId="05A2C930" w:rsidR="00D766E6" w:rsidRDefault="00D766E6" w:rsidP="004D027D">
      <w:pPr>
        <w:pStyle w:val="teiab"/>
      </w:pPr>
      <w:r w:rsidRPr="004D027D">
        <w:rPr>
          <w:rStyle w:val="teilabelZnak"/>
        </w:rPr>
        <w:t>3.</w:t>
      </w:r>
      <w:r>
        <w:t xml:space="preserve"> Znas kak ſzo hodile nore Devicze, nazáj pirde,</w:t>
      </w:r>
      <w:r>
        <w:br/>
        <w:t>okia csi ti ne vſztáne, ár ſzrditoſzt Bosja kak-</w:t>
      </w:r>
      <w:r>
        <w:br/>
        <w:t>ti ogen je zagoda vu vőri poveksávaj ſze.</w:t>
      </w:r>
    </w:p>
    <w:p w14:paraId="1BB210E1" w14:textId="12E377B5" w:rsidR="00D766E6" w:rsidRDefault="00D766E6" w:rsidP="004D027D">
      <w:pPr>
        <w:pStyle w:val="teiab"/>
      </w:pPr>
      <w:r w:rsidRPr="004D027D">
        <w:rPr>
          <w:rStyle w:val="teilabelZnak"/>
        </w:rPr>
        <w:t>4.</w:t>
      </w:r>
      <w:r>
        <w:t xml:space="preserve"> Csi csujes nad ſzobom grehov vnósinoſzt, proſzi</w:t>
      </w:r>
      <w:r>
        <w:br/>
        <w:t>od Goſzpodna Boga nmikscho vſzak dén tvoim</w:t>
      </w:r>
      <w:r>
        <w:br/>
        <w:t>grehom vlomi zvers jedno malo ktebi ſzká</w:t>
      </w:r>
      <w:r>
        <w:br/>
        <w:t>ze ſzvo dobro voljo.</w:t>
      </w:r>
    </w:p>
    <w:p w14:paraId="0990CBB4" w14:textId="115E5D1D" w:rsidR="00D766E6" w:rsidRDefault="00D766E6" w:rsidP="004D027D">
      <w:pPr>
        <w:pStyle w:val="teicatch-word"/>
      </w:pPr>
      <w:r w:rsidRPr="004D027D">
        <w:rPr>
          <w:rStyle w:val="teilabelZnak"/>
        </w:rPr>
        <w:t>5.</w:t>
      </w:r>
      <w:r>
        <w:t xml:space="preserve"> Da</w:t>
      </w:r>
    </w:p>
    <w:p w14:paraId="6C26E2DF" w14:textId="77777777" w:rsidR="00D766E6" w:rsidRDefault="00D766E6">
      <w:pPr>
        <w:spacing w:after="200"/>
      </w:pPr>
      <w:r>
        <w:br w:type="page"/>
      </w:r>
    </w:p>
    <w:p w14:paraId="3B24E47D" w14:textId="27EF305F" w:rsidR="00D766E6" w:rsidRDefault="00AE230E" w:rsidP="00085E17">
      <w:r>
        <w:lastRenderedPageBreak/>
        <w:t>/175v/</w:t>
      </w:r>
    </w:p>
    <w:p w14:paraId="1E1F6768" w14:textId="475018CF" w:rsidR="00AE230E" w:rsidRDefault="00AE230E" w:rsidP="00F5637A">
      <w:pPr>
        <w:pStyle w:val="teiab"/>
      </w:pPr>
      <w:r w:rsidRPr="00F5637A">
        <w:rPr>
          <w:rStyle w:val="teilabelZnak"/>
        </w:rPr>
        <w:t>5.</w:t>
      </w:r>
      <w:r>
        <w:t xml:space="preserve"> Da vbantivnoſzt Telno ako ſze pűſztis na glavo ſze</w:t>
      </w:r>
      <w:r>
        <w:br/>
        <w:t>dobis, Bózo ſzrditoſzt, vtomtoga ſzmrt mogla</w:t>
      </w:r>
      <w:r>
        <w:br/>
        <w:t>sché na té priti, ſzteskim mokom body</w:t>
      </w:r>
      <w:r w:rsidR="00C80EFD">
        <w:t xml:space="preserve"> moral</w:t>
      </w:r>
      <w:r w:rsidR="00C80EFD">
        <w:br/>
        <w:t>vumreiti.</w:t>
      </w:r>
    </w:p>
    <w:p w14:paraId="00A4A4BA" w14:textId="3B6BA04B" w:rsidR="00C80EFD" w:rsidRDefault="00C80EFD" w:rsidP="00F5637A">
      <w:pPr>
        <w:pStyle w:val="teiab"/>
      </w:pPr>
      <w:r w:rsidRPr="00F5637A">
        <w:rPr>
          <w:rStyle w:val="teilabelZnak"/>
        </w:rPr>
        <w:t>6.</w:t>
      </w:r>
      <w:r>
        <w:t xml:space="preserve"> Hűdobaje vnoge vpogibel vrgla, vnogoj ſzvojoj</w:t>
      </w:r>
      <w:r>
        <w:br/>
        <w:t xml:space="preserve">bratyi vcsini vnogo zla, ki lepo govori ſzvoim </w:t>
      </w:r>
      <w:r>
        <w:br/>
        <w:t>bratom zdaj, taki mu na pout jamo podkopa.</w:t>
      </w:r>
    </w:p>
    <w:p w14:paraId="5C797ADF" w14:textId="1F6611CD" w:rsidR="00C80EFD" w:rsidRDefault="00C80EFD" w:rsidP="00F5637A">
      <w:pPr>
        <w:pStyle w:val="teiab"/>
      </w:pPr>
      <w:r w:rsidRPr="00F5637A">
        <w:rPr>
          <w:rStyle w:val="teilabelZnak"/>
        </w:rPr>
        <w:t>7.</w:t>
      </w:r>
      <w:r>
        <w:t xml:space="preserve"> Csatara jákoſzt mu obsalnoſzt, drago je med</w:t>
      </w:r>
      <w:r>
        <w:br/>
        <w:t>ludmi, verdaj lakomnoſzt, neiga poboſ</w:t>
      </w:r>
      <w:r w:rsidR="0092777D">
        <w:t>zanza</w:t>
      </w:r>
      <w:r w:rsidR="0092777D">
        <w:br/>
        <w:t>vu nitsem zitki psroſzt ogrizavanye liſzton</w:t>
      </w:r>
      <w:r w:rsidR="0092777D">
        <w:br/>
        <w:t>povſzud je.</w:t>
      </w:r>
    </w:p>
    <w:p w14:paraId="5F8C2B4D" w14:textId="66916493" w:rsidR="0092777D" w:rsidRDefault="0092777D" w:rsidP="00F5637A">
      <w:pPr>
        <w:pStyle w:val="teiab"/>
      </w:pPr>
      <w:r w:rsidRPr="00F5637A">
        <w:rPr>
          <w:rStyle w:val="teilabelZnak"/>
        </w:rPr>
        <w:t>8.</w:t>
      </w:r>
      <w:r>
        <w:t xml:space="preserve"> Mrtvi záto zivém vetak Govori, vſzaki ſze ſzvo-</w:t>
      </w:r>
      <w:r>
        <w:br/>
        <w:t>iega Boga naÿ boÿi, ár csi ſzi glich deneſz vu</w:t>
      </w:r>
      <w:r>
        <w:br/>
        <w:t>dobroj vouli, zutra mores naglo obetcsáti.</w:t>
      </w:r>
    </w:p>
    <w:p w14:paraId="7DE21D77" w14:textId="71B9A148" w:rsidR="0092777D" w:rsidRDefault="0092777D" w:rsidP="00F5637A">
      <w:pPr>
        <w:pStyle w:val="teiab"/>
      </w:pPr>
      <w:r w:rsidRPr="00F5637A">
        <w:rPr>
          <w:rStyle w:val="teilabelZnak"/>
        </w:rPr>
        <w:t>9.</w:t>
      </w:r>
      <w:r>
        <w:t xml:space="preserve"> I jáſz ſzem bil takov kak ſzi ti vezdaj, jel ſzem</w:t>
      </w:r>
      <w:r>
        <w:br/>
        <w:t>pil, govoril, kako ti vezdaj, a vidis kak nieje</w:t>
      </w:r>
      <w:r>
        <w:br/>
        <w:t>mocs odſztavila, dobro me pogledni jaſz ſzem ti</w:t>
      </w:r>
      <w:r>
        <w:br/>
        <w:t>példa.</w:t>
      </w:r>
    </w:p>
    <w:p w14:paraId="39A7B438" w14:textId="44F65B47" w:rsidR="0092777D" w:rsidRDefault="0092777D" w:rsidP="00F5637A">
      <w:pPr>
        <w:pStyle w:val="teiab"/>
      </w:pPr>
      <w:r w:rsidRPr="00F5637A">
        <w:rPr>
          <w:rStyle w:val="teilabelZnak"/>
        </w:rPr>
        <w:t>10.</w:t>
      </w:r>
      <w:r>
        <w:t xml:space="preserve"> </w:t>
      </w:r>
      <w:r w:rsidR="00153D10">
        <w:t>Kai godi na ovom ſzveiti imamo, blágo ſzrebro,</w:t>
      </w:r>
      <w:r w:rsidR="00153D10">
        <w:br/>
        <w:t>zláto hints, neje ſztálno, vſza i ſzlejdnya ve-</w:t>
      </w:r>
      <w:r w:rsidR="00153D10">
        <w:br/>
        <w:t>ta hitro pogino, blázen ki vu právoj vőri</w:t>
      </w:r>
      <w:r w:rsidR="00153D10">
        <w:br/>
        <w:t>naiden bo.</w:t>
      </w:r>
    </w:p>
    <w:p w14:paraId="14776F52" w14:textId="029F24F4" w:rsidR="00153D10" w:rsidRDefault="00153D10" w:rsidP="00F5637A">
      <w:pPr>
        <w:pStyle w:val="teiab"/>
      </w:pPr>
      <w:r w:rsidRPr="00F5637A">
        <w:rPr>
          <w:rStyle w:val="teilabelZnak"/>
        </w:rPr>
        <w:t>11.</w:t>
      </w:r>
      <w:r>
        <w:t xml:space="preserve"> Vzem ſze záto vpamet cslovik nstelni, vnoge</w:t>
      </w:r>
      <w:r>
        <w:br/>
        <w:t>ſzvoje grehe na ſztrán odſztavi, ne pűschaj</w:t>
      </w:r>
    </w:p>
    <w:p w14:paraId="0E1CD189" w14:textId="52F1F7E1" w:rsidR="00153D10" w:rsidRDefault="00153D10" w:rsidP="00F5637A">
      <w:pPr>
        <w:pStyle w:val="teicatch-word"/>
      </w:pPr>
      <w:r>
        <w:t>ſze.</w:t>
      </w:r>
    </w:p>
    <w:p w14:paraId="27BF4DDA" w14:textId="77777777" w:rsidR="00153D10" w:rsidRDefault="00153D10">
      <w:pPr>
        <w:spacing w:after="200"/>
      </w:pPr>
      <w:r>
        <w:br w:type="page"/>
      </w:r>
    </w:p>
    <w:p w14:paraId="3CA2F731" w14:textId="119D6AAB" w:rsidR="00153D10" w:rsidRDefault="00665163" w:rsidP="00085E17">
      <w:r>
        <w:lastRenderedPageBreak/>
        <w:t>/176r/</w:t>
      </w:r>
    </w:p>
    <w:p w14:paraId="5F11DC57" w14:textId="338C624B" w:rsidR="00665163" w:rsidRDefault="00665163" w:rsidP="00761D71">
      <w:pPr>
        <w:pStyle w:val="teiab"/>
      </w:pPr>
      <w:r>
        <w:t>ſze in zlo vtvojoi mladoſzti placſi ſze za jalnoſzt</w:t>
      </w:r>
      <w:r>
        <w:br/>
        <w:t>vtvojoi ſztanoſzti.</w:t>
      </w:r>
    </w:p>
    <w:p w14:paraId="03E6425B" w14:textId="11DC5F81" w:rsidR="00665163" w:rsidRDefault="00665163" w:rsidP="00761D71">
      <w:pPr>
        <w:pStyle w:val="teiab"/>
      </w:pPr>
      <w:r w:rsidRPr="00B63274">
        <w:rPr>
          <w:rStyle w:val="teilabelZnak"/>
        </w:rPr>
        <w:t>17.</w:t>
      </w:r>
      <w:r>
        <w:t xml:space="preserve"> Da gda </w:t>
      </w:r>
      <w:r w:rsidRPr="00761D71">
        <w:rPr>
          <w:rStyle w:val="teipersName"/>
        </w:rPr>
        <w:t>Kristus</w:t>
      </w:r>
      <w:r>
        <w:t xml:space="preserve"> </w:t>
      </w:r>
      <w:r w:rsidRPr="00761D71">
        <w:rPr>
          <w:rStyle w:val="teipersName"/>
        </w:rPr>
        <w:t>Jezuſ</w:t>
      </w:r>
      <w:r>
        <w:t xml:space="preserve"> doide na ſzmrt tvo, bo</w:t>
      </w:r>
      <w:r>
        <w:br/>
        <w:t>moral tvo Duſſo najti gotovo, i ſzvojemu Oczu</w:t>
      </w:r>
      <w:r>
        <w:br/>
        <w:t>prikazati jo, zvekvecſznim blázenſztvom daru-</w:t>
      </w:r>
      <w:r>
        <w:br/>
        <w:t>vati jo.</w:t>
      </w:r>
    </w:p>
    <w:p w14:paraId="4C8B2A23" w14:textId="07C7CE67" w:rsidR="00665163" w:rsidRDefault="00665163" w:rsidP="00761D71">
      <w:pPr>
        <w:pStyle w:val="teiab"/>
      </w:pPr>
      <w:r w:rsidRPr="00B63274">
        <w:rPr>
          <w:rStyle w:val="teilabelZnak"/>
        </w:rPr>
        <w:t>13.</w:t>
      </w:r>
      <w:r>
        <w:t xml:space="preserve"> Diha bodi ocsu Goſzpodu Bogu, i nyega</w:t>
      </w:r>
      <w:r>
        <w:br/>
        <w:t xml:space="preserve">ſzinovi </w:t>
      </w:r>
      <w:r w:rsidRPr="00761D71">
        <w:rPr>
          <w:rStyle w:val="teipersName"/>
        </w:rPr>
        <w:t>Jezus</w:t>
      </w:r>
      <w:r>
        <w:t xml:space="preserve"> </w:t>
      </w:r>
      <w:r w:rsidRPr="00761D71">
        <w:rPr>
          <w:rStyle w:val="teipersName"/>
        </w:rPr>
        <w:t>Christuſſi</w:t>
      </w:r>
      <w:r>
        <w:t>, i snÿma navkup</w:t>
      </w:r>
      <w:r>
        <w:br/>
        <w:t>Duhu ſzvétomu, po ſzmrti nam daj ſztán</w:t>
      </w:r>
      <w:r>
        <w:br/>
        <w:t xml:space="preserve">vtvojem blázenſztvi. </w:t>
      </w:r>
    </w:p>
    <w:p w14:paraId="1745EF02" w14:textId="2374A26D" w:rsidR="00665163" w:rsidRDefault="00665163" w:rsidP="00761D71">
      <w:pPr>
        <w:pStyle w:val="teiclosure0"/>
      </w:pPr>
      <w:r>
        <w:t>Amen.</w:t>
      </w:r>
    </w:p>
    <w:p w14:paraId="361D7740" w14:textId="2784A543" w:rsidR="00665163" w:rsidRDefault="00761D71" w:rsidP="00085E17">
      <w:r w:rsidRPr="00052990">
        <w:rPr>
          <w:rStyle w:val="Naslov2Znak"/>
        </w:rPr>
        <w:t>Ari</w:t>
      </w:r>
      <w:r w:rsidR="00665163" w:rsidRPr="00052990">
        <w:rPr>
          <w:rStyle w:val="Naslov2Znak"/>
        </w:rPr>
        <w:t>a. Had</w:t>
      </w:r>
      <w:r w:rsidRPr="00052990">
        <w:rPr>
          <w:rStyle w:val="Naslov2Znak"/>
        </w:rPr>
        <w:t>gyátolo el hiv heseſzténzek.</w:t>
      </w:r>
      <w:r>
        <w:t xml:space="preserve"> </w:t>
      </w:r>
      <w:r w:rsidRPr="00761D71">
        <w:rPr>
          <w:rStyle w:val="teiabbr"/>
        </w:rPr>
        <w:t>&amp;c</w:t>
      </w:r>
      <w:r>
        <w:t>.</w:t>
      </w:r>
    </w:p>
    <w:p w14:paraId="2DAEF46B" w14:textId="2532B042" w:rsidR="00665163" w:rsidRDefault="00665163" w:rsidP="00761D71">
      <w:pPr>
        <w:pStyle w:val="teiab"/>
      </w:pPr>
      <w:r w:rsidRPr="00B63274">
        <w:rPr>
          <w:rStyle w:val="teilabelZnak"/>
        </w:rPr>
        <w:t>1.</w:t>
      </w:r>
      <w:r>
        <w:t xml:space="preserve"> Odſztavte verni krscheniczi, vaſſe tuge ino za-</w:t>
      </w:r>
      <w:r>
        <w:br/>
        <w:t>loſzti, nische ſze nad mrtvim ne platsi, ár vse</w:t>
      </w:r>
      <w:r>
        <w:br/>
        <w:t>pri bogi on potsiva.</w:t>
      </w:r>
    </w:p>
    <w:p w14:paraId="3C80686B" w14:textId="4AE7E3AB" w:rsidR="00665163" w:rsidRDefault="00665163" w:rsidP="00761D71">
      <w:pPr>
        <w:pStyle w:val="teiab"/>
      </w:pPr>
      <w:r w:rsidRPr="00B63274">
        <w:rPr>
          <w:rStyle w:val="teilabelZnak"/>
        </w:rPr>
        <w:t>2.</w:t>
      </w:r>
      <w:r>
        <w:t xml:space="preserve"> Matere pocſznite od platsa, ſzve cháge ſzimi ſzrcza</w:t>
      </w:r>
      <w:r>
        <w:br/>
        <w:t>zvrzte, ár nei ſzo do veka pomrli, neg ſzo ſze</w:t>
      </w:r>
      <w:r>
        <w:br/>
        <w:t>vzitki ponovili.</w:t>
      </w:r>
    </w:p>
    <w:p w14:paraId="490B206D" w14:textId="0FA1D326" w:rsidR="00893AB9" w:rsidRDefault="00665163" w:rsidP="00761D71">
      <w:pPr>
        <w:pStyle w:val="teiab"/>
      </w:pPr>
      <w:r w:rsidRPr="00B63274">
        <w:rPr>
          <w:rStyle w:val="teilabelZnak"/>
        </w:rPr>
        <w:t>3.</w:t>
      </w:r>
      <w:r>
        <w:t xml:space="preserve"> Tak i zanya, </w:t>
      </w:r>
      <w:r w:rsidR="00893AB9">
        <w:t>ka ſze poſzejo, prvle zegnio negſze</w:t>
      </w:r>
      <w:r w:rsidR="00893AB9">
        <w:br/>
        <w:t>zehlio, potomtoga blaſzi szpuschajo, na po-</w:t>
      </w:r>
      <w:r w:rsidR="00893AB9">
        <w:br/>
        <w:t>liniz dober ſzád dájo.</w:t>
      </w:r>
    </w:p>
    <w:p w14:paraId="4E2E034A" w14:textId="54C56C36" w:rsidR="00893AB9" w:rsidRDefault="00893AB9" w:rsidP="00761D71">
      <w:pPr>
        <w:pStyle w:val="teiab"/>
      </w:pPr>
      <w:r w:rsidRPr="00B63274">
        <w:rPr>
          <w:rStyle w:val="teilabelZnak"/>
        </w:rPr>
        <w:t>4.</w:t>
      </w:r>
      <w:r>
        <w:t xml:space="preserve"> Zemla primi to Telo vu ſze, Teje lepo kſzebi</w:t>
      </w:r>
      <w:r>
        <w:br/>
        <w:t>prigrui, ino nyega hotnige chzi, kak ti</w:t>
      </w:r>
      <w:r>
        <w:br/>
        <w:t>dobra Mati ſzve ſzivi.</w:t>
      </w:r>
    </w:p>
    <w:p w14:paraId="7522D800" w14:textId="7B73196B" w:rsidR="00893AB9" w:rsidRDefault="00893AB9" w:rsidP="00761D71">
      <w:pPr>
        <w:pStyle w:val="teicatch-word"/>
      </w:pPr>
      <w:r w:rsidRPr="00B63274">
        <w:rPr>
          <w:rStyle w:val="teilabelZnak"/>
        </w:rPr>
        <w:t>5.</w:t>
      </w:r>
      <w:r>
        <w:t xml:space="preserve"> Szvéte</w:t>
      </w:r>
    </w:p>
    <w:p w14:paraId="6F61A272" w14:textId="77777777" w:rsidR="00893AB9" w:rsidRDefault="00893AB9" w:rsidP="00085E17"/>
    <w:p w14:paraId="19FEFCF7" w14:textId="77777777" w:rsidR="00893AB9" w:rsidRDefault="00893AB9">
      <w:pPr>
        <w:spacing w:after="200"/>
      </w:pPr>
      <w:r>
        <w:br w:type="page"/>
      </w:r>
    </w:p>
    <w:p w14:paraId="5BD75A2D" w14:textId="383009D6" w:rsidR="00665163" w:rsidRDefault="00466AE6" w:rsidP="00085E17">
      <w:r>
        <w:lastRenderedPageBreak/>
        <w:t>/176v/</w:t>
      </w:r>
    </w:p>
    <w:p w14:paraId="25F63514" w14:textId="7FDC1525" w:rsidR="00466AE6" w:rsidRDefault="00466AE6" w:rsidP="003057FA">
      <w:pPr>
        <w:pStyle w:val="teiab"/>
      </w:pPr>
      <w:r w:rsidRPr="003057FA">
        <w:rPr>
          <w:rStyle w:val="teilabelZnak"/>
        </w:rPr>
        <w:t>5.</w:t>
      </w:r>
      <w:r>
        <w:t xml:space="preserve"> Szvéta Dűha je ta poſzonda, na Bózi leip ſztvor-</w:t>
      </w:r>
      <w:r>
        <w:br/>
        <w:t xml:space="preserve">jena bila, </w:t>
      </w:r>
      <w:r w:rsidRPr="003057FA">
        <w:rPr>
          <w:rStyle w:val="teipersName"/>
        </w:rPr>
        <w:t>Kristus</w:t>
      </w:r>
      <w:r>
        <w:t xml:space="preserve"> </w:t>
      </w:r>
      <w:r w:rsidRPr="003057FA">
        <w:rPr>
          <w:rStyle w:val="teipersName"/>
        </w:rPr>
        <w:t>Jezus</w:t>
      </w:r>
      <w:r>
        <w:t xml:space="preserve"> vtom prebival je, Go-</w:t>
      </w:r>
      <w:r>
        <w:br/>
        <w:t>ſzposka Bouga bojal ſze je.</w:t>
      </w:r>
    </w:p>
    <w:p w14:paraId="6745E7D7" w14:textId="5DE6EF6C" w:rsidR="00466AE6" w:rsidRDefault="00466AE6" w:rsidP="003057FA">
      <w:pPr>
        <w:pStyle w:val="teiab"/>
      </w:pPr>
      <w:r w:rsidRPr="003057FA">
        <w:rPr>
          <w:rStyle w:val="teilabelZnak"/>
        </w:rPr>
        <w:t>6.</w:t>
      </w:r>
      <w:r>
        <w:t xml:space="preserve"> Zemla drzi to teilo vzemli, ár gda </w:t>
      </w:r>
      <w:r w:rsidRPr="003057FA">
        <w:rPr>
          <w:rStyle w:val="teipersName"/>
        </w:rPr>
        <w:t>Kristus</w:t>
      </w:r>
      <w:r>
        <w:t xml:space="preserve"> pride</w:t>
      </w:r>
      <w:r>
        <w:br/>
        <w:t>potrebüje to tejlo ſztébe, vőrui za iſztino tak bode.</w:t>
      </w:r>
    </w:p>
    <w:p w14:paraId="29312862" w14:textId="03EBD17F" w:rsidR="00466AE6" w:rsidRDefault="00466AE6" w:rsidP="003057FA">
      <w:pPr>
        <w:pStyle w:val="teiab"/>
      </w:pPr>
      <w:r w:rsidRPr="003057FA">
        <w:rPr>
          <w:rStyle w:val="teilabelZnak"/>
        </w:rPr>
        <w:t>7.</w:t>
      </w:r>
      <w:r>
        <w:t xml:space="preserve"> Csi je glih to teilo zginocſe, za vrejmenom pak</w:t>
      </w:r>
      <w:r>
        <w:br/>
        <w:t>praj poſztane, ali na gláſz Bózi gori vſztane,</w:t>
      </w:r>
      <w:r>
        <w:br/>
        <w:t>na Angyelſzke gláſzne Trűmbinte.</w:t>
      </w:r>
    </w:p>
    <w:p w14:paraId="4555B41F" w14:textId="5B13564D" w:rsidR="00466AE6" w:rsidRDefault="00466AE6" w:rsidP="003057FA">
      <w:pPr>
        <w:pStyle w:val="teiab"/>
      </w:pPr>
      <w:r w:rsidRPr="003057FA">
        <w:rPr>
          <w:rStyle w:val="teilabelZnak"/>
        </w:rPr>
        <w:t>8.</w:t>
      </w:r>
      <w:r>
        <w:t xml:space="preserve"> Mi zdaj Goſzpodna Boga chiſzimo, nyegovo ime</w:t>
      </w:r>
      <w:r>
        <w:br/>
        <w:t>zviſzávajmo, ki je jeden Boug vtvojem kei-</w:t>
      </w:r>
      <w:r>
        <w:br/>
        <w:t>pi, da ſze chicſi od náſz vekoma.</w:t>
      </w:r>
    </w:p>
    <w:p w14:paraId="3614E7F4" w14:textId="7CF592F4" w:rsidR="00466AE6" w:rsidRDefault="00466AE6" w:rsidP="003057FA">
      <w:pPr>
        <w:pStyle w:val="teiclosure0"/>
      </w:pPr>
      <w:r>
        <w:t>Amen.</w:t>
      </w:r>
    </w:p>
    <w:p w14:paraId="52074BD9" w14:textId="1B69E39B" w:rsidR="00466AE6" w:rsidRDefault="00AB79FC" w:rsidP="003057FA">
      <w:pPr>
        <w:pStyle w:val="Naslov2"/>
      </w:pPr>
      <w:r>
        <w:t>Aria. Oh te meg halando emberi.</w:t>
      </w:r>
    </w:p>
    <w:p w14:paraId="5F88BA8F" w14:textId="35EA0945" w:rsidR="00AB79FC" w:rsidRDefault="00AB79FC" w:rsidP="003057FA">
      <w:pPr>
        <w:pStyle w:val="teiab"/>
      </w:pPr>
      <w:r w:rsidRPr="003057FA">
        <w:rPr>
          <w:rStyle w:val="teilabelZnak"/>
        </w:rPr>
        <w:t>1.</w:t>
      </w:r>
      <w:r>
        <w:t xml:space="preserve"> Oh ti preminosſzi cshvecſzanſzski národ, natom</w:t>
      </w:r>
      <w:r>
        <w:br/>
        <w:t>ſzvejti ti je vnevuli zivlejnye, ische ſze nensa-</w:t>
      </w:r>
      <w:r>
        <w:br/>
        <w:t>ras za tve zvelicſzanye.</w:t>
      </w:r>
    </w:p>
    <w:p w14:paraId="3DC7D2AD" w14:textId="1C21E44F" w:rsidR="00AB79FC" w:rsidRDefault="00AB79FC" w:rsidP="003057FA">
      <w:pPr>
        <w:pStyle w:val="teiab"/>
      </w:pPr>
      <w:r w:rsidRPr="003057FA">
        <w:rPr>
          <w:rStyle w:val="teilabelZnak"/>
        </w:rPr>
        <w:t>2.</w:t>
      </w:r>
      <w:r>
        <w:t xml:space="preserve"> Za tvoj ſzveczki zitek zakai ſze tak paschis, za-</w:t>
      </w:r>
      <w:r>
        <w:br/>
        <w:t>kai naſzledűjes Telovno nazlobnoſzt, zakaj</w:t>
      </w:r>
      <w:r>
        <w:br/>
        <w:t>ne odſztávy veliko cſalásnoſzt.</w:t>
      </w:r>
    </w:p>
    <w:p w14:paraId="3144168D" w14:textId="7E9EA0CA" w:rsidR="00AB79FC" w:rsidRDefault="00AB79FC" w:rsidP="003057FA">
      <w:pPr>
        <w:pStyle w:val="teiab"/>
      </w:pPr>
      <w:r w:rsidRPr="003057FA">
        <w:rPr>
          <w:rStyle w:val="teilabelZnak"/>
        </w:rPr>
        <w:t>3.</w:t>
      </w:r>
      <w:r w:rsidR="003057FA">
        <w:t xml:space="preserve"> Lepraj vmanyoi d</w:t>
      </w:r>
      <w:r>
        <w:t>ihi vſzo tvo radoſzt imaſz, vno-</w:t>
      </w:r>
      <w:r>
        <w:br/>
        <w:t>goj pianoſzti mo pozoino</w:t>
      </w:r>
      <w:r w:rsidR="0019053B">
        <w:t>ſzti, velika práznoſzti</w:t>
      </w:r>
      <w:r w:rsidR="0019053B">
        <w:br/>
        <w:t>vpreklétvi G</w:t>
      </w:r>
      <w:r w:rsidR="003057FA">
        <w:t>r</w:t>
      </w:r>
      <w:r w:rsidR="0019053B">
        <w:t>idoſzti.</w:t>
      </w:r>
    </w:p>
    <w:p w14:paraId="4E25609D" w14:textId="77915359" w:rsidR="0019053B" w:rsidRDefault="0019053B" w:rsidP="003057FA">
      <w:pPr>
        <w:pStyle w:val="teiab"/>
      </w:pPr>
      <w:r w:rsidRPr="003057FA">
        <w:rPr>
          <w:rStyle w:val="teilabelZnak"/>
        </w:rPr>
        <w:t>4.</w:t>
      </w:r>
      <w:r>
        <w:t xml:space="preserve"> </w:t>
      </w:r>
      <w:r w:rsidR="003C2C24">
        <w:t>Dobro znás da ta ſzmrt mocs nad Tobom ima,</w:t>
      </w:r>
      <w:r w:rsidR="003C2C24">
        <w:br/>
        <w:t>neznas stero vőro Duſſo ti vzemejo, kak ſzi</w:t>
      </w:r>
      <w:r w:rsidR="003C2C24">
        <w:br/>
        <w:t>godi zivel bogme te ſzpitajo.</w:t>
      </w:r>
    </w:p>
    <w:p w14:paraId="123E3559" w14:textId="771DF974" w:rsidR="001E7F87" w:rsidRDefault="003C2C24" w:rsidP="003057FA">
      <w:pPr>
        <w:pStyle w:val="teicatch-word"/>
      </w:pPr>
      <w:r>
        <w:t xml:space="preserve">5. </w:t>
      </w:r>
    </w:p>
    <w:p w14:paraId="53F7CD9A" w14:textId="77777777" w:rsidR="001E7F87" w:rsidRDefault="001E7F87">
      <w:pPr>
        <w:spacing w:after="200"/>
      </w:pPr>
      <w:r>
        <w:br w:type="page"/>
      </w:r>
    </w:p>
    <w:p w14:paraId="061BE49C" w14:textId="794EDFD9" w:rsidR="003C2C24" w:rsidRPr="001E7F87" w:rsidRDefault="001E7F87" w:rsidP="00085E17">
      <w:r w:rsidRPr="001E7F87">
        <w:lastRenderedPageBreak/>
        <w:t>/177r/</w:t>
      </w:r>
    </w:p>
    <w:p w14:paraId="0698FE69" w14:textId="117087B5" w:rsidR="001E7F87" w:rsidRDefault="001E7F87" w:rsidP="00F8310E">
      <w:pPr>
        <w:pStyle w:val="teiab"/>
      </w:pPr>
      <w:r w:rsidRPr="00F8310E">
        <w:rPr>
          <w:rStyle w:val="teilabelZnak"/>
        </w:rPr>
        <w:t>5.</w:t>
      </w:r>
      <w:r w:rsidRPr="001E7F87">
        <w:t xml:space="preserve"> </w:t>
      </w:r>
      <w:r w:rsidR="006252EF">
        <w:t>Goſzpodina Boga velikoga bitsa, i nepriate-</w:t>
      </w:r>
      <w:r w:rsidR="006252EF">
        <w:br/>
        <w:t>la velikoga metſza, ne vidis nad ſzobom</w:t>
      </w:r>
      <w:r w:rsidR="006252EF">
        <w:br/>
        <w:t>ſztrasne ſzmrti ſztráha.</w:t>
      </w:r>
    </w:p>
    <w:p w14:paraId="40E7A34D" w14:textId="1F02EFE4" w:rsidR="006252EF" w:rsidRDefault="006252EF" w:rsidP="00F8310E">
      <w:pPr>
        <w:pStyle w:val="teiab"/>
      </w:pPr>
      <w:r w:rsidRPr="00F8310E">
        <w:rPr>
          <w:rStyle w:val="teilabelZnak"/>
        </w:rPr>
        <w:t>6.</w:t>
      </w:r>
      <w:r>
        <w:t xml:space="preserve"> Grozne ſzmrti csemes vidis nad ſzobom nistas</w:t>
      </w:r>
      <w:r>
        <w:br/>
        <w:t>vutom neznas ako gneſz preminéſz, pred Goſz-</w:t>
      </w:r>
      <w:r>
        <w:br/>
        <w:t>podna Bouga cſzi na ratsun prides.</w:t>
      </w:r>
    </w:p>
    <w:p w14:paraId="2D0474D6" w14:textId="7B4DD6EC" w:rsidR="006252EF" w:rsidRDefault="006252EF" w:rsidP="00F8310E">
      <w:pPr>
        <w:pStyle w:val="teiab"/>
      </w:pPr>
      <w:r w:rsidRPr="00F8310E">
        <w:rPr>
          <w:rStyle w:val="teilabelZnak"/>
        </w:rPr>
        <w:t>7.</w:t>
      </w:r>
      <w:r>
        <w:t xml:space="preserve"> </w:t>
      </w:r>
      <w:r w:rsidR="00F8310E">
        <w:t>I</w:t>
      </w:r>
      <w:r w:rsidR="00745525">
        <w:t>sche ti ne spoznas tvojo grejsno ſztálnoſzt,</w:t>
      </w:r>
      <w:r w:rsidR="00745525">
        <w:br/>
        <w:t>veliko ohosnoſzt, szlepoto preksenoſzt, ne csu-</w:t>
      </w:r>
      <w:r w:rsidR="00745525">
        <w:br/>
        <w:t>chi ti záto to Bózjo ſzrditoſzt.</w:t>
      </w:r>
    </w:p>
    <w:p w14:paraId="3881F0B2" w14:textId="69D0E7E2" w:rsidR="00745525" w:rsidRDefault="00745525" w:rsidP="00F8310E">
      <w:pPr>
        <w:pStyle w:val="teiab"/>
      </w:pPr>
      <w:r w:rsidRPr="00F8310E">
        <w:rPr>
          <w:rStyle w:val="teilabelZnak"/>
        </w:rPr>
        <w:t>8.</w:t>
      </w:r>
      <w:r>
        <w:t xml:space="preserve"> Jaj tvojemu sitku ſzpodoben je kczvetku, ste-</w:t>
      </w:r>
      <w:r>
        <w:br/>
        <w:t>ri hitro zraſzté pobéhne poſzehne, tak je krátek</w:t>
      </w:r>
      <w:r>
        <w:br/>
        <w:t>zitek csalárnoga ſzveita.</w:t>
      </w:r>
    </w:p>
    <w:p w14:paraId="738C561F" w14:textId="4803989C" w:rsidR="00745525" w:rsidRDefault="00745525" w:rsidP="00F8310E">
      <w:pPr>
        <w:pStyle w:val="teiab"/>
      </w:pPr>
      <w:r w:rsidRPr="00F8310E">
        <w:rPr>
          <w:rStyle w:val="teilabelZnak"/>
        </w:rPr>
        <w:t>9.</w:t>
      </w:r>
      <w:r>
        <w:t xml:space="preserve"> Prejde hitro chrnilo tvoj dén kako ſzencza, kako</w:t>
      </w:r>
      <w:r>
        <w:br/>
        <w:t>chsi i szapa tvoj zitek prehája, neznas bosſi z-</w:t>
      </w:r>
      <w:r>
        <w:br/>
        <w:t>vel lepraj do meguzena.</w:t>
      </w:r>
    </w:p>
    <w:p w14:paraId="56F6756C" w14:textId="125654BD" w:rsidR="00745525" w:rsidRDefault="00745525" w:rsidP="00F8310E">
      <w:pPr>
        <w:pStyle w:val="teiab"/>
      </w:pPr>
      <w:r w:rsidRPr="00F8310E">
        <w:rPr>
          <w:rStyle w:val="teilabelZnak"/>
        </w:rPr>
        <w:t>10.</w:t>
      </w:r>
      <w:r>
        <w:t xml:space="preserve"> Gori ſze vse zbűdi napamet ſze vzemi, oſztavi ſze</w:t>
      </w:r>
      <w:r>
        <w:br/>
        <w:t>zgrehov zivi szvétom sitki, vBózjoi bojaznoſz-</w:t>
      </w:r>
      <w:r>
        <w:br/>
        <w:t>ti vőri i vupanyi.</w:t>
      </w:r>
    </w:p>
    <w:p w14:paraId="06C310B7" w14:textId="5497FF80" w:rsidR="00745525" w:rsidRDefault="00745525" w:rsidP="00F8310E">
      <w:pPr>
        <w:pStyle w:val="teiab"/>
      </w:pPr>
      <w:r w:rsidRPr="00F8310E">
        <w:rPr>
          <w:rStyle w:val="teilabelZnak"/>
        </w:rPr>
        <w:t>11.</w:t>
      </w:r>
      <w:r>
        <w:t xml:space="preserve"> Veſzélo ſze ſzpravi na te dén pitani, gda on ktebi</w:t>
      </w:r>
      <w:r>
        <w:br/>
        <w:t>pride na tve preminejnye, veſzélo ga csákai</w:t>
      </w:r>
      <w:r>
        <w:br/>
        <w:t>na oſzlobodjeinye.</w:t>
      </w:r>
    </w:p>
    <w:p w14:paraId="04F20AE1" w14:textId="3E2F2D21" w:rsidR="00745525" w:rsidRDefault="00745525" w:rsidP="00F8310E">
      <w:pPr>
        <w:pStyle w:val="teiab"/>
      </w:pPr>
      <w:r w:rsidRPr="00F8310E">
        <w:rPr>
          <w:rStyle w:val="teilabelZnak"/>
        </w:rPr>
        <w:t xml:space="preserve">12. </w:t>
      </w:r>
      <w:r w:rsidRPr="00F8310E">
        <w:t>Ár vſzake nevole teda te mentuje, i ſzpravom</w:t>
      </w:r>
      <w:r w:rsidRPr="00F8310E">
        <w:rPr>
          <w:rStyle w:val="teilabelZnak"/>
        </w:rPr>
        <w:br/>
      </w:r>
      <w:r>
        <w:t>blajzénſztvom teda te danje, cſzi bos vu</w:t>
      </w:r>
      <w:r>
        <w:br/>
        <w:t>nyem imel vőro i vűpanye.</w:t>
      </w:r>
    </w:p>
    <w:p w14:paraId="7651E0EF" w14:textId="3E4C0425" w:rsidR="003904E6" w:rsidRDefault="00745525" w:rsidP="00F8310E">
      <w:pPr>
        <w:pStyle w:val="teicatch-word"/>
      </w:pPr>
      <w:r w:rsidRPr="00F8310E">
        <w:rPr>
          <w:rStyle w:val="teilabelZnak"/>
        </w:rPr>
        <w:t>13.</w:t>
      </w:r>
      <w:r>
        <w:t xml:space="preserve"> Na</w:t>
      </w:r>
    </w:p>
    <w:p w14:paraId="0547CE0C" w14:textId="77777777" w:rsidR="003904E6" w:rsidRDefault="003904E6">
      <w:pPr>
        <w:spacing w:after="200"/>
      </w:pPr>
      <w:r>
        <w:br w:type="page"/>
      </w:r>
    </w:p>
    <w:p w14:paraId="76A54B70" w14:textId="19F5BB98" w:rsidR="00745525" w:rsidRDefault="003904E6" w:rsidP="00085E17">
      <w:r>
        <w:lastRenderedPageBreak/>
        <w:t>/177v/</w:t>
      </w:r>
    </w:p>
    <w:p w14:paraId="032A7949" w14:textId="37C1A1C3" w:rsidR="003904E6" w:rsidRDefault="003904E6" w:rsidP="00E56115">
      <w:pPr>
        <w:pStyle w:val="teiab"/>
      </w:pPr>
      <w:r w:rsidRPr="00E56115">
        <w:rPr>
          <w:rStyle w:val="teilabelZnak"/>
        </w:rPr>
        <w:t>13.</w:t>
      </w:r>
      <w:r>
        <w:t xml:space="preserve"> Na ſzmrtnim vrejmeni zovi ga na pomocs, Dűſſo</w:t>
      </w:r>
      <w:r>
        <w:br/>
        <w:t>preporácsai vnyega zmózne roké, vőrui da bo-</w:t>
      </w:r>
      <w:r>
        <w:br/>
        <w:t>de io pelal vu blázenſztvo.</w:t>
      </w:r>
    </w:p>
    <w:p w14:paraId="565FE42E" w14:textId="7BE8DCD5" w:rsidR="003904E6" w:rsidRDefault="003904E6" w:rsidP="00E56115">
      <w:pPr>
        <w:pStyle w:val="teiab"/>
      </w:pPr>
      <w:r w:rsidRPr="00E56115">
        <w:rPr>
          <w:rStyle w:val="teilabelZnak"/>
        </w:rPr>
        <w:t>14.</w:t>
      </w:r>
      <w:r>
        <w:t xml:space="preserve"> Proſzimo ga záto kak odkűpitela, na ſzmrtnim </w:t>
      </w:r>
      <w:r>
        <w:br/>
        <w:t>vrejmeni da naſz ne odſztavi, nego naſz daruje</w:t>
      </w:r>
      <w:r>
        <w:br/>
        <w:t>z vekivecsnim zitkom.</w:t>
      </w:r>
    </w:p>
    <w:p w14:paraId="14E04CA4" w14:textId="614F2CEC" w:rsidR="003904E6" w:rsidRDefault="003904E6" w:rsidP="00E56115">
      <w:pPr>
        <w:pStyle w:val="teiab"/>
      </w:pPr>
      <w:r w:rsidRPr="00E56115">
        <w:rPr>
          <w:rStyle w:val="teilabelZnak"/>
        </w:rPr>
        <w:t>15.</w:t>
      </w:r>
      <w:r>
        <w:t xml:space="preserve"> Bojdi tebi hvála vſtamogveſi bósje, ſztvori ſzi</w:t>
      </w:r>
      <w:r>
        <w:br/>
      </w:r>
      <w:r w:rsidR="004306F4">
        <w:t>tisu ſzirum bojdi zi postenye, ſzvétim Dűhom</w:t>
      </w:r>
      <w:r w:rsidR="004306F4">
        <w:br/>
        <w:t>navkűp vekvekoma.</w:t>
      </w:r>
    </w:p>
    <w:p w14:paraId="347756F1" w14:textId="20BBAD8F" w:rsidR="004306F4" w:rsidRDefault="004306F4" w:rsidP="00E56115">
      <w:pPr>
        <w:pStyle w:val="teiclosure0"/>
      </w:pPr>
      <w:r>
        <w:t>Amen.</w:t>
      </w:r>
    </w:p>
    <w:p w14:paraId="57BA4A27" w14:textId="774891F3" w:rsidR="004306F4" w:rsidRDefault="004306F4" w:rsidP="00E56115">
      <w:pPr>
        <w:pStyle w:val="Naslov2"/>
      </w:pPr>
      <w:r>
        <w:t>Aria. Eh embesek bik radtok</w:t>
      </w:r>
    </w:p>
    <w:p w14:paraId="5783D328" w14:textId="443FD746" w:rsidR="004306F4" w:rsidRDefault="004306F4" w:rsidP="00E56115">
      <w:pPr>
        <w:pStyle w:val="teiab"/>
      </w:pPr>
      <w:r w:rsidRPr="00E56115">
        <w:rPr>
          <w:rStyle w:val="teilabelZnak"/>
        </w:rPr>
        <w:t>1.</w:t>
      </w:r>
      <w:r w:rsidR="00E56115">
        <w:t xml:space="preserve"> Sivotſ</w:t>
      </w:r>
      <w:r>
        <w:t>i ludje ki jeſzte, vezdai ſze name vucſi-</w:t>
      </w:r>
      <w:r>
        <w:br/>
        <w:t>te, kako vi meiti murete.</w:t>
      </w:r>
    </w:p>
    <w:p w14:paraId="676FF8E5" w14:textId="011BE500" w:rsidR="004306F4" w:rsidRDefault="004306F4" w:rsidP="00E56115">
      <w:pPr>
        <w:pStyle w:val="teiab"/>
      </w:pPr>
      <w:r w:rsidRPr="00E56115">
        <w:rPr>
          <w:rStyle w:val="teilabelZnak"/>
        </w:rPr>
        <w:t>2.</w:t>
      </w:r>
      <w:r>
        <w:t xml:space="preserve"> Bil ſzem vam negda Tuvarics, gda ſzte ſze vküp</w:t>
      </w:r>
      <w:r>
        <w:br/>
        <w:t xml:space="preserve">veſzelili, dobre vole </w:t>
      </w:r>
      <w:r w:rsidRPr="00E56115">
        <w:t>prebivali</w:t>
      </w:r>
      <w:r>
        <w:t>.</w:t>
      </w:r>
    </w:p>
    <w:p w14:paraId="35831726" w14:textId="32916896" w:rsidR="004306F4" w:rsidRDefault="004306F4" w:rsidP="00E56115">
      <w:pPr>
        <w:pStyle w:val="teiab"/>
      </w:pPr>
      <w:r w:rsidRPr="00E56115">
        <w:rPr>
          <w:rStyle w:val="teilabelZnak"/>
        </w:rPr>
        <w:t>3.</w:t>
      </w:r>
      <w:r>
        <w:t xml:space="preserve"> Kak vi ſzte vi i jaſzem bil, vse ſzem ſze od váſz od-</w:t>
      </w:r>
      <w:r>
        <w:br/>
        <w:t>kupil, vu skrinyo ſzem noter ſztopil.</w:t>
      </w:r>
    </w:p>
    <w:p w14:paraId="460B1780" w14:textId="381A3103" w:rsidR="004306F4" w:rsidRDefault="004306F4" w:rsidP="00E56115">
      <w:pPr>
        <w:pStyle w:val="teiab"/>
      </w:pPr>
      <w:r w:rsidRPr="00E56115">
        <w:rPr>
          <w:rStyle w:val="teilabelZnak"/>
        </w:rPr>
        <w:t>4.</w:t>
      </w:r>
      <w:r>
        <w:t xml:space="preserve"> Teilo ſzem k zemli odlocſzil, kak Materi ſzem</w:t>
      </w:r>
      <w:r>
        <w:br/>
        <w:t>hval, te ſzveit ſzem pak vam oſztavil.</w:t>
      </w:r>
    </w:p>
    <w:p w14:paraId="1906E209" w14:textId="37071E05" w:rsidR="004306F4" w:rsidRDefault="004306F4" w:rsidP="00E56115">
      <w:pPr>
        <w:pStyle w:val="teiab"/>
      </w:pPr>
      <w:r w:rsidRPr="00E56115">
        <w:rPr>
          <w:rStyle w:val="teilabelZnak"/>
        </w:rPr>
        <w:t>5.</w:t>
      </w:r>
      <w:r>
        <w:t xml:space="preserve"> Leprai csakam pokopanye, tame lepo ſzpre-</w:t>
      </w:r>
      <w:r>
        <w:br/>
        <w:t>chite, tam mi pocſzivanye bode.</w:t>
      </w:r>
    </w:p>
    <w:p w14:paraId="0AFA1513" w14:textId="5C94C6C2" w:rsidR="004306F4" w:rsidRDefault="004306F4" w:rsidP="00E56115">
      <w:pPr>
        <w:pStyle w:val="teiab"/>
      </w:pPr>
      <w:r w:rsidRPr="00E56115">
        <w:rPr>
          <w:rStyle w:val="teilabelZnak"/>
        </w:rPr>
        <w:t>6.</w:t>
      </w:r>
      <w:r>
        <w:t xml:space="preserve"> Ma Duſſa meſzto ima vre, vu </w:t>
      </w:r>
      <w:r w:rsidRPr="00E56115">
        <w:rPr>
          <w:rStyle w:val="teipersName"/>
        </w:rPr>
        <w:t>Jezus</w:t>
      </w:r>
      <w:r>
        <w:t xml:space="preserve"> </w:t>
      </w:r>
      <w:r w:rsidRPr="00E56115">
        <w:rPr>
          <w:rStyle w:val="teipersName"/>
        </w:rPr>
        <w:t>Kriſztuſſa</w:t>
      </w:r>
      <w:r>
        <w:t xml:space="preserve"> ro-</w:t>
      </w:r>
      <w:r>
        <w:br/>
        <w:t>kai, odnotjo nische ne vzeme.</w:t>
      </w:r>
    </w:p>
    <w:p w14:paraId="365B0327" w14:textId="205C521D" w:rsidR="004306F4" w:rsidRDefault="004306F4" w:rsidP="00E56115">
      <w:pPr>
        <w:pStyle w:val="teiab"/>
      </w:pPr>
      <w:r w:rsidRPr="00E56115">
        <w:rPr>
          <w:rStyle w:val="teilabelZnak"/>
        </w:rPr>
        <w:t>7.</w:t>
      </w:r>
      <w:r>
        <w:t xml:space="preserve"> </w:t>
      </w:r>
      <w:r w:rsidR="00073893">
        <w:t>Ta ſzo me vnogi cſzakali, ki ſzo zdavnya premi-</w:t>
      </w:r>
      <w:r w:rsidR="00073893">
        <w:br/>
        <w:t>noli, in nebeſza ki ſzo priſzli.</w:t>
      </w:r>
    </w:p>
    <w:p w14:paraId="0AEF7B5D" w14:textId="15AAF411" w:rsidR="00073893" w:rsidRDefault="00073893" w:rsidP="00E56115">
      <w:pPr>
        <w:pStyle w:val="teiab"/>
      </w:pPr>
      <w:r w:rsidRPr="00E56115">
        <w:rPr>
          <w:rStyle w:val="teilabelZnak"/>
        </w:rPr>
        <w:t>8.</w:t>
      </w:r>
      <w:r>
        <w:t xml:space="preserve"> I jaſz ſzem vre na potu prisel, od vaſz ſzamo pro-</w:t>
      </w:r>
    </w:p>
    <w:p w14:paraId="5A61F782" w14:textId="46777ECB" w:rsidR="002A3283" w:rsidRDefault="00073893" w:rsidP="00E56115">
      <w:pPr>
        <w:pStyle w:val="teicatch-word"/>
      </w:pPr>
      <w:r>
        <w:t>cſno</w:t>
      </w:r>
    </w:p>
    <w:p w14:paraId="7147FB2C" w14:textId="77777777" w:rsidR="002A3283" w:rsidRDefault="002A3283">
      <w:pPr>
        <w:spacing w:after="200"/>
      </w:pPr>
      <w:r>
        <w:br w:type="page"/>
      </w:r>
    </w:p>
    <w:p w14:paraId="17E4FAD5" w14:textId="4B715840" w:rsidR="00073893" w:rsidRDefault="0080741F" w:rsidP="00085E17">
      <w:r>
        <w:lastRenderedPageBreak/>
        <w:t>/178r/</w:t>
      </w:r>
    </w:p>
    <w:p w14:paraId="56536C89" w14:textId="03F11C77" w:rsidR="0080741F" w:rsidRDefault="0080741F" w:rsidP="004052D7">
      <w:pPr>
        <w:pStyle w:val="teiab"/>
      </w:pPr>
      <w:r>
        <w:t>cſzmo ſzlobod vzél, od zemelſzki ſzem odſztopil.</w:t>
      </w:r>
    </w:p>
    <w:p w14:paraId="66025E86" w14:textId="47C43127" w:rsidR="0080741F" w:rsidRDefault="0080741F" w:rsidP="004052D7">
      <w:pPr>
        <w:pStyle w:val="teiab"/>
      </w:pPr>
      <w:r w:rsidRPr="004052D7">
        <w:rPr>
          <w:rStyle w:val="teilabelZnak"/>
        </w:rPr>
        <w:t>9.</w:t>
      </w:r>
      <w:r>
        <w:t xml:space="preserve"> Poſzel ſzem pred vami poſztal, i vaſz bom za ſzobom</w:t>
      </w:r>
      <w:r>
        <w:br/>
        <w:t>cſzakal, proſzim vaſz da ſze ravnaite.</w:t>
      </w:r>
    </w:p>
    <w:p w14:paraId="0152278E" w14:textId="2482E592" w:rsidR="0080741F" w:rsidRDefault="0080741F" w:rsidP="004052D7">
      <w:pPr>
        <w:pStyle w:val="teiab"/>
      </w:pPr>
      <w:r w:rsidRPr="004052D7">
        <w:rPr>
          <w:rStyle w:val="teilabelZnak"/>
        </w:rPr>
        <w:t>10.</w:t>
      </w:r>
      <w:r>
        <w:t xml:space="preserve"> Meni je Goſzpon gneſz procs vzel, i zm</w:t>
      </w:r>
      <w:r w:rsidR="004052D7">
        <w:t>ed vaſz</w:t>
      </w:r>
      <w:r w:rsidR="004052D7">
        <w:br/>
        <w:t>me je odebr</w:t>
      </w:r>
      <w:r>
        <w:t>al, zeje na váſz Sorso vrgel.</w:t>
      </w:r>
    </w:p>
    <w:p w14:paraId="5C4369B5" w14:textId="56F17FFD" w:rsidR="0080741F" w:rsidRDefault="0080741F" w:rsidP="004052D7">
      <w:pPr>
        <w:pStyle w:val="teiab"/>
      </w:pPr>
      <w:r w:rsidRPr="004052D7">
        <w:rPr>
          <w:rStyle w:val="teilabelZnak"/>
        </w:rPr>
        <w:t>11.</w:t>
      </w:r>
      <w:r>
        <w:t xml:space="preserve"> Jaſz ſzem velikoi radoſzti, pred Goſzpodni</w:t>
      </w:r>
      <w:r w:rsidR="004052D7">
        <w:t>m Bogom</w:t>
      </w:r>
      <w:r w:rsidR="004052D7">
        <w:br/>
        <w:t>ſztoim, nyemu vſzigdár dv</w:t>
      </w:r>
      <w:r>
        <w:t>oril bodem.</w:t>
      </w:r>
    </w:p>
    <w:p w14:paraId="40312223" w14:textId="5850C86B" w:rsidR="0080741F" w:rsidRDefault="0080741F" w:rsidP="004052D7">
      <w:pPr>
        <w:pStyle w:val="teiab"/>
      </w:pPr>
      <w:r w:rsidRPr="004052D7">
        <w:rPr>
          <w:rStyle w:val="teilabelZnak"/>
        </w:rPr>
        <w:t>12.</w:t>
      </w:r>
      <w:r>
        <w:t xml:space="preserve"> Mi beteg mi ſzmrt ne cſüjem, mo nevolo vecs ne</w:t>
      </w:r>
      <w:r>
        <w:br/>
        <w:t>najdem, kak ſzem natom ſzveiti zivel.</w:t>
      </w:r>
    </w:p>
    <w:p w14:paraId="44966295" w14:textId="67026E30" w:rsidR="0080741F" w:rsidRDefault="0080741F" w:rsidP="004052D7">
      <w:pPr>
        <w:pStyle w:val="teiab"/>
      </w:pPr>
      <w:r w:rsidRPr="004052D7">
        <w:rPr>
          <w:rStyle w:val="teilabelZnak"/>
        </w:rPr>
        <w:t>13.</w:t>
      </w:r>
      <w:r>
        <w:t xml:space="preserve"> Glih vſza ſzo procs od méne sla, vſze nevole premi-</w:t>
      </w:r>
      <w:r>
        <w:br/>
        <w:t>nole, ſzkuze ſzomi poſzenole.</w:t>
      </w:r>
    </w:p>
    <w:p w14:paraId="7CB280C1" w14:textId="66C15659" w:rsidR="0080741F" w:rsidRDefault="0080741F" w:rsidP="004052D7">
      <w:pPr>
        <w:pStyle w:val="teiab"/>
      </w:pPr>
      <w:r w:rsidRPr="004052D7">
        <w:rPr>
          <w:rStyle w:val="teilabelZnak"/>
        </w:rPr>
        <w:t>14.</w:t>
      </w:r>
      <w:r>
        <w:t xml:space="preserve"> Vu Bózjem orſzági ſzem vse v</w:t>
      </w:r>
      <w:r w:rsidRPr="004052D7">
        <w:rPr>
          <w:rStyle w:val="teipersName"/>
        </w:rPr>
        <w:t>kriſtuſſa</w:t>
      </w:r>
      <w:r>
        <w:t xml:space="preserve"> parachro-</w:t>
      </w:r>
      <w:r>
        <w:br/>
        <w:t>mi, vu Angyelſzkem Tuvaruſztvi.</w:t>
      </w:r>
    </w:p>
    <w:p w14:paraId="3AFF147A" w14:textId="295C3183" w:rsidR="0080741F" w:rsidRDefault="0080741F" w:rsidP="004052D7">
      <w:pPr>
        <w:pStyle w:val="teiab"/>
      </w:pPr>
      <w:r w:rsidRPr="004052D7">
        <w:rPr>
          <w:rStyle w:val="teilabelZnak"/>
        </w:rPr>
        <w:t>15.</w:t>
      </w:r>
      <w:r>
        <w:t xml:space="preserve"> Ki me vezdaj gori jemléte, kpokopanyu me</w:t>
      </w:r>
      <w:r>
        <w:br/>
        <w:t>neſzéte, Bogh vam lepo platiti sché.</w:t>
      </w:r>
    </w:p>
    <w:p w14:paraId="3E2EED8E" w14:textId="2D0F7890" w:rsidR="0080741F" w:rsidRDefault="0080741F" w:rsidP="004052D7">
      <w:pPr>
        <w:pStyle w:val="teiab"/>
      </w:pPr>
      <w:r w:rsidRPr="004052D7">
        <w:rPr>
          <w:rStyle w:val="teilabelZnak"/>
        </w:rPr>
        <w:t>16.</w:t>
      </w:r>
      <w:r>
        <w:t xml:space="preserve"> Mojo ſzmrt ki zalujete, nad menom ſze ne</w:t>
      </w:r>
      <w:r>
        <w:br/>
        <w:t>placſzite, ár gde bodem dobro znáte.</w:t>
      </w:r>
    </w:p>
    <w:p w14:paraId="4590ED93" w14:textId="1565AC7E" w:rsidR="0080741F" w:rsidRDefault="0080741F" w:rsidP="004052D7">
      <w:pPr>
        <w:pStyle w:val="teiab"/>
      </w:pPr>
      <w:r w:rsidRPr="004052D7">
        <w:rPr>
          <w:rStyle w:val="teilabelZnak"/>
        </w:rPr>
        <w:t>17.</w:t>
      </w:r>
      <w:r>
        <w:t xml:space="preserve"> Nemrem ſze kvám povrnoti, i vaſz bom za ſzo-</w:t>
      </w:r>
      <w:r>
        <w:br/>
        <w:t>bom cſzakal, proſzim váſz fa ſze ravnajte.</w:t>
      </w:r>
    </w:p>
    <w:p w14:paraId="71884FAE" w14:textId="1FC29677" w:rsidR="0080741F" w:rsidRDefault="0080741F" w:rsidP="004052D7">
      <w:pPr>
        <w:pStyle w:val="teiab"/>
      </w:pPr>
      <w:r w:rsidRPr="004052D7">
        <w:rPr>
          <w:rStyle w:val="teilabelZnak"/>
        </w:rPr>
        <w:t>18.</w:t>
      </w:r>
      <w:r>
        <w:t xml:space="preserve"> Árje te ſzveit preminocſi,</w:t>
      </w:r>
      <w:r w:rsidR="004052D7">
        <w:t xml:space="preserve"> kak jeden czveit</w:t>
      </w:r>
      <w:r w:rsidR="004052D7">
        <w:br/>
        <w:t>gde ſzmo ſztál</w:t>
      </w:r>
      <w:r>
        <w:t>i, vukom ſzmo mi prebivali.</w:t>
      </w:r>
    </w:p>
    <w:p w14:paraId="6887CEB8" w14:textId="6440B4FA" w:rsidR="0080741F" w:rsidRDefault="0080741F" w:rsidP="004052D7">
      <w:pPr>
        <w:pStyle w:val="teiab"/>
      </w:pPr>
      <w:r w:rsidRPr="004052D7">
        <w:rPr>
          <w:rStyle w:val="teilabelZnak"/>
        </w:rPr>
        <w:t>19.</w:t>
      </w:r>
      <w:r>
        <w:t xml:space="preserve"> Prekrátek vam zitek bode, dugo ziveli nebot-</w:t>
      </w:r>
      <w:r>
        <w:br/>
        <w:t>te, jedno malo pocſákajte.</w:t>
      </w:r>
    </w:p>
    <w:p w14:paraId="3F6A18A8" w14:textId="64BB902D" w:rsidR="0080741F" w:rsidRDefault="0080741F" w:rsidP="004052D7">
      <w:pPr>
        <w:pStyle w:val="teiab"/>
      </w:pPr>
      <w:r w:rsidRPr="004052D7">
        <w:rPr>
          <w:rStyle w:val="teilabelZnak"/>
        </w:rPr>
        <w:t>20.</w:t>
      </w:r>
      <w:r>
        <w:t xml:space="preserve"> i vi zmenom vküp bodete, drági moÿ priatelje,</w:t>
      </w:r>
    </w:p>
    <w:p w14:paraId="591DBBD4" w14:textId="3B7721DA" w:rsidR="0080741F" w:rsidRDefault="0080741F" w:rsidP="004052D7">
      <w:pPr>
        <w:pStyle w:val="teicatch-word"/>
      </w:pPr>
      <w:r>
        <w:t xml:space="preserve">da </w:t>
      </w:r>
    </w:p>
    <w:p w14:paraId="645A7DD6" w14:textId="77777777" w:rsidR="0080741F" w:rsidRDefault="0080741F">
      <w:pPr>
        <w:spacing w:after="200"/>
      </w:pPr>
      <w:r>
        <w:br w:type="page"/>
      </w:r>
    </w:p>
    <w:p w14:paraId="51336359" w14:textId="6BFD4F72" w:rsidR="0080741F" w:rsidRDefault="00CB5355" w:rsidP="00085E17">
      <w:r>
        <w:lastRenderedPageBreak/>
        <w:t>/178v/</w:t>
      </w:r>
    </w:p>
    <w:p w14:paraId="67745E69" w14:textId="4F6C3DEF" w:rsidR="00CB5355" w:rsidRDefault="00CB5355" w:rsidP="001A3D4A">
      <w:pPr>
        <w:pStyle w:val="teiab"/>
      </w:pPr>
      <w:r>
        <w:t>ga procs schesi me placſzte.</w:t>
      </w:r>
    </w:p>
    <w:p w14:paraId="19403635" w14:textId="200DD506" w:rsidR="00CB5355" w:rsidRDefault="00CB5355" w:rsidP="001A3D4A">
      <w:pPr>
        <w:pStyle w:val="teiab"/>
      </w:pPr>
      <w:r w:rsidRPr="001A3D4A">
        <w:rPr>
          <w:rStyle w:val="teilabelZnak"/>
        </w:rPr>
        <w:t>21.</w:t>
      </w:r>
      <w:r>
        <w:t xml:space="preserve"> Bózj</w:t>
      </w:r>
      <w:r w:rsidR="001A3D4A">
        <w:t>o miloscho csakaite, ki vas bantv</w:t>
      </w:r>
      <w:r>
        <w:t>itel bode</w:t>
      </w:r>
      <w:r>
        <w:br/>
        <w:t>ſzmrti ſze nikai neboite.</w:t>
      </w:r>
    </w:p>
    <w:p w14:paraId="3293EA4B" w14:textId="23ACC5DD" w:rsidR="00CB5355" w:rsidRDefault="00CB5355" w:rsidP="001A3D4A">
      <w:pPr>
        <w:pStyle w:val="teiab"/>
      </w:pPr>
      <w:r w:rsidRPr="001A3D4A">
        <w:rPr>
          <w:rStyle w:val="teilabelZnak"/>
        </w:rPr>
        <w:t>22.</w:t>
      </w:r>
      <w:r>
        <w:t xml:space="preserve"> Puſzti te me vse rmirom procs, </w:t>
      </w:r>
      <w:r w:rsidRPr="001A3D4A">
        <w:rPr>
          <w:rStyle w:val="teipersName"/>
        </w:rPr>
        <w:t>Jezus</w:t>
      </w:r>
      <w:r>
        <w:t xml:space="preserve"> mi boidi na</w:t>
      </w:r>
      <w:r>
        <w:br/>
        <w:t>pomoucſ, poidi Duſſa veſzelo procs.</w:t>
      </w:r>
    </w:p>
    <w:p w14:paraId="362F74E5" w14:textId="002BAABF" w:rsidR="00CB5355" w:rsidRDefault="00CB5355" w:rsidP="001A3D4A">
      <w:pPr>
        <w:pStyle w:val="teiab"/>
      </w:pPr>
      <w:r w:rsidRPr="001A3D4A">
        <w:rPr>
          <w:rStyle w:val="teilabelZnak"/>
        </w:rPr>
        <w:t>23.</w:t>
      </w:r>
      <w:r>
        <w:t xml:space="preserve"> Oſztani z Bogom me Teilo, pocſzivaj vzemli ve-</w:t>
      </w:r>
      <w:r>
        <w:br/>
        <w:t>ſzelo, na pitanye vkűp prideva.</w:t>
      </w:r>
    </w:p>
    <w:p w14:paraId="0293EE5A" w14:textId="62AE3E7C" w:rsidR="00CB5355" w:rsidRDefault="00CB5355" w:rsidP="001A3D4A">
      <w:pPr>
        <w:pStyle w:val="teiab"/>
      </w:pPr>
      <w:r w:rsidRPr="001A3D4A">
        <w:rPr>
          <w:rStyle w:val="teilabelZnak"/>
        </w:rPr>
        <w:t>24.</w:t>
      </w:r>
      <w:r>
        <w:t xml:space="preserve"> Nebova nigdar rázno sla, vſzigdár bova</w:t>
      </w:r>
      <w:r>
        <w:br/>
        <w:t xml:space="preserve">pe ſztala, </w:t>
      </w:r>
      <w:r w:rsidRPr="001A3D4A">
        <w:rPr>
          <w:rStyle w:val="teipersName"/>
        </w:rPr>
        <w:t>Kristuſſi</w:t>
      </w:r>
      <w:r>
        <w:t xml:space="preserve"> bova ſzlüsila.</w:t>
      </w:r>
    </w:p>
    <w:p w14:paraId="53A45719" w14:textId="5EB66597" w:rsidR="00CB5355" w:rsidRDefault="00CB5355" w:rsidP="001A3D4A">
      <w:pPr>
        <w:pStyle w:val="teiab"/>
      </w:pPr>
      <w:r w:rsidRPr="001A3D4A">
        <w:rPr>
          <w:rStyle w:val="teilabelZnak"/>
        </w:rPr>
        <w:t>25.</w:t>
      </w:r>
      <w:r>
        <w:t xml:space="preserve"> Bojdi oczu Bogu Diha, nyega ſzin bojdi hvála</w:t>
      </w:r>
      <w:r>
        <w:br/>
        <w:t xml:space="preserve">ſzvétim </w:t>
      </w:r>
      <w:r w:rsidR="00921A18">
        <w:t>Dűhom vſzigdar ſzkupa.</w:t>
      </w:r>
    </w:p>
    <w:p w14:paraId="5CC723D4" w14:textId="5EEACB75" w:rsidR="00921A18" w:rsidRDefault="00921A18" w:rsidP="001A3D4A">
      <w:pPr>
        <w:pStyle w:val="teiclosure0"/>
      </w:pPr>
      <w:r>
        <w:t>Amen.</w:t>
      </w:r>
    </w:p>
    <w:p w14:paraId="708C2EFA" w14:textId="6405F268" w:rsidR="00921A18" w:rsidRDefault="00921A18" w:rsidP="001A3D4A">
      <w:pPr>
        <w:pStyle w:val="Naslov2"/>
      </w:pPr>
      <w:r>
        <w:t xml:space="preserve">Aria. </w:t>
      </w:r>
      <w:r w:rsidRPr="001A3D4A">
        <w:rPr>
          <w:rStyle w:val="teipersName"/>
        </w:rPr>
        <w:t>Jezus</w:t>
      </w:r>
      <w:r>
        <w:t xml:space="preserve"> </w:t>
      </w:r>
      <w:r w:rsidRPr="001A3D4A">
        <w:rPr>
          <w:rStyle w:val="teipersName"/>
        </w:rPr>
        <w:t>Kristus</w:t>
      </w:r>
      <w:r>
        <w:t xml:space="preserve"> Htenek.</w:t>
      </w:r>
    </w:p>
    <w:p w14:paraId="073DAC41" w14:textId="0323171B" w:rsidR="00921A18" w:rsidRDefault="00921A18" w:rsidP="001A3D4A">
      <w:pPr>
        <w:pStyle w:val="teiab"/>
      </w:pPr>
      <w:r w:rsidRPr="001A3D4A">
        <w:rPr>
          <w:rStyle w:val="teilabelZnak"/>
        </w:rPr>
        <w:t>1.</w:t>
      </w:r>
      <w:r>
        <w:t xml:space="preserve"> </w:t>
      </w:r>
      <w:r w:rsidRPr="001A3D4A">
        <w:rPr>
          <w:rStyle w:val="teipersName"/>
        </w:rPr>
        <w:t>Jezus</w:t>
      </w:r>
      <w:r>
        <w:t xml:space="preserve"> </w:t>
      </w:r>
      <w:r w:rsidRPr="001A3D4A">
        <w:rPr>
          <w:rStyle w:val="teipersName"/>
        </w:rPr>
        <w:t>Kristus</w:t>
      </w:r>
      <w:r>
        <w:t xml:space="preserve"> blázeni ſzin Bózi, grejsnim</w:t>
      </w:r>
      <w:r>
        <w:br/>
        <w:t>hudem odkupitel verni, na kninim dreivi</w:t>
      </w:r>
      <w:r>
        <w:br/>
        <w:t>ſzvom mokom, pelal ſzi náſz oczu volio.</w:t>
      </w:r>
    </w:p>
    <w:p w14:paraId="3EF975A5" w14:textId="37BCBCBA" w:rsidR="00921A18" w:rsidRDefault="00921A18" w:rsidP="001A3D4A">
      <w:pPr>
        <w:pStyle w:val="teiab"/>
      </w:pPr>
      <w:r w:rsidRPr="001A3D4A">
        <w:rPr>
          <w:rStyle w:val="teilabelZnak"/>
        </w:rPr>
        <w:t>2.</w:t>
      </w:r>
      <w:r>
        <w:t xml:space="preserve"> Za vol ſzmrti britke moke, ſzmini nam ſze ztve</w:t>
      </w:r>
      <w:r>
        <w:br/>
        <w:t>ſzvéte milosche, i na ſzmrtom mem vrejmeni,</w:t>
      </w:r>
      <w:r>
        <w:br/>
        <w:t>ſzvétim Dűhom zvéſzcli me.</w:t>
      </w:r>
    </w:p>
    <w:p w14:paraId="4690B000" w14:textId="4F50F21B" w:rsidR="00921A18" w:rsidRDefault="00921A18" w:rsidP="001A3D4A">
      <w:pPr>
        <w:pStyle w:val="teiab"/>
      </w:pPr>
      <w:r w:rsidRPr="001A3D4A">
        <w:rPr>
          <w:rStyle w:val="teilabelZnak"/>
        </w:rPr>
        <w:t>3.</w:t>
      </w:r>
      <w:r>
        <w:t xml:space="preserve"> </w:t>
      </w:r>
      <w:r w:rsidR="0073040E">
        <w:t>Gda ocſzim moim bideinye, i vűhom zmenha ſze glis-</w:t>
      </w:r>
      <w:r w:rsidR="0073040E">
        <w:br/>
        <w:t>ſzanze, i Jerihu govorjeinye, ſzrczu pride</w:t>
      </w:r>
      <w:r w:rsidR="0073040E">
        <w:br/>
        <w:t>raſzipanye.</w:t>
      </w:r>
    </w:p>
    <w:p w14:paraId="75336259" w14:textId="2619AD24" w:rsidR="0073040E" w:rsidRDefault="0073040E" w:rsidP="001A3D4A">
      <w:pPr>
        <w:pStyle w:val="teiab"/>
      </w:pPr>
      <w:r w:rsidRPr="001A3D4A">
        <w:rPr>
          <w:rStyle w:val="teilabelZnak"/>
        </w:rPr>
        <w:t>4.</w:t>
      </w:r>
      <w:r>
        <w:t xml:space="preserve"> Ako bi zmenhala pamet naſſa, i ako bi naz</w:t>
      </w:r>
      <w:r>
        <w:br/>
        <w:t xml:space="preserve">nocſ oſztavila, hodi hodi Goſzpon </w:t>
      </w:r>
      <w:r w:rsidRPr="001A3D4A">
        <w:rPr>
          <w:rStyle w:val="teipersName"/>
        </w:rPr>
        <w:t>Jezus</w:t>
      </w:r>
      <w:r>
        <w:t>, po-</w:t>
      </w:r>
      <w:r>
        <w:br/>
        <w:t>mozi nam na ſzhradnyi dén.</w:t>
      </w:r>
    </w:p>
    <w:p w14:paraId="1CC3FEFB" w14:textId="4F47F3B2" w:rsidR="00A22DAA" w:rsidRDefault="0073040E" w:rsidP="001A3D4A">
      <w:pPr>
        <w:pStyle w:val="teicatch-word"/>
      </w:pPr>
      <w:r w:rsidRPr="001A3D4A">
        <w:rPr>
          <w:rStyle w:val="teilabelZnak"/>
        </w:rPr>
        <w:t>5.</w:t>
      </w:r>
      <w:r>
        <w:t xml:space="preserve"> Szto</w:t>
      </w:r>
      <w:r w:rsidR="00A22DAA">
        <w:t>ga</w:t>
      </w:r>
    </w:p>
    <w:p w14:paraId="369362F4" w14:textId="77777777" w:rsidR="00A22DAA" w:rsidRDefault="00A22DAA">
      <w:pPr>
        <w:spacing w:after="200"/>
      </w:pPr>
      <w:r>
        <w:br w:type="page"/>
      </w:r>
    </w:p>
    <w:p w14:paraId="5EC07E95" w14:textId="1371FAD7" w:rsidR="0073040E" w:rsidRDefault="00A22DAA" w:rsidP="00085E17">
      <w:r>
        <w:lastRenderedPageBreak/>
        <w:t>/179r/</w:t>
      </w:r>
    </w:p>
    <w:p w14:paraId="16B0BDF5" w14:textId="73836618" w:rsidR="00A22DAA" w:rsidRDefault="00A22DAA" w:rsidP="005E6270">
      <w:pPr>
        <w:pStyle w:val="teiab"/>
      </w:pPr>
      <w:r w:rsidRPr="005E6270">
        <w:rPr>
          <w:rStyle w:val="teilabelZnak"/>
        </w:rPr>
        <w:t>5.</w:t>
      </w:r>
      <w:r>
        <w:t xml:space="preserve"> Sztoga nevolnoga ſzveita, vse vzemi náſz</w:t>
      </w:r>
      <w:r>
        <w:br/>
        <w:t>zvelike nevole, i od vrajze csatarie, oſzlobodi</w:t>
      </w:r>
      <w:r>
        <w:br/>
        <w:t>náſz Goſzpodne.</w:t>
      </w:r>
    </w:p>
    <w:p w14:paraId="2B30358F" w14:textId="51548701" w:rsidR="00A22DAA" w:rsidRDefault="00A22DAA" w:rsidP="005E6270">
      <w:pPr>
        <w:pStyle w:val="teiab"/>
      </w:pPr>
      <w:r w:rsidRPr="005E6270">
        <w:rPr>
          <w:rStyle w:val="teilabelZnak"/>
        </w:rPr>
        <w:t>6.</w:t>
      </w:r>
      <w:r w:rsidR="005E6270">
        <w:t xml:space="preserve"> Naſſoi Duſſi dai dobr</w:t>
      </w:r>
      <w:r>
        <w:t>o premineinye, ko ve-</w:t>
      </w:r>
      <w:r>
        <w:br/>
        <w:t>ſzeli dávamo ti vroke, Tejli vzemli pocſziva-</w:t>
      </w:r>
      <w:r>
        <w:br/>
        <w:t>nye, daj doklam bo tve priseſztje.</w:t>
      </w:r>
    </w:p>
    <w:p w14:paraId="14A24374" w14:textId="23710BE4" w:rsidR="00A22DAA" w:rsidRDefault="00A22DAA" w:rsidP="005E6270">
      <w:pPr>
        <w:pStyle w:val="teiab"/>
      </w:pPr>
      <w:r w:rsidRPr="005E6270">
        <w:rPr>
          <w:rStyle w:val="teilabelZnak"/>
        </w:rPr>
        <w:t>7.</w:t>
      </w:r>
      <w:r>
        <w:t xml:space="preserve"> </w:t>
      </w:r>
      <w:r w:rsidR="005E6270">
        <w:t>Gd</w:t>
      </w:r>
      <w:r>
        <w:t>a pride, knám na pitanye, poſztavi náſz</w:t>
      </w:r>
      <w:r>
        <w:br/>
        <w:t>te na deſzno ſztrán, i ti odgovarjai za naſz,</w:t>
      </w:r>
      <w:r>
        <w:br/>
        <w:t>vblázenſztvo vecsno vpelai náſz.</w:t>
      </w:r>
    </w:p>
    <w:p w14:paraId="34BEEF94" w14:textId="6522CD0A" w:rsidR="00A22DAA" w:rsidRDefault="00A22DAA" w:rsidP="005E6270">
      <w:pPr>
        <w:pStyle w:val="teiab"/>
      </w:pPr>
      <w:r w:rsidRPr="005E6270">
        <w:rPr>
          <w:rStyle w:val="teilabelZnak"/>
        </w:rPr>
        <w:t>8.</w:t>
      </w:r>
      <w:r>
        <w:t xml:space="preserve"> Kako ſzi nam ſztvom reitsjov obecſal, i pri-</w:t>
      </w:r>
      <w:r>
        <w:br/>
        <w:t>ſzegomſzi poſzvedocsil, Amen Amen govo-</w:t>
      </w:r>
      <w:r>
        <w:br/>
        <w:t>rim vám, reitſzi moje bou zitek vám.</w:t>
      </w:r>
    </w:p>
    <w:p w14:paraId="68ECF292" w14:textId="6657F545" w:rsidR="00A22DAA" w:rsidRDefault="00201E0E" w:rsidP="005E6270">
      <w:pPr>
        <w:pStyle w:val="teiab"/>
      </w:pPr>
      <w:r w:rsidRPr="005E6270">
        <w:rPr>
          <w:rStyle w:val="teilabelZnak"/>
        </w:rPr>
        <w:t>9.</w:t>
      </w:r>
      <w:r>
        <w:t xml:space="preserve"> Ako vi veta obdersite, ſzmrt vam sk</w:t>
      </w:r>
      <w:r w:rsidR="00AC74F0">
        <w:t>vati mi-</w:t>
      </w:r>
      <w:r w:rsidR="00AC74F0">
        <w:br/>
        <w:t>glas nemore, csih glih vezdai pomerjete,</w:t>
      </w:r>
      <w:r w:rsidR="00AC74F0">
        <w:br/>
        <w:t>szen je naſſe premineinye.</w:t>
      </w:r>
    </w:p>
    <w:p w14:paraId="63E8C3E0" w14:textId="7184E0C9" w:rsidR="000B1BE8" w:rsidRDefault="00AC74F0" w:rsidP="005E6270">
      <w:pPr>
        <w:pStyle w:val="teiab"/>
      </w:pPr>
      <w:r w:rsidRPr="005E6270">
        <w:rPr>
          <w:rStyle w:val="teilabelZnak"/>
        </w:rPr>
        <w:t>10.</w:t>
      </w:r>
      <w:r>
        <w:t xml:space="preserve"> Jasz vaſz zmojom zm</w:t>
      </w:r>
      <w:r w:rsidR="000B1BE8">
        <w:t>óznom rokom, zpelam od-</w:t>
      </w:r>
      <w:r w:rsidR="000B1BE8">
        <w:br/>
        <w:t>nut zvelikost radoſztjom, v Orſzági mem pre-</w:t>
      </w:r>
      <w:r w:rsidR="000B1BE8">
        <w:br/>
        <w:t>bivati, botte vu vecsnom blázenſztvi.</w:t>
      </w:r>
    </w:p>
    <w:p w14:paraId="0F48A8EA" w14:textId="0FA7C8D2" w:rsidR="000B1BE8" w:rsidRDefault="000B1BE8" w:rsidP="005E6270">
      <w:pPr>
        <w:pStyle w:val="teiab"/>
      </w:pPr>
      <w:r w:rsidRPr="005E6270">
        <w:rPr>
          <w:rStyle w:val="teilabelZnak"/>
        </w:rPr>
        <w:t>11.</w:t>
      </w:r>
      <w:r>
        <w:t xml:space="preserve"> Zmenom vam bode veſzelje, ktero ſtem vam,</w:t>
      </w:r>
      <w:r>
        <w:br/>
        <w:t>ſzpravil vmenm Orſzági, vaſſa zaloſzt premine</w:t>
      </w:r>
      <w:r>
        <w:br/>
        <w:t>ſze, i blázenſztvo bode vaſſe.</w:t>
      </w:r>
    </w:p>
    <w:p w14:paraId="21929696" w14:textId="1F3DA3CA" w:rsidR="000B1BE8" w:rsidRDefault="001C0F50" w:rsidP="005E6270">
      <w:pPr>
        <w:pStyle w:val="teiab"/>
      </w:pPr>
      <w:r w:rsidRPr="005E6270">
        <w:rPr>
          <w:rStyle w:val="teilabelZnak"/>
        </w:rPr>
        <w:t>12.</w:t>
      </w:r>
      <w:r>
        <w:t xml:space="preserve"> </w:t>
      </w:r>
      <w:r w:rsidR="00A76902">
        <w:t xml:space="preserve">Veta vſza Goſzpon dopuſzti nam, </w:t>
      </w:r>
      <w:r w:rsidR="00A76902" w:rsidRPr="005E6270">
        <w:rPr>
          <w:rStyle w:val="teipersName"/>
        </w:rPr>
        <w:t>Jezus</w:t>
      </w:r>
      <w:r w:rsidR="00A76902">
        <w:t xml:space="preserve"> </w:t>
      </w:r>
      <w:r w:rsidR="00A76902" w:rsidRPr="005E6270">
        <w:rPr>
          <w:rStyle w:val="teipersName"/>
        </w:rPr>
        <w:t>Kristus</w:t>
      </w:r>
      <w:r w:rsidR="00A76902">
        <w:br/>
        <w:t>od ocza sz proszi nám, odpuſzti nám naſ-</w:t>
      </w:r>
      <w:r w:rsidR="00A76902">
        <w:br/>
        <w:t>ſze grehe, da vſzigdár ſzluzili mo Tebe.</w:t>
      </w:r>
    </w:p>
    <w:p w14:paraId="6FB1A821" w14:textId="4E52671F" w:rsidR="00A76902" w:rsidRDefault="00A76902" w:rsidP="005E6270">
      <w:pPr>
        <w:pStyle w:val="teicatch-word"/>
      </w:pPr>
      <w:r w:rsidRPr="005E6270">
        <w:rPr>
          <w:rStyle w:val="teilabelZnak"/>
        </w:rPr>
        <w:t>13.</w:t>
      </w:r>
      <w:r>
        <w:t xml:space="preserve"> Gda</w:t>
      </w:r>
    </w:p>
    <w:p w14:paraId="4A4AE4EE" w14:textId="77777777" w:rsidR="00A76902" w:rsidRDefault="00A76902">
      <w:pPr>
        <w:spacing w:after="200"/>
      </w:pPr>
      <w:r>
        <w:br w:type="page"/>
      </w:r>
    </w:p>
    <w:p w14:paraId="68225727" w14:textId="5D026292" w:rsidR="0092347F" w:rsidRDefault="0092347F" w:rsidP="00085E17">
      <w:r>
        <w:lastRenderedPageBreak/>
        <w:t>/179v/</w:t>
      </w:r>
    </w:p>
    <w:p w14:paraId="1F5D0340" w14:textId="528551E1" w:rsidR="00A76902" w:rsidRDefault="00091A81" w:rsidP="00F1492D">
      <w:pPr>
        <w:pStyle w:val="teiab"/>
      </w:pPr>
      <w:r w:rsidRPr="00F1492D">
        <w:rPr>
          <w:rStyle w:val="teilabelZnak"/>
        </w:rPr>
        <w:t>13.</w:t>
      </w:r>
      <w:r>
        <w:t xml:space="preserve"> Gda pride naſſe poſzlejdnye vrejmeni Duſſam</w:t>
      </w:r>
      <w:r>
        <w:br/>
        <w:t xml:space="preserve">naſſim z </w:t>
      </w:r>
      <w:r w:rsidR="004862F4">
        <w:t xml:space="preserve">Teila </w:t>
      </w:r>
      <w:r w:rsidR="004862F4" w:rsidRPr="00F1492D">
        <w:t>premineinye</w:t>
      </w:r>
      <w:r w:rsidR="004862F4">
        <w:t>, da naſz ſztvom</w:t>
      </w:r>
      <w:r w:rsidR="004862F4">
        <w:br/>
        <w:t>rejtsjom batnivi, vzemi kſzebi naſſe Duſſe.</w:t>
      </w:r>
    </w:p>
    <w:p w14:paraId="793A741C" w14:textId="3035AF45" w:rsidR="004862F4" w:rsidRDefault="004862F4" w:rsidP="00F1492D">
      <w:pPr>
        <w:pStyle w:val="teiab"/>
      </w:pPr>
      <w:r w:rsidRPr="00F1492D">
        <w:rPr>
          <w:rStyle w:val="teilabelZnak"/>
        </w:rPr>
        <w:t>14.</w:t>
      </w:r>
      <w:r>
        <w:t xml:space="preserve"> Hvala bojdi oczu Bogu</w:t>
      </w:r>
      <w:r w:rsidR="00F1492D">
        <w:t xml:space="preserve">, nyega ſzinu </w:t>
      </w:r>
      <w:r w:rsidR="00F1492D" w:rsidRPr="00F1492D">
        <w:rPr>
          <w:rStyle w:val="teipersName"/>
        </w:rPr>
        <w:t>Jezuſſu</w:t>
      </w:r>
      <w:r w:rsidR="00F1492D">
        <w:br/>
      </w:r>
      <w:r w:rsidR="00F1492D" w:rsidRPr="00F1492D">
        <w:rPr>
          <w:rStyle w:val="teipersName"/>
        </w:rPr>
        <w:t>Christuſſu</w:t>
      </w:r>
      <w:r>
        <w:t>, navkup i ſzvetomu Dugo, jedno-</w:t>
      </w:r>
      <w:r>
        <w:br/>
        <w:t>mu pravomu Boistvo.</w:t>
      </w:r>
    </w:p>
    <w:p w14:paraId="50FEDC48" w14:textId="3F3FF5CB" w:rsidR="004862F4" w:rsidRDefault="004862F4" w:rsidP="00F1492D">
      <w:pPr>
        <w:pStyle w:val="teiclosure0"/>
      </w:pPr>
      <w:r>
        <w:t>Amen.</w:t>
      </w:r>
    </w:p>
    <w:p w14:paraId="13C541CB" w14:textId="36266EB3" w:rsidR="004862F4" w:rsidRDefault="004862F4" w:rsidP="00F1492D">
      <w:pPr>
        <w:pStyle w:val="Naslov2"/>
      </w:pPr>
      <w:r>
        <w:t>Aria. ad eandem Notam.</w:t>
      </w:r>
    </w:p>
    <w:p w14:paraId="44D647D7" w14:textId="45F73390" w:rsidR="004862F4" w:rsidRDefault="004862F4" w:rsidP="00F1492D">
      <w:pPr>
        <w:pStyle w:val="teiab"/>
      </w:pPr>
      <w:r w:rsidRPr="00F1492D">
        <w:rPr>
          <w:rStyle w:val="teilabelZnak"/>
        </w:rPr>
        <w:t>1.</w:t>
      </w:r>
      <w:r>
        <w:t xml:space="preserve"> </w:t>
      </w:r>
      <w:r w:rsidRPr="00F1492D">
        <w:rPr>
          <w:rStyle w:val="teipersName"/>
        </w:rPr>
        <w:t>Jezus</w:t>
      </w:r>
      <w:r>
        <w:t xml:space="preserve"> </w:t>
      </w:r>
      <w:r w:rsidRPr="00F1492D">
        <w:rPr>
          <w:rStyle w:val="teipersName"/>
        </w:rPr>
        <w:t>Kristus</w:t>
      </w:r>
      <w:r>
        <w:t xml:space="preserve"> Goſzpodna Boga ſzin, vſzemi hude-</w:t>
      </w:r>
      <w:r>
        <w:br/>
        <w:t>hi jeſzi ſzam Rithas, toga ſzveita odkűpitel,</w:t>
      </w:r>
      <w:r>
        <w:br/>
        <w:t>vernim bojdi obranitel.</w:t>
      </w:r>
    </w:p>
    <w:p w14:paraId="2FD62932" w14:textId="3B052E56" w:rsidR="004862F4" w:rsidRDefault="004862F4" w:rsidP="00F1492D">
      <w:pPr>
        <w:pStyle w:val="teiab"/>
      </w:pPr>
      <w:r w:rsidRPr="00F1492D">
        <w:rPr>
          <w:rStyle w:val="teilabelZnak"/>
        </w:rPr>
        <w:t>2.</w:t>
      </w:r>
      <w:r>
        <w:t xml:space="preserve"> Zdihabanyem ſze motimo, ino k tvemu ſztol-</w:t>
      </w:r>
      <w:r>
        <w:br/>
        <w:t>czu prihájamo, pomocs Tvojo zdai csaka-</w:t>
      </w:r>
      <w:r>
        <w:br/>
        <w:t>mo, vu ſzmrti náz ne oſztavi.</w:t>
      </w:r>
    </w:p>
    <w:p w14:paraId="5AC4628A" w14:textId="2099BF4A" w:rsidR="004862F4" w:rsidRDefault="004862F4" w:rsidP="00F1492D">
      <w:pPr>
        <w:pStyle w:val="teiab"/>
      </w:pPr>
      <w:r w:rsidRPr="00F1492D">
        <w:rPr>
          <w:rStyle w:val="teilabelZnak"/>
        </w:rPr>
        <w:t>3.</w:t>
      </w:r>
      <w:r>
        <w:t xml:space="preserve"> Za tvo tejlo cſzemérno ſzmrt, na kriznim drei-</w:t>
      </w:r>
      <w:r>
        <w:br/>
        <w:t>vi tvoiem moko, za krvno tve preleanye,</w:t>
      </w:r>
      <w:r>
        <w:br/>
        <w:t xml:space="preserve">dai nam </w:t>
      </w:r>
      <w:r w:rsidRPr="00F1492D">
        <w:rPr>
          <w:rStyle w:val="teipersName"/>
        </w:rPr>
        <w:t>Jezus</w:t>
      </w:r>
      <w:r>
        <w:t xml:space="preserve"> zvelicſanye.</w:t>
      </w:r>
    </w:p>
    <w:p w14:paraId="72040DFE" w14:textId="1AA962EB" w:rsidR="004862F4" w:rsidRDefault="004862F4" w:rsidP="00F1492D">
      <w:pPr>
        <w:pStyle w:val="teiab"/>
      </w:pPr>
      <w:r w:rsidRPr="00F1492D">
        <w:rPr>
          <w:rStyle w:val="teilabelZnak"/>
        </w:rPr>
        <w:t>4.</w:t>
      </w:r>
      <w:r>
        <w:t xml:space="preserve"> Punie nas zitek znevoljami, punie ſzasoſz-</w:t>
      </w:r>
      <w:r>
        <w:br/>
        <w:t>tjom ino betegmi, pred nami ſze nam ſzmrt</w:t>
      </w:r>
      <w:r>
        <w:br/>
        <w:t>vrti, od beh naſz zdai oſzlobodi.</w:t>
      </w:r>
    </w:p>
    <w:p w14:paraId="4F3E0DEF" w14:textId="32F432F8" w:rsidR="004862F4" w:rsidRDefault="00503855" w:rsidP="00F1492D">
      <w:pPr>
        <w:pStyle w:val="teiab"/>
      </w:pPr>
      <w:r w:rsidRPr="00F1492D">
        <w:rPr>
          <w:rStyle w:val="teilabelZnak"/>
        </w:rPr>
        <w:t>5.</w:t>
      </w:r>
      <w:r>
        <w:t xml:space="preserve"> </w:t>
      </w:r>
      <w:r w:rsidR="004862F4">
        <w:t>Neiga proti ſzmrti vráſztva, zv</w:t>
      </w:r>
      <w:r>
        <w:t>űna Tebe ni</w:t>
      </w:r>
      <w:r>
        <w:br/>
        <w:t>veſzelja, leprai zaloſzt naz nahaja, vſzrczi</w:t>
      </w:r>
      <w:r>
        <w:br/>
        <w:t>nam bojdi podpruya.</w:t>
      </w:r>
    </w:p>
    <w:p w14:paraId="1A93CB8A" w14:textId="071866FB" w:rsidR="00503855" w:rsidRDefault="00503855" w:rsidP="00F1492D">
      <w:pPr>
        <w:pStyle w:val="teiab"/>
      </w:pPr>
      <w:r w:rsidRPr="00F1492D">
        <w:rPr>
          <w:rStyle w:val="teilabelZnak"/>
        </w:rPr>
        <w:t>6.</w:t>
      </w:r>
      <w:r>
        <w:t xml:space="preserve"> Zvetoga krátkoga zitka, gda ſztoga ſzvejta</w:t>
      </w:r>
      <w:r>
        <w:br/>
        <w:t>preminemo, za tvo obctinſzko dobroto,</w:t>
      </w:r>
    </w:p>
    <w:p w14:paraId="24630DE2" w14:textId="3494D36D" w:rsidR="00503855" w:rsidRDefault="00503855" w:rsidP="00F1492D">
      <w:pPr>
        <w:pStyle w:val="teicatch-word"/>
      </w:pPr>
      <w:r>
        <w:t xml:space="preserve">znami </w:t>
      </w:r>
    </w:p>
    <w:p w14:paraId="67CB7CCD" w14:textId="77777777" w:rsidR="00503855" w:rsidRDefault="00503855">
      <w:pPr>
        <w:spacing w:after="200"/>
      </w:pPr>
      <w:r>
        <w:br w:type="page"/>
      </w:r>
    </w:p>
    <w:p w14:paraId="1CA097D9" w14:textId="14C5DBBD" w:rsidR="00503855" w:rsidRDefault="00B05336" w:rsidP="004862F4">
      <w:r>
        <w:lastRenderedPageBreak/>
        <w:t>/180r/</w:t>
      </w:r>
    </w:p>
    <w:p w14:paraId="368B197A" w14:textId="030B46AF" w:rsidR="00B05336" w:rsidRDefault="00B05336" w:rsidP="00F17769">
      <w:pPr>
        <w:pStyle w:val="teiab"/>
      </w:pPr>
      <w:r>
        <w:t>znami bojdi ztvom miloschom.</w:t>
      </w:r>
    </w:p>
    <w:p w14:paraId="3997790A" w14:textId="359516B0" w:rsidR="00B05336" w:rsidRDefault="00B05336" w:rsidP="00F17769">
      <w:pPr>
        <w:pStyle w:val="teiab"/>
      </w:pPr>
      <w:r w:rsidRPr="00F17769">
        <w:rPr>
          <w:rStyle w:val="teilabelZnak"/>
        </w:rPr>
        <w:t>7.</w:t>
      </w:r>
      <w:r>
        <w:t xml:space="preserve"> Da vnikakvo ſzkusnyavo, ne ſzpádnemo mi vu</w:t>
      </w:r>
      <w:r>
        <w:br/>
        <w:t>dvorioſzt, za náſz proti Vraga boi, vu vſzem</w:t>
      </w:r>
      <w:r>
        <w:br/>
        <w:t>ti obramba bojdi.</w:t>
      </w:r>
    </w:p>
    <w:p w14:paraId="404F1994" w14:textId="7B4A85BC" w:rsidR="00B05336" w:rsidRDefault="00B05336" w:rsidP="00F17769">
      <w:pPr>
        <w:pStyle w:val="teiab"/>
      </w:pPr>
      <w:r w:rsidRPr="00F17769">
        <w:rPr>
          <w:rStyle w:val="teilabelZnak"/>
        </w:rPr>
        <w:t>8.</w:t>
      </w:r>
      <w:r>
        <w:t xml:space="preserve"> </w:t>
      </w:r>
      <w:r w:rsidR="00F17769">
        <w:t>Set</w:t>
      </w:r>
      <w:r>
        <w:t>u</w:t>
      </w:r>
      <w:r w:rsidR="00F17769">
        <w:t>i</w:t>
      </w:r>
      <w:r>
        <w:t xml:space="preserve"> naſz Goſzpon pomotsi, na Duſſe naſſe paſz-</w:t>
      </w:r>
      <w:r>
        <w:br/>
        <w:t xml:space="preserve">ko noſzi, poglej Otecz na </w:t>
      </w:r>
      <w:r w:rsidRPr="00F40B49">
        <w:rPr>
          <w:rStyle w:val="teipersName"/>
        </w:rPr>
        <w:t>Christuſſa</w:t>
      </w:r>
      <w:r>
        <w:t>, na brajze</w:t>
      </w:r>
      <w:r>
        <w:br/>
        <w:t>moke naſz nedaj.</w:t>
      </w:r>
    </w:p>
    <w:p w14:paraId="57E92664" w14:textId="5A8E0AE7" w:rsidR="00B05336" w:rsidRDefault="00B05336" w:rsidP="00F17769">
      <w:pPr>
        <w:pStyle w:val="teiab"/>
      </w:pPr>
      <w:r w:rsidRPr="00F17769">
        <w:rPr>
          <w:rStyle w:val="teilabelZnak"/>
        </w:rPr>
        <w:t>9.</w:t>
      </w:r>
      <w:r>
        <w:t xml:space="preserve"> Tvo dobroto nam ne zdrzi, ſzvetim Duhim naſz</w:t>
      </w:r>
      <w:r>
        <w:br/>
        <w:t>opravi, sztrasna ſzrcza obatori, vecſznim zit-</w:t>
      </w:r>
      <w:r>
        <w:br/>
        <w:t>kom obéſzeli.</w:t>
      </w:r>
    </w:p>
    <w:p w14:paraId="07B8E0A0" w14:textId="3293A23E" w:rsidR="00B05336" w:rsidRDefault="00B05336" w:rsidP="00F17769">
      <w:pPr>
        <w:pStyle w:val="teiab"/>
      </w:pPr>
      <w:r w:rsidRPr="00F17769">
        <w:rPr>
          <w:rStyle w:val="teilabelZnak"/>
        </w:rPr>
        <w:t>10.</w:t>
      </w:r>
      <w:r>
        <w:t xml:space="preserve"> Ti ſzi nam prot Vragem obramba, bojdi zago-</w:t>
      </w:r>
      <w:r>
        <w:br/>
        <w:t>vor tvega hiſztva, da vſzhuſzo ne pridemo,</w:t>
      </w:r>
      <w:r>
        <w:br/>
        <w:t>vpravoi vőri oſztanemo.</w:t>
      </w:r>
    </w:p>
    <w:p w14:paraId="6706C4C3" w14:textId="5FC7732D" w:rsidR="00B05336" w:rsidRDefault="00B05336" w:rsidP="00F17769">
      <w:pPr>
        <w:pStyle w:val="teiab"/>
      </w:pPr>
      <w:r w:rsidRPr="00F17769">
        <w:rPr>
          <w:rStyle w:val="teilabelZnak"/>
        </w:rPr>
        <w:t>11.</w:t>
      </w:r>
      <w:r>
        <w:t xml:space="preserve"> To znami Goſzpon Bogh vupai potrdi, i vſzrczi</w:t>
      </w:r>
      <w:r>
        <w:br/>
        <w:t>naſſem zapecſati, kai gda nam Duſſa premi-</w:t>
      </w:r>
      <w:r>
        <w:br/>
        <w:t>né, vőrujmo da ktebi pridemo.</w:t>
      </w:r>
    </w:p>
    <w:p w14:paraId="58DE35EC" w14:textId="5A71F869" w:rsidR="00B05336" w:rsidRDefault="00B05336" w:rsidP="00F17769">
      <w:pPr>
        <w:pStyle w:val="teiab"/>
      </w:pPr>
      <w:r w:rsidRPr="00F17769">
        <w:rPr>
          <w:rStyle w:val="teilabelZnak"/>
        </w:rPr>
        <w:t>12.</w:t>
      </w:r>
      <w:r>
        <w:t xml:space="preserve"> Gda nam ſze tejlo raſziple, naſſemu zitku ko-</w:t>
      </w:r>
      <w:r>
        <w:br/>
        <w:t xml:space="preserve">necz bode, neimamo batuvitela, bojdi </w:t>
      </w:r>
      <w:r w:rsidRPr="00F40B49">
        <w:rPr>
          <w:rStyle w:val="teipersName"/>
        </w:rPr>
        <w:t>Jezus</w:t>
      </w:r>
      <w:r>
        <w:br/>
        <w:t>znami teda.</w:t>
      </w:r>
    </w:p>
    <w:p w14:paraId="229F75AB" w14:textId="0C7EE844" w:rsidR="00B05336" w:rsidRDefault="00B05336" w:rsidP="00F17769">
      <w:pPr>
        <w:pStyle w:val="teiab"/>
      </w:pPr>
      <w:r w:rsidRPr="00F17769">
        <w:rPr>
          <w:rStyle w:val="teilabelZnak"/>
        </w:rPr>
        <w:t>13.</w:t>
      </w:r>
      <w:r>
        <w:t xml:space="preserve"> Da nam ſze sile pretrguo, ſztane kotuge ſze</w:t>
      </w:r>
      <w:r>
        <w:br/>
        <w:t>raſztrgaio, zvűſztmi ter zglavom dstkali,</w:t>
      </w:r>
      <w:r>
        <w:br/>
        <w:t>bodemo zobmi skripali.</w:t>
      </w:r>
    </w:p>
    <w:p w14:paraId="64EA52FF" w14:textId="2A4437AB" w:rsidR="00B05336" w:rsidRDefault="00FD4897" w:rsidP="00F17769">
      <w:pPr>
        <w:pStyle w:val="teiab"/>
      </w:pPr>
      <w:r w:rsidRPr="00F17769">
        <w:rPr>
          <w:rStyle w:val="teilabelZnak"/>
        </w:rPr>
        <w:t>14.</w:t>
      </w:r>
      <w:r>
        <w:t xml:space="preserve"> Te da ſze krv vu naſz ſzédem i ſzliſſanye dal-</w:t>
      </w:r>
      <w:r>
        <w:br/>
        <w:t>ko odide, Duſſa ſze kroto bosnie, zpeklen-</w:t>
      </w:r>
    </w:p>
    <w:p w14:paraId="55EAC2E9" w14:textId="7EDA8CD0" w:rsidR="00E17B5F" w:rsidRDefault="00FD4897" w:rsidP="00F40B49">
      <w:pPr>
        <w:pStyle w:val="teicatch-word"/>
      </w:pPr>
      <w:r>
        <w:t>ſz</w:t>
      </w:r>
      <w:r w:rsidR="00E17B5F">
        <w:t>k</w:t>
      </w:r>
      <w:r>
        <w:t>im</w:t>
      </w:r>
    </w:p>
    <w:p w14:paraId="196E7C5E" w14:textId="77777777" w:rsidR="00E17B5F" w:rsidRDefault="00E17B5F">
      <w:pPr>
        <w:spacing w:after="200"/>
      </w:pPr>
      <w:r>
        <w:br w:type="page"/>
      </w:r>
    </w:p>
    <w:p w14:paraId="72E6360C" w14:textId="2603442E" w:rsidR="00FD4897" w:rsidRDefault="00E17B5F" w:rsidP="004862F4">
      <w:r>
        <w:lastRenderedPageBreak/>
        <w:t>/180v/</w:t>
      </w:r>
    </w:p>
    <w:p w14:paraId="665B53AD" w14:textId="21616CB1" w:rsidR="00E17B5F" w:rsidRDefault="00E17B5F" w:rsidP="0068485A">
      <w:pPr>
        <w:pStyle w:val="teiab"/>
      </w:pPr>
      <w:r>
        <w:t>ſzkim Vragom vojuie.</w:t>
      </w:r>
    </w:p>
    <w:p w14:paraId="2CFA8231" w14:textId="5280B16C" w:rsidR="00E17B5F" w:rsidRDefault="00E17B5F" w:rsidP="0068485A">
      <w:pPr>
        <w:pStyle w:val="teiab"/>
      </w:pPr>
      <w:r w:rsidRPr="0068485A">
        <w:rPr>
          <w:rStyle w:val="teilabelZnak"/>
        </w:rPr>
        <w:t>15.</w:t>
      </w:r>
      <w:r>
        <w:t xml:space="preserve"> Setui nam zato na pomo</w:t>
      </w:r>
      <w:r w:rsidR="007B5D2E">
        <w:t>ts, vboleznoſzti naſz</w:t>
      </w:r>
      <w:r w:rsidR="007B5D2E">
        <w:br/>
        <w:t>ne oſztavi, Dűſſe naſſe kſzebi primi, k szvemu</w:t>
      </w:r>
      <w:r w:rsidR="007B5D2E">
        <w:br/>
        <w:t>oczu gori neſzi.</w:t>
      </w:r>
    </w:p>
    <w:p w14:paraId="7BED1D0F" w14:textId="6AE75D79" w:rsidR="007B5D2E" w:rsidRDefault="007B5D2E" w:rsidP="0068485A">
      <w:pPr>
        <w:pStyle w:val="teiab"/>
      </w:pPr>
      <w:r w:rsidRPr="0068485A">
        <w:rPr>
          <w:rStyle w:val="teilabelZnak"/>
        </w:rPr>
        <w:t>16.</w:t>
      </w:r>
      <w:r>
        <w:t xml:space="preserve"> </w:t>
      </w:r>
      <w:r w:rsidRPr="0068485A">
        <w:rPr>
          <w:rStyle w:val="teipersName"/>
        </w:rPr>
        <w:t>Jezus</w:t>
      </w:r>
      <w:r>
        <w:t xml:space="preserve"> </w:t>
      </w:r>
      <w:r w:rsidRPr="0068485A">
        <w:rPr>
          <w:rStyle w:val="teipersName"/>
        </w:rPr>
        <w:t>Christus</w:t>
      </w:r>
      <w:r>
        <w:t xml:space="preserve"> záto te ditsimo, oh otecz Bog</w:t>
      </w:r>
      <w:r>
        <w:br/>
        <w:t>lepo te proſzimo, ſzvetoga duha molimo, ſzve-</w:t>
      </w:r>
      <w:r>
        <w:br/>
        <w:t>to Trojſztvo postujemo.</w:t>
      </w:r>
    </w:p>
    <w:p w14:paraId="2D608552" w14:textId="056D038F" w:rsidR="007B5D2E" w:rsidRDefault="007B5D2E" w:rsidP="0068485A">
      <w:pPr>
        <w:pStyle w:val="teiclosure0"/>
      </w:pPr>
      <w:r>
        <w:t>Amen.</w:t>
      </w:r>
    </w:p>
    <w:p w14:paraId="58B15D5F" w14:textId="7B726642" w:rsidR="007B5D2E" w:rsidRDefault="007B5D2E" w:rsidP="0068485A">
      <w:pPr>
        <w:pStyle w:val="Naslov2"/>
      </w:pPr>
      <w:r>
        <w:t>Aria. Bűnnek ar ő soldgya tudjuk.</w:t>
      </w:r>
    </w:p>
    <w:p w14:paraId="0301E9C9" w14:textId="35325642" w:rsidR="007B5D2E" w:rsidRDefault="007B5D2E" w:rsidP="0068485A">
      <w:pPr>
        <w:pStyle w:val="teiab"/>
      </w:pPr>
      <w:r w:rsidRPr="0068485A">
        <w:rPr>
          <w:rStyle w:val="teilabelZnak"/>
        </w:rPr>
        <w:t>1.</w:t>
      </w:r>
      <w:r>
        <w:t xml:space="preserve"> Greha nyega najem znamo da je ta ſzmrt-</w:t>
      </w:r>
      <w:r>
        <w:br/>
        <w:t>i kak je ſzveit jalen iſztino vidimo, na</w:t>
      </w:r>
      <w:r>
        <w:br/>
        <w:t>konczi ſzveita ſzmo goſzto racsunamo, fa za-</w:t>
      </w:r>
      <w:r>
        <w:br/>
        <w:t>to nas zitek retko pobolsamo.</w:t>
      </w:r>
    </w:p>
    <w:p w14:paraId="54A82999" w14:textId="7EC6D260" w:rsidR="007B5D2E" w:rsidRDefault="007B5D2E" w:rsidP="0068485A">
      <w:pPr>
        <w:pStyle w:val="teiab"/>
      </w:pPr>
      <w:r w:rsidRPr="0068485A">
        <w:rPr>
          <w:rStyle w:val="teilabelZnak"/>
        </w:rPr>
        <w:t>2.</w:t>
      </w:r>
      <w:r>
        <w:t xml:space="preserve"> Záto ſzpomnimo ſze mi odnasſe ſzmrti, vzemi-</w:t>
      </w:r>
      <w:r>
        <w:br/>
        <w:t>mo ſzi példo od tih vnogi mrtvih, ako lih od</w:t>
      </w:r>
      <w:r>
        <w:br/>
        <w:t>verniti, davno preminosſi, pred naſſima ocſi-</w:t>
      </w:r>
      <w:r>
        <w:br/>
        <w:t>ma mrtva priatela.</w:t>
      </w:r>
    </w:p>
    <w:p w14:paraId="19A8E0DA" w14:textId="19C85A88" w:rsidR="007B5D2E" w:rsidRDefault="007B5D2E" w:rsidP="0068485A">
      <w:pPr>
        <w:pStyle w:val="teiab"/>
      </w:pPr>
      <w:r w:rsidRPr="0068485A">
        <w:rPr>
          <w:rStyle w:val="teilabelZnak"/>
        </w:rPr>
        <w:t xml:space="preserve">3. </w:t>
      </w:r>
      <w:r w:rsidRPr="0068485A">
        <w:t>Szkratka naſſa zitka</w:t>
      </w:r>
      <w:r w:rsidRPr="0068485A">
        <w:rPr>
          <w:rStyle w:val="teilabelZnak"/>
        </w:rPr>
        <w:t xml:space="preserve"> </w:t>
      </w:r>
      <w:r w:rsidRPr="0068485A">
        <w:t>trbej ſzpomnimo ſze,</w:t>
      </w:r>
      <w:r w:rsidRPr="0068485A">
        <w:rPr>
          <w:rStyle w:val="teilabelZnak"/>
        </w:rPr>
        <w:br/>
      </w:r>
      <w:r>
        <w:t>kak hitro minémo odnot ſze navcſimo, na-</w:t>
      </w:r>
      <w:r>
        <w:br/>
        <w:t>prei da ſze zmed náſz vnogi pokopaio. Goſzpon</w:t>
      </w:r>
      <w:r>
        <w:br/>
        <w:t>ga je bil dal i on ga od naſz vzél.</w:t>
      </w:r>
    </w:p>
    <w:p w14:paraId="0F99C933" w14:textId="649CAA4A" w:rsidR="007B5D2E" w:rsidRDefault="007B5D2E" w:rsidP="0068485A">
      <w:pPr>
        <w:pStyle w:val="teiab"/>
      </w:pPr>
      <w:r w:rsidRPr="0068485A">
        <w:rPr>
          <w:rStyle w:val="teilabelZnak"/>
        </w:rPr>
        <w:t>4.</w:t>
      </w:r>
      <w:r>
        <w:t xml:space="preserve"> Oh kak lepo ſztoga opominamo ſze, steroga</w:t>
      </w:r>
      <w:r>
        <w:br/>
        <w:t>pred nami vidimo vu skrinyi, da mi na zem-</w:t>
      </w:r>
      <w:r>
        <w:br/>
        <w:t>li nemremo oſztati. Goſzpon ga je bil dal, i</w:t>
      </w:r>
      <w:r>
        <w:br/>
        <w:t>on ga od náſz vzél.</w:t>
      </w:r>
    </w:p>
    <w:p w14:paraId="491FD0DE" w14:textId="0F26470B" w:rsidR="007B5D2E" w:rsidRDefault="007B5D2E" w:rsidP="0068485A">
      <w:pPr>
        <w:pStyle w:val="teicatch-word"/>
      </w:pPr>
      <w:r w:rsidRPr="0068485A">
        <w:rPr>
          <w:rStyle w:val="teilabelZnak"/>
        </w:rPr>
        <w:t>5.</w:t>
      </w:r>
      <w:r>
        <w:t xml:space="preserve"> Bilje</w:t>
      </w:r>
    </w:p>
    <w:p w14:paraId="4A802811" w14:textId="77777777" w:rsidR="007B5D2E" w:rsidRDefault="007B5D2E">
      <w:pPr>
        <w:spacing w:after="200"/>
      </w:pPr>
      <w:r>
        <w:br w:type="page"/>
      </w:r>
    </w:p>
    <w:p w14:paraId="23264B5F" w14:textId="413683B2" w:rsidR="007B5D2E" w:rsidRDefault="007B5D2E" w:rsidP="004862F4">
      <w:r>
        <w:lastRenderedPageBreak/>
        <w:t>/181r/</w:t>
      </w:r>
    </w:p>
    <w:p w14:paraId="63672631" w14:textId="1CA9387B" w:rsidR="007B5D2E" w:rsidRDefault="007B5D2E" w:rsidP="00FD2272">
      <w:pPr>
        <w:pStyle w:val="teiab"/>
      </w:pPr>
      <w:r w:rsidRPr="00FD2272">
        <w:rPr>
          <w:rStyle w:val="teilabelZnak"/>
        </w:rPr>
        <w:t>5.</w:t>
      </w:r>
      <w:r>
        <w:t xml:space="preserve"> Bilje nyega zitek natom ſzveiti zelen, prieten</w:t>
      </w:r>
      <w:r>
        <w:br/>
        <w:t>vug</w:t>
      </w:r>
      <w:r w:rsidR="00FF08B6">
        <w:t>oden med vnogimi nami, da vigz kako</w:t>
      </w:r>
      <w:r w:rsidR="00FF08B6">
        <w:br/>
        <w:t>hitro odisel je od náſz. Goſzpon ga je bil.</w:t>
      </w:r>
    </w:p>
    <w:p w14:paraId="16D5A1B4" w14:textId="58CE2FA7" w:rsidR="00FF08B6" w:rsidRDefault="00FF08B6" w:rsidP="00FD2272">
      <w:pPr>
        <w:pStyle w:val="teiab"/>
      </w:pPr>
      <w:r w:rsidRPr="00FD2272">
        <w:rPr>
          <w:rStyle w:val="teilabelZnak"/>
        </w:rPr>
        <w:t>6.</w:t>
      </w:r>
      <w:r>
        <w:t xml:space="preserve"> Takie bila volja ſztanovito Bózja, naſſega sere-</w:t>
      </w:r>
      <w:r>
        <w:br/>
        <w:t>ga zkakvim ga prigléda, daga na dnesni dén</w:t>
      </w:r>
      <w:r>
        <w:br/>
        <w:t>Gpon vunka vzeme. Goſzpon.</w:t>
      </w:r>
    </w:p>
    <w:p w14:paraId="6B4F4D5C" w14:textId="1738CB0D" w:rsidR="00FF08B6" w:rsidRDefault="00FF08B6" w:rsidP="00FD2272">
      <w:pPr>
        <w:pStyle w:val="teiab"/>
      </w:pPr>
      <w:r w:rsidRPr="00FD2272">
        <w:rPr>
          <w:rStyle w:val="teilabelZnak"/>
        </w:rPr>
        <w:t>7.</w:t>
      </w:r>
      <w:r>
        <w:t xml:space="preserve"> Neie zato trebei nam nyega plakati, ako mo-</w:t>
      </w:r>
      <w:r>
        <w:br/>
        <w:t>re verdai on od naſz oditi, nego bole znyega</w:t>
      </w:r>
      <w:r>
        <w:br/>
        <w:t xml:space="preserve">peldo ſzi </w:t>
      </w:r>
      <w:r w:rsidRPr="00FD2272">
        <w:t>vzemimo</w:t>
      </w:r>
      <w:r>
        <w:t>. Goſzpon.</w:t>
      </w:r>
    </w:p>
    <w:p w14:paraId="6C731D52" w14:textId="6609C958" w:rsidR="00FF08B6" w:rsidRDefault="00FF08B6" w:rsidP="00FD2272">
      <w:pPr>
        <w:pStyle w:val="teiab"/>
      </w:pPr>
      <w:r w:rsidRPr="00FD2272">
        <w:rPr>
          <w:rStyle w:val="teilabelZnak"/>
        </w:rPr>
        <w:t>8.</w:t>
      </w:r>
      <w:r>
        <w:t xml:space="preserve"> Placsno nai nebode nyega odideinye, ar ie do</w:t>
      </w:r>
      <w:r>
        <w:br/>
        <w:t>vreimena nyega od náſz vzétje, zato on miro-</w:t>
      </w:r>
      <w:r>
        <w:br/>
        <w:t>vno ima preſivanye. Goſzpon.</w:t>
      </w:r>
    </w:p>
    <w:p w14:paraId="6135BFBE" w14:textId="549E6793" w:rsidR="00FF08B6" w:rsidRDefault="00FF08B6" w:rsidP="00FD2272">
      <w:pPr>
        <w:pStyle w:val="teiab"/>
      </w:pPr>
      <w:r w:rsidRPr="00FD2272">
        <w:rPr>
          <w:rStyle w:val="teilabelZnak"/>
        </w:rPr>
        <w:t>9.</w:t>
      </w:r>
      <w:r>
        <w:t xml:space="preserve"> Példa i veſzelje veto leipo namie, da ſze lepo od</w:t>
      </w:r>
      <w:r>
        <w:br/>
        <w:t>náſz pokopaio mrtvij, zvetim znamenujo</w:t>
      </w:r>
      <w:r>
        <w:br/>
        <w:t>da gori vſztaneio. Goſzpon.</w:t>
      </w:r>
    </w:p>
    <w:p w14:paraId="25875A42" w14:textId="63DB621A" w:rsidR="00FF08B6" w:rsidRDefault="00FF08B6" w:rsidP="00FD2272">
      <w:pPr>
        <w:pStyle w:val="teiab"/>
      </w:pPr>
      <w:r w:rsidRPr="00FD2272">
        <w:rPr>
          <w:rStyle w:val="teilabelZnak"/>
        </w:rPr>
        <w:t>10.</w:t>
      </w:r>
      <w:r>
        <w:t xml:space="preserve"> Boidi zato ondi ta ſzmrt nam vpamet, da ſze</w:t>
      </w:r>
      <w:r>
        <w:br/>
        <w:t>vſzi naidemo na zemli gotovi, ona ſzkradja</w:t>
      </w:r>
      <w:r>
        <w:br/>
        <w:t>vőra bojdi nam na miſzli. Goſzpon.</w:t>
      </w:r>
    </w:p>
    <w:p w14:paraId="07124B32" w14:textId="719A7D7E" w:rsidR="00FF08B6" w:rsidRDefault="00FF08B6" w:rsidP="00FD2272">
      <w:pPr>
        <w:pStyle w:val="teiab"/>
      </w:pPr>
      <w:r w:rsidRPr="00FD2272">
        <w:rPr>
          <w:rStyle w:val="teilabelZnak"/>
        </w:rPr>
        <w:t>11.</w:t>
      </w:r>
      <w:r>
        <w:t xml:space="preserve"> O</w:t>
      </w:r>
      <w:r w:rsidR="00FD2272">
        <w:t>h</w:t>
      </w:r>
      <w:r>
        <w:t xml:space="preserve"> kak lepo zemle gori poſztanemo, gda ſze</w:t>
      </w:r>
      <w:r>
        <w:br/>
        <w:t>od Gona Boga pozovemo, zvelikim veſzeljem</w:t>
      </w:r>
      <w:r>
        <w:br/>
        <w:t>pred nyim poſztanemo. Goſzpon.</w:t>
      </w:r>
    </w:p>
    <w:p w14:paraId="66ACD710" w14:textId="62A98934" w:rsidR="00FF08B6" w:rsidRDefault="00FF08B6" w:rsidP="00FD2272">
      <w:pPr>
        <w:pStyle w:val="teiab"/>
      </w:pPr>
      <w:r w:rsidRPr="00FD2272">
        <w:rPr>
          <w:rStyle w:val="teilabelZnak"/>
        </w:rPr>
        <w:t>12.</w:t>
      </w:r>
      <w:r>
        <w:t xml:space="preserve"> Kratekje na ſzveiti cslovecſanſzki zitek,</w:t>
      </w:r>
      <w:r>
        <w:br/>
        <w:t>steroga vu zitki na pamet vzememo, je-</w:t>
      </w:r>
      <w:r>
        <w:br/>
        <w:t>den, drugi, trétyi, vſzi ſze pokopamo. Goſzpon.</w:t>
      </w:r>
    </w:p>
    <w:p w14:paraId="6D90AF7F" w14:textId="17452369" w:rsidR="004B451E" w:rsidRDefault="00FF08B6" w:rsidP="00FD2272">
      <w:pPr>
        <w:pStyle w:val="teicatch-word"/>
      </w:pPr>
      <w:r w:rsidRPr="00FD2272">
        <w:rPr>
          <w:rStyle w:val="teilabelZnak"/>
        </w:rPr>
        <w:t>13.</w:t>
      </w:r>
      <w:r>
        <w:t xml:space="preserve"> Vte</w:t>
      </w:r>
    </w:p>
    <w:p w14:paraId="526C2F3C" w14:textId="77777777" w:rsidR="004B451E" w:rsidRDefault="004B451E">
      <w:pPr>
        <w:spacing w:after="200"/>
      </w:pPr>
      <w:r>
        <w:br w:type="page"/>
      </w:r>
    </w:p>
    <w:p w14:paraId="698465E0" w14:textId="39BB4DF1" w:rsidR="00FF08B6" w:rsidRDefault="00554F81" w:rsidP="004862F4">
      <w:r>
        <w:lastRenderedPageBreak/>
        <w:t>/181v/</w:t>
      </w:r>
    </w:p>
    <w:p w14:paraId="61A9DFE7" w14:textId="52ACB5F8" w:rsidR="00554F81" w:rsidRDefault="00554F81" w:rsidP="005B5329">
      <w:pPr>
        <w:pStyle w:val="teiab"/>
      </w:pPr>
      <w:r w:rsidRPr="005B5329">
        <w:rPr>
          <w:rStyle w:val="teilabelZnak"/>
        </w:rPr>
        <w:t>13.</w:t>
      </w:r>
      <w:r>
        <w:t xml:space="preserve"> Vte zemle zabodecz noter ze denemo, </w:t>
      </w:r>
      <w:r w:rsidRPr="005B5329">
        <w:rPr>
          <w:rStyle w:val="teipersName"/>
        </w:rPr>
        <w:t>vKristus-</w:t>
      </w:r>
      <w:r w:rsidRPr="005B5329">
        <w:rPr>
          <w:rStyle w:val="teipersName"/>
        </w:rPr>
        <w:br/>
        <w:t>ſzevi</w:t>
      </w:r>
      <w:r>
        <w:t xml:space="preserve"> rokai bodo naſſe Dűſſe, záto ſze neimamo</w:t>
      </w:r>
      <w:r>
        <w:br/>
        <w:t>nad nyimi zahſztiti. Goſzpon.</w:t>
      </w:r>
    </w:p>
    <w:p w14:paraId="391E18DD" w14:textId="246E6829" w:rsidR="00554F81" w:rsidRDefault="00554F81" w:rsidP="005B5329">
      <w:pPr>
        <w:pStyle w:val="teiab"/>
      </w:pPr>
      <w:r w:rsidRPr="005B5329">
        <w:rPr>
          <w:rStyle w:val="teilabelZnak"/>
        </w:rPr>
        <w:t>14.</w:t>
      </w:r>
      <w:r>
        <w:t xml:space="preserve"> Znamo kakje zivel, on na vetom ſzveiti, ka-</w:t>
      </w:r>
      <w:r>
        <w:br/>
        <w:t>ko i mi verdaj jelje takai i pil, ako jedno</w:t>
      </w:r>
      <w:r>
        <w:br/>
        <w:t>malo odisel je od naſz. Goſzpon ga jeſz.</w:t>
      </w:r>
    </w:p>
    <w:p w14:paraId="4C383C4E" w14:textId="71136B17" w:rsidR="00554F81" w:rsidRDefault="00554F81" w:rsidP="005B5329">
      <w:pPr>
        <w:pStyle w:val="teiab"/>
      </w:pPr>
      <w:r w:rsidRPr="005B5329">
        <w:rPr>
          <w:rStyle w:val="teilabelZnak"/>
        </w:rPr>
        <w:t>15.</w:t>
      </w:r>
      <w:r>
        <w:t xml:space="preserve"> Bojdi ſzina Boga dobra volja, tak boidi</w:t>
      </w:r>
      <w:r>
        <w:br/>
        <w:t>vſzakom, kako on ſzam hocſze, pooſzem ſzega</w:t>
      </w:r>
      <w:r>
        <w:br/>
        <w:t>zmed naſz koga vzeme on zna. Goſzpon.</w:t>
      </w:r>
    </w:p>
    <w:p w14:paraId="615410BF" w14:textId="1E8660C6" w:rsidR="00554F81" w:rsidRDefault="00554F81" w:rsidP="005B5329">
      <w:pPr>
        <w:pStyle w:val="teiab"/>
      </w:pPr>
      <w:r w:rsidRPr="005B5329">
        <w:rPr>
          <w:rStyle w:val="teilabelZnak"/>
        </w:rPr>
        <w:t>16.</w:t>
      </w:r>
      <w:r>
        <w:t xml:space="preserve"> </w:t>
      </w:r>
      <w:r w:rsidR="00526C83">
        <w:t>Da bole vſzi navkup zvelikim veſzeljem, vu</w:t>
      </w:r>
      <w:r w:rsidR="00526C83">
        <w:br/>
        <w:t>naſſemu Bogu zevſzem poniſznoztjom, daino</w:t>
      </w:r>
      <w:r w:rsidR="00526C83">
        <w:br/>
        <w:t>lepo hválo ſznezem ino zvűſztmi. Goſzpon.</w:t>
      </w:r>
    </w:p>
    <w:p w14:paraId="768D1C5F" w14:textId="4AE43E94" w:rsidR="00526C83" w:rsidRDefault="00526C83" w:rsidP="005B5329">
      <w:pPr>
        <w:pStyle w:val="teiab"/>
      </w:pPr>
      <w:r w:rsidRPr="005B5329">
        <w:rPr>
          <w:rStyle w:val="teilabelZnak"/>
        </w:rPr>
        <w:t>17.</w:t>
      </w:r>
      <w:r>
        <w:t xml:space="preserve"> Hudi </w:t>
      </w:r>
      <w:r w:rsidRPr="005B5329">
        <w:rPr>
          <w:rStyle w:val="teipersName"/>
        </w:rPr>
        <w:t>Jeſzus</w:t>
      </w:r>
      <w:r>
        <w:t xml:space="preserve"> </w:t>
      </w:r>
      <w:r w:rsidRPr="005B5329">
        <w:rPr>
          <w:rStyle w:val="teipersName"/>
        </w:rPr>
        <w:t>Christus</w:t>
      </w:r>
      <w:r>
        <w:t xml:space="preserve"> ſzovi vernih sereg, bodi ho-</w:t>
      </w:r>
      <w:r>
        <w:br/>
        <w:t>di vre knam miloſztiv ſztvoritel, hodi ne mű-</w:t>
      </w:r>
      <w:r>
        <w:br/>
        <w:t>di seregov Goſzpon Bogh, ktebi zdaj knitſzi-</w:t>
      </w:r>
      <w:r>
        <w:br/>
        <w:t>ni, poglei na tve hiſztvo.</w:t>
      </w:r>
    </w:p>
    <w:p w14:paraId="5AF3828D" w14:textId="6A1A306C" w:rsidR="00526C83" w:rsidRDefault="00526C83" w:rsidP="005B5329">
      <w:pPr>
        <w:pStyle w:val="teiab"/>
      </w:pPr>
      <w:r w:rsidRPr="005B5329">
        <w:rPr>
          <w:rStyle w:val="teilabelZnak"/>
        </w:rPr>
        <w:t>18.</w:t>
      </w:r>
      <w:r>
        <w:t xml:space="preserve"> Vzmózne Tvoje roke Düſſe porácſamo, Ti ſzi</w:t>
      </w:r>
      <w:r>
        <w:br/>
        <w:t>je dal vnaſſa Tejla dobro znano, natoi zem-</w:t>
      </w:r>
      <w:r>
        <w:br/>
        <w:t>li vzitki ti ſzi naſz ſzam hranil, na ſzksad-</w:t>
      </w:r>
      <w:r>
        <w:br/>
        <w:t>nyem vrejmeni batoi nam ſzrcza.</w:t>
      </w:r>
    </w:p>
    <w:p w14:paraId="7B543FA2" w14:textId="542001D0" w:rsidR="00526C83" w:rsidRDefault="00526C83" w:rsidP="005B5329">
      <w:pPr>
        <w:pStyle w:val="teiab"/>
      </w:pPr>
      <w:r w:rsidRPr="005B5329">
        <w:rPr>
          <w:rStyle w:val="teilabelZnak"/>
        </w:rPr>
        <w:t>19.</w:t>
      </w:r>
      <w:r>
        <w:t xml:space="preserve"> Bojdi Tebi hvála vſzamogotſzi Bózje, ſztvo-</w:t>
      </w:r>
      <w:r>
        <w:br/>
        <w:t>im ſzvétim ſzinom bojdi ti posteinye, ino ſzve-</w:t>
      </w:r>
      <w:r>
        <w:br/>
        <w:t>tim Dűhom naſſi Düsi veſzeljem, dai nam</w:t>
      </w:r>
      <w:r>
        <w:br/>
        <w:t>ſze ſzpoznati vu orſzági tvojem.</w:t>
      </w:r>
    </w:p>
    <w:p w14:paraId="71CCAD44" w14:textId="0380D746" w:rsidR="00526C83" w:rsidRDefault="00526C83" w:rsidP="005B5329">
      <w:pPr>
        <w:pStyle w:val="teiclosure0"/>
      </w:pPr>
      <w:r>
        <w:t>Amen.</w:t>
      </w:r>
    </w:p>
    <w:p w14:paraId="00CF50A1" w14:textId="77777777" w:rsidR="00526C83" w:rsidRDefault="00526C83">
      <w:pPr>
        <w:spacing w:after="200"/>
      </w:pPr>
      <w:r>
        <w:br w:type="page"/>
      </w:r>
    </w:p>
    <w:p w14:paraId="20A560D7" w14:textId="62DE70D9" w:rsidR="00526C83" w:rsidRPr="00CA48A3" w:rsidRDefault="00CA48A3" w:rsidP="004862F4">
      <w:r w:rsidRPr="00CA48A3">
        <w:lastRenderedPageBreak/>
        <w:t>/182r/</w:t>
      </w:r>
    </w:p>
    <w:p w14:paraId="0A9C30EB" w14:textId="7F5BD8F7" w:rsidR="00CA48A3" w:rsidRDefault="00CA48A3" w:rsidP="00EC6E71">
      <w:pPr>
        <w:pStyle w:val="teiab"/>
      </w:pPr>
      <w:r w:rsidRPr="00EC6E71">
        <w:rPr>
          <w:rStyle w:val="Naslov2Znak"/>
        </w:rPr>
        <w:t>Aria.</w:t>
      </w:r>
      <w:r>
        <w:t xml:space="preserve"> Oh Cslovik pogledai mene biti ſzpo-</w:t>
      </w:r>
      <w:r>
        <w:br/>
        <w:t xml:space="preserve">doben vidis me, lep, mlad, moder, mo </w:t>
      </w:r>
      <w:r w:rsidR="00073311">
        <w:t>criſztan,</w:t>
      </w:r>
      <w:r w:rsidR="00073311">
        <w:br/>
        <w:t>glih kako ieden leip ſzpiſzan.</w:t>
      </w:r>
    </w:p>
    <w:p w14:paraId="185B3DBA" w14:textId="11040286" w:rsidR="00073311" w:rsidRDefault="00073311" w:rsidP="00EC6E71">
      <w:pPr>
        <w:pStyle w:val="teiab"/>
      </w:pPr>
      <w:r w:rsidRPr="00EC6E71">
        <w:rPr>
          <w:rStyle w:val="teilabelZnak"/>
        </w:rPr>
        <w:t>2.</w:t>
      </w:r>
      <w:r>
        <w:t xml:space="preserve"> Zdai ie praih i pepel zméne, moje meſzo csvoje</w:t>
      </w:r>
      <w:r>
        <w:br/>
        <w:t>jej jo, blágo Goſzpoſztvo peineze, ſzmrt na nistar</w:t>
      </w:r>
      <w:r>
        <w:br/>
        <w:t>pripravi vſze.</w:t>
      </w:r>
    </w:p>
    <w:p w14:paraId="33319A95" w14:textId="4DB9DC0C" w:rsidR="00073311" w:rsidRDefault="00073311" w:rsidP="00EC6E71">
      <w:pPr>
        <w:pStyle w:val="teiab"/>
      </w:pPr>
      <w:r w:rsidRPr="00EC6E71">
        <w:rPr>
          <w:rStyle w:val="teilabelZnak"/>
        </w:rPr>
        <w:t>3.</w:t>
      </w:r>
      <w:r>
        <w:t xml:space="preserve"> </w:t>
      </w:r>
      <w:r w:rsidR="00C51CC3">
        <w:t>Stoje te ki me vezdai zna, bilſzem Goſzpocskoga</w:t>
      </w:r>
      <w:r w:rsidR="00C51CC3">
        <w:br/>
        <w:t>roda, Herczeg Gpin ali Goſzpa, purgas, kme-</w:t>
      </w:r>
      <w:r w:rsidR="00C51CC3">
        <w:br/>
        <w:t>tics ali ſzluga.</w:t>
      </w:r>
    </w:p>
    <w:p w14:paraId="5F1F457E" w14:textId="3F844CAD" w:rsidR="00C51CC3" w:rsidRDefault="00C51CC3" w:rsidP="00EC6E71">
      <w:pPr>
        <w:pStyle w:val="teiab"/>
      </w:pPr>
      <w:r w:rsidRPr="00EC6E71">
        <w:rPr>
          <w:rStyle w:val="teilabelZnak"/>
        </w:rPr>
        <w:t>4.</w:t>
      </w:r>
      <w:r>
        <w:t xml:space="preserve"> Tamo vbogi i bogati, vkupi Goſzpoda i Králi ne-</w:t>
      </w:r>
      <w:r>
        <w:br/>
        <w:t>mogo ſze razeſznati, po ſzmrti prestimanya</w:t>
      </w:r>
      <w:r>
        <w:br/>
        <w:t>nei.</w:t>
      </w:r>
    </w:p>
    <w:p w14:paraId="386CC312" w14:textId="3BB4FC71" w:rsidR="00C51CC3" w:rsidRDefault="00C51CC3" w:rsidP="00EC6E71">
      <w:pPr>
        <w:pStyle w:val="teiab"/>
      </w:pPr>
      <w:r w:rsidRPr="00EC6E71">
        <w:rPr>
          <w:rStyle w:val="teilabelZnak"/>
        </w:rPr>
        <w:t>5.</w:t>
      </w:r>
      <w:r>
        <w:t xml:space="preserve"> Záto ſze vu ſze ni jeden, ne vűpai cſi ſzi glih cſze-</w:t>
      </w:r>
      <w:r>
        <w:br/>
        <w:t xml:space="preserve">den, bogat, </w:t>
      </w:r>
      <w:r w:rsidR="0078169F">
        <w:t>mrtad, mocsen, ino leip, to je vſze</w:t>
      </w:r>
      <w:r w:rsidR="0078169F">
        <w:br/>
        <w:t>kako polſzki czveit.</w:t>
      </w:r>
    </w:p>
    <w:p w14:paraId="29454621" w14:textId="342EB689" w:rsidR="0078169F" w:rsidRDefault="0078169F" w:rsidP="00EC6E71">
      <w:pPr>
        <w:pStyle w:val="teiab"/>
      </w:pPr>
      <w:r w:rsidRPr="00EC6E71">
        <w:rPr>
          <w:rStyle w:val="teilabelZnak"/>
        </w:rPr>
        <w:t>6.</w:t>
      </w:r>
      <w:r>
        <w:t xml:space="preserve"> Deneſz ſzi bogat ino zdrav, zutra bos mrtev ti</w:t>
      </w:r>
      <w:r>
        <w:br/>
        <w:t>lézal, deneſz ſzi drág, prieten dersen, zutra</w:t>
      </w:r>
      <w:r>
        <w:br/>
        <w:t>bos vzemlo polózen.</w:t>
      </w:r>
    </w:p>
    <w:p w14:paraId="3C58C29C" w14:textId="5BC62CDA" w:rsidR="0078169F" w:rsidRDefault="0078169F" w:rsidP="00EC6E71">
      <w:pPr>
        <w:pStyle w:val="teiab"/>
      </w:pPr>
      <w:r w:rsidRPr="00EC6E71">
        <w:rPr>
          <w:rStyle w:val="teilabelZnak"/>
        </w:rPr>
        <w:t>7.</w:t>
      </w:r>
      <w:r>
        <w:t xml:space="preserve"> Teda vſza prejde lepota, bodes takav glih ka-</w:t>
      </w:r>
      <w:r>
        <w:br/>
        <w:t>ko jaſz, zato zdrav zmiszli ſze ſzmrti, te</w:t>
      </w:r>
      <w:r>
        <w:br/>
        <w:t>ſze v</w:t>
      </w:r>
      <w:r w:rsidRPr="00EC6E71">
        <w:rPr>
          <w:rStyle w:val="teipersName"/>
        </w:rPr>
        <w:t>Kriszutſſi</w:t>
      </w:r>
      <w:r>
        <w:t xml:space="preserve"> vupai ti.</w:t>
      </w:r>
    </w:p>
    <w:p w14:paraId="6E986BC7" w14:textId="317799DC" w:rsidR="0078169F" w:rsidRDefault="0078169F" w:rsidP="00EC6E71">
      <w:pPr>
        <w:pStyle w:val="teiab"/>
      </w:pPr>
      <w:r w:rsidRPr="00EC6E71">
        <w:rPr>
          <w:rStyle w:val="teilabelZnak"/>
        </w:rPr>
        <w:t>8.</w:t>
      </w:r>
      <w:r>
        <w:t xml:space="preserve"> Vcſzi ſze ſztoga gledey mene, cſzi te glih vezdaj</w:t>
      </w:r>
      <w:r>
        <w:br/>
        <w:t>ſzmrt vzeme, mores veſzélo tá priti,</w:t>
      </w:r>
      <w:r>
        <w:br/>
        <w:t>vBózjem Orſzági ziveti.</w:t>
      </w:r>
    </w:p>
    <w:p w14:paraId="282F164F" w14:textId="31A60918" w:rsidR="0078169F" w:rsidRDefault="0078169F" w:rsidP="00EC6E71">
      <w:pPr>
        <w:pStyle w:val="teiclosure0"/>
      </w:pPr>
      <w:r>
        <w:t>Amen.</w:t>
      </w:r>
    </w:p>
    <w:p w14:paraId="49B7A5F3" w14:textId="77777777" w:rsidR="0078169F" w:rsidRDefault="0078169F">
      <w:pPr>
        <w:spacing w:after="200"/>
      </w:pPr>
      <w:r>
        <w:br w:type="page"/>
      </w:r>
    </w:p>
    <w:p w14:paraId="2AE1C096" w14:textId="0C601886" w:rsidR="0078169F" w:rsidRDefault="009D6B47" w:rsidP="004862F4">
      <w:r>
        <w:lastRenderedPageBreak/>
        <w:t>/182v/</w:t>
      </w:r>
    </w:p>
    <w:p w14:paraId="5D999595" w14:textId="4685965F" w:rsidR="009D6B47" w:rsidRDefault="009D6B47" w:rsidP="009023F8">
      <w:pPr>
        <w:pStyle w:val="Naslov2"/>
      </w:pPr>
      <w:r>
        <w:t>Aria.</w:t>
      </w:r>
    </w:p>
    <w:p w14:paraId="0DE6A2E4" w14:textId="7819BCF0" w:rsidR="009D6B47" w:rsidRDefault="009D6B47" w:rsidP="009023F8">
      <w:pPr>
        <w:pStyle w:val="teiab"/>
      </w:pPr>
      <w:r w:rsidRPr="009023F8">
        <w:rPr>
          <w:rStyle w:val="teilabelZnak"/>
        </w:rPr>
        <w:t>1.</w:t>
      </w:r>
      <w:r>
        <w:t xml:space="preserve"> Szpamentui ſze zdaj cslovik ſzvega Boga, po</w:t>
      </w:r>
      <w:r>
        <w:br/>
        <w:t>tvojoi ſzmrti na nistar priseſztja, mo od tvega</w:t>
      </w:r>
      <w:r>
        <w:br/>
        <w:t>Dusna zvelicsanya, ar racsun vzemo od tvo-</w:t>
      </w:r>
      <w:r>
        <w:br/>
        <w:t>jega zitka.</w:t>
      </w:r>
    </w:p>
    <w:p w14:paraId="053C5F1E" w14:textId="0E0D6AB7" w:rsidR="009D6B47" w:rsidRDefault="009D6B47" w:rsidP="009023F8">
      <w:pPr>
        <w:pStyle w:val="teiab"/>
      </w:pPr>
      <w:r w:rsidRPr="009023F8">
        <w:rPr>
          <w:rStyle w:val="teilabelZnak"/>
        </w:rPr>
        <w:t>2.</w:t>
      </w:r>
      <w:r>
        <w:t xml:space="preserve"> Neiga csloveku dragsega od Boga, mo od moke</w:t>
      </w:r>
      <w:r>
        <w:br/>
        <w:t xml:space="preserve">Gdna </w:t>
      </w:r>
      <w:r w:rsidRPr="009023F8">
        <w:rPr>
          <w:rStyle w:val="teipersName"/>
        </w:rPr>
        <w:t>Christuſſa</w:t>
      </w:r>
      <w:r>
        <w:t>, i pouleg Bózje vole ſzveta zit-</w:t>
      </w:r>
      <w:r>
        <w:br/>
        <w:t>ka, ino po ſzmrti Dusssa zvelicſzanya.</w:t>
      </w:r>
    </w:p>
    <w:p w14:paraId="348FDC91" w14:textId="65787771" w:rsidR="009D6B47" w:rsidRDefault="009D6B47" w:rsidP="009023F8">
      <w:pPr>
        <w:pStyle w:val="teiab"/>
      </w:pPr>
      <w:r w:rsidRPr="009023F8">
        <w:rPr>
          <w:rStyle w:val="teilabelZnak"/>
        </w:rPr>
        <w:t>3.</w:t>
      </w:r>
      <w:r>
        <w:t xml:space="preserve"> Bogh ino Neba to ſzvedocſzi vſzem nam, da nam je</w:t>
      </w:r>
      <w:r>
        <w:br/>
        <w:t>te ſzveit liztor do csaſza dán vkomu je hibérnoſzt</w:t>
      </w:r>
      <w:r>
        <w:br/>
        <w:t>ſzvojo ſzkazal vſzeim nam.</w:t>
      </w:r>
    </w:p>
    <w:p w14:paraId="599FE09B" w14:textId="5792AE56" w:rsidR="009D6B47" w:rsidRDefault="009D6B47" w:rsidP="009023F8">
      <w:pPr>
        <w:pStyle w:val="teiab"/>
      </w:pPr>
      <w:r w:rsidRPr="009023F8">
        <w:rPr>
          <w:rStyle w:val="teilabelZnak"/>
        </w:rPr>
        <w:t>4.</w:t>
      </w:r>
      <w:r>
        <w:t xml:space="preserve"> Ta Telna ſzmrtje nam poſzelnik Bózi, kote-</w:t>
      </w:r>
      <w:r>
        <w:br/>
        <w:t>ro bode vſzak moral kostati, to nam ſzvedocſzi</w:t>
      </w:r>
      <w:r>
        <w:br/>
        <w:t>te nas zitek krátki, da ſze nemremo mi</w:t>
      </w:r>
      <w:r>
        <w:br/>
        <w:t>pred Bogom ſzkriti.</w:t>
      </w:r>
    </w:p>
    <w:p w14:paraId="69074944" w14:textId="52E96463" w:rsidR="009D6B47" w:rsidRDefault="009D6B47" w:rsidP="009023F8">
      <w:pPr>
        <w:pStyle w:val="teiab"/>
      </w:pPr>
      <w:r w:rsidRPr="009023F8">
        <w:rPr>
          <w:rStyle w:val="teilabelZnak"/>
        </w:rPr>
        <w:t>5.</w:t>
      </w:r>
      <w:r>
        <w:t xml:space="preserve"> Kacſe i </w:t>
      </w:r>
      <w:r w:rsidR="00521E1A">
        <w:t>zabe Tejla nam jele bodo, Vrag ino</w:t>
      </w:r>
      <w:r w:rsidR="00521E1A">
        <w:br/>
        <w:t>grehi vadili naſz bodo, to ſzveczko blago nam</w:t>
      </w:r>
      <w:r w:rsidR="00521E1A">
        <w:br/>
        <w:t>nebo kaſznilo i Neba i zemla knam bo govorila.</w:t>
      </w:r>
    </w:p>
    <w:p w14:paraId="2725097A" w14:textId="711B979F" w:rsidR="00521E1A" w:rsidRDefault="00521E1A" w:rsidP="009023F8">
      <w:pPr>
        <w:pStyle w:val="teiab"/>
      </w:pPr>
      <w:r w:rsidRPr="009023F8">
        <w:rPr>
          <w:rStyle w:val="teilabelZnak"/>
        </w:rPr>
        <w:t>6.</w:t>
      </w:r>
      <w:r>
        <w:t xml:space="preserve"> Pogledai cslovik ti ſzvojega groba, ino tvoje-</w:t>
      </w:r>
      <w:r>
        <w:br/>
        <w:t>ga vunka preminejnya, ino prot Bogi, tvo-</w:t>
      </w:r>
      <w:r>
        <w:br/>
        <w:t>jega vgresejnya, i na pitanye tvojega racſuna.</w:t>
      </w:r>
    </w:p>
    <w:p w14:paraId="6E2734A5" w14:textId="461A16B0" w:rsidR="00521E1A" w:rsidRDefault="00521E1A" w:rsidP="009023F8">
      <w:pPr>
        <w:pStyle w:val="teiab"/>
      </w:pPr>
      <w:r w:rsidRPr="009023F8">
        <w:rPr>
          <w:rStyle w:val="teilabelZnak"/>
        </w:rPr>
        <w:t>7.</w:t>
      </w:r>
      <w:r>
        <w:t xml:space="preserve"> Telo nam ſzkuzo zemlom ſzprahom bode,</w:t>
      </w:r>
      <w:r>
        <w:br/>
        <w:t>najem jak vernim vſzeim pri Bogi bode, á</w:t>
      </w:r>
      <w:r>
        <w:br/>
        <w:t>tim, nevernim vecsna moka bode, ar</w:t>
      </w:r>
      <w:r>
        <w:br/>
        <w:t>nyih priseſztje vſzeim na pekel bode.</w:t>
      </w:r>
    </w:p>
    <w:p w14:paraId="1DF7CA56" w14:textId="08E644D8" w:rsidR="00521E1A" w:rsidRDefault="00521E1A" w:rsidP="009023F8">
      <w:pPr>
        <w:pStyle w:val="teicatch-word"/>
      </w:pPr>
      <w:r w:rsidRPr="009023F8">
        <w:rPr>
          <w:rStyle w:val="teilabelZnak"/>
        </w:rPr>
        <w:t>8.</w:t>
      </w:r>
      <w:r>
        <w:t xml:space="preserve"> Koſzti</w:t>
      </w:r>
    </w:p>
    <w:p w14:paraId="04EBB5B0" w14:textId="77777777" w:rsidR="00521E1A" w:rsidRDefault="00521E1A">
      <w:pPr>
        <w:spacing w:after="200"/>
      </w:pPr>
      <w:r>
        <w:br w:type="page"/>
      </w:r>
    </w:p>
    <w:p w14:paraId="07C0C22F" w14:textId="5945044F" w:rsidR="00521E1A" w:rsidRDefault="004A533F" w:rsidP="004862F4">
      <w:r>
        <w:lastRenderedPageBreak/>
        <w:t>/183r/</w:t>
      </w:r>
    </w:p>
    <w:p w14:paraId="47C31F98" w14:textId="457B1E07" w:rsidR="004A533F" w:rsidRDefault="004A533F" w:rsidP="00AE1A7F">
      <w:pPr>
        <w:pStyle w:val="teiab"/>
      </w:pPr>
      <w:r w:rsidRPr="006C66F0">
        <w:rPr>
          <w:rStyle w:val="teilabelZnak"/>
        </w:rPr>
        <w:t>8.</w:t>
      </w:r>
      <w:r>
        <w:t xml:space="preserve"> Koſzti nam bodo razno raſzipane, i naſſa Tejla</w:t>
      </w:r>
      <w:r>
        <w:br/>
        <w:t>vſzeim zegniti hocſo, i naſſe zile vſze bodo</w:t>
      </w:r>
      <w:r>
        <w:br/>
        <w:t>ſztrgane, ár od tih cſrvov vſze bodo zeidene.</w:t>
      </w:r>
    </w:p>
    <w:p w14:paraId="4A94B1F0" w14:textId="2851A492" w:rsidR="004A533F" w:rsidRDefault="004A533F" w:rsidP="00AE1A7F">
      <w:pPr>
        <w:pStyle w:val="teiab"/>
      </w:pPr>
      <w:r w:rsidRPr="006C66F0">
        <w:rPr>
          <w:rStyle w:val="teilabelZnak"/>
        </w:rPr>
        <w:t>9.</w:t>
      </w:r>
      <w:r>
        <w:t xml:space="preserve"> Vſzeim nam ſze zato potrebno zmiſzliti, ino</w:t>
      </w:r>
      <w:r>
        <w:br/>
        <w:t>Bozjemu piſzmu vőruvati, i natom ſzveiti</w:t>
      </w:r>
      <w:r>
        <w:br/>
        <w:t>vu vőri siveti, ako neschemo vſzi navkűp</w:t>
      </w:r>
      <w:r>
        <w:br/>
        <w:t>zginoti.</w:t>
      </w:r>
    </w:p>
    <w:p w14:paraId="36A0A4FE" w14:textId="084A3E1D" w:rsidR="00225355" w:rsidRDefault="00225355" w:rsidP="00AE1A7F">
      <w:pPr>
        <w:pStyle w:val="teiab"/>
      </w:pPr>
      <w:r w:rsidRPr="006C66F0">
        <w:rPr>
          <w:rStyle w:val="teilabelZnak"/>
        </w:rPr>
        <w:t>10.</w:t>
      </w:r>
      <w:r>
        <w:t xml:space="preserve"> Ar bi ſze bole nigdar neroditi, nego zmóznoga</w:t>
      </w:r>
      <w:r>
        <w:br/>
        <w:t>Boga odſztaviti, ino znyega dobra ſze zaliti,</w:t>
      </w:r>
      <w:r>
        <w:br/>
        <w:t>ino nyega ſzvéte reitſi odűriti.</w:t>
      </w:r>
    </w:p>
    <w:p w14:paraId="692695B5" w14:textId="16E37A20" w:rsidR="00225355" w:rsidRDefault="00225355" w:rsidP="00AE1A7F">
      <w:pPr>
        <w:pStyle w:val="teiab"/>
      </w:pPr>
      <w:r w:rsidRPr="006C66F0">
        <w:rPr>
          <w:rStyle w:val="teilabelZnak"/>
        </w:rPr>
        <w:t>11.</w:t>
      </w:r>
      <w:r>
        <w:t xml:space="preserve"> Nei dobro Csleku Boga ſzkusavati, i duga</w:t>
      </w:r>
      <w:r>
        <w:br/>
        <w:t>zitka ſzebi obecſati, ino pokoro kſzmrti odlo-</w:t>
      </w:r>
      <w:r>
        <w:br/>
        <w:t>cſiti, joj kak ſzo cſudni ti Bózi Tolmatſi.</w:t>
      </w:r>
    </w:p>
    <w:p w14:paraId="7B76C7FF" w14:textId="3653098B" w:rsidR="00225355" w:rsidRDefault="00225355" w:rsidP="00AE1A7F">
      <w:pPr>
        <w:pStyle w:val="teiab"/>
      </w:pPr>
      <w:r w:rsidRPr="006C66F0">
        <w:rPr>
          <w:rStyle w:val="teilabelZnak"/>
        </w:rPr>
        <w:t>12.</w:t>
      </w:r>
      <w:r>
        <w:t xml:space="preserve"> Vſzi krscheniczi da ſze kroto moti, da Gdin</w:t>
      </w:r>
      <w:r>
        <w:br/>
        <w:t>Bogh vſzigdar kreh nyih bode, da nyihov</w:t>
      </w:r>
      <w:r>
        <w:br/>
        <w:t>najem kſztes ſzam Bogh bode, i gda premi-</w:t>
      </w:r>
      <w:r>
        <w:br/>
        <w:t>no teda snyimi bode.</w:t>
      </w:r>
    </w:p>
    <w:p w14:paraId="2D5BD04E" w14:textId="4350D725" w:rsidR="00225355" w:rsidRDefault="00225355" w:rsidP="00AE1A7F">
      <w:pPr>
        <w:pStyle w:val="teiab"/>
      </w:pPr>
      <w:r w:rsidRPr="006C66F0">
        <w:rPr>
          <w:rStyle w:val="teilabelZnak"/>
        </w:rPr>
        <w:t>13.</w:t>
      </w:r>
      <w:r>
        <w:t xml:space="preserve"> Hvaliti bojdi Otecz Gdin Bogh, posteinye</w:t>
      </w:r>
      <w:r>
        <w:br/>
        <w:t>tebi nyegov dragi ſzin Bogh, ino cſéſzt boj-</w:t>
      </w:r>
      <w:r>
        <w:br/>
        <w:t>di tebi ſzvétih Düh Bogh, ſziſſi naſz vez-</w:t>
      </w:r>
      <w:r>
        <w:br/>
        <w:t>daj ſzveto Trojſztvo ſzam Bogh.</w:t>
      </w:r>
    </w:p>
    <w:p w14:paraId="7BFD6677" w14:textId="52506D67" w:rsidR="00225355" w:rsidRDefault="00225355" w:rsidP="006C66F0">
      <w:pPr>
        <w:pStyle w:val="teiclosure0"/>
      </w:pPr>
      <w:r>
        <w:t>Amen.</w:t>
      </w:r>
    </w:p>
    <w:p w14:paraId="7281FD01" w14:textId="37F157B4" w:rsidR="00225355" w:rsidRDefault="00225355" w:rsidP="006C66F0">
      <w:pPr>
        <w:pStyle w:val="teicatch-word"/>
      </w:pPr>
      <w:r>
        <w:t>Aria.</w:t>
      </w:r>
    </w:p>
    <w:p w14:paraId="40BE5714" w14:textId="77777777" w:rsidR="00225355" w:rsidRDefault="00225355">
      <w:pPr>
        <w:spacing w:after="200"/>
      </w:pPr>
      <w:r>
        <w:br w:type="page"/>
      </w:r>
    </w:p>
    <w:p w14:paraId="34CD02CE" w14:textId="70A697AF" w:rsidR="00225355" w:rsidRDefault="00B7185C" w:rsidP="004862F4">
      <w:r>
        <w:lastRenderedPageBreak/>
        <w:t>/183v/</w:t>
      </w:r>
    </w:p>
    <w:p w14:paraId="4216154D" w14:textId="5BF90740" w:rsidR="00B7185C" w:rsidRDefault="00B7185C" w:rsidP="00904A3E">
      <w:pPr>
        <w:pStyle w:val="Naslov2"/>
      </w:pPr>
      <w:r>
        <w:t xml:space="preserve">Aria. </w:t>
      </w:r>
      <w:r w:rsidRPr="00904A3E">
        <w:rPr>
          <w:rStyle w:val="teiunclear"/>
        </w:rPr>
        <w:t>???</w:t>
      </w:r>
      <w:r>
        <w:t xml:space="preserve"> néhnűk er</w:t>
      </w:r>
      <w:r w:rsidR="00904A3E">
        <w:t>r</w:t>
      </w:r>
      <w:r>
        <w:t>ől emtekeznűnk.</w:t>
      </w:r>
    </w:p>
    <w:p w14:paraId="14205DDB" w14:textId="4C59799A" w:rsidR="00B7185C" w:rsidRDefault="00B7185C" w:rsidP="005B6876">
      <w:pPr>
        <w:pStyle w:val="teiab"/>
      </w:pPr>
      <w:r w:rsidRPr="005B6876">
        <w:rPr>
          <w:rStyle w:val="teilabelZnak"/>
        </w:rPr>
        <w:t xml:space="preserve">1. </w:t>
      </w:r>
      <w:r>
        <w:t>Doſztoiſze ſztoga ſzpomenoti, kak ie na</w:t>
      </w:r>
      <w:r>
        <w:br/>
        <w:t>ſzmrt prislo naſſe vrejme, i kako ſze vun</w:t>
      </w:r>
      <w:r>
        <w:br/>
        <w:t>snyé mentujemo, ino po nyeh zitek mi</w:t>
      </w:r>
      <w:r>
        <w:br/>
        <w:t>dobimo.</w:t>
      </w:r>
    </w:p>
    <w:p w14:paraId="165EC287" w14:textId="39F46D9A" w:rsidR="00B7185C" w:rsidRDefault="00B7185C" w:rsidP="005B6876">
      <w:pPr>
        <w:pStyle w:val="teiab"/>
      </w:pPr>
      <w:r w:rsidRPr="005B6876">
        <w:rPr>
          <w:rStyle w:val="teilabelZnak"/>
        </w:rPr>
        <w:t xml:space="preserve">2. </w:t>
      </w:r>
      <w:r>
        <w:t xml:space="preserve">Tak nam ſzveti </w:t>
      </w:r>
      <w:r w:rsidRPr="005B6876">
        <w:rPr>
          <w:rStyle w:val="teipersName"/>
        </w:rPr>
        <w:t>Moÿses</w:t>
      </w:r>
      <w:r>
        <w:t xml:space="preserve"> ſzvedochi, da proti</w:t>
      </w:r>
      <w:r>
        <w:br/>
        <w:t>Cslek ſztvorjen be v vernoſzti, v ſzvétom Tejli</w:t>
      </w:r>
      <w:r>
        <w:br/>
        <w:t>ino vtom ſztalnoſzti, da vkani ga Vrág vkacſi-</w:t>
      </w:r>
      <w:r>
        <w:br/>
        <w:t>nom keipi.</w:t>
      </w:r>
    </w:p>
    <w:p w14:paraId="72802ABC" w14:textId="598A7B1B" w:rsidR="00B7185C" w:rsidRDefault="00B7185C" w:rsidP="005B6876">
      <w:pPr>
        <w:pStyle w:val="teiab"/>
      </w:pPr>
      <w:r w:rsidRPr="005B6876">
        <w:rPr>
          <w:rStyle w:val="teilabelZnak"/>
        </w:rPr>
        <w:t xml:space="preserve">3. </w:t>
      </w:r>
      <w:r>
        <w:t>Zprepovedana dreva ſzáda jel be, proti Bougu</w:t>
      </w:r>
      <w:r>
        <w:br/>
        <w:t>krouto pregresil je, kmeſzto ondi na ſzmrt</w:t>
      </w:r>
      <w:r>
        <w:br/>
        <w:t>oſzoden je, tak i na náſz znyega ſzmrt pri-</w:t>
      </w:r>
      <w:r>
        <w:br/>
        <w:t>sla je.</w:t>
      </w:r>
    </w:p>
    <w:p w14:paraId="63CD6437" w14:textId="62F50720" w:rsidR="00B7185C" w:rsidRDefault="00B7185C" w:rsidP="005B6876">
      <w:pPr>
        <w:pStyle w:val="teiab"/>
      </w:pPr>
      <w:r w:rsidRPr="005B6876">
        <w:rPr>
          <w:rStyle w:val="teilabelZnak"/>
        </w:rPr>
        <w:t xml:space="preserve">4. </w:t>
      </w:r>
      <w:r>
        <w:t>Na náſz szpala je tvoje ſz</w:t>
      </w:r>
      <w:r w:rsidR="00DA4824">
        <w:t>éle ſzmrt, jedna je</w:t>
      </w:r>
      <w:r w:rsidR="00DA4824">
        <w:br/>
        <w:t>greh te naſſe Dűſſe ſzmrt, a Drűga je naſ-</w:t>
      </w:r>
      <w:r w:rsidR="00DA4824">
        <w:br/>
        <w:t>ſega Tejla ſzmrt, ta trétya je pak vekivecs-</w:t>
      </w:r>
      <w:r w:rsidR="00DA4824">
        <w:br/>
        <w:t>na ſzmrt.</w:t>
      </w:r>
    </w:p>
    <w:p w14:paraId="6989B516" w14:textId="0ED2EBE8" w:rsidR="00DA4824" w:rsidRDefault="00DA4824" w:rsidP="005B6876">
      <w:pPr>
        <w:pStyle w:val="teiab"/>
      </w:pPr>
      <w:r w:rsidRPr="005B6876">
        <w:rPr>
          <w:rStyle w:val="teilabelZnak"/>
        </w:rPr>
        <w:t xml:space="preserve">5. </w:t>
      </w:r>
      <w:r>
        <w:t>Ali ſze nam Goſzpon Bough ſzmituval, zenſzko</w:t>
      </w:r>
      <w:r>
        <w:br/>
        <w:t>ſzemen kmeſzto nam obecſa, Ocza Boga jechni</w:t>
      </w:r>
      <w:r>
        <w:br/>
        <w:t>ſzin ti be, steri kakſo, ſzmrt, Vrága potrel bo.</w:t>
      </w:r>
    </w:p>
    <w:p w14:paraId="71B6D9EA" w14:textId="5D091FD6" w:rsidR="00DA4824" w:rsidRDefault="00DA4824" w:rsidP="005B6876">
      <w:pPr>
        <w:pStyle w:val="teiab"/>
      </w:pPr>
      <w:r w:rsidRPr="005B6876">
        <w:rPr>
          <w:rStyle w:val="teilabelZnak"/>
        </w:rPr>
        <w:t xml:space="preserve">6. </w:t>
      </w:r>
      <w:r>
        <w:t>Ako glih ſzmrt Telovno koſztamo, stera za greh</w:t>
      </w:r>
      <w:r>
        <w:br/>
        <w:t>zdaj láda, nad nami, zvekvecſnom ſzmrtjom</w:t>
      </w:r>
      <w:r>
        <w:br/>
        <w:t xml:space="preserve">ne vmerjemo, po </w:t>
      </w:r>
      <w:r w:rsidRPr="005B6876">
        <w:rPr>
          <w:rStyle w:val="teipersName"/>
        </w:rPr>
        <w:t>Chriſtuſſi</w:t>
      </w:r>
      <w:r>
        <w:t xml:space="preserve"> ar ſzmo vre ſzlo-</w:t>
      </w:r>
      <w:r>
        <w:br/>
        <w:t>bodni.</w:t>
      </w:r>
    </w:p>
    <w:p w14:paraId="51B30D11" w14:textId="4966DB35" w:rsidR="001C0919" w:rsidRDefault="00DA4824" w:rsidP="005B6876">
      <w:pPr>
        <w:pStyle w:val="teicatch-word"/>
      </w:pPr>
      <w:r w:rsidRPr="005B6876">
        <w:rPr>
          <w:rStyle w:val="teilabelZnak"/>
        </w:rPr>
        <w:t>7.</w:t>
      </w:r>
      <w:r>
        <w:t xml:space="preserve"> To</w:t>
      </w:r>
    </w:p>
    <w:p w14:paraId="09F4688F" w14:textId="77777777" w:rsidR="001C0919" w:rsidRDefault="001C0919">
      <w:pPr>
        <w:spacing w:after="200"/>
      </w:pPr>
      <w:r>
        <w:br w:type="page"/>
      </w:r>
    </w:p>
    <w:p w14:paraId="3869AEE2" w14:textId="4CA63534" w:rsidR="00DA4824" w:rsidRDefault="001C0919" w:rsidP="00B7185C">
      <w:r>
        <w:lastRenderedPageBreak/>
        <w:t>/184r/</w:t>
      </w:r>
    </w:p>
    <w:p w14:paraId="1F53F0E5" w14:textId="61F72654" w:rsidR="001C0919" w:rsidRDefault="001C0919" w:rsidP="008332EA">
      <w:pPr>
        <w:pStyle w:val="teiab"/>
      </w:pPr>
      <w:r w:rsidRPr="008332EA">
        <w:rPr>
          <w:rStyle w:val="teilabelZnak"/>
        </w:rPr>
        <w:t>7.</w:t>
      </w:r>
      <w:r>
        <w:t xml:space="preserve"> To vűpanye lepra onim haſzni, koteri ſzo z </w:t>
      </w:r>
      <w:r w:rsidRPr="00CB31C8">
        <w:rPr>
          <w:rStyle w:val="teipersName"/>
        </w:rPr>
        <w:t>Chris-</w:t>
      </w:r>
      <w:r w:rsidRPr="00CB31C8">
        <w:rPr>
          <w:rStyle w:val="teipersName"/>
        </w:rPr>
        <w:br/>
        <w:t>tuſſem</w:t>
      </w:r>
      <w:r>
        <w:t xml:space="preserve"> dovolni, neverniczi vſzmrti oſztanejo,</w:t>
      </w:r>
      <w:r>
        <w:br/>
        <w:t>na peklenſzki ogen ſze vrzéjo.</w:t>
      </w:r>
    </w:p>
    <w:p w14:paraId="207FCD64" w14:textId="18B02C1F" w:rsidR="001C0919" w:rsidRDefault="001C0919" w:rsidP="008332EA">
      <w:pPr>
        <w:pStyle w:val="teiab"/>
      </w:pPr>
      <w:r w:rsidRPr="008332EA">
        <w:rPr>
          <w:rStyle w:val="teilabelZnak"/>
        </w:rPr>
        <w:t>8.</w:t>
      </w:r>
      <w:r>
        <w:t xml:space="preserve"> Vőrujmo mi </w:t>
      </w:r>
      <w:r w:rsidRPr="00CB31C8">
        <w:rPr>
          <w:rStyle w:val="teipersName"/>
        </w:rPr>
        <w:t>vJesuſſi</w:t>
      </w:r>
      <w:r>
        <w:t xml:space="preserve"> </w:t>
      </w:r>
      <w:r w:rsidRPr="00CB31C8">
        <w:rPr>
          <w:rStyle w:val="teipersName"/>
        </w:rPr>
        <w:t>Christuſſi</w:t>
      </w:r>
      <w:r>
        <w:t>, proſzimo</w:t>
      </w:r>
      <w:r>
        <w:br/>
      </w:r>
      <w:r w:rsidR="00E75671">
        <w:t>ga da naſz zdrzi vőri, vu Nebeſza da naſz</w:t>
      </w:r>
      <w:r w:rsidR="00E75671">
        <w:br/>
        <w:t xml:space="preserve">konion pela, gde ga bomo chitſili vekoma. </w:t>
      </w:r>
    </w:p>
    <w:p w14:paraId="39995809" w14:textId="05445438" w:rsidR="00E75671" w:rsidRDefault="00E75671" w:rsidP="008332EA">
      <w:pPr>
        <w:pStyle w:val="teiclosure0"/>
      </w:pPr>
      <w:r>
        <w:t>Amen.</w:t>
      </w:r>
    </w:p>
    <w:p w14:paraId="295F8C3C" w14:textId="25E22119" w:rsidR="00E75671" w:rsidRPr="008332EA" w:rsidRDefault="00E75671" w:rsidP="001C0919">
      <w:pPr>
        <w:rPr>
          <w:rStyle w:val="teibibl"/>
        </w:rPr>
      </w:pPr>
      <w:r w:rsidRPr="008332EA">
        <w:rPr>
          <w:rStyle w:val="teibibl"/>
        </w:rPr>
        <w:t>Aria. Iz: Pál Apostol Janis.</w:t>
      </w:r>
    </w:p>
    <w:p w14:paraId="211B0D83" w14:textId="0B832E2A" w:rsidR="00E75671" w:rsidRDefault="00E75671" w:rsidP="008332EA">
      <w:pPr>
        <w:pStyle w:val="teiab"/>
      </w:pPr>
      <w:r>
        <w:t xml:space="preserve">Szvéti </w:t>
      </w:r>
      <w:r w:rsidRPr="00CB31C8">
        <w:rPr>
          <w:rStyle w:val="teipersName"/>
        </w:rPr>
        <w:t>Pavel</w:t>
      </w:r>
      <w:r>
        <w:t xml:space="preserve"> Apostol vutſi; i Dűſſe nam</w:t>
      </w:r>
      <w:r>
        <w:br/>
        <w:t>lepo veſzeli, proti ſzmrti kroto batnui,</w:t>
      </w:r>
      <w:r>
        <w:br/>
        <w:t>vetakve ſzo te nyegove reitſi.</w:t>
      </w:r>
    </w:p>
    <w:p w14:paraId="000C00E5" w14:textId="7A4E42B7" w:rsidR="00E75671" w:rsidRDefault="00E75671" w:rsidP="008332EA">
      <w:pPr>
        <w:pStyle w:val="teiab"/>
      </w:pPr>
      <w:r w:rsidRPr="008332EA">
        <w:rPr>
          <w:rStyle w:val="teilabelZnak"/>
        </w:rPr>
        <w:t>2.</w:t>
      </w:r>
      <w:r>
        <w:t xml:space="preserve"> Zvuney nyi cslek csi ſze raſzoravi, znotreis-</w:t>
      </w:r>
      <w:r>
        <w:br/>
        <w:t>nyi cslek ſze opravi, vnevoli nam ſze ne raſzip-</w:t>
      </w:r>
      <w:r>
        <w:br/>
        <w:t>le, da bole nam ſze ponovluje.</w:t>
      </w:r>
    </w:p>
    <w:p w14:paraId="0809C81A" w14:textId="3DB39BB7" w:rsidR="00E75671" w:rsidRDefault="00E75671" w:rsidP="008332EA">
      <w:pPr>
        <w:pStyle w:val="teiab"/>
      </w:pPr>
      <w:r w:rsidRPr="008332EA">
        <w:rPr>
          <w:rStyle w:val="teilabelZnak"/>
        </w:rPr>
        <w:t>3.</w:t>
      </w:r>
      <w:r>
        <w:t xml:space="preserve"> Nevole stere mi trpimo, snyih ſze ſzkoro mi</w:t>
      </w:r>
      <w:r>
        <w:br/>
        <w:t>mentujemo, nigdar vuzeti vecs mi ne pride-</w:t>
      </w:r>
      <w:r>
        <w:br/>
        <w:t>mo, nego znyih vBlázenſztvo vsakajmo.</w:t>
      </w:r>
    </w:p>
    <w:p w14:paraId="28E6EA34" w14:textId="61092500" w:rsidR="00E75671" w:rsidRDefault="00E75671" w:rsidP="008332EA">
      <w:pPr>
        <w:pStyle w:val="teiab"/>
      </w:pPr>
      <w:r w:rsidRPr="008332EA">
        <w:rPr>
          <w:rStyle w:val="teilabelZnak"/>
        </w:rPr>
        <w:t>5.</w:t>
      </w:r>
      <w:r>
        <w:t xml:space="preserve"> Csi nam ſze glih Teilo raſziple, ſztán nam ſze</w:t>
      </w:r>
      <w:r>
        <w:br/>
        <w:t>od Boga dati sché, vNebi nam je hiza ſzpráv-</w:t>
      </w:r>
      <w:r>
        <w:br/>
        <w:t>lena, tam je nam vecsna domovina.</w:t>
      </w:r>
    </w:p>
    <w:p w14:paraId="04FC605B" w14:textId="5C1F6D08" w:rsidR="00E75671" w:rsidRDefault="00E75671" w:rsidP="008332EA">
      <w:pPr>
        <w:pStyle w:val="teiab"/>
      </w:pPr>
      <w:r w:rsidRPr="008332EA">
        <w:rPr>
          <w:rStyle w:val="teilabelZnak"/>
        </w:rPr>
        <w:t>6.</w:t>
      </w:r>
      <w:r>
        <w:t xml:space="preserve"> Záto ſze k Bougu zdihavaimo, da Nebeſzko</w:t>
      </w:r>
      <w:r>
        <w:br/>
      </w:r>
      <w:r w:rsidR="009443B5">
        <w:t>hizo dobimo, vkotero bode naſz Boug pelal,</w:t>
      </w:r>
      <w:r w:rsidR="009443B5">
        <w:br/>
        <w:t>ſzvorni Orſzágom naſz dantuval.</w:t>
      </w:r>
    </w:p>
    <w:p w14:paraId="6ADA84A4" w14:textId="20FE5987" w:rsidR="009443B5" w:rsidRDefault="009443B5" w:rsidP="008332EA">
      <w:pPr>
        <w:pStyle w:val="teicatch-word"/>
      </w:pPr>
      <w:r w:rsidRPr="008332EA">
        <w:rPr>
          <w:rStyle w:val="teilabelZnak"/>
        </w:rPr>
        <w:t>7.</w:t>
      </w:r>
      <w:r>
        <w:t xml:space="preserve"> Ar</w:t>
      </w:r>
    </w:p>
    <w:p w14:paraId="58BD4384" w14:textId="77777777" w:rsidR="009443B5" w:rsidRDefault="009443B5">
      <w:pPr>
        <w:spacing w:after="200"/>
      </w:pPr>
      <w:r>
        <w:br w:type="page"/>
      </w:r>
    </w:p>
    <w:p w14:paraId="76D9EA4C" w14:textId="788DB934" w:rsidR="009443B5" w:rsidRDefault="00E3415D" w:rsidP="001C0919">
      <w:r>
        <w:lastRenderedPageBreak/>
        <w:t>/184v/</w:t>
      </w:r>
    </w:p>
    <w:p w14:paraId="7006F8E6" w14:textId="229F8B44" w:rsidR="00E3415D" w:rsidRDefault="00E3415D" w:rsidP="00E848CF">
      <w:pPr>
        <w:pStyle w:val="teiab"/>
      </w:pPr>
      <w:r w:rsidRPr="00E848CF">
        <w:rPr>
          <w:rStyle w:val="teilabelZnak"/>
        </w:rPr>
        <w:t>7.</w:t>
      </w:r>
      <w:r>
        <w:t xml:space="preserve"> Ar so Tejlo stero noſzimo, nyega Tesko bremen</w:t>
      </w:r>
      <w:r>
        <w:br/>
        <w:t>trpimo, ſzmrtje ogladana vőruimo z ſzmrti</w:t>
      </w:r>
      <w:r>
        <w:br/>
        <w:t>na zitek mi pojdemo.</w:t>
      </w:r>
    </w:p>
    <w:p w14:paraId="3B5ABA08" w14:textId="162F94F5" w:rsidR="00E3415D" w:rsidRDefault="00C03DCC" w:rsidP="00E848CF">
      <w:pPr>
        <w:pStyle w:val="teiab"/>
      </w:pPr>
      <w:r w:rsidRPr="00E848CF">
        <w:rPr>
          <w:rStyle w:val="teilabelZnak"/>
        </w:rPr>
        <w:t>8.</w:t>
      </w:r>
      <w:r>
        <w:t xml:space="preserve"> Nato nas je Gori Bough ſzvtoril, kaibi naſz na</w:t>
      </w:r>
      <w:r>
        <w:br/>
        <w:t>zitek odebral, ſzebi naſz je lepo zarocsil, vſzr-</w:t>
      </w:r>
      <w:r>
        <w:br/>
        <w:t>czi nam je veſzelje ſzpravil.</w:t>
      </w:r>
    </w:p>
    <w:p w14:paraId="1422CD6D" w14:textId="7C165E6C" w:rsidR="00C03DCC" w:rsidRDefault="00C03DCC" w:rsidP="00E848CF">
      <w:pPr>
        <w:pStyle w:val="teiab"/>
      </w:pPr>
      <w:r w:rsidRPr="00E848CF">
        <w:rPr>
          <w:rStyle w:val="teilabelZnak"/>
        </w:rPr>
        <w:t>9.</w:t>
      </w:r>
      <w:r>
        <w:t xml:space="preserve"> Doklar ſzmo vetom mrtelnom Tejli, od Boga</w:t>
      </w:r>
      <w:r>
        <w:br/>
        <w:t>kroto odpadnemo, nistar dobroga ne cſzinis</w:t>
      </w:r>
      <w:r>
        <w:br/>
        <w:t>zato ſze poves odſzud zelejmo.</w:t>
      </w:r>
    </w:p>
    <w:p w14:paraId="53338F89" w14:textId="22197B78" w:rsidR="00C03DCC" w:rsidRDefault="00C03DCC" w:rsidP="00E848CF">
      <w:pPr>
        <w:pStyle w:val="teiab"/>
      </w:pPr>
      <w:r w:rsidRPr="00E848CF">
        <w:rPr>
          <w:rStyle w:val="teilabelZnak"/>
        </w:rPr>
        <w:t>10.</w:t>
      </w:r>
      <w:r>
        <w:t xml:space="preserve"> Batninoſzt veliko imamo, da ſze z Tejla prves</w:t>
      </w:r>
      <w:r>
        <w:br/>
        <w:t>mi zlocsimo, g Bogu ſze mi ſztati selemio, snyim</w:t>
      </w:r>
      <w:r>
        <w:br/>
        <w:t>vſzigdar ziveli bodemo.</w:t>
      </w:r>
    </w:p>
    <w:p w14:paraId="7EE7EA6E" w14:textId="443A1600" w:rsidR="00C03DCC" w:rsidRDefault="00C03DCC" w:rsidP="00E848CF">
      <w:pPr>
        <w:pStyle w:val="teiab"/>
      </w:pPr>
      <w:r w:rsidRPr="00E848CF">
        <w:rPr>
          <w:rStyle w:val="teilabelZnak"/>
        </w:rPr>
        <w:t>11.</w:t>
      </w:r>
      <w:r>
        <w:t xml:space="preserve"> Nato vezdaj mi ſzkro noſzimo, da vu Bozjoi</w:t>
      </w:r>
      <w:r>
        <w:br/>
        <w:t>vouli bodemo, nyegove rejtſzi mi priminus,</w:t>
      </w:r>
      <w:r>
        <w:br/>
        <w:t>vőro, i vűpanye imeimo.</w:t>
      </w:r>
    </w:p>
    <w:p w14:paraId="10B67F30" w14:textId="2EEF305E" w:rsidR="00C03DCC" w:rsidRDefault="00C03DCC" w:rsidP="00E848CF">
      <w:pPr>
        <w:pStyle w:val="teiab"/>
      </w:pPr>
      <w:r w:rsidRPr="00E848CF">
        <w:rPr>
          <w:rStyle w:val="teilabelZnak"/>
        </w:rPr>
        <w:t>12.</w:t>
      </w:r>
      <w:r>
        <w:t xml:space="preserve"> Ár vſzi na pitanye pridemo, pred </w:t>
      </w:r>
      <w:r w:rsidRPr="00E848CF">
        <w:rPr>
          <w:rStyle w:val="teipersName"/>
        </w:rPr>
        <w:t>Kristuſſa</w:t>
      </w:r>
      <w:r>
        <w:br/>
        <w:t>ſze popelamo, najem vſzi pri Bougi vzememo</w:t>
      </w:r>
      <w:r>
        <w:br/>
      </w:r>
      <w:r w:rsidR="00123849">
        <w:t>kak ſzmo ziveli racsun damo.</w:t>
      </w:r>
    </w:p>
    <w:p w14:paraId="74D51E10" w14:textId="410C3A66" w:rsidR="00123849" w:rsidRDefault="00123849" w:rsidP="00E848CF">
      <w:pPr>
        <w:pStyle w:val="teiab"/>
      </w:pPr>
      <w:r w:rsidRPr="00E848CF">
        <w:rPr>
          <w:rStyle w:val="teilabelZnak"/>
        </w:rPr>
        <w:t>13.</w:t>
      </w:r>
      <w:r>
        <w:t xml:space="preserve"> Vſzaki zato dobro premiſzli, kakoje velik</w:t>
      </w:r>
      <w:r>
        <w:br/>
        <w:t>ſzin Bózi, prot grehom velika narlobnoſzt,</w:t>
      </w:r>
      <w:r>
        <w:br/>
        <w:t>zato vſzaki zitek pobolsai.</w:t>
      </w:r>
    </w:p>
    <w:p w14:paraId="343A70F5" w14:textId="0B15F4C1" w:rsidR="00123849" w:rsidRDefault="00123849" w:rsidP="00E848CF">
      <w:pPr>
        <w:pStyle w:val="teiab"/>
      </w:pPr>
      <w:r w:rsidRPr="00E848CF">
        <w:rPr>
          <w:rStyle w:val="teilabelZnak"/>
        </w:rPr>
        <w:t>14.</w:t>
      </w:r>
      <w:r>
        <w:t xml:space="preserve"> ſzam </w:t>
      </w:r>
      <w:r w:rsidRPr="00E848CF">
        <w:rPr>
          <w:rStyle w:val="teipersName"/>
        </w:rPr>
        <w:t>Christus</w:t>
      </w:r>
      <w:r>
        <w:t xml:space="preserve"> je naſſe vűpanye, pred Bózim</w:t>
      </w:r>
      <w:r>
        <w:br/>
        <w:t>ſzrdom obraneinje, lepraj Trojdino vprávoi vőri</w:t>
      </w:r>
      <w:r>
        <w:br/>
        <w:t>vſzvetom sitki naſſe vűpanye.</w:t>
      </w:r>
    </w:p>
    <w:p w14:paraId="4108D667" w14:textId="0237930A" w:rsidR="00123849" w:rsidRDefault="008A4632" w:rsidP="00E848CF">
      <w:pPr>
        <w:pStyle w:val="teiab"/>
      </w:pPr>
      <w:r w:rsidRPr="00E848CF">
        <w:rPr>
          <w:rStyle w:val="teilabelZnak"/>
        </w:rPr>
        <w:t>15.</w:t>
      </w:r>
      <w:r>
        <w:t xml:space="preserve"> Hvala bojdi vecsnomu Bougu, Oczu, ſzinu, ſzve</w:t>
      </w:r>
      <w:r>
        <w:br/>
        <w:t>tomu Duhu, ki je vtvojem keipi jeden</w:t>
      </w:r>
      <w:r>
        <w:br/>
        <w:t>Bogh, daj nam vecsni zitek dobri Bogh.</w:t>
      </w:r>
    </w:p>
    <w:p w14:paraId="3C194F28" w14:textId="267CE451" w:rsidR="00223298" w:rsidRDefault="008A4632" w:rsidP="00E848CF">
      <w:pPr>
        <w:pStyle w:val="teiclosure0"/>
      </w:pPr>
      <w:r>
        <w:t>Amen.</w:t>
      </w:r>
    </w:p>
    <w:p w14:paraId="204FB731" w14:textId="77777777" w:rsidR="00223298" w:rsidRDefault="00223298">
      <w:pPr>
        <w:spacing w:after="200"/>
      </w:pPr>
      <w:r>
        <w:br w:type="page"/>
      </w:r>
    </w:p>
    <w:p w14:paraId="1A5769A7" w14:textId="2BB5E4BF" w:rsidR="008A4632" w:rsidRDefault="005D11A0" w:rsidP="001C0919">
      <w:r>
        <w:lastRenderedPageBreak/>
        <w:t>/185r/</w:t>
      </w:r>
    </w:p>
    <w:p w14:paraId="7C152E80" w14:textId="2B3B1DD1" w:rsidR="005D11A0" w:rsidRDefault="005D11A0" w:rsidP="00936666">
      <w:pPr>
        <w:pStyle w:val="Naslov2"/>
      </w:pPr>
      <w:r>
        <w:t>Aria. Hidgy idvőſſ eges ki muſaſt</w:t>
      </w:r>
    </w:p>
    <w:p w14:paraId="15F3A389" w14:textId="7F3852FF" w:rsidR="005D11A0" w:rsidRDefault="005D11A0" w:rsidP="0028285D">
      <w:pPr>
        <w:pStyle w:val="teiab"/>
      </w:pPr>
      <w:r w:rsidRPr="00936666">
        <w:rPr>
          <w:rStyle w:val="teilabelZnak"/>
        </w:rPr>
        <w:t>1.</w:t>
      </w:r>
      <w:r>
        <w:t xml:space="preserve"> Zvelicſzano vőn zminejnye, Goſzpon Bogh</w:t>
      </w:r>
      <w:r>
        <w:br/>
        <w:t>daj pocſivanye, do ſzmrti pravo zivlej-</w:t>
      </w:r>
      <w:r>
        <w:br/>
        <w:t>nye, nebeſzko zvelicſanye.</w:t>
      </w:r>
    </w:p>
    <w:p w14:paraId="0CB10C7A" w14:textId="44BE305A" w:rsidR="005D11A0" w:rsidRDefault="005D11A0" w:rsidP="0028285D">
      <w:pPr>
        <w:pStyle w:val="teiab"/>
      </w:pPr>
      <w:r w:rsidRPr="00936666">
        <w:rPr>
          <w:rStyle w:val="teilabelZnak"/>
        </w:rPr>
        <w:t>2.</w:t>
      </w:r>
      <w:r>
        <w:t xml:space="preserve"> Nej tű prebitka naſſega, da zelejmo pri-</w:t>
      </w:r>
      <w:r>
        <w:br/>
        <w:t>seſznoga, nam sitka vekivecsnoga, za</w:t>
      </w:r>
      <w:r>
        <w:br/>
        <w:t>vraniem csakajmo ga.</w:t>
      </w:r>
    </w:p>
    <w:p w14:paraId="40E5A380" w14:textId="6C1E9876" w:rsidR="005D11A0" w:rsidRDefault="005D11A0" w:rsidP="0028285D">
      <w:pPr>
        <w:pStyle w:val="teiab"/>
      </w:pPr>
      <w:r w:rsidRPr="00936666">
        <w:rPr>
          <w:rStyle w:val="teilabelZnak"/>
        </w:rPr>
        <w:t>3.</w:t>
      </w:r>
      <w:r>
        <w:t xml:space="preserve"> Nas zitek je natvi zemli, glih kako ti czveit</w:t>
      </w:r>
      <w:r>
        <w:br/>
        <w:t>na pouti tak ſze nas zitek preminé, ker-</w:t>
      </w:r>
      <w:r>
        <w:br/>
        <w:t>lo Tejlo bode vzemli.</w:t>
      </w:r>
    </w:p>
    <w:p w14:paraId="19DA709B" w14:textId="2CBC5F19" w:rsidR="005D11A0" w:rsidRDefault="005D11A0" w:rsidP="0028285D">
      <w:pPr>
        <w:pStyle w:val="teiab"/>
      </w:pPr>
      <w:r w:rsidRPr="00936666">
        <w:rPr>
          <w:rStyle w:val="teilabelZnak"/>
        </w:rPr>
        <w:t>4.</w:t>
      </w:r>
      <w:r>
        <w:t xml:space="preserve"> To naſſe Tejlo kerko zgnie, zemla je kmeſzto</w:t>
      </w:r>
      <w:r>
        <w:br/>
        <w:t>pokrie, Duſſa nam pri Bougi zive, doklam</w:t>
      </w:r>
      <w:r>
        <w:br/>
        <w:t>ſzveita tekla bode.</w:t>
      </w:r>
    </w:p>
    <w:p w14:paraId="7F424775" w14:textId="3A8FD13A" w:rsidR="005D11A0" w:rsidRDefault="005D11A0" w:rsidP="0028285D">
      <w:pPr>
        <w:pStyle w:val="teiab"/>
      </w:pPr>
      <w:r w:rsidRPr="00936666">
        <w:rPr>
          <w:rStyle w:val="teilabelZnak"/>
        </w:rPr>
        <w:t>5.</w:t>
      </w:r>
      <w:r>
        <w:t xml:space="preserve"> Nemremo mi toga znati, gda nam bode</w:t>
      </w:r>
      <w:r>
        <w:br/>
        <w:t>ſzveita poiti, zato neimamo zaſzpati, ima-</w:t>
      </w:r>
      <w:r>
        <w:br/>
        <w:t>mo vöruſztuvati.</w:t>
      </w:r>
    </w:p>
    <w:p w14:paraId="37C33C5F" w14:textId="6C2CEEEA" w:rsidR="005D11A0" w:rsidRDefault="005D11A0" w:rsidP="0028285D">
      <w:pPr>
        <w:pStyle w:val="teiab"/>
      </w:pPr>
      <w:r w:rsidRPr="00936666">
        <w:rPr>
          <w:rStyle w:val="teilabelZnak"/>
        </w:rPr>
        <w:t>6.</w:t>
      </w:r>
      <w:r>
        <w:t xml:space="preserve"> Gotovi ſze vſzigdar drzimo, </w:t>
      </w:r>
      <w:r w:rsidRPr="0028285D">
        <w:rPr>
          <w:rStyle w:val="teipersName"/>
        </w:rPr>
        <w:t>christus</w:t>
      </w:r>
      <w:r>
        <w:t xml:space="preserve"> veli da</w:t>
      </w:r>
      <w:r>
        <w:br/>
        <w:t>ſzkoznuimo, vlűbeznoj právoj suimo,</w:t>
      </w:r>
      <w:r>
        <w:br/>
        <w:t>ſzmrti ſze vſzigdar ne boimo.</w:t>
      </w:r>
    </w:p>
    <w:p w14:paraId="71B29C8E" w14:textId="674282F5" w:rsidR="005D11A0" w:rsidRDefault="005D11A0" w:rsidP="0028285D">
      <w:pPr>
        <w:pStyle w:val="teiab"/>
      </w:pPr>
      <w:r w:rsidRPr="00936666">
        <w:rPr>
          <w:rStyle w:val="teilabelZnak"/>
        </w:rPr>
        <w:t>7.</w:t>
      </w:r>
      <w:r>
        <w:t xml:space="preserve"> Zato ſzpravim napravlejnyem, csakaj</w:t>
      </w:r>
      <w:r>
        <w:br/>
        <w:t>moga zavűpanyem, da zminemo zteim</w:t>
      </w:r>
      <w:r>
        <w:br/>
        <w:t>veſzeljem, zgoretsim bomo lampaſſem.</w:t>
      </w:r>
    </w:p>
    <w:p w14:paraId="726D5428" w14:textId="1D3EBA35" w:rsidR="005D11A0" w:rsidRDefault="005D11A0" w:rsidP="0028285D">
      <w:pPr>
        <w:pStyle w:val="teiab"/>
      </w:pPr>
      <w:r w:rsidRPr="00936666">
        <w:rPr>
          <w:rStyle w:val="teilabelZnak"/>
        </w:rPr>
        <w:t>8.</w:t>
      </w:r>
      <w:r>
        <w:t xml:space="preserve"> Nische ſze vu ſze ne vűpaj, Duſſo Bogu</w:t>
      </w:r>
      <w:r>
        <w:br/>
        <w:t>preporócsai, z pravim ga vűpanyem cſa-</w:t>
      </w:r>
      <w:r>
        <w:br/>
        <w:t>kai, od nyega ſze vreſi ne dáj.</w:t>
      </w:r>
    </w:p>
    <w:p w14:paraId="3637FF02" w14:textId="192862B4" w:rsidR="00171286" w:rsidRDefault="005D11A0" w:rsidP="00936666">
      <w:pPr>
        <w:pStyle w:val="teicatch-word"/>
      </w:pPr>
      <w:r>
        <w:t>9.</w:t>
      </w:r>
    </w:p>
    <w:p w14:paraId="3D5F5268" w14:textId="77777777" w:rsidR="00171286" w:rsidRDefault="00171286">
      <w:pPr>
        <w:spacing w:after="200"/>
      </w:pPr>
      <w:r>
        <w:br w:type="page"/>
      </w:r>
    </w:p>
    <w:p w14:paraId="32F26C10" w14:textId="45494D29" w:rsidR="005D11A0" w:rsidRDefault="00171286" w:rsidP="001C0919">
      <w:r>
        <w:lastRenderedPageBreak/>
        <w:t>/185v/</w:t>
      </w:r>
    </w:p>
    <w:p w14:paraId="68FD0D0D" w14:textId="20E14241" w:rsidR="00171286" w:rsidRDefault="00933E5C" w:rsidP="00933E5C">
      <w:pPr>
        <w:pStyle w:val="teiab"/>
      </w:pPr>
      <w:r w:rsidRPr="00933E5C">
        <w:rPr>
          <w:rStyle w:val="teilabelZnak"/>
        </w:rPr>
        <w:t>9.</w:t>
      </w:r>
      <w:r>
        <w:t xml:space="preserve"> </w:t>
      </w:r>
      <w:r w:rsidRPr="00933E5C">
        <w:rPr>
          <w:rStyle w:val="teiunclear"/>
        </w:rPr>
        <w:t>Vechni</w:t>
      </w:r>
      <w:r w:rsidR="00171286">
        <w:t xml:space="preserve"> D</w:t>
      </w:r>
      <w:r>
        <w:t>i</w:t>
      </w:r>
      <w:r w:rsidR="00171286">
        <w:t>hi vſzi bodo, verni kak kpitanoſ</w:t>
      </w:r>
      <w:r w:rsidR="00171286">
        <w:br/>
        <w:t>prido, ar mrtvi vſzi gori vſztano, vekiveke</w:t>
      </w:r>
      <w:r w:rsidR="00171286">
        <w:br/>
        <w:t>ziveli bodo.</w:t>
      </w:r>
    </w:p>
    <w:p w14:paraId="1C3D9413" w14:textId="4ED391F0" w:rsidR="00171286" w:rsidRDefault="00171286" w:rsidP="00933E5C">
      <w:pPr>
        <w:pStyle w:val="teiab"/>
      </w:pPr>
      <w:r w:rsidRPr="00933E5C">
        <w:rPr>
          <w:rStyle w:val="teilabelZnak"/>
        </w:rPr>
        <w:t>10.</w:t>
      </w:r>
      <w:r>
        <w:t xml:space="preserve"> Vutom Tejli poſztanemo, na tei noga ſztali</w:t>
      </w:r>
      <w:r>
        <w:br/>
        <w:t xml:space="preserve">bomo, </w:t>
      </w:r>
      <w:r w:rsidRPr="00933E5C">
        <w:t>csuli</w:t>
      </w:r>
      <w:r>
        <w:t xml:space="preserve"> mi truda nebomo, da kroto</w:t>
      </w:r>
      <w:r>
        <w:br/>
        <w:t>hitri bodemo.</w:t>
      </w:r>
    </w:p>
    <w:p w14:paraId="2BF0C573" w14:textId="37783355" w:rsidR="00171286" w:rsidRDefault="00171286" w:rsidP="00933E5C">
      <w:pPr>
        <w:pStyle w:val="teiab"/>
      </w:pPr>
      <w:r w:rsidRPr="00933E5C">
        <w:rPr>
          <w:rStyle w:val="teilabelZnak"/>
        </w:rPr>
        <w:t>11.</w:t>
      </w:r>
      <w:r>
        <w:t xml:space="preserve"> Miloſztivna ta rejtcs Bózja, bode verne kſze-</w:t>
      </w:r>
      <w:r>
        <w:br/>
        <w:t>bi zvála, vekivecsni Orſzág Bó</w:t>
      </w:r>
      <w:r w:rsidR="00DA2D03">
        <w:t>zi, in le-</w:t>
      </w:r>
      <w:r w:rsidR="00DA2D03">
        <w:br/>
        <w:t>pi sereg Angyelſzki.</w:t>
      </w:r>
    </w:p>
    <w:p w14:paraId="4FD4F2EC" w14:textId="605E6CD8" w:rsidR="00DA2D03" w:rsidRDefault="00DA2D03" w:rsidP="00933E5C">
      <w:pPr>
        <w:pStyle w:val="teiab"/>
      </w:pPr>
      <w:r w:rsidRPr="00933E5C">
        <w:rPr>
          <w:rStyle w:val="teilabelZnak"/>
        </w:rPr>
        <w:t>12.</w:t>
      </w:r>
      <w:r>
        <w:t xml:space="preserve"> Pri Bogi ziveli bomo, z Duſſom z Tejlom</w:t>
      </w:r>
      <w:r>
        <w:br/>
        <w:t>prebivati, vſzig vas lepo veſzelili, to mi</w:t>
      </w:r>
      <w:r>
        <w:br/>
        <w:t>trdno bomo meli.</w:t>
      </w:r>
    </w:p>
    <w:p w14:paraId="646DB8FB" w14:textId="71A9383A" w:rsidR="00DA2D03" w:rsidRDefault="00DA2D03" w:rsidP="00933E5C">
      <w:pPr>
        <w:pStyle w:val="teiab"/>
      </w:pPr>
      <w:r w:rsidRPr="00933E5C">
        <w:rPr>
          <w:rStyle w:val="teilabelZnak"/>
        </w:rPr>
        <w:t>13.</w:t>
      </w:r>
      <w:r>
        <w:t xml:space="preserve"> Hvala bojdi oczu Bougu, Diha Jezuſſu</w:t>
      </w:r>
      <w:r>
        <w:br/>
        <w:t>Chriſztuſſu, posteinye ſzvetomu Duhu,</w:t>
      </w:r>
      <w:r>
        <w:br/>
        <w:t>vekveke tak bojdi.</w:t>
      </w:r>
    </w:p>
    <w:p w14:paraId="3F1D2782" w14:textId="1A4772EC" w:rsidR="00DA2D03" w:rsidRDefault="00DA2D03" w:rsidP="00933E5C">
      <w:pPr>
        <w:pStyle w:val="teiclosure0"/>
      </w:pPr>
      <w:r>
        <w:t>Amen.</w:t>
      </w:r>
    </w:p>
    <w:p w14:paraId="4D5D95C5" w14:textId="6093F699" w:rsidR="00DA2D03" w:rsidRDefault="00DA2D03" w:rsidP="00933E5C">
      <w:pPr>
        <w:pStyle w:val="Naslov2"/>
      </w:pPr>
      <w:r>
        <w:t>Aria. Sisalmas nekűnk mind.</w:t>
      </w:r>
    </w:p>
    <w:p w14:paraId="409D447B" w14:textId="6B7E42B5" w:rsidR="00DA2D03" w:rsidRDefault="00DA2D03" w:rsidP="00933E5C">
      <w:pPr>
        <w:pStyle w:val="teiab"/>
      </w:pPr>
      <w:r w:rsidRPr="00933E5C">
        <w:rPr>
          <w:rStyle w:val="teilabelZnak"/>
        </w:rPr>
        <w:t>1.</w:t>
      </w:r>
      <w:r>
        <w:t xml:space="preserve"> Placsen jeſzt ondi te naſ veſz zitek, ár naſ-</w:t>
      </w:r>
      <w:r>
        <w:br/>
        <w:t>ſa deka ſzpadno vnevolje, i ſzplacsen kri-</w:t>
      </w:r>
      <w:r>
        <w:br/>
        <w:t>cſi te nas Orſzág máli.</w:t>
      </w:r>
    </w:p>
    <w:p w14:paraId="1B2B6995" w14:textId="3C1BA92C" w:rsidR="00DA2D03" w:rsidRDefault="00DA2D03" w:rsidP="00933E5C">
      <w:pPr>
        <w:pStyle w:val="teiab"/>
      </w:pPr>
      <w:r w:rsidRPr="00933E5C">
        <w:rPr>
          <w:rStyle w:val="teilabelZnak"/>
        </w:rPr>
        <w:t>2.</w:t>
      </w:r>
      <w:r>
        <w:t xml:space="preserve"> Szrditoſzt Bózia nad nami plava, v Adami</w:t>
      </w:r>
      <w:r>
        <w:br/>
        <w:t>steri vgrejsili jeſzmo, jaj, jaj vre vſzeim nam</w:t>
      </w:r>
      <w:r>
        <w:br/>
        <w:t>kroto ſzmo vgreisili.</w:t>
      </w:r>
    </w:p>
    <w:p w14:paraId="0C35E31D" w14:textId="62ABDD8C" w:rsidR="00DA2D03" w:rsidRDefault="00DA2D03" w:rsidP="00933E5C">
      <w:pPr>
        <w:pStyle w:val="teiab"/>
      </w:pPr>
      <w:r w:rsidRPr="00933E5C">
        <w:rPr>
          <w:rStyle w:val="teilabelZnak"/>
        </w:rPr>
        <w:t>3.</w:t>
      </w:r>
      <w:r>
        <w:t xml:space="preserve"> Nad nami za greh ár ta ſzmrt léſi, kak</w:t>
      </w:r>
      <w:r>
        <w:br/>
        <w:t>modri veli tak Goſzpoduje, kak vnocſi</w:t>
      </w:r>
      <w:r>
        <w:br/>
        <w:t>vujdne ki vpoſzteli lézi.</w:t>
      </w:r>
    </w:p>
    <w:p w14:paraId="3F1D50A7" w14:textId="4B82C34C" w:rsidR="008B0A54" w:rsidRDefault="008B0A54" w:rsidP="00933E5C">
      <w:pPr>
        <w:pStyle w:val="teicatch-word"/>
      </w:pPr>
      <w:r w:rsidRPr="00933E5C">
        <w:rPr>
          <w:rStyle w:val="teilabelZnak"/>
        </w:rPr>
        <w:t>4.</w:t>
      </w:r>
      <w:r>
        <w:t xml:space="preserve"> Jálnoſzt</w:t>
      </w:r>
    </w:p>
    <w:p w14:paraId="728B0C81" w14:textId="77777777" w:rsidR="008B0A54" w:rsidRDefault="008B0A54">
      <w:pPr>
        <w:spacing w:after="200"/>
      </w:pPr>
      <w:r>
        <w:br w:type="page"/>
      </w:r>
    </w:p>
    <w:p w14:paraId="33B540C6" w14:textId="1C0E445B" w:rsidR="00DA2D03" w:rsidRDefault="008B0A54" w:rsidP="00DA2D03">
      <w:r>
        <w:lastRenderedPageBreak/>
        <w:t>/186r/</w:t>
      </w:r>
    </w:p>
    <w:p w14:paraId="6A611878" w14:textId="69CEE342" w:rsidR="008B0A54" w:rsidRDefault="008B0A54" w:rsidP="00326286">
      <w:pPr>
        <w:pStyle w:val="teiab"/>
      </w:pPr>
      <w:r w:rsidRPr="00326286">
        <w:rPr>
          <w:rStyle w:val="teilabelZnak"/>
        </w:rPr>
        <w:t xml:space="preserve">4. </w:t>
      </w:r>
      <w:r>
        <w:t>Jálnoſzt ſzmrti ar nische nezna, niti</w:t>
      </w:r>
      <w:r>
        <w:br/>
        <w:t>obráza nemre znati, cſi vſze okornoſzt</w:t>
      </w:r>
      <w:r>
        <w:br/>
        <w:t>ſztrasne ſzmrti vidi.</w:t>
      </w:r>
    </w:p>
    <w:p w14:paraId="03D05163" w14:textId="2A7B2A64" w:rsidR="008B0A54" w:rsidRDefault="008B0A54" w:rsidP="00326286">
      <w:pPr>
        <w:pStyle w:val="teiab"/>
      </w:pPr>
      <w:r w:rsidRPr="00326286">
        <w:rPr>
          <w:rStyle w:val="teilabelZnak"/>
        </w:rPr>
        <w:t>5.</w:t>
      </w:r>
      <w:r>
        <w:t xml:space="preserve"> Ne vidoucso modri ſzpiſſu jo, ár nische</w:t>
      </w:r>
      <w:r>
        <w:br/>
        <w:t>nigdar nej je je vidil, veliko dugo modri jo</w:t>
      </w:r>
      <w:r>
        <w:br/>
        <w:t>ſpiſſujo.</w:t>
      </w:r>
    </w:p>
    <w:p w14:paraId="0B5A83B3" w14:textId="53F9D3AB" w:rsidR="008B0A54" w:rsidRDefault="008B0A54" w:rsidP="00326286">
      <w:pPr>
        <w:pStyle w:val="teiab"/>
      </w:pPr>
      <w:r w:rsidRPr="00326286">
        <w:rPr>
          <w:rStyle w:val="teilabelZnak"/>
        </w:rPr>
        <w:t xml:space="preserve">6. </w:t>
      </w:r>
      <w:r>
        <w:t>Vſzakoj Nebi glava</w:t>
      </w:r>
      <w:r w:rsidR="00326286">
        <w:t xml:space="preserve"> </w:t>
      </w:r>
      <w:r>
        <w:t>ji lézi, vzmóznoſzti Bóz-</w:t>
      </w:r>
      <w:r>
        <w:br/>
        <w:t>joi ár ona lézi, i ona nigdar jeden ksat</w:t>
      </w:r>
      <w:r>
        <w:br/>
        <w:t>ne ſztoupi.</w:t>
      </w:r>
    </w:p>
    <w:p w14:paraId="2CE6FA54" w14:textId="039E166C" w:rsidR="008B0A54" w:rsidRDefault="008B0A54" w:rsidP="00326286">
      <w:pPr>
        <w:pStyle w:val="teiab"/>
      </w:pPr>
      <w:r w:rsidRPr="00326286">
        <w:rPr>
          <w:rStyle w:val="teilabelZnak"/>
        </w:rPr>
        <w:t xml:space="preserve">7. </w:t>
      </w:r>
      <w:r>
        <w:t>Ar ſzpravom nogom to Morje klacſ</w:t>
      </w:r>
      <w:r w:rsidR="001273CF">
        <w:t>i, a zlej-</w:t>
      </w:r>
      <w:r w:rsidR="001273CF">
        <w:br/>
        <w:t>vom nogom vete ſzveit lada, leiva i deſzna</w:t>
      </w:r>
      <w:r w:rsidR="001273CF">
        <w:br/>
        <w:t>noka te ſzveit drzi.</w:t>
      </w:r>
    </w:p>
    <w:p w14:paraId="09AB1700" w14:textId="1BE4F5DD" w:rsidR="001273CF" w:rsidRDefault="001273CF" w:rsidP="00326286">
      <w:pPr>
        <w:pStyle w:val="teiab"/>
      </w:pPr>
      <w:r w:rsidRPr="00326286">
        <w:rPr>
          <w:rStyle w:val="teilabelZnak"/>
        </w:rPr>
        <w:t xml:space="preserve">8. </w:t>
      </w:r>
      <w:r>
        <w:t>Smetno ma roko modri tak piſſe, ár natom</w:t>
      </w:r>
      <w:r>
        <w:br/>
        <w:t>ſzveiti ma koga deiva, nische med nami ne-</w:t>
      </w:r>
      <w:r>
        <w:br/>
        <w:t>more oſztati.</w:t>
      </w:r>
    </w:p>
    <w:p w14:paraId="7278B5D7" w14:textId="3D79FA84" w:rsidR="001273CF" w:rsidRDefault="001273CF" w:rsidP="00326286">
      <w:pPr>
        <w:pStyle w:val="teiab"/>
      </w:pPr>
      <w:r w:rsidRPr="00326286">
        <w:rPr>
          <w:rStyle w:val="teilabelZnak"/>
        </w:rPr>
        <w:t xml:space="preserve">9. </w:t>
      </w:r>
      <w:r>
        <w:t>Te siroki ſzveit nai ne cſuduje, kaj ona</w:t>
      </w:r>
      <w:r>
        <w:br/>
        <w:t>znogami te ſzveit preſztopi, ár podnyeh</w:t>
      </w:r>
      <w:r>
        <w:br/>
        <w:t>zmóznoſzt Gpőn Bogh je puſztil.</w:t>
      </w:r>
    </w:p>
    <w:p w14:paraId="20BAE899" w14:textId="51348758" w:rsidR="001273CF" w:rsidRDefault="001273CF" w:rsidP="00326286">
      <w:pPr>
        <w:pStyle w:val="teiab"/>
      </w:pPr>
      <w:r w:rsidRPr="00326286">
        <w:rPr>
          <w:rStyle w:val="teilabelZnak"/>
        </w:rPr>
        <w:t xml:space="preserve">10. </w:t>
      </w:r>
      <w:r w:rsidR="008756F2">
        <w:t>Siroko cselo Platoji piſſe, steroga ime na</w:t>
      </w:r>
      <w:r w:rsidR="008756F2">
        <w:br/>
        <w:t>nyeh zapiſſe, neiga na ſzveiti steroga</w:t>
      </w:r>
      <w:r w:rsidR="008756F2">
        <w:br/>
        <w:t>odſztávi.</w:t>
      </w:r>
    </w:p>
    <w:p w14:paraId="16114B36" w14:textId="167EF7B4" w:rsidR="008756F2" w:rsidRDefault="008756F2" w:rsidP="00326286">
      <w:pPr>
        <w:pStyle w:val="teiab"/>
      </w:pPr>
      <w:r w:rsidRPr="00326286">
        <w:rPr>
          <w:rStyle w:val="teilabelZnak"/>
        </w:rPr>
        <w:t xml:space="preserve">11. </w:t>
      </w:r>
      <w:r>
        <w:t>Szmrtje nyeg Imé vſzaki dobro zna, za</w:t>
      </w:r>
      <w:r>
        <w:br/>
        <w:t>jálnoſzt naſſo vſzeim nam je vmreiti, stero</w:t>
      </w:r>
    </w:p>
    <w:p w14:paraId="1FF1603A" w14:textId="1FE5C320" w:rsidR="00E05607" w:rsidRDefault="008756F2" w:rsidP="00326286">
      <w:pPr>
        <w:pStyle w:val="teicatch-word"/>
      </w:pPr>
      <w:r>
        <w:t>v</w:t>
      </w:r>
      <w:r w:rsidR="00E05607" w:rsidRPr="00326286">
        <w:rPr>
          <w:rStyle w:val="teipersName"/>
        </w:rPr>
        <w:t>Adami</w:t>
      </w:r>
    </w:p>
    <w:p w14:paraId="4C7B6CCE" w14:textId="77777777" w:rsidR="00E05607" w:rsidRDefault="00E05607">
      <w:pPr>
        <w:spacing w:after="200"/>
      </w:pPr>
      <w:r>
        <w:br w:type="page"/>
      </w:r>
    </w:p>
    <w:p w14:paraId="5CC22A83" w14:textId="469B278C" w:rsidR="008756F2" w:rsidRDefault="00E05607" w:rsidP="00DA2D03">
      <w:r>
        <w:lastRenderedPageBreak/>
        <w:t>/186v/</w:t>
      </w:r>
    </w:p>
    <w:p w14:paraId="4948F8BB" w14:textId="3F80FA5A" w:rsidR="00E05607" w:rsidRDefault="00E05607" w:rsidP="00D374D7">
      <w:pPr>
        <w:pStyle w:val="teiab"/>
      </w:pPr>
      <w:r>
        <w:t>v</w:t>
      </w:r>
      <w:r w:rsidRPr="00D374D7">
        <w:rPr>
          <w:rStyle w:val="teipersName"/>
        </w:rPr>
        <w:t>Adami</w:t>
      </w:r>
      <w:r>
        <w:t xml:space="preserve"> ne ſzé vzeli Jeſzmo.</w:t>
      </w:r>
    </w:p>
    <w:p w14:paraId="2CB89035" w14:textId="0067E306" w:rsidR="00E05607" w:rsidRDefault="00E05607" w:rsidP="00D374D7">
      <w:pPr>
        <w:pStyle w:val="teiab"/>
      </w:pPr>
      <w:r w:rsidRPr="00D374D7">
        <w:rPr>
          <w:rStyle w:val="teilabelZnak"/>
        </w:rPr>
        <w:t>12.</w:t>
      </w:r>
      <w:r>
        <w:t xml:space="preserve"> Modri tak piſſe da neima ſzrcza, ár so nad</w:t>
      </w:r>
      <w:r>
        <w:br/>
        <w:t>jednim ne ſzmiluje ſze, koteri koli v</w:t>
      </w:r>
      <w:r w:rsidRPr="00D374D7">
        <w:rPr>
          <w:rStyle w:val="teipersName"/>
        </w:rPr>
        <w:t>Adami</w:t>
      </w:r>
      <w:r>
        <w:br/>
        <w:t>greh vzelje.</w:t>
      </w:r>
    </w:p>
    <w:p w14:paraId="6AF97E1C" w14:textId="5FE31697" w:rsidR="00E05607" w:rsidRDefault="00E05607" w:rsidP="00D374D7">
      <w:pPr>
        <w:pStyle w:val="teiab"/>
      </w:pPr>
      <w:r w:rsidRPr="00D374D7">
        <w:rPr>
          <w:rStyle w:val="teilabelZnak"/>
        </w:rPr>
        <w:t>13.</w:t>
      </w:r>
      <w:r>
        <w:t xml:space="preserve"> Razi ſzape jo modri poveda, na hotenoga vze-</w:t>
      </w:r>
      <w:r>
        <w:br/>
        <w:t>men na hlada, Tejlo od Dűſſe ar hitro od-</w:t>
      </w:r>
      <w:r>
        <w:br/>
        <w:t>bilada.</w:t>
      </w:r>
    </w:p>
    <w:p w14:paraId="6171A566" w14:textId="79E7007F" w:rsidR="00E05607" w:rsidRDefault="00E05607" w:rsidP="00D374D7">
      <w:pPr>
        <w:pStyle w:val="teiab"/>
      </w:pPr>
      <w:r w:rsidRPr="00D374D7">
        <w:rPr>
          <w:rStyle w:val="teilabelZnak"/>
        </w:rPr>
        <w:t>14.</w:t>
      </w:r>
      <w:r>
        <w:t xml:space="preserve"> Vu Deſznoi roki prai pepel noſzi, ár vſzaka</w:t>
      </w:r>
      <w:r>
        <w:br/>
        <w:t>mrtva zemlom pokrie, na konczi Tejlo pri-</w:t>
      </w:r>
      <w:r>
        <w:br/>
        <w:t>ſzpodobno kzemli.</w:t>
      </w:r>
    </w:p>
    <w:p w14:paraId="24A8C700" w14:textId="680A4C8C" w:rsidR="00E05607" w:rsidRDefault="00E05607" w:rsidP="00D374D7">
      <w:pPr>
        <w:pStyle w:val="teiab"/>
      </w:pPr>
      <w:r w:rsidRPr="00D374D7">
        <w:rPr>
          <w:rStyle w:val="teilabelZnak"/>
        </w:rPr>
        <w:t>15.</w:t>
      </w:r>
      <w:r>
        <w:t xml:space="preserve"> Modri tak piſſe dvei glavi ima, vu jednoi</w:t>
      </w:r>
      <w:r>
        <w:br/>
        <w:t>glavi ocſi da neima, vu drugoj glavi ſzvetle</w:t>
      </w:r>
      <w:r>
        <w:br/>
        <w:t>ocſi ima.</w:t>
      </w:r>
    </w:p>
    <w:p w14:paraId="7D315156" w14:textId="762FDB90" w:rsidR="00E05607" w:rsidRDefault="00E05607" w:rsidP="00D374D7">
      <w:pPr>
        <w:pStyle w:val="teiab"/>
      </w:pPr>
      <w:r w:rsidRPr="00D374D7">
        <w:rPr>
          <w:rStyle w:val="teilabelZnak"/>
        </w:rPr>
        <w:t>16.</w:t>
      </w:r>
      <w:r>
        <w:t xml:space="preserve"> Nei csudo cslovik da dvei glavi ſzta, ár vſzve-</w:t>
      </w:r>
      <w:r>
        <w:br/>
        <w:t>tom piſzmi dvei imeni ma, dobri i hudi konecz</w:t>
      </w:r>
      <w:r>
        <w:br/>
        <w:t>Duſſe Tejla.</w:t>
      </w:r>
    </w:p>
    <w:p w14:paraId="35A42BC4" w14:textId="6C5A0BDD" w:rsidR="00E05607" w:rsidRDefault="00E05607" w:rsidP="00D374D7">
      <w:pPr>
        <w:pStyle w:val="teiab"/>
      </w:pPr>
      <w:r w:rsidRPr="00D374D7">
        <w:rPr>
          <w:rStyle w:val="teilabelZnak"/>
        </w:rPr>
        <w:t>17.</w:t>
      </w:r>
      <w:r>
        <w:t xml:space="preserve"> Szvetli dvej okei vu drugoj glavi, ár ti pra-</w:t>
      </w:r>
      <w:r>
        <w:br/>
        <w:t>vicſzni ſzvetli ſzo vőri, cſi malo vrejme</w:t>
      </w:r>
      <w:r>
        <w:br/>
        <w:t>premikajo v Tejli.</w:t>
      </w:r>
    </w:p>
    <w:p w14:paraId="4DAFCD0B" w14:textId="5261D6CE" w:rsidR="00E05607" w:rsidRDefault="00E05607" w:rsidP="00D374D7">
      <w:pPr>
        <w:pStyle w:val="teiab"/>
      </w:pPr>
      <w:r w:rsidRPr="00D374D7">
        <w:rPr>
          <w:rStyle w:val="teilabelZnak"/>
        </w:rPr>
        <w:t>18.</w:t>
      </w:r>
      <w:r>
        <w:t xml:space="preserve"> Iako preblejdo Modri jo piſſe, ar mrtva</w:t>
      </w:r>
      <w:r>
        <w:br/>
        <w:t>Tejla ona preblejdi, glaſzno nyeh vuha</w:t>
      </w:r>
      <w:r>
        <w:br/>
        <w:t>nas zitek racſuna.</w:t>
      </w:r>
    </w:p>
    <w:p w14:paraId="5E98C86C" w14:textId="0E7A7CF9" w:rsidR="00E05607" w:rsidRDefault="00E05607" w:rsidP="00D374D7">
      <w:pPr>
        <w:pStyle w:val="teiab"/>
      </w:pPr>
      <w:r w:rsidRPr="00D374D7">
        <w:rPr>
          <w:rStyle w:val="teilabelZnak"/>
        </w:rPr>
        <w:t>19.</w:t>
      </w:r>
      <w:r>
        <w:t xml:space="preserve"> Nezavracseno, ranoy piſſe, steroga Tejlo</w:t>
      </w:r>
      <w:r>
        <w:br/>
        <w:t>snyom doli lezi, onomu nigdar nebode</w:t>
      </w:r>
      <w:r>
        <w:br/>
        <w:t>vcſzalje.</w:t>
      </w:r>
    </w:p>
    <w:p w14:paraId="37454FF4" w14:textId="1C93D3C0" w:rsidR="00AC5590" w:rsidRDefault="00E05607" w:rsidP="00D374D7">
      <w:pPr>
        <w:pStyle w:val="teicatch-word"/>
      </w:pPr>
      <w:r>
        <w:t>20.</w:t>
      </w:r>
      <w:r w:rsidR="00AC5590">
        <w:t xml:space="preserve"> </w:t>
      </w:r>
    </w:p>
    <w:p w14:paraId="6E2F2611" w14:textId="77777777" w:rsidR="00AC5590" w:rsidRDefault="00AC5590">
      <w:pPr>
        <w:spacing w:after="200"/>
      </w:pPr>
      <w:r>
        <w:br w:type="page"/>
      </w:r>
    </w:p>
    <w:p w14:paraId="0875719A" w14:textId="17549C8D" w:rsidR="00E05607" w:rsidRDefault="00AC5590" w:rsidP="00DA2D03">
      <w:r>
        <w:lastRenderedPageBreak/>
        <w:t>/187r/</w:t>
      </w:r>
    </w:p>
    <w:p w14:paraId="240692D5" w14:textId="79147BCD" w:rsidR="00AC5590" w:rsidRDefault="00AC5590" w:rsidP="00CC6455">
      <w:pPr>
        <w:pStyle w:val="teiab"/>
      </w:pPr>
      <w:r w:rsidRPr="00CC6455">
        <w:rPr>
          <w:rStyle w:val="teilabelZnak"/>
        </w:rPr>
        <w:t>20.</w:t>
      </w:r>
      <w:r>
        <w:t xml:space="preserve"> Vracs je ſzam </w:t>
      </w:r>
      <w:r w:rsidRPr="00CC6455">
        <w:rPr>
          <w:rStyle w:val="teipersName"/>
        </w:rPr>
        <w:t>Christus</w:t>
      </w:r>
      <w:r>
        <w:t xml:space="preserve"> proti toi ſzmrti, po</w:t>
      </w:r>
      <w:r>
        <w:br/>
        <w:t>etom zitki ki to zvelicsanye, doblam</w:t>
      </w:r>
      <w:r>
        <w:br/>
        <w:t>ſzmo sivi tudi moſze za nyeh.</w:t>
      </w:r>
    </w:p>
    <w:p w14:paraId="35A79539" w14:textId="25E40F63" w:rsidR="00AC5590" w:rsidRDefault="00AC5590" w:rsidP="00CC6455">
      <w:pPr>
        <w:pStyle w:val="teiab"/>
      </w:pPr>
      <w:r w:rsidRPr="00CC6455">
        <w:rPr>
          <w:rStyle w:val="teilabelZnak"/>
        </w:rPr>
        <w:t>21.</w:t>
      </w:r>
      <w:r>
        <w:t xml:space="preserve"> Natun ſzmrti modri ſzpiſſuie, gláſzna Trom-</w:t>
      </w:r>
      <w:r>
        <w:br/>
        <w:t>bőnta tak veli da je, ta poſzreid kon-</w:t>
      </w:r>
      <w:r>
        <w:br/>
        <w:t>cza ſzvojo mocs oſztavi.</w:t>
      </w:r>
    </w:p>
    <w:p w14:paraId="14BCB122" w14:textId="09D009DC" w:rsidR="00AC5590" w:rsidRDefault="00AC5590" w:rsidP="00CC6455">
      <w:pPr>
        <w:pStyle w:val="teiab"/>
      </w:pPr>
      <w:r w:rsidRPr="00CC6455">
        <w:rPr>
          <w:rStyle w:val="teilabelZnak"/>
        </w:rPr>
        <w:t>22.</w:t>
      </w:r>
      <w:r>
        <w:t xml:space="preserve"> Na pitani dén csi vſztolecz ſzede, te </w:t>
      </w:r>
      <w:r w:rsidRPr="00CC6455">
        <w:rPr>
          <w:rStyle w:val="teipersName"/>
        </w:rPr>
        <w:t>Xtus</w:t>
      </w:r>
      <w:r>
        <w:br/>
      </w:r>
      <w:r w:rsidRPr="00CC6455">
        <w:rPr>
          <w:rStyle w:val="teipersName"/>
        </w:rPr>
        <w:t>Jezus</w:t>
      </w:r>
      <w:r>
        <w:t xml:space="preserve"> z Trombőntom pride, te ſzmrti nyeh</w:t>
      </w:r>
      <w:r>
        <w:br/>
        <w:t>moucs, vſza va mistas pride.</w:t>
      </w:r>
    </w:p>
    <w:p w14:paraId="53C00D6E" w14:textId="0DECBC35" w:rsidR="00AC5590" w:rsidRDefault="00AC5590" w:rsidP="00CC6455">
      <w:pPr>
        <w:pStyle w:val="teiab"/>
      </w:pPr>
      <w:r w:rsidRPr="00CC6455">
        <w:rPr>
          <w:rStyle w:val="teilabelZnak"/>
        </w:rPr>
        <w:t>23.</w:t>
      </w:r>
      <w:r>
        <w:t xml:space="preserve"> Nesmiloſztivna oh ti ſztrasna ſzmrt, pre-</w:t>
      </w:r>
      <w:r>
        <w:br/>
        <w:t>dugo arſzi Goſzpoduvala, malo zmed</w:t>
      </w:r>
      <w:r>
        <w:br/>
        <w:t>nami ti ſzi odſztavila.</w:t>
      </w:r>
    </w:p>
    <w:p w14:paraId="36A909E1" w14:textId="2A57A9BE" w:rsidR="00AC5590" w:rsidRDefault="00AC5590" w:rsidP="00CC6455">
      <w:pPr>
        <w:pStyle w:val="teiab"/>
      </w:pPr>
      <w:r w:rsidRPr="00CC6455">
        <w:rPr>
          <w:rStyle w:val="teilabelZnak"/>
        </w:rPr>
        <w:t>24.</w:t>
      </w:r>
      <w:r>
        <w:t xml:space="preserve"> Da ſzmilui ſze vse nad naſzipanyem, tih</w:t>
      </w:r>
      <w:r>
        <w:br/>
        <w:t>mladi lű</w:t>
      </w:r>
      <w:r w:rsidR="001274AC">
        <w:t>di nyih</w:t>
      </w:r>
      <w:r>
        <w:t xml:space="preserve">ovom </w:t>
      </w:r>
      <w:r w:rsidR="001274AC">
        <w:t>ſzmrtojm, odtis-</w:t>
      </w:r>
      <w:r w:rsidR="001274AC">
        <w:br/>
        <w:t>na placsa naſſo pogibelnoſzt.</w:t>
      </w:r>
    </w:p>
    <w:p w14:paraId="7FC7AD7E" w14:textId="40EF05F8" w:rsidR="001274AC" w:rsidRDefault="001274AC" w:rsidP="00CC6455">
      <w:pPr>
        <w:pStyle w:val="teiab"/>
      </w:pPr>
      <w:r w:rsidRPr="00CC6455">
        <w:rPr>
          <w:rStyle w:val="teilabelZnak"/>
        </w:rPr>
        <w:t>25.</w:t>
      </w:r>
      <w:r>
        <w:t xml:space="preserve"> Vu Tebi neiga nikai miloſzti, mlado-</w:t>
      </w:r>
      <w:r>
        <w:br/>
        <w:t>mu ſztaromu nejmas miloſzti, od Cza-</w:t>
      </w:r>
      <w:r>
        <w:br/>
        <w:t>sov Kráhu nistas ſze ne boy.</w:t>
      </w:r>
    </w:p>
    <w:p w14:paraId="3FB94092" w14:textId="0CF4B162" w:rsidR="001274AC" w:rsidRDefault="001274AC" w:rsidP="00CC6455">
      <w:pPr>
        <w:pStyle w:val="teiab"/>
      </w:pPr>
      <w:r w:rsidRPr="00CC6455">
        <w:rPr>
          <w:rStyle w:val="teilabelZnak"/>
        </w:rPr>
        <w:t>26.</w:t>
      </w:r>
      <w:r>
        <w:t xml:space="preserve"> Sztalnoſzt csvecso doli imejta, Goſz-</w:t>
      </w:r>
      <w:r>
        <w:br/>
        <w:t>poda ſztobom vojuvali biſze, da zna-</w:t>
      </w:r>
      <w:r>
        <w:br/>
        <w:t>mo da ſzi Goſzpon Boga volja.</w:t>
      </w:r>
    </w:p>
    <w:p w14:paraId="19C3F0AC" w14:textId="7E685410" w:rsidR="001274AC" w:rsidRDefault="001274AC" w:rsidP="00CC6455">
      <w:pPr>
        <w:pStyle w:val="teicatch-word"/>
      </w:pPr>
      <w:r>
        <w:t xml:space="preserve">27. </w:t>
      </w:r>
    </w:p>
    <w:p w14:paraId="036DD57D" w14:textId="77777777" w:rsidR="001274AC" w:rsidRDefault="001274AC">
      <w:pPr>
        <w:spacing w:after="200"/>
      </w:pPr>
      <w:r>
        <w:br w:type="page"/>
      </w:r>
    </w:p>
    <w:p w14:paraId="2001C17B" w14:textId="21D7E54C" w:rsidR="001274AC" w:rsidRDefault="00BC5D21" w:rsidP="00DA2D03">
      <w:r>
        <w:lastRenderedPageBreak/>
        <w:t>/187v/</w:t>
      </w:r>
    </w:p>
    <w:p w14:paraId="3F41B7B3" w14:textId="5CFC0003" w:rsidR="00BC5D21" w:rsidRDefault="00980F19" w:rsidP="00980F19">
      <w:pPr>
        <w:pStyle w:val="teiab"/>
      </w:pPr>
      <w:r w:rsidRPr="00980F19">
        <w:rPr>
          <w:rStyle w:val="teilabelZnak"/>
        </w:rPr>
        <w:t>27</w:t>
      </w:r>
      <w:r w:rsidR="00BC5D21" w:rsidRPr="00980F19">
        <w:rPr>
          <w:rStyle w:val="teilabelZnak"/>
        </w:rPr>
        <w:t>.</w:t>
      </w:r>
      <w:r w:rsidR="00BC5D21">
        <w:t xml:space="preserve"> Nemiloſztivna ſzmrt bi nebila, i tvójo</w:t>
      </w:r>
      <w:r w:rsidR="00BC5D21">
        <w:br/>
        <w:t>grlo bi napunila,</w:t>
      </w:r>
      <w:r>
        <w:t xml:space="preserve"> csudo veliko k</w:t>
      </w:r>
      <w:r w:rsidRPr="00980F19">
        <w:rPr>
          <w:rStyle w:val="teiunclear"/>
        </w:rPr>
        <w:t>???</w:t>
      </w:r>
      <w:r>
        <w:t xml:space="preserve"> dej-</w:t>
      </w:r>
      <w:r>
        <w:br/>
        <w:t>vas vzal</w:t>
      </w:r>
      <w:r w:rsidR="00BC5D21">
        <w:t>odecz.</w:t>
      </w:r>
    </w:p>
    <w:p w14:paraId="5FA95FC7" w14:textId="7D03702E" w:rsidR="00BC5D21" w:rsidRDefault="00BC5D21" w:rsidP="00980F19">
      <w:pPr>
        <w:pStyle w:val="teiab"/>
      </w:pPr>
      <w:r w:rsidRPr="00980F19">
        <w:rPr>
          <w:rStyle w:val="teilabelZnak"/>
        </w:rPr>
        <w:t>28.</w:t>
      </w:r>
      <w:r>
        <w:t xml:space="preserve"> Goſzpoda, Králi vu raſzipanyu, vnogi</w:t>
      </w:r>
      <w:r>
        <w:br/>
        <w:t>Czaſzari vtvem sakrsi ſzo, kam mogo</w:t>
      </w:r>
      <w:r>
        <w:br/>
        <w:t>poiti vnogih tvoj zalodecz.</w:t>
      </w:r>
    </w:p>
    <w:p w14:paraId="5076EA32" w14:textId="06A8231C" w:rsidR="00BC5D21" w:rsidRDefault="00BC5D21" w:rsidP="00980F19">
      <w:pPr>
        <w:pStyle w:val="teiab"/>
      </w:pPr>
      <w:r w:rsidRPr="00980F19">
        <w:rPr>
          <w:rStyle w:val="teilabelZnak"/>
        </w:rPr>
        <w:t>29.</w:t>
      </w:r>
      <w:r>
        <w:t xml:space="preserve"> Da znamo konecz tve pozornoſzti, tvo-</w:t>
      </w:r>
      <w:r>
        <w:br/>
        <w:t>je jálnoſzti mi znamo zroka, ár ko-</w:t>
      </w:r>
      <w:r>
        <w:br/>
        <w:t>necz hocses tomu ſzveitu vrejti.</w:t>
      </w:r>
    </w:p>
    <w:p w14:paraId="36B6320A" w14:textId="3A5CAB3B" w:rsidR="00BC5D21" w:rsidRDefault="00BC5D21" w:rsidP="00980F19">
      <w:pPr>
        <w:pStyle w:val="teiab"/>
      </w:pPr>
      <w:r w:rsidRPr="00980F19">
        <w:rPr>
          <w:rStyle w:val="teilabelZnak"/>
        </w:rPr>
        <w:t>30.</w:t>
      </w:r>
      <w:r>
        <w:t xml:space="preserve"> Poſztavi vse nigda nad naſzipanyem, zmi-</w:t>
      </w:r>
      <w:r>
        <w:br/>
        <w:t>ſzli vu ſzebi vſza veta prvo, nemiloſz-</w:t>
      </w:r>
      <w:r>
        <w:br/>
        <w:t>tivna ne bojdi na ſzveiti.</w:t>
      </w:r>
    </w:p>
    <w:p w14:paraId="5861C8AE" w14:textId="64021AA9" w:rsidR="00BC5D21" w:rsidRDefault="00BC5D21" w:rsidP="00980F19">
      <w:pPr>
        <w:pStyle w:val="teiab"/>
      </w:pPr>
      <w:r w:rsidRPr="00980F19">
        <w:rPr>
          <w:rStyle w:val="teilabelZnak"/>
        </w:rPr>
        <w:t>31.</w:t>
      </w:r>
      <w:r>
        <w:t xml:space="preserve"> Veta je sega Te bitke ſzmrti, koteri mo-</w:t>
      </w:r>
      <w:r>
        <w:br/>
        <w:t>re vſzaki kostati, csi hocse biti vNe-</w:t>
      </w:r>
      <w:r>
        <w:br/>
        <w:t>beſzkem orſzágki.</w:t>
      </w:r>
    </w:p>
    <w:p w14:paraId="401E4321" w14:textId="5B4FD9D4" w:rsidR="00BC5D21" w:rsidRDefault="00BC5D21" w:rsidP="00980F19">
      <w:pPr>
        <w:pStyle w:val="teiab"/>
      </w:pPr>
      <w:r w:rsidRPr="00980F19">
        <w:rPr>
          <w:rStyle w:val="teilabelZnak"/>
        </w:rPr>
        <w:t>32.</w:t>
      </w:r>
      <w:r>
        <w:t xml:space="preserve"> Jezero séſzt ſztou, tri deſzét vſtrtom</w:t>
      </w:r>
      <w:r>
        <w:br/>
        <w:t xml:space="preserve">po </w:t>
      </w:r>
      <w:r w:rsidRPr="00980F19">
        <w:rPr>
          <w:rStyle w:val="teipersName"/>
        </w:rPr>
        <w:t>Christuſſevom</w:t>
      </w:r>
      <w:r>
        <w:t xml:space="preserve"> piſzal ſzem rojſztvu</w:t>
      </w:r>
      <w:r>
        <w:br/>
        <w:t>veta ſztrasna ſzmrt, gdeje vojſzko-</w:t>
      </w:r>
      <w:r>
        <w:br/>
        <w:t xml:space="preserve">vala. </w:t>
      </w:r>
    </w:p>
    <w:p w14:paraId="202C373D" w14:textId="1B5BBBCC" w:rsidR="00EA3E60" w:rsidRDefault="00BC5D21" w:rsidP="00980F19">
      <w:pPr>
        <w:pStyle w:val="teiclosure0"/>
      </w:pPr>
      <w:r>
        <w:t>A.m.e.n.</w:t>
      </w:r>
    </w:p>
    <w:p w14:paraId="2940540F" w14:textId="77777777" w:rsidR="00EA3E60" w:rsidRDefault="00EA3E60">
      <w:pPr>
        <w:spacing w:after="200"/>
      </w:pPr>
      <w:r>
        <w:br w:type="page"/>
      </w:r>
    </w:p>
    <w:p w14:paraId="41ACC058" w14:textId="165907B2" w:rsidR="00BC5D21" w:rsidRDefault="00EA3E60" w:rsidP="00BC5D21">
      <w:r>
        <w:lastRenderedPageBreak/>
        <w:t>/188r/</w:t>
      </w:r>
    </w:p>
    <w:p w14:paraId="7088EE22" w14:textId="414ECB08" w:rsidR="00EA3E60" w:rsidRDefault="00EA3E60" w:rsidP="004138EC">
      <w:pPr>
        <w:pStyle w:val="Naslov2"/>
      </w:pPr>
      <w:r>
        <w:t>Ay</w:t>
      </w:r>
      <w:r w:rsidR="00052B48">
        <w:t xml:space="preserve">mnus. Nota. Imar moſtan o </w:t>
      </w:r>
      <w:r w:rsidR="00052B48" w:rsidRPr="004138EC">
        <w:rPr>
          <w:rStyle w:val="teiunclear"/>
        </w:rPr>
        <w:t>??? ????</w:t>
      </w:r>
    </w:p>
    <w:p w14:paraId="2E6DDD67" w14:textId="59612568" w:rsidR="00052B48" w:rsidRDefault="00052B48" w:rsidP="004138EC">
      <w:pPr>
        <w:pStyle w:val="teiab"/>
      </w:pPr>
      <w:r w:rsidRPr="004138EC">
        <w:rPr>
          <w:rStyle w:val="teilabelZnak"/>
        </w:rPr>
        <w:t>1.</w:t>
      </w:r>
      <w:r>
        <w:t xml:space="preserve"> O sztvoritel nas Otetz Boug, ki prebivas vu szve Duho</w:t>
      </w:r>
      <w:r>
        <w:br/>
      </w:r>
      <w:r w:rsidR="00C17993">
        <w:t>poglej na nevoule naſſe, nedaj nam zginoti vgrehi.</w:t>
      </w:r>
    </w:p>
    <w:p w14:paraId="20AAF40C" w14:textId="32450057" w:rsidR="00C17993" w:rsidRDefault="00C17993" w:rsidP="004138EC">
      <w:pPr>
        <w:pStyle w:val="teiab"/>
      </w:pPr>
      <w:r w:rsidRPr="004138EC">
        <w:rPr>
          <w:rStyle w:val="teilabelZnak"/>
        </w:rPr>
        <w:t>2.</w:t>
      </w:r>
      <w:r>
        <w:t xml:space="preserve"> Morebiti da zvnogimi zbantüvali szmo te grehi, da za </w:t>
      </w:r>
      <w:r>
        <w:br/>
        <w:t>ſzvojga szina vrejdnoſzt, ſzkaſi ti knám ſzvojo milost.</w:t>
      </w:r>
    </w:p>
    <w:p w14:paraId="5608FFAA" w14:textId="14D04C71" w:rsidR="00C17993" w:rsidRDefault="00C17993" w:rsidP="004138EC">
      <w:pPr>
        <w:pStyle w:val="teiab"/>
      </w:pPr>
      <w:r w:rsidRPr="004138EC">
        <w:rPr>
          <w:rStyle w:val="teilabelZnak"/>
        </w:rPr>
        <w:t>3.</w:t>
      </w:r>
      <w:r>
        <w:t xml:space="preserve"> </w:t>
      </w:r>
      <w:r w:rsidRPr="004138EC">
        <w:rPr>
          <w:rStyle w:val="teipersName"/>
        </w:rPr>
        <w:t>Jeſus</w:t>
      </w:r>
      <w:r>
        <w:t xml:space="preserve"> </w:t>
      </w:r>
      <w:r w:rsidRPr="004138EC">
        <w:rPr>
          <w:rStyle w:val="teipersName"/>
        </w:rPr>
        <w:t>Kriſtus</w:t>
      </w:r>
      <w:r>
        <w:t xml:space="preserve"> odküpitel, ino nas zagovoritel, ſzvega Ot-</w:t>
      </w:r>
      <w:r>
        <w:br/>
      </w:r>
      <w:r w:rsidR="004138EC">
        <w:t>za náſz moli, da náſz tvojo csir</w:t>
      </w:r>
      <w:r>
        <w:t>kev zdrzi.</w:t>
      </w:r>
    </w:p>
    <w:p w14:paraId="04A323F7" w14:textId="0A90B102" w:rsidR="00C17993" w:rsidRDefault="00C17993" w:rsidP="004138EC">
      <w:pPr>
        <w:pStyle w:val="teiab"/>
      </w:pPr>
      <w:r w:rsidRPr="004138EC">
        <w:rPr>
          <w:rStyle w:val="teilabelZnak"/>
        </w:rPr>
        <w:t>4.</w:t>
      </w:r>
      <w:r>
        <w:t xml:space="preserve"> Oh obeſzelnih Düjh ſzvéti, prebivaj vnaſſem ſzrczi ti</w:t>
      </w:r>
      <w:r>
        <w:br/>
        <w:t>i zdrzi náſz vprávoj vőri, i vlűbézni priátelſzkoj.</w:t>
      </w:r>
    </w:p>
    <w:p w14:paraId="2D53FFFF" w14:textId="7E4A21DF" w:rsidR="00C17993" w:rsidRDefault="00C17993" w:rsidP="004138EC">
      <w:pPr>
        <w:pStyle w:val="teiab"/>
      </w:pPr>
      <w:r w:rsidRPr="004138EC">
        <w:rPr>
          <w:rStyle w:val="teilabelZnak"/>
        </w:rPr>
        <w:t>5.</w:t>
      </w:r>
      <w:r>
        <w:t xml:space="preserve"> Da ſze ditſi ſzvéto Trojſztvo, to vekivetsno bózánſztvo</w:t>
      </w:r>
      <w:r>
        <w:br/>
        <w:t>zatenſze nepravdenoſzt, oſztani nam bózja miloſzt</w:t>
      </w:r>
    </w:p>
    <w:p w14:paraId="2B6289B8" w14:textId="6AF6EC43" w:rsidR="00C17993" w:rsidRPr="004138EC" w:rsidRDefault="00C17993" w:rsidP="004138EC">
      <w:pPr>
        <w:pStyle w:val="teicatch-word"/>
      </w:pPr>
      <w:r w:rsidRPr="004138EC">
        <w:t>Tak bojdi. A.</w:t>
      </w:r>
    </w:p>
    <w:p w14:paraId="252DD952" w14:textId="77777777" w:rsidR="00C17993" w:rsidRDefault="00C17993" w:rsidP="00C17993"/>
    <w:p w14:paraId="1DD2BF80" w14:textId="3FFB9BC3" w:rsidR="00C17993" w:rsidRDefault="00C17993" w:rsidP="004138EC">
      <w:pPr>
        <w:pStyle w:val="Naslov2"/>
      </w:pPr>
      <w:r>
        <w:t>Finitj chivinj Graar actoia</w:t>
      </w:r>
      <w:r>
        <w:br/>
        <w:t>Nota. Jer hitſárjük Jtemt.</w:t>
      </w:r>
    </w:p>
    <w:p w14:paraId="73219AE4" w14:textId="4DA2C80A" w:rsidR="00C17993" w:rsidRDefault="00C17993" w:rsidP="004138EC">
      <w:pPr>
        <w:pStyle w:val="teiab"/>
      </w:pPr>
      <w:r>
        <w:t>Vſzi hválite Bougi, z ſzrczem zvüſztmi zrokami, kteri vnogo</w:t>
      </w:r>
      <w:r>
        <w:br/>
        <w:t>dobra od materinoga tejla, ino od Detinſztva, jeſzte znami</w:t>
      </w:r>
      <w:r>
        <w:br/>
        <w:t>vtſino, ino po vſzem ſzvejti, zvnogimi zdaj tſini.</w:t>
      </w:r>
    </w:p>
    <w:p w14:paraId="68B0470E" w14:textId="021EFFED" w:rsidR="00C17993" w:rsidRDefault="00C17993" w:rsidP="004138EC">
      <w:pPr>
        <w:pStyle w:val="teiab"/>
      </w:pPr>
      <w:r>
        <w:t>Te vekivetſni Boug, naj vam vu naſſem sitki, veſzélo ſzercz</w:t>
      </w:r>
      <w:r>
        <w:br/>
        <w:t>dá, ino mér plemeniti. I naſz vu miloſtſi, nadale obdrzi,</w:t>
      </w:r>
      <w:r>
        <w:br/>
        <w:t>ino zevſzejh nevoul ondi oſzlobodi.</w:t>
      </w:r>
    </w:p>
    <w:p w14:paraId="3F60DD85" w14:textId="1A1088D8" w:rsidR="00C17993" w:rsidRDefault="00C17993" w:rsidP="004138EC">
      <w:pPr>
        <w:pStyle w:val="teiab"/>
      </w:pPr>
      <w:r>
        <w:t>Cséſzt poſtenyé bojdi Bogi Otzi i ſzini, i nyemi ki je</w:t>
      </w:r>
      <w:r>
        <w:br/>
        <w:t>vglih oboma vu Nebéſzi, jedinomi Bogi, kak je od po-</w:t>
      </w:r>
      <w:r>
        <w:br/>
        <w:t xml:space="preserve">tſétka, bilo = bode zdaj, i vekivekoma. </w:t>
      </w:r>
    </w:p>
    <w:p w14:paraId="19277718" w14:textId="6AE29A4A" w:rsidR="00C17993" w:rsidRDefault="00C17993" w:rsidP="004138EC">
      <w:pPr>
        <w:pStyle w:val="teiclosure0"/>
      </w:pPr>
      <w:r>
        <w:t>Amen.</w:t>
      </w:r>
    </w:p>
    <w:p w14:paraId="12460471" w14:textId="77777777" w:rsidR="00C17993" w:rsidRDefault="00C17993">
      <w:pPr>
        <w:spacing w:after="200"/>
      </w:pPr>
      <w:r>
        <w:br w:type="page"/>
      </w:r>
    </w:p>
    <w:p w14:paraId="255C8EE4" w14:textId="5A736069" w:rsidR="00C17993" w:rsidRDefault="00AA4FEE" w:rsidP="00C17993">
      <w:r>
        <w:lastRenderedPageBreak/>
        <w:t>/188v/</w:t>
      </w:r>
    </w:p>
    <w:p w14:paraId="17468D70" w14:textId="6770E1BA" w:rsidR="00AA4FEE" w:rsidRDefault="00AA4FEE" w:rsidP="00BF09B3">
      <w:pPr>
        <w:pStyle w:val="Naslov2"/>
      </w:pPr>
      <w:r>
        <w:t>cum kueti elato.</w:t>
      </w:r>
    </w:p>
    <w:p w14:paraId="455EF885" w14:textId="559C0ACC" w:rsidR="00AA4FEE" w:rsidRDefault="00AA4FEE" w:rsidP="00BF09B3">
      <w:pPr>
        <w:pStyle w:val="Naslov2"/>
      </w:pPr>
      <w:r>
        <w:t>Nota. Szivem szerist krivan.</w:t>
      </w:r>
    </w:p>
    <w:p w14:paraId="12656941" w14:textId="61882B82" w:rsidR="00AA4FEE" w:rsidRDefault="00C07B6D" w:rsidP="00BF09B3">
      <w:pPr>
        <w:pStyle w:val="teiab"/>
      </w:pPr>
      <w:r>
        <w:t>Bou</w:t>
      </w:r>
      <w:r w:rsidR="00BF09B3">
        <w:t>g</w:t>
      </w:r>
      <w:r>
        <w:t>! jaſz ſzam tve ſztvorjenyé, Bila na tom ſ</w:t>
      </w:r>
      <w:r w:rsidR="00CD4A07">
        <w:t>zvejti :/:</w:t>
      </w:r>
      <w:r w:rsidR="001508D6">
        <w:br/>
        <w:t xml:space="preserve">Tve drago odküplenyé. Po tvem ſzvétom ſzini </w:t>
      </w:r>
      <w:r w:rsidR="000463AA" w:rsidRPr="000463AA">
        <w:t>R</w:t>
      </w:r>
      <w:r w:rsidR="000463AA">
        <w:t>x</w:t>
      </w:r>
      <w:r w:rsidR="001508D6">
        <w:t xml:space="preserve"> Tvoj</w:t>
      </w:r>
      <w:r w:rsidR="001508D6">
        <w:br/>
        <w:t>Düjh me je poſzvéto, Vu vöri potrd, da ſzin mogla do</w:t>
      </w:r>
      <w:r w:rsidR="001508D6">
        <w:br/>
        <w:t>ſzmrti, Vtebi ſze vüpati.</w:t>
      </w:r>
    </w:p>
    <w:p w14:paraId="05D1C31F" w14:textId="683BF382" w:rsidR="001508D6" w:rsidRDefault="001508D6" w:rsidP="00BF09B3">
      <w:pPr>
        <w:pStyle w:val="teiab"/>
      </w:pPr>
      <w:r w:rsidRPr="00BF09B3">
        <w:rPr>
          <w:rStyle w:val="teilabelZnak"/>
        </w:rPr>
        <w:t>2.</w:t>
      </w:r>
      <w:r>
        <w:t xml:space="preserve"> Ovo zdaj ti nazáj dám, Moj zitek vtve roké :/: Szamo</w:t>
      </w:r>
      <w:r>
        <w:br/>
      </w:r>
      <w:r w:rsidR="00BF09B3">
        <w:t xml:space="preserve">mi tebi nehám, Mojo düſo vekke </w:t>
      </w:r>
      <w:r w:rsidR="000463AA" w:rsidRPr="000463AA">
        <w:t>R</w:t>
      </w:r>
      <w:r w:rsidRPr="000463AA">
        <w:t>x</w:t>
      </w:r>
      <w:r>
        <w:t>. Primi jo kako</w:t>
      </w:r>
      <w:r>
        <w:br/>
        <w:t>tvoj dár, I vari jo vſzigdár, Ár zvüna tébe nejha</w:t>
      </w:r>
      <w:r>
        <w:br/>
        <w:t>zvelicſanya nejga.</w:t>
      </w:r>
    </w:p>
    <w:p w14:paraId="712358F9" w14:textId="590B9F06" w:rsidR="001508D6" w:rsidRDefault="001508D6" w:rsidP="00BF09B3">
      <w:pPr>
        <w:pStyle w:val="teiab"/>
      </w:pPr>
      <w:r w:rsidRPr="00BF09B3">
        <w:rPr>
          <w:rStyle w:val="teilabelZnak"/>
        </w:rPr>
        <w:t>3.</w:t>
      </w:r>
      <w:r>
        <w:t xml:space="preserve"> Na ſzvejti me zivlejnye, Bilou je preteſzko :/: N</w:t>
      </w:r>
      <w:r w:rsidRPr="00BF09B3">
        <w:rPr>
          <w:rStyle w:val="teigap"/>
        </w:rPr>
        <w:t>???</w:t>
      </w:r>
      <w:r w:rsidR="00BF09B3">
        <w:br/>
        <w:t>pregreſejnye, veliko i britko</w:t>
      </w:r>
      <w:r w:rsidR="00BF09B3" w:rsidRPr="000463AA">
        <w:t xml:space="preserve"> </w:t>
      </w:r>
      <w:r w:rsidR="000463AA" w:rsidRPr="000463AA">
        <w:t>R</w:t>
      </w:r>
      <w:r w:rsidRPr="000463AA">
        <w:t>x</w:t>
      </w:r>
      <w:r>
        <w:t xml:space="preserve">. Beteg, zaloſzt, </w:t>
      </w:r>
      <w:r w:rsidRPr="00BF09B3">
        <w:rPr>
          <w:rStyle w:val="teigap"/>
        </w:rPr>
        <w:t>???</w:t>
      </w:r>
      <w:r>
        <w:br/>
        <w:t>Bila je predúga, Vecſér, vgojdno ma dűſa, pla</w:t>
      </w:r>
      <w:r w:rsidRPr="00BF09B3">
        <w:rPr>
          <w:rStyle w:val="teigap"/>
        </w:rPr>
        <w:t>???</w:t>
      </w:r>
      <w:r>
        <w:br/>
        <w:t>mántro poſzlűſa.</w:t>
      </w:r>
    </w:p>
    <w:p w14:paraId="344315B9" w14:textId="51737865" w:rsidR="001508D6" w:rsidRDefault="001508D6" w:rsidP="00BF09B3">
      <w:pPr>
        <w:pStyle w:val="teiab"/>
      </w:pPr>
      <w:r w:rsidRPr="00BF09B3">
        <w:rPr>
          <w:rStyle w:val="teilabelZnak"/>
        </w:rPr>
        <w:t>4.</w:t>
      </w:r>
      <w:r>
        <w:t xml:space="preserve"> Nejga nikſe ſztálnoſzti, Na cſemérnom ſzvejti :/: on</w:t>
      </w:r>
      <w:r>
        <w:br/>
        <w:t>je pun vſze</w:t>
      </w:r>
      <w:r w:rsidR="00BF09B3">
        <w:t xml:space="preserve"> jálnoſzti, dűſo ne preſzvejti </w:t>
      </w:r>
      <w:r w:rsidR="000463AA" w:rsidRPr="000463AA">
        <w:t>R</w:t>
      </w:r>
      <w:r w:rsidRPr="000463AA">
        <w:t>x</w:t>
      </w:r>
      <w:r>
        <w:t xml:space="preserve">. </w:t>
      </w:r>
      <w:r w:rsidRPr="00BF09B3">
        <w:rPr>
          <w:rStyle w:val="teigap"/>
        </w:rPr>
        <w:t>???</w:t>
      </w:r>
      <w:r>
        <w:br/>
        <w:t>i blágo nyega, Miné kako megla, Gnéſnya nyega</w:t>
      </w:r>
      <w:r>
        <w:br/>
        <w:t>radoſzt ſzmej, Vűtro je nikaj nej.</w:t>
      </w:r>
    </w:p>
    <w:p w14:paraId="60787A6D" w14:textId="7ECBDDF5" w:rsidR="001508D6" w:rsidRDefault="001508D6" w:rsidP="000463AA">
      <w:pPr>
        <w:pStyle w:val="teiab"/>
      </w:pPr>
      <w:r w:rsidRPr="00BF09B3">
        <w:rPr>
          <w:rStyle w:val="teilabelZnak"/>
        </w:rPr>
        <w:t>5.</w:t>
      </w:r>
      <w:r>
        <w:t xml:space="preserve"> Ne iſcsi tvojoj dűſi, Vu blági veſzelja :/: Ár bo-</w:t>
      </w:r>
      <w:r>
        <w:br/>
        <w:t>des ovak hüſi, Ino pun</w:t>
      </w:r>
      <w:r w:rsidR="000463AA">
        <w:t xml:space="preserve"> dreſzelja R</w:t>
      </w:r>
      <w:r>
        <w:t>x Kints</w:t>
      </w:r>
      <w:r>
        <w:br/>
        <w:t>düſzo ne zvrácsi, bole jo poklácſi, vſzmrt</w:t>
      </w:r>
    </w:p>
    <w:p w14:paraId="0CD8E37D" w14:textId="78F38D33" w:rsidR="001508D6" w:rsidRDefault="001508D6" w:rsidP="000463AA">
      <w:pPr>
        <w:pStyle w:val="teicatch-word"/>
      </w:pPr>
      <w:r>
        <w:t xml:space="preserve">ta </w:t>
      </w:r>
    </w:p>
    <w:p w14:paraId="327CE706" w14:textId="77777777" w:rsidR="001508D6" w:rsidRDefault="001508D6">
      <w:pPr>
        <w:spacing w:after="200"/>
      </w:pPr>
      <w:r>
        <w:br w:type="page"/>
      </w:r>
    </w:p>
    <w:p w14:paraId="538A3A83" w14:textId="602CB4F2" w:rsidR="001508D6" w:rsidRDefault="004A065B" w:rsidP="00CD4A07">
      <w:r>
        <w:lastRenderedPageBreak/>
        <w:t>/189r/</w:t>
      </w:r>
    </w:p>
    <w:p w14:paraId="2E269277" w14:textId="218E18D2" w:rsidR="004A065B" w:rsidRDefault="004A065B" w:rsidP="00430B95">
      <w:pPr>
        <w:pStyle w:val="Naslov2"/>
      </w:pPr>
      <w:r>
        <w:t>O cl Sztarczli</w:t>
      </w:r>
    </w:p>
    <w:p w14:paraId="4EABDD76" w14:textId="77777777" w:rsidR="00503908" w:rsidRDefault="004A065B" w:rsidP="00430B95">
      <w:pPr>
        <w:pStyle w:val="teiab"/>
      </w:pPr>
      <w:r>
        <w:t>ino Od Mladoszti Peſzen nainr</w:t>
      </w:r>
      <w:r>
        <w:br/>
        <w:t>gda sze dva vzemeta, ieden take merje</w:t>
      </w:r>
    </w:p>
    <w:p w14:paraId="42B47F8D" w14:textId="061EAEBA" w:rsidR="004A065B" w:rsidRDefault="00503908" w:rsidP="00430B95">
      <w:pPr>
        <w:pStyle w:val="teiab"/>
      </w:pPr>
      <w:r w:rsidRPr="00430B95">
        <w:rPr>
          <w:rStyle w:val="teilabelZnak"/>
        </w:rPr>
        <w:t>1.</w:t>
      </w:r>
      <w:r>
        <w:t xml:space="preserve"> J</w:t>
      </w:r>
      <w:r w:rsidR="004A065B">
        <w:t xml:space="preserve">aj Bózje smilüje ár je szmrti </w:t>
      </w:r>
      <w:r>
        <w:t>vrejmen, szamo</w:t>
      </w:r>
      <w:r>
        <w:br/>
        <w:t>mojo Düſzo primi vu tvo Miloszt.</w:t>
      </w:r>
    </w:p>
    <w:p w14:paraId="781FA0A5" w14:textId="4649BA44" w:rsidR="00503908" w:rsidRDefault="00503908" w:rsidP="00430B95">
      <w:pPr>
        <w:pStyle w:val="teiab"/>
      </w:pPr>
      <w:r w:rsidRPr="00430B95">
        <w:rPr>
          <w:rStyle w:val="teilabelZnak"/>
        </w:rPr>
        <w:t>2.</w:t>
      </w:r>
      <w:r>
        <w:t xml:space="preserve"> Sto poszvejt</w:t>
      </w:r>
      <w:r w:rsidR="00430B95">
        <w:t>i hodi od moje Mladoszt</w:t>
      </w:r>
      <w:r>
        <w:t>i, escse nej</w:t>
      </w:r>
      <w:r>
        <w:br/>
        <w:t>szam imel ni edne radozti.</w:t>
      </w:r>
    </w:p>
    <w:p w14:paraId="44844F43" w14:textId="2871A307" w:rsidR="00503908" w:rsidRDefault="00503908" w:rsidP="00430B95">
      <w:pPr>
        <w:pStyle w:val="teiab"/>
      </w:pPr>
      <w:r w:rsidRPr="00430B95">
        <w:rPr>
          <w:rStyle w:val="teilabelZnak"/>
        </w:rPr>
        <w:t>3.</w:t>
      </w:r>
      <w:r>
        <w:t xml:space="preserve"> Oh Jeli sto Jeszte ki zná ka je zaloszt</w:t>
      </w:r>
      <w:r>
        <w:br/>
        <w:t>hose ter poglejte kákso imám mladoszt</w:t>
      </w:r>
    </w:p>
    <w:p w14:paraId="2A880748" w14:textId="727E02DD" w:rsidR="00503908" w:rsidRDefault="00503908" w:rsidP="00430B95">
      <w:pPr>
        <w:pStyle w:val="teiab"/>
      </w:pPr>
      <w:r w:rsidRPr="00430B95">
        <w:rPr>
          <w:rStyle w:val="teilabelZnak"/>
        </w:rPr>
        <w:t>4.</w:t>
      </w:r>
      <w:r>
        <w:t xml:space="preserve"> Vsei ludje velijo kaj szam dobre voule,</w:t>
      </w:r>
      <w:r>
        <w:br/>
        <w:t>oh Boug zná naj bole, kakave szam</w:t>
      </w:r>
      <w:r>
        <w:br/>
        <w:t>voule.</w:t>
      </w:r>
    </w:p>
    <w:p w14:paraId="7F6070D7" w14:textId="2FD56D0E" w:rsidR="00503908" w:rsidRDefault="00503908" w:rsidP="00430B95">
      <w:pPr>
        <w:pStyle w:val="teiab"/>
      </w:pPr>
      <w:r w:rsidRPr="00430B95">
        <w:rPr>
          <w:rStyle w:val="teilabelZnak"/>
        </w:rPr>
        <w:t>5.</w:t>
      </w:r>
      <w:r>
        <w:t xml:space="preserve"> Jasz na szvejti imám tou Robno sivlejnye</w:t>
      </w:r>
      <w:r>
        <w:br/>
        <w:t>i mojega szrcza, veliko trplejnye-</w:t>
      </w:r>
    </w:p>
    <w:p w14:paraId="66BB05AB" w14:textId="75A57F12" w:rsidR="00503908" w:rsidRDefault="00503908" w:rsidP="00430B95">
      <w:pPr>
        <w:pStyle w:val="teiab"/>
      </w:pPr>
      <w:r w:rsidRPr="00430B95">
        <w:rPr>
          <w:rStyle w:val="teilabelZnak"/>
        </w:rPr>
        <w:t>6.</w:t>
      </w:r>
      <w:r>
        <w:t xml:space="preserve"> Kaj mi hászni mladoszt kak me láda</w:t>
      </w:r>
      <w:r>
        <w:br/>
        <w:t>sztaroszt vu mojoj mladoszti csákamo</w:t>
      </w:r>
      <w:r>
        <w:br/>
        <w:t>t</w:t>
      </w:r>
      <w:r w:rsidR="000C3F66">
        <w:t>é</w:t>
      </w:r>
      <w:r>
        <w:t>czno zaloszt.</w:t>
      </w:r>
    </w:p>
    <w:p w14:paraId="6BFC9E06" w14:textId="39D70378" w:rsidR="00503908" w:rsidRDefault="00503908" w:rsidP="00430B95">
      <w:pPr>
        <w:pStyle w:val="teiab"/>
      </w:pPr>
      <w:r w:rsidRPr="00430B95">
        <w:rPr>
          <w:rStyle w:val="teilabelZnak"/>
        </w:rPr>
        <w:t>7.</w:t>
      </w:r>
      <w:r>
        <w:t xml:space="preserve"> Ar ludje velijo, pelin da je britek,</w:t>
      </w:r>
      <w:r>
        <w:br/>
        <w:t>ah meni je pelin, naj bougſe veſzelje.</w:t>
      </w:r>
    </w:p>
    <w:p w14:paraId="224E887E" w14:textId="28BA408B" w:rsidR="00503908" w:rsidRDefault="000C3F66" w:rsidP="00430B95">
      <w:pPr>
        <w:pStyle w:val="teiab"/>
      </w:pPr>
      <w:r w:rsidRPr="00430B95">
        <w:rPr>
          <w:rStyle w:val="teilabelZnak"/>
        </w:rPr>
        <w:t>8.</w:t>
      </w:r>
      <w:r>
        <w:t xml:space="preserve"> Moje szrczé Feszte z Pelinkom</w:t>
      </w:r>
      <w:r>
        <w:br/>
        <w:t>zagrajeno, ztugom i zalosztjom</w:t>
      </w:r>
      <w:r>
        <w:br/>
        <w:t>vsze je ograjeno.</w:t>
      </w:r>
    </w:p>
    <w:p w14:paraId="00ADDB14" w14:textId="7DFB51E3" w:rsidR="000C3F66" w:rsidRDefault="000C3F66" w:rsidP="00430B95">
      <w:pPr>
        <w:pStyle w:val="teiab"/>
      </w:pPr>
      <w:r w:rsidRPr="00430B95">
        <w:rPr>
          <w:rStyle w:val="teilabelZnak"/>
        </w:rPr>
        <w:t>9.</w:t>
      </w:r>
      <w:r>
        <w:t xml:space="preserve"> Da bi ták se tuge na bárſon, szpadnole</w:t>
      </w:r>
      <w:r>
        <w:br/>
        <w:t>lisztje bi v ginolo drejvjebi szejnolo.</w:t>
      </w:r>
    </w:p>
    <w:p w14:paraId="7BCCE1B2" w14:textId="53D22F17" w:rsidR="00831B3E" w:rsidRDefault="000C3F66" w:rsidP="00430B95">
      <w:pPr>
        <w:pStyle w:val="teicatch-word"/>
      </w:pPr>
      <w:r w:rsidRPr="00430B95">
        <w:rPr>
          <w:rStyle w:val="teilabelZnak"/>
        </w:rPr>
        <w:t>10.</w:t>
      </w:r>
      <w:r>
        <w:t xml:space="preserve"> Nej </w:t>
      </w:r>
    </w:p>
    <w:p w14:paraId="41655AC6" w14:textId="77777777" w:rsidR="00831B3E" w:rsidRDefault="00831B3E">
      <w:pPr>
        <w:spacing w:after="200"/>
      </w:pPr>
      <w:r>
        <w:br w:type="page"/>
      </w:r>
    </w:p>
    <w:p w14:paraId="3AE3E4ED" w14:textId="5B26AB9D" w:rsidR="000C3F66" w:rsidRDefault="00831B3E" w:rsidP="00CD4A07">
      <w:r>
        <w:lastRenderedPageBreak/>
        <w:t>/189v/</w:t>
      </w:r>
    </w:p>
    <w:p w14:paraId="759281BF" w14:textId="6FB14A39" w:rsidR="00831B3E" w:rsidRDefault="00831B3E" w:rsidP="006543AE">
      <w:pPr>
        <w:pStyle w:val="teiab"/>
      </w:pPr>
      <w:r w:rsidRPr="00F4220A">
        <w:rPr>
          <w:rStyle w:val="teilabelZnak"/>
        </w:rPr>
        <w:t>10.</w:t>
      </w:r>
      <w:r>
        <w:t xml:space="preserve"> Nej tebi nevola lejpa moja Mladoszt,</w:t>
      </w:r>
      <w:r>
        <w:br/>
        <w:t>ah odked szi prisla veſzeje i radoszt.</w:t>
      </w:r>
    </w:p>
    <w:p w14:paraId="5B614C61" w14:textId="1A904245" w:rsidR="00831B3E" w:rsidRDefault="00831B3E" w:rsidP="006543AE">
      <w:pPr>
        <w:pStyle w:val="teiab"/>
      </w:pPr>
      <w:r w:rsidRPr="00F4220A">
        <w:rPr>
          <w:rStyle w:val="teilabelZnak"/>
        </w:rPr>
        <w:t>11.</w:t>
      </w:r>
      <w:r>
        <w:t xml:space="preserve"> Marumena Licza szkuzami polejvom</w:t>
      </w:r>
      <w:r>
        <w:br/>
        <w:t>ztugom i zalosztjom na Mladoszt</w:t>
      </w:r>
      <w:r>
        <w:br/>
        <w:t>prebiva.</w:t>
      </w:r>
    </w:p>
    <w:p w14:paraId="7F37CBBE" w14:textId="23045270" w:rsidR="00831B3E" w:rsidRDefault="00A17C9B" w:rsidP="006543AE">
      <w:pPr>
        <w:pStyle w:val="teiab"/>
      </w:pPr>
      <w:r w:rsidRPr="00F4220A">
        <w:rPr>
          <w:rStyle w:val="teilabelZnak"/>
        </w:rPr>
        <w:t>12.</w:t>
      </w:r>
      <w:r>
        <w:t xml:space="preserve"> Cslovik sze mlad rodi, sztaroszt</w:t>
      </w:r>
      <w:r>
        <w:br/>
        <w:t>ga pogibi, mladoszt nyéga lepota</w:t>
      </w:r>
      <w:r>
        <w:br/>
        <w:t>nyega ne pogibi.</w:t>
      </w:r>
    </w:p>
    <w:p w14:paraId="27452760" w14:textId="7D5D092D" w:rsidR="00A17C9B" w:rsidRDefault="00A17C9B" w:rsidP="006543AE">
      <w:pPr>
        <w:pStyle w:val="teiab"/>
      </w:pPr>
      <w:r w:rsidRPr="00F4220A">
        <w:rPr>
          <w:rStyle w:val="teilabelZnak"/>
        </w:rPr>
        <w:t>13.</w:t>
      </w:r>
      <w:r>
        <w:t xml:space="preserve"> Vu roké sze dájem Goszpodini</w:t>
      </w:r>
      <w:r>
        <w:br/>
        <w:t>Bougi, da od méne vzeme ovo</w:t>
      </w:r>
      <w:r>
        <w:br/>
        <w:t>mojo zloszt.</w:t>
      </w:r>
    </w:p>
    <w:p w14:paraId="50012DE6" w14:textId="14D437EF" w:rsidR="00A17C9B" w:rsidRDefault="00A17C9B" w:rsidP="006543AE">
      <w:pPr>
        <w:pStyle w:val="teiab"/>
      </w:pPr>
      <w:r w:rsidRPr="00F4220A">
        <w:rPr>
          <w:rStyle w:val="teilabelZnak"/>
        </w:rPr>
        <w:t>14.</w:t>
      </w:r>
      <w:r w:rsidR="00F4220A">
        <w:t xml:space="preserve"> </w:t>
      </w:r>
      <w:r>
        <w:t>Ali proszim Bouga da sze mi</w:t>
      </w:r>
      <w:r>
        <w:br/>
        <w:t>szmilüje, vsze moje mladoszti da</w:t>
      </w:r>
      <w:r>
        <w:br/>
        <w:t>sze mi szmilüje.</w:t>
      </w:r>
    </w:p>
    <w:p w14:paraId="0753EC45" w14:textId="7DACD319" w:rsidR="00A17C9B" w:rsidRDefault="00A17C9B" w:rsidP="006543AE">
      <w:pPr>
        <w:pStyle w:val="teiab"/>
      </w:pPr>
      <w:r w:rsidRPr="00F4220A">
        <w:rPr>
          <w:rStyle w:val="teilabelZnak"/>
        </w:rPr>
        <w:t>15.</w:t>
      </w:r>
      <w:r>
        <w:t xml:space="preserve"> Nescso biti zob</w:t>
      </w:r>
      <w:r w:rsidR="006543AE">
        <w:t>je vſzigdár zredom</w:t>
      </w:r>
      <w:r w:rsidR="006543AE">
        <w:br/>
        <w:t>sztáti, ni Ru</w:t>
      </w:r>
      <w:r>
        <w:t>mena licza zrouzi-</w:t>
      </w:r>
      <w:r>
        <w:br/>
        <w:t>czami czveſzti.</w:t>
      </w:r>
    </w:p>
    <w:p w14:paraId="7D6BFF9E" w14:textId="5C92A15D" w:rsidR="00A17C9B" w:rsidRDefault="00A17C9B" w:rsidP="006543AE">
      <w:pPr>
        <w:pStyle w:val="teiab"/>
      </w:pPr>
      <w:r w:rsidRPr="00F4220A">
        <w:rPr>
          <w:rStyle w:val="teilabelZnak"/>
        </w:rPr>
        <w:t>16.</w:t>
      </w:r>
      <w:r>
        <w:t xml:space="preserve"> Tou peſzan szpravila ednajo</w:t>
      </w:r>
      <w:r>
        <w:br/>
        <w:t>Dobicza, po Grádi sze sétajoucs</w:t>
      </w:r>
      <w:r>
        <w:br/>
        <w:t>selno milo placse.</w:t>
      </w:r>
    </w:p>
    <w:p w14:paraId="0BCD4311" w14:textId="020271DD" w:rsidR="00A17C9B" w:rsidRDefault="00A17C9B" w:rsidP="00F4220A">
      <w:pPr>
        <w:pStyle w:val="teiclosure0"/>
      </w:pPr>
      <w:r>
        <w:t>Amen.</w:t>
      </w:r>
    </w:p>
    <w:p w14:paraId="32D6DA2E" w14:textId="0CF3A038" w:rsidR="00A17C9B" w:rsidRDefault="00A17C9B" w:rsidP="00F4220A">
      <w:pPr>
        <w:pStyle w:val="Naslov2"/>
      </w:pPr>
      <w:r>
        <w:t>Pokollan hin ſade duſ gazdag nak</w:t>
      </w:r>
      <w:r>
        <w:br/>
        <w:t>Sirolmas Ohajliſsa</w:t>
      </w:r>
      <w:r>
        <w:br/>
        <w:t>Cancio Devivete.</w:t>
      </w:r>
    </w:p>
    <w:p w14:paraId="66921319" w14:textId="057CBADB" w:rsidR="00371720" w:rsidRDefault="00A17C9B" w:rsidP="006543AE">
      <w:pPr>
        <w:pStyle w:val="teiab"/>
      </w:pPr>
      <w:r>
        <w:t>Hitri sitek pogibelni jaſz bogácza :/: tsüli ſzte</w:t>
      </w:r>
      <w:r>
        <w:br/>
        <w:t>szvétoga piſzma pokopáliſ ima v pékli</w:t>
      </w:r>
      <w:r>
        <w:br/>
        <w:t>sárkom ognyi platsots kritsi etak v mokaj</w:t>
      </w:r>
    </w:p>
    <w:p w14:paraId="1D191071" w14:textId="77777777" w:rsidR="00371720" w:rsidRDefault="00371720">
      <w:pPr>
        <w:spacing w:after="200"/>
      </w:pPr>
      <w:r>
        <w:br w:type="page"/>
      </w:r>
    </w:p>
    <w:p w14:paraId="6E3BC18A" w14:textId="47D924EF" w:rsidR="00A17C9B" w:rsidRDefault="00371720" w:rsidP="00CD4A07">
      <w:r>
        <w:lastRenderedPageBreak/>
        <w:t>/190r/</w:t>
      </w:r>
    </w:p>
    <w:p w14:paraId="706AB392" w14:textId="23A2590C" w:rsidR="00371720" w:rsidRDefault="00371720" w:rsidP="006650B9">
      <w:pPr>
        <w:pStyle w:val="teiab"/>
      </w:pPr>
      <w:r w:rsidRPr="006650B9">
        <w:rPr>
          <w:rStyle w:val="teilabelZnak"/>
        </w:rPr>
        <w:t>2.</w:t>
      </w:r>
      <w:r>
        <w:t xml:space="preserve"> Oh saloſztyom i z mokami puno Tejlo za</w:t>
      </w:r>
      <w:r>
        <w:br/>
        <w:t>szretsom vu veliki plats jasz opádnol vnotsi</w:t>
      </w:r>
      <w:r>
        <w:br/>
        <w:t>vujdne zjojaju platsom mantram ſze vtom</w:t>
      </w:r>
      <w:r>
        <w:br/>
        <w:t>temnom pékli.</w:t>
      </w:r>
    </w:p>
    <w:p w14:paraId="2F09BCF2" w14:textId="21EBE65A" w:rsidR="00371720" w:rsidRDefault="00371720" w:rsidP="006650B9">
      <w:pPr>
        <w:pStyle w:val="teiab"/>
      </w:pPr>
      <w:r w:rsidRPr="006650B9">
        <w:rPr>
          <w:rStyle w:val="teilabelZnak"/>
        </w:rPr>
        <w:t>3.</w:t>
      </w:r>
      <w:r>
        <w:t xml:space="preserve"> Oh bresz koncza ino kraja vnouge moke :/:</w:t>
      </w:r>
      <w:r>
        <w:br/>
        <w:t>mene vkonczai neſz kontso moje mantre.</w:t>
      </w:r>
      <w:r>
        <w:br/>
        <w:t>Skorpionye ponávlajo ſze povékſzávaj ſze</w:t>
      </w:r>
      <w:r>
        <w:br/>
        <w:t>moje mantre.</w:t>
      </w:r>
    </w:p>
    <w:p w14:paraId="10E7A685" w14:textId="47BEB5F4" w:rsidR="00371720" w:rsidRDefault="00371720" w:rsidP="006650B9">
      <w:pPr>
        <w:pStyle w:val="teiab"/>
      </w:pPr>
      <w:r w:rsidRPr="006650B9">
        <w:rPr>
          <w:rStyle w:val="teilabelZnak"/>
        </w:rPr>
        <w:t>4.</w:t>
      </w:r>
      <w:r>
        <w:t xml:space="preserve"> Oh gde ſzte vi dobri </w:t>
      </w:r>
      <w:r w:rsidR="00C80F71">
        <w:t>moji priatelje :/: ár bi</w:t>
      </w:r>
      <w:r w:rsidR="00C80F71">
        <w:br/>
        <w:t>mené miluvali dabi videli oh lübleni i</w:t>
      </w:r>
      <w:r w:rsidR="00C80F71">
        <w:br/>
        <w:t>prietni drági moj dobri známaczi</w:t>
      </w:r>
    </w:p>
    <w:p w14:paraId="6967AFA8" w14:textId="77777777" w:rsidR="00D6598A" w:rsidRDefault="00C80F71" w:rsidP="006650B9">
      <w:pPr>
        <w:pStyle w:val="teiab"/>
      </w:pPr>
      <w:r w:rsidRPr="006650B9">
        <w:rPr>
          <w:rStyle w:val="teilabelZnak"/>
        </w:rPr>
        <w:t>5.</w:t>
      </w:r>
      <w:r>
        <w:t xml:space="preserve"> Gda bi vidili milű</w:t>
      </w:r>
      <w:r w:rsidR="00D6598A">
        <w:t>vali bi me vmokaj krapani</w:t>
      </w:r>
      <w:r>
        <w:br/>
        <w:t>cze golejmi mi raſzkápajo vnougi tservjé</w:t>
      </w:r>
      <w:r w:rsidR="00D6598A">
        <w:br/>
        <w:t>vlejtso tergo tak tergajo moje noge.</w:t>
      </w:r>
    </w:p>
    <w:p w14:paraId="1F621268" w14:textId="77777777" w:rsidR="00D6598A" w:rsidRDefault="00D6598A" w:rsidP="006650B9">
      <w:pPr>
        <w:pStyle w:val="teiab"/>
      </w:pPr>
      <w:r w:rsidRPr="006650B9">
        <w:rPr>
          <w:rStyle w:val="teilabelZnak"/>
        </w:rPr>
        <w:t>6.</w:t>
      </w:r>
      <w:r>
        <w:t xml:space="preserve"> Aspis katse skorpionye moje preſzi Crecza</w:t>
      </w:r>
      <w:r>
        <w:br/>
        <w:t>jomi tergajomi moje roke i vipere kak</w:t>
      </w:r>
      <w:r>
        <w:br/>
        <w:t>jedni pſzi razgrizli ſzomi zátanek</w:t>
      </w:r>
    </w:p>
    <w:p w14:paraId="47093839" w14:textId="6D7234FF" w:rsidR="00D6598A" w:rsidRDefault="00D6598A" w:rsidP="006650B9">
      <w:pPr>
        <w:pStyle w:val="teiab"/>
      </w:pPr>
      <w:r w:rsidRPr="006650B9">
        <w:rPr>
          <w:rStyle w:val="teilabelZnak"/>
        </w:rPr>
        <w:t>7.</w:t>
      </w:r>
      <w:r>
        <w:t xml:space="preserve"> Plakal bi ſze nemrem zrokami gyibati. Vgizdi</w:t>
      </w:r>
      <w:r>
        <w:br/>
        <w:t>derſzal vu Vriſkout</w:t>
      </w:r>
      <w:r w:rsidR="006650B9">
        <w:t>s</w:t>
      </w:r>
      <w:r>
        <w:t>i moje tejlo a zdaj</w:t>
      </w:r>
      <w:r>
        <w:br/>
        <w:t>czveréjo ino ſgéſo vu toj glavi moje</w:t>
      </w:r>
      <w:r>
        <w:br/>
        <w:t>mozgé</w:t>
      </w:r>
    </w:p>
    <w:p w14:paraId="63314F67" w14:textId="217BA032" w:rsidR="006650B9" w:rsidRDefault="006650B9">
      <w:pPr>
        <w:spacing w:after="200"/>
      </w:pPr>
      <w:r>
        <w:br w:type="page"/>
      </w:r>
    </w:p>
    <w:p w14:paraId="589A5B5E" w14:textId="38B0142F" w:rsidR="00C80F71" w:rsidRDefault="000A68C0" w:rsidP="00CD4A07">
      <w:r>
        <w:lastRenderedPageBreak/>
        <w:t>/190v/</w:t>
      </w:r>
    </w:p>
    <w:p w14:paraId="56031CA0" w14:textId="009061E2" w:rsidR="000A68C0" w:rsidRDefault="000A68C0" w:rsidP="0040500C">
      <w:pPr>
        <w:pStyle w:val="teiab"/>
      </w:pPr>
      <w:r w:rsidRPr="006650B9">
        <w:rPr>
          <w:rStyle w:val="teilabelZnak"/>
        </w:rPr>
        <w:t>8.</w:t>
      </w:r>
      <w:r>
        <w:t xml:space="preserve"> Gori ſzomi raſzezali veſz moj herbet moja</w:t>
      </w:r>
      <w:r>
        <w:br/>
        <w:t>rebra vſze szo miejevertali na dvoje szo</w:t>
      </w:r>
      <w:r>
        <w:br/>
        <w:t>razdejlili moje noge raſztrfali.</w:t>
      </w:r>
    </w:p>
    <w:p w14:paraId="5D96E307" w14:textId="5B308580" w:rsidR="000A68C0" w:rsidRDefault="000A68C0" w:rsidP="0040500C">
      <w:pPr>
        <w:pStyle w:val="teiab"/>
      </w:pPr>
      <w:r w:rsidRPr="006650B9">
        <w:rPr>
          <w:rStyle w:val="teilabelZnak"/>
        </w:rPr>
        <w:t>9.</w:t>
      </w:r>
      <w:r>
        <w:t xml:space="preserve"> Na tsetvéro ſzo me ſzerczé raſzekali narásen</w:t>
      </w:r>
      <w:r>
        <w:br/>
        <w:t>szo potégnoli ino pekli do kraplicze vun</w:t>
      </w:r>
      <w:r>
        <w:br/>
        <w:t>stotscli i spreſzali veſz mojo krev</w:t>
      </w:r>
    </w:p>
    <w:p w14:paraId="4C1BA25C" w14:textId="37AB3B72" w:rsidR="000A68C0" w:rsidRDefault="000A68C0" w:rsidP="0040500C">
      <w:pPr>
        <w:pStyle w:val="teiab"/>
      </w:pPr>
      <w:r w:rsidRPr="006650B9">
        <w:rPr>
          <w:rStyle w:val="teilabelZnak"/>
        </w:rPr>
        <w:t>10.</w:t>
      </w:r>
      <w:r>
        <w:t xml:space="preserve"> </w:t>
      </w:r>
      <w:r w:rsidR="007F578E">
        <w:t>Zveplom ſztemi napunili moja vűſzta ne</w:t>
      </w:r>
      <w:r w:rsidR="007F578E">
        <w:br/>
        <w:t>milujots moja Jétra vogyen vergli, jaj</w:t>
      </w:r>
      <w:r w:rsidR="007F578E">
        <w:br/>
        <w:t>niſtzeſze ne ſzmilüje vláſzi szomi oſzmo</w:t>
      </w:r>
      <w:r w:rsidR="007F578E">
        <w:br/>
        <w:t>dili</w:t>
      </w:r>
    </w:p>
    <w:p w14:paraId="604AFBD0" w14:textId="453BB868" w:rsidR="007F578E" w:rsidRDefault="007F578E" w:rsidP="0040500C">
      <w:pPr>
        <w:pStyle w:val="teiab"/>
      </w:pPr>
      <w:r w:rsidRPr="006650B9">
        <w:rPr>
          <w:rStyle w:val="teilabelZnak"/>
        </w:rPr>
        <w:t>11.</w:t>
      </w:r>
      <w:r>
        <w:t xml:space="preserve"> Lejko bigori pod glávom ſzkuzé gravili Taj</w:t>
      </w:r>
      <w:r>
        <w:br/>
        <w:t xml:space="preserve">vre szo mi vun </w:t>
      </w:r>
      <w:r w:rsidRPr="0040500C">
        <w:t>ſzkopali</w:t>
      </w:r>
      <w:r>
        <w:t xml:space="preserve"> moje Otsi ne</w:t>
      </w:r>
      <w:r>
        <w:br/>
        <w:t>morajo vets za moje nigdaſznye hiresno</w:t>
      </w:r>
      <w:r>
        <w:br/>
        <w:t>ime</w:t>
      </w:r>
    </w:p>
    <w:p w14:paraId="06109549" w14:textId="6FA8A2CF" w:rsidR="007F578E" w:rsidRDefault="007F578E" w:rsidP="0040500C">
      <w:pPr>
        <w:pStyle w:val="teiab"/>
      </w:pPr>
      <w:r w:rsidRPr="006650B9">
        <w:rPr>
          <w:rStyle w:val="teilabelZnak"/>
        </w:rPr>
        <w:t>12.</w:t>
      </w:r>
      <w:r>
        <w:t xml:space="preserve"> Szkleſczi ſzomi vun tviali me kotrihe Sagov</w:t>
      </w:r>
      <w:r>
        <w:br/>
        <w:t>szomi razrezali moje miſke ne márajo van</w:t>
      </w:r>
      <w:r>
        <w:br/>
        <w:t>tergajo mojo brado ino zobé</w:t>
      </w:r>
    </w:p>
    <w:p w14:paraId="337AD9DC" w14:textId="65F2B93E" w:rsidR="007F578E" w:rsidRDefault="007F578E" w:rsidP="0040500C">
      <w:pPr>
        <w:pStyle w:val="teiab"/>
      </w:pPr>
      <w:r w:rsidRPr="006650B9">
        <w:rPr>
          <w:rStyle w:val="teilabelZnak"/>
        </w:rPr>
        <w:t>13.</w:t>
      </w:r>
      <w:r>
        <w:t xml:space="preserve"> Ako bo sto mené vidil sztraſzil biſze bogme</w:t>
      </w:r>
      <w:r>
        <w:br/>
        <w:t>bi me on miluval plakal biſze nebi moral</w:t>
      </w:r>
      <w:r>
        <w:br/>
        <w:t>placz zdersati glédajots te britke moke</w:t>
      </w:r>
    </w:p>
    <w:p w14:paraId="0CD86DA3" w14:textId="41300954" w:rsidR="007F578E" w:rsidRDefault="007F578E" w:rsidP="006650B9">
      <w:pPr>
        <w:pStyle w:val="teicatch-word"/>
      </w:pPr>
      <w:r>
        <w:t xml:space="preserve">dabi </w:t>
      </w:r>
    </w:p>
    <w:p w14:paraId="6AE2A47E" w14:textId="77777777" w:rsidR="007F578E" w:rsidRDefault="007F578E">
      <w:pPr>
        <w:spacing w:after="200"/>
      </w:pPr>
      <w:r>
        <w:br w:type="page"/>
      </w:r>
    </w:p>
    <w:p w14:paraId="34872F58" w14:textId="3E560CE6" w:rsidR="007F578E" w:rsidRDefault="002F3CB3" w:rsidP="00CD4A07">
      <w:r>
        <w:lastRenderedPageBreak/>
        <w:t>/191r/</w:t>
      </w:r>
    </w:p>
    <w:p w14:paraId="0639B557" w14:textId="398E2663" w:rsidR="002F3CB3" w:rsidRDefault="002F3CB3" w:rsidP="00197BA1">
      <w:pPr>
        <w:pStyle w:val="teiab"/>
      </w:pPr>
      <w:r w:rsidRPr="00197BA1">
        <w:rPr>
          <w:rStyle w:val="teilabelZnak"/>
        </w:rPr>
        <w:t>14.</w:t>
      </w:r>
      <w:r>
        <w:t xml:space="preserve"> Dabi ſze vu nébo cülo me kritsanye kamen bi</w:t>
      </w:r>
      <w:r>
        <w:br/>
        <w:t>raſzekal bi od me platsa a pri vrági nits ne</w:t>
      </w:r>
      <w:r>
        <w:br/>
        <w:t>haſzni vets skodijo moje toſzbe</w:t>
      </w:r>
    </w:p>
    <w:p w14:paraId="6C98B615" w14:textId="34E990DF" w:rsidR="002F3CB3" w:rsidRDefault="002F3CB3" w:rsidP="00197BA1">
      <w:pPr>
        <w:pStyle w:val="teiab"/>
      </w:pPr>
      <w:r w:rsidRPr="00197BA1">
        <w:rPr>
          <w:rStyle w:val="teilabelZnak"/>
        </w:rPr>
        <w:t>15.</w:t>
      </w:r>
      <w:r>
        <w:t xml:space="preserve"> Jaj se meni jaſz na veke morem terpet jaj nemo-</w:t>
      </w:r>
      <w:r>
        <w:br/>
        <w:t>rem nigdár od szut szercjſsctti jaj v tom ognyi</w:t>
      </w:r>
      <w:r>
        <w:br/>
        <w:t>velkom Dimi bar dabi ſze jasz zadávil.</w:t>
      </w:r>
    </w:p>
    <w:p w14:paraId="7A1FE6E3" w14:textId="79D7CBC8" w:rsidR="002F3CB3" w:rsidRDefault="002F3CB3" w:rsidP="00197BA1">
      <w:pPr>
        <w:pStyle w:val="teiab"/>
      </w:pPr>
      <w:r w:rsidRPr="00197BA1">
        <w:rPr>
          <w:rStyle w:val="teilabelZnak"/>
        </w:rPr>
        <w:t>16.</w:t>
      </w:r>
      <w:r>
        <w:t xml:space="preserve"> Vsza ova jaſz morem terpet kaj ſzi neznam nemrem</w:t>
      </w:r>
      <w:r>
        <w:br/>
        <w:t>vrágom nagoditi zniksim tálom ár kak dabi</w:t>
      </w:r>
      <w:r>
        <w:br/>
        <w:t>pod rotov nyé mené pripravili mantrati.</w:t>
      </w:r>
    </w:p>
    <w:p w14:paraId="0F02CF4F" w14:textId="70AE7B21" w:rsidR="002F3CB3" w:rsidRDefault="002F3CB3" w:rsidP="00197BA1">
      <w:pPr>
        <w:pStyle w:val="teiab"/>
      </w:pPr>
      <w:r w:rsidRPr="00197BA1">
        <w:rPr>
          <w:rStyle w:val="teilabelZnak"/>
        </w:rPr>
        <w:t>17.</w:t>
      </w:r>
      <w:r>
        <w:t xml:space="preserve"> Rad bi terpel nabi máral jasz toliko :/: ali da</w:t>
      </w:r>
      <w:r>
        <w:br/>
        <w:t>me szveczko dobro nato gnalo zato zato mo-</w:t>
      </w:r>
      <w:r>
        <w:br/>
        <w:t>ja Dűſsa more toliko terpeti.</w:t>
      </w:r>
    </w:p>
    <w:p w14:paraId="432CAF20" w14:textId="07E081C3" w:rsidR="00E57672" w:rsidRDefault="002F3CB3" w:rsidP="00197BA1">
      <w:pPr>
        <w:pStyle w:val="teiab"/>
      </w:pPr>
      <w:r w:rsidRPr="00197BA1">
        <w:rPr>
          <w:rStyle w:val="teilabelZnak"/>
        </w:rPr>
        <w:t>18.</w:t>
      </w:r>
      <w:r>
        <w:t xml:space="preserve"> Na ruſzno szmert vetsne moke ſzebe verczi oh</w:t>
      </w:r>
      <w:r>
        <w:br/>
        <w:t>kak je kvár terpeti za malo dobro Bezek</w:t>
      </w:r>
      <w:r>
        <w:br/>
        <w:t>teſzko sztejmi Dögi ino vrá</w:t>
      </w:r>
      <w:r w:rsidR="00E57672">
        <w:t>gmi prebivati</w:t>
      </w:r>
    </w:p>
    <w:p w14:paraId="4ADECEB6" w14:textId="46199E2E" w:rsidR="00E57672" w:rsidRDefault="00E57672" w:rsidP="00197BA1">
      <w:pPr>
        <w:pStyle w:val="teiab"/>
      </w:pPr>
      <w:r w:rsidRPr="00197BA1">
        <w:rPr>
          <w:rStyle w:val="teilabelZnak"/>
        </w:rPr>
        <w:t>19.</w:t>
      </w:r>
      <w:r>
        <w:t xml:space="preserve"> Dabi lepraj tri ali stiri pét szto dni zadoſzta bi</w:t>
      </w:r>
      <w:r>
        <w:br/>
        <w:t>vetim mokom vrejmen bilo naj bi bilo dabi</w:t>
      </w:r>
      <w:r>
        <w:br/>
        <w:t>dojſzlo deſzél sztou, krát jezero lejt</w:t>
      </w:r>
    </w:p>
    <w:p w14:paraId="2F268FE0" w14:textId="61E9D5C9" w:rsidR="00E57672" w:rsidRDefault="00E57672" w:rsidP="00197BA1">
      <w:pPr>
        <w:pStyle w:val="teiab"/>
      </w:pPr>
      <w:r w:rsidRPr="00197BA1">
        <w:rPr>
          <w:rStyle w:val="teilabelZnak"/>
        </w:rPr>
        <w:t>20.</w:t>
      </w:r>
      <w:r>
        <w:t xml:space="preserve"> Szercze bi me nebolelo natoliko dabi poton</w:t>
      </w:r>
      <w:r>
        <w:br/>
        <w:t>mojoj dűſzi potsicek bil nebi ſze mi prelejale</w:t>
      </w:r>
      <w:r>
        <w:br/>
        <w:t>nego poſzenole szkuze</w:t>
      </w:r>
    </w:p>
    <w:p w14:paraId="62BB7A3A" w14:textId="77777777" w:rsidR="00E57672" w:rsidRDefault="00E57672">
      <w:pPr>
        <w:spacing w:after="200"/>
      </w:pPr>
      <w:r>
        <w:br w:type="page"/>
      </w:r>
    </w:p>
    <w:p w14:paraId="4C5131A1" w14:textId="605A1433" w:rsidR="00E57672" w:rsidRDefault="002105F0" w:rsidP="00CD4A07">
      <w:r>
        <w:lastRenderedPageBreak/>
        <w:t>/191v/</w:t>
      </w:r>
    </w:p>
    <w:p w14:paraId="7AC5E20F" w14:textId="1947225C" w:rsidR="002105F0" w:rsidRDefault="002105F0" w:rsidP="00AA124B">
      <w:pPr>
        <w:pStyle w:val="teiab"/>
      </w:pPr>
      <w:r w:rsidRPr="00AA124B">
        <w:rPr>
          <w:rStyle w:val="teilabelZnak"/>
        </w:rPr>
        <w:t>21.</w:t>
      </w:r>
      <w:r>
        <w:t xml:space="preserve"> Da vſzakom sze vnougo sztou krát jezero lejt :/:</w:t>
      </w:r>
      <w:r>
        <w:br/>
        <w:t>sterim broa</w:t>
      </w:r>
      <w:bookmarkStart w:id="0" w:name="_GoBack"/>
      <w:bookmarkEnd w:id="0"/>
      <w:r>
        <w:t>mi ratsuna nemrem znati dőnok</w:t>
      </w:r>
      <w:r>
        <w:br/>
        <w:t>eſztse nebom vidil veſzéloga dnéva nigdár</w:t>
      </w:r>
    </w:p>
    <w:p w14:paraId="2ECD6923" w14:textId="02304369" w:rsidR="002105F0" w:rsidRDefault="002105F0" w:rsidP="00AA124B">
      <w:pPr>
        <w:pStyle w:val="teiab"/>
      </w:pPr>
      <w:r w:rsidRPr="00AA124B">
        <w:rPr>
          <w:rStyle w:val="teilabelZnak"/>
        </w:rPr>
        <w:t>22.</w:t>
      </w:r>
      <w:r>
        <w:t xml:space="preserve"> Ali ogyen vnougi </w:t>
      </w:r>
      <w:r w:rsidRPr="00AA124B">
        <w:t>cservhe</w:t>
      </w:r>
      <w:r>
        <w:t xml:space="preserve"> prouti sztojo :/: Skorpionye</w:t>
      </w:r>
      <w:r>
        <w:br/>
        <w:t>i kokárje ne voſtscijo da bi vumrli koncza vzél</w:t>
      </w:r>
      <w:r>
        <w:br/>
        <w:t>mi vrazge ne engedűjejo.</w:t>
      </w:r>
    </w:p>
    <w:p w14:paraId="4544F9CF" w14:textId="67ACD5AE" w:rsidR="002105F0" w:rsidRDefault="002105F0" w:rsidP="00AA124B">
      <w:pPr>
        <w:pStyle w:val="teiab"/>
      </w:pPr>
      <w:r w:rsidRPr="00AA124B">
        <w:rPr>
          <w:rStyle w:val="teilabelZnak"/>
        </w:rPr>
        <w:t>23.</w:t>
      </w:r>
      <w:r>
        <w:t xml:space="preserve"> Oh peklenſzka szvevzka radoszt zakaj ſzime na</w:t>
      </w:r>
      <w:r>
        <w:br/>
        <w:t>vete plats i vetsni jaj pripelala vute pekel</w:t>
      </w:r>
      <w:r>
        <w:br/>
        <w:t>v biſztri plamén da ſzemorem tu trapiti</w:t>
      </w:r>
    </w:p>
    <w:p w14:paraId="61E9F6C5" w14:textId="6FF69003" w:rsidR="002105F0" w:rsidRDefault="002105F0" w:rsidP="00AA124B">
      <w:pPr>
        <w:pStyle w:val="teiab"/>
      </w:pPr>
      <w:r w:rsidRPr="00AA124B">
        <w:rPr>
          <w:rStyle w:val="teilabelZnak"/>
        </w:rPr>
        <w:t>24.</w:t>
      </w:r>
      <w:r>
        <w:t xml:space="preserve"> Preklét bila natoj zemli ma ſzlobouda prek</w:t>
      </w:r>
      <w:r>
        <w:br/>
        <w:t>léto je ſzterameje porodila nej blájsena neg</w:t>
      </w:r>
      <w:r>
        <w:br/>
        <w:t>prekleta vsza ma hodba i osztanenya.</w:t>
      </w:r>
    </w:p>
    <w:p w14:paraId="4A09AB1F" w14:textId="7010C418" w:rsidR="002105F0" w:rsidRDefault="002105F0" w:rsidP="00AA124B">
      <w:pPr>
        <w:pStyle w:val="teiab"/>
      </w:pPr>
      <w:r w:rsidRPr="00AA124B">
        <w:rPr>
          <w:rStyle w:val="teilabelZnak"/>
        </w:rPr>
        <w:t>25.</w:t>
      </w:r>
      <w:r>
        <w:t xml:space="preserve"> Prekleto je na vete szvejt me rodjejnye prek-</w:t>
      </w:r>
      <w:r>
        <w:br/>
        <w:t>léti za me je nej vmoril nebi priſzel na te moke</w:t>
      </w:r>
    </w:p>
    <w:p w14:paraId="4E3FCB7F" w14:textId="20236E22" w:rsidR="002105F0" w:rsidRDefault="002105F0" w:rsidP="00AA124B">
      <w:pPr>
        <w:pStyle w:val="teiab"/>
      </w:pPr>
      <w:r w:rsidRPr="00AA124B">
        <w:rPr>
          <w:rStyle w:val="teilabelZnak"/>
        </w:rPr>
        <w:t>26.</w:t>
      </w:r>
      <w:r>
        <w:t xml:space="preserve"> Bár bi nigdár toga ſzvejta tsaralije szto</w:t>
      </w:r>
      <w:r>
        <w:br/>
        <w:t>szunczi nebi vidil nye szvetloszti rojdenike</w:t>
      </w:r>
      <w:r>
        <w:br/>
        <w:t>nigdar nebi gláſza ja csűl niti szpoznal</w:t>
      </w:r>
    </w:p>
    <w:p w14:paraId="6A823475" w14:textId="7B02A614" w:rsidR="002105F0" w:rsidRDefault="002105F0" w:rsidP="00AA124B">
      <w:pPr>
        <w:pStyle w:val="teiab"/>
      </w:pPr>
      <w:r w:rsidRPr="00AA124B">
        <w:rPr>
          <w:rStyle w:val="teilabelZnak"/>
        </w:rPr>
        <w:t>27.</w:t>
      </w:r>
      <w:r>
        <w:t xml:space="preserve"> Bole bilo dabi mené vu detinſztvi vu koupali</w:t>
      </w:r>
      <w:r>
        <w:br/>
        <w:t>moje tejlo zalejali Jálna dojka</w:t>
      </w:r>
    </w:p>
    <w:p w14:paraId="1BA3EE88" w14:textId="77777777" w:rsidR="002105F0" w:rsidRPr="00CD4A07" w:rsidRDefault="002105F0" w:rsidP="00CD4A07"/>
    <w:sectPr w:rsidR="002105F0" w:rsidRPr="00CD4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4E4D18" w14:textId="77777777" w:rsidR="00836FA0" w:rsidRDefault="00836FA0" w:rsidP="008B750A">
      <w:pPr>
        <w:spacing w:after="0" w:line="240" w:lineRule="auto"/>
      </w:pPr>
      <w:r>
        <w:separator/>
      </w:r>
    </w:p>
  </w:endnote>
  <w:endnote w:type="continuationSeparator" w:id="0">
    <w:p w14:paraId="1DD73B98" w14:textId="77777777" w:rsidR="00836FA0" w:rsidRDefault="00836FA0" w:rsidP="008B7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2E5A6" w14:textId="77777777" w:rsidR="00836FA0" w:rsidRDefault="00836FA0" w:rsidP="008B750A">
      <w:pPr>
        <w:spacing w:after="0" w:line="240" w:lineRule="auto"/>
      </w:pPr>
      <w:r>
        <w:separator/>
      </w:r>
    </w:p>
  </w:footnote>
  <w:footnote w:type="continuationSeparator" w:id="0">
    <w:p w14:paraId="0B9A599A" w14:textId="77777777" w:rsidR="00836FA0" w:rsidRDefault="00836FA0" w:rsidP="008B7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47"/>
    <w:rsid w:val="0000474D"/>
    <w:rsid w:val="00006058"/>
    <w:rsid w:val="00013637"/>
    <w:rsid w:val="000152B3"/>
    <w:rsid w:val="00022C8D"/>
    <w:rsid w:val="000240E7"/>
    <w:rsid w:val="00030920"/>
    <w:rsid w:val="0003763B"/>
    <w:rsid w:val="000463AA"/>
    <w:rsid w:val="00046E83"/>
    <w:rsid w:val="000470BC"/>
    <w:rsid w:val="0005250A"/>
    <w:rsid w:val="00052990"/>
    <w:rsid w:val="00052B48"/>
    <w:rsid w:val="00053D56"/>
    <w:rsid w:val="000608CF"/>
    <w:rsid w:val="0006234B"/>
    <w:rsid w:val="000664FF"/>
    <w:rsid w:val="00072246"/>
    <w:rsid w:val="00073311"/>
    <w:rsid w:val="00073893"/>
    <w:rsid w:val="0007695C"/>
    <w:rsid w:val="0008453F"/>
    <w:rsid w:val="00085E17"/>
    <w:rsid w:val="00086FCC"/>
    <w:rsid w:val="00091A81"/>
    <w:rsid w:val="00094BF0"/>
    <w:rsid w:val="0009638A"/>
    <w:rsid w:val="000A1022"/>
    <w:rsid w:val="000A22B5"/>
    <w:rsid w:val="000A26EC"/>
    <w:rsid w:val="000A68C0"/>
    <w:rsid w:val="000B1BE8"/>
    <w:rsid w:val="000B2166"/>
    <w:rsid w:val="000B21CF"/>
    <w:rsid w:val="000B2359"/>
    <w:rsid w:val="000B28E9"/>
    <w:rsid w:val="000B463A"/>
    <w:rsid w:val="000C3F66"/>
    <w:rsid w:val="000C5A76"/>
    <w:rsid w:val="000C65C3"/>
    <w:rsid w:val="000C7805"/>
    <w:rsid w:val="000D2F65"/>
    <w:rsid w:val="000D3DB5"/>
    <w:rsid w:val="000E0921"/>
    <w:rsid w:val="000E0CD3"/>
    <w:rsid w:val="000E1FD6"/>
    <w:rsid w:val="000E6F00"/>
    <w:rsid w:val="000E78FA"/>
    <w:rsid w:val="000F10B4"/>
    <w:rsid w:val="000F6E7F"/>
    <w:rsid w:val="00101D8B"/>
    <w:rsid w:val="00106C2E"/>
    <w:rsid w:val="00111550"/>
    <w:rsid w:val="001176BE"/>
    <w:rsid w:val="0012286C"/>
    <w:rsid w:val="00123849"/>
    <w:rsid w:val="001273CF"/>
    <w:rsid w:val="001274AC"/>
    <w:rsid w:val="00135BDE"/>
    <w:rsid w:val="00140B62"/>
    <w:rsid w:val="00141986"/>
    <w:rsid w:val="00147EF9"/>
    <w:rsid w:val="001508D6"/>
    <w:rsid w:val="00153199"/>
    <w:rsid w:val="00153D10"/>
    <w:rsid w:val="0015403F"/>
    <w:rsid w:val="00157694"/>
    <w:rsid w:val="00171286"/>
    <w:rsid w:val="001757A4"/>
    <w:rsid w:val="00176419"/>
    <w:rsid w:val="001776FA"/>
    <w:rsid w:val="00185164"/>
    <w:rsid w:val="00186D00"/>
    <w:rsid w:val="0019053B"/>
    <w:rsid w:val="001929BF"/>
    <w:rsid w:val="00196449"/>
    <w:rsid w:val="00196D52"/>
    <w:rsid w:val="00197B12"/>
    <w:rsid w:val="00197BA1"/>
    <w:rsid w:val="001A030F"/>
    <w:rsid w:val="001A3D4A"/>
    <w:rsid w:val="001B0054"/>
    <w:rsid w:val="001B14A9"/>
    <w:rsid w:val="001B2E78"/>
    <w:rsid w:val="001B6136"/>
    <w:rsid w:val="001C0919"/>
    <w:rsid w:val="001C0F50"/>
    <w:rsid w:val="001C343A"/>
    <w:rsid w:val="001C528C"/>
    <w:rsid w:val="001C5DF1"/>
    <w:rsid w:val="001C7977"/>
    <w:rsid w:val="001D1D84"/>
    <w:rsid w:val="001D52F3"/>
    <w:rsid w:val="001D68C1"/>
    <w:rsid w:val="001E073F"/>
    <w:rsid w:val="001E451D"/>
    <w:rsid w:val="001E7F87"/>
    <w:rsid w:val="00200D0F"/>
    <w:rsid w:val="00201E0E"/>
    <w:rsid w:val="00206475"/>
    <w:rsid w:val="00210476"/>
    <w:rsid w:val="002105F0"/>
    <w:rsid w:val="002203C8"/>
    <w:rsid w:val="0022220C"/>
    <w:rsid w:val="00223298"/>
    <w:rsid w:val="00224953"/>
    <w:rsid w:val="00224BD9"/>
    <w:rsid w:val="00225080"/>
    <w:rsid w:val="00225355"/>
    <w:rsid w:val="002276C6"/>
    <w:rsid w:val="00230B3E"/>
    <w:rsid w:val="00231A47"/>
    <w:rsid w:val="00234EC5"/>
    <w:rsid w:val="002357A5"/>
    <w:rsid w:val="00236A99"/>
    <w:rsid w:val="00237BED"/>
    <w:rsid w:val="00240125"/>
    <w:rsid w:val="00240371"/>
    <w:rsid w:val="00245C5F"/>
    <w:rsid w:val="00246C64"/>
    <w:rsid w:val="0025456F"/>
    <w:rsid w:val="00260324"/>
    <w:rsid w:val="002605BB"/>
    <w:rsid w:val="0026444B"/>
    <w:rsid w:val="0026459B"/>
    <w:rsid w:val="0026716E"/>
    <w:rsid w:val="0026763E"/>
    <w:rsid w:val="0027082F"/>
    <w:rsid w:val="0028285D"/>
    <w:rsid w:val="00291421"/>
    <w:rsid w:val="002955AD"/>
    <w:rsid w:val="002969A3"/>
    <w:rsid w:val="0029711A"/>
    <w:rsid w:val="002A0F87"/>
    <w:rsid w:val="002A2730"/>
    <w:rsid w:val="002A3283"/>
    <w:rsid w:val="002B09BD"/>
    <w:rsid w:val="002B0DB0"/>
    <w:rsid w:val="002B18A4"/>
    <w:rsid w:val="002B3427"/>
    <w:rsid w:val="002B4034"/>
    <w:rsid w:val="002B4335"/>
    <w:rsid w:val="002C0B98"/>
    <w:rsid w:val="002D5112"/>
    <w:rsid w:val="002D5506"/>
    <w:rsid w:val="002E0AAE"/>
    <w:rsid w:val="002F2286"/>
    <w:rsid w:val="002F3CB3"/>
    <w:rsid w:val="002F3D4E"/>
    <w:rsid w:val="003057FA"/>
    <w:rsid w:val="00311153"/>
    <w:rsid w:val="0031189C"/>
    <w:rsid w:val="00312274"/>
    <w:rsid w:val="00314334"/>
    <w:rsid w:val="00314E0B"/>
    <w:rsid w:val="0031756F"/>
    <w:rsid w:val="00317D89"/>
    <w:rsid w:val="00322A14"/>
    <w:rsid w:val="00326286"/>
    <w:rsid w:val="00326C93"/>
    <w:rsid w:val="003337E5"/>
    <w:rsid w:val="00333959"/>
    <w:rsid w:val="00333BC6"/>
    <w:rsid w:val="00334088"/>
    <w:rsid w:val="003346AD"/>
    <w:rsid w:val="003423D3"/>
    <w:rsid w:val="00347CCA"/>
    <w:rsid w:val="00352897"/>
    <w:rsid w:val="00356B2F"/>
    <w:rsid w:val="00356B64"/>
    <w:rsid w:val="003609E2"/>
    <w:rsid w:val="00362661"/>
    <w:rsid w:val="00371720"/>
    <w:rsid w:val="00371DB8"/>
    <w:rsid w:val="00372232"/>
    <w:rsid w:val="00373AA4"/>
    <w:rsid w:val="00373DC3"/>
    <w:rsid w:val="00384F32"/>
    <w:rsid w:val="003872C6"/>
    <w:rsid w:val="00387C5B"/>
    <w:rsid w:val="003904E6"/>
    <w:rsid w:val="00393CD7"/>
    <w:rsid w:val="00396D43"/>
    <w:rsid w:val="0039724E"/>
    <w:rsid w:val="00397AEA"/>
    <w:rsid w:val="003A3A5F"/>
    <w:rsid w:val="003A3A93"/>
    <w:rsid w:val="003A564D"/>
    <w:rsid w:val="003A5EC5"/>
    <w:rsid w:val="003B0479"/>
    <w:rsid w:val="003B22F3"/>
    <w:rsid w:val="003B7534"/>
    <w:rsid w:val="003C2C24"/>
    <w:rsid w:val="003C4DFF"/>
    <w:rsid w:val="003D2624"/>
    <w:rsid w:val="003E3296"/>
    <w:rsid w:val="003F460B"/>
    <w:rsid w:val="003F4CB9"/>
    <w:rsid w:val="003F61F7"/>
    <w:rsid w:val="003F75C4"/>
    <w:rsid w:val="00403AB7"/>
    <w:rsid w:val="0040500C"/>
    <w:rsid w:val="004052D7"/>
    <w:rsid w:val="00405BF8"/>
    <w:rsid w:val="00411D41"/>
    <w:rsid w:val="004138EC"/>
    <w:rsid w:val="004141C4"/>
    <w:rsid w:val="00414499"/>
    <w:rsid w:val="00414F5F"/>
    <w:rsid w:val="00416C2A"/>
    <w:rsid w:val="004306F4"/>
    <w:rsid w:val="00430B95"/>
    <w:rsid w:val="0043215C"/>
    <w:rsid w:val="00434E81"/>
    <w:rsid w:val="00436A18"/>
    <w:rsid w:val="00450A93"/>
    <w:rsid w:val="00453135"/>
    <w:rsid w:val="00453935"/>
    <w:rsid w:val="00457FBD"/>
    <w:rsid w:val="004601F3"/>
    <w:rsid w:val="004628D3"/>
    <w:rsid w:val="00462B44"/>
    <w:rsid w:val="00466AE6"/>
    <w:rsid w:val="00470428"/>
    <w:rsid w:val="00471264"/>
    <w:rsid w:val="004741C4"/>
    <w:rsid w:val="0047632E"/>
    <w:rsid w:val="0047668D"/>
    <w:rsid w:val="00477C27"/>
    <w:rsid w:val="00481817"/>
    <w:rsid w:val="0048441D"/>
    <w:rsid w:val="004862F4"/>
    <w:rsid w:val="00486360"/>
    <w:rsid w:val="00495A3E"/>
    <w:rsid w:val="00495FDD"/>
    <w:rsid w:val="00497376"/>
    <w:rsid w:val="004A065B"/>
    <w:rsid w:val="004A533F"/>
    <w:rsid w:val="004A7306"/>
    <w:rsid w:val="004B1305"/>
    <w:rsid w:val="004B451E"/>
    <w:rsid w:val="004C62C7"/>
    <w:rsid w:val="004D027D"/>
    <w:rsid w:val="004D26E9"/>
    <w:rsid w:val="004D5574"/>
    <w:rsid w:val="004F43AB"/>
    <w:rsid w:val="00503855"/>
    <w:rsid w:val="00503908"/>
    <w:rsid w:val="00510511"/>
    <w:rsid w:val="0051685F"/>
    <w:rsid w:val="00516A68"/>
    <w:rsid w:val="0052019B"/>
    <w:rsid w:val="00521E1A"/>
    <w:rsid w:val="00526C83"/>
    <w:rsid w:val="00530B82"/>
    <w:rsid w:val="00531D98"/>
    <w:rsid w:val="00533B7A"/>
    <w:rsid w:val="00540490"/>
    <w:rsid w:val="00545FA3"/>
    <w:rsid w:val="0054750E"/>
    <w:rsid w:val="00554F81"/>
    <w:rsid w:val="00562FF2"/>
    <w:rsid w:val="00570F63"/>
    <w:rsid w:val="0057274D"/>
    <w:rsid w:val="00573910"/>
    <w:rsid w:val="00574088"/>
    <w:rsid w:val="005804D3"/>
    <w:rsid w:val="005818BB"/>
    <w:rsid w:val="0058494B"/>
    <w:rsid w:val="00587DCC"/>
    <w:rsid w:val="00592316"/>
    <w:rsid w:val="00592978"/>
    <w:rsid w:val="00595B56"/>
    <w:rsid w:val="005969CB"/>
    <w:rsid w:val="005A253C"/>
    <w:rsid w:val="005A2DF2"/>
    <w:rsid w:val="005A301A"/>
    <w:rsid w:val="005A4610"/>
    <w:rsid w:val="005A4651"/>
    <w:rsid w:val="005A4A7E"/>
    <w:rsid w:val="005A4AC1"/>
    <w:rsid w:val="005A4B0C"/>
    <w:rsid w:val="005B20F9"/>
    <w:rsid w:val="005B5329"/>
    <w:rsid w:val="005B6876"/>
    <w:rsid w:val="005C0567"/>
    <w:rsid w:val="005C31BB"/>
    <w:rsid w:val="005C382C"/>
    <w:rsid w:val="005D11A0"/>
    <w:rsid w:val="005E0F3A"/>
    <w:rsid w:val="005E1250"/>
    <w:rsid w:val="005E3957"/>
    <w:rsid w:val="005E4FC8"/>
    <w:rsid w:val="005E6270"/>
    <w:rsid w:val="005F681C"/>
    <w:rsid w:val="00600F9A"/>
    <w:rsid w:val="006033DB"/>
    <w:rsid w:val="0060379C"/>
    <w:rsid w:val="00612C5C"/>
    <w:rsid w:val="00613FA1"/>
    <w:rsid w:val="006144C8"/>
    <w:rsid w:val="006252EF"/>
    <w:rsid w:val="00626506"/>
    <w:rsid w:val="006302B2"/>
    <w:rsid w:val="0063381E"/>
    <w:rsid w:val="006543AE"/>
    <w:rsid w:val="00655E67"/>
    <w:rsid w:val="0065647C"/>
    <w:rsid w:val="006611B6"/>
    <w:rsid w:val="006650B9"/>
    <w:rsid w:val="00665163"/>
    <w:rsid w:val="00665F0A"/>
    <w:rsid w:val="0067045D"/>
    <w:rsid w:val="006706BF"/>
    <w:rsid w:val="00670A35"/>
    <w:rsid w:val="00670AE6"/>
    <w:rsid w:val="00674B9F"/>
    <w:rsid w:val="00674DAE"/>
    <w:rsid w:val="00675208"/>
    <w:rsid w:val="0068374D"/>
    <w:rsid w:val="0068485A"/>
    <w:rsid w:val="00696062"/>
    <w:rsid w:val="0069699C"/>
    <w:rsid w:val="00697502"/>
    <w:rsid w:val="006A0CD0"/>
    <w:rsid w:val="006A2D9C"/>
    <w:rsid w:val="006A7136"/>
    <w:rsid w:val="006B1F0C"/>
    <w:rsid w:val="006B402E"/>
    <w:rsid w:val="006B55D9"/>
    <w:rsid w:val="006B7936"/>
    <w:rsid w:val="006C66F0"/>
    <w:rsid w:val="006D656C"/>
    <w:rsid w:val="006E306E"/>
    <w:rsid w:val="006E5BDD"/>
    <w:rsid w:val="006E7894"/>
    <w:rsid w:val="006F14E2"/>
    <w:rsid w:val="006F3190"/>
    <w:rsid w:val="006F33B8"/>
    <w:rsid w:val="007011A8"/>
    <w:rsid w:val="00703F5C"/>
    <w:rsid w:val="007065B5"/>
    <w:rsid w:val="00707B07"/>
    <w:rsid w:val="007107FF"/>
    <w:rsid w:val="007122F8"/>
    <w:rsid w:val="0071277D"/>
    <w:rsid w:val="00723E94"/>
    <w:rsid w:val="00724AD5"/>
    <w:rsid w:val="0073040E"/>
    <w:rsid w:val="00733DA5"/>
    <w:rsid w:val="00735E69"/>
    <w:rsid w:val="0074088C"/>
    <w:rsid w:val="00741E28"/>
    <w:rsid w:val="007432C3"/>
    <w:rsid w:val="00745525"/>
    <w:rsid w:val="00747F40"/>
    <w:rsid w:val="00760735"/>
    <w:rsid w:val="00761D71"/>
    <w:rsid w:val="00762F7D"/>
    <w:rsid w:val="00763446"/>
    <w:rsid w:val="00775D18"/>
    <w:rsid w:val="00776B94"/>
    <w:rsid w:val="00780414"/>
    <w:rsid w:val="0078169F"/>
    <w:rsid w:val="007829B5"/>
    <w:rsid w:val="0078369A"/>
    <w:rsid w:val="00784E56"/>
    <w:rsid w:val="00790BAC"/>
    <w:rsid w:val="00791B14"/>
    <w:rsid w:val="007940A9"/>
    <w:rsid w:val="007956AF"/>
    <w:rsid w:val="007A06AB"/>
    <w:rsid w:val="007B46D3"/>
    <w:rsid w:val="007B56A7"/>
    <w:rsid w:val="007B5D2E"/>
    <w:rsid w:val="007B72D8"/>
    <w:rsid w:val="007C1DF4"/>
    <w:rsid w:val="007C3265"/>
    <w:rsid w:val="007D24E8"/>
    <w:rsid w:val="007D3DA8"/>
    <w:rsid w:val="007D4628"/>
    <w:rsid w:val="007D62F9"/>
    <w:rsid w:val="007E2786"/>
    <w:rsid w:val="007E288E"/>
    <w:rsid w:val="007E28E3"/>
    <w:rsid w:val="007E3F12"/>
    <w:rsid w:val="007E3F39"/>
    <w:rsid w:val="007E4DA6"/>
    <w:rsid w:val="007E67FA"/>
    <w:rsid w:val="007F2920"/>
    <w:rsid w:val="007F319F"/>
    <w:rsid w:val="007F578E"/>
    <w:rsid w:val="007F698F"/>
    <w:rsid w:val="00800E13"/>
    <w:rsid w:val="00803554"/>
    <w:rsid w:val="008061EF"/>
    <w:rsid w:val="0080741F"/>
    <w:rsid w:val="00817863"/>
    <w:rsid w:val="008264AE"/>
    <w:rsid w:val="00831B3E"/>
    <w:rsid w:val="00831B43"/>
    <w:rsid w:val="008332EA"/>
    <w:rsid w:val="00834E56"/>
    <w:rsid w:val="008352E7"/>
    <w:rsid w:val="00836FA0"/>
    <w:rsid w:val="00843D51"/>
    <w:rsid w:val="00847244"/>
    <w:rsid w:val="00847744"/>
    <w:rsid w:val="00855945"/>
    <w:rsid w:val="00856E7E"/>
    <w:rsid w:val="0085712D"/>
    <w:rsid w:val="00861052"/>
    <w:rsid w:val="00863E85"/>
    <w:rsid w:val="00867321"/>
    <w:rsid w:val="008676CA"/>
    <w:rsid w:val="00872F81"/>
    <w:rsid w:val="008755BA"/>
    <w:rsid w:val="008756F2"/>
    <w:rsid w:val="0087623C"/>
    <w:rsid w:val="0087730E"/>
    <w:rsid w:val="00885361"/>
    <w:rsid w:val="00893AB9"/>
    <w:rsid w:val="0089497C"/>
    <w:rsid w:val="008A099A"/>
    <w:rsid w:val="008A4632"/>
    <w:rsid w:val="008B0A54"/>
    <w:rsid w:val="008B51CB"/>
    <w:rsid w:val="008B750A"/>
    <w:rsid w:val="008B76AC"/>
    <w:rsid w:val="008B780A"/>
    <w:rsid w:val="008B7B5A"/>
    <w:rsid w:val="008C0FFD"/>
    <w:rsid w:val="008D0316"/>
    <w:rsid w:val="008D1EC5"/>
    <w:rsid w:val="008E1399"/>
    <w:rsid w:val="008E7BCE"/>
    <w:rsid w:val="008F2A58"/>
    <w:rsid w:val="008F32FB"/>
    <w:rsid w:val="00900DC3"/>
    <w:rsid w:val="009023F8"/>
    <w:rsid w:val="00902BC6"/>
    <w:rsid w:val="00904A3E"/>
    <w:rsid w:val="00910F16"/>
    <w:rsid w:val="00913B06"/>
    <w:rsid w:val="00915720"/>
    <w:rsid w:val="009168E2"/>
    <w:rsid w:val="00921A18"/>
    <w:rsid w:val="0092347F"/>
    <w:rsid w:val="0092612C"/>
    <w:rsid w:val="0092777D"/>
    <w:rsid w:val="00932605"/>
    <w:rsid w:val="00932C30"/>
    <w:rsid w:val="009338BD"/>
    <w:rsid w:val="00933E5C"/>
    <w:rsid w:val="00936666"/>
    <w:rsid w:val="009412CB"/>
    <w:rsid w:val="009418B4"/>
    <w:rsid w:val="009443B5"/>
    <w:rsid w:val="00945566"/>
    <w:rsid w:val="009514BC"/>
    <w:rsid w:val="00951B97"/>
    <w:rsid w:val="009520A5"/>
    <w:rsid w:val="00952C80"/>
    <w:rsid w:val="00952FD8"/>
    <w:rsid w:val="00954AF6"/>
    <w:rsid w:val="00961997"/>
    <w:rsid w:val="009738D8"/>
    <w:rsid w:val="009772DA"/>
    <w:rsid w:val="00980F19"/>
    <w:rsid w:val="009841FB"/>
    <w:rsid w:val="0098589A"/>
    <w:rsid w:val="0098715D"/>
    <w:rsid w:val="0099154E"/>
    <w:rsid w:val="00993E94"/>
    <w:rsid w:val="0099649C"/>
    <w:rsid w:val="009A03B0"/>
    <w:rsid w:val="009A21D5"/>
    <w:rsid w:val="009A7592"/>
    <w:rsid w:val="009B4891"/>
    <w:rsid w:val="009B509B"/>
    <w:rsid w:val="009C6A53"/>
    <w:rsid w:val="009C7170"/>
    <w:rsid w:val="009D0F01"/>
    <w:rsid w:val="009D2340"/>
    <w:rsid w:val="009D646D"/>
    <w:rsid w:val="009D65C9"/>
    <w:rsid w:val="009D6B47"/>
    <w:rsid w:val="009D71EF"/>
    <w:rsid w:val="009E6482"/>
    <w:rsid w:val="009F1A04"/>
    <w:rsid w:val="009F5227"/>
    <w:rsid w:val="009F64A8"/>
    <w:rsid w:val="00A00B7F"/>
    <w:rsid w:val="00A0122B"/>
    <w:rsid w:val="00A01BF4"/>
    <w:rsid w:val="00A020C2"/>
    <w:rsid w:val="00A034BB"/>
    <w:rsid w:val="00A0590F"/>
    <w:rsid w:val="00A1417F"/>
    <w:rsid w:val="00A1721A"/>
    <w:rsid w:val="00A17C9B"/>
    <w:rsid w:val="00A22DAA"/>
    <w:rsid w:val="00A23286"/>
    <w:rsid w:val="00A241F9"/>
    <w:rsid w:val="00A30000"/>
    <w:rsid w:val="00A32E7C"/>
    <w:rsid w:val="00A3662B"/>
    <w:rsid w:val="00A43861"/>
    <w:rsid w:val="00A4433D"/>
    <w:rsid w:val="00A4732A"/>
    <w:rsid w:val="00A57D31"/>
    <w:rsid w:val="00A62F31"/>
    <w:rsid w:val="00A679B0"/>
    <w:rsid w:val="00A67A07"/>
    <w:rsid w:val="00A7305A"/>
    <w:rsid w:val="00A76902"/>
    <w:rsid w:val="00A80FF4"/>
    <w:rsid w:val="00A92079"/>
    <w:rsid w:val="00A92897"/>
    <w:rsid w:val="00A9520C"/>
    <w:rsid w:val="00AA124B"/>
    <w:rsid w:val="00AA467B"/>
    <w:rsid w:val="00AA4FEE"/>
    <w:rsid w:val="00AA663B"/>
    <w:rsid w:val="00AA7551"/>
    <w:rsid w:val="00AB0A2F"/>
    <w:rsid w:val="00AB1AC4"/>
    <w:rsid w:val="00AB5D28"/>
    <w:rsid w:val="00AB79FC"/>
    <w:rsid w:val="00AC0BDC"/>
    <w:rsid w:val="00AC4B41"/>
    <w:rsid w:val="00AC5590"/>
    <w:rsid w:val="00AC6ACC"/>
    <w:rsid w:val="00AC74F0"/>
    <w:rsid w:val="00AC75E5"/>
    <w:rsid w:val="00AD33DE"/>
    <w:rsid w:val="00AD605F"/>
    <w:rsid w:val="00AE1A7F"/>
    <w:rsid w:val="00AE230E"/>
    <w:rsid w:val="00AE771E"/>
    <w:rsid w:val="00B01F9C"/>
    <w:rsid w:val="00B05336"/>
    <w:rsid w:val="00B06CAA"/>
    <w:rsid w:val="00B117CA"/>
    <w:rsid w:val="00B13ABC"/>
    <w:rsid w:val="00B21D01"/>
    <w:rsid w:val="00B25DD4"/>
    <w:rsid w:val="00B306D3"/>
    <w:rsid w:val="00B35367"/>
    <w:rsid w:val="00B45453"/>
    <w:rsid w:val="00B509B6"/>
    <w:rsid w:val="00B517F7"/>
    <w:rsid w:val="00B55492"/>
    <w:rsid w:val="00B5607E"/>
    <w:rsid w:val="00B63274"/>
    <w:rsid w:val="00B634E0"/>
    <w:rsid w:val="00B64277"/>
    <w:rsid w:val="00B67190"/>
    <w:rsid w:val="00B7185C"/>
    <w:rsid w:val="00B77D8D"/>
    <w:rsid w:val="00B839DA"/>
    <w:rsid w:val="00B85B5A"/>
    <w:rsid w:val="00B85D4D"/>
    <w:rsid w:val="00B94482"/>
    <w:rsid w:val="00BA0589"/>
    <w:rsid w:val="00BA5195"/>
    <w:rsid w:val="00BC32B3"/>
    <w:rsid w:val="00BC3F0E"/>
    <w:rsid w:val="00BC47F6"/>
    <w:rsid w:val="00BC5D21"/>
    <w:rsid w:val="00BD1A70"/>
    <w:rsid w:val="00BD49EB"/>
    <w:rsid w:val="00BD79D3"/>
    <w:rsid w:val="00BD7D59"/>
    <w:rsid w:val="00BE31DD"/>
    <w:rsid w:val="00BE6ED2"/>
    <w:rsid w:val="00BF09B3"/>
    <w:rsid w:val="00BF1F75"/>
    <w:rsid w:val="00BF3786"/>
    <w:rsid w:val="00BF442D"/>
    <w:rsid w:val="00C025AE"/>
    <w:rsid w:val="00C02D45"/>
    <w:rsid w:val="00C03DCC"/>
    <w:rsid w:val="00C07B6D"/>
    <w:rsid w:val="00C11034"/>
    <w:rsid w:val="00C13CF3"/>
    <w:rsid w:val="00C17993"/>
    <w:rsid w:val="00C238B1"/>
    <w:rsid w:val="00C263C0"/>
    <w:rsid w:val="00C263CF"/>
    <w:rsid w:val="00C2779B"/>
    <w:rsid w:val="00C30B41"/>
    <w:rsid w:val="00C32201"/>
    <w:rsid w:val="00C411ED"/>
    <w:rsid w:val="00C42150"/>
    <w:rsid w:val="00C44101"/>
    <w:rsid w:val="00C51CC3"/>
    <w:rsid w:val="00C52872"/>
    <w:rsid w:val="00C541F5"/>
    <w:rsid w:val="00C57680"/>
    <w:rsid w:val="00C673FD"/>
    <w:rsid w:val="00C71092"/>
    <w:rsid w:val="00C72215"/>
    <w:rsid w:val="00C77594"/>
    <w:rsid w:val="00C80EFD"/>
    <w:rsid w:val="00C80F71"/>
    <w:rsid w:val="00C82B1B"/>
    <w:rsid w:val="00C83EB4"/>
    <w:rsid w:val="00C84C66"/>
    <w:rsid w:val="00C86161"/>
    <w:rsid w:val="00C87ADC"/>
    <w:rsid w:val="00C87CA7"/>
    <w:rsid w:val="00C920BD"/>
    <w:rsid w:val="00C939CF"/>
    <w:rsid w:val="00C95AEF"/>
    <w:rsid w:val="00C95BF1"/>
    <w:rsid w:val="00CA26F2"/>
    <w:rsid w:val="00CA2812"/>
    <w:rsid w:val="00CA48A3"/>
    <w:rsid w:val="00CA5234"/>
    <w:rsid w:val="00CA5661"/>
    <w:rsid w:val="00CA728C"/>
    <w:rsid w:val="00CB31C8"/>
    <w:rsid w:val="00CB443C"/>
    <w:rsid w:val="00CB45CB"/>
    <w:rsid w:val="00CB5355"/>
    <w:rsid w:val="00CB5873"/>
    <w:rsid w:val="00CB5E6F"/>
    <w:rsid w:val="00CC0535"/>
    <w:rsid w:val="00CC2BC5"/>
    <w:rsid w:val="00CC3A7D"/>
    <w:rsid w:val="00CC6455"/>
    <w:rsid w:val="00CD0757"/>
    <w:rsid w:val="00CD4A07"/>
    <w:rsid w:val="00CD4DE5"/>
    <w:rsid w:val="00CE17F2"/>
    <w:rsid w:val="00CE2C93"/>
    <w:rsid w:val="00CE4B92"/>
    <w:rsid w:val="00CF1B5B"/>
    <w:rsid w:val="00CF4019"/>
    <w:rsid w:val="00D11E52"/>
    <w:rsid w:val="00D15326"/>
    <w:rsid w:val="00D26CD7"/>
    <w:rsid w:val="00D35C7D"/>
    <w:rsid w:val="00D374D7"/>
    <w:rsid w:val="00D37BBE"/>
    <w:rsid w:val="00D429DC"/>
    <w:rsid w:val="00D43FA0"/>
    <w:rsid w:val="00D46579"/>
    <w:rsid w:val="00D47AB1"/>
    <w:rsid w:val="00D52354"/>
    <w:rsid w:val="00D523B9"/>
    <w:rsid w:val="00D53A6D"/>
    <w:rsid w:val="00D57747"/>
    <w:rsid w:val="00D605B4"/>
    <w:rsid w:val="00D61D96"/>
    <w:rsid w:val="00D61ED4"/>
    <w:rsid w:val="00D6598A"/>
    <w:rsid w:val="00D65F7F"/>
    <w:rsid w:val="00D716AC"/>
    <w:rsid w:val="00D7409D"/>
    <w:rsid w:val="00D766E6"/>
    <w:rsid w:val="00D808EC"/>
    <w:rsid w:val="00D8179D"/>
    <w:rsid w:val="00D826FA"/>
    <w:rsid w:val="00D8336E"/>
    <w:rsid w:val="00D861E3"/>
    <w:rsid w:val="00D91444"/>
    <w:rsid w:val="00D92DD0"/>
    <w:rsid w:val="00D93FF8"/>
    <w:rsid w:val="00D944B4"/>
    <w:rsid w:val="00DA2229"/>
    <w:rsid w:val="00DA26B1"/>
    <w:rsid w:val="00DA2D03"/>
    <w:rsid w:val="00DA4824"/>
    <w:rsid w:val="00DA4DFB"/>
    <w:rsid w:val="00DA755C"/>
    <w:rsid w:val="00DB1FC0"/>
    <w:rsid w:val="00DB3105"/>
    <w:rsid w:val="00DB57CD"/>
    <w:rsid w:val="00DB7203"/>
    <w:rsid w:val="00DC0D68"/>
    <w:rsid w:val="00DD0632"/>
    <w:rsid w:val="00DE3473"/>
    <w:rsid w:val="00DE4012"/>
    <w:rsid w:val="00DF4C74"/>
    <w:rsid w:val="00DF4D1E"/>
    <w:rsid w:val="00E05607"/>
    <w:rsid w:val="00E10C3C"/>
    <w:rsid w:val="00E17B5F"/>
    <w:rsid w:val="00E25237"/>
    <w:rsid w:val="00E26EEB"/>
    <w:rsid w:val="00E31F74"/>
    <w:rsid w:val="00E3415D"/>
    <w:rsid w:val="00E41471"/>
    <w:rsid w:val="00E41EED"/>
    <w:rsid w:val="00E427BC"/>
    <w:rsid w:val="00E44AB6"/>
    <w:rsid w:val="00E51F19"/>
    <w:rsid w:val="00E56115"/>
    <w:rsid w:val="00E57672"/>
    <w:rsid w:val="00E607AB"/>
    <w:rsid w:val="00E629F5"/>
    <w:rsid w:val="00E649F9"/>
    <w:rsid w:val="00E752A1"/>
    <w:rsid w:val="00E75671"/>
    <w:rsid w:val="00E76885"/>
    <w:rsid w:val="00E76CCF"/>
    <w:rsid w:val="00E83481"/>
    <w:rsid w:val="00E848CF"/>
    <w:rsid w:val="00E84979"/>
    <w:rsid w:val="00E86567"/>
    <w:rsid w:val="00E90B0A"/>
    <w:rsid w:val="00E92CE4"/>
    <w:rsid w:val="00E97CA2"/>
    <w:rsid w:val="00EA3E60"/>
    <w:rsid w:val="00EA641A"/>
    <w:rsid w:val="00EA6CD5"/>
    <w:rsid w:val="00EB28EE"/>
    <w:rsid w:val="00EC1D76"/>
    <w:rsid w:val="00EC50CF"/>
    <w:rsid w:val="00EC6E71"/>
    <w:rsid w:val="00EC6F47"/>
    <w:rsid w:val="00EE2065"/>
    <w:rsid w:val="00EF151E"/>
    <w:rsid w:val="00EF3FB2"/>
    <w:rsid w:val="00EF6DCB"/>
    <w:rsid w:val="00F0423A"/>
    <w:rsid w:val="00F061C5"/>
    <w:rsid w:val="00F0630B"/>
    <w:rsid w:val="00F1492D"/>
    <w:rsid w:val="00F15890"/>
    <w:rsid w:val="00F15C72"/>
    <w:rsid w:val="00F161FF"/>
    <w:rsid w:val="00F17769"/>
    <w:rsid w:val="00F1792A"/>
    <w:rsid w:val="00F20921"/>
    <w:rsid w:val="00F26F7B"/>
    <w:rsid w:val="00F274CA"/>
    <w:rsid w:val="00F27986"/>
    <w:rsid w:val="00F35324"/>
    <w:rsid w:val="00F40B49"/>
    <w:rsid w:val="00F4220A"/>
    <w:rsid w:val="00F4316C"/>
    <w:rsid w:val="00F4623C"/>
    <w:rsid w:val="00F55F6A"/>
    <w:rsid w:val="00F5637A"/>
    <w:rsid w:val="00F57896"/>
    <w:rsid w:val="00F63B00"/>
    <w:rsid w:val="00F73561"/>
    <w:rsid w:val="00F76B6A"/>
    <w:rsid w:val="00F8310E"/>
    <w:rsid w:val="00F84C07"/>
    <w:rsid w:val="00F86E66"/>
    <w:rsid w:val="00F873C5"/>
    <w:rsid w:val="00F919B6"/>
    <w:rsid w:val="00F931AB"/>
    <w:rsid w:val="00F93E18"/>
    <w:rsid w:val="00F958ED"/>
    <w:rsid w:val="00F96666"/>
    <w:rsid w:val="00FA3EAB"/>
    <w:rsid w:val="00FA6670"/>
    <w:rsid w:val="00FC0A14"/>
    <w:rsid w:val="00FC4707"/>
    <w:rsid w:val="00FC597F"/>
    <w:rsid w:val="00FC68BC"/>
    <w:rsid w:val="00FD1413"/>
    <w:rsid w:val="00FD2272"/>
    <w:rsid w:val="00FD4897"/>
    <w:rsid w:val="00FD4D6D"/>
    <w:rsid w:val="00FD57A0"/>
    <w:rsid w:val="00FD628F"/>
    <w:rsid w:val="00FE247E"/>
    <w:rsid w:val="00FE3E87"/>
    <w:rsid w:val="00FE6937"/>
    <w:rsid w:val="00FF08B6"/>
    <w:rsid w:val="00FF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0F52"/>
  <w15:docId w15:val="{9F957F2D-12B8-44B2-A592-EA3105DA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D57747"/>
    <w:pPr>
      <w:spacing w:after="210"/>
    </w:pPr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D5774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57747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D5774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57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D57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D57747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styleId="Naslovknjige">
    <w:name w:val="Book Title"/>
    <w:basedOn w:val="Privzetapisavaodstavka"/>
    <w:uiPriority w:val="33"/>
    <w:qFormat/>
    <w:rsid w:val="00D57747"/>
    <w:rPr>
      <w:b/>
      <w:bCs/>
      <w:smallCaps/>
      <w:spacing w:val="5"/>
    </w:rPr>
  </w:style>
  <w:style w:type="paragraph" w:styleId="Naslov">
    <w:name w:val="Title"/>
    <w:basedOn w:val="Navaden"/>
    <w:next w:val="Navaden"/>
    <w:link w:val="NaslovZnak"/>
    <w:uiPriority w:val="10"/>
    <w:qFormat/>
    <w:rsid w:val="00D577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D577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D57747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D57747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D57747"/>
    <w:rPr>
      <w:rFonts w:ascii="Times New Roman" w:eastAsia="MS Mincho" w:hAnsi="Times New Roman" w:cs="Times New Roman"/>
      <w:i/>
      <w:color w:val="000080"/>
      <w:sz w:val="26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D57747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D57747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D57747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D5774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D57747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D57747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D57747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D5774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D57747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D57747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D57747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D5774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D57747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D5774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D5774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D57747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D57747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D5774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D5774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D5774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D5774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D5774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D5774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D57747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D57747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semiHidden/>
    <w:rsid w:val="00D57747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D57747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D57747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D57747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D57747"/>
    <w:rPr>
      <w:rFonts w:asciiTheme="majorHAnsi" w:hAnsiTheme="majorHAnsi"/>
      <w:sz w:val="26"/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D57747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D57747"/>
    <w:rPr>
      <w:rFonts w:asciiTheme="majorHAnsi" w:hAnsiTheme="majorHAnsi"/>
      <w:sz w:val="26"/>
      <w:lang w:val="en-US"/>
    </w:rPr>
  </w:style>
  <w:style w:type="paragraph" w:customStyle="1" w:styleId="MarginNoteOuter">
    <w:name w:val="MarginNoteOuter"/>
    <w:basedOn w:val="Navaden"/>
    <w:uiPriority w:val="1"/>
    <w:qFormat/>
    <w:rsid w:val="00D57747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D57747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D57747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D57747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D57747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D577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D57747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D57747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D57747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D57747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D57747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D57747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D57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D57747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D57747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D57747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D57747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D57747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D57747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D57747"/>
    <w:rPr>
      <w:rFonts w:asciiTheme="majorHAnsi" w:hAnsiTheme="majorHAnsi"/>
      <w:b/>
      <w:i/>
      <w:color w:val="92D050"/>
      <w:sz w:val="26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D57747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D57747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D57747"/>
    <w:rPr>
      <w:rFonts w:asciiTheme="majorHAnsi" w:hAnsiTheme="majorHAnsi"/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D57747"/>
    <w:rPr>
      <w:vertAlign w:val="superscript"/>
    </w:rPr>
  </w:style>
  <w:style w:type="character" w:customStyle="1" w:styleId="teiquote">
    <w:name w:val="tei:quote"/>
    <w:basedOn w:val="teiq"/>
    <w:qFormat/>
    <w:rsid w:val="00D57747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D57747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D57747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D57747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D57747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D57747"/>
  </w:style>
  <w:style w:type="paragraph" w:customStyle="1" w:styleId="Vsebinatabele">
    <w:name w:val="Vsebina tabele"/>
    <w:basedOn w:val="Navaden"/>
    <w:rsid w:val="00D57747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D57747"/>
  </w:style>
  <w:style w:type="character" w:customStyle="1" w:styleId="teilgZnak">
    <w:name w:val="tei:lg Znak"/>
    <w:basedOn w:val="Privzetapisavaodstavka"/>
    <w:link w:val="teilg"/>
    <w:uiPriority w:val="99"/>
    <w:rsid w:val="00D57747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D57747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Besedilooznabemesta">
    <w:name w:val="Placeholder Text"/>
    <w:basedOn w:val="Privzetapisavaodstavka"/>
    <w:uiPriority w:val="99"/>
    <w:semiHidden/>
    <w:rsid w:val="00D57747"/>
    <w:rPr>
      <w:color w:val="808080"/>
    </w:rPr>
  </w:style>
  <w:style w:type="character" w:styleId="SledenaHiperpovezava">
    <w:name w:val="FollowedHyperlink"/>
    <w:basedOn w:val="Privzetapisavaodstavka"/>
    <w:uiPriority w:val="99"/>
    <w:semiHidden/>
    <w:unhideWhenUsed/>
    <w:rsid w:val="00D57747"/>
    <w:rPr>
      <w:color w:val="800080" w:themeColor="followedHyperlink"/>
      <w:u w:val="single"/>
    </w:rPr>
  </w:style>
  <w:style w:type="paragraph" w:customStyle="1" w:styleId="teiclosure">
    <w:name w:val="tei:closure"/>
    <w:basedOn w:val="Navaden"/>
    <w:qFormat/>
    <w:rsid w:val="00CC2BC5"/>
    <w:rPr>
      <w:color w:val="9BBB59" w:themeColor="accent3"/>
    </w:rPr>
  </w:style>
  <w:style w:type="paragraph" w:customStyle="1" w:styleId="teiab">
    <w:name w:val="tei:ab"/>
    <w:basedOn w:val="Navaden"/>
    <w:qFormat/>
    <w:rsid w:val="00CA2812"/>
    <w:rPr>
      <w:color w:val="F79646" w:themeColor="accent6"/>
    </w:rPr>
  </w:style>
  <w:style w:type="character" w:styleId="Pripombasklic">
    <w:name w:val="annotation reference"/>
    <w:basedOn w:val="Privzetapisavaodstavka"/>
    <w:uiPriority w:val="99"/>
    <w:semiHidden/>
    <w:unhideWhenUsed/>
    <w:rsid w:val="00200D0F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200D0F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200D0F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200D0F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200D0F"/>
    <w:rPr>
      <w:rFonts w:asciiTheme="majorHAnsi" w:hAnsiTheme="majorHAnsi"/>
      <w:b/>
      <w:bCs/>
      <w:sz w:val="20"/>
      <w:szCs w:val="20"/>
    </w:rPr>
  </w:style>
  <w:style w:type="paragraph" w:styleId="Glava">
    <w:name w:val="header"/>
    <w:basedOn w:val="Navaden"/>
    <w:link w:val="GlavaZnak"/>
    <w:uiPriority w:val="99"/>
    <w:unhideWhenUsed/>
    <w:rsid w:val="008B7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8B750A"/>
    <w:rPr>
      <w:rFonts w:asciiTheme="majorHAnsi" w:hAnsiTheme="majorHAnsi"/>
      <w:sz w:val="26"/>
    </w:rPr>
  </w:style>
  <w:style w:type="paragraph" w:styleId="Noga">
    <w:name w:val="footer"/>
    <w:basedOn w:val="Navaden"/>
    <w:link w:val="NogaZnak"/>
    <w:uiPriority w:val="99"/>
    <w:unhideWhenUsed/>
    <w:rsid w:val="008B7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8B750A"/>
    <w:rPr>
      <w:rFonts w:asciiTheme="majorHAnsi" w:hAnsiTheme="majorHAnsi"/>
      <w:sz w:val="26"/>
    </w:rPr>
  </w:style>
  <w:style w:type="paragraph" w:customStyle="1" w:styleId="teiclosure0">
    <w:name w:val="tei: closure"/>
    <w:basedOn w:val="Navaden"/>
    <w:qFormat/>
    <w:rsid w:val="00540490"/>
    <w:rPr>
      <w:color w:val="9BBB59" w:themeColor="accent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149C7-95E6-4A12-A529-2E52AB607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94</Pages>
  <Words>11147</Words>
  <Characters>63542</Characters>
  <Application>Microsoft Office Word</Application>
  <DocSecurity>0</DocSecurity>
  <Lines>529</Lines>
  <Paragraphs>149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Uporabnik</dc:creator>
  <cp:lastModifiedBy>Nina Ditmajer</cp:lastModifiedBy>
  <cp:revision>2</cp:revision>
  <dcterms:created xsi:type="dcterms:W3CDTF">2021-12-06T08:53:00Z</dcterms:created>
  <dcterms:modified xsi:type="dcterms:W3CDTF">2021-12-06T08:53:00Z</dcterms:modified>
</cp:coreProperties>
</file>
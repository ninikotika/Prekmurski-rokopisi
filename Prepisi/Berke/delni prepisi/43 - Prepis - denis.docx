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62028" w14:textId="4A065499" w:rsidR="003B6C11" w:rsidRDefault="00405AE9" w:rsidP="003B6C11">
      <w:bookmarkStart w:id="0" w:name="_GoBack"/>
      <w:bookmarkEnd w:id="0"/>
      <w:r>
        <w:t xml:space="preserve"> </w:t>
      </w:r>
      <w:r w:rsidR="00FB786B">
        <w:t xml:space="preserve"> </w:t>
      </w:r>
      <w:r w:rsidR="003B6C11">
        <w:t>/043r/</w:t>
      </w:r>
    </w:p>
    <w:p w14:paraId="6FE84A98" w14:textId="64DA3B59" w:rsidR="006F144C" w:rsidRDefault="006F144C" w:rsidP="006F144C">
      <w:pPr>
        <w:pStyle w:val="teifwPageNum"/>
      </w:pPr>
      <w:r>
        <w:t>81.</w:t>
      </w:r>
    </w:p>
    <w:p w14:paraId="2323B307" w14:textId="46766CA3" w:rsidR="00FA2743" w:rsidRDefault="00FA2743" w:rsidP="00FA2743">
      <w:pPr>
        <w:pStyle w:val="teiab"/>
      </w:pPr>
      <w:r w:rsidRPr="00657604">
        <w:rPr>
          <w:rStyle w:val="teilabelZnak"/>
          <w:lang w:val="de-AT"/>
        </w:rPr>
        <w:t>5.</w:t>
      </w:r>
      <w:r>
        <w:t xml:space="preserve"> Záto</w:t>
      </w:r>
      <w:r w:rsidR="00023DBD">
        <w:t xml:space="preserve"> </w:t>
      </w:r>
      <w:r w:rsidR="00607FEC">
        <w:t>vi Oczi i matere</w:t>
      </w:r>
      <w:r w:rsidR="00A46B40">
        <w:t xml:space="preserve"> na pamet</w:t>
      </w:r>
      <w:r w:rsidR="00F878F5">
        <w:t xml:space="preserve"> </w:t>
      </w:r>
      <w:r w:rsidR="00F878F5" w:rsidRPr="000D2793">
        <w:t>ſ</w:t>
      </w:r>
      <w:r w:rsidR="00F878F5">
        <w:t xml:space="preserve">ze vzemte </w:t>
      </w:r>
      <w:r w:rsidR="003458BA">
        <w:t xml:space="preserve">in </w:t>
      </w:r>
      <w:r w:rsidR="003458BA" w:rsidRPr="000D2793">
        <w:t>ſ</w:t>
      </w:r>
      <w:r w:rsidR="003458BA">
        <w:t>zvo</w:t>
      </w:r>
      <w:r w:rsidR="003458BA">
        <w:br/>
      </w:r>
      <w:r w:rsidR="003458BA" w:rsidRPr="000D2793">
        <w:t>ſ</w:t>
      </w:r>
      <w:r w:rsidR="003458BA">
        <w:t>zini</w:t>
      </w:r>
      <w:r w:rsidR="00657604">
        <w:t xml:space="preserve"> dajte </w:t>
      </w:r>
      <w:r w:rsidR="00651777">
        <w:t>v</w:t>
      </w:r>
      <w:r w:rsidR="00651777" w:rsidRPr="000D2793">
        <w:t>ſ</w:t>
      </w:r>
      <w:r w:rsidR="00651777">
        <w:t>cholo na vucsenye.</w:t>
      </w:r>
    </w:p>
    <w:p w14:paraId="48327C29" w14:textId="18FC1D8F" w:rsidR="00651777" w:rsidRDefault="00651777" w:rsidP="00FA2743">
      <w:pPr>
        <w:pStyle w:val="teiab"/>
      </w:pPr>
      <w:r w:rsidRPr="00FA5A6C">
        <w:rPr>
          <w:rStyle w:val="teilabelZnak"/>
          <w:lang w:val="sl-SI"/>
        </w:rPr>
        <w:t>6.</w:t>
      </w:r>
      <w:r>
        <w:t xml:space="preserve"> </w:t>
      </w:r>
      <w:r w:rsidR="009F47D4">
        <w:t xml:space="preserve">Csi nam </w:t>
      </w:r>
      <w:r w:rsidR="00A126A6">
        <w:t>Diáha</w:t>
      </w:r>
      <w:r w:rsidR="00152018">
        <w:t xml:space="preserve"> nedáte </w:t>
      </w:r>
      <w:r w:rsidR="002C7EC4">
        <w:t>na papÿros</w:t>
      </w:r>
      <w:r w:rsidR="00A126A6">
        <w:t xml:space="preserve"> </w:t>
      </w:r>
      <w:r w:rsidR="000328C3">
        <w:t xml:space="preserve">nam daite </w:t>
      </w:r>
      <w:r w:rsidR="00BD5A4B">
        <w:t>ziednim</w:t>
      </w:r>
      <w:r w:rsidR="00BD5A4B">
        <w:br/>
      </w:r>
      <w:r w:rsidR="00250F93">
        <w:t>gros</w:t>
      </w:r>
      <w:r w:rsidR="00250F93" w:rsidRPr="000D2793">
        <w:t>ſ</w:t>
      </w:r>
      <w:r w:rsidR="00250F93">
        <w:t>om</w:t>
      </w:r>
      <w:r w:rsidR="00FA5A6C">
        <w:t xml:space="preserve"> ali zdvőma</w:t>
      </w:r>
      <w:r w:rsidR="005D318C">
        <w:t>, malo</w:t>
      </w:r>
      <w:r w:rsidR="005D318C" w:rsidRPr="000D2793">
        <w:t>ſ</w:t>
      </w:r>
      <w:r w:rsidR="005D318C">
        <w:t>ze obo</w:t>
      </w:r>
      <w:r w:rsidR="005D318C" w:rsidRPr="000D2793">
        <w:t>ſ</w:t>
      </w:r>
      <w:r w:rsidR="005D318C">
        <w:t>ite</w:t>
      </w:r>
      <w:r w:rsidR="00252740">
        <w:t>.</w:t>
      </w:r>
    </w:p>
    <w:p w14:paraId="1B06B092" w14:textId="5CE102BE" w:rsidR="00E92892" w:rsidRDefault="00E92892" w:rsidP="00FA2743">
      <w:pPr>
        <w:pStyle w:val="teiab"/>
      </w:pPr>
      <w:r w:rsidRPr="000D08E7">
        <w:rPr>
          <w:rStyle w:val="teilabelZnak"/>
        </w:rPr>
        <w:t>7.</w:t>
      </w:r>
      <w:r>
        <w:t xml:space="preserve"> </w:t>
      </w:r>
      <w:r w:rsidR="00500455">
        <w:t xml:space="preserve">Hvála Oczu </w:t>
      </w:r>
      <w:r w:rsidR="00193FD4">
        <w:t xml:space="preserve">i </w:t>
      </w:r>
      <w:r w:rsidR="00193FD4" w:rsidRPr="000D2793">
        <w:t>ſ</w:t>
      </w:r>
      <w:r w:rsidR="00193FD4">
        <w:t xml:space="preserve">zinu </w:t>
      </w:r>
      <w:r w:rsidR="002B0D7B">
        <w:t xml:space="preserve">i </w:t>
      </w:r>
      <w:r w:rsidR="002B0D7B" w:rsidRPr="000D2793">
        <w:t>ſ</w:t>
      </w:r>
      <w:r w:rsidR="002B0D7B">
        <w:t>zvetumo Dűho</w:t>
      </w:r>
      <w:r w:rsidR="00D63BE3">
        <w:t>, kak ie</w:t>
      </w:r>
      <w:r w:rsidR="005B2188">
        <w:t xml:space="preserve"> bilo</w:t>
      </w:r>
      <w:r w:rsidR="004E55C2">
        <w:br/>
        <w:t xml:space="preserve">od </w:t>
      </w:r>
      <w:r w:rsidR="002D5527">
        <w:t>Zacsétka vekvekoma.</w:t>
      </w:r>
    </w:p>
    <w:p w14:paraId="3F330EF6" w14:textId="5E25F89D" w:rsidR="00821C7B" w:rsidRDefault="00821C7B" w:rsidP="000D08E7">
      <w:pPr>
        <w:pStyle w:val="teiclosure"/>
      </w:pPr>
      <w:r>
        <w:t>Amen.</w:t>
      </w:r>
    </w:p>
    <w:p w14:paraId="71BF7520" w14:textId="77DE9947" w:rsidR="000E70D5" w:rsidRDefault="000E70D5" w:rsidP="00FA2743">
      <w:pPr>
        <w:pStyle w:val="teiab"/>
        <w:rPr>
          <w:rStyle w:val="teiquote"/>
        </w:rPr>
      </w:pPr>
      <w:r w:rsidRPr="000D08E7">
        <w:rPr>
          <w:rStyle w:val="teiquote"/>
        </w:rPr>
        <w:t>Alia pro Festo Pregorÿ</w:t>
      </w:r>
      <w:r w:rsidR="00F45949" w:rsidRPr="000D08E7">
        <w:rPr>
          <w:rStyle w:val="teiquote"/>
        </w:rPr>
        <w:t>.</w:t>
      </w:r>
    </w:p>
    <w:p w14:paraId="31AB3AF2" w14:textId="581642CF" w:rsidR="000D08E7" w:rsidRDefault="000D08E7" w:rsidP="000C6BAD">
      <w:pPr>
        <w:pStyle w:val="Naslov2"/>
        <w:rPr>
          <w:rStyle w:val="teiabbr"/>
        </w:rPr>
      </w:pPr>
      <w:r w:rsidRPr="00D33083">
        <w:rPr>
          <w:rStyle w:val="teiabbr"/>
        </w:rPr>
        <w:t>Nori.</w:t>
      </w:r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F33891"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Jertelo el mi velűnlo mert ertetelo jőttűn</w:t>
      </w:r>
      <w:r w:rsidR="00F33891" w:rsidRPr="000C6BAD">
        <w:t>ſz</w:t>
      </w:r>
      <w:r w:rsidR="00B25F2D" w:rsidRPr="000C6BAD">
        <w:t xml:space="preserve"> </w:t>
      </w:r>
      <w:r w:rsidR="00B25F2D" w:rsidRPr="00D33083">
        <w:rPr>
          <w:rStyle w:val="teiabbr"/>
        </w:rPr>
        <w:t>&amp;c.</w:t>
      </w:r>
      <w:r w:rsidR="00F33891" w:rsidRPr="00D33083">
        <w:rPr>
          <w:rStyle w:val="teiabbr"/>
        </w:rPr>
        <w:t xml:space="preserve"> </w:t>
      </w:r>
    </w:p>
    <w:p w14:paraId="2FED20D6" w14:textId="77777777" w:rsidR="00CE58D3" w:rsidRDefault="005425F9" w:rsidP="005425F9">
      <w:pPr>
        <w:pStyle w:val="teiab"/>
      </w:pPr>
      <w:r w:rsidRPr="005425F9">
        <w:rPr>
          <w:rStyle w:val="teilabelZnak"/>
        </w:rPr>
        <w:t>1.</w:t>
      </w:r>
      <w:r>
        <w:t xml:space="preserve"> </w:t>
      </w:r>
      <w:r w:rsidR="002D38CF">
        <w:t>Hodite vi zn</w:t>
      </w:r>
      <w:r w:rsidR="00FE2454">
        <w:t>a</w:t>
      </w:r>
      <w:r w:rsidR="002D38CF">
        <w:t>mi</w:t>
      </w:r>
      <w:r w:rsidR="00FE2454">
        <w:t xml:space="preserve"> ár </w:t>
      </w:r>
      <w:r w:rsidR="0072229F" w:rsidRPr="000D2793">
        <w:t>ſ</w:t>
      </w:r>
      <w:r w:rsidR="0072229F">
        <w:t xml:space="preserve">zmo </w:t>
      </w:r>
      <w:r w:rsidR="009D357B">
        <w:t>po vá</w:t>
      </w:r>
      <w:r w:rsidR="009D357B" w:rsidRPr="000D2793">
        <w:t>ſ</w:t>
      </w:r>
      <w:r w:rsidR="009D357B">
        <w:t>z</w:t>
      </w:r>
      <w:r w:rsidR="00066331">
        <w:t xml:space="preserve"> prisli </w:t>
      </w:r>
      <w:r w:rsidR="00AD22AB">
        <w:t>dobra decza</w:t>
      </w:r>
      <w:r w:rsidR="00A173D0">
        <w:t>, hod</w:t>
      </w:r>
      <w:r w:rsidR="00816982">
        <w:t>i</w:t>
      </w:r>
      <w:r w:rsidR="00A173D0">
        <w:t>-</w:t>
      </w:r>
      <w:r w:rsidR="00A173D0">
        <w:br/>
        <w:t>m</w:t>
      </w:r>
      <w:r w:rsidR="00816982">
        <w:t>o</w:t>
      </w:r>
      <w:r w:rsidR="00AF1C4E">
        <w:t xml:space="preserve"> vu </w:t>
      </w:r>
      <w:r w:rsidR="00AF1C4E" w:rsidRPr="000D2793">
        <w:t>ſ</w:t>
      </w:r>
      <w:r w:rsidR="00AF1C4E">
        <w:t xml:space="preserve">cholo </w:t>
      </w:r>
      <w:r w:rsidR="006465FD">
        <w:t xml:space="preserve">vuto Bosjo </w:t>
      </w:r>
      <w:r w:rsidR="007316C2">
        <w:t>his</w:t>
      </w:r>
      <w:r w:rsidR="009134E1">
        <w:t>ó</w:t>
      </w:r>
      <w:r w:rsidR="00C53A4F">
        <w:t xml:space="preserve"> na vucsenye</w:t>
      </w:r>
      <w:r w:rsidR="00CE58D3">
        <w:t>.</w:t>
      </w:r>
    </w:p>
    <w:p w14:paraId="2D1535B4" w14:textId="77777777" w:rsidR="00D925E5" w:rsidRDefault="00CE58D3" w:rsidP="005425F9">
      <w:pPr>
        <w:pStyle w:val="teiab"/>
      </w:pPr>
      <w:r w:rsidRPr="0051233E">
        <w:rPr>
          <w:rStyle w:val="teilabelZnak"/>
          <w:lang w:val="sl-SI"/>
        </w:rPr>
        <w:t>2.</w:t>
      </w:r>
      <w:r>
        <w:t xml:space="preserve"> </w:t>
      </w:r>
      <w:r w:rsidR="00190252">
        <w:t>Ár</w:t>
      </w:r>
      <w:r w:rsidR="00190252" w:rsidRPr="000D2793">
        <w:t>ſ</w:t>
      </w:r>
      <w:r w:rsidR="00190252">
        <w:t xml:space="preserve">zte </w:t>
      </w:r>
      <w:r w:rsidR="00235C12">
        <w:t>vi ve</w:t>
      </w:r>
      <w:r w:rsidR="00235C12" w:rsidRPr="000D2793">
        <w:t>ſ</w:t>
      </w:r>
      <w:r w:rsidR="00235C12">
        <w:t>zelje</w:t>
      </w:r>
      <w:r w:rsidR="003D75BF">
        <w:t xml:space="preserve"> </w:t>
      </w:r>
      <w:r w:rsidR="00F774F5">
        <w:t xml:space="preserve">decza </w:t>
      </w:r>
      <w:r w:rsidR="00FC31F1">
        <w:t xml:space="preserve">rodjenikom </w:t>
      </w:r>
      <w:r w:rsidR="00F93C08">
        <w:t xml:space="preserve">kak lepi </w:t>
      </w:r>
      <w:r w:rsidR="008B0B73" w:rsidRPr="00D925E5">
        <w:rPr>
          <w:rStyle w:val="teiunclear"/>
        </w:rPr>
        <w:t>Győn</w:t>
      </w:r>
      <w:r w:rsidR="0051233E" w:rsidRPr="00D925E5">
        <w:rPr>
          <w:rStyle w:val="teiunclear"/>
        </w:rPr>
        <w:t>g</w:t>
      </w:r>
      <w:r w:rsidR="0051233E">
        <w:t>.</w:t>
      </w:r>
    </w:p>
    <w:p w14:paraId="00EDBDF5" w14:textId="77777777" w:rsidR="00E26C39" w:rsidRDefault="00D925E5" w:rsidP="005425F9">
      <w:pPr>
        <w:pStyle w:val="teiab"/>
      </w:pPr>
      <w:r w:rsidRPr="004C2A3F">
        <w:rPr>
          <w:rStyle w:val="teilabelZnak"/>
        </w:rPr>
        <w:t>3.</w:t>
      </w:r>
      <w:r>
        <w:t xml:space="preserve"> </w:t>
      </w:r>
      <w:r w:rsidR="00F17481">
        <w:t>Gda Go</w:t>
      </w:r>
      <w:r w:rsidR="00F17481" w:rsidRPr="000D2793">
        <w:t>ſ</w:t>
      </w:r>
      <w:r w:rsidR="00F17481">
        <w:t xml:space="preserve">zpodin </w:t>
      </w:r>
      <w:r w:rsidR="00F17481" w:rsidRPr="00103AA0">
        <w:rPr>
          <w:rStyle w:val="teiname"/>
        </w:rPr>
        <w:t>Christus</w:t>
      </w:r>
      <w:r w:rsidR="00F17481">
        <w:t xml:space="preserve"> zdávnya</w:t>
      </w:r>
      <w:r w:rsidR="00A173D0">
        <w:t xml:space="preserve"> </w:t>
      </w:r>
      <w:r w:rsidR="008B0798">
        <w:t>natoi Zemli vu</w:t>
      </w:r>
      <w:r w:rsidR="008B0798">
        <w:br/>
      </w:r>
      <w:r w:rsidR="00D2707B" w:rsidRPr="00E26C39">
        <w:rPr>
          <w:rStyle w:val="teiunclear"/>
          <w:lang w:val="sl-SI"/>
        </w:rPr>
        <w:t>de</w:t>
      </w:r>
      <w:r w:rsidR="00DB4C1F" w:rsidRPr="00E26C39">
        <w:rPr>
          <w:rStyle w:val="teiunclear"/>
          <w:lang w:val="sl-SI"/>
        </w:rPr>
        <w:t>ta</w:t>
      </w:r>
      <w:r w:rsidR="00D2707B" w:rsidRPr="00E26C39">
        <w:rPr>
          <w:rStyle w:val="teiunclear"/>
          <w:lang w:val="sl-SI"/>
        </w:rPr>
        <w:t>nſztvi</w:t>
      </w:r>
      <w:r w:rsidR="00D2707B">
        <w:t xml:space="preserve"> lűbi</w:t>
      </w:r>
      <w:r w:rsidR="00DB4C1F">
        <w:t>l</w:t>
      </w:r>
      <w:r w:rsidR="00D2707B">
        <w:t>je</w:t>
      </w:r>
      <w:r w:rsidR="008D79D3">
        <w:t xml:space="preserve"> vucsenye </w:t>
      </w:r>
      <w:r w:rsidR="008D79D3" w:rsidRPr="000D2793">
        <w:t>ſ</w:t>
      </w:r>
      <w:r w:rsidR="008D79D3">
        <w:t xml:space="preserve">zedécs med Doctormi </w:t>
      </w:r>
      <w:r w:rsidR="00300F3B">
        <w:t xml:space="preserve">vu </w:t>
      </w:r>
      <w:r w:rsidR="00E26C39">
        <w:t>Templo.</w:t>
      </w:r>
    </w:p>
    <w:p w14:paraId="690DE480" w14:textId="75C1837C" w:rsidR="00D33083" w:rsidRDefault="00E26C39" w:rsidP="005425F9">
      <w:pPr>
        <w:pStyle w:val="teiab"/>
      </w:pPr>
      <w:r w:rsidRPr="00292993">
        <w:rPr>
          <w:rStyle w:val="teilabelZnak"/>
          <w:lang w:val="sl-SI"/>
        </w:rPr>
        <w:t>4.</w:t>
      </w:r>
      <w:r>
        <w:t xml:space="preserve"> </w:t>
      </w:r>
      <w:r w:rsidR="000E1D40" w:rsidRPr="000D2793">
        <w:t>ſ</w:t>
      </w:r>
      <w:r w:rsidR="000E1D40">
        <w:t>zvit</w:t>
      </w:r>
      <w:r w:rsidR="00D33083">
        <w:t xml:space="preserve"> </w:t>
      </w:r>
      <w:r w:rsidR="00D3657C">
        <w:t xml:space="preserve">Gergely Doctora módra </w:t>
      </w:r>
      <w:r w:rsidR="002E5156">
        <w:t xml:space="preserve">preceptora na </w:t>
      </w:r>
      <w:r w:rsidR="00B6058F">
        <w:t>nyegov dén</w:t>
      </w:r>
      <w:r w:rsidR="00FE2737">
        <w:br/>
      </w:r>
      <w:r w:rsidR="00245172">
        <w:t xml:space="preserve">poleg </w:t>
      </w:r>
      <w:r w:rsidR="00245172" w:rsidRPr="000D2793">
        <w:t>ſ</w:t>
      </w:r>
      <w:r w:rsidR="00245172">
        <w:t xml:space="preserve">ztára </w:t>
      </w:r>
      <w:r w:rsidR="00946558">
        <w:t xml:space="preserve">réda </w:t>
      </w:r>
      <w:r w:rsidR="00137EAB">
        <w:t xml:space="preserve">hodmo poleg </w:t>
      </w:r>
      <w:r w:rsidR="00292993">
        <w:t>Boga vuto</w:t>
      </w:r>
      <w:r w:rsidR="001C23A7">
        <w:t xml:space="preserve"> </w:t>
      </w:r>
      <w:r w:rsidR="001C23A7" w:rsidRPr="000D2793">
        <w:t>ſ</w:t>
      </w:r>
      <w:r w:rsidR="001C23A7">
        <w:t>cholo</w:t>
      </w:r>
      <w:r w:rsidR="00C93F3C">
        <w:t>.</w:t>
      </w:r>
    </w:p>
    <w:p w14:paraId="1BDE1B9E" w14:textId="62427AF5" w:rsidR="00C93F3C" w:rsidRDefault="00C93F3C" w:rsidP="005425F9">
      <w:pPr>
        <w:pStyle w:val="teiab"/>
      </w:pPr>
      <w:r w:rsidRPr="00CA2D42">
        <w:rPr>
          <w:rStyle w:val="teilabelZnak"/>
        </w:rPr>
        <w:t>5</w:t>
      </w:r>
      <w:r>
        <w:t xml:space="preserve">. </w:t>
      </w:r>
      <w:r w:rsidR="00C421AC">
        <w:t xml:space="preserve">Ar phticze </w:t>
      </w:r>
      <w:r w:rsidR="00F57A4D">
        <w:t>Nebe</w:t>
      </w:r>
      <w:r w:rsidR="00F57A4D" w:rsidRPr="000D2793">
        <w:t>ſ</w:t>
      </w:r>
      <w:r w:rsidR="00F57A4D">
        <w:t xml:space="preserve">zke kak </w:t>
      </w:r>
      <w:r w:rsidR="00F57A4D" w:rsidRPr="000D2793">
        <w:t>ſ</w:t>
      </w:r>
      <w:r w:rsidR="00F57A4D">
        <w:t xml:space="preserve">ze </w:t>
      </w:r>
      <w:r w:rsidR="006B2036">
        <w:t xml:space="preserve">povnásajo </w:t>
      </w:r>
      <w:r w:rsidR="009F757D">
        <w:t>zdai gda</w:t>
      </w:r>
      <w:r w:rsidR="00381FB4">
        <w:br/>
        <w:t xml:space="preserve">prido vtoplom </w:t>
      </w:r>
      <w:r w:rsidR="002867E3" w:rsidRPr="000D2793">
        <w:t>ſ</w:t>
      </w:r>
      <w:r w:rsidR="002867E3">
        <w:t>zprotulerju</w:t>
      </w:r>
      <w:r w:rsidR="006D03A9">
        <w:t xml:space="preserve"> zvnogim </w:t>
      </w:r>
      <w:r w:rsidR="00684EEC">
        <w:t>lepim glá</w:t>
      </w:r>
      <w:r w:rsidR="00804B5B" w:rsidRPr="000D2793">
        <w:t>ſ</w:t>
      </w:r>
      <w:r w:rsidR="00804B5B">
        <w:t>zom</w:t>
      </w:r>
      <w:r w:rsidR="00F15907">
        <w:t>.</w:t>
      </w:r>
    </w:p>
    <w:p w14:paraId="2B73EAF0" w14:textId="00A9B2E7" w:rsidR="00F15907" w:rsidRDefault="00F15907" w:rsidP="005425F9">
      <w:pPr>
        <w:pStyle w:val="teiab"/>
      </w:pPr>
      <w:r w:rsidRPr="00482DF5">
        <w:rPr>
          <w:rStyle w:val="teilabelZnak"/>
          <w:lang w:val="sl-SI"/>
        </w:rPr>
        <w:t>6.</w:t>
      </w:r>
      <w:r>
        <w:t xml:space="preserve"> </w:t>
      </w:r>
      <w:r w:rsidR="00AB4F87">
        <w:t>Z</w:t>
      </w:r>
      <w:r w:rsidR="00233CC3">
        <w:t xml:space="preserve"> </w:t>
      </w:r>
      <w:r w:rsidR="00AB4F87">
        <w:t>tem</w:t>
      </w:r>
      <w:r w:rsidR="00233CC3">
        <w:t xml:space="preserve"> rálom </w:t>
      </w:r>
      <w:r w:rsidR="00300ADB">
        <w:t xml:space="preserve">vi </w:t>
      </w:r>
      <w:r w:rsidR="00611F65">
        <w:t>Decza</w:t>
      </w:r>
      <w:r w:rsidR="00482DF5">
        <w:t>, hotte znami lepo vm</w:t>
      </w:r>
      <w:r w:rsidR="002E2845">
        <w:t>é</w:t>
      </w:r>
      <w:r w:rsidR="00482DF5" w:rsidRPr="000D2793">
        <w:t>ſ</w:t>
      </w:r>
      <w:r w:rsidR="00482DF5">
        <w:t>zto</w:t>
      </w:r>
      <w:r w:rsidR="00581F7E">
        <w:br/>
      </w:r>
      <w:r w:rsidR="00581F7E" w:rsidRPr="000D2793">
        <w:t>ſ</w:t>
      </w:r>
      <w:r w:rsidR="00581F7E">
        <w:t>zv</w:t>
      </w:r>
      <w:r w:rsidR="00B4471F">
        <w:t>é</w:t>
      </w:r>
      <w:r w:rsidR="00581F7E">
        <w:t>to</w:t>
      </w:r>
      <w:r w:rsidR="00F87718">
        <w:t xml:space="preserve">, gdeto </w:t>
      </w:r>
      <w:r w:rsidR="00060847">
        <w:t>daruvan</w:t>
      </w:r>
      <w:r w:rsidR="00C166AD">
        <w:t>y</w:t>
      </w:r>
      <w:r w:rsidR="00060847">
        <w:t>e</w:t>
      </w:r>
      <w:r w:rsidR="00C166AD">
        <w:t xml:space="preserve"> </w:t>
      </w:r>
      <w:r w:rsidR="00A34C4D">
        <w:t>vzemte</w:t>
      </w:r>
      <w:r w:rsidR="00A34C4D" w:rsidRPr="000D2793">
        <w:t>ſ</w:t>
      </w:r>
      <w:r w:rsidR="00A34C4D">
        <w:t>zi</w:t>
      </w:r>
      <w:r w:rsidR="007D4C52">
        <w:t xml:space="preserve"> vucsenye </w:t>
      </w:r>
      <w:r w:rsidR="00CF0ACF">
        <w:t>kzvelicsanyu</w:t>
      </w:r>
      <w:r w:rsidR="00C55358">
        <w:t>.</w:t>
      </w:r>
    </w:p>
    <w:p w14:paraId="5CDD39D0" w14:textId="5592542E" w:rsidR="00DB21FF" w:rsidRDefault="00C55358" w:rsidP="00DB21FF">
      <w:pPr>
        <w:pStyle w:val="teiab"/>
      </w:pPr>
      <w:r w:rsidRPr="00E14FA2">
        <w:rPr>
          <w:rStyle w:val="teilabelZnak"/>
          <w:lang w:val="sl-SI"/>
        </w:rPr>
        <w:t>7.</w:t>
      </w:r>
      <w:r>
        <w:t xml:space="preserve"> </w:t>
      </w:r>
      <w:r w:rsidR="00C45437">
        <w:t>Ár vu</w:t>
      </w:r>
      <w:r w:rsidR="00986413">
        <w:t xml:space="preserve"> </w:t>
      </w:r>
      <w:r w:rsidR="000B160C">
        <w:t xml:space="preserve">tákvi </w:t>
      </w:r>
      <w:r w:rsidR="006B33EC">
        <w:t>mejszti</w:t>
      </w:r>
      <w:r w:rsidR="00E14FA2">
        <w:t xml:space="preserve"> kak</w:t>
      </w:r>
      <w:r w:rsidR="003B5D54">
        <w:t xml:space="preserve"> </w:t>
      </w:r>
      <w:r w:rsidR="006B327C">
        <w:t>rodnih ve</w:t>
      </w:r>
      <w:r w:rsidR="005E2977">
        <w:t>rtih te</w:t>
      </w:r>
      <w:r w:rsidR="005E2977">
        <w:br/>
        <w:t>mladike</w:t>
      </w:r>
      <w:r w:rsidR="00E9645B">
        <w:t>, zra</w:t>
      </w:r>
      <w:r w:rsidR="00E9645B" w:rsidRPr="000D2793">
        <w:t>ſ</w:t>
      </w:r>
      <w:r w:rsidR="00E9645B">
        <w:t>zt</w:t>
      </w:r>
      <w:r w:rsidR="004860B5">
        <w:t xml:space="preserve">ém </w:t>
      </w:r>
      <w:r w:rsidR="004F0BDC">
        <w:t xml:space="preserve">o mladenczi </w:t>
      </w:r>
      <w:r w:rsidR="00F733BC">
        <w:t>D</w:t>
      </w:r>
      <w:r w:rsidR="00473E51">
        <w:t>e</w:t>
      </w:r>
      <w:r w:rsidR="00F733BC">
        <w:t xml:space="preserve">csicza </w:t>
      </w:r>
      <w:r w:rsidR="00EE1CD5">
        <w:t>i</w:t>
      </w:r>
      <w:r w:rsidR="00473E51">
        <w:t xml:space="preserve"> </w:t>
      </w:r>
      <w:r w:rsidR="00D73D26" w:rsidRPr="000D2793">
        <w:t>ſ</w:t>
      </w:r>
      <w:r w:rsidR="00D73D26">
        <w:t>zini</w:t>
      </w:r>
      <w:r w:rsidR="00D73D26">
        <w:br/>
        <w:t xml:space="preserve">po </w:t>
      </w:r>
      <w:r w:rsidR="00D73D26" w:rsidRPr="00103AA0">
        <w:rPr>
          <w:rStyle w:val="teiname"/>
        </w:rPr>
        <w:t>Christu</w:t>
      </w:r>
      <w:r w:rsidR="00C252F4" w:rsidRPr="00103AA0">
        <w:rPr>
          <w:rStyle w:val="teiname"/>
        </w:rPr>
        <w:t>s</w:t>
      </w:r>
      <w:r w:rsidR="00BC4697" w:rsidRPr="00103AA0">
        <w:rPr>
          <w:rStyle w:val="teiname"/>
        </w:rPr>
        <w:t>ſi</w:t>
      </w:r>
      <w:r w:rsidR="00C252F4">
        <w:t>.</w:t>
      </w:r>
    </w:p>
    <w:p w14:paraId="69B44864" w14:textId="77777777" w:rsidR="00DB21FF" w:rsidRDefault="00DB21FF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7752ED4" w14:textId="1F66A482" w:rsidR="00692D66" w:rsidRDefault="00DB21FF" w:rsidP="006E2049">
      <w:r>
        <w:lastRenderedPageBreak/>
        <w:t>/043v/</w:t>
      </w:r>
    </w:p>
    <w:p w14:paraId="3FC1E372" w14:textId="03EA53FB" w:rsidR="00656AC0" w:rsidRDefault="00656AC0" w:rsidP="00656AC0">
      <w:pPr>
        <w:pStyle w:val="teifwPageNum"/>
      </w:pPr>
      <w:r>
        <w:t>82.</w:t>
      </w:r>
    </w:p>
    <w:p w14:paraId="4FA47BA2" w14:textId="47866ADD" w:rsidR="00656AC0" w:rsidRDefault="00F412C1" w:rsidP="00CB1570">
      <w:pPr>
        <w:pStyle w:val="teiab"/>
      </w:pPr>
      <w:r w:rsidRPr="00CB1570">
        <w:rPr>
          <w:rStyle w:val="teilabelZnak"/>
        </w:rPr>
        <w:t>8.</w:t>
      </w:r>
      <w:r>
        <w:t xml:space="preserve"> </w:t>
      </w:r>
      <w:r w:rsidR="00820F4A">
        <w:t xml:space="preserve">Od </w:t>
      </w:r>
      <w:r w:rsidR="00C527CD" w:rsidRPr="000D2793">
        <w:t>ſ</w:t>
      </w:r>
      <w:r w:rsidR="00C527CD">
        <w:t>z</w:t>
      </w:r>
      <w:r w:rsidR="00820F4A">
        <w:t xml:space="preserve">ud </w:t>
      </w:r>
      <w:r w:rsidR="00A32459">
        <w:t>pa Go</w:t>
      </w:r>
      <w:r w:rsidR="00A32459" w:rsidRPr="000D2793">
        <w:t>ſ</w:t>
      </w:r>
      <w:r w:rsidR="00A32459">
        <w:t>zpon</w:t>
      </w:r>
      <w:r w:rsidR="00820F4A">
        <w:t xml:space="preserve"> </w:t>
      </w:r>
      <w:r w:rsidR="00487AE5">
        <w:t>Bogh</w:t>
      </w:r>
      <w:r w:rsidR="00C527CD">
        <w:t>, na Go</w:t>
      </w:r>
      <w:r w:rsidR="00C527CD" w:rsidRPr="000D2793">
        <w:t>ſ</w:t>
      </w:r>
      <w:r w:rsidR="00C527CD">
        <w:t>zpo</w:t>
      </w:r>
      <w:r w:rsidR="00C527CD" w:rsidRPr="000D2793">
        <w:t>ſ</w:t>
      </w:r>
      <w:r w:rsidR="00C527CD">
        <w:t>zko</w:t>
      </w:r>
      <w:r w:rsidR="00680162">
        <w:t xml:space="preserve"> </w:t>
      </w:r>
      <w:r w:rsidR="00680162" w:rsidRPr="000D2793">
        <w:t>ſ</w:t>
      </w:r>
      <w:r w:rsidR="00680162">
        <w:t>zlű</w:t>
      </w:r>
      <w:r w:rsidR="004B529D">
        <w:t>´</w:t>
      </w:r>
      <w:r w:rsidR="00680162">
        <w:t>sbo</w:t>
      </w:r>
      <w:r w:rsidR="007D5790">
        <w:t xml:space="preserve"> </w:t>
      </w:r>
      <w:r w:rsidR="00B80977">
        <w:t>vnoge</w:t>
      </w:r>
      <w:r w:rsidR="00B80977">
        <w:br/>
      </w:r>
      <w:r w:rsidR="003A511C">
        <w:t>zové</w:t>
      </w:r>
      <w:r w:rsidR="004B3911">
        <w:t>, k</w:t>
      </w:r>
      <w:r w:rsidR="00776406">
        <w:t>o</w:t>
      </w:r>
      <w:r w:rsidR="004B3911">
        <w:t xml:space="preserve">teri </w:t>
      </w:r>
      <w:r w:rsidR="004B3911" w:rsidRPr="000D2793">
        <w:t>ſ</w:t>
      </w:r>
      <w:r w:rsidR="004B3911">
        <w:t>ze</w:t>
      </w:r>
      <w:r w:rsidR="00776406">
        <w:t xml:space="preserve"> v</w:t>
      </w:r>
      <w:r w:rsidR="00776406" w:rsidRPr="000D2793">
        <w:t>ſ</w:t>
      </w:r>
      <w:r w:rsidR="00776406">
        <w:t xml:space="preserve">ekoli </w:t>
      </w:r>
      <w:r w:rsidR="00775DD7">
        <w:t xml:space="preserve">vu tom </w:t>
      </w:r>
      <w:r w:rsidR="004048EF" w:rsidRPr="000D2793">
        <w:t>ſ</w:t>
      </w:r>
      <w:r w:rsidR="004048EF">
        <w:t xml:space="preserve">zvétom </w:t>
      </w:r>
      <w:r w:rsidR="003C01FB">
        <w:t>me</w:t>
      </w:r>
      <w:r w:rsidR="003C01FB" w:rsidRPr="000D2793">
        <w:t>ſ</w:t>
      </w:r>
      <w:r w:rsidR="003C01FB">
        <w:t xml:space="preserve">zti </w:t>
      </w:r>
      <w:r w:rsidR="00EA521B">
        <w:t>modro vcsio</w:t>
      </w:r>
      <w:r w:rsidR="00C56D3B">
        <w:t>.</w:t>
      </w:r>
    </w:p>
    <w:p w14:paraId="0ABE7447" w14:textId="1E18D30A" w:rsidR="00C56D3B" w:rsidRDefault="00C56D3B" w:rsidP="00CB1570">
      <w:pPr>
        <w:pStyle w:val="teiab"/>
      </w:pPr>
      <w:r w:rsidRPr="00125FE8">
        <w:rPr>
          <w:rStyle w:val="teilabelZnak"/>
          <w:lang w:val="sl-SI"/>
        </w:rPr>
        <w:t>9.</w:t>
      </w:r>
      <w:r>
        <w:t xml:space="preserve"> </w:t>
      </w:r>
      <w:r w:rsidR="00490748">
        <w:t>I</w:t>
      </w:r>
      <w:r w:rsidR="00002590">
        <w:t xml:space="preserve"> </w:t>
      </w:r>
      <w:r w:rsidR="0079688C">
        <w:t>Predikatorje</w:t>
      </w:r>
      <w:r w:rsidR="00A700C0">
        <w:t xml:space="preserve"> vucseni </w:t>
      </w:r>
      <w:r w:rsidR="006F2F63">
        <w:t>Doctorje ´</w:t>
      </w:r>
      <w:r w:rsidR="006F2F63" w:rsidRPr="000D2793">
        <w:t>ſ</w:t>
      </w:r>
      <w:r w:rsidR="006F2F63">
        <w:t xml:space="preserve"> – </w:t>
      </w:r>
      <w:r w:rsidR="006F2F63" w:rsidRPr="000D2793">
        <w:t>ſ</w:t>
      </w:r>
      <w:r w:rsidR="006F2F63">
        <w:t>chole zra</w:t>
      </w:r>
      <w:r w:rsidR="006F2F63" w:rsidRPr="000D2793">
        <w:t>ſ</w:t>
      </w:r>
      <w:r w:rsidR="006F2F63">
        <w:t>zton</w:t>
      </w:r>
      <w:r w:rsidR="005904A3">
        <w:t>,</w:t>
      </w:r>
      <w:r w:rsidR="005904A3">
        <w:br/>
        <w:t xml:space="preserve">ti </w:t>
      </w:r>
      <w:r w:rsidR="000E5E22">
        <w:t>Magis</w:t>
      </w:r>
      <w:r w:rsidR="00125FE8">
        <w:t>z</w:t>
      </w:r>
      <w:r w:rsidR="000E5E22">
        <w:t>trátus</w:t>
      </w:r>
      <w:r w:rsidR="000E5E22" w:rsidRPr="000D2793">
        <w:t>ſ</w:t>
      </w:r>
      <w:r w:rsidR="000E5E22">
        <w:t>i</w:t>
      </w:r>
      <w:r w:rsidR="00490748">
        <w:t xml:space="preserve"> </w:t>
      </w:r>
      <w:r w:rsidR="00125FE8">
        <w:t>vnogo cs</w:t>
      </w:r>
      <w:r w:rsidR="001A50F6">
        <w:t>á</w:t>
      </w:r>
      <w:r w:rsidR="00125FE8" w:rsidRPr="000D2793">
        <w:t>ſ</w:t>
      </w:r>
      <w:r w:rsidR="00125FE8">
        <w:t xml:space="preserve">zt </w:t>
      </w:r>
      <w:r w:rsidR="00B4422D">
        <w:t>nó</w:t>
      </w:r>
      <w:r w:rsidR="00D631A4" w:rsidRPr="000D2793">
        <w:t>ſ</w:t>
      </w:r>
      <w:r w:rsidR="00D631A4">
        <w:t xml:space="preserve">zécsi </w:t>
      </w:r>
      <w:r w:rsidR="00D631A4" w:rsidRPr="000D2793">
        <w:t>ſ</w:t>
      </w:r>
      <w:r w:rsidR="00D631A4">
        <w:t>chole zivo</w:t>
      </w:r>
      <w:r w:rsidR="0091395A">
        <w:t>.</w:t>
      </w:r>
    </w:p>
    <w:p w14:paraId="3964E161" w14:textId="57EB128D" w:rsidR="0091395A" w:rsidRDefault="0091395A" w:rsidP="00CB1570">
      <w:pPr>
        <w:pStyle w:val="teiab"/>
      </w:pPr>
      <w:r w:rsidRPr="00684B2F">
        <w:rPr>
          <w:rStyle w:val="teilabelZnak"/>
        </w:rPr>
        <w:t>10.</w:t>
      </w:r>
      <w:r>
        <w:t xml:space="preserve"> Vtom</w:t>
      </w:r>
      <w:r w:rsidR="00684B2F">
        <w:t xml:space="preserve"> me</w:t>
      </w:r>
      <w:r w:rsidR="00684B2F" w:rsidRPr="000D2793">
        <w:t>ſ</w:t>
      </w:r>
      <w:r w:rsidR="00684B2F">
        <w:t>zti Kis urje Cza</w:t>
      </w:r>
      <w:r w:rsidR="00684B2F" w:rsidRPr="000D2793">
        <w:t>ſ</w:t>
      </w:r>
      <w:r w:rsidR="00684B2F">
        <w:t>zari i Králi gori zra</w:t>
      </w:r>
      <w:r w:rsidR="00684B2F" w:rsidRPr="000D2793">
        <w:t>ſ</w:t>
      </w:r>
      <w:r w:rsidR="00684B2F">
        <w:t>ztovo</w:t>
      </w:r>
      <w:r w:rsidR="00684B2F">
        <w:br/>
        <w:t xml:space="preserve">nevolne </w:t>
      </w:r>
      <w:r w:rsidR="00684B2F" w:rsidRPr="000D2793">
        <w:t>ſ</w:t>
      </w:r>
      <w:r w:rsidR="00684B2F">
        <w:t>zirote o</w:t>
      </w:r>
      <w:r w:rsidR="00684B2F" w:rsidRPr="000D2793">
        <w:t>ſ</w:t>
      </w:r>
      <w:r w:rsidR="00684B2F">
        <w:t xml:space="preserve">ztávleni </w:t>
      </w:r>
      <w:r w:rsidR="00684B2F" w:rsidRPr="000D2793">
        <w:t>ſ</w:t>
      </w:r>
      <w:r w:rsidR="00684B2F">
        <w:t>zinki vucsio</w:t>
      </w:r>
      <w:r w:rsidR="00684B2F" w:rsidRPr="000D2793">
        <w:t>ſ</w:t>
      </w:r>
      <w:r w:rsidR="00684B2F">
        <w:t>ze</w:t>
      </w:r>
      <w:r w:rsidR="008D268D">
        <w:t>.</w:t>
      </w:r>
    </w:p>
    <w:p w14:paraId="703393AC" w14:textId="3E09E51D" w:rsidR="008D268D" w:rsidRDefault="008D268D" w:rsidP="00CB1570">
      <w:pPr>
        <w:pStyle w:val="teiab"/>
      </w:pPr>
      <w:r w:rsidRPr="008D268D">
        <w:rPr>
          <w:rStyle w:val="teilabelZnak"/>
        </w:rPr>
        <w:t>11.</w:t>
      </w:r>
      <w:r>
        <w:t xml:space="preserve"> Ako po</w:t>
      </w:r>
      <w:r w:rsidRPr="000D2793">
        <w:t>ſ</w:t>
      </w:r>
      <w:r>
        <w:t>zem</w:t>
      </w:r>
      <w:r w:rsidRPr="000D2793">
        <w:t>ſ</w:t>
      </w:r>
      <w:r>
        <w:t xml:space="preserve">zega Deáka nedáce od </w:t>
      </w:r>
      <w:r w:rsidRPr="000D2793">
        <w:t>ſ</w:t>
      </w:r>
      <w:r>
        <w:t>zve hi´se na papijros</w:t>
      </w:r>
      <w:r>
        <w:br/>
        <w:t>Tolar daite csi imate zdobre vole.</w:t>
      </w:r>
    </w:p>
    <w:p w14:paraId="12044D98" w14:textId="77777777" w:rsidR="006F1875" w:rsidRDefault="008D268D" w:rsidP="00CB1570">
      <w:pPr>
        <w:pStyle w:val="teiab"/>
      </w:pPr>
      <w:r w:rsidRPr="00CB2754">
        <w:rPr>
          <w:rStyle w:val="teilabelZnak"/>
        </w:rPr>
        <w:t>12.</w:t>
      </w:r>
      <w:r>
        <w:t xml:space="preserve"> </w:t>
      </w:r>
      <w:r w:rsidR="00782DC5">
        <w:t>Drági</w:t>
      </w:r>
      <w:r w:rsidR="00AB39EA">
        <w:t xml:space="preserve"> nas</w:t>
      </w:r>
      <w:r w:rsidR="00AB39EA" w:rsidRPr="000D2793">
        <w:t>ſ</w:t>
      </w:r>
      <w:r w:rsidR="00AB39EA">
        <w:t>i</w:t>
      </w:r>
      <w:r w:rsidR="00733836">
        <w:t xml:space="preserve"> Bráczi</w:t>
      </w:r>
      <w:r w:rsidR="00CB2754">
        <w:t xml:space="preserve"> </w:t>
      </w:r>
      <w:r w:rsidR="006F1875">
        <w:t xml:space="preserve">ki bote nám ta </w:t>
      </w:r>
      <w:r w:rsidR="006F1875" w:rsidRPr="000D2793">
        <w:t>ſ</w:t>
      </w:r>
      <w:r w:rsidR="006F1875">
        <w:t>li hodimo ´</w:t>
      </w:r>
      <w:r w:rsidR="006F1875" w:rsidRPr="000D2793">
        <w:t>ſ</w:t>
      </w:r>
      <w:r w:rsidR="006F1875">
        <w:t>e, do-</w:t>
      </w:r>
      <w:r w:rsidR="006F1875">
        <w:br/>
        <w:t>ber nam je ´</w:t>
      </w:r>
      <w:r w:rsidR="006F1875" w:rsidRPr="000D2793">
        <w:t>ſ</w:t>
      </w:r>
      <w:r w:rsidR="006F1875">
        <w:t>cholnik koga nam Bogh áldui ki na</w:t>
      </w:r>
      <w:r w:rsidR="006F1875" w:rsidRPr="000D2793">
        <w:t>ſ</w:t>
      </w:r>
      <w:r w:rsidR="006F1875">
        <w:t>z</w:t>
      </w:r>
      <w:r w:rsidR="006F1875">
        <w:br/>
        <w:t>vscholo csáka.</w:t>
      </w:r>
    </w:p>
    <w:p w14:paraId="16B4E1FD" w14:textId="77777777" w:rsidR="006F1875" w:rsidRDefault="006F1875" w:rsidP="006F1875">
      <w:pPr>
        <w:pStyle w:val="teiclosure"/>
      </w:pPr>
      <w:r>
        <w:t>Amen.</w:t>
      </w:r>
    </w:p>
    <w:p w14:paraId="78B496A8" w14:textId="77777777" w:rsidR="00D670B6" w:rsidRDefault="006F1875" w:rsidP="006F1875">
      <w:pPr>
        <w:pStyle w:val="Naslov2"/>
      </w:pPr>
      <w:r>
        <w:t>Od ti dobri hűdi</w:t>
      </w:r>
      <w:r w:rsidR="000E7EC9">
        <w:t xml:space="preserve"> ino Vtraglivi Sén</w:t>
      </w:r>
    </w:p>
    <w:p w14:paraId="208147A1" w14:textId="77777777" w:rsidR="0076662C" w:rsidRDefault="00D670B6" w:rsidP="0076662C">
      <w:pPr>
        <w:pStyle w:val="teiab"/>
      </w:pPr>
      <w:r w:rsidRPr="0076662C">
        <w:rPr>
          <w:rStyle w:val="teilabelZnak"/>
        </w:rPr>
        <w:t>1.</w:t>
      </w:r>
      <w:r>
        <w:t xml:space="preserve"> Ki pohája</w:t>
      </w:r>
      <w:r w:rsidR="0076662C">
        <w:t xml:space="preserve"> na dalko pot, ´</w:t>
      </w:r>
      <w:r w:rsidR="0076662C" w:rsidRPr="000D2793">
        <w:t>ſ</w:t>
      </w:r>
      <w:r w:rsidR="0076662C">
        <w:t>alo</w:t>
      </w:r>
      <w:r w:rsidR="0076662C" w:rsidRPr="000D2793">
        <w:t>ſ</w:t>
      </w:r>
      <w:r w:rsidR="0076662C">
        <w:t xml:space="preserve">zti </w:t>
      </w:r>
      <w:r w:rsidR="0076662C" w:rsidRPr="000D2793">
        <w:t>ſ</w:t>
      </w:r>
      <w:r w:rsidR="0076662C">
        <w:t>ze nezna, on hodie-</w:t>
      </w:r>
      <w:r w:rsidR="0076662C">
        <w:br/>
        <w:t>nya na dobro bou ali na zlo nyega hodba.</w:t>
      </w:r>
    </w:p>
    <w:p w14:paraId="2028E25E" w14:textId="77777777" w:rsidR="00CF3F89" w:rsidRDefault="0076662C" w:rsidP="0076662C">
      <w:pPr>
        <w:pStyle w:val="teiab"/>
      </w:pPr>
      <w:r w:rsidRPr="002750A0">
        <w:rPr>
          <w:rStyle w:val="teilabelZnak"/>
        </w:rPr>
        <w:t>2.</w:t>
      </w:r>
      <w:r>
        <w:t xml:space="preserve"> </w:t>
      </w:r>
      <w:r w:rsidR="00A61DBA">
        <w:t>Do</w:t>
      </w:r>
      <w:r w:rsidR="00A61DBA" w:rsidRPr="000D2793">
        <w:t>ſ</w:t>
      </w:r>
      <w:r w:rsidR="00A61DBA">
        <w:t>zta krát on kvár vadlűje, vupám eti zel glá</w:t>
      </w:r>
      <w:r w:rsidR="00A61DBA" w:rsidRPr="000D2793">
        <w:t>ſ</w:t>
      </w:r>
      <w:r w:rsidR="00A61DBA">
        <w:t>z</w:t>
      </w:r>
      <w:r w:rsidR="002750A0">
        <w:br/>
      </w:r>
      <w:r w:rsidR="00463264">
        <w:t>csuje, dokecs</w:t>
      </w:r>
      <w:r w:rsidR="00FC5EF9">
        <w:t xml:space="preserve"> na zái pov</w:t>
      </w:r>
      <w:r w:rsidR="00AB79E1">
        <w:t>é</w:t>
      </w:r>
      <w:r w:rsidR="00FC5EF9">
        <w:t>rné</w:t>
      </w:r>
      <w:r w:rsidR="00FC5EF9" w:rsidRPr="000D2793">
        <w:t>ſ</w:t>
      </w:r>
      <w:r w:rsidR="00FC5EF9">
        <w:t>ze</w:t>
      </w:r>
      <w:r w:rsidR="00F422E5">
        <w:t xml:space="preserve"> po </w:t>
      </w:r>
      <w:r w:rsidR="00F422E5" w:rsidRPr="000D2793">
        <w:t>ſ</w:t>
      </w:r>
      <w:r w:rsidR="00F422E5">
        <w:t>zvojoi voli, on</w:t>
      </w:r>
      <w:r w:rsidR="00A816C6">
        <w:br/>
      </w:r>
      <w:r w:rsidR="00CF3F89">
        <w:t>zdobrim dobicskom.</w:t>
      </w:r>
    </w:p>
    <w:p w14:paraId="5EA2CA6F" w14:textId="77777777" w:rsidR="00063BCD" w:rsidRDefault="00CF3F89" w:rsidP="0076662C">
      <w:pPr>
        <w:pStyle w:val="teiab"/>
      </w:pPr>
      <w:r w:rsidRPr="00E062B8">
        <w:rPr>
          <w:rStyle w:val="teilabelZnak"/>
        </w:rPr>
        <w:t>3.</w:t>
      </w:r>
      <w:r>
        <w:t xml:space="preserve"> </w:t>
      </w:r>
      <w:r w:rsidR="00925263">
        <w:t xml:space="preserve">Nad </w:t>
      </w:r>
      <w:r w:rsidR="00925263" w:rsidRPr="000D2793">
        <w:t>ſ</w:t>
      </w:r>
      <w:r w:rsidR="00925263">
        <w:t xml:space="preserve">zvem kvárom </w:t>
      </w:r>
      <w:r w:rsidR="00925263" w:rsidRPr="000D2793">
        <w:t>ſ</w:t>
      </w:r>
      <w:r w:rsidR="00925263">
        <w:t>alo</w:t>
      </w:r>
      <w:r w:rsidR="00925263" w:rsidRPr="000D2793">
        <w:t>ſ</w:t>
      </w:r>
      <w:r w:rsidR="00925263">
        <w:t>zti</w:t>
      </w:r>
      <w:r w:rsidR="00925263" w:rsidRPr="000D2793">
        <w:t>ſ</w:t>
      </w:r>
      <w:r w:rsidR="00925263">
        <w:t>ze, rad dobicskom ve</w:t>
      </w:r>
      <w:r w:rsidR="00925263" w:rsidRPr="000D2793">
        <w:t>ſ</w:t>
      </w:r>
      <w:r w:rsidR="00925263">
        <w:t>ze-</w:t>
      </w:r>
      <w:r w:rsidR="00925263">
        <w:br/>
      </w:r>
      <w:r w:rsidR="00F476B6">
        <w:t>li</w:t>
      </w:r>
      <w:r w:rsidR="00F476B6" w:rsidRPr="000D2793">
        <w:t>ſ</w:t>
      </w:r>
      <w:r w:rsidR="00F476B6">
        <w:t xml:space="preserve">ze, </w:t>
      </w:r>
      <w:r w:rsidR="00F476B6" w:rsidRPr="000D2793">
        <w:t>ſ</w:t>
      </w:r>
      <w:r w:rsidR="00F476B6">
        <w:t xml:space="preserve">zka´cse tere </w:t>
      </w:r>
      <w:r w:rsidR="00F476B6" w:rsidRPr="000D2793">
        <w:t>ſ</w:t>
      </w:r>
      <w:r w:rsidR="00F476B6">
        <w:t xml:space="preserve">ze raduje </w:t>
      </w:r>
      <w:r w:rsidR="00F476B6" w:rsidRPr="000D2793">
        <w:t>ſ</w:t>
      </w:r>
      <w:r w:rsidR="00F476B6">
        <w:t xml:space="preserve">ze pie jeje on </w:t>
      </w:r>
      <w:r w:rsidR="00F476B6" w:rsidRPr="000D2793">
        <w:t>ſ</w:t>
      </w:r>
      <w:r w:rsidR="00F476B6">
        <w:t>ze ne</w:t>
      </w:r>
      <w:r w:rsidR="00F476B6">
        <w:br/>
      </w:r>
      <w:r w:rsidR="0008468D" w:rsidRPr="000D2793">
        <w:t>ſ</w:t>
      </w:r>
      <w:r w:rsidR="0008468D">
        <w:t>alo</w:t>
      </w:r>
      <w:r w:rsidR="0008468D" w:rsidRPr="000D2793">
        <w:t>ſ</w:t>
      </w:r>
      <w:r w:rsidR="0008468D">
        <w:t>zti.</w:t>
      </w:r>
    </w:p>
    <w:p w14:paraId="1CA764F3" w14:textId="7396F927" w:rsidR="006F6151" w:rsidRDefault="00063BCD" w:rsidP="0076662C">
      <w:pPr>
        <w:pStyle w:val="teiab"/>
      </w:pPr>
      <w:r w:rsidRPr="00E062B8">
        <w:rPr>
          <w:rStyle w:val="teilabelZnak"/>
        </w:rPr>
        <w:t>4.</w:t>
      </w:r>
      <w:r>
        <w:t xml:space="preserve"> </w:t>
      </w:r>
      <w:r w:rsidR="00D91DFB">
        <w:t>Takvo je</w:t>
      </w:r>
      <w:r w:rsidR="00D91DFB" w:rsidRPr="000D2793">
        <w:t>ſ</w:t>
      </w:r>
      <w:r w:rsidR="00D91DFB">
        <w:t>zte dugovanye</w:t>
      </w:r>
      <w:r w:rsidR="008679DF">
        <w:t xml:space="preserve"> na </w:t>
      </w:r>
      <w:r w:rsidR="008679DF" w:rsidRPr="000D2793">
        <w:t>ſ</w:t>
      </w:r>
      <w:r w:rsidR="008679DF">
        <w:t xml:space="preserve">enidbo ki da </w:t>
      </w:r>
      <w:r w:rsidR="008679DF" w:rsidRPr="000D2793">
        <w:t>ſ</w:t>
      </w:r>
      <w:r w:rsidR="008679DF">
        <w:t>zebe</w:t>
      </w:r>
      <w:r w:rsidR="003364C7">
        <w:t>,</w:t>
      </w:r>
      <w:r w:rsidR="003364C7">
        <w:br/>
      </w:r>
      <w:r w:rsidR="009E3E30">
        <w:t>na tákvo p</w:t>
      </w:r>
      <w:r w:rsidR="00235483">
        <w:t xml:space="preserve">out ki </w:t>
      </w:r>
      <w:r w:rsidR="00235483" w:rsidRPr="000D2793">
        <w:t>ſ</w:t>
      </w:r>
      <w:r w:rsidR="00235483">
        <w:t>ze vzeme</w:t>
      </w:r>
      <w:r w:rsidR="000D7407">
        <w:t xml:space="preserve">, </w:t>
      </w:r>
      <w:r w:rsidR="000D7407" w:rsidRPr="000D2793">
        <w:t>ſ</w:t>
      </w:r>
      <w:r w:rsidR="000D7407">
        <w:t>zve mislenye dokecs</w:t>
      </w:r>
      <w:r w:rsidR="000D7407">
        <w:br/>
        <w:t>doperne</w:t>
      </w:r>
      <w:r w:rsidR="000D7407" w:rsidRPr="000D2793">
        <w:t>ſ</w:t>
      </w:r>
      <w:r w:rsidR="000D7407">
        <w:t>zé.</w:t>
      </w:r>
    </w:p>
    <w:p w14:paraId="01E13E9D" w14:textId="77777777" w:rsidR="006F6151" w:rsidRDefault="006F6151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BFF135F" w14:textId="57F03939" w:rsidR="008D268D" w:rsidRDefault="006F6151" w:rsidP="006F6151">
      <w:r>
        <w:lastRenderedPageBreak/>
        <w:t>/044r/</w:t>
      </w:r>
    </w:p>
    <w:p w14:paraId="35D03618" w14:textId="3E610595" w:rsidR="006F6151" w:rsidRDefault="006F6151" w:rsidP="006F6151">
      <w:pPr>
        <w:pStyle w:val="teifwPageNum"/>
      </w:pPr>
      <w:r>
        <w:t>83.</w:t>
      </w:r>
    </w:p>
    <w:p w14:paraId="2B1FFEF8" w14:textId="2D4D53F4" w:rsidR="006F6151" w:rsidRDefault="009B0978" w:rsidP="009B0978">
      <w:pPr>
        <w:pStyle w:val="teiab"/>
      </w:pPr>
      <w:r w:rsidRPr="00F85A71">
        <w:rPr>
          <w:rStyle w:val="teilabelZnak"/>
        </w:rPr>
        <w:t>5.</w:t>
      </w:r>
      <w:r>
        <w:t xml:space="preserve"> Nezna dobi ali zgűbi</w:t>
      </w:r>
      <w:r w:rsidR="00F85A71">
        <w:t>, ako kha</w:t>
      </w:r>
      <w:r w:rsidR="00F85A71" w:rsidRPr="000D2793">
        <w:t>ſ</w:t>
      </w:r>
      <w:r w:rsidR="00F85A71">
        <w:t>zki oberné</w:t>
      </w:r>
      <w:r w:rsidR="00F85A71" w:rsidRPr="000D2793">
        <w:t>ſ</w:t>
      </w:r>
      <w:r w:rsidR="00F85A71">
        <w:t>ze dobro</w:t>
      </w:r>
      <w:r w:rsidR="00F85A71">
        <w:br/>
        <w:t>vzeme ali hűdo, pohvali pot akomu dopadne.</w:t>
      </w:r>
    </w:p>
    <w:p w14:paraId="3A744533" w14:textId="77777777" w:rsidR="00002DC2" w:rsidRDefault="00F85A71" w:rsidP="009B0978">
      <w:pPr>
        <w:pStyle w:val="teiab"/>
      </w:pPr>
      <w:r w:rsidRPr="003B26EE">
        <w:rPr>
          <w:rStyle w:val="teilabelZnak"/>
        </w:rPr>
        <w:t>6.</w:t>
      </w:r>
      <w:r>
        <w:t xml:space="preserve"> </w:t>
      </w:r>
      <w:r w:rsidR="00935A88">
        <w:t>Niki zha</w:t>
      </w:r>
      <w:r w:rsidR="00935A88" w:rsidRPr="000D2793">
        <w:t>ſ</w:t>
      </w:r>
      <w:r w:rsidR="00935A88">
        <w:t>zkom niki zkvárom ki zAngyelom ki</w:t>
      </w:r>
      <w:r w:rsidR="000541D6">
        <w:br/>
      </w:r>
      <w:r w:rsidR="000541D6" w:rsidRPr="000D2793">
        <w:t>ſ</w:t>
      </w:r>
      <w:r w:rsidR="000541D6">
        <w:t xml:space="preserve">atanom zgrehov Oczem hodi zkvárom vkűp </w:t>
      </w:r>
      <w:r w:rsidR="000541D6" w:rsidRPr="000D2793">
        <w:t>ſ</w:t>
      </w:r>
      <w:r w:rsidR="000541D6">
        <w:t>se</w:t>
      </w:r>
      <w:r w:rsidR="00002DC2">
        <w:br/>
        <w:t>zgrábi v</w:t>
      </w:r>
      <w:r w:rsidR="00002DC2" w:rsidRPr="000D2793">
        <w:t>ſ</w:t>
      </w:r>
      <w:r w:rsidR="00002DC2">
        <w:t>ze Dűs</w:t>
      </w:r>
      <w:r w:rsidR="00002DC2" w:rsidRPr="000D2793">
        <w:t>ſ</w:t>
      </w:r>
      <w:r w:rsidR="00002DC2">
        <w:t>e zgublenye.</w:t>
      </w:r>
    </w:p>
    <w:p w14:paraId="10E2EEA3" w14:textId="77777777" w:rsidR="00917C2A" w:rsidRDefault="00002DC2" w:rsidP="009B0978">
      <w:pPr>
        <w:pStyle w:val="teiab"/>
      </w:pPr>
      <w:r w:rsidRPr="003B26EE">
        <w:rPr>
          <w:rStyle w:val="teilabelZnak"/>
        </w:rPr>
        <w:t>7.</w:t>
      </w:r>
      <w:r>
        <w:t xml:space="preserve"> Dobra ´</w:t>
      </w:r>
      <w:r w:rsidRPr="000D2793">
        <w:t>ſ</w:t>
      </w:r>
      <w:r>
        <w:t>ena</w:t>
      </w:r>
      <w:r w:rsidR="003B26EE">
        <w:t xml:space="preserve"> </w:t>
      </w:r>
      <w:r w:rsidR="00267681">
        <w:t>kako Angyel, csio dobis rád snyouv</w:t>
      </w:r>
      <w:r w:rsidR="00267681">
        <w:br/>
      </w:r>
      <w:r w:rsidR="00267681" w:rsidRPr="000D2793">
        <w:t>ſ</w:t>
      </w:r>
      <w:r w:rsidR="00267681">
        <w:t>ivés prez ´</w:t>
      </w:r>
      <w:r w:rsidR="00267681" w:rsidRPr="000D2793">
        <w:t>ſ</w:t>
      </w:r>
      <w:r w:rsidR="00267681">
        <w:t>alo</w:t>
      </w:r>
      <w:r w:rsidR="00267681" w:rsidRPr="000D2793">
        <w:t>ſ</w:t>
      </w:r>
      <w:r w:rsidR="00267681">
        <w:t>zti</w:t>
      </w:r>
      <w:r w:rsidR="003B5250">
        <w:t xml:space="preserve"> </w:t>
      </w:r>
      <w:r w:rsidR="00F50906">
        <w:t>dre</w:t>
      </w:r>
      <w:r w:rsidR="00F50906" w:rsidRPr="000D2793">
        <w:t>ſ</w:t>
      </w:r>
      <w:r w:rsidR="00F50906">
        <w:t>zélno</w:t>
      </w:r>
      <w:r w:rsidR="00F50906" w:rsidRPr="000D2793">
        <w:t>ſ</w:t>
      </w:r>
      <w:r w:rsidR="00F50906">
        <w:t>zti</w:t>
      </w:r>
      <w:r w:rsidR="00500F59">
        <w:t xml:space="preserve"> nebos imel </w:t>
      </w:r>
      <w:r w:rsidR="00500F59" w:rsidRPr="000D2793">
        <w:t>ſ</w:t>
      </w:r>
      <w:r w:rsidR="00500F59">
        <w:t>zer-</w:t>
      </w:r>
      <w:r w:rsidR="00500F59">
        <w:br/>
      </w:r>
      <w:r w:rsidR="00917C2A">
        <w:t>csene bolezni.</w:t>
      </w:r>
    </w:p>
    <w:p w14:paraId="3850BA15" w14:textId="77777777" w:rsidR="00EF1059" w:rsidRDefault="00917C2A" w:rsidP="009B0978">
      <w:pPr>
        <w:pStyle w:val="teiab"/>
      </w:pPr>
      <w:r w:rsidRPr="00327E55">
        <w:rPr>
          <w:rStyle w:val="teilabelZnak"/>
        </w:rPr>
        <w:t>8.</w:t>
      </w:r>
      <w:r w:rsidR="00327E55">
        <w:t xml:space="preserve"> </w:t>
      </w:r>
      <w:r w:rsidR="001E10E3" w:rsidRPr="00730B24">
        <w:rPr>
          <w:rStyle w:val="teigap"/>
        </w:rPr>
        <w:t>???</w:t>
      </w:r>
      <w:r w:rsidR="00327E55">
        <w:t>je tvoje dugo</w:t>
      </w:r>
      <w:r w:rsidR="00730B24">
        <w:t xml:space="preserve">ványe ni po drűgoi nebos </w:t>
      </w:r>
      <w:r w:rsidR="00730B24" w:rsidRPr="000D2793">
        <w:t>ſ</w:t>
      </w:r>
      <w:r w:rsidR="00730B24">
        <w:t>elel</w:t>
      </w:r>
      <w:r w:rsidR="00D53688">
        <w:t>,</w:t>
      </w:r>
      <w:r w:rsidR="00D53688">
        <w:br/>
        <w:t>ie</w:t>
      </w:r>
      <w:r w:rsidR="00D53688" w:rsidRPr="000D2793">
        <w:t>ſ</w:t>
      </w:r>
      <w:r w:rsidR="00D53688">
        <w:t>zi piti v</w:t>
      </w:r>
      <w:r w:rsidR="00D53688" w:rsidRPr="000D2793">
        <w:t>ſ</w:t>
      </w:r>
      <w:r w:rsidR="00D53688">
        <w:t>za ve</w:t>
      </w:r>
      <w:r w:rsidR="00D53688" w:rsidRPr="000D2793">
        <w:t>ſ</w:t>
      </w:r>
      <w:r w:rsidR="00D53688">
        <w:t>zelja</w:t>
      </w:r>
      <w:r w:rsidR="00474D4B">
        <w:t xml:space="preserve"> zadovolen bodes v</w:t>
      </w:r>
      <w:r w:rsidR="00474D4B" w:rsidRPr="000D2793">
        <w:t>ſ</w:t>
      </w:r>
      <w:r w:rsidR="00474D4B">
        <w:t>záka</w:t>
      </w:r>
      <w:r w:rsidR="00474D4B">
        <w:br/>
      </w:r>
      <w:r w:rsidR="000D6733">
        <w:t>dugoványa</w:t>
      </w:r>
      <w:r w:rsidR="00EF1059">
        <w:t>.</w:t>
      </w:r>
    </w:p>
    <w:p w14:paraId="4FAE4114" w14:textId="77777777" w:rsidR="008016CD" w:rsidRDefault="00EF1059" w:rsidP="009B0978">
      <w:pPr>
        <w:pStyle w:val="teiab"/>
      </w:pPr>
      <w:r w:rsidRPr="00C05481">
        <w:rPr>
          <w:rStyle w:val="teilabelZnak"/>
        </w:rPr>
        <w:t>9.</w:t>
      </w:r>
      <w:r>
        <w:t xml:space="preserve"> Salo</w:t>
      </w:r>
      <w:r w:rsidRPr="000D2793">
        <w:t>ſ</w:t>
      </w:r>
      <w:r>
        <w:t>zti</w:t>
      </w:r>
      <w:r w:rsidRPr="000D2793">
        <w:t>ſ</w:t>
      </w:r>
      <w:r>
        <w:t>ze</w:t>
      </w:r>
      <w:r w:rsidR="009373F7">
        <w:t xml:space="preserve"> b</w:t>
      </w:r>
      <w:r w:rsidR="003A7D47">
        <w:t>´</w:t>
      </w:r>
      <w:r w:rsidR="009373F7">
        <w:t>ar ti nigda</w:t>
      </w:r>
      <w:r w:rsidR="00024EA2">
        <w:t>, vu tve kvari</w:t>
      </w:r>
      <w:r w:rsidR="00A84A88">
        <w:t xml:space="preserve"> dre</w:t>
      </w:r>
      <w:r w:rsidR="00A84A88" w:rsidRPr="000D2793">
        <w:t>ſ</w:t>
      </w:r>
      <w:r w:rsidR="00A84A88">
        <w:t xml:space="preserve">ze li </w:t>
      </w:r>
      <w:r w:rsidR="00A84A88" w:rsidRPr="000D2793">
        <w:t>ſ</w:t>
      </w:r>
      <w:r w:rsidR="00A84A88">
        <w:t>ze,</w:t>
      </w:r>
      <w:r w:rsidR="00A84A88">
        <w:br/>
        <w:t>zjojom zplacsom vu nevoli, ali dobra ´</w:t>
      </w:r>
      <w:r w:rsidR="00A84A88" w:rsidRPr="000D2793">
        <w:t>ſ</w:t>
      </w:r>
      <w:r w:rsidR="00A84A88">
        <w:t>ena ti bode</w:t>
      </w:r>
      <w:r w:rsidR="00A84A88">
        <w:br/>
        <w:t>ve</w:t>
      </w:r>
      <w:r w:rsidR="00A84A88" w:rsidRPr="000D2793">
        <w:t>ſ</w:t>
      </w:r>
      <w:r w:rsidR="00A84A88">
        <w:t>zelje.</w:t>
      </w:r>
    </w:p>
    <w:p w14:paraId="2E4DC8E0" w14:textId="50921764" w:rsidR="008016CD" w:rsidRDefault="008016CD" w:rsidP="009B0978">
      <w:pPr>
        <w:pStyle w:val="teiab"/>
      </w:pPr>
      <w:r w:rsidRPr="00B05124">
        <w:rPr>
          <w:rStyle w:val="teilabelZnak"/>
        </w:rPr>
        <w:t>10.</w:t>
      </w:r>
      <w:r>
        <w:t xml:space="preserve"> K</w:t>
      </w:r>
      <w:r w:rsidRPr="000D2793">
        <w:t>ſ</w:t>
      </w:r>
      <w:r>
        <w:t>zve</w:t>
      </w:r>
      <w:r w:rsidR="00B05124">
        <w:t xml:space="preserve">tlu Gemánt Rubint kámni </w:t>
      </w:r>
      <w:r w:rsidR="00B05124" w:rsidRPr="00D831EC">
        <w:rPr>
          <w:rStyle w:val="teiunclear"/>
        </w:rPr>
        <w:t>ksurv</w:t>
      </w:r>
      <w:r w:rsidR="00B05124">
        <w:br/>
        <w:t xml:space="preserve">zláto ino </w:t>
      </w:r>
      <w:r w:rsidR="00B05124" w:rsidRPr="000D2793">
        <w:t>ſ</w:t>
      </w:r>
      <w:r w:rsidR="00B05124">
        <w:t>zrebro, dobra</w:t>
      </w:r>
      <w:r w:rsidR="00ED679E">
        <w:t xml:space="preserve"> ´</w:t>
      </w:r>
      <w:r w:rsidR="00ED679E" w:rsidRPr="000D2793">
        <w:t>ſ</w:t>
      </w:r>
      <w:r w:rsidR="00ED679E">
        <w:t>ena k</w:t>
      </w:r>
      <w:r w:rsidR="00ED679E" w:rsidRPr="000D2793">
        <w:t>ſ</w:t>
      </w:r>
      <w:r w:rsidR="00ED679E">
        <w:t>zemu</w:t>
      </w:r>
      <w:r w:rsidR="004E5811">
        <w:t xml:space="preserve"> tamu</w:t>
      </w:r>
      <w:r w:rsidR="00C52673">
        <w:br/>
      </w:r>
      <w:r w:rsidR="00C52673" w:rsidRPr="000D2793">
        <w:t>ſ</w:t>
      </w:r>
      <w:r w:rsidR="00C52673">
        <w:t xml:space="preserve">zpodobnaje ona </w:t>
      </w:r>
      <w:r w:rsidR="001550D7">
        <w:t>kdrágu Kincsu.</w:t>
      </w:r>
    </w:p>
    <w:p w14:paraId="4B78765B" w14:textId="21FD4262" w:rsidR="008016CD" w:rsidRDefault="008016CD" w:rsidP="009B0978">
      <w:pPr>
        <w:pStyle w:val="teiab"/>
      </w:pPr>
      <w:r w:rsidRPr="00B05124">
        <w:rPr>
          <w:rStyle w:val="teilabelZnak"/>
        </w:rPr>
        <w:t>11.</w:t>
      </w:r>
      <w:r>
        <w:t xml:space="preserve"> Tárne</w:t>
      </w:r>
      <w:r w:rsidR="00D94325">
        <w:t xml:space="preserve"> hise esi</w:t>
      </w:r>
      <w:r w:rsidR="00D94325" w:rsidRPr="000D2793">
        <w:t>ſ</w:t>
      </w:r>
      <w:r w:rsidR="00D94325">
        <w:t xml:space="preserve">zti obráz tvoja </w:t>
      </w:r>
      <w:r w:rsidR="00D94325" w:rsidRPr="000D2793">
        <w:t>ſ</w:t>
      </w:r>
      <w:r w:rsidR="00D94325">
        <w:t xml:space="preserve">ztánya lepa </w:t>
      </w:r>
      <w:r w:rsidR="00D94325" w:rsidRPr="000D2793">
        <w:t>ſ</w:t>
      </w:r>
      <w:r w:rsidR="00D94325">
        <w:t>znaiga,</w:t>
      </w:r>
      <w:r w:rsidR="00D94325">
        <w:br/>
      </w:r>
      <w:r w:rsidR="006A6D27">
        <w:t>kak gledalo i lepi kincs, dobra ´</w:t>
      </w:r>
      <w:r w:rsidR="006A6D27" w:rsidRPr="000D2793">
        <w:t>ſ</w:t>
      </w:r>
      <w:r w:rsidR="006A6D27">
        <w:t xml:space="preserve">ena </w:t>
      </w:r>
      <w:r w:rsidR="006A6D27" w:rsidRPr="000D2793">
        <w:t>ſ</w:t>
      </w:r>
      <w:r w:rsidR="006A6D27">
        <w:t>zvega mo´sa.</w:t>
      </w:r>
      <w:r w:rsidR="00D94325">
        <w:t xml:space="preserve"> </w:t>
      </w:r>
    </w:p>
    <w:p w14:paraId="0DE46FA3" w14:textId="77777777" w:rsidR="00953F31" w:rsidRDefault="008016CD" w:rsidP="009B0978">
      <w:pPr>
        <w:pStyle w:val="teiab"/>
      </w:pPr>
      <w:r w:rsidRPr="00B05124">
        <w:rPr>
          <w:rStyle w:val="teilabelZnak"/>
        </w:rPr>
        <w:t>12.</w:t>
      </w:r>
      <w:r>
        <w:t xml:space="preserve"> Dobra</w:t>
      </w:r>
      <w:r w:rsidR="00521531">
        <w:t xml:space="preserve"> ´</w:t>
      </w:r>
      <w:r w:rsidR="00521531" w:rsidRPr="000D2793">
        <w:t>ſ</w:t>
      </w:r>
      <w:r w:rsidR="00521531">
        <w:t xml:space="preserve">ena kak </w:t>
      </w:r>
      <w:r w:rsidR="00521531" w:rsidRPr="009205F6">
        <w:rPr>
          <w:rStyle w:val="teiadd"/>
        </w:rPr>
        <w:t>radoſzt</w:t>
      </w:r>
      <w:r w:rsidR="00CA4E5A" w:rsidRPr="009205F6">
        <w:rPr>
          <w:rStyle w:val="teiadd"/>
        </w:rPr>
        <w:t>.</w:t>
      </w:r>
      <w:r w:rsidR="00CA4E5A">
        <w:t xml:space="preserve"> Korona plemenita</w:t>
      </w:r>
      <w:r w:rsidR="0039558A">
        <w:t xml:space="preserve"> kako pálma,</w:t>
      </w:r>
      <w:r w:rsidR="0039558A">
        <w:br/>
        <w:t xml:space="preserve">lepa rósa i viola, dragsa od lilioma </w:t>
      </w:r>
      <w:r w:rsidR="0039558A" w:rsidRPr="00EB32FF">
        <w:rPr>
          <w:rStyle w:val="teiunclear"/>
        </w:rPr>
        <w:t>dihala</w:t>
      </w:r>
      <w:r w:rsidR="0039558A">
        <w:t>.</w:t>
      </w:r>
    </w:p>
    <w:p w14:paraId="5AA3941C" w14:textId="77777777" w:rsidR="00953F31" w:rsidRDefault="00953F31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D30A432" w14:textId="7697B2E5" w:rsidR="00953F31" w:rsidRDefault="00953F31" w:rsidP="00953F31">
      <w:r>
        <w:lastRenderedPageBreak/>
        <w:t>/04</w:t>
      </w:r>
      <w:r w:rsidR="003325D3">
        <w:t>4v</w:t>
      </w:r>
      <w:r>
        <w:t>/</w:t>
      </w:r>
    </w:p>
    <w:p w14:paraId="34B6EB0F" w14:textId="52297978" w:rsidR="00652396" w:rsidRDefault="00B962E0" w:rsidP="00B962E0">
      <w:pPr>
        <w:pStyle w:val="teifwPageNum"/>
      </w:pPr>
      <w:r>
        <w:t>84.</w:t>
      </w:r>
    </w:p>
    <w:p w14:paraId="1C25D7B3" w14:textId="68516134" w:rsidR="00B962E0" w:rsidRDefault="00B962E0" w:rsidP="00B962E0">
      <w:pPr>
        <w:pStyle w:val="teiab"/>
      </w:pPr>
      <w:r w:rsidRPr="005243E7">
        <w:rPr>
          <w:rStyle w:val="teilabelZnak"/>
        </w:rPr>
        <w:t>13.</w:t>
      </w:r>
      <w:r w:rsidR="004728C1">
        <w:t xml:space="preserve"> </w:t>
      </w:r>
      <w:r w:rsidR="001778BA" w:rsidRPr="000D2793">
        <w:t>ſ</w:t>
      </w:r>
      <w:r w:rsidR="001778BA">
        <w:t>zvemu mo´su</w:t>
      </w:r>
      <w:r w:rsidR="00FA451D">
        <w:t xml:space="preserve"> lepi czimer</w:t>
      </w:r>
      <w:r w:rsidR="00C72842">
        <w:t xml:space="preserve"> vdugovanyu</w:t>
      </w:r>
      <w:r w:rsidR="00BA03EA">
        <w:t xml:space="preserve"> konecz</w:t>
      </w:r>
      <w:r w:rsidR="001425DE">
        <w:br/>
        <w:t>dober, v</w:t>
      </w:r>
      <w:r w:rsidR="001425DE" w:rsidRPr="000D2793">
        <w:t>ſ</w:t>
      </w:r>
      <w:r w:rsidR="001425DE">
        <w:t>ze postenyé i dober glá</w:t>
      </w:r>
      <w:r w:rsidR="001425DE" w:rsidRPr="000D2793">
        <w:t>ſ</w:t>
      </w:r>
      <w:r w:rsidR="001425DE">
        <w:t>z, dobra ´Senaie</w:t>
      </w:r>
      <w:r w:rsidR="00CC1F85">
        <w:br/>
        <w:t xml:space="preserve">pomocs i </w:t>
      </w:r>
      <w:r w:rsidR="00CC1F85" w:rsidRPr="000D2793">
        <w:t>ſ</w:t>
      </w:r>
      <w:r w:rsidR="00CC1F85">
        <w:t>itek.</w:t>
      </w:r>
    </w:p>
    <w:p w14:paraId="5EB4F7FC" w14:textId="3BF638E8" w:rsidR="00B962E0" w:rsidRDefault="00B962E0" w:rsidP="00B962E0">
      <w:pPr>
        <w:pStyle w:val="teiab"/>
      </w:pPr>
      <w:r w:rsidRPr="005243E7">
        <w:rPr>
          <w:rStyle w:val="teilabelZnak"/>
        </w:rPr>
        <w:t>14.</w:t>
      </w:r>
      <w:r w:rsidR="00760EB4">
        <w:t xml:space="preserve"> </w:t>
      </w:r>
      <w:r w:rsidR="00005B08">
        <w:t>Nereczi</w:t>
      </w:r>
      <w:r w:rsidR="00884ED4">
        <w:t xml:space="preserve"> </w:t>
      </w:r>
      <w:r w:rsidR="00507EA3" w:rsidRPr="000D2793">
        <w:t>ſ</w:t>
      </w:r>
      <w:r w:rsidR="00507EA3">
        <w:t>ze ti nevlni ne zovi</w:t>
      </w:r>
      <w:r w:rsidR="00507EA3" w:rsidRPr="000D2793">
        <w:t>ſ</w:t>
      </w:r>
      <w:r w:rsidR="00507EA3">
        <w:t>ze dre</w:t>
      </w:r>
      <w:r w:rsidR="00507EA3" w:rsidRPr="000D2793">
        <w:t>ſ</w:t>
      </w:r>
      <w:r w:rsidR="00507EA3">
        <w:t>zélnoga</w:t>
      </w:r>
      <w:r w:rsidR="00507EA3">
        <w:br/>
        <w:t xml:space="preserve">neg bla´sena i bogata, ako </w:t>
      </w:r>
      <w:r w:rsidR="00507EA3" w:rsidRPr="000D2793">
        <w:t>ſ</w:t>
      </w:r>
      <w:r w:rsidR="00507EA3">
        <w:t>zi ti dobil dobro ´</w:t>
      </w:r>
      <w:r w:rsidR="00507EA3" w:rsidRPr="000D2793">
        <w:t>ſ</w:t>
      </w:r>
      <w:r w:rsidR="00507EA3">
        <w:t>eno.</w:t>
      </w:r>
    </w:p>
    <w:p w14:paraId="02D2934D" w14:textId="46B9E442" w:rsidR="00B962E0" w:rsidRDefault="00B962E0" w:rsidP="00B962E0">
      <w:pPr>
        <w:pStyle w:val="teiab"/>
      </w:pPr>
      <w:r w:rsidRPr="005243E7">
        <w:rPr>
          <w:rStyle w:val="teilabelZnak"/>
        </w:rPr>
        <w:t>15.</w:t>
      </w:r>
      <w:r w:rsidR="000B144D">
        <w:t xml:space="preserve"> </w:t>
      </w:r>
      <w:r w:rsidR="000D39E9">
        <w:t>Zádovolenie</w:t>
      </w:r>
      <w:r w:rsidR="00507EA3">
        <w:t xml:space="preserve"> v</w:t>
      </w:r>
      <w:r w:rsidR="00507EA3" w:rsidRPr="000D2793">
        <w:t>ſ</w:t>
      </w:r>
      <w:r w:rsidR="00507EA3">
        <w:t xml:space="preserve">zákoga </w:t>
      </w:r>
      <w:r w:rsidR="00507EA3" w:rsidRPr="000D2793">
        <w:t>ſ</w:t>
      </w:r>
      <w:r w:rsidR="00507EA3">
        <w:t>zteri ima dobro ´</w:t>
      </w:r>
      <w:r w:rsidR="00507EA3" w:rsidRPr="000D2793">
        <w:t>ſ</w:t>
      </w:r>
      <w:r w:rsidR="00507EA3">
        <w:t>eno,</w:t>
      </w:r>
      <w:r w:rsidR="00507EA3">
        <w:br/>
        <w:t>v</w:t>
      </w:r>
      <w:r w:rsidR="00507EA3" w:rsidRPr="000D2793">
        <w:t>ſ</w:t>
      </w:r>
      <w:r w:rsidR="00507EA3">
        <w:t>ze postenye i dober glá</w:t>
      </w:r>
      <w:r w:rsidR="00507EA3" w:rsidRPr="000D2793">
        <w:t>ſ</w:t>
      </w:r>
      <w:r w:rsidR="00507EA3">
        <w:t>z</w:t>
      </w:r>
      <w:r w:rsidR="00FB3578">
        <w:t xml:space="preserve"> povék</w:t>
      </w:r>
      <w:r w:rsidR="00FB3578" w:rsidRPr="000D2793">
        <w:t>ſ</w:t>
      </w:r>
      <w:r w:rsidR="00FB3578">
        <w:t>a</w:t>
      </w:r>
      <w:r w:rsidR="003C2ED1">
        <w:t xml:space="preserve"> </w:t>
      </w:r>
      <w:r w:rsidR="003C2ED1" w:rsidRPr="000D2793">
        <w:t>ſ</w:t>
      </w:r>
      <w:r w:rsidR="003C2ED1">
        <w:t>ze pod Nébov</w:t>
      </w:r>
      <w:r w:rsidR="003C2ED1">
        <w:br/>
        <w:t>v</w:t>
      </w:r>
      <w:r w:rsidR="003C2ED1" w:rsidRPr="000D2793">
        <w:t>ſ</w:t>
      </w:r>
      <w:r w:rsidR="003C2ED1">
        <w:t>ze nyega.</w:t>
      </w:r>
    </w:p>
    <w:p w14:paraId="07AD1B4E" w14:textId="106D82D6" w:rsidR="00B962E0" w:rsidRDefault="00B962E0" w:rsidP="00B962E0">
      <w:pPr>
        <w:pStyle w:val="teiab"/>
      </w:pPr>
      <w:r w:rsidRPr="005243E7">
        <w:rPr>
          <w:rStyle w:val="teilabelZnak"/>
        </w:rPr>
        <w:t>16.</w:t>
      </w:r>
      <w:r w:rsidR="00352DF6">
        <w:t xml:space="preserve"> Hi´so</w:t>
      </w:r>
      <w:r w:rsidR="003C2ED1">
        <w:t xml:space="preserve"> znotra csi pogleda, zev</w:t>
      </w:r>
      <w:r w:rsidR="003C2ED1" w:rsidRPr="000D2793">
        <w:t>ſ</w:t>
      </w:r>
      <w:r w:rsidR="003C2ED1">
        <w:t xml:space="preserve">ze </w:t>
      </w:r>
      <w:r w:rsidR="003C2ED1" w:rsidRPr="000D2793">
        <w:t>ſ</w:t>
      </w:r>
      <w:r w:rsidR="003C2ED1">
        <w:t>ztráni</w:t>
      </w:r>
      <w:r w:rsidR="00224CF6">
        <w:t xml:space="preserve"> n</w:t>
      </w:r>
      <w:r w:rsidR="003C2ED1">
        <w:t>yo</w:t>
      </w:r>
      <w:r w:rsidR="003C2ED1">
        <w:br/>
        <w:t>ogleda</w:t>
      </w:r>
      <w:r w:rsidR="00623213">
        <w:t>, csi</w:t>
      </w:r>
      <w:r w:rsidR="00623213" w:rsidRPr="000D2793">
        <w:t>ſ</w:t>
      </w:r>
      <w:r w:rsidR="00623213">
        <w:t>zto naide, ár má koga, kio v</w:t>
      </w:r>
      <w:r w:rsidR="00623213" w:rsidRPr="000D2793">
        <w:t>ſ</w:t>
      </w:r>
      <w:r w:rsidR="00623213">
        <w:t>záki dén</w:t>
      </w:r>
      <w:r w:rsidR="00025E95">
        <w:br/>
        <w:t>lepo o</w:t>
      </w:r>
      <w:r w:rsidR="00025E95" w:rsidRPr="000D2793">
        <w:t>ſ</w:t>
      </w:r>
      <w:r w:rsidR="00025E95">
        <w:t>znai´si</w:t>
      </w:r>
      <w:r w:rsidR="00795CB3">
        <w:t>.</w:t>
      </w:r>
    </w:p>
    <w:p w14:paraId="033E0957" w14:textId="0FA7ACF9" w:rsidR="00B962E0" w:rsidRDefault="00B962E0" w:rsidP="00B962E0">
      <w:pPr>
        <w:pStyle w:val="teiab"/>
      </w:pPr>
      <w:r w:rsidRPr="005243E7">
        <w:rPr>
          <w:rStyle w:val="teilabelZnak"/>
        </w:rPr>
        <w:t>17.</w:t>
      </w:r>
      <w:r w:rsidR="00352DF6">
        <w:t xml:space="preserve"> O bla</w:t>
      </w:r>
      <w:r w:rsidR="00795CB3">
        <w:t>´</w:t>
      </w:r>
      <w:r w:rsidR="00795CB3" w:rsidRPr="000D2793">
        <w:t>ſ</w:t>
      </w:r>
      <w:r w:rsidR="00795CB3">
        <w:t>en</w:t>
      </w:r>
      <w:r w:rsidR="00795CB3" w:rsidRPr="000D2793">
        <w:t>ſ</w:t>
      </w:r>
      <w:r w:rsidR="00795CB3">
        <w:t>ztvo o ve</w:t>
      </w:r>
      <w:r w:rsidR="00795CB3" w:rsidRPr="000D2793">
        <w:t>ſ</w:t>
      </w:r>
      <w:r w:rsidR="00795CB3">
        <w:t>zelje o bogá</w:t>
      </w:r>
      <w:r w:rsidR="00795CB3" w:rsidRPr="000D2793">
        <w:t>ſ</w:t>
      </w:r>
      <w:r w:rsidR="00795CB3">
        <w:t>ztvo i v</w:t>
      </w:r>
      <w:r w:rsidR="00795CB3" w:rsidRPr="000D2793">
        <w:t>ſ</w:t>
      </w:r>
      <w:r w:rsidR="00795CB3">
        <w:t>za</w:t>
      </w:r>
      <w:r w:rsidR="00795CB3">
        <w:br/>
        <w:t>rado</w:t>
      </w:r>
      <w:r w:rsidR="00795CB3" w:rsidRPr="000D2793">
        <w:t>ſ</w:t>
      </w:r>
      <w:r w:rsidR="00795CB3">
        <w:t>zt</w:t>
      </w:r>
      <w:r w:rsidR="00684DFF">
        <w:t>, dai mi Bosje to dobiti, vetakvoga blá-</w:t>
      </w:r>
      <w:r w:rsidR="00684DFF">
        <w:br/>
        <w:t>sen</w:t>
      </w:r>
      <w:r w:rsidR="00684DFF" w:rsidRPr="000D2793">
        <w:t>ſ</w:t>
      </w:r>
      <w:r w:rsidR="00684DFF">
        <w:t>ztva i dobra.</w:t>
      </w:r>
    </w:p>
    <w:p w14:paraId="2985A1E3" w14:textId="576B21CA" w:rsidR="00B962E0" w:rsidRDefault="00B962E0" w:rsidP="00B962E0">
      <w:pPr>
        <w:pStyle w:val="teiab"/>
      </w:pPr>
      <w:r w:rsidRPr="005243E7">
        <w:rPr>
          <w:rStyle w:val="teilabelZnak"/>
        </w:rPr>
        <w:t>18.</w:t>
      </w:r>
      <w:r w:rsidR="00352DF6">
        <w:t xml:space="preserve"> Hűdi</w:t>
      </w:r>
      <w:r w:rsidR="00077E1E">
        <w:t xml:space="preserve"> </w:t>
      </w:r>
      <w:r w:rsidR="00077E1E" w:rsidRPr="00CC7F1D">
        <w:rPr>
          <w:rStyle w:val="teiunclear"/>
        </w:rPr>
        <w:t>ſuvar</w:t>
      </w:r>
      <w:r w:rsidR="00AF6347" w:rsidRPr="00CC7F1D">
        <w:rPr>
          <w:rStyle w:val="teiunclear"/>
        </w:rPr>
        <w:t>us</w:t>
      </w:r>
      <w:r w:rsidR="00AF6347">
        <w:t xml:space="preserve"> ie</w:t>
      </w:r>
      <w:r w:rsidR="00AF6347" w:rsidRPr="000D2793">
        <w:t>ſ</w:t>
      </w:r>
      <w:r w:rsidR="00AF6347">
        <w:t>zte</w:t>
      </w:r>
      <w:r w:rsidR="00B13882">
        <w:t xml:space="preserve"> </w:t>
      </w:r>
      <w:r w:rsidR="00B13882" w:rsidRPr="000D2793">
        <w:t>ſ</w:t>
      </w:r>
      <w:r w:rsidR="00B13882">
        <w:t>átan kako tá ´</w:t>
      </w:r>
      <w:r w:rsidR="00B13882" w:rsidRPr="000D2793">
        <w:t>ſ</w:t>
      </w:r>
      <w:r w:rsidR="00B13882">
        <w:t>en</w:t>
      </w:r>
      <w:r w:rsidR="00123E57">
        <w:t xml:space="preserve"> </w:t>
      </w:r>
      <w:r w:rsidR="00123E57" w:rsidRPr="000D2793">
        <w:t>ſ</w:t>
      </w:r>
      <w:r w:rsidR="00123E57">
        <w:t>ten</w:t>
      </w:r>
      <w:r w:rsidR="00123E57">
        <w:br/>
      </w:r>
      <w:r w:rsidR="009F10FC">
        <w:t>boda, ve</w:t>
      </w:r>
      <w:r w:rsidR="009F10FC" w:rsidRPr="000D2793">
        <w:t>ſ</w:t>
      </w:r>
      <w:r w:rsidR="009F10FC">
        <w:t xml:space="preserve">zel </w:t>
      </w:r>
      <w:r w:rsidR="00586B9A">
        <w:t>h</w:t>
      </w:r>
      <w:r w:rsidR="009F10FC">
        <w:t xml:space="preserve">varu </w:t>
      </w:r>
      <w:r w:rsidR="009F10FC" w:rsidRPr="000D2793">
        <w:t>ſ</w:t>
      </w:r>
      <w:r w:rsidR="009F10FC">
        <w:t>zhácse</w:t>
      </w:r>
    </w:p>
    <w:p w14:paraId="6AE809C7" w14:textId="7A9DF90F" w:rsidR="00F12F6F" w:rsidRDefault="00B962E0" w:rsidP="00B962E0">
      <w:pPr>
        <w:pStyle w:val="teiab"/>
      </w:pPr>
      <w:r w:rsidRPr="005243E7">
        <w:rPr>
          <w:rStyle w:val="teilabelZnak"/>
        </w:rPr>
        <w:t>19.</w:t>
      </w:r>
      <w:r w:rsidR="00352DF6">
        <w:t xml:space="preserve"> Sai</w:t>
      </w:r>
      <w:r w:rsidR="0087691D">
        <w:t xml:space="preserve"> </w:t>
      </w:r>
      <w:r w:rsidR="0087691D" w:rsidRPr="000D2793">
        <w:t>ſ</w:t>
      </w:r>
      <w:r w:rsidR="0087691D">
        <w:t xml:space="preserve">korpiom vkűpe </w:t>
      </w:r>
      <w:r w:rsidR="0087691D" w:rsidRPr="000D2793">
        <w:t>ſ</w:t>
      </w:r>
      <w:r w:rsidR="0087691D">
        <w:t xml:space="preserve">ztári zviperom </w:t>
      </w:r>
      <w:r w:rsidR="0087691D" w:rsidRPr="000D2793">
        <w:t>ſ</w:t>
      </w:r>
      <w:r w:rsidR="0087691D">
        <w:t>ze</w:t>
      </w:r>
      <w:r w:rsidR="004C166B">
        <w:t xml:space="preserve"> </w:t>
      </w:r>
      <w:r w:rsidR="00C1403E">
        <w:br/>
      </w:r>
      <w:r w:rsidR="004C166B">
        <w:t>pogajata</w:t>
      </w:r>
      <w:r w:rsidR="00C1403E">
        <w:t xml:space="preserve">, sai </w:t>
      </w:r>
      <w:r w:rsidR="00C1403E" w:rsidRPr="000D2793">
        <w:t>ſ</w:t>
      </w:r>
      <w:r w:rsidR="00C1403E">
        <w:t>iveti i hoditi, nego vtakvo</w:t>
      </w:r>
      <w:r w:rsidR="00C1403E">
        <w:br/>
        <w:t xml:space="preserve">hi´so </w:t>
      </w:r>
      <w:r w:rsidR="00EE1091">
        <w:t>n</w:t>
      </w:r>
      <w:r w:rsidR="00C1403E">
        <w:t>o</w:t>
      </w:r>
      <w:r w:rsidR="00EE1091">
        <w:t>ter priti</w:t>
      </w:r>
      <w:r w:rsidR="00C43C59">
        <w:t>.</w:t>
      </w:r>
    </w:p>
    <w:p w14:paraId="1F4E4346" w14:textId="77777777" w:rsidR="00F12F6F" w:rsidRDefault="00F12F6F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4C3207C" w14:textId="1968C058" w:rsidR="00B962E0" w:rsidRDefault="00F12F6F" w:rsidP="00F12F6F">
      <w:r>
        <w:lastRenderedPageBreak/>
        <w:t>/045r/</w:t>
      </w:r>
    </w:p>
    <w:p w14:paraId="62A7A83D" w14:textId="080E3870" w:rsidR="00C43C59" w:rsidRDefault="00C43C59" w:rsidP="00C43C59">
      <w:pPr>
        <w:pStyle w:val="teifwPageNum"/>
      </w:pPr>
      <w:r>
        <w:t>8</w:t>
      </w:r>
      <w:r w:rsidR="00ED379A">
        <w:t>5.</w:t>
      </w:r>
    </w:p>
    <w:p w14:paraId="2497E4CD" w14:textId="175027EE" w:rsidR="008A63CA" w:rsidRDefault="003F4623" w:rsidP="003F4623">
      <w:pPr>
        <w:pStyle w:val="teiab"/>
      </w:pPr>
      <w:r w:rsidRPr="00455C22">
        <w:rPr>
          <w:rStyle w:val="teilabelZnak"/>
        </w:rPr>
        <w:t>20.</w:t>
      </w:r>
      <w:r>
        <w:t xml:space="preserve"> Basili</w:t>
      </w:r>
      <w:r w:rsidRPr="000D2793">
        <w:t>ſ</w:t>
      </w:r>
      <w:r>
        <w:t>eus</w:t>
      </w:r>
      <w:r w:rsidR="00455C22">
        <w:t xml:space="preserve"> </w:t>
      </w:r>
      <w:r w:rsidR="00721CD3" w:rsidRPr="000D2793">
        <w:t>ſ</w:t>
      </w:r>
      <w:r w:rsidR="00721CD3">
        <w:t>zvoim poglédom vmori, da ja</w:t>
      </w:r>
      <w:r w:rsidR="00721CD3" w:rsidRPr="000D2793">
        <w:t>ſ</w:t>
      </w:r>
      <w:r w:rsidR="00721CD3">
        <w:t>z denoi</w:t>
      </w:r>
      <w:r w:rsidR="00943B61">
        <w:br/>
        <w:t>zonim vnocsi vu</w:t>
      </w:r>
      <w:r w:rsidR="00B57659">
        <w:t xml:space="preserve">jdne </w:t>
      </w:r>
      <w:r w:rsidR="00B57659" w:rsidRPr="000D2793">
        <w:t>ſ</w:t>
      </w:r>
      <w:r w:rsidR="00B57659">
        <w:t xml:space="preserve">zkoznuvanyem, raibi </w:t>
      </w:r>
      <w:r w:rsidR="00B57659" w:rsidRPr="000D2793">
        <w:t>ſ</w:t>
      </w:r>
      <w:r w:rsidR="00B57659">
        <w:t>ztál</w:t>
      </w:r>
      <w:r w:rsidR="00551FD2">
        <w:br/>
        <w:t>neg zhűd</w:t>
      </w:r>
      <w:r w:rsidR="0007271C">
        <w:t>im</w:t>
      </w:r>
      <w:r w:rsidR="00E0651A">
        <w:t xml:space="preserve"> Tuvar</w:t>
      </w:r>
      <w:r w:rsidR="002230DA">
        <w:t>i</w:t>
      </w:r>
      <w:r w:rsidR="00CD1F7C">
        <w:t>s</w:t>
      </w:r>
      <w:r w:rsidR="00CD1F7C" w:rsidRPr="000D2793">
        <w:t>ſ</w:t>
      </w:r>
      <w:r w:rsidR="00CD1F7C">
        <w:t>em</w:t>
      </w:r>
      <w:r w:rsidR="00CE18DA">
        <w:t>.</w:t>
      </w:r>
    </w:p>
    <w:p w14:paraId="7EBF0BDD" w14:textId="77777777" w:rsidR="00200381" w:rsidRDefault="003F4623" w:rsidP="003F4623">
      <w:pPr>
        <w:pStyle w:val="teiab"/>
      </w:pPr>
      <w:r w:rsidRPr="00455C22">
        <w:rPr>
          <w:rStyle w:val="teilabelZnak"/>
        </w:rPr>
        <w:t>21.</w:t>
      </w:r>
      <w:r w:rsidR="005C6F5C">
        <w:t xml:space="preserve"> Toje</w:t>
      </w:r>
      <w:r w:rsidR="006562E2">
        <w:t xml:space="preserve"> </w:t>
      </w:r>
      <w:r w:rsidR="00F04AD4">
        <w:t xml:space="preserve">rázum te </w:t>
      </w:r>
      <w:r w:rsidR="00F04AD4" w:rsidRPr="000D2793">
        <w:t>ſ</w:t>
      </w:r>
      <w:r w:rsidR="00F04AD4">
        <w:t>enidbe</w:t>
      </w:r>
      <w:r w:rsidR="00071A70">
        <w:t xml:space="preserve">, ki </w:t>
      </w:r>
      <w:r w:rsidR="00071A70" w:rsidRPr="000D2793">
        <w:t>ſ</w:t>
      </w:r>
      <w:r w:rsidR="00071A70">
        <w:t>ze hocse o´seniti, nai</w:t>
      </w:r>
      <w:r w:rsidR="00071A70">
        <w:br/>
      </w:r>
      <w:r w:rsidR="005B4A2D" w:rsidRPr="000D2793">
        <w:t>ſ</w:t>
      </w:r>
      <w:r w:rsidR="005B4A2D">
        <w:t xml:space="preserve">zi vzeme dobro </w:t>
      </w:r>
      <w:r w:rsidR="005B4A2D" w:rsidRPr="005E26F0">
        <w:rPr>
          <w:rStyle w:val="teidel"/>
        </w:rPr>
        <w:t>´ſeno</w:t>
      </w:r>
      <w:r w:rsidR="007D7F37">
        <w:t>, vpamet</w:t>
      </w:r>
      <w:r w:rsidR="001F129C">
        <w:t xml:space="preserve"> kakoviete </w:t>
      </w:r>
      <w:r w:rsidR="001F129C" w:rsidRPr="000D2793">
        <w:t>ſ</w:t>
      </w:r>
      <w:r w:rsidR="001F129C">
        <w:t>e-</w:t>
      </w:r>
      <w:r w:rsidR="00AE4407">
        <w:br/>
        <w:t xml:space="preserve">nidbe </w:t>
      </w:r>
      <w:r w:rsidR="00697469">
        <w:t>J</w:t>
      </w:r>
      <w:r w:rsidR="00AE4407">
        <w:t>árem.</w:t>
      </w:r>
    </w:p>
    <w:p w14:paraId="61C87927" w14:textId="77777777" w:rsidR="00200381" w:rsidRDefault="00200381" w:rsidP="00200381">
      <w:pPr>
        <w:pStyle w:val="teiclosure"/>
      </w:pPr>
      <w:r>
        <w:t>Amen.</w:t>
      </w:r>
    </w:p>
    <w:p w14:paraId="7B1A8110" w14:textId="77777777" w:rsidR="00F52F19" w:rsidRDefault="00200381" w:rsidP="00200381">
      <w:pPr>
        <w:pStyle w:val="Naslov2"/>
      </w:pPr>
      <w:r>
        <w:t xml:space="preserve">Cantio </w:t>
      </w:r>
      <w:r w:rsidRPr="000D2793">
        <w:t>ſ</w:t>
      </w:r>
      <w:r>
        <w:t>eguens.</w:t>
      </w:r>
    </w:p>
    <w:p w14:paraId="14C679CE" w14:textId="3497BE9E" w:rsidR="003D6812" w:rsidRDefault="007C6E53" w:rsidP="007C6E53">
      <w:pPr>
        <w:pStyle w:val="teiab"/>
      </w:pPr>
      <w:r>
        <w:t>1. ´Salo</w:t>
      </w:r>
      <w:r w:rsidRPr="000D2793">
        <w:t>ſ</w:t>
      </w:r>
      <w:r>
        <w:t>ztjom</w:t>
      </w:r>
      <w:r w:rsidR="003D6812">
        <w:t xml:space="preserve"> velikov</w:t>
      </w:r>
      <w:r w:rsidR="008910FD">
        <w:t xml:space="preserve"> puna domovina, gda ti</w:t>
      </w:r>
      <w:r w:rsidR="008910FD">
        <w:br/>
      </w:r>
      <w:r w:rsidR="008910FD" w:rsidRPr="000D2793">
        <w:t>ſ</w:t>
      </w:r>
      <w:r w:rsidR="008910FD">
        <w:t xml:space="preserve">e gdabila </w:t>
      </w:r>
      <w:r w:rsidR="008910FD" w:rsidRPr="000D2793">
        <w:t>ſ</w:t>
      </w:r>
      <w:r w:rsidR="008910FD">
        <w:t>krinya hisa moja leprai da vcsi-</w:t>
      </w:r>
      <w:r w:rsidR="008910FD">
        <w:br/>
        <w:t>nit</w:t>
      </w:r>
      <w:r w:rsidR="008F7616" w:rsidRPr="000851EF">
        <w:rPr>
          <w:rStyle w:val="teigap"/>
        </w:rPr>
        <w:t>???</w:t>
      </w:r>
      <w:r w:rsidR="008910FD">
        <w:t>, ztobom ja</w:t>
      </w:r>
      <w:r w:rsidR="008910FD" w:rsidRPr="000D2793">
        <w:t>ſ</w:t>
      </w:r>
      <w:r w:rsidR="008910FD">
        <w:t>z</w:t>
      </w:r>
      <w:r w:rsidR="000851EF">
        <w:t xml:space="preserve"> naokűpe mogel bi kai </w:t>
      </w:r>
      <w:r w:rsidR="006D71E6">
        <w:t>dobra.</w:t>
      </w:r>
    </w:p>
    <w:p w14:paraId="09C3AE5E" w14:textId="735187ED" w:rsidR="003D6812" w:rsidRDefault="003D6812" w:rsidP="007C6E53">
      <w:pPr>
        <w:pStyle w:val="teiab"/>
      </w:pPr>
      <w:r>
        <w:t>2. Sai</w:t>
      </w:r>
      <w:r w:rsidR="00BB4287">
        <w:t xml:space="preserve"> nei</w:t>
      </w:r>
      <w:r w:rsidR="00BB4287" w:rsidRPr="000D2793">
        <w:t>ſ</w:t>
      </w:r>
      <w:r w:rsidR="00BB4287">
        <w:t>zem veruval vreme tou</w:t>
      </w:r>
      <w:r w:rsidR="006D64EC">
        <w:t xml:space="preserve"> da dobim, veliko</w:t>
      </w:r>
      <w:r w:rsidR="006D64EC">
        <w:br/>
        <w:t>ne</w:t>
      </w:r>
      <w:r w:rsidR="006D64EC" w:rsidRPr="000D2793">
        <w:t>ſ</w:t>
      </w:r>
      <w:r w:rsidR="006D64EC">
        <w:t>zrecse glédal bi ´</w:t>
      </w:r>
      <w:r w:rsidR="006D64EC" w:rsidRPr="000D2793">
        <w:t>ſ</w:t>
      </w:r>
      <w:r w:rsidR="006D64EC">
        <w:t>alo</w:t>
      </w:r>
      <w:r w:rsidR="006D64EC" w:rsidRPr="000D2793">
        <w:t>ſ</w:t>
      </w:r>
      <w:r w:rsidR="006D64EC">
        <w:t>ztjom, placsne Dűs</w:t>
      </w:r>
      <w:r w:rsidR="006D64EC" w:rsidRPr="000D2793">
        <w:t>ſ</w:t>
      </w:r>
      <w:r w:rsidR="006D64EC">
        <w:t>e moje,</w:t>
      </w:r>
      <w:r w:rsidR="006D64EC">
        <w:br/>
      </w:r>
      <w:r w:rsidR="00F32242">
        <w:t>vese preganyania</w:t>
      </w:r>
      <w:r w:rsidR="002957F5">
        <w:t xml:space="preserve"> ia</w:t>
      </w:r>
      <w:r w:rsidR="002957F5" w:rsidRPr="000D2793">
        <w:t>ſ</w:t>
      </w:r>
      <w:r w:rsidR="002957F5">
        <w:t>z</w:t>
      </w:r>
      <w:r w:rsidR="00D3216F">
        <w:t xml:space="preserve"> veruval ne</w:t>
      </w:r>
      <w:r w:rsidR="00D3216F" w:rsidRPr="000D2793">
        <w:t>ſ</w:t>
      </w:r>
      <w:r w:rsidR="00D3216F">
        <w:t>zem.</w:t>
      </w:r>
    </w:p>
    <w:p w14:paraId="178351F3" w14:textId="04B6E9E8" w:rsidR="003D6812" w:rsidRDefault="003D6812" w:rsidP="007C6E53">
      <w:pPr>
        <w:pStyle w:val="teiab"/>
      </w:pPr>
      <w:r>
        <w:t xml:space="preserve">3. Dobro </w:t>
      </w:r>
      <w:r w:rsidRPr="000D2793">
        <w:t>ſ</w:t>
      </w:r>
      <w:r>
        <w:t xml:space="preserve">zo hodili ki </w:t>
      </w:r>
      <w:r w:rsidRPr="000D2793">
        <w:t>ſ</w:t>
      </w:r>
      <w:r>
        <w:t>zo ´</w:t>
      </w:r>
      <w:r w:rsidRPr="000D2793">
        <w:t>ſ</w:t>
      </w:r>
      <w:r>
        <w:t>e pomerli ino</w:t>
      </w:r>
      <w:r w:rsidR="008028E4">
        <w:t xml:space="preserve"> potoi </w:t>
      </w:r>
      <w:r w:rsidR="008028E4" w:rsidRPr="000D2793">
        <w:t>ſ</w:t>
      </w:r>
      <w:r w:rsidR="008028E4">
        <w:t>zmerti</w:t>
      </w:r>
      <w:r w:rsidR="008028E4">
        <w:br/>
        <w:t>vunka je</w:t>
      </w:r>
      <w:r w:rsidR="008028E4" w:rsidRPr="000D2793">
        <w:t>ſ</w:t>
      </w:r>
      <w:r w:rsidR="008028E4">
        <w:t>zo vzéti</w:t>
      </w:r>
      <w:r w:rsidR="00567DC7">
        <w:t>, vmirouvno</w:t>
      </w:r>
      <w:r w:rsidR="00567DC7" w:rsidRPr="000D2793">
        <w:t>ſ</w:t>
      </w:r>
      <w:r w:rsidR="00567DC7">
        <w:t>z</w:t>
      </w:r>
      <w:r w:rsidR="006A4D02">
        <w:t>ti du´snoi ino právi</w:t>
      </w:r>
      <w:r w:rsidR="006A4D02">
        <w:br/>
      </w:r>
      <w:r w:rsidR="00950936">
        <w:t>veri, ár</w:t>
      </w:r>
      <w:r w:rsidR="00950936" w:rsidRPr="000D2793">
        <w:t>ſ</w:t>
      </w:r>
      <w:r w:rsidR="00950936">
        <w:t>zo preminoli.</w:t>
      </w:r>
    </w:p>
    <w:p w14:paraId="43EFC23D" w14:textId="52DE2689" w:rsidR="006C6AFF" w:rsidRDefault="003D6812" w:rsidP="007C6E53">
      <w:pPr>
        <w:pStyle w:val="teiab"/>
      </w:pPr>
      <w:r>
        <w:t>4.</w:t>
      </w:r>
      <w:r w:rsidR="002C6701">
        <w:t xml:space="preserve"> Da j</w:t>
      </w:r>
      <w:r w:rsidR="00430632">
        <w:t>a</w:t>
      </w:r>
      <w:r w:rsidR="002C6701">
        <w:t>i bode</w:t>
      </w:r>
      <w:r w:rsidR="00A841CE">
        <w:t xml:space="preserve"> ´</w:t>
      </w:r>
      <w:r w:rsidR="00A841CE" w:rsidRPr="000D2793">
        <w:t>ſ</w:t>
      </w:r>
      <w:r w:rsidR="00A841CE">
        <w:t>e nám iai onih po</w:t>
      </w:r>
      <w:r w:rsidR="00A841CE" w:rsidRPr="000D2793">
        <w:t>ſ</w:t>
      </w:r>
      <w:r w:rsidR="00A841CE">
        <w:t>zlerkom, ár</w:t>
      </w:r>
      <w:r w:rsidR="00571877">
        <w:br/>
        <w:t>eny</w:t>
      </w:r>
      <w:r w:rsidR="008F5305">
        <w:t>e</w:t>
      </w:r>
      <w:r w:rsidR="00571877">
        <w:t>dűvati</w:t>
      </w:r>
      <w:r w:rsidR="008F5305">
        <w:t xml:space="preserve"> moremo bálvanom</w:t>
      </w:r>
      <w:r w:rsidR="006B60B9">
        <w:t xml:space="preserve">, O ti </w:t>
      </w:r>
      <w:r w:rsidR="006B60B9" w:rsidRPr="000D2793">
        <w:t>ſ</w:t>
      </w:r>
      <w:r w:rsidR="006B60B9">
        <w:t xml:space="preserve">zmert </w:t>
      </w:r>
      <w:r w:rsidR="006B60B9" w:rsidRPr="000D2793">
        <w:t>ſ</w:t>
      </w:r>
      <w:r w:rsidR="006B60B9">
        <w:t>zter-</w:t>
      </w:r>
      <w:r w:rsidR="006B60B9">
        <w:br/>
        <w:t>peti</w:t>
      </w:r>
      <w:r w:rsidR="00E56972">
        <w:t xml:space="preserve"> vere nas</w:t>
      </w:r>
      <w:r w:rsidR="00E56972" w:rsidRPr="000D2793">
        <w:t>ſ</w:t>
      </w:r>
      <w:r w:rsidR="00E56972">
        <w:t>e práve, to bode</w:t>
      </w:r>
      <w:r w:rsidR="008F5305">
        <w:t xml:space="preserve"> </w:t>
      </w:r>
      <w:r w:rsidR="00E56972">
        <w:t>nyé najem.</w:t>
      </w:r>
    </w:p>
    <w:p w14:paraId="0A9A8E0A" w14:textId="3156FE19" w:rsidR="00022336" w:rsidRDefault="006C6AFF" w:rsidP="00022336">
      <w:pPr>
        <w:pStyle w:val="teiab"/>
      </w:pPr>
      <w:r>
        <w:t>5. Dáv</w:t>
      </w:r>
      <w:r w:rsidR="003C74D9">
        <w:t>na</w:t>
      </w:r>
      <w:r w:rsidR="003C74D9" w:rsidRPr="000D2793">
        <w:t>ſ</w:t>
      </w:r>
      <w:r w:rsidR="003C74D9">
        <w:t>ze</w:t>
      </w:r>
      <w:r w:rsidR="00B476FA">
        <w:t xml:space="preserve"> csűdűdejm</w:t>
      </w:r>
      <w:r w:rsidR="00757451">
        <w:t xml:space="preserve"> já</w:t>
      </w:r>
      <w:r w:rsidR="00757451" w:rsidRPr="000D2793">
        <w:t>ſ</w:t>
      </w:r>
      <w:r w:rsidR="00757451">
        <w:t>z</w:t>
      </w:r>
      <w:r w:rsidR="005459C7">
        <w:t xml:space="preserve"> nadtim vremenom, ár</w:t>
      </w:r>
      <w:r w:rsidR="005459C7">
        <w:br/>
        <w:t>ia</w:t>
      </w:r>
      <w:r w:rsidR="005459C7" w:rsidRPr="000D2793">
        <w:t>ſ</w:t>
      </w:r>
      <w:r w:rsidR="005459C7">
        <w:t xml:space="preserve">z vidil nigdár tako </w:t>
      </w:r>
      <w:r w:rsidR="00D47F96">
        <w:t>tujno nei</w:t>
      </w:r>
      <w:r w:rsidR="00D47F96" w:rsidRPr="000D2793">
        <w:t>ſ</w:t>
      </w:r>
      <w:r w:rsidR="00D47F96">
        <w:t>zem kako</w:t>
      </w:r>
      <w:r w:rsidR="000D7E4C">
        <w:t xml:space="preserve"> vesdai</w:t>
      </w:r>
      <w:r w:rsidR="000D7E4C">
        <w:br/>
      </w:r>
      <w:r w:rsidR="00022336">
        <w:t>vidim da</w:t>
      </w:r>
      <w:r w:rsidR="00022336" w:rsidRPr="000D2793">
        <w:t>ſ</w:t>
      </w:r>
      <w:r w:rsidR="00022336">
        <w:t>ze v</w:t>
      </w:r>
      <w:r w:rsidR="00022336" w:rsidRPr="000D2793">
        <w:t>ſ</w:t>
      </w:r>
      <w:r w:rsidR="00022336">
        <w:t xml:space="preserve">za ta zemla placse ztusnim </w:t>
      </w:r>
      <w:r w:rsidR="00022336" w:rsidRPr="000D2793">
        <w:t>ſ</w:t>
      </w:r>
      <w:r w:rsidR="00022336">
        <w:t>zerczem.</w:t>
      </w:r>
    </w:p>
    <w:p w14:paraId="715EE477" w14:textId="77777777" w:rsidR="00022336" w:rsidRDefault="0002233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D3EE7FF" w14:textId="642AE768" w:rsidR="00F85A71" w:rsidRDefault="00022336" w:rsidP="00022336">
      <w:r>
        <w:lastRenderedPageBreak/>
        <w:t>/045</w:t>
      </w:r>
      <w:r w:rsidR="002B6F06">
        <w:t>v</w:t>
      </w:r>
      <w:r>
        <w:t>/</w:t>
      </w:r>
    </w:p>
    <w:p w14:paraId="387782AD" w14:textId="250F018E" w:rsidR="00022336" w:rsidRDefault="00022336" w:rsidP="00022336">
      <w:pPr>
        <w:pStyle w:val="teifwPageNum"/>
      </w:pPr>
      <w:r>
        <w:t>86.</w:t>
      </w:r>
    </w:p>
    <w:p w14:paraId="4BBB652C" w14:textId="08A65CC9" w:rsidR="00EC5BD4" w:rsidRDefault="00EC5BD4" w:rsidP="00EC5BD4">
      <w:pPr>
        <w:pStyle w:val="teiab"/>
      </w:pPr>
      <w:r w:rsidRPr="00935E5D">
        <w:rPr>
          <w:rStyle w:val="teilabelZnak"/>
        </w:rPr>
        <w:t>6.</w:t>
      </w:r>
      <w:r>
        <w:t xml:space="preserve"> Velikoi nevoli</w:t>
      </w:r>
      <w:r w:rsidR="00F84F7F">
        <w:t xml:space="preserve"> me</w:t>
      </w:r>
      <w:r w:rsidR="00F84F7F" w:rsidRPr="000D2793">
        <w:t>ſ</w:t>
      </w:r>
      <w:r w:rsidR="00F84F7F">
        <w:t>zecz</w:t>
      </w:r>
      <w:r w:rsidR="009C74EF">
        <w:t xml:space="preserve"> potemnolje, vu obláki</w:t>
      </w:r>
      <w:r w:rsidR="00390391">
        <w:t xml:space="preserve"> hodécs</w:t>
      </w:r>
      <w:r w:rsidR="00390391">
        <w:br/>
      </w:r>
      <w:r w:rsidR="00006433">
        <w:t>zvezde placsio</w:t>
      </w:r>
      <w:r w:rsidR="00006433" w:rsidRPr="000D2793">
        <w:t>ſ</w:t>
      </w:r>
      <w:r w:rsidR="00006433">
        <w:t>ze, ta zemla zdiháva, megla</w:t>
      </w:r>
      <w:r w:rsidR="00D07A4A">
        <w:t xml:space="preserve"> pogi-</w:t>
      </w:r>
      <w:r w:rsidR="00D07A4A">
        <w:br/>
      </w:r>
      <w:r w:rsidR="009D5EC0">
        <w:t>nola od velike tuge.</w:t>
      </w:r>
    </w:p>
    <w:p w14:paraId="3C3DC4E2" w14:textId="2B6A2B5A" w:rsidR="00EC5BD4" w:rsidRDefault="00EC5BD4" w:rsidP="00EC5BD4">
      <w:pPr>
        <w:pStyle w:val="teiab"/>
      </w:pPr>
      <w:r w:rsidRPr="00935E5D">
        <w:rPr>
          <w:rStyle w:val="teilabelZnak"/>
        </w:rPr>
        <w:t>7.</w:t>
      </w:r>
      <w:r>
        <w:t xml:space="preserve"> </w:t>
      </w:r>
      <w:r w:rsidR="009D5EC0">
        <w:t>T</w:t>
      </w:r>
      <w:r>
        <w:t>o</w:t>
      </w:r>
      <w:r w:rsidR="005032DE">
        <w:t xml:space="preserve"> ve</w:t>
      </w:r>
      <w:r w:rsidR="005032DE" w:rsidRPr="000D2793">
        <w:t>ſ</w:t>
      </w:r>
      <w:r w:rsidR="005032DE">
        <w:t>zélo</w:t>
      </w:r>
      <w:r w:rsidR="00935E5D">
        <w:t xml:space="preserve"> </w:t>
      </w:r>
      <w:r w:rsidR="000530AC" w:rsidRPr="000D2793">
        <w:t>ſ</w:t>
      </w:r>
      <w:r w:rsidR="000530AC">
        <w:t>zuncze jai zdai kama daje bog me da</w:t>
      </w:r>
      <w:r w:rsidR="000530AC">
        <w:br/>
        <w:t xml:space="preserve">ono zdai obleklo vplacs </w:t>
      </w:r>
      <w:r w:rsidR="000530AC" w:rsidRPr="000D2793">
        <w:t>ſ</w:t>
      </w:r>
      <w:r w:rsidR="000530AC">
        <w:t xml:space="preserve">zeje, licze </w:t>
      </w:r>
      <w:r w:rsidR="000530AC" w:rsidRPr="000D2793">
        <w:t>ſ</w:t>
      </w:r>
      <w:r w:rsidR="000530AC">
        <w:t>zve zakrilo, za-</w:t>
      </w:r>
      <w:r w:rsidR="000530AC">
        <w:br/>
        <w:t>oblaki hodi ár rado</w:t>
      </w:r>
      <w:r w:rsidR="000530AC" w:rsidRPr="000D2793">
        <w:t>ſ</w:t>
      </w:r>
      <w:r w:rsidR="000530AC">
        <w:t>zt zgűbiloje</w:t>
      </w:r>
      <w:r w:rsidR="005039CA">
        <w:t>.</w:t>
      </w:r>
    </w:p>
    <w:p w14:paraId="1BBF7897" w14:textId="2B6992D5" w:rsidR="00B172ED" w:rsidRDefault="00B172ED" w:rsidP="00EC5BD4">
      <w:pPr>
        <w:pStyle w:val="teiab"/>
      </w:pPr>
      <w:r w:rsidRPr="00935E5D">
        <w:rPr>
          <w:rStyle w:val="teilabelZnak"/>
        </w:rPr>
        <w:t>8.</w:t>
      </w:r>
      <w:r>
        <w:t xml:space="preserve"> Vtemno</w:t>
      </w:r>
      <w:r w:rsidRPr="000D2793">
        <w:t>ſ</w:t>
      </w:r>
      <w:r>
        <w:t>zti</w:t>
      </w:r>
      <w:r w:rsidR="00286E9F">
        <w:t xml:space="preserve"> </w:t>
      </w:r>
      <w:r w:rsidR="00E24950">
        <w:t xml:space="preserve">ie </w:t>
      </w:r>
      <w:r w:rsidR="00E24950" w:rsidRPr="000D2793">
        <w:t>ſ</w:t>
      </w:r>
      <w:r w:rsidR="00E24950">
        <w:t>zuncze, ie</w:t>
      </w:r>
      <w:r w:rsidR="00E24950" w:rsidRPr="000D2793">
        <w:t>ſ</w:t>
      </w:r>
      <w:r w:rsidR="00E24950">
        <w:t xml:space="preserve">zt velika kmicza, ár </w:t>
      </w:r>
      <w:r w:rsidR="00E24950" w:rsidRPr="000D2793">
        <w:t>ſ</w:t>
      </w:r>
      <w:r w:rsidR="00E24950">
        <w:t>ze</w:t>
      </w:r>
      <w:r w:rsidR="00BD6628">
        <w:br/>
        <w:t>pribli´sáva</w:t>
      </w:r>
      <w:r w:rsidR="00C72D1D">
        <w:t xml:space="preserve"> tá Dussevna kmicza, Bo´sje recsi</w:t>
      </w:r>
      <w:r w:rsidR="00C72D1D">
        <w:br/>
      </w:r>
      <w:r w:rsidR="00DD2FD9" w:rsidRPr="000D2793">
        <w:t>ſ</w:t>
      </w:r>
      <w:r w:rsidR="00DD2FD9">
        <w:t>zvetlo</w:t>
      </w:r>
      <w:r w:rsidR="00DD2FD9" w:rsidRPr="000D2793">
        <w:t>ſ</w:t>
      </w:r>
      <w:r w:rsidR="00DD2FD9">
        <w:t>zt</w:t>
      </w:r>
      <w:r w:rsidR="00BD55EC">
        <w:t xml:space="preserve"> zdai</w:t>
      </w:r>
      <w:r w:rsidR="00B56C56">
        <w:t xml:space="preserve"> vga</w:t>
      </w:r>
      <w:r w:rsidR="00B56C56" w:rsidRPr="000D2793">
        <w:t>ſ</w:t>
      </w:r>
      <w:r w:rsidR="00B56C56">
        <w:t>zila</w:t>
      </w:r>
      <w:r w:rsidR="00B56C56" w:rsidRPr="000D2793">
        <w:t>ſ</w:t>
      </w:r>
      <w:r w:rsidR="00B56C56">
        <w:t>z</w:t>
      </w:r>
      <w:r w:rsidR="00BC5874">
        <w:t>e</w:t>
      </w:r>
      <w:r w:rsidR="00B56C56">
        <w:t>je</w:t>
      </w:r>
      <w:r w:rsidR="00BC5874">
        <w:t xml:space="preserve"> je</w:t>
      </w:r>
      <w:r w:rsidR="00BC5874" w:rsidRPr="000D2793">
        <w:t>ſ</w:t>
      </w:r>
      <w:r w:rsidR="00BC5874">
        <w:t>zte terdna kmicza</w:t>
      </w:r>
    </w:p>
    <w:p w14:paraId="2A9F1CBF" w14:textId="5E7299EE" w:rsidR="00B172ED" w:rsidRDefault="00B172ED" w:rsidP="00EC5BD4">
      <w:pPr>
        <w:pStyle w:val="teiab"/>
      </w:pPr>
      <w:r w:rsidRPr="00935E5D">
        <w:rPr>
          <w:rStyle w:val="teilabelZnak"/>
        </w:rPr>
        <w:t>9.</w:t>
      </w:r>
      <w:r>
        <w:t xml:space="preserve"> Vera v</w:t>
      </w:r>
      <w:r w:rsidRPr="000D2793">
        <w:t>ſ</w:t>
      </w:r>
      <w:r>
        <w:t>za</w:t>
      </w:r>
      <w:r w:rsidR="00CF1CFA">
        <w:t xml:space="preserve"> znavade biti mi </w:t>
      </w:r>
      <w:r w:rsidR="00CF1CFA" w:rsidRPr="000D2793">
        <w:t>ſ</w:t>
      </w:r>
      <w:r w:rsidR="00CF1CFA">
        <w:t>timamo, i</w:t>
      </w:r>
      <w:r w:rsidR="006F6F46">
        <w:t xml:space="preserve"> zato to</w:t>
      </w:r>
      <w:r w:rsidR="006F6F46">
        <w:br/>
        <w:t xml:space="preserve">vreime iako </w:t>
      </w:r>
      <w:r w:rsidR="006F6F46" w:rsidRPr="000D2793">
        <w:t>ſ</w:t>
      </w:r>
      <w:r w:rsidR="006F6F46">
        <w:t>zkvasujemo, ali opomina zdugová-</w:t>
      </w:r>
      <w:r w:rsidR="006F6F46">
        <w:br/>
      </w:r>
      <w:r w:rsidR="00FF5E56">
        <w:t xml:space="preserve">nya </w:t>
      </w:r>
      <w:r w:rsidR="00FF5E56" w:rsidRPr="000D2793">
        <w:t>ſ</w:t>
      </w:r>
      <w:r w:rsidR="00FF5E56">
        <w:t>zkrovna to dobro vidimo.</w:t>
      </w:r>
    </w:p>
    <w:p w14:paraId="06660A55" w14:textId="3A7626E0" w:rsidR="00CF1CFA" w:rsidRDefault="00CF1CFA" w:rsidP="00EC5BD4">
      <w:pPr>
        <w:pStyle w:val="teiab"/>
      </w:pPr>
      <w:r w:rsidRPr="00935E5D">
        <w:rPr>
          <w:rStyle w:val="teilabelZnak"/>
        </w:rPr>
        <w:t>10.</w:t>
      </w:r>
      <w:r>
        <w:t xml:space="preserve"> Toie ono vreime od koga</w:t>
      </w:r>
      <w:r w:rsidR="001C0ED8">
        <w:t xml:space="preserve"> </w:t>
      </w:r>
      <w:r w:rsidR="001C0ED8" w:rsidRPr="00FB7B9E">
        <w:rPr>
          <w:rStyle w:val="teiabbr"/>
          <w:lang w:val="sl-SI"/>
        </w:rPr>
        <w:t>Xtu͠s</w:t>
      </w:r>
      <w:r w:rsidR="001C0ED8" w:rsidRPr="00CF4A29">
        <w:t xml:space="preserve"> právi</w:t>
      </w:r>
      <w:r w:rsidR="00CF4A29">
        <w:t xml:space="preserve"> ár kada on</w:t>
      </w:r>
      <w:r w:rsidR="00CF4A29">
        <w:br/>
        <w:t>pride nate dén pitani ták</w:t>
      </w:r>
      <w:r w:rsidR="00CF4A29" w:rsidRPr="000D2793">
        <w:t>ſ</w:t>
      </w:r>
      <w:r w:rsidR="00CF4A29">
        <w:t>a blodno</w:t>
      </w:r>
      <w:r w:rsidR="00CF4A29" w:rsidRPr="000D2793">
        <w:t>ſ</w:t>
      </w:r>
      <w:r w:rsidR="00CF4A29">
        <w:t>zt</w:t>
      </w:r>
      <w:r w:rsidR="00A660BB">
        <w:t xml:space="preserve"> bode, da on</w:t>
      </w:r>
      <w:r w:rsidR="00A660BB">
        <w:br/>
        <w:t>da on vere ne naide na zemli.</w:t>
      </w:r>
    </w:p>
    <w:p w14:paraId="7D583E2F" w14:textId="2D5A917F" w:rsidR="00CF1CFA" w:rsidRDefault="00CF1CFA" w:rsidP="00EC5BD4">
      <w:pPr>
        <w:pStyle w:val="teiab"/>
      </w:pPr>
      <w:r w:rsidRPr="00935E5D">
        <w:rPr>
          <w:rStyle w:val="teilabelZnak"/>
        </w:rPr>
        <w:t>11.</w:t>
      </w:r>
      <w:r>
        <w:t xml:space="preserve"> Prikráti</w:t>
      </w:r>
      <w:r w:rsidR="003467BF">
        <w:t xml:space="preserve"> Go</w:t>
      </w:r>
      <w:r w:rsidR="003467BF" w:rsidRPr="000D2793">
        <w:t>ſ</w:t>
      </w:r>
      <w:r w:rsidR="003467BF">
        <w:t>zpon Bogh, záto one dni ti, i za verne</w:t>
      </w:r>
      <w:r w:rsidR="003467BF">
        <w:br/>
        <w:t>tvoje zá</w:t>
      </w:r>
      <w:r w:rsidR="003467BF" w:rsidRPr="000D2793">
        <w:t>ſ</w:t>
      </w:r>
      <w:r w:rsidR="003467BF">
        <w:t xml:space="preserve">ztavo vun </w:t>
      </w:r>
      <w:r w:rsidR="003467BF" w:rsidRPr="000D2793">
        <w:t>ſ</w:t>
      </w:r>
      <w:r w:rsidR="003467BF">
        <w:t>zkasi da mi ne zdvo</w:t>
      </w:r>
      <w:r w:rsidR="003467BF">
        <w:rPr>
          <w:rFonts w:ascii="ZRCola" w:hAnsi="ZRCola" w:cs="ZRCola"/>
        </w:rPr>
        <w:t>ÿ</w:t>
      </w:r>
      <w:r w:rsidR="003467BF">
        <w:t>mo</w:t>
      </w:r>
      <w:r w:rsidR="00E004F2">
        <w:t>,</w:t>
      </w:r>
      <w:r w:rsidR="00E004F2">
        <w:br/>
        <w:t>hodi da zmo´sno</w:t>
      </w:r>
      <w:r w:rsidR="00E004F2" w:rsidRPr="000D2793">
        <w:t>ſ</w:t>
      </w:r>
      <w:r w:rsidR="00E004F2">
        <w:t>ztmi, v</w:t>
      </w:r>
      <w:r w:rsidR="00E004F2" w:rsidRPr="000D2793">
        <w:t>ſ</w:t>
      </w:r>
      <w:r w:rsidR="00E004F2">
        <w:t>zi vidimo tvojo.</w:t>
      </w:r>
    </w:p>
    <w:p w14:paraId="516502B6" w14:textId="60AEA546" w:rsidR="00CF1CFA" w:rsidRDefault="00CF1CFA" w:rsidP="00EC5BD4">
      <w:pPr>
        <w:pStyle w:val="teiab"/>
      </w:pPr>
      <w:r w:rsidRPr="00935E5D">
        <w:rPr>
          <w:rStyle w:val="teilabelZnak"/>
        </w:rPr>
        <w:t>12.</w:t>
      </w:r>
      <w:r>
        <w:t xml:space="preserve"> Zdersi vpravoi veri </w:t>
      </w:r>
      <w:r w:rsidRPr="000D2793">
        <w:t>ſ</w:t>
      </w:r>
      <w:r>
        <w:t xml:space="preserve">zini tvoje </w:t>
      </w:r>
      <w:r w:rsidR="00D3103F">
        <w:t>verne, pro-</w:t>
      </w:r>
      <w:r w:rsidR="00D3103F">
        <w:br/>
      </w:r>
      <w:r w:rsidR="00BE3741" w:rsidRPr="000D2793">
        <w:t>ſ</w:t>
      </w:r>
      <w:r w:rsidR="00BE3741">
        <w:t>zimo da bráni ti tvoje ovcsicze, Go</w:t>
      </w:r>
      <w:r w:rsidR="00BE3741" w:rsidRPr="000D2793">
        <w:t>ſ</w:t>
      </w:r>
      <w:r w:rsidR="00BE3741">
        <w:t>zpon Jesus</w:t>
      </w:r>
      <w:r w:rsidR="00307A70">
        <w:br/>
      </w:r>
      <w:r w:rsidR="00D827BA" w:rsidRPr="00FB7B9E">
        <w:rPr>
          <w:rStyle w:val="teiabbr"/>
          <w:lang w:val="sl-SI"/>
        </w:rPr>
        <w:t>Xtu͠s</w:t>
      </w:r>
      <w:r w:rsidR="00373F4B">
        <w:t>, voidi nám obrámba</w:t>
      </w:r>
      <w:r w:rsidR="00B7400B">
        <w:t>, pa</w:t>
      </w:r>
      <w:r w:rsidR="00B7400B" w:rsidRPr="000D2793">
        <w:t>ſ</w:t>
      </w:r>
      <w:r w:rsidR="00B7400B">
        <w:t xml:space="preserve">ztir </w:t>
      </w:r>
      <w:r w:rsidR="006603C8">
        <w:t>na</w:t>
      </w:r>
      <w:r w:rsidR="006603C8" w:rsidRPr="000D2793">
        <w:t>ſ</w:t>
      </w:r>
      <w:r w:rsidR="006603C8">
        <w:t xml:space="preserve"> pra-</w:t>
      </w:r>
      <w:r w:rsidR="006603C8">
        <w:br/>
        <w:t>vicsni.</w:t>
      </w:r>
    </w:p>
    <w:p w14:paraId="27074C77" w14:textId="751CE32C" w:rsidR="00924B21" w:rsidRDefault="006603C8" w:rsidP="001F4B76">
      <w:pPr>
        <w:pStyle w:val="teiclosure"/>
      </w:pPr>
      <w:r>
        <w:t>Amen.</w:t>
      </w:r>
    </w:p>
    <w:p w14:paraId="7043F6FB" w14:textId="77777777" w:rsidR="00924B21" w:rsidRDefault="00924B21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AEEC589" w14:textId="29A35A75" w:rsidR="006603C8" w:rsidRDefault="00924B21" w:rsidP="00924B21">
      <w:r>
        <w:lastRenderedPageBreak/>
        <w:t>/046r/</w:t>
      </w:r>
    </w:p>
    <w:p w14:paraId="7AD1F0F9" w14:textId="67B23E6C" w:rsidR="001F4B76" w:rsidRDefault="001F4B76" w:rsidP="001F4B76">
      <w:pPr>
        <w:pStyle w:val="teifwPageNum"/>
      </w:pPr>
      <w:r>
        <w:t>87.</w:t>
      </w:r>
    </w:p>
    <w:p w14:paraId="3C1196A4" w14:textId="2BE7178D" w:rsidR="0010307A" w:rsidRDefault="00BC719C" w:rsidP="00BC719C">
      <w:pPr>
        <w:pStyle w:val="Naslov2"/>
      </w:pPr>
      <w:r>
        <w:t xml:space="preserve">Cantio Vesz. Ad N. Ébredgy </w:t>
      </w:r>
      <w:r w:rsidR="00296749">
        <w:t>del oh te én.</w:t>
      </w:r>
    </w:p>
    <w:p w14:paraId="5B7F553C" w14:textId="006C6635" w:rsidR="00013D26" w:rsidRDefault="00013D26" w:rsidP="00013D26">
      <w:pPr>
        <w:pStyle w:val="teiab"/>
      </w:pPr>
      <w:r>
        <w:t xml:space="preserve">1. Obűdisze oh me </w:t>
      </w:r>
      <w:r w:rsidRPr="000D2793">
        <w:t>ſ</w:t>
      </w:r>
      <w:r>
        <w:t>zercze</w:t>
      </w:r>
      <w:r w:rsidR="00D32BA9">
        <w:t>, i v</w:t>
      </w:r>
      <w:r w:rsidR="00D32BA9" w:rsidRPr="000D2793">
        <w:t>ſ</w:t>
      </w:r>
      <w:r w:rsidR="00D32BA9">
        <w:t>záki tá</w:t>
      </w:r>
      <w:r w:rsidR="00B92EA2">
        <w:t>l</w:t>
      </w:r>
      <w:r w:rsidR="00D32BA9">
        <w:t xml:space="preserve"> no</w:t>
      </w:r>
      <w:r w:rsidR="001D4806">
        <w:t>tresnyi :/:</w:t>
      </w:r>
      <w:r w:rsidR="001D4806">
        <w:br/>
        <w:t>Moi jezik i v</w:t>
      </w:r>
      <w:r w:rsidR="001D4806" w:rsidRPr="000D2793">
        <w:t>ſ</w:t>
      </w:r>
      <w:r w:rsidR="001D4806">
        <w:t>ze hotriye, Bosjo dobroto hvá-</w:t>
      </w:r>
      <w:r w:rsidR="001D4806">
        <w:br/>
      </w:r>
      <w:r w:rsidR="00D14CCB">
        <w:t xml:space="preserve">lite, </w:t>
      </w:r>
      <w:r w:rsidR="009D1D59">
        <w:t>k</w:t>
      </w:r>
      <w:r w:rsidR="00D14CCB">
        <w:t>ouje gnez</w:t>
      </w:r>
      <w:r w:rsidR="00FC27B4">
        <w:t xml:space="preserve"> zmenov vcsinil</w:t>
      </w:r>
      <w:r w:rsidR="005B60C1">
        <w:t>, ár meje on</w:t>
      </w:r>
      <w:r w:rsidR="009D1D59">
        <w:br/>
        <w:t>obránil, neje ´</w:t>
      </w:r>
      <w:r w:rsidR="009D1D59" w:rsidRPr="000D2793">
        <w:t>ſ</w:t>
      </w:r>
      <w:r w:rsidR="009D1D59">
        <w:t>alo</w:t>
      </w:r>
      <w:r w:rsidR="009D1D59" w:rsidRPr="000D2793">
        <w:t>ſ</w:t>
      </w:r>
      <w:r w:rsidR="009D1D59">
        <w:t>zt na mé pű</w:t>
      </w:r>
      <w:r w:rsidR="009D1D59" w:rsidRPr="000D2793">
        <w:t>ſ</w:t>
      </w:r>
      <w:r w:rsidR="009D1D59">
        <w:t xml:space="preserve">ztil, i </w:t>
      </w:r>
      <w:r w:rsidR="009D1D59" w:rsidRPr="000D2793">
        <w:t>ſ</w:t>
      </w:r>
      <w:r w:rsidR="009D1D59">
        <w:t>atan</w:t>
      </w:r>
      <w:r w:rsidR="009D1D59">
        <w:br/>
        <w:t xml:space="preserve">je nei </w:t>
      </w:r>
      <w:r w:rsidR="009D1D59" w:rsidRPr="000D2793">
        <w:t>ſ</w:t>
      </w:r>
      <w:r w:rsidR="009D1D59">
        <w:t>kodil.</w:t>
      </w:r>
    </w:p>
    <w:p w14:paraId="38364D7F" w14:textId="2415F1FB" w:rsidR="00ED42F7" w:rsidRDefault="00ED42F7" w:rsidP="00ED42F7">
      <w:pPr>
        <w:pStyle w:val="teiab"/>
      </w:pPr>
      <w:r>
        <w:t>2. Diko</w:t>
      </w:r>
      <w:r w:rsidR="00C331A3">
        <w:t xml:space="preserve"> </w:t>
      </w:r>
      <w:r w:rsidR="0096622D">
        <w:t>bodem</w:t>
      </w:r>
      <w:r w:rsidR="00C40BA1">
        <w:t xml:space="preserve"> </w:t>
      </w:r>
      <w:r w:rsidR="00C40BA1" w:rsidRPr="000D2793">
        <w:t>ſ</w:t>
      </w:r>
      <w:r w:rsidR="00C40BA1">
        <w:t xml:space="preserve">zpeval tebi, Otecz Bough </w:t>
      </w:r>
      <w:r w:rsidR="000845CB">
        <w:t>mi-</w:t>
      </w:r>
      <w:r w:rsidR="000845CB">
        <w:br/>
        <w:t>lo</w:t>
      </w:r>
      <w:r w:rsidR="000845CB" w:rsidRPr="000D2793">
        <w:t>ſ</w:t>
      </w:r>
      <w:r w:rsidR="000845CB">
        <w:t xml:space="preserve">ztivni, :/: </w:t>
      </w:r>
      <w:r w:rsidR="001164AC">
        <w:t>Ka mije v</w:t>
      </w:r>
      <w:r w:rsidR="001164AC" w:rsidRPr="000D2793">
        <w:t>ſ</w:t>
      </w:r>
      <w:r w:rsidR="001164AC">
        <w:t>ze dobro bilo, nei</w:t>
      </w:r>
      <w:r w:rsidR="001164AC" w:rsidRPr="000D2793">
        <w:t>ſ</w:t>
      </w:r>
      <w:r w:rsidR="001164AC">
        <w:t>zem</w:t>
      </w:r>
      <w:r w:rsidR="001164AC">
        <w:br/>
        <w:t>n</w:t>
      </w:r>
      <w:r w:rsidR="001164AC" w:rsidRPr="00137216">
        <w:rPr>
          <w:rStyle w:val="teigap"/>
        </w:rPr>
        <w:t>???</w:t>
      </w:r>
      <w:r w:rsidR="001164AC">
        <w:t xml:space="preserve">l vu </w:t>
      </w:r>
      <w:r w:rsidR="001164AC" w:rsidRPr="00137216">
        <w:rPr>
          <w:rStyle w:val="teiunclear"/>
        </w:rPr>
        <w:t>navoljo</w:t>
      </w:r>
      <w:r w:rsidR="004E6F40">
        <w:t>,</w:t>
      </w:r>
      <w:r w:rsidR="00137216">
        <w:t xml:space="preserve"> </w:t>
      </w:r>
      <w:r w:rsidR="002B3553">
        <w:t>prot vnoge fele grehom, csuval-</w:t>
      </w:r>
      <w:r w:rsidR="002B3553">
        <w:br/>
      </w:r>
      <w:r w:rsidR="002B3553" w:rsidRPr="000D2793">
        <w:t>ſ</w:t>
      </w:r>
      <w:r w:rsidR="002B3553">
        <w:t>zi milo</w:t>
      </w:r>
      <w:r w:rsidR="002B3553" w:rsidRPr="000D2793">
        <w:t>ſ</w:t>
      </w:r>
      <w:r w:rsidR="002B3553">
        <w:t xml:space="preserve">ztivno, protivnika </w:t>
      </w:r>
      <w:r w:rsidR="002B3553" w:rsidRPr="000D2793">
        <w:t>ſ</w:t>
      </w:r>
      <w:r w:rsidR="002B3553">
        <w:t>zi odegnal, kai mi</w:t>
      </w:r>
      <w:r w:rsidR="002B3553">
        <w:br/>
      </w:r>
      <w:r w:rsidR="002B3553" w:rsidRPr="000D2793">
        <w:t>ſ</w:t>
      </w:r>
      <w:r w:rsidR="002B3553">
        <w:t>zkoditi nei mogel</w:t>
      </w:r>
      <w:r w:rsidR="003E42E9">
        <w:t>.</w:t>
      </w:r>
    </w:p>
    <w:p w14:paraId="6913232B" w14:textId="0D871B2E" w:rsidR="00ED42F7" w:rsidRDefault="00ED42F7" w:rsidP="00ED42F7">
      <w:pPr>
        <w:pStyle w:val="teiab"/>
      </w:pPr>
      <w:r>
        <w:t>3. Pamet nemore</w:t>
      </w:r>
      <w:r w:rsidR="008B5C94">
        <w:t xml:space="preserve"> zgrűntati, tvoja</w:t>
      </w:r>
      <w:r w:rsidR="008A10F8">
        <w:t xml:space="preserve"> csudna dugová-</w:t>
      </w:r>
      <w:r w:rsidR="008A10F8">
        <w:br/>
        <w:t xml:space="preserve">nya :/: </w:t>
      </w:r>
      <w:r w:rsidR="00074DC4">
        <w:t xml:space="preserve">Niti jezik zgovoriti </w:t>
      </w:r>
      <w:r w:rsidR="00074DC4" w:rsidRPr="00961DA5">
        <w:rPr>
          <w:rStyle w:val="teidel"/>
        </w:rPr>
        <w:t>tvoja csudna</w:t>
      </w:r>
      <w:r w:rsidR="00074DC4" w:rsidRPr="00961DA5">
        <w:rPr>
          <w:rStyle w:val="teidel"/>
        </w:rPr>
        <w:br/>
        <w:t>dugoványa</w:t>
      </w:r>
      <w:r w:rsidR="00074DC4">
        <w:t xml:space="preserve">, tvoih </w:t>
      </w:r>
      <w:r w:rsidR="00074DC4" w:rsidRPr="000D2793">
        <w:t>ſ</w:t>
      </w:r>
      <w:r w:rsidR="00074DC4">
        <w:t>zvéti</w:t>
      </w:r>
      <w:r w:rsidR="00237B22">
        <w:t xml:space="preserve"> </w:t>
      </w:r>
      <w:r w:rsidR="00A0698F">
        <w:t>r</w:t>
      </w:r>
      <w:r w:rsidR="005008A8">
        <w:t>ou</w:t>
      </w:r>
      <w:r w:rsidR="00D3774F">
        <w:t>k</w:t>
      </w:r>
      <w:r w:rsidR="005008A8">
        <w:t xml:space="preserve"> dela</w:t>
      </w:r>
      <w:r w:rsidR="001A2C48">
        <w:t>,</w:t>
      </w:r>
      <w:r w:rsidR="00370F26">
        <w:t xml:space="preserve"> </w:t>
      </w:r>
      <w:r w:rsidR="002861B0">
        <w:t>tve</w:t>
      </w:r>
      <w:r w:rsidR="001A2C48">
        <w:t xml:space="preserve"> d</w:t>
      </w:r>
      <w:r w:rsidR="00367598">
        <w:t>o</w:t>
      </w:r>
      <w:r w:rsidR="00CA0325">
        <w:t>b-</w:t>
      </w:r>
      <w:r w:rsidR="00CA0325">
        <w:br/>
      </w:r>
      <w:r w:rsidR="00367598">
        <w:t>r</w:t>
      </w:r>
      <w:r w:rsidR="00C47749">
        <w:t>oti</w:t>
      </w:r>
      <w:r w:rsidR="00097454">
        <w:t xml:space="preserve"> </w:t>
      </w:r>
      <w:r w:rsidR="00656AB5">
        <w:t>mertűki</w:t>
      </w:r>
      <w:r w:rsidR="00664C69">
        <w:t xml:space="preserve"> nei</w:t>
      </w:r>
      <w:r w:rsidR="002A7D14">
        <w:t xml:space="preserve"> koncza</w:t>
      </w:r>
      <w:r w:rsidR="00D76B36">
        <w:t xml:space="preserve"> ni</w:t>
      </w:r>
      <w:r w:rsidR="007340E1">
        <w:t xml:space="preserve"> miloscsi, ár</w:t>
      </w:r>
      <w:r w:rsidR="00605ACB">
        <w:t xml:space="preserve"> </w:t>
      </w:r>
      <w:r w:rsidR="00DC7F1E">
        <w:t>miloscsi</w:t>
      </w:r>
      <w:r w:rsidR="00D70286">
        <w:t xml:space="preserve">, ár </w:t>
      </w:r>
      <w:r w:rsidR="00D70286" w:rsidRPr="000D2793">
        <w:t>ſ</w:t>
      </w:r>
      <w:r w:rsidR="00D70286">
        <w:t>zime</w:t>
      </w:r>
      <w:r w:rsidR="004A01C4">
        <w:br/>
        <w:t>dene</w:t>
      </w:r>
      <w:r w:rsidR="004A01C4" w:rsidRPr="000D2793">
        <w:t>ſ</w:t>
      </w:r>
      <w:r w:rsidR="004A01C4">
        <w:t>z</w:t>
      </w:r>
      <w:r w:rsidR="005470DF">
        <w:t xml:space="preserve"> tak bránil da mi protovnik nei ´</w:t>
      </w:r>
      <w:r w:rsidR="005470DF" w:rsidRPr="000D2793">
        <w:t>ſ</w:t>
      </w:r>
      <w:r w:rsidR="005470DF">
        <w:t>kodil</w:t>
      </w:r>
      <w:r w:rsidR="00B96377">
        <w:t>.</w:t>
      </w:r>
    </w:p>
    <w:p w14:paraId="59C5E73D" w14:textId="62792B57" w:rsidR="00E31058" w:rsidRDefault="00ED42F7" w:rsidP="00ED42F7">
      <w:pPr>
        <w:pStyle w:val="teiab"/>
      </w:pPr>
      <w:r>
        <w:t xml:space="preserve">4. </w:t>
      </w:r>
      <w:r w:rsidR="00E35118">
        <w:t>Ve</w:t>
      </w:r>
      <w:r w:rsidR="0077616D">
        <w:t>r</w:t>
      </w:r>
      <w:r w:rsidR="00E35118">
        <w:t>e dén</w:t>
      </w:r>
      <w:r w:rsidR="001661DB">
        <w:t xml:space="preserve"> hocse minoti, i kmicza </w:t>
      </w:r>
      <w:r w:rsidR="001661DB" w:rsidRPr="000D2793">
        <w:t>ſ</w:t>
      </w:r>
      <w:r w:rsidR="001661DB">
        <w:t>ze pribli-</w:t>
      </w:r>
      <w:r w:rsidR="001661DB">
        <w:br/>
        <w:t>´</w:t>
      </w:r>
      <w:r w:rsidR="001661DB" w:rsidRPr="000D2793">
        <w:t>ſ</w:t>
      </w:r>
      <w:r w:rsidR="001661DB">
        <w:t xml:space="preserve">ati :/: </w:t>
      </w:r>
      <w:r w:rsidR="00052C56" w:rsidRPr="000D2793">
        <w:t>ſ</w:t>
      </w:r>
      <w:r w:rsidR="00052C56">
        <w:t>zuncsena</w:t>
      </w:r>
      <w:r w:rsidR="00067692">
        <w:t xml:space="preserve"> </w:t>
      </w:r>
      <w:r w:rsidR="00067692" w:rsidRPr="000D2793">
        <w:t>ſ</w:t>
      </w:r>
      <w:r w:rsidR="00067692">
        <w:t xml:space="preserve">zvetloscsa haja, </w:t>
      </w:r>
      <w:r w:rsidR="00067692" w:rsidRPr="000D2793">
        <w:t>ſ</w:t>
      </w:r>
      <w:r w:rsidR="00AC7575">
        <w:t>t</w:t>
      </w:r>
      <w:r w:rsidR="00067692">
        <w:t>era ve-</w:t>
      </w:r>
      <w:r w:rsidR="00067692">
        <w:br/>
      </w:r>
      <w:r w:rsidR="00004741" w:rsidRPr="000D2793">
        <w:t>ſ</w:t>
      </w:r>
      <w:r w:rsidR="00004741">
        <w:t>zeli v</w:t>
      </w:r>
      <w:r w:rsidR="00004741" w:rsidRPr="000D2793">
        <w:t>ſ</w:t>
      </w:r>
      <w:r w:rsidR="00004741">
        <w:t xml:space="preserve">zákoga, </w:t>
      </w:r>
      <w:r w:rsidR="00004741" w:rsidRPr="000D2793">
        <w:t>ſ</w:t>
      </w:r>
      <w:r w:rsidR="00004741">
        <w:t>zvéti</w:t>
      </w:r>
      <w:r w:rsidR="00824E70">
        <w:t xml:space="preserve"> Otecz zmenov boidi,</w:t>
      </w:r>
      <w:r w:rsidR="00824E70">
        <w:br/>
        <w:t xml:space="preserve">tvojo </w:t>
      </w:r>
      <w:r w:rsidR="00824E70" w:rsidRPr="000D2793">
        <w:t>ſ</w:t>
      </w:r>
      <w:r w:rsidR="00824E70">
        <w:t>zvetlo</w:t>
      </w:r>
      <w:r w:rsidR="00824E70" w:rsidRPr="000D2793">
        <w:t>ſ</w:t>
      </w:r>
      <w:r w:rsidR="00824E70">
        <w:t>zt</w:t>
      </w:r>
      <w:r w:rsidR="009C6CD8">
        <w:t xml:space="preserve"> na mé</w:t>
      </w:r>
      <w:r w:rsidR="003C326B">
        <w:t xml:space="preserve"> pre</w:t>
      </w:r>
      <w:r w:rsidR="003C326B" w:rsidRPr="000D2793">
        <w:t>ſ</w:t>
      </w:r>
      <w:r w:rsidR="003C326B">
        <w:t>zti</w:t>
      </w:r>
      <w:r w:rsidR="00DB167E">
        <w:t xml:space="preserve">, nai merzlo </w:t>
      </w:r>
      <w:r w:rsidR="00DB167E" w:rsidRPr="000D2793">
        <w:t>ſ</w:t>
      </w:r>
      <w:r w:rsidR="00DB167E">
        <w:t>zer-</w:t>
      </w:r>
      <w:r w:rsidR="00DB167E">
        <w:br/>
        <w:t xml:space="preserve">cze </w:t>
      </w:r>
      <w:r w:rsidR="00DB167E" w:rsidRPr="000D2793">
        <w:t>ſ</w:t>
      </w:r>
      <w:r w:rsidR="00DB167E">
        <w:t>zegrej</w:t>
      </w:r>
      <w:r w:rsidR="00011D4C">
        <w:t xml:space="preserve">e, gda bom prebival vu </w:t>
      </w:r>
      <w:r w:rsidR="00E31058">
        <w:t>kmiczi.</w:t>
      </w:r>
    </w:p>
    <w:p w14:paraId="5D809639" w14:textId="77777777" w:rsidR="00E31058" w:rsidRDefault="00E31058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2418D5B" w14:textId="41FC8E28" w:rsidR="00E31058" w:rsidRDefault="00E31058" w:rsidP="00E31058">
      <w:r>
        <w:lastRenderedPageBreak/>
        <w:t>/046v/</w:t>
      </w:r>
    </w:p>
    <w:p w14:paraId="10E66276" w14:textId="1150281B" w:rsidR="00E31058" w:rsidRDefault="004030D6" w:rsidP="004030D6">
      <w:pPr>
        <w:pStyle w:val="teifwPageNum"/>
      </w:pPr>
      <w:r>
        <w:t>88.</w:t>
      </w:r>
    </w:p>
    <w:p w14:paraId="4B1F47BC" w14:textId="50F19C8C" w:rsidR="00A17389" w:rsidRDefault="00A17389" w:rsidP="00A17389">
      <w:pPr>
        <w:pStyle w:val="teiab"/>
      </w:pPr>
      <w:r w:rsidRPr="007F2B10">
        <w:rPr>
          <w:rStyle w:val="teilabelZnak"/>
        </w:rPr>
        <w:t>5.</w:t>
      </w:r>
      <w:r>
        <w:t xml:space="preserve"> Odpű</w:t>
      </w:r>
      <w:r w:rsidRPr="000D2793">
        <w:t>ſ</w:t>
      </w:r>
      <w:r>
        <w:t>zti</w:t>
      </w:r>
      <w:r w:rsidR="000C727F">
        <w:t xml:space="preserve"> mi moje grehe, ztvoje velike</w:t>
      </w:r>
      <w:r w:rsidR="0067386F">
        <w:t xml:space="preserve"> milose</w:t>
      </w:r>
      <w:r w:rsidR="001A2961">
        <w:t>j</w:t>
      </w:r>
      <w:r w:rsidR="0067386F">
        <w:t>e</w:t>
      </w:r>
      <w:r w:rsidR="00130066">
        <w:t xml:space="preserve"> :/:</w:t>
      </w:r>
      <w:r w:rsidR="00E244F5">
        <w:br/>
      </w:r>
      <w:r w:rsidR="00E244F5" w:rsidRPr="000D2793">
        <w:t>ſ</w:t>
      </w:r>
      <w:r w:rsidR="00E244F5">
        <w:t xml:space="preserve">teri mi </w:t>
      </w:r>
      <w:r w:rsidR="00E244F5" w:rsidRPr="000D2793">
        <w:t>ſ</w:t>
      </w:r>
      <w:r w:rsidR="00E244F5">
        <w:t>zercze</w:t>
      </w:r>
      <w:r w:rsidR="005A0CA9">
        <w:t xml:space="preserve"> tésio, ino túsnou csemerio,</w:t>
      </w:r>
      <w:r w:rsidR="005A0CA9">
        <w:br/>
      </w:r>
      <w:r w:rsidR="00860261">
        <w:t xml:space="preserve">jalno me </w:t>
      </w:r>
      <w:r w:rsidR="00860261" w:rsidRPr="000D2793">
        <w:t>ſ</w:t>
      </w:r>
      <w:r w:rsidR="00860261">
        <w:t>átan ´</w:t>
      </w:r>
      <w:r w:rsidR="00860261" w:rsidRPr="000D2793">
        <w:t>ſ</w:t>
      </w:r>
      <w:r w:rsidR="00860261">
        <w:t>elei, na pekel potesiti, boidi</w:t>
      </w:r>
      <w:r w:rsidR="00860261">
        <w:br/>
        <w:t>v</w:t>
      </w:r>
      <w:r w:rsidR="00860261" w:rsidRPr="000D2793">
        <w:t>ſ</w:t>
      </w:r>
      <w:r w:rsidR="00860261">
        <w:t>zi</w:t>
      </w:r>
      <w:r w:rsidR="000C0AFF">
        <w:t>gdár poleg méne, csuvaj i ne kastigai me.</w:t>
      </w:r>
      <w:r w:rsidR="005A0CA9">
        <w:t xml:space="preserve"> </w:t>
      </w:r>
    </w:p>
    <w:p w14:paraId="0D47743A" w14:textId="3D9D4F6D" w:rsidR="002473E5" w:rsidRDefault="002473E5" w:rsidP="00A17389">
      <w:pPr>
        <w:pStyle w:val="teiab"/>
      </w:pPr>
      <w:r w:rsidRPr="007F2B10">
        <w:rPr>
          <w:rStyle w:val="teilabelZnak"/>
        </w:rPr>
        <w:t>6.</w:t>
      </w:r>
      <w:r>
        <w:t xml:space="preserve"> </w:t>
      </w:r>
      <w:r w:rsidR="00875420">
        <w:t xml:space="preserve">Csi </w:t>
      </w:r>
      <w:r w:rsidR="00875420" w:rsidRPr="000D2793">
        <w:t>ſ</w:t>
      </w:r>
      <w:r w:rsidR="00875420">
        <w:t>zem nigda</w:t>
      </w:r>
      <w:r w:rsidR="00920194">
        <w:t xml:space="preserve"> </w:t>
      </w:r>
      <w:r w:rsidR="00D90FB5">
        <w:t>procs od</w:t>
      </w:r>
      <w:r w:rsidR="00D90FB5" w:rsidRPr="000D2793">
        <w:t>ſ</w:t>
      </w:r>
      <w:r w:rsidR="00D90FB5">
        <w:t>ztopil</w:t>
      </w:r>
      <w:r w:rsidR="0001364D">
        <w:t xml:space="preserve">, i tak </w:t>
      </w:r>
      <w:r w:rsidR="0001364D" w:rsidRPr="000D2793">
        <w:t>ſ</w:t>
      </w:r>
      <w:r w:rsidR="0001364D">
        <w:t>zem</w:t>
      </w:r>
      <w:r w:rsidR="0001364D" w:rsidRPr="000D2793">
        <w:t>ſ</w:t>
      </w:r>
      <w:r w:rsidR="0001364D">
        <w:t>ze ktebi</w:t>
      </w:r>
      <w:r w:rsidR="00913060">
        <w:br/>
        <w:t>vernol</w:t>
      </w:r>
      <w:r w:rsidR="00361762">
        <w:t xml:space="preserve">, :/: Zmenov </w:t>
      </w:r>
      <w:r w:rsidR="00361762" w:rsidRPr="000D2793">
        <w:t>ſ</w:t>
      </w:r>
      <w:r w:rsidR="00361762">
        <w:t xml:space="preserve">zeje tvoi </w:t>
      </w:r>
      <w:r w:rsidR="00361762" w:rsidRPr="000D2793">
        <w:t>ſ</w:t>
      </w:r>
      <w:r w:rsidR="00361762">
        <w:t>zin zmiril, kie</w:t>
      </w:r>
      <w:r w:rsidR="00361762">
        <w:br/>
        <w:t>za mé moko terpil, moje grehe ne tajim, ali tvo</w:t>
      </w:r>
      <w:r w:rsidR="00361762">
        <w:br/>
        <w:t>miloscso znám</w:t>
      </w:r>
      <w:r w:rsidR="007A7500">
        <w:t>, od moi grehov v</w:t>
      </w:r>
      <w:r w:rsidR="001A0254">
        <w:t>k</w:t>
      </w:r>
      <w:r w:rsidR="007A7500" w:rsidRPr="000D2793">
        <w:t>ſ</w:t>
      </w:r>
      <w:r w:rsidR="007A7500">
        <w:t>aie,</w:t>
      </w:r>
      <w:r w:rsidR="00145713">
        <w:t xml:space="preserve"> ké </w:t>
      </w:r>
      <w:r w:rsidR="00145713" w:rsidRPr="000D2793">
        <w:t>ſ</w:t>
      </w:r>
      <w:r w:rsidR="00145713">
        <w:t>zi odű-</w:t>
      </w:r>
      <w:r w:rsidR="00145713">
        <w:br/>
        <w:t>ril vu meni.</w:t>
      </w:r>
    </w:p>
    <w:p w14:paraId="6ADE3B13" w14:textId="175FF00E" w:rsidR="008E61A4" w:rsidRDefault="008E61A4" w:rsidP="00A17389">
      <w:pPr>
        <w:pStyle w:val="teiab"/>
      </w:pPr>
      <w:r w:rsidRPr="007F2B10">
        <w:rPr>
          <w:rStyle w:val="teilabelZnak"/>
        </w:rPr>
        <w:t>7.</w:t>
      </w:r>
      <w:r>
        <w:t xml:space="preserve"> Oh moja lepa </w:t>
      </w:r>
      <w:r w:rsidRPr="000D2793">
        <w:t>ſ</w:t>
      </w:r>
      <w:r>
        <w:t>zvetlo</w:t>
      </w:r>
      <w:r w:rsidR="00E2647D" w:rsidRPr="000D2793">
        <w:t>ſ</w:t>
      </w:r>
      <w:r w:rsidR="00E2647D">
        <w:t>csa</w:t>
      </w:r>
      <w:r w:rsidR="002103C9">
        <w:t>, moja vekivecsna dika /:</w:t>
      </w:r>
      <w:r w:rsidR="00487C11">
        <w:br/>
        <w:t xml:space="preserve">Tebi </w:t>
      </w:r>
      <w:r w:rsidR="00487C11" w:rsidRPr="000D2793">
        <w:t>ſ</w:t>
      </w:r>
      <w:r w:rsidR="00487C11">
        <w:t>ze ja</w:t>
      </w:r>
      <w:r w:rsidR="00487C11" w:rsidRPr="000D2793">
        <w:t>ſ</w:t>
      </w:r>
      <w:r w:rsidR="00487C11">
        <w:t>z</w:t>
      </w:r>
      <w:r w:rsidR="00A25B4A">
        <w:t xml:space="preserve"> preporácsam ovo nocs i za </w:t>
      </w:r>
      <w:r w:rsidR="00A25B4A" w:rsidRPr="000D2793">
        <w:t>ſ</w:t>
      </w:r>
      <w:r w:rsidR="00A25B4A">
        <w:t>ivoto,</w:t>
      </w:r>
      <w:r w:rsidR="00A25B4A">
        <w:br/>
        <w:t xml:space="preserve">boidi zmenov o </w:t>
      </w:r>
      <w:r w:rsidR="00A25B4A" w:rsidRPr="00E55DD9">
        <w:rPr>
          <w:rStyle w:val="teiadd"/>
        </w:rPr>
        <w:t>moj</w:t>
      </w:r>
      <w:r w:rsidR="00A25B4A">
        <w:t xml:space="preserve"> Bosje</w:t>
      </w:r>
      <w:r w:rsidR="00E55DD9">
        <w:t>, ár me</w:t>
      </w:r>
      <w:r w:rsidR="007A5D59">
        <w:t xml:space="preserve"> vezdai nocs do</w:t>
      </w:r>
      <w:r w:rsidR="00E0309B" w:rsidRPr="000D2793">
        <w:t>ſ</w:t>
      </w:r>
      <w:r w:rsidR="00E0309B">
        <w:t>zégne,</w:t>
      </w:r>
      <w:r w:rsidR="00E0309B">
        <w:br/>
        <w:t xml:space="preserve">ako bodem vu </w:t>
      </w:r>
      <w:r w:rsidR="00E0309B" w:rsidRPr="000D2793">
        <w:t>ſ</w:t>
      </w:r>
      <w:r w:rsidR="00E0309B">
        <w:t>zne dre</w:t>
      </w:r>
      <w:r w:rsidR="00E0309B" w:rsidRPr="000D2793">
        <w:t>ſ</w:t>
      </w:r>
      <w:r w:rsidR="00E0309B">
        <w:t>zélen, boidi mi reda</w:t>
      </w:r>
      <w:r w:rsidR="00E0309B">
        <w:br/>
      </w:r>
      <w:r w:rsidR="00F62FB5">
        <w:t>b</w:t>
      </w:r>
      <w:r w:rsidR="00E0309B">
        <w:t>atrivitel.</w:t>
      </w:r>
    </w:p>
    <w:p w14:paraId="3AA18BB3" w14:textId="06B0C3A6" w:rsidR="00FE1453" w:rsidRDefault="00547DDB" w:rsidP="00FE1453">
      <w:pPr>
        <w:pStyle w:val="teiab"/>
      </w:pPr>
      <w:r w:rsidRPr="007F2B10">
        <w:rPr>
          <w:rStyle w:val="teilabelZnak"/>
        </w:rPr>
        <w:t>8.</w:t>
      </w:r>
      <w:r>
        <w:t xml:space="preserve"> Csuvai </w:t>
      </w:r>
      <w:r w:rsidR="00310262">
        <w:t>m</w:t>
      </w:r>
      <w:r>
        <w:t>e od</w:t>
      </w:r>
      <w:r w:rsidR="00310262">
        <w:t xml:space="preserve"> </w:t>
      </w:r>
      <w:r>
        <w:t>vraise</w:t>
      </w:r>
      <w:r w:rsidR="00310262">
        <w:t xml:space="preserve"> mré</w:t>
      </w:r>
      <w:r w:rsidR="00310262" w:rsidRPr="000D2793">
        <w:t>ſ</w:t>
      </w:r>
      <w:r w:rsidR="00310262">
        <w:t xml:space="preserve">e, kore </w:t>
      </w:r>
      <w:r w:rsidR="00310262" w:rsidRPr="000D2793">
        <w:t>ſ</w:t>
      </w:r>
      <w:r w:rsidR="00310262">
        <w:t>zkrivoma</w:t>
      </w:r>
      <w:r w:rsidR="00310262">
        <w:br/>
        <w:t>polékel /:</w:t>
      </w:r>
      <w:r w:rsidR="00A02D93">
        <w:t xml:space="preserve"> </w:t>
      </w:r>
      <w:r w:rsidR="00A02D93" w:rsidRPr="000D2793">
        <w:t>ſ</w:t>
      </w:r>
      <w:r w:rsidR="00A02D93">
        <w:t>odte témne</w:t>
      </w:r>
      <w:r w:rsidR="00453FB2">
        <w:t xml:space="preserve"> temnicze</w:t>
      </w:r>
      <w:r w:rsidR="004312F2">
        <w:t>, zkov me</w:t>
      </w:r>
      <w:r w:rsidR="004312F2">
        <w:br/>
        <w:t>kroto</w:t>
      </w:r>
      <w:r w:rsidR="0041704A">
        <w:t xml:space="preserve"> po</w:t>
      </w:r>
      <w:r w:rsidR="0041704A" w:rsidRPr="000D2793">
        <w:t>ſ</w:t>
      </w:r>
      <w:r w:rsidR="0041704A">
        <w:t>ztrasűje, pro</w:t>
      </w:r>
      <w:r w:rsidR="0041704A" w:rsidRPr="000D2793">
        <w:t>ſ</w:t>
      </w:r>
      <w:r w:rsidR="0041704A">
        <w:t>zim te Go</w:t>
      </w:r>
      <w:r w:rsidR="0041704A" w:rsidRPr="000D2793">
        <w:t>ſ</w:t>
      </w:r>
      <w:r w:rsidR="0041704A">
        <w:t xml:space="preserve">zpon </w:t>
      </w:r>
      <w:r w:rsidR="0041704A" w:rsidRPr="000D2793">
        <w:t>ſ</w:t>
      </w:r>
      <w:r w:rsidR="0041704A">
        <w:t>zvet-</w:t>
      </w:r>
      <w:r w:rsidR="0041704A">
        <w:br/>
        <w:t>lo</w:t>
      </w:r>
      <w:r w:rsidR="0041704A" w:rsidRPr="000D2793">
        <w:t>ſ</w:t>
      </w:r>
      <w:r w:rsidR="0041704A">
        <w:t>zti, neo</w:t>
      </w:r>
      <w:r w:rsidR="0041704A" w:rsidRPr="000D2793">
        <w:t>ſ</w:t>
      </w:r>
      <w:r w:rsidR="0041704A">
        <w:t>ztavi me nigdár, ár gda</w:t>
      </w:r>
      <w:r w:rsidR="0041704A" w:rsidRPr="000D2793">
        <w:t>ſ</w:t>
      </w:r>
      <w:r w:rsidR="0041704A">
        <w:t>zi ti vmojem</w:t>
      </w:r>
      <w:r w:rsidR="0041704A">
        <w:br/>
      </w:r>
      <w:r w:rsidR="0041704A" w:rsidRPr="000D2793">
        <w:t>ſ</w:t>
      </w:r>
      <w:r w:rsidR="0041704A">
        <w:t>zerczi, neboim</w:t>
      </w:r>
      <w:r w:rsidR="0041704A" w:rsidRPr="000D2793">
        <w:t>ſ</w:t>
      </w:r>
      <w:r w:rsidR="0041704A">
        <w:t>ze</w:t>
      </w:r>
      <w:r w:rsidR="007169AB">
        <w:t xml:space="preserve"> pogűbeli.</w:t>
      </w:r>
    </w:p>
    <w:p w14:paraId="464E71D3" w14:textId="77777777" w:rsidR="00FE1453" w:rsidRDefault="00FE1453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F05A5A7" w14:textId="2B80EAB1" w:rsidR="00ED42F7" w:rsidRDefault="00FE1453" w:rsidP="00FE1453">
      <w:r>
        <w:lastRenderedPageBreak/>
        <w:t>/04</w:t>
      </w:r>
      <w:r w:rsidR="006D13FB">
        <w:t>7r</w:t>
      </w:r>
      <w:r>
        <w:t>/</w:t>
      </w:r>
    </w:p>
    <w:p w14:paraId="7F5F08D0" w14:textId="43AA09F8" w:rsidR="00FE1453" w:rsidRDefault="00FE1453" w:rsidP="00FE1453">
      <w:pPr>
        <w:pStyle w:val="teifwPageNum"/>
      </w:pPr>
      <w:r>
        <w:t>89.</w:t>
      </w:r>
    </w:p>
    <w:p w14:paraId="6D4D50F3" w14:textId="15B29D5D" w:rsidR="008C3C5F" w:rsidRDefault="008C3C5F" w:rsidP="008C3C5F">
      <w:pPr>
        <w:pStyle w:val="teiab"/>
      </w:pPr>
      <w:r w:rsidRPr="00F2226A">
        <w:rPr>
          <w:rStyle w:val="teilabelZnak"/>
        </w:rPr>
        <w:t>9.</w:t>
      </w:r>
      <w:r w:rsidR="0050092E">
        <w:t xml:space="preserve"> Ako moje ocsi trűdno, za voljo</w:t>
      </w:r>
      <w:r w:rsidR="00F2226A">
        <w:t xml:space="preserve"> </w:t>
      </w:r>
      <w:r w:rsidR="001049D8" w:rsidRPr="000D2793">
        <w:t>ſ</w:t>
      </w:r>
      <w:r w:rsidR="001049D8">
        <w:t>zna za</w:t>
      </w:r>
      <w:r w:rsidR="001049D8" w:rsidRPr="000D2793">
        <w:t>ſ</w:t>
      </w:r>
      <w:r w:rsidR="001049D8">
        <w:t>zpio</w:t>
      </w:r>
      <w:r w:rsidR="0060271C">
        <w:t xml:space="preserve"> :/:</w:t>
      </w:r>
      <w:r w:rsidR="0060271C">
        <w:br/>
        <w:t xml:space="preserve">Ali moje </w:t>
      </w:r>
      <w:r w:rsidR="0060271C" w:rsidRPr="000D2793">
        <w:t>ſ</w:t>
      </w:r>
      <w:r w:rsidR="0060271C">
        <w:t>zercze na té</w:t>
      </w:r>
      <w:r w:rsidR="00043C94">
        <w:t xml:space="preserve"> vglobokom</w:t>
      </w:r>
      <w:r w:rsidR="001D7BE2">
        <w:t xml:space="preserve"> </w:t>
      </w:r>
      <w:r w:rsidR="001D7BE2" w:rsidRPr="000D2793">
        <w:t>ſ</w:t>
      </w:r>
      <w:r w:rsidR="001D7BE2">
        <w:t xml:space="preserve">zne na </w:t>
      </w:r>
      <w:r w:rsidR="001D7BE2" w:rsidRPr="000D2793">
        <w:t>ſ</w:t>
      </w:r>
      <w:r w:rsidR="001D7BE2">
        <w:t>zko</w:t>
      </w:r>
      <w:r w:rsidR="004C3CDA">
        <w:t>-</w:t>
      </w:r>
      <w:r w:rsidR="004C3CDA">
        <w:br/>
      </w:r>
      <w:r w:rsidR="00ED5A2E">
        <w:t xml:space="preserve">nue, mojo </w:t>
      </w:r>
      <w:r w:rsidR="00CD19B8">
        <w:t>Dűs</w:t>
      </w:r>
      <w:r w:rsidR="00CD19B8" w:rsidRPr="000D2793">
        <w:t>ſ</w:t>
      </w:r>
      <w:r w:rsidR="00CD19B8">
        <w:t xml:space="preserve">oti ravnai, nai </w:t>
      </w:r>
      <w:r w:rsidR="00CD19B8" w:rsidRPr="000D2793">
        <w:t>ſ</w:t>
      </w:r>
      <w:r w:rsidR="00CD19B8">
        <w:t>ze</w:t>
      </w:r>
      <w:r w:rsidR="00584BC6">
        <w:t>nya od</w:t>
      </w:r>
      <w:r w:rsidR="00584BC6">
        <w:br/>
        <w:t>tébe, i ktebi</w:t>
      </w:r>
      <w:r w:rsidR="00584BC6" w:rsidRPr="000D2793">
        <w:t>ſ</w:t>
      </w:r>
      <w:r w:rsidR="00584BC6">
        <w:t>ze pak prito´sim, da vekev vr</w:t>
      </w:r>
      <w:r w:rsidR="0076456F" w:rsidRPr="00630997">
        <w:rPr>
          <w:rStyle w:val="teigap"/>
        </w:rPr>
        <w:t>???</w:t>
      </w:r>
      <w:r w:rsidR="00584BC6">
        <w:br/>
        <w:t>be ob</w:t>
      </w:r>
      <w:r w:rsidR="00584BC6" w:rsidRPr="000D2793">
        <w:t>ſ</w:t>
      </w:r>
      <w:r w:rsidR="00584BC6">
        <w:t>ztoim.</w:t>
      </w:r>
    </w:p>
    <w:p w14:paraId="78DC947E" w14:textId="63A31270" w:rsidR="0050092E" w:rsidRDefault="0050092E" w:rsidP="008C3C5F">
      <w:pPr>
        <w:pStyle w:val="teiab"/>
      </w:pPr>
      <w:r w:rsidRPr="00F2226A">
        <w:rPr>
          <w:rStyle w:val="teilabelZnak"/>
        </w:rPr>
        <w:t>10.</w:t>
      </w:r>
      <w:r>
        <w:t xml:space="preserve"> Aldui me ovo nocs Bosje zmirovnim</w:t>
      </w:r>
      <w:r w:rsidR="00630997">
        <w:t xml:space="preserve"> pocsiva-</w:t>
      </w:r>
      <w:r w:rsidR="00630997">
        <w:br/>
        <w:t>nyem</w:t>
      </w:r>
      <w:r w:rsidR="00CD6161">
        <w:t xml:space="preserve"> :/: V</w:t>
      </w:r>
      <w:r w:rsidR="00CD6161" w:rsidRPr="000D2793">
        <w:t>ſ</w:t>
      </w:r>
      <w:r w:rsidR="00CD6161">
        <w:t xml:space="preserve">ze </w:t>
      </w:r>
      <w:r w:rsidR="008B4B0B">
        <w:t>zlo zgoni procs od méne, pokri me</w:t>
      </w:r>
      <w:r w:rsidR="008B4B0B">
        <w:br/>
      </w:r>
      <w:r w:rsidR="008B4B0B" w:rsidRPr="000D2793">
        <w:t>ſ</w:t>
      </w:r>
      <w:r w:rsidR="008B4B0B">
        <w:t>zvétim</w:t>
      </w:r>
      <w:r w:rsidR="004E2B05">
        <w:t xml:space="preserve"> áldovom, telo</w:t>
      </w:r>
      <w:r w:rsidR="00336D4E">
        <w:t xml:space="preserve"> </w:t>
      </w:r>
      <w:r w:rsidR="001335B6">
        <w:t>Dűsso ino kerv mojo</w:t>
      </w:r>
      <w:r w:rsidR="00EF4046">
        <w:br/>
      </w:r>
      <w:r w:rsidR="00EF4046" w:rsidRPr="000D2793">
        <w:t>ſ</w:t>
      </w:r>
      <w:r w:rsidR="00EF4046">
        <w:t xml:space="preserve">en i deczo </w:t>
      </w:r>
      <w:r w:rsidR="00EF4046" w:rsidRPr="000D2793">
        <w:t>ſ</w:t>
      </w:r>
      <w:r w:rsidR="00EF4046">
        <w:t>zpriatelmi protivnike, pod tvo</w:t>
      </w:r>
      <w:r w:rsidR="00EF4046">
        <w:br/>
      </w:r>
      <w:r w:rsidR="00F11F28">
        <w:t>o</w:t>
      </w:r>
      <w:r w:rsidR="00EF4046">
        <w:t>brambo po</w:t>
      </w:r>
      <w:r w:rsidR="00EF4046" w:rsidRPr="000D2793">
        <w:t>ſ</w:t>
      </w:r>
      <w:r w:rsidR="00EF4046">
        <w:t>ztavim.</w:t>
      </w:r>
    </w:p>
    <w:p w14:paraId="796584C3" w14:textId="08D0B4BB" w:rsidR="0050092E" w:rsidRDefault="0050092E" w:rsidP="008C3C5F">
      <w:pPr>
        <w:pStyle w:val="teiab"/>
      </w:pPr>
      <w:r w:rsidRPr="00F2226A">
        <w:rPr>
          <w:rStyle w:val="teilabelZnak"/>
        </w:rPr>
        <w:t>11.</w:t>
      </w:r>
      <w:r>
        <w:t xml:space="preserve"> Od </w:t>
      </w:r>
      <w:r w:rsidRPr="000D2793">
        <w:t>ſ</w:t>
      </w:r>
      <w:r>
        <w:t>ztrahote</w:t>
      </w:r>
      <w:r w:rsidR="00C91711">
        <w:t xml:space="preserve"> obarui me, i pogibeli</w:t>
      </w:r>
      <w:r w:rsidR="00F11F28">
        <w:t xml:space="preserve"> bráni me :/:</w:t>
      </w:r>
      <w:r w:rsidR="00F11F28">
        <w:br/>
        <w:t>Nai me beteg ne zati</w:t>
      </w:r>
      <w:r w:rsidR="00F11F28" w:rsidRPr="000D2793">
        <w:t>ſ</w:t>
      </w:r>
      <w:r w:rsidR="00F11F28">
        <w:t>zne, i va</w:t>
      </w:r>
      <w:r w:rsidR="00F11F28" w:rsidRPr="000D2793">
        <w:t>ſ</w:t>
      </w:r>
      <w:r w:rsidR="00F11F28">
        <w:t>zka</w:t>
      </w:r>
      <w:r w:rsidR="00AA0C89">
        <w:t xml:space="preserve"> ne po</w:t>
      </w:r>
      <w:r w:rsidR="00AA0C89" w:rsidRPr="000D2793">
        <w:t>ſ</w:t>
      </w:r>
      <w:r w:rsidR="00AA0C89">
        <w:t>ztrá-</w:t>
      </w:r>
      <w:r w:rsidR="00AA0C89">
        <w:br/>
      </w:r>
      <w:r w:rsidR="00AA0C89" w:rsidRPr="000D2793">
        <w:t>ſ</w:t>
      </w:r>
      <w:r w:rsidR="00AA0C89">
        <w:t xml:space="preserve">i me, od ognya i potoupa, bráni od nágle </w:t>
      </w:r>
      <w:r w:rsidR="00AA0C89" w:rsidRPr="000D2793">
        <w:t>ſ</w:t>
      </w:r>
      <w:r w:rsidR="00AA0C89">
        <w:t>zmer-</w:t>
      </w:r>
      <w:r w:rsidR="00AA0C89">
        <w:br/>
        <w:t>ti nai ne vmerjém vrusni gredi, da mi nepo-</w:t>
      </w:r>
      <w:r w:rsidR="00AA0C89">
        <w:br/>
        <w:t>gine Dűs</w:t>
      </w:r>
      <w:r w:rsidR="00AA0C89" w:rsidRPr="000D2793">
        <w:t>ſ</w:t>
      </w:r>
      <w:r w:rsidR="00AA0C89">
        <w:t>a.</w:t>
      </w:r>
    </w:p>
    <w:p w14:paraId="3E80ECDF" w14:textId="1F6F15B2" w:rsidR="0050092E" w:rsidRDefault="0050092E" w:rsidP="008C3C5F">
      <w:pPr>
        <w:pStyle w:val="teiab"/>
      </w:pPr>
      <w:r w:rsidRPr="00F2226A">
        <w:rPr>
          <w:rStyle w:val="teilabelZnak"/>
        </w:rPr>
        <w:t>12.</w:t>
      </w:r>
      <w:r>
        <w:t xml:space="preserve"> </w:t>
      </w:r>
      <w:r w:rsidR="006567B5">
        <w:t>Oh veliki Bough</w:t>
      </w:r>
      <w:r w:rsidR="0011419E">
        <w:t xml:space="preserve"> po</w:t>
      </w:r>
      <w:r w:rsidR="0011419E" w:rsidRPr="000D2793">
        <w:t>ſ</w:t>
      </w:r>
      <w:r w:rsidR="0011419E">
        <w:t xml:space="preserve">zlűhni, kai tvoi </w:t>
      </w:r>
      <w:r w:rsidR="0011419E" w:rsidRPr="000D2793">
        <w:t>ſ</w:t>
      </w:r>
      <w:r w:rsidR="0011419E">
        <w:t>zin od</w:t>
      </w:r>
      <w:r w:rsidR="00815564">
        <w:br/>
        <w:t>tébe pro</w:t>
      </w:r>
      <w:r w:rsidR="00815564" w:rsidRPr="000D2793">
        <w:t>ſ</w:t>
      </w:r>
      <w:r w:rsidR="00815564">
        <w:t xml:space="preserve">zi :/: Tebi o </w:t>
      </w:r>
      <w:r w:rsidR="00815564" w:rsidRPr="00815564">
        <w:rPr>
          <w:rStyle w:val="teipersName"/>
        </w:rPr>
        <w:t>Jesus</w:t>
      </w:r>
      <w:r w:rsidR="00815564">
        <w:t xml:space="preserve"> molim </w:t>
      </w:r>
      <w:r w:rsidR="00815564" w:rsidRPr="000D2793">
        <w:t>ſ</w:t>
      </w:r>
      <w:r w:rsidR="00815564">
        <w:t>ze, obarui</w:t>
      </w:r>
      <w:r w:rsidR="00815564">
        <w:br/>
        <w:t>dokoncza mene</w:t>
      </w:r>
      <w:r w:rsidR="00F1577F">
        <w:t xml:space="preserve">, batrivitel Dűs </w:t>
      </w:r>
      <w:r w:rsidR="00F1577F" w:rsidRPr="000D2793">
        <w:t>ſ</w:t>
      </w:r>
      <w:r w:rsidR="00F1577F">
        <w:t>zvéti, milo</w:t>
      </w:r>
      <w:r w:rsidR="00F1577F" w:rsidRPr="000D2793">
        <w:t>ſ</w:t>
      </w:r>
      <w:r w:rsidR="00F1577F">
        <w:t>z-</w:t>
      </w:r>
      <w:r w:rsidR="00F1577F">
        <w:br/>
        <w:t>tivno me trostai, po</w:t>
      </w:r>
      <w:r w:rsidR="00F1577F" w:rsidRPr="000D2793">
        <w:t>ſ</w:t>
      </w:r>
      <w:r w:rsidR="00F1577F">
        <w:t>zlűhni me vmojoi pro</w:t>
      </w:r>
      <w:r w:rsidR="00F1577F" w:rsidRPr="000D2793">
        <w:t>ſ</w:t>
      </w:r>
      <w:r w:rsidR="00F1577F">
        <w:t>nyi,</w:t>
      </w:r>
      <w:r w:rsidR="00F1577F">
        <w:br/>
        <w:t>Amen Go</w:t>
      </w:r>
      <w:r w:rsidR="00F1577F" w:rsidRPr="000D2793">
        <w:t>ſ</w:t>
      </w:r>
      <w:r w:rsidR="00F1577F">
        <w:t>zpon tak boidi</w:t>
      </w:r>
      <w:r w:rsidR="00AB4123">
        <w:t>.</w:t>
      </w:r>
    </w:p>
    <w:p w14:paraId="7F68AE0A" w14:textId="0C41C11F" w:rsidR="00EC5E9E" w:rsidRDefault="00EC5E9E" w:rsidP="00167F73">
      <w:pPr>
        <w:pStyle w:val="teiclosure"/>
      </w:pPr>
      <w:r>
        <w:t>Amen</w:t>
      </w:r>
      <w:r w:rsidR="00FF3FE2">
        <w:t>.</w:t>
      </w:r>
    </w:p>
    <w:p w14:paraId="519A7BF5" w14:textId="44657EB3" w:rsidR="00167F73" w:rsidRDefault="00167F73" w:rsidP="00167F73">
      <w:pPr>
        <w:pStyle w:val="Naslov2"/>
      </w:pPr>
      <w:r>
        <w:t>Nouta. Á nap immár el enyé</w:t>
      </w:r>
      <w:r w:rsidRPr="000D2793">
        <w:t>ſ</w:t>
      </w:r>
      <w:r>
        <w:t>zer.</w:t>
      </w:r>
    </w:p>
    <w:p w14:paraId="04BA62B0" w14:textId="1D4B3698" w:rsidR="00EE6955" w:rsidRDefault="002F2E4B" w:rsidP="002F2E4B">
      <w:pPr>
        <w:pStyle w:val="teiab"/>
      </w:pPr>
      <w:r w:rsidRPr="005A7AEA">
        <w:rPr>
          <w:rStyle w:val="teilabelZnak"/>
        </w:rPr>
        <w:t>1.</w:t>
      </w:r>
      <w:r>
        <w:t xml:space="preserve"> Odhá</w:t>
      </w:r>
      <w:r w:rsidR="00502C1C">
        <w:t>i</w:t>
      </w:r>
      <w:r>
        <w:t>a</w:t>
      </w:r>
      <w:r w:rsidR="005A7AEA">
        <w:t xml:space="preserve"> </w:t>
      </w:r>
      <w:r w:rsidR="00903B6D" w:rsidRPr="000D2793">
        <w:t>ſ</w:t>
      </w:r>
      <w:r w:rsidR="00903B6D">
        <w:t>zvetlo</w:t>
      </w:r>
      <w:r w:rsidR="00903B6D" w:rsidRPr="000D2793">
        <w:t>ſ</w:t>
      </w:r>
      <w:r w:rsidR="00903B6D">
        <w:t xml:space="preserve">zt </w:t>
      </w:r>
      <w:r w:rsidR="00903B6D" w:rsidRPr="000D2793">
        <w:t>ſ</w:t>
      </w:r>
      <w:r w:rsidR="00903B6D">
        <w:t xml:space="preserve">zuncsena, i kmicza </w:t>
      </w:r>
      <w:r w:rsidR="00903B6D" w:rsidRPr="000D2793">
        <w:t>ſ</w:t>
      </w:r>
      <w:r w:rsidR="00903B6D">
        <w:t>ze</w:t>
      </w:r>
      <w:r w:rsidR="00903B6D">
        <w:br/>
      </w:r>
      <w:r w:rsidR="00D21094">
        <w:t xml:space="preserve">bribli´sáva, ti Jesus pravicsna </w:t>
      </w:r>
      <w:r w:rsidR="00D21094" w:rsidRPr="000D2793">
        <w:t>ſ</w:t>
      </w:r>
      <w:r w:rsidR="00D21094">
        <w:t>zvetlo</w:t>
      </w:r>
      <w:r w:rsidR="00D21094" w:rsidRPr="000D2793">
        <w:t>ſ</w:t>
      </w:r>
      <w:r w:rsidR="00D21094">
        <w:t>zt, nedái</w:t>
      </w:r>
      <w:r w:rsidR="00D21094">
        <w:br/>
        <w:t>nam vkmiczi zabloditi.</w:t>
      </w:r>
    </w:p>
    <w:p w14:paraId="697A359D" w14:textId="77777777" w:rsidR="00EE6955" w:rsidRDefault="00EE6955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4A1B557" w14:textId="4B2380FA" w:rsidR="00EE6955" w:rsidRDefault="00EE6955" w:rsidP="00EE6955">
      <w:r>
        <w:lastRenderedPageBreak/>
        <w:t>/047v/</w:t>
      </w:r>
    </w:p>
    <w:p w14:paraId="2C17C87E" w14:textId="7E39CF5F" w:rsidR="00EE6955" w:rsidRDefault="00EE6955" w:rsidP="00EE6955">
      <w:pPr>
        <w:pStyle w:val="teifwPageNum"/>
      </w:pPr>
      <w:r>
        <w:t>90.</w:t>
      </w:r>
    </w:p>
    <w:p w14:paraId="0AD56767" w14:textId="2EE820FA" w:rsidR="00EE6955" w:rsidRDefault="00EE6955" w:rsidP="00EE6955">
      <w:pPr>
        <w:pStyle w:val="teiab"/>
      </w:pPr>
      <w:r w:rsidRPr="003E6BD9">
        <w:rPr>
          <w:rStyle w:val="teilabelZnak"/>
        </w:rPr>
        <w:t>2.</w:t>
      </w:r>
      <w:r>
        <w:t xml:space="preserve"> Hválen boidi kai</w:t>
      </w:r>
      <w:r w:rsidR="00074AA7">
        <w:t xml:space="preserve"> </w:t>
      </w:r>
      <w:r w:rsidR="00074AA7" w:rsidRPr="000D2793">
        <w:t>ſ</w:t>
      </w:r>
      <w:r w:rsidR="00074AA7">
        <w:t>zi ti ná</w:t>
      </w:r>
      <w:r w:rsidR="00074AA7" w:rsidRPr="000D2793">
        <w:t>ſ</w:t>
      </w:r>
      <w:r w:rsidR="00074AA7">
        <w:t>z, od kvárovi</w:t>
      </w:r>
      <w:r w:rsidR="00A13A50">
        <w:t xml:space="preserve"> v</w:t>
      </w:r>
      <w:r w:rsidR="00A13A50" w:rsidRPr="000D2793">
        <w:t>ſ</w:t>
      </w:r>
      <w:r w:rsidR="00A13A50">
        <w:t>ze</w:t>
      </w:r>
      <w:r w:rsidR="00A13A50">
        <w:br/>
        <w:t>nevol gne</w:t>
      </w:r>
      <w:r w:rsidR="00A13A50" w:rsidRPr="000D2793">
        <w:t>ſ</w:t>
      </w:r>
      <w:r w:rsidR="00A13A50">
        <w:t>z, varuval ztvoimi angyelmi, ztve</w:t>
      </w:r>
      <w:r w:rsidR="00A13A50">
        <w:br/>
        <w:t>dobroute i miloscse.</w:t>
      </w:r>
      <w:r>
        <w:t xml:space="preserve"> </w:t>
      </w:r>
    </w:p>
    <w:p w14:paraId="2D6336CC" w14:textId="05E1FBBE" w:rsidR="00EE6955" w:rsidRDefault="00EE6955" w:rsidP="00EE6955">
      <w:pPr>
        <w:pStyle w:val="teiab"/>
      </w:pPr>
      <w:r w:rsidRPr="003E6BD9">
        <w:rPr>
          <w:rStyle w:val="teilabelZnak"/>
        </w:rPr>
        <w:t>3.</w:t>
      </w:r>
      <w:r>
        <w:t xml:space="preserve"> Nas</w:t>
      </w:r>
      <w:r w:rsidRPr="000D2793">
        <w:t>ſ</w:t>
      </w:r>
      <w:r>
        <w:t>e</w:t>
      </w:r>
      <w:r w:rsidR="00562056">
        <w:t xml:space="preserve"> grehe nám odpű</w:t>
      </w:r>
      <w:r w:rsidR="00562056" w:rsidRPr="000D2793">
        <w:t>ſ</w:t>
      </w:r>
      <w:r w:rsidR="00562056">
        <w:t xml:space="preserve">zti, zkei mi </w:t>
      </w:r>
      <w:r w:rsidR="00562056" w:rsidRPr="000D2793">
        <w:t>ſ</w:t>
      </w:r>
      <w:r w:rsidR="00562056">
        <w:t>zmo te</w:t>
      </w:r>
      <w:r w:rsidR="00562056">
        <w:br/>
        <w:t>zbantuvali, nemai ná</w:t>
      </w:r>
      <w:r w:rsidR="00562056" w:rsidRPr="000D2793">
        <w:t>ſ</w:t>
      </w:r>
      <w:r w:rsidR="00562056">
        <w:t>z kmin racsunati, dai</w:t>
      </w:r>
      <w:r w:rsidR="00562056">
        <w:br/>
        <w:t>nám</w:t>
      </w:r>
      <w:r w:rsidR="007347D7">
        <w:t xml:space="preserve"> vmirú</w:t>
      </w:r>
      <w:r w:rsidR="008A3AF7">
        <w:t xml:space="preserve"> pocsivati</w:t>
      </w:r>
    </w:p>
    <w:p w14:paraId="23B8EEC1" w14:textId="77777777" w:rsidR="00AB4123" w:rsidRDefault="00EE6955" w:rsidP="00EE6955">
      <w:pPr>
        <w:pStyle w:val="teiab"/>
      </w:pPr>
      <w:r w:rsidRPr="003E6BD9">
        <w:rPr>
          <w:rStyle w:val="teilabelZnak"/>
        </w:rPr>
        <w:t>4.</w:t>
      </w:r>
      <w:r>
        <w:t xml:space="preserve"> Po tvem Angyeli</w:t>
      </w:r>
      <w:r w:rsidR="00871667">
        <w:t xml:space="preserve"> ná</w:t>
      </w:r>
      <w:r w:rsidR="00871667" w:rsidRPr="000D2793">
        <w:t>ſ</w:t>
      </w:r>
      <w:r w:rsidR="00871667">
        <w:t>z</w:t>
      </w:r>
      <w:r w:rsidR="003A7ECD">
        <w:t xml:space="preserve"> vami, da nám protiv-</w:t>
      </w:r>
      <w:r w:rsidR="003A7ECD">
        <w:br/>
        <w:t>nih ne</w:t>
      </w:r>
      <w:r w:rsidR="003A7ECD" w:rsidRPr="000D2793">
        <w:t>ſ</w:t>
      </w:r>
      <w:r w:rsidR="003A7ECD">
        <w:t xml:space="preserve">kodi, od </w:t>
      </w:r>
      <w:r w:rsidR="003A7ECD" w:rsidRPr="000D2793">
        <w:t>ſ</w:t>
      </w:r>
      <w:r w:rsidR="003A7ECD">
        <w:t xml:space="preserve">ztrahote ino </w:t>
      </w:r>
      <w:r w:rsidR="003A7ECD" w:rsidRPr="000D2793">
        <w:t>ſ</w:t>
      </w:r>
      <w:r w:rsidR="003A7ECD">
        <w:t>zkűs</w:t>
      </w:r>
      <w:r w:rsidR="00040B43">
        <w:t xml:space="preserve"> nie, varui</w:t>
      </w:r>
      <w:r w:rsidR="00040B43">
        <w:br/>
        <w:t>ná</w:t>
      </w:r>
      <w:r w:rsidR="00040B43" w:rsidRPr="000D2793">
        <w:t>ſ</w:t>
      </w:r>
      <w:r w:rsidR="00040B43">
        <w:t>z Bogh milo</w:t>
      </w:r>
      <w:r w:rsidR="00040B43" w:rsidRPr="000D2793">
        <w:t>ſ</w:t>
      </w:r>
      <w:r w:rsidR="00040B43">
        <w:t>ztivno.</w:t>
      </w:r>
    </w:p>
    <w:p w14:paraId="21C02FB5" w14:textId="08AC294D" w:rsidR="00EE6955" w:rsidRDefault="00040B43" w:rsidP="00AB4123">
      <w:pPr>
        <w:pStyle w:val="teiclosure"/>
      </w:pPr>
      <w:r>
        <w:t>Amen.</w:t>
      </w:r>
    </w:p>
    <w:p w14:paraId="4FB91184" w14:textId="61281262" w:rsidR="00AB4123" w:rsidRDefault="00AB4123" w:rsidP="00AB4123">
      <w:pPr>
        <w:pStyle w:val="Naslov2"/>
      </w:pPr>
      <w:r>
        <w:t>Alia. Maradj velűnk mi Xtusunlo.</w:t>
      </w:r>
    </w:p>
    <w:p w14:paraId="59563289" w14:textId="17B02F61" w:rsidR="001654E0" w:rsidRDefault="001654E0" w:rsidP="001654E0">
      <w:pPr>
        <w:pStyle w:val="teiab"/>
      </w:pPr>
      <w:r w:rsidRPr="00E80EF2">
        <w:rPr>
          <w:rStyle w:val="teilabelZnak"/>
        </w:rPr>
        <w:t>1.</w:t>
      </w:r>
      <w:r>
        <w:t xml:space="preserve"> O</w:t>
      </w:r>
      <w:r w:rsidRPr="000D2793">
        <w:t>ſ</w:t>
      </w:r>
      <w:r>
        <w:t>ztani znami Go</w:t>
      </w:r>
      <w:r w:rsidRPr="000D2793">
        <w:t>ſ</w:t>
      </w:r>
      <w:r>
        <w:t>zpodne</w:t>
      </w:r>
      <w:r w:rsidR="00C01399">
        <w:t xml:space="preserve"> ár </w:t>
      </w:r>
      <w:r w:rsidR="00C01399" w:rsidRPr="000D2793">
        <w:t>ſ</w:t>
      </w:r>
      <w:r w:rsidR="00C01399">
        <w:t>ze vecsér priblisáva,</w:t>
      </w:r>
      <w:r w:rsidR="00C01399">
        <w:br/>
        <w:t>pri ná</w:t>
      </w:r>
      <w:r w:rsidR="00C01399" w:rsidRPr="000D2793">
        <w:t>ſ</w:t>
      </w:r>
      <w:r w:rsidR="00C01399">
        <w:t xml:space="preserve">z tvojoi </w:t>
      </w:r>
      <w:r w:rsidR="00C01399" w:rsidRPr="000D2793">
        <w:t>ſ</w:t>
      </w:r>
      <w:r w:rsidR="00C01399">
        <w:t>zvétoi rechi, nedai pospordnoi biti.</w:t>
      </w:r>
    </w:p>
    <w:p w14:paraId="445E0FD7" w14:textId="7C2833E7" w:rsidR="001654E0" w:rsidRDefault="001654E0" w:rsidP="001654E0">
      <w:pPr>
        <w:pStyle w:val="teiab"/>
      </w:pPr>
      <w:r w:rsidRPr="00E80EF2">
        <w:rPr>
          <w:rStyle w:val="teilabelZnak"/>
        </w:rPr>
        <w:t>2.</w:t>
      </w:r>
      <w:r>
        <w:t xml:space="preserve"> Arje ona</w:t>
      </w:r>
      <w:r w:rsidR="00C01399">
        <w:t xml:space="preserve"> nas</w:t>
      </w:r>
      <w:r w:rsidR="00C01399" w:rsidRPr="000D2793">
        <w:t>ſ</w:t>
      </w:r>
      <w:r w:rsidR="00C01399">
        <w:t>im Dús</w:t>
      </w:r>
      <w:r w:rsidR="00C01399" w:rsidRPr="000D2793">
        <w:t>ſ</w:t>
      </w:r>
      <w:r w:rsidR="00C01399">
        <w:t>am r</w:t>
      </w:r>
      <w:r w:rsidR="008C1880">
        <w:t xml:space="preserve">áhna i </w:t>
      </w:r>
      <w:r w:rsidR="008C1880" w:rsidRPr="000D2793">
        <w:t>ſ</w:t>
      </w:r>
      <w:r w:rsidR="008C1880">
        <w:t>zvetlo</w:t>
      </w:r>
      <w:r w:rsidR="008C1880" w:rsidRPr="000D2793">
        <w:t>ſ</w:t>
      </w:r>
      <w:r w:rsidR="008C1880">
        <w:t>zt-</w:t>
      </w:r>
      <w:r w:rsidR="008C1880">
        <w:br/>
        <w:t xml:space="preserve">je </w:t>
      </w:r>
      <w:r w:rsidR="008C1880" w:rsidRPr="000D2793">
        <w:t>ſ</w:t>
      </w:r>
      <w:r w:rsidR="008C1880">
        <w:t xml:space="preserve">ztezám </w:t>
      </w:r>
      <w:r w:rsidR="008C1880" w:rsidRPr="000D2793">
        <w:t>ſ</w:t>
      </w:r>
      <w:r w:rsidR="008C1880">
        <w:t>ztera ná</w:t>
      </w:r>
      <w:r w:rsidR="006A65FF">
        <w:t>z</w:t>
      </w:r>
      <w:r w:rsidR="00B76C72">
        <w:t xml:space="preserve"> </w:t>
      </w:r>
      <w:r w:rsidR="006A65FF">
        <w:t>n</w:t>
      </w:r>
      <w:r w:rsidR="00B76C72">
        <w:t>a</w:t>
      </w:r>
      <w:r w:rsidR="006A65FF">
        <w:t xml:space="preserve"> dobro ravna na doblenye</w:t>
      </w:r>
      <w:r w:rsidR="00CE30AA">
        <w:br/>
      </w:r>
      <w:r w:rsidR="00CE30AA" w:rsidRPr="000D2793">
        <w:t>ſ</w:t>
      </w:r>
      <w:r w:rsidR="00CE30AA">
        <w:t>itka vecsna.</w:t>
      </w:r>
    </w:p>
    <w:p w14:paraId="1EDD82CA" w14:textId="52FBB0EB" w:rsidR="00ED06C3" w:rsidRDefault="001654E0" w:rsidP="00ED06C3">
      <w:pPr>
        <w:pStyle w:val="teiab"/>
      </w:pPr>
      <w:r w:rsidRPr="00E80EF2">
        <w:rPr>
          <w:rStyle w:val="teilabelZnak"/>
        </w:rPr>
        <w:t>3.</w:t>
      </w:r>
      <w:r>
        <w:t xml:space="preserve"> Pri náz i pri nas</w:t>
      </w:r>
      <w:r w:rsidRPr="000D2793">
        <w:t>ſ</w:t>
      </w:r>
      <w:r>
        <w:t>oi deczi</w:t>
      </w:r>
      <w:r w:rsidR="002B5523">
        <w:t>, obder</w:t>
      </w:r>
      <w:r w:rsidR="002B5523" w:rsidRPr="000D2793">
        <w:t>ſ</w:t>
      </w:r>
      <w:r w:rsidR="002B5523">
        <w:t>i</w:t>
      </w:r>
      <w:r w:rsidR="00D25ED5">
        <w:t xml:space="preserve"> me njo</w:t>
      </w:r>
      <w:r w:rsidR="00D25ED5">
        <w:br/>
        <w:t>Bogh zmosni da v</w:t>
      </w:r>
      <w:r w:rsidR="00D25ED5" w:rsidRPr="000D2793">
        <w:t>ſ</w:t>
      </w:r>
      <w:r w:rsidR="00D25ED5">
        <w:t xml:space="preserve">ze dni </w:t>
      </w:r>
      <w:r w:rsidR="00D25ED5" w:rsidRPr="000D2793">
        <w:t>ſ</w:t>
      </w:r>
      <w:r w:rsidR="00D25ED5">
        <w:t>itka nas</w:t>
      </w:r>
      <w:r w:rsidR="00D25ED5" w:rsidRPr="000D2793">
        <w:t>ſ</w:t>
      </w:r>
      <w:r w:rsidR="00D25ED5">
        <w:t>ega med</w:t>
      </w:r>
      <w:r w:rsidR="00D25ED5">
        <w:br/>
        <w:t xml:space="preserve">nami </w:t>
      </w:r>
      <w:r w:rsidR="00D25ED5" w:rsidRPr="000D2793">
        <w:t>ſ</w:t>
      </w:r>
      <w:r w:rsidR="00D25ED5">
        <w:t>ze bo g</w:t>
      </w:r>
      <w:r w:rsidR="00980499">
        <w:t>lá</w:t>
      </w:r>
      <w:r w:rsidR="00980499" w:rsidRPr="000D2793">
        <w:t>ſ</w:t>
      </w:r>
      <w:r w:rsidR="00980499">
        <w:t>zila</w:t>
      </w:r>
      <w:r w:rsidR="000F1DFE">
        <w:t>.</w:t>
      </w:r>
    </w:p>
    <w:p w14:paraId="689A649C" w14:textId="0C1B335F" w:rsidR="009E7ECB" w:rsidRDefault="00ED06C3" w:rsidP="00ED06C3">
      <w:pPr>
        <w:pStyle w:val="teiab"/>
      </w:pPr>
      <w:r w:rsidRPr="00E80EF2">
        <w:rPr>
          <w:rStyle w:val="teilabelZnak"/>
        </w:rPr>
        <w:t>4.</w:t>
      </w:r>
      <w:r>
        <w:t xml:space="preserve"> Zkotere</w:t>
      </w:r>
      <w:r w:rsidR="007A6764">
        <w:t xml:space="preserve"> </w:t>
      </w:r>
      <w:r w:rsidRPr="000D2793">
        <w:t>ſ</w:t>
      </w:r>
      <w:r>
        <w:t>zi</w:t>
      </w:r>
      <w:r w:rsidR="00BA4668">
        <w:t xml:space="preserve"> právo vőro, zadobiti bomo</w:t>
      </w:r>
      <w:r w:rsidR="00792925">
        <w:t xml:space="preserve"> mogli,</w:t>
      </w:r>
      <w:r w:rsidR="00792925">
        <w:br/>
        <w:t>ino po nyé po</w:t>
      </w:r>
      <w:r w:rsidR="00792925" w:rsidRPr="000D2793">
        <w:t>ſ</w:t>
      </w:r>
      <w:r w:rsidR="00792925">
        <w:t>zlusanyi, pridemo vsitek</w:t>
      </w:r>
      <w:r w:rsidR="00792925">
        <w:br/>
        <w:t>Nebe</w:t>
      </w:r>
      <w:r w:rsidR="00792925" w:rsidRPr="000D2793">
        <w:t>ſ</w:t>
      </w:r>
      <w:r w:rsidR="00792925">
        <w:t>zki.</w:t>
      </w:r>
    </w:p>
    <w:p w14:paraId="0A8E7B30" w14:textId="77777777" w:rsidR="009E7ECB" w:rsidRDefault="009E7EC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23C1E5" w14:textId="6527589C" w:rsidR="009E7ECB" w:rsidRDefault="009E7ECB" w:rsidP="009E7ECB">
      <w:r>
        <w:lastRenderedPageBreak/>
        <w:t>/04</w:t>
      </w:r>
      <w:r w:rsidR="00BF3B20">
        <w:t>8r</w:t>
      </w:r>
      <w:r>
        <w:t>/</w:t>
      </w:r>
    </w:p>
    <w:p w14:paraId="6E60A15C" w14:textId="0BFACDB5" w:rsidR="00ED06C3" w:rsidRDefault="004445F3" w:rsidP="004445F3">
      <w:pPr>
        <w:pStyle w:val="teifwPageNum"/>
      </w:pPr>
      <w:r>
        <w:t>91.</w:t>
      </w:r>
    </w:p>
    <w:p w14:paraId="2FB24D21" w14:textId="2E7A3EB3" w:rsidR="004445F3" w:rsidRDefault="00D94FA9" w:rsidP="00D94FA9">
      <w:pPr>
        <w:pStyle w:val="teiab"/>
      </w:pPr>
      <w:r w:rsidRPr="00034DF8">
        <w:rPr>
          <w:rStyle w:val="teilabelZnak"/>
        </w:rPr>
        <w:t>5.</w:t>
      </w:r>
      <w:r>
        <w:t xml:space="preserve"> Vetom</w:t>
      </w:r>
      <w:r w:rsidR="004B5670">
        <w:t xml:space="preserve"> po</w:t>
      </w:r>
      <w:r w:rsidR="004B5670" w:rsidRPr="000D2793">
        <w:t>ſ</w:t>
      </w:r>
      <w:r w:rsidR="004B5670">
        <w:t>zlednyem vreimeni podeili nam mir</w:t>
      </w:r>
      <w:r w:rsidR="004B5670">
        <w:br/>
        <w:t>kercs</w:t>
      </w:r>
      <w:r w:rsidR="00E64D4C">
        <w:t>án</w:t>
      </w:r>
      <w:r w:rsidR="00E64D4C" w:rsidRPr="000D2793">
        <w:t>ſ</w:t>
      </w:r>
      <w:r w:rsidR="00E64D4C">
        <w:t xml:space="preserve">zki i právo </w:t>
      </w:r>
      <w:r w:rsidR="00E64D4C" w:rsidRPr="000D2793">
        <w:t>ſ</w:t>
      </w:r>
      <w:r w:rsidR="00E64D4C">
        <w:t>ztálno</w:t>
      </w:r>
      <w:r w:rsidR="00E64D4C" w:rsidRPr="000D2793">
        <w:t>ſ</w:t>
      </w:r>
      <w:r w:rsidR="00E64D4C">
        <w:t>zt</w:t>
      </w:r>
      <w:r w:rsidR="003D049D">
        <w:t xml:space="preserve"> vu veri, dokecs-</w:t>
      </w:r>
      <w:r w:rsidR="003D049D">
        <w:br/>
      </w:r>
      <w:r w:rsidR="003D049D" w:rsidRPr="000D2793">
        <w:t>ſ</w:t>
      </w:r>
      <w:r w:rsidR="003D049D">
        <w:t>zmo</w:t>
      </w:r>
      <w:r w:rsidR="00E00F0A">
        <w:t xml:space="preserve"> </w:t>
      </w:r>
      <w:r w:rsidR="00E00F0A" w:rsidRPr="000D2793">
        <w:t>ſ</w:t>
      </w:r>
      <w:r w:rsidR="00E00F0A">
        <w:t>ivi na zemli</w:t>
      </w:r>
      <w:r w:rsidR="004928A0">
        <w:t>.</w:t>
      </w:r>
    </w:p>
    <w:p w14:paraId="664614D4" w14:textId="5A3CCD5B" w:rsidR="00561D0C" w:rsidRDefault="00561D0C" w:rsidP="00D94FA9">
      <w:pPr>
        <w:pStyle w:val="teiab"/>
      </w:pPr>
      <w:r w:rsidRPr="00034DF8">
        <w:rPr>
          <w:rStyle w:val="teilabelZnak"/>
        </w:rPr>
        <w:t>6.</w:t>
      </w:r>
      <w:r>
        <w:t xml:space="preserve"> Po</w:t>
      </w:r>
      <w:r w:rsidRPr="000D2793">
        <w:t>ſ</w:t>
      </w:r>
      <w:r>
        <w:t>zlűhni ná</w:t>
      </w:r>
      <w:r w:rsidRPr="000D2793">
        <w:t>ſ</w:t>
      </w:r>
      <w:r>
        <w:t>z</w:t>
      </w:r>
      <w:r w:rsidR="00B21C8A">
        <w:t xml:space="preserve"> vnasih prosnyái, o nas Odkúpi-</w:t>
      </w:r>
      <w:r w:rsidR="00B21C8A">
        <w:br/>
        <w:t>tel drági</w:t>
      </w:r>
      <w:r w:rsidR="00B57BAF">
        <w:t>, pomoti nám tamu priti, vu tvoi or-</w:t>
      </w:r>
      <w:r w:rsidR="00B57BAF">
        <w:br/>
      </w:r>
      <w:r w:rsidR="00B57BAF" w:rsidRPr="000D2793">
        <w:t>ſ</w:t>
      </w:r>
      <w:r w:rsidR="00B57BAF">
        <w:t>zág vekivecsni.</w:t>
      </w:r>
    </w:p>
    <w:p w14:paraId="699F064E" w14:textId="28EC0FE0" w:rsidR="00B57BAF" w:rsidRDefault="00B57BAF" w:rsidP="00B57BAF">
      <w:pPr>
        <w:pStyle w:val="teiclosure"/>
      </w:pPr>
      <w:r>
        <w:t>Amen.</w:t>
      </w:r>
    </w:p>
    <w:p w14:paraId="0329C1F8" w14:textId="1B7BC333" w:rsidR="00B57BAF" w:rsidRDefault="00B57BAF" w:rsidP="00B57BAF">
      <w:pPr>
        <w:pStyle w:val="Naslov2"/>
      </w:pPr>
      <w:r>
        <w:t xml:space="preserve">Psalmus VI. Nota. </w:t>
      </w:r>
      <w:r w:rsidRPr="000D2793">
        <w:t>ſ</w:t>
      </w:r>
      <w:r>
        <w:t>z. Dávid Király</w:t>
      </w:r>
    </w:p>
    <w:p w14:paraId="43C84A52" w14:textId="222DB878" w:rsidR="00B57BAF" w:rsidRDefault="00B57BAF" w:rsidP="00B57BAF">
      <w:pPr>
        <w:pStyle w:val="teiab"/>
      </w:pPr>
      <w:r w:rsidRPr="00277FDA">
        <w:rPr>
          <w:rStyle w:val="teilabelZnak"/>
        </w:rPr>
        <w:t>1.</w:t>
      </w:r>
      <w:r>
        <w:t xml:space="preserve"> </w:t>
      </w:r>
      <w:r w:rsidRPr="000D2793">
        <w:t>ſ</w:t>
      </w:r>
      <w:r>
        <w:t xml:space="preserve">zvéti </w:t>
      </w:r>
      <w:r w:rsidRPr="0042325C">
        <w:rPr>
          <w:rStyle w:val="teipersName"/>
        </w:rPr>
        <w:t>David</w:t>
      </w:r>
      <w:r>
        <w:t xml:space="preserve"> král</w:t>
      </w:r>
      <w:r w:rsidR="00CB7154">
        <w:t xml:space="preserve">, prot </w:t>
      </w:r>
      <w:r w:rsidR="00CB7154" w:rsidRPr="000D2793">
        <w:t>ſ</w:t>
      </w:r>
      <w:r w:rsidR="00CB7154">
        <w:t>zvoim grehom etak</w:t>
      </w:r>
      <w:r w:rsidR="00CB7154">
        <w:br/>
      </w:r>
      <w:r w:rsidR="00CB7154" w:rsidRPr="000D2793">
        <w:t>ſ</w:t>
      </w:r>
      <w:r w:rsidR="00CB7154">
        <w:t xml:space="preserve">zeje </w:t>
      </w:r>
      <w:r w:rsidR="00736924" w:rsidRPr="004C5FA1">
        <w:rPr>
          <w:rStyle w:val="teigap"/>
        </w:rPr>
        <w:t>???</w:t>
      </w:r>
      <w:r w:rsidR="00736924">
        <w:t>ósil da vupas</w:t>
      </w:r>
      <w:r w:rsidR="00736924" w:rsidRPr="000D2793">
        <w:t>ſ</w:t>
      </w:r>
      <w:r w:rsidR="00736924">
        <w:t xml:space="preserve">e </w:t>
      </w:r>
      <w:r w:rsidR="00736924" w:rsidRPr="000D2793">
        <w:t>ſ</w:t>
      </w:r>
      <w:r w:rsidR="00736924">
        <w:t>ze kroto zákonom</w:t>
      </w:r>
      <w:r w:rsidR="00736924">
        <w:br/>
        <w:t>on vu Bosjo milo</w:t>
      </w:r>
      <w:r w:rsidR="00736924" w:rsidRPr="000D2793">
        <w:t>ſ</w:t>
      </w:r>
      <w:r w:rsidR="00736924">
        <w:t xml:space="preserve">zt i </w:t>
      </w:r>
      <w:r w:rsidR="00736924" w:rsidRPr="000D2793">
        <w:t>ſ</w:t>
      </w:r>
      <w:r w:rsidR="00736924">
        <w:t xml:space="preserve">zpráve vere vu </w:t>
      </w:r>
      <w:r w:rsidR="00736924" w:rsidRPr="000D2793">
        <w:t>ſ</w:t>
      </w:r>
      <w:r w:rsidR="00736924">
        <w:t>zvojoi</w:t>
      </w:r>
      <w:r w:rsidR="00736924">
        <w:br/>
        <w:t>pro´snyi etakvoie molil.</w:t>
      </w:r>
    </w:p>
    <w:p w14:paraId="0B3EA7F9" w14:textId="52915F54" w:rsidR="00B57BAF" w:rsidRDefault="00B57BAF" w:rsidP="00B57BAF">
      <w:pPr>
        <w:pStyle w:val="teiab"/>
      </w:pPr>
      <w:r w:rsidRPr="00277FDA">
        <w:rPr>
          <w:rStyle w:val="teilabelZnak"/>
        </w:rPr>
        <w:t>2.</w:t>
      </w:r>
      <w:r>
        <w:t xml:space="preserve"> Zmosni Go</w:t>
      </w:r>
      <w:r w:rsidRPr="000D2793">
        <w:t>ſ</w:t>
      </w:r>
      <w:r>
        <w:t>zpon Bogh</w:t>
      </w:r>
      <w:r w:rsidR="007214A5">
        <w:t xml:space="preserve">, vu tvojem </w:t>
      </w:r>
      <w:r w:rsidR="007214A5" w:rsidRPr="000D2793">
        <w:t>ſ</w:t>
      </w:r>
      <w:r w:rsidR="007214A5">
        <w:t>zerdi ne</w:t>
      </w:r>
      <w:r w:rsidR="007214A5">
        <w:br/>
        <w:t xml:space="preserve">pokárai mene, i od vnosine te tvoje </w:t>
      </w:r>
      <w:r w:rsidR="007214A5" w:rsidRPr="000D2793">
        <w:t>ſ</w:t>
      </w:r>
      <w:r w:rsidR="007214A5">
        <w:t>zerdi</w:t>
      </w:r>
      <w:r w:rsidR="00767951">
        <w:br/>
        <w:t>ne pokastigui me, ár pred vnosine te tvoje</w:t>
      </w:r>
      <w:r w:rsidR="00767951">
        <w:br/>
      </w:r>
      <w:r w:rsidR="00767951" w:rsidRPr="000D2793">
        <w:t>ſ</w:t>
      </w:r>
      <w:r w:rsidR="00767951">
        <w:t>zerdé, bi moral zginoti.</w:t>
      </w:r>
    </w:p>
    <w:p w14:paraId="3E9961D6" w14:textId="16E5494C" w:rsidR="008039C8" w:rsidRDefault="00B57BAF" w:rsidP="008039C8">
      <w:pPr>
        <w:pStyle w:val="teiab"/>
      </w:pPr>
      <w:r w:rsidRPr="00277FDA">
        <w:rPr>
          <w:rStyle w:val="teilabelZnak"/>
        </w:rPr>
        <w:t>3.</w:t>
      </w:r>
      <w:r>
        <w:t xml:space="preserve"> Ali Go</w:t>
      </w:r>
      <w:r w:rsidRPr="000D2793">
        <w:t>ſ</w:t>
      </w:r>
      <w:r>
        <w:t xml:space="preserve">zpodne </w:t>
      </w:r>
      <w:r w:rsidRPr="000D2793">
        <w:t>ſ</w:t>
      </w:r>
      <w:r>
        <w:t xml:space="preserve">zmiluj </w:t>
      </w:r>
      <w:r w:rsidRPr="000D2793">
        <w:t>ſ</w:t>
      </w:r>
      <w:r>
        <w:t xml:space="preserve">ze meni ár </w:t>
      </w:r>
      <w:r w:rsidRPr="000D2793">
        <w:t>ſ</w:t>
      </w:r>
      <w:r>
        <w:t>zem</w:t>
      </w:r>
      <w:r>
        <w:br/>
        <w:t>leprai iedna ti zna´s Go</w:t>
      </w:r>
      <w:r w:rsidRPr="000D2793">
        <w:t>ſ</w:t>
      </w:r>
      <w:r>
        <w:t xml:space="preserve">zpodne kak </w:t>
      </w:r>
      <w:r w:rsidRPr="000D2793">
        <w:t>ſ</w:t>
      </w:r>
      <w:r>
        <w:t>zem</w:t>
      </w:r>
      <w:r>
        <w:br/>
        <w:t xml:space="preserve">beté´sen ár </w:t>
      </w:r>
      <w:r w:rsidRPr="000D2793">
        <w:t>ſ</w:t>
      </w:r>
      <w:r>
        <w:t>zem kroto gres</w:t>
      </w:r>
      <w:r w:rsidRPr="000D2793">
        <w:t>ſ</w:t>
      </w:r>
      <w:r>
        <w:t>em, zvrácsi ti</w:t>
      </w:r>
      <w:r w:rsidR="000F52AA">
        <w:br/>
        <w:t>mene zmega betega</w:t>
      </w:r>
      <w:r w:rsidR="00D50E1B">
        <w:t xml:space="preserve"> ár v</w:t>
      </w:r>
      <w:r w:rsidR="00D50E1B" w:rsidRPr="000D2793">
        <w:t>ſ</w:t>
      </w:r>
      <w:r w:rsidR="00D50E1B">
        <w:t>za</w:t>
      </w:r>
      <w:r w:rsidR="00D50E1B" w:rsidRPr="000D2793">
        <w:t>ſ</w:t>
      </w:r>
      <w:r w:rsidR="00D50E1B">
        <w:t>ztva ja</w:t>
      </w:r>
      <w:r w:rsidR="00D50E1B" w:rsidRPr="000D2793">
        <w:t>ſ</w:t>
      </w:r>
      <w:r w:rsidR="00D50E1B">
        <w:t>z</w:t>
      </w:r>
      <w:r w:rsidR="00D50E1B">
        <w:br/>
        <w:t>´</w:t>
      </w:r>
      <w:r w:rsidR="00D50E1B" w:rsidRPr="000D2793">
        <w:t>ſ</w:t>
      </w:r>
      <w:r w:rsidR="00D50E1B">
        <w:t>elem.</w:t>
      </w:r>
    </w:p>
    <w:p w14:paraId="75399E2E" w14:textId="77777777" w:rsidR="008039C8" w:rsidRDefault="008039C8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CBEFD73" w14:textId="7E68A54B" w:rsidR="008039C8" w:rsidRDefault="008039C8" w:rsidP="008039C8">
      <w:r>
        <w:lastRenderedPageBreak/>
        <w:t>/048v/</w:t>
      </w:r>
    </w:p>
    <w:p w14:paraId="0F9A2AC8" w14:textId="508A3673" w:rsidR="005E5426" w:rsidRDefault="00A27E7E" w:rsidP="00A27E7E">
      <w:pPr>
        <w:pStyle w:val="teifwPageNum"/>
      </w:pPr>
      <w:r>
        <w:t>92.</w:t>
      </w:r>
    </w:p>
    <w:p w14:paraId="62D0B4F9" w14:textId="77777777" w:rsidR="008A13E5" w:rsidRDefault="009E3FDD" w:rsidP="008A13E5">
      <w:pPr>
        <w:pStyle w:val="teiab"/>
      </w:pPr>
      <w:r w:rsidRPr="003D0A5D">
        <w:rPr>
          <w:rStyle w:val="teilabelZnak"/>
        </w:rPr>
        <w:t>4.</w:t>
      </w:r>
      <w:r>
        <w:t xml:space="preserve"> Vu mojem teili visni Go</w:t>
      </w:r>
      <w:r w:rsidRPr="000D2793">
        <w:t>ſ</w:t>
      </w:r>
      <w:r>
        <w:t>zpon</w:t>
      </w:r>
      <w:r w:rsidR="00D47553">
        <w:t xml:space="preserve"> Bogh nikakva</w:t>
      </w:r>
      <w:r w:rsidR="00D47553">
        <w:br/>
        <w:t>vrásztva nei, med moimi Ko</w:t>
      </w:r>
      <w:r w:rsidR="00D47553" w:rsidRPr="000D2793">
        <w:t>ſ</w:t>
      </w:r>
      <w:r w:rsidR="00D47553">
        <w:t>zteih neie jedna</w:t>
      </w:r>
      <w:r w:rsidR="00D47553">
        <w:br/>
        <w:t xml:space="preserve">na </w:t>
      </w:r>
      <w:r w:rsidR="00D47553" w:rsidRPr="000D2793">
        <w:t>ſ</w:t>
      </w:r>
      <w:r w:rsidR="00D47553">
        <w:t xml:space="preserve">zvem právom meszti vsze </w:t>
      </w:r>
      <w:r w:rsidR="00D47553" w:rsidRPr="000D2793">
        <w:t>ſ</w:t>
      </w:r>
      <w:r w:rsidR="00D47553">
        <w:t xml:space="preserve">zem </w:t>
      </w:r>
      <w:r w:rsidR="00D47553" w:rsidRPr="000D2793">
        <w:t>ſ</w:t>
      </w:r>
      <w:r w:rsidR="00D47553">
        <w:t>ze muczil</w:t>
      </w:r>
      <w:r w:rsidR="00D47553">
        <w:br/>
        <w:t>vte ia i zbavil, nega dobra vumne.</w:t>
      </w:r>
    </w:p>
    <w:p w14:paraId="111CAB47" w14:textId="1F4204FC" w:rsidR="00BA50F7" w:rsidRPr="00B6178D" w:rsidRDefault="00BA50F7" w:rsidP="008A13E5">
      <w:pPr>
        <w:pStyle w:val="teiab"/>
      </w:pPr>
      <w:r w:rsidRPr="003D0A5D">
        <w:rPr>
          <w:rStyle w:val="teilabelZnak"/>
        </w:rPr>
        <w:t>5.</w:t>
      </w:r>
      <w:r>
        <w:t xml:space="preserve"> </w:t>
      </w:r>
      <w:r w:rsidR="008A13E5">
        <w:t>Moia Dűssicua</w:t>
      </w:r>
      <w:r w:rsidR="00927BA0">
        <w:t xml:space="preserve"> to</w:t>
      </w:r>
      <w:r w:rsidR="00B6178D">
        <w:t xml:space="preserve">liko </w:t>
      </w:r>
      <w:r w:rsidR="00B6178D" w:rsidRPr="000D2793">
        <w:t>ſ</w:t>
      </w:r>
      <w:r w:rsidR="00B6178D">
        <w:t>zmotno</w:t>
      </w:r>
      <w:r w:rsidR="00B6178D" w:rsidRPr="000D2793">
        <w:t>ſ</w:t>
      </w:r>
      <w:r w:rsidR="00B6178D">
        <w:t>zt preveliko ter-</w:t>
      </w:r>
      <w:r w:rsidR="00B6178D">
        <w:br/>
        <w:t>pi, kak ona tenya kaje na morji, tu´s nei ja</w:t>
      </w:r>
      <w:r w:rsidR="00B6178D" w:rsidRPr="000D2793">
        <w:t>ſ</w:t>
      </w:r>
      <w:r w:rsidR="00B6178D">
        <w:t>z</w:t>
      </w:r>
      <w:r w:rsidR="00B6178D">
        <w:br/>
        <w:t>prebivam, da dokecs namé Go</w:t>
      </w:r>
      <w:r w:rsidR="00B6178D" w:rsidRPr="000D2793">
        <w:t>ſ</w:t>
      </w:r>
      <w:r w:rsidR="00B6178D">
        <w:t>zpon Bogh glédas</w:t>
      </w:r>
      <w:r w:rsidR="00B6178D">
        <w:br/>
        <w:t>toje leprai dotte.</w:t>
      </w:r>
    </w:p>
    <w:p w14:paraId="66E4190B" w14:textId="2C51BA8D" w:rsidR="008A13E5" w:rsidRDefault="008A13E5" w:rsidP="008A13E5">
      <w:pPr>
        <w:pStyle w:val="teiab"/>
      </w:pPr>
      <w:r w:rsidRPr="003D0A5D">
        <w:rPr>
          <w:rStyle w:val="teilabelZnak"/>
        </w:rPr>
        <w:t>6.</w:t>
      </w:r>
      <w:r>
        <w:t xml:space="preserve"> Oglei</w:t>
      </w:r>
      <w:r w:rsidRPr="000D2793">
        <w:t>ſ</w:t>
      </w:r>
      <w:r>
        <w:t>ze na me</w:t>
      </w:r>
      <w:r w:rsidR="001A6707">
        <w:t xml:space="preserve"> o</w:t>
      </w:r>
      <w:r w:rsidR="001A6707" w:rsidRPr="000D2793">
        <w:t>ſ</w:t>
      </w:r>
      <w:r w:rsidR="001A6707">
        <w:t xml:space="preserve">zlobodi me ne to´si </w:t>
      </w:r>
      <w:r w:rsidR="001A6707" w:rsidRPr="001A6707">
        <w:rPr>
          <w:rStyle w:val="teiunclear"/>
        </w:rPr>
        <w:t>ni</w:t>
      </w:r>
      <w:r w:rsidR="001A6707">
        <w:t xml:space="preserve"> </w:t>
      </w:r>
      <w:r w:rsidR="001A6707" w:rsidRPr="001A6707">
        <w:rPr>
          <w:rStyle w:val="teiunclear"/>
        </w:rPr>
        <w:t>dnsſe</w:t>
      </w:r>
      <w:r w:rsidR="001A6707">
        <w:t>,</w:t>
      </w:r>
      <w:r w:rsidR="005839EB">
        <w:br/>
      </w:r>
      <w:r w:rsidR="005839EB" w:rsidRPr="000D2793">
        <w:t>ſ</w:t>
      </w:r>
      <w:r w:rsidR="005839EB">
        <w:t>zkási vu meni ne</w:t>
      </w:r>
      <w:r w:rsidR="005839EB" w:rsidRPr="000D2793">
        <w:t>ſ</w:t>
      </w:r>
      <w:r w:rsidR="005839EB">
        <w:t>zkoncsano tvo</w:t>
      </w:r>
      <w:r w:rsidR="00813B11">
        <w:t xml:space="preserve"> veliko milos-</w:t>
      </w:r>
      <w:r w:rsidR="00813B11">
        <w:br/>
        <w:t>cso, zder</w:t>
      </w:r>
      <w:r w:rsidR="00813B11" w:rsidRPr="000D2793">
        <w:t>ſ</w:t>
      </w:r>
      <w:r w:rsidR="00813B11">
        <w:t>i</w:t>
      </w:r>
      <w:r w:rsidR="00F1072B">
        <w:t xml:space="preserve"> Go</w:t>
      </w:r>
      <w:r w:rsidR="00F1072B" w:rsidRPr="000D2793">
        <w:t>ſ</w:t>
      </w:r>
      <w:r w:rsidR="00F1072B">
        <w:t xml:space="preserve">zpodne da </w:t>
      </w:r>
      <w:r w:rsidR="00F1072B" w:rsidRPr="000D2793">
        <w:t>ſ</w:t>
      </w:r>
      <w:r w:rsidR="00F1072B">
        <w:t>zvo miloscso moi ne-</w:t>
      </w:r>
      <w:r w:rsidR="00F1072B">
        <w:br/>
        <w:t xml:space="preserve">volni </w:t>
      </w:r>
      <w:r w:rsidR="00063EC3">
        <w:t>´</w:t>
      </w:r>
      <w:r w:rsidR="00F1072B" w:rsidRPr="000D2793">
        <w:t>ſ</w:t>
      </w:r>
      <w:r w:rsidR="00F1072B">
        <w:t>itek.</w:t>
      </w:r>
    </w:p>
    <w:p w14:paraId="20D8E3A8" w14:textId="7E757BF9" w:rsidR="008A13E5" w:rsidRDefault="008A13E5" w:rsidP="008A13E5">
      <w:pPr>
        <w:pStyle w:val="teiab"/>
      </w:pPr>
      <w:r w:rsidRPr="003D0A5D">
        <w:rPr>
          <w:rStyle w:val="teilabelZnak"/>
        </w:rPr>
        <w:t>7.</w:t>
      </w:r>
      <w:r>
        <w:t xml:space="preserve"> Da ieli </w:t>
      </w:r>
      <w:r w:rsidRPr="000D2793">
        <w:t>ſ</w:t>
      </w:r>
      <w:r>
        <w:t xml:space="preserve">zi gda kibi </w:t>
      </w:r>
      <w:r w:rsidRPr="000D2793">
        <w:t>ſ</w:t>
      </w:r>
      <w:r>
        <w:t xml:space="preserve">ze zmertkvi od tébe </w:t>
      </w:r>
      <w:r w:rsidRPr="000D2793">
        <w:t>ſ</w:t>
      </w:r>
      <w:r>
        <w:t>zpo-</w:t>
      </w:r>
      <w:r>
        <w:br/>
        <w:t>menol, ár</w:t>
      </w:r>
      <w:r w:rsidR="00215231">
        <w:t xml:space="preserve"> vpékli ga nei kibi </w:t>
      </w:r>
      <w:r w:rsidR="00215231" w:rsidRPr="000D2793">
        <w:t>ſ</w:t>
      </w:r>
      <w:r w:rsidR="00215231">
        <w:t xml:space="preserve">zpominal tvo </w:t>
      </w:r>
      <w:r w:rsidR="00215231" w:rsidRPr="000D2793">
        <w:t>ſ</w:t>
      </w:r>
      <w:r w:rsidR="00215231">
        <w:t>zvéto</w:t>
      </w:r>
      <w:r w:rsidR="00215231">
        <w:br/>
        <w:t>miloszt ár v</w:t>
      </w:r>
      <w:r w:rsidR="00215231" w:rsidRPr="000D2793">
        <w:t>ſ</w:t>
      </w:r>
      <w:r w:rsidR="00215231">
        <w:t xml:space="preserve">zo protivnoszt te tvoje </w:t>
      </w:r>
      <w:r w:rsidR="00215231" w:rsidRPr="000D2793">
        <w:t>ſ</w:t>
      </w:r>
      <w:r w:rsidR="00215231">
        <w:t>zerdi</w:t>
      </w:r>
      <w:r w:rsidR="00215231">
        <w:br/>
        <w:t>csess da zrazmeo.</w:t>
      </w:r>
    </w:p>
    <w:p w14:paraId="39F75500" w14:textId="7872A010" w:rsidR="008A13E5" w:rsidRDefault="008A13E5" w:rsidP="008A13E5">
      <w:pPr>
        <w:pStyle w:val="teiab"/>
      </w:pPr>
      <w:r w:rsidRPr="003D0A5D">
        <w:rPr>
          <w:rStyle w:val="teilabelZnak"/>
        </w:rPr>
        <w:t>8.</w:t>
      </w:r>
      <w:r>
        <w:t xml:space="preserve"> Nedai Go</w:t>
      </w:r>
      <w:r w:rsidRPr="000D2793">
        <w:t>ſ</w:t>
      </w:r>
      <w:r>
        <w:t>zpon Bogh mojoi Dűsiczi vrai</w:t>
      </w:r>
      <w:r w:rsidRPr="000D2793">
        <w:t>ſ</w:t>
      </w:r>
      <w:r>
        <w:t>e gerlo</w:t>
      </w:r>
      <w:r w:rsidR="00AA26F7">
        <w:br/>
      </w:r>
      <w:r>
        <w:t>vpa</w:t>
      </w:r>
      <w:r w:rsidRPr="000D2793">
        <w:t>ſ</w:t>
      </w:r>
      <w:r>
        <w:t>zti ka</w:t>
      </w:r>
      <w:r w:rsidRPr="000D2793">
        <w:t>ſ</w:t>
      </w:r>
      <w:r>
        <w:t>zi</w:t>
      </w:r>
      <w:r w:rsidR="00AA26F7">
        <w:t xml:space="preserve"> ti </w:t>
      </w:r>
      <w:r w:rsidR="00AA26F7" w:rsidRPr="000D2793">
        <w:t>ſ</w:t>
      </w:r>
      <w:r w:rsidR="00AA26F7">
        <w:t xml:space="preserve">ztvoril na </w:t>
      </w:r>
      <w:r w:rsidR="00AA26F7" w:rsidRPr="000D2793">
        <w:t>ſ</w:t>
      </w:r>
      <w:r w:rsidR="00AA26F7">
        <w:t>zve postenye,</w:t>
      </w:r>
      <w:r w:rsidR="00330205">
        <w:br/>
      </w:r>
      <w:r w:rsidR="00330205" w:rsidRPr="000D2793">
        <w:t>ſ</w:t>
      </w:r>
      <w:r w:rsidR="00330205">
        <w:t xml:space="preserve">zkvarjiti </w:t>
      </w:r>
      <w:r w:rsidR="00330205" w:rsidRPr="000D2793">
        <w:t>ſ</w:t>
      </w:r>
      <w:r w:rsidR="00330205">
        <w:t>ze ne dai nego ne vpelai vekvecsni</w:t>
      </w:r>
      <w:r w:rsidR="00E13E91">
        <w:br/>
      </w:r>
      <w:r w:rsidR="00E13E91" w:rsidRPr="000D2793">
        <w:t>ſ</w:t>
      </w:r>
      <w:r w:rsidR="00E13E91">
        <w:t xml:space="preserve">itek, vu tvoi </w:t>
      </w:r>
      <w:r w:rsidR="00E13E91" w:rsidRPr="000D2793">
        <w:t>ſ</w:t>
      </w:r>
      <w:r w:rsidR="00E13E91">
        <w:t>zveti Or</w:t>
      </w:r>
      <w:r w:rsidR="00E13E91" w:rsidRPr="000D2793">
        <w:t>ſ</w:t>
      </w:r>
      <w:r w:rsidR="00E13E91">
        <w:t>zágh.</w:t>
      </w:r>
    </w:p>
    <w:p w14:paraId="082B684F" w14:textId="1100E992" w:rsidR="00AA26F7" w:rsidRDefault="00AA26F7" w:rsidP="008A13E5">
      <w:pPr>
        <w:pStyle w:val="teiab"/>
      </w:pPr>
      <w:r w:rsidRPr="003D0A5D">
        <w:rPr>
          <w:rStyle w:val="teilabelZnak"/>
        </w:rPr>
        <w:t>9.</w:t>
      </w:r>
      <w:r>
        <w:t xml:space="preserve"> Ár on nebé nigdár ne dicsi ki</w:t>
      </w:r>
      <w:r w:rsidRPr="000D2793">
        <w:t>ſ</w:t>
      </w:r>
      <w:r>
        <w:t>ze mucsi vpekli,</w:t>
      </w:r>
    </w:p>
    <w:p w14:paraId="7A6BDC09" w14:textId="77777777" w:rsidR="00167F73" w:rsidRPr="00167F73" w:rsidRDefault="00167F73" w:rsidP="008039C8">
      <w:pPr>
        <w:pStyle w:val="teiab"/>
      </w:pPr>
    </w:p>
    <w:sectPr w:rsidR="00167F73" w:rsidRPr="00167F73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98F81" w14:textId="77777777" w:rsidR="001336B4" w:rsidRDefault="001336B4" w:rsidP="00C41A06">
      <w:pPr>
        <w:spacing w:after="0" w:line="240" w:lineRule="auto"/>
      </w:pPr>
      <w:r>
        <w:separator/>
      </w:r>
    </w:p>
  </w:endnote>
  <w:endnote w:type="continuationSeparator" w:id="0">
    <w:p w14:paraId="27DF7409" w14:textId="77777777" w:rsidR="001336B4" w:rsidRDefault="001336B4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F71CE" w14:textId="77777777" w:rsidR="001336B4" w:rsidRDefault="001336B4" w:rsidP="00C41A06">
      <w:pPr>
        <w:spacing w:after="0" w:line="240" w:lineRule="auto"/>
      </w:pPr>
      <w:r>
        <w:separator/>
      </w:r>
    </w:p>
  </w:footnote>
  <w:footnote w:type="continuationSeparator" w:id="0">
    <w:p w14:paraId="7645F141" w14:textId="77777777" w:rsidR="001336B4" w:rsidRDefault="001336B4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6F190A"/>
    <w:multiLevelType w:val="hybridMultilevel"/>
    <w:tmpl w:val="A7E0A754"/>
    <w:lvl w:ilvl="0" w:tplc="974EFC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6F4B"/>
    <w:multiLevelType w:val="hybridMultilevel"/>
    <w:tmpl w:val="938C02F8"/>
    <w:lvl w:ilvl="0" w:tplc="67988EC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9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C0E6A"/>
    <w:multiLevelType w:val="hybridMultilevel"/>
    <w:tmpl w:val="1F9E40C4"/>
    <w:lvl w:ilvl="0" w:tplc="0EB45C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4"/>
  </w:num>
  <w:num w:numId="5">
    <w:abstractNumId w:val="15"/>
  </w:num>
  <w:num w:numId="6">
    <w:abstractNumId w:val="3"/>
  </w:num>
  <w:num w:numId="7">
    <w:abstractNumId w:val="7"/>
  </w:num>
  <w:num w:numId="8">
    <w:abstractNumId w:val="11"/>
  </w:num>
  <w:num w:numId="9">
    <w:abstractNumId w:val="13"/>
  </w:num>
  <w:num w:numId="10">
    <w:abstractNumId w:val="22"/>
  </w:num>
  <w:num w:numId="11">
    <w:abstractNumId w:val="19"/>
  </w:num>
  <w:num w:numId="12">
    <w:abstractNumId w:val="14"/>
  </w:num>
  <w:num w:numId="13">
    <w:abstractNumId w:val="8"/>
  </w:num>
  <w:num w:numId="14">
    <w:abstractNumId w:val="17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3"/>
  </w:num>
  <w:num w:numId="20">
    <w:abstractNumId w:val="18"/>
  </w:num>
  <w:num w:numId="21">
    <w:abstractNumId w:val="16"/>
  </w:num>
  <w:num w:numId="22">
    <w:abstractNumId w:val="6"/>
  </w:num>
  <w:num w:numId="23">
    <w:abstractNumId w:val="1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E1E"/>
    <w:rsid w:val="00000F00"/>
    <w:rsid w:val="00001051"/>
    <w:rsid w:val="00001062"/>
    <w:rsid w:val="00001223"/>
    <w:rsid w:val="00001D78"/>
    <w:rsid w:val="00001E50"/>
    <w:rsid w:val="00002590"/>
    <w:rsid w:val="0000260F"/>
    <w:rsid w:val="00002720"/>
    <w:rsid w:val="0000294A"/>
    <w:rsid w:val="000029F6"/>
    <w:rsid w:val="00002A2C"/>
    <w:rsid w:val="00002C05"/>
    <w:rsid w:val="00002D06"/>
    <w:rsid w:val="00002DC2"/>
    <w:rsid w:val="00002DFD"/>
    <w:rsid w:val="00003019"/>
    <w:rsid w:val="000033D9"/>
    <w:rsid w:val="000035EB"/>
    <w:rsid w:val="00003762"/>
    <w:rsid w:val="00003EA7"/>
    <w:rsid w:val="0000412F"/>
    <w:rsid w:val="00004716"/>
    <w:rsid w:val="00004741"/>
    <w:rsid w:val="0000498C"/>
    <w:rsid w:val="00005296"/>
    <w:rsid w:val="00005631"/>
    <w:rsid w:val="0000567C"/>
    <w:rsid w:val="00005B08"/>
    <w:rsid w:val="00005FAA"/>
    <w:rsid w:val="00006081"/>
    <w:rsid w:val="00006118"/>
    <w:rsid w:val="000062FE"/>
    <w:rsid w:val="00006342"/>
    <w:rsid w:val="00006433"/>
    <w:rsid w:val="000066EB"/>
    <w:rsid w:val="00006A7B"/>
    <w:rsid w:val="00006BF5"/>
    <w:rsid w:val="0000719F"/>
    <w:rsid w:val="0000728C"/>
    <w:rsid w:val="000100B0"/>
    <w:rsid w:val="000104FC"/>
    <w:rsid w:val="00010F8A"/>
    <w:rsid w:val="000112DF"/>
    <w:rsid w:val="00011343"/>
    <w:rsid w:val="00011499"/>
    <w:rsid w:val="000116DD"/>
    <w:rsid w:val="00011A81"/>
    <w:rsid w:val="00011C71"/>
    <w:rsid w:val="00011D4C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64D"/>
    <w:rsid w:val="00013934"/>
    <w:rsid w:val="00013D26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C"/>
    <w:rsid w:val="00021EF4"/>
    <w:rsid w:val="00021FD9"/>
    <w:rsid w:val="000221DE"/>
    <w:rsid w:val="00022336"/>
    <w:rsid w:val="00022366"/>
    <w:rsid w:val="0002240C"/>
    <w:rsid w:val="00022C73"/>
    <w:rsid w:val="00022C77"/>
    <w:rsid w:val="0002323B"/>
    <w:rsid w:val="000234F9"/>
    <w:rsid w:val="0002386E"/>
    <w:rsid w:val="00023DBD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4EA2"/>
    <w:rsid w:val="00025291"/>
    <w:rsid w:val="000252FB"/>
    <w:rsid w:val="0002534E"/>
    <w:rsid w:val="000258F2"/>
    <w:rsid w:val="00025E95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28C3"/>
    <w:rsid w:val="00033380"/>
    <w:rsid w:val="00033402"/>
    <w:rsid w:val="000341AE"/>
    <w:rsid w:val="00034221"/>
    <w:rsid w:val="0003445F"/>
    <w:rsid w:val="0003446A"/>
    <w:rsid w:val="00034530"/>
    <w:rsid w:val="0003493B"/>
    <w:rsid w:val="00034DF8"/>
    <w:rsid w:val="0003509C"/>
    <w:rsid w:val="0003566F"/>
    <w:rsid w:val="0003574F"/>
    <w:rsid w:val="00035FA6"/>
    <w:rsid w:val="000360FC"/>
    <w:rsid w:val="00036BCC"/>
    <w:rsid w:val="00036D3C"/>
    <w:rsid w:val="000379C6"/>
    <w:rsid w:val="00037E1E"/>
    <w:rsid w:val="00037F21"/>
    <w:rsid w:val="00040B26"/>
    <w:rsid w:val="00040B43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C94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A6"/>
    <w:rsid w:val="00045AFA"/>
    <w:rsid w:val="00045D0B"/>
    <w:rsid w:val="00045DE4"/>
    <w:rsid w:val="00046057"/>
    <w:rsid w:val="00046386"/>
    <w:rsid w:val="00046479"/>
    <w:rsid w:val="000465E1"/>
    <w:rsid w:val="00046619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C56"/>
    <w:rsid w:val="00052DAE"/>
    <w:rsid w:val="00052DC3"/>
    <w:rsid w:val="00053040"/>
    <w:rsid w:val="00053063"/>
    <w:rsid w:val="000530AC"/>
    <w:rsid w:val="00053346"/>
    <w:rsid w:val="00053513"/>
    <w:rsid w:val="00053558"/>
    <w:rsid w:val="00053691"/>
    <w:rsid w:val="00053A6A"/>
    <w:rsid w:val="000541D6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0847"/>
    <w:rsid w:val="00061157"/>
    <w:rsid w:val="000611D0"/>
    <w:rsid w:val="000614BC"/>
    <w:rsid w:val="00061783"/>
    <w:rsid w:val="000626A8"/>
    <w:rsid w:val="00063496"/>
    <w:rsid w:val="00063500"/>
    <w:rsid w:val="00063592"/>
    <w:rsid w:val="0006367B"/>
    <w:rsid w:val="00063B71"/>
    <w:rsid w:val="00063BCD"/>
    <w:rsid w:val="00063BD1"/>
    <w:rsid w:val="00063CEB"/>
    <w:rsid w:val="00063D56"/>
    <w:rsid w:val="00063E1B"/>
    <w:rsid w:val="00063EC3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331"/>
    <w:rsid w:val="00066880"/>
    <w:rsid w:val="00066A2F"/>
    <w:rsid w:val="00066E18"/>
    <w:rsid w:val="00066F60"/>
    <w:rsid w:val="00067692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A70"/>
    <w:rsid w:val="00071AEB"/>
    <w:rsid w:val="00071E70"/>
    <w:rsid w:val="00072512"/>
    <w:rsid w:val="00072657"/>
    <w:rsid w:val="0007271C"/>
    <w:rsid w:val="00072A5B"/>
    <w:rsid w:val="00072A76"/>
    <w:rsid w:val="00072C24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AA7"/>
    <w:rsid w:val="00074BFC"/>
    <w:rsid w:val="00074C7B"/>
    <w:rsid w:val="00074DC4"/>
    <w:rsid w:val="00074E34"/>
    <w:rsid w:val="000750F2"/>
    <w:rsid w:val="000752F5"/>
    <w:rsid w:val="00075614"/>
    <w:rsid w:val="0007627C"/>
    <w:rsid w:val="00076464"/>
    <w:rsid w:val="00076629"/>
    <w:rsid w:val="0007668E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A81"/>
    <w:rsid w:val="00077B34"/>
    <w:rsid w:val="00077E1E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DE2"/>
    <w:rsid w:val="00083FA1"/>
    <w:rsid w:val="000842B0"/>
    <w:rsid w:val="000843C8"/>
    <w:rsid w:val="000845CB"/>
    <w:rsid w:val="00084644"/>
    <w:rsid w:val="0008468D"/>
    <w:rsid w:val="00084772"/>
    <w:rsid w:val="00084B79"/>
    <w:rsid w:val="00084CE3"/>
    <w:rsid w:val="000851BB"/>
    <w:rsid w:val="000851EF"/>
    <w:rsid w:val="00085485"/>
    <w:rsid w:val="00085675"/>
    <w:rsid w:val="000858AA"/>
    <w:rsid w:val="000858B5"/>
    <w:rsid w:val="00085A51"/>
    <w:rsid w:val="00085A62"/>
    <w:rsid w:val="00085C14"/>
    <w:rsid w:val="00085D8A"/>
    <w:rsid w:val="00086A85"/>
    <w:rsid w:val="00086D7A"/>
    <w:rsid w:val="00086DCC"/>
    <w:rsid w:val="00087005"/>
    <w:rsid w:val="00087282"/>
    <w:rsid w:val="000872D7"/>
    <w:rsid w:val="0008799E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D69"/>
    <w:rsid w:val="00092E83"/>
    <w:rsid w:val="0009330B"/>
    <w:rsid w:val="00093AEE"/>
    <w:rsid w:val="0009440D"/>
    <w:rsid w:val="00094429"/>
    <w:rsid w:val="00094578"/>
    <w:rsid w:val="00094743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B3C"/>
    <w:rsid w:val="00096EAE"/>
    <w:rsid w:val="00096FF1"/>
    <w:rsid w:val="00097454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F41"/>
    <w:rsid w:val="000A5212"/>
    <w:rsid w:val="000A588E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44D"/>
    <w:rsid w:val="000B1554"/>
    <w:rsid w:val="000B160C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0AFF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BDB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973"/>
    <w:rsid w:val="000C49D3"/>
    <w:rsid w:val="000C49EA"/>
    <w:rsid w:val="000C4C8A"/>
    <w:rsid w:val="000C5149"/>
    <w:rsid w:val="000C52B1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BAD"/>
    <w:rsid w:val="000C6C03"/>
    <w:rsid w:val="000C6E08"/>
    <w:rsid w:val="000C6F39"/>
    <w:rsid w:val="000C727C"/>
    <w:rsid w:val="000C727F"/>
    <w:rsid w:val="000C7958"/>
    <w:rsid w:val="000D02E4"/>
    <w:rsid w:val="000D0364"/>
    <w:rsid w:val="000D046A"/>
    <w:rsid w:val="000D08E7"/>
    <w:rsid w:val="000D098B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940"/>
    <w:rsid w:val="000D39E9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39A"/>
    <w:rsid w:val="000D568F"/>
    <w:rsid w:val="000D5D08"/>
    <w:rsid w:val="000D61E9"/>
    <w:rsid w:val="000D6611"/>
    <w:rsid w:val="000D6733"/>
    <w:rsid w:val="000D6911"/>
    <w:rsid w:val="000D69BC"/>
    <w:rsid w:val="000D6A42"/>
    <w:rsid w:val="000D6D75"/>
    <w:rsid w:val="000D6F73"/>
    <w:rsid w:val="000D7407"/>
    <w:rsid w:val="000D781C"/>
    <w:rsid w:val="000D7CD1"/>
    <w:rsid w:val="000D7E4C"/>
    <w:rsid w:val="000E03B3"/>
    <w:rsid w:val="000E0806"/>
    <w:rsid w:val="000E0C95"/>
    <w:rsid w:val="000E0FDF"/>
    <w:rsid w:val="000E13BB"/>
    <w:rsid w:val="000E151F"/>
    <w:rsid w:val="000E1733"/>
    <w:rsid w:val="000E1CA0"/>
    <w:rsid w:val="000E1D40"/>
    <w:rsid w:val="000E1D7B"/>
    <w:rsid w:val="000E22CD"/>
    <w:rsid w:val="000E261C"/>
    <w:rsid w:val="000E270D"/>
    <w:rsid w:val="000E2CF6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5E22"/>
    <w:rsid w:val="000E61F8"/>
    <w:rsid w:val="000E658F"/>
    <w:rsid w:val="000E65B1"/>
    <w:rsid w:val="000E6678"/>
    <w:rsid w:val="000E697B"/>
    <w:rsid w:val="000E6A22"/>
    <w:rsid w:val="000E70D5"/>
    <w:rsid w:val="000E722A"/>
    <w:rsid w:val="000E7E7E"/>
    <w:rsid w:val="000E7EC9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DFE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55A"/>
    <w:rsid w:val="000F37AB"/>
    <w:rsid w:val="000F3DAF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2AA"/>
    <w:rsid w:val="000F583E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07A"/>
    <w:rsid w:val="0010327B"/>
    <w:rsid w:val="001034BB"/>
    <w:rsid w:val="00103663"/>
    <w:rsid w:val="001036C7"/>
    <w:rsid w:val="00103736"/>
    <w:rsid w:val="0010396A"/>
    <w:rsid w:val="00103AA0"/>
    <w:rsid w:val="00103CE7"/>
    <w:rsid w:val="0010418D"/>
    <w:rsid w:val="0010458A"/>
    <w:rsid w:val="001049D8"/>
    <w:rsid w:val="00104DDA"/>
    <w:rsid w:val="00105173"/>
    <w:rsid w:val="0010554C"/>
    <w:rsid w:val="001057B1"/>
    <w:rsid w:val="001057BA"/>
    <w:rsid w:val="001058D8"/>
    <w:rsid w:val="0010597E"/>
    <w:rsid w:val="001059E6"/>
    <w:rsid w:val="00105D22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10873"/>
    <w:rsid w:val="001108F8"/>
    <w:rsid w:val="00110AB4"/>
    <w:rsid w:val="00110C62"/>
    <w:rsid w:val="00110E2C"/>
    <w:rsid w:val="001110C5"/>
    <w:rsid w:val="00111319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91A"/>
    <w:rsid w:val="00113FC5"/>
    <w:rsid w:val="0011419E"/>
    <w:rsid w:val="00114303"/>
    <w:rsid w:val="00114784"/>
    <w:rsid w:val="00114E15"/>
    <w:rsid w:val="00114E1B"/>
    <w:rsid w:val="0011508E"/>
    <w:rsid w:val="00115583"/>
    <w:rsid w:val="00115654"/>
    <w:rsid w:val="001159D4"/>
    <w:rsid w:val="00115F15"/>
    <w:rsid w:val="00115F90"/>
    <w:rsid w:val="00115FD4"/>
    <w:rsid w:val="001160A8"/>
    <w:rsid w:val="001160CC"/>
    <w:rsid w:val="001164AC"/>
    <w:rsid w:val="00116A4B"/>
    <w:rsid w:val="00116D09"/>
    <w:rsid w:val="00117492"/>
    <w:rsid w:val="00117A34"/>
    <w:rsid w:val="00117F3C"/>
    <w:rsid w:val="00120588"/>
    <w:rsid w:val="001208AC"/>
    <w:rsid w:val="001209DF"/>
    <w:rsid w:val="00120A74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3E57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5E0A"/>
    <w:rsid w:val="00125FE8"/>
    <w:rsid w:val="00126144"/>
    <w:rsid w:val="001263F4"/>
    <w:rsid w:val="001267C2"/>
    <w:rsid w:val="00126814"/>
    <w:rsid w:val="001268E5"/>
    <w:rsid w:val="00126A06"/>
    <w:rsid w:val="00126B76"/>
    <w:rsid w:val="00126F78"/>
    <w:rsid w:val="0012721C"/>
    <w:rsid w:val="0012736D"/>
    <w:rsid w:val="001273EC"/>
    <w:rsid w:val="00127859"/>
    <w:rsid w:val="00130066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404"/>
    <w:rsid w:val="001322B2"/>
    <w:rsid w:val="0013259C"/>
    <w:rsid w:val="001325BD"/>
    <w:rsid w:val="00132B85"/>
    <w:rsid w:val="00132BDC"/>
    <w:rsid w:val="00133531"/>
    <w:rsid w:val="001335B6"/>
    <w:rsid w:val="001336B4"/>
    <w:rsid w:val="001340E1"/>
    <w:rsid w:val="0013434D"/>
    <w:rsid w:val="00135144"/>
    <w:rsid w:val="0013523F"/>
    <w:rsid w:val="00135863"/>
    <w:rsid w:val="00136063"/>
    <w:rsid w:val="00136426"/>
    <w:rsid w:val="001365D1"/>
    <w:rsid w:val="00136908"/>
    <w:rsid w:val="00136AD4"/>
    <w:rsid w:val="00136C9E"/>
    <w:rsid w:val="00136E43"/>
    <w:rsid w:val="00137216"/>
    <w:rsid w:val="0013772D"/>
    <w:rsid w:val="00137885"/>
    <w:rsid w:val="00137B1E"/>
    <w:rsid w:val="00137B80"/>
    <w:rsid w:val="00137D92"/>
    <w:rsid w:val="00137EAB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532"/>
    <w:rsid w:val="001425DE"/>
    <w:rsid w:val="00142863"/>
    <w:rsid w:val="00142AF4"/>
    <w:rsid w:val="001431C6"/>
    <w:rsid w:val="00144271"/>
    <w:rsid w:val="001444E6"/>
    <w:rsid w:val="00144F7D"/>
    <w:rsid w:val="001452B4"/>
    <w:rsid w:val="00145380"/>
    <w:rsid w:val="001453BC"/>
    <w:rsid w:val="001454E2"/>
    <w:rsid w:val="00145606"/>
    <w:rsid w:val="00145698"/>
    <w:rsid w:val="00145713"/>
    <w:rsid w:val="00145A03"/>
    <w:rsid w:val="00145E41"/>
    <w:rsid w:val="001463EE"/>
    <w:rsid w:val="00146442"/>
    <w:rsid w:val="00146599"/>
    <w:rsid w:val="001465A0"/>
    <w:rsid w:val="001467B4"/>
    <w:rsid w:val="001468A1"/>
    <w:rsid w:val="00146C34"/>
    <w:rsid w:val="00147193"/>
    <w:rsid w:val="00147355"/>
    <w:rsid w:val="00147448"/>
    <w:rsid w:val="0014746A"/>
    <w:rsid w:val="001479DB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18"/>
    <w:rsid w:val="00152047"/>
    <w:rsid w:val="001521DA"/>
    <w:rsid w:val="001523CB"/>
    <w:rsid w:val="001527E9"/>
    <w:rsid w:val="001528BB"/>
    <w:rsid w:val="001528FD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0D7"/>
    <w:rsid w:val="0015570F"/>
    <w:rsid w:val="001557F6"/>
    <w:rsid w:val="0015594C"/>
    <w:rsid w:val="00155D41"/>
    <w:rsid w:val="001562E7"/>
    <w:rsid w:val="001563D1"/>
    <w:rsid w:val="00156AC0"/>
    <w:rsid w:val="00156DA3"/>
    <w:rsid w:val="00157208"/>
    <w:rsid w:val="001572FF"/>
    <w:rsid w:val="00157426"/>
    <w:rsid w:val="00157A02"/>
    <w:rsid w:val="00157CF6"/>
    <w:rsid w:val="00157ED6"/>
    <w:rsid w:val="001604B8"/>
    <w:rsid w:val="00160579"/>
    <w:rsid w:val="001606B3"/>
    <w:rsid w:val="0016085C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4EF"/>
    <w:rsid w:val="00164B48"/>
    <w:rsid w:val="00164F1C"/>
    <w:rsid w:val="00165284"/>
    <w:rsid w:val="001654E0"/>
    <w:rsid w:val="00165933"/>
    <w:rsid w:val="00166127"/>
    <w:rsid w:val="001661DB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F2F"/>
    <w:rsid w:val="00167F73"/>
    <w:rsid w:val="00167FFE"/>
    <w:rsid w:val="00170429"/>
    <w:rsid w:val="00170AC4"/>
    <w:rsid w:val="00170B62"/>
    <w:rsid w:val="00170F9A"/>
    <w:rsid w:val="00171106"/>
    <w:rsid w:val="0017187A"/>
    <w:rsid w:val="0017198C"/>
    <w:rsid w:val="00171D9F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F3"/>
    <w:rsid w:val="00176177"/>
    <w:rsid w:val="00176708"/>
    <w:rsid w:val="001767FC"/>
    <w:rsid w:val="0017693B"/>
    <w:rsid w:val="00176B82"/>
    <w:rsid w:val="00177355"/>
    <w:rsid w:val="00177363"/>
    <w:rsid w:val="00177391"/>
    <w:rsid w:val="0017756C"/>
    <w:rsid w:val="0017763E"/>
    <w:rsid w:val="0017768D"/>
    <w:rsid w:val="001778BA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945"/>
    <w:rsid w:val="00181ABF"/>
    <w:rsid w:val="00181E9F"/>
    <w:rsid w:val="001822AF"/>
    <w:rsid w:val="001826A2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32"/>
    <w:rsid w:val="00184D42"/>
    <w:rsid w:val="00184D94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63C"/>
    <w:rsid w:val="00187673"/>
    <w:rsid w:val="00187BEC"/>
    <w:rsid w:val="00187C26"/>
    <w:rsid w:val="00187CB0"/>
    <w:rsid w:val="00187D06"/>
    <w:rsid w:val="001900B5"/>
    <w:rsid w:val="001901FB"/>
    <w:rsid w:val="00190252"/>
    <w:rsid w:val="001904E4"/>
    <w:rsid w:val="00190767"/>
    <w:rsid w:val="0019086B"/>
    <w:rsid w:val="0019096A"/>
    <w:rsid w:val="00190B35"/>
    <w:rsid w:val="00190EAA"/>
    <w:rsid w:val="00191200"/>
    <w:rsid w:val="001915EB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3FD4"/>
    <w:rsid w:val="0019429E"/>
    <w:rsid w:val="001945F7"/>
    <w:rsid w:val="00194626"/>
    <w:rsid w:val="001947C6"/>
    <w:rsid w:val="00194FAB"/>
    <w:rsid w:val="0019562C"/>
    <w:rsid w:val="00195820"/>
    <w:rsid w:val="00195871"/>
    <w:rsid w:val="00195E83"/>
    <w:rsid w:val="00195F41"/>
    <w:rsid w:val="001960C6"/>
    <w:rsid w:val="001961A1"/>
    <w:rsid w:val="00196319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54"/>
    <w:rsid w:val="001A02D6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961"/>
    <w:rsid w:val="001A2A0D"/>
    <w:rsid w:val="001A2C48"/>
    <w:rsid w:val="001A2D9C"/>
    <w:rsid w:val="001A31B1"/>
    <w:rsid w:val="001A326E"/>
    <w:rsid w:val="001A347C"/>
    <w:rsid w:val="001A36C0"/>
    <w:rsid w:val="001A3F44"/>
    <w:rsid w:val="001A47FD"/>
    <w:rsid w:val="001A4849"/>
    <w:rsid w:val="001A48E4"/>
    <w:rsid w:val="001A49AF"/>
    <w:rsid w:val="001A50F6"/>
    <w:rsid w:val="001A5326"/>
    <w:rsid w:val="001A566C"/>
    <w:rsid w:val="001A5CA0"/>
    <w:rsid w:val="001A5D40"/>
    <w:rsid w:val="001A6254"/>
    <w:rsid w:val="001A6418"/>
    <w:rsid w:val="001A6707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10A0"/>
    <w:rsid w:val="001B1136"/>
    <w:rsid w:val="001B17E2"/>
    <w:rsid w:val="001B195B"/>
    <w:rsid w:val="001B1BD0"/>
    <w:rsid w:val="001B2281"/>
    <w:rsid w:val="001B2391"/>
    <w:rsid w:val="001B261A"/>
    <w:rsid w:val="001B2729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ED8"/>
    <w:rsid w:val="001C0F52"/>
    <w:rsid w:val="001C0F66"/>
    <w:rsid w:val="001C108E"/>
    <w:rsid w:val="001C11D9"/>
    <w:rsid w:val="001C1B98"/>
    <w:rsid w:val="001C1EEC"/>
    <w:rsid w:val="001C2102"/>
    <w:rsid w:val="001C23A7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ADD"/>
    <w:rsid w:val="001C63D7"/>
    <w:rsid w:val="001C6BEA"/>
    <w:rsid w:val="001C6E57"/>
    <w:rsid w:val="001C71DB"/>
    <w:rsid w:val="001C7698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806"/>
    <w:rsid w:val="001D4A50"/>
    <w:rsid w:val="001D4E31"/>
    <w:rsid w:val="001D502C"/>
    <w:rsid w:val="001D52CA"/>
    <w:rsid w:val="001D541F"/>
    <w:rsid w:val="001D56AA"/>
    <w:rsid w:val="001D57F2"/>
    <w:rsid w:val="001D5BE5"/>
    <w:rsid w:val="001D5CA8"/>
    <w:rsid w:val="001D6061"/>
    <w:rsid w:val="001D6609"/>
    <w:rsid w:val="001D667A"/>
    <w:rsid w:val="001D68BB"/>
    <w:rsid w:val="001D6AA9"/>
    <w:rsid w:val="001D6B0F"/>
    <w:rsid w:val="001D6BE7"/>
    <w:rsid w:val="001D6D87"/>
    <w:rsid w:val="001D7582"/>
    <w:rsid w:val="001D7585"/>
    <w:rsid w:val="001D7A61"/>
    <w:rsid w:val="001D7AE2"/>
    <w:rsid w:val="001D7BE2"/>
    <w:rsid w:val="001E011F"/>
    <w:rsid w:val="001E02BD"/>
    <w:rsid w:val="001E0801"/>
    <w:rsid w:val="001E0C5F"/>
    <w:rsid w:val="001E0CA7"/>
    <w:rsid w:val="001E0E53"/>
    <w:rsid w:val="001E0F69"/>
    <w:rsid w:val="001E0FAE"/>
    <w:rsid w:val="001E10E3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F96"/>
    <w:rsid w:val="001E49BA"/>
    <w:rsid w:val="001E4F6E"/>
    <w:rsid w:val="001E51ED"/>
    <w:rsid w:val="001E532A"/>
    <w:rsid w:val="001E5363"/>
    <w:rsid w:val="001E53B5"/>
    <w:rsid w:val="001E5778"/>
    <w:rsid w:val="001E59EF"/>
    <w:rsid w:val="001E5E0B"/>
    <w:rsid w:val="001E61E6"/>
    <w:rsid w:val="001E6C83"/>
    <w:rsid w:val="001E7052"/>
    <w:rsid w:val="001E769E"/>
    <w:rsid w:val="001E778F"/>
    <w:rsid w:val="001E79A9"/>
    <w:rsid w:val="001F0068"/>
    <w:rsid w:val="001F093A"/>
    <w:rsid w:val="001F10EE"/>
    <w:rsid w:val="001F1250"/>
    <w:rsid w:val="001F129C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43B1"/>
    <w:rsid w:val="001F44FB"/>
    <w:rsid w:val="001F4B76"/>
    <w:rsid w:val="001F4DFB"/>
    <w:rsid w:val="001F4F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DCB"/>
    <w:rsid w:val="001F6EE5"/>
    <w:rsid w:val="001F6F78"/>
    <w:rsid w:val="001F7510"/>
    <w:rsid w:val="001F7638"/>
    <w:rsid w:val="001F76C6"/>
    <w:rsid w:val="001F770D"/>
    <w:rsid w:val="001F77D5"/>
    <w:rsid w:val="001F7FCD"/>
    <w:rsid w:val="00200050"/>
    <w:rsid w:val="0020012C"/>
    <w:rsid w:val="00200381"/>
    <w:rsid w:val="00200438"/>
    <w:rsid w:val="0020055B"/>
    <w:rsid w:val="00201107"/>
    <w:rsid w:val="002014D2"/>
    <w:rsid w:val="002014D5"/>
    <w:rsid w:val="0020188D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3C9"/>
    <w:rsid w:val="00210839"/>
    <w:rsid w:val="0021096C"/>
    <w:rsid w:val="00210E1D"/>
    <w:rsid w:val="0021109E"/>
    <w:rsid w:val="002111C3"/>
    <w:rsid w:val="0021182D"/>
    <w:rsid w:val="00211924"/>
    <w:rsid w:val="0021227B"/>
    <w:rsid w:val="00212ABF"/>
    <w:rsid w:val="00212CA1"/>
    <w:rsid w:val="00212DD3"/>
    <w:rsid w:val="00212DFF"/>
    <w:rsid w:val="00212FF7"/>
    <w:rsid w:val="0021311E"/>
    <w:rsid w:val="0021315A"/>
    <w:rsid w:val="00213263"/>
    <w:rsid w:val="00213CB4"/>
    <w:rsid w:val="00214460"/>
    <w:rsid w:val="00214720"/>
    <w:rsid w:val="00214B75"/>
    <w:rsid w:val="00214E95"/>
    <w:rsid w:val="00215231"/>
    <w:rsid w:val="00215617"/>
    <w:rsid w:val="00215845"/>
    <w:rsid w:val="00215857"/>
    <w:rsid w:val="002163A2"/>
    <w:rsid w:val="002163FC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0DA"/>
    <w:rsid w:val="002235D6"/>
    <w:rsid w:val="002236B9"/>
    <w:rsid w:val="0022374E"/>
    <w:rsid w:val="00223759"/>
    <w:rsid w:val="002243C3"/>
    <w:rsid w:val="002243D3"/>
    <w:rsid w:val="00224920"/>
    <w:rsid w:val="00224CF6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7C6"/>
    <w:rsid w:val="00230A1F"/>
    <w:rsid w:val="00230D63"/>
    <w:rsid w:val="00230DC2"/>
    <w:rsid w:val="00231392"/>
    <w:rsid w:val="00231777"/>
    <w:rsid w:val="0023181C"/>
    <w:rsid w:val="0023190F"/>
    <w:rsid w:val="00231BC0"/>
    <w:rsid w:val="00231D43"/>
    <w:rsid w:val="002320E5"/>
    <w:rsid w:val="00232248"/>
    <w:rsid w:val="002323CE"/>
    <w:rsid w:val="00232B09"/>
    <w:rsid w:val="00232F55"/>
    <w:rsid w:val="00233413"/>
    <w:rsid w:val="00233C8E"/>
    <w:rsid w:val="00233CC3"/>
    <w:rsid w:val="00233E65"/>
    <w:rsid w:val="00233E83"/>
    <w:rsid w:val="0023412D"/>
    <w:rsid w:val="00234484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83"/>
    <w:rsid w:val="002354AC"/>
    <w:rsid w:val="002357CD"/>
    <w:rsid w:val="00235C12"/>
    <w:rsid w:val="00235E92"/>
    <w:rsid w:val="00236119"/>
    <w:rsid w:val="002362DC"/>
    <w:rsid w:val="002365F6"/>
    <w:rsid w:val="00236829"/>
    <w:rsid w:val="00236D84"/>
    <w:rsid w:val="00236E01"/>
    <w:rsid w:val="00237219"/>
    <w:rsid w:val="002373C3"/>
    <w:rsid w:val="002374C1"/>
    <w:rsid w:val="00237769"/>
    <w:rsid w:val="00237899"/>
    <w:rsid w:val="00237B22"/>
    <w:rsid w:val="0024054B"/>
    <w:rsid w:val="00240658"/>
    <w:rsid w:val="00240870"/>
    <w:rsid w:val="00240A8E"/>
    <w:rsid w:val="00240AAA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E38"/>
    <w:rsid w:val="002434AD"/>
    <w:rsid w:val="0024388C"/>
    <w:rsid w:val="00243A04"/>
    <w:rsid w:val="00243ACC"/>
    <w:rsid w:val="00243B62"/>
    <w:rsid w:val="00243C5B"/>
    <w:rsid w:val="00243D97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172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3E5"/>
    <w:rsid w:val="0024750E"/>
    <w:rsid w:val="0024766D"/>
    <w:rsid w:val="00247E65"/>
    <w:rsid w:val="00247F1B"/>
    <w:rsid w:val="002502A8"/>
    <w:rsid w:val="00250AEA"/>
    <w:rsid w:val="00250C46"/>
    <w:rsid w:val="00250F08"/>
    <w:rsid w:val="00250F93"/>
    <w:rsid w:val="00250FB0"/>
    <w:rsid w:val="0025120A"/>
    <w:rsid w:val="002512DC"/>
    <w:rsid w:val="002517B3"/>
    <w:rsid w:val="00252512"/>
    <w:rsid w:val="00252740"/>
    <w:rsid w:val="002528FB"/>
    <w:rsid w:val="00252B31"/>
    <w:rsid w:val="0025301A"/>
    <w:rsid w:val="00253327"/>
    <w:rsid w:val="002533A0"/>
    <w:rsid w:val="0025358F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A"/>
    <w:rsid w:val="002550FB"/>
    <w:rsid w:val="00255819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3F"/>
    <w:rsid w:val="00257C3F"/>
    <w:rsid w:val="00257F70"/>
    <w:rsid w:val="002600B0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79"/>
    <w:rsid w:val="00262755"/>
    <w:rsid w:val="002627C2"/>
    <w:rsid w:val="00262A6E"/>
    <w:rsid w:val="0026307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727C"/>
    <w:rsid w:val="002674CE"/>
    <w:rsid w:val="00267681"/>
    <w:rsid w:val="00267CFA"/>
    <w:rsid w:val="00267D5E"/>
    <w:rsid w:val="0027023F"/>
    <w:rsid w:val="00270286"/>
    <w:rsid w:val="00270CA8"/>
    <w:rsid w:val="00271169"/>
    <w:rsid w:val="002712DD"/>
    <w:rsid w:val="0027136C"/>
    <w:rsid w:val="00271624"/>
    <w:rsid w:val="00271720"/>
    <w:rsid w:val="00271F7C"/>
    <w:rsid w:val="002720E4"/>
    <w:rsid w:val="00272200"/>
    <w:rsid w:val="002722B8"/>
    <w:rsid w:val="00272569"/>
    <w:rsid w:val="002729C4"/>
    <w:rsid w:val="00272B1F"/>
    <w:rsid w:val="00272BE5"/>
    <w:rsid w:val="00273540"/>
    <w:rsid w:val="00273D7B"/>
    <w:rsid w:val="00274630"/>
    <w:rsid w:val="00274A43"/>
    <w:rsid w:val="00275016"/>
    <w:rsid w:val="002750A0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725D"/>
    <w:rsid w:val="00277624"/>
    <w:rsid w:val="0027787A"/>
    <w:rsid w:val="00277BBA"/>
    <w:rsid w:val="00277C78"/>
    <w:rsid w:val="00277FDA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5C"/>
    <w:rsid w:val="0028539D"/>
    <w:rsid w:val="00285586"/>
    <w:rsid w:val="002855EA"/>
    <w:rsid w:val="002857DE"/>
    <w:rsid w:val="0028592E"/>
    <w:rsid w:val="00285B3B"/>
    <w:rsid w:val="00285BA3"/>
    <w:rsid w:val="00286014"/>
    <w:rsid w:val="002861B0"/>
    <w:rsid w:val="002864BB"/>
    <w:rsid w:val="002864BE"/>
    <w:rsid w:val="002867E3"/>
    <w:rsid w:val="002867F8"/>
    <w:rsid w:val="002868E6"/>
    <w:rsid w:val="00286C12"/>
    <w:rsid w:val="00286C1E"/>
    <w:rsid w:val="00286D40"/>
    <w:rsid w:val="00286E9F"/>
    <w:rsid w:val="00286F9D"/>
    <w:rsid w:val="00287407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93"/>
    <w:rsid w:val="002929B4"/>
    <w:rsid w:val="00292EA0"/>
    <w:rsid w:val="0029306D"/>
    <w:rsid w:val="00293A11"/>
    <w:rsid w:val="00294084"/>
    <w:rsid w:val="0029436C"/>
    <w:rsid w:val="002943F7"/>
    <w:rsid w:val="002945B8"/>
    <w:rsid w:val="00294C91"/>
    <w:rsid w:val="0029513D"/>
    <w:rsid w:val="0029523F"/>
    <w:rsid w:val="002957F5"/>
    <w:rsid w:val="00296059"/>
    <w:rsid w:val="002961AD"/>
    <w:rsid w:val="00296699"/>
    <w:rsid w:val="0029674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7F1"/>
    <w:rsid w:val="002A1901"/>
    <w:rsid w:val="002A22F8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67A"/>
    <w:rsid w:val="002A67AD"/>
    <w:rsid w:val="002A68AC"/>
    <w:rsid w:val="002A6C46"/>
    <w:rsid w:val="002A6E27"/>
    <w:rsid w:val="002A6E98"/>
    <w:rsid w:val="002A6FC5"/>
    <w:rsid w:val="002A73A7"/>
    <w:rsid w:val="002A753E"/>
    <w:rsid w:val="002A76AE"/>
    <w:rsid w:val="002A76EB"/>
    <w:rsid w:val="002A7987"/>
    <w:rsid w:val="002A7B76"/>
    <w:rsid w:val="002A7D14"/>
    <w:rsid w:val="002A7D5B"/>
    <w:rsid w:val="002B0582"/>
    <w:rsid w:val="002B06F6"/>
    <w:rsid w:val="002B0BFC"/>
    <w:rsid w:val="002B0D7B"/>
    <w:rsid w:val="002B1208"/>
    <w:rsid w:val="002B18FA"/>
    <w:rsid w:val="002B1A2B"/>
    <w:rsid w:val="002B21F2"/>
    <w:rsid w:val="002B24CD"/>
    <w:rsid w:val="002B2653"/>
    <w:rsid w:val="002B2A5B"/>
    <w:rsid w:val="002B2A9B"/>
    <w:rsid w:val="002B2F3C"/>
    <w:rsid w:val="002B2F9C"/>
    <w:rsid w:val="002B316E"/>
    <w:rsid w:val="002B322B"/>
    <w:rsid w:val="002B3240"/>
    <w:rsid w:val="002B3553"/>
    <w:rsid w:val="002B3633"/>
    <w:rsid w:val="002B3970"/>
    <w:rsid w:val="002B3B4E"/>
    <w:rsid w:val="002B4230"/>
    <w:rsid w:val="002B4256"/>
    <w:rsid w:val="002B466E"/>
    <w:rsid w:val="002B48AF"/>
    <w:rsid w:val="002B4FF7"/>
    <w:rsid w:val="002B511A"/>
    <w:rsid w:val="002B5523"/>
    <w:rsid w:val="002B5C9A"/>
    <w:rsid w:val="002B6867"/>
    <w:rsid w:val="002B686C"/>
    <w:rsid w:val="002B6F06"/>
    <w:rsid w:val="002B7221"/>
    <w:rsid w:val="002B735D"/>
    <w:rsid w:val="002B765E"/>
    <w:rsid w:val="002B76C2"/>
    <w:rsid w:val="002B7A4D"/>
    <w:rsid w:val="002B7A99"/>
    <w:rsid w:val="002B7E4A"/>
    <w:rsid w:val="002C0653"/>
    <w:rsid w:val="002C0964"/>
    <w:rsid w:val="002C0A87"/>
    <w:rsid w:val="002C0B7C"/>
    <w:rsid w:val="002C0E9F"/>
    <w:rsid w:val="002C0FBF"/>
    <w:rsid w:val="002C1159"/>
    <w:rsid w:val="002C1164"/>
    <w:rsid w:val="002C12BF"/>
    <w:rsid w:val="002C137E"/>
    <w:rsid w:val="002C14F1"/>
    <w:rsid w:val="002C1C80"/>
    <w:rsid w:val="002C1CFA"/>
    <w:rsid w:val="002C1D16"/>
    <w:rsid w:val="002C1E8B"/>
    <w:rsid w:val="002C21D0"/>
    <w:rsid w:val="002C21F5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52A9"/>
    <w:rsid w:val="002C54FD"/>
    <w:rsid w:val="002C5902"/>
    <w:rsid w:val="002C5975"/>
    <w:rsid w:val="002C5A09"/>
    <w:rsid w:val="002C5CE7"/>
    <w:rsid w:val="002C5DF6"/>
    <w:rsid w:val="002C6701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C4"/>
    <w:rsid w:val="002C7EE3"/>
    <w:rsid w:val="002D0090"/>
    <w:rsid w:val="002D081C"/>
    <w:rsid w:val="002D0935"/>
    <w:rsid w:val="002D0AEA"/>
    <w:rsid w:val="002D0C5E"/>
    <w:rsid w:val="002D0C99"/>
    <w:rsid w:val="002D0F54"/>
    <w:rsid w:val="002D14BB"/>
    <w:rsid w:val="002D1FB3"/>
    <w:rsid w:val="002D2A76"/>
    <w:rsid w:val="002D2ED4"/>
    <w:rsid w:val="002D38CE"/>
    <w:rsid w:val="002D38CF"/>
    <w:rsid w:val="002D39D4"/>
    <w:rsid w:val="002D3A2E"/>
    <w:rsid w:val="002D3E4B"/>
    <w:rsid w:val="002D3EA0"/>
    <w:rsid w:val="002D435E"/>
    <w:rsid w:val="002D518B"/>
    <w:rsid w:val="002D5527"/>
    <w:rsid w:val="002D57BE"/>
    <w:rsid w:val="002D58C1"/>
    <w:rsid w:val="002D58F8"/>
    <w:rsid w:val="002D5CAB"/>
    <w:rsid w:val="002D5D02"/>
    <w:rsid w:val="002D6028"/>
    <w:rsid w:val="002D6242"/>
    <w:rsid w:val="002D6381"/>
    <w:rsid w:val="002D63D0"/>
    <w:rsid w:val="002D6400"/>
    <w:rsid w:val="002D6413"/>
    <w:rsid w:val="002D6670"/>
    <w:rsid w:val="002D692A"/>
    <w:rsid w:val="002D6A0A"/>
    <w:rsid w:val="002D6A56"/>
    <w:rsid w:val="002D73F3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F40"/>
    <w:rsid w:val="002E0F48"/>
    <w:rsid w:val="002E14F7"/>
    <w:rsid w:val="002E18E0"/>
    <w:rsid w:val="002E1C00"/>
    <w:rsid w:val="002E1F45"/>
    <w:rsid w:val="002E2179"/>
    <w:rsid w:val="002E254C"/>
    <w:rsid w:val="002E2845"/>
    <w:rsid w:val="002E2BE4"/>
    <w:rsid w:val="002E2C7E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63C"/>
    <w:rsid w:val="002E485D"/>
    <w:rsid w:val="002E4DA0"/>
    <w:rsid w:val="002E5156"/>
    <w:rsid w:val="002E56BA"/>
    <w:rsid w:val="002E58D7"/>
    <w:rsid w:val="002E59E2"/>
    <w:rsid w:val="002E5C0D"/>
    <w:rsid w:val="002E5E88"/>
    <w:rsid w:val="002E5FEA"/>
    <w:rsid w:val="002E639D"/>
    <w:rsid w:val="002E6A56"/>
    <w:rsid w:val="002E6DB2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63E"/>
    <w:rsid w:val="002F2957"/>
    <w:rsid w:val="002F2C9A"/>
    <w:rsid w:val="002F2E4B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344"/>
    <w:rsid w:val="002F49F3"/>
    <w:rsid w:val="002F4B62"/>
    <w:rsid w:val="002F4BA4"/>
    <w:rsid w:val="002F5037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ADB"/>
    <w:rsid w:val="00300BF6"/>
    <w:rsid w:val="00300F3B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738"/>
    <w:rsid w:val="0030288B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A70"/>
    <w:rsid w:val="00307CF5"/>
    <w:rsid w:val="00307D63"/>
    <w:rsid w:val="00307E57"/>
    <w:rsid w:val="00307E5B"/>
    <w:rsid w:val="00307EE7"/>
    <w:rsid w:val="00310262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DD3"/>
    <w:rsid w:val="00312EC3"/>
    <w:rsid w:val="00312EF2"/>
    <w:rsid w:val="00312F3C"/>
    <w:rsid w:val="00313305"/>
    <w:rsid w:val="0031357A"/>
    <w:rsid w:val="00313C1E"/>
    <w:rsid w:val="003142E8"/>
    <w:rsid w:val="003148BE"/>
    <w:rsid w:val="00314C4F"/>
    <w:rsid w:val="00314F4A"/>
    <w:rsid w:val="0031570D"/>
    <w:rsid w:val="00315C95"/>
    <w:rsid w:val="00315CB9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DD"/>
    <w:rsid w:val="00317630"/>
    <w:rsid w:val="00317711"/>
    <w:rsid w:val="00317C0A"/>
    <w:rsid w:val="00317E78"/>
    <w:rsid w:val="00317E8A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67C"/>
    <w:rsid w:val="003217B9"/>
    <w:rsid w:val="003217CD"/>
    <w:rsid w:val="0032183C"/>
    <w:rsid w:val="00321E07"/>
    <w:rsid w:val="003227DC"/>
    <w:rsid w:val="00322DD3"/>
    <w:rsid w:val="00323162"/>
    <w:rsid w:val="003238D2"/>
    <w:rsid w:val="003241C5"/>
    <w:rsid w:val="003243BE"/>
    <w:rsid w:val="0032497A"/>
    <w:rsid w:val="0032511A"/>
    <w:rsid w:val="00325910"/>
    <w:rsid w:val="003259D8"/>
    <w:rsid w:val="00325FB5"/>
    <w:rsid w:val="003260BC"/>
    <w:rsid w:val="0032667E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E55"/>
    <w:rsid w:val="00327FEA"/>
    <w:rsid w:val="00330048"/>
    <w:rsid w:val="0033018F"/>
    <w:rsid w:val="00330205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A38"/>
    <w:rsid w:val="00331C8E"/>
    <w:rsid w:val="00331DD4"/>
    <w:rsid w:val="00332427"/>
    <w:rsid w:val="003325D3"/>
    <w:rsid w:val="003327DB"/>
    <w:rsid w:val="00332924"/>
    <w:rsid w:val="00333182"/>
    <w:rsid w:val="00333539"/>
    <w:rsid w:val="00333750"/>
    <w:rsid w:val="00333C0D"/>
    <w:rsid w:val="00333D92"/>
    <w:rsid w:val="00333E96"/>
    <w:rsid w:val="00333FD1"/>
    <w:rsid w:val="00334242"/>
    <w:rsid w:val="00334391"/>
    <w:rsid w:val="003343EB"/>
    <w:rsid w:val="00334757"/>
    <w:rsid w:val="003348F1"/>
    <w:rsid w:val="00334923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4C7"/>
    <w:rsid w:val="0033655C"/>
    <w:rsid w:val="0033656F"/>
    <w:rsid w:val="0033657A"/>
    <w:rsid w:val="0033674A"/>
    <w:rsid w:val="00336A86"/>
    <w:rsid w:val="00336D4E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2D4"/>
    <w:rsid w:val="0034245D"/>
    <w:rsid w:val="0034280D"/>
    <w:rsid w:val="00342889"/>
    <w:rsid w:val="00342A14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C62"/>
    <w:rsid w:val="00344EA1"/>
    <w:rsid w:val="0034514D"/>
    <w:rsid w:val="003458BA"/>
    <w:rsid w:val="00345C56"/>
    <w:rsid w:val="00345DE8"/>
    <w:rsid w:val="00345ED6"/>
    <w:rsid w:val="00345F9D"/>
    <w:rsid w:val="003463A3"/>
    <w:rsid w:val="003467BF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DB7"/>
    <w:rsid w:val="00351E74"/>
    <w:rsid w:val="00352C46"/>
    <w:rsid w:val="00352CFD"/>
    <w:rsid w:val="00352DF6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C35"/>
    <w:rsid w:val="00360605"/>
    <w:rsid w:val="00360710"/>
    <w:rsid w:val="00360A8A"/>
    <w:rsid w:val="00360F6C"/>
    <w:rsid w:val="00361047"/>
    <w:rsid w:val="00361762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469"/>
    <w:rsid w:val="003666F3"/>
    <w:rsid w:val="00366EDD"/>
    <w:rsid w:val="0036710A"/>
    <w:rsid w:val="003672C4"/>
    <w:rsid w:val="00367419"/>
    <w:rsid w:val="00367496"/>
    <w:rsid w:val="003674DC"/>
    <w:rsid w:val="00367598"/>
    <w:rsid w:val="00367935"/>
    <w:rsid w:val="00367C12"/>
    <w:rsid w:val="00367D32"/>
    <w:rsid w:val="00370371"/>
    <w:rsid w:val="00370430"/>
    <w:rsid w:val="00370AE1"/>
    <w:rsid w:val="00370C46"/>
    <w:rsid w:val="00370F2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E11"/>
    <w:rsid w:val="00373F4B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7FB"/>
    <w:rsid w:val="0038080D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1FB4"/>
    <w:rsid w:val="0038216A"/>
    <w:rsid w:val="00382307"/>
    <w:rsid w:val="0038232B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54FF"/>
    <w:rsid w:val="003859C7"/>
    <w:rsid w:val="00385A83"/>
    <w:rsid w:val="00385ADA"/>
    <w:rsid w:val="00385BE7"/>
    <w:rsid w:val="00385F11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391"/>
    <w:rsid w:val="00390625"/>
    <w:rsid w:val="00390653"/>
    <w:rsid w:val="0039068C"/>
    <w:rsid w:val="00390702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58A"/>
    <w:rsid w:val="00395900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319E"/>
    <w:rsid w:val="003A3234"/>
    <w:rsid w:val="003A33A2"/>
    <w:rsid w:val="003A35B7"/>
    <w:rsid w:val="003A385B"/>
    <w:rsid w:val="003A3DBE"/>
    <w:rsid w:val="003A43C1"/>
    <w:rsid w:val="003A4524"/>
    <w:rsid w:val="003A511C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A7D47"/>
    <w:rsid w:val="003A7ECD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C83"/>
    <w:rsid w:val="003B1F23"/>
    <w:rsid w:val="003B1F2D"/>
    <w:rsid w:val="003B1F61"/>
    <w:rsid w:val="003B26EE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50"/>
    <w:rsid w:val="003B52C5"/>
    <w:rsid w:val="003B5434"/>
    <w:rsid w:val="003B5887"/>
    <w:rsid w:val="003B5AB4"/>
    <w:rsid w:val="003B5D5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BD2"/>
    <w:rsid w:val="003C0096"/>
    <w:rsid w:val="003C01FB"/>
    <w:rsid w:val="003C047A"/>
    <w:rsid w:val="003C0785"/>
    <w:rsid w:val="003C09B7"/>
    <w:rsid w:val="003C0CB1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2ED1"/>
    <w:rsid w:val="003C323C"/>
    <w:rsid w:val="003C326B"/>
    <w:rsid w:val="003C330A"/>
    <w:rsid w:val="003C3398"/>
    <w:rsid w:val="003C37EA"/>
    <w:rsid w:val="003C38EC"/>
    <w:rsid w:val="003C39BC"/>
    <w:rsid w:val="003C3BF5"/>
    <w:rsid w:val="003C3F59"/>
    <w:rsid w:val="003C4ACC"/>
    <w:rsid w:val="003C4AED"/>
    <w:rsid w:val="003C4BF1"/>
    <w:rsid w:val="003C4BF3"/>
    <w:rsid w:val="003C4EB3"/>
    <w:rsid w:val="003C4F85"/>
    <w:rsid w:val="003C4FD1"/>
    <w:rsid w:val="003C4FFC"/>
    <w:rsid w:val="003C50C0"/>
    <w:rsid w:val="003C545D"/>
    <w:rsid w:val="003C547D"/>
    <w:rsid w:val="003C5703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444"/>
    <w:rsid w:val="003C74D9"/>
    <w:rsid w:val="003C7C60"/>
    <w:rsid w:val="003C7C78"/>
    <w:rsid w:val="003C7CCB"/>
    <w:rsid w:val="003C7D3D"/>
    <w:rsid w:val="003C7FAC"/>
    <w:rsid w:val="003D049D"/>
    <w:rsid w:val="003D0560"/>
    <w:rsid w:val="003D08C9"/>
    <w:rsid w:val="003D08E0"/>
    <w:rsid w:val="003D0A5D"/>
    <w:rsid w:val="003D11B5"/>
    <w:rsid w:val="003D159E"/>
    <w:rsid w:val="003D15F4"/>
    <w:rsid w:val="003D178E"/>
    <w:rsid w:val="003D17B9"/>
    <w:rsid w:val="003D201D"/>
    <w:rsid w:val="003D2069"/>
    <w:rsid w:val="003D238F"/>
    <w:rsid w:val="003D2500"/>
    <w:rsid w:val="003D299D"/>
    <w:rsid w:val="003D29D0"/>
    <w:rsid w:val="003D2A59"/>
    <w:rsid w:val="003D2D1E"/>
    <w:rsid w:val="003D33F2"/>
    <w:rsid w:val="003D35FB"/>
    <w:rsid w:val="003D36DB"/>
    <w:rsid w:val="003D3C2F"/>
    <w:rsid w:val="003D3C63"/>
    <w:rsid w:val="003D3F5A"/>
    <w:rsid w:val="003D4206"/>
    <w:rsid w:val="003D4764"/>
    <w:rsid w:val="003D47E2"/>
    <w:rsid w:val="003D481C"/>
    <w:rsid w:val="003D541F"/>
    <w:rsid w:val="003D5849"/>
    <w:rsid w:val="003D5B17"/>
    <w:rsid w:val="003D5DB6"/>
    <w:rsid w:val="003D60B6"/>
    <w:rsid w:val="003D6175"/>
    <w:rsid w:val="003D61F6"/>
    <w:rsid w:val="003D6651"/>
    <w:rsid w:val="003D6812"/>
    <w:rsid w:val="003D69E5"/>
    <w:rsid w:val="003D75BF"/>
    <w:rsid w:val="003D78BE"/>
    <w:rsid w:val="003D79FF"/>
    <w:rsid w:val="003D7C32"/>
    <w:rsid w:val="003D7D77"/>
    <w:rsid w:val="003D7F57"/>
    <w:rsid w:val="003E004E"/>
    <w:rsid w:val="003E00C0"/>
    <w:rsid w:val="003E075C"/>
    <w:rsid w:val="003E09A6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2E9"/>
    <w:rsid w:val="003E456D"/>
    <w:rsid w:val="003E4631"/>
    <w:rsid w:val="003E4C33"/>
    <w:rsid w:val="003E4E61"/>
    <w:rsid w:val="003E4FEE"/>
    <w:rsid w:val="003E5003"/>
    <w:rsid w:val="003E5088"/>
    <w:rsid w:val="003E5675"/>
    <w:rsid w:val="003E5A02"/>
    <w:rsid w:val="003E61B9"/>
    <w:rsid w:val="003E6460"/>
    <w:rsid w:val="003E6492"/>
    <w:rsid w:val="003E6BD9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9F1"/>
    <w:rsid w:val="003F0AFD"/>
    <w:rsid w:val="003F0E6D"/>
    <w:rsid w:val="003F1194"/>
    <w:rsid w:val="003F1255"/>
    <w:rsid w:val="003F1A71"/>
    <w:rsid w:val="003F1B46"/>
    <w:rsid w:val="003F1C48"/>
    <w:rsid w:val="003F1D30"/>
    <w:rsid w:val="003F2066"/>
    <w:rsid w:val="003F2341"/>
    <w:rsid w:val="003F23F9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4623"/>
    <w:rsid w:val="003F4B7D"/>
    <w:rsid w:val="003F4C18"/>
    <w:rsid w:val="003F4E81"/>
    <w:rsid w:val="003F5093"/>
    <w:rsid w:val="003F50F4"/>
    <w:rsid w:val="003F5346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9B"/>
    <w:rsid w:val="003F7E5F"/>
    <w:rsid w:val="003F7FC8"/>
    <w:rsid w:val="00400BFC"/>
    <w:rsid w:val="00400DDF"/>
    <w:rsid w:val="00400E90"/>
    <w:rsid w:val="00400EE2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0D6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48EF"/>
    <w:rsid w:val="00405013"/>
    <w:rsid w:val="004053B6"/>
    <w:rsid w:val="00405579"/>
    <w:rsid w:val="004055CA"/>
    <w:rsid w:val="00405AE9"/>
    <w:rsid w:val="00406374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667"/>
    <w:rsid w:val="0041379F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50B8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A48"/>
    <w:rsid w:val="00416D10"/>
    <w:rsid w:val="0041704A"/>
    <w:rsid w:val="004172F7"/>
    <w:rsid w:val="00417E27"/>
    <w:rsid w:val="00420087"/>
    <w:rsid w:val="004204A3"/>
    <w:rsid w:val="004208EB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25C"/>
    <w:rsid w:val="0042357A"/>
    <w:rsid w:val="004235B8"/>
    <w:rsid w:val="004236C3"/>
    <w:rsid w:val="004237B9"/>
    <w:rsid w:val="00423D68"/>
    <w:rsid w:val="00424127"/>
    <w:rsid w:val="0042445B"/>
    <w:rsid w:val="004247CD"/>
    <w:rsid w:val="004248C5"/>
    <w:rsid w:val="004248E3"/>
    <w:rsid w:val="00424EFA"/>
    <w:rsid w:val="00424F38"/>
    <w:rsid w:val="004250E4"/>
    <w:rsid w:val="00425269"/>
    <w:rsid w:val="004252CF"/>
    <w:rsid w:val="00425504"/>
    <w:rsid w:val="0042553A"/>
    <w:rsid w:val="00425902"/>
    <w:rsid w:val="00425D5B"/>
    <w:rsid w:val="00425D6B"/>
    <w:rsid w:val="00425DA1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632"/>
    <w:rsid w:val="00430785"/>
    <w:rsid w:val="00430B27"/>
    <w:rsid w:val="004312F2"/>
    <w:rsid w:val="00431303"/>
    <w:rsid w:val="0043133B"/>
    <w:rsid w:val="00431797"/>
    <w:rsid w:val="00431A21"/>
    <w:rsid w:val="00431CB1"/>
    <w:rsid w:val="00431EE5"/>
    <w:rsid w:val="00432038"/>
    <w:rsid w:val="00432153"/>
    <w:rsid w:val="0043219F"/>
    <w:rsid w:val="004324F7"/>
    <w:rsid w:val="00432568"/>
    <w:rsid w:val="0043263F"/>
    <w:rsid w:val="004328A7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7DA"/>
    <w:rsid w:val="004408F4"/>
    <w:rsid w:val="00441342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94B"/>
    <w:rsid w:val="00443BA8"/>
    <w:rsid w:val="00443C9A"/>
    <w:rsid w:val="004445F3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9B9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D7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3FB2"/>
    <w:rsid w:val="004540A7"/>
    <w:rsid w:val="0045410E"/>
    <w:rsid w:val="00454249"/>
    <w:rsid w:val="004545B6"/>
    <w:rsid w:val="00454AB6"/>
    <w:rsid w:val="00454F9D"/>
    <w:rsid w:val="004554A1"/>
    <w:rsid w:val="004557C2"/>
    <w:rsid w:val="00455942"/>
    <w:rsid w:val="00455B04"/>
    <w:rsid w:val="00455C22"/>
    <w:rsid w:val="00455C4B"/>
    <w:rsid w:val="00456784"/>
    <w:rsid w:val="00456807"/>
    <w:rsid w:val="0045697A"/>
    <w:rsid w:val="0045719B"/>
    <w:rsid w:val="004576B4"/>
    <w:rsid w:val="0045779F"/>
    <w:rsid w:val="00457801"/>
    <w:rsid w:val="00457B80"/>
    <w:rsid w:val="00460A0B"/>
    <w:rsid w:val="00460E26"/>
    <w:rsid w:val="004611FF"/>
    <w:rsid w:val="00461CE1"/>
    <w:rsid w:val="00461D36"/>
    <w:rsid w:val="00461E14"/>
    <w:rsid w:val="00461E30"/>
    <w:rsid w:val="004621D4"/>
    <w:rsid w:val="004628AD"/>
    <w:rsid w:val="00462E15"/>
    <w:rsid w:val="00462FA6"/>
    <w:rsid w:val="00463079"/>
    <w:rsid w:val="00463264"/>
    <w:rsid w:val="00463317"/>
    <w:rsid w:val="00463502"/>
    <w:rsid w:val="0046352A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DA6"/>
    <w:rsid w:val="00466455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8C1"/>
    <w:rsid w:val="00472A3C"/>
    <w:rsid w:val="00472C68"/>
    <w:rsid w:val="00472CB5"/>
    <w:rsid w:val="00472E9D"/>
    <w:rsid w:val="0047301C"/>
    <w:rsid w:val="00473568"/>
    <w:rsid w:val="00473E51"/>
    <w:rsid w:val="00474534"/>
    <w:rsid w:val="004746C8"/>
    <w:rsid w:val="00474BFE"/>
    <w:rsid w:val="00474C13"/>
    <w:rsid w:val="00474D4B"/>
    <w:rsid w:val="00475271"/>
    <w:rsid w:val="004752A4"/>
    <w:rsid w:val="004754C3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6E9"/>
    <w:rsid w:val="00477B79"/>
    <w:rsid w:val="00477BB8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2F"/>
    <w:rsid w:val="00481895"/>
    <w:rsid w:val="00481C72"/>
    <w:rsid w:val="00481F70"/>
    <w:rsid w:val="004821B7"/>
    <w:rsid w:val="00482325"/>
    <w:rsid w:val="004828A6"/>
    <w:rsid w:val="00482953"/>
    <w:rsid w:val="00482DF5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85A"/>
    <w:rsid w:val="00485A65"/>
    <w:rsid w:val="00485B65"/>
    <w:rsid w:val="00485CAF"/>
    <w:rsid w:val="00485DD9"/>
    <w:rsid w:val="004860B5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3A9"/>
    <w:rsid w:val="0048747D"/>
    <w:rsid w:val="00487617"/>
    <w:rsid w:val="004876AE"/>
    <w:rsid w:val="004879CA"/>
    <w:rsid w:val="004879DD"/>
    <w:rsid w:val="00487AE5"/>
    <w:rsid w:val="00487C11"/>
    <w:rsid w:val="00487DB6"/>
    <w:rsid w:val="00490006"/>
    <w:rsid w:val="004900A0"/>
    <w:rsid w:val="0049017C"/>
    <w:rsid w:val="00490698"/>
    <w:rsid w:val="0049074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8A0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A08"/>
    <w:rsid w:val="00496DFD"/>
    <w:rsid w:val="00497370"/>
    <w:rsid w:val="00497864"/>
    <w:rsid w:val="004978C8"/>
    <w:rsid w:val="00497B6B"/>
    <w:rsid w:val="004A01C4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AD3"/>
    <w:rsid w:val="004B1269"/>
    <w:rsid w:val="004B1319"/>
    <w:rsid w:val="004B15EB"/>
    <w:rsid w:val="004B1C66"/>
    <w:rsid w:val="004B1CAF"/>
    <w:rsid w:val="004B1E77"/>
    <w:rsid w:val="004B1EDF"/>
    <w:rsid w:val="004B280B"/>
    <w:rsid w:val="004B2F15"/>
    <w:rsid w:val="004B360E"/>
    <w:rsid w:val="004B3911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29D"/>
    <w:rsid w:val="004B5670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66B"/>
    <w:rsid w:val="004C1732"/>
    <w:rsid w:val="004C1833"/>
    <w:rsid w:val="004C18DF"/>
    <w:rsid w:val="004C19C0"/>
    <w:rsid w:val="004C23CB"/>
    <w:rsid w:val="004C258F"/>
    <w:rsid w:val="004C26BA"/>
    <w:rsid w:val="004C2A3F"/>
    <w:rsid w:val="004C2CB7"/>
    <w:rsid w:val="004C315F"/>
    <w:rsid w:val="004C322C"/>
    <w:rsid w:val="004C34A6"/>
    <w:rsid w:val="004C34BA"/>
    <w:rsid w:val="004C3747"/>
    <w:rsid w:val="004C37D3"/>
    <w:rsid w:val="004C3C62"/>
    <w:rsid w:val="004C3CDA"/>
    <w:rsid w:val="004C4441"/>
    <w:rsid w:val="004C4464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5FA1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CBE"/>
    <w:rsid w:val="004E2004"/>
    <w:rsid w:val="004E2011"/>
    <w:rsid w:val="004E270B"/>
    <w:rsid w:val="004E2B05"/>
    <w:rsid w:val="004E3500"/>
    <w:rsid w:val="004E36D8"/>
    <w:rsid w:val="004E3936"/>
    <w:rsid w:val="004E3FE7"/>
    <w:rsid w:val="004E4189"/>
    <w:rsid w:val="004E4A4E"/>
    <w:rsid w:val="004E4A9B"/>
    <w:rsid w:val="004E4CE9"/>
    <w:rsid w:val="004E4D8A"/>
    <w:rsid w:val="004E55C2"/>
    <w:rsid w:val="004E56A8"/>
    <w:rsid w:val="004E5809"/>
    <w:rsid w:val="004E5811"/>
    <w:rsid w:val="004E5843"/>
    <w:rsid w:val="004E58CF"/>
    <w:rsid w:val="004E593B"/>
    <w:rsid w:val="004E5A36"/>
    <w:rsid w:val="004E5A9B"/>
    <w:rsid w:val="004E5B6A"/>
    <w:rsid w:val="004E5FF1"/>
    <w:rsid w:val="004E63A3"/>
    <w:rsid w:val="004E69E9"/>
    <w:rsid w:val="004E6C27"/>
    <w:rsid w:val="004E6CA7"/>
    <w:rsid w:val="004E6DF9"/>
    <w:rsid w:val="004E6E47"/>
    <w:rsid w:val="004E6F40"/>
    <w:rsid w:val="004E6F69"/>
    <w:rsid w:val="004E7117"/>
    <w:rsid w:val="004E764E"/>
    <w:rsid w:val="004F00CE"/>
    <w:rsid w:val="004F0116"/>
    <w:rsid w:val="004F0233"/>
    <w:rsid w:val="004F0289"/>
    <w:rsid w:val="004F02A4"/>
    <w:rsid w:val="004F03BA"/>
    <w:rsid w:val="004F0798"/>
    <w:rsid w:val="004F0BDC"/>
    <w:rsid w:val="004F0ECB"/>
    <w:rsid w:val="004F10EA"/>
    <w:rsid w:val="004F135D"/>
    <w:rsid w:val="004F13D5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84"/>
    <w:rsid w:val="004F3674"/>
    <w:rsid w:val="004F3A75"/>
    <w:rsid w:val="004F3E3F"/>
    <w:rsid w:val="004F40CD"/>
    <w:rsid w:val="004F49B3"/>
    <w:rsid w:val="004F4B90"/>
    <w:rsid w:val="004F4CC1"/>
    <w:rsid w:val="004F4EDB"/>
    <w:rsid w:val="004F4FA5"/>
    <w:rsid w:val="004F5184"/>
    <w:rsid w:val="004F5266"/>
    <w:rsid w:val="004F5464"/>
    <w:rsid w:val="004F551B"/>
    <w:rsid w:val="004F5D78"/>
    <w:rsid w:val="004F5F0C"/>
    <w:rsid w:val="004F5FC3"/>
    <w:rsid w:val="004F638C"/>
    <w:rsid w:val="004F64C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455"/>
    <w:rsid w:val="005008A8"/>
    <w:rsid w:val="0050092E"/>
    <w:rsid w:val="00500D18"/>
    <w:rsid w:val="00500F59"/>
    <w:rsid w:val="00501072"/>
    <w:rsid w:val="005010A3"/>
    <w:rsid w:val="00501176"/>
    <w:rsid w:val="005012E0"/>
    <w:rsid w:val="00501580"/>
    <w:rsid w:val="005015D2"/>
    <w:rsid w:val="00501741"/>
    <w:rsid w:val="00502B8D"/>
    <w:rsid w:val="00502BF4"/>
    <w:rsid w:val="00502C1C"/>
    <w:rsid w:val="005032DE"/>
    <w:rsid w:val="005033B5"/>
    <w:rsid w:val="0050382D"/>
    <w:rsid w:val="005039CA"/>
    <w:rsid w:val="00503A37"/>
    <w:rsid w:val="00503EFD"/>
    <w:rsid w:val="0050409F"/>
    <w:rsid w:val="00504123"/>
    <w:rsid w:val="005045FF"/>
    <w:rsid w:val="00504727"/>
    <w:rsid w:val="0050484F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07E4F"/>
    <w:rsid w:val="00507EA3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FDB"/>
    <w:rsid w:val="0051203D"/>
    <w:rsid w:val="005121A8"/>
    <w:rsid w:val="0051233E"/>
    <w:rsid w:val="005123F6"/>
    <w:rsid w:val="0051241F"/>
    <w:rsid w:val="00512716"/>
    <w:rsid w:val="005127D4"/>
    <w:rsid w:val="005127E9"/>
    <w:rsid w:val="0051281F"/>
    <w:rsid w:val="00513AE8"/>
    <w:rsid w:val="00514030"/>
    <w:rsid w:val="00514574"/>
    <w:rsid w:val="0051460F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E55"/>
    <w:rsid w:val="005171BA"/>
    <w:rsid w:val="0051727F"/>
    <w:rsid w:val="00517BEE"/>
    <w:rsid w:val="00517C67"/>
    <w:rsid w:val="00517C9C"/>
    <w:rsid w:val="00517D42"/>
    <w:rsid w:val="00517D83"/>
    <w:rsid w:val="00520224"/>
    <w:rsid w:val="005202FD"/>
    <w:rsid w:val="0052070E"/>
    <w:rsid w:val="00520758"/>
    <w:rsid w:val="0052085D"/>
    <w:rsid w:val="00520FAE"/>
    <w:rsid w:val="00520FF5"/>
    <w:rsid w:val="00521383"/>
    <w:rsid w:val="00521531"/>
    <w:rsid w:val="00521567"/>
    <w:rsid w:val="0052157D"/>
    <w:rsid w:val="00521B1A"/>
    <w:rsid w:val="00521BD8"/>
    <w:rsid w:val="00521D49"/>
    <w:rsid w:val="0052213F"/>
    <w:rsid w:val="005225D4"/>
    <w:rsid w:val="00522FCF"/>
    <w:rsid w:val="005238FB"/>
    <w:rsid w:val="00523C63"/>
    <w:rsid w:val="00523CE6"/>
    <w:rsid w:val="00523CEE"/>
    <w:rsid w:val="00523E13"/>
    <w:rsid w:val="00523FAF"/>
    <w:rsid w:val="00524382"/>
    <w:rsid w:val="005243E7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6075"/>
    <w:rsid w:val="00536164"/>
    <w:rsid w:val="00536325"/>
    <w:rsid w:val="00536877"/>
    <w:rsid w:val="00536C96"/>
    <w:rsid w:val="00536F78"/>
    <w:rsid w:val="00537035"/>
    <w:rsid w:val="0053739E"/>
    <w:rsid w:val="005376AF"/>
    <w:rsid w:val="00537A54"/>
    <w:rsid w:val="00537E62"/>
    <w:rsid w:val="00537F62"/>
    <w:rsid w:val="0054018D"/>
    <w:rsid w:val="00540561"/>
    <w:rsid w:val="005409B8"/>
    <w:rsid w:val="00540E27"/>
    <w:rsid w:val="005410F6"/>
    <w:rsid w:val="0054154D"/>
    <w:rsid w:val="00541DE4"/>
    <w:rsid w:val="00541F49"/>
    <w:rsid w:val="005425F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9C7"/>
    <w:rsid w:val="00545CCE"/>
    <w:rsid w:val="0054610E"/>
    <w:rsid w:val="0054624D"/>
    <w:rsid w:val="0054652D"/>
    <w:rsid w:val="00546A3F"/>
    <w:rsid w:val="00546CBF"/>
    <w:rsid w:val="00546DF9"/>
    <w:rsid w:val="00546E7C"/>
    <w:rsid w:val="0054709C"/>
    <w:rsid w:val="005470DF"/>
    <w:rsid w:val="005472D3"/>
    <w:rsid w:val="0054747F"/>
    <w:rsid w:val="00547631"/>
    <w:rsid w:val="00547820"/>
    <w:rsid w:val="00547A9F"/>
    <w:rsid w:val="00547C06"/>
    <w:rsid w:val="00547DB4"/>
    <w:rsid w:val="00547DDB"/>
    <w:rsid w:val="00547DF0"/>
    <w:rsid w:val="00550DC1"/>
    <w:rsid w:val="00550F80"/>
    <w:rsid w:val="00550FE3"/>
    <w:rsid w:val="00551545"/>
    <w:rsid w:val="005518C9"/>
    <w:rsid w:val="00551FD2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64A"/>
    <w:rsid w:val="00553924"/>
    <w:rsid w:val="00553A2A"/>
    <w:rsid w:val="00553C3C"/>
    <w:rsid w:val="005542C6"/>
    <w:rsid w:val="00554394"/>
    <w:rsid w:val="005543CF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A02"/>
    <w:rsid w:val="00561D0C"/>
    <w:rsid w:val="00562056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43C1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BC"/>
    <w:rsid w:val="0056705C"/>
    <w:rsid w:val="005674AE"/>
    <w:rsid w:val="005675A4"/>
    <w:rsid w:val="00567689"/>
    <w:rsid w:val="00567848"/>
    <w:rsid w:val="00567DC7"/>
    <w:rsid w:val="0057045E"/>
    <w:rsid w:val="0057052D"/>
    <w:rsid w:val="00570561"/>
    <w:rsid w:val="0057096A"/>
    <w:rsid w:val="00570BE1"/>
    <w:rsid w:val="00570E97"/>
    <w:rsid w:val="00570F96"/>
    <w:rsid w:val="0057137A"/>
    <w:rsid w:val="00571487"/>
    <w:rsid w:val="005717C5"/>
    <w:rsid w:val="0057183F"/>
    <w:rsid w:val="00571877"/>
    <w:rsid w:val="00571BCC"/>
    <w:rsid w:val="00571CA5"/>
    <w:rsid w:val="00571F1E"/>
    <w:rsid w:val="0057217B"/>
    <w:rsid w:val="005723F3"/>
    <w:rsid w:val="005726BC"/>
    <w:rsid w:val="005727F1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7E"/>
    <w:rsid w:val="00581FAD"/>
    <w:rsid w:val="00582333"/>
    <w:rsid w:val="00582BDE"/>
    <w:rsid w:val="00582FD6"/>
    <w:rsid w:val="0058340B"/>
    <w:rsid w:val="00583534"/>
    <w:rsid w:val="00583984"/>
    <w:rsid w:val="005839EB"/>
    <w:rsid w:val="00583AB2"/>
    <w:rsid w:val="00583E2E"/>
    <w:rsid w:val="00584328"/>
    <w:rsid w:val="0058447E"/>
    <w:rsid w:val="005845FA"/>
    <w:rsid w:val="00584ACB"/>
    <w:rsid w:val="00584BC6"/>
    <w:rsid w:val="005851AB"/>
    <w:rsid w:val="0058546E"/>
    <w:rsid w:val="005857D4"/>
    <w:rsid w:val="00585858"/>
    <w:rsid w:val="00585FB8"/>
    <w:rsid w:val="0058612A"/>
    <w:rsid w:val="005866AA"/>
    <w:rsid w:val="00586B9A"/>
    <w:rsid w:val="00586C1E"/>
    <w:rsid w:val="00586CB3"/>
    <w:rsid w:val="00586D04"/>
    <w:rsid w:val="00586D91"/>
    <w:rsid w:val="00586F04"/>
    <w:rsid w:val="00586F6F"/>
    <w:rsid w:val="00587971"/>
    <w:rsid w:val="00587980"/>
    <w:rsid w:val="00587C1F"/>
    <w:rsid w:val="00587CF4"/>
    <w:rsid w:val="00590081"/>
    <w:rsid w:val="005900A6"/>
    <w:rsid w:val="0059015F"/>
    <w:rsid w:val="005904A3"/>
    <w:rsid w:val="00590826"/>
    <w:rsid w:val="00590A0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43F"/>
    <w:rsid w:val="005A0CA9"/>
    <w:rsid w:val="005A0EFA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376"/>
    <w:rsid w:val="005A565D"/>
    <w:rsid w:val="005A56D7"/>
    <w:rsid w:val="005A578C"/>
    <w:rsid w:val="005A592F"/>
    <w:rsid w:val="005A5E3D"/>
    <w:rsid w:val="005A5E40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AEA"/>
    <w:rsid w:val="005A7B08"/>
    <w:rsid w:val="005A7C5E"/>
    <w:rsid w:val="005B03F8"/>
    <w:rsid w:val="005B053B"/>
    <w:rsid w:val="005B0B8A"/>
    <w:rsid w:val="005B0BAC"/>
    <w:rsid w:val="005B1166"/>
    <w:rsid w:val="005B127D"/>
    <w:rsid w:val="005B153A"/>
    <w:rsid w:val="005B169F"/>
    <w:rsid w:val="005B1C12"/>
    <w:rsid w:val="005B200E"/>
    <w:rsid w:val="005B2188"/>
    <w:rsid w:val="005B2263"/>
    <w:rsid w:val="005B2AA7"/>
    <w:rsid w:val="005B2C41"/>
    <w:rsid w:val="005B3552"/>
    <w:rsid w:val="005B405F"/>
    <w:rsid w:val="005B45BA"/>
    <w:rsid w:val="005B45BB"/>
    <w:rsid w:val="005B4A2D"/>
    <w:rsid w:val="005B5365"/>
    <w:rsid w:val="005B5954"/>
    <w:rsid w:val="005B5D00"/>
    <w:rsid w:val="005B5F0B"/>
    <w:rsid w:val="005B60C1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84"/>
    <w:rsid w:val="005C1EE1"/>
    <w:rsid w:val="005C2533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6F5C"/>
    <w:rsid w:val="005C700B"/>
    <w:rsid w:val="005C71EF"/>
    <w:rsid w:val="005C741E"/>
    <w:rsid w:val="005C79F0"/>
    <w:rsid w:val="005C7A43"/>
    <w:rsid w:val="005C7AA3"/>
    <w:rsid w:val="005C7D0A"/>
    <w:rsid w:val="005C7DCB"/>
    <w:rsid w:val="005D020E"/>
    <w:rsid w:val="005D029D"/>
    <w:rsid w:val="005D051F"/>
    <w:rsid w:val="005D0559"/>
    <w:rsid w:val="005D06E1"/>
    <w:rsid w:val="005D0954"/>
    <w:rsid w:val="005D0B64"/>
    <w:rsid w:val="005D19CD"/>
    <w:rsid w:val="005D1AD8"/>
    <w:rsid w:val="005D1BB7"/>
    <w:rsid w:val="005D216B"/>
    <w:rsid w:val="005D2348"/>
    <w:rsid w:val="005D2863"/>
    <w:rsid w:val="005D2A4D"/>
    <w:rsid w:val="005D2A80"/>
    <w:rsid w:val="005D2C12"/>
    <w:rsid w:val="005D2D9E"/>
    <w:rsid w:val="005D2F9E"/>
    <w:rsid w:val="005D318C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1054"/>
    <w:rsid w:val="005E123D"/>
    <w:rsid w:val="005E1664"/>
    <w:rsid w:val="005E1963"/>
    <w:rsid w:val="005E1DB8"/>
    <w:rsid w:val="005E20A1"/>
    <w:rsid w:val="005E2174"/>
    <w:rsid w:val="005E2662"/>
    <w:rsid w:val="005E26F0"/>
    <w:rsid w:val="005E28BF"/>
    <w:rsid w:val="005E2977"/>
    <w:rsid w:val="005E299C"/>
    <w:rsid w:val="005E2E71"/>
    <w:rsid w:val="005E2FB5"/>
    <w:rsid w:val="005E373A"/>
    <w:rsid w:val="005E37CA"/>
    <w:rsid w:val="005E3A41"/>
    <w:rsid w:val="005E3AEC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426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236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398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52"/>
    <w:rsid w:val="0060075D"/>
    <w:rsid w:val="00600B23"/>
    <w:rsid w:val="00600DAB"/>
    <w:rsid w:val="00600F24"/>
    <w:rsid w:val="00601385"/>
    <w:rsid w:val="0060194C"/>
    <w:rsid w:val="00601D76"/>
    <w:rsid w:val="00601F1D"/>
    <w:rsid w:val="0060270D"/>
    <w:rsid w:val="0060271C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ACB"/>
    <w:rsid w:val="00605D0E"/>
    <w:rsid w:val="00605E17"/>
    <w:rsid w:val="0060616C"/>
    <w:rsid w:val="006064E5"/>
    <w:rsid w:val="00606887"/>
    <w:rsid w:val="00606B27"/>
    <w:rsid w:val="00607197"/>
    <w:rsid w:val="006079D2"/>
    <w:rsid w:val="00607FEC"/>
    <w:rsid w:val="0061020E"/>
    <w:rsid w:val="006106A5"/>
    <w:rsid w:val="006106F0"/>
    <w:rsid w:val="006108D7"/>
    <w:rsid w:val="00610A88"/>
    <w:rsid w:val="006111E6"/>
    <w:rsid w:val="0061130F"/>
    <w:rsid w:val="0061145E"/>
    <w:rsid w:val="00611852"/>
    <w:rsid w:val="00611972"/>
    <w:rsid w:val="00611CC6"/>
    <w:rsid w:val="00611EEC"/>
    <w:rsid w:val="00611F65"/>
    <w:rsid w:val="0061259A"/>
    <w:rsid w:val="0061265C"/>
    <w:rsid w:val="0061290E"/>
    <w:rsid w:val="0061318E"/>
    <w:rsid w:val="0061403B"/>
    <w:rsid w:val="006141C3"/>
    <w:rsid w:val="0061450F"/>
    <w:rsid w:val="0061487B"/>
    <w:rsid w:val="00614D06"/>
    <w:rsid w:val="00614EC8"/>
    <w:rsid w:val="0061571F"/>
    <w:rsid w:val="00616636"/>
    <w:rsid w:val="0061693A"/>
    <w:rsid w:val="0061724B"/>
    <w:rsid w:val="00617803"/>
    <w:rsid w:val="0061788B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213"/>
    <w:rsid w:val="00623388"/>
    <w:rsid w:val="00623647"/>
    <w:rsid w:val="00623687"/>
    <w:rsid w:val="00623754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DE"/>
    <w:rsid w:val="00626346"/>
    <w:rsid w:val="0062660D"/>
    <w:rsid w:val="00626CF8"/>
    <w:rsid w:val="00626E35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97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36"/>
    <w:rsid w:val="006368D0"/>
    <w:rsid w:val="00636A2B"/>
    <w:rsid w:val="00636EE4"/>
    <w:rsid w:val="00636FCA"/>
    <w:rsid w:val="00637024"/>
    <w:rsid w:val="006371D7"/>
    <w:rsid w:val="00637365"/>
    <w:rsid w:val="0063756C"/>
    <w:rsid w:val="00637A80"/>
    <w:rsid w:val="00637AA8"/>
    <w:rsid w:val="00637E7B"/>
    <w:rsid w:val="006401A1"/>
    <w:rsid w:val="00640398"/>
    <w:rsid w:val="00640798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403"/>
    <w:rsid w:val="00645D88"/>
    <w:rsid w:val="00645EB9"/>
    <w:rsid w:val="00645F5F"/>
    <w:rsid w:val="0064637D"/>
    <w:rsid w:val="006464B1"/>
    <w:rsid w:val="006465FD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B39"/>
    <w:rsid w:val="00647DED"/>
    <w:rsid w:val="0065041C"/>
    <w:rsid w:val="006509A5"/>
    <w:rsid w:val="00650A6F"/>
    <w:rsid w:val="00650D41"/>
    <w:rsid w:val="00650D48"/>
    <w:rsid w:val="00650EA0"/>
    <w:rsid w:val="00650EC3"/>
    <w:rsid w:val="0065149C"/>
    <w:rsid w:val="006516B1"/>
    <w:rsid w:val="00651777"/>
    <w:rsid w:val="00651A79"/>
    <w:rsid w:val="00651C66"/>
    <w:rsid w:val="00651C80"/>
    <w:rsid w:val="00651CF7"/>
    <w:rsid w:val="00651D4C"/>
    <w:rsid w:val="00651FFE"/>
    <w:rsid w:val="0065208E"/>
    <w:rsid w:val="00652111"/>
    <w:rsid w:val="0065216A"/>
    <w:rsid w:val="00652396"/>
    <w:rsid w:val="00652E53"/>
    <w:rsid w:val="00653274"/>
    <w:rsid w:val="0065359B"/>
    <w:rsid w:val="006539CA"/>
    <w:rsid w:val="00653D79"/>
    <w:rsid w:val="00653FBC"/>
    <w:rsid w:val="00653FEC"/>
    <w:rsid w:val="00654087"/>
    <w:rsid w:val="006545F6"/>
    <w:rsid w:val="00654B68"/>
    <w:rsid w:val="00655020"/>
    <w:rsid w:val="006551F0"/>
    <w:rsid w:val="00655FB3"/>
    <w:rsid w:val="00656266"/>
    <w:rsid w:val="006562E2"/>
    <w:rsid w:val="0065638B"/>
    <w:rsid w:val="006563E7"/>
    <w:rsid w:val="00656489"/>
    <w:rsid w:val="006567B5"/>
    <w:rsid w:val="00656AB5"/>
    <w:rsid w:val="00656AC0"/>
    <w:rsid w:val="00656C54"/>
    <w:rsid w:val="006572CD"/>
    <w:rsid w:val="00657604"/>
    <w:rsid w:val="00660095"/>
    <w:rsid w:val="006600BF"/>
    <w:rsid w:val="006603C8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4C69"/>
    <w:rsid w:val="00665348"/>
    <w:rsid w:val="0066545A"/>
    <w:rsid w:val="00665494"/>
    <w:rsid w:val="006658B9"/>
    <w:rsid w:val="00665C28"/>
    <w:rsid w:val="00665D98"/>
    <w:rsid w:val="00666141"/>
    <w:rsid w:val="006668E9"/>
    <w:rsid w:val="00666AF0"/>
    <w:rsid w:val="00666EE2"/>
    <w:rsid w:val="006672B3"/>
    <w:rsid w:val="0066770B"/>
    <w:rsid w:val="00667BB1"/>
    <w:rsid w:val="00667D6E"/>
    <w:rsid w:val="00670278"/>
    <w:rsid w:val="00670465"/>
    <w:rsid w:val="00670A16"/>
    <w:rsid w:val="00670AD2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C65"/>
    <w:rsid w:val="00672D20"/>
    <w:rsid w:val="006731BB"/>
    <w:rsid w:val="006734B6"/>
    <w:rsid w:val="006737D0"/>
    <w:rsid w:val="0067386F"/>
    <w:rsid w:val="0067392A"/>
    <w:rsid w:val="00673ADF"/>
    <w:rsid w:val="00673B51"/>
    <w:rsid w:val="00673B79"/>
    <w:rsid w:val="00673BF6"/>
    <w:rsid w:val="00673F6B"/>
    <w:rsid w:val="00673FF5"/>
    <w:rsid w:val="0067414A"/>
    <w:rsid w:val="0067426B"/>
    <w:rsid w:val="006742D9"/>
    <w:rsid w:val="00674474"/>
    <w:rsid w:val="0067483A"/>
    <w:rsid w:val="006748D4"/>
    <w:rsid w:val="00674C7F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7D"/>
    <w:rsid w:val="00676BD8"/>
    <w:rsid w:val="00676C4A"/>
    <w:rsid w:val="00676D54"/>
    <w:rsid w:val="00676E2B"/>
    <w:rsid w:val="0067730D"/>
    <w:rsid w:val="0067752F"/>
    <w:rsid w:val="00677893"/>
    <w:rsid w:val="00677BE3"/>
    <w:rsid w:val="00677C8E"/>
    <w:rsid w:val="00677D81"/>
    <w:rsid w:val="00680162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27B7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B2F"/>
    <w:rsid w:val="00684DFF"/>
    <w:rsid w:val="00684E41"/>
    <w:rsid w:val="00684EEC"/>
    <w:rsid w:val="00684F49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735"/>
    <w:rsid w:val="00691F07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469"/>
    <w:rsid w:val="00697A9A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E2"/>
    <w:rsid w:val="006A14EF"/>
    <w:rsid w:val="006A1627"/>
    <w:rsid w:val="006A18AA"/>
    <w:rsid w:val="006A22E9"/>
    <w:rsid w:val="006A24DE"/>
    <w:rsid w:val="006A2822"/>
    <w:rsid w:val="006A296A"/>
    <w:rsid w:val="006A2BF9"/>
    <w:rsid w:val="006A314F"/>
    <w:rsid w:val="006A320E"/>
    <w:rsid w:val="006A3626"/>
    <w:rsid w:val="006A3ABF"/>
    <w:rsid w:val="006A3C3F"/>
    <w:rsid w:val="006A3E62"/>
    <w:rsid w:val="006A3F7E"/>
    <w:rsid w:val="006A4248"/>
    <w:rsid w:val="006A4B8D"/>
    <w:rsid w:val="006A4C2B"/>
    <w:rsid w:val="006A4D02"/>
    <w:rsid w:val="006A52C8"/>
    <w:rsid w:val="006A539C"/>
    <w:rsid w:val="006A5B7F"/>
    <w:rsid w:val="006A5C06"/>
    <w:rsid w:val="006A6053"/>
    <w:rsid w:val="006A6108"/>
    <w:rsid w:val="006A65FF"/>
    <w:rsid w:val="006A66DF"/>
    <w:rsid w:val="006A6757"/>
    <w:rsid w:val="006A6992"/>
    <w:rsid w:val="006A6B86"/>
    <w:rsid w:val="006A6D1D"/>
    <w:rsid w:val="006A6D27"/>
    <w:rsid w:val="006A7484"/>
    <w:rsid w:val="006A760C"/>
    <w:rsid w:val="006A7981"/>
    <w:rsid w:val="006A7DD0"/>
    <w:rsid w:val="006B024D"/>
    <w:rsid w:val="006B0352"/>
    <w:rsid w:val="006B0649"/>
    <w:rsid w:val="006B0C01"/>
    <w:rsid w:val="006B0D2C"/>
    <w:rsid w:val="006B0F5D"/>
    <w:rsid w:val="006B127E"/>
    <w:rsid w:val="006B1642"/>
    <w:rsid w:val="006B192C"/>
    <w:rsid w:val="006B1EB0"/>
    <w:rsid w:val="006B2036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27C"/>
    <w:rsid w:val="006B33EC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0B9"/>
    <w:rsid w:val="006B6125"/>
    <w:rsid w:val="006B62FA"/>
    <w:rsid w:val="006B64EA"/>
    <w:rsid w:val="006B67EB"/>
    <w:rsid w:val="006B6A8D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A9C"/>
    <w:rsid w:val="006C1BDA"/>
    <w:rsid w:val="006C1C6E"/>
    <w:rsid w:val="006C1F98"/>
    <w:rsid w:val="006C23E5"/>
    <w:rsid w:val="006C2FB3"/>
    <w:rsid w:val="006C3404"/>
    <w:rsid w:val="006C34B9"/>
    <w:rsid w:val="006C3555"/>
    <w:rsid w:val="006C36A0"/>
    <w:rsid w:val="006C3A89"/>
    <w:rsid w:val="006C3B2D"/>
    <w:rsid w:val="006C3E7D"/>
    <w:rsid w:val="006C40AF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600"/>
    <w:rsid w:val="006C580C"/>
    <w:rsid w:val="006C59BA"/>
    <w:rsid w:val="006C5A98"/>
    <w:rsid w:val="006C5EAE"/>
    <w:rsid w:val="006C67CC"/>
    <w:rsid w:val="006C690A"/>
    <w:rsid w:val="006C6AFF"/>
    <w:rsid w:val="006C6B49"/>
    <w:rsid w:val="006C6BA9"/>
    <w:rsid w:val="006C6C09"/>
    <w:rsid w:val="006C775D"/>
    <w:rsid w:val="006C7911"/>
    <w:rsid w:val="006C7AF6"/>
    <w:rsid w:val="006C7FDB"/>
    <w:rsid w:val="006D03A9"/>
    <w:rsid w:val="006D0578"/>
    <w:rsid w:val="006D078F"/>
    <w:rsid w:val="006D08E3"/>
    <w:rsid w:val="006D0989"/>
    <w:rsid w:val="006D0B81"/>
    <w:rsid w:val="006D0C24"/>
    <w:rsid w:val="006D0F7E"/>
    <w:rsid w:val="006D13FB"/>
    <w:rsid w:val="006D165C"/>
    <w:rsid w:val="006D1BBA"/>
    <w:rsid w:val="006D1F1F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4EC"/>
    <w:rsid w:val="006D650A"/>
    <w:rsid w:val="006D658F"/>
    <w:rsid w:val="006D6C39"/>
    <w:rsid w:val="006D6FB3"/>
    <w:rsid w:val="006D702B"/>
    <w:rsid w:val="006D704C"/>
    <w:rsid w:val="006D71E6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8E1"/>
    <w:rsid w:val="006E19DE"/>
    <w:rsid w:val="006E2049"/>
    <w:rsid w:val="006E20D1"/>
    <w:rsid w:val="006E23F3"/>
    <w:rsid w:val="006E2808"/>
    <w:rsid w:val="006E28B4"/>
    <w:rsid w:val="006E28D0"/>
    <w:rsid w:val="006E2970"/>
    <w:rsid w:val="006E31DF"/>
    <w:rsid w:val="006E3294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9C2"/>
    <w:rsid w:val="006E4C96"/>
    <w:rsid w:val="006E4C9E"/>
    <w:rsid w:val="006E4FA9"/>
    <w:rsid w:val="006E5000"/>
    <w:rsid w:val="006E525C"/>
    <w:rsid w:val="006E53AF"/>
    <w:rsid w:val="006E5745"/>
    <w:rsid w:val="006E5802"/>
    <w:rsid w:val="006E59B4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BC8"/>
    <w:rsid w:val="006E6CD7"/>
    <w:rsid w:val="006E6D8D"/>
    <w:rsid w:val="006E7491"/>
    <w:rsid w:val="006E7801"/>
    <w:rsid w:val="006E79EB"/>
    <w:rsid w:val="006E7CCE"/>
    <w:rsid w:val="006E7F00"/>
    <w:rsid w:val="006F04FD"/>
    <w:rsid w:val="006F0760"/>
    <w:rsid w:val="006F0946"/>
    <w:rsid w:val="006F0A4E"/>
    <w:rsid w:val="006F0EA5"/>
    <w:rsid w:val="006F109C"/>
    <w:rsid w:val="006F129A"/>
    <w:rsid w:val="006F13CB"/>
    <w:rsid w:val="006F144C"/>
    <w:rsid w:val="006F145B"/>
    <w:rsid w:val="006F1875"/>
    <w:rsid w:val="006F1966"/>
    <w:rsid w:val="006F2317"/>
    <w:rsid w:val="006F2369"/>
    <w:rsid w:val="006F2AFF"/>
    <w:rsid w:val="006F2F29"/>
    <w:rsid w:val="006F2F43"/>
    <w:rsid w:val="006F2F63"/>
    <w:rsid w:val="006F3198"/>
    <w:rsid w:val="006F3248"/>
    <w:rsid w:val="006F3277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151"/>
    <w:rsid w:val="006F6278"/>
    <w:rsid w:val="006F663A"/>
    <w:rsid w:val="006F68FF"/>
    <w:rsid w:val="006F6BDB"/>
    <w:rsid w:val="006F6DA1"/>
    <w:rsid w:val="006F6EAE"/>
    <w:rsid w:val="006F6F12"/>
    <w:rsid w:val="006F6F46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E50"/>
    <w:rsid w:val="007022F4"/>
    <w:rsid w:val="0070239A"/>
    <w:rsid w:val="00702419"/>
    <w:rsid w:val="00702650"/>
    <w:rsid w:val="00702675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0F34"/>
    <w:rsid w:val="0071143B"/>
    <w:rsid w:val="00711643"/>
    <w:rsid w:val="00711DD1"/>
    <w:rsid w:val="00711F59"/>
    <w:rsid w:val="00711F71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9AB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ADB"/>
    <w:rsid w:val="00720D22"/>
    <w:rsid w:val="00720F37"/>
    <w:rsid w:val="00721175"/>
    <w:rsid w:val="007214A5"/>
    <w:rsid w:val="007217C6"/>
    <w:rsid w:val="007218C9"/>
    <w:rsid w:val="00721A68"/>
    <w:rsid w:val="00721C49"/>
    <w:rsid w:val="00721CD3"/>
    <w:rsid w:val="0072229F"/>
    <w:rsid w:val="007227EC"/>
    <w:rsid w:val="00722803"/>
    <w:rsid w:val="00722882"/>
    <w:rsid w:val="00722D3C"/>
    <w:rsid w:val="00722FB8"/>
    <w:rsid w:val="0072372E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FBC"/>
    <w:rsid w:val="0072616D"/>
    <w:rsid w:val="00726849"/>
    <w:rsid w:val="00726865"/>
    <w:rsid w:val="00726C2D"/>
    <w:rsid w:val="00726E8F"/>
    <w:rsid w:val="00727066"/>
    <w:rsid w:val="00727079"/>
    <w:rsid w:val="00727157"/>
    <w:rsid w:val="0072721A"/>
    <w:rsid w:val="0072775F"/>
    <w:rsid w:val="00727BDB"/>
    <w:rsid w:val="0073063E"/>
    <w:rsid w:val="00730B24"/>
    <w:rsid w:val="0073155E"/>
    <w:rsid w:val="00731588"/>
    <w:rsid w:val="0073162A"/>
    <w:rsid w:val="007316C2"/>
    <w:rsid w:val="00731927"/>
    <w:rsid w:val="00731AD8"/>
    <w:rsid w:val="00731CD6"/>
    <w:rsid w:val="00731CE7"/>
    <w:rsid w:val="00732142"/>
    <w:rsid w:val="0073251F"/>
    <w:rsid w:val="00732925"/>
    <w:rsid w:val="0073292C"/>
    <w:rsid w:val="007329B6"/>
    <w:rsid w:val="00732B40"/>
    <w:rsid w:val="00732C5D"/>
    <w:rsid w:val="00732C8E"/>
    <w:rsid w:val="007335B1"/>
    <w:rsid w:val="0073361D"/>
    <w:rsid w:val="0073373E"/>
    <w:rsid w:val="00733836"/>
    <w:rsid w:val="007339C0"/>
    <w:rsid w:val="00733DD1"/>
    <w:rsid w:val="007340E1"/>
    <w:rsid w:val="00734113"/>
    <w:rsid w:val="007341FC"/>
    <w:rsid w:val="00734209"/>
    <w:rsid w:val="0073468C"/>
    <w:rsid w:val="0073469B"/>
    <w:rsid w:val="00734743"/>
    <w:rsid w:val="007347D7"/>
    <w:rsid w:val="007348C3"/>
    <w:rsid w:val="007349F3"/>
    <w:rsid w:val="00734C13"/>
    <w:rsid w:val="00734E88"/>
    <w:rsid w:val="00734F81"/>
    <w:rsid w:val="007351E8"/>
    <w:rsid w:val="00735703"/>
    <w:rsid w:val="00735C7B"/>
    <w:rsid w:val="00736473"/>
    <w:rsid w:val="00736781"/>
    <w:rsid w:val="00736924"/>
    <w:rsid w:val="00736B5B"/>
    <w:rsid w:val="0073707F"/>
    <w:rsid w:val="00737BE9"/>
    <w:rsid w:val="00737C28"/>
    <w:rsid w:val="00737C51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7D"/>
    <w:rsid w:val="00741DB7"/>
    <w:rsid w:val="00742A98"/>
    <w:rsid w:val="007432CA"/>
    <w:rsid w:val="00743310"/>
    <w:rsid w:val="0074331E"/>
    <w:rsid w:val="00743BA3"/>
    <w:rsid w:val="00743C96"/>
    <w:rsid w:val="00744296"/>
    <w:rsid w:val="00744315"/>
    <w:rsid w:val="00744641"/>
    <w:rsid w:val="0074467B"/>
    <w:rsid w:val="00744721"/>
    <w:rsid w:val="007447BB"/>
    <w:rsid w:val="00744A55"/>
    <w:rsid w:val="00744E4E"/>
    <w:rsid w:val="00744FD6"/>
    <w:rsid w:val="00745156"/>
    <w:rsid w:val="0074522D"/>
    <w:rsid w:val="00745407"/>
    <w:rsid w:val="00745B4E"/>
    <w:rsid w:val="00745E28"/>
    <w:rsid w:val="00745F8E"/>
    <w:rsid w:val="00746116"/>
    <w:rsid w:val="0074626E"/>
    <w:rsid w:val="00746329"/>
    <w:rsid w:val="00746695"/>
    <w:rsid w:val="00746741"/>
    <w:rsid w:val="00746823"/>
    <w:rsid w:val="00746BC4"/>
    <w:rsid w:val="00746E3D"/>
    <w:rsid w:val="0074744F"/>
    <w:rsid w:val="00750A0A"/>
    <w:rsid w:val="00750D2E"/>
    <w:rsid w:val="007517BD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E8B"/>
    <w:rsid w:val="007531A8"/>
    <w:rsid w:val="00753A8B"/>
    <w:rsid w:val="00753B6E"/>
    <w:rsid w:val="00753C7B"/>
    <w:rsid w:val="00754A1F"/>
    <w:rsid w:val="00754B8E"/>
    <w:rsid w:val="00754B9E"/>
    <w:rsid w:val="00754C6C"/>
    <w:rsid w:val="00754E9E"/>
    <w:rsid w:val="00754EC3"/>
    <w:rsid w:val="00754ED5"/>
    <w:rsid w:val="00755079"/>
    <w:rsid w:val="0075543A"/>
    <w:rsid w:val="00755699"/>
    <w:rsid w:val="00755B28"/>
    <w:rsid w:val="00755B70"/>
    <w:rsid w:val="00756030"/>
    <w:rsid w:val="007566C9"/>
    <w:rsid w:val="00757451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F4"/>
    <w:rsid w:val="00760C01"/>
    <w:rsid w:val="00760EB4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FF7"/>
    <w:rsid w:val="0076429A"/>
    <w:rsid w:val="0076438B"/>
    <w:rsid w:val="0076456F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62C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51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F89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E8B"/>
    <w:rsid w:val="00774F9F"/>
    <w:rsid w:val="00775143"/>
    <w:rsid w:val="0077525C"/>
    <w:rsid w:val="007754F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5DD7"/>
    <w:rsid w:val="0077616D"/>
    <w:rsid w:val="00776406"/>
    <w:rsid w:val="007765E8"/>
    <w:rsid w:val="0077691F"/>
    <w:rsid w:val="00776B86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2DC5"/>
    <w:rsid w:val="00783094"/>
    <w:rsid w:val="007830DF"/>
    <w:rsid w:val="007831EB"/>
    <w:rsid w:val="00783B06"/>
    <w:rsid w:val="0078407D"/>
    <w:rsid w:val="007842CD"/>
    <w:rsid w:val="00784582"/>
    <w:rsid w:val="0078489E"/>
    <w:rsid w:val="00784AC5"/>
    <w:rsid w:val="00784E7E"/>
    <w:rsid w:val="0078509D"/>
    <w:rsid w:val="007850EF"/>
    <w:rsid w:val="00785C08"/>
    <w:rsid w:val="00785DE9"/>
    <w:rsid w:val="00785FAA"/>
    <w:rsid w:val="007862FF"/>
    <w:rsid w:val="00786364"/>
    <w:rsid w:val="00786ACD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A3B"/>
    <w:rsid w:val="00790DA8"/>
    <w:rsid w:val="00790FC2"/>
    <w:rsid w:val="00791111"/>
    <w:rsid w:val="00791BFF"/>
    <w:rsid w:val="00791E05"/>
    <w:rsid w:val="00791E37"/>
    <w:rsid w:val="00791EE2"/>
    <w:rsid w:val="007925EC"/>
    <w:rsid w:val="00792925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54B"/>
    <w:rsid w:val="00795CAC"/>
    <w:rsid w:val="00795CB3"/>
    <w:rsid w:val="0079608C"/>
    <w:rsid w:val="00796139"/>
    <w:rsid w:val="00796266"/>
    <w:rsid w:val="007965E9"/>
    <w:rsid w:val="00796826"/>
    <w:rsid w:val="0079688C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FC1"/>
    <w:rsid w:val="007A105F"/>
    <w:rsid w:val="007A157F"/>
    <w:rsid w:val="007A17C7"/>
    <w:rsid w:val="007A1838"/>
    <w:rsid w:val="007A1906"/>
    <w:rsid w:val="007A1B1E"/>
    <w:rsid w:val="007A1D38"/>
    <w:rsid w:val="007A1F87"/>
    <w:rsid w:val="007A2672"/>
    <w:rsid w:val="007A2826"/>
    <w:rsid w:val="007A2D5E"/>
    <w:rsid w:val="007A2E2C"/>
    <w:rsid w:val="007A2F24"/>
    <w:rsid w:val="007A32A6"/>
    <w:rsid w:val="007A32E3"/>
    <w:rsid w:val="007A3344"/>
    <w:rsid w:val="007A3528"/>
    <w:rsid w:val="007A35C0"/>
    <w:rsid w:val="007A36D0"/>
    <w:rsid w:val="007A3A3D"/>
    <w:rsid w:val="007A3D11"/>
    <w:rsid w:val="007A4205"/>
    <w:rsid w:val="007A42ED"/>
    <w:rsid w:val="007A457A"/>
    <w:rsid w:val="007A4678"/>
    <w:rsid w:val="007A4960"/>
    <w:rsid w:val="007A4D21"/>
    <w:rsid w:val="007A4E62"/>
    <w:rsid w:val="007A50D9"/>
    <w:rsid w:val="007A58B7"/>
    <w:rsid w:val="007A5C28"/>
    <w:rsid w:val="007A5C29"/>
    <w:rsid w:val="007A5D59"/>
    <w:rsid w:val="007A6292"/>
    <w:rsid w:val="007A660C"/>
    <w:rsid w:val="007A6764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500"/>
    <w:rsid w:val="007A7A03"/>
    <w:rsid w:val="007B0111"/>
    <w:rsid w:val="007B0304"/>
    <w:rsid w:val="007B0850"/>
    <w:rsid w:val="007B0C85"/>
    <w:rsid w:val="007B1298"/>
    <w:rsid w:val="007B1517"/>
    <w:rsid w:val="007B1685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D64"/>
    <w:rsid w:val="007B7013"/>
    <w:rsid w:val="007B7A1B"/>
    <w:rsid w:val="007B7DCB"/>
    <w:rsid w:val="007B7F92"/>
    <w:rsid w:val="007C05B8"/>
    <w:rsid w:val="007C0DDA"/>
    <w:rsid w:val="007C0DFA"/>
    <w:rsid w:val="007C12C7"/>
    <w:rsid w:val="007C141B"/>
    <w:rsid w:val="007C1649"/>
    <w:rsid w:val="007C1A72"/>
    <w:rsid w:val="007C1B21"/>
    <w:rsid w:val="007C20FE"/>
    <w:rsid w:val="007C265A"/>
    <w:rsid w:val="007C2C73"/>
    <w:rsid w:val="007C2FF9"/>
    <w:rsid w:val="007C3253"/>
    <w:rsid w:val="007C32B7"/>
    <w:rsid w:val="007C3F56"/>
    <w:rsid w:val="007C3F6E"/>
    <w:rsid w:val="007C3FDF"/>
    <w:rsid w:val="007C4170"/>
    <w:rsid w:val="007C4572"/>
    <w:rsid w:val="007C47D3"/>
    <w:rsid w:val="007C52BD"/>
    <w:rsid w:val="007C5497"/>
    <w:rsid w:val="007C5CCF"/>
    <w:rsid w:val="007C5D07"/>
    <w:rsid w:val="007C5D3F"/>
    <w:rsid w:val="007C6305"/>
    <w:rsid w:val="007C6325"/>
    <w:rsid w:val="007C67A8"/>
    <w:rsid w:val="007C68C1"/>
    <w:rsid w:val="007C6968"/>
    <w:rsid w:val="007C6D3C"/>
    <w:rsid w:val="007C6E53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C14"/>
    <w:rsid w:val="007D4C52"/>
    <w:rsid w:val="007D4E8D"/>
    <w:rsid w:val="007D556D"/>
    <w:rsid w:val="007D5790"/>
    <w:rsid w:val="007D591F"/>
    <w:rsid w:val="007D5A41"/>
    <w:rsid w:val="007D605F"/>
    <w:rsid w:val="007D6944"/>
    <w:rsid w:val="007D6CEA"/>
    <w:rsid w:val="007D6D15"/>
    <w:rsid w:val="007D7885"/>
    <w:rsid w:val="007D7EDA"/>
    <w:rsid w:val="007D7F37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679"/>
    <w:rsid w:val="007E5771"/>
    <w:rsid w:val="007E5858"/>
    <w:rsid w:val="007E612E"/>
    <w:rsid w:val="007E650C"/>
    <w:rsid w:val="007E66CF"/>
    <w:rsid w:val="007E6AD2"/>
    <w:rsid w:val="007E6F61"/>
    <w:rsid w:val="007E719B"/>
    <w:rsid w:val="007E7378"/>
    <w:rsid w:val="007E756D"/>
    <w:rsid w:val="007E7A75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294"/>
    <w:rsid w:val="007F22C4"/>
    <w:rsid w:val="007F2569"/>
    <w:rsid w:val="007F2791"/>
    <w:rsid w:val="007F28B8"/>
    <w:rsid w:val="007F2971"/>
    <w:rsid w:val="007F29E4"/>
    <w:rsid w:val="007F2B10"/>
    <w:rsid w:val="007F2E95"/>
    <w:rsid w:val="007F3552"/>
    <w:rsid w:val="007F373C"/>
    <w:rsid w:val="007F37EC"/>
    <w:rsid w:val="007F3B32"/>
    <w:rsid w:val="007F3E2D"/>
    <w:rsid w:val="007F47ED"/>
    <w:rsid w:val="007F4C79"/>
    <w:rsid w:val="007F4CD2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8A2"/>
    <w:rsid w:val="00800C4B"/>
    <w:rsid w:val="00800FAD"/>
    <w:rsid w:val="00801004"/>
    <w:rsid w:val="00801042"/>
    <w:rsid w:val="0080106D"/>
    <w:rsid w:val="0080108E"/>
    <w:rsid w:val="008016CD"/>
    <w:rsid w:val="00801B4F"/>
    <w:rsid w:val="00801CE8"/>
    <w:rsid w:val="00801DF0"/>
    <w:rsid w:val="00801FF4"/>
    <w:rsid w:val="008023C2"/>
    <w:rsid w:val="008023E4"/>
    <w:rsid w:val="008026D2"/>
    <w:rsid w:val="008028E4"/>
    <w:rsid w:val="00802998"/>
    <w:rsid w:val="00802BB2"/>
    <w:rsid w:val="00802CCB"/>
    <w:rsid w:val="008033F3"/>
    <w:rsid w:val="0080367A"/>
    <w:rsid w:val="008039C8"/>
    <w:rsid w:val="00803A2B"/>
    <w:rsid w:val="00803C21"/>
    <w:rsid w:val="008043F8"/>
    <w:rsid w:val="008045F1"/>
    <w:rsid w:val="008046FC"/>
    <w:rsid w:val="00804954"/>
    <w:rsid w:val="00804B5B"/>
    <w:rsid w:val="00804EF2"/>
    <w:rsid w:val="00804F24"/>
    <w:rsid w:val="00805462"/>
    <w:rsid w:val="008054B9"/>
    <w:rsid w:val="008057BB"/>
    <w:rsid w:val="00805AC6"/>
    <w:rsid w:val="00805B8F"/>
    <w:rsid w:val="00805D38"/>
    <w:rsid w:val="00805DFB"/>
    <w:rsid w:val="00806913"/>
    <w:rsid w:val="00807395"/>
    <w:rsid w:val="00807B9A"/>
    <w:rsid w:val="00810A05"/>
    <w:rsid w:val="00810C51"/>
    <w:rsid w:val="00810DDA"/>
    <w:rsid w:val="00810E14"/>
    <w:rsid w:val="00811146"/>
    <w:rsid w:val="0081139C"/>
    <w:rsid w:val="0081174E"/>
    <w:rsid w:val="0081186E"/>
    <w:rsid w:val="00811CB4"/>
    <w:rsid w:val="00811D1A"/>
    <w:rsid w:val="00811D45"/>
    <w:rsid w:val="00811D6A"/>
    <w:rsid w:val="00811D98"/>
    <w:rsid w:val="00812327"/>
    <w:rsid w:val="00812336"/>
    <w:rsid w:val="00812374"/>
    <w:rsid w:val="00812457"/>
    <w:rsid w:val="00812859"/>
    <w:rsid w:val="00812B39"/>
    <w:rsid w:val="00812CDC"/>
    <w:rsid w:val="008131AF"/>
    <w:rsid w:val="008132FC"/>
    <w:rsid w:val="00813B11"/>
    <w:rsid w:val="00813E26"/>
    <w:rsid w:val="00814079"/>
    <w:rsid w:val="008140E2"/>
    <w:rsid w:val="00814749"/>
    <w:rsid w:val="008149F9"/>
    <w:rsid w:val="00815564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982"/>
    <w:rsid w:val="00816ADA"/>
    <w:rsid w:val="00816D33"/>
    <w:rsid w:val="00816EDB"/>
    <w:rsid w:val="00817A29"/>
    <w:rsid w:val="00817B6C"/>
    <w:rsid w:val="00817EA2"/>
    <w:rsid w:val="00817F01"/>
    <w:rsid w:val="00817F8F"/>
    <w:rsid w:val="00820021"/>
    <w:rsid w:val="008201B0"/>
    <w:rsid w:val="0082046B"/>
    <w:rsid w:val="0082058B"/>
    <w:rsid w:val="00820F4A"/>
    <w:rsid w:val="00820F7A"/>
    <w:rsid w:val="0082118E"/>
    <w:rsid w:val="008211A8"/>
    <w:rsid w:val="0082182C"/>
    <w:rsid w:val="00821873"/>
    <w:rsid w:val="008219D9"/>
    <w:rsid w:val="00821C7B"/>
    <w:rsid w:val="00821E91"/>
    <w:rsid w:val="008221FD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BEC"/>
    <w:rsid w:val="00824E06"/>
    <w:rsid w:val="00824E70"/>
    <w:rsid w:val="00824E75"/>
    <w:rsid w:val="00825197"/>
    <w:rsid w:val="00825771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8A7"/>
    <w:rsid w:val="00827C9E"/>
    <w:rsid w:val="00827D71"/>
    <w:rsid w:val="00827E04"/>
    <w:rsid w:val="00827F64"/>
    <w:rsid w:val="008305A9"/>
    <w:rsid w:val="00830F40"/>
    <w:rsid w:val="0083107A"/>
    <w:rsid w:val="008310F5"/>
    <w:rsid w:val="00831114"/>
    <w:rsid w:val="00831551"/>
    <w:rsid w:val="00831FFB"/>
    <w:rsid w:val="00832C41"/>
    <w:rsid w:val="00832E26"/>
    <w:rsid w:val="00833066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AB4"/>
    <w:rsid w:val="00835AE7"/>
    <w:rsid w:val="0083650E"/>
    <w:rsid w:val="00836BCE"/>
    <w:rsid w:val="00836C0E"/>
    <w:rsid w:val="00837337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41DC"/>
    <w:rsid w:val="008443D4"/>
    <w:rsid w:val="00844B8B"/>
    <w:rsid w:val="00844BA3"/>
    <w:rsid w:val="00845368"/>
    <w:rsid w:val="008453EA"/>
    <w:rsid w:val="00845491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40DD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4E2"/>
    <w:rsid w:val="0085792F"/>
    <w:rsid w:val="00857EF6"/>
    <w:rsid w:val="008601FF"/>
    <w:rsid w:val="00860251"/>
    <w:rsid w:val="00860261"/>
    <w:rsid w:val="008602CC"/>
    <w:rsid w:val="00860401"/>
    <w:rsid w:val="00860580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1F7"/>
    <w:rsid w:val="0086668F"/>
    <w:rsid w:val="00866766"/>
    <w:rsid w:val="0086687C"/>
    <w:rsid w:val="00866900"/>
    <w:rsid w:val="00866D9C"/>
    <w:rsid w:val="008671FC"/>
    <w:rsid w:val="0086743F"/>
    <w:rsid w:val="0086767A"/>
    <w:rsid w:val="008679DF"/>
    <w:rsid w:val="00867ABC"/>
    <w:rsid w:val="00867BEB"/>
    <w:rsid w:val="00867E72"/>
    <w:rsid w:val="0087010C"/>
    <w:rsid w:val="008705EB"/>
    <w:rsid w:val="00870C68"/>
    <w:rsid w:val="00870FF4"/>
    <w:rsid w:val="0087107E"/>
    <w:rsid w:val="008713D9"/>
    <w:rsid w:val="00871667"/>
    <w:rsid w:val="00871674"/>
    <w:rsid w:val="00871B52"/>
    <w:rsid w:val="00871BC5"/>
    <w:rsid w:val="00871CA3"/>
    <w:rsid w:val="00872206"/>
    <w:rsid w:val="008729E0"/>
    <w:rsid w:val="00872CC2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420"/>
    <w:rsid w:val="0087566B"/>
    <w:rsid w:val="00875785"/>
    <w:rsid w:val="00875A47"/>
    <w:rsid w:val="0087609E"/>
    <w:rsid w:val="00876151"/>
    <w:rsid w:val="00876673"/>
    <w:rsid w:val="008767BD"/>
    <w:rsid w:val="0087691C"/>
    <w:rsid w:val="0087691D"/>
    <w:rsid w:val="00876EBC"/>
    <w:rsid w:val="008772F4"/>
    <w:rsid w:val="00877AE3"/>
    <w:rsid w:val="00877B3B"/>
    <w:rsid w:val="00880053"/>
    <w:rsid w:val="00880148"/>
    <w:rsid w:val="008802F1"/>
    <w:rsid w:val="008811FB"/>
    <w:rsid w:val="0088133A"/>
    <w:rsid w:val="00881E93"/>
    <w:rsid w:val="008826BF"/>
    <w:rsid w:val="00882F99"/>
    <w:rsid w:val="00883512"/>
    <w:rsid w:val="00883991"/>
    <w:rsid w:val="00883B84"/>
    <w:rsid w:val="00883EFC"/>
    <w:rsid w:val="00884042"/>
    <w:rsid w:val="00884667"/>
    <w:rsid w:val="008846BE"/>
    <w:rsid w:val="008847D6"/>
    <w:rsid w:val="00884ED4"/>
    <w:rsid w:val="00884FFF"/>
    <w:rsid w:val="008850E4"/>
    <w:rsid w:val="0088519B"/>
    <w:rsid w:val="008858EE"/>
    <w:rsid w:val="00885A61"/>
    <w:rsid w:val="00885B50"/>
    <w:rsid w:val="00885DA4"/>
    <w:rsid w:val="00885E93"/>
    <w:rsid w:val="00885E9B"/>
    <w:rsid w:val="00885F4E"/>
    <w:rsid w:val="00885F9B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72"/>
    <w:rsid w:val="008900B3"/>
    <w:rsid w:val="00890701"/>
    <w:rsid w:val="00890F1C"/>
    <w:rsid w:val="008910FD"/>
    <w:rsid w:val="00891182"/>
    <w:rsid w:val="008914A8"/>
    <w:rsid w:val="0089152A"/>
    <w:rsid w:val="0089169C"/>
    <w:rsid w:val="0089187E"/>
    <w:rsid w:val="00891C43"/>
    <w:rsid w:val="00891DA5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4DA"/>
    <w:rsid w:val="008958FE"/>
    <w:rsid w:val="00895BAC"/>
    <w:rsid w:val="00895BED"/>
    <w:rsid w:val="00895DF7"/>
    <w:rsid w:val="00896148"/>
    <w:rsid w:val="00896235"/>
    <w:rsid w:val="008963E8"/>
    <w:rsid w:val="00896A04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0F8"/>
    <w:rsid w:val="008A1228"/>
    <w:rsid w:val="008A13E5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3AF7"/>
    <w:rsid w:val="008A41A6"/>
    <w:rsid w:val="008A44CD"/>
    <w:rsid w:val="008A47A1"/>
    <w:rsid w:val="008A4817"/>
    <w:rsid w:val="008A4B4C"/>
    <w:rsid w:val="008A4B4E"/>
    <w:rsid w:val="008A4CD9"/>
    <w:rsid w:val="008A4FEF"/>
    <w:rsid w:val="008A5346"/>
    <w:rsid w:val="008A5C72"/>
    <w:rsid w:val="008A5D74"/>
    <w:rsid w:val="008A5E98"/>
    <w:rsid w:val="008A6017"/>
    <w:rsid w:val="008A63CA"/>
    <w:rsid w:val="008A63F1"/>
    <w:rsid w:val="008A68C7"/>
    <w:rsid w:val="008A68ED"/>
    <w:rsid w:val="008A7454"/>
    <w:rsid w:val="008A78BA"/>
    <w:rsid w:val="008A7D44"/>
    <w:rsid w:val="008A7D87"/>
    <w:rsid w:val="008B0085"/>
    <w:rsid w:val="008B04D3"/>
    <w:rsid w:val="008B0509"/>
    <w:rsid w:val="008B0677"/>
    <w:rsid w:val="008B0798"/>
    <w:rsid w:val="008B0854"/>
    <w:rsid w:val="008B0B73"/>
    <w:rsid w:val="008B0B94"/>
    <w:rsid w:val="008B0F19"/>
    <w:rsid w:val="008B11DF"/>
    <w:rsid w:val="008B13B3"/>
    <w:rsid w:val="008B1454"/>
    <w:rsid w:val="008B1807"/>
    <w:rsid w:val="008B1923"/>
    <w:rsid w:val="008B1CF5"/>
    <w:rsid w:val="008B1E31"/>
    <w:rsid w:val="008B2DAD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B"/>
    <w:rsid w:val="008B4B0C"/>
    <w:rsid w:val="008B4E02"/>
    <w:rsid w:val="008B50CA"/>
    <w:rsid w:val="008B5C94"/>
    <w:rsid w:val="008B5D15"/>
    <w:rsid w:val="008B5EA0"/>
    <w:rsid w:val="008B62A7"/>
    <w:rsid w:val="008B62E9"/>
    <w:rsid w:val="008B6E30"/>
    <w:rsid w:val="008B71F4"/>
    <w:rsid w:val="008B73FB"/>
    <w:rsid w:val="008B77A3"/>
    <w:rsid w:val="008B7A06"/>
    <w:rsid w:val="008B7A74"/>
    <w:rsid w:val="008C015F"/>
    <w:rsid w:val="008C0A21"/>
    <w:rsid w:val="008C0DCD"/>
    <w:rsid w:val="008C1012"/>
    <w:rsid w:val="008C14CE"/>
    <w:rsid w:val="008C17CF"/>
    <w:rsid w:val="008C1880"/>
    <w:rsid w:val="008C1A82"/>
    <w:rsid w:val="008C1B80"/>
    <w:rsid w:val="008C1BC5"/>
    <w:rsid w:val="008C1E2E"/>
    <w:rsid w:val="008C2F42"/>
    <w:rsid w:val="008C3080"/>
    <w:rsid w:val="008C32B4"/>
    <w:rsid w:val="008C3C5F"/>
    <w:rsid w:val="008C4069"/>
    <w:rsid w:val="008C4138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735B"/>
    <w:rsid w:val="008C78EC"/>
    <w:rsid w:val="008C7E93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68D"/>
    <w:rsid w:val="008D291B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D79D3"/>
    <w:rsid w:val="008E0150"/>
    <w:rsid w:val="008E01D6"/>
    <w:rsid w:val="008E04A5"/>
    <w:rsid w:val="008E060D"/>
    <w:rsid w:val="008E06A4"/>
    <w:rsid w:val="008E0F5F"/>
    <w:rsid w:val="008E1374"/>
    <w:rsid w:val="008E15A6"/>
    <w:rsid w:val="008E17E4"/>
    <w:rsid w:val="008E1ECC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1A4"/>
    <w:rsid w:val="008E64BF"/>
    <w:rsid w:val="008E6749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9CC"/>
    <w:rsid w:val="008E79F1"/>
    <w:rsid w:val="008F0473"/>
    <w:rsid w:val="008F0A82"/>
    <w:rsid w:val="008F0E88"/>
    <w:rsid w:val="008F0EF6"/>
    <w:rsid w:val="008F1170"/>
    <w:rsid w:val="008F1AD5"/>
    <w:rsid w:val="008F1E2F"/>
    <w:rsid w:val="008F213D"/>
    <w:rsid w:val="008F265E"/>
    <w:rsid w:val="008F2A02"/>
    <w:rsid w:val="008F2ABB"/>
    <w:rsid w:val="008F2CF2"/>
    <w:rsid w:val="008F3003"/>
    <w:rsid w:val="008F308A"/>
    <w:rsid w:val="008F31B2"/>
    <w:rsid w:val="008F3546"/>
    <w:rsid w:val="008F38F0"/>
    <w:rsid w:val="008F3975"/>
    <w:rsid w:val="008F3F88"/>
    <w:rsid w:val="008F402C"/>
    <w:rsid w:val="008F45CC"/>
    <w:rsid w:val="008F49DD"/>
    <w:rsid w:val="008F4B06"/>
    <w:rsid w:val="008F4CB9"/>
    <w:rsid w:val="008F4D07"/>
    <w:rsid w:val="008F4D60"/>
    <w:rsid w:val="008F4F2C"/>
    <w:rsid w:val="008F5305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269"/>
    <w:rsid w:val="008F73BE"/>
    <w:rsid w:val="008F749F"/>
    <w:rsid w:val="008F7616"/>
    <w:rsid w:val="008F7626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B0C"/>
    <w:rsid w:val="00903B6D"/>
    <w:rsid w:val="00903C52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E17"/>
    <w:rsid w:val="00910F1A"/>
    <w:rsid w:val="00911295"/>
    <w:rsid w:val="0091144C"/>
    <w:rsid w:val="00911550"/>
    <w:rsid w:val="009117EB"/>
    <w:rsid w:val="00911FDF"/>
    <w:rsid w:val="00912049"/>
    <w:rsid w:val="009122A0"/>
    <w:rsid w:val="0091258C"/>
    <w:rsid w:val="00912EBD"/>
    <w:rsid w:val="00913060"/>
    <w:rsid w:val="009133D3"/>
    <w:rsid w:val="009134E1"/>
    <w:rsid w:val="0091395A"/>
    <w:rsid w:val="009139B0"/>
    <w:rsid w:val="00913B03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E5E"/>
    <w:rsid w:val="00915217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E7"/>
    <w:rsid w:val="0091760A"/>
    <w:rsid w:val="00917B0D"/>
    <w:rsid w:val="00917C2A"/>
    <w:rsid w:val="00920194"/>
    <w:rsid w:val="0092022C"/>
    <w:rsid w:val="00920248"/>
    <w:rsid w:val="009205F6"/>
    <w:rsid w:val="0092076D"/>
    <w:rsid w:val="00920A94"/>
    <w:rsid w:val="00920C5F"/>
    <w:rsid w:val="00921319"/>
    <w:rsid w:val="009217B9"/>
    <w:rsid w:val="009220FA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B21"/>
    <w:rsid w:val="00924DE0"/>
    <w:rsid w:val="00924F97"/>
    <w:rsid w:val="00925041"/>
    <w:rsid w:val="00925263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FE"/>
    <w:rsid w:val="00926151"/>
    <w:rsid w:val="00926285"/>
    <w:rsid w:val="0092653D"/>
    <w:rsid w:val="00926602"/>
    <w:rsid w:val="00926A79"/>
    <w:rsid w:val="00926C24"/>
    <w:rsid w:val="009270A3"/>
    <w:rsid w:val="0092720F"/>
    <w:rsid w:val="00927646"/>
    <w:rsid w:val="0092773F"/>
    <w:rsid w:val="00927BA0"/>
    <w:rsid w:val="00927F9B"/>
    <w:rsid w:val="009300FF"/>
    <w:rsid w:val="00930164"/>
    <w:rsid w:val="00930452"/>
    <w:rsid w:val="009306A0"/>
    <w:rsid w:val="0093089F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A88"/>
    <w:rsid w:val="00935BA7"/>
    <w:rsid w:val="00935D1E"/>
    <w:rsid w:val="00935E5D"/>
    <w:rsid w:val="00936186"/>
    <w:rsid w:val="0093643D"/>
    <w:rsid w:val="0093661F"/>
    <w:rsid w:val="00936A65"/>
    <w:rsid w:val="0093726F"/>
    <w:rsid w:val="009372FE"/>
    <w:rsid w:val="009373F7"/>
    <w:rsid w:val="0093781C"/>
    <w:rsid w:val="00937903"/>
    <w:rsid w:val="00937ACE"/>
    <w:rsid w:val="00937C51"/>
    <w:rsid w:val="00937CBA"/>
    <w:rsid w:val="00937D29"/>
    <w:rsid w:val="00937E5A"/>
    <w:rsid w:val="00940348"/>
    <w:rsid w:val="00940373"/>
    <w:rsid w:val="00940382"/>
    <w:rsid w:val="0094039F"/>
    <w:rsid w:val="00940BA9"/>
    <w:rsid w:val="00941254"/>
    <w:rsid w:val="0094128D"/>
    <w:rsid w:val="009412E6"/>
    <w:rsid w:val="009413C6"/>
    <w:rsid w:val="009419CC"/>
    <w:rsid w:val="00941C8B"/>
    <w:rsid w:val="00942561"/>
    <w:rsid w:val="009428B0"/>
    <w:rsid w:val="00942A70"/>
    <w:rsid w:val="00942BCB"/>
    <w:rsid w:val="0094315F"/>
    <w:rsid w:val="00943198"/>
    <w:rsid w:val="009432F5"/>
    <w:rsid w:val="0094388B"/>
    <w:rsid w:val="00943B61"/>
    <w:rsid w:val="00943F55"/>
    <w:rsid w:val="00944379"/>
    <w:rsid w:val="009444DB"/>
    <w:rsid w:val="00944872"/>
    <w:rsid w:val="00944875"/>
    <w:rsid w:val="0094490A"/>
    <w:rsid w:val="00944917"/>
    <w:rsid w:val="0094498F"/>
    <w:rsid w:val="00945074"/>
    <w:rsid w:val="00945652"/>
    <w:rsid w:val="00945CD2"/>
    <w:rsid w:val="00945CE6"/>
    <w:rsid w:val="009461F6"/>
    <w:rsid w:val="00946409"/>
    <w:rsid w:val="00946558"/>
    <w:rsid w:val="00946595"/>
    <w:rsid w:val="009466B7"/>
    <w:rsid w:val="009467A4"/>
    <w:rsid w:val="0094684D"/>
    <w:rsid w:val="00946EFA"/>
    <w:rsid w:val="00947855"/>
    <w:rsid w:val="00947918"/>
    <w:rsid w:val="009502B4"/>
    <w:rsid w:val="00950366"/>
    <w:rsid w:val="0095093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2403"/>
    <w:rsid w:val="009524ED"/>
    <w:rsid w:val="0095285E"/>
    <w:rsid w:val="00952FCF"/>
    <w:rsid w:val="00952FE9"/>
    <w:rsid w:val="009533BA"/>
    <w:rsid w:val="009533C0"/>
    <w:rsid w:val="009534A9"/>
    <w:rsid w:val="00953775"/>
    <w:rsid w:val="00953917"/>
    <w:rsid w:val="00953D5C"/>
    <w:rsid w:val="00953E09"/>
    <w:rsid w:val="00953F31"/>
    <w:rsid w:val="009549BC"/>
    <w:rsid w:val="00954AFD"/>
    <w:rsid w:val="00954FCC"/>
    <w:rsid w:val="00955494"/>
    <w:rsid w:val="009558C9"/>
    <w:rsid w:val="00955DED"/>
    <w:rsid w:val="00956445"/>
    <w:rsid w:val="00956A8C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DA5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22D"/>
    <w:rsid w:val="009669DB"/>
    <w:rsid w:val="00966A67"/>
    <w:rsid w:val="00966ABB"/>
    <w:rsid w:val="00966CE6"/>
    <w:rsid w:val="00966D22"/>
    <w:rsid w:val="0096700D"/>
    <w:rsid w:val="00967A01"/>
    <w:rsid w:val="00967D57"/>
    <w:rsid w:val="00967DAE"/>
    <w:rsid w:val="00967DE1"/>
    <w:rsid w:val="00967EDD"/>
    <w:rsid w:val="00970330"/>
    <w:rsid w:val="00970559"/>
    <w:rsid w:val="009705F1"/>
    <w:rsid w:val="00970745"/>
    <w:rsid w:val="0097098A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7D1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99"/>
    <w:rsid w:val="009804DE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EC"/>
    <w:rsid w:val="00982350"/>
    <w:rsid w:val="00982378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6413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34EF"/>
    <w:rsid w:val="009936D6"/>
    <w:rsid w:val="009937D1"/>
    <w:rsid w:val="00993833"/>
    <w:rsid w:val="00993885"/>
    <w:rsid w:val="00993C2D"/>
    <w:rsid w:val="00993D5A"/>
    <w:rsid w:val="00994244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EB2"/>
    <w:rsid w:val="009977B3"/>
    <w:rsid w:val="0099796D"/>
    <w:rsid w:val="00997B42"/>
    <w:rsid w:val="00997CAF"/>
    <w:rsid w:val="00997DE9"/>
    <w:rsid w:val="00997E6C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978"/>
    <w:rsid w:val="009B0D07"/>
    <w:rsid w:val="009B0FDE"/>
    <w:rsid w:val="009B1077"/>
    <w:rsid w:val="009B143F"/>
    <w:rsid w:val="009B1527"/>
    <w:rsid w:val="009B1616"/>
    <w:rsid w:val="009B1622"/>
    <w:rsid w:val="009B1665"/>
    <w:rsid w:val="009B18D7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CD8"/>
    <w:rsid w:val="009C6D07"/>
    <w:rsid w:val="009C705B"/>
    <w:rsid w:val="009C7092"/>
    <w:rsid w:val="009C710D"/>
    <w:rsid w:val="009C71CF"/>
    <w:rsid w:val="009C74E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1D59"/>
    <w:rsid w:val="009D223C"/>
    <w:rsid w:val="009D22B7"/>
    <w:rsid w:val="009D23B9"/>
    <w:rsid w:val="009D2420"/>
    <w:rsid w:val="009D2446"/>
    <w:rsid w:val="009D26AC"/>
    <w:rsid w:val="009D2990"/>
    <w:rsid w:val="009D2F85"/>
    <w:rsid w:val="009D342E"/>
    <w:rsid w:val="009D357B"/>
    <w:rsid w:val="009D36A6"/>
    <w:rsid w:val="009D3952"/>
    <w:rsid w:val="009D4007"/>
    <w:rsid w:val="009D40A4"/>
    <w:rsid w:val="009D43E9"/>
    <w:rsid w:val="009D4481"/>
    <w:rsid w:val="009D454A"/>
    <w:rsid w:val="009D465F"/>
    <w:rsid w:val="009D47EC"/>
    <w:rsid w:val="009D4F5E"/>
    <w:rsid w:val="009D5197"/>
    <w:rsid w:val="009D53EF"/>
    <w:rsid w:val="009D560B"/>
    <w:rsid w:val="009D5716"/>
    <w:rsid w:val="009D588D"/>
    <w:rsid w:val="009D5958"/>
    <w:rsid w:val="009D5DAE"/>
    <w:rsid w:val="009D5EC0"/>
    <w:rsid w:val="009D5EFC"/>
    <w:rsid w:val="009D5F7B"/>
    <w:rsid w:val="009D63D0"/>
    <w:rsid w:val="009D63DF"/>
    <w:rsid w:val="009D673E"/>
    <w:rsid w:val="009D67EA"/>
    <w:rsid w:val="009D6882"/>
    <w:rsid w:val="009D69BF"/>
    <w:rsid w:val="009D6A41"/>
    <w:rsid w:val="009D6F1F"/>
    <w:rsid w:val="009D6FB9"/>
    <w:rsid w:val="009D73B6"/>
    <w:rsid w:val="009D7F84"/>
    <w:rsid w:val="009E00DF"/>
    <w:rsid w:val="009E04F3"/>
    <w:rsid w:val="009E0826"/>
    <w:rsid w:val="009E090E"/>
    <w:rsid w:val="009E0A63"/>
    <w:rsid w:val="009E0C17"/>
    <w:rsid w:val="009E0DF1"/>
    <w:rsid w:val="009E0E6E"/>
    <w:rsid w:val="009E0EF9"/>
    <w:rsid w:val="009E113D"/>
    <w:rsid w:val="009E1863"/>
    <w:rsid w:val="009E1C78"/>
    <w:rsid w:val="009E1DBA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30"/>
    <w:rsid w:val="009E3E47"/>
    <w:rsid w:val="009E3ED2"/>
    <w:rsid w:val="009E3FB8"/>
    <w:rsid w:val="009E3FDD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6010"/>
    <w:rsid w:val="009E6067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ECB"/>
    <w:rsid w:val="009E7F17"/>
    <w:rsid w:val="009F029E"/>
    <w:rsid w:val="009F03D9"/>
    <w:rsid w:val="009F0683"/>
    <w:rsid w:val="009F0A2A"/>
    <w:rsid w:val="009F0A60"/>
    <w:rsid w:val="009F0E4D"/>
    <w:rsid w:val="009F0EF3"/>
    <w:rsid w:val="009F10D4"/>
    <w:rsid w:val="009F10FC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7D4"/>
    <w:rsid w:val="009F48B8"/>
    <w:rsid w:val="009F4FEB"/>
    <w:rsid w:val="009F5089"/>
    <w:rsid w:val="009F51A7"/>
    <w:rsid w:val="009F54C4"/>
    <w:rsid w:val="009F559F"/>
    <w:rsid w:val="009F55FF"/>
    <w:rsid w:val="009F5607"/>
    <w:rsid w:val="009F58EB"/>
    <w:rsid w:val="009F5B60"/>
    <w:rsid w:val="009F614B"/>
    <w:rsid w:val="009F6A2D"/>
    <w:rsid w:val="009F6A74"/>
    <w:rsid w:val="009F6EC4"/>
    <w:rsid w:val="009F7233"/>
    <w:rsid w:val="009F7244"/>
    <w:rsid w:val="009F74CA"/>
    <w:rsid w:val="009F757D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D93"/>
    <w:rsid w:val="00A02ED7"/>
    <w:rsid w:val="00A02EF0"/>
    <w:rsid w:val="00A0339E"/>
    <w:rsid w:val="00A0343A"/>
    <w:rsid w:val="00A03B93"/>
    <w:rsid w:val="00A03BE1"/>
    <w:rsid w:val="00A03D33"/>
    <w:rsid w:val="00A04237"/>
    <w:rsid w:val="00A0460A"/>
    <w:rsid w:val="00A0468E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5F59"/>
    <w:rsid w:val="00A06108"/>
    <w:rsid w:val="00A0625B"/>
    <w:rsid w:val="00A06328"/>
    <w:rsid w:val="00A06518"/>
    <w:rsid w:val="00A0670F"/>
    <w:rsid w:val="00A06939"/>
    <w:rsid w:val="00A0698F"/>
    <w:rsid w:val="00A06A26"/>
    <w:rsid w:val="00A06A6F"/>
    <w:rsid w:val="00A06BAA"/>
    <w:rsid w:val="00A07056"/>
    <w:rsid w:val="00A07272"/>
    <w:rsid w:val="00A072FC"/>
    <w:rsid w:val="00A07785"/>
    <w:rsid w:val="00A0789B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6A6"/>
    <w:rsid w:val="00A12FEF"/>
    <w:rsid w:val="00A13333"/>
    <w:rsid w:val="00A13398"/>
    <w:rsid w:val="00A134A9"/>
    <w:rsid w:val="00A13785"/>
    <w:rsid w:val="00A13952"/>
    <w:rsid w:val="00A13A50"/>
    <w:rsid w:val="00A13C02"/>
    <w:rsid w:val="00A13D13"/>
    <w:rsid w:val="00A13DFE"/>
    <w:rsid w:val="00A1418A"/>
    <w:rsid w:val="00A143C6"/>
    <w:rsid w:val="00A146D9"/>
    <w:rsid w:val="00A14CFA"/>
    <w:rsid w:val="00A14D08"/>
    <w:rsid w:val="00A14EF8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B2F"/>
    <w:rsid w:val="00A17389"/>
    <w:rsid w:val="00A173D0"/>
    <w:rsid w:val="00A17457"/>
    <w:rsid w:val="00A177C9"/>
    <w:rsid w:val="00A17C2A"/>
    <w:rsid w:val="00A17EF2"/>
    <w:rsid w:val="00A201AD"/>
    <w:rsid w:val="00A206D8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B4A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E7E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D2"/>
    <w:rsid w:val="00A31D62"/>
    <w:rsid w:val="00A31D93"/>
    <w:rsid w:val="00A32311"/>
    <w:rsid w:val="00A32335"/>
    <w:rsid w:val="00A323C3"/>
    <w:rsid w:val="00A32423"/>
    <w:rsid w:val="00A32459"/>
    <w:rsid w:val="00A32781"/>
    <w:rsid w:val="00A3283E"/>
    <w:rsid w:val="00A32A79"/>
    <w:rsid w:val="00A32BE9"/>
    <w:rsid w:val="00A32C0F"/>
    <w:rsid w:val="00A32DA2"/>
    <w:rsid w:val="00A32DBC"/>
    <w:rsid w:val="00A32DC0"/>
    <w:rsid w:val="00A33079"/>
    <w:rsid w:val="00A332B8"/>
    <w:rsid w:val="00A33611"/>
    <w:rsid w:val="00A33D50"/>
    <w:rsid w:val="00A33F77"/>
    <w:rsid w:val="00A33FB1"/>
    <w:rsid w:val="00A3413E"/>
    <w:rsid w:val="00A343AD"/>
    <w:rsid w:val="00A34C4D"/>
    <w:rsid w:val="00A34D24"/>
    <w:rsid w:val="00A350E3"/>
    <w:rsid w:val="00A35153"/>
    <w:rsid w:val="00A35BC7"/>
    <w:rsid w:val="00A35E91"/>
    <w:rsid w:val="00A3661B"/>
    <w:rsid w:val="00A367E5"/>
    <w:rsid w:val="00A370F9"/>
    <w:rsid w:val="00A372DE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A16"/>
    <w:rsid w:val="00A41B11"/>
    <w:rsid w:val="00A41B5A"/>
    <w:rsid w:val="00A41C05"/>
    <w:rsid w:val="00A41D2D"/>
    <w:rsid w:val="00A42395"/>
    <w:rsid w:val="00A424A6"/>
    <w:rsid w:val="00A4262F"/>
    <w:rsid w:val="00A429A0"/>
    <w:rsid w:val="00A42A4A"/>
    <w:rsid w:val="00A42C4E"/>
    <w:rsid w:val="00A42C7B"/>
    <w:rsid w:val="00A42D1C"/>
    <w:rsid w:val="00A43163"/>
    <w:rsid w:val="00A4354C"/>
    <w:rsid w:val="00A437E7"/>
    <w:rsid w:val="00A438B8"/>
    <w:rsid w:val="00A43C77"/>
    <w:rsid w:val="00A43DAB"/>
    <w:rsid w:val="00A43FDE"/>
    <w:rsid w:val="00A4406E"/>
    <w:rsid w:val="00A44653"/>
    <w:rsid w:val="00A446C0"/>
    <w:rsid w:val="00A447AE"/>
    <w:rsid w:val="00A44820"/>
    <w:rsid w:val="00A452DA"/>
    <w:rsid w:val="00A45397"/>
    <w:rsid w:val="00A453E4"/>
    <w:rsid w:val="00A45865"/>
    <w:rsid w:val="00A458A2"/>
    <w:rsid w:val="00A45918"/>
    <w:rsid w:val="00A4597F"/>
    <w:rsid w:val="00A45AFD"/>
    <w:rsid w:val="00A45DC6"/>
    <w:rsid w:val="00A45DEA"/>
    <w:rsid w:val="00A4661C"/>
    <w:rsid w:val="00A4687D"/>
    <w:rsid w:val="00A46906"/>
    <w:rsid w:val="00A469B9"/>
    <w:rsid w:val="00A469F7"/>
    <w:rsid w:val="00A46B40"/>
    <w:rsid w:val="00A46C3A"/>
    <w:rsid w:val="00A4726F"/>
    <w:rsid w:val="00A472E6"/>
    <w:rsid w:val="00A476C7"/>
    <w:rsid w:val="00A476E1"/>
    <w:rsid w:val="00A47815"/>
    <w:rsid w:val="00A47D8B"/>
    <w:rsid w:val="00A47EF9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51E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B79"/>
    <w:rsid w:val="00A61DBA"/>
    <w:rsid w:val="00A62040"/>
    <w:rsid w:val="00A62246"/>
    <w:rsid w:val="00A624E1"/>
    <w:rsid w:val="00A6250D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497"/>
    <w:rsid w:val="00A64577"/>
    <w:rsid w:val="00A64589"/>
    <w:rsid w:val="00A64EE2"/>
    <w:rsid w:val="00A6508C"/>
    <w:rsid w:val="00A6570B"/>
    <w:rsid w:val="00A65B14"/>
    <w:rsid w:val="00A65C15"/>
    <w:rsid w:val="00A65D79"/>
    <w:rsid w:val="00A660BB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0C0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613"/>
    <w:rsid w:val="00A73877"/>
    <w:rsid w:val="00A73B6D"/>
    <w:rsid w:val="00A73C41"/>
    <w:rsid w:val="00A73E0E"/>
    <w:rsid w:val="00A74342"/>
    <w:rsid w:val="00A74A55"/>
    <w:rsid w:val="00A74B91"/>
    <w:rsid w:val="00A74CDD"/>
    <w:rsid w:val="00A74CF3"/>
    <w:rsid w:val="00A74F47"/>
    <w:rsid w:val="00A752DB"/>
    <w:rsid w:val="00A753AD"/>
    <w:rsid w:val="00A75660"/>
    <w:rsid w:val="00A7573A"/>
    <w:rsid w:val="00A7590A"/>
    <w:rsid w:val="00A75E66"/>
    <w:rsid w:val="00A75ED9"/>
    <w:rsid w:val="00A76744"/>
    <w:rsid w:val="00A7695C"/>
    <w:rsid w:val="00A76A72"/>
    <w:rsid w:val="00A76C2A"/>
    <w:rsid w:val="00A779BF"/>
    <w:rsid w:val="00A77C9D"/>
    <w:rsid w:val="00A77F4C"/>
    <w:rsid w:val="00A80002"/>
    <w:rsid w:val="00A802DC"/>
    <w:rsid w:val="00A80BE5"/>
    <w:rsid w:val="00A816C6"/>
    <w:rsid w:val="00A8171C"/>
    <w:rsid w:val="00A819A0"/>
    <w:rsid w:val="00A81C8E"/>
    <w:rsid w:val="00A81E35"/>
    <w:rsid w:val="00A81F31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1CE"/>
    <w:rsid w:val="00A842DF"/>
    <w:rsid w:val="00A84A88"/>
    <w:rsid w:val="00A84D7D"/>
    <w:rsid w:val="00A84EFC"/>
    <w:rsid w:val="00A8577A"/>
    <w:rsid w:val="00A85B05"/>
    <w:rsid w:val="00A85C39"/>
    <w:rsid w:val="00A85E39"/>
    <w:rsid w:val="00A85E89"/>
    <w:rsid w:val="00A85EAA"/>
    <w:rsid w:val="00A86063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6E"/>
    <w:rsid w:val="00A93269"/>
    <w:rsid w:val="00A93B8C"/>
    <w:rsid w:val="00A93C40"/>
    <w:rsid w:val="00A93D27"/>
    <w:rsid w:val="00A94125"/>
    <w:rsid w:val="00A94218"/>
    <w:rsid w:val="00A94568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B63"/>
    <w:rsid w:val="00A97CAE"/>
    <w:rsid w:val="00A97EBC"/>
    <w:rsid w:val="00AA0252"/>
    <w:rsid w:val="00AA0338"/>
    <w:rsid w:val="00AA0BAA"/>
    <w:rsid w:val="00AA0C05"/>
    <w:rsid w:val="00AA0C89"/>
    <w:rsid w:val="00AA0F40"/>
    <w:rsid w:val="00AA136E"/>
    <w:rsid w:val="00AA15DD"/>
    <w:rsid w:val="00AA1710"/>
    <w:rsid w:val="00AA1868"/>
    <w:rsid w:val="00AA1A63"/>
    <w:rsid w:val="00AA1BF4"/>
    <w:rsid w:val="00AA1F05"/>
    <w:rsid w:val="00AA24C6"/>
    <w:rsid w:val="00AA2629"/>
    <w:rsid w:val="00AA26F7"/>
    <w:rsid w:val="00AA27EC"/>
    <w:rsid w:val="00AA289C"/>
    <w:rsid w:val="00AA2DC9"/>
    <w:rsid w:val="00AA2E1F"/>
    <w:rsid w:val="00AA2F7E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412"/>
    <w:rsid w:val="00AB1459"/>
    <w:rsid w:val="00AB1511"/>
    <w:rsid w:val="00AB17B2"/>
    <w:rsid w:val="00AB1B5F"/>
    <w:rsid w:val="00AB1B8D"/>
    <w:rsid w:val="00AB230B"/>
    <w:rsid w:val="00AB2377"/>
    <w:rsid w:val="00AB2532"/>
    <w:rsid w:val="00AB26B8"/>
    <w:rsid w:val="00AB2B1A"/>
    <w:rsid w:val="00AB305C"/>
    <w:rsid w:val="00AB35C3"/>
    <w:rsid w:val="00AB3787"/>
    <w:rsid w:val="00AB3793"/>
    <w:rsid w:val="00AB37A4"/>
    <w:rsid w:val="00AB3904"/>
    <w:rsid w:val="00AB39EA"/>
    <w:rsid w:val="00AB404E"/>
    <w:rsid w:val="00AB4123"/>
    <w:rsid w:val="00AB4224"/>
    <w:rsid w:val="00AB44FC"/>
    <w:rsid w:val="00AB45CF"/>
    <w:rsid w:val="00AB4A24"/>
    <w:rsid w:val="00AB4B77"/>
    <w:rsid w:val="00AB4BE5"/>
    <w:rsid w:val="00AB4F87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9E1"/>
    <w:rsid w:val="00AB7C51"/>
    <w:rsid w:val="00AC10F5"/>
    <w:rsid w:val="00AC1245"/>
    <w:rsid w:val="00AC138E"/>
    <w:rsid w:val="00AC17D6"/>
    <w:rsid w:val="00AC1A3A"/>
    <w:rsid w:val="00AC1B56"/>
    <w:rsid w:val="00AC1B79"/>
    <w:rsid w:val="00AC1F9A"/>
    <w:rsid w:val="00AC2858"/>
    <w:rsid w:val="00AC2A46"/>
    <w:rsid w:val="00AC3545"/>
    <w:rsid w:val="00AC36BB"/>
    <w:rsid w:val="00AC38FC"/>
    <w:rsid w:val="00AC3A65"/>
    <w:rsid w:val="00AC3D8C"/>
    <w:rsid w:val="00AC447D"/>
    <w:rsid w:val="00AC44AF"/>
    <w:rsid w:val="00AC529C"/>
    <w:rsid w:val="00AC52A9"/>
    <w:rsid w:val="00AC54AF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575"/>
    <w:rsid w:val="00AC7716"/>
    <w:rsid w:val="00AC790D"/>
    <w:rsid w:val="00AC79BB"/>
    <w:rsid w:val="00AC7A2C"/>
    <w:rsid w:val="00AC7BF2"/>
    <w:rsid w:val="00AC7C8F"/>
    <w:rsid w:val="00AD0A2B"/>
    <w:rsid w:val="00AD0B7F"/>
    <w:rsid w:val="00AD0DFA"/>
    <w:rsid w:val="00AD0EE9"/>
    <w:rsid w:val="00AD0F10"/>
    <w:rsid w:val="00AD0F1E"/>
    <w:rsid w:val="00AD1154"/>
    <w:rsid w:val="00AD11A4"/>
    <w:rsid w:val="00AD1BB3"/>
    <w:rsid w:val="00AD1F13"/>
    <w:rsid w:val="00AD20A1"/>
    <w:rsid w:val="00AD22AB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852"/>
    <w:rsid w:val="00AE2C5A"/>
    <w:rsid w:val="00AE2CD4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407"/>
    <w:rsid w:val="00AE457F"/>
    <w:rsid w:val="00AE4D23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E48"/>
    <w:rsid w:val="00AF1018"/>
    <w:rsid w:val="00AF1061"/>
    <w:rsid w:val="00AF141F"/>
    <w:rsid w:val="00AF14F6"/>
    <w:rsid w:val="00AF150B"/>
    <w:rsid w:val="00AF1579"/>
    <w:rsid w:val="00AF1969"/>
    <w:rsid w:val="00AF1C4E"/>
    <w:rsid w:val="00AF1DCE"/>
    <w:rsid w:val="00AF1E34"/>
    <w:rsid w:val="00AF1FF6"/>
    <w:rsid w:val="00AF237B"/>
    <w:rsid w:val="00AF2A85"/>
    <w:rsid w:val="00AF2BCB"/>
    <w:rsid w:val="00AF301D"/>
    <w:rsid w:val="00AF3728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862"/>
    <w:rsid w:val="00AF5AAE"/>
    <w:rsid w:val="00AF6263"/>
    <w:rsid w:val="00AF6347"/>
    <w:rsid w:val="00AF63A3"/>
    <w:rsid w:val="00AF6B51"/>
    <w:rsid w:val="00AF6CB5"/>
    <w:rsid w:val="00AF6CCA"/>
    <w:rsid w:val="00AF7018"/>
    <w:rsid w:val="00AF73D9"/>
    <w:rsid w:val="00AF7661"/>
    <w:rsid w:val="00AF79CE"/>
    <w:rsid w:val="00AF7D3F"/>
    <w:rsid w:val="00B0000C"/>
    <w:rsid w:val="00B0007F"/>
    <w:rsid w:val="00B004CF"/>
    <w:rsid w:val="00B009B9"/>
    <w:rsid w:val="00B00D9F"/>
    <w:rsid w:val="00B00E11"/>
    <w:rsid w:val="00B00E46"/>
    <w:rsid w:val="00B0141E"/>
    <w:rsid w:val="00B01D73"/>
    <w:rsid w:val="00B01E5A"/>
    <w:rsid w:val="00B01FE1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124"/>
    <w:rsid w:val="00B054F3"/>
    <w:rsid w:val="00B05686"/>
    <w:rsid w:val="00B056FF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588"/>
    <w:rsid w:val="00B07738"/>
    <w:rsid w:val="00B079AE"/>
    <w:rsid w:val="00B079F2"/>
    <w:rsid w:val="00B10111"/>
    <w:rsid w:val="00B1034C"/>
    <w:rsid w:val="00B10770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882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2ED"/>
    <w:rsid w:val="00B17619"/>
    <w:rsid w:val="00B17667"/>
    <w:rsid w:val="00B17C12"/>
    <w:rsid w:val="00B17C69"/>
    <w:rsid w:val="00B17D2E"/>
    <w:rsid w:val="00B17E8D"/>
    <w:rsid w:val="00B2012C"/>
    <w:rsid w:val="00B2050E"/>
    <w:rsid w:val="00B20712"/>
    <w:rsid w:val="00B209B9"/>
    <w:rsid w:val="00B20FD3"/>
    <w:rsid w:val="00B21469"/>
    <w:rsid w:val="00B216DD"/>
    <w:rsid w:val="00B219BB"/>
    <w:rsid w:val="00B21C8A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5F2D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528"/>
    <w:rsid w:val="00B3258C"/>
    <w:rsid w:val="00B326E2"/>
    <w:rsid w:val="00B328D4"/>
    <w:rsid w:val="00B3316D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0BA3"/>
    <w:rsid w:val="00B40BEE"/>
    <w:rsid w:val="00B4103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22D"/>
    <w:rsid w:val="00B4440B"/>
    <w:rsid w:val="00B445A2"/>
    <w:rsid w:val="00B44639"/>
    <w:rsid w:val="00B4471F"/>
    <w:rsid w:val="00B4483D"/>
    <w:rsid w:val="00B44870"/>
    <w:rsid w:val="00B44935"/>
    <w:rsid w:val="00B44986"/>
    <w:rsid w:val="00B449B9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9A4"/>
    <w:rsid w:val="00B46D43"/>
    <w:rsid w:val="00B46EAC"/>
    <w:rsid w:val="00B46F11"/>
    <w:rsid w:val="00B4720F"/>
    <w:rsid w:val="00B47248"/>
    <w:rsid w:val="00B476FA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2D4"/>
    <w:rsid w:val="00B517C4"/>
    <w:rsid w:val="00B51929"/>
    <w:rsid w:val="00B51C41"/>
    <w:rsid w:val="00B51C90"/>
    <w:rsid w:val="00B51D9E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6"/>
    <w:rsid w:val="00B56C57"/>
    <w:rsid w:val="00B56E3A"/>
    <w:rsid w:val="00B56E73"/>
    <w:rsid w:val="00B57593"/>
    <w:rsid w:val="00B57612"/>
    <w:rsid w:val="00B57659"/>
    <w:rsid w:val="00B579F8"/>
    <w:rsid w:val="00B57BAF"/>
    <w:rsid w:val="00B57BD6"/>
    <w:rsid w:val="00B57E6C"/>
    <w:rsid w:val="00B57F73"/>
    <w:rsid w:val="00B57F8E"/>
    <w:rsid w:val="00B6052B"/>
    <w:rsid w:val="00B6058F"/>
    <w:rsid w:val="00B6062B"/>
    <w:rsid w:val="00B60785"/>
    <w:rsid w:val="00B60FB9"/>
    <w:rsid w:val="00B61136"/>
    <w:rsid w:val="00B61431"/>
    <w:rsid w:val="00B6174D"/>
    <w:rsid w:val="00B6178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9D1"/>
    <w:rsid w:val="00B66C4D"/>
    <w:rsid w:val="00B676D6"/>
    <w:rsid w:val="00B6784A"/>
    <w:rsid w:val="00B679C6"/>
    <w:rsid w:val="00B67C44"/>
    <w:rsid w:val="00B67E51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3F7F"/>
    <w:rsid w:val="00B7400B"/>
    <w:rsid w:val="00B74061"/>
    <w:rsid w:val="00B7425C"/>
    <w:rsid w:val="00B74342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C72"/>
    <w:rsid w:val="00B76EE9"/>
    <w:rsid w:val="00B7752C"/>
    <w:rsid w:val="00B7769B"/>
    <w:rsid w:val="00B776A5"/>
    <w:rsid w:val="00B77CA4"/>
    <w:rsid w:val="00B8002A"/>
    <w:rsid w:val="00B800CB"/>
    <w:rsid w:val="00B80611"/>
    <w:rsid w:val="00B80977"/>
    <w:rsid w:val="00B80A96"/>
    <w:rsid w:val="00B80C54"/>
    <w:rsid w:val="00B80E7F"/>
    <w:rsid w:val="00B80FE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D9F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D3A"/>
    <w:rsid w:val="00B90134"/>
    <w:rsid w:val="00B90135"/>
    <w:rsid w:val="00B9013F"/>
    <w:rsid w:val="00B904D5"/>
    <w:rsid w:val="00B90582"/>
    <w:rsid w:val="00B9083C"/>
    <w:rsid w:val="00B90941"/>
    <w:rsid w:val="00B90B4A"/>
    <w:rsid w:val="00B90B81"/>
    <w:rsid w:val="00B90E70"/>
    <w:rsid w:val="00B91383"/>
    <w:rsid w:val="00B91473"/>
    <w:rsid w:val="00B91923"/>
    <w:rsid w:val="00B91992"/>
    <w:rsid w:val="00B91BB9"/>
    <w:rsid w:val="00B91D59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A2"/>
    <w:rsid w:val="00B92EF6"/>
    <w:rsid w:val="00B930CE"/>
    <w:rsid w:val="00B93481"/>
    <w:rsid w:val="00B93588"/>
    <w:rsid w:val="00B93740"/>
    <w:rsid w:val="00B938BE"/>
    <w:rsid w:val="00B93911"/>
    <w:rsid w:val="00B939DC"/>
    <w:rsid w:val="00B93A27"/>
    <w:rsid w:val="00B93D07"/>
    <w:rsid w:val="00B93EE3"/>
    <w:rsid w:val="00B94102"/>
    <w:rsid w:val="00B94505"/>
    <w:rsid w:val="00B9471E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2E0"/>
    <w:rsid w:val="00B96377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3EA"/>
    <w:rsid w:val="00BA0506"/>
    <w:rsid w:val="00BA05AC"/>
    <w:rsid w:val="00BA0CD0"/>
    <w:rsid w:val="00BA10D5"/>
    <w:rsid w:val="00BA12D4"/>
    <w:rsid w:val="00BA1431"/>
    <w:rsid w:val="00BA1DE1"/>
    <w:rsid w:val="00BA20F7"/>
    <w:rsid w:val="00BA2112"/>
    <w:rsid w:val="00BA21F3"/>
    <w:rsid w:val="00BA2628"/>
    <w:rsid w:val="00BA2A8D"/>
    <w:rsid w:val="00BA2ABE"/>
    <w:rsid w:val="00BA3711"/>
    <w:rsid w:val="00BA3993"/>
    <w:rsid w:val="00BA39B9"/>
    <w:rsid w:val="00BA3B21"/>
    <w:rsid w:val="00BA3EA0"/>
    <w:rsid w:val="00BA3FC7"/>
    <w:rsid w:val="00BA40B7"/>
    <w:rsid w:val="00BA40C4"/>
    <w:rsid w:val="00BA4119"/>
    <w:rsid w:val="00BA4390"/>
    <w:rsid w:val="00BA4668"/>
    <w:rsid w:val="00BA4AAC"/>
    <w:rsid w:val="00BA4ABA"/>
    <w:rsid w:val="00BA4E1B"/>
    <w:rsid w:val="00BA4E24"/>
    <w:rsid w:val="00BA50F7"/>
    <w:rsid w:val="00BA5504"/>
    <w:rsid w:val="00BA5639"/>
    <w:rsid w:val="00BA57B3"/>
    <w:rsid w:val="00BA59DB"/>
    <w:rsid w:val="00BA5A0B"/>
    <w:rsid w:val="00BA5C81"/>
    <w:rsid w:val="00BA5EBC"/>
    <w:rsid w:val="00BA6046"/>
    <w:rsid w:val="00BA6312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287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7243"/>
    <w:rsid w:val="00BB730E"/>
    <w:rsid w:val="00BB7BBE"/>
    <w:rsid w:val="00BB7D39"/>
    <w:rsid w:val="00BC08FD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697"/>
    <w:rsid w:val="00BC46B6"/>
    <w:rsid w:val="00BC4864"/>
    <w:rsid w:val="00BC4D1C"/>
    <w:rsid w:val="00BC4DE5"/>
    <w:rsid w:val="00BC50B7"/>
    <w:rsid w:val="00BC516F"/>
    <w:rsid w:val="00BC56E2"/>
    <w:rsid w:val="00BC56F2"/>
    <w:rsid w:val="00BC579A"/>
    <w:rsid w:val="00BC5874"/>
    <w:rsid w:val="00BC5933"/>
    <w:rsid w:val="00BC598A"/>
    <w:rsid w:val="00BC5A9E"/>
    <w:rsid w:val="00BC6231"/>
    <w:rsid w:val="00BC62DD"/>
    <w:rsid w:val="00BC65D6"/>
    <w:rsid w:val="00BC6C02"/>
    <w:rsid w:val="00BC6F10"/>
    <w:rsid w:val="00BC6FD1"/>
    <w:rsid w:val="00BC719C"/>
    <w:rsid w:val="00BC72E3"/>
    <w:rsid w:val="00BC76D6"/>
    <w:rsid w:val="00BC76DF"/>
    <w:rsid w:val="00BC7AF5"/>
    <w:rsid w:val="00BC7D5E"/>
    <w:rsid w:val="00BD0120"/>
    <w:rsid w:val="00BD025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EF8"/>
    <w:rsid w:val="00BD2597"/>
    <w:rsid w:val="00BD2A7A"/>
    <w:rsid w:val="00BD32B0"/>
    <w:rsid w:val="00BD3309"/>
    <w:rsid w:val="00BD3313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5EC"/>
    <w:rsid w:val="00BD567E"/>
    <w:rsid w:val="00BD5A4B"/>
    <w:rsid w:val="00BD6045"/>
    <w:rsid w:val="00BD6181"/>
    <w:rsid w:val="00BD6628"/>
    <w:rsid w:val="00BD66D5"/>
    <w:rsid w:val="00BD677D"/>
    <w:rsid w:val="00BD6D8F"/>
    <w:rsid w:val="00BD6EA8"/>
    <w:rsid w:val="00BD6EB0"/>
    <w:rsid w:val="00BD7209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741"/>
    <w:rsid w:val="00BE3CD6"/>
    <w:rsid w:val="00BE4315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8A6"/>
    <w:rsid w:val="00BE69C0"/>
    <w:rsid w:val="00BE6BC9"/>
    <w:rsid w:val="00BE6FFA"/>
    <w:rsid w:val="00BE70E0"/>
    <w:rsid w:val="00BE7A23"/>
    <w:rsid w:val="00BE7AC1"/>
    <w:rsid w:val="00BF00D4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302D"/>
    <w:rsid w:val="00BF3628"/>
    <w:rsid w:val="00BF3723"/>
    <w:rsid w:val="00BF3820"/>
    <w:rsid w:val="00BF3A96"/>
    <w:rsid w:val="00BF3AAF"/>
    <w:rsid w:val="00BF3B20"/>
    <w:rsid w:val="00BF3B39"/>
    <w:rsid w:val="00BF3B4B"/>
    <w:rsid w:val="00BF3DED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D1"/>
    <w:rsid w:val="00BF6BE6"/>
    <w:rsid w:val="00BF6CD2"/>
    <w:rsid w:val="00BF6D42"/>
    <w:rsid w:val="00BF6E0E"/>
    <w:rsid w:val="00BF6E1E"/>
    <w:rsid w:val="00BF6E8A"/>
    <w:rsid w:val="00BF6F0A"/>
    <w:rsid w:val="00BF75FF"/>
    <w:rsid w:val="00BF7757"/>
    <w:rsid w:val="00BF799A"/>
    <w:rsid w:val="00C000B9"/>
    <w:rsid w:val="00C003DF"/>
    <w:rsid w:val="00C00946"/>
    <w:rsid w:val="00C00DCE"/>
    <w:rsid w:val="00C01399"/>
    <w:rsid w:val="00C0151D"/>
    <w:rsid w:val="00C0190E"/>
    <w:rsid w:val="00C01FE8"/>
    <w:rsid w:val="00C02079"/>
    <w:rsid w:val="00C025D8"/>
    <w:rsid w:val="00C02863"/>
    <w:rsid w:val="00C02D0D"/>
    <w:rsid w:val="00C02DB9"/>
    <w:rsid w:val="00C031CE"/>
    <w:rsid w:val="00C03624"/>
    <w:rsid w:val="00C0373B"/>
    <w:rsid w:val="00C0395E"/>
    <w:rsid w:val="00C03B52"/>
    <w:rsid w:val="00C044D9"/>
    <w:rsid w:val="00C0459E"/>
    <w:rsid w:val="00C04D15"/>
    <w:rsid w:val="00C04E2C"/>
    <w:rsid w:val="00C04ED9"/>
    <w:rsid w:val="00C0533C"/>
    <w:rsid w:val="00C0547E"/>
    <w:rsid w:val="00C05481"/>
    <w:rsid w:val="00C056DB"/>
    <w:rsid w:val="00C05A78"/>
    <w:rsid w:val="00C05D65"/>
    <w:rsid w:val="00C05E1F"/>
    <w:rsid w:val="00C05F35"/>
    <w:rsid w:val="00C05F3E"/>
    <w:rsid w:val="00C06883"/>
    <w:rsid w:val="00C06D7F"/>
    <w:rsid w:val="00C06DF9"/>
    <w:rsid w:val="00C073FF"/>
    <w:rsid w:val="00C0745E"/>
    <w:rsid w:val="00C0749A"/>
    <w:rsid w:val="00C074A1"/>
    <w:rsid w:val="00C074D7"/>
    <w:rsid w:val="00C076D0"/>
    <w:rsid w:val="00C07AF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EC"/>
    <w:rsid w:val="00C12E5C"/>
    <w:rsid w:val="00C1300A"/>
    <w:rsid w:val="00C133D6"/>
    <w:rsid w:val="00C1374B"/>
    <w:rsid w:val="00C1403E"/>
    <w:rsid w:val="00C1409B"/>
    <w:rsid w:val="00C1410A"/>
    <w:rsid w:val="00C1428A"/>
    <w:rsid w:val="00C14455"/>
    <w:rsid w:val="00C14C96"/>
    <w:rsid w:val="00C1501A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6AD"/>
    <w:rsid w:val="00C16997"/>
    <w:rsid w:val="00C16C7D"/>
    <w:rsid w:val="00C16D53"/>
    <w:rsid w:val="00C17584"/>
    <w:rsid w:val="00C17B89"/>
    <w:rsid w:val="00C17B97"/>
    <w:rsid w:val="00C202A0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2F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E97"/>
    <w:rsid w:val="00C32034"/>
    <w:rsid w:val="00C32212"/>
    <w:rsid w:val="00C32303"/>
    <w:rsid w:val="00C3262E"/>
    <w:rsid w:val="00C327D5"/>
    <w:rsid w:val="00C32839"/>
    <w:rsid w:val="00C329C0"/>
    <w:rsid w:val="00C32E71"/>
    <w:rsid w:val="00C331A3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91C"/>
    <w:rsid w:val="00C37A09"/>
    <w:rsid w:val="00C37AB3"/>
    <w:rsid w:val="00C37BAF"/>
    <w:rsid w:val="00C37C43"/>
    <w:rsid w:val="00C37C4C"/>
    <w:rsid w:val="00C400EC"/>
    <w:rsid w:val="00C402D3"/>
    <w:rsid w:val="00C40430"/>
    <w:rsid w:val="00C406AC"/>
    <w:rsid w:val="00C40B6A"/>
    <w:rsid w:val="00C40BA1"/>
    <w:rsid w:val="00C40CEE"/>
    <w:rsid w:val="00C410FC"/>
    <w:rsid w:val="00C414E1"/>
    <w:rsid w:val="00C418C0"/>
    <w:rsid w:val="00C41A06"/>
    <w:rsid w:val="00C41AD1"/>
    <w:rsid w:val="00C421AC"/>
    <w:rsid w:val="00C42357"/>
    <w:rsid w:val="00C423B0"/>
    <w:rsid w:val="00C42612"/>
    <w:rsid w:val="00C4279F"/>
    <w:rsid w:val="00C4282A"/>
    <w:rsid w:val="00C429A2"/>
    <w:rsid w:val="00C42B02"/>
    <w:rsid w:val="00C42E37"/>
    <w:rsid w:val="00C431E3"/>
    <w:rsid w:val="00C43306"/>
    <w:rsid w:val="00C43C59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437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746"/>
    <w:rsid w:val="00C47749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D80"/>
    <w:rsid w:val="00C523EB"/>
    <w:rsid w:val="00C52531"/>
    <w:rsid w:val="00C52673"/>
    <w:rsid w:val="00C5268D"/>
    <w:rsid w:val="00C527CD"/>
    <w:rsid w:val="00C52909"/>
    <w:rsid w:val="00C52A1D"/>
    <w:rsid w:val="00C52ACA"/>
    <w:rsid w:val="00C532FD"/>
    <w:rsid w:val="00C53394"/>
    <w:rsid w:val="00C5366E"/>
    <w:rsid w:val="00C537D0"/>
    <w:rsid w:val="00C5396E"/>
    <w:rsid w:val="00C53A4F"/>
    <w:rsid w:val="00C53CAF"/>
    <w:rsid w:val="00C54001"/>
    <w:rsid w:val="00C54B8A"/>
    <w:rsid w:val="00C54E47"/>
    <w:rsid w:val="00C5513B"/>
    <w:rsid w:val="00C55358"/>
    <w:rsid w:val="00C554A3"/>
    <w:rsid w:val="00C55907"/>
    <w:rsid w:val="00C55C81"/>
    <w:rsid w:val="00C55F87"/>
    <w:rsid w:val="00C561D8"/>
    <w:rsid w:val="00C5639F"/>
    <w:rsid w:val="00C563B9"/>
    <w:rsid w:val="00C565BB"/>
    <w:rsid w:val="00C56988"/>
    <w:rsid w:val="00C56C2F"/>
    <w:rsid w:val="00C56D3B"/>
    <w:rsid w:val="00C570F1"/>
    <w:rsid w:val="00C57952"/>
    <w:rsid w:val="00C57956"/>
    <w:rsid w:val="00C5799A"/>
    <w:rsid w:val="00C57FB9"/>
    <w:rsid w:val="00C60384"/>
    <w:rsid w:val="00C608E8"/>
    <w:rsid w:val="00C60AB9"/>
    <w:rsid w:val="00C613D4"/>
    <w:rsid w:val="00C61B07"/>
    <w:rsid w:val="00C6203A"/>
    <w:rsid w:val="00C62628"/>
    <w:rsid w:val="00C627A4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A2E"/>
    <w:rsid w:val="00C65B38"/>
    <w:rsid w:val="00C6610B"/>
    <w:rsid w:val="00C66C3F"/>
    <w:rsid w:val="00C66DCC"/>
    <w:rsid w:val="00C67240"/>
    <w:rsid w:val="00C67366"/>
    <w:rsid w:val="00C67774"/>
    <w:rsid w:val="00C67A18"/>
    <w:rsid w:val="00C67E52"/>
    <w:rsid w:val="00C67F2C"/>
    <w:rsid w:val="00C700F5"/>
    <w:rsid w:val="00C70344"/>
    <w:rsid w:val="00C706F6"/>
    <w:rsid w:val="00C709A9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842"/>
    <w:rsid w:val="00C72D1D"/>
    <w:rsid w:val="00C72D74"/>
    <w:rsid w:val="00C731F5"/>
    <w:rsid w:val="00C732C9"/>
    <w:rsid w:val="00C735E8"/>
    <w:rsid w:val="00C735F4"/>
    <w:rsid w:val="00C73A47"/>
    <w:rsid w:val="00C73CE8"/>
    <w:rsid w:val="00C73E18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2135"/>
    <w:rsid w:val="00C822C0"/>
    <w:rsid w:val="00C82439"/>
    <w:rsid w:val="00C826D7"/>
    <w:rsid w:val="00C8274C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711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3F3C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A0325"/>
    <w:rsid w:val="00CA0831"/>
    <w:rsid w:val="00CA09F6"/>
    <w:rsid w:val="00CA1791"/>
    <w:rsid w:val="00CA1B37"/>
    <w:rsid w:val="00CA1CA9"/>
    <w:rsid w:val="00CA240A"/>
    <w:rsid w:val="00CA2711"/>
    <w:rsid w:val="00CA2D42"/>
    <w:rsid w:val="00CA2D8C"/>
    <w:rsid w:val="00CA3305"/>
    <w:rsid w:val="00CA3AD0"/>
    <w:rsid w:val="00CA426B"/>
    <w:rsid w:val="00CA47ED"/>
    <w:rsid w:val="00CA4E5A"/>
    <w:rsid w:val="00CA4EF5"/>
    <w:rsid w:val="00CA5018"/>
    <w:rsid w:val="00CA50F6"/>
    <w:rsid w:val="00CA5627"/>
    <w:rsid w:val="00CA5C7F"/>
    <w:rsid w:val="00CA5CE6"/>
    <w:rsid w:val="00CA5EEB"/>
    <w:rsid w:val="00CA5FC1"/>
    <w:rsid w:val="00CA6B18"/>
    <w:rsid w:val="00CA6FC5"/>
    <w:rsid w:val="00CA71A5"/>
    <w:rsid w:val="00CA71D2"/>
    <w:rsid w:val="00CA789B"/>
    <w:rsid w:val="00CA799D"/>
    <w:rsid w:val="00CA7A9F"/>
    <w:rsid w:val="00CA7B23"/>
    <w:rsid w:val="00CA7DEA"/>
    <w:rsid w:val="00CB0174"/>
    <w:rsid w:val="00CB01F6"/>
    <w:rsid w:val="00CB0465"/>
    <w:rsid w:val="00CB0507"/>
    <w:rsid w:val="00CB094E"/>
    <w:rsid w:val="00CB12F1"/>
    <w:rsid w:val="00CB14C7"/>
    <w:rsid w:val="00CB1570"/>
    <w:rsid w:val="00CB1968"/>
    <w:rsid w:val="00CB1B8E"/>
    <w:rsid w:val="00CB1D2E"/>
    <w:rsid w:val="00CB2116"/>
    <w:rsid w:val="00CB2537"/>
    <w:rsid w:val="00CB2665"/>
    <w:rsid w:val="00CB2754"/>
    <w:rsid w:val="00CB2C92"/>
    <w:rsid w:val="00CB3676"/>
    <w:rsid w:val="00CB3A71"/>
    <w:rsid w:val="00CB40C4"/>
    <w:rsid w:val="00CB40E0"/>
    <w:rsid w:val="00CB4863"/>
    <w:rsid w:val="00CB49CA"/>
    <w:rsid w:val="00CB4CF9"/>
    <w:rsid w:val="00CB4F85"/>
    <w:rsid w:val="00CB52BD"/>
    <w:rsid w:val="00CB5949"/>
    <w:rsid w:val="00CB5AC9"/>
    <w:rsid w:val="00CB66EE"/>
    <w:rsid w:val="00CB6934"/>
    <w:rsid w:val="00CB694F"/>
    <w:rsid w:val="00CB69AD"/>
    <w:rsid w:val="00CB6D2B"/>
    <w:rsid w:val="00CB6D9D"/>
    <w:rsid w:val="00CB7154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1F85"/>
    <w:rsid w:val="00CC26AB"/>
    <w:rsid w:val="00CC276C"/>
    <w:rsid w:val="00CC3103"/>
    <w:rsid w:val="00CC317F"/>
    <w:rsid w:val="00CC3196"/>
    <w:rsid w:val="00CC3369"/>
    <w:rsid w:val="00CC34A2"/>
    <w:rsid w:val="00CC353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C7F1D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9B8"/>
    <w:rsid w:val="00CD1CBC"/>
    <w:rsid w:val="00CD1F7C"/>
    <w:rsid w:val="00CD2288"/>
    <w:rsid w:val="00CD2325"/>
    <w:rsid w:val="00CD267B"/>
    <w:rsid w:val="00CD275C"/>
    <w:rsid w:val="00CD2A18"/>
    <w:rsid w:val="00CD2F25"/>
    <w:rsid w:val="00CD373B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161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449"/>
    <w:rsid w:val="00CE1666"/>
    <w:rsid w:val="00CE16B5"/>
    <w:rsid w:val="00CE18DA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0AA"/>
    <w:rsid w:val="00CE3174"/>
    <w:rsid w:val="00CE3564"/>
    <w:rsid w:val="00CE3A2D"/>
    <w:rsid w:val="00CE3B19"/>
    <w:rsid w:val="00CE3D20"/>
    <w:rsid w:val="00CE3E70"/>
    <w:rsid w:val="00CE41C8"/>
    <w:rsid w:val="00CE424F"/>
    <w:rsid w:val="00CE489B"/>
    <w:rsid w:val="00CE4BBD"/>
    <w:rsid w:val="00CE58D3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580"/>
    <w:rsid w:val="00CF0996"/>
    <w:rsid w:val="00CF0ACF"/>
    <w:rsid w:val="00CF1CFA"/>
    <w:rsid w:val="00CF1DAC"/>
    <w:rsid w:val="00CF1F5B"/>
    <w:rsid w:val="00CF2053"/>
    <w:rsid w:val="00CF2898"/>
    <w:rsid w:val="00CF297D"/>
    <w:rsid w:val="00CF2BF3"/>
    <w:rsid w:val="00CF2C26"/>
    <w:rsid w:val="00CF2EAF"/>
    <w:rsid w:val="00CF3F89"/>
    <w:rsid w:val="00CF4064"/>
    <w:rsid w:val="00CF4335"/>
    <w:rsid w:val="00CF4679"/>
    <w:rsid w:val="00CF46C2"/>
    <w:rsid w:val="00CF4A29"/>
    <w:rsid w:val="00CF4D75"/>
    <w:rsid w:val="00CF5264"/>
    <w:rsid w:val="00CF564B"/>
    <w:rsid w:val="00CF56F6"/>
    <w:rsid w:val="00CF576F"/>
    <w:rsid w:val="00CF5ADD"/>
    <w:rsid w:val="00CF5B82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C16"/>
    <w:rsid w:val="00D02C79"/>
    <w:rsid w:val="00D03034"/>
    <w:rsid w:val="00D032C6"/>
    <w:rsid w:val="00D035E7"/>
    <w:rsid w:val="00D037E2"/>
    <w:rsid w:val="00D03823"/>
    <w:rsid w:val="00D039D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6398"/>
    <w:rsid w:val="00D06476"/>
    <w:rsid w:val="00D06521"/>
    <w:rsid w:val="00D06A00"/>
    <w:rsid w:val="00D06ABA"/>
    <w:rsid w:val="00D0706F"/>
    <w:rsid w:val="00D07361"/>
    <w:rsid w:val="00D073C8"/>
    <w:rsid w:val="00D07578"/>
    <w:rsid w:val="00D075FA"/>
    <w:rsid w:val="00D07761"/>
    <w:rsid w:val="00D07A4A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F12"/>
    <w:rsid w:val="00D12632"/>
    <w:rsid w:val="00D132FF"/>
    <w:rsid w:val="00D137FC"/>
    <w:rsid w:val="00D13A63"/>
    <w:rsid w:val="00D13DE7"/>
    <w:rsid w:val="00D13F4B"/>
    <w:rsid w:val="00D13F4D"/>
    <w:rsid w:val="00D13FB4"/>
    <w:rsid w:val="00D1416F"/>
    <w:rsid w:val="00D144BF"/>
    <w:rsid w:val="00D1466B"/>
    <w:rsid w:val="00D1488D"/>
    <w:rsid w:val="00D14C5B"/>
    <w:rsid w:val="00D14CC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094"/>
    <w:rsid w:val="00D2144B"/>
    <w:rsid w:val="00D214E2"/>
    <w:rsid w:val="00D214EB"/>
    <w:rsid w:val="00D21732"/>
    <w:rsid w:val="00D217C2"/>
    <w:rsid w:val="00D217D4"/>
    <w:rsid w:val="00D2185B"/>
    <w:rsid w:val="00D21E3D"/>
    <w:rsid w:val="00D221ED"/>
    <w:rsid w:val="00D22571"/>
    <w:rsid w:val="00D22572"/>
    <w:rsid w:val="00D22741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EA"/>
    <w:rsid w:val="00D24D43"/>
    <w:rsid w:val="00D25713"/>
    <w:rsid w:val="00D2586F"/>
    <w:rsid w:val="00D25A7A"/>
    <w:rsid w:val="00D25B94"/>
    <w:rsid w:val="00D25ED5"/>
    <w:rsid w:val="00D26063"/>
    <w:rsid w:val="00D261E7"/>
    <w:rsid w:val="00D262A3"/>
    <w:rsid w:val="00D262BC"/>
    <w:rsid w:val="00D26380"/>
    <w:rsid w:val="00D2676A"/>
    <w:rsid w:val="00D26DFA"/>
    <w:rsid w:val="00D2707B"/>
    <w:rsid w:val="00D273EB"/>
    <w:rsid w:val="00D27BC7"/>
    <w:rsid w:val="00D27C60"/>
    <w:rsid w:val="00D27D53"/>
    <w:rsid w:val="00D27DEC"/>
    <w:rsid w:val="00D27F40"/>
    <w:rsid w:val="00D27FF7"/>
    <w:rsid w:val="00D3102B"/>
    <w:rsid w:val="00D3103F"/>
    <w:rsid w:val="00D311D2"/>
    <w:rsid w:val="00D311E5"/>
    <w:rsid w:val="00D31582"/>
    <w:rsid w:val="00D31631"/>
    <w:rsid w:val="00D31928"/>
    <w:rsid w:val="00D31D59"/>
    <w:rsid w:val="00D3216F"/>
    <w:rsid w:val="00D321F5"/>
    <w:rsid w:val="00D328D0"/>
    <w:rsid w:val="00D32B9F"/>
    <w:rsid w:val="00D32BA1"/>
    <w:rsid w:val="00D32BA9"/>
    <w:rsid w:val="00D33058"/>
    <w:rsid w:val="00D33083"/>
    <w:rsid w:val="00D330DB"/>
    <w:rsid w:val="00D333EE"/>
    <w:rsid w:val="00D337C6"/>
    <w:rsid w:val="00D33FCC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7C"/>
    <w:rsid w:val="00D365A6"/>
    <w:rsid w:val="00D36956"/>
    <w:rsid w:val="00D36EAF"/>
    <w:rsid w:val="00D36EB1"/>
    <w:rsid w:val="00D3722C"/>
    <w:rsid w:val="00D3774F"/>
    <w:rsid w:val="00D37988"/>
    <w:rsid w:val="00D37A97"/>
    <w:rsid w:val="00D37C5B"/>
    <w:rsid w:val="00D37C88"/>
    <w:rsid w:val="00D37D61"/>
    <w:rsid w:val="00D40370"/>
    <w:rsid w:val="00D407A7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3202"/>
    <w:rsid w:val="00D4365C"/>
    <w:rsid w:val="00D438C8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AB"/>
    <w:rsid w:val="00D46AD6"/>
    <w:rsid w:val="00D46C12"/>
    <w:rsid w:val="00D47181"/>
    <w:rsid w:val="00D4726D"/>
    <w:rsid w:val="00D47384"/>
    <w:rsid w:val="00D47553"/>
    <w:rsid w:val="00D47F96"/>
    <w:rsid w:val="00D50040"/>
    <w:rsid w:val="00D5007B"/>
    <w:rsid w:val="00D50437"/>
    <w:rsid w:val="00D50722"/>
    <w:rsid w:val="00D5075F"/>
    <w:rsid w:val="00D50C34"/>
    <w:rsid w:val="00D50CD3"/>
    <w:rsid w:val="00D50E1B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688"/>
    <w:rsid w:val="00D538DF"/>
    <w:rsid w:val="00D5495F"/>
    <w:rsid w:val="00D54971"/>
    <w:rsid w:val="00D54977"/>
    <w:rsid w:val="00D54C52"/>
    <w:rsid w:val="00D54D11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6A"/>
    <w:rsid w:val="00D57A70"/>
    <w:rsid w:val="00D57B73"/>
    <w:rsid w:val="00D60060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BED"/>
    <w:rsid w:val="00D62C44"/>
    <w:rsid w:val="00D6319D"/>
    <w:rsid w:val="00D631A4"/>
    <w:rsid w:val="00D63BE3"/>
    <w:rsid w:val="00D63EC3"/>
    <w:rsid w:val="00D63ECA"/>
    <w:rsid w:val="00D63F34"/>
    <w:rsid w:val="00D642BE"/>
    <w:rsid w:val="00D6442C"/>
    <w:rsid w:val="00D64664"/>
    <w:rsid w:val="00D6469B"/>
    <w:rsid w:val="00D647D2"/>
    <w:rsid w:val="00D647EC"/>
    <w:rsid w:val="00D64FA6"/>
    <w:rsid w:val="00D6509C"/>
    <w:rsid w:val="00D652B7"/>
    <w:rsid w:val="00D65569"/>
    <w:rsid w:val="00D656D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0B6"/>
    <w:rsid w:val="00D67B84"/>
    <w:rsid w:val="00D67BC1"/>
    <w:rsid w:val="00D67C17"/>
    <w:rsid w:val="00D67C2E"/>
    <w:rsid w:val="00D700F2"/>
    <w:rsid w:val="00D70286"/>
    <w:rsid w:val="00D70466"/>
    <w:rsid w:val="00D70866"/>
    <w:rsid w:val="00D709B2"/>
    <w:rsid w:val="00D7105D"/>
    <w:rsid w:val="00D712A9"/>
    <w:rsid w:val="00D71814"/>
    <w:rsid w:val="00D7181A"/>
    <w:rsid w:val="00D71CAC"/>
    <w:rsid w:val="00D721CF"/>
    <w:rsid w:val="00D730F6"/>
    <w:rsid w:val="00D732D1"/>
    <w:rsid w:val="00D7370A"/>
    <w:rsid w:val="00D737A6"/>
    <w:rsid w:val="00D737CD"/>
    <w:rsid w:val="00D738E3"/>
    <w:rsid w:val="00D73D26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9FC"/>
    <w:rsid w:val="00D75C72"/>
    <w:rsid w:val="00D76476"/>
    <w:rsid w:val="00D76870"/>
    <w:rsid w:val="00D76AC9"/>
    <w:rsid w:val="00D76B36"/>
    <w:rsid w:val="00D76C42"/>
    <w:rsid w:val="00D76E40"/>
    <w:rsid w:val="00D76E97"/>
    <w:rsid w:val="00D770BB"/>
    <w:rsid w:val="00D77353"/>
    <w:rsid w:val="00D77993"/>
    <w:rsid w:val="00D77CD9"/>
    <w:rsid w:val="00D80187"/>
    <w:rsid w:val="00D801D8"/>
    <w:rsid w:val="00D803D4"/>
    <w:rsid w:val="00D805A4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37B"/>
    <w:rsid w:val="00D827BA"/>
    <w:rsid w:val="00D82E26"/>
    <w:rsid w:val="00D82F79"/>
    <w:rsid w:val="00D83021"/>
    <w:rsid w:val="00D8313E"/>
    <w:rsid w:val="00D831EC"/>
    <w:rsid w:val="00D83799"/>
    <w:rsid w:val="00D83888"/>
    <w:rsid w:val="00D83A0E"/>
    <w:rsid w:val="00D83A4B"/>
    <w:rsid w:val="00D83A52"/>
    <w:rsid w:val="00D83C59"/>
    <w:rsid w:val="00D8436C"/>
    <w:rsid w:val="00D843E6"/>
    <w:rsid w:val="00D847C4"/>
    <w:rsid w:val="00D8505E"/>
    <w:rsid w:val="00D8589C"/>
    <w:rsid w:val="00D858E2"/>
    <w:rsid w:val="00D85CD1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90353"/>
    <w:rsid w:val="00D90627"/>
    <w:rsid w:val="00D9064E"/>
    <w:rsid w:val="00D907A1"/>
    <w:rsid w:val="00D9080E"/>
    <w:rsid w:val="00D90FB5"/>
    <w:rsid w:val="00D91073"/>
    <w:rsid w:val="00D915D6"/>
    <w:rsid w:val="00D919AE"/>
    <w:rsid w:val="00D91DFB"/>
    <w:rsid w:val="00D923EB"/>
    <w:rsid w:val="00D924E1"/>
    <w:rsid w:val="00D925D8"/>
    <w:rsid w:val="00D925E5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25"/>
    <w:rsid w:val="00D94358"/>
    <w:rsid w:val="00D943D4"/>
    <w:rsid w:val="00D94CE4"/>
    <w:rsid w:val="00D94E11"/>
    <w:rsid w:val="00D94FA9"/>
    <w:rsid w:val="00D95108"/>
    <w:rsid w:val="00D951F6"/>
    <w:rsid w:val="00D955B6"/>
    <w:rsid w:val="00D9583B"/>
    <w:rsid w:val="00D96306"/>
    <w:rsid w:val="00D96539"/>
    <w:rsid w:val="00D96A02"/>
    <w:rsid w:val="00D96ACC"/>
    <w:rsid w:val="00D96AF8"/>
    <w:rsid w:val="00D96BED"/>
    <w:rsid w:val="00D97363"/>
    <w:rsid w:val="00D97A8E"/>
    <w:rsid w:val="00DA002A"/>
    <w:rsid w:val="00DA008E"/>
    <w:rsid w:val="00DA008F"/>
    <w:rsid w:val="00DA00FE"/>
    <w:rsid w:val="00DA05B4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A06"/>
    <w:rsid w:val="00DA2A6A"/>
    <w:rsid w:val="00DA2EA7"/>
    <w:rsid w:val="00DA3477"/>
    <w:rsid w:val="00DA3720"/>
    <w:rsid w:val="00DA3885"/>
    <w:rsid w:val="00DA3DED"/>
    <w:rsid w:val="00DA4027"/>
    <w:rsid w:val="00DA4365"/>
    <w:rsid w:val="00DA44D3"/>
    <w:rsid w:val="00DA4535"/>
    <w:rsid w:val="00DA489E"/>
    <w:rsid w:val="00DA4937"/>
    <w:rsid w:val="00DA4A14"/>
    <w:rsid w:val="00DA4B65"/>
    <w:rsid w:val="00DA4F9C"/>
    <w:rsid w:val="00DA4FEC"/>
    <w:rsid w:val="00DA5436"/>
    <w:rsid w:val="00DA552A"/>
    <w:rsid w:val="00DA5863"/>
    <w:rsid w:val="00DA5A4B"/>
    <w:rsid w:val="00DA5DB4"/>
    <w:rsid w:val="00DA5FC3"/>
    <w:rsid w:val="00DA629A"/>
    <w:rsid w:val="00DA6318"/>
    <w:rsid w:val="00DA6BE3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EE2"/>
    <w:rsid w:val="00DB0FFC"/>
    <w:rsid w:val="00DB15A2"/>
    <w:rsid w:val="00DB167E"/>
    <w:rsid w:val="00DB16A1"/>
    <w:rsid w:val="00DB1A2F"/>
    <w:rsid w:val="00DB1AC7"/>
    <w:rsid w:val="00DB1B51"/>
    <w:rsid w:val="00DB1D14"/>
    <w:rsid w:val="00DB1D1D"/>
    <w:rsid w:val="00DB1EFF"/>
    <w:rsid w:val="00DB1F7A"/>
    <w:rsid w:val="00DB21F3"/>
    <w:rsid w:val="00DB21FF"/>
    <w:rsid w:val="00DB2200"/>
    <w:rsid w:val="00DB228C"/>
    <w:rsid w:val="00DB24D5"/>
    <w:rsid w:val="00DB2A4C"/>
    <w:rsid w:val="00DB2E5C"/>
    <w:rsid w:val="00DB2F34"/>
    <w:rsid w:val="00DB319B"/>
    <w:rsid w:val="00DB3B8F"/>
    <w:rsid w:val="00DB3C1E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C1F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B82"/>
    <w:rsid w:val="00DC6BE6"/>
    <w:rsid w:val="00DC6F89"/>
    <w:rsid w:val="00DC7305"/>
    <w:rsid w:val="00DC7462"/>
    <w:rsid w:val="00DC75B9"/>
    <w:rsid w:val="00DC76E1"/>
    <w:rsid w:val="00DC771F"/>
    <w:rsid w:val="00DC7DAB"/>
    <w:rsid w:val="00DC7F1E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2FD9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1BF9"/>
    <w:rsid w:val="00DE1DA0"/>
    <w:rsid w:val="00DE1E03"/>
    <w:rsid w:val="00DE1F99"/>
    <w:rsid w:val="00DE2829"/>
    <w:rsid w:val="00DE31DC"/>
    <w:rsid w:val="00DE32CC"/>
    <w:rsid w:val="00DE34CF"/>
    <w:rsid w:val="00DE34E7"/>
    <w:rsid w:val="00DE3682"/>
    <w:rsid w:val="00DE36F3"/>
    <w:rsid w:val="00DE397F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F71"/>
    <w:rsid w:val="00DF1FC4"/>
    <w:rsid w:val="00DF1FCD"/>
    <w:rsid w:val="00DF20D6"/>
    <w:rsid w:val="00DF23CF"/>
    <w:rsid w:val="00DF2698"/>
    <w:rsid w:val="00DF286C"/>
    <w:rsid w:val="00DF2BBD"/>
    <w:rsid w:val="00DF2C9C"/>
    <w:rsid w:val="00DF3105"/>
    <w:rsid w:val="00DF3AB6"/>
    <w:rsid w:val="00DF3B28"/>
    <w:rsid w:val="00DF3D5A"/>
    <w:rsid w:val="00DF3EB2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95B"/>
    <w:rsid w:val="00DF6AAC"/>
    <w:rsid w:val="00DF70C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4F2"/>
    <w:rsid w:val="00E00D8E"/>
    <w:rsid w:val="00E00DF8"/>
    <w:rsid w:val="00E00F0A"/>
    <w:rsid w:val="00E010A4"/>
    <w:rsid w:val="00E012A9"/>
    <w:rsid w:val="00E0141C"/>
    <w:rsid w:val="00E0173A"/>
    <w:rsid w:val="00E0188C"/>
    <w:rsid w:val="00E02391"/>
    <w:rsid w:val="00E023BD"/>
    <w:rsid w:val="00E024B2"/>
    <w:rsid w:val="00E029E1"/>
    <w:rsid w:val="00E02DC0"/>
    <w:rsid w:val="00E02DEA"/>
    <w:rsid w:val="00E02FE6"/>
    <w:rsid w:val="00E0309B"/>
    <w:rsid w:val="00E0354C"/>
    <w:rsid w:val="00E035D8"/>
    <w:rsid w:val="00E03648"/>
    <w:rsid w:val="00E036B0"/>
    <w:rsid w:val="00E037EC"/>
    <w:rsid w:val="00E0395B"/>
    <w:rsid w:val="00E03FBF"/>
    <w:rsid w:val="00E04436"/>
    <w:rsid w:val="00E0447A"/>
    <w:rsid w:val="00E0455B"/>
    <w:rsid w:val="00E047B1"/>
    <w:rsid w:val="00E048B6"/>
    <w:rsid w:val="00E04A35"/>
    <w:rsid w:val="00E04C06"/>
    <w:rsid w:val="00E05286"/>
    <w:rsid w:val="00E054C4"/>
    <w:rsid w:val="00E05531"/>
    <w:rsid w:val="00E0577F"/>
    <w:rsid w:val="00E05781"/>
    <w:rsid w:val="00E057A7"/>
    <w:rsid w:val="00E05CF8"/>
    <w:rsid w:val="00E06209"/>
    <w:rsid w:val="00E06232"/>
    <w:rsid w:val="00E062B8"/>
    <w:rsid w:val="00E064C0"/>
    <w:rsid w:val="00E0651A"/>
    <w:rsid w:val="00E06646"/>
    <w:rsid w:val="00E06812"/>
    <w:rsid w:val="00E06BA9"/>
    <w:rsid w:val="00E06CEF"/>
    <w:rsid w:val="00E073EC"/>
    <w:rsid w:val="00E0747D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91"/>
    <w:rsid w:val="00E13ECF"/>
    <w:rsid w:val="00E1430B"/>
    <w:rsid w:val="00E14722"/>
    <w:rsid w:val="00E14CBE"/>
    <w:rsid w:val="00E14FA2"/>
    <w:rsid w:val="00E14FBE"/>
    <w:rsid w:val="00E14FC7"/>
    <w:rsid w:val="00E1509A"/>
    <w:rsid w:val="00E15434"/>
    <w:rsid w:val="00E15467"/>
    <w:rsid w:val="00E15B84"/>
    <w:rsid w:val="00E15DA6"/>
    <w:rsid w:val="00E15DAA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C01"/>
    <w:rsid w:val="00E22FB6"/>
    <w:rsid w:val="00E230CF"/>
    <w:rsid w:val="00E232F5"/>
    <w:rsid w:val="00E237DB"/>
    <w:rsid w:val="00E23BD6"/>
    <w:rsid w:val="00E24205"/>
    <w:rsid w:val="00E244F5"/>
    <w:rsid w:val="00E24950"/>
    <w:rsid w:val="00E24C27"/>
    <w:rsid w:val="00E24CEB"/>
    <w:rsid w:val="00E25831"/>
    <w:rsid w:val="00E261C5"/>
    <w:rsid w:val="00E2647D"/>
    <w:rsid w:val="00E2649F"/>
    <w:rsid w:val="00E26596"/>
    <w:rsid w:val="00E26AB7"/>
    <w:rsid w:val="00E26C39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BA7"/>
    <w:rsid w:val="00E30BDB"/>
    <w:rsid w:val="00E30FBE"/>
    <w:rsid w:val="00E31058"/>
    <w:rsid w:val="00E310F3"/>
    <w:rsid w:val="00E3121A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5E1"/>
    <w:rsid w:val="00E3365A"/>
    <w:rsid w:val="00E33827"/>
    <w:rsid w:val="00E33BEC"/>
    <w:rsid w:val="00E340B1"/>
    <w:rsid w:val="00E348F9"/>
    <w:rsid w:val="00E34C6A"/>
    <w:rsid w:val="00E34DE6"/>
    <w:rsid w:val="00E34F27"/>
    <w:rsid w:val="00E35018"/>
    <w:rsid w:val="00E351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2CD"/>
    <w:rsid w:val="00E41485"/>
    <w:rsid w:val="00E4177D"/>
    <w:rsid w:val="00E41B16"/>
    <w:rsid w:val="00E41C54"/>
    <w:rsid w:val="00E41D32"/>
    <w:rsid w:val="00E4210C"/>
    <w:rsid w:val="00E422F7"/>
    <w:rsid w:val="00E42347"/>
    <w:rsid w:val="00E424E1"/>
    <w:rsid w:val="00E4265F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5DA"/>
    <w:rsid w:val="00E527C7"/>
    <w:rsid w:val="00E52C0E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505B"/>
    <w:rsid w:val="00E5571E"/>
    <w:rsid w:val="00E5575D"/>
    <w:rsid w:val="00E55837"/>
    <w:rsid w:val="00E55AEF"/>
    <w:rsid w:val="00E55DD9"/>
    <w:rsid w:val="00E55FE8"/>
    <w:rsid w:val="00E56369"/>
    <w:rsid w:val="00E56534"/>
    <w:rsid w:val="00E56535"/>
    <w:rsid w:val="00E56972"/>
    <w:rsid w:val="00E56DA1"/>
    <w:rsid w:val="00E56DD6"/>
    <w:rsid w:val="00E56F82"/>
    <w:rsid w:val="00E570A4"/>
    <w:rsid w:val="00E57519"/>
    <w:rsid w:val="00E57649"/>
    <w:rsid w:val="00E57B85"/>
    <w:rsid w:val="00E57C56"/>
    <w:rsid w:val="00E57E41"/>
    <w:rsid w:val="00E60128"/>
    <w:rsid w:val="00E60778"/>
    <w:rsid w:val="00E60788"/>
    <w:rsid w:val="00E61053"/>
    <w:rsid w:val="00E6168D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8B"/>
    <w:rsid w:val="00E639C2"/>
    <w:rsid w:val="00E63F4B"/>
    <w:rsid w:val="00E63F9C"/>
    <w:rsid w:val="00E6417C"/>
    <w:rsid w:val="00E6427B"/>
    <w:rsid w:val="00E64426"/>
    <w:rsid w:val="00E645DD"/>
    <w:rsid w:val="00E645F1"/>
    <w:rsid w:val="00E6490F"/>
    <w:rsid w:val="00E64A66"/>
    <w:rsid w:val="00E64D4C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9E0"/>
    <w:rsid w:val="00E75A8D"/>
    <w:rsid w:val="00E76021"/>
    <w:rsid w:val="00E764BD"/>
    <w:rsid w:val="00E765E6"/>
    <w:rsid w:val="00E7660C"/>
    <w:rsid w:val="00E7667A"/>
    <w:rsid w:val="00E769E6"/>
    <w:rsid w:val="00E77133"/>
    <w:rsid w:val="00E77304"/>
    <w:rsid w:val="00E77368"/>
    <w:rsid w:val="00E774B9"/>
    <w:rsid w:val="00E77519"/>
    <w:rsid w:val="00E775CD"/>
    <w:rsid w:val="00E77F8A"/>
    <w:rsid w:val="00E8011F"/>
    <w:rsid w:val="00E801B2"/>
    <w:rsid w:val="00E80491"/>
    <w:rsid w:val="00E80928"/>
    <w:rsid w:val="00E80EF2"/>
    <w:rsid w:val="00E80FAA"/>
    <w:rsid w:val="00E81034"/>
    <w:rsid w:val="00E8112F"/>
    <w:rsid w:val="00E811F5"/>
    <w:rsid w:val="00E81708"/>
    <w:rsid w:val="00E818F3"/>
    <w:rsid w:val="00E819C4"/>
    <w:rsid w:val="00E81AC3"/>
    <w:rsid w:val="00E81C24"/>
    <w:rsid w:val="00E82263"/>
    <w:rsid w:val="00E8260F"/>
    <w:rsid w:val="00E8262A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96"/>
    <w:rsid w:val="00E90EA8"/>
    <w:rsid w:val="00E91561"/>
    <w:rsid w:val="00E91732"/>
    <w:rsid w:val="00E91826"/>
    <w:rsid w:val="00E91A6D"/>
    <w:rsid w:val="00E91FD9"/>
    <w:rsid w:val="00E92054"/>
    <w:rsid w:val="00E9245F"/>
    <w:rsid w:val="00E927BF"/>
    <w:rsid w:val="00E92892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5FDE"/>
    <w:rsid w:val="00E96072"/>
    <w:rsid w:val="00E9645B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21B"/>
    <w:rsid w:val="00EA55D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25E0"/>
    <w:rsid w:val="00EB2743"/>
    <w:rsid w:val="00EB2B63"/>
    <w:rsid w:val="00EB2FCF"/>
    <w:rsid w:val="00EB32BF"/>
    <w:rsid w:val="00EB32FF"/>
    <w:rsid w:val="00EB378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5E5"/>
    <w:rsid w:val="00EB771B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4327"/>
    <w:rsid w:val="00EC4398"/>
    <w:rsid w:val="00EC5065"/>
    <w:rsid w:val="00EC539B"/>
    <w:rsid w:val="00EC5405"/>
    <w:rsid w:val="00EC550C"/>
    <w:rsid w:val="00EC561D"/>
    <w:rsid w:val="00EC56C5"/>
    <w:rsid w:val="00EC5BD4"/>
    <w:rsid w:val="00EC5E9E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484"/>
    <w:rsid w:val="00EC767D"/>
    <w:rsid w:val="00EC76BC"/>
    <w:rsid w:val="00EC7A8F"/>
    <w:rsid w:val="00EC7B0D"/>
    <w:rsid w:val="00EC7BC2"/>
    <w:rsid w:val="00EC7D51"/>
    <w:rsid w:val="00EC7F5F"/>
    <w:rsid w:val="00ED00D1"/>
    <w:rsid w:val="00ED0467"/>
    <w:rsid w:val="00ED06C3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8C"/>
    <w:rsid w:val="00ED1F74"/>
    <w:rsid w:val="00ED22A1"/>
    <w:rsid w:val="00ED253F"/>
    <w:rsid w:val="00ED26C7"/>
    <w:rsid w:val="00ED2719"/>
    <w:rsid w:val="00ED320F"/>
    <w:rsid w:val="00ED33A7"/>
    <w:rsid w:val="00ED373B"/>
    <w:rsid w:val="00ED379A"/>
    <w:rsid w:val="00ED398B"/>
    <w:rsid w:val="00ED3AC4"/>
    <w:rsid w:val="00ED3ACE"/>
    <w:rsid w:val="00ED3D48"/>
    <w:rsid w:val="00ED3DD0"/>
    <w:rsid w:val="00ED3E4E"/>
    <w:rsid w:val="00ED3EFF"/>
    <w:rsid w:val="00ED42F7"/>
    <w:rsid w:val="00ED467D"/>
    <w:rsid w:val="00ED46F4"/>
    <w:rsid w:val="00ED4AEE"/>
    <w:rsid w:val="00ED4D99"/>
    <w:rsid w:val="00ED501B"/>
    <w:rsid w:val="00ED536E"/>
    <w:rsid w:val="00ED53C9"/>
    <w:rsid w:val="00ED55E5"/>
    <w:rsid w:val="00ED5A2E"/>
    <w:rsid w:val="00ED5A72"/>
    <w:rsid w:val="00ED5AB5"/>
    <w:rsid w:val="00ED5F63"/>
    <w:rsid w:val="00ED5FE4"/>
    <w:rsid w:val="00ED679E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303"/>
    <w:rsid w:val="00EE063A"/>
    <w:rsid w:val="00EE0816"/>
    <w:rsid w:val="00EE0A19"/>
    <w:rsid w:val="00EE0A8F"/>
    <w:rsid w:val="00EE0FA3"/>
    <w:rsid w:val="00EE1091"/>
    <w:rsid w:val="00EE115E"/>
    <w:rsid w:val="00EE11DB"/>
    <w:rsid w:val="00EE1213"/>
    <w:rsid w:val="00EE1537"/>
    <w:rsid w:val="00EE1639"/>
    <w:rsid w:val="00EE1BF6"/>
    <w:rsid w:val="00EE1CD5"/>
    <w:rsid w:val="00EE1EE3"/>
    <w:rsid w:val="00EE1EFC"/>
    <w:rsid w:val="00EE2B1D"/>
    <w:rsid w:val="00EE2C29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60B"/>
    <w:rsid w:val="00EE6187"/>
    <w:rsid w:val="00EE654F"/>
    <w:rsid w:val="00EE6955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059"/>
    <w:rsid w:val="00EF175C"/>
    <w:rsid w:val="00EF180B"/>
    <w:rsid w:val="00EF187F"/>
    <w:rsid w:val="00EF192C"/>
    <w:rsid w:val="00EF1A34"/>
    <w:rsid w:val="00EF1D3D"/>
    <w:rsid w:val="00EF2863"/>
    <w:rsid w:val="00EF2F25"/>
    <w:rsid w:val="00EF3121"/>
    <w:rsid w:val="00EF315A"/>
    <w:rsid w:val="00EF3490"/>
    <w:rsid w:val="00EF3A88"/>
    <w:rsid w:val="00EF4046"/>
    <w:rsid w:val="00EF4088"/>
    <w:rsid w:val="00EF4449"/>
    <w:rsid w:val="00EF4454"/>
    <w:rsid w:val="00EF4467"/>
    <w:rsid w:val="00EF4ADC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927"/>
    <w:rsid w:val="00F0402C"/>
    <w:rsid w:val="00F04581"/>
    <w:rsid w:val="00F04AD4"/>
    <w:rsid w:val="00F04D57"/>
    <w:rsid w:val="00F04DED"/>
    <w:rsid w:val="00F04E1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595"/>
    <w:rsid w:val="00F1072B"/>
    <w:rsid w:val="00F10DEB"/>
    <w:rsid w:val="00F112C2"/>
    <w:rsid w:val="00F11737"/>
    <w:rsid w:val="00F1194E"/>
    <w:rsid w:val="00F11F28"/>
    <w:rsid w:val="00F11F30"/>
    <w:rsid w:val="00F122C8"/>
    <w:rsid w:val="00F12336"/>
    <w:rsid w:val="00F12476"/>
    <w:rsid w:val="00F12779"/>
    <w:rsid w:val="00F12879"/>
    <w:rsid w:val="00F128F4"/>
    <w:rsid w:val="00F12974"/>
    <w:rsid w:val="00F12BC9"/>
    <w:rsid w:val="00F12D17"/>
    <w:rsid w:val="00F12F39"/>
    <w:rsid w:val="00F12F6F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641"/>
    <w:rsid w:val="00F1564B"/>
    <w:rsid w:val="00F1577F"/>
    <w:rsid w:val="00F15907"/>
    <w:rsid w:val="00F1597F"/>
    <w:rsid w:val="00F1599D"/>
    <w:rsid w:val="00F15BD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481"/>
    <w:rsid w:val="00F1793C"/>
    <w:rsid w:val="00F179C0"/>
    <w:rsid w:val="00F17B94"/>
    <w:rsid w:val="00F17C1F"/>
    <w:rsid w:val="00F17C44"/>
    <w:rsid w:val="00F17F33"/>
    <w:rsid w:val="00F20318"/>
    <w:rsid w:val="00F207A8"/>
    <w:rsid w:val="00F209C9"/>
    <w:rsid w:val="00F20A2F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6A"/>
    <w:rsid w:val="00F222A3"/>
    <w:rsid w:val="00F224EC"/>
    <w:rsid w:val="00F225CF"/>
    <w:rsid w:val="00F22DFF"/>
    <w:rsid w:val="00F23509"/>
    <w:rsid w:val="00F23568"/>
    <w:rsid w:val="00F246BE"/>
    <w:rsid w:val="00F24A37"/>
    <w:rsid w:val="00F2508A"/>
    <w:rsid w:val="00F253B3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869"/>
    <w:rsid w:val="00F318FA"/>
    <w:rsid w:val="00F31A10"/>
    <w:rsid w:val="00F31A5E"/>
    <w:rsid w:val="00F31D69"/>
    <w:rsid w:val="00F32242"/>
    <w:rsid w:val="00F3281F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891"/>
    <w:rsid w:val="00F33C84"/>
    <w:rsid w:val="00F33D92"/>
    <w:rsid w:val="00F33F63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34C"/>
    <w:rsid w:val="00F3792F"/>
    <w:rsid w:val="00F37A16"/>
    <w:rsid w:val="00F37C38"/>
    <w:rsid w:val="00F37D43"/>
    <w:rsid w:val="00F403BB"/>
    <w:rsid w:val="00F4068C"/>
    <w:rsid w:val="00F407C7"/>
    <w:rsid w:val="00F40FB3"/>
    <w:rsid w:val="00F411BD"/>
    <w:rsid w:val="00F412C1"/>
    <w:rsid w:val="00F41459"/>
    <w:rsid w:val="00F4149B"/>
    <w:rsid w:val="00F417C6"/>
    <w:rsid w:val="00F41882"/>
    <w:rsid w:val="00F419A0"/>
    <w:rsid w:val="00F4205D"/>
    <w:rsid w:val="00F42137"/>
    <w:rsid w:val="00F42172"/>
    <w:rsid w:val="00F422AB"/>
    <w:rsid w:val="00F422E1"/>
    <w:rsid w:val="00F422E5"/>
    <w:rsid w:val="00F422F1"/>
    <w:rsid w:val="00F426CC"/>
    <w:rsid w:val="00F42AC0"/>
    <w:rsid w:val="00F4323D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88"/>
    <w:rsid w:val="00F45949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6B6"/>
    <w:rsid w:val="00F47D2A"/>
    <w:rsid w:val="00F47ED7"/>
    <w:rsid w:val="00F50008"/>
    <w:rsid w:val="00F501C1"/>
    <w:rsid w:val="00F502B3"/>
    <w:rsid w:val="00F503F8"/>
    <w:rsid w:val="00F50429"/>
    <w:rsid w:val="00F50906"/>
    <w:rsid w:val="00F50BEA"/>
    <w:rsid w:val="00F50FC1"/>
    <w:rsid w:val="00F510E6"/>
    <w:rsid w:val="00F51175"/>
    <w:rsid w:val="00F513AC"/>
    <w:rsid w:val="00F51D2D"/>
    <w:rsid w:val="00F5200D"/>
    <w:rsid w:val="00F5213C"/>
    <w:rsid w:val="00F52741"/>
    <w:rsid w:val="00F52C9A"/>
    <w:rsid w:val="00F52D02"/>
    <w:rsid w:val="00F52D42"/>
    <w:rsid w:val="00F52D56"/>
    <w:rsid w:val="00F52E55"/>
    <w:rsid w:val="00F52F19"/>
    <w:rsid w:val="00F52F28"/>
    <w:rsid w:val="00F530F4"/>
    <w:rsid w:val="00F5336C"/>
    <w:rsid w:val="00F53798"/>
    <w:rsid w:val="00F54E13"/>
    <w:rsid w:val="00F54F0E"/>
    <w:rsid w:val="00F54F6E"/>
    <w:rsid w:val="00F552E9"/>
    <w:rsid w:val="00F5547C"/>
    <w:rsid w:val="00F5548D"/>
    <w:rsid w:val="00F559A5"/>
    <w:rsid w:val="00F55A53"/>
    <w:rsid w:val="00F55A7C"/>
    <w:rsid w:val="00F55AC2"/>
    <w:rsid w:val="00F55B92"/>
    <w:rsid w:val="00F55DAC"/>
    <w:rsid w:val="00F56042"/>
    <w:rsid w:val="00F560FA"/>
    <w:rsid w:val="00F56254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4D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96C"/>
    <w:rsid w:val="00F6221F"/>
    <w:rsid w:val="00F6263F"/>
    <w:rsid w:val="00F62773"/>
    <w:rsid w:val="00F627EF"/>
    <w:rsid w:val="00F62E2A"/>
    <w:rsid w:val="00F62FB5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D"/>
    <w:rsid w:val="00F71099"/>
    <w:rsid w:val="00F7136F"/>
    <w:rsid w:val="00F7159B"/>
    <w:rsid w:val="00F715DE"/>
    <w:rsid w:val="00F71AEE"/>
    <w:rsid w:val="00F71B8D"/>
    <w:rsid w:val="00F7212C"/>
    <w:rsid w:val="00F7255F"/>
    <w:rsid w:val="00F727A3"/>
    <w:rsid w:val="00F727AA"/>
    <w:rsid w:val="00F72F20"/>
    <w:rsid w:val="00F72F8D"/>
    <w:rsid w:val="00F732B4"/>
    <w:rsid w:val="00F733BC"/>
    <w:rsid w:val="00F7457D"/>
    <w:rsid w:val="00F748F2"/>
    <w:rsid w:val="00F74C10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B8C"/>
    <w:rsid w:val="00F76F6F"/>
    <w:rsid w:val="00F774F5"/>
    <w:rsid w:val="00F77C43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4F7F"/>
    <w:rsid w:val="00F8564F"/>
    <w:rsid w:val="00F8598A"/>
    <w:rsid w:val="00F85A71"/>
    <w:rsid w:val="00F85F0B"/>
    <w:rsid w:val="00F85F27"/>
    <w:rsid w:val="00F86073"/>
    <w:rsid w:val="00F8660E"/>
    <w:rsid w:val="00F86725"/>
    <w:rsid w:val="00F8685E"/>
    <w:rsid w:val="00F86973"/>
    <w:rsid w:val="00F86A0E"/>
    <w:rsid w:val="00F871E9"/>
    <w:rsid w:val="00F873F6"/>
    <w:rsid w:val="00F87718"/>
    <w:rsid w:val="00F878F5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BB8"/>
    <w:rsid w:val="00F93C08"/>
    <w:rsid w:val="00F9407F"/>
    <w:rsid w:val="00F94164"/>
    <w:rsid w:val="00F94618"/>
    <w:rsid w:val="00F94CAC"/>
    <w:rsid w:val="00F94E90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368"/>
    <w:rsid w:val="00F974FB"/>
    <w:rsid w:val="00FA045D"/>
    <w:rsid w:val="00FA07C6"/>
    <w:rsid w:val="00FA0B99"/>
    <w:rsid w:val="00FA0D1F"/>
    <w:rsid w:val="00FA0EFF"/>
    <w:rsid w:val="00FA1340"/>
    <w:rsid w:val="00FA1346"/>
    <w:rsid w:val="00FA158B"/>
    <w:rsid w:val="00FA22D0"/>
    <w:rsid w:val="00FA2743"/>
    <w:rsid w:val="00FA286D"/>
    <w:rsid w:val="00FA2ABD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51D"/>
    <w:rsid w:val="00FA4D48"/>
    <w:rsid w:val="00FA4FCD"/>
    <w:rsid w:val="00FA516A"/>
    <w:rsid w:val="00FA5343"/>
    <w:rsid w:val="00FA5A6C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7C"/>
    <w:rsid w:val="00FB0EBC"/>
    <w:rsid w:val="00FB149D"/>
    <w:rsid w:val="00FB1650"/>
    <w:rsid w:val="00FB1899"/>
    <w:rsid w:val="00FB1A20"/>
    <w:rsid w:val="00FB1F31"/>
    <w:rsid w:val="00FB2282"/>
    <w:rsid w:val="00FB26C2"/>
    <w:rsid w:val="00FB26D1"/>
    <w:rsid w:val="00FB2822"/>
    <w:rsid w:val="00FB2CE8"/>
    <w:rsid w:val="00FB2E65"/>
    <w:rsid w:val="00FB3578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B55"/>
    <w:rsid w:val="00FB5C85"/>
    <w:rsid w:val="00FB5FDF"/>
    <w:rsid w:val="00FB608A"/>
    <w:rsid w:val="00FB6326"/>
    <w:rsid w:val="00FB688B"/>
    <w:rsid w:val="00FB6AB0"/>
    <w:rsid w:val="00FB6E8F"/>
    <w:rsid w:val="00FB702B"/>
    <w:rsid w:val="00FB7348"/>
    <w:rsid w:val="00FB7659"/>
    <w:rsid w:val="00FB786B"/>
    <w:rsid w:val="00FB78AE"/>
    <w:rsid w:val="00FB7B9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7B4"/>
    <w:rsid w:val="00FC29A7"/>
    <w:rsid w:val="00FC2A34"/>
    <w:rsid w:val="00FC2BCD"/>
    <w:rsid w:val="00FC2CDF"/>
    <w:rsid w:val="00FC2E1B"/>
    <w:rsid w:val="00FC31F1"/>
    <w:rsid w:val="00FC3652"/>
    <w:rsid w:val="00FC37DE"/>
    <w:rsid w:val="00FC38E6"/>
    <w:rsid w:val="00FC39C1"/>
    <w:rsid w:val="00FC3F84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EF9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6D2"/>
    <w:rsid w:val="00FD0AD4"/>
    <w:rsid w:val="00FD0BD3"/>
    <w:rsid w:val="00FD0F65"/>
    <w:rsid w:val="00FD10F3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E19"/>
    <w:rsid w:val="00FD2E36"/>
    <w:rsid w:val="00FD3013"/>
    <w:rsid w:val="00FD3040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5E5"/>
    <w:rsid w:val="00FD77E5"/>
    <w:rsid w:val="00FD78A7"/>
    <w:rsid w:val="00FD7A85"/>
    <w:rsid w:val="00FD7AC8"/>
    <w:rsid w:val="00FD7C9D"/>
    <w:rsid w:val="00FE0310"/>
    <w:rsid w:val="00FE042E"/>
    <w:rsid w:val="00FE04B0"/>
    <w:rsid w:val="00FE04F1"/>
    <w:rsid w:val="00FE082C"/>
    <w:rsid w:val="00FE0E5E"/>
    <w:rsid w:val="00FE0EA9"/>
    <w:rsid w:val="00FE1453"/>
    <w:rsid w:val="00FE1AD0"/>
    <w:rsid w:val="00FE1FDE"/>
    <w:rsid w:val="00FE2454"/>
    <w:rsid w:val="00FE2737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3FE2"/>
    <w:rsid w:val="00FF403B"/>
    <w:rsid w:val="00FF43CA"/>
    <w:rsid w:val="00FF467D"/>
    <w:rsid w:val="00FF4DFC"/>
    <w:rsid w:val="00FF5084"/>
    <w:rsid w:val="00FF5192"/>
    <w:rsid w:val="00FF530E"/>
    <w:rsid w:val="00FF534A"/>
    <w:rsid w:val="00FF536C"/>
    <w:rsid w:val="00FF5718"/>
    <w:rsid w:val="00FF5A59"/>
    <w:rsid w:val="00FF5BA2"/>
    <w:rsid w:val="00FF5C21"/>
    <w:rsid w:val="00FF5D0C"/>
    <w:rsid w:val="00FF5E56"/>
    <w:rsid w:val="00FF6117"/>
    <w:rsid w:val="00FF635E"/>
    <w:rsid w:val="00FF6906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B57C6-F6FB-49E7-A9D5-B4B564A84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12</Pages>
  <Words>1625</Words>
  <Characters>9267</Characters>
  <Application>Microsoft Office Word</Application>
  <DocSecurity>0</DocSecurity>
  <Lines>77</Lines>
  <Paragraphs>21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</cp:revision>
  <dcterms:created xsi:type="dcterms:W3CDTF">2021-11-02T08:26:00Z</dcterms:created>
  <dcterms:modified xsi:type="dcterms:W3CDTF">2021-11-02T08:26:00Z</dcterms:modified>
</cp:coreProperties>
</file>
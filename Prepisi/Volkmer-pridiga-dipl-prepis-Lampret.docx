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ED" w:rsidRPr="008002ED" w:rsidRDefault="008002ED" w:rsidP="008002ED">
      <w:pPr>
        <w:pStyle w:val="teifwHeader"/>
      </w:pPr>
      <w:r>
        <w:t>Dicta</w:t>
      </w:r>
      <w:r>
        <w:br/>
        <w:t xml:space="preserve">Ad </w:t>
      </w:r>
      <w:r>
        <w:rPr>
          <w:rFonts w:ascii="ZRCola" w:hAnsi="ZRCola" w:cs="ZRCola"/>
        </w:rPr>
        <w:t>ſ</w:t>
      </w:r>
      <w:r>
        <w:t>tam</w:t>
      </w:r>
      <w:r>
        <w:br/>
      </w:r>
      <w:r w:rsidRPr="00455485">
        <w:rPr>
          <w:rStyle w:val="teiabbr"/>
        </w:rPr>
        <w:t>Margar.</w:t>
      </w:r>
      <w:r>
        <w:br/>
      </w:r>
      <w:r w:rsidRPr="008002ED">
        <w:rPr>
          <w:rStyle w:val="teiabbr"/>
        </w:rPr>
        <w:t>Dn͠ca</w:t>
      </w:r>
      <w:r w:rsidRPr="008002ED">
        <w:t xml:space="preserve"> in</w:t>
      </w:r>
      <w:r w:rsidRPr="008002ED">
        <w:br/>
        <w:t>Albis</w:t>
      </w:r>
      <w:r w:rsidRPr="008002ED">
        <w:br/>
        <w:t>778</w:t>
      </w:r>
    </w:p>
    <w:p w:rsidR="002A6DA5" w:rsidRDefault="00455485" w:rsidP="002A6DA5">
      <w:pPr>
        <w:pStyle w:val="Naslov1"/>
        <w:rPr>
          <w:rStyle w:val="teiabbr"/>
        </w:rPr>
      </w:pPr>
      <w:r>
        <w:t xml:space="preserve">Concio pro </w:t>
      </w:r>
      <w:r w:rsidRPr="00150E09">
        <w:rPr>
          <w:rStyle w:val="teiabbr"/>
        </w:rPr>
        <w:t>Fest.</w:t>
      </w:r>
      <w:r>
        <w:t xml:space="preserve"> </w:t>
      </w:r>
      <w:r w:rsidRPr="00150E09">
        <w:rPr>
          <w:rStyle w:val="teiabbr"/>
        </w:rPr>
        <w:t>Dedic</w:t>
      </w:r>
      <w:r w:rsidRPr="008D4D73">
        <w:rPr>
          <w:rStyle w:val="teiabbr"/>
        </w:rPr>
        <w:t>a͠oi₉</w:t>
      </w:r>
    </w:p>
    <w:p w:rsidR="002A6DA5" w:rsidRPr="002A6DA5" w:rsidRDefault="002A6DA5" w:rsidP="002A6DA5">
      <w:pPr>
        <w:rPr>
          <w:lang w:eastAsia="x-none"/>
        </w:rPr>
      </w:pPr>
    </w:p>
    <w:p w:rsidR="00C711D0" w:rsidRDefault="00455485" w:rsidP="00150E09">
      <w:pPr>
        <w:pStyle w:val="teichoice"/>
      </w:pPr>
      <w:r w:rsidRPr="00150E09">
        <w:t>Leopold Volkmer</w:t>
      </w:r>
      <w:r w:rsidRPr="00150E09">
        <w:br/>
        <w:t>D. J. Pajek 1881.</w:t>
      </w:r>
    </w:p>
    <w:p w:rsidR="00C711D0" w:rsidRPr="00150E09" w:rsidRDefault="00C711D0" w:rsidP="00150E09">
      <w:pPr>
        <w:pStyle w:val="teichoice"/>
      </w:pPr>
      <w:bookmarkStart w:id="0" w:name="_GoBack"/>
      <w:bookmarkEnd w:id="0"/>
    </w:p>
    <w:p w:rsidR="00F007F0" w:rsidRDefault="00446DC1" w:rsidP="00446DC1">
      <w:pPr>
        <w:pStyle w:val="Naslov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r w:rsidRPr="00446DC1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</w:p>
    <w:p w:rsidR="00051A7B" w:rsidRDefault="00446DC1" w:rsidP="00446DC1">
      <w:pPr>
        <w:pStyle w:val="Naslov2"/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Pr="00446DC1">
        <w:rPr>
          <w:rStyle w:val="teiquote"/>
        </w:rPr>
        <w:t>Domus mea domus orationis est, vos autem illam</w:t>
      </w:r>
      <w:r w:rsidRPr="00446DC1">
        <w:rPr>
          <w:rStyle w:val="teiquote"/>
        </w:rPr>
        <w:br/>
        <w:t>speluncam latronum.</w:t>
      </w:r>
      <w:r w:rsidRPr="00446DC1">
        <w:rPr>
          <w:rStyle w:val="teiquote"/>
        </w:rPr>
        <w:br/>
        <w:t>Moja hiſha je ena hiſha te molitve; vi pa ste nyo napravli k-eni ras-</w:t>
      </w:r>
      <w:r w:rsidRPr="00446DC1">
        <w:rPr>
          <w:rStyle w:val="teiquote"/>
        </w:rPr>
        <w:br/>
        <w:t>boinizhki jami.</w:t>
      </w:r>
    </w:p>
    <w:p w:rsidR="00446DC1" w:rsidRDefault="00446DC1" w:rsidP="00446DC1">
      <w:pPr>
        <w:pStyle w:val="Naslov2"/>
        <w:rPr>
          <w:rStyle w:val="teibibl"/>
        </w:rPr>
      </w:pPr>
      <w:r w:rsidRPr="00446DC1">
        <w:rPr>
          <w:rStyle w:val="teiquote"/>
        </w:rPr>
        <w:br/>
      </w:r>
      <w:r w:rsidRPr="00446DC1">
        <w:rPr>
          <w:rStyle w:val="teibibl"/>
        </w:rPr>
        <w:t>Luc.59.cap.</w:t>
      </w:r>
    </w:p>
    <w:p w:rsidR="00051A7B" w:rsidRPr="00051A7B" w:rsidRDefault="00051A7B" w:rsidP="00051A7B">
      <w:pPr>
        <w:rPr>
          <w:lang w:eastAsia="x-none"/>
        </w:rPr>
      </w:pPr>
    </w:p>
    <w:p w:rsidR="007151CC" w:rsidRPr="00DA35E8" w:rsidRDefault="00446DC1" w:rsidP="008B59BD">
      <w:pPr>
        <w:rPr>
          <w:rFonts w:ascii="ZRCola" w:hAnsi="ZRCola" w:cs="ZRCola"/>
        </w:rPr>
      </w:pPr>
      <w:r w:rsidRPr="00DA35E8">
        <w:rPr>
          <w:rFonts w:ascii="ZRCola" w:hAnsi="ZRCola" w:cs="ZRCola"/>
        </w:rPr>
        <w:t>ſ</w:t>
      </w:r>
      <w:r w:rsidRPr="00DA35E8">
        <w:t>agvi</w:t>
      </w:r>
      <w:r w:rsidRPr="00DA35E8">
        <w:rPr>
          <w:rFonts w:ascii="ZRCola" w:hAnsi="ZRCola" w:cs="ZRCola"/>
        </w:rPr>
        <w:t>ſ</w:t>
      </w:r>
      <w:r w:rsidRPr="00DA35E8">
        <w:t>hno oistro, pa denog re</w:t>
      </w:r>
      <w:r w:rsidRPr="00DA35E8">
        <w:rPr>
          <w:rFonts w:ascii="ZRCola" w:hAnsi="ZRCola" w:cs="ZRCola"/>
        </w:rPr>
        <w:t>ſ</w:t>
      </w:r>
      <w:r w:rsidR="007151CC" w:rsidRPr="00DA35E8">
        <w:t>nizhno je ta</w:t>
      </w:r>
      <w:r w:rsidRPr="00DA35E8">
        <w:t xml:space="preserve"> </w:t>
      </w:r>
      <w:r w:rsidRPr="00DA35E8">
        <w:rPr>
          <w:rFonts w:ascii="ZRCola" w:hAnsi="ZRCola" w:cs="ZRCola"/>
        </w:rPr>
        <w:t>ſ</w:t>
      </w:r>
      <w:r w:rsidRPr="00DA35E8">
        <w:t>in bo</w:t>
      </w:r>
      <w:r w:rsidRPr="00DA35E8">
        <w:rPr>
          <w:rFonts w:ascii="ZRCola" w:hAnsi="ZRCola" w:cs="ZRCola"/>
        </w:rPr>
        <w:t>ſ</w:t>
      </w:r>
      <w:r w:rsidRPr="00DA35E8">
        <w:t>h</w:t>
      </w:r>
      <w:r w:rsidRPr="00DA35E8">
        <w:rPr>
          <w:rFonts w:ascii="ZRCola" w:hAnsi="ZRCola" w:cs="ZRCola"/>
        </w:rPr>
        <w:t>ÿ</w:t>
      </w:r>
      <w:r w:rsidRPr="00DA35E8">
        <w:t xml:space="preserve"> guzho, dare je</w:t>
      </w:r>
      <w:r w:rsidRPr="00DA35E8">
        <w:br/>
        <w:t>v-jerusalemskem templni ludi nai</w:t>
      </w:r>
      <w:r w:rsidRPr="00DA35E8">
        <w:rPr>
          <w:rFonts w:ascii="ZRCola" w:hAnsi="ZRCola" w:cs="ZRCola"/>
        </w:rPr>
        <w:t>ſho, keri ſo tam ſvojo terstvo derſhali.</w:t>
      </w:r>
      <w:r w:rsidR="007151CC" w:rsidRPr="00DA35E8">
        <w:rPr>
          <w:rFonts w:ascii="ZRCola" w:hAnsi="ZRCola" w:cs="ZRCola"/>
        </w:rPr>
        <w:br/>
      </w:r>
      <w:r w:rsidR="00F47758">
        <w:t>Moja hi</w:t>
      </w:r>
      <w:r w:rsidR="00F47758" w:rsidRPr="00F47758">
        <w:t>ſ</w:t>
      </w:r>
      <w:r w:rsidR="00F47758">
        <w:t>ha je ena hi</w:t>
      </w:r>
      <w:r w:rsidR="00F47758" w:rsidRPr="00F47758">
        <w:t>ſ</w:t>
      </w:r>
      <w:r w:rsidR="00284E5B" w:rsidRPr="00DA35E8">
        <w:t xml:space="preserve">ha te molitve, vi pa </w:t>
      </w:r>
      <w:r w:rsidR="00F47758" w:rsidRPr="00F47758">
        <w:t>ſ</w:t>
      </w:r>
      <w:r w:rsidR="007151CC" w:rsidRPr="00DA35E8">
        <w:t>te</w:t>
      </w:r>
      <w:r w:rsidR="00F47758">
        <w:t xml:space="preserve"> n</w:t>
      </w:r>
      <w:r w:rsidR="007151CC" w:rsidRPr="00DA35E8">
        <w:t>yo</w:t>
      </w:r>
      <w:r w:rsidR="0040003A" w:rsidRPr="00DA35E8">
        <w:rPr>
          <w:color w:val="FF0000"/>
        </w:rPr>
        <w:t xml:space="preserve"> </w:t>
      </w:r>
      <w:r w:rsidR="0040003A" w:rsidRPr="00DA35E8">
        <w:t>napravli</w:t>
      </w:r>
      <w:r w:rsidR="00F47758">
        <w:t xml:space="preserve"> k</w:t>
      </w:r>
      <w:r w:rsidR="0040003A" w:rsidRPr="00DA35E8">
        <w:t>-eni rasboi-</w:t>
      </w:r>
      <w:r w:rsidR="007151CC" w:rsidRPr="00DA35E8">
        <w:rPr>
          <w:rFonts w:ascii="ZRCola" w:hAnsi="ZRCola" w:cs="ZRCola"/>
        </w:rPr>
        <w:br/>
      </w:r>
      <w:r w:rsidR="0040003A" w:rsidRPr="00DA35E8">
        <w:t xml:space="preserve">nizhki jami. Kaj bi guzho, pita </w:t>
      </w:r>
      <w:r w:rsidR="00F47758" w:rsidRPr="00F47758">
        <w:t>ta</w:t>
      </w:r>
      <w:r w:rsidR="00F47758">
        <w:rPr>
          <w:rStyle w:val="teiunclear"/>
          <w:lang w:val="sl-SI"/>
        </w:rPr>
        <w:t xml:space="preserve"> </w:t>
      </w:r>
      <w:r w:rsidR="00F47758" w:rsidRPr="00C80B20">
        <w:rPr>
          <w:rStyle w:val="teipersName"/>
        </w:rPr>
        <w:t>ſ</w:t>
      </w:r>
      <w:r w:rsidR="0040003A" w:rsidRPr="00C80B20">
        <w:rPr>
          <w:rStyle w:val="teipersName"/>
        </w:rPr>
        <w:t xml:space="preserve">. ozha </w:t>
      </w:r>
      <w:r w:rsidR="00F47758" w:rsidRPr="00C80B20">
        <w:rPr>
          <w:rStyle w:val="teipersName"/>
        </w:rPr>
        <w:t>A</w:t>
      </w:r>
      <w:r w:rsidR="00294C42" w:rsidRPr="00C80B20">
        <w:rPr>
          <w:rStyle w:val="teipersName"/>
        </w:rPr>
        <w:t>ugus</w:t>
      </w:r>
      <w:r w:rsidR="00F47758" w:rsidRPr="00C80B20">
        <w:rPr>
          <w:rStyle w:val="teipersName"/>
        </w:rPr>
        <w:t>tin</w:t>
      </w:r>
      <w:r w:rsidR="00F47758">
        <w:t xml:space="preserve"> </w:t>
      </w:r>
      <w:r w:rsidR="00F47758" w:rsidRPr="00F47758">
        <w:t>ſ</w:t>
      </w:r>
      <w:r w:rsidR="00F47758">
        <w:t xml:space="preserve">am </w:t>
      </w:r>
      <w:r w:rsidR="00F47758" w:rsidRPr="00F47758">
        <w:t>ſ</w:t>
      </w:r>
      <w:r w:rsidR="00F47758">
        <w:t>ebe, ke tot</w:t>
      </w:r>
      <w:r w:rsidR="0040003A" w:rsidRPr="00DA35E8">
        <w:t>e</w:t>
      </w:r>
      <w:r w:rsidR="007151CC" w:rsidRPr="00DA35E8">
        <w:rPr>
          <w:rFonts w:ascii="ZRCola" w:hAnsi="ZRCola" w:cs="ZRCola"/>
        </w:rPr>
        <w:br/>
      </w:r>
      <w:r w:rsidR="0090605E">
        <w:t>besede</w:t>
      </w:r>
      <w:r w:rsidR="0040003A" w:rsidRPr="00DA35E8">
        <w:t xml:space="preserve"> </w:t>
      </w:r>
      <w:r w:rsidR="0090605E" w:rsidRPr="0090605E">
        <w:t>ſ</w:t>
      </w:r>
      <w:r w:rsidR="0090605E">
        <w:t>i</w:t>
      </w:r>
      <w:r w:rsidR="0040003A" w:rsidRPr="0090605E">
        <w:t>na</w:t>
      </w:r>
      <w:r w:rsidR="005F59AA" w:rsidRPr="00DA35E8">
        <w:t xml:space="preserve"> bo</w:t>
      </w:r>
      <w:r w:rsidR="0040003A" w:rsidRPr="00DA35E8">
        <w:t>shiega bere, kaj bi gu</w:t>
      </w:r>
      <w:r w:rsidR="0090605E">
        <w:t xml:space="preserve">zho, no kaj bi </w:t>
      </w:r>
      <w:r w:rsidR="0090605E" w:rsidRPr="0090605E">
        <w:t>ſ</w:t>
      </w:r>
      <w:r w:rsidR="005B2E4A" w:rsidRPr="00DA35E8">
        <w:t>toro, zhi bi v-n</w:t>
      </w:r>
      <w:r w:rsidR="0040003A" w:rsidRPr="00DA35E8">
        <w:t>aſh</w:t>
      </w:r>
      <w:r w:rsidR="00ED1CB7" w:rsidRPr="00DA35E8">
        <w:t>e</w:t>
      </w:r>
      <w:r w:rsidR="007151CC" w:rsidRPr="00DA35E8">
        <w:rPr>
          <w:rFonts w:ascii="ZRCola" w:hAnsi="ZRCola" w:cs="ZRCola"/>
        </w:rPr>
        <w:br/>
      </w:r>
      <w:r w:rsidR="0090605E">
        <w:t>zir</w:t>
      </w:r>
      <w:r w:rsidR="00ED1CB7" w:rsidRPr="00DA35E8">
        <w:t>kve priſho, no vidio, kak se mi v-nyh saderſhimo? nebi on vurſhah</w:t>
      </w:r>
      <w:r w:rsidR="007151CC" w:rsidRPr="00DA35E8">
        <w:rPr>
          <w:rFonts w:ascii="ZRCola" w:hAnsi="ZRCola" w:cs="ZRCola"/>
        </w:rPr>
        <w:br/>
      </w:r>
      <w:r w:rsidR="00ED1CB7" w:rsidRPr="00DA35E8">
        <w:t xml:space="preserve">meo nas ſhe bol oistro </w:t>
      </w:r>
      <w:r w:rsidR="0090605E" w:rsidRPr="0090605E">
        <w:t>ſ</w:t>
      </w:r>
      <w:r w:rsidR="008A6C2D">
        <w:t>e</w:t>
      </w:r>
      <w:r w:rsidR="0090605E" w:rsidRPr="0090605E">
        <w:t>ſ</w:t>
      </w:r>
      <w:r w:rsidR="00ED1CB7" w:rsidRPr="00DA35E8">
        <w:t>potati, ka</w:t>
      </w:r>
      <w:r w:rsidR="0090605E">
        <w:t>k negda te judie? Pa kaj bi ti M</w:t>
      </w:r>
      <w:r w:rsidR="00ED1CB7" w:rsidRPr="00DA35E8">
        <w:t>eſhni</w:t>
      </w:r>
      <w:r w:rsidR="0090605E">
        <w:t>-</w:t>
      </w:r>
      <w:r w:rsidR="007151CC" w:rsidRPr="00DA35E8">
        <w:rPr>
          <w:rFonts w:ascii="ZRCola" w:hAnsi="ZRCola" w:cs="ZRCola"/>
        </w:rPr>
        <w:br/>
      </w:r>
      <w:r w:rsidR="0090605E">
        <w:t xml:space="preserve">ki, keri </w:t>
      </w:r>
      <w:r w:rsidR="0090605E" w:rsidRPr="0090605E">
        <w:t>ſ</w:t>
      </w:r>
      <w:r w:rsidR="0090605E">
        <w:t xml:space="preserve">o na </w:t>
      </w:r>
      <w:r w:rsidR="0090605E" w:rsidRPr="0090605E">
        <w:t>ſ</w:t>
      </w:r>
      <w:r w:rsidR="00ED1CB7" w:rsidRPr="00DA35E8">
        <w:t xml:space="preserve">veiti </w:t>
      </w:r>
      <w:r w:rsidR="0090605E">
        <w:t xml:space="preserve">nyegvi namestniki, keri vse to </w:t>
      </w:r>
      <w:r w:rsidR="0090605E" w:rsidRPr="0090605E">
        <w:t>ſ</w:t>
      </w:r>
      <w:r w:rsidR="00AD78C6" w:rsidRPr="00DA35E8">
        <w:t>-</w:t>
      </w:r>
      <w:r w:rsidR="00ED1CB7" w:rsidRPr="00DA35E8">
        <w:t>o</w:t>
      </w:r>
      <w:r w:rsidR="003863BB" w:rsidRPr="00DA35E8">
        <w:t>z</w:t>
      </w:r>
      <w:r w:rsidR="00ED1CB7" w:rsidRPr="00DA35E8">
        <w:t>hmi vidio, kaj</w:t>
      </w:r>
      <w:r w:rsidR="007151CC" w:rsidRPr="00DA35E8">
        <w:rPr>
          <w:rFonts w:ascii="ZRCola" w:hAnsi="ZRCola" w:cs="ZRCola"/>
        </w:rPr>
        <w:br/>
      </w:r>
      <w:r w:rsidR="0090605E" w:rsidRPr="0090605E">
        <w:t>ſ</w:t>
      </w:r>
      <w:r w:rsidR="0090605E">
        <w:t xml:space="preserve">e v-teh </w:t>
      </w:r>
      <w:r w:rsidR="0090605E" w:rsidRPr="0090605E">
        <w:t>ſ</w:t>
      </w:r>
      <w:r w:rsidR="00ED1CB7" w:rsidRPr="00DA35E8">
        <w:t xml:space="preserve">vetih </w:t>
      </w:r>
      <w:r w:rsidR="0090605E">
        <w:t>zivkvah ne</w:t>
      </w:r>
      <w:r w:rsidR="0090605E" w:rsidRPr="0090605E">
        <w:t>ſ</w:t>
      </w:r>
      <w:r w:rsidR="00582FC8" w:rsidRPr="00DA35E8">
        <w:t>podobnega dela, kaj bi reko toti storiti mogli</w:t>
      </w:r>
      <w:r w:rsidR="007151CC" w:rsidRPr="00DA35E8">
        <w:rPr>
          <w:rFonts w:ascii="ZRCola" w:hAnsi="ZRCola" w:cs="ZRCola"/>
        </w:rPr>
        <w:br/>
      </w:r>
      <w:r w:rsidR="0090605E" w:rsidRPr="0090605E">
        <w:t>ſ</w:t>
      </w:r>
      <w:r w:rsidR="00582FC8" w:rsidRPr="00DA35E8">
        <w:t xml:space="preserve">meo oni </w:t>
      </w:r>
      <w:r w:rsidR="0090605E">
        <w:t>tiho</w:t>
      </w:r>
      <w:r w:rsidR="00582FC8" w:rsidRPr="00DA35E8">
        <w:t xml:space="preserve"> biti, </w:t>
      </w:r>
      <w:r w:rsidR="0090605E">
        <w:t xml:space="preserve">dare vidio, da </w:t>
      </w:r>
      <w:r w:rsidR="0090605E" w:rsidRPr="0090605E">
        <w:t>ſ</w:t>
      </w:r>
      <w:r w:rsidR="00AD78C6" w:rsidRPr="00DA35E8">
        <w:t>e to kristi</w:t>
      </w:r>
      <w:r w:rsidR="00582FC8" w:rsidRPr="00DA35E8">
        <w:t>a</w:t>
      </w:r>
      <w:r w:rsidR="00D77521" w:rsidRPr="00DA35E8">
        <w:t>nsko luz</w:t>
      </w:r>
      <w:r w:rsidR="008B59BD">
        <w:t>tvo tam nedosto</w:t>
      </w:r>
      <w:r w:rsidR="00582FC8" w:rsidRPr="00DA35E8">
        <w:t>ino</w:t>
      </w:r>
      <w:r w:rsidR="007151CC" w:rsidRPr="00DA35E8">
        <w:rPr>
          <w:rFonts w:ascii="ZRCola" w:hAnsi="ZRCola" w:cs="ZRCola"/>
        </w:rPr>
        <w:br/>
      </w:r>
      <w:r w:rsidR="008B59BD" w:rsidRPr="008B59BD">
        <w:t>ſ</w:t>
      </w:r>
      <w:r w:rsidR="00582FC8" w:rsidRPr="00DA35E8">
        <w:t>aderſh</w:t>
      </w:r>
      <w:r w:rsidR="008B59BD">
        <w:t xml:space="preserve">i, no zhi </w:t>
      </w:r>
      <w:r w:rsidR="008B59BD" w:rsidRPr="008B59BD">
        <w:t>ſ</w:t>
      </w:r>
      <w:r w:rsidR="008B59BD">
        <w:t xml:space="preserve">o tiho, zhi so prevsetnost </w:t>
      </w:r>
      <w:r w:rsidR="008B59BD" w:rsidRPr="008B59BD">
        <w:t>ſ</w:t>
      </w:r>
      <w:r w:rsidR="008B59BD">
        <w:t>vojega podl</w:t>
      </w:r>
      <w:r w:rsidR="00582FC8" w:rsidRPr="00DA35E8">
        <w:t>oſhenega luztva</w:t>
      </w:r>
      <w:r w:rsidR="007151CC" w:rsidRPr="00DA35E8">
        <w:rPr>
          <w:rFonts w:ascii="ZRCola" w:hAnsi="ZRCola" w:cs="ZRCola"/>
        </w:rPr>
        <w:br/>
      </w:r>
      <w:r w:rsidR="00582FC8" w:rsidRPr="00DA35E8">
        <w:t xml:space="preserve">v-teh </w:t>
      </w:r>
      <w:r w:rsidR="008B59BD">
        <w:t xml:space="preserve">zirkvah terpio, bo takoj bog to </w:t>
      </w:r>
      <w:r w:rsidR="008B59BD" w:rsidRPr="008B59BD">
        <w:t>ſ</w:t>
      </w:r>
      <w:r w:rsidR="00582FC8" w:rsidRPr="00DA35E8">
        <w:t>amu</w:t>
      </w:r>
      <w:r w:rsidR="00A51891" w:rsidRPr="00DA35E8">
        <w:t>z</w:t>
      </w:r>
      <w:r w:rsidR="00582FC8" w:rsidRPr="00DA35E8">
        <w:t>h</w:t>
      </w:r>
      <w:r w:rsidR="008B59BD">
        <w:t>io, bo on nym zhes perst</w:t>
      </w:r>
      <w:r w:rsidR="00582FC8" w:rsidRPr="00DA35E8">
        <w:t>e</w:t>
      </w:r>
      <w:r w:rsidR="007151CC" w:rsidRPr="00DA35E8">
        <w:rPr>
          <w:rFonts w:ascii="ZRCola" w:hAnsi="ZRCola" w:cs="ZRCola"/>
        </w:rPr>
        <w:br/>
      </w:r>
      <w:r w:rsidR="00A51891" w:rsidRPr="00DA35E8">
        <w:t>gledo, bo on nyhavo perp</w:t>
      </w:r>
      <w:r w:rsidR="00582FC8" w:rsidRPr="00DA35E8">
        <w:t>uſh</w:t>
      </w:r>
      <w:r w:rsidR="008B59BD">
        <w:t>enye bres kast</w:t>
      </w:r>
      <w:r w:rsidR="00A51891" w:rsidRPr="00DA35E8">
        <w:t>ige pust</w:t>
      </w:r>
      <w:r w:rsidR="00582FC8" w:rsidRPr="00DA35E8">
        <w:t xml:space="preserve">io? </w:t>
      </w:r>
      <w:r w:rsidR="008B59BD">
        <w:t>Ah I</w:t>
      </w:r>
      <w:r w:rsidR="00582FC8" w:rsidRPr="00DA35E8">
        <w:t xml:space="preserve">svoleni! </w:t>
      </w:r>
      <w:r w:rsidR="00DA5A5C" w:rsidRPr="00DA35E8">
        <w:t>do-</w:t>
      </w:r>
      <w:r w:rsidR="007151CC" w:rsidRPr="00DA35E8">
        <w:rPr>
          <w:rFonts w:ascii="ZRCola" w:hAnsi="ZRCola" w:cs="ZRCola"/>
        </w:rPr>
        <w:br/>
      </w:r>
      <w:r w:rsidR="008B59BD">
        <w:lastRenderedPageBreak/>
        <w:t>pust</w:t>
      </w:r>
      <w:r w:rsidR="00DA5A5C" w:rsidRPr="00DA35E8">
        <w:t xml:space="preserve">emi, da jas gnes kak na ta den ſhegnanya </w:t>
      </w:r>
      <w:r w:rsidR="008B59BD">
        <w:t>tote zir</w:t>
      </w:r>
      <w:r w:rsidR="00DA5A5C" w:rsidRPr="008B59BD">
        <w:t>kve</w:t>
      </w:r>
      <w:r w:rsidR="00DA5A5C" w:rsidRPr="00DA35E8">
        <w:t>, da jas reko gnes</w:t>
      </w:r>
      <w:r w:rsidR="007151CC" w:rsidRPr="00DA35E8">
        <w:rPr>
          <w:rFonts w:ascii="ZRCola" w:hAnsi="ZRCola" w:cs="ZRCola"/>
        </w:rPr>
        <w:br/>
      </w:r>
      <w:r w:rsidR="00DA5A5C" w:rsidRPr="00DA35E8">
        <w:t>mojo ſ</w:t>
      </w:r>
      <w:r w:rsidR="008B59BD">
        <w:t>timo k-zhest</w:t>
      </w:r>
      <w:r w:rsidR="00DA5A5C" w:rsidRPr="00DA35E8">
        <w:t>i</w:t>
      </w:r>
      <w:r w:rsidR="008B59BD">
        <w:t xml:space="preserve"> vseh kristianskih zirkvah</w:t>
      </w:r>
      <w:r w:rsidR="00E60256" w:rsidRPr="00DA35E8">
        <w:t xml:space="preserve"> vsdignem.</w:t>
      </w:r>
    </w:p>
    <w:p w:rsidR="00385F54" w:rsidRPr="00DA35E8" w:rsidRDefault="00E60256" w:rsidP="00385F54">
      <w:pPr>
        <w:rPr>
          <w:rFonts w:ascii="ZRCola" w:hAnsi="ZRCola" w:cs="ZRCola"/>
          <w:lang w:eastAsia="x-none"/>
        </w:rPr>
      </w:pPr>
      <w:r w:rsidRPr="00DA35E8">
        <w:t>Jas ne vem nyhovo zhest bol ſ</w:t>
      </w:r>
      <w:r w:rsidR="00783712">
        <w:t>agovariati, kak</w:t>
      </w:r>
      <w:r w:rsidRPr="00DA35E8">
        <w:t xml:space="preserve"> zhi pokaſhem, kak mozh</w:t>
      </w:r>
      <w:r w:rsidR="00783712">
        <w:t>-</w:t>
      </w:r>
      <w:r w:rsidR="007151CC" w:rsidRPr="00DA35E8">
        <w:rPr>
          <w:rFonts w:ascii="ZRCola" w:hAnsi="ZRCola" w:cs="ZRCola"/>
          <w:lang w:eastAsia="x-none"/>
        </w:rPr>
        <w:br/>
      </w:r>
      <w:r w:rsidR="00783712">
        <w:t xml:space="preserve">no </w:t>
      </w:r>
      <w:r w:rsidR="00783712" w:rsidRPr="00783712">
        <w:t>ſ</w:t>
      </w:r>
      <w:r w:rsidR="00783712">
        <w:t>e tisti kristiani v-</w:t>
      </w:r>
      <w:r w:rsidR="00783712" w:rsidRPr="00783712">
        <w:t>ſ</w:t>
      </w:r>
      <w:r w:rsidR="00783712">
        <w:t>v</w:t>
      </w:r>
      <w:r w:rsidR="00BB63F7">
        <w:t>o</w:t>
      </w:r>
      <w:r w:rsidR="00783712">
        <w:t>ji p</w:t>
      </w:r>
      <w:r w:rsidR="00BB63F7">
        <w:t>a</w:t>
      </w:r>
      <w:r w:rsidR="00783712">
        <w:t>meti vkan</w:t>
      </w:r>
      <w:r w:rsidRPr="00DA35E8">
        <w:t>io, keri menio, da nym bog</w:t>
      </w:r>
      <w:r w:rsidR="007151CC" w:rsidRPr="00DA35E8">
        <w:rPr>
          <w:rFonts w:ascii="ZRCola" w:hAnsi="ZRCola" w:cs="ZRCola"/>
          <w:lang w:eastAsia="x-none"/>
        </w:rPr>
        <w:br/>
      </w:r>
      <w:r w:rsidRPr="00DA35E8">
        <w:t>nekar ſa ſlo ne vseme, zhi se v-nyegvih hiſh</w:t>
      </w:r>
      <w:r w:rsidR="00783712">
        <w:t xml:space="preserve">ah nedostoino </w:t>
      </w:r>
      <w:r w:rsidR="00783712" w:rsidRPr="00783712">
        <w:t>ſ</w:t>
      </w:r>
      <w:r w:rsidRPr="00DA35E8">
        <w:t>aderſhio. Ja</w:t>
      </w:r>
      <w:r w:rsidR="007151CC" w:rsidRPr="00DA35E8">
        <w:rPr>
          <w:rFonts w:ascii="ZRCola" w:hAnsi="ZRCola" w:cs="ZRCola"/>
          <w:lang w:eastAsia="x-none"/>
        </w:rPr>
        <w:br/>
      </w:r>
      <w:r w:rsidR="00783712">
        <w:t xml:space="preserve">to oni menio, no </w:t>
      </w:r>
      <w:r w:rsidR="00783712" w:rsidRPr="00783712">
        <w:t>ſ</w:t>
      </w:r>
      <w:r w:rsidR="00783712">
        <w:t xml:space="preserve">ato </w:t>
      </w:r>
      <w:r w:rsidR="00783712" w:rsidRPr="00783712">
        <w:t>ſ</w:t>
      </w:r>
      <w:r w:rsidRPr="00DA35E8">
        <w:t xml:space="preserve">e na boijo tam </w:t>
      </w:r>
      <w:r w:rsidR="00783712">
        <w:t>prevsetuvat</w:t>
      </w:r>
      <w:r w:rsidR="00C13C01" w:rsidRPr="00DA35E8">
        <w:t>i; pa merkv</w:t>
      </w:r>
      <w:r w:rsidR="00385F54" w:rsidRPr="00DA35E8">
        <w:t>ite, kaj jas</w:t>
      </w:r>
      <w:r w:rsidR="007151CC" w:rsidRPr="00DA35E8">
        <w:rPr>
          <w:rFonts w:ascii="ZRCola" w:hAnsi="ZRCola" w:cs="ZRCola"/>
          <w:lang w:eastAsia="x-none"/>
        </w:rPr>
        <w:br/>
      </w:r>
      <w:r w:rsidR="00385F54" w:rsidRPr="00DA35E8">
        <w:t>nym zdaj povedati zhem.</w:t>
      </w:r>
    </w:p>
    <w:p w:rsidR="007151CC" w:rsidRPr="00DA35E8" w:rsidRDefault="00385F54" w:rsidP="00284E5B">
      <w:r w:rsidRPr="00DA35E8">
        <w:t xml:space="preserve">Naſhe </w:t>
      </w:r>
      <w:r w:rsidR="00783712">
        <w:t>zirkve, v-kate</w:t>
      </w:r>
      <w:r w:rsidRPr="00DA35E8">
        <w:t>r</w:t>
      </w:r>
      <w:r w:rsidR="00783712">
        <w:t>i</w:t>
      </w:r>
      <w:r w:rsidRPr="00DA35E8">
        <w:t>h se t</w:t>
      </w:r>
      <w:r w:rsidR="00BB63F7">
        <w:t>a</w:t>
      </w:r>
      <w:r w:rsidRPr="00DA35E8">
        <w:t xml:space="preserve"> </w:t>
      </w:r>
      <w:r w:rsidR="00783712">
        <w:t>bo</w:t>
      </w:r>
      <w:r w:rsidRPr="00DA35E8">
        <w:t xml:space="preserve">ſhia </w:t>
      </w:r>
      <w:r w:rsidR="00783712" w:rsidRPr="00783712">
        <w:t>ſ</w:t>
      </w:r>
      <w:r w:rsidR="00783712">
        <w:t>lu</w:t>
      </w:r>
      <w:r w:rsidR="00783712" w:rsidRPr="00783712">
        <w:t>ſ</w:t>
      </w:r>
      <w:r w:rsidR="00783712">
        <w:t>hba</w:t>
      </w:r>
      <w:r w:rsidRPr="00DA35E8">
        <w:rPr>
          <w:color w:val="FF0000"/>
        </w:rPr>
        <w:t xml:space="preserve"> </w:t>
      </w:r>
      <w:r w:rsidRPr="00DA35E8">
        <w:t>o</w:t>
      </w:r>
      <w:r w:rsidR="00783712">
        <w:t xml:space="preserve">pravi, </w:t>
      </w:r>
      <w:r w:rsidR="00783712" w:rsidRPr="00783712">
        <w:t>ſ</w:t>
      </w:r>
      <w:r w:rsidRPr="00DA35E8">
        <w:t>o hiſhe te mo</w:t>
      </w:r>
      <w:r w:rsidR="007151CC" w:rsidRPr="00DA35E8">
        <w:br/>
      </w:r>
      <w:r w:rsidR="008D27F3" w:rsidRPr="00DA35E8">
        <w:t>l</w:t>
      </w:r>
      <w:r w:rsidRPr="00DA35E8">
        <w:t xml:space="preserve">itve: Bog je nye posebno isvolio, dabi ga tam molili to bo ta </w:t>
      </w:r>
      <w:r w:rsidR="00783712">
        <w:t>pervi.</w:t>
      </w:r>
      <w:r w:rsidR="007151CC" w:rsidRPr="00DA35E8">
        <w:br/>
      </w:r>
      <w:r w:rsidRPr="00DA35E8">
        <w:t>Bog v-nyh reſnizhno prebiva</w:t>
      </w:r>
      <w:r w:rsidR="00783712">
        <w:t>, dabi ga tom molili to bo ta dr</w:t>
      </w:r>
      <w:r w:rsidRPr="00DA35E8">
        <w:t>ugi tal</w:t>
      </w:r>
    </w:p>
    <w:p w:rsidR="007151CC" w:rsidRDefault="007151CC">
      <w:r>
        <w:br w:type="page"/>
      </w:r>
    </w:p>
    <w:p w:rsidR="0040003A" w:rsidRDefault="009B1719" w:rsidP="00284E5B">
      <w:r>
        <w:lastRenderedPageBreak/>
        <w:t>Mojega govorenja: is enega, kak is drugega bodo tisti pre</w:t>
      </w:r>
      <w:r w:rsidR="00BB63F7">
        <w:t>v</w:t>
      </w:r>
      <w:r>
        <w:t>se</w:t>
      </w:r>
      <w:r w:rsidR="00BB63F7">
        <w:t>t</w:t>
      </w:r>
      <w:r>
        <w:t>ni, od kerih</w:t>
      </w:r>
      <w:r>
        <w:br/>
        <w:t xml:space="preserve">jas guzhim, </w:t>
      </w:r>
      <w:r w:rsidRPr="009B1719">
        <w:t>ſ</w:t>
      </w:r>
      <w:r>
        <w:t xml:space="preserve">posnati mogli, da </w:t>
      </w:r>
      <w:r w:rsidRPr="00F01911">
        <w:t>Bog</w:t>
      </w:r>
      <w:r>
        <w:t xml:space="preserve"> nyhovo nedost</w:t>
      </w:r>
      <w:r w:rsidR="00BB63F7">
        <w:t>o</w:t>
      </w:r>
      <w:r>
        <w:t xml:space="preserve">ino </w:t>
      </w:r>
      <w:r w:rsidRPr="009B1719">
        <w:t>ſ</w:t>
      </w:r>
      <w:r>
        <w:t>ader</w:t>
      </w:r>
      <w:r w:rsidRPr="009B1719">
        <w:t>ſ</w:t>
      </w:r>
      <w:r>
        <w:t>hanye v-tih</w:t>
      </w:r>
      <w:r>
        <w:br/>
        <w:t>zirkvah m</w:t>
      </w:r>
      <w:r w:rsidR="00BB63F7">
        <w:t>o</w:t>
      </w:r>
      <w:r>
        <w:t xml:space="preserve">zhno </w:t>
      </w:r>
      <w:r w:rsidRPr="009B1719">
        <w:t>ſ</w:t>
      </w:r>
      <w:r w:rsidR="00BB63F7">
        <w:t>o</w:t>
      </w:r>
      <w:r>
        <w:t>vra</w:t>
      </w:r>
      <w:r w:rsidRPr="009B1719">
        <w:t>ſ</w:t>
      </w:r>
      <w:r>
        <w:t xml:space="preserve">hi. Prosim, Isvoleni! </w:t>
      </w:r>
      <w:r w:rsidRPr="009B1719">
        <w:t>ſ</w:t>
      </w:r>
      <w:r>
        <w:t>a eno kratko poterple-</w:t>
      </w:r>
      <w:r>
        <w:br/>
        <w:t xml:space="preserve">nye, </w:t>
      </w:r>
      <w:r w:rsidR="00562A99">
        <w:t xml:space="preserve">da </w:t>
      </w:r>
      <w:r w:rsidR="00562A99" w:rsidRPr="00562A99">
        <w:t>ſ</w:t>
      </w:r>
      <w:r w:rsidR="00562A99">
        <w:t xml:space="preserve">e </w:t>
      </w:r>
      <w:r w:rsidR="00562A99" w:rsidRPr="00BB63F7">
        <w:t>p</w:t>
      </w:r>
      <w:r w:rsidR="00BB63F7">
        <w:t>r</w:t>
      </w:r>
      <w:r w:rsidR="00562A99" w:rsidRPr="00150E09">
        <w:t>ipra</w:t>
      </w:r>
      <w:r w:rsidR="00562A99" w:rsidRPr="00BB63F7">
        <w:t>vimo</w:t>
      </w:r>
      <w:r w:rsidR="00562A99">
        <w:t>.</w:t>
      </w:r>
    </w:p>
    <w:p w:rsidR="00637D76" w:rsidRDefault="00562A99" w:rsidP="00284E5B">
      <w:r>
        <w:t xml:space="preserve">To je enkrat en resnizhni </w:t>
      </w:r>
      <w:r w:rsidRPr="00562A99">
        <w:t>ſ</w:t>
      </w:r>
      <w:r>
        <w:t>tu</w:t>
      </w:r>
      <w:r w:rsidR="00405C48">
        <w:t>k</w:t>
      </w:r>
      <w:r>
        <w:t xml:space="preserve"> na</w:t>
      </w:r>
      <w:r w:rsidRPr="00562A99">
        <w:t>ſ</w:t>
      </w:r>
      <w:r>
        <w:t>he katoli</w:t>
      </w:r>
      <w:r w:rsidRPr="00562A99">
        <w:t>ſ</w:t>
      </w:r>
      <w:r>
        <w:t xml:space="preserve">hke vere, da je </w:t>
      </w:r>
      <w:r w:rsidRPr="00F01911">
        <w:t>Bog p</w:t>
      </w:r>
      <w:r w:rsidRPr="00562A99">
        <w:t>o</w:t>
      </w:r>
      <w:r w:rsidR="00723FCE">
        <w:br/>
        <w:t>vs</w:t>
      </w:r>
      <w:r w:rsidR="00405C48">
        <w:t>o</w:t>
      </w:r>
      <w:r w:rsidR="00723FCE">
        <w:t>dig, n</w:t>
      </w:r>
      <w:r>
        <w:t xml:space="preserve">o da </w:t>
      </w:r>
      <w:r w:rsidRPr="00562A99">
        <w:t>ſ</w:t>
      </w:r>
      <w:r>
        <w:t>e eno mes</w:t>
      </w:r>
      <w:r w:rsidR="00405C48">
        <w:t>t</w:t>
      </w:r>
      <w:r>
        <w:t>o ne naide, gde on nebi bio. On je v-eni vsaki</w:t>
      </w:r>
      <w:r>
        <w:br/>
      </w:r>
      <w:r w:rsidR="00637D76">
        <w:t>rezhi, no n</w:t>
      </w:r>
      <w:r w:rsidR="00405C48">
        <w:t>e</w:t>
      </w:r>
      <w:r w:rsidR="00637D76">
        <w:t xml:space="preserve">bena rezh bres nyega obstati nemre. </w:t>
      </w:r>
      <w:r w:rsidR="00405C48">
        <w:t>I</w:t>
      </w:r>
      <w:r w:rsidR="00625C3C">
        <w:t>s</w:t>
      </w:r>
      <w:r w:rsidR="00637D76">
        <w:t>hmagu v-nebesah,</w:t>
      </w:r>
      <w:r w:rsidR="00637D76">
        <w:br/>
        <w:t xml:space="preserve">no mi ga tam naidemo v-ti </w:t>
      </w:r>
      <w:r w:rsidR="00637D76" w:rsidRPr="00637D76">
        <w:t>ſ</w:t>
      </w:r>
      <w:r w:rsidR="00637D76">
        <w:t xml:space="preserve">vetlobi </w:t>
      </w:r>
      <w:r w:rsidR="00637D76" w:rsidRPr="00637D76">
        <w:t>ſ</w:t>
      </w:r>
      <w:r w:rsidR="00723FCE">
        <w:t>voje zhesti med An</w:t>
      </w:r>
      <w:r w:rsidR="00625C3C">
        <w:t>g</w:t>
      </w:r>
      <w:r w:rsidR="00723FCE">
        <w:t>elzi n</w:t>
      </w:r>
      <w:r w:rsidR="00637D76">
        <w:t xml:space="preserve">o </w:t>
      </w:r>
      <w:r w:rsidR="00637D76" w:rsidRPr="00637D76">
        <w:t>ſ</w:t>
      </w:r>
      <w:r w:rsidR="00637D76">
        <w:t>vetniki,</w:t>
      </w:r>
      <w:r w:rsidR="00637D76">
        <w:br/>
        <w:t xml:space="preserve">keri nyegvo </w:t>
      </w:r>
      <w:r w:rsidR="00723FCE">
        <w:t>neizrezheno gospo</w:t>
      </w:r>
      <w:r w:rsidR="00625C3C">
        <w:t>t</w:t>
      </w:r>
      <w:r w:rsidR="00723FCE">
        <w:t xml:space="preserve">stvo hvalio: </w:t>
      </w:r>
      <w:r w:rsidR="00723FCE" w:rsidRPr="00723FCE">
        <w:t>ſ</w:t>
      </w:r>
      <w:r w:rsidR="00723FCE">
        <w:t>top</w:t>
      </w:r>
      <w:r w:rsidR="00625C3C">
        <w:t>m</w:t>
      </w:r>
      <w:r w:rsidR="00723FCE">
        <w:t>o ti</w:t>
      </w:r>
      <w:r w:rsidR="00625C3C">
        <w:t>am</w:t>
      </w:r>
      <w:r w:rsidR="00723FCE">
        <w:t xml:space="preserve"> dal v-to glo-</w:t>
      </w:r>
      <w:r w:rsidR="00723FCE">
        <w:br/>
        <w:t>bozhino tega pe</w:t>
      </w:r>
      <w:r w:rsidR="00625C3C">
        <w:t>kl</w:t>
      </w:r>
      <w:r w:rsidR="00723FCE">
        <w:t>a, tak je tam, no ti pogubleni obzh</w:t>
      </w:r>
      <w:r w:rsidR="00625C3C">
        <w:t>u</w:t>
      </w:r>
      <w:r w:rsidR="00723FCE">
        <w:t>tio v-enem veki</w:t>
      </w:r>
      <w:r w:rsidR="00723FCE">
        <w:br/>
        <w:t>vezhnem oyngi nyegvo oistro pravi</w:t>
      </w:r>
      <w:r w:rsidR="00625C3C">
        <w:t>z</w:t>
      </w:r>
      <w:r w:rsidR="00723FCE">
        <w:t>o</w:t>
      </w:r>
      <w:r w:rsidR="00625C3C">
        <w:t>,</w:t>
      </w:r>
      <w:r w:rsidR="00723FCE">
        <w:t xml:space="preserve"> </w:t>
      </w:r>
      <w:r w:rsidR="00625C3C">
        <w:t>h</w:t>
      </w:r>
      <w:r w:rsidR="00723FCE">
        <w:t>odimo na morje, no tiam do</w:t>
      </w:r>
      <w:r w:rsidR="00723FCE">
        <w:br/>
        <w:t xml:space="preserve">kraja </w:t>
      </w:r>
      <w:r w:rsidR="00723FCE" w:rsidRPr="00723FCE">
        <w:t>ſ</w:t>
      </w:r>
      <w:r w:rsidR="00723FCE">
        <w:t>veta, tak ga naidemo v-eni vsaki naj me</w:t>
      </w:r>
      <w:r w:rsidR="00625C3C">
        <w:t>n</w:t>
      </w:r>
      <w:r w:rsidR="00723FCE" w:rsidRPr="00723FCE">
        <w:t>ſ</w:t>
      </w:r>
      <w:r w:rsidR="00723FCE">
        <w:t>hi stvari.</w:t>
      </w:r>
    </w:p>
    <w:p w:rsidR="00723FCE" w:rsidRDefault="00294C42" w:rsidP="00D16868">
      <w:r>
        <w:t xml:space="preserve">Ti, o moj </w:t>
      </w:r>
      <w:r w:rsidRPr="00F01911">
        <w:t>Bog</w:t>
      </w:r>
      <w:r>
        <w:t xml:space="preserve">! </w:t>
      </w:r>
      <w:r w:rsidR="000E7D0C">
        <w:rPr>
          <w:rFonts w:ascii="ZRCola" w:hAnsi="ZRCola" w:cs="ZRCola"/>
        </w:rPr>
        <w:t>ſ</w:t>
      </w:r>
      <w:r>
        <w:t>ak</w:t>
      </w:r>
      <w:r w:rsidR="000E7D0C">
        <w:t>r</w:t>
      </w:r>
      <w:r>
        <w:t xml:space="preserve">izhi ta </w:t>
      </w:r>
      <w:r w:rsidRPr="00F01911">
        <w:rPr>
          <w:rStyle w:val="teipersName"/>
        </w:rPr>
        <w:t>ſ. Augustin</w:t>
      </w:r>
      <w:r>
        <w:t xml:space="preserve">, </w:t>
      </w:r>
      <w:r w:rsidR="00B47FA8">
        <w:t xml:space="preserve">Ti </w:t>
      </w:r>
      <w:r w:rsidR="000E7D0C">
        <w:rPr>
          <w:rFonts w:ascii="ZRCola" w:hAnsi="ZRCola" w:cs="ZRCola"/>
        </w:rPr>
        <w:t>ſ</w:t>
      </w:r>
      <w:r w:rsidR="00B47FA8">
        <w:t>i neisgruntano vek</w:t>
      </w:r>
      <w:r w:rsidR="00B47FA8" w:rsidRPr="00B47FA8">
        <w:t>ſ</w:t>
      </w:r>
      <w:r w:rsidR="00B47FA8">
        <w:t>hi</w:t>
      </w:r>
      <w:r w:rsidR="00B47FA8">
        <w:br/>
        <w:t xml:space="preserve">kak vse, kaj mi vidimo ti </w:t>
      </w:r>
      <w:r w:rsidR="000E7D0C">
        <w:rPr>
          <w:rFonts w:ascii="ZRCola" w:hAnsi="ZRCola" w:cs="ZRCola"/>
        </w:rPr>
        <w:t>ſ</w:t>
      </w:r>
      <w:r w:rsidR="00B47FA8">
        <w:t xml:space="preserve">i v-zelem </w:t>
      </w:r>
      <w:r w:rsidR="00B47FA8" w:rsidRPr="00B47FA8">
        <w:t>ſ</w:t>
      </w:r>
      <w:r w:rsidR="00B47FA8">
        <w:t xml:space="preserve">veiti, no zeli </w:t>
      </w:r>
      <w:r w:rsidR="00B47FA8" w:rsidRPr="00B47FA8">
        <w:t>ſ</w:t>
      </w:r>
      <w:r w:rsidR="00B47FA8">
        <w:t>veit je v-tebi. on zhe</w:t>
      </w:r>
      <w:r w:rsidR="00B47FA8">
        <w:br/>
        <w:t xml:space="preserve">rezhi: nigdi </w:t>
      </w:r>
      <w:r w:rsidR="00506849" w:rsidRPr="00150E09">
        <w:t>nigdi</w:t>
      </w:r>
      <w:r w:rsidR="00506849">
        <w:t xml:space="preserve"> je en kraj, </w:t>
      </w:r>
      <w:r w:rsidR="001D61BB">
        <w:t xml:space="preserve">gde ga mi nebi </w:t>
      </w:r>
      <w:r w:rsidR="001D61BB" w:rsidRPr="001D61BB">
        <w:t>ſ</w:t>
      </w:r>
      <w:r w:rsidR="001D61BB">
        <w:t>posnali, gde ga mi ne</w:t>
      </w:r>
      <w:r w:rsidR="001D61BB">
        <w:br/>
        <w:t>bi moliti mogli. Povsodig je nyegva modrost, nyegva vsegamogozh-</w:t>
      </w:r>
      <w:r w:rsidR="001D61BB">
        <w:br/>
        <w:t>nost, nyegva milost, nyegva dobrota: povsodig mi na</w:t>
      </w:r>
      <w:r w:rsidR="001D61BB" w:rsidRPr="001D61BB">
        <w:t>ſ</w:t>
      </w:r>
      <w:r w:rsidR="001D61BB">
        <w:t>he pro</w:t>
      </w:r>
      <w:r w:rsidR="001D61BB" w:rsidRPr="001D61BB">
        <w:t>ſ</w:t>
      </w:r>
      <w:r w:rsidR="001D61BB">
        <w:t xml:space="preserve">hnye </w:t>
      </w:r>
      <w:r w:rsidR="000E7D0C" w:rsidRPr="00150E09">
        <w:t>leh</w:t>
      </w:r>
      <w:r w:rsidR="001D61BB" w:rsidRPr="00150E09">
        <w:t>ko</w:t>
      </w:r>
      <w:r w:rsidR="001D61BB">
        <w:rPr>
          <w:rStyle w:val="teiunclear"/>
        </w:rPr>
        <w:br/>
      </w:r>
      <w:r w:rsidR="001D61BB" w:rsidRPr="001D61BB">
        <w:t>k-nyemi poſ</w:t>
      </w:r>
      <w:r w:rsidR="001D61BB">
        <w:t>hlemo, povsodig on na</w:t>
      </w:r>
      <w:r w:rsidR="001D61BB" w:rsidRPr="001D61BB">
        <w:t>ſ</w:t>
      </w:r>
      <w:r w:rsidR="001D61BB">
        <w:t xml:space="preserve">ho </w:t>
      </w:r>
      <w:r w:rsidR="001D61BB" w:rsidRPr="00150E09">
        <w:t>s</w:t>
      </w:r>
      <w:r w:rsidR="000E7D0C" w:rsidRPr="00150E09">
        <w:t>di</w:t>
      </w:r>
      <w:r w:rsidR="001D61BB" w:rsidRPr="00150E09">
        <w:t>h</w:t>
      </w:r>
      <w:r w:rsidR="001D61BB" w:rsidRPr="000E7D0C">
        <w:t>avanye</w:t>
      </w:r>
      <w:r w:rsidR="001D61BB">
        <w:t xml:space="preserve"> </w:t>
      </w:r>
      <w:r w:rsidR="001D61BB" w:rsidRPr="001D61BB">
        <w:t>ſ</w:t>
      </w:r>
      <w:r w:rsidR="001D61BB">
        <w:t>li</w:t>
      </w:r>
      <w:r w:rsidR="001D61BB" w:rsidRPr="001D61BB">
        <w:t>ſ</w:t>
      </w:r>
      <w:r w:rsidR="00952C66">
        <w:t xml:space="preserve">hi. </w:t>
      </w:r>
      <w:r w:rsidR="00952C66" w:rsidRPr="00F01911">
        <w:rPr>
          <w:rStyle w:val="teipersName"/>
        </w:rPr>
        <w:t>Jonas</w:t>
      </w:r>
      <w:r w:rsidR="00952C66">
        <w:t xml:space="preserve"> je</w:t>
      </w:r>
      <w:r w:rsidR="00952C66">
        <w:br/>
      </w:r>
      <w:r w:rsidR="00D16868">
        <w:t xml:space="preserve">tem </w:t>
      </w:r>
      <w:r w:rsidR="0040750D" w:rsidRPr="0040750D">
        <w:rPr>
          <w:rStyle w:val="teiunclear"/>
        </w:rPr>
        <w:t>l</w:t>
      </w:r>
      <w:r w:rsidR="00D16868" w:rsidRPr="00150E09">
        <w:rPr>
          <w:rStyle w:val="teiunclear"/>
        </w:rPr>
        <w:t>om</w:t>
      </w:r>
      <w:r w:rsidR="0040750D" w:rsidRPr="00150E09">
        <w:rPr>
          <w:rStyle w:val="teiunclear"/>
        </w:rPr>
        <w:t>p</w:t>
      </w:r>
      <w:r w:rsidR="00D16868" w:rsidRPr="00150E09">
        <w:rPr>
          <w:rStyle w:val="teiunclear"/>
        </w:rPr>
        <w:t>i</w:t>
      </w:r>
      <w:r w:rsidR="00D16868">
        <w:t xml:space="preserve"> ene ribe, </w:t>
      </w:r>
      <w:r w:rsidR="00D16868" w:rsidRPr="00F01911">
        <w:rPr>
          <w:rStyle w:val="teipersName"/>
        </w:rPr>
        <w:t>Job</w:t>
      </w:r>
      <w:r w:rsidR="00D16868">
        <w:t xml:space="preserve"> na gnai</w:t>
      </w:r>
      <w:r w:rsidR="00D16868" w:rsidRPr="00D16868">
        <w:t>ſ</w:t>
      </w:r>
      <w:r w:rsidR="00D16868">
        <w:t xml:space="preserve">hi, </w:t>
      </w:r>
      <w:r w:rsidR="00D16868" w:rsidRPr="00F01911">
        <w:rPr>
          <w:rStyle w:val="teipersName"/>
        </w:rPr>
        <w:t>J</w:t>
      </w:r>
      <w:r w:rsidR="0040750D">
        <w:rPr>
          <w:rStyle w:val="teipersName"/>
        </w:rPr>
        <w:t>o</w:t>
      </w:r>
      <w:r w:rsidR="00D16868" w:rsidRPr="00F01911">
        <w:rPr>
          <w:rStyle w:val="teipersName"/>
        </w:rPr>
        <w:t>s</w:t>
      </w:r>
      <w:r w:rsidR="0040750D">
        <w:rPr>
          <w:rStyle w:val="teipersName"/>
        </w:rPr>
        <w:t>u</w:t>
      </w:r>
      <w:r w:rsidR="00D16868" w:rsidRPr="00F01911">
        <w:rPr>
          <w:rStyle w:val="teipersName"/>
        </w:rPr>
        <w:t>e</w:t>
      </w:r>
      <w:r w:rsidR="00D16868">
        <w:t xml:space="preserve"> na voiski, </w:t>
      </w:r>
      <w:r w:rsidR="00D16868" w:rsidRPr="00F01911">
        <w:rPr>
          <w:rStyle w:val="teipersName"/>
        </w:rPr>
        <w:t>Moises</w:t>
      </w:r>
      <w:r w:rsidR="00D16868">
        <w:t xml:space="preserve"> veni</w:t>
      </w:r>
      <w:r w:rsidR="00D16868">
        <w:br/>
        <w:t>aidovski de</w:t>
      </w:r>
      <w:r w:rsidR="00D16868" w:rsidRPr="00D16868">
        <w:t>ſ</w:t>
      </w:r>
      <w:r w:rsidR="00D16868">
        <w:t xml:space="preserve">heli, </w:t>
      </w:r>
      <w:r w:rsidR="00D16868" w:rsidRPr="00F01911">
        <w:rPr>
          <w:rStyle w:val="teipersName"/>
        </w:rPr>
        <w:t>Pauel</w:t>
      </w:r>
      <w:r w:rsidR="00D16868">
        <w:t xml:space="preserve"> v-jezhah nyega molio, no vsi </w:t>
      </w:r>
      <w:r w:rsidR="0040750D">
        <w:rPr>
          <w:rFonts w:ascii="ZRCola" w:hAnsi="ZRCola" w:cs="ZRCola"/>
        </w:rPr>
        <w:t>ſ</w:t>
      </w:r>
      <w:r w:rsidR="00D16868">
        <w:t xml:space="preserve">o </w:t>
      </w:r>
      <w:r w:rsidR="0040750D">
        <w:t>o</w:t>
      </w:r>
      <w:r w:rsidR="00D16868">
        <w:t>d</w:t>
      </w:r>
      <w:r w:rsidR="0040750D">
        <w:t xml:space="preserve"> </w:t>
      </w:r>
      <w:r w:rsidR="00D16868">
        <w:t>nyega po-</w:t>
      </w:r>
      <w:r w:rsidR="00D16868">
        <w:br/>
        <w:t xml:space="preserve">mozh </w:t>
      </w:r>
      <w:r w:rsidR="00D16868" w:rsidRPr="00D16868">
        <w:t>ſ</w:t>
      </w:r>
      <w:r w:rsidR="00D16868">
        <w:t xml:space="preserve">adobli. ja to je ena resniza, </w:t>
      </w:r>
      <w:r w:rsidR="00674847">
        <w:t>kero nas, zhi glih vere nebi meli,</w:t>
      </w:r>
      <w:r w:rsidR="00674847">
        <w:br/>
      </w:r>
      <w:r w:rsidR="00674847" w:rsidRPr="00674847">
        <w:t>ſ</w:t>
      </w:r>
      <w:r w:rsidR="00674847">
        <w:t>he t</w:t>
      </w:r>
      <w:r w:rsidR="0040750D">
        <w:t>a</w:t>
      </w:r>
      <w:r w:rsidR="00674847">
        <w:t xml:space="preserve"> pamet </w:t>
      </w:r>
      <w:r w:rsidR="00674847" w:rsidRPr="00674847">
        <w:t>ſ</w:t>
      </w:r>
      <w:r w:rsidR="0040750D">
        <w:t>a</w:t>
      </w:r>
      <w:r w:rsidR="00674847">
        <w:t xml:space="preserve">ma vizhi, dabi mi, kak ta Apostl pravi, is </w:t>
      </w:r>
      <w:r w:rsidR="0040750D">
        <w:rPr>
          <w:rFonts w:ascii="ZRCola" w:hAnsi="ZRCola" w:cs="ZRCola"/>
        </w:rPr>
        <w:t>ſ</w:t>
      </w:r>
      <w:r w:rsidR="00674847">
        <w:t>tvorenya</w:t>
      </w:r>
      <w:r w:rsidR="00674847">
        <w:br/>
        <w:t xml:space="preserve">tega </w:t>
      </w:r>
      <w:r w:rsidR="0040750D">
        <w:rPr>
          <w:rFonts w:ascii="ZRCola" w:hAnsi="ZRCola" w:cs="ZRCola"/>
        </w:rPr>
        <w:t>ſ</w:t>
      </w:r>
      <w:r w:rsidR="00674847">
        <w:t>tvarnika povs</w:t>
      </w:r>
      <w:r w:rsidR="0040750D">
        <w:t>o</w:t>
      </w:r>
      <w:r w:rsidR="00674847">
        <w:t xml:space="preserve">dig </w:t>
      </w:r>
      <w:r w:rsidR="00674847" w:rsidRPr="00674847">
        <w:t>ſ</w:t>
      </w:r>
      <w:r w:rsidR="00674847">
        <w:t xml:space="preserve">posnati mogli. </w:t>
      </w:r>
    </w:p>
    <w:p w:rsidR="0069143B" w:rsidRDefault="00EB748F" w:rsidP="00CD6CFE">
      <w:r>
        <w:t xml:space="preserve">Pa, Moji Isvoleni zhi nam glih ena vsaka </w:t>
      </w:r>
      <w:r w:rsidR="00F409FA">
        <w:rPr>
          <w:rFonts w:ascii="ZRCola" w:hAnsi="ZRCola" w:cs="ZRCola"/>
        </w:rPr>
        <w:t>ſ</w:t>
      </w:r>
      <w:r>
        <w:t xml:space="preserve">tvar </w:t>
      </w:r>
      <w:r w:rsidRPr="00F01911">
        <w:t xml:space="preserve">Boga </w:t>
      </w:r>
      <w:r>
        <w:t>poka</w:t>
      </w:r>
      <w:r w:rsidRPr="00EB748F">
        <w:t>ſ</w:t>
      </w:r>
      <w:r>
        <w:t>he, zhi</w:t>
      </w:r>
      <w:r>
        <w:br/>
        <w:t xml:space="preserve">nam glih nebo no </w:t>
      </w:r>
      <w:r w:rsidRPr="00EB748F">
        <w:t>ſ</w:t>
      </w:r>
      <w:r>
        <w:t xml:space="preserve">emla nyegvo me osnani, tak </w:t>
      </w:r>
      <w:r w:rsidR="00F409FA">
        <w:rPr>
          <w:rFonts w:ascii="ZRCola" w:hAnsi="ZRCola" w:cs="ZRCola"/>
        </w:rPr>
        <w:t>ſ</w:t>
      </w:r>
      <w:r>
        <w:t xml:space="preserve">i je denog na </w:t>
      </w:r>
      <w:r w:rsidRPr="00EB748F">
        <w:t>ſ</w:t>
      </w:r>
      <w:r>
        <w:t>veiti</w:t>
      </w:r>
      <w:r>
        <w:br/>
        <w:t>posebne mesta isv</w:t>
      </w:r>
      <w:r w:rsidR="00F409FA">
        <w:t>o</w:t>
      </w:r>
      <w:r>
        <w:t>liti mogo, gde bi se na</w:t>
      </w:r>
      <w:r w:rsidRPr="00EB748F">
        <w:t>ſ</w:t>
      </w:r>
      <w:r>
        <w:t>him ozhem bol perkaso, ova</w:t>
      </w:r>
      <w:r>
        <w:br/>
        <w:t>zhi bi morti na nyega zelo posabli, no zhi je glih vreden, da ga po</w:t>
      </w:r>
      <w:r>
        <w:br/>
        <w:t>vs</w:t>
      </w:r>
      <w:r w:rsidR="00F409FA">
        <w:t>od</w:t>
      </w:r>
      <w:r>
        <w:t xml:space="preserve">ig </w:t>
      </w:r>
      <w:r w:rsidR="00F409FA">
        <w:t>m</w:t>
      </w:r>
      <w:r>
        <w:t xml:space="preserve">olimo, ga morti nigder nebi molili. </w:t>
      </w:r>
      <w:r w:rsidR="00F409FA" w:rsidRPr="00150E09">
        <w:t>r</w:t>
      </w:r>
      <w:r w:rsidRPr="00F409FA">
        <w:t>asvi</w:t>
      </w:r>
      <w:r>
        <w:t xml:space="preserve"> tega, dabi ga mi</w:t>
      </w:r>
      <w:r>
        <w:br/>
        <w:t>le</w:t>
      </w:r>
      <w:r w:rsidRPr="00EB748F">
        <w:t>ſ</w:t>
      </w:r>
      <w:r>
        <w:t xml:space="preserve">hi </w:t>
      </w:r>
      <w:r w:rsidRPr="00EB748F">
        <w:t>ſ</w:t>
      </w:r>
      <w:r>
        <w:t>posnali, je to isvolenye</w:t>
      </w:r>
      <w:r w:rsidR="005F7A2A">
        <w:t xml:space="preserve"> posebnih mest takoj dostoino blo nyegve</w:t>
      </w:r>
      <w:r w:rsidR="005F7A2A">
        <w:br/>
        <w:t>mi gospod</w:t>
      </w:r>
      <w:r w:rsidR="005F7A2A" w:rsidRPr="005F7A2A">
        <w:t>ſ</w:t>
      </w:r>
      <w:r w:rsidR="00BA7C2A">
        <w:t>t</w:t>
      </w:r>
      <w:r w:rsidR="005F7A2A">
        <w:t xml:space="preserve">vi, glih kak </w:t>
      </w:r>
      <w:r w:rsidR="005F7A2A" w:rsidRPr="005F7A2A">
        <w:rPr>
          <w:rStyle w:val="teidel"/>
        </w:rPr>
        <w:t>je</w:t>
      </w:r>
      <w:r>
        <w:t xml:space="preserve"> </w:t>
      </w:r>
      <w:r w:rsidR="005F7A2A">
        <w:t xml:space="preserve">negda, dabi ludem to oblast pokaso, </w:t>
      </w:r>
      <w:r w:rsidR="00BA7C2A" w:rsidRPr="00150E09">
        <w:t>ke</w:t>
      </w:r>
      <w:r w:rsidR="005F7A2A" w:rsidRPr="00150E09">
        <w:t>ro</w:t>
      </w:r>
      <w:r w:rsidR="00CD6CFE">
        <w:rPr>
          <w:rStyle w:val="teiunclear"/>
        </w:rPr>
        <w:br/>
      </w:r>
      <w:r w:rsidR="00CD6CFE">
        <w:t>on k</w:t>
      </w:r>
      <w:r w:rsidR="0025433F">
        <w:t>r</w:t>
      </w:r>
      <w:r w:rsidR="00CD6CFE">
        <w:t xml:space="preserve">es vse stvari </w:t>
      </w:r>
      <w:r w:rsidR="0025433F">
        <w:t>m</w:t>
      </w:r>
      <w:r w:rsidR="00CD6CFE">
        <w:t xml:space="preserve">a, je hteo, dabi nyemi ta </w:t>
      </w:r>
      <w:r w:rsidR="00CD6CFE" w:rsidRPr="00CD6CFE">
        <w:t>ſ</w:t>
      </w:r>
      <w:r w:rsidR="00CD6CFE">
        <w:t>edmi den vkedni k-zhes-</w:t>
      </w:r>
    </w:p>
    <w:p w:rsidR="0069143B" w:rsidRDefault="0069143B">
      <w:r>
        <w:br w:type="page"/>
      </w:r>
    </w:p>
    <w:p w:rsidR="002B384F" w:rsidRPr="00150E09" w:rsidRDefault="00241102" w:rsidP="00CB4DE0">
      <w:pPr>
        <w:rPr>
          <w:rFonts w:cs="Times New Roman"/>
          <w:b/>
          <w:color w:val="00B050"/>
          <w:lang w:val="en-GB" w:eastAsia="x-none"/>
        </w:rPr>
      </w:pPr>
      <w:r>
        <w:lastRenderedPageBreak/>
        <w:t xml:space="preserve">ti prasnuvali, no odvsega, kaj </w:t>
      </w:r>
      <w:r w:rsidRPr="00241102">
        <w:t>ſ</w:t>
      </w:r>
      <w:r>
        <w:t>emla rodi, d</w:t>
      </w:r>
      <w:r w:rsidR="000F0465">
        <w:t>e</w:t>
      </w:r>
      <w:r>
        <w:t>setino dobi, tak je mogo</w:t>
      </w:r>
      <w:r>
        <w:br/>
      </w:r>
      <w:r w:rsidRPr="00241102">
        <w:t>ſ</w:t>
      </w:r>
      <w:r>
        <w:t xml:space="preserve">a </w:t>
      </w:r>
      <w:r w:rsidRPr="00241102">
        <w:t>ſ</w:t>
      </w:r>
      <w:r>
        <w:t>svojo gospod</w:t>
      </w:r>
      <w:r w:rsidRPr="00241102">
        <w:t>ſ</w:t>
      </w:r>
      <w:r>
        <w:t>stvo gvi</w:t>
      </w:r>
      <w:r w:rsidRPr="00241102">
        <w:t>ſ</w:t>
      </w:r>
      <w:r>
        <w:t>hne mesta isvoliti, v-katerih bi on nam</w:t>
      </w:r>
      <w:r>
        <w:br/>
      </w:r>
      <w:r w:rsidRPr="00241102">
        <w:t>ſ</w:t>
      </w:r>
      <w:r>
        <w:t>vojo oblast pokaso: tak</w:t>
      </w:r>
      <w:r w:rsidR="000F0465">
        <w:t>a</w:t>
      </w:r>
      <w:r>
        <w:t xml:space="preserve">j nyegvi </w:t>
      </w:r>
      <w:r w:rsidRPr="00241102">
        <w:t>ſ</w:t>
      </w:r>
      <w:r>
        <w:t xml:space="preserve">vetosti, veli ta </w:t>
      </w:r>
      <w:r w:rsidRPr="00F01911">
        <w:rPr>
          <w:rStyle w:val="teipersName"/>
        </w:rPr>
        <w:t>ſ. Augustin</w:t>
      </w:r>
      <w:r>
        <w:rPr>
          <w:rStyle w:val="teiname"/>
        </w:rPr>
        <w:t xml:space="preserve"> </w:t>
      </w:r>
      <w:r>
        <w:rPr>
          <w:rStyle w:val="teiname"/>
        </w:rPr>
        <w:br/>
      </w:r>
      <w:r w:rsidRPr="00241102">
        <w:t>ſ</w:t>
      </w:r>
      <w:r>
        <w:t xml:space="preserve">e je </w:t>
      </w:r>
      <w:r w:rsidRPr="00150E09">
        <w:rPr>
          <w:rStyle w:val="teiadd"/>
          <w:u w:val="none"/>
        </w:rPr>
        <w:t>to</w:t>
      </w:r>
      <w:r w:rsidR="002B384F">
        <w:t xml:space="preserve"> vdalo, kaiti, nahpotem </w:t>
      </w:r>
      <w:r w:rsidR="002B384F" w:rsidRPr="002B384F">
        <w:t>ſ</w:t>
      </w:r>
      <w:r w:rsidR="002B384F">
        <w:t xml:space="preserve">e je ta greh po vsem </w:t>
      </w:r>
      <w:r w:rsidR="002B384F" w:rsidRPr="002B384F">
        <w:t>ſ</w:t>
      </w:r>
      <w:r w:rsidR="002B384F">
        <w:t>veiti kak eno</w:t>
      </w:r>
      <w:r w:rsidR="002B384F">
        <w:br/>
      </w:r>
      <w:r w:rsidR="00E70817">
        <w:t>morie ven raslio, da je ta duh bosh</w:t>
      </w:r>
      <w:r w:rsidR="000F0465">
        <w:rPr>
          <w:rFonts w:ascii="ZRCola" w:hAnsi="ZRCola" w:cs="ZRCola"/>
        </w:rPr>
        <w:t>ÿ</w:t>
      </w:r>
      <w:r w:rsidR="00E70817">
        <w:t xml:space="preserve"> ne mogo vezh med ludmi</w:t>
      </w:r>
      <w:r w:rsidR="00E70817">
        <w:br/>
        <w:t>prebivati, je blo potrebno, da je taki duh bogi eno hi</w:t>
      </w:r>
      <w:r w:rsidR="00E70817" w:rsidRPr="00E70817">
        <w:t>ſ</w:t>
      </w:r>
      <w:r w:rsidR="00E70817">
        <w:t>ho posve</w:t>
      </w:r>
      <w:r w:rsidR="00E70817">
        <w:br/>
        <w:t xml:space="preserve">tio, gde bi </w:t>
      </w:r>
      <w:r w:rsidR="00E70817" w:rsidRPr="00E70817">
        <w:t>ſ</w:t>
      </w:r>
      <w:r w:rsidR="00E70817">
        <w:t xml:space="preserve">e nyegvo ime zhestilo: </w:t>
      </w:r>
      <w:r w:rsidR="000F0465" w:rsidRPr="00150E09">
        <w:t>r</w:t>
      </w:r>
      <w:r w:rsidR="00E70817" w:rsidRPr="000F0465">
        <w:t>av</w:t>
      </w:r>
      <w:r w:rsidR="00E70817">
        <w:t xml:space="preserve">no to je blo </w:t>
      </w:r>
      <w:r w:rsidR="000F0465">
        <w:t>ta</w:t>
      </w:r>
      <w:r w:rsidR="00E70817">
        <w:t xml:space="preserve">kaj </w:t>
      </w:r>
      <w:r w:rsidR="000F0465" w:rsidRPr="00150E09">
        <w:t>vurs</w:t>
      </w:r>
      <w:r w:rsidR="000F0465" w:rsidRPr="000F0465">
        <w:t>h</w:t>
      </w:r>
      <w:r w:rsidR="00E70817" w:rsidRPr="000F0465">
        <w:t>ah</w:t>
      </w:r>
      <w:r w:rsidR="00E70817">
        <w:br/>
        <w:t xml:space="preserve">da je ta stara </w:t>
      </w:r>
      <w:r w:rsidR="00E70817" w:rsidRPr="00E70817">
        <w:t>ſ</w:t>
      </w:r>
      <w:r w:rsidR="00E70817">
        <w:t xml:space="preserve">apoved prepovedala bogi gde </w:t>
      </w:r>
      <w:r w:rsidR="00E70817" w:rsidRPr="00E70817">
        <w:t>ſ</w:t>
      </w:r>
      <w:r w:rsidR="00E70817">
        <w:t xml:space="preserve">he </w:t>
      </w:r>
      <w:r w:rsidR="00E70817" w:rsidRPr="00150E09">
        <w:t>o</w:t>
      </w:r>
      <w:r w:rsidR="000F0465" w:rsidRPr="00150E09">
        <w:t>ffr</w:t>
      </w:r>
      <w:r w:rsidR="00E70817" w:rsidRPr="00150E09">
        <w:t>ati</w:t>
      </w:r>
      <w:r w:rsidR="00E70817">
        <w:t xml:space="preserve">, </w:t>
      </w:r>
      <w:r w:rsidR="000F0465">
        <w:t>l</w:t>
      </w:r>
      <w:r w:rsidR="00E70817">
        <w:t>e gvi</w:t>
      </w:r>
      <w:r w:rsidR="00E70817" w:rsidRPr="00E70817">
        <w:t>ſ</w:t>
      </w:r>
      <w:r w:rsidR="00E70817">
        <w:t>hne</w:t>
      </w:r>
      <w:r w:rsidR="00E70817">
        <w:br/>
        <w:t xml:space="preserve">mesta </w:t>
      </w:r>
      <w:r w:rsidR="000F0465" w:rsidRPr="00150E09">
        <w:t>ſo ſa</w:t>
      </w:r>
      <w:r w:rsidR="00E70817" w:rsidRPr="00CB4DE0">
        <w:rPr>
          <w:rStyle w:val="teisurplus"/>
        </w:rPr>
        <w:t xml:space="preserve"> </w:t>
      </w:r>
      <w:r w:rsidR="00E70817" w:rsidRPr="00E70817">
        <w:t>o</w:t>
      </w:r>
      <w:r w:rsidR="000F0465">
        <w:t>ff</w:t>
      </w:r>
      <w:r w:rsidR="00E70817" w:rsidRPr="00E70817">
        <w:t>ranye</w:t>
      </w:r>
      <w:r w:rsidR="00E70817">
        <w:t xml:space="preserve"> ble o</w:t>
      </w:r>
      <w:r w:rsidR="000F0465">
        <w:t>dlo</w:t>
      </w:r>
      <w:r w:rsidR="00E70817">
        <w:t xml:space="preserve">zhene. </w:t>
      </w:r>
      <w:r w:rsidR="00E70817" w:rsidRPr="00E70817">
        <w:t>no ſadnizh velim jas:</w:t>
      </w:r>
      <w:r w:rsidR="00E70817">
        <w:t xml:space="preserve"> mi vsi ma</w:t>
      </w:r>
      <w:r w:rsidR="00E70817">
        <w:br/>
        <w:t>mo enega Boga</w:t>
      </w:r>
      <w:r w:rsidR="00015A2C">
        <w:t xml:space="preserve"> eno vero enega k</w:t>
      </w:r>
      <w:r w:rsidR="000F0465">
        <w:t>e</w:t>
      </w:r>
      <w:r w:rsidR="00015A2C">
        <w:t>rsta, tak</w:t>
      </w:r>
      <w:r w:rsidR="00E70817" w:rsidRPr="00015A2C">
        <w:t xml:space="preserve"> </w:t>
      </w:r>
      <w:r w:rsidR="00015A2C" w:rsidRPr="00015A2C">
        <w:t>ſe</w:t>
      </w:r>
      <w:r w:rsidR="00A24159">
        <w:t xml:space="preserve"> tak</w:t>
      </w:r>
      <w:r w:rsidR="000F0465">
        <w:t>a</w:t>
      </w:r>
      <w:r w:rsidR="00A24159">
        <w:t xml:space="preserve">j </w:t>
      </w:r>
      <w:r w:rsidR="00A24159" w:rsidRPr="00A24159">
        <w:t>ſ</w:t>
      </w:r>
      <w:r w:rsidR="00A24159">
        <w:t xml:space="preserve">hika, da </w:t>
      </w:r>
      <w:r w:rsidR="000F0465">
        <w:rPr>
          <w:rStyle w:val="teiunclear"/>
          <w:rFonts w:ascii="ZRCola" w:hAnsi="ZRCola" w:cs="ZRCola"/>
        </w:rPr>
        <w:t>ſ</w:t>
      </w:r>
      <w:r w:rsidR="00A24159" w:rsidRPr="00A24159">
        <w:rPr>
          <w:rStyle w:val="teiunclear"/>
        </w:rPr>
        <w:t>e</w:t>
      </w:r>
      <w:r w:rsidR="00A24159">
        <w:rPr>
          <w:rStyle w:val="teiunclear"/>
        </w:rPr>
        <w:t xml:space="preserve"> </w:t>
      </w:r>
      <w:r w:rsidR="00CB4DE0">
        <w:rPr>
          <w:rStyle w:val="teiunclear"/>
        </w:rPr>
        <w:br/>
      </w:r>
      <w:r w:rsidR="00CB4DE0">
        <w:t xml:space="preserve">mi vsi v-enem mesti vkuper </w:t>
      </w:r>
      <w:r w:rsidR="00CB4DE0" w:rsidRPr="00CB4DE0">
        <w:t>ſ</w:t>
      </w:r>
      <w:r w:rsidR="00CB4DE0">
        <w:t>idemo, no tam na eno vi</w:t>
      </w:r>
      <w:r w:rsidR="00CB4DE0" w:rsidRPr="00CB4DE0">
        <w:t>ſ</w:t>
      </w:r>
      <w:r w:rsidR="00CB4DE0">
        <w:t>ho na</w:t>
      </w:r>
      <w:r w:rsidR="00CB4DE0" w:rsidRPr="00CB4DE0">
        <w:t>ſ</w:t>
      </w:r>
      <w:r w:rsidR="00CB4DE0">
        <w:t>he</w:t>
      </w:r>
      <w:r w:rsidR="00CB4DE0">
        <w:br/>
        <w:t xml:space="preserve">mi </w:t>
      </w:r>
      <w:r w:rsidR="000F0465">
        <w:t>b</w:t>
      </w:r>
      <w:r w:rsidR="00CB4DE0">
        <w:t xml:space="preserve">ogi </w:t>
      </w:r>
      <w:r w:rsidR="00CB4DE0" w:rsidRPr="00CB4DE0">
        <w:t>ſ</w:t>
      </w:r>
      <w:r w:rsidR="00CB4DE0">
        <w:t>lu</w:t>
      </w:r>
      <w:r w:rsidR="00CB4DE0" w:rsidRPr="00CB4DE0">
        <w:t>ſ</w:t>
      </w:r>
      <w:r w:rsidR="00CB4DE0">
        <w:t xml:space="preserve">himo. </w:t>
      </w:r>
    </w:p>
    <w:p w:rsidR="007E5DA8" w:rsidRDefault="003A3195" w:rsidP="00CB4DE0">
      <w:r>
        <w:t>Gvi</w:t>
      </w:r>
      <w:r w:rsidRPr="003A3195">
        <w:t>ſ</w:t>
      </w:r>
      <w:r>
        <w:t xml:space="preserve">hno je ali, zhi glih zeli </w:t>
      </w:r>
      <w:r w:rsidRPr="003A3195">
        <w:t>ſ</w:t>
      </w:r>
      <w:r>
        <w:t xml:space="preserve">veit Bogi </w:t>
      </w:r>
      <w:r w:rsidRPr="003A3195">
        <w:t>ſ</w:t>
      </w:r>
      <w:r>
        <w:t>li</w:t>
      </w:r>
      <w:r w:rsidRPr="003A3195">
        <w:t>ſ</w:t>
      </w:r>
      <w:r>
        <w:t xml:space="preserve">hi, tak je denog </w:t>
      </w:r>
      <w:r w:rsidRPr="003A3195">
        <w:t>ſ</w:t>
      </w:r>
      <w:r>
        <w:t>amo ene</w:t>
      </w:r>
      <w:r>
        <w:br/>
        <w:t>gvi</w:t>
      </w:r>
      <w:r w:rsidRPr="003A3195">
        <w:t>ſ</w:t>
      </w:r>
      <w:r>
        <w:t xml:space="preserve">hne mesta </w:t>
      </w:r>
      <w:r w:rsidRPr="003A3195">
        <w:t>ſ</w:t>
      </w:r>
      <w:r>
        <w:t xml:space="preserve">a </w:t>
      </w:r>
      <w:r w:rsidRPr="003A3195">
        <w:t>ſ</w:t>
      </w:r>
      <w:r w:rsidR="0076627E">
        <w:t>e</w:t>
      </w:r>
      <w:r>
        <w:t xml:space="preserve"> obder</w:t>
      </w:r>
      <w:r w:rsidRPr="003A3195">
        <w:t>ſ</w:t>
      </w:r>
      <w:r>
        <w:t>ho, dabi ga tam moliti mogli. no gleite!</w:t>
      </w:r>
      <w:r>
        <w:br/>
        <w:t>ravno to</w:t>
      </w:r>
      <w:r w:rsidR="0076627E">
        <w:t>t</w:t>
      </w:r>
      <w:r>
        <w:t xml:space="preserve">e mesta, Moji Isvoleni! </w:t>
      </w:r>
      <w:r w:rsidRPr="003A3195">
        <w:t>ſ</w:t>
      </w:r>
      <w:r>
        <w:t>o na</w:t>
      </w:r>
      <w:r w:rsidRPr="003A3195">
        <w:t>ſ</w:t>
      </w:r>
      <w:r>
        <w:t xml:space="preserve">he zirkve. </w:t>
      </w:r>
      <w:r w:rsidR="00B64AB8">
        <w:t>To je moja hi</w:t>
      </w:r>
      <w:r w:rsidR="00B64AB8" w:rsidRPr="00B64AB8">
        <w:t>ſ</w:t>
      </w:r>
      <w:r w:rsidR="00B64AB8">
        <w:t>ha</w:t>
      </w:r>
      <w:r w:rsidR="00B64AB8">
        <w:br/>
        <w:t xml:space="preserve">je reko </w:t>
      </w:r>
      <w:r w:rsidR="00B64AB8" w:rsidRPr="00150E09">
        <w:rPr>
          <w:rStyle w:val="teipersName"/>
        </w:rPr>
        <w:t>kristus Jeſus</w:t>
      </w:r>
      <w:r w:rsidR="00B64AB8">
        <w:t>, dare je ter</w:t>
      </w:r>
      <w:r w:rsidR="00B64AB8" w:rsidRPr="00B64AB8">
        <w:t>ſ</w:t>
      </w:r>
      <w:r w:rsidR="00B64AB8">
        <w:t xml:space="preserve">hze is templna </w:t>
      </w:r>
      <w:r w:rsidR="00B64AB8" w:rsidRPr="00B64AB8">
        <w:t>ſ</w:t>
      </w:r>
      <w:r w:rsidR="00B64AB8">
        <w:t>tiro: nyegve</w:t>
      </w:r>
      <w:r w:rsidR="00B64AB8">
        <w:br/>
        <w:t>hi</w:t>
      </w:r>
      <w:r w:rsidR="00B64AB8" w:rsidRPr="00B64AB8">
        <w:t>ſ</w:t>
      </w:r>
      <w:r w:rsidR="00B64AB8">
        <w:t xml:space="preserve">he </w:t>
      </w:r>
      <w:r w:rsidR="00B64AB8" w:rsidRPr="00B64AB8">
        <w:t>ſ</w:t>
      </w:r>
      <w:r w:rsidR="00B64AB8">
        <w:t>o tak</w:t>
      </w:r>
      <w:r w:rsidR="0076627E">
        <w:t>a</w:t>
      </w:r>
      <w:r w:rsidR="00B64AB8">
        <w:t xml:space="preserve">j te kristianske zirkve, no je to, Isvoleni </w:t>
      </w:r>
      <w:r w:rsidR="00B64AB8" w:rsidRPr="00B64AB8">
        <w:t>ſ</w:t>
      </w:r>
      <w:r w:rsidR="00B64AB8">
        <w:t>a nas ne</w:t>
      </w:r>
      <w:r w:rsidR="00B64AB8">
        <w:br/>
      </w:r>
      <w:r w:rsidR="0076627E">
        <w:t>e</w:t>
      </w:r>
      <w:r w:rsidR="00B64AB8">
        <w:t xml:space="preserve">n posebni trost, da Bog pai nas </w:t>
      </w:r>
      <w:r w:rsidR="00B64AB8" w:rsidRPr="00B64AB8">
        <w:t>ſ</w:t>
      </w:r>
      <w:r w:rsidR="00B64AB8">
        <w:t>vojo hi</w:t>
      </w:r>
      <w:r w:rsidR="00B64AB8" w:rsidRPr="00B64AB8">
        <w:t>ſ</w:t>
      </w:r>
      <w:r w:rsidR="00B64AB8">
        <w:t>ho ma?</w:t>
      </w:r>
    </w:p>
    <w:p w:rsidR="00B64AB8" w:rsidRDefault="00B7373F" w:rsidP="00CB4DE0">
      <w:r>
        <w:t xml:space="preserve">Ah mi nesrezhni </w:t>
      </w:r>
      <w:r w:rsidR="0076627E">
        <w:t>ot</w:t>
      </w:r>
      <w:r>
        <w:t>rozi enega gre</w:t>
      </w:r>
      <w:r w:rsidRPr="00B7373F">
        <w:t>ſ</w:t>
      </w:r>
      <w:r>
        <w:t xml:space="preserve">hneka ozheta! </w:t>
      </w:r>
      <w:r w:rsidRPr="00F01911">
        <w:rPr>
          <w:rStyle w:val="teipersName"/>
        </w:rPr>
        <w:t>Adam</w:t>
      </w:r>
      <w:r>
        <w:t xml:space="preserve"> je</w:t>
      </w:r>
      <w:r>
        <w:br/>
      </w:r>
      <w:r w:rsidR="00600DE2">
        <w:t>pregre</w:t>
      </w:r>
      <w:r w:rsidR="00600DE2" w:rsidRPr="00600DE2">
        <w:t>ſ</w:t>
      </w:r>
      <w:r w:rsidR="00600DE2">
        <w:t xml:space="preserve">hio, no k-zhasi je </w:t>
      </w:r>
      <w:r w:rsidR="00600DE2" w:rsidRPr="00600DE2">
        <w:t>ſ</w:t>
      </w:r>
      <w:r w:rsidR="00600DE2">
        <w:t xml:space="preserve">vojega Boga </w:t>
      </w:r>
      <w:r w:rsidR="00600DE2" w:rsidRPr="00600DE2">
        <w:t>ſ</w:t>
      </w:r>
      <w:r w:rsidR="00600DE2">
        <w:t xml:space="preserve">gibio. </w:t>
      </w:r>
      <w:r w:rsidR="00600DE2" w:rsidRPr="00600DE2">
        <w:t>ſ</w:t>
      </w:r>
      <w:r w:rsidR="00600DE2">
        <w:t>mo mi ne tak</w:t>
      </w:r>
      <w:r w:rsidR="0076627E">
        <w:t>a</w:t>
      </w:r>
      <w:r w:rsidR="00600DE2">
        <w:t>j to</w:t>
      </w:r>
      <w:r w:rsidR="0076627E">
        <w:t>t</w:t>
      </w:r>
      <w:r w:rsidR="00600DE2">
        <w:t>e</w:t>
      </w:r>
      <w:r w:rsidR="00600DE2">
        <w:br/>
        <w:t>ku</w:t>
      </w:r>
      <w:r w:rsidR="00600DE2" w:rsidRPr="00600DE2">
        <w:t>ſ</w:t>
      </w:r>
      <w:r w:rsidR="00600DE2">
        <w:t xml:space="preserve">hige vredni bli? ne </w:t>
      </w:r>
      <w:r w:rsidR="00600DE2" w:rsidRPr="00600DE2">
        <w:t>ſ</w:t>
      </w:r>
      <w:r w:rsidR="00600DE2">
        <w:t>a</w:t>
      </w:r>
      <w:r w:rsidR="00600DE2" w:rsidRPr="00600DE2">
        <w:t>ſ</w:t>
      </w:r>
      <w:r w:rsidR="00600DE2">
        <w:t>lushimosi mi, dabi vsigdar od Boga lo-</w:t>
      </w:r>
      <w:r w:rsidR="00600DE2">
        <w:br/>
        <w:t xml:space="preserve">zheni; no od nyegve oblizhia </w:t>
      </w:r>
      <w:r w:rsidR="00600DE2" w:rsidRPr="00600DE2">
        <w:t>ſ</w:t>
      </w:r>
      <w:r w:rsidR="00600DE2">
        <w:t>aver</w:t>
      </w:r>
      <w:r w:rsidR="00600DE2" w:rsidRPr="00600DE2">
        <w:t>ſ</w:t>
      </w:r>
      <w:r w:rsidR="00600DE2">
        <w:t xml:space="preserve">heni bli? ja to bi </w:t>
      </w:r>
      <w:r w:rsidR="00600DE2" w:rsidRPr="00600DE2">
        <w:t>ſ</w:t>
      </w:r>
      <w:r w:rsidR="00600DE2">
        <w:t>e blo nam</w:t>
      </w:r>
      <w:r w:rsidR="00600DE2">
        <w:br/>
      </w:r>
      <w:r w:rsidR="00600DE2" w:rsidRPr="00600DE2">
        <w:t>ſ</w:t>
      </w:r>
      <w:r w:rsidR="00600DE2">
        <w:t xml:space="preserve">godlo, zhi bi ba Bog </w:t>
      </w:r>
      <w:r w:rsidR="00600DE2" w:rsidRPr="00600DE2">
        <w:t>ſ</w:t>
      </w:r>
      <w:r w:rsidR="00600DE2">
        <w:t xml:space="preserve">amo na </w:t>
      </w:r>
      <w:r w:rsidR="00600DE2" w:rsidRPr="00600DE2">
        <w:t>ſ</w:t>
      </w:r>
      <w:r w:rsidR="00600DE2">
        <w:t>vojo pravizhnost gledo: pa ne, ta</w:t>
      </w:r>
      <w:r w:rsidR="00600DE2">
        <w:br/>
        <w:t>milost tega gospoda j</w:t>
      </w:r>
      <w:r w:rsidR="0076627E">
        <w:t>e</w:t>
      </w:r>
      <w:r w:rsidR="00600DE2">
        <w:t xml:space="preserve"> nyegvo pravizhnost prevagala. On je </w:t>
      </w:r>
      <w:r w:rsidR="00600DE2" w:rsidRPr="00600DE2">
        <w:t>ſ</w:t>
      </w:r>
      <w:r w:rsidR="00600DE2">
        <w:t>he</w:t>
      </w:r>
      <w:r w:rsidR="00600DE2">
        <w:br/>
      </w:r>
      <w:r w:rsidR="0076627E">
        <w:rPr>
          <w:rFonts w:ascii="ZRCola" w:hAnsi="ZRCola" w:cs="ZRCola"/>
        </w:rPr>
        <w:t>ſ</w:t>
      </w:r>
      <w:r w:rsidR="00600DE2">
        <w:t>daj per nas, no</w:t>
      </w:r>
      <w:r w:rsidR="0076627E">
        <w:t xml:space="preserve"> </w:t>
      </w:r>
      <w:r w:rsidR="00600DE2">
        <w:t xml:space="preserve">zhe do konza </w:t>
      </w:r>
      <w:r w:rsidR="00600DE2" w:rsidRPr="00600DE2">
        <w:t>ſ</w:t>
      </w:r>
      <w:r w:rsidR="00600DE2">
        <w:t>veta per nas ostati. On je med</w:t>
      </w:r>
      <w:r w:rsidR="0076627E">
        <w:t xml:space="preserve"> </w:t>
      </w:r>
      <w:r w:rsidR="00600DE2">
        <w:t>nami</w:t>
      </w:r>
      <w:r w:rsidR="00600DE2">
        <w:br/>
        <w:t>svojo hi</w:t>
      </w:r>
      <w:r w:rsidR="00600DE2" w:rsidRPr="00600DE2">
        <w:t>ſ</w:t>
      </w:r>
      <w:r w:rsidR="00600DE2">
        <w:t xml:space="preserve">ho </w:t>
      </w:r>
      <w:r w:rsidR="00870BFF" w:rsidRPr="00150E09">
        <w:t>ſp</w:t>
      </w:r>
      <w:r w:rsidR="0076627E" w:rsidRPr="00150E09">
        <w:t>o</w:t>
      </w:r>
      <w:r w:rsidR="00870BFF" w:rsidRPr="0076627E">
        <w:t>vo</w:t>
      </w:r>
      <w:r w:rsidR="00870BFF">
        <w:t>. Veselise ali, o I</w:t>
      </w:r>
      <w:r w:rsidR="000B64F2">
        <w:t>s</w:t>
      </w:r>
      <w:r w:rsidR="00870BFF">
        <w:t>rael! kak lepa je ta hi</w:t>
      </w:r>
      <w:r w:rsidR="00870BFF" w:rsidRPr="00870BFF">
        <w:t>ſ</w:t>
      </w:r>
      <w:r w:rsidR="00870BFF">
        <w:t>ha tega</w:t>
      </w:r>
      <w:r w:rsidR="00870BFF">
        <w:br/>
        <w:t xml:space="preserve">gospoda, kak je puna zhesti no </w:t>
      </w:r>
      <w:r w:rsidR="00870BFF" w:rsidRPr="00870BFF">
        <w:t>ſ</w:t>
      </w:r>
      <w:r w:rsidR="00870BFF">
        <w:t xml:space="preserve">vetosti, no kaj </w:t>
      </w:r>
      <w:r w:rsidR="00870BFF" w:rsidRPr="00870BFF">
        <w:t>ſ</w:t>
      </w:r>
      <w:r w:rsidR="00870BFF">
        <w:t>a ena frezha je</w:t>
      </w:r>
      <w:r w:rsidR="00870BFF">
        <w:br/>
      </w:r>
      <w:r w:rsidR="00870BFF" w:rsidRPr="00870BFF">
        <w:t>ſ</w:t>
      </w:r>
      <w:r w:rsidR="00870BFF">
        <w:t>a te, da ti nyega v-t</w:t>
      </w:r>
      <w:r w:rsidR="000B64F2">
        <w:t>ot</w:t>
      </w:r>
      <w:r w:rsidR="00870BFF">
        <w:t>i hi</w:t>
      </w:r>
      <w:r w:rsidR="00870BFF" w:rsidRPr="00870BFF">
        <w:t>ſ</w:t>
      </w:r>
      <w:r w:rsidR="00870BFF">
        <w:t>hi naide</w:t>
      </w:r>
      <w:r w:rsidR="00870BFF" w:rsidRPr="00870BFF">
        <w:t>ſ</w:t>
      </w:r>
      <w:r w:rsidR="00870BFF">
        <w:t xml:space="preserve">h. </w:t>
      </w:r>
      <w:r w:rsidR="00870BFF" w:rsidRPr="00870BFF">
        <w:t>ſ</w:t>
      </w:r>
      <w:r w:rsidR="00870BFF">
        <w:t>velizheni, keri tam pre</w:t>
      </w:r>
      <w:r w:rsidR="00870BFF">
        <w:br/>
        <w:t xml:space="preserve">bivajo. </w:t>
      </w:r>
    </w:p>
    <w:p w:rsidR="003B6A4C" w:rsidRDefault="00870BFF" w:rsidP="00CB4DE0">
      <w:pPr>
        <w:rPr>
          <w:rStyle w:val="teichoiceZnak"/>
        </w:rPr>
      </w:pPr>
      <w:r>
        <w:t xml:space="preserve">Tak </w:t>
      </w:r>
      <w:r w:rsidRPr="00870BFF">
        <w:t>ſ</w:t>
      </w:r>
      <w:r>
        <w:t xml:space="preserve">e je veselio </w:t>
      </w:r>
      <w:r w:rsidRPr="00F01911">
        <w:rPr>
          <w:rStyle w:val="teipersName"/>
        </w:rPr>
        <w:t>David</w:t>
      </w:r>
      <w:r>
        <w:t xml:space="preserve"> ta </w:t>
      </w:r>
      <w:r w:rsidRPr="00870BFF">
        <w:t>ſ</w:t>
      </w:r>
      <w:r>
        <w:t>veti kral, no nyegva du</w:t>
      </w:r>
      <w:r w:rsidRPr="00870BFF">
        <w:t>ſ</w:t>
      </w:r>
      <w:r>
        <w:t>ha je od</w:t>
      </w:r>
      <w:r>
        <w:br/>
        <w:t xml:space="preserve">veselia pa vse to drugo posabla, dare </w:t>
      </w:r>
      <w:r w:rsidRPr="00870BFF">
        <w:t>ſ</w:t>
      </w:r>
      <w:r>
        <w:t xml:space="preserve">i je </w:t>
      </w:r>
      <w:r w:rsidRPr="00870BFF">
        <w:t>ſ</w:t>
      </w:r>
      <w:r>
        <w:t>mislila na ta templ</w:t>
      </w:r>
      <w:r>
        <w:br/>
        <w:t>v-</w:t>
      </w:r>
      <w:r w:rsidRPr="00150E09">
        <w:rPr>
          <w:rStyle w:val="teiplaceName"/>
        </w:rPr>
        <w:t>Jerusalemi</w:t>
      </w:r>
      <w:r>
        <w:t xml:space="preserve">: nikol je nyegvo </w:t>
      </w:r>
      <w:r w:rsidRPr="00870BFF">
        <w:t>ſ</w:t>
      </w:r>
      <w:r>
        <w:t xml:space="preserve">erze </w:t>
      </w:r>
      <w:r w:rsidR="0073201C" w:rsidRPr="0073201C">
        <w:t>ſ</w:t>
      </w:r>
      <w:r w:rsidR="0073201C">
        <w:t>-</w:t>
      </w:r>
      <w:r w:rsidR="0073201C" w:rsidRPr="0073201C">
        <w:t>ſ</w:t>
      </w:r>
      <w:r w:rsidR="0073201C">
        <w:t>lai</w:t>
      </w:r>
      <w:r w:rsidR="0073201C" w:rsidRPr="0073201C">
        <w:t>ſ</w:t>
      </w:r>
      <w:r w:rsidR="0073201C">
        <w:t>him trostom napunye</w:t>
      </w:r>
    </w:p>
    <w:p w:rsidR="0020519C" w:rsidRPr="00150E09" w:rsidRDefault="003B6A4C" w:rsidP="00CB4DE0">
      <w:pPr>
        <w:rPr>
          <w:rStyle w:val="teichoiceZnak"/>
          <w:color w:val="auto"/>
        </w:rPr>
      </w:pPr>
      <w:r w:rsidRPr="00150E09">
        <w:rPr>
          <w:rStyle w:val="teichoiceZnak"/>
          <w:color w:val="auto"/>
        </w:rPr>
        <w:t>Jannuſ Jae</w:t>
      </w:r>
    </w:p>
    <w:p w:rsidR="0020519C" w:rsidRDefault="0020519C">
      <w:pPr>
        <w:rPr>
          <w:rStyle w:val="teiunclear"/>
        </w:rPr>
      </w:pPr>
      <w:r>
        <w:rPr>
          <w:rStyle w:val="teiunclear"/>
        </w:rPr>
        <w:br w:type="page"/>
      </w:r>
    </w:p>
    <w:p w:rsidR="00870BFF" w:rsidRDefault="00D81F28" w:rsidP="00CB4DE0">
      <w:r>
        <w:lastRenderedPageBreak/>
        <w:t xml:space="preserve">no blo, kak te, dare mu je povedano blo, da bo noter </w:t>
      </w:r>
      <w:r w:rsidRPr="00D81F28">
        <w:t>ſ</w:t>
      </w:r>
      <w:r>
        <w:t>hau v-to hi</w:t>
      </w:r>
      <w:r w:rsidRPr="00D81F28">
        <w:t>ſ</w:t>
      </w:r>
      <w:r>
        <w:t>ho te</w:t>
      </w:r>
      <w:r>
        <w:br/>
        <w:t>ga gospoda: tam, veli on, bom jas</w:t>
      </w:r>
      <w:r w:rsidR="00C73A95">
        <w:t xml:space="preserve"> to ime moj</w:t>
      </w:r>
      <w:r w:rsidR="00CA5598">
        <w:t>e</w:t>
      </w:r>
      <w:r w:rsidR="00C73A95">
        <w:t>ga boga zhastio,</w:t>
      </w:r>
      <w:r w:rsidR="00C73A95">
        <w:br/>
        <w:t>tam bom jas nyegvo dobroto hvalio, tam nyegv</w:t>
      </w:r>
      <w:r w:rsidR="00CA5598">
        <w:t>o</w:t>
      </w:r>
      <w:r w:rsidR="00C73A95">
        <w:t xml:space="preserve"> pravizhnost molio.</w:t>
      </w:r>
      <w:r w:rsidR="00C73A95">
        <w:br/>
        <w:t>en sam den v-ti hi</w:t>
      </w:r>
      <w:r w:rsidR="00C73A95" w:rsidRPr="00C73A95">
        <w:t>ſ</w:t>
      </w:r>
      <w:r w:rsidR="0006643A">
        <w:t>hi boshÿ</w:t>
      </w:r>
      <w:r w:rsidR="00D37259">
        <w:t xml:space="preserve"> biti, mi je lubi</w:t>
      </w:r>
      <w:r w:rsidR="00D37259" w:rsidRPr="00D37259">
        <w:t>ſ</w:t>
      </w:r>
      <w:r w:rsidR="00D37259">
        <w:t>he, kak tau</w:t>
      </w:r>
      <w:r w:rsidR="00D37259" w:rsidRPr="00D37259">
        <w:t>ſ</w:t>
      </w:r>
      <w:r w:rsidR="00D37259">
        <w:t>hent let v-</w:t>
      </w:r>
      <w:r w:rsidR="00D37259">
        <w:br/>
        <w:t xml:space="preserve">kralevskih dvorah prebivati. </w:t>
      </w:r>
    </w:p>
    <w:p w:rsidR="00D37259" w:rsidRDefault="003B08D9" w:rsidP="0037162B">
      <w:r>
        <w:t>Glih ena tak</w:t>
      </w:r>
      <w:r w:rsidRPr="003B08D9">
        <w:t>ſ</w:t>
      </w:r>
      <w:r>
        <w:t xml:space="preserve">ha </w:t>
      </w:r>
      <w:r w:rsidR="00E06B77">
        <w:rPr>
          <w:rFonts w:ascii="ZRCola" w:hAnsi="ZRCola" w:cs="ZRCola"/>
        </w:rPr>
        <w:t>ſ</w:t>
      </w:r>
      <w:r w:rsidR="00E06B77">
        <w:t>re</w:t>
      </w:r>
      <w:r>
        <w:t>zha je tak</w:t>
      </w:r>
      <w:r w:rsidR="00E06B77">
        <w:t>a</w:t>
      </w:r>
      <w:r>
        <w:t xml:space="preserve">j </w:t>
      </w:r>
      <w:r w:rsidRPr="003B08D9">
        <w:t>ſ</w:t>
      </w:r>
      <w:r>
        <w:t xml:space="preserve">a nas; pa </w:t>
      </w:r>
      <w:r w:rsidRPr="003B08D9">
        <w:t>ſ</w:t>
      </w:r>
      <w:r>
        <w:t>posnamo mi nyo?</w:t>
      </w:r>
      <w:r>
        <w:br/>
        <w:t xml:space="preserve">Ah zhi bi mi nyo </w:t>
      </w:r>
      <w:r w:rsidRPr="003B08D9">
        <w:t>ſ</w:t>
      </w:r>
      <w:r>
        <w:t>posnali, bi potrebno blo nas opomenoti, kak bi v-na</w:t>
      </w:r>
      <w:r w:rsidRPr="003B08D9">
        <w:t>ſ</w:t>
      </w:r>
      <w:r>
        <w:t>he</w:t>
      </w:r>
      <w:r>
        <w:br/>
      </w:r>
      <w:r w:rsidR="003F0FD8">
        <w:t xml:space="preserve">zirkve priti, kak bi </w:t>
      </w:r>
      <w:r w:rsidR="003F0FD8" w:rsidRPr="003F0FD8">
        <w:t>ſ</w:t>
      </w:r>
      <w:r w:rsidR="003F0FD8">
        <w:t xml:space="preserve">e tam </w:t>
      </w:r>
      <w:r w:rsidR="003F0FD8" w:rsidRPr="003F0FD8">
        <w:t>ſ</w:t>
      </w:r>
      <w:r w:rsidR="003F0FD8">
        <w:t>ader</w:t>
      </w:r>
      <w:r w:rsidR="003F0FD8" w:rsidRPr="003F0FD8">
        <w:t>ſ</w:t>
      </w:r>
      <w:r w:rsidR="003F0FD8">
        <w:t>hati mogli? bi potrebno blo tem predga</w:t>
      </w:r>
      <w:r w:rsidR="003F0FD8">
        <w:br/>
        <w:t>rom kres na</w:t>
      </w:r>
      <w:r w:rsidR="003F0FD8" w:rsidRPr="003F0FD8">
        <w:t>ſ</w:t>
      </w:r>
      <w:r w:rsidR="003F0FD8">
        <w:t>ho nedost</w:t>
      </w:r>
      <w:r w:rsidR="00E06B77">
        <w:t>o</w:t>
      </w:r>
      <w:r w:rsidR="003F0FD8">
        <w:t xml:space="preserve">ino </w:t>
      </w:r>
      <w:r w:rsidR="003F0FD8" w:rsidRPr="003F0FD8">
        <w:t>ſ</w:t>
      </w:r>
      <w:r w:rsidR="003F0FD8">
        <w:t>ader</w:t>
      </w:r>
      <w:r w:rsidR="003F0FD8" w:rsidRPr="003F0FD8">
        <w:t>ſ</w:t>
      </w:r>
      <w:r w:rsidR="003F0FD8">
        <w:t>hanye predga</w:t>
      </w:r>
      <w:r w:rsidR="00E06B77">
        <w:t>t</w:t>
      </w:r>
      <w:r w:rsidR="003F0FD8">
        <w:t xml:space="preserve">i? bi </w:t>
      </w:r>
      <w:r w:rsidR="003F0FD8" w:rsidRPr="003F0FD8">
        <w:t>ſ</w:t>
      </w:r>
      <w:r w:rsidR="003F0FD8">
        <w:t xml:space="preserve">e nam </w:t>
      </w:r>
      <w:r w:rsidR="003F0FD8" w:rsidRPr="003F0FD8">
        <w:t>ſ</w:t>
      </w:r>
      <w:r w:rsidR="003F0FD8">
        <w:t>-lustalo</w:t>
      </w:r>
      <w:r w:rsidR="003F0FD8">
        <w:br/>
      </w:r>
      <w:r w:rsidR="003F0FD8" w:rsidRPr="00AC0A72">
        <w:t>tam ſmeati</w:t>
      </w:r>
      <w:r w:rsidR="003F0FD8" w:rsidRPr="003F0FD8">
        <w:t>,</w:t>
      </w:r>
      <w:r w:rsidR="003F0FD8">
        <w:t xml:space="preserve"> firbizhno</w:t>
      </w:r>
      <w:r w:rsidR="00AC0A72">
        <w:t xml:space="preserve"> ogledovati, </w:t>
      </w:r>
      <w:r w:rsidR="00E06B77">
        <w:t>n</w:t>
      </w:r>
      <w:r w:rsidR="00AC0A72">
        <w:t>eskaj guzha</w:t>
      </w:r>
      <w:r w:rsidR="00E06B77">
        <w:t>t</w:t>
      </w:r>
      <w:r w:rsidR="00AC0A72">
        <w:t>i, druge narivava</w:t>
      </w:r>
      <w:r w:rsidR="00E06B77">
        <w:t>t</w:t>
      </w:r>
      <w:r w:rsidR="00AC0A72">
        <w:t>i</w:t>
      </w:r>
      <w:r w:rsidR="00AC0A72">
        <w:br/>
        <w:t>rastro</w:t>
      </w:r>
      <w:r w:rsidR="00AC0A72" w:rsidRPr="00AC0A72">
        <w:t>ſ</w:t>
      </w:r>
      <w:r w:rsidR="00AC0A72">
        <w:t xml:space="preserve">heno, bres </w:t>
      </w:r>
      <w:r w:rsidR="00E06B77" w:rsidRPr="00150E09">
        <w:t>a</w:t>
      </w:r>
      <w:r w:rsidR="00AC0A72" w:rsidRPr="00150E09">
        <w:t>nd</w:t>
      </w:r>
      <w:r w:rsidR="00E06B77" w:rsidRPr="00150E09">
        <w:t>o</w:t>
      </w:r>
      <w:r w:rsidR="00AC0A72" w:rsidRPr="00150E09">
        <w:t>h</w:t>
      </w:r>
      <w:r w:rsidR="00E06B77" w:rsidRPr="00150E09">
        <w:t>t</w:t>
      </w:r>
      <w:r w:rsidR="00AC0A72" w:rsidRPr="00150E09">
        <w:t>i</w:t>
      </w:r>
      <w:r w:rsidR="00AC0A72">
        <w:t xml:space="preserve"> bres poni</w:t>
      </w:r>
      <w:r w:rsidR="00AC0A72" w:rsidRPr="00AC0A72">
        <w:t>ſ</w:t>
      </w:r>
      <w:r w:rsidR="00AC0A72">
        <w:t>hnosti moli</w:t>
      </w:r>
      <w:r w:rsidR="00E06B77">
        <w:t>t</w:t>
      </w:r>
      <w:r w:rsidR="00AC0A72">
        <w:t xml:space="preserve">i? Ah veli ta </w:t>
      </w:r>
      <w:r w:rsidR="00E06B77" w:rsidRPr="00150E09">
        <w:rPr>
          <w:rStyle w:val="teipersName"/>
        </w:rPr>
        <w:t>ſ</w:t>
      </w:r>
      <w:r w:rsidR="00AC0A72" w:rsidRPr="00150E09">
        <w:rPr>
          <w:rStyle w:val="teipersName"/>
        </w:rPr>
        <w:t>. kri</w:t>
      </w:r>
      <w:r w:rsidR="00AC0A72" w:rsidRPr="00150E09">
        <w:rPr>
          <w:rStyle w:val="teipersName"/>
        </w:rPr>
        <w:br/>
      </w:r>
      <w:r w:rsidR="00E06B77">
        <w:rPr>
          <w:rStyle w:val="teipersName"/>
          <w:rFonts w:ascii="ZRCola" w:hAnsi="ZRCola" w:cs="ZRCola"/>
        </w:rPr>
        <w:t>ſ</w:t>
      </w:r>
      <w:r w:rsidR="00AC0A72" w:rsidRPr="00150E09">
        <w:rPr>
          <w:rStyle w:val="teipersName"/>
        </w:rPr>
        <w:t>as</w:t>
      </w:r>
      <w:r w:rsidR="00E06B77">
        <w:rPr>
          <w:rStyle w:val="teipersName"/>
        </w:rPr>
        <w:t>to</w:t>
      </w:r>
      <w:r w:rsidR="00AC0A72" w:rsidRPr="00150E09">
        <w:rPr>
          <w:rStyle w:val="teipersName"/>
        </w:rPr>
        <w:t>mus</w:t>
      </w:r>
      <w:r w:rsidR="00AC0A72">
        <w:t xml:space="preserve">, kak </w:t>
      </w:r>
      <w:r w:rsidR="00AC0A72" w:rsidRPr="00AC0A72">
        <w:t>ſ</w:t>
      </w:r>
      <w:r w:rsidR="00AC0A72">
        <w:t xml:space="preserve">e je vse </w:t>
      </w:r>
      <w:r w:rsidR="00AC0A72" w:rsidRPr="00AC0A72">
        <w:t>ſ</w:t>
      </w:r>
      <w:r w:rsidR="00AC0A72">
        <w:t xml:space="preserve">premenilo. te neme stvari  </w:t>
      </w:r>
      <w:r w:rsidR="00AC0A72" w:rsidRPr="00AC0A72">
        <w:t>ſ</w:t>
      </w:r>
      <w:r w:rsidR="00AC0A72">
        <w:t>posnajo to gos-</w:t>
      </w:r>
      <w:r w:rsidR="00AC0A72">
        <w:br/>
        <w:t xml:space="preserve">podstvo </w:t>
      </w:r>
      <w:r w:rsidR="00AC0A72" w:rsidRPr="00AC0A72">
        <w:t>ſ</w:t>
      </w:r>
      <w:r w:rsidR="00AC0A72">
        <w:t xml:space="preserve">vojega </w:t>
      </w:r>
      <w:r w:rsidR="00AC0A72" w:rsidRPr="00AC0A72">
        <w:t>ſ</w:t>
      </w:r>
      <w:r w:rsidR="00AC0A72">
        <w:t xml:space="preserve">tvarnika: </w:t>
      </w:r>
      <w:r w:rsidR="00AC0A72" w:rsidRPr="00E06B77">
        <w:t xml:space="preserve">ta </w:t>
      </w:r>
      <w:r w:rsidR="00AC0A72" w:rsidRPr="00150E09">
        <w:t>potok Jordan</w:t>
      </w:r>
      <w:r w:rsidR="00AC0A72" w:rsidRPr="00E06B77">
        <w:t>,</w:t>
      </w:r>
      <w:r w:rsidR="00AC0A72">
        <w:t xml:space="preserve"> dare </w:t>
      </w:r>
      <w:r w:rsidR="00AC0A72" w:rsidRPr="00AC0A72">
        <w:t>ſ</w:t>
      </w:r>
      <w:r w:rsidR="00AC0A72">
        <w:t xml:space="preserve">e je ta </w:t>
      </w:r>
      <w:r w:rsidR="00AC0A72" w:rsidRPr="00AC0A72">
        <w:t>ſ</w:t>
      </w:r>
      <w:r w:rsidR="00AC0A72">
        <w:t>krinya</w:t>
      </w:r>
      <w:r w:rsidR="00AC0A72">
        <w:br/>
        <w:t>tega mira k-nyemi pribli</w:t>
      </w:r>
      <w:r w:rsidR="00AC0A72" w:rsidRPr="00AC0A72">
        <w:t>ſ</w:t>
      </w:r>
      <w:r w:rsidR="00AC0A72">
        <w:t xml:space="preserve">havala, </w:t>
      </w:r>
      <w:r w:rsidR="00AC0A72" w:rsidRPr="00AC0A72">
        <w:t>ſ</w:t>
      </w:r>
      <w:r w:rsidR="00AC0A72">
        <w:t>e je v-</w:t>
      </w:r>
      <w:r w:rsidR="00A10572">
        <w:t xml:space="preserve">geno </w:t>
      </w:r>
      <w:r w:rsidR="00E06B77">
        <w:rPr>
          <w:rFonts w:ascii="ZRCola" w:hAnsi="ZRCola" w:cs="ZRCola"/>
        </w:rPr>
        <w:t>ſ</w:t>
      </w:r>
      <w:r w:rsidR="00A10572">
        <w:t>mesta, dabi n</w:t>
      </w:r>
      <w:r w:rsidR="00E06B77">
        <w:t>yo</w:t>
      </w:r>
      <w:r w:rsidR="00A10572">
        <w:t>j eno</w:t>
      </w:r>
      <w:r w:rsidR="00A10572">
        <w:br/>
      </w:r>
      <w:r w:rsidR="00A10572" w:rsidRPr="00A10572">
        <w:t>ſ</w:t>
      </w:r>
      <w:r w:rsidR="00A10572">
        <w:t xml:space="preserve">uho </w:t>
      </w:r>
      <w:r w:rsidR="00A10572" w:rsidRPr="00A10572">
        <w:t>ſ</w:t>
      </w:r>
      <w:r w:rsidR="00A10572">
        <w:t xml:space="preserve">teso naredio: ti </w:t>
      </w:r>
      <w:r w:rsidR="00E06B77">
        <w:t>A</w:t>
      </w:r>
      <w:r w:rsidR="00A10572">
        <w:t xml:space="preserve">idi </w:t>
      </w:r>
      <w:r w:rsidR="00A10572" w:rsidRPr="00A10572">
        <w:t>ſ</w:t>
      </w:r>
      <w:r w:rsidR="00A10572">
        <w:t>o tak tihi v-</w:t>
      </w:r>
      <w:r w:rsidR="00A10572" w:rsidRPr="00A10572">
        <w:t>ſ</w:t>
      </w:r>
      <w:r w:rsidR="00A10572">
        <w:t>vojih templnih, da ne</w:t>
      </w:r>
      <w:r w:rsidR="00A10572">
        <w:br/>
        <w:t xml:space="preserve">vupajo eno besedo </w:t>
      </w:r>
      <w:r w:rsidR="00A10572" w:rsidRPr="00A10572">
        <w:t>ſ</w:t>
      </w:r>
      <w:r w:rsidR="00A10572">
        <w:t>preguzhati, oni tr</w:t>
      </w:r>
      <w:r w:rsidR="00E06B77">
        <w:t>e</w:t>
      </w:r>
      <w:r w:rsidR="00A10572">
        <w:t xml:space="preserve">pezhejo od </w:t>
      </w:r>
      <w:r w:rsidR="00A10572" w:rsidRPr="00A10572">
        <w:t>ſ</w:t>
      </w:r>
      <w:r w:rsidR="00A10572">
        <w:t xml:space="preserve">traha pred </w:t>
      </w:r>
      <w:r w:rsidR="00A10572" w:rsidRPr="00A10572">
        <w:t>ſ</w:t>
      </w:r>
      <w:r w:rsidR="00A10572">
        <w:t>v</w:t>
      </w:r>
      <w:r w:rsidR="00E06B77">
        <w:t>o</w:t>
      </w:r>
      <w:r w:rsidR="00A10572">
        <w:t>imi</w:t>
      </w:r>
      <w:r w:rsidR="00A10572">
        <w:br/>
        <w:t xml:space="preserve">bogovÿ, keri </w:t>
      </w:r>
      <w:r w:rsidR="00224C4A" w:rsidRPr="00224C4A">
        <w:t>ſ</w:t>
      </w:r>
      <w:r w:rsidR="00224C4A">
        <w:t xml:space="preserve">o is </w:t>
      </w:r>
      <w:r w:rsidR="00224C4A" w:rsidRPr="00224C4A">
        <w:t>ſ</w:t>
      </w:r>
      <w:r w:rsidR="00224C4A">
        <w:t xml:space="preserve">lata </w:t>
      </w:r>
      <w:r w:rsidR="00224C4A" w:rsidRPr="00224C4A">
        <w:t>ſ</w:t>
      </w:r>
      <w:r w:rsidR="00224C4A">
        <w:t>rebra kamna, ja zelo is le</w:t>
      </w:r>
      <w:r w:rsidR="00224C4A" w:rsidRPr="00224C4A">
        <w:t>ſ</w:t>
      </w:r>
      <w:r w:rsidR="00224C4A">
        <w:t>a nareti. zhi</w:t>
      </w:r>
      <w:r w:rsidR="00224C4A">
        <w:br/>
        <w:t xml:space="preserve">vidimo, te aide </w:t>
      </w:r>
      <w:r w:rsidR="00224C4A" w:rsidRPr="00224C4A">
        <w:t>ſ</w:t>
      </w:r>
      <w:r w:rsidR="00224C4A">
        <w:t xml:space="preserve">voje templne tak </w:t>
      </w:r>
      <w:r w:rsidR="00224C4A" w:rsidRPr="00150E09">
        <w:t>po</w:t>
      </w:r>
      <w:r w:rsidR="00E06B77" w:rsidRPr="00150E09">
        <w:t>dſtu</w:t>
      </w:r>
      <w:r w:rsidR="00224C4A" w:rsidRPr="00150E09">
        <w:t>va</w:t>
      </w:r>
      <w:r w:rsidR="00E06B77" w:rsidRPr="00150E09">
        <w:t>t</w:t>
      </w:r>
      <w:r w:rsidR="00224C4A" w:rsidRPr="00150E09">
        <w:t>i</w:t>
      </w:r>
      <w:r w:rsidR="00224C4A">
        <w:t xml:space="preserve">, bi  </w:t>
      </w:r>
      <w:r w:rsidR="00224C4A" w:rsidRPr="00224C4A">
        <w:t>ſ</w:t>
      </w:r>
      <w:r w:rsidR="00224C4A">
        <w:t>koro verjeti mog</w:t>
      </w:r>
      <w:r w:rsidR="00224C4A">
        <w:br/>
        <w:t xml:space="preserve">li, da </w:t>
      </w:r>
      <w:r w:rsidR="00224C4A" w:rsidRPr="00224C4A">
        <w:t>ſ</w:t>
      </w:r>
      <w:r w:rsidR="00224C4A">
        <w:t xml:space="preserve">o nyhovi bogovÿ resnizhni bogovÿ, zhi pa vidimo, </w:t>
      </w:r>
      <w:r w:rsidR="0037162B">
        <w:t xml:space="preserve">kak </w:t>
      </w:r>
      <w:r w:rsidR="0037162B" w:rsidRPr="0037162B">
        <w:t>ſ</w:t>
      </w:r>
      <w:r w:rsidR="0037162B">
        <w:t>e</w:t>
      </w:r>
      <w:r w:rsidR="0037162B">
        <w:br/>
        <w:t>kristiani v-</w:t>
      </w:r>
      <w:r w:rsidR="0037162B" w:rsidRPr="0037162B">
        <w:t>ſ</w:t>
      </w:r>
      <w:r w:rsidR="0037162B">
        <w:t xml:space="preserve">vojih zirkvah </w:t>
      </w:r>
      <w:r w:rsidR="0037162B" w:rsidRPr="0037162B">
        <w:t>ſ</w:t>
      </w:r>
      <w:r w:rsidR="0037162B">
        <w:t>ader</w:t>
      </w:r>
      <w:r w:rsidR="0037162B" w:rsidRPr="0037162B">
        <w:t>ſ</w:t>
      </w:r>
      <w:r w:rsidR="0037162B">
        <w:t xml:space="preserve">hio, bi </w:t>
      </w:r>
      <w:r w:rsidR="0037162B" w:rsidRPr="0037162B">
        <w:t>ſ</w:t>
      </w:r>
      <w:r w:rsidR="0037162B">
        <w:t xml:space="preserve">he hitre verjeti mogli, </w:t>
      </w:r>
      <w:r w:rsidR="0037162B">
        <w:br/>
        <w:t>da je nyhov bog en krivi bog, ke ga tak lagadno v-nyegvi</w:t>
      </w:r>
      <w:r w:rsidR="0037162B" w:rsidRPr="0037162B">
        <w:rPr>
          <w:rStyle w:val="teidel"/>
        </w:rPr>
        <w:t>h</w:t>
      </w:r>
      <w:r w:rsidR="0037162B" w:rsidRPr="0037162B">
        <w:t xml:space="preserve"> hiſhi</w:t>
      </w:r>
      <w:r w:rsidR="0037162B">
        <w:br/>
      </w:r>
      <w:r w:rsidR="0037162B" w:rsidRPr="00150E09">
        <w:t>podstu</w:t>
      </w:r>
      <w:r w:rsidR="0037162B" w:rsidRPr="00E06B77">
        <w:t>jejo</w:t>
      </w:r>
      <w:r w:rsidR="0037162B">
        <w:t>.</w:t>
      </w:r>
    </w:p>
    <w:p w:rsidR="003751A5" w:rsidRDefault="0037162B" w:rsidP="0037162B">
      <w:r>
        <w:t xml:space="preserve">Poveite, </w:t>
      </w:r>
      <w:r w:rsidRPr="0037162B">
        <w:t>ſ</w:t>
      </w:r>
      <w:r>
        <w:t xml:space="preserve">daj Isvoleni! </w:t>
      </w:r>
      <w:r w:rsidR="004E4264">
        <w:t>m</w:t>
      </w:r>
      <w:r>
        <w:t xml:space="preserve">ore </w:t>
      </w:r>
      <w:r w:rsidRPr="0037162B">
        <w:t>ſ</w:t>
      </w:r>
      <w:r>
        <w:t>e kaj gor</w:t>
      </w:r>
      <w:r w:rsidRPr="0037162B">
        <w:t>ſ</w:t>
      </w:r>
      <w:r>
        <w:t xml:space="preserve">hega </w:t>
      </w:r>
      <w:r w:rsidRPr="0037162B">
        <w:t>ſ</w:t>
      </w:r>
      <w:r>
        <w:t>misliti kak eno</w:t>
      </w:r>
      <w:r>
        <w:br/>
        <w:t>nedost</w:t>
      </w:r>
      <w:r w:rsidR="004E4264">
        <w:t>o</w:t>
      </w:r>
      <w:r>
        <w:t xml:space="preserve">ino prevsetno </w:t>
      </w:r>
      <w:r w:rsidRPr="0037162B">
        <w:t>ſ</w:t>
      </w:r>
      <w:r>
        <w:t>ader</w:t>
      </w:r>
      <w:r w:rsidRPr="0037162B">
        <w:t>ſ</w:t>
      </w:r>
      <w:r>
        <w:t xml:space="preserve">hanye: bi bli tisti kristiani, keri </w:t>
      </w:r>
      <w:r w:rsidRPr="0037162B">
        <w:t>ſ</w:t>
      </w:r>
      <w:r>
        <w:t>o</w:t>
      </w:r>
      <w:r>
        <w:br/>
      </w:r>
      <w:r w:rsidRPr="0037162B">
        <w:t>ſ</w:t>
      </w:r>
      <w:r>
        <w:t xml:space="preserve">-velkim </w:t>
      </w:r>
      <w:r w:rsidR="004E4264">
        <w:t>f</w:t>
      </w:r>
      <w:r>
        <w:t>li</w:t>
      </w:r>
      <w:r w:rsidRPr="0037162B">
        <w:t>ſ</w:t>
      </w:r>
      <w:r>
        <w:t>om no tr</w:t>
      </w:r>
      <w:r w:rsidR="004E4264">
        <w:t>o</w:t>
      </w:r>
      <w:r w:rsidRPr="0037162B">
        <w:t>ſ</w:t>
      </w:r>
      <w:r>
        <w:t>hkom to</w:t>
      </w:r>
      <w:r w:rsidR="004E4264">
        <w:t>t</w:t>
      </w:r>
      <w:r>
        <w:t xml:space="preserve">e zirkve gor </w:t>
      </w:r>
      <w:r w:rsidRPr="0037162B">
        <w:t>ſ</w:t>
      </w:r>
      <w:r>
        <w:t>povali, bi bli oni tis-</w:t>
      </w:r>
      <w:r>
        <w:br/>
        <w:t xml:space="preserve">to </w:t>
      </w:r>
      <w:r w:rsidRPr="00150E09">
        <w:t>ſ</w:t>
      </w:r>
      <w:r w:rsidR="003B6D7E" w:rsidRPr="00150E09">
        <w:t>ar</w:t>
      </w:r>
      <w:r w:rsidR="004E4264" w:rsidRPr="00150E09">
        <w:t>t</w:t>
      </w:r>
      <w:r w:rsidR="003B6D7E">
        <w:t xml:space="preserve"> verjeli, zhi bi nym ba gdo povedo, da bodo </w:t>
      </w:r>
      <w:r w:rsidR="003B6D7E" w:rsidRPr="003B6D7E">
        <w:t>ſ</w:t>
      </w:r>
      <w:r w:rsidR="003B6D7E">
        <w:t>a</w:t>
      </w:r>
      <w:r w:rsidR="004E4264">
        <w:t>-</w:t>
      </w:r>
      <w:r w:rsidR="003B6D7E">
        <w:t>nymi tak</w:t>
      </w:r>
      <w:r w:rsidR="003B6D7E" w:rsidRPr="003B6D7E">
        <w:t>ſ</w:t>
      </w:r>
      <w:r w:rsidR="003B6D7E">
        <w:t>hi</w:t>
      </w:r>
      <w:r w:rsidR="003B6D7E">
        <w:br/>
      </w:r>
      <w:r w:rsidR="00E55366">
        <w:t>kristiani p</w:t>
      </w:r>
      <w:r w:rsidR="00957ED1">
        <w:t>ri</w:t>
      </w:r>
      <w:r w:rsidR="00957ED1" w:rsidRPr="00957ED1">
        <w:t>ſ</w:t>
      </w:r>
      <w:r w:rsidR="00957ED1">
        <w:t>hli, keri bodo nekar te zirkve pod</w:t>
      </w:r>
      <w:r w:rsidR="00957ED1" w:rsidRPr="00957ED1">
        <w:t>ſ</w:t>
      </w:r>
      <w:r w:rsidR="00957ED1">
        <w:t>tuvali, no zhi bi</w:t>
      </w:r>
      <w:r w:rsidR="00957ED1">
        <w:br/>
        <w:t>bli na</w:t>
      </w:r>
      <w:r w:rsidR="00957ED1" w:rsidRPr="00957ED1">
        <w:t>ſ</w:t>
      </w:r>
      <w:r w:rsidR="00957ED1">
        <w:t xml:space="preserve">ho prevsetnost napre vedli, nebi bli </w:t>
      </w:r>
      <w:r w:rsidR="00957ED1" w:rsidRPr="00150E09">
        <w:rPr>
          <w:rStyle w:val="teiadd"/>
          <w:u w:val="none"/>
        </w:rPr>
        <w:t>oni</w:t>
      </w:r>
      <w:r w:rsidR="00957ED1">
        <w:t xml:space="preserve"> od povanya gor </w:t>
      </w:r>
      <w:r w:rsidR="004E4264" w:rsidRPr="00150E09">
        <w:t>h</w:t>
      </w:r>
      <w:r w:rsidR="00957ED1" w:rsidRPr="00150E09">
        <w:t>enoli</w:t>
      </w:r>
      <w:r w:rsidR="00957ED1">
        <w:t>?</w:t>
      </w:r>
      <w:r w:rsidR="00957ED1">
        <w:br/>
        <w:t>gvi</w:t>
      </w:r>
      <w:r w:rsidR="00957ED1" w:rsidRPr="00957ED1">
        <w:t>ſ</w:t>
      </w:r>
      <w:r w:rsidR="00957ED1">
        <w:t xml:space="preserve">hno bi bli: gleite kak ludi </w:t>
      </w:r>
      <w:r w:rsidR="00957ED1" w:rsidRPr="00957ED1">
        <w:t>ſ</w:t>
      </w:r>
      <w:r w:rsidR="00957ED1">
        <w:t>avra</w:t>
      </w:r>
      <w:r w:rsidR="00957ED1" w:rsidRPr="00957ED1">
        <w:t>ſ</w:t>
      </w:r>
      <w:r w:rsidR="00957ED1">
        <w:t>hio eno nedost</w:t>
      </w:r>
      <w:r w:rsidR="004E4264">
        <w:t>o</w:t>
      </w:r>
      <w:r w:rsidR="00957ED1">
        <w:t xml:space="preserve">ino </w:t>
      </w:r>
      <w:r w:rsidR="00957ED1" w:rsidRPr="00957ED1">
        <w:t>ſ</w:t>
      </w:r>
      <w:r w:rsidR="00957ED1">
        <w:t>ader</w:t>
      </w:r>
      <w:r w:rsidR="00957ED1" w:rsidRPr="00957ED1">
        <w:t>ſ</w:t>
      </w:r>
      <w:r w:rsidR="00957ED1">
        <w:t>hanye</w:t>
      </w:r>
      <w:r w:rsidR="00957ED1">
        <w:br/>
        <w:t xml:space="preserve">v-teh zirkvah: no kaj bo te Bog </w:t>
      </w:r>
      <w:r w:rsidR="004E4264">
        <w:t>re</w:t>
      </w:r>
      <w:r w:rsidR="00957ED1">
        <w:t>ko k-totemi grehi? pohenyai</w:t>
      </w:r>
      <w:r w:rsidR="004E4264">
        <w:t>t</w:t>
      </w:r>
      <w:r w:rsidR="00957ED1">
        <w:t xml:space="preserve">e </w:t>
      </w:r>
      <w:r w:rsidR="00957ED1" w:rsidRPr="00150E09">
        <w:t>M</w:t>
      </w:r>
      <w:r w:rsidR="004E4264">
        <w:t>o</w:t>
      </w:r>
      <w:r w:rsidR="00957ED1" w:rsidRPr="00150E09">
        <w:t>ji</w:t>
      </w:r>
      <w:r w:rsidR="00957ED1" w:rsidRPr="004E4264">
        <w:br/>
      </w:r>
      <w:r w:rsidR="00957ED1">
        <w:t xml:space="preserve">Isvoleni </w:t>
      </w:r>
      <w:r w:rsidR="00957ED1" w:rsidRPr="00957ED1">
        <w:t>ſ</w:t>
      </w:r>
      <w:r w:rsidR="00957ED1">
        <w:t xml:space="preserve">e </w:t>
      </w:r>
      <w:r w:rsidR="00957ED1" w:rsidRPr="00957ED1">
        <w:t>ſ</w:t>
      </w:r>
      <w:r w:rsidR="00957ED1">
        <w:t xml:space="preserve">he eno malo, jas vam ga zhem </w:t>
      </w:r>
      <w:r w:rsidR="00957ED1" w:rsidRPr="00957ED1">
        <w:t>ſ</w:t>
      </w:r>
      <w:r w:rsidR="00957ED1">
        <w:t>he na enem druge</w:t>
      </w:r>
      <w:r w:rsidR="003751A5">
        <w:t>m kraji</w:t>
      </w:r>
      <w:r w:rsidR="003751A5">
        <w:br/>
        <w:t>pokasati, no vi bote vso nyegvo gnusobo vidli.</w:t>
      </w:r>
    </w:p>
    <w:p w:rsidR="003751A5" w:rsidRDefault="003751A5">
      <w:r>
        <w:br w:type="page"/>
      </w:r>
    </w:p>
    <w:p w:rsidR="008D211B" w:rsidRDefault="00663A36" w:rsidP="0037162B">
      <w:r>
        <w:lastRenderedPageBreak/>
        <w:t>Gvi</w:t>
      </w:r>
      <w:r w:rsidRPr="00663A36">
        <w:t>ſ</w:t>
      </w:r>
      <w:r>
        <w:t xml:space="preserve">hno je to, </w:t>
      </w:r>
      <w:r w:rsidRPr="00150E09">
        <w:t>M</w:t>
      </w:r>
      <w:r w:rsidR="0035736E" w:rsidRPr="00150E09">
        <w:t>o</w:t>
      </w:r>
      <w:r w:rsidRPr="00150E09">
        <w:t>ji</w:t>
      </w:r>
      <w:r>
        <w:t xml:space="preserve"> Isvoleni! zhi bi </w:t>
      </w:r>
      <w:r w:rsidR="0035736E">
        <w:rPr>
          <w:rFonts w:ascii="ZRCola" w:hAnsi="ZRCola" w:cs="ZRCola"/>
        </w:rPr>
        <w:t>ſ</w:t>
      </w:r>
      <w:r>
        <w:t>i</w:t>
      </w:r>
      <w:r w:rsidR="0035736E">
        <w:t xml:space="preserve"> </w:t>
      </w:r>
      <w:r>
        <w:t>ba Bog na</w:t>
      </w:r>
      <w:r w:rsidRPr="00663A36">
        <w:t>ſ</w:t>
      </w:r>
      <w:r>
        <w:t xml:space="preserve">he zirkve </w:t>
      </w:r>
      <w:r w:rsidRPr="00663A36">
        <w:t>ſ</w:t>
      </w:r>
      <w:r>
        <w:t>amo isvolio,</w:t>
      </w:r>
      <w:r>
        <w:br/>
        <w:t>da bi ga mi v-nyh molili, tak one nebi prestimanei</w:t>
      </w:r>
      <w:r w:rsidRPr="00663A36">
        <w:t>ſ</w:t>
      </w:r>
      <w:r>
        <w:t>he ble, kak je bio ta</w:t>
      </w:r>
      <w:r>
        <w:br/>
        <w:t>judovski templ v-</w:t>
      </w:r>
      <w:r w:rsidRPr="00F01911">
        <w:rPr>
          <w:rStyle w:val="teiplaceName"/>
        </w:rPr>
        <w:t xml:space="preserve">jerusalemi </w:t>
      </w:r>
      <w:r>
        <w:t>t</w:t>
      </w:r>
      <w:r w:rsidR="0035736E">
        <w:t>ot</w:t>
      </w:r>
      <w:r>
        <w:t>i je tak</w:t>
      </w:r>
      <w:r w:rsidR="0035736E">
        <w:t>a</w:t>
      </w:r>
      <w:r>
        <w:t>j bio ena hi</w:t>
      </w:r>
      <w:r w:rsidRPr="00663A36">
        <w:t>ſ</w:t>
      </w:r>
      <w:r>
        <w:t>ha te molitve</w:t>
      </w:r>
      <w:r>
        <w:br/>
        <w:t>pa eno je, kaj na</w:t>
      </w:r>
      <w:r w:rsidRPr="00663A36">
        <w:t>ſ</w:t>
      </w:r>
      <w:r>
        <w:t>he zirkve dauzh prestimanei</w:t>
      </w:r>
      <w:r w:rsidRPr="00663A36">
        <w:t>ſ</w:t>
      </w:r>
      <w:r>
        <w:t>he naredi, kak je bio</w:t>
      </w:r>
      <w:r>
        <w:br/>
        <w:t xml:space="preserve">ta templ teh judiov. </w:t>
      </w:r>
      <w:r w:rsidR="00CA0605">
        <w:t>K</w:t>
      </w:r>
      <w:r w:rsidR="0035736E">
        <w:t>a</w:t>
      </w:r>
      <w:r w:rsidR="00CA0605">
        <w:t xml:space="preserve">j le tak </w:t>
      </w:r>
      <w:r w:rsidR="00CA0605" w:rsidRPr="00CA0605">
        <w:t>ſ</w:t>
      </w:r>
      <w:r w:rsidR="00CA0605">
        <w:t xml:space="preserve">hegu? </w:t>
      </w:r>
      <w:r w:rsidR="0035736E">
        <w:t>t</w:t>
      </w:r>
      <w:r w:rsidR="00CA0605">
        <w:t xml:space="preserve">o </w:t>
      </w:r>
      <w:r w:rsidR="0035736E">
        <w:rPr>
          <w:rFonts w:ascii="ZRCola" w:hAnsi="ZRCola" w:cs="ZRCola"/>
        </w:rPr>
        <w:t>ſ</w:t>
      </w:r>
      <w:r w:rsidR="00CA0605">
        <w:t xml:space="preserve">. telo </w:t>
      </w:r>
      <w:r w:rsidR="00CA0605" w:rsidRPr="00693E6A">
        <w:rPr>
          <w:rStyle w:val="teipersName"/>
        </w:rPr>
        <w:t>Jesusa kristusa</w:t>
      </w:r>
      <w:r w:rsidR="00CA0605">
        <w:t>, ker</w:t>
      </w:r>
      <w:r w:rsidR="00CA0605">
        <w:br/>
        <w:t xml:space="preserve">tam </w:t>
      </w:r>
      <w:r w:rsidR="0035736E">
        <w:t>t</w:t>
      </w:r>
      <w:r w:rsidR="00CA0605">
        <w:t>i</w:t>
      </w:r>
      <w:r w:rsidR="0035736E">
        <w:t>o</w:t>
      </w:r>
      <w:r w:rsidR="00CA0605">
        <w:t xml:space="preserve">n do konza  </w:t>
      </w:r>
      <w:r w:rsidR="00CA0605" w:rsidRPr="00CA0605">
        <w:t>ſ</w:t>
      </w:r>
      <w:r w:rsidR="00CA0605">
        <w:t xml:space="preserve">veta v-tem naj </w:t>
      </w:r>
      <w:r w:rsidR="00CA0605" w:rsidRPr="00CA0605">
        <w:t>ſ</w:t>
      </w:r>
      <w:r w:rsidR="00CA0605">
        <w:t>vetei</w:t>
      </w:r>
      <w:r w:rsidR="00CA0605" w:rsidRPr="00CA0605">
        <w:t>ſ</w:t>
      </w:r>
      <w:r w:rsidR="00CA0605">
        <w:t xml:space="preserve">hem oltarskem </w:t>
      </w:r>
      <w:r w:rsidR="00CA0605" w:rsidRPr="00CA0605">
        <w:t>ſ</w:t>
      </w:r>
      <w:r w:rsidR="00CA0605">
        <w:t>akra-</w:t>
      </w:r>
      <w:r w:rsidR="00CA0605">
        <w:br/>
        <w:t>menti prebiva. Gleite Isvoleni!</w:t>
      </w:r>
      <w:r w:rsidR="00693E6A">
        <w:t xml:space="preserve"> </w:t>
      </w:r>
      <w:r w:rsidR="00C85EC4">
        <w:t xml:space="preserve">to je tista neisrezhena </w:t>
      </w:r>
      <w:r w:rsidR="00C85EC4" w:rsidRPr="00C85EC4">
        <w:t>ſ</w:t>
      </w:r>
      <w:r w:rsidR="00C85EC4">
        <w:t>krivnost</w:t>
      </w:r>
      <w:r w:rsidR="0035736E">
        <w:t>,</w:t>
      </w:r>
      <w:r w:rsidR="00C85EC4">
        <w:br/>
        <w:t xml:space="preserve">koro ta vera </w:t>
      </w:r>
      <w:r w:rsidR="00C85EC4" w:rsidRPr="00150E09">
        <w:t>naſh</w:t>
      </w:r>
      <w:r w:rsidR="0035736E" w:rsidRPr="00150E09">
        <w:t>im</w:t>
      </w:r>
      <w:r w:rsidR="00C85EC4">
        <w:t xml:space="preserve"> ozhem tam pokashe no odkrie. ja na to</w:t>
      </w:r>
      <w:r w:rsidR="00CF4268">
        <w:t>t</w:t>
      </w:r>
      <w:r w:rsidR="00C85EC4">
        <w:t xml:space="preserve">ih </w:t>
      </w:r>
      <w:r w:rsidR="00CF4268" w:rsidRPr="00150E09">
        <w:t>alt</w:t>
      </w:r>
      <w:r w:rsidR="00C85EC4" w:rsidRPr="00150E09">
        <w:t>a</w:t>
      </w:r>
      <w:r w:rsidR="00C85EC4" w:rsidRPr="00150E09">
        <w:br/>
      </w:r>
      <w:r w:rsidR="00CF4268" w:rsidRPr="00150E09">
        <w:t>r</w:t>
      </w:r>
      <w:r w:rsidR="00C85EC4" w:rsidRPr="00150E09">
        <w:t>ih</w:t>
      </w:r>
      <w:r w:rsidR="00C85EC4">
        <w:t>, v-t</w:t>
      </w:r>
      <w:r w:rsidR="00CF4268">
        <w:t>ot</w:t>
      </w:r>
      <w:r w:rsidR="00C85EC4">
        <w:t xml:space="preserve">em tabernaklni </w:t>
      </w:r>
      <w:r w:rsidR="00992B06">
        <w:t>je pod kru</w:t>
      </w:r>
      <w:r w:rsidR="00992B06" w:rsidRPr="00992B06">
        <w:t>ſ</w:t>
      </w:r>
      <w:r w:rsidR="00992B06">
        <w:t xml:space="preserve">hni no vinski </w:t>
      </w:r>
      <w:r w:rsidR="00992B06" w:rsidRPr="00992B06">
        <w:t>ſ</w:t>
      </w:r>
      <w:r w:rsidR="00992B06">
        <w:t>podobi nas</w:t>
      </w:r>
      <w:r w:rsidR="00CF4268">
        <w:t>o</w:t>
      </w:r>
      <w:r w:rsidR="00992B06">
        <w:t>zhi</w:t>
      </w:r>
      <w:r w:rsidR="00992B06">
        <w:br/>
        <w:t xml:space="preserve">ta vezhna beseda </w:t>
      </w:r>
      <w:r w:rsidR="00CF4268">
        <w:t>o</w:t>
      </w:r>
      <w:r w:rsidR="00992B06">
        <w:t xml:space="preserve">zheta nebeskega, Bog </w:t>
      </w:r>
      <w:r w:rsidR="00992B06" w:rsidRPr="00992B06">
        <w:t>ſ</w:t>
      </w:r>
      <w:r w:rsidR="00992B06">
        <w:t xml:space="preserve">am, tisti Bog ker je </w:t>
      </w:r>
      <w:r w:rsidR="00CF4268">
        <w:rPr>
          <w:rFonts w:ascii="ZRCola" w:hAnsi="ZRCola" w:cs="ZRCola"/>
        </w:rPr>
        <w:t>ſ</w:t>
      </w:r>
      <w:r w:rsidR="00992B06">
        <w:t>a</w:t>
      </w:r>
      <w:r w:rsidR="00992B06">
        <w:br/>
        <w:t>nas zhlovik grat</w:t>
      </w:r>
      <w:r w:rsidR="00CF4268">
        <w:t>o</w:t>
      </w:r>
      <w:r w:rsidR="00992B06">
        <w:t xml:space="preserve">, tisti, v-kerega oblizhÿ </w:t>
      </w:r>
      <w:r w:rsidR="00992B06" w:rsidRPr="00992B06">
        <w:t>ſ</w:t>
      </w:r>
      <w:r w:rsidR="00CF4268">
        <w:t>e</w:t>
      </w:r>
      <w:r w:rsidR="00992B06">
        <w:t xml:space="preserve"> nemreo ti nebeski an</w:t>
      </w:r>
      <w:r w:rsidR="00992B06">
        <w:br/>
        <w:t xml:space="preserve">gelzi </w:t>
      </w:r>
      <w:r w:rsidR="00992B06" w:rsidRPr="00992B06">
        <w:t>ſ</w:t>
      </w:r>
      <w:r w:rsidR="00992B06">
        <w:t>adosta nagledati, tisti, kerega oblast ti peklenski duhi od</w:t>
      </w:r>
      <w:r w:rsidR="00992B06">
        <w:br/>
        <w:t>straha pod</w:t>
      </w:r>
      <w:r w:rsidR="00992B06" w:rsidRPr="00992B06">
        <w:t>ſ</w:t>
      </w:r>
      <w:r w:rsidR="00992B06">
        <w:t>tujejo,</w:t>
      </w:r>
      <w:r w:rsidR="00CF4268">
        <w:t xml:space="preserve"> </w:t>
      </w:r>
      <w:r w:rsidR="00992B06">
        <w:t xml:space="preserve">tisti, kerega je </w:t>
      </w:r>
      <w:r w:rsidR="00992B06" w:rsidRPr="00992B06">
        <w:rPr>
          <w:rStyle w:val="teipersName"/>
        </w:rPr>
        <w:t>Abraham</w:t>
      </w:r>
      <w:r w:rsidR="00992B06">
        <w:t xml:space="preserve">, tak mozhno </w:t>
      </w:r>
      <w:r w:rsidR="00CF4268">
        <w:rPr>
          <w:rFonts w:ascii="ZRCola" w:hAnsi="ZRCola" w:cs="ZRCola"/>
        </w:rPr>
        <w:t>ſ</w:t>
      </w:r>
      <w:r w:rsidR="00992B06">
        <w:t>he</w:t>
      </w:r>
      <w:r w:rsidR="00CF4268">
        <w:t>l</w:t>
      </w:r>
      <w:r w:rsidR="00992B06">
        <w:t>eo videti,</w:t>
      </w:r>
      <w:r w:rsidR="008D211B">
        <w:br/>
        <w:t xml:space="preserve">kerega </w:t>
      </w:r>
      <w:r w:rsidR="008D211B" w:rsidRPr="008D211B">
        <w:t>ſ</w:t>
      </w:r>
      <w:r w:rsidR="008D211B">
        <w:t xml:space="preserve">o ti preroki </w:t>
      </w:r>
      <w:r w:rsidR="008D211B" w:rsidRPr="008D211B">
        <w:t>ſ</w:t>
      </w:r>
      <w:r w:rsidR="008D211B">
        <w:t>he pred telkimi letmi ludem osnanili, no kerega</w:t>
      </w:r>
      <w:r w:rsidR="008D211B">
        <w:br/>
      </w:r>
      <w:r w:rsidR="008D211B" w:rsidRPr="008D211B">
        <w:t>ſ</w:t>
      </w:r>
      <w:r w:rsidR="008D211B">
        <w:t xml:space="preserve">o ti pravizhni </w:t>
      </w:r>
      <w:r w:rsidR="008D211B" w:rsidRPr="008D211B">
        <w:t>ſ</w:t>
      </w:r>
      <w:r w:rsidR="008D211B">
        <w:t>hrazhno prezhakali.</w:t>
      </w:r>
    </w:p>
    <w:p w:rsidR="0037162B" w:rsidRDefault="00871294" w:rsidP="0037162B">
      <w:r>
        <w:t>To je ta odre</w:t>
      </w:r>
      <w:r w:rsidRPr="00871294">
        <w:t>ſ</w:t>
      </w:r>
      <w:r>
        <w:t xml:space="preserve">henik zelega </w:t>
      </w:r>
      <w:r w:rsidRPr="00871294">
        <w:t>ſ</w:t>
      </w:r>
      <w:r>
        <w:t>veta, ta zazheteg na</w:t>
      </w:r>
      <w:r w:rsidRPr="00871294">
        <w:t>ſ</w:t>
      </w:r>
      <w:r>
        <w:t xml:space="preserve">hega </w:t>
      </w:r>
      <w:r w:rsidRPr="00871294">
        <w:t>ſ</w:t>
      </w:r>
      <w:r>
        <w:t>ve</w:t>
      </w:r>
      <w:r w:rsidR="00CF4268">
        <w:t>l</w:t>
      </w:r>
      <w:r>
        <w:t>izhen</w:t>
      </w:r>
      <w:r w:rsidR="00CF4268">
        <w:t>y</w:t>
      </w:r>
      <w:r>
        <w:t>a, ta</w:t>
      </w:r>
      <w:r>
        <w:br/>
        <w:t>glava vseh Isvolenih, ta pastir te zirkve, ta naj vi</w:t>
      </w:r>
      <w:r w:rsidRPr="00871294">
        <w:t>ſ</w:t>
      </w:r>
      <w:r>
        <w:t>hi</w:t>
      </w:r>
      <w:r w:rsidRPr="00871294">
        <w:t>ſ</w:t>
      </w:r>
      <w:r>
        <w:t>hi me</w:t>
      </w:r>
      <w:r w:rsidRPr="00871294">
        <w:t>ſ</w:t>
      </w:r>
      <w:r>
        <w:t>hnik,</w:t>
      </w:r>
      <w:r>
        <w:br/>
        <w:t xml:space="preserve">ker </w:t>
      </w:r>
      <w:r w:rsidRPr="00871294">
        <w:t>ſ</w:t>
      </w:r>
      <w:r>
        <w:t xml:space="preserve">amega </w:t>
      </w:r>
      <w:r w:rsidRPr="00871294">
        <w:t>ſ</w:t>
      </w:r>
      <w:r>
        <w:t xml:space="preserve">ebe </w:t>
      </w:r>
      <w:r w:rsidRPr="00871294">
        <w:t>ſ</w:t>
      </w:r>
      <w:r>
        <w:t>k</w:t>
      </w:r>
      <w:r w:rsidR="00CF4268">
        <w:t>o</w:t>
      </w:r>
      <w:r>
        <w:t>s te roke teh me</w:t>
      </w:r>
      <w:r w:rsidRPr="00871294">
        <w:t>ſ</w:t>
      </w:r>
      <w:r>
        <w:t xml:space="preserve">hnikov ozheti </w:t>
      </w:r>
      <w:r w:rsidRPr="00871294">
        <w:t>ſ</w:t>
      </w:r>
      <w:r>
        <w:t xml:space="preserve">vojemi </w:t>
      </w:r>
      <w:r w:rsidR="00CF4268">
        <w:rPr>
          <w:rFonts w:ascii="ZRCola" w:hAnsi="ZRCola" w:cs="ZRCola"/>
        </w:rPr>
        <w:t>ſ</w:t>
      </w:r>
      <w:r>
        <w:t>a nas vsa</w:t>
      </w:r>
      <w:r>
        <w:br/>
        <w:t xml:space="preserve">ki den gor </w:t>
      </w:r>
      <w:r w:rsidRPr="00150E09">
        <w:t>o</w:t>
      </w:r>
      <w:r w:rsidR="00CF4268" w:rsidRPr="00150E09">
        <w:t>ff</w:t>
      </w:r>
      <w:r w:rsidRPr="00150E09">
        <w:t>ra</w:t>
      </w:r>
      <w:r>
        <w:t xml:space="preserve">. </w:t>
      </w:r>
      <w:r w:rsidR="001A48AF">
        <w:rPr>
          <w:rFonts w:ascii="ZRCola" w:hAnsi="ZRCola" w:cs="ZRCola"/>
        </w:rPr>
        <w:t>ſ</w:t>
      </w:r>
      <w:r>
        <w:t>-en</w:t>
      </w:r>
      <w:r w:rsidR="001A48AF">
        <w:t>o</w:t>
      </w:r>
      <w:r>
        <w:t>j besed</w:t>
      </w:r>
      <w:r w:rsidR="001A48AF">
        <w:t>o</w:t>
      </w:r>
      <w:r>
        <w:t xml:space="preserve">j, no to je vse rezheno, kaj </w:t>
      </w:r>
      <w:r w:rsidRPr="00871294">
        <w:t>ſ</w:t>
      </w:r>
      <w:r>
        <w:t>e le rezhi</w:t>
      </w:r>
      <w:r>
        <w:br/>
        <w:t xml:space="preserve">more, to prebiva </w:t>
      </w:r>
      <w:r w:rsidRPr="00150E09">
        <w:rPr>
          <w:rStyle w:val="teipersName"/>
        </w:rPr>
        <w:t>kristus</w:t>
      </w:r>
      <w:r>
        <w:t xml:space="preserve"> ta </w:t>
      </w:r>
      <w:r w:rsidRPr="00871294">
        <w:t>ſ</w:t>
      </w:r>
      <w:r>
        <w:t xml:space="preserve">in </w:t>
      </w:r>
      <w:r w:rsidRPr="00871294">
        <w:t>ſ</w:t>
      </w:r>
      <w:r>
        <w:t xml:space="preserve">hivega boga. Pri </w:t>
      </w:r>
      <w:r w:rsidR="001A48AF">
        <w:t>tot</w:t>
      </w:r>
      <w:r>
        <w:t>i edini be</w:t>
      </w:r>
      <w:r>
        <w:br/>
      </w:r>
      <w:r w:rsidRPr="00871294">
        <w:t>ſ</w:t>
      </w:r>
      <w:r>
        <w:t xml:space="preserve">edi </w:t>
      </w:r>
      <w:r w:rsidRPr="00871294">
        <w:t>ſ</w:t>
      </w:r>
      <w:r>
        <w:t xml:space="preserve">e more vse nakloniti, kaj je v-nebi, na zemli no pod </w:t>
      </w:r>
      <w:r w:rsidR="006F0BC7" w:rsidRPr="006F0BC7">
        <w:t>ſ</w:t>
      </w:r>
      <w:r w:rsidR="006F0BC7">
        <w:t>emli</w:t>
      </w:r>
      <w:r w:rsidR="006F0BC7">
        <w:br/>
        <w:t>pri totem edinem imeni, kero je kres vse imena, moreo vsi J</w:t>
      </w:r>
      <w:r w:rsidR="001A48AF">
        <w:t>e</w:t>
      </w:r>
      <w:r w:rsidR="006F0BC7">
        <w:t>si-</w:t>
      </w:r>
      <w:r w:rsidR="006F0BC7">
        <w:br/>
        <w:t>ki tiho biti, kajti nizh ne premorejo tak</w:t>
      </w:r>
      <w:r w:rsidR="006F0BC7" w:rsidRPr="006F0BC7">
        <w:t>ſ</w:t>
      </w:r>
      <w:r w:rsidR="006F0BC7">
        <w:t xml:space="preserve">hega </w:t>
      </w:r>
      <w:r w:rsidR="006F0BC7" w:rsidRPr="006F0BC7">
        <w:t>ſ</w:t>
      </w:r>
      <w:r w:rsidR="006F0BC7">
        <w:t>govoriti, kaj bi</w:t>
      </w:r>
      <w:r w:rsidR="006F0BC7">
        <w:br/>
      </w:r>
      <w:r w:rsidR="006F0BC7" w:rsidRPr="006F0BC7">
        <w:t>ſ</w:t>
      </w:r>
      <w:r w:rsidR="006F0BC7">
        <w:t>a t</w:t>
      </w:r>
      <w:r w:rsidR="001A48AF">
        <w:t>ot</w:t>
      </w:r>
      <w:r w:rsidR="006F0BC7">
        <w:t>o ime dostoino blo.</w:t>
      </w:r>
    </w:p>
    <w:p w:rsidR="00091550" w:rsidRDefault="00D04464" w:rsidP="00D04464">
      <w:r w:rsidRPr="00D04464">
        <w:t>ſ</w:t>
      </w:r>
      <w:r>
        <w:t xml:space="preserve">e je te prezhuditi, </w:t>
      </w:r>
      <w:r w:rsidRPr="00150E09">
        <w:t>M</w:t>
      </w:r>
      <w:r w:rsidR="00F646E2" w:rsidRPr="00150E09">
        <w:t>o</w:t>
      </w:r>
      <w:r w:rsidRPr="00150E09">
        <w:t xml:space="preserve">ji </w:t>
      </w:r>
      <w:r>
        <w:t xml:space="preserve">Isvoleni! zhi vidimo, da </w:t>
      </w:r>
      <w:r w:rsidRPr="00D04464">
        <w:t>ſ</w:t>
      </w:r>
      <w:r>
        <w:t>e na</w:t>
      </w:r>
      <w:r w:rsidRPr="00D04464">
        <w:t>ſ</w:t>
      </w:r>
      <w:r>
        <w:t>he zirkve</w:t>
      </w:r>
      <w:r w:rsidRPr="00D04464">
        <w:rPr>
          <w:rStyle w:val="teisurplus"/>
        </w:rPr>
        <w:t>e</w:t>
      </w:r>
      <w:r>
        <w:rPr>
          <w:rStyle w:val="teisurplus"/>
        </w:rPr>
        <w:br/>
      </w:r>
      <w:r w:rsidRPr="00D04464">
        <w:t>ſ</w:t>
      </w:r>
      <w:r>
        <w:t xml:space="preserve">-telkimi zeremoniami </w:t>
      </w:r>
      <w:r w:rsidRPr="00D04464">
        <w:t>ſ</w:t>
      </w:r>
      <w:r>
        <w:t xml:space="preserve">hegnavajo, da tisti den, dare </w:t>
      </w:r>
      <w:r w:rsidRPr="00D04464">
        <w:t>ſ</w:t>
      </w:r>
      <w:r>
        <w:t xml:space="preserve">e </w:t>
      </w:r>
      <w:r w:rsidRPr="00D04464">
        <w:t>ſ</w:t>
      </w:r>
      <w:r>
        <w:t>hegnavajo,</w:t>
      </w:r>
      <w:r>
        <w:br/>
        <w:t xml:space="preserve">da tisti den telko meshnikov vkuper pride, da </w:t>
      </w:r>
      <w:r w:rsidRPr="00D04464">
        <w:t>ſ</w:t>
      </w:r>
      <w:r>
        <w:t xml:space="preserve">e telke molitve </w:t>
      </w:r>
      <w:r w:rsidRPr="00D04464">
        <w:t>ſ</w:t>
      </w:r>
      <w:r>
        <w:t>molio,</w:t>
      </w:r>
      <w:r>
        <w:br/>
        <w:t xml:space="preserve">da </w:t>
      </w:r>
      <w:r w:rsidR="007947F2" w:rsidRPr="007947F2">
        <w:t>ſ</w:t>
      </w:r>
      <w:r w:rsidR="007947F2">
        <w:t xml:space="preserve">e telko kadila, no </w:t>
      </w:r>
      <w:r w:rsidR="007947F2" w:rsidRPr="007947F2">
        <w:t>ſ</w:t>
      </w:r>
      <w:r w:rsidR="007947F2">
        <w:t xml:space="preserve">. olia </w:t>
      </w:r>
      <w:r w:rsidR="007947F2" w:rsidRPr="007947F2">
        <w:t>ſ</w:t>
      </w:r>
      <w:r w:rsidR="007947F2">
        <w:t xml:space="preserve">anuza? </w:t>
      </w:r>
      <w:r w:rsidR="00BC5EB3" w:rsidRPr="00BC5EB3">
        <w:t>ſ</w:t>
      </w:r>
      <w:r w:rsidR="00BC5EB3">
        <w:t xml:space="preserve">e je prezhuditi, da </w:t>
      </w:r>
      <w:r w:rsidR="00BC5EB3" w:rsidRPr="00BC5EB3">
        <w:t>ſ</w:t>
      </w:r>
      <w:r w:rsidR="00BC5EB3">
        <w:t>o negda</w:t>
      </w:r>
      <w:r w:rsidR="00BC5EB3">
        <w:br/>
        <w:t xml:space="preserve">ti kristiani telko </w:t>
      </w:r>
      <w:r w:rsidR="00BC5EB3" w:rsidRPr="00BC5EB3">
        <w:t>ſ</w:t>
      </w:r>
      <w:r w:rsidR="00BC5EB3">
        <w:t>la</w:t>
      </w:r>
      <w:r w:rsidR="00311510">
        <w:t>t</w:t>
      </w:r>
      <w:r w:rsidR="00BC5EB3">
        <w:t>a</w:t>
      </w:r>
      <w:r w:rsidR="00311510">
        <w:t xml:space="preserve"> </w:t>
      </w:r>
      <w:r w:rsidR="00BC5EB3">
        <w:t xml:space="preserve">no </w:t>
      </w:r>
      <w:r w:rsidR="00BC5EB3" w:rsidRPr="00BC5EB3">
        <w:t>ſ</w:t>
      </w:r>
      <w:r w:rsidR="00BC5EB3">
        <w:t xml:space="preserve">rebra na to </w:t>
      </w:r>
      <w:r w:rsidR="00BC5EB3" w:rsidRPr="00150E09">
        <w:t>p</w:t>
      </w:r>
      <w:r w:rsidR="00BC5EB3">
        <w:t>avanye totih hi</w:t>
      </w:r>
      <w:r w:rsidR="00BC5EB3" w:rsidRPr="00BC5EB3">
        <w:t>ſ</w:t>
      </w:r>
      <w:r w:rsidR="00BC5EB3">
        <w:t>h po</w:t>
      </w:r>
      <w:r w:rsidR="00BC5EB3">
        <w:br/>
        <w:t>tro</w:t>
      </w:r>
      <w:r w:rsidR="00BC5EB3" w:rsidRPr="00BC5EB3">
        <w:t>ſ</w:t>
      </w:r>
      <w:r w:rsidR="00BC5EB3">
        <w:t xml:space="preserve">hili, </w:t>
      </w:r>
      <w:r w:rsidR="00BC5EB3" w:rsidRPr="00BC5EB3">
        <w:t>ſ</w:t>
      </w:r>
      <w:r w:rsidR="00BC5EB3">
        <w:t xml:space="preserve">e je prezhuditi, da </w:t>
      </w:r>
      <w:r w:rsidR="00BC5EB3" w:rsidRPr="00BC5EB3">
        <w:t>ſ</w:t>
      </w:r>
      <w:r w:rsidR="00BC5EB3">
        <w:t>e ti ze</w:t>
      </w:r>
      <w:r w:rsidR="00311510">
        <w:rPr>
          <w:rFonts w:ascii="ZRCola" w:hAnsi="ZRCola" w:cs="ZRCola"/>
        </w:rPr>
        <w:t>ſ</w:t>
      </w:r>
      <w:r w:rsidR="00BC5EB3">
        <w:t>ari no krali v-nyh poni</w:t>
      </w:r>
      <w:r w:rsidR="00BC5EB3" w:rsidRPr="00BC5EB3">
        <w:t>ſ</w:t>
      </w:r>
      <w:r w:rsidR="00BC5EB3">
        <w:t>hio,</w:t>
      </w:r>
      <w:r w:rsidR="00BC5EB3">
        <w:br/>
      </w:r>
      <w:r w:rsidR="00BC5EB3" w:rsidRPr="00BC5EB3">
        <w:t>ſ</w:t>
      </w:r>
      <w:r w:rsidR="00BC5EB3">
        <w:t xml:space="preserve">vojo krono no </w:t>
      </w:r>
      <w:r w:rsidR="00311510" w:rsidRPr="00150E09">
        <w:t>ſc</w:t>
      </w:r>
      <w:r w:rsidR="00BC5EB3" w:rsidRPr="00150E09">
        <w:t>eptar</w:t>
      </w:r>
      <w:r w:rsidR="00BC5EB3">
        <w:t xml:space="preserve"> pred noge polo</w:t>
      </w:r>
      <w:r w:rsidR="00BC5EB3" w:rsidRPr="00BC5EB3">
        <w:t>ſ</w:t>
      </w:r>
      <w:r w:rsidR="00BC5EB3">
        <w:t xml:space="preserve">hio, pod tim </w:t>
      </w:r>
      <w:r w:rsidR="00091550" w:rsidRPr="00150E09">
        <w:t>o</w:t>
      </w:r>
      <w:r w:rsidR="00311510" w:rsidRPr="00150E09">
        <w:t>ff</w:t>
      </w:r>
      <w:r w:rsidR="00091550" w:rsidRPr="00150E09">
        <w:t>rom</w:t>
      </w:r>
      <w:r w:rsidR="00091550">
        <w:t xml:space="preserve"> te </w:t>
      </w:r>
      <w:r w:rsidR="00091550" w:rsidRPr="00091550">
        <w:t>ſ</w:t>
      </w:r>
      <w:r w:rsidR="00091550">
        <w:t>. me</w:t>
      </w:r>
      <w:r w:rsidR="00091550" w:rsidRPr="00091550">
        <w:t>ſ</w:t>
      </w:r>
      <w:r w:rsidR="00091550">
        <w:t>he</w:t>
      </w:r>
      <w:r w:rsidR="00091550">
        <w:br/>
        <w:t xml:space="preserve">na </w:t>
      </w:r>
      <w:r w:rsidR="00091550" w:rsidRPr="00091550">
        <w:t>ſ</w:t>
      </w:r>
      <w:r w:rsidR="00091550">
        <w:t xml:space="preserve">vojih kolnah klizhio, </w:t>
      </w:r>
      <w:r w:rsidR="00311510" w:rsidRPr="00150E09">
        <w:t>ſ</w:t>
      </w:r>
      <w:r w:rsidR="00091550" w:rsidRPr="00150E09">
        <w:t>-od</w:t>
      </w:r>
      <w:r w:rsidR="00311510" w:rsidRPr="00150E09">
        <w:t>k</w:t>
      </w:r>
      <w:r w:rsidR="00091550" w:rsidRPr="00150E09">
        <w:t>r</w:t>
      </w:r>
      <w:r w:rsidR="00311510" w:rsidRPr="00150E09">
        <w:t>i</w:t>
      </w:r>
      <w:r w:rsidR="00091550" w:rsidRPr="00150E09">
        <w:t>t</w:t>
      </w:r>
      <w:r w:rsidR="00311510" w:rsidRPr="00150E09">
        <w:t>o</w:t>
      </w:r>
      <w:r w:rsidR="00091550" w:rsidRPr="00150E09">
        <w:t>j</w:t>
      </w:r>
      <w:r w:rsidR="00091550">
        <w:t xml:space="preserve"> glav</w:t>
      </w:r>
      <w:r w:rsidR="00311510">
        <w:t>o</w:t>
      </w:r>
      <w:r w:rsidR="00091550">
        <w:t>j to besedo bo</w:t>
      </w:r>
      <w:r w:rsidR="00091550" w:rsidRPr="00091550">
        <w:t>ſ</w:t>
      </w:r>
      <w:r w:rsidR="00091550">
        <w:t>hio poslu</w:t>
      </w:r>
      <w:r w:rsidR="00091550" w:rsidRPr="00091550">
        <w:t>ſ</w:t>
      </w:r>
      <w:r w:rsidR="00091550">
        <w:t>ha</w:t>
      </w:r>
    </w:p>
    <w:p w:rsidR="00091550" w:rsidRDefault="00091550">
      <w:r>
        <w:br w:type="page"/>
      </w:r>
    </w:p>
    <w:p w:rsidR="00B0205E" w:rsidRDefault="00091550" w:rsidP="00D04464">
      <w:r>
        <w:lastRenderedPageBreak/>
        <w:t xml:space="preserve">jo, vse to </w:t>
      </w:r>
      <w:r w:rsidRPr="00091550">
        <w:t>ſ</w:t>
      </w:r>
      <w:r>
        <w:t>e zgodi, kajti pazh Bog v-teh zirkvah prebiva.</w:t>
      </w:r>
    </w:p>
    <w:p w:rsidR="006F0BC7" w:rsidRDefault="00091550" w:rsidP="00D04464">
      <w:r>
        <w:br/>
        <w:t xml:space="preserve">Zdaj pa kaj </w:t>
      </w:r>
      <w:r w:rsidRPr="00091550">
        <w:t>ſ</w:t>
      </w:r>
      <w:r>
        <w:t xml:space="preserve">e tam godi? </w:t>
      </w:r>
      <w:r w:rsidRPr="00091550">
        <w:t>ſ</w:t>
      </w:r>
      <w:r>
        <w:t xml:space="preserve">mem jas to </w:t>
      </w:r>
      <w:r w:rsidRPr="00091550">
        <w:t>ſ</w:t>
      </w:r>
      <w:r>
        <w:t>amuzhati? Ah pustmo ene</w:t>
      </w:r>
      <w:r>
        <w:br/>
        <w:t xml:space="preserve">ga </w:t>
      </w:r>
      <w:r w:rsidRPr="00150E09">
        <w:rPr>
          <w:rStyle w:val="teipersName"/>
        </w:rPr>
        <w:t>ſ. krisostumuſha</w:t>
      </w:r>
      <w:r>
        <w:t xml:space="preserve"> na mesto mene guzhati: negda veli on </w:t>
      </w:r>
      <w:r w:rsidRPr="00091550">
        <w:t>ſ</w:t>
      </w:r>
      <w:r>
        <w:t>o te</w:t>
      </w:r>
      <w:r>
        <w:br/>
        <w:t>posvetne hi</w:t>
      </w:r>
      <w:r w:rsidRPr="00091550">
        <w:t>ſ</w:t>
      </w:r>
      <w:r>
        <w:t xml:space="preserve">he zirkvam </w:t>
      </w:r>
      <w:r w:rsidRPr="00091550">
        <w:t>ſ</w:t>
      </w:r>
      <w:r>
        <w:t xml:space="preserve">podobne ble: tak </w:t>
      </w:r>
      <w:r w:rsidR="00F36886" w:rsidRPr="00150E09">
        <w:t>a</w:t>
      </w:r>
      <w:r w:rsidRPr="00150E09">
        <w:t>nd</w:t>
      </w:r>
      <w:r w:rsidR="00F36886" w:rsidRPr="00150E09">
        <w:t>o</w:t>
      </w:r>
      <w:r w:rsidRPr="00150E09">
        <w:t>ht</w:t>
      </w:r>
      <w:r w:rsidR="00F36886" w:rsidRPr="00150E09">
        <w:t>n</w:t>
      </w:r>
      <w:r w:rsidRPr="00150E09">
        <w:t>o</w:t>
      </w:r>
      <w:r>
        <w:t xml:space="preserve">, tak </w:t>
      </w:r>
      <w:r w:rsidRPr="00150E09">
        <w:t>pohlev</w:t>
      </w:r>
      <w:r w:rsidRPr="00150E09">
        <w:rPr>
          <w:rStyle w:val="teichoiceZnak"/>
        </w:rPr>
        <w:t>t</w:t>
      </w:r>
      <w:r w:rsidRPr="00150E09">
        <w:t>no</w:t>
      </w:r>
      <w:r>
        <w:br/>
        <w:t>tak mirno</w:t>
      </w:r>
      <w:r w:rsidR="00AF0E46">
        <w:t xml:space="preserve"> </w:t>
      </w:r>
      <w:r w:rsidR="00AF0E46" w:rsidRPr="00AF0E46">
        <w:t>ſ</w:t>
      </w:r>
      <w:r w:rsidR="00AF0E46">
        <w:t xml:space="preserve">o ti kristiani v-nyh </w:t>
      </w:r>
      <w:r w:rsidR="00AF0E46" w:rsidRPr="00AF0E46">
        <w:t>ſ</w:t>
      </w:r>
      <w:r w:rsidR="00AF0E46">
        <w:t xml:space="preserve">hiveli, </w:t>
      </w:r>
      <w:r w:rsidR="00AF0E46" w:rsidRPr="00AF0E46">
        <w:t>ſ</w:t>
      </w:r>
      <w:r w:rsidR="00AF0E46">
        <w:t xml:space="preserve">daj pa </w:t>
      </w:r>
      <w:r w:rsidR="00AF0E46" w:rsidRPr="00AF0E46">
        <w:t>ſ</w:t>
      </w:r>
      <w:r w:rsidR="00AF0E46">
        <w:t>o na</w:t>
      </w:r>
      <w:r w:rsidR="00AF0E46" w:rsidRPr="00AF0E46">
        <w:t>ſ</w:t>
      </w:r>
      <w:r w:rsidR="00AF0E46">
        <w:t>he zirkve</w:t>
      </w:r>
      <w:r w:rsidR="00AF0E46">
        <w:br/>
        <w:t>glih tem posvetnim hi</w:t>
      </w:r>
      <w:r w:rsidR="00AF0E46" w:rsidRPr="00AF0E46">
        <w:t>ſ</w:t>
      </w:r>
      <w:r w:rsidR="00AF0E46">
        <w:t xml:space="preserve">ham. kaj bi ba toti </w:t>
      </w:r>
      <w:r w:rsidR="00AF0E46" w:rsidRPr="00AF0E46">
        <w:t>ſ</w:t>
      </w:r>
      <w:r w:rsidR="00AF0E46">
        <w:t xml:space="preserve">. ozha </w:t>
      </w:r>
      <w:r w:rsidR="00AF0E46" w:rsidRPr="00AF0E46">
        <w:t>ſ</w:t>
      </w:r>
      <w:r w:rsidR="00AF0E46">
        <w:t>he</w:t>
      </w:r>
      <w:r w:rsidR="00F36886">
        <w:t>l</w:t>
      </w:r>
      <w:r w:rsidR="00AF0E46">
        <w:t>i reko, zhi</w:t>
      </w:r>
      <w:r w:rsidR="00AF0E46">
        <w:br/>
        <w:t>bi ba v-tistem zaiti v-zirkvah ta</w:t>
      </w:r>
      <w:r w:rsidR="00F36886">
        <w:t>k</w:t>
      </w:r>
      <w:r w:rsidR="00AF0E46" w:rsidRPr="00AF0E46">
        <w:t>ſ</w:t>
      </w:r>
      <w:r w:rsidR="00AF0E46">
        <w:t xml:space="preserve">ho prevsetnost </w:t>
      </w:r>
      <w:r w:rsidR="00AF0E46" w:rsidRPr="00AF0E46">
        <w:t>ſ</w:t>
      </w:r>
      <w:r w:rsidR="00AF0E46">
        <w:t>agledno, kak</w:t>
      </w:r>
      <w:r w:rsidR="00AF0E46" w:rsidRPr="00AF0E46">
        <w:t>ſ</w:t>
      </w:r>
      <w:r w:rsidR="00AF0E46">
        <w:t>ha</w:t>
      </w:r>
      <w:r w:rsidR="00AF0E46">
        <w:br/>
      </w:r>
      <w:r w:rsidR="00AF0E46" w:rsidRPr="00AF0E46">
        <w:t>ſ</w:t>
      </w:r>
      <w:r w:rsidR="00AF0E46">
        <w:t xml:space="preserve">e </w:t>
      </w:r>
      <w:r w:rsidR="00AF0E46" w:rsidRPr="00AF0E46">
        <w:t>ſ</w:t>
      </w:r>
      <w:r w:rsidR="00AF0E46">
        <w:t>daj vidi. zhi gdo ma kaj kupiti ali odavati, tak je ta zirkva</w:t>
      </w:r>
      <w:r w:rsidR="00AF0E46">
        <w:br/>
        <w:t xml:space="preserve">ta plaz, gde </w:t>
      </w:r>
      <w:r w:rsidR="00AF0E46" w:rsidRPr="00AF0E46">
        <w:t>ſ</w:t>
      </w:r>
      <w:r w:rsidR="00AF0E46">
        <w:t>e kupzhia neredi: ma keri kaj kres drugega t</w:t>
      </w:r>
      <w:r w:rsidR="00F36886">
        <w:t>o</w:t>
      </w:r>
      <w:r w:rsidR="00AF0E46" w:rsidRPr="00AF0E46">
        <w:t>ſ</w:t>
      </w:r>
      <w:r w:rsidR="00AF0E46">
        <w:t>hiti</w:t>
      </w:r>
      <w:r w:rsidR="00AF0E46">
        <w:br/>
        <w:t>tak je ta zirkva ta riht</w:t>
      </w:r>
      <w:r w:rsidR="00F36886">
        <w:t>n</w:t>
      </w:r>
      <w:r w:rsidR="00AF0E46">
        <w:t xml:space="preserve">i kraj, gde </w:t>
      </w:r>
      <w:r w:rsidR="00AF0E46" w:rsidRPr="00AF0E46">
        <w:t>ſ</w:t>
      </w:r>
      <w:r w:rsidR="00AF0E46">
        <w:t xml:space="preserve">e pravde </w:t>
      </w:r>
      <w:r w:rsidR="00AF0E46" w:rsidRPr="00AF0E46">
        <w:t>ſ</w:t>
      </w:r>
      <w:r w:rsidR="000747E8">
        <w:t>azhnejo, no dokon-</w:t>
      </w:r>
      <w:r w:rsidR="000747E8">
        <w:br/>
        <w:t xml:space="preserve">zhavajo: </w:t>
      </w:r>
      <w:r w:rsidR="000747E8" w:rsidRPr="00150E09">
        <w:t>ſhe</w:t>
      </w:r>
      <w:r w:rsidR="00F36886" w:rsidRPr="00150E09">
        <w:t>l</w:t>
      </w:r>
      <w:r w:rsidR="000747E8" w:rsidRPr="00150E09">
        <w:t>i k</w:t>
      </w:r>
      <w:r w:rsidR="00F36886" w:rsidRPr="00150E09">
        <w:t>er</w:t>
      </w:r>
      <w:r w:rsidR="000747E8" w:rsidRPr="00150E09">
        <w:t>i</w:t>
      </w:r>
      <w:r w:rsidR="000747E8">
        <w:t xml:space="preserve"> </w:t>
      </w:r>
      <w:r w:rsidR="000747E8" w:rsidRPr="000747E8">
        <w:t>ſ</w:t>
      </w:r>
      <w:r w:rsidR="000747E8">
        <w:t>-t</w:t>
      </w:r>
      <w:r w:rsidR="00A00F97">
        <w:t>ot</w:t>
      </w:r>
      <w:r w:rsidR="000747E8">
        <w:t xml:space="preserve">im ali </w:t>
      </w:r>
      <w:r w:rsidR="000747E8" w:rsidRPr="000747E8">
        <w:t>ſ</w:t>
      </w:r>
      <w:r w:rsidR="000747E8">
        <w:t>-t</w:t>
      </w:r>
      <w:r w:rsidR="00A00F97">
        <w:t>ot</w:t>
      </w:r>
      <w:r w:rsidR="000747E8">
        <w:t xml:space="preserve">oj </w:t>
      </w:r>
      <w:r w:rsidR="000747E8" w:rsidRPr="000747E8">
        <w:t>ſ</w:t>
      </w:r>
      <w:r w:rsidR="000747E8">
        <w:t>vojo nesramno nezhisto</w:t>
      </w:r>
      <w:r w:rsidR="000747E8">
        <w:br/>
        <w:t>me</w:t>
      </w:r>
      <w:r w:rsidR="000747E8" w:rsidRPr="000747E8">
        <w:t>ſ</w:t>
      </w:r>
      <w:r w:rsidR="000747E8">
        <w:t xml:space="preserve">eno </w:t>
      </w:r>
      <w:r w:rsidR="000747E8" w:rsidRPr="000747E8">
        <w:t>ſ</w:t>
      </w:r>
      <w:r w:rsidR="000747E8">
        <w:t>he</w:t>
      </w:r>
      <w:r w:rsidR="00A00F97">
        <w:t>l</w:t>
      </w:r>
      <w:r w:rsidR="000747E8">
        <w:t>o na</w:t>
      </w:r>
      <w:r w:rsidR="000747E8" w:rsidRPr="000747E8">
        <w:t>ſ</w:t>
      </w:r>
      <w:r w:rsidR="000747E8">
        <w:t>ititi, ta zirkva je ta pril</w:t>
      </w:r>
      <w:r w:rsidR="00A00F97">
        <w:t>o</w:t>
      </w:r>
      <w:r w:rsidR="000747E8" w:rsidRPr="000747E8">
        <w:t>ſ</w:t>
      </w:r>
      <w:r w:rsidR="00A4463F">
        <w:t>hnost</w:t>
      </w:r>
      <w:r w:rsidR="00C51544">
        <w:t xml:space="preserve">, gde </w:t>
      </w:r>
      <w:r w:rsidR="00C51544" w:rsidRPr="00C51544">
        <w:t>ſ</w:t>
      </w:r>
      <w:r w:rsidR="00C51544">
        <w:t>e ta zhis-</w:t>
      </w:r>
      <w:r w:rsidR="00C51544">
        <w:br/>
        <w:t>tost, ah tota bol angelska, kak zhlo</w:t>
      </w:r>
      <w:r w:rsidR="00A00F97">
        <w:t>v</w:t>
      </w:r>
      <w:r w:rsidR="00C51544">
        <w:t>ezhia tuge</w:t>
      </w:r>
      <w:r w:rsidR="00A00F97">
        <w:t>n</w:t>
      </w:r>
      <w:r w:rsidR="00C51544">
        <w:t xml:space="preserve">t na </w:t>
      </w:r>
      <w:r w:rsidR="00C51544" w:rsidRPr="00C51544">
        <w:t>ſ</w:t>
      </w:r>
      <w:r w:rsidR="00C51544">
        <w:t>aink</w:t>
      </w:r>
      <w:r w:rsidR="00A00F97">
        <w:t>e</w:t>
      </w:r>
      <w:r w:rsidR="00C51544">
        <w:t xml:space="preserve"> </w:t>
      </w:r>
      <w:r w:rsidR="00A00F97">
        <w:t>v</w:t>
      </w:r>
      <w:r w:rsidR="00C51544">
        <w:t>lovi</w:t>
      </w:r>
      <w:r w:rsidR="00C51544">
        <w:br/>
        <w:t xml:space="preserve">no </w:t>
      </w:r>
      <w:r w:rsidR="00C51544" w:rsidRPr="00C51544">
        <w:t>ſ</w:t>
      </w:r>
      <w:r w:rsidR="00C51544">
        <w:t>adergne.</w:t>
      </w:r>
    </w:p>
    <w:p w:rsidR="009D117C" w:rsidRDefault="004C3C19" w:rsidP="00D04464">
      <w:r>
        <w:t>Ah moj Bog! Namesto tega dabi ti gre</w:t>
      </w:r>
      <w:r w:rsidRPr="004C3C19">
        <w:t>ſ</w:t>
      </w:r>
      <w:r>
        <w:t>hni v-</w:t>
      </w:r>
      <w:r w:rsidR="00D947D8">
        <w:t>t</w:t>
      </w:r>
      <w:r>
        <w:t>voji hi</w:t>
      </w:r>
      <w:r w:rsidRPr="004C3C19">
        <w:t>ſ</w:t>
      </w:r>
      <w:r>
        <w:t>hi pravizh</w:t>
      </w:r>
      <w:r>
        <w:br/>
        <w:t xml:space="preserve">ni gratali </w:t>
      </w:r>
      <w:r w:rsidRPr="004C3C19">
        <w:t>ſ</w:t>
      </w:r>
      <w:r>
        <w:t>he ti pravizhni v-ny</w:t>
      </w:r>
      <w:r w:rsidR="00D947D8">
        <w:t>o</w:t>
      </w:r>
      <w:r>
        <w:t>j gre</w:t>
      </w:r>
      <w:r w:rsidRPr="004C3C19">
        <w:t>ſ</w:t>
      </w:r>
      <w:r>
        <w:t>hni postanejo: gde gde bo-</w:t>
      </w:r>
      <w:r>
        <w:br/>
        <w:t>do ti nedu</w:t>
      </w:r>
      <w:r w:rsidRPr="004C3C19">
        <w:t>ſ</w:t>
      </w:r>
      <w:r>
        <w:t>hni tebe nai</w:t>
      </w:r>
      <w:r w:rsidRPr="004C3C19">
        <w:t>ſ</w:t>
      </w:r>
      <w:r>
        <w:t>hli, dabi ti v-</w:t>
      </w:r>
      <w:r w:rsidRPr="004C3C19">
        <w:t>ſ</w:t>
      </w:r>
      <w:r>
        <w:t>voji nedu</w:t>
      </w:r>
      <w:r w:rsidRPr="004C3C19">
        <w:t>ſ</w:t>
      </w:r>
      <w:r>
        <w:t xml:space="preserve">hnosti </w:t>
      </w:r>
      <w:r w:rsidRPr="004C3C19">
        <w:t>ſ</w:t>
      </w:r>
      <w:r>
        <w:t>lu</w:t>
      </w:r>
      <w:r w:rsidRPr="004C3C19">
        <w:t>ſ</w:t>
      </w:r>
      <w:r>
        <w:t>hili, zhi</w:t>
      </w:r>
      <w:r>
        <w:br/>
        <w:t xml:space="preserve">v-zirkvah mira nimajo, zhi tam </w:t>
      </w:r>
      <w:r w:rsidRPr="004C3C19">
        <w:t>ſ</w:t>
      </w:r>
      <w:r>
        <w:t>apelani gratajo, zhi tam ob</w:t>
      </w:r>
      <w:r>
        <w:br/>
      </w:r>
      <w:r w:rsidRPr="004C3C19">
        <w:t>ſ</w:t>
      </w:r>
      <w:r>
        <w:t>vojo nedu</w:t>
      </w:r>
      <w:r w:rsidRPr="004C3C19">
        <w:t>ſ</w:t>
      </w:r>
      <w:r>
        <w:t xml:space="preserve">hnost pridejo? Ali morti jas prevezh guzhim? </w:t>
      </w:r>
      <w:r w:rsidR="00D947D8">
        <w:t>V</w:t>
      </w:r>
      <w:r>
        <w:t>i nebes-</w:t>
      </w:r>
      <w:r>
        <w:br/>
        <w:t xml:space="preserve">ki duhi, keri </w:t>
      </w:r>
      <w:r w:rsidRPr="004C3C19">
        <w:t>ſ</w:t>
      </w:r>
      <w:r>
        <w:t>e to pred bo</w:t>
      </w:r>
      <w:r w:rsidRPr="004C3C19">
        <w:t>ſ</w:t>
      </w:r>
      <w:r>
        <w:t xml:space="preserve">him jagnom perklanyate. ti </w:t>
      </w:r>
      <w:r w:rsidRPr="004C3C19">
        <w:t>ſ</w:t>
      </w:r>
      <w:r>
        <w:t>veti pepeu</w:t>
      </w:r>
      <w:r>
        <w:br/>
        <w:t>teh marternikov, keri t</w:t>
      </w:r>
      <w:r w:rsidR="00D947D8">
        <w:t>o</w:t>
      </w:r>
      <w:r>
        <w:t xml:space="preserve"> pod t</w:t>
      </w:r>
      <w:r w:rsidR="00D947D8">
        <w:t>ot</w:t>
      </w:r>
      <w:r>
        <w:t xml:space="preserve">imi </w:t>
      </w:r>
      <w:r w:rsidR="00D947D8">
        <w:t>a</w:t>
      </w:r>
      <w:r>
        <w:t>ltarmi pozhiva</w:t>
      </w:r>
      <w:r w:rsidRPr="004C3C19">
        <w:t>ſ</w:t>
      </w:r>
      <w:r>
        <w:t xml:space="preserve">h, </w:t>
      </w:r>
      <w:r w:rsidR="00793D2E">
        <w:t>no vi mer-</w:t>
      </w:r>
      <w:r w:rsidR="00793D2E">
        <w:br/>
        <w:t>tve kosti na</w:t>
      </w:r>
      <w:r w:rsidR="00793D2E" w:rsidRPr="00793D2E">
        <w:t>ſ</w:t>
      </w:r>
      <w:r w:rsidR="00793D2E">
        <w:t xml:space="preserve">hih </w:t>
      </w:r>
      <w:r w:rsidR="00793D2E" w:rsidRPr="00793D2E">
        <w:t>ſ</w:t>
      </w:r>
      <w:r w:rsidR="00793D2E">
        <w:t>tar</w:t>
      </w:r>
      <w:r w:rsidR="00793D2E" w:rsidRPr="00793D2E">
        <w:t>ſ</w:t>
      </w:r>
      <w:r w:rsidR="00793D2E">
        <w:t>hov, keri okoli t</w:t>
      </w:r>
      <w:r w:rsidR="00D947D8">
        <w:t>ot</w:t>
      </w:r>
      <w:r w:rsidR="00793D2E">
        <w:t xml:space="preserve">ega </w:t>
      </w:r>
      <w:r w:rsidR="00927D02" w:rsidRPr="00150E09">
        <w:t>ſ</w:t>
      </w:r>
      <w:r w:rsidR="00793D2E" w:rsidRPr="00150E09">
        <w:t>ida</w:t>
      </w:r>
      <w:r w:rsidR="00793D2E">
        <w:t xml:space="preserve"> pokopane </w:t>
      </w:r>
      <w:r w:rsidR="00D947D8" w:rsidRPr="00150E09">
        <w:t>l</w:t>
      </w:r>
      <w:r w:rsidR="00793D2E" w:rsidRPr="00150E09">
        <w:t>eſhite</w:t>
      </w:r>
      <w:r w:rsidR="00793D2E">
        <w:br/>
      </w:r>
      <w:r w:rsidR="00CA5F0D">
        <w:t>vi guzhte, vi poveite, vi poprizhavaite pred nebom no zeml</w:t>
      </w:r>
      <w:r w:rsidR="00D947D8">
        <w:t>o</w:t>
      </w:r>
      <w:r w:rsidR="00CA5F0D">
        <w:t>j, jeli</w:t>
      </w:r>
      <w:r w:rsidR="00CA5F0D">
        <w:br/>
      </w:r>
      <w:r w:rsidR="00CA5F0D" w:rsidRPr="00CA5F0D">
        <w:t>ſ</w:t>
      </w:r>
      <w:r w:rsidR="00CA5F0D">
        <w:t>e tak</w:t>
      </w:r>
      <w:r w:rsidR="00CA5F0D" w:rsidRPr="00CA5F0D">
        <w:t>ſ</w:t>
      </w:r>
      <w:r w:rsidR="00CA5F0D">
        <w:t>hi grehi v-na</w:t>
      </w:r>
      <w:r w:rsidR="00CA5F0D" w:rsidRPr="00CA5F0D">
        <w:t>ſ</w:t>
      </w:r>
      <w:r w:rsidR="00CA5F0D">
        <w:t>hih zirkvah ne doperna</w:t>
      </w:r>
      <w:r w:rsidR="00CA5F0D" w:rsidRPr="00CA5F0D">
        <w:t>ſ</w:t>
      </w:r>
      <w:r w:rsidR="00CA5F0D">
        <w:t>hajo?</w:t>
      </w:r>
    </w:p>
    <w:p w:rsidR="006045FD" w:rsidRDefault="00513C61" w:rsidP="00D04464">
      <w:r>
        <w:t xml:space="preserve">Pa </w:t>
      </w:r>
      <w:r w:rsidRPr="00513C61">
        <w:t>ſ</w:t>
      </w:r>
      <w:r>
        <w:t>adosta, to k</w:t>
      </w:r>
      <w:r w:rsidR="00927D02">
        <w:t>a</w:t>
      </w:r>
      <w:r>
        <w:t xml:space="preserve">j </w:t>
      </w:r>
      <w:r w:rsidRPr="00513C61">
        <w:t>ſ</w:t>
      </w:r>
      <w:r>
        <w:t xml:space="preserve">em guzho, </w:t>
      </w:r>
      <w:r w:rsidRPr="00513C61">
        <w:t>ſ</w:t>
      </w:r>
      <w:r>
        <w:t xml:space="preserve">em guzho, dabi </w:t>
      </w:r>
      <w:r w:rsidRPr="00513C61">
        <w:t>ſ</w:t>
      </w:r>
      <w:r>
        <w:t>e bali pred takimi</w:t>
      </w:r>
      <w:r>
        <w:br/>
        <w:t>grehmi. zdaj poslu</w:t>
      </w:r>
      <w:r w:rsidRPr="00513C61">
        <w:t>ſ</w:t>
      </w:r>
      <w:r>
        <w:t xml:space="preserve">hte Isvoleni! kaj je en </w:t>
      </w:r>
      <w:r w:rsidRPr="00150E09">
        <w:rPr>
          <w:rStyle w:val="teipersName"/>
        </w:rPr>
        <w:t>ſ. krisost</w:t>
      </w:r>
      <w:r w:rsidR="00F16815">
        <w:rPr>
          <w:rStyle w:val="teipersName"/>
        </w:rPr>
        <w:t>o</w:t>
      </w:r>
      <w:r w:rsidRPr="00150E09">
        <w:rPr>
          <w:rStyle w:val="teipersName"/>
        </w:rPr>
        <w:t>muſh</w:t>
      </w:r>
      <w:r>
        <w:t xml:space="preserve"> </w:t>
      </w:r>
      <w:r w:rsidRPr="00513C61">
        <w:t>ſ</w:t>
      </w:r>
      <w:r>
        <w:t>voim</w:t>
      </w:r>
      <w:r>
        <w:br/>
        <w:t>poslu</w:t>
      </w:r>
      <w:r w:rsidRPr="00513C61">
        <w:t>ſ</w:t>
      </w:r>
      <w:r>
        <w:t>havz</w:t>
      </w:r>
      <w:r w:rsidR="00F16815">
        <w:t>o</w:t>
      </w:r>
      <w:r>
        <w:t>m poved</w:t>
      </w:r>
      <w:r w:rsidR="00F16815">
        <w:t>o</w:t>
      </w:r>
      <w:r>
        <w:t xml:space="preserve">, keri </w:t>
      </w:r>
      <w:r w:rsidRPr="00513C61">
        <w:t>ſ</w:t>
      </w:r>
      <w:r>
        <w:t>o gvi</w:t>
      </w:r>
      <w:r w:rsidRPr="00513C61">
        <w:t>ſ</w:t>
      </w:r>
      <w:r>
        <w:t xml:space="preserve">hno </w:t>
      </w:r>
      <w:r w:rsidRPr="00150E09">
        <w:t>menye</w:t>
      </w:r>
      <w:r>
        <w:t xml:space="preserve"> </w:t>
      </w:r>
      <w:r w:rsidRPr="00513C61">
        <w:t>ſ</w:t>
      </w:r>
      <w:r>
        <w:t>potanya vredni bli</w:t>
      </w:r>
      <w:r>
        <w:br/>
        <w:t>kak neki med nami</w:t>
      </w:r>
      <w:r w:rsidR="00F16815">
        <w:t>.</w:t>
      </w:r>
      <w:r>
        <w:t xml:space="preserve"> k</w:t>
      </w:r>
      <w:r w:rsidR="00F16815">
        <w:t>a</w:t>
      </w:r>
      <w:r>
        <w:t xml:space="preserve">j delate </w:t>
      </w:r>
      <w:r w:rsidRPr="00150E09">
        <w:t>o</w:t>
      </w:r>
      <w:r>
        <w:t xml:space="preserve"> ludi, kak vi na</w:t>
      </w:r>
      <w:r w:rsidRPr="00513C61">
        <w:t>ſ</w:t>
      </w:r>
      <w:r>
        <w:t>ho vero der</w:t>
      </w:r>
      <w:r w:rsidRPr="00513C61">
        <w:t>ſ</w:t>
      </w:r>
      <w:r>
        <w:t>hite?</w:t>
      </w:r>
      <w:r>
        <w:br/>
      </w:r>
      <w:r w:rsidR="00F16815">
        <w:t>t</w:t>
      </w:r>
      <w:r>
        <w:t>o na t</w:t>
      </w:r>
      <w:r w:rsidR="00F16815">
        <w:t>ot</w:t>
      </w:r>
      <w:r>
        <w:t xml:space="preserve">em oltari </w:t>
      </w:r>
      <w:r w:rsidRPr="00513C61">
        <w:t>ſ</w:t>
      </w:r>
      <w:r>
        <w:t xml:space="preserve">e </w:t>
      </w:r>
      <w:r w:rsidRPr="00513C61">
        <w:t>ſ</w:t>
      </w:r>
      <w:r>
        <w:t>a va</w:t>
      </w:r>
      <w:r w:rsidRPr="00513C61">
        <w:t>ſ</w:t>
      </w:r>
      <w:r>
        <w:t>ho v</w:t>
      </w:r>
      <w:r w:rsidR="00F16815">
        <w:t>o</w:t>
      </w:r>
      <w:r>
        <w:t>lo to nedu</w:t>
      </w:r>
      <w:r w:rsidRPr="00513C61">
        <w:t>ſ</w:t>
      </w:r>
      <w:r>
        <w:t xml:space="preserve">hno jagne </w:t>
      </w:r>
      <w:r w:rsidR="00F16815">
        <w:t>v</w:t>
      </w:r>
      <w:r>
        <w:t>mori, to</w:t>
      </w:r>
      <w:r>
        <w:br/>
      </w:r>
      <w:r w:rsidRPr="00513C61">
        <w:t>ſ</w:t>
      </w:r>
      <w:r>
        <w:t xml:space="preserve">e ta </w:t>
      </w:r>
      <w:r w:rsidRPr="00150E09">
        <w:t>of</w:t>
      </w:r>
      <w:r w:rsidR="00F16815" w:rsidRPr="00150E09">
        <w:t>f</w:t>
      </w:r>
      <w:r w:rsidRPr="00150E09">
        <w:t>er</w:t>
      </w:r>
      <w:r>
        <w:t xml:space="preserve"> </w:t>
      </w:r>
      <w:r w:rsidRPr="00513C61">
        <w:t>ſ</w:t>
      </w:r>
      <w:r>
        <w:t>a odpu</w:t>
      </w:r>
      <w:r w:rsidRPr="00513C61">
        <w:t>ſ</w:t>
      </w:r>
      <w:r>
        <w:t xml:space="preserve">hanye </w:t>
      </w:r>
      <w:r w:rsidR="00F16815">
        <w:t>v</w:t>
      </w:r>
      <w:r>
        <w:t>a</w:t>
      </w:r>
      <w:r w:rsidRPr="00513C61">
        <w:t>ſ</w:t>
      </w:r>
      <w:r>
        <w:t xml:space="preserve">hih grehov opravi, no vi </w:t>
      </w:r>
      <w:r w:rsidRPr="00513C61">
        <w:t>ſ</w:t>
      </w:r>
      <w:r>
        <w:t>e ne boite</w:t>
      </w:r>
      <w:r>
        <w:br/>
        <w:t>vas to ne gene? na mesto t</w:t>
      </w:r>
      <w:r w:rsidR="00F16815">
        <w:t>e</w:t>
      </w:r>
      <w:r>
        <w:t xml:space="preserve">ga dabi vi </w:t>
      </w:r>
      <w:r w:rsidRPr="00513C61">
        <w:t>ſ</w:t>
      </w:r>
      <w:r>
        <w:t>-toj boshi</w:t>
      </w:r>
      <w:r w:rsidR="00F16815">
        <w:t>o</w:t>
      </w:r>
      <w:r>
        <w:t xml:space="preserve">j </w:t>
      </w:r>
      <w:r w:rsidR="006045FD">
        <w:t>krvi</w:t>
      </w:r>
      <w:r w:rsidR="00F16815">
        <w:t>o</w:t>
      </w:r>
      <w:r w:rsidR="006045FD">
        <w:t>j, kera</w:t>
      </w:r>
      <w:r w:rsidR="006045FD">
        <w:br/>
      </w:r>
      <w:r w:rsidR="006045FD" w:rsidRPr="006045FD">
        <w:t>ſ</w:t>
      </w:r>
      <w:r w:rsidR="006045FD">
        <w:t xml:space="preserve">e </w:t>
      </w:r>
      <w:r w:rsidR="006045FD" w:rsidRPr="006045FD">
        <w:t>ſ</w:t>
      </w:r>
      <w:r w:rsidR="006045FD">
        <w:t>a va</w:t>
      </w:r>
      <w:r w:rsidR="006045FD" w:rsidRPr="006045FD">
        <w:t>ſ</w:t>
      </w:r>
      <w:r w:rsidR="006045FD">
        <w:t xml:space="preserve">ho </w:t>
      </w:r>
      <w:r w:rsidR="006045FD" w:rsidRPr="006045FD">
        <w:t>ſ</w:t>
      </w:r>
      <w:r w:rsidR="006045FD">
        <w:t>velizhenye ras</w:t>
      </w:r>
      <w:r w:rsidR="00F16815">
        <w:t>l</w:t>
      </w:r>
      <w:r w:rsidR="006045FD">
        <w:t>ie, va</w:t>
      </w:r>
      <w:r w:rsidR="006045FD" w:rsidRPr="006045FD">
        <w:t>ſ</w:t>
      </w:r>
      <w:r w:rsidR="006045FD">
        <w:t xml:space="preserve">he </w:t>
      </w:r>
      <w:r w:rsidR="006045FD" w:rsidRPr="006045FD">
        <w:t>ſ</w:t>
      </w:r>
      <w:r w:rsidR="006045FD">
        <w:t>kl</w:t>
      </w:r>
      <w:r w:rsidR="00F16815">
        <w:t>o</w:t>
      </w:r>
      <w:r w:rsidR="006045FD">
        <w:t>i</w:t>
      </w:r>
      <w:r w:rsidR="006045FD" w:rsidRPr="006045FD">
        <w:t>ſ</w:t>
      </w:r>
      <w:r w:rsidR="006045FD">
        <w:t xml:space="preserve">e </w:t>
      </w:r>
      <w:r w:rsidR="006045FD" w:rsidRPr="006045FD">
        <w:t>ſ</w:t>
      </w:r>
      <w:r w:rsidR="006045FD">
        <w:t>me</w:t>
      </w:r>
      <w:r w:rsidR="006045FD" w:rsidRPr="006045FD">
        <w:t>ſ</w:t>
      </w:r>
      <w:r w:rsidR="006045FD">
        <w:t>hali, na mesto tega</w:t>
      </w:r>
    </w:p>
    <w:p w:rsidR="006045FD" w:rsidRDefault="006045FD">
      <w:r>
        <w:br w:type="page"/>
      </w:r>
    </w:p>
    <w:p w:rsidR="00CA5F0D" w:rsidRDefault="006045FD" w:rsidP="00D04464">
      <w:r>
        <w:lastRenderedPageBreak/>
        <w:t>dabi vi pomagali tem me</w:t>
      </w:r>
      <w:r w:rsidRPr="006045FD">
        <w:t>ſ</w:t>
      </w:r>
      <w:r>
        <w:t xml:space="preserve">hniki </w:t>
      </w:r>
      <w:r w:rsidRPr="006045FD">
        <w:t>ſ</w:t>
      </w:r>
      <w:r>
        <w:t>kos va</w:t>
      </w:r>
      <w:r w:rsidRPr="006045FD">
        <w:t>ſ</w:t>
      </w:r>
      <w:r>
        <w:t>he molitve tega jesnega boga</w:t>
      </w:r>
      <w:r>
        <w:br/>
        <w:t>pomiri</w:t>
      </w:r>
      <w:r w:rsidR="00714C42">
        <w:t>t</w:t>
      </w:r>
      <w:r>
        <w:t xml:space="preserve">i, na mesto tega, dabi </w:t>
      </w:r>
      <w:r w:rsidRPr="00150E09">
        <w:rPr>
          <w:rStyle w:val="teichoiceZnak"/>
        </w:rPr>
        <w:t>v</w:t>
      </w:r>
      <w:r>
        <w:t>a</w:t>
      </w:r>
      <w:r w:rsidRPr="006045FD">
        <w:t>ſ</w:t>
      </w:r>
      <w:r>
        <w:t>he glave</w:t>
      </w:r>
      <w:r w:rsidR="00D141FC">
        <w:t xml:space="preserve"> naklonili, </w:t>
      </w:r>
      <w:r w:rsidR="00D141FC" w:rsidRPr="00D141FC">
        <w:t>ſ</w:t>
      </w:r>
      <w:r>
        <w:t>-ozhmi na</w:t>
      </w:r>
      <w:r>
        <w:br/>
      </w:r>
      <w:r w:rsidRPr="006045FD">
        <w:t>ſ</w:t>
      </w:r>
      <w:r>
        <w:t xml:space="preserve">emlo gledali, no </w:t>
      </w:r>
      <w:r w:rsidRPr="006045FD">
        <w:t>ſ</w:t>
      </w:r>
      <w:r>
        <w:t xml:space="preserve">ami </w:t>
      </w:r>
      <w:r w:rsidRPr="006045FD">
        <w:t>ſ</w:t>
      </w:r>
      <w:r>
        <w:t xml:space="preserve">ebe </w:t>
      </w:r>
      <w:r w:rsidRPr="006045FD">
        <w:t>ſ</w:t>
      </w:r>
      <w:r>
        <w:t>a gre</w:t>
      </w:r>
      <w:r w:rsidRPr="006045FD">
        <w:t>ſ</w:t>
      </w:r>
      <w:r>
        <w:t xml:space="preserve">hnike </w:t>
      </w:r>
      <w:r w:rsidRPr="006045FD">
        <w:t>ſ</w:t>
      </w:r>
      <w:r>
        <w:t xml:space="preserve">posnali. </w:t>
      </w:r>
      <w:r w:rsidR="00714C42" w:rsidRPr="00150E09">
        <w:t>l</w:t>
      </w:r>
      <w:r>
        <w:t xml:space="preserve">e pridete </w:t>
      </w:r>
      <w:r w:rsidRPr="006045FD">
        <w:t>ſ</w:t>
      </w:r>
      <w:r>
        <w:t>em</w:t>
      </w:r>
      <w:r>
        <w:br/>
        <w:t xml:space="preserve">dabi to kri </w:t>
      </w:r>
      <w:r w:rsidRPr="00150E09">
        <w:rPr>
          <w:rStyle w:val="teipersName"/>
        </w:rPr>
        <w:t>Jesusa kristuſa</w:t>
      </w:r>
      <w:r>
        <w:t xml:space="preserve"> </w:t>
      </w:r>
      <w:r w:rsidRPr="006045FD">
        <w:t>ſ</w:t>
      </w:r>
      <w:r>
        <w:t xml:space="preserve">-nogami </w:t>
      </w:r>
      <w:r w:rsidRPr="00150E09">
        <w:t>po</w:t>
      </w:r>
      <w:r w:rsidR="009C17E8" w:rsidRPr="00150E09">
        <w:t>t</w:t>
      </w:r>
      <w:r w:rsidRPr="00150E09">
        <w:t>eptali</w:t>
      </w:r>
      <w:r>
        <w:t>, dabi tega</w:t>
      </w:r>
      <w:r w:rsidRPr="00150E09">
        <w:rPr>
          <w:rStyle w:val="teisurplus"/>
        </w:rPr>
        <w:t>ga</w:t>
      </w:r>
      <w:r>
        <w:t xml:space="preserve"> me</w:t>
      </w:r>
      <w:r w:rsidRPr="006045FD">
        <w:t>ſ</w:t>
      </w:r>
      <w:r>
        <w:t>h-</w:t>
      </w:r>
      <w:r>
        <w:br/>
        <w:t xml:space="preserve">nika </w:t>
      </w:r>
      <w:r w:rsidRPr="006045FD">
        <w:t>ſ</w:t>
      </w:r>
      <w:r>
        <w:t>kos va</w:t>
      </w:r>
      <w:r w:rsidRPr="006045FD">
        <w:t>ſ</w:t>
      </w:r>
      <w:r>
        <w:t xml:space="preserve">ho </w:t>
      </w:r>
      <w:r w:rsidRPr="006045FD">
        <w:t>ſ</w:t>
      </w:r>
      <w:r>
        <w:t xml:space="preserve">hepetanye v-molitvah molili, dabi </w:t>
      </w:r>
      <w:r w:rsidRPr="006045FD">
        <w:t>ſ</w:t>
      </w:r>
      <w:r>
        <w:t xml:space="preserve">e pred </w:t>
      </w:r>
      <w:r w:rsidRPr="006045FD">
        <w:t>ſ</w:t>
      </w:r>
      <w:r>
        <w:t>veitom</w:t>
      </w:r>
      <w:r>
        <w:br/>
      </w:r>
      <w:r w:rsidR="00D141FC" w:rsidRPr="00D141FC">
        <w:t>ſ</w:t>
      </w:r>
      <w:r w:rsidR="00D141FC">
        <w:t>a brumne</w:t>
      </w:r>
      <w:r w:rsidR="00FF6EC2">
        <w:t xml:space="preserve"> </w:t>
      </w:r>
      <w:r w:rsidR="00D141FC">
        <w:t xml:space="preserve">vun dali, </w:t>
      </w:r>
      <w:r w:rsidR="00D141FC" w:rsidRPr="00D141FC">
        <w:t>ſ</w:t>
      </w:r>
      <w:r w:rsidR="00D141FC">
        <w:t>-en</w:t>
      </w:r>
      <w:r w:rsidR="00FF6EC2">
        <w:t>o</w:t>
      </w:r>
      <w:r w:rsidR="00D141FC">
        <w:t>j besed</w:t>
      </w:r>
      <w:r w:rsidR="00FF6EC2">
        <w:t>o</w:t>
      </w:r>
      <w:r w:rsidR="00D141FC">
        <w:t>j, dabi pazh Bog ta prizh</w:t>
      </w:r>
      <w:r w:rsidR="00FF6EC2">
        <w:t>a</w:t>
      </w:r>
      <w:r w:rsidR="00D141FC">
        <w:br/>
      </w:r>
      <w:r w:rsidR="00C41B9C">
        <w:t>bio od va</w:t>
      </w:r>
      <w:r w:rsidR="00C41B9C" w:rsidRPr="00C41B9C">
        <w:t>ſ</w:t>
      </w:r>
      <w:r w:rsidR="00C41B9C">
        <w:t xml:space="preserve">he malovrednosti. </w:t>
      </w:r>
    </w:p>
    <w:p w:rsidR="00C41B9C" w:rsidRDefault="009C3E19" w:rsidP="00D04464">
      <w:r>
        <w:t xml:space="preserve">Je to bila tvoja vola, o Gospod! </w:t>
      </w:r>
      <w:r w:rsidRPr="009C3E19">
        <w:t>ſ</w:t>
      </w:r>
      <w:r>
        <w:t xml:space="preserve">i ti </w:t>
      </w:r>
      <w:r w:rsidRPr="009C3E19">
        <w:t>ſ</w:t>
      </w:r>
      <w:r w:rsidR="00BC0FAF">
        <w:t>at</w:t>
      </w:r>
      <w:r w:rsidR="00FF6EC2">
        <w:t>e</w:t>
      </w:r>
      <w:r w:rsidR="00BC0FAF">
        <w:t>g</w:t>
      </w:r>
      <w:r>
        <w:t>avalo</w:t>
      </w:r>
      <w:r w:rsidR="00BC0FAF">
        <w:t xml:space="preserve"> v-na</w:t>
      </w:r>
      <w:r w:rsidR="00BC0FAF" w:rsidRPr="00BC0FAF">
        <w:t>ſ</w:t>
      </w:r>
      <w:r w:rsidR="00BC0FAF">
        <w:t>he zir-</w:t>
      </w:r>
      <w:r w:rsidR="00BC0FAF">
        <w:br/>
        <w:t>kve pri</w:t>
      </w:r>
      <w:r w:rsidR="00BC0FAF" w:rsidRPr="00BC0FAF">
        <w:t>ſ</w:t>
      </w:r>
      <w:r w:rsidR="00BC0FAF">
        <w:t>ho, dabi v-nyh bio ludem k-</w:t>
      </w:r>
      <w:r w:rsidR="00BC0FAF" w:rsidRPr="00BC0FAF">
        <w:t>ſ</w:t>
      </w:r>
      <w:r w:rsidR="00BC0FAF">
        <w:t xml:space="preserve">poti vun postavlen, </w:t>
      </w:r>
      <w:r w:rsidR="00BC0FAF" w:rsidRPr="00150E09">
        <w:rPr>
          <w:rStyle w:val="teiadd"/>
          <w:u w:val="none"/>
        </w:rPr>
        <w:t>e</w:t>
      </w:r>
      <w:r w:rsidR="00BC0FAF">
        <w:t xml:space="preserve"> </w:t>
      </w:r>
      <w:r w:rsidR="00565F5E">
        <w:rPr>
          <w:rFonts w:ascii="ZRCola" w:hAnsi="ZRCola" w:cs="ZRCola"/>
        </w:rPr>
        <w:t>ſ</w:t>
      </w:r>
      <w:r w:rsidR="00BC0FAF">
        <w:t>e tak</w:t>
      </w:r>
      <w:r w:rsidR="00BC0FAF">
        <w:br/>
      </w:r>
      <w:r w:rsidR="00CF7BB1">
        <w:t xml:space="preserve">plazha tvoja lubesen, kera je tebe </w:t>
      </w:r>
      <w:r w:rsidR="00CF7BB1" w:rsidRPr="00CF7BB1">
        <w:t>ſ</w:t>
      </w:r>
      <w:r w:rsidR="00CF7BB1">
        <w:t xml:space="preserve">-nebes k-nym </w:t>
      </w:r>
      <w:r w:rsidR="00CF7BB1" w:rsidRPr="00CF7BB1">
        <w:t>ſ</w:t>
      </w:r>
      <w:r w:rsidR="00CF7BB1">
        <w:t>em dol po</w:t>
      </w:r>
      <w:r w:rsidR="00565F5E">
        <w:t>t</w:t>
      </w:r>
      <w:r w:rsidR="00CF7BB1">
        <w:t>egn</w:t>
      </w:r>
      <w:r w:rsidR="00565F5E">
        <w:t>o</w:t>
      </w:r>
      <w:r w:rsidR="00CF7BB1">
        <w:t>la</w:t>
      </w:r>
      <w:r w:rsidR="00CF7BB1">
        <w:br/>
      </w:r>
      <w:r w:rsidR="00B66152">
        <w:t>tak te ali zheo is tvoje hi</w:t>
      </w:r>
      <w:r w:rsidR="00B66152" w:rsidRPr="00B66152">
        <w:t>ſ</w:t>
      </w:r>
      <w:r w:rsidR="00B66152">
        <w:t>he zelo pregna</w:t>
      </w:r>
      <w:r w:rsidR="00565F5E">
        <w:t>t</w:t>
      </w:r>
      <w:r w:rsidR="00B66152">
        <w:t xml:space="preserve">i, no po </w:t>
      </w:r>
      <w:r w:rsidR="00B66152" w:rsidRPr="00150E09">
        <w:t>ſili tauza</w:t>
      </w:r>
      <w:r w:rsidR="00565F5E" w:rsidRPr="00150E09">
        <w:t>t</w:t>
      </w:r>
      <w:r w:rsidR="00B66152" w:rsidRPr="00150E09">
        <w:t>i</w:t>
      </w:r>
      <w:r w:rsidR="00B66152">
        <w:t>, da</w:t>
      </w:r>
      <w:r w:rsidR="00B66152">
        <w:br/>
        <w:t xml:space="preserve">nyo </w:t>
      </w:r>
      <w:r w:rsidR="00B66152" w:rsidRPr="00B66152">
        <w:t>ſ</w:t>
      </w:r>
      <w:r w:rsidR="00B66152">
        <w:t>apisti</w:t>
      </w:r>
      <w:r w:rsidR="00B66152" w:rsidRPr="00B66152">
        <w:t>ſ</w:t>
      </w:r>
      <w:r w:rsidR="00B66152">
        <w:t xml:space="preserve">h? </w:t>
      </w:r>
      <w:r w:rsidR="0002794E" w:rsidRPr="00150E09">
        <w:t>kzhemi</w:t>
      </w:r>
      <w:r w:rsidR="0002794E">
        <w:t xml:space="preserve"> k-zhemi </w:t>
      </w:r>
      <w:r w:rsidR="000D73E8" w:rsidRPr="000D73E8">
        <w:t>ſ</w:t>
      </w:r>
      <w:r w:rsidR="000D73E8">
        <w:t xml:space="preserve">e ali te zirkve, zhi ta </w:t>
      </w:r>
      <w:r w:rsidR="000D73E8" w:rsidRPr="000D73E8">
        <w:t>ſ</w:t>
      </w:r>
      <w:r w:rsidR="000D73E8">
        <w:t>veit ne terpi</w:t>
      </w:r>
      <w:r w:rsidR="000D73E8">
        <w:br/>
        <w:t xml:space="preserve">dabi v-nyh prebivo? nebi jas tebe o gospod! </w:t>
      </w:r>
      <w:r w:rsidR="00565F5E">
        <w:t>p</w:t>
      </w:r>
      <w:r w:rsidR="000D73E8">
        <w:t>rositi mogo, kak</w:t>
      </w:r>
      <w:r w:rsidR="000D73E8">
        <w:br/>
      </w:r>
      <w:r w:rsidR="000D73E8" w:rsidRPr="000D73E8">
        <w:t>ſ</w:t>
      </w:r>
      <w:r w:rsidR="000D73E8">
        <w:t xml:space="preserve">o </w:t>
      </w:r>
      <w:r w:rsidR="00565F5E">
        <w:t>t</w:t>
      </w:r>
      <w:r w:rsidR="000D73E8">
        <w:t xml:space="preserve">e negda tvoji Apostli prosli. naj pride </w:t>
      </w:r>
      <w:r w:rsidR="000D73E8" w:rsidRPr="000D73E8">
        <w:t>ſ</w:t>
      </w:r>
      <w:r w:rsidR="000D73E8">
        <w:t>-nebes oygen, da</w:t>
      </w:r>
      <w:r w:rsidR="000D73E8">
        <w:br/>
        <w:t>bo vse t</w:t>
      </w:r>
      <w:r w:rsidR="00565F5E">
        <w:t>ot</w:t>
      </w:r>
      <w:r w:rsidR="000D73E8">
        <w:t>e zirkve poshgo, naj padneo na en kup na</w:t>
      </w:r>
      <w:r w:rsidR="000D73E8" w:rsidRPr="000D73E8">
        <w:t>ſ</w:t>
      </w:r>
      <w:r w:rsidR="000D73E8">
        <w:t>hi oltarÿ</w:t>
      </w:r>
      <w:r w:rsidR="000D73E8">
        <w:br/>
        <w:t xml:space="preserve">naj </w:t>
      </w:r>
      <w:r w:rsidR="000D73E8" w:rsidRPr="000D73E8">
        <w:t>ſ</w:t>
      </w:r>
      <w:r w:rsidR="000D73E8">
        <w:t xml:space="preserve">e podereo ti zirkevni </w:t>
      </w:r>
      <w:r w:rsidR="00565F5E">
        <w:rPr>
          <w:rFonts w:ascii="ZRCola" w:hAnsi="ZRCola" w:cs="ZRCola"/>
        </w:rPr>
        <w:t>ſ</w:t>
      </w:r>
      <w:r w:rsidR="000D73E8">
        <w:t>idi, da en kamen na drugem nebo</w:t>
      </w:r>
      <w:r w:rsidR="000D73E8">
        <w:br/>
        <w:t>ostau, tak bi jas prositi mogo:</w:t>
      </w:r>
    </w:p>
    <w:p w:rsidR="00AB6169" w:rsidRDefault="001956C2" w:rsidP="00D04464">
      <w:r>
        <w:t xml:space="preserve">Pa ne, </w:t>
      </w:r>
      <w:r w:rsidRPr="00150E09">
        <w:t>m</w:t>
      </w:r>
      <w:r w:rsidR="00565F5E" w:rsidRPr="00150E09">
        <w:t>o</w:t>
      </w:r>
      <w:r w:rsidRPr="00150E09">
        <w:t xml:space="preserve">ji </w:t>
      </w:r>
      <w:r>
        <w:t>Isvoleni! namesto t</w:t>
      </w:r>
      <w:r w:rsidR="00F44EA2">
        <w:t>ot</w:t>
      </w:r>
      <w:r>
        <w:t>e pr</w:t>
      </w:r>
      <w:r w:rsidR="00F44EA2">
        <w:t>o</w:t>
      </w:r>
      <w:r w:rsidRPr="001956C2">
        <w:t>ſ</w:t>
      </w:r>
      <w:r>
        <w:t>hnye je moja resnizh</w:t>
      </w:r>
      <w:r>
        <w:br/>
        <w:t xml:space="preserve">na </w:t>
      </w:r>
      <w:r w:rsidRPr="001956C2">
        <w:t>ſ</w:t>
      </w:r>
      <w:r>
        <w:t>hela, dabi va</w:t>
      </w:r>
      <w:r w:rsidRPr="001956C2">
        <w:t>ſ</w:t>
      </w:r>
      <w:r>
        <w:t xml:space="preserve">hi </w:t>
      </w:r>
      <w:r w:rsidR="00F44EA2">
        <w:t>a</w:t>
      </w:r>
      <w:r>
        <w:t>ltari tau</w:t>
      </w:r>
      <w:r w:rsidRPr="001956C2">
        <w:t>ſ</w:t>
      </w:r>
      <w:r>
        <w:t>hent no tau</w:t>
      </w:r>
      <w:r w:rsidRPr="001956C2">
        <w:t>ſ</w:t>
      </w:r>
      <w:r>
        <w:t>hent let k-va</w:t>
      </w:r>
      <w:r w:rsidRPr="001956C2">
        <w:t>ſ</w:t>
      </w:r>
      <w:r>
        <w:t>hemi</w:t>
      </w:r>
      <w:r>
        <w:br/>
      </w:r>
      <w:r w:rsidR="00F44EA2" w:rsidRPr="00150E09">
        <w:t>t</w:t>
      </w:r>
      <w:r w:rsidRPr="00150E09">
        <w:t>r</w:t>
      </w:r>
      <w:r w:rsidR="00F44EA2" w:rsidRPr="00150E09">
        <w:t>o</w:t>
      </w:r>
      <w:r w:rsidRPr="00150E09">
        <w:t>ſti</w:t>
      </w:r>
      <w:r>
        <w:t xml:space="preserve"> </w:t>
      </w:r>
      <w:r w:rsidRPr="001956C2">
        <w:t>ſ</w:t>
      </w:r>
      <w:r>
        <w:t xml:space="preserve">tali, dabi </w:t>
      </w:r>
      <w:r w:rsidRPr="001956C2">
        <w:t>ſ</w:t>
      </w:r>
      <w:r>
        <w:t xml:space="preserve">e ta </w:t>
      </w:r>
      <w:r w:rsidRPr="00150E09">
        <w:t>zi</w:t>
      </w:r>
      <w:r w:rsidR="00F44EA2" w:rsidRPr="00150E09">
        <w:t>r</w:t>
      </w:r>
      <w:r>
        <w:t xml:space="preserve"> va</w:t>
      </w:r>
      <w:r w:rsidRPr="001956C2">
        <w:t>ſ</w:t>
      </w:r>
      <w:r>
        <w:t>he zirkve od leta do leta pogmero,</w:t>
      </w:r>
      <w:r>
        <w:br/>
        <w:t xml:space="preserve">dabi te roke teh darovitnih kristianov nyo </w:t>
      </w:r>
      <w:r w:rsidRPr="001956C2">
        <w:t>ſ</w:t>
      </w:r>
      <w:r>
        <w:t>e vsem oskerbeli</w:t>
      </w:r>
      <w:r>
        <w:br/>
        <w:t>kaj je ny</w:t>
      </w:r>
      <w:r w:rsidR="00711095">
        <w:t>o</w:t>
      </w:r>
      <w:r>
        <w:t>j no nyenim hlapzom jas menim tem me</w:t>
      </w:r>
      <w:r w:rsidRPr="001956C2">
        <w:t>ſ</w:t>
      </w:r>
      <w:r>
        <w:t>hnikom po-</w:t>
      </w:r>
      <w:r>
        <w:br/>
        <w:t xml:space="preserve">trebno, to jas is </w:t>
      </w:r>
      <w:r w:rsidRPr="001956C2">
        <w:t>ſ</w:t>
      </w:r>
      <w:r>
        <w:t xml:space="preserve">erza </w:t>
      </w:r>
      <w:r w:rsidRPr="001956C2">
        <w:t>ſ</w:t>
      </w:r>
      <w:r>
        <w:t xml:space="preserve">helim no vi </w:t>
      </w:r>
      <w:r w:rsidRPr="001956C2">
        <w:t>ſ</w:t>
      </w:r>
      <w:r>
        <w:t>he veite zazhes volo jas to</w:t>
      </w:r>
      <w:r>
        <w:br/>
      </w:r>
      <w:r w:rsidRPr="001956C2">
        <w:t>ſ</w:t>
      </w:r>
      <w:r>
        <w:t xml:space="preserve">helim. Bog </w:t>
      </w:r>
      <w:r w:rsidRPr="001956C2">
        <w:t>ſ</w:t>
      </w:r>
      <w:r>
        <w:t xml:space="preserve">i je te zirkve </w:t>
      </w:r>
      <w:r w:rsidRPr="001956C2">
        <w:t>ſ</w:t>
      </w:r>
      <w:r>
        <w:t xml:space="preserve">a </w:t>
      </w:r>
      <w:r w:rsidRPr="001956C2">
        <w:t>ſ</w:t>
      </w:r>
      <w:r>
        <w:t>e isvolio</w:t>
      </w:r>
      <w:r w:rsidR="00AB6169">
        <w:t>, Bog v-nyh prebiva.</w:t>
      </w:r>
      <w:r w:rsidR="00AB6169">
        <w:br/>
        <w:t xml:space="preserve">posebno </w:t>
      </w:r>
      <w:r w:rsidR="00AB6169" w:rsidRPr="00AB6169">
        <w:t>ſ</w:t>
      </w:r>
      <w:r w:rsidR="00AB6169">
        <w:t>i je on va</w:t>
      </w:r>
      <w:r w:rsidR="00AB6169" w:rsidRPr="00AB6169">
        <w:t>ſ</w:t>
      </w:r>
      <w:r w:rsidR="00AB6169">
        <w:t xml:space="preserve">ho zirkvo </w:t>
      </w:r>
      <w:r w:rsidR="00711095">
        <w:t>i</w:t>
      </w:r>
      <w:r w:rsidR="00AB6169">
        <w:t xml:space="preserve">svolio, dabi v-nyoj prebivo, ne </w:t>
      </w:r>
      <w:r w:rsidR="00AB6169" w:rsidRPr="00AB6169">
        <w:t>ſ</w:t>
      </w:r>
      <w:r w:rsidR="00AB6169">
        <w:t>amo</w:t>
      </w:r>
      <w:r w:rsidR="00AB6169">
        <w:br/>
        <w:t xml:space="preserve">v-ti </w:t>
      </w:r>
      <w:r w:rsidR="00AB6169" w:rsidRPr="00AB6169">
        <w:t>ſ</w:t>
      </w:r>
      <w:r w:rsidR="00AB6169">
        <w:t>podobi tega kruha no vina, tem</w:t>
      </w:r>
      <w:r w:rsidR="00711095">
        <w:t>o</w:t>
      </w:r>
      <w:r w:rsidR="00AB6169">
        <w:t xml:space="preserve">zh tudi v-tem </w:t>
      </w:r>
      <w:r w:rsidR="00AB6169" w:rsidRPr="00150E09">
        <w:t>gnadlivem</w:t>
      </w:r>
      <w:r w:rsidR="00AB6169">
        <w:br/>
      </w:r>
      <w:r w:rsidR="00AB6169" w:rsidRPr="00150E09">
        <w:t>pil</w:t>
      </w:r>
      <w:r w:rsidR="00711095" w:rsidRPr="00150E09">
        <w:t>d</w:t>
      </w:r>
      <w:r w:rsidR="00AB6169" w:rsidRPr="00150E09">
        <w:t>i,</w:t>
      </w:r>
      <w:r w:rsidR="00AB6169">
        <w:t xml:space="preserve"> ker nam t</w:t>
      </w:r>
      <w:r w:rsidR="005C7683">
        <w:t>o</w:t>
      </w:r>
      <w:r w:rsidR="00AB6169">
        <w:t xml:space="preserve"> </w:t>
      </w:r>
      <w:r w:rsidR="00AB6169" w:rsidRPr="00AB6169">
        <w:t>ſ</w:t>
      </w:r>
      <w:r w:rsidR="00AB6169">
        <w:t>podob</w:t>
      </w:r>
      <w:r w:rsidR="005C7683">
        <w:t>o</w:t>
      </w:r>
      <w:r w:rsidR="00AB6169">
        <w:t xml:space="preserve"> enega gai</w:t>
      </w:r>
      <w:r w:rsidR="00AB6169" w:rsidRPr="00AB6169">
        <w:t>ſ</w:t>
      </w:r>
      <w:r w:rsidR="00AB6169">
        <w:t>hl</w:t>
      </w:r>
      <w:r w:rsidR="005C7683">
        <w:t>a</w:t>
      </w:r>
      <w:r w:rsidR="00AB6169">
        <w:t>nega Boga pred ozhi</w:t>
      </w:r>
      <w:r w:rsidR="00AB6169">
        <w:br/>
        <w:t xml:space="preserve">postavi. pa vartese </w:t>
      </w:r>
      <w:r w:rsidR="00AB6169" w:rsidRPr="00150E09">
        <w:t>m</w:t>
      </w:r>
      <w:r w:rsidR="005C7683" w:rsidRPr="00150E09">
        <w:t>o</w:t>
      </w:r>
      <w:r w:rsidR="00AB6169" w:rsidRPr="00150E09">
        <w:t xml:space="preserve">ji </w:t>
      </w:r>
      <w:r w:rsidR="00AB6169">
        <w:t xml:space="preserve">Isvoleni, vartese, da vi nebote </w:t>
      </w:r>
      <w:r w:rsidR="00AB6169" w:rsidRPr="00AB6169">
        <w:t>ſ</w:t>
      </w:r>
      <w:r w:rsidR="00AB6169">
        <w:t>kus</w:t>
      </w:r>
      <w:r w:rsidR="00AB6169">
        <w:br/>
        <w:t>va</w:t>
      </w:r>
      <w:r w:rsidR="00AB6169" w:rsidRPr="00AB6169">
        <w:t>ſ</w:t>
      </w:r>
      <w:r w:rsidR="00AB6169">
        <w:t xml:space="preserve">ho nedostoino </w:t>
      </w:r>
      <w:r w:rsidR="00AB6169" w:rsidRPr="00AB6169">
        <w:t>ſ</w:t>
      </w:r>
      <w:r w:rsidR="00AB6169">
        <w:t>ader</w:t>
      </w:r>
      <w:r w:rsidR="00AB6169" w:rsidRPr="00AB6169">
        <w:t>ſ</w:t>
      </w:r>
      <w:r w:rsidR="00AB6169">
        <w:t>hanye is nye eno rasboinizko jamo na-</w:t>
      </w:r>
      <w:r w:rsidR="00AB6169">
        <w:br/>
        <w:t xml:space="preserve">pravli. gda koli </w:t>
      </w:r>
      <w:r w:rsidR="00AB6169" w:rsidRPr="00AB6169">
        <w:t>ſ</w:t>
      </w:r>
      <w:r w:rsidR="00AB6169">
        <w:t>e vi k-nyenim vrat</w:t>
      </w:r>
      <w:r w:rsidR="00A43641">
        <w:t>o</w:t>
      </w:r>
      <w:r w:rsidR="00AB6169">
        <w:t>m pribli</w:t>
      </w:r>
      <w:r w:rsidR="00AB6169" w:rsidRPr="00AB6169">
        <w:t>ſ</w:t>
      </w:r>
      <w:r w:rsidR="00AB6169">
        <w:t>h</w:t>
      </w:r>
      <w:r w:rsidR="00A43641">
        <w:t>a</w:t>
      </w:r>
      <w:r w:rsidR="00AB6169">
        <w:t xml:space="preserve">vate: </w:t>
      </w:r>
      <w:r w:rsidR="00AB6169" w:rsidRPr="00AB6169">
        <w:t>ſ</w:t>
      </w:r>
      <w:r w:rsidR="00AB6169">
        <w:t>misl</w:t>
      </w:r>
      <w:r w:rsidR="00AB6169">
        <w:br/>
        <w:t>tesi da grehe v-to hi</w:t>
      </w:r>
      <w:r w:rsidR="00AB6169" w:rsidRPr="00AB6169">
        <w:t>ſ</w:t>
      </w:r>
      <w:r w:rsidR="00AB6169">
        <w:t>ho boshio, v-to hi</w:t>
      </w:r>
      <w:r w:rsidR="00AB6169" w:rsidRPr="00AB6169">
        <w:t>ſ</w:t>
      </w:r>
      <w:r w:rsidR="00AB6169">
        <w:t xml:space="preserve">ho te molitve. </w:t>
      </w:r>
      <w:r w:rsidR="00AB6169" w:rsidRPr="00150E09">
        <w:rPr>
          <w:rStyle w:val="teicloserZnak"/>
        </w:rPr>
        <w:t>Amen.</w:t>
      </w:r>
      <w:r w:rsidR="00AB6169">
        <w:t xml:space="preserve"> </w:t>
      </w:r>
    </w:p>
    <w:p w:rsidR="0020525F" w:rsidRPr="00E70817" w:rsidRDefault="0020525F" w:rsidP="00D04464"/>
    <w:sectPr w:rsidR="0020525F" w:rsidRPr="00E70817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2FA" w:rsidRDefault="001E52FA" w:rsidP="00C41A06">
      <w:pPr>
        <w:spacing w:after="0" w:line="240" w:lineRule="auto"/>
      </w:pPr>
      <w:r>
        <w:separator/>
      </w:r>
    </w:p>
  </w:endnote>
  <w:endnote w:type="continuationSeparator" w:id="0">
    <w:p w:rsidR="001E52FA" w:rsidRDefault="001E52FA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Times New Roman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2FA" w:rsidRDefault="001E52FA" w:rsidP="00C41A06">
      <w:pPr>
        <w:spacing w:after="0" w:line="240" w:lineRule="auto"/>
      </w:pPr>
      <w:r>
        <w:separator/>
      </w:r>
    </w:p>
  </w:footnote>
  <w:footnote w:type="continuationSeparator" w:id="0">
    <w:p w:rsidR="001E52FA" w:rsidRDefault="001E52FA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186F"/>
    <w:rsid w:val="00002D06"/>
    <w:rsid w:val="00015A2C"/>
    <w:rsid w:val="0002240C"/>
    <w:rsid w:val="00024861"/>
    <w:rsid w:val="0002794E"/>
    <w:rsid w:val="00030CF1"/>
    <w:rsid w:val="00031251"/>
    <w:rsid w:val="0003574F"/>
    <w:rsid w:val="00036D3C"/>
    <w:rsid w:val="00046386"/>
    <w:rsid w:val="00046479"/>
    <w:rsid w:val="00051A7B"/>
    <w:rsid w:val="00053063"/>
    <w:rsid w:val="0006643A"/>
    <w:rsid w:val="000747E8"/>
    <w:rsid w:val="00076464"/>
    <w:rsid w:val="000801CC"/>
    <w:rsid w:val="0008315F"/>
    <w:rsid w:val="000843C8"/>
    <w:rsid w:val="00090CCA"/>
    <w:rsid w:val="00091550"/>
    <w:rsid w:val="00094429"/>
    <w:rsid w:val="00095DD1"/>
    <w:rsid w:val="0009657D"/>
    <w:rsid w:val="000A252B"/>
    <w:rsid w:val="000A3BA1"/>
    <w:rsid w:val="000A53B0"/>
    <w:rsid w:val="000B1F17"/>
    <w:rsid w:val="000B2E1B"/>
    <w:rsid w:val="000B64F2"/>
    <w:rsid w:val="000C4973"/>
    <w:rsid w:val="000D539A"/>
    <w:rsid w:val="000D69BC"/>
    <w:rsid w:val="000D73E8"/>
    <w:rsid w:val="000E2CF6"/>
    <w:rsid w:val="000E7D0C"/>
    <w:rsid w:val="000F0465"/>
    <w:rsid w:val="000F4A5E"/>
    <w:rsid w:val="000F4C92"/>
    <w:rsid w:val="000F5904"/>
    <w:rsid w:val="000F7BE7"/>
    <w:rsid w:val="00101077"/>
    <w:rsid w:val="00101EEF"/>
    <w:rsid w:val="001022BF"/>
    <w:rsid w:val="00102892"/>
    <w:rsid w:val="0010750B"/>
    <w:rsid w:val="00110DBA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451E3"/>
    <w:rsid w:val="00150E09"/>
    <w:rsid w:val="00153EA7"/>
    <w:rsid w:val="00157102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56C2"/>
    <w:rsid w:val="001960C6"/>
    <w:rsid w:val="00196A7B"/>
    <w:rsid w:val="00197285"/>
    <w:rsid w:val="00197487"/>
    <w:rsid w:val="00197D0D"/>
    <w:rsid w:val="001A0679"/>
    <w:rsid w:val="001A48AF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D61BB"/>
    <w:rsid w:val="001E52FA"/>
    <w:rsid w:val="001F293C"/>
    <w:rsid w:val="001F4DFB"/>
    <w:rsid w:val="0020012C"/>
    <w:rsid w:val="0020188D"/>
    <w:rsid w:val="0020280F"/>
    <w:rsid w:val="00203EE9"/>
    <w:rsid w:val="0020519C"/>
    <w:rsid w:val="0020525F"/>
    <w:rsid w:val="00205F24"/>
    <w:rsid w:val="0021096C"/>
    <w:rsid w:val="00214E95"/>
    <w:rsid w:val="00217075"/>
    <w:rsid w:val="002200D8"/>
    <w:rsid w:val="0022107F"/>
    <w:rsid w:val="00224C4A"/>
    <w:rsid w:val="00226A42"/>
    <w:rsid w:val="00230586"/>
    <w:rsid w:val="00230D63"/>
    <w:rsid w:val="00232B09"/>
    <w:rsid w:val="00234C9D"/>
    <w:rsid w:val="00237769"/>
    <w:rsid w:val="00241102"/>
    <w:rsid w:val="0024575D"/>
    <w:rsid w:val="0025301A"/>
    <w:rsid w:val="00254243"/>
    <w:rsid w:val="0025433F"/>
    <w:rsid w:val="00254A21"/>
    <w:rsid w:val="002577D2"/>
    <w:rsid w:val="00267D5E"/>
    <w:rsid w:val="00272569"/>
    <w:rsid w:val="00277C78"/>
    <w:rsid w:val="002810A8"/>
    <w:rsid w:val="00282F26"/>
    <w:rsid w:val="00284E5B"/>
    <w:rsid w:val="00286014"/>
    <w:rsid w:val="00286C12"/>
    <w:rsid w:val="00291944"/>
    <w:rsid w:val="00294C42"/>
    <w:rsid w:val="002978BD"/>
    <w:rsid w:val="002A4962"/>
    <w:rsid w:val="002A667A"/>
    <w:rsid w:val="002A6DA5"/>
    <w:rsid w:val="002B06F6"/>
    <w:rsid w:val="002B2DB5"/>
    <w:rsid w:val="002B384F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1510"/>
    <w:rsid w:val="0031635F"/>
    <w:rsid w:val="0032167C"/>
    <w:rsid w:val="0032183C"/>
    <w:rsid w:val="00337EB5"/>
    <w:rsid w:val="003400DB"/>
    <w:rsid w:val="00343257"/>
    <w:rsid w:val="00350A54"/>
    <w:rsid w:val="0035297A"/>
    <w:rsid w:val="0035736E"/>
    <w:rsid w:val="00362EBF"/>
    <w:rsid w:val="0037162B"/>
    <w:rsid w:val="003751A5"/>
    <w:rsid w:val="00381E4C"/>
    <w:rsid w:val="00385F54"/>
    <w:rsid w:val="003863BB"/>
    <w:rsid w:val="003867F7"/>
    <w:rsid w:val="003869F7"/>
    <w:rsid w:val="003916F8"/>
    <w:rsid w:val="00397BB7"/>
    <w:rsid w:val="00397F6C"/>
    <w:rsid w:val="003A3195"/>
    <w:rsid w:val="003A5586"/>
    <w:rsid w:val="003A6DE5"/>
    <w:rsid w:val="003B08D9"/>
    <w:rsid w:val="003B2765"/>
    <w:rsid w:val="003B335D"/>
    <w:rsid w:val="003B4913"/>
    <w:rsid w:val="003B6A4C"/>
    <w:rsid w:val="003B6D7E"/>
    <w:rsid w:val="003D1D04"/>
    <w:rsid w:val="003D5B17"/>
    <w:rsid w:val="003D78BE"/>
    <w:rsid w:val="003E2B0D"/>
    <w:rsid w:val="003E5088"/>
    <w:rsid w:val="003E7106"/>
    <w:rsid w:val="003F0FD8"/>
    <w:rsid w:val="003F1D30"/>
    <w:rsid w:val="003F2066"/>
    <w:rsid w:val="003F5793"/>
    <w:rsid w:val="003F6FB5"/>
    <w:rsid w:val="0040003A"/>
    <w:rsid w:val="00403AEF"/>
    <w:rsid w:val="004047CB"/>
    <w:rsid w:val="004053B6"/>
    <w:rsid w:val="00405C48"/>
    <w:rsid w:val="0040750D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46DC1"/>
    <w:rsid w:val="004523A0"/>
    <w:rsid w:val="00455485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0C51"/>
    <w:rsid w:val="004C11D0"/>
    <w:rsid w:val="004C3C19"/>
    <w:rsid w:val="004C57A2"/>
    <w:rsid w:val="004C63CF"/>
    <w:rsid w:val="004D0C72"/>
    <w:rsid w:val="004D2EA3"/>
    <w:rsid w:val="004D57CE"/>
    <w:rsid w:val="004E4264"/>
    <w:rsid w:val="004E58CF"/>
    <w:rsid w:val="004E6E13"/>
    <w:rsid w:val="004E764E"/>
    <w:rsid w:val="004F02A4"/>
    <w:rsid w:val="004F5184"/>
    <w:rsid w:val="005001A0"/>
    <w:rsid w:val="00506849"/>
    <w:rsid w:val="005103BA"/>
    <w:rsid w:val="00513C61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2A99"/>
    <w:rsid w:val="00565F5E"/>
    <w:rsid w:val="0056647E"/>
    <w:rsid w:val="00566DE6"/>
    <w:rsid w:val="005675A4"/>
    <w:rsid w:val="0057495F"/>
    <w:rsid w:val="005758BE"/>
    <w:rsid w:val="005758F7"/>
    <w:rsid w:val="0058196B"/>
    <w:rsid w:val="00582FC8"/>
    <w:rsid w:val="00591C9E"/>
    <w:rsid w:val="00595D68"/>
    <w:rsid w:val="00596298"/>
    <w:rsid w:val="005A14A8"/>
    <w:rsid w:val="005A7B08"/>
    <w:rsid w:val="005B2E4A"/>
    <w:rsid w:val="005B6B36"/>
    <w:rsid w:val="005C1812"/>
    <w:rsid w:val="005C7683"/>
    <w:rsid w:val="005D3440"/>
    <w:rsid w:val="005D5CC5"/>
    <w:rsid w:val="005D76FF"/>
    <w:rsid w:val="005E3A41"/>
    <w:rsid w:val="005E3DDD"/>
    <w:rsid w:val="005F59AA"/>
    <w:rsid w:val="005F7A2A"/>
    <w:rsid w:val="00600DE2"/>
    <w:rsid w:val="006038B8"/>
    <w:rsid w:val="006045FD"/>
    <w:rsid w:val="00605E17"/>
    <w:rsid w:val="006079FC"/>
    <w:rsid w:val="00611CC6"/>
    <w:rsid w:val="00621059"/>
    <w:rsid w:val="00625966"/>
    <w:rsid w:val="00625C3C"/>
    <w:rsid w:val="00637317"/>
    <w:rsid w:val="00637D76"/>
    <w:rsid w:val="00646DC3"/>
    <w:rsid w:val="006476C8"/>
    <w:rsid w:val="00651A79"/>
    <w:rsid w:val="00653D79"/>
    <w:rsid w:val="0065638B"/>
    <w:rsid w:val="0066243E"/>
    <w:rsid w:val="00663A36"/>
    <w:rsid w:val="00666EE2"/>
    <w:rsid w:val="0067125A"/>
    <w:rsid w:val="00672275"/>
    <w:rsid w:val="00673ADF"/>
    <w:rsid w:val="0067426B"/>
    <w:rsid w:val="00674847"/>
    <w:rsid w:val="006748D4"/>
    <w:rsid w:val="00675395"/>
    <w:rsid w:val="00676296"/>
    <w:rsid w:val="00680415"/>
    <w:rsid w:val="00687F01"/>
    <w:rsid w:val="00690860"/>
    <w:rsid w:val="0069143B"/>
    <w:rsid w:val="00693DAF"/>
    <w:rsid w:val="00693E6A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C7142"/>
    <w:rsid w:val="006E4FA9"/>
    <w:rsid w:val="006E64FF"/>
    <w:rsid w:val="006F0BC7"/>
    <w:rsid w:val="00711095"/>
    <w:rsid w:val="00711643"/>
    <w:rsid w:val="00713B9F"/>
    <w:rsid w:val="00714C42"/>
    <w:rsid w:val="007151CC"/>
    <w:rsid w:val="00723FCE"/>
    <w:rsid w:val="0073063E"/>
    <w:rsid w:val="00731927"/>
    <w:rsid w:val="0073201C"/>
    <w:rsid w:val="007405DB"/>
    <w:rsid w:val="00744641"/>
    <w:rsid w:val="00754B9E"/>
    <w:rsid w:val="0075769F"/>
    <w:rsid w:val="0076627E"/>
    <w:rsid w:val="007677D1"/>
    <w:rsid w:val="00770995"/>
    <w:rsid w:val="00773361"/>
    <w:rsid w:val="00775DC4"/>
    <w:rsid w:val="007809E1"/>
    <w:rsid w:val="00783094"/>
    <w:rsid w:val="00783712"/>
    <w:rsid w:val="00791E37"/>
    <w:rsid w:val="00793D2E"/>
    <w:rsid w:val="007947F2"/>
    <w:rsid w:val="00796266"/>
    <w:rsid w:val="007A0FC1"/>
    <w:rsid w:val="007A1838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5DA8"/>
    <w:rsid w:val="007E719B"/>
    <w:rsid w:val="007E7A7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0BFF"/>
    <w:rsid w:val="00871294"/>
    <w:rsid w:val="0087566B"/>
    <w:rsid w:val="00876673"/>
    <w:rsid w:val="008850E4"/>
    <w:rsid w:val="00885A61"/>
    <w:rsid w:val="00890F1C"/>
    <w:rsid w:val="008A41A6"/>
    <w:rsid w:val="008A6C2D"/>
    <w:rsid w:val="008B59BD"/>
    <w:rsid w:val="008C5C34"/>
    <w:rsid w:val="008C682B"/>
    <w:rsid w:val="008D211B"/>
    <w:rsid w:val="008D27F3"/>
    <w:rsid w:val="008D4D73"/>
    <w:rsid w:val="008D7940"/>
    <w:rsid w:val="008E04A5"/>
    <w:rsid w:val="008E5D42"/>
    <w:rsid w:val="009031E7"/>
    <w:rsid w:val="009040BF"/>
    <w:rsid w:val="00905C67"/>
    <w:rsid w:val="0090605E"/>
    <w:rsid w:val="00906BA7"/>
    <w:rsid w:val="0090725A"/>
    <w:rsid w:val="009107E9"/>
    <w:rsid w:val="00914AE3"/>
    <w:rsid w:val="0092556C"/>
    <w:rsid w:val="00927D02"/>
    <w:rsid w:val="00931D1E"/>
    <w:rsid w:val="009350CF"/>
    <w:rsid w:val="00935D1E"/>
    <w:rsid w:val="00937CBA"/>
    <w:rsid w:val="009428B0"/>
    <w:rsid w:val="009466B7"/>
    <w:rsid w:val="009524ED"/>
    <w:rsid w:val="00952C66"/>
    <w:rsid w:val="00957ED1"/>
    <w:rsid w:val="0096109F"/>
    <w:rsid w:val="00961F11"/>
    <w:rsid w:val="00970559"/>
    <w:rsid w:val="00970745"/>
    <w:rsid w:val="009718BE"/>
    <w:rsid w:val="00980895"/>
    <w:rsid w:val="00983555"/>
    <w:rsid w:val="00992B06"/>
    <w:rsid w:val="009A0219"/>
    <w:rsid w:val="009A2674"/>
    <w:rsid w:val="009A4D1C"/>
    <w:rsid w:val="009B0D07"/>
    <w:rsid w:val="009B1719"/>
    <w:rsid w:val="009B3A3A"/>
    <w:rsid w:val="009B727B"/>
    <w:rsid w:val="009B7AB5"/>
    <w:rsid w:val="009C17E8"/>
    <w:rsid w:val="009C216E"/>
    <w:rsid w:val="009C3E19"/>
    <w:rsid w:val="009C5350"/>
    <w:rsid w:val="009D039A"/>
    <w:rsid w:val="009D117C"/>
    <w:rsid w:val="009D169C"/>
    <w:rsid w:val="009D40A4"/>
    <w:rsid w:val="009D5F7B"/>
    <w:rsid w:val="009E4968"/>
    <w:rsid w:val="009E51D4"/>
    <w:rsid w:val="009E7F17"/>
    <w:rsid w:val="009F17A6"/>
    <w:rsid w:val="00A00F97"/>
    <w:rsid w:val="00A01C4E"/>
    <w:rsid w:val="00A0460A"/>
    <w:rsid w:val="00A048C1"/>
    <w:rsid w:val="00A058FA"/>
    <w:rsid w:val="00A10572"/>
    <w:rsid w:val="00A10FD0"/>
    <w:rsid w:val="00A143C6"/>
    <w:rsid w:val="00A20CF2"/>
    <w:rsid w:val="00A24159"/>
    <w:rsid w:val="00A24311"/>
    <w:rsid w:val="00A350E3"/>
    <w:rsid w:val="00A43641"/>
    <w:rsid w:val="00A4463F"/>
    <w:rsid w:val="00A476E1"/>
    <w:rsid w:val="00A5016B"/>
    <w:rsid w:val="00A50E92"/>
    <w:rsid w:val="00A51891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B6169"/>
    <w:rsid w:val="00AC0A72"/>
    <w:rsid w:val="00AC52A9"/>
    <w:rsid w:val="00AD20A1"/>
    <w:rsid w:val="00AD78C6"/>
    <w:rsid w:val="00AE2CD4"/>
    <w:rsid w:val="00AE3239"/>
    <w:rsid w:val="00AE353B"/>
    <w:rsid w:val="00AE3AAA"/>
    <w:rsid w:val="00AE69C7"/>
    <w:rsid w:val="00AF0606"/>
    <w:rsid w:val="00AF0E46"/>
    <w:rsid w:val="00AF1E34"/>
    <w:rsid w:val="00AF50B9"/>
    <w:rsid w:val="00AF5862"/>
    <w:rsid w:val="00B0007F"/>
    <w:rsid w:val="00B0205E"/>
    <w:rsid w:val="00B02BF2"/>
    <w:rsid w:val="00B04F27"/>
    <w:rsid w:val="00B14CDC"/>
    <w:rsid w:val="00B262C2"/>
    <w:rsid w:val="00B27FD9"/>
    <w:rsid w:val="00B30076"/>
    <w:rsid w:val="00B35817"/>
    <w:rsid w:val="00B47FA8"/>
    <w:rsid w:val="00B53E2C"/>
    <w:rsid w:val="00B62E2E"/>
    <w:rsid w:val="00B64AB8"/>
    <w:rsid w:val="00B66152"/>
    <w:rsid w:val="00B7373F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A7C2A"/>
    <w:rsid w:val="00BB63F7"/>
    <w:rsid w:val="00BC0FAF"/>
    <w:rsid w:val="00BC5EB3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6AC8"/>
    <w:rsid w:val="00C07AF7"/>
    <w:rsid w:val="00C13C01"/>
    <w:rsid w:val="00C156BD"/>
    <w:rsid w:val="00C17584"/>
    <w:rsid w:val="00C24DB8"/>
    <w:rsid w:val="00C315C1"/>
    <w:rsid w:val="00C327D5"/>
    <w:rsid w:val="00C36E33"/>
    <w:rsid w:val="00C41A06"/>
    <w:rsid w:val="00C41B9C"/>
    <w:rsid w:val="00C42612"/>
    <w:rsid w:val="00C43CE5"/>
    <w:rsid w:val="00C47A17"/>
    <w:rsid w:val="00C50AC7"/>
    <w:rsid w:val="00C50EE4"/>
    <w:rsid w:val="00C51544"/>
    <w:rsid w:val="00C537D0"/>
    <w:rsid w:val="00C711D0"/>
    <w:rsid w:val="00C73A95"/>
    <w:rsid w:val="00C80B20"/>
    <w:rsid w:val="00C85EC4"/>
    <w:rsid w:val="00C87DAE"/>
    <w:rsid w:val="00CA0605"/>
    <w:rsid w:val="00CA09F6"/>
    <w:rsid w:val="00CA1791"/>
    <w:rsid w:val="00CA5598"/>
    <w:rsid w:val="00CA5F0D"/>
    <w:rsid w:val="00CA71D2"/>
    <w:rsid w:val="00CB0174"/>
    <w:rsid w:val="00CB4DE0"/>
    <w:rsid w:val="00CC28F0"/>
    <w:rsid w:val="00CC3196"/>
    <w:rsid w:val="00CC7B44"/>
    <w:rsid w:val="00CD2543"/>
    <w:rsid w:val="00CD4B14"/>
    <w:rsid w:val="00CD6CFE"/>
    <w:rsid w:val="00CE3174"/>
    <w:rsid w:val="00CE3A2D"/>
    <w:rsid w:val="00CE6B40"/>
    <w:rsid w:val="00CF4268"/>
    <w:rsid w:val="00CF7BB1"/>
    <w:rsid w:val="00D00FB0"/>
    <w:rsid w:val="00D025BB"/>
    <w:rsid w:val="00D04464"/>
    <w:rsid w:val="00D05075"/>
    <w:rsid w:val="00D07361"/>
    <w:rsid w:val="00D112A5"/>
    <w:rsid w:val="00D137FC"/>
    <w:rsid w:val="00D13A63"/>
    <w:rsid w:val="00D141FC"/>
    <w:rsid w:val="00D15BC7"/>
    <w:rsid w:val="00D16868"/>
    <w:rsid w:val="00D2074A"/>
    <w:rsid w:val="00D22741"/>
    <w:rsid w:val="00D2586F"/>
    <w:rsid w:val="00D37259"/>
    <w:rsid w:val="00D407A7"/>
    <w:rsid w:val="00D41301"/>
    <w:rsid w:val="00D44718"/>
    <w:rsid w:val="00D47200"/>
    <w:rsid w:val="00D61013"/>
    <w:rsid w:val="00D77521"/>
    <w:rsid w:val="00D81F28"/>
    <w:rsid w:val="00D8237B"/>
    <w:rsid w:val="00D83A0E"/>
    <w:rsid w:val="00D862DF"/>
    <w:rsid w:val="00D8635A"/>
    <w:rsid w:val="00D90353"/>
    <w:rsid w:val="00D9064E"/>
    <w:rsid w:val="00D947D8"/>
    <w:rsid w:val="00D94E11"/>
    <w:rsid w:val="00D97A8E"/>
    <w:rsid w:val="00DA35E8"/>
    <w:rsid w:val="00DA3885"/>
    <w:rsid w:val="00DA4F9C"/>
    <w:rsid w:val="00DA5863"/>
    <w:rsid w:val="00DA5A5C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06B77"/>
    <w:rsid w:val="00E17ACA"/>
    <w:rsid w:val="00E232F5"/>
    <w:rsid w:val="00E32819"/>
    <w:rsid w:val="00E35F58"/>
    <w:rsid w:val="00E4462B"/>
    <w:rsid w:val="00E47677"/>
    <w:rsid w:val="00E535D3"/>
    <w:rsid w:val="00E55366"/>
    <w:rsid w:val="00E60256"/>
    <w:rsid w:val="00E6168D"/>
    <w:rsid w:val="00E62058"/>
    <w:rsid w:val="00E62B53"/>
    <w:rsid w:val="00E637FF"/>
    <w:rsid w:val="00E63F4B"/>
    <w:rsid w:val="00E6427B"/>
    <w:rsid w:val="00E70817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B748F"/>
    <w:rsid w:val="00EC561D"/>
    <w:rsid w:val="00EC76BC"/>
    <w:rsid w:val="00ED06D3"/>
    <w:rsid w:val="00ED12E8"/>
    <w:rsid w:val="00ED1481"/>
    <w:rsid w:val="00ED1CB7"/>
    <w:rsid w:val="00ED46F4"/>
    <w:rsid w:val="00EE013C"/>
    <w:rsid w:val="00EF063F"/>
    <w:rsid w:val="00EF1046"/>
    <w:rsid w:val="00EF180B"/>
    <w:rsid w:val="00F007F0"/>
    <w:rsid w:val="00F01911"/>
    <w:rsid w:val="00F112C2"/>
    <w:rsid w:val="00F166BF"/>
    <w:rsid w:val="00F16815"/>
    <w:rsid w:val="00F20E7F"/>
    <w:rsid w:val="00F2146C"/>
    <w:rsid w:val="00F222A3"/>
    <w:rsid w:val="00F26D32"/>
    <w:rsid w:val="00F31A10"/>
    <w:rsid w:val="00F335A9"/>
    <w:rsid w:val="00F36886"/>
    <w:rsid w:val="00F370E1"/>
    <w:rsid w:val="00F409FA"/>
    <w:rsid w:val="00F419A0"/>
    <w:rsid w:val="00F4323D"/>
    <w:rsid w:val="00F44628"/>
    <w:rsid w:val="00F44EA2"/>
    <w:rsid w:val="00F47758"/>
    <w:rsid w:val="00F510E6"/>
    <w:rsid w:val="00F56785"/>
    <w:rsid w:val="00F56FD0"/>
    <w:rsid w:val="00F57821"/>
    <w:rsid w:val="00F6066C"/>
    <w:rsid w:val="00F646E2"/>
    <w:rsid w:val="00F83FB6"/>
    <w:rsid w:val="00F84F0C"/>
    <w:rsid w:val="00F86B3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332A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CA2A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noProof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choice">
    <w:name w:val="tei:choice"/>
    <w:basedOn w:val="Navaden"/>
    <w:link w:val="teichoiceZnak"/>
    <w:qFormat/>
    <w:rsid w:val="00F36886"/>
    <w:rPr>
      <w:color w:val="00B0F0"/>
    </w:rPr>
  </w:style>
  <w:style w:type="character" w:customStyle="1" w:styleId="teichoiceZnak">
    <w:name w:val="tei:choice Znak"/>
    <w:basedOn w:val="Privzetapisavaodstavka"/>
    <w:link w:val="teichoice"/>
    <w:rsid w:val="00F36886"/>
    <w:rPr>
      <w:rFonts w:asciiTheme="majorHAnsi" w:hAnsiTheme="majorHAnsi"/>
      <w:noProof/>
      <w:color w:val="00B0F0"/>
      <w:sz w:val="26"/>
    </w:rPr>
  </w:style>
  <w:style w:type="paragraph" w:customStyle="1" w:styleId="teicloser">
    <w:name w:val="tei:closer"/>
    <w:basedOn w:val="Navaden"/>
    <w:link w:val="teicloserZnak"/>
    <w:qFormat/>
    <w:rsid w:val="00A43641"/>
  </w:style>
  <w:style w:type="character" w:customStyle="1" w:styleId="teicloserZnak">
    <w:name w:val="tei:closer Znak"/>
    <w:basedOn w:val="Privzetapisavaodstavka"/>
    <w:link w:val="teicloser"/>
    <w:rsid w:val="00A43641"/>
    <w:rPr>
      <w:rFonts w:asciiTheme="majorHAnsi" w:hAnsiTheme="majorHAnsi"/>
      <w:noProof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6C204-6F2F-4D4F-8620-87BCF69B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312</TotalTime>
  <Pages>8</Pages>
  <Words>2084</Words>
  <Characters>11883</Characters>
  <Application>Microsoft Office Word</Application>
  <DocSecurity>0</DocSecurity>
  <Lines>99</Lines>
  <Paragraphs>27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45</cp:revision>
  <dcterms:created xsi:type="dcterms:W3CDTF">2021-08-24T12:20:00Z</dcterms:created>
  <dcterms:modified xsi:type="dcterms:W3CDTF">2021-08-25T11:45:00Z</dcterms:modified>
</cp:coreProperties>
</file>
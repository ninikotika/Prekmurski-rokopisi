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E6" w:rsidRDefault="00E606B5" w:rsidP="00CD59EC">
      <w:bookmarkStart w:id="0" w:name="_GoBack"/>
      <w:bookmarkEnd w:id="0"/>
      <w:r>
        <w:t>/1/</w:t>
      </w:r>
    </w:p>
    <w:p w:rsidR="00E606B5" w:rsidRDefault="00E606B5" w:rsidP="00E606B5">
      <w:r>
        <w:t xml:space="preserve">Michaelis Terplan </w:t>
      </w:r>
      <w:r w:rsidRPr="00E606B5">
        <w:rPr>
          <w:rStyle w:val="teiabbr"/>
        </w:rPr>
        <w:t>A</w:t>
      </w:r>
      <w:r>
        <w:rPr>
          <w:rStyle w:val="teiabbr"/>
          <w:rFonts w:ascii="ZRCola" w:hAnsi="ZRCola" w:cs="ZRCola"/>
        </w:rPr>
        <w:t>͠</w:t>
      </w:r>
      <w:r w:rsidRPr="00E606B5">
        <w:rPr>
          <w:rStyle w:val="teiabbr"/>
        </w:rPr>
        <w:t>no</w:t>
      </w:r>
      <w:r>
        <w:br/>
        <w:t>1786 die 6 Janur</w:t>
      </w:r>
      <w:r>
        <w:rPr>
          <w:rFonts w:ascii="ZRCola" w:hAnsi="ZRCola" w:cs="ZRCola"/>
        </w:rPr>
        <w:t>ÿ</w:t>
      </w:r>
      <w:r>
        <w:rPr>
          <w:rFonts w:ascii="ZRCola" w:hAnsi="ZRCola" w:cs="ZRCola"/>
        </w:rPr>
        <w:br/>
        <w:t xml:space="preserve">Michaelis Terplan </w:t>
      </w:r>
      <w:r w:rsidRPr="00E606B5">
        <w:rPr>
          <w:rStyle w:val="teiabbr"/>
        </w:rPr>
        <w:t>A</w:t>
      </w:r>
      <w:r>
        <w:rPr>
          <w:rStyle w:val="teiabbr"/>
          <w:rFonts w:ascii="ZRCola" w:hAnsi="ZRCola" w:cs="ZRCola"/>
        </w:rPr>
        <w:t>͠</w:t>
      </w:r>
      <w:r w:rsidRPr="00E606B5">
        <w:rPr>
          <w:rStyle w:val="teiabbr"/>
        </w:rPr>
        <w:t>no</w:t>
      </w:r>
      <w:r>
        <w:rPr>
          <w:rFonts w:ascii="ZRCola" w:hAnsi="ZRCola" w:cs="ZRCola"/>
        </w:rPr>
        <w:t xml:space="preserve"> 6</w:t>
      </w:r>
      <w:r>
        <w:rPr>
          <w:rFonts w:ascii="ZRCola" w:hAnsi="ZRCola" w:cs="ZRCola"/>
        </w:rPr>
        <w:br/>
      </w:r>
      <w:r w:rsidRPr="00E606B5">
        <w:rPr>
          <w:rStyle w:val="teiabbr"/>
        </w:rPr>
        <w:t>A</w:t>
      </w:r>
      <w:r>
        <w:rPr>
          <w:rStyle w:val="teiabbr"/>
          <w:rFonts w:ascii="ZRCola" w:hAnsi="ZRCola" w:cs="ZRCola"/>
        </w:rPr>
        <w:t>͠</w:t>
      </w:r>
      <w:r w:rsidRPr="00E606B5">
        <w:rPr>
          <w:rStyle w:val="teiabbr"/>
        </w:rPr>
        <w:t>no</w:t>
      </w:r>
      <w:r w:rsidRPr="00E606B5">
        <w:t xml:space="preserve"> </w:t>
      </w:r>
      <w:r w:rsidRPr="00E606B5">
        <w:rPr>
          <w:rStyle w:val="teiunclear"/>
        </w:rPr>
        <w:t>1789</w:t>
      </w:r>
      <w:r>
        <w:t xml:space="preserve"> 1756 die 2 Augu</w:t>
      </w:r>
      <w:r w:rsidR="004114C0">
        <w:t>ſt</w:t>
      </w:r>
    </w:p>
    <w:p w:rsidR="00670D36" w:rsidRDefault="00670D36">
      <w:r>
        <w:br w:type="page"/>
      </w:r>
    </w:p>
    <w:p w:rsidR="00625D3E" w:rsidRPr="00670D36" w:rsidRDefault="00670D36" w:rsidP="00670D36">
      <w:pPr>
        <w:rPr>
          <w:rStyle w:val="teigap"/>
        </w:rPr>
      </w:pPr>
      <w:r w:rsidRPr="00670D36">
        <w:rPr>
          <w:rStyle w:val="teigap"/>
        </w:rPr>
        <w:lastRenderedPageBreak/>
        <w:t>???</w:t>
      </w:r>
    </w:p>
    <w:p w:rsidR="001C2FF4" w:rsidRDefault="00670D36" w:rsidP="00670D36">
      <w:r w:rsidRPr="00670D36">
        <w:t>/2/</w:t>
      </w:r>
      <w:r>
        <w:t xml:space="preserve"> </w:t>
      </w:r>
    </w:p>
    <w:p w:rsidR="00670D36" w:rsidRDefault="001C2FF4" w:rsidP="001C2FF4">
      <w:pPr>
        <w:pStyle w:val="teifwPageNum"/>
      </w:pPr>
      <w:r>
        <w:t>7</w:t>
      </w:r>
      <w:r w:rsidR="00DF646F">
        <w:t>.</w:t>
      </w:r>
    </w:p>
    <w:p w:rsidR="004E449D" w:rsidRDefault="007462A6" w:rsidP="004E449D">
      <w:pPr>
        <w:pStyle w:val="teiab"/>
      </w:pPr>
      <w:r w:rsidRPr="001E7ED7">
        <w:rPr>
          <w:rStyle w:val="teipersName"/>
        </w:rPr>
        <w:t>Marie</w:t>
      </w:r>
      <w:r>
        <w:t xml:space="preserve"> tak govorjasſ</w:t>
      </w:r>
      <w:r w:rsidR="004E449D">
        <w:t>e.</w:t>
      </w:r>
    </w:p>
    <w:p w:rsidR="004E449D" w:rsidRDefault="00271D54" w:rsidP="004E449D">
      <w:pPr>
        <w:pStyle w:val="teiab"/>
      </w:pPr>
      <w:r>
        <w:t>Zdrava boidi deiva Mari</w:t>
      </w:r>
      <w:r>
        <w:br/>
        <w:t>a, miloſzti</w:t>
      </w:r>
      <w:r w:rsidR="004E449D">
        <w:t>ſzi ti puna, ar je</w:t>
      </w:r>
      <w:r w:rsidR="004E449D">
        <w:br/>
        <w:t>ſ</w:t>
      </w:r>
      <w:r w:rsidR="004B6F21">
        <w:t>ztobom Bogſia t</w:t>
      </w:r>
      <w:r w:rsidR="004E449D">
        <w:t>a vſze milo</w:t>
      </w:r>
      <w:r w:rsidR="004E449D">
        <w:br/>
        <w:t>scha.</w:t>
      </w:r>
    </w:p>
    <w:p w:rsidR="004E449D" w:rsidRDefault="004E449D" w:rsidP="004E449D">
      <w:pPr>
        <w:pStyle w:val="teiab"/>
      </w:pPr>
      <w:r>
        <w:t>Poniznomo Deiva govori</w:t>
      </w:r>
      <w:r w:rsidR="00E83E78">
        <w:t>,</w:t>
      </w:r>
      <w:r>
        <w:t xml:space="preserve"> hva</w:t>
      </w:r>
      <w:r>
        <w:br/>
        <w:t xml:space="preserve">la </w:t>
      </w:r>
      <w:r w:rsidRPr="00E83E78">
        <w:rPr>
          <w:rStyle w:val="teiadd"/>
        </w:rPr>
        <w:t>boidi</w:t>
      </w:r>
      <w:r>
        <w:t xml:space="preserve"> Bogovi, arie mene lübil, ſzv</w:t>
      </w:r>
      <w:r>
        <w:br/>
        <w:t>ojom miloschom</w:t>
      </w:r>
      <w:r w:rsidR="00E83E78">
        <w:t>.</w:t>
      </w:r>
    </w:p>
    <w:p w:rsidR="004E449D" w:rsidRDefault="004E449D" w:rsidP="004E449D">
      <w:pPr>
        <w:pStyle w:val="teiab"/>
      </w:pPr>
      <w:r>
        <w:t>Kerschenikom be naveſzélje,</w:t>
      </w:r>
      <w:r>
        <w:br/>
        <w:t>te Devicze prietje, ar je Bogi</w:t>
      </w:r>
      <w:r>
        <w:br/>
        <w:t>takvo to narodjenye.</w:t>
      </w:r>
    </w:p>
    <w:p w:rsidR="004E449D" w:rsidRDefault="00E521DC" w:rsidP="004E449D">
      <w:pPr>
        <w:pStyle w:val="teiab"/>
      </w:pPr>
      <w:r>
        <w:t>Krá</w:t>
      </w:r>
      <w:r w:rsidR="004E449D">
        <w:t>ll Nebeſzki teſze narodi,</w:t>
      </w:r>
      <w:r w:rsidR="004E449D">
        <w:br/>
        <w:t>vragu ſzi to pogubi, i kers</w:t>
      </w:r>
    </w:p>
    <w:p w:rsidR="004E449D" w:rsidRDefault="00E83E78" w:rsidP="004E449D">
      <w:pPr>
        <w:pStyle w:val="teicatch-word"/>
      </w:pPr>
      <w:r>
        <w:t>chenike</w:t>
      </w:r>
    </w:p>
    <w:p w:rsidR="00E83E78" w:rsidRDefault="00E83E78">
      <w:pPr>
        <w:rPr>
          <w:lang w:eastAsia="ja-JP"/>
        </w:rPr>
      </w:pPr>
      <w:r>
        <w:rPr>
          <w:lang w:eastAsia="ja-JP"/>
        </w:rPr>
        <w:br w:type="page"/>
      </w:r>
    </w:p>
    <w:p w:rsidR="00E83E78" w:rsidRDefault="00E83E78" w:rsidP="00E83E78">
      <w:pPr>
        <w:rPr>
          <w:lang w:eastAsia="ja-JP"/>
        </w:rPr>
      </w:pPr>
      <w:r>
        <w:rPr>
          <w:lang w:eastAsia="ja-JP"/>
        </w:rPr>
        <w:lastRenderedPageBreak/>
        <w:t>/3/</w:t>
      </w:r>
    </w:p>
    <w:p w:rsidR="00E83E78" w:rsidRDefault="00E83E78" w:rsidP="00E83E78">
      <w:pPr>
        <w:pStyle w:val="teifwPageNum"/>
      </w:pPr>
      <w:r>
        <w:t>8.</w:t>
      </w:r>
    </w:p>
    <w:p w:rsidR="00E83E78" w:rsidRDefault="00E83E78" w:rsidP="00E83E78">
      <w:pPr>
        <w:pStyle w:val="teiab"/>
        <w:rPr>
          <w:lang w:eastAsia="ja-JP"/>
        </w:rPr>
      </w:pPr>
      <w:r>
        <w:rPr>
          <w:lang w:eastAsia="ja-JP"/>
        </w:rPr>
        <w:t>chenike te vſze on oſzlobodi.</w:t>
      </w:r>
    </w:p>
    <w:p w:rsidR="00E83E78" w:rsidRDefault="00E83E78" w:rsidP="00D7003B">
      <w:pPr>
        <w:pStyle w:val="teiab"/>
        <w:rPr>
          <w:lang w:eastAsia="ja-JP"/>
        </w:rPr>
      </w:pPr>
      <w:r>
        <w:rPr>
          <w:lang w:eastAsia="ja-JP"/>
        </w:rPr>
        <w:t xml:space="preserve">Zato Bosje </w:t>
      </w:r>
      <w:r w:rsidR="00D7003B">
        <w:rPr>
          <w:lang w:eastAsia="ja-JP"/>
        </w:rPr>
        <w:t>oſzlobodjenye, dai</w:t>
      </w:r>
      <w:r w:rsidR="00D7003B">
        <w:rPr>
          <w:lang w:eastAsia="ja-JP"/>
        </w:rPr>
        <w:br/>
        <w:t>mo bogovi hválo, k</w:t>
      </w:r>
      <w:r>
        <w:rPr>
          <w:lang w:eastAsia="ja-JP"/>
        </w:rPr>
        <w:t>teri nam je</w:t>
      </w:r>
      <w:r>
        <w:rPr>
          <w:lang w:eastAsia="ja-JP"/>
        </w:rPr>
        <w:br/>
        <w:t>poſzlal ſzvojo miloscho.</w:t>
      </w:r>
    </w:p>
    <w:p w:rsidR="00E83E78" w:rsidRDefault="00D7003B" w:rsidP="00D7003B">
      <w:pPr>
        <w:pStyle w:val="teiab"/>
        <w:rPr>
          <w:lang w:eastAsia="ja-JP"/>
        </w:rPr>
      </w:pPr>
      <w:r>
        <w:rPr>
          <w:lang w:eastAsia="ja-JP"/>
        </w:rPr>
        <w:t>Ar</w:t>
      </w:r>
      <w:r w:rsidR="00E83E78">
        <w:rPr>
          <w:lang w:eastAsia="ja-JP"/>
        </w:rPr>
        <w:t>ſze Bogu vſzi nanizimo,</w:t>
      </w:r>
      <w:r w:rsidR="00E83E78">
        <w:rPr>
          <w:lang w:eastAsia="ja-JP"/>
        </w:rPr>
        <w:br/>
        <w:t>nyemo vorno ſzlusimo, i na</w:t>
      </w:r>
      <w:r w:rsidR="00E83E78">
        <w:rPr>
          <w:lang w:eastAsia="ja-JP"/>
        </w:rPr>
        <w:br/>
      </w:r>
      <w:r>
        <w:rPr>
          <w:lang w:eastAsia="ja-JP"/>
        </w:rPr>
        <w:t xml:space="preserve">i </w:t>
      </w:r>
      <w:r w:rsidR="00E83E78">
        <w:rPr>
          <w:lang w:eastAsia="ja-JP"/>
        </w:rPr>
        <w:t>visſe vſzeih ſztvari lübimo</w:t>
      </w:r>
    </w:p>
    <w:p w:rsidR="00E83E78" w:rsidRDefault="00E83E78" w:rsidP="00D7003B">
      <w:pPr>
        <w:pStyle w:val="teicloser"/>
      </w:pPr>
      <w:r w:rsidRPr="00D7003B">
        <w:rPr>
          <w:rStyle w:val="teiabZnak"/>
        </w:rPr>
        <w:t>Ar ti nam boidi, Jesus milo</w:t>
      </w:r>
      <w:r w:rsidRPr="00D7003B">
        <w:rPr>
          <w:rStyle w:val="teiabZnak"/>
        </w:rPr>
        <w:br/>
        <w:t>ſztiv, ino greihe odpusſti i</w:t>
      </w:r>
      <w:r w:rsidRPr="00D7003B">
        <w:rPr>
          <w:rStyle w:val="teiabZnak"/>
        </w:rPr>
        <w:br/>
        <w:t>s Nebeſzkim kraleſztvom</w:t>
      </w:r>
      <w:r w:rsidRPr="00D7003B">
        <w:rPr>
          <w:rStyle w:val="teiabZnak"/>
        </w:rPr>
        <w:br/>
        <w:t>da naſz daruje.</w:t>
      </w:r>
      <w:r>
        <w:t xml:space="preserve"> Amen</w:t>
      </w:r>
    </w:p>
    <w:p w:rsidR="00D7003B" w:rsidRPr="00D7003B" w:rsidRDefault="00E83E78" w:rsidP="00D7003B">
      <w:pPr>
        <w:pStyle w:val="Naslov1"/>
        <w:rPr>
          <w:rStyle w:val="teiabbr"/>
        </w:rPr>
      </w:pPr>
      <w:r w:rsidRPr="00D7003B">
        <w:t>Pro Adventu dies pot</w:t>
      </w:r>
      <w:r w:rsidR="00D7003B">
        <w:t>.</w:t>
      </w:r>
      <w:r w:rsidRPr="00D7003B">
        <w:t xml:space="preserve"> </w:t>
      </w:r>
      <w:r w:rsidRPr="00D7003B">
        <w:rPr>
          <w:rStyle w:val="teiabbr"/>
        </w:rPr>
        <w:t>Dm</w:t>
      </w:r>
      <w:r w:rsidR="00D7003B" w:rsidRPr="00D7003B">
        <w:rPr>
          <w:rStyle w:val="teiabbr"/>
        </w:rPr>
        <w:t>͠</w:t>
      </w:r>
      <w:r w:rsidRPr="00D7003B">
        <w:rPr>
          <w:rStyle w:val="teiabbr"/>
        </w:rPr>
        <w:t>ca</w:t>
      </w:r>
    </w:p>
    <w:p w:rsidR="00D7003B" w:rsidRDefault="00E83E78" w:rsidP="00D7003B">
      <w:pPr>
        <w:pStyle w:val="Naslov1"/>
        <w:rPr>
          <w:lang w:eastAsia="ja-JP"/>
        </w:rPr>
      </w:pPr>
      <w:r>
        <w:rPr>
          <w:lang w:eastAsia="ja-JP"/>
        </w:rPr>
        <w:t>Prima Adventus</w:t>
      </w:r>
      <w:r w:rsidR="00D7003B">
        <w:rPr>
          <w:lang w:eastAsia="ja-JP"/>
        </w:rPr>
        <w:t>.</w:t>
      </w:r>
    </w:p>
    <w:p w:rsidR="00E83E78" w:rsidRDefault="00962946" w:rsidP="00D7003B">
      <w:pPr>
        <w:pStyle w:val="teicatch-word"/>
      </w:pPr>
      <w:r>
        <w:t>veſzelte</w:t>
      </w:r>
      <w:r w:rsidR="00E83E78" w:rsidRPr="00D7003B">
        <w:t>ſze</w:t>
      </w:r>
    </w:p>
    <w:p w:rsidR="00A75EE9" w:rsidRDefault="00A75EE9">
      <w:pPr>
        <w:rPr>
          <w:lang w:eastAsia="ja-JP"/>
        </w:rPr>
      </w:pPr>
      <w:r>
        <w:rPr>
          <w:lang w:eastAsia="ja-JP"/>
        </w:rPr>
        <w:br w:type="page"/>
      </w:r>
    </w:p>
    <w:p w:rsidR="00962946" w:rsidRDefault="00A75EE9" w:rsidP="00962946">
      <w:pPr>
        <w:rPr>
          <w:lang w:eastAsia="ja-JP"/>
        </w:rPr>
      </w:pPr>
      <w:r>
        <w:rPr>
          <w:lang w:eastAsia="ja-JP"/>
        </w:rPr>
        <w:lastRenderedPageBreak/>
        <w:t>/4/</w:t>
      </w:r>
    </w:p>
    <w:p w:rsidR="00A75EE9" w:rsidRDefault="00A75EE9" w:rsidP="00F6716A">
      <w:pPr>
        <w:pStyle w:val="teifwPageNum"/>
      </w:pPr>
      <w:r>
        <w:t>9.</w:t>
      </w:r>
    </w:p>
    <w:p w:rsidR="004E5A91" w:rsidRDefault="0051790B" w:rsidP="0051790B">
      <w:pPr>
        <w:pStyle w:val="teiab"/>
        <w:rPr>
          <w:lang w:eastAsia="ja-JP"/>
        </w:rPr>
      </w:pPr>
      <w:r>
        <w:rPr>
          <w:lang w:eastAsia="ja-JP"/>
        </w:rPr>
        <w:t>veſzélté</w:t>
      </w:r>
      <w:r w:rsidR="00E521DC">
        <w:rPr>
          <w:lang w:eastAsia="ja-JP"/>
        </w:rPr>
        <w:t>ſze vſzi vérni vas</w:t>
      </w:r>
      <w:r w:rsidR="00E521DC">
        <w:rPr>
          <w:lang w:eastAsia="ja-JP"/>
        </w:rPr>
        <w:br/>
        <w:t>králl kva</w:t>
      </w:r>
      <w:r>
        <w:rPr>
          <w:lang w:eastAsia="ja-JP"/>
        </w:rPr>
        <w:t>m prihaja ./.</w:t>
      </w:r>
      <w:r>
        <w:rPr>
          <w:lang w:eastAsia="ja-JP"/>
        </w:rPr>
        <w:br/>
        <w:t>Radui</w:t>
      </w:r>
      <w:r w:rsidR="00E521DC">
        <w:rPr>
          <w:lang w:eastAsia="ja-JP"/>
        </w:rPr>
        <w:t xml:space="preserve">ſze </w:t>
      </w:r>
      <w:r w:rsidR="00E521DC" w:rsidRPr="0051790B">
        <w:rPr>
          <w:rStyle w:val="teidel"/>
        </w:rPr>
        <w:t>Ra</w:t>
      </w:r>
      <w:r w:rsidR="00E521DC">
        <w:rPr>
          <w:lang w:eastAsia="ja-JP"/>
        </w:rPr>
        <w:t xml:space="preserve"> vſzak na</w:t>
      </w:r>
      <w:r w:rsidR="00E521DC">
        <w:rPr>
          <w:lang w:eastAsia="ja-JP"/>
        </w:rPr>
        <w:br/>
      </w:r>
      <w:r w:rsidR="00F6716A">
        <w:rPr>
          <w:lang w:eastAsia="ja-JP"/>
        </w:rPr>
        <w:t>ſz</w:t>
      </w:r>
      <w:r w:rsidR="00E521DC">
        <w:rPr>
          <w:lang w:eastAsia="ja-JP"/>
        </w:rPr>
        <w:t>veiti, i ſzpeivai kteri zna, ar</w:t>
      </w:r>
      <w:r w:rsidR="00E521DC">
        <w:rPr>
          <w:lang w:eastAsia="ja-JP"/>
        </w:rPr>
        <w:br/>
        <w:t>te mocsen vitéz herczeg, vſzega</w:t>
      </w:r>
      <w:r w:rsidR="00E521DC">
        <w:rPr>
          <w:lang w:eastAsia="ja-JP"/>
        </w:rPr>
        <w:br/>
        <w:t>vreimena, poglavnik vſzega</w:t>
      </w:r>
      <w:r w:rsidR="00E521DC">
        <w:rPr>
          <w:lang w:eastAsia="ja-JP"/>
        </w:rPr>
        <w:br/>
      </w:r>
      <w:r w:rsidR="00F6716A">
        <w:rPr>
          <w:lang w:eastAsia="ja-JP"/>
        </w:rPr>
        <w:t>ſ</w:t>
      </w:r>
      <w:r w:rsidR="00E521DC">
        <w:rPr>
          <w:lang w:eastAsia="ja-JP"/>
        </w:rPr>
        <w:t>zveita, zdai nate ſzveit ide.</w:t>
      </w:r>
    </w:p>
    <w:p w:rsidR="00E521DC" w:rsidRDefault="00E521DC" w:rsidP="0051790B">
      <w:pPr>
        <w:pStyle w:val="teiab"/>
        <w:rPr>
          <w:lang w:eastAsia="ja-JP"/>
        </w:rPr>
      </w:pPr>
      <w:r>
        <w:rPr>
          <w:lang w:eastAsia="ja-JP"/>
        </w:rPr>
        <w:t>Sztante gori</w:t>
      </w:r>
      <w:r w:rsidR="0051790B">
        <w:rPr>
          <w:lang w:eastAsia="ja-JP"/>
        </w:rPr>
        <w:t>ga primimo, ko</w:t>
      </w:r>
      <w:r w:rsidR="0051790B">
        <w:rPr>
          <w:lang w:eastAsia="ja-JP"/>
        </w:rPr>
        <w:br/>
        <w:t>ga</w:t>
      </w:r>
      <w:r>
        <w:rPr>
          <w:lang w:eastAsia="ja-JP"/>
        </w:rPr>
        <w:t>ſ</w:t>
      </w:r>
      <w:r w:rsidR="0051790B">
        <w:rPr>
          <w:lang w:eastAsia="ja-JP"/>
        </w:rPr>
        <w:t>zmo etak dugo |: Csakali</w:t>
      </w:r>
      <w:r w:rsidR="0051790B">
        <w:rPr>
          <w:lang w:eastAsia="ja-JP"/>
        </w:rPr>
        <w:br/>
        <w:t>selei</w:t>
      </w:r>
      <w:r w:rsidRPr="0051790B">
        <w:rPr>
          <w:rStyle w:val="teidel"/>
        </w:rPr>
        <w:t>mu</w:t>
      </w:r>
      <w:r w:rsidR="0051790B">
        <w:rPr>
          <w:lang w:eastAsia="ja-JP"/>
        </w:rPr>
        <w:t xml:space="preserve"> vratámu odperti</w:t>
      </w:r>
      <w:r w:rsidR="0051790B">
        <w:rPr>
          <w:lang w:eastAsia="ja-JP"/>
        </w:rPr>
        <w:br/>
      </w:r>
      <w:r w:rsidR="00826466">
        <w:rPr>
          <w:rStyle w:val="teigap"/>
        </w:rPr>
        <w:t>???</w:t>
      </w:r>
      <w:r>
        <w:rPr>
          <w:lang w:eastAsia="ja-JP"/>
        </w:rPr>
        <w:t>dpritemu dvéri, da Goſzpod</w:t>
      </w:r>
      <w:r>
        <w:rPr>
          <w:lang w:eastAsia="ja-JP"/>
        </w:rPr>
        <w:br/>
        <w:t>takve dike vezda</w:t>
      </w:r>
      <w:r w:rsidR="0051790B">
        <w:rPr>
          <w:lang w:eastAsia="ja-JP"/>
        </w:rPr>
        <w:t>i knam notér</w:t>
      </w:r>
      <w:r w:rsidR="0051790B">
        <w:rPr>
          <w:lang w:eastAsia="ja-JP"/>
        </w:rPr>
        <w:br/>
        <w:t>ide kak ſze mu priſzto</w:t>
      </w:r>
      <w:r w:rsidR="0051790B">
        <w:rPr>
          <w:rFonts w:ascii="ZRCola" w:hAnsi="ZRCola" w:cs="ZRCola"/>
          <w:lang w:eastAsia="ja-JP"/>
        </w:rPr>
        <w:t>ÿ</w:t>
      </w:r>
      <w:r>
        <w:rPr>
          <w:lang w:eastAsia="ja-JP"/>
        </w:rPr>
        <w:t>.</w:t>
      </w:r>
    </w:p>
    <w:p w:rsidR="00A75EE9" w:rsidRDefault="00F6716A" w:rsidP="00826466">
      <w:pPr>
        <w:pStyle w:val="Ninastyle"/>
      </w:pPr>
      <w:r>
        <w:t>Nikakve</w:t>
      </w:r>
    </w:p>
    <w:p w:rsidR="00784A60" w:rsidRDefault="00784A60" w:rsidP="00784A60">
      <w:pPr>
        <w:rPr>
          <w:lang w:eastAsia="ja-JP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826466" w:rsidRDefault="00784A60" w:rsidP="00826466">
      <w:r w:rsidRPr="00826466">
        <w:lastRenderedPageBreak/>
        <w:t>/5/</w:t>
      </w:r>
    </w:p>
    <w:p w:rsidR="00784A60" w:rsidRPr="00B119DA" w:rsidRDefault="00784A60" w:rsidP="00826466">
      <w:pPr>
        <w:pStyle w:val="teifwPageNum"/>
      </w:pPr>
      <w:r w:rsidRPr="00B119DA">
        <w:t>10</w:t>
      </w:r>
      <w:r w:rsidR="00826466">
        <w:t>.</w:t>
      </w:r>
    </w:p>
    <w:p w:rsidR="00784A60" w:rsidRPr="00826466" w:rsidRDefault="00784A60" w:rsidP="00826466">
      <w:pPr>
        <w:pStyle w:val="teiab"/>
        <w:spacing w:after="0"/>
      </w:pPr>
      <w:r w:rsidRPr="00826466">
        <w:rPr>
          <w:lang w:val="hr-HR"/>
        </w:rPr>
        <w:t>Nikakve ſzvecz ke pompe, ko</w:t>
      </w:r>
    </w:p>
    <w:p w:rsidR="00784A60" w:rsidRPr="00826466" w:rsidRDefault="00784A60" w:rsidP="00826466">
      <w:pPr>
        <w:pStyle w:val="teiab"/>
        <w:spacing w:after="0"/>
      </w:pPr>
      <w:r w:rsidRPr="00826466">
        <w:rPr>
          <w:lang w:val="hr-HR"/>
        </w:rPr>
        <w:t xml:space="preserve">te ſzveit zdersava </w:t>
      </w:r>
      <w:r w:rsidRPr="00826466">
        <w:rPr>
          <w:rFonts w:ascii="MS Mincho" w:eastAsia="MS Mincho" w:hAnsi="MS Mincho" w:cs="MS Mincho" w:hint="eastAsia"/>
          <w:lang w:val="hr-HR"/>
        </w:rPr>
        <w:t>‧</w:t>
      </w:r>
      <w:r w:rsidRPr="00826466">
        <w:rPr>
          <w:rFonts w:eastAsia="Times New Roman" w:cs="Times New Roman"/>
          <w:lang w:val="hr-HR"/>
        </w:rPr>
        <w:t>|</w:t>
      </w:r>
      <w:r w:rsidRPr="00826466">
        <w:rPr>
          <w:rFonts w:ascii="MS Mincho" w:eastAsia="MS Mincho" w:hAnsi="MS Mincho" w:cs="MS Mincho" w:hint="eastAsia"/>
          <w:lang w:val="hr-HR"/>
        </w:rPr>
        <w:t>‧</w:t>
      </w:r>
      <w:r w:rsidRPr="00826466">
        <w:rPr>
          <w:rFonts w:eastAsia="Times New Roman" w:cs="Times New Roman"/>
          <w:lang w:val="hr-HR"/>
        </w:rPr>
        <w:t xml:space="preserve"> niti zla</w:t>
      </w:r>
    </w:p>
    <w:p w:rsidR="00784A60" w:rsidRPr="00826466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rFonts w:eastAsia="Times New Roman" w:cs="Times New Roman"/>
          <w:lang w:val="hr-HR"/>
        </w:rPr>
        <w:t>te palicze, pri nyem naiti nei</w:t>
      </w:r>
    </w:p>
    <w:p w:rsidR="00784A60" w:rsidRPr="00826466" w:rsidRDefault="00784A60" w:rsidP="00826466">
      <w:pPr>
        <w:pStyle w:val="teiab"/>
        <w:spacing w:after="0"/>
      </w:pPr>
      <w:r w:rsidRPr="00826466">
        <w:rPr>
          <w:rFonts w:eastAsia="Times New Roman" w:cs="Times New Roman"/>
          <w:lang w:val="hr-HR"/>
        </w:rPr>
        <w:t>ga, ponizen koterie, nikai z</w:t>
      </w:r>
    </w:p>
    <w:p w:rsidR="00784A60" w:rsidRPr="00826466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rFonts w:eastAsia="Times New Roman" w:cs="Times New Roman"/>
          <w:lang w:val="hr-HR"/>
        </w:rPr>
        <w:t>preminoucse ne mara, ſzobo</w:t>
      </w:r>
    </w:p>
    <w:p w:rsidR="00784A60" w:rsidRPr="00826466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rFonts w:eastAsia="Times New Roman" w:cs="Times New Roman"/>
          <w:lang w:val="hr-HR"/>
        </w:rPr>
        <w:t>nȇsche nȇſzti ſzrebra zlata.</w:t>
      </w:r>
    </w:p>
    <w:p w:rsidR="00784A60" w:rsidRPr="00826466" w:rsidRDefault="00784A60" w:rsidP="00826466">
      <w:pPr>
        <w:pStyle w:val="teiab"/>
        <w:spacing w:after="0"/>
      </w:pPr>
      <w:r w:rsidRPr="00826466">
        <w:rPr>
          <w:rFonts w:eastAsia="Times New Roman" w:cs="Times New Roman"/>
          <w:lang w:val="hr-HR"/>
        </w:rPr>
        <w:t>Corona kaga znaisi prȇmi</w:t>
      </w:r>
    </w:p>
    <w:p w:rsidR="00784A60" w:rsidRPr="00826466" w:rsidRDefault="00784A60" w:rsidP="00826466">
      <w:pPr>
        <w:pStyle w:val="teiab"/>
        <w:spacing w:after="0"/>
      </w:pPr>
      <w:r w:rsidRPr="00826466">
        <w:rPr>
          <w:rFonts w:eastAsia="Times New Roman" w:cs="Times New Roman"/>
          <w:lang w:val="hr-HR"/>
        </w:rPr>
        <w:t>noucsi kincs neijè:|: orſzagh vs</w:t>
      </w:r>
    </w:p>
    <w:p w:rsidR="00784A60" w:rsidRPr="00826466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rFonts w:eastAsia="Times New Roman" w:cs="Times New Roman"/>
          <w:lang w:val="hr-HR"/>
        </w:rPr>
        <w:t>terom kraluje jeſzte nasſe ſz</w:t>
      </w:r>
    </w:p>
    <w:p w:rsidR="00784A60" w:rsidRPr="00826466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rFonts w:eastAsia="Times New Roman" w:cs="Times New Roman"/>
          <w:lang w:val="hr-HR"/>
        </w:rPr>
        <w:t>ercze Blago nyega leprai</w:t>
      </w:r>
    </w:p>
    <w:p w:rsidR="00784A60" w:rsidRPr="00826466" w:rsidRDefault="00784A60" w:rsidP="00826466">
      <w:pPr>
        <w:pStyle w:val="teiab"/>
        <w:spacing w:after="0"/>
        <w:rPr>
          <w:rFonts w:eastAsia="Times New Roman" w:cs="Times New Roman"/>
          <w:lang w:val="hr-HR"/>
        </w:rPr>
      </w:pPr>
      <w:r w:rsidRPr="00826466">
        <w:rPr>
          <w:rFonts w:eastAsia="Times New Roman" w:cs="Times New Roman"/>
          <w:lang w:val="hr-HR"/>
        </w:rPr>
        <w:t>ejſzt dār nebeſzki, ki nam</w:t>
      </w:r>
    </w:p>
    <w:p w:rsidR="00784A60" w:rsidRPr="00B119DA" w:rsidRDefault="00784A60" w:rsidP="00826466">
      <w:pPr>
        <w:pStyle w:val="Ninastyle"/>
      </w:pPr>
      <w:r w:rsidRPr="00826466">
        <w:rPr>
          <w:lang w:val="hr-HR"/>
        </w:rPr>
        <w:tab/>
      </w:r>
      <w:r w:rsidRPr="00826466">
        <w:rPr>
          <w:lang w:val="hr-HR"/>
        </w:rPr>
        <w:tab/>
      </w:r>
      <w:r w:rsidRPr="00826466">
        <w:rPr>
          <w:lang w:val="hr-HR"/>
        </w:rPr>
        <w:tab/>
        <w:t>Dusſo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26466">
      <w:r>
        <w:lastRenderedPageBreak/>
        <w:t>/6</w:t>
      </w:r>
      <w:r w:rsidRPr="00B119DA">
        <w:t>/</w:t>
      </w:r>
    </w:p>
    <w:p w:rsidR="00784A60" w:rsidRPr="00B119DA" w:rsidRDefault="00784A60" w:rsidP="00826466">
      <w:pPr>
        <w:pStyle w:val="teifwPageNum"/>
      </w:pPr>
      <w:r w:rsidRPr="00B119DA">
        <w:t>11</w:t>
      </w:r>
      <w:r w:rsidR="00826466">
        <w:t>.</w:t>
      </w:r>
    </w:p>
    <w:p w:rsidR="00784A60" w:rsidRPr="00B119DA" w:rsidRDefault="00784A60" w:rsidP="00826466">
      <w:pPr>
        <w:pStyle w:val="teiab"/>
        <w:spacing w:after="0"/>
      </w:pPr>
      <w:r w:rsidRPr="00B119DA">
        <w:rPr>
          <w:lang w:val="hr-HR"/>
        </w:rPr>
        <w:t>Dusſo veſzéli,vnyem mamo mi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préſztor.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mu zdai vsitki ſslüsi, vo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rſzagi nyegovom 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>|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 xml:space="preserve"> onoga go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ri zviſzi ſzpodobi k Angelom,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mel bo zadovolsino, najem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miloſzti na nebeſzkom ſzt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olczi, snyim goſzpoduvali,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bo.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Zato mi ovo vreime, vreidno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vſzi hvalimo 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>|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 xml:space="preserve"> I z globokog a</w:t>
      </w:r>
    </w:p>
    <w:p w:rsidR="00784A60" w:rsidRPr="00B119DA" w:rsidRDefault="00784A60" w:rsidP="00826466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ſzercza, nyemu Diko ſzpei</w:t>
      </w:r>
    </w:p>
    <w:p w:rsidR="00784A60" w:rsidRPr="00B119DA" w:rsidRDefault="00784A60" w:rsidP="00826466">
      <w:pPr>
        <w:pStyle w:val="Ninastyle"/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vaimo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26466">
      <w:r>
        <w:t>/7</w:t>
      </w:r>
      <w:r w:rsidRPr="00B119DA">
        <w:t>/</w:t>
      </w:r>
    </w:p>
    <w:p w:rsidR="00784A60" w:rsidRPr="00B119DA" w:rsidRDefault="00784A60" w:rsidP="00826466">
      <w:pPr>
        <w:pStyle w:val="teifwPageNum"/>
      </w:pPr>
      <w:r w:rsidRPr="00B119DA">
        <w:t>12</w:t>
      </w:r>
      <w:r w:rsidR="00826466">
        <w:t>.</w:t>
      </w:r>
    </w:p>
    <w:p w:rsidR="00784A60" w:rsidRPr="00B119DA" w:rsidRDefault="00784A60" w:rsidP="00E45835">
      <w:pPr>
        <w:pStyle w:val="teiab"/>
        <w:spacing w:after="0"/>
      </w:pPr>
      <w:r w:rsidRPr="00B119DA">
        <w:rPr>
          <w:lang w:val="hr-HR"/>
        </w:rPr>
        <w:t>ſzpeivaimo králi i Goſzpo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da, od koga tākve dari</w:t>
      </w:r>
    </w:p>
    <w:p w:rsidR="00784A60" w:rsidRPr="00E45835" w:rsidRDefault="00784A60" w:rsidP="00E45835">
      <w:pPr>
        <w:pStyle w:val="teiab"/>
        <w:spacing w:after="0"/>
      </w:pPr>
      <w:r w:rsidRPr="00B119DA">
        <w:rPr>
          <w:lang w:val="hr-HR"/>
        </w:rPr>
        <w:t xml:space="preserve">more mo mi csakati </w:t>
      </w:r>
      <w:r w:rsidR="00826466" w:rsidRPr="00E45835">
        <w:rPr>
          <w:rStyle w:val="teigap"/>
        </w:rPr>
        <w:t>???</w:t>
      </w:r>
      <w:r w:rsidRPr="00E45835">
        <w:rPr>
          <w:lang w:val="hr-HR"/>
        </w:rPr>
        <w:t>ſéie</w:t>
      </w:r>
    </w:p>
    <w:p w:rsidR="00784A60" w:rsidRPr="00B119DA" w:rsidRDefault="00E45835" w:rsidP="00E45835">
      <w:pPr>
        <w:pStyle w:val="teiab"/>
        <w:spacing w:after="0"/>
      </w:pPr>
      <w:r w:rsidRPr="00E45835">
        <w:rPr>
          <w:rStyle w:val="teigap"/>
        </w:rPr>
        <w:t>???</w:t>
      </w:r>
      <w:r w:rsidR="00784A60" w:rsidRPr="00E45835">
        <w:rPr>
          <w:lang w:val="hr-HR"/>
        </w:rPr>
        <w:t>bluzü.</w:t>
      </w:r>
    </w:p>
    <w:p w:rsidR="00784A60" w:rsidRPr="00B119DA" w:rsidRDefault="00784A60" w:rsidP="00E45835">
      <w:pPr>
        <w:pStyle w:val="teiab"/>
        <w:spacing w:after="0"/>
      </w:pPr>
      <w:r w:rsidRPr="00B119DA">
        <w:rPr>
          <w:lang w:val="hr-HR"/>
        </w:rPr>
        <w:t>Hosiaña vu viſzini, ki z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 knam prihajas :|: pra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vomi Bosjemi ſzini, ki ſze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zemli zveischa, odicsen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boidi Bogh, ki knam doli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prihaja, ſzpeivaite diko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nyega, z Psalmusi i zPé</w:t>
      </w:r>
    </w:p>
    <w:p w:rsidR="00784A60" w:rsidRPr="00B119DA" w:rsidRDefault="00784A60" w:rsidP="00E45835">
      <w:pPr>
        <w:pStyle w:val="teicloser"/>
      </w:pPr>
      <w:r w:rsidRPr="00E45835">
        <w:rPr>
          <w:rStyle w:val="teiabZnak"/>
        </w:rPr>
        <w:t>ſsmami.</w:t>
      </w:r>
      <w:r w:rsidR="00E45835">
        <w:rPr>
          <w:lang w:val="hr-HR"/>
        </w:rPr>
        <w:t xml:space="preserve"> </w:t>
      </w:r>
      <w:r w:rsidRPr="00E45835">
        <w:rPr>
          <w:lang w:val="hr-HR"/>
        </w:rPr>
        <w:t>Am&amp;</w:t>
      </w:r>
    </w:p>
    <w:p w:rsidR="00784A60" w:rsidRPr="00B119DA" w:rsidRDefault="00784A60" w:rsidP="00E45835">
      <w:pPr>
        <w:pStyle w:val="Naslov1"/>
      </w:pP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eastAsia="Times New Roman"/>
          <w:lang w:val="hr-HR"/>
        </w:rPr>
        <w:t>Alia ad ea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45835">
      <w:r>
        <w:t>/8</w:t>
      </w:r>
      <w:r w:rsidRPr="00B119DA">
        <w:t>/</w:t>
      </w:r>
    </w:p>
    <w:p w:rsidR="00784A60" w:rsidRPr="00B119DA" w:rsidRDefault="00784A60" w:rsidP="00E45835">
      <w:pPr>
        <w:pStyle w:val="teifwPageNum"/>
      </w:pPr>
      <w:r w:rsidRPr="00B119DA">
        <w:t>13</w:t>
      </w:r>
      <w:r w:rsidR="00E45835">
        <w:t>.</w:t>
      </w:r>
    </w:p>
    <w:p w:rsidR="00784A60" w:rsidRPr="00B119DA" w:rsidRDefault="00784A60" w:rsidP="00E45835">
      <w:pPr>
        <w:pStyle w:val="Naslov1"/>
      </w:pPr>
      <w:r w:rsidRPr="00B119DA">
        <w:rPr>
          <w:rFonts w:eastAsia="Times New Roman"/>
          <w:lang w:val="hr-HR"/>
        </w:rPr>
        <w:t>Alia ad eadem Notam</w:t>
      </w:r>
    </w:p>
    <w:p w:rsidR="00784A60" w:rsidRPr="00B119DA" w:rsidRDefault="00784A60" w:rsidP="00E45835">
      <w:pPr>
        <w:pStyle w:val="teiab"/>
        <w:spacing w:after="0"/>
      </w:pPr>
      <w:r w:rsidRPr="00B119DA">
        <w:rPr>
          <w:b/>
          <w:bCs/>
          <w:vertAlign w:val="superscript"/>
          <w:lang w:val="hr-HR"/>
        </w:rPr>
        <w:tab/>
      </w:r>
      <w:r w:rsidRPr="00B119DA">
        <w:rPr>
          <w:lang w:val="hr-HR"/>
        </w:rPr>
        <w:t>veſzelteſze vſsi vér</w:t>
      </w:r>
    </w:p>
    <w:p w:rsidR="00784A60" w:rsidRPr="00B119DA" w:rsidRDefault="00784A60" w:rsidP="00E45835">
      <w:pPr>
        <w:pStyle w:val="teiab"/>
        <w:spacing w:after="0"/>
      </w:pPr>
      <w:r w:rsidRPr="00B119DA">
        <w:rPr>
          <w:lang w:val="hr-HR"/>
        </w:rPr>
        <w:tab/>
        <w:t>ni, vmilosche vreime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 xml:space="preserve">ni 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>|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 xml:space="preserve"> Prisloie zveli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csanye, ſzam Goſzpod te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Dike: brezi vſze preczimbe,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dȯnok zmosen i mocsen, dabi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vſzegaveics potrel orſzaga vr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aisega.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ide knăm jeizdi na ed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noi ſzomariczi :|: zato dabi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 rad dāll za naz aldűvati</w:t>
      </w:r>
    </w:p>
    <w:p w:rsidR="00784A60" w:rsidRPr="00B119DA" w:rsidRDefault="00784A60" w:rsidP="00E4583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vecsno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45835">
      <w:r>
        <w:t>/9</w:t>
      </w:r>
      <w:r w:rsidRPr="00B119DA">
        <w:t>/</w:t>
      </w:r>
    </w:p>
    <w:p w:rsidR="00784A60" w:rsidRPr="00B119DA" w:rsidRDefault="00784A60" w:rsidP="00E45835">
      <w:pPr>
        <w:pStyle w:val="teifwPageNum"/>
      </w:pPr>
      <w:r w:rsidRPr="00B119DA">
        <w:t>14</w:t>
      </w:r>
      <w:r w:rsidR="00E45835">
        <w:t>.</w:t>
      </w:r>
    </w:p>
    <w:p w:rsidR="00784A60" w:rsidRPr="00B119DA" w:rsidRDefault="00784A60" w:rsidP="00E45835">
      <w:pPr>
        <w:pStyle w:val="teiab"/>
        <w:spacing w:after="0"/>
      </w:pPr>
      <w:r w:rsidRPr="00B119DA">
        <w:rPr>
          <w:lang w:val="hr-HR"/>
        </w:rPr>
        <w:t>vecsno blago</w:t>
      </w:r>
      <w:r w:rsidRPr="00E45835">
        <w:rPr>
          <w:rStyle w:val="teidel"/>
        </w:rPr>
        <w:t>enſztvo</w:t>
      </w:r>
      <w:r w:rsidRPr="00B119DA">
        <w:rPr>
          <w:lang w:val="hr-HR"/>
        </w:rPr>
        <w:t xml:space="preserve"> neſze on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ſzam ſche zadobiti, i nebeſzha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nam dati, po nedusnoi/ſzme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rti/kervi/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 kopja ni korone n a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ſzveiti neische :|: vu Nebeſzih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kraleſztvo ar ſzpravlenomu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je, on sche ovdi ſzvo mocs ino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diko zkriti, doklam ſzvega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ocza volo ſche ſzpuniti.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Kiſzte zmosni na ſzveiti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toga Krallja primte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>|:</w:t>
      </w:r>
    </w:p>
    <w:p w:rsidR="00784A60" w:rsidRPr="00B119DA" w:rsidRDefault="00784A60" w:rsidP="00E45835">
      <w:pPr>
        <w:pStyle w:val="Ninastyle"/>
      </w:pPr>
      <w:r w:rsidRPr="00B119DA">
        <w:rPr>
          <w:lang w:val="hr-HR"/>
        </w:rPr>
        <w:tab/>
      </w:r>
      <w:r w:rsidRPr="00B119DA">
        <w:rPr>
          <w:lang w:val="hr-HR"/>
        </w:rPr>
        <w:tab/>
        <w:t>Pomocs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45835">
      <w:r w:rsidRPr="00B119DA">
        <w:t>/1</w:t>
      </w:r>
      <w:r>
        <w:t>0</w:t>
      </w:r>
      <w:r w:rsidRPr="00B119DA">
        <w:t>/</w:t>
      </w:r>
    </w:p>
    <w:p w:rsidR="00784A60" w:rsidRPr="00B119DA" w:rsidRDefault="00784A60" w:rsidP="00E45835">
      <w:pPr>
        <w:pStyle w:val="teifwPageNum"/>
      </w:pPr>
      <w:r w:rsidRPr="00B119DA">
        <w:tab/>
      </w:r>
      <w:r w:rsidRPr="00B119DA">
        <w:tab/>
      </w:r>
      <w:r w:rsidRPr="00B119DA">
        <w:tab/>
        <w:t>15</w:t>
      </w:r>
      <w:r w:rsidR="00E45835">
        <w:t>.</w:t>
      </w:r>
    </w:p>
    <w:p w:rsidR="00784A60" w:rsidRPr="00B119DA" w:rsidRDefault="00784A60" w:rsidP="00E45835">
      <w:pPr>
        <w:pStyle w:val="teiab"/>
        <w:spacing w:after="0"/>
      </w:pPr>
      <w:r w:rsidRPr="00B119DA">
        <w:rPr>
          <w:lang w:val="hr-HR"/>
        </w:rPr>
        <w:t>Pomocs meti csi schete vje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ga ſztezai hoditi ka vne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beſzha pela; Akoga ospo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tate, i preg nyim ſze zgizdate,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vaſz pokastigal.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Kteri na vasſem konczi</w:t>
      </w:r>
    </w:p>
    <w:p w:rsidR="00784A60" w:rsidRPr="00B119DA" w:rsidRDefault="00784A60" w:rsidP="00E45835">
      <w:pPr>
        <w:pStyle w:val="teiab"/>
        <w:spacing w:after="0"/>
      </w:pPr>
      <w:r w:rsidRPr="00B119DA">
        <w:rPr>
          <w:lang w:val="hr-HR"/>
        </w:rPr>
        <w:t xml:space="preserve">ieſzte vu </w:t>
      </w:r>
      <w:r w:rsidR="00E45835" w:rsidRPr="00E45835">
        <w:rPr>
          <w:rStyle w:val="teigap"/>
        </w:rPr>
        <w:t>???</w:t>
      </w:r>
      <w:r w:rsidRPr="00501C3E">
        <w:rPr>
          <w:rStyle w:val="teigap"/>
        </w:rPr>
        <w:t>priskrinyai</w:t>
      </w:r>
      <w:r w:rsidRPr="00B119DA">
        <w:rPr>
          <w:lang w:val="hr-HR"/>
        </w:rPr>
        <w:t xml:space="preserve"> 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>|: Bo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 dobre vole, ſzpeivaite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mu z Psalmusſi, Bogha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hvalte ſzpeſzmami, onje</w:t>
      </w:r>
    </w:p>
    <w:p w:rsidR="00784A60" w:rsidRPr="00B119DA" w:rsidRDefault="00784A60" w:rsidP="00E4583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vasſ kincs nai bolsi.</w:t>
      </w:r>
    </w:p>
    <w:p w:rsidR="00784A60" w:rsidRPr="00B119DA" w:rsidRDefault="00784A60" w:rsidP="00E4583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on ſzko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352159">
      <w:r>
        <w:t>/11</w:t>
      </w:r>
      <w:r w:rsidRPr="00B119DA">
        <w:t>/</w:t>
      </w:r>
    </w:p>
    <w:p w:rsidR="00784A60" w:rsidRPr="00B119DA" w:rsidRDefault="00784A60" w:rsidP="00352159">
      <w:pPr>
        <w:pStyle w:val="teifwPageNum"/>
      </w:pPr>
      <w:r w:rsidRPr="00B119DA">
        <w:t>16</w:t>
      </w:r>
      <w:r w:rsidR="00352159">
        <w:t>.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ſzkoro hocse priti u to i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ſzvojoi Diki </w:t>
      </w:r>
      <w:r w:rsidRPr="00B119DA">
        <w:rPr>
          <w:rFonts w:ascii="MS Mincho" w:eastAsia="MS Mincho" w:hAnsi="MS Mincho" w:cs="MS Mincho" w:hint="eastAsia"/>
          <w:lang w:val="hr-HR"/>
        </w:rPr>
        <w:t>‧</w:t>
      </w:r>
      <w:r w:rsidRPr="00B119DA">
        <w:rPr>
          <w:lang w:val="hr-HR"/>
        </w:rPr>
        <w:t>|: Vas</w:t>
      </w:r>
      <w:r w:rsidRPr="00B119DA">
        <w:rPr>
          <w:rFonts w:ascii="Cambria" w:hAnsi="Cambria" w:cs="Cambria"/>
          <w:lang w:val="hr-HR"/>
        </w:rPr>
        <w:t>ſ</w:t>
      </w:r>
      <w:r w:rsidRPr="00B119DA">
        <w:rPr>
          <w:lang w:val="hr-HR"/>
        </w:rPr>
        <w:t xml:space="preserve">o </w:t>
      </w:r>
      <w:r w:rsidRPr="00B119DA">
        <w:rPr>
          <w:rFonts w:ascii="Cambria" w:hAnsi="Cambria" w:cs="Cambria"/>
          <w:lang w:val="hr-HR"/>
        </w:rPr>
        <w:t>ſ</w:t>
      </w:r>
      <w:r w:rsidRPr="00B119DA">
        <w:rPr>
          <w:lang w:val="hr-HR"/>
        </w:rPr>
        <w:t>alo</w:t>
      </w:r>
      <w:r w:rsidRPr="00B119DA">
        <w:rPr>
          <w:rFonts w:ascii="Cambria" w:hAnsi="Cambria" w:cs="Cambria"/>
          <w:lang w:val="hr-HR"/>
        </w:rPr>
        <w:t>ſ</w:t>
      </w:r>
      <w:r w:rsidRPr="00B119DA">
        <w:rPr>
          <w:lang w:val="hr-HR"/>
        </w:rPr>
        <w:t>zt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dreſzelie oberne na radoſzt,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vte mu Lampasſe gotoviga</w:t>
      </w:r>
    </w:p>
    <w:p w:rsidR="00784A60" w:rsidRPr="00B119DA" w:rsidRDefault="00784A60" w:rsidP="00352159">
      <w:pPr>
        <w:pStyle w:val="teicloser"/>
        <w:spacing w:after="0"/>
      </w:pPr>
      <w:r w:rsidRPr="00352159">
        <w:rPr>
          <w:rStyle w:val="teiabZnak"/>
        </w:rPr>
        <w:t>csakaite, onje ſe na pouti</w:t>
      </w:r>
      <w:r w:rsidRPr="00B119DA">
        <w:rPr>
          <w:lang w:val="hr-HR"/>
        </w:rPr>
        <w:t>&amp;</w:t>
      </w:r>
    </w:p>
    <w:p w:rsidR="00784A60" w:rsidRPr="00B119DA" w:rsidRDefault="00784A60" w:rsidP="00352159">
      <w:pPr>
        <w:pStyle w:val="teicloser"/>
      </w:pPr>
      <w:r w:rsidRPr="00B119DA">
        <w:rPr>
          <w:rFonts w:ascii="Times New Roman" w:eastAsia="Times New Roman" w:hAnsi="Times New Roman" w:cs="Times New Roman"/>
          <w:lang w:val="hr-HR"/>
        </w:rPr>
        <w:tab/>
      </w:r>
      <w:r w:rsidRPr="00B119DA">
        <w:rPr>
          <w:rFonts w:ascii="Cambria" w:eastAsia="Times New Roman" w:hAnsi="Cambria" w:cs="Times New Roman"/>
          <w:lang w:val="hr-HR"/>
        </w:rPr>
        <w:t>Alia</w:t>
      </w:r>
    </w:p>
    <w:p w:rsidR="00784A60" w:rsidRPr="00B119DA" w:rsidRDefault="00784A60" w:rsidP="00352159">
      <w:pPr>
        <w:pStyle w:val="teiab"/>
        <w:spacing w:after="0"/>
      </w:pPr>
      <w:r w:rsidRPr="00B119DA">
        <w:rPr>
          <w:sz w:val="21"/>
          <w:lang w:val="hr-HR"/>
        </w:rPr>
        <w:tab/>
      </w:r>
      <w:r w:rsidRPr="00B119DA">
        <w:rPr>
          <w:b/>
          <w:bCs/>
          <w:sz w:val="36"/>
          <w:szCs w:val="36"/>
          <w:lang w:val="hr-HR"/>
        </w:rPr>
        <w:t>H</w:t>
      </w:r>
      <w:r w:rsidRPr="00B119DA">
        <w:rPr>
          <w:lang w:val="hr-HR"/>
        </w:rPr>
        <w:t>odi zvelicsitel ludi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zkaſi Diviczæ rois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tvo, nad kem ſze ſzv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eit csu̇duje da deiva Boga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rodi.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Nei od moska ſzemena,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negh od Duha</w:t>
      </w:r>
    </w:p>
    <w:p w:rsidR="00784A60" w:rsidRPr="00B119DA" w:rsidRDefault="00784A60" w:rsidP="00352159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ſzvetoga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352159">
      <w:r>
        <w:t>/12</w:t>
      </w:r>
      <w:r w:rsidRPr="00B119DA">
        <w:t>/</w:t>
      </w:r>
    </w:p>
    <w:p w:rsidR="00784A60" w:rsidRPr="00B119DA" w:rsidRDefault="00784A60" w:rsidP="00352159">
      <w:pPr>
        <w:pStyle w:val="teifwPageNum"/>
      </w:pPr>
      <w:r w:rsidRPr="00B119DA">
        <w:tab/>
      </w:r>
      <w:r w:rsidRPr="00B119DA">
        <w:tab/>
      </w:r>
      <w:r w:rsidRPr="00B119DA">
        <w:tab/>
        <w:t>17</w:t>
      </w:r>
      <w:r w:rsidR="00352159">
        <w:t>.</w:t>
      </w:r>
    </w:p>
    <w:p w:rsidR="00784A60" w:rsidRPr="00352159" w:rsidRDefault="00784A60" w:rsidP="00352159">
      <w:pPr>
        <w:pStyle w:val="teiab"/>
        <w:spacing w:after="0"/>
      </w:pPr>
      <w:r w:rsidRPr="00352159">
        <w:rPr>
          <w:lang w:val="hr-HR"/>
        </w:rPr>
        <w:t>ſzvetoga, Christus teilo na</w:t>
      </w:r>
    </w:p>
    <w:p w:rsidR="00784A60" w:rsidRPr="00352159" w:rsidRDefault="00784A60" w:rsidP="00352159">
      <w:pPr>
        <w:pStyle w:val="teiab"/>
        <w:spacing w:after="0"/>
      </w:pPr>
      <w:r w:rsidRPr="00352159">
        <w:rPr>
          <w:lang w:val="hr-HR"/>
        </w:rPr>
        <w:t xml:space="preserve">ſze vzel, vDeivæ </w:t>
      </w:r>
      <w:r w:rsidRPr="001E7ED7">
        <w:rPr>
          <w:rStyle w:val="teipersName"/>
        </w:rPr>
        <w:t>Mariæ</w:t>
      </w:r>
    </w:p>
    <w:p w:rsidR="00784A60" w:rsidRPr="00352159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utrobe,</w:t>
      </w:r>
    </w:p>
    <w:p w:rsidR="00784A60" w:rsidRPr="00352159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Nye vreime ſzpunyava</w:t>
      </w:r>
    </w:p>
    <w:p w:rsidR="00784A60" w:rsidRPr="00352159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ſze, i Deistvo zmirom ob</w:t>
      </w:r>
    </w:p>
    <w:p w:rsidR="00784A60" w:rsidRPr="00352159" w:rsidRDefault="00784A60" w:rsidP="00352159">
      <w:pPr>
        <w:pStyle w:val="teiab"/>
        <w:spacing w:after="0"/>
      </w:pPr>
      <w:r w:rsidRPr="00352159">
        <w:rPr>
          <w:lang w:val="hr-HR"/>
        </w:rPr>
        <w:t>ſztoo</w:t>
      </w:r>
      <w:r w:rsidR="00352159">
        <w:rPr>
          <w:lang w:val="hr-HR"/>
        </w:rPr>
        <w:t>,</w:t>
      </w:r>
      <w:r w:rsidRPr="00352159">
        <w:rPr>
          <w:rStyle w:val="teigap"/>
        </w:rPr>
        <w:t>???</w:t>
      </w:r>
      <w:r w:rsidRPr="00352159">
        <w:rPr>
          <w:lang w:val="hr-HR"/>
        </w:rPr>
        <w:t xml:space="preserve"> v csiſzto csiſzta poprie</w:t>
      </w:r>
    </w:p>
    <w:p w:rsidR="00784A60" w:rsidRPr="00352159" w:rsidRDefault="00784A60" w:rsidP="00352159">
      <w:pPr>
        <w:pStyle w:val="teiab"/>
        <w:spacing w:after="0"/>
      </w:pPr>
      <w:r w:rsidRPr="00352159">
        <w:rPr>
          <w:lang w:val="hr-HR"/>
        </w:rPr>
        <w:t>e on od ſzvetoga Duha.</w:t>
      </w:r>
    </w:p>
    <w:p w:rsidR="00784A60" w:rsidRPr="00352159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Od ocza z Nebeſz knam pri</w:t>
      </w:r>
    </w:p>
    <w:p w:rsidR="00784A60" w:rsidRPr="00352159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de, koczu nazai isal je do</w:t>
      </w:r>
    </w:p>
    <w:p w:rsidR="00784A60" w:rsidRPr="00352159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li ſztopi na pekel, i gori v Ne</w:t>
      </w:r>
    </w:p>
    <w:p w:rsidR="00784A60" w:rsidRPr="00352159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bo isal je.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352159">
        <w:rPr>
          <w:lang w:val="hr-HR"/>
        </w:rPr>
        <w:t>Tve jaſzli ſze ſzveitio, i nouva</w:t>
      </w:r>
    </w:p>
    <w:p w:rsidR="00784A60" w:rsidRPr="00B119DA" w:rsidRDefault="00784A60" w:rsidP="00352159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ſzvetlot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352159">
      <w:r>
        <w:t>/13</w:t>
      </w:r>
      <w:r w:rsidRPr="00B119DA">
        <w:t>/</w:t>
      </w:r>
    </w:p>
    <w:p w:rsidR="00784A60" w:rsidRPr="00B119DA" w:rsidRDefault="00784A60" w:rsidP="00352159">
      <w:pPr>
        <w:pStyle w:val="teifwPageNum"/>
      </w:pPr>
      <w:r w:rsidRPr="00B119DA">
        <w:t>18</w:t>
      </w:r>
      <w:r w:rsidR="00352159">
        <w:t>.</w:t>
      </w:r>
    </w:p>
    <w:p w:rsidR="00784A60" w:rsidRPr="00B119DA" w:rsidRDefault="00784A60" w:rsidP="00352159">
      <w:pPr>
        <w:pStyle w:val="teiab"/>
        <w:spacing w:after="0"/>
      </w:pPr>
      <w:r w:rsidRPr="00B119DA">
        <w:rPr>
          <w:lang w:val="hr-HR"/>
        </w:rPr>
        <w:t>ſzvetloſzt ſzveiti, koii nocs ne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mre ſkoditi, ar ſze z vörom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vre ſzveiti.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Hvala Ti boidi otecz, hva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lati boidi i ſzin, hvalati boi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 ſzveti Düh, vezdai vek</w:t>
      </w:r>
    </w:p>
    <w:p w:rsidR="00784A60" w:rsidRPr="00B119DA" w:rsidRDefault="00784A60" w:rsidP="00352159">
      <w:pPr>
        <w:pStyle w:val="teicloser"/>
      </w:pPr>
      <w:r w:rsidRPr="00352159">
        <w:rPr>
          <w:rStyle w:val="teiabZnak"/>
        </w:rPr>
        <w:t>vekoma</w:t>
      </w:r>
      <w:r w:rsidRPr="00B119DA">
        <w:rPr>
          <w:lang w:val="hr-HR"/>
        </w:rPr>
        <w:t xml:space="preserve"> Ame&amp;.</w:t>
      </w: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  <w:r w:rsidRPr="00352159">
        <w:rPr>
          <w:rStyle w:val="Naslov1Znak"/>
        </w:rPr>
        <w:t xml:space="preserve">DMFca </w:t>
      </w:r>
      <w:r w:rsidRPr="00352159">
        <w:rPr>
          <w:rStyle w:val="Naslov1Znak"/>
          <w:rFonts w:ascii="MS Mincho" w:eastAsia="MS Mincho" w:hAnsi="MS Mincho" w:cs="MS Mincho" w:hint="eastAsia"/>
        </w:rPr>
        <w:t>‧</w:t>
      </w:r>
      <w:r w:rsidRPr="00352159">
        <w:rPr>
          <w:rStyle w:val="Naslov1Znak"/>
        </w:rPr>
        <w:t xml:space="preserve"> 11 Adventus</w:t>
      </w:r>
      <w:r w:rsidRPr="00B119DA">
        <w:rPr>
          <w:rFonts w:ascii="Cambria" w:eastAsia="Times New Roman" w:hAnsi="Cambria" w:cs="Times New Roman"/>
          <w:b/>
          <w:lang w:val="hr-HR"/>
        </w:rPr>
        <w:t xml:space="preserve"> </w:t>
      </w:r>
      <w:r w:rsidRPr="00352159">
        <w:rPr>
          <w:rStyle w:val="teiabbr"/>
        </w:rPr>
        <w:t>Dn̄i</w:t>
      </w:r>
    </w:p>
    <w:p w:rsidR="00784A60" w:rsidRPr="00B119DA" w:rsidRDefault="00784A60" w:rsidP="00352159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Lmezi 28. Nota Az Attya Ur, Ist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Otecz Goszpodin Bo</w:t>
      </w:r>
    </w:p>
    <w:p w:rsidR="00784A60" w:rsidRPr="00B119DA" w:rsidRDefault="00784A60" w:rsidP="00352159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lang w:val="hr-HR"/>
        </w:rPr>
        <w:tab/>
        <w:t xml:space="preserve">gh </w:t>
      </w:r>
      <w:r w:rsidRPr="00352159">
        <w:rPr>
          <w:rStyle w:val="teipersName"/>
        </w:rPr>
        <w:t>Adama</w:t>
      </w:r>
      <w:r w:rsidRPr="00B119DA">
        <w:rPr>
          <w:lang w:val="hr-HR"/>
        </w:rPr>
        <w:t xml:space="preserve"> gda ſzt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vori ga, ki muje reics</w:t>
      </w:r>
    </w:p>
    <w:p w:rsidR="00784A60" w:rsidRPr="00B119DA" w:rsidRDefault="00784A60" w:rsidP="00352159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lang w:val="hr-HR"/>
        </w:rPr>
        <w:tab/>
        <w:t xml:space="preserve">prelomil, </w:t>
      </w:r>
      <w:r w:rsidRPr="00352159">
        <w:rPr>
          <w:rStyle w:val="teidel"/>
        </w:rPr>
        <w:t>v</w:t>
      </w:r>
      <w:r w:rsidRPr="00B119DA">
        <w:rPr>
          <w:lang w:val="hr-HR"/>
        </w:rPr>
        <w:t>ſzvega ſzinamu</w:t>
      </w:r>
    </w:p>
    <w:p w:rsidR="00784A60" w:rsidRPr="00B119DA" w:rsidRDefault="00784A60" w:rsidP="00352159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ie obecsa</w:t>
      </w: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hint="eastAsia"/>
        </w:rPr>
      </w:pPr>
    </w:p>
    <w:p w:rsidR="00784A60" w:rsidRPr="00B119DA" w:rsidRDefault="00784A60" w:rsidP="00352159">
      <w:r>
        <w:t>/14</w:t>
      </w:r>
      <w:r w:rsidRPr="00B119DA">
        <w:t>/</w:t>
      </w:r>
    </w:p>
    <w:p w:rsidR="00784A60" w:rsidRPr="00B119DA" w:rsidRDefault="00784A60" w:rsidP="00352159">
      <w:pPr>
        <w:pStyle w:val="teifwPageNum"/>
      </w:pPr>
      <w:r w:rsidRPr="00B119DA">
        <w:t>19</w:t>
      </w:r>
      <w:r w:rsidR="00352159">
        <w:t>.</w:t>
      </w:r>
    </w:p>
    <w:p w:rsidR="00784A60" w:rsidRPr="00B119DA" w:rsidRDefault="00784A60" w:rsidP="00352159">
      <w:pPr>
        <w:pStyle w:val="teiab"/>
        <w:spacing w:after="0"/>
      </w:pPr>
      <w:r w:rsidRPr="00B119DA">
        <w:rPr>
          <w:lang w:val="hr-HR"/>
        </w:rPr>
        <w:t>obecsal, vreime gda vre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ſzpuni ſze, za grehe puſzti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ſzina..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 vre vnogi ſztari ſele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tiſzo videti, nate ſzveit poro</w:t>
      </w:r>
    </w:p>
    <w:p w:rsidR="00784A60" w:rsidRPr="00B119DA" w:rsidRDefault="00784A60" w:rsidP="00352159">
      <w:pPr>
        <w:pStyle w:val="teiab"/>
        <w:spacing w:after="0"/>
      </w:pPr>
      <w:r w:rsidRPr="00B119DA">
        <w:rPr>
          <w:lang w:val="hr-HR"/>
        </w:rPr>
        <w:t xml:space="preserve">djenya Zvelicsitela </w:t>
      </w:r>
      <w:r w:rsidRPr="00501C3E">
        <w:rPr>
          <w:rStyle w:val="teipersName"/>
        </w:rPr>
        <w:t>Jesus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ſa, kiſze za naſz na rodil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dabi naſz odkupil.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Verni kèrscheniczi veru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imo mi priseſztyu ino za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naz rodjeim, a, ino na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krisnom dreivi terpleiny</w:t>
      </w:r>
    </w:p>
    <w:p w:rsidR="00784A60" w:rsidRPr="00B119DA" w:rsidRDefault="00784A60" w:rsidP="00352159">
      <w:pPr>
        <w:pStyle w:val="teiab"/>
        <w:spacing w:after="0"/>
        <w:rPr>
          <w:lang w:val="hr-HR"/>
        </w:rPr>
      </w:pPr>
      <w:r w:rsidRPr="00B119DA">
        <w:rPr>
          <w:lang w:val="hr-HR"/>
        </w:rPr>
        <w:t>u, i vnebeſza zaſztoplejnyu</w:t>
      </w:r>
    </w:p>
    <w:p w:rsidR="00784A60" w:rsidRPr="00B119DA" w:rsidRDefault="00784A60" w:rsidP="00352159">
      <w:pPr>
        <w:pStyle w:val="teiab"/>
        <w:spacing w:after="0"/>
      </w:pPr>
      <w:r w:rsidRPr="00B119DA">
        <w:rPr>
          <w:lang w:val="hr-HR"/>
        </w:rPr>
        <w:t xml:space="preserve">Goſzpodna </w:t>
      </w:r>
      <w:r w:rsidRPr="00597D67">
        <w:rPr>
          <w:rStyle w:val="teipersName"/>
        </w:rPr>
        <w:t>Jesusſa</w:t>
      </w:r>
    </w:p>
    <w:p w:rsidR="00784A60" w:rsidRPr="00B119DA" w:rsidRDefault="00784A60" w:rsidP="00597D67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veſzeli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97D67">
      <w:r>
        <w:t>/15</w:t>
      </w:r>
      <w:r w:rsidRPr="00B119DA">
        <w:t>/</w:t>
      </w:r>
    </w:p>
    <w:p w:rsidR="00784A60" w:rsidRPr="00B119DA" w:rsidRDefault="00784A60" w:rsidP="00597D67">
      <w:pPr>
        <w:pStyle w:val="teifwPageNum"/>
      </w:pPr>
      <w:r w:rsidRPr="00B119DA">
        <w:t>20</w:t>
      </w:r>
      <w:r w:rsidR="00597D67">
        <w:t>.</w:t>
      </w:r>
    </w:p>
    <w:p w:rsidR="00784A60" w:rsidRPr="00597D67" w:rsidRDefault="00784A60" w:rsidP="00597D67">
      <w:pPr>
        <w:pStyle w:val="teiab"/>
        <w:spacing w:after="0"/>
      </w:pPr>
      <w:r w:rsidRPr="00597D67">
        <w:rPr>
          <w:lang w:val="hr-HR"/>
        </w:rPr>
        <w:t>Veſzeli csakaimo na ſzveit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priseſzna Bouga, ino pit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ana dnéva, i takai poſzlei</w:t>
      </w:r>
    </w:p>
    <w:p w:rsidR="00784A60" w:rsidRPr="00597D67" w:rsidRDefault="00784A60" w:rsidP="00597D67">
      <w:pPr>
        <w:pStyle w:val="teiab"/>
        <w:spacing w:after="0"/>
      </w:pPr>
      <w:r w:rsidRPr="00597D67">
        <w:rPr>
          <w:lang w:val="hr-HR"/>
        </w:rPr>
        <w:t xml:space="preserve">gnya vreimena, </w:t>
      </w:r>
      <w:r w:rsidRPr="00597D67">
        <w:rPr>
          <w:rStyle w:val="teiabbr"/>
        </w:rPr>
        <w:t>Xt͠usſa</w:t>
      </w:r>
      <w:r w:rsidRPr="00597D67">
        <w:rPr>
          <w:lang w:val="hr-HR"/>
        </w:rPr>
        <w:t xml:space="preserve"> na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rodjenye nam bode veſzelje.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Ki pride opitat verne ſzvo</w:t>
      </w:r>
    </w:p>
    <w:p w:rsidR="00784A60" w:rsidRPr="00597D67" w:rsidRDefault="00784A60" w:rsidP="00597D67">
      <w:pPr>
        <w:pStyle w:val="teiab"/>
        <w:spacing w:after="0"/>
      </w:pPr>
      <w:r w:rsidRPr="00597D67">
        <w:rPr>
          <w:lang w:val="hr-HR"/>
        </w:rPr>
        <w:t xml:space="preserve">je </w:t>
      </w:r>
      <w:r w:rsidRPr="00597D67">
        <w:rPr>
          <w:rStyle w:val="teidel"/>
        </w:rPr>
        <w:t>ſzvoje</w:t>
      </w:r>
      <w:r w:rsidRPr="00597D67">
        <w:rPr>
          <w:lang w:val="hr-HR"/>
        </w:rPr>
        <w:t xml:space="preserve"> kſzebi zvat, i naſz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vſzeih oſzlobajat, vu Nebe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ſzki orſzagh naſz pelat, gr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eisnike on vſze potere, i na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pekel verse.</w:t>
      </w:r>
    </w:p>
    <w:p w:rsidR="00784A60" w:rsidRPr="00597D67" w:rsidRDefault="00784A60" w:rsidP="00597D67">
      <w:pPr>
        <w:pStyle w:val="teiab"/>
        <w:spacing w:after="0"/>
        <w:rPr>
          <w:lang w:val="hr-HR"/>
        </w:rPr>
      </w:pPr>
      <w:r w:rsidRPr="00597D67">
        <w:rPr>
          <w:lang w:val="hr-HR"/>
        </w:rPr>
        <w:t>Sztrasno bode vnogim</w:t>
      </w:r>
    </w:p>
    <w:p w:rsidR="00784A60" w:rsidRPr="00597D67" w:rsidRDefault="00784A60" w:rsidP="00597D67">
      <w:pPr>
        <w:pStyle w:val="teiab"/>
        <w:spacing w:after="0"/>
      </w:pPr>
      <w:r w:rsidRPr="00597D67">
        <w:rPr>
          <w:rStyle w:val="teiabbr"/>
        </w:rPr>
        <w:t>Xt͠usſevu</w:t>
      </w:r>
      <w:r w:rsidRPr="00597D67">
        <w:rPr>
          <w:lang w:val="hr-HR"/>
        </w:rPr>
        <w:t xml:space="preserve"> priseſstje</w:t>
      </w:r>
    </w:p>
    <w:p w:rsidR="00784A60" w:rsidRPr="00B119DA" w:rsidRDefault="00784A60" w:rsidP="00597D67">
      <w:pPr>
        <w:pStyle w:val="Ninastyle"/>
        <w:rPr>
          <w:lang w:val="hr-HR"/>
        </w:rPr>
      </w:pPr>
      <w:r w:rsidRPr="00597D67">
        <w:rPr>
          <w:lang w:val="hr-HR"/>
        </w:rPr>
        <w:tab/>
      </w:r>
      <w:r w:rsidRPr="00597D67">
        <w:rPr>
          <w:lang w:val="hr-HR"/>
        </w:rPr>
        <w:tab/>
        <w:t>never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97D67">
      <w:r>
        <w:t>/16</w:t>
      </w:r>
      <w:r w:rsidRPr="00B119DA">
        <w:t>/</w:t>
      </w:r>
    </w:p>
    <w:p w:rsidR="00784A60" w:rsidRPr="00B119DA" w:rsidRDefault="00784A60" w:rsidP="00597D67">
      <w:pPr>
        <w:pStyle w:val="teifwPageNum"/>
      </w:pPr>
      <w:r w:rsidRPr="00B119DA">
        <w:tab/>
      </w:r>
      <w:r w:rsidRPr="00B119DA">
        <w:tab/>
      </w:r>
      <w:r w:rsidRPr="00B119DA">
        <w:tab/>
        <w:t>21</w:t>
      </w:r>
      <w:r w:rsidR="00597D67">
        <w:t>.</w:t>
      </w:r>
    </w:p>
    <w:p w:rsidR="00784A60" w:rsidRPr="00B119DA" w:rsidRDefault="00784A60" w:rsidP="00597D67">
      <w:pPr>
        <w:pStyle w:val="teiab"/>
        <w:spacing w:after="0"/>
      </w:pPr>
      <w:r w:rsidRPr="00B119DA">
        <w:rPr>
          <w:lang w:val="hr-HR"/>
        </w:rPr>
        <w:t xml:space="preserve">neverni </w:t>
      </w:r>
      <w:r w:rsidRPr="00501C3E">
        <w:rPr>
          <w:rStyle w:val="teigap"/>
        </w:rPr>
        <w:t>ſententja</w:t>
      </w:r>
      <w:r w:rsidR="00597D67" w:rsidRPr="00597D67">
        <w:rPr>
          <w:rStyle w:val="teigap"/>
        </w:rPr>
        <w:t>???</w:t>
      </w:r>
      <w:r w:rsidRPr="00597D67">
        <w:rPr>
          <w:lang w:val="hr-HR"/>
        </w:rPr>
        <w:t>,</w:t>
      </w:r>
      <w:r w:rsidRPr="00B119DA">
        <w:rPr>
          <w:lang w:val="hr-HR"/>
        </w:rPr>
        <w:t xml:space="preserve"> ā tim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vérnim pa bou veſzelje, a ne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verniczi bodo, vekvecsno ſzk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varjenyei.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Hotte veli k meni blaiseni Oc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 mega, i nyega dragi ſzi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ni, i pokorne ovcsicze nye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ga, ar vekvécsna blaisenſztva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delniczi vi botte.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Oditte od mene prekleczi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Ocza mega, i nevérni ſzinove,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nepokorne nyega ovcsicze</w:t>
      </w:r>
    </w:p>
    <w:p w:rsidR="00784A60" w:rsidRPr="00B119DA" w:rsidRDefault="00784A60" w:rsidP="00597D67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ar vekve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97D67">
      <w:r>
        <w:t>/17</w:t>
      </w:r>
      <w:r w:rsidRPr="00B119DA">
        <w:t>/</w:t>
      </w:r>
    </w:p>
    <w:p w:rsidR="00784A60" w:rsidRPr="00B119DA" w:rsidRDefault="00784A60" w:rsidP="00597D67">
      <w:pPr>
        <w:pStyle w:val="teifwPageNum"/>
      </w:pPr>
      <w:r w:rsidRPr="00B119DA">
        <w:t>22</w:t>
      </w:r>
      <w:r w:rsidR="00597D67">
        <w:t>.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vekvecsna ſzkvarjena, vi</w:t>
      </w:r>
    </w:p>
    <w:p w:rsidR="00784A60" w:rsidRPr="00B119DA" w:rsidRDefault="00784A60" w:rsidP="00597D67">
      <w:pPr>
        <w:pStyle w:val="teiab"/>
        <w:spacing w:after="0"/>
      </w:pPr>
      <w:r w:rsidRPr="00B119DA">
        <w:rPr>
          <w:lang w:val="hr-HR"/>
        </w:rPr>
        <w:t>ſzte</w:t>
      </w:r>
      <w:r w:rsidRPr="00B119DA">
        <w:rPr>
          <w:vertAlign w:val="superscript"/>
          <w:lang w:val="hr-HR"/>
        </w:rPr>
        <w:t xml:space="preserve">vſzi </w:t>
      </w:r>
      <w:r w:rsidRPr="00597D67">
        <w:rPr>
          <w:rStyle w:val="teidel"/>
        </w:rPr>
        <w:t>xx</w:t>
      </w:r>
      <w:r w:rsidRPr="00B119DA">
        <w:rPr>
          <w:lang w:val="hr-HR"/>
        </w:rPr>
        <w:t xml:space="preserve"> ſzinouve.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Konecz hocsé biti na pitan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dén vſzakomu, dobromu ino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hudo, takai ſaloſznomu plak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anyu, ar delniczi bodemo vécs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noga blaisenſztva.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Hvala Oczu Bougu, Dika</w:t>
      </w:r>
    </w:p>
    <w:p w:rsidR="00784A60" w:rsidRPr="00B119DA" w:rsidRDefault="00784A60" w:rsidP="00597D67">
      <w:pPr>
        <w:pStyle w:val="teiab"/>
        <w:spacing w:after="0"/>
      </w:pPr>
      <w:r w:rsidRPr="00B119DA">
        <w:rPr>
          <w:lang w:val="hr-HR"/>
        </w:rPr>
        <w:t xml:space="preserve">ſzinu nyegovomo, boidi </w:t>
      </w:r>
      <w:r w:rsidRPr="00597D67">
        <w:rPr>
          <w:rStyle w:val="teipersName"/>
        </w:rPr>
        <w:t>Jesus</w:t>
      </w:r>
    </w:p>
    <w:p w:rsidR="00784A60" w:rsidRPr="00B119DA" w:rsidRDefault="00784A60" w:rsidP="00597D67">
      <w:pPr>
        <w:pStyle w:val="teiab"/>
        <w:spacing w:after="0"/>
      </w:pPr>
      <w:r w:rsidRPr="001E7ED7">
        <w:t>Christusſu</w:t>
      </w:r>
      <w:r w:rsidRPr="00B119DA">
        <w:rPr>
          <w:lang w:val="hr-HR"/>
        </w:rPr>
        <w:t>, i zvelicsitelu na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sſemu ſzvetim Duhom nav</w:t>
      </w:r>
    </w:p>
    <w:p w:rsidR="00784A60" w:rsidRPr="00B119DA" w:rsidRDefault="00784A60" w:rsidP="00597D67">
      <w:pPr>
        <w:pStyle w:val="teicloser"/>
      </w:pPr>
      <w:r w:rsidRPr="00597D67">
        <w:rPr>
          <w:rStyle w:val="teiabZnak"/>
        </w:rPr>
        <w:t>ſze vekvekoma</w:t>
      </w:r>
      <w:r w:rsidRPr="00B119DA">
        <w:rPr>
          <w:lang w:val="hr-HR"/>
        </w:rPr>
        <w:t xml:space="preserve"> Amen&amp;</w:t>
      </w:r>
    </w:p>
    <w:p w:rsidR="00784A60" w:rsidRPr="00B119DA" w:rsidRDefault="00784A60" w:rsidP="00597D67">
      <w:pPr>
        <w:pStyle w:val="Naslov1"/>
      </w:pPr>
      <w:r w:rsidRPr="00B119DA">
        <w:rPr>
          <w:rFonts w:eastAsia="Times New Roman"/>
          <w:lang w:val="hr-HR"/>
        </w:rPr>
        <w:t>Alia Ohti greisn Cslovik.</w:t>
      </w:r>
    </w:p>
    <w:p w:rsidR="00784A60" w:rsidRPr="00B119DA" w:rsidRDefault="00784A60" w:rsidP="00597D67">
      <w:pPr>
        <w:pStyle w:val="teiab"/>
        <w:rPr>
          <w:lang w:val="hr-HR"/>
        </w:rPr>
      </w:pPr>
      <w:r w:rsidRPr="00B119DA">
        <w:rPr>
          <w:lang w:val="hr-HR"/>
        </w:rPr>
        <w:t>Proſzim i opominam</w:t>
      </w:r>
    </w:p>
    <w:p w:rsidR="00784A60" w:rsidRPr="00597D67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Style w:val="teiabbr"/>
          <w:rFonts w:hint="eastAsia"/>
        </w:rPr>
      </w:pPr>
      <w:r w:rsidRPr="00B119DA">
        <w:rPr>
          <w:rFonts w:ascii="Times New Roman" w:eastAsia="Times New Roman" w:hAnsi="Times New Roman" w:cs="Times New Roman"/>
          <w:lang w:val="hr-HR"/>
        </w:rPr>
        <w:tab/>
      </w:r>
      <w:r w:rsidRPr="00B119DA">
        <w:rPr>
          <w:rFonts w:ascii="Times New Roman" w:eastAsia="Times New Roman" w:hAnsi="Times New Roman" w:cs="Times New Roman"/>
          <w:lang w:val="hr-HR"/>
        </w:rPr>
        <w:tab/>
      </w:r>
      <w:r w:rsidRPr="00B119DA">
        <w:rPr>
          <w:rFonts w:ascii="Times New Roman" w:eastAsia="Times New Roman" w:hAnsi="Times New Roman" w:cs="Times New Roman"/>
          <w:lang w:val="hr-HR"/>
        </w:rPr>
        <w:tab/>
      </w:r>
      <w:r w:rsidRPr="00597D67">
        <w:rPr>
          <w:rStyle w:val="teiabbr"/>
        </w:rPr>
        <w:t>Dnica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97D67">
      <w:r>
        <w:t>/18</w:t>
      </w:r>
      <w:r w:rsidRPr="00B119DA">
        <w:t>/</w:t>
      </w:r>
    </w:p>
    <w:p w:rsidR="00784A60" w:rsidRPr="00B119DA" w:rsidRDefault="00784A60" w:rsidP="00597D67">
      <w:pPr>
        <w:pStyle w:val="teifwPageNum"/>
      </w:pPr>
      <w:r w:rsidRPr="00B119DA">
        <w:t>23</w:t>
      </w:r>
      <w:r w:rsidR="00597D67">
        <w:t>.</w:t>
      </w:r>
    </w:p>
    <w:p w:rsidR="00784A60" w:rsidRPr="00B119DA" w:rsidRDefault="00784A60" w:rsidP="00784A60">
      <w:pPr>
        <w:pStyle w:val="Standard"/>
        <w:shd w:val="clear" w:color="auto" w:fill="FFFFFF" w:themeFill="background1"/>
        <w:jc w:val="both"/>
        <w:rPr>
          <w:rFonts w:ascii="Cambria" w:eastAsia="Times New Roman" w:hAnsi="Cambria" w:cs="Times New Roman"/>
          <w:b/>
          <w:lang w:val="hr-HR"/>
        </w:rPr>
      </w:pPr>
      <w:r w:rsidRPr="00597D67">
        <w:rPr>
          <w:rStyle w:val="teiabbr"/>
        </w:rPr>
        <w:t>D̅nica</w:t>
      </w:r>
      <w:r w:rsidRPr="00B119DA">
        <w:rPr>
          <w:rFonts w:ascii="Cambria" w:eastAsia="Times New Roman" w:hAnsi="Cambria" w:cs="Times New Roman"/>
          <w:b/>
          <w:lang w:val="hr-HR"/>
        </w:rPr>
        <w:t xml:space="preserve"> </w:t>
      </w:r>
      <w:r w:rsidRPr="00597D67">
        <w:rPr>
          <w:rStyle w:val="Naslov1Znak"/>
        </w:rPr>
        <w:t>III. Adventus</w:t>
      </w:r>
      <w:r w:rsidRPr="00B119DA">
        <w:rPr>
          <w:rFonts w:ascii="Cambria" w:eastAsia="Times New Roman" w:hAnsi="Cambria" w:cs="Times New Roman"/>
          <w:b/>
          <w:lang w:val="hr-HR"/>
        </w:rPr>
        <w:t xml:space="preserve"> </w:t>
      </w:r>
      <w:r w:rsidRPr="00597D67">
        <w:rPr>
          <w:rStyle w:val="teiabbr"/>
        </w:rPr>
        <w:t>D̅ni</w:t>
      </w:r>
    </w:p>
    <w:p w:rsidR="00784A60" w:rsidRPr="00597D67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597D67">
        <w:rPr>
          <w:rStyle w:val="teibibl"/>
        </w:rPr>
        <w:t>Eg̅lium Matt. 11.2.10.</w:t>
      </w:r>
    </w:p>
    <w:p w:rsidR="00784A60" w:rsidRPr="00B119DA" w:rsidRDefault="00784A60" w:rsidP="00597D67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V</w:t>
      </w:r>
      <w:r w:rsidRPr="00B119DA">
        <w:rPr>
          <w:lang w:val="hr-HR"/>
        </w:rPr>
        <w:t>ſzakomu csloveku mi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navkup zvelicsanye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ino Leipi Dusſni Mir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nazvescsuimo i obradoſzt, ar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Nebeſzki otecz Bogh znami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ſzeje zmiril.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Ktomu na ſzvedostvo z Nebeſz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Angyala puſzti, ino leipi glaſz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poſzla kednoi lepoi ciſztoi De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viczi, kteroi Angyal vetako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pocsne govoriti:</w:t>
      </w:r>
    </w:p>
    <w:p w:rsidR="00784A60" w:rsidRPr="00B119DA" w:rsidRDefault="00784A60" w:rsidP="00597D67">
      <w:pPr>
        <w:pStyle w:val="teiab"/>
        <w:spacing w:after="0"/>
      </w:pPr>
      <w:r w:rsidRPr="00B119DA">
        <w:rPr>
          <w:lang w:val="hr-HR"/>
        </w:rPr>
        <w:t xml:space="preserve">Zdravaſzi </w:t>
      </w:r>
      <w:r w:rsidRPr="00597D67">
        <w:rPr>
          <w:rStyle w:val="teipersName"/>
        </w:rPr>
        <w:t>Maria</w:t>
      </w:r>
      <w:r w:rsidRPr="00B119DA">
        <w:rPr>
          <w:lang w:val="hr-HR"/>
        </w:rPr>
        <w:t>, Goſzpodin</w:t>
      </w:r>
    </w:p>
    <w:p w:rsidR="00784A60" w:rsidRPr="00B119DA" w:rsidRDefault="00784A60" w:rsidP="00597D6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 je ſzto bom, ar</w:t>
      </w:r>
    </w:p>
    <w:p w:rsidR="00784A60" w:rsidRPr="00B119DA" w:rsidRDefault="00784A60" w:rsidP="00597D67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Nebeſzki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1E7ED7">
      <w:r>
        <w:t>/19</w:t>
      </w:r>
      <w:r w:rsidRPr="00B119DA">
        <w:t>/</w:t>
      </w:r>
    </w:p>
    <w:p w:rsidR="00784A60" w:rsidRPr="00B119DA" w:rsidRDefault="00784A60" w:rsidP="001E7ED7">
      <w:pPr>
        <w:pStyle w:val="teifwPageNum"/>
      </w:pPr>
      <w:r w:rsidRPr="00B119DA">
        <w:t>24</w:t>
      </w:r>
      <w:r w:rsidR="001E7ED7">
        <w:t>.</w:t>
      </w:r>
    </w:p>
    <w:p w:rsidR="00784A60" w:rsidRPr="00B119DA" w:rsidRDefault="00784A60" w:rsidP="001E7ED7">
      <w:pPr>
        <w:pStyle w:val="teiab"/>
        <w:spacing w:after="0"/>
      </w:pPr>
      <w:r w:rsidRPr="00B119DA">
        <w:rPr>
          <w:lang w:val="hr-HR"/>
        </w:rPr>
        <w:t>Nebeſzki otecz Bogh tebeie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na̔to odebral, dabi nyegova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ſzina na ſzveit rodila.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Blaisenaſzi zato ti megy vſze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 ſenami, ar ſze od tebe ṟo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di, vu kom bodejo vſzi blaiſeni,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bodo ſzpravom vöṟom vu ny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em veruvali.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Gda tou ſzelſztvo ſzlisa ta</w:t>
      </w:r>
    </w:p>
    <w:p w:rsidR="00784A60" w:rsidRPr="00B119DA" w:rsidRDefault="00784A60" w:rsidP="001E7ED7">
      <w:pPr>
        <w:pStyle w:val="teiab"/>
        <w:spacing w:after="0"/>
      </w:pPr>
      <w:r w:rsidRPr="00B119DA">
        <w:rPr>
          <w:lang w:val="hr-HR"/>
        </w:rPr>
        <w:t xml:space="preserve">devicza </w:t>
      </w:r>
      <w:r w:rsidRPr="001E7ED7">
        <w:rPr>
          <w:rStyle w:val="teipersName"/>
        </w:rPr>
        <w:t>Maria</w:t>
      </w:r>
      <w:r w:rsidRPr="00B119DA">
        <w:rPr>
          <w:lang w:val="hr-HR"/>
        </w:rPr>
        <w:t>, vu ſzebi ſze mi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ſzlisſe odkuda boude veto me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ni, dabi jaſz preſz ſzeme na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moskoga rodila.</w:t>
      </w:r>
    </w:p>
    <w:p w:rsidR="00784A60" w:rsidRPr="00B119DA" w:rsidRDefault="00784A60" w:rsidP="001E7ED7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Odgovori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1E7ED7">
      <w:r>
        <w:t>/20</w:t>
      </w:r>
      <w:r w:rsidRPr="00B119DA">
        <w:t>/</w:t>
      </w:r>
    </w:p>
    <w:p w:rsidR="00784A60" w:rsidRPr="00B119DA" w:rsidRDefault="00784A60" w:rsidP="001E7ED7">
      <w:pPr>
        <w:pStyle w:val="teifwPageNum"/>
      </w:pPr>
      <w:r w:rsidRPr="00B119DA">
        <w:t>25</w:t>
      </w:r>
      <w:r w:rsidR="001E7ED7">
        <w:t>.</w:t>
      </w:r>
    </w:p>
    <w:p w:rsidR="00784A60" w:rsidRPr="00B119DA" w:rsidRDefault="00784A60" w:rsidP="001E7ED7">
      <w:pPr>
        <w:pStyle w:val="teiab"/>
        <w:spacing w:after="0"/>
      </w:pPr>
      <w:r w:rsidRPr="00B119DA">
        <w:rPr>
          <w:lang w:val="hr-HR"/>
        </w:rPr>
        <w:t>Odgovori Angyel neboi ſzeti</w:t>
      </w:r>
    </w:p>
    <w:p w:rsidR="00784A60" w:rsidRPr="00B119DA" w:rsidRDefault="00784A60" w:rsidP="001E7ED7">
      <w:pPr>
        <w:pStyle w:val="teiab"/>
        <w:spacing w:after="0"/>
      </w:pPr>
      <w:r w:rsidRPr="001E7ED7">
        <w:rPr>
          <w:rStyle w:val="teipersName"/>
        </w:rPr>
        <w:t>Maria</w:t>
      </w:r>
      <w:r w:rsidRPr="00B119DA">
        <w:rPr>
          <w:lang w:val="hr-HR"/>
        </w:rPr>
        <w:t>, ar ſzveti Dŭh Goſzpon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 o koulute hocse obvzeti,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no kotero rodis bodeſze ſzve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 zvalou.</w:t>
      </w:r>
    </w:p>
    <w:p w:rsidR="00784A60" w:rsidRPr="00B119DA" w:rsidRDefault="00784A60" w:rsidP="001E7ED7">
      <w:pPr>
        <w:pStyle w:val="teiab"/>
        <w:spacing w:after="0"/>
      </w:pPr>
      <w:r w:rsidRPr="00B119DA">
        <w:rPr>
          <w:lang w:val="hr-HR"/>
        </w:rPr>
        <w:t xml:space="preserve">Devicza </w:t>
      </w:r>
      <w:r w:rsidRPr="001E7ED7">
        <w:rPr>
          <w:rStyle w:val="teipersName"/>
        </w:rPr>
        <w:t>maria</w:t>
      </w:r>
      <w:r w:rsidRPr="00B119DA">
        <w:rPr>
          <w:lang w:val="hr-HR"/>
        </w:rPr>
        <w:t xml:space="preserve"> Angyelu enge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duva, ino taki po prie vſzei na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narodov pravoga ſzodcza, ino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prouti nature Devicze ſze vbr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emeni.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Otecz Goſzpodin Bog dav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noje bil obecsal, naſim per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vim ocsa kom, dabi ſzvojega</w:t>
      </w:r>
    </w:p>
    <w:p w:rsidR="00784A60" w:rsidRPr="00B119DA" w:rsidRDefault="00784A60" w:rsidP="001E7ED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ſzina pusztil, ino kacsino</w:t>
      </w:r>
    </w:p>
    <w:p w:rsidR="00784A60" w:rsidRPr="00B119DA" w:rsidRDefault="00784A60" w:rsidP="001E7ED7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glavo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651F50">
      <w:r>
        <w:t>/21</w:t>
      </w:r>
      <w:r w:rsidRPr="00B119DA">
        <w:t>/</w:t>
      </w:r>
    </w:p>
    <w:p w:rsidR="00784A60" w:rsidRPr="00B119DA" w:rsidRDefault="00784A60" w:rsidP="00651F50">
      <w:pPr>
        <w:pStyle w:val="teifwPageNum"/>
      </w:pPr>
      <w:r w:rsidRPr="00B119DA">
        <w:t>26</w:t>
      </w:r>
      <w:r w:rsidR="001E7ED7">
        <w:t>.</w:t>
      </w:r>
    </w:p>
    <w:p w:rsidR="00784A60" w:rsidRPr="00B119DA" w:rsidRDefault="00784A60" w:rsidP="00651F50">
      <w:pPr>
        <w:pStyle w:val="teiab"/>
        <w:spacing w:after="0"/>
      </w:pPr>
      <w:r w:rsidRPr="00B119DA">
        <w:rPr>
          <w:lang w:val="hr-HR"/>
        </w:rPr>
        <w:t>glavo pon̓yem kâibi potrel.</w:t>
      </w:r>
    </w:p>
    <w:p w:rsidR="00784A60" w:rsidRPr="00B119DA" w:rsidRDefault="00784A60" w:rsidP="00651F50">
      <w:pPr>
        <w:pStyle w:val="teiab"/>
        <w:spacing w:after="0"/>
      </w:pPr>
      <w:r w:rsidRPr="00651F50">
        <w:rPr>
          <w:rStyle w:val="teipersName"/>
        </w:rPr>
        <w:t>Abrahamu</w:t>
      </w:r>
      <w:r w:rsidRPr="00B119DA">
        <w:rPr>
          <w:lang w:val="hr-HR"/>
        </w:rPr>
        <w:t xml:space="preserve"> takai vetakoje govo</w:t>
      </w:r>
    </w:p>
    <w:p w:rsidR="00784A60" w:rsidRPr="00B119DA" w:rsidRDefault="00784A60" w:rsidP="00651F50">
      <w:pPr>
        <w:pStyle w:val="teiab"/>
        <w:spacing w:after="0"/>
      </w:pPr>
      <w:r w:rsidRPr="00B119DA">
        <w:rPr>
          <w:lang w:val="hr-HR"/>
        </w:rPr>
        <w:t>ril, hocso jaſz povnosati naton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ſzveiti tvo̔ie ſzeme, ino vtvo iem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ſzemeni vſzi bodo blaiseni.</w:t>
      </w:r>
    </w:p>
    <w:p w:rsidR="00784A60" w:rsidRPr="00B119DA" w:rsidRDefault="00784A60" w:rsidP="00651F50">
      <w:pPr>
        <w:pStyle w:val="teiab"/>
        <w:spacing w:after="0"/>
      </w:pPr>
      <w:r w:rsidRPr="00651F50">
        <w:rPr>
          <w:rStyle w:val="teipersName"/>
        </w:rPr>
        <w:t>Davidu</w:t>
      </w:r>
      <w:r w:rsidRPr="00B119DA">
        <w:rPr>
          <w:lang w:val="hr-HR"/>
        </w:rPr>
        <w:t xml:space="preserve"> takaise priſzegom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ie obecsal hocso, ſztvega ſze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mene iaſz polositi nate tvoi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ſztol, ki bo nad vſzeim ſztvor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jeinyem vekveke kraluval.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Ovo obecsanye vezdai vch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 zversiti, vu poſzleidnye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vṟeimeni nam ſzvojega ſzi</w:t>
      </w:r>
    </w:p>
    <w:p w:rsidR="00784A60" w:rsidRPr="00B119DA" w:rsidRDefault="00784A60" w:rsidP="00651F5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rodi, od Devicze</w:t>
      </w:r>
    </w:p>
    <w:p w:rsidR="00784A60" w:rsidRPr="00B119DA" w:rsidRDefault="00784A60" w:rsidP="00651F50">
      <w:pPr>
        <w:pStyle w:val="Ninastyle"/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Mariæ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52F85">
      <w:r>
        <w:t>/22</w:t>
      </w:r>
      <w:r w:rsidRPr="00B119DA">
        <w:t>/</w:t>
      </w:r>
    </w:p>
    <w:p w:rsidR="00784A60" w:rsidRPr="00B119DA" w:rsidRDefault="00784A60" w:rsidP="00E52F85">
      <w:pPr>
        <w:pStyle w:val="teifwPageNum"/>
      </w:pPr>
      <w:r w:rsidRPr="00B119DA">
        <w:t>27</w:t>
      </w:r>
      <w:r w:rsidR="00E52F85">
        <w:t>.</w:t>
      </w:r>
    </w:p>
    <w:p w:rsidR="00784A60" w:rsidRPr="00B119DA" w:rsidRDefault="00784A60" w:rsidP="00E52F85">
      <w:pPr>
        <w:pStyle w:val="teiab"/>
        <w:spacing w:after="0"/>
      </w:pPr>
      <w:r w:rsidRPr="00E52F85">
        <w:rPr>
          <w:rStyle w:val="teipersName"/>
        </w:rPr>
        <w:t>Mariæ</w:t>
      </w:r>
      <w:r w:rsidRPr="00B119DA">
        <w:rPr>
          <w:lang w:val="hr-HR"/>
        </w:rPr>
        <w:t xml:space="preserve"> nam na zvelicsanye.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Adda vſzaki cslovik ki bo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nyem veruval, nad onem gr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eh niti ſzmért, peklenſzki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vrag nebo mocs imel, nego ve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kvecsnom ſitke, vekoma bo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ſivél.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Hvalimoga zato ino dicsimo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nyega, i proſzimo Goſzpodna</w:t>
      </w:r>
    </w:p>
    <w:p w:rsidR="00784A60" w:rsidRPr="00B119DA" w:rsidRDefault="00784A60" w:rsidP="00E52F85">
      <w:pPr>
        <w:pStyle w:val="teiab"/>
        <w:spacing w:after="0"/>
      </w:pPr>
      <w:r w:rsidRPr="00E52F85">
        <w:rPr>
          <w:lang w:val="hr-HR"/>
        </w:rPr>
        <w:t>zavreidnaſzt</w:t>
      </w:r>
      <w:r w:rsidR="00E52F85" w:rsidRPr="00E52F85">
        <w:rPr>
          <w:rStyle w:val="teigap"/>
        </w:rPr>
        <w:t>???</w:t>
      </w:r>
      <w:r w:rsidRPr="00B119DA">
        <w:rPr>
          <w:lang w:val="hr-HR"/>
        </w:rPr>
        <w:t xml:space="preserve"> </w:t>
      </w:r>
      <w:r w:rsidRPr="00E52F85">
        <w:rPr>
          <w:rStyle w:val="teipersName"/>
        </w:rPr>
        <w:t>Jesusſa</w:t>
      </w:r>
      <w:r w:rsidRPr="00B119DA">
        <w:rPr>
          <w:lang w:val="hr-HR"/>
        </w:rPr>
        <w:t xml:space="preserve"> </w:t>
      </w:r>
      <w:r w:rsidRPr="00E52F85">
        <w:rPr>
          <w:rStyle w:val="teiabbr"/>
        </w:rPr>
        <w:t>Xtusſa</w:t>
      </w:r>
      <w:r w:rsidRPr="00B119DA">
        <w:rPr>
          <w:lang w:val="hr-HR"/>
        </w:rPr>
        <w:t>,</w:t>
      </w:r>
    </w:p>
    <w:p w:rsidR="00784A60" w:rsidRPr="00B119DA" w:rsidRDefault="00784A60" w:rsidP="00E52F85">
      <w:pPr>
        <w:pStyle w:val="teiab"/>
        <w:spacing w:after="0"/>
      </w:pPr>
      <w:r w:rsidRPr="00B119DA">
        <w:rPr>
          <w:lang w:val="hr-HR"/>
        </w:rPr>
        <w:t>da nam od puſzti</w:t>
      </w:r>
      <w:r w:rsidRPr="00B119DA">
        <w:rPr>
          <w:vertAlign w:val="superscript"/>
          <w:lang w:val="hr-HR"/>
        </w:rPr>
        <w:t>grehe</w:t>
      </w:r>
      <w:r w:rsidRPr="00B119DA">
        <w:rPr>
          <w:lang w:val="hr-HR"/>
        </w:rPr>
        <w:t>, i da nam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vecsni ſitek.</w:t>
      </w:r>
    </w:p>
    <w:p w:rsidR="00784A60" w:rsidRPr="00B119DA" w:rsidRDefault="00784A60" w:rsidP="00E52F8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Boidi tebi hvala, ſzin Bosi</w:t>
      </w:r>
    </w:p>
    <w:p w:rsidR="00784A60" w:rsidRPr="00B119DA" w:rsidRDefault="00784A60" w:rsidP="00E52F85">
      <w:pPr>
        <w:pStyle w:val="teiab"/>
        <w:spacing w:after="0"/>
      </w:pPr>
      <w:r w:rsidRPr="00E52F85">
        <w:rPr>
          <w:rStyle w:val="teipersName"/>
        </w:rPr>
        <w:t>Jesus</w:t>
      </w:r>
      <w:r w:rsidRPr="00B119DA">
        <w:rPr>
          <w:lang w:val="hr-HR"/>
        </w:rPr>
        <w:t xml:space="preserve"> Christus, ki ſzi nas</w:t>
      </w:r>
    </w:p>
    <w:p w:rsidR="00784A60" w:rsidRPr="00B119DA" w:rsidRDefault="00784A60" w:rsidP="00E930FB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zvelicsi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5257D">
      <w:r>
        <w:t>/23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28</w:t>
      </w:r>
      <w:r w:rsidR="00F5257D">
        <w:t>.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zvelicsitel odküpitel i obra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nitel, z Oczem i z Duhom ſzv</w:t>
      </w:r>
    </w:p>
    <w:p w:rsidR="00784A60" w:rsidRPr="00B119DA" w:rsidRDefault="00784A60" w:rsidP="00F5257D">
      <w:pPr>
        <w:pStyle w:val="teicloser"/>
      </w:pPr>
      <w:r w:rsidRPr="00F5257D">
        <w:rPr>
          <w:rStyle w:val="teiabZnak"/>
        </w:rPr>
        <w:t>etim vekvekoma</w:t>
      </w:r>
      <w:r w:rsidRPr="00B119DA">
        <w:rPr>
          <w:lang w:val="hr-HR"/>
        </w:rPr>
        <w:t xml:space="preserve"> Amen&amp;.</w:t>
      </w:r>
    </w:p>
    <w:p w:rsidR="00784A60" w:rsidRPr="00B119DA" w:rsidRDefault="00784A60" w:rsidP="00F5257D">
      <w:pPr>
        <w:pStyle w:val="Naslov1"/>
      </w:pPr>
      <w:r w:rsidRPr="00B119DA">
        <w:rPr>
          <w:rFonts w:ascii="Times New Roman" w:eastAsia="Times New Roman" w:hAnsi="Times New Roman"/>
        </w:rPr>
        <w:tab/>
      </w:r>
      <w:r w:rsidRPr="00B119DA">
        <w:rPr>
          <w:rFonts w:eastAsia="Times New Roman"/>
        </w:rPr>
        <w:t>Alia.</w:t>
      </w:r>
    </w:p>
    <w:p w:rsidR="00784A60" w:rsidRPr="00B119DA" w:rsidRDefault="00784A60" w:rsidP="00F5257D">
      <w:pPr>
        <w:pStyle w:val="Naslov1"/>
      </w:pPr>
      <w:r w:rsidRPr="00B119DA">
        <w:rPr>
          <w:rFonts w:eastAsia="Times New Roman"/>
        </w:rPr>
        <w:t>Nota. Mi Attyank Atȳa Isten</w:t>
      </w:r>
    </w:p>
    <w:p w:rsidR="00784A60" w:rsidRPr="00B119DA" w:rsidRDefault="00784A6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  <w:r w:rsidRPr="00B119DA">
        <w:rPr>
          <w:rFonts w:ascii="Segoe UI Symbol" w:eastAsia="Times New Roman" w:hAnsi="Segoe UI Symbol" w:cs="Segoe UI Symbol"/>
          <w:lang w:val="hr-HR"/>
        </w:rPr>
        <w:t>☺</w:t>
      </w:r>
      <w:r w:rsidRPr="00B119DA">
        <w:rPr>
          <w:rFonts w:ascii="Times New Roman" w:eastAsia="Times New Roman" w:hAnsi="Times New Roman" w:cs="Times New Roman"/>
          <w:lang w:val="hr-HR"/>
        </w:rPr>
        <w:tab/>
        <w:t>ſztvoritel Bogh zm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rFonts w:ascii="Times New Roman" w:eastAsia="Times New Roman" w:hAnsi="Times New Roman" w:cs="Times New Roman"/>
          <w:lang w:val="hr-HR"/>
        </w:rPr>
        <w:tab/>
        <w:t>osni, i odküpitel ſzino</w:t>
      </w:r>
    </w:p>
    <w:p w:rsidR="00784A60" w:rsidRPr="00B119DA" w:rsidRDefault="00784A6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  <w:r w:rsidRPr="00B119DA">
        <w:rPr>
          <w:rFonts w:ascii="Times New Roman" w:eastAsia="Times New Roman" w:hAnsi="Times New Roman" w:cs="Times New Roman"/>
          <w:lang w:val="hr-HR"/>
        </w:rPr>
        <w:tab/>
        <w:t>Bosi, obéſzelnik Dŭ</w:t>
      </w:r>
    </w:p>
    <w:p w:rsidR="00784A60" w:rsidRPr="00B119DA" w:rsidRDefault="00784A6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  <w:r w:rsidRPr="00B119DA">
        <w:rPr>
          <w:rFonts w:ascii="Times New Roman" w:eastAsia="Times New Roman" w:hAnsi="Times New Roman" w:cs="Times New Roman"/>
          <w:lang w:val="hr-HR"/>
        </w:rPr>
        <w:t>h ſzvéti, kie eden Bogh pra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rFonts w:ascii="Times New Roman" w:eastAsia="Times New Roman" w:hAnsi="Times New Roman" w:cs="Times New Roman"/>
          <w:lang w:val="hr-HR"/>
        </w:rPr>
        <w:t xml:space="preserve">vi </w:t>
      </w:r>
      <w:r w:rsidRPr="00F5257D">
        <w:rPr>
          <w:rFonts w:ascii="Times New Roman" w:eastAsia="Times New Roman" w:hAnsi="Times New Roman" w:cs="Times New Roman"/>
          <w:color w:val="FF0000"/>
          <w:vertAlign w:val="superscript"/>
          <w:lang w:val="hr-HR"/>
        </w:rPr>
        <w:t>xx</w:t>
      </w:r>
      <w:r w:rsidRPr="00B119DA">
        <w:rPr>
          <w:rFonts w:ascii="Times New Roman" w:eastAsia="Times New Roman" w:hAnsi="Times New Roman" w:cs="Times New Roman"/>
          <w:lang w:val="hr-HR"/>
        </w:rPr>
        <w:t>kerscheniczi verni, kiſz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rFonts w:ascii="Times New Roman" w:eastAsia="Times New Roman" w:hAnsi="Times New Roman" w:cs="Times New Roman"/>
          <w:lang w:val="hr-HR"/>
        </w:rPr>
        <w:t>mo nyegazmosnoſzti, hvali</w:t>
      </w:r>
      <w:r w:rsidRPr="00F5257D">
        <w:rPr>
          <w:rStyle w:val="teidel"/>
        </w:rPr>
        <w:t>m</w:t>
      </w:r>
    </w:p>
    <w:p w:rsidR="00784A60" w:rsidRPr="00B119DA" w:rsidRDefault="00784A6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  <w:r w:rsidRPr="00B119DA">
        <w:rPr>
          <w:rFonts w:ascii="Times New Roman" w:eastAsia="Times New Roman" w:hAnsi="Times New Roman" w:cs="Times New Roman"/>
          <w:lang w:val="hr-HR"/>
        </w:rPr>
        <w:t>moga vu preſzinajh.</w:t>
      </w:r>
    </w:p>
    <w:p w:rsidR="00784A60" w:rsidRPr="00B119DA" w:rsidRDefault="00784A6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  <w:r w:rsidRPr="00B119DA">
        <w:rPr>
          <w:rFonts w:ascii="Times New Roman" w:eastAsia="Times New Roman" w:hAnsi="Times New Roman" w:cs="Times New Roman"/>
          <w:lang w:val="hr-HR"/>
        </w:rPr>
        <w:t>Dobri bogh te ſzveit ſztvo</w:t>
      </w:r>
    </w:p>
    <w:p w:rsidR="00784A60" w:rsidRPr="00B119DA" w:rsidRDefault="00784A60" w:rsidP="00F5257D">
      <w:pPr>
        <w:pStyle w:val="teiab"/>
        <w:spacing w:after="0"/>
        <w:rPr>
          <w:rFonts w:ascii="Times New Roman" w:eastAsia="Times New Roman" w:hAnsi="Times New Roman" w:cs="Times New Roman"/>
          <w:lang w:val="hr-HR"/>
        </w:rPr>
      </w:pPr>
      <w:r w:rsidRPr="00B119DA">
        <w:rPr>
          <w:rFonts w:ascii="Times New Roman" w:eastAsia="Times New Roman" w:hAnsi="Times New Roman" w:cs="Times New Roman"/>
          <w:lang w:val="hr-HR"/>
        </w:rPr>
        <w:t>ri, i paradisom ſztvori, i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rFonts w:ascii="Times New Roman" w:eastAsia="Times New Roman" w:hAnsi="Times New Roman" w:cs="Times New Roman"/>
          <w:lang w:val="hr-HR"/>
        </w:rPr>
        <w:t xml:space="preserve">gda </w:t>
      </w:r>
      <w:r w:rsidRPr="00F5257D">
        <w:rPr>
          <w:rStyle w:val="teipersName"/>
        </w:rPr>
        <w:t>Adama</w:t>
      </w:r>
      <w:r w:rsidRPr="00B119DA">
        <w:rPr>
          <w:rFonts w:ascii="Times New Roman" w:eastAsia="Times New Roman" w:hAnsi="Times New Roman" w:cs="Times New Roman"/>
          <w:lang w:val="hr-HR"/>
        </w:rPr>
        <w:t xml:space="preserve"> ſztvori,</w:t>
      </w:r>
    </w:p>
    <w:p w:rsidR="00784A60" w:rsidRPr="00B119DA" w:rsidRDefault="00784A60" w:rsidP="00F5257D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zapove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5257D">
      <w:r w:rsidRPr="00B119DA">
        <w:t>/2</w:t>
      </w:r>
      <w:r>
        <w:t>4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41</w:t>
      </w:r>
      <w:r w:rsidR="00F5257D">
        <w:t>.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>naſz oſzkroniti</w:t>
      </w:r>
      <w:r w:rsidR="00F5257D" w:rsidRPr="00F5257D">
        <w:rPr>
          <w:rStyle w:val="teisic"/>
        </w:rPr>
        <w:t>???</w:t>
      </w:r>
      <w:r w:rsidRPr="00F5257D">
        <w:rPr>
          <w:lang w:val="hr-HR"/>
        </w:rPr>
        <w:t>, ni ſzmert ni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>nikakva ſzvár nemre naſz</w:t>
      </w:r>
      <w:r w:rsidRPr="00F5257D">
        <w:rPr>
          <w:vertAlign w:val="superscript"/>
          <w:lang w:val="hr-HR"/>
        </w:rPr>
        <w:t>vre</w:t>
      </w:r>
      <w:r w:rsidRPr="00F5257D">
        <w:rPr>
          <w:lang w:val="hr-HR"/>
        </w:rPr>
        <w:t xml:space="preserve"> zban,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tuvati, ar vſze ſztvari na ſzve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to, vnyega ſzo ladanyi,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 xml:space="preserve">Veruimo zato, daie </w:t>
      </w:r>
      <w:r w:rsidRPr="00F5257D">
        <w:rPr>
          <w:rStyle w:val="teipersName"/>
        </w:rPr>
        <w:t>Jesus</w:t>
      </w:r>
      <w:r w:rsidRPr="00F5257D">
        <w:rPr>
          <w:lang w:val="hr-HR"/>
        </w:rPr>
        <w:t xml:space="preserve"> vm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rel za naſz i daje on go ri vſz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tal, zavo lo nasſega zvelicsa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nya, vraga ſzmért ino pekel,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daje potrél za nàſz.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Kerscsenikom zato moke tr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ebei terpèti, nevolo ino tesko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ſzmert na ſzveiti nym okuſz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 xml:space="preserve">iti, poſz merti z </w:t>
      </w:r>
      <w:r w:rsidRPr="00F5257D">
        <w:rPr>
          <w:rStyle w:val="teiabbr"/>
        </w:rPr>
        <w:t>Xt͠usſem</w:t>
      </w:r>
      <w:r w:rsidRPr="00F5257D">
        <w:rPr>
          <w:lang w:val="hr-HR"/>
        </w:rPr>
        <w:t xml:space="preserve"> bo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>mo</w:t>
      </w:r>
      <w:r w:rsidRPr="00F5257D">
        <w:rPr>
          <w:color w:val="FF0000"/>
          <w:vertAlign w:val="subscript"/>
          <w:lang w:val="hr-HR"/>
        </w:rPr>
        <w:t>x</w:t>
      </w:r>
      <w:r w:rsidRPr="00F5257D">
        <w:rPr>
          <w:lang w:val="hr-HR"/>
        </w:rPr>
        <w:t>veſzelili.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Veto nam beſzeido</w:t>
      </w:r>
    </w:p>
    <w:p w:rsidR="00784A60" w:rsidRPr="00B119DA" w:rsidRDefault="00784A60" w:rsidP="00F5257D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ſzveti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5257D">
      <w:r>
        <w:t>/25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42</w:t>
      </w:r>
      <w:r w:rsidR="00F5257D">
        <w:t>.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 xml:space="preserve">ſzveti </w:t>
      </w:r>
      <w:r w:rsidRPr="00F5257D">
        <w:rPr>
          <w:rStyle w:val="teipersName"/>
        </w:rPr>
        <w:t>Pavel</w:t>
      </w:r>
      <w:r w:rsidRPr="00F5257D">
        <w:rPr>
          <w:lang w:val="hr-HR"/>
        </w:rPr>
        <w:t xml:space="preserve"> vu piſzmi, vola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 xml:space="preserve">ki vu </w:t>
      </w:r>
      <w:r w:rsidRPr="00F5257D">
        <w:rPr>
          <w:rStyle w:val="teiabbr"/>
        </w:rPr>
        <w:t>Kt͠usſi</w:t>
      </w:r>
      <w:r w:rsidRPr="00F5257D">
        <w:rPr>
          <w:lang w:val="hr-HR"/>
        </w:rPr>
        <w:t xml:space="preserve"> </w:t>
      </w:r>
      <w:r w:rsidRPr="00F5257D">
        <w:rPr>
          <w:rStyle w:val="teipersName"/>
        </w:rPr>
        <w:t>Jesusſi</w:t>
      </w:r>
      <w:r w:rsidRPr="00F5257D">
        <w:rPr>
          <w:lang w:val="hr-HR"/>
        </w:rPr>
        <w:t xml:space="preserve"> ſelei pr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ebivati, natom ſzveiti nevo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lo i ſzmert muje koustati.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lang w:val="hr-HR"/>
        </w:rPr>
        <w:t>Valuimo mi zato Je̛susſa</w:t>
      </w:r>
    </w:p>
    <w:p w:rsidR="00784A60" w:rsidRPr="00F5257D" w:rsidRDefault="00784A60" w:rsidP="00F5257D">
      <w:pPr>
        <w:pStyle w:val="teiab"/>
        <w:spacing w:after="0"/>
      </w:pPr>
      <w:r w:rsidRPr="00F5257D">
        <w:rPr>
          <w:rStyle w:val="teiabbr"/>
        </w:rPr>
        <w:t>Xt͠usſa</w:t>
      </w:r>
      <w:r w:rsidRPr="00F5257D">
        <w:rPr>
          <w:lang w:val="hr-HR"/>
        </w:rPr>
        <w:t>, nasſega Goſzpodn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a, ki nam ſzproſzi od Ocza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ſzvega Duha ſzvetoga lep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dar to ſzveto miloscho.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Molimo ga zato, da on n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aſz natom ſzveiti, od hud a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obaruje, odvraga i moke</w:t>
      </w:r>
    </w:p>
    <w:p w:rsidR="00784A60" w:rsidRPr="00F5257D" w:rsidRDefault="00784A60" w:rsidP="00F5257D">
      <w:pPr>
        <w:pStyle w:val="teiab"/>
        <w:spacing w:after="0"/>
        <w:rPr>
          <w:lang w:val="hr-HR"/>
        </w:rPr>
      </w:pPr>
      <w:r w:rsidRPr="00F5257D">
        <w:rPr>
          <w:lang w:val="hr-HR"/>
        </w:rPr>
        <w:t>peklene, i v Nebe ſzkom</w:t>
      </w:r>
    </w:p>
    <w:p w:rsidR="00784A60" w:rsidRPr="00B119DA" w:rsidRDefault="00784A60" w:rsidP="00F5257D">
      <w:pPr>
        <w:pStyle w:val="teiab"/>
        <w:spacing w:after="0"/>
      </w:pPr>
      <w:r w:rsidRPr="00F5257D">
        <w:rPr>
          <w:lang w:val="hr-HR"/>
        </w:rPr>
        <w:t>orſzagi po ſzmert ko tom</w:t>
      </w:r>
    </w:p>
    <w:p w:rsidR="00784A60" w:rsidRPr="00B119DA" w:rsidRDefault="00784A60" w:rsidP="00F5257D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Nebeſz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5257D">
      <w:r w:rsidRPr="00B119DA">
        <w:t>/2</w:t>
      </w:r>
      <w:r>
        <w:t>6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43</w:t>
      </w:r>
      <w:r w:rsidR="00F5257D">
        <w:t>.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Nebeſzkomu Oczu Bougu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 boidi hvala, i ſzinu nyegovo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mu nasſem zvelicsitelu, nav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 xml:space="preserve">kup i z Duhom </w:t>
      </w:r>
      <w:r w:rsidRPr="00F5257D">
        <w:rPr>
          <w:rStyle w:val="teidel"/>
        </w:rPr>
        <w:t>izD</w:t>
      </w:r>
      <w:r w:rsidRPr="00B119DA">
        <w:rPr>
          <w:lang w:val="hr-HR"/>
        </w:rPr>
        <w:t xml:space="preserve"> ſzvetim</w:t>
      </w:r>
    </w:p>
    <w:p w:rsidR="00784A60" w:rsidRPr="00B119DA" w:rsidRDefault="00784A60" w:rsidP="00F5257D">
      <w:pPr>
        <w:pStyle w:val="teicloser"/>
      </w:pPr>
      <w:r w:rsidRPr="00F5257D">
        <w:rPr>
          <w:rStyle w:val="teiabZnak"/>
        </w:rPr>
        <w:t>vekvekoum</w:t>
      </w:r>
      <w:r w:rsidRPr="00B119DA">
        <w:rPr>
          <w:lang w:val="hr-HR"/>
        </w:rPr>
        <w:t xml:space="preserve"> A&amp;.</w:t>
      </w:r>
    </w:p>
    <w:p w:rsidR="00784A60" w:rsidRPr="00B119DA" w:rsidRDefault="00784A60" w:rsidP="00F5257D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Hymni De Advento D͠ni</w:t>
      </w:r>
    </w:p>
    <w:p w:rsidR="00784A60" w:rsidRPr="00B119DA" w:rsidRDefault="00784A60" w:rsidP="00F5257D">
      <w:pPr>
        <w:pStyle w:val="Naslov1"/>
      </w:pPr>
      <w:r w:rsidRPr="00B119DA">
        <w:rPr>
          <w:rFonts w:eastAsia="Times New Roman"/>
          <w:lang w:val="hr-HR"/>
        </w:rPr>
        <w:t>G. C. Hymnus Conditor Alme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◌</w:t>
      </w:r>
      <w:r w:rsidRPr="00B119DA">
        <w:rPr>
          <w:lang w:val="hr-HR"/>
        </w:rPr>
        <w:tab/>
        <w:t>mocsni ſztvoritel Ne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beſzki, vecsna ſzve͜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ab/>
        <w:t xml:space="preserve">loſzt tvoih ve̕rnih, </w:t>
      </w:r>
      <w:r w:rsidRPr="00F5257D">
        <w:rPr>
          <w:rStyle w:val="teiabbr"/>
        </w:rPr>
        <w:t>Xtus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ſzi vſzeih odkupitel, ſzliſi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nasſe ponize prosnye.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Kiſzi ſze mocsno ſzmiluval</w:t>
      </w:r>
    </w:p>
    <w:p w:rsidR="00784A60" w:rsidRPr="00B119DA" w:rsidRDefault="00784A60" w:rsidP="00F5257D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nad vſze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5257D">
      <w:r>
        <w:t>/27</w:t>
      </w:r>
      <w:r w:rsidRPr="00B119DA">
        <w:t>/</w:t>
      </w:r>
    </w:p>
    <w:p w:rsidR="00784A60" w:rsidRPr="00B119DA" w:rsidRDefault="00784A60" w:rsidP="00F5257D">
      <w:pPr>
        <w:pStyle w:val="teifwPageNum"/>
      </w:pPr>
      <w:r w:rsidRPr="00B119DA">
        <w:t>44</w:t>
      </w:r>
      <w:r w:rsidR="00F5257D">
        <w:t>.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>nad vſzega</w:t>
      </w:r>
      <w:r w:rsidRPr="00B119DA">
        <w:rPr>
          <w:vertAlign w:val="superscript"/>
          <w:lang w:val="hr-HR"/>
        </w:rPr>
        <w:t>ſzveita</w:t>
      </w:r>
      <w:r w:rsidRPr="00B119DA">
        <w:rPr>
          <w:lang w:val="hr-HR"/>
        </w:rPr>
        <w:t>zugbleinyem, zv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>elicsil ſzi luſztvo betesno,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>dal ſzi greisnikom pravo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vrāstvo.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>Blizu zkoncsanyu toga ſzv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eita, kako vitez plemeniti,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zisel je postenoga, Divicze</w:t>
      </w:r>
    </w:p>
    <w:p w:rsidR="00784A60" w:rsidRPr="00B119DA" w:rsidRDefault="00784A60" w:rsidP="00F5257D">
      <w:pPr>
        <w:pStyle w:val="teiab"/>
        <w:spacing w:after="0"/>
      </w:pPr>
      <w:r w:rsidRPr="00741C55">
        <w:rPr>
          <w:rStyle w:val="teipersName"/>
        </w:rPr>
        <w:t>Mariæ</w:t>
      </w:r>
      <w:r w:rsidRPr="00B119DA">
        <w:rPr>
          <w:lang w:val="hr-HR"/>
        </w:rPr>
        <w:t xml:space="preserve"> Tela.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>Koga veli ke zmos noſzti, vſz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>vſze koleno nanize, Nebeſzka</w:t>
      </w:r>
    </w:p>
    <w:p w:rsidR="00784A60" w:rsidRPr="00B119DA" w:rsidRDefault="00784A60" w:rsidP="00F5257D">
      <w:pPr>
        <w:pStyle w:val="teiab"/>
        <w:spacing w:after="0"/>
      </w:pPr>
      <w:r w:rsidRPr="00B119DA">
        <w:rPr>
          <w:lang w:val="hr-HR"/>
        </w:rPr>
        <w:t>ino zemelſzka, ſzvedocsiga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ſchiſztim jezikom.</w:t>
      </w:r>
    </w:p>
    <w:p w:rsidR="00784A60" w:rsidRPr="00B119DA" w:rsidRDefault="00784A60" w:rsidP="00F5257D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Szuncze ſzvoje meſzto dersi,</w:t>
      </w:r>
    </w:p>
    <w:p w:rsidR="00784A60" w:rsidRPr="00B119DA" w:rsidRDefault="00784A60" w:rsidP="00741C5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i Meſz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41C55">
      <w:r w:rsidRPr="00B119DA">
        <w:t>/2</w:t>
      </w:r>
      <w:r>
        <w:t>8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45</w:t>
      </w:r>
      <w:r w:rsidR="00741C55">
        <w:t>.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Meiſzecz ſztoj na ſzvem me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ſzti, ſzvetloſzti na Nebeſzih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ſzveiti, vſzako ſzvoiemi czili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ſztoji.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Tebe zato mi proſzimo Ri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thar priseſzni toga ſzveita,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obarui naſz za vreimena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vſze vraise csalarie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Cseſzt postenye ino hvala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Bougu oczu ino ſzinu, nav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kup i ſzvetomu Duho Bou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go, vſzigdar i vekivekoma</w:t>
      </w:r>
    </w:p>
    <w:p w:rsidR="00784A60" w:rsidRPr="00B119DA" w:rsidRDefault="00784A60" w:rsidP="00741C55">
      <w:pPr>
        <w:pStyle w:val="teicloser"/>
      </w:pPr>
      <w:r w:rsidRPr="00741C55">
        <w:rPr>
          <w:rStyle w:val="teiabZnak"/>
        </w:rPr>
        <w:t>Tak boidi.</w:t>
      </w:r>
      <w:r w:rsidRPr="00B119DA">
        <w:rPr>
          <w:lang w:val="hr-HR"/>
        </w:rPr>
        <w:t xml:space="preserve"> Am&amp;.</w:t>
      </w:r>
    </w:p>
    <w:p w:rsidR="00784A60" w:rsidRPr="00B119DA" w:rsidRDefault="00784A60" w:rsidP="00741C5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ab/>
      </w:r>
      <w:r w:rsidRPr="00B119DA">
        <w:rPr>
          <w:rFonts w:eastAsia="Times New Roman"/>
          <w:lang w:val="hr-HR"/>
        </w:rPr>
        <w:tab/>
        <w:t>Alius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41C55">
      <w:r>
        <w:t>/29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46</w:t>
      </w:r>
      <w:r w:rsidR="00741C55">
        <w:t>.</w:t>
      </w:r>
    </w:p>
    <w:p w:rsidR="00784A60" w:rsidRPr="00B119DA" w:rsidRDefault="00784A60" w:rsidP="00741C55">
      <w:pPr>
        <w:pStyle w:val="Naslov1"/>
      </w:pPr>
      <w:r w:rsidRPr="00B119DA">
        <w:rPr>
          <w:rFonts w:eastAsia="Times New Roman"/>
          <w:lang w:val="hr-HR"/>
        </w:rPr>
        <w:t xml:space="preserve">Alius De Adventu </w:t>
      </w:r>
      <w:r w:rsidRPr="00741C55">
        <w:rPr>
          <w:rStyle w:val="teiabbr"/>
        </w:rPr>
        <w:t>Dñi</w:t>
      </w:r>
      <w:r w:rsidRPr="00B119DA">
        <w:rPr>
          <w:rFonts w:eastAsia="Times New Roman"/>
          <w:lang w:val="hr-HR"/>
        </w:rPr>
        <w:t xml:space="preserve"> I.C.</w:t>
      </w:r>
    </w:p>
    <w:p w:rsidR="00784A60" w:rsidRPr="00B119DA" w:rsidRDefault="00784A60" w:rsidP="00741C5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Nota Aldot Izraelnek Ura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Z</w:t>
      </w:r>
      <w:r w:rsidRPr="00B119DA">
        <w:rPr>
          <w:lang w:val="hr-HR"/>
        </w:rPr>
        <w:t>velicsitela vre da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vno, koga obecsa, Ot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ab/>
        <w:t>ècz Bogh, na konczi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toga vreimena, da nam Di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vicze utrobe.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 xml:space="preserve">kDevicze </w:t>
      </w:r>
      <w:r w:rsidRPr="00741C55">
        <w:rPr>
          <w:rStyle w:val="teipersName"/>
        </w:rPr>
        <w:t>Marie</w:t>
      </w:r>
      <w:r w:rsidRPr="00B119DA">
        <w:rPr>
          <w:lang w:val="hr-HR"/>
        </w:rPr>
        <w:t xml:space="preserve"> ſzam Bo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 xml:space="preserve">gh, </w:t>
      </w:r>
      <w:r w:rsidRPr="00741C55">
        <w:rPr>
          <w:rStyle w:val="teipersName"/>
        </w:rPr>
        <w:t>Gabriel</w:t>
      </w:r>
      <w:r w:rsidR="00741C55">
        <w:rPr>
          <w:lang w:val="hr-HR"/>
        </w:rPr>
        <w:t xml:space="preserve"> A</w:t>
      </w:r>
      <w:r w:rsidRPr="00B119DA">
        <w:rPr>
          <w:lang w:val="hr-HR"/>
        </w:rPr>
        <w:t>ngyala poſz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la, kteri nyoi lepo nakloni,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i Bosio volo naz̃veiſzti.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Zdrava boidi csiſzta Devi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cza, blaisenaſzi</w:t>
      </w:r>
    </w:p>
    <w:p w:rsidR="00784A60" w:rsidRPr="00B119DA" w:rsidRDefault="00784A60" w:rsidP="00741C5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med ſe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41C55">
      <w:r>
        <w:t>/30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47</w:t>
      </w:r>
      <w:r w:rsidR="00741C55">
        <w:t>.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med ſenami, kiſzi volio nais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la pri Bogi, ar ti porodis Je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susſa.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ſzvetoga Duha ſze pr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ie</w:t>
      </w:r>
      <w:r w:rsidRPr="00741C55">
        <w:rPr>
          <w:rStyle w:val="teidel"/>
        </w:rPr>
        <w:t>ſze</w:t>
      </w:r>
      <w:r w:rsidRPr="00B119DA">
        <w:rPr>
          <w:lang w:val="hr-HR"/>
        </w:rPr>
        <w:t xml:space="preserve"> Bosim ſze ſzinom</w:t>
      </w:r>
      <w:r w:rsidRPr="00741C55">
        <w:rPr>
          <w:rStyle w:val="teidel"/>
        </w:rPr>
        <w:t>ſze</w:t>
      </w:r>
      <w:r w:rsidRPr="00B119DA">
        <w:rPr>
          <w:lang w:val="hr-HR"/>
        </w:rPr>
        <w:t xml:space="preserve"> zv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àl boude, zdavidovim ſztolom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 ladal, orſzagamu koncza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nebo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 xml:space="preserve">Bodes ga </w:t>
      </w:r>
      <w:r w:rsidRPr="00741C55">
        <w:rPr>
          <w:rStyle w:val="teipersName"/>
        </w:rPr>
        <w:t>Jesusſem</w:t>
      </w:r>
      <w:r w:rsidRPr="00B119DA">
        <w:rPr>
          <w:lang w:val="hr-HR"/>
        </w:rPr>
        <w:t xml:space="preserve"> zvala,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je zvelicsanye lusztva, ko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teri vnyem verujo, grehom pr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oschenye sche biti.</w:t>
      </w:r>
    </w:p>
    <w:p w:rsidR="00784A60" w:rsidRPr="00B119DA" w:rsidRDefault="00784A60" w:rsidP="00741C55">
      <w:pPr>
        <w:pStyle w:val="Ninastyle"/>
      </w:pPr>
      <w:r w:rsidRPr="00B119DA">
        <w:rPr>
          <w:lang w:val="hr-HR"/>
        </w:rPr>
        <w:tab/>
      </w:r>
      <w:r w:rsidRPr="00B119DA">
        <w:rPr>
          <w:lang w:val="hr-HR"/>
        </w:rPr>
        <w:tab/>
        <w:t>Moysesje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41C55" w:rsidP="00741C55">
      <w:r>
        <w:t>/</w:t>
      </w:r>
      <w:r w:rsidR="00784A60" w:rsidRPr="00B119DA">
        <w:t>3</w:t>
      </w:r>
      <w:r w:rsidR="00784A60">
        <w:t>1</w:t>
      </w:r>
      <w:r w:rsidR="00784A60"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48</w:t>
      </w:r>
      <w:r w:rsidR="00741C55">
        <w:t>.</w:t>
      </w:r>
    </w:p>
    <w:p w:rsidR="00784A60" w:rsidRPr="00B119DA" w:rsidRDefault="00784A60" w:rsidP="00741C55">
      <w:pPr>
        <w:pStyle w:val="teiab"/>
        <w:spacing w:after="0"/>
      </w:pPr>
      <w:r w:rsidRPr="00741C55">
        <w:rPr>
          <w:rStyle w:val="teipersName"/>
        </w:rPr>
        <w:t>Moyses</w:t>
      </w:r>
      <w:r w:rsidRPr="00B119DA">
        <w:rPr>
          <w:lang w:val="hr-HR"/>
        </w:rPr>
        <w:t>je davno piſzal, da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te ſenſzke glave ſzeme, ka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cse nye glavo vſzo ſztere, ta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kai ladanye potere.</w:t>
      </w:r>
    </w:p>
    <w:p w:rsidR="00784A60" w:rsidRPr="00B119DA" w:rsidRDefault="00784A60" w:rsidP="00741C55">
      <w:pPr>
        <w:pStyle w:val="teiab"/>
        <w:spacing w:after="0"/>
      </w:pPr>
      <w:r w:rsidRPr="00741C55">
        <w:rPr>
          <w:rStyle w:val="teipersName"/>
        </w:rPr>
        <w:t>Esaias</w:t>
      </w:r>
      <w:r w:rsidRPr="00B119DA">
        <w:rPr>
          <w:lang w:val="hr-HR"/>
        </w:rPr>
        <w:t xml:space="preserve"> govorjasſe, dabi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ſze divicze ſzin rodil, na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m na veliko veſzelje, ime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mu boude z nami Bogh.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 xml:space="preserve">Toga </w:t>
      </w:r>
      <w:r w:rsidRPr="00741C55">
        <w:rPr>
          <w:rStyle w:val="teipersName"/>
        </w:rPr>
        <w:t>Maria</w:t>
      </w:r>
      <w:r w:rsidRPr="00B119DA">
        <w:rPr>
          <w:lang w:val="hr-HR"/>
        </w:rPr>
        <w:t xml:space="preserve"> Zvisava, zve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licsenye od nyega csaka, ko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mu i naſz narocsava, ar je on</w:t>
      </w:r>
    </w:p>
    <w:p w:rsidR="00784A60" w:rsidRPr="00B119DA" w:rsidRDefault="00784A60" w:rsidP="00741C5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 od Boga prava.</w:t>
      </w:r>
    </w:p>
    <w:p w:rsidR="00784A60" w:rsidRPr="00B119DA" w:rsidRDefault="00784A60" w:rsidP="00741C5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Toje veli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41C55">
      <w:r>
        <w:t>/32</w:t>
      </w:r>
      <w:r w:rsidRPr="00B119DA">
        <w:t>/</w:t>
      </w:r>
    </w:p>
    <w:p w:rsidR="00784A60" w:rsidRPr="00B119DA" w:rsidRDefault="00784A60" w:rsidP="00741C55">
      <w:pPr>
        <w:pStyle w:val="teifwPageNum"/>
      </w:pPr>
      <w:r w:rsidRPr="00B119DA">
        <w:t>49</w:t>
      </w:r>
      <w:r w:rsidR="00741C55">
        <w:t>.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Toie veliko csudo Bosie da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ſze ſzin rodi z Matere, kote̓ri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rodjen besſe od ocza, od za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csetka Goſzpona Boga..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Zato ſze rodi od Csleka, da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biſze mi rodili z Boga, mo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 xml:space="preserve">ſzin cslovecsi </w:t>
      </w:r>
      <w:r w:rsidRPr="00741C55">
        <w:rPr>
          <w:rStyle w:val="teigap"/>
        </w:rPr>
        <w:t>poſzta</w:t>
      </w:r>
      <w:r w:rsidRPr="00B119DA">
        <w:rPr>
          <w:lang w:val="hr-HR"/>
        </w:rPr>
        <w:t xml:space="preserve"> dabi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mi ſzinouve Bosi bili.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Doli knam pride csreſz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Nebeſz, dabi mi goṟi ſli zem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le, za nāſs ſzirmakom pou</w:t>
      </w:r>
    </w:p>
    <w:p w:rsidR="00784A60" w:rsidRPr="00B119DA" w:rsidRDefault="00784A60" w:rsidP="00741C55">
      <w:pPr>
        <w:pStyle w:val="teiab"/>
        <w:spacing w:after="0"/>
      </w:pPr>
      <w:r w:rsidRPr="00B119DA">
        <w:rPr>
          <w:lang w:val="hr-HR"/>
        </w:rPr>
        <w:t>ſzta, dabi naz bogate</w:t>
      </w:r>
    </w:p>
    <w:p w:rsidR="00784A60" w:rsidRPr="00B119DA" w:rsidRDefault="00784A60" w:rsidP="00741C5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vcsinil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90C92">
      <w:r w:rsidRPr="00B119DA">
        <w:t>/3</w:t>
      </w:r>
      <w:r>
        <w:t>3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50</w:t>
      </w:r>
      <w:r w:rsidR="00D90C92">
        <w:t>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vcsinil.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Setuimo zato k</w:t>
      </w:r>
      <w:r w:rsidRPr="00D90C92">
        <w:rPr>
          <w:rStyle w:val="teipersName"/>
        </w:rPr>
        <w:t>Jesusu</w:t>
      </w:r>
      <w:r w:rsidRPr="00B119DA">
        <w:rPr>
          <w:lang w:val="hr-HR"/>
        </w:rPr>
        <w:t>, kD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 xml:space="preserve">eviczi </w:t>
      </w:r>
      <w:r w:rsidRPr="00D90C92">
        <w:rPr>
          <w:rStyle w:val="teipersName"/>
        </w:rPr>
        <w:t>Mariæ</w:t>
      </w:r>
      <w:r w:rsidRPr="00B119DA">
        <w:rPr>
          <w:lang w:val="hr-HR"/>
        </w:rPr>
        <w:t xml:space="preserve"> ſzinu, kote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rie poſzlan od Boga, dabi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naz mentuval greihov.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 xml:space="preserve">Proſzimote Goſzpon </w:t>
      </w:r>
      <w:r w:rsidRPr="00D90C92">
        <w:rPr>
          <w:rStyle w:val="teipersName"/>
        </w:rPr>
        <w:t>Jesus</w:t>
      </w:r>
      <w:r w:rsidRPr="00B119DA">
        <w:rPr>
          <w:lang w:val="hr-HR"/>
        </w:rPr>
        <w:t>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odpuszti nam nasſe grehe,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dai nam tvoi plemeniti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dàr, da naſzledüjemo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tvoi pot.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Boĩdi te Divicze ſitek,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nasſemu ſitku gledal u</w:t>
      </w:r>
    </w:p>
    <w:p w:rsidR="00784A60" w:rsidRPr="00B119DA" w:rsidRDefault="00784A60" w:rsidP="00D90C9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dajo na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90C92">
      <w:r>
        <w:t>/34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51</w:t>
      </w:r>
      <w:r w:rsidR="00D90C92">
        <w:t>.</w:t>
      </w:r>
    </w:p>
    <w:p w:rsidR="00784A60" w:rsidRPr="00B119DA" w:rsidRDefault="00784A60" w:rsidP="00D90C92">
      <w:pPr>
        <w:pStyle w:val="teiab"/>
        <w:spacing w:after="0"/>
      </w:pPr>
      <w:r w:rsidRPr="00B119DA">
        <w:t>dajo naſzledüjemo vre, i</w:t>
      </w:r>
    </w:p>
    <w:p w:rsidR="00784A60" w:rsidRPr="00B119DA" w:rsidRDefault="00784A60" w:rsidP="00D90C92">
      <w:pPr>
        <w:pStyle w:val="teiab"/>
        <w:spacing w:after="0"/>
      </w:pPr>
      <w:r w:rsidRPr="00B119DA">
        <w:t>takai vu nye dobrom deli.</w:t>
      </w:r>
    </w:p>
    <w:p w:rsidR="00784A60" w:rsidRPr="00B119DA" w:rsidRDefault="00784A60" w:rsidP="00D90C92">
      <w:pPr>
        <w:pStyle w:val="teiab"/>
        <w:spacing w:after="0"/>
      </w:pPr>
      <w:r w:rsidRPr="00B119DA">
        <w:t>Da ſze hvalis nas otecz Bo</w:t>
      </w:r>
    </w:p>
    <w:p w:rsidR="00784A60" w:rsidRPr="00B119DA" w:rsidRDefault="00784A60" w:rsidP="00D90C92">
      <w:pPr>
        <w:pStyle w:val="teiab"/>
        <w:spacing w:after="0"/>
      </w:pPr>
      <w:r w:rsidRPr="00B119DA">
        <w:t>gh, ſztem obeſzelnikom Du</w:t>
      </w:r>
    </w:p>
    <w:p w:rsidR="00784A60" w:rsidRPr="00B119DA" w:rsidRDefault="00784A60" w:rsidP="00D90C92">
      <w:pPr>
        <w:pStyle w:val="teiab"/>
        <w:spacing w:after="0"/>
      </w:pPr>
      <w:r w:rsidRPr="00B119DA">
        <w:t>hom, i zvelicsitelom Jesus</w:t>
      </w:r>
    </w:p>
    <w:p w:rsidR="00784A60" w:rsidRPr="00B119DA" w:rsidRDefault="00784A60" w:rsidP="00D90C92">
      <w:pPr>
        <w:pStyle w:val="teiab"/>
        <w:spacing w:after="0"/>
      </w:pPr>
      <w:r w:rsidRPr="00B119DA">
        <w:t>ſem, ki ſze schiſzte Devicze</w:t>
      </w:r>
    </w:p>
    <w:p w:rsidR="00784A60" w:rsidRPr="00B119DA" w:rsidRDefault="00784A60" w:rsidP="00D90C92">
      <w:pPr>
        <w:pStyle w:val="teicloser"/>
      </w:pPr>
      <w:r w:rsidRPr="00D90C92">
        <w:rPr>
          <w:rStyle w:val="teiabZnak"/>
        </w:rPr>
        <w:t>rodit Tak boidi</w:t>
      </w:r>
      <w:r w:rsidRPr="00B119DA">
        <w:t xml:space="preserve"> Am&amp;</w:t>
      </w:r>
    </w:p>
    <w:p w:rsidR="00784A60" w:rsidRPr="00B119DA" w:rsidRDefault="00784A60" w:rsidP="00D90C92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Alius ejus dom Tem poris</w:t>
      </w:r>
    </w:p>
    <w:p w:rsidR="00784A60" w:rsidRPr="00B119DA" w:rsidRDefault="00784A60" w:rsidP="00D90C92">
      <w:pPr>
        <w:pStyle w:val="Naslov1"/>
      </w:pPr>
      <w:r w:rsidRPr="00B119DA">
        <w:rPr>
          <w:rFonts w:eastAsia="Times New Roman"/>
          <w:lang w:val="hr-HR"/>
        </w:rPr>
        <w:t>ad edndem Notam. Hÿmnus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G</w:t>
      </w:r>
      <w:r w:rsidRPr="00B119DA">
        <w:rPr>
          <w:lang w:val="hr-HR"/>
        </w:rPr>
        <w:t xml:space="preserve"> oſzpodna Boga ſzvé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ta reics, od vecsno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ga Ocza pride na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vetè ſzveit ſze porodi</w:t>
      </w:r>
    </w:p>
    <w:p w:rsidR="00784A60" w:rsidRPr="00B119DA" w:rsidRDefault="00784A60" w:rsidP="00D90C9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na kon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90C92">
      <w:r>
        <w:t>/35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52</w:t>
      </w:r>
      <w:r w:rsidR="00D90C92">
        <w:t>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na konczi toga vreimena.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Preſzveiti nasſa ſzerczati,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i ſzvetim Duhom poterdi,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ſzlisavsi tvojo ſzveto reics,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dal ko da boudo od naz gre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hi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Dagda na̓z doides ſzodit,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i ſzercz ſzkrovnoſzti nazve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schat da i hocse vſzeim do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brimdobro, ă paki moko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tim hudim.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Teda zate nasſe greihe, ne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verzinaſz zpred ſzvega lic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za, neg naſz</w:t>
      </w:r>
    </w:p>
    <w:p w:rsidR="00784A60" w:rsidRPr="00B119DA" w:rsidRDefault="00784A60" w:rsidP="00D90C9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ſzteimi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90C92">
      <w:r>
        <w:t>/36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53</w:t>
      </w:r>
      <w:r w:rsidR="00D90C92">
        <w:t>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ſzteimi pravicsni mi, darui vek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ve̓csnim ſitkom.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Hvali velika dika, oczu i ſz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vetomu ſzinu, i ſzvetomu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Duho Bougo vezdai i</w:t>
      </w:r>
      <w:r w:rsidRPr="00D90C92">
        <w:rPr>
          <w:rStyle w:val="teidel"/>
        </w:rPr>
        <w:t>a</w:t>
      </w:r>
      <w:r w:rsidRPr="00B119DA">
        <w:rPr>
          <w:lang w:val="hr-HR"/>
        </w:rPr>
        <w:t xml:space="preserve"> veki</w:t>
      </w:r>
    </w:p>
    <w:p w:rsidR="00784A60" w:rsidRPr="00B119DA" w:rsidRDefault="00784A60" w:rsidP="00D90C92">
      <w:pPr>
        <w:pStyle w:val="teicloser"/>
      </w:pPr>
      <w:r w:rsidRPr="00D90C92">
        <w:rPr>
          <w:rStyle w:val="teiabZnak"/>
        </w:rPr>
        <w:t>kouma.Tak boidi</w:t>
      </w:r>
      <w:r w:rsidRPr="00B119DA">
        <w:rPr>
          <w:lang w:val="hr-HR"/>
        </w:rPr>
        <w:t xml:space="preserve"> Amen&amp;.</w:t>
      </w:r>
    </w:p>
    <w:p w:rsidR="00784A60" w:rsidRPr="00B119DA" w:rsidRDefault="00784A60" w:rsidP="00D90C92">
      <w:pPr>
        <w:pStyle w:val="Naslov1"/>
      </w:pPr>
      <w:r w:rsidRPr="00B119DA">
        <w:rPr>
          <w:rFonts w:eastAsia="Times New Roman"/>
          <w:lang w:val="hr-HR"/>
        </w:rPr>
        <w:t>Alius</w:t>
      </w:r>
      <w:r w:rsidRPr="00B119DA">
        <w:rPr>
          <w:rFonts w:eastAsia="Times New Roman"/>
          <w:vertAlign w:val="superscript"/>
          <w:lang w:val="hr-HR"/>
        </w:rPr>
        <w:t>Hymnus</w:t>
      </w:r>
      <w:r w:rsidRPr="00B119DA">
        <w:rPr>
          <w:rFonts w:eastAsia="Times New Roman"/>
          <w:lang w:val="hr-HR"/>
        </w:rPr>
        <w:t>de Adventus Not Conditor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Bogh otecz ki po ſzun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czu ſzvetloſzt dajes dob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ab/>
        <w:t xml:space="preserve">rǐm i zlim, i vſzem </w:t>
      </w:r>
      <w:r w:rsidRPr="00D90C92">
        <w:rPr>
          <w:rStyle w:val="teigap"/>
        </w:rPr>
        <w:t>u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ſirinu ſzveitis, zdesdgyom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to zemlo vlasis</w:t>
      </w:r>
    </w:p>
    <w:p w:rsidR="00784A60" w:rsidRPr="00B119DA" w:rsidRDefault="00784A60" w:rsidP="00D90C9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Odzgorai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90C92">
      <w:r>
        <w:t>/37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54</w:t>
      </w:r>
      <w:r w:rsidR="00D90C92">
        <w:t>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Od zgorai ti mocsis bṟige, da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nih onda lesei raſztevnyei ſzt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avis ſzrebro i zlato, mir prav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dao dajes ti ſzamo.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daiés krüh ino ino, da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nam bo ſzercze veſzelo, pokṟ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ivas ti nasſe greihe, tvoja re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ics nam mira daje.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Proſzimo tvoje miloſzti, tvo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 xml:space="preserve">reics i mir </w:t>
      </w:r>
      <w:r w:rsidRPr="00D90C92">
        <w:rPr>
          <w:rStyle w:val="teidel"/>
        </w:rPr>
        <w:t>nam</w:t>
      </w:r>
      <w:r w:rsidRPr="00B119DA">
        <w:rPr>
          <w:lang w:val="hr-HR"/>
        </w:rPr>
        <w:t xml:space="preserve"> nam obrani,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csuvai ſzad gorei i vpoli,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zdobrim letom ſze prikàsi</w:t>
      </w:r>
    </w:p>
    <w:p w:rsidR="00784A60" w:rsidRPr="00B119DA" w:rsidRDefault="00784A60" w:rsidP="00D90C9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Dai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90C92">
      <w:r>
        <w:t>/38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55</w:t>
      </w:r>
      <w:r w:rsidR="00D90C92">
        <w:t>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Dainam Bogh ti dobro vṟ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eime, brani ſzad od tocse na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gle, ſzneg iſzuncze ino godina,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tvoioi ſzo reicsi podlosna.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Kobilicze skodovite v Leti,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ieſzo tve kastige, takvo zlo-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ſzam odveṟni, gdati ſza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dom nes kodi.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Pogleiti na naſz nevolne,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Kai jeſzmo tvoje ſztvorjenye,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csakajocs hrano ſztve roke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nam ſzvedocsi reicsi</w:t>
      </w:r>
    </w:p>
    <w:p w:rsidR="00784A60" w:rsidRPr="00B119DA" w:rsidRDefault="00784A60" w:rsidP="00D90C9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tvoje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D90C92" w:rsidP="00D90C92">
      <w:r>
        <w:t>/</w:t>
      </w:r>
      <w:r w:rsidR="00784A60">
        <w:t>39</w:t>
      </w:r>
      <w:r w:rsidR="00784A60"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56</w:t>
      </w:r>
      <w:r w:rsidR="00D90C92">
        <w:t>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tvoje.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 nam ſzuncze dai zem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le̕, trava raſzté vino i krüh,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 ſztvār tva bo na ſzicsena,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tebe i z darov pozna.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 vol ſzina nasſe prosnye,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ſzlisi i dai nam miloscho,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hrani ſztvorjeinye ſztvom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rokom, gnoji ſztopiti na zem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lou.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D90C92">
        <w:rPr>
          <w:rStyle w:val="teiabbr"/>
        </w:rPr>
        <w:t>Si͠onna</w:t>
      </w:r>
      <w:r w:rsidRPr="00B119DA">
        <w:rPr>
          <w:lang w:val="hr-HR"/>
        </w:rPr>
        <w:t xml:space="preserve"> je ſzi ti Goſzpon,</w:t>
      </w:r>
    </w:p>
    <w:p w:rsidR="00784A60" w:rsidRPr="00B119DA" w:rsidRDefault="00784A60" w:rsidP="00D90C92">
      <w:pPr>
        <w:pStyle w:val="teiab"/>
        <w:spacing w:after="0"/>
      </w:pPr>
      <w:r w:rsidRPr="00D90C92">
        <w:rPr>
          <w:rStyle w:val="teidel"/>
        </w:rPr>
        <w:t>Bogh,</w:t>
      </w:r>
      <w:r w:rsidRPr="00B119DA">
        <w:rPr>
          <w:lang w:val="hr-HR"/>
        </w:rPr>
        <w:t xml:space="preserve"> ſzveitu vmiloſzti oz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nanyeni, ſzlisi nasſo pros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 xml:space="preserve">ny͠oti, </w:t>
      </w:r>
      <w:r w:rsidRPr="00D90C92">
        <w:rPr>
          <w:rStyle w:val="teigap"/>
        </w:rPr>
        <w:t>davbiti</w:t>
      </w:r>
      <w:r w:rsidRPr="00B119DA">
        <w:rPr>
          <w:lang w:val="hr-HR"/>
        </w:rPr>
        <w:t xml:space="preserve"> bili vugod</w:t>
      </w:r>
    </w:p>
    <w:p w:rsidR="00784A60" w:rsidRPr="00B119DA" w:rsidRDefault="00784A60" w:rsidP="00D90C92">
      <w:pPr>
        <w:pStyle w:val="teicloser"/>
      </w:pPr>
      <w:r w:rsidRPr="00D90C92">
        <w:rPr>
          <w:rStyle w:val="teiabZnak"/>
        </w:rPr>
        <w:t>ni Tak boidi</w:t>
      </w:r>
      <w:r w:rsidRPr="00B119DA">
        <w:rPr>
          <w:lang w:val="hr-HR"/>
        </w:rPr>
        <w:t xml:space="preserve"> Am&amp;</w:t>
      </w:r>
    </w:p>
    <w:p w:rsidR="00784A60" w:rsidRPr="00B119DA" w:rsidRDefault="00784A60" w:rsidP="00D90C92">
      <w:pPr>
        <w:pStyle w:val="Naslov1"/>
      </w:pP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eastAsia="Times New Roman"/>
          <w:lang w:val="hr-HR"/>
        </w:rPr>
        <w:t>Alius mat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90C92">
      <w:r>
        <w:t>/40</w:t>
      </w:r>
      <w:r w:rsidRPr="00B119DA">
        <w:t>/</w:t>
      </w:r>
    </w:p>
    <w:p w:rsidR="00784A60" w:rsidRPr="00B119DA" w:rsidRDefault="00784A60" w:rsidP="00D90C92">
      <w:pPr>
        <w:pStyle w:val="teifwPageNum"/>
      </w:pPr>
      <w:r w:rsidRPr="00B119DA">
        <w:t>57</w:t>
      </w:r>
      <w:r w:rsidR="00D90C92">
        <w:t>.</w:t>
      </w:r>
    </w:p>
    <w:p w:rsidR="00784A60" w:rsidRPr="00B119DA" w:rsidRDefault="00784A60" w:rsidP="00D90C92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Alius Matotinos Nota Uy</w:t>
      </w:r>
    </w:p>
    <w:p w:rsidR="00784A60" w:rsidRPr="00B119DA" w:rsidRDefault="00784A60" w:rsidP="00D90C92">
      <w:pPr>
        <w:pStyle w:val="Naslov1"/>
      </w:pPr>
      <w:r w:rsidRPr="00B119DA">
        <w:rPr>
          <w:rFonts w:eastAsia="Times New Roman"/>
          <w:lang w:val="hr-HR"/>
        </w:rPr>
        <w:t>vilagosagh tamad.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N</w:t>
      </w:r>
      <w:r w:rsidRPr="00B119DA">
        <w:rPr>
          <w:b/>
          <w:bCs/>
          <w:lang w:val="hr-HR"/>
        </w:rPr>
        <w:tab/>
        <w:t>o</w:t>
      </w:r>
      <w:r w:rsidRPr="00B119DA">
        <w:rPr>
          <w:lang w:val="hr-HR"/>
        </w:rPr>
        <w:t>va ſzvetloſzt nam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ſze ſzkaza, davnya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S</w:t>
      </w:r>
      <w:r w:rsidRPr="00B119DA">
        <w:rPr>
          <w:lang w:val="hr-HR"/>
        </w:rPr>
        <w:tab/>
        <w:t>zlodnoſzt ſze potisa,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bos</w:t>
      </w:r>
      <w:r w:rsidRPr="00B119DA">
        <w:rPr>
          <w:b/>
          <w:bCs/>
          <w:lang w:val="hr-HR"/>
        </w:rPr>
        <w:t>a</w:t>
      </w:r>
      <w:r w:rsidRPr="00B119DA">
        <w:rPr>
          <w:lang w:val="hr-HR"/>
        </w:rPr>
        <w:t>reics ſze nam vjavila, i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nam znovics ſzeie dala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Ta mocs Evangeliomſzka,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>pred</w:t>
      </w:r>
      <w:r w:rsidRPr="00B119DA">
        <w:rPr>
          <w:vertAlign w:val="superscript"/>
          <w:lang w:val="hr-HR"/>
        </w:rPr>
        <w:t>r</w:t>
      </w:r>
      <w:r w:rsidRPr="00B119DA">
        <w:rPr>
          <w:lang w:val="hr-HR"/>
        </w:rPr>
        <w:t>ági ſzin ocza Boga,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 xml:space="preserve">i </w:t>
      </w:r>
      <w:r w:rsidRPr="00D90C92">
        <w:rPr>
          <w:rStyle w:val="teiabbr"/>
        </w:rPr>
        <w:t>Xt͠esſeva</w:t>
      </w:r>
      <w:r w:rsidRPr="00B119DA">
        <w:rPr>
          <w:lang w:val="hr-HR"/>
        </w:rPr>
        <w:t xml:space="preserve"> dobrouta ſzka</w:t>
      </w:r>
    </w:p>
    <w:p w:rsidR="00784A60" w:rsidRPr="00B119DA" w:rsidRDefault="00784A60" w:rsidP="00D90C9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zala ſzeje miloscha,</w:t>
      </w:r>
    </w:p>
    <w:p w:rsidR="00784A60" w:rsidRPr="00B119DA" w:rsidRDefault="00784A60" w:rsidP="00D90C92">
      <w:pPr>
        <w:pStyle w:val="teiab"/>
        <w:spacing w:after="0"/>
      </w:pPr>
      <w:r w:rsidRPr="00B119DA">
        <w:rPr>
          <w:lang w:val="hr-HR"/>
        </w:rPr>
        <w:t xml:space="preserve">Koie vnogo pred ſzto </w:t>
      </w:r>
      <w:r w:rsidRPr="00145C54">
        <w:rPr>
          <w:rStyle w:val="teigap"/>
        </w:rPr>
        <w:t>Letini</w:t>
      </w:r>
    </w:p>
    <w:p w:rsidR="00784A60" w:rsidRPr="00B119DA" w:rsidRDefault="00784A60" w:rsidP="00145C54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od naſz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1A42FF">
      <w:r>
        <w:t>/41</w:t>
      </w:r>
      <w:r w:rsidRPr="00B119DA">
        <w:t>/</w:t>
      </w:r>
    </w:p>
    <w:p w:rsidR="00784A60" w:rsidRPr="00B119DA" w:rsidRDefault="00784A60" w:rsidP="001A42FF">
      <w:pPr>
        <w:pStyle w:val="teifwPageNum"/>
      </w:pPr>
      <w:r w:rsidRPr="00B119DA">
        <w:t>58</w:t>
      </w:r>
      <w:r w:rsidR="001A42FF">
        <w:t>.</w:t>
      </w: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od naſz otecz bil za dérsal</w:t>
      </w: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kakie ſztoga davno vreim</w:t>
      </w:r>
    </w:p>
    <w:p w:rsidR="00784A60" w:rsidRPr="00B119DA" w:rsidRDefault="00784A60" w:rsidP="001A42FF">
      <w:pPr>
        <w:pStyle w:val="teiab"/>
        <w:spacing w:after="0"/>
      </w:pPr>
      <w:r w:rsidRPr="001A42FF">
        <w:rPr>
          <w:rStyle w:val="teipersName"/>
        </w:rPr>
        <w:t>Amos</w:t>
      </w:r>
      <w:r w:rsidRPr="00B119DA">
        <w:rPr>
          <w:lang w:val="hr-HR"/>
        </w:rPr>
        <w:t xml:space="preserve"> Prorok Prorokuval.</w:t>
      </w: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To je bila za iſzkala na̕m</w:t>
      </w:r>
    </w:p>
    <w:p w:rsidR="00784A60" w:rsidRPr="00B119DA" w:rsidRDefault="00784A60" w:rsidP="001A42FF">
      <w:pPr>
        <w:pStyle w:val="teiab"/>
        <w:spacing w:after="0"/>
      </w:pPr>
      <w:r w:rsidRPr="001A42FF">
        <w:rPr>
          <w:rStyle w:val="teigap"/>
        </w:rPr>
        <w:t>csinalakomnoſzt</w:t>
      </w:r>
      <w:r w:rsidRPr="00B119DA">
        <w:rPr>
          <w:lang w:val="hr-HR"/>
        </w:rPr>
        <w:t xml:space="preserve"> </w:t>
      </w:r>
      <w:r w:rsidRPr="001A42FF">
        <w:rPr>
          <w:rStyle w:val="teipersName"/>
        </w:rPr>
        <w:t>Adamov</w:t>
      </w:r>
      <w:r w:rsidRPr="00B119DA">
        <w:rPr>
          <w:lang w:val="hr-HR"/>
        </w:rPr>
        <w:t>,</w:t>
      </w:r>
    </w:p>
    <w:p w:rsidR="00784A60" w:rsidRPr="00B119DA" w:rsidRDefault="00784A60" w:rsidP="001A42F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zla nevöra, pokoi od pade</w:t>
      </w:r>
    </w:p>
    <w:p w:rsidR="00784A60" w:rsidRPr="00B119DA" w:rsidRDefault="00784A60" w:rsidP="001A42F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Boga.</w:t>
      </w:r>
    </w:p>
    <w:p w:rsidR="00784A60" w:rsidRPr="00B119DA" w:rsidRDefault="00784A60" w:rsidP="001A42FF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Davelika </w:t>
      </w:r>
      <w:r w:rsidRPr="001A42FF">
        <w:rPr>
          <w:rStyle w:val="teigap"/>
        </w:rPr>
        <w:t>be</w:t>
      </w:r>
      <w:r w:rsidRPr="00B119DA">
        <w:rPr>
          <w:lang w:val="hr-HR"/>
        </w:rPr>
        <w:t xml:space="preserve"> miloscsha Ocza</w:t>
      </w: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boga nebeſzkoga, obecsa</w:t>
      </w: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ſzina ſzvojega, odküpitela</w:t>
      </w:r>
    </w:p>
    <w:p w:rsidR="00784A60" w:rsidRPr="00B119DA" w:rsidRDefault="00784A60" w:rsidP="001A42FF">
      <w:pPr>
        <w:pStyle w:val="teiab"/>
        <w:spacing w:after="0"/>
      </w:pPr>
      <w:r w:rsidRPr="001A42FF">
        <w:rPr>
          <w:rStyle w:val="teipersName"/>
        </w:rPr>
        <w:t>Jesusſa</w:t>
      </w:r>
      <w:r w:rsidRPr="00B119DA">
        <w:rPr>
          <w:lang w:val="hr-HR"/>
        </w:rPr>
        <w:t>.</w:t>
      </w: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Praviſzi ti zmosni Bose,</w:t>
      </w:r>
    </w:p>
    <w:p w:rsidR="00784A60" w:rsidRPr="00B119DA" w:rsidRDefault="00784A60" w:rsidP="001A42FF">
      <w:pPr>
        <w:pStyle w:val="teiab"/>
        <w:spacing w:after="0"/>
      </w:pPr>
      <w:r w:rsidRPr="00B119DA">
        <w:rPr>
          <w:lang w:val="hr-HR"/>
        </w:rPr>
        <w:t>vu tvem ſzvetom obecsanye</w:t>
      </w:r>
    </w:p>
    <w:p w:rsidR="00784A60" w:rsidRPr="00B119DA" w:rsidRDefault="00784A60" w:rsidP="001A42F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Kterim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0B3CAA">
      <w:r>
        <w:t>/42</w:t>
      </w:r>
      <w:r w:rsidRPr="00B119DA">
        <w:t>/</w:t>
      </w:r>
    </w:p>
    <w:p w:rsidR="00784A60" w:rsidRPr="00B119DA" w:rsidRDefault="00784A60" w:rsidP="000B3CAA">
      <w:pPr>
        <w:pStyle w:val="teifwPageNum"/>
      </w:pPr>
      <w:r w:rsidRPr="00B119DA">
        <w:t>59</w:t>
      </w:r>
      <w:r w:rsidR="000B3CAA">
        <w:t>.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Kterim vſzak Cslovik na ſzv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eiti, ſive i na vüpanye,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Molimo ſze vſzi Goſzpon Bo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gh, poterdi nam nasſo pa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met, dabi mo gli tvo ſzvet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reics veruvati i glaſziti.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 xml:space="preserve">Ar ſzi ti </w:t>
      </w:r>
      <w:r w:rsidRPr="000B3CAA">
        <w:rPr>
          <w:rStyle w:val="teigap"/>
        </w:rPr>
        <w:t>ſztor</w:t>
      </w:r>
      <w:r w:rsidRPr="00B119DA">
        <w:rPr>
          <w:lang w:val="hr-HR"/>
        </w:rPr>
        <w:t xml:space="preserve"> ti vüpanye </w:t>
      </w:r>
      <w:r w:rsidRPr="000B3CAA">
        <w:rPr>
          <w:rStyle w:val="teigap"/>
        </w:rPr>
        <w:t>pr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od vragu zmosno ſzt velika,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vnevoljai ſzi nam obraniti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telom nasimſzi pod per nya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Dika boidi Oczo Bogho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i dragomu nyega ſzinu, di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ka Duho ſzvetomo je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0B3CAA">
      <w:r w:rsidRPr="00B119DA">
        <w:t>/4</w:t>
      </w:r>
      <w:r>
        <w:t>3</w:t>
      </w:r>
      <w:r w:rsidRPr="00B119DA">
        <w:t>/</w:t>
      </w:r>
    </w:p>
    <w:p w:rsidR="00784A60" w:rsidRPr="00B119DA" w:rsidRDefault="00784A60" w:rsidP="000B3CAA">
      <w:pPr>
        <w:pStyle w:val="teifwPageNum"/>
      </w:pPr>
      <w:r w:rsidRPr="00B119DA">
        <w:t>60</w:t>
      </w:r>
      <w:r w:rsidR="000B3CAA">
        <w:t>.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>jednomo Bougo pravo mu</w:t>
      </w:r>
    </w:p>
    <w:p w:rsidR="00784A60" w:rsidRPr="00B119DA" w:rsidRDefault="00784A60" w:rsidP="000B3CAA">
      <w:pPr>
        <w:pStyle w:val="teicloser"/>
      </w:pPr>
      <w:r w:rsidRPr="000B3CAA">
        <w:rPr>
          <w:rStyle w:val="teiabZnak"/>
        </w:rPr>
        <w:t>Tak boidi</w:t>
      </w:r>
      <w:r w:rsidRPr="00B119DA">
        <w:rPr>
          <w:lang w:val="hr-HR"/>
        </w:rPr>
        <w:t xml:space="preserve"> Amen&amp;.</w:t>
      </w:r>
    </w:p>
    <w:p w:rsidR="00784A60" w:rsidRPr="00B119DA" w:rsidRDefault="00784A60" w:rsidP="000B3CAA">
      <w:pPr>
        <w:pStyle w:val="Naslov1"/>
      </w:pPr>
      <w:r w:rsidRPr="00B119DA">
        <w:rPr>
          <w:rFonts w:eastAsia="Times New Roman"/>
          <w:lang w:val="hr-HR"/>
        </w:rPr>
        <w:t>Dei Patris Filii et ſz piritus</w:t>
      </w:r>
    </w:p>
    <w:p w:rsidR="00784A60" w:rsidRPr="00B119DA" w:rsidRDefault="00784A60" w:rsidP="000B3CAA">
      <w:pPr>
        <w:pStyle w:val="Naslov1"/>
      </w:pPr>
      <w:r w:rsidRPr="00B119DA">
        <w:rPr>
          <w:rFonts w:eastAsia="Times New Roman"/>
          <w:lang w:val="hr-HR"/>
        </w:rPr>
        <w:t>Sancti.</w:t>
      </w:r>
    </w:p>
    <w:p w:rsidR="00784A60" w:rsidRPr="00B119DA" w:rsidRDefault="00784A60" w:rsidP="000B3CAA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P</w:t>
      </w:r>
      <w:r w:rsidRPr="00B119DA">
        <w:rPr>
          <w:lang w:val="hr-HR"/>
        </w:rPr>
        <w:t>oſzluni ti naſz Goſz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podin Bogh, vu vez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dasnyoi nasſoi pot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reibi, i </w:t>
      </w:r>
      <w:r w:rsidRPr="000B3CAA">
        <w:rPr>
          <w:rStyle w:val="teigap"/>
        </w:rPr>
        <w:t>prigedni</w:t>
      </w:r>
      <w:r w:rsidRPr="00B119DA">
        <w:rPr>
          <w:lang w:val="hr-HR"/>
        </w:rPr>
        <w:t xml:space="preserve"> ti knam vu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nasſem ſitki, da na ſzveiti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vnevörnoſzt mi ne ſzpadne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mo, ni vraiso roko.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Ár ſzi liſztor ti práva ſzv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etloba, vuſzem ſitki nasſa</w:t>
      </w:r>
    </w:p>
    <w:p w:rsidR="00784A60" w:rsidRPr="00B119DA" w:rsidRDefault="00784A60" w:rsidP="000B3CA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obradoſzt, i temni pameti</w:t>
      </w:r>
    </w:p>
    <w:p w:rsidR="00784A60" w:rsidRPr="00B119DA" w:rsidRDefault="00784A60" w:rsidP="000B3CA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leipo ſzv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D35E95">
      <w:r>
        <w:t>/44</w:t>
      </w:r>
      <w:r w:rsidRPr="00B119DA">
        <w:t>/</w:t>
      </w:r>
    </w:p>
    <w:p w:rsidR="00784A60" w:rsidRPr="00B119DA" w:rsidRDefault="00784A60" w:rsidP="00D35E95">
      <w:pPr>
        <w:pStyle w:val="teifwPageNum"/>
      </w:pPr>
      <w:r w:rsidRPr="00B119DA">
        <w:t>61</w:t>
      </w:r>
      <w:r w:rsidR="00D35E95">
        <w:t>.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lepo ſzvecsenye, ſaloſznim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Dusſiczam tiſzi veſzelje,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vecsno blaisenſztvo.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Odvérni od naz vſzako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kriviczo, zaſzadi ſzercza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pravo praviczo, i uu nasſoi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Dusſe batrivnoſzt mocsno |: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dabi csiſzto veruvati mogli,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blaisenſztvo vecsno kraleſz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tvo.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Szvetoga Duha dai vu</w:t>
      </w:r>
    </w:p>
    <w:p w:rsidR="00784A60" w:rsidRPr="00B119DA" w:rsidRDefault="00784A60" w:rsidP="00D35E9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csenikom, snymi navkup</w:t>
      </w:r>
    </w:p>
    <w:p w:rsidR="00784A60" w:rsidRPr="00B119DA" w:rsidRDefault="00784A60" w:rsidP="00D35E9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i poſzlu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D1C2B">
      <w:r w:rsidRPr="00B119DA">
        <w:t>/4</w:t>
      </w:r>
      <w:r>
        <w:t>5</w:t>
      </w:r>
      <w:r w:rsidRPr="00B119DA">
        <w:t>/</w:t>
      </w:r>
    </w:p>
    <w:p w:rsidR="00784A60" w:rsidRPr="00B119DA" w:rsidRDefault="00784A60" w:rsidP="00CD1C2B">
      <w:pPr>
        <w:pStyle w:val="teifwPageNum"/>
      </w:pPr>
      <w:r w:rsidRPr="00B119DA">
        <w:t>62</w:t>
      </w:r>
      <w:r w:rsidR="00CD1C2B">
        <w:t>.</w:t>
      </w:r>
    </w:p>
    <w:p w:rsidR="00784A60" w:rsidRPr="00B119DA" w:rsidRDefault="00784A60" w:rsidP="00CD1C2B">
      <w:pPr>
        <w:pStyle w:val="teiab"/>
        <w:spacing w:after="0"/>
      </w:pPr>
      <w:r w:rsidRPr="00B119DA">
        <w:rPr>
          <w:lang w:val="hr-HR"/>
        </w:rPr>
        <w:t>Puſzlusavczom, dabi mog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 tvojoi voli engeduvati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ino ſzinu tvojemu Diko ſzp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eivati vſzigdar hvaliti.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Hvalati boidi oh Nebeſzki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Bogh, ki veſzelis naſz vnasſ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em ſitki, i ne oſztavi naſz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velikoj potreibi, nego n</w:t>
      </w:r>
    </w:p>
    <w:p w:rsidR="00784A60" w:rsidRPr="00B119DA" w:rsidRDefault="00784A60" w:rsidP="00CD1C2B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aſz pokreipi vu pravoi vö</w:t>
      </w:r>
    </w:p>
    <w:p w:rsidR="00784A60" w:rsidRPr="00B119DA" w:rsidRDefault="00784A60" w:rsidP="00FC484F">
      <w:pPr>
        <w:pStyle w:val="teicloser"/>
      </w:pPr>
      <w:r w:rsidRPr="00FC484F">
        <w:rPr>
          <w:rStyle w:val="teiabZnak"/>
        </w:rPr>
        <w:t xml:space="preserve">ri vtvem obecsanyi. </w:t>
      </w:r>
      <w:r w:rsidRPr="00B119DA">
        <w:rPr>
          <w:lang w:val="hr-HR"/>
        </w:rPr>
        <w:t>Am&amp;</w:t>
      </w:r>
    </w:p>
    <w:p w:rsidR="00784A60" w:rsidRPr="00B119DA" w:rsidRDefault="00784A60" w:rsidP="00FC484F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 invocati ad eandem.</w:t>
      </w:r>
    </w:p>
    <w:p w:rsidR="00784A60" w:rsidRPr="00B119DA" w:rsidRDefault="00784A60" w:rsidP="00FC484F">
      <w:pPr>
        <w:pStyle w:val="Naslov1"/>
      </w:pPr>
      <w:r w:rsidRPr="00B119DA">
        <w:rPr>
          <w:rFonts w:eastAsia="Times New Roman"/>
          <w:lang w:val="hr-HR"/>
        </w:rPr>
        <w:t>Nota. Kereſzteny</w:t>
      </w:r>
      <w:r w:rsidRPr="00FC484F">
        <w:rPr>
          <w:rStyle w:val="teigap"/>
        </w:rPr>
        <w:t>???</w:t>
      </w:r>
    </w:p>
    <w:p w:rsidR="00784A60" w:rsidRPr="00B119DA" w:rsidRDefault="00784A60" w:rsidP="00FC484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Kersche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C484F">
      <w:r w:rsidRPr="00B119DA">
        <w:t>/4</w:t>
      </w:r>
      <w:r>
        <w:t>6</w:t>
      </w:r>
      <w:r w:rsidRPr="00B119DA">
        <w:t>/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K</w:t>
      </w:r>
      <w:r w:rsidRPr="00B119DA">
        <w:rPr>
          <w:lang w:val="hr-HR"/>
        </w:rPr>
        <w:t>erscheniczi ponizni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ki ieſzmo ſzvetoga Du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ha od Boga proſzimo,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nai napravi vu naſz ſzv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 pravo vôro, dabi mogli</w:t>
      </w:r>
    </w:p>
    <w:p w:rsidR="00784A60" w:rsidRPr="00B119DA" w:rsidRDefault="00784A60" w:rsidP="00FC484F">
      <w:pPr>
        <w:pStyle w:val="teiab"/>
        <w:spacing w:after="0"/>
      </w:pPr>
      <w:r w:rsidRPr="00FC484F">
        <w:rPr>
          <w:rStyle w:val="teiabbr"/>
        </w:rPr>
        <w:t>Xtusſi</w:t>
      </w:r>
      <w:r w:rsidRPr="00B119DA">
        <w:rPr>
          <w:lang w:val="hr-HR"/>
        </w:rPr>
        <w:t xml:space="preserve"> vadluvati mi, pot zv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elicsanyi.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Batrivoſzt nam vu̕ ſzerczi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ſzveti Düh poſztavi i vD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usſe, i da naſz poterdi vu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Bosoi voli, te naſz gvusno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vcsini vnyega milosche,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boidmo vole.</w:t>
      </w:r>
    </w:p>
    <w:p w:rsidR="00784A60" w:rsidRPr="00B119DA" w:rsidRDefault="00784A60" w:rsidP="00FC484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Never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C484F">
      <w:r>
        <w:t>/47</w:t>
      </w:r>
      <w:r w:rsidRPr="00B119DA">
        <w:t>/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Nevérnoga na̕i ſzercze,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kſzebi prigne teṟ zabi gṟ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ehe, dabi mogel ſzpoznati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zvelicsitela, inovu vſzem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Csiniti nyegovo volo, Dar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Duha ſzveta,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Neglei na nasſe greihe, gl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 xml:space="preserve">ei </w:t>
      </w:r>
      <w:r w:rsidRPr="00FC484F">
        <w:rPr>
          <w:rStyle w:val="teiabbr"/>
        </w:rPr>
        <w:t>Xt͠usſa</w:t>
      </w:r>
      <w:r w:rsidRPr="00B119DA">
        <w:rPr>
          <w:lang w:val="hr-HR"/>
        </w:rPr>
        <w:t xml:space="preserve"> i nyega vreidnoſzt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ki pravo ſzveſztvo za nasſe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greihe ſzmertiomie potr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el nasſe ſzkvṟjeinye i ve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kivecsno ſzmert.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 ete velike doroute</w:t>
      </w:r>
    </w:p>
    <w:p w:rsidR="00784A60" w:rsidRPr="00B119DA" w:rsidRDefault="00784A60" w:rsidP="00FC484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hvalo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C484F">
      <w:r>
        <w:t>/48</w:t>
      </w:r>
      <w:r w:rsidRPr="00B119DA">
        <w:t>/</w:t>
      </w:r>
    </w:p>
    <w:p w:rsidR="00784A60" w:rsidRPr="00B119DA" w:rsidRDefault="00784A60" w:rsidP="00FC484F">
      <w:pPr>
        <w:pStyle w:val="teifwPageNum"/>
      </w:pPr>
      <w:r w:rsidRPr="00B119DA">
        <w:t>65</w:t>
      </w:r>
      <w:r w:rsidR="00FC484F">
        <w:t>.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hvalo daimo vu vſzako vṟ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eime, da naz delnike vcs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ini vſzakoi dobroti dabi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mogli videti Christusſa</w:t>
      </w:r>
    </w:p>
    <w:p w:rsidR="00784A60" w:rsidRPr="00B119DA" w:rsidRDefault="00784A60" w:rsidP="00FC484F">
      <w:pPr>
        <w:pStyle w:val="teicloser"/>
      </w:pPr>
      <w:r w:rsidRPr="00FC484F">
        <w:rPr>
          <w:rStyle w:val="teiabZnak"/>
        </w:rPr>
        <w:t>vDike vecsnom oṟſzagi</w:t>
      </w:r>
      <w:r w:rsidRPr="00B119DA">
        <w:rPr>
          <w:lang w:val="hr-HR"/>
        </w:rPr>
        <w:t xml:space="preserve"> Am&amp;</w:t>
      </w:r>
    </w:p>
    <w:p w:rsidR="00784A60" w:rsidRPr="00B119DA" w:rsidRDefault="00784A60" w:rsidP="00FC484F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 ad Not Könyorgjünk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K</w:t>
      </w:r>
      <w:r w:rsidRPr="00B119DA">
        <w:rPr>
          <w:lang w:val="hr-HR"/>
        </w:rPr>
        <w:t>erscseniczi po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niznim zdai zdi</w:t>
      </w:r>
    </w:p>
    <w:p w:rsidR="00784A60" w:rsidRPr="00FC484F" w:rsidRDefault="00784A60" w:rsidP="00FC484F">
      <w:pPr>
        <w:pStyle w:val="teiab"/>
        <w:spacing w:after="0"/>
        <w:rPr>
          <w:rStyle w:val="teigap"/>
        </w:rPr>
      </w:pPr>
      <w:r w:rsidRPr="00B119DA">
        <w:rPr>
          <w:lang w:val="hr-HR"/>
        </w:rPr>
        <w:tab/>
        <w:t xml:space="preserve">havanyem, te </w:t>
      </w:r>
      <w:r w:rsidRPr="00FC484F">
        <w:rPr>
          <w:rStyle w:val="teigap"/>
        </w:rPr>
        <w:t>ſzp</w:t>
      </w:r>
    </w:p>
    <w:p w:rsidR="00784A60" w:rsidRPr="00B119DA" w:rsidRDefault="00784A60" w:rsidP="00FC484F">
      <w:pPr>
        <w:pStyle w:val="teiab"/>
        <w:spacing w:after="0"/>
      </w:pPr>
      <w:r w:rsidRPr="00FC484F">
        <w:rPr>
          <w:rStyle w:val="teigap"/>
        </w:rPr>
        <w:t>re</w:t>
      </w:r>
      <w:r w:rsidRPr="00B119DA">
        <w:rPr>
          <w:lang w:val="hr-HR"/>
        </w:rPr>
        <w:t xml:space="preserve"> ſzatkim i preleipim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Boga moljenyem, priſzto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pimo vſzi navkup zjedn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im hoteinyem, kvſzomo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goucsemu</w:t>
      </w:r>
    </w:p>
    <w:p w:rsidR="00784A60" w:rsidRPr="00B119DA" w:rsidRDefault="00784A60" w:rsidP="00FC484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Bougu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C484F">
      <w:r>
        <w:t>/49</w:t>
      </w:r>
      <w:r w:rsidRPr="00B119DA">
        <w:t>/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Bougo, i z Nebeſzkim veſz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eljem.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Molimo ſze mi vezdai i ſz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prave vöre, na kolena po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kleknovſſi vu nasſem ſze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rcze, za potreibe vupa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no vſzi zdihavaimo, peṟ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vleza odpuschenye gre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hov, kroto ſze mi ſzkeṟbimo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zmerſzkimi nasſimi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vnogimi greihi, zbantu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vali ieſzmo nyega</w:t>
      </w:r>
    </w:p>
    <w:p w:rsidR="00784A60" w:rsidRPr="00B119DA" w:rsidRDefault="00784A60" w:rsidP="00FC484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zgroz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C484F">
      <w:r>
        <w:t>/50</w:t>
      </w:r>
      <w:r w:rsidRPr="00B119DA">
        <w:t>/</w:t>
      </w:r>
    </w:p>
    <w:p w:rsidR="00784A60" w:rsidRPr="00B119DA" w:rsidRDefault="00784A60" w:rsidP="00FC484F">
      <w:pPr>
        <w:pStyle w:val="teifwPageNum"/>
      </w:pPr>
      <w:r w:rsidRPr="00B119DA">
        <w:t>67</w:t>
      </w:r>
      <w:r w:rsidR="00FC484F">
        <w:t>.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zgroznimi zpadai, i znajocs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i neznajocs vſzak</w:t>
      </w:r>
      <w:r w:rsidRPr="00FC484F">
        <w:rPr>
          <w:rStyle w:val="teigap"/>
        </w:rPr>
        <w:t>???</w:t>
      </w:r>
    </w:p>
    <w:p w:rsidR="00784A60" w:rsidRPr="00B119DA" w:rsidRDefault="00784A60" w:rsidP="00FC484F">
      <w:pPr>
        <w:pStyle w:val="teiab"/>
        <w:spacing w:after="0"/>
      </w:pPr>
      <w:r w:rsidRPr="00FC484F">
        <w:rPr>
          <w:rStyle w:val="teigap"/>
        </w:rPr>
        <w:t>resecsi inovu</w:t>
      </w:r>
      <w:r w:rsidRPr="00B119DA">
        <w:rPr>
          <w:lang w:val="hr-HR"/>
        </w:rPr>
        <w:t xml:space="preserve"> zlom nasſem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ſitki nepokorno ſivocsi.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Da miloſztivje ōn k nam vſz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 xml:space="preserve">eim za </w:t>
      </w:r>
      <w:r w:rsidRPr="00FC484F">
        <w:rPr>
          <w:rStyle w:val="teiabbr"/>
        </w:rPr>
        <w:t>Xt͠usſa</w:t>
      </w:r>
      <w:r w:rsidRPr="00B119DA">
        <w:rPr>
          <w:lang w:val="hr-HR"/>
        </w:rPr>
        <w:t>, kogate ſzv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eitie puſztil za vſze greis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nike, ar leprai za nyegovo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volo ſzamoga, bodemo mogli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dobiti vſzeih greihov od pu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schene.</w:t>
      </w:r>
    </w:p>
    <w:p w:rsidR="00784A60" w:rsidRPr="00B119DA" w:rsidRDefault="00784A60" w:rsidP="00FC484F">
      <w:pPr>
        <w:pStyle w:val="teiab"/>
        <w:spacing w:after="0"/>
      </w:pPr>
      <w:r w:rsidRPr="00B119DA">
        <w:rPr>
          <w:lang w:val="hr-HR"/>
        </w:rPr>
        <w:t>Vecsni Bose vkup ſzpra</w:t>
      </w:r>
    </w:p>
    <w:p w:rsidR="00784A60" w:rsidRPr="00B119DA" w:rsidRDefault="00784A60" w:rsidP="00FC484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 grei hov vnosina</w:t>
      </w:r>
    </w:p>
    <w:p w:rsidR="00784A60" w:rsidRPr="00B119DA" w:rsidRDefault="00784A60" w:rsidP="00FC484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proſzimo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2218C2">
      <w:r>
        <w:t>/51</w:t>
      </w:r>
      <w:r w:rsidRPr="00B119DA">
        <w:t>/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proſzimote i nye zvési vſze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vjedno klopko, ter verzi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ti nye noter vMorſzko glob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lino, da tako bomo mogli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vſzi, v paſzti vu tvojo moko.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Natom ſzveiti vſzeim vör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nim boidi veſzelje od nasſ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ih ſzercz nai dalecs bo vſz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ko dreſzelie, dapri naſz vu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godno bo tva ſzveta vola, ino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tve ſzvȇto hoteinye vün ſze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nai nazveschava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Szveta Duha nad nami</w:t>
      </w:r>
    </w:p>
    <w:p w:rsidR="00784A60" w:rsidRPr="00B119DA" w:rsidRDefault="00784A60" w:rsidP="002218C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pleme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2218C2">
      <w:r>
        <w:t>/52</w:t>
      </w:r>
      <w:r w:rsidRPr="00B119DA">
        <w:t>/</w:t>
      </w:r>
    </w:p>
    <w:p w:rsidR="00784A60" w:rsidRPr="00B119DA" w:rsidRDefault="00784A60" w:rsidP="002218C2">
      <w:pPr>
        <w:pStyle w:val="teifwPageNum"/>
      </w:pPr>
      <w:r w:rsidRPr="00B119DA">
        <w:t>69</w:t>
      </w:r>
      <w:r w:rsidR="002218C2">
        <w:t>.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plemeniti dār, poveksav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ai i batrivoſzt poterdi vſzig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daṟ, i o</w:t>
      </w:r>
      <w:r w:rsidRPr="00B119DA">
        <w:rPr>
          <w:vertAlign w:val="superscript"/>
          <w:lang w:val="hr-HR"/>
        </w:rPr>
        <w:t>b</w:t>
      </w:r>
      <w:r w:rsidRPr="00B119DA">
        <w:rPr>
          <w:lang w:val="hr-HR"/>
        </w:rPr>
        <w:t>dersi med nami tvoi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navuk pravi, da vnyem nas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ſe Dusſe bodo mogle ſzi vra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stvo naiti.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Za vſze veto reczimo i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 ocsa nas na koga nazje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ſzam navucsil dober Mes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ter nas, da gda koli o bisc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hemo ocza nasſega, za pot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reibnoſzt nam moliti et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ak je zapovedal.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Ocsa nas ki ſzi gori na</w:t>
      </w:r>
    </w:p>
    <w:p w:rsidR="00784A60" w:rsidRPr="00B119DA" w:rsidRDefault="00784A60" w:rsidP="002218C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nebeſzi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2218C2">
      <w:r>
        <w:t>/53</w:t>
      </w:r>
      <w:r w:rsidRPr="00B119DA">
        <w:t>/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Nebeſzih, tvoje ime nai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ſze ſzveti vu ſzvetoi Czerk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vi, i pridi tve kraleſztvo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vſzvete pravicze, boidi vol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 tvoja kako na Nebi, tak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zemli.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Vſzagdenesnyega kruha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nam dai denesnyi dȇn i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odpüszti nàm vêlike gre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ihe czeilo vſzem, kak i mi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odpŭschamo nasſim Dus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nikom ki goſzto krat ſz</w:t>
      </w:r>
    </w:p>
    <w:p w:rsidR="00784A60" w:rsidRPr="00B119DA" w:rsidRDefault="00784A60" w:rsidP="002218C2">
      <w:pPr>
        <w:pStyle w:val="teiab"/>
        <w:spacing w:after="0"/>
      </w:pPr>
      <w:r w:rsidRPr="00B119DA">
        <w:rPr>
          <w:lang w:val="hr-HR"/>
        </w:rPr>
        <w:t>ve kerkoſzti, pregreſi</w:t>
      </w:r>
    </w:p>
    <w:p w:rsidR="00784A60" w:rsidRPr="00B119DA" w:rsidRDefault="00784A60" w:rsidP="002218C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 prouti nam</w:t>
      </w:r>
    </w:p>
    <w:p w:rsidR="00784A60" w:rsidRPr="00B119DA" w:rsidRDefault="00784A60" w:rsidP="002218C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Inepusz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22C28">
      <w:r>
        <w:t>/54</w:t>
      </w:r>
      <w:r w:rsidRPr="00B119DA">
        <w:t>/</w:t>
      </w:r>
    </w:p>
    <w:p w:rsidR="00784A60" w:rsidRPr="00B119DA" w:rsidRDefault="00784A60" w:rsidP="00722C28">
      <w:pPr>
        <w:pStyle w:val="teifwPageNum"/>
      </w:pPr>
      <w:r w:rsidRPr="00B119DA">
        <w:t>71</w:t>
      </w:r>
      <w:r w:rsidR="00722C28">
        <w:t>.</w:t>
      </w:r>
    </w:p>
    <w:p w:rsidR="00784A60" w:rsidRPr="00B119DA" w:rsidRDefault="00784A60" w:rsidP="00722C28">
      <w:pPr>
        <w:pStyle w:val="teiab"/>
        <w:spacing w:after="0"/>
      </w:pPr>
      <w:r w:rsidRPr="00B119DA">
        <w:rPr>
          <w:lang w:val="hr-HR"/>
        </w:rPr>
        <w:t>I nepuſzti naſz Bosje vnik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akvo ſzkusnyo, da oſzlobodi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naz od zla, vzemi naſz ſzvo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vollo, arie tvoje kraleſztvo</w:t>
      </w:r>
    </w:p>
    <w:p w:rsidR="00784A60" w:rsidRPr="00B119DA" w:rsidRDefault="00784A60" w:rsidP="00722C28">
      <w:pPr>
        <w:pStyle w:val="teiab"/>
        <w:spacing w:after="0"/>
      </w:pPr>
      <w:r w:rsidRPr="00B119DA">
        <w:rPr>
          <w:lang w:val="hr-HR"/>
        </w:rPr>
        <w:t>Dika i zmosnoſzt</w:t>
      </w:r>
      <w:r w:rsidRPr="00B119DA">
        <w:rPr>
          <w:b/>
          <w:dstrike/>
          <w:lang w:val="hr-HR"/>
        </w:rPr>
        <w:t>,</w:t>
      </w:r>
      <w:r w:rsidRPr="00B119DA">
        <w:rPr>
          <w:lang w:val="hr-HR"/>
        </w:rPr>
        <w:t xml:space="preserve"> tvoia</w:t>
      </w:r>
    </w:p>
    <w:p w:rsidR="00784A60" w:rsidRPr="00B119DA" w:rsidRDefault="00784A60" w:rsidP="00722C28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boidi vekoma, reczimo vſzih</w:t>
      </w:r>
    </w:p>
    <w:p w:rsidR="00784A60" w:rsidRPr="00B119DA" w:rsidRDefault="00784A60" w:rsidP="00722C28">
      <w:pPr>
        <w:pStyle w:val="teicloser"/>
      </w:pPr>
      <w:r w:rsidRPr="00722C28">
        <w:rPr>
          <w:rStyle w:val="teiabZnak"/>
        </w:rPr>
        <w:t>zahvalnoſzt.</w:t>
      </w:r>
      <w:r w:rsidRPr="00B119DA">
        <w:rPr>
          <w:lang w:val="hr-HR"/>
        </w:rPr>
        <w:t xml:space="preserve"> Am&amp;</w:t>
      </w:r>
    </w:p>
    <w:p w:rsidR="00784A60" w:rsidRPr="00B119DA" w:rsidRDefault="00784A60" w:rsidP="008C019F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Alia invocatio ad eandesn Not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b/>
          <w:bCs/>
          <w:lang w:val="hr-HR"/>
        </w:rPr>
        <w:t>M</w:t>
      </w:r>
      <w:r w:rsidRPr="00B119DA">
        <w:rPr>
          <w:lang w:val="hr-HR"/>
        </w:rPr>
        <w:t>olimoſze vſzi navkup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ab/>
        <w:t>Goſzpodnu Bougu,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ab/>
        <w:t>ki nam ſzeie vſzeim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ſzmiluval ſzve dobre voule,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greihe nam sche proſztiti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za ſzvega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/55</w:t>
      </w:r>
      <w:r w:rsidRPr="00B119DA">
        <w:t>/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za ſzvȇga ſzina, obecsa nam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 xml:space="preserve">ſitek vecsni, za </w:t>
      </w:r>
      <w:r w:rsidRPr="008C019F">
        <w:rPr>
          <w:rStyle w:val="teiabbr"/>
        </w:rPr>
        <w:t>Xt͠usſa</w:t>
      </w:r>
      <w:r w:rsidRPr="00B119DA">
        <w:rPr>
          <w:lang w:val="hr-HR"/>
        </w:rPr>
        <w:t xml:space="preserve"> </w:t>
      </w:r>
      <w:r w:rsidRPr="008C019F">
        <w:rPr>
          <w:rStyle w:val="teipersName"/>
        </w:rPr>
        <w:t>Jesusſa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 miloscha velika Goſzpo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dna Boga, ktere nigdar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vekiveke koncza nebode,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 xml:space="preserve">kako to po ſzvedocsi </w:t>
      </w:r>
      <w:r w:rsidRPr="008C019F">
        <w:rPr>
          <w:rStyle w:val="teipersName"/>
        </w:rPr>
        <w:t>Pavel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piſzmi, daje leprai Je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 xml:space="preserve">sus </w:t>
      </w:r>
      <w:r w:rsidRPr="008C019F">
        <w:rPr>
          <w:rStyle w:val="teiabbr"/>
        </w:rPr>
        <w:t>Xt͠us</w:t>
      </w:r>
      <w:r w:rsidRPr="00B119DA">
        <w:rPr>
          <w:lang w:val="hr-HR"/>
        </w:rPr>
        <w:t xml:space="preserve"> jedini pravde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konecz.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Proſzimote puszti knad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 xml:space="preserve">Obeſzelnika, da </w:t>
      </w:r>
      <w:r w:rsidRPr="008C019F">
        <w:rPr>
          <w:rStyle w:val="teidel"/>
        </w:rPr>
        <w:t>gda</w:t>
      </w:r>
      <w:r w:rsidRPr="00B119DA">
        <w:rPr>
          <w:lang w:val="hr-HR"/>
        </w:rPr>
        <w:t xml:space="preserve"> na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digne na molitve nasſe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Dusſicze opravi, i po nouvi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kêrka vſza ſzercza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ino da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/56</w:t>
      </w:r>
      <w:r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73</w:t>
      </w:r>
      <w:r w:rsidR="008C019F">
        <w:t>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ino da naſziti vu naſz, nasſe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vnoge potreibe.</w:t>
      </w:r>
    </w:p>
    <w:p w:rsidR="00784A60" w:rsidRPr="00B119DA" w:rsidRDefault="00784A60" w:rsidP="008C019F">
      <w:pPr>
        <w:pStyle w:val="teiab"/>
        <w:spacing w:after="0"/>
      </w:pPr>
      <w:r w:rsidRPr="008C019F">
        <w:rPr>
          <w:rStyle w:val="teigap"/>
        </w:rPr>
        <w:t>Nagyenoga</w:t>
      </w:r>
      <w:r w:rsidRPr="00B119DA">
        <w:rPr>
          <w:lang w:val="hr-HR"/>
        </w:rPr>
        <w:t xml:space="preserve"> téṟſztva daga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 potere, da bole vusgano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iſzkro dajo po nouvi, ino nas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ſe Molitve za dobro zeme,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ino vekvecsnom blaisen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ſztvi, nasſe Dusſe po ſzveti.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vſze dobro naz vodi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ſzvetim Aldovom, nezkr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ati nam natom ſzveiti tv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oje veſzelje, vdeini vu nas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ſa ſzercza ſzveto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batri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/57</w:t>
      </w:r>
      <w:r w:rsidRPr="00B119DA">
        <w:t>/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batrivoſzt, da ne naide kaj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nad nami jalni vragh csa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larnoſzti.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Na vſze veto reczimo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Ovo Molitev, na ko naz je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 xml:space="preserve">leipo vucsil </w:t>
      </w:r>
      <w:r w:rsidRPr="008C019F">
        <w:rPr>
          <w:rStyle w:val="teiabbr"/>
        </w:rPr>
        <w:t>Xt͠us</w:t>
      </w:r>
      <w:r w:rsidRPr="00B119DA">
        <w:rPr>
          <w:lang w:val="hr-HR"/>
        </w:rPr>
        <w:t xml:space="preserve"> ſzin B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osi, gda bote kai proſzi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 od ocza mega zponiz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noga csiſztoga ſzerczha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vetako vi reczite.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Otecz nan nas ti ki jeſzi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viſzokom Nebe poſzveti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ſze tvoie ime vu ſzvetoi Cz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erkvi, pridi knam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ſzpo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/58</w:t>
      </w:r>
      <w:r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75</w:t>
      </w:r>
      <w:r w:rsidR="008C019F">
        <w:t>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poniznoſztyom tvoje kra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ſztvo, boidi vola tvoja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tako kak v nebi tak na ze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mle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Vſzakdenyega kruha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nasſega dai nam ga, od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puſzti nam nasſe duge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za ſzvega ſzina, kak i mi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odpuschamo nasſim Du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snikom, nevpelai i naz vu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zlo ſzkuſzo, obarui naſz od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huda.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Arie tvoie kraleſztvo ino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Goſzpoſztvo, vſze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pos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/59</w:t>
      </w:r>
      <w:r w:rsidRPr="00B119DA">
        <w:t>/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postenye ſzvetoi Czerkvi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ino ladanyi, od vezdai i ve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ki veke v ſzvetom ſeṟe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gi, ſztvoim ſzinom ſzveti m</w:t>
      </w:r>
    </w:p>
    <w:p w:rsidR="00784A60" w:rsidRPr="00B119DA" w:rsidRDefault="00784A60" w:rsidP="008C019F">
      <w:pPr>
        <w:pStyle w:val="teicloser"/>
      </w:pPr>
      <w:r w:rsidRPr="008C019F">
        <w:rPr>
          <w:rStyle w:val="teiabZnak"/>
        </w:rPr>
        <w:t>Duhom veke boidi</w:t>
      </w:r>
      <w:r w:rsidRPr="00B119DA">
        <w:rPr>
          <w:lang w:val="hr-HR"/>
        </w:rPr>
        <w:t xml:space="preserve"> Amen&amp;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Hvalen boidi otecz Bogh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viſzokom Nebi, ſztvo im ſzi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nom ſzvetim Duhom vjedn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e ſztalnoſzti, da i mi ktebi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bomo vſzom zah valnoſztyom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videti te bomo mogli, ve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kivecsnomblaiſenſztvi Ad</w:t>
      </w:r>
    </w:p>
    <w:p w:rsidR="00784A60" w:rsidRPr="00B119DA" w:rsidRDefault="00784A60" w:rsidP="008C019F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ab/>
      </w:r>
      <w:r w:rsidRPr="00B119DA">
        <w:rPr>
          <w:rFonts w:eastAsia="Times New Roman"/>
          <w:lang w:val="hr-HR"/>
        </w:rPr>
        <w:tab/>
      </w:r>
      <w:r w:rsidRPr="00B119DA">
        <w:rPr>
          <w:rFonts w:eastAsia="Times New Roman"/>
          <w:lang w:val="hr-HR"/>
        </w:rPr>
        <w:tab/>
        <w:t>Ad fi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/60</w:t>
      </w:r>
      <w:r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77</w:t>
      </w:r>
      <w:r w:rsidR="008C019F">
        <w:t>.</w:t>
      </w:r>
    </w:p>
    <w:p w:rsidR="00784A60" w:rsidRPr="00B119DA" w:rsidRDefault="00784A60" w:rsidP="008C019F">
      <w:pPr>
        <w:pStyle w:val="Naslov1"/>
      </w:pPr>
      <w:r w:rsidRPr="00B119DA">
        <w:rPr>
          <w:rFonts w:eastAsia="Times New Roman"/>
          <w:lang w:val="hr-HR"/>
        </w:rPr>
        <w:t>Ad Filium Dei Patris eaden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b/>
          <w:bCs/>
          <w:vertAlign w:val="superscript"/>
          <w:lang w:val="hr-HR"/>
        </w:rPr>
        <w:tab/>
      </w:r>
      <w:r w:rsidRPr="00B119DA">
        <w:rPr>
          <w:b/>
          <w:bCs/>
          <w:lang w:val="hr-HR"/>
        </w:rPr>
        <w:t>P</w:t>
      </w:r>
      <w:r w:rsidRPr="00B119DA">
        <w:rPr>
          <w:lang w:val="hr-HR"/>
        </w:rPr>
        <w:t>riſztopimo vſzi nav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ab/>
        <w:t>küp kſzinu Bosemi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kzvelicsiteli nas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 xml:space="preserve">ſemi </w:t>
      </w:r>
      <w:r w:rsidRPr="008C019F">
        <w:rPr>
          <w:rStyle w:val="teipersName"/>
        </w:rPr>
        <w:t>Jesusſi</w:t>
      </w:r>
      <w:r w:rsidRPr="00B119DA">
        <w:rPr>
          <w:lang w:val="hr-HR"/>
        </w:rPr>
        <w:t xml:space="preserve"> </w:t>
      </w:r>
      <w:r w:rsidRPr="008C019F">
        <w:rPr>
          <w:rStyle w:val="teiabbr"/>
        </w:rPr>
        <w:t>Xt͠usſi</w:t>
      </w:r>
      <w:r w:rsidRPr="00B119DA">
        <w:rPr>
          <w:lang w:val="hr-HR"/>
        </w:rPr>
        <w:t>, kdo</w:t>
      </w:r>
    </w:p>
    <w:p w:rsidR="00784A60" w:rsidRPr="00B119DA" w:rsidRDefault="008C019F" w:rsidP="008C019F">
      <w:pPr>
        <w:pStyle w:val="teiab"/>
        <w:spacing w:after="0"/>
      </w:pPr>
      <w:r w:rsidRPr="008C019F">
        <w:rPr>
          <w:rStyle w:val="teidel"/>
        </w:rPr>
        <w:t>o</w:t>
      </w:r>
      <w:r w:rsidR="00784A60" w:rsidRPr="00B119DA">
        <w:rPr>
          <w:lang w:val="hr-HR"/>
        </w:rPr>
        <w:t>bromi i zmosnomi oſzlobo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diteli, vTelni i v Dusni ne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voljai pravomi obeſzelni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Oh ſzin Bosi odkupitel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miloſztivni, ki kralujeſ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zoczem ſzvoim vNebi na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zemli, pred teſze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poni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/61</w:t>
      </w:r>
      <w:r w:rsidRPr="00B119DA">
        <w:t>/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ponisamo vnasſoi molitvi,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nam boidi zdai na pomo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 vu velikoi potreibi.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Vnouge féle potreipcsine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 imamo, da nai prevle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tébe miſze zato molimo ſzv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etoga Duha krepkoſzt nai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bode znami, dabi ſzpravo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ga navuka haſzen mogli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dobiti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Nasſe temne pameti tem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noſzt odvzemi, i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darui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8C019F">
      <w:r>
        <w:t>/62</w:t>
      </w:r>
      <w:r w:rsidRPr="00B119DA">
        <w:t>/</w:t>
      </w:r>
    </w:p>
    <w:p w:rsidR="00784A60" w:rsidRPr="00B119DA" w:rsidRDefault="00784A60" w:rsidP="008C019F">
      <w:pPr>
        <w:pStyle w:val="teifwPageNum"/>
      </w:pPr>
      <w:r w:rsidRPr="00B119DA">
        <w:t>79</w:t>
      </w:r>
      <w:r w:rsidR="008C019F">
        <w:t>.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i darui nan v Teili vDusſi</w:t>
      </w:r>
    </w:p>
    <w:p w:rsidR="00784A60" w:rsidRPr="00B119DA" w:rsidRDefault="00784A60" w:rsidP="008C019F">
      <w:pPr>
        <w:pStyle w:val="teiab"/>
        <w:spacing w:after="0"/>
      </w:pPr>
      <w:r w:rsidRPr="00B119DA">
        <w:rPr>
          <w:lang w:val="hr-HR"/>
        </w:rPr>
        <w:t>tve pokornoſzti, da dob</w:t>
      </w:r>
      <w:r w:rsidRPr="00B119DA">
        <w:rPr>
          <w:u w:val="single"/>
          <w:lang w:val="hr-HR"/>
        </w:rPr>
        <w:t>r</w:t>
      </w:r>
      <w:r w:rsidRPr="00B119DA">
        <w:rPr>
          <w:lang w:val="hr-HR"/>
        </w:rPr>
        <w:t>o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volno tvoje reicsi prime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mo, ino vuſzem nasſem ſi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tki, veſzeli naſzleduimo.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Poveksavai ponavlai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vnaſz pravo vöro, i dai bṟa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tinſzko lubeznoſzt vupa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nye terdno, da mi ſzli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v ſze dobro ravnai ti</w:t>
      </w:r>
    </w:p>
    <w:p w:rsidR="00784A60" w:rsidRPr="00B119DA" w:rsidRDefault="00784A60" w:rsidP="008C019F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ravno, csiſzto Duhovno</w:t>
      </w:r>
    </w:p>
    <w:p w:rsidR="00784A60" w:rsidRPr="00B119DA" w:rsidRDefault="00784A60" w:rsidP="008C019F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zpozna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1B0207">
      <w:r w:rsidRPr="00B119DA">
        <w:t>/6</w:t>
      </w:r>
      <w:r>
        <w:t>3</w:t>
      </w:r>
      <w:r w:rsidRPr="00B119DA">
        <w:t>/</w:t>
      </w:r>
    </w:p>
    <w:p w:rsidR="00784A60" w:rsidRPr="00B119DA" w:rsidRDefault="00784A60" w:rsidP="001B0207">
      <w:pPr>
        <w:pStyle w:val="teiab"/>
        <w:spacing w:after="0"/>
      </w:pPr>
      <w:r w:rsidRPr="00B119DA">
        <w:rPr>
          <w:lang w:val="hr-HR"/>
        </w:rPr>
        <w:t>ſzpoznanye, ino ſivleinye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ſzveto.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Dopuſzti nam tve ime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Poſzod glaſziti, pekla vraga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ino te ſzveit odurjavati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ino vtvoi ſzveti orſzagh go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riſze ſeleti, gdeſze bomo m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ogli navkup, vſzi ſztobom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veſzeliti.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Boidi tebi vſza hvala i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vſze postenye, kiſzi z oczȇm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ſzvetim Duhom vſze vjedno</w:t>
      </w:r>
    </w:p>
    <w:p w:rsidR="00784A60" w:rsidRPr="00B119DA" w:rsidRDefault="00784A60" w:rsidP="001B0207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 ſztali, i zmosnoſzt</w:t>
      </w:r>
    </w:p>
    <w:p w:rsidR="00784A60" w:rsidRPr="00B119DA" w:rsidRDefault="00784A60" w:rsidP="00F05F7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prȇviſz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/64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81</w:t>
      </w:r>
      <w:r w:rsidR="00F05F75">
        <w:t>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previſzouka vekvecsna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ſzvetloſzt, tebeſze vſzigdar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doſztoi, nezkoncsana ob</w:t>
      </w:r>
    </w:p>
    <w:p w:rsidR="00784A60" w:rsidRPr="00B119DA" w:rsidRDefault="00784A60" w:rsidP="00F05F75">
      <w:pPr>
        <w:pStyle w:val="teicloser"/>
      </w:pPr>
      <w:r w:rsidRPr="00F05F75">
        <w:rPr>
          <w:rStyle w:val="teiabZnak"/>
        </w:rPr>
        <w:t>radoſzt.</w:t>
      </w:r>
      <w:r w:rsidRPr="00B119DA">
        <w:rPr>
          <w:lang w:val="hr-HR"/>
        </w:rPr>
        <w:t xml:space="preserve"> Am&amp;</w:t>
      </w:r>
    </w:p>
    <w:p w:rsidR="00784A60" w:rsidRPr="00B119DA" w:rsidRDefault="00784A60" w:rsidP="00F05F7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Ad Deum ſpiritum ſanc</w:t>
      </w:r>
    </w:p>
    <w:p w:rsidR="00784A60" w:rsidRPr="00B119DA" w:rsidRDefault="00784A60" w:rsidP="00F05F7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tum Nota Jer mi kerûnk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P</w:t>
      </w:r>
      <w:r w:rsidRPr="00B119DA">
        <w:rPr>
          <w:lang w:val="hr-HR"/>
        </w:rPr>
        <w:t>roſzimo mi vſzi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ſzvetoga Duha,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i ſnyim navkup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práve vőre gda ſze ſztoga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ſzveita preminemo, mi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loſztivni Goſzpon Bogh oba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rui naſz odvſzega zla</w:t>
      </w:r>
    </w:p>
    <w:p w:rsidR="00784A60" w:rsidRPr="00B119DA" w:rsidRDefault="00784A60" w:rsidP="00F05F7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vek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/65</w:t>
      </w:r>
      <w:r w:rsidRPr="00B119DA">
        <w:t>/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Vekivecsna pravdena ſzvet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 xml:space="preserve">loſzt, navcsiti naſz </w:t>
      </w:r>
      <w:r w:rsidRPr="00F05F75">
        <w:rPr>
          <w:rStyle w:val="teipersName"/>
        </w:rPr>
        <w:t>Jesusſa</w:t>
      </w:r>
      <w:r w:rsidRPr="00B119DA">
        <w:rPr>
          <w:lang w:val="hr-HR"/>
        </w:rPr>
        <w:t xml:space="preserve"> </w:t>
      </w:r>
      <w:r w:rsidRPr="00F05F75">
        <w:rPr>
          <w:rStyle w:val="teiabbr"/>
        </w:rPr>
        <w:t>xt</w:t>
      </w:r>
    </w:p>
    <w:p w:rsidR="00784A60" w:rsidRPr="00F05F75" w:rsidRDefault="00784A60" w:rsidP="00F05F75">
      <w:pPr>
        <w:pStyle w:val="teiab"/>
        <w:spacing w:after="0"/>
        <w:rPr>
          <w:rStyle w:val="teidel"/>
        </w:rPr>
      </w:pPr>
      <w:r w:rsidRPr="00F05F75">
        <w:rPr>
          <w:rStyle w:val="teiabbr"/>
        </w:rPr>
        <w:t>t͠usſa</w:t>
      </w:r>
      <w:r w:rsidRPr="00B119DA">
        <w:rPr>
          <w:lang w:val="hr-HR"/>
        </w:rPr>
        <w:t>, pravdeno</w:t>
      </w:r>
      <w:r w:rsidRPr="00B119DA">
        <w:rPr>
          <w:strike/>
          <w:lang w:val="hr-HR"/>
        </w:rPr>
        <w:t>ſzt</w:t>
      </w:r>
      <w:r w:rsidRPr="00B119DA">
        <w:rPr>
          <w:lang w:val="hr-HR"/>
        </w:rPr>
        <w:t xml:space="preserve"> </w:t>
      </w:r>
      <w:r w:rsidRPr="00F05F75">
        <w:rPr>
          <w:rStyle w:val="teidel"/>
        </w:rPr>
        <w:t>ſzvetloſz</w:t>
      </w:r>
    </w:p>
    <w:p w:rsidR="00784A60" w:rsidRPr="00B119DA" w:rsidRDefault="00784A60" w:rsidP="00F05F75">
      <w:pPr>
        <w:pStyle w:val="teiab"/>
        <w:spacing w:after="0"/>
      </w:pPr>
      <w:r w:rsidRPr="00F05F75">
        <w:rPr>
          <w:rStyle w:val="teidel"/>
        </w:rPr>
        <w:t>t, navcsiti</w:t>
      </w:r>
      <w:r w:rsidRPr="00B119DA">
        <w:rPr>
          <w:lang w:val="hr-HR"/>
        </w:rPr>
        <w:t xml:space="preserve"> poznati i veruva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ti, da naſz on zvelicsi, ino m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en tuje od nagle ſzmerti.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Vuchi ti naſz na pravo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vőṟo, kom bi mogli veṟuvati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 xml:space="preserve">mi, daie </w:t>
      </w:r>
      <w:r w:rsidRPr="00F05F75">
        <w:rPr>
          <w:rStyle w:val="teiabbr"/>
        </w:rPr>
        <w:t>Xt͠us</w:t>
      </w:r>
      <w:r w:rsidRPr="00B119DA">
        <w:rPr>
          <w:lang w:val="hr-HR"/>
        </w:rPr>
        <w:t xml:space="preserve"> zagreisnike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ſzmert podjel, ar vſzaki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on ki bode to veruval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zvelicsan boude.</w:t>
      </w:r>
    </w:p>
    <w:p w:rsidR="00784A60" w:rsidRPr="00B119DA" w:rsidRDefault="00784A60" w:rsidP="00F05F7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vnevol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/66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83</w:t>
      </w:r>
      <w:r w:rsidR="00F05F75">
        <w:t>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Vnevoliai nam ti boidi nas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batrivnik ino po mo csnik,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 na ſzmertnom vreime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>ni</w:t>
      </w:r>
      <w:r w:rsidRPr="00F05F75">
        <w:rPr>
          <w:rStyle w:val="teidel"/>
        </w:rPr>
        <w:t>m</w:t>
      </w:r>
      <w:r w:rsidRPr="00B119DA">
        <w:rPr>
          <w:lang w:val="hr-HR"/>
        </w:rPr>
        <w:t xml:space="preserve"> vraga zmoṟemo,i zve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likim veſzeljem prèmine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 ſztoga ſzveita.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 vſzi ki ſzmo kerscheniczi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daimo hvalo Goſzpodno Bou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gu, reczmo mi vſzi prouti vſz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èm nasſim greihom da bo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demo ûrocsni ſzinouve Go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podna Boga, Bogh nam ſze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ſzmilui</w:t>
      </w:r>
    </w:p>
    <w:p w:rsidR="00784A60" w:rsidRPr="00B119DA" w:rsidRDefault="00784A60" w:rsidP="00F05F7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Hvale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/67</w:t>
      </w:r>
      <w:r w:rsidRPr="00B119DA">
        <w:t>/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Hvaleno boidi ſzvto, Troi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stvo,, i snym navküp jedi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nomo boistvo, ko po ſzveto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ga Duha milo ſzti, ſzveto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ga piſzma nam ſze vünka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nazveischa ta prava vôra</w:t>
      </w:r>
    </w:p>
    <w:p w:rsidR="00784A60" w:rsidRPr="00B119DA" w:rsidRDefault="00784A60" w:rsidP="00F05F75">
      <w:pPr>
        <w:pStyle w:val="teicloser"/>
      </w:pPr>
      <w:r w:rsidRPr="00F05F75">
        <w:rPr>
          <w:rStyle w:val="teiabZnak"/>
        </w:rPr>
        <w:t>Bogh nam ſze ſzmilui.</w:t>
      </w:r>
      <w:r w:rsidRPr="00B119DA">
        <w:rPr>
          <w:lang w:val="hr-HR"/>
        </w:rPr>
        <w:t xml:space="preserve"> A&amp;</w:t>
      </w:r>
    </w:p>
    <w:p w:rsidR="00784A60" w:rsidRPr="00B119DA" w:rsidRDefault="00784A60" w:rsidP="00F05F75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Alia ad eadem Notam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G</w:t>
      </w:r>
      <w:r w:rsidRPr="00B119DA">
        <w:rPr>
          <w:lang w:val="hr-HR"/>
        </w:rPr>
        <w:t>oſzpon Bogh dai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ſzvetoga Duha; ſz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vete reicsi vnaſz na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pravi, dai nam ti poznati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 xml:space="preserve">nasſo naturo; priglei </w:t>
      </w:r>
      <w:r w:rsidRPr="00B119DA">
        <w:rPr>
          <w:vertAlign w:val="superscript"/>
          <w:lang w:val="hr-HR"/>
        </w:rPr>
        <w:t>ti</w:t>
      </w:r>
    </w:p>
    <w:p w:rsidR="00784A60" w:rsidRPr="00B119DA" w:rsidRDefault="00784A60" w:rsidP="00F05F75">
      <w:pPr>
        <w:pStyle w:val="Ninastyle"/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knam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/68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85</w:t>
      </w:r>
      <w:r w:rsidR="00F05F75">
        <w:t>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knam vu po treibi knasſi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molitvam, dai pravo vőṟo.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Tiſzi Ocsa vekivecsni Bo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gh, vu kom nistar mi ne ch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oimo, poveksai nam vőro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tvoie reicsi, i vpoznaj Je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susſa tvoiega ſzina zvelicsitela.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 xml:space="preserve">Tiſzi </w:t>
      </w:r>
      <w:r w:rsidRPr="00F05F75">
        <w:rPr>
          <w:rStyle w:val="teiabbr"/>
        </w:rPr>
        <w:t>Xt͠us</w:t>
      </w:r>
      <w:r w:rsidRPr="00B119DA">
        <w:rPr>
          <w:lang w:val="hr-HR"/>
        </w:rPr>
        <w:t xml:space="preserve"> zvelicsitel, pri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tvem oczi naſſsi zmiritel,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iti ſzi nas ſitek prebivai vu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naz, da ti bodes vu nasſih de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lih odicsen, ino valuvan.</w:t>
      </w:r>
    </w:p>
    <w:p w:rsidR="00784A60" w:rsidRPr="00B119DA" w:rsidRDefault="00784A60" w:rsidP="00F05F7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Batri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/69</w:t>
      </w:r>
      <w:r w:rsidRPr="00B119DA">
        <w:t>/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Batrivitel ſzvȇti Düh pre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ſzveiti ti vnasſz nasſa ſzer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cza, i obeſzeli naſz ino naſz</w:t>
      </w:r>
    </w:p>
    <w:p w:rsidR="00784A60" w:rsidRPr="00F05F75" w:rsidRDefault="00784A60" w:rsidP="00F05F75">
      <w:pPr>
        <w:pStyle w:val="teiab"/>
        <w:spacing w:after="0"/>
        <w:rPr>
          <w:rStyle w:val="teigap"/>
        </w:rPr>
      </w:pPr>
      <w:r w:rsidRPr="00B119DA">
        <w:rPr>
          <w:lang w:val="hr-HR"/>
        </w:rPr>
        <w:t xml:space="preserve">ravnai, </w:t>
      </w:r>
      <w:r w:rsidRPr="00F05F75">
        <w:rPr>
          <w:rStyle w:val="teiabbr"/>
        </w:rPr>
        <w:t>dmi</w:t>
      </w:r>
      <w:r w:rsidRPr="00B119DA">
        <w:rPr>
          <w:lang w:val="hr-HR"/>
        </w:rPr>
        <w:t xml:space="preserve"> puſzlusajocsi </w:t>
      </w:r>
      <w:r w:rsidRPr="00F05F75">
        <w:rPr>
          <w:rStyle w:val="teigap"/>
        </w:rPr>
        <w:t>ṟ</w:t>
      </w:r>
    </w:p>
    <w:p w:rsidR="00784A60" w:rsidRPr="00F05F75" w:rsidRDefault="00784A60" w:rsidP="00F05F75">
      <w:pPr>
        <w:pStyle w:val="teiab"/>
        <w:spacing w:after="0"/>
        <w:rPr>
          <w:rStyle w:val="teidel"/>
        </w:rPr>
      </w:pPr>
      <w:r w:rsidRPr="00F05F75">
        <w:rPr>
          <w:rStyle w:val="teigap"/>
        </w:rPr>
        <w:t>arme</w:t>
      </w:r>
      <w:r w:rsidRPr="00B119DA">
        <w:rPr>
          <w:lang w:val="hr-HR"/>
        </w:rPr>
        <w:t xml:space="preserve"> mo tve reicsi </w:t>
      </w:r>
      <w:r w:rsidRPr="00F05F75">
        <w:rPr>
          <w:rStyle w:val="teidel"/>
        </w:rPr>
        <w:t>tvver</w:t>
      </w:r>
    </w:p>
    <w:p w:rsidR="00784A60" w:rsidRPr="00B119DA" w:rsidRDefault="00784A60" w:rsidP="00F05F75">
      <w:pPr>
        <w:pStyle w:val="teiab"/>
        <w:spacing w:after="0"/>
      </w:pPr>
      <w:r w:rsidRPr="00F05F75">
        <w:rPr>
          <w:rStyle w:val="teidel"/>
        </w:rPr>
        <w:t>oicsi</w:t>
      </w:r>
      <w:r w:rsidRPr="00B119DA">
        <w:rPr>
          <w:lang w:val="hr-HR"/>
        </w:rPr>
        <w:t xml:space="preserve"> to zvelicsanye.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tiſze hvali ſzveto Troiſt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vo vſzako vṟeime od vſzei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 naz pṟāvo, da po ſzvetom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 xml:space="preserve">Duhe reicsi </w:t>
      </w:r>
      <w:r w:rsidRPr="00F05F75">
        <w:rPr>
          <w:rStyle w:val="teipersName"/>
        </w:rPr>
        <w:t>Jesusſa</w:t>
      </w:r>
      <w:r w:rsidRPr="00B119DA">
        <w:rPr>
          <w:lang w:val="hr-HR"/>
        </w:rPr>
        <w:t>, mi pra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vo poznavsi bomo zdersa</w:t>
      </w:r>
    </w:p>
    <w:p w:rsidR="00784A60" w:rsidRPr="00B119DA" w:rsidRDefault="00784A60" w:rsidP="00F05F75">
      <w:pPr>
        <w:pStyle w:val="teicloser"/>
      </w:pPr>
      <w:r w:rsidRPr="00F05F75">
        <w:rPr>
          <w:rStyle w:val="teiabZnak"/>
        </w:rPr>
        <w:t>li, Bogh nam ſze ſzmilui</w:t>
      </w:r>
      <w:r w:rsidRPr="00B119DA">
        <w:rPr>
          <w:lang w:val="hr-HR"/>
        </w:rPr>
        <w:t xml:space="preserve"> A&amp;</w:t>
      </w:r>
    </w:p>
    <w:p w:rsidR="00784A60" w:rsidRPr="00B119DA" w:rsidRDefault="00784A60" w:rsidP="00F05F75">
      <w:pPr>
        <w:pStyle w:val="Naslov1"/>
      </w:pP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eastAsia="Times New Roman"/>
          <w:lang w:val="hr-HR"/>
        </w:rPr>
        <w:t>Alia Nota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/70</w:t>
      </w:r>
      <w:r w:rsidRPr="00B119DA">
        <w:t>/</w:t>
      </w:r>
    </w:p>
    <w:p w:rsidR="00784A60" w:rsidRPr="00B119DA" w:rsidRDefault="00784A60" w:rsidP="00F05F75">
      <w:pPr>
        <w:pStyle w:val="teifwPageNum"/>
      </w:pPr>
      <w:r w:rsidRPr="00B119DA">
        <w:t>87</w:t>
      </w:r>
      <w:r w:rsidR="00F05F75">
        <w:t>.</w:t>
      </w:r>
    </w:p>
    <w:p w:rsidR="00784A60" w:rsidRPr="00B119DA" w:rsidRDefault="00784A60" w:rsidP="00F05F75">
      <w:pPr>
        <w:pStyle w:val="Naslov1"/>
      </w:pPr>
      <w:r w:rsidRPr="00B119DA">
        <w:rPr>
          <w:rFonts w:eastAsia="Times New Roman"/>
          <w:lang w:val="hr-HR"/>
        </w:rPr>
        <w:t>Alia Not. Jôvel ſzent Lélek</w:t>
      </w:r>
      <w:r w:rsidRPr="00B119DA">
        <w:rPr>
          <w:rFonts w:ascii="Times New Roman" w:eastAsia="Times New Roman" w:hAnsi="Times New Roman"/>
          <w:lang w:val="hr-HR"/>
        </w:rPr>
        <w:t>&amp;.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H</w:t>
      </w:r>
      <w:r w:rsidRPr="00B119DA">
        <w:rPr>
          <w:lang w:val="hr-HR"/>
        </w:rPr>
        <w:t>odi knam Duh</w:t>
      </w:r>
    </w:p>
    <w:p w:rsidR="00784A60" w:rsidRPr="00B119DA" w:rsidRDefault="00784A60" w:rsidP="00F05F75">
      <w:pPr>
        <w:pStyle w:val="teiab"/>
        <w:spacing w:after="0"/>
      </w:pPr>
      <w:r w:rsidRPr="00B119DA">
        <w:rPr>
          <w:lang w:val="hr-HR"/>
        </w:rPr>
        <w:tab/>
      </w:r>
      <w:r w:rsidRPr="00F05F75">
        <w:rPr>
          <w:rStyle w:val="teidel"/>
        </w:rPr>
        <w:t>ſzveti</w:t>
      </w:r>
      <w:r w:rsidRPr="00B119DA">
        <w:rPr>
          <w:lang w:val="hr-HR"/>
        </w:rPr>
        <w:t xml:space="preserve"> Bogh ſzveti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zdersi naz vu tve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reicsi, da ne bomo vtemno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ſzti, oſzta ne mo pravicsni.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Nasſa ſzercza poſzveti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preſzveiti nam pameti, da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razmeimo tve reicsi Chris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tusſev Nàvuk dobri.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Dainam Boso boiaznoſzt</w:t>
      </w:r>
    </w:p>
    <w:p w:rsidR="00784A60" w:rsidRPr="00B119DA" w:rsidRDefault="00784A60" w:rsidP="00F05F75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i pra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 w:rsidRPr="00B119DA">
        <w:t>/7</w:t>
      </w:r>
      <w:r>
        <w:t>1</w:t>
      </w:r>
      <w:r w:rsidRPr="00B119DA">
        <w:t>/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pravicsno razumnoſzt,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ſztvom reicsjom naz hrani,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gori ſzercza nadigni,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Obatori pameti, vu v ſz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em ti naſz pomozi, vôṟo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takai poterdi, grehe na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s͗ſe nâm proſzti.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 tebe zOczem Bogom,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snyega ſzvetim ſzinom</w:t>
      </w:r>
    </w:p>
    <w:p w:rsidR="00784A60" w:rsidRPr="00B119DA" w:rsidRDefault="00784A60" w:rsidP="00F05F75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bomo dicsiti mogli, vu Ne</w:t>
      </w:r>
    </w:p>
    <w:p w:rsidR="00784A60" w:rsidRPr="00B119DA" w:rsidRDefault="00784A60" w:rsidP="00F05F75">
      <w:pPr>
        <w:pStyle w:val="teicloser"/>
      </w:pPr>
      <w:r w:rsidRPr="00F05F75">
        <w:rPr>
          <w:rStyle w:val="teiabZnak"/>
        </w:rPr>
        <w:t>beſzkom orſzagi</w:t>
      </w:r>
      <w:r w:rsidRPr="00B119DA">
        <w:rPr>
          <w:lang w:val="hr-HR"/>
        </w:rPr>
        <w:t xml:space="preserve"> Am&amp;.</w:t>
      </w:r>
    </w:p>
    <w:p w:rsidR="00784A60" w:rsidRPr="00B119DA" w:rsidRDefault="00784A60" w:rsidP="00F05F75">
      <w:pPr>
        <w:pStyle w:val="Naslov1"/>
      </w:pP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eastAsia="Times New Roman"/>
          <w:lang w:val="hr-HR"/>
        </w:rPr>
        <w:t>Alia köny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F05F75">
      <w:r>
        <w:t>/72</w:t>
      </w:r>
      <w:r w:rsidRPr="00B119DA">
        <w:t>/</w:t>
      </w:r>
    </w:p>
    <w:p w:rsidR="00784A60" w:rsidRPr="00B119DA" w:rsidRDefault="00784A60" w:rsidP="005C4B5E">
      <w:pPr>
        <w:pStyle w:val="teifwPageNum"/>
      </w:pPr>
      <w:r w:rsidRPr="00B119DA">
        <w:t>89</w:t>
      </w:r>
      <w:r w:rsidR="005C4B5E">
        <w:t>.</w:t>
      </w:r>
    </w:p>
    <w:p w:rsidR="00784A60" w:rsidRPr="00B119DA" w:rsidRDefault="00784A60" w:rsidP="005C4B5E">
      <w:pPr>
        <w:pStyle w:val="Naslov1"/>
      </w:pPr>
      <w:r w:rsidRPr="00B119DA">
        <w:rPr>
          <w:rFonts w:eastAsia="Times New Roman"/>
          <w:lang w:val="hr-HR"/>
        </w:rPr>
        <w:t>Alia Kônyorgyunk azIste</w:t>
      </w:r>
      <w:r w:rsidRPr="00B119DA">
        <w:rPr>
          <w:rFonts w:ascii="Times New Roman" w:eastAsia="Times New Roman" w:hAnsi="Times New Roman"/>
          <w:lang w:val="hr-HR"/>
        </w:rPr>
        <w:t>&amp;</w:t>
      </w:r>
    </w:p>
    <w:p w:rsidR="00784A60" w:rsidRPr="00B119DA" w:rsidRDefault="00784A60" w:rsidP="005C4B5E">
      <w:pPr>
        <w:pStyle w:val="teiab"/>
        <w:spacing w:after="0"/>
      </w:pPr>
      <w:r w:rsidRPr="00B119DA">
        <w:rPr>
          <w:b/>
          <w:bCs/>
          <w:vertAlign w:val="superscript"/>
          <w:lang w:val="hr-HR"/>
        </w:rPr>
        <w:tab/>
      </w:r>
      <w:r w:rsidRPr="00B119DA">
        <w:rPr>
          <w:b/>
          <w:bCs/>
          <w:lang w:val="hr-HR"/>
        </w:rPr>
        <w:t>M</w:t>
      </w:r>
      <w:r w:rsidRPr="00B119DA">
        <w:rPr>
          <w:lang w:val="hr-HR"/>
        </w:rPr>
        <w:t>olimo ſze mi Bougo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ſzvetomu Duho da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nam puſzti zNe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beſz ſzvojo ſzvetloſzt veliko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 vzeme i ſzerczh nasſih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vſzo temmnoſzt hudo, dabi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razmeti mog li mi vu vſz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em nyegovo volo.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Oh ſzveti Düh ſzirotam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miloſztiv Otecz,</w:t>
      </w:r>
    </w:p>
    <w:p w:rsidR="00784A60" w:rsidRPr="00B119DA" w:rsidRDefault="00784A60" w:rsidP="005C4B5E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nevolni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C4B5E">
      <w:r w:rsidRPr="00B119DA">
        <w:t>/7</w:t>
      </w:r>
      <w:r>
        <w:t>3</w:t>
      </w:r>
      <w:r w:rsidRPr="00B119DA">
        <w:t>/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nevolnimſzi greisnikom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obeſzelni otecz, vſzem ſzpa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dnyenim od vôre moczen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poteṟdnik i nih vu ſzlabi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veri ti, leprai ſzamſzi po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mocsnik.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Tiſzi Dusſam nasſim veſz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el i ſzlatki goſzt, nasſemu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ſzerczu ſaloſznomo pra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va obradoſzt vu Düsſnoi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nemirnoſzti dobri pomir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nik, nasſemu vecsnomu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ſitku Leprai ſzam ſzi da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ṟovnik.</w:t>
      </w:r>
    </w:p>
    <w:p w:rsidR="00784A60" w:rsidRPr="00B119DA" w:rsidRDefault="00784A60" w:rsidP="005C4B5E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Ti ſzi vu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C4B5E">
      <w:r w:rsidRPr="00B119DA">
        <w:t>/7</w:t>
      </w:r>
      <w:r>
        <w:t>4</w:t>
      </w:r>
      <w:r w:rsidRPr="00B119DA">
        <w:t>/</w:t>
      </w:r>
    </w:p>
    <w:p w:rsidR="00784A60" w:rsidRPr="00B119DA" w:rsidRDefault="00784A60" w:rsidP="005C4B5E">
      <w:pPr>
        <w:pStyle w:val="teifwPageNum"/>
      </w:pPr>
      <w:r w:rsidRPr="00B119DA">
        <w:t>93</w:t>
      </w:r>
      <w:r w:rsidR="005C4B5E">
        <w:t>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Goſzpodne, ino ſzlisi mȏlitv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 moje.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Szinouve cslovecsi zakai ſzte</w:t>
      </w:r>
    </w:p>
    <w:p w:rsidR="00784A60" w:rsidRPr="00B119DA" w:rsidRDefault="00784A60" w:rsidP="005C4B5E">
      <w:pPr>
        <w:pStyle w:val="teiab"/>
        <w:spacing w:after="0"/>
      </w:pPr>
      <w:r w:rsidRPr="00B119DA">
        <w:rPr>
          <w:lang w:val="hr-HR"/>
        </w:rPr>
        <w:t xml:space="preserve">okornȏga ſzercza, </w:t>
      </w:r>
      <w:r w:rsidRPr="005C4B5E">
        <w:rPr>
          <w:rStyle w:val="teigap"/>
        </w:rPr>
        <w:t>kschemo talo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lubite napraviczo ino ischete</w:t>
      </w:r>
    </w:p>
    <w:p w:rsidR="00784A60" w:rsidRPr="00B119DA" w:rsidRDefault="00784A60" w:rsidP="005C4B5E">
      <w:pPr>
        <w:pStyle w:val="teiab"/>
        <w:spacing w:after="0"/>
      </w:pPr>
      <w:r w:rsidRPr="005C4B5E">
        <w:rPr>
          <w:rStyle w:val="teigap"/>
        </w:rPr>
        <w:t>lasi</w:t>
      </w:r>
      <w:r w:rsidRPr="00B119DA">
        <w:rPr>
          <w:b/>
          <w:lang w:val="hr-HR"/>
        </w:rPr>
        <w:t>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poznaite koko dobro csini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Goſzpon Bogh ſzpravicsnimi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ſzvoimi. I Goſzpon Bogh meie ſzl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isal gdaſzem nyega zezaval.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Szerditeſze, i ne prȇgreisaite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koteri go vorite nasſih ſzer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czh, i na vasſih poſztelai ſzpȏ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korite ſze,</w:t>
      </w:r>
    </w:p>
    <w:p w:rsidR="00784A60" w:rsidRPr="00B119DA" w:rsidRDefault="00784A60" w:rsidP="005C4B5E">
      <w:pPr>
        <w:pStyle w:val="Ninastyle"/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vzemi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C4B5E">
      <w:r w:rsidRPr="00B119DA">
        <w:t>/7</w:t>
      </w:r>
      <w:r>
        <w:t>5</w:t>
      </w:r>
      <w:r w:rsidRPr="00B119DA">
        <w:t>/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Vzemite kſzebi alduvanye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 pravavicze, ino ſzvü pai te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vBogi: Zakai ische vnogo kot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eri govore ſto nam hocse pka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zãti praviczo.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 znamenüvaie na naſz ſzv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tloſzt tvojega obraza̾ Goſzpon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 Dalſzi veſzelie vȗ ſzer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cze moje.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plemena psenicze i vina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oliȃ tvega. Zadovolili ſzȏ ſze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 vérni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miru ia hocso dolu lesi</w:t>
      </w:r>
    </w:p>
    <w:p w:rsidR="00784A60" w:rsidRPr="00B119DA" w:rsidRDefault="00784A60" w:rsidP="005C4B5E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i pocsiv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C4B5E">
      <w:r w:rsidRPr="00B119DA">
        <w:t>/7</w:t>
      </w:r>
      <w:r>
        <w:t>6</w:t>
      </w:r>
      <w:r w:rsidRPr="00B119DA">
        <w:t>/</w:t>
      </w:r>
    </w:p>
    <w:p w:rsidR="00784A60" w:rsidRPr="00B119DA" w:rsidRDefault="00784A60" w:rsidP="005C4B5E">
      <w:pPr>
        <w:pStyle w:val="teifwPageNum"/>
      </w:pPr>
      <w:r w:rsidRPr="00B119DA">
        <w:t>95</w:t>
      </w:r>
      <w:r w:rsidR="005C4B5E">
        <w:t>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pȏcsiva Zakai ti Goſzpon je</w:t>
      </w:r>
    </w:p>
    <w:p w:rsidR="00784A60" w:rsidRPr="00B119DA" w:rsidRDefault="00784A60" w:rsidP="005C4B5E">
      <w:pPr>
        <w:pStyle w:val="teicloser"/>
      </w:pPr>
      <w:r w:rsidRPr="005C4B5E">
        <w:rPr>
          <w:rStyle w:val="teiabZnak"/>
        </w:rPr>
        <w:t>dino moje vupanye ſzi:</w:t>
      </w:r>
      <w:r w:rsidRPr="00B119DA">
        <w:rPr>
          <w:lang w:val="hr-HR"/>
        </w:rPr>
        <w:t xml:space="preserve"> Hva</w:t>
      </w:r>
      <w:r w:rsidRPr="00B119DA">
        <w:rPr>
          <w:b/>
          <w:lang w:val="hr-HR"/>
        </w:rPr>
        <w:t>&amp;</w:t>
      </w:r>
      <w:r w:rsidRPr="00B119DA">
        <w:rPr>
          <w:lang w:val="hr-HR"/>
        </w:rPr>
        <w:t>.</w:t>
      </w:r>
    </w:p>
    <w:p w:rsidR="00784A60" w:rsidRPr="005C4B5E" w:rsidRDefault="005C4B5E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5C4B5E">
        <w:rPr>
          <w:rStyle w:val="teibibl"/>
        </w:rPr>
        <w:t>P</w:t>
      </w:r>
      <w:r w:rsidR="00784A60" w:rsidRPr="005C4B5E">
        <w:rPr>
          <w:rStyle w:val="teibibl"/>
        </w:rPr>
        <w:t>s</w:t>
      </w:r>
      <w:r w:rsidRPr="005C4B5E">
        <w:rPr>
          <w:rStyle w:val="teibibl"/>
        </w:rPr>
        <w:t>a</w:t>
      </w:r>
      <w:r w:rsidR="00784A60" w:rsidRPr="005C4B5E">
        <w:rPr>
          <w:rStyle w:val="teibibl"/>
        </w:rPr>
        <w:t>lmus. XXX. Inte Domine&amp;</w:t>
      </w:r>
    </w:p>
    <w:p w:rsidR="00784A60" w:rsidRPr="00B119DA" w:rsidRDefault="00784A60" w:rsidP="005C4B5E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 xml:space="preserve">V </w:t>
      </w:r>
      <w:r w:rsidRPr="00B119DA">
        <w:rPr>
          <w:lang w:val="hr-HR"/>
        </w:rPr>
        <w:t>vu tebeſze vüpam Goſz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podne i da ne bom os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potan vekvekouma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Zakai tvoja pravicza oſzlobodi mene.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Nagni kmeni ti tvȏja vuha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ti mene poſzlünȇs, ino ti mȇ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 zvelicsis.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ſzi ti meni batrivoſzt inȏ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vupanye. Za tve ime naſzi</w:t>
      </w:r>
    </w:p>
    <w:p w:rsidR="00784A60" w:rsidRPr="00B119DA" w:rsidRDefault="00784A60" w:rsidP="005C4B5E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ti mene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C4B5E">
      <w:r w:rsidRPr="00B119DA">
        <w:t>/7</w:t>
      </w:r>
      <w:r>
        <w:t>7</w:t>
      </w:r>
      <w:r w:rsidRPr="00B119DA">
        <w:t>/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mene, inȏ ravni mene.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Oſzlobodi mene te pogibe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lnoſzti, kotero ſzo nap ravili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mene: Zakaiſzi ti moja zmȏs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obramba.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Vū tve roke preporacsam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Goſzpodin Bogh mȏjo Dusſo: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Arſzi ti mene odkupil Goſzpod</w:t>
      </w:r>
    </w:p>
    <w:p w:rsidR="00784A60" w:rsidRPr="00B119DA" w:rsidRDefault="00784A60" w:rsidP="005C4B5E">
      <w:pPr>
        <w:pStyle w:val="teicloser"/>
      </w:pPr>
      <w:r w:rsidRPr="005C4B5E">
        <w:rPr>
          <w:rStyle w:val="teiabZnak"/>
        </w:rPr>
        <w:t>Bogh pravicsni.</w:t>
      </w:r>
      <w:r w:rsidRPr="00B119DA">
        <w:rPr>
          <w:lang w:val="hr-HR"/>
        </w:rPr>
        <w:t xml:space="preserve"> Hva</w:t>
      </w:r>
      <w:r w:rsidRPr="00B119DA">
        <w:rPr>
          <w:b/>
          <w:lang w:val="hr-HR"/>
        </w:rPr>
        <w:t>&amp;</w:t>
      </w:r>
    </w:p>
    <w:p w:rsidR="00784A60" w:rsidRPr="005C4B5E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5C4B5E">
        <w:rPr>
          <w:rStyle w:val="teibibl"/>
        </w:rPr>
        <w:t>Psalmus XXIII. Domini est tri</w:t>
      </w:r>
    </w:p>
    <w:p w:rsidR="00784A60" w:rsidRPr="00B119DA" w:rsidRDefault="00784A60" w:rsidP="005C4B5E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G</w:t>
      </w:r>
      <w:r w:rsidRPr="00B119DA">
        <w:rPr>
          <w:lang w:val="hr-HR"/>
        </w:rPr>
        <w:t>oſzpodna Bogaie ze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nila, i vſza kaſzȏna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zemli. Veſz ſzvetli</w:t>
      </w:r>
    </w:p>
    <w:p w:rsidR="00784A60" w:rsidRPr="00B119DA" w:rsidRDefault="00784A60" w:rsidP="005C4B5E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ſzveit.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C4B5E">
      <w:r w:rsidRPr="00B119DA">
        <w:t>/7</w:t>
      </w:r>
      <w:r>
        <w:t>8</w:t>
      </w:r>
      <w:r w:rsidRPr="00B119DA">
        <w:t>/</w:t>
      </w:r>
    </w:p>
    <w:p w:rsidR="00784A60" w:rsidRPr="00B119DA" w:rsidRDefault="00784A60" w:rsidP="005C4B5E">
      <w:pPr>
        <w:pStyle w:val="teifwPageNum"/>
      </w:pPr>
      <w:r w:rsidRPr="00B119DA">
        <w:t>97</w:t>
      </w:r>
      <w:r w:rsidR="005C4B5E">
        <w:t>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ſzveit, i vſzi ki prebȋvajo na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nyem.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Argaie on nad morjêm napr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avil. I nad tekocsimi vodami on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gaie nacsinil.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Sto ſzi gori poide na gȏrȏ Bo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sio Ali gdo ſzi bo prebival na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nyega ſzvetom meſzti.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kaitie pravih rok i csȋſzt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ta </w:t>
      </w:r>
      <w:r w:rsidRPr="005C4B5E">
        <w:rPr>
          <w:rStyle w:val="teiabbr"/>
        </w:rPr>
        <w:t>ſzercz͠a</w:t>
      </w:r>
      <w:r w:rsidRPr="00B119DA">
        <w:rPr>
          <w:lang w:val="hr-HR"/>
        </w:rPr>
        <w:t xml:space="preserve"> I kie nei veſzel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ſzvoje Dûsſe zaman, ni ſzvo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iemu, blisnyemu krivȏ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nepriſzegel.</w:t>
      </w:r>
    </w:p>
    <w:p w:rsidR="00784A60" w:rsidRPr="00B119DA" w:rsidRDefault="00784A60" w:rsidP="005C4B5E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Tetakov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5C4B5E">
      <w:r>
        <w:t>/79</w:t>
      </w:r>
      <w:r w:rsidRPr="00B119DA">
        <w:t>/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Te takov vzeme blagoſzlov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 Goſzpȏdna Boga. I milosc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ho d ſzvega zvelicsîtela Bo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gaha.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Toje narod koteri nyȇga is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 xml:space="preserve">che koteṟi ische </w:t>
      </w:r>
      <w:r w:rsidRPr="00EE2DF0">
        <w:rPr>
          <w:rStyle w:val="teipersName"/>
        </w:rPr>
        <w:t>Jac͠obovogȃ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Boga licze.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 poglavniczi zdignite vr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ȃta nasſe. I zdignite veki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vȇcsna vṟata, arti nai nte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ṟ ide ȏdicseni kraly.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Stoie te odȋcseni kṟally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zmosni i jaki Goſzpon zm͠o</w:t>
      </w:r>
    </w:p>
    <w:p w:rsidR="00784A60" w:rsidRPr="00B119DA" w:rsidRDefault="00784A60" w:rsidP="005C4B5E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snȋ nad voiſzkaimii</w:t>
      </w:r>
    </w:p>
    <w:p w:rsidR="00784A60" w:rsidRPr="00B119DA" w:rsidRDefault="00784A60" w:rsidP="00EE2DF0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Vipog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E2DF0">
      <w:r>
        <w:t>/80</w:t>
      </w:r>
      <w:r w:rsidRPr="00B119DA">
        <w:t>/</w:t>
      </w:r>
    </w:p>
    <w:p w:rsidR="00784A60" w:rsidRPr="00B119DA" w:rsidRDefault="00784A60" w:rsidP="00EE2DF0">
      <w:pPr>
        <w:pStyle w:val="teifwPageNum"/>
      </w:pPr>
      <w:r w:rsidRPr="00B119DA">
        <w:t>99</w:t>
      </w:r>
      <w:r w:rsidR="00EE2DF0">
        <w:t>.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 poglavniczi zdignite vra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ta vasſa i veki vecsna vṟata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podȋgniteſze, Arti noter ide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ȏdicsen krally</w:t>
      </w:r>
    </w:p>
    <w:p w:rsidR="00784A60" w:rsidRPr="00B119DA" w:rsidRDefault="00784A60" w:rsidP="00EE2DF0">
      <w:pPr>
        <w:pStyle w:val="teiab"/>
        <w:spacing w:after="0"/>
      </w:pPr>
      <w:r w:rsidRPr="00B119DA">
        <w:rPr>
          <w:lang w:val="hr-HR"/>
        </w:rPr>
        <w:t>Gdoje</w:t>
      </w:r>
      <w:r w:rsidRPr="00B119DA">
        <w:rPr>
          <w:vertAlign w:val="superscript"/>
          <w:lang w:val="hr-HR"/>
        </w:rPr>
        <w:t>odicsen</w:t>
      </w:r>
      <w:r w:rsidRPr="00B119DA">
        <w:rPr>
          <w:lang w:val="hr-HR"/>
        </w:rPr>
        <w:t>te krally vſzei ſereg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ov Goſzpon onie te odicseni</w:t>
      </w:r>
    </w:p>
    <w:p w:rsidR="00784A60" w:rsidRPr="00B119DA" w:rsidRDefault="00784A60" w:rsidP="00EE2DF0">
      <w:pPr>
        <w:pStyle w:val="teicloser"/>
      </w:pPr>
      <w:r w:rsidRPr="00EE2DF0">
        <w:rPr>
          <w:rStyle w:val="teiabZnak"/>
        </w:rPr>
        <w:t>krally. Hvala boidi oczu.</w:t>
      </w:r>
      <w:r w:rsidRPr="00B119DA">
        <w:rPr>
          <w:lang w:val="hr-HR"/>
        </w:rPr>
        <w:t xml:space="preserve"> Am&amp;</w:t>
      </w:r>
    </w:p>
    <w:p w:rsidR="00784A60" w:rsidRPr="00EE2DF0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EE2DF0">
        <w:rPr>
          <w:rStyle w:val="teibibl"/>
        </w:rPr>
        <w:t>Psalmus. XIV. Domine gvis</w:t>
      </w:r>
    </w:p>
    <w:p w:rsidR="00784A60" w:rsidRPr="00B119DA" w:rsidRDefault="00784A60" w:rsidP="00EE2DF0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G</w:t>
      </w:r>
      <w:r w:rsidRPr="00B119DA">
        <w:rPr>
          <w:lang w:val="hr-HR"/>
        </w:rPr>
        <w:t>oſzpodne Bose gd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o ſzi bo prebival vu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tvoiem ſatori Ali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gdo pocsine na gorȇ tvoie</w:t>
      </w:r>
    </w:p>
    <w:p w:rsidR="00784A60" w:rsidRPr="00B119DA" w:rsidRDefault="00784A60" w:rsidP="00EE2DF0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ſzvete</w:t>
      </w:r>
    </w:p>
    <w:p w:rsidR="00784A60" w:rsidRPr="00B119DA" w:rsidRDefault="00784A60" w:rsidP="00EE2DF0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on kiti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A7772">
      <w:r w:rsidRPr="00B119DA">
        <w:t>/81/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kiti csiſzt hodi, i pravȋczo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csini koteri pravo govori vu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ſzvoiêm ſzerczi i kteri ſzvoim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Jezikom neiȇ vcsinil jala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Kotere ſzvoemu blisnyemu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hudȃnevcsinil Ni ſpota pro-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 ſzvoim ocsinim ſzinȏm nei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podigel,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Keteriſze za hudo nistȃr ne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mara: A one koteriſze Bogabo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ie iȃko postuje.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Koteri priſzese ſzvojemȗ blis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nyemu Ȋ nevkaniga.</w:t>
      </w:r>
    </w:p>
    <w:p w:rsidR="00784A60" w:rsidRPr="00B119DA" w:rsidRDefault="00784A60" w:rsidP="00CA777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Koteri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A7772">
      <w:r w:rsidRPr="00B119DA">
        <w:t>/82/</w:t>
      </w:r>
    </w:p>
    <w:p w:rsidR="00784A60" w:rsidRPr="00B119DA" w:rsidRDefault="00784A60" w:rsidP="00CA7772">
      <w:pPr>
        <w:pStyle w:val="teifwPageNum"/>
      </w:pPr>
      <w:r w:rsidRPr="00B119DA">
        <w:t>101</w:t>
      </w:r>
      <w:r w:rsidR="00CA7772">
        <w:t>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Koteri ſzvoih peinez neda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nȃ usuro. Ineie vſzel dáṟa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prod pravdenȏmu csloveku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Koteri ta dugovȃnya csini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nigdȃṟ ne pogine</w:t>
      </w:r>
    </w:p>
    <w:p w:rsidR="00784A60" w:rsidRPr="00B119DA" w:rsidRDefault="00784A60" w:rsidP="00CA7772">
      <w:pPr>
        <w:pStyle w:val="teicloser"/>
      </w:pPr>
      <w:r w:rsidRPr="00CA7772">
        <w:rPr>
          <w:rStyle w:val="teiabZnak"/>
        </w:rPr>
        <w:t>Hvala bodi oczu i ſzinu</w:t>
      </w:r>
      <w:r w:rsidRPr="00B119DA">
        <w:rPr>
          <w:lang w:val="hr-HR"/>
        </w:rPr>
        <w:t xml:space="preserve"> Am&amp;</w:t>
      </w:r>
    </w:p>
    <w:p w:rsidR="00784A60" w:rsidRPr="00CA7772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CA7772">
        <w:rPr>
          <w:rStyle w:val="teibibl"/>
        </w:rPr>
        <w:t>Psalmus. XCV. Cantate Domi&amp;</w:t>
      </w:r>
    </w:p>
    <w:p w:rsidR="00784A60" w:rsidRPr="00B119DA" w:rsidRDefault="00784A60" w:rsidP="00CA7772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S</w:t>
      </w:r>
      <w:r w:rsidRPr="00B119DA">
        <w:rPr>
          <w:lang w:val="hr-HR"/>
        </w:rPr>
        <w:t>zpeivaite Goſzpodno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Bougu nȏvo péſzen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ſzpeivai Goſzpȏdno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vſza zemla.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 peivaite Goſzpodnu</w:t>
      </w:r>
    </w:p>
    <w:p w:rsidR="00784A60" w:rsidRPr="00B119DA" w:rsidRDefault="00784A60" w:rsidP="00CA777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Bougu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A7772">
      <w:r w:rsidRPr="00B119DA">
        <w:t>/83/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Bougo, i blagoſzlovite nye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gȏvo ime nazvescuite vſzaki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de, den nyegovȏ zvelicsanye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Glaſzite megy megy pogan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mi Dikȏ nyegovo vſzem lude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 nyȇgova csuda.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Arie velik Goſzpon Bogh 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velikeie vrȇiden Dike ſzti</w:t>
      </w:r>
    </w:p>
    <w:p w:rsidR="00784A60" w:rsidRPr="00B119DA" w:rsidRDefault="00784A60" w:rsidP="00CA7772">
      <w:pPr>
        <w:pStyle w:val="teiab"/>
        <w:spacing w:after="0"/>
      </w:pPr>
      <w:r w:rsidRPr="00B119DA">
        <w:rPr>
          <w:lang w:val="hr-HR"/>
        </w:rPr>
        <w:t xml:space="preserve">ras </w:t>
      </w:r>
      <w:r w:rsidRPr="00CA7772">
        <w:rPr>
          <w:rStyle w:val="teigap"/>
        </w:rPr>
        <w:t>neisie</w:t>
      </w:r>
      <w:r w:rsidRPr="00B119DA">
        <w:rPr>
          <w:lang w:val="hr-HR"/>
        </w:rPr>
        <w:t xml:space="preserve"> od vſzȇih drŭgi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Bogov.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Arſzo i ſzleidnyi poganſzki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Bogȏve vrak je.</w:t>
      </w:r>
    </w:p>
    <w:p w:rsidR="00784A60" w:rsidRPr="00B119DA" w:rsidRDefault="00784A60" w:rsidP="00CA777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A nas G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A7772">
      <w:r w:rsidRPr="00B119DA">
        <w:t>/84/</w:t>
      </w:r>
    </w:p>
    <w:p w:rsidR="00784A60" w:rsidRPr="00B119DA" w:rsidRDefault="00784A60" w:rsidP="00CA7772">
      <w:pPr>
        <w:pStyle w:val="teifwPageNum"/>
      </w:pPr>
      <w:r w:rsidRPr="00B119DA">
        <w:t>103</w:t>
      </w:r>
      <w:r w:rsidR="00CA7772">
        <w:t>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 nas Goſzpon Bogie Nȇbeſz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 ſztvoril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Dika i lepotaie pred nyego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vȋm pogledom. ſzveſztvo i zm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osnoſzt vu nyegovȏm po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szvecsenyei.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Daite Goſzpodno Bougo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vſzi narȏdi Diko. daite po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stenye nyegȏvomu imenu.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Vzemite dari i poidite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nyegȏvo hiso. Molite Go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ſzpodna Boga vu nyego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vȏi ſzvetoi hisi.</w:t>
      </w:r>
    </w:p>
    <w:p w:rsidR="00784A60" w:rsidRPr="00B119DA" w:rsidRDefault="00784A60" w:rsidP="00CA777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Geni ſze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A7772">
      <w:r w:rsidRPr="00B119DA">
        <w:t>/85/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Geniſze pred nyegovim licze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ſzlȇidnya zemla. Po vegyte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med pogan mi da Goſzpȏd Bogh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kraluie.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on pokara veſz ſirou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ſzveit keteriſzȇ ne gene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opita vſze luſztvȏ vu pra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vicze.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Raduiteſze Nebeſza i ve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ſzeliȇ zemla: Geniſze Mor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je i vſze kaie vunyem veſzel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iſze poule i vſza kȃſzo vu tebe.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Raduiteſze i ſzleidnya dr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eivjȃ vu Loge.</w:t>
      </w:r>
    </w:p>
    <w:p w:rsidR="00784A60" w:rsidRPr="00B119DA" w:rsidRDefault="00784A60" w:rsidP="00CA7772">
      <w:pPr>
        <w:pStyle w:val="Ninastyle"/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CA7772">
        <w:rPr>
          <w:rStyle w:val="teidel"/>
        </w:rPr>
        <w:t>vu</w:t>
      </w:r>
      <w:r w:rsidRPr="00B119DA">
        <w:rPr>
          <w:lang w:val="hr-HR"/>
        </w:rPr>
        <w:t xml:space="preserve"> Pred li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A7772">
      <w:r w:rsidRPr="00B119DA">
        <w:t>/86/</w:t>
      </w:r>
    </w:p>
    <w:p w:rsidR="00784A60" w:rsidRPr="00B119DA" w:rsidRDefault="00784A60" w:rsidP="00CA7772">
      <w:pPr>
        <w:pStyle w:val="teifwPageNum"/>
      </w:pPr>
      <w:r w:rsidRPr="00B119DA">
        <w:t>105</w:t>
      </w:r>
      <w:r w:rsidR="00CA7772">
        <w:t>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Pred liczem Goſzpodna Boga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arie dovsȇl pitat zemlo.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On opita zemel ſzki ſzveit vȗ</w:t>
      </w:r>
    </w:p>
    <w:p w:rsidR="00784A60" w:rsidRPr="00CA7772" w:rsidRDefault="00784A60" w:rsidP="00CA7772">
      <w:pPr>
        <w:pStyle w:val="teiab"/>
        <w:spacing w:after="0"/>
        <w:rPr>
          <w:rStyle w:val="teigap"/>
        </w:rPr>
      </w:pPr>
      <w:r w:rsidRPr="00B119DA">
        <w:rPr>
          <w:lang w:val="hr-HR"/>
        </w:rPr>
        <w:t xml:space="preserve">pravicze. </w:t>
      </w:r>
      <w:r w:rsidRPr="00CA7772">
        <w:rPr>
          <w:rStyle w:val="teigap"/>
        </w:rPr>
        <w:t>Iv</w:t>
      </w:r>
      <w:r w:rsidRPr="00B119DA">
        <w:rPr>
          <w:lang w:val="hr-HR"/>
        </w:rPr>
        <w:t xml:space="preserve"> ſze luſztvo vu </w:t>
      </w:r>
      <w:r w:rsidRPr="00CA7772">
        <w:rPr>
          <w:rStyle w:val="teigap"/>
        </w:rPr>
        <w:t>ſzer</w:t>
      </w:r>
    </w:p>
    <w:p w:rsidR="00784A60" w:rsidRPr="00B119DA" w:rsidRDefault="00784A60" w:rsidP="00CA7772">
      <w:pPr>
        <w:pStyle w:val="teicloser"/>
      </w:pPr>
      <w:r w:rsidRPr="00CA7772">
        <w:rPr>
          <w:rStyle w:val="teigap"/>
        </w:rPr>
        <w:t>e</w:t>
      </w:r>
      <w:r w:rsidRPr="00B119DA">
        <w:rPr>
          <w:lang w:val="hr-HR"/>
        </w:rPr>
        <w:t xml:space="preserve"> </w:t>
      </w:r>
      <w:r w:rsidRPr="00CA7772">
        <w:rPr>
          <w:rStyle w:val="teiabZnak"/>
        </w:rPr>
        <w:t>i ſztemi. Hvala bojd oczȗ</w:t>
      </w:r>
      <w:r w:rsidRPr="00B119DA">
        <w:rPr>
          <w:lang w:val="hr-HR"/>
        </w:rPr>
        <w:t xml:space="preserve"> Am&amp;</w:t>
      </w:r>
    </w:p>
    <w:p w:rsidR="00784A60" w:rsidRPr="00CA7772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CA7772">
        <w:rPr>
          <w:rStyle w:val="teibibl"/>
        </w:rPr>
        <w:t>Psalmus CXLVI. Laudate Domin&amp;</w:t>
      </w:r>
    </w:p>
    <w:p w:rsidR="00784A60" w:rsidRPr="00B119DA" w:rsidRDefault="00784A60" w:rsidP="00CA7772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H</w:t>
      </w:r>
      <w:r w:rsidRPr="00B119DA">
        <w:rPr>
          <w:lang w:val="hr-HR"/>
        </w:rPr>
        <w:t>valite Goſzpodna ar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ie dobro ſz peivȃti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nyemu vug odna i pṟi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etna boidi hvala nasſemu Gȏſz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pȏdnu Bougu.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on hocse napravȋti ker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sanſztvo I razbegnyene ſzinȋ</w:t>
      </w:r>
    </w:p>
    <w:p w:rsidR="00784A60" w:rsidRPr="00B119DA" w:rsidRDefault="00784A60" w:rsidP="00CA777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vkup ſzp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CA7772">
      <w:r w:rsidRPr="00B119DA">
        <w:t>/87/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vkup ſzpravi.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Kî z vraisi potrȇine v ſzer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czi. I zavese nyhȏvo potrei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nye.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ki na racsuni dersi vſza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nebȇſzka zveizde I ſzleidn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ye zȋmenom zove.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Vekie nas Goſzpon i velika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zmosnȏſzt nyegova. Ni ra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csuna neima nyȇgova zm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osnoſzt.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Zvisava pokornȇ Goſzpon</w:t>
      </w:r>
    </w:p>
    <w:p w:rsidR="00784A60" w:rsidRPr="00B119DA" w:rsidRDefault="00784A60" w:rsidP="00CA7772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Bogh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CA7772" w:rsidP="00CA7772">
      <w:r>
        <w:t>/</w:t>
      </w:r>
      <w:r w:rsidR="00784A60" w:rsidRPr="00B119DA">
        <w:t>88/</w:t>
      </w:r>
    </w:p>
    <w:p w:rsidR="00784A60" w:rsidRPr="00B119DA" w:rsidRDefault="00784A60" w:rsidP="00CA7772">
      <w:pPr>
        <w:pStyle w:val="teifwPageNum"/>
      </w:pPr>
      <w:r w:rsidRPr="00B119DA">
        <w:t>107</w:t>
      </w:r>
      <w:r w:rsidR="00CA7772">
        <w:t>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Bogh. A greisnike ponisa nȏt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eṟ do zemle.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Dicsite Goſzpodna z hvalȏ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zdavanyȇm I ſzpeivaite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vgoſzli nasſemu Gȏſzpodno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Bōugo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ſzkriva Nebȏ z oblakmi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desgy ſzpravlȃ nato zemlo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o.</w:t>
      </w:r>
    </w:p>
    <w:p w:rsidR="00784A60" w:rsidRPr="00B119DA" w:rsidRDefault="00784A60" w:rsidP="00CA7772">
      <w:pPr>
        <w:pStyle w:val="teiab"/>
        <w:spacing w:after="0"/>
      </w:pPr>
      <w:r w:rsidRPr="00B119DA">
        <w:rPr>
          <w:lang w:val="hr-HR"/>
        </w:rPr>
        <w:t xml:space="preserve">Kina </w:t>
      </w:r>
      <w:r w:rsidRPr="00AE5D6A">
        <w:rPr>
          <w:rStyle w:val="teigap"/>
        </w:rPr>
        <w:t>goreidaie</w:t>
      </w:r>
      <w:r w:rsidRPr="00B119DA">
        <w:rPr>
          <w:lang w:val="hr-HR"/>
        </w:rPr>
        <w:t xml:space="preserve"> ſzenȏ i tṟ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avo. Na haſzȇn Cslovecsanſz</w:t>
      </w:r>
    </w:p>
    <w:p w:rsidR="00784A60" w:rsidRPr="00B119DA" w:rsidRDefault="00784A60" w:rsidP="00CA7772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 Ki ſivini daie nyih potṟȇ</w:t>
      </w:r>
    </w:p>
    <w:p w:rsidR="00784A60" w:rsidRPr="00B119DA" w:rsidRDefault="00784A60" w:rsidP="00CA7772">
      <w:pPr>
        <w:pStyle w:val="teiab"/>
        <w:spacing w:after="0"/>
      </w:pPr>
      <w:r w:rsidRPr="00B119DA">
        <w:rPr>
          <w:lang w:val="hr-HR"/>
        </w:rPr>
        <w:t xml:space="preserve">ben </w:t>
      </w:r>
      <w:r w:rsidRPr="00AE5D6A">
        <w:rPr>
          <w:rStyle w:val="teidel"/>
        </w:rPr>
        <w:t>haſzen</w:t>
      </w:r>
      <w:r w:rsidRPr="00B119DA">
        <w:rPr>
          <w:lang w:val="hr-HR"/>
        </w:rPr>
        <w:t xml:space="preserve"> ſitek! I kovranim</w:t>
      </w:r>
    </w:p>
    <w:p w:rsidR="00784A60" w:rsidRPr="00B119DA" w:rsidRDefault="00784A60" w:rsidP="00AE5D6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mladicsom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AE5D6A">
      <w:r w:rsidRPr="00B119DA">
        <w:t>/89/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mladicsom ki nyega nȃpom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ocs zovo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 naſzleiuſze vu kon ſzkȇ ja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ko ſzti. Ni cslovȇcsa mocs nye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mȗ nei vugdna.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Vugodniſzo Goſzpodno Bo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 kiſze nyȇga boie I oni ki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 vupaio vnyegȏvo milosc</w:t>
      </w:r>
    </w:p>
    <w:p w:rsidR="00784A60" w:rsidRPr="00B119DA" w:rsidRDefault="00784A60" w:rsidP="00AE5D6A">
      <w:pPr>
        <w:pStyle w:val="teicloser"/>
      </w:pPr>
      <w:r w:rsidRPr="00AE5D6A">
        <w:rPr>
          <w:rStyle w:val="teiabZnak"/>
        </w:rPr>
        <w:t>ho. Hvala boi di Oczu</w:t>
      </w:r>
      <w:r w:rsidRPr="00B119DA">
        <w:rPr>
          <w:lang w:val="hr-HR"/>
        </w:rPr>
        <w:t xml:space="preserve"> Am&amp;</w:t>
      </w:r>
    </w:p>
    <w:p w:rsidR="00784A60" w:rsidRPr="00AE5D6A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AE5D6A">
        <w:rPr>
          <w:rStyle w:val="teibibl"/>
        </w:rPr>
        <w:t>Psalmus CXXXIII. Ecce nune</w:t>
      </w:r>
    </w:p>
    <w:p w:rsidR="00784A60" w:rsidRPr="00B119DA" w:rsidRDefault="00784A60" w:rsidP="00AE5D6A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O</w:t>
      </w:r>
      <w:r w:rsidRPr="00B119DA">
        <w:rPr>
          <w:lang w:val="hr-HR"/>
        </w:rPr>
        <w:t>vo vezdai Blagoſz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lovite Goſzpȏdna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Boga vſzih</w:t>
      </w:r>
    </w:p>
    <w:p w:rsidR="00784A60" w:rsidRPr="00B119DA" w:rsidRDefault="00784A60" w:rsidP="00AE5D6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ki ſzte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AE5D6A">
      <w:r w:rsidRPr="00B119DA">
        <w:t>/90/</w:t>
      </w:r>
    </w:p>
    <w:p w:rsidR="00784A60" w:rsidRPr="00B119DA" w:rsidRDefault="00784A60" w:rsidP="00AE5D6A">
      <w:pPr>
        <w:pStyle w:val="teifwPageNum"/>
      </w:pPr>
      <w:r w:rsidRPr="00B119DA">
        <w:t>109</w:t>
      </w:r>
      <w:r w:rsidR="00AE5D6A">
        <w:t>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kiſzte nyegovi ſzlugi.</w:t>
      </w:r>
    </w:p>
    <w:p w:rsidR="00784A60" w:rsidRPr="00B119DA" w:rsidRDefault="00784A60" w:rsidP="00AE5D6A">
      <w:pPr>
        <w:pStyle w:val="teiab"/>
        <w:spacing w:after="0"/>
      </w:pPr>
      <w:r w:rsidRPr="00B119DA">
        <w:rPr>
          <w:lang w:val="hr-HR"/>
        </w:rPr>
        <w:t xml:space="preserve">Ki ſztoite vu </w:t>
      </w:r>
      <w:r w:rsidRPr="00AE5D6A">
        <w:rPr>
          <w:rStyle w:val="teigap"/>
        </w:rPr>
        <w:t>hicse</w:t>
      </w:r>
      <w:r w:rsidRPr="00B119DA">
        <w:rPr>
          <w:lang w:val="hr-HR"/>
        </w:rPr>
        <w:t xml:space="preserve"> Gȏſzpodno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ve, vu prekleti nasſega Gȏſz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podna Boga.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nocsi gori zdigni vasſe ro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ke vu ſzvȇtom meſzti. I blago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ſzlovite Gȏſzpodna Bogá.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Blago ſzlovite Goſzpôdna Bog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a: kie ſztvoril Nȇbo i zemlo.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Hvala boidi oczu i ſzinu, i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ſzvetomu Duho kakoie bilo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odzacsetka vezdài i vſzig</w:t>
      </w:r>
    </w:p>
    <w:p w:rsidR="00784A60" w:rsidRPr="00B119DA" w:rsidRDefault="00784A60" w:rsidP="00AE5D6A">
      <w:pPr>
        <w:pStyle w:val="teicloser"/>
      </w:pPr>
      <w:r w:rsidRPr="00AE5D6A">
        <w:rPr>
          <w:rStyle w:val="teiabZnak"/>
        </w:rPr>
        <w:t>daṟ mo vekivekom T</w:t>
      </w:r>
      <w:r w:rsidRPr="00AE5D6A">
        <w:rPr>
          <w:rStyle w:val="teigap"/>
        </w:rPr>
        <w:t>???</w:t>
      </w:r>
      <w:r w:rsidRPr="00B119DA">
        <w:rPr>
          <w:lang w:val="hr-HR"/>
        </w:rPr>
        <w:t xml:space="preserve"> Am&amp;</w:t>
      </w:r>
    </w:p>
    <w:p w:rsidR="00784A60" w:rsidRPr="00B119DA" w:rsidRDefault="00784A60" w:rsidP="00AE5D6A">
      <w:pPr>
        <w:pStyle w:val="Naslov1"/>
      </w:pP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ascii="Times New Roman" w:eastAsia="Times New Roman" w:hAnsi="Times New Roman"/>
          <w:lang w:val="hr-HR"/>
        </w:rPr>
        <w:tab/>
      </w:r>
      <w:r w:rsidRPr="00B119DA">
        <w:rPr>
          <w:rFonts w:eastAsia="Times New Roman"/>
          <w:lang w:val="hr-HR"/>
        </w:rPr>
        <w:t>Canti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  <w:r w:rsidRPr="00B119DA">
        <w:t>/91/</w:t>
      </w:r>
    </w:p>
    <w:p w:rsidR="00784A60" w:rsidRPr="00B119DA" w:rsidRDefault="00784A60" w:rsidP="00AE5D6A">
      <w:pPr>
        <w:pStyle w:val="Naslov1"/>
        <w:rPr>
          <w:rFonts w:eastAsia="Times New Roman"/>
          <w:lang w:val="hr-HR"/>
        </w:rPr>
      </w:pPr>
      <w:r w:rsidRPr="00B119DA">
        <w:rPr>
          <w:rFonts w:eastAsia="Times New Roman"/>
          <w:lang w:val="hr-HR"/>
        </w:rPr>
        <w:t>Canticum Mariæ virginis</w:t>
      </w:r>
    </w:p>
    <w:p w:rsidR="00784A60" w:rsidRPr="00B119DA" w:rsidRDefault="00784A60" w:rsidP="00AE5D6A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G</w:t>
      </w:r>
      <w:r w:rsidRPr="00B119DA">
        <w:rPr>
          <w:lang w:val="hr-HR"/>
        </w:rPr>
        <w:t>ore zvisava Dȗsſa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moia Mojega Gȏſzpo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dna Boga.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mo iaſze Düsſa zvȇſzelja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Boge mojem zvelicsiteli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 je on pogledal na po niz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noſzt ſzlusbenȋcze ſzvoje I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ovo me zato blaise no roko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vſzi nȃrodi luſztva.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Vcsinilie zmeno m velike</w:t>
      </w:r>
    </w:p>
    <w:p w:rsidR="00784A60" w:rsidRPr="00B119DA" w:rsidRDefault="00784A60" w:rsidP="00AE5D6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recsi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AE5D6A">
      <w:r w:rsidRPr="00B119DA">
        <w:t>/92/</w:t>
      </w:r>
    </w:p>
    <w:p w:rsidR="00784A60" w:rsidRPr="00B119DA" w:rsidRDefault="00784A60" w:rsidP="00AE5D6A">
      <w:pPr>
        <w:pStyle w:val="teifwPageNum"/>
      </w:pPr>
      <w:r w:rsidRPr="00B119DA">
        <w:t>113</w:t>
      </w:r>
      <w:r w:rsidR="00AE5D6A">
        <w:t>.</w:t>
      </w:r>
    </w:p>
    <w:p w:rsidR="00784A60" w:rsidRPr="00AE5D6A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AE5D6A">
        <w:rPr>
          <w:rStyle w:val="teibibl"/>
        </w:rPr>
        <w:t>Psalmus XXX. Usg qvo Domine.</w:t>
      </w:r>
    </w:p>
    <w:p w:rsidR="00784A60" w:rsidRPr="00B119DA" w:rsidRDefault="00784A60" w:rsidP="00AE5D6A">
      <w:pPr>
        <w:pStyle w:val="teiab"/>
        <w:spacing w:after="0"/>
      </w:pPr>
      <w:r w:rsidRPr="00B119DA">
        <w:rPr>
          <w:lang w:val="hr-HR"/>
        </w:rPr>
        <w:tab/>
      </w:r>
      <w:r w:rsidRPr="00AE5D6A">
        <w:rPr>
          <w:rStyle w:val="teigap"/>
        </w:rPr>
        <w:t>D</w:t>
      </w:r>
      <w:r w:rsidRPr="00B119DA">
        <w:rPr>
          <w:lang w:val="hr-HR"/>
        </w:rPr>
        <w:t>dokleſze zme Goſzp</w:t>
      </w:r>
    </w:p>
    <w:p w:rsidR="00784A60" w:rsidRPr="00B119DA" w:rsidRDefault="00784A60" w:rsidP="00AE5D6A">
      <w:pPr>
        <w:pStyle w:val="teiab"/>
        <w:spacing w:after="0"/>
      </w:pPr>
      <w:r w:rsidRPr="00B119DA">
        <w:rPr>
          <w:lang w:val="hr-HR"/>
        </w:rPr>
        <w:tab/>
        <w:t xml:space="preserve">on bodes </w:t>
      </w:r>
      <w:r w:rsidRPr="00AE5D6A">
        <w:rPr>
          <w:rStyle w:val="teigap"/>
        </w:rPr>
        <w:t>pozablin</w:t>
      </w:r>
    </w:p>
    <w:p w:rsidR="00784A60" w:rsidRPr="00B119DA" w:rsidRDefault="00784A60" w:rsidP="00AE5D6A">
      <w:pPr>
        <w:pStyle w:val="teiab"/>
        <w:spacing w:after="0"/>
      </w:pPr>
      <w:r w:rsidRPr="00B119DA">
        <w:rPr>
          <w:b/>
          <w:lang w:val="hr-HR"/>
        </w:rPr>
        <w:tab/>
      </w:r>
      <w:r w:rsidRPr="00AE5D6A">
        <w:rPr>
          <w:rStyle w:val="teigap"/>
        </w:rPr>
        <w:t>al</w:t>
      </w:r>
      <w:r w:rsidRPr="00B119DA">
        <w:rPr>
          <w:lang w:val="hr-HR"/>
        </w:rPr>
        <w:t xml:space="preserve"> vȇk veke li. Dok</w:t>
      </w:r>
    </w:p>
    <w:p w:rsidR="00784A60" w:rsidRPr="00AE5D6A" w:rsidRDefault="00784A60" w:rsidP="00AE5D6A">
      <w:pPr>
        <w:pStyle w:val="teiab"/>
        <w:spacing w:after="0"/>
        <w:rPr>
          <w:rStyle w:val="teidel"/>
        </w:rPr>
      </w:pPr>
      <w:r w:rsidRPr="00B119DA">
        <w:rPr>
          <w:lang w:val="hr-HR"/>
        </w:rPr>
        <w:t>le</w:t>
      </w:r>
      <w:r w:rsidRPr="00AE5D6A">
        <w:rPr>
          <w:rStyle w:val="teidel"/>
        </w:rPr>
        <w:t>m</w:t>
      </w:r>
      <w:r w:rsidRPr="00B119DA">
        <w:rPr>
          <w:lang w:val="hr-HR"/>
        </w:rPr>
        <w:t xml:space="preserve"> bodeſ </w:t>
      </w:r>
      <w:r w:rsidRPr="00AE5D6A">
        <w:rPr>
          <w:rStyle w:val="teidel"/>
        </w:rPr>
        <w:t>tolnacs vertel</w:t>
      </w:r>
    </w:p>
    <w:p w:rsidR="00784A60" w:rsidRPr="00B119DA" w:rsidRDefault="00784A60" w:rsidP="00AE5D6A">
      <w:pPr>
        <w:pStyle w:val="teiab"/>
        <w:spacing w:after="0"/>
      </w:pPr>
      <w:r w:rsidRPr="00AE5D6A">
        <w:rPr>
          <w:rStyle w:val="teidel"/>
        </w:rPr>
        <w:t>licze</w:t>
      </w:r>
      <w:r w:rsidRPr="00B119DA">
        <w:rPr>
          <w:lang w:val="hr-HR"/>
        </w:rPr>
        <w:t xml:space="preserve"> ſzkrival od menȇ licze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ſzvoie.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Dokle bodem tolnacs vertel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vu mȏje pameti. I dokle bo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ta moka trapila ſzèrcze mo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ie, i dokle bo nep riatel Go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ſzpodȗval nad menom.</w:t>
      </w:r>
    </w:p>
    <w:p w:rsidR="00784A60" w:rsidRPr="00B119DA" w:rsidRDefault="00784A60" w:rsidP="00AE5D6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oglei ſze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AE5D6A">
      <w:r w:rsidRPr="00B119DA">
        <w:t>/93/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Ogleiſze na me Goſzpon te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mȇ pomori. Preſzveiti mo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ie oblice da nezavȗſznem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ſzmerti.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Ni da ne recse nepriatel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moi veksiſzȇm od nyega. I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csiſze zmeſzta gȇnem pocsno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 ve ſzeliti ki nazlȃdujo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mene.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Vetoſze jaſz hocso na tvo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dobroto nȃſzloniti. veſze</w:t>
      </w:r>
    </w:p>
    <w:p w:rsidR="00784A60" w:rsidRPr="00B119DA" w:rsidRDefault="00784A60" w:rsidP="00AE5D6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liſze moje ſzercze priseſztya</w:t>
      </w:r>
    </w:p>
    <w:p w:rsidR="00784A60" w:rsidRPr="00B119DA" w:rsidRDefault="00784A60" w:rsidP="00AE5D6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tvojega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A052A">
      <w:r w:rsidRPr="00B119DA">
        <w:t>/94/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tvega zvelicsanya ho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csem ſzpeivati gdamȇ nym</w:t>
      </w:r>
    </w:p>
    <w:p w:rsidR="00784A60" w:rsidRPr="00B119DA" w:rsidRDefault="00784A60" w:rsidP="00EA052A">
      <w:pPr>
        <w:pStyle w:val="teicloser"/>
      </w:pPr>
      <w:r w:rsidRPr="00EA052A">
        <w:rPr>
          <w:rStyle w:val="teiabZnak"/>
        </w:rPr>
        <w:t>daruies.</w:t>
      </w:r>
      <w:r w:rsidRPr="00B119DA">
        <w:rPr>
          <w:lang w:val="hr-HR"/>
        </w:rPr>
        <w:t xml:space="preserve"> Hvala boi</w:t>
      </w:r>
      <w:r w:rsidRPr="00B119DA">
        <w:rPr>
          <w:b/>
          <w:lang w:val="hr-HR"/>
        </w:rPr>
        <w:t>&amp;</w:t>
      </w:r>
    </w:p>
    <w:p w:rsidR="00784A60" w:rsidRPr="00EA052A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EA052A">
        <w:rPr>
          <w:rStyle w:val="teibibl"/>
        </w:rPr>
        <w:t>Psalmus XLII. Iudica me</w:t>
      </w:r>
    </w:p>
    <w:p w:rsidR="00784A60" w:rsidRPr="00B119DA" w:rsidRDefault="00784A60" w:rsidP="00EA052A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S</w:t>
      </w:r>
      <w:r w:rsidRPr="00B119DA">
        <w:rPr>
          <w:lang w:val="hr-HR"/>
        </w:rPr>
        <w:t>ztani karai mene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Goſzpon teſze kar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ai za me zNeprȋatȇlmi od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hudih i csalarnih ludih oſz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lȏbodi mene.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Vedeſze maja mocs ti Go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ſzpon zakai ſzimȇ oſztavil</w:t>
      </w:r>
    </w:p>
    <w:p w:rsidR="00784A60" w:rsidRPr="00B119DA" w:rsidRDefault="00784A60" w:rsidP="00EA052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zakai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A052A">
      <w:r w:rsidRPr="00B119DA">
        <w:t>/95/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zakaisalo ſzten hodim tak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kroto od nepriatȇlov zb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antuvan.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Puſzti vunka Goſzpon Bog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ſzvojo ſzvetloſzt ino ſzvoiȏ pr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aviczo. Ta mene za neſze na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tvojo ſzveto goro ino vȗ tvo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io hiso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Da bodem gori hodil kol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tarȋ Bosemi komuje pravi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cze i knyemoveſzȇlju Bou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go: Da bom hvalil tebe vu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 ſzli Goſzpon Bȏgh ki ſzi</w:t>
      </w:r>
    </w:p>
    <w:p w:rsidR="00784A60" w:rsidRPr="00B119DA" w:rsidRDefault="00784A60" w:rsidP="00EA052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  <w:t>moi Bogh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A052A">
      <w:r w:rsidRPr="00B119DA">
        <w:t>/96/</w:t>
      </w:r>
    </w:p>
    <w:p w:rsidR="00784A60" w:rsidRPr="00B119DA" w:rsidRDefault="00784A60" w:rsidP="00EA052A">
      <w:pPr>
        <w:pStyle w:val="teifwPageNum"/>
      </w:pPr>
      <w:r w:rsidRPr="00B119DA">
        <w:t>117</w:t>
      </w:r>
      <w:r w:rsidR="00EA052A">
        <w:t>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Bogh.</w:t>
      </w:r>
      <w:r w:rsidRPr="00B119DA">
        <w:rPr>
          <w:lang w:val="hr-HR"/>
        </w:rPr>
        <w:tab/>
      </w:r>
      <w:r w:rsidRPr="00B119DA">
        <w:rPr>
          <w:lang w:val="hr-HR"/>
        </w:rPr>
        <w:tab/>
      </w:r>
      <w:r w:rsidRPr="00B119DA">
        <w:rPr>
          <w:lang w:val="hr-HR"/>
        </w:rPr>
        <w:tab/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Ti pali moja Dusſa zakai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ſze ſaloſztis, zakaimȇ dreſze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lis vupàiſze vu Boghe dam e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ische oſzlobodi. i hvalil bom</w:t>
      </w:r>
    </w:p>
    <w:p w:rsidR="00784A60" w:rsidRPr="00B119DA" w:rsidRDefault="00784A60" w:rsidP="00EA052A">
      <w:pPr>
        <w:pStyle w:val="teicloser"/>
      </w:pPr>
      <w:r w:rsidRPr="00EA052A">
        <w:rPr>
          <w:rStyle w:val="teiabZnak"/>
        </w:rPr>
        <w:t>Bȏga mojega.</w:t>
      </w:r>
      <w:r w:rsidRPr="00B119DA">
        <w:rPr>
          <w:lang w:val="hr-HR"/>
        </w:rPr>
        <w:t xml:space="preserve"> Hvala boid</w:t>
      </w:r>
      <w:r w:rsidRPr="00B119DA">
        <w:rPr>
          <w:b/>
          <w:lang w:val="hr-HR"/>
        </w:rPr>
        <w:t>&amp;</w:t>
      </w:r>
    </w:p>
    <w:p w:rsidR="00784A60" w:rsidRPr="00EA052A" w:rsidRDefault="00784A60" w:rsidP="00784A60">
      <w:pPr>
        <w:pStyle w:val="Standard"/>
        <w:shd w:val="clear" w:color="auto" w:fill="FFFFFF" w:themeFill="background1"/>
        <w:jc w:val="both"/>
        <w:rPr>
          <w:rStyle w:val="teibibl"/>
        </w:rPr>
      </w:pPr>
      <w:r w:rsidRPr="00EA052A">
        <w:rPr>
          <w:rStyle w:val="teibibl"/>
        </w:rPr>
        <w:t>Psalmus XLVI. Omnes gentes&amp;</w:t>
      </w:r>
    </w:p>
    <w:p w:rsidR="00784A60" w:rsidRPr="00B119DA" w:rsidRDefault="00784A60" w:rsidP="00EA052A">
      <w:pPr>
        <w:pStyle w:val="teiab"/>
        <w:spacing w:after="0"/>
      </w:pPr>
      <w:r w:rsidRPr="00B119DA">
        <w:rPr>
          <w:lang w:val="hr-HR"/>
        </w:rPr>
        <w:tab/>
      </w:r>
      <w:r w:rsidRPr="00B119DA">
        <w:rPr>
          <w:b/>
          <w:bCs/>
          <w:lang w:val="hr-HR"/>
        </w:rPr>
        <w:t>V</w:t>
      </w:r>
      <w:r w:rsidRPr="00B119DA">
        <w:rPr>
          <w:lang w:val="hr-HR"/>
        </w:rPr>
        <w:t>ſzi narodi tre pecsi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tȇ zrokami Radujte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ab/>
        <w:t>ſze Bougo zveſzȇlim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glaſzom.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Ariè ſztrasen visnyȋ Goſzpon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Bogh i velikie krall</w:t>
      </w:r>
    </w:p>
    <w:p w:rsidR="00784A60" w:rsidRPr="00B119DA" w:rsidRDefault="00784A60" w:rsidP="00EA052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nadevſzv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A052A">
      <w:r w:rsidRPr="00B119DA">
        <w:t>/97/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nȃevſzom zemlom.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Po bil namje vnogȏ Luſztvo I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narode pȏd noge nasſe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Zebral namie ſzvojo vekȋvecs</w:t>
      </w:r>
    </w:p>
    <w:p w:rsidR="00784A60" w:rsidRPr="00B119DA" w:rsidRDefault="00784A60" w:rsidP="00EA052A">
      <w:pPr>
        <w:pStyle w:val="teiab"/>
        <w:spacing w:after="0"/>
      </w:pPr>
      <w:r w:rsidRPr="00B119DA">
        <w:rPr>
          <w:lang w:val="hr-HR"/>
        </w:rPr>
        <w:t xml:space="preserve">ino I Diko koje lubil </w:t>
      </w:r>
      <w:r w:rsidRPr="00EA052A">
        <w:rPr>
          <w:rStyle w:val="teipersName"/>
        </w:rPr>
        <w:t>Jacob</w:t>
      </w:r>
      <w:r w:rsidRPr="00B119DA">
        <w:rPr>
          <w:lang w:val="hr-HR"/>
        </w:rPr>
        <w:t>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Zaſzto pil je Goſzpon Bo g h i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Nebeſza Zvelikȋm veſzeljem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 zvelikȋm veſzeljem i zv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elikim tṟombȗntȗvanyem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glaſzom.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Speivaite nasſemu Bogȗ</w:t>
      </w:r>
    </w:p>
    <w:p w:rsidR="00784A60" w:rsidRPr="00EA052A" w:rsidRDefault="00784A60" w:rsidP="00EA052A">
      <w:pPr>
        <w:pStyle w:val="teiab"/>
        <w:spacing w:after="0"/>
        <w:rPr>
          <w:rStyle w:val="teidel"/>
        </w:rPr>
      </w:pPr>
      <w:r w:rsidRPr="00EA052A">
        <w:rPr>
          <w:rStyle w:val="teidel"/>
        </w:rPr>
        <w:t>ſzpeivaite Szpeivaite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ſzpeivaite ſzpeivaite</w:t>
      </w:r>
    </w:p>
    <w:p w:rsidR="00784A60" w:rsidRPr="00B119DA" w:rsidRDefault="00784A60" w:rsidP="00EA052A">
      <w:pPr>
        <w:pStyle w:val="Ninastyle"/>
        <w:rPr>
          <w:lang w:val="hr-HR"/>
        </w:rPr>
      </w:pPr>
      <w:r w:rsidRPr="00B119DA">
        <w:rPr>
          <w:lang w:val="hr-HR"/>
        </w:rPr>
        <w:tab/>
      </w:r>
      <w:r w:rsidRPr="00B119DA">
        <w:rPr>
          <w:lang w:val="hr-HR"/>
        </w:rPr>
        <w:tab/>
        <w:t>nasſe</w:t>
      </w: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784A60">
      <w:pPr>
        <w:pStyle w:val="Standard"/>
        <w:shd w:val="clear" w:color="auto" w:fill="FFFFFF" w:themeFill="background1"/>
        <w:spacing w:after="198"/>
        <w:jc w:val="both"/>
        <w:rPr>
          <w:rFonts w:hint="eastAsia"/>
        </w:rPr>
      </w:pPr>
    </w:p>
    <w:p w:rsidR="00784A60" w:rsidRPr="00B119DA" w:rsidRDefault="00784A60" w:rsidP="00EA052A">
      <w:r w:rsidRPr="00B119DA">
        <w:t>/98/</w:t>
      </w:r>
    </w:p>
    <w:p w:rsidR="00784A60" w:rsidRPr="00B119DA" w:rsidRDefault="00784A60" w:rsidP="00EA052A">
      <w:pPr>
        <w:pStyle w:val="teifwPageNum"/>
      </w:pPr>
      <w:r w:rsidRPr="00B119DA">
        <w:t>119</w:t>
      </w:r>
      <w:r w:rsidR="00EA052A">
        <w:t>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Szpeivaite nasſemu krȃlly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iu ſzpeivaite.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ArieGoſzpon Bogh krall na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dȇvſzom zemlom. ſzpeivai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tè nyemu modṟo.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Goſzpon Bogh kraluie nȃd po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ganmi Goſzpon Bogh ſzedi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na ſzvojem ſzvetom ſztolczi.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Szpravlaiteſze ſzvecski po</w:t>
      </w:r>
    </w:p>
    <w:p w:rsidR="00784A60" w:rsidRPr="00B119DA" w:rsidRDefault="00784A60" w:rsidP="00EA052A">
      <w:pPr>
        <w:pStyle w:val="teiab"/>
        <w:spacing w:after="0"/>
      </w:pPr>
      <w:r w:rsidRPr="00B119DA">
        <w:rPr>
          <w:lang w:val="hr-HR"/>
        </w:rPr>
        <w:t xml:space="preserve">glavniczi zBogom </w:t>
      </w:r>
      <w:r w:rsidRPr="00501C3E">
        <w:rPr>
          <w:rStyle w:val="teipersName"/>
        </w:rPr>
        <w:t>Abrȃham</w:t>
      </w:r>
    </w:p>
    <w:p w:rsidR="00784A60" w:rsidRPr="00B119DA" w:rsidRDefault="00784A60" w:rsidP="00EA052A">
      <w:pPr>
        <w:pStyle w:val="teiab"/>
        <w:spacing w:after="0"/>
        <w:rPr>
          <w:lang w:val="hr-HR"/>
        </w:rPr>
      </w:pPr>
      <w:r w:rsidRPr="00B119DA">
        <w:rPr>
          <w:lang w:val="hr-HR"/>
        </w:rPr>
        <w:t>ovim Ar ſzeie Bogh od zem</w:t>
      </w:r>
    </w:p>
    <w:p w:rsidR="00784A60" w:rsidRPr="00B119DA" w:rsidRDefault="00784A60" w:rsidP="00501C3E">
      <w:pPr>
        <w:pStyle w:val="teicloser"/>
      </w:pPr>
      <w:r w:rsidRPr="00501C3E">
        <w:rPr>
          <w:rStyle w:val="teiabZnak"/>
        </w:rPr>
        <w:t>e jako zviſzil.</w:t>
      </w:r>
      <w:r w:rsidRPr="00B119DA">
        <w:rPr>
          <w:lang w:val="hr-HR"/>
        </w:rPr>
        <w:t xml:space="preserve"> Hva</w:t>
      </w:r>
      <w:r w:rsidRPr="00B119DA">
        <w:rPr>
          <w:b/>
          <w:lang w:val="hr-HR"/>
        </w:rPr>
        <w:t>&amp;</w:t>
      </w:r>
    </w:p>
    <w:p w:rsidR="00784A60" w:rsidRPr="00784A60" w:rsidRDefault="00784A60" w:rsidP="00784A60">
      <w:pPr>
        <w:rPr>
          <w:lang w:eastAsia="ja-JP"/>
        </w:rPr>
      </w:pPr>
    </w:p>
    <w:sectPr w:rsidR="00784A60" w:rsidRPr="00784A60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3E0" w:rsidRDefault="007A23E0" w:rsidP="00C41A06">
      <w:pPr>
        <w:spacing w:after="0" w:line="240" w:lineRule="auto"/>
      </w:pPr>
      <w:r>
        <w:separator/>
      </w:r>
    </w:p>
  </w:endnote>
  <w:endnote w:type="continuationSeparator" w:id="0">
    <w:p w:rsidR="007A23E0" w:rsidRDefault="007A23E0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ZRCola">
    <w:altName w:val="Times New Roman"/>
    <w:panose1 w:val="02020600050405020304"/>
    <w:charset w:val="EE"/>
    <w:family w:val="roman"/>
    <w:pitch w:val="variable"/>
    <w:sig w:usb0="E0002AFF" w:usb1="5001F4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3E0" w:rsidRDefault="007A23E0" w:rsidP="00C41A06">
      <w:pPr>
        <w:spacing w:after="0" w:line="240" w:lineRule="auto"/>
      </w:pPr>
      <w:r>
        <w:separator/>
      </w:r>
    </w:p>
  </w:footnote>
  <w:footnote w:type="continuationSeparator" w:id="0">
    <w:p w:rsidR="007A23E0" w:rsidRDefault="007A23E0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B3CAA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45C54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42FF"/>
    <w:rsid w:val="001A7ACC"/>
    <w:rsid w:val="001B0207"/>
    <w:rsid w:val="001B0331"/>
    <w:rsid w:val="001B10A0"/>
    <w:rsid w:val="001B4C30"/>
    <w:rsid w:val="001B50D2"/>
    <w:rsid w:val="001B683F"/>
    <w:rsid w:val="001C2FF4"/>
    <w:rsid w:val="001D0309"/>
    <w:rsid w:val="001D0A4C"/>
    <w:rsid w:val="001D2490"/>
    <w:rsid w:val="001D6061"/>
    <w:rsid w:val="001E7ED7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18C2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1D54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2159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14C0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21"/>
    <w:rsid w:val="004B6FD4"/>
    <w:rsid w:val="004C11D0"/>
    <w:rsid w:val="004C57A2"/>
    <w:rsid w:val="004C63CF"/>
    <w:rsid w:val="004D0C72"/>
    <w:rsid w:val="004D2EA3"/>
    <w:rsid w:val="004D57CE"/>
    <w:rsid w:val="004E449D"/>
    <w:rsid w:val="004E58CF"/>
    <w:rsid w:val="004E5A91"/>
    <w:rsid w:val="004E764E"/>
    <w:rsid w:val="004F02A4"/>
    <w:rsid w:val="004F5184"/>
    <w:rsid w:val="005001A0"/>
    <w:rsid w:val="00501C3E"/>
    <w:rsid w:val="005103BA"/>
    <w:rsid w:val="00516E55"/>
    <w:rsid w:val="0051790B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97D67"/>
    <w:rsid w:val="005A14A8"/>
    <w:rsid w:val="005A7B08"/>
    <w:rsid w:val="005B6B36"/>
    <w:rsid w:val="005C1812"/>
    <w:rsid w:val="005C4B5E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25D3E"/>
    <w:rsid w:val="00646DC3"/>
    <w:rsid w:val="006476C8"/>
    <w:rsid w:val="00651A79"/>
    <w:rsid w:val="00651F50"/>
    <w:rsid w:val="00653D79"/>
    <w:rsid w:val="0065638B"/>
    <w:rsid w:val="0066243E"/>
    <w:rsid w:val="00666EE2"/>
    <w:rsid w:val="00670D36"/>
    <w:rsid w:val="0067125A"/>
    <w:rsid w:val="00672275"/>
    <w:rsid w:val="00673ADF"/>
    <w:rsid w:val="0067426B"/>
    <w:rsid w:val="006748D4"/>
    <w:rsid w:val="00675395"/>
    <w:rsid w:val="00676296"/>
    <w:rsid w:val="00676F7B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22C28"/>
    <w:rsid w:val="0073063E"/>
    <w:rsid w:val="00731927"/>
    <w:rsid w:val="007405DB"/>
    <w:rsid w:val="00741C55"/>
    <w:rsid w:val="00744641"/>
    <w:rsid w:val="007462A6"/>
    <w:rsid w:val="00754B9E"/>
    <w:rsid w:val="0075769F"/>
    <w:rsid w:val="007677D1"/>
    <w:rsid w:val="00770995"/>
    <w:rsid w:val="00773361"/>
    <w:rsid w:val="00775DC4"/>
    <w:rsid w:val="007809E1"/>
    <w:rsid w:val="00783094"/>
    <w:rsid w:val="00784A60"/>
    <w:rsid w:val="00791E37"/>
    <w:rsid w:val="00792CB6"/>
    <w:rsid w:val="00796266"/>
    <w:rsid w:val="007A0FC1"/>
    <w:rsid w:val="007A1838"/>
    <w:rsid w:val="007A23E0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26466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019F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3D74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62946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5EE9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5D6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49A3"/>
    <w:rsid w:val="00CA71D2"/>
    <w:rsid w:val="00CA7772"/>
    <w:rsid w:val="00CB0174"/>
    <w:rsid w:val="00CC3196"/>
    <w:rsid w:val="00CC7B44"/>
    <w:rsid w:val="00CD1C2B"/>
    <w:rsid w:val="00CD4B14"/>
    <w:rsid w:val="00CD59EC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35E95"/>
    <w:rsid w:val="00D407A7"/>
    <w:rsid w:val="00D41301"/>
    <w:rsid w:val="00D44718"/>
    <w:rsid w:val="00D61013"/>
    <w:rsid w:val="00D7003B"/>
    <w:rsid w:val="00D8237B"/>
    <w:rsid w:val="00D83A0E"/>
    <w:rsid w:val="00D862DF"/>
    <w:rsid w:val="00D8635A"/>
    <w:rsid w:val="00D90353"/>
    <w:rsid w:val="00D9064E"/>
    <w:rsid w:val="00D90C92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DF646F"/>
    <w:rsid w:val="00E0173A"/>
    <w:rsid w:val="00E03FBF"/>
    <w:rsid w:val="00E17ACA"/>
    <w:rsid w:val="00E232F5"/>
    <w:rsid w:val="00E35F58"/>
    <w:rsid w:val="00E4462B"/>
    <w:rsid w:val="00E45835"/>
    <w:rsid w:val="00E47677"/>
    <w:rsid w:val="00E521DC"/>
    <w:rsid w:val="00E52F85"/>
    <w:rsid w:val="00E535D3"/>
    <w:rsid w:val="00E606B5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83E78"/>
    <w:rsid w:val="00E900FB"/>
    <w:rsid w:val="00E90CFA"/>
    <w:rsid w:val="00E91732"/>
    <w:rsid w:val="00E927BF"/>
    <w:rsid w:val="00E930FB"/>
    <w:rsid w:val="00E94329"/>
    <w:rsid w:val="00E97223"/>
    <w:rsid w:val="00EA052A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E2DF0"/>
    <w:rsid w:val="00EF063F"/>
    <w:rsid w:val="00EF1046"/>
    <w:rsid w:val="00EF180B"/>
    <w:rsid w:val="00F05F75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257D"/>
    <w:rsid w:val="00F56785"/>
    <w:rsid w:val="00F56FD0"/>
    <w:rsid w:val="00F57821"/>
    <w:rsid w:val="00F6066C"/>
    <w:rsid w:val="00F6716A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84F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Char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Besedilooznabemesta">
    <w:name w:val="Placeholder Text"/>
    <w:basedOn w:val="Privzetapisavaodstavka"/>
    <w:uiPriority w:val="99"/>
    <w:semiHidden/>
    <w:rsid w:val="00E606B5"/>
    <w:rPr>
      <w:color w:val="808080"/>
    </w:rPr>
  </w:style>
  <w:style w:type="paragraph" w:customStyle="1" w:styleId="teiab">
    <w:name w:val="tei:ab"/>
    <w:basedOn w:val="Navaden"/>
    <w:link w:val="teiabZnak"/>
    <w:qFormat/>
    <w:rsid w:val="004E449D"/>
    <w:rPr>
      <w:color w:val="C0504D" w:themeColor="accent2"/>
    </w:rPr>
  </w:style>
  <w:style w:type="character" w:customStyle="1" w:styleId="teiabZnak">
    <w:name w:val="tei:ab Znak"/>
    <w:basedOn w:val="Privzetapisavaodstavka"/>
    <w:link w:val="teiab"/>
    <w:rsid w:val="004E449D"/>
    <w:rPr>
      <w:rFonts w:asciiTheme="majorHAnsi" w:hAnsiTheme="majorHAnsi"/>
      <w:color w:val="C0504D" w:themeColor="accent2"/>
      <w:sz w:val="26"/>
    </w:rPr>
  </w:style>
  <w:style w:type="paragraph" w:customStyle="1" w:styleId="teicloser">
    <w:name w:val="tei:closer"/>
    <w:basedOn w:val="Navaden"/>
    <w:qFormat/>
    <w:rsid w:val="00D7003B"/>
    <w:rPr>
      <w:color w:val="9BBB59" w:themeColor="accent3"/>
      <w:lang w:eastAsia="ja-JP"/>
    </w:rPr>
  </w:style>
  <w:style w:type="paragraph" w:customStyle="1" w:styleId="Standard">
    <w:name w:val="Standard"/>
    <w:rsid w:val="00784A6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hu-HU" w:eastAsia="zh-CN" w:bidi="hi-IN"/>
    </w:rPr>
  </w:style>
  <w:style w:type="paragraph" w:customStyle="1" w:styleId="Ninastyle">
    <w:name w:val="Nina style"/>
    <w:basedOn w:val="teicatch-word"/>
    <w:link w:val="NinastyleChar"/>
    <w:qFormat/>
    <w:rsid w:val="00826466"/>
  </w:style>
  <w:style w:type="character" w:customStyle="1" w:styleId="teicatch-wordChar">
    <w:name w:val="tei:catch-word Char"/>
    <w:basedOn w:val="Privzetapisavaodstavka"/>
    <w:link w:val="teicatch-word"/>
    <w:rsid w:val="00826466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NinastyleChar">
    <w:name w:val="Nina style Char"/>
    <w:basedOn w:val="teicatch-wordChar"/>
    <w:link w:val="Ninastyle"/>
    <w:rsid w:val="00826466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1ACC-2F18-4E68-AFFF-EF3D838B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98</Pages>
  <Words>5026</Words>
  <Characters>28651</Characters>
  <Application>Microsoft Office Word</Application>
  <DocSecurity>0</DocSecurity>
  <Lines>238</Lines>
  <Paragraphs>67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IJS</Company>
  <LinksUpToDate>false</LinksUpToDate>
  <CharactersWithSpaces>33610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2023-10-30T19:10:00Z</dcterms:created>
  <dcterms:modified xsi:type="dcterms:W3CDTF">2023-10-30T19:10:00Z</dcterms:modified>
</cp:coreProperties>
</file>
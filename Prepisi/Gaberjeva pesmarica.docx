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C2C" w:rsidRDefault="003C109B" w:rsidP="003C109B">
      <w:r>
        <w:t>/1/</w:t>
      </w:r>
    </w:p>
    <w:p w:rsidR="003C109B" w:rsidRDefault="003C109B" w:rsidP="00852FF8">
      <w:pPr>
        <w:pStyle w:val="teifwPageNum"/>
      </w:pPr>
      <w:r>
        <w:t>1.</w:t>
      </w:r>
    </w:p>
    <w:p w:rsidR="003C109B" w:rsidRDefault="003C109B" w:rsidP="00051F60">
      <w:pPr>
        <w:pStyle w:val="Naslov1"/>
      </w:pPr>
      <w:r>
        <w:t xml:space="preserve">Cantiones </w:t>
      </w:r>
      <w:r w:rsidRPr="00852FF8">
        <w:rPr>
          <w:rStyle w:val="teipersName"/>
        </w:rPr>
        <w:t>Michaelis</w:t>
      </w:r>
      <w:r>
        <w:t xml:space="preserve"> </w:t>
      </w:r>
      <w:r w:rsidRPr="00852FF8">
        <w:rPr>
          <w:rStyle w:val="teipersName"/>
        </w:rPr>
        <w:t>Gaber</w:t>
      </w:r>
    </w:p>
    <w:p w:rsidR="003C109B" w:rsidRDefault="003C109B" w:rsidP="00051F60">
      <w:pPr>
        <w:pStyle w:val="Naslov1"/>
      </w:pPr>
      <w:r w:rsidRPr="00852FF8">
        <w:rPr>
          <w:rStyle w:val="teipersName"/>
        </w:rPr>
        <w:t>Anno</w:t>
      </w:r>
      <w:r>
        <w:t xml:space="preserve"> </w:t>
      </w:r>
      <w:r w:rsidR="00852FF8">
        <w:t>i</w:t>
      </w:r>
      <w:r>
        <w:t xml:space="preserve">. 825. Die ib. </w:t>
      </w:r>
      <w:r w:rsidR="00852FF8">
        <w:t>p</w:t>
      </w:r>
      <w:r>
        <w:t>ro</w:t>
      </w:r>
      <w:r>
        <w:br/>
        <w:t>szinczaz</w:t>
      </w:r>
    </w:p>
    <w:p w:rsidR="00A24EE9" w:rsidRDefault="00A24EE9" w:rsidP="00051F60">
      <w:pPr>
        <w:pStyle w:val="Naslov1"/>
      </w:pPr>
      <w:r>
        <w:br w:type="page"/>
      </w:r>
    </w:p>
    <w:p w:rsidR="003C109B" w:rsidRDefault="00A24EE9">
      <w:pPr>
        <w:spacing w:after="200"/>
      </w:pPr>
      <w:r>
        <w:lastRenderedPageBreak/>
        <w:t>/2/</w:t>
      </w:r>
      <w:r w:rsidR="003C109B">
        <w:br w:type="page"/>
      </w:r>
    </w:p>
    <w:p w:rsidR="003C109B" w:rsidRDefault="00A24EE9" w:rsidP="003C109B">
      <w:r>
        <w:lastRenderedPageBreak/>
        <w:t>/3</w:t>
      </w:r>
      <w:r w:rsidR="003C109B">
        <w:t>/</w:t>
      </w:r>
    </w:p>
    <w:p w:rsidR="003C109B" w:rsidRDefault="00A24EE9" w:rsidP="00852FF8">
      <w:pPr>
        <w:pStyle w:val="teifwPageNum"/>
      </w:pPr>
      <w:r>
        <w:t>1</w:t>
      </w:r>
      <w:r w:rsidR="003C109B">
        <w:t>.</w:t>
      </w:r>
    </w:p>
    <w:p w:rsidR="003C109B" w:rsidRDefault="003C109B" w:rsidP="00051F60">
      <w:pPr>
        <w:pStyle w:val="Naslov2"/>
      </w:pPr>
      <w:r>
        <w:t>Vu Imeni Goszpodnovom</w:t>
      </w:r>
      <w:r w:rsidR="00852FF8">
        <w:t>.</w:t>
      </w:r>
    </w:p>
    <w:p w:rsidR="003C109B" w:rsidRDefault="003C109B" w:rsidP="00051F60">
      <w:pPr>
        <w:pStyle w:val="Naslov2"/>
      </w:pPr>
      <w:r>
        <w:t>Valedic</w:t>
      </w:r>
      <w:r w:rsidR="00852FF8">
        <w:t>ti</w:t>
      </w:r>
      <w:r>
        <w:t>a Ad Szep Eleme</w:t>
      </w:r>
    </w:p>
    <w:p w:rsidR="003C109B" w:rsidRDefault="003C109B" w:rsidP="00051F60">
      <w:pPr>
        <w:pStyle w:val="Naslov2"/>
      </w:pPr>
      <w:r>
        <w:t>nek Notam</w:t>
      </w:r>
    </w:p>
    <w:p w:rsidR="003C109B" w:rsidRDefault="003C109B" w:rsidP="00051F60">
      <w:pPr>
        <w:pStyle w:val="teiab"/>
      </w:pPr>
      <w:r>
        <w:t xml:space="preserve">Oh </w:t>
      </w:r>
      <w:r w:rsidRPr="007B5DC6">
        <w:rPr>
          <w:rStyle w:val="teipersName"/>
        </w:rPr>
        <w:t>Jezus</w:t>
      </w:r>
      <w:r>
        <w:t xml:space="preserve"> szmiluj sze,</w:t>
      </w:r>
      <w:r>
        <w:br/>
        <w:t>pri</w:t>
      </w:r>
      <w:r w:rsidRPr="005F5F59">
        <w:t>ſ</w:t>
      </w:r>
      <w:r>
        <w:t xml:space="preserve">slo mije Vrejmen, </w:t>
      </w:r>
      <w:r w:rsidRPr="007B5DC6">
        <w:rPr>
          <w:rStyle w:val="teipersName"/>
        </w:rPr>
        <w:t>Je</w:t>
      </w:r>
      <w:r w:rsidRPr="007B5DC6">
        <w:rPr>
          <w:rStyle w:val="teipersName"/>
        </w:rPr>
        <w:br/>
        <w:t>zus</w:t>
      </w:r>
      <w:r>
        <w:t xml:space="preserve"> moj raszpeti, primi v-</w:t>
      </w:r>
      <w:r>
        <w:br/>
        <w:t>Nebo mene, szpunila sze je</w:t>
      </w:r>
      <w:r>
        <w:br/>
        <w:t>se tva szveta Bosja Vola</w:t>
      </w:r>
      <w:r>
        <w:br/>
        <w:t>daj naj Dü</w:t>
      </w:r>
      <w:r w:rsidRPr="005F5F59">
        <w:t>ſ</w:t>
      </w:r>
      <w:r>
        <w:t>sa moja pride</w:t>
      </w:r>
      <w:r>
        <w:br/>
        <w:t>pred tve Licze.</w:t>
      </w:r>
    </w:p>
    <w:p w:rsidR="003C109B" w:rsidRDefault="003C109B" w:rsidP="00051F60">
      <w:pPr>
        <w:pStyle w:val="teiab"/>
      </w:pPr>
      <w:r>
        <w:t>Ne o</w:t>
      </w:r>
      <w:r w:rsidRPr="005F5F59">
        <w:t>ſ</w:t>
      </w:r>
      <w:r>
        <w:t>ztavi me Boug, nego</w:t>
      </w:r>
      <w:r>
        <w:br/>
        <w:t>me po</w:t>
      </w:r>
      <w:r w:rsidRPr="005F5F59">
        <w:t>ſ</w:t>
      </w:r>
      <w:r>
        <w:t>zlühni, vnougo szem</w:t>
      </w:r>
      <w:r>
        <w:br/>
        <w:t>krivi, proszim te od pü</w:t>
      </w:r>
      <w:r w:rsidRPr="005F5F59">
        <w:t>ſ</w:t>
      </w:r>
      <w:r>
        <w:t>zti</w:t>
      </w:r>
      <w:r>
        <w:br/>
        <w:t>na tvem sztra</w:t>
      </w:r>
      <w:r w:rsidRPr="005F5F59">
        <w:t>ſ</w:t>
      </w:r>
      <w:r>
        <w:t>snom szoudi</w:t>
      </w:r>
      <w:r>
        <w:br/>
        <w:t>boidi mi milosztiv ne o</w:t>
      </w:r>
      <w:r w:rsidRPr="005F5F59">
        <w:t>ſ</w:t>
      </w:r>
      <w:r>
        <w:t>ztavi</w:t>
      </w:r>
      <w:r>
        <w:br/>
        <w:t xml:space="preserve">mene milo </w:t>
      </w:r>
      <w:r w:rsidRPr="007B5DC6">
        <w:rPr>
          <w:rStyle w:val="teidel"/>
        </w:rPr>
        <w:t>te</w:t>
      </w:r>
      <w:r>
        <w:t xml:space="preserve"> sziti molim.</w:t>
      </w:r>
    </w:p>
    <w:p w:rsidR="003C109B" w:rsidRDefault="003C109B" w:rsidP="00051F60">
      <w:pPr>
        <w:pStyle w:val="teiab"/>
      </w:pPr>
      <w:r>
        <w:t>Z Bougom szuncze szvet</w:t>
      </w:r>
      <w:r w:rsidR="007B5DC6">
        <w:t>l</w:t>
      </w:r>
      <w:r>
        <w:t>o</w:t>
      </w:r>
      <w:r>
        <w:br/>
        <w:t xml:space="preserve">kaj szi mi </w:t>
      </w:r>
      <w:r w:rsidRPr="005F5F59">
        <w:t>ſ</w:t>
      </w:r>
      <w:r>
        <w:t>zvejtilo, z Bougom</w:t>
      </w:r>
      <w:r>
        <w:br/>
        <w:t>szuncsevne zvejzde, i mejsz</w:t>
      </w:r>
      <w:r>
        <w:br/>
        <w:t>szecz pre</w:t>
      </w:r>
      <w:r w:rsidRPr="005F5F59">
        <w:t>ſ</w:t>
      </w:r>
      <w:r>
        <w:t>zvetli, kaj szte mi</w:t>
      </w:r>
      <w:r>
        <w:br/>
        <w:t>szkratili va</w:t>
      </w:r>
      <w:r w:rsidRPr="005F5F59">
        <w:t>ſ</w:t>
      </w:r>
      <w:r>
        <w:t>so leipo szvetlo.</w:t>
      </w:r>
    </w:p>
    <w:p w:rsidR="003C109B" w:rsidRDefault="003C109B" w:rsidP="008C4265">
      <w:pPr>
        <w:pStyle w:val="teicatch-word"/>
      </w:pPr>
      <w:r>
        <w:t>na C</w:t>
      </w:r>
    </w:p>
    <w:p w:rsidR="003C109B" w:rsidRDefault="003C109B">
      <w:pPr>
        <w:spacing w:after="200"/>
      </w:pPr>
      <w:r>
        <w:br w:type="page"/>
      </w:r>
    </w:p>
    <w:p w:rsidR="003C109B" w:rsidRDefault="003C109B">
      <w:pPr>
        <w:spacing w:after="200"/>
      </w:pPr>
      <w:r>
        <w:lastRenderedPageBreak/>
        <w:t>/4/</w:t>
      </w:r>
    </w:p>
    <w:p w:rsidR="003C109B" w:rsidRDefault="00A24EE9" w:rsidP="00051F60">
      <w:pPr>
        <w:pStyle w:val="teiab"/>
      </w:pPr>
      <w:r>
        <w:t>na csalarnom szvejti szam</w:t>
      </w:r>
      <w:r>
        <w:br/>
        <w:t>dokoncsal sitek moj.</w:t>
      </w:r>
    </w:p>
    <w:p w:rsidR="00A24EE9" w:rsidRDefault="00A24EE9" w:rsidP="00051F60">
      <w:pPr>
        <w:pStyle w:val="teiab"/>
      </w:pPr>
      <w:r>
        <w:t>Ar cslovik premine</w:t>
      </w:r>
      <w:r w:rsidR="007D13E3">
        <w:t xml:space="preserve"> kak</w:t>
      </w:r>
      <w:r w:rsidR="007D13E3">
        <w:br/>
        <w:t>ti polszki czvejtek, kaj v</w:t>
      </w:r>
      <w:r>
        <w:br/>
        <w:t>gojdno preczvete, se vecser</w:t>
      </w:r>
      <w:r>
        <w:br/>
        <w:t>povehne, kak zelena trava</w:t>
      </w:r>
      <w:r>
        <w:br/>
      </w:r>
      <w:r w:rsidRPr="005F5F59">
        <w:t>ſ</w:t>
      </w:r>
      <w:r>
        <w:t>tero koszecz koszi, tak ra</w:t>
      </w:r>
      <w:r>
        <w:br/>
        <w:t>vno za nami ta szmert szkosz-</w:t>
      </w:r>
      <w:r>
        <w:br/>
        <w:t>om hodi.</w:t>
      </w:r>
    </w:p>
    <w:p w:rsidR="00A24EE9" w:rsidRDefault="00A24EE9" w:rsidP="00051F60">
      <w:pPr>
        <w:pStyle w:val="teiab"/>
      </w:pPr>
      <w:r>
        <w:t>Teliko zmosnoszti szvecz</w:t>
      </w:r>
      <w:r>
        <w:br/>
        <w:t>ki Poglavnikov, teliko czasza</w:t>
      </w:r>
      <w:r>
        <w:br/>
        <w:t>rov, premoudri Doktorov, te</w:t>
      </w:r>
      <w:r>
        <w:br/>
        <w:t>liko zmosno</w:t>
      </w:r>
      <w:r w:rsidRPr="005F5F59">
        <w:t>ſ</w:t>
      </w:r>
      <w:r>
        <w:t>zti, Reicsi pleme</w:t>
      </w:r>
      <w:r>
        <w:br/>
        <w:t>nite, vszi doli szpadno</w:t>
      </w:r>
      <w:r w:rsidRPr="005F5F59">
        <w:t>ſ</w:t>
      </w:r>
      <w:r>
        <w:t>se vu</w:t>
      </w:r>
      <w:r>
        <w:br/>
        <w:t>ocsnom Megnyeni.</w:t>
      </w:r>
    </w:p>
    <w:p w:rsidR="00A24EE9" w:rsidRDefault="00A24EE9" w:rsidP="00051F60">
      <w:pPr>
        <w:pStyle w:val="teiab"/>
      </w:pPr>
      <w:r>
        <w:t>Zdaj je ravno z menom tak</w:t>
      </w:r>
      <w:r>
        <w:br/>
        <w:t>ta szmert vcsinila, nej sze</w:t>
      </w:r>
      <w:r>
        <w:br/>
        <w:t>szmilüvala, neg me je vmori</w:t>
      </w:r>
      <w:r>
        <w:br/>
        <w:t>la, ar gda bi racsunal szamo,</w:t>
      </w:r>
      <w:r>
        <w:br/>
      </w:r>
      <w:r w:rsidRPr="00051F60">
        <w:t>:/: 2.3:30. 3. 4. 40. 5.</w:t>
      </w:r>
      <w:r>
        <w:t xml:space="preserve"> bo leit z</w:t>
      </w:r>
      <w:r>
        <w:br/>
        <w:t>ne</w:t>
      </w:r>
      <w:r w:rsidRPr="005F5F59">
        <w:t>ſ</w:t>
      </w:r>
      <w:r>
        <w:t>ztalnoga szvejta vöme po</w:t>
      </w:r>
      <w:r>
        <w:br/>
        <w:t>tegnola.</w:t>
      </w:r>
    </w:p>
    <w:p w:rsidR="00A24EE9" w:rsidRDefault="00A24EE9" w:rsidP="007D13E3">
      <w:pPr>
        <w:pStyle w:val="teicatch-word"/>
      </w:pPr>
      <w:r>
        <w:t xml:space="preserve">Kaj </w:t>
      </w:r>
    </w:p>
    <w:p w:rsidR="00A24EE9" w:rsidRDefault="00A24EE9">
      <w:pPr>
        <w:spacing w:after="200"/>
      </w:pPr>
      <w:r>
        <w:br w:type="page"/>
      </w:r>
    </w:p>
    <w:p w:rsidR="003C109B" w:rsidRDefault="00A24EE9" w:rsidP="003C109B">
      <w:r>
        <w:lastRenderedPageBreak/>
        <w:t>/5/</w:t>
      </w:r>
    </w:p>
    <w:p w:rsidR="00A24EE9" w:rsidRDefault="00A24EE9" w:rsidP="008745BF">
      <w:pPr>
        <w:pStyle w:val="teifwPageNum"/>
      </w:pPr>
      <w:r>
        <w:t>3.</w:t>
      </w:r>
    </w:p>
    <w:p w:rsidR="00A24EE9" w:rsidRDefault="00A24EE9" w:rsidP="00051F60">
      <w:pPr>
        <w:pStyle w:val="teiab"/>
      </w:pPr>
      <w:r>
        <w:t>Kaj mi haszni szmertjom</w:t>
      </w:r>
      <w:r>
        <w:br/>
        <w:t>dugo sze boriti, salosztno mo szlo</w:t>
      </w:r>
      <w:r>
        <w:br/>
        <w:t>bou od vasz mi je vzeti, se szü</w:t>
      </w:r>
      <w:r>
        <w:br/>
        <w:t>hi jezik neda vecs gucsati</w:t>
      </w:r>
      <w:r>
        <w:br/>
        <w:t>z vami, vzemti szi vu vüha,</w:t>
      </w:r>
      <w:r>
        <w:br/>
        <w:t>moje szlejdnye Reicsi.</w:t>
      </w:r>
    </w:p>
    <w:p w:rsidR="00A24EE9" w:rsidRDefault="00A24EE9" w:rsidP="008745BF">
      <w:pPr>
        <w:pStyle w:val="Naslov2"/>
      </w:pPr>
      <w:r>
        <w:t>Od Tivari</w:t>
      </w:r>
      <w:r w:rsidRPr="005F5F59">
        <w:t>ſ</w:t>
      </w:r>
      <w:r>
        <w:t>sa szlobouda</w:t>
      </w:r>
    </w:p>
    <w:p w:rsidR="00A24EE9" w:rsidRDefault="00A24EE9" w:rsidP="00051F60">
      <w:pPr>
        <w:pStyle w:val="teiab"/>
      </w:pPr>
      <w:r>
        <w:t>Pervle zato tebi, lübleni</w:t>
      </w:r>
      <w:r>
        <w:br/>
        <w:t>Tivaris, z moje temne skrinye</w:t>
      </w:r>
      <w:r>
        <w:br/>
        <w:t>govorim te reicsi dugi csa</w:t>
      </w:r>
      <w:r w:rsidRPr="005F5F59">
        <w:t>ſ</w:t>
      </w:r>
      <w:r>
        <w:t>z</w:t>
      </w:r>
      <w:r w:rsidR="008745BF">
        <w:t>,</w:t>
      </w:r>
      <w:r w:rsidR="008745BF">
        <w:br/>
        <w:t>szi ti bil, :/: Vel</w:t>
      </w:r>
      <w:r w:rsidR="008745BF" w:rsidRPr="008745BF">
        <w:rPr>
          <w:rStyle w:val="teiunclear"/>
        </w:rPr>
        <w:t>i</w:t>
      </w:r>
      <w:r w:rsidR="00134399">
        <w:t>bila; z menom v</w:t>
      </w:r>
      <w:r w:rsidR="00134399">
        <w:br/>
        <w:t>Tivari</w:t>
      </w:r>
      <w:r w:rsidR="00134399" w:rsidRPr="005F5F59">
        <w:t>ſ</w:t>
      </w:r>
      <w:r w:rsidR="00134399">
        <w:t>stvi, v Nocsi ino vojdne</w:t>
      </w:r>
      <w:r w:rsidR="00134399">
        <w:br/>
        <w:t>zmenom veszelecsi. /:Vel/: vesze-</w:t>
      </w:r>
      <w:r w:rsidR="00134399">
        <w:br/>
        <w:t>lecsa.</w:t>
      </w:r>
    </w:p>
    <w:p w:rsidR="00134399" w:rsidRDefault="00A65396" w:rsidP="00051F60">
      <w:pPr>
        <w:pStyle w:val="teiab"/>
      </w:pPr>
      <w:r>
        <w:t>Z Bougom zdaj osztani czvej</w:t>
      </w:r>
      <w:r w:rsidR="00134399">
        <w:t>-</w:t>
      </w:r>
      <w:r w:rsidR="00134399">
        <w:br/>
        <w:t xml:space="preserve">tek moj lübleni leipo </w:t>
      </w:r>
      <w:r w:rsidR="00134399" w:rsidRPr="005F5F59">
        <w:t>ſ</w:t>
      </w:r>
      <w:r w:rsidR="00134399">
        <w:t>metvo</w:t>
      </w:r>
      <w:r w:rsidR="00134399">
        <w:br/>
        <w:t>je, :/:</w:t>
      </w:r>
      <w:r w:rsidR="00134399" w:rsidRPr="00A65396">
        <w:rPr>
          <w:rStyle w:val="teipersName"/>
        </w:rPr>
        <w:t>Ivan</w:t>
      </w:r>
      <w:r w:rsidR="00134399">
        <w:t>:/:</w:t>
      </w:r>
      <w:r w:rsidR="00134399" w:rsidRPr="00A65396">
        <w:rPr>
          <w:rStyle w:val="teipersName"/>
        </w:rPr>
        <w:t>Janos</w:t>
      </w:r>
      <w:r w:rsidR="00134399">
        <w:t>:/:</w:t>
      </w:r>
      <w:r w:rsidR="00134399" w:rsidRPr="00A65396">
        <w:rPr>
          <w:rStyle w:val="teipersName"/>
        </w:rPr>
        <w:t>Jousef</w:t>
      </w:r>
      <w:r w:rsidR="00134399">
        <w:t>/:Vel/:</w:t>
      </w:r>
      <w:r w:rsidR="00134399">
        <w:br/>
      </w:r>
      <w:r w:rsidR="00134399" w:rsidRPr="00A65396">
        <w:rPr>
          <w:rStyle w:val="teipersName"/>
        </w:rPr>
        <w:t>Eiva</w:t>
      </w:r>
      <w:r w:rsidR="00134399">
        <w:t>/:</w:t>
      </w:r>
      <w:r w:rsidR="00134399" w:rsidRPr="00A65396">
        <w:rPr>
          <w:rStyle w:val="teipersName"/>
        </w:rPr>
        <w:t>Katta</w:t>
      </w:r>
      <w:r w:rsidR="00134399">
        <w:t>:/:</w:t>
      </w:r>
      <w:r w:rsidR="00134399" w:rsidRPr="00A65396">
        <w:rPr>
          <w:rStyle w:val="teipersName"/>
        </w:rPr>
        <w:t>Jelena</w:t>
      </w:r>
      <w:r w:rsidR="00134399">
        <w:t>:/:ocsebe:/:</w:t>
      </w:r>
      <w:r w:rsidR="00134399">
        <w:br/>
        <w:t>prelübleni:/:Vel:/:prelüblena:/:</w:t>
      </w:r>
      <w:r w:rsidR="00134399">
        <w:br/>
        <w:t>cszi szam te zbantüvao, szer-</w:t>
      </w:r>
      <w:r w:rsidR="00134399">
        <w:br/>
        <w:t>cze, v</w:t>
      </w:r>
      <w:r w:rsidR="00134399" w:rsidRPr="005F5F59">
        <w:t>ſ</w:t>
      </w:r>
      <w:r w:rsidR="00134399">
        <w:t>aloszt szpravo, v</w:t>
      </w:r>
      <w:r w:rsidR="00134399" w:rsidRPr="005F5F59">
        <w:t>ſ</w:t>
      </w:r>
      <w:r w:rsidR="00134399">
        <w:t>ze-</w:t>
      </w:r>
      <w:r w:rsidR="00134399">
        <w:br/>
        <w:t>mi zdaj od pü</w:t>
      </w:r>
      <w:r w:rsidR="00134399" w:rsidRPr="005F5F59">
        <w:t>ſ</w:t>
      </w:r>
      <w:r w:rsidR="00134399">
        <w:t>zti, ar jasz</w:t>
      </w:r>
      <w:r w:rsidR="00134399">
        <w:br/>
        <w:t>morem pojti.</w:t>
      </w:r>
    </w:p>
    <w:p w:rsidR="00134399" w:rsidRDefault="00134399" w:rsidP="00A65396">
      <w:pPr>
        <w:pStyle w:val="teicatch-word"/>
      </w:pPr>
      <w:r>
        <w:t>od ocse</w:t>
      </w:r>
    </w:p>
    <w:p w:rsidR="00134399" w:rsidRDefault="00134399">
      <w:pPr>
        <w:spacing w:after="200"/>
      </w:pPr>
      <w:r>
        <w:br w:type="page"/>
      </w:r>
    </w:p>
    <w:p w:rsidR="00134399" w:rsidRDefault="00134399" w:rsidP="003C109B">
      <w:r>
        <w:lastRenderedPageBreak/>
        <w:t>/6/</w:t>
      </w:r>
    </w:p>
    <w:p w:rsidR="00134399" w:rsidRDefault="00134399" w:rsidP="00E771C8">
      <w:pPr>
        <w:pStyle w:val="Naslov2"/>
      </w:pPr>
      <w:r>
        <w:t>Od Ocse Szlobouda,</w:t>
      </w:r>
    </w:p>
    <w:p w:rsidR="00134399" w:rsidRDefault="00134399" w:rsidP="003271BB">
      <w:pPr>
        <w:pStyle w:val="teiab"/>
      </w:pPr>
      <w:r>
        <w:t>Z Bougom naj o</w:t>
      </w:r>
      <w:r w:rsidRPr="005F5F59">
        <w:t>ſ</w:t>
      </w:r>
      <w:r>
        <w:t>ztano Ocsa</w:t>
      </w:r>
      <w:r>
        <w:br/>
        <w:t xml:space="preserve">moj lübleni, i z </w:t>
      </w:r>
      <w:r w:rsidRPr="005F5F59">
        <w:t>ſ</w:t>
      </w:r>
      <w:r>
        <w:t xml:space="preserve">menom </w:t>
      </w:r>
      <w:r w:rsidRPr="00E771C8">
        <w:rPr>
          <w:rStyle w:val="teipersName"/>
        </w:rPr>
        <w:t>Stevan</w:t>
      </w:r>
      <w:r>
        <w:br/>
        <w:t xml:space="preserve">N. N. </w:t>
      </w:r>
      <w:r w:rsidRPr="005F5F59">
        <w:t>ſ</w:t>
      </w:r>
      <w:r>
        <w:t>zrecsno naj o</w:t>
      </w:r>
      <w:r w:rsidRPr="005F5F59">
        <w:t>ſ</w:t>
      </w:r>
      <w:r w:rsidR="00E771C8">
        <w:t>ztano, lei</w:t>
      </w:r>
      <w:r w:rsidR="00E771C8">
        <w:br/>
        <w:t>ponyim za hvalim, za nyihov</w:t>
      </w:r>
      <w:r>
        <w:t>e</w:t>
      </w:r>
      <w:r w:rsidR="00E771C8">
        <w:t xml:space="preserve"> </w:t>
      </w:r>
      <w:r>
        <w:t>trü</w:t>
      </w:r>
      <w:r>
        <w:br/>
        <w:t>de, ka szo mi Vcsinili vu mojoj</w:t>
      </w:r>
      <w:r>
        <w:br/>
        <w:t>Mlado</w:t>
      </w:r>
      <w:r w:rsidRPr="005F5F59">
        <w:t>ſ</w:t>
      </w:r>
      <w:r>
        <w:t>zti.</w:t>
      </w:r>
    </w:p>
    <w:p w:rsidR="00134399" w:rsidRDefault="00134399" w:rsidP="003271BB">
      <w:pPr>
        <w:pStyle w:val="teiab"/>
      </w:pPr>
      <w:r w:rsidRPr="00E771C8">
        <w:rPr>
          <w:rStyle w:val="Naslov2Znak"/>
        </w:rPr>
        <w:t>Od Matere Szlobouda</w:t>
      </w:r>
      <w:r w:rsidRPr="00E771C8">
        <w:rPr>
          <w:rStyle w:val="Naslov2Znak"/>
        </w:rPr>
        <w:br/>
      </w:r>
      <w:r>
        <w:t>I tak ravno z Bougom Matti</w:t>
      </w:r>
      <w:r>
        <w:br/>
        <w:t>ma predraga, nemrem nyim za</w:t>
      </w:r>
      <w:r>
        <w:br/>
        <w:t>do</w:t>
      </w:r>
      <w:r w:rsidRPr="005F5F59">
        <w:t>ſ</w:t>
      </w:r>
      <w:r>
        <w:t>zta nigdar za hvaliti, za</w:t>
      </w:r>
      <w:r>
        <w:br/>
        <w:t>nyiho</w:t>
      </w:r>
      <w:r w:rsidR="00E771C8">
        <w:t>vo terplejnye kaj szo zme-</w:t>
      </w:r>
      <w:r w:rsidR="00E771C8">
        <w:br/>
        <w:t>nom j</w:t>
      </w:r>
      <w:r>
        <w:t>meli gda szo me rodili na</w:t>
      </w:r>
      <w:r>
        <w:br/>
        <w:t>ete placsni szvejt.</w:t>
      </w:r>
    </w:p>
    <w:p w:rsidR="00134399" w:rsidRDefault="00134399" w:rsidP="00E771C8">
      <w:pPr>
        <w:pStyle w:val="Naslov2"/>
      </w:pPr>
      <w:r>
        <w:t>Od Dicze Szlobouda.</w:t>
      </w:r>
    </w:p>
    <w:p w:rsidR="00134399" w:rsidRDefault="00134399" w:rsidP="003271BB">
      <w:pPr>
        <w:pStyle w:val="teiab"/>
      </w:pPr>
      <w:r>
        <w:t>Hodi mi naj pervle</w:t>
      </w:r>
      <w:r>
        <w:br/>
        <w:t xml:space="preserve">dragi moj szin </w:t>
      </w:r>
      <w:r w:rsidRPr="00E771C8">
        <w:rPr>
          <w:rStyle w:val="teipersName"/>
        </w:rPr>
        <w:t>Andras</w:t>
      </w:r>
      <w:r>
        <w:t>, o</w:t>
      </w:r>
      <w:r w:rsidRPr="005F5F59">
        <w:t>ſ</w:t>
      </w:r>
      <w:r>
        <w:t>zta</w:t>
      </w:r>
      <w:r>
        <w:br/>
        <w:t>vlam ti szleidnyi, blagoszlov</w:t>
      </w:r>
      <w:r>
        <w:br/>
        <w:t>ocsin</w:t>
      </w:r>
      <w:r w:rsidRPr="005F5F59">
        <w:t>ſ</w:t>
      </w:r>
      <w:r>
        <w:t>zki, ne zabi sze zmene</w:t>
      </w:r>
      <w:r>
        <w:br/>
        <w:t>Bouga zame moli, ar te ja o</w:t>
      </w:r>
      <w:r w:rsidRPr="005F5F59">
        <w:t>ſ</w:t>
      </w:r>
      <w:r>
        <w:t>zta</w:t>
      </w:r>
      <w:r>
        <w:br/>
        <w:t>vlam, saloszt ti zdaj dajem.</w:t>
      </w:r>
    </w:p>
    <w:p w:rsidR="00134399" w:rsidRDefault="00134399" w:rsidP="00E771C8">
      <w:pPr>
        <w:pStyle w:val="teicatch-word"/>
      </w:pPr>
      <w:r>
        <w:t>Jaj vi o</w:t>
      </w:r>
      <w:r w:rsidRPr="005F5F59">
        <w:t>ſ</w:t>
      </w:r>
      <w:r>
        <w:t>z</w:t>
      </w:r>
    </w:p>
    <w:p w:rsidR="00134399" w:rsidRDefault="00134399">
      <w:pPr>
        <w:spacing w:after="200"/>
      </w:pPr>
      <w:r>
        <w:br w:type="page"/>
      </w:r>
    </w:p>
    <w:p w:rsidR="00134399" w:rsidRDefault="00134399" w:rsidP="003C109B">
      <w:r>
        <w:lastRenderedPageBreak/>
        <w:t>/7/</w:t>
      </w:r>
    </w:p>
    <w:p w:rsidR="00134399" w:rsidRDefault="00134399" w:rsidP="00B72993">
      <w:pPr>
        <w:pStyle w:val="teifwPageNum"/>
      </w:pPr>
      <w:r>
        <w:t>5.</w:t>
      </w:r>
    </w:p>
    <w:p w:rsidR="00134399" w:rsidRDefault="00134399" w:rsidP="003271BB">
      <w:pPr>
        <w:pStyle w:val="teiab"/>
      </w:pPr>
      <w:r>
        <w:t>Jaj vi o</w:t>
      </w:r>
      <w:r w:rsidRPr="005F5F59">
        <w:t>ſ</w:t>
      </w:r>
      <w:r>
        <w:t xml:space="preserve">ztanete, </w:t>
      </w:r>
      <w:r w:rsidRPr="00B72993">
        <w:rPr>
          <w:rStyle w:val="teidel"/>
        </w:rPr>
        <w:t>tr</w:t>
      </w:r>
      <w:r>
        <w:t>:/: 2.3.4.5.6.:/: cse-</w:t>
      </w:r>
      <w:r>
        <w:br/>
        <w:t>rih lüblene, :/:</w:t>
      </w:r>
      <w:r w:rsidRPr="00B72993">
        <w:rPr>
          <w:rStyle w:val="teipersName"/>
        </w:rPr>
        <w:t>Katticza</w:t>
      </w:r>
      <w:r>
        <w:t>:/:Vel:/:</w:t>
      </w:r>
      <w:r w:rsidRPr="00B72993">
        <w:rPr>
          <w:rStyle w:val="teipersName"/>
        </w:rPr>
        <w:t>Anna</w:t>
      </w:r>
      <w:r>
        <w:t>,</w:t>
      </w:r>
      <w:r>
        <w:br/>
        <w:t>od mene o</w:t>
      </w:r>
      <w:r w:rsidRPr="005F5F59">
        <w:t>ſ</w:t>
      </w:r>
      <w:r>
        <w:t>ztavlena, Decza ma z-</w:t>
      </w:r>
      <w:r>
        <w:br/>
        <w:t>Bougom, joucsics va</w:t>
      </w:r>
      <w:r w:rsidRPr="005F5F59">
        <w:t>ſ</w:t>
      </w:r>
      <w:r>
        <w:t>z o</w:t>
      </w:r>
      <w:r w:rsidRPr="005F5F59">
        <w:t>ſ</w:t>
      </w:r>
      <w:r>
        <w:t>ztavlam,</w:t>
      </w:r>
      <w:r>
        <w:br/>
        <w:t>razlocseni jeszte v</w:t>
      </w:r>
      <w:r w:rsidRPr="005F5F59">
        <w:t>ſ</w:t>
      </w:r>
      <w:r>
        <w:t>zi, zdaj od me-</w:t>
      </w:r>
      <w:r>
        <w:br/>
        <w:t>ne etti.</w:t>
      </w:r>
    </w:p>
    <w:p w:rsidR="00134399" w:rsidRDefault="00273DC4" w:rsidP="00B72993">
      <w:pPr>
        <w:pStyle w:val="Naslov2"/>
      </w:pPr>
      <w:r>
        <w:t>Od Bratta Szlobouda</w:t>
      </w:r>
    </w:p>
    <w:p w:rsidR="00273DC4" w:rsidRDefault="00273DC4" w:rsidP="003271BB">
      <w:pPr>
        <w:pStyle w:val="teiab"/>
      </w:pPr>
      <w:r>
        <w:t>K tebi sze obracsam Brat,</w:t>
      </w:r>
      <w:r>
        <w:br/>
      </w:r>
      <w:r w:rsidRPr="00B72993">
        <w:rPr>
          <w:rStyle w:val="teipersName"/>
        </w:rPr>
        <w:t>Matyes</w:t>
      </w:r>
      <w:r>
        <w:t xml:space="preserve"> moj z-Bougom, te be jaz</w:t>
      </w:r>
      <w:r>
        <w:br/>
        <w:t>o</w:t>
      </w:r>
      <w:r w:rsidRPr="005F5F59">
        <w:t>ſ</w:t>
      </w:r>
      <w:r>
        <w:t>ztavlam, Bogh te blago</w:t>
      </w:r>
      <w:r w:rsidRPr="005F5F59">
        <w:t>ſ</w:t>
      </w:r>
      <w:r>
        <w:t>zlobi, da</w:t>
      </w:r>
      <w:r>
        <w:br/>
        <w:t>szem se dugi csaz, nej sztebom</w:t>
      </w:r>
      <w:r>
        <w:br/>
        <w:t>jasz gucsao, selejm ti jasz Szre</w:t>
      </w:r>
      <w:r>
        <w:br/>
        <w:t>csno vu tvojem Sivlejnyi.</w:t>
      </w:r>
    </w:p>
    <w:p w:rsidR="00273DC4" w:rsidRDefault="00273DC4" w:rsidP="00B72993">
      <w:pPr>
        <w:pStyle w:val="Naslov2"/>
      </w:pPr>
      <w:r>
        <w:t>Od Botrev Szlobouda.</w:t>
      </w:r>
    </w:p>
    <w:p w:rsidR="00273DC4" w:rsidRDefault="00273DC4" w:rsidP="003271BB">
      <w:pPr>
        <w:pStyle w:val="teiab"/>
      </w:pPr>
      <w:r>
        <w:t>Z Bougom mi o</w:t>
      </w:r>
      <w:r w:rsidRPr="005F5F59">
        <w:t>ſ</w:t>
      </w:r>
      <w:r>
        <w:t>ztantte, oh vi</w:t>
      </w:r>
      <w:r>
        <w:br/>
        <w:t>moji Botrevje, :/:</w:t>
      </w:r>
      <w:r w:rsidRPr="00B72993">
        <w:rPr>
          <w:rStyle w:val="teipersName"/>
        </w:rPr>
        <w:t>Gyüri</w:t>
      </w:r>
      <w:r>
        <w:t xml:space="preserve">:/:ali </w:t>
      </w:r>
      <w:r w:rsidRPr="00B72993">
        <w:rPr>
          <w:rStyle w:val="teipersName"/>
        </w:rPr>
        <w:t>Stevan</w:t>
      </w:r>
      <w:r w:rsidR="00B72993">
        <w:br/>
        <w:t>:/</w:t>
      </w:r>
      <w:r>
        <w:t>:</w:t>
      </w:r>
      <w:r w:rsidRPr="00B72993">
        <w:rPr>
          <w:rStyle w:val="teipersName"/>
        </w:rPr>
        <w:t>Miska</w:t>
      </w:r>
      <w:r>
        <w:t xml:space="preserve">/:ali </w:t>
      </w:r>
      <w:r w:rsidRPr="00B72993">
        <w:rPr>
          <w:rStyle w:val="teipersName"/>
        </w:rPr>
        <w:t>Ferencz</w:t>
      </w:r>
      <w:r>
        <w:t xml:space="preserve">:/:z </w:t>
      </w:r>
      <w:r w:rsidRPr="00B72993">
        <w:rPr>
          <w:rStyle w:val="teipersName"/>
        </w:rPr>
        <w:t>Janoſsom</w:t>
      </w:r>
      <w:r>
        <w:br/>
        <w:t>navküpe, jasz Szem zvami sivo</w:t>
      </w:r>
      <w:r>
        <w:br/>
        <w:t>zdaj me szmert vmorila od</w:t>
      </w:r>
      <w:r>
        <w:br/>
        <w:t>Vasz razloucsila.</w:t>
      </w:r>
    </w:p>
    <w:p w:rsidR="00273DC4" w:rsidRDefault="00273DC4" w:rsidP="00B72993">
      <w:pPr>
        <w:pStyle w:val="teicatch-word"/>
      </w:pPr>
      <w:r>
        <w:t>od pa</w:t>
      </w:r>
    </w:p>
    <w:p w:rsidR="00273DC4" w:rsidRDefault="00273DC4">
      <w:pPr>
        <w:spacing w:after="200"/>
      </w:pPr>
      <w:r>
        <w:br w:type="page"/>
      </w:r>
    </w:p>
    <w:p w:rsidR="00273DC4" w:rsidRDefault="00273DC4" w:rsidP="003C109B">
      <w:r>
        <w:lastRenderedPageBreak/>
        <w:t>/8/</w:t>
      </w:r>
    </w:p>
    <w:p w:rsidR="00273DC4" w:rsidRDefault="00273DC4" w:rsidP="00164AEE">
      <w:pPr>
        <w:pStyle w:val="teifwPageNum"/>
      </w:pPr>
      <w:r>
        <w:t>6.</w:t>
      </w:r>
    </w:p>
    <w:p w:rsidR="00273DC4" w:rsidRDefault="00273DC4" w:rsidP="00164AEE">
      <w:pPr>
        <w:pStyle w:val="Naslov2"/>
      </w:pPr>
      <w:r>
        <w:t>Od Pa</w:t>
      </w:r>
      <w:r w:rsidRPr="005F5F59">
        <w:t>ſ</w:t>
      </w:r>
      <w:r>
        <w:t>zterkov Szlobouda</w:t>
      </w:r>
    </w:p>
    <w:p w:rsidR="00273DC4" w:rsidRDefault="00273DC4" w:rsidP="00AF791A">
      <w:pPr>
        <w:pStyle w:val="teiab"/>
      </w:pPr>
      <w:r>
        <w:t>Z vasz sze ne</w:t>
      </w:r>
      <w:r w:rsidRPr="005F5F59">
        <w:t>ſ</w:t>
      </w:r>
      <w:r>
        <w:t>zpozabim</w:t>
      </w:r>
      <w:r>
        <w:br/>
        <w:t>:/:3.4.5.:/: Paszterczke moji, zBou</w:t>
      </w:r>
      <w:r>
        <w:br/>
        <w:t>gom selejm na szvejti, dugo Leit</w:t>
      </w:r>
      <w:r>
        <w:br/>
        <w:t>Sivlejnya, ne boudem jasz z Va-</w:t>
      </w:r>
      <w:r>
        <w:br/>
        <w:t>mi nigdar vecs govoril, znam</w:t>
      </w:r>
      <w:r>
        <w:br/>
        <w:t>kaje na saloszt od hajanye, moje.</w:t>
      </w:r>
    </w:p>
    <w:p w:rsidR="00273DC4" w:rsidRDefault="00D56D64" w:rsidP="00AF791A">
      <w:pPr>
        <w:pStyle w:val="teiab"/>
      </w:pPr>
      <w:r>
        <w:t>Kam sc</w:t>
      </w:r>
      <w:r w:rsidR="003274BF">
        <w:t>sem Ocsi Vercsti,</w:t>
      </w:r>
      <w:r w:rsidR="003274BF">
        <w:br/>
        <w:t>morem sze joukati, neg z Bou</w:t>
      </w:r>
      <w:r w:rsidR="003274BF">
        <w:br/>
        <w:t>gom o</w:t>
      </w:r>
      <w:r w:rsidR="003274BF" w:rsidRPr="005F5F59">
        <w:t>ſ</w:t>
      </w:r>
      <w:r w:rsidR="003274BF">
        <w:t>ztani Pa</w:t>
      </w:r>
      <w:r w:rsidR="003274BF" w:rsidRPr="005F5F59">
        <w:t>ſ</w:t>
      </w:r>
      <w:r w:rsidR="003274BF">
        <w:t>zterkinya moja,</w:t>
      </w:r>
      <w:r w:rsidR="003274BF">
        <w:br/>
        <w:t xml:space="preserve">po imeni </w:t>
      </w:r>
      <w:r w:rsidR="003274BF" w:rsidRPr="00D56D64">
        <w:rPr>
          <w:rStyle w:val="teipersName"/>
        </w:rPr>
        <w:t>Jutka</w:t>
      </w:r>
      <w:r w:rsidR="003274BF">
        <w:t>, kam sze ko-</w:t>
      </w:r>
      <w:r w:rsidR="003274BF">
        <w:br/>
        <w:t>li obernes, mene ti ne najdes, ar</w:t>
      </w:r>
      <w:r w:rsidR="003274BF">
        <w:br/>
        <w:t>szam jasz preminol.</w:t>
      </w:r>
    </w:p>
    <w:p w:rsidR="003274BF" w:rsidRDefault="003274BF" w:rsidP="00D56D64">
      <w:pPr>
        <w:pStyle w:val="Naslov2"/>
      </w:pPr>
      <w:r>
        <w:t>Od vsze Rodbine Szlobouda</w:t>
      </w:r>
    </w:p>
    <w:p w:rsidR="003274BF" w:rsidRDefault="003274BF" w:rsidP="00AF791A">
      <w:pPr>
        <w:pStyle w:val="teiab"/>
      </w:pPr>
      <w:r>
        <w:t>Vsza Rodbina moja, mala,</w:t>
      </w:r>
      <w:r>
        <w:br/>
        <w:t>i velika vzemte szi vi peldo</w:t>
      </w:r>
      <w:r>
        <w:br/>
        <w:t>kak je szmert ne mila, ni-</w:t>
      </w:r>
      <w:r>
        <w:br/>
        <w:t>komi ne odpi</w:t>
      </w:r>
      <w:r w:rsidRPr="005F5F59">
        <w:t>ſ</w:t>
      </w:r>
      <w:r>
        <w:t>zti bojdi cza-</w:t>
      </w:r>
      <w:r>
        <w:br/>
        <w:t>szar i krall, vsze ona pod</w:t>
      </w:r>
      <w:r>
        <w:br/>
        <w:t>pete, notri v zemlo mecse,</w:t>
      </w:r>
    </w:p>
    <w:p w:rsidR="003274BF" w:rsidRDefault="003274BF" w:rsidP="00D1114D">
      <w:pPr>
        <w:pStyle w:val="teicatch-word"/>
      </w:pPr>
      <w:r>
        <w:t>Leipo</w:t>
      </w:r>
    </w:p>
    <w:p w:rsidR="003274BF" w:rsidRDefault="003274BF">
      <w:pPr>
        <w:spacing w:after="200"/>
      </w:pPr>
      <w:r>
        <w:br w:type="page"/>
      </w:r>
    </w:p>
    <w:p w:rsidR="003274BF" w:rsidRDefault="003274BF" w:rsidP="003C109B">
      <w:r>
        <w:lastRenderedPageBreak/>
        <w:t>/9/</w:t>
      </w:r>
    </w:p>
    <w:p w:rsidR="003274BF" w:rsidRDefault="003274BF" w:rsidP="00925E85">
      <w:pPr>
        <w:pStyle w:val="teifwPageNum"/>
      </w:pPr>
      <w:r>
        <w:t>7.</w:t>
      </w:r>
    </w:p>
    <w:p w:rsidR="003274BF" w:rsidRDefault="003274BF" w:rsidP="00AF791A">
      <w:pPr>
        <w:pStyle w:val="teiab"/>
      </w:pPr>
      <w:r>
        <w:t>Leipo vasz vsze pro</w:t>
      </w:r>
      <w:r w:rsidRPr="005F5F59">
        <w:t>ſ</w:t>
      </w:r>
      <w:r>
        <w:t>zim,</w:t>
      </w:r>
      <w:r>
        <w:br/>
        <w:t>dragi dobri znanczi, ne zabte</w:t>
      </w:r>
      <w:r>
        <w:br/>
        <w:t>sze zmene, Bouga za me molte,</w:t>
      </w:r>
      <w:r>
        <w:br/>
        <w:t>daj nam Boug dobiti, leip Nebes-</w:t>
      </w:r>
      <w:r>
        <w:br/>
        <w:t>szki Or</w:t>
      </w:r>
      <w:r w:rsidRPr="005F5F59">
        <w:t>ſ</w:t>
      </w:r>
      <w:r>
        <w:t>zag, ka bi sze na Vöke</w:t>
      </w:r>
      <w:r>
        <w:br/>
        <w:t>mogli tam viditi.</w:t>
      </w:r>
    </w:p>
    <w:p w:rsidR="003274BF" w:rsidRDefault="003274BF" w:rsidP="00AF791A">
      <w:pPr>
        <w:pStyle w:val="teiab"/>
      </w:pPr>
      <w:r>
        <w:t xml:space="preserve">Oh lübleni </w:t>
      </w:r>
      <w:r w:rsidRPr="00925E85">
        <w:rPr>
          <w:rStyle w:val="teipersName"/>
        </w:rPr>
        <w:t>Jezus</w:t>
      </w:r>
      <w:r>
        <w:t>, ti szi tak</w:t>
      </w:r>
      <w:r w:rsidR="00AA2228">
        <w:br/>
        <w:t>dokoncsal, ka nam je vszejm mre-</w:t>
      </w:r>
      <w:r w:rsidR="00AA2228">
        <w:br/>
        <w:t>iti, od net od hajati, ar mi tü nej-</w:t>
      </w:r>
      <w:r w:rsidR="00AA2228">
        <w:br/>
        <w:t>mamo, na vöke sztaliscsa, neg</w:t>
      </w:r>
      <w:r w:rsidR="00AA2228">
        <w:br/>
        <w:t>kak szalasniczke, prebivamo</w:t>
      </w:r>
      <w:r w:rsidR="00AA2228">
        <w:br/>
        <w:t>eti.</w:t>
      </w:r>
    </w:p>
    <w:p w:rsidR="00AA2228" w:rsidRDefault="00AA2228" w:rsidP="00AF791A">
      <w:pPr>
        <w:pStyle w:val="teiab"/>
      </w:pPr>
      <w:r>
        <w:t>Z Bougom mi o</w:t>
      </w:r>
      <w:r w:rsidRPr="005F5F59">
        <w:t>ſ</w:t>
      </w:r>
      <w:r>
        <w:t>ztante, v</w:t>
      </w:r>
      <w:r w:rsidRPr="005F5F59">
        <w:t>ſ</w:t>
      </w:r>
      <w:r>
        <w:t>zi</w:t>
      </w:r>
      <w:r>
        <w:br/>
        <w:t>moji szou</w:t>
      </w:r>
      <w:r w:rsidRPr="005F5F59">
        <w:t>ſ</w:t>
      </w:r>
      <w:r>
        <w:t>zidi blisnyi i dalesnyi</w:t>
      </w:r>
      <w:r>
        <w:br/>
        <w:t>vezdaj dobri znanczi moji pri-</w:t>
      </w:r>
      <w:r>
        <w:br/>
        <w:t>atelje vszi szrecsno o</w:t>
      </w:r>
      <w:r w:rsidRPr="005F5F59">
        <w:t>ſ</w:t>
      </w:r>
      <w:r>
        <w:t>ztante ar</w:t>
      </w:r>
      <w:r>
        <w:br/>
        <w:t>sze je dokoncsal sitek moj Ne-</w:t>
      </w:r>
      <w:r>
        <w:br/>
        <w:t>volni.</w:t>
      </w:r>
    </w:p>
    <w:p w:rsidR="00AA2228" w:rsidRDefault="00AA2228" w:rsidP="00AF791A">
      <w:pPr>
        <w:pStyle w:val="teiab"/>
      </w:pPr>
      <w:r>
        <w:t xml:space="preserve">Leipo vam zavalim </w:t>
      </w:r>
      <w:r w:rsidRPr="00925E85">
        <w:rPr>
          <w:rStyle w:val="teidel"/>
        </w:rPr>
        <w:t>dragi</w:t>
      </w:r>
      <w:r>
        <w:br/>
      </w:r>
      <w:r w:rsidRPr="00925E85">
        <w:rPr>
          <w:rStyle w:val="teidel"/>
        </w:rPr>
        <w:t>dobri znanczi</w:t>
      </w:r>
      <w:r>
        <w:t>, vszejm za va</w:t>
      </w:r>
      <w:r w:rsidRPr="005F5F59">
        <w:t>ſ</w:t>
      </w:r>
      <w:r>
        <w:t xml:space="preserve"> se</w:t>
      </w:r>
      <w:r>
        <w:br/>
        <w:t>trüde, ki szte sze gnesz eszi</w:t>
      </w:r>
      <w:r>
        <w:br/>
        <w:t>k meni potrüdili, na moj szpr</w:t>
      </w:r>
      <w:r w:rsidR="00925E85" w:rsidRPr="00925E85">
        <w:rPr>
          <w:rStyle w:val="teisupplied"/>
        </w:rPr>
        <w:t>e</w:t>
      </w:r>
      <w:r>
        <w:br/>
        <w:t>vot tusni je</w:t>
      </w:r>
      <w:r w:rsidRPr="005F5F59">
        <w:t>ſ</w:t>
      </w:r>
      <w:r>
        <w:t>zte eszi pri</w:t>
      </w:r>
      <w:r w:rsidRPr="005F5F59">
        <w:t>ſ</w:t>
      </w:r>
      <w:r>
        <w:t>sli ka</w:t>
      </w:r>
    </w:p>
    <w:p w:rsidR="00AA2228" w:rsidRDefault="00F043F1" w:rsidP="00925E85">
      <w:pPr>
        <w:pStyle w:val="teicatch-word"/>
      </w:pPr>
      <w:r>
        <w:t>b</w:t>
      </w:r>
      <w:r w:rsidR="00AA2228">
        <w:t>i</w:t>
      </w:r>
      <w:r>
        <w:t xml:space="preserve"> </w:t>
      </w:r>
      <w:r w:rsidR="00AA2228">
        <w:t xml:space="preserve">p </w:t>
      </w:r>
    </w:p>
    <w:p w:rsidR="00AA2228" w:rsidRDefault="00AA2228">
      <w:pPr>
        <w:spacing w:after="200"/>
      </w:pPr>
      <w:r>
        <w:br w:type="page"/>
      </w:r>
    </w:p>
    <w:p w:rsidR="00AA2228" w:rsidRDefault="00AA2228" w:rsidP="003C109B">
      <w:r>
        <w:lastRenderedPageBreak/>
        <w:t>/10/</w:t>
      </w:r>
    </w:p>
    <w:p w:rsidR="00AA2228" w:rsidRDefault="00AA2228" w:rsidP="00411234">
      <w:pPr>
        <w:pStyle w:val="teiab"/>
      </w:pPr>
      <w:r>
        <w:t>bi pokopanye me Saloszno vi-</w:t>
      </w:r>
      <w:r>
        <w:br/>
        <w:t>dli.</w:t>
      </w:r>
    </w:p>
    <w:p w:rsidR="00F043F1" w:rsidRDefault="00AA2228" w:rsidP="00411234">
      <w:pPr>
        <w:pStyle w:val="teiab"/>
      </w:pPr>
      <w:r>
        <w:t>Vecs gucsati nemrem, nego vasz</w:t>
      </w:r>
      <w:r>
        <w:br/>
        <w:t>jasz proszim, ki okouli drejva,</w:t>
      </w:r>
      <w:r>
        <w:br/>
        <w:t>mojega sztojite, zdignite Teilo</w:t>
      </w:r>
      <w:r>
        <w:br/>
        <w:t>me, naj sze v-mater zemlo,</w:t>
      </w:r>
      <w:r>
        <w:br/>
        <w:t>po</w:t>
      </w:r>
      <w:r w:rsidRPr="005F5F59">
        <w:t>ſ</w:t>
      </w:r>
      <w:r>
        <w:t>ztavi do</w:t>
      </w:r>
      <w:r w:rsidRPr="005F5F59">
        <w:t>ſ</w:t>
      </w:r>
      <w:r>
        <w:t>ztojno, vu ono szve-</w:t>
      </w:r>
      <w:r>
        <w:br/>
        <w:t>to me</w:t>
      </w:r>
      <w:r w:rsidRPr="005F5F59">
        <w:t>ſ</w:t>
      </w:r>
      <w:r>
        <w:t xml:space="preserve">zto.! </w:t>
      </w:r>
    </w:p>
    <w:p w:rsidR="00AA2228" w:rsidRDefault="00AA2228" w:rsidP="00F043F1">
      <w:pPr>
        <w:pStyle w:val="teiclosure"/>
      </w:pPr>
      <w:r>
        <w:t>Amen</w:t>
      </w:r>
    </w:p>
    <w:p w:rsidR="00AA2228" w:rsidRPr="00F043F1" w:rsidRDefault="00AA2228" w:rsidP="003C109B">
      <w:pPr>
        <w:rPr>
          <w:rStyle w:val="Naslov2Znak"/>
        </w:rPr>
      </w:pPr>
      <w:r w:rsidRPr="00F043F1">
        <w:rPr>
          <w:rStyle w:val="Naslov2Znak"/>
        </w:rPr>
        <w:t>Peszen stera sze more</w:t>
      </w:r>
      <w:r w:rsidRPr="00F043F1">
        <w:rPr>
          <w:rStyle w:val="Naslov2Znak"/>
        </w:rPr>
        <w:br/>
        <w:t>szpeivati. gda mladi cslovik</w:t>
      </w:r>
      <w:r w:rsidRPr="00F043F1">
        <w:rPr>
          <w:rStyle w:val="Naslov2Znak"/>
        </w:rPr>
        <w:br/>
        <w:t>merje ali szrejdnyega vrej-</w:t>
      </w:r>
      <w:r w:rsidRPr="00F043F1">
        <w:rPr>
          <w:rStyle w:val="Naslov2Znak"/>
        </w:rPr>
        <w:br/>
        <w:t>mena na saloſztno Nouto.</w:t>
      </w:r>
    </w:p>
    <w:p w:rsidR="00AA2228" w:rsidRDefault="00AA2228" w:rsidP="00411234">
      <w:pPr>
        <w:pStyle w:val="teiab"/>
      </w:pPr>
      <w:r>
        <w:t>Jaj kak hitro mine,</w:t>
      </w:r>
      <w:r>
        <w:br/>
        <w:t>toga szvejta rado</w:t>
      </w:r>
      <w:r w:rsidRPr="005F5F59">
        <w:t>ſ</w:t>
      </w:r>
      <w:r>
        <w:t>zt,</w:t>
      </w:r>
      <w:r>
        <w:br/>
        <w:t>hitro vsze premine v</w:t>
      </w:r>
      <w:r w:rsidRPr="005F5F59">
        <w:t>ſ</w:t>
      </w:r>
      <w:r>
        <w:t>za</w:t>
      </w:r>
      <w:r>
        <w:br/>
        <w:t>nyegova szvetlo</w:t>
      </w:r>
      <w:r w:rsidRPr="005F5F59">
        <w:t>ſ</w:t>
      </w:r>
      <w:r>
        <w:t>zt ino odicse-</w:t>
      </w:r>
      <w:r>
        <w:br/>
        <w:t>no</w:t>
      </w:r>
      <w:r w:rsidRPr="005F5F59">
        <w:t>ſ</w:t>
      </w:r>
      <w:r>
        <w:t>zt.</w:t>
      </w:r>
    </w:p>
    <w:p w:rsidR="00AA2228" w:rsidRDefault="00AA2228" w:rsidP="00411234">
      <w:pPr>
        <w:pStyle w:val="teiab"/>
      </w:pPr>
      <w:r>
        <w:t>Kak ti din razide,</w:t>
      </w:r>
      <w:r>
        <w:br/>
        <w:t>hitro ete sitek, etak mine od</w:t>
      </w:r>
      <w:r>
        <w:br/>
        <w:t>tebe, gda sze ti nedovejs</w:t>
      </w:r>
      <w:r>
        <w:br/>
        <w:t>vszaka tvoja Dika.</w:t>
      </w:r>
    </w:p>
    <w:p w:rsidR="00AA2228" w:rsidRDefault="00AA2228" w:rsidP="00F043F1">
      <w:pPr>
        <w:pStyle w:val="teicatch-word"/>
      </w:pPr>
      <w:r>
        <w:t>Kak ti</w:t>
      </w:r>
    </w:p>
    <w:p w:rsidR="00AA2228" w:rsidRDefault="00AA2228">
      <w:pPr>
        <w:spacing w:after="200"/>
      </w:pPr>
      <w:r>
        <w:br w:type="page"/>
      </w:r>
    </w:p>
    <w:p w:rsidR="00AA2228" w:rsidRDefault="00AA2228" w:rsidP="003C109B">
      <w:r>
        <w:lastRenderedPageBreak/>
        <w:t>/11/</w:t>
      </w:r>
    </w:p>
    <w:p w:rsidR="00AA2228" w:rsidRDefault="00AA2228" w:rsidP="00411234">
      <w:pPr>
        <w:pStyle w:val="teiab"/>
      </w:pPr>
      <w:r>
        <w:t>Kak ti leipa rousa</w:t>
      </w:r>
      <w:r>
        <w:br/>
        <w:t>szprotolejtje, czvete med le-</w:t>
      </w:r>
      <w:r>
        <w:br/>
        <w:t>pim Liliomom i czvejtom da</w:t>
      </w:r>
      <w:r>
        <w:br/>
        <w:t>raszte, a hitro po</w:t>
      </w:r>
      <w:r w:rsidRPr="005F5F59">
        <w:t>ſ</w:t>
      </w:r>
      <w:r>
        <w:t>zehne.</w:t>
      </w:r>
    </w:p>
    <w:p w:rsidR="00AA2228" w:rsidRDefault="00AA2228" w:rsidP="00411234">
      <w:pPr>
        <w:pStyle w:val="teiab"/>
      </w:pPr>
      <w:r>
        <w:t>Etak je moj sitek, takaj</w:t>
      </w:r>
      <w:r>
        <w:br/>
        <w:t>bio na szvejti, ino vu dobroj</w:t>
      </w:r>
      <w:r>
        <w:br/>
        <w:t>moucsi na ti poutnikov, me-</w:t>
      </w:r>
      <w:r>
        <w:br/>
      </w:r>
      <w:r w:rsidRPr="005F5F59">
        <w:t>ſ</w:t>
      </w:r>
      <w:r>
        <w:t>zti, minou je pri czajti.</w:t>
      </w:r>
    </w:p>
    <w:p w:rsidR="00AA2228" w:rsidRDefault="00AA2228" w:rsidP="00411234">
      <w:pPr>
        <w:pStyle w:val="teiab"/>
      </w:pPr>
      <w:r>
        <w:t>Jaj kako neznano je</w:t>
      </w:r>
      <w:r>
        <w:br/>
        <w:t>me odhajanye, od moji lüb-</w:t>
      </w:r>
      <w:r>
        <w:br/>
        <w:t>leni dragi priatelov i od moji</w:t>
      </w:r>
      <w:r>
        <w:br/>
        <w:t>szou</w:t>
      </w:r>
      <w:r w:rsidRPr="005F5F59">
        <w:t>ſ</w:t>
      </w:r>
      <w:r>
        <w:t>zidov.</w:t>
      </w:r>
    </w:p>
    <w:p w:rsidR="00AA2228" w:rsidRDefault="00AA2228" w:rsidP="00411234">
      <w:pPr>
        <w:pStyle w:val="teiab"/>
      </w:pPr>
      <w:r>
        <w:t>Ovo morem pojti, po nez-</w:t>
      </w:r>
      <w:r>
        <w:br/>
        <w:t>nanoj pouti, li szam edem</w:t>
      </w:r>
      <w:r>
        <w:br/>
        <w:t>jedini vu daleko dersanye, na</w:t>
      </w:r>
      <w:r>
        <w:br/>
        <w:t>racsun davanye.</w:t>
      </w:r>
    </w:p>
    <w:p w:rsidR="00536E4E" w:rsidRDefault="00AA2228" w:rsidP="00411234">
      <w:pPr>
        <w:pStyle w:val="teiab"/>
      </w:pPr>
      <w:r>
        <w:t xml:space="preserve">Pred menom szo se </w:t>
      </w:r>
      <w:r w:rsidRPr="005F5F59">
        <w:t>ſ</w:t>
      </w:r>
      <w:r>
        <w:t>l</w:t>
      </w:r>
      <w:r w:rsidR="00536E4E">
        <w:t>i mo</w:t>
      </w:r>
      <w:r w:rsidR="00536E4E">
        <w:br/>
        <w:t xml:space="preserve">dragi ocsaczke, za menom </w:t>
      </w:r>
      <w:r w:rsidR="00F043F1" w:rsidRPr="00F043F1">
        <w:rPr>
          <w:rStyle w:val="teiunclear"/>
        </w:rPr>
        <w:t>pri</w:t>
      </w:r>
      <w:r w:rsidR="00536E4E">
        <w:br/>
        <w:t>dete i vi sziroticze dragi pr</w:t>
      </w:r>
      <w:r w:rsidR="00536E4E" w:rsidRPr="00F043F1">
        <w:rPr>
          <w:rStyle w:val="teisupplied"/>
        </w:rPr>
        <w:t>ia</w:t>
      </w:r>
      <w:r w:rsidR="00536E4E">
        <w:t>-</w:t>
      </w:r>
      <w:r w:rsidR="00536E4E">
        <w:br/>
        <w:t>telje.</w:t>
      </w:r>
    </w:p>
    <w:p w:rsidR="00536E4E" w:rsidRDefault="00536E4E" w:rsidP="00411234">
      <w:pPr>
        <w:pStyle w:val="teiab"/>
      </w:pPr>
      <w:r>
        <w:t>Pune vsze nevolge jeb</w:t>
      </w:r>
      <w:r w:rsidRPr="00F043F1">
        <w:rPr>
          <w:rStyle w:val="teigap"/>
        </w:rPr>
        <w:t>???</w:t>
      </w:r>
      <w:r>
        <w:br/>
        <w:t>li moj sitek i cservouv jei</w:t>
      </w:r>
      <w:r w:rsidRPr="005F5F59">
        <w:t>ſ</w:t>
      </w:r>
      <w:r>
        <w:t>z</w:t>
      </w:r>
      <w:r w:rsidRPr="00F043F1">
        <w:rPr>
          <w:rStyle w:val="teigap"/>
        </w:rPr>
        <w:t>???</w:t>
      </w:r>
      <w:r>
        <w:br/>
        <w:t>vina boude moje Teilo csi me</w:t>
      </w:r>
      <w:r>
        <w:br/>
        <w:t>v zemlo deno.</w:t>
      </w:r>
    </w:p>
    <w:p w:rsidR="00536E4E" w:rsidRDefault="00536E4E" w:rsidP="00F043F1">
      <w:pPr>
        <w:pStyle w:val="teicatch-word"/>
      </w:pPr>
      <w:r>
        <w:t xml:space="preserve">Da </w:t>
      </w:r>
    </w:p>
    <w:p w:rsidR="00536E4E" w:rsidRDefault="00536E4E">
      <w:pPr>
        <w:spacing w:after="200"/>
      </w:pPr>
      <w:r>
        <w:br w:type="page"/>
      </w:r>
    </w:p>
    <w:p w:rsidR="00C65230" w:rsidRDefault="00C65230" w:rsidP="003C109B">
      <w:r>
        <w:lastRenderedPageBreak/>
        <w:t>/12/</w:t>
      </w:r>
    </w:p>
    <w:p w:rsidR="00C65230" w:rsidRDefault="00C65230" w:rsidP="0022306C">
      <w:pPr>
        <w:pStyle w:val="teiab"/>
      </w:pPr>
      <w:r>
        <w:t>Da kak ti szem zemle,</w:t>
      </w:r>
      <w:r>
        <w:br/>
        <w:t>od Bouga bio sztvorjeni, pali</w:t>
      </w:r>
      <w:r>
        <w:br/>
        <w:t>sze na zemlo, gnesz vütro</w:t>
      </w:r>
      <w:r>
        <w:br/>
        <w:t>obernem, i rusno zegnijem.</w:t>
      </w:r>
    </w:p>
    <w:p w:rsidR="00C65230" w:rsidRDefault="00C65230" w:rsidP="0022306C">
      <w:pPr>
        <w:pStyle w:val="teiab"/>
      </w:pPr>
      <w:r>
        <w:t>Jaj csi tomi szvejti, je-</w:t>
      </w:r>
      <w:r>
        <w:br/>
        <w:t>vesz tak minouti imocsnim</w:t>
      </w:r>
      <w:r>
        <w:br/>
        <w:t>mousom</w:t>
      </w:r>
      <w:r w:rsidRPr="00A028D2">
        <w:rPr>
          <w:rStyle w:val="teidel"/>
        </w:rPr>
        <w:t>,</w:t>
      </w:r>
      <w:r>
        <w:t xml:space="preserve"> vsze, do ednoga szko-</w:t>
      </w:r>
      <w:r>
        <w:br/>
        <w:t>pati na praih oberno</w:t>
      </w:r>
      <w:r w:rsidRPr="00A028D2">
        <w:rPr>
          <w:rStyle w:val="teidel"/>
        </w:rPr>
        <w:t>j</w:t>
      </w:r>
      <w:r>
        <w:t>ti.</w:t>
      </w:r>
    </w:p>
    <w:p w:rsidR="00C65230" w:rsidRDefault="00C65230" w:rsidP="0022306C">
      <w:pPr>
        <w:pStyle w:val="teiab"/>
      </w:pPr>
      <w:r>
        <w:t>Mladi szter</w:t>
      </w:r>
      <w:r w:rsidRPr="005F5F59">
        <w:t>ſ</w:t>
      </w:r>
      <w:r>
        <w:t>znite sze-</w:t>
      </w:r>
      <w:r>
        <w:br/>
        <w:t>sztarih ravnajte sze ar je</w:t>
      </w:r>
      <w:r>
        <w:br/>
        <w:t>nad vami red, i vi premi-</w:t>
      </w:r>
      <w:r>
        <w:br/>
      </w:r>
      <w:r w:rsidRPr="005F5F59">
        <w:t>ſ</w:t>
      </w:r>
      <w:r>
        <w:t>z</w:t>
      </w:r>
      <w:r w:rsidR="00A028D2">
        <w:t>lite, vszi szem, vam je mrej</w:t>
      </w:r>
      <w:r w:rsidR="00A028D2">
        <w:br/>
        <w:t>ti.</w:t>
      </w:r>
    </w:p>
    <w:p w:rsidR="00C65230" w:rsidRDefault="00C65230" w:rsidP="0022306C">
      <w:pPr>
        <w:pStyle w:val="teiab"/>
      </w:pPr>
      <w:r>
        <w:t>Neiga pre</w:t>
      </w:r>
      <w:r w:rsidRPr="005F5F59">
        <w:t>ſ</w:t>
      </w:r>
      <w:r>
        <w:t>stimanya,</w:t>
      </w:r>
      <w:r>
        <w:br/>
        <w:t>vu plemeni</w:t>
      </w:r>
      <w:r w:rsidRPr="005F5F59">
        <w:t>ſ</w:t>
      </w:r>
      <w:r>
        <w:t>to</w:t>
      </w:r>
      <w:r w:rsidRPr="005F5F59">
        <w:t>ſ</w:t>
      </w:r>
      <w:r>
        <w:t>zti, nad ni-</w:t>
      </w:r>
      <w:r>
        <w:br/>
        <w:t>kim sze ne</w:t>
      </w:r>
      <w:r w:rsidRPr="005F5F59">
        <w:t>ſ</w:t>
      </w:r>
      <w:r>
        <w:t>cse, ta szmert</w:t>
      </w:r>
      <w:r w:rsidR="00A028D2">
        <w:t>,</w:t>
      </w:r>
      <w:r>
        <w:br/>
        <w:t>szmilüvati, vsze scse poczei-</w:t>
      </w:r>
      <w:r>
        <w:br/>
      </w:r>
      <w:r w:rsidRPr="00A028D2">
        <w:rPr>
          <w:rStyle w:val="teiunclear"/>
        </w:rPr>
        <w:t>r</w:t>
      </w:r>
      <w:r>
        <w:t>ati.</w:t>
      </w:r>
    </w:p>
    <w:p w:rsidR="00C65230" w:rsidRDefault="00C65230" w:rsidP="0022306C">
      <w:pPr>
        <w:pStyle w:val="teiab"/>
      </w:pPr>
      <w:r>
        <w:t>Vüha ma ne</w:t>
      </w:r>
      <w:r w:rsidRPr="005F5F59">
        <w:t>ſ</w:t>
      </w:r>
      <w:r>
        <w:t>zli</w:t>
      </w:r>
      <w:r w:rsidRPr="005F5F59">
        <w:t>ſ</w:t>
      </w:r>
      <w:r>
        <w:t>sna,</w:t>
      </w:r>
      <w:r>
        <w:br/>
      </w:r>
      <w:r w:rsidR="00A028D2" w:rsidRPr="00A028D2">
        <w:rPr>
          <w:rStyle w:val="teisupplied"/>
        </w:rPr>
        <w:t>sz</w:t>
      </w:r>
      <w:r>
        <w:t>mert nemilo</w:t>
      </w:r>
      <w:r w:rsidRPr="005F5F59">
        <w:t>ſ</w:t>
      </w:r>
      <w:r>
        <w:t>ztivna, kabi</w:t>
      </w:r>
      <w:r>
        <w:br/>
      </w:r>
      <w:r w:rsidR="00A028D2" w:rsidRPr="00A028D2">
        <w:rPr>
          <w:rStyle w:val="teisupplied"/>
        </w:rPr>
        <w:t>p</w:t>
      </w:r>
      <w:r>
        <w:t>lakanye csüla ti eti sziro-</w:t>
      </w:r>
    </w:p>
    <w:p w:rsidR="00DF26DB" w:rsidRDefault="00DF26DB">
      <w:pPr>
        <w:spacing w:after="200"/>
      </w:pPr>
    </w:p>
    <w:p w:rsidR="00867F9E" w:rsidRDefault="00867F9E">
      <w:pPr>
        <w:spacing w:after="200"/>
      </w:pPr>
      <w:r>
        <w:br w:type="page"/>
      </w:r>
    </w:p>
    <w:p w:rsidR="00C65230" w:rsidRDefault="00C65230" w:rsidP="00C65230">
      <w:r>
        <w:lastRenderedPageBreak/>
        <w:t>/13/</w:t>
      </w:r>
    </w:p>
    <w:p w:rsidR="00AA2228" w:rsidRDefault="00C65230" w:rsidP="00867F9E">
      <w:pPr>
        <w:pStyle w:val="teiab"/>
      </w:pPr>
      <w:r>
        <w:t>ticz, i nevolni vDovicz.</w:t>
      </w:r>
    </w:p>
    <w:p w:rsidR="00C65230" w:rsidRDefault="00C65230" w:rsidP="00867F9E">
      <w:pPr>
        <w:pStyle w:val="teiab"/>
      </w:pPr>
      <w:r>
        <w:t>Neima ouk k Bogaczi</w:t>
      </w:r>
      <w:r w:rsidR="00647A16">
        <w:br/>
        <w:t>kaj bi vidla zlato, ni mlade</w:t>
      </w:r>
      <w:r w:rsidR="00647A16">
        <w:br/>
        <w:t>od sztari, kaj bi vkraj loucsi-</w:t>
      </w:r>
      <w:r w:rsidR="00647A16">
        <w:br/>
        <w:t>la, vszakoga pobira.</w:t>
      </w:r>
    </w:p>
    <w:p w:rsidR="00647A16" w:rsidRDefault="00647A16" w:rsidP="00867F9E">
      <w:pPr>
        <w:pStyle w:val="teiab"/>
      </w:pPr>
      <w:r>
        <w:t>Trüdava i saloszt, je cslo-</w:t>
      </w:r>
      <w:r>
        <w:br/>
        <w:t>vecsi sitek, nemore tou zna-</w:t>
      </w:r>
      <w:r>
        <w:br/>
        <w:t>ti, gde nyemi je vmrejti, gde</w:t>
      </w:r>
      <w:r>
        <w:br/>
        <w:t>bou pokopani,</w:t>
      </w:r>
    </w:p>
    <w:p w:rsidR="00647A16" w:rsidRDefault="00647A16" w:rsidP="00867F9E">
      <w:pPr>
        <w:pStyle w:val="teiab"/>
      </w:pPr>
      <w:r>
        <w:t>Vszaki szvojem sitki zato</w:t>
      </w:r>
      <w:r>
        <w:br/>
        <w:t>naj na ravna, szvoje Teilo</w:t>
      </w:r>
      <w:r>
        <w:br/>
        <w:t>cservom a Dü</w:t>
      </w:r>
      <w:r w:rsidRPr="005F5F59">
        <w:t>ſ</w:t>
      </w:r>
      <w:r>
        <w:t>so pa k-Bougi,</w:t>
      </w:r>
      <w:r>
        <w:br/>
        <w:t>na vökvöcsno diko.</w:t>
      </w:r>
    </w:p>
    <w:p w:rsidR="00A028D2" w:rsidRDefault="00647A16" w:rsidP="00867F9E">
      <w:pPr>
        <w:pStyle w:val="teiab"/>
      </w:pPr>
      <w:r>
        <w:t>Naj nam da, Go</w:t>
      </w:r>
      <w:r w:rsidRPr="005F5F59">
        <w:t>ſ</w:t>
      </w:r>
      <w:r>
        <w:t>zpon Bou-</w:t>
      </w:r>
      <w:r>
        <w:br/>
        <w:t>gh, leipo preminejnye, Bla-</w:t>
      </w:r>
      <w:r>
        <w:br/>
        <w:t>seno pocsivanye, zemle i</w:t>
      </w:r>
      <w:r>
        <w:br/>
        <w:t>sztanejnye v nebi prebi-</w:t>
      </w:r>
      <w:r>
        <w:br/>
        <w:t xml:space="preserve">vanye! </w:t>
      </w:r>
    </w:p>
    <w:p w:rsidR="00647A16" w:rsidRDefault="00647A16" w:rsidP="00A028D2">
      <w:pPr>
        <w:pStyle w:val="teiclosure"/>
      </w:pPr>
      <w:r>
        <w:t>Amen</w:t>
      </w:r>
    </w:p>
    <w:p w:rsidR="00647A16" w:rsidRDefault="00647A16" w:rsidP="00A028D2">
      <w:pPr>
        <w:pStyle w:val="Naslov2"/>
      </w:pPr>
      <w:r>
        <w:t>Valedictia Sucianta</w:t>
      </w:r>
    </w:p>
    <w:p w:rsidR="00647A16" w:rsidRDefault="00647A16" w:rsidP="00867F9E">
      <w:pPr>
        <w:pStyle w:val="teiab"/>
      </w:pPr>
      <w:r>
        <w:t>Osztani se csalani,</w:t>
      </w:r>
      <w:r>
        <w:br/>
        <w:t>szvejt, ar sze tak szvei-</w:t>
      </w:r>
    </w:p>
    <w:p w:rsidR="00647A16" w:rsidRDefault="00647A16" w:rsidP="00A028D2">
      <w:pPr>
        <w:pStyle w:val="teicatch-word"/>
      </w:pPr>
      <w:r>
        <w:t>tis k</w:t>
      </w:r>
    </w:p>
    <w:p w:rsidR="00647A16" w:rsidRDefault="00647A16">
      <w:pPr>
        <w:spacing w:after="200"/>
      </w:pPr>
      <w:r>
        <w:br w:type="page"/>
      </w:r>
    </w:p>
    <w:p w:rsidR="00647A16" w:rsidRDefault="00647A16" w:rsidP="00C65230">
      <w:r>
        <w:lastRenderedPageBreak/>
        <w:t>/14/</w:t>
      </w:r>
    </w:p>
    <w:p w:rsidR="00647A16" w:rsidRDefault="00647A16" w:rsidP="0023312A">
      <w:pPr>
        <w:pStyle w:val="teifwPageNum"/>
      </w:pPr>
      <w:r>
        <w:t>12.</w:t>
      </w:r>
    </w:p>
    <w:p w:rsidR="00647A16" w:rsidRDefault="00647A16" w:rsidP="00867F9E">
      <w:pPr>
        <w:pStyle w:val="teiab"/>
      </w:pPr>
      <w:r>
        <w:t>tis kak ti czvejt, :/: vu szmert-</w:t>
      </w:r>
      <w:r>
        <w:br/>
        <w:t>no, zmosno</w:t>
      </w:r>
      <w:r w:rsidRPr="005F5F59">
        <w:t>ſ</w:t>
      </w:r>
      <w:r>
        <w:t>zt szem opal</w:t>
      </w:r>
      <w:r>
        <w:br/>
        <w:t>szveczko csalarno</w:t>
      </w:r>
      <w:r w:rsidRPr="005F5F59">
        <w:t>ſ</w:t>
      </w:r>
      <w:r>
        <w:t>zt szem</w:t>
      </w:r>
      <w:r>
        <w:br/>
        <w:t>zezval, oh cslek doklam szi</w:t>
      </w:r>
      <w:r>
        <w:br/>
        <w:t xml:space="preserve">v-sivoti kaksi konecz bos </w:t>
      </w:r>
      <w:r>
        <w:br/>
        <w:t>meu zmi</w:t>
      </w:r>
      <w:r w:rsidRPr="005F5F59">
        <w:t>ſ</w:t>
      </w:r>
      <w:r>
        <w:t>zli.</w:t>
      </w:r>
    </w:p>
    <w:p w:rsidR="00647A16" w:rsidRDefault="00647A16" w:rsidP="00867F9E">
      <w:pPr>
        <w:pStyle w:val="teiab"/>
      </w:pPr>
      <w:r>
        <w:t>Csi gli szi od rouse fris</w:t>
      </w:r>
      <w:r>
        <w:br/>
        <w:t>kejssi, vu liczi szi erdecse</w:t>
      </w:r>
      <w:r>
        <w:br/>
        <w:t>i</w:t>
      </w:r>
      <w:r w:rsidRPr="005F5F59">
        <w:t>ſ</w:t>
      </w:r>
      <w:r>
        <w:t>si, :/: kaj haszni lepouta</w:t>
      </w:r>
      <w:r>
        <w:br/>
        <w:t>Teila, szkvari i v zemlo po-</w:t>
      </w:r>
      <w:r>
        <w:br/>
      </w:r>
      <w:r w:rsidRPr="005F5F59">
        <w:t>ſ</w:t>
      </w:r>
      <w:r>
        <w:t>ztavi, oh cslek dokecs szi</w:t>
      </w:r>
      <w:r>
        <w:br/>
        <w:t>v sivoti kaksi ko</w:t>
      </w:r>
    </w:p>
    <w:p w:rsidR="00647A16" w:rsidRDefault="00647A16" w:rsidP="00867F9E">
      <w:pPr>
        <w:pStyle w:val="teiab"/>
      </w:pPr>
      <w:r>
        <w:t>Kaj haszni lepouta</w:t>
      </w:r>
      <w:r>
        <w:br/>
        <w:t>teila ar ona zemlom, po-</w:t>
      </w:r>
      <w:r>
        <w:br/>
      </w:r>
      <w:r w:rsidRPr="005F5F59">
        <w:t>ſ</w:t>
      </w:r>
      <w:r>
        <w:t>ztani, :/: i vnouga tva lei-</w:t>
      </w:r>
      <w:r>
        <w:br/>
        <w:t>pa Marha, bole pelaj szve-</w:t>
      </w:r>
      <w:r>
        <w:br/>
        <w:t>ta sitka, oh cslek dokecs</w:t>
      </w:r>
      <w:r>
        <w:br/>
        <w:t>szi vsivoti, kaksi ko</w:t>
      </w:r>
    </w:p>
    <w:p w:rsidR="00647A16" w:rsidRDefault="00647A16" w:rsidP="00867F9E">
      <w:pPr>
        <w:pStyle w:val="teiab"/>
      </w:pPr>
      <w:r>
        <w:t>Ovotoga szvejta sztal-</w:t>
      </w:r>
      <w:r>
        <w:br/>
        <w:t>no</w:t>
      </w:r>
      <w:r w:rsidRPr="005F5F59">
        <w:t>ſ</w:t>
      </w:r>
      <w:r>
        <w:t>zt, vidite ino csalarno</w:t>
      </w:r>
    </w:p>
    <w:p w:rsidR="00647A16" w:rsidRDefault="00647A16" w:rsidP="0023312A">
      <w:pPr>
        <w:pStyle w:val="teicatch-word"/>
      </w:pPr>
      <w:r>
        <w:t>szt</w:t>
      </w:r>
    </w:p>
    <w:p w:rsidR="00647A16" w:rsidRDefault="00647A16">
      <w:pPr>
        <w:spacing w:after="200"/>
      </w:pPr>
      <w:r>
        <w:br w:type="page"/>
      </w:r>
    </w:p>
    <w:p w:rsidR="00647A16" w:rsidRDefault="00647A16" w:rsidP="00C65230">
      <w:r>
        <w:lastRenderedPageBreak/>
        <w:t>/15/</w:t>
      </w:r>
    </w:p>
    <w:p w:rsidR="00647A16" w:rsidRDefault="00647A16" w:rsidP="00867F9E">
      <w:pPr>
        <w:pStyle w:val="teiab"/>
      </w:pPr>
      <w:r>
        <w:t>szt :/: zgrejhov sze vi pove-</w:t>
      </w:r>
      <w:r>
        <w:br/>
        <w:t>rnite, naj vam sze zve-</w:t>
      </w:r>
      <w:r>
        <w:br/>
        <w:t>licsi Dü</w:t>
      </w:r>
      <w:r w:rsidRPr="005F5F59">
        <w:t>ſ</w:t>
      </w:r>
      <w:r>
        <w:t>sa, oh cslek dokecs</w:t>
      </w:r>
      <w:r>
        <w:br/>
        <w:t xml:space="preserve">szi vsivoti </w:t>
      </w:r>
      <w:r w:rsidRPr="00D34FE3">
        <w:rPr>
          <w:rStyle w:val="teidel"/>
        </w:rPr>
        <w:t>o</w:t>
      </w:r>
      <w:r>
        <w:t xml:space="preserve"> kak si ko</w:t>
      </w:r>
    </w:p>
    <w:p w:rsidR="00647A16" w:rsidRDefault="00647A16" w:rsidP="00867F9E">
      <w:pPr>
        <w:pStyle w:val="teiab"/>
      </w:pPr>
      <w:r>
        <w:t>Hüd szvejt ti eti o</w:t>
      </w:r>
      <w:r w:rsidRPr="005F5F59">
        <w:t>ſ</w:t>
      </w:r>
      <w:r>
        <w:t>ztani,</w:t>
      </w:r>
      <w:r>
        <w:br/>
        <w:t>od mene pro</w:t>
      </w:r>
      <w:r w:rsidRPr="005F5F59">
        <w:t>ſ</w:t>
      </w:r>
      <w:r>
        <w:t>cse</w:t>
      </w:r>
      <w:r w:rsidR="00D34FE3">
        <w:t>nye vzemi,</w:t>
      </w:r>
      <w:r w:rsidR="00D34FE3">
        <w:br/>
        <w:t>:/: csi gli teilo sz</w:t>
      </w:r>
      <w:r>
        <w:t>prahom po-</w:t>
      </w:r>
      <w:r>
        <w:br/>
      </w:r>
      <w:r w:rsidRPr="005F5F59">
        <w:t>ſ</w:t>
      </w:r>
      <w:r>
        <w:t>ztane, Dü</w:t>
      </w:r>
      <w:r w:rsidRPr="005F5F59">
        <w:t>ſ</w:t>
      </w:r>
      <w:r>
        <w:t>sa mi pri Bougi,</w:t>
      </w:r>
      <w:r>
        <w:br/>
        <w:t>sive oh cslek dokecs szi,</w:t>
      </w:r>
      <w:r>
        <w:br/>
        <w:t>v-sivoti, kaksi ko</w:t>
      </w:r>
    </w:p>
    <w:p w:rsidR="00647A16" w:rsidRDefault="00647A16" w:rsidP="00867F9E">
      <w:pPr>
        <w:pStyle w:val="teiab"/>
      </w:pPr>
      <w:r>
        <w:t>Predragi moji szou</w:t>
      </w:r>
      <w:r w:rsidRPr="005F5F59">
        <w:t>ſ</w:t>
      </w:r>
      <w:r>
        <w:t>zi</w:t>
      </w:r>
      <w:r>
        <w:br/>
        <w:t>dje, i ki sztemi priatelje,</w:t>
      </w:r>
      <w:r>
        <w:br/>
        <w:t>:/: odpü</w:t>
      </w:r>
      <w:r w:rsidRPr="005F5F59">
        <w:t>ſ</w:t>
      </w:r>
      <w:r>
        <w:t>ztite kaj szem v-</w:t>
      </w:r>
      <w:r>
        <w:br/>
        <w:t>grej</w:t>
      </w:r>
      <w:r w:rsidRPr="005F5F59">
        <w:t>ſ</w:t>
      </w:r>
      <w:r>
        <w:t>sil prod kim szem kaj</w:t>
      </w:r>
      <w:r>
        <w:br/>
        <w:t>zlo govoril, oh cslek doke</w:t>
      </w:r>
      <w:r>
        <w:br/>
        <w:t>cs szi v sivoti kak si ko</w:t>
      </w:r>
    </w:p>
    <w:p w:rsidR="00647A16" w:rsidRDefault="00647A16" w:rsidP="00867F9E">
      <w:pPr>
        <w:pStyle w:val="teiab"/>
      </w:pPr>
      <w:r>
        <w:t>Dojslo je se ne</w:t>
      </w:r>
      <w:r w:rsidRPr="005F5F59">
        <w:t>ſ</w:t>
      </w:r>
      <w:r>
        <w:t>zkon-</w:t>
      </w:r>
      <w:r>
        <w:br/>
        <w:t>csano nebeszko leipo</w:t>
      </w:r>
      <w:r>
        <w:br/>
        <w:t>Ve</w:t>
      </w:r>
      <w:r w:rsidRPr="005F5F59">
        <w:t>ſ</w:t>
      </w:r>
      <w:r>
        <w:t>zelje, :/: zato do sztanej</w:t>
      </w:r>
    </w:p>
    <w:p w:rsidR="009175E9" w:rsidRDefault="009175E9" w:rsidP="00D34FE3">
      <w:pPr>
        <w:pStyle w:val="teicatch-word"/>
      </w:pPr>
      <w:r>
        <w:t>n</w:t>
      </w:r>
      <w:r w:rsidR="00647A16">
        <w:t>ya</w:t>
      </w:r>
      <w:r>
        <w:t xml:space="preserve"> g</w:t>
      </w:r>
    </w:p>
    <w:p w:rsidR="009175E9" w:rsidRDefault="009175E9">
      <w:pPr>
        <w:spacing w:after="200"/>
      </w:pPr>
      <w:r>
        <w:br w:type="page"/>
      </w:r>
    </w:p>
    <w:p w:rsidR="00647A16" w:rsidRDefault="009175E9" w:rsidP="00C65230">
      <w:r>
        <w:lastRenderedPageBreak/>
        <w:t>/16/</w:t>
      </w:r>
    </w:p>
    <w:p w:rsidR="009175E9" w:rsidRDefault="009175E9" w:rsidP="0088312B">
      <w:pPr>
        <w:pStyle w:val="teifwPageNum"/>
      </w:pPr>
      <w:r>
        <w:t>14.</w:t>
      </w:r>
    </w:p>
    <w:p w:rsidR="009175E9" w:rsidRDefault="009175E9" w:rsidP="00867F9E">
      <w:pPr>
        <w:pStyle w:val="teiab"/>
      </w:pPr>
      <w:r>
        <w:t>nya gori Teilo moje boude, v-</w:t>
      </w:r>
      <w:r>
        <w:br/>
        <w:t>zemli, oh cslek dokecs szi</w:t>
      </w:r>
      <w:r>
        <w:br/>
        <w:t>v-sivoti kaksi ko</w:t>
      </w:r>
    </w:p>
    <w:p w:rsidR="009175E9" w:rsidRDefault="009175E9" w:rsidP="0088312B">
      <w:pPr>
        <w:pStyle w:val="Naslov2"/>
      </w:pPr>
      <w:r>
        <w:t>Mous Valedicalia od</w:t>
      </w:r>
      <w:r>
        <w:br/>
        <w:t>sene szvoje.</w:t>
      </w:r>
    </w:p>
    <w:p w:rsidR="0088312B" w:rsidRDefault="009175E9" w:rsidP="00867F9E">
      <w:pPr>
        <w:pStyle w:val="teiab"/>
      </w:pPr>
      <w:r>
        <w:t>Osztani z Bougom tiva-</w:t>
      </w:r>
      <w:r>
        <w:br/>
        <w:t>ris, ovo te o</w:t>
      </w:r>
      <w:r w:rsidRPr="005F5F59">
        <w:t>ſ</w:t>
      </w:r>
      <w:r>
        <w:t>ztavla Gazda</w:t>
      </w:r>
      <w:r>
        <w:br/>
        <w:t>:/: csi je kaj vgrejsil odpü-</w:t>
      </w:r>
      <w:r>
        <w:br/>
      </w:r>
      <w:r w:rsidRPr="005F5F59">
        <w:t>ſ</w:t>
      </w:r>
      <w:r>
        <w:t>zti, ar eti nemre vecs szta</w:t>
      </w:r>
      <w:r>
        <w:br/>
        <w:t>ti, Goszpon Boug ti plati ono</w:t>
      </w:r>
      <w:r>
        <w:br/>
        <w:t>csi szi zmenom kaj Terpe</w:t>
      </w:r>
      <w:r w:rsidRPr="0088312B">
        <w:rPr>
          <w:rStyle w:val="teiadd"/>
        </w:rPr>
        <w:t>i</w:t>
      </w:r>
      <w:r>
        <w:t>la</w:t>
      </w:r>
    </w:p>
    <w:p w:rsidR="009175E9" w:rsidRDefault="009175E9" w:rsidP="0088312B">
      <w:pPr>
        <w:pStyle w:val="Naslov2"/>
      </w:pPr>
      <w:r>
        <w:t>Szin ali cs</w:t>
      </w:r>
      <w:r w:rsidR="0088312B">
        <w:t>ih Valedicalia</w:t>
      </w:r>
      <w:r w:rsidR="0088312B">
        <w:br/>
        <w:t>ocsi ali matteri</w:t>
      </w:r>
    </w:p>
    <w:p w:rsidR="009175E9" w:rsidRDefault="009175E9" w:rsidP="00867F9E">
      <w:pPr>
        <w:pStyle w:val="teiab"/>
      </w:pPr>
      <w:r>
        <w:t>Osztani z Bougom ma</w:t>
      </w:r>
      <w:r>
        <w:br/>
        <w:t>mati ovo te o</w:t>
      </w:r>
      <w:r w:rsidRPr="005F5F59">
        <w:t>ſ</w:t>
      </w:r>
      <w:r>
        <w:t>ztavla szin</w:t>
      </w:r>
      <w:r>
        <w:br/>
        <w:t>:/: ali :/: csih :/: csi szam kaj</w:t>
      </w:r>
      <w:r>
        <w:br/>
        <w:t>vgrejsil odpü</w:t>
      </w:r>
      <w:r w:rsidRPr="005F5F59">
        <w:t>ſ</w:t>
      </w:r>
      <w:r>
        <w:t>ztite ar eti</w:t>
      </w:r>
    </w:p>
    <w:p w:rsidR="009175E9" w:rsidRDefault="009175E9" w:rsidP="0088312B">
      <w:pPr>
        <w:pStyle w:val="teicatch-word"/>
      </w:pPr>
      <w:r>
        <w:t>jasz</w:t>
      </w:r>
    </w:p>
    <w:p w:rsidR="009175E9" w:rsidRDefault="009175E9">
      <w:pPr>
        <w:spacing w:after="200"/>
      </w:pPr>
      <w:r>
        <w:br w:type="page"/>
      </w:r>
    </w:p>
    <w:p w:rsidR="009175E9" w:rsidRDefault="009175E9" w:rsidP="00C65230">
      <w:r>
        <w:lastRenderedPageBreak/>
        <w:t>/17/</w:t>
      </w:r>
    </w:p>
    <w:p w:rsidR="009175E9" w:rsidRDefault="009175E9" w:rsidP="00867F9E">
      <w:pPr>
        <w:pStyle w:val="teiab"/>
      </w:pPr>
      <w:r>
        <w:t>jasz nemrem sztati, Go</w:t>
      </w:r>
      <w:r w:rsidRPr="005F5F59">
        <w:t>ſ</w:t>
      </w:r>
      <w:r>
        <w:t>z-</w:t>
      </w:r>
      <w:r>
        <w:br/>
        <w:t>pon Boug ti plati ono, kaj-</w:t>
      </w:r>
      <w:r>
        <w:br/>
        <w:t>szi mene ti zhranila.</w:t>
      </w:r>
    </w:p>
    <w:p w:rsidR="009175E9" w:rsidRDefault="009175E9" w:rsidP="00867F9E">
      <w:pPr>
        <w:pStyle w:val="teiab"/>
      </w:pPr>
      <w:r>
        <w:t>I tebe moj Ocsa dragi,</w:t>
      </w:r>
      <w:r>
        <w:br/>
        <w:t>pro</w:t>
      </w:r>
      <w:r w:rsidRPr="005F5F59">
        <w:t>ſ</w:t>
      </w:r>
      <w:r>
        <w:t>zim da mi vsze odpüs-</w:t>
      </w:r>
      <w:r>
        <w:br/>
        <w:t>szti, :/: kaj szam jasz od me</w:t>
      </w:r>
      <w:r>
        <w:br/>
        <w:t>Mlado</w:t>
      </w:r>
      <w:r w:rsidRPr="005F5F59">
        <w:t>ſ</w:t>
      </w:r>
      <w:r>
        <w:t>zti, prouti tebi hüda</w:t>
      </w:r>
      <w:r>
        <w:br/>
        <w:t>vcsinil :/: ali :/: vcsinila :/: o</w:t>
      </w:r>
      <w:r w:rsidRPr="005F5F59">
        <w:t>ſ</w:t>
      </w:r>
      <w:r>
        <w:t>ztan-</w:t>
      </w:r>
      <w:r>
        <w:br/>
        <w:t>te se vszi vi z Bougom, a-</w:t>
      </w:r>
      <w:r>
        <w:br/>
        <w:t>jasz pojdem k mojmi ocsi.</w:t>
      </w:r>
    </w:p>
    <w:p w:rsidR="009175E9" w:rsidRDefault="009175E9" w:rsidP="004819C6">
      <w:pPr>
        <w:pStyle w:val="Naslov2"/>
      </w:pPr>
      <w:r>
        <w:t>Ocsa ali matti Deczi.</w:t>
      </w:r>
      <w:r>
        <w:br/>
      </w:r>
      <w:r w:rsidR="00422D93">
        <w:t>Valedicalia.</w:t>
      </w:r>
    </w:p>
    <w:p w:rsidR="00422D93" w:rsidRDefault="00422D93" w:rsidP="00867F9E">
      <w:pPr>
        <w:pStyle w:val="teiab"/>
      </w:pPr>
      <w:r>
        <w:t>Osztani z Bougom ma</w:t>
      </w:r>
      <w:r>
        <w:br/>
        <w:t>Deza, ovo te o</w:t>
      </w:r>
      <w:r w:rsidRPr="005F5F59">
        <w:t>ſ</w:t>
      </w:r>
      <w:r>
        <w:t>ztavla ocsa</w:t>
      </w:r>
      <w:r>
        <w:br/>
        <w:t>:/: ali :/: Mati :/: csi kaj vgrejs-</w:t>
      </w:r>
      <w:r>
        <w:br/>
        <w:t>sil szem od pü</w:t>
      </w:r>
      <w:r w:rsidRPr="005F5F59">
        <w:t>ſ</w:t>
      </w:r>
      <w:r>
        <w:t>ztite, ar eti</w:t>
      </w:r>
      <w:r>
        <w:br/>
        <w:t>vecs nemrem, o</w:t>
      </w:r>
      <w:r w:rsidRPr="005F5F59">
        <w:t>ſ</w:t>
      </w:r>
      <w:r>
        <w:t>ztati, Go</w:t>
      </w:r>
      <w:r w:rsidRPr="005F5F59">
        <w:t>ſ</w:t>
      </w:r>
      <w:r>
        <w:t>zpon</w:t>
      </w:r>
      <w:r>
        <w:br/>
        <w:t>Boug ti plati ono, csi szi</w:t>
      </w:r>
      <w:r>
        <w:br/>
        <w:t>kaj Terpejla zmenom.</w:t>
      </w:r>
    </w:p>
    <w:p w:rsidR="00422D93" w:rsidRDefault="00422D93" w:rsidP="004819C6">
      <w:pPr>
        <w:pStyle w:val="teicatch-word"/>
      </w:pPr>
      <w:r>
        <w:t xml:space="preserve">Dragi </w:t>
      </w:r>
    </w:p>
    <w:p w:rsidR="00422D93" w:rsidRDefault="00422D93">
      <w:pPr>
        <w:spacing w:after="200"/>
      </w:pPr>
      <w:r>
        <w:br w:type="page"/>
      </w:r>
    </w:p>
    <w:p w:rsidR="00422D93" w:rsidRDefault="00422D93" w:rsidP="00C65230">
      <w:r>
        <w:lastRenderedPageBreak/>
        <w:t>/18/</w:t>
      </w:r>
    </w:p>
    <w:p w:rsidR="00422D93" w:rsidRDefault="00422D93" w:rsidP="00C86CE9">
      <w:pPr>
        <w:pStyle w:val="teifwPageNum"/>
      </w:pPr>
      <w:r>
        <w:t>16.</w:t>
      </w:r>
    </w:p>
    <w:p w:rsidR="00422D93" w:rsidRDefault="00422D93" w:rsidP="00867F9E">
      <w:pPr>
        <w:pStyle w:val="teiab"/>
      </w:pPr>
      <w:r>
        <w:t>Dragi moji, priatelje, ki</w:t>
      </w:r>
      <w:r>
        <w:br/>
        <w:t>szte bili zmenom dobri, :/: ne</w:t>
      </w:r>
      <w:r>
        <w:br/>
        <w:t>boute me vecs vidili, eti na,</w:t>
      </w:r>
      <w:r>
        <w:br/>
        <w:t>zemli vu Teili, Boug daj ka</w:t>
      </w:r>
      <w:r>
        <w:br/>
        <w:t>bi vu Nebeszkoj Diki vidi-</w:t>
      </w:r>
      <w:r>
        <w:br/>
        <w:t>ti, sze mogli;</w:t>
      </w:r>
    </w:p>
    <w:p w:rsidR="00422D93" w:rsidRDefault="00422D93" w:rsidP="00867F9E">
      <w:pPr>
        <w:pStyle w:val="teiab"/>
      </w:pPr>
      <w:r>
        <w:t>Nemren se vecs govoriti,</w:t>
      </w:r>
      <w:r>
        <w:br/>
        <w:t>ar jeszi pri</w:t>
      </w:r>
      <w:r w:rsidRPr="005F5F59">
        <w:t>ſ</w:t>
      </w:r>
      <w:r>
        <w:t>sli Angyelje:/:</w:t>
      </w:r>
      <w:r>
        <w:br/>
        <w:t>ki Dü</w:t>
      </w:r>
      <w:r w:rsidRPr="005F5F59">
        <w:t>ſ</w:t>
      </w:r>
      <w:r>
        <w:t>so bou v Nebo ne</w:t>
      </w:r>
      <w:r w:rsidRPr="005F5F59">
        <w:t>ſ</w:t>
      </w:r>
      <w:r>
        <w:t>zli,</w:t>
      </w:r>
      <w:r>
        <w:br/>
        <w:t xml:space="preserve">gde pocsine pri </w:t>
      </w:r>
      <w:r w:rsidRPr="00C86CE9">
        <w:rPr>
          <w:rStyle w:val="teipersName"/>
        </w:rPr>
        <w:t>Jezussi</w:t>
      </w:r>
      <w:r>
        <w:t>, Go-</w:t>
      </w:r>
      <w:r>
        <w:br/>
      </w:r>
      <w:r w:rsidRPr="005F5F59">
        <w:t>ſ</w:t>
      </w:r>
      <w:r>
        <w:t xml:space="preserve">zpon </w:t>
      </w:r>
      <w:r w:rsidRPr="00C86CE9">
        <w:rPr>
          <w:rStyle w:val="teipersName"/>
        </w:rPr>
        <w:t>Jezus</w:t>
      </w:r>
      <w:r>
        <w:t>, vu Nebeszko</w:t>
      </w:r>
      <w:r>
        <w:br/>
        <w:t>Diko, vzemi moju Dü</w:t>
      </w:r>
      <w:r w:rsidRPr="005F5F59">
        <w:t>ſ</w:t>
      </w:r>
      <w:r>
        <w:t>so.</w:t>
      </w:r>
    </w:p>
    <w:p w:rsidR="00422D93" w:rsidRDefault="00422D93" w:rsidP="00867F9E">
      <w:pPr>
        <w:pStyle w:val="teiab"/>
      </w:pPr>
      <w:r>
        <w:t>No dragi moji szou</w:t>
      </w:r>
      <w:r w:rsidRPr="005F5F59">
        <w:t>ſ</w:t>
      </w:r>
      <w:r>
        <w:t>zidje,</w:t>
      </w:r>
      <w:r>
        <w:br/>
        <w:t>me mertvo Teilo primite, :/:</w:t>
      </w:r>
      <w:r>
        <w:br/>
        <w:t>te je leipo vi sz</w:t>
      </w:r>
      <w:r w:rsidR="00C86CE9">
        <w:t>r</w:t>
      </w:r>
      <w:r>
        <w:t>anite za ste-</w:t>
      </w:r>
      <w:r>
        <w:br/>
        <w:t>ro vasz Boug Aldüje, Go-</w:t>
      </w:r>
      <w:r>
        <w:br/>
        <w:t xml:space="preserve">szpon </w:t>
      </w:r>
      <w:r w:rsidRPr="00C86CE9">
        <w:rPr>
          <w:rStyle w:val="teipersName"/>
        </w:rPr>
        <w:t>Jezus</w:t>
      </w:r>
      <w:r>
        <w:t xml:space="preserve"> vu tvoj Diki,</w:t>
      </w:r>
      <w:r>
        <w:br/>
        <w:t xml:space="preserve">denesz </w:t>
      </w:r>
      <w:r w:rsidR="00A335DA">
        <w:t>boudem vu Nebeszi.</w:t>
      </w:r>
    </w:p>
    <w:p w:rsidR="00A335DA" w:rsidRDefault="00A335DA" w:rsidP="00C86CE9">
      <w:pPr>
        <w:pStyle w:val="teiclosure"/>
      </w:pPr>
      <w:r>
        <w:t xml:space="preserve">A M E N </w:t>
      </w:r>
    </w:p>
    <w:p w:rsidR="00A335DA" w:rsidRDefault="00A335DA" w:rsidP="00C86CE9">
      <w:pPr>
        <w:pStyle w:val="teicatch-word"/>
      </w:pPr>
      <w:r>
        <w:t>pesz</w:t>
      </w:r>
    </w:p>
    <w:p w:rsidR="00A335DA" w:rsidRDefault="00A335DA">
      <w:pPr>
        <w:spacing w:after="200"/>
      </w:pPr>
      <w:r>
        <w:br w:type="page"/>
      </w:r>
    </w:p>
    <w:p w:rsidR="00A335DA" w:rsidRDefault="00A335DA" w:rsidP="00C65230">
      <w:r>
        <w:lastRenderedPageBreak/>
        <w:t>/19/</w:t>
      </w:r>
    </w:p>
    <w:p w:rsidR="00A335DA" w:rsidRDefault="00A335DA" w:rsidP="00B11F24">
      <w:pPr>
        <w:pStyle w:val="Naslov2"/>
      </w:pPr>
      <w:r>
        <w:t>Peszen na Nouto: Bla-</w:t>
      </w:r>
      <w:r>
        <w:br/>
        <w:t>sen vezdaj cslovik</w:t>
      </w:r>
    </w:p>
    <w:p w:rsidR="00A335DA" w:rsidRDefault="00A335DA" w:rsidP="00867F9E">
      <w:pPr>
        <w:pStyle w:val="teiab"/>
      </w:pPr>
      <w:r>
        <w:t>Po</w:t>
      </w:r>
      <w:r w:rsidRPr="005F5F59">
        <w:t>ſ</w:t>
      </w:r>
      <w:r>
        <w:t>zlü</w:t>
      </w:r>
      <w:r w:rsidRPr="005F5F59">
        <w:t>ſ</w:t>
      </w:r>
      <w:r>
        <w:t>sajte Lidje kaj</w:t>
      </w:r>
      <w:r>
        <w:br/>
        <w:t>cslovik govori, kak da</w:t>
      </w:r>
      <w:r>
        <w:br/>
        <w:t>mi szmert Dü</w:t>
      </w:r>
      <w:r w:rsidRPr="005F5F59">
        <w:t>ſ</w:t>
      </w:r>
      <w:r>
        <w:t>so i z Teila</w:t>
      </w:r>
      <w:r>
        <w:br/>
        <w:t>vö goni.</w:t>
      </w:r>
    </w:p>
    <w:p w:rsidR="00A335DA" w:rsidRDefault="00A335DA" w:rsidP="00867F9E">
      <w:pPr>
        <w:pStyle w:val="teiab"/>
      </w:pPr>
      <w:r>
        <w:t>Szuncze mi zahaja, Dü</w:t>
      </w:r>
      <w:r w:rsidRPr="005F5F59">
        <w:t>ſ</w:t>
      </w:r>
      <w:r>
        <w:t>sa,</w:t>
      </w:r>
      <w:r>
        <w:br/>
      </w:r>
      <w:r w:rsidRPr="005F5F59">
        <w:t>ſ</w:t>
      </w:r>
      <w:r>
        <w:t>cse sze d</w:t>
      </w:r>
      <w:r w:rsidR="0014126B">
        <w:t>i</w:t>
      </w:r>
      <w:r>
        <w:t>elit, nescse mi</w:t>
      </w:r>
      <w:r>
        <w:br/>
        <w:t>tusnomi mejszecz vecs</w:t>
      </w:r>
      <w:r w:rsidR="0014126B">
        <w:t>s</w:t>
      </w:r>
      <w:r>
        <w:br/>
        <w:t>szvejtiti.</w:t>
      </w:r>
    </w:p>
    <w:p w:rsidR="00A335DA" w:rsidRDefault="00A335DA" w:rsidP="00867F9E">
      <w:pPr>
        <w:pStyle w:val="teiab"/>
      </w:pPr>
      <w:r>
        <w:t>Se mi je kmicsna Noucs,</w:t>
      </w:r>
      <w:r>
        <w:br/>
        <w:t>ocsi za szlonila i pre dugo</w:t>
      </w:r>
      <w:r>
        <w:br/>
        <w:t>szpanye, ne milo od perla.</w:t>
      </w:r>
    </w:p>
    <w:p w:rsidR="00A335DA" w:rsidRDefault="00A335DA" w:rsidP="00867F9E">
      <w:pPr>
        <w:pStyle w:val="teiab"/>
      </w:pPr>
      <w:r>
        <w:t>Z Bougom a zdaj szuncze</w:t>
      </w:r>
      <w:r>
        <w:br/>
        <w:t>z Bougom Mejszecz szvetli,</w:t>
      </w:r>
      <w:r>
        <w:br/>
        <w:t>ki z va</w:t>
      </w:r>
      <w:r w:rsidRPr="005F5F59">
        <w:t>ſ</w:t>
      </w:r>
      <w:r>
        <w:t>som szvetlo</w:t>
      </w:r>
      <w:r w:rsidRPr="005F5F59">
        <w:t>ſ</w:t>
      </w:r>
      <w:r>
        <w:t>ztjom me-</w:t>
      </w:r>
      <w:r>
        <w:br/>
        <w:t>ni szte szvejtil</w:t>
      </w:r>
      <w:r w:rsidR="0014126B" w:rsidRPr="0014126B">
        <w:rPr>
          <w:rStyle w:val="teidel"/>
        </w:rPr>
        <w:t>i</w:t>
      </w:r>
      <w:r w:rsidRPr="0014126B">
        <w:rPr>
          <w:rStyle w:val="teiadd"/>
        </w:rPr>
        <w:t>o</w:t>
      </w:r>
      <w:r>
        <w:t>.</w:t>
      </w:r>
    </w:p>
    <w:p w:rsidR="00A335DA" w:rsidRDefault="00A335DA" w:rsidP="00867F9E">
      <w:pPr>
        <w:pStyle w:val="teiab"/>
      </w:pPr>
      <w:r>
        <w:t>Noucs smi sze priblisa</w:t>
      </w:r>
      <w:r>
        <w:br/>
        <w:t>v steroj hocsem szpati do szad-</w:t>
      </w:r>
      <w:r>
        <w:br/>
        <w:t>nyega dneva, gde mi boude</w:t>
      </w:r>
      <w:r>
        <w:br/>
        <w:t>sztati</w:t>
      </w:r>
    </w:p>
    <w:p w:rsidR="00A335DA" w:rsidRDefault="00A335DA" w:rsidP="0014126B">
      <w:pPr>
        <w:pStyle w:val="teicatch-word"/>
      </w:pPr>
      <w:r>
        <w:t>z Bougom</w:t>
      </w:r>
    </w:p>
    <w:p w:rsidR="00A335DA" w:rsidRDefault="00A335DA">
      <w:pPr>
        <w:spacing w:after="200"/>
      </w:pPr>
      <w:r>
        <w:br w:type="page"/>
      </w:r>
    </w:p>
    <w:p w:rsidR="00A335DA" w:rsidRDefault="00A335DA" w:rsidP="00C65230">
      <w:r>
        <w:lastRenderedPageBreak/>
        <w:t>/20/</w:t>
      </w:r>
    </w:p>
    <w:p w:rsidR="00A335DA" w:rsidRDefault="00A335DA" w:rsidP="00DE5C95">
      <w:pPr>
        <w:pStyle w:val="teifwPageNum"/>
      </w:pPr>
      <w:r>
        <w:t>18.</w:t>
      </w:r>
    </w:p>
    <w:p w:rsidR="00A335DA" w:rsidRDefault="00A335DA" w:rsidP="00867F9E">
      <w:pPr>
        <w:pStyle w:val="teiab"/>
      </w:pPr>
      <w:r>
        <w:t>Z Bougom dik</w:t>
      </w:r>
      <w:r w:rsidR="00DE5C95">
        <w:t>a moja vi</w:t>
      </w:r>
      <w:r w:rsidR="00DE5C95">
        <w:br/>
        <w:t>zvejzde szuncsevne, ke</w:t>
      </w:r>
      <w:r>
        <w:t xml:space="preserve"> v</w:t>
      </w:r>
      <w:r>
        <w:br/>
        <w:t>Nocsi szvejtite, vouidne nej-</w:t>
      </w:r>
      <w:r>
        <w:br/>
        <w:t>vidgyene.</w:t>
      </w:r>
    </w:p>
    <w:p w:rsidR="00A335DA" w:rsidRDefault="00A335DA" w:rsidP="00867F9E">
      <w:pPr>
        <w:pStyle w:val="teiab"/>
      </w:pPr>
      <w:r>
        <w:t>Vi broude kasete broda-</w:t>
      </w:r>
      <w:r>
        <w:br/>
        <w:t>rom pomorji, ali szo zaperte</w:t>
      </w:r>
      <w:r>
        <w:br/>
        <w:t>meni nevolnomi.</w:t>
      </w:r>
    </w:p>
    <w:p w:rsidR="00A335DA" w:rsidRDefault="00A335DA" w:rsidP="00867F9E">
      <w:pPr>
        <w:pStyle w:val="teiab"/>
      </w:pPr>
      <w:r>
        <w:t>Z Bougom dersinicza kai</w:t>
      </w:r>
      <w:r>
        <w:br/>
        <w:t>szi vörna bila, a naj pervle</w:t>
      </w:r>
      <w:r>
        <w:br/>
        <w:t>z Bougom moja mati mila,</w:t>
      </w:r>
    </w:p>
    <w:p w:rsidR="00A335DA" w:rsidRDefault="00A335DA" w:rsidP="00867F9E">
      <w:pPr>
        <w:pStyle w:val="teiab"/>
      </w:pPr>
      <w:r>
        <w:t>Kaj szi me na te szvejt</w:t>
      </w:r>
      <w:r>
        <w:br/>
        <w:t>tesko porodila, e</w:t>
      </w:r>
      <w:r w:rsidRPr="005F5F59">
        <w:t>ſ</w:t>
      </w:r>
      <w:r>
        <w:t>se i male-</w:t>
      </w:r>
      <w:r>
        <w:br/>
        <w:t>no deitecze zdojila.</w:t>
      </w:r>
    </w:p>
    <w:p w:rsidR="00A335DA" w:rsidRDefault="00A335DA" w:rsidP="00867F9E">
      <w:pPr>
        <w:pStyle w:val="teiab"/>
      </w:pPr>
      <w:r>
        <w:t>zBougom</w:t>
      </w:r>
      <w:r w:rsidRPr="00DE5C95">
        <w:rPr>
          <w:rStyle w:val="teidel"/>
        </w:rPr>
        <w:t>o</w:t>
      </w:r>
      <w:r w:rsidRPr="00DE5C95">
        <w:rPr>
          <w:rStyle w:val="teiadd"/>
        </w:rPr>
        <w:t>i</w:t>
      </w:r>
      <w:r>
        <w:t xml:space="preserve"> vi sze</w:t>
      </w:r>
      <w:r w:rsidRPr="005F5F59">
        <w:t>ſ</w:t>
      </w:r>
      <w:r>
        <w:t>ztricze,</w:t>
      </w:r>
      <w:r>
        <w:br/>
        <w:t>z Bougom Braczi z mili szmert</w:t>
      </w:r>
      <w:r>
        <w:br/>
        <w:t>mi sze priblisa kaj me zva-</w:t>
      </w:r>
      <w:r>
        <w:br/>
        <w:t>mi dili.</w:t>
      </w:r>
    </w:p>
    <w:p w:rsidR="00A335DA" w:rsidRDefault="00A335DA" w:rsidP="00867F9E">
      <w:pPr>
        <w:pStyle w:val="teiab"/>
      </w:pPr>
      <w:r>
        <w:t>ZBougom priateli vörna</w:t>
      </w:r>
      <w:r>
        <w:br/>
        <w:t>Drüsba moja i Bl</w:t>
      </w:r>
      <w:r w:rsidR="00DE5C95">
        <w:t>isnyi szo-</w:t>
      </w:r>
      <w:r w:rsidR="00DE5C95">
        <w:br/>
        <w:t>szidi z Bougom vsza j</w:t>
      </w:r>
      <w:r>
        <w:t>menya</w:t>
      </w:r>
    </w:p>
    <w:p w:rsidR="00A335DA" w:rsidRDefault="00A335DA" w:rsidP="00DE5C95">
      <w:pPr>
        <w:pStyle w:val="teicatch-word"/>
      </w:pPr>
      <w:r>
        <w:t>zbou</w:t>
      </w:r>
    </w:p>
    <w:p w:rsidR="00A335DA" w:rsidRDefault="00A335DA">
      <w:pPr>
        <w:spacing w:after="200"/>
      </w:pPr>
      <w:r>
        <w:br w:type="page"/>
      </w:r>
    </w:p>
    <w:p w:rsidR="00A335DA" w:rsidRDefault="005241E1" w:rsidP="00C65230">
      <w:r>
        <w:lastRenderedPageBreak/>
        <w:t>/21/</w:t>
      </w:r>
    </w:p>
    <w:p w:rsidR="005241E1" w:rsidRDefault="005241E1" w:rsidP="00DE5C95">
      <w:pPr>
        <w:pStyle w:val="teifwPageNum"/>
      </w:pPr>
      <w:r>
        <w:t>19.</w:t>
      </w:r>
    </w:p>
    <w:p w:rsidR="005241E1" w:rsidRDefault="005241E1" w:rsidP="00867F9E">
      <w:pPr>
        <w:pStyle w:val="teiab"/>
      </w:pPr>
      <w:r>
        <w:t>Z Bougom orotya zemla,</w:t>
      </w:r>
      <w:r>
        <w:br/>
        <w:t xml:space="preserve">z Bougom </w:t>
      </w:r>
      <w:r w:rsidR="00DE5C95">
        <w:t>k</w:t>
      </w:r>
      <w:r>
        <w:t>oselina, z Bougom,</w:t>
      </w:r>
      <w:r>
        <w:br/>
        <w:t>szadoveno drevje z Bougom</w:t>
      </w:r>
      <w:r>
        <w:br/>
        <w:t>v</w:t>
      </w:r>
      <w:r w:rsidRPr="005F5F59">
        <w:t>ſ</w:t>
      </w:r>
      <w:r w:rsidR="00DE5C95">
        <w:t>ze j</w:t>
      </w:r>
      <w:r>
        <w:t>menye.</w:t>
      </w:r>
    </w:p>
    <w:p w:rsidR="005241E1" w:rsidRDefault="004C747A" w:rsidP="00867F9E">
      <w:pPr>
        <w:pStyle w:val="teiab"/>
      </w:pPr>
      <w:r w:rsidRPr="004C747A">
        <w:t>Po</w:t>
      </w:r>
      <w:r w:rsidR="005241E1" w:rsidRPr="004C747A">
        <w:t>iti mi je ovo se szmert,</w:t>
      </w:r>
      <w:r w:rsidR="005241E1" w:rsidRPr="004C747A">
        <w:br/>
      </w:r>
      <w:r w:rsidR="005241E1">
        <w:t>je pred vrati neda sze pro-</w:t>
      </w:r>
      <w:r w:rsidR="005241E1">
        <w:br/>
        <w:t>sziti niti ob mititi.</w:t>
      </w:r>
    </w:p>
    <w:p w:rsidR="005241E1" w:rsidRDefault="005241E1" w:rsidP="00867F9E">
      <w:pPr>
        <w:pStyle w:val="teiab"/>
      </w:pPr>
      <w:r>
        <w:t>Neznam kama pridem</w:t>
      </w:r>
      <w:r>
        <w:br/>
        <w:t>gde sztanyüval boudem, kama</w:t>
      </w:r>
      <w:r>
        <w:br/>
        <w:t>li scsem Dü</w:t>
      </w:r>
      <w:r w:rsidRPr="005F5F59">
        <w:t>ſ</w:t>
      </w:r>
      <w:r>
        <w:t>so preporoucsiti</w:t>
      </w:r>
      <w:r>
        <w:br/>
        <w:t>mojo.</w:t>
      </w:r>
    </w:p>
    <w:p w:rsidR="005241E1" w:rsidRDefault="005241E1" w:rsidP="00867F9E">
      <w:pPr>
        <w:pStyle w:val="teiab"/>
      </w:pPr>
      <w:r>
        <w:t>Znam kaszi me sztvou-</w:t>
      </w:r>
      <w:r>
        <w:br/>
        <w:t xml:space="preserve">ril, </w:t>
      </w:r>
      <w:r w:rsidRPr="004C747A">
        <w:rPr>
          <w:rStyle w:val="teipersName"/>
        </w:rPr>
        <w:t>Jezusi</w:t>
      </w:r>
      <w:r>
        <w:t xml:space="preserve"> odküpil tebi,</w:t>
      </w:r>
      <w:r>
        <w:br/>
        <w:t>zato Düso preporacsam mo-</w:t>
      </w:r>
      <w:r>
        <w:br/>
        <w:t>jo.</w:t>
      </w:r>
    </w:p>
    <w:p w:rsidR="005241E1" w:rsidRDefault="005241E1" w:rsidP="00867F9E">
      <w:pPr>
        <w:pStyle w:val="teiab"/>
      </w:pPr>
      <w:r>
        <w:t>Ovo szplacsnim glaszom</w:t>
      </w:r>
      <w:r>
        <w:br/>
        <w:t>tebi sze jasz</w:t>
      </w:r>
      <w:r w:rsidR="004C747A">
        <w:t xml:space="preserve"> molim, da me</w:t>
      </w:r>
      <w:r>
        <w:br/>
        <w:t>ne o</w:t>
      </w:r>
      <w:r w:rsidRPr="005F5F59">
        <w:t>ſ</w:t>
      </w:r>
      <w:r>
        <w:t xml:space="preserve">ztavis </w:t>
      </w:r>
      <w:r w:rsidRPr="004C747A">
        <w:rPr>
          <w:rStyle w:val="teipersName"/>
        </w:rPr>
        <w:t>Jezus</w:t>
      </w:r>
      <w:r>
        <w:t xml:space="preserve"> milo pro-</w:t>
      </w:r>
      <w:r>
        <w:br/>
        <w:t>szim.</w:t>
      </w:r>
    </w:p>
    <w:p w:rsidR="005241E1" w:rsidRDefault="005241E1" w:rsidP="00867F9E">
      <w:pPr>
        <w:pStyle w:val="teiab"/>
      </w:pPr>
      <w:r>
        <w:t xml:space="preserve">Ali i ti mila mati </w:t>
      </w:r>
      <w:r w:rsidRPr="004C747A">
        <w:rPr>
          <w:rStyle w:val="teipersName"/>
        </w:rPr>
        <w:t>Jezus-</w:t>
      </w:r>
      <w:r w:rsidRPr="004C747A">
        <w:rPr>
          <w:rStyle w:val="teipersName"/>
        </w:rPr>
        <w:br/>
        <w:t>seva</w:t>
      </w:r>
      <w:r>
        <w:t>, na pomoucs mi pridi.</w:t>
      </w:r>
    </w:p>
    <w:p w:rsidR="005241E1" w:rsidRDefault="005241E1" w:rsidP="004C747A">
      <w:pPr>
        <w:pStyle w:val="teicatch-word"/>
      </w:pPr>
      <w:r>
        <w:t>Dü</w:t>
      </w:r>
      <w:r w:rsidRPr="005F5F59">
        <w:t>ſ</w:t>
      </w:r>
      <w:r>
        <w:t>so</w:t>
      </w:r>
    </w:p>
    <w:p w:rsidR="005241E1" w:rsidRDefault="005241E1">
      <w:pPr>
        <w:spacing w:after="200"/>
      </w:pPr>
      <w:r>
        <w:br w:type="page"/>
      </w:r>
    </w:p>
    <w:p w:rsidR="005241E1" w:rsidRDefault="005241E1" w:rsidP="00C65230">
      <w:r>
        <w:lastRenderedPageBreak/>
        <w:t>/22/</w:t>
      </w:r>
    </w:p>
    <w:p w:rsidR="005241E1" w:rsidRDefault="005241E1" w:rsidP="004C747A">
      <w:pPr>
        <w:pStyle w:val="teifwPageNum"/>
      </w:pPr>
      <w:r>
        <w:t>20.</w:t>
      </w:r>
    </w:p>
    <w:p w:rsidR="005241E1" w:rsidRDefault="005241E1" w:rsidP="00867F9E">
      <w:pPr>
        <w:pStyle w:val="teiab"/>
      </w:pPr>
      <w:r>
        <w:t>Dü</w:t>
      </w:r>
      <w:r w:rsidRPr="005F5F59">
        <w:t>ſ</w:t>
      </w:r>
      <w:r>
        <w:t>so mojo primi.</w:t>
      </w:r>
    </w:p>
    <w:p w:rsidR="005241E1" w:rsidRDefault="005241E1" w:rsidP="00867F9E">
      <w:pPr>
        <w:pStyle w:val="teiab"/>
      </w:pPr>
      <w:r>
        <w:t>Angyel moj Nebeszki,</w:t>
      </w:r>
      <w:r>
        <w:br/>
        <w:t>varivacs od mlado</w:t>
      </w:r>
      <w:r w:rsidRPr="005F5F59">
        <w:t>ſ</w:t>
      </w:r>
      <w:r>
        <w:t>zti, i</w:t>
      </w:r>
      <w:r>
        <w:br/>
        <w:t>ti me zdaj brani vu raj,</w:t>
      </w:r>
      <w:r>
        <w:br/>
        <w:t>Dü</w:t>
      </w:r>
      <w:r w:rsidRPr="005F5F59">
        <w:t>ſ</w:t>
      </w:r>
      <w:r>
        <w:t>so za pelaj.</w:t>
      </w:r>
    </w:p>
    <w:p w:rsidR="005241E1" w:rsidRDefault="005241E1" w:rsidP="00867F9E">
      <w:pPr>
        <w:pStyle w:val="teiab"/>
      </w:pPr>
      <w:r>
        <w:t>I vi Bosi Szveczi, Setüjte-</w:t>
      </w:r>
      <w:r>
        <w:br/>
        <w:t>mi k rejcsi,</w:t>
      </w:r>
      <w:r w:rsidR="00C136EF">
        <w:t xml:space="preserve"> z blagoszlovom,</w:t>
      </w:r>
      <w:r w:rsidR="00C136EF">
        <w:br/>
        <w:t>Bosim, pojdem v pokoj vecsni.</w:t>
      </w:r>
    </w:p>
    <w:p w:rsidR="00C136EF" w:rsidRDefault="00C136EF" w:rsidP="004C747A">
      <w:pPr>
        <w:pStyle w:val="teiclosure"/>
      </w:pPr>
      <w:r>
        <w:t>Amen.</w:t>
      </w:r>
    </w:p>
    <w:p w:rsidR="00C136EF" w:rsidRDefault="00C136EF" w:rsidP="004C747A">
      <w:pPr>
        <w:pStyle w:val="Naslov2"/>
      </w:pPr>
      <w:r>
        <w:t>Drüga na takso Nouto</w:t>
      </w:r>
    </w:p>
    <w:p w:rsidR="00C136EF" w:rsidRDefault="00C136EF" w:rsidP="00867F9E">
      <w:pPr>
        <w:pStyle w:val="teiab"/>
      </w:pPr>
      <w:r>
        <w:t>Dragi moji lidje,</w:t>
      </w:r>
      <w:r>
        <w:br/>
        <w:t>eti vküp szpravleni;</w:t>
      </w:r>
      <w:r>
        <w:br/>
        <w:t>mene po</w:t>
      </w:r>
      <w:r w:rsidRPr="005F5F59">
        <w:t>ſ</w:t>
      </w:r>
      <w:r>
        <w:t>zlü</w:t>
      </w:r>
      <w:r w:rsidRPr="005F5F59">
        <w:t>ſ</w:t>
      </w:r>
      <w:r>
        <w:t>sajte bojte pri-</w:t>
      </w:r>
      <w:r>
        <w:br/>
        <w:t>pravleni.</w:t>
      </w:r>
    </w:p>
    <w:p w:rsidR="00C136EF" w:rsidRDefault="00C136EF" w:rsidP="00867F9E">
      <w:pPr>
        <w:pStyle w:val="teiab"/>
      </w:pPr>
      <w:r>
        <w:t>Szveta mati czerkev</w:t>
      </w:r>
      <w:r>
        <w:br/>
        <w:t>szveto obszlüsava, ino z vörni,</w:t>
      </w:r>
      <w:r>
        <w:br/>
        <w:t>Dü</w:t>
      </w:r>
      <w:r w:rsidRPr="005F5F59">
        <w:t>ſ</w:t>
      </w:r>
      <w:r>
        <w:t>sicz etak sze szpomenüje.</w:t>
      </w:r>
    </w:p>
    <w:p w:rsidR="00C136EF" w:rsidRDefault="00C136EF" w:rsidP="00867F9E">
      <w:pPr>
        <w:pStyle w:val="teiab"/>
      </w:pPr>
      <w:r>
        <w:t>Stere Dü</w:t>
      </w:r>
      <w:r w:rsidRPr="005F5F59">
        <w:t>ſ</w:t>
      </w:r>
      <w:r>
        <w:t>se terpijo nezgo-</w:t>
      </w:r>
      <w:r>
        <w:br/>
        <w:t>vorne moke, stere szo nyim</w:t>
      </w:r>
    </w:p>
    <w:p w:rsidR="00C136EF" w:rsidRDefault="00C136EF" w:rsidP="00E6706E">
      <w:pPr>
        <w:pStyle w:val="teicatch-word"/>
      </w:pPr>
      <w:r>
        <w:t>dane</w:t>
      </w:r>
    </w:p>
    <w:p w:rsidR="00C136EF" w:rsidRDefault="00C136EF">
      <w:pPr>
        <w:spacing w:after="200"/>
      </w:pPr>
      <w:r>
        <w:br w:type="page"/>
      </w:r>
    </w:p>
    <w:p w:rsidR="00C136EF" w:rsidRDefault="00C136EF" w:rsidP="00C65230">
      <w:r>
        <w:lastRenderedPageBreak/>
        <w:t>/23/</w:t>
      </w:r>
    </w:p>
    <w:p w:rsidR="00C136EF" w:rsidRDefault="00C136EF" w:rsidP="00C3725F">
      <w:pPr>
        <w:pStyle w:val="teifwPageNum"/>
      </w:pPr>
      <w:r>
        <w:t>21.</w:t>
      </w:r>
    </w:p>
    <w:p w:rsidR="00C136EF" w:rsidRDefault="00C136EF" w:rsidP="00867F9E">
      <w:pPr>
        <w:pStyle w:val="teiab"/>
      </w:pPr>
      <w:r>
        <w:t>dane od Bosan</w:t>
      </w:r>
      <w:r w:rsidRPr="005F5F59">
        <w:t>ſ</w:t>
      </w:r>
      <w:r>
        <w:t>zke rouke</w:t>
      </w:r>
    </w:p>
    <w:p w:rsidR="00C136EF" w:rsidRDefault="00C136EF" w:rsidP="00867F9E">
      <w:pPr>
        <w:pStyle w:val="teiab"/>
      </w:pPr>
      <w:r>
        <w:t>Na szvejti sivoucsi grejhe</w:t>
      </w:r>
      <w:r>
        <w:br/>
        <w:t>szo csinile, a pokoure zanye</w:t>
      </w:r>
      <w:r>
        <w:br/>
        <w:t>nej szo preterpele.</w:t>
      </w:r>
    </w:p>
    <w:p w:rsidR="00C136EF" w:rsidRDefault="00C136EF" w:rsidP="00867F9E">
      <w:pPr>
        <w:pStyle w:val="teiab"/>
      </w:pPr>
      <w:r>
        <w:t>Zato moro placsati, za</w:t>
      </w:r>
      <w:r>
        <w:br/>
        <w:t>vsze pregrejssanye, za reicsi</w:t>
      </w:r>
      <w:r>
        <w:br/>
        <w:t>i dela i za vsze mi</w:t>
      </w:r>
      <w:r w:rsidRPr="005F5F59">
        <w:t>ſ</w:t>
      </w:r>
      <w:r>
        <w:t>slejnye.</w:t>
      </w:r>
    </w:p>
    <w:p w:rsidR="00C136EF" w:rsidRDefault="00C136EF" w:rsidP="00867F9E">
      <w:pPr>
        <w:pStyle w:val="teiab"/>
      </w:pPr>
      <w:r>
        <w:t>Boug je nye vu ogyen o</w:t>
      </w:r>
      <w:r w:rsidRPr="005F5F59">
        <w:t>ſ</w:t>
      </w:r>
      <w:r>
        <w:t>zo-</w:t>
      </w:r>
      <w:r>
        <w:br/>
        <w:t>dil terpeti, vu kom te csa</w:t>
      </w:r>
      <w:r w:rsidRPr="005F5F59">
        <w:t>ſ</w:t>
      </w:r>
      <w:r>
        <w:t>z</w:t>
      </w:r>
      <w:r>
        <w:br/>
        <w:t>placsocs tam moro tousiti.</w:t>
      </w:r>
    </w:p>
    <w:p w:rsidR="00C136EF" w:rsidRDefault="00C136EF" w:rsidP="00867F9E">
      <w:pPr>
        <w:pStyle w:val="teiab"/>
      </w:pPr>
      <w:r>
        <w:t>Te ogyen sze zove, ogyen,</w:t>
      </w:r>
      <w:r>
        <w:br/>
        <w:t>ocsi</w:t>
      </w:r>
      <w:r w:rsidRPr="005F5F59">
        <w:t>ſ</w:t>
      </w:r>
      <w:r>
        <w:t>csanya, z kim sze Dü</w:t>
      </w:r>
      <w:r w:rsidRPr="005F5F59">
        <w:t>ſ</w:t>
      </w:r>
      <w:r>
        <w:t>se</w:t>
      </w:r>
      <w:r>
        <w:br/>
        <w:t>csi</w:t>
      </w:r>
      <w:r w:rsidRPr="005F5F59">
        <w:t>ſ</w:t>
      </w:r>
      <w:r>
        <w:t>ztijo, od deil i mi</w:t>
      </w:r>
      <w:r w:rsidRPr="005F5F59">
        <w:t>ſ</w:t>
      </w:r>
      <w:r>
        <w:t>slejnya</w:t>
      </w:r>
    </w:p>
    <w:p w:rsidR="00C136EF" w:rsidRDefault="00C136EF" w:rsidP="00867F9E">
      <w:pPr>
        <w:pStyle w:val="teiab"/>
      </w:pPr>
      <w:r>
        <w:t>Ni edna Dü</w:t>
      </w:r>
      <w:r w:rsidRPr="005F5F59">
        <w:t>ſ</w:t>
      </w:r>
      <w:r>
        <w:t>s</w:t>
      </w:r>
      <w:r w:rsidR="00A70598">
        <w:t>a</w:t>
      </w:r>
      <w:r>
        <w:t xml:space="preserve"> zognya, v</w:t>
      </w:r>
      <w:r>
        <w:br/>
        <w:t>Nebo priti nemre, dokecs ka-</w:t>
      </w:r>
      <w:r>
        <w:br/>
        <w:t>ko zlato, ne zacsne szvejtiti.</w:t>
      </w:r>
    </w:p>
    <w:p w:rsidR="00C136EF" w:rsidRDefault="00C136EF" w:rsidP="00867F9E">
      <w:pPr>
        <w:pStyle w:val="teiab"/>
      </w:pPr>
      <w:r>
        <w:t>A zdaj po</w:t>
      </w:r>
      <w:r w:rsidRPr="005F5F59">
        <w:t>ſ</w:t>
      </w:r>
      <w:r>
        <w:t>zlü</w:t>
      </w:r>
      <w:r w:rsidRPr="005F5F59">
        <w:t>ſ</w:t>
      </w:r>
      <w:r>
        <w:t>sajmo, kak</w:t>
      </w:r>
      <w:r>
        <w:br/>
        <w:t>Dü</w:t>
      </w:r>
      <w:r w:rsidRPr="005F5F59">
        <w:t>ſ</w:t>
      </w:r>
      <w:r>
        <w:t>se joucsejo i salo</w:t>
      </w:r>
      <w:r w:rsidRPr="005F5F59">
        <w:t>ſ</w:t>
      </w:r>
      <w:r>
        <w:t>ztno nav-</w:t>
      </w:r>
      <w:r>
        <w:br/>
        <w:t>küp one tak szpejvajo.</w:t>
      </w:r>
    </w:p>
    <w:p w:rsidR="00C136EF" w:rsidRDefault="00C136EF" w:rsidP="00C3725F">
      <w:pPr>
        <w:pStyle w:val="teicatch-word"/>
      </w:pPr>
      <w:r>
        <w:t>Jaj Jaj</w:t>
      </w:r>
    </w:p>
    <w:p w:rsidR="00C136EF" w:rsidRDefault="00C136EF">
      <w:pPr>
        <w:spacing w:after="200"/>
      </w:pPr>
      <w:r>
        <w:br w:type="page"/>
      </w:r>
    </w:p>
    <w:p w:rsidR="00C136EF" w:rsidRDefault="00C136EF" w:rsidP="00C65230">
      <w:r>
        <w:lastRenderedPageBreak/>
        <w:t>/24/</w:t>
      </w:r>
    </w:p>
    <w:p w:rsidR="00C136EF" w:rsidRDefault="00C136EF" w:rsidP="00826288">
      <w:pPr>
        <w:pStyle w:val="teifwPageNum"/>
      </w:pPr>
      <w:r>
        <w:t>22.</w:t>
      </w:r>
    </w:p>
    <w:p w:rsidR="00C136EF" w:rsidRDefault="00C136EF" w:rsidP="00867F9E">
      <w:pPr>
        <w:pStyle w:val="teiab"/>
      </w:pPr>
      <w:r>
        <w:t>Jaji Jaji Jaji vu ognyi gorimo,</w:t>
      </w:r>
      <w:r>
        <w:br/>
        <w:t>i nyegovo moko jaji jaji ter-</w:t>
      </w:r>
      <w:r>
        <w:br/>
        <w:t>pimo.</w:t>
      </w:r>
    </w:p>
    <w:p w:rsidR="00C136EF" w:rsidRDefault="00C136EF" w:rsidP="00867F9E">
      <w:pPr>
        <w:pStyle w:val="teiab"/>
      </w:pPr>
      <w:r>
        <w:t>Neiga moke na szvejti,</w:t>
      </w:r>
      <w:r>
        <w:br/>
        <w:t>nit je nescse biti, ka bi sze</w:t>
      </w:r>
      <w:r>
        <w:br/>
        <w:t>na</w:t>
      </w:r>
      <w:r w:rsidRPr="005F5F59">
        <w:t>ſ</w:t>
      </w:r>
      <w:r>
        <w:t>sim mokam mogla, sz-</w:t>
      </w:r>
      <w:r>
        <w:br/>
        <w:t>podoubiti.</w:t>
      </w:r>
    </w:p>
    <w:p w:rsidR="00C136EF" w:rsidRDefault="00C136EF" w:rsidP="00867F9E">
      <w:pPr>
        <w:pStyle w:val="teiab"/>
      </w:pPr>
      <w:r>
        <w:t>Jeli sto na szvejti, ki bi</w:t>
      </w:r>
      <w:r>
        <w:br/>
        <w:t>na</w:t>
      </w:r>
      <w:r w:rsidRPr="005F5F59">
        <w:t>ſ</w:t>
      </w:r>
      <w:r>
        <w:t>z milüval i nam szene-</w:t>
      </w:r>
      <w:r>
        <w:br/>
        <w:t>volnim Dü</w:t>
      </w:r>
      <w:r w:rsidRPr="005F5F59">
        <w:t>ſ</w:t>
      </w:r>
      <w:r>
        <w:t>siczam szmilü-</w:t>
      </w:r>
      <w:r>
        <w:br/>
        <w:t>val</w:t>
      </w:r>
    </w:p>
    <w:p w:rsidR="00C136EF" w:rsidRDefault="00C136EF" w:rsidP="00867F9E">
      <w:pPr>
        <w:pStyle w:val="teiab"/>
      </w:pPr>
      <w:r>
        <w:t>Za Bouga proszimo, v</w:t>
      </w:r>
      <w:r w:rsidRPr="005F5F59">
        <w:t>ſ</w:t>
      </w:r>
      <w:r>
        <w:t>ze</w:t>
      </w:r>
      <w:r>
        <w:br/>
        <w:t>na</w:t>
      </w:r>
      <w:r w:rsidRPr="005F5F59">
        <w:t>ſ</w:t>
      </w:r>
      <w:r>
        <w:t>se priatele, i na</w:t>
      </w:r>
      <w:r w:rsidRPr="005F5F59">
        <w:t>ſ</w:t>
      </w:r>
      <w:r>
        <w:t>se naj</w:t>
      </w:r>
      <w:r>
        <w:br/>
        <w:t>blisnye, vörne roditele:</w:t>
      </w:r>
    </w:p>
    <w:p w:rsidR="00C136EF" w:rsidRDefault="00C136EF" w:rsidP="00867F9E">
      <w:pPr>
        <w:pStyle w:val="teiab"/>
      </w:pPr>
      <w:r>
        <w:t>Szpoumente sze vi z</w:t>
      </w:r>
      <w:r>
        <w:br/>
        <w:t>na</w:t>
      </w:r>
      <w:r w:rsidRPr="005F5F59">
        <w:t>ſ</w:t>
      </w:r>
      <w:r>
        <w:t>z i Bouga molite da</w:t>
      </w:r>
      <w:r>
        <w:br/>
      </w:r>
      <w:r w:rsidRPr="005F5F59">
        <w:t>ſ</w:t>
      </w:r>
      <w:r>
        <w:t>za na</w:t>
      </w:r>
      <w:r w:rsidRPr="005F5F59">
        <w:t>ſ</w:t>
      </w:r>
      <w:r>
        <w:t>z od szlobodi vi nye-</w:t>
      </w:r>
      <w:r>
        <w:br/>
        <w:t>ga pro</w:t>
      </w:r>
      <w:r w:rsidRPr="005F5F59">
        <w:t>ſ</w:t>
      </w:r>
      <w:r>
        <w:t>zite.</w:t>
      </w:r>
    </w:p>
    <w:p w:rsidR="00C136EF" w:rsidRDefault="00C136EF" w:rsidP="00867F9E">
      <w:pPr>
        <w:pStyle w:val="teiab"/>
      </w:pPr>
      <w:r>
        <w:t>Ar vu ognyi dugo sa-</w:t>
      </w:r>
      <w:r>
        <w:br/>
        <w:t>lo</w:t>
      </w:r>
      <w:r w:rsidRPr="005F5F59">
        <w:t>ſ</w:t>
      </w:r>
      <w:r>
        <w:t>ztno tousimo, ino ogynyene</w:t>
      </w:r>
    </w:p>
    <w:p w:rsidR="00C136EF" w:rsidRDefault="00C136EF" w:rsidP="00826288">
      <w:pPr>
        <w:pStyle w:val="teicatch-word"/>
      </w:pPr>
      <w:r>
        <w:t>Szkuz</w:t>
      </w:r>
    </w:p>
    <w:p w:rsidR="00C136EF" w:rsidRDefault="00C136EF">
      <w:pPr>
        <w:spacing w:after="200"/>
      </w:pPr>
      <w:r>
        <w:br w:type="page"/>
      </w:r>
    </w:p>
    <w:p w:rsidR="00C136EF" w:rsidRDefault="00C136EF" w:rsidP="00C65230">
      <w:r>
        <w:lastRenderedPageBreak/>
        <w:t>/25/</w:t>
      </w:r>
    </w:p>
    <w:p w:rsidR="00C136EF" w:rsidRDefault="00C136EF" w:rsidP="00827C66">
      <w:pPr>
        <w:pStyle w:val="teifwPageNum"/>
      </w:pPr>
      <w:r>
        <w:t>23.</w:t>
      </w:r>
    </w:p>
    <w:p w:rsidR="00C136EF" w:rsidRDefault="00C136EF" w:rsidP="00867F9E">
      <w:pPr>
        <w:pStyle w:val="teiab"/>
      </w:pPr>
      <w:r>
        <w:t>Szkuze, mi vu nyem tocsi-</w:t>
      </w:r>
      <w:r>
        <w:br/>
        <w:t>mo.</w:t>
      </w:r>
    </w:p>
    <w:p w:rsidR="00C136EF" w:rsidRDefault="00C136EF" w:rsidP="00867F9E">
      <w:pPr>
        <w:pStyle w:val="teiab"/>
      </w:pPr>
      <w:r>
        <w:t>Male i velike grejhe</w:t>
      </w:r>
      <w:r>
        <w:br/>
        <w:t>szomo csinile, ali zanye</w:t>
      </w:r>
      <w:r>
        <w:br/>
      </w:r>
      <w:r w:rsidR="007B0C9D">
        <w:t>malo pokoure vcsinile.</w:t>
      </w:r>
    </w:p>
    <w:p w:rsidR="00372518" w:rsidRDefault="00372518" w:rsidP="00867F9E">
      <w:pPr>
        <w:pStyle w:val="teiab"/>
      </w:pPr>
      <w:r>
        <w:t>Zato szmiluj nam sze</w:t>
      </w:r>
      <w:r>
        <w:br/>
        <w:t>ti Kri</w:t>
      </w:r>
      <w:r w:rsidRPr="005F5F59">
        <w:t>ſ</w:t>
      </w:r>
      <w:r>
        <w:t xml:space="preserve">ztus </w:t>
      </w:r>
      <w:r w:rsidRPr="007B0C9D">
        <w:rPr>
          <w:rStyle w:val="teipersName"/>
        </w:rPr>
        <w:t>Jezuſsek</w:t>
      </w:r>
      <w:r>
        <w:t xml:space="preserve"> te</w:t>
      </w:r>
      <w:r>
        <w:br/>
        <w:t>pogledni eti tvoje tusne Dü</w:t>
      </w:r>
      <w:r w:rsidRPr="005F5F59">
        <w:t>ſ</w:t>
      </w:r>
      <w:r>
        <w:t>se.</w:t>
      </w:r>
    </w:p>
    <w:p w:rsidR="00372518" w:rsidRDefault="00372518" w:rsidP="00867F9E">
      <w:pPr>
        <w:pStyle w:val="teiab"/>
      </w:pPr>
      <w:r>
        <w:t>Ar csi na na</w:t>
      </w:r>
      <w:r w:rsidRPr="005F5F59">
        <w:t>ſ</w:t>
      </w:r>
      <w:r>
        <w:t>z szpadne</w:t>
      </w:r>
      <w:r>
        <w:br/>
        <w:t>tve kervi kaplicza, tak i mo-</w:t>
      </w:r>
      <w:r>
        <w:br/>
        <w:t>remo vidit tvoja szveta licza.</w:t>
      </w:r>
    </w:p>
    <w:p w:rsidR="00372518" w:rsidRDefault="00372518" w:rsidP="00867F9E">
      <w:pPr>
        <w:pStyle w:val="teiab"/>
      </w:pPr>
      <w:r>
        <w:t>Zato naj Boug Szerdo</w:t>
      </w:r>
      <w:r>
        <w:br/>
        <w:t>szvojo vsze od vzeme, i Dü</w:t>
      </w:r>
      <w:r w:rsidRPr="005F5F59">
        <w:t>ſ</w:t>
      </w:r>
      <w:r>
        <w:t>se</w:t>
      </w:r>
      <w:r>
        <w:br/>
        <w:t>nevolne k szebi v nebo</w:t>
      </w:r>
      <w:r>
        <w:br/>
        <w:t>vzeme.</w:t>
      </w:r>
    </w:p>
    <w:p w:rsidR="00372518" w:rsidRDefault="00372518" w:rsidP="00867F9E">
      <w:pPr>
        <w:pStyle w:val="teiab"/>
      </w:pPr>
      <w:r>
        <w:t>Selejmo mi za nye,</w:t>
      </w:r>
      <w:r>
        <w:br/>
        <w:t>dobra o</w:t>
      </w:r>
      <w:r w:rsidRPr="005F5F59">
        <w:t>ſ</w:t>
      </w:r>
      <w:r>
        <w:t>ztaviti, szpoveda</w:t>
      </w:r>
      <w:r w:rsidRPr="007B0C9D">
        <w:rPr>
          <w:rStyle w:val="teigap"/>
        </w:rPr>
        <w:t>???</w:t>
      </w:r>
      <w:r>
        <w:br/>
        <w:t>moliti, i teila trapiti.</w:t>
      </w:r>
    </w:p>
    <w:p w:rsidR="00372518" w:rsidRDefault="00372518" w:rsidP="00867F9E">
      <w:pPr>
        <w:pStyle w:val="teiab"/>
      </w:pPr>
      <w:r>
        <w:t>Ar gda pride, na</w:t>
      </w:r>
      <w:r w:rsidRPr="005F5F59">
        <w:t>ſ</w:t>
      </w:r>
      <w:r>
        <w:t>se v</w:t>
      </w:r>
    </w:p>
    <w:p w:rsidR="00372518" w:rsidRDefault="00372518" w:rsidP="005A5F46">
      <w:pPr>
        <w:pStyle w:val="teicatch-word"/>
      </w:pPr>
      <w:r>
        <w:t xml:space="preserve">Szmerti </w:t>
      </w:r>
    </w:p>
    <w:p w:rsidR="00372518" w:rsidRDefault="00372518">
      <w:pPr>
        <w:spacing w:after="200"/>
      </w:pPr>
      <w:r>
        <w:br w:type="page"/>
      </w:r>
    </w:p>
    <w:p w:rsidR="00372518" w:rsidRDefault="00372518" w:rsidP="00C65230">
      <w:r>
        <w:lastRenderedPageBreak/>
        <w:t>/26/</w:t>
      </w:r>
    </w:p>
    <w:p w:rsidR="00372518" w:rsidRDefault="00372518" w:rsidP="009D51C2">
      <w:pPr>
        <w:pStyle w:val="teifwPageNum"/>
      </w:pPr>
      <w:r>
        <w:t>24.</w:t>
      </w:r>
    </w:p>
    <w:p w:rsidR="00372518" w:rsidRDefault="00372518" w:rsidP="00867F9E">
      <w:pPr>
        <w:pStyle w:val="teiab"/>
      </w:pPr>
      <w:r>
        <w:t>Szmerti szkradnye vrejmen,</w:t>
      </w:r>
      <w:r>
        <w:br/>
        <w:t>na moremo pojti mi vu</w:t>
      </w:r>
      <w:r>
        <w:br/>
        <w:t>Ime Bosje.</w:t>
      </w:r>
    </w:p>
    <w:p w:rsidR="00372518" w:rsidRDefault="00372518" w:rsidP="00867F9E">
      <w:pPr>
        <w:pStyle w:val="teiab"/>
      </w:pPr>
      <w:r>
        <w:t>I teda sze na na</w:t>
      </w:r>
      <w:r w:rsidRPr="005F5F59">
        <w:t>ſ</w:t>
      </w:r>
      <w:r>
        <w:t>z Bougi</w:t>
      </w:r>
      <w:r>
        <w:br/>
        <w:t xml:space="preserve">pomoliti </w:t>
      </w:r>
      <w:r w:rsidRPr="009D51C2">
        <w:rPr>
          <w:rStyle w:val="teipersName"/>
        </w:rPr>
        <w:t>Jezuſsa</w:t>
      </w:r>
      <w:r>
        <w:t xml:space="preserve"> </w:t>
      </w:r>
      <w:r w:rsidRPr="009D51C2">
        <w:rPr>
          <w:rStyle w:val="teipersName"/>
        </w:rPr>
        <w:t>Mario</w:t>
      </w:r>
      <w:r>
        <w:br/>
        <w:t>te za na</w:t>
      </w:r>
      <w:r w:rsidRPr="005F5F59">
        <w:t>ſ</w:t>
      </w:r>
      <w:r>
        <w:t>z pro</w:t>
      </w:r>
      <w:r w:rsidRPr="005F5F59">
        <w:t>ſ</w:t>
      </w:r>
      <w:r>
        <w:t>ziti.</w:t>
      </w:r>
    </w:p>
    <w:p w:rsidR="00372518" w:rsidRDefault="00372518" w:rsidP="00867F9E">
      <w:pPr>
        <w:pStyle w:val="teiab"/>
      </w:pPr>
      <w:r>
        <w:t>Amen naj tak prido,</w:t>
      </w:r>
      <w:r>
        <w:br/>
        <w:t>vsze pred bosje licze, v</w:t>
      </w:r>
      <w:r>
        <w:br/>
        <w:t>ougnyi zadersane pravdene</w:t>
      </w:r>
      <w:r>
        <w:br/>
        <w:t>Dü</w:t>
      </w:r>
      <w:r w:rsidRPr="005F5F59">
        <w:t>ſ</w:t>
      </w:r>
      <w:r>
        <w:t>sicze!</w:t>
      </w:r>
    </w:p>
    <w:p w:rsidR="00372518" w:rsidRDefault="00372518" w:rsidP="009D51C2">
      <w:pPr>
        <w:pStyle w:val="teiclosure"/>
      </w:pPr>
      <w:r>
        <w:t xml:space="preserve">Amen </w:t>
      </w:r>
    </w:p>
    <w:p w:rsidR="00372518" w:rsidRDefault="00372518" w:rsidP="009D51C2">
      <w:pPr>
        <w:pStyle w:val="Naslov2"/>
      </w:pPr>
      <w:r>
        <w:t>Alia pred Valedictiov</w:t>
      </w:r>
    </w:p>
    <w:p w:rsidR="00372518" w:rsidRDefault="00372518" w:rsidP="00867F9E">
      <w:pPr>
        <w:pStyle w:val="teiab"/>
      </w:pPr>
      <w:r>
        <w:t xml:space="preserve">Poszlejdnyi den </w:t>
      </w:r>
      <w:r w:rsidRPr="009D51C2">
        <w:rPr>
          <w:rStyle w:val="teigap"/>
        </w:rPr>
        <w:t>???</w:t>
      </w:r>
      <w:r w:rsidR="009D51C2">
        <w:rPr>
          <w:rStyle w:val="teigap"/>
        </w:rPr>
        <w:br/>
      </w:r>
      <w:r>
        <w:t>sitka mega, ar szem</w:t>
      </w:r>
      <w:r>
        <w:br/>
        <w:t>dobil se vöro nyega, grejhov</w:t>
      </w:r>
      <w:r>
        <w:br/>
        <w:t>najma teilo me o</w:t>
      </w:r>
      <w:r w:rsidRPr="005F5F59">
        <w:t>ſ</w:t>
      </w:r>
      <w:r>
        <w:t>ztavla</w:t>
      </w:r>
      <w:r>
        <w:br/>
        <w:t>zbatrivnom szmertjom</w:t>
      </w:r>
      <w:r>
        <w:br/>
        <w:t>bije boja.</w:t>
      </w:r>
    </w:p>
    <w:p w:rsidR="00372518" w:rsidRDefault="00372518" w:rsidP="009D51C2">
      <w:pPr>
        <w:pStyle w:val="teicatch-word"/>
      </w:pPr>
      <w:r>
        <w:t>Dü</w:t>
      </w:r>
      <w:r w:rsidRPr="005F5F59">
        <w:t>ſ</w:t>
      </w:r>
      <w:r>
        <w:t>sacsü</w:t>
      </w:r>
    </w:p>
    <w:p w:rsidR="00372518" w:rsidRDefault="00372518">
      <w:pPr>
        <w:spacing w:after="200"/>
      </w:pPr>
      <w:r>
        <w:br w:type="page"/>
      </w:r>
    </w:p>
    <w:p w:rsidR="00372518" w:rsidRDefault="00372518" w:rsidP="00C65230">
      <w:r>
        <w:lastRenderedPageBreak/>
        <w:t>/27/</w:t>
      </w:r>
    </w:p>
    <w:p w:rsidR="00372518" w:rsidRDefault="00372518" w:rsidP="00B57C12">
      <w:pPr>
        <w:pStyle w:val="teifwPageNum"/>
      </w:pPr>
      <w:r>
        <w:t>25.</w:t>
      </w:r>
    </w:p>
    <w:p w:rsidR="00372518" w:rsidRDefault="00372518" w:rsidP="00867F9E">
      <w:pPr>
        <w:pStyle w:val="teiab"/>
      </w:pPr>
      <w:r>
        <w:t>Dü</w:t>
      </w:r>
      <w:r w:rsidRPr="005F5F59">
        <w:t>ſ</w:t>
      </w:r>
      <w:r>
        <w:t>sa csüje da od teila,</w:t>
      </w:r>
      <w:r>
        <w:br/>
        <w:t>od loucsi sze od telna sitka,</w:t>
      </w:r>
      <w:r>
        <w:br/>
        <w:t>od zemelszki szlobo vzeme</w:t>
      </w:r>
      <w:r>
        <w:br/>
        <w:t>tou zna, ar tak szkoncsano</w:t>
      </w:r>
      <w:r>
        <w:br/>
        <w:t>je od Bouga.</w:t>
      </w:r>
    </w:p>
    <w:p w:rsidR="00372518" w:rsidRDefault="00372518" w:rsidP="00867F9E">
      <w:pPr>
        <w:pStyle w:val="teiab"/>
      </w:pPr>
      <w:r>
        <w:t>Zato dugovanya zracsa</w:t>
      </w:r>
      <w:r>
        <w:br/>
        <w:t>na Bouga ki jo zove sza-</w:t>
      </w:r>
      <w:r>
        <w:br/>
        <w:t>da, vörje da je Chri</w:t>
      </w:r>
      <w:r w:rsidRPr="005F5F59">
        <w:t>ſ</w:t>
      </w:r>
      <w:r>
        <w:t>ztus</w:t>
      </w:r>
      <w:r>
        <w:br/>
        <w:t>vne o</w:t>
      </w:r>
      <w:r w:rsidRPr="005F5F59">
        <w:t>ſ</w:t>
      </w:r>
      <w:r w:rsidR="00B57C12">
        <w:t>ztavi, v tom harczi</w:t>
      </w:r>
      <w:r w:rsidR="00B57C12">
        <w:br/>
        <w:t>pomoucs ij</w:t>
      </w:r>
      <w:r>
        <w:t xml:space="preserve"> scse biti.</w:t>
      </w:r>
    </w:p>
    <w:p w:rsidR="00372518" w:rsidRDefault="00372518" w:rsidP="00867F9E">
      <w:pPr>
        <w:pStyle w:val="teiab"/>
      </w:pPr>
      <w:r>
        <w:t>Ar je isztino oblübil, i</w:t>
      </w:r>
      <w:r>
        <w:br/>
        <w:t>terdnom pri</w:t>
      </w:r>
      <w:r w:rsidRPr="005F5F59">
        <w:t>ſ</w:t>
      </w:r>
      <w:r>
        <w:t>zegom zavezal,</w:t>
      </w:r>
      <w:r>
        <w:br/>
        <w:t>da na szmert bo on</w:t>
      </w:r>
      <w:r w:rsidR="00B57C12">
        <w:t>i</w:t>
      </w:r>
      <w:r>
        <w:t>m po-</w:t>
      </w:r>
      <w:r>
        <w:br/>
        <w:t>magal verni szo bo po-</w:t>
      </w:r>
      <w:r>
        <w:br/>
        <w:t>moucs daval.</w:t>
      </w:r>
    </w:p>
    <w:p w:rsidR="00372518" w:rsidRDefault="00372518" w:rsidP="00867F9E">
      <w:pPr>
        <w:pStyle w:val="teiab"/>
      </w:pPr>
      <w:r>
        <w:t>Naj sztane vrag bar</w:t>
      </w:r>
    </w:p>
    <w:p w:rsidR="006D4BEA" w:rsidRDefault="00372518" w:rsidP="00B57C12">
      <w:pPr>
        <w:pStyle w:val="teicatch-word"/>
      </w:pPr>
      <w:r>
        <w:t>predme</w:t>
      </w:r>
      <w:r w:rsidR="006D4BEA">
        <w:t>ne</w:t>
      </w:r>
    </w:p>
    <w:p w:rsidR="006D4BEA" w:rsidRDefault="006D4BEA">
      <w:pPr>
        <w:spacing w:after="200"/>
      </w:pPr>
      <w:r>
        <w:br w:type="page"/>
      </w:r>
    </w:p>
    <w:p w:rsidR="00372518" w:rsidRDefault="006D4BEA" w:rsidP="00C65230">
      <w:r>
        <w:lastRenderedPageBreak/>
        <w:t>/28/</w:t>
      </w:r>
    </w:p>
    <w:p w:rsidR="006D4BEA" w:rsidRDefault="006D4BEA" w:rsidP="00AA0CA8">
      <w:pPr>
        <w:pStyle w:val="teifwPageNum"/>
      </w:pPr>
      <w:r>
        <w:t>26.</w:t>
      </w:r>
    </w:p>
    <w:p w:rsidR="006D4BEA" w:rsidRDefault="006D4BEA" w:rsidP="00867F9E">
      <w:pPr>
        <w:pStyle w:val="teiab"/>
      </w:pPr>
      <w:r>
        <w:t>predme ne, da nejma obla-</w:t>
      </w:r>
      <w:r>
        <w:br/>
        <w:t>szti prod mene, nad menom</w:t>
      </w:r>
      <w:r>
        <w:br/>
        <w:t>radüval ne boude sze, ar</w:t>
      </w:r>
      <w:r>
        <w:br/>
        <w:t>Kri</w:t>
      </w:r>
      <w:r w:rsidRPr="005F5F59">
        <w:t>ſ</w:t>
      </w:r>
      <w:r>
        <w:t>ztus szmertjom odkü-</w:t>
      </w:r>
      <w:r>
        <w:br/>
        <w:t>pil me.</w:t>
      </w:r>
    </w:p>
    <w:p w:rsidR="006D4BEA" w:rsidRDefault="006D4BEA" w:rsidP="00867F9E">
      <w:pPr>
        <w:pStyle w:val="teiab"/>
      </w:pPr>
      <w:r>
        <w:t>Peklen</w:t>
      </w:r>
      <w:r w:rsidRPr="005F5F59">
        <w:t>ſ</w:t>
      </w:r>
      <w:r>
        <w:t>zkoga ognya</w:t>
      </w:r>
      <w:r>
        <w:br/>
        <w:t>mantrom, naj me bar sztra-</w:t>
      </w:r>
      <w:r>
        <w:br/>
        <w:t>si szvom na dihom, i vecs-</w:t>
      </w:r>
      <w:r>
        <w:br/>
        <w:t>noga o</w:t>
      </w:r>
      <w:r w:rsidR="00C13256">
        <w:t>gnya nyega plam-</w:t>
      </w:r>
      <w:r w:rsidR="00C13256">
        <w:br/>
        <w:t>nom, te szmertij</w:t>
      </w:r>
      <w:r>
        <w:t>om nye</w:t>
      </w:r>
      <w:r>
        <w:br/>
        <w:t>csemernom sztrejlom.</w:t>
      </w:r>
    </w:p>
    <w:p w:rsidR="006D4BEA" w:rsidRDefault="006D4BEA" w:rsidP="00867F9E">
      <w:pPr>
        <w:pStyle w:val="teiab"/>
      </w:pPr>
      <w:r>
        <w:t>Prod Bouga jasz v-</w:t>
      </w:r>
      <w:r>
        <w:br/>
        <w:t>grejssil kaj szam, za ono</w:t>
      </w:r>
      <w:r>
        <w:br/>
        <w:t>naj sze bije, z menom veru-</w:t>
      </w:r>
      <w:r>
        <w:br/>
        <w:t>jem da sze szkvariti ne</w:t>
      </w:r>
      <w:r w:rsidRPr="005F5F59">
        <w:t>ſ</w:t>
      </w:r>
      <w:r>
        <w:t>csem,</w:t>
      </w:r>
      <w:r>
        <w:br/>
        <w:t>ar delnik miloscse bosje</w:t>
      </w:r>
      <w:r>
        <w:br/>
        <w:t>szem.</w:t>
      </w:r>
    </w:p>
    <w:p w:rsidR="006D4BEA" w:rsidRDefault="006D4BEA" w:rsidP="00C13256">
      <w:pPr>
        <w:pStyle w:val="teicatch-word"/>
      </w:pPr>
      <w:r>
        <w:t>Ako</w:t>
      </w:r>
    </w:p>
    <w:p w:rsidR="006D4BEA" w:rsidRDefault="006D4BEA">
      <w:pPr>
        <w:spacing w:after="200"/>
      </w:pPr>
      <w:r>
        <w:br w:type="page"/>
      </w:r>
    </w:p>
    <w:p w:rsidR="006D4BEA" w:rsidRDefault="006D4BEA" w:rsidP="00C65230">
      <w:r>
        <w:lastRenderedPageBreak/>
        <w:t>/29/</w:t>
      </w:r>
    </w:p>
    <w:p w:rsidR="006D4BEA" w:rsidRDefault="006D4BEA" w:rsidP="00F63B1C">
      <w:pPr>
        <w:pStyle w:val="teifwPageNum"/>
      </w:pPr>
      <w:r>
        <w:t>27.</w:t>
      </w:r>
    </w:p>
    <w:p w:rsidR="006D4BEA" w:rsidRDefault="006D4BEA" w:rsidP="00867F9E">
      <w:pPr>
        <w:pStyle w:val="teiab"/>
      </w:pPr>
      <w:r>
        <w:t>Ako me od vrejno</w:t>
      </w:r>
      <w:r w:rsidRPr="005F5F59">
        <w:t>ſ</w:t>
      </w:r>
      <w:r>
        <w:t>zti</w:t>
      </w:r>
      <w:r>
        <w:br/>
        <w:t>glih, zvelicsanye scse od-</w:t>
      </w:r>
      <w:r>
        <w:br/>
        <w:t>loucsiti, vünka zmegy se-</w:t>
      </w:r>
      <w:r>
        <w:br/>
        <w:t>rega verni, vzeti, da bogme</w:t>
      </w:r>
      <w:r>
        <w:br/>
        <w:t>sze v rouke ne pü</w:t>
      </w:r>
      <w:r w:rsidRPr="005F5F59">
        <w:t>ſ</w:t>
      </w:r>
      <w:r>
        <w:t>ztim.</w:t>
      </w:r>
    </w:p>
    <w:p w:rsidR="006D4BEA" w:rsidRDefault="006D4BEA" w:rsidP="00867F9E">
      <w:pPr>
        <w:pStyle w:val="teiab"/>
      </w:pPr>
      <w:r>
        <w:t>Med tolikimi protivni-</w:t>
      </w:r>
      <w:r>
        <w:br/>
        <w:t>ki Chri</w:t>
      </w:r>
      <w:r w:rsidRPr="005F5F59">
        <w:t>ſ</w:t>
      </w:r>
      <w:r>
        <w:t>ztus odebral me</w:t>
      </w:r>
      <w:r>
        <w:br/>
        <w:t>je k-szebi, ne da me neg</w:t>
      </w:r>
      <w:r>
        <w:br/>
        <w:t>mi vüpanye szpravi, ko</w:t>
      </w:r>
      <w:r>
        <w:br/>
        <w:t>vszigdar pri meni obdersi.</w:t>
      </w:r>
    </w:p>
    <w:p w:rsidR="006D4BEA" w:rsidRDefault="006D4BEA" w:rsidP="00867F9E">
      <w:pPr>
        <w:pStyle w:val="teiab"/>
      </w:pPr>
      <w:r>
        <w:t xml:space="preserve">Dragi </w:t>
      </w:r>
      <w:r w:rsidRPr="00F63B1C">
        <w:rPr>
          <w:rStyle w:val="teipersName"/>
        </w:rPr>
        <w:t>Jezus</w:t>
      </w:r>
      <w:r>
        <w:t xml:space="preserve"> pomocsnik</w:t>
      </w:r>
      <w:r>
        <w:br/>
        <w:t>moj, na szvejti pro</w:t>
      </w:r>
      <w:r w:rsidRPr="005F5F59">
        <w:t>ſ</w:t>
      </w:r>
      <w:r>
        <w:t>zim,</w:t>
      </w:r>
      <w:r>
        <w:br/>
        <w:t>te bojdi mi, bejsanye me-</w:t>
      </w:r>
      <w:r>
        <w:br/>
        <w:t>daj mi doperne</w:t>
      </w:r>
      <w:r w:rsidRPr="005F5F59">
        <w:t>ſ</w:t>
      </w:r>
      <w:r>
        <w:t>zti, bla-</w:t>
      </w:r>
      <w:r>
        <w:br/>
        <w:t>sena najema vredaj meni.</w:t>
      </w:r>
    </w:p>
    <w:p w:rsidR="006D4BEA" w:rsidRDefault="006D4BEA" w:rsidP="00867F9E">
      <w:pPr>
        <w:pStyle w:val="teiab"/>
      </w:pPr>
      <w:r>
        <w:t>Angyel je da sze ne</w:t>
      </w:r>
    </w:p>
    <w:p w:rsidR="006D4BEA" w:rsidRDefault="006D4BEA" w:rsidP="00F63B1C">
      <w:pPr>
        <w:pStyle w:val="teicatch-word"/>
      </w:pPr>
      <w:r>
        <w:t>müdi Dü</w:t>
      </w:r>
      <w:r w:rsidRPr="005F5F59">
        <w:t>ſ</w:t>
      </w:r>
    </w:p>
    <w:p w:rsidR="006D4BEA" w:rsidRDefault="006D4BEA">
      <w:pPr>
        <w:spacing w:after="200"/>
      </w:pPr>
      <w:r>
        <w:br w:type="page"/>
      </w:r>
    </w:p>
    <w:p w:rsidR="006D4BEA" w:rsidRDefault="006D4BEA" w:rsidP="00C65230">
      <w:r>
        <w:lastRenderedPageBreak/>
        <w:t>/30/</w:t>
      </w:r>
    </w:p>
    <w:p w:rsidR="006D4BEA" w:rsidRDefault="006D4BEA" w:rsidP="00A86AD8">
      <w:pPr>
        <w:pStyle w:val="teifwPageNum"/>
      </w:pPr>
      <w:r>
        <w:t>28.</w:t>
      </w:r>
    </w:p>
    <w:p w:rsidR="006D4BEA" w:rsidRDefault="006D4BEA" w:rsidP="00733E14">
      <w:pPr>
        <w:pStyle w:val="teiab"/>
      </w:pPr>
      <w:r>
        <w:t>müdi, Dü</w:t>
      </w:r>
      <w:r w:rsidRPr="005F5F59">
        <w:t>ſ</w:t>
      </w:r>
      <w:r>
        <w:t>so k szebi szpre-</w:t>
      </w:r>
      <w:r>
        <w:br/>
        <w:t xml:space="preserve">vodijo, v narocsa </w:t>
      </w:r>
      <w:r w:rsidRPr="00A86AD8">
        <w:rPr>
          <w:rStyle w:val="teipersName"/>
        </w:rPr>
        <w:t>Abra-</w:t>
      </w:r>
      <w:r w:rsidRPr="00A86AD8">
        <w:rPr>
          <w:rStyle w:val="teipersName"/>
        </w:rPr>
        <w:br/>
        <w:t>hama</w:t>
      </w:r>
      <w:r>
        <w:t xml:space="preserve"> za ne</w:t>
      </w:r>
      <w:r w:rsidRPr="005F5F59">
        <w:t>ſ</w:t>
      </w:r>
      <w:r>
        <w:t>zejo, gde</w:t>
      </w:r>
      <w:r>
        <w:br/>
        <w:t xml:space="preserve">z </w:t>
      </w:r>
      <w:r w:rsidRPr="00A86AD8">
        <w:rPr>
          <w:rStyle w:val="teipersName"/>
        </w:rPr>
        <w:t>Lazarom</w:t>
      </w:r>
      <w:r>
        <w:t xml:space="preserve"> pocsivala bo.</w:t>
      </w:r>
    </w:p>
    <w:p w:rsidR="006D4BEA" w:rsidRDefault="006D4BEA" w:rsidP="00733E14">
      <w:pPr>
        <w:pStyle w:val="teiab"/>
      </w:pPr>
      <w:r>
        <w:t>Teilo proszim pokopa-</w:t>
      </w:r>
      <w:r>
        <w:br/>
        <w:t>ti, vu grob noter polosi</w:t>
      </w:r>
      <w:r>
        <w:br/>
        <w:t>ti, do pita</w:t>
      </w:r>
      <w:r w:rsidR="00A86AD8">
        <w:t>nya ondi bom</w:t>
      </w:r>
      <w:r w:rsidR="00A86AD8">
        <w:br/>
        <w:t>prebival, vu nyoj m</w:t>
      </w:r>
      <w:r>
        <w:t>irov-</w:t>
      </w:r>
      <w:r>
        <w:br/>
        <w:t>no bom pocsival.</w:t>
      </w:r>
    </w:p>
    <w:p w:rsidR="006D4BEA" w:rsidRDefault="006D4BEA" w:rsidP="00733E14">
      <w:pPr>
        <w:pStyle w:val="teiab"/>
      </w:pPr>
      <w:r>
        <w:t>Od gori sztanejnya</w:t>
      </w:r>
      <w:r>
        <w:br/>
      </w:r>
      <w:r w:rsidR="00A86AD8">
        <w:t>vöro j</w:t>
      </w:r>
      <w:r>
        <w:t>mam jasz i vüpa-</w:t>
      </w:r>
      <w:r>
        <w:br/>
        <w:t>nye terdno, razumno</w:t>
      </w:r>
      <w:r w:rsidRPr="005F5F59">
        <w:t>ſ</w:t>
      </w:r>
      <w:r>
        <w:t>zt ino</w:t>
      </w:r>
      <w:r>
        <w:br/>
        <w:t>seleinye, pravo, sivlejnye</w:t>
      </w:r>
      <w:r>
        <w:br/>
        <w:t>vekivecsno Diko.</w:t>
      </w:r>
    </w:p>
    <w:p w:rsidR="006D4BEA" w:rsidRDefault="006D4BEA" w:rsidP="00733E14">
      <w:pPr>
        <w:pStyle w:val="teiab"/>
      </w:pPr>
      <w:r>
        <w:t>Ako gli szprahom,</w:t>
      </w:r>
      <w:r>
        <w:br/>
        <w:t>po</w:t>
      </w:r>
      <w:r w:rsidRPr="005F5F59">
        <w:t>ſ</w:t>
      </w:r>
      <w:r>
        <w:t>ztanem, da zvelicsiteli</w:t>
      </w:r>
    </w:p>
    <w:p w:rsidR="006D4BEA" w:rsidRDefault="006D4BEA" w:rsidP="00A86AD8">
      <w:pPr>
        <w:pStyle w:val="teicatch-word"/>
      </w:pPr>
      <w:r>
        <w:t>sze</w:t>
      </w:r>
    </w:p>
    <w:p w:rsidR="006D4BEA" w:rsidRDefault="006D4BEA">
      <w:pPr>
        <w:spacing w:after="200"/>
      </w:pPr>
      <w:r>
        <w:br w:type="page"/>
      </w:r>
    </w:p>
    <w:p w:rsidR="006D4BEA" w:rsidRDefault="006D4BEA" w:rsidP="00C65230">
      <w:r>
        <w:lastRenderedPageBreak/>
        <w:t>/31/</w:t>
      </w:r>
    </w:p>
    <w:p w:rsidR="006D4BEA" w:rsidRDefault="006D4BEA" w:rsidP="009B7CEC">
      <w:pPr>
        <w:pStyle w:val="teifwPageNum"/>
      </w:pPr>
      <w:r>
        <w:t>29.</w:t>
      </w:r>
    </w:p>
    <w:p w:rsidR="006D4BEA" w:rsidRDefault="006D4BEA" w:rsidP="00733E14">
      <w:pPr>
        <w:pStyle w:val="teiab"/>
      </w:pPr>
      <w:r>
        <w:t>sze vüpam, vetom Teili z-</w:t>
      </w:r>
      <w:r>
        <w:br/>
        <w:t>ocsima gledal bom, gda</w:t>
      </w:r>
      <w:r>
        <w:br/>
        <w:t>se od nyega jasz szodjen</w:t>
      </w:r>
      <w:r>
        <w:br/>
        <w:t>bom.</w:t>
      </w:r>
    </w:p>
    <w:p w:rsidR="006D4BEA" w:rsidRDefault="006D4BEA" w:rsidP="00733E14">
      <w:pPr>
        <w:pStyle w:val="teiab"/>
      </w:pPr>
      <w:r>
        <w:t>Gda sztolecz on vün</w:t>
      </w:r>
      <w:r>
        <w:br/>
        <w:t>po</w:t>
      </w:r>
      <w:r w:rsidRPr="005F5F59">
        <w:t>ſ</w:t>
      </w:r>
      <w:r>
        <w:t>ztavi, k pitanyu on</w:t>
      </w:r>
      <w:r>
        <w:br/>
        <w:t>szebe pripravi, on da Dü</w:t>
      </w:r>
      <w:r w:rsidRPr="005F5F59">
        <w:t>ſ</w:t>
      </w:r>
      <w:r>
        <w:t>sa</w:t>
      </w:r>
      <w:r>
        <w:br/>
        <w:t>blago</w:t>
      </w:r>
      <w:r w:rsidRPr="005F5F59">
        <w:t>ſ</w:t>
      </w:r>
      <w:r>
        <w:t>zlov scse vzeti, Bosje</w:t>
      </w:r>
      <w:r>
        <w:br/>
        <w:t>licze hocse viditi.</w:t>
      </w:r>
    </w:p>
    <w:p w:rsidR="006D4BEA" w:rsidRDefault="006D4BEA" w:rsidP="00733E14">
      <w:pPr>
        <w:pStyle w:val="teiab"/>
      </w:pPr>
      <w:r>
        <w:t>Na bojazen nebo meni,</w:t>
      </w:r>
      <w:r>
        <w:br/>
        <w:t>gda on recse na opitanye,</w:t>
      </w:r>
      <w:r>
        <w:br/>
        <w:t>sztante mertvi, na racsun</w:t>
      </w:r>
      <w:r>
        <w:br/>
        <w:t>davanye, ar szoudit szodecz</w:t>
      </w:r>
      <w:r>
        <w:br/>
        <w:t>dojsel je se.</w:t>
      </w:r>
    </w:p>
    <w:p w:rsidR="006D4BEA" w:rsidRDefault="006D4BEA" w:rsidP="00733E14">
      <w:pPr>
        <w:pStyle w:val="teiab"/>
      </w:pPr>
      <w:r>
        <w:t>Zve</w:t>
      </w:r>
      <w:r w:rsidRPr="005F5F59">
        <w:t>ſ</w:t>
      </w:r>
      <w:r>
        <w:t>zeljem na glasz</w:t>
      </w:r>
      <w:r>
        <w:br/>
        <w:t>troböntni, od angyelov on,</w:t>
      </w:r>
      <w:r>
        <w:br/>
        <w:t>da vcsinyeni, sztanem na</w:t>
      </w:r>
    </w:p>
    <w:p w:rsidR="00CB243F" w:rsidRDefault="006D4BEA" w:rsidP="009B7CEC">
      <w:pPr>
        <w:pStyle w:val="teicatch-word"/>
      </w:pPr>
      <w:r>
        <w:t>Veszel</w:t>
      </w:r>
    </w:p>
    <w:p w:rsidR="00CB243F" w:rsidRDefault="00CB243F">
      <w:pPr>
        <w:spacing w:after="200"/>
      </w:pPr>
      <w:r>
        <w:br w:type="page"/>
      </w:r>
    </w:p>
    <w:p w:rsidR="00CB243F" w:rsidRDefault="00CB243F" w:rsidP="00CB243F">
      <w:r>
        <w:lastRenderedPageBreak/>
        <w:t>/32/</w:t>
      </w:r>
    </w:p>
    <w:p w:rsidR="00CB243F" w:rsidRDefault="00CB243F" w:rsidP="008E0A4F">
      <w:pPr>
        <w:pStyle w:val="teifwPageNum"/>
      </w:pPr>
      <w:r>
        <w:t>30.</w:t>
      </w:r>
    </w:p>
    <w:p w:rsidR="00CB243F" w:rsidRDefault="00CB243F" w:rsidP="00733E14">
      <w:pPr>
        <w:pStyle w:val="teiab"/>
      </w:pPr>
      <w:r>
        <w:t xml:space="preserve">Veszelje </w:t>
      </w:r>
      <w:r w:rsidR="008E0A4F">
        <w:t>ar Teilo</w:t>
      </w:r>
      <w:r w:rsidR="007E1A0A">
        <w:t xml:space="preserve"> mi, v bla-</w:t>
      </w:r>
      <w:r w:rsidR="007E1A0A">
        <w:br/>
        <w:t>sen</w:t>
      </w:r>
      <w:r w:rsidR="007E1A0A" w:rsidRPr="005F5F59">
        <w:t>ſ</w:t>
      </w:r>
      <w:r w:rsidR="007E1A0A">
        <w:t>ztvo vecsno hocse pojti.</w:t>
      </w:r>
    </w:p>
    <w:p w:rsidR="007E1A0A" w:rsidRDefault="008E0A4F" w:rsidP="00733E14">
      <w:pPr>
        <w:pStyle w:val="teiab"/>
      </w:pPr>
      <w:r>
        <w:t>Nad sz</w:t>
      </w:r>
      <w:r w:rsidR="007E1A0A">
        <w:t>nom zato Teila</w:t>
      </w:r>
      <w:r w:rsidR="007E1A0A">
        <w:br/>
        <w:t>mega, i od nevol pocsinka</w:t>
      </w:r>
      <w:r w:rsidR="007E1A0A">
        <w:br/>
        <w:t>nyega, nad vezda</w:t>
      </w:r>
      <w:r w:rsidR="007E1A0A" w:rsidRPr="005F5F59">
        <w:t>ſ</w:t>
      </w:r>
      <w:r w:rsidR="007E1A0A">
        <w:t>snyem Szlo-</w:t>
      </w:r>
      <w:r w:rsidR="007E1A0A">
        <w:br/>
        <w:t>bo vzetjem nyega nad po-</w:t>
      </w:r>
      <w:r w:rsidR="007E1A0A">
        <w:br/>
        <w:t>csinkom Teila mojega.</w:t>
      </w:r>
    </w:p>
    <w:p w:rsidR="007E1A0A" w:rsidRDefault="007E1A0A" w:rsidP="00733E14">
      <w:pPr>
        <w:pStyle w:val="teiab"/>
      </w:pPr>
      <w:r>
        <w:t>Zve</w:t>
      </w:r>
      <w:r w:rsidRPr="005F5F59">
        <w:t>ſ</w:t>
      </w:r>
      <w:r>
        <w:t>zeljem ta szprevo-</w:t>
      </w:r>
      <w:r>
        <w:br/>
        <w:t>dite, vu grob noter nye</w:t>
      </w:r>
      <w:r>
        <w:br/>
        <w:t>polosite, na szvejti i vi</w:t>
      </w:r>
      <w:r>
        <w:br/>
        <w:t>Bouga sze bojte, da v Ne-</w:t>
      </w:r>
      <w:r>
        <w:br/>
        <w:t>bo z Kri</w:t>
      </w:r>
      <w:r w:rsidRPr="005F5F59">
        <w:t>ſ</w:t>
      </w:r>
      <w:r>
        <w:t>ztu</w:t>
      </w:r>
      <w:r w:rsidRPr="005F5F59">
        <w:t>ſ</w:t>
      </w:r>
      <w:r>
        <w:t>sem pojdete.</w:t>
      </w:r>
    </w:p>
    <w:p w:rsidR="007E1A0A" w:rsidRDefault="007E1A0A" w:rsidP="00733E14">
      <w:pPr>
        <w:pStyle w:val="teiab"/>
      </w:pPr>
      <w:r>
        <w:t xml:space="preserve">Dragi </w:t>
      </w:r>
      <w:r w:rsidRPr="008E0A4F">
        <w:rPr>
          <w:rStyle w:val="teipersName"/>
        </w:rPr>
        <w:t>Jezus</w:t>
      </w:r>
      <w:r>
        <w:t xml:space="preserve"> reics</w:t>
      </w:r>
      <w:r>
        <w:br/>
        <w:t>po</w:t>
      </w:r>
      <w:r w:rsidRPr="005F5F59">
        <w:t>ſ</w:t>
      </w:r>
      <w:r>
        <w:t>zleidnyo, po</w:t>
      </w:r>
      <w:r w:rsidRPr="005F5F59">
        <w:t>ſ</w:t>
      </w:r>
      <w:r>
        <w:t>zlühni i</w:t>
      </w:r>
      <w:r>
        <w:br/>
        <w:t>zadovolijo, pre</w:t>
      </w:r>
      <w:r w:rsidRPr="005F5F59">
        <w:t>ſ</w:t>
      </w:r>
      <w:r>
        <w:t>ztri vün-</w:t>
      </w:r>
      <w:r>
        <w:br/>
        <w:t>ka rouke tvoje szvete,</w:t>
      </w:r>
    </w:p>
    <w:p w:rsidR="007E1A0A" w:rsidRDefault="007E1A0A" w:rsidP="008E0A4F">
      <w:pPr>
        <w:pStyle w:val="teicatch-word"/>
      </w:pPr>
      <w:r>
        <w:t>vpelaj</w:t>
      </w:r>
    </w:p>
    <w:p w:rsidR="007E1A0A" w:rsidRDefault="007E1A0A">
      <w:pPr>
        <w:spacing w:after="200"/>
      </w:pPr>
      <w:r>
        <w:br w:type="page"/>
      </w:r>
    </w:p>
    <w:p w:rsidR="007E1A0A" w:rsidRDefault="007E1A0A" w:rsidP="00CB243F">
      <w:r>
        <w:lastRenderedPageBreak/>
        <w:t>/33/</w:t>
      </w:r>
    </w:p>
    <w:p w:rsidR="007E1A0A" w:rsidRDefault="007E1A0A" w:rsidP="00AB613D">
      <w:pPr>
        <w:pStyle w:val="teifwPageNum"/>
      </w:pPr>
      <w:r>
        <w:t>31.</w:t>
      </w:r>
    </w:p>
    <w:p w:rsidR="007E1A0A" w:rsidRDefault="007E1A0A" w:rsidP="00733E14">
      <w:pPr>
        <w:pStyle w:val="teiab"/>
      </w:pPr>
      <w:r>
        <w:t>vpelaj Dü</w:t>
      </w:r>
      <w:r w:rsidRPr="005F5F59">
        <w:t>ſ</w:t>
      </w:r>
      <w:r>
        <w:t>so vtvoje blasen-</w:t>
      </w:r>
      <w:r>
        <w:br/>
        <w:t>sztvo.</w:t>
      </w:r>
    </w:p>
    <w:p w:rsidR="007E1A0A" w:rsidRDefault="007E1A0A" w:rsidP="00733E14">
      <w:pPr>
        <w:pStyle w:val="teiab"/>
      </w:pPr>
      <w:r>
        <w:t>Gda licze na licze,</w:t>
      </w:r>
      <w:r>
        <w:br/>
        <w:t>zoucsi, kricsal bom szve-</w:t>
      </w:r>
      <w:r>
        <w:br/>
        <w:t>timi vernimi, hvalen otecz,</w:t>
      </w:r>
      <w:r>
        <w:br/>
        <w:t>sztvojim szinom, bojdi, szvet</w:t>
      </w:r>
      <w:r>
        <w:br/>
        <w:t>szvet boidi, sztvojmi darmi.</w:t>
      </w:r>
    </w:p>
    <w:p w:rsidR="007E1A0A" w:rsidRDefault="007E1A0A" w:rsidP="00AB613D">
      <w:pPr>
        <w:pStyle w:val="teiclosure"/>
      </w:pPr>
      <w:r>
        <w:t>Amen.</w:t>
      </w:r>
    </w:p>
    <w:p w:rsidR="007E1A0A" w:rsidRDefault="007E1A0A" w:rsidP="00AB613D">
      <w:pPr>
        <w:pStyle w:val="Naslov2"/>
      </w:pPr>
      <w:r>
        <w:t>Peszen na Nouto:</w:t>
      </w:r>
      <w:r>
        <w:br/>
        <w:t>kerscseniczi vszi sze szp</w:t>
      </w:r>
    </w:p>
    <w:p w:rsidR="007E1A0A" w:rsidRDefault="007E1A0A" w:rsidP="00733E14">
      <w:pPr>
        <w:pStyle w:val="teiab"/>
      </w:pPr>
      <w:r>
        <w:t>Dosztoij sze sztoga,</w:t>
      </w:r>
      <w:r>
        <w:br/>
        <w:t>szpomenouti, kak ona</w:t>
      </w:r>
      <w:r>
        <w:br/>
        <w:t>szmert na</w:t>
      </w:r>
      <w:r w:rsidRPr="005F5F59">
        <w:t>ſ</w:t>
      </w:r>
      <w:r>
        <w:t>se vrejmen,</w:t>
      </w:r>
      <w:r>
        <w:br/>
        <w:t>pri</w:t>
      </w:r>
      <w:r w:rsidRPr="005F5F59">
        <w:t>ſ</w:t>
      </w:r>
      <w:r>
        <w:t>slo, i kako sze snye</w:t>
      </w:r>
      <w:r>
        <w:br/>
        <w:t>vün mentüjemo, ino po-</w:t>
      </w:r>
      <w:r>
        <w:br/>
        <w:t>kom sitek mi dobimo</w:t>
      </w:r>
    </w:p>
    <w:p w:rsidR="007E1A0A" w:rsidRDefault="007E1A0A" w:rsidP="00AB613D">
      <w:pPr>
        <w:pStyle w:val="teicatch-word"/>
      </w:pPr>
      <w:r>
        <w:t>Tak na</w:t>
      </w:r>
      <w:r w:rsidR="00AB613D" w:rsidRPr="00AB613D">
        <w:rPr>
          <w:rStyle w:val="teisupplied"/>
        </w:rPr>
        <w:t>m</w:t>
      </w:r>
    </w:p>
    <w:p w:rsidR="007E1A0A" w:rsidRDefault="007E1A0A">
      <w:pPr>
        <w:spacing w:after="200"/>
      </w:pPr>
      <w:r>
        <w:br w:type="page"/>
      </w:r>
    </w:p>
    <w:p w:rsidR="007E1A0A" w:rsidRDefault="007E1A0A" w:rsidP="00CB243F">
      <w:r>
        <w:lastRenderedPageBreak/>
        <w:t>/34/</w:t>
      </w:r>
    </w:p>
    <w:p w:rsidR="007E1A0A" w:rsidRDefault="007E1A0A" w:rsidP="00AB613D">
      <w:pPr>
        <w:pStyle w:val="teifwPageNum"/>
      </w:pPr>
      <w:r>
        <w:t>32.</w:t>
      </w:r>
    </w:p>
    <w:p w:rsidR="007E1A0A" w:rsidRDefault="00AB613D" w:rsidP="00733E14">
      <w:pPr>
        <w:pStyle w:val="teiab"/>
      </w:pPr>
      <w:r>
        <w:t xml:space="preserve">Tak nam szveti </w:t>
      </w:r>
      <w:r w:rsidRPr="00AB613D">
        <w:rPr>
          <w:rStyle w:val="teipersName"/>
        </w:rPr>
        <w:t>M</w:t>
      </w:r>
      <w:r w:rsidR="007E1A0A" w:rsidRPr="00AB613D">
        <w:rPr>
          <w:rStyle w:val="teipersName"/>
        </w:rPr>
        <w:t>oj-</w:t>
      </w:r>
      <w:r w:rsidR="007E1A0A" w:rsidRPr="00AB613D">
        <w:rPr>
          <w:rStyle w:val="teipersName"/>
        </w:rPr>
        <w:br/>
        <w:t>ses</w:t>
      </w:r>
      <w:r w:rsidR="007E1A0A">
        <w:t>, szvedocsi, da prci cslek</w:t>
      </w:r>
      <w:r w:rsidR="007E1A0A">
        <w:br/>
        <w:t xml:space="preserve">sztvorjen be </w:t>
      </w:r>
      <w:r w:rsidR="0095673B">
        <w:t>vrejdno</w:t>
      </w:r>
      <w:r w:rsidR="0095673B" w:rsidRPr="005F5F59">
        <w:t>ſ</w:t>
      </w:r>
      <w:r w:rsidR="0095673B">
        <w:t>zti, szve-</w:t>
      </w:r>
      <w:r w:rsidR="0095673B">
        <w:br/>
        <w:t>tom teili ino vu sztalno</w:t>
      </w:r>
      <w:r w:rsidR="0095673B" w:rsidRPr="005F5F59">
        <w:t>ſ</w:t>
      </w:r>
      <w:r w:rsidR="0095673B">
        <w:t>zti,</w:t>
      </w:r>
      <w:r w:rsidR="0095673B">
        <w:br/>
        <w:t>da ga vkani vrag v kacsi-</w:t>
      </w:r>
      <w:r w:rsidR="0095673B">
        <w:br/>
        <w:t>nom keipi.</w:t>
      </w:r>
    </w:p>
    <w:p w:rsidR="0095673B" w:rsidRDefault="0095673B" w:rsidP="00733E14">
      <w:pPr>
        <w:pStyle w:val="teiab"/>
      </w:pPr>
      <w:r>
        <w:t>Szprepovejdana drejva</w:t>
      </w:r>
      <w:r>
        <w:br/>
        <w:t>szad pogel be, prouti Bou-</w:t>
      </w:r>
      <w:r>
        <w:br/>
        <w:t>gi krouto pregrejssil be,</w:t>
      </w:r>
      <w:r>
        <w:br/>
        <w:t>k me</w:t>
      </w:r>
      <w:r w:rsidRPr="005F5F59">
        <w:t>ſ</w:t>
      </w:r>
      <w:r>
        <w:t>zto ondi na szmert o-</w:t>
      </w:r>
      <w:r>
        <w:br/>
        <w:t>pitan be, ta i na nasz,</w:t>
      </w:r>
      <w:r>
        <w:br/>
        <w:t>nyega szmert pri</w:t>
      </w:r>
      <w:r w:rsidRPr="005F5F59">
        <w:t>ſ</w:t>
      </w:r>
      <w:r>
        <w:t>sla be.</w:t>
      </w:r>
    </w:p>
    <w:p w:rsidR="0095673B" w:rsidRDefault="0095673B" w:rsidP="00733E14">
      <w:pPr>
        <w:pStyle w:val="teiab"/>
      </w:pPr>
      <w:r>
        <w:t>Trouje fele szmert je na</w:t>
      </w:r>
      <w:r>
        <w:br/>
        <w:t>nasz pri</w:t>
      </w:r>
      <w:r w:rsidRPr="005F5F59">
        <w:t>ſ</w:t>
      </w:r>
      <w:r>
        <w:t>sla, jedna je ta,</w:t>
      </w:r>
      <w:r>
        <w:br/>
        <w:t>te na</w:t>
      </w:r>
      <w:r w:rsidRPr="005F5F59">
        <w:t>ſ</w:t>
      </w:r>
      <w:r>
        <w:t>se Dü</w:t>
      </w:r>
      <w:r w:rsidRPr="005F5F59">
        <w:t>ſ</w:t>
      </w:r>
      <w:r>
        <w:t>se szmert, a</w:t>
      </w:r>
    </w:p>
    <w:p w:rsidR="0095673B" w:rsidRDefault="0095673B" w:rsidP="00AB613D">
      <w:pPr>
        <w:pStyle w:val="teicatch-word"/>
      </w:pPr>
      <w:r>
        <w:t>drüg</w:t>
      </w:r>
    </w:p>
    <w:p w:rsidR="0095673B" w:rsidRDefault="0095673B">
      <w:pPr>
        <w:spacing w:after="200"/>
      </w:pPr>
      <w:r>
        <w:br w:type="page"/>
      </w:r>
    </w:p>
    <w:p w:rsidR="0095673B" w:rsidRDefault="0095673B" w:rsidP="00CB243F">
      <w:r>
        <w:lastRenderedPageBreak/>
        <w:t>/35/</w:t>
      </w:r>
    </w:p>
    <w:p w:rsidR="0095673B" w:rsidRDefault="0095673B" w:rsidP="00AB613D">
      <w:pPr>
        <w:pStyle w:val="teifwPageNum"/>
      </w:pPr>
      <w:r>
        <w:t>33.</w:t>
      </w:r>
    </w:p>
    <w:p w:rsidR="0095673B" w:rsidRDefault="0095673B" w:rsidP="00733E14">
      <w:pPr>
        <w:pStyle w:val="teiab"/>
      </w:pPr>
      <w:r>
        <w:t>drüga je na</w:t>
      </w:r>
      <w:r w:rsidRPr="005F5F59">
        <w:t>ſ</w:t>
      </w:r>
      <w:r>
        <w:t>sega teila szmert,</w:t>
      </w:r>
      <w:r>
        <w:br/>
        <w:t>tretya je pak ta vekive-</w:t>
      </w:r>
      <w:r>
        <w:br/>
        <w:t>csna szmert.</w:t>
      </w:r>
    </w:p>
    <w:p w:rsidR="0095673B" w:rsidRDefault="0095673B" w:rsidP="00733E14">
      <w:pPr>
        <w:pStyle w:val="teiab"/>
      </w:pPr>
      <w:r>
        <w:t>Ali sze nam Go</w:t>
      </w:r>
      <w:r w:rsidRPr="005F5F59">
        <w:t>ſ</w:t>
      </w:r>
      <w:r>
        <w:t>zpon,</w:t>
      </w:r>
      <w:r>
        <w:br/>
        <w:t>Boug szmilüva, sen</w:t>
      </w:r>
      <w:r w:rsidRPr="005F5F59">
        <w:t>ſ</w:t>
      </w:r>
      <w:r>
        <w:t>zko sze-</w:t>
      </w:r>
      <w:r>
        <w:br/>
        <w:t>men k me</w:t>
      </w:r>
      <w:r w:rsidRPr="005F5F59">
        <w:t>ſ</w:t>
      </w:r>
      <w:r>
        <w:t>zto nam obecsal,</w:t>
      </w:r>
      <w:r>
        <w:br/>
        <w:t>Ocsa Bouga jedini szin,</w:t>
      </w:r>
      <w:r>
        <w:br/>
        <w:t>tou be, steri kacso, vraga</w:t>
      </w:r>
      <w:r>
        <w:br/>
        <w:t>szmert potrel be.</w:t>
      </w:r>
    </w:p>
    <w:p w:rsidR="0095673B" w:rsidRDefault="0095673B" w:rsidP="00733E14">
      <w:pPr>
        <w:pStyle w:val="teiab"/>
      </w:pPr>
      <w:r>
        <w:t>Szmert telovno ako vszi,</w:t>
      </w:r>
      <w:r>
        <w:br/>
        <w:t>kou</w:t>
      </w:r>
      <w:r w:rsidRPr="005F5F59">
        <w:t>ſ</w:t>
      </w:r>
      <w:r>
        <w:t>stamo, stera za greih,</w:t>
      </w:r>
      <w:r>
        <w:br/>
        <w:t>zdaj lada nad nami, veki-</w:t>
      </w:r>
      <w:r>
        <w:br/>
        <w:t>vecsnom szmertjom ne v-</w:t>
      </w:r>
      <w:r>
        <w:br/>
        <w:t>merjemo, po Kri</w:t>
      </w:r>
      <w:r w:rsidRPr="005F5F59">
        <w:t>ſ</w:t>
      </w:r>
      <w:r>
        <w:t>ztu</w:t>
      </w:r>
      <w:r w:rsidRPr="005F5F59">
        <w:t>ſ</w:t>
      </w:r>
      <w:r>
        <w:t>si ar</w:t>
      </w:r>
      <w:r>
        <w:br/>
        <w:t>szmo vre szlobodni.</w:t>
      </w:r>
    </w:p>
    <w:p w:rsidR="0095673B" w:rsidRDefault="0095673B" w:rsidP="00733E14">
      <w:pPr>
        <w:pStyle w:val="teiab"/>
      </w:pPr>
      <w:r>
        <w:t>Tou vucsenye lepraj,</w:t>
      </w:r>
      <w:r>
        <w:br/>
        <w:t>onim haszni, ki sze v-</w:t>
      </w:r>
    </w:p>
    <w:p w:rsidR="0095673B" w:rsidRDefault="0095673B" w:rsidP="002F43FC">
      <w:pPr>
        <w:pStyle w:val="teicatch-word"/>
      </w:pPr>
      <w:r>
        <w:t>kri</w:t>
      </w:r>
      <w:r w:rsidRPr="005F5F59">
        <w:t>ſ</w:t>
      </w:r>
      <w:r>
        <w:t>ztu</w:t>
      </w:r>
      <w:r w:rsidRPr="005F5F59">
        <w:t>ſ</w:t>
      </w:r>
      <w:r>
        <w:t>sa</w:t>
      </w:r>
    </w:p>
    <w:p w:rsidR="0095673B" w:rsidRDefault="0095673B">
      <w:pPr>
        <w:spacing w:after="200"/>
      </w:pPr>
      <w:r>
        <w:br w:type="page"/>
      </w:r>
    </w:p>
    <w:p w:rsidR="0095673B" w:rsidRDefault="0095673B" w:rsidP="00CB243F">
      <w:r>
        <w:lastRenderedPageBreak/>
        <w:t>/36/</w:t>
      </w:r>
    </w:p>
    <w:p w:rsidR="0095673B" w:rsidRDefault="0095673B" w:rsidP="00EE20D9">
      <w:pPr>
        <w:pStyle w:val="teifwPageNum"/>
      </w:pPr>
      <w:r>
        <w:t>34.</w:t>
      </w:r>
    </w:p>
    <w:p w:rsidR="0095673B" w:rsidRDefault="0095673B" w:rsidP="00733E14">
      <w:pPr>
        <w:pStyle w:val="teiab"/>
      </w:pPr>
      <w:r>
        <w:t>Kri</w:t>
      </w:r>
      <w:r w:rsidRPr="005F5F59">
        <w:t>ſ</w:t>
      </w:r>
      <w:r>
        <w:t>ztu</w:t>
      </w:r>
      <w:r w:rsidRPr="005F5F59">
        <w:t>ſ</w:t>
      </w:r>
      <w:r>
        <w:t>sa vrejdnoszt,</w:t>
      </w:r>
      <w:r>
        <w:br/>
        <w:t>vüpajo, ne vörniczi v</w:t>
      </w:r>
      <w:r>
        <w:br/>
        <w:t>szmerti o</w:t>
      </w:r>
      <w:r w:rsidRPr="005F5F59">
        <w:t>ſ</w:t>
      </w:r>
      <w:r>
        <w:t>ztanejo, na pe-</w:t>
      </w:r>
      <w:r>
        <w:br/>
        <w:t>klen</w:t>
      </w:r>
      <w:r w:rsidRPr="005F5F59">
        <w:t>ſ</w:t>
      </w:r>
      <w:r>
        <w:t>zki ogyen sze vrsejo.</w:t>
      </w:r>
    </w:p>
    <w:p w:rsidR="00EE20D9" w:rsidRDefault="0095673B" w:rsidP="00733E14">
      <w:pPr>
        <w:pStyle w:val="teiab"/>
      </w:pPr>
      <w:r>
        <w:t>Setüjmo se k-</w:t>
      </w:r>
      <w:r w:rsidRPr="00EE20D9">
        <w:rPr>
          <w:rStyle w:val="teipersName"/>
        </w:rPr>
        <w:t>Jezuſsi</w:t>
      </w:r>
      <w:r>
        <w:br/>
        <w:t>Kri</w:t>
      </w:r>
      <w:r w:rsidRPr="005F5F59">
        <w:t>ſ</w:t>
      </w:r>
      <w:r>
        <w:t>ztu</w:t>
      </w:r>
      <w:r w:rsidRPr="005F5F59">
        <w:t>ſ</w:t>
      </w:r>
      <w:r>
        <w:t>si, pro</w:t>
      </w:r>
      <w:r w:rsidRPr="005F5F59">
        <w:t>ſ</w:t>
      </w:r>
      <w:r>
        <w:t>zimo ga da,</w:t>
      </w:r>
      <w:r>
        <w:br/>
        <w:t>na</w:t>
      </w:r>
      <w:r w:rsidRPr="005F5F59">
        <w:t>ſ</w:t>
      </w:r>
      <w:r>
        <w:t>z koczu pela gde te bou-</w:t>
      </w:r>
      <w:r>
        <w:br/>
        <w:t>mo dicsili vekveke, da naz</w:t>
      </w:r>
      <w:r>
        <w:br/>
        <w:t>zdersis vu toj pravoj</w:t>
      </w:r>
      <w:r>
        <w:br/>
        <w:t xml:space="preserve">vöri! </w:t>
      </w:r>
    </w:p>
    <w:p w:rsidR="0095673B" w:rsidRDefault="0095673B" w:rsidP="00EE20D9">
      <w:pPr>
        <w:pStyle w:val="teiclosure"/>
      </w:pPr>
      <w:r>
        <w:t>Amen</w:t>
      </w:r>
    </w:p>
    <w:p w:rsidR="0095673B" w:rsidRDefault="0095673B" w:rsidP="00EE20D9">
      <w:pPr>
        <w:pStyle w:val="Naslov2"/>
      </w:pPr>
      <w:r>
        <w:t>In Itinere dicenda</w:t>
      </w:r>
    </w:p>
    <w:p w:rsidR="0095673B" w:rsidRDefault="0095673B" w:rsidP="00733E14">
      <w:pPr>
        <w:pStyle w:val="teiab"/>
      </w:pPr>
      <w:r>
        <w:t>Vre vu veszelje</w:t>
      </w:r>
      <w:r>
        <w:br/>
        <w:t>ta pojdem, v Para-</w:t>
      </w:r>
      <w:r>
        <w:br/>
        <w:t>dison</w:t>
      </w:r>
      <w:r w:rsidRPr="005F5F59">
        <w:t>ſ</w:t>
      </w:r>
      <w:r>
        <w:t>zki vert idem, vu</w:t>
      </w:r>
      <w:r>
        <w:br/>
        <w:t>rokaj bosi jasz bouden.</w:t>
      </w:r>
    </w:p>
    <w:p w:rsidR="0095673B" w:rsidRDefault="0095673B" w:rsidP="00733E14">
      <w:pPr>
        <w:pStyle w:val="teiab"/>
      </w:pPr>
      <w:r>
        <w:t>Tomu sze je se szpu-</w:t>
      </w:r>
    </w:p>
    <w:p w:rsidR="0095673B" w:rsidRDefault="0095673B" w:rsidP="00EE20D9">
      <w:pPr>
        <w:pStyle w:val="teicatch-word"/>
      </w:pPr>
      <w:r>
        <w:t>nilo</w:t>
      </w:r>
    </w:p>
    <w:p w:rsidR="0095673B" w:rsidRDefault="0095673B">
      <w:pPr>
        <w:spacing w:after="200"/>
      </w:pPr>
      <w:r>
        <w:br w:type="page"/>
      </w:r>
    </w:p>
    <w:p w:rsidR="0095673B" w:rsidRDefault="0095673B" w:rsidP="00CB243F">
      <w:r>
        <w:lastRenderedPageBreak/>
        <w:t>/37/</w:t>
      </w:r>
    </w:p>
    <w:p w:rsidR="0095673B" w:rsidRDefault="0095673B" w:rsidP="00EE20D9">
      <w:pPr>
        <w:pStyle w:val="teifwPageNum"/>
      </w:pPr>
      <w:r>
        <w:t>35.</w:t>
      </w:r>
    </w:p>
    <w:p w:rsidR="0095673B" w:rsidRDefault="0095673B" w:rsidP="00733E14">
      <w:pPr>
        <w:pStyle w:val="teiab"/>
      </w:pPr>
      <w:r>
        <w:t>nilo, kaj szam do</w:t>
      </w:r>
      <w:r w:rsidRPr="005F5F59">
        <w:t>ſ</w:t>
      </w:r>
      <w:r>
        <w:t>zta krat</w:t>
      </w:r>
      <w:r>
        <w:br/>
        <w:t>csül zdavnya, kaj mi szmer-</w:t>
      </w:r>
      <w:r>
        <w:br/>
        <w:t>ti placsati bou.</w:t>
      </w:r>
    </w:p>
    <w:p w:rsidR="0095673B" w:rsidRDefault="0095673B" w:rsidP="00733E14">
      <w:pPr>
        <w:pStyle w:val="teiab"/>
      </w:pPr>
      <w:r>
        <w:t>Dü</w:t>
      </w:r>
      <w:r w:rsidRPr="005F5F59">
        <w:t>ſ</w:t>
      </w:r>
      <w:r>
        <w:t xml:space="preserve">sa v </w:t>
      </w:r>
      <w:r w:rsidRPr="00EE20D9">
        <w:rPr>
          <w:rStyle w:val="teipersName"/>
        </w:rPr>
        <w:t>Abrahama</w:t>
      </w:r>
      <w:r>
        <w:t xml:space="preserve"> kri-</w:t>
      </w:r>
      <w:r>
        <w:br/>
        <w:t xml:space="preserve">li, </w:t>
      </w:r>
      <w:r w:rsidRPr="00EE20D9">
        <w:rPr>
          <w:rStyle w:val="teidel"/>
        </w:rPr>
        <w:t>a</w:t>
      </w:r>
      <w:r>
        <w:t xml:space="preserve"> i teilo pocsiva vzemli,</w:t>
      </w:r>
      <w:r>
        <w:br/>
        <w:t>da takvo je me vüpanye.</w:t>
      </w:r>
    </w:p>
    <w:p w:rsidR="0095673B" w:rsidRDefault="0095673B" w:rsidP="00733E14">
      <w:pPr>
        <w:pStyle w:val="teiab"/>
      </w:pPr>
      <w:r>
        <w:t>Kerscsan</w:t>
      </w:r>
      <w:r w:rsidRPr="005F5F59">
        <w:t>ſ</w:t>
      </w:r>
      <w:r>
        <w:t>zke vöre,</w:t>
      </w:r>
      <w:r>
        <w:br/>
        <w:t>do</w:t>
      </w:r>
      <w:r w:rsidRPr="005F5F59">
        <w:t>ſ</w:t>
      </w:r>
      <w:r>
        <w:t>ztojno</w:t>
      </w:r>
      <w:r w:rsidRPr="005F5F59">
        <w:t>ſ</w:t>
      </w:r>
      <w:r>
        <w:t>zt, vezdaj szi vze-</w:t>
      </w:r>
      <w:r>
        <w:br/>
        <w:t>mem nye vrejdno</w:t>
      </w:r>
      <w:r w:rsidRPr="005F5F59">
        <w:t>ſ</w:t>
      </w:r>
      <w:r>
        <w:t>zt, vecs-</w:t>
      </w:r>
      <w:r>
        <w:br/>
        <w:t>noga sitka korouno.</w:t>
      </w:r>
    </w:p>
    <w:p w:rsidR="0095673B" w:rsidRDefault="0095673B" w:rsidP="00733E14">
      <w:pPr>
        <w:pStyle w:val="teiab"/>
      </w:pPr>
      <w:r>
        <w:t>Setuj vu te blasen varas,</w:t>
      </w:r>
      <w:r>
        <w:br/>
        <w:t>tam sze za pi</w:t>
      </w:r>
      <w:r w:rsidRPr="005F5F59">
        <w:t>ſ</w:t>
      </w:r>
      <w:r>
        <w:t>zano najdes</w:t>
      </w:r>
      <w:r>
        <w:br/>
        <w:t>vu nebeszki orszag pojdes.</w:t>
      </w:r>
    </w:p>
    <w:p w:rsidR="0095673B" w:rsidRDefault="0095673B" w:rsidP="00733E14">
      <w:pPr>
        <w:pStyle w:val="teiab"/>
      </w:pPr>
      <w:r>
        <w:t>Dragi nas leipi prebitek,</w:t>
      </w:r>
      <w:r>
        <w:br/>
        <w:t>tam bou z Bougom nas oszta-</w:t>
      </w:r>
      <w:r>
        <w:br/>
        <w:t>nek, Kri</w:t>
      </w:r>
      <w:r w:rsidRPr="005F5F59">
        <w:t>ſ</w:t>
      </w:r>
      <w:r>
        <w:t>ztus nam bou</w:t>
      </w:r>
      <w:r>
        <w:br/>
        <w:t>vöcsni sitek.</w:t>
      </w:r>
    </w:p>
    <w:p w:rsidR="0095673B" w:rsidRDefault="0095673B" w:rsidP="00733E14">
      <w:pPr>
        <w:pStyle w:val="teiab"/>
      </w:pPr>
      <w:r>
        <w:t>Toga vara</w:t>
      </w:r>
      <w:r w:rsidRPr="005F5F59">
        <w:t>ſ</w:t>
      </w:r>
      <w:r>
        <w:t>sa Blasen</w:t>
      </w:r>
      <w:r w:rsidRPr="005F5F59">
        <w:t>ſ</w:t>
      </w:r>
      <w:r>
        <w:t>ztvo.</w:t>
      </w:r>
    </w:p>
    <w:p w:rsidR="0095673B" w:rsidRDefault="0095673B" w:rsidP="00EE20D9">
      <w:pPr>
        <w:pStyle w:val="teicatch-word"/>
      </w:pPr>
      <w:r>
        <w:t>Szvetlou</w:t>
      </w:r>
    </w:p>
    <w:p w:rsidR="0095673B" w:rsidRDefault="0095673B">
      <w:pPr>
        <w:spacing w:after="200"/>
      </w:pPr>
      <w:r>
        <w:br w:type="page"/>
      </w:r>
    </w:p>
    <w:p w:rsidR="0095673B" w:rsidRDefault="0095673B" w:rsidP="00CB243F">
      <w:r>
        <w:lastRenderedPageBreak/>
        <w:t>/38/</w:t>
      </w:r>
    </w:p>
    <w:p w:rsidR="0095673B" w:rsidRDefault="0095673B" w:rsidP="00545213">
      <w:pPr>
        <w:pStyle w:val="teifwPageNum"/>
      </w:pPr>
      <w:r>
        <w:t>36.</w:t>
      </w:r>
    </w:p>
    <w:p w:rsidR="0095673B" w:rsidRDefault="00CB180A" w:rsidP="005B5CD6">
      <w:pPr>
        <w:pStyle w:val="teiab"/>
      </w:pPr>
      <w:r>
        <w:t>Szvetloucsa ino bogasztvo,</w:t>
      </w:r>
      <w:r>
        <w:br/>
        <w:t>zvnogim piszmom szvedo-</w:t>
      </w:r>
      <w:r>
        <w:br/>
        <w:t>csimo.</w:t>
      </w:r>
    </w:p>
    <w:p w:rsidR="00CB180A" w:rsidRDefault="00CB180A" w:rsidP="005B5CD6">
      <w:pPr>
        <w:pStyle w:val="teiab"/>
      </w:pPr>
      <w:r>
        <w:t>Vunyem je lepraj nej</w:t>
      </w:r>
      <w:r>
        <w:br/>
        <w:t>potrejbno, szuncza mesze-</w:t>
      </w:r>
      <w:r>
        <w:br/>
        <w:t>cza nej treba Anyecz bo-</w:t>
      </w:r>
      <w:r>
        <w:br/>
        <w:t>si bojdi nam szvejcsa.</w:t>
      </w:r>
    </w:p>
    <w:p w:rsidR="00CB180A" w:rsidRDefault="00545213" w:rsidP="005B5CD6">
      <w:pPr>
        <w:pStyle w:val="teiab"/>
      </w:pPr>
      <w:r>
        <w:t>Ne bou naszloba su</w:t>
      </w:r>
      <w:r w:rsidR="00F169B3">
        <w:t>hko-</w:t>
      </w:r>
      <w:r w:rsidR="00F169B3">
        <w:br/>
        <w:t>szti, ne bou betega ronoszti</w:t>
      </w:r>
      <w:r w:rsidR="00F169B3">
        <w:br/>
        <w:t>ne bou tam nigdar sztaro</w:t>
      </w:r>
      <w:r w:rsidR="00F169B3" w:rsidRPr="005F5F59">
        <w:t>ſ</w:t>
      </w:r>
      <w:r w:rsidR="00F169B3">
        <w:t>zti.</w:t>
      </w:r>
    </w:p>
    <w:p w:rsidR="00F169B3" w:rsidRDefault="00F169B3" w:rsidP="005B5CD6">
      <w:pPr>
        <w:pStyle w:val="teiab"/>
      </w:pPr>
      <w:r>
        <w:t>Da vszi gori posztane-</w:t>
      </w:r>
      <w:r>
        <w:br/>
        <w:t>mo, vu jake sztalno</w:t>
      </w:r>
      <w:r w:rsidRPr="005F5F59">
        <w:t>ſ</w:t>
      </w:r>
      <w:r>
        <w:t>zti</w:t>
      </w:r>
      <w:r>
        <w:br/>
        <w:t>bomo z Kri</w:t>
      </w:r>
      <w:r w:rsidRPr="005F5F59">
        <w:t>ſ</w:t>
      </w:r>
      <w:r>
        <w:t>ztu</w:t>
      </w:r>
      <w:r w:rsidRPr="005F5F59">
        <w:t>ſ</w:t>
      </w:r>
      <w:r>
        <w:t>sem siveli</w:t>
      </w:r>
      <w:r>
        <w:br/>
        <w:t>boumo.</w:t>
      </w:r>
    </w:p>
    <w:p w:rsidR="00F169B3" w:rsidRDefault="00F169B3" w:rsidP="005B5CD6">
      <w:pPr>
        <w:pStyle w:val="teiab"/>
      </w:pPr>
      <w:r>
        <w:t>Ne boudo ta sli gizdav-</w:t>
      </w:r>
      <w:r>
        <w:br/>
        <w:t>czi, ne boudo verni tam,</w:t>
      </w:r>
      <w:r>
        <w:br/>
        <w:t>lacsni, jednak sze bou-</w:t>
      </w:r>
      <w:r>
        <w:br/>
        <w:t>mo lübili.</w:t>
      </w:r>
    </w:p>
    <w:p w:rsidR="00F169B3" w:rsidRDefault="00F169B3" w:rsidP="005B5CD6">
      <w:pPr>
        <w:pStyle w:val="teiab"/>
      </w:pPr>
      <w:r>
        <w:t>Vszi verni vjednom se-</w:t>
      </w:r>
    </w:p>
    <w:p w:rsidR="00F169B3" w:rsidRDefault="00F169B3" w:rsidP="008D4185">
      <w:pPr>
        <w:pStyle w:val="teicatch-word"/>
      </w:pPr>
      <w:r>
        <w:t>regi</w:t>
      </w:r>
    </w:p>
    <w:p w:rsidR="00F169B3" w:rsidRDefault="00F169B3">
      <w:pPr>
        <w:spacing w:after="200"/>
      </w:pPr>
      <w:r>
        <w:br w:type="page"/>
      </w:r>
    </w:p>
    <w:p w:rsidR="00F169B3" w:rsidRDefault="00F169B3" w:rsidP="00CB243F">
      <w:r>
        <w:lastRenderedPageBreak/>
        <w:t>/39/</w:t>
      </w:r>
    </w:p>
    <w:p w:rsidR="00F169B3" w:rsidRDefault="00F169B3" w:rsidP="00E8091B">
      <w:pPr>
        <w:pStyle w:val="teifwPageNum"/>
      </w:pPr>
      <w:r>
        <w:t>32.</w:t>
      </w:r>
    </w:p>
    <w:p w:rsidR="00F169B3" w:rsidRDefault="00F169B3" w:rsidP="005B5CD6">
      <w:pPr>
        <w:pStyle w:val="teiab"/>
      </w:pPr>
      <w:r>
        <w:t>regi, bomo vu jednake dike,</w:t>
      </w:r>
      <w:r>
        <w:br/>
        <w:t xml:space="preserve">szvedocsi nam szveti </w:t>
      </w:r>
      <w:r w:rsidRPr="00E8091B">
        <w:rPr>
          <w:rStyle w:val="teipersName"/>
        </w:rPr>
        <w:t>Pavel</w:t>
      </w:r>
      <w:r>
        <w:t>.</w:t>
      </w:r>
    </w:p>
    <w:p w:rsidR="00F169B3" w:rsidRDefault="00F169B3" w:rsidP="005B5CD6">
      <w:pPr>
        <w:pStyle w:val="teiab"/>
      </w:pPr>
      <w:r>
        <w:t>Razloba znami bojazen,</w:t>
      </w:r>
      <w:r>
        <w:br/>
        <w:t>znami bou Bosja lübezen,</w:t>
      </w:r>
      <w:r>
        <w:br/>
        <w:t>ne zabi toga ni jeden.</w:t>
      </w:r>
    </w:p>
    <w:p w:rsidR="00F169B3" w:rsidRDefault="00F169B3" w:rsidP="005B5CD6">
      <w:pPr>
        <w:pStyle w:val="teiab"/>
      </w:pPr>
      <w:r>
        <w:t>Archangele Patriarcha,</w:t>
      </w:r>
      <w:r>
        <w:br/>
        <w:t>Apostole i Profeite pozna-</w:t>
      </w:r>
      <w:r>
        <w:br/>
        <w:t>mo Ocsa Matere</w:t>
      </w:r>
    </w:p>
    <w:p w:rsidR="00E8091B" w:rsidRDefault="00F169B3" w:rsidP="005B5CD6">
      <w:pPr>
        <w:pStyle w:val="teiab"/>
      </w:pPr>
      <w:r>
        <w:t>Ali vsze vekse tou</w:t>
      </w:r>
      <w:r>
        <w:br/>
        <w:t>boude, kaj Boug znami tam</w:t>
      </w:r>
      <w:r>
        <w:br/>
        <w:t>sztal boude, komu vszigdar</w:t>
      </w:r>
      <w:r>
        <w:br/>
        <w:t xml:space="preserve">dika bojdi.! </w:t>
      </w:r>
    </w:p>
    <w:p w:rsidR="00F169B3" w:rsidRDefault="00F169B3" w:rsidP="00E8091B">
      <w:pPr>
        <w:pStyle w:val="teiclosure"/>
      </w:pPr>
      <w:r>
        <w:t>Amen</w:t>
      </w:r>
    </w:p>
    <w:p w:rsidR="00F169B3" w:rsidRDefault="00F169B3" w:rsidP="00E8091B">
      <w:pPr>
        <w:pStyle w:val="Naslov2"/>
      </w:pPr>
      <w:r>
        <w:t>Valedictio Prima</w:t>
      </w:r>
    </w:p>
    <w:p w:rsidR="00F169B3" w:rsidRDefault="00F169B3" w:rsidP="005B5CD6">
      <w:pPr>
        <w:pStyle w:val="teiab"/>
      </w:pPr>
      <w:r>
        <w:t>Velki i mali vszakoga</w:t>
      </w:r>
      <w:r>
        <w:br/>
        <w:t>reda ludje mousi i se-</w:t>
      </w:r>
      <w:r>
        <w:br/>
        <w:t>ne, ki szte ovdi zdaj szto-</w:t>
      </w:r>
      <w:r>
        <w:br/>
        <w:t>jecsi szouszidje, priatelje,</w:t>
      </w:r>
    </w:p>
    <w:p w:rsidR="00F169B3" w:rsidRDefault="00F169B3" w:rsidP="00E8091B">
      <w:pPr>
        <w:pStyle w:val="teicatch-word"/>
      </w:pPr>
      <w:r>
        <w:t>ki sze</w:t>
      </w:r>
    </w:p>
    <w:p w:rsidR="00F169B3" w:rsidRDefault="00F169B3">
      <w:pPr>
        <w:spacing w:after="200"/>
      </w:pPr>
      <w:r>
        <w:br w:type="page"/>
      </w:r>
    </w:p>
    <w:p w:rsidR="00F169B3" w:rsidRDefault="00F169B3" w:rsidP="00CB243F">
      <w:r>
        <w:lastRenderedPageBreak/>
        <w:t>/40/</w:t>
      </w:r>
    </w:p>
    <w:p w:rsidR="00F169B3" w:rsidRDefault="00F169B3" w:rsidP="00E8091B">
      <w:pPr>
        <w:pStyle w:val="teifwPageNum"/>
      </w:pPr>
      <w:r>
        <w:t>38.</w:t>
      </w:r>
    </w:p>
    <w:p w:rsidR="00F169B3" w:rsidRDefault="00F169B3" w:rsidP="005B5CD6">
      <w:pPr>
        <w:pStyle w:val="teiab"/>
      </w:pPr>
      <w:r>
        <w:t>ki sze dreszelite poszlüh-</w:t>
      </w:r>
      <w:r>
        <w:br/>
        <w:t>nite mojo rejcs vetoj dreszel-</w:t>
      </w:r>
      <w:r>
        <w:br/>
        <w:t>noj vöri.</w:t>
      </w:r>
    </w:p>
    <w:p w:rsidR="00F169B3" w:rsidRDefault="00F169B3" w:rsidP="005B5CD6">
      <w:pPr>
        <w:pStyle w:val="teiab"/>
      </w:pPr>
      <w:r>
        <w:t>Vidimo ka je Boug sztvo-</w:t>
      </w:r>
      <w:r>
        <w:br/>
        <w:t>ro na siroukom szvejti,</w:t>
      </w:r>
      <w:r>
        <w:br/>
        <w:t>i gda mu vrejmen pride,</w:t>
      </w:r>
      <w:r>
        <w:br/>
        <w:t>more preminouti, i odkut</w:t>
      </w:r>
      <w:r>
        <w:br/>
        <w:t>je pri</w:t>
      </w:r>
      <w:r w:rsidRPr="005F5F59">
        <w:t>ſ</w:t>
      </w:r>
      <w:r w:rsidR="00E8091B">
        <w:t>slo na</w:t>
      </w:r>
      <w:r>
        <w:t>zaj more pojti,</w:t>
      </w:r>
      <w:r>
        <w:br/>
        <w:t>koje zemle vu nyou nazaj</w:t>
      </w:r>
      <w:r>
        <w:br/>
        <w:t>more pojti.</w:t>
      </w:r>
    </w:p>
    <w:p w:rsidR="00F169B3" w:rsidRDefault="00F169B3" w:rsidP="005B5CD6">
      <w:pPr>
        <w:pStyle w:val="teiab"/>
      </w:pPr>
      <w:r>
        <w:t>Denesz je cslovik leip</w:t>
      </w:r>
      <w:r>
        <w:br/>
        <w:t>mladi, zutra more biti na</w:t>
      </w:r>
      <w:r>
        <w:br/>
        <w:t>szmertnoj po</w:t>
      </w:r>
      <w:r w:rsidRPr="005F5F59">
        <w:t>ſ</w:t>
      </w:r>
      <w:r>
        <w:t>zteli</w:t>
      </w:r>
      <w:r w:rsidR="00E8091B">
        <w:t>,</w:t>
      </w:r>
      <w:r>
        <w:t xml:space="preserve"> ni eden</w:t>
      </w:r>
      <w:r>
        <w:br/>
        <w:t>sze nemore szmerti ognoti,</w:t>
      </w:r>
      <w:r>
        <w:br/>
        <w:t>glih kak ti rousa, stera</w:t>
      </w:r>
      <w:r>
        <w:br/>
        <w:t>raszte vu pouli tako</w:t>
      </w:r>
      <w:r w:rsidR="00E8091B">
        <w:t xml:space="preserve"> </w:t>
      </w:r>
      <w:r>
        <w:t>te</w:t>
      </w:r>
      <w:r>
        <w:br/>
        <w:t>cslovik more leipi vu hitrom</w:t>
      </w:r>
      <w:r>
        <w:br/>
        <w:t>hipi vu mrejti.</w:t>
      </w:r>
    </w:p>
    <w:p w:rsidR="00F169B3" w:rsidRDefault="00F169B3" w:rsidP="00E8091B">
      <w:pPr>
        <w:pStyle w:val="teicatch-word"/>
      </w:pPr>
      <w:r>
        <w:t>Vertn</w:t>
      </w:r>
    </w:p>
    <w:p w:rsidR="00F169B3" w:rsidRDefault="00F169B3">
      <w:pPr>
        <w:spacing w:after="200"/>
      </w:pPr>
      <w:r>
        <w:br w:type="page"/>
      </w:r>
    </w:p>
    <w:p w:rsidR="00F169B3" w:rsidRDefault="00F169B3" w:rsidP="00CB243F">
      <w:r>
        <w:lastRenderedPageBreak/>
        <w:t>/41/</w:t>
      </w:r>
    </w:p>
    <w:p w:rsidR="00F169B3" w:rsidRDefault="00F169B3" w:rsidP="00E8091B">
      <w:pPr>
        <w:pStyle w:val="teifwPageNum"/>
      </w:pPr>
      <w:r>
        <w:t>39.</w:t>
      </w:r>
    </w:p>
    <w:p w:rsidR="00F169B3" w:rsidRDefault="00F169B3" w:rsidP="005B5CD6">
      <w:pPr>
        <w:pStyle w:val="teiab"/>
      </w:pPr>
      <w:r>
        <w:t>Vertlne leipe rouse i czve-</w:t>
      </w:r>
      <w:r>
        <w:br/>
        <w:t>tecse travicze vu zelenom</w:t>
      </w:r>
      <w:r>
        <w:br/>
        <w:t>lougi bodoucse gingave sibicze,</w:t>
      </w:r>
      <w:r>
        <w:br/>
        <w:t>povehnejo i doli szpadnejo i,</w:t>
      </w:r>
      <w:r>
        <w:br/>
        <w:t>nazaj pojdejo kak k-szvojoj.</w:t>
      </w:r>
      <w:r>
        <w:br/>
        <w:t>materi od kud jeszo pri</w:t>
      </w:r>
      <w:r w:rsidRPr="005F5F59">
        <w:t>ſ</w:t>
      </w:r>
      <w:r>
        <w:t>sle.</w:t>
      </w:r>
    </w:p>
    <w:p w:rsidR="00F169B3" w:rsidRDefault="004D1E23" w:rsidP="005B5CD6">
      <w:pPr>
        <w:pStyle w:val="teiab"/>
      </w:pPr>
      <w:r>
        <w:t>Neo</w:t>
      </w:r>
      <w:r w:rsidRPr="005F5F59">
        <w:t>ſ</w:t>
      </w:r>
      <w:r>
        <w:t>ztane cslovik vszigdar</w:t>
      </w:r>
      <w:r>
        <w:br/>
        <w:t>vu ednom sztali, ki szo v</w:t>
      </w:r>
      <w:r>
        <w:br/>
        <w:t>dobrom zdravji prvle prebiva-</w:t>
      </w:r>
      <w:r>
        <w:br/>
        <w:t>li, ino na to szvejti vsza</w:t>
      </w:r>
      <w:r>
        <w:br/>
        <w:t>dobra vsivali, hitro sztoga</w:t>
      </w:r>
      <w:r>
        <w:br/>
        <w:t>szvejta mogli szo preminouti.</w:t>
      </w:r>
    </w:p>
    <w:p w:rsidR="004D1E23" w:rsidRDefault="004D1E23" w:rsidP="005B5CD6">
      <w:pPr>
        <w:pStyle w:val="teiab"/>
      </w:pPr>
      <w:r>
        <w:t xml:space="preserve">Nisce nej duse od </w:t>
      </w:r>
      <w:r w:rsidR="00E8091B" w:rsidRPr="00E8091B">
        <w:rPr>
          <w:rStyle w:val="teipersName"/>
        </w:rPr>
        <w:t>M</w:t>
      </w:r>
      <w:r w:rsidRPr="00E8091B">
        <w:rPr>
          <w:rStyle w:val="teipersName"/>
        </w:rPr>
        <w:t>atu-</w:t>
      </w:r>
      <w:r w:rsidRPr="00E8091B">
        <w:rPr>
          <w:rStyle w:val="teipersName"/>
        </w:rPr>
        <w:br/>
        <w:t>salema</w:t>
      </w:r>
      <w:r>
        <w:t xml:space="preserve"> sivel, lepsega nej</w:t>
      </w:r>
      <w:r>
        <w:br/>
        <w:t xml:space="preserve">je bilou od </w:t>
      </w:r>
      <w:r w:rsidRPr="00E8091B">
        <w:rPr>
          <w:rStyle w:val="teipersName"/>
        </w:rPr>
        <w:t>Absalona</w:t>
      </w:r>
      <w:r>
        <w:t>, niti</w:t>
      </w:r>
      <w:r>
        <w:br/>
        <w:t xml:space="preserve">mocsnejsega od </w:t>
      </w:r>
      <w:r w:rsidRPr="00E8091B">
        <w:rPr>
          <w:rStyle w:val="teipersName"/>
        </w:rPr>
        <w:t>Samsona</w:t>
      </w:r>
      <w:r>
        <w:t xml:space="preserve"> ni</w:t>
      </w:r>
      <w:r>
        <w:br/>
        <w:t>dragsega ni zmosnejsega od</w:t>
      </w:r>
      <w:r>
        <w:br/>
      </w:r>
      <w:r w:rsidRPr="00E8091B">
        <w:rPr>
          <w:rStyle w:val="teipersName"/>
        </w:rPr>
        <w:t>Salamon</w:t>
      </w:r>
      <w:r>
        <w:t xml:space="preserve"> Kralja.</w:t>
      </w:r>
    </w:p>
    <w:p w:rsidR="004D1E23" w:rsidRDefault="004D1E23" w:rsidP="00056710">
      <w:pPr>
        <w:pStyle w:val="teicatch-word"/>
      </w:pPr>
      <w:r>
        <w:t>Vsze one</w:t>
      </w:r>
    </w:p>
    <w:p w:rsidR="004D1E23" w:rsidRDefault="004D1E23">
      <w:pPr>
        <w:spacing w:after="200"/>
      </w:pPr>
      <w:r>
        <w:br w:type="page"/>
      </w:r>
    </w:p>
    <w:p w:rsidR="004D1E23" w:rsidRDefault="004D1E23" w:rsidP="00CB243F">
      <w:r>
        <w:lastRenderedPageBreak/>
        <w:t>/42/</w:t>
      </w:r>
    </w:p>
    <w:p w:rsidR="004D1E23" w:rsidRDefault="004D1E23" w:rsidP="00056710">
      <w:pPr>
        <w:pStyle w:val="teifwPageNum"/>
      </w:pPr>
      <w:r>
        <w:t>40.</w:t>
      </w:r>
    </w:p>
    <w:p w:rsidR="004D1E23" w:rsidRDefault="004D1E23" w:rsidP="005B5CD6">
      <w:pPr>
        <w:pStyle w:val="teiab"/>
      </w:pPr>
      <w:r>
        <w:t>Vsze one poredom szmert</w:t>
      </w:r>
      <w:r>
        <w:br/>
        <w:t>je nye zadavila, pod szvo-</w:t>
      </w:r>
      <w:r>
        <w:br/>
        <w:t>jo oblaszt i jakoszt oberno-</w:t>
      </w:r>
      <w:r>
        <w:br/>
        <w:t>la, od pervoga do szlejdnyega</w:t>
      </w:r>
      <w:r>
        <w:br/>
        <w:t>sztoga jalnoga szvejta vö</w:t>
      </w:r>
      <w:r>
        <w:br/>
        <w:t>je nye szprevodila.</w:t>
      </w:r>
    </w:p>
    <w:p w:rsidR="004D1E23" w:rsidRDefault="004D1E23" w:rsidP="005B5CD6">
      <w:pPr>
        <w:pStyle w:val="teiab"/>
      </w:pPr>
      <w:r>
        <w:t>Ki szo prvle zleipi-</w:t>
      </w:r>
      <w:r>
        <w:br/>
        <w:t>mi zidanimi gradi ladali</w:t>
      </w:r>
      <w:r>
        <w:br/>
        <w:t>vu dragi piszani palacsaj</w:t>
      </w:r>
      <w:r>
        <w:br/>
        <w:t>prebivali, vu mehki kra-</w:t>
      </w:r>
      <w:r>
        <w:br/>
        <w:t>leszki po</w:t>
      </w:r>
      <w:r w:rsidRPr="005F5F59">
        <w:t>ſ</w:t>
      </w:r>
      <w:r>
        <w:t>ztelaj pocsivali</w:t>
      </w:r>
      <w:r>
        <w:br/>
        <w:t>vszi do ednoga vtejsznoj s-</w:t>
      </w:r>
      <w:r>
        <w:br/>
        <w:t>krinyiczi v csarno zemli</w:t>
      </w:r>
      <w:r>
        <w:br/>
        <w:t>morali szo zegniti.</w:t>
      </w:r>
    </w:p>
    <w:p w:rsidR="004D1E23" w:rsidRDefault="004D1E23" w:rsidP="005B5CD6">
      <w:pPr>
        <w:pStyle w:val="teiab"/>
      </w:pPr>
      <w:r>
        <w:t>Ne bom vecs govoril od</w:t>
      </w:r>
      <w:r>
        <w:br/>
        <w:t>sztarih lüdih vrejmena, ki</w:t>
      </w:r>
      <w:r>
        <w:br/>
        <w:t>szo zdavnya sztoga szvejta</w:t>
      </w:r>
      <w:r>
        <w:br/>
        <w:t>vö preminoli, te britke sz-</w:t>
      </w:r>
    </w:p>
    <w:p w:rsidR="004D1E23" w:rsidRDefault="004D1E23" w:rsidP="00056710">
      <w:pPr>
        <w:pStyle w:val="teicatch-word"/>
      </w:pPr>
      <w:r>
        <w:t>merti</w:t>
      </w:r>
    </w:p>
    <w:p w:rsidR="004D1E23" w:rsidRDefault="004D1E23">
      <w:pPr>
        <w:spacing w:after="200"/>
      </w:pPr>
      <w:r>
        <w:br w:type="page"/>
      </w:r>
    </w:p>
    <w:p w:rsidR="004D1E23" w:rsidRDefault="004D1E23" w:rsidP="00CB243F">
      <w:r>
        <w:lastRenderedPageBreak/>
        <w:t>/43/</w:t>
      </w:r>
    </w:p>
    <w:p w:rsidR="004D1E23" w:rsidRDefault="004D1E23" w:rsidP="00056710">
      <w:pPr>
        <w:pStyle w:val="teifwPageNum"/>
      </w:pPr>
      <w:r>
        <w:t>41.</w:t>
      </w:r>
    </w:p>
    <w:p w:rsidR="004D1E23" w:rsidRDefault="004D1E23" w:rsidP="00173D31">
      <w:pPr>
        <w:pStyle w:val="teiab"/>
      </w:pPr>
      <w:r>
        <w:t>merti poszlejdnyi pehar cseme-</w:t>
      </w:r>
      <w:r>
        <w:br/>
        <w:t>ra salo</w:t>
      </w:r>
      <w:r w:rsidRPr="005F5F59">
        <w:t>ſ</w:t>
      </w:r>
      <w:r>
        <w:t>ztno i dreszelno mora-</w:t>
      </w:r>
      <w:r>
        <w:br/>
        <w:t>li szo szpiti.</w:t>
      </w:r>
    </w:p>
    <w:p w:rsidR="004D1E23" w:rsidRDefault="004D1E23" w:rsidP="00173D31">
      <w:pPr>
        <w:pStyle w:val="teiab"/>
      </w:pPr>
      <w:r>
        <w:t>Dene</w:t>
      </w:r>
      <w:r w:rsidRPr="005F5F59">
        <w:t>ſ</w:t>
      </w:r>
      <w:r>
        <w:t>snyi Den na na</w:t>
      </w:r>
      <w:r w:rsidRPr="005F5F59">
        <w:t>ſ</w:t>
      </w:r>
      <w:r>
        <w:t>se-</w:t>
      </w:r>
      <w:r>
        <w:br/>
        <w:t>ga selnoga priatela, te ne-</w:t>
      </w:r>
      <w:r>
        <w:br/>
        <w:t>milo</w:t>
      </w:r>
      <w:r w:rsidRPr="005F5F59">
        <w:t>ſ</w:t>
      </w:r>
      <w:r>
        <w:t>ztivne szmerti koczka</w:t>
      </w:r>
      <w:r>
        <w:br/>
        <w:t>i pitvina pri</w:t>
      </w:r>
      <w:r w:rsidRPr="005F5F59">
        <w:t>ſ</w:t>
      </w:r>
      <w:r>
        <w:t>sla, stero je</w:t>
      </w:r>
      <w:r>
        <w:br/>
        <w:t>mogel salo</w:t>
      </w:r>
      <w:r w:rsidRPr="005F5F59">
        <w:t>ſ</w:t>
      </w:r>
      <w:r>
        <w:t>ztecs i dreszelecs</w:t>
      </w:r>
      <w:r>
        <w:br/>
        <w:t>popiti, i na nasz ki szmo ov-</w:t>
      </w:r>
      <w:r>
        <w:br/>
        <w:t>di o</w:t>
      </w:r>
      <w:r w:rsidRPr="005F5F59">
        <w:t>ſ</w:t>
      </w:r>
      <w:r>
        <w:t>ztaneli milosztivno</w:t>
      </w:r>
      <w:r>
        <w:br/>
        <w:t>je naklonil.</w:t>
      </w:r>
    </w:p>
    <w:p w:rsidR="004D1E23" w:rsidRDefault="004D1E23" w:rsidP="00056710">
      <w:pPr>
        <w:pStyle w:val="Naslov2"/>
      </w:pPr>
      <w:r>
        <w:t>Valedictio Secund</w:t>
      </w:r>
      <w:r w:rsidR="00056710">
        <w:t>a</w:t>
      </w:r>
    </w:p>
    <w:p w:rsidR="004D1E23" w:rsidRDefault="004D1E23" w:rsidP="00173D31">
      <w:pPr>
        <w:pStyle w:val="teiab"/>
      </w:pPr>
      <w:r>
        <w:t>Oh ti ne</w:t>
      </w:r>
      <w:r w:rsidRPr="005F5F59">
        <w:t>ſ</w:t>
      </w:r>
      <w:r>
        <w:t>ztalni i nezahval-</w:t>
      </w:r>
      <w:r>
        <w:br/>
        <w:t>ni szvejt, vsza tvoja lepo-</w:t>
      </w:r>
      <w:r>
        <w:br/>
        <w:t>ta i na</w:t>
      </w:r>
      <w:r w:rsidRPr="005F5F59">
        <w:t>ſ</w:t>
      </w:r>
      <w:r>
        <w:t>zladno</w:t>
      </w:r>
      <w:r w:rsidRPr="005F5F59">
        <w:t>ſ</w:t>
      </w:r>
      <w:r>
        <w:t>zt, na nikoj</w:t>
      </w:r>
      <w:r>
        <w:br/>
        <w:t>ma priti, ravno kak ti</w:t>
      </w:r>
      <w:r>
        <w:br/>
        <w:t>polszki czvejt.</w:t>
      </w:r>
    </w:p>
    <w:p w:rsidR="004D1E23" w:rsidRDefault="00056710" w:rsidP="00173D31">
      <w:pPr>
        <w:pStyle w:val="teiab"/>
      </w:pPr>
      <w:r>
        <w:t xml:space="preserve">Kak </w:t>
      </w:r>
      <w:r w:rsidRPr="00056710">
        <w:rPr>
          <w:rStyle w:val="teiplaceName"/>
        </w:rPr>
        <w:t>Sodoma</w:t>
      </w:r>
      <w:r>
        <w:t xml:space="preserve"> i </w:t>
      </w:r>
      <w:r w:rsidRPr="00056710">
        <w:rPr>
          <w:rStyle w:val="teiplaceName"/>
        </w:rPr>
        <w:t>G</w:t>
      </w:r>
      <w:r w:rsidR="004D1E23" w:rsidRPr="00056710">
        <w:rPr>
          <w:rStyle w:val="teiplaceName"/>
        </w:rPr>
        <w:t>omora</w:t>
      </w:r>
    </w:p>
    <w:p w:rsidR="004D1E23" w:rsidRDefault="004D1E23" w:rsidP="00056710">
      <w:pPr>
        <w:pStyle w:val="teicatch-word"/>
      </w:pPr>
      <w:r>
        <w:t>o</w:t>
      </w:r>
      <w:r w:rsidRPr="005F5F59">
        <w:t>ſ</w:t>
      </w:r>
      <w:r>
        <w:t>ztav</w:t>
      </w:r>
    </w:p>
    <w:p w:rsidR="004D1E23" w:rsidRDefault="004D1E23">
      <w:pPr>
        <w:spacing w:after="200"/>
      </w:pPr>
      <w:r>
        <w:br w:type="page"/>
      </w:r>
    </w:p>
    <w:p w:rsidR="004D1E23" w:rsidRDefault="004D1E23" w:rsidP="00CB243F">
      <w:r>
        <w:lastRenderedPageBreak/>
        <w:t>/44/</w:t>
      </w:r>
    </w:p>
    <w:p w:rsidR="004D1E23" w:rsidRDefault="004D1E23" w:rsidP="00056710">
      <w:pPr>
        <w:pStyle w:val="teifwPageNum"/>
      </w:pPr>
      <w:r>
        <w:t>42.</w:t>
      </w:r>
    </w:p>
    <w:p w:rsidR="004D1E23" w:rsidRDefault="004D1E23" w:rsidP="00173D31">
      <w:pPr>
        <w:pStyle w:val="teiab"/>
      </w:pPr>
      <w:r>
        <w:t>o</w:t>
      </w:r>
      <w:r w:rsidRPr="005F5F59">
        <w:t>ſ</w:t>
      </w:r>
      <w:r>
        <w:t>ztavlamte ovdi ne selem</w:t>
      </w:r>
      <w:r>
        <w:br/>
        <w:t>vecs tvoje na</w:t>
      </w:r>
      <w:r w:rsidRPr="005F5F59">
        <w:t>ſ</w:t>
      </w:r>
      <w:r>
        <w:t>zladno</w:t>
      </w:r>
      <w:r w:rsidRPr="005F5F59">
        <w:t>ſ</w:t>
      </w:r>
      <w:r>
        <w:t>zti vsi-</w:t>
      </w:r>
      <w:r>
        <w:br/>
        <w:t>vati, ni tvoje ne</w:t>
      </w:r>
      <w:r w:rsidRPr="005F5F59">
        <w:t>ſ</w:t>
      </w:r>
      <w:r>
        <w:t>ztalne di-</w:t>
      </w:r>
      <w:r>
        <w:br/>
        <w:t>ke i</w:t>
      </w:r>
      <w:r w:rsidRPr="005F5F59">
        <w:t>ſ</w:t>
      </w:r>
      <w:r>
        <w:t>zkati, ar pojdem k</w:t>
      </w:r>
      <w:r>
        <w:br/>
        <w:t>mojemi i k-tvojemi Bougi.</w:t>
      </w:r>
    </w:p>
    <w:p w:rsidR="004D1E23" w:rsidRDefault="00056710" w:rsidP="00173D31">
      <w:pPr>
        <w:pStyle w:val="teiab"/>
      </w:pPr>
      <w:r>
        <w:t xml:space="preserve">Pred tvom </w:t>
      </w:r>
      <w:r w:rsidR="004D1E23">
        <w:t>pogibelno-</w:t>
      </w:r>
      <w:r w:rsidR="004D1E23">
        <w:br/>
        <w:t>sztjom na nikoj dojsel, gde</w:t>
      </w:r>
      <w:r w:rsidR="004D1E23">
        <w:br/>
        <w:t>boudem z Angyelmi na veke</w:t>
      </w:r>
      <w:r w:rsidR="004D1E23">
        <w:br/>
        <w:t xml:space="preserve">prebival, po tvojoj </w:t>
      </w:r>
      <w:r w:rsidR="009B2BCA">
        <w:t>sztrasnoj</w:t>
      </w:r>
      <w:r w:rsidR="009B2BCA">
        <w:br/>
        <w:t>pouti nebodem vecs hodil,</w:t>
      </w:r>
      <w:r w:rsidR="009B2BCA">
        <w:br/>
        <w:t>ar batrivno licze na licze</w:t>
      </w:r>
      <w:r w:rsidR="009B2BCA">
        <w:br/>
        <w:t>Kri</w:t>
      </w:r>
      <w:r w:rsidR="009B2BCA" w:rsidRPr="005F5F59">
        <w:t>ſ</w:t>
      </w:r>
      <w:r w:rsidR="009B2BCA">
        <w:t>ztu</w:t>
      </w:r>
      <w:r w:rsidR="009B2BCA" w:rsidRPr="005F5F59">
        <w:t>ſ</w:t>
      </w:r>
      <w:r w:rsidR="009B2BCA">
        <w:t>sa boudem gledal.</w:t>
      </w:r>
    </w:p>
    <w:p w:rsidR="009B2BCA" w:rsidRDefault="009B2BCA" w:rsidP="00173D31">
      <w:pPr>
        <w:pStyle w:val="teiab"/>
      </w:pPr>
      <w:r>
        <w:t>Kriva szvedocsan</w:t>
      </w:r>
      <w:r w:rsidRPr="005F5F59">
        <w:t>ſ</w:t>
      </w:r>
      <w:r>
        <w:t>ztva</w:t>
      </w:r>
      <w:r>
        <w:br/>
        <w:t>ne csüjo mi vüha, moji dra-</w:t>
      </w:r>
      <w:r>
        <w:br/>
        <w:t>gi priatelje ne morejo vecs</w:t>
      </w:r>
      <w:r>
        <w:br/>
        <w:t>zmenom govoriti, vsza nevo-</w:t>
      </w:r>
      <w:r>
        <w:br/>
        <w:t>la od sztoupila j</w:t>
      </w:r>
      <w:r w:rsidR="00056710" w:rsidRPr="00056710">
        <w:rPr>
          <w:rStyle w:val="teidel"/>
        </w:rPr>
        <w:t>a</w:t>
      </w:r>
      <w:r w:rsidRPr="00056710">
        <w:rPr>
          <w:rStyle w:val="teiadd"/>
        </w:rPr>
        <w:t>e</w:t>
      </w:r>
      <w:r>
        <w:t xml:space="preserve"> od</w:t>
      </w:r>
      <w:r>
        <w:br/>
        <w:t>mene, ni vrag ni grejh nejma-</w:t>
      </w:r>
      <w:r>
        <w:br/>
        <w:t>jo oblaszti, nad menom.</w:t>
      </w:r>
    </w:p>
    <w:p w:rsidR="009B2BCA" w:rsidRDefault="009B2BCA" w:rsidP="003C0FED">
      <w:pPr>
        <w:pStyle w:val="teicatch-word"/>
      </w:pPr>
      <w:r>
        <w:t>Kak</w:t>
      </w:r>
    </w:p>
    <w:p w:rsidR="009B2BCA" w:rsidRDefault="009B2BCA">
      <w:pPr>
        <w:spacing w:after="200"/>
      </w:pPr>
      <w:r>
        <w:br w:type="page"/>
      </w:r>
    </w:p>
    <w:p w:rsidR="009B2BCA" w:rsidRDefault="009B2BCA" w:rsidP="00CB243F">
      <w:r>
        <w:lastRenderedPageBreak/>
        <w:t>/45/</w:t>
      </w:r>
    </w:p>
    <w:p w:rsidR="009B2BCA" w:rsidRDefault="009B2BCA" w:rsidP="003C0FED">
      <w:pPr>
        <w:pStyle w:val="teifwPageNum"/>
      </w:pPr>
      <w:r>
        <w:t>43.</w:t>
      </w:r>
    </w:p>
    <w:p w:rsidR="009B2BCA" w:rsidRDefault="009B2BCA" w:rsidP="00173D31">
      <w:pPr>
        <w:pStyle w:val="teiab"/>
      </w:pPr>
      <w:r>
        <w:t>Ka szam jasz terpo na</w:t>
      </w:r>
      <w:r>
        <w:br/>
        <w:t>siroukom szvejti, vsze ono ter-</w:t>
      </w:r>
      <w:r>
        <w:br/>
        <w:t>plejnye meje o</w:t>
      </w:r>
      <w:r w:rsidRPr="005F5F59">
        <w:t>ſ</w:t>
      </w:r>
      <w:r>
        <w:t>ztavilo, ar szam</w:t>
      </w:r>
      <w:r>
        <w:br/>
        <w:t>vzeo na sze edna lehko bremen,</w:t>
      </w:r>
      <w:r>
        <w:br/>
        <w:t>vsterom me nemre zbantüva-</w:t>
      </w:r>
      <w:r>
        <w:br/>
        <w:t>ti satan vrag peklen</w:t>
      </w:r>
      <w:r w:rsidRPr="005F5F59">
        <w:t>ſ</w:t>
      </w:r>
      <w:r>
        <w:t>zki.</w:t>
      </w:r>
    </w:p>
    <w:p w:rsidR="009B2BCA" w:rsidRDefault="009B2BCA" w:rsidP="003C0FED">
      <w:pPr>
        <w:pStyle w:val="Naslov2"/>
      </w:pPr>
      <w:r>
        <w:t>Valedictio Tertia</w:t>
      </w:r>
    </w:p>
    <w:p w:rsidR="009B2BCA" w:rsidRDefault="009B2BCA" w:rsidP="00173D31">
      <w:pPr>
        <w:pStyle w:val="teiab"/>
      </w:pPr>
      <w:r>
        <w:t>Szouszidje, priatelje ki</w:t>
      </w:r>
      <w:r>
        <w:br/>
        <w:t>szte zdaj na zoucsi moj dra-</w:t>
      </w:r>
      <w:r>
        <w:br/>
        <w:t>gi botrevje, i sztari znanczi,</w:t>
      </w:r>
      <w:r>
        <w:br/>
        <w:t>zednim hotejnyom odpü</w:t>
      </w:r>
      <w:r w:rsidRPr="005F5F59">
        <w:t>ſ</w:t>
      </w:r>
      <w:r>
        <w:t>zti-</w:t>
      </w:r>
      <w:r>
        <w:br/>
        <w:t>temi szercza, csi je cslove-</w:t>
      </w:r>
      <w:r>
        <w:br/>
        <w:t>csa pamet gda kaj pregri</w:t>
      </w:r>
      <w:r w:rsidRPr="005F5F59">
        <w:t>ſ</w:t>
      </w:r>
      <w:r>
        <w:t>sila</w:t>
      </w:r>
      <w:r w:rsidR="003C0FED">
        <w:t>.</w:t>
      </w:r>
    </w:p>
    <w:p w:rsidR="009B2BCA" w:rsidRDefault="009B2BCA" w:rsidP="00173D31">
      <w:pPr>
        <w:pStyle w:val="teiab"/>
      </w:pPr>
      <w:r>
        <w:t>Zednom rejcsjom vszi ki</w:t>
      </w:r>
      <w:r>
        <w:br/>
        <w:t>szte sze, pri</w:t>
      </w:r>
      <w:r w:rsidRPr="005F5F59">
        <w:t>ſ</w:t>
      </w:r>
      <w:r>
        <w:t>sli kerscsan</w:t>
      </w:r>
      <w:r w:rsidRPr="005F5F59">
        <w:t>ſ</w:t>
      </w:r>
      <w:r>
        <w:t>z-</w:t>
      </w:r>
      <w:r>
        <w:br/>
        <w:t>ko lübezen k meni szte sz-</w:t>
      </w:r>
      <w:r>
        <w:br/>
        <w:t>kazali, mer</w:t>
      </w:r>
      <w:r w:rsidRPr="005F5F59">
        <w:t>ſ</w:t>
      </w:r>
      <w:r>
        <w:t>zko moje teilo</w:t>
      </w:r>
    </w:p>
    <w:p w:rsidR="009B2BCA" w:rsidRDefault="009B2BCA" w:rsidP="003C0FED">
      <w:pPr>
        <w:pStyle w:val="teicatch-word"/>
      </w:pPr>
      <w:r>
        <w:t>na sztran</w:t>
      </w:r>
    </w:p>
    <w:p w:rsidR="009B2BCA" w:rsidRDefault="009B2BCA">
      <w:pPr>
        <w:spacing w:after="200"/>
      </w:pPr>
      <w:r>
        <w:br w:type="page"/>
      </w:r>
    </w:p>
    <w:p w:rsidR="009B2BCA" w:rsidRDefault="009B2BCA" w:rsidP="00CB243F">
      <w:r>
        <w:lastRenderedPageBreak/>
        <w:t>/46/</w:t>
      </w:r>
    </w:p>
    <w:p w:rsidR="009B2BCA" w:rsidRDefault="009B2BCA" w:rsidP="003C0FED">
      <w:pPr>
        <w:pStyle w:val="teifwPageNum"/>
      </w:pPr>
      <w:r>
        <w:t>44.</w:t>
      </w:r>
    </w:p>
    <w:p w:rsidR="009B2BCA" w:rsidRDefault="009B2BCA" w:rsidP="00B9160D">
      <w:pPr>
        <w:pStyle w:val="teiab"/>
      </w:pPr>
      <w:r>
        <w:t>na sztran je Ne</w:t>
      </w:r>
      <w:r w:rsidRPr="005F5F59">
        <w:t>ſ</w:t>
      </w:r>
      <w:r>
        <w:t>zite, i vsze,</w:t>
      </w:r>
      <w:r>
        <w:br/>
        <w:t>nyega banto! Snyim navküp</w:t>
      </w:r>
      <w:r>
        <w:br/>
        <w:t>pokopajte.</w:t>
      </w:r>
    </w:p>
    <w:p w:rsidR="009B2BCA" w:rsidRDefault="009B2BCA" w:rsidP="00B9160D">
      <w:pPr>
        <w:pStyle w:val="teiab"/>
      </w:pPr>
      <w:r>
        <w:t>Nemorem sze duse med</w:t>
      </w:r>
      <w:r>
        <w:br/>
        <w:t>vami pomiditi, jezik mi je</w:t>
      </w:r>
      <w:r>
        <w:br/>
        <w:t>zavezani, nemorem vecs,</w:t>
      </w:r>
      <w:r>
        <w:br/>
        <w:t>govoriti, ocsi moje ne vidijo</w:t>
      </w:r>
      <w:r>
        <w:br/>
        <w:t>ni vüha ne csüjo, zato morem</w:t>
      </w:r>
      <w:r>
        <w:br/>
        <w:t>od vasz po</w:t>
      </w:r>
      <w:r w:rsidRPr="005F5F59">
        <w:t>ſ</w:t>
      </w:r>
      <w:r>
        <w:t>zlejdnye pros-</w:t>
      </w:r>
      <w:r>
        <w:br/>
        <w:t>csenye jemati.</w:t>
      </w:r>
    </w:p>
    <w:p w:rsidR="009B2BCA" w:rsidRDefault="009B2BCA" w:rsidP="003C0FED">
      <w:pPr>
        <w:pStyle w:val="Naslov2"/>
      </w:pPr>
      <w:r>
        <w:t>Gda merje szin ali</w:t>
      </w:r>
      <w:r>
        <w:br/>
        <w:t>csih, i roditelje o</w:t>
      </w:r>
      <w:r w:rsidRPr="005F5F59">
        <w:t>ſ</w:t>
      </w:r>
      <w:r>
        <w:t>ztanejo</w:t>
      </w:r>
    </w:p>
    <w:p w:rsidR="009B2BCA" w:rsidRDefault="009B2BCA" w:rsidP="00B9160D">
      <w:pPr>
        <w:pStyle w:val="teiab"/>
      </w:pPr>
      <w:r>
        <w:t>Dragi moj Ocsa i lü-</w:t>
      </w:r>
      <w:r>
        <w:br/>
        <w:t>blena mati moja ki sz-</w:t>
      </w:r>
      <w:r>
        <w:br/>
        <w:t>te me od ranili, dreszelni</w:t>
      </w:r>
      <w:r>
        <w:br/>
        <w:t>braczi moji i szesztricze</w:t>
      </w:r>
      <w:r>
        <w:br/>
        <w:t>moje, ki szte zdaj nazou-</w:t>
      </w:r>
      <w:r>
        <w:br/>
        <w:t>csi salosztni, i vi tuvaru</w:t>
      </w:r>
      <w:r w:rsidRPr="005F5F59">
        <w:t>ſ</w:t>
      </w:r>
      <w:r>
        <w:t>si,</w:t>
      </w:r>
    </w:p>
    <w:p w:rsidR="009B2BCA" w:rsidRDefault="009B2BCA" w:rsidP="003C0FED">
      <w:pPr>
        <w:pStyle w:val="teicatch-word"/>
      </w:pPr>
      <w:r>
        <w:t>moji</w:t>
      </w:r>
    </w:p>
    <w:p w:rsidR="009B2BCA" w:rsidRDefault="009B2BCA">
      <w:pPr>
        <w:spacing w:after="200"/>
      </w:pPr>
      <w:r>
        <w:br w:type="page"/>
      </w:r>
    </w:p>
    <w:p w:rsidR="009B2BCA" w:rsidRDefault="00861D55" w:rsidP="00CB243F">
      <w:r>
        <w:lastRenderedPageBreak/>
        <w:t>/47/</w:t>
      </w:r>
    </w:p>
    <w:p w:rsidR="00861D55" w:rsidRDefault="00861D55" w:rsidP="003C0FED">
      <w:pPr>
        <w:pStyle w:val="teifwPageNum"/>
      </w:pPr>
      <w:r>
        <w:t>45.</w:t>
      </w:r>
    </w:p>
    <w:p w:rsidR="00861D55" w:rsidRDefault="00861D55" w:rsidP="00B9160D">
      <w:pPr>
        <w:pStyle w:val="teiab"/>
      </w:pPr>
      <w:r>
        <w:t>moji dragi o</w:t>
      </w:r>
      <w:r w:rsidRPr="005F5F59">
        <w:t>ſ</w:t>
      </w:r>
      <w:r>
        <w:t>ztantemi z Bou-</w:t>
      </w:r>
      <w:r>
        <w:br/>
        <w:t>gom</w:t>
      </w:r>
      <w:r w:rsidR="003C0FED">
        <w:t xml:space="preserve"> </w:t>
      </w:r>
      <w:r>
        <w:t>ino mi od pü</w:t>
      </w:r>
      <w:r w:rsidRPr="005F5F59">
        <w:t>ſ</w:t>
      </w:r>
      <w:r>
        <w:t>ztite, od</w:t>
      </w:r>
      <w:r>
        <w:br/>
        <w:t>szercza csi szam prouti vam</w:t>
      </w:r>
      <w:r>
        <w:br/>
        <w:t>gda kaj pregrejsil.</w:t>
      </w:r>
    </w:p>
    <w:p w:rsidR="00861D55" w:rsidRDefault="00861D55" w:rsidP="00B9160D">
      <w:pPr>
        <w:pStyle w:val="teiab"/>
      </w:pPr>
      <w:r>
        <w:t>Znam da predragim mojm</w:t>
      </w:r>
      <w:r>
        <w:br/>
        <w:t>rodjenikom, braczom sze-</w:t>
      </w:r>
      <w:r>
        <w:br/>
        <w:t>sztriczam i priatelom moim</w:t>
      </w:r>
      <w:r>
        <w:br/>
        <w:t>dragim botrom szousidom</w:t>
      </w:r>
      <w:r>
        <w:br/>
        <w:t>i vszejm nazoucsi bodoucim</w:t>
      </w:r>
      <w:r>
        <w:br/>
        <w:t>denesnyi, salosztni! i dre-</w:t>
      </w:r>
      <w:r>
        <w:br/>
        <w:t>szelni jeszte.</w:t>
      </w:r>
    </w:p>
    <w:p w:rsidR="00861D55" w:rsidRDefault="00861D55" w:rsidP="00B9160D">
      <w:pPr>
        <w:pStyle w:val="teiab"/>
      </w:pPr>
      <w:r>
        <w:t>Ali meni je krouto dra-</w:t>
      </w:r>
      <w:r>
        <w:br/>
        <w:t>gi i veszeli den szrecsen</w:t>
      </w:r>
      <w:r>
        <w:br/>
        <w:t>hip i blasena takajse vöra</w:t>
      </w:r>
      <w:r>
        <w:br/>
        <w:t>v steroj szam sze mentüval</w:t>
      </w:r>
      <w:r>
        <w:br/>
        <w:t>vzszakoga dreszelja ino</w:t>
      </w:r>
      <w:r>
        <w:br/>
        <w:t>szam pojsel k mojemi i k</w:t>
      </w:r>
      <w:r>
        <w:br/>
        <w:t>va</w:t>
      </w:r>
      <w:r w:rsidRPr="005F5F59">
        <w:t>ſ</w:t>
      </w:r>
      <w:r>
        <w:t>semi Bougi.</w:t>
      </w:r>
    </w:p>
    <w:p w:rsidR="00861D55" w:rsidRDefault="00861D55" w:rsidP="003C0FED">
      <w:pPr>
        <w:pStyle w:val="teicatch-word"/>
      </w:pPr>
      <w:r>
        <w:t>Nemor</w:t>
      </w:r>
    </w:p>
    <w:p w:rsidR="00861D55" w:rsidRDefault="00861D55">
      <w:pPr>
        <w:spacing w:after="200"/>
      </w:pPr>
      <w:r>
        <w:br w:type="page"/>
      </w:r>
    </w:p>
    <w:p w:rsidR="00861D55" w:rsidRDefault="00861D55" w:rsidP="00CB243F">
      <w:r>
        <w:lastRenderedPageBreak/>
        <w:t>/48/</w:t>
      </w:r>
    </w:p>
    <w:p w:rsidR="00861D55" w:rsidRDefault="00861D55" w:rsidP="003C0FED">
      <w:pPr>
        <w:pStyle w:val="teifwPageNum"/>
      </w:pPr>
      <w:r>
        <w:t>46.</w:t>
      </w:r>
    </w:p>
    <w:p w:rsidR="00861D55" w:rsidRDefault="00861D55" w:rsidP="00B9160D">
      <w:pPr>
        <w:pStyle w:val="teiab"/>
      </w:pPr>
      <w:r>
        <w:t>Nemorem sze vecs,</w:t>
      </w:r>
      <w:r>
        <w:br/>
        <w:t>kvam povernouti, ni moje,</w:t>
      </w:r>
      <w:r>
        <w:br/>
        <w:t>szlatke rejcsi vecs zvami</w:t>
      </w:r>
      <w:r>
        <w:br/>
        <w:t>tro</w:t>
      </w:r>
      <w:r w:rsidRPr="005F5F59">
        <w:t>ſ</w:t>
      </w:r>
      <w:r>
        <w:t>siti, nego boudem vasz</w:t>
      </w:r>
      <w:r>
        <w:br/>
        <w:t>za szobom csakal gde boumo</w:t>
      </w:r>
      <w:r>
        <w:br/>
        <w:t>z Angyelmi, naveke sze vesze-</w:t>
      </w:r>
      <w:r>
        <w:br/>
        <w:t>lili.</w:t>
      </w:r>
    </w:p>
    <w:p w:rsidR="00861D55" w:rsidRDefault="00861D55" w:rsidP="003C0FED">
      <w:pPr>
        <w:pStyle w:val="Naslov2"/>
      </w:pPr>
      <w:r>
        <w:t>Gda merje mous ali</w:t>
      </w:r>
      <w:r>
        <w:br/>
        <w:t>sena i edem o</w:t>
      </w:r>
      <w:r w:rsidRPr="005F5F59">
        <w:t>ſ</w:t>
      </w:r>
      <w:r>
        <w:t>ztane sivoucsi.</w:t>
      </w:r>
    </w:p>
    <w:p w:rsidR="00861D55" w:rsidRDefault="003C0FED" w:rsidP="00B9160D">
      <w:pPr>
        <w:pStyle w:val="teiab"/>
      </w:pPr>
      <w:r>
        <w:t>Znam da predragi</w:t>
      </w:r>
      <w:r w:rsidR="00861D55">
        <w:t>m</w:t>
      </w:r>
      <w:r>
        <w:t xml:space="preserve"> </w:t>
      </w:r>
      <w:r w:rsidR="00861D55">
        <w:t>mo-</w:t>
      </w:r>
      <w:r w:rsidR="00861D55">
        <w:br/>
        <w:t>jemi Tuvari</w:t>
      </w:r>
      <w:r w:rsidR="00861D55" w:rsidRPr="005F5F59">
        <w:t>ſ</w:t>
      </w:r>
      <w:r w:rsidR="00861D55">
        <w:t>si mojim lübleni</w:t>
      </w:r>
      <w:r w:rsidR="00861D55">
        <w:br/>
      </w:r>
      <w:r w:rsidR="00861D55" w:rsidRPr="003C0FED">
        <w:rPr>
          <w:rStyle w:val="teigap"/>
        </w:rPr>
        <w:t>???</w:t>
      </w:r>
      <w:r w:rsidR="00861D55">
        <w:t>n</w:t>
      </w:r>
      <w:r>
        <w:t>im Sziroticzam cseram</w:t>
      </w:r>
      <w:r>
        <w:br/>
        <w:t>i szinkom</w:t>
      </w:r>
      <w:r w:rsidR="00861D55">
        <w:t>, koteri nad menom</w:t>
      </w:r>
      <w:r w:rsidR="00861D55">
        <w:br/>
        <w:t>salo</w:t>
      </w:r>
      <w:r w:rsidR="00861D55" w:rsidRPr="005F5F59">
        <w:t>ſ</w:t>
      </w:r>
      <w:r w:rsidR="00861D55">
        <w:t>ztecs i dreszelecs sztojite</w:t>
      </w:r>
      <w:r w:rsidR="00861D55">
        <w:br/>
        <w:t>moje vezdaj odhajanye salo-</w:t>
      </w:r>
      <w:r w:rsidR="00861D55">
        <w:br/>
        <w:t>sztno i dre</w:t>
      </w:r>
      <w:r w:rsidR="00861D55" w:rsidRPr="005F5F59">
        <w:t>ſ</w:t>
      </w:r>
      <w:r w:rsidR="00861D55">
        <w:t>zelno jeszte.</w:t>
      </w:r>
    </w:p>
    <w:p w:rsidR="00861D55" w:rsidRDefault="00861D55" w:rsidP="00B9160D">
      <w:pPr>
        <w:pStyle w:val="teiab"/>
      </w:pPr>
      <w:r>
        <w:t xml:space="preserve">Ali dragi moj tivaris </w:t>
      </w:r>
    </w:p>
    <w:p w:rsidR="00861D55" w:rsidRDefault="00861D55" w:rsidP="003C0FED">
      <w:pPr>
        <w:pStyle w:val="teicatch-word"/>
      </w:pPr>
      <w:r>
        <w:t>lüblen</w:t>
      </w:r>
      <w:r w:rsidR="003C0FED">
        <w:t>i</w:t>
      </w:r>
    </w:p>
    <w:p w:rsidR="00861D55" w:rsidRDefault="00861D55">
      <w:pPr>
        <w:spacing w:after="200"/>
      </w:pPr>
      <w:r>
        <w:br w:type="page"/>
      </w:r>
    </w:p>
    <w:p w:rsidR="00861D55" w:rsidRDefault="00861D55" w:rsidP="00CB243F">
      <w:r>
        <w:lastRenderedPageBreak/>
        <w:t>/49/</w:t>
      </w:r>
    </w:p>
    <w:p w:rsidR="00861D55" w:rsidRDefault="00861D55" w:rsidP="003C0FED">
      <w:pPr>
        <w:pStyle w:val="teifwPageNum"/>
      </w:pPr>
      <w:r>
        <w:t>47.</w:t>
      </w:r>
    </w:p>
    <w:p w:rsidR="00861D55" w:rsidRDefault="00861D55" w:rsidP="00B9160D">
      <w:pPr>
        <w:pStyle w:val="teiab"/>
      </w:pPr>
      <w:r>
        <w:t>Lübleni i lüblene sziroti-</w:t>
      </w:r>
      <w:r>
        <w:br/>
        <w:t>cze moje, ki sze nad mojim od-</w:t>
      </w:r>
      <w:r>
        <w:br/>
        <w:t>hajanyom dreszelite szercza</w:t>
      </w:r>
      <w:r>
        <w:br/>
        <w:t>va</w:t>
      </w:r>
      <w:r w:rsidRPr="005F5F59">
        <w:t>ſ</w:t>
      </w:r>
      <w:r>
        <w:t>sa saloszt naj ne kala,</w:t>
      </w:r>
      <w:r>
        <w:br/>
        <w:t>i szkuze va</w:t>
      </w:r>
      <w:r w:rsidRPr="005F5F59">
        <w:t>ſ</w:t>
      </w:r>
      <w:r>
        <w:t>si oucsi naj vam</w:t>
      </w:r>
      <w:r>
        <w:br/>
        <w:t>sztanejo, ar sziroticz otecz</w:t>
      </w:r>
      <w:r>
        <w:br/>
        <w:t>jeszte milosztivni vu Nebi</w:t>
      </w:r>
      <w:r>
        <w:br/>
        <w:t>ki vasz takaj se ne o</w:t>
      </w:r>
      <w:r w:rsidRPr="005F5F59">
        <w:t>ſ</w:t>
      </w:r>
      <w:r>
        <w:t>ztavi</w:t>
      </w:r>
    </w:p>
    <w:p w:rsidR="00861D55" w:rsidRDefault="00861D55" w:rsidP="00B9160D">
      <w:pPr>
        <w:pStyle w:val="teiab"/>
      </w:pPr>
      <w:r>
        <w:t>Zato ne dersite me dugo, nego</w:t>
      </w:r>
      <w:r>
        <w:br/>
        <w:t>me od püsztite, pomozteme v ma-</w:t>
      </w:r>
      <w:r>
        <w:br/>
        <w:t xml:space="preserve">ter zemlo </w:t>
      </w:r>
      <w:r w:rsidR="00722F69">
        <w:t>szprevod</w:t>
      </w:r>
      <w:r w:rsidR="003C0FED">
        <w:t>iti, zemle szem</w:t>
      </w:r>
      <w:r w:rsidR="003C0FED">
        <w:br/>
        <w:t>vzet v zemlo na</w:t>
      </w:r>
      <w:r w:rsidR="00722F69">
        <w:t>zaj pojti morem</w:t>
      </w:r>
      <w:r w:rsidR="00722F69">
        <w:br/>
        <w:t>Boug vam hocse leipo vsze</w:t>
      </w:r>
      <w:r w:rsidR="00722F69">
        <w:br/>
        <w:t>va</w:t>
      </w:r>
      <w:r w:rsidR="00722F69" w:rsidRPr="005F5F59">
        <w:t>ſ</w:t>
      </w:r>
      <w:r w:rsidR="00722F69">
        <w:t xml:space="preserve">se trüde platiti! </w:t>
      </w:r>
    </w:p>
    <w:p w:rsidR="00722F69" w:rsidRDefault="00722F69" w:rsidP="003C0FED">
      <w:pPr>
        <w:pStyle w:val="teiclosure"/>
      </w:pPr>
      <w:r>
        <w:t>Amen</w:t>
      </w:r>
    </w:p>
    <w:p w:rsidR="00722F69" w:rsidRDefault="00722F69" w:rsidP="00B9160D">
      <w:pPr>
        <w:pStyle w:val="teiab"/>
      </w:pPr>
      <w:r>
        <w:t>Potom sze moli ocsa nas</w:t>
      </w:r>
      <w:r>
        <w:br/>
        <w:t xml:space="preserve">zdrava </w:t>
      </w:r>
      <w:r w:rsidRPr="003C0FED">
        <w:rPr>
          <w:rStyle w:val="teipersName"/>
        </w:rPr>
        <w:t>Maria</w:t>
      </w:r>
      <w:r>
        <w:t xml:space="preserve"> i vöra Apo-</w:t>
      </w:r>
      <w:r>
        <w:br/>
        <w:t>stolszka, potom vrevu veszel</w:t>
      </w:r>
      <w:r>
        <w:br/>
        <w:t>je ta pojdem</w:t>
      </w:r>
    </w:p>
    <w:p w:rsidR="00722F69" w:rsidRDefault="00722F69">
      <w:pPr>
        <w:spacing w:after="200"/>
      </w:pPr>
      <w:r>
        <w:br w:type="page"/>
      </w:r>
    </w:p>
    <w:p w:rsidR="00722F69" w:rsidRDefault="00722F69" w:rsidP="00CB243F">
      <w:r>
        <w:lastRenderedPageBreak/>
        <w:t>/50/</w:t>
      </w:r>
    </w:p>
    <w:p w:rsidR="00722F69" w:rsidRDefault="00722F69" w:rsidP="003C0FED">
      <w:pPr>
        <w:pStyle w:val="teifwPageNum"/>
      </w:pPr>
      <w:r>
        <w:t>48.</w:t>
      </w:r>
    </w:p>
    <w:p w:rsidR="00722F69" w:rsidRDefault="00722F69" w:rsidP="003C0FED">
      <w:pPr>
        <w:pStyle w:val="Naslov2"/>
      </w:pPr>
      <w:r>
        <w:t>Peszen od koukola</w:t>
      </w:r>
      <w:r>
        <w:br/>
        <w:t>i psenicze na nouto sz-</w:t>
      </w:r>
      <w:r>
        <w:br/>
        <w:t>poumeni sze goszpon szvoji</w:t>
      </w:r>
      <w:r>
        <w:br/>
        <w:t>vörni kteri k tebi den i</w:t>
      </w:r>
      <w:r>
        <w:br/>
        <w:t>noucs kricsi</w:t>
      </w:r>
    </w:p>
    <w:p w:rsidR="00722F69" w:rsidRDefault="003C0FED" w:rsidP="00B9160D">
      <w:pPr>
        <w:pStyle w:val="teiab"/>
      </w:pPr>
      <w:r>
        <w:t>Poszlüssajda cslovik</w:t>
      </w:r>
      <w:r>
        <w:br/>
        <w:t>v</w:t>
      </w:r>
      <w:r w:rsidR="00722F69">
        <w:t>ette rejcsi, stere jeszo</w:t>
      </w:r>
      <w:r w:rsidR="00722F69">
        <w:br/>
        <w:t>od Bouga szpravlene, i szve-</w:t>
      </w:r>
      <w:r w:rsidR="00722F69">
        <w:br/>
        <w:t>toga piszma szo vö vzete,</w:t>
      </w:r>
      <w:r w:rsidR="00722F69">
        <w:br/>
        <w:t>vettoj pejszmi moudro v-</w:t>
      </w:r>
      <w:r w:rsidR="00722F69">
        <w:br/>
        <w:t>küp zglihamo.</w:t>
      </w:r>
    </w:p>
    <w:p w:rsidR="00722F69" w:rsidRDefault="00722F69" w:rsidP="00B9160D">
      <w:pPr>
        <w:pStyle w:val="teiab"/>
      </w:pPr>
      <w:r>
        <w:t>Csedno moudro te reicsi</w:t>
      </w:r>
      <w:r>
        <w:br/>
        <w:t>nasz vcsijo od Bosjega dela</w:t>
      </w:r>
      <w:r>
        <w:br/>
        <w:t>nam pravijo, grejsne lidih</w:t>
      </w:r>
      <w:r>
        <w:br/>
        <w:t>zgrejhov vün zvejo, na Dühov-</w:t>
      </w:r>
      <w:r>
        <w:br/>
        <w:t>no gori nadigujo.</w:t>
      </w:r>
    </w:p>
    <w:p w:rsidR="00722F69" w:rsidRDefault="00722F69" w:rsidP="00B9160D">
      <w:pPr>
        <w:pStyle w:val="teiab"/>
      </w:pPr>
      <w:r>
        <w:t>Vete rejcsi tou nam zna-</w:t>
      </w:r>
      <w:r>
        <w:br/>
        <w:t>menujo, Goszpon Kri</w:t>
      </w:r>
      <w:r w:rsidRPr="005F5F59">
        <w:t>ſ</w:t>
      </w:r>
      <w:r>
        <w:t>ztus, z</w:t>
      </w:r>
      <w:r>
        <w:br/>
        <w:t>Evangelioma, pri</w:t>
      </w:r>
      <w:r w:rsidRPr="005F5F59">
        <w:t>ſ</w:t>
      </w:r>
      <w:r>
        <w:t>zpodobno v pel-</w:t>
      </w:r>
    </w:p>
    <w:p w:rsidR="00722F69" w:rsidRDefault="00722F69">
      <w:pPr>
        <w:spacing w:after="200"/>
      </w:pPr>
      <w:r>
        <w:br w:type="page"/>
      </w:r>
    </w:p>
    <w:p w:rsidR="00722F69" w:rsidRDefault="00722F69" w:rsidP="00CB243F">
      <w:r>
        <w:lastRenderedPageBreak/>
        <w:t>/51/</w:t>
      </w:r>
    </w:p>
    <w:p w:rsidR="00722F69" w:rsidRDefault="00722F69" w:rsidP="003C0FED">
      <w:pPr>
        <w:pStyle w:val="teifwPageNum"/>
      </w:pPr>
      <w:r>
        <w:t>49.</w:t>
      </w:r>
    </w:p>
    <w:p w:rsidR="00722F69" w:rsidRDefault="00722F69" w:rsidP="00B9160D">
      <w:pPr>
        <w:pStyle w:val="teiab"/>
      </w:pPr>
      <w:r>
        <w:t>di govorjenye, i vu peldi da sze</w:t>
      </w:r>
      <w:r>
        <w:br/>
        <w:t>nam navuk da.</w:t>
      </w:r>
    </w:p>
    <w:p w:rsidR="00722F69" w:rsidRDefault="00722F69" w:rsidP="00B9160D">
      <w:pPr>
        <w:pStyle w:val="teiab"/>
      </w:pPr>
      <w:r>
        <w:t>oh kak leipi razum nam</w:t>
      </w:r>
      <w:r>
        <w:br/>
        <w:t>davajo, ete rejcsi k-dobru opomi-</w:t>
      </w:r>
      <w:r>
        <w:br/>
        <w:t>najo, vu nebeszki orszag nam</w:t>
      </w:r>
      <w:r>
        <w:br/>
        <w:t>pout kasu, gori k Bougi v nebo,</w:t>
      </w:r>
      <w:r>
        <w:br/>
        <w:t>na</w:t>
      </w:r>
      <w:r w:rsidRPr="005F5F59">
        <w:t>ſ</w:t>
      </w:r>
      <w:r>
        <w:t>z ravnajo.</w:t>
      </w:r>
    </w:p>
    <w:p w:rsidR="00722F69" w:rsidRDefault="00722F69" w:rsidP="00B9160D">
      <w:pPr>
        <w:pStyle w:val="teiab"/>
      </w:pPr>
      <w:r>
        <w:t>V Evangyeliom, leipo szo szpi-</w:t>
      </w:r>
      <w:r>
        <w:br/>
        <w:t>szane, ar Goszpon Boug vu  szvo-</w:t>
      </w:r>
      <w:r>
        <w:br/>
        <w:t>jem orszagi, szpodoben je szkrov-</w:t>
      </w:r>
      <w:r>
        <w:br/>
        <w:t>nom szvojem deli, k jedno csle-</w:t>
      </w:r>
      <w:r>
        <w:br/>
        <w:t>ko ki sive na szvejti.</w:t>
      </w:r>
    </w:p>
    <w:p w:rsidR="00722F69" w:rsidRDefault="00722F69" w:rsidP="00B9160D">
      <w:pPr>
        <w:pStyle w:val="teiab"/>
      </w:pPr>
      <w:r>
        <w:t>Kteri cslek hiso jma pre-</w:t>
      </w:r>
      <w:r>
        <w:br/>
        <w:t xml:space="preserve">sztrano, veliki Dvor </w:t>
      </w:r>
      <w:r w:rsidR="00B865B0">
        <w:t>s</w:t>
      </w:r>
      <w:r>
        <w:t>ztugov</w:t>
      </w:r>
      <w:r>
        <w:br/>
        <w:t>dobri vnogo, jako zmosno</w:t>
      </w:r>
      <w:r w:rsidRPr="005F5F59">
        <w:t>ſ</w:t>
      </w:r>
      <w:r>
        <w:t>zt ve-</w:t>
      </w:r>
      <w:r>
        <w:br/>
        <w:t>liko Goszpo</w:t>
      </w:r>
      <w:r w:rsidRPr="005F5F59">
        <w:t>ſ</w:t>
      </w:r>
      <w:r>
        <w:t>ztvo, i psenicze</w:t>
      </w:r>
      <w:r>
        <w:br/>
        <w:t>csi</w:t>
      </w:r>
      <w:r w:rsidRPr="005F5F59">
        <w:t>ſ</w:t>
      </w:r>
      <w:r>
        <w:t>zte vhisi vnogo.</w:t>
      </w:r>
    </w:p>
    <w:p w:rsidR="00722F69" w:rsidRDefault="00722F69" w:rsidP="00B9160D">
      <w:pPr>
        <w:pStyle w:val="teiab"/>
      </w:pPr>
      <w:r>
        <w:t>Nyega orno polje veliko</w:t>
      </w:r>
      <w:r>
        <w:br/>
        <w:t>je szvoje nyive gorije szpo-</w:t>
      </w:r>
      <w:r>
        <w:br/>
        <w:t>oral po</w:t>
      </w:r>
      <w:r w:rsidRPr="005F5F59">
        <w:t>ſ</w:t>
      </w:r>
      <w:r>
        <w:t>zejal je on pseniczo</w:t>
      </w:r>
      <w:r>
        <w:br/>
        <w:t>csi</w:t>
      </w:r>
      <w:r w:rsidRPr="005F5F59">
        <w:t>ſ</w:t>
      </w:r>
      <w:r>
        <w:t>zto da bi zra</w:t>
      </w:r>
      <w:r w:rsidRPr="005F5F59">
        <w:t>ſ</w:t>
      </w:r>
      <w:r>
        <w:t>zla csakal</w:t>
      </w:r>
    </w:p>
    <w:p w:rsidR="00722F69" w:rsidRDefault="00722F69" w:rsidP="00B865B0">
      <w:pPr>
        <w:pStyle w:val="teicatch-word"/>
      </w:pPr>
      <w:r>
        <w:t>je on</w:t>
      </w:r>
      <w:r w:rsidR="00B865B0">
        <w:t xml:space="preserve"> csi</w:t>
      </w:r>
    </w:p>
    <w:p w:rsidR="00722F69" w:rsidRDefault="00722F69">
      <w:pPr>
        <w:spacing w:after="200"/>
      </w:pPr>
      <w:r>
        <w:br w:type="page"/>
      </w:r>
    </w:p>
    <w:p w:rsidR="00722F69" w:rsidRDefault="00722F69" w:rsidP="00CB243F">
      <w:r>
        <w:lastRenderedPageBreak/>
        <w:t>/52/</w:t>
      </w:r>
    </w:p>
    <w:p w:rsidR="00722F69" w:rsidRDefault="00722F69" w:rsidP="00C63A3A">
      <w:pPr>
        <w:pStyle w:val="teifwPageNum"/>
      </w:pPr>
      <w:r>
        <w:t>50.</w:t>
      </w:r>
    </w:p>
    <w:p w:rsidR="00722F69" w:rsidRDefault="00722F69" w:rsidP="00B9160D">
      <w:pPr>
        <w:pStyle w:val="teiab"/>
      </w:pPr>
      <w:r>
        <w:t>je on csi</w:t>
      </w:r>
      <w:r w:rsidRPr="005F5F59">
        <w:t>ſ</w:t>
      </w:r>
      <w:r>
        <w:t>zto.</w:t>
      </w:r>
    </w:p>
    <w:p w:rsidR="00722F69" w:rsidRDefault="00722F69" w:rsidP="00B9160D">
      <w:pPr>
        <w:pStyle w:val="teiab"/>
      </w:pPr>
      <w:r>
        <w:t>Ovo dabi nepriatel vidil</w:t>
      </w:r>
      <w:r>
        <w:br/>
        <w:t>ki szve domovine vün zversen</w:t>
      </w:r>
      <w:r>
        <w:br/>
        <w:t>bil, i da bi vu k-czitanyi bil</w:t>
      </w:r>
      <w:r>
        <w:br/>
        <w:t>hodil, od zgora</w:t>
      </w:r>
      <w:r w:rsidR="00C63A3A">
        <w:t xml:space="preserve"> </w:t>
      </w:r>
      <w:r>
        <w:t>je koukola spo-</w:t>
      </w:r>
      <w:r>
        <w:br/>
        <w:t>szejal;</w:t>
      </w:r>
    </w:p>
    <w:p w:rsidR="00722F69" w:rsidRDefault="00C63A3A" w:rsidP="00B9160D">
      <w:pPr>
        <w:pStyle w:val="teiab"/>
      </w:pPr>
      <w:r>
        <w:t>Da bi gori t</w:t>
      </w:r>
      <w:r w:rsidR="00722F69">
        <w:t>a psenicza z-</w:t>
      </w:r>
      <w:r w:rsidR="00722F69">
        <w:br/>
        <w:t>ra</w:t>
      </w:r>
      <w:r w:rsidR="00722F69" w:rsidRPr="005F5F59">
        <w:t>ſ</w:t>
      </w:r>
      <w:r w:rsidR="00722F69">
        <w:t>zla, i snyom navküp kou-</w:t>
      </w:r>
      <w:r w:rsidR="00722F69">
        <w:br/>
        <w:t>kol gori zra</w:t>
      </w:r>
      <w:r w:rsidR="00722F69" w:rsidRPr="005F5F59">
        <w:t>ſ</w:t>
      </w:r>
      <w:r w:rsidR="00722F69">
        <w:t>zte med psenic-</w:t>
      </w:r>
      <w:r w:rsidR="00722F69">
        <w:br/>
        <w:t>czom i koukol zgavi sze i</w:t>
      </w:r>
      <w:r w:rsidR="00722F69">
        <w:br/>
        <w:t>tak szlugi Goszpodni rekli</w:t>
      </w:r>
      <w:r w:rsidR="00722F69">
        <w:br/>
        <w:t>szo.</w:t>
      </w:r>
    </w:p>
    <w:p w:rsidR="00722F69" w:rsidRDefault="00404FA6" w:rsidP="00B9160D">
      <w:pPr>
        <w:pStyle w:val="teiab"/>
      </w:pPr>
      <w:r>
        <w:t>Goszpodara pro</w:t>
      </w:r>
      <w:r w:rsidRPr="005F5F59">
        <w:t>ſ</w:t>
      </w:r>
      <w:r>
        <w:t>zijo ti</w:t>
      </w:r>
      <w:r>
        <w:br/>
        <w:t>szlugi kaj bi koukol vün z</w:t>
      </w:r>
      <w:r>
        <w:br/>
        <w:t>psenicze brali, kaj bi koukol</w:t>
      </w:r>
      <w:r>
        <w:br/>
        <w:t>tam sze ne dozoril, neg pseni-</w:t>
      </w:r>
      <w:r>
        <w:br/>
        <w:t>cza csi</w:t>
      </w:r>
      <w:r w:rsidRPr="005F5F59">
        <w:t>ſ</w:t>
      </w:r>
      <w:r>
        <w:t>zta dabi zra</w:t>
      </w:r>
      <w:r w:rsidRPr="005F5F59">
        <w:t>ſ</w:t>
      </w:r>
      <w:r>
        <w:t>zla.</w:t>
      </w:r>
    </w:p>
    <w:p w:rsidR="00404FA6" w:rsidRDefault="00404FA6" w:rsidP="00B9160D">
      <w:pPr>
        <w:pStyle w:val="teiab"/>
      </w:pPr>
      <w:r>
        <w:t>Te Goszpodar recse ne birite</w:t>
      </w:r>
      <w:r>
        <w:br/>
        <w:t>more biti velik kvar v csinite,</w:t>
      </w:r>
      <w:r>
        <w:br/>
        <w:t>v</w:t>
      </w:r>
      <w:r w:rsidRPr="005F5F59">
        <w:t>ſ</w:t>
      </w:r>
      <w:r>
        <w:t>zaki koukol ako vün szter</w:t>
      </w:r>
    </w:p>
    <w:p w:rsidR="00404FA6" w:rsidRDefault="00404FA6" w:rsidP="00C63A3A">
      <w:pPr>
        <w:pStyle w:val="teicatch-word"/>
      </w:pPr>
      <w:r>
        <w:t>gate</w:t>
      </w:r>
    </w:p>
    <w:p w:rsidR="00404FA6" w:rsidRDefault="00404FA6">
      <w:pPr>
        <w:spacing w:after="200"/>
      </w:pPr>
      <w:r>
        <w:br w:type="page"/>
      </w:r>
    </w:p>
    <w:p w:rsidR="00404FA6" w:rsidRDefault="00404FA6" w:rsidP="00CB243F">
      <w:r>
        <w:lastRenderedPageBreak/>
        <w:t>/53/</w:t>
      </w:r>
    </w:p>
    <w:p w:rsidR="00404FA6" w:rsidRDefault="00404FA6" w:rsidP="00C63A3A">
      <w:pPr>
        <w:pStyle w:val="teifwPageNum"/>
      </w:pPr>
      <w:r>
        <w:t>51.</w:t>
      </w:r>
    </w:p>
    <w:p w:rsidR="00404FA6" w:rsidRDefault="00404FA6" w:rsidP="00B9160D">
      <w:pPr>
        <w:pStyle w:val="teiab"/>
      </w:pPr>
      <w:r>
        <w:t>gate, i pseniczo snyim navküp</w:t>
      </w:r>
      <w:r>
        <w:br/>
        <w:t>zmicsete.</w:t>
      </w:r>
    </w:p>
    <w:p w:rsidR="00404FA6" w:rsidRDefault="00404FA6" w:rsidP="00B9160D">
      <w:pPr>
        <w:pStyle w:val="teiab"/>
      </w:pPr>
      <w:r>
        <w:t>Pod obrambov pseniczo</w:t>
      </w:r>
      <w:r>
        <w:br/>
        <w:t>varujte, dabi sze dozorila, tou</w:t>
      </w:r>
      <w:r>
        <w:br/>
        <w:t>hocse, i po szlugi done</w:t>
      </w:r>
      <w:r w:rsidRPr="005F5F59">
        <w:t>ſ</w:t>
      </w:r>
      <w:r>
        <w:t>zel je szer-</w:t>
      </w:r>
      <w:r>
        <w:br/>
        <w:t>pe, i vobouje na zemlo je szpos-</w:t>
      </w:r>
      <w:r>
        <w:br/>
        <w:t>nyal.</w:t>
      </w:r>
    </w:p>
    <w:p w:rsidR="00404FA6" w:rsidRDefault="00404FA6" w:rsidP="00B9160D">
      <w:pPr>
        <w:pStyle w:val="teiab"/>
      </w:pPr>
      <w:r>
        <w:t>I gda bi bil hüdo dobro szpos-</w:t>
      </w:r>
      <w:r>
        <w:br/>
        <w:t>nyal, i szterni</w:t>
      </w:r>
      <w:r w:rsidRPr="005F5F59">
        <w:t>ſ</w:t>
      </w:r>
      <w:r>
        <w:t>csa na Gyümlo</w:t>
      </w:r>
      <w:r>
        <w:br/>
        <w:t>je zvozil je zvozil, omlatiti v-</w:t>
      </w:r>
      <w:r>
        <w:br/>
        <w:t>csinil i</w:t>
      </w:r>
      <w:r w:rsidR="00C63A3A">
        <w:t xml:space="preserve"> </w:t>
      </w:r>
      <w:r>
        <w:t>z veijati, vhiso vcsinil pse-</w:t>
      </w:r>
      <w:r>
        <w:br/>
        <w:t>niczo zno</w:t>
      </w:r>
      <w:r w:rsidRPr="005F5F59">
        <w:t>ſ</w:t>
      </w:r>
      <w:r>
        <w:t>ziti.</w:t>
      </w:r>
    </w:p>
    <w:p w:rsidR="00404FA6" w:rsidRDefault="00404FA6" w:rsidP="00B9160D">
      <w:pPr>
        <w:pStyle w:val="teiab"/>
      </w:pPr>
      <w:r>
        <w:t>Goszpon vcsini koukol vün</w:t>
      </w:r>
      <w:r>
        <w:br/>
        <w:t>zmetati, nyega pleve na jamo szti-</w:t>
      </w:r>
      <w:r>
        <w:br/>
      </w:r>
      <w:r w:rsidRPr="005F5F59">
        <w:t>ſ</w:t>
      </w:r>
      <w:r>
        <w:t>zkati, vszo mervino na nyega z-</w:t>
      </w:r>
      <w:r>
        <w:br/>
        <w:t>metati, z naglim ognyom vcsini ga</w:t>
      </w:r>
      <w:r>
        <w:br/>
        <w:t>vusgati.</w:t>
      </w:r>
    </w:p>
    <w:p w:rsidR="00404FA6" w:rsidRDefault="00404FA6" w:rsidP="00B9160D">
      <w:pPr>
        <w:pStyle w:val="teiab"/>
      </w:pPr>
      <w:r>
        <w:t>Zgrabi Goszpodar nepria-</w:t>
      </w:r>
      <w:r>
        <w:br/>
        <w:t>tela, i na ogyen verse koukol,</w:t>
      </w:r>
      <w:r>
        <w:br/>
        <w:t>szejacsa, na szrejd vogyen ver-</w:t>
      </w:r>
      <w:r>
        <w:br/>
        <w:t>csti vcini nyega, vsze mervine</w:t>
      </w:r>
      <w:r>
        <w:br/>
        <w:t>zmetati na nyega.</w:t>
      </w:r>
    </w:p>
    <w:p w:rsidR="00404FA6" w:rsidRDefault="00404FA6" w:rsidP="00C63A3A">
      <w:pPr>
        <w:pStyle w:val="teicatch-word"/>
      </w:pPr>
      <w:r>
        <w:t xml:space="preserve">Plemenita </w:t>
      </w:r>
    </w:p>
    <w:p w:rsidR="00404FA6" w:rsidRDefault="00404FA6">
      <w:pPr>
        <w:spacing w:after="200"/>
      </w:pPr>
      <w:r>
        <w:br w:type="page"/>
      </w:r>
    </w:p>
    <w:p w:rsidR="00404FA6" w:rsidRDefault="00404FA6" w:rsidP="00CB243F">
      <w:r>
        <w:lastRenderedPageBreak/>
        <w:t>/54/</w:t>
      </w:r>
    </w:p>
    <w:p w:rsidR="00404FA6" w:rsidRDefault="00404FA6" w:rsidP="00C63A3A">
      <w:pPr>
        <w:pStyle w:val="teifwPageNum"/>
      </w:pPr>
      <w:r>
        <w:t>52.</w:t>
      </w:r>
    </w:p>
    <w:p w:rsidR="00404FA6" w:rsidRDefault="00404FA6" w:rsidP="00B9160D">
      <w:pPr>
        <w:pStyle w:val="teiab"/>
      </w:pPr>
      <w:r>
        <w:t>Plemenita Dü</w:t>
      </w:r>
      <w:r w:rsidRPr="005F5F59">
        <w:t>ſ</w:t>
      </w:r>
      <w:r>
        <w:t>sna dobrouta je</w:t>
      </w:r>
      <w:r>
        <w:br/>
        <w:t>ove pelde nye razum vetoje, Go-</w:t>
      </w:r>
      <w:r>
        <w:br/>
        <w:t>szpodar szam Go</w:t>
      </w:r>
      <w:r w:rsidRPr="005F5F59">
        <w:t>ſ</w:t>
      </w:r>
      <w:r>
        <w:t>zpodi in Boug</w:t>
      </w:r>
      <w:r>
        <w:br/>
        <w:t>je</w:t>
      </w:r>
      <w:r w:rsidRPr="005F5F59">
        <w:t>ſ</w:t>
      </w:r>
      <w:r>
        <w:t>zte, sirouki dvor i hisa nyega je.</w:t>
      </w:r>
    </w:p>
    <w:p w:rsidR="00404FA6" w:rsidRDefault="00404FA6" w:rsidP="00B9160D">
      <w:pPr>
        <w:pStyle w:val="teiab"/>
      </w:pPr>
      <w:r>
        <w:t>Nyega hisa or</w:t>
      </w:r>
      <w:r w:rsidRPr="005F5F59">
        <w:t>ſ</w:t>
      </w:r>
      <w:r>
        <w:t>zag je Nebe-</w:t>
      </w:r>
      <w:r>
        <w:br/>
        <w:t>szki Angyelje i szveczi szo mu</w:t>
      </w:r>
      <w:r>
        <w:br/>
        <w:t>szlugi, jaka zmosno</w:t>
      </w:r>
      <w:r w:rsidRPr="005F5F59">
        <w:t>ſ</w:t>
      </w:r>
      <w:r>
        <w:t>zt veliko</w:t>
      </w:r>
      <w:r>
        <w:br/>
        <w:t>Goszposztvo, ar je on vszjm Gosz-</w:t>
      </w:r>
      <w:r>
        <w:br/>
        <w:t>pon jno szodecz.</w:t>
      </w:r>
    </w:p>
    <w:p w:rsidR="00404FA6" w:rsidRDefault="00404FA6" w:rsidP="00B9160D">
      <w:pPr>
        <w:pStyle w:val="teiab"/>
      </w:pPr>
      <w:r>
        <w:t>Oh kak sirouka je nyega</w:t>
      </w:r>
      <w:r>
        <w:br/>
        <w:t>zemla, ar ve</w:t>
      </w:r>
      <w:r w:rsidRPr="005F5F59">
        <w:t>ſ</w:t>
      </w:r>
      <w:r>
        <w:t>z te szvejt nyegova</w:t>
      </w:r>
      <w:r>
        <w:br/>
        <w:t>je nyiva brejgi douli loudi ino</w:t>
      </w:r>
      <w:r>
        <w:br/>
        <w:t>poula, gde kaj na nyi vszeje örok</w:t>
      </w:r>
      <w:r>
        <w:br/>
        <w:t>nyega.</w:t>
      </w:r>
    </w:p>
    <w:p w:rsidR="00404FA6" w:rsidRDefault="00404FA6" w:rsidP="00083331">
      <w:pPr>
        <w:pStyle w:val="Naslov2"/>
      </w:pPr>
      <w:r>
        <w:t xml:space="preserve">Roisztvo </w:t>
      </w:r>
      <w:r w:rsidRPr="00083331">
        <w:rPr>
          <w:rStyle w:val="teipersName"/>
        </w:rPr>
        <w:t>Adama</w:t>
      </w:r>
      <w:r>
        <w:t xml:space="preserve"> pei-</w:t>
      </w:r>
      <w:r>
        <w:br/>
      </w:r>
      <w:r w:rsidRPr="005F5F59">
        <w:t>ſ</w:t>
      </w:r>
      <w:r>
        <w:t>zmi pervi tao.</w:t>
      </w:r>
    </w:p>
    <w:p w:rsidR="00404FA6" w:rsidRDefault="00404FA6" w:rsidP="00B9160D">
      <w:pPr>
        <w:pStyle w:val="teiab"/>
      </w:pPr>
      <w:r>
        <w:t>Vzemlo vergel, je pseniczo</w:t>
      </w:r>
      <w:r>
        <w:br/>
        <w:t>csi</w:t>
      </w:r>
      <w:r w:rsidRPr="005F5F59">
        <w:t>ſ</w:t>
      </w:r>
      <w:r>
        <w:t>zto, gda je csleka on sztvou-</w:t>
      </w:r>
      <w:r>
        <w:br/>
        <w:t>ril prelejpo, zglavom ga je prou-</w:t>
      </w:r>
      <w:r>
        <w:br/>
        <w:t>ti nebi zeligel, tak vc</w:t>
      </w:r>
      <w:r w:rsidRPr="005F5F59">
        <w:t>ſ</w:t>
      </w:r>
      <w:r>
        <w:t>ini ga da</w:t>
      </w:r>
      <w:r>
        <w:br/>
        <w:t>bi v nebo gledal;</w:t>
      </w:r>
    </w:p>
    <w:p w:rsidR="00404FA6" w:rsidRDefault="00404FA6" w:rsidP="00EE41ED">
      <w:pPr>
        <w:pStyle w:val="teicatch-word"/>
      </w:pPr>
      <w:r>
        <w:t>osznajsil</w:t>
      </w:r>
    </w:p>
    <w:p w:rsidR="00404FA6" w:rsidRDefault="00404FA6">
      <w:pPr>
        <w:spacing w:after="200"/>
      </w:pPr>
      <w:r>
        <w:br w:type="page"/>
      </w:r>
    </w:p>
    <w:p w:rsidR="00404FA6" w:rsidRDefault="00404FA6" w:rsidP="00CB243F">
      <w:r>
        <w:lastRenderedPageBreak/>
        <w:t>/55/</w:t>
      </w:r>
    </w:p>
    <w:p w:rsidR="00404FA6" w:rsidRDefault="00404FA6" w:rsidP="00EE41ED">
      <w:pPr>
        <w:pStyle w:val="teifwPageNum"/>
      </w:pPr>
      <w:r>
        <w:t>53.</w:t>
      </w:r>
    </w:p>
    <w:p w:rsidR="00404FA6" w:rsidRDefault="00404FA6" w:rsidP="00B9160D">
      <w:pPr>
        <w:pStyle w:val="teiab"/>
      </w:pPr>
      <w:r>
        <w:t>Osznajsilga z</w:t>
      </w:r>
      <w:r w:rsidR="00EE41ED">
        <w:t>-</w:t>
      </w:r>
      <w:r>
        <w:t>pametjom pre-</w:t>
      </w:r>
      <w:r>
        <w:br/>
        <w:t>lejpom, Boug mu Dü</w:t>
      </w:r>
      <w:r w:rsidRPr="005F5F59">
        <w:t>ſ</w:t>
      </w:r>
      <w:r>
        <w:t>so v dehne,</w:t>
      </w:r>
      <w:r>
        <w:br/>
        <w:t>z Dühom szvojim, zdobroutom ga</w:t>
      </w:r>
      <w:r>
        <w:br/>
        <w:t>obela, z Dü</w:t>
      </w:r>
      <w:r w:rsidRPr="005F5F59">
        <w:t>ſ</w:t>
      </w:r>
      <w:r>
        <w:t>snom telnom, po</w:t>
      </w:r>
      <w:r w:rsidRPr="005F5F59">
        <w:t>ſ</w:t>
      </w:r>
      <w:r>
        <w:t>ztavi</w:t>
      </w:r>
      <w:r>
        <w:br/>
        <w:t>ga vograd paradisom.</w:t>
      </w:r>
    </w:p>
    <w:p w:rsidR="00404FA6" w:rsidRDefault="00404FA6" w:rsidP="00EE41ED">
      <w:pPr>
        <w:pStyle w:val="Naslov2"/>
      </w:pPr>
      <w:r>
        <w:t xml:space="preserve">Roisztvo </w:t>
      </w:r>
      <w:r w:rsidRPr="00EE41ED">
        <w:rPr>
          <w:rStyle w:val="teipersName"/>
        </w:rPr>
        <w:t>Eive</w:t>
      </w:r>
      <w:r>
        <w:t xml:space="preserve"> z rebra </w:t>
      </w:r>
      <w:r w:rsidRPr="00EE41ED">
        <w:rPr>
          <w:rStyle w:val="teipersName"/>
        </w:rPr>
        <w:t>Ada-</w:t>
      </w:r>
      <w:r w:rsidRPr="00EE41ED">
        <w:rPr>
          <w:rStyle w:val="teipersName"/>
        </w:rPr>
        <w:br/>
        <w:t>movoga</w:t>
      </w:r>
      <w:r>
        <w:t xml:space="preserve"> Drügi tao Pei</w:t>
      </w:r>
      <w:r w:rsidRPr="005F5F59">
        <w:t>ſ</w:t>
      </w:r>
      <w:r>
        <w:t>zmi!</w:t>
      </w:r>
    </w:p>
    <w:p w:rsidR="00404FA6" w:rsidRDefault="00404FA6" w:rsidP="00B9160D">
      <w:pPr>
        <w:pStyle w:val="teiab"/>
      </w:pPr>
      <w:r>
        <w:t>Szmeh na nyega pride lese</w:t>
      </w:r>
      <w:r>
        <w:br/>
        <w:t xml:space="preserve">doli, ocsa </w:t>
      </w:r>
      <w:r w:rsidRPr="00EE41ED">
        <w:rPr>
          <w:rStyle w:val="teipersName"/>
        </w:rPr>
        <w:t>Adam</w:t>
      </w:r>
      <w:r>
        <w:t xml:space="preserve"> lekme</w:t>
      </w:r>
      <w:r w:rsidRPr="005F5F59">
        <w:t>ſ</w:t>
      </w:r>
      <w:r>
        <w:t>zto za</w:t>
      </w:r>
      <w:r w:rsidR="00375173">
        <w:t xml:space="preserve"> s-</w:t>
      </w:r>
      <w:r w:rsidR="00375173">
        <w:br/>
        <w:t xml:space="preserve">meri, z </w:t>
      </w:r>
      <w:r w:rsidR="00375173" w:rsidRPr="00EE41ED">
        <w:rPr>
          <w:rStyle w:val="teipersName"/>
        </w:rPr>
        <w:t>Adama</w:t>
      </w:r>
      <w:r w:rsidR="00375173">
        <w:t xml:space="preserve"> sze i tak </w:t>
      </w:r>
      <w:r w:rsidR="00375173" w:rsidRPr="00EE41ED">
        <w:rPr>
          <w:rStyle w:val="teipersName"/>
        </w:rPr>
        <w:t>Eiva</w:t>
      </w:r>
      <w:r w:rsidR="00375173">
        <w:br/>
        <w:t>sztvori od Bouga sze nyemu tu-</w:t>
      </w:r>
      <w:r w:rsidR="00375173">
        <w:br/>
        <w:t>varus da.</w:t>
      </w:r>
    </w:p>
    <w:p w:rsidR="00375173" w:rsidRDefault="00375173" w:rsidP="00B9160D">
      <w:pPr>
        <w:pStyle w:val="teiab"/>
      </w:pPr>
      <w:r>
        <w:t>Dabi vszigdar na Bouga</w:t>
      </w:r>
      <w:r>
        <w:br/>
        <w:t>gledala od kut sitek i dobro szta</w:t>
      </w:r>
      <w:r>
        <w:br/>
        <w:t>vzela, szpoznala bi na koulini</w:t>
      </w:r>
      <w:r>
        <w:br/>
        <w:t>klecsecs hvalo zdavsi nyemi</w:t>
      </w:r>
      <w:r>
        <w:br/>
        <w:t>zahvalila.</w:t>
      </w:r>
    </w:p>
    <w:p w:rsidR="00375173" w:rsidRDefault="00375173" w:rsidP="00B9160D">
      <w:pPr>
        <w:pStyle w:val="teiab"/>
      </w:pPr>
      <w:r>
        <w:t>Diko hvalo dabi Bougi dala</w:t>
      </w:r>
      <w:r>
        <w:br/>
        <w:t>takso pravdo od Bouga szta v-</w:t>
      </w:r>
      <w:r>
        <w:br/>
        <w:t>zele</w:t>
      </w:r>
      <w:r w:rsidR="00EE41ED">
        <w:t>i</w:t>
      </w:r>
      <w:r>
        <w:t>la, szamo zjedna drejva</w:t>
      </w:r>
    </w:p>
    <w:p w:rsidR="00375173" w:rsidRDefault="00375173" w:rsidP="00EE41ED">
      <w:pPr>
        <w:pStyle w:val="teicatch-word"/>
      </w:pPr>
      <w:r>
        <w:t>bi ne je</w:t>
      </w:r>
    </w:p>
    <w:p w:rsidR="00375173" w:rsidRDefault="00375173">
      <w:pPr>
        <w:spacing w:after="200"/>
      </w:pPr>
      <w:r>
        <w:br w:type="page"/>
      </w:r>
    </w:p>
    <w:p w:rsidR="00375173" w:rsidRDefault="00375173" w:rsidP="00CB243F">
      <w:r>
        <w:lastRenderedPageBreak/>
        <w:t>/56/</w:t>
      </w:r>
    </w:p>
    <w:p w:rsidR="00375173" w:rsidRDefault="00375173" w:rsidP="00EE41ED">
      <w:pPr>
        <w:pStyle w:val="teifwPageNum"/>
      </w:pPr>
      <w:r>
        <w:t>54.</w:t>
      </w:r>
    </w:p>
    <w:p w:rsidR="00375173" w:rsidRDefault="00375173" w:rsidP="00B9160D">
      <w:pPr>
        <w:pStyle w:val="teiab"/>
      </w:pPr>
      <w:r>
        <w:t>bi ne jela, zdrüga Drejva vsza-</w:t>
      </w:r>
      <w:r>
        <w:br/>
        <w:t>koga bi jela.</w:t>
      </w:r>
    </w:p>
    <w:p w:rsidR="00375173" w:rsidRDefault="00375173" w:rsidP="00B9160D">
      <w:pPr>
        <w:pStyle w:val="teiab"/>
      </w:pPr>
      <w:r>
        <w:t>V paradisom teda nye po</w:t>
      </w:r>
      <w:r w:rsidRPr="005F5F59">
        <w:t>ſ</w:t>
      </w:r>
      <w:r>
        <w:t>zta-</w:t>
      </w:r>
      <w:r>
        <w:br/>
        <w:t>vi, vszejm dobroutam radüvala bi</w:t>
      </w:r>
      <w:r>
        <w:br/>
        <w:t>sze, vszake sztvari nyima bi</w:t>
      </w:r>
      <w:r>
        <w:br/>
        <w:t>engyedüvale, nyidva Bougo da bi</w:t>
      </w:r>
      <w:r>
        <w:br/>
        <w:t>Engyedüvala.</w:t>
      </w:r>
    </w:p>
    <w:p w:rsidR="00375173" w:rsidRDefault="00375173" w:rsidP="00B9160D">
      <w:pPr>
        <w:pStyle w:val="teiab"/>
      </w:pPr>
      <w:r>
        <w:t>Vu Nebe</w:t>
      </w:r>
      <w:r w:rsidRPr="005F5F59">
        <w:t>ſ</w:t>
      </w:r>
      <w:r w:rsidR="00EE41ED">
        <w:t>za potom bi sze</w:t>
      </w:r>
      <w:r w:rsidR="00EE41ED">
        <w:br/>
        <w:t>n</w:t>
      </w:r>
      <w:r>
        <w:t>e</w:t>
      </w:r>
      <w:r w:rsidRPr="005F5F59">
        <w:t>ſ</w:t>
      </w:r>
      <w:r w:rsidR="00EE41ED">
        <w:t>zl</w:t>
      </w:r>
      <w:r>
        <w:t>a v Bosjoj rejcsi csi bi o</w:t>
      </w:r>
      <w:r w:rsidRPr="005F5F59">
        <w:t>ſ</w:t>
      </w:r>
      <w:r w:rsidR="00EE41ED">
        <w:t>zta-</w:t>
      </w:r>
      <w:r w:rsidR="00EE41ED">
        <w:br/>
        <w:t>no</w:t>
      </w:r>
      <w:r>
        <w:t>la, ako bi pa prouti nyej</w:t>
      </w:r>
      <w:r>
        <w:br/>
        <w:t>sztanola, na szmert bi sze</w:t>
      </w:r>
      <w:r>
        <w:br/>
        <w:t>szpravi</w:t>
      </w:r>
      <w:r w:rsidRPr="005F5F59">
        <w:t>ſ</w:t>
      </w:r>
      <w:r>
        <w:t>scsa zegnala.</w:t>
      </w:r>
    </w:p>
    <w:p w:rsidR="00375173" w:rsidRDefault="00375173" w:rsidP="00B9160D">
      <w:pPr>
        <w:pStyle w:val="teiab"/>
      </w:pPr>
      <w:r>
        <w:t>Goszpodin Boug tam nyima</w:t>
      </w:r>
      <w:r>
        <w:br/>
        <w:t>pravda da, i nye leipo blagoszlovi</w:t>
      </w:r>
      <w:r>
        <w:br/>
        <w:t>oba, na sztezi te pravicze nye</w:t>
      </w:r>
      <w:r>
        <w:br/>
        <w:t>niha, Boug vün idoucs, tam o</w:t>
      </w:r>
      <w:r w:rsidRPr="005F5F59">
        <w:t>ſ</w:t>
      </w:r>
      <w:r>
        <w:t>zta-</w:t>
      </w:r>
      <w:r>
        <w:br/>
        <w:t>vi nyidva.</w:t>
      </w:r>
    </w:p>
    <w:p w:rsidR="00375173" w:rsidRDefault="00375173" w:rsidP="00B9160D">
      <w:pPr>
        <w:pStyle w:val="teiab"/>
      </w:pPr>
      <w:r>
        <w:t>Boug je csi</w:t>
      </w:r>
      <w:r w:rsidRPr="005F5F59">
        <w:t>ſ</w:t>
      </w:r>
      <w:r>
        <w:t>zto pseniczo po-</w:t>
      </w:r>
      <w:r>
        <w:br/>
        <w:t>szejal, gda je Dü</w:t>
      </w:r>
      <w:r w:rsidRPr="005F5F59">
        <w:t>ſ</w:t>
      </w:r>
      <w:r>
        <w:t>so vu Teilo</w:t>
      </w:r>
      <w:r>
        <w:br/>
        <w:t>bil sztvouril, po sztezi je pra-</w:t>
      </w:r>
      <w:r>
        <w:br/>
        <w:t>vicze je on pü</w:t>
      </w:r>
      <w:r w:rsidRPr="005F5F59">
        <w:t>ſ</w:t>
      </w:r>
      <w:r>
        <w:t>ztil, dabi zraszla</w:t>
      </w:r>
    </w:p>
    <w:p w:rsidR="00375173" w:rsidRDefault="00375173" w:rsidP="00EE41ED">
      <w:pPr>
        <w:pStyle w:val="teicatch-word"/>
      </w:pPr>
      <w:r>
        <w:t xml:space="preserve">nye je </w:t>
      </w:r>
    </w:p>
    <w:p w:rsidR="00375173" w:rsidRDefault="00375173">
      <w:pPr>
        <w:spacing w:after="200"/>
      </w:pPr>
      <w:r>
        <w:br w:type="page"/>
      </w:r>
    </w:p>
    <w:p w:rsidR="00375173" w:rsidRDefault="00375173" w:rsidP="00CB243F">
      <w:r>
        <w:lastRenderedPageBreak/>
        <w:t>/57/</w:t>
      </w:r>
    </w:p>
    <w:p w:rsidR="00375173" w:rsidRDefault="00375173" w:rsidP="00EE41ED">
      <w:pPr>
        <w:pStyle w:val="teifwPageNum"/>
      </w:pPr>
      <w:r>
        <w:t>55.</w:t>
      </w:r>
    </w:p>
    <w:p w:rsidR="00375173" w:rsidRDefault="00375173" w:rsidP="00B9160D">
      <w:pPr>
        <w:pStyle w:val="teiab"/>
      </w:pPr>
      <w:r>
        <w:t>nye je k-dobru opominal;</w:t>
      </w:r>
    </w:p>
    <w:p w:rsidR="00375173" w:rsidRDefault="00375173" w:rsidP="00B9160D">
      <w:pPr>
        <w:pStyle w:val="teiab"/>
      </w:pPr>
      <w:r>
        <w:t>Ovo te vrag, se je nej dalecs</w:t>
      </w:r>
      <w:r>
        <w:br/>
        <w:t>bil, ar vogradi szem tam sze je</w:t>
      </w:r>
      <w:r>
        <w:br/>
        <w:t>klatil, steroga je Goszpon doli</w:t>
      </w:r>
      <w:r>
        <w:br/>
        <w:t>vergel, z nebeszkoga orszaga</w:t>
      </w:r>
      <w:r>
        <w:br/>
        <w:t>szpravi</w:t>
      </w:r>
      <w:r w:rsidRPr="005F5F59">
        <w:t>ſ</w:t>
      </w:r>
      <w:r>
        <w:t>csa.</w:t>
      </w:r>
    </w:p>
    <w:p w:rsidR="00375173" w:rsidRDefault="00375173" w:rsidP="00B9160D">
      <w:pPr>
        <w:pStyle w:val="teiab"/>
      </w:pPr>
      <w:r>
        <w:t>Na pamet vzel i razmej tou</w:t>
      </w:r>
      <w:r>
        <w:br/>
        <w:t>te vrag, ar je i</w:t>
      </w:r>
      <w:r w:rsidRPr="005F5F59">
        <w:t>ſ</w:t>
      </w:r>
      <w:r>
        <w:t>sal vidit gledat</w:t>
      </w:r>
      <w:r>
        <w:br/>
        <w:t>csleka kako bi szel na tou</w:t>
      </w:r>
      <w:r>
        <w:br/>
        <w:t>me</w:t>
      </w:r>
      <w:r w:rsidRPr="005F5F59">
        <w:t>ſ</w:t>
      </w:r>
      <w:r>
        <w:t>zto nyega, znazlob</w:t>
      </w:r>
      <w:r w:rsidRPr="00EE41ED">
        <w:rPr>
          <w:rStyle w:val="teiunclear"/>
        </w:rPr>
        <w:t>o</w:t>
      </w:r>
      <w:r w:rsidR="00EE41ED" w:rsidRPr="00EE41ED">
        <w:rPr>
          <w:rStyle w:val="teiunclear"/>
        </w:rPr>
        <w:t>z</w:t>
      </w:r>
      <w:r>
        <w:t>o</w:t>
      </w:r>
      <w:r w:rsidRPr="005F5F59">
        <w:t>ſ</w:t>
      </w:r>
      <w:r>
        <w:t>zti</w:t>
      </w:r>
      <w:r>
        <w:br/>
        <w:t>prekani csloveka.</w:t>
      </w:r>
    </w:p>
    <w:p w:rsidR="00375173" w:rsidRDefault="00375173" w:rsidP="00B9160D">
      <w:pPr>
        <w:pStyle w:val="teiab"/>
      </w:pPr>
      <w:r>
        <w:t>Vigy da csüdo te vrag sze pre-</w:t>
      </w:r>
      <w:r>
        <w:br/>
        <w:t>min</w:t>
      </w:r>
      <w:r w:rsidRPr="00EE41ED">
        <w:rPr>
          <w:rStyle w:val="teidel"/>
        </w:rPr>
        <w:t>o</w:t>
      </w:r>
      <w:r w:rsidR="00EE41ED" w:rsidRPr="00EE41ED">
        <w:rPr>
          <w:rStyle w:val="teiadd"/>
        </w:rPr>
        <w:t>i</w:t>
      </w:r>
      <w:r>
        <w:t xml:space="preserve">l, </w:t>
      </w:r>
      <w:r w:rsidRPr="00EE41ED">
        <w:rPr>
          <w:rStyle w:val="teipersName"/>
        </w:rPr>
        <w:t>Eivo</w:t>
      </w:r>
      <w:r>
        <w:t xml:space="preserve"> </w:t>
      </w:r>
      <w:r w:rsidR="00EE41ED">
        <w:t>v kejpi kacsinom</w:t>
      </w:r>
      <w:r w:rsidR="00EE41ED">
        <w:br/>
        <w:t>z</w:t>
      </w:r>
      <w:r>
        <w:t>ezove, szada z drejva prepovej-</w:t>
      </w:r>
      <w:r>
        <w:br/>
        <w:t xml:space="preserve">dna kazal kaj bi jela </w:t>
      </w:r>
      <w:r w:rsidRPr="00EE41ED">
        <w:rPr>
          <w:rStyle w:val="teipersName"/>
        </w:rPr>
        <w:t>Eivi</w:t>
      </w:r>
      <w:r>
        <w:t xml:space="preserve"> tam</w:t>
      </w:r>
      <w:r>
        <w:br/>
        <w:t>ponüjal;</w:t>
      </w:r>
    </w:p>
    <w:p w:rsidR="00375173" w:rsidRDefault="00375173" w:rsidP="00B9160D">
      <w:pPr>
        <w:pStyle w:val="teiab"/>
      </w:pPr>
      <w:r w:rsidRPr="00EE41ED">
        <w:rPr>
          <w:rStyle w:val="teipersName"/>
        </w:rPr>
        <w:t>Eiva</w:t>
      </w:r>
      <w:r>
        <w:t xml:space="preserve"> vidi jaboko poselej</w:t>
      </w:r>
      <w:r>
        <w:br/>
        <w:t>zdrejva vt</w:t>
      </w:r>
      <w:r w:rsidR="00EE41ED">
        <w:t>e</w:t>
      </w:r>
      <w:r>
        <w:t>rgne i zobmi jo</w:t>
      </w:r>
      <w:r>
        <w:br/>
        <w:t xml:space="preserve">vgejse, i pojejse i </w:t>
      </w:r>
      <w:r w:rsidRPr="00EE41ED">
        <w:rPr>
          <w:rStyle w:val="teipersName"/>
        </w:rPr>
        <w:t>Adama</w:t>
      </w:r>
      <w:r>
        <w:t xml:space="preserve"> da</w:t>
      </w:r>
      <w:r w:rsidRPr="005F5F59">
        <w:t>ſ</w:t>
      </w:r>
      <w:r>
        <w:t>se</w:t>
      </w:r>
      <w:r>
        <w:br/>
        <w:t>i on jell je, i taki je vgrejsil.</w:t>
      </w:r>
    </w:p>
    <w:p w:rsidR="00375173" w:rsidRDefault="00375173" w:rsidP="00EE41ED">
      <w:pPr>
        <w:pStyle w:val="teicatch-word"/>
      </w:pPr>
      <w:r>
        <w:t xml:space="preserve">Pogibleni </w:t>
      </w:r>
    </w:p>
    <w:p w:rsidR="00375173" w:rsidRDefault="00375173">
      <w:pPr>
        <w:spacing w:after="200"/>
      </w:pPr>
      <w:r>
        <w:br w:type="page"/>
      </w:r>
    </w:p>
    <w:p w:rsidR="00375173" w:rsidRDefault="00375173" w:rsidP="00CB243F">
      <w:r>
        <w:lastRenderedPageBreak/>
        <w:t>/58/</w:t>
      </w:r>
    </w:p>
    <w:p w:rsidR="00375173" w:rsidRDefault="00375173" w:rsidP="00EE41ED">
      <w:pPr>
        <w:pStyle w:val="teifwPageNum"/>
      </w:pPr>
      <w:r>
        <w:t>56.</w:t>
      </w:r>
    </w:p>
    <w:p w:rsidR="00375173" w:rsidRDefault="00375173" w:rsidP="00B9160D">
      <w:pPr>
        <w:pStyle w:val="teiab"/>
      </w:pPr>
      <w:r>
        <w:t>Pogibleni koukol teda szei-</w:t>
      </w:r>
      <w:r>
        <w:br/>
        <w:t>jal, gda je te vrag grejhe na nye</w:t>
      </w:r>
      <w:r>
        <w:br/>
        <w:t>vergel, cslecsje Dü</w:t>
      </w:r>
      <w:r w:rsidRPr="005F5F59">
        <w:t>ſ</w:t>
      </w:r>
      <w:r>
        <w:t>se ondi vsze</w:t>
      </w:r>
      <w:r>
        <w:br/>
        <w:t>pomouril, pravdo Bosjo gda nyima</w:t>
      </w:r>
      <w:r>
        <w:br/>
        <w:t>pre</w:t>
      </w:r>
      <w:r w:rsidRPr="005F5F59">
        <w:t>ſ</w:t>
      </w:r>
      <w:r>
        <w:t>ztoupil.</w:t>
      </w:r>
    </w:p>
    <w:p w:rsidR="00375173" w:rsidRDefault="00375173" w:rsidP="00B9160D">
      <w:pPr>
        <w:pStyle w:val="teiab"/>
      </w:pPr>
      <w:r>
        <w:t>Teda henya ta prava pravicza</w:t>
      </w:r>
      <w:r>
        <w:br/>
        <w:t>povnousa sze grejh hamis kri-</w:t>
      </w:r>
      <w:r>
        <w:br/>
        <w:t>vicza, ra</w:t>
      </w:r>
      <w:r w:rsidRPr="005F5F59">
        <w:t>ſ</w:t>
      </w:r>
      <w:r>
        <w:t>zerdi sze Boug szveta</w:t>
      </w:r>
      <w:r>
        <w:br/>
        <w:t>Troicza nye kastiga itak Boug-</w:t>
      </w:r>
      <w:r>
        <w:br/>
        <w:t>pravicza.</w:t>
      </w:r>
    </w:p>
    <w:p w:rsidR="00375173" w:rsidRDefault="00375173" w:rsidP="00B9160D">
      <w:pPr>
        <w:pStyle w:val="teiab"/>
      </w:pPr>
      <w:r>
        <w:t>Teda csleka kak tata vün</w:t>
      </w:r>
      <w:r>
        <w:br/>
        <w:t>zverse, i zograda vün sztira i</w:t>
      </w:r>
      <w:r>
        <w:br/>
        <w:t>prekle</w:t>
      </w:r>
      <w:r w:rsidR="003F0B03">
        <w:t xml:space="preserve"> za nezahvalno</w:t>
      </w:r>
      <w:r w:rsidR="003F0B03" w:rsidRPr="005F5F59">
        <w:t>ſ</w:t>
      </w:r>
      <w:r w:rsidR="003F0B03">
        <w:t>zt nyega</w:t>
      </w:r>
      <w:r w:rsidR="003F0B03">
        <w:br/>
        <w:t>vün verse, na veliko delo rob-</w:t>
      </w:r>
      <w:r w:rsidR="003F0B03">
        <w:br/>
        <w:t>sztvo verse.</w:t>
      </w:r>
    </w:p>
    <w:p w:rsidR="003F0B03" w:rsidRDefault="003F0B03" w:rsidP="00B9160D">
      <w:pPr>
        <w:pStyle w:val="teiab"/>
      </w:pPr>
      <w:r>
        <w:t>Pre</w:t>
      </w:r>
      <w:r w:rsidRPr="005F5F59">
        <w:t>ſ</w:t>
      </w:r>
      <w:r>
        <w:t>ztopnika zvüna sze i</w:t>
      </w:r>
      <w:r>
        <w:br/>
        <w:t>klatita na glad sejo tou vnou-</w:t>
      </w:r>
      <w:r>
        <w:br/>
        <w:t>g</w:t>
      </w:r>
      <w:r w:rsidR="00EE41ED">
        <w:t>o prideta, nenavajeno delo za-</w:t>
      </w:r>
      <w:r w:rsidR="00EE41ED">
        <w:br/>
        <w:t>c</w:t>
      </w:r>
      <w:r>
        <w:t>sneta, vsze nevolje saloszt-</w:t>
      </w:r>
      <w:r>
        <w:br/>
        <w:t>na sze vzela.</w:t>
      </w:r>
    </w:p>
    <w:p w:rsidR="003F0B03" w:rsidRDefault="003F0B03" w:rsidP="00B9160D">
      <w:pPr>
        <w:pStyle w:val="teiab"/>
      </w:pPr>
      <w:r>
        <w:t>Za szve grejhe vnougo szta</w:t>
      </w:r>
    </w:p>
    <w:p w:rsidR="003F0B03" w:rsidRDefault="003F0B03" w:rsidP="00EE41ED">
      <w:pPr>
        <w:pStyle w:val="teicatch-word"/>
      </w:pPr>
      <w:r>
        <w:t>terpel</w:t>
      </w:r>
    </w:p>
    <w:p w:rsidR="003F0B03" w:rsidRDefault="003F0B03">
      <w:pPr>
        <w:spacing w:after="200"/>
      </w:pPr>
      <w:r>
        <w:br w:type="page"/>
      </w:r>
    </w:p>
    <w:p w:rsidR="003F0B03" w:rsidRDefault="003F0B03" w:rsidP="00CB243F">
      <w:r>
        <w:lastRenderedPageBreak/>
        <w:t>/59/</w:t>
      </w:r>
    </w:p>
    <w:p w:rsidR="003F0B03" w:rsidRDefault="003F0B03" w:rsidP="00EE41ED">
      <w:pPr>
        <w:pStyle w:val="teifwPageNum"/>
      </w:pPr>
      <w:r>
        <w:t>57.</w:t>
      </w:r>
    </w:p>
    <w:p w:rsidR="003F0B03" w:rsidRDefault="003F0B03" w:rsidP="00B9160D">
      <w:pPr>
        <w:pStyle w:val="teiab"/>
      </w:pPr>
      <w:r>
        <w:t>terpela, ar szta terdno pokou-</w:t>
      </w:r>
      <w:r>
        <w:br/>
        <w:t>ro csinila, ali kaj szta grejhe,</w:t>
      </w:r>
      <w:r>
        <w:br/>
        <w:t>na sze vzela, grejhom placsa na</w:t>
      </w:r>
      <w:r>
        <w:br/>
        <w:t>na</w:t>
      </w:r>
      <w:r w:rsidRPr="005F5F59">
        <w:t>ſ</w:t>
      </w:r>
      <w:r>
        <w:t>z je szpadnola.</w:t>
      </w:r>
    </w:p>
    <w:p w:rsidR="003F0B03" w:rsidRDefault="003F0B03" w:rsidP="00B9160D">
      <w:pPr>
        <w:pStyle w:val="teiab"/>
      </w:pPr>
      <w:r>
        <w:t>Teda i</w:t>
      </w:r>
      <w:r w:rsidRPr="005F5F59">
        <w:t>ſ</w:t>
      </w:r>
      <w:r>
        <w:t>cse li dva csleka be-</w:t>
      </w:r>
      <w:r>
        <w:br/>
        <w:t>sztva, li dva szina stereszta,</w:t>
      </w:r>
      <w:r>
        <w:br/>
        <w:t>rodila, one dva sze med szebom</w:t>
      </w:r>
      <w:r>
        <w:br/>
        <w:t>szvadita Brata morecz jedem</w:t>
      </w:r>
      <w:r>
        <w:br/>
        <w:t>zmed nyih posztal.</w:t>
      </w:r>
    </w:p>
    <w:p w:rsidR="003F0B03" w:rsidRDefault="003F0B03" w:rsidP="00B9160D">
      <w:pPr>
        <w:pStyle w:val="teiab"/>
      </w:pPr>
      <w:r>
        <w:t>Vnouge, na na</w:t>
      </w:r>
      <w:r w:rsidRPr="005F5F59">
        <w:t>ſ</w:t>
      </w:r>
      <w:r>
        <w:t>z nevolje, prine-</w:t>
      </w:r>
      <w:r>
        <w:br/>
        <w:t>szli</w:t>
      </w:r>
      <w:r w:rsidR="0099273F">
        <w:t>, ar i taki kak szo razssirge-</w:t>
      </w:r>
      <w:r w:rsidR="0099273F">
        <w:br/>
        <w:t>n</w:t>
      </w:r>
      <w:r>
        <w:t>i na narode kak szo razdel</w:t>
      </w:r>
      <w:r w:rsidR="0099273F">
        <w:t>je-</w:t>
      </w:r>
      <w:r w:rsidR="0099273F">
        <w:br/>
        <w:t xml:space="preserve">ni, grejhi szo sze snyimi </w:t>
      </w:r>
      <w:r>
        <w:br/>
        <w:t>ra</w:t>
      </w:r>
      <w:r w:rsidRPr="005F5F59">
        <w:t>ſ</w:t>
      </w:r>
      <w:r>
        <w:t>sirili.</w:t>
      </w:r>
    </w:p>
    <w:p w:rsidR="003F0B03" w:rsidRDefault="003F0B03" w:rsidP="00B9160D">
      <w:pPr>
        <w:pStyle w:val="teiab"/>
      </w:pPr>
      <w:r>
        <w:t>Vezdaj te szvejt glih pun</w:t>
      </w:r>
      <w:r>
        <w:br/>
        <w:t>je Hüdobe, pouleg toga i bosje</w:t>
      </w:r>
      <w:r>
        <w:br/>
        <w:t>dobroute, kako pole ko puno</w:t>
      </w:r>
      <w:r>
        <w:br/>
        <w:t>psenicze ino med nyom tou</w:t>
      </w:r>
      <w:r>
        <w:br/>
        <w:t>vnougo koukola;</w:t>
      </w:r>
    </w:p>
    <w:p w:rsidR="003F0B03" w:rsidRDefault="003F0B03" w:rsidP="00B9160D">
      <w:pPr>
        <w:pStyle w:val="teiab"/>
      </w:pPr>
      <w:r>
        <w:t>Goszpodin Boug na setvo</w:t>
      </w:r>
      <w:r>
        <w:br/>
        <w:t>na</w:t>
      </w:r>
      <w:r w:rsidRPr="005F5F59">
        <w:t>ſ</w:t>
      </w:r>
      <w:r>
        <w:t>z</w:t>
      </w:r>
      <w:r w:rsidRPr="0099273F">
        <w:t xml:space="preserve"> </w:t>
      </w:r>
      <w:r w:rsidRPr="0099273F">
        <w:rPr>
          <w:rStyle w:val="teidel"/>
        </w:rPr>
        <w:t>c</w:t>
      </w:r>
      <w:r>
        <w:t>csaka hüde dobre siveti</w:t>
      </w:r>
    </w:p>
    <w:p w:rsidR="003F0B03" w:rsidRDefault="003F0B03" w:rsidP="0099273F">
      <w:pPr>
        <w:pStyle w:val="teicatch-word"/>
      </w:pPr>
      <w:r>
        <w:t>dopü</w:t>
      </w:r>
    </w:p>
    <w:p w:rsidR="003F0B03" w:rsidRDefault="003F0B03">
      <w:pPr>
        <w:spacing w:after="200"/>
      </w:pPr>
      <w:r>
        <w:br w:type="page"/>
      </w:r>
    </w:p>
    <w:p w:rsidR="003F0B03" w:rsidRDefault="003F0B03" w:rsidP="00CB243F">
      <w:r>
        <w:lastRenderedPageBreak/>
        <w:t>/60/</w:t>
      </w:r>
    </w:p>
    <w:p w:rsidR="003F0B03" w:rsidRDefault="003F0B03" w:rsidP="0099273F">
      <w:pPr>
        <w:pStyle w:val="teifwPageNum"/>
      </w:pPr>
      <w:r>
        <w:t>58.</w:t>
      </w:r>
    </w:p>
    <w:p w:rsidR="003F0B03" w:rsidRDefault="003F0B03" w:rsidP="00B9160D">
      <w:pPr>
        <w:pStyle w:val="teiab"/>
      </w:pPr>
      <w:r>
        <w:t>dopü</w:t>
      </w:r>
      <w:r w:rsidRPr="005F5F59">
        <w:t>ſ</w:t>
      </w:r>
      <w:r>
        <w:t>csa, pseniczo i koukol-</w:t>
      </w:r>
      <w:r>
        <w:br/>
        <w:t>ra</w:t>
      </w:r>
      <w:r w:rsidRPr="005F5F59">
        <w:t>ſ</w:t>
      </w:r>
      <w:r>
        <w:t>zti niha zosztrim szerpom</w:t>
      </w:r>
      <w:r>
        <w:br/>
        <w:t>vsze po seti on da.</w:t>
      </w:r>
    </w:p>
    <w:p w:rsidR="003F0B03" w:rsidRDefault="003F0B03" w:rsidP="00B9160D">
      <w:pPr>
        <w:pStyle w:val="teiab"/>
      </w:pPr>
      <w:r>
        <w:t>ti zdaj razmej, nad tim szerp-</w:t>
      </w:r>
      <w:r>
        <w:br/>
        <w:t>pom tou szmert, ali pa tou</w:t>
      </w:r>
      <w:r>
        <w:br/>
        <w:t>szerdito</w:t>
      </w:r>
      <w:r w:rsidRPr="005F5F59">
        <w:t>ſ</w:t>
      </w:r>
      <w:r>
        <w:t>zt Bosan</w:t>
      </w:r>
      <w:r w:rsidRPr="005F5F59">
        <w:t>ſ</w:t>
      </w:r>
      <w:r>
        <w:t>zko, kaj</w:t>
      </w:r>
      <w:r>
        <w:br/>
        <w:t>cslovecsjo dobrouto hüdoubo,</w:t>
      </w:r>
      <w:r>
        <w:br/>
        <w:t>doli senya koukoli pseni</w:t>
      </w:r>
      <w:r w:rsidRPr="0099273F">
        <w:rPr>
          <w:rStyle w:val="teidel"/>
        </w:rPr>
        <w:t>ſ</w:t>
      </w:r>
      <w:r>
        <w:t>czo.</w:t>
      </w:r>
    </w:p>
    <w:p w:rsidR="003F0B03" w:rsidRDefault="003F0B03" w:rsidP="00B9160D">
      <w:pPr>
        <w:pStyle w:val="teiab"/>
      </w:pPr>
      <w:r>
        <w:t>Oh kak dobro csleko sze</w:t>
      </w:r>
      <w:r>
        <w:br/>
        <w:t>je szmerti, szpomenouti i</w:t>
      </w:r>
      <w:r>
        <w:br/>
        <w:t>snyi bolezno</w:t>
      </w:r>
      <w:r w:rsidRPr="005F5F59">
        <w:t>ſ</w:t>
      </w:r>
      <w:r>
        <w:t>zti, i od vszake</w:t>
      </w:r>
      <w:r>
        <w:br/>
        <w:t>hüdoube henyati, i od szveczki</w:t>
      </w:r>
      <w:r>
        <w:br/>
        <w:t>vnougi zmein rusno</w:t>
      </w:r>
      <w:r w:rsidRPr="005F5F59">
        <w:t>ſ</w:t>
      </w:r>
      <w:r>
        <w:t>zti.</w:t>
      </w:r>
    </w:p>
    <w:p w:rsidR="003F0B03" w:rsidRDefault="0099273F" w:rsidP="00B9160D">
      <w:pPr>
        <w:pStyle w:val="teiab"/>
      </w:pPr>
      <w:r>
        <w:t>Z</w:t>
      </w:r>
      <w:r w:rsidR="003F0B03">
        <w:t xml:space="preserve"> veliki mouk ke nate pri-</w:t>
      </w:r>
      <w:r w:rsidR="003F0B03">
        <w:br/>
        <w:t>dejo, szpominaj</w:t>
      </w:r>
      <w:r w:rsidR="003F0B03" w:rsidRPr="0099273F">
        <w:rPr>
          <w:rStyle w:val="teidel"/>
        </w:rPr>
        <w:t>mo</w:t>
      </w:r>
      <w:r w:rsidR="003F0B03">
        <w:t xml:space="preserve"> sze i snyi</w:t>
      </w:r>
      <w:r w:rsidR="003F0B03">
        <w:br/>
        <w:t>raszipanya, od Dü</w:t>
      </w:r>
      <w:r w:rsidR="003F0B03" w:rsidRPr="005F5F59">
        <w:t>ſ</w:t>
      </w:r>
      <w:r w:rsidR="003F0B03">
        <w:t>se od Bouga</w:t>
      </w:r>
      <w:r w:rsidR="003F0B03">
        <w:br/>
        <w:t>odpadnyene v t</w:t>
      </w:r>
      <w:r>
        <w:t>ii</w:t>
      </w:r>
      <w:r w:rsidR="003F0B03">
        <w:t>ho zemlo dalko</w:t>
      </w:r>
      <w:r w:rsidR="003F0B03">
        <w:br/>
        <w:t>odhajanye.</w:t>
      </w:r>
    </w:p>
    <w:p w:rsidR="003F0B03" w:rsidRDefault="003F0B03" w:rsidP="00B9160D">
      <w:pPr>
        <w:pStyle w:val="teiab"/>
      </w:pPr>
      <w:r>
        <w:t>Szkalavu</w:t>
      </w:r>
      <w:r w:rsidRPr="005F5F59">
        <w:t>ſ</w:t>
      </w:r>
      <w:r>
        <w:t>za neznanoga</w:t>
      </w:r>
      <w:r>
        <w:br/>
        <w:t>voja, gde te doli dene szvega</w:t>
      </w:r>
      <w:r>
        <w:br/>
        <w:t>herpta, dobro zmi</w:t>
      </w:r>
      <w:r w:rsidRPr="005F5F59">
        <w:t>ſ</w:t>
      </w:r>
      <w:r>
        <w:t xml:space="preserve">zli sto ti </w:t>
      </w:r>
    </w:p>
    <w:p w:rsidR="00011BA5" w:rsidRDefault="003F0B03" w:rsidP="0099273F">
      <w:pPr>
        <w:pStyle w:val="teicatch-word"/>
      </w:pPr>
      <w:r>
        <w:t>bou tam</w:t>
      </w:r>
    </w:p>
    <w:p w:rsidR="00011BA5" w:rsidRDefault="00011BA5">
      <w:pPr>
        <w:spacing w:after="200"/>
      </w:pPr>
      <w:r>
        <w:br w:type="page"/>
      </w:r>
    </w:p>
    <w:p w:rsidR="003F0B03" w:rsidRDefault="00011BA5" w:rsidP="003F0B03">
      <w:r>
        <w:lastRenderedPageBreak/>
        <w:t>/61/</w:t>
      </w:r>
    </w:p>
    <w:p w:rsidR="00011BA5" w:rsidRDefault="00011BA5" w:rsidP="0099273F">
      <w:pPr>
        <w:pStyle w:val="teifwPageNum"/>
      </w:pPr>
      <w:r>
        <w:t>59.</w:t>
      </w:r>
    </w:p>
    <w:p w:rsidR="00011BA5" w:rsidRDefault="00011BA5" w:rsidP="00B9160D">
      <w:pPr>
        <w:pStyle w:val="teiab"/>
      </w:pPr>
      <w:r>
        <w:t>bou tam gazda, na</w:t>
      </w:r>
      <w:r w:rsidRPr="005F5F59">
        <w:t>ſ</w:t>
      </w:r>
      <w:r>
        <w:t>zala</w:t>
      </w:r>
      <w:r w:rsidRPr="005F5F59">
        <w:t>ſ</w:t>
      </w:r>
      <w:r>
        <w:t>si</w:t>
      </w:r>
      <w:r>
        <w:br/>
        <w:t>kak sto boute dersal.</w:t>
      </w:r>
    </w:p>
    <w:p w:rsidR="00011BA5" w:rsidRDefault="00011BA5" w:rsidP="00B9160D">
      <w:pPr>
        <w:pStyle w:val="teiab"/>
      </w:pPr>
      <w:r>
        <w:t>V steri kraj sze tva Düs-</w:t>
      </w:r>
      <w:r>
        <w:br/>
        <w:t>sa za ne</w:t>
      </w:r>
      <w:r w:rsidRPr="005F5F59">
        <w:t>ſ</w:t>
      </w:r>
      <w:r>
        <w:t>ze gori ali doli</w:t>
      </w:r>
      <w:r>
        <w:br/>
        <w:t xml:space="preserve">polosi sze csi za grejhe </w:t>
      </w:r>
      <w:r w:rsidRPr="005F5F59">
        <w:t>ſ</w:t>
      </w:r>
      <w:r>
        <w:t>z-</w:t>
      </w:r>
      <w:r>
        <w:br/>
        <w:t>kvariti sze hocse, csi za vö-</w:t>
      </w:r>
      <w:r>
        <w:br/>
        <w:t>ro zvelicsati sze scse;</w:t>
      </w:r>
    </w:p>
    <w:p w:rsidR="00011BA5" w:rsidRDefault="00011BA5" w:rsidP="00B9160D">
      <w:pPr>
        <w:pStyle w:val="teiab"/>
      </w:pPr>
      <w:r>
        <w:t>Zdaj vidimo kam nam</w:t>
      </w:r>
      <w:r>
        <w:br/>
        <w:t>teilo deno, ar kak mergye,</w:t>
      </w:r>
      <w:r>
        <w:br/>
        <w:t>kak merlino ne</w:t>
      </w:r>
      <w:r w:rsidRPr="005F5F59">
        <w:t>ſ</w:t>
      </w:r>
      <w:r>
        <w:t>zo, za szla-</w:t>
      </w:r>
      <w:r>
        <w:br/>
        <w:t>nino Kacsam cservom deno,</w:t>
      </w:r>
      <w:r>
        <w:br/>
        <w:t>v csernoj zemli potemneti dejo.</w:t>
      </w:r>
    </w:p>
    <w:p w:rsidR="00011BA5" w:rsidRDefault="0099273F" w:rsidP="00B9160D">
      <w:pPr>
        <w:pStyle w:val="teiab"/>
      </w:pPr>
      <w:r>
        <w:t>V csarnoj zeml</w:t>
      </w:r>
      <w:r w:rsidR="00011BA5">
        <w:t>i poczej-</w:t>
      </w:r>
      <w:r w:rsidR="00011BA5">
        <w:br/>
        <w:t>ra vsze teilo, na</w:t>
      </w:r>
      <w:r w:rsidR="00011BA5" w:rsidRPr="005F5F59">
        <w:t>ſ</w:t>
      </w:r>
      <w:r w:rsidR="00011BA5">
        <w:t>se csonte z</w:t>
      </w:r>
      <w:r w:rsidR="00011BA5">
        <w:br/>
        <w:t>groba sze vün zmecso, vidi-</w:t>
      </w:r>
      <w:r w:rsidR="00011BA5">
        <w:br/>
        <w:t>jo sze vu szmradi i vombi</w:t>
      </w:r>
      <w:r w:rsidR="00011BA5">
        <w:br/>
        <w:t>na</w:t>
      </w:r>
      <w:r w:rsidR="00011BA5" w:rsidRPr="005F5F59">
        <w:t>ſ</w:t>
      </w:r>
      <w:r w:rsidR="00011BA5">
        <w:t>se kou</w:t>
      </w:r>
      <w:r w:rsidR="00011BA5" w:rsidRPr="005F5F59">
        <w:t>ſ</w:t>
      </w:r>
      <w:r w:rsidR="00011BA5">
        <w:t>zti, v kosznyak sze</w:t>
      </w:r>
      <w:r w:rsidR="00011BA5">
        <w:br/>
        <w:t>zmecsejo.</w:t>
      </w:r>
    </w:p>
    <w:p w:rsidR="00011BA5" w:rsidRDefault="0099273F" w:rsidP="00B9160D">
      <w:pPr>
        <w:pStyle w:val="teiab"/>
      </w:pPr>
      <w:r>
        <w:t>Poglej kak zdaj</w:t>
      </w:r>
      <w:r w:rsidR="00011BA5">
        <w:t>, te cson-</w:t>
      </w:r>
      <w:r w:rsidR="00011BA5">
        <w:br/>
        <w:t>te mocsijo, ar szoudnyega dneva</w:t>
      </w:r>
      <w:r w:rsidR="00011BA5">
        <w:br/>
        <w:t>tam csakajo, velikoga imena.</w:t>
      </w:r>
    </w:p>
    <w:p w:rsidR="00011BA5" w:rsidRDefault="00011BA5" w:rsidP="0099273F">
      <w:pPr>
        <w:pStyle w:val="teicatch-word"/>
      </w:pPr>
      <w:r>
        <w:t>nescsej</w:t>
      </w:r>
      <w:r w:rsidR="0099273F">
        <w:t>o</w:t>
      </w:r>
    </w:p>
    <w:p w:rsidR="00011BA5" w:rsidRDefault="00011BA5">
      <w:pPr>
        <w:spacing w:after="200"/>
      </w:pPr>
      <w:r>
        <w:br w:type="page"/>
      </w:r>
    </w:p>
    <w:p w:rsidR="00011BA5" w:rsidRDefault="00011BA5" w:rsidP="003F0B03">
      <w:r>
        <w:lastRenderedPageBreak/>
        <w:t>/62/</w:t>
      </w:r>
    </w:p>
    <w:p w:rsidR="00011BA5" w:rsidRDefault="00011BA5" w:rsidP="0099273F">
      <w:pPr>
        <w:pStyle w:val="teifwPageNum"/>
      </w:pPr>
      <w:r>
        <w:t>60.</w:t>
      </w:r>
    </w:p>
    <w:p w:rsidR="00011BA5" w:rsidRDefault="00011BA5" w:rsidP="00B9160D">
      <w:pPr>
        <w:pStyle w:val="teiab"/>
      </w:pPr>
      <w:r>
        <w:t>ne</w:t>
      </w:r>
      <w:r w:rsidRPr="005F5F59">
        <w:t>ſ</w:t>
      </w:r>
      <w:r>
        <w:t>csejo, lepraj cslecsja cson-</w:t>
      </w:r>
      <w:r>
        <w:br/>
        <w:t>te sze zovejo.</w:t>
      </w:r>
    </w:p>
    <w:p w:rsidR="00011BA5" w:rsidRDefault="00011BA5" w:rsidP="00B9160D">
      <w:pPr>
        <w:pStyle w:val="teiab"/>
      </w:pPr>
      <w:r>
        <w:t>Ravno taksi obrasz szta</w:t>
      </w:r>
      <w:r>
        <w:br/>
      </w:r>
      <w:r w:rsidR="0099273F">
        <w:t>j</w:t>
      </w:r>
      <w:r>
        <w:t>mela, kako i mi jela szta i</w:t>
      </w:r>
      <w:r>
        <w:br/>
        <w:t>pila, dobro volno, salna i vesze-</w:t>
      </w:r>
      <w:r>
        <w:br/>
        <w:t>la, i mi boumo kak nyidva</w:t>
      </w:r>
      <w:r>
        <w:br/>
        <w:t>mertveczi.</w:t>
      </w:r>
    </w:p>
    <w:p w:rsidR="00011BA5" w:rsidRDefault="00011BA5" w:rsidP="00B9160D">
      <w:pPr>
        <w:pStyle w:val="teiab"/>
      </w:pPr>
      <w:r>
        <w:t>Jeden drügi i mi bers merje-</w:t>
      </w:r>
      <w:r>
        <w:br/>
        <w:t>mo</w:t>
      </w:r>
      <w:r w:rsidR="00F329F0">
        <w:t>, potemnemo, ino zegnijemo, v</w:t>
      </w:r>
      <w:r w:rsidR="00F329F0">
        <w:br/>
        <w:t>csontno, hiso escse mi sztoupimo,</w:t>
      </w:r>
      <w:r w:rsidR="00F329F0">
        <w:br/>
        <w:t>do pitanya Bouga tam csakamo.</w:t>
      </w:r>
    </w:p>
    <w:p w:rsidR="00F329F0" w:rsidRDefault="0099273F" w:rsidP="00B9160D">
      <w:pPr>
        <w:pStyle w:val="teiab"/>
      </w:pPr>
      <w:r>
        <w:t>Te psenicze vnosino z</w:t>
      </w:r>
      <w:r w:rsidR="00F329F0">
        <w:t>zprav-</w:t>
      </w:r>
      <w:r w:rsidR="00F329F0">
        <w:br/>
        <w:t>lanye, boude lüdi do szmerti</w:t>
      </w:r>
      <w:r w:rsidR="00F329F0">
        <w:br/>
        <w:t>sztanejnye, pred Kri</w:t>
      </w:r>
      <w:r w:rsidR="00F329F0" w:rsidRPr="005F5F59">
        <w:t>ſ</w:t>
      </w:r>
      <w:r w:rsidR="00F329F0">
        <w:t>ztu</w:t>
      </w:r>
      <w:r w:rsidR="00F329F0" w:rsidRPr="005F5F59">
        <w:t>ſ</w:t>
      </w:r>
      <w:r w:rsidR="00F329F0">
        <w:t>sa</w:t>
      </w:r>
      <w:r w:rsidR="00F329F0">
        <w:br/>
        <w:t>na zoucsi sztoupanye, Düsno</w:t>
      </w:r>
      <w:r w:rsidR="00F329F0">
        <w:br/>
        <w:t>Telno vküpe prebivanye.</w:t>
      </w:r>
    </w:p>
    <w:p w:rsidR="00F329F0" w:rsidRDefault="00F329F0" w:rsidP="00B9160D">
      <w:pPr>
        <w:pStyle w:val="teiab"/>
      </w:pPr>
      <w:r>
        <w:t>Plemeniti Angyelje pridejo,</w:t>
      </w:r>
      <w:r>
        <w:br/>
        <w:t>teda oni terdno ztrobintüjo, nad</w:t>
      </w:r>
      <w:r>
        <w:br/>
        <w:t>troböntom trepetati scsejo,</w:t>
      </w:r>
      <w:r>
        <w:br/>
        <w:t>neba zemla sztra</w:t>
      </w:r>
      <w:r w:rsidRPr="005F5F59">
        <w:t>ſ</w:t>
      </w:r>
      <w:r>
        <w:t>siti sze</w:t>
      </w:r>
      <w:r>
        <w:br/>
        <w:t>scsejo.</w:t>
      </w:r>
    </w:p>
    <w:p w:rsidR="00F329F0" w:rsidRDefault="00F329F0" w:rsidP="00B9160D">
      <w:pPr>
        <w:pStyle w:val="teiab"/>
      </w:pPr>
      <w:r>
        <w:t>Med tejm boude veliko</w:t>
      </w:r>
    </w:p>
    <w:p w:rsidR="00F329F0" w:rsidRDefault="00F329F0" w:rsidP="0099273F">
      <w:pPr>
        <w:pStyle w:val="teicatch-word"/>
      </w:pPr>
      <w:r>
        <w:t>potr</w:t>
      </w:r>
    </w:p>
    <w:p w:rsidR="00F329F0" w:rsidRDefault="00F329F0">
      <w:pPr>
        <w:spacing w:after="200"/>
      </w:pPr>
      <w:r>
        <w:br w:type="page"/>
      </w:r>
    </w:p>
    <w:p w:rsidR="00F329F0" w:rsidRDefault="00F329F0" w:rsidP="003F0B03">
      <w:r>
        <w:lastRenderedPageBreak/>
        <w:t>/63/</w:t>
      </w:r>
    </w:p>
    <w:p w:rsidR="00F329F0" w:rsidRDefault="00F329F0" w:rsidP="0099273F">
      <w:pPr>
        <w:pStyle w:val="teifwPageNum"/>
      </w:pPr>
      <w:r>
        <w:t>61.</w:t>
      </w:r>
    </w:p>
    <w:p w:rsidR="00F329F0" w:rsidRDefault="00F329F0" w:rsidP="00B9160D">
      <w:pPr>
        <w:pStyle w:val="teiab"/>
      </w:pPr>
      <w:r>
        <w:t>potrejnye, vszake sztvari, pre-</w:t>
      </w:r>
      <w:r>
        <w:br/>
        <w:t>sztra</w:t>
      </w:r>
      <w:r w:rsidRPr="005F5F59">
        <w:t>ſ</w:t>
      </w:r>
      <w:r>
        <w:t>sno roupanye, kameni</w:t>
      </w:r>
      <w:r>
        <w:br/>
        <w:t>gour nyih doli rü</w:t>
      </w:r>
      <w:r w:rsidRPr="005F5F59">
        <w:t>ſ</w:t>
      </w:r>
      <w:r>
        <w:t>senye, i viszou-</w:t>
      </w:r>
      <w:r>
        <w:br/>
        <w:t>ke nebe, vküp zvejznenye.</w:t>
      </w:r>
    </w:p>
    <w:p w:rsidR="00F329F0" w:rsidRDefault="00F329F0" w:rsidP="00B9160D">
      <w:pPr>
        <w:pStyle w:val="teiab"/>
      </w:pPr>
      <w:r>
        <w:t>Sztari gradi palacse szka-</w:t>
      </w:r>
      <w:r>
        <w:br/>
        <w:t>plejo, Türmi brejgi, raszpokati</w:t>
      </w:r>
      <w:r>
        <w:br/>
        <w:t>scsejo, terdne zemle krajine</w:t>
      </w:r>
      <w:r>
        <w:br/>
        <w:t>pobegno, zemle skrinye v</w:t>
      </w:r>
      <w:r w:rsidRPr="005F5F59">
        <w:t>ſ</w:t>
      </w:r>
      <w:r>
        <w:t>ze</w:t>
      </w:r>
      <w:r>
        <w:br/>
        <w:t>sze vün zmecsejo.</w:t>
      </w:r>
    </w:p>
    <w:p w:rsidR="00F329F0" w:rsidRDefault="00F329F0" w:rsidP="00B9160D">
      <w:pPr>
        <w:pStyle w:val="teiab"/>
      </w:pPr>
      <w:r>
        <w:t>Trepetlivo muvlenye scse biti</w:t>
      </w:r>
      <w:r>
        <w:br/>
        <w:t>i na mourgyi szuncze csüti</w:t>
      </w:r>
      <w:r w:rsidR="00682B46">
        <w:t xml:space="preserve"> </w:t>
      </w:r>
      <w:r>
        <w:t>ho-</w:t>
      </w:r>
      <w:r>
        <w:br/>
        <w:t>cse</w:t>
      </w:r>
      <w:r w:rsidR="00682B46">
        <w:t>, od bojazni scsejo mrejti</w:t>
      </w:r>
      <w:r w:rsidR="00682B46">
        <w:br/>
        <w:t>lidi</w:t>
      </w:r>
      <w:r>
        <w:t>e, na tom szvejti vsza</w:t>
      </w:r>
      <w:r>
        <w:br/>
        <w:t>prejti hocsejo.</w:t>
      </w:r>
    </w:p>
    <w:p w:rsidR="00F329F0" w:rsidRDefault="00F329F0" w:rsidP="00B9160D">
      <w:pPr>
        <w:pStyle w:val="teiab"/>
      </w:pPr>
      <w:r>
        <w:t>Med tejm toga neba bou</w:t>
      </w:r>
      <w:r>
        <w:br/>
        <w:t>trejszkala, vidila sze bou</w:t>
      </w:r>
      <w:r>
        <w:br/>
        <w:t>velika Bliszancza, szuncze</w:t>
      </w:r>
      <w:r>
        <w:br/>
        <w:t>mejszecz v kervi bo plavali,</w:t>
      </w:r>
      <w:r>
        <w:br/>
        <w:t>i te zvejzde vsze bou potemje-</w:t>
      </w:r>
      <w:r>
        <w:br/>
        <w:t>ne.</w:t>
      </w:r>
    </w:p>
    <w:p w:rsidR="00F329F0" w:rsidRDefault="00F329F0" w:rsidP="00682B46">
      <w:pPr>
        <w:pStyle w:val="teicatch-word"/>
      </w:pPr>
      <w:r>
        <w:t>Csüdn</w:t>
      </w:r>
    </w:p>
    <w:p w:rsidR="00F329F0" w:rsidRDefault="00F329F0">
      <w:pPr>
        <w:spacing w:after="200"/>
      </w:pPr>
      <w:r>
        <w:br w:type="page"/>
      </w:r>
    </w:p>
    <w:p w:rsidR="00F329F0" w:rsidRDefault="00F329F0" w:rsidP="003F0B03">
      <w:r>
        <w:lastRenderedPageBreak/>
        <w:t>/64/</w:t>
      </w:r>
    </w:p>
    <w:p w:rsidR="00F329F0" w:rsidRDefault="00F329F0" w:rsidP="00682B46">
      <w:pPr>
        <w:pStyle w:val="teifwPageNum"/>
      </w:pPr>
      <w:r>
        <w:t>62.</w:t>
      </w:r>
    </w:p>
    <w:p w:rsidR="00F329F0" w:rsidRDefault="00F329F0" w:rsidP="00B9160D">
      <w:pPr>
        <w:pStyle w:val="teiab"/>
      </w:pPr>
      <w:r>
        <w:t>Csüdna dela, bo z nebe ka-</w:t>
      </w:r>
      <w:r>
        <w:br/>
        <w:t>pala, plamne sztrejle od kibo</w:t>
      </w:r>
      <w:r>
        <w:br/>
        <w:t>vusgano, na tom szvejti gde</w:t>
      </w:r>
      <w:r>
        <w:br/>
        <w:t>koli kaj jeszte, ober vszejh</w:t>
      </w:r>
      <w:r>
        <w:br/>
        <w:t>gour veksi plamen boude;</w:t>
      </w:r>
    </w:p>
    <w:p w:rsidR="00F329F0" w:rsidRDefault="00F329F0" w:rsidP="00B9160D">
      <w:pPr>
        <w:pStyle w:val="teiab"/>
      </w:pPr>
      <w:r>
        <w:t>Potom na prej Angyelje,</w:t>
      </w:r>
      <w:r>
        <w:br/>
        <w:t>sztoupijo, mertvim lüdem teda</w:t>
      </w:r>
      <w:r>
        <w:br/>
        <w:t>zapoveijo, da na nouge vszi go-</w:t>
      </w:r>
      <w:r>
        <w:br/>
        <w:t>ri sztanejo, na szoudbo vszi</w:t>
      </w:r>
      <w:r>
        <w:br/>
        <w:t>da na prej sztoupijo.</w:t>
      </w:r>
    </w:p>
    <w:p w:rsidR="00F329F0" w:rsidRDefault="00F329F0" w:rsidP="00B9160D">
      <w:pPr>
        <w:pStyle w:val="teiab"/>
      </w:pPr>
      <w:r>
        <w:t>Krouto terdno boude tou</w:t>
      </w:r>
      <w:r>
        <w:br/>
        <w:t>kricsanye, trombitüvanje zapo-</w:t>
      </w:r>
      <w:r>
        <w:br/>
        <w:t>vejdanye, ar na pekel boude</w:t>
      </w:r>
      <w:r>
        <w:br/>
        <w:t>prepadnejnye, a v nebesza bode</w:t>
      </w:r>
      <w:r>
        <w:br/>
        <w:t>pout davanye.</w:t>
      </w:r>
    </w:p>
    <w:p w:rsidR="00F329F0" w:rsidRDefault="00F329F0" w:rsidP="00B9160D">
      <w:pPr>
        <w:pStyle w:val="teiab"/>
      </w:pPr>
      <w:r>
        <w:t>Mertvi ludje, szvoj praih</w:t>
      </w:r>
      <w:r>
        <w:br/>
        <w:t>pograbijo, szvoje csonte gori z</w:t>
      </w:r>
      <w:r>
        <w:br/>
        <w:t>szpoberejo, na szva teila cson</w:t>
      </w:r>
      <w:r>
        <w:br/>
        <w:t>te szi szpravijo, i Dü</w:t>
      </w:r>
      <w:r w:rsidRPr="005F5F59">
        <w:t>ſ</w:t>
      </w:r>
      <w:r>
        <w:t>sicze, vu</w:t>
      </w:r>
      <w:r>
        <w:br/>
        <w:t>nye pü</w:t>
      </w:r>
      <w:r w:rsidRPr="005F5F59">
        <w:t>ſ</w:t>
      </w:r>
      <w:r>
        <w:t>ztijo.</w:t>
      </w:r>
    </w:p>
    <w:p w:rsidR="00F329F0" w:rsidRDefault="00F329F0" w:rsidP="00682B46">
      <w:pPr>
        <w:pStyle w:val="teicatch-word"/>
      </w:pPr>
      <w:r>
        <w:t>Od nut</w:t>
      </w:r>
    </w:p>
    <w:p w:rsidR="00F329F0" w:rsidRDefault="00F329F0">
      <w:pPr>
        <w:spacing w:after="200"/>
      </w:pPr>
      <w:r>
        <w:br w:type="page"/>
      </w:r>
    </w:p>
    <w:p w:rsidR="00F329F0" w:rsidRDefault="00F329F0" w:rsidP="003F0B03">
      <w:r>
        <w:lastRenderedPageBreak/>
        <w:t>/65/</w:t>
      </w:r>
    </w:p>
    <w:p w:rsidR="00F329F0" w:rsidRDefault="00F329F0" w:rsidP="00A70598">
      <w:pPr>
        <w:pStyle w:val="teifwPageNum"/>
      </w:pPr>
      <w:r>
        <w:t>63.</w:t>
      </w:r>
    </w:p>
    <w:p w:rsidR="00F329F0" w:rsidRDefault="00F329F0" w:rsidP="00B9160D">
      <w:pPr>
        <w:pStyle w:val="teiab"/>
      </w:pPr>
      <w:r>
        <w:t>Od nut zgora sze Dü</w:t>
      </w:r>
      <w:r w:rsidRPr="005F5F59">
        <w:t>ſ</w:t>
      </w:r>
      <w:r>
        <w:t>se done-</w:t>
      </w:r>
      <w:r>
        <w:br/>
      </w:r>
      <w:r w:rsidRPr="005F5F59">
        <w:t>ſ</w:t>
      </w:r>
      <w:r>
        <w:t>zo, od Angyelov v Teila sze pi-</w:t>
      </w:r>
      <w:r>
        <w:br/>
        <w:t>sztijo, i zpekla sze, Dü</w:t>
      </w:r>
      <w:r w:rsidRPr="005F5F59">
        <w:t>ſ</w:t>
      </w:r>
      <w:r>
        <w:t>se vün</w:t>
      </w:r>
      <w:r>
        <w:br/>
        <w:t>prineszo od vragov sze vu teila</w:t>
      </w:r>
      <w:r>
        <w:br/>
        <w:t>pi</w:t>
      </w:r>
      <w:r w:rsidRPr="005F5F59">
        <w:t>ſ</w:t>
      </w:r>
      <w:r>
        <w:t>ztijo.</w:t>
      </w:r>
    </w:p>
    <w:p w:rsidR="00F329F0" w:rsidRDefault="00F329F0" w:rsidP="00B9160D">
      <w:pPr>
        <w:pStyle w:val="teiab"/>
      </w:pPr>
      <w:r>
        <w:t>Med velikim ognyom</w:t>
      </w:r>
      <w:r w:rsidR="002A3ED9">
        <w:t xml:space="preserve"> lud-</w:t>
      </w:r>
      <w:r w:rsidR="002A3ED9">
        <w:br/>
        <w:t>je vnougi, v</w:t>
      </w:r>
      <w:r w:rsidR="002A3ED9" w:rsidRPr="005F5F59">
        <w:t>ſ</w:t>
      </w:r>
      <w:r w:rsidR="002A3ED9">
        <w:t>zi narodi lü</w:t>
      </w:r>
      <w:r w:rsidR="002A3ED9" w:rsidRPr="005F5F59">
        <w:t>ſ</w:t>
      </w:r>
      <w:r w:rsidR="002A3ED9">
        <w:t>ztva</w:t>
      </w:r>
      <w:r w:rsidR="002A3ED9">
        <w:br/>
        <w:t>sztano gori, kerscseniczi ino</w:t>
      </w:r>
      <w:r w:rsidR="002A3ED9">
        <w:br/>
        <w:t>Heretniczi v</w:t>
      </w:r>
      <w:r w:rsidR="002A3ED9" w:rsidRPr="005F5F59">
        <w:t>ſ</w:t>
      </w:r>
      <w:r w:rsidR="002A3ED9">
        <w:t>zega szvejta vörni</w:t>
      </w:r>
      <w:r w:rsidR="002A3ED9">
        <w:br/>
        <w:t>i ne vörni.</w:t>
      </w:r>
    </w:p>
    <w:p w:rsidR="002A3ED9" w:rsidRDefault="002A3ED9" w:rsidP="00B9160D">
      <w:pPr>
        <w:pStyle w:val="teiab"/>
      </w:pPr>
      <w:r>
        <w:t>Oh kak leip</w:t>
      </w:r>
      <w:r w:rsidR="00A70598" w:rsidRPr="00A70598">
        <w:rPr>
          <w:rStyle w:val="teidel"/>
        </w:rPr>
        <w:t>a</w:t>
      </w:r>
      <w:r w:rsidRPr="00A70598">
        <w:rPr>
          <w:rStyle w:val="teiadd"/>
        </w:rPr>
        <w:t>ij</w:t>
      </w:r>
      <w:r>
        <w:t>, ti vörni</w:t>
      </w:r>
      <w:r>
        <w:br/>
        <w:t>sztanejo, v teili v dü</w:t>
      </w:r>
      <w:r w:rsidRPr="005F5F59">
        <w:t>ſ</w:t>
      </w:r>
      <w:r>
        <w:t>si veszeli</w:t>
      </w:r>
      <w:r>
        <w:br/>
        <w:t>boudejo, ar itak sze aldüvati</w:t>
      </w:r>
      <w:r>
        <w:br/>
        <w:t>scsejo, med Angyele ztuvari</w:t>
      </w:r>
      <w:r w:rsidRPr="005F5F59">
        <w:t>ſ</w:t>
      </w:r>
      <w:r>
        <w:t>sujejo.</w:t>
      </w:r>
    </w:p>
    <w:p w:rsidR="002A3ED9" w:rsidRDefault="002A3ED9" w:rsidP="00B9160D">
      <w:pPr>
        <w:pStyle w:val="teiab"/>
      </w:pPr>
      <w:r>
        <w:t>Oh kak rusni ti nevörni</w:t>
      </w:r>
      <w:r>
        <w:br/>
        <w:t>sztano, ar v szvem teili, vdü</w:t>
      </w:r>
      <w:r w:rsidRPr="005F5F59">
        <w:t>ſ</w:t>
      </w:r>
      <w:r>
        <w:t>si</w:t>
      </w:r>
      <w:r>
        <w:br/>
        <w:t>salo</w:t>
      </w:r>
      <w:r w:rsidRPr="005F5F59">
        <w:t>ſ</w:t>
      </w:r>
      <w:r>
        <w:t>ztni bo, ar gda sze se oni</w:t>
      </w:r>
      <w:r>
        <w:br/>
        <w:t>vszi preklejo, z vragmi sze vszi</w:t>
      </w:r>
      <w:r>
        <w:br/>
        <w:t>sztu vari</w:t>
      </w:r>
      <w:r w:rsidRPr="005F5F59">
        <w:t>ſ</w:t>
      </w:r>
      <w:r>
        <w:t>sujejo.</w:t>
      </w:r>
    </w:p>
    <w:p w:rsidR="002A3ED9" w:rsidRDefault="002A3ED9" w:rsidP="00B9160D">
      <w:pPr>
        <w:pStyle w:val="teiab"/>
      </w:pPr>
      <w:r>
        <w:t>Ti prekleczi terdno bo,</w:t>
      </w:r>
      <w:r>
        <w:br/>
        <w:t>salosztni ar vu teili v dü</w:t>
      </w:r>
      <w:r w:rsidRPr="005F5F59">
        <w:t>ſ</w:t>
      </w:r>
      <w:r>
        <w:t>si</w:t>
      </w:r>
    </w:p>
    <w:p w:rsidR="002A3ED9" w:rsidRDefault="002A3ED9" w:rsidP="00A70598">
      <w:pPr>
        <w:pStyle w:val="teicatch-word"/>
      </w:pPr>
      <w:r>
        <w:t>bo terpe</w:t>
      </w:r>
    </w:p>
    <w:p w:rsidR="002A3ED9" w:rsidRDefault="002A3ED9">
      <w:pPr>
        <w:spacing w:after="200"/>
      </w:pPr>
      <w:r>
        <w:br w:type="page"/>
      </w:r>
    </w:p>
    <w:p w:rsidR="002A3ED9" w:rsidRDefault="002A3ED9" w:rsidP="003F0B03">
      <w:r>
        <w:lastRenderedPageBreak/>
        <w:t>/66/</w:t>
      </w:r>
    </w:p>
    <w:p w:rsidR="002A3ED9" w:rsidRDefault="002A3ED9" w:rsidP="00A70598">
      <w:pPr>
        <w:pStyle w:val="teifwPageNum"/>
      </w:pPr>
      <w:r>
        <w:t>64.</w:t>
      </w:r>
    </w:p>
    <w:p w:rsidR="002A3ED9" w:rsidRDefault="002A3ED9" w:rsidP="00B9160D">
      <w:pPr>
        <w:pStyle w:val="teiab"/>
      </w:pPr>
      <w:r>
        <w:t xml:space="preserve">bo terpeli, od ognya sze terdno </w:t>
      </w:r>
      <w:r w:rsidR="00A70598">
        <w:rPr>
          <w:rStyle w:val="teiunclear"/>
        </w:rPr>
        <w:t>s</w:t>
      </w:r>
      <w:r>
        <w:t>o</w:t>
      </w:r>
      <w:r>
        <w:br/>
        <w:t>goreli, od vragov sze terdno</w:t>
      </w:r>
      <w:r>
        <w:br/>
        <w:t>mantrali.</w:t>
      </w:r>
    </w:p>
    <w:p w:rsidR="002A3ED9" w:rsidRDefault="002A3ED9" w:rsidP="00B9160D">
      <w:pPr>
        <w:pStyle w:val="teiab"/>
      </w:pPr>
      <w:r>
        <w:t>Notak sztolczi, boudo po</w:t>
      </w:r>
      <w:r w:rsidR="00A70598">
        <w:t>sztav-</w:t>
      </w:r>
      <w:r w:rsidR="00A70598">
        <w:br/>
        <w:t>leni, od Angyelov vküpe b</w:t>
      </w:r>
      <w:r>
        <w:t>ou sz-</w:t>
      </w:r>
      <w:r>
        <w:br/>
        <w:t>pravleni, po</w:t>
      </w:r>
      <w:r w:rsidRPr="005F5F59">
        <w:t>ſ</w:t>
      </w:r>
      <w:r>
        <w:t xml:space="preserve">ztavleni na </w:t>
      </w:r>
      <w:r w:rsidRPr="00A70598">
        <w:rPr>
          <w:rStyle w:val="teiplaceName"/>
        </w:rPr>
        <w:t>Oliveth</w:t>
      </w:r>
      <w:r>
        <w:br/>
        <w:t>gori, vuke szveczi notri bo</w:t>
      </w:r>
      <w:r>
        <w:br/>
        <w:t>szedeli.</w:t>
      </w:r>
    </w:p>
    <w:p w:rsidR="002A3ED9" w:rsidRDefault="002A3ED9" w:rsidP="00B9160D">
      <w:pPr>
        <w:pStyle w:val="teiab"/>
      </w:pPr>
      <w:r>
        <w:t>Premi</w:t>
      </w:r>
      <w:r w:rsidRPr="005F5F59">
        <w:t>ſ</w:t>
      </w:r>
      <w:r>
        <w:t>zli da ar v nebi ti</w:t>
      </w:r>
      <w:r>
        <w:br/>
        <w:t>szveczi, tak vszi jeszo kak zveli-</w:t>
      </w:r>
      <w:r>
        <w:br/>
        <w:t>csani Dühi, ali szletka popita-</w:t>
      </w:r>
      <w:r>
        <w:br/>
        <w:t>nom dnevi, z dü</w:t>
      </w:r>
      <w:r w:rsidRPr="005F5F59">
        <w:t>ſ</w:t>
      </w:r>
      <w:r>
        <w:t>som z teilom bou-</w:t>
      </w:r>
      <w:r>
        <w:br/>
        <w:t>do zvelicsani.</w:t>
      </w:r>
    </w:p>
    <w:p w:rsidR="002A3ED9" w:rsidRDefault="002A3ED9" w:rsidP="00B9160D">
      <w:pPr>
        <w:pStyle w:val="teiab"/>
      </w:pPr>
      <w:r>
        <w:t>Poglej i tou ar zmosna Bouga</w:t>
      </w:r>
      <w:r>
        <w:br/>
        <w:t>szin, ki je v</w:t>
      </w:r>
      <w:r w:rsidRPr="005F5F59">
        <w:t>ſ</w:t>
      </w:r>
      <w:r>
        <w:t>zejh szercz Rihtar</w:t>
      </w:r>
      <w:r>
        <w:br/>
        <w:t>ino grüntar, ki je po</w:t>
      </w:r>
      <w:r w:rsidRPr="005F5F59">
        <w:t>ſ</w:t>
      </w:r>
      <w:r>
        <w:t>ztal odkü-</w:t>
      </w:r>
      <w:r>
        <w:br/>
        <w:t>pitel lü</w:t>
      </w:r>
      <w:r w:rsidRPr="005F5F59">
        <w:t>ſ</w:t>
      </w:r>
      <w:r>
        <w:t>ztva, i on boude nas</w:t>
      </w:r>
      <w:r>
        <w:br/>
        <w:t>jedini szodecz.</w:t>
      </w:r>
    </w:p>
    <w:p w:rsidR="002A3ED9" w:rsidRDefault="002A3ED9" w:rsidP="00B9160D">
      <w:pPr>
        <w:pStyle w:val="teiab"/>
      </w:pPr>
      <w:r>
        <w:t xml:space="preserve">Dobri </w:t>
      </w:r>
      <w:r w:rsidRPr="00AF4924">
        <w:rPr>
          <w:rStyle w:val="teipersName"/>
        </w:rPr>
        <w:t>Jezus</w:t>
      </w:r>
      <w:r>
        <w:t xml:space="preserve"> z vnougimi szve-</w:t>
      </w:r>
      <w:r>
        <w:br/>
        <w:t>timi, i z Angyelmi szvetimi sere-</w:t>
      </w:r>
      <w:r>
        <w:br/>
        <w:t>gmi, kako te kral zvnougimi</w:t>
      </w:r>
      <w:r>
        <w:br/>
        <w:t>vitezmi, i te szodecz szpri</w:t>
      </w:r>
      <w:r w:rsidRPr="005F5F59">
        <w:t>ſ</w:t>
      </w:r>
      <w:r>
        <w:t>se-</w:t>
      </w:r>
    </w:p>
    <w:p w:rsidR="002A3ED9" w:rsidRDefault="002A3ED9" w:rsidP="00AF4924">
      <w:pPr>
        <w:pStyle w:val="teicatch-word"/>
      </w:pPr>
      <w:r>
        <w:t>sztnimi</w:t>
      </w:r>
    </w:p>
    <w:p w:rsidR="002A3ED9" w:rsidRDefault="002A3ED9">
      <w:pPr>
        <w:spacing w:after="200"/>
      </w:pPr>
      <w:r>
        <w:br w:type="page"/>
      </w:r>
    </w:p>
    <w:p w:rsidR="002A3ED9" w:rsidRDefault="002A3ED9" w:rsidP="003F0B03">
      <w:r>
        <w:lastRenderedPageBreak/>
        <w:t>/66/</w:t>
      </w:r>
    </w:p>
    <w:p w:rsidR="002A3ED9" w:rsidRDefault="002A3ED9" w:rsidP="00AF4924">
      <w:pPr>
        <w:pStyle w:val="teifwPageNum"/>
      </w:pPr>
      <w:r>
        <w:t>65.</w:t>
      </w:r>
    </w:p>
    <w:p w:rsidR="002A3ED9" w:rsidRDefault="002A3ED9" w:rsidP="00B9160D">
      <w:pPr>
        <w:pStyle w:val="teiab"/>
      </w:pPr>
      <w:r>
        <w:t>sztnimi ludmi.</w:t>
      </w:r>
    </w:p>
    <w:p w:rsidR="00764544" w:rsidRDefault="002A3ED9" w:rsidP="00B9160D">
      <w:pPr>
        <w:pStyle w:val="teiab"/>
      </w:pPr>
      <w:r>
        <w:t>Sztra</w:t>
      </w:r>
      <w:r w:rsidRPr="005F5F59">
        <w:t>ſ</w:t>
      </w:r>
      <w:r>
        <w:t xml:space="preserve">snom </w:t>
      </w:r>
      <w:r w:rsidR="00764544">
        <w:t>tvojom zmosno</w:t>
      </w:r>
      <w:r w:rsidR="00764544" w:rsidRPr="005F5F59">
        <w:t>ſ</w:t>
      </w:r>
      <w:r w:rsidR="00764544">
        <w:t>ztjom</w:t>
      </w:r>
      <w:r w:rsidR="00764544">
        <w:br/>
        <w:t>ti prides, poulek nyih, pravicze</w:t>
      </w:r>
      <w:r w:rsidR="00764544">
        <w:br/>
        <w:t>vszejm placsas, z nebe</w:t>
      </w:r>
      <w:r w:rsidR="00764544" w:rsidRPr="005F5F59">
        <w:t>ſ</w:t>
      </w:r>
      <w:r w:rsidR="00764544">
        <w:t>zkoga</w:t>
      </w:r>
      <w:r w:rsidR="00764544">
        <w:br/>
        <w:t>orszaga radosztjom, notri pojdes,</w:t>
      </w:r>
      <w:r w:rsidR="00764544">
        <w:br/>
        <w:t>szti verni vnosinom.</w:t>
      </w:r>
    </w:p>
    <w:p w:rsidR="00764544" w:rsidRDefault="00764544" w:rsidP="00B9160D">
      <w:pPr>
        <w:pStyle w:val="teiab"/>
      </w:pPr>
      <w:r>
        <w:t>Na pitanye, doli vküpe, pri-</w:t>
      </w:r>
      <w:r>
        <w:br/>
        <w:t>des, i szvetimi vu sztolecz ti szedes</w:t>
      </w:r>
      <w:r>
        <w:br/>
        <w:t>kako szodecz vu rejcsi o</w:t>
      </w:r>
      <w:r w:rsidRPr="005F5F59">
        <w:t>ſ</w:t>
      </w:r>
      <w:r>
        <w:t>z</w:t>
      </w:r>
      <w:r w:rsidR="00AF4924">
        <w:t>tanes,</w:t>
      </w:r>
      <w:r w:rsidR="00AF4924">
        <w:br/>
        <w:t>pravicsno vszej vpravdi d</w:t>
      </w:r>
      <w:r>
        <w:t>ilil boudes.</w:t>
      </w:r>
    </w:p>
    <w:p w:rsidR="00764544" w:rsidRDefault="00764544" w:rsidP="00B9160D">
      <w:pPr>
        <w:pStyle w:val="teiab"/>
      </w:pPr>
      <w:r>
        <w:t>Na tvo szveto volja ti Angyel-</w:t>
      </w:r>
      <w:r>
        <w:br/>
        <w:t>je, na tom szvejti, na v</w:t>
      </w:r>
      <w:r w:rsidRPr="005F5F59">
        <w:t>ſ</w:t>
      </w:r>
      <w:r>
        <w:t>zake</w:t>
      </w:r>
      <w:r w:rsidR="00AF4924">
        <w:br/>
        <w:t>orszage, bejsali bo na vszake</w:t>
      </w:r>
      <w:r>
        <w:br/>
        <w:t>kraijne, na ve</w:t>
      </w:r>
      <w:r w:rsidRPr="005F5F59">
        <w:t>ſ</w:t>
      </w:r>
      <w:r>
        <w:t>znicze na vnou-</w:t>
      </w:r>
      <w:r>
        <w:br/>
        <w:t>ge vara</w:t>
      </w:r>
      <w:r w:rsidRPr="005F5F59">
        <w:t>ſ</w:t>
      </w:r>
      <w:r>
        <w:t>se.</w:t>
      </w:r>
    </w:p>
    <w:p w:rsidR="00764544" w:rsidRDefault="00764544" w:rsidP="00B9160D">
      <w:pPr>
        <w:pStyle w:val="teiab"/>
      </w:pPr>
      <w:r>
        <w:t>Bolse lidih gori szpoberejo,</w:t>
      </w:r>
      <w:r>
        <w:br/>
        <w:t>i po ednom no</w:t>
      </w:r>
      <w:r w:rsidRPr="005F5F59">
        <w:t>ſ</w:t>
      </w:r>
      <w:r>
        <w:t>zili bo v nebo, te</w:t>
      </w:r>
      <w:r>
        <w:br/>
        <w:t>blasene, i csi</w:t>
      </w:r>
      <w:r w:rsidRPr="005F5F59">
        <w:t>ſ</w:t>
      </w:r>
      <w:r>
        <w:t>zte, vsze vremo, a</w:t>
      </w:r>
      <w:r>
        <w:br/>
        <w:t>te hüde vragom vsze nihajo.</w:t>
      </w:r>
    </w:p>
    <w:p w:rsidR="00764544" w:rsidRDefault="00AF4924" w:rsidP="00B9160D">
      <w:pPr>
        <w:pStyle w:val="teiab"/>
      </w:pPr>
      <w:r>
        <w:t>Z</w:t>
      </w:r>
      <w:r w:rsidR="00764544">
        <w:t>lejpom cse</w:t>
      </w:r>
      <w:r w:rsidR="00764544" w:rsidRPr="005F5F59">
        <w:t>ſ</w:t>
      </w:r>
      <w:r w:rsidR="00764544">
        <w:t>ztjom te dobre bo</w:t>
      </w:r>
      <w:r w:rsidR="00764544">
        <w:br/>
        <w:t>ne</w:t>
      </w:r>
      <w:r w:rsidR="00764544" w:rsidRPr="005F5F59">
        <w:t>ſ</w:t>
      </w:r>
      <w:r w:rsidR="00764544">
        <w:t>zli, scsejo Bougi nye preporou-</w:t>
      </w:r>
    </w:p>
    <w:p w:rsidR="00764544" w:rsidRDefault="00764544" w:rsidP="00AF4924">
      <w:pPr>
        <w:pStyle w:val="teicatch-word"/>
      </w:pPr>
      <w:r>
        <w:t>csiti</w:t>
      </w:r>
    </w:p>
    <w:p w:rsidR="00764544" w:rsidRDefault="00764544">
      <w:pPr>
        <w:spacing w:after="200"/>
      </w:pPr>
      <w:r>
        <w:br w:type="page"/>
      </w:r>
    </w:p>
    <w:p w:rsidR="00764544" w:rsidRDefault="00764544" w:rsidP="003F0B03">
      <w:r>
        <w:lastRenderedPageBreak/>
        <w:t>/68/</w:t>
      </w:r>
    </w:p>
    <w:p w:rsidR="00764544" w:rsidRDefault="00764544" w:rsidP="00AF4924">
      <w:pPr>
        <w:pStyle w:val="teifwPageNum"/>
      </w:pPr>
      <w:r>
        <w:t>66.</w:t>
      </w:r>
    </w:p>
    <w:p w:rsidR="00764544" w:rsidRDefault="00764544" w:rsidP="00B9160D">
      <w:pPr>
        <w:pStyle w:val="teiab"/>
      </w:pPr>
      <w:r>
        <w:t>csiti, i tak scsejo Blagoszlova</w:t>
      </w:r>
      <w:r>
        <w:br/>
        <w:t>vzeti, i Angyelje dati k pravoj rouki.</w:t>
      </w:r>
    </w:p>
    <w:p w:rsidR="00764544" w:rsidRDefault="00764544" w:rsidP="00B9160D">
      <w:pPr>
        <w:pStyle w:val="teiab"/>
      </w:pPr>
      <w:r>
        <w:t>Bougo radi ti szveczi vu</w:t>
      </w:r>
      <w:r>
        <w:br/>
        <w:t>Bougi, ar vün od nyih rado</w:t>
      </w:r>
      <w:r w:rsidRPr="005F5F59">
        <w:t>ſ</w:t>
      </w:r>
      <w:r>
        <w:t>zt</w:t>
      </w:r>
      <w:r>
        <w:br/>
        <w:t>boude i</w:t>
      </w:r>
      <w:r w:rsidRPr="005F5F59">
        <w:t>ſ</w:t>
      </w:r>
      <w:r>
        <w:t>sla, telovno i dühovno</w:t>
      </w:r>
      <w:r>
        <w:br/>
        <w:t>ve</w:t>
      </w:r>
      <w:r w:rsidRPr="005F5F59">
        <w:t>ſ</w:t>
      </w:r>
      <w:r>
        <w:t>zelje, od Bouga bo szvetla</w:t>
      </w:r>
      <w:r>
        <w:br/>
        <w:t>teila Dü</w:t>
      </w:r>
      <w:r w:rsidRPr="005F5F59">
        <w:t>ſ</w:t>
      </w:r>
      <w:r>
        <w:t>se.</w:t>
      </w:r>
    </w:p>
    <w:p w:rsidR="00764544" w:rsidRDefault="00764544" w:rsidP="00B9160D">
      <w:pPr>
        <w:pStyle w:val="teiab"/>
      </w:pPr>
      <w:r>
        <w:t>Ravno kak zdaj szuncze</w:t>
      </w:r>
      <w:r>
        <w:br/>
        <w:t>na na</w:t>
      </w:r>
      <w:r w:rsidRPr="005F5F59">
        <w:t>ſ</w:t>
      </w:r>
      <w:r>
        <w:t>z szvejti, ino povszed</w:t>
      </w:r>
      <w:r>
        <w:br/>
        <w:t>v</w:t>
      </w:r>
      <w:r w:rsidRPr="005F5F59">
        <w:t>ſ</w:t>
      </w:r>
      <w:r>
        <w:t>ze kaj je preszvejti, od eto-</w:t>
      </w:r>
      <w:r>
        <w:br/>
        <w:t>ga bolje Boug pre</w:t>
      </w:r>
      <w:r w:rsidRPr="005F5F59">
        <w:t>ſ</w:t>
      </w:r>
      <w:r>
        <w:t xml:space="preserve">zvejti </w:t>
      </w:r>
      <w:r>
        <w:br/>
        <w:t>szvetim liczom te szvete pre-</w:t>
      </w:r>
      <w:r>
        <w:br/>
        <w:t>szvejti.</w:t>
      </w:r>
    </w:p>
    <w:p w:rsidR="00764544" w:rsidRDefault="00764544" w:rsidP="00B9160D">
      <w:pPr>
        <w:pStyle w:val="teiab"/>
      </w:pPr>
      <w:r>
        <w:t xml:space="preserve">Apostolje, z </w:t>
      </w:r>
      <w:r w:rsidRPr="00AF4924">
        <w:rPr>
          <w:rStyle w:val="teipersName"/>
        </w:rPr>
        <w:t>Mariom</w:t>
      </w:r>
      <w:r>
        <w:t xml:space="preserve"> nav-</w:t>
      </w:r>
      <w:r>
        <w:br/>
        <w:t>küpe, sztolczi szvojimi, blüzi</w:t>
      </w:r>
      <w:r>
        <w:br/>
        <w:t>k Bougi boudo, sztari szveczi</w:t>
      </w:r>
      <w:r>
        <w:br/>
        <w:t>Angyelje tam boudo, to Bosje</w:t>
      </w:r>
      <w:r>
        <w:br/>
        <w:t>licze gledali boudo.</w:t>
      </w:r>
    </w:p>
    <w:p w:rsidR="00764544" w:rsidRDefault="00764544" w:rsidP="00B9160D">
      <w:pPr>
        <w:pStyle w:val="teiab"/>
      </w:pPr>
      <w:r>
        <w:t>Csüdivajocs gledali bo diko</w:t>
      </w:r>
    </w:p>
    <w:p w:rsidR="00764544" w:rsidRDefault="00764544" w:rsidP="00AF4924">
      <w:pPr>
        <w:pStyle w:val="teicatch-word"/>
      </w:pPr>
      <w:r>
        <w:t>i Goszpod</w:t>
      </w:r>
    </w:p>
    <w:p w:rsidR="00764544" w:rsidRDefault="00764544">
      <w:pPr>
        <w:spacing w:after="200"/>
      </w:pPr>
      <w:r>
        <w:br w:type="page"/>
      </w:r>
    </w:p>
    <w:p w:rsidR="00764544" w:rsidRDefault="00764544" w:rsidP="003F0B03">
      <w:r>
        <w:lastRenderedPageBreak/>
        <w:t>/69/</w:t>
      </w:r>
    </w:p>
    <w:p w:rsidR="00764544" w:rsidRDefault="00AF4924" w:rsidP="00AF4924">
      <w:pPr>
        <w:pStyle w:val="teifwPageNum"/>
      </w:pPr>
      <w:r>
        <w:t>6</w:t>
      </w:r>
      <w:r w:rsidRPr="00AF4924">
        <w:rPr>
          <w:rStyle w:val="teisupplied"/>
        </w:rPr>
        <w:t>7</w:t>
      </w:r>
    </w:p>
    <w:p w:rsidR="00764544" w:rsidRDefault="00764544" w:rsidP="00B9160D">
      <w:pPr>
        <w:pStyle w:val="teiab"/>
      </w:pPr>
      <w:r>
        <w:t>i Goszpodna Bouga licze sz-</w:t>
      </w:r>
      <w:r>
        <w:br/>
        <w:t>veto, nyegovo zapovid csakali</w:t>
      </w:r>
      <w:r>
        <w:br/>
        <w:t>bou, ar bi radi szpuniti mu voljo.</w:t>
      </w:r>
    </w:p>
    <w:p w:rsidR="00764544" w:rsidRDefault="00764544" w:rsidP="00B9160D">
      <w:pPr>
        <w:pStyle w:val="teiab"/>
      </w:pPr>
      <w:r>
        <w:t>Glih stejm talom, ti hüd</w:t>
      </w:r>
      <w:r w:rsidRPr="00AF4924">
        <w:rPr>
          <w:rStyle w:val="teidel"/>
        </w:rPr>
        <w:t>o</w:t>
      </w:r>
      <w:r w:rsidR="00AF4924" w:rsidRPr="00AF4924">
        <w:rPr>
          <w:rStyle w:val="teiadd"/>
        </w:rPr>
        <w:t>i</w:t>
      </w:r>
      <w:r>
        <w:br/>
        <w:t>satanye, kako mocsni lacsni</w:t>
      </w:r>
      <w:r>
        <w:br/>
        <w:t>oro</w:t>
      </w:r>
      <w:r w:rsidRPr="005F5F59">
        <w:t>ſ</w:t>
      </w:r>
      <w:r>
        <w:t>zlanyi, ali pa kak cse-</w:t>
      </w:r>
      <w:r>
        <w:br/>
        <w:t>merni sarkanye, prouti</w:t>
      </w:r>
      <w:r>
        <w:br/>
        <w:t>Dü</w:t>
      </w:r>
      <w:r w:rsidRPr="005F5F59">
        <w:t>ſ</w:t>
      </w:r>
      <w:r>
        <w:t>sam vszi boudo Tolvaje.</w:t>
      </w:r>
    </w:p>
    <w:p w:rsidR="00764544" w:rsidRDefault="00764544" w:rsidP="00B9160D">
      <w:pPr>
        <w:pStyle w:val="teiab"/>
      </w:pPr>
      <w:r>
        <w:t>I od szpodi zpekla na prej</w:t>
      </w:r>
      <w:r>
        <w:br/>
        <w:t>prido, po v</w:t>
      </w:r>
      <w:r w:rsidRPr="005F5F59">
        <w:t>ſ</w:t>
      </w:r>
      <w:r>
        <w:t>zem szvejti i</w:t>
      </w:r>
      <w:r w:rsidRPr="005F5F59">
        <w:t>ſ</w:t>
      </w:r>
      <w:r>
        <w:t>sli</w:t>
      </w:r>
      <w:r>
        <w:br/>
        <w:t>derkali bo, i gde godi te ne-</w:t>
      </w:r>
      <w:r>
        <w:br/>
        <w:t>vörne najdo, ki szo nyihovi</w:t>
      </w:r>
      <w:r>
        <w:br/>
        <w:t>vsze gori szpobero.</w:t>
      </w:r>
    </w:p>
    <w:p w:rsidR="00764544" w:rsidRDefault="00764544" w:rsidP="00B9160D">
      <w:pPr>
        <w:pStyle w:val="teiab"/>
      </w:pPr>
      <w:r>
        <w:t xml:space="preserve">Vnouge davnye </w:t>
      </w:r>
      <w:r w:rsidRPr="00AF4924">
        <w:rPr>
          <w:rStyle w:val="teidel"/>
        </w:rPr>
        <w:t>te</w:t>
      </w:r>
      <w:r>
        <w:t>i sztare</w:t>
      </w:r>
      <w:r>
        <w:br/>
        <w:t>pogane, i od vöre od padgyene</w:t>
      </w:r>
      <w:r>
        <w:br/>
        <w:t>sidove, vsze szpobero te vnou-</w:t>
      </w:r>
      <w:r>
        <w:br/>
        <w:t>ge hamicsne, i one v</w:t>
      </w:r>
      <w:r w:rsidRPr="005F5F59">
        <w:t>ſ</w:t>
      </w:r>
      <w:r>
        <w:t>ze v</w:t>
      </w:r>
    </w:p>
    <w:p w:rsidR="00764544" w:rsidRDefault="00764544" w:rsidP="00AF4924">
      <w:pPr>
        <w:pStyle w:val="teicatch-word"/>
      </w:pPr>
      <w:r>
        <w:t xml:space="preserve">szmert  </w:t>
      </w:r>
    </w:p>
    <w:p w:rsidR="00764544" w:rsidRDefault="00764544">
      <w:pPr>
        <w:spacing w:after="200"/>
      </w:pPr>
      <w:r>
        <w:br w:type="page"/>
      </w:r>
    </w:p>
    <w:p w:rsidR="00764544" w:rsidRDefault="00DF6437" w:rsidP="003F0B03">
      <w:r>
        <w:lastRenderedPageBreak/>
        <w:t>/70/</w:t>
      </w:r>
    </w:p>
    <w:p w:rsidR="00DF6437" w:rsidRDefault="00AF4924" w:rsidP="00AF4924">
      <w:pPr>
        <w:pStyle w:val="teifwPageNum"/>
      </w:pPr>
      <w:r w:rsidRPr="00AF4924">
        <w:rPr>
          <w:rStyle w:val="teisupplied"/>
        </w:rPr>
        <w:t>6</w:t>
      </w:r>
      <w:r w:rsidR="00DF6437">
        <w:t>8.</w:t>
      </w:r>
    </w:p>
    <w:p w:rsidR="00DF6437" w:rsidRDefault="00DF6437" w:rsidP="00B9160D">
      <w:pPr>
        <w:pStyle w:val="teiab"/>
      </w:pPr>
      <w:r>
        <w:t>Szmertni grejhi mertve.</w:t>
      </w:r>
    </w:p>
    <w:p w:rsidR="00DF6437" w:rsidRDefault="00DF6437" w:rsidP="00B9160D">
      <w:pPr>
        <w:pStyle w:val="teiab"/>
      </w:pPr>
      <w:r>
        <w:t>Na veliko gyümlo boudo</w:t>
      </w:r>
      <w:r>
        <w:br/>
        <w:t>gnali, na Oliveczkoga brejga</w:t>
      </w:r>
      <w:r>
        <w:br/>
        <w:t xml:space="preserve">polje, na sirouke </w:t>
      </w:r>
      <w:r w:rsidRPr="00AF4924">
        <w:rPr>
          <w:rStyle w:val="teipersName"/>
        </w:rPr>
        <w:t>Jousefata</w:t>
      </w:r>
      <w:r>
        <w:br/>
        <w:t>doule, o</w:t>
      </w:r>
      <w:r w:rsidRPr="005F5F59">
        <w:t>ſ</w:t>
      </w:r>
      <w:r>
        <w:t>zouditi ino omlatiti.</w:t>
      </w:r>
    </w:p>
    <w:p w:rsidR="00DF6437" w:rsidRDefault="00DF6437" w:rsidP="00B9160D">
      <w:pPr>
        <w:pStyle w:val="teiab"/>
      </w:pPr>
      <w:r>
        <w:t>Oh kak rusni ti pre-</w:t>
      </w:r>
      <w:r>
        <w:br/>
        <w:t>kleczi boudo, ar vonyavi</w:t>
      </w:r>
      <w:r>
        <w:br/>
        <w:t>kako vrazj</w:t>
      </w:r>
      <w:r w:rsidR="00AF4924">
        <w:t>e boudo, krouto</w:t>
      </w:r>
      <w:r w:rsidR="00AF4924">
        <w:br/>
        <w:t>cserni kak vougij</w:t>
      </w:r>
      <w:r>
        <w:t>elje, boudo,</w:t>
      </w:r>
      <w:r>
        <w:br/>
        <w:t>v szvojem kejpi kako vraz-</w:t>
      </w:r>
      <w:r>
        <w:br/>
        <w:t>je boudo.</w:t>
      </w:r>
    </w:p>
    <w:p w:rsidR="00DF6437" w:rsidRDefault="00DF6437" w:rsidP="00B9160D">
      <w:pPr>
        <w:pStyle w:val="teiab"/>
      </w:pPr>
      <w:r>
        <w:t>I oni bou Bosja licza</w:t>
      </w:r>
      <w:r>
        <w:br/>
        <w:t>vidli na nyih saloszt boude</w:t>
      </w:r>
      <w:r>
        <w:br/>
        <w:t>tou videjnye szkvarjeni szo</w:t>
      </w:r>
      <w:r>
        <w:br/>
        <w:t>tou dobro bo znali, a Bosan</w:t>
      </w:r>
      <w:r w:rsidRPr="005F5F59">
        <w:t>ſ</w:t>
      </w:r>
      <w:r>
        <w:t>zt-</w:t>
      </w:r>
      <w:r>
        <w:br/>
        <w:t>va pa ne bou vidili.</w:t>
      </w:r>
    </w:p>
    <w:p w:rsidR="00DF6437" w:rsidRDefault="00DF6437" w:rsidP="00B9160D">
      <w:pPr>
        <w:pStyle w:val="teiab"/>
      </w:pPr>
      <w:r>
        <w:t>Goszpon Kri</w:t>
      </w:r>
      <w:r w:rsidRPr="005F5F59">
        <w:t>ſ</w:t>
      </w:r>
      <w:r>
        <w:t>ztus vcsini</w:t>
      </w:r>
      <w:r>
        <w:br/>
        <w:t>poi</w:t>
      </w:r>
      <w:r w:rsidRPr="005F5F59">
        <w:t>ſ</w:t>
      </w:r>
      <w:r>
        <w:t>zkati krisno drejvo</w:t>
      </w:r>
    </w:p>
    <w:p w:rsidR="00DF6437" w:rsidRDefault="00DF6437" w:rsidP="005303F1">
      <w:pPr>
        <w:pStyle w:val="teicatch-word"/>
      </w:pPr>
      <w:r>
        <w:t>ta scse</w:t>
      </w:r>
    </w:p>
    <w:p w:rsidR="00DF6437" w:rsidRDefault="00DF6437">
      <w:pPr>
        <w:spacing w:after="200"/>
      </w:pPr>
      <w:r>
        <w:br w:type="page"/>
      </w:r>
    </w:p>
    <w:p w:rsidR="00DF6437" w:rsidRDefault="00DF6437" w:rsidP="003F0B03">
      <w:r>
        <w:lastRenderedPageBreak/>
        <w:t>/71/</w:t>
      </w:r>
    </w:p>
    <w:p w:rsidR="00DF6437" w:rsidRDefault="00DF6437" w:rsidP="004464B7">
      <w:pPr>
        <w:pStyle w:val="teifwPageNum"/>
      </w:pPr>
      <w:r>
        <w:t>69.</w:t>
      </w:r>
    </w:p>
    <w:p w:rsidR="00DF6437" w:rsidRDefault="00B3318C" w:rsidP="00B9160D">
      <w:pPr>
        <w:pStyle w:val="teiab"/>
      </w:pPr>
      <w:r>
        <w:t>ta scse po</w:t>
      </w:r>
      <w:r w:rsidRPr="005F5F59">
        <w:t>ſ</w:t>
      </w:r>
      <w:r>
        <w:t>ztaviti, krisne</w:t>
      </w:r>
      <w:r>
        <w:br/>
        <w:t>czveke i vejnecz ternovi,</w:t>
      </w:r>
      <w:r>
        <w:br/>
        <w:t>o</w:t>
      </w:r>
      <w:r w:rsidRPr="005F5F59">
        <w:t>ſ</w:t>
      </w:r>
      <w:r>
        <w:t>ztro dardo, ta scse po</w:t>
      </w:r>
      <w:r w:rsidRPr="005F5F59">
        <w:t>ſ</w:t>
      </w:r>
      <w:r>
        <w:t>ztaviti.</w:t>
      </w:r>
    </w:p>
    <w:p w:rsidR="00B3318C" w:rsidRDefault="00B3318C" w:rsidP="00B9160D">
      <w:pPr>
        <w:pStyle w:val="teiab"/>
      </w:pPr>
      <w:r>
        <w:t>Szrea</w:t>
      </w:r>
      <w:r w:rsidRPr="005F5F59">
        <w:t>ſ</w:t>
      </w:r>
      <w:r>
        <w:t>sijo sze Sidovje Kri</w:t>
      </w:r>
      <w:r w:rsidRPr="005F5F59">
        <w:t>ſ</w:t>
      </w:r>
      <w:r>
        <w:t>ztus-</w:t>
      </w:r>
      <w:r>
        <w:br/>
        <w:t>sa, zboijo sze od krisnoga drej-</w:t>
      </w:r>
      <w:r>
        <w:br/>
        <w:t>va, tou videv</w:t>
      </w:r>
      <w:r w:rsidRPr="005F5F59">
        <w:t>ſ</w:t>
      </w:r>
      <w:r>
        <w:t>si na pamet</w:t>
      </w:r>
      <w:r>
        <w:br/>
        <w:t>nyim pride, da szo oni v</w:t>
      </w:r>
      <w:r>
        <w:br/>
        <w:t>mourili Kri</w:t>
      </w:r>
      <w:r w:rsidRPr="005F5F59">
        <w:t>ſ</w:t>
      </w:r>
      <w:r>
        <w:t>ztu</w:t>
      </w:r>
      <w:r w:rsidRPr="005F5F59">
        <w:t>ſ</w:t>
      </w:r>
      <w:r>
        <w:t>sa.</w:t>
      </w:r>
    </w:p>
    <w:p w:rsidR="00B3318C" w:rsidRDefault="00B3318C" w:rsidP="00B9160D">
      <w:pPr>
        <w:pStyle w:val="teiab"/>
      </w:pPr>
      <w:r>
        <w:t>Trepetlivi Kri</w:t>
      </w:r>
      <w:r w:rsidRPr="005F5F59">
        <w:t>ſ</w:t>
      </w:r>
      <w:r>
        <w:t>ztu</w:t>
      </w:r>
      <w:r w:rsidRPr="005F5F59">
        <w:t>ſ</w:t>
      </w:r>
      <w:r>
        <w:t>sa Hohari</w:t>
      </w:r>
      <w:r>
        <w:br/>
        <w:t xml:space="preserve">boudo </w:t>
      </w:r>
      <w:r w:rsidRPr="004464B7">
        <w:rPr>
          <w:rStyle w:val="teipersName"/>
        </w:rPr>
        <w:t>Judas</w:t>
      </w:r>
      <w:r>
        <w:t xml:space="preserve">, i </w:t>
      </w:r>
      <w:r w:rsidRPr="004464B7">
        <w:rPr>
          <w:rStyle w:val="teipersName"/>
        </w:rPr>
        <w:t>Annaſsa</w:t>
      </w:r>
      <w:r>
        <w:t xml:space="preserve"> szlugi</w:t>
      </w:r>
      <w:r>
        <w:br/>
      </w:r>
      <w:r w:rsidRPr="004464B7">
        <w:rPr>
          <w:rStyle w:val="teipersName"/>
        </w:rPr>
        <w:t>Kaiſas</w:t>
      </w:r>
      <w:r>
        <w:t xml:space="preserve"> szam i nyega szoldaczi</w:t>
      </w:r>
      <w:r>
        <w:br/>
      </w:r>
      <w:r w:rsidRPr="004464B7">
        <w:rPr>
          <w:rStyle w:val="teipersName"/>
        </w:rPr>
        <w:t>Pilatus</w:t>
      </w:r>
      <w:r>
        <w:t>, i nyega prebejgi.</w:t>
      </w:r>
    </w:p>
    <w:p w:rsidR="00B3318C" w:rsidRDefault="00B3318C" w:rsidP="00B9160D">
      <w:pPr>
        <w:pStyle w:val="teiab"/>
      </w:pPr>
      <w:r>
        <w:t>Vszi jednako na kris, bou</w:t>
      </w:r>
      <w:r>
        <w:br/>
        <w:t>gledali ar vszi snyega boudo</w:t>
      </w:r>
      <w:r>
        <w:br/>
        <w:t xml:space="preserve">sze szoudili, ki v </w:t>
      </w:r>
      <w:r w:rsidRPr="004464B7">
        <w:rPr>
          <w:rStyle w:val="teipersName"/>
        </w:rPr>
        <w:t>Jezussi</w:t>
      </w:r>
      <w:r>
        <w:t xml:space="preserve"> vörjo</w:t>
      </w:r>
      <w:r>
        <w:br/>
        <w:t>zvelicsijo sze, ki ne vörjo na</w:t>
      </w:r>
      <w:r>
        <w:br/>
        <w:t>pekel vszi pojdo.</w:t>
      </w:r>
    </w:p>
    <w:p w:rsidR="00B3318C" w:rsidRDefault="00B3318C" w:rsidP="00B9160D">
      <w:pPr>
        <w:pStyle w:val="teiab"/>
      </w:pPr>
      <w:r>
        <w:t>Ti Poganye mantre bo vidi-</w:t>
      </w:r>
      <w:r>
        <w:br/>
        <w:t>li, manternike davno szo</w:t>
      </w:r>
    </w:p>
    <w:p w:rsidR="00B3318C" w:rsidRDefault="00B3318C" w:rsidP="004464B7">
      <w:pPr>
        <w:pStyle w:val="teicatch-word"/>
      </w:pPr>
      <w:r>
        <w:t>mantra</w:t>
      </w:r>
    </w:p>
    <w:p w:rsidR="00B3318C" w:rsidRDefault="00B3318C">
      <w:pPr>
        <w:spacing w:after="200"/>
      </w:pPr>
      <w:r>
        <w:br w:type="page"/>
      </w:r>
    </w:p>
    <w:p w:rsidR="00B3318C" w:rsidRDefault="00B3318C" w:rsidP="003F0B03">
      <w:r>
        <w:lastRenderedPageBreak/>
        <w:t>/72/</w:t>
      </w:r>
    </w:p>
    <w:p w:rsidR="00B3318C" w:rsidRDefault="00B3318C" w:rsidP="004464B7">
      <w:pPr>
        <w:pStyle w:val="teifwPageNum"/>
      </w:pPr>
      <w:r>
        <w:t>70.</w:t>
      </w:r>
    </w:p>
    <w:p w:rsidR="00B3318C" w:rsidRDefault="00B3318C" w:rsidP="00B9160D">
      <w:pPr>
        <w:pStyle w:val="teiab"/>
      </w:pPr>
      <w:r>
        <w:t>Mantrali, tergali je kerv</w:t>
      </w:r>
      <w:r>
        <w:br/>
        <w:t>nyih prelejvali, no zato sze</w:t>
      </w:r>
      <w:r>
        <w:br/>
        <w:t>bou vidli szkvarjeni.</w:t>
      </w:r>
    </w:p>
    <w:p w:rsidR="00B3318C" w:rsidRDefault="00B3318C" w:rsidP="00B9160D">
      <w:pPr>
        <w:pStyle w:val="teiab"/>
      </w:pPr>
      <w:r>
        <w:t>Ti Bogaczi ne</w:t>
      </w:r>
      <w:r w:rsidRPr="005F5F59">
        <w:t>ſ</w:t>
      </w:r>
      <w:r>
        <w:t>zrecsni tam</w:t>
      </w:r>
      <w:r>
        <w:br/>
        <w:t>boudo, ar ne milo, na vnouge bo</w:t>
      </w:r>
      <w:r>
        <w:br/>
        <w:t>gledali, i zabloudne, stere jme-</w:t>
      </w:r>
      <w:r>
        <w:br/>
        <w:t>li szo, zdaj vidimo, odicseni</w:t>
      </w:r>
      <w:r>
        <w:br/>
        <w:t>da szo.</w:t>
      </w:r>
    </w:p>
    <w:p w:rsidR="00B3318C" w:rsidRDefault="00B3318C" w:rsidP="00B9160D">
      <w:pPr>
        <w:pStyle w:val="teiab"/>
      </w:pPr>
      <w:r>
        <w:t>Ti szveczi v</w:t>
      </w:r>
      <w:r w:rsidRPr="005F5F59">
        <w:t>ſ</w:t>
      </w:r>
      <w:r>
        <w:t>ze znajo</w:t>
      </w:r>
      <w:r>
        <w:br/>
        <w:t>na</w:t>
      </w:r>
      <w:r w:rsidRPr="005F5F59">
        <w:t>ſ</w:t>
      </w:r>
      <w:r>
        <w:t>se grejhe, kak szmo v-</w:t>
      </w:r>
      <w:r>
        <w:br/>
        <w:t>tejli siveli znajo vsze nas-</w:t>
      </w:r>
      <w:r>
        <w:br/>
        <w:t>se zroke, nyih nevoule vi-</w:t>
      </w:r>
      <w:r>
        <w:br/>
        <w:t>dli, zakaj na na</w:t>
      </w:r>
      <w:r w:rsidRPr="005F5F59">
        <w:t>ſ</w:t>
      </w:r>
      <w:r>
        <w:t>z pri</w:t>
      </w:r>
      <w:r w:rsidRPr="005F5F59">
        <w:t>ſ</w:t>
      </w:r>
      <w:r>
        <w:t>sla</w:t>
      </w:r>
      <w:r>
        <w:br/>
        <w:t>Szmert vekvecsna.</w:t>
      </w:r>
    </w:p>
    <w:p w:rsidR="00B3318C" w:rsidRDefault="00B3318C" w:rsidP="00B9160D">
      <w:pPr>
        <w:pStyle w:val="teiab"/>
      </w:pPr>
      <w:r>
        <w:t>Gledali bo ti szveczi</w:t>
      </w:r>
      <w:r>
        <w:br/>
        <w:t>nevörne, ar poznajo, vsze</w:t>
      </w:r>
      <w:r>
        <w:br/>
        <w:t>nyih Hamicsijo, ki szo ovdi</w:t>
      </w:r>
      <w:r>
        <w:br/>
        <w:t>mantrali pravicsne zmi</w:t>
      </w:r>
      <w:r w:rsidRPr="005F5F59">
        <w:t>ſ</w:t>
      </w:r>
      <w:r>
        <w:t>zli-</w:t>
      </w:r>
      <w:r>
        <w:br/>
        <w:t>li szo vnouge hamicsije.</w:t>
      </w:r>
    </w:p>
    <w:p w:rsidR="00B3318C" w:rsidRDefault="00B3318C" w:rsidP="004464B7">
      <w:pPr>
        <w:pStyle w:val="teicatch-word"/>
      </w:pPr>
      <w:r>
        <w:t>tou vidi</w:t>
      </w:r>
    </w:p>
    <w:p w:rsidR="00B3318C" w:rsidRDefault="00B3318C">
      <w:pPr>
        <w:spacing w:after="200"/>
      </w:pPr>
      <w:r>
        <w:br w:type="page"/>
      </w:r>
    </w:p>
    <w:p w:rsidR="00B3318C" w:rsidRDefault="00B3318C" w:rsidP="003F0B03">
      <w:r>
        <w:lastRenderedPageBreak/>
        <w:t>/73/</w:t>
      </w:r>
    </w:p>
    <w:p w:rsidR="00B3318C" w:rsidRDefault="00B3318C" w:rsidP="004464B7">
      <w:pPr>
        <w:pStyle w:val="teifwPageNum"/>
      </w:pPr>
      <w:r>
        <w:t>71.</w:t>
      </w:r>
    </w:p>
    <w:p w:rsidR="00B3318C" w:rsidRDefault="00B3318C" w:rsidP="00B9160D">
      <w:pPr>
        <w:pStyle w:val="teiab"/>
      </w:pPr>
      <w:r>
        <w:t>Tou vidijo neverni salüjo,</w:t>
      </w:r>
      <w:r>
        <w:br/>
      </w:r>
      <w:r w:rsidR="004464B7">
        <w:t xml:space="preserve">i </w:t>
      </w:r>
      <w:r>
        <w:t>od szveti takvo rejcs pra-</w:t>
      </w:r>
      <w:r>
        <w:br/>
        <w:t>vijo, pravili szmo oni norczi</w:t>
      </w:r>
      <w:r>
        <w:br/>
        <w:t>kaj szo, csudojo sze odicse-</w:t>
      </w:r>
      <w:r>
        <w:br/>
        <w:t>ni da szo.</w:t>
      </w:r>
    </w:p>
    <w:p w:rsidR="00B3318C" w:rsidRDefault="00B3318C" w:rsidP="00B9160D">
      <w:pPr>
        <w:pStyle w:val="teiab"/>
      </w:pPr>
      <w:r>
        <w:t>Toj praviczi ki szo prouti</w:t>
      </w:r>
      <w:r>
        <w:br/>
        <w:t>rekli, szpravili szo vnouge</w:t>
      </w:r>
      <w:r>
        <w:br/>
        <w:t>hambe maute, i bersage, te</w:t>
      </w:r>
      <w:r>
        <w:br/>
        <w:t>vnouge nevolje, prouti prav-</w:t>
      </w:r>
      <w:r>
        <w:br/>
        <w:t>di te vnouge naredbe.</w:t>
      </w:r>
    </w:p>
    <w:p w:rsidR="00B3318C" w:rsidRDefault="00B3318C" w:rsidP="00B9160D">
      <w:pPr>
        <w:pStyle w:val="teiab"/>
      </w:pPr>
      <w:r>
        <w:t xml:space="preserve">Csalaria </w:t>
      </w:r>
      <w:r w:rsidR="00BC0BE1">
        <w:t>vonyava po</w:t>
      </w:r>
      <w:r w:rsidR="00BC0BE1" w:rsidRPr="005F5F59">
        <w:t>ſ</w:t>
      </w:r>
      <w:r w:rsidR="00BC0BE1">
        <w:t>zouda</w:t>
      </w:r>
      <w:r w:rsidR="00BC0BE1">
        <w:br/>
        <w:t>i ti vrazje szejavsi koukola</w:t>
      </w:r>
      <w:r w:rsidR="00BC0BE1">
        <w:br/>
        <w:t>nepriatelje szina Bosjega</w:t>
      </w:r>
      <w:r w:rsidR="00BC0BE1">
        <w:br/>
        <w:t>vszi tam boudo ti grejhov</w:t>
      </w:r>
      <w:r w:rsidR="00BC0BE1">
        <w:br/>
        <w:t>ocsevje.</w:t>
      </w:r>
    </w:p>
    <w:p w:rsidR="00BC0BE1" w:rsidRDefault="00BC0BE1" w:rsidP="00B9160D">
      <w:pPr>
        <w:pStyle w:val="teiab"/>
      </w:pPr>
      <w:r>
        <w:t>Bojazlivo Goszpodna gle-</w:t>
      </w:r>
      <w:r>
        <w:br/>
        <w:t>dali, trepetlivi gda bou kri-</w:t>
      </w:r>
      <w:r>
        <w:br/>
        <w:t>sa vidli, ar szo oni szpszüsz</w:t>
      </w:r>
    </w:p>
    <w:p w:rsidR="00BC0BE1" w:rsidRDefault="00BC0BE1" w:rsidP="004464B7">
      <w:pPr>
        <w:pStyle w:val="teicatch-word"/>
      </w:pPr>
      <w:r>
        <w:t>tjom</w:t>
      </w:r>
    </w:p>
    <w:p w:rsidR="00BC0BE1" w:rsidRDefault="00BC0BE1">
      <w:pPr>
        <w:spacing w:after="200"/>
      </w:pPr>
      <w:r>
        <w:br w:type="page"/>
      </w:r>
    </w:p>
    <w:p w:rsidR="00BC0BE1" w:rsidRDefault="00BC0BE1" w:rsidP="003F0B03">
      <w:r>
        <w:lastRenderedPageBreak/>
        <w:t>/74/</w:t>
      </w:r>
    </w:p>
    <w:p w:rsidR="00BC0BE1" w:rsidRDefault="00BC0BE1" w:rsidP="004464B7">
      <w:pPr>
        <w:pStyle w:val="teifwPageNum"/>
      </w:pPr>
      <w:r>
        <w:t>72.</w:t>
      </w:r>
    </w:p>
    <w:p w:rsidR="00BC0BE1" w:rsidRDefault="00BC0BE1" w:rsidP="00B9160D">
      <w:pPr>
        <w:pStyle w:val="teiab"/>
      </w:pPr>
      <w:r>
        <w:t>tjom Szmert vcsinili, tou</w:t>
      </w:r>
      <w:r>
        <w:br/>
        <w:t>v</w:t>
      </w:r>
      <w:r w:rsidRPr="005F5F59">
        <w:t>ſ</w:t>
      </w:r>
      <w:r>
        <w:t>ze znajo, da vzemo moke</w:t>
      </w:r>
      <w:r>
        <w:br/>
        <w:t>vszi.</w:t>
      </w:r>
    </w:p>
    <w:p w:rsidR="00BC0BE1" w:rsidRDefault="004464B7" w:rsidP="00B9160D">
      <w:pPr>
        <w:pStyle w:val="teiab"/>
      </w:pPr>
      <w:r>
        <w:t>Lutarani videv</w:t>
      </w:r>
      <w:r w:rsidR="00BC0BE1">
        <w:t>si szvedou-</w:t>
      </w:r>
      <w:r w:rsidR="00BC0BE1">
        <w:br/>
      </w:r>
      <w:r w:rsidR="00BC0BE1" w:rsidRPr="005F5F59">
        <w:t>ſ</w:t>
      </w:r>
      <w:r w:rsidR="00BC0BE1">
        <w:t xml:space="preserve">ztva, szlatki </w:t>
      </w:r>
      <w:r w:rsidR="00BC0BE1" w:rsidRPr="004464B7">
        <w:rPr>
          <w:rStyle w:val="teipersName"/>
        </w:rPr>
        <w:t>Jezus</w:t>
      </w:r>
      <w:r w:rsidR="00BC0BE1">
        <w:t xml:space="preserve"> boude nyi-</w:t>
      </w:r>
      <w:r w:rsidR="00BC0BE1">
        <w:br/>
        <w:t>m szam szvedok, sztra</w:t>
      </w:r>
      <w:r w:rsidR="00BC0BE1" w:rsidRPr="005F5F59">
        <w:t>ſ</w:t>
      </w:r>
      <w:r w:rsidR="00BC0BE1">
        <w:t>sijo sze</w:t>
      </w:r>
      <w:r w:rsidR="00BC0BE1">
        <w:br/>
        <w:t>kaj szo hamicsijo, na pravili</w:t>
      </w:r>
      <w:r w:rsidR="00BC0BE1">
        <w:br/>
        <w:t>szo vnou</w:t>
      </w:r>
      <w:r w:rsidRPr="004464B7">
        <w:rPr>
          <w:rStyle w:val="teigap"/>
        </w:rPr>
        <w:t>???</w:t>
      </w:r>
      <w:r w:rsidR="00BC0BE1">
        <w:t>go falsno delo.</w:t>
      </w:r>
    </w:p>
    <w:p w:rsidR="00BC0BE1" w:rsidRDefault="00BC0BE1" w:rsidP="00B9160D">
      <w:pPr>
        <w:pStyle w:val="teiab"/>
      </w:pPr>
      <w:r>
        <w:t>Ar szkvarjeni ti vnougi</w:t>
      </w:r>
      <w:r>
        <w:br/>
        <w:t xml:space="preserve">kerscsanye ki szo bili z </w:t>
      </w:r>
      <w:r w:rsidRPr="005F5F59">
        <w:t>ſ</w:t>
      </w:r>
      <w:r>
        <w:t>me-</w:t>
      </w:r>
      <w:r>
        <w:br/>
        <w:t>nom kersanye, ali nej szo</w:t>
      </w:r>
      <w:r>
        <w:br/>
        <w:t xml:space="preserve">vörvali v </w:t>
      </w:r>
      <w:r w:rsidRPr="004464B7">
        <w:rPr>
          <w:rStyle w:val="teipersName"/>
        </w:rPr>
        <w:t>Jezussi</w:t>
      </w:r>
      <w:r>
        <w:t>, nyih vörovje</w:t>
      </w:r>
      <w:r>
        <w:br/>
        <w:t>boudo nyim ti vrazje;</w:t>
      </w:r>
    </w:p>
    <w:p w:rsidR="00BC0BE1" w:rsidRDefault="00BC0BE1" w:rsidP="00B9160D">
      <w:pPr>
        <w:pStyle w:val="teiab"/>
      </w:pPr>
      <w:r>
        <w:t>Vesz ovi szvejt tam na</w:t>
      </w:r>
      <w:r>
        <w:br/>
        <w:t>Gyümlo pride, v</w:t>
      </w:r>
      <w:r w:rsidRPr="005F5F59">
        <w:t>ſ</w:t>
      </w:r>
      <w:r>
        <w:t>zi ti dobri</w:t>
      </w:r>
      <w:r w:rsidR="004464B7">
        <w:br/>
        <w:t>i hüdi tam boudo, v</w:t>
      </w:r>
      <w:r w:rsidR="004464B7" w:rsidRPr="005F5F59">
        <w:t>ſ</w:t>
      </w:r>
      <w:r w:rsidR="004464B7">
        <w:t>za pseni</w:t>
      </w:r>
      <w:r>
        <w:br/>
        <w:t>cza i koukol tam boude,</w:t>
      </w:r>
      <w:r>
        <w:br/>
        <w:t>pravicsni i hamicsni tam</w:t>
      </w:r>
      <w:r>
        <w:br/>
        <w:t>boudo.</w:t>
      </w:r>
    </w:p>
    <w:p w:rsidR="00BC0BE1" w:rsidRDefault="00BC0BE1" w:rsidP="004464B7">
      <w:pPr>
        <w:pStyle w:val="teicatch-word"/>
      </w:pPr>
      <w:r>
        <w:t xml:space="preserve">Goszpon </w:t>
      </w:r>
    </w:p>
    <w:p w:rsidR="00BC0BE1" w:rsidRDefault="00BC0BE1">
      <w:pPr>
        <w:spacing w:after="200"/>
      </w:pPr>
      <w:r>
        <w:br w:type="page"/>
      </w:r>
    </w:p>
    <w:p w:rsidR="00BC0BE1" w:rsidRDefault="00BC0BE1" w:rsidP="003F0B03">
      <w:r>
        <w:lastRenderedPageBreak/>
        <w:t>/75/</w:t>
      </w:r>
    </w:p>
    <w:p w:rsidR="00BC0BE1" w:rsidRDefault="00BC0BE1" w:rsidP="00152B76">
      <w:pPr>
        <w:pStyle w:val="teifwPageNum"/>
      </w:pPr>
      <w:r>
        <w:t>73.</w:t>
      </w:r>
    </w:p>
    <w:p w:rsidR="00BC0BE1" w:rsidRDefault="00BC0BE1" w:rsidP="00B9160D">
      <w:pPr>
        <w:pStyle w:val="teiab"/>
      </w:pPr>
      <w:r>
        <w:t xml:space="preserve">Goszpon </w:t>
      </w:r>
      <w:r w:rsidRPr="00152B76">
        <w:rPr>
          <w:rStyle w:val="teipersName"/>
        </w:rPr>
        <w:t>Jezus</w:t>
      </w:r>
      <w:r>
        <w:t>, i tako tam</w:t>
      </w:r>
      <w:r>
        <w:br/>
        <w:t>zacsne, v ti</w:t>
      </w:r>
      <w:r w:rsidRPr="005F5F59">
        <w:t>ſ</w:t>
      </w:r>
      <w:r w:rsidR="00152B76">
        <w:t>ztom gyumli p</w:t>
      </w:r>
      <w:r>
        <w:t>se-</w:t>
      </w:r>
      <w:r>
        <w:br/>
        <w:t>niczo mlatiti, v</w:t>
      </w:r>
      <w:r w:rsidRPr="005F5F59">
        <w:t>ſ</w:t>
      </w:r>
      <w:r>
        <w:t>zakoga scse</w:t>
      </w:r>
      <w:r>
        <w:br/>
        <w:t>terdno opitati, i zpravicze</w:t>
      </w:r>
      <w:r>
        <w:br/>
        <w:t>zczipmi, je vküp sztrejti.</w:t>
      </w:r>
    </w:p>
    <w:p w:rsidR="00BC0BE1" w:rsidRDefault="00BC0BE1" w:rsidP="00152B76">
      <w:pPr>
        <w:pStyle w:val="Naslov2"/>
      </w:pPr>
      <w:r>
        <w:t>Tou je polovicze Pei</w:t>
      </w:r>
      <w:r w:rsidRPr="005F5F59">
        <w:t>ſ</w:t>
      </w:r>
      <w:r>
        <w:t>zmi.</w:t>
      </w:r>
    </w:p>
    <w:p w:rsidR="00BC0BE1" w:rsidRDefault="00BC0BE1" w:rsidP="00B9160D">
      <w:pPr>
        <w:pStyle w:val="teiab"/>
      </w:pPr>
      <w:r>
        <w:t>Zdejszne strani, zgledne</w:t>
      </w:r>
      <w:r>
        <w:br/>
        <w:t>sze na Mater, Goszpon</w:t>
      </w:r>
      <w:r>
        <w:br/>
      </w:r>
      <w:r w:rsidRPr="00152B76">
        <w:rPr>
          <w:rStyle w:val="teipersName"/>
        </w:rPr>
        <w:t>Jezus</w:t>
      </w:r>
      <w:r>
        <w:t xml:space="preserve"> na dejvo </w:t>
      </w:r>
      <w:r w:rsidRPr="00152B76">
        <w:rPr>
          <w:rStyle w:val="teipersName"/>
        </w:rPr>
        <w:t>Maria</w:t>
      </w:r>
      <w:r>
        <w:t>, na</w:t>
      </w:r>
      <w:r>
        <w:br/>
        <w:t>szve nouge sztane mati</w:t>
      </w:r>
      <w:r>
        <w:br/>
        <w:t>k me</w:t>
      </w:r>
      <w:r w:rsidRPr="005F5F59">
        <w:t>ſ</w:t>
      </w:r>
      <w:r>
        <w:t>zto, i klecsecsi po</w:t>
      </w:r>
      <w:r w:rsidRPr="005F5F59">
        <w:t>ſ</w:t>
      </w:r>
      <w:r>
        <w:t>zlüsa</w:t>
      </w:r>
      <w:r>
        <w:br/>
        <w:t>na szina.</w:t>
      </w:r>
    </w:p>
    <w:p w:rsidR="00BC0BE1" w:rsidRDefault="00BC0BE1" w:rsidP="00B9160D">
      <w:pPr>
        <w:pStyle w:val="teiab"/>
      </w:pPr>
      <w:r>
        <w:t xml:space="preserve">Nye szveti szin </w:t>
      </w:r>
      <w:r w:rsidR="009B76DF">
        <w:t>tak</w:t>
      </w:r>
      <w:r w:rsidR="009B76DF">
        <w:br/>
        <w:t>recse materi, postüvana</w:t>
      </w:r>
      <w:r w:rsidR="009B76DF">
        <w:br/>
        <w:t xml:space="preserve">ma mati </w:t>
      </w:r>
      <w:r w:rsidR="009B76DF" w:rsidRPr="00152B76">
        <w:rPr>
          <w:rStyle w:val="teipersName"/>
        </w:rPr>
        <w:t>Maria</w:t>
      </w:r>
      <w:r w:rsidR="009B76DF">
        <w:t>, boidi v</w:t>
      </w:r>
      <w:r w:rsidR="009B76DF" w:rsidRPr="005F5F59">
        <w:t>ſ</w:t>
      </w:r>
      <w:r w:rsidR="009B76DF">
        <w:t>zigdar</w:t>
      </w:r>
      <w:r w:rsidR="009B76DF">
        <w:br/>
        <w:t>vugodna Bouga ti, od szvetoga</w:t>
      </w:r>
      <w:r w:rsidR="009B76DF">
        <w:br/>
        <w:t>Trojsztva Blago</w:t>
      </w:r>
      <w:r w:rsidR="009B76DF" w:rsidRPr="005F5F59">
        <w:t>ſ</w:t>
      </w:r>
      <w:r w:rsidR="009B76DF">
        <w:t>zlovna.</w:t>
      </w:r>
    </w:p>
    <w:p w:rsidR="009B76DF" w:rsidRDefault="009B76DF" w:rsidP="00152B76">
      <w:pPr>
        <w:pStyle w:val="teicatch-word"/>
      </w:pPr>
      <w:r>
        <w:t>Vu czvete</w:t>
      </w:r>
    </w:p>
    <w:p w:rsidR="009B76DF" w:rsidRDefault="009B76DF">
      <w:pPr>
        <w:spacing w:after="200"/>
      </w:pPr>
      <w:r>
        <w:br w:type="page"/>
      </w:r>
    </w:p>
    <w:p w:rsidR="009B76DF" w:rsidRDefault="009B76DF" w:rsidP="003F0B03">
      <w:r>
        <w:lastRenderedPageBreak/>
        <w:t>/76/</w:t>
      </w:r>
    </w:p>
    <w:p w:rsidR="009B76DF" w:rsidRDefault="009B76DF" w:rsidP="00152B76">
      <w:pPr>
        <w:pStyle w:val="teifwPageNum"/>
      </w:pPr>
      <w:r>
        <w:t>74.</w:t>
      </w:r>
    </w:p>
    <w:p w:rsidR="009B76DF" w:rsidRDefault="009B76DF" w:rsidP="00B9160D">
      <w:pPr>
        <w:pStyle w:val="teiab"/>
      </w:pPr>
      <w:r>
        <w:t>Vu czvetecsem teili szi me</w:t>
      </w:r>
      <w:r>
        <w:br/>
        <w:t>no</w:t>
      </w:r>
      <w:r w:rsidRPr="005F5F59">
        <w:t>ſ</w:t>
      </w:r>
      <w:r>
        <w:t>zla, na vete szvejt ti szi</w:t>
      </w:r>
      <w:r>
        <w:br/>
        <w:t>me rodila, sztvojim dragim</w:t>
      </w:r>
      <w:r>
        <w:br/>
        <w:t>mlejkom me kermila, v cslecs-</w:t>
      </w:r>
      <w:r>
        <w:br/>
        <w:t>jo doubo, gori me zhranila.</w:t>
      </w:r>
    </w:p>
    <w:p w:rsidR="009B76DF" w:rsidRDefault="009B76DF" w:rsidP="00B9160D">
      <w:pPr>
        <w:pStyle w:val="teiab"/>
      </w:pPr>
      <w:r>
        <w:t>Zvelicsim ja</w:t>
      </w:r>
      <w:r w:rsidRPr="005F5F59">
        <w:t>ſ</w:t>
      </w:r>
      <w:r>
        <w:t>z ma mati</w:t>
      </w:r>
      <w:r>
        <w:br/>
        <w:t>tvo Dü</w:t>
      </w:r>
      <w:r w:rsidRPr="005F5F59">
        <w:t>ſ</w:t>
      </w:r>
      <w:r>
        <w:t>so, zvelicsim jasz</w:t>
      </w:r>
      <w:r>
        <w:br/>
        <w:t>tve csrejvo i teilo, i blaseno</w:t>
      </w:r>
      <w:r>
        <w:br/>
        <w:t>tve cslovöjsztvo senszko, tvo</w:t>
      </w:r>
      <w:r>
        <w:br/>
        <w:t>veliko, vöro jno Delo.</w:t>
      </w:r>
    </w:p>
    <w:p w:rsidR="009B76DF" w:rsidRDefault="009B76DF" w:rsidP="00B9160D">
      <w:pPr>
        <w:pStyle w:val="teiab"/>
      </w:pPr>
      <w:r>
        <w:t>V preveliki, britki moji</w:t>
      </w:r>
      <w:r>
        <w:br/>
        <w:t>mokaj, zmenom je</w:t>
      </w:r>
      <w:r w:rsidRPr="005F5F59">
        <w:t>ſ</w:t>
      </w:r>
      <w:r>
        <w:t>zi bila</w:t>
      </w:r>
      <w:r>
        <w:br/>
        <w:t>i vu szmerti, zato vezdaj, vu</w:t>
      </w:r>
      <w:r>
        <w:br/>
        <w:t>mojem Blasen</w:t>
      </w:r>
      <w:r w:rsidRPr="005F5F59">
        <w:t>ſ</w:t>
      </w:r>
      <w:r>
        <w:t>ztvi, örocsnicza,</w:t>
      </w:r>
      <w:r>
        <w:br/>
        <w:t>vszejh dobrout boidi ti.</w:t>
      </w:r>
    </w:p>
    <w:p w:rsidR="005D4CE7" w:rsidRDefault="005D4CE7" w:rsidP="00B9160D">
      <w:pPr>
        <w:pStyle w:val="teiab"/>
      </w:pPr>
      <w:r>
        <w:t>Na dnesyni den, vzemi</w:t>
      </w:r>
      <w:r>
        <w:br/>
        <w:t>moj Aldomas, z Aldoma</w:t>
      </w:r>
      <w:r w:rsidRPr="005F5F59">
        <w:t>ſ</w:t>
      </w:r>
      <w:r>
        <w:t>som,</w:t>
      </w:r>
      <w:r>
        <w:br/>
        <w:t>i moj or</w:t>
      </w:r>
      <w:r w:rsidRPr="005F5F59">
        <w:t>ſ</w:t>
      </w:r>
      <w:r>
        <w:t>zag, i z or</w:t>
      </w:r>
      <w:r w:rsidRPr="005F5F59">
        <w:t>ſ</w:t>
      </w:r>
      <w:r>
        <w:t>zagom, nav-</w:t>
      </w:r>
      <w:r>
        <w:br/>
        <w:t>küp me Blasen</w:t>
      </w:r>
      <w:r w:rsidRPr="005F5F59">
        <w:t>ſ</w:t>
      </w:r>
      <w:r>
        <w:t>ztvo, ter z</w:t>
      </w:r>
    </w:p>
    <w:p w:rsidR="005D4CE7" w:rsidRDefault="005D4CE7" w:rsidP="009061F0">
      <w:pPr>
        <w:pStyle w:val="teicatch-word"/>
      </w:pPr>
      <w:r>
        <w:t>Blasen</w:t>
      </w:r>
    </w:p>
    <w:p w:rsidR="005D4CE7" w:rsidRDefault="005D4CE7">
      <w:pPr>
        <w:spacing w:after="200"/>
      </w:pPr>
      <w:r>
        <w:br w:type="page"/>
      </w:r>
    </w:p>
    <w:p w:rsidR="005D4CE7" w:rsidRDefault="005D4CE7" w:rsidP="003F0B03">
      <w:r>
        <w:lastRenderedPageBreak/>
        <w:t>/77/</w:t>
      </w:r>
    </w:p>
    <w:p w:rsidR="005D4CE7" w:rsidRDefault="005D4CE7" w:rsidP="009061F0">
      <w:pPr>
        <w:pStyle w:val="teifwPageNum"/>
      </w:pPr>
      <w:r>
        <w:t>75.</w:t>
      </w:r>
    </w:p>
    <w:p w:rsidR="005D4CE7" w:rsidRDefault="005D4CE7" w:rsidP="00B9160D">
      <w:pPr>
        <w:pStyle w:val="teiab"/>
      </w:pPr>
      <w:r>
        <w:t>Blasen</w:t>
      </w:r>
      <w:r w:rsidRPr="005F5F59">
        <w:t>ſ</w:t>
      </w:r>
      <w:r>
        <w:t>ztvom, ji mene sza-</w:t>
      </w:r>
      <w:r>
        <w:br/>
        <w:t>moga.</w:t>
      </w:r>
    </w:p>
    <w:p w:rsidR="005D4CE7" w:rsidRDefault="005D4CE7" w:rsidP="00B9160D">
      <w:pPr>
        <w:pStyle w:val="teiab"/>
      </w:pPr>
      <w:r>
        <w:t xml:space="preserve">Szveta mati </w:t>
      </w:r>
      <w:r w:rsidRPr="009061F0">
        <w:rPr>
          <w:rStyle w:val="teipersName"/>
        </w:rPr>
        <w:t>Maria</w:t>
      </w:r>
      <w:r>
        <w:br/>
        <w:t>blasena, radüje sze gda tou</w:t>
      </w:r>
      <w:r>
        <w:br/>
        <w:t>csüje ona, szvemu szino, sz-</w:t>
      </w:r>
      <w:r>
        <w:br/>
        <w:t>vetomu hvalo da, kaj z or</w:t>
      </w:r>
      <w:r w:rsidRPr="005F5F59">
        <w:t>ſ</w:t>
      </w:r>
      <w:r>
        <w:t>za-</w:t>
      </w:r>
      <w:r>
        <w:br/>
        <w:t>gom, on szebe nyej daje.</w:t>
      </w:r>
    </w:p>
    <w:p w:rsidR="005D4CE7" w:rsidRDefault="005D4CE7" w:rsidP="00B9160D">
      <w:pPr>
        <w:pStyle w:val="teiab"/>
      </w:pPr>
      <w:r>
        <w:t xml:space="preserve">Goszpon </w:t>
      </w:r>
      <w:r w:rsidRPr="009061F0">
        <w:rPr>
          <w:rStyle w:val="teipersName"/>
        </w:rPr>
        <w:t>Jezus</w:t>
      </w:r>
      <w:r>
        <w:t xml:space="preserve"> szvete Apo-</w:t>
      </w:r>
      <w:r>
        <w:br/>
        <w:t>stole, blago</w:t>
      </w:r>
      <w:r w:rsidRPr="005F5F59">
        <w:t>ſ</w:t>
      </w:r>
      <w:r>
        <w:t>zlovi kako szvete</w:t>
      </w:r>
      <w:r>
        <w:br/>
        <w:t>prave, ki za nyega, o</w:t>
      </w:r>
      <w:r w:rsidRPr="005F5F59">
        <w:t>ſ</w:t>
      </w:r>
      <w:r>
        <w:t>ztavli</w:t>
      </w:r>
      <w:r>
        <w:br/>
        <w:t>szo marhe, terpeli szo nevol-</w:t>
      </w:r>
      <w:r>
        <w:br/>
        <w:t>je i mantre.</w:t>
      </w:r>
    </w:p>
    <w:p w:rsidR="005D4CE7" w:rsidRDefault="005D4CE7" w:rsidP="00B9160D">
      <w:pPr>
        <w:pStyle w:val="teiab"/>
      </w:pPr>
      <w:r>
        <w:t>Za tejm tak Aldüje man-</w:t>
      </w:r>
      <w:r>
        <w:br/>
        <w:t>trnike, ki za nyega, prije-</w:t>
      </w:r>
      <w:r>
        <w:br/>
        <w:t>li szo moke, pomoriti dali</w:t>
      </w:r>
      <w:r>
        <w:br/>
        <w:t>sze za vöro, terpeli szo i</w:t>
      </w:r>
      <w:r>
        <w:br/>
        <w:t>vnouga mantran</w:t>
      </w:r>
      <w:r w:rsidRPr="005F5F59">
        <w:t>ſ</w:t>
      </w:r>
      <w:r>
        <w:t>ztva.</w:t>
      </w:r>
    </w:p>
    <w:p w:rsidR="005D4CE7" w:rsidRDefault="005D4CE7" w:rsidP="00B9160D">
      <w:pPr>
        <w:pStyle w:val="teiab"/>
      </w:pPr>
      <w:r>
        <w:t>Te pravicsnne verne</w:t>
      </w:r>
    </w:p>
    <w:p w:rsidR="005D4CE7" w:rsidRDefault="005D4CE7" w:rsidP="009061F0">
      <w:pPr>
        <w:pStyle w:val="teicatch-word"/>
      </w:pPr>
      <w:r>
        <w:t>Konfessure</w:t>
      </w:r>
    </w:p>
    <w:p w:rsidR="005D4CE7" w:rsidRDefault="005D4CE7">
      <w:pPr>
        <w:spacing w:after="200"/>
      </w:pPr>
      <w:r>
        <w:br w:type="page"/>
      </w:r>
    </w:p>
    <w:p w:rsidR="005D4CE7" w:rsidRDefault="005D4CE7" w:rsidP="003F0B03">
      <w:r>
        <w:lastRenderedPageBreak/>
        <w:t>/78/</w:t>
      </w:r>
    </w:p>
    <w:p w:rsidR="005D4CE7" w:rsidRDefault="005D4CE7" w:rsidP="009061F0">
      <w:pPr>
        <w:pStyle w:val="teifwPageNum"/>
      </w:pPr>
      <w:r>
        <w:t>76.</w:t>
      </w:r>
    </w:p>
    <w:p w:rsidR="005D4CE7" w:rsidRDefault="005D4CE7" w:rsidP="00B9160D">
      <w:pPr>
        <w:pStyle w:val="teiab"/>
      </w:pPr>
      <w:r>
        <w:t>Konfessure, ki vcsini</w:t>
      </w:r>
      <w:r w:rsidRPr="005F5F59">
        <w:t>ſ</w:t>
      </w:r>
      <w:r>
        <w:t>se</w:t>
      </w:r>
      <w:r>
        <w:br/>
        <w:t>vnouga dü</w:t>
      </w:r>
      <w:r w:rsidRPr="005F5F59">
        <w:t>ſ</w:t>
      </w:r>
      <w:r>
        <w:t>sna dobra, dersa-</w:t>
      </w:r>
      <w:r>
        <w:br/>
        <w:t>li szo to selno pokouro,</w:t>
      </w:r>
      <w:r>
        <w:br/>
        <w:t>Blago</w:t>
      </w:r>
      <w:r w:rsidRPr="005F5F59">
        <w:t>ſ</w:t>
      </w:r>
      <w:r>
        <w:t>zlovi nye na pravo vöro.</w:t>
      </w:r>
    </w:p>
    <w:p w:rsidR="005D4CE7" w:rsidRDefault="005D4CE7" w:rsidP="00B9160D">
      <w:pPr>
        <w:pStyle w:val="teiab"/>
      </w:pPr>
      <w:r>
        <w:t>Potom toga aldüje, devi-</w:t>
      </w:r>
      <w:r>
        <w:br/>
        <w:t>cze, vu csi</w:t>
      </w:r>
      <w:r w:rsidRPr="005F5F59">
        <w:t>ſ</w:t>
      </w:r>
      <w:r>
        <w:t>ztoucsi nyega</w:t>
      </w:r>
      <w:r>
        <w:br/>
        <w:t>na szlednike, ki dersa</w:t>
      </w:r>
      <w:r w:rsidRPr="005F5F59">
        <w:t>ſ</w:t>
      </w:r>
      <w:r>
        <w:t>se</w:t>
      </w:r>
      <w:r>
        <w:br/>
        <w:t>teila i Dü</w:t>
      </w:r>
      <w:r w:rsidRPr="005F5F59">
        <w:t>ſ</w:t>
      </w:r>
      <w:r>
        <w:t>sicze vu detin</w:t>
      </w:r>
      <w:r w:rsidRPr="005F5F59">
        <w:t>ſ</w:t>
      </w:r>
      <w:r>
        <w:t>ztvi,</w:t>
      </w:r>
      <w:r>
        <w:br/>
        <w:t>odüri</w:t>
      </w:r>
      <w:r w:rsidRPr="005F5F59">
        <w:t>ſ</w:t>
      </w:r>
      <w:r>
        <w:t>se grejhe.</w:t>
      </w:r>
    </w:p>
    <w:p w:rsidR="005D4CE7" w:rsidRDefault="005D4CE7" w:rsidP="00B9160D">
      <w:pPr>
        <w:pStyle w:val="teiab"/>
      </w:pPr>
      <w:r>
        <w:t xml:space="preserve">Blagoszlovis, ti </w:t>
      </w:r>
      <w:r w:rsidRPr="009061F0">
        <w:rPr>
          <w:rStyle w:val="teipersName"/>
        </w:rPr>
        <w:t>Jezus</w:t>
      </w:r>
      <w:r>
        <w:br/>
        <w:t>dovicze, ke dersa</w:t>
      </w:r>
      <w:r w:rsidRPr="005F5F59">
        <w:t>ſ</w:t>
      </w:r>
      <w:r>
        <w:t>se voljo</w:t>
      </w:r>
      <w:r>
        <w:br/>
        <w:t>dobro vu v</w:t>
      </w:r>
      <w:r w:rsidRPr="005F5F59">
        <w:t>ſ</w:t>
      </w:r>
      <w:r>
        <w:t>zem, szpomina</w:t>
      </w:r>
      <w:r>
        <w:br/>
        <w:t>nye szmerti tvoje szvete,</w:t>
      </w:r>
      <w:r>
        <w:br/>
        <w:t>i v molidvaj, vnougo cseszt</w:t>
      </w:r>
      <w:r>
        <w:br/>
        <w:t>postenye.</w:t>
      </w:r>
    </w:p>
    <w:p w:rsidR="005D4CE7" w:rsidRDefault="005D4CE7" w:rsidP="00B9160D">
      <w:pPr>
        <w:pStyle w:val="teiab"/>
      </w:pPr>
      <w:r>
        <w:t xml:space="preserve"> Vu praviczi sivoucse his-</w:t>
      </w:r>
      <w:r>
        <w:br/>
        <w:t>nike, ki szo tvojo zapouvid</w:t>
      </w:r>
      <w:r>
        <w:br/>
        <w:t>zdersali, hranili szo te v-</w:t>
      </w:r>
    </w:p>
    <w:p w:rsidR="005D4CE7" w:rsidRDefault="005D4CE7" w:rsidP="009061F0">
      <w:pPr>
        <w:pStyle w:val="teicatch-word"/>
      </w:pPr>
      <w:r>
        <w:t>bouge</w:t>
      </w:r>
    </w:p>
    <w:p w:rsidR="005D4CE7" w:rsidRDefault="005D4CE7">
      <w:pPr>
        <w:spacing w:after="200"/>
      </w:pPr>
      <w:r>
        <w:br w:type="page"/>
      </w:r>
    </w:p>
    <w:p w:rsidR="005D4CE7" w:rsidRDefault="005D4CE7" w:rsidP="003F0B03">
      <w:r>
        <w:lastRenderedPageBreak/>
        <w:t>/79/</w:t>
      </w:r>
    </w:p>
    <w:p w:rsidR="005D4CE7" w:rsidRDefault="005D4CE7" w:rsidP="009061F0">
      <w:pPr>
        <w:pStyle w:val="teifwPageNum"/>
      </w:pPr>
      <w:r>
        <w:t>77.</w:t>
      </w:r>
    </w:p>
    <w:p w:rsidR="005D4CE7" w:rsidRDefault="005D4CE7" w:rsidP="00B9160D">
      <w:pPr>
        <w:pStyle w:val="teiab"/>
      </w:pPr>
      <w:r>
        <w:t>bouge nevolne, blago</w:t>
      </w:r>
      <w:r w:rsidRPr="005F5F59">
        <w:t>ſ</w:t>
      </w:r>
      <w:r>
        <w:t>zlovis</w:t>
      </w:r>
      <w:r>
        <w:br/>
        <w:t>nye na pravo vöro.</w:t>
      </w:r>
    </w:p>
    <w:p w:rsidR="005D4CE7" w:rsidRDefault="005D4CE7" w:rsidP="00B9160D">
      <w:pPr>
        <w:pStyle w:val="teiab"/>
      </w:pPr>
      <w:r>
        <w:t>Oh Boug zmosni, ti zev</w:t>
      </w:r>
      <w:r w:rsidRPr="005F5F59">
        <w:t>ſ</w:t>
      </w:r>
      <w:r>
        <w:t>zej-</w:t>
      </w:r>
      <w:r>
        <w:br/>
        <w:t>mi szveczi, i z Angelmi</w:t>
      </w:r>
      <w:r w:rsidR="009061F0">
        <w:t>, i szve-</w:t>
      </w:r>
      <w:r w:rsidR="009061F0">
        <w:br/>
        <w:t>timi ludmi, ki szo god</w:t>
      </w:r>
      <w:r>
        <w:t>i tvo</w:t>
      </w:r>
      <w:r>
        <w:br/>
        <w:t>voljo vcsinili, szvom de</w:t>
      </w:r>
      <w:r w:rsidRPr="005F5F59">
        <w:t>ſ</w:t>
      </w:r>
      <w:r>
        <w:t>zni-</w:t>
      </w:r>
      <w:r>
        <w:br/>
        <w:t>czom, vsze nye blago</w:t>
      </w:r>
      <w:r w:rsidRPr="005F5F59">
        <w:t>ſ</w:t>
      </w:r>
      <w:r>
        <w:t>zlovis.</w:t>
      </w:r>
    </w:p>
    <w:p w:rsidR="005D4CE7" w:rsidRDefault="005D4CE7" w:rsidP="00B9160D">
      <w:pPr>
        <w:pStyle w:val="teiab"/>
      </w:pPr>
      <w:r>
        <w:t>Od rado</w:t>
      </w:r>
      <w:r w:rsidRPr="005F5F59">
        <w:t>ſ</w:t>
      </w:r>
      <w:r>
        <w:t>zti dajo szveczi</w:t>
      </w:r>
      <w:r>
        <w:br/>
        <w:t>hvalo, tri krat oni szvet Bou-</w:t>
      </w:r>
      <w:r>
        <w:br/>
        <w:t>ga szkricsijo, diko hvalo</w:t>
      </w:r>
      <w:r>
        <w:br/>
        <w:t>Allelujo recso z Blagoszlo-</w:t>
      </w:r>
      <w:r>
        <w:br/>
        <w:t>va vnouga Amen recso.</w:t>
      </w:r>
    </w:p>
    <w:p w:rsidR="005D4CE7" w:rsidRDefault="005D4CE7" w:rsidP="00B9160D">
      <w:pPr>
        <w:pStyle w:val="teiab"/>
      </w:pPr>
      <w:r>
        <w:t xml:space="preserve">Gda bo vidli </w:t>
      </w:r>
      <w:r w:rsidRPr="009061F0">
        <w:rPr>
          <w:rStyle w:val="teipersName"/>
        </w:rPr>
        <w:t>Jezuſsev</w:t>
      </w:r>
      <w:r>
        <w:br/>
        <w:t>Blago</w:t>
      </w:r>
      <w:r w:rsidRPr="005F5F59">
        <w:t>ſ</w:t>
      </w:r>
      <w:r>
        <w:t>zlov, gda bo csüli ti</w:t>
      </w:r>
      <w:r>
        <w:br/>
        <w:t>nevörni pe</w:t>
      </w:r>
      <w:r w:rsidRPr="005F5F59">
        <w:t>ſ</w:t>
      </w:r>
      <w:r>
        <w:t>zmi, v od Bouga</w:t>
      </w:r>
      <w:r>
        <w:br/>
        <w:t>kaj na sze ne csüjo, bo nyim</w:t>
      </w:r>
      <w:r>
        <w:br/>
        <w:t>te</w:t>
      </w:r>
      <w:r w:rsidRPr="005F5F59">
        <w:t>ſ</w:t>
      </w:r>
      <w:r>
        <w:t>sko i boude tou nyim sal.</w:t>
      </w:r>
    </w:p>
    <w:p w:rsidR="005D4CE7" w:rsidRDefault="005D4CE7" w:rsidP="009061F0">
      <w:pPr>
        <w:pStyle w:val="teicatch-word"/>
      </w:pPr>
      <w:r>
        <w:t>Deszet</w:t>
      </w:r>
    </w:p>
    <w:p w:rsidR="005D4CE7" w:rsidRDefault="005D4CE7">
      <w:pPr>
        <w:spacing w:after="200"/>
      </w:pPr>
      <w:r>
        <w:br w:type="page"/>
      </w:r>
    </w:p>
    <w:p w:rsidR="005D4CE7" w:rsidRDefault="005D4CE7" w:rsidP="003F0B03">
      <w:r>
        <w:lastRenderedPageBreak/>
        <w:t>/80/</w:t>
      </w:r>
    </w:p>
    <w:p w:rsidR="005D4CE7" w:rsidRDefault="005D4CE7" w:rsidP="009061F0">
      <w:pPr>
        <w:pStyle w:val="teifwPageNum"/>
      </w:pPr>
      <w:r>
        <w:t>78.</w:t>
      </w:r>
    </w:p>
    <w:p w:rsidR="005D4CE7" w:rsidRDefault="005D4CE7" w:rsidP="00B9160D">
      <w:pPr>
        <w:pStyle w:val="teiab"/>
      </w:pPr>
      <w:r>
        <w:t>De</w:t>
      </w:r>
      <w:r w:rsidRPr="005F5F59">
        <w:t>ſ</w:t>
      </w:r>
      <w:r>
        <w:t>zet za</w:t>
      </w:r>
      <w:r w:rsidRPr="005F5F59">
        <w:t>ſ</w:t>
      </w:r>
      <w:r>
        <w:t>ztav na prej pr</w:t>
      </w:r>
      <w:r w:rsidRPr="009061F0">
        <w:rPr>
          <w:rStyle w:val="teisupplied"/>
        </w:rPr>
        <w:t>i</w:t>
      </w:r>
      <w:r>
        <w:t>-</w:t>
      </w:r>
      <w:r>
        <w:br/>
        <w:t>de vragouv, verteli sze med</w:t>
      </w:r>
      <w:r>
        <w:br/>
        <w:t>prekletmi lidmi, vu sve plen</w:t>
      </w:r>
      <w:r w:rsidRPr="009061F0">
        <w:rPr>
          <w:rStyle w:val="teigap"/>
        </w:rPr>
        <w:t>???</w:t>
      </w:r>
      <w:r>
        <w:br/>
        <w:t>ja mi szpodi boudo, ze vszej kra-</w:t>
      </w:r>
      <w:r>
        <w:br/>
        <w:t>jouv, v terdni mokaj boudo.</w:t>
      </w:r>
    </w:p>
    <w:p w:rsidR="005D4CE7" w:rsidRDefault="005D4CE7" w:rsidP="00B9160D">
      <w:pPr>
        <w:pStyle w:val="teiab"/>
      </w:pPr>
      <w:r>
        <w:t>Bojazlivo pogibel bo vidli</w:t>
      </w:r>
      <w:r>
        <w:br/>
        <w:t>vnouge szvoje grejhe ti pre-</w:t>
      </w:r>
      <w:r>
        <w:br/>
        <w:t>kleczi, i tou secse, vrage te</w:t>
      </w:r>
      <w:r>
        <w:br/>
        <w:t>mantrane, i na pekel gou-</w:t>
      </w:r>
      <w:r>
        <w:br/>
        <w:t>szto krat zgledanye.</w:t>
      </w:r>
    </w:p>
    <w:p w:rsidR="005D4CE7" w:rsidRDefault="005D4CE7" w:rsidP="00B9160D">
      <w:pPr>
        <w:pStyle w:val="teiab"/>
      </w:pPr>
      <w:r>
        <w:t>Zleive rouke, na one</w:t>
      </w:r>
      <w:r>
        <w:br/>
        <w:t xml:space="preserve">nevörne, zgledne doli </w:t>
      </w:r>
      <w:r w:rsidRPr="009061F0">
        <w:rPr>
          <w:rStyle w:val="teipersName"/>
        </w:rPr>
        <w:t>Jezus</w:t>
      </w:r>
      <w:r>
        <w:br/>
        <w:t>na pogane, ki ne stejse</w:t>
      </w:r>
      <w:r>
        <w:br/>
        <w:t>veruvati v Bougi, neg vu</w:t>
      </w:r>
      <w:r>
        <w:br/>
        <w:t>vragi jno vu bolvani.</w:t>
      </w:r>
    </w:p>
    <w:p w:rsidR="005D4CE7" w:rsidRDefault="005D4CE7" w:rsidP="00B9160D">
      <w:pPr>
        <w:pStyle w:val="teiab"/>
      </w:pPr>
      <w:r>
        <w:t>Oszoudecse teda je preka-</w:t>
      </w:r>
      <w:r>
        <w:br/>
        <w:t>ne, i prekletje, na pekel</w:t>
      </w:r>
    </w:p>
    <w:p w:rsidR="005D4CE7" w:rsidRDefault="005D4CE7" w:rsidP="009061F0">
      <w:pPr>
        <w:pStyle w:val="teicatch-word"/>
      </w:pPr>
      <w:r>
        <w:t>od verse</w:t>
      </w:r>
    </w:p>
    <w:p w:rsidR="005D4CE7" w:rsidRDefault="005D4CE7">
      <w:pPr>
        <w:spacing w:after="200"/>
      </w:pPr>
      <w:r>
        <w:br w:type="page"/>
      </w:r>
    </w:p>
    <w:p w:rsidR="005D4CE7" w:rsidRDefault="005D4CE7" w:rsidP="003F0B03">
      <w:r>
        <w:lastRenderedPageBreak/>
        <w:t>/81/</w:t>
      </w:r>
    </w:p>
    <w:p w:rsidR="005D4CE7" w:rsidRDefault="005D4CE7" w:rsidP="000542C8">
      <w:pPr>
        <w:pStyle w:val="teifwPageNum"/>
      </w:pPr>
      <w:r>
        <w:t>79.</w:t>
      </w:r>
    </w:p>
    <w:p w:rsidR="005D4CE7" w:rsidRDefault="005D4CE7" w:rsidP="00B9160D">
      <w:pPr>
        <w:pStyle w:val="teiab"/>
      </w:pPr>
      <w:r>
        <w:t>od verse, po jmeni barit</w:t>
      </w:r>
      <w:r>
        <w:br/>
        <w:t>vragu je da, i pod nyegovo</w:t>
      </w:r>
      <w:r>
        <w:br/>
        <w:t>za</w:t>
      </w:r>
      <w:r w:rsidRPr="005F5F59">
        <w:t>ſ</w:t>
      </w:r>
      <w:r>
        <w:t>ztavo je da.</w:t>
      </w:r>
    </w:p>
    <w:p w:rsidR="005D4CE7" w:rsidRDefault="005D4CE7" w:rsidP="00B9160D">
      <w:pPr>
        <w:pStyle w:val="teiab"/>
      </w:pPr>
      <w:r>
        <w:t>Potom toga na Sidove</w:t>
      </w:r>
      <w:r>
        <w:br/>
        <w:t>zgledne ki ne stei</w:t>
      </w:r>
      <w:r w:rsidRPr="005F5F59">
        <w:t>ſ</w:t>
      </w:r>
      <w:r>
        <w:t>se vu nyem</w:t>
      </w:r>
      <w:r>
        <w:br/>
        <w:t xml:space="preserve">veruvati, po Imeni </w:t>
      </w:r>
      <w:r w:rsidRPr="000542C8">
        <w:rPr>
          <w:rStyle w:val="teipersName"/>
        </w:rPr>
        <w:t>Ebreo</w:t>
      </w:r>
      <w:r>
        <w:br/>
        <w:t>vragu je da, ki pod szvojo</w:t>
      </w:r>
      <w:r>
        <w:br/>
        <w:t>za</w:t>
      </w:r>
      <w:r w:rsidRPr="005F5F59">
        <w:t>ſ</w:t>
      </w:r>
      <w:r>
        <w:t>ztavo nye pela.</w:t>
      </w:r>
    </w:p>
    <w:p w:rsidR="005D4CE7" w:rsidRDefault="005D4CE7" w:rsidP="00B9160D">
      <w:pPr>
        <w:pStyle w:val="teiab"/>
      </w:pPr>
      <w:r>
        <w:t>Od pravicsne vöre, od-</w:t>
      </w:r>
      <w:r>
        <w:br/>
        <w:t>padnyene, i na krivo vöro,</w:t>
      </w:r>
      <w:r>
        <w:br/>
        <w:t>obernyene, vu toj temnoj</w:t>
      </w:r>
      <w:r>
        <w:br/>
        <w:t>bloudi oszleplene, te o</w:t>
      </w:r>
      <w:r w:rsidRPr="005F5F59">
        <w:t>ſ</w:t>
      </w:r>
      <w:r>
        <w:t>zoudi,</w:t>
      </w:r>
      <w:r>
        <w:br/>
        <w:t>to mi Error vragi.</w:t>
      </w:r>
    </w:p>
    <w:p w:rsidR="005D4CE7" w:rsidRDefault="005D4CE7" w:rsidP="00B9160D">
      <w:pPr>
        <w:pStyle w:val="teiab"/>
      </w:pPr>
      <w:r>
        <w:t>Goszpon kri</w:t>
      </w:r>
      <w:r w:rsidRPr="005F5F59">
        <w:t>ſ</w:t>
      </w:r>
      <w:r>
        <w:t>ztus, na</w:t>
      </w:r>
      <w:r>
        <w:br/>
        <w:t>te kerscsenike, na te</w:t>
      </w:r>
      <w:r>
        <w:br/>
        <w:t>v szmertni grejhi pregrej-</w:t>
      </w:r>
      <w:r>
        <w:br/>
        <w:t>snike, terdno o</w:t>
      </w:r>
      <w:r w:rsidRPr="005F5F59">
        <w:t>ſ</w:t>
      </w:r>
      <w:r>
        <w:t>ztno, szerdi-</w:t>
      </w:r>
    </w:p>
    <w:p w:rsidR="005D4CE7" w:rsidRDefault="005D4CE7" w:rsidP="000542C8">
      <w:pPr>
        <w:pStyle w:val="teicatch-word"/>
      </w:pPr>
      <w:r>
        <w:t>to sze</w:t>
      </w:r>
    </w:p>
    <w:p w:rsidR="005D4CE7" w:rsidRDefault="005D4CE7">
      <w:pPr>
        <w:spacing w:after="200"/>
      </w:pPr>
      <w:r>
        <w:br w:type="page"/>
      </w:r>
    </w:p>
    <w:p w:rsidR="005D4CE7" w:rsidRDefault="005D4CE7" w:rsidP="003F0B03">
      <w:r>
        <w:lastRenderedPageBreak/>
        <w:t>/82/</w:t>
      </w:r>
    </w:p>
    <w:p w:rsidR="005D4CE7" w:rsidRDefault="005D4CE7" w:rsidP="000542C8">
      <w:pPr>
        <w:pStyle w:val="teifwPageNum"/>
      </w:pPr>
      <w:r>
        <w:t>80.</w:t>
      </w:r>
    </w:p>
    <w:p w:rsidR="005D4CE7" w:rsidRDefault="005D4CE7" w:rsidP="00B9160D">
      <w:pPr>
        <w:pStyle w:val="teiab"/>
      </w:pPr>
      <w:r>
        <w:t>to, sze zgledne, o</w:t>
      </w:r>
      <w:r w:rsidRPr="005F5F59">
        <w:t>ſ</w:t>
      </w:r>
      <w:r>
        <w:t>zoudivsi veta-</w:t>
      </w:r>
      <w:r>
        <w:br/>
        <w:t>ko nyim recse.</w:t>
      </w:r>
    </w:p>
    <w:p w:rsidR="005D4CE7" w:rsidRDefault="005D4CE7" w:rsidP="00B9160D">
      <w:pPr>
        <w:pStyle w:val="teiab"/>
      </w:pPr>
      <w:r>
        <w:t>Vi prekleczi ja</w:t>
      </w:r>
      <w:r w:rsidRPr="005F5F59">
        <w:t>ſ</w:t>
      </w:r>
      <w:r>
        <w:t>z zvami</w:t>
      </w:r>
      <w:r>
        <w:br/>
        <w:t>dobro dgyal, ovo za vasz ja</w:t>
      </w:r>
      <w:r w:rsidRPr="005F5F59">
        <w:t>ſ</w:t>
      </w:r>
      <w:r>
        <w:t>z</w:t>
      </w:r>
      <w:r>
        <w:br/>
        <w:t>z cslovekom po</w:t>
      </w:r>
      <w:r w:rsidRPr="005F5F59">
        <w:t>ſ</w:t>
      </w:r>
      <w:r>
        <w:t>ztal, tesko mantro</w:t>
      </w:r>
      <w:r>
        <w:br/>
        <w:t>rusno szmert gori vzel, za va</w:t>
      </w:r>
      <w:r w:rsidRPr="005F5F59">
        <w:t>ſ</w:t>
      </w:r>
      <w:r>
        <w:t>z</w:t>
      </w:r>
      <w:r>
        <w:br/>
        <w:t>vnouge nevolje jasz terpell.</w:t>
      </w:r>
    </w:p>
    <w:p w:rsidR="005D4CE7" w:rsidRDefault="005D4CE7" w:rsidP="00B9160D">
      <w:pPr>
        <w:pStyle w:val="teiab"/>
      </w:pPr>
      <w:r>
        <w:t>Poglejte zdaj moje krisno</w:t>
      </w:r>
      <w:r>
        <w:br/>
        <w:t>drejvo, na kotero ja szem moj</w:t>
      </w:r>
      <w:r>
        <w:br/>
        <w:t>sitek dal, pogled zdaj ma ranye-</w:t>
      </w:r>
      <w:r>
        <w:br/>
        <w:t>na rebra, moje roke noge</w:t>
      </w:r>
      <w:r>
        <w:br/>
        <w:t>prebodjene.</w:t>
      </w:r>
    </w:p>
    <w:p w:rsidR="005D4CE7" w:rsidRDefault="001D5E2E" w:rsidP="00B9160D">
      <w:pPr>
        <w:pStyle w:val="teiab"/>
      </w:pPr>
      <w:r>
        <w:t>Ja szem za vasz szamoga</w:t>
      </w:r>
      <w:r>
        <w:br/>
        <w:t>szebe dal, sze bom navküp, v-</w:t>
      </w:r>
      <w:r>
        <w:br/>
        <w:t>nougo mo dobrouto, vam szam</w:t>
      </w:r>
      <w:r>
        <w:br/>
        <w:t>dersal mo szveto miloscso,</w:t>
      </w:r>
      <w:r>
        <w:br/>
        <w:t>i mojega dara ino Düha.</w:t>
      </w:r>
    </w:p>
    <w:p w:rsidR="001D5E2E" w:rsidRDefault="001D5E2E" w:rsidP="00B9160D">
      <w:pPr>
        <w:pStyle w:val="teiab"/>
      </w:pPr>
      <w:r>
        <w:t>Vnougo dugo leit szem vaz</w:t>
      </w:r>
    </w:p>
    <w:p w:rsidR="001D5E2E" w:rsidRDefault="001D5E2E" w:rsidP="000542C8">
      <w:pPr>
        <w:pStyle w:val="teicatch-word"/>
      </w:pPr>
      <w:r>
        <w:t>csakal</w:t>
      </w:r>
    </w:p>
    <w:p w:rsidR="001D5E2E" w:rsidRDefault="001D5E2E">
      <w:pPr>
        <w:spacing w:after="200"/>
      </w:pPr>
      <w:r>
        <w:br w:type="page"/>
      </w:r>
    </w:p>
    <w:p w:rsidR="001D5E2E" w:rsidRDefault="001D5E2E" w:rsidP="003F0B03">
      <w:r>
        <w:lastRenderedPageBreak/>
        <w:t>/83/</w:t>
      </w:r>
    </w:p>
    <w:p w:rsidR="001D5E2E" w:rsidRDefault="001D5E2E" w:rsidP="000542C8">
      <w:pPr>
        <w:pStyle w:val="teifwPageNum"/>
      </w:pPr>
      <w:r>
        <w:t>81.</w:t>
      </w:r>
    </w:p>
    <w:p w:rsidR="001D5E2E" w:rsidRDefault="001D5E2E" w:rsidP="00B9160D">
      <w:pPr>
        <w:pStyle w:val="teiab"/>
      </w:pPr>
      <w:r>
        <w:t>Csakal jasz, ka bi vzeli od</w:t>
      </w:r>
      <w:r>
        <w:br/>
        <w:t>mene v</w:t>
      </w:r>
      <w:r w:rsidRPr="005F5F59">
        <w:t>ſ</w:t>
      </w:r>
      <w:r>
        <w:t>za vetta, grejhe szvoje</w:t>
      </w:r>
      <w:r>
        <w:br/>
        <w:t>kaj bi o</w:t>
      </w:r>
      <w:r w:rsidRPr="005F5F59">
        <w:t>ſ</w:t>
      </w:r>
      <w:r>
        <w:t>ztavili, zvelicsanye</w:t>
      </w:r>
      <w:r>
        <w:br/>
        <w:t>mogli bi dobiti.</w:t>
      </w:r>
    </w:p>
    <w:p w:rsidR="001D5E2E" w:rsidRDefault="001D5E2E" w:rsidP="00B9160D">
      <w:pPr>
        <w:pStyle w:val="teiab"/>
      </w:pPr>
      <w:r>
        <w:t>A vi szte pa ne zahvalni</w:t>
      </w:r>
      <w:r>
        <w:br/>
        <w:t>bili, etta dobra v</w:t>
      </w:r>
      <w:r w:rsidRPr="005F5F59">
        <w:t>ſ</w:t>
      </w:r>
      <w:r>
        <w:t>ze szte odüri-</w:t>
      </w:r>
      <w:r>
        <w:br/>
        <w:t>li, dokoncza szte vu grejhi mu-</w:t>
      </w:r>
      <w:r>
        <w:br/>
        <w:t>cskali, nepokorna vam billa</w:t>
      </w:r>
      <w:r>
        <w:br/>
        <w:t>batrivno</w:t>
      </w:r>
      <w:r w:rsidRPr="005F5F59">
        <w:t>ſ</w:t>
      </w:r>
      <w:r>
        <w:t>zti.</w:t>
      </w:r>
    </w:p>
    <w:p w:rsidR="001D5E2E" w:rsidRDefault="001D5E2E" w:rsidP="00B9160D">
      <w:pPr>
        <w:pStyle w:val="teiab"/>
      </w:pPr>
      <w:r>
        <w:t>Ovo vidite zdaj mojo pravi-</w:t>
      </w:r>
      <w:r>
        <w:br/>
        <w:t>czo, steri nej szte vzeli moj</w:t>
      </w:r>
      <w:r>
        <w:br/>
        <w:t>Aldomas, zdaj vzemite mo</w:t>
      </w:r>
      <w:r>
        <w:br/>
        <w:t>veliko prekle</w:t>
      </w:r>
      <w:r w:rsidRPr="005F5F59">
        <w:t>ſ</w:t>
      </w:r>
      <w:r>
        <w:t>zt, za vergliszte</w:t>
      </w:r>
      <w:r>
        <w:br/>
        <w:t>mo szveto miloscso.</w:t>
      </w:r>
    </w:p>
    <w:p w:rsidR="001D5E2E" w:rsidRDefault="001D5E2E" w:rsidP="00B9160D">
      <w:pPr>
        <w:pStyle w:val="teiab"/>
      </w:pPr>
      <w:r>
        <w:t>Veta oni csüjo za nejmijo,</w:t>
      </w:r>
      <w:r>
        <w:br/>
        <w:t>sztra</w:t>
      </w:r>
      <w:r w:rsidRPr="005F5F59">
        <w:t>ſ</w:t>
      </w:r>
      <w:r>
        <w:t>si jo</w:t>
      </w:r>
      <w:r w:rsidRPr="000542C8">
        <w:rPr>
          <w:rStyle w:val="teidel"/>
        </w:rPr>
        <w:t>,</w:t>
      </w:r>
      <w:r>
        <w:t xml:space="preserve"> sze ino pomenkajo,</w:t>
      </w:r>
      <w:r>
        <w:br/>
        <w:t>ar vidijo, nyega rejcs pra-</w:t>
      </w:r>
      <w:r>
        <w:br/>
        <w:t>vicsno, szami szebe vrejdni</w:t>
      </w:r>
      <w:r>
        <w:br/>
        <w:t>na te moke.</w:t>
      </w:r>
    </w:p>
    <w:p w:rsidR="001D5E2E" w:rsidRDefault="001D5E2E" w:rsidP="000542C8">
      <w:pPr>
        <w:pStyle w:val="teicatch-word"/>
      </w:pPr>
      <w:r>
        <w:t>Etti pre</w:t>
      </w:r>
    </w:p>
    <w:p w:rsidR="001D5E2E" w:rsidRDefault="001D5E2E">
      <w:pPr>
        <w:spacing w:after="200"/>
      </w:pPr>
      <w:r>
        <w:br w:type="page"/>
      </w:r>
    </w:p>
    <w:p w:rsidR="001D5E2E" w:rsidRDefault="001D5E2E" w:rsidP="003F0B03">
      <w:r>
        <w:lastRenderedPageBreak/>
        <w:t>/84/</w:t>
      </w:r>
    </w:p>
    <w:p w:rsidR="001D5E2E" w:rsidRDefault="001D5E2E" w:rsidP="000542C8">
      <w:pPr>
        <w:pStyle w:val="teifwPageNum"/>
      </w:pPr>
      <w:r>
        <w:t>82.</w:t>
      </w:r>
    </w:p>
    <w:p w:rsidR="001D5E2E" w:rsidRDefault="001D5E2E" w:rsidP="000542C8">
      <w:pPr>
        <w:pStyle w:val="Naslov2"/>
      </w:pPr>
      <w:r>
        <w:t>Etti preklinya Goszpon</w:t>
      </w:r>
      <w:r>
        <w:br/>
        <w:t>Boug grejsnike.</w:t>
      </w:r>
    </w:p>
    <w:p w:rsidR="001D5E2E" w:rsidRDefault="001D5E2E" w:rsidP="00B9160D">
      <w:pPr>
        <w:pStyle w:val="teiab"/>
      </w:pPr>
      <w:r>
        <w:t>Teda Goszpon Boug boude</w:t>
      </w:r>
      <w:r>
        <w:br/>
        <w:t>nye kunol, najde vu nyih</w:t>
      </w:r>
      <w:r>
        <w:br/>
        <w:t>szedem sztra</w:t>
      </w:r>
      <w:r w:rsidRPr="005F5F59">
        <w:t>ſ</w:t>
      </w:r>
      <w:r>
        <w:t>sni grejhovi zato</w:t>
      </w:r>
      <w:r>
        <w:br/>
        <w:t>je da szedmim sztra</w:t>
      </w:r>
      <w:r w:rsidRPr="005F5F59">
        <w:t>ſ</w:t>
      </w:r>
      <w:r>
        <w:t>snim vra-</w:t>
      </w:r>
      <w:r>
        <w:br/>
        <w:t>gom, ki po szedem za</w:t>
      </w:r>
      <w:r w:rsidRPr="005F5F59">
        <w:t>ſ</w:t>
      </w:r>
      <w:r>
        <w:t>ztav</w:t>
      </w:r>
      <w:r>
        <w:br/>
        <w:t>nye bo gnali.</w:t>
      </w:r>
    </w:p>
    <w:p w:rsidR="001D5E2E" w:rsidRDefault="001D5E2E" w:rsidP="00B9160D">
      <w:pPr>
        <w:pStyle w:val="teiab"/>
      </w:pPr>
      <w:r>
        <w:t>V teili v Dü</w:t>
      </w:r>
      <w:r w:rsidRPr="005F5F59">
        <w:t>ſ</w:t>
      </w:r>
      <w:r>
        <w:t>si te manye</w:t>
      </w:r>
      <w:r>
        <w:br/>
        <w:t>gizdavcze, i velika razmej-</w:t>
      </w:r>
      <w:r>
        <w:br/>
        <w:t>nya, zvi</w:t>
      </w:r>
      <w:r w:rsidRPr="005F5F59">
        <w:t>ſ</w:t>
      </w:r>
      <w:r>
        <w:t>senye, ki sze szami</w:t>
      </w:r>
      <w:r>
        <w:br/>
        <w:t xml:space="preserve">vu szebi hvalijo, </w:t>
      </w:r>
      <w:r w:rsidRPr="000542C8">
        <w:rPr>
          <w:rStyle w:val="teipersName"/>
        </w:rPr>
        <w:t>Lucziferu</w:t>
      </w:r>
      <w:r>
        <w:t xml:space="preserve"> vra-</w:t>
      </w:r>
      <w:r>
        <w:br/>
        <w:t>ga o</w:t>
      </w:r>
      <w:r w:rsidRPr="005F5F59">
        <w:t>ſ</w:t>
      </w:r>
      <w:r>
        <w:t>zoudi je.</w:t>
      </w:r>
    </w:p>
    <w:p w:rsidR="001D5E2E" w:rsidRDefault="001D5E2E" w:rsidP="00B9160D">
      <w:pPr>
        <w:pStyle w:val="teiab"/>
      </w:pPr>
      <w:r>
        <w:t>Od nyega sze ti szkop-</w:t>
      </w:r>
      <w:r>
        <w:br/>
        <w:t>cszi od verso, kim vipanye v</w:t>
      </w:r>
      <w:r>
        <w:br/>
        <w:t>pejnezi je bilou, sterim hvala</w:t>
      </w:r>
      <w:r>
        <w:br/>
        <w:t>je bilo nyi blago, te mamom</w:t>
      </w:r>
    </w:p>
    <w:p w:rsidR="009F473F" w:rsidRDefault="009F473F" w:rsidP="000542C8">
      <w:pPr>
        <w:pStyle w:val="teicatch-word"/>
      </w:pPr>
      <w:r>
        <w:t>Vrag bode</w:t>
      </w:r>
    </w:p>
    <w:p w:rsidR="009F473F" w:rsidRDefault="009F473F">
      <w:pPr>
        <w:spacing w:after="200"/>
      </w:pPr>
      <w:r>
        <w:br w:type="page"/>
      </w:r>
    </w:p>
    <w:p w:rsidR="009F473F" w:rsidRDefault="009F473F" w:rsidP="003F0B03">
      <w:r>
        <w:lastRenderedPageBreak/>
        <w:t>/85/</w:t>
      </w:r>
    </w:p>
    <w:p w:rsidR="009F473F" w:rsidRDefault="009F473F" w:rsidP="000542C8">
      <w:pPr>
        <w:pStyle w:val="teifwPageNum"/>
      </w:pPr>
      <w:r>
        <w:t>83.</w:t>
      </w:r>
    </w:p>
    <w:p w:rsidR="009F473F" w:rsidRDefault="009F473F" w:rsidP="00B9160D">
      <w:pPr>
        <w:pStyle w:val="teiab"/>
      </w:pPr>
      <w:r>
        <w:t>Vrag boude nye mantral.</w:t>
      </w:r>
    </w:p>
    <w:p w:rsidR="009F473F" w:rsidRDefault="009F473F" w:rsidP="00B9160D">
      <w:pPr>
        <w:pStyle w:val="teiab"/>
      </w:pPr>
      <w:r>
        <w:t>Zterdnom sztra</w:t>
      </w:r>
      <w:r w:rsidRPr="005F5F59">
        <w:t>ſ</w:t>
      </w:r>
      <w:r>
        <w:t>snom szer-</w:t>
      </w:r>
      <w:r>
        <w:br/>
        <w:t>dito</w:t>
      </w:r>
      <w:r w:rsidRPr="005F5F59">
        <w:t>ſ</w:t>
      </w:r>
      <w:r>
        <w:t>ztjom zgledne, ki szo bili</w:t>
      </w:r>
      <w:r>
        <w:br/>
        <w:t>telna grejha csrejpi, po szmer-</w:t>
      </w:r>
      <w:r>
        <w:br/>
        <w:t xml:space="preserve">csenya szini jno cserih, </w:t>
      </w:r>
      <w:r w:rsidRPr="002C1C2B">
        <w:rPr>
          <w:rStyle w:val="teipersName"/>
        </w:rPr>
        <w:t>Asmo-</w:t>
      </w:r>
      <w:r w:rsidRPr="002C1C2B">
        <w:rPr>
          <w:rStyle w:val="teipersName"/>
        </w:rPr>
        <w:br/>
        <w:t>deus</w:t>
      </w:r>
      <w:r>
        <w:t xml:space="preserve"> vragu nye v</w:t>
      </w:r>
      <w:r w:rsidRPr="005F5F59">
        <w:t>ſ</w:t>
      </w:r>
      <w:r>
        <w:t>ze zrocsi.</w:t>
      </w:r>
    </w:p>
    <w:p w:rsidR="009F473F" w:rsidRDefault="009F473F" w:rsidP="00B9160D">
      <w:pPr>
        <w:pStyle w:val="teiab"/>
      </w:pPr>
      <w:r>
        <w:t>Sztare davnye te hüde szer-</w:t>
      </w:r>
      <w:r>
        <w:br/>
        <w:t>dnike, i z Kainom vnouge lü-</w:t>
      </w:r>
      <w:r>
        <w:br/>
        <w:t xml:space="preserve">domorcze iz </w:t>
      </w:r>
      <w:r w:rsidRPr="002C1C2B">
        <w:rPr>
          <w:rStyle w:val="teiplaceName"/>
        </w:rPr>
        <w:t>Esaum</w:t>
      </w:r>
      <w:r>
        <w:t xml:space="preserve"> dugo leit</w:t>
      </w:r>
      <w:r>
        <w:br/>
        <w:t>szerdnike, satan vragu bogme</w:t>
      </w:r>
      <w:r>
        <w:br/>
        <w:t>bo nye daval;</w:t>
      </w:r>
    </w:p>
    <w:p w:rsidR="009F473F" w:rsidRDefault="009F473F" w:rsidP="00B9160D">
      <w:pPr>
        <w:pStyle w:val="teiab"/>
      </w:pPr>
      <w:r>
        <w:t>Na tom szvejti vnouge po-</w:t>
      </w:r>
      <w:r>
        <w:br/>
        <w:t>sernike, cseresz vi</w:t>
      </w:r>
      <w:r w:rsidRPr="005F5F59">
        <w:t>ſ</w:t>
      </w:r>
      <w:r>
        <w:t>se jecze</w:t>
      </w:r>
      <w:r>
        <w:br/>
        <w:t>ino pivcze, Belzebubi vragi</w:t>
      </w:r>
      <w:r>
        <w:br/>
        <w:t>boje daval, ki sze snyimi bode</w:t>
      </w:r>
      <w:r>
        <w:br/>
        <w:t>vpekli mantral.</w:t>
      </w:r>
    </w:p>
    <w:p w:rsidR="009F473F" w:rsidRDefault="009F473F" w:rsidP="00B9160D">
      <w:pPr>
        <w:pStyle w:val="teiab"/>
      </w:pPr>
      <w:r>
        <w:t>Nazlobnike vnoubge moke</w:t>
      </w:r>
    </w:p>
    <w:p w:rsidR="009F473F" w:rsidRDefault="009F473F" w:rsidP="00FB24E4">
      <w:pPr>
        <w:pStyle w:val="teicatch-word"/>
      </w:pPr>
      <w:r>
        <w:t xml:space="preserve">Verse </w:t>
      </w:r>
    </w:p>
    <w:p w:rsidR="009F473F" w:rsidRDefault="009F473F">
      <w:pPr>
        <w:spacing w:after="200"/>
      </w:pPr>
      <w:r>
        <w:br w:type="page"/>
      </w:r>
    </w:p>
    <w:p w:rsidR="009F473F" w:rsidRDefault="009F473F" w:rsidP="003F0B03">
      <w:r>
        <w:lastRenderedPageBreak/>
        <w:t>/86/</w:t>
      </w:r>
    </w:p>
    <w:p w:rsidR="009F473F" w:rsidRDefault="009F473F" w:rsidP="00FB24E4">
      <w:pPr>
        <w:pStyle w:val="teifwPageNum"/>
      </w:pPr>
      <w:r>
        <w:t>84.</w:t>
      </w:r>
    </w:p>
    <w:p w:rsidR="009F473F" w:rsidRDefault="009F473F" w:rsidP="00B9160D">
      <w:pPr>
        <w:pStyle w:val="teiab"/>
      </w:pPr>
      <w:r>
        <w:t>Verse, steri drügim nevolljam</w:t>
      </w:r>
      <w:r>
        <w:br/>
        <w:t>radi szo sal nyim bilou csi</w:t>
      </w:r>
      <w:r>
        <w:br/>
        <w:t xml:space="preserve">sto szrecso jmel, </w:t>
      </w:r>
      <w:r w:rsidRPr="00FB24E4">
        <w:rPr>
          <w:rStyle w:val="teipersName"/>
        </w:rPr>
        <w:t>Levitanu</w:t>
      </w:r>
      <w:r>
        <w:br/>
        <w:t>vragu je scse dati.</w:t>
      </w:r>
    </w:p>
    <w:p w:rsidR="009F473F" w:rsidRDefault="009F473F" w:rsidP="00B9160D">
      <w:pPr>
        <w:pStyle w:val="teiab"/>
      </w:pPr>
      <w:r>
        <w:t>Potom zgledne, na lejne</w:t>
      </w:r>
      <w:r>
        <w:br/>
        <w:t>vtraglivcze, steri nej szo k</w:t>
      </w:r>
      <w:r>
        <w:br/>
        <w:t>Bosjoj rejcsi hodli, nego lepraj</w:t>
      </w:r>
      <w:r>
        <w:br/>
        <w:t>na zmejno i lejnoszt, na igranye</w:t>
      </w:r>
      <w:r>
        <w:br/>
        <w:t>na plesz ino vkercsmo.</w:t>
      </w:r>
    </w:p>
    <w:p w:rsidR="009F473F" w:rsidRDefault="009F473F" w:rsidP="00B9160D">
      <w:pPr>
        <w:pStyle w:val="teiab"/>
      </w:pPr>
      <w:r>
        <w:t>Vtraglivi szo na Bosje delo</w:t>
      </w:r>
      <w:r>
        <w:br/>
        <w:t>bili, szvete rejcsi poszlüj zamü-</w:t>
      </w:r>
      <w:r>
        <w:br/>
        <w:t>dili, zobsztom szvoje vrejmen</w:t>
      </w:r>
      <w:r>
        <w:br/>
        <w:t>szprevodili, Belfegori vragi je</w:t>
      </w:r>
      <w:r>
        <w:br/>
        <w:t>scse dati.</w:t>
      </w:r>
    </w:p>
    <w:p w:rsidR="009F473F" w:rsidRDefault="009F473F" w:rsidP="00B9160D">
      <w:pPr>
        <w:pStyle w:val="teiab"/>
      </w:pPr>
      <w:r>
        <w:t xml:space="preserve">Goszpon </w:t>
      </w:r>
      <w:r w:rsidRPr="00FB24E4">
        <w:rPr>
          <w:rStyle w:val="teipersName"/>
        </w:rPr>
        <w:t>Jezus</w:t>
      </w:r>
      <w:r>
        <w:t xml:space="preserve"> vsze one</w:t>
      </w:r>
      <w:r>
        <w:br/>
        <w:t>preklecze, vszaka reda mos-</w:t>
      </w:r>
      <w:r>
        <w:br/>
        <w:t>ke</w:t>
      </w:r>
      <w:r w:rsidR="00DA3064">
        <w:t xml:space="preserve"> i</w:t>
      </w:r>
      <w:r>
        <w:t>no sen</w:t>
      </w:r>
      <w:r w:rsidRPr="005F5F59">
        <w:t>ſ</w:t>
      </w:r>
      <w:r>
        <w:t xml:space="preserve">zke, vu </w:t>
      </w:r>
      <w:r w:rsidRPr="00DA3064">
        <w:rPr>
          <w:rStyle w:val="teipersName"/>
        </w:rPr>
        <w:t>Jousefa</w:t>
      </w:r>
      <w:r>
        <w:t xml:space="preserve"> tja</w:t>
      </w:r>
      <w:r>
        <w:br/>
        <w:t>mi po</w:t>
      </w:r>
      <w:r w:rsidRPr="005F5F59">
        <w:t>ſ</w:t>
      </w:r>
      <w:r>
        <w:t>ztavlene scse prekleti</w:t>
      </w:r>
    </w:p>
    <w:p w:rsidR="009F473F" w:rsidRDefault="009F473F" w:rsidP="00B41902">
      <w:pPr>
        <w:pStyle w:val="teicatch-word"/>
      </w:pPr>
      <w:r>
        <w:t>ino vet</w:t>
      </w:r>
    </w:p>
    <w:p w:rsidR="009F473F" w:rsidRDefault="009F473F">
      <w:pPr>
        <w:spacing w:after="200"/>
      </w:pPr>
      <w:r>
        <w:br w:type="page"/>
      </w:r>
    </w:p>
    <w:p w:rsidR="009F473F" w:rsidRDefault="009F473F" w:rsidP="003F0B03">
      <w:r>
        <w:lastRenderedPageBreak/>
        <w:t>/87/</w:t>
      </w:r>
    </w:p>
    <w:p w:rsidR="009F473F" w:rsidRDefault="009F473F" w:rsidP="009323A9">
      <w:pPr>
        <w:pStyle w:val="teifwPageNum"/>
      </w:pPr>
      <w:r>
        <w:t>85.</w:t>
      </w:r>
    </w:p>
    <w:p w:rsidR="009F473F" w:rsidRDefault="009F473F" w:rsidP="00B9160D">
      <w:pPr>
        <w:pStyle w:val="teiab"/>
      </w:pPr>
      <w:r>
        <w:t>ino vetak recsti.</w:t>
      </w:r>
    </w:p>
    <w:p w:rsidR="009F473F" w:rsidRDefault="009F473F" w:rsidP="00B9160D">
      <w:pPr>
        <w:pStyle w:val="teiab"/>
      </w:pPr>
      <w:r>
        <w:t>Vi prekleczi veta po</w:t>
      </w:r>
      <w:r w:rsidRPr="005F5F59">
        <w:t>ſ</w:t>
      </w:r>
      <w:r>
        <w:t>zlüh-</w:t>
      </w:r>
      <w:r>
        <w:br/>
        <w:t>nite, gladüval szem je</w:t>
      </w:r>
      <w:r w:rsidRPr="005F5F59">
        <w:t>ſ</w:t>
      </w:r>
      <w:r>
        <w:t>zti mi</w:t>
      </w:r>
      <w:r>
        <w:br/>
        <w:t>ne da</w:t>
      </w:r>
      <w:r w:rsidRPr="005F5F59">
        <w:t>ſ</w:t>
      </w:r>
      <w:r>
        <w:t>se, i sejal szem pitti mi</w:t>
      </w:r>
      <w:r>
        <w:br/>
        <w:t>ne da</w:t>
      </w:r>
      <w:r w:rsidRPr="005F5F59">
        <w:t>ſ</w:t>
      </w:r>
      <w:r>
        <w:t>se, v boug sziromak sztana</w:t>
      </w:r>
      <w:r>
        <w:br/>
        <w:t>mi nej dal szte.</w:t>
      </w:r>
    </w:p>
    <w:p w:rsidR="009F473F" w:rsidRDefault="009F473F" w:rsidP="00B9160D">
      <w:pPr>
        <w:pStyle w:val="teiab"/>
      </w:pPr>
      <w:r>
        <w:t>Betesen szem bil nej szte</w:t>
      </w:r>
      <w:r>
        <w:br/>
        <w:t>me pohodili, i nag szem bil</w:t>
      </w:r>
      <w:r>
        <w:br/>
        <w:t xml:space="preserve">nej szteme </w:t>
      </w:r>
      <w:r w:rsidRPr="009323A9">
        <w:rPr>
          <w:rStyle w:val="teidel"/>
        </w:rPr>
        <w:t>h</w:t>
      </w:r>
      <w:r>
        <w:t>odeli, szusen</w:t>
      </w:r>
      <w:r w:rsidR="009323A9">
        <w:t xml:space="preserve"> </w:t>
      </w:r>
      <w:r>
        <w:t>i</w:t>
      </w:r>
      <w:r>
        <w:br/>
        <w:t>rob nej szte me prigledali, gda</w:t>
      </w:r>
      <w:r>
        <w:br/>
        <w:t>bi v miral nej szte me zako-</w:t>
      </w:r>
      <w:r>
        <w:br/>
        <w:t>pali.</w:t>
      </w:r>
    </w:p>
    <w:p w:rsidR="009F473F" w:rsidRDefault="009F473F" w:rsidP="00B9160D">
      <w:pPr>
        <w:pStyle w:val="teiab"/>
      </w:pPr>
      <w:r>
        <w:t>Nad menom szte milos-</w:t>
      </w:r>
      <w:r>
        <w:br/>
        <w:t>cse nej meli, mene gledecs</w:t>
      </w:r>
      <w:r>
        <w:br/>
        <w:t>nej szte me poznali, zato</w:t>
      </w:r>
      <w:r>
        <w:br/>
        <w:t>vezdaj me prekle</w:t>
      </w:r>
      <w:r w:rsidRPr="005F5F59">
        <w:t>ſ</w:t>
      </w:r>
      <w:r>
        <w:t>ztvo vzemte,</w:t>
      </w:r>
      <w:r>
        <w:br/>
        <w:t>ino pekla steroga szte</w:t>
      </w:r>
      <w:r>
        <w:br/>
        <w:t>vrejdni.</w:t>
      </w:r>
    </w:p>
    <w:p w:rsidR="009F473F" w:rsidRDefault="009F473F" w:rsidP="009323A9">
      <w:pPr>
        <w:pStyle w:val="teicatch-word"/>
      </w:pPr>
      <w:r>
        <w:t>teda oni</w:t>
      </w:r>
    </w:p>
    <w:p w:rsidR="009F473F" w:rsidRDefault="009F473F">
      <w:pPr>
        <w:spacing w:after="200"/>
      </w:pPr>
      <w:r>
        <w:br w:type="page"/>
      </w:r>
    </w:p>
    <w:p w:rsidR="009F473F" w:rsidRDefault="009F473F" w:rsidP="003F0B03">
      <w:r>
        <w:lastRenderedPageBreak/>
        <w:t>/88/</w:t>
      </w:r>
    </w:p>
    <w:p w:rsidR="009F473F" w:rsidRDefault="009F473F" w:rsidP="009323A9">
      <w:pPr>
        <w:pStyle w:val="teifwPageNum"/>
      </w:pPr>
      <w:r>
        <w:t>86.</w:t>
      </w:r>
    </w:p>
    <w:p w:rsidR="009F473F" w:rsidRDefault="009F473F" w:rsidP="00B9160D">
      <w:pPr>
        <w:pStyle w:val="teiab"/>
      </w:pPr>
      <w:r>
        <w:t>Teda oni kak dabi neznali,</w:t>
      </w:r>
      <w:r>
        <w:br/>
        <w:t>jno vetak zacsno govoriti, k</w:t>
      </w:r>
      <w:r>
        <w:br/>
        <w:t>na</w:t>
      </w:r>
      <w:r w:rsidRPr="005F5F59">
        <w:t>ſ</w:t>
      </w:r>
      <w:r>
        <w:t>sim hisam oh da bi bil prisel</w:t>
      </w:r>
      <w:r>
        <w:br/>
        <w:t>bogme biti szalas bili dali.</w:t>
      </w:r>
    </w:p>
    <w:p w:rsidR="000619CF" w:rsidRDefault="000619CF" w:rsidP="00B9160D">
      <w:pPr>
        <w:pStyle w:val="teiab"/>
      </w:pPr>
      <w:r>
        <w:t>Z</w:t>
      </w:r>
      <w:r w:rsidR="009F473F">
        <w:t>na</w:t>
      </w:r>
      <w:r w:rsidR="009F473F" w:rsidRPr="005F5F59">
        <w:t>ſ</w:t>
      </w:r>
      <w:r w:rsidR="009F473F">
        <w:t>sim do</w:t>
      </w:r>
      <w:r>
        <w:t>brim bi tebi poma-</w:t>
      </w:r>
      <w:r>
        <w:br/>
        <w:t>gali, je</w:t>
      </w:r>
      <w:r w:rsidRPr="005F5F59">
        <w:t>ſ</w:t>
      </w:r>
      <w:r>
        <w:t>zti piti dalo bi ti bili,</w:t>
      </w:r>
      <w:r>
        <w:br/>
        <w:t>i v betegi pohodili bite, v</w:t>
      </w:r>
      <w:r w:rsidRPr="005F5F59">
        <w:t>ſ</w:t>
      </w:r>
      <w:r>
        <w:t>zo</w:t>
      </w:r>
      <w:r>
        <w:br/>
        <w:t>dobrouto sztebom bi vcsinili.</w:t>
      </w:r>
    </w:p>
    <w:p w:rsidR="000619CF" w:rsidRDefault="000619CF" w:rsidP="00B9160D">
      <w:pPr>
        <w:pStyle w:val="teiab"/>
      </w:pPr>
      <w:r>
        <w:t>Boidi nam zdaj zato mi-</w:t>
      </w:r>
      <w:r>
        <w:br/>
        <w:t>losztiv ti, poglej z nebesz mi-</w:t>
      </w:r>
      <w:r>
        <w:br/>
        <w:t>losztivno na na</w:t>
      </w:r>
      <w:r w:rsidRPr="005F5F59">
        <w:t>ſ</w:t>
      </w:r>
      <w:r>
        <w:t>z i szmiluj sze</w:t>
      </w:r>
      <w:r>
        <w:br/>
        <w:t>nad nami na</w:t>
      </w:r>
      <w:r w:rsidRPr="005F5F59">
        <w:t>ſ</w:t>
      </w:r>
      <w:r>
        <w:t>s otecz, tve pre-</w:t>
      </w:r>
      <w:r>
        <w:br/>
        <w:t>kle</w:t>
      </w:r>
      <w:r w:rsidRPr="005F5F59">
        <w:t>ſ</w:t>
      </w:r>
      <w:r>
        <w:t>ztvo ne verzi zdaj na nasz.</w:t>
      </w:r>
    </w:p>
    <w:p w:rsidR="000619CF" w:rsidRDefault="000619CF" w:rsidP="00B9160D">
      <w:pPr>
        <w:pStyle w:val="teiab"/>
      </w:pPr>
      <w:r>
        <w:t>Goszpon kri</w:t>
      </w:r>
      <w:r w:rsidRPr="005F5F59">
        <w:t>ſ</w:t>
      </w:r>
      <w:r>
        <w:t>ztus voucsi nyim</w:t>
      </w:r>
      <w:r>
        <w:br/>
        <w:t>tou verse, da je vnougo krat</w:t>
      </w:r>
      <w:r>
        <w:br/>
        <w:t>pred nyimi i</w:t>
      </w:r>
      <w:r w:rsidRPr="005F5F59">
        <w:t>ſ</w:t>
      </w:r>
      <w:r>
        <w:t>sel, v stiroma</w:t>
      </w:r>
      <w:r w:rsidRPr="005F5F59">
        <w:t>ſ</w:t>
      </w:r>
      <w:r>
        <w:t>ski</w:t>
      </w:r>
      <w:r>
        <w:br/>
        <w:t>betesnikov keipi, ali nej szo</w:t>
      </w:r>
      <w:r>
        <w:br/>
        <w:t>nyega keip prijeli.</w:t>
      </w:r>
    </w:p>
    <w:p w:rsidR="000619CF" w:rsidRDefault="000619CF" w:rsidP="009323A9">
      <w:pPr>
        <w:pStyle w:val="teicatch-word"/>
      </w:pPr>
      <w:r>
        <w:t>Od szebe</w:t>
      </w:r>
    </w:p>
    <w:p w:rsidR="000619CF" w:rsidRDefault="000619CF">
      <w:pPr>
        <w:spacing w:after="200"/>
      </w:pPr>
      <w:r>
        <w:br w:type="page"/>
      </w:r>
    </w:p>
    <w:p w:rsidR="000619CF" w:rsidRDefault="000619CF" w:rsidP="003F0B03">
      <w:r>
        <w:lastRenderedPageBreak/>
        <w:t>/87/</w:t>
      </w:r>
    </w:p>
    <w:p w:rsidR="009323A9" w:rsidRDefault="009323A9" w:rsidP="009323A9">
      <w:pPr>
        <w:pStyle w:val="teifwPageNum"/>
      </w:pPr>
      <w:r>
        <w:t>84.</w:t>
      </w:r>
    </w:p>
    <w:p w:rsidR="000619CF" w:rsidRDefault="000619CF" w:rsidP="00B9160D">
      <w:pPr>
        <w:pStyle w:val="teiab"/>
      </w:pPr>
      <w:r>
        <w:t>Od szebe szte vkraj vi nyega</w:t>
      </w:r>
      <w:r>
        <w:br/>
        <w:t>gonili, z nevolnimi dobra nej v-</w:t>
      </w:r>
      <w:r>
        <w:br/>
        <w:t>csinili, kaj szte godi snyimi nej</w:t>
      </w:r>
      <w:r>
        <w:br/>
        <w:t>vcsinili, tou szte z menom, i vi</w:t>
      </w:r>
      <w:r>
        <w:br/>
        <w:t>nej vcsinili.</w:t>
      </w:r>
    </w:p>
    <w:p w:rsidR="000619CF" w:rsidRDefault="000619CF" w:rsidP="00B9160D">
      <w:pPr>
        <w:pStyle w:val="teiab"/>
      </w:pPr>
      <w:r>
        <w:t>Dobro znate da szem vam</w:t>
      </w:r>
      <w:r>
        <w:br/>
        <w:t>marho dal, sziromake, vbouge</w:t>
      </w:r>
      <w:r>
        <w:br/>
        <w:t>szem kvam po</w:t>
      </w:r>
      <w:r w:rsidRPr="005F5F59">
        <w:t>ſ</w:t>
      </w:r>
      <w:r>
        <w:t>zlal, kaj bi hra-</w:t>
      </w:r>
      <w:r>
        <w:br/>
        <w:t>nili, szem zapovejdal, gda szem</w:t>
      </w:r>
      <w:r>
        <w:br/>
        <w:t xml:space="preserve">jasz vam od </w:t>
      </w:r>
      <w:r w:rsidRPr="00C12EB5">
        <w:rPr>
          <w:rStyle w:val="teipersName"/>
        </w:rPr>
        <w:t>Lazara</w:t>
      </w:r>
      <w:r>
        <w:t xml:space="preserve"> predgal.</w:t>
      </w:r>
    </w:p>
    <w:p w:rsidR="000619CF" w:rsidRDefault="000619CF" w:rsidP="00B9160D">
      <w:pPr>
        <w:pStyle w:val="teiab"/>
      </w:pPr>
      <w:r>
        <w:t>Mo praviczo nej szte vi lübili,</w:t>
      </w:r>
      <w:r>
        <w:br/>
      </w:r>
      <w:r w:rsidR="00C12EB5">
        <w:t>nad nevolnim miloscse nej meli,</w:t>
      </w:r>
      <w:r>
        <w:br/>
        <w:t>moje rejcsi vsze szte ta za vergli,</w:t>
      </w:r>
      <w:r>
        <w:br/>
        <w:t>nej bojali nej szte me lübili.</w:t>
      </w:r>
    </w:p>
    <w:p w:rsidR="000619CF" w:rsidRDefault="000619CF" w:rsidP="00B9160D">
      <w:pPr>
        <w:pStyle w:val="teiab"/>
      </w:pPr>
      <w:r>
        <w:t>Vnougo mo dobrouto vam ponü-</w:t>
      </w:r>
      <w:r>
        <w:br/>
        <w:t>jal, v nebe</w:t>
      </w:r>
      <w:r w:rsidRPr="005F5F59">
        <w:t>ſ</w:t>
      </w:r>
      <w:r>
        <w:t>za vam szteze szem</w:t>
      </w:r>
      <w:r>
        <w:br/>
        <w:t>opravlal, k-zvelicsanyu v</w:t>
      </w:r>
      <w:r w:rsidRPr="005F5F59">
        <w:t>ſ</w:t>
      </w:r>
      <w:r>
        <w:t>ze szem</w:t>
      </w:r>
      <w:r>
        <w:br/>
        <w:t>jasz vasz szpravlal zmenom</w:t>
      </w:r>
      <w:r>
        <w:br/>
        <w:t>navküp vsze dobro obejtal.</w:t>
      </w:r>
    </w:p>
    <w:p w:rsidR="000619CF" w:rsidRDefault="000619CF" w:rsidP="00C12EB5">
      <w:pPr>
        <w:pStyle w:val="teicatch-word"/>
      </w:pPr>
      <w:r>
        <w:t>Vi szte sze</w:t>
      </w:r>
    </w:p>
    <w:p w:rsidR="000619CF" w:rsidRDefault="000619CF">
      <w:pPr>
        <w:spacing w:after="200"/>
      </w:pPr>
      <w:r>
        <w:br w:type="page"/>
      </w:r>
    </w:p>
    <w:p w:rsidR="000619CF" w:rsidRDefault="000619CF" w:rsidP="003F0B03">
      <w:r>
        <w:lastRenderedPageBreak/>
        <w:t>/90/</w:t>
      </w:r>
    </w:p>
    <w:p w:rsidR="000619CF" w:rsidRDefault="000619CF" w:rsidP="00C12EB5">
      <w:pPr>
        <w:pStyle w:val="teifwPageNum"/>
      </w:pPr>
      <w:r>
        <w:t>88.</w:t>
      </w:r>
    </w:p>
    <w:p w:rsidR="000619CF" w:rsidRDefault="000619CF" w:rsidP="00B9160D">
      <w:pPr>
        <w:pStyle w:val="teiab"/>
      </w:pPr>
      <w:r>
        <w:t>Vi szte sze v</w:t>
      </w:r>
      <w:r w:rsidRPr="005F5F59">
        <w:t>ſ</w:t>
      </w:r>
      <w:r>
        <w:t>zi zetoga zabili,</w:t>
      </w:r>
      <w:r>
        <w:br/>
        <w:t>vuv nebe</w:t>
      </w:r>
      <w:r w:rsidRPr="005F5F59">
        <w:t>ſ</w:t>
      </w:r>
      <w:r>
        <w:t>za nej szte na mejnili,</w:t>
      </w:r>
      <w:r>
        <w:br/>
        <w:t>za Dü</w:t>
      </w:r>
      <w:r w:rsidRPr="005F5F59">
        <w:t>ſ</w:t>
      </w:r>
      <w:r>
        <w:t>sevna vi szte hitri bili.</w:t>
      </w:r>
    </w:p>
    <w:p w:rsidR="000619CF" w:rsidRDefault="000619CF" w:rsidP="00B9160D">
      <w:pPr>
        <w:pStyle w:val="teiab"/>
      </w:pPr>
      <w:r>
        <w:t>Nej szte dobro szpametjom</w:t>
      </w:r>
      <w:r>
        <w:br/>
        <w:t>siveli, vragi teili szte Engyedü-</w:t>
      </w:r>
      <w:r>
        <w:br/>
        <w:t>vali, etta szveczka krouto szte</w:t>
      </w:r>
      <w:r>
        <w:br/>
        <w:t>lübili, v preminoucsem szte</w:t>
      </w:r>
      <w:r>
        <w:br/>
        <w:t>sze veszelili.</w:t>
      </w:r>
    </w:p>
    <w:p w:rsidR="000619CF" w:rsidRDefault="000619CF" w:rsidP="00B9160D">
      <w:pPr>
        <w:pStyle w:val="teiab"/>
      </w:pPr>
      <w:r>
        <w:t>Precsemerno mojo setenczio</w:t>
      </w:r>
      <w:r>
        <w:br/>
        <w:t>zdaj vzemite vi moje prekle-</w:t>
      </w:r>
      <w:r>
        <w:br/>
        <w:t>sztvo, i szprekle</w:t>
      </w:r>
      <w:r w:rsidRPr="005F5F59">
        <w:t>ſ</w:t>
      </w:r>
      <w:r>
        <w:t>ztvom te svepleni</w:t>
      </w:r>
      <w:r>
        <w:br/>
        <w:t>ogyen, i z mom szerdom to vecsno</w:t>
      </w:r>
      <w:r>
        <w:br/>
        <w:t>szkvarjenye.</w:t>
      </w:r>
    </w:p>
    <w:p w:rsidR="000619CF" w:rsidRDefault="000619CF" w:rsidP="00B9160D">
      <w:pPr>
        <w:pStyle w:val="teiab"/>
      </w:pPr>
      <w:r>
        <w:t>Zvami navküp vsze pre-</w:t>
      </w:r>
      <w:r>
        <w:br/>
        <w:t>klete vrage, scso prekleti i te</w:t>
      </w:r>
      <w:r>
        <w:br/>
      </w:r>
      <w:r w:rsidRPr="00BB4002">
        <w:rPr>
          <w:rStyle w:val="teidel"/>
        </w:rPr>
        <w:t>na</w:t>
      </w:r>
      <w:r>
        <w:t xml:space="preserve"> Nazlobnike, z nozlobniki i</w:t>
      </w:r>
      <w:r>
        <w:br/>
        <w:t>vsze va</w:t>
      </w:r>
      <w:r w:rsidRPr="005F5F59">
        <w:t>ſ</w:t>
      </w:r>
      <w:r>
        <w:t>se Düu</w:t>
      </w:r>
      <w:r w:rsidRPr="005F5F59">
        <w:t>ſ</w:t>
      </w:r>
      <w:r>
        <w:t>se, va</w:t>
      </w:r>
      <w:r w:rsidRPr="005F5F59">
        <w:t>ſ</w:t>
      </w:r>
      <w:r>
        <w:t>sa Teila i z</w:t>
      </w:r>
      <w:r>
        <w:br/>
        <w:t>va</w:t>
      </w:r>
      <w:r w:rsidRPr="005F5F59">
        <w:t>ſ</w:t>
      </w:r>
      <w:r>
        <w:t>sa vsza dela;</w:t>
      </w:r>
    </w:p>
    <w:p w:rsidR="000619CF" w:rsidRDefault="000619CF" w:rsidP="00BB4002">
      <w:pPr>
        <w:pStyle w:val="teicatch-word"/>
      </w:pPr>
      <w:r>
        <w:t>Vu ocsinom</w:t>
      </w:r>
    </w:p>
    <w:p w:rsidR="000619CF" w:rsidRDefault="000619CF">
      <w:pPr>
        <w:spacing w:after="200"/>
      </w:pPr>
      <w:r>
        <w:br w:type="page"/>
      </w:r>
    </w:p>
    <w:p w:rsidR="000619CF" w:rsidRDefault="000619CF" w:rsidP="003F0B03">
      <w:r>
        <w:lastRenderedPageBreak/>
        <w:t>/91/</w:t>
      </w:r>
    </w:p>
    <w:p w:rsidR="000619CF" w:rsidRDefault="000619CF" w:rsidP="00BB4002">
      <w:pPr>
        <w:pStyle w:val="teifwPageNum"/>
      </w:pPr>
      <w:r>
        <w:t>89.</w:t>
      </w:r>
    </w:p>
    <w:p w:rsidR="000619CF" w:rsidRDefault="000619CF" w:rsidP="00B9160D">
      <w:pPr>
        <w:pStyle w:val="teiab"/>
      </w:pPr>
      <w:r>
        <w:t>Vu ocsinom prekle</w:t>
      </w:r>
      <w:r w:rsidRPr="005F5F59">
        <w:t>ſ</w:t>
      </w:r>
      <w:r>
        <w:t>ztvi bojdi-</w:t>
      </w:r>
      <w:r>
        <w:br/>
        <w:t>te, i vu mojem prekle</w:t>
      </w:r>
      <w:r w:rsidRPr="005F5F59">
        <w:t>ſ</w:t>
      </w:r>
      <w:r>
        <w:t>ztvi bojdi-</w:t>
      </w:r>
      <w:r>
        <w:br/>
        <w:t>te, i vu Düha prekle</w:t>
      </w:r>
      <w:r w:rsidRPr="005F5F59">
        <w:t>ſ</w:t>
      </w:r>
      <w:r>
        <w:t>ztvi bojdite,</w:t>
      </w:r>
      <w:r>
        <w:br/>
        <w:t>i vszejh szveczov prekle</w:t>
      </w:r>
      <w:r w:rsidRPr="005F5F59">
        <w:t>ſ</w:t>
      </w:r>
      <w:r>
        <w:t>ztvi</w:t>
      </w:r>
      <w:r>
        <w:br/>
        <w:t>bojdi te.</w:t>
      </w:r>
    </w:p>
    <w:p w:rsidR="000619CF" w:rsidRDefault="000619CF" w:rsidP="00B9160D">
      <w:pPr>
        <w:pStyle w:val="teiab"/>
      </w:pPr>
      <w:r>
        <w:t>Lek me</w:t>
      </w:r>
      <w:r w:rsidRPr="005F5F59">
        <w:t>ſ</w:t>
      </w:r>
      <w:r>
        <w:t>zto i szveczi gda</w:t>
      </w:r>
      <w:r>
        <w:br/>
        <w:t>tou csüjo, na prekle</w:t>
      </w:r>
      <w:r w:rsidRPr="005F5F59">
        <w:t>ſ</w:t>
      </w:r>
      <w:r>
        <w:t>ztvo Amen</w:t>
      </w:r>
      <w:r>
        <w:br/>
        <w:t>vszi recsejo, i szvet Bouga tri-</w:t>
      </w:r>
      <w:r>
        <w:br/>
        <w:t>krat oni zkricsijo, nyega szlo-</w:t>
      </w:r>
      <w:r>
        <w:br/>
        <w:t>bod vszi pravicsno recso.</w:t>
      </w:r>
    </w:p>
    <w:p w:rsidR="000619CF" w:rsidRDefault="000619CF" w:rsidP="00B9160D">
      <w:pPr>
        <w:pStyle w:val="teiab"/>
      </w:pPr>
      <w:r>
        <w:t>Razmej etti na gümli mla-</w:t>
      </w:r>
      <w:r>
        <w:br/>
        <w:t>tidvo, na mlatidvi pitanye</w:t>
      </w:r>
      <w:r>
        <w:br/>
        <w:t>pravicsno</w:t>
      </w:r>
      <w:r w:rsidR="003A7798">
        <w:t>, na Liliomi Aldumas</w:t>
      </w:r>
      <w:r w:rsidR="003A7798">
        <w:br/>
        <w:t>Blago</w:t>
      </w:r>
      <w:r w:rsidR="003A7798" w:rsidRPr="005F5F59">
        <w:t>ſ</w:t>
      </w:r>
      <w:r w:rsidR="003A7798">
        <w:t>zlov, na tim szerpom ve-</w:t>
      </w:r>
      <w:r w:rsidR="003A7798">
        <w:br/>
        <w:t>liko prekle</w:t>
      </w:r>
      <w:r w:rsidR="003A7798" w:rsidRPr="005F5F59">
        <w:t>ſ</w:t>
      </w:r>
      <w:r w:rsidR="003A7798">
        <w:t>ztvo.</w:t>
      </w:r>
    </w:p>
    <w:p w:rsidR="003A7798" w:rsidRDefault="003A7798" w:rsidP="00B9160D">
      <w:pPr>
        <w:pStyle w:val="teiab"/>
      </w:pPr>
      <w:r>
        <w:t>Szram scse biti na never-</w:t>
      </w:r>
      <w:r>
        <w:br/>
        <w:t>ne nad tejm, gda bo vidli Go-</w:t>
      </w:r>
      <w:r>
        <w:br/>
        <w:t>szpodnovo szerdo, szvoje grej-</w:t>
      </w:r>
      <w:r>
        <w:br/>
        <w:t>he pred szebom vidli bo, molili</w:t>
      </w:r>
    </w:p>
    <w:p w:rsidR="003A7798" w:rsidRDefault="003A7798" w:rsidP="00BB4002">
      <w:pPr>
        <w:pStyle w:val="teicatch-word"/>
      </w:pPr>
      <w:r>
        <w:t xml:space="preserve">sze </w:t>
      </w:r>
      <w:r w:rsidRPr="00BB4002">
        <w:rPr>
          <w:rStyle w:val="teipersName"/>
        </w:rPr>
        <w:t>Jezu</w:t>
      </w:r>
    </w:p>
    <w:p w:rsidR="003A7798" w:rsidRDefault="003A7798">
      <w:pPr>
        <w:spacing w:after="200"/>
      </w:pPr>
      <w:r>
        <w:br w:type="page"/>
      </w:r>
    </w:p>
    <w:p w:rsidR="003A7798" w:rsidRDefault="003A7798" w:rsidP="003F0B03">
      <w:r>
        <w:lastRenderedPageBreak/>
        <w:t>/92/</w:t>
      </w:r>
    </w:p>
    <w:p w:rsidR="003A7798" w:rsidRDefault="003A7798" w:rsidP="003F0B03">
      <w:r>
        <w:t>90.</w:t>
      </w:r>
    </w:p>
    <w:p w:rsidR="003A7798" w:rsidRDefault="003A7798" w:rsidP="00B9160D">
      <w:pPr>
        <w:pStyle w:val="teiab"/>
      </w:pPr>
      <w:r w:rsidRPr="00BB4002">
        <w:rPr>
          <w:rStyle w:val="teipersName"/>
        </w:rPr>
        <w:t>sze</w:t>
      </w:r>
      <w:r>
        <w:t xml:space="preserve"> </w:t>
      </w:r>
      <w:r w:rsidRPr="00BB4002">
        <w:rPr>
          <w:rStyle w:val="teipersName"/>
        </w:rPr>
        <w:t>Jezuſsi</w:t>
      </w:r>
      <w:r>
        <w:t xml:space="preserve"> etak bo.</w:t>
      </w:r>
    </w:p>
    <w:p w:rsidR="003A7798" w:rsidRDefault="003A7798" w:rsidP="00B9160D">
      <w:pPr>
        <w:pStyle w:val="teiab"/>
      </w:pPr>
      <w:r>
        <w:t>mi sze tebi molimo Boug sivi,</w:t>
      </w:r>
      <w:r>
        <w:br/>
        <w:t>koteri szmo prod tebi vgrejsili, dö-</w:t>
      </w:r>
      <w:r>
        <w:br/>
        <w:t>nok boude Dü</w:t>
      </w:r>
      <w:r w:rsidRPr="005F5F59">
        <w:t>ſ</w:t>
      </w:r>
      <w:r>
        <w:t>sa Teilo tvoje, ne</w:t>
      </w:r>
      <w:r>
        <w:br/>
        <w:t>daj prejti bojdi nam milo</w:t>
      </w:r>
      <w:r w:rsidRPr="005F5F59">
        <w:t>ſ</w:t>
      </w:r>
      <w:r>
        <w:t>ztiv.</w:t>
      </w:r>
    </w:p>
    <w:p w:rsidR="003A7798" w:rsidRDefault="003A7798" w:rsidP="00B9160D">
      <w:pPr>
        <w:pStyle w:val="teiab"/>
      </w:pPr>
      <w:r>
        <w:t>Nad nyim scse sztra</w:t>
      </w:r>
      <w:r w:rsidRPr="005F5F59">
        <w:t>ſ</w:t>
      </w:r>
      <w:r>
        <w:t>sna</w:t>
      </w:r>
      <w:r>
        <w:br/>
        <w:t>prekle</w:t>
      </w:r>
      <w:r w:rsidRPr="005F5F59">
        <w:t>ſ</w:t>
      </w:r>
      <w:r>
        <w:t>zt biti, goszpon Kri</w:t>
      </w:r>
      <w:r w:rsidRPr="005F5F59">
        <w:t>ſ</w:t>
      </w:r>
      <w:r>
        <w:t>ztus</w:t>
      </w:r>
      <w:r>
        <w:br/>
        <w:t>etak nyim scse recsti, odidite</w:t>
      </w:r>
      <w:r>
        <w:br/>
        <w:t>prekleczi na pekel, za vergli</w:t>
      </w:r>
      <w:r>
        <w:br/>
        <w:t>szte me miloscse czejno</w:t>
      </w:r>
    </w:p>
    <w:p w:rsidR="003A7798" w:rsidRDefault="003A7798" w:rsidP="00B9160D">
      <w:pPr>
        <w:pStyle w:val="teiab"/>
      </w:pPr>
      <w:r>
        <w:t>Tam z kri</w:t>
      </w:r>
      <w:r w:rsidRPr="005F5F59">
        <w:t>ſ</w:t>
      </w:r>
      <w:r>
        <w:t>ztu</w:t>
      </w:r>
      <w:r w:rsidRPr="005F5F59">
        <w:t>ſ</w:t>
      </w:r>
      <w:r>
        <w:t>sa doli ocsi</w:t>
      </w:r>
      <w:r>
        <w:br/>
        <w:t>vzemo, ti prekleczi na szve-</w:t>
      </w:r>
      <w:r>
        <w:br/>
        <w:t>cze pogledno, veliko nyim csi-</w:t>
      </w:r>
      <w:r>
        <w:br/>
        <w:t>nili bo molbo, govorecsi nyim</w:t>
      </w:r>
      <w:r>
        <w:br/>
        <w:t>veto beszejdo;</w:t>
      </w:r>
    </w:p>
    <w:p w:rsidR="003A7798" w:rsidRDefault="003A7798" w:rsidP="00B9160D">
      <w:pPr>
        <w:pStyle w:val="teiab"/>
      </w:pPr>
      <w:r>
        <w:t>Vasz Angyele, vnouge do-</w:t>
      </w:r>
      <w:r>
        <w:br/>
        <w:t>bre szvecze, zdaj pro</w:t>
      </w:r>
      <w:r w:rsidRPr="005F5F59">
        <w:t>ſ</w:t>
      </w:r>
      <w:r>
        <w:t>zimo za</w:t>
      </w:r>
      <w:r>
        <w:br/>
        <w:t>nasz sze molite, ar pri Bou</w:t>
      </w:r>
    </w:p>
    <w:p w:rsidR="003A7798" w:rsidRDefault="003A7798" w:rsidP="00B9160D">
      <w:pPr>
        <w:pStyle w:val="teicatch-word"/>
      </w:pPr>
      <w:r>
        <w:t>gi dobri</w:t>
      </w:r>
    </w:p>
    <w:p w:rsidR="003A7798" w:rsidRDefault="003A7798">
      <w:pPr>
        <w:spacing w:after="200"/>
      </w:pPr>
      <w:r>
        <w:br w:type="page"/>
      </w:r>
    </w:p>
    <w:p w:rsidR="003A7798" w:rsidRDefault="003A7798" w:rsidP="003A7798">
      <w:r>
        <w:lastRenderedPageBreak/>
        <w:t>/93/</w:t>
      </w:r>
    </w:p>
    <w:p w:rsidR="003A7798" w:rsidRDefault="003A7798" w:rsidP="00DB1B20">
      <w:pPr>
        <w:pStyle w:val="teifwPageNum"/>
      </w:pPr>
      <w:r>
        <w:t>91.</w:t>
      </w:r>
    </w:p>
    <w:p w:rsidR="003A7798" w:rsidRDefault="003A7798" w:rsidP="00FC5ABE">
      <w:pPr>
        <w:pStyle w:val="teiab"/>
      </w:pPr>
      <w:r>
        <w:t>gi dobiti morete, da na</w:t>
      </w:r>
      <w:r w:rsidRPr="005F5F59">
        <w:t>ſ</w:t>
      </w:r>
      <w:r>
        <w:t>z med</w:t>
      </w:r>
      <w:r>
        <w:br/>
        <w:t>va</w:t>
      </w:r>
      <w:r w:rsidRPr="005F5F59">
        <w:t>ſ</w:t>
      </w:r>
      <w:r>
        <w:t>z taki pelal, boude.</w:t>
      </w:r>
    </w:p>
    <w:p w:rsidR="003A7798" w:rsidRDefault="003A7798" w:rsidP="00FC5ABE">
      <w:pPr>
        <w:pStyle w:val="teiab"/>
      </w:pPr>
      <w:r>
        <w:t>Jedne rejcsi vörni za nevör-</w:t>
      </w:r>
      <w:r>
        <w:br/>
        <w:t>ne, ne bo mogli recsti za nye,</w:t>
      </w:r>
      <w:r>
        <w:br/>
        <w:t>Bougu, ar na Bosjo voljo nihajo</w:t>
      </w:r>
      <w:r>
        <w:br/>
        <w:t>v</w:t>
      </w:r>
      <w:r w:rsidRPr="005F5F59">
        <w:t>ſ</w:t>
      </w:r>
      <w:r>
        <w:t>ze, i miloscsi</w:t>
      </w:r>
      <w:r w:rsidR="00FF6B48">
        <w:t xml:space="preserve"> nyega engyedüjo.</w:t>
      </w:r>
    </w:p>
    <w:p w:rsidR="00FF6B48" w:rsidRDefault="00FF6B48" w:rsidP="00FC5ABE">
      <w:pPr>
        <w:pStyle w:val="teiab"/>
      </w:pPr>
      <w:r>
        <w:t>Krouto terdno od toga sze</w:t>
      </w:r>
      <w:r>
        <w:br/>
        <w:t>mekno, i vu saloszt ti prekle-</w:t>
      </w:r>
      <w:r>
        <w:br/>
        <w:t>czi szpadno, ar vidijo se szk-</w:t>
      </w:r>
      <w:r>
        <w:br/>
        <w:t>varjeni kaj szo, od goszpodna</w:t>
      </w:r>
      <w:r>
        <w:br/>
        <w:t>Bouga sze vün zapro;</w:t>
      </w:r>
    </w:p>
    <w:p w:rsidR="00FF6B48" w:rsidRDefault="00FF6B48" w:rsidP="00FC5ABE">
      <w:pPr>
        <w:pStyle w:val="teiab"/>
      </w:pPr>
      <w:r>
        <w:t>Ti prekleczi te javkali bodo</w:t>
      </w:r>
      <w:r>
        <w:br/>
        <w:t>vu veliki mokaj placsocsjav-</w:t>
      </w:r>
      <w:r>
        <w:br/>
        <w:t>cso, salo</w:t>
      </w:r>
      <w:r w:rsidRPr="005F5F59">
        <w:t>ſ</w:t>
      </w:r>
      <w:r>
        <w:t>ztiv</w:t>
      </w:r>
      <w:r w:rsidRPr="005F5F59">
        <w:t>ſ</w:t>
      </w:r>
      <w:r>
        <w:t>si prod Bougi mor-</w:t>
      </w:r>
      <w:r>
        <w:br/>
        <w:t>g</w:t>
      </w:r>
      <w:r w:rsidRPr="00DB1B20">
        <w:rPr>
          <w:rStyle w:val="teigap"/>
        </w:rPr>
        <w:t>???</w:t>
      </w:r>
      <w:r>
        <w:t>üjo, i po mor</w:t>
      </w:r>
      <w:r w:rsidRPr="005F5F59">
        <w:t>ſ</w:t>
      </w:r>
      <w:r>
        <w:t>zkom ovak bo</w:t>
      </w:r>
      <w:r>
        <w:br/>
        <w:t>kricsali;</w:t>
      </w:r>
    </w:p>
    <w:p w:rsidR="00FF6B48" w:rsidRDefault="00FF6B48" w:rsidP="00FC5ABE">
      <w:pPr>
        <w:pStyle w:val="teiab"/>
      </w:pPr>
      <w:r>
        <w:t>Med tejm Vrazje, bo popa</w:t>
      </w:r>
      <w:r>
        <w:br/>
        <w:t>düvali, te preklete jako bo ter-</w:t>
      </w:r>
    </w:p>
    <w:p w:rsidR="00FF6B48" w:rsidRDefault="00FF6B48" w:rsidP="00DB1B20">
      <w:pPr>
        <w:pStyle w:val="teicatch-word"/>
      </w:pPr>
      <w:r>
        <w:t>gali</w:t>
      </w:r>
    </w:p>
    <w:p w:rsidR="00FF6B48" w:rsidRDefault="00FF6B48">
      <w:pPr>
        <w:spacing w:after="200"/>
      </w:pPr>
      <w:r>
        <w:br w:type="page"/>
      </w:r>
    </w:p>
    <w:p w:rsidR="00FF6B48" w:rsidRDefault="00FF6B48" w:rsidP="003A7798">
      <w:r>
        <w:lastRenderedPageBreak/>
        <w:t>/94/</w:t>
      </w:r>
    </w:p>
    <w:p w:rsidR="00FF6B48" w:rsidRDefault="00FF6B48" w:rsidP="00DB1B20">
      <w:pPr>
        <w:pStyle w:val="teifwPageNum"/>
      </w:pPr>
      <w:r>
        <w:t>92.</w:t>
      </w:r>
    </w:p>
    <w:p w:rsidR="003A7798" w:rsidRDefault="00FF6B48" w:rsidP="00FC5ABE">
      <w:pPr>
        <w:pStyle w:val="teiab"/>
      </w:pPr>
      <w:r>
        <w:t>gali, pod ti de</w:t>
      </w:r>
      <w:r w:rsidRPr="005F5F59">
        <w:t>ſ</w:t>
      </w:r>
      <w:r>
        <w:t>zet zasztav bo-</w:t>
      </w:r>
      <w:r>
        <w:br/>
        <w:t>do gnali, dati deszet vragouv</w:t>
      </w:r>
      <w:r>
        <w:br/>
        <w:t>snyimi hlada.</w:t>
      </w:r>
    </w:p>
    <w:p w:rsidR="00FF6B48" w:rsidRDefault="00FF6B48" w:rsidP="00FC5ABE">
      <w:pPr>
        <w:pStyle w:val="teiab"/>
      </w:pPr>
      <w:r>
        <w:t>Oh Boug bole dabi te nebilou,</w:t>
      </w:r>
      <w:r>
        <w:br/>
        <w:t>ali kaj bi na</w:t>
      </w:r>
      <w:r w:rsidRPr="005F5F59">
        <w:t>ſ</w:t>
      </w:r>
      <w:r>
        <w:t>z ti ne bil sztvou-</w:t>
      </w:r>
      <w:r>
        <w:br/>
        <w:t>ril, da bi ocse matere ne vi-</w:t>
      </w:r>
      <w:r>
        <w:br/>
        <w:t>dli nego kaj te moke mi vidimo</w:t>
      </w:r>
    </w:p>
    <w:p w:rsidR="00FF6B48" w:rsidRDefault="00FF6B48" w:rsidP="00FC5ABE">
      <w:pPr>
        <w:pStyle w:val="teiab"/>
      </w:pPr>
      <w:r>
        <w:t>I med tejmi vrazje bo erg</w:t>
      </w:r>
      <w:r w:rsidR="00DB1B20">
        <w:t>y</w:t>
      </w:r>
      <w:r>
        <w:t>üli,</w:t>
      </w:r>
      <w:r>
        <w:br/>
        <w:t>ar vu ogyi boudo sze mantrali</w:t>
      </w:r>
      <w:r>
        <w:br/>
        <w:t>ravno kako oroszlanyi ergyüli,</w:t>
      </w:r>
      <w:r>
        <w:br/>
        <w:t>z prekletimi pod za</w:t>
      </w:r>
      <w:r w:rsidRPr="005F5F59">
        <w:t>ſ</w:t>
      </w:r>
      <w:r>
        <w:t>ztave i</w:t>
      </w:r>
      <w:r w:rsidRPr="005F5F59">
        <w:t>ſ</w:t>
      </w:r>
      <w:r>
        <w:t>sli.</w:t>
      </w:r>
    </w:p>
    <w:p w:rsidR="00FF6B48" w:rsidRDefault="00FF6B48" w:rsidP="00FC5ABE">
      <w:pPr>
        <w:pStyle w:val="teiab"/>
      </w:pPr>
      <w:r>
        <w:t>Krouto sztra</w:t>
      </w:r>
      <w:r w:rsidRPr="005F5F59">
        <w:t>ſ</w:t>
      </w:r>
      <w:r>
        <w:t>sni ti vrazje</w:t>
      </w:r>
      <w:r>
        <w:br/>
        <w:t>zdobicskom, kak tolvajie i szlecse-</w:t>
      </w:r>
      <w:r>
        <w:br/>
        <w:t>nim blagom, razdilijo te never-</w:t>
      </w:r>
      <w:r>
        <w:br/>
        <w:t>ne med sze, i vekveke snyi-</w:t>
      </w:r>
      <w:r>
        <w:br/>
        <w:t>mi bo ladali.</w:t>
      </w:r>
    </w:p>
    <w:p w:rsidR="00FF6B48" w:rsidRDefault="00FF6B48" w:rsidP="00FC5ABE">
      <w:pPr>
        <w:pStyle w:val="teiab"/>
      </w:pPr>
      <w:r>
        <w:t>Velki tabor ti neverni, bou-</w:t>
      </w:r>
      <w:r>
        <w:br/>
        <w:t>de, ar nyihov Krall, Luczifer</w:t>
      </w:r>
    </w:p>
    <w:p w:rsidR="00FF6B48" w:rsidRDefault="00FF6B48" w:rsidP="00DB1B20">
      <w:pPr>
        <w:pStyle w:val="teicatch-word"/>
      </w:pPr>
      <w:r>
        <w:t>boude</w:t>
      </w:r>
    </w:p>
    <w:p w:rsidR="00FF6B48" w:rsidRDefault="00FF6B48">
      <w:pPr>
        <w:spacing w:after="200"/>
      </w:pPr>
      <w:r>
        <w:br w:type="page"/>
      </w:r>
    </w:p>
    <w:p w:rsidR="00FF6B48" w:rsidRDefault="00FF6B48" w:rsidP="003F0B03">
      <w:r>
        <w:lastRenderedPageBreak/>
        <w:t>/95/</w:t>
      </w:r>
    </w:p>
    <w:p w:rsidR="00FF6B48" w:rsidRDefault="00FF6B48" w:rsidP="00DB1B20">
      <w:pPr>
        <w:pStyle w:val="teifwPageNum"/>
      </w:pPr>
      <w:r>
        <w:t>93.</w:t>
      </w:r>
    </w:p>
    <w:p w:rsidR="00FF6B48" w:rsidRDefault="00FF6B48" w:rsidP="007D5AFF">
      <w:pPr>
        <w:pStyle w:val="teiab"/>
      </w:pPr>
      <w:r>
        <w:t>boude vrag, ki je komi szlüsil,</w:t>
      </w:r>
      <w:r>
        <w:br/>
        <w:t>toga boude, od vragov nyim ve-</w:t>
      </w:r>
      <w:r>
        <w:br/>
        <w:t>csna moka boude.</w:t>
      </w:r>
    </w:p>
    <w:p w:rsidR="00FF6B48" w:rsidRDefault="00FF6B48" w:rsidP="007D5AFF">
      <w:pPr>
        <w:pStyle w:val="teiab"/>
      </w:pPr>
      <w:r>
        <w:t>Goszpodin Boug ztakvim ta-</w:t>
      </w:r>
      <w:r>
        <w:br/>
        <w:t>lom kouko, i zpsenicze, vün</w:t>
      </w:r>
      <w:r>
        <w:br/>
        <w:t>szpravlene pleve, i tou szlamo,</w:t>
      </w:r>
      <w:r>
        <w:br/>
        <w:t>i v</w:t>
      </w:r>
      <w:r w:rsidRPr="005F5F59">
        <w:t>ſ</w:t>
      </w:r>
      <w:r>
        <w:t>zako mervino, vsze vküp</w:t>
      </w:r>
      <w:r>
        <w:br/>
        <w:t>zmecse te hüde vümeti.</w:t>
      </w:r>
    </w:p>
    <w:p w:rsidR="00FF6B48" w:rsidRDefault="00FF6B48" w:rsidP="007D5AFF">
      <w:pPr>
        <w:pStyle w:val="teiab"/>
      </w:pPr>
      <w:r>
        <w:t>Nad pseniczom vnouge</w:t>
      </w:r>
      <w:r>
        <w:br/>
        <w:t>szvecze razmej, nad tim</w:t>
      </w:r>
      <w:r>
        <w:br/>
        <w:t>csernim koukolom preklecze</w:t>
      </w:r>
      <w:r>
        <w:br/>
        <w:t>nad plevami razmej vsze po-</w:t>
      </w:r>
      <w:r>
        <w:br/>
        <w:t>gane, a nad szlamom razmej</w:t>
      </w:r>
      <w:r>
        <w:br/>
        <w:t>te vtraglivcze.</w:t>
      </w:r>
    </w:p>
    <w:p w:rsidR="00FF6B48" w:rsidRDefault="00FF6B48" w:rsidP="007D5AFF">
      <w:pPr>
        <w:pStyle w:val="teiab"/>
      </w:pPr>
      <w:r>
        <w:t>Vsze szpovejo szvoje ne pos-</w:t>
      </w:r>
      <w:r>
        <w:br/>
        <w:t>tenye, ti salo</w:t>
      </w:r>
      <w:r w:rsidRPr="005F5F59">
        <w:t>ſ</w:t>
      </w:r>
      <w:r w:rsidR="00DB1B20">
        <w:t>ztni preklczi</w:t>
      </w:r>
      <w:r w:rsidR="00DB1B20">
        <w:br/>
        <w:t>mermrajo, za ne</w:t>
      </w:r>
      <w:r>
        <w:t>szrecso prodt</w:t>
      </w:r>
      <w:r>
        <w:br/>
        <w:t>Bougi morgyüjo, za stero bou</w:t>
      </w:r>
    </w:p>
    <w:p w:rsidR="00FF6B48" w:rsidRDefault="00FF6B48" w:rsidP="00DB1B20">
      <w:pPr>
        <w:pStyle w:val="teicatch-word"/>
      </w:pPr>
      <w:r>
        <w:t xml:space="preserve">Vekse </w:t>
      </w:r>
    </w:p>
    <w:p w:rsidR="00FF6B48" w:rsidRDefault="00FF6B48">
      <w:pPr>
        <w:spacing w:after="200"/>
      </w:pPr>
      <w:r>
        <w:br w:type="page"/>
      </w:r>
    </w:p>
    <w:p w:rsidR="00FF6B48" w:rsidRDefault="007800F4" w:rsidP="00FF6B48">
      <w:pPr>
        <w:spacing w:after="200"/>
      </w:pPr>
      <w:r>
        <w:lastRenderedPageBreak/>
        <w:t>/96/</w:t>
      </w:r>
    </w:p>
    <w:p w:rsidR="007800F4" w:rsidRDefault="007800F4" w:rsidP="00DB1B20">
      <w:pPr>
        <w:pStyle w:val="teifwPageNum"/>
      </w:pPr>
      <w:r>
        <w:t>94.</w:t>
      </w:r>
    </w:p>
    <w:p w:rsidR="007800F4" w:rsidRDefault="007800F4" w:rsidP="007D5AFF">
      <w:pPr>
        <w:pStyle w:val="teiab"/>
      </w:pPr>
      <w:r>
        <w:t>Vekse moke vidli.</w:t>
      </w:r>
    </w:p>
    <w:p w:rsidR="007800F4" w:rsidRDefault="007800F4" w:rsidP="007D5AFF">
      <w:pPr>
        <w:pStyle w:val="teiab"/>
      </w:pPr>
      <w:r>
        <w:t xml:space="preserve">Goszpon </w:t>
      </w:r>
      <w:r w:rsidRPr="002C3B65">
        <w:rPr>
          <w:rStyle w:val="teipersName"/>
        </w:rPr>
        <w:t>Jezus</w:t>
      </w:r>
      <w:r>
        <w:t xml:space="preserve"> vecs ne bou-</w:t>
      </w:r>
      <w:r>
        <w:br/>
        <w:t>de terpel, na nyih morgyüvanye</w:t>
      </w:r>
      <w:r>
        <w:br/>
        <w:t xml:space="preserve">scse vcsiniti, da nye hocse </w:t>
      </w:r>
      <w:r w:rsidRPr="002C3B65">
        <w:rPr>
          <w:rStyle w:val="teidel"/>
        </w:rPr>
        <w:t>na</w:t>
      </w:r>
      <w:r>
        <w:br/>
        <w:t>vsze na pekel vercsti hitroje</w:t>
      </w:r>
      <w:r>
        <w:br/>
        <w:t>scse na pekel sztirati.</w:t>
      </w:r>
    </w:p>
    <w:p w:rsidR="007800F4" w:rsidRDefault="007800F4" w:rsidP="007D5AFF">
      <w:pPr>
        <w:pStyle w:val="teiab"/>
      </w:pPr>
      <w:r>
        <w:t>Szkrivsom placsom velikim</w:t>
      </w:r>
      <w:r>
        <w:br/>
        <w:t>prepadno, ar vszi vragi zpre-</w:t>
      </w:r>
      <w:r>
        <w:br/>
        <w:t>kletimi boudo, ti nevörni naj</w:t>
      </w:r>
      <w:r>
        <w:br/>
        <w:t>o</w:t>
      </w:r>
      <w:r w:rsidRPr="005F5F59">
        <w:t>ſ</w:t>
      </w:r>
      <w:r>
        <w:t>zpodi szpadno, ober na nye ti</w:t>
      </w:r>
      <w:r>
        <w:br/>
        <w:t>prekleczi szpadno.</w:t>
      </w:r>
    </w:p>
    <w:p w:rsidR="007800F4" w:rsidRDefault="007800F4" w:rsidP="007D5AFF">
      <w:pPr>
        <w:pStyle w:val="teiab"/>
      </w:pPr>
      <w:r>
        <w:t>Pre verseni lesecsi tam</w:t>
      </w:r>
      <w:r>
        <w:br/>
        <w:t>boudo, vekvekouma tako notri</w:t>
      </w:r>
      <w:r>
        <w:br/>
        <w:t>szpadno, vekivec</w:t>
      </w:r>
      <w:r w:rsidRPr="005F5F59">
        <w:t>ſ</w:t>
      </w:r>
      <w:r w:rsidR="002C3B65">
        <w:t>no moko jaj</w:t>
      </w:r>
      <w:r w:rsidR="002C3B65">
        <w:br/>
        <w:t>terp</w:t>
      </w:r>
      <w:r>
        <w:t>ijo o</w:t>
      </w:r>
      <w:r w:rsidRPr="005F5F59">
        <w:t>ſ</w:t>
      </w:r>
      <w:r>
        <w:t>zlobode nigdar meli nebo.</w:t>
      </w:r>
    </w:p>
    <w:p w:rsidR="007800F4" w:rsidRDefault="007800F4" w:rsidP="007D5AFF">
      <w:pPr>
        <w:pStyle w:val="teiab"/>
      </w:pPr>
      <w:r>
        <w:t>Goszpodnova pravicza to</w:t>
      </w:r>
      <w:r>
        <w:br/>
        <w:t>vcsini, toga szvejta ogyen vküpe</w:t>
      </w:r>
      <w:r>
        <w:br/>
        <w:t>szpravi, gerde szmeti, v küpe</w:t>
      </w:r>
    </w:p>
    <w:p w:rsidR="007800F4" w:rsidRDefault="007800F4" w:rsidP="002C3B65">
      <w:pPr>
        <w:pStyle w:val="teicatch-word"/>
      </w:pPr>
      <w:r>
        <w:t>scse po</w:t>
      </w:r>
    </w:p>
    <w:p w:rsidR="007800F4" w:rsidRDefault="007800F4">
      <w:pPr>
        <w:spacing w:after="200"/>
      </w:pPr>
      <w:r>
        <w:br w:type="page"/>
      </w:r>
    </w:p>
    <w:p w:rsidR="007800F4" w:rsidRDefault="007800F4" w:rsidP="00FF6B48">
      <w:pPr>
        <w:spacing w:after="200"/>
      </w:pPr>
      <w:r>
        <w:lastRenderedPageBreak/>
        <w:t>/97/</w:t>
      </w:r>
    </w:p>
    <w:p w:rsidR="007800F4" w:rsidRDefault="007800F4" w:rsidP="002C3B65">
      <w:pPr>
        <w:pStyle w:val="teifwPageNum"/>
      </w:pPr>
      <w:r>
        <w:t>95.</w:t>
      </w:r>
    </w:p>
    <w:p w:rsidR="007800F4" w:rsidRDefault="003F2E26" w:rsidP="007D5AFF">
      <w:pPr>
        <w:pStyle w:val="teiab"/>
      </w:pPr>
      <w:r>
        <w:t>Scse pome</w:t>
      </w:r>
      <w:r w:rsidRPr="005F5F59">
        <w:t>ſ</w:t>
      </w:r>
      <w:r>
        <w:t>zti, i na pekel na ne-</w:t>
      </w:r>
      <w:r>
        <w:br/>
        <w:t>vörne vercsti.</w:t>
      </w:r>
    </w:p>
    <w:p w:rsidR="003F2E26" w:rsidRDefault="003F2E26" w:rsidP="007D5AFF">
      <w:pPr>
        <w:pStyle w:val="teiab"/>
      </w:pPr>
      <w:r>
        <w:t>Med velikim ognyom nye,</w:t>
      </w:r>
      <w:r>
        <w:br/>
        <w:t>vsze niha nevernike kokol ple-</w:t>
      </w:r>
      <w:r>
        <w:br/>
        <w:t>ve szlamo, i koukola szejacsa</w:t>
      </w:r>
      <w:r>
        <w:br/>
        <w:t>Satana, Antiker</w:t>
      </w:r>
      <w:r w:rsidRPr="005F5F59">
        <w:t>ſ</w:t>
      </w:r>
      <w:r>
        <w:t>zta i vnouge</w:t>
      </w:r>
      <w:r>
        <w:br/>
        <w:t>Tolvaje;</w:t>
      </w:r>
    </w:p>
    <w:p w:rsidR="003F2E26" w:rsidRDefault="003F2E26" w:rsidP="007D5AFF">
      <w:pPr>
        <w:pStyle w:val="teiab"/>
      </w:pPr>
      <w:r>
        <w:t>Ovakovim talom ti szkvar-</w:t>
      </w:r>
      <w:r>
        <w:br/>
        <w:t>jeni, szvojmi grejhi na pekel</w:t>
      </w:r>
      <w:r>
        <w:br/>
        <w:t>opadno, v dini v ognyi vu szpari</w:t>
      </w:r>
      <w:r>
        <w:br/>
        <w:t>o</w:t>
      </w:r>
      <w:r w:rsidRPr="005F5F59">
        <w:t>ſ</w:t>
      </w:r>
      <w:r>
        <w:t>ztano, vekvekouma tam jav-</w:t>
      </w:r>
      <w:r>
        <w:br/>
        <w:t>kali boudo.</w:t>
      </w:r>
    </w:p>
    <w:p w:rsidR="003F2E26" w:rsidRDefault="003F2E26" w:rsidP="007D5AFF">
      <w:pPr>
        <w:pStyle w:val="teiab"/>
      </w:pPr>
      <w:r>
        <w:t xml:space="preserve">Potom zgledne </w:t>
      </w:r>
      <w:r w:rsidRPr="00101CC9">
        <w:rPr>
          <w:rStyle w:val="teipersName"/>
        </w:rPr>
        <w:t>Jezus</w:t>
      </w:r>
      <w:r>
        <w:t xml:space="preserve"> </w:t>
      </w:r>
      <w:r w:rsidR="00101CC9">
        <w:t>na pra-</w:t>
      </w:r>
      <w:r w:rsidR="00101CC9">
        <w:br/>
        <w:t>vi sztran, na i</w:t>
      </w:r>
      <w:r>
        <w:t>meni te vnouge</w:t>
      </w:r>
      <w:r>
        <w:br/>
        <w:t>dobre szvecze, nati szveczo v</w:t>
      </w:r>
      <w:r>
        <w:br/>
        <w:t>nyih veliko diko, sterim vetak</w:t>
      </w:r>
      <w:r>
        <w:br/>
        <w:t>i na nyih cse</w:t>
      </w:r>
      <w:r w:rsidRPr="005F5F59">
        <w:t>ſ</w:t>
      </w:r>
      <w:r>
        <w:t>zt recse.</w:t>
      </w:r>
    </w:p>
    <w:p w:rsidR="003F2E26" w:rsidRDefault="003F2E26" w:rsidP="007D5AFF">
      <w:pPr>
        <w:pStyle w:val="teiab"/>
      </w:pPr>
      <w:r>
        <w:t>Blago</w:t>
      </w:r>
      <w:r w:rsidRPr="005F5F59">
        <w:t>ſ</w:t>
      </w:r>
      <w:r>
        <w:t>zlova mojega szem vam</w:t>
      </w:r>
      <w:r>
        <w:br/>
        <w:t>dal, mojo voljo ar vi szte vcsinili</w:t>
      </w:r>
    </w:p>
    <w:p w:rsidR="003F2E26" w:rsidRDefault="003F2E26" w:rsidP="00101CC9">
      <w:pPr>
        <w:pStyle w:val="teicatch-word"/>
      </w:pPr>
      <w:r>
        <w:t>z blagoszlo</w:t>
      </w:r>
    </w:p>
    <w:p w:rsidR="003F2E26" w:rsidRDefault="003F2E26">
      <w:pPr>
        <w:spacing w:after="200"/>
      </w:pPr>
      <w:r>
        <w:br w:type="page"/>
      </w:r>
    </w:p>
    <w:p w:rsidR="003F2E26" w:rsidRDefault="003F2E26" w:rsidP="00FF6B48">
      <w:pPr>
        <w:spacing w:after="200"/>
      </w:pPr>
      <w:r>
        <w:lastRenderedPageBreak/>
        <w:t>/98/</w:t>
      </w:r>
    </w:p>
    <w:p w:rsidR="003F2E26" w:rsidRDefault="003F2E26" w:rsidP="00101CC9">
      <w:pPr>
        <w:pStyle w:val="teifwPageNum"/>
      </w:pPr>
      <w:r>
        <w:t>96.</w:t>
      </w:r>
    </w:p>
    <w:p w:rsidR="003F2E26" w:rsidRDefault="003F2E26" w:rsidP="007D5AFF">
      <w:pPr>
        <w:pStyle w:val="teiab"/>
      </w:pPr>
      <w:r>
        <w:t>z blagoszlovom dal szem vam moj</w:t>
      </w:r>
      <w:r>
        <w:br/>
        <w:t>orszagh, ar zapouvid mojo szte</w:t>
      </w:r>
      <w:r>
        <w:br/>
        <w:t>zdersali.</w:t>
      </w:r>
    </w:p>
    <w:p w:rsidR="003F2E26" w:rsidRDefault="003F2E26" w:rsidP="007D5AFF">
      <w:pPr>
        <w:pStyle w:val="teiab"/>
      </w:pPr>
      <w:r>
        <w:t>Vnougo dobra meni szte vi</w:t>
      </w:r>
      <w:r>
        <w:br/>
        <w:t>dali ar lacsnomi je</w:t>
      </w:r>
      <w:r w:rsidRPr="005F5F59">
        <w:t>ſ</w:t>
      </w:r>
      <w:r>
        <w:t>zti szte mi</w:t>
      </w:r>
      <w:r>
        <w:br/>
        <w:t>dali, i jednomi piti sztemi dali</w:t>
      </w:r>
      <w:r>
        <w:br/>
        <w:t>i poutnika na sztam, szteme vzeli</w:t>
      </w:r>
    </w:p>
    <w:p w:rsidR="003F2E26" w:rsidRDefault="003F2E26" w:rsidP="007D5AFF">
      <w:pPr>
        <w:pStyle w:val="teiab"/>
      </w:pPr>
      <w:r>
        <w:t>Dobro je</w:t>
      </w:r>
      <w:r w:rsidRPr="005F5F59">
        <w:t>ſ</w:t>
      </w:r>
      <w:r>
        <w:t>zte mene ogvantali,</w:t>
      </w:r>
      <w:r>
        <w:br/>
        <w:t>k betesnomi k meni szte vi pri-</w:t>
      </w:r>
      <w:r>
        <w:br/>
        <w:t>sli, vouzi szem bil vün szte</w:t>
      </w:r>
      <w:r>
        <w:br/>
        <w:t>me szpravili, gda szem bil v mrel</w:t>
      </w:r>
      <w:r>
        <w:br/>
        <w:t>szte</w:t>
      </w:r>
      <w:r w:rsidR="00101CC9">
        <w:t xml:space="preserve"> </w:t>
      </w:r>
      <w:r>
        <w:t>me pohranili.</w:t>
      </w:r>
    </w:p>
    <w:p w:rsidR="003F2E26" w:rsidRDefault="003F2E26" w:rsidP="007D5AFF">
      <w:pPr>
        <w:pStyle w:val="teiab"/>
      </w:pPr>
      <w:r>
        <w:t>Csüdujo sze szveczi gda tou</w:t>
      </w:r>
      <w:r>
        <w:br/>
        <w:t>csüjo, znajo da szo Goszpodna nej</w:t>
      </w:r>
      <w:r>
        <w:br/>
        <w:t>vidli, na tom szvejti nigdar ga</w:t>
      </w:r>
      <w:r>
        <w:br/>
        <w:t xml:space="preserve">nej najsli zato szveczi </w:t>
      </w:r>
      <w:r w:rsidRPr="00101CC9">
        <w:rPr>
          <w:rStyle w:val="teipersName"/>
        </w:rPr>
        <w:t>Jezus-</w:t>
      </w:r>
      <w:r w:rsidRPr="00101CC9">
        <w:rPr>
          <w:rStyle w:val="teipersName"/>
        </w:rPr>
        <w:br/>
        <w:t>si</w:t>
      </w:r>
      <w:r>
        <w:t xml:space="preserve"> tak recso.</w:t>
      </w:r>
    </w:p>
    <w:p w:rsidR="003F2E26" w:rsidRDefault="003F2E26" w:rsidP="007D5AFF">
      <w:pPr>
        <w:pStyle w:val="teiab"/>
      </w:pPr>
      <w:r>
        <w:t>Goszpodine gde szmo ti szlü-</w:t>
      </w:r>
      <w:r>
        <w:br/>
        <w:t>si, nigdar nej szmo mogli tebe</w:t>
      </w:r>
    </w:p>
    <w:p w:rsidR="003F2E26" w:rsidRDefault="003F2E26" w:rsidP="00101CC9">
      <w:pPr>
        <w:pStyle w:val="teicatch-word"/>
      </w:pPr>
      <w:r>
        <w:t>najti</w:t>
      </w:r>
    </w:p>
    <w:p w:rsidR="003F2E26" w:rsidRDefault="003F2E26">
      <w:pPr>
        <w:spacing w:after="200"/>
      </w:pPr>
      <w:r>
        <w:br w:type="page"/>
      </w:r>
    </w:p>
    <w:p w:rsidR="003F2E26" w:rsidRDefault="003F2E26" w:rsidP="00FF6B48">
      <w:pPr>
        <w:spacing w:after="200"/>
      </w:pPr>
      <w:r>
        <w:lastRenderedPageBreak/>
        <w:t>/99/</w:t>
      </w:r>
    </w:p>
    <w:p w:rsidR="003F2E26" w:rsidRDefault="003F2E26" w:rsidP="00101CC9">
      <w:pPr>
        <w:pStyle w:val="teifwPageNum"/>
      </w:pPr>
      <w:r>
        <w:t>97.</w:t>
      </w:r>
    </w:p>
    <w:p w:rsidR="003F2E26" w:rsidRDefault="003F2E26" w:rsidP="007D5AFF">
      <w:pPr>
        <w:pStyle w:val="teiab"/>
      </w:pPr>
      <w:r>
        <w:t>najti, sziroma</w:t>
      </w:r>
      <w:r w:rsidRPr="005F5F59">
        <w:t>ſ</w:t>
      </w:r>
      <w:r>
        <w:t>ske vbouge szmo</w:t>
      </w:r>
      <w:r>
        <w:br/>
        <w:t>mi najsli z lübeznosztjom nyim</w:t>
      </w:r>
      <w:r>
        <w:br/>
        <w:t>szmo mi szlüsili.</w:t>
      </w:r>
    </w:p>
    <w:p w:rsidR="003F2E26" w:rsidRDefault="003F2E26" w:rsidP="007D5AFF">
      <w:pPr>
        <w:pStyle w:val="teiab"/>
      </w:pPr>
      <w:r>
        <w:t>Kme</w:t>
      </w:r>
      <w:r w:rsidRPr="005F5F59">
        <w:t>ſ</w:t>
      </w:r>
      <w:r>
        <w:t>zto goszpon, od govo-</w:t>
      </w:r>
      <w:r>
        <w:br/>
        <w:t>ri vernim Amen verni moji</w:t>
      </w:r>
      <w:r>
        <w:br/>
        <w:t>vam govoril, kaj szte godi szi-</w:t>
      </w:r>
      <w:r>
        <w:br/>
        <w:t>routam vcsinili, tou szte meni</w:t>
      </w:r>
      <w:r>
        <w:br/>
        <w:t>szamomi szlüsili.</w:t>
      </w:r>
    </w:p>
    <w:p w:rsidR="003F2E26" w:rsidRDefault="003F2E26" w:rsidP="007D5AFF">
      <w:pPr>
        <w:pStyle w:val="teiab"/>
      </w:pPr>
      <w:r>
        <w:t>Oh blaseni vi mojega ocse,</w:t>
      </w:r>
      <w:r>
        <w:br/>
        <w:t>hodite vi vezdaj zmenom navküp</w:t>
      </w:r>
      <w:r>
        <w:br/>
        <w:t>v nebe</w:t>
      </w:r>
      <w:r w:rsidRPr="005F5F59">
        <w:t>ſ</w:t>
      </w:r>
      <w:r>
        <w:t>zkoga or</w:t>
      </w:r>
      <w:r w:rsidRPr="005F5F59">
        <w:t>ſ</w:t>
      </w:r>
      <w:r>
        <w:t>zaga Öroke</w:t>
      </w:r>
      <w:r w:rsidR="00101CC9">
        <w:t xml:space="preserve"> </w:t>
      </w:r>
      <w:r>
        <w:t>i</w:t>
      </w:r>
      <w:r>
        <w:br/>
        <w:t>örocsni szinkovi bojdite.</w:t>
      </w:r>
    </w:p>
    <w:p w:rsidR="003F2E26" w:rsidRDefault="003F2E26" w:rsidP="007D5AFF">
      <w:pPr>
        <w:pStyle w:val="teiab"/>
      </w:pPr>
      <w:r>
        <w:t>Szveczi gda to szli</w:t>
      </w:r>
      <w:r w:rsidRPr="005F5F59">
        <w:t>ſ</w:t>
      </w:r>
      <w:r>
        <w:t>sajo</w:t>
      </w:r>
      <w:r>
        <w:br/>
        <w:t>radi szo, glavo i koulina k Bou-</w:t>
      </w:r>
      <w:r>
        <w:br/>
        <w:t>gi nagno, nyega zmosno</w:t>
      </w:r>
      <w:r w:rsidRPr="005F5F59">
        <w:t>ſ</w:t>
      </w:r>
      <w:r>
        <w:t>zt</w:t>
      </w:r>
      <w:r>
        <w:br/>
        <w:t>vi</w:t>
      </w:r>
      <w:r w:rsidRPr="005F5F59">
        <w:t>ſ</w:t>
      </w:r>
      <w:r>
        <w:t xml:space="preserve">zouko hvalijo, i szpejva, </w:t>
      </w:r>
      <w:r w:rsidRPr="00101CC9">
        <w:rPr>
          <w:rStyle w:val="teidel"/>
        </w:rPr>
        <w:t>ny</w:t>
      </w:r>
      <w:r>
        <w:br/>
        <w:t>nyem diko hvalo recso.</w:t>
      </w:r>
    </w:p>
    <w:p w:rsidR="003F2E26" w:rsidRDefault="003F2E26" w:rsidP="007D5AFF">
      <w:pPr>
        <w:pStyle w:val="teiab"/>
      </w:pPr>
      <w:r>
        <w:t xml:space="preserve">Med tejm toga szvett </w:t>
      </w:r>
      <w:r w:rsidRPr="00101CC9">
        <w:rPr>
          <w:rStyle w:val="teipersName"/>
        </w:rPr>
        <w:t>Mihaly</w:t>
      </w:r>
    </w:p>
    <w:p w:rsidR="003F2E26" w:rsidRDefault="003F2E26" w:rsidP="00101CC9">
      <w:pPr>
        <w:pStyle w:val="teicatch-word"/>
      </w:pPr>
      <w:r>
        <w:t>Archangyel</w:t>
      </w:r>
    </w:p>
    <w:p w:rsidR="003F2E26" w:rsidRDefault="003F2E26">
      <w:pPr>
        <w:spacing w:after="200"/>
      </w:pPr>
      <w:r>
        <w:br w:type="page"/>
      </w:r>
    </w:p>
    <w:p w:rsidR="003F2E26" w:rsidRDefault="003F2E26" w:rsidP="00FF6B48">
      <w:pPr>
        <w:spacing w:after="200"/>
      </w:pPr>
      <w:r>
        <w:lastRenderedPageBreak/>
        <w:t>/100/</w:t>
      </w:r>
    </w:p>
    <w:p w:rsidR="003F2E26" w:rsidRDefault="003F2E26" w:rsidP="0038194B">
      <w:pPr>
        <w:pStyle w:val="teifwPageNum"/>
      </w:pPr>
      <w:r>
        <w:t>98.</w:t>
      </w:r>
    </w:p>
    <w:p w:rsidR="003F2E26" w:rsidRDefault="003F2E26" w:rsidP="007D5AFF">
      <w:pPr>
        <w:pStyle w:val="teiab"/>
      </w:pPr>
      <w:r>
        <w:t>Archanyel, szvete verne v sereg</w:t>
      </w:r>
      <w:r>
        <w:br/>
        <w:t>leipo szpravi, hocse je vsze k</w:t>
      </w:r>
      <w:r>
        <w:br/>
        <w:t>angyelom zglihati, pod ti deszet</w:t>
      </w:r>
      <w:r>
        <w:br/>
        <w:t>za</w:t>
      </w:r>
      <w:r w:rsidRPr="005F5F59">
        <w:t>ſ</w:t>
      </w:r>
      <w:r>
        <w:t>ztavnye po</w:t>
      </w:r>
      <w:r w:rsidRPr="005F5F59">
        <w:t>ſ</w:t>
      </w:r>
      <w:r>
        <w:t>ztaviti.</w:t>
      </w:r>
    </w:p>
    <w:p w:rsidR="003F2E26" w:rsidRDefault="003F2E26" w:rsidP="007D5AFF">
      <w:pPr>
        <w:pStyle w:val="teiab"/>
      </w:pPr>
      <w:r>
        <w:t>Z csüdnim talom vu nebo sze</w:t>
      </w:r>
      <w:r>
        <w:br/>
        <w:t>vzemo, vu jdejnyi z</w:t>
      </w:r>
      <w:r w:rsidRPr="0038194B">
        <w:rPr>
          <w:rStyle w:val="teipersName"/>
        </w:rPr>
        <w:t>Jezuſsem</w:t>
      </w:r>
      <w:r>
        <w:t xml:space="preserve"> radi</w:t>
      </w:r>
      <w:r>
        <w:br/>
        <w:t>szo trombitüjo glorio szpejvajo,</w:t>
      </w:r>
      <w:r>
        <w:br/>
        <w:t>tebi bosje diko hvalo recso.</w:t>
      </w:r>
    </w:p>
    <w:p w:rsidR="003F2E26" w:rsidRDefault="003F2E26" w:rsidP="007D5AFF">
      <w:pPr>
        <w:pStyle w:val="teiab"/>
      </w:pPr>
      <w:r>
        <w:t xml:space="preserve">Goszpon </w:t>
      </w:r>
      <w:r w:rsidRPr="0038194B">
        <w:rPr>
          <w:rStyle w:val="teipersName"/>
        </w:rPr>
        <w:t>Jezus</w:t>
      </w:r>
      <w:r>
        <w:t xml:space="preserve"> zdeszetimi</w:t>
      </w:r>
      <w:r>
        <w:br/>
        <w:t>seregmi, ravno kak Krall z</w:t>
      </w:r>
      <w:r>
        <w:br/>
        <w:t>vnougimi vitezmi, vu nebe</w:t>
      </w:r>
      <w:r w:rsidRPr="005F5F59">
        <w:t>ſ</w:t>
      </w:r>
      <w:r>
        <w:t>za</w:t>
      </w:r>
      <w:r>
        <w:br/>
        <w:t>i</w:t>
      </w:r>
      <w:r w:rsidRPr="005F5F59">
        <w:t>ſ</w:t>
      </w:r>
      <w:r>
        <w:t>sal bou zmosno</w:t>
      </w:r>
      <w:r w:rsidRPr="005F5F59">
        <w:t>ſ</w:t>
      </w:r>
      <w:r>
        <w:t>ztjom, v szvojem</w:t>
      </w:r>
      <w:r>
        <w:br/>
        <w:t>sztolczi szedel boude v diki.</w:t>
      </w:r>
    </w:p>
    <w:p w:rsidR="003F2E26" w:rsidRDefault="003F2E26" w:rsidP="007D5AFF">
      <w:pPr>
        <w:pStyle w:val="teiab"/>
      </w:pPr>
      <w:r>
        <w:t>I ta</w:t>
      </w:r>
      <w:r w:rsidR="00CE51FD">
        <w:t>ko sze zpod devet zasztave,</w:t>
      </w:r>
      <w:r w:rsidR="00CE51FD">
        <w:br/>
        <w:t>razdelijo na devet Khoro</w:t>
      </w:r>
      <w:r w:rsidR="00CE51FD" w:rsidRPr="005F5F59">
        <w:t>ſ</w:t>
      </w:r>
      <w:r w:rsidR="00CE51FD">
        <w:t>sev, tou</w:t>
      </w:r>
      <w:r w:rsidR="00CE51FD">
        <w:br/>
        <w:t>je tako boude vleipom redi, v-</w:t>
      </w:r>
      <w:r w:rsidR="00CE51FD">
        <w:br/>
        <w:t>gosztüvany</w:t>
      </w:r>
      <w:r w:rsidR="0038194B" w:rsidRPr="0038194B">
        <w:rPr>
          <w:rStyle w:val="teidel"/>
        </w:rPr>
        <w:t>e</w:t>
      </w:r>
      <w:r w:rsidR="00CE51FD">
        <w:t>i nebe</w:t>
      </w:r>
      <w:r w:rsidR="00CE51FD" w:rsidRPr="005F5F59">
        <w:t>ſ</w:t>
      </w:r>
      <w:r w:rsidR="00CE51FD">
        <w:t>zkoga or</w:t>
      </w:r>
      <w:r w:rsidR="00CE51FD" w:rsidRPr="005F5F59">
        <w:t>ſ</w:t>
      </w:r>
      <w:r w:rsidR="00CE51FD">
        <w:t>zaga.</w:t>
      </w:r>
    </w:p>
    <w:p w:rsidR="00CE51FD" w:rsidRDefault="00CE51FD" w:rsidP="0038194B">
      <w:pPr>
        <w:pStyle w:val="teicatch-word"/>
      </w:pPr>
      <w:r>
        <w:t>Tam od zg</w:t>
      </w:r>
    </w:p>
    <w:p w:rsidR="00CE51FD" w:rsidRDefault="00CE51FD">
      <w:pPr>
        <w:spacing w:after="200"/>
      </w:pPr>
      <w:r>
        <w:br w:type="page"/>
      </w:r>
    </w:p>
    <w:p w:rsidR="00CE51FD" w:rsidRDefault="00CE51FD" w:rsidP="00FF6B48">
      <w:pPr>
        <w:spacing w:after="200"/>
      </w:pPr>
      <w:r>
        <w:lastRenderedPageBreak/>
        <w:t>/101/</w:t>
      </w:r>
    </w:p>
    <w:p w:rsidR="00CE51FD" w:rsidRDefault="00CE51FD" w:rsidP="004448A9">
      <w:pPr>
        <w:pStyle w:val="teifwPageNum"/>
      </w:pPr>
      <w:r>
        <w:t>99.</w:t>
      </w:r>
    </w:p>
    <w:p w:rsidR="00CE51FD" w:rsidRDefault="00CE51FD" w:rsidP="00C861DE">
      <w:pPr>
        <w:pStyle w:val="teiab"/>
      </w:pPr>
      <w:r>
        <w:t>Tam od zgora Boug boude nyih</w:t>
      </w:r>
      <w:r>
        <w:br/>
        <w:t xml:space="preserve">Goszpon, pouleg toga i </w:t>
      </w:r>
      <w:r w:rsidRPr="004448A9">
        <w:rPr>
          <w:rStyle w:val="teipersName"/>
        </w:rPr>
        <w:t>Maria</w:t>
      </w:r>
      <w:r>
        <w:t xml:space="preserve"> mati,</w:t>
      </w:r>
      <w:r>
        <w:br/>
        <w:t>i med nyimi ve</w:t>
      </w:r>
      <w:r w:rsidRPr="005F5F59">
        <w:t>ſ</w:t>
      </w:r>
      <w:r>
        <w:t>z khourus An-</w:t>
      </w:r>
      <w:r>
        <w:br/>
        <w:t>gyelov, i med nyimi vszi szve-</w:t>
      </w:r>
      <w:r>
        <w:br/>
        <w:t>czi blaseni.</w:t>
      </w:r>
    </w:p>
    <w:p w:rsidR="00CE51FD" w:rsidRDefault="00CE51FD" w:rsidP="00C861DE">
      <w:pPr>
        <w:pStyle w:val="teiab"/>
      </w:pPr>
      <w:r>
        <w:t>Napunijo sztejm talom</w:t>
      </w:r>
      <w:r>
        <w:br/>
        <w:t>tou hiso, terbej znati, nebe</w:t>
      </w:r>
      <w:r w:rsidRPr="005F5F59">
        <w:t>ſ</w:t>
      </w:r>
      <w:r>
        <w:t>zka</w:t>
      </w:r>
      <w:r>
        <w:br/>
        <w:t>or</w:t>
      </w:r>
      <w:r w:rsidRPr="005F5F59">
        <w:t>ſ</w:t>
      </w:r>
      <w:r>
        <w:t>zaga, z megy koukola i zple-</w:t>
      </w:r>
      <w:r>
        <w:br/>
        <w:t>ta psenicze, terbej znati ti</w:t>
      </w:r>
      <w:r>
        <w:br/>
        <w:t>szveczov vnosino.</w:t>
      </w:r>
    </w:p>
    <w:p w:rsidR="00CE51FD" w:rsidRDefault="00CE51FD" w:rsidP="00C861DE">
      <w:pPr>
        <w:pStyle w:val="teiab"/>
      </w:pPr>
      <w:r>
        <w:t>Odebrani vszi boudo od znoutra,</w:t>
      </w:r>
      <w:r>
        <w:br/>
        <w:t>i potrejbna vsza bou napravlena</w:t>
      </w:r>
      <w:r>
        <w:br/>
        <w:t>vszaka mejszta boudo na punye-</w:t>
      </w:r>
      <w:r>
        <w:br/>
        <w:t>na go</w:t>
      </w:r>
      <w:r w:rsidRPr="005F5F59">
        <w:t>ſ</w:t>
      </w:r>
      <w:r>
        <w:t>ztüvanye i veszelje boude.</w:t>
      </w:r>
    </w:p>
    <w:p w:rsidR="00CE51FD" w:rsidRDefault="00CE51FD" w:rsidP="00C861DE">
      <w:pPr>
        <w:pStyle w:val="teiab"/>
      </w:pPr>
      <w:r>
        <w:t>Gledali bo vszi szveczi n</w:t>
      </w:r>
      <w:r>
        <w:br/>
        <w:t>Bouga, z Angyelmi vszi na</w:t>
      </w:r>
      <w:r>
        <w:br/>
        <w:t>khouru</w:t>
      </w:r>
      <w:r w:rsidRPr="005F5F59">
        <w:t>ſ</w:t>
      </w:r>
      <w:r>
        <w:t>si boudo snyimi navküp</w:t>
      </w:r>
      <w:r>
        <w:br/>
        <w:t>popejvali boudo, vu goszpodni</w:t>
      </w:r>
    </w:p>
    <w:p w:rsidR="00CE51FD" w:rsidRDefault="00CE51FD" w:rsidP="004448A9">
      <w:pPr>
        <w:pStyle w:val="teicatch-word"/>
      </w:pPr>
      <w:r>
        <w:t>hvalili</w:t>
      </w:r>
    </w:p>
    <w:p w:rsidR="00CE51FD" w:rsidRDefault="00CE51FD">
      <w:pPr>
        <w:spacing w:after="200"/>
      </w:pPr>
      <w:r>
        <w:br w:type="page"/>
      </w:r>
    </w:p>
    <w:p w:rsidR="00CE51FD" w:rsidRDefault="00CE51FD" w:rsidP="00FF6B48">
      <w:pPr>
        <w:spacing w:after="200"/>
      </w:pPr>
      <w:r>
        <w:lastRenderedPageBreak/>
        <w:t>/102/</w:t>
      </w:r>
    </w:p>
    <w:p w:rsidR="00CE51FD" w:rsidRDefault="00CE51FD" w:rsidP="004448A9">
      <w:pPr>
        <w:pStyle w:val="teifwPageNum"/>
      </w:pPr>
      <w:r>
        <w:t>100.</w:t>
      </w:r>
    </w:p>
    <w:p w:rsidR="00CE51FD" w:rsidRDefault="00CE51FD" w:rsidP="00C861DE">
      <w:pPr>
        <w:pStyle w:val="teiab"/>
      </w:pPr>
      <w:r>
        <w:t>hvalili sze boudo.</w:t>
      </w:r>
    </w:p>
    <w:p w:rsidR="00CE51FD" w:rsidRDefault="00CE51FD" w:rsidP="00C861DE">
      <w:pPr>
        <w:pStyle w:val="teiab"/>
      </w:pPr>
      <w:r>
        <w:t>Veliki boug boude nyim nyi-</w:t>
      </w:r>
      <w:r>
        <w:br/>
        <w:t>hov Krall, on boude nyih Goszpon</w:t>
      </w:r>
      <w:r>
        <w:br/>
        <w:t>jno placsa, vu nyem boudo jmeli</w:t>
      </w:r>
      <w:r>
        <w:br/>
        <w:t>pocsinek, i vekvecsno ob</w:t>
      </w:r>
      <w:r w:rsidRPr="005F5F59">
        <w:t>ſ</w:t>
      </w:r>
      <w:r>
        <w:t>ztojecso</w:t>
      </w:r>
      <w:r>
        <w:br/>
        <w:t>rado</w:t>
      </w:r>
      <w:r w:rsidRPr="005F5F59">
        <w:t>ſ</w:t>
      </w:r>
      <w:r>
        <w:t>zt.</w:t>
      </w:r>
    </w:p>
    <w:p w:rsidR="00CE51FD" w:rsidRDefault="00CE51FD" w:rsidP="00C861DE">
      <w:pPr>
        <w:pStyle w:val="teiab"/>
      </w:pPr>
      <w:r>
        <w:t>I tebe veliki Boug pro</w:t>
      </w:r>
      <w:r w:rsidRPr="005F5F59">
        <w:t>ſ</w:t>
      </w:r>
      <w:r>
        <w:t>zimo,</w:t>
      </w:r>
      <w:r>
        <w:br/>
        <w:t>na tom szvejti ki szmo i</w:t>
      </w:r>
      <w:r w:rsidRPr="005F5F59">
        <w:t>ſ</w:t>
      </w:r>
      <w:r>
        <w:t>cse sivi,</w:t>
      </w:r>
      <w:r>
        <w:br/>
        <w:t>sztvojim daram bojdi vszigdar pri</w:t>
      </w:r>
      <w:r>
        <w:br/>
        <w:t>na</w:t>
      </w:r>
      <w:r w:rsidRPr="005F5F59">
        <w:t>ſ</w:t>
      </w:r>
      <w:r>
        <w:t>z, dopü</w:t>
      </w:r>
      <w:r w:rsidRPr="005F5F59">
        <w:t>ſ</w:t>
      </w:r>
      <w:r>
        <w:t>zti nam da sze zveli-</w:t>
      </w:r>
      <w:r>
        <w:br/>
        <w:t>csamo.</w:t>
      </w:r>
    </w:p>
    <w:p w:rsidR="00257097" w:rsidRDefault="00257097" w:rsidP="00C861DE">
      <w:pPr>
        <w:pStyle w:val="teiab"/>
      </w:pPr>
      <w:r>
        <w:t>Sztoga szvejta, da vün vpre-</w:t>
      </w:r>
      <w:r>
        <w:br/>
        <w:t>minemo, pelaj v orszagh, gde</w:t>
      </w:r>
      <w:r>
        <w:br/>
        <w:t>sztebom v</w:t>
      </w:r>
      <w:r w:rsidRPr="005F5F59">
        <w:t>ſ</w:t>
      </w:r>
      <w:r>
        <w:t>zi boumo, i szvetimi,</w:t>
      </w:r>
      <w:r>
        <w:br/>
        <w:t>tebe da dicsimo, vszigdar tebi</w:t>
      </w:r>
      <w:r>
        <w:br/>
        <w:t>da hvalo dajemo;</w:t>
      </w:r>
    </w:p>
    <w:p w:rsidR="00257097" w:rsidRDefault="00257097" w:rsidP="00C861DE">
      <w:pPr>
        <w:pStyle w:val="teiab"/>
      </w:pPr>
      <w:r>
        <w:t>Oh Boug vzemi k-szebi</w:t>
      </w:r>
      <w:r>
        <w:br/>
        <w:t>veto peszen, z lübezno</w:t>
      </w:r>
      <w:r w:rsidRPr="005F5F59">
        <w:t>ſ</w:t>
      </w:r>
      <w:r>
        <w:t>zti, ko</w:t>
      </w:r>
      <w:r>
        <w:br/>
        <w:t>szmoti szpejvali, pro</w:t>
      </w:r>
      <w:r w:rsidRPr="005F5F59">
        <w:t>ſ</w:t>
      </w:r>
      <w:r>
        <w:t>zimote</w:t>
      </w:r>
    </w:p>
    <w:p w:rsidR="00257097" w:rsidRDefault="00257097" w:rsidP="004448A9">
      <w:pPr>
        <w:pStyle w:val="teicatch-word"/>
      </w:pPr>
      <w:r>
        <w:t>zvelici</w:t>
      </w:r>
    </w:p>
    <w:p w:rsidR="00257097" w:rsidRDefault="00257097">
      <w:pPr>
        <w:spacing w:after="200"/>
      </w:pPr>
      <w:r>
        <w:br w:type="page"/>
      </w:r>
    </w:p>
    <w:p w:rsidR="00257097" w:rsidRDefault="00257097" w:rsidP="00FF6B48">
      <w:pPr>
        <w:spacing w:after="200"/>
      </w:pPr>
      <w:r>
        <w:lastRenderedPageBreak/>
        <w:t>/103/</w:t>
      </w:r>
    </w:p>
    <w:p w:rsidR="00257097" w:rsidRDefault="00257097" w:rsidP="004448A9">
      <w:pPr>
        <w:pStyle w:val="teifwPageNum"/>
      </w:pPr>
      <w:r>
        <w:t>101.</w:t>
      </w:r>
    </w:p>
    <w:p w:rsidR="004448A9" w:rsidRDefault="00257097" w:rsidP="00C861DE">
      <w:pPr>
        <w:pStyle w:val="teiab"/>
      </w:pPr>
      <w:r>
        <w:t>zvelicsi nam Dü</w:t>
      </w:r>
      <w:r w:rsidRPr="005F5F59">
        <w:t>ſ</w:t>
      </w:r>
      <w:r>
        <w:t>se daj v ne-</w:t>
      </w:r>
      <w:r>
        <w:br/>
        <w:t>be</w:t>
      </w:r>
      <w:r w:rsidRPr="005F5F59">
        <w:t>ſ</w:t>
      </w:r>
      <w:r>
        <w:t xml:space="preserve">zi sitek vekivecsni! </w:t>
      </w:r>
    </w:p>
    <w:p w:rsidR="00257097" w:rsidRDefault="00257097" w:rsidP="004448A9">
      <w:pPr>
        <w:pStyle w:val="teiclosure"/>
      </w:pPr>
      <w:r>
        <w:t>Amen.</w:t>
      </w:r>
    </w:p>
    <w:p w:rsidR="00257097" w:rsidRDefault="00257097" w:rsidP="004448A9">
      <w:pPr>
        <w:pStyle w:val="Naslov2"/>
      </w:pPr>
      <w:r>
        <w:t>Koledna peszen.</w:t>
      </w:r>
    </w:p>
    <w:p w:rsidR="00257097" w:rsidRDefault="00257097" w:rsidP="00C861DE">
      <w:pPr>
        <w:pStyle w:val="teiab"/>
      </w:pPr>
      <w:r>
        <w:t>Dober vecser vam</w:t>
      </w:r>
      <w:r>
        <w:br/>
        <w:t>goszpodar, Boug vam je</w:t>
      </w:r>
      <w:r>
        <w:br/>
        <w:t>dobre gou</w:t>
      </w:r>
      <w:r w:rsidRPr="005F5F59">
        <w:t>ſ</w:t>
      </w:r>
      <w:r>
        <w:t>zti dal, no szvetoje.</w:t>
      </w:r>
      <w:r>
        <w:br/>
        <w:t>Mlado leto, tou Dejte nam je</w:t>
      </w:r>
      <w:r>
        <w:br/>
        <w:t>rodjeno, koli pou noucsi na</w:t>
      </w:r>
      <w:r>
        <w:br/>
        <w:t>szveto noucs vu jaszlicze</w:t>
      </w:r>
      <w:r>
        <w:br/>
        <w:t>poloseno. tak i na dale</w:t>
      </w:r>
    </w:p>
    <w:p w:rsidR="00257097" w:rsidRDefault="00257097" w:rsidP="00C861DE">
      <w:pPr>
        <w:pStyle w:val="teiab"/>
      </w:pPr>
      <w:r>
        <w:t>Sztajajte gori goszpodar,</w:t>
      </w:r>
      <w:r>
        <w:br/>
        <w:t>ta szvejtla denicza gori gre-</w:t>
      </w:r>
      <w:r>
        <w:br/>
        <w:t>no sz. M. L. tou D. n. je r.</w:t>
      </w:r>
    </w:p>
    <w:p w:rsidR="00257097" w:rsidRDefault="00257097" w:rsidP="00C861DE">
      <w:pPr>
        <w:pStyle w:val="teiab"/>
      </w:pPr>
      <w:r>
        <w:t>Csi nam je vi</w:t>
      </w:r>
      <w:r w:rsidRPr="005F5F59">
        <w:t>ſ</w:t>
      </w:r>
      <w:r>
        <w:t>se zhajala</w:t>
      </w:r>
      <w:r>
        <w:br/>
        <w:t>zvejlejsa je po</w:t>
      </w:r>
      <w:r w:rsidRPr="005F5F59">
        <w:t>ſ</w:t>
      </w:r>
      <w:r>
        <w:t>ztajala no</w:t>
      </w:r>
      <w:r>
        <w:br/>
        <w:t>z. m. L. to D. Z.</w:t>
      </w:r>
    </w:p>
    <w:p w:rsidR="00257097" w:rsidRPr="004448A9" w:rsidRDefault="00257097" w:rsidP="004448A9">
      <w:pPr>
        <w:pStyle w:val="teicatch-word"/>
        <w:rPr>
          <w:rStyle w:val="teipersName"/>
        </w:rPr>
      </w:pPr>
      <w:r w:rsidRPr="004448A9">
        <w:rPr>
          <w:rStyle w:val="teipersName"/>
        </w:rPr>
        <w:t>Maria</w:t>
      </w:r>
    </w:p>
    <w:p w:rsidR="00257097" w:rsidRDefault="00257097">
      <w:pPr>
        <w:spacing w:after="200"/>
      </w:pPr>
      <w:r>
        <w:br w:type="page"/>
      </w:r>
    </w:p>
    <w:p w:rsidR="00257097" w:rsidRDefault="00257097" w:rsidP="00FF6B48">
      <w:pPr>
        <w:spacing w:after="200"/>
      </w:pPr>
      <w:r>
        <w:lastRenderedPageBreak/>
        <w:t>/104/</w:t>
      </w:r>
    </w:p>
    <w:p w:rsidR="00257097" w:rsidRDefault="00257097" w:rsidP="004448A9">
      <w:pPr>
        <w:pStyle w:val="teifwPageNum"/>
      </w:pPr>
      <w:r>
        <w:t>102.</w:t>
      </w:r>
    </w:p>
    <w:p w:rsidR="00257097" w:rsidRDefault="00257097" w:rsidP="00C861DE">
      <w:pPr>
        <w:pStyle w:val="teiab"/>
      </w:pPr>
      <w:r w:rsidRPr="004448A9">
        <w:rPr>
          <w:rStyle w:val="teipersName"/>
        </w:rPr>
        <w:t>Maria</w:t>
      </w:r>
      <w:r>
        <w:t xml:space="preserve"> szina rodila, vjednom</w:t>
      </w:r>
      <w:r>
        <w:br/>
        <w:t>me</w:t>
      </w:r>
      <w:r w:rsidRPr="005F5F59">
        <w:t>ſ</w:t>
      </w:r>
      <w:r>
        <w:t xml:space="preserve">zti v </w:t>
      </w:r>
      <w:r w:rsidRPr="004448A9">
        <w:rPr>
          <w:rStyle w:val="teiplaceName"/>
        </w:rPr>
        <w:t>Betlehemi</w:t>
      </w:r>
      <w:r>
        <w:t>, no sz. m. a</w:t>
      </w:r>
    </w:p>
    <w:p w:rsidR="00257097" w:rsidRDefault="00257097" w:rsidP="00C861DE">
      <w:pPr>
        <w:pStyle w:val="teiab"/>
      </w:pPr>
      <w:r>
        <w:t>Vednom me</w:t>
      </w:r>
      <w:r w:rsidRPr="005F5F59">
        <w:t>ſ</w:t>
      </w:r>
      <w:r>
        <w:t xml:space="preserve">zti v </w:t>
      </w:r>
      <w:r w:rsidRPr="004448A9">
        <w:rPr>
          <w:rStyle w:val="teiplaceName"/>
        </w:rPr>
        <w:t>betlehemi</w:t>
      </w:r>
      <w:r>
        <w:br/>
        <w:t>vjdnoj pre prou</w:t>
      </w:r>
      <w:r w:rsidRPr="005F5F59">
        <w:t>ſ</w:t>
      </w:r>
      <w:r>
        <w:t>ztoj staliczi no</w:t>
      </w:r>
      <w:r>
        <w:br/>
        <w:t xml:space="preserve">szvetoje M. L. t. </w:t>
      </w:r>
    </w:p>
    <w:p w:rsidR="00257097" w:rsidRDefault="00257097" w:rsidP="00C861DE">
      <w:pPr>
        <w:pStyle w:val="teiab"/>
      </w:pPr>
      <w:r>
        <w:t>Paszterczi szo ga vavtali,</w:t>
      </w:r>
      <w:r>
        <w:br/>
        <w:t>angyelszke peszmi szpejva-</w:t>
      </w:r>
      <w:r>
        <w:br/>
        <w:t xml:space="preserve">li, no szvetoje M. L. to </w:t>
      </w:r>
    </w:p>
    <w:p w:rsidR="00257097" w:rsidRDefault="00257097" w:rsidP="00C861DE">
      <w:pPr>
        <w:pStyle w:val="teiab"/>
      </w:pPr>
      <w:r>
        <w:t>Zdaleka moudri dojdo</w:t>
      </w:r>
      <w:r w:rsidRPr="005F5F59">
        <w:t>ſ</w:t>
      </w:r>
      <w:r>
        <w:t>se,</w:t>
      </w:r>
      <w:r>
        <w:br/>
        <w:t>nyega leipo darüva</w:t>
      </w:r>
      <w:r w:rsidRPr="005F5F59">
        <w:t>ſ</w:t>
      </w:r>
      <w:r>
        <w:t>se na sz.</w:t>
      </w:r>
      <w:r>
        <w:br/>
        <w:t>mlado leto, to D. n.</w:t>
      </w:r>
    </w:p>
    <w:p w:rsidR="00257097" w:rsidRDefault="00257097" w:rsidP="00C861DE">
      <w:pPr>
        <w:pStyle w:val="teiab"/>
      </w:pPr>
      <w:r>
        <w:t>Dobrim ludem szmo pri-</w:t>
      </w:r>
      <w:r>
        <w:br/>
        <w:t>do</w:t>
      </w:r>
      <w:r w:rsidRPr="005F5F59">
        <w:t>ſ</w:t>
      </w:r>
      <w:r>
        <w:t>se, dobre ludi szmo najdose-</w:t>
      </w:r>
      <w:r>
        <w:br/>
        <w:t>no szvetoje m. l. t.</w:t>
      </w:r>
    </w:p>
    <w:p w:rsidR="00257097" w:rsidRDefault="00257097" w:rsidP="00C861DE">
      <w:pPr>
        <w:pStyle w:val="teiab"/>
      </w:pPr>
      <w:r w:rsidRPr="004448A9">
        <w:rPr>
          <w:rStyle w:val="teipersName"/>
        </w:rPr>
        <w:t>Maria</w:t>
      </w:r>
      <w:r>
        <w:t xml:space="preserve"> vencsecs plejta-</w:t>
      </w:r>
      <w:r>
        <w:br/>
        <w:t>la, paj ga deklicsom senka</w:t>
      </w:r>
      <w:r>
        <w:br/>
        <w:t>la, no szvetoje M. L. t.</w:t>
      </w:r>
    </w:p>
    <w:p w:rsidR="00257097" w:rsidRDefault="00257097" w:rsidP="00C861DE">
      <w:pPr>
        <w:pStyle w:val="teiab"/>
      </w:pPr>
      <w:r>
        <w:t>Diklicse vam darujem</w:t>
      </w:r>
    </w:p>
    <w:p w:rsidR="00257097" w:rsidRDefault="00257097" w:rsidP="004448A9">
      <w:pPr>
        <w:pStyle w:val="teicatch-word"/>
      </w:pPr>
      <w:r>
        <w:t>zednim</w:t>
      </w:r>
    </w:p>
    <w:p w:rsidR="00257097" w:rsidRDefault="00257097">
      <w:pPr>
        <w:spacing w:after="200"/>
      </w:pPr>
      <w:r>
        <w:br w:type="page"/>
      </w:r>
    </w:p>
    <w:p w:rsidR="00257097" w:rsidRDefault="00257097" w:rsidP="00FF6B48">
      <w:pPr>
        <w:spacing w:after="200"/>
      </w:pPr>
      <w:r>
        <w:lastRenderedPageBreak/>
        <w:t>/105/</w:t>
      </w:r>
    </w:p>
    <w:p w:rsidR="00257097" w:rsidRDefault="00257097" w:rsidP="004448A9">
      <w:pPr>
        <w:pStyle w:val="teifwPageNum"/>
      </w:pPr>
      <w:r>
        <w:t>103.</w:t>
      </w:r>
    </w:p>
    <w:p w:rsidR="00257097" w:rsidRDefault="00257097" w:rsidP="00C861DE">
      <w:pPr>
        <w:pStyle w:val="teiab"/>
      </w:pPr>
      <w:r>
        <w:t>zednim zelenim vencseczom no-</w:t>
      </w:r>
      <w:r>
        <w:br/>
        <w:t>szveto je M. L. to</w:t>
      </w:r>
    </w:p>
    <w:p w:rsidR="00257097" w:rsidRDefault="00257097" w:rsidP="00C861DE">
      <w:pPr>
        <w:pStyle w:val="teiab"/>
      </w:pPr>
      <w:r>
        <w:t>Lapcsicse vam darühemo, sz-</w:t>
      </w:r>
      <w:r>
        <w:br/>
        <w:t>timi nebe</w:t>
      </w:r>
      <w:r w:rsidRPr="005F5F59">
        <w:t>ſ</w:t>
      </w:r>
      <w:r>
        <w:t>zkimi angyelmi no</w:t>
      </w:r>
      <w:r>
        <w:br/>
        <w:t>sz. mlado. L. to D.</w:t>
      </w:r>
    </w:p>
    <w:p w:rsidR="00257097" w:rsidRDefault="00257097" w:rsidP="00C861DE">
      <w:pPr>
        <w:pStyle w:val="teiab"/>
      </w:pPr>
      <w:r>
        <w:t>Ocso vam mi darüjemo,</w:t>
      </w:r>
      <w:r>
        <w:br/>
        <w:t xml:space="preserve">sztim malim diteczom z </w:t>
      </w:r>
      <w:r w:rsidRPr="004448A9">
        <w:rPr>
          <w:rStyle w:val="teipersName"/>
        </w:rPr>
        <w:t>Jezus-</w:t>
      </w:r>
      <w:r w:rsidRPr="004448A9">
        <w:rPr>
          <w:rStyle w:val="teipersName"/>
        </w:rPr>
        <w:br/>
        <w:t>sem</w:t>
      </w:r>
      <w:r>
        <w:t xml:space="preserve"> na sz. m. L. t.</w:t>
      </w:r>
    </w:p>
    <w:p w:rsidR="00257097" w:rsidRDefault="00257097" w:rsidP="00C861DE">
      <w:pPr>
        <w:pStyle w:val="teiab"/>
      </w:pPr>
      <w:r>
        <w:t>Mater vam mi darüjemo</w:t>
      </w:r>
      <w:r>
        <w:br/>
        <w:t xml:space="preserve">szprelübov diviczov </w:t>
      </w:r>
      <w:r w:rsidRPr="004448A9">
        <w:rPr>
          <w:rStyle w:val="teipersName"/>
        </w:rPr>
        <w:t>Mariov</w:t>
      </w:r>
      <w:r>
        <w:t>, no</w:t>
      </w:r>
      <w:r>
        <w:br/>
        <w:t>szveto je m. L. to D.</w:t>
      </w:r>
    </w:p>
    <w:p w:rsidR="00257097" w:rsidRDefault="00257097" w:rsidP="00C861DE">
      <w:pPr>
        <w:pStyle w:val="teiab"/>
      </w:pPr>
      <w:r>
        <w:t>Mi va</w:t>
      </w:r>
      <w:r w:rsidRPr="005F5F59">
        <w:t>ſ</w:t>
      </w:r>
      <w:r>
        <w:t>z vsze prejk darü-</w:t>
      </w:r>
      <w:r>
        <w:br/>
        <w:t>jemo, sztim malim deteczom</w:t>
      </w:r>
      <w:r>
        <w:br/>
        <w:t xml:space="preserve">z </w:t>
      </w:r>
      <w:r w:rsidRPr="004448A9">
        <w:rPr>
          <w:rStyle w:val="teipersName"/>
        </w:rPr>
        <w:t>Jezuſsem</w:t>
      </w:r>
      <w:r>
        <w:t>, no sz. m. L. t.</w:t>
      </w:r>
    </w:p>
    <w:p w:rsidR="00257097" w:rsidRDefault="00257097" w:rsidP="00C861DE">
      <w:pPr>
        <w:pStyle w:val="teiab"/>
      </w:pPr>
      <w:r>
        <w:t>Darujte darujte Go</w:t>
      </w:r>
      <w:r w:rsidRPr="005F5F59">
        <w:t>ſ</w:t>
      </w:r>
      <w:r>
        <w:t>zpo-</w:t>
      </w:r>
      <w:r>
        <w:br/>
        <w:t>dar doklam s</w:t>
      </w:r>
      <w:r w:rsidR="00BB0B50">
        <w:t>zte zdravi i ve-</w:t>
      </w:r>
      <w:r w:rsidR="00BB0B50">
        <w:br/>
        <w:t>szeli, no sz. M. L. t.</w:t>
      </w:r>
    </w:p>
    <w:p w:rsidR="00BB0B50" w:rsidRDefault="00BB0B50" w:rsidP="00C861DE">
      <w:pPr>
        <w:pStyle w:val="teiab"/>
      </w:pPr>
      <w:r>
        <w:t>Ve</w:t>
      </w:r>
      <w:r w:rsidRPr="005F5F59">
        <w:t>ſ</w:t>
      </w:r>
      <w:r>
        <w:t>zele vam darüvati Vesze-</w:t>
      </w:r>
      <w:r>
        <w:br/>
        <w:t>le vam procs po</w:t>
      </w:r>
      <w:r w:rsidRPr="005F5F59">
        <w:t>ſ</w:t>
      </w:r>
      <w:r>
        <w:t xml:space="preserve">zlati no sz. m. </w:t>
      </w:r>
    </w:p>
    <w:p w:rsidR="00BB0B50" w:rsidRDefault="00BB0B50" w:rsidP="004448A9">
      <w:pPr>
        <w:pStyle w:val="teicatch-word"/>
      </w:pPr>
      <w:r>
        <w:t>mi sze</w:t>
      </w:r>
    </w:p>
    <w:p w:rsidR="00BB0B50" w:rsidRDefault="00BB0B50">
      <w:pPr>
        <w:spacing w:after="200"/>
      </w:pPr>
      <w:r>
        <w:br w:type="page"/>
      </w:r>
    </w:p>
    <w:p w:rsidR="00BB0B50" w:rsidRDefault="00BB0B50" w:rsidP="00FF6B48">
      <w:pPr>
        <w:spacing w:after="200"/>
      </w:pPr>
      <w:r>
        <w:lastRenderedPageBreak/>
        <w:t>/106/</w:t>
      </w:r>
    </w:p>
    <w:p w:rsidR="00BB0B50" w:rsidRDefault="00BB0B50" w:rsidP="004448A9">
      <w:pPr>
        <w:pStyle w:val="teifwPageNum"/>
      </w:pPr>
      <w:r>
        <w:t>104.</w:t>
      </w:r>
    </w:p>
    <w:p w:rsidR="00BB0B50" w:rsidRDefault="00BB0B50" w:rsidP="00C861DE">
      <w:pPr>
        <w:pStyle w:val="teiab"/>
      </w:pPr>
      <w:r>
        <w:t>Mi sze od va</w:t>
      </w:r>
      <w:r w:rsidRPr="005F5F59">
        <w:t>ſ</w:t>
      </w:r>
      <w:r>
        <w:t>z obracsamo</w:t>
      </w:r>
      <w:r>
        <w:br/>
        <w:t xml:space="preserve">k Bougi </w:t>
      </w:r>
      <w:r w:rsidRPr="004448A9">
        <w:rPr>
          <w:rStyle w:val="teipersName"/>
        </w:rPr>
        <w:t>Marij</w:t>
      </w:r>
      <w:r>
        <w:t xml:space="preserve"> preporacsamo no</w:t>
      </w:r>
      <w:r>
        <w:br/>
        <w:t>sz. m. L. to D. n.</w:t>
      </w:r>
    </w:p>
    <w:p w:rsidR="00247F53" w:rsidRDefault="00BB0B50" w:rsidP="00C861DE">
      <w:pPr>
        <w:pStyle w:val="teiab"/>
      </w:pPr>
      <w:r>
        <w:t>Boug vam daj leipo lehko</w:t>
      </w:r>
      <w:r>
        <w:br/>
        <w:t>noucs, nam pa na edno szrecs-</w:t>
      </w:r>
      <w:r>
        <w:br/>
        <w:t>no pout, no sz. m. L. to D</w:t>
      </w:r>
    </w:p>
    <w:p w:rsidR="004448A9" w:rsidRDefault="00247F53" w:rsidP="00C861DE">
      <w:pPr>
        <w:pStyle w:val="teiab"/>
      </w:pPr>
      <w:r>
        <w:t xml:space="preserve">Zibli </w:t>
      </w:r>
      <w:r w:rsidRPr="004448A9">
        <w:rPr>
          <w:rStyle w:val="teipersName"/>
        </w:rPr>
        <w:t>Maria</w:t>
      </w:r>
      <w:r>
        <w:t xml:space="preserve"> dejtecze, to</w:t>
      </w:r>
      <w:r>
        <w:br/>
        <w:t>dejte je malo majczano nye-</w:t>
      </w:r>
      <w:r>
        <w:br/>
        <w:t xml:space="preserve">mu je ime </w:t>
      </w:r>
      <w:r w:rsidRPr="004448A9">
        <w:rPr>
          <w:rStyle w:val="teipersName"/>
        </w:rPr>
        <w:t>Jezus</w:t>
      </w:r>
      <w:r>
        <w:t xml:space="preserve">! </w:t>
      </w:r>
    </w:p>
    <w:p w:rsidR="00247F53" w:rsidRDefault="00247F53" w:rsidP="004448A9">
      <w:pPr>
        <w:pStyle w:val="teiclosure"/>
      </w:pPr>
      <w:r>
        <w:t>Amen</w:t>
      </w:r>
    </w:p>
    <w:p w:rsidR="00247F53" w:rsidRDefault="00247F53" w:rsidP="004448A9">
      <w:pPr>
        <w:pStyle w:val="Naslov2"/>
      </w:pPr>
      <w:r>
        <w:t xml:space="preserve">Peszen od szvetoga </w:t>
      </w:r>
      <w:r w:rsidRPr="004448A9">
        <w:rPr>
          <w:rStyle w:val="teipersName"/>
        </w:rPr>
        <w:t>Mihala</w:t>
      </w:r>
    </w:p>
    <w:p w:rsidR="00247F53" w:rsidRDefault="00247F53" w:rsidP="00C861DE">
      <w:pPr>
        <w:pStyle w:val="teiab"/>
      </w:pPr>
      <w:r>
        <w:t>Szpoumeni sze vezdajoh</w:t>
      </w:r>
      <w:r>
        <w:br/>
        <w:t>kerscseni cslovik do</w:t>
      </w:r>
      <w:r>
        <w:br/>
        <w:t>klan sives gou</w:t>
      </w:r>
      <w:r w:rsidRPr="005F5F59">
        <w:t>ſ</w:t>
      </w:r>
      <w:r>
        <w:t>zto krat</w:t>
      </w:r>
      <w:r>
        <w:br/>
        <w:t>od szmertnoga csasza od szoud-</w:t>
      </w:r>
      <w:r>
        <w:br/>
        <w:t>nyega dneva od racsuna dava-</w:t>
      </w:r>
      <w:r>
        <w:br/>
        <w:t>nya szpeklen</w:t>
      </w:r>
      <w:r w:rsidRPr="005F5F59">
        <w:t>ſ</w:t>
      </w:r>
      <w:r>
        <w:t>zkoga ognya z</w:t>
      </w:r>
    </w:p>
    <w:p w:rsidR="00247F53" w:rsidRDefault="00247F53" w:rsidP="004448A9">
      <w:pPr>
        <w:pStyle w:val="teicatch-word"/>
      </w:pPr>
      <w:r>
        <w:t>nebesz</w:t>
      </w:r>
    </w:p>
    <w:p w:rsidR="00247F53" w:rsidRDefault="00247F53">
      <w:pPr>
        <w:spacing w:after="200"/>
      </w:pPr>
      <w:r>
        <w:br w:type="page"/>
      </w:r>
    </w:p>
    <w:p w:rsidR="00BB0B50" w:rsidRDefault="00247F53" w:rsidP="00FF6B48">
      <w:pPr>
        <w:spacing w:after="200"/>
      </w:pPr>
      <w:r>
        <w:lastRenderedPageBreak/>
        <w:t>/107/</w:t>
      </w:r>
    </w:p>
    <w:p w:rsidR="00247F53" w:rsidRDefault="00247F53" w:rsidP="004448A9">
      <w:pPr>
        <w:pStyle w:val="teifwPageNum"/>
      </w:pPr>
      <w:r>
        <w:t>105.</w:t>
      </w:r>
    </w:p>
    <w:p w:rsidR="00247F53" w:rsidRDefault="00247F53" w:rsidP="00C861DE">
      <w:pPr>
        <w:pStyle w:val="teiab"/>
      </w:pPr>
      <w:r>
        <w:t>Nebeszkoga raja, z vekvecs-</w:t>
      </w:r>
      <w:r>
        <w:br/>
        <w:t>noga blasen</w:t>
      </w:r>
      <w:r w:rsidRPr="005F5F59">
        <w:t>ſ</w:t>
      </w:r>
      <w:r>
        <w:t>ztva.</w:t>
      </w:r>
    </w:p>
    <w:p w:rsidR="00247F53" w:rsidRDefault="00247F53" w:rsidP="00C861DE">
      <w:pPr>
        <w:pStyle w:val="teiab"/>
      </w:pPr>
      <w:r>
        <w:t>Sztra</w:t>
      </w:r>
      <w:r w:rsidRPr="005F5F59">
        <w:t>ſ</w:t>
      </w:r>
      <w:r>
        <w:t>sna je hüda szmert a</w:t>
      </w:r>
      <w:r>
        <w:br/>
        <w:t>krouto je tesek szkradnyi ra-</w:t>
      </w:r>
      <w:r>
        <w:br/>
        <w:t>csun po szmerti, i</w:t>
      </w:r>
      <w:r w:rsidRPr="005F5F59">
        <w:t>ſ</w:t>
      </w:r>
      <w:r>
        <w:t>cse je te sej</w:t>
      </w:r>
      <w:r>
        <w:br/>
        <w:t>si, i sztou krat sztra</w:t>
      </w:r>
      <w:r w:rsidRPr="005F5F59">
        <w:t>ſ</w:t>
      </w:r>
      <w:r>
        <w:t>snejsi sarki</w:t>
      </w:r>
      <w:r>
        <w:br/>
        <w:t>ogyen peklen</w:t>
      </w:r>
      <w:r w:rsidRPr="005F5F59">
        <w:t>ſ</w:t>
      </w:r>
      <w:r>
        <w:t>zki, komi nigdar</w:t>
      </w:r>
      <w:r>
        <w:br/>
        <w:t>kraja ni koncza ne boude mogel</w:t>
      </w:r>
      <w:r>
        <w:br/>
        <w:t>nigdar viditi.</w:t>
      </w:r>
    </w:p>
    <w:p w:rsidR="00247F53" w:rsidRDefault="00247F53" w:rsidP="00C861DE">
      <w:pPr>
        <w:pStyle w:val="teiab"/>
      </w:pPr>
      <w:r>
        <w:t>Nebode ti vszigdar poulek tvo-</w:t>
      </w:r>
      <w:r>
        <w:br/>
        <w:t>je voule, dobro zdravje szlüsilo,</w:t>
      </w:r>
      <w:r>
        <w:br/>
        <w:t>ne boudet</w:t>
      </w:r>
      <w:r w:rsidR="004448A9" w:rsidRPr="004448A9">
        <w:rPr>
          <w:rStyle w:val="teidel"/>
        </w:rPr>
        <w:t>e</w:t>
      </w:r>
      <w:r w:rsidRPr="004448A9">
        <w:rPr>
          <w:rStyle w:val="teiadd"/>
        </w:rPr>
        <w:t>i</w:t>
      </w:r>
      <w:r>
        <w:t xml:space="preserve"> vsz</w:t>
      </w:r>
      <w:r w:rsidR="004448A9">
        <w:t>i</w:t>
      </w:r>
      <w:r>
        <w:t>gdar blago i</w:t>
      </w:r>
      <w:r>
        <w:br/>
        <w:t>veszelje, szveczko na rouke</w:t>
      </w:r>
      <w:r>
        <w:br/>
        <w:t>i</w:t>
      </w:r>
      <w:r w:rsidRPr="005F5F59">
        <w:t>ſ</w:t>
      </w:r>
      <w:r>
        <w:t>slo, zgoniti je tomi, tamu ti</w:t>
      </w:r>
      <w:r>
        <w:br/>
        <w:t>je priti kam je toga vecs pris-</w:t>
      </w:r>
      <w:r>
        <w:br/>
        <w:t>slo.</w:t>
      </w:r>
    </w:p>
    <w:p w:rsidR="00247F53" w:rsidRDefault="00247F53" w:rsidP="00C861DE">
      <w:pPr>
        <w:pStyle w:val="teiab"/>
      </w:pPr>
      <w:r>
        <w:t>Vpaszti ti je vkletko dojti</w:t>
      </w:r>
      <w:r>
        <w:br/>
        <w:t>ti je na szkouk gde te je szm-</w:t>
      </w:r>
      <w:r>
        <w:br/>
        <w:t>ert za szejla, dene</w:t>
      </w:r>
      <w:r w:rsidRPr="005F5F59">
        <w:t>ſ</w:t>
      </w:r>
      <w:r>
        <w:t>z li zutra</w:t>
      </w:r>
    </w:p>
    <w:p w:rsidR="00247F53" w:rsidRDefault="00247F53" w:rsidP="004448A9">
      <w:pPr>
        <w:pStyle w:val="teicatch-word"/>
      </w:pPr>
      <w:r>
        <w:t>li rano</w:t>
      </w:r>
    </w:p>
    <w:p w:rsidR="00247F53" w:rsidRDefault="00247F53">
      <w:pPr>
        <w:spacing w:after="200"/>
      </w:pPr>
      <w:r>
        <w:br w:type="page"/>
      </w:r>
    </w:p>
    <w:p w:rsidR="00247F53" w:rsidRDefault="00247F53" w:rsidP="00FF6B48">
      <w:pPr>
        <w:spacing w:after="200"/>
      </w:pPr>
      <w:r>
        <w:lastRenderedPageBreak/>
        <w:t>/108/</w:t>
      </w:r>
    </w:p>
    <w:p w:rsidR="00247F53" w:rsidRDefault="00247F53" w:rsidP="004448A9">
      <w:pPr>
        <w:pStyle w:val="teifwPageNum"/>
      </w:pPr>
      <w:r>
        <w:t>106.</w:t>
      </w:r>
    </w:p>
    <w:p w:rsidR="00247F53" w:rsidRDefault="00247F53" w:rsidP="00C861DE">
      <w:pPr>
        <w:pStyle w:val="teiab"/>
      </w:pPr>
      <w:r>
        <w:t>li ranoli vecserli, gda boude Bos-</w:t>
      </w:r>
      <w:r>
        <w:br/>
        <w:t>ja volja, nemores nej vujti, nemo-</w:t>
      </w:r>
      <w:r>
        <w:br/>
        <w:t>res je z rejcsjom niti z mitom</w:t>
      </w:r>
      <w:r>
        <w:br/>
        <w:t>vkaniti.</w:t>
      </w:r>
    </w:p>
    <w:p w:rsidR="00070D2B" w:rsidRDefault="00070D2B" w:rsidP="00C861DE">
      <w:pPr>
        <w:pStyle w:val="teiab"/>
      </w:pPr>
      <w:r>
        <w:t>Vu kom te szmert najde v tom</w:t>
      </w:r>
      <w:r>
        <w:br/>
        <w:t>te Boug opita, i na veke o</w:t>
      </w:r>
      <w:r w:rsidRPr="005F5F59">
        <w:t>ſ</w:t>
      </w:r>
      <w:r>
        <w:t>zoudi,</w:t>
      </w:r>
      <w:r>
        <w:br/>
        <w:t>ne edne ti vöre za volo pokoure,</w:t>
      </w:r>
      <w:r>
        <w:br/>
        <w:t>nigdar vecs ne po</w:t>
      </w:r>
      <w:r w:rsidRPr="005F5F59">
        <w:t>ſ</w:t>
      </w:r>
      <w:r>
        <w:t>zoudi csi te v-</w:t>
      </w:r>
      <w:r>
        <w:br/>
        <w:t>grejhi najde pekel ti pri</w:t>
      </w:r>
      <w:r w:rsidRPr="005F5F59">
        <w:t>ſ</w:t>
      </w:r>
      <w:r>
        <w:t>zoudi</w:t>
      </w:r>
      <w:r>
        <w:br/>
        <w:t>a nebo ti odszoudi.</w:t>
      </w:r>
    </w:p>
    <w:p w:rsidR="00070D2B" w:rsidRDefault="00070D2B" w:rsidP="00C861DE">
      <w:pPr>
        <w:pStyle w:val="teiab"/>
      </w:pPr>
      <w:r>
        <w:t>Sz naj men</w:t>
      </w:r>
      <w:r w:rsidRPr="005F5F59">
        <w:t>ſ</w:t>
      </w:r>
      <w:r>
        <w:t>se, rejcse, manye</w:t>
      </w:r>
      <w:r>
        <w:br/>
        <w:t>boudes daval, sztra</w:t>
      </w:r>
      <w:r w:rsidRPr="005F5F59">
        <w:t>ſ</w:t>
      </w:r>
      <w:r>
        <w:t>sen racsun</w:t>
      </w:r>
      <w:r>
        <w:br/>
        <w:t>pred Bougom, zevsze tvoje marhe</w:t>
      </w:r>
      <w:r>
        <w:br/>
        <w:t>ze v</w:t>
      </w:r>
      <w:r w:rsidRPr="005F5F59">
        <w:t>ſ</w:t>
      </w:r>
      <w:r>
        <w:t>ze tvoje dike, cse</w:t>
      </w:r>
      <w:r w:rsidRPr="005F5F59">
        <w:t>ſ</w:t>
      </w:r>
      <w:r>
        <w:t>zti i do</w:t>
      </w:r>
      <w:r w:rsidRPr="005F5F59">
        <w:t>ſ</w:t>
      </w:r>
      <w:r>
        <w:t>ztoj-</w:t>
      </w:r>
      <w:r>
        <w:br/>
        <w:t>no</w:t>
      </w:r>
      <w:r w:rsidRPr="005F5F59">
        <w:t>ſ</w:t>
      </w:r>
      <w:r>
        <w:t>zti, kaj szo godi hüda csinil</w:t>
      </w:r>
      <w:r>
        <w:br/>
        <w:t>ali mi</w:t>
      </w:r>
      <w:r w:rsidRPr="005F5F59">
        <w:t>ſ</w:t>
      </w:r>
      <w:r>
        <w:t>zlil, na racsun muje priti.</w:t>
      </w:r>
    </w:p>
    <w:p w:rsidR="00070D2B" w:rsidRDefault="00070D2B" w:rsidP="00C861DE">
      <w:pPr>
        <w:pStyle w:val="teiab"/>
      </w:pPr>
      <w:r>
        <w:t>Neboudeti ondi blago</w:t>
      </w:r>
      <w:r w:rsidR="003A3153">
        <w:t xml:space="preserve"> </w:t>
      </w:r>
      <w:r>
        <w:t>ni go</w:t>
      </w:r>
      <w:r w:rsidRPr="005F5F59">
        <w:t>ſ</w:t>
      </w:r>
      <w:r>
        <w:t>zpo</w:t>
      </w:r>
      <w:r w:rsidRPr="005F5F59">
        <w:t>ſ</w:t>
      </w:r>
      <w:r>
        <w:t>z-</w:t>
      </w:r>
      <w:r>
        <w:br/>
        <w:t>tvo, pred szoudczom szpricsaval</w:t>
      </w:r>
      <w:r w:rsidRPr="003A3153">
        <w:rPr>
          <w:rStyle w:val="teidel"/>
        </w:rPr>
        <w:t>i</w:t>
      </w:r>
      <w:r w:rsidRPr="003A3153">
        <w:rPr>
          <w:rStyle w:val="teiadd"/>
        </w:rPr>
        <w:t>o</w:t>
      </w:r>
      <w:r>
        <w:t>,</w:t>
      </w:r>
      <w:r>
        <w:br/>
        <w:t>sza mo dobro delo, csi ga ne pogi-</w:t>
      </w:r>
    </w:p>
    <w:p w:rsidR="00070D2B" w:rsidRDefault="00070D2B" w:rsidP="003A3153">
      <w:pPr>
        <w:pStyle w:val="teicatch-word"/>
      </w:pPr>
      <w:r>
        <w:t>bis bote</w:t>
      </w:r>
    </w:p>
    <w:p w:rsidR="00070D2B" w:rsidRDefault="00070D2B" w:rsidP="00FF6B48">
      <w:pPr>
        <w:spacing w:after="200"/>
      </w:pPr>
      <w:r>
        <w:br w:type="page"/>
      </w:r>
      <w:r>
        <w:lastRenderedPageBreak/>
        <w:t>/109/</w:t>
      </w:r>
    </w:p>
    <w:p w:rsidR="00070D2B" w:rsidRDefault="00070D2B" w:rsidP="003A3153">
      <w:pPr>
        <w:pStyle w:val="teifwPageNum"/>
      </w:pPr>
      <w:r>
        <w:t>107.</w:t>
      </w:r>
    </w:p>
    <w:p w:rsidR="00070D2B" w:rsidRDefault="00070D2B" w:rsidP="00C861DE">
      <w:pPr>
        <w:pStyle w:val="teiab"/>
      </w:pPr>
      <w:r>
        <w:t>bis botte zagovarjalo, zvüna dobra</w:t>
      </w:r>
      <w:r>
        <w:br/>
        <w:t>dela, kaj szi godi csinil, boude na</w:t>
      </w:r>
      <w:r>
        <w:br/>
        <w:t>te kricsalo.</w:t>
      </w:r>
    </w:p>
    <w:p w:rsidR="00070D2B" w:rsidRDefault="00070D2B" w:rsidP="00C861DE">
      <w:pPr>
        <w:pStyle w:val="teiab"/>
      </w:pPr>
      <w:r>
        <w:t>Vis da zaracsunom ako v pek-</w:t>
      </w:r>
      <w:r>
        <w:br/>
        <w:t>kel pojdes, kaj bos moral csiniti,</w:t>
      </w:r>
      <w:r>
        <w:br/>
        <w:t>gde ni edne nigdar polescsine ni</w:t>
      </w:r>
      <w:r>
        <w:br/>
        <w:t xml:space="preserve">od mouk nebos mogel </w:t>
      </w:r>
      <w:r w:rsidRPr="005F5F59">
        <w:t>ſ</w:t>
      </w:r>
      <w:r>
        <w:t>meti ognyu</w:t>
      </w:r>
      <w:r>
        <w:br/>
        <w:t>sveplu vragu vu vszem boudes mo-</w:t>
      </w:r>
      <w:r>
        <w:br/>
        <w:t>ral vszigdar pokoren biti.</w:t>
      </w:r>
    </w:p>
    <w:p w:rsidR="00070D2B" w:rsidRDefault="00070D2B" w:rsidP="00C861DE">
      <w:pPr>
        <w:pStyle w:val="teiab"/>
      </w:pPr>
      <w:r>
        <w:t>Gda te sarki ogyen ze vszej</w:t>
      </w:r>
      <w:r>
        <w:br/>
        <w:t>sztrani sgalo bou kak ga hocses</w:t>
      </w:r>
      <w:r>
        <w:br/>
        <w:t>terpeti, ki ovdi nemores jedno-</w:t>
      </w:r>
      <w:r>
        <w:br/>
        <w:t>ga komara, ali buhe terpeti</w:t>
      </w:r>
      <w:r>
        <w:br/>
        <w:t>a kam hocses priti gda vu tvoji</w:t>
      </w:r>
      <w:r>
        <w:br/>
        <w:t>mokaj nebos mogel vumrejti.</w:t>
      </w:r>
    </w:p>
    <w:p w:rsidR="00070D2B" w:rsidRDefault="003A3153" w:rsidP="00C861DE">
      <w:pPr>
        <w:pStyle w:val="teiab"/>
      </w:pPr>
      <w:r>
        <w:t>Ondi bou nad te</w:t>
      </w:r>
      <w:r w:rsidR="00070D2B">
        <w:t>bom tuga Sa-</w:t>
      </w:r>
      <w:r w:rsidR="00070D2B">
        <w:br/>
        <w:t>lo</w:t>
      </w:r>
      <w:r w:rsidR="00070D2B" w:rsidRPr="005F5F59">
        <w:t>ſ</w:t>
      </w:r>
      <w:r w:rsidR="00070D2B">
        <w:t>zt i placs, i zobno skergüta-</w:t>
      </w:r>
      <w:r w:rsidR="00070D2B">
        <w:br/>
        <w:t>nye, zima i vrocsina, i sveple-</w:t>
      </w:r>
      <w:r w:rsidR="00070D2B">
        <w:br/>
        <w:t>ni ogyen gladüvanye sejanye,</w:t>
      </w:r>
    </w:p>
    <w:p w:rsidR="00070D2B" w:rsidRDefault="00070D2B" w:rsidP="003A3153">
      <w:pPr>
        <w:pStyle w:val="teicatch-word"/>
      </w:pPr>
      <w:r>
        <w:t>bresz</w:t>
      </w:r>
    </w:p>
    <w:p w:rsidR="00070D2B" w:rsidRDefault="00070D2B">
      <w:pPr>
        <w:spacing w:after="200"/>
      </w:pPr>
      <w:r>
        <w:br w:type="page"/>
      </w:r>
    </w:p>
    <w:p w:rsidR="00070D2B" w:rsidRDefault="00070D2B" w:rsidP="00FF6B48">
      <w:pPr>
        <w:spacing w:after="200"/>
      </w:pPr>
      <w:r>
        <w:lastRenderedPageBreak/>
        <w:t>/110/</w:t>
      </w:r>
    </w:p>
    <w:p w:rsidR="00070D2B" w:rsidRDefault="00070D2B" w:rsidP="003A3153">
      <w:pPr>
        <w:pStyle w:val="teifwPageNum"/>
      </w:pPr>
      <w:r>
        <w:t>108.</w:t>
      </w:r>
    </w:p>
    <w:p w:rsidR="00070D2B" w:rsidRDefault="00070D2B" w:rsidP="00C861DE">
      <w:pPr>
        <w:pStyle w:val="teiab"/>
      </w:pPr>
      <w:r>
        <w:t>bresz zev</w:t>
      </w:r>
      <w:r w:rsidRPr="005F5F59">
        <w:t>ſ</w:t>
      </w:r>
      <w:r>
        <w:t>zega koncza broja i</w:t>
      </w:r>
      <w:r>
        <w:br/>
        <w:t>racsuna, vekivecsno javkanye.</w:t>
      </w:r>
    </w:p>
    <w:p w:rsidR="00070D2B" w:rsidRDefault="00070D2B" w:rsidP="00C861DE">
      <w:pPr>
        <w:pStyle w:val="teiab"/>
      </w:pPr>
      <w:r>
        <w:t>Za tejem zdigni mi</w:t>
      </w:r>
      <w:r w:rsidRPr="005F5F59">
        <w:t>ſ</w:t>
      </w:r>
      <w:r>
        <w:t>zel sz</w:t>
      </w:r>
      <w:r>
        <w:br/>
        <w:t>peklen</w:t>
      </w:r>
      <w:r w:rsidRPr="005F5F59">
        <w:t>ſ</w:t>
      </w:r>
      <w:r>
        <w:t>zkoga ognya, ter jo verzi</w:t>
      </w:r>
      <w:r>
        <w:br/>
        <w:t>na nebo, potom sze szpoume-</w:t>
      </w:r>
      <w:r>
        <w:br/>
        <w:t>ni, keliko je ondi vekivecsno</w:t>
      </w:r>
      <w:r>
        <w:br/>
        <w:t>Blasen</w:t>
      </w:r>
      <w:r w:rsidRPr="005F5F59">
        <w:t>ſ</w:t>
      </w:r>
      <w:r>
        <w:t>ztvo, ka je dobrim ludem</w:t>
      </w:r>
      <w:r>
        <w:br/>
        <w:t>Kri</w:t>
      </w:r>
      <w:r w:rsidRPr="005F5F59">
        <w:t>ſ</w:t>
      </w:r>
      <w:r>
        <w:t>ztu</w:t>
      </w:r>
      <w:r w:rsidRPr="005F5F59">
        <w:t>ſ</w:t>
      </w:r>
      <w:r>
        <w:t>sevim, vernim od Bouga</w:t>
      </w:r>
      <w:r>
        <w:br/>
        <w:t>napravleno.</w:t>
      </w:r>
    </w:p>
    <w:p w:rsidR="00070D2B" w:rsidRDefault="00AA056B" w:rsidP="00C861DE">
      <w:pPr>
        <w:pStyle w:val="teiab"/>
      </w:pPr>
      <w:r>
        <w:t>Ondi ga nej placsa tuge</w:t>
      </w:r>
      <w:r>
        <w:br/>
        <w:t>ni saloszti, ni bejga ni pre</w:t>
      </w:r>
      <w:r w:rsidRPr="003A3153">
        <w:rPr>
          <w:rStyle w:val="teidel"/>
        </w:rPr>
        <w:t>bo</w:t>
      </w:r>
      <w:r>
        <w:t>jga-</w:t>
      </w:r>
      <w:r>
        <w:br/>
        <w:t>na, ni trüda ni pa</w:t>
      </w:r>
      <w:r w:rsidRPr="005F5F59">
        <w:t>ſ</w:t>
      </w:r>
      <w:r>
        <w:t>zke, ni glada</w:t>
      </w:r>
      <w:r>
        <w:br/>
        <w:t>ni seje, niti zlani ednoga, vsze</w:t>
      </w:r>
      <w:r>
        <w:br/>
        <w:t>ondi leipo je, v</w:t>
      </w:r>
      <w:r w:rsidRPr="005F5F59">
        <w:t>ſ</w:t>
      </w:r>
      <w:r>
        <w:t>ze ondi dobroje,</w:t>
      </w:r>
      <w:r>
        <w:br/>
        <w:t>ve</w:t>
      </w:r>
      <w:r w:rsidRPr="005F5F59">
        <w:t>ſ</w:t>
      </w:r>
      <w:r>
        <w:t>zelo i na</w:t>
      </w:r>
      <w:r w:rsidRPr="005F5F59">
        <w:t>ſ</w:t>
      </w:r>
      <w:r>
        <w:t>zladno.</w:t>
      </w:r>
    </w:p>
    <w:p w:rsidR="00AA056B" w:rsidRDefault="00AA056B" w:rsidP="00C861DE">
      <w:pPr>
        <w:pStyle w:val="teiab"/>
      </w:pPr>
      <w:r>
        <w:t>Poglej ada vezdaj, ako</w:t>
      </w:r>
      <w:r>
        <w:br/>
        <w:t>jmas pamet, kak na tom szvejti</w:t>
      </w:r>
      <w:r>
        <w:br/>
        <w:t>sives, vu kom sze nahajas szkim</w:t>
      </w:r>
    </w:p>
    <w:p w:rsidR="00AA056B" w:rsidRDefault="00AA056B" w:rsidP="003A3153">
      <w:pPr>
        <w:pStyle w:val="teicatch-word"/>
      </w:pPr>
      <w:r>
        <w:t>li sze</w:t>
      </w:r>
    </w:p>
    <w:p w:rsidR="00AA056B" w:rsidRDefault="00AA056B">
      <w:pPr>
        <w:spacing w:after="200"/>
      </w:pPr>
      <w:r>
        <w:br w:type="page"/>
      </w:r>
    </w:p>
    <w:p w:rsidR="00AA056B" w:rsidRDefault="00AA056B" w:rsidP="00FF6B48">
      <w:pPr>
        <w:spacing w:after="200"/>
      </w:pPr>
      <w:r>
        <w:lastRenderedPageBreak/>
        <w:t>/111/</w:t>
      </w:r>
    </w:p>
    <w:p w:rsidR="00AA056B" w:rsidRDefault="00AA056B" w:rsidP="003A3153">
      <w:pPr>
        <w:pStyle w:val="teifwPageNum"/>
      </w:pPr>
      <w:r>
        <w:t>109.</w:t>
      </w:r>
    </w:p>
    <w:p w:rsidR="00AA056B" w:rsidRDefault="00AA056B" w:rsidP="00C861DE">
      <w:pPr>
        <w:pStyle w:val="teiab"/>
      </w:pPr>
      <w:r>
        <w:t>li sze pajda</w:t>
      </w:r>
      <w:r w:rsidRPr="005F5F59">
        <w:t>ſ</w:t>
      </w:r>
      <w:r>
        <w:t>sis, kakvimi poutmi</w:t>
      </w:r>
      <w:r>
        <w:br/>
        <w:t>hodis, szmeisli vu tom sitki racsun</w:t>
      </w:r>
      <w:r>
        <w:br/>
        <w:t>Bougi dati, szmeis li szmerti csa-</w:t>
      </w:r>
      <w:r>
        <w:br/>
        <w:t>kati;</w:t>
      </w:r>
    </w:p>
    <w:p w:rsidR="00AA056B" w:rsidRDefault="00AA056B" w:rsidP="00C861DE">
      <w:pPr>
        <w:pStyle w:val="teiab"/>
      </w:pPr>
      <w:r>
        <w:t>Ni eden nemore z hüdom szmer-</w:t>
      </w:r>
      <w:r>
        <w:br/>
        <w:t>tjom v mrejti, ki ovdi dobro sive;</w:t>
      </w:r>
      <w:r>
        <w:br/>
        <w:t>a krouto rejtko krat, on dobro</w:t>
      </w:r>
      <w:r>
        <w:br/>
        <w:t>vu mira ki ovdi hüdou sive, tak</w:t>
      </w:r>
      <w:r>
        <w:br/>
        <w:t>do rejcsi sztoga vjedni szvoji</w:t>
      </w:r>
      <w:r>
        <w:br/>
        <w:t xml:space="preserve">knjigaj szveti </w:t>
      </w:r>
      <w:r w:rsidRPr="009C04FC">
        <w:rPr>
          <w:rStyle w:val="teipersName"/>
        </w:rPr>
        <w:t>Agustim</w:t>
      </w:r>
      <w:r>
        <w:t xml:space="preserve"> pi</w:t>
      </w:r>
      <w:r w:rsidRPr="005F5F59">
        <w:t>ſ</w:t>
      </w:r>
      <w:r>
        <w:t>se.</w:t>
      </w:r>
    </w:p>
    <w:p w:rsidR="00AA056B" w:rsidRDefault="00AA056B" w:rsidP="00C861DE">
      <w:pPr>
        <w:pStyle w:val="teiab"/>
      </w:pPr>
      <w:r>
        <w:t>Znas i csüjes dobro i szveto-</w:t>
      </w:r>
      <w:r>
        <w:br/>
        <w:t>ga pi</w:t>
      </w:r>
      <w:r w:rsidRPr="005F5F59">
        <w:t>ſ</w:t>
      </w:r>
      <w:r>
        <w:t>zma, ko szfaliti nemore,</w:t>
      </w:r>
      <w:r>
        <w:br/>
        <w:t>da sze pekel lehko a neba sze</w:t>
      </w:r>
      <w:r>
        <w:br/>
        <w:t>krouto tesko dobiti more, da sze,</w:t>
      </w:r>
      <w:r>
        <w:br/>
        <w:t>bre</w:t>
      </w:r>
      <w:r w:rsidRPr="005F5F59">
        <w:t>ſ</w:t>
      </w:r>
      <w:r>
        <w:t>z velike, moke i pokoure,</w:t>
      </w:r>
      <w:r>
        <w:br/>
        <w:t>v nebo priti nemore.</w:t>
      </w:r>
    </w:p>
    <w:p w:rsidR="00793C53" w:rsidRDefault="00793C53" w:rsidP="00C861DE">
      <w:pPr>
        <w:pStyle w:val="teiab"/>
      </w:pPr>
      <w:r>
        <w:t>Znas i csüjes dobro zemel-</w:t>
      </w:r>
      <w:r>
        <w:br/>
        <w:t>szko jemnye kak sze tesko</w:t>
      </w:r>
      <w:r>
        <w:br/>
        <w:t>dobiva, keliko vnogo leit ti</w:t>
      </w:r>
    </w:p>
    <w:p w:rsidR="00793C53" w:rsidRDefault="00793C53" w:rsidP="009C04FC">
      <w:pPr>
        <w:pStyle w:val="teicatch-word"/>
      </w:pPr>
      <w:r>
        <w:t>szlüsiti</w:t>
      </w:r>
    </w:p>
    <w:p w:rsidR="00793C53" w:rsidRDefault="00793C53">
      <w:pPr>
        <w:spacing w:after="200"/>
      </w:pPr>
      <w:r>
        <w:br w:type="page"/>
      </w:r>
    </w:p>
    <w:p w:rsidR="00793C53" w:rsidRDefault="00793C53" w:rsidP="00FF6B48">
      <w:pPr>
        <w:spacing w:after="200"/>
      </w:pPr>
      <w:r>
        <w:lastRenderedPageBreak/>
        <w:t>/112/</w:t>
      </w:r>
    </w:p>
    <w:p w:rsidR="00793C53" w:rsidRDefault="00793C53" w:rsidP="009C04FC">
      <w:pPr>
        <w:pStyle w:val="teifwPageNum"/>
      </w:pPr>
      <w:r>
        <w:t>110.</w:t>
      </w:r>
    </w:p>
    <w:p w:rsidR="00793C53" w:rsidRDefault="00793C53" w:rsidP="00C861DE">
      <w:pPr>
        <w:pStyle w:val="teiab"/>
      </w:pPr>
      <w:r>
        <w:t>szlüsiti mores za jednoga kme-</w:t>
      </w:r>
      <w:r>
        <w:br/>
        <w:t>ticsa, keliko vnogo krat szkocsi-</w:t>
      </w:r>
      <w:r>
        <w:br/>
        <w:t>ti za vrejdno</w:t>
      </w:r>
      <w:r w:rsidRPr="005F5F59">
        <w:t>ſ</w:t>
      </w:r>
      <w:r>
        <w:t>zt jednoga tolaricsa.</w:t>
      </w:r>
    </w:p>
    <w:p w:rsidR="00793C53" w:rsidRDefault="00793C53" w:rsidP="00C861DE">
      <w:pPr>
        <w:pStyle w:val="teiab"/>
      </w:pPr>
      <w:r>
        <w:t>Zakaj ada mi</w:t>
      </w:r>
      <w:r w:rsidRPr="005F5F59">
        <w:t>ſ</w:t>
      </w:r>
      <w:r>
        <w:t>zlis nebe</w:t>
      </w:r>
      <w:r w:rsidRPr="005F5F59">
        <w:t>ſ</w:t>
      </w:r>
      <w:r>
        <w:t>zko</w:t>
      </w:r>
      <w:r>
        <w:br/>
        <w:t>Krale</w:t>
      </w:r>
      <w:r w:rsidRPr="005F5F59">
        <w:t>ſ</w:t>
      </w:r>
      <w:r>
        <w:t>ztvo, ti tak lehko dobiti</w:t>
      </w:r>
      <w:r>
        <w:br/>
        <w:t>sedojoucsi pijocsi lotrojoucs</w:t>
      </w:r>
      <w:r>
        <w:br/>
        <w:t>praznujoucs, szveczko blago</w:t>
      </w:r>
      <w:r>
        <w:br/>
        <w:t>szpravlajoucs ali vu kom drügom</w:t>
      </w:r>
      <w:r>
        <w:br/>
        <w:t>tvoje prouti Bougi hotejnye</w:t>
      </w:r>
      <w:r>
        <w:br/>
        <w:t>szpunyavajoucs.</w:t>
      </w:r>
    </w:p>
    <w:p w:rsidR="00793C53" w:rsidRDefault="00793C53" w:rsidP="00C861DE">
      <w:pPr>
        <w:pStyle w:val="teiab"/>
      </w:pPr>
      <w:r>
        <w:t>Vis da jedno malo kaj otecz</w:t>
      </w:r>
      <w:r>
        <w:br/>
      </w:r>
      <w:r w:rsidRPr="00CE5093">
        <w:rPr>
          <w:rStyle w:val="teipersName"/>
        </w:rPr>
        <w:t>Abraham</w:t>
      </w:r>
      <w:r>
        <w:t xml:space="preserve"> bogatu</w:t>
      </w:r>
      <w:r w:rsidRPr="005F5F59">
        <w:t>ſ</w:t>
      </w:r>
      <w:r>
        <w:t>su vele</w:t>
      </w:r>
      <w:r w:rsidRPr="005F5F59">
        <w:t>ſ</w:t>
      </w:r>
      <w:r>
        <w:t>se, ki</w:t>
      </w:r>
      <w:r>
        <w:br/>
        <w:t>na ovom szvejt</w:t>
      </w:r>
      <w:r w:rsidRPr="00CE5093">
        <w:rPr>
          <w:rStyle w:val="teidel"/>
        </w:rPr>
        <w:t>o</w:t>
      </w:r>
      <w:r w:rsidRPr="00CE5093">
        <w:rPr>
          <w:rStyle w:val="teiadd"/>
        </w:rPr>
        <w:t>i</w:t>
      </w:r>
      <w:r>
        <w:t xml:space="preserve"> poulek szvoje</w:t>
      </w:r>
      <w:r w:rsidR="00CE5093">
        <w:br/>
        <w:t>voule szveczkim blagom sive-</w:t>
      </w:r>
      <w:r w:rsidR="00CE5093">
        <w:br/>
        <w:t>sc</w:t>
      </w:r>
      <w:r>
        <w:t>, a na drügom szvejti jedne</w:t>
      </w:r>
      <w:r>
        <w:br/>
        <w:t>kaple vode dobiti nemogo</w:t>
      </w:r>
      <w:r w:rsidRPr="005F5F59">
        <w:t>ſ</w:t>
      </w:r>
      <w:r>
        <w:t>se.</w:t>
      </w:r>
    </w:p>
    <w:p w:rsidR="00793C53" w:rsidRDefault="00793C53" w:rsidP="00CE5093">
      <w:pPr>
        <w:pStyle w:val="teicatch-word"/>
      </w:pPr>
      <w:r>
        <w:t>Szpoume</w:t>
      </w:r>
    </w:p>
    <w:p w:rsidR="00793C53" w:rsidRDefault="00793C53">
      <w:pPr>
        <w:spacing w:after="200"/>
      </w:pPr>
      <w:r>
        <w:br w:type="page"/>
      </w:r>
    </w:p>
    <w:p w:rsidR="00793C53" w:rsidRDefault="00793C53" w:rsidP="00FF6B48">
      <w:pPr>
        <w:spacing w:after="200"/>
      </w:pPr>
      <w:r>
        <w:lastRenderedPageBreak/>
        <w:t>/113/</w:t>
      </w:r>
    </w:p>
    <w:p w:rsidR="00793C53" w:rsidRDefault="00793C53" w:rsidP="00CE5093">
      <w:pPr>
        <w:pStyle w:val="teifwPageNum"/>
      </w:pPr>
      <w:r>
        <w:t>111.</w:t>
      </w:r>
    </w:p>
    <w:p w:rsidR="00793C53" w:rsidRDefault="00793C53" w:rsidP="00C861DE">
      <w:pPr>
        <w:pStyle w:val="teiab"/>
      </w:pPr>
      <w:r>
        <w:t>Szpoumeni sze szinko da szi-</w:t>
      </w:r>
      <w:r>
        <w:br/>
        <w:t>vu sivoti vnouga dobra ti prijel,</w:t>
      </w:r>
      <w:r>
        <w:br/>
        <w:t xml:space="preserve">i da je na zemli vbougi </w:t>
      </w:r>
      <w:r w:rsidRPr="00CE5093">
        <w:rPr>
          <w:rStyle w:val="teipersName"/>
        </w:rPr>
        <w:t>Lazar</w:t>
      </w:r>
      <w:r>
        <w:br/>
        <w:t>vnouge teske nevolje podje</w:t>
      </w:r>
      <w:r w:rsidR="00CE5093">
        <w:t>l</w:t>
      </w:r>
      <w:r>
        <w:t>,</w:t>
      </w:r>
      <w:r>
        <w:br/>
        <w:t xml:space="preserve">zato </w:t>
      </w:r>
      <w:r w:rsidRPr="00CE5093">
        <w:rPr>
          <w:rStyle w:val="teipersName"/>
        </w:rPr>
        <w:t>Lazar</w:t>
      </w:r>
      <w:r>
        <w:t xml:space="preserve"> k tebi ni k </w:t>
      </w:r>
      <w:r w:rsidRPr="00CE5093">
        <w:rPr>
          <w:rStyle w:val="teipersName"/>
        </w:rPr>
        <w:t>Lazari</w:t>
      </w:r>
      <w:r>
        <w:br/>
        <w:t>ti vecs, nigdar zpekla nepojdes.</w:t>
      </w:r>
    </w:p>
    <w:p w:rsidR="00793C53" w:rsidRDefault="00793C53" w:rsidP="00C861DE">
      <w:pPr>
        <w:pStyle w:val="teiab"/>
      </w:pPr>
      <w:r>
        <w:t>Ober toga sztoji na pi</w:t>
      </w:r>
      <w:r w:rsidRPr="005F5F59">
        <w:t>ſ</w:t>
      </w:r>
      <w:r>
        <w:t>zano</w:t>
      </w:r>
      <w:r>
        <w:br/>
        <w:t>pi</w:t>
      </w:r>
      <w:r w:rsidRPr="005F5F59">
        <w:t>ſ</w:t>
      </w:r>
      <w:r>
        <w:t xml:space="preserve">zmo, szvetoga </w:t>
      </w:r>
      <w:r w:rsidRPr="00CE5093">
        <w:rPr>
          <w:rStyle w:val="teipersName"/>
        </w:rPr>
        <w:t>Jeronima</w:t>
      </w:r>
      <w:r>
        <w:t>, da</w:t>
      </w:r>
      <w:r>
        <w:br/>
        <w:t>nemore cslovik i ovdi jmeti i</w:t>
      </w:r>
      <w:r>
        <w:br/>
        <w:t>tam gori blasen</w:t>
      </w:r>
      <w:r w:rsidRPr="005F5F59">
        <w:t>ſ</w:t>
      </w:r>
      <w:r>
        <w:t>zvo, da je ne-</w:t>
      </w:r>
      <w:r>
        <w:br/>
        <w:t>mogoucse, vu dobro nebe</w:t>
      </w:r>
      <w:r w:rsidRPr="005F5F59">
        <w:t>ſ</w:t>
      </w:r>
      <w:r>
        <w:t>zko z</w:t>
      </w:r>
      <w:r>
        <w:br/>
        <w:t>dobra pojti szveczkoga.</w:t>
      </w:r>
    </w:p>
    <w:p w:rsidR="00793C53" w:rsidRDefault="00793C53" w:rsidP="00C861DE">
      <w:pPr>
        <w:pStyle w:val="teiab"/>
      </w:pPr>
      <w:r>
        <w:t>Nejli ada bole pouleg bosje</w:t>
      </w:r>
      <w:r>
        <w:br/>
        <w:t>volje ovdi malo terpeti, to</w:t>
      </w:r>
      <w:r>
        <w:br/>
        <w:t>vonyava teilo ka te na hüdo v-</w:t>
      </w:r>
      <w:r>
        <w:br/>
        <w:t>lecse, od szla</w:t>
      </w:r>
      <w:r w:rsidRPr="005F5F59">
        <w:t>ſ</w:t>
      </w:r>
      <w:r>
        <w:t>zti procs od ter-</w:t>
      </w:r>
    </w:p>
    <w:p w:rsidR="00793C53" w:rsidRDefault="00793C53" w:rsidP="00CE5093">
      <w:pPr>
        <w:pStyle w:val="teicatch-word"/>
      </w:pPr>
      <w:r>
        <w:t>cse, neg</w:t>
      </w:r>
    </w:p>
    <w:p w:rsidR="00793C53" w:rsidRDefault="00793C53">
      <w:pPr>
        <w:spacing w:after="200"/>
      </w:pPr>
      <w:r>
        <w:br w:type="page"/>
      </w:r>
    </w:p>
    <w:p w:rsidR="00793C53" w:rsidRDefault="00793C53" w:rsidP="00FF6B48">
      <w:pPr>
        <w:spacing w:after="200"/>
      </w:pPr>
      <w:r>
        <w:lastRenderedPageBreak/>
        <w:t>/114/</w:t>
      </w:r>
    </w:p>
    <w:p w:rsidR="00793C53" w:rsidRDefault="00793C53" w:rsidP="00CE5093">
      <w:pPr>
        <w:pStyle w:val="teifwPageNum"/>
      </w:pPr>
      <w:r>
        <w:t>112.</w:t>
      </w:r>
    </w:p>
    <w:p w:rsidR="00793C53" w:rsidRDefault="00793C53" w:rsidP="00C861DE">
      <w:pPr>
        <w:pStyle w:val="teiab"/>
      </w:pPr>
      <w:r>
        <w:t>cs</w:t>
      </w:r>
      <w:r w:rsidRPr="00CE5093">
        <w:rPr>
          <w:rStyle w:val="teidel"/>
        </w:rPr>
        <w:t>e</w:t>
      </w:r>
      <w:r w:rsidRPr="00CE5093">
        <w:rPr>
          <w:rStyle w:val="teiadd"/>
        </w:rPr>
        <w:t>i</w:t>
      </w:r>
      <w:r>
        <w:t>, neg nadrügom szvejti, od</w:t>
      </w:r>
      <w:r>
        <w:br/>
        <w:t>nebe</w:t>
      </w:r>
      <w:r w:rsidRPr="005F5F59">
        <w:t>ſ</w:t>
      </w:r>
      <w:r>
        <w:t>zke szla</w:t>
      </w:r>
      <w:r w:rsidRPr="005F5F59">
        <w:t>ſ</w:t>
      </w:r>
      <w:r>
        <w:t>zti vekvekoma</w:t>
      </w:r>
      <w:r>
        <w:br/>
        <w:t>odpa</w:t>
      </w:r>
      <w:r w:rsidRPr="005F5F59">
        <w:t>ſ</w:t>
      </w:r>
      <w:r>
        <w:t>zti.</w:t>
      </w:r>
    </w:p>
    <w:p w:rsidR="00793C53" w:rsidRDefault="00793C53" w:rsidP="00C861DE">
      <w:pPr>
        <w:pStyle w:val="teiab"/>
      </w:pPr>
      <w:r>
        <w:t>Ne vüpaj sze vu tou da je</w:t>
      </w:r>
      <w:r>
        <w:br/>
        <w:t>Boug milo</w:t>
      </w:r>
      <w:r w:rsidRPr="005F5F59">
        <w:t>ſ</w:t>
      </w:r>
      <w:r>
        <w:t>ztiv, moudri sirak</w:t>
      </w:r>
      <w:r>
        <w:br/>
        <w:t>govori, ako sze ti nescses po-</w:t>
      </w:r>
      <w:r>
        <w:br/>
        <w:t>vernouti zgrejhov te sitka</w:t>
      </w:r>
      <w:r>
        <w:br/>
        <w:t>pobolsati, milosztiv je dobrim</w:t>
      </w:r>
      <w:r>
        <w:br/>
        <w:t>okoren je hüdim ki sze nes-</w:t>
      </w:r>
      <w:r>
        <w:br/>
        <w:t>cse zbolsati.</w:t>
      </w:r>
    </w:p>
    <w:p w:rsidR="00793C53" w:rsidRDefault="00793C53" w:rsidP="00C861DE">
      <w:pPr>
        <w:pStyle w:val="teiab"/>
      </w:pPr>
      <w:r>
        <w:t>Szpoumeni sze kak v</w:t>
      </w:r>
      <w:r w:rsidRPr="005F5F59">
        <w:t>ſ</w:t>
      </w:r>
      <w:r>
        <w:t>zigdar</w:t>
      </w:r>
      <w:r>
        <w:br/>
        <w:t>Boug nebe</w:t>
      </w:r>
      <w:r w:rsidRPr="005F5F59">
        <w:t>ſ</w:t>
      </w:r>
      <w:r>
        <w:t>zki, szmertne grejhe</w:t>
      </w:r>
      <w:r>
        <w:br/>
        <w:t xml:space="preserve">kastigal, kak je za jedino </w:t>
      </w:r>
      <w:r w:rsidRPr="00CE5093">
        <w:rPr>
          <w:rStyle w:val="teipersName"/>
        </w:rPr>
        <w:t>Lu-</w:t>
      </w:r>
      <w:r w:rsidRPr="00CE5093">
        <w:rPr>
          <w:rStyle w:val="teipersName"/>
        </w:rPr>
        <w:br/>
        <w:t>czifera</w:t>
      </w:r>
      <w:r>
        <w:t xml:space="preserve"> gizdo</w:t>
      </w:r>
      <w:r w:rsidRPr="005F5F59">
        <w:t>ſ</w:t>
      </w:r>
      <w:r>
        <w:t>zt, i z nebe v pekel</w:t>
      </w:r>
      <w:r>
        <w:br/>
        <w:t xml:space="preserve">vergel, kak je za jedino </w:t>
      </w:r>
      <w:r w:rsidRPr="00CE5093">
        <w:rPr>
          <w:rStyle w:val="teipersName"/>
        </w:rPr>
        <w:t>Adama</w:t>
      </w:r>
      <w:r>
        <w:br/>
        <w:t>lakomno</w:t>
      </w:r>
      <w:r w:rsidRPr="005F5F59">
        <w:t>ſ</w:t>
      </w:r>
      <w:r>
        <w:t>zt z leipoga raja zegnali</w:t>
      </w:r>
    </w:p>
    <w:p w:rsidR="00793C53" w:rsidRDefault="00793C53" w:rsidP="00CE5093">
      <w:pPr>
        <w:pStyle w:val="teicatch-word"/>
      </w:pPr>
      <w:r>
        <w:t>zajeden</w:t>
      </w:r>
    </w:p>
    <w:p w:rsidR="00793C53" w:rsidRDefault="00793C53">
      <w:pPr>
        <w:spacing w:after="200"/>
      </w:pPr>
      <w:r>
        <w:br w:type="page"/>
      </w:r>
    </w:p>
    <w:p w:rsidR="00793C53" w:rsidRDefault="00211D21" w:rsidP="00FF6B48">
      <w:pPr>
        <w:spacing w:after="200"/>
      </w:pPr>
      <w:r>
        <w:lastRenderedPageBreak/>
        <w:t>/115/</w:t>
      </w:r>
    </w:p>
    <w:p w:rsidR="00211D21" w:rsidRDefault="00211D21" w:rsidP="00CE5093">
      <w:pPr>
        <w:pStyle w:val="teifwPageNum"/>
      </w:pPr>
      <w:r>
        <w:t>113.</w:t>
      </w:r>
    </w:p>
    <w:p w:rsidR="00211D21" w:rsidRDefault="00211D21" w:rsidP="00C861DE">
      <w:pPr>
        <w:pStyle w:val="teiab"/>
      </w:pPr>
      <w:r>
        <w:t xml:space="preserve">Za eden grejh chore </w:t>
      </w:r>
      <w:r w:rsidRPr="00CE5093">
        <w:rPr>
          <w:rStyle w:val="teipersName"/>
        </w:rPr>
        <w:t>Dathan</w:t>
      </w:r>
      <w:r>
        <w:br/>
        <w:t xml:space="preserve">i </w:t>
      </w:r>
      <w:r w:rsidRPr="00CE5093">
        <w:rPr>
          <w:rStyle w:val="teipersName"/>
        </w:rPr>
        <w:t>Abirom</w:t>
      </w:r>
      <w:r>
        <w:t xml:space="preserve"> v cserno zemlo prepadne,</w:t>
      </w:r>
      <w:r>
        <w:br/>
        <w:t>za jeden grejh saul pervi kral</w:t>
      </w:r>
      <w:r>
        <w:br/>
        <w:t>sidov</w:t>
      </w:r>
      <w:r w:rsidRPr="005F5F59">
        <w:t>ſ</w:t>
      </w:r>
      <w:r>
        <w:t>zki, od krale</w:t>
      </w:r>
      <w:r w:rsidRPr="005F5F59">
        <w:t>ſ</w:t>
      </w:r>
      <w:r>
        <w:t>ztva od padne,</w:t>
      </w:r>
      <w:r>
        <w:br/>
        <w:t>zmi</w:t>
      </w:r>
      <w:r w:rsidRPr="005F5F59">
        <w:t>ſ</w:t>
      </w:r>
      <w:r>
        <w:t>zli da szi vezdaj za jezero</w:t>
      </w:r>
      <w:r>
        <w:br/>
        <w:t>grejhov, kam tva dü</w:t>
      </w:r>
      <w:r w:rsidRPr="005F5F59">
        <w:t>ſ</w:t>
      </w:r>
      <w:r>
        <w:t>sicza pride</w:t>
      </w:r>
    </w:p>
    <w:p w:rsidR="00211D21" w:rsidRDefault="00211D21" w:rsidP="00C861DE">
      <w:pPr>
        <w:pStyle w:val="teiab"/>
      </w:pPr>
      <w:r>
        <w:t>Potop v</w:t>
      </w:r>
      <w:r w:rsidRPr="005F5F59">
        <w:t>ſ</w:t>
      </w:r>
      <w:r>
        <w:t>z</w:t>
      </w:r>
      <w:r w:rsidR="00CE5093">
        <w:t>ega szvejta bojdi ti</w:t>
      </w:r>
      <w:r w:rsidR="00CE5093">
        <w:br/>
        <w:t xml:space="preserve">na peldo, </w:t>
      </w:r>
      <w:r w:rsidR="00CE5093" w:rsidRPr="00CE5093">
        <w:rPr>
          <w:rStyle w:val="teiplaceName"/>
        </w:rPr>
        <w:t>S</w:t>
      </w:r>
      <w:r w:rsidRPr="00CE5093">
        <w:rPr>
          <w:rStyle w:val="teiplaceName"/>
        </w:rPr>
        <w:t>odoma</w:t>
      </w:r>
      <w:r>
        <w:t xml:space="preserve"> i </w:t>
      </w:r>
      <w:r w:rsidRPr="00CE5093">
        <w:rPr>
          <w:rStyle w:val="teiplaceName"/>
        </w:rPr>
        <w:t>Gomora</w:t>
      </w:r>
      <w:r>
        <w:t>, ke</w:t>
      </w:r>
      <w:r>
        <w:br/>
        <w:t>sztra</w:t>
      </w:r>
      <w:r w:rsidRPr="005F5F59">
        <w:t>ſ</w:t>
      </w:r>
      <w:r>
        <w:t>snim zakonom Goszp</w:t>
      </w:r>
      <w:r w:rsidR="00CE5093">
        <w:t>on</w:t>
      </w:r>
      <w:r w:rsidR="00CE5093">
        <w:br/>
        <w:t>Boug za grejhe, nam na peldo</w:t>
      </w:r>
      <w:r>
        <w:br/>
        <w:t>kastiga, da bi veruvali, kak</w:t>
      </w:r>
      <w:r>
        <w:br/>
        <w:t>grejhe ne pro</w:t>
      </w:r>
      <w:r w:rsidRPr="005F5F59">
        <w:t>ſ</w:t>
      </w:r>
      <w:r>
        <w:t>ztil tak ne pro-</w:t>
      </w:r>
      <w:r>
        <w:br/>
        <w:t>szti ni vezdaj.</w:t>
      </w:r>
    </w:p>
    <w:p w:rsidR="00211D21" w:rsidRDefault="00211D21" w:rsidP="00C861DE">
      <w:pPr>
        <w:pStyle w:val="teiab"/>
      </w:pPr>
      <w:r>
        <w:t>Szdaj je on ti</w:t>
      </w:r>
      <w:r w:rsidRPr="005F5F59">
        <w:t>ſ</w:t>
      </w:r>
      <w:r>
        <w:t>zti ki je onda</w:t>
      </w:r>
      <w:r>
        <w:br/>
        <w:t>bil Boug, onak zmosen, i sztras-</w:t>
      </w:r>
      <w:r>
        <w:br/>
        <w:t>sen, szerdit i milo</w:t>
      </w:r>
      <w:r w:rsidRPr="005F5F59">
        <w:t>ſ</w:t>
      </w:r>
      <w:r>
        <w:t>ztiv, pravi-</w:t>
      </w:r>
      <w:r>
        <w:br/>
        <w:t>csen razumen, vu nikom nej</w:t>
      </w:r>
    </w:p>
    <w:p w:rsidR="00211D21" w:rsidRDefault="00211D21" w:rsidP="00CE5093">
      <w:pPr>
        <w:pStyle w:val="teicatch-word"/>
      </w:pPr>
      <w:r>
        <w:t>premen</w:t>
      </w:r>
    </w:p>
    <w:p w:rsidR="00211D21" w:rsidRDefault="00211D21">
      <w:pPr>
        <w:spacing w:after="200"/>
      </w:pPr>
      <w:r>
        <w:br w:type="page"/>
      </w:r>
    </w:p>
    <w:p w:rsidR="00211D21" w:rsidRDefault="00211D21" w:rsidP="00FF6B48">
      <w:pPr>
        <w:spacing w:after="200"/>
      </w:pPr>
      <w:r>
        <w:lastRenderedPageBreak/>
        <w:t>/116/</w:t>
      </w:r>
    </w:p>
    <w:p w:rsidR="00211D21" w:rsidRDefault="00211D21" w:rsidP="00CE5093">
      <w:pPr>
        <w:pStyle w:val="teifwPageNum"/>
      </w:pPr>
      <w:r>
        <w:t>114.</w:t>
      </w:r>
    </w:p>
    <w:p w:rsidR="00211D21" w:rsidRDefault="00211D21" w:rsidP="00C861DE">
      <w:pPr>
        <w:pStyle w:val="teiab"/>
      </w:pPr>
      <w:r>
        <w:t>premenyen, ka</w:t>
      </w:r>
      <w:r w:rsidR="00CE5093">
        <w:t>k</w:t>
      </w:r>
      <w:r>
        <w:t xml:space="preserve"> sze je za grejhe,</w:t>
      </w:r>
      <w:r>
        <w:br/>
        <w:t>krouto szerdil onda, tak sze</w:t>
      </w:r>
      <w:r>
        <w:br/>
        <w:t>szerdi i vezdaj.</w:t>
      </w:r>
    </w:p>
    <w:p w:rsidR="00211D21" w:rsidRDefault="00211D21" w:rsidP="00C861DE">
      <w:pPr>
        <w:pStyle w:val="teiab"/>
      </w:pPr>
      <w:r>
        <w:t>Nemore sze etti tak mal greih</w:t>
      </w:r>
      <w:r>
        <w:br/>
        <w:t>v csiniti, koga Boug nekastiga, ali</w:t>
      </w:r>
      <w:r>
        <w:br/>
        <w:t>na tom szvejti doklam cslovik</w:t>
      </w:r>
      <w:r>
        <w:br/>
        <w:t>sive, ali na drügom szvejti, ako</w:t>
      </w:r>
      <w:r>
        <w:br/>
        <w:t>ga szam cslovik ovdi ne kastiga,</w:t>
      </w:r>
      <w:r>
        <w:br/>
        <w:t>z pokourom vu sivoti.</w:t>
      </w:r>
    </w:p>
    <w:p w:rsidR="00211D21" w:rsidRDefault="00211D21" w:rsidP="00C861DE">
      <w:pPr>
        <w:pStyle w:val="teiab"/>
      </w:pPr>
      <w:r>
        <w:t>Vpekel ti je pojti csi vu szmr-</w:t>
      </w:r>
      <w:r>
        <w:br/>
        <w:t>tnom grejhi, sztoga szvejta premi-</w:t>
      </w:r>
      <w:r>
        <w:br/>
        <w:t>nes, ako li vu Bosje bresz szmer-</w:t>
      </w:r>
      <w:r>
        <w:br/>
        <w:t>tnoga grejha milo</w:t>
      </w:r>
      <w:r w:rsidRPr="005F5F59">
        <w:t>ſ</w:t>
      </w:r>
      <w:r>
        <w:t>zti i vün zides,</w:t>
      </w:r>
      <w:r>
        <w:br/>
        <w:t>te ovdi pokoure do</w:t>
      </w:r>
      <w:r w:rsidRPr="005F5F59">
        <w:t>ſ</w:t>
      </w:r>
      <w:r>
        <w:t>ztojne ne vcsinis</w:t>
      </w:r>
      <w:r>
        <w:br/>
        <w:t>v Purgatoriom pojdes.</w:t>
      </w:r>
    </w:p>
    <w:p w:rsidR="00211D21" w:rsidRDefault="00211D21" w:rsidP="00C861DE">
      <w:pPr>
        <w:pStyle w:val="teiab"/>
      </w:pPr>
      <w:r>
        <w:t>Preklete lakomno</w:t>
      </w:r>
      <w:r w:rsidRPr="005F5F59">
        <w:t>ſ</w:t>
      </w:r>
      <w:r>
        <w:t>zti, pre-</w:t>
      </w:r>
    </w:p>
    <w:p w:rsidR="00211D21" w:rsidRDefault="00211D21" w:rsidP="00CE5093">
      <w:pPr>
        <w:pStyle w:val="teicatch-word"/>
      </w:pPr>
      <w:r>
        <w:t>kleta</w:t>
      </w:r>
    </w:p>
    <w:p w:rsidR="00211D21" w:rsidRDefault="00211D21">
      <w:pPr>
        <w:spacing w:after="200"/>
      </w:pPr>
      <w:r>
        <w:br w:type="page"/>
      </w:r>
    </w:p>
    <w:p w:rsidR="00211D21" w:rsidRDefault="00211D21" w:rsidP="00FF6B48">
      <w:pPr>
        <w:spacing w:after="200"/>
      </w:pPr>
      <w:r>
        <w:lastRenderedPageBreak/>
        <w:t>/117/</w:t>
      </w:r>
    </w:p>
    <w:p w:rsidR="00211D21" w:rsidRDefault="00211D21" w:rsidP="00CE5093">
      <w:pPr>
        <w:pStyle w:val="teifwPageNum"/>
      </w:pPr>
      <w:r>
        <w:t>115.</w:t>
      </w:r>
    </w:p>
    <w:p w:rsidR="00211D21" w:rsidRDefault="00211D21" w:rsidP="00C861DE">
      <w:pPr>
        <w:pStyle w:val="teiab"/>
      </w:pPr>
      <w:r>
        <w:t>kleta pijan</w:t>
      </w:r>
      <w:r w:rsidRPr="005F5F59">
        <w:t>ſ</w:t>
      </w:r>
      <w:r>
        <w:t>ztva, lotrije i prazno-</w:t>
      </w:r>
      <w:r>
        <w:br/>
        <w:t>szti, tatbin</w:t>
      </w:r>
      <w:r w:rsidR="00CE5093">
        <w:t>e usure nazloba krivi-</w:t>
      </w:r>
      <w:r w:rsidR="00CE5093">
        <w:br/>
        <w:t>cze, i o</w:t>
      </w:r>
      <w:r w:rsidRPr="005F5F59">
        <w:t>ſ</w:t>
      </w:r>
      <w:r>
        <w:t>ztale hüdoube, kak te vez-</w:t>
      </w:r>
      <w:r>
        <w:br/>
        <w:t>daj szladi tete boude nigda na vsze-</w:t>
      </w:r>
      <w:r>
        <w:br/>
        <w:t>veke trapiti.</w:t>
      </w:r>
    </w:p>
    <w:p w:rsidR="00211D21" w:rsidRDefault="00211D21" w:rsidP="00C861DE">
      <w:pPr>
        <w:pStyle w:val="teiab"/>
      </w:pPr>
      <w:r>
        <w:t>Kratko je kaj szladi dugoje</w:t>
      </w:r>
      <w:r>
        <w:br/>
        <w:t>kaj trapi, szveto pi</w:t>
      </w:r>
      <w:r w:rsidRPr="005F5F59">
        <w:t>ſ</w:t>
      </w:r>
      <w:r>
        <w:t>zmo szvedocsi,</w:t>
      </w:r>
      <w:r>
        <w:br/>
        <w:t>zakaj ada hocses za kratko szlat-</w:t>
      </w:r>
      <w:r>
        <w:br/>
        <w:t>koucso, duge moke podjeti, te za</w:t>
      </w:r>
      <w:r>
        <w:br/>
        <w:t>mali haszek z Dü</w:t>
      </w:r>
      <w:r w:rsidRPr="005F5F59">
        <w:t>ſ</w:t>
      </w:r>
      <w:r>
        <w:t>som ino z teilom,</w:t>
      </w:r>
      <w:r>
        <w:br/>
        <w:t>vekvekoma terpeti;</w:t>
      </w:r>
    </w:p>
    <w:p w:rsidR="00211D21" w:rsidRDefault="00211D21" w:rsidP="00C861DE">
      <w:pPr>
        <w:pStyle w:val="teiab"/>
      </w:pPr>
      <w:r>
        <w:t>Kaj ha</w:t>
      </w:r>
      <w:r w:rsidRPr="005F5F59">
        <w:t>ſ</w:t>
      </w:r>
      <w:r>
        <w:t>zni csloveku vszega</w:t>
      </w:r>
      <w:r>
        <w:br/>
        <w:t>szvejta blago, go</w:t>
      </w:r>
      <w:r w:rsidRPr="005F5F59">
        <w:t>ſ</w:t>
      </w:r>
      <w:r>
        <w:t>zpon kri</w:t>
      </w:r>
      <w:r w:rsidRPr="005F5F59">
        <w:t>ſ</w:t>
      </w:r>
      <w:r>
        <w:t>ztus</w:t>
      </w:r>
      <w:r>
        <w:br/>
        <w:t>govori, ako Dü</w:t>
      </w:r>
      <w:r w:rsidRPr="005F5F59">
        <w:t>ſ</w:t>
      </w:r>
      <w:r>
        <w:t>so zgibi te nebo-</w:t>
      </w:r>
      <w:r>
        <w:br/>
        <w:t>pogibi, vekvecsni pekel dobi,</w:t>
      </w:r>
      <w:r>
        <w:br/>
        <w:t>bole bimu bilou, rodjeno nej bitt</w:t>
      </w:r>
      <w:r>
        <w:br/>
        <w:t>komu je tamu priti.</w:t>
      </w:r>
    </w:p>
    <w:p w:rsidR="00211D21" w:rsidRDefault="00211D21" w:rsidP="00CE5093">
      <w:pPr>
        <w:pStyle w:val="teicatch-word"/>
      </w:pPr>
      <w:r>
        <w:t>Szpomen</w:t>
      </w:r>
    </w:p>
    <w:p w:rsidR="00211D21" w:rsidRDefault="00211D21">
      <w:pPr>
        <w:spacing w:after="200"/>
      </w:pPr>
      <w:r>
        <w:br w:type="page"/>
      </w:r>
    </w:p>
    <w:p w:rsidR="00211D21" w:rsidRDefault="00211D21" w:rsidP="00FF6B48">
      <w:pPr>
        <w:spacing w:after="200"/>
      </w:pPr>
      <w:r>
        <w:lastRenderedPageBreak/>
        <w:t>/118/</w:t>
      </w:r>
    </w:p>
    <w:p w:rsidR="00211D21" w:rsidRDefault="00211D21" w:rsidP="00CE5093">
      <w:pPr>
        <w:pStyle w:val="teifwPageNum"/>
      </w:pPr>
      <w:r>
        <w:t>116.</w:t>
      </w:r>
    </w:p>
    <w:p w:rsidR="00211D21" w:rsidRDefault="00211D21" w:rsidP="00C861DE">
      <w:pPr>
        <w:pStyle w:val="teiab"/>
      </w:pPr>
      <w:r>
        <w:t>Szpoumeni sze ada oh kerscse-</w:t>
      </w:r>
      <w:r>
        <w:br/>
        <w:t>ni cslovik doklam sives gou</w:t>
      </w:r>
      <w:r w:rsidRPr="005F5F59">
        <w:t>ſ</w:t>
      </w:r>
      <w:r>
        <w:t>zto-</w:t>
      </w:r>
      <w:r>
        <w:br/>
        <w:t>krat, dati je vu mrejti i szvojega</w:t>
      </w:r>
      <w:r>
        <w:br/>
        <w:t>sitka pred Bougom racsun dati,</w:t>
      </w:r>
      <w:r>
        <w:br/>
        <w:t>te pouleg vrejdno</w:t>
      </w:r>
      <w:r w:rsidRPr="005F5F59">
        <w:t>ſ</w:t>
      </w:r>
      <w:r>
        <w:t>zti, ali raj</w:t>
      </w:r>
      <w:r>
        <w:br/>
        <w:t>nebe</w:t>
      </w:r>
      <w:r w:rsidRPr="005F5F59">
        <w:t>ſ</w:t>
      </w:r>
      <w:r>
        <w:t>zki, ali vu pekel pojti.</w:t>
      </w:r>
    </w:p>
    <w:p w:rsidR="00D32566" w:rsidRDefault="00211D21" w:rsidP="00C861DE">
      <w:pPr>
        <w:pStyle w:val="teiab"/>
      </w:pPr>
      <w:r>
        <w:t>Hvala bojdi Bougu gori na</w:t>
      </w:r>
      <w:r>
        <w:br/>
        <w:t>vi</w:t>
      </w:r>
      <w:r w:rsidRPr="005F5F59">
        <w:t>ſ</w:t>
      </w:r>
      <w:r>
        <w:t>zini, a mer ludem na zemli,</w:t>
      </w:r>
      <w:r>
        <w:br/>
        <w:t>ki na szvojo Dü</w:t>
      </w:r>
      <w:r w:rsidRPr="005F5F59">
        <w:t>ſ</w:t>
      </w:r>
      <w:r>
        <w:t>so dobro pa</w:t>
      </w:r>
      <w:r w:rsidRPr="005F5F59">
        <w:t>ſ</w:t>
      </w:r>
      <w:r>
        <w:t>zko</w:t>
      </w:r>
      <w:r>
        <w:br/>
        <w:t>no</w:t>
      </w:r>
      <w:r w:rsidRPr="005F5F59">
        <w:t>ſ</w:t>
      </w:r>
      <w:r>
        <w:t>zi doklam jmajo vrejmen, ki</w:t>
      </w:r>
      <w:r>
        <w:br/>
        <w:t>sze Bouga boji i na grejhe merzi-</w:t>
      </w:r>
      <w:r>
        <w:br/>
        <w:t>te v</w:t>
      </w:r>
      <w:r w:rsidRPr="005F5F59">
        <w:t>ſ</w:t>
      </w:r>
      <w:r>
        <w:t xml:space="preserve">zigdar dobro csini! </w:t>
      </w:r>
    </w:p>
    <w:p w:rsidR="00211D21" w:rsidRDefault="00211D21" w:rsidP="00D32566">
      <w:pPr>
        <w:pStyle w:val="teiclosure"/>
      </w:pPr>
      <w:r>
        <w:t>Amen</w:t>
      </w:r>
    </w:p>
    <w:p w:rsidR="00211D21" w:rsidRDefault="00211D21" w:rsidP="00C861DE">
      <w:pPr>
        <w:pStyle w:val="teiab"/>
      </w:pPr>
      <w:r>
        <w:t>Placsi sze neba i</w:t>
      </w:r>
      <w:r>
        <w:br/>
        <w:t>zemla kaj bos zdaj z tra-</w:t>
      </w:r>
      <w:r>
        <w:br/>
        <w:t>vov zelena, naj sze placsejo i</w:t>
      </w:r>
      <w:r>
        <w:br/>
        <w:t>zvejzde, ar terpi nyihova szve-</w:t>
      </w:r>
    </w:p>
    <w:p w:rsidR="00211D21" w:rsidRDefault="00211D21" w:rsidP="00D32566">
      <w:pPr>
        <w:pStyle w:val="teicatch-word"/>
      </w:pPr>
      <w:r>
        <w:t>tloszt</w:t>
      </w:r>
    </w:p>
    <w:p w:rsidR="00211D21" w:rsidRDefault="00211D21">
      <w:pPr>
        <w:spacing w:after="200"/>
      </w:pPr>
      <w:r>
        <w:br w:type="page"/>
      </w:r>
    </w:p>
    <w:p w:rsidR="00211D21" w:rsidRDefault="00F40EE0" w:rsidP="00FF6B48">
      <w:pPr>
        <w:spacing w:after="200"/>
      </w:pPr>
      <w:r>
        <w:lastRenderedPageBreak/>
        <w:t>/119/</w:t>
      </w:r>
    </w:p>
    <w:p w:rsidR="00F40EE0" w:rsidRDefault="00F40EE0" w:rsidP="00D32566">
      <w:pPr>
        <w:pStyle w:val="teifwPageNum"/>
      </w:pPr>
      <w:r>
        <w:t>117.</w:t>
      </w:r>
    </w:p>
    <w:p w:rsidR="00F40EE0" w:rsidRDefault="00F40EE0" w:rsidP="00C861DE">
      <w:pPr>
        <w:pStyle w:val="teiab"/>
      </w:pPr>
      <w:r>
        <w:t>tlo</w:t>
      </w:r>
      <w:r w:rsidRPr="005F5F59">
        <w:t>ſ</w:t>
      </w:r>
      <w:r>
        <w:t>zt szkuze szoti i czvetecse.</w:t>
      </w:r>
    </w:p>
    <w:p w:rsidR="00F40EE0" w:rsidRDefault="00F40EE0" w:rsidP="00C861DE">
      <w:pPr>
        <w:pStyle w:val="teiab"/>
      </w:pPr>
      <w:r>
        <w:t>Naj bou tusno na</w:t>
      </w:r>
      <w:r w:rsidRPr="005F5F59">
        <w:t>ſ</w:t>
      </w:r>
      <w:r>
        <w:t>se szercze,</w:t>
      </w:r>
      <w:r>
        <w:br/>
        <w:t>placste Vü</w:t>
      </w:r>
      <w:r w:rsidRPr="005F5F59">
        <w:t>ſ</w:t>
      </w:r>
      <w:r>
        <w:t>zta placsi jezik, sa-</w:t>
      </w:r>
      <w:r>
        <w:br/>
        <w:t>lo</w:t>
      </w:r>
      <w:r w:rsidRPr="005F5F59">
        <w:t>ſ</w:t>
      </w:r>
      <w:r>
        <w:t>ztite sze angyelje, ar vre ter-</w:t>
      </w:r>
      <w:r>
        <w:br/>
        <w:t>pi va</w:t>
      </w:r>
      <w:r w:rsidRPr="005F5F59">
        <w:t>ſ</w:t>
      </w:r>
      <w:r>
        <w:t>za szvetlo</w:t>
      </w:r>
      <w:r w:rsidRPr="005F5F59">
        <w:t>ſ</w:t>
      </w:r>
      <w:r>
        <w:t>zt szkuze szo-</w:t>
      </w:r>
      <w:r>
        <w:br/>
        <w:t>ti i czvetecse.</w:t>
      </w:r>
    </w:p>
    <w:p w:rsidR="00F40EE0" w:rsidRDefault="00F40EE0" w:rsidP="00C861DE">
      <w:pPr>
        <w:pStyle w:val="teiab"/>
      </w:pPr>
      <w:r>
        <w:t>Oh salo</w:t>
      </w:r>
      <w:r w:rsidRPr="005F5F59">
        <w:t>ſ</w:t>
      </w:r>
      <w:r w:rsidR="00D32566">
        <w:t>ztni i ti bolni oh bri-</w:t>
      </w:r>
      <w:r w:rsidR="00D32566">
        <w:br/>
        <w:t>rki den</w:t>
      </w:r>
      <w:r>
        <w:t xml:space="preserve"> </w:t>
      </w:r>
      <w:r w:rsidR="00D32566">
        <w:t>i</w:t>
      </w:r>
      <w:r>
        <w:t xml:space="preserve">no </w:t>
      </w:r>
      <w:r w:rsidRPr="00D32566">
        <w:rPr>
          <w:rStyle w:val="teidel"/>
        </w:rPr>
        <w:t>saloſztni</w:t>
      </w:r>
      <w:r>
        <w:t xml:space="preserve"> placsni, te</w:t>
      </w:r>
      <w:r>
        <w:br/>
        <w:t>szmert nye glasza vrejmen, ovo</w:t>
      </w:r>
      <w:r>
        <w:br/>
        <w:t>terpi za grejsnike, nedusno kero</w:t>
      </w:r>
      <w:r>
        <w:br/>
        <w:t xml:space="preserve">vö </w:t>
      </w:r>
      <w:r w:rsidR="006C74C7">
        <w:t>prelejva.</w:t>
      </w:r>
    </w:p>
    <w:p w:rsidR="006C74C7" w:rsidRDefault="006C74C7" w:rsidP="00C861DE">
      <w:pPr>
        <w:pStyle w:val="teiab"/>
      </w:pPr>
      <w:r>
        <w:t>Kratki agnyecz i nedusni,</w:t>
      </w:r>
      <w:r>
        <w:br/>
        <w:t>oh ti prezmosni oroszlany, kako</w:t>
      </w:r>
      <w:r>
        <w:br/>
        <w:t>szi sze dal vmoriti, nejga ki bi</w:t>
      </w:r>
      <w:r>
        <w:br/>
        <w:t>na te gledal, nej ki bi te zagovarjal.</w:t>
      </w:r>
    </w:p>
    <w:p w:rsidR="006C74C7" w:rsidRDefault="006C74C7" w:rsidP="00C861DE">
      <w:pPr>
        <w:pStyle w:val="teiab"/>
      </w:pPr>
      <w:r>
        <w:t>Oh bejli csi</w:t>
      </w:r>
      <w:r w:rsidRPr="005F5F59">
        <w:t>ſ</w:t>
      </w:r>
      <w:r>
        <w:t>zti Liliom koga</w:t>
      </w:r>
    </w:p>
    <w:p w:rsidR="00BA1E2F" w:rsidRDefault="006C74C7" w:rsidP="00D32566">
      <w:pPr>
        <w:pStyle w:val="teicatch-word"/>
      </w:pPr>
      <w:r>
        <w:t>Da Eva</w:t>
      </w:r>
    </w:p>
    <w:p w:rsidR="00BA1E2F" w:rsidRDefault="00BA1E2F">
      <w:pPr>
        <w:spacing w:after="200"/>
      </w:pPr>
      <w:r>
        <w:br w:type="page"/>
      </w:r>
    </w:p>
    <w:p w:rsidR="006C74C7" w:rsidRDefault="00BA1E2F" w:rsidP="00FF6B48">
      <w:pPr>
        <w:spacing w:after="200"/>
      </w:pPr>
      <w:r>
        <w:lastRenderedPageBreak/>
        <w:t>/120/</w:t>
      </w:r>
    </w:p>
    <w:p w:rsidR="00BA1E2F" w:rsidRDefault="00BA1E2F" w:rsidP="00D32566">
      <w:pPr>
        <w:pStyle w:val="teifwPageNum"/>
      </w:pPr>
      <w:r>
        <w:t>118.</w:t>
      </w:r>
    </w:p>
    <w:p w:rsidR="00BA1E2F" w:rsidRDefault="00BA1E2F" w:rsidP="00C861DE">
      <w:pPr>
        <w:pStyle w:val="teiab"/>
      </w:pPr>
      <w:r>
        <w:t>da Evangeliom, tak sze li v kervi</w:t>
      </w:r>
      <w:r>
        <w:br/>
        <w:t>ti peres, oh blagoszlovlena pelda</w:t>
      </w:r>
      <w:r>
        <w:br/>
        <w:t>tak szi ti obsalno</w:t>
      </w:r>
      <w:r w:rsidRPr="005F5F59">
        <w:t>ſ</w:t>
      </w:r>
      <w:r>
        <w:t>zt szvejta.</w:t>
      </w:r>
    </w:p>
    <w:p w:rsidR="00BA1E2F" w:rsidRDefault="00BA1E2F" w:rsidP="00C861DE">
      <w:pPr>
        <w:pStyle w:val="teiab"/>
      </w:pPr>
      <w:r>
        <w:t>Na krisu on preminol je szmr-</w:t>
      </w:r>
      <w:r>
        <w:br/>
        <w:t>ti nye dacso placsal je, ki je ni-</w:t>
      </w:r>
      <w:r>
        <w:br/>
        <w:t>kaj nej bil dusen, ovo za nasz je</w:t>
      </w:r>
      <w:r>
        <w:br/>
        <w:t>on preklet, tou mu je vsze nas</w:t>
      </w:r>
      <w:r>
        <w:br/>
        <w:t>grejh vcsinil.</w:t>
      </w:r>
    </w:p>
    <w:p w:rsidR="00BA1E2F" w:rsidRDefault="00BA1E2F" w:rsidP="00C861DE">
      <w:pPr>
        <w:pStyle w:val="teiab"/>
      </w:pPr>
      <w:r>
        <w:t>Oh nedusen szveti aldov</w:t>
      </w:r>
      <w:r w:rsidR="00D32566">
        <w:t xml:space="preserve"> </w:t>
      </w:r>
      <w:r>
        <w:t>ki</w:t>
      </w:r>
      <w:r>
        <w:br/>
        <w:t>je za na</w:t>
      </w:r>
      <w:r w:rsidRPr="005F5F59">
        <w:t>ſ</w:t>
      </w:r>
      <w:r>
        <w:t>z po</w:t>
      </w:r>
      <w:r w:rsidRPr="005F5F59">
        <w:t>ſ</w:t>
      </w:r>
      <w:r>
        <w:t>ztal Aldov boude</w:t>
      </w:r>
      <w:r>
        <w:br/>
        <w:t>nad nami miloscsa, ide od nasz</w:t>
      </w:r>
      <w:r>
        <w:br/>
        <w:t>onda znouvics, odnut opet k nam</w:t>
      </w:r>
      <w:r>
        <w:br/>
        <w:t>dajti scse.</w:t>
      </w:r>
    </w:p>
    <w:p w:rsidR="00BA1E2F" w:rsidRDefault="00BA1E2F" w:rsidP="00C861DE">
      <w:pPr>
        <w:pStyle w:val="teiab"/>
      </w:pPr>
      <w:r>
        <w:t xml:space="preserve">Szuncze zato zahaja, kak </w:t>
      </w:r>
      <w:r>
        <w:br/>
        <w:t>da bi nigdar ne zislo, nigda done-</w:t>
      </w:r>
      <w:r>
        <w:br/>
        <w:t xml:space="preserve">sze pocsinek, oh </w:t>
      </w:r>
      <w:r w:rsidRPr="00D32566">
        <w:rPr>
          <w:rStyle w:val="teipersName"/>
        </w:rPr>
        <w:t>Jezus</w:t>
      </w:r>
      <w:r>
        <w:t xml:space="preserve"> i ti szi</w:t>
      </w:r>
      <w:r>
        <w:br/>
        <w:t>vu mrel, dü</w:t>
      </w:r>
      <w:r w:rsidRPr="005F5F59">
        <w:t>ſ</w:t>
      </w:r>
      <w:r>
        <w:t>sam ti pocsinek</w:t>
      </w:r>
      <w:r>
        <w:br/>
        <w:t>szpravi.</w:t>
      </w:r>
    </w:p>
    <w:p w:rsidR="00BA1E2F" w:rsidRDefault="00BA1E2F" w:rsidP="00D32566">
      <w:pPr>
        <w:pStyle w:val="teicatch-word"/>
      </w:pPr>
      <w:r>
        <w:t xml:space="preserve">Zidi gor </w:t>
      </w:r>
    </w:p>
    <w:p w:rsidR="00BA1E2F" w:rsidRDefault="00BA1E2F">
      <w:pPr>
        <w:spacing w:after="200"/>
      </w:pPr>
      <w:r>
        <w:br w:type="page"/>
      </w:r>
    </w:p>
    <w:p w:rsidR="00BA1E2F" w:rsidRDefault="00BA1E2F" w:rsidP="00FF6B48">
      <w:pPr>
        <w:spacing w:after="200"/>
      </w:pPr>
      <w:r>
        <w:lastRenderedPageBreak/>
        <w:t>/121/</w:t>
      </w:r>
    </w:p>
    <w:p w:rsidR="00BA1E2F" w:rsidRDefault="00BA1E2F" w:rsidP="00D32566">
      <w:pPr>
        <w:pStyle w:val="teifwPageNum"/>
      </w:pPr>
      <w:r>
        <w:t>119.</w:t>
      </w:r>
    </w:p>
    <w:p w:rsidR="00BA1E2F" w:rsidRDefault="00BA1E2F" w:rsidP="00C861DE">
      <w:pPr>
        <w:pStyle w:val="teiab"/>
      </w:pPr>
      <w:r>
        <w:t>Zidi gori szvetlo</w:t>
      </w:r>
      <w:r w:rsidRPr="005F5F59">
        <w:t>ſ</w:t>
      </w:r>
      <w:r>
        <w:t>zti den, szero-</w:t>
      </w:r>
      <w:r>
        <w:br/>
        <w:t>cze tvo lepouto csaka, stani gori</w:t>
      </w:r>
      <w:r>
        <w:br/>
        <w:t xml:space="preserve">hitro zgroba, </w:t>
      </w:r>
      <w:r w:rsidRPr="00D32566">
        <w:rPr>
          <w:rStyle w:val="teipersName"/>
        </w:rPr>
        <w:t>Jezus</w:t>
      </w:r>
      <w:r>
        <w:t xml:space="preserve"> na</w:t>
      </w:r>
      <w:r w:rsidRPr="005F5F59">
        <w:t>ſ</w:t>
      </w:r>
      <w:r>
        <w:t>si dü</w:t>
      </w:r>
      <w:r w:rsidRPr="005F5F59">
        <w:t>ſ</w:t>
      </w:r>
      <w:r>
        <w:t>sicz</w:t>
      </w:r>
      <w:r>
        <w:br/>
        <w:t>radoszt vecsnoga sitka veszelgye.</w:t>
      </w:r>
    </w:p>
    <w:p w:rsidR="00BA1E2F" w:rsidRDefault="00BA1E2F" w:rsidP="00D32566">
      <w:pPr>
        <w:pStyle w:val="teiclosure"/>
      </w:pPr>
      <w:r>
        <w:t>Amen</w:t>
      </w:r>
    </w:p>
    <w:p w:rsidR="00BA1E2F" w:rsidRDefault="00BA1E2F" w:rsidP="00D32566">
      <w:pPr>
        <w:pStyle w:val="Naslov2"/>
      </w:pPr>
      <w:r>
        <w:t>Peszen od krisnoga</w:t>
      </w:r>
      <w:r>
        <w:br/>
        <w:t>potüvanya.</w:t>
      </w:r>
    </w:p>
    <w:p w:rsidR="00BA1E2F" w:rsidRDefault="00BA1E2F" w:rsidP="00C861DE">
      <w:pPr>
        <w:pStyle w:val="teiab"/>
      </w:pPr>
      <w:r>
        <w:t>Kerscseniczi prigle-</w:t>
      </w:r>
      <w:r>
        <w:br/>
        <w:t>dajte, te kervavi krisni</w:t>
      </w:r>
      <w:r>
        <w:br/>
        <w:t>pout, v szerczaj va</w:t>
      </w:r>
      <w:r w:rsidRPr="005F5F59">
        <w:t>ſ</w:t>
      </w:r>
      <w:r>
        <w:t>si premi</w:t>
      </w:r>
      <w:r w:rsidRPr="005F5F59">
        <w:t>ſ</w:t>
      </w:r>
      <w:r>
        <w:t>zlite</w:t>
      </w:r>
      <w:r>
        <w:br/>
        <w:t>ka je terpo vas go</w:t>
      </w:r>
      <w:r w:rsidRPr="005F5F59">
        <w:t>ſ</w:t>
      </w:r>
      <w:r>
        <w:t>zpoud, da steri</w:t>
      </w:r>
      <w:r>
        <w:br/>
        <w:t>boudete hodili, va</w:t>
      </w:r>
      <w:r w:rsidRPr="005F5F59">
        <w:t>ſ</w:t>
      </w:r>
      <w:r>
        <w:t>sa moja nej z-</w:t>
      </w:r>
      <w:r>
        <w:br/>
        <w:t>obsztom dü</w:t>
      </w:r>
      <w:r w:rsidRPr="005F5F59">
        <w:t>ſ</w:t>
      </w:r>
      <w:r>
        <w:t>sam va</w:t>
      </w:r>
      <w:r w:rsidRPr="005F5F59">
        <w:t>ſ</w:t>
      </w:r>
      <w:r>
        <w:t>sim vi dobite,</w:t>
      </w:r>
      <w:r>
        <w:br/>
        <w:t>te nebe</w:t>
      </w:r>
      <w:r w:rsidRPr="005F5F59">
        <w:t>ſ</w:t>
      </w:r>
      <w:r>
        <w:t>zki vecsni lon.</w:t>
      </w:r>
    </w:p>
    <w:p w:rsidR="00BA1E2F" w:rsidRDefault="00BA1E2F" w:rsidP="00C861DE">
      <w:pPr>
        <w:pStyle w:val="teiab"/>
      </w:pPr>
      <w:r>
        <w:t xml:space="preserve">Poglej </w:t>
      </w:r>
      <w:r w:rsidRPr="00D32566">
        <w:rPr>
          <w:rStyle w:val="teipersName"/>
        </w:rPr>
        <w:t>Jezus</w:t>
      </w:r>
      <w:r>
        <w:t xml:space="preserve"> ve</w:t>
      </w:r>
      <w:r w:rsidRPr="005F5F59">
        <w:t>ſ</w:t>
      </w:r>
      <w:r>
        <w:t>z nedusen</w:t>
      </w:r>
      <w:r>
        <w:br/>
        <w:t xml:space="preserve">sztoji pred </w:t>
      </w:r>
      <w:r w:rsidRPr="00D32566">
        <w:rPr>
          <w:rStyle w:val="teipersName"/>
        </w:rPr>
        <w:t>Pilatussom</w:t>
      </w:r>
      <w:r>
        <w:t>, po kri-</w:t>
      </w:r>
    </w:p>
    <w:p w:rsidR="00BA1E2F" w:rsidRDefault="00BA1E2F" w:rsidP="00D32566">
      <w:pPr>
        <w:pStyle w:val="teicatch-word"/>
      </w:pPr>
      <w:r>
        <w:t>viczi je</w:t>
      </w:r>
    </w:p>
    <w:p w:rsidR="00BA1E2F" w:rsidRDefault="00BA1E2F">
      <w:pPr>
        <w:spacing w:after="200"/>
      </w:pPr>
      <w:r>
        <w:br w:type="page"/>
      </w:r>
    </w:p>
    <w:p w:rsidR="00BA1E2F" w:rsidRDefault="00BA1E2F" w:rsidP="00FF6B48">
      <w:pPr>
        <w:spacing w:after="200"/>
      </w:pPr>
      <w:r>
        <w:lastRenderedPageBreak/>
        <w:t>/122/</w:t>
      </w:r>
    </w:p>
    <w:p w:rsidR="00BA1E2F" w:rsidRDefault="00BA1E2F" w:rsidP="00D32566">
      <w:pPr>
        <w:pStyle w:val="teifwPageNum"/>
      </w:pPr>
      <w:r>
        <w:t>120.</w:t>
      </w:r>
    </w:p>
    <w:p w:rsidR="00BA1E2F" w:rsidRDefault="00BA1E2F" w:rsidP="00C861DE">
      <w:pPr>
        <w:pStyle w:val="teiab"/>
      </w:pPr>
      <w:r>
        <w:t>viczi je obtosen pred grejsnim szod-</w:t>
      </w:r>
      <w:r>
        <w:br/>
        <w:t xml:space="preserve">nikom, rouke szi </w:t>
      </w:r>
      <w:r w:rsidRPr="00D32566">
        <w:rPr>
          <w:rStyle w:val="teipersName"/>
        </w:rPr>
        <w:t>Pilatus</w:t>
      </w:r>
      <w:r>
        <w:t xml:space="preserve"> vmiva,</w:t>
      </w:r>
      <w:r>
        <w:br/>
        <w:t>szpozna tou nedusno kerv, ali</w:t>
      </w:r>
      <w:r>
        <w:br/>
      </w:r>
      <w:r w:rsidRPr="00D32566">
        <w:rPr>
          <w:rStyle w:val="teipersName"/>
        </w:rPr>
        <w:t>Jezus</w:t>
      </w:r>
      <w:r>
        <w:t xml:space="preserve"> nist nej krivi kajne dusno</w:t>
      </w:r>
      <w:r>
        <w:br/>
        <w:t>szmert terpi</w:t>
      </w:r>
    </w:p>
    <w:p w:rsidR="00BA1E2F" w:rsidRDefault="00BA1E2F" w:rsidP="00C861DE">
      <w:pPr>
        <w:pStyle w:val="teiab"/>
      </w:pPr>
      <w:r>
        <w:t xml:space="preserve">od </w:t>
      </w:r>
      <w:r w:rsidRPr="00D32566">
        <w:rPr>
          <w:rStyle w:val="teipersName"/>
        </w:rPr>
        <w:t>Pilatuſsa</w:t>
      </w:r>
      <w:r>
        <w:t xml:space="preserve"> je obszodjen</w:t>
      </w:r>
      <w:r>
        <w:br/>
      </w:r>
      <w:r w:rsidRPr="00D32566">
        <w:rPr>
          <w:rStyle w:val="teipersName"/>
        </w:rPr>
        <w:t>Jezusa</w:t>
      </w:r>
      <w:r>
        <w:t xml:space="preserve"> szo pelali, kaj ga bijo</w:t>
      </w:r>
      <w:r>
        <w:br/>
        <w:t>ve</w:t>
      </w:r>
      <w:r w:rsidRPr="005F5F59">
        <w:t>ſ</w:t>
      </w:r>
      <w:r>
        <w:t>z nedusno ne</w:t>
      </w:r>
      <w:r w:rsidRPr="005F5F59">
        <w:t>ſ</w:t>
      </w:r>
      <w:r>
        <w:t>zti kris szo mu</w:t>
      </w:r>
      <w:r>
        <w:br/>
        <w:t>dali, on na plecsa kris polosi</w:t>
      </w:r>
      <w:r>
        <w:br/>
        <w:t>z velikov bolezno</w:t>
      </w:r>
      <w:r w:rsidRPr="005F5F59">
        <w:t>ſ</w:t>
      </w:r>
      <w:r>
        <w:t>ztjov ne</w:t>
      </w:r>
      <w:r w:rsidRPr="005F5F59">
        <w:t>ſ</w:t>
      </w:r>
      <w:r>
        <w:t>zti</w:t>
      </w:r>
      <w:r>
        <w:br/>
        <w:t>zacsne kris szin bosi v szer-</w:t>
      </w:r>
      <w:r>
        <w:br/>
        <w:t>csevnoj pokorno</w:t>
      </w:r>
      <w:r w:rsidRPr="005F5F59">
        <w:t>ſ</w:t>
      </w:r>
      <w:r>
        <w:t>zti.</w:t>
      </w:r>
    </w:p>
    <w:p w:rsidR="00BA1E2F" w:rsidRDefault="00BA1E2F" w:rsidP="00C861DE">
      <w:pPr>
        <w:pStyle w:val="teiab"/>
      </w:pPr>
      <w:r w:rsidRPr="00D32566">
        <w:rPr>
          <w:rStyle w:val="teipersName"/>
        </w:rPr>
        <w:t>Jezus</w:t>
      </w:r>
      <w:r>
        <w:t xml:space="preserve"> pervics szpadne z</w:t>
      </w:r>
      <w:r>
        <w:br/>
        <w:t>krisom od velike trüdno</w:t>
      </w:r>
      <w:r w:rsidRPr="005F5F59">
        <w:t>ſ</w:t>
      </w:r>
      <w:r>
        <w:t>zti,</w:t>
      </w:r>
      <w:r>
        <w:br/>
        <w:t>edno salo</w:t>
      </w:r>
      <w:r w:rsidRPr="005F5F59">
        <w:t>ſ</w:t>
      </w:r>
      <w:r>
        <w:t>ztno szpadnejnye pu-</w:t>
      </w:r>
      <w:r>
        <w:br/>
        <w:t>no velke britko</w:t>
      </w:r>
      <w:r w:rsidRPr="005F5F59">
        <w:t>ſ</w:t>
      </w:r>
      <w:r>
        <w:t xml:space="preserve">zti, </w:t>
      </w:r>
      <w:r w:rsidR="001E1FAC">
        <w:t>nescsejo po</w:t>
      </w:r>
    </w:p>
    <w:p w:rsidR="001E1FAC" w:rsidRDefault="001E1FAC" w:rsidP="00D32566">
      <w:pPr>
        <w:pStyle w:val="teicatch-word"/>
      </w:pPr>
      <w:r>
        <w:t>koja.</w:t>
      </w:r>
    </w:p>
    <w:p w:rsidR="001E1FAC" w:rsidRDefault="001E1FAC">
      <w:pPr>
        <w:spacing w:after="200"/>
      </w:pPr>
      <w:r>
        <w:br w:type="page"/>
      </w:r>
    </w:p>
    <w:p w:rsidR="001E1FAC" w:rsidRDefault="001E1FAC" w:rsidP="00FF6B48">
      <w:pPr>
        <w:spacing w:after="200"/>
      </w:pPr>
      <w:r>
        <w:lastRenderedPageBreak/>
        <w:t>/123/</w:t>
      </w:r>
    </w:p>
    <w:p w:rsidR="001E1FAC" w:rsidRDefault="001E1FAC" w:rsidP="00D32566">
      <w:pPr>
        <w:pStyle w:val="teifwPageNum"/>
      </w:pPr>
      <w:r>
        <w:t>121.</w:t>
      </w:r>
    </w:p>
    <w:p w:rsidR="001E1FAC" w:rsidRDefault="001E1FAC" w:rsidP="00C861DE">
      <w:pPr>
        <w:pStyle w:val="teiab"/>
      </w:pPr>
      <w:r>
        <w:t>koja dati z nogami ga szünyavajo</w:t>
      </w:r>
      <w:r>
        <w:br/>
      </w:r>
      <w:r w:rsidRPr="00D32566">
        <w:rPr>
          <w:rStyle w:val="teipersName"/>
        </w:rPr>
        <w:t>Jezus</w:t>
      </w:r>
      <w:r>
        <w:t xml:space="preserve"> more gori sztati strika-</w:t>
      </w:r>
      <w:r>
        <w:br/>
        <w:t>mi ga vesejo.</w:t>
      </w:r>
    </w:p>
    <w:p w:rsidR="001E1FAC" w:rsidRDefault="001E1FAC" w:rsidP="00C861DE">
      <w:pPr>
        <w:pStyle w:val="teiab"/>
      </w:pPr>
      <w:r>
        <w:t>Na toj teskoj pouti szrecsa</w:t>
      </w:r>
      <w:r>
        <w:br/>
        <w:t>mater puno salo</w:t>
      </w:r>
      <w:r w:rsidRPr="005F5F59">
        <w:t>ſ</w:t>
      </w:r>
      <w:r>
        <w:t>zti, ona v szer-</w:t>
      </w:r>
      <w:r>
        <w:br/>
        <w:t>czej se trepecse od velike brit-</w:t>
      </w:r>
      <w:r>
        <w:br/>
        <w:t>ko</w:t>
      </w:r>
      <w:r w:rsidRPr="005F5F59">
        <w:t>ſ</w:t>
      </w:r>
      <w:r>
        <w:t>zti, kak ne milo zdaj zdihava,</w:t>
      </w:r>
      <w:r>
        <w:br/>
        <w:t>stoje ki tou more zrecst, no</w:t>
      </w:r>
      <w:r>
        <w:br/>
      </w:r>
      <w:r w:rsidRPr="00D32566">
        <w:rPr>
          <w:rStyle w:val="teipersName"/>
        </w:rPr>
        <w:t>Jezuſsa</w:t>
      </w:r>
      <w:r>
        <w:t xml:space="preserve"> objoukati ki nemore</w:t>
      </w:r>
      <w:r>
        <w:br/>
        <w:t>sztati vecs.</w:t>
      </w:r>
    </w:p>
    <w:p w:rsidR="001E1FAC" w:rsidRDefault="001E1FAC" w:rsidP="00C861DE">
      <w:pPr>
        <w:pStyle w:val="teiab"/>
      </w:pPr>
      <w:r w:rsidRPr="00D32566">
        <w:rPr>
          <w:rStyle w:val="teipersName"/>
        </w:rPr>
        <w:t>Jezus</w:t>
      </w:r>
      <w:r>
        <w:t xml:space="preserve"> </w:t>
      </w:r>
      <w:r w:rsidR="00D32566">
        <w:t>zkrisom dale nemo-</w:t>
      </w:r>
      <w:r w:rsidR="00D32566">
        <w:br/>
        <w:t>re, kaj se</w:t>
      </w:r>
      <w:r>
        <w:t xml:space="preserve"> vecs nejma moucsi</w:t>
      </w:r>
      <w:r>
        <w:br/>
        <w:t>czirineus ne</w:t>
      </w:r>
      <w:r w:rsidRPr="005F5F59">
        <w:t>ſ</w:t>
      </w:r>
      <w:r>
        <w:t>zti more, te kris nas-</w:t>
      </w:r>
      <w:r>
        <w:br/>
        <w:t xml:space="preserve">semi </w:t>
      </w:r>
      <w:r w:rsidRPr="00D32566">
        <w:rPr>
          <w:rStyle w:val="teipersName"/>
        </w:rPr>
        <w:t>Jezussi</w:t>
      </w:r>
      <w:r>
        <w:t>, da bi sivoga pripela-</w:t>
      </w:r>
      <w:r>
        <w:br/>
        <w:t>li na te pravi rihtni kraj,</w:t>
      </w:r>
      <w:r>
        <w:br/>
        <w:t>ino sztejm krisom krisali da</w:t>
      </w:r>
      <w:r>
        <w:br/>
        <w:t>bi bili od nyega v kraii.</w:t>
      </w:r>
    </w:p>
    <w:p w:rsidR="001E1FAC" w:rsidRPr="00412659" w:rsidRDefault="001E1FAC" w:rsidP="00412659">
      <w:pPr>
        <w:pStyle w:val="teicatch-word"/>
        <w:rPr>
          <w:rStyle w:val="teipersName"/>
        </w:rPr>
      </w:pPr>
      <w:r w:rsidRPr="00412659">
        <w:rPr>
          <w:rStyle w:val="teipersName"/>
        </w:rPr>
        <w:t xml:space="preserve">Veronika </w:t>
      </w:r>
    </w:p>
    <w:p w:rsidR="001E1FAC" w:rsidRDefault="001E1FAC">
      <w:pPr>
        <w:spacing w:after="200"/>
      </w:pPr>
      <w:r>
        <w:br w:type="page"/>
      </w:r>
    </w:p>
    <w:p w:rsidR="001E1FAC" w:rsidRDefault="001E1FAC" w:rsidP="00FF6B48">
      <w:pPr>
        <w:spacing w:after="200"/>
      </w:pPr>
      <w:r>
        <w:lastRenderedPageBreak/>
        <w:t>/124/</w:t>
      </w:r>
    </w:p>
    <w:p w:rsidR="001E1FAC" w:rsidRDefault="001E1FAC" w:rsidP="00412659">
      <w:pPr>
        <w:pStyle w:val="teifwPageNum"/>
      </w:pPr>
      <w:r>
        <w:t>122.</w:t>
      </w:r>
    </w:p>
    <w:p w:rsidR="001E1FAC" w:rsidRDefault="001E1FAC" w:rsidP="00C861DE">
      <w:pPr>
        <w:pStyle w:val="teiab"/>
      </w:pPr>
      <w:r w:rsidRPr="00412659">
        <w:rPr>
          <w:rStyle w:val="teipersName"/>
        </w:rPr>
        <w:t>Veronika</w:t>
      </w:r>
      <w:r>
        <w:t xml:space="preserve"> natom me</w:t>
      </w:r>
      <w:r w:rsidRPr="005F5F59">
        <w:t>ſ</w:t>
      </w:r>
      <w:r>
        <w:t>zti vidi</w:t>
      </w:r>
      <w:r>
        <w:br/>
        <w:t>v</w:t>
      </w:r>
      <w:r w:rsidRPr="005F5F59">
        <w:t>ſ</w:t>
      </w:r>
      <w:r>
        <w:t>zega mokroga szvojov pecsov</w:t>
      </w:r>
      <w:r>
        <w:br/>
        <w:t>je na cseli z bri</w:t>
      </w:r>
      <w:r w:rsidRPr="005F5F59">
        <w:t>ſ</w:t>
      </w:r>
      <w:r>
        <w:t>zala kervavoga,</w:t>
      </w:r>
      <w:r>
        <w:br/>
      </w:r>
      <w:r w:rsidRPr="005A11D6">
        <w:rPr>
          <w:rStyle w:val="teipersName"/>
        </w:rPr>
        <w:t>Jezus</w:t>
      </w:r>
      <w:r w:rsidR="00B979C3">
        <w:t xml:space="preserve"> vzeme pecso v rouke, te</w:t>
      </w:r>
      <w:r w:rsidR="00B979C3">
        <w:br/>
        <w:t>szi pi</w:t>
      </w:r>
      <w:r w:rsidR="00B979C3" w:rsidRPr="005F5F59">
        <w:t>ſ</w:t>
      </w:r>
      <w:r w:rsidR="00B979C3">
        <w:t>zti na obrasz zbri</w:t>
      </w:r>
      <w:r w:rsidR="00B979C3" w:rsidRPr="005F5F59">
        <w:t>ſ</w:t>
      </w:r>
      <w:r w:rsidR="00B979C3">
        <w:t>se szi</w:t>
      </w:r>
      <w:r w:rsidR="00B979C3">
        <w:br/>
        <w:t>kervne potoke stereje prelejo za</w:t>
      </w:r>
      <w:r w:rsidR="00B979C3">
        <w:br/>
        <w:t>na</w:t>
      </w:r>
      <w:r w:rsidR="00B979C3" w:rsidRPr="005F5F59">
        <w:t>ſ</w:t>
      </w:r>
      <w:r w:rsidR="00B979C3">
        <w:t>z.</w:t>
      </w:r>
    </w:p>
    <w:p w:rsidR="00B979C3" w:rsidRDefault="00B979C3" w:rsidP="00C861DE">
      <w:pPr>
        <w:pStyle w:val="teiab"/>
      </w:pPr>
      <w:r w:rsidRPr="005A11D6">
        <w:rPr>
          <w:rStyle w:val="teipersName"/>
        </w:rPr>
        <w:t>Jezus</w:t>
      </w:r>
      <w:r>
        <w:t xml:space="preserve"> drügoucs z krisom</w:t>
      </w:r>
      <w:r>
        <w:br/>
        <w:t>szpadne, ki ga mocsno vlicsejo,</w:t>
      </w:r>
      <w:r>
        <w:br/>
        <w:t>kris sze dol na zemlo nagne, no</w:t>
      </w:r>
      <w:r w:rsidR="005A11D6">
        <w:t xml:space="preserve"> </w:t>
      </w:r>
      <w:r>
        <w:t>v</w:t>
      </w:r>
      <w:r>
        <w:br/>
        <w:t>blatoga mecsejo, z nou</w:t>
      </w:r>
      <w:r w:rsidRPr="005F5F59">
        <w:t>ſ</w:t>
      </w:r>
      <w:r>
        <w:t>za ino z vü</w:t>
      </w:r>
      <w:r w:rsidRPr="005F5F59">
        <w:t>ſ</w:t>
      </w:r>
      <w:r>
        <w:t>zt</w:t>
      </w:r>
      <w:r>
        <w:br/>
        <w:t>vün tecse ta vesz friska szveta</w:t>
      </w:r>
      <w:r>
        <w:br/>
        <w:t xml:space="preserve">kerv, ino </w:t>
      </w:r>
      <w:r w:rsidRPr="005A11D6">
        <w:rPr>
          <w:rStyle w:val="teipersName"/>
        </w:rPr>
        <w:t>Jezus</w:t>
      </w:r>
      <w:r>
        <w:t xml:space="preserve"> nistne recse, den</w:t>
      </w:r>
      <w:r>
        <w:br/>
        <w:t>noucs volno v</w:t>
      </w:r>
      <w:r w:rsidRPr="005F5F59">
        <w:t>ſ</w:t>
      </w:r>
      <w:r>
        <w:t>ze terpi.</w:t>
      </w:r>
    </w:p>
    <w:p w:rsidR="00B979C3" w:rsidRDefault="00B979C3" w:rsidP="00C861DE">
      <w:pPr>
        <w:pStyle w:val="teiab"/>
      </w:pPr>
      <w:r w:rsidRPr="005A11D6">
        <w:rPr>
          <w:rStyle w:val="teipersName"/>
        </w:rPr>
        <w:t>Jezuſsa</w:t>
      </w:r>
      <w:r>
        <w:t xml:space="preserve"> szo objoukale, brune</w:t>
      </w:r>
      <w:r>
        <w:br/>
        <w:t>sene na pouti, milo szo szi tam</w:t>
      </w:r>
      <w:r>
        <w:br/>
        <w:t>kazale ki szi kris ne</w:t>
      </w:r>
      <w:r w:rsidRPr="005F5F59">
        <w:t>ſ</w:t>
      </w:r>
      <w:r>
        <w:t>ze k szmr-</w:t>
      </w:r>
      <w:r>
        <w:br/>
        <w:t xml:space="preserve">ti, </w:t>
      </w:r>
      <w:r w:rsidRPr="005A11D6">
        <w:rPr>
          <w:rStyle w:val="teipersName"/>
        </w:rPr>
        <w:t>Jezus</w:t>
      </w:r>
      <w:r>
        <w:t xml:space="preserve"> pravi neplakajte, sze </w:t>
      </w:r>
    </w:p>
    <w:p w:rsidR="00B979C3" w:rsidRDefault="00B979C3" w:rsidP="005A11D6">
      <w:pPr>
        <w:pStyle w:val="teicatch-word"/>
      </w:pPr>
      <w:r>
        <w:t>tako</w:t>
      </w:r>
    </w:p>
    <w:p w:rsidR="00B979C3" w:rsidRDefault="00B979C3">
      <w:pPr>
        <w:spacing w:after="200"/>
      </w:pPr>
      <w:r>
        <w:br w:type="page"/>
      </w:r>
    </w:p>
    <w:p w:rsidR="00B979C3" w:rsidRDefault="00B979C3" w:rsidP="00FF6B48">
      <w:pPr>
        <w:spacing w:after="200"/>
      </w:pPr>
      <w:r>
        <w:lastRenderedPageBreak/>
        <w:t>/125/</w:t>
      </w:r>
    </w:p>
    <w:p w:rsidR="00B979C3" w:rsidRDefault="00B979C3" w:rsidP="005A11D6">
      <w:pPr>
        <w:pStyle w:val="teifwPageNum"/>
      </w:pPr>
      <w:r>
        <w:t>123.</w:t>
      </w:r>
    </w:p>
    <w:p w:rsidR="00B979C3" w:rsidRDefault="00B979C3" w:rsidP="00C861DE">
      <w:pPr>
        <w:pStyle w:val="teiab"/>
      </w:pPr>
      <w:r>
        <w:t>tako mocsno zame za grejhe</w:t>
      </w:r>
      <w:r>
        <w:br/>
        <w:t>sze vi joucsite szvoje i va</w:t>
      </w:r>
      <w:r w:rsidRPr="005F5F59">
        <w:t>ſ</w:t>
      </w:r>
      <w:r>
        <w:t>si otrok.</w:t>
      </w:r>
    </w:p>
    <w:p w:rsidR="00B979C3" w:rsidRDefault="00B979C3" w:rsidP="00C861DE">
      <w:pPr>
        <w:pStyle w:val="teiab"/>
      </w:pPr>
      <w:r w:rsidRPr="005A11D6">
        <w:rPr>
          <w:rStyle w:val="teipersName"/>
        </w:rPr>
        <w:t>Jezus</w:t>
      </w:r>
      <w:r>
        <w:t xml:space="preserve"> to nedusno agnye, tretics</w:t>
      </w:r>
      <w:r>
        <w:br/>
        <w:t>szpadne na obrasz teski kris</w:t>
      </w:r>
      <w:r>
        <w:br/>
        <w:t>sze za nyim nagne, na zemli</w:t>
      </w:r>
      <w:r>
        <w:br/>
        <w:t>lesi za na</w:t>
      </w:r>
      <w:r w:rsidRPr="005F5F59">
        <w:t>ſ</w:t>
      </w:r>
      <w:r>
        <w:t xml:space="preserve">z </w:t>
      </w:r>
      <w:r w:rsidRPr="005A11D6">
        <w:rPr>
          <w:rStyle w:val="teipersName"/>
        </w:rPr>
        <w:t>Jezus</w:t>
      </w:r>
      <w:r>
        <w:t xml:space="preserve"> gor nemo-</w:t>
      </w:r>
      <w:r>
        <w:br/>
        <w:t xml:space="preserve">re sztati </w:t>
      </w:r>
      <w:r w:rsidR="005A11D6">
        <w:t>J</w:t>
      </w:r>
      <w:r>
        <w:t>udi ga potegnejo.</w:t>
      </w:r>
    </w:p>
    <w:p w:rsidR="00B979C3" w:rsidRDefault="00B979C3" w:rsidP="00C861DE">
      <w:pPr>
        <w:pStyle w:val="teiab"/>
      </w:pPr>
      <w:r>
        <w:t>Dale scsejo ga pelati kris drü-</w:t>
      </w:r>
      <w:r>
        <w:br/>
        <w:t>goucs gor szünejo.</w:t>
      </w:r>
    </w:p>
    <w:p w:rsidR="00B979C3" w:rsidRDefault="00B979C3" w:rsidP="00C861DE">
      <w:pPr>
        <w:pStyle w:val="teiab"/>
      </w:pPr>
      <w:r>
        <w:t>Za stero hrani v</w:t>
      </w:r>
      <w:r w:rsidRPr="005F5F59">
        <w:t>ſ</w:t>
      </w:r>
      <w:r>
        <w:t>ze na szvejt-</w:t>
      </w:r>
      <w:r>
        <w:br/>
        <w:t>ti ino gva</w:t>
      </w:r>
      <w:r w:rsidRPr="005A11D6">
        <w:rPr>
          <w:rStyle w:val="teisupplied"/>
        </w:rPr>
        <w:t>z</w:t>
      </w:r>
      <w:r>
        <w:t>a, v</w:t>
      </w:r>
      <w:r w:rsidRPr="005F5F59">
        <w:t>ſ</w:t>
      </w:r>
      <w:r>
        <w:t>ze sztvari, sucs</w:t>
      </w:r>
      <w:r>
        <w:br/>
        <w:t>no jeszi more piti mocsno nyega</w:t>
      </w:r>
      <w:r>
        <w:br/>
        <w:t>tou vm</w:t>
      </w:r>
      <w:r w:rsidR="005A11D6">
        <w:t>ori, tou v</w:t>
      </w:r>
      <w:r>
        <w:t>sze nyemi nej</w:t>
      </w:r>
      <w:r>
        <w:br/>
        <w:t>zado</w:t>
      </w:r>
      <w:r w:rsidRPr="005F5F59">
        <w:t>ſ</w:t>
      </w:r>
      <w:r>
        <w:t>zta gvant dol snyega terga-</w:t>
      </w:r>
      <w:r>
        <w:br/>
        <w:t>jo rane vidijo vsze te csonte</w:t>
      </w:r>
      <w:r>
        <w:br/>
        <w:t xml:space="preserve">nagami </w:t>
      </w:r>
      <w:r w:rsidRPr="005F5F59">
        <w:t>ſ</w:t>
      </w:r>
      <w:r>
        <w:t>ze szmijejo.</w:t>
      </w:r>
    </w:p>
    <w:p w:rsidR="00B979C3" w:rsidRDefault="00B979C3" w:rsidP="005A11D6">
      <w:pPr>
        <w:pStyle w:val="teicatch-word"/>
      </w:pPr>
      <w:r>
        <w:t>Grozo</w:t>
      </w:r>
    </w:p>
    <w:p w:rsidR="00B979C3" w:rsidRDefault="00B979C3">
      <w:pPr>
        <w:spacing w:after="200"/>
      </w:pPr>
      <w:r>
        <w:br w:type="page"/>
      </w:r>
    </w:p>
    <w:p w:rsidR="00B979C3" w:rsidRDefault="00B979C3" w:rsidP="00FF6B48">
      <w:pPr>
        <w:spacing w:after="200"/>
      </w:pPr>
      <w:r>
        <w:lastRenderedPageBreak/>
        <w:t>/126/</w:t>
      </w:r>
    </w:p>
    <w:p w:rsidR="00B979C3" w:rsidRDefault="00B979C3" w:rsidP="005A11D6">
      <w:pPr>
        <w:pStyle w:val="teifwPageNum"/>
      </w:pPr>
      <w:r>
        <w:t>124.</w:t>
      </w:r>
    </w:p>
    <w:p w:rsidR="00B979C3" w:rsidRDefault="00B979C3" w:rsidP="00C861DE">
      <w:pPr>
        <w:pStyle w:val="teiab"/>
      </w:pPr>
      <w:r>
        <w:t>Grozovitno</w:t>
      </w:r>
      <w:r w:rsidRPr="005F5F59">
        <w:t>ſ</w:t>
      </w:r>
      <w:r w:rsidR="005A11D6">
        <w:t xml:space="preserve">zt prevelika </w:t>
      </w:r>
      <w:r w:rsidR="005A11D6" w:rsidRPr="005A11D6">
        <w:rPr>
          <w:rStyle w:val="teipersName"/>
        </w:rPr>
        <w:t>Jezus</w:t>
      </w:r>
      <w:r>
        <w:br/>
        <w:t>bou na kris raszpet, vesz pre-</w:t>
      </w:r>
      <w:r>
        <w:br/>
        <w:t>tegnyen je od strika kak ta</w:t>
      </w:r>
      <w:r>
        <w:br/>
        <w:t>sztrina je na pet, na kris</w:t>
      </w:r>
      <w:r>
        <w:br/>
        <w:t>szo ga prebijali komaj szmert</w:t>
      </w:r>
      <w:r>
        <w:br/>
        <w:t>dokoncali, da tej ki szo pouleg</w:t>
      </w:r>
      <w:r>
        <w:br/>
        <w:t>sztali, v medlouvno</w:t>
      </w:r>
      <w:r w:rsidRPr="005F5F59">
        <w:t>ſ</w:t>
      </w:r>
      <w:r>
        <w:t>zt szo szpadnoli</w:t>
      </w:r>
    </w:p>
    <w:p w:rsidR="00B979C3" w:rsidRDefault="00B979C3" w:rsidP="00C861DE">
      <w:pPr>
        <w:pStyle w:val="teiab"/>
      </w:pPr>
      <w:r>
        <w:t>Da szo ga na kris prebili</w:t>
      </w:r>
      <w:r>
        <w:br/>
        <w:t>lüsztvi sze zado</w:t>
      </w:r>
      <w:r w:rsidRPr="005F5F59">
        <w:t>ſ</w:t>
      </w:r>
      <w:r>
        <w:t>zta zdi, v zemlo</w:t>
      </w:r>
      <w:r>
        <w:br/>
        <w:t>szo te kris szadili med razboj-</w:t>
      </w:r>
      <w:r>
        <w:br/>
        <w:t>niki vi</w:t>
      </w:r>
      <w:r w:rsidRPr="005F5F59">
        <w:t>ſ</w:t>
      </w:r>
      <w:r>
        <w:t>zi, nyega proszi za od</w:t>
      </w:r>
      <w:r>
        <w:br/>
        <w:t>püscsanye, steroga v mourili</w:t>
      </w:r>
      <w:r>
        <w:br/>
        <w:t>szo, dizma</w:t>
      </w:r>
      <w:r w:rsidRPr="005F5F59">
        <w:t>ſ</w:t>
      </w:r>
      <w:r>
        <w:t>szi da zvelicsanye</w:t>
      </w:r>
      <w:r>
        <w:br/>
        <w:t>szuncze je obtemnolo.</w:t>
      </w:r>
    </w:p>
    <w:p w:rsidR="00B979C3" w:rsidRDefault="00B979C3" w:rsidP="00C861DE">
      <w:pPr>
        <w:pStyle w:val="teiab"/>
      </w:pPr>
      <w:r w:rsidRPr="005A11D6">
        <w:rPr>
          <w:rStyle w:val="teipersName"/>
        </w:rPr>
        <w:t>Jezus</w:t>
      </w:r>
      <w:r>
        <w:t xml:space="preserve"> je potom na szlejdnye</w:t>
      </w:r>
      <w:r>
        <w:br/>
        <w:t>vzeo od matere szlobou, dü</w:t>
      </w:r>
      <w:r w:rsidRPr="005F5F59">
        <w:t>ſ</w:t>
      </w:r>
      <w:r>
        <w:t>so pa</w:t>
      </w:r>
    </w:p>
    <w:p w:rsidR="00B979C3" w:rsidRDefault="00B979C3" w:rsidP="005A11D6">
      <w:pPr>
        <w:pStyle w:val="teicatch-word"/>
      </w:pPr>
      <w:r>
        <w:t>za nasz</w:t>
      </w:r>
    </w:p>
    <w:p w:rsidR="00B979C3" w:rsidRDefault="00B979C3">
      <w:pPr>
        <w:spacing w:after="200"/>
      </w:pPr>
      <w:r>
        <w:br w:type="page"/>
      </w:r>
    </w:p>
    <w:p w:rsidR="00B979C3" w:rsidRDefault="00B979C3" w:rsidP="00FF6B48">
      <w:pPr>
        <w:spacing w:after="200"/>
      </w:pPr>
      <w:r>
        <w:lastRenderedPageBreak/>
        <w:t>/127/</w:t>
      </w:r>
    </w:p>
    <w:p w:rsidR="00B979C3" w:rsidRDefault="00B979C3" w:rsidP="005A11D6">
      <w:pPr>
        <w:pStyle w:val="teifwPageNum"/>
      </w:pPr>
      <w:r>
        <w:t>125.</w:t>
      </w:r>
    </w:p>
    <w:p w:rsidR="005A11D6" w:rsidRDefault="00B979C3" w:rsidP="00C861DE">
      <w:pPr>
        <w:pStyle w:val="teiab"/>
      </w:pPr>
      <w:r>
        <w:t>za na</w:t>
      </w:r>
      <w:r w:rsidRPr="005F5F59">
        <w:t>ſ</w:t>
      </w:r>
      <w:r>
        <w:t>z ne vrejdne da ocsi</w:t>
      </w:r>
      <w:r>
        <w:br/>
        <w:t>nebe</w:t>
      </w:r>
      <w:r w:rsidRPr="005F5F59">
        <w:t>ſ</w:t>
      </w:r>
      <w:r>
        <w:t xml:space="preserve">zkomi, </w:t>
      </w:r>
      <w:r w:rsidRPr="005A11D6">
        <w:rPr>
          <w:rStyle w:val="teipersName"/>
        </w:rPr>
        <w:t>Jousef</w:t>
      </w:r>
      <w:r>
        <w:t xml:space="preserve"> ga izkrisa</w:t>
      </w:r>
      <w:r>
        <w:br/>
        <w:t xml:space="preserve">vzeme, i </w:t>
      </w:r>
      <w:r w:rsidRPr="005A11D6">
        <w:rPr>
          <w:rStyle w:val="teipersName"/>
        </w:rPr>
        <w:t>Mariji</w:t>
      </w:r>
      <w:r>
        <w:t xml:space="preserve"> ga zrocsi ona ga</w:t>
      </w:r>
      <w:r>
        <w:br/>
        <w:t>milo obvzeme, szkuze tecsejo z</w:t>
      </w:r>
      <w:r>
        <w:br/>
        <w:t xml:space="preserve">oucsi! </w:t>
      </w:r>
    </w:p>
    <w:p w:rsidR="00B979C3" w:rsidRDefault="00B979C3" w:rsidP="005A11D6">
      <w:pPr>
        <w:pStyle w:val="teiclosure"/>
      </w:pPr>
      <w:r>
        <w:t>Amen</w:t>
      </w:r>
    </w:p>
    <w:p w:rsidR="00B979C3" w:rsidRDefault="006D5092" w:rsidP="005A11D6">
      <w:pPr>
        <w:pStyle w:val="Naslov2"/>
      </w:pPr>
      <w:r>
        <w:t xml:space="preserve">Peszen od placsa </w:t>
      </w:r>
      <w:r w:rsidRPr="005A11D6">
        <w:rPr>
          <w:rStyle w:val="teipersName"/>
        </w:rPr>
        <w:t>Marie</w:t>
      </w:r>
      <w:r>
        <w:t>.</w:t>
      </w:r>
    </w:p>
    <w:p w:rsidR="006D5092" w:rsidRDefault="006D5092" w:rsidP="00C861DE">
      <w:pPr>
        <w:pStyle w:val="teiab"/>
      </w:pPr>
      <w:r>
        <w:t>Moka Bouga go</w:t>
      </w:r>
      <w:r w:rsidRPr="005F5F59">
        <w:t>ſ</w:t>
      </w:r>
      <w:r>
        <w:t>zpodina,</w:t>
      </w:r>
      <w:r>
        <w:br/>
      </w:r>
      <w:r w:rsidRPr="005A11D6">
        <w:rPr>
          <w:rStyle w:val="teipersName"/>
        </w:rPr>
        <w:t>Jezuſsa</w:t>
      </w:r>
      <w:r>
        <w:t xml:space="preserve"> bosjega szina, ka-</w:t>
      </w:r>
      <w:r>
        <w:br/>
        <w:t>je tako popi</w:t>
      </w:r>
      <w:r w:rsidRPr="005F5F59">
        <w:t>ſ</w:t>
      </w:r>
      <w:r>
        <w:t>zana v</w:t>
      </w:r>
      <w:r w:rsidRPr="005F5F59">
        <w:t>ſ</w:t>
      </w:r>
      <w:r>
        <w:t>zejmi sz-</w:t>
      </w:r>
      <w:r>
        <w:br/>
        <w:t>vejti na glasz dana.</w:t>
      </w:r>
    </w:p>
    <w:p w:rsidR="006D5092" w:rsidRDefault="006D5092" w:rsidP="00C861DE">
      <w:pPr>
        <w:pStyle w:val="teiab"/>
      </w:pPr>
      <w:r>
        <w:t>Sidovje szo sze szpravili</w:t>
      </w:r>
      <w:r>
        <w:br/>
        <w:t xml:space="preserve">i </w:t>
      </w:r>
      <w:r w:rsidRPr="005A11D6">
        <w:rPr>
          <w:rStyle w:val="teipersName"/>
        </w:rPr>
        <w:t>Jezuſsa</w:t>
      </w:r>
      <w:r>
        <w:t xml:space="preserve"> szo vlouvili, kako lotra</w:t>
      </w:r>
      <w:r>
        <w:br/>
        <w:t>od pelali, sztra</w:t>
      </w:r>
      <w:r w:rsidRPr="005F5F59">
        <w:t>ſ</w:t>
      </w:r>
      <w:r>
        <w:t>sne vdarcze</w:t>
      </w:r>
      <w:r>
        <w:br/>
        <w:t>nyemi dali.</w:t>
      </w:r>
    </w:p>
    <w:p w:rsidR="006D5092" w:rsidRDefault="006D5092" w:rsidP="00C861DE">
      <w:pPr>
        <w:pStyle w:val="teiab"/>
      </w:pPr>
      <w:r>
        <w:t>V jütro dojde bosja mati, i</w:t>
      </w:r>
    </w:p>
    <w:p w:rsidR="006D5092" w:rsidRDefault="006D5092" w:rsidP="005A11D6">
      <w:pPr>
        <w:pStyle w:val="teicatch-word"/>
      </w:pPr>
      <w:r>
        <w:t>zacsne</w:t>
      </w:r>
    </w:p>
    <w:p w:rsidR="006D5092" w:rsidRDefault="006D5092">
      <w:pPr>
        <w:spacing w:after="200"/>
      </w:pPr>
      <w:r>
        <w:br w:type="page"/>
      </w:r>
    </w:p>
    <w:p w:rsidR="006D5092" w:rsidRDefault="006D5092" w:rsidP="00FF6B48">
      <w:pPr>
        <w:spacing w:after="200"/>
      </w:pPr>
      <w:r>
        <w:lastRenderedPageBreak/>
        <w:t>/128/</w:t>
      </w:r>
    </w:p>
    <w:p w:rsidR="006D5092" w:rsidRDefault="006D5092" w:rsidP="005A11D6">
      <w:pPr>
        <w:pStyle w:val="teifwPageNum"/>
      </w:pPr>
      <w:r>
        <w:t>126.</w:t>
      </w:r>
    </w:p>
    <w:p w:rsidR="006D5092" w:rsidRDefault="006D5092" w:rsidP="00C861DE">
      <w:pPr>
        <w:pStyle w:val="teiab"/>
      </w:pPr>
      <w:r>
        <w:t>zacsne placsocs pitati, drage</w:t>
      </w:r>
      <w:r>
        <w:br/>
        <w:t>i vi mousje, moje szercze ja-</w:t>
      </w:r>
      <w:r>
        <w:br/>
        <w:t>ko tousi.</w:t>
      </w:r>
    </w:p>
    <w:p w:rsidR="006D5092" w:rsidRDefault="006D5092" w:rsidP="00C861DE">
      <w:pPr>
        <w:pStyle w:val="teiab"/>
      </w:pPr>
      <w:r>
        <w:t>Szinka mojga szo zgrabili,</w:t>
      </w:r>
      <w:r>
        <w:br/>
        <w:t>neznam kama odpelali, majki</w:t>
      </w:r>
      <w:r>
        <w:br/>
        <w:t xml:space="preserve">szo odgovor dali k </w:t>
      </w:r>
      <w:r w:rsidRPr="003548C9">
        <w:rPr>
          <w:rStyle w:val="teipersName"/>
        </w:rPr>
        <w:t>Pilatuſsi</w:t>
      </w:r>
      <w:r>
        <w:t xml:space="preserve"> odpelali.</w:t>
      </w:r>
    </w:p>
    <w:p w:rsidR="006D5092" w:rsidRDefault="006D5092" w:rsidP="00C861DE">
      <w:pPr>
        <w:pStyle w:val="teiab"/>
      </w:pPr>
      <w:r>
        <w:t>Icsesga teda ti viditi videcs</w:t>
      </w:r>
      <w:r>
        <w:br/>
        <w:t>nyega tusna biti, tako tusna</w:t>
      </w:r>
      <w:r>
        <w:br/>
        <w:t>matti pojde i kovacskim mestro</w:t>
      </w:r>
      <w:r>
        <w:br/>
        <w:t>pride.</w:t>
      </w:r>
    </w:p>
    <w:p w:rsidR="006D5092" w:rsidRDefault="006D5092" w:rsidP="00C861DE">
      <w:pPr>
        <w:pStyle w:val="teiab"/>
      </w:pPr>
      <w:r>
        <w:t>Kaj kovacsi vi kovete od</w:t>
      </w:r>
      <w:r>
        <w:br/>
        <w:t>szinka mi nist neznate, oni nyoj</w:t>
      </w:r>
      <w:r>
        <w:br/>
        <w:t>od govourili mi szmo roba vulovili.</w:t>
      </w:r>
    </w:p>
    <w:p w:rsidR="006D5092" w:rsidRDefault="006D5092" w:rsidP="00C861DE">
      <w:pPr>
        <w:pStyle w:val="teiab"/>
      </w:pPr>
      <w:r>
        <w:t>Za nyega czveke kovemo</w:t>
      </w:r>
      <w:r>
        <w:br/>
        <w:t>Imena mu m</w:t>
      </w:r>
      <w:r w:rsidR="00066A4A" w:rsidRPr="00066A4A">
        <w:rPr>
          <w:rStyle w:val="teidel"/>
        </w:rPr>
        <w:t>u</w:t>
      </w:r>
      <w:r w:rsidRPr="00066A4A">
        <w:rPr>
          <w:rStyle w:val="teiadd"/>
        </w:rPr>
        <w:t>i</w:t>
      </w:r>
      <w:r>
        <w:t xml:space="preserve"> neznamu, oh</w:t>
      </w:r>
      <w:r>
        <w:br/>
        <w:t>jaj meni salo</w:t>
      </w:r>
      <w:r w:rsidRPr="005F5F59">
        <w:t>ſ</w:t>
      </w:r>
      <w:r>
        <w:t>zt moja oh jaj meni</w:t>
      </w:r>
      <w:r>
        <w:br/>
        <w:t>tuga moja.</w:t>
      </w:r>
    </w:p>
    <w:p w:rsidR="006D5092" w:rsidRDefault="006D5092" w:rsidP="00066A4A">
      <w:pPr>
        <w:pStyle w:val="teicatch-word"/>
      </w:pPr>
      <w:r>
        <w:t xml:space="preserve">Krouto </w:t>
      </w:r>
    </w:p>
    <w:p w:rsidR="006D5092" w:rsidRDefault="006D5092">
      <w:pPr>
        <w:spacing w:after="200"/>
      </w:pPr>
      <w:r>
        <w:br w:type="page"/>
      </w:r>
    </w:p>
    <w:p w:rsidR="006D5092" w:rsidRDefault="006D5092" w:rsidP="00FF6B48">
      <w:pPr>
        <w:spacing w:after="200"/>
      </w:pPr>
      <w:r>
        <w:lastRenderedPageBreak/>
        <w:t>/129/</w:t>
      </w:r>
    </w:p>
    <w:p w:rsidR="006D5092" w:rsidRDefault="006D5092" w:rsidP="00066A4A">
      <w:pPr>
        <w:pStyle w:val="teifwPageNum"/>
      </w:pPr>
      <w:r>
        <w:t>127.</w:t>
      </w:r>
    </w:p>
    <w:p w:rsidR="006D5092" w:rsidRDefault="006D5092" w:rsidP="00C861DE">
      <w:pPr>
        <w:pStyle w:val="teiab"/>
      </w:pPr>
      <w:r>
        <w:t>Krouto tusna pojde mati</w:t>
      </w:r>
      <w:r>
        <w:br/>
        <w:t>velik kri</w:t>
      </w:r>
      <w:r w:rsidR="00066A4A">
        <w:t>s vid</w:t>
      </w:r>
      <w:r>
        <w:t>i delati, zakajte</w:t>
      </w:r>
      <w:r>
        <w:br/>
        <w:t>kris me</w:t>
      </w:r>
      <w:r w:rsidRPr="005F5F59">
        <w:t>ſ</w:t>
      </w:r>
      <w:r>
        <w:t>stri delate, i za koga vi</w:t>
      </w:r>
      <w:r>
        <w:br/>
        <w:t>szpravlate.</w:t>
      </w:r>
    </w:p>
    <w:p w:rsidR="006D5092" w:rsidRDefault="006D5092" w:rsidP="00C861DE">
      <w:pPr>
        <w:pStyle w:val="teiab"/>
      </w:pPr>
      <w:r>
        <w:t>Oni nyoj od govor dali vekso</w:t>
      </w:r>
      <w:r>
        <w:br/>
        <w:t>saloszt szo nyoj dali, hocsemo ro-</w:t>
      </w:r>
      <w:r>
        <w:br/>
        <w:t>ba prebiti, natom krisi scse</w:t>
      </w:r>
      <w:r>
        <w:br/>
        <w:t>vi</w:t>
      </w:r>
      <w:r w:rsidRPr="005F5F59">
        <w:t>ſ</w:t>
      </w:r>
      <w:r>
        <w:t>ziti.</w:t>
      </w:r>
    </w:p>
    <w:p w:rsidR="006D5092" w:rsidRDefault="006D5092" w:rsidP="00C861DE">
      <w:pPr>
        <w:pStyle w:val="teiab"/>
      </w:pPr>
      <w:r>
        <w:t>Oh kako je tusna bila, gda</w:t>
      </w:r>
      <w:r>
        <w:br/>
        <w:t>je ona tou razmejla, nemore sze</w:t>
      </w:r>
      <w:r>
        <w:br/>
        <w:t>povedati, niti z perom popi</w:t>
      </w:r>
      <w:r w:rsidRPr="005F5F59">
        <w:t>ſ</w:t>
      </w:r>
      <w:r>
        <w:t>zati.</w:t>
      </w:r>
    </w:p>
    <w:p w:rsidR="006D5092" w:rsidRDefault="006D5092" w:rsidP="00C861DE">
      <w:pPr>
        <w:pStyle w:val="teiab"/>
      </w:pPr>
      <w:r>
        <w:t xml:space="preserve">Na kris szo </w:t>
      </w:r>
      <w:r w:rsidRPr="00066A4A">
        <w:rPr>
          <w:rStyle w:val="teipersName"/>
        </w:rPr>
        <w:t>Jezuſsa</w:t>
      </w:r>
      <w:r>
        <w:t xml:space="preserve"> ver-</w:t>
      </w:r>
      <w:r>
        <w:br/>
        <w:t>gli, rouke nouge szo prebili</w:t>
      </w:r>
      <w:r>
        <w:br/>
        <w:t>joucse matti za szinka szvojga</w:t>
      </w:r>
      <w:r>
        <w:br/>
        <w:t>na krisu videcs mertvoga.</w:t>
      </w:r>
    </w:p>
    <w:p w:rsidR="006D5092" w:rsidRDefault="006D5092" w:rsidP="00C861DE">
      <w:pPr>
        <w:pStyle w:val="teiab"/>
      </w:pPr>
      <w:r>
        <w:t xml:space="preserve">Ka je </w:t>
      </w:r>
      <w:r w:rsidRPr="00066A4A">
        <w:rPr>
          <w:rStyle w:val="teipersName"/>
        </w:rPr>
        <w:t>Maria</w:t>
      </w:r>
      <w:r>
        <w:t xml:space="preserve"> terpejla dokec</w:t>
      </w:r>
      <w:r w:rsidRPr="005F5F59">
        <w:t>ſ</w:t>
      </w:r>
      <w:r>
        <w:br/>
        <w:t>na szvejti sivejla, mi</w:t>
      </w:r>
      <w:r w:rsidRPr="005F5F59">
        <w:t>ſ</w:t>
      </w:r>
      <w:r>
        <w:t>zlecs na</w:t>
      </w:r>
      <w:r>
        <w:br/>
        <w:t xml:space="preserve">moke </w:t>
      </w:r>
      <w:r w:rsidRPr="00066A4A">
        <w:rPr>
          <w:rStyle w:val="teipersName"/>
        </w:rPr>
        <w:t>Jezuſsa</w:t>
      </w:r>
      <w:r>
        <w:t xml:space="preserve"> szpoumeni sze</w:t>
      </w:r>
      <w:r>
        <w:br/>
        <w:t>grejsna dü</w:t>
      </w:r>
      <w:r w:rsidRPr="005F5F59">
        <w:t>ſ</w:t>
      </w:r>
      <w:r>
        <w:t>sa.</w:t>
      </w:r>
    </w:p>
    <w:p w:rsidR="006D5092" w:rsidRDefault="00066A4A" w:rsidP="00066A4A">
      <w:pPr>
        <w:pStyle w:val="teicatch-word"/>
      </w:pPr>
      <w:r>
        <w:t>t</w:t>
      </w:r>
      <w:r w:rsidR="006D5092">
        <w:t>ou ti</w:t>
      </w:r>
    </w:p>
    <w:p w:rsidR="006D5092" w:rsidRDefault="006D5092">
      <w:pPr>
        <w:spacing w:after="200"/>
      </w:pPr>
      <w:r>
        <w:br w:type="page"/>
      </w:r>
    </w:p>
    <w:p w:rsidR="006D5092" w:rsidRDefault="00244AAF" w:rsidP="00FF6B48">
      <w:pPr>
        <w:spacing w:after="200"/>
      </w:pPr>
      <w:r>
        <w:lastRenderedPageBreak/>
        <w:t>/130/</w:t>
      </w:r>
    </w:p>
    <w:p w:rsidR="00244AAF" w:rsidRDefault="00244AAF" w:rsidP="00066A4A">
      <w:pPr>
        <w:pStyle w:val="teifwPageNum"/>
      </w:pPr>
      <w:r>
        <w:t>128.</w:t>
      </w:r>
    </w:p>
    <w:p w:rsidR="00066A4A" w:rsidRDefault="00244AAF" w:rsidP="00C861DE">
      <w:pPr>
        <w:pStyle w:val="teiab"/>
      </w:pPr>
      <w:r>
        <w:t>Tou ti vecs krat premi</w:t>
      </w:r>
      <w:r w:rsidRPr="005F5F59">
        <w:t>ſ</w:t>
      </w:r>
      <w:r>
        <w:t>lavaj-</w:t>
      </w:r>
      <w:r>
        <w:br/>
        <w:t>i vu szerczi ob dersavaj, mater</w:t>
      </w:r>
      <w:r>
        <w:br/>
        <w:t xml:space="preserve">scsemo milüvati nad </w:t>
      </w:r>
      <w:r w:rsidRPr="00066A4A">
        <w:rPr>
          <w:rStyle w:val="teipersName"/>
        </w:rPr>
        <w:t>Jezuſsem</w:t>
      </w:r>
      <w:r>
        <w:t xml:space="preserve"> sze</w:t>
      </w:r>
      <w:r>
        <w:br/>
        <w:t xml:space="preserve">joukati! </w:t>
      </w:r>
    </w:p>
    <w:p w:rsidR="00244AAF" w:rsidRDefault="00244AAF" w:rsidP="00066A4A">
      <w:pPr>
        <w:pStyle w:val="teiclosure"/>
      </w:pPr>
      <w:r>
        <w:t>Amen</w:t>
      </w:r>
    </w:p>
    <w:p w:rsidR="00244AAF" w:rsidRDefault="00244AAF" w:rsidP="00C861DE">
      <w:pPr>
        <w:pStyle w:val="teiab"/>
      </w:pPr>
      <w:r>
        <w:t>Po</w:t>
      </w:r>
      <w:r w:rsidRPr="005F5F59">
        <w:t>ſ</w:t>
      </w:r>
      <w:r>
        <w:t>zlühni v</w:t>
      </w:r>
      <w:r w:rsidRPr="005F5F59">
        <w:t>ſ</w:t>
      </w:r>
      <w:r>
        <w:t>zak cslovik</w:t>
      </w:r>
      <w:r>
        <w:br/>
        <w:t>bosje zapouvidi, ar csi scses</w:t>
      </w:r>
      <w:r>
        <w:br/>
        <w:t>vidi</w:t>
      </w:r>
      <w:r w:rsidRPr="00FB3A76">
        <w:rPr>
          <w:rStyle w:val="teidel"/>
        </w:rPr>
        <w:t>ſ</w:t>
      </w:r>
      <w:r>
        <w:t>ti ino doperne</w:t>
      </w:r>
      <w:r w:rsidRPr="005F5F59">
        <w:t>ſ</w:t>
      </w:r>
      <w:r>
        <w:t>zti, ka je</w:t>
      </w:r>
      <w:r>
        <w:br/>
        <w:t>bougo drago i lidem prijetno.</w:t>
      </w:r>
    </w:p>
    <w:p w:rsidR="00244AAF" w:rsidRDefault="00244AAF" w:rsidP="00C861DE">
      <w:pPr>
        <w:pStyle w:val="teiab"/>
      </w:pPr>
      <w:r>
        <w:t>Nejmaj drügi Bogou</w:t>
      </w:r>
      <w:r w:rsidRPr="00FB3A76">
        <w:rPr>
          <w:rStyle w:val="teidel"/>
        </w:rPr>
        <w:t>v</w:t>
      </w:r>
      <w:r>
        <w:t xml:space="preserve"> neg</w:t>
      </w:r>
      <w:r>
        <w:br/>
        <w:t>koteri lada</w:t>
      </w:r>
      <w:r w:rsidR="00FB3A76">
        <w:t xml:space="preserve"> </w:t>
      </w:r>
      <w:r>
        <w:t>z nebom</w:t>
      </w:r>
      <w:r w:rsidR="00C936FE">
        <w:t xml:space="preserve"> </w:t>
      </w:r>
      <w:r>
        <w:t>ino</w:t>
      </w:r>
      <w:r w:rsidR="00C936FE">
        <w:t xml:space="preserve"> zemlom</w:t>
      </w:r>
      <w:r w:rsidR="00C936FE">
        <w:br/>
        <w:t>vszigdar sze boj nyega, v</w:t>
      </w:r>
      <w:r w:rsidR="005438E7">
        <w:t>szakoj</w:t>
      </w:r>
      <w:r w:rsidR="005438E7">
        <w:br/>
        <w:t>nyega rejcsi obecsanye verujti.</w:t>
      </w:r>
    </w:p>
    <w:p w:rsidR="005438E7" w:rsidRDefault="005438E7" w:rsidP="00C861DE">
      <w:pPr>
        <w:pStyle w:val="teiab"/>
      </w:pPr>
      <w:r>
        <w:t>Nyega szveto Ime dersi vu</w:t>
      </w:r>
      <w:r>
        <w:br/>
        <w:t>postenyej, nyegova imena zaman</w:t>
      </w:r>
      <w:r>
        <w:br/>
        <w:t>ne szpoumeni, vu vszakoj nevouli</w:t>
      </w:r>
      <w:r>
        <w:br/>
        <w:t>Bosje ime zovi.</w:t>
      </w:r>
    </w:p>
    <w:p w:rsidR="005438E7" w:rsidRDefault="005438E7" w:rsidP="00C861DE">
      <w:pPr>
        <w:pStyle w:val="teiab"/>
      </w:pPr>
      <w:r>
        <w:t>Za nyegovo ime v</w:t>
      </w:r>
      <w:r w:rsidRPr="005F5F59">
        <w:t>ſ</w:t>
      </w:r>
      <w:r>
        <w:t>ze zlo ti</w:t>
      </w:r>
    </w:p>
    <w:p w:rsidR="005438E7" w:rsidRDefault="005438E7" w:rsidP="00FB3A76">
      <w:pPr>
        <w:pStyle w:val="teicatch-word"/>
      </w:pPr>
      <w:r>
        <w:t>preter</w:t>
      </w:r>
    </w:p>
    <w:p w:rsidR="005438E7" w:rsidRDefault="005438E7">
      <w:pPr>
        <w:spacing w:after="200"/>
      </w:pPr>
      <w:r>
        <w:br w:type="page"/>
      </w:r>
    </w:p>
    <w:p w:rsidR="005438E7" w:rsidRDefault="005438E7" w:rsidP="00FF6B48">
      <w:pPr>
        <w:spacing w:after="200"/>
      </w:pPr>
      <w:r>
        <w:lastRenderedPageBreak/>
        <w:t>/131/</w:t>
      </w:r>
    </w:p>
    <w:p w:rsidR="005438E7" w:rsidRDefault="005438E7" w:rsidP="00FB3A76">
      <w:pPr>
        <w:pStyle w:val="teifwPageNum"/>
      </w:pPr>
      <w:r>
        <w:t>129.</w:t>
      </w:r>
    </w:p>
    <w:p w:rsidR="005438E7" w:rsidRDefault="005438E7" w:rsidP="00C861DE">
      <w:pPr>
        <w:pStyle w:val="teiab"/>
      </w:pPr>
      <w:r>
        <w:t>preterpi vu postenom sitki ti</w:t>
      </w:r>
      <w:r>
        <w:br/>
        <w:t>jmej siveti, vouli i vpokouri vszig-</w:t>
      </w:r>
      <w:r>
        <w:br/>
        <w:t>dar pred nyim sztoji.</w:t>
      </w:r>
    </w:p>
    <w:p w:rsidR="005438E7" w:rsidRDefault="005438E7" w:rsidP="00C861DE">
      <w:pPr>
        <w:pStyle w:val="teiab"/>
      </w:pPr>
      <w:r>
        <w:t>Takaj godi szveti poszlühni</w:t>
      </w:r>
      <w:r>
        <w:br/>
        <w:t>kaj veli ino ka te vucsi paszter</w:t>
      </w:r>
      <w:r>
        <w:br/>
        <w:t>tvoj pobosni, csi k bosjemi sztoli</w:t>
      </w:r>
      <w:r>
        <w:br/>
        <w:t>ti scses pravo priti.</w:t>
      </w:r>
    </w:p>
    <w:p w:rsidR="005438E7" w:rsidRDefault="005438E7" w:rsidP="00C861DE">
      <w:pPr>
        <w:pStyle w:val="teiab"/>
      </w:pPr>
      <w:r>
        <w:t>Blisnyega tvojega vboga ne,</w:t>
      </w:r>
      <w:r>
        <w:br/>
        <w:t>odöri, nevolne sziroute leipo je</w:t>
      </w:r>
      <w:r>
        <w:br/>
        <w:t>prijmli, szvojim pravim Almos-</w:t>
      </w:r>
      <w:r>
        <w:br/>
        <w:t>tvom, ti nye nadeljavaj.</w:t>
      </w:r>
    </w:p>
    <w:p w:rsidR="005438E7" w:rsidRDefault="005438E7" w:rsidP="00C861DE">
      <w:pPr>
        <w:pStyle w:val="teiab"/>
      </w:pPr>
      <w:r>
        <w:t>Ocso ino mater vszigdar</w:t>
      </w:r>
      <w:r>
        <w:br/>
        <w:t>rad po</w:t>
      </w:r>
      <w:r w:rsidRPr="005F5F59">
        <w:t>ſ</w:t>
      </w:r>
      <w:r>
        <w:t>zlü</w:t>
      </w:r>
      <w:r w:rsidRPr="005F5F59">
        <w:t>ſ</w:t>
      </w:r>
      <w:r>
        <w:t>saj, d</w:t>
      </w:r>
      <w:r w:rsidR="00111492">
        <w:t>ü</w:t>
      </w:r>
      <w:r>
        <w:t>hovne szakove</w:t>
      </w:r>
      <w:r>
        <w:br/>
        <w:t>goszpode sze boj ti, ar csi dugi</w:t>
      </w:r>
      <w:r>
        <w:br/>
        <w:t xml:space="preserve">sitek selejs ti </w:t>
      </w:r>
      <w:r w:rsidRPr="005F5F59">
        <w:t>ſ</w:t>
      </w:r>
      <w:r>
        <w:t>zmeti.</w:t>
      </w:r>
    </w:p>
    <w:p w:rsidR="005438E7" w:rsidRDefault="005438E7" w:rsidP="00C861DE">
      <w:pPr>
        <w:pStyle w:val="teiab"/>
      </w:pPr>
      <w:r>
        <w:t>Vari da ne vmoris csleka</w:t>
      </w:r>
    </w:p>
    <w:p w:rsidR="005438E7" w:rsidRDefault="005438E7" w:rsidP="00111492">
      <w:pPr>
        <w:pStyle w:val="teicatch-word"/>
      </w:pPr>
      <w:r>
        <w:t>ti z oros</w:t>
      </w:r>
    </w:p>
    <w:p w:rsidR="005438E7" w:rsidRDefault="005438E7">
      <w:pPr>
        <w:spacing w:after="200"/>
      </w:pPr>
      <w:r>
        <w:br w:type="page"/>
      </w:r>
    </w:p>
    <w:p w:rsidR="005438E7" w:rsidRDefault="005438E7" w:rsidP="00FF6B48">
      <w:pPr>
        <w:spacing w:after="200"/>
      </w:pPr>
      <w:r>
        <w:lastRenderedPageBreak/>
        <w:t>/132/</w:t>
      </w:r>
    </w:p>
    <w:p w:rsidR="005438E7" w:rsidRDefault="005438E7" w:rsidP="00111492">
      <w:pPr>
        <w:pStyle w:val="teifwPageNum"/>
      </w:pPr>
      <w:r>
        <w:t>130.</w:t>
      </w:r>
    </w:p>
    <w:p w:rsidR="005438E7" w:rsidRDefault="005438E7" w:rsidP="00C861DE">
      <w:pPr>
        <w:pStyle w:val="teiab"/>
      </w:pPr>
      <w:r>
        <w:t>ti z orosjom, ni zhüdim govorjenye</w:t>
      </w:r>
      <w:r>
        <w:br/>
        <w:t>ni zhüdim csinejnyem, jalne szerdi</w:t>
      </w:r>
      <w:r>
        <w:br/>
        <w:t>nejmoj dobro csini vu v</w:t>
      </w:r>
      <w:r w:rsidRPr="005F5F59">
        <w:t>ſ</w:t>
      </w:r>
      <w:r>
        <w:t>zem.</w:t>
      </w:r>
    </w:p>
    <w:p w:rsidR="005438E7" w:rsidRDefault="005438E7" w:rsidP="00C861DE">
      <w:pPr>
        <w:pStyle w:val="teiab"/>
      </w:pPr>
      <w:r>
        <w:t>Prazno</w:t>
      </w:r>
      <w:r w:rsidRPr="005F5F59">
        <w:t>ſ</w:t>
      </w:r>
      <w:r>
        <w:t>zti lotrije ti krouto</w:t>
      </w:r>
      <w:r>
        <w:br/>
        <w:t>vari sze, za vol toga grejha</w:t>
      </w:r>
      <w:r>
        <w:br/>
        <w:t>szvejt potopil sze je, lübi prav</w:t>
      </w:r>
      <w:r>
        <w:br/>
      </w:r>
      <w:r w:rsidRPr="00AA4F6D">
        <w:rPr>
          <w:rStyle w:val="teipersName"/>
        </w:rPr>
        <w:t>Jezuſsa</w:t>
      </w:r>
      <w:r>
        <w:t xml:space="preserve"> ne bloudi v pameti.</w:t>
      </w:r>
    </w:p>
    <w:p w:rsidR="005438E7" w:rsidRDefault="005438E7" w:rsidP="00C861DE">
      <w:pPr>
        <w:pStyle w:val="teiab"/>
      </w:pPr>
      <w:r>
        <w:t>Ako szi vu dejstvi ali vu</w:t>
      </w:r>
      <w:r>
        <w:br/>
        <w:t>deklin</w:t>
      </w:r>
      <w:r w:rsidRPr="005F5F59">
        <w:t>ſ</w:t>
      </w:r>
      <w:r>
        <w:t>ztvi, vkakvom koli redi</w:t>
      </w:r>
      <w:r>
        <w:br/>
        <w:t>vjednom sztoj dokoncza, ne raszer-</w:t>
      </w:r>
      <w:r>
        <w:br/>
        <w:t>di Bouga boj sze vszigdar nyega.</w:t>
      </w:r>
    </w:p>
    <w:p w:rsidR="005438E7" w:rsidRDefault="005438E7" w:rsidP="00C861DE">
      <w:pPr>
        <w:pStyle w:val="teiab"/>
      </w:pPr>
      <w:r>
        <w:t>Ne kradni ne kani takaj</w:t>
      </w:r>
      <w:r>
        <w:br/>
        <w:t>dobis zgora, bresz skode vszej lüdih</w:t>
      </w:r>
      <w:r>
        <w:br/>
        <w:t>krüha szi dobivaj szprave moke</w:t>
      </w:r>
      <w:r>
        <w:br/>
        <w:t>tvoje vbouge na deljavaj.</w:t>
      </w:r>
    </w:p>
    <w:p w:rsidR="005438E7" w:rsidRDefault="005438E7" w:rsidP="00C861DE">
      <w:pPr>
        <w:pStyle w:val="teiab"/>
      </w:pPr>
      <w:r>
        <w:t>Kriva szvedocsan</w:t>
      </w:r>
      <w:r w:rsidRPr="005F5F59">
        <w:t>ſ</w:t>
      </w:r>
      <w:r>
        <w:t>ztva</w:t>
      </w:r>
      <w:r w:rsidR="00AA4F6D">
        <w:t xml:space="preserve"> </w:t>
      </w:r>
      <w:r>
        <w:t>ti</w:t>
      </w:r>
    </w:p>
    <w:p w:rsidR="005438E7" w:rsidRDefault="005438E7" w:rsidP="00AA4F6D">
      <w:pPr>
        <w:pStyle w:val="teicatch-word"/>
      </w:pPr>
      <w:r>
        <w:t>krouto</w:t>
      </w:r>
    </w:p>
    <w:p w:rsidR="005438E7" w:rsidRDefault="005438E7">
      <w:pPr>
        <w:spacing w:after="200"/>
      </w:pPr>
      <w:r>
        <w:br w:type="page"/>
      </w:r>
    </w:p>
    <w:p w:rsidR="005438E7" w:rsidRDefault="005438E7" w:rsidP="00FF6B48">
      <w:pPr>
        <w:spacing w:after="200"/>
      </w:pPr>
      <w:r>
        <w:lastRenderedPageBreak/>
        <w:t>/133/</w:t>
      </w:r>
    </w:p>
    <w:p w:rsidR="005438E7" w:rsidRDefault="005438E7" w:rsidP="00AA4F6D">
      <w:pPr>
        <w:pStyle w:val="teifwPageNum"/>
      </w:pPr>
      <w:r>
        <w:t>131.</w:t>
      </w:r>
    </w:p>
    <w:p w:rsidR="005438E7" w:rsidRDefault="005438E7" w:rsidP="00C861DE">
      <w:pPr>
        <w:pStyle w:val="teiab"/>
      </w:pPr>
      <w:r>
        <w:t>krouto vari sze, praviczo govori</w:t>
      </w:r>
      <w:r w:rsidR="00AA4F6D">
        <w:t xml:space="preserve"> </w:t>
      </w:r>
      <w:r>
        <w:t>ni</w:t>
      </w:r>
      <w:r>
        <w:br/>
        <w:t>ne sztra</w:t>
      </w:r>
      <w:r w:rsidRPr="005F5F59">
        <w:t>ſ</w:t>
      </w:r>
      <w:r>
        <w:t>si sze je, kaj recses i</w:t>
      </w:r>
      <w:r>
        <w:br/>
        <w:t>vcsinis praviczo obdersi.</w:t>
      </w:r>
    </w:p>
    <w:p w:rsidR="005438E7" w:rsidRDefault="005438E7" w:rsidP="00C861DE">
      <w:pPr>
        <w:pStyle w:val="teiab"/>
      </w:pPr>
      <w:r>
        <w:t>Nemaraj za lüczko nikako-</w:t>
      </w:r>
      <w:r>
        <w:br/>
        <w:t>vo blago, ne seli lüczki sen, ni</w:t>
      </w:r>
      <w:r>
        <w:br/>
        <w:t>szluga, lüczkoga, csi vsaloszt o-</w:t>
      </w:r>
      <w:r>
        <w:br/>
        <w:t>padnes volno jo preterpi;</w:t>
      </w:r>
    </w:p>
    <w:p w:rsidR="005438E7" w:rsidRDefault="005438E7" w:rsidP="00C861DE">
      <w:pPr>
        <w:pStyle w:val="teiab"/>
      </w:pPr>
      <w:r>
        <w:t>Tou szo deszetere bose zapo-</w:t>
      </w:r>
      <w:r>
        <w:br/>
        <w:t>vidi, vu koteri vszaki cslovik</w:t>
      </w:r>
      <w:r>
        <w:br/>
        <w:t>more znati, kak sze bougu szlüsi</w:t>
      </w:r>
      <w:r>
        <w:br/>
        <w:t>ino grejhov varje.</w:t>
      </w:r>
    </w:p>
    <w:p w:rsidR="005438E7" w:rsidRDefault="005438E7" w:rsidP="00C861DE">
      <w:pPr>
        <w:pStyle w:val="teiab"/>
      </w:pPr>
      <w:r>
        <w:t xml:space="preserve">Po tom toga veruj v </w:t>
      </w:r>
      <w:r w:rsidRPr="00AA4F6D">
        <w:rPr>
          <w:rStyle w:val="teipersName"/>
        </w:rPr>
        <w:t>Jezuſsi</w:t>
      </w:r>
      <w:r>
        <w:br/>
        <w:t>Kri</w:t>
      </w:r>
      <w:r w:rsidRPr="005F5F59">
        <w:t>ſ</w:t>
      </w:r>
      <w:r>
        <w:t>ztu</w:t>
      </w:r>
      <w:r w:rsidRPr="005F5F59">
        <w:t>ſ</w:t>
      </w:r>
      <w:r>
        <w:t>si, on ti rad zaopszton</w:t>
      </w:r>
      <w:r>
        <w:br/>
        <w:t>grejhe vsze odpi</w:t>
      </w:r>
      <w:r w:rsidRPr="005F5F59">
        <w:t>ſ</w:t>
      </w:r>
      <w:r>
        <w:t>zti ar je on vszejh</w:t>
      </w:r>
      <w:r>
        <w:br/>
        <w:t>verni grejhe szmertjom platil.</w:t>
      </w:r>
    </w:p>
    <w:p w:rsidR="005438E7" w:rsidRDefault="005438E7" w:rsidP="00C861DE">
      <w:pPr>
        <w:pStyle w:val="teiab"/>
      </w:pPr>
      <w:r>
        <w:t>Za to jmej cslovik v</w:t>
      </w:r>
      <w:r w:rsidRPr="005F5F59">
        <w:t>ſ</w:t>
      </w:r>
      <w:r>
        <w:t>ze</w:t>
      </w:r>
      <w:r>
        <w:br/>
        <w:t>dobro csiniti, dobro govoriti dobro</w:t>
      </w:r>
    </w:p>
    <w:p w:rsidR="005438E7" w:rsidRDefault="005438E7" w:rsidP="00AA4F6D">
      <w:pPr>
        <w:pStyle w:val="teicatch-word"/>
      </w:pPr>
      <w:r>
        <w:t>mi</w:t>
      </w:r>
      <w:r w:rsidRPr="005F5F59">
        <w:t>ſ</w:t>
      </w:r>
      <w:r>
        <w:t>zliti</w:t>
      </w:r>
    </w:p>
    <w:p w:rsidR="005438E7" w:rsidRDefault="005438E7">
      <w:pPr>
        <w:spacing w:after="200"/>
      </w:pPr>
      <w:r>
        <w:br w:type="page"/>
      </w:r>
    </w:p>
    <w:p w:rsidR="005438E7" w:rsidRDefault="005438E7" w:rsidP="00FF6B48">
      <w:pPr>
        <w:spacing w:after="200"/>
      </w:pPr>
      <w:r>
        <w:lastRenderedPageBreak/>
        <w:t>/134/</w:t>
      </w:r>
    </w:p>
    <w:p w:rsidR="005438E7" w:rsidRDefault="005438E7" w:rsidP="00AA4F6D">
      <w:pPr>
        <w:pStyle w:val="teifwPageNum"/>
      </w:pPr>
      <w:r>
        <w:t>132.</w:t>
      </w:r>
    </w:p>
    <w:p w:rsidR="005438E7" w:rsidRDefault="005438E7" w:rsidP="00C861DE">
      <w:pPr>
        <w:pStyle w:val="teiab"/>
      </w:pPr>
      <w:r>
        <w:t>mi</w:t>
      </w:r>
      <w:r w:rsidRPr="005F5F59">
        <w:t>ſ</w:t>
      </w:r>
      <w:r>
        <w:t>zliti, vszacskovoga grejha vszig-</w:t>
      </w:r>
      <w:r>
        <w:br/>
        <w:t>dar sze varvati.</w:t>
      </w:r>
    </w:p>
    <w:p w:rsidR="005438E7" w:rsidRDefault="005438E7" w:rsidP="00C861DE">
      <w:pPr>
        <w:pStyle w:val="teiab"/>
      </w:pPr>
      <w:r>
        <w:t>Oh Kri</w:t>
      </w:r>
      <w:r w:rsidRPr="005F5F59">
        <w:t>ſ</w:t>
      </w:r>
      <w:r>
        <w:t>ztus Boug dobri ino</w:t>
      </w:r>
      <w:r>
        <w:br/>
        <w:t>cslovik pravi, boidi vszejmi lü</w:t>
      </w:r>
      <w:r w:rsidRPr="005F5F59">
        <w:t>ſ</w:t>
      </w:r>
      <w:r>
        <w:t>ztvi</w:t>
      </w:r>
      <w:r>
        <w:br/>
        <w:t>ti pomocsnik pravi, vodi szvetim</w:t>
      </w:r>
      <w:r>
        <w:br/>
        <w:t>Dühom lü</w:t>
      </w:r>
      <w:r w:rsidRPr="005F5F59">
        <w:t>ſ</w:t>
      </w:r>
      <w:r>
        <w:t>ztvo na pout pravo.</w:t>
      </w:r>
    </w:p>
    <w:p w:rsidR="005438E7" w:rsidRDefault="005438E7" w:rsidP="00C861DE">
      <w:pPr>
        <w:pStyle w:val="teiab"/>
      </w:pPr>
      <w:r>
        <w:t>Da tvoje pravicze mi ne o</w:t>
      </w:r>
      <w:r w:rsidRPr="005F5F59">
        <w:t>ſ</w:t>
      </w:r>
      <w:r>
        <w:t>zta-</w:t>
      </w:r>
      <w:r>
        <w:br/>
        <w:t>vimo, ni tvoje dobroute mi ne po-</w:t>
      </w:r>
      <w:r>
        <w:br/>
        <w:t>zabimo, neg v miloscsi tvojoi mi</w:t>
      </w:r>
      <w:r>
        <w:br/>
        <w:t>v</w:t>
      </w:r>
      <w:r w:rsidRPr="005F5F59">
        <w:t>ſ</w:t>
      </w:r>
      <w:r>
        <w:t>zigdar sivemo.</w:t>
      </w:r>
    </w:p>
    <w:p w:rsidR="00AA4F6D" w:rsidRDefault="005438E7" w:rsidP="00C861DE">
      <w:pPr>
        <w:pStyle w:val="teiab"/>
      </w:pPr>
      <w:r>
        <w:t>Hvala bojdi Bougi ocsi</w:t>
      </w:r>
      <w:r>
        <w:br/>
        <w:t>Nebe</w:t>
      </w:r>
      <w:r w:rsidRPr="005F5F59">
        <w:t>ſ</w:t>
      </w:r>
      <w:r>
        <w:t xml:space="preserve">zkomi, i nyega szinouvi </w:t>
      </w:r>
      <w:r w:rsidRPr="00AA4F6D">
        <w:rPr>
          <w:rStyle w:val="teipersName"/>
        </w:rPr>
        <w:t>Je-</w:t>
      </w:r>
      <w:r w:rsidRPr="00AA4F6D">
        <w:rPr>
          <w:rStyle w:val="teipersName"/>
        </w:rPr>
        <w:br/>
        <w:t>zuſsi</w:t>
      </w:r>
      <w:r>
        <w:t xml:space="preserve"> Kri</w:t>
      </w:r>
      <w:r w:rsidRPr="005F5F59">
        <w:t>ſ</w:t>
      </w:r>
      <w:r>
        <w:t>ztu</w:t>
      </w:r>
      <w:r w:rsidRPr="005F5F59">
        <w:t>ſ</w:t>
      </w:r>
      <w:r>
        <w:t>si, i szvetomi D</w:t>
      </w:r>
      <w:r w:rsidR="00AA4F6D">
        <w:t>ü</w:t>
      </w:r>
      <w:r>
        <w:t>hi</w:t>
      </w:r>
      <w:r>
        <w:br/>
        <w:t>vekvek</w:t>
      </w:r>
      <w:r w:rsidR="00AA4F6D">
        <w:t>o</w:t>
      </w:r>
      <w:r>
        <w:t xml:space="preserve">umaj! </w:t>
      </w:r>
    </w:p>
    <w:p w:rsidR="005438E7" w:rsidRDefault="005438E7" w:rsidP="00AA4F6D">
      <w:pPr>
        <w:pStyle w:val="teiclosure"/>
      </w:pPr>
      <w:r>
        <w:t>Amen</w:t>
      </w:r>
    </w:p>
    <w:p w:rsidR="005438E7" w:rsidRDefault="005438E7" w:rsidP="00AA4F6D">
      <w:pPr>
        <w:pStyle w:val="Naslov2"/>
      </w:pPr>
      <w:r>
        <w:t xml:space="preserve">In Festo B. Devicze </w:t>
      </w:r>
      <w:r w:rsidRPr="00AA4F6D">
        <w:rPr>
          <w:rStyle w:val="teipersName"/>
        </w:rPr>
        <w:t>Ma-</w:t>
      </w:r>
      <w:r w:rsidRPr="00AA4F6D">
        <w:rPr>
          <w:rStyle w:val="teipersName"/>
        </w:rPr>
        <w:br/>
        <w:t>rie</w:t>
      </w:r>
      <w:r>
        <w:t xml:space="preserve"> Virgi.</w:t>
      </w:r>
    </w:p>
    <w:p w:rsidR="005438E7" w:rsidRPr="00AA4F6D" w:rsidRDefault="005438E7" w:rsidP="00AA4F6D">
      <w:pPr>
        <w:pStyle w:val="teicatch-word"/>
        <w:rPr>
          <w:rStyle w:val="teipersName"/>
        </w:rPr>
      </w:pPr>
      <w:r>
        <w:t xml:space="preserve">Oh </w:t>
      </w:r>
      <w:r w:rsidRPr="00AA4F6D">
        <w:rPr>
          <w:rStyle w:val="teipersName"/>
        </w:rPr>
        <w:t>Ma</w:t>
      </w:r>
    </w:p>
    <w:p w:rsidR="005438E7" w:rsidRDefault="005438E7">
      <w:pPr>
        <w:spacing w:after="200"/>
      </w:pPr>
      <w:r>
        <w:br w:type="page"/>
      </w:r>
    </w:p>
    <w:p w:rsidR="005438E7" w:rsidRDefault="005438E7" w:rsidP="00FF6B48">
      <w:pPr>
        <w:spacing w:after="200"/>
      </w:pPr>
      <w:r>
        <w:lastRenderedPageBreak/>
        <w:t>/135/</w:t>
      </w:r>
    </w:p>
    <w:p w:rsidR="005438E7" w:rsidRDefault="005438E7" w:rsidP="00AA4F6D">
      <w:pPr>
        <w:pStyle w:val="teifwPageNum"/>
      </w:pPr>
      <w:r>
        <w:t>133.</w:t>
      </w:r>
    </w:p>
    <w:p w:rsidR="005438E7" w:rsidRDefault="005438E7" w:rsidP="00C861DE">
      <w:pPr>
        <w:pStyle w:val="teiab"/>
      </w:pPr>
      <w:r>
        <w:t xml:space="preserve">Oh </w:t>
      </w:r>
      <w:r w:rsidRPr="00AA4F6D">
        <w:rPr>
          <w:rStyle w:val="teipersName"/>
        </w:rPr>
        <w:t>Maria</w:t>
      </w:r>
      <w:r>
        <w:t xml:space="preserve"> Bouga rodicza</w:t>
      </w:r>
      <w:r>
        <w:br/>
        <w:t>rousa szkrovno</w:t>
      </w:r>
      <w:r w:rsidRPr="005F5F59">
        <w:t>ſ</w:t>
      </w:r>
      <w:r>
        <w:t>zti, ka vu ver-</w:t>
      </w:r>
      <w:r>
        <w:br/>
        <w:t xml:space="preserve">thi </w:t>
      </w:r>
      <w:r w:rsidRPr="00AA4F6D">
        <w:rPr>
          <w:rStyle w:val="teipersName"/>
        </w:rPr>
        <w:t>Salamonovom</w:t>
      </w:r>
      <w:r>
        <w:t xml:space="preserve"> jeszi preczvela,</w:t>
      </w:r>
      <w:r>
        <w:br/>
        <w:t>podejli nam tvo miloscso dejva,</w:t>
      </w:r>
      <w:r>
        <w:br/>
      </w:r>
      <w:r w:rsidRPr="00D14AD9">
        <w:rPr>
          <w:rStyle w:val="teipersName"/>
        </w:rPr>
        <w:t>Maria</w:t>
      </w:r>
      <w:r>
        <w:t xml:space="preserve"> premilo</w:t>
      </w:r>
      <w:r w:rsidRPr="005F5F59">
        <w:t>ſ</w:t>
      </w:r>
      <w:r>
        <w:t>ztivna tak i na dale</w:t>
      </w:r>
    </w:p>
    <w:p w:rsidR="005438E7" w:rsidRDefault="005438E7" w:rsidP="00C861DE">
      <w:pPr>
        <w:pStyle w:val="teiab"/>
      </w:pPr>
      <w:r>
        <w:t xml:space="preserve">Oh </w:t>
      </w:r>
      <w:r w:rsidRPr="00D14AD9">
        <w:rPr>
          <w:rStyle w:val="teipersName"/>
        </w:rPr>
        <w:t>Maria</w:t>
      </w:r>
      <w:r>
        <w:t xml:space="preserve"> kamura puna</w:t>
      </w:r>
      <w:r>
        <w:br/>
        <w:t>bose miloszti, i po</w:t>
      </w:r>
      <w:r w:rsidRPr="005F5F59">
        <w:t>ſ</w:t>
      </w:r>
      <w:r>
        <w:t>zouda szve-</w:t>
      </w:r>
      <w:r>
        <w:br/>
        <w:t>toga Düha puna krepkoszti, po</w:t>
      </w:r>
    </w:p>
    <w:p w:rsidR="005438E7" w:rsidRDefault="005E48BE" w:rsidP="00C861DE">
      <w:pPr>
        <w:pStyle w:val="teiab"/>
      </w:pPr>
      <w:r>
        <w:t xml:space="preserve">Oh </w:t>
      </w:r>
      <w:r w:rsidRPr="00D14AD9">
        <w:rPr>
          <w:rStyle w:val="teipersName"/>
        </w:rPr>
        <w:t>Maria</w:t>
      </w:r>
      <w:r>
        <w:t xml:space="preserve"> vszemu kerscsan-</w:t>
      </w:r>
      <w:r>
        <w:br/>
        <w:t>sztvo tiszi obramba i orszagi</w:t>
      </w:r>
      <w:r>
        <w:br/>
        <w:t>ti vogerszkomi mati vüpanya,</w:t>
      </w:r>
      <w:r>
        <w:br/>
        <w:t>podejli nam tvo miloscso</w:t>
      </w:r>
    </w:p>
    <w:p w:rsidR="005E48BE" w:rsidRDefault="005E48BE" w:rsidP="00C861DE">
      <w:pPr>
        <w:pStyle w:val="teiab"/>
      </w:pPr>
      <w:r>
        <w:t xml:space="preserve">Oh </w:t>
      </w:r>
      <w:r w:rsidRPr="00D14AD9">
        <w:rPr>
          <w:rStyle w:val="teipersName"/>
        </w:rPr>
        <w:t>Maria</w:t>
      </w:r>
      <w:r>
        <w:t xml:space="preserve"> velika dika </w:t>
      </w:r>
      <w:r w:rsidRPr="00D14AD9">
        <w:rPr>
          <w:rStyle w:val="teiplaceName"/>
        </w:rPr>
        <w:t>Jeru-</w:t>
      </w:r>
      <w:r w:rsidRPr="00D14AD9">
        <w:rPr>
          <w:rStyle w:val="teiplaceName"/>
        </w:rPr>
        <w:br/>
        <w:t>salemſzka</w:t>
      </w:r>
      <w:r>
        <w:t>, pokoj je</w:t>
      </w:r>
      <w:r w:rsidRPr="005F5F59">
        <w:t>ſ</w:t>
      </w:r>
      <w:r>
        <w:t>zo lüdem</w:t>
      </w:r>
      <w:r>
        <w:br/>
        <w:t>odperta vrata nebe</w:t>
      </w:r>
      <w:r w:rsidRPr="005F5F59">
        <w:t>ſ</w:t>
      </w:r>
      <w:r>
        <w:t>zka, podejle</w:t>
      </w:r>
    </w:p>
    <w:p w:rsidR="005E48BE" w:rsidRDefault="005E48BE" w:rsidP="00C861DE">
      <w:pPr>
        <w:pStyle w:val="teiab"/>
      </w:pPr>
      <w:r>
        <w:t xml:space="preserve">Oh </w:t>
      </w:r>
      <w:r w:rsidRPr="00D14AD9">
        <w:rPr>
          <w:rStyle w:val="teipersName"/>
        </w:rPr>
        <w:t>Maria</w:t>
      </w:r>
      <w:r>
        <w:t xml:space="preserve"> </w:t>
      </w:r>
      <w:r w:rsidRPr="00D14AD9">
        <w:rPr>
          <w:rStyle w:val="teidel"/>
        </w:rPr>
        <w:t>velika</w:t>
      </w:r>
      <w:r>
        <w:t xml:space="preserve"> tebe grejsni-</w:t>
      </w:r>
      <w:r>
        <w:br/>
        <w:t>czi, milo gleedajo, vbougi lüdje z</w:t>
      </w:r>
    </w:p>
    <w:p w:rsidR="005E48BE" w:rsidRDefault="005E48BE" w:rsidP="00D14AD9">
      <w:pPr>
        <w:pStyle w:val="teicatch-word"/>
      </w:pPr>
      <w:r>
        <w:t>mosna</w:t>
      </w:r>
    </w:p>
    <w:p w:rsidR="005E48BE" w:rsidRDefault="005E48BE">
      <w:pPr>
        <w:spacing w:after="200"/>
      </w:pPr>
      <w:r>
        <w:br w:type="page"/>
      </w:r>
    </w:p>
    <w:p w:rsidR="005E48BE" w:rsidRDefault="005E48BE" w:rsidP="00FF6B48">
      <w:pPr>
        <w:spacing w:after="200"/>
      </w:pPr>
      <w:r>
        <w:lastRenderedPageBreak/>
        <w:t>/136/</w:t>
      </w:r>
    </w:p>
    <w:p w:rsidR="005E48BE" w:rsidRDefault="005E48BE" w:rsidP="00D14AD9">
      <w:pPr>
        <w:pStyle w:val="teifwPageNum"/>
      </w:pPr>
      <w:r>
        <w:t>134.</w:t>
      </w:r>
    </w:p>
    <w:p w:rsidR="005E48BE" w:rsidRDefault="005E48BE" w:rsidP="00C861DE">
      <w:pPr>
        <w:pStyle w:val="teiab"/>
      </w:pPr>
      <w:r>
        <w:t>zmosna Goszpoda i zezavajo, podeja</w:t>
      </w:r>
    </w:p>
    <w:p w:rsidR="005E48BE" w:rsidRDefault="005E48BE" w:rsidP="00C861DE">
      <w:pPr>
        <w:pStyle w:val="teiab"/>
      </w:pPr>
      <w:r>
        <w:t xml:space="preserve">Oh </w:t>
      </w:r>
      <w:r w:rsidRPr="00D14AD9">
        <w:rPr>
          <w:rStyle w:val="teipersName"/>
        </w:rPr>
        <w:t>Maria</w:t>
      </w:r>
      <w:r>
        <w:t xml:space="preserve"> tebe poutniczi milo</w:t>
      </w:r>
      <w:r>
        <w:br/>
        <w:t>zovejo, Betesniki ino vouzniczi</w:t>
      </w:r>
      <w:r>
        <w:br/>
        <w:t>selno pro</w:t>
      </w:r>
      <w:r w:rsidRPr="005F5F59">
        <w:t>ſ</w:t>
      </w:r>
      <w:r>
        <w:t>zijo podejli nam</w:t>
      </w:r>
    </w:p>
    <w:p w:rsidR="005E48BE" w:rsidRDefault="005E48BE" w:rsidP="00C861DE">
      <w:pPr>
        <w:pStyle w:val="teiab"/>
      </w:pPr>
      <w:r>
        <w:t xml:space="preserve">Oh </w:t>
      </w:r>
      <w:r w:rsidRPr="00D14AD9">
        <w:rPr>
          <w:rStyle w:val="teipersName"/>
        </w:rPr>
        <w:t>Maria</w:t>
      </w:r>
      <w:r>
        <w:t xml:space="preserve"> tebe molijo vszi</w:t>
      </w:r>
      <w:r>
        <w:br/>
        <w:t>redovniczi da nyi csuvas vu nyih</w:t>
      </w:r>
      <w:r>
        <w:br/>
        <w:t>csi</w:t>
      </w:r>
      <w:r w:rsidRPr="005F5F59">
        <w:t>ſ</w:t>
      </w:r>
      <w:r w:rsidR="00D14AD9">
        <w:t>ztoucso i vszi hisniczi, podej</w:t>
      </w:r>
    </w:p>
    <w:p w:rsidR="005E48BE" w:rsidRDefault="005E48BE" w:rsidP="00C861DE">
      <w:pPr>
        <w:pStyle w:val="teiab"/>
      </w:pPr>
      <w:r>
        <w:t xml:space="preserve">Oh </w:t>
      </w:r>
      <w:r w:rsidRPr="00D14AD9">
        <w:rPr>
          <w:rStyle w:val="teipersName"/>
        </w:rPr>
        <w:t>Maria</w:t>
      </w:r>
      <w:r>
        <w:t xml:space="preserve"> tebe tesaki zovu</w:t>
      </w:r>
      <w:r>
        <w:br/>
        <w:t>vu pouli, tebe majko dobri juna-</w:t>
      </w:r>
      <w:r>
        <w:br/>
        <w:t>ki zovu vu pojo, podejli nam</w:t>
      </w:r>
    </w:p>
    <w:p w:rsidR="005E48BE" w:rsidRDefault="005E48BE" w:rsidP="00C861DE">
      <w:pPr>
        <w:pStyle w:val="teiab"/>
      </w:pPr>
      <w:r>
        <w:t xml:space="preserve">Oh </w:t>
      </w:r>
      <w:r w:rsidRPr="00D14AD9">
        <w:rPr>
          <w:rStyle w:val="teipersName"/>
        </w:rPr>
        <w:t>Maria</w:t>
      </w:r>
      <w:r>
        <w:t xml:space="preserve"> ada vu szli</w:t>
      </w:r>
      <w:r w:rsidRPr="005F5F59">
        <w:t>ſ</w:t>
      </w:r>
      <w:r>
        <w:t>si,</w:t>
      </w:r>
      <w:r>
        <w:br/>
        <w:t>lüdem molidve, ki sze k tvemu</w:t>
      </w:r>
      <w:r>
        <w:br/>
        <w:t>milosztivnomu liczo vklanyajo,</w:t>
      </w:r>
      <w:r>
        <w:br/>
        <w:t>podejli nam tvo milocso</w:t>
      </w:r>
    </w:p>
    <w:p w:rsidR="005E48BE" w:rsidRDefault="005E48BE" w:rsidP="00C861DE">
      <w:pPr>
        <w:pStyle w:val="teiab"/>
      </w:pPr>
      <w:r>
        <w:t xml:space="preserve">Oh </w:t>
      </w:r>
      <w:r w:rsidRPr="00D14AD9">
        <w:rPr>
          <w:rStyle w:val="teipersName"/>
        </w:rPr>
        <w:t>Maria</w:t>
      </w:r>
      <w:r>
        <w:t xml:space="preserve"> boidi ti hvala</w:t>
      </w:r>
      <w:r>
        <w:br/>
        <w:t>dika postenye, za vsze tvoje kaj</w:t>
      </w:r>
      <w:r>
        <w:br/>
        <w:t>z</w:t>
      </w:r>
      <w:r w:rsidR="00D14AD9" w:rsidRPr="00D14AD9">
        <w:rPr>
          <w:rStyle w:val="teiunclear"/>
        </w:rPr>
        <w:t>na</w:t>
      </w:r>
      <w:r>
        <w:t>mi csinis dobro csinejnye.</w:t>
      </w:r>
    </w:p>
    <w:p w:rsidR="005E48BE" w:rsidRDefault="005E48BE" w:rsidP="00D14AD9">
      <w:pPr>
        <w:pStyle w:val="teicatch-word"/>
      </w:pPr>
      <w:r>
        <w:t>podeili</w:t>
      </w:r>
    </w:p>
    <w:p w:rsidR="005E48BE" w:rsidRDefault="005E48BE">
      <w:pPr>
        <w:spacing w:after="200"/>
      </w:pPr>
      <w:r>
        <w:br w:type="page"/>
      </w:r>
    </w:p>
    <w:p w:rsidR="005E48BE" w:rsidRDefault="005E48BE" w:rsidP="00FF6B48">
      <w:pPr>
        <w:spacing w:after="200"/>
      </w:pPr>
      <w:r>
        <w:lastRenderedPageBreak/>
        <w:t>/137/</w:t>
      </w:r>
    </w:p>
    <w:p w:rsidR="005E48BE" w:rsidRDefault="005E48BE" w:rsidP="00D14AD9">
      <w:pPr>
        <w:pStyle w:val="teifwPageNum"/>
      </w:pPr>
      <w:r>
        <w:t>135.</w:t>
      </w:r>
    </w:p>
    <w:p w:rsidR="00D14AD9" w:rsidRDefault="005E48BE" w:rsidP="00C861DE">
      <w:pPr>
        <w:pStyle w:val="teiab"/>
      </w:pPr>
      <w:r>
        <w:t>podejli nam tvo miloscso dajva</w:t>
      </w:r>
      <w:r>
        <w:br/>
      </w:r>
      <w:r w:rsidRPr="00D14AD9">
        <w:rPr>
          <w:rStyle w:val="teipersName"/>
        </w:rPr>
        <w:t>Maria</w:t>
      </w:r>
      <w:r>
        <w:t xml:space="preserve"> premilosztivna! </w:t>
      </w:r>
    </w:p>
    <w:p w:rsidR="005E48BE" w:rsidRDefault="005E48BE" w:rsidP="00D14AD9">
      <w:pPr>
        <w:pStyle w:val="teiclosure0"/>
      </w:pPr>
      <w:r>
        <w:t xml:space="preserve">Amen </w:t>
      </w:r>
    </w:p>
    <w:p w:rsidR="005E48BE" w:rsidRDefault="005E48BE" w:rsidP="00D14AD9">
      <w:pPr>
        <w:pStyle w:val="Naslov2"/>
      </w:pPr>
      <w:r>
        <w:t>Peszen na Nouto: Den-</w:t>
      </w:r>
      <w:r>
        <w:br/>
        <w:t>szerditi hocse.</w:t>
      </w:r>
    </w:p>
    <w:p w:rsidR="005E48BE" w:rsidRDefault="005E48BE" w:rsidP="00C861DE">
      <w:pPr>
        <w:pStyle w:val="teiab"/>
      </w:pPr>
      <w:r>
        <w:t>D Den velike szerdito</w:t>
      </w:r>
      <w:r w:rsidRPr="005F5F59">
        <w:t>ſ</w:t>
      </w:r>
      <w:r>
        <w:t>zti,</w:t>
      </w:r>
      <w:r>
        <w:br/>
        <w:t>ar scse szvejt z prahom po-</w:t>
      </w:r>
      <w:r>
        <w:br/>
        <w:t xml:space="preserve">sztati szvedok nam je </w:t>
      </w:r>
      <w:r w:rsidRPr="00D14AD9">
        <w:rPr>
          <w:rStyle w:val="teipersName"/>
        </w:rPr>
        <w:t>Pavel</w:t>
      </w:r>
      <w:r>
        <w:t xml:space="preserve"> szveti-</w:t>
      </w:r>
    </w:p>
    <w:p w:rsidR="005E48BE" w:rsidRDefault="005E48BE" w:rsidP="00C861DE">
      <w:pPr>
        <w:pStyle w:val="teiab"/>
      </w:pPr>
      <w:r>
        <w:t>Kakva bojazen scse biti kak</w:t>
      </w:r>
      <w:r>
        <w:br/>
        <w:t>da szodecz hocse priti, vszakoga-</w:t>
      </w:r>
      <w:r>
        <w:br/>
        <w:t>ga prav o</w:t>
      </w:r>
      <w:r w:rsidRPr="005F5F59">
        <w:t>ſ</w:t>
      </w:r>
      <w:r>
        <w:t>zouditi.</w:t>
      </w:r>
    </w:p>
    <w:p w:rsidR="005E48BE" w:rsidRDefault="005E48BE" w:rsidP="00C861DE">
      <w:pPr>
        <w:pStyle w:val="teiab"/>
      </w:pPr>
      <w:r>
        <w:t>Kak sze Trobönte pihnejo,</w:t>
      </w:r>
      <w:r>
        <w:br/>
        <w:t>mertvi gori po</w:t>
      </w:r>
      <w:r w:rsidRPr="005F5F59">
        <w:t>ſ</w:t>
      </w:r>
      <w:r>
        <w:t>ztanejo, na szoud-</w:t>
      </w:r>
      <w:r>
        <w:br/>
        <w:t>bo pojti morejo.</w:t>
      </w:r>
    </w:p>
    <w:p w:rsidR="005E48BE" w:rsidRDefault="005E48BE" w:rsidP="00C861DE">
      <w:pPr>
        <w:pStyle w:val="teiab"/>
      </w:pPr>
      <w:r>
        <w:t>Vszaka sztvar boude</w:t>
      </w:r>
      <w:r>
        <w:br/>
        <w:t xml:space="preserve">dethala, gda </w:t>
      </w:r>
      <w:r w:rsidR="00DC6E44">
        <w:t>boude sztati morala</w:t>
      </w:r>
    </w:p>
    <w:p w:rsidR="00DC6E44" w:rsidRDefault="00DC6E44" w:rsidP="00D14AD9">
      <w:pPr>
        <w:pStyle w:val="teicatch-word"/>
      </w:pPr>
      <w:r>
        <w:t>i szoczu</w:t>
      </w:r>
    </w:p>
    <w:p w:rsidR="00DC6E44" w:rsidRDefault="00DC6E44">
      <w:pPr>
        <w:spacing w:after="200"/>
      </w:pPr>
      <w:r>
        <w:br w:type="page"/>
      </w:r>
    </w:p>
    <w:p w:rsidR="00DC6E44" w:rsidRDefault="00DC6E44" w:rsidP="00FF6B48">
      <w:pPr>
        <w:spacing w:after="200"/>
      </w:pPr>
      <w:r>
        <w:lastRenderedPageBreak/>
        <w:t>/138/</w:t>
      </w:r>
    </w:p>
    <w:p w:rsidR="00DC6E44" w:rsidRDefault="00DC6E44" w:rsidP="00D14AD9">
      <w:pPr>
        <w:pStyle w:val="teifwPageNum"/>
      </w:pPr>
      <w:r>
        <w:t>136.</w:t>
      </w:r>
    </w:p>
    <w:p w:rsidR="00DC6E44" w:rsidRDefault="00DC6E44" w:rsidP="00C861DE">
      <w:pPr>
        <w:pStyle w:val="teiab"/>
      </w:pPr>
      <w:r>
        <w:t>i szoczu odgovarjala.</w:t>
      </w:r>
    </w:p>
    <w:p w:rsidR="00DC6E44" w:rsidRDefault="00DC6E44" w:rsidP="00C861DE">
      <w:pPr>
        <w:pStyle w:val="teiab"/>
      </w:pPr>
      <w:r>
        <w:t>Na prej sze done</w:t>
      </w:r>
      <w:r w:rsidRPr="005F5F59">
        <w:t>ſ</w:t>
      </w:r>
      <w:r>
        <w:t>zo knige,</w:t>
      </w:r>
      <w:r>
        <w:br/>
        <w:t>vu koteri vsze sze najde, odkut</w:t>
      </w:r>
      <w:r>
        <w:br/>
        <w:t>te szvejt, szodgyen boude.</w:t>
      </w:r>
    </w:p>
    <w:p w:rsidR="00DC6E44" w:rsidRDefault="00DC6E44" w:rsidP="00C861DE">
      <w:pPr>
        <w:pStyle w:val="teiab"/>
      </w:pPr>
      <w:r>
        <w:t>Gda bo zato szodecz szedel,</w:t>
      </w:r>
      <w:r>
        <w:br/>
        <w:t>szkrovna dela boude, vidil, nikomi</w:t>
      </w:r>
      <w:r>
        <w:br/>
        <w:t>neboude pro</w:t>
      </w:r>
      <w:r w:rsidRPr="005F5F59">
        <w:t>ſ</w:t>
      </w:r>
      <w:r>
        <w:t>ztil.</w:t>
      </w:r>
    </w:p>
    <w:p w:rsidR="00DC6E44" w:rsidRDefault="00DC6E44" w:rsidP="00C861DE">
      <w:pPr>
        <w:pStyle w:val="teiab"/>
      </w:pPr>
      <w:r>
        <w:t>Kaj scse grejsnik govoriti</w:t>
      </w:r>
      <w:r>
        <w:br/>
        <w:t>sto me scse za govoriti, ar scso</w:t>
      </w:r>
      <w:r>
        <w:br/>
        <w:t>i szveczi derthati.</w:t>
      </w:r>
    </w:p>
    <w:p w:rsidR="00DC6E44" w:rsidRDefault="00DC6E44" w:rsidP="00C861DE">
      <w:pPr>
        <w:pStyle w:val="teiab"/>
      </w:pPr>
      <w:r>
        <w:t>Krall nezgovorne zmosno</w:t>
      </w:r>
      <w:r w:rsidRPr="005F5F59">
        <w:t>ſ</w:t>
      </w:r>
      <w:r>
        <w:t>zti</w:t>
      </w:r>
      <w:r>
        <w:br/>
        <w:t>ki szi zvelicsitel verni pro</w:t>
      </w:r>
      <w:r w:rsidRPr="005F5F59">
        <w:t>ſ</w:t>
      </w:r>
      <w:r>
        <w:t>zim</w:t>
      </w:r>
      <w:r>
        <w:br/>
        <w:t>te da me zvelicsi.</w:t>
      </w:r>
    </w:p>
    <w:p w:rsidR="00DC6E44" w:rsidRDefault="00DC6E44" w:rsidP="00C861DE">
      <w:pPr>
        <w:pStyle w:val="teiab"/>
      </w:pPr>
      <w:r>
        <w:t xml:space="preserve">Szpoumeni sze </w:t>
      </w:r>
      <w:r w:rsidRPr="00D14AD9">
        <w:rPr>
          <w:rStyle w:val="teipersName"/>
        </w:rPr>
        <w:t>Jezus</w:t>
      </w:r>
      <w:r>
        <w:t xml:space="preserve"> dragi</w:t>
      </w:r>
      <w:r>
        <w:br/>
        <w:t>da szem jasz zrok tvoje szmer-</w:t>
      </w:r>
      <w:r>
        <w:br/>
        <w:t>ti pomagaj mi na den szkradnyi</w:t>
      </w:r>
    </w:p>
    <w:p w:rsidR="00DC6E44" w:rsidRDefault="00DC6E44" w:rsidP="00D14AD9">
      <w:pPr>
        <w:pStyle w:val="teicatch-word"/>
      </w:pPr>
      <w:r>
        <w:t>Szkal szi</w:t>
      </w:r>
    </w:p>
    <w:p w:rsidR="00DC6E44" w:rsidRDefault="00DC6E44">
      <w:pPr>
        <w:spacing w:after="200"/>
      </w:pPr>
      <w:r>
        <w:br w:type="page"/>
      </w:r>
    </w:p>
    <w:p w:rsidR="00DC6E44" w:rsidRDefault="00DC6E44" w:rsidP="00FF6B48">
      <w:pPr>
        <w:spacing w:after="200"/>
      </w:pPr>
      <w:r>
        <w:lastRenderedPageBreak/>
        <w:t>/139/</w:t>
      </w:r>
    </w:p>
    <w:p w:rsidR="00DC6E44" w:rsidRDefault="00DC6E44" w:rsidP="00D14AD9">
      <w:pPr>
        <w:pStyle w:val="teifwPageNum"/>
      </w:pPr>
      <w:r>
        <w:t>137.</w:t>
      </w:r>
    </w:p>
    <w:p w:rsidR="00DC6E44" w:rsidRDefault="00DC6E44" w:rsidP="00C861DE">
      <w:pPr>
        <w:pStyle w:val="teiab"/>
      </w:pPr>
      <w:r>
        <w:t xml:space="preserve">Szkal szi mi vnougo hodecs, na </w:t>
      </w:r>
      <w:r>
        <w:br/>
        <w:t>krisi britko szmert terpecs, szmiluj</w:t>
      </w:r>
      <w:r>
        <w:br/>
        <w:t>mi sze na tou gledecs.</w:t>
      </w:r>
    </w:p>
    <w:p w:rsidR="00DC6E44" w:rsidRDefault="00DC6E44" w:rsidP="00C861DE">
      <w:pPr>
        <w:pStyle w:val="teiab"/>
      </w:pPr>
      <w:r>
        <w:t>Pravicsni szodecz kastige, od</w:t>
      </w:r>
      <w:r>
        <w:br/>
        <w:t>pü</w:t>
      </w:r>
      <w:r w:rsidRPr="005F5F59">
        <w:t>ſ</w:t>
      </w:r>
      <w:r>
        <w:t>zti mi moje grejhe, pervo neg</w:t>
      </w:r>
      <w:r>
        <w:br/>
        <w:t>den szoudnyi pride.</w:t>
      </w:r>
    </w:p>
    <w:p w:rsidR="00DC6E44" w:rsidRDefault="00DC6E44" w:rsidP="00C861DE">
      <w:pPr>
        <w:pStyle w:val="teiab"/>
      </w:pPr>
      <w:r>
        <w:t>Zdihavam jasz grejsnik k</w:t>
      </w:r>
      <w:r>
        <w:br/>
        <w:t>tebi, ar za grejh krouto szram me-</w:t>
      </w:r>
      <w:r>
        <w:br/>
        <w:t>je, z miloscse od pü</w:t>
      </w:r>
      <w:r w:rsidRPr="005F5F59">
        <w:t>ſ</w:t>
      </w:r>
      <w:r>
        <w:t>zti mije.</w:t>
      </w:r>
    </w:p>
    <w:p w:rsidR="00DC6E44" w:rsidRDefault="00DC6E44" w:rsidP="00C861DE">
      <w:pPr>
        <w:pStyle w:val="teiab"/>
      </w:pPr>
      <w:r w:rsidRPr="00D14AD9">
        <w:rPr>
          <w:rStyle w:val="teipersName"/>
        </w:rPr>
        <w:t>Magdalejno</w:t>
      </w:r>
      <w:r>
        <w:t xml:space="preserve"> jeszi zdersal, i</w:t>
      </w:r>
      <w:r>
        <w:br/>
      </w:r>
      <w:r w:rsidRPr="00D14AD9">
        <w:rPr>
          <w:rStyle w:val="teipersName"/>
        </w:rPr>
        <w:t>Lotra</w:t>
      </w:r>
      <w:r>
        <w:t xml:space="preserve"> szi szli</w:t>
      </w:r>
      <w:r w:rsidRPr="005F5F59">
        <w:t>ſ</w:t>
      </w:r>
      <w:r>
        <w:t>sal na krisi, vüpa-</w:t>
      </w:r>
      <w:r>
        <w:br/>
        <w:t>nye, szi pak dal meni.</w:t>
      </w:r>
    </w:p>
    <w:p w:rsidR="00DC6E44" w:rsidRDefault="00DC6E44" w:rsidP="00C861DE">
      <w:pPr>
        <w:pStyle w:val="teiab"/>
      </w:pPr>
      <w:r>
        <w:t>Moje prosnye nej szo vrejdne</w:t>
      </w:r>
      <w:r>
        <w:br/>
        <w:t>ali ti vcsini miloscso, da ne gorim</w:t>
      </w:r>
      <w:r>
        <w:br/>
        <w:t>vekiveke.</w:t>
      </w:r>
    </w:p>
    <w:p w:rsidR="00DC6E44" w:rsidRDefault="00DC6E44" w:rsidP="00C861DE">
      <w:pPr>
        <w:pStyle w:val="teiab"/>
      </w:pPr>
      <w:r>
        <w:t>Daj mi me</w:t>
      </w:r>
      <w:r w:rsidRPr="005F5F59">
        <w:t>ſ</w:t>
      </w:r>
      <w:r>
        <w:t>zto med ovczami,</w:t>
      </w:r>
      <w:r>
        <w:br/>
        <w:t>od bakov me ti od loucsi, da</w:t>
      </w:r>
    </w:p>
    <w:p w:rsidR="00DC6E44" w:rsidRDefault="00DC6E44" w:rsidP="00D14AD9">
      <w:pPr>
        <w:pStyle w:val="teicatch-word"/>
      </w:pPr>
      <w:r>
        <w:t>sztojim</w:t>
      </w:r>
    </w:p>
    <w:p w:rsidR="00DC6E44" w:rsidRDefault="00DC6E44">
      <w:pPr>
        <w:spacing w:after="200"/>
      </w:pPr>
      <w:r>
        <w:br w:type="page"/>
      </w:r>
    </w:p>
    <w:p w:rsidR="00DC6E44" w:rsidRDefault="00DC6E44" w:rsidP="00FF6B48">
      <w:pPr>
        <w:spacing w:after="200"/>
      </w:pPr>
      <w:r>
        <w:lastRenderedPageBreak/>
        <w:t>/140/</w:t>
      </w:r>
    </w:p>
    <w:p w:rsidR="00DC6E44" w:rsidRDefault="00DC6E44" w:rsidP="00D14AD9">
      <w:pPr>
        <w:pStyle w:val="teifwPageNum"/>
      </w:pPr>
      <w:r>
        <w:t>138.</w:t>
      </w:r>
    </w:p>
    <w:p w:rsidR="00DC6E44" w:rsidRDefault="00DC6E44" w:rsidP="00C861DE">
      <w:pPr>
        <w:pStyle w:val="teiab"/>
      </w:pPr>
      <w:r>
        <w:t>Szotjim ztve dejszne sztrani.</w:t>
      </w:r>
    </w:p>
    <w:p w:rsidR="00DC6E44" w:rsidRDefault="00DC6E44" w:rsidP="00C861DE">
      <w:pPr>
        <w:pStyle w:val="teiab"/>
      </w:pPr>
      <w:r>
        <w:t>Gda o</w:t>
      </w:r>
      <w:r w:rsidRPr="005F5F59">
        <w:t>ſ</w:t>
      </w:r>
      <w:r>
        <w:t>zoudis te neverne, na</w:t>
      </w:r>
      <w:r>
        <w:br/>
        <w:t>ogyen vekvecsne moke, sztebom</w:t>
      </w:r>
      <w:r>
        <w:br/>
        <w:t>v nebo pozovi me.</w:t>
      </w:r>
    </w:p>
    <w:p w:rsidR="00DC6E44" w:rsidRDefault="00DC6E44" w:rsidP="00C861DE">
      <w:pPr>
        <w:pStyle w:val="teiab"/>
      </w:pPr>
      <w:r>
        <w:t>Da bom vu tvojem Blasen</w:t>
      </w:r>
      <w:r w:rsidRPr="005F5F59">
        <w:t>ſ</w:t>
      </w:r>
      <w:r>
        <w:t>ztvi,</w:t>
      </w:r>
      <w:r>
        <w:br/>
        <w:t>sivel z-szvetimi Angyelmi, szlüsecsi</w:t>
      </w:r>
      <w:r>
        <w:br/>
        <w:t>vekveke tebi.</w:t>
      </w:r>
    </w:p>
    <w:p w:rsidR="00D14AD9" w:rsidRDefault="00DC6E44" w:rsidP="00C861DE">
      <w:pPr>
        <w:pStyle w:val="teiab"/>
      </w:pPr>
      <w:r>
        <w:t>Proszim te zato ponizno,</w:t>
      </w:r>
      <w:r>
        <w:br/>
        <w:t>pazi na mojo szkradnyo vöro, i</w:t>
      </w:r>
      <w:r>
        <w:br/>
        <w:t xml:space="preserve">daj pocsivanye vecsno! </w:t>
      </w:r>
    </w:p>
    <w:p w:rsidR="00DC6E44" w:rsidRDefault="00DC6E44" w:rsidP="00D14AD9">
      <w:pPr>
        <w:pStyle w:val="teiclosure"/>
      </w:pPr>
      <w:r>
        <w:t>Amen</w:t>
      </w:r>
    </w:p>
    <w:p w:rsidR="00DC6E44" w:rsidRDefault="00DC6E44" w:rsidP="00D14AD9">
      <w:pPr>
        <w:pStyle w:val="Naslov2"/>
      </w:pPr>
      <w:r>
        <w:t>Peszen od Raszipnoga</w:t>
      </w:r>
      <w:r>
        <w:br/>
        <w:t xml:space="preserve">szina </w:t>
      </w:r>
    </w:p>
    <w:p w:rsidR="00DC6E44" w:rsidRDefault="00DC6E44" w:rsidP="00C861DE">
      <w:pPr>
        <w:pStyle w:val="teiab"/>
      </w:pPr>
      <w:r>
        <w:t>Pokouro csinecsi szveti</w:t>
      </w:r>
      <w:r>
        <w:br/>
      </w:r>
      <w:r w:rsidRPr="00D14AD9">
        <w:rPr>
          <w:rStyle w:val="teipersName"/>
        </w:rPr>
        <w:t>Lükacs</w:t>
      </w:r>
      <w:r>
        <w:t xml:space="preserve"> navuk, v Evangyeli-</w:t>
      </w:r>
      <w:r>
        <w:br/>
        <w:t>omi daje pravi razlok; steroga</w:t>
      </w:r>
    </w:p>
    <w:p w:rsidR="00DC6E44" w:rsidRDefault="00DC6E44" w:rsidP="00D14AD9">
      <w:pPr>
        <w:pStyle w:val="teicatch-word"/>
      </w:pPr>
      <w:r>
        <w:t>szam</w:t>
      </w:r>
    </w:p>
    <w:p w:rsidR="00DC6E44" w:rsidRDefault="00DC6E44">
      <w:pPr>
        <w:spacing w:after="200"/>
      </w:pPr>
      <w:r>
        <w:br w:type="page"/>
      </w:r>
    </w:p>
    <w:p w:rsidR="00DC6E44" w:rsidRDefault="00DC6E44" w:rsidP="00FF6B48">
      <w:pPr>
        <w:spacing w:after="200"/>
      </w:pPr>
      <w:r>
        <w:lastRenderedPageBreak/>
        <w:t>/140/</w:t>
      </w:r>
    </w:p>
    <w:p w:rsidR="00DC6E44" w:rsidRDefault="00D14AD9" w:rsidP="00D14AD9">
      <w:pPr>
        <w:pStyle w:val="teifwPageNum"/>
      </w:pPr>
      <w:r>
        <w:t>140.</w:t>
      </w:r>
    </w:p>
    <w:p w:rsidR="00D14AD9" w:rsidRDefault="00D14AD9" w:rsidP="00D14AD9">
      <w:pPr>
        <w:pStyle w:val="teifwPageNum"/>
      </w:pPr>
    </w:p>
    <w:p w:rsidR="00DC6E44" w:rsidRDefault="00DC6E44" w:rsidP="00C861DE">
      <w:pPr>
        <w:pStyle w:val="teiab"/>
      </w:pPr>
      <w:r>
        <w:t>Steroga szam Kri</w:t>
      </w:r>
      <w:r w:rsidRPr="005F5F59">
        <w:t>ſ</w:t>
      </w:r>
      <w:r>
        <w:t>ztus, sidov</w:t>
      </w:r>
      <w:r w:rsidRPr="005F5F59">
        <w:t>ſ</w:t>
      </w:r>
      <w:r>
        <w:t>zko-</w:t>
      </w:r>
      <w:r>
        <w:br/>
        <w:t>mi lü</w:t>
      </w:r>
      <w:r w:rsidRPr="005F5F59">
        <w:t>ſ</w:t>
      </w:r>
      <w:r>
        <w:t>ztvi dal je vszemi szvejti.</w:t>
      </w:r>
    </w:p>
    <w:p w:rsidR="00DC6E44" w:rsidRDefault="00DC6E44" w:rsidP="00C861DE">
      <w:pPr>
        <w:pStyle w:val="teiab"/>
      </w:pPr>
      <w:r>
        <w:t>Evangyeliom</w:t>
      </w:r>
      <w:r w:rsidRPr="005F5F59">
        <w:t>ſ</w:t>
      </w:r>
      <w:r>
        <w:t>zke prelejpo pri-</w:t>
      </w:r>
      <w:r>
        <w:br/>
        <w:t>like, proszim te oh grejsnik da ti</w:t>
      </w:r>
      <w:r>
        <w:br/>
        <w:t>boudo drage, zgrejhov povernej-</w:t>
      </w:r>
      <w:r>
        <w:br/>
        <w:t>nye boudo ti luczerne, i preszvetle</w:t>
      </w:r>
      <w:r>
        <w:br/>
        <w:t>zvejzde.</w:t>
      </w:r>
    </w:p>
    <w:p w:rsidR="00DC6E44" w:rsidRDefault="00DC6E44" w:rsidP="00C861DE">
      <w:pPr>
        <w:pStyle w:val="teiab"/>
      </w:pPr>
      <w:r>
        <w:t>Tak Kri</w:t>
      </w:r>
      <w:r w:rsidRPr="005F5F59">
        <w:t>ſ</w:t>
      </w:r>
      <w:r>
        <w:t>ztus sidovom leipo</w:t>
      </w:r>
      <w:r>
        <w:br/>
        <w:t>govorja</w:t>
      </w:r>
      <w:r w:rsidRPr="005F5F59">
        <w:t>ſ</w:t>
      </w:r>
      <w:r>
        <w:t>se, dva szina predraga</w:t>
      </w:r>
      <w:r>
        <w:br/>
        <w:t xml:space="preserve">Krall cslovik </w:t>
      </w:r>
      <w:r w:rsidRPr="005F5F59">
        <w:t>ſ</w:t>
      </w:r>
      <w:r>
        <w:t>zme</w:t>
      </w:r>
      <w:r w:rsidRPr="005F5F59">
        <w:t>ſ</w:t>
      </w:r>
      <w:r>
        <w:t>se, sterim</w:t>
      </w:r>
      <w:r>
        <w:br/>
        <w:t>vnouge kincse obilno szpravla-</w:t>
      </w:r>
      <w:r>
        <w:br/>
        <w:t>se, leipo je molja</w:t>
      </w:r>
      <w:r w:rsidRPr="005F5F59">
        <w:t>ſ</w:t>
      </w:r>
      <w:r>
        <w:t>se.</w:t>
      </w:r>
    </w:p>
    <w:p w:rsidR="00DC6E44" w:rsidRDefault="00DC6E44" w:rsidP="00C861DE">
      <w:pPr>
        <w:pStyle w:val="teiab"/>
      </w:pPr>
      <w:r>
        <w:t>Recse niko doubo szim mlaj-</w:t>
      </w:r>
      <w:r>
        <w:br/>
        <w:t>si tak ocsi, ocsa moj predra-</w:t>
      </w:r>
      <w:r>
        <w:br/>
        <w:t>gi daj vö moje blago ko me ne-</w:t>
      </w:r>
      <w:r>
        <w:br/>
        <w:t>doticse szrebro ino zlato vszako</w:t>
      </w:r>
      <w:r>
        <w:br/>
        <w:t>leipo szvito.</w:t>
      </w:r>
    </w:p>
    <w:p w:rsidR="00DC6E44" w:rsidRDefault="00DC6E44" w:rsidP="00C861DE">
      <w:pPr>
        <w:pStyle w:val="teiab"/>
      </w:pPr>
      <w:r>
        <w:t xml:space="preserve">Vecs se tvojga </w:t>
      </w:r>
      <w:r w:rsidRPr="005F5F59">
        <w:t>ſ</w:t>
      </w:r>
      <w:r>
        <w:t>arma jasz</w:t>
      </w:r>
    </w:p>
    <w:p w:rsidR="00DC6E44" w:rsidRDefault="00DC6E44" w:rsidP="00D14AD9">
      <w:pPr>
        <w:pStyle w:val="teicatch-word"/>
      </w:pPr>
      <w:r>
        <w:t>nescsem</w:t>
      </w:r>
    </w:p>
    <w:p w:rsidR="00DC6E44" w:rsidRDefault="00DC6E44">
      <w:pPr>
        <w:spacing w:after="200"/>
      </w:pPr>
      <w:r>
        <w:br w:type="page"/>
      </w:r>
    </w:p>
    <w:p w:rsidR="00DC6E44" w:rsidRDefault="00BD6B25" w:rsidP="00FF6B48">
      <w:pPr>
        <w:spacing w:after="200"/>
      </w:pPr>
      <w:r>
        <w:lastRenderedPageBreak/>
        <w:t>/142/</w:t>
      </w:r>
    </w:p>
    <w:p w:rsidR="00BD6B25" w:rsidRDefault="00BD6B25" w:rsidP="00061EF3">
      <w:pPr>
        <w:pStyle w:val="teifwPageNum"/>
      </w:pPr>
      <w:r>
        <w:t>140.</w:t>
      </w:r>
    </w:p>
    <w:p w:rsidR="00BD6B25" w:rsidRDefault="00BD6B25" w:rsidP="00C861DE">
      <w:pPr>
        <w:pStyle w:val="teiab"/>
      </w:pPr>
      <w:r>
        <w:t>nescsem no</w:t>
      </w:r>
      <w:r w:rsidRPr="005F5F59">
        <w:t>ſ</w:t>
      </w:r>
      <w:r>
        <w:t>ziti, tvoje zapouvidi</w:t>
      </w:r>
      <w:r>
        <w:br/>
        <w:t>vecs nemrem terpeti, da szi me</w:t>
      </w:r>
      <w:r>
        <w:br/>
        <w:t>od</w:t>
      </w:r>
      <w:r w:rsidR="00061EF3">
        <w:t xml:space="preserve"> </w:t>
      </w:r>
      <w:r>
        <w:t>hranil, pojdem se po szvejti</w:t>
      </w:r>
      <w:r>
        <w:br/>
        <w:t>po vouli siveti;</w:t>
      </w:r>
    </w:p>
    <w:p w:rsidR="00BD6B25" w:rsidRDefault="00BD6B25" w:rsidP="00C861DE">
      <w:pPr>
        <w:pStyle w:val="teiab"/>
      </w:pPr>
      <w:r>
        <w:t>Szli</w:t>
      </w:r>
      <w:r w:rsidRPr="005F5F59">
        <w:t>ſ</w:t>
      </w:r>
      <w:r>
        <w:t>savsi tou otecz pre</w:t>
      </w:r>
      <w:r w:rsidRPr="005F5F59">
        <w:t>ſ</w:t>
      </w:r>
      <w:r>
        <w:t>ztü-</w:t>
      </w:r>
      <w:r>
        <w:br/>
        <w:t>si sze krouto, recse moj szin</w:t>
      </w:r>
      <w:r>
        <w:br/>
        <w:t>dragi, pro</w:t>
      </w:r>
      <w:r w:rsidRPr="005F5F59">
        <w:t>ſ</w:t>
      </w:r>
      <w:r>
        <w:t>zim te preleipo z</w:t>
      </w:r>
      <w:r w:rsidR="00061EF3">
        <w:t>mi-</w:t>
      </w:r>
      <w:r w:rsidR="00061EF3">
        <w:br/>
        <w:t>szli vtvojem szerczi vrejmen</w:t>
      </w:r>
      <w:r>
        <w:br/>
        <w:t>tve pri</w:t>
      </w:r>
      <w:r w:rsidRPr="005F5F59">
        <w:t>ſ</w:t>
      </w:r>
      <w:r>
        <w:t>sesztno szrecsno i ne</w:t>
      </w:r>
      <w:r w:rsidRPr="005F5F59">
        <w:t>ſ</w:t>
      </w:r>
      <w:r>
        <w:t>ztaln</w:t>
      </w:r>
    </w:p>
    <w:p w:rsidR="00BD6B25" w:rsidRDefault="00BD6B25" w:rsidP="00C861DE">
      <w:pPr>
        <w:pStyle w:val="teiab"/>
      </w:pPr>
      <w:r>
        <w:t>Kralev szin ti jeszi zmi</w:t>
      </w:r>
      <w:r w:rsidRPr="005F5F59">
        <w:t>ſ</w:t>
      </w:r>
      <w:r>
        <w:t>sli,</w:t>
      </w:r>
      <w:r>
        <w:br/>
        <w:t>da sze na tou, v</w:t>
      </w:r>
      <w:r w:rsidRPr="005F5F59">
        <w:t>ſ</w:t>
      </w:r>
      <w:r>
        <w:t>zoj mojoj Drüsi-</w:t>
      </w:r>
      <w:r>
        <w:br/>
        <w:t>ni pelda bojdi na tou, dobro ne</w:t>
      </w:r>
      <w:r>
        <w:br/>
        <w:t>zracsunas ocza tvega hiso ni</w:t>
      </w:r>
      <w:r>
        <w:br/>
        <w:t>kralevo glavo.</w:t>
      </w:r>
    </w:p>
    <w:p w:rsidR="00BD6B25" w:rsidRDefault="00BD6B25" w:rsidP="00C861DE">
      <w:pPr>
        <w:pStyle w:val="teiab"/>
      </w:pPr>
      <w:r>
        <w:t>Odgovori oczu szin</w:t>
      </w:r>
      <w:r>
        <w:br/>
        <w:t>krouto okorno, nistar se</w:t>
      </w:r>
    </w:p>
    <w:p w:rsidR="00BD6B25" w:rsidRDefault="00BD6B25" w:rsidP="00061EF3">
      <w:pPr>
        <w:pStyle w:val="teicatch-word"/>
      </w:pPr>
      <w:r>
        <w:t>nemar</w:t>
      </w:r>
    </w:p>
    <w:p w:rsidR="00BD6B25" w:rsidRDefault="00BD6B25">
      <w:pPr>
        <w:spacing w:after="200"/>
      </w:pPr>
      <w:r>
        <w:br w:type="page"/>
      </w:r>
    </w:p>
    <w:p w:rsidR="00BD6B25" w:rsidRDefault="00BD6B25" w:rsidP="00FF6B48">
      <w:pPr>
        <w:spacing w:after="200"/>
      </w:pPr>
      <w:r>
        <w:lastRenderedPageBreak/>
        <w:t>/143/</w:t>
      </w:r>
    </w:p>
    <w:p w:rsidR="00BD6B25" w:rsidRDefault="00BD6B25" w:rsidP="00061EF3">
      <w:pPr>
        <w:pStyle w:val="teifwPageNum"/>
      </w:pPr>
      <w:r>
        <w:t>141.</w:t>
      </w:r>
    </w:p>
    <w:p w:rsidR="00BD6B25" w:rsidRDefault="00BD6B25" w:rsidP="00C861DE">
      <w:pPr>
        <w:pStyle w:val="teiab"/>
      </w:pPr>
      <w:r>
        <w:t>nemaram, daj vö moje blago,</w:t>
      </w:r>
      <w:r>
        <w:br/>
        <w:t>vrejmen moje mlado frisko i</w:t>
      </w:r>
      <w:r>
        <w:br/>
        <w:t>prelejpo, tak mi tolnacs daje.</w:t>
      </w:r>
    </w:p>
    <w:p w:rsidR="00BB47E5" w:rsidRDefault="00BB47E5" w:rsidP="00C861DE">
      <w:pPr>
        <w:pStyle w:val="teiab"/>
      </w:pPr>
      <w:r>
        <w:t>Csüjem oh prelejpo kak mi</w:t>
      </w:r>
      <w:r>
        <w:br/>
        <w:t>szercze ig</w:t>
      </w:r>
      <w:r w:rsidR="00061EF3">
        <w:t>ra, otecz tvoja pros-</w:t>
      </w:r>
      <w:r w:rsidR="00061EF3">
        <w:br/>
        <w:t>nya prime</w:t>
      </w:r>
      <w:r>
        <w:t>ni me</w:t>
      </w:r>
      <w:r w:rsidRPr="005F5F59">
        <w:t>ſ</w:t>
      </w:r>
      <w:r>
        <w:t>zta nejma,</w:t>
      </w:r>
      <w:r>
        <w:br/>
        <w:t>kak v pü</w:t>
      </w:r>
      <w:r w:rsidRPr="005F5F59">
        <w:t>ſ</w:t>
      </w:r>
      <w:r>
        <w:t>ztom kasteli zaman</w:t>
      </w:r>
      <w:r>
        <w:br/>
        <w:t>je musika, gli tak tvoja pro-</w:t>
      </w:r>
      <w:r>
        <w:br/>
        <w:t>snya.</w:t>
      </w:r>
    </w:p>
    <w:p w:rsidR="00BB47E5" w:rsidRDefault="00BB47E5" w:rsidP="00C861DE">
      <w:pPr>
        <w:pStyle w:val="teiab"/>
      </w:pPr>
      <w:r>
        <w:t>Ides moj szin dragi otecz</w:t>
      </w:r>
      <w:r>
        <w:br/>
        <w:t>praj od mene, ovo je tvoj del,</w:t>
      </w:r>
      <w:r>
        <w:br/>
        <w:t>tam, vzemi ga k szebi zdaj</w:t>
      </w:r>
      <w:r>
        <w:br/>
        <w:t>navuk moj proszim te, vzemi</w:t>
      </w:r>
      <w:r>
        <w:br/>
        <w:t>ga ti k szebi, sivi snyim na</w:t>
      </w:r>
      <w:r>
        <w:br/>
        <w:t>szvejti.</w:t>
      </w:r>
    </w:p>
    <w:p w:rsidR="00BB47E5" w:rsidRDefault="00BB47E5" w:rsidP="00C861DE">
      <w:pPr>
        <w:pStyle w:val="teiab"/>
      </w:pPr>
      <w:r>
        <w:t>Ladati sze ne daj ti jalno-</w:t>
      </w:r>
      <w:r>
        <w:br/>
        <w:t>mi szvejti, ne pü</w:t>
      </w:r>
      <w:r w:rsidRPr="005F5F59">
        <w:t>ſ</w:t>
      </w:r>
      <w:r>
        <w:t>zti sze vroke</w:t>
      </w:r>
      <w:r>
        <w:br/>
        <w:t>hüdomi tolvajsztvi, prazno</w:t>
      </w:r>
      <w:r w:rsidRPr="005F5F59">
        <w:t>ſ</w:t>
      </w:r>
      <w:r>
        <w:t>zt,</w:t>
      </w:r>
    </w:p>
    <w:p w:rsidR="00BB47E5" w:rsidRDefault="00BB47E5" w:rsidP="00061EF3">
      <w:pPr>
        <w:pStyle w:val="teicatch-word"/>
      </w:pPr>
      <w:r>
        <w:t>i pijano</w:t>
      </w:r>
      <w:r w:rsidRPr="005F5F59">
        <w:t>ſ</w:t>
      </w:r>
      <w:r>
        <w:t>zt</w:t>
      </w:r>
    </w:p>
    <w:p w:rsidR="00BB47E5" w:rsidRDefault="00BB47E5">
      <w:pPr>
        <w:spacing w:after="200"/>
      </w:pPr>
      <w:r>
        <w:br w:type="page"/>
      </w:r>
    </w:p>
    <w:p w:rsidR="00BB47E5" w:rsidRDefault="00BB47E5" w:rsidP="00FF6B48">
      <w:pPr>
        <w:spacing w:after="200"/>
      </w:pPr>
      <w:r>
        <w:lastRenderedPageBreak/>
        <w:t>/144/</w:t>
      </w:r>
    </w:p>
    <w:p w:rsidR="00BB47E5" w:rsidRDefault="00BB47E5" w:rsidP="00061EF3">
      <w:pPr>
        <w:pStyle w:val="teifwPageNum"/>
      </w:pPr>
      <w:r>
        <w:t>143.</w:t>
      </w:r>
    </w:p>
    <w:p w:rsidR="00BB47E5" w:rsidRDefault="00061EF3" w:rsidP="00C861DE">
      <w:pPr>
        <w:pStyle w:val="teiab"/>
      </w:pPr>
      <w:r>
        <w:t>i pijan</w:t>
      </w:r>
      <w:r w:rsidR="00BB47E5">
        <w:t>o</w:t>
      </w:r>
      <w:r w:rsidR="00BB47E5" w:rsidRPr="005F5F59">
        <w:t>ſ</w:t>
      </w:r>
      <w:r>
        <w:t>zt, koczke in</w:t>
      </w:r>
      <w:r w:rsidR="00BB47E5">
        <w:t>o</w:t>
      </w:r>
      <w:r>
        <w:t xml:space="preserve"> </w:t>
      </w:r>
      <w:r w:rsidR="00BB47E5">
        <w:t>ka</w:t>
      </w:r>
      <w:r>
        <w:t>r</w:t>
      </w:r>
      <w:r w:rsidR="00BB47E5">
        <w:t>te, od</w:t>
      </w:r>
      <w:r w:rsidR="00BB47E5" w:rsidRPr="00061EF3">
        <w:rPr>
          <w:rStyle w:val="teigap"/>
        </w:rPr>
        <w:t>???</w:t>
      </w:r>
      <w:r w:rsidR="00BB47E5">
        <w:br/>
        <w:t>ri, ti krouto.</w:t>
      </w:r>
    </w:p>
    <w:p w:rsidR="00BB47E5" w:rsidRDefault="00BB47E5" w:rsidP="00C861DE">
      <w:pPr>
        <w:pStyle w:val="teiab"/>
      </w:pPr>
      <w:r>
        <w:t>Aldüjte goszpon Boug szin</w:t>
      </w:r>
      <w:r>
        <w:br/>
        <w:t>oczu tak recse, a mene dalki</w:t>
      </w:r>
      <w:r>
        <w:br/>
        <w:t>pout se od tebe, zove, szlugi</w:t>
      </w:r>
      <w:r>
        <w:br/>
        <w:t>szvete leipe i vsze kincse moje</w:t>
      </w:r>
      <w:r>
        <w:br/>
        <w:t>na pout je szpravlajte.</w:t>
      </w:r>
    </w:p>
    <w:p w:rsidR="00BB47E5" w:rsidRDefault="00BB47E5" w:rsidP="00C861DE">
      <w:pPr>
        <w:pStyle w:val="teiab"/>
      </w:pPr>
      <w:r>
        <w:t>Vetakvom pripravom na</w:t>
      </w:r>
      <w:r>
        <w:br/>
        <w:t>pout sze opravi, v dalki orszag</w:t>
      </w:r>
      <w:r>
        <w:br/>
        <w:t>pojde, pride v leipi varas</w:t>
      </w:r>
      <w:r>
        <w:br/>
        <w:t>szlugami vernimi leipo sze</w:t>
      </w:r>
      <w:r>
        <w:br/>
        <w:t>tolnacsi sto szo vre csinecsi.</w:t>
      </w:r>
    </w:p>
    <w:p w:rsidR="00BB47E5" w:rsidRDefault="00BB47E5" w:rsidP="00C861DE">
      <w:pPr>
        <w:pStyle w:val="teiab"/>
      </w:pPr>
      <w:r>
        <w:t>Dva lascza lek me</w:t>
      </w:r>
      <w:r w:rsidRPr="005F5F59">
        <w:t>ſ</w:t>
      </w:r>
      <w:r>
        <w:t>zto,</w:t>
      </w:r>
      <w:r>
        <w:br/>
        <w:t>k nyemi pri</w:t>
      </w:r>
      <w:r w:rsidRPr="005F5F59">
        <w:t>ſ</w:t>
      </w:r>
      <w:r>
        <w:t>ztoupita, hodmo</w:t>
      </w:r>
      <w:r>
        <w:br/>
        <w:t>vto vi</w:t>
      </w:r>
      <w:r w:rsidRPr="005F5F59">
        <w:t>ſ</w:t>
      </w:r>
      <w:r>
        <w:t>zoko palacso reko szta,</w:t>
      </w:r>
      <w:r>
        <w:br/>
        <w:t>kak je szte musika, i tanczov</w:t>
      </w:r>
      <w:r>
        <w:br/>
        <w:t>vnosina, vszaka leipa igra.</w:t>
      </w:r>
    </w:p>
    <w:p w:rsidR="00BB47E5" w:rsidRDefault="00BB47E5" w:rsidP="00061EF3">
      <w:pPr>
        <w:pStyle w:val="teicatch-word"/>
      </w:pPr>
      <w:r>
        <w:t>A tvoje</w:t>
      </w:r>
    </w:p>
    <w:p w:rsidR="00BB47E5" w:rsidRDefault="00BB47E5">
      <w:pPr>
        <w:spacing w:after="200"/>
      </w:pPr>
      <w:r>
        <w:br w:type="page"/>
      </w:r>
    </w:p>
    <w:p w:rsidR="00BB47E5" w:rsidRDefault="00BB47E5" w:rsidP="00FF6B48">
      <w:pPr>
        <w:spacing w:after="200"/>
      </w:pPr>
      <w:r>
        <w:lastRenderedPageBreak/>
        <w:t>/145/</w:t>
      </w:r>
    </w:p>
    <w:p w:rsidR="00BB47E5" w:rsidRDefault="00BB47E5" w:rsidP="00061EF3">
      <w:pPr>
        <w:pStyle w:val="teifwPageNum"/>
      </w:pPr>
      <w:r>
        <w:t>144.</w:t>
      </w:r>
    </w:p>
    <w:p w:rsidR="00BB47E5" w:rsidRDefault="00BB47E5" w:rsidP="00C861DE">
      <w:pPr>
        <w:pStyle w:val="teiab"/>
      </w:pPr>
      <w:r>
        <w:t>A tvojemu kincsu povouli ne</w:t>
      </w:r>
      <w:r>
        <w:br/>
        <w:t>hodi, koczka ssem karta</w:t>
      </w:r>
      <w:r w:rsidRPr="005F5F59">
        <w:t>ſ</w:t>
      </w:r>
      <w:r>
        <w:t>sem vis</w:t>
      </w:r>
      <w:r>
        <w:br/>
        <w:t>da boudes voli kralev szin ti</w:t>
      </w:r>
      <w:r>
        <w:br/>
        <w:t>jeszi vkasi sze vtom me</w:t>
      </w:r>
      <w:r w:rsidRPr="005F5F59">
        <w:t>ſ</w:t>
      </w:r>
      <w:r>
        <w:t>zti,</w:t>
      </w:r>
      <w:r>
        <w:br/>
        <w:t>nikomur nepro</w:t>
      </w:r>
      <w:r w:rsidRPr="005F5F59">
        <w:t>ſ</w:t>
      </w:r>
      <w:r>
        <w:t>zti.</w:t>
      </w:r>
    </w:p>
    <w:p w:rsidR="00BB47E5" w:rsidRDefault="00BB47E5" w:rsidP="00C861DE">
      <w:pPr>
        <w:pStyle w:val="teiab"/>
      </w:pPr>
      <w:r>
        <w:t>Teliko lübezni vcsim ti vsza-</w:t>
      </w:r>
      <w:r>
        <w:br/>
        <w:t>komi, tve prelejpe kincse dejli,</w:t>
      </w:r>
      <w:r>
        <w:br/>
        <w:t>ti vszakomi szvite i pejneze</w:t>
      </w:r>
      <w:r>
        <w:br/>
        <w:t>daruj goszpodari drag bojdi</w:t>
      </w:r>
      <w:r>
        <w:br/>
        <w:t>vszakomi.</w:t>
      </w:r>
    </w:p>
    <w:p w:rsidR="00BB47E5" w:rsidRDefault="00BB47E5" w:rsidP="00C861DE">
      <w:pPr>
        <w:pStyle w:val="teiab"/>
      </w:pPr>
      <w:r>
        <w:t>Dal me</w:t>
      </w:r>
      <w:r w:rsidRPr="005F5F59">
        <w:t>ſ</w:t>
      </w:r>
      <w:r>
        <w:t>zto kralev szin las-</w:t>
      </w:r>
      <w:r>
        <w:br/>
        <w:t>czov, nyih tolnacsem, prevnou-</w:t>
      </w:r>
      <w:r>
        <w:br/>
        <w:t>ge musike szpravi k szvemu szto-</w:t>
      </w:r>
      <w:r>
        <w:br/>
        <w:t>li, pijancze, praznike koczka-</w:t>
      </w:r>
      <w:r>
        <w:br/>
        <w:t>se karkase i prevnouge las-</w:t>
      </w:r>
      <w:r>
        <w:br/>
        <w:t>cze,</w:t>
      </w:r>
    </w:p>
    <w:p w:rsidR="00BB47E5" w:rsidRDefault="00BB47E5" w:rsidP="00C861DE">
      <w:pPr>
        <w:pStyle w:val="teiab"/>
      </w:pPr>
      <w:r>
        <w:t>Oholno sivoucsi vesz szvoj</w:t>
      </w:r>
      <w:r>
        <w:br/>
        <w:t>kincs pogibi, goszpodar z</w:t>
      </w:r>
    </w:p>
    <w:p w:rsidR="00BB47E5" w:rsidRDefault="00BB47E5" w:rsidP="00061EF3">
      <w:pPr>
        <w:pStyle w:val="teicatch-word"/>
      </w:pPr>
      <w:r>
        <w:t>palacse</w:t>
      </w:r>
    </w:p>
    <w:p w:rsidR="00BB47E5" w:rsidRDefault="00BB47E5">
      <w:pPr>
        <w:spacing w:after="200"/>
      </w:pPr>
      <w:r>
        <w:br w:type="page"/>
      </w:r>
    </w:p>
    <w:p w:rsidR="00BB47E5" w:rsidRDefault="00BB47E5" w:rsidP="00FF6B48">
      <w:pPr>
        <w:spacing w:after="200"/>
      </w:pPr>
      <w:r>
        <w:lastRenderedPageBreak/>
        <w:t>/146/</w:t>
      </w:r>
    </w:p>
    <w:p w:rsidR="00BB47E5" w:rsidRDefault="00BB47E5" w:rsidP="00061EF3">
      <w:pPr>
        <w:pStyle w:val="teifwPageNum"/>
      </w:pPr>
      <w:r>
        <w:t>145.</w:t>
      </w:r>
    </w:p>
    <w:p w:rsidR="00BB47E5" w:rsidRDefault="00BB47E5" w:rsidP="00C861DE">
      <w:pPr>
        <w:pStyle w:val="teiab"/>
      </w:pPr>
      <w:r>
        <w:t>palacse  k nyemu hitro sztoupi</w:t>
      </w:r>
      <w:r>
        <w:br/>
        <w:t>drago szveto nyemu zherpta doli</w:t>
      </w:r>
      <w:r>
        <w:br/>
        <w:t>vtergne i tak ga odpü</w:t>
      </w:r>
      <w:r w:rsidRPr="005F5F59">
        <w:t>ſ</w:t>
      </w:r>
      <w:r>
        <w:t>zti.</w:t>
      </w:r>
    </w:p>
    <w:p w:rsidR="00BB47E5" w:rsidRDefault="00BB47E5" w:rsidP="00C861DE">
      <w:pPr>
        <w:pStyle w:val="teiab"/>
      </w:pPr>
      <w:r>
        <w:t>Mladenecz z vara</w:t>
      </w:r>
      <w:r w:rsidRPr="005F5F59">
        <w:t>ſ</w:t>
      </w:r>
      <w:r>
        <w:t>sa zegno</w:t>
      </w:r>
      <w:r w:rsidRPr="00061EF3">
        <w:rPr>
          <w:rStyle w:val="teigap"/>
        </w:rPr>
        <w:t>???</w:t>
      </w:r>
      <w:r w:rsidRPr="00061EF3">
        <w:rPr>
          <w:rStyle w:val="teigap"/>
        </w:rPr>
        <w:br/>
      </w:r>
      <w:r>
        <w:t>je nevolni, od vszej priatelov</w:t>
      </w:r>
      <w:r>
        <w:br/>
        <w:t>i szlugov od sztavlen, od glada</w:t>
      </w:r>
      <w:r>
        <w:br/>
        <w:t>od mraza, z vracsa sze vesz</w:t>
      </w:r>
      <w:r>
        <w:br/>
        <w:t>medlen, spoutan ino bijam.</w:t>
      </w:r>
    </w:p>
    <w:p w:rsidR="00BB47E5" w:rsidRDefault="00BB3FA1" w:rsidP="00C861DE">
      <w:pPr>
        <w:pStyle w:val="teiab"/>
      </w:pPr>
      <w:r>
        <w:t>Jalni szvejt touli je tvoja</w:t>
      </w:r>
      <w:r>
        <w:br/>
        <w:t>dika jalna, recse tak kralev</w:t>
      </w:r>
      <w:r>
        <w:br/>
        <w:t>szin, pravicza lüblena, tou li je</w:t>
      </w:r>
      <w:r>
        <w:br/>
        <w:t>miloscsa k poutnikom tva jalna</w:t>
      </w:r>
      <w:r>
        <w:br/>
        <w:t>tou li je tva szrecsa.</w:t>
      </w:r>
    </w:p>
    <w:p w:rsidR="00BB3FA1" w:rsidRDefault="00BB3FA1" w:rsidP="00C861DE">
      <w:pPr>
        <w:pStyle w:val="teiab"/>
      </w:pPr>
      <w:r>
        <w:t>Navuk mega ocza nad me-</w:t>
      </w:r>
      <w:r>
        <w:br/>
        <w:t>nom sze szpuni, koga jaz ne-</w:t>
      </w:r>
      <w:r>
        <w:br/>
        <w:t>volni bil szem ja</w:t>
      </w:r>
      <w:r w:rsidR="00061EF3">
        <w:t>j</w:t>
      </w:r>
      <w:r>
        <w:t>sz odüril,</w:t>
      </w:r>
      <w:r>
        <w:br/>
        <w:t>lasczev nyih tolnacse vüho</w:t>
      </w:r>
      <w:r>
        <w:br/>
        <w:t>szem bil pü</w:t>
      </w:r>
      <w:r w:rsidRPr="005F5F59">
        <w:t>ſ</w:t>
      </w:r>
      <w:r>
        <w:t>ztil, oh jaj zlo szem</w:t>
      </w:r>
    </w:p>
    <w:p w:rsidR="00BB3FA1" w:rsidRDefault="00BB3FA1" w:rsidP="00061EF3">
      <w:pPr>
        <w:pStyle w:val="teicatch-word"/>
      </w:pPr>
      <w:r>
        <w:t>vcsinil</w:t>
      </w:r>
    </w:p>
    <w:p w:rsidR="00BB3FA1" w:rsidRDefault="00BB3FA1">
      <w:pPr>
        <w:spacing w:after="200"/>
      </w:pPr>
      <w:r>
        <w:br w:type="page"/>
      </w:r>
    </w:p>
    <w:p w:rsidR="00BB3FA1" w:rsidRDefault="00BB3FA1" w:rsidP="00FF6B48">
      <w:pPr>
        <w:spacing w:after="200"/>
      </w:pPr>
      <w:r>
        <w:lastRenderedPageBreak/>
        <w:t>/147/</w:t>
      </w:r>
    </w:p>
    <w:p w:rsidR="00BB3FA1" w:rsidRDefault="00061EF3" w:rsidP="00061EF3">
      <w:pPr>
        <w:pStyle w:val="teifwPageNum"/>
      </w:pPr>
      <w:r>
        <w:t>146.</w:t>
      </w:r>
    </w:p>
    <w:p w:rsidR="00BB3FA1" w:rsidRDefault="00BB3FA1" w:rsidP="00C861DE">
      <w:pPr>
        <w:pStyle w:val="teiab"/>
      </w:pPr>
      <w:r>
        <w:t>vcsinil.</w:t>
      </w:r>
    </w:p>
    <w:p w:rsidR="00BB3FA1" w:rsidRDefault="00BB3FA1" w:rsidP="00C861DE">
      <w:pPr>
        <w:pStyle w:val="teiab"/>
      </w:pPr>
      <w:r>
        <w:t>Mous niki na te placs re-</w:t>
      </w:r>
      <w:r>
        <w:br/>
        <w:t>c</w:t>
      </w:r>
      <w:r w:rsidR="00061EF3">
        <w:t>se tak mladenczi, da ne mer-</w:t>
      </w:r>
      <w:r w:rsidR="00061EF3">
        <w:br/>
        <w:t>je</w:t>
      </w:r>
      <w:r>
        <w:t>s zgladom poidi vmo pojato,</w:t>
      </w:r>
      <w:r>
        <w:br/>
        <w:t>verno csi bos paszel szvin</w:t>
      </w:r>
      <w:r w:rsidRPr="005F5F59">
        <w:t>ſ</w:t>
      </w:r>
      <w:r>
        <w:t>zko</w:t>
      </w:r>
      <w:r>
        <w:br/>
        <w:t>csrejdo mojo platiti ti hocsem.</w:t>
      </w:r>
    </w:p>
    <w:p w:rsidR="00BB3FA1" w:rsidRDefault="00BB3FA1" w:rsidP="00C861DE">
      <w:pPr>
        <w:pStyle w:val="teiab"/>
      </w:pPr>
      <w:r>
        <w:t>Zmojom csrejdom navküp jel</w:t>
      </w:r>
      <w:r>
        <w:br/>
        <w:t>boude mekine, ar</w:t>
      </w:r>
      <w:r w:rsidR="00061EF3">
        <w:t xml:space="preserve"> szi ti raszip-</w:t>
      </w:r>
      <w:r w:rsidR="00061EF3">
        <w:br/>
        <w:t>nik vrejden tak</w:t>
      </w:r>
      <w:r>
        <w:t>se hrane, ki szi</w:t>
      </w:r>
      <w:r>
        <w:br/>
        <w:t xml:space="preserve">szvega ocza pre leipe </w:t>
      </w:r>
      <w:r w:rsidRPr="005F5F59">
        <w:t>ſ</w:t>
      </w:r>
      <w:r>
        <w:t>ejsztvi-</w:t>
      </w:r>
      <w:r>
        <w:br/>
        <w:t>ne, ospotal i hiso.</w:t>
      </w:r>
    </w:p>
    <w:p w:rsidR="00BB3FA1" w:rsidRDefault="00BB3FA1" w:rsidP="00C861DE">
      <w:pPr>
        <w:pStyle w:val="teiab"/>
      </w:pPr>
      <w:r>
        <w:t>Kralev szin za kriknol, i</w:t>
      </w:r>
      <w:r>
        <w:br/>
        <w:t>recse vetak jaj zgladom ino</w:t>
      </w:r>
      <w:r>
        <w:br/>
        <w:t>mrazom pogiblem, oh jai jai, n</w:t>
      </w:r>
      <w:r w:rsidR="00061EF3">
        <w:t>is-</w:t>
      </w:r>
      <w:r w:rsidR="00061EF3">
        <w:br/>
        <w:t>cse se nemara za mene vezdaj</w:t>
      </w:r>
      <w:r>
        <w:br/>
        <w:t>jai, szmiluj sze mi Boug jai.</w:t>
      </w:r>
    </w:p>
    <w:p w:rsidR="00BB3FA1" w:rsidRDefault="00BB3FA1" w:rsidP="00C861DE">
      <w:pPr>
        <w:pStyle w:val="teiab"/>
      </w:pPr>
      <w:r>
        <w:t>Oh vi</w:t>
      </w:r>
      <w:r w:rsidRPr="005F5F59">
        <w:t>ſ</w:t>
      </w:r>
      <w:r>
        <w:t>zouka neba na te moje</w:t>
      </w:r>
      <w:r>
        <w:br/>
        <w:t>reicsi, bogme szem nej vrejden</w:t>
      </w:r>
    </w:p>
    <w:p w:rsidR="00BB3FA1" w:rsidRDefault="00BB3FA1" w:rsidP="00061EF3">
      <w:pPr>
        <w:pStyle w:val="teicatch-word"/>
      </w:pPr>
      <w:r>
        <w:t>jasz gori</w:t>
      </w:r>
    </w:p>
    <w:p w:rsidR="00BB3FA1" w:rsidRDefault="00BB3FA1">
      <w:pPr>
        <w:spacing w:after="200"/>
      </w:pPr>
      <w:r>
        <w:br w:type="page"/>
      </w:r>
    </w:p>
    <w:p w:rsidR="00BB3FA1" w:rsidRDefault="00BB3FA1" w:rsidP="00FF6B48">
      <w:pPr>
        <w:spacing w:after="200"/>
      </w:pPr>
      <w:r>
        <w:lastRenderedPageBreak/>
        <w:t>/148/</w:t>
      </w:r>
    </w:p>
    <w:p w:rsidR="00BB3FA1" w:rsidRDefault="00BB3FA1" w:rsidP="000743F9">
      <w:pPr>
        <w:pStyle w:val="teifwPageNum"/>
      </w:pPr>
      <w:r>
        <w:t>147.</w:t>
      </w:r>
    </w:p>
    <w:p w:rsidR="00BB3FA1" w:rsidRDefault="00BB3FA1" w:rsidP="00C861DE">
      <w:pPr>
        <w:pStyle w:val="teiab"/>
      </w:pPr>
      <w:r>
        <w:t>jasz gori podicsi nebeszke</w:t>
      </w:r>
      <w:r>
        <w:br/>
        <w:t>kotrige ne</w:t>
      </w:r>
      <w:r w:rsidRPr="005F5F59">
        <w:t>ſ</w:t>
      </w:r>
      <w:r>
        <w:t>csem vecs gledati vu</w:t>
      </w:r>
      <w:r>
        <w:br/>
        <w:t>nyih sze hvaliti.</w:t>
      </w:r>
    </w:p>
    <w:p w:rsidR="00BB3FA1" w:rsidRDefault="00BB3FA1" w:rsidP="00C861DE">
      <w:pPr>
        <w:pStyle w:val="teiab"/>
      </w:pPr>
      <w:r>
        <w:t>Prevnougi Biru</w:t>
      </w:r>
      <w:r w:rsidRPr="005F5F59">
        <w:t>ſ</w:t>
      </w:r>
      <w:r>
        <w:t>si vhisi</w:t>
      </w:r>
      <w:r>
        <w:br/>
        <w:t>mega ocza, leipe hrane vszak-</w:t>
      </w:r>
      <w:r>
        <w:br/>
        <w:t>den sziti szo i krüha jas zeti</w:t>
      </w:r>
      <w:r>
        <w:br/>
        <w:t>pogiblem od velika glafa seje</w:t>
      </w:r>
      <w:r>
        <w:br/>
        <w:t>ino mraza.</w:t>
      </w:r>
    </w:p>
    <w:p w:rsidR="00BB3FA1" w:rsidRDefault="00BB3FA1" w:rsidP="00C861DE">
      <w:pPr>
        <w:pStyle w:val="teiab"/>
      </w:pPr>
      <w:r>
        <w:t>Osztaviti hocsem nazaj poj-</w:t>
      </w:r>
      <w:r>
        <w:br/>
        <w:t>dem k oczu, ar eti pogiblem vu-</w:t>
      </w:r>
      <w:r>
        <w:br/>
        <w:t>tom temnom lougi, opa</w:t>
      </w:r>
      <w:r w:rsidRPr="005F5F59">
        <w:t>ſ</w:t>
      </w:r>
      <w:r>
        <w:t xml:space="preserve">zti </w:t>
      </w:r>
      <w:r w:rsidRPr="00E65DEE">
        <w:rPr>
          <w:rStyle w:val="teidel"/>
        </w:rPr>
        <w:t>j</w:t>
      </w:r>
      <w:r>
        <w:t xml:space="preserve"> na</w:t>
      </w:r>
      <w:r>
        <w:br/>
        <w:t>obra</w:t>
      </w:r>
      <w:r w:rsidRPr="005F5F59">
        <w:t>ſ</w:t>
      </w:r>
      <w:r>
        <w:t>z, pred ocza ja</w:t>
      </w:r>
      <w:r w:rsidRPr="005F5F59">
        <w:t>ſ</w:t>
      </w:r>
      <w:r>
        <w:t>z hocsem</w:t>
      </w:r>
      <w:r>
        <w:br/>
        <w:t>i tak recsti hocsem.</w:t>
      </w:r>
    </w:p>
    <w:p w:rsidR="00BB3FA1" w:rsidRDefault="00BB3FA1" w:rsidP="00C861DE">
      <w:pPr>
        <w:pStyle w:val="teiab"/>
      </w:pPr>
      <w:r>
        <w:t>Otecz moj predragi vgrejsil</w:t>
      </w:r>
      <w:r>
        <w:br/>
        <w:t>szam prod tebi, vbougo oh sal mije</w:t>
      </w:r>
      <w:r>
        <w:br/>
        <w:t>nebe ino zemle, nej szam se</w:t>
      </w:r>
      <w:r>
        <w:br/>
        <w:t>jasz vrejden szin, tvoj sze ze-</w:t>
      </w:r>
    </w:p>
    <w:p w:rsidR="00BB3FA1" w:rsidRDefault="00BB3FA1" w:rsidP="00E65DEE">
      <w:pPr>
        <w:pStyle w:val="teicatch-word"/>
      </w:pPr>
      <w:r>
        <w:t>zvati</w:t>
      </w:r>
    </w:p>
    <w:p w:rsidR="00BB3FA1" w:rsidRDefault="00BB3FA1">
      <w:pPr>
        <w:spacing w:after="200"/>
      </w:pPr>
      <w:r>
        <w:br w:type="page"/>
      </w:r>
    </w:p>
    <w:p w:rsidR="00BB3FA1" w:rsidRDefault="00BB3FA1" w:rsidP="00FF6B48">
      <w:pPr>
        <w:spacing w:after="200"/>
      </w:pPr>
      <w:r>
        <w:lastRenderedPageBreak/>
        <w:t>/149/</w:t>
      </w:r>
    </w:p>
    <w:p w:rsidR="00BB3FA1" w:rsidRDefault="00E65DEE" w:rsidP="00E65DEE">
      <w:pPr>
        <w:pStyle w:val="teifwPageNum"/>
      </w:pPr>
      <w:r>
        <w:t>148.</w:t>
      </w:r>
    </w:p>
    <w:p w:rsidR="00BB3FA1" w:rsidRDefault="00BB3FA1" w:rsidP="00C861DE">
      <w:pPr>
        <w:pStyle w:val="teiab"/>
      </w:pPr>
      <w:r>
        <w:t>Zvati ar szem vgrejsil krouto.</w:t>
      </w:r>
    </w:p>
    <w:p w:rsidR="00BB3FA1" w:rsidRDefault="00BB3FA1" w:rsidP="00C861DE">
      <w:pPr>
        <w:pStyle w:val="teiab"/>
      </w:pPr>
      <w:r>
        <w:t>Proszim te ponizno, szmiluj sze</w:t>
      </w:r>
      <w:r>
        <w:br/>
        <w:t>nad menom, ino vetak dobro v-</w:t>
      </w:r>
      <w:r>
        <w:br/>
        <w:t>csi</w:t>
      </w:r>
      <w:r w:rsidR="00E65DEE">
        <w:t>ni otecz zmeno</w:t>
      </w:r>
      <w:r>
        <w:t>m, med biro</w:t>
      </w:r>
      <w:r w:rsidRPr="005F5F59">
        <w:t>ſ</w:t>
      </w:r>
      <w:r>
        <w:t>se</w:t>
      </w:r>
      <w:r>
        <w:br/>
        <w:t>tvoje racsunan da boudem tvoj</w:t>
      </w:r>
      <w:r>
        <w:br/>
        <w:t>szluga ja</w:t>
      </w:r>
      <w:r w:rsidRPr="005F5F59">
        <w:t>ſ</w:t>
      </w:r>
      <w:r>
        <w:t>z boudem.</w:t>
      </w:r>
    </w:p>
    <w:p w:rsidR="00BB3FA1" w:rsidRDefault="00BB3FA1" w:rsidP="00C861DE">
      <w:pPr>
        <w:pStyle w:val="teiab"/>
      </w:pPr>
      <w:r>
        <w:t>Otecz to videvsi i veta szli-</w:t>
      </w:r>
      <w:r>
        <w:br/>
        <w:t>sav</w:t>
      </w:r>
      <w:r w:rsidRPr="005F5F59">
        <w:t>ſ</w:t>
      </w:r>
      <w:r>
        <w:t>si, sztane gor i pojde szva</w:t>
      </w:r>
      <w:r>
        <w:br/>
        <w:t>szina oblecse, pervo, szvito on</w:t>
      </w:r>
      <w:r>
        <w:br/>
        <w:t>csa</w:t>
      </w:r>
      <w:r w:rsidRPr="005F5F59">
        <w:t>ſ</w:t>
      </w:r>
      <w:r>
        <w:t>z vcsini doperne</w:t>
      </w:r>
      <w:r w:rsidRPr="005F5F59">
        <w:t>ſ</w:t>
      </w:r>
      <w:r>
        <w:t>zti, i szina</w:t>
      </w:r>
      <w:r>
        <w:br/>
        <w:t>oblejcsti.</w:t>
      </w:r>
    </w:p>
    <w:p w:rsidR="00BB3FA1" w:rsidRDefault="00BB3FA1" w:rsidP="00C861DE">
      <w:pPr>
        <w:pStyle w:val="teiab"/>
      </w:pPr>
      <w:r>
        <w:t>Persztan i csrejvle, vcsini</w:t>
      </w:r>
      <w:r>
        <w:br/>
        <w:t>mu done</w:t>
      </w:r>
      <w:r w:rsidRPr="005F5F59">
        <w:t>ſ</w:t>
      </w:r>
      <w:r>
        <w:t>zti, vszako pervo sznajgo</w:t>
      </w:r>
      <w:r>
        <w:br/>
        <w:t>na szina done</w:t>
      </w:r>
      <w:r w:rsidRPr="005F5F59">
        <w:t>ſ</w:t>
      </w:r>
      <w:r>
        <w:t>zti, ovcze ino teocze</w:t>
      </w:r>
      <w:r>
        <w:br/>
        <w:t>tücsne zarezati, tesze ve</w:t>
      </w:r>
      <w:r w:rsidRPr="005F5F59">
        <w:t>ſ</w:t>
      </w:r>
      <w:r>
        <w:t>zeliti.</w:t>
      </w:r>
    </w:p>
    <w:p w:rsidR="00BB3FA1" w:rsidRDefault="00BB3FA1" w:rsidP="00C861DE">
      <w:pPr>
        <w:pStyle w:val="teiab"/>
      </w:pPr>
      <w:r>
        <w:t>Ar vette moj szinek, oh bil</w:t>
      </w:r>
      <w:r>
        <w:br/>
        <w:t>je poginol, vmrel je bil te ovo k</w:t>
      </w:r>
    </w:p>
    <w:p w:rsidR="00BB3FA1" w:rsidRDefault="00BB3FA1" w:rsidP="00E65DEE">
      <w:pPr>
        <w:pStyle w:val="teicatch-word"/>
      </w:pPr>
      <w:r>
        <w:t>nam sze</w:t>
      </w:r>
    </w:p>
    <w:p w:rsidR="00BB3FA1" w:rsidRDefault="00BB3FA1">
      <w:pPr>
        <w:spacing w:after="200"/>
      </w:pPr>
      <w:r>
        <w:br w:type="page"/>
      </w:r>
    </w:p>
    <w:p w:rsidR="00BB3FA1" w:rsidRDefault="00BB3FA1" w:rsidP="00FF6B48">
      <w:pPr>
        <w:spacing w:after="200"/>
      </w:pPr>
      <w:r>
        <w:lastRenderedPageBreak/>
        <w:t>/150/</w:t>
      </w:r>
    </w:p>
    <w:p w:rsidR="00BB3FA1" w:rsidRDefault="00E65DEE" w:rsidP="00E65DEE">
      <w:pPr>
        <w:pStyle w:val="teifwPageNum"/>
      </w:pPr>
      <w:r>
        <w:t>149</w:t>
      </w:r>
      <w:r w:rsidR="00BB3FA1">
        <w:t>.</w:t>
      </w:r>
    </w:p>
    <w:p w:rsidR="00BB3FA1" w:rsidRDefault="00BB3FA1" w:rsidP="00C861DE">
      <w:pPr>
        <w:pStyle w:val="teiab"/>
      </w:pPr>
      <w:r>
        <w:t>nam sze je povernol k meni sze</w:t>
      </w:r>
      <w:r>
        <w:br/>
        <w:t>je vernol szmerti sze je ognol</w:t>
      </w:r>
      <w:r>
        <w:br/>
        <w:t>primeni pocsinol.</w:t>
      </w:r>
    </w:p>
    <w:p w:rsidR="00BB3FA1" w:rsidRDefault="00BB3FA1" w:rsidP="00C861DE">
      <w:pPr>
        <w:pStyle w:val="teiab"/>
      </w:pPr>
      <w:r>
        <w:t>Ovcsicza blodecsa i gros po-</w:t>
      </w:r>
      <w:r>
        <w:br/>
        <w:t>gibleni, vszaki cslovik je szi daj</w:t>
      </w:r>
      <w:r>
        <w:br/>
        <w:t>sze po i</w:t>
      </w:r>
      <w:r w:rsidRPr="005F5F59">
        <w:t>ſ</w:t>
      </w:r>
      <w:r>
        <w:t>zkati go</w:t>
      </w:r>
      <w:r w:rsidRPr="005F5F59">
        <w:t>ſ</w:t>
      </w:r>
      <w:r>
        <w:t>zpodna Kri</w:t>
      </w:r>
      <w:r w:rsidRPr="005F5F59">
        <w:t>ſ</w:t>
      </w:r>
      <w:r w:rsidR="00E65DEE">
        <w:t>ztus-</w:t>
      </w:r>
      <w:r w:rsidR="00E65DEE">
        <w:br/>
        <w:t>sa Luc</w:t>
      </w:r>
      <w:r>
        <w:t>ze</w:t>
      </w:r>
      <w:r w:rsidRPr="00E65DEE">
        <w:rPr>
          <w:rStyle w:val="teiunclear"/>
        </w:rPr>
        <w:t>me</w:t>
      </w:r>
      <w:r>
        <w:t>rne szvetiti v szerczi</w:t>
      </w:r>
      <w:r>
        <w:br/>
        <w:t>sze do pü</w:t>
      </w:r>
      <w:r w:rsidRPr="005F5F59">
        <w:t>ſ</w:t>
      </w:r>
      <w:r>
        <w:t>ztiti.</w:t>
      </w:r>
    </w:p>
    <w:p w:rsidR="00B27D91" w:rsidRDefault="00B27D91" w:rsidP="00C861DE">
      <w:pPr>
        <w:pStyle w:val="teiab"/>
      </w:pPr>
      <w:r>
        <w:t>Raszipni szin jeszi v</w:t>
      </w:r>
      <w:r w:rsidRPr="005F5F59">
        <w:t>ſ</w:t>
      </w:r>
      <w:r>
        <w:t>zaki</w:t>
      </w:r>
      <w:r>
        <w:br/>
        <w:t>cslovik grejsni, Bosje talemtome ki</w:t>
      </w:r>
      <w:r>
        <w:br/>
        <w:t>szi szmel prijeti, oh pre zlo sivou-</w:t>
      </w:r>
      <w:r>
        <w:br/>
        <w:t>czi szmel szi je prijeti i zlo-</w:t>
      </w:r>
      <w:r>
        <w:br/>
        <w:t>gibiti.</w:t>
      </w:r>
    </w:p>
    <w:p w:rsidR="00B27D91" w:rsidRDefault="00B27D91" w:rsidP="00C861DE">
      <w:pPr>
        <w:pStyle w:val="teiab"/>
      </w:pPr>
      <w:r>
        <w:t>Vsztani ada zglada v stero-</w:t>
      </w:r>
      <w:r>
        <w:br/>
        <w:t>ga szi opal, setüj nazaj koczu od</w:t>
      </w:r>
      <w:r>
        <w:br/>
        <w:t>koga szi opal, moli szeti nye</w:t>
      </w:r>
      <w:r w:rsidR="00E914A7">
        <w:t>nij</w:t>
      </w:r>
    </w:p>
    <w:p w:rsidR="00E914A7" w:rsidRDefault="00E914A7" w:rsidP="00E65DEE">
      <w:pPr>
        <w:pStyle w:val="teicatch-word"/>
      </w:pPr>
      <w:r>
        <w:t>koga</w:t>
      </w:r>
    </w:p>
    <w:p w:rsidR="00E914A7" w:rsidRDefault="00E914A7">
      <w:pPr>
        <w:spacing w:after="200"/>
      </w:pPr>
      <w:r>
        <w:br w:type="page"/>
      </w:r>
    </w:p>
    <w:p w:rsidR="00E914A7" w:rsidRDefault="00E914A7" w:rsidP="00FF6B48">
      <w:pPr>
        <w:spacing w:after="200"/>
      </w:pPr>
      <w:r>
        <w:lastRenderedPageBreak/>
        <w:t>/151/</w:t>
      </w:r>
    </w:p>
    <w:p w:rsidR="00E914A7" w:rsidRDefault="00E65DEE" w:rsidP="00E65DEE">
      <w:pPr>
        <w:pStyle w:val="teifwPageNum"/>
      </w:pPr>
      <w:r>
        <w:t>150.</w:t>
      </w:r>
    </w:p>
    <w:p w:rsidR="00E914A7" w:rsidRDefault="00E914A7" w:rsidP="00C861DE">
      <w:pPr>
        <w:pStyle w:val="teiab"/>
      </w:pPr>
      <w:r>
        <w:t>koga szi zbantüval, radoszt bo</w:t>
      </w:r>
      <w:r w:rsidR="00C04F5A">
        <w:t>u</w:t>
      </w:r>
      <w:r>
        <w:t>des</w:t>
      </w:r>
      <w:r>
        <w:br/>
        <w:t>imel.</w:t>
      </w:r>
    </w:p>
    <w:p w:rsidR="00E914A7" w:rsidRDefault="00E914A7" w:rsidP="00C861DE">
      <w:pPr>
        <w:pStyle w:val="teiab"/>
      </w:pPr>
      <w:r>
        <w:t>Hvala tebi bojdi otecz Go</w:t>
      </w:r>
      <w:r w:rsidRPr="005F5F59">
        <w:t>ſ</w:t>
      </w:r>
      <w:r>
        <w:t>zpo-</w:t>
      </w:r>
      <w:r>
        <w:br/>
        <w:t>din Boug, pokouro csinecse ki rad</w:t>
      </w:r>
      <w:r>
        <w:br/>
        <w:t>scses prijeti, i blodne ovcsicze go-</w:t>
      </w:r>
      <w:r>
        <w:br/>
        <w:t xml:space="preserve">tov szi </w:t>
      </w:r>
      <w:r w:rsidR="00C04F5A">
        <w:t>i</w:t>
      </w:r>
      <w:r>
        <w:t>szkati, na sztanje prijeti</w:t>
      </w:r>
    </w:p>
    <w:p w:rsidR="00E914A7" w:rsidRDefault="00E914A7" w:rsidP="00C861DE">
      <w:pPr>
        <w:pStyle w:val="teiab"/>
      </w:pPr>
      <w:r>
        <w:t xml:space="preserve">Dika tebi bojdi Goszpon </w:t>
      </w:r>
      <w:r w:rsidRPr="00C04F5A">
        <w:rPr>
          <w:rStyle w:val="teipersName"/>
        </w:rPr>
        <w:t>Je-</w:t>
      </w:r>
      <w:r w:rsidRPr="00C04F5A">
        <w:rPr>
          <w:rStyle w:val="teipersName"/>
        </w:rPr>
        <w:br/>
        <w:t>zus</w:t>
      </w:r>
      <w:r>
        <w:t xml:space="preserve"> kri</w:t>
      </w:r>
      <w:r w:rsidRPr="005F5F59">
        <w:t>ſ</w:t>
      </w:r>
      <w:r>
        <w:t>ztus, ki vu szvojoi hisi,</w:t>
      </w:r>
      <w:r>
        <w:br/>
        <w:t>szvojo szvejcso vusges, te gros po-</w:t>
      </w:r>
      <w:r>
        <w:br/>
        <w:t>gibleni, i</w:t>
      </w:r>
      <w:r w:rsidRPr="005F5F59">
        <w:t>ſ</w:t>
      </w:r>
      <w:r>
        <w:t>cses ti pa</w:t>
      </w:r>
      <w:r w:rsidRPr="005F5F59">
        <w:t>ſ</w:t>
      </w:r>
      <w:r>
        <w:t>cslivo, daj</w:t>
      </w:r>
      <w:r w:rsidR="00C04F5A">
        <w:t xml:space="preserve"> </w:t>
      </w:r>
      <w:r w:rsidR="00C04F5A" w:rsidRPr="00C04F5A">
        <w:rPr>
          <w:rStyle w:val="teidel"/>
        </w:rPr>
        <w:t>n</w:t>
      </w:r>
      <w:r>
        <w:br/>
        <w:t>nam pomoucs tvojo.</w:t>
      </w:r>
    </w:p>
    <w:p w:rsidR="00E914A7" w:rsidRDefault="00E914A7" w:rsidP="00C861DE">
      <w:pPr>
        <w:pStyle w:val="teiab"/>
      </w:pPr>
      <w:r>
        <w:t>Szveti Düjh Goszpon Boug</w:t>
      </w:r>
      <w:r>
        <w:br/>
        <w:t>boidi tebi hvala, ki okornim</w:t>
      </w:r>
      <w:r>
        <w:br/>
        <w:t>szinom mecsis terda szercza</w:t>
      </w:r>
      <w:r>
        <w:br/>
        <w:t>po tvojem navuki vszaki po-</w:t>
      </w:r>
      <w:r>
        <w:br/>
        <w:t>zna ocza goszpodinia Bouga!</w:t>
      </w:r>
    </w:p>
    <w:p w:rsidR="00E914A7" w:rsidRDefault="00E914A7" w:rsidP="00C04F5A">
      <w:pPr>
        <w:pStyle w:val="teiclosure"/>
      </w:pPr>
      <w:r>
        <w:t>A M E N</w:t>
      </w:r>
    </w:p>
    <w:p w:rsidR="00E914A7" w:rsidRDefault="00E914A7">
      <w:pPr>
        <w:spacing w:after="200"/>
      </w:pPr>
      <w:r>
        <w:br w:type="page"/>
      </w:r>
    </w:p>
    <w:p w:rsidR="00E914A7" w:rsidRDefault="00E914A7" w:rsidP="00FF6B48">
      <w:pPr>
        <w:spacing w:after="200"/>
      </w:pPr>
      <w:r>
        <w:lastRenderedPageBreak/>
        <w:t>/152/</w:t>
      </w:r>
    </w:p>
    <w:p w:rsidR="00E914A7" w:rsidRDefault="00C04F5A" w:rsidP="00C04F5A">
      <w:pPr>
        <w:pStyle w:val="teifwPageNum"/>
      </w:pPr>
      <w:r>
        <w:t>151</w:t>
      </w:r>
    </w:p>
    <w:p w:rsidR="00E914A7" w:rsidRDefault="00E914A7" w:rsidP="00C04F5A">
      <w:pPr>
        <w:pStyle w:val="Naslov2"/>
      </w:pPr>
      <w:r>
        <w:t>Dominica septuagesime canti</w:t>
      </w:r>
      <w:r>
        <w:br/>
        <w:t>cummunis.</w:t>
      </w:r>
    </w:p>
    <w:p w:rsidR="00E914A7" w:rsidRDefault="00E914A7" w:rsidP="00C861DE">
      <w:pPr>
        <w:pStyle w:val="teiab"/>
      </w:pPr>
      <w:r>
        <w:t>Oh kako sze tousi szveta</w:t>
      </w:r>
      <w:r>
        <w:br/>
        <w:t>mati czerkev zarocsnicza</w:t>
      </w:r>
      <w:r>
        <w:br/>
      </w:r>
      <w:r w:rsidRPr="00C04F5A">
        <w:rPr>
          <w:rStyle w:val="teipersName"/>
        </w:rPr>
        <w:t>Jezuſsa</w:t>
      </w:r>
      <w:r>
        <w:t>, stero je odküpil, snye</w:t>
      </w:r>
      <w:r>
        <w:br/>
        <w:t>veliki grejhov, kri</w:t>
      </w:r>
      <w:r w:rsidRPr="005F5F59">
        <w:t>ſ</w:t>
      </w:r>
      <w:r>
        <w:t>ztus szvetom</w:t>
      </w:r>
      <w:r>
        <w:br/>
        <w:t>szmertjom, ka sze jmenüje po</w:t>
      </w:r>
      <w:r>
        <w:br/>
        <w:t xml:space="preserve">szvetom </w:t>
      </w:r>
      <w:r w:rsidRPr="00C04F5A">
        <w:rPr>
          <w:rStyle w:val="teipersName"/>
        </w:rPr>
        <w:t>Davidi</w:t>
      </w:r>
      <w:r>
        <w:t>, ta szveta mati czer-</w:t>
      </w:r>
      <w:r>
        <w:br/>
        <w:t>kev, i vszake pravicze, terdni</w:t>
      </w:r>
      <w:r>
        <w:br/>
        <w:t>Fundamentom, ino premocsni</w:t>
      </w:r>
      <w:r>
        <w:br/>
        <w:t>szteber. VV.</w:t>
      </w:r>
    </w:p>
    <w:p w:rsidR="00E914A7" w:rsidRDefault="00E914A7" w:rsidP="00C861DE">
      <w:pPr>
        <w:pStyle w:val="teiab"/>
      </w:pPr>
      <w:r>
        <w:t>Po</w:t>
      </w:r>
      <w:r w:rsidRPr="005F5F59">
        <w:t>ſ</w:t>
      </w:r>
      <w:r>
        <w:t>zlühni ti mene moj Gosz</w:t>
      </w:r>
      <w:r w:rsidR="00C04F5A">
        <w:t>po-</w:t>
      </w:r>
      <w:r w:rsidR="00C04F5A">
        <w:br/>
        <w:t>pom sztvoritel, i vszamogouc</w:t>
      </w:r>
      <w:r>
        <w:t>si Bos-</w:t>
      </w:r>
      <w:r>
        <w:br/>
        <w:t>je, oh ti vsze pravicze ino szveta</w:t>
      </w:r>
      <w:r>
        <w:br/>
      </w:r>
      <w:r w:rsidR="00245C86">
        <w:t>sitka zmosni obranitel, vu mojoi</w:t>
      </w:r>
    </w:p>
    <w:p w:rsidR="00245C86" w:rsidRDefault="00245C86" w:rsidP="00C04F5A">
      <w:pPr>
        <w:pStyle w:val="teicatch-word"/>
      </w:pPr>
      <w:r>
        <w:t>Mladoszti</w:t>
      </w:r>
    </w:p>
    <w:p w:rsidR="00245C86" w:rsidRDefault="00245C86">
      <w:pPr>
        <w:spacing w:after="200"/>
      </w:pPr>
      <w:r>
        <w:br w:type="page"/>
      </w:r>
    </w:p>
    <w:p w:rsidR="00245C86" w:rsidRDefault="00245C86" w:rsidP="00FF6B48">
      <w:pPr>
        <w:spacing w:after="200"/>
      </w:pPr>
      <w:r>
        <w:lastRenderedPageBreak/>
        <w:t>/153/</w:t>
      </w:r>
    </w:p>
    <w:p w:rsidR="00245C86" w:rsidRDefault="00245C86" w:rsidP="00C04F5A">
      <w:pPr>
        <w:pStyle w:val="teifwPageNum"/>
      </w:pPr>
      <w:r>
        <w:t>152.</w:t>
      </w:r>
    </w:p>
    <w:p w:rsidR="00245C86" w:rsidRDefault="00245C86" w:rsidP="00C861DE">
      <w:pPr>
        <w:pStyle w:val="teiab"/>
      </w:pPr>
      <w:r>
        <w:t>mlado</w:t>
      </w:r>
      <w:r w:rsidRPr="005F5F59">
        <w:t>ſ</w:t>
      </w:r>
      <w:r>
        <w:t>zti, ino gingavo</w:t>
      </w:r>
      <w:r w:rsidRPr="005F5F59">
        <w:t>ſ</w:t>
      </w:r>
      <w:r>
        <w:t>zti ti szi</w:t>
      </w:r>
      <w:r>
        <w:br/>
        <w:t>szam mene varuval, nadigni sze,</w:t>
      </w:r>
      <w:r>
        <w:br/>
        <w:t>vezdaj vu mojoj sztaro</w:t>
      </w:r>
      <w:r w:rsidRPr="005F5F59">
        <w:t>ſ</w:t>
      </w:r>
      <w:r>
        <w:t>zti, ino</w:t>
      </w:r>
      <w:r>
        <w:br/>
        <w:t>vu ne mocsno</w:t>
      </w:r>
      <w:r w:rsidRPr="005F5F59">
        <w:t>ſ</w:t>
      </w:r>
      <w:r>
        <w:t>zti; VV.</w:t>
      </w:r>
    </w:p>
    <w:p w:rsidR="00245C86" w:rsidRDefault="00245C86" w:rsidP="00C861DE">
      <w:pPr>
        <w:pStyle w:val="teiab"/>
      </w:pPr>
      <w:r>
        <w:t>Ja szam sze se zdavnya, Bose</w:t>
      </w:r>
      <w:r>
        <w:br/>
        <w:t>preporoucsil po tvojoj szvetoj</w:t>
      </w:r>
      <w:r>
        <w:br/>
        <w:t>rejcsi, gori szam sze zhranil, z</w:t>
      </w:r>
      <w:r>
        <w:br/>
        <w:t>mojega detin</w:t>
      </w:r>
      <w:r w:rsidRPr="005F5F59">
        <w:t>ſ</w:t>
      </w:r>
      <w:r>
        <w:t>ztva, po tvojem obe-</w:t>
      </w:r>
      <w:r>
        <w:br/>
        <w:t>csanyi, bila szam vracsuni vu sz-</w:t>
      </w:r>
      <w:r>
        <w:br/>
        <w:t>veti</w:t>
      </w:r>
      <w:r w:rsidRPr="00C04F5A">
        <w:rPr>
          <w:rStyle w:val="teidel"/>
        </w:rPr>
        <w:t>,</w:t>
      </w:r>
      <w:r>
        <w:t xml:space="preserve"> nebe</w:t>
      </w:r>
      <w:r w:rsidRPr="005F5F59">
        <w:t>ſ</w:t>
      </w:r>
      <w:r>
        <w:t>zaj med tvojimi vörni-</w:t>
      </w:r>
      <w:r>
        <w:br/>
        <w:t>mi, dobra glasza Ime po siroukom</w:t>
      </w:r>
      <w:r>
        <w:br/>
        <w:t>szvejti, med vszem l</w:t>
      </w:r>
      <w:r w:rsidR="00C04F5A">
        <w:t>ü</w:t>
      </w:r>
      <w:r w:rsidRPr="005F5F59">
        <w:t>ſ</w:t>
      </w:r>
      <w:r>
        <w:t>ztvom</w:t>
      </w:r>
      <w:r>
        <w:br/>
        <w:t>jmejla. VV.</w:t>
      </w:r>
    </w:p>
    <w:p w:rsidR="00245C86" w:rsidRDefault="00245C86" w:rsidP="00C861DE">
      <w:pPr>
        <w:pStyle w:val="teiab"/>
      </w:pPr>
      <w:r>
        <w:t>S-csi</w:t>
      </w:r>
      <w:r w:rsidRPr="005F5F59">
        <w:t>ſ</w:t>
      </w:r>
      <w:r>
        <w:t>zta sitka lü</w:t>
      </w:r>
      <w:r w:rsidRPr="005F5F59">
        <w:t>ſ</w:t>
      </w:r>
      <w:r>
        <w:t>ztvom i</w:t>
      </w:r>
      <w:r>
        <w:br/>
        <w:t>leipim seregom, bil mi je dvor</w:t>
      </w:r>
      <w:r>
        <w:br/>
        <w:t>na punyen, vnouge szvete sene</w:t>
      </w:r>
    </w:p>
    <w:p w:rsidR="00245C86" w:rsidRDefault="00245C86" w:rsidP="00C04F5A">
      <w:pPr>
        <w:pStyle w:val="teicatch-word"/>
      </w:pPr>
      <w:r>
        <w:t>ino vörni</w:t>
      </w:r>
    </w:p>
    <w:p w:rsidR="00245C86" w:rsidRDefault="00245C86">
      <w:pPr>
        <w:spacing w:after="200"/>
      </w:pPr>
      <w:r>
        <w:br w:type="page"/>
      </w:r>
    </w:p>
    <w:p w:rsidR="00245C86" w:rsidRDefault="00245C86" w:rsidP="00FF6B48">
      <w:pPr>
        <w:spacing w:after="200"/>
      </w:pPr>
      <w:r>
        <w:lastRenderedPageBreak/>
        <w:t>/154/</w:t>
      </w:r>
    </w:p>
    <w:p w:rsidR="00245C86" w:rsidRDefault="00C04F5A" w:rsidP="00C861DE">
      <w:pPr>
        <w:pStyle w:val="teifwPageNum"/>
      </w:pPr>
      <w:r>
        <w:t>153</w:t>
      </w:r>
    </w:p>
    <w:p w:rsidR="00245C86" w:rsidRDefault="00245C86" w:rsidP="00C861DE">
      <w:pPr>
        <w:pStyle w:val="teiab"/>
      </w:pPr>
      <w:r>
        <w:t>ino vörni ludje, je</w:t>
      </w:r>
      <w:r w:rsidRPr="005F5F59">
        <w:t>ſ</w:t>
      </w:r>
      <w:r>
        <w:t>zo meni dvorili,</w:t>
      </w:r>
      <w:r>
        <w:br/>
        <w:t>cza</w:t>
      </w:r>
      <w:r w:rsidRPr="005F5F59">
        <w:t>ſ</w:t>
      </w:r>
      <w:r>
        <w:t>zari i krali, vnougi poglavni-</w:t>
      </w:r>
      <w:r>
        <w:br/>
        <w:t>czi jeszo meni szlüsili, ti sztari</w:t>
      </w:r>
      <w:r>
        <w:br/>
        <w:t>ocsakov ino dobri lüdi, sereg je</w:t>
      </w:r>
      <w:r>
        <w:br/>
        <w:t>bil pri meni. VV.</w:t>
      </w:r>
    </w:p>
    <w:p w:rsidR="00245C86" w:rsidRDefault="00245C86" w:rsidP="00C861DE">
      <w:pPr>
        <w:pStyle w:val="teiab"/>
      </w:pPr>
      <w:r>
        <w:t>Moj pravicsni örok po siro-</w:t>
      </w:r>
      <w:r>
        <w:br/>
        <w:t>kom szvejti, povszed sze je</w:t>
      </w:r>
      <w:r>
        <w:br/>
        <w:t>razi</w:t>
      </w:r>
      <w:r w:rsidRPr="005F5F59">
        <w:t>ſ</w:t>
      </w:r>
      <w:r>
        <w:t>sel, vnougi szveti pro</w:t>
      </w:r>
      <w:r w:rsidRPr="005F5F59">
        <w:t>ſ</w:t>
      </w:r>
      <w:r>
        <w:t>ejti</w:t>
      </w:r>
      <w:r>
        <w:br/>
        <w:t>ino Apostolov, nyi delo je</w:t>
      </w:r>
      <w:r w:rsidR="00C04F5A">
        <w:t xml:space="preserve"> tou bilo</w:t>
      </w:r>
      <w:r w:rsidR="00C04F5A">
        <w:br/>
        <w:t>vnougi mucsenikov kerv</w:t>
      </w:r>
      <w:r>
        <w:t>nim pre-</w:t>
      </w:r>
      <w:r>
        <w:br/>
        <w:t>lijanyem moj orszag terden je,</w:t>
      </w:r>
      <w:r>
        <w:br/>
        <w:t>bil i sz</w:t>
      </w:r>
      <w:r w:rsidR="00C04F5A">
        <w:t>veti doctorov, vu nyih szku-</w:t>
      </w:r>
      <w:r w:rsidR="00C04F5A">
        <w:br/>
        <w:t>zna</w:t>
      </w:r>
      <w:r>
        <w:t>vanyi kada szem pocsivala.</w:t>
      </w:r>
    </w:p>
    <w:p w:rsidR="00245C86" w:rsidRDefault="00245C86" w:rsidP="00C861DE">
      <w:pPr>
        <w:pStyle w:val="teiab"/>
      </w:pPr>
      <w:r>
        <w:t>Da eto je csüdo moj goszpod-</w:t>
      </w:r>
      <w:r>
        <w:br/>
        <w:t>ne Bosje, kaj szi me tak oszta-</w:t>
      </w:r>
      <w:r>
        <w:br/>
        <w:t>vil, z mojmi sziroutami i z malim</w:t>
      </w:r>
      <w:r>
        <w:br/>
        <w:t>seregom mene, szi ti odüril, v</w:t>
      </w:r>
    </w:p>
    <w:p w:rsidR="00245C86" w:rsidRDefault="00245C86" w:rsidP="00C04F5A">
      <w:pPr>
        <w:pStyle w:val="teicatch-word"/>
      </w:pPr>
      <w:r>
        <w:t>sziroma</w:t>
      </w:r>
    </w:p>
    <w:p w:rsidR="00245C86" w:rsidRDefault="00245C86">
      <w:pPr>
        <w:spacing w:after="200"/>
      </w:pPr>
      <w:r>
        <w:br w:type="page"/>
      </w:r>
    </w:p>
    <w:p w:rsidR="00245C86" w:rsidRDefault="00245C86" w:rsidP="00FF6B48">
      <w:pPr>
        <w:spacing w:after="200"/>
      </w:pPr>
      <w:r>
        <w:lastRenderedPageBreak/>
        <w:t>/155/</w:t>
      </w:r>
    </w:p>
    <w:p w:rsidR="00245C86" w:rsidRDefault="00C04F5A" w:rsidP="00C04F5A">
      <w:pPr>
        <w:pStyle w:val="teifwPageNum"/>
      </w:pPr>
      <w:r>
        <w:t>154.</w:t>
      </w:r>
    </w:p>
    <w:p w:rsidR="00245C86" w:rsidRDefault="00245C86" w:rsidP="00595F5B">
      <w:pPr>
        <w:pStyle w:val="teiab"/>
      </w:pPr>
      <w:r>
        <w:t>Sziromasko dovsztvo, ino vu ne-</w:t>
      </w:r>
      <w:r>
        <w:br/>
        <w:t>nevolo, mene szi ti polosil, na</w:t>
      </w:r>
      <w:r>
        <w:br/>
        <w:t>ogrizavanye tim nevernim lu-</w:t>
      </w:r>
      <w:r>
        <w:br/>
        <w:t>dem mo glavo szi ti vergel. VV</w:t>
      </w:r>
    </w:p>
    <w:p w:rsidR="00245C86" w:rsidRDefault="00245C86" w:rsidP="00595F5B">
      <w:pPr>
        <w:pStyle w:val="teiab"/>
      </w:pPr>
      <w:r>
        <w:t>Vnogo je vrejmena, kaj szi</w:t>
      </w:r>
      <w:r>
        <w:br/>
        <w:t>milosztivne, ocsi vzel</w:t>
      </w:r>
      <w:r w:rsidRPr="00C04F5A">
        <w:rPr>
          <w:rStyle w:val="teidel"/>
        </w:rPr>
        <w:t>,</w:t>
      </w:r>
      <w:r>
        <w:t xml:space="preserve"> zmene</w:t>
      </w:r>
      <w:r>
        <w:br/>
        <w:t>doli, szkim szi mi nazvejsztil</w:t>
      </w:r>
      <w:r>
        <w:br/>
        <w:t>da szi sze spozabil, i szkerb</w:t>
      </w:r>
      <w:r>
        <w:br/>
        <w:t>name ne no</w:t>
      </w:r>
      <w:r w:rsidRPr="005F5F59">
        <w:t>ſ</w:t>
      </w:r>
      <w:r>
        <w:t>zis, vidis zevszejh</w:t>
      </w:r>
      <w:r>
        <w:br/>
        <w:t>sztrani keliko protivni, setüjo</w:t>
      </w:r>
      <w:r>
        <w:br/>
        <w:t>na mo glavo, hocso me potrejti ako</w:t>
      </w:r>
      <w:r>
        <w:br/>
        <w:t>tvoja zmosno</w:t>
      </w:r>
      <w:r w:rsidRPr="005F5F59">
        <w:t>ſ</w:t>
      </w:r>
      <w:r>
        <w:t>zt, meni sze ne</w:t>
      </w:r>
      <w:r>
        <w:br/>
        <w:t>szmilüje. VV.</w:t>
      </w:r>
    </w:p>
    <w:p w:rsidR="00245C86" w:rsidRDefault="00245C86" w:rsidP="00595F5B">
      <w:pPr>
        <w:pStyle w:val="teiab"/>
      </w:pPr>
      <w:r>
        <w:t>Moji pravi hlapczi, ka szem</w:t>
      </w:r>
      <w:r>
        <w:br/>
        <w:t>jasz szhranila, Goszpodüjo nad</w:t>
      </w:r>
      <w:r>
        <w:br/>
        <w:t>menom, szlüsbenicze moje, ka</w:t>
      </w:r>
      <w:r>
        <w:br/>
        <w:t>szam ja</w:t>
      </w:r>
      <w:r w:rsidRPr="005F5F59">
        <w:t>ſ</w:t>
      </w:r>
      <w:r>
        <w:t>z dersala, nad menom</w:t>
      </w:r>
    </w:p>
    <w:p w:rsidR="00245C86" w:rsidRDefault="00245C86" w:rsidP="00C04F5A">
      <w:pPr>
        <w:pStyle w:val="teicatch-word"/>
      </w:pPr>
      <w:r>
        <w:t>moucs</w:t>
      </w:r>
    </w:p>
    <w:p w:rsidR="00245C86" w:rsidRDefault="00245C86">
      <w:pPr>
        <w:spacing w:after="200"/>
      </w:pPr>
      <w:r>
        <w:br w:type="page"/>
      </w:r>
    </w:p>
    <w:p w:rsidR="00245C86" w:rsidRDefault="00245C86" w:rsidP="00FF6B48">
      <w:pPr>
        <w:spacing w:after="200"/>
      </w:pPr>
      <w:r>
        <w:lastRenderedPageBreak/>
        <w:t>/1556/</w:t>
      </w:r>
    </w:p>
    <w:p w:rsidR="00245C86" w:rsidRDefault="00C04F5A" w:rsidP="00595F5B">
      <w:pPr>
        <w:pStyle w:val="teifwPageNum"/>
      </w:pPr>
      <w:r>
        <w:t>155.</w:t>
      </w:r>
    </w:p>
    <w:p w:rsidR="00245C86" w:rsidRDefault="00245C86" w:rsidP="00595F5B">
      <w:pPr>
        <w:pStyle w:val="teiab"/>
      </w:pPr>
      <w:r>
        <w:t>moucs jmajo, i mojo korono ino</w:t>
      </w:r>
      <w:r>
        <w:br/>
        <w:t>mega gvanta, zmene szo doli</w:t>
      </w:r>
      <w:r>
        <w:br/>
        <w:t>szlekli, z mojega öroka, vün szo me</w:t>
      </w:r>
      <w:r>
        <w:br/>
        <w:t>zegnali, na potejpanye, vergli. VV</w:t>
      </w:r>
    </w:p>
    <w:p w:rsidR="00245C86" w:rsidRDefault="00245C86" w:rsidP="00595F5B">
      <w:pPr>
        <w:pStyle w:val="teiab"/>
      </w:pPr>
      <w:r>
        <w:t>Da dönok za eta nej szam</w:t>
      </w:r>
      <w:r>
        <w:br/>
        <w:t>tak dre</w:t>
      </w:r>
      <w:r w:rsidRPr="005F5F59">
        <w:t>ſ</w:t>
      </w:r>
      <w:r>
        <w:t>zelna kak zamoje, szi-</w:t>
      </w:r>
      <w:r>
        <w:br/>
        <w:t>route, ka od szveta, Düha i posz-</w:t>
      </w:r>
      <w:r>
        <w:br/>
        <w:t>vetom ker</w:t>
      </w:r>
      <w:r w:rsidRPr="005F5F59">
        <w:t>ſ</w:t>
      </w:r>
      <w:r>
        <w:t>zti meni szo sze rodile</w:t>
      </w:r>
      <w:r>
        <w:br/>
        <w:t>stere je Go</w:t>
      </w:r>
      <w:r w:rsidRPr="005F5F59">
        <w:t>ſ</w:t>
      </w:r>
      <w:r>
        <w:t>zpon Boug z kervnim</w:t>
      </w:r>
      <w:r>
        <w:br/>
        <w:t>prelijanyem, meni je on odloucsil,</w:t>
      </w:r>
      <w:r>
        <w:br/>
        <w:t>vu veliko szlepo</w:t>
      </w:r>
      <w:r w:rsidRPr="005F5F59">
        <w:t>ſ</w:t>
      </w:r>
      <w:r>
        <w:t>zt, ino na szkvar-</w:t>
      </w:r>
      <w:r>
        <w:br/>
        <w:t>jenye od mene szo od tergli. VV.</w:t>
      </w:r>
    </w:p>
    <w:p w:rsidR="00245C86" w:rsidRDefault="00245C86" w:rsidP="00595F5B">
      <w:pPr>
        <w:pStyle w:val="teiab"/>
      </w:pPr>
      <w:r>
        <w:t>Na mem szlejdnyem placsu</w:t>
      </w:r>
      <w:r>
        <w:br/>
        <w:t>steroga Goszpon Boug ne bou mogel</w:t>
      </w:r>
      <w:r>
        <w:br/>
        <w:t>terpeti, na nye sze raszerdi</w:t>
      </w:r>
      <w:r>
        <w:br/>
        <w:t>ino je potere, ino je naglo pogibi</w:t>
      </w:r>
    </w:p>
    <w:p w:rsidR="00245C86" w:rsidRDefault="00245C86" w:rsidP="00C04F5A">
      <w:pPr>
        <w:pStyle w:val="teicatch-word"/>
      </w:pPr>
      <w:r>
        <w:t>i moja</w:t>
      </w:r>
    </w:p>
    <w:p w:rsidR="00245C86" w:rsidRDefault="00245C86">
      <w:pPr>
        <w:spacing w:after="200"/>
      </w:pPr>
      <w:r>
        <w:br w:type="page"/>
      </w:r>
    </w:p>
    <w:p w:rsidR="00245C86" w:rsidRDefault="003B50EE" w:rsidP="00FF6B48">
      <w:pPr>
        <w:spacing w:after="200"/>
      </w:pPr>
      <w:r>
        <w:lastRenderedPageBreak/>
        <w:t>/157/</w:t>
      </w:r>
    </w:p>
    <w:p w:rsidR="003B50EE" w:rsidRDefault="00C04F5A" w:rsidP="00595F5B">
      <w:pPr>
        <w:pStyle w:val="teifwPageNum"/>
      </w:pPr>
      <w:r>
        <w:t>156.</w:t>
      </w:r>
    </w:p>
    <w:p w:rsidR="003B50EE" w:rsidRDefault="003B50EE" w:rsidP="00595F5B">
      <w:pPr>
        <w:pStyle w:val="teiab"/>
      </w:pPr>
      <w:r>
        <w:t>i moja Dü</w:t>
      </w:r>
      <w:r w:rsidRPr="005F5F59">
        <w:t>ſ</w:t>
      </w:r>
      <w:r>
        <w:t>sicza tam vu rob</w:t>
      </w:r>
      <w:r w:rsidRPr="005F5F59">
        <w:t>ſ</w:t>
      </w:r>
      <w:r>
        <w:t>ztvo</w:t>
      </w:r>
      <w:r>
        <w:br/>
        <w:t>szpadne, z nevernimi navküpe,</w:t>
      </w:r>
      <w:r>
        <w:br/>
        <w:t>ki grejhom po</w:t>
      </w:r>
      <w:r w:rsidRPr="005F5F59">
        <w:t>ſ</w:t>
      </w:r>
      <w:r>
        <w:t>zouda ino vragom</w:t>
      </w:r>
      <w:r>
        <w:br/>
        <w:t>hlapczi, vu v</w:t>
      </w:r>
      <w:r w:rsidRPr="005F5F59">
        <w:t>ſ</w:t>
      </w:r>
      <w:r>
        <w:t>zem szvem sitki</w:t>
      </w:r>
      <w:r>
        <w:br/>
        <w:t>boudo. V. V.</w:t>
      </w:r>
    </w:p>
    <w:p w:rsidR="003B50EE" w:rsidRDefault="003B50EE" w:rsidP="00595F5B">
      <w:pPr>
        <w:pStyle w:val="teiab"/>
      </w:pPr>
      <w:r>
        <w:t>Odgovori nyej Boug po</w:t>
      </w:r>
      <w:r>
        <w:br/>
      </w:r>
      <w:r w:rsidRPr="007E6766">
        <w:rPr>
          <w:rStyle w:val="teipersName"/>
        </w:rPr>
        <w:t>Esajiasi</w:t>
      </w:r>
      <w:r>
        <w:t>, szvetoj materi czerkvi</w:t>
      </w:r>
      <w:r>
        <w:br/>
        <w:t>ino obe</w:t>
      </w:r>
      <w:r w:rsidRPr="005F5F59">
        <w:t>ſ</w:t>
      </w:r>
      <w:r>
        <w:t>zeli ta salo</w:t>
      </w:r>
      <w:r w:rsidRPr="005F5F59">
        <w:t>ſ</w:t>
      </w:r>
      <w:r>
        <w:t>ztna szercza</w:t>
      </w:r>
      <w:r>
        <w:br/>
        <w:t>ti nevolni sziroticz, csi glih edno</w:t>
      </w:r>
      <w:r>
        <w:br/>
        <w:t>malo vu ocsnom megnyeni, tebe</w:t>
      </w:r>
      <w:r>
        <w:br/>
        <w:t>szem bil o</w:t>
      </w:r>
      <w:r w:rsidRPr="005F5F59">
        <w:t>ſ</w:t>
      </w:r>
      <w:r w:rsidR="007E6766">
        <w:t>ztavil</w:t>
      </w:r>
      <w:r>
        <w:t>, pa te k szebi</w:t>
      </w:r>
      <w:r>
        <w:br/>
        <w:t>vzemem, i zmilo</w:t>
      </w:r>
      <w:r w:rsidRPr="005F5F59">
        <w:t>ſ</w:t>
      </w:r>
      <w:r>
        <w:t>zti moje, tebe</w:t>
      </w:r>
      <w:r>
        <w:br/>
        <w:t>jasz ne o</w:t>
      </w:r>
      <w:r w:rsidRPr="005F5F59">
        <w:t>ſ</w:t>
      </w:r>
      <w:r>
        <w:t>zlobodi</w:t>
      </w:r>
      <w:r w:rsidR="007E6766" w:rsidRPr="007E6766">
        <w:rPr>
          <w:rStyle w:val="teidel"/>
        </w:rPr>
        <w:t>l</w:t>
      </w:r>
      <w:r>
        <w:t>m. VV.</w:t>
      </w:r>
    </w:p>
    <w:p w:rsidR="003B50EE" w:rsidRDefault="003B50EE" w:rsidP="00595F5B">
      <w:pPr>
        <w:pStyle w:val="teiab"/>
      </w:pPr>
      <w:r>
        <w:t>Tou sze tebi vidi vu tvojem</w:t>
      </w:r>
      <w:r>
        <w:br/>
        <w:t>sziromastvi, kaj szem tebe, o</w:t>
      </w:r>
      <w:r w:rsidRPr="005F5F59">
        <w:t>ſ</w:t>
      </w:r>
      <w:r>
        <w:t>zta-</w:t>
      </w:r>
      <w:r>
        <w:br/>
        <w:t>vil, ino tako stimas da vu tvojem</w:t>
      </w:r>
      <w:r>
        <w:br/>
        <w:t>placsu, jasz tebe ne po</w:t>
      </w:r>
      <w:r w:rsidRPr="005F5F59">
        <w:t>ſ</w:t>
      </w:r>
      <w:r>
        <w:t>zlühnem,</w:t>
      </w:r>
    </w:p>
    <w:p w:rsidR="003B50EE" w:rsidRDefault="003B50EE" w:rsidP="007E6766">
      <w:pPr>
        <w:pStyle w:val="teicatch-word"/>
      </w:pPr>
      <w:r>
        <w:t>da ako je v</w:t>
      </w:r>
    </w:p>
    <w:p w:rsidR="003B50EE" w:rsidRDefault="003B50EE">
      <w:pPr>
        <w:spacing w:after="200"/>
      </w:pPr>
      <w:r>
        <w:br w:type="page"/>
      </w:r>
    </w:p>
    <w:p w:rsidR="003B50EE" w:rsidRDefault="003B50EE" w:rsidP="00FF6B48">
      <w:pPr>
        <w:spacing w:after="200"/>
      </w:pPr>
      <w:r>
        <w:lastRenderedPageBreak/>
        <w:t>/158/</w:t>
      </w:r>
    </w:p>
    <w:p w:rsidR="003B50EE" w:rsidRDefault="007E6766" w:rsidP="00595F5B">
      <w:pPr>
        <w:pStyle w:val="teifwPageNum"/>
      </w:pPr>
      <w:r>
        <w:t>157.</w:t>
      </w:r>
    </w:p>
    <w:p w:rsidR="003B50EE" w:rsidRDefault="003B50EE" w:rsidP="00595F5B">
      <w:pPr>
        <w:pStyle w:val="teiab"/>
      </w:pPr>
      <w:r>
        <w:t>da ako je vpamet ta Dre</w:t>
      </w:r>
      <w:r w:rsidRPr="005F5F59">
        <w:t>ſ</w:t>
      </w:r>
      <w:r>
        <w:t>zelna i</w:t>
      </w:r>
      <w:r>
        <w:br/>
        <w:t>mati, szvoje dejte nej vzela glih</w:t>
      </w:r>
      <w:r>
        <w:br/>
        <w:t>tak ti nemogel, meni biti szte</w:t>
      </w:r>
      <w:r w:rsidR="007E6766">
        <w:t>b</w:t>
      </w:r>
      <w:r>
        <w:t>e</w:t>
      </w:r>
      <w:r>
        <w:br/>
        <w:t>nikakovi szpoumenik. VV.</w:t>
      </w:r>
    </w:p>
    <w:p w:rsidR="003B50EE" w:rsidRDefault="003B50EE" w:rsidP="00595F5B">
      <w:pPr>
        <w:pStyle w:val="teiab"/>
      </w:pPr>
      <w:r>
        <w:t>Da ako bi dönok ta telovna</w:t>
      </w:r>
      <w:r>
        <w:br/>
        <w:t>mati zabila sze zditeta, da jasz</w:t>
      </w:r>
      <w:r>
        <w:br/>
        <w:t>dönok nigdar nescsem sze zabiti</w:t>
      </w:r>
      <w:r>
        <w:br/>
        <w:t>sztebe mojga vörnoga, ar vu mojoj</w:t>
      </w:r>
      <w:r>
        <w:br/>
        <w:t>dlani gori szam te, szpi</w:t>
      </w:r>
      <w:r w:rsidRPr="005F5F59">
        <w:t>ſ</w:t>
      </w:r>
      <w:r>
        <w:t>zal, szpomi-</w:t>
      </w:r>
      <w:r>
        <w:br/>
        <w:t>nam sze jasz sztebe na tvojo obr</w:t>
      </w:r>
      <w:r w:rsidR="007E6766" w:rsidRPr="007E6766">
        <w:rPr>
          <w:rStyle w:val="teisupplied"/>
        </w:rPr>
        <w:t>am</w:t>
      </w:r>
      <w:r>
        <w:br/>
        <w:t>bo jasz lepraj szkerb no</w:t>
      </w:r>
      <w:r w:rsidRPr="005F5F59">
        <w:t>ſ</w:t>
      </w:r>
      <w:r>
        <w:t>zim, da</w:t>
      </w:r>
      <w:r>
        <w:br/>
        <w:t>v</w:t>
      </w:r>
      <w:r w:rsidRPr="005F5F59">
        <w:t>ſ</w:t>
      </w:r>
      <w:r>
        <w:t>zigda ti o</w:t>
      </w:r>
      <w:r w:rsidRPr="005F5F59">
        <w:t>ſ</w:t>
      </w:r>
      <w:r>
        <w:t>ztanes. VV.</w:t>
      </w:r>
    </w:p>
    <w:p w:rsidR="003B50EE" w:rsidRDefault="003B50EE" w:rsidP="00595F5B">
      <w:pPr>
        <w:pStyle w:val="teiab"/>
      </w:pPr>
      <w:r>
        <w:t>Szkerb szam na te no</w:t>
      </w:r>
      <w:r w:rsidRPr="005F5F59">
        <w:t>ſ</w:t>
      </w:r>
      <w:r>
        <w:t>zil vu</w:t>
      </w:r>
      <w:r>
        <w:br/>
        <w:t>tvojem detin</w:t>
      </w:r>
      <w:r w:rsidRPr="005F5F59">
        <w:t>ſ</w:t>
      </w:r>
      <w:r w:rsidR="007E6766">
        <w:t>ztvi vu maternoj</w:t>
      </w:r>
      <w:r w:rsidR="007E6766">
        <w:br/>
        <w:t>v</w:t>
      </w:r>
      <w:r>
        <w:t>utroubi, vu tvojem porodjenyej</w:t>
      </w:r>
      <w:r>
        <w:br/>
        <w:t>v nikakovoj mer</w:t>
      </w:r>
      <w:r w:rsidRPr="005F5F59">
        <w:t>ſ</w:t>
      </w:r>
      <w:r>
        <w:t>zkoucsi nej szam</w:t>
      </w:r>
      <w:r>
        <w:br/>
        <w:t>tebe od vergel, mega szveta szina</w:t>
      </w:r>
    </w:p>
    <w:p w:rsidR="003B50EE" w:rsidRDefault="003B50EE" w:rsidP="007E6766">
      <w:pPr>
        <w:pStyle w:val="teicatch-word"/>
      </w:pPr>
      <w:r>
        <w:t>szkerv</w:t>
      </w:r>
    </w:p>
    <w:p w:rsidR="003B50EE" w:rsidRDefault="003B50EE">
      <w:pPr>
        <w:spacing w:after="200"/>
      </w:pPr>
      <w:r>
        <w:br w:type="page"/>
      </w:r>
    </w:p>
    <w:p w:rsidR="003B50EE" w:rsidRDefault="003B50EE" w:rsidP="00FF6B48">
      <w:pPr>
        <w:spacing w:after="200"/>
      </w:pPr>
      <w:r>
        <w:lastRenderedPageBreak/>
        <w:t>/159/</w:t>
      </w:r>
    </w:p>
    <w:p w:rsidR="003B50EE" w:rsidRDefault="007E6766" w:rsidP="007E6766">
      <w:pPr>
        <w:pStyle w:val="teifwPageNum"/>
      </w:pPr>
      <w:r>
        <w:t>158.</w:t>
      </w:r>
    </w:p>
    <w:p w:rsidR="003B50EE" w:rsidRDefault="003B50EE" w:rsidP="00595F5B">
      <w:pPr>
        <w:pStyle w:val="teiab"/>
      </w:pPr>
      <w:r>
        <w:t>Szkervnim prelijanyonyom ja</w:t>
      </w:r>
      <w:r w:rsidRPr="005F5F59">
        <w:t>ſ</w:t>
      </w:r>
      <w:r>
        <w:t>z</w:t>
      </w:r>
      <w:r>
        <w:br/>
        <w:t>szam tebe po</w:t>
      </w:r>
      <w:r w:rsidRPr="005F5F59">
        <w:t>ſ</w:t>
      </w:r>
      <w:r>
        <w:t>zvetil, zato te jasz</w:t>
      </w:r>
      <w:r>
        <w:br/>
        <w:t>nescsem vre od szebe, vercsti</w:t>
      </w:r>
      <w:r>
        <w:br/>
        <w:t>da szem te k szebi prijel. VV.</w:t>
      </w:r>
    </w:p>
    <w:p w:rsidR="003B50EE" w:rsidRDefault="003B50EE" w:rsidP="00595F5B">
      <w:pPr>
        <w:pStyle w:val="teiab"/>
      </w:pPr>
      <w:r>
        <w:t>Szveto ja</w:t>
      </w:r>
      <w:r w:rsidRPr="005F5F59">
        <w:t>ſ</w:t>
      </w:r>
      <w:r>
        <w:t>z hocsem, da gde to</w:t>
      </w:r>
      <w:r w:rsidRPr="007E6766">
        <w:rPr>
          <w:rStyle w:val="teidel"/>
        </w:rPr>
        <w:t>u</w:t>
      </w:r>
      <w:r>
        <w:br/>
        <w:t>ja</w:t>
      </w:r>
      <w:r w:rsidRPr="005F5F59">
        <w:t>ſ</w:t>
      </w:r>
      <w:r>
        <w:t>z boudem i moj hlapecz tam</w:t>
      </w:r>
      <w:r>
        <w:br/>
        <w:t>boude, zarocsnicza moja szveta</w:t>
      </w:r>
      <w:r>
        <w:br/>
        <w:t>mati czerkev, pouleg mene</w:t>
      </w:r>
      <w:r>
        <w:br/>
        <w:t>da boude, vu moje Blasen</w:t>
      </w:r>
      <w:r w:rsidRPr="005F5F59">
        <w:t>ſ</w:t>
      </w:r>
      <w:r>
        <w:t>ztvi</w:t>
      </w:r>
      <w:r>
        <w:br/>
        <w:t>i vu mojoj diki da sze ve</w:t>
      </w:r>
      <w:r w:rsidRPr="005F5F59">
        <w:t>ſ</w:t>
      </w:r>
      <w:r>
        <w:t>zeli z</w:t>
      </w:r>
      <w:r>
        <w:br/>
        <w:t>menom, szvetimi Angyelmi, i</w:t>
      </w:r>
      <w:r>
        <w:br/>
        <w:t>ze vszejmi szveczi, navküp vek-</w:t>
      </w:r>
      <w:r>
        <w:br/>
        <w:t>veke boude. VV.</w:t>
      </w:r>
    </w:p>
    <w:p w:rsidR="003B50EE" w:rsidRDefault="001460E4" w:rsidP="00595F5B">
      <w:pPr>
        <w:pStyle w:val="teiab"/>
      </w:pPr>
      <w:r>
        <w:t>Goszpon kri</w:t>
      </w:r>
      <w:r w:rsidRPr="005F5F59">
        <w:t>ſ</w:t>
      </w:r>
      <w:r>
        <w:t>ztus pravi</w:t>
      </w:r>
      <w:r>
        <w:br/>
        <w:t xml:space="preserve">priszvetom </w:t>
      </w:r>
      <w:r w:rsidRPr="007E6766">
        <w:rPr>
          <w:rStyle w:val="teipersName"/>
        </w:rPr>
        <w:t>Math</w:t>
      </w:r>
      <w:r w:rsidR="007E6766" w:rsidRPr="007E6766">
        <w:rPr>
          <w:rStyle w:val="teipersName"/>
        </w:rPr>
        <w:t>e</w:t>
      </w:r>
      <w:r w:rsidRPr="007E6766">
        <w:rPr>
          <w:rStyle w:val="teipersName"/>
        </w:rPr>
        <w:t>ji</w:t>
      </w:r>
      <w:r>
        <w:t xml:space="preserve"> kakovo</w:t>
      </w:r>
      <w:r>
        <w:br/>
        <w:t>szkerb na na</w:t>
      </w:r>
      <w:r w:rsidRPr="005F5F59">
        <w:t>ſ</w:t>
      </w:r>
      <w:r>
        <w:t>z no</w:t>
      </w:r>
      <w:r w:rsidRPr="005F5F59">
        <w:t>ſ</w:t>
      </w:r>
      <w:r>
        <w:t>zi vszamo-</w:t>
      </w:r>
      <w:r>
        <w:br/>
        <w:t>goucsi Goszpon, kaj vszi na</w:t>
      </w:r>
      <w:r w:rsidRPr="005F5F59">
        <w:t>ſ</w:t>
      </w:r>
      <w:r>
        <w:t>si</w:t>
      </w:r>
    </w:p>
    <w:p w:rsidR="001460E4" w:rsidRDefault="001460E4" w:rsidP="007E6766">
      <w:pPr>
        <w:pStyle w:val="teicatch-word"/>
      </w:pPr>
      <w:r>
        <w:t>Vla</w:t>
      </w:r>
      <w:r w:rsidRPr="005F5F59">
        <w:t>ſ</w:t>
      </w:r>
      <w:r>
        <w:t>zi</w:t>
      </w:r>
    </w:p>
    <w:p w:rsidR="001460E4" w:rsidRDefault="001460E4">
      <w:pPr>
        <w:spacing w:after="200"/>
      </w:pPr>
      <w:r>
        <w:br w:type="page"/>
      </w:r>
    </w:p>
    <w:p w:rsidR="001460E4" w:rsidRDefault="001460E4" w:rsidP="00FF6B48">
      <w:pPr>
        <w:spacing w:after="200"/>
      </w:pPr>
      <w:r>
        <w:lastRenderedPageBreak/>
        <w:t>/160/</w:t>
      </w:r>
    </w:p>
    <w:p w:rsidR="001460E4" w:rsidRDefault="007E6766" w:rsidP="00595F5B">
      <w:pPr>
        <w:pStyle w:val="teifwPageNum"/>
      </w:pPr>
      <w:r>
        <w:t>159.</w:t>
      </w:r>
    </w:p>
    <w:p w:rsidR="001460E4" w:rsidRDefault="001460E4" w:rsidP="00595F5B">
      <w:pPr>
        <w:pStyle w:val="teiab"/>
      </w:pPr>
      <w:r>
        <w:t>Vla</w:t>
      </w:r>
      <w:r w:rsidRPr="005F5F59">
        <w:t>ſ</w:t>
      </w:r>
      <w:r>
        <w:t>zi prednyim szo na racsuni</w:t>
      </w:r>
      <w:r>
        <w:br/>
        <w:t>zato kerscseniczi hvalo dajmo</w:t>
      </w:r>
    </w:p>
    <w:p w:rsidR="001460E4" w:rsidRDefault="001460E4" w:rsidP="00595F5B">
      <w:pPr>
        <w:pStyle w:val="teiab"/>
      </w:pPr>
      <w:r>
        <w:t>Bougi ime nyega dicsimo scsi</w:t>
      </w:r>
      <w:r w:rsidRPr="005F5F59">
        <w:t>ſ</w:t>
      </w:r>
      <w:r>
        <w:t>zta</w:t>
      </w:r>
      <w:r>
        <w:br/>
        <w:t>na</w:t>
      </w:r>
      <w:r w:rsidRPr="005F5F59">
        <w:t>ſ</w:t>
      </w:r>
      <w:r>
        <w:t>sa szercza, plemenite darinye-</w:t>
      </w:r>
      <w:r>
        <w:br/>
        <w:t>mu prikasimo. VV.</w:t>
      </w:r>
    </w:p>
    <w:p w:rsidR="0023736A" w:rsidRDefault="001460E4" w:rsidP="00595F5B">
      <w:pPr>
        <w:pStyle w:val="teiab"/>
      </w:pPr>
      <w:r>
        <w:t>Dika boidi oczu Go</w:t>
      </w:r>
      <w:r w:rsidRPr="005F5F59">
        <w:t>ſ</w:t>
      </w:r>
      <w:r>
        <w:t>zpodino</w:t>
      </w:r>
      <w:r>
        <w:br/>
        <w:t>Bougu za nyegovo vc</w:t>
      </w:r>
      <w:r w:rsidR="007E6766">
        <w:t>s</w:t>
      </w:r>
      <w:r>
        <w:t>inejnye obeszel</w:t>
      </w:r>
      <w:r>
        <w:br/>
        <w:t>tina</w:t>
      </w:r>
      <w:r w:rsidRPr="005F5F59">
        <w:t>ſ</w:t>
      </w:r>
      <w:r>
        <w:t>z za tvojega szina, Go</w:t>
      </w:r>
      <w:r w:rsidRPr="005F5F59">
        <w:t>ſ</w:t>
      </w:r>
      <w:r>
        <w:t>zpon</w:t>
      </w:r>
      <w:r>
        <w:br/>
        <w:t>Kri</w:t>
      </w:r>
      <w:r w:rsidRPr="005F5F59">
        <w:t>ſ</w:t>
      </w:r>
      <w:r>
        <w:t xml:space="preserve">ztus </w:t>
      </w:r>
      <w:r w:rsidRPr="007E6766">
        <w:rPr>
          <w:rStyle w:val="teipersName"/>
        </w:rPr>
        <w:t>Jezuſsa</w:t>
      </w:r>
      <w:r>
        <w:t>, obatrivaj ti naz</w:t>
      </w:r>
      <w:r>
        <w:br/>
        <w:t>vu na</w:t>
      </w:r>
      <w:r w:rsidRPr="005F5F59">
        <w:t>ſ</w:t>
      </w:r>
      <w:r>
        <w:t>soj nevouli, vre szvoje szvete</w:t>
      </w:r>
      <w:r>
        <w:br/>
        <w:t>rejcsi da boumo szpejvali, tvojemi</w:t>
      </w:r>
      <w:r>
        <w:br/>
        <w:t xml:space="preserve">Imeni vekveke nouvo peszen! </w:t>
      </w:r>
    </w:p>
    <w:p w:rsidR="001460E4" w:rsidRDefault="001460E4" w:rsidP="0023736A">
      <w:pPr>
        <w:pStyle w:val="teiclosure"/>
      </w:pPr>
      <w:r>
        <w:t>Amen</w:t>
      </w:r>
    </w:p>
    <w:p w:rsidR="001460E4" w:rsidRDefault="001460E4" w:rsidP="0023736A">
      <w:pPr>
        <w:pStyle w:val="Naslov2"/>
      </w:pPr>
      <w:r>
        <w:t>Na Den v Nebo zaszto-</w:t>
      </w:r>
      <w:r>
        <w:br/>
        <w:t>plenya Kri</w:t>
      </w:r>
      <w:r w:rsidRPr="005F5F59">
        <w:t>ſ</w:t>
      </w:r>
      <w:r>
        <w:t>ztu</w:t>
      </w:r>
      <w:r w:rsidRPr="005F5F59">
        <w:t>ſ</w:t>
      </w:r>
      <w:r>
        <w:t>sevoga.</w:t>
      </w:r>
    </w:p>
    <w:p w:rsidR="001460E4" w:rsidRDefault="001460E4" w:rsidP="00595F5B">
      <w:pPr>
        <w:pStyle w:val="teiab"/>
      </w:pPr>
      <w:r>
        <w:t>Chri</w:t>
      </w:r>
      <w:r w:rsidRPr="005F5F59">
        <w:t>ſ</w:t>
      </w:r>
      <w:r>
        <w:t>ztus v nebo sztoupil</w:t>
      </w:r>
      <w:r>
        <w:br/>
        <w:t>je nam me</w:t>
      </w:r>
      <w:r w:rsidRPr="005F5F59">
        <w:t>ſ</w:t>
      </w:r>
      <w:r>
        <w:t>zto szprat poj-</w:t>
      </w:r>
    </w:p>
    <w:p w:rsidR="001460E4" w:rsidRDefault="001460E4" w:rsidP="0023736A">
      <w:pPr>
        <w:pStyle w:val="teicatch-word"/>
      </w:pPr>
      <w:r>
        <w:t>de oczu</w:t>
      </w:r>
    </w:p>
    <w:p w:rsidR="001460E4" w:rsidRDefault="001460E4">
      <w:pPr>
        <w:spacing w:after="200"/>
      </w:pPr>
      <w:r>
        <w:br w:type="page"/>
      </w:r>
    </w:p>
    <w:p w:rsidR="001460E4" w:rsidRDefault="001460E4" w:rsidP="00FF6B48">
      <w:pPr>
        <w:spacing w:after="200"/>
      </w:pPr>
      <w:r>
        <w:lastRenderedPageBreak/>
        <w:t>/161/</w:t>
      </w:r>
    </w:p>
    <w:p w:rsidR="001460E4" w:rsidRDefault="0023736A" w:rsidP="00595F5B">
      <w:pPr>
        <w:pStyle w:val="teifwPageNum"/>
      </w:pPr>
      <w:r>
        <w:t>160.</w:t>
      </w:r>
    </w:p>
    <w:p w:rsidR="001460E4" w:rsidRDefault="001460E4" w:rsidP="00595F5B">
      <w:pPr>
        <w:pStyle w:val="teiab"/>
      </w:pPr>
      <w:r>
        <w:t>de, oczu na deszniczi szidi nad</w:t>
      </w:r>
      <w:r>
        <w:br/>
        <w:t>v</w:t>
      </w:r>
      <w:r w:rsidRPr="005F5F59">
        <w:t>ſ</w:t>
      </w:r>
      <w:r>
        <w:t>zakim goszpodüje, Kri</w:t>
      </w:r>
      <w:r w:rsidRPr="005F5F59">
        <w:t>ſ</w:t>
      </w:r>
      <w:r>
        <w:t>ztus szedi</w:t>
      </w:r>
      <w:r>
        <w:br/>
        <w:t>ocza v nebi na deszniczi goszpo-</w:t>
      </w:r>
      <w:r>
        <w:br/>
        <w:t>düje.</w:t>
      </w:r>
    </w:p>
    <w:p w:rsidR="001460E4" w:rsidRDefault="001460E4" w:rsidP="00595F5B">
      <w:pPr>
        <w:pStyle w:val="teiab"/>
      </w:pPr>
      <w:r>
        <w:t>Vmrel je Kri</w:t>
      </w:r>
      <w:r w:rsidRPr="005F5F59">
        <w:t>ſ</w:t>
      </w:r>
      <w:r>
        <w:t>ztus za grejhe,</w:t>
      </w:r>
      <w:r>
        <w:br/>
        <w:t>gori sztal je za Dü</w:t>
      </w:r>
      <w:r w:rsidRPr="005F5F59">
        <w:t>ſ</w:t>
      </w:r>
      <w:r>
        <w:t xml:space="preserve">se, </w:t>
      </w:r>
      <w:r w:rsidRPr="0023736A">
        <w:rPr>
          <w:rStyle w:val="teipersName"/>
        </w:rPr>
        <w:t>Petru</w:t>
      </w:r>
      <w:r>
        <w:t xml:space="preserve"> po-</w:t>
      </w:r>
      <w:r>
        <w:br/>
        <w:t>kazal sze je i vucsenikom drü-</w:t>
      </w:r>
      <w:r>
        <w:br/>
        <w:t>gim, Kri</w:t>
      </w:r>
      <w:r w:rsidRPr="005F5F59">
        <w:t>ſ</w:t>
      </w:r>
      <w:r>
        <w:t>ztus szedi oczu</w:t>
      </w:r>
      <w:r w:rsidR="0023736A">
        <w:t xml:space="preserve"> </w:t>
      </w:r>
      <w:r w:rsidR="0023736A" w:rsidRPr="0023736A">
        <w:rPr>
          <w:rStyle w:val="teidel"/>
        </w:rPr>
        <w:t>e</w:t>
      </w:r>
      <w:r>
        <w:t xml:space="preserve"> </w:t>
      </w:r>
      <w:r w:rsidR="0023736A">
        <w:t>v</w:t>
      </w:r>
      <w:r>
        <w:t xml:space="preserve"> ne</w:t>
      </w:r>
    </w:p>
    <w:p w:rsidR="001460E4" w:rsidRDefault="001460E4" w:rsidP="00595F5B">
      <w:pPr>
        <w:pStyle w:val="teiab"/>
      </w:pPr>
      <w:r>
        <w:t>Stiri deszet be snyimi vesze-</w:t>
      </w:r>
      <w:r>
        <w:br/>
        <w:t>lecs</w:t>
      </w:r>
      <w:r w:rsidRPr="0023736A">
        <w:rPr>
          <w:rStyle w:val="teidel"/>
        </w:rPr>
        <w:t>e</w:t>
      </w:r>
      <w:r w:rsidRPr="0023736A">
        <w:rPr>
          <w:rStyle w:val="teiadd"/>
        </w:rPr>
        <w:t>i</w:t>
      </w:r>
      <w:r>
        <w:t>, vküpe dni, krouto vnogo</w:t>
      </w:r>
      <w:r>
        <w:br/>
        <w:t>szvedocsi szebe siva on javi</w:t>
      </w:r>
      <w:r>
        <w:br/>
        <w:t>Kri</w:t>
      </w:r>
      <w:r w:rsidRPr="005F5F59">
        <w:t>ſ</w:t>
      </w:r>
      <w:r>
        <w:t>ztus szidi oczu v Nebi.</w:t>
      </w:r>
    </w:p>
    <w:p w:rsidR="001460E4" w:rsidRDefault="001460E4" w:rsidP="00595F5B">
      <w:pPr>
        <w:pStyle w:val="teiab"/>
      </w:pPr>
      <w:r>
        <w:t>K me</w:t>
      </w:r>
      <w:r w:rsidRPr="005F5F59">
        <w:t>ſ</w:t>
      </w:r>
      <w:r>
        <w:t>zto nyim zapovejda, da</w:t>
      </w:r>
      <w:r>
        <w:br/>
        <w:t xml:space="preserve">vün z </w:t>
      </w:r>
      <w:r w:rsidRPr="0023736A">
        <w:rPr>
          <w:rStyle w:val="teiplaceName"/>
        </w:rPr>
        <w:t>Jerusalema</w:t>
      </w:r>
      <w:r>
        <w:t>, dote dobe</w:t>
      </w:r>
      <w:r>
        <w:br/>
        <w:t>ne prido doklam Düha ne vzemo</w:t>
      </w:r>
      <w:r>
        <w:br/>
        <w:t>Kri</w:t>
      </w:r>
      <w:r w:rsidRPr="005F5F59">
        <w:t>ſ</w:t>
      </w:r>
      <w:r>
        <w:t>ztus szidi oczu v nebi</w:t>
      </w:r>
    </w:p>
    <w:p w:rsidR="001460E4" w:rsidRDefault="001460E4" w:rsidP="00595F5B">
      <w:pPr>
        <w:pStyle w:val="teiab"/>
      </w:pPr>
      <w:r>
        <w:t>Gori idem jas</w:t>
      </w:r>
      <w:r w:rsidRPr="005F5F59">
        <w:t>ſ</w:t>
      </w:r>
      <w:r>
        <w:t>z k oczu</w:t>
      </w:r>
    </w:p>
    <w:p w:rsidR="001460E4" w:rsidRDefault="001460E4" w:rsidP="0023736A">
      <w:pPr>
        <w:pStyle w:val="teicatch-word"/>
      </w:pPr>
      <w:r>
        <w:t>vam</w:t>
      </w:r>
    </w:p>
    <w:p w:rsidR="001460E4" w:rsidRDefault="001460E4">
      <w:pPr>
        <w:spacing w:after="200"/>
      </w:pPr>
      <w:r>
        <w:br w:type="page"/>
      </w:r>
    </w:p>
    <w:p w:rsidR="001460E4" w:rsidRDefault="001460E4" w:rsidP="00FF6B48">
      <w:pPr>
        <w:spacing w:after="200"/>
      </w:pPr>
      <w:r>
        <w:lastRenderedPageBreak/>
        <w:t>/162/</w:t>
      </w:r>
    </w:p>
    <w:p w:rsidR="001460E4" w:rsidRDefault="0023736A" w:rsidP="0023736A">
      <w:pPr>
        <w:pStyle w:val="teifwPageNum"/>
      </w:pPr>
      <w:r>
        <w:t>161</w:t>
      </w:r>
      <w:r w:rsidR="001460E4">
        <w:t>.</w:t>
      </w:r>
    </w:p>
    <w:p w:rsidR="001460E4" w:rsidRDefault="001460E4" w:rsidP="00595F5B">
      <w:pPr>
        <w:pStyle w:val="teiab"/>
      </w:pPr>
      <w:r>
        <w:t>vam milo</w:t>
      </w:r>
      <w:r w:rsidRPr="005F5F59">
        <w:t>ſ</w:t>
      </w:r>
      <w:r>
        <w:t>zti</w:t>
      </w:r>
      <w:r w:rsidRPr="0023736A">
        <w:rPr>
          <w:rStyle w:val="teiunclear"/>
        </w:rPr>
        <w:t>mu</w:t>
      </w:r>
      <w:r>
        <w:t>mu oczu, gori idem</w:t>
      </w:r>
      <w:r>
        <w:br/>
        <w:t>ja</w:t>
      </w:r>
      <w:r w:rsidRPr="005F5F59">
        <w:t>ſ</w:t>
      </w:r>
      <w:r>
        <w:t>z k Bougu takaj k va</w:t>
      </w:r>
      <w:r w:rsidRPr="005F5F59">
        <w:t>ſ</w:t>
      </w:r>
      <w:r>
        <w:t>semu</w:t>
      </w:r>
      <w:r>
        <w:br/>
        <w:t>Bougu Kri</w:t>
      </w:r>
      <w:r w:rsidRPr="005F5F59">
        <w:t>ſ</w:t>
      </w:r>
      <w:r>
        <w:t>ztus szedi oczu v ne</w:t>
      </w:r>
    </w:p>
    <w:p w:rsidR="001460E4" w:rsidRDefault="001460E4" w:rsidP="00595F5B">
      <w:pPr>
        <w:pStyle w:val="teiab"/>
      </w:pPr>
      <w:r>
        <w:t>Vam scsem po</w:t>
      </w:r>
      <w:r w:rsidRPr="005F5F59">
        <w:t>ſ</w:t>
      </w:r>
      <w:r>
        <w:t>zlati düha z</w:t>
      </w:r>
      <w:r>
        <w:br/>
        <w:t>nebe</w:t>
      </w:r>
      <w:r w:rsidRPr="005F5F59">
        <w:t>ſ</w:t>
      </w:r>
      <w:r>
        <w:t>z obe</w:t>
      </w:r>
      <w:r w:rsidRPr="005F5F59">
        <w:t>ſ</w:t>
      </w:r>
      <w:r>
        <w:t>zelnika i vi boudete me-</w:t>
      </w:r>
      <w:r>
        <w:br/>
        <w:t>ni szvedoki po vszoj zemli, Kri</w:t>
      </w:r>
      <w:r w:rsidRPr="005F5F59">
        <w:t>ſ</w:t>
      </w:r>
      <w:r>
        <w:t>ztu</w:t>
      </w:r>
      <w:r w:rsidRPr="0023736A">
        <w:rPr>
          <w:rStyle w:val="teigap"/>
        </w:rPr>
        <w:t>???</w:t>
      </w:r>
    </w:p>
    <w:p w:rsidR="001460E4" w:rsidRDefault="001460E4" w:rsidP="00595F5B">
      <w:pPr>
        <w:pStyle w:val="teiab"/>
      </w:pPr>
      <w:r>
        <w:t>Za nyim od sidovcsine notri</w:t>
      </w:r>
      <w:r>
        <w:br/>
        <w:t>do szamarie, po vszoj zemli sirou-</w:t>
      </w:r>
      <w:r>
        <w:br/>
        <w:t>koj notri do nye krajine; Kri</w:t>
      </w:r>
      <w:r w:rsidRPr="005F5F59">
        <w:t>ſ</w:t>
      </w:r>
      <w:r>
        <w:t>ztus.</w:t>
      </w:r>
    </w:p>
    <w:p w:rsidR="001460E4" w:rsidRDefault="001460E4" w:rsidP="00595F5B">
      <w:pPr>
        <w:pStyle w:val="teiab"/>
      </w:pPr>
      <w:r>
        <w:t>Zato vi v</w:t>
      </w:r>
      <w:r w:rsidRPr="005F5F59">
        <w:t>ſ</w:t>
      </w:r>
      <w:r>
        <w:t>zi pojdite po vszoj zem-</w:t>
      </w:r>
      <w:r>
        <w:br/>
        <w:t>li siroukoj vszakomi vün glasite</w:t>
      </w:r>
      <w:r>
        <w:br/>
        <w:t>te Evangyeliome, Kri</w:t>
      </w:r>
      <w:r w:rsidRPr="005F5F59">
        <w:t>ſ</w:t>
      </w:r>
      <w:r>
        <w:t>ztus szedi</w:t>
      </w:r>
    </w:p>
    <w:p w:rsidR="001460E4" w:rsidRDefault="001460E4" w:rsidP="00595F5B">
      <w:pPr>
        <w:pStyle w:val="teiab"/>
      </w:pPr>
      <w:r>
        <w:t>Tou lü</w:t>
      </w:r>
      <w:r w:rsidRPr="005F5F59">
        <w:t>ſ</w:t>
      </w:r>
      <w:r>
        <w:t>ztvo vi vucsite, vi</w:t>
      </w:r>
      <w:r>
        <w:br/>
        <w:t>nye okerscsavajte, vu ocza i vu</w:t>
      </w:r>
      <w:r>
        <w:br/>
        <w:t>szina szveta Düha Imeni kri</w:t>
      </w:r>
    </w:p>
    <w:p w:rsidR="001460E4" w:rsidRDefault="001460E4" w:rsidP="00595F5B">
      <w:pPr>
        <w:pStyle w:val="teiab"/>
      </w:pPr>
      <w:r>
        <w:t>Ki bou verüval vmeni, ino</w:t>
      </w:r>
      <w:r>
        <w:br/>
        <w:t>okerscsen boude, ni eden ne szkva-</w:t>
      </w:r>
    </w:p>
    <w:p w:rsidR="001460E4" w:rsidRDefault="001460E4" w:rsidP="0023736A">
      <w:pPr>
        <w:pStyle w:val="teicatch-word"/>
      </w:pPr>
      <w:r>
        <w:t>ri sze</w:t>
      </w:r>
    </w:p>
    <w:p w:rsidR="001460E4" w:rsidRDefault="001460E4">
      <w:pPr>
        <w:spacing w:after="200"/>
      </w:pPr>
      <w:r>
        <w:br w:type="page"/>
      </w:r>
    </w:p>
    <w:p w:rsidR="00085849" w:rsidRDefault="00085849" w:rsidP="00FF6B48">
      <w:pPr>
        <w:spacing w:after="200"/>
      </w:pPr>
      <w:r>
        <w:lastRenderedPageBreak/>
        <w:t>/163/</w:t>
      </w:r>
    </w:p>
    <w:p w:rsidR="00085849" w:rsidRDefault="0023736A" w:rsidP="0088640A">
      <w:pPr>
        <w:pStyle w:val="teifwPageNum"/>
      </w:pPr>
      <w:r>
        <w:t>161.</w:t>
      </w:r>
    </w:p>
    <w:p w:rsidR="00085849" w:rsidRDefault="00085849" w:rsidP="0088640A">
      <w:pPr>
        <w:pStyle w:val="teiab"/>
      </w:pPr>
      <w:r>
        <w:t>ri sze, nego v nebe</w:t>
      </w:r>
      <w:r w:rsidRPr="005F5F59">
        <w:t>ſ</w:t>
      </w:r>
      <w:r>
        <w:t>za vzet bou</w:t>
      </w:r>
      <w:r>
        <w:br/>
        <w:t>kri</w:t>
      </w:r>
      <w:r w:rsidRPr="005F5F59">
        <w:t>ſ</w:t>
      </w:r>
      <w:r>
        <w:t>ztus szidi oczu v nebi.</w:t>
      </w:r>
    </w:p>
    <w:p w:rsidR="00085849" w:rsidRDefault="00085849" w:rsidP="0088640A">
      <w:pPr>
        <w:pStyle w:val="teiab"/>
      </w:pPr>
      <w:r>
        <w:t>Ki verüval ne boude, na szkvar-</w:t>
      </w:r>
      <w:r>
        <w:br/>
        <w:t>nye sze verse, vecsni ogyen posle</w:t>
      </w:r>
      <w:r>
        <w:br/>
        <w:t>sze komi koncza neboude Kri</w:t>
      </w:r>
      <w:r w:rsidRPr="005F5F59">
        <w:t>ſ</w:t>
      </w:r>
      <w:r>
        <w:t>ztus</w:t>
      </w:r>
    </w:p>
    <w:p w:rsidR="00085849" w:rsidRDefault="00085849" w:rsidP="0088640A">
      <w:pPr>
        <w:pStyle w:val="teiab"/>
      </w:pPr>
      <w:r>
        <w:t>Veto zmosno</w:t>
      </w:r>
      <w:r w:rsidRPr="005F5F59">
        <w:t>ſ</w:t>
      </w:r>
      <w:r>
        <w:t>zt jmam jasz</w:t>
      </w:r>
      <w:r>
        <w:br/>
        <w:t>vpekli i ober Nebe, zvami</w:t>
      </w:r>
      <w:r>
        <w:br/>
        <w:t>hocsem jasz biti, vsze do szkoncsa</w:t>
      </w:r>
      <w:r>
        <w:br/>
        <w:t>nya szvejta; Kri</w:t>
      </w:r>
      <w:r w:rsidRPr="005F5F59">
        <w:t>ſ</w:t>
      </w:r>
      <w:r>
        <w:t>ztus szedi oczu</w:t>
      </w:r>
    </w:p>
    <w:p w:rsidR="00085849" w:rsidRDefault="00085849" w:rsidP="0088640A">
      <w:pPr>
        <w:pStyle w:val="teiab"/>
      </w:pPr>
      <w:r>
        <w:t xml:space="preserve">Kako mi veta recse, </w:t>
      </w:r>
      <w:r w:rsidRPr="0023736A">
        <w:rPr>
          <w:rStyle w:val="teipersName"/>
        </w:rPr>
        <w:t>Jezus</w:t>
      </w:r>
      <w:r>
        <w:br/>
        <w:t>na nebo vzetje, i szvetli oblak</w:t>
      </w:r>
      <w:r>
        <w:br/>
        <w:t>nyega pred nyi ocsmi od vzeme,</w:t>
      </w:r>
      <w:r>
        <w:br/>
        <w:t>Kri</w:t>
      </w:r>
      <w:r w:rsidRPr="005F5F59">
        <w:t>ſ</w:t>
      </w:r>
      <w:r>
        <w:t>ztus szidi oczu v nebi.</w:t>
      </w:r>
    </w:p>
    <w:p w:rsidR="00085849" w:rsidRDefault="00085849" w:rsidP="0088640A">
      <w:pPr>
        <w:pStyle w:val="teiab"/>
      </w:pPr>
      <w:r>
        <w:t>Gda gledajo v nebesza</w:t>
      </w:r>
      <w:r>
        <w:br/>
        <w:t>Kri</w:t>
      </w:r>
      <w:r w:rsidRPr="005F5F59">
        <w:t>ſ</w:t>
      </w:r>
      <w:r>
        <w:t>ztu</w:t>
      </w:r>
      <w:r w:rsidRPr="005F5F59">
        <w:t>ſ</w:t>
      </w:r>
      <w:r>
        <w:t>sevoga vzetja, v bejlimi dva</w:t>
      </w:r>
      <w:r>
        <w:br/>
        <w:t>Angyela, pred nyimi ondi szta</w:t>
      </w:r>
      <w:r>
        <w:br/>
        <w:t>sztala, Kri</w:t>
      </w:r>
      <w:r w:rsidRPr="005F5F59">
        <w:t>ſ</w:t>
      </w:r>
      <w:r>
        <w:t>ztus szedi oczu</w:t>
      </w:r>
    </w:p>
    <w:p w:rsidR="00085849" w:rsidRDefault="00085849" w:rsidP="0023736A">
      <w:pPr>
        <w:pStyle w:val="teicatch-word"/>
      </w:pPr>
      <w:r>
        <w:t>Rekose</w:t>
      </w:r>
    </w:p>
    <w:p w:rsidR="00085849" w:rsidRDefault="00085849">
      <w:pPr>
        <w:spacing w:after="200"/>
      </w:pPr>
      <w:r>
        <w:br w:type="page"/>
      </w:r>
    </w:p>
    <w:p w:rsidR="00085849" w:rsidRDefault="0044118F" w:rsidP="00FF6B48">
      <w:pPr>
        <w:spacing w:after="200"/>
      </w:pPr>
      <w:r>
        <w:lastRenderedPageBreak/>
        <w:t>/164/</w:t>
      </w:r>
    </w:p>
    <w:p w:rsidR="0044118F" w:rsidRDefault="0023736A" w:rsidP="0088640A">
      <w:pPr>
        <w:pStyle w:val="teifwPageNum"/>
      </w:pPr>
      <w:r>
        <w:t>163.</w:t>
      </w:r>
    </w:p>
    <w:p w:rsidR="0044118F" w:rsidRDefault="0044118F" w:rsidP="0088640A">
      <w:pPr>
        <w:pStyle w:val="teiab"/>
      </w:pPr>
      <w:r>
        <w:t>Reko</w:t>
      </w:r>
      <w:r w:rsidRPr="005F5F59">
        <w:t>ſ</w:t>
      </w:r>
      <w:r>
        <w:t xml:space="preserve">se ti Angyelje, vi </w:t>
      </w:r>
      <w:r w:rsidRPr="0023736A">
        <w:rPr>
          <w:rStyle w:val="teiplaceName"/>
        </w:rPr>
        <w:t>Galilean-</w:t>
      </w:r>
      <w:r>
        <w:br/>
      </w:r>
      <w:r w:rsidRPr="0023736A">
        <w:rPr>
          <w:rStyle w:val="teiplaceName"/>
        </w:rPr>
        <w:t>szki</w:t>
      </w:r>
      <w:r>
        <w:t xml:space="preserve"> mosje, kaj sztojite csüdecsi</w:t>
      </w:r>
      <w:r>
        <w:br/>
        <w:t>gledajoucs gori v nebo, Kri</w:t>
      </w:r>
      <w:r w:rsidRPr="005F5F59">
        <w:t>ſ</w:t>
      </w:r>
      <w:r>
        <w:t>ztus sz</w:t>
      </w:r>
      <w:r w:rsidRPr="0023736A">
        <w:rPr>
          <w:rStyle w:val="teigap"/>
        </w:rPr>
        <w:t>???</w:t>
      </w:r>
    </w:p>
    <w:p w:rsidR="0044118F" w:rsidRDefault="0044118F" w:rsidP="0088640A">
      <w:pPr>
        <w:pStyle w:val="teiab"/>
      </w:pPr>
      <w:r>
        <w:t xml:space="preserve">Te </w:t>
      </w:r>
      <w:r w:rsidRPr="0023736A">
        <w:rPr>
          <w:rStyle w:val="teipersName"/>
        </w:rPr>
        <w:t>Jezus</w:t>
      </w:r>
      <w:r>
        <w:t xml:space="preserve"> ki od vasz sze gori</w:t>
      </w:r>
      <w:r>
        <w:br/>
        <w:t>v nebe</w:t>
      </w:r>
      <w:r w:rsidRPr="005F5F59">
        <w:t>ſ</w:t>
      </w:r>
      <w:r>
        <w:t>za vze</w:t>
      </w:r>
      <w:r w:rsidRPr="005F5F59">
        <w:t>ſ</w:t>
      </w:r>
      <w:r>
        <w:t>se, tak pride na</w:t>
      </w:r>
      <w:r>
        <w:br/>
        <w:t>pitanye kak be nyegovo pojse</w:t>
      </w:r>
      <w:r w:rsidRPr="005F5F59">
        <w:t>ſ</w:t>
      </w:r>
      <w:r>
        <w:t>zt je</w:t>
      </w:r>
      <w:r>
        <w:br/>
        <w:t>Kri</w:t>
      </w:r>
      <w:r w:rsidRPr="005F5F59">
        <w:t>ſ</w:t>
      </w:r>
      <w:r>
        <w:t>ztus szedi oczu v nebi</w:t>
      </w:r>
    </w:p>
    <w:p w:rsidR="0044118F" w:rsidRDefault="0044118F" w:rsidP="0088640A">
      <w:pPr>
        <w:pStyle w:val="teiab"/>
      </w:pPr>
      <w:r>
        <w:t>Zdaj v nebi goszpodüje, za</w:t>
      </w:r>
      <w:r>
        <w:br/>
        <w:t>na</w:t>
      </w:r>
      <w:r w:rsidRPr="005F5F59">
        <w:t>ſ</w:t>
      </w:r>
      <w:r>
        <w:t>z no</w:t>
      </w:r>
      <w:r w:rsidRPr="005F5F59">
        <w:t>ſ</w:t>
      </w:r>
      <w:r>
        <w:t>zi on pa</w:t>
      </w:r>
      <w:r w:rsidRPr="005F5F59">
        <w:t>ſ</w:t>
      </w:r>
      <w:r>
        <w:t>zko, ocza za</w:t>
      </w:r>
      <w:r>
        <w:br/>
        <w:t>na</w:t>
      </w:r>
      <w:r w:rsidRPr="005F5F59">
        <w:t>ſ</w:t>
      </w:r>
      <w:r>
        <w:t>z on moli, zoucsi pred nyim</w:t>
      </w:r>
      <w:r>
        <w:br/>
        <w:t>on sztojecs, Kri</w:t>
      </w:r>
      <w:r w:rsidRPr="005F5F59">
        <w:t>ſ</w:t>
      </w:r>
      <w:r>
        <w:t>ztus szedi</w:t>
      </w:r>
    </w:p>
    <w:p w:rsidR="0044118F" w:rsidRDefault="0044118F" w:rsidP="0088640A">
      <w:pPr>
        <w:pStyle w:val="teiab"/>
      </w:pPr>
      <w:r>
        <w:t>Ar nam se vezdaj deli szveto-</w:t>
      </w:r>
      <w:r>
        <w:br/>
        <w:t>ga Düha darih szkoterimi nasz</w:t>
      </w:r>
      <w:r>
        <w:br/>
        <w:t>ravna</w:t>
      </w:r>
      <w:r w:rsidR="0023736A">
        <w:t xml:space="preserve"> vsze do szkoncsanya szvej-</w:t>
      </w:r>
      <w:r w:rsidR="00433B38">
        <w:br/>
        <w:t>ta Kri</w:t>
      </w:r>
      <w:r w:rsidR="00433B38" w:rsidRPr="005F5F59">
        <w:t>ſ</w:t>
      </w:r>
      <w:r w:rsidR="00433B38">
        <w:t>ztus szedi oczu</w:t>
      </w:r>
    </w:p>
    <w:p w:rsidR="00433B38" w:rsidRDefault="00433B38" w:rsidP="0088640A">
      <w:pPr>
        <w:pStyle w:val="teiab"/>
      </w:pPr>
      <w:r>
        <w:t>Chri</w:t>
      </w:r>
      <w:r w:rsidRPr="005F5F59">
        <w:t>ſ</w:t>
      </w:r>
      <w:r>
        <w:t>ztus nas sztvoritel je</w:t>
      </w:r>
      <w:r>
        <w:br/>
        <w:t>ocza Bouga szvetü szin, oczu</w:t>
      </w:r>
    </w:p>
    <w:p w:rsidR="00433B38" w:rsidRDefault="00433B38" w:rsidP="0023736A">
      <w:pPr>
        <w:pStyle w:val="teicatch-word"/>
      </w:pPr>
      <w:r>
        <w:t>proszi</w:t>
      </w:r>
    </w:p>
    <w:p w:rsidR="00433B38" w:rsidRDefault="00433B38">
      <w:pPr>
        <w:spacing w:after="200"/>
      </w:pPr>
      <w:r>
        <w:br w:type="page"/>
      </w:r>
    </w:p>
    <w:p w:rsidR="00433B38" w:rsidRDefault="00433B38" w:rsidP="00FF6B48">
      <w:pPr>
        <w:spacing w:after="200"/>
      </w:pPr>
      <w:r>
        <w:lastRenderedPageBreak/>
        <w:t>/165/</w:t>
      </w:r>
    </w:p>
    <w:p w:rsidR="00433B38" w:rsidRDefault="0023736A" w:rsidP="004C314D">
      <w:pPr>
        <w:pStyle w:val="teifwPageNum"/>
      </w:pPr>
      <w:r>
        <w:t>164.</w:t>
      </w:r>
    </w:p>
    <w:p w:rsidR="00433B38" w:rsidRDefault="00433B38" w:rsidP="004C314D">
      <w:pPr>
        <w:pStyle w:val="teiab"/>
      </w:pPr>
      <w:r>
        <w:t>pro</w:t>
      </w:r>
      <w:r w:rsidRPr="005F5F59">
        <w:t>ſ</w:t>
      </w:r>
      <w:r>
        <w:t xml:space="preserve">zi </w:t>
      </w:r>
      <w:r w:rsidRPr="0023736A">
        <w:rPr>
          <w:rStyle w:val="teidel"/>
        </w:rPr>
        <w:t>on</w:t>
      </w:r>
      <w:r>
        <w:t xml:space="preserve"> szvojega, da nam da Düha</w:t>
      </w:r>
      <w:r>
        <w:br/>
        <w:t>szvetoga, Kri</w:t>
      </w:r>
      <w:r w:rsidRPr="005F5F59">
        <w:t>ſ</w:t>
      </w:r>
      <w:r>
        <w:t>ztus szidi oczu v</w:t>
      </w:r>
      <w:r>
        <w:br/>
        <w:t>nebi na de</w:t>
      </w:r>
      <w:r w:rsidRPr="005F5F59">
        <w:t>ſ</w:t>
      </w:r>
      <w:r>
        <w:t>zniczi i goszpodüje!</w:t>
      </w:r>
    </w:p>
    <w:p w:rsidR="00433B38" w:rsidRDefault="00433B38" w:rsidP="0023736A">
      <w:pPr>
        <w:pStyle w:val="teiclosure"/>
      </w:pPr>
      <w:r>
        <w:t>Amen</w:t>
      </w:r>
    </w:p>
    <w:p w:rsidR="00433B38" w:rsidRDefault="00433B38" w:rsidP="0023736A">
      <w:pPr>
        <w:pStyle w:val="Naslov2"/>
      </w:pPr>
      <w:r>
        <w:t xml:space="preserve">Na Den Szvete </w:t>
      </w:r>
      <w:r w:rsidRPr="0023736A">
        <w:rPr>
          <w:rStyle w:val="teipersName"/>
        </w:rPr>
        <w:t>Anne</w:t>
      </w:r>
      <w:r>
        <w:t>.</w:t>
      </w:r>
    </w:p>
    <w:p w:rsidR="00433B38" w:rsidRDefault="00433B38" w:rsidP="004C314D">
      <w:pPr>
        <w:pStyle w:val="teiab"/>
      </w:pPr>
      <w:r>
        <w:t>Dü</w:t>
      </w:r>
      <w:r w:rsidRPr="005F5F59">
        <w:t>ſ</w:t>
      </w:r>
      <w:r>
        <w:t>sa moja i</w:t>
      </w:r>
      <w:r w:rsidRPr="005F5F59">
        <w:t>ſ</w:t>
      </w:r>
      <w:r>
        <w:t>csi szercza</w:t>
      </w:r>
      <w:r>
        <w:br/>
        <w:t xml:space="preserve">tvojega </w:t>
      </w:r>
      <w:r w:rsidRPr="0023736A">
        <w:rPr>
          <w:rStyle w:val="teipersName"/>
        </w:rPr>
        <w:t>Jezuſsa</w:t>
      </w:r>
      <w:r>
        <w:t>, steroga szi</w:t>
      </w:r>
      <w:r>
        <w:br/>
        <w:t>zgibila szprevnougimi grejhi.</w:t>
      </w:r>
    </w:p>
    <w:p w:rsidR="00433B38" w:rsidRDefault="00433B38" w:rsidP="004C314D">
      <w:pPr>
        <w:pStyle w:val="teiab"/>
      </w:pPr>
      <w:r>
        <w:t>V nocsi vujdne szkerblivo</w:t>
      </w:r>
      <w:r w:rsidRPr="005F5F59">
        <w:t>ſ</w:t>
      </w:r>
      <w:r>
        <w:t>zti</w:t>
      </w:r>
      <w:r>
        <w:br/>
        <w:t>placsocs zdihavaj iscsi nyega</w:t>
      </w:r>
      <w:r>
        <w:br/>
        <w:t>najdes ga szpokouro csinejnyem.</w:t>
      </w:r>
    </w:p>
    <w:p w:rsidR="00433B38" w:rsidRDefault="00433B38" w:rsidP="004C314D">
      <w:pPr>
        <w:pStyle w:val="teiab"/>
      </w:pPr>
      <w:r>
        <w:t>Ako gli ono vrejmen i tak</w:t>
      </w:r>
      <w:r>
        <w:br/>
        <w:t xml:space="preserve">ne najdes, ne </w:t>
      </w:r>
      <w:r w:rsidR="000455A6">
        <w:t>henyajga iszkati</w:t>
      </w:r>
      <w:r w:rsidR="000455A6">
        <w:br/>
        <w:t>veruj daga najdes.</w:t>
      </w:r>
    </w:p>
    <w:p w:rsidR="000455A6" w:rsidRDefault="000455A6" w:rsidP="004C314D">
      <w:pPr>
        <w:pStyle w:val="teiab"/>
      </w:pPr>
      <w:r>
        <w:t>Da szpomocsjom szvom odlasa</w:t>
      </w:r>
    </w:p>
    <w:p w:rsidR="000455A6" w:rsidRDefault="000455A6" w:rsidP="0023736A">
      <w:pPr>
        <w:pStyle w:val="teicatch-word"/>
      </w:pPr>
      <w:r>
        <w:t>ternad</w:t>
      </w:r>
    </w:p>
    <w:p w:rsidR="000455A6" w:rsidRDefault="000455A6">
      <w:pPr>
        <w:spacing w:after="200"/>
      </w:pPr>
      <w:r>
        <w:br w:type="page"/>
      </w:r>
    </w:p>
    <w:p w:rsidR="000455A6" w:rsidRDefault="000455A6" w:rsidP="00FF6B48">
      <w:pPr>
        <w:spacing w:after="200"/>
      </w:pPr>
      <w:r>
        <w:lastRenderedPageBreak/>
        <w:t>/166/</w:t>
      </w:r>
    </w:p>
    <w:p w:rsidR="000455A6" w:rsidRDefault="0023736A" w:rsidP="004C314D">
      <w:pPr>
        <w:pStyle w:val="teifwPageNum"/>
      </w:pPr>
      <w:r>
        <w:t>165.</w:t>
      </w:r>
    </w:p>
    <w:p w:rsidR="000455A6" w:rsidRDefault="000455A6" w:rsidP="004C314D">
      <w:pPr>
        <w:pStyle w:val="teiab"/>
      </w:pPr>
      <w:r>
        <w:t>ter nadigava na go</w:t>
      </w:r>
      <w:r w:rsidRPr="005F5F59">
        <w:t>ſ</w:t>
      </w:r>
      <w:r>
        <w:t>ztejse molitve</w:t>
      </w:r>
      <w:r>
        <w:br/>
        <w:t>v</w:t>
      </w:r>
      <w:r w:rsidRPr="005F5F59">
        <w:t>ſ</w:t>
      </w:r>
      <w:r>
        <w:t>zej vasz opomina.</w:t>
      </w:r>
    </w:p>
    <w:p w:rsidR="000455A6" w:rsidRDefault="000455A6" w:rsidP="004C314D">
      <w:pPr>
        <w:pStyle w:val="teiab"/>
      </w:pPr>
      <w:r>
        <w:t>Ar takva veszela vöra scse</w:t>
      </w:r>
      <w:r>
        <w:br/>
        <w:t>na prej priti, v steroj on hocse dojti</w:t>
      </w:r>
      <w:r>
        <w:br/>
        <w:t>gda ga ne bos csakal.</w:t>
      </w:r>
    </w:p>
    <w:p w:rsidR="000455A6" w:rsidRDefault="000455A6" w:rsidP="004C314D">
      <w:pPr>
        <w:pStyle w:val="teiab"/>
      </w:pPr>
      <w:r>
        <w:t>Pridocs pride kak profejta</w:t>
      </w:r>
      <w:r>
        <w:br/>
      </w:r>
      <w:r w:rsidRPr="009C1AD1">
        <w:rPr>
          <w:rStyle w:val="teipersName"/>
        </w:rPr>
        <w:t>Habakuk</w:t>
      </w:r>
      <w:r>
        <w:t xml:space="preserve"> pravi, dugo sze ne</w:t>
      </w:r>
      <w:r>
        <w:br/>
        <w:t>bou midil na pomoucs ti pride.</w:t>
      </w:r>
    </w:p>
    <w:p w:rsidR="000455A6" w:rsidRDefault="000455A6" w:rsidP="004C314D">
      <w:pPr>
        <w:pStyle w:val="teiab"/>
      </w:pPr>
      <w:r>
        <w:t xml:space="preserve">Vu miloszti </w:t>
      </w:r>
      <w:r w:rsidRPr="009C1AD1">
        <w:rPr>
          <w:rStyle w:val="teipersName"/>
        </w:rPr>
        <w:t>Jezuſsevoj</w:t>
      </w:r>
      <w:r>
        <w:t xml:space="preserve"> nigdar</w:t>
      </w:r>
      <w:r>
        <w:br/>
        <w:t>ne dvoji, ar je on vszamogoucsi</w:t>
      </w:r>
      <w:r>
        <w:br/>
        <w:t>hocse ti pomocsi.</w:t>
      </w:r>
    </w:p>
    <w:p w:rsidR="000455A6" w:rsidRDefault="000455A6" w:rsidP="004C314D">
      <w:pPr>
        <w:pStyle w:val="teiab"/>
      </w:pPr>
      <w:r>
        <w:t>Scsiszta szercza, vu nyem</w:t>
      </w:r>
      <w:r>
        <w:br/>
        <w:t>veruj i vnyem sze vüpaj, vu vsza-</w:t>
      </w:r>
      <w:r>
        <w:br/>
        <w:t>koj potreboucsi na pomocs ga zovi.</w:t>
      </w:r>
    </w:p>
    <w:p w:rsidR="000455A6" w:rsidRDefault="000455A6" w:rsidP="004C314D">
      <w:pPr>
        <w:pStyle w:val="teiab"/>
      </w:pPr>
      <w:r>
        <w:t>On ti hocse szve milo</w:t>
      </w:r>
      <w:r w:rsidRPr="005F5F59">
        <w:t>ſ</w:t>
      </w:r>
      <w:r>
        <w:t>zti grej-</w:t>
      </w:r>
      <w:r>
        <w:br/>
        <w:t>he pro</w:t>
      </w:r>
      <w:r w:rsidRPr="005F5F59">
        <w:t>ſ</w:t>
      </w:r>
      <w:r>
        <w:t>ziti, szvojim Dühom pre-</w:t>
      </w:r>
      <w:r>
        <w:br/>
        <w:t>szvejtiti, vsze dobro ti dati.</w:t>
      </w:r>
    </w:p>
    <w:p w:rsidR="000455A6" w:rsidRDefault="000455A6" w:rsidP="009C1AD1">
      <w:pPr>
        <w:pStyle w:val="teicatch-word"/>
      </w:pPr>
      <w:r>
        <w:t>Znas</w:t>
      </w:r>
    </w:p>
    <w:p w:rsidR="000455A6" w:rsidRDefault="000455A6">
      <w:pPr>
        <w:spacing w:after="200"/>
      </w:pPr>
      <w:r>
        <w:br w:type="page"/>
      </w:r>
    </w:p>
    <w:p w:rsidR="000455A6" w:rsidRDefault="000455A6" w:rsidP="00FF6B48">
      <w:pPr>
        <w:spacing w:after="200"/>
      </w:pPr>
      <w:r>
        <w:lastRenderedPageBreak/>
        <w:t>/167/</w:t>
      </w:r>
    </w:p>
    <w:p w:rsidR="000455A6" w:rsidRDefault="009C1AD1" w:rsidP="00AB1694">
      <w:pPr>
        <w:pStyle w:val="teifwPageNum"/>
      </w:pPr>
      <w:r>
        <w:t>166.</w:t>
      </w:r>
    </w:p>
    <w:p w:rsidR="000455A6" w:rsidRDefault="000455A6" w:rsidP="00AB1694">
      <w:pPr>
        <w:pStyle w:val="teiab"/>
      </w:pPr>
      <w:r>
        <w:t xml:space="preserve">Znas kak </w:t>
      </w:r>
      <w:r w:rsidRPr="009C1AD1">
        <w:rPr>
          <w:rStyle w:val="teipersName"/>
        </w:rPr>
        <w:t>Jousef</w:t>
      </w:r>
      <w:r>
        <w:t xml:space="preserve"> i </w:t>
      </w:r>
      <w:r w:rsidRPr="009C1AD1">
        <w:rPr>
          <w:rStyle w:val="teipersName"/>
        </w:rPr>
        <w:t>Maria</w:t>
      </w:r>
      <w:r>
        <w:br/>
        <w:t>szvojega szina, salosztecs sztaga</w:t>
      </w:r>
      <w:r>
        <w:br/>
        <w:t>iszkala, doklam szta ga najsla.</w:t>
      </w:r>
    </w:p>
    <w:p w:rsidR="000455A6" w:rsidRDefault="000455A6" w:rsidP="00AB1694">
      <w:pPr>
        <w:pStyle w:val="teiab"/>
      </w:pPr>
      <w:r>
        <w:t>Szveto pi</w:t>
      </w:r>
      <w:r w:rsidRPr="005F5F59">
        <w:t>ſ</w:t>
      </w:r>
      <w:r>
        <w:t>zmo dobro zgrüntaj vu</w:t>
      </w:r>
      <w:r>
        <w:br/>
        <w:t>nyem scses najti, leipe pelde</w:t>
      </w:r>
      <w:r>
        <w:br/>
        <w:t>Kri</w:t>
      </w:r>
      <w:r w:rsidRPr="005F5F59">
        <w:t>ſ</w:t>
      </w:r>
      <w:r>
        <w:t>ztu</w:t>
      </w:r>
      <w:r w:rsidRPr="005F5F59">
        <w:t>ſ</w:t>
      </w:r>
      <w:r>
        <w:t>sa nam na szvedocsan</w:t>
      </w:r>
      <w:r w:rsidRPr="005F5F59">
        <w:t>ſ</w:t>
      </w:r>
      <w:r>
        <w:t>ztvo.</w:t>
      </w:r>
    </w:p>
    <w:p w:rsidR="000455A6" w:rsidRDefault="000455A6" w:rsidP="00AB1694">
      <w:pPr>
        <w:pStyle w:val="teiab"/>
      </w:pPr>
      <w:r>
        <w:t>Cse</w:t>
      </w:r>
      <w:r w:rsidRPr="005F5F59">
        <w:t>ſ</w:t>
      </w:r>
      <w:r>
        <w:t>ztou hodi v templom Bosi</w:t>
      </w:r>
      <w:r>
        <w:br/>
        <w:t>tam premi</w:t>
      </w:r>
      <w:r w:rsidRPr="005F5F59">
        <w:t>ſ</w:t>
      </w:r>
      <w:r>
        <w:t>slavaj, obecsanye</w:t>
      </w:r>
      <w:r w:rsidR="0015380F">
        <w:t xml:space="preserve"> </w:t>
      </w:r>
      <w:r>
        <w:t>nye-</w:t>
      </w:r>
      <w:r>
        <w:br/>
        <w:t>govo, steroje isztin</w:t>
      </w:r>
      <w:r w:rsidRPr="005F5F59">
        <w:t>ſ</w:t>
      </w:r>
      <w:r>
        <w:t>zko.</w:t>
      </w:r>
    </w:p>
    <w:p w:rsidR="000455A6" w:rsidRDefault="0015380F" w:rsidP="00AB1694">
      <w:pPr>
        <w:pStyle w:val="teiab"/>
      </w:pPr>
      <w:r>
        <w:t xml:space="preserve">Pri szvetom </w:t>
      </w:r>
      <w:r w:rsidRPr="0015380F">
        <w:rPr>
          <w:rStyle w:val="teipersName"/>
        </w:rPr>
        <w:t>Mathe</w:t>
      </w:r>
      <w:r w:rsidR="000455A6" w:rsidRPr="0015380F">
        <w:rPr>
          <w:rStyle w:val="teipersName"/>
        </w:rPr>
        <w:t>ji</w:t>
      </w:r>
      <w:r w:rsidR="000455A6">
        <w:t xml:space="preserve"> Krisz-</w:t>
      </w:r>
      <w:r w:rsidR="000455A6">
        <w:br/>
        <w:t>tus, vetako pravi, v ou</w:t>
      </w:r>
      <w:r w:rsidR="000455A6" w:rsidRPr="005F5F59">
        <w:t>ſ</w:t>
      </w:r>
      <w:r w:rsidR="000455A6">
        <w:t>zmom</w:t>
      </w:r>
      <w:r w:rsidR="000455A6">
        <w:br/>
        <w:t>tali szve vörne, leipo je veszeli.</w:t>
      </w:r>
    </w:p>
    <w:p w:rsidR="000455A6" w:rsidRDefault="000455A6" w:rsidP="00AB1694">
      <w:pPr>
        <w:pStyle w:val="teiab"/>
      </w:pPr>
      <w:r>
        <w:t>De koli szo vmem imeni</w:t>
      </w:r>
      <w:r>
        <w:br/>
        <w:t>dva ali trije vküp szpravleni na</w:t>
      </w:r>
      <w:r>
        <w:br/>
        <w:t>szrejdi med nyimi prebivam.</w:t>
      </w:r>
    </w:p>
    <w:p w:rsidR="000455A6" w:rsidRDefault="000455A6" w:rsidP="00AB1694">
      <w:pPr>
        <w:pStyle w:val="teiab"/>
      </w:pPr>
      <w:r>
        <w:t>On nemara za szveczko ne</w:t>
      </w:r>
      <w:r>
        <w:br/>
        <w:t>csamurno diko, arje on kincs</w:t>
      </w:r>
      <w:r>
        <w:br/>
        <w:t>nebe</w:t>
      </w:r>
      <w:r w:rsidRPr="005F5F59">
        <w:t>ſ</w:t>
      </w:r>
      <w:r>
        <w:t>zki i dühovna selej.</w:t>
      </w:r>
    </w:p>
    <w:p w:rsidR="000455A6" w:rsidRDefault="000455A6" w:rsidP="0015380F">
      <w:pPr>
        <w:pStyle w:val="teicatch-word"/>
      </w:pPr>
      <w:r>
        <w:t>Nepriatel</w:t>
      </w:r>
    </w:p>
    <w:p w:rsidR="000455A6" w:rsidRDefault="000455A6">
      <w:pPr>
        <w:spacing w:after="200"/>
      </w:pPr>
      <w:r>
        <w:br w:type="page"/>
      </w:r>
    </w:p>
    <w:p w:rsidR="000455A6" w:rsidRDefault="000455A6" w:rsidP="00FF6B48">
      <w:pPr>
        <w:spacing w:after="200"/>
      </w:pPr>
      <w:r>
        <w:lastRenderedPageBreak/>
        <w:t>/168/</w:t>
      </w:r>
    </w:p>
    <w:p w:rsidR="000455A6" w:rsidRDefault="0015380F" w:rsidP="0015380F">
      <w:pPr>
        <w:pStyle w:val="teifwPageNum"/>
      </w:pPr>
      <w:r>
        <w:t>167.</w:t>
      </w:r>
    </w:p>
    <w:p w:rsidR="000455A6" w:rsidRDefault="000455A6" w:rsidP="00AB1694">
      <w:pPr>
        <w:pStyle w:val="teiab"/>
      </w:pPr>
      <w:r>
        <w:t>Nepriatel dü</w:t>
      </w:r>
      <w:r w:rsidRPr="005F5F59">
        <w:t>ſ</w:t>
      </w:r>
      <w:r>
        <w:t>sevni hodi okol</w:t>
      </w:r>
      <w:r>
        <w:br/>
        <w:t>v</w:t>
      </w:r>
      <w:r w:rsidRPr="005F5F59">
        <w:t>ſ</w:t>
      </w:r>
      <w:r>
        <w:t>zejh lüdi kak bi mogel stero-</w:t>
      </w:r>
      <w:r>
        <w:br/>
        <w:t>ga od Bouga od tercsi.</w:t>
      </w:r>
    </w:p>
    <w:p w:rsidR="000455A6" w:rsidRDefault="000455A6" w:rsidP="00AB1694">
      <w:pPr>
        <w:pStyle w:val="teiab"/>
      </w:pPr>
      <w:r>
        <w:t>Szponiznimi molitvami prout</w:t>
      </w:r>
      <w:r>
        <w:br/>
        <w:t>nyemu sztani, hocses ga obladati</w:t>
      </w:r>
      <w:r>
        <w:br/>
        <w:t>i nyega moucs vzeti.</w:t>
      </w:r>
    </w:p>
    <w:p w:rsidR="000455A6" w:rsidRDefault="000455A6" w:rsidP="00AB1694">
      <w:pPr>
        <w:pStyle w:val="teiab"/>
      </w:pPr>
      <w:r>
        <w:t>Tou je dühovno orosje, z kim sze</w:t>
      </w:r>
      <w:r>
        <w:br/>
        <w:t>oblada, nepriatel dü</w:t>
      </w:r>
      <w:r w:rsidRPr="005F5F59">
        <w:t>ſ</w:t>
      </w:r>
      <w:r>
        <w:t>sevni i nyega</w:t>
      </w:r>
      <w:r>
        <w:br/>
        <w:t>moucs vzeme.</w:t>
      </w:r>
    </w:p>
    <w:p w:rsidR="003922C6" w:rsidRDefault="003922C6" w:rsidP="00AB1694">
      <w:pPr>
        <w:pStyle w:val="teiab"/>
      </w:pPr>
      <w:r>
        <w:t>Tva szveczka preminoucsa</w:t>
      </w:r>
      <w:r>
        <w:br/>
        <w:t>cslovik odüri, za dü</w:t>
      </w:r>
      <w:r w:rsidRPr="005F5F59">
        <w:t>ſ</w:t>
      </w:r>
      <w:r>
        <w:t>sevna sze pas-</w:t>
      </w:r>
      <w:r>
        <w:br/>
        <w:t>csi dü</w:t>
      </w:r>
      <w:r w:rsidRPr="005F5F59">
        <w:t>ſ</w:t>
      </w:r>
      <w:r>
        <w:t>se ne pogübi.</w:t>
      </w:r>
    </w:p>
    <w:p w:rsidR="003922C6" w:rsidRDefault="003922C6" w:rsidP="00AB1694">
      <w:pPr>
        <w:pStyle w:val="teiab"/>
      </w:pPr>
      <w:r>
        <w:t>Szkasi pravo pobolsanye, csini</w:t>
      </w:r>
      <w:r>
        <w:br/>
        <w:t>pokouro za grejhe sze placsi szpra-</w:t>
      </w:r>
      <w:r>
        <w:br/>
        <w:t>voga szercza saluj;</w:t>
      </w:r>
    </w:p>
    <w:p w:rsidR="003922C6" w:rsidRDefault="003922C6" w:rsidP="00AB1694">
      <w:pPr>
        <w:pStyle w:val="teiab"/>
      </w:pPr>
      <w:r>
        <w:t>Nye odüri nye o</w:t>
      </w:r>
      <w:r w:rsidRPr="005F5F59">
        <w:t>ſ</w:t>
      </w:r>
      <w:r>
        <w:t>ztavi sitek</w:t>
      </w:r>
      <w:r>
        <w:br/>
        <w:t>pobolsaj etak iscsi Kri</w:t>
      </w:r>
      <w:r w:rsidRPr="005F5F59">
        <w:t>ſ</w:t>
      </w:r>
      <w:r>
        <w:t>ztu</w:t>
      </w:r>
      <w:r w:rsidRPr="005F5F59">
        <w:t>ſ</w:t>
      </w:r>
      <w:r>
        <w:t>sa</w:t>
      </w:r>
      <w:r>
        <w:br/>
        <w:t xml:space="preserve">scses najti </w:t>
      </w:r>
      <w:r w:rsidRPr="0015380F">
        <w:rPr>
          <w:rStyle w:val="teipersName"/>
        </w:rPr>
        <w:t>Jezuſsa</w:t>
      </w:r>
      <w:r>
        <w:t>.</w:t>
      </w:r>
    </w:p>
    <w:p w:rsidR="003922C6" w:rsidRDefault="003922C6" w:rsidP="0015380F">
      <w:pPr>
        <w:pStyle w:val="teicatch-word"/>
      </w:pPr>
      <w:r>
        <w:t>Tvoji grej</w:t>
      </w:r>
    </w:p>
    <w:p w:rsidR="003922C6" w:rsidRDefault="003922C6">
      <w:pPr>
        <w:spacing w:after="200"/>
      </w:pPr>
      <w:r>
        <w:br w:type="page"/>
      </w:r>
    </w:p>
    <w:p w:rsidR="003922C6" w:rsidRDefault="003922C6" w:rsidP="00FF6B48">
      <w:pPr>
        <w:spacing w:after="200"/>
      </w:pPr>
      <w:r>
        <w:lastRenderedPageBreak/>
        <w:t>/169/</w:t>
      </w:r>
    </w:p>
    <w:p w:rsidR="003922C6" w:rsidRDefault="0015380F" w:rsidP="00AB1694">
      <w:pPr>
        <w:pStyle w:val="teifwPageNum"/>
      </w:pPr>
      <w:r>
        <w:t>168.</w:t>
      </w:r>
    </w:p>
    <w:p w:rsidR="003922C6" w:rsidRDefault="003922C6" w:rsidP="00AB1694">
      <w:pPr>
        <w:pStyle w:val="teiab"/>
      </w:pPr>
      <w:r>
        <w:t>Tvoji grejhov, odpüscsanye, pro</w:t>
      </w:r>
      <w:r w:rsidRPr="005F5F59">
        <w:t>ſ</w:t>
      </w:r>
      <w:r>
        <w:t>zi</w:t>
      </w:r>
      <w:r>
        <w:br/>
        <w:t>od nyega naszleduj mana</w:t>
      </w:r>
      <w:r w:rsidRPr="005F5F59">
        <w:t>ſ</w:t>
      </w:r>
      <w:r>
        <w:t>se raszi-</w:t>
      </w:r>
      <w:r>
        <w:br/>
        <w:t>pnoga szina.</w:t>
      </w:r>
    </w:p>
    <w:p w:rsidR="003922C6" w:rsidRDefault="003922C6" w:rsidP="00AB1694">
      <w:pPr>
        <w:pStyle w:val="teiab"/>
      </w:pPr>
      <w:r>
        <w:t xml:space="preserve">K tomi </w:t>
      </w:r>
      <w:r w:rsidRPr="0015380F">
        <w:rPr>
          <w:rStyle w:val="teipersName"/>
        </w:rPr>
        <w:t>Petra</w:t>
      </w:r>
      <w:r>
        <w:t xml:space="preserve"> i </w:t>
      </w:r>
      <w:r w:rsidRPr="0015380F">
        <w:rPr>
          <w:rStyle w:val="teipersName"/>
        </w:rPr>
        <w:t>Davida</w:t>
      </w:r>
      <w:r>
        <w:t xml:space="preserve"> publika-</w:t>
      </w:r>
      <w:r>
        <w:br/>
        <w:t>nu</w:t>
      </w:r>
      <w:r w:rsidRPr="005F5F59">
        <w:t>ſ</w:t>
      </w:r>
      <w:r>
        <w:t xml:space="preserve">sa, </w:t>
      </w:r>
      <w:r w:rsidRPr="0015380F">
        <w:rPr>
          <w:rStyle w:val="teipersName"/>
        </w:rPr>
        <w:t>Mario</w:t>
      </w:r>
      <w:r>
        <w:t xml:space="preserve"> Magdalejno i drüge</w:t>
      </w:r>
      <w:r>
        <w:br/>
        <w:t>grejsnike.</w:t>
      </w:r>
    </w:p>
    <w:p w:rsidR="003922C6" w:rsidRDefault="003922C6" w:rsidP="00AB1694">
      <w:pPr>
        <w:pStyle w:val="teiab"/>
      </w:pPr>
      <w:r>
        <w:t>Koteri szo z britkim szerczom</w:t>
      </w:r>
      <w:r>
        <w:br/>
        <w:t>v</w:t>
      </w:r>
      <w:r w:rsidRPr="005F5F59">
        <w:t>ſ</w:t>
      </w:r>
      <w:r>
        <w:t>ze grejhe, szvoje salüjoucs szpo-</w:t>
      </w:r>
      <w:r>
        <w:br/>
        <w:t>vedali, sitek pobolsali.</w:t>
      </w:r>
    </w:p>
    <w:p w:rsidR="003922C6" w:rsidRDefault="003922C6" w:rsidP="00AB1694">
      <w:pPr>
        <w:pStyle w:val="teiab"/>
      </w:pPr>
      <w:r>
        <w:t>Kak szkerblivo paszter</w:t>
      </w:r>
      <w:r w:rsidR="0015380F">
        <w:t xml:space="preserve"> </w:t>
      </w:r>
      <w:r w:rsidR="0015380F" w:rsidRPr="0015380F">
        <w:rPr>
          <w:rStyle w:val="teiunclear"/>
        </w:rPr>
        <w:t>iſcse</w:t>
      </w:r>
      <w:r w:rsidR="0015380F">
        <w:br/>
        <w:t>dobri, po iscse ov</w:t>
      </w:r>
      <w:r>
        <w:t>czo i Agyencza</w:t>
      </w:r>
      <w:r>
        <w:br/>
        <w:t>szvojega vpü</w:t>
      </w:r>
      <w:r w:rsidRPr="005F5F59">
        <w:t>ſ</w:t>
      </w:r>
      <w:r>
        <w:t>ztini zgüblena.</w:t>
      </w:r>
    </w:p>
    <w:p w:rsidR="003922C6" w:rsidRDefault="003922C6" w:rsidP="00AB1694">
      <w:pPr>
        <w:pStyle w:val="teiab"/>
      </w:pPr>
      <w:r>
        <w:t>I kak szkerbna sena iscse,</w:t>
      </w:r>
      <w:r>
        <w:br/>
        <w:t>gros pogibleni, szvejcso vusge hi-</w:t>
      </w:r>
      <w:r>
        <w:br/>
        <w:t>so mete, doklam ga ne najde.</w:t>
      </w:r>
    </w:p>
    <w:p w:rsidR="003922C6" w:rsidRDefault="003922C6" w:rsidP="00AB1694">
      <w:pPr>
        <w:pStyle w:val="teiab"/>
      </w:pPr>
      <w:r>
        <w:t>I ti bojdi cslovik grejsni etak</w:t>
      </w:r>
      <w:r>
        <w:br/>
        <w:t xml:space="preserve">szkerblivi vu </w:t>
      </w:r>
      <w:r w:rsidRPr="0015380F">
        <w:rPr>
          <w:rStyle w:val="teipersName"/>
        </w:rPr>
        <w:t>Jezuſsa</w:t>
      </w:r>
      <w:r>
        <w:t xml:space="preserve"> jszkanyi</w:t>
      </w:r>
      <w:r>
        <w:br/>
        <w:t>hocses nyega najti.</w:t>
      </w:r>
    </w:p>
    <w:p w:rsidR="003922C6" w:rsidRDefault="003922C6" w:rsidP="00AB1694">
      <w:pPr>
        <w:pStyle w:val="teiab"/>
      </w:pPr>
      <w:r>
        <w:t>Gda ga najdes dersi nyega</w:t>
      </w:r>
    </w:p>
    <w:p w:rsidR="003922C6" w:rsidRDefault="003922C6" w:rsidP="0015380F">
      <w:pPr>
        <w:pStyle w:val="teicatch-word"/>
      </w:pPr>
      <w:r>
        <w:t>vu tvoj</w:t>
      </w:r>
    </w:p>
    <w:p w:rsidR="003922C6" w:rsidRDefault="003922C6">
      <w:pPr>
        <w:spacing w:after="200"/>
      </w:pPr>
      <w:r>
        <w:br w:type="page"/>
      </w:r>
    </w:p>
    <w:p w:rsidR="003922C6" w:rsidRDefault="003922C6" w:rsidP="00FF6B48">
      <w:pPr>
        <w:spacing w:after="200"/>
      </w:pPr>
      <w:r>
        <w:lastRenderedPageBreak/>
        <w:t>/170/</w:t>
      </w:r>
    </w:p>
    <w:p w:rsidR="003922C6" w:rsidRDefault="00016C55" w:rsidP="00AB1694">
      <w:pPr>
        <w:pStyle w:val="teifwPageNum"/>
      </w:pPr>
      <w:r>
        <w:t>169.</w:t>
      </w:r>
    </w:p>
    <w:p w:rsidR="003922C6" w:rsidRDefault="003922C6" w:rsidP="00AB1694">
      <w:pPr>
        <w:pStyle w:val="teiab"/>
      </w:pPr>
      <w:r>
        <w:t>vu tvojem szerczi csze dni sitk</w:t>
      </w:r>
      <w:r w:rsidR="00A02EA5" w:rsidRPr="00A02EA5">
        <w:rPr>
          <w:rStyle w:val="teisupplied"/>
        </w:rPr>
        <w:t>a</w:t>
      </w:r>
      <w:r>
        <w:br/>
        <w:t>tvojega nyega me o</w:t>
      </w:r>
      <w:r w:rsidRPr="005F5F59">
        <w:t>ſ</w:t>
      </w:r>
      <w:r>
        <w:t>ztavi.</w:t>
      </w:r>
    </w:p>
    <w:p w:rsidR="003922C6" w:rsidRDefault="003922C6" w:rsidP="00AB1694">
      <w:pPr>
        <w:pStyle w:val="teiab"/>
      </w:pPr>
      <w:r>
        <w:t>Ar gda szvejta vö premines</w:t>
      </w:r>
      <w:r>
        <w:br/>
        <w:t>pred szodcza pojdes, vu nebe</w:t>
      </w:r>
      <w:r w:rsidRPr="005F5F59">
        <w:t>ſ</w:t>
      </w:r>
      <w:r>
        <w:t>zko</w:t>
      </w:r>
      <w:r>
        <w:br/>
        <w:t>Blasen</w:t>
      </w:r>
      <w:r w:rsidRPr="005F5F59">
        <w:t>ſ</w:t>
      </w:r>
      <w:r>
        <w:t>ztvo, i rado</w:t>
      </w:r>
      <w:r w:rsidRPr="005F5F59">
        <w:t>ſ</w:t>
      </w:r>
      <w:r>
        <w:t>zt vekvecsno.</w:t>
      </w:r>
    </w:p>
    <w:p w:rsidR="003922C6" w:rsidRDefault="003922C6" w:rsidP="00AB1694">
      <w:pPr>
        <w:pStyle w:val="teiab"/>
      </w:pPr>
      <w:r>
        <w:t xml:space="preserve">Tam </w:t>
      </w:r>
      <w:r w:rsidR="00A275F2">
        <w:t>sze hocse veszeliti i ra-</w:t>
      </w:r>
      <w:r w:rsidR="00A275F2">
        <w:br/>
        <w:t>düvati, z Angyelszkimi seregmi</w:t>
      </w:r>
      <w:r w:rsidR="00A275F2">
        <w:br/>
        <w:t>i zevszejmi szveczi.</w:t>
      </w:r>
    </w:p>
    <w:p w:rsidR="00A275F2" w:rsidRDefault="00A275F2" w:rsidP="00AB1694">
      <w:pPr>
        <w:pStyle w:val="teiab"/>
      </w:pPr>
      <w:r>
        <w:t>Naj szi dersite szvejt jal-</w:t>
      </w:r>
      <w:r>
        <w:br/>
        <w:t>ni, szvojo hüdobo, ti nemaraj za</w:t>
      </w:r>
      <w:r>
        <w:br/>
        <w:t xml:space="preserve">nyega, dersi sze </w:t>
      </w:r>
      <w:r w:rsidRPr="00A02EA5">
        <w:rPr>
          <w:rStyle w:val="teipersName"/>
        </w:rPr>
        <w:t>Jezuſsa</w:t>
      </w:r>
      <w:r>
        <w:t>.</w:t>
      </w:r>
    </w:p>
    <w:p w:rsidR="00A275F2" w:rsidRDefault="00A275F2" w:rsidP="00AB1694">
      <w:pPr>
        <w:pStyle w:val="teiab"/>
      </w:pPr>
      <w:r>
        <w:t>Vnougo gizdoszt necsamur-</w:t>
      </w:r>
      <w:r>
        <w:br/>
        <w:t>no</w:t>
      </w:r>
      <w:r w:rsidRPr="005F5F59">
        <w:t>ſ</w:t>
      </w:r>
      <w:r>
        <w:t>zt, na</w:t>
      </w:r>
      <w:r w:rsidRPr="005F5F59">
        <w:t>ſ</w:t>
      </w:r>
      <w:r>
        <w:t>zladno</w:t>
      </w:r>
      <w:r w:rsidRPr="005F5F59">
        <w:t>ſ</w:t>
      </w:r>
      <w:r>
        <w:t>zt on selej, ka je</w:t>
      </w:r>
      <w:r>
        <w:br/>
        <w:t>nyemu zdaj szlatko szletka boumu</w:t>
      </w:r>
      <w:r>
        <w:br/>
        <w:t>csemer.</w:t>
      </w:r>
    </w:p>
    <w:p w:rsidR="00A275F2" w:rsidRDefault="00A275F2" w:rsidP="00AB1694">
      <w:pPr>
        <w:pStyle w:val="teiab"/>
      </w:pPr>
      <w:r>
        <w:t>Za nikim tak moja dü</w:t>
      </w:r>
      <w:r w:rsidRPr="005F5F59">
        <w:t>ſ</w:t>
      </w:r>
      <w:r>
        <w:t>sa</w:t>
      </w:r>
      <w:r>
        <w:br/>
        <w:t>nejdi, nej szercze, neg za leipim</w:t>
      </w:r>
      <w:r>
        <w:br/>
      </w:r>
      <w:r w:rsidRPr="00A02EA5">
        <w:rPr>
          <w:rStyle w:val="teipersName"/>
        </w:rPr>
        <w:t>Jezuſsom</w:t>
      </w:r>
      <w:r>
        <w:t xml:space="preserve"> on tebe zvelicsi.</w:t>
      </w:r>
    </w:p>
    <w:p w:rsidR="00A275F2" w:rsidRDefault="00A275F2" w:rsidP="00A02EA5">
      <w:pPr>
        <w:pStyle w:val="teicatch-word"/>
      </w:pPr>
      <w:r>
        <w:t>Ne odla</w:t>
      </w:r>
      <w:r w:rsidRPr="005F5F59">
        <w:t>ſ</w:t>
      </w:r>
      <w:r>
        <w:t>saj</w:t>
      </w:r>
    </w:p>
    <w:p w:rsidR="00A275F2" w:rsidRDefault="00A275F2">
      <w:pPr>
        <w:spacing w:after="200"/>
      </w:pPr>
      <w:r>
        <w:br w:type="page"/>
      </w:r>
    </w:p>
    <w:p w:rsidR="00A275F2" w:rsidRDefault="00A275F2" w:rsidP="00FF6B48">
      <w:pPr>
        <w:spacing w:after="200"/>
      </w:pPr>
      <w:r>
        <w:lastRenderedPageBreak/>
        <w:t>/171/</w:t>
      </w:r>
    </w:p>
    <w:p w:rsidR="00A275F2" w:rsidRDefault="00A275F2" w:rsidP="00A02EA5">
      <w:pPr>
        <w:pStyle w:val="teifwPageNum"/>
      </w:pPr>
      <w:r>
        <w:t>170.</w:t>
      </w:r>
      <w:r>
        <w:br/>
      </w:r>
    </w:p>
    <w:p w:rsidR="00A02EA5" w:rsidRDefault="00A275F2" w:rsidP="00AB1694">
      <w:pPr>
        <w:pStyle w:val="teiab"/>
      </w:pPr>
      <w:r>
        <w:t>Ne odla</w:t>
      </w:r>
      <w:r w:rsidRPr="005F5F59">
        <w:t>ſ</w:t>
      </w:r>
      <w:r>
        <w:t>saj ti na sztaro</w:t>
      </w:r>
      <w:r w:rsidRPr="005F5F59">
        <w:t>ſ</w:t>
      </w:r>
      <w:r>
        <w:t>zt, ni na</w:t>
      </w:r>
      <w:r>
        <w:br/>
        <w:t xml:space="preserve">beteg dugi, </w:t>
      </w:r>
      <w:r w:rsidRPr="00A02EA5">
        <w:rPr>
          <w:rStyle w:val="teipersName"/>
        </w:rPr>
        <w:t>Jezuſsa</w:t>
      </w:r>
      <w:r>
        <w:t xml:space="preserve"> po iszkati,</w:t>
      </w:r>
      <w:r>
        <w:br/>
        <w:t xml:space="preserve">k nyemu sze vernouti! </w:t>
      </w:r>
    </w:p>
    <w:p w:rsidR="00A275F2" w:rsidRDefault="00A275F2" w:rsidP="00A02EA5">
      <w:pPr>
        <w:pStyle w:val="teiclosure"/>
      </w:pPr>
      <w:r>
        <w:t>Amen</w:t>
      </w:r>
    </w:p>
    <w:p w:rsidR="00A275F2" w:rsidRDefault="00A275F2" w:rsidP="00A02EA5">
      <w:pPr>
        <w:pStyle w:val="Naslov2"/>
      </w:pPr>
      <w:r>
        <w:t>Nativitatis.</w:t>
      </w:r>
    </w:p>
    <w:p w:rsidR="00A275F2" w:rsidRDefault="00A275F2" w:rsidP="00AB1694">
      <w:pPr>
        <w:pStyle w:val="teiab"/>
      </w:pPr>
      <w:r>
        <w:t xml:space="preserve">Hocses da ti dam </w:t>
      </w:r>
      <w:r w:rsidRPr="00A02EA5">
        <w:rPr>
          <w:rStyle w:val="teipersName"/>
        </w:rPr>
        <w:t>Jezus</w:t>
      </w:r>
      <w:r>
        <w:br/>
        <w:t>moj m</w:t>
      </w:r>
      <w:r w:rsidR="00A02EA5">
        <w:t>ojeje szercze, da</w:t>
      </w:r>
      <w:r w:rsidR="00A02EA5">
        <w:br/>
        <w:t>boudem tvoj a</w:t>
      </w:r>
      <w:r w:rsidR="00A02EA5" w:rsidRPr="00A02EA5">
        <w:rPr>
          <w:rStyle w:val="teiunclear"/>
        </w:rPr>
        <w:t>l</w:t>
      </w:r>
      <w:r>
        <w:t>a primi molbo</w:t>
      </w:r>
      <w:r>
        <w:br/>
        <w:t>mojo zdobrom voljom ali kaj</w:t>
      </w:r>
      <w:r>
        <w:br/>
        <w:t xml:space="preserve">godi nam ov szvejt da, tou </w:t>
      </w:r>
      <w:r w:rsidRPr="00A02EA5">
        <w:rPr>
          <w:rStyle w:val="teipersName"/>
        </w:rPr>
        <w:t>Jezus</w:t>
      </w:r>
      <w:r>
        <w:br/>
        <w:t>malo vsze stima.</w:t>
      </w:r>
    </w:p>
    <w:p w:rsidR="00A275F2" w:rsidRDefault="00A275F2" w:rsidP="00AB1694">
      <w:pPr>
        <w:pStyle w:val="teiab"/>
      </w:pPr>
      <w:r>
        <w:t>Morje je puno gizdave</w:t>
      </w:r>
      <w:r>
        <w:br/>
        <w:t>gyünge i drago kamenye, hvali</w:t>
      </w:r>
      <w:r>
        <w:br/>
        <w:t>per</w:t>
      </w:r>
      <w:r w:rsidRPr="005F5F59">
        <w:t>ſ</w:t>
      </w:r>
      <w:r>
        <w:t>ztan ve</w:t>
      </w:r>
      <w:r w:rsidRPr="005F5F59">
        <w:t>ſ</w:t>
      </w:r>
      <w:r>
        <w:t>z okincsen ino zla-</w:t>
      </w:r>
      <w:r>
        <w:br/>
        <w:t>ti ali kaj godi nam morje da</w:t>
      </w:r>
      <w:r>
        <w:br/>
        <w:t xml:space="preserve">tou </w:t>
      </w:r>
      <w:r w:rsidRPr="005D2A26">
        <w:rPr>
          <w:rStyle w:val="teipersName"/>
        </w:rPr>
        <w:t>Jezus</w:t>
      </w:r>
      <w:r>
        <w:t xml:space="preserve"> </w:t>
      </w:r>
      <w:r w:rsidR="00A37FEA">
        <w:t>malo vsze stima.</w:t>
      </w:r>
    </w:p>
    <w:p w:rsidR="00A275F2" w:rsidRDefault="00A275F2" w:rsidP="00AB1694">
      <w:pPr>
        <w:pStyle w:val="teiab"/>
      </w:pPr>
      <w:r>
        <w:t>Zemla nam szvoje vsze</w:t>
      </w:r>
    </w:p>
    <w:p w:rsidR="00A275F2" w:rsidRDefault="00A275F2" w:rsidP="00A37FEA">
      <w:pPr>
        <w:pStyle w:val="teicatch-word"/>
      </w:pPr>
      <w:r>
        <w:t>daje</w:t>
      </w:r>
    </w:p>
    <w:p w:rsidR="00A275F2" w:rsidRDefault="00A275F2">
      <w:pPr>
        <w:spacing w:after="200"/>
      </w:pPr>
      <w:r>
        <w:br w:type="page"/>
      </w:r>
    </w:p>
    <w:p w:rsidR="00A275F2" w:rsidRDefault="00A275F2" w:rsidP="00FF6B48">
      <w:pPr>
        <w:spacing w:after="200"/>
      </w:pPr>
      <w:r>
        <w:lastRenderedPageBreak/>
        <w:t>/172/</w:t>
      </w:r>
    </w:p>
    <w:p w:rsidR="00A275F2" w:rsidRDefault="00A37FEA" w:rsidP="00A37FEA">
      <w:pPr>
        <w:pStyle w:val="teifwPageNum"/>
      </w:pPr>
      <w:r>
        <w:t>171.</w:t>
      </w:r>
    </w:p>
    <w:p w:rsidR="00A275F2" w:rsidRDefault="00A275F2" w:rsidP="00AB1694">
      <w:pPr>
        <w:pStyle w:val="teiab"/>
      </w:pPr>
      <w:r>
        <w:t>daje, rousicze, fticze, travicze, i</w:t>
      </w:r>
      <w:r>
        <w:br/>
        <w:t>szrebro zlato kincs i blago vsza-</w:t>
      </w:r>
      <w:r>
        <w:br/>
        <w:t>ko jako, ali kaj godi nam zemla</w:t>
      </w:r>
      <w:r>
        <w:br/>
        <w:t xml:space="preserve">da tou </w:t>
      </w:r>
      <w:r w:rsidRPr="00A37FEA">
        <w:rPr>
          <w:rStyle w:val="teipersName"/>
        </w:rPr>
        <w:t>Jezus</w:t>
      </w:r>
      <w:r>
        <w:t xml:space="preserve"> malo vsze stima;</w:t>
      </w:r>
    </w:p>
    <w:p w:rsidR="00A275F2" w:rsidRDefault="00A275F2" w:rsidP="00AB1694">
      <w:pPr>
        <w:pStyle w:val="teiab"/>
      </w:pPr>
      <w:r>
        <w:t>fticsicze v zraki leitajo</w:t>
      </w:r>
      <w:r>
        <w:br/>
        <w:t>glaszi szvoje csüdno pojo</w:t>
      </w:r>
      <w:r w:rsidR="00A37FEA">
        <w:t xml:space="preserve"> igra</w:t>
      </w:r>
      <w:r w:rsidR="00A37FEA">
        <w:br/>
        <w:t>vöter po püscsinaj po plan</w:t>
      </w:r>
      <w:r>
        <w:t>inaj</w:t>
      </w:r>
      <w:r>
        <w:br/>
        <w:t>ali kaj godi nam zima da tou</w:t>
      </w:r>
      <w:r>
        <w:br/>
      </w:r>
      <w:r w:rsidRPr="00A37FEA">
        <w:rPr>
          <w:rStyle w:val="teipersName"/>
        </w:rPr>
        <w:t>Jezus</w:t>
      </w:r>
      <w:r>
        <w:t xml:space="preserve"> malo vsze stima;</w:t>
      </w:r>
    </w:p>
    <w:p w:rsidR="00A275F2" w:rsidRDefault="00A275F2" w:rsidP="00AB1694">
      <w:pPr>
        <w:pStyle w:val="teiab"/>
      </w:pPr>
      <w:r>
        <w:t>Vrajsja na pa</w:t>
      </w:r>
      <w:r w:rsidRPr="005F5F59">
        <w:t>ſ</w:t>
      </w:r>
      <w:r>
        <w:t>zt i vsza</w:t>
      </w:r>
      <w:r>
        <w:br/>
        <w:t>jalno</w:t>
      </w:r>
      <w:r w:rsidRPr="005F5F59">
        <w:t>ſ</w:t>
      </w:r>
      <w:r>
        <w:t>zt kak nasz pela vu</w:t>
      </w:r>
      <w:r>
        <w:br/>
        <w:t>ne</w:t>
      </w:r>
      <w:r w:rsidRPr="005F5F59">
        <w:t>ſ</w:t>
      </w:r>
      <w:r>
        <w:t>ztalno</w:t>
      </w:r>
      <w:r w:rsidRPr="005F5F59">
        <w:t>ſ</w:t>
      </w:r>
      <w:r>
        <w:t>zt v kani piocs tertan-</w:t>
      </w:r>
      <w:r>
        <w:br/>
        <w:t>czajoucs popivajoucs ali kaj</w:t>
      </w:r>
      <w:r>
        <w:br/>
        <w:t xml:space="preserve">godi nam Satan da tou </w:t>
      </w:r>
      <w:r w:rsidRPr="00A37FEA">
        <w:rPr>
          <w:rStyle w:val="teipersName"/>
        </w:rPr>
        <w:t>Jezus</w:t>
      </w:r>
      <w:r>
        <w:br/>
        <w:t>malo vsze stima.</w:t>
      </w:r>
    </w:p>
    <w:p w:rsidR="00A275F2" w:rsidRDefault="00A275F2" w:rsidP="00F96993">
      <w:pPr>
        <w:pStyle w:val="teicatch-word"/>
      </w:pPr>
      <w:r>
        <w:t>Ktomi</w:t>
      </w:r>
    </w:p>
    <w:p w:rsidR="00A275F2" w:rsidRDefault="00A275F2">
      <w:pPr>
        <w:spacing w:after="200"/>
      </w:pPr>
      <w:r>
        <w:br w:type="page"/>
      </w:r>
    </w:p>
    <w:p w:rsidR="00A275F2" w:rsidRDefault="00A275F2" w:rsidP="00FF6B48">
      <w:pPr>
        <w:spacing w:after="200"/>
      </w:pPr>
      <w:r>
        <w:lastRenderedPageBreak/>
        <w:t>/173/</w:t>
      </w:r>
    </w:p>
    <w:p w:rsidR="00A275F2" w:rsidRDefault="00F96993" w:rsidP="00B2708C">
      <w:pPr>
        <w:pStyle w:val="teifwPageNum"/>
      </w:pPr>
      <w:r>
        <w:t>172.</w:t>
      </w:r>
    </w:p>
    <w:p w:rsidR="00F96993" w:rsidRDefault="00A275F2" w:rsidP="00EC71B6">
      <w:pPr>
        <w:pStyle w:val="teiab"/>
      </w:pPr>
      <w:r>
        <w:t>K tomi pridaj szveczke</w:t>
      </w:r>
      <w:r>
        <w:br/>
        <w:t>dike, sztari mladi ludje sitke</w:t>
      </w:r>
      <w:r w:rsidR="00F96993">
        <w:t>.</w:t>
      </w:r>
      <w:r>
        <w:br/>
        <w:t>hocses vidit da nej sztalno</w:t>
      </w:r>
      <w:r w:rsidRPr="005F5F59">
        <w:t>ſ</w:t>
      </w:r>
      <w:r>
        <w:t>zt</w:t>
      </w:r>
      <w:r>
        <w:br/>
        <w:t>nego jalno</w:t>
      </w:r>
      <w:r w:rsidRPr="005F5F59">
        <w:t>ſ</w:t>
      </w:r>
      <w:r>
        <w:t>zt ali kaj godi nam</w:t>
      </w:r>
      <w:r>
        <w:br/>
        <w:t xml:space="preserve">ov szvejt da tou </w:t>
      </w:r>
      <w:r w:rsidRPr="00F96993">
        <w:rPr>
          <w:rStyle w:val="teipersName"/>
        </w:rPr>
        <w:t>Jezus</w:t>
      </w:r>
      <w:r>
        <w:t xml:space="preserve"> malo vsze</w:t>
      </w:r>
      <w:r>
        <w:br/>
        <w:t xml:space="preserve">stima! </w:t>
      </w:r>
    </w:p>
    <w:p w:rsidR="00A275F2" w:rsidRDefault="00A275F2" w:rsidP="00F96993">
      <w:pPr>
        <w:pStyle w:val="teiclosure"/>
      </w:pPr>
      <w:r>
        <w:t>Amen</w:t>
      </w:r>
    </w:p>
    <w:p w:rsidR="00A275F2" w:rsidRDefault="00A275F2" w:rsidP="00076512">
      <w:pPr>
        <w:pStyle w:val="Naslov2"/>
      </w:pPr>
      <w:r>
        <w:t>Na szveto noucs.</w:t>
      </w:r>
    </w:p>
    <w:p w:rsidR="00A275F2" w:rsidRDefault="00B2708C" w:rsidP="00EC71B6">
      <w:pPr>
        <w:pStyle w:val="teiab"/>
      </w:pPr>
      <w:r>
        <w:t>Zdravo bojdi mlad</w:t>
      </w:r>
      <w:r w:rsidR="00A275F2">
        <w:t>o</w:t>
      </w:r>
      <w:r w:rsidR="00A275F2">
        <w:br/>
        <w:t>deite, zdravo, bojdi mo-</w:t>
      </w:r>
      <w:r w:rsidR="00A275F2">
        <w:br/>
        <w:t>je szercze, ka</w:t>
      </w:r>
      <w:r w:rsidR="002611D7">
        <w:t xml:space="preserve"> csinis ovdi v-</w:t>
      </w:r>
      <w:r w:rsidR="002611D7">
        <w:br/>
        <w:t>jaszliczaj ka kralüjes vu</w:t>
      </w:r>
      <w:r w:rsidR="002611D7">
        <w:br/>
        <w:t>nebe</w:t>
      </w:r>
      <w:r w:rsidR="002611D7" w:rsidRPr="005F5F59">
        <w:t>ſ</w:t>
      </w:r>
      <w:r w:rsidR="002611D7">
        <w:t>zaj.</w:t>
      </w:r>
    </w:p>
    <w:p w:rsidR="002611D7" w:rsidRDefault="002611D7" w:rsidP="00EC71B6">
      <w:pPr>
        <w:pStyle w:val="teiab"/>
      </w:pPr>
      <w:r>
        <w:t>Ka je tou da szi tak</w:t>
      </w:r>
      <w:r>
        <w:br/>
        <w:t>vbougo od koga szhaja vsze</w:t>
      </w:r>
      <w:r>
        <w:br/>
        <w:t>blago, ka je tou da szi tak tem-</w:t>
      </w:r>
      <w:r>
        <w:br/>
        <w:t>no, od koga je szuncze szvetlo.</w:t>
      </w:r>
    </w:p>
    <w:p w:rsidR="002611D7" w:rsidRDefault="002611D7" w:rsidP="00B2708C">
      <w:pPr>
        <w:pStyle w:val="teicatch-word"/>
      </w:pPr>
      <w:r>
        <w:t>Ka je tou</w:t>
      </w:r>
    </w:p>
    <w:p w:rsidR="002611D7" w:rsidRDefault="002611D7">
      <w:pPr>
        <w:spacing w:after="200"/>
      </w:pPr>
      <w:r>
        <w:br w:type="page"/>
      </w:r>
    </w:p>
    <w:p w:rsidR="002611D7" w:rsidRDefault="002611D7" w:rsidP="00FF6B48">
      <w:pPr>
        <w:spacing w:after="200"/>
      </w:pPr>
      <w:r>
        <w:lastRenderedPageBreak/>
        <w:t>/174/</w:t>
      </w:r>
    </w:p>
    <w:p w:rsidR="002611D7" w:rsidRDefault="00B2708C" w:rsidP="00B2708C">
      <w:pPr>
        <w:pStyle w:val="teifwPageNum"/>
      </w:pPr>
      <w:r>
        <w:t>173.</w:t>
      </w:r>
    </w:p>
    <w:p w:rsidR="002611D7" w:rsidRDefault="002611D7" w:rsidP="00EC71B6">
      <w:pPr>
        <w:pStyle w:val="teiab"/>
      </w:pPr>
      <w:r>
        <w:t>Ka je tou da szi tak szlabo, ka</w:t>
      </w:r>
      <w:r>
        <w:br/>
        <w:t>szi v</w:t>
      </w:r>
      <w:r w:rsidRPr="005F5F59">
        <w:t>ſ</w:t>
      </w:r>
      <w:r>
        <w:t>ze sztvari sztvourilo</w:t>
      </w:r>
      <w:r>
        <w:br/>
        <w:t>sto je tebe na tou szpravil, sto te je</w:t>
      </w:r>
      <w:r>
        <w:br/>
        <w:t>v</w:t>
      </w:r>
      <w:r w:rsidRPr="005F5F59">
        <w:t>ſ</w:t>
      </w:r>
      <w:r>
        <w:t>a</w:t>
      </w:r>
      <w:r w:rsidRPr="005F5F59">
        <w:t>ſ</w:t>
      </w:r>
      <w:r>
        <w:t>zle</w:t>
      </w:r>
      <w:r w:rsidR="009F6BC6">
        <w:t xml:space="preserve"> polosil.</w:t>
      </w:r>
    </w:p>
    <w:p w:rsidR="009F6BC6" w:rsidRDefault="009F6BC6" w:rsidP="00EC71B6">
      <w:pPr>
        <w:pStyle w:val="teiab"/>
      </w:pPr>
      <w:r>
        <w:t>Ja</w:t>
      </w:r>
      <w:r w:rsidRPr="005F5F59">
        <w:t>ſ</w:t>
      </w:r>
      <w:r>
        <w:t>z szam tebe na tou szpra-</w:t>
      </w:r>
      <w:r>
        <w:br/>
        <w:t>vil, ja</w:t>
      </w:r>
      <w:r w:rsidRPr="005F5F59">
        <w:t>ſ</w:t>
      </w:r>
      <w:r>
        <w:t>z szam te v</w:t>
      </w:r>
      <w:r w:rsidR="00B2708C">
        <w:t xml:space="preserve"> j</w:t>
      </w:r>
      <w:r>
        <w:t>aszle po</w:t>
      </w:r>
      <w:r w:rsidRPr="005F5F59">
        <w:t>ſ</w:t>
      </w:r>
      <w:r>
        <w:t>zta-</w:t>
      </w:r>
      <w:r>
        <w:br/>
        <w:t>vil, za me lesis, na szlamczi</w:t>
      </w:r>
      <w:r>
        <w:br/>
        <w:t>za me terpis na zemliczi.</w:t>
      </w:r>
    </w:p>
    <w:p w:rsidR="009F6BC6" w:rsidRDefault="009F6BC6" w:rsidP="00EC71B6">
      <w:pPr>
        <w:pStyle w:val="teiab"/>
      </w:pPr>
      <w:r>
        <w:t>Oh moj mali odküpitel</w:t>
      </w:r>
      <w:r>
        <w:br/>
        <w:t>oh moj mali zvelicsitel, oh</w:t>
      </w:r>
      <w:r>
        <w:br/>
        <w:t xml:space="preserve">ti moj mali </w:t>
      </w:r>
      <w:r w:rsidRPr="00B2708C">
        <w:rPr>
          <w:rStyle w:val="teipersName"/>
        </w:rPr>
        <w:t>Jezuſsek</w:t>
      </w:r>
      <w:r>
        <w:t xml:space="preserve"> i prelei-</w:t>
      </w:r>
      <w:r>
        <w:br/>
        <w:t>pi moj Angyelecz.</w:t>
      </w:r>
    </w:p>
    <w:p w:rsidR="009F6BC6" w:rsidRDefault="009F6BC6" w:rsidP="00EC71B6">
      <w:pPr>
        <w:pStyle w:val="teiab"/>
      </w:pPr>
      <w:r>
        <w:t>Zakaj szi ti mene tak lü-</w:t>
      </w:r>
      <w:r>
        <w:br/>
        <w:t>bil, da szi me tak d</w:t>
      </w:r>
      <w:r w:rsidR="00B2708C">
        <w:t>rago küpil</w:t>
      </w:r>
      <w:r w:rsidR="00B2708C">
        <w:br/>
        <w:t>grejsnoga szi me milü</w:t>
      </w:r>
      <w:r>
        <w:t>val, za</w:t>
      </w:r>
      <w:r>
        <w:br/>
        <w:t>mojo volo szi pri</w:t>
      </w:r>
      <w:r w:rsidRPr="005F5F59">
        <w:t>ſ</w:t>
      </w:r>
      <w:r>
        <w:t>sel.</w:t>
      </w:r>
    </w:p>
    <w:p w:rsidR="009F6BC6" w:rsidRDefault="009F6BC6" w:rsidP="00B2708C">
      <w:pPr>
        <w:pStyle w:val="teicatch-word"/>
      </w:pPr>
      <w:r>
        <w:t xml:space="preserve">Dika </w:t>
      </w:r>
    </w:p>
    <w:p w:rsidR="009F6BC6" w:rsidRDefault="009F6BC6">
      <w:pPr>
        <w:spacing w:after="200"/>
      </w:pPr>
      <w:r>
        <w:br w:type="page"/>
      </w:r>
    </w:p>
    <w:p w:rsidR="009F6BC6" w:rsidRDefault="009F6BC6" w:rsidP="00FF6B48">
      <w:pPr>
        <w:spacing w:after="200"/>
      </w:pPr>
      <w:r>
        <w:lastRenderedPageBreak/>
        <w:t>/175/</w:t>
      </w:r>
    </w:p>
    <w:p w:rsidR="009F6BC6" w:rsidRDefault="00B2708C" w:rsidP="00B2708C">
      <w:pPr>
        <w:pStyle w:val="teifwPageNum"/>
      </w:pPr>
      <w:r>
        <w:t>174.</w:t>
      </w:r>
    </w:p>
    <w:p w:rsidR="00EF2C3B" w:rsidRDefault="009F6BC6" w:rsidP="00DC3287">
      <w:pPr>
        <w:pStyle w:val="teiab"/>
      </w:pPr>
      <w:r>
        <w:t>Dika ti bojdi na nebi, i ovdi</w:t>
      </w:r>
      <w:r>
        <w:br/>
        <w:t xml:space="preserve">doli na zemli, oh ti moj mali </w:t>
      </w:r>
      <w:r w:rsidRPr="00EF2C3B">
        <w:rPr>
          <w:rStyle w:val="teipersName"/>
        </w:rPr>
        <w:t>Je-</w:t>
      </w:r>
      <w:r w:rsidRPr="00EF2C3B">
        <w:rPr>
          <w:rStyle w:val="teipersName"/>
        </w:rPr>
        <w:br/>
        <w:t>zuſsek</w:t>
      </w:r>
      <w:r>
        <w:t>, oh moj pre</w:t>
      </w:r>
      <w:r w:rsidRPr="005F5F59">
        <w:t>ſ</w:t>
      </w:r>
      <w:r>
        <w:t>zlatki</w:t>
      </w:r>
      <w:r>
        <w:br/>
        <w:t>kri</w:t>
      </w:r>
      <w:r w:rsidRPr="005F5F59">
        <w:t>ſ</w:t>
      </w:r>
      <w:r>
        <w:t>ztu</w:t>
      </w:r>
      <w:r w:rsidRPr="005F5F59">
        <w:t>ſ</w:t>
      </w:r>
      <w:r>
        <w:t xml:space="preserve">sek! </w:t>
      </w:r>
    </w:p>
    <w:p w:rsidR="009F6BC6" w:rsidRDefault="009F6BC6" w:rsidP="00EF2C3B">
      <w:pPr>
        <w:pStyle w:val="teiclosure"/>
      </w:pPr>
      <w:r>
        <w:t>Amen</w:t>
      </w:r>
    </w:p>
    <w:p w:rsidR="009F6BC6" w:rsidRDefault="009F6BC6" w:rsidP="00583E5E">
      <w:pPr>
        <w:pStyle w:val="Naslov2"/>
      </w:pPr>
      <w:r>
        <w:t>In Festo S: Stephani Re-</w:t>
      </w:r>
      <w:r>
        <w:br/>
        <w:t>gis hungarie Cantio Comunis.</w:t>
      </w:r>
    </w:p>
    <w:p w:rsidR="009F6BC6" w:rsidRDefault="009F6BC6" w:rsidP="00DC3287">
      <w:pPr>
        <w:pStyle w:val="teiab"/>
      </w:pPr>
      <w:r>
        <w:t xml:space="preserve">Szveti </w:t>
      </w:r>
      <w:r w:rsidRPr="00C44906">
        <w:rPr>
          <w:rStyle w:val="teipersName"/>
        </w:rPr>
        <w:t>Stevan</w:t>
      </w:r>
      <w:r>
        <w:t xml:space="preserve"> kral bil</w:t>
      </w:r>
      <w:r>
        <w:br/>
        <w:t xml:space="preserve">je Bosi </w:t>
      </w:r>
      <w:r w:rsidR="000D1009">
        <w:t>szluga vöri Kri-</w:t>
      </w:r>
      <w:r w:rsidR="000D1009">
        <w:br/>
        <w:t>sztu</w:t>
      </w:r>
      <w:r w:rsidR="000D1009" w:rsidRPr="005F5F59">
        <w:t>ſ</w:t>
      </w:r>
      <w:r w:rsidR="000D1009">
        <w:t>sevoj pravi opravlenik, bol-</w:t>
      </w:r>
      <w:r w:rsidR="000D1009">
        <w:br/>
        <w:t>vanom bil je vre v</w:t>
      </w:r>
      <w:r w:rsidR="000D1009" w:rsidRPr="005F5F59">
        <w:t>ſ</w:t>
      </w:r>
      <w:r w:rsidR="000D1009">
        <w:t>ze potrejnye-</w:t>
      </w:r>
      <w:r w:rsidR="000D1009">
        <w:br/>
        <w:t>na nistar szpravlanye.</w:t>
      </w:r>
    </w:p>
    <w:p w:rsidR="000D1009" w:rsidRDefault="000D1009" w:rsidP="00DC3287">
      <w:pPr>
        <w:pStyle w:val="teiab"/>
      </w:pPr>
      <w:r>
        <w:t>Od zmosnoga Bouga on je</w:t>
      </w:r>
      <w:r>
        <w:br/>
        <w:t>dani z nebesz, zdrage voulenye-</w:t>
      </w:r>
      <w:r>
        <w:br/>
        <w:t>ga, voger</w:t>
      </w:r>
      <w:r w:rsidRPr="005F5F59">
        <w:t>ſ</w:t>
      </w:r>
      <w:r>
        <w:t>zkomi lü</w:t>
      </w:r>
      <w:r w:rsidRPr="005F5F59">
        <w:t>ſ</w:t>
      </w:r>
      <w:r>
        <w:t>ztvi, kaj bi</w:t>
      </w:r>
    </w:p>
    <w:p w:rsidR="000D1009" w:rsidRDefault="000D1009" w:rsidP="00C44906">
      <w:pPr>
        <w:pStyle w:val="teicatch-word"/>
      </w:pPr>
      <w:r>
        <w:t>vszi po n</w:t>
      </w:r>
    </w:p>
    <w:p w:rsidR="000D1009" w:rsidRDefault="000D1009">
      <w:pPr>
        <w:spacing w:after="200"/>
      </w:pPr>
      <w:r>
        <w:br w:type="page"/>
      </w:r>
    </w:p>
    <w:p w:rsidR="000D1009" w:rsidRDefault="000D1009" w:rsidP="00FF6B48">
      <w:pPr>
        <w:spacing w:after="200"/>
      </w:pPr>
      <w:r>
        <w:lastRenderedPageBreak/>
        <w:t>/176/</w:t>
      </w:r>
    </w:p>
    <w:p w:rsidR="000D1009" w:rsidRDefault="00C44906" w:rsidP="00C44906">
      <w:pPr>
        <w:pStyle w:val="teifwPageNum"/>
      </w:pPr>
      <w:r>
        <w:t>175.</w:t>
      </w:r>
    </w:p>
    <w:p w:rsidR="000D1009" w:rsidRDefault="000D1009" w:rsidP="00DC3287">
      <w:pPr>
        <w:pStyle w:val="teiab"/>
      </w:pPr>
      <w:r>
        <w:t>vszi po nyem pout te prave</w:t>
      </w:r>
      <w:r>
        <w:br/>
        <w:t>vöre, navcsil sze bil vszaki.</w:t>
      </w:r>
    </w:p>
    <w:p w:rsidR="000D1009" w:rsidRDefault="000D1009" w:rsidP="00DC3287">
      <w:pPr>
        <w:pStyle w:val="teiab"/>
      </w:pPr>
      <w:r>
        <w:t xml:space="preserve">Szveti </w:t>
      </w:r>
      <w:r w:rsidRPr="00DE5BF7">
        <w:rPr>
          <w:rStyle w:val="teipersName"/>
        </w:rPr>
        <w:t>Stevan</w:t>
      </w:r>
      <w:r>
        <w:t xml:space="preserve"> Kral, naj per-</w:t>
      </w:r>
      <w:r>
        <w:br/>
        <w:t xml:space="preserve">vi manternik od ocse </w:t>
      </w:r>
      <w:r w:rsidRPr="00DE5BF7">
        <w:rPr>
          <w:rStyle w:val="teipersName"/>
        </w:rPr>
        <w:t>Geiza</w:t>
      </w:r>
      <w:r>
        <w:br/>
        <w:t>nyega sze se vucsi kaj bi mu</w:t>
      </w:r>
      <w:r>
        <w:br/>
        <w:t>szin bil, vkom sze vola szpunij</w:t>
      </w:r>
      <w:r>
        <w:br/>
        <w:t>sivoga Bouga.</w:t>
      </w:r>
    </w:p>
    <w:p w:rsidR="000D1009" w:rsidRDefault="000D1009" w:rsidP="00DC3287">
      <w:pPr>
        <w:pStyle w:val="teiab"/>
      </w:pPr>
      <w:r>
        <w:t xml:space="preserve">Szveti </w:t>
      </w:r>
      <w:r w:rsidRPr="00DE5BF7">
        <w:rPr>
          <w:rStyle w:val="teipersName"/>
        </w:rPr>
        <w:t>Stevan</w:t>
      </w:r>
      <w:r>
        <w:t xml:space="preserve"> Kral bil sze</w:t>
      </w:r>
      <w:r>
        <w:br/>
        <w:t xml:space="preserve">je naroudil, v </w:t>
      </w:r>
      <w:r w:rsidRPr="00DE5BF7">
        <w:rPr>
          <w:rStyle w:val="teiplaceName"/>
        </w:rPr>
        <w:t>Esztergomi</w:t>
      </w:r>
      <w:r>
        <w:t xml:space="preserve"> gradi</w:t>
      </w:r>
      <w:r>
        <w:br/>
        <w:t xml:space="preserve">gori sze je zhranil, szveti </w:t>
      </w:r>
      <w:r w:rsidRPr="0025155E">
        <w:rPr>
          <w:rStyle w:val="teipersName"/>
        </w:rPr>
        <w:t>Adal-</w:t>
      </w:r>
      <w:r w:rsidRPr="0025155E">
        <w:rPr>
          <w:rStyle w:val="teipersName"/>
        </w:rPr>
        <w:br/>
        <w:t>bert</w:t>
      </w:r>
      <w:r w:rsidR="0025155E">
        <w:t xml:space="preserve"> püs</w:t>
      </w:r>
      <w:r w:rsidR="0025155E" w:rsidRPr="0025155E">
        <w:rPr>
          <w:rStyle w:val="teidel"/>
        </w:rPr>
        <w:t>k</w:t>
      </w:r>
      <w:r w:rsidR="0025155E">
        <w:t>pe</w:t>
      </w:r>
      <w:r>
        <w:t>k vu nyega csedno</w:t>
      </w:r>
      <w:r w:rsidRPr="005F5F59">
        <w:t>ſ</w:t>
      </w:r>
      <w:r>
        <w:t>zti</w:t>
      </w:r>
      <w:r>
        <w:br/>
        <w:t>ino vu vucseny</w:t>
      </w:r>
      <w:r w:rsidRPr="0025155E">
        <w:rPr>
          <w:rStyle w:val="teidel"/>
        </w:rPr>
        <w:t>e</w:t>
      </w:r>
      <w:r>
        <w:t>j.</w:t>
      </w:r>
    </w:p>
    <w:p w:rsidR="000D1009" w:rsidRDefault="000D1009" w:rsidP="00DC3287">
      <w:pPr>
        <w:pStyle w:val="teiab"/>
      </w:pPr>
      <w:r>
        <w:t>Kralevo palczo da je vro-</w:t>
      </w:r>
      <w:r>
        <w:br/>
        <w:t>ke prijel, kerscsan</w:t>
      </w:r>
      <w:r w:rsidRPr="005F5F59">
        <w:t>ſ</w:t>
      </w:r>
      <w:r>
        <w:t>zko vöro</w:t>
      </w:r>
      <w:r>
        <w:br/>
        <w:t>on je nazvejscsüval, a te poga-</w:t>
      </w:r>
      <w:r>
        <w:br/>
        <w:t>ne, z orszaga on zgoni ino je</w:t>
      </w:r>
      <w:r>
        <w:br/>
        <w:t>vö zapre.</w:t>
      </w:r>
    </w:p>
    <w:p w:rsidR="000D1009" w:rsidRDefault="000D1009" w:rsidP="001B0446">
      <w:pPr>
        <w:pStyle w:val="teicatch-word"/>
      </w:pPr>
      <w:r>
        <w:t>Prevno</w:t>
      </w:r>
    </w:p>
    <w:p w:rsidR="000D1009" w:rsidRDefault="000D1009">
      <w:pPr>
        <w:spacing w:after="200"/>
      </w:pPr>
      <w:r>
        <w:br w:type="page"/>
      </w:r>
    </w:p>
    <w:p w:rsidR="000D1009" w:rsidRDefault="000D1009" w:rsidP="00FF6B48">
      <w:pPr>
        <w:spacing w:after="200"/>
      </w:pPr>
      <w:r>
        <w:lastRenderedPageBreak/>
        <w:t>/177/</w:t>
      </w:r>
    </w:p>
    <w:p w:rsidR="000D1009" w:rsidRDefault="001C6312" w:rsidP="003C48CC">
      <w:pPr>
        <w:pStyle w:val="teifwPageNum"/>
      </w:pPr>
      <w:r>
        <w:t>176.</w:t>
      </w:r>
    </w:p>
    <w:p w:rsidR="000D1009" w:rsidRDefault="000D1009" w:rsidP="00E1744E">
      <w:pPr>
        <w:pStyle w:val="teiab"/>
      </w:pPr>
      <w:r>
        <w:t>Prevnouge czerkvi ino</w:t>
      </w:r>
      <w:r>
        <w:br/>
        <w:t>püspekou</w:t>
      </w:r>
      <w:r w:rsidRPr="005F5F59">
        <w:t>ſ</w:t>
      </w:r>
      <w:r>
        <w:t>zti, v oger</w:t>
      </w:r>
      <w:r w:rsidRPr="005F5F59">
        <w:t>ſ</w:t>
      </w:r>
      <w:r>
        <w:t>zkom or</w:t>
      </w:r>
      <w:r w:rsidRPr="005F5F59">
        <w:t>ſ</w:t>
      </w:r>
      <w:r>
        <w:t>za-</w:t>
      </w:r>
      <w:r>
        <w:br/>
        <w:t>gi mejszta je na csinil vu steri</w:t>
      </w:r>
      <w:r>
        <w:br/>
        <w:t>vszigdar Goszpon Boug sze gla</w:t>
      </w:r>
      <w:r w:rsidRPr="005F5F59">
        <w:t>ſ</w:t>
      </w:r>
      <w:r>
        <w:t>zo</w:t>
      </w:r>
      <w:r>
        <w:br/>
        <w:t>szveto nyega ime dicsi.</w:t>
      </w:r>
    </w:p>
    <w:p w:rsidR="000D1009" w:rsidRDefault="000D1009" w:rsidP="00E1744E">
      <w:pPr>
        <w:pStyle w:val="teiab"/>
      </w:pPr>
      <w:r>
        <w:t>Zvelikim Bogasztvom ion je</w:t>
      </w:r>
      <w:r>
        <w:br/>
        <w:t>na punil, szvete oltare gori je</w:t>
      </w:r>
      <w:r>
        <w:br/>
        <w:t>znapravil z kincsom ino zlatom</w:t>
      </w:r>
      <w:r>
        <w:br/>
        <w:t>z prevnougimi rejcsmi i zdragi-</w:t>
      </w:r>
      <w:r>
        <w:br/>
        <w:t>mi kamni.</w:t>
      </w:r>
    </w:p>
    <w:p w:rsidR="000D1009" w:rsidRDefault="000D1009" w:rsidP="00E1744E">
      <w:pPr>
        <w:pStyle w:val="teiab"/>
      </w:pPr>
      <w:r>
        <w:t>Vu nyej je on dal pravi-</w:t>
      </w:r>
      <w:r>
        <w:br/>
        <w:t>csne pa</w:t>
      </w:r>
      <w:r w:rsidRPr="005F5F59">
        <w:t>ſ</w:t>
      </w:r>
      <w:r>
        <w:t>ztere, zdrügi orsza-</w:t>
      </w:r>
      <w:r>
        <w:br/>
        <w:t>gouv pripelal na vucsenike</w:t>
      </w:r>
      <w:r>
        <w:br/>
        <w:t>sterimi je on pre obracsüval</w:t>
      </w:r>
      <w:r>
        <w:br/>
        <w:t>vszigdar voger</w:t>
      </w:r>
      <w:r w:rsidRPr="005F5F59">
        <w:t>ſ</w:t>
      </w:r>
      <w:r>
        <w:t>zke pogane.</w:t>
      </w:r>
    </w:p>
    <w:p w:rsidR="000D1009" w:rsidRDefault="000D1009" w:rsidP="003C48CC">
      <w:pPr>
        <w:pStyle w:val="teicatch-word"/>
      </w:pPr>
      <w:r>
        <w:t xml:space="preserve">Zato </w:t>
      </w:r>
    </w:p>
    <w:p w:rsidR="000D1009" w:rsidRDefault="000D1009">
      <w:pPr>
        <w:spacing w:after="200"/>
      </w:pPr>
      <w:r>
        <w:br w:type="page"/>
      </w:r>
    </w:p>
    <w:p w:rsidR="000D1009" w:rsidRDefault="00B20F86" w:rsidP="00FF6B48">
      <w:pPr>
        <w:spacing w:after="200"/>
      </w:pPr>
      <w:r>
        <w:lastRenderedPageBreak/>
        <w:t>/178/</w:t>
      </w:r>
    </w:p>
    <w:p w:rsidR="00B20F86" w:rsidRDefault="003C48CC" w:rsidP="003C48CC">
      <w:pPr>
        <w:pStyle w:val="teifwPageNum"/>
      </w:pPr>
      <w:r>
        <w:t>177.</w:t>
      </w:r>
    </w:p>
    <w:p w:rsidR="00B20F86" w:rsidRDefault="00B20F86" w:rsidP="00E1744E">
      <w:pPr>
        <w:pStyle w:val="teiab"/>
      </w:pPr>
      <w:r>
        <w:t>Zato sze szpuni vu nyem</w:t>
      </w:r>
      <w:r>
        <w:br/>
        <w:t>Bosja vola, ar po Angyeli nyega</w:t>
      </w:r>
      <w:r>
        <w:br/>
        <w:t>kralev</w:t>
      </w:r>
      <w:r w:rsidRPr="005F5F59">
        <w:t>ſ</w:t>
      </w:r>
      <w:r>
        <w:t>zka glava szvetov ko-</w:t>
      </w:r>
      <w:r>
        <w:br/>
        <w:t>rounov z nebe</w:t>
      </w:r>
      <w:r w:rsidRPr="005F5F59">
        <w:t>ſ</w:t>
      </w:r>
      <w:r>
        <w:t>z je koronuvan</w:t>
      </w:r>
      <w:r>
        <w:br/>
        <w:t>ino prikazan.</w:t>
      </w:r>
    </w:p>
    <w:p w:rsidR="00B20F86" w:rsidRDefault="00B20F86" w:rsidP="00E1744E">
      <w:pPr>
        <w:pStyle w:val="teiab"/>
      </w:pPr>
      <w:r>
        <w:t>Kraleszko ime se ta Rim-</w:t>
      </w:r>
      <w:r>
        <w:br/>
        <w:t>szka papa zdrügim postenim</w:t>
      </w:r>
      <w:r>
        <w:br/>
        <w:t>imenom prigledaga, za Apostola</w:t>
      </w:r>
      <w:r>
        <w:br/>
        <w:t>zove jmenüje voger</w:t>
      </w:r>
      <w:r w:rsidRPr="005F5F59">
        <w:t>ſ</w:t>
      </w:r>
      <w:r>
        <w:t>zkom or</w:t>
      </w:r>
      <w:r w:rsidRPr="005F5F59">
        <w:t>ſ</w:t>
      </w:r>
      <w:r>
        <w:t>za-</w:t>
      </w:r>
      <w:r>
        <w:br/>
        <w:t>gi.</w:t>
      </w:r>
    </w:p>
    <w:p w:rsidR="00B20F86" w:rsidRDefault="00B20F86" w:rsidP="00E1744E">
      <w:pPr>
        <w:pStyle w:val="teiab"/>
      </w:pPr>
      <w:r>
        <w:t>Kri</w:t>
      </w:r>
      <w:r w:rsidRPr="005F5F59">
        <w:t>ſ</w:t>
      </w:r>
      <w:r>
        <w:t>ztu</w:t>
      </w:r>
      <w:r w:rsidRPr="005F5F59">
        <w:t>ſ</w:t>
      </w:r>
      <w:r>
        <w:t>sevo mater deviczo</w:t>
      </w:r>
      <w:r>
        <w:br/>
      </w:r>
      <w:r w:rsidRPr="00FE6CFA">
        <w:rPr>
          <w:rStyle w:val="teipersName"/>
        </w:rPr>
        <w:t>Mario</w:t>
      </w:r>
      <w:r>
        <w:t>, z velkom ponizno</w:t>
      </w:r>
      <w:r w:rsidRPr="005F5F59">
        <w:t>ſ</w:t>
      </w:r>
      <w:r>
        <w:t>ztjom</w:t>
      </w:r>
      <w:r>
        <w:br/>
        <w:t>kako drago mater, postüje i na</w:t>
      </w:r>
      <w:r>
        <w:br/>
        <w:t>nyou szebe na</w:t>
      </w:r>
      <w:r w:rsidRPr="005F5F59">
        <w:t>ſ</w:t>
      </w:r>
      <w:r>
        <w:t>zloni i voger</w:t>
      </w:r>
      <w:r w:rsidRPr="005F5F59">
        <w:t>ſ</w:t>
      </w:r>
      <w:r>
        <w:t>zki</w:t>
      </w:r>
      <w:r>
        <w:br/>
        <w:t>or</w:t>
      </w:r>
      <w:r w:rsidRPr="005F5F59">
        <w:t>ſ</w:t>
      </w:r>
      <w:r>
        <w:t>zag.</w:t>
      </w:r>
    </w:p>
    <w:p w:rsidR="00B20F86" w:rsidRDefault="00B20F86" w:rsidP="00E1744E">
      <w:pPr>
        <w:pStyle w:val="teiab"/>
      </w:pPr>
      <w:r>
        <w:t xml:space="preserve">Ondi szveti </w:t>
      </w:r>
      <w:r w:rsidRPr="00FE6CFA">
        <w:rPr>
          <w:rStyle w:val="teipersName"/>
        </w:rPr>
        <w:t>Stevan</w:t>
      </w:r>
      <w:r>
        <w:t xml:space="preserve"> po</w:t>
      </w:r>
    </w:p>
    <w:p w:rsidR="00B20F86" w:rsidRDefault="00B20F86" w:rsidP="00FE6CFA">
      <w:pPr>
        <w:pStyle w:val="teicatch-word"/>
      </w:pPr>
      <w:r>
        <w:t>vnogoj</w:t>
      </w:r>
    </w:p>
    <w:p w:rsidR="00B20F86" w:rsidRDefault="00B20F86">
      <w:pPr>
        <w:spacing w:after="200"/>
      </w:pPr>
      <w:r>
        <w:br w:type="page"/>
      </w:r>
    </w:p>
    <w:p w:rsidR="00B20F86" w:rsidRDefault="00B20F86" w:rsidP="00FF6B48">
      <w:pPr>
        <w:spacing w:after="200"/>
      </w:pPr>
      <w:r>
        <w:lastRenderedPageBreak/>
        <w:t>/179/</w:t>
      </w:r>
    </w:p>
    <w:p w:rsidR="00B20F86" w:rsidRDefault="00BD7052" w:rsidP="00A150B0">
      <w:pPr>
        <w:pStyle w:val="teifwPageNum"/>
      </w:pPr>
      <w:r>
        <w:t>178.</w:t>
      </w:r>
    </w:p>
    <w:p w:rsidR="00B20F86" w:rsidRDefault="00B20F86" w:rsidP="003472DF">
      <w:pPr>
        <w:pStyle w:val="teiab"/>
      </w:pPr>
      <w:r>
        <w:t>vnougoj trüdno</w:t>
      </w:r>
      <w:r w:rsidRPr="005F5F59">
        <w:t>ſ</w:t>
      </w:r>
      <w:r>
        <w:t xml:space="preserve">zti, </w:t>
      </w:r>
      <w:r w:rsidRPr="00A150B0">
        <w:rPr>
          <w:rStyle w:val="teipersName"/>
        </w:rPr>
        <w:t>Jezuſsa</w:t>
      </w:r>
      <w:r>
        <w:t xml:space="preserve"> kri</w:t>
      </w:r>
      <w:r w:rsidRPr="005F5F59">
        <w:t>ſ</w:t>
      </w:r>
      <w:r>
        <w:t>z-</w:t>
      </w:r>
      <w:r>
        <w:br/>
        <w:t>tu</w:t>
      </w:r>
      <w:r w:rsidRPr="005F5F59">
        <w:t>ſ</w:t>
      </w:r>
      <w:r>
        <w:t>sa po nyega na rodjenyej jezero</w:t>
      </w:r>
      <w:r>
        <w:br/>
        <w:t>tri deszet, i vouszmom leti</w:t>
      </w:r>
      <w:r>
        <w:br/>
        <w:t>pri</w:t>
      </w:r>
      <w:r w:rsidRPr="005F5F59">
        <w:t>ſ</w:t>
      </w:r>
      <w:r>
        <w:t>sel je v nebe</w:t>
      </w:r>
      <w:r w:rsidRPr="005F5F59">
        <w:t>ſ</w:t>
      </w:r>
      <w:r>
        <w:t>za.</w:t>
      </w:r>
    </w:p>
    <w:p w:rsidR="00A150B0" w:rsidRDefault="00B20F86" w:rsidP="003472DF">
      <w:pPr>
        <w:pStyle w:val="teiab"/>
      </w:pPr>
      <w:r>
        <w:t>I nam dopü</w:t>
      </w:r>
      <w:r w:rsidRPr="005F5F59">
        <w:t>ſ</w:t>
      </w:r>
      <w:r>
        <w:t>zti ti Bosje</w:t>
      </w:r>
      <w:r>
        <w:br/>
        <w:t>nebe</w:t>
      </w:r>
      <w:r w:rsidRPr="005F5F59">
        <w:t>ſ</w:t>
      </w:r>
      <w:r>
        <w:t>zki, gda na</w:t>
      </w:r>
      <w:r w:rsidRPr="005F5F59">
        <w:t>ſ</w:t>
      </w:r>
      <w:r>
        <w:t>semo sitko</w:t>
      </w:r>
      <w:r>
        <w:br/>
        <w:t>hocse konecz biti, za szvetim</w:t>
      </w:r>
      <w:r>
        <w:br/>
      </w:r>
      <w:r w:rsidRPr="00A150B0">
        <w:rPr>
          <w:rStyle w:val="teipersName"/>
        </w:rPr>
        <w:t>Stevanom</w:t>
      </w:r>
      <w:r>
        <w:t xml:space="preserve"> da bi mogli</w:t>
      </w:r>
      <w:r w:rsidR="00D61B6A">
        <w:t xml:space="preserve"> priti v leip</w:t>
      </w:r>
      <w:r w:rsidR="00D61B6A">
        <w:br/>
        <w:t>nebe</w:t>
      </w:r>
      <w:r w:rsidR="00D61B6A" w:rsidRPr="005F5F59">
        <w:t>ſ</w:t>
      </w:r>
      <w:r w:rsidR="00D61B6A">
        <w:t xml:space="preserve">zki orszag! </w:t>
      </w:r>
    </w:p>
    <w:p w:rsidR="00D61B6A" w:rsidRDefault="00D61B6A" w:rsidP="00A150B0">
      <w:pPr>
        <w:pStyle w:val="teiclosure"/>
      </w:pPr>
      <w:r>
        <w:t>Amen.</w:t>
      </w:r>
    </w:p>
    <w:p w:rsidR="00D61B6A" w:rsidRDefault="00D61B6A" w:rsidP="00664DF3">
      <w:pPr>
        <w:pStyle w:val="Naslov2"/>
      </w:pPr>
      <w:r>
        <w:t>Peszen od ovcsicz</w:t>
      </w:r>
    </w:p>
    <w:p w:rsidR="00D61B6A" w:rsidRDefault="00962B10" w:rsidP="003472DF">
      <w:pPr>
        <w:pStyle w:val="teiab"/>
      </w:pPr>
      <w:r>
        <w:t>Oh kak ke</w:t>
      </w:r>
      <w:r w:rsidRPr="005F5F59">
        <w:t>ſ</w:t>
      </w:r>
      <w:r>
        <w:t>zno bisim</w:t>
      </w:r>
      <w:r>
        <w:br/>
        <w:t>k dü</w:t>
      </w:r>
      <w:r w:rsidRPr="005F5F59">
        <w:t>ſ</w:t>
      </w:r>
      <w:r>
        <w:t>snomu vracsi jasz</w:t>
      </w:r>
      <w:r>
        <w:br/>
        <w:t>ki pravicsen flajster prika-</w:t>
      </w:r>
      <w:r>
        <w:br/>
        <w:t>süje k vra</w:t>
      </w:r>
      <w:r w:rsidRPr="005F5F59">
        <w:t>ſ</w:t>
      </w:r>
      <w:r>
        <w:t>sztvi.</w:t>
      </w:r>
    </w:p>
    <w:p w:rsidR="00962B10" w:rsidRDefault="00962B10" w:rsidP="003472DF">
      <w:pPr>
        <w:pStyle w:val="teiab"/>
      </w:pPr>
      <w:r>
        <w:t>Zvnougim pri</w:t>
      </w:r>
      <w:r w:rsidRPr="005F5F59">
        <w:t>ſ</w:t>
      </w:r>
      <w:r>
        <w:t>zeganyem on</w:t>
      </w:r>
    </w:p>
    <w:p w:rsidR="00962B10" w:rsidRDefault="00962B10" w:rsidP="00664DF3">
      <w:pPr>
        <w:pStyle w:val="teicatch-word"/>
      </w:pPr>
      <w:r>
        <w:t>tou nam</w:t>
      </w:r>
    </w:p>
    <w:p w:rsidR="00962B10" w:rsidRDefault="00962B10">
      <w:pPr>
        <w:spacing w:after="200"/>
      </w:pPr>
      <w:r>
        <w:br w:type="page"/>
      </w:r>
    </w:p>
    <w:p w:rsidR="00962B10" w:rsidRDefault="00962B10" w:rsidP="00FF6B48">
      <w:pPr>
        <w:spacing w:after="200"/>
      </w:pPr>
      <w:r>
        <w:lastRenderedPageBreak/>
        <w:t>/180/</w:t>
      </w:r>
    </w:p>
    <w:p w:rsidR="00962B10" w:rsidRDefault="000943E9" w:rsidP="000943E9">
      <w:pPr>
        <w:pStyle w:val="teifwPageNum"/>
      </w:pPr>
      <w:r>
        <w:t>179.</w:t>
      </w:r>
    </w:p>
    <w:p w:rsidR="00962B10" w:rsidRDefault="00962B10" w:rsidP="003472DF">
      <w:pPr>
        <w:pStyle w:val="teiab"/>
      </w:pPr>
      <w:r>
        <w:t xml:space="preserve">tou </w:t>
      </w:r>
      <w:r w:rsidR="00946995">
        <w:t>nam oblübi, da vszako</w:t>
      </w:r>
      <w:r w:rsidR="00946995">
        <w:br/>
        <w:t>vöro bou gotov vszigdar vracs</w:t>
      </w:r>
      <w:r w:rsidR="00946995">
        <w:br/>
        <w:t>nam.</w:t>
      </w:r>
    </w:p>
    <w:p w:rsidR="00946995" w:rsidRDefault="000943E9" w:rsidP="003472DF">
      <w:pPr>
        <w:pStyle w:val="teiab"/>
      </w:pPr>
      <w:r>
        <w:t>V</w:t>
      </w:r>
      <w:r w:rsidR="00946995">
        <w:t>u ouko gledecs se szpadnye</w:t>
      </w:r>
      <w:r w:rsidR="00946995">
        <w:br/>
        <w:t>trou</w:t>
      </w:r>
      <w:r>
        <w:t>h</w:t>
      </w:r>
      <w:r w:rsidR="00946995">
        <w:t>iczo, nemrem ja terpeti li</w:t>
      </w:r>
      <w:r w:rsidR="00946995">
        <w:br/>
        <w:t>malo vrejmena.</w:t>
      </w:r>
    </w:p>
    <w:p w:rsidR="00946995" w:rsidRDefault="00946995" w:rsidP="003472DF">
      <w:pPr>
        <w:pStyle w:val="teiab"/>
      </w:pPr>
      <w:r>
        <w:t>A dü</w:t>
      </w:r>
      <w:r w:rsidRPr="005F5F59">
        <w:t>ſ</w:t>
      </w:r>
      <w:r>
        <w:t>sa mi je je</w:t>
      </w:r>
      <w:r w:rsidRPr="005F5F59">
        <w:t>ſ</w:t>
      </w:r>
      <w:r>
        <w:t>zte prekro-</w:t>
      </w:r>
      <w:r>
        <w:br/>
        <w:t>to ranyena, ina tou moucs i</w:t>
      </w:r>
      <w:r>
        <w:br/>
        <w:t>jasz bole sze oszkrunim.</w:t>
      </w:r>
    </w:p>
    <w:p w:rsidR="00946995" w:rsidRDefault="00946995" w:rsidP="003472DF">
      <w:pPr>
        <w:pStyle w:val="teiab"/>
      </w:pPr>
      <w:r>
        <w:t>Moj sitek od Bouga je</w:t>
      </w:r>
      <w:r w:rsidRPr="005F5F59">
        <w:t>ſ</w:t>
      </w:r>
      <w:r>
        <w:t>zte</w:t>
      </w:r>
      <w:r>
        <w:br/>
        <w:t>procs od sztoupil kak ovcza</w:t>
      </w:r>
      <w:r>
        <w:br/>
        <w:t>blodecsa ka vpü</w:t>
      </w:r>
      <w:r w:rsidRPr="005F5F59">
        <w:t>ſ</w:t>
      </w:r>
      <w:r>
        <w:t>ztino zajde.</w:t>
      </w:r>
    </w:p>
    <w:p w:rsidR="00946995" w:rsidRDefault="00946995" w:rsidP="003472DF">
      <w:pPr>
        <w:pStyle w:val="teiab"/>
      </w:pPr>
      <w:r>
        <w:t>Moja pravicza je kako te</w:t>
      </w:r>
      <w:r>
        <w:br/>
        <w:t>gvant kervni, vrejdno</w:t>
      </w:r>
      <w:r w:rsidRPr="005F5F59">
        <w:t>ſ</w:t>
      </w:r>
      <w:r>
        <w:t>zt moja</w:t>
      </w:r>
      <w:r>
        <w:br/>
        <w:t>je vsze zvüna mene szpala.</w:t>
      </w:r>
    </w:p>
    <w:p w:rsidR="00946995" w:rsidRDefault="00946995" w:rsidP="000943E9">
      <w:pPr>
        <w:pStyle w:val="teicatch-word"/>
      </w:pPr>
      <w:r>
        <w:t>Vtraglo</w:t>
      </w:r>
    </w:p>
    <w:p w:rsidR="00946995" w:rsidRDefault="00946995">
      <w:pPr>
        <w:spacing w:after="200"/>
      </w:pPr>
      <w:r>
        <w:br w:type="page"/>
      </w:r>
    </w:p>
    <w:p w:rsidR="00946995" w:rsidRDefault="0080543A" w:rsidP="00FF6B48">
      <w:pPr>
        <w:spacing w:after="200"/>
      </w:pPr>
      <w:r>
        <w:lastRenderedPageBreak/>
        <w:t>/180/</w:t>
      </w:r>
    </w:p>
    <w:p w:rsidR="0080543A" w:rsidRDefault="00B11E60" w:rsidP="000943E9">
      <w:pPr>
        <w:pStyle w:val="teifwPageNum"/>
      </w:pPr>
      <w:r>
        <w:t>180</w:t>
      </w:r>
      <w:r w:rsidR="0080543A">
        <w:t>.</w:t>
      </w:r>
    </w:p>
    <w:p w:rsidR="0080543A" w:rsidRDefault="0080543A" w:rsidP="003472DF">
      <w:pPr>
        <w:pStyle w:val="teiab"/>
      </w:pPr>
      <w:r>
        <w:t>Vtraglo</w:t>
      </w:r>
      <w:r w:rsidRPr="005F5F59">
        <w:t>ſ</w:t>
      </w:r>
      <w:r>
        <w:t>zt ma velika krouto me</w:t>
      </w:r>
      <w:r>
        <w:br/>
        <w:t>potesila, da malo kaj dü</w:t>
      </w:r>
      <w:r w:rsidRPr="005F5F59">
        <w:t>ſ</w:t>
      </w:r>
      <w:r w:rsidR="00B11E60">
        <w:t>sa od</w:t>
      </w:r>
      <w:r w:rsidR="00B11E60">
        <w:br/>
        <w:t>g</w:t>
      </w:r>
      <w:r>
        <w:t>lada ne merje.</w:t>
      </w:r>
    </w:p>
    <w:p w:rsidR="0080543A" w:rsidRDefault="0080543A" w:rsidP="003472DF">
      <w:pPr>
        <w:pStyle w:val="teiab"/>
      </w:pPr>
      <w:r>
        <w:t>Rusno</w:t>
      </w:r>
      <w:r w:rsidR="00B11E60" w:rsidRPr="005F5F59">
        <w:t>ſ</w:t>
      </w:r>
      <w:r>
        <w:t>zti szkvarjenya</w:t>
      </w:r>
      <w:r>
        <w:br/>
        <w:t>me</w:t>
      </w:r>
      <w:r w:rsidRPr="005F5F59">
        <w:t>ſ</w:t>
      </w:r>
      <w:r>
        <w:t>zto o</w:t>
      </w:r>
      <w:r w:rsidRPr="005F5F59">
        <w:t>ſ</w:t>
      </w:r>
      <w:r>
        <w:t>ztalo vmeni od steroga</w:t>
      </w:r>
      <w:r>
        <w:br/>
        <w:t>Bosja rouka li me dersi.</w:t>
      </w:r>
    </w:p>
    <w:p w:rsidR="0080543A" w:rsidRDefault="004D3C5B" w:rsidP="003472DF">
      <w:pPr>
        <w:pStyle w:val="teiab"/>
      </w:pPr>
      <w:r>
        <w:t>Kri</w:t>
      </w:r>
      <w:r w:rsidRPr="005F5F59">
        <w:t>ſ</w:t>
      </w:r>
      <w:r>
        <w:t>ztus pravi pa</w:t>
      </w:r>
      <w:r w:rsidRPr="005F5F59">
        <w:t>ſ</w:t>
      </w:r>
      <w:r>
        <w:t>zter</w:t>
      </w:r>
      <w:r>
        <w:br/>
        <w:t>szin sivoga Bouga, ovcsicz sere-</w:t>
      </w:r>
      <w:r>
        <w:br/>
        <w:t>gouv zna keliko je fali.</w:t>
      </w:r>
    </w:p>
    <w:p w:rsidR="004D3C5B" w:rsidRDefault="004D3C5B" w:rsidP="003472DF">
      <w:pPr>
        <w:pStyle w:val="teiab"/>
      </w:pPr>
      <w:r>
        <w:t>Zdevet deszet devet nej li je</w:t>
      </w:r>
      <w:r>
        <w:br/>
        <w:t>tou jedina, nejli szam jasz od nyih</w:t>
      </w:r>
      <w:r>
        <w:br/>
        <w:t>najbole nevolna.</w:t>
      </w:r>
    </w:p>
    <w:p w:rsidR="004D3C5B" w:rsidRDefault="004D3C5B" w:rsidP="003472DF">
      <w:pPr>
        <w:pStyle w:val="teiab"/>
      </w:pPr>
      <w:r>
        <w:t>Szam ti szi goszpodne kime</w:t>
      </w:r>
      <w:r>
        <w:br/>
        <w:t>pomilüjes, vmojoj kerhkoucsi me</w:t>
      </w:r>
      <w:r>
        <w:br/>
        <w:t>zmiloscse nevzemes.</w:t>
      </w:r>
    </w:p>
    <w:p w:rsidR="004D3C5B" w:rsidRDefault="004D3C5B" w:rsidP="00B11E60">
      <w:pPr>
        <w:pStyle w:val="teicatch-word"/>
      </w:pPr>
      <w:r>
        <w:t>zranami</w:t>
      </w:r>
    </w:p>
    <w:p w:rsidR="004D3C5B" w:rsidRDefault="004D3C5B">
      <w:pPr>
        <w:spacing w:after="200"/>
      </w:pPr>
      <w:r>
        <w:br w:type="page"/>
      </w:r>
    </w:p>
    <w:p w:rsidR="004D3C5B" w:rsidRDefault="004D3C5B" w:rsidP="00FF6B48">
      <w:pPr>
        <w:spacing w:after="200"/>
      </w:pPr>
      <w:r>
        <w:lastRenderedPageBreak/>
        <w:t>/182/</w:t>
      </w:r>
    </w:p>
    <w:p w:rsidR="004D3C5B" w:rsidRDefault="00B11E60" w:rsidP="00B11E60">
      <w:pPr>
        <w:pStyle w:val="teifwPageNum"/>
      </w:pPr>
      <w:r>
        <w:t>181.</w:t>
      </w:r>
    </w:p>
    <w:p w:rsidR="00B11E60" w:rsidRDefault="00B11E60" w:rsidP="00B11E60">
      <w:pPr>
        <w:pStyle w:val="teifwPageNum"/>
      </w:pPr>
    </w:p>
    <w:p w:rsidR="004D3C5B" w:rsidRDefault="004D3C5B" w:rsidP="003472DF">
      <w:pPr>
        <w:pStyle w:val="teiab"/>
      </w:pPr>
      <w:r>
        <w:t>Zranami mojimi csinis kak</w:t>
      </w:r>
      <w:r>
        <w:br/>
      </w:r>
      <w:r w:rsidRPr="00B11E60">
        <w:rPr>
          <w:rStyle w:val="teipersName"/>
        </w:rPr>
        <w:t>Szamaritan</w:t>
      </w:r>
      <w:r>
        <w:t>, zvelicsanoga me se-</w:t>
      </w:r>
      <w:r>
        <w:br/>
        <w:t>lejs, zdobroute tvoje.</w:t>
      </w:r>
    </w:p>
    <w:p w:rsidR="004D3C5B" w:rsidRDefault="00B41CB4" w:rsidP="003472DF">
      <w:pPr>
        <w:pStyle w:val="teiab"/>
      </w:pPr>
      <w:r>
        <w:t>Engyeduj mi zgrejhov pravo</w:t>
      </w:r>
      <w:r>
        <w:br/>
        <w:t>povernejnye, snyih vu mojem</w:t>
      </w:r>
      <w:r>
        <w:br/>
        <w:t>szerczi i terdno vüpanye.</w:t>
      </w:r>
    </w:p>
    <w:p w:rsidR="00B41CB4" w:rsidRDefault="00B41CB4" w:rsidP="003472DF">
      <w:pPr>
        <w:pStyle w:val="teiab"/>
      </w:pPr>
      <w:r>
        <w:t>Kaj dara mi pride szkraj-</w:t>
      </w:r>
      <w:r>
        <w:br/>
        <w:t>dnya moja vöra, zadoubimi</w:t>
      </w:r>
      <w:r>
        <w:br/>
        <w:t>Dü</w:t>
      </w:r>
      <w:r w:rsidRPr="005F5F59">
        <w:t>ſ</w:t>
      </w:r>
      <w:r>
        <w:t>sa preleipo blasenztvo!</w:t>
      </w:r>
    </w:p>
    <w:p w:rsidR="00B41CB4" w:rsidRDefault="00B41CB4" w:rsidP="00B11E60">
      <w:pPr>
        <w:pStyle w:val="teiclosure"/>
      </w:pPr>
      <w:r>
        <w:t xml:space="preserve">A M E N </w:t>
      </w:r>
    </w:p>
    <w:p w:rsidR="00B41CB4" w:rsidRDefault="00B41CB4" w:rsidP="003472DF">
      <w:pPr>
        <w:pStyle w:val="teiab"/>
      </w:pPr>
      <w:r>
        <w:t>Vu eti knigaj je</w:t>
      </w:r>
      <w:r w:rsidRPr="005F5F59">
        <w:t>ſ</w:t>
      </w:r>
      <w:r>
        <w:t>zte pejszmi</w:t>
      </w:r>
      <w:r>
        <w:br/>
        <w:t>26. se</w:t>
      </w:r>
      <w:r w:rsidRPr="005F5F59">
        <w:t>ſ</w:t>
      </w:r>
      <w:r>
        <w:t>zt dvajszeti, szpi</w:t>
      </w:r>
      <w:r w:rsidRPr="005F5F59">
        <w:t>ſ</w:t>
      </w:r>
      <w:r>
        <w:t>zani</w:t>
      </w:r>
      <w:r>
        <w:br/>
        <w:t>vu letti 1826. Dneva 29. toga</w:t>
      </w:r>
      <w:r>
        <w:br/>
        <w:t>Ri</w:t>
      </w:r>
      <w:r w:rsidRPr="005F5F59">
        <w:t>ſ</w:t>
      </w:r>
      <w:r>
        <w:t>zalscseka.</w:t>
      </w:r>
    </w:p>
    <w:p w:rsidR="00B41CB4" w:rsidRDefault="00B41CB4">
      <w:pPr>
        <w:spacing w:after="200"/>
      </w:pPr>
      <w:r>
        <w:br w:type="page"/>
      </w:r>
    </w:p>
    <w:p w:rsidR="00B41CB4" w:rsidRDefault="00B41CB4" w:rsidP="00FF6B48">
      <w:pPr>
        <w:spacing w:after="200"/>
      </w:pPr>
      <w:r>
        <w:lastRenderedPageBreak/>
        <w:t>/183/</w:t>
      </w:r>
    </w:p>
    <w:p w:rsidR="00B41CB4" w:rsidRDefault="00B41CB4">
      <w:pPr>
        <w:spacing w:after="200"/>
      </w:pPr>
      <w:r>
        <w:br w:type="page"/>
      </w:r>
    </w:p>
    <w:p w:rsidR="00B41CB4" w:rsidRDefault="00B41CB4" w:rsidP="00FF6B48">
      <w:pPr>
        <w:spacing w:after="200"/>
      </w:pPr>
      <w:r>
        <w:lastRenderedPageBreak/>
        <w:t>/184/</w:t>
      </w:r>
    </w:p>
    <w:p w:rsidR="00B41CB4" w:rsidRDefault="00B41CB4" w:rsidP="00BF68A2">
      <w:pPr>
        <w:pStyle w:val="teifwPageNum"/>
      </w:pPr>
      <w:r>
        <w:t>182</w:t>
      </w:r>
    </w:p>
    <w:p w:rsidR="00B41CB4" w:rsidRDefault="00B41CB4" w:rsidP="003472DF">
      <w:pPr>
        <w:pStyle w:val="teiab"/>
      </w:pPr>
      <w:r>
        <w:t>Na hvalo ino diko dra-</w:t>
      </w:r>
      <w:r>
        <w:br/>
        <w:t>ga Bouga.</w:t>
      </w:r>
    </w:p>
    <w:p w:rsidR="00B41CB4" w:rsidRDefault="00B41CB4" w:rsidP="003472DF">
      <w:pPr>
        <w:pStyle w:val="teiab"/>
      </w:pPr>
      <w:r>
        <w:t>Ino naj veliko postenye</w:t>
      </w:r>
      <w:r>
        <w:br/>
        <w:t xml:space="preserve">dejve </w:t>
      </w:r>
      <w:r w:rsidRPr="00AE6291">
        <w:rPr>
          <w:rStyle w:val="teipersName"/>
        </w:rPr>
        <w:t>Marie</w:t>
      </w:r>
    </w:p>
    <w:p w:rsidR="00AE6291" w:rsidRDefault="00B41CB4" w:rsidP="003472DF">
      <w:pPr>
        <w:pStyle w:val="teiab"/>
      </w:pPr>
      <w:r>
        <w:t>Inona veliki dü</w:t>
      </w:r>
      <w:r w:rsidRPr="005F5F59">
        <w:t>ſ</w:t>
      </w:r>
      <w:r>
        <w:t>sni haszek</w:t>
      </w:r>
      <w:r>
        <w:br/>
        <w:t xml:space="preserve">blisnyega </w:t>
      </w:r>
    </w:p>
    <w:p w:rsidR="00B41CB4" w:rsidRDefault="00B41CB4" w:rsidP="00AE6291">
      <w:pPr>
        <w:pStyle w:val="teiclosure"/>
      </w:pPr>
      <w:r>
        <w:t>Amen</w:t>
      </w:r>
    </w:p>
    <w:p w:rsidR="00B41CB4" w:rsidRDefault="00B41CB4" w:rsidP="003472DF">
      <w:pPr>
        <w:pStyle w:val="teiab"/>
      </w:pPr>
      <w:bookmarkStart w:id="0" w:name="_GoBack"/>
      <w:r>
        <w:t>KO N E C</w:t>
      </w:r>
    </w:p>
    <w:p w:rsidR="00B41CB4" w:rsidRPr="00245C86" w:rsidRDefault="00AE6291" w:rsidP="003472DF">
      <w:pPr>
        <w:pStyle w:val="teiab"/>
      </w:pPr>
      <w:r>
        <w:t xml:space="preserve">St. </w:t>
      </w:r>
      <w:bookmarkEnd w:id="0"/>
      <w:r>
        <w:t>826.</w:t>
      </w:r>
    </w:p>
    <w:sectPr w:rsidR="00B41CB4" w:rsidRPr="00245C86" w:rsidSect="000553BB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0E7F" w:rsidRDefault="00310E7F" w:rsidP="00BB2E6A">
      <w:pPr>
        <w:spacing w:after="0" w:line="240" w:lineRule="auto"/>
      </w:pPr>
      <w:r>
        <w:separator/>
      </w:r>
    </w:p>
  </w:endnote>
  <w:endnote w:type="continuationSeparator" w:id="0">
    <w:p w:rsidR="00310E7F" w:rsidRDefault="00310E7F" w:rsidP="00BB2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DejaVu Sans">
    <w:charset w:val="EE"/>
    <w:family w:val="swiss"/>
    <w:pitch w:val="variable"/>
    <w:sig w:usb0="E7002EFF" w:usb1="D200F5FF" w:usb2="0A246029" w:usb3="00000000" w:csb0="000001FF" w:csb1="00000000"/>
  </w:font>
  <w:font w:name="Lohit Hindi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0E7F" w:rsidRDefault="00310E7F" w:rsidP="00BB2E6A">
      <w:pPr>
        <w:spacing w:after="0" w:line="240" w:lineRule="auto"/>
      </w:pPr>
      <w:r>
        <w:separator/>
      </w:r>
    </w:p>
  </w:footnote>
  <w:footnote w:type="continuationSeparator" w:id="0">
    <w:p w:rsidR="00310E7F" w:rsidRDefault="00310E7F" w:rsidP="00BB2E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  <w:i/>
        <w:color w:val="808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  <w:i/>
        <w:color w:val="808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  <w:i/>
        <w:color w:val="808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3">
    <w:nsid w:val="02BC21DF"/>
    <w:multiLevelType w:val="hybridMultilevel"/>
    <w:tmpl w:val="5AF62A8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28212F"/>
    <w:multiLevelType w:val="hybridMultilevel"/>
    <w:tmpl w:val="13783CC8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DC629A9"/>
    <w:multiLevelType w:val="hybridMultilevel"/>
    <w:tmpl w:val="0B6CAF9C"/>
    <w:lvl w:ilvl="0" w:tplc="0424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6">
    <w:nsid w:val="10FC47CC"/>
    <w:multiLevelType w:val="hybridMultilevel"/>
    <w:tmpl w:val="449EB01A"/>
    <w:lvl w:ilvl="0" w:tplc="0424000F">
      <w:start w:val="1"/>
      <w:numFmt w:val="decimal"/>
      <w:lvlText w:val="%1."/>
      <w:lvlJc w:val="left"/>
      <w:pPr>
        <w:ind w:left="3600" w:hanging="360"/>
      </w:pPr>
    </w:lvl>
    <w:lvl w:ilvl="1" w:tplc="04240019" w:tentative="1">
      <w:start w:val="1"/>
      <w:numFmt w:val="lowerLetter"/>
      <w:lvlText w:val="%2."/>
      <w:lvlJc w:val="left"/>
      <w:pPr>
        <w:ind w:left="4320" w:hanging="360"/>
      </w:pPr>
    </w:lvl>
    <w:lvl w:ilvl="2" w:tplc="0424001B" w:tentative="1">
      <w:start w:val="1"/>
      <w:numFmt w:val="lowerRoman"/>
      <w:lvlText w:val="%3."/>
      <w:lvlJc w:val="right"/>
      <w:pPr>
        <w:ind w:left="5040" w:hanging="180"/>
      </w:pPr>
    </w:lvl>
    <w:lvl w:ilvl="3" w:tplc="0424000F" w:tentative="1">
      <w:start w:val="1"/>
      <w:numFmt w:val="decimal"/>
      <w:lvlText w:val="%4."/>
      <w:lvlJc w:val="left"/>
      <w:pPr>
        <w:ind w:left="5760" w:hanging="360"/>
      </w:pPr>
    </w:lvl>
    <w:lvl w:ilvl="4" w:tplc="04240019" w:tentative="1">
      <w:start w:val="1"/>
      <w:numFmt w:val="lowerLetter"/>
      <w:lvlText w:val="%5."/>
      <w:lvlJc w:val="left"/>
      <w:pPr>
        <w:ind w:left="6480" w:hanging="360"/>
      </w:pPr>
    </w:lvl>
    <w:lvl w:ilvl="5" w:tplc="0424001B" w:tentative="1">
      <w:start w:val="1"/>
      <w:numFmt w:val="lowerRoman"/>
      <w:lvlText w:val="%6."/>
      <w:lvlJc w:val="right"/>
      <w:pPr>
        <w:ind w:left="7200" w:hanging="180"/>
      </w:pPr>
    </w:lvl>
    <w:lvl w:ilvl="6" w:tplc="0424000F" w:tentative="1">
      <w:start w:val="1"/>
      <w:numFmt w:val="decimal"/>
      <w:lvlText w:val="%7."/>
      <w:lvlJc w:val="left"/>
      <w:pPr>
        <w:ind w:left="7920" w:hanging="360"/>
      </w:pPr>
    </w:lvl>
    <w:lvl w:ilvl="7" w:tplc="04240019" w:tentative="1">
      <w:start w:val="1"/>
      <w:numFmt w:val="lowerLetter"/>
      <w:lvlText w:val="%8."/>
      <w:lvlJc w:val="left"/>
      <w:pPr>
        <w:ind w:left="8640" w:hanging="360"/>
      </w:pPr>
    </w:lvl>
    <w:lvl w:ilvl="8" w:tplc="0424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>
    <w:nsid w:val="185B1EA9"/>
    <w:multiLevelType w:val="multilevel"/>
    <w:tmpl w:val="0424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18CC0802"/>
    <w:multiLevelType w:val="hybridMultilevel"/>
    <w:tmpl w:val="B9CC56D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D0258E"/>
    <w:multiLevelType w:val="hybridMultilevel"/>
    <w:tmpl w:val="D4007A8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614799"/>
    <w:multiLevelType w:val="hybridMultilevel"/>
    <w:tmpl w:val="FB384136"/>
    <w:lvl w:ilvl="0" w:tplc="1A8268B8">
      <w:start w:val="1"/>
      <w:numFmt w:val="decimal"/>
      <w:pStyle w:val="Bibliografija"/>
      <w:lvlText w:val="[%1]"/>
      <w:lvlJc w:val="left"/>
      <w:pPr>
        <w:ind w:left="1080" w:hanging="1080"/>
      </w:pPr>
      <w:rPr>
        <w:rFonts w:hint="default"/>
      </w:rPr>
    </w:lvl>
    <w:lvl w:ilvl="1" w:tplc="E84893A6">
      <w:start w:val="1"/>
      <w:numFmt w:val="lowerLetter"/>
      <w:lvlText w:val="%2."/>
      <w:lvlJc w:val="left"/>
      <w:pPr>
        <w:ind w:left="1440" w:hanging="360"/>
      </w:pPr>
    </w:lvl>
    <w:lvl w:ilvl="2" w:tplc="B81C7E9A">
      <w:start w:val="1"/>
      <w:numFmt w:val="lowerRoman"/>
      <w:lvlText w:val="%3."/>
      <w:lvlJc w:val="right"/>
      <w:pPr>
        <w:ind w:left="2160" w:hanging="180"/>
      </w:pPr>
    </w:lvl>
    <w:lvl w:ilvl="3" w:tplc="3CB09B08">
      <w:start w:val="1"/>
      <w:numFmt w:val="decimal"/>
      <w:lvlText w:val="%4."/>
      <w:lvlJc w:val="left"/>
      <w:pPr>
        <w:ind w:left="2880" w:hanging="360"/>
      </w:pPr>
    </w:lvl>
    <w:lvl w:ilvl="4" w:tplc="176836AE">
      <w:start w:val="1"/>
      <w:numFmt w:val="lowerLetter"/>
      <w:lvlText w:val="%5."/>
      <w:lvlJc w:val="left"/>
      <w:pPr>
        <w:ind w:left="3600" w:hanging="360"/>
      </w:pPr>
    </w:lvl>
    <w:lvl w:ilvl="5" w:tplc="3DE6EFC6">
      <w:start w:val="1"/>
      <w:numFmt w:val="lowerRoman"/>
      <w:lvlText w:val="%6."/>
      <w:lvlJc w:val="right"/>
      <w:pPr>
        <w:ind w:left="4320" w:hanging="180"/>
      </w:pPr>
    </w:lvl>
    <w:lvl w:ilvl="6" w:tplc="2F22BAE8">
      <w:start w:val="1"/>
      <w:numFmt w:val="decimal"/>
      <w:lvlText w:val="%7."/>
      <w:lvlJc w:val="left"/>
      <w:pPr>
        <w:ind w:left="5040" w:hanging="360"/>
      </w:pPr>
    </w:lvl>
    <w:lvl w:ilvl="7" w:tplc="00FE60B6">
      <w:start w:val="1"/>
      <w:numFmt w:val="lowerLetter"/>
      <w:lvlText w:val="%8."/>
      <w:lvlJc w:val="left"/>
      <w:pPr>
        <w:ind w:left="5760" w:hanging="360"/>
      </w:pPr>
    </w:lvl>
    <w:lvl w:ilvl="8" w:tplc="7DEA11E4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E63482"/>
    <w:multiLevelType w:val="hybridMultilevel"/>
    <w:tmpl w:val="388CE17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362CF1"/>
    <w:multiLevelType w:val="hybridMultilevel"/>
    <w:tmpl w:val="B2F87A0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AA3415"/>
    <w:multiLevelType w:val="hybridMultilevel"/>
    <w:tmpl w:val="60D4035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0648E8"/>
    <w:multiLevelType w:val="hybridMultilevel"/>
    <w:tmpl w:val="6E1A4DC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42043B"/>
    <w:multiLevelType w:val="hybridMultilevel"/>
    <w:tmpl w:val="FA4022E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DE747C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7">
    <w:nsid w:val="70F10A7D"/>
    <w:multiLevelType w:val="hybridMultilevel"/>
    <w:tmpl w:val="A67A3826"/>
    <w:lvl w:ilvl="0" w:tplc="61E2A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DC5AAA"/>
    <w:multiLevelType w:val="hybridMultilevel"/>
    <w:tmpl w:val="0ED6909C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FA4497"/>
    <w:multiLevelType w:val="hybridMultilevel"/>
    <w:tmpl w:val="13E80E1A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0066F0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num w:numId="1">
    <w:abstractNumId w:val="10"/>
  </w:num>
  <w:num w:numId="2">
    <w:abstractNumId w:val="8"/>
  </w:num>
  <w:num w:numId="3">
    <w:abstractNumId w:val="18"/>
  </w:num>
  <w:num w:numId="4">
    <w:abstractNumId w:val="4"/>
  </w:num>
  <w:num w:numId="5">
    <w:abstractNumId w:val="13"/>
  </w:num>
  <w:num w:numId="6">
    <w:abstractNumId w:val="3"/>
  </w:num>
  <w:num w:numId="7">
    <w:abstractNumId w:val="6"/>
  </w:num>
  <w:num w:numId="8">
    <w:abstractNumId w:val="9"/>
  </w:num>
  <w:num w:numId="9">
    <w:abstractNumId w:val="11"/>
  </w:num>
  <w:num w:numId="10">
    <w:abstractNumId w:val="19"/>
  </w:num>
  <w:num w:numId="11">
    <w:abstractNumId w:val="17"/>
  </w:num>
  <w:num w:numId="12">
    <w:abstractNumId w:val="12"/>
  </w:num>
  <w:num w:numId="13">
    <w:abstractNumId w:val="7"/>
  </w:num>
  <w:num w:numId="14">
    <w:abstractNumId w:val="15"/>
  </w:num>
  <w:num w:numId="15">
    <w:abstractNumId w:val="5"/>
  </w:num>
  <w:num w:numId="16">
    <w:abstractNumId w:val="0"/>
  </w:num>
  <w:num w:numId="17">
    <w:abstractNumId w:val="1"/>
  </w:num>
  <w:num w:numId="18">
    <w:abstractNumId w:val="2"/>
  </w:num>
  <w:num w:numId="19">
    <w:abstractNumId w:val="20"/>
  </w:num>
  <w:num w:numId="20">
    <w:abstractNumId w:val="16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B29"/>
    <w:rsid w:val="00001E6D"/>
    <w:rsid w:val="00003B8A"/>
    <w:rsid w:val="00007558"/>
    <w:rsid w:val="00011BA5"/>
    <w:rsid w:val="00015FBC"/>
    <w:rsid w:val="00016C55"/>
    <w:rsid w:val="00024CB1"/>
    <w:rsid w:val="000277BE"/>
    <w:rsid w:val="00036C14"/>
    <w:rsid w:val="00040899"/>
    <w:rsid w:val="000455A6"/>
    <w:rsid w:val="00050366"/>
    <w:rsid w:val="00051F60"/>
    <w:rsid w:val="00052798"/>
    <w:rsid w:val="000542C8"/>
    <w:rsid w:val="000553BB"/>
    <w:rsid w:val="00056710"/>
    <w:rsid w:val="0006182A"/>
    <w:rsid w:val="000619CF"/>
    <w:rsid w:val="00061EF3"/>
    <w:rsid w:val="0006570F"/>
    <w:rsid w:val="00066A4A"/>
    <w:rsid w:val="00070D2B"/>
    <w:rsid w:val="000743F9"/>
    <w:rsid w:val="000762BE"/>
    <w:rsid w:val="00076512"/>
    <w:rsid w:val="000800D1"/>
    <w:rsid w:val="00082A32"/>
    <w:rsid w:val="00083331"/>
    <w:rsid w:val="00085849"/>
    <w:rsid w:val="000943E9"/>
    <w:rsid w:val="000A4701"/>
    <w:rsid w:val="000C2166"/>
    <w:rsid w:val="000C58F1"/>
    <w:rsid w:val="000D1009"/>
    <w:rsid w:val="000E2F6D"/>
    <w:rsid w:val="000E7CE6"/>
    <w:rsid w:val="00101CC9"/>
    <w:rsid w:val="00105823"/>
    <w:rsid w:val="00111492"/>
    <w:rsid w:val="00130068"/>
    <w:rsid w:val="00134399"/>
    <w:rsid w:val="00136DE2"/>
    <w:rsid w:val="0014126B"/>
    <w:rsid w:val="001460E4"/>
    <w:rsid w:val="00151B6D"/>
    <w:rsid w:val="00151EDB"/>
    <w:rsid w:val="00152741"/>
    <w:rsid w:val="001527CB"/>
    <w:rsid w:val="00152B76"/>
    <w:rsid w:val="0015380F"/>
    <w:rsid w:val="00161409"/>
    <w:rsid w:val="00164AEE"/>
    <w:rsid w:val="00173D31"/>
    <w:rsid w:val="00180908"/>
    <w:rsid w:val="00187D57"/>
    <w:rsid w:val="001A50D8"/>
    <w:rsid w:val="001B0446"/>
    <w:rsid w:val="001B3305"/>
    <w:rsid w:val="001B6E87"/>
    <w:rsid w:val="001C1317"/>
    <w:rsid w:val="001C4441"/>
    <w:rsid w:val="001C531E"/>
    <w:rsid w:val="001C6312"/>
    <w:rsid w:val="001D5E2E"/>
    <w:rsid w:val="001E0AEC"/>
    <w:rsid w:val="001E1FAC"/>
    <w:rsid w:val="001E2D2D"/>
    <w:rsid w:val="00210929"/>
    <w:rsid w:val="00211D21"/>
    <w:rsid w:val="0022306C"/>
    <w:rsid w:val="00224DA4"/>
    <w:rsid w:val="00227B05"/>
    <w:rsid w:val="00230287"/>
    <w:rsid w:val="00232B54"/>
    <w:rsid w:val="0023312A"/>
    <w:rsid w:val="0023736A"/>
    <w:rsid w:val="00237BED"/>
    <w:rsid w:val="00240A0E"/>
    <w:rsid w:val="00244AAF"/>
    <w:rsid w:val="00245C86"/>
    <w:rsid w:val="00247F53"/>
    <w:rsid w:val="00250956"/>
    <w:rsid w:val="0025155E"/>
    <w:rsid w:val="00253EFC"/>
    <w:rsid w:val="0025416E"/>
    <w:rsid w:val="00257097"/>
    <w:rsid w:val="0025786C"/>
    <w:rsid w:val="002611D7"/>
    <w:rsid w:val="00261C78"/>
    <w:rsid w:val="00262712"/>
    <w:rsid w:val="00262AB4"/>
    <w:rsid w:val="00270814"/>
    <w:rsid w:val="00271D49"/>
    <w:rsid w:val="00273DC4"/>
    <w:rsid w:val="002830CD"/>
    <w:rsid w:val="00290178"/>
    <w:rsid w:val="00294591"/>
    <w:rsid w:val="002A3ED9"/>
    <w:rsid w:val="002B251F"/>
    <w:rsid w:val="002C023E"/>
    <w:rsid w:val="002C1C2B"/>
    <w:rsid w:val="002C3B65"/>
    <w:rsid w:val="002D12C0"/>
    <w:rsid w:val="002E1516"/>
    <w:rsid w:val="002E3277"/>
    <w:rsid w:val="002F359B"/>
    <w:rsid w:val="002F43FC"/>
    <w:rsid w:val="003039A9"/>
    <w:rsid w:val="00304D46"/>
    <w:rsid w:val="003068E2"/>
    <w:rsid w:val="00310A06"/>
    <w:rsid w:val="00310E7F"/>
    <w:rsid w:val="00325703"/>
    <w:rsid w:val="00326CDC"/>
    <w:rsid w:val="003271BB"/>
    <w:rsid w:val="003274BF"/>
    <w:rsid w:val="00327968"/>
    <w:rsid w:val="00331319"/>
    <w:rsid w:val="00333D73"/>
    <w:rsid w:val="00337E91"/>
    <w:rsid w:val="00343C8B"/>
    <w:rsid w:val="003472DF"/>
    <w:rsid w:val="00352A3B"/>
    <w:rsid w:val="003548C9"/>
    <w:rsid w:val="00361081"/>
    <w:rsid w:val="003633FF"/>
    <w:rsid w:val="0036454B"/>
    <w:rsid w:val="00367DAE"/>
    <w:rsid w:val="00372518"/>
    <w:rsid w:val="00375173"/>
    <w:rsid w:val="00380037"/>
    <w:rsid w:val="0038194B"/>
    <w:rsid w:val="00381F30"/>
    <w:rsid w:val="00390A20"/>
    <w:rsid w:val="003922C6"/>
    <w:rsid w:val="00397B54"/>
    <w:rsid w:val="003A2431"/>
    <w:rsid w:val="003A3153"/>
    <w:rsid w:val="003A7798"/>
    <w:rsid w:val="003B50EE"/>
    <w:rsid w:val="003B711D"/>
    <w:rsid w:val="003B78B5"/>
    <w:rsid w:val="003C0FED"/>
    <w:rsid w:val="003C109B"/>
    <w:rsid w:val="003C1BBB"/>
    <w:rsid w:val="003C48CC"/>
    <w:rsid w:val="003F0B03"/>
    <w:rsid w:val="003F2E26"/>
    <w:rsid w:val="003F6229"/>
    <w:rsid w:val="00404FA6"/>
    <w:rsid w:val="00405641"/>
    <w:rsid w:val="0040791C"/>
    <w:rsid w:val="00411234"/>
    <w:rsid w:val="00412659"/>
    <w:rsid w:val="00422D93"/>
    <w:rsid w:val="00424651"/>
    <w:rsid w:val="0043209A"/>
    <w:rsid w:val="00433B38"/>
    <w:rsid w:val="0044118F"/>
    <w:rsid w:val="00443F49"/>
    <w:rsid w:val="004448A9"/>
    <w:rsid w:val="00445915"/>
    <w:rsid w:val="004464B7"/>
    <w:rsid w:val="00451466"/>
    <w:rsid w:val="00465C64"/>
    <w:rsid w:val="004711E7"/>
    <w:rsid w:val="00472F30"/>
    <w:rsid w:val="00474A9B"/>
    <w:rsid w:val="0047562B"/>
    <w:rsid w:val="004819C6"/>
    <w:rsid w:val="00484CD0"/>
    <w:rsid w:val="00487427"/>
    <w:rsid w:val="004B27D1"/>
    <w:rsid w:val="004B2B00"/>
    <w:rsid w:val="004C0929"/>
    <w:rsid w:val="004C309E"/>
    <w:rsid w:val="004C314D"/>
    <w:rsid w:val="004C747A"/>
    <w:rsid w:val="004D1E23"/>
    <w:rsid w:val="004D31B6"/>
    <w:rsid w:val="004D3C5B"/>
    <w:rsid w:val="004D53C1"/>
    <w:rsid w:val="004E24C5"/>
    <w:rsid w:val="004E4733"/>
    <w:rsid w:val="004F4BF6"/>
    <w:rsid w:val="004F4E0F"/>
    <w:rsid w:val="00500FBF"/>
    <w:rsid w:val="005021E4"/>
    <w:rsid w:val="00505F81"/>
    <w:rsid w:val="0051777E"/>
    <w:rsid w:val="005241E1"/>
    <w:rsid w:val="00526452"/>
    <w:rsid w:val="00527E8B"/>
    <w:rsid w:val="005303F1"/>
    <w:rsid w:val="00536E4E"/>
    <w:rsid w:val="005438E7"/>
    <w:rsid w:val="00545213"/>
    <w:rsid w:val="0054786E"/>
    <w:rsid w:val="00550B2D"/>
    <w:rsid w:val="00561392"/>
    <w:rsid w:val="005637C9"/>
    <w:rsid w:val="005666EE"/>
    <w:rsid w:val="005776B7"/>
    <w:rsid w:val="005825EA"/>
    <w:rsid w:val="00583E5E"/>
    <w:rsid w:val="00587722"/>
    <w:rsid w:val="00595812"/>
    <w:rsid w:val="00595F5B"/>
    <w:rsid w:val="005A11D6"/>
    <w:rsid w:val="005A520E"/>
    <w:rsid w:val="005A5F46"/>
    <w:rsid w:val="005B5CD6"/>
    <w:rsid w:val="005C386B"/>
    <w:rsid w:val="005C599D"/>
    <w:rsid w:val="005C5A31"/>
    <w:rsid w:val="005D2A26"/>
    <w:rsid w:val="005D4CE7"/>
    <w:rsid w:val="005E48BE"/>
    <w:rsid w:val="005E499A"/>
    <w:rsid w:val="005E7398"/>
    <w:rsid w:val="005F5F59"/>
    <w:rsid w:val="005F64A6"/>
    <w:rsid w:val="0061670F"/>
    <w:rsid w:val="00623028"/>
    <w:rsid w:val="00626405"/>
    <w:rsid w:val="00626AD7"/>
    <w:rsid w:val="006309CA"/>
    <w:rsid w:val="006464C6"/>
    <w:rsid w:val="00647A16"/>
    <w:rsid w:val="0065645A"/>
    <w:rsid w:val="00664DF3"/>
    <w:rsid w:val="00682B46"/>
    <w:rsid w:val="00692831"/>
    <w:rsid w:val="00694464"/>
    <w:rsid w:val="006A5A3C"/>
    <w:rsid w:val="006C1F97"/>
    <w:rsid w:val="006C73A3"/>
    <w:rsid w:val="006C74C7"/>
    <w:rsid w:val="006D4BEA"/>
    <w:rsid w:val="006D5092"/>
    <w:rsid w:val="006E6A24"/>
    <w:rsid w:val="006E7097"/>
    <w:rsid w:val="006F32E4"/>
    <w:rsid w:val="00710D0B"/>
    <w:rsid w:val="0071233A"/>
    <w:rsid w:val="00722F69"/>
    <w:rsid w:val="0073094F"/>
    <w:rsid w:val="00731B8D"/>
    <w:rsid w:val="0073238A"/>
    <w:rsid w:val="00733E14"/>
    <w:rsid w:val="00734752"/>
    <w:rsid w:val="0074480B"/>
    <w:rsid w:val="00761407"/>
    <w:rsid w:val="00764544"/>
    <w:rsid w:val="0077608E"/>
    <w:rsid w:val="007800F4"/>
    <w:rsid w:val="00793C53"/>
    <w:rsid w:val="007A129B"/>
    <w:rsid w:val="007A3A7C"/>
    <w:rsid w:val="007A4D49"/>
    <w:rsid w:val="007B0C9D"/>
    <w:rsid w:val="007B172E"/>
    <w:rsid w:val="007B2557"/>
    <w:rsid w:val="007B25FC"/>
    <w:rsid w:val="007B5DC6"/>
    <w:rsid w:val="007C0E96"/>
    <w:rsid w:val="007C398F"/>
    <w:rsid w:val="007C7540"/>
    <w:rsid w:val="007D13E3"/>
    <w:rsid w:val="007D3CD9"/>
    <w:rsid w:val="007D5AFF"/>
    <w:rsid w:val="007E1A0A"/>
    <w:rsid w:val="007E6766"/>
    <w:rsid w:val="007F7F93"/>
    <w:rsid w:val="00800726"/>
    <w:rsid w:val="0080543A"/>
    <w:rsid w:val="00806AB0"/>
    <w:rsid w:val="008106D7"/>
    <w:rsid w:val="0081243A"/>
    <w:rsid w:val="0081278F"/>
    <w:rsid w:val="00822E69"/>
    <w:rsid w:val="008235D9"/>
    <w:rsid w:val="008240AC"/>
    <w:rsid w:val="00826288"/>
    <w:rsid w:val="008267BF"/>
    <w:rsid w:val="00827C66"/>
    <w:rsid w:val="00830FB5"/>
    <w:rsid w:val="00831B62"/>
    <w:rsid w:val="00832A88"/>
    <w:rsid w:val="00833E88"/>
    <w:rsid w:val="00841FE7"/>
    <w:rsid w:val="008527BA"/>
    <w:rsid w:val="00852FF8"/>
    <w:rsid w:val="008559C6"/>
    <w:rsid w:val="00861D55"/>
    <w:rsid w:val="00863CC3"/>
    <w:rsid w:val="00867F9E"/>
    <w:rsid w:val="008745BF"/>
    <w:rsid w:val="00880B0D"/>
    <w:rsid w:val="0088312B"/>
    <w:rsid w:val="00883FF0"/>
    <w:rsid w:val="0088640A"/>
    <w:rsid w:val="00887F1D"/>
    <w:rsid w:val="008A1057"/>
    <w:rsid w:val="008A6529"/>
    <w:rsid w:val="008B20FD"/>
    <w:rsid w:val="008B3999"/>
    <w:rsid w:val="008C4265"/>
    <w:rsid w:val="008C6F8C"/>
    <w:rsid w:val="008D052E"/>
    <w:rsid w:val="008D06D2"/>
    <w:rsid w:val="008D4185"/>
    <w:rsid w:val="008D5283"/>
    <w:rsid w:val="008E0A4F"/>
    <w:rsid w:val="008E3915"/>
    <w:rsid w:val="008E63DE"/>
    <w:rsid w:val="008F3B44"/>
    <w:rsid w:val="009061F0"/>
    <w:rsid w:val="00910DC3"/>
    <w:rsid w:val="0091257D"/>
    <w:rsid w:val="00913B47"/>
    <w:rsid w:val="009175E9"/>
    <w:rsid w:val="00922905"/>
    <w:rsid w:val="00925E85"/>
    <w:rsid w:val="009265A2"/>
    <w:rsid w:val="009323A9"/>
    <w:rsid w:val="00933162"/>
    <w:rsid w:val="00936B64"/>
    <w:rsid w:val="00945179"/>
    <w:rsid w:val="00946995"/>
    <w:rsid w:val="00955550"/>
    <w:rsid w:val="0095673B"/>
    <w:rsid w:val="00957AF8"/>
    <w:rsid w:val="00960450"/>
    <w:rsid w:val="00962B10"/>
    <w:rsid w:val="009646AB"/>
    <w:rsid w:val="00967266"/>
    <w:rsid w:val="0098120D"/>
    <w:rsid w:val="009905A6"/>
    <w:rsid w:val="0099273F"/>
    <w:rsid w:val="009A0606"/>
    <w:rsid w:val="009A156B"/>
    <w:rsid w:val="009A6FAB"/>
    <w:rsid w:val="009A733B"/>
    <w:rsid w:val="009A771B"/>
    <w:rsid w:val="009B2BCA"/>
    <w:rsid w:val="009B5340"/>
    <w:rsid w:val="009B76DF"/>
    <w:rsid w:val="009B7CEC"/>
    <w:rsid w:val="009C004A"/>
    <w:rsid w:val="009C04FC"/>
    <w:rsid w:val="009C1AD1"/>
    <w:rsid w:val="009C4774"/>
    <w:rsid w:val="009C7169"/>
    <w:rsid w:val="009D51C2"/>
    <w:rsid w:val="009E1FDD"/>
    <w:rsid w:val="009F473F"/>
    <w:rsid w:val="009F6BC6"/>
    <w:rsid w:val="00A028D2"/>
    <w:rsid w:val="00A02EA5"/>
    <w:rsid w:val="00A06096"/>
    <w:rsid w:val="00A10B29"/>
    <w:rsid w:val="00A150B0"/>
    <w:rsid w:val="00A168D6"/>
    <w:rsid w:val="00A1771E"/>
    <w:rsid w:val="00A22FF9"/>
    <w:rsid w:val="00A24EE9"/>
    <w:rsid w:val="00A250C5"/>
    <w:rsid w:val="00A275F2"/>
    <w:rsid w:val="00A335DA"/>
    <w:rsid w:val="00A33B13"/>
    <w:rsid w:val="00A3454D"/>
    <w:rsid w:val="00A37FEA"/>
    <w:rsid w:val="00A43F08"/>
    <w:rsid w:val="00A4502E"/>
    <w:rsid w:val="00A4605F"/>
    <w:rsid w:val="00A57107"/>
    <w:rsid w:val="00A61E15"/>
    <w:rsid w:val="00A65396"/>
    <w:rsid w:val="00A65791"/>
    <w:rsid w:val="00A70598"/>
    <w:rsid w:val="00A7235F"/>
    <w:rsid w:val="00A850A4"/>
    <w:rsid w:val="00A86AD8"/>
    <w:rsid w:val="00A90F72"/>
    <w:rsid w:val="00AA056B"/>
    <w:rsid w:val="00AA0CA8"/>
    <w:rsid w:val="00AA2228"/>
    <w:rsid w:val="00AA40F7"/>
    <w:rsid w:val="00AA4F6D"/>
    <w:rsid w:val="00AB1694"/>
    <w:rsid w:val="00AB613D"/>
    <w:rsid w:val="00AB737C"/>
    <w:rsid w:val="00AC064B"/>
    <w:rsid w:val="00AD2224"/>
    <w:rsid w:val="00AD6BBC"/>
    <w:rsid w:val="00AD7302"/>
    <w:rsid w:val="00AE1162"/>
    <w:rsid w:val="00AE292B"/>
    <w:rsid w:val="00AE6291"/>
    <w:rsid w:val="00AF4924"/>
    <w:rsid w:val="00AF791A"/>
    <w:rsid w:val="00B03ED9"/>
    <w:rsid w:val="00B11E60"/>
    <w:rsid w:val="00B11F24"/>
    <w:rsid w:val="00B14EF7"/>
    <w:rsid w:val="00B20F86"/>
    <w:rsid w:val="00B261BC"/>
    <w:rsid w:val="00B2708C"/>
    <w:rsid w:val="00B27D91"/>
    <w:rsid w:val="00B3018B"/>
    <w:rsid w:val="00B32787"/>
    <w:rsid w:val="00B3318C"/>
    <w:rsid w:val="00B41902"/>
    <w:rsid w:val="00B41CB4"/>
    <w:rsid w:val="00B45EC6"/>
    <w:rsid w:val="00B51FE2"/>
    <w:rsid w:val="00B57C12"/>
    <w:rsid w:val="00B65B98"/>
    <w:rsid w:val="00B72993"/>
    <w:rsid w:val="00B77545"/>
    <w:rsid w:val="00B82A91"/>
    <w:rsid w:val="00B83186"/>
    <w:rsid w:val="00B83FF5"/>
    <w:rsid w:val="00B865B0"/>
    <w:rsid w:val="00B8768B"/>
    <w:rsid w:val="00B9160D"/>
    <w:rsid w:val="00B9262C"/>
    <w:rsid w:val="00B961DC"/>
    <w:rsid w:val="00B967BA"/>
    <w:rsid w:val="00B979C3"/>
    <w:rsid w:val="00BA0611"/>
    <w:rsid w:val="00BA1E2F"/>
    <w:rsid w:val="00BB0A3C"/>
    <w:rsid w:val="00BB0B50"/>
    <w:rsid w:val="00BB2E6A"/>
    <w:rsid w:val="00BB3FA1"/>
    <w:rsid w:val="00BB4002"/>
    <w:rsid w:val="00BB47E5"/>
    <w:rsid w:val="00BB6063"/>
    <w:rsid w:val="00BB6496"/>
    <w:rsid w:val="00BC0BE1"/>
    <w:rsid w:val="00BC74D7"/>
    <w:rsid w:val="00BD0331"/>
    <w:rsid w:val="00BD2C44"/>
    <w:rsid w:val="00BD6B25"/>
    <w:rsid w:val="00BD7052"/>
    <w:rsid w:val="00BD7828"/>
    <w:rsid w:val="00BE7BDE"/>
    <w:rsid w:val="00BF4DBC"/>
    <w:rsid w:val="00BF68A2"/>
    <w:rsid w:val="00C0345A"/>
    <w:rsid w:val="00C04F5A"/>
    <w:rsid w:val="00C07720"/>
    <w:rsid w:val="00C12EB5"/>
    <w:rsid w:val="00C13256"/>
    <w:rsid w:val="00C136EF"/>
    <w:rsid w:val="00C17CA5"/>
    <w:rsid w:val="00C270E1"/>
    <w:rsid w:val="00C3725F"/>
    <w:rsid w:val="00C379BE"/>
    <w:rsid w:val="00C41B4F"/>
    <w:rsid w:val="00C44906"/>
    <w:rsid w:val="00C46D0F"/>
    <w:rsid w:val="00C562CA"/>
    <w:rsid w:val="00C57AE4"/>
    <w:rsid w:val="00C63A3A"/>
    <w:rsid w:val="00C65230"/>
    <w:rsid w:val="00C7203F"/>
    <w:rsid w:val="00C861DE"/>
    <w:rsid w:val="00C86CE9"/>
    <w:rsid w:val="00C936FE"/>
    <w:rsid w:val="00C93C8B"/>
    <w:rsid w:val="00C95A1E"/>
    <w:rsid w:val="00CA4B30"/>
    <w:rsid w:val="00CB180A"/>
    <w:rsid w:val="00CB243F"/>
    <w:rsid w:val="00CC0AFE"/>
    <w:rsid w:val="00CC26F2"/>
    <w:rsid w:val="00CE1491"/>
    <w:rsid w:val="00CE5093"/>
    <w:rsid w:val="00CE51FD"/>
    <w:rsid w:val="00CF5623"/>
    <w:rsid w:val="00CF5A2F"/>
    <w:rsid w:val="00D0119F"/>
    <w:rsid w:val="00D0245F"/>
    <w:rsid w:val="00D03A3B"/>
    <w:rsid w:val="00D10B03"/>
    <w:rsid w:val="00D1114D"/>
    <w:rsid w:val="00D139F8"/>
    <w:rsid w:val="00D14AD9"/>
    <w:rsid w:val="00D32566"/>
    <w:rsid w:val="00D34FE3"/>
    <w:rsid w:val="00D37C48"/>
    <w:rsid w:val="00D41F60"/>
    <w:rsid w:val="00D547F2"/>
    <w:rsid w:val="00D56D64"/>
    <w:rsid w:val="00D61B6A"/>
    <w:rsid w:val="00D63273"/>
    <w:rsid w:val="00DA0C3A"/>
    <w:rsid w:val="00DA3064"/>
    <w:rsid w:val="00DA4FDA"/>
    <w:rsid w:val="00DB1B20"/>
    <w:rsid w:val="00DB74AD"/>
    <w:rsid w:val="00DC2E19"/>
    <w:rsid w:val="00DC3287"/>
    <w:rsid w:val="00DC6859"/>
    <w:rsid w:val="00DC6E44"/>
    <w:rsid w:val="00DE5BF7"/>
    <w:rsid w:val="00DE5C95"/>
    <w:rsid w:val="00DF1211"/>
    <w:rsid w:val="00DF26DB"/>
    <w:rsid w:val="00DF6437"/>
    <w:rsid w:val="00E061F3"/>
    <w:rsid w:val="00E06B7F"/>
    <w:rsid w:val="00E1744E"/>
    <w:rsid w:val="00E3107F"/>
    <w:rsid w:val="00E463AE"/>
    <w:rsid w:val="00E602FB"/>
    <w:rsid w:val="00E65DEE"/>
    <w:rsid w:val="00E665AE"/>
    <w:rsid w:val="00E6706E"/>
    <w:rsid w:val="00E7602F"/>
    <w:rsid w:val="00E771C8"/>
    <w:rsid w:val="00E8091B"/>
    <w:rsid w:val="00E914A7"/>
    <w:rsid w:val="00E92CC9"/>
    <w:rsid w:val="00E95E80"/>
    <w:rsid w:val="00EA3CA2"/>
    <w:rsid w:val="00EB699F"/>
    <w:rsid w:val="00EC0DE7"/>
    <w:rsid w:val="00EC61E7"/>
    <w:rsid w:val="00EC71B6"/>
    <w:rsid w:val="00EE20D9"/>
    <w:rsid w:val="00EE2305"/>
    <w:rsid w:val="00EE41ED"/>
    <w:rsid w:val="00EF0707"/>
    <w:rsid w:val="00EF1CA7"/>
    <w:rsid w:val="00EF2C3B"/>
    <w:rsid w:val="00F043F1"/>
    <w:rsid w:val="00F12B8A"/>
    <w:rsid w:val="00F1367B"/>
    <w:rsid w:val="00F169B3"/>
    <w:rsid w:val="00F329F0"/>
    <w:rsid w:val="00F3496D"/>
    <w:rsid w:val="00F40EE0"/>
    <w:rsid w:val="00F63B1C"/>
    <w:rsid w:val="00F64352"/>
    <w:rsid w:val="00F71B55"/>
    <w:rsid w:val="00F73315"/>
    <w:rsid w:val="00F96993"/>
    <w:rsid w:val="00FB24E4"/>
    <w:rsid w:val="00FB3A76"/>
    <w:rsid w:val="00FB5DA6"/>
    <w:rsid w:val="00FB672D"/>
    <w:rsid w:val="00FC5ABE"/>
    <w:rsid w:val="00FC777D"/>
    <w:rsid w:val="00FD3C2C"/>
    <w:rsid w:val="00FD4063"/>
    <w:rsid w:val="00FE223F"/>
    <w:rsid w:val="00FE6CFA"/>
    <w:rsid w:val="00FF03CD"/>
    <w:rsid w:val="00FF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  <w:rsid w:val="00A10B29"/>
    <w:pPr>
      <w:spacing w:after="210"/>
    </w:pPr>
    <w:rPr>
      <w:rFonts w:asciiTheme="majorHAnsi" w:hAnsiTheme="majorHAnsi"/>
      <w:sz w:val="26"/>
    </w:rPr>
  </w:style>
  <w:style w:type="paragraph" w:styleId="Naslov1">
    <w:name w:val="heading 1"/>
    <w:basedOn w:val="Navaden"/>
    <w:next w:val="Navaden"/>
    <w:link w:val="Naslov1Znak"/>
    <w:uiPriority w:val="9"/>
    <w:qFormat/>
    <w:rsid w:val="00A10B29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A10B29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A10B2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Privzetapisavaodstavka">
    <w:name w:val="Default Paragraph Font"/>
    <w:uiPriority w:val="1"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A10B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slov2Znak">
    <w:name w:val="Naslov 2 Znak"/>
    <w:basedOn w:val="Privzetapisavaodstavka"/>
    <w:link w:val="Naslov2"/>
    <w:uiPriority w:val="9"/>
    <w:rsid w:val="00A10B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rsid w:val="00A10B29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character" w:styleId="Naslovknjige">
    <w:name w:val="Book Title"/>
    <w:basedOn w:val="Privzetapisavaodstavka"/>
    <w:uiPriority w:val="33"/>
    <w:qFormat/>
    <w:rsid w:val="00A10B29"/>
    <w:rPr>
      <w:b/>
      <w:bCs/>
      <w:smallCaps/>
      <w:spacing w:val="5"/>
    </w:rPr>
  </w:style>
  <w:style w:type="paragraph" w:styleId="Naslov">
    <w:name w:val="Title"/>
    <w:basedOn w:val="Navaden"/>
    <w:next w:val="Navaden"/>
    <w:link w:val="NaslovZnak"/>
    <w:uiPriority w:val="10"/>
    <w:qFormat/>
    <w:rsid w:val="00A10B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Znak">
    <w:name w:val="Naslov Znak"/>
    <w:basedOn w:val="Privzetapisavaodstavka"/>
    <w:link w:val="Naslov"/>
    <w:uiPriority w:val="10"/>
    <w:rsid w:val="00A10B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povezava">
    <w:name w:val="Hyperlink"/>
    <w:basedOn w:val="Privzetapisavaodstavka"/>
    <w:uiPriority w:val="99"/>
    <w:rsid w:val="00A10B29"/>
    <w:rPr>
      <w:rFonts w:cs="Times New Roman"/>
      <w:color w:val="0000FF"/>
      <w:u w:val="single"/>
    </w:rPr>
  </w:style>
  <w:style w:type="paragraph" w:styleId="Citat">
    <w:name w:val="Quote"/>
    <w:basedOn w:val="Navaden"/>
    <w:link w:val="CitatZnak"/>
    <w:uiPriority w:val="99"/>
    <w:unhideWhenUsed/>
    <w:qFormat/>
    <w:rsid w:val="00A10B29"/>
    <w:pPr>
      <w:spacing w:before="90" w:after="120" w:line="240" w:lineRule="auto"/>
      <w:ind w:left="240"/>
    </w:pPr>
    <w:rPr>
      <w:rFonts w:ascii="Times New Roman" w:eastAsia="MS Mincho" w:hAnsi="Times New Roman" w:cs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CitatZnak">
    <w:name w:val="Citat Znak"/>
    <w:basedOn w:val="Privzetapisavaodstavka"/>
    <w:link w:val="Citat"/>
    <w:uiPriority w:val="99"/>
    <w:rsid w:val="00A10B29"/>
    <w:rPr>
      <w:rFonts w:ascii="Times New Roman" w:eastAsia="MS Mincho" w:hAnsi="Times New Roman" w:cs="Times New Roman"/>
      <w:i/>
      <w:color w:val="000080"/>
      <w:sz w:val="26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abbr">
    <w:name w:val="tei:abbr"/>
    <w:basedOn w:val="Privzetapisavaodstavka"/>
    <w:qFormat/>
    <w:rsid w:val="00A10B29"/>
    <w:rPr>
      <w:rFonts w:cs="Times New Roman"/>
      <w:b/>
      <w:color w:val="0000FF"/>
      <w:u w:val="dotted"/>
      <w:lang w:val="en-GB" w:eastAsia="x-none"/>
    </w:rPr>
  </w:style>
  <w:style w:type="character" w:customStyle="1" w:styleId="teiadd">
    <w:name w:val="tei:add"/>
    <w:basedOn w:val="Privzetapisavaodstavka"/>
    <w:qFormat/>
    <w:rsid w:val="00A10B29"/>
    <w:rPr>
      <w:rFonts w:cs="Times New Roman"/>
      <w:color w:val="339966"/>
      <w:u w:val="single"/>
      <w:lang w:val="en-GB" w:eastAsia="x-none"/>
    </w:rPr>
  </w:style>
  <w:style w:type="character" w:customStyle="1" w:styleId="teibibl">
    <w:name w:val="tei:bibl"/>
    <w:basedOn w:val="Privzetapisavaodstavka"/>
    <w:qFormat/>
    <w:rsid w:val="00A10B29"/>
    <w:rPr>
      <w:rFonts w:asciiTheme="majorHAnsi" w:hAnsiTheme="majorHAnsi" w:cs="Times New Roman"/>
      <w:i/>
      <w:noProof w:val="0"/>
      <w:color w:val="4F6228" w:themeColor="accent3" w:themeShade="80"/>
      <w:lang w:val="en-GB" w:eastAsia="x-none"/>
      <w14:shadow w14:blurRad="0" w14:dist="0" w14:dir="0" w14:sx="0" w14:sy="0" w14:kx="0" w14:ky="0" w14:algn="none">
        <w14:srgbClr w14:val="000000"/>
      </w14:shadow>
    </w:rPr>
  </w:style>
  <w:style w:type="paragraph" w:customStyle="1" w:styleId="teilg">
    <w:name w:val="tei:lg"/>
    <w:basedOn w:val="Navaden"/>
    <w:link w:val="teilgZnak"/>
    <w:uiPriority w:val="99"/>
    <w:qFormat/>
    <w:rsid w:val="00A10B29"/>
    <w:pPr>
      <w:spacing w:before="60" w:after="60" w:line="240" w:lineRule="auto"/>
      <w:ind w:left="285"/>
    </w:pPr>
    <w:rPr>
      <w:rFonts w:ascii="Times New Roman" w:eastAsia="MS Mincho" w:hAnsi="Times New Roman" w:cs="Times New Roman"/>
      <w:color w:val="993300"/>
      <w:szCs w:val="24"/>
      <w:lang w:val="en-GB" w:eastAsia="ja-JP"/>
    </w:rPr>
  </w:style>
  <w:style w:type="paragraph" w:customStyle="1" w:styleId="teifwCatch">
    <w:name w:val="tei:fwCatch"/>
    <w:basedOn w:val="teilg"/>
    <w:next w:val="Navaden"/>
    <w:uiPriority w:val="99"/>
    <w:rsid w:val="00A10B29"/>
    <w:pPr>
      <w:ind w:left="0"/>
      <w:jc w:val="right"/>
    </w:pPr>
    <w:rPr>
      <w:color w:val="0070C0"/>
    </w:rPr>
  </w:style>
  <w:style w:type="paragraph" w:customStyle="1" w:styleId="teicit">
    <w:name w:val="tei:cit"/>
    <w:basedOn w:val="Citat"/>
    <w:uiPriority w:val="99"/>
    <w:qFormat/>
    <w:rsid w:val="00A10B29"/>
    <w:pPr>
      <w:ind w:left="150"/>
    </w:pPr>
    <w:rPr>
      <w:color w:val="365F91" w:themeColor="accent1" w:themeShade="BF"/>
    </w:rPr>
  </w:style>
  <w:style w:type="character" w:customStyle="1" w:styleId="teicorr">
    <w:name w:val="tei:corr"/>
    <w:basedOn w:val="Privzetapisavaodstavka"/>
    <w:uiPriority w:val="99"/>
    <w:qFormat/>
    <w:rsid w:val="00A10B29"/>
    <w:rPr>
      <w:rFonts w:cs="Times New Roman"/>
      <w:color w:val="339966"/>
      <w:u w:val="double"/>
      <w:lang w:val="en-GB" w:eastAsia="x-none"/>
    </w:rPr>
  </w:style>
  <w:style w:type="character" w:customStyle="1" w:styleId="teigap">
    <w:name w:val="tei:gap"/>
    <w:basedOn w:val="Privzetapisavaodstavka"/>
    <w:qFormat/>
    <w:rsid w:val="00A10B29"/>
    <w:rPr>
      <w:rFonts w:cs="Times New Roman"/>
      <w:b/>
      <w:color w:val="FF0000"/>
      <w:effect w:val="none"/>
      <w:lang w:val="en-GB" w:eastAsia="x-none"/>
    </w:rPr>
  </w:style>
  <w:style w:type="character" w:customStyle="1" w:styleId="teidamage">
    <w:name w:val="tei:damage"/>
    <w:basedOn w:val="teigap"/>
    <w:uiPriority w:val="99"/>
    <w:qFormat/>
    <w:rsid w:val="00A10B29"/>
    <w:rPr>
      <w:rFonts w:cs="Times New Roman"/>
      <w:b/>
      <w:color w:val="FFC000"/>
      <w:effect w:val="none"/>
      <w:lang w:val="en-GB" w:eastAsia="x-none"/>
    </w:rPr>
  </w:style>
  <w:style w:type="character" w:customStyle="1" w:styleId="teidel">
    <w:name w:val="tei:del"/>
    <w:basedOn w:val="Privzetapisavaodstavka"/>
    <w:qFormat/>
    <w:rsid w:val="00A10B29"/>
    <w:rPr>
      <w:rFonts w:cs="Times New Roman"/>
      <w:strike/>
      <w:color w:val="FF0000"/>
      <w:lang w:val="en-GB" w:eastAsia="x-none"/>
    </w:rPr>
  </w:style>
  <w:style w:type="paragraph" w:styleId="Odstavekseznama">
    <w:name w:val="List Paragraph"/>
    <w:basedOn w:val="Navaden"/>
    <w:uiPriority w:val="34"/>
    <w:qFormat/>
    <w:rsid w:val="00A10B29"/>
    <w:pPr>
      <w:ind w:left="720"/>
      <w:contextualSpacing/>
    </w:pPr>
  </w:style>
  <w:style w:type="character" w:customStyle="1" w:styleId="teiexpan">
    <w:name w:val="tei:expan"/>
    <w:basedOn w:val="Privzetapisavaodstavka"/>
    <w:uiPriority w:val="99"/>
    <w:qFormat/>
    <w:rsid w:val="00A10B29"/>
    <w:rPr>
      <w:rFonts w:cs="Times New Roman"/>
      <w:color w:val="0000FF"/>
      <w:u w:val="double"/>
      <w:lang w:val="en-GB" w:eastAsia="x-none"/>
    </w:rPr>
  </w:style>
  <w:style w:type="character" w:customStyle="1" w:styleId="teiforeign">
    <w:name w:val="tei:foreign"/>
    <w:basedOn w:val="Privzetapisavaodstavka"/>
    <w:uiPriority w:val="99"/>
    <w:qFormat/>
    <w:rsid w:val="00A10B29"/>
    <w:rPr>
      <w:rFonts w:cs="Times New Roman"/>
      <w:i/>
      <w:color w:val="BB0505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name">
    <w:name w:val="tei:name"/>
    <w:basedOn w:val="Privzetapisavaodstavka"/>
    <w:qFormat/>
    <w:rsid w:val="00A10B29"/>
    <w:rPr>
      <w:rFonts w:cs="Times New Roman"/>
      <w:b w:val="0"/>
      <w:color w:val="auto"/>
      <w:bdr w:val="single" w:sz="12" w:space="0" w:color="C00000"/>
      <w:lang w:val="en-GB" w:eastAsia="x-none"/>
    </w:rPr>
  </w:style>
  <w:style w:type="character" w:customStyle="1" w:styleId="teiorig">
    <w:name w:val="tei:orig"/>
    <w:basedOn w:val="Privzetapisavaodstavka"/>
    <w:uiPriority w:val="99"/>
    <w:qFormat/>
    <w:rsid w:val="00A10B29"/>
    <w:rPr>
      <w:rFonts w:cs="Times New Roman"/>
      <w:color w:val="FF00FF"/>
      <w:u w:val="dotted"/>
      <w:lang w:val="en-GB" w:eastAsia="x-none"/>
    </w:rPr>
  </w:style>
  <w:style w:type="character" w:customStyle="1" w:styleId="teiq">
    <w:name w:val="tei:q"/>
    <w:basedOn w:val="Privzetapisavaodstavka"/>
    <w:qFormat/>
    <w:rsid w:val="00A10B29"/>
    <w:rPr>
      <w:rFonts w:cs="Times New Roman"/>
      <w:i/>
      <w:color w:val="7030A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orgName">
    <w:name w:val="tei:orgName"/>
    <w:basedOn w:val="Privzetapisavaodstavka"/>
    <w:uiPriority w:val="99"/>
    <w:qFormat/>
    <w:rsid w:val="00A10B29"/>
    <w:rPr>
      <w:bdr w:val="single" w:sz="12" w:space="0" w:color="00B0F0"/>
      <w:lang w:val="en-GB"/>
    </w:rPr>
  </w:style>
  <w:style w:type="character" w:customStyle="1" w:styleId="teireg">
    <w:name w:val="tei:reg"/>
    <w:basedOn w:val="Privzetapisavaodstavka"/>
    <w:uiPriority w:val="99"/>
    <w:qFormat/>
    <w:rsid w:val="00A10B29"/>
    <w:rPr>
      <w:rFonts w:cs="Times New Roman"/>
      <w:color w:val="FF00FF"/>
      <w:u w:val="double"/>
      <w:lang w:val="en-GB" w:eastAsia="x-none"/>
    </w:rPr>
  </w:style>
  <w:style w:type="character" w:customStyle="1" w:styleId="teisic">
    <w:name w:val="tei:sic"/>
    <w:basedOn w:val="Privzetapisavaodstavka"/>
    <w:qFormat/>
    <w:rsid w:val="00A10B29"/>
    <w:rPr>
      <w:rFonts w:cs="Times New Roman"/>
      <w:color w:val="FF0000"/>
      <w:u w:val="dotted"/>
      <w:lang w:val="en-GB" w:eastAsia="x-none"/>
    </w:rPr>
  </w:style>
  <w:style w:type="paragraph" w:customStyle="1" w:styleId="teisp">
    <w:name w:val="tei:sp"/>
    <w:basedOn w:val="Navaden"/>
    <w:uiPriority w:val="99"/>
    <w:qFormat/>
    <w:rsid w:val="00A10B29"/>
    <w:pPr>
      <w:spacing w:before="60" w:after="30" w:line="240" w:lineRule="auto"/>
      <w:ind w:left="285"/>
    </w:pPr>
    <w:rPr>
      <w:rFonts w:ascii="Times New Roman" w:eastAsia="MS Mincho" w:hAnsi="Times New Roman" w:cs="Times New Roman"/>
      <w:i/>
      <w:color w:val="993366"/>
      <w:szCs w:val="24"/>
      <w:lang w:val="en-GB" w:eastAsia="ja-JP"/>
    </w:rPr>
  </w:style>
  <w:style w:type="character" w:customStyle="1" w:styleId="teisupplied">
    <w:name w:val="tei:supplied"/>
    <w:basedOn w:val="teigap"/>
    <w:qFormat/>
    <w:rsid w:val="00A10B29"/>
    <w:rPr>
      <w:rFonts w:cs="Times New Roman"/>
      <w:b/>
      <w:color w:val="984806" w:themeColor="accent6" w:themeShade="80"/>
      <w:effect w:val="none"/>
      <w:lang w:val="en-GB" w:eastAsia="x-none"/>
    </w:rPr>
  </w:style>
  <w:style w:type="character" w:customStyle="1" w:styleId="teisurplus">
    <w:name w:val="tei:surplus"/>
    <w:basedOn w:val="teigap"/>
    <w:qFormat/>
    <w:rsid w:val="00A10B29"/>
    <w:rPr>
      <w:rFonts w:cs="Times New Roman"/>
      <w:b/>
      <w:color w:val="00B050"/>
      <w:effect w:val="none"/>
      <w:lang w:val="en-GB" w:eastAsia="x-none"/>
    </w:rPr>
  </w:style>
  <w:style w:type="character" w:customStyle="1" w:styleId="teiunclear">
    <w:name w:val="tei:unclear"/>
    <w:qFormat/>
    <w:rsid w:val="00A10B29"/>
    <w:rPr>
      <w:rFonts w:cs="Times New Roman"/>
      <w:b/>
      <w:color w:val="7030A0"/>
      <w:effect w:val="none"/>
      <w:lang w:val="en-GB" w:eastAsia="x-none"/>
    </w:rPr>
  </w:style>
  <w:style w:type="character" w:styleId="Sprotnaopomba-sklic">
    <w:name w:val="footnote reference"/>
    <w:basedOn w:val="Privzetapisavaodstavka"/>
    <w:semiHidden/>
    <w:rsid w:val="00A10B29"/>
    <w:rPr>
      <w:rFonts w:cs="Times New Roman"/>
      <w:vertAlign w:val="superscript"/>
    </w:rPr>
  </w:style>
  <w:style w:type="paragraph" w:styleId="Sprotnaopomba-besedilo">
    <w:name w:val="footnote text"/>
    <w:basedOn w:val="Navaden"/>
    <w:link w:val="Sprotnaopomba-besediloZnak"/>
    <w:semiHidden/>
    <w:rsid w:val="00A10B29"/>
    <w:pPr>
      <w:spacing w:before="120" w:after="120" w:line="240" w:lineRule="auto"/>
    </w:pPr>
    <w:rPr>
      <w:rFonts w:ascii="Times New Roman" w:eastAsia="MS Mincho" w:hAnsi="Times New Roman" w:cs="Times New Roman"/>
      <w:sz w:val="20"/>
      <w:szCs w:val="20"/>
      <w:lang w:val="en-GB" w:eastAsia="ja-JP"/>
    </w:rPr>
  </w:style>
  <w:style w:type="character" w:customStyle="1" w:styleId="Sprotnaopomba-besediloZnak">
    <w:name w:val="Sprotna opomba - besedilo Znak"/>
    <w:basedOn w:val="Privzetapisavaodstavka"/>
    <w:link w:val="Sprotnaopomba-besedilo"/>
    <w:semiHidden/>
    <w:rsid w:val="00A10B29"/>
    <w:rPr>
      <w:rFonts w:ascii="Times New Roman" w:eastAsia="MS Mincho" w:hAnsi="Times New Roman" w:cs="Times New Roman"/>
      <w:sz w:val="20"/>
      <w:szCs w:val="20"/>
      <w:lang w:val="en-GB" w:eastAsia="ja-JP"/>
    </w:rPr>
  </w:style>
  <w:style w:type="paragraph" w:customStyle="1" w:styleId="Author">
    <w:name w:val="Author"/>
    <w:basedOn w:val="Naslov"/>
    <w:uiPriority w:val="1"/>
    <w:qFormat/>
    <w:rsid w:val="00A10B29"/>
    <w:pPr>
      <w:spacing w:before="100" w:beforeAutospacing="1"/>
    </w:pPr>
    <w:rPr>
      <w:noProof/>
      <w:sz w:val="28"/>
      <w:lang w:val="en-US"/>
    </w:rPr>
  </w:style>
  <w:style w:type="paragraph" w:styleId="Bibliografija">
    <w:name w:val="Bibliography"/>
    <w:basedOn w:val="Navaden"/>
    <w:next w:val="Navaden"/>
    <w:uiPriority w:val="37"/>
    <w:unhideWhenUsed/>
    <w:rsid w:val="00A10B29"/>
    <w:pPr>
      <w:numPr>
        <w:numId w:val="1"/>
      </w:numPr>
      <w:spacing w:before="100" w:beforeAutospacing="1" w:after="0"/>
    </w:pPr>
    <w:rPr>
      <w:lang w:val="en-GB"/>
    </w:rPr>
  </w:style>
  <w:style w:type="paragraph" w:styleId="Telobesedila">
    <w:name w:val="Body Text"/>
    <w:basedOn w:val="Navaden"/>
    <w:link w:val="TelobesedilaZnak"/>
    <w:uiPriority w:val="99"/>
    <w:semiHidden/>
    <w:rsid w:val="00A10B29"/>
    <w:pPr>
      <w:spacing w:before="100" w:beforeAutospacing="1" w:after="120"/>
    </w:pPr>
    <w:rPr>
      <w:lang w:val="en-US"/>
    </w:rPr>
  </w:style>
  <w:style w:type="character" w:customStyle="1" w:styleId="TelobesedilaZnak">
    <w:name w:val="Telo besedila Znak"/>
    <w:basedOn w:val="Privzetapisavaodstavka"/>
    <w:link w:val="Telobesedila"/>
    <w:uiPriority w:val="99"/>
    <w:semiHidden/>
    <w:rsid w:val="00A10B29"/>
    <w:rPr>
      <w:rFonts w:asciiTheme="majorHAnsi" w:hAnsiTheme="majorHAnsi"/>
      <w:sz w:val="26"/>
      <w:lang w:val="en-US"/>
    </w:rPr>
  </w:style>
  <w:style w:type="paragraph" w:styleId="Telobesedila-zamik">
    <w:name w:val="Body Text Indent"/>
    <w:basedOn w:val="Navaden"/>
    <w:link w:val="Telobesedila-zamikZnak"/>
    <w:uiPriority w:val="99"/>
    <w:semiHidden/>
    <w:rsid w:val="00A10B29"/>
    <w:pPr>
      <w:spacing w:before="100" w:beforeAutospacing="1" w:after="120"/>
      <w:ind w:left="283"/>
    </w:pPr>
    <w:rPr>
      <w:lang w:val="en-US"/>
    </w:rPr>
  </w:style>
  <w:style w:type="character" w:customStyle="1" w:styleId="Telobesedila-zamikZnak">
    <w:name w:val="Telo besedila - zamik Znak"/>
    <w:basedOn w:val="Privzetapisavaodstavka"/>
    <w:link w:val="Telobesedila-zamik"/>
    <w:uiPriority w:val="99"/>
    <w:semiHidden/>
    <w:rsid w:val="00A10B29"/>
    <w:rPr>
      <w:rFonts w:asciiTheme="majorHAnsi" w:hAnsiTheme="majorHAnsi"/>
      <w:sz w:val="26"/>
      <w:lang w:val="en-US"/>
    </w:rPr>
  </w:style>
  <w:style w:type="paragraph" w:customStyle="1" w:styleId="MarginNoteOuter">
    <w:name w:val="MarginNoteOuter"/>
    <w:basedOn w:val="Navaden"/>
    <w:uiPriority w:val="1"/>
    <w:qFormat/>
    <w:rsid w:val="00A10B29"/>
    <w:pPr>
      <w:framePr w:w="851" w:hSpace="181" w:vSpace="181" w:wrap="around" w:vAnchor="text" w:hAnchor="page" w:xAlign="outside" w:y="1"/>
      <w:spacing w:after="0" w:line="240" w:lineRule="auto"/>
    </w:pPr>
    <w:rPr>
      <w:sz w:val="20"/>
      <w:lang w:val="en-US"/>
    </w:rPr>
  </w:style>
  <w:style w:type="paragraph" w:customStyle="1" w:styleId="MarginNoteInner">
    <w:name w:val="MarginNoteInner"/>
    <w:basedOn w:val="MarginNoteOuter"/>
    <w:uiPriority w:val="1"/>
    <w:qFormat/>
    <w:rsid w:val="00A10B29"/>
    <w:pPr>
      <w:framePr w:wrap="around" w:xAlign="inside"/>
    </w:pPr>
  </w:style>
  <w:style w:type="paragraph" w:customStyle="1" w:styleId="MarginNoteLeft">
    <w:name w:val="MarginNoteLeft"/>
    <w:basedOn w:val="MarginNoteOuter"/>
    <w:uiPriority w:val="1"/>
    <w:qFormat/>
    <w:rsid w:val="00A10B29"/>
    <w:pPr>
      <w:framePr w:wrap="around" w:xAlign="left"/>
    </w:pPr>
  </w:style>
  <w:style w:type="paragraph" w:customStyle="1" w:styleId="MarginNoteRight">
    <w:name w:val="MarginNoteRight"/>
    <w:basedOn w:val="MarginNoteOuter"/>
    <w:uiPriority w:val="1"/>
    <w:qFormat/>
    <w:rsid w:val="00A10B29"/>
    <w:pPr>
      <w:framePr w:wrap="around" w:xAlign="right"/>
    </w:pPr>
  </w:style>
  <w:style w:type="paragraph" w:styleId="Podnaslov">
    <w:name w:val="Subtitle"/>
    <w:basedOn w:val="Navaden"/>
    <w:next w:val="Navaden"/>
    <w:link w:val="PodnaslovZnak"/>
    <w:uiPriority w:val="11"/>
    <w:qFormat/>
    <w:rsid w:val="00A10B29"/>
    <w:pPr>
      <w:numPr>
        <w:ilvl w:val="1"/>
      </w:numPr>
      <w:spacing w:before="100" w:beforeAutospacing="1" w:after="0"/>
    </w:pPr>
    <w:rPr>
      <w:rFonts w:eastAsiaTheme="majorEastAsia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PodnaslovZnak">
    <w:name w:val="Podnaslov Znak"/>
    <w:basedOn w:val="Privzetapisavaodstavka"/>
    <w:link w:val="Podnaslov"/>
    <w:uiPriority w:val="11"/>
    <w:rsid w:val="00A10B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teipersName">
    <w:name w:val="tei:persName"/>
    <w:basedOn w:val="teiname"/>
    <w:uiPriority w:val="99"/>
    <w:qFormat/>
    <w:rsid w:val="00A10B29"/>
    <w:rPr>
      <w:rFonts w:cs="Times New Roman"/>
      <w:b w:val="0"/>
      <w:color w:val="auto"/>
      <w:bdr w:val="single" w:sz="12" w:space="0" w:color="FF0000"/>
      <w:lang w:val="en-GB" w:eastAsia="x-none"/>
    </w:rPr>
  </w:style>
  <w:style w:type="character" w:customStyle="1" w:styleId="teiplaceName">
    <w:name w:val="tei:placeName"/>
    <w:uiPriority w:val="99"/>
    <w:qFormat/>
    <w:rsid w:val="00A10B29"/>
    <w:rPr>
      <w:bdr w:val="single" w:sz="12" w:space="0" w:color="00B050"/>
    </w:rPr>
  </w:style>
  <w:style w:type="paragraph" w:styleId="NaslovTOC">
    <w:name w:val="TOC Heading"/>
    <w:basedOn w:val="Naslov1"/>
    <w:next w:val="Navaden"/>
    <w:uiPriority w:val="39"/>
    <w:semiHidden/>
    <w:unhideWhenUsed/>
    <w:qFormat/>
    <w:rsid w:val="00A10B29"/>
    <w:pPr>
      <w:outlineLvl w:val="9"/>
    </w:pPr>
    <w:rPr>
      <w:lang w:val="en-US" w:eastAsia="ja-JP"/>
    </w:rPr>
  </w:style>
  <w:style w:type="paragraph" w:styleId="Kazalovsebine1">
    <w:name w:val="toc 1"/>
    <w:basedOn w:val="Navaden"/>
    <w:next w:val="Navaden"/>
    <w:autoRedefine/>
    <w:uiPriority w:val="39"/>
    <w:unhideWhenUsed/>
    <w:rsid w:val="00A10B29"/>
    <w:pPr>
      <w:spacing w:after="100"/>
    </w:pPr>
  </w:style>
  <w:style w:type="paragraph" w:styleId="Kazalovsebine2">
    <w:name w:val="toc 2"/>
    <w:basedOn w:val="Navaden"/>
    <w:next w:val="Navaden"/>
    <w:autoRedefine/>
    <w:uiPriority w:val="39"/>
    <w:unhideWhenUsed/>
    <w:rsid w:val="00A10B29"/>
    <w:pPr>
      <w:spacing w:after="100"/>
      <w:ind w:left="220"/>
    </w:pPr>
  </w:style>
  <w:style w:type="paragraph" w:styleId="Kazalovsebine3">
    <w:name w:val="toc 3"/>
    <w:basedOn w:val="Navaden"/>
    <w:next w:val="Navaden"/>
    <w:autoRedefine/>
    <w:uiPriority w:val="39"/>
    <w:unhideWhenUsed/>
    <w:rsid w:val="00A10B29"/>
    <w:pPr>
      <w:spacing w:after="100"/>
      <w:ind w:left="440"/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A10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A10B29"/>
    <w:rPr>
      <w:rFonts w:ascii="Tahoma" w:hAnsi="Tahoma" w:cs="Tahoma"/>
      <w:sz w:val="16"/>
      <w:szCs w:val="16"/>
    </w:rPr>
  </w:style>
  <w:style w:type="paragraph" w:styleId="Stvarnokazalo1">
    <w:name w:val="index 1"/>
    <w:basedOn w:val="Navaden"/>
    <w:next w:val="Navaden"/>
    <w:autoRedefine/>
    <w:uiPriority w:val="99"/>
    <w:semiHidden/>
    <w:unhideWhenUsed/>
    <w:rsid w:val="00A10B29"/>
    <w:pPr>
      <w:spacing w:after="0" w:line="240" w:lineRule="auto"/>
      <w:ind w:left="220" w:hanging="220"/>
    </w:pPr>
  </w:style>
  <w:style w:type="paragraph" w:styleId="Stvarnokazalo2">
    <w:name w:val="index 2"/>
    <w:basedOn w:val="Navaden"/>
    <w:next w:val="Navaden"/>
    <w:autoRedefine/>
    <w:uiPriority w:val="99"/>
    <w:semiHidden/>
    <w:unhideWhenUsed/>
    <w:rsid w:val="00A10B29"/>
    <w:pPr>
      <w:spacing w:after="0" w:line="240" w:lineRule="auto"/>
      <w:ind w:left="440" w:hanging="220"/>
    </w:pPr>
  </w:style>
  <w:style w:type="paragraph" w:styleId="Napis">
    <w:name w:val="caption"/>
    <w:basedOn w:val="Navaden"/>
    <w:next w:val="Navaden"/>
    <w:uiPriority w:val="35"/>
    <w:unhideWhenUsed/>
    <w:qFormat/>
    <w:rsid w:val="00A10B29"/>
    <w:pPr>
      <w:spacing w:after="200" w:line="240" w:lineRule="auto"/>
    </w:pPr>
    <w:rPr>
      <w:rFonts w:ascii="Times New Roman" w:eastAsia="MS Mincho" w:hAnsi="Times New Roman" w:cs="Times New Roman"/>
      <w:b/>
      <w:bCs/>
      <w:color w:val="4F81BD" w:themeColor="accent1"/>
      <w:szCs w:val="18"/>
      <w:lang w:val="en-GB" w:eastAsia="ja-JP"/>
    </w:rPr>
  </w:style>
  <w:style w:type="paragraph" w:styleId="Kazaloslik">
    <w:name w:val="table of figures"/>
    <w:basedOn w:val="Navaden"/>
    <w:next w:val="Navaden"/>
    <w:uiPriority w:val="99"/>
    <w:unhideWhenUsed/>
    <w:rsid w:val="00A10B29"/>
    <w:pPr>
      <w:spacing w:after="0"/>
    </w:pPr>
  </w:style>
  <w:style w:type="paragraph" w:styleId="Datum">
    <w:name w:val="Date"/>
    <w:basedOn w:val="Navaden"/>
    <w:next w:val="Navaden"/>
    <w:link w:val="DatumZnak"/>
    <w:uiPriority w:val="99"/>
    <w:unhideWhenUsed/>
    <w:rsid w:val="00A10B29"/>
    <w:rPr>
      <w:b/>
      <w:i/>
      <w:color w:val="92D050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character" w:customStyle="1" w:styleId="DatumZnak">
    <w:name w:val="Datum Znak"/>
    <w:basedOn w:val="Privzetapisavaodstavka"/>
    <w:link w:val="Datum"/>
    <w:uiPriority w:val="99"/>
    <w:rsid w:val="00A10B29"/>
    <w:rPr>
      <w:rFonts w:asciiTheme="majorHAnsi" w:hAnsiTheme="majorHAnsi"/>
      <w:b/>
      <w:i/>
      <w:color w:val="92D050"/>
      <w:sz w:val="26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paragraph" w:customStyle="1" w:styleId="teil">
    <w:name w:val="tei:l"/>
    <w:basedOn w:val="teilg"/>
    <w:next w:val="Navaden"/>
    <w:uiPriority w:val="99"/>
    <w:qFormat/>
    <w:rsid w:val="00A10B29"/>
    <w:pPr>
      <w:spacing w:before="45" w:after="90"/>
    </w:pPr>
    <w:rPr>
      <w:color w:val="E36C0A" w:themeColor="accent6" w:themeShade="BF"/>
    </w:rPr>
  </w:style>
  <w:style w:type="paragraph" w:styleId="Konnaopomba-besedilo">
    <w:name w:val="endnote text"/>
    <w:basedOn w:val="Navaden"/>
    <w:link w:val="Konnaopomba-besediloZnak"/>
    <w:uiPriority w:val="99"/>
    <w:semiHidden/>
    <w:unhideWhenUsed/>
    <w:rsid w:val="00A10B29"/>
    <w:pPr>
      <w:spacing w:after="0" w:line="240" w:lineRule="auto"/>
    </w:pPr>
    <w:rPr>
      <w:sz w:val="20"/>
      <w:szCs w:val="20"/>
    </w:rPr>
  </w:style>
  <w:style w:type="character" w:customStyle="1" w:styleId="Konnaopomba-besediloZnak">
    <w:name w:val="Končna opomba - besedilo Znak"/>
    <w:basedOn w:val="Privzetapisavaodstavka"/>
    <w:link w:val="Konnaopomba-besedilo"/>
    <w:uiPriority w:val="99"/>
    <w:semiHidden/>
    <w:rsid w:val="00A10B29"/>
    <w:rPr>
      <w:rFonts w:asciiTheme="majorHAnsi" w:hAnsiTheme="majorHAnsi"/>
      <w:sz w:val="20"/>
      <w:szCs w:val="20"/>
    </w:rPr>
  </w:style>
  <w:style w:type="character" w:styleId="Konnaopomba-sklic">
    <w:name w:val="endnote reference"/>
    <w:basedOn w:val="Privzetapisavaodstavka"/>
    <w:uiPriority w:val="99"/>
    <w:semiHidden/>
    <w:unhideWhenUsed/>
    <w:rsid w:val="00A10B29"/>
    <w:rPr>
      <w:vertAlign w:val="superscript"/>
    </w:rPr>
  </w:style>
  <w:style w:type="character" w:customStyle="1" w:styleId="teiquote">
    <w:name w:val="tei:quote"/>
    <w:basedOn w:val="teiq"/>
    <w:qFormat/>
    <w:rsid w:val="00A10B29"/>
    <w:rPr>
      <w:rFonts w:cs="Times New Roman"/>
      <w:i/>
      <w:color w:val="00206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eifwPageNum">
    <w:name w:val="tei:fwPageNum"/>
    <w:basedOn w:val="teifwCatch"/>
    <w:qFormat/>
    <w:rsid w:val="00A10B29"/>
    <w:pPr>
      <w:jc w:val="center"/>
    </w:pPr>
    <w:rPr>
      <w:color w:val="C00000"/>
    </w:rPr>
  </w:style>
  <w:style w:type="paragraph" w:customStyle="1" w:styleId="teifwHeader">
    <w:name w:val="tei:fwHeader"/>
    <w:basedOn w:val="teifwCatch"/>
    <w:qFormat/>
    <w:rsid w:val="00A10B29"/>
    <w:pPr>
      <w:jc w:val="left"/>
    </w:pPr>
    <w:rPr>
      <w:color w:val="92D050"/>
    </w:rPr>
  </w:style>
  <w:style w:type="paragraph" w:customStyle="1" w:styleId="teifwSig">
    <w:name w:val="tei:fwSig"/>
    <w:basedOn w:val="teifwCatch"/>
    <w:qFormat/>
    <w:rsid w:val="00A10B29"/>
    <w:pPr>
      <w:jc w:val="left"/>
    </w:pPr>
    <w:rPr>
      <w:color w:val="7030A0"/>
    </w:rPr>
  </w:style>
  <w:style w:type="paragraph" w:customStyle="1" w:styleId="teicatch-word">
    <w:name w:val="tei:catch-word"/>
    <w:basedOn w:val="Navaden"/>
    <w:next w:val="Navaden"/>
    <w:rsid w:val="00A10B29"/>
    <w:pPr>
      <w:spacing w:before="120" w:after="0" w:line="240" w:lineRule="auto"/>
      <w:jc w:val="right"/>
    </w:pPr>
    <w:rPr>
      <w:rFonts w:ascii="Times New Roman" w:eastAsia="MS Mincho" w:hAnsi="Times New Roman" w:cs="Times New Roman"/>
      <w:color w:val="0070C0"/>
      <w:sz w:val="24"/>
      <w:szCs w:val="24"/>
      <w:lang w:eastAsia="ja-JP"/>
    </w:rPr>
  </w:style>
  <w:style w:type="character" w:customStyle="1" w:styleId="Privzetapisavaodstavka2">
    <w:name w:val="Privzeta pisava odstavka2"/>
    <w:rsid w:val="00A10B29"/>
  </w:style>
  <w:style w:type="paragraph" w:customStyle="1" w:styleId="Vsebinatabele">
    <w:name w:val="Vsebina tabele"/>
    <w:basedOn w:val="Navaden"/>
    <w:rsid w:val="00A10B29"/>
    <w:pPr>
      <w:widowControl w:val="0"/>
      <w:suppressLineNumbers/>
      <w:suppressAutoHyphens/>
      <w:spacing w:after="0" w:line="100" w:lineRule="atLeast"/>
    </w:pPr>
    <w:rPr>
      <w:rFonts w:ascii="Times New Roman" w:eastAsia="DejaVu Sans" w:hAnsi="Times New Roman" w:cs="Lohit Hindi"/>
      <w:kern w:val="1"/>
      <w:sz w:val="24"/>
      <w:szCs w:val="24"/>
      <w:lang w:eastAsia="zh-CN" w:bidi="hi-IN"/>
    </w:rPr>
  </w:style>
  <w:style w:type="paragraph" w:customStyle="1" w:styleId="teilabel">
    <w:name w:val="tei:label"/>
    <w:basedOn w:val="teilg"/>
    <w:link w:val="teilabelZnak"/>
    <w:qFormat/>
    <w:rsid w:val="00A10B29"/>
  </w:style>
  <w:style w:type="character" w:customStyle="1" w:styleId="teilgZnak">
    <w:name w:val="tei:lg Znak"/>
    <w:basedOn w:val="Privzetapisavaodstavka"/>
    <w:link w:val="teilg"/>
    <w:uiPriority w:val="99"/>
    <w:rsid w:val="00A10B29"/>
    <w:rPr>
      <w:rFonts w:ascii="Times New Roman" w:eastAsia="MS Mincho" w:hAnsi="Times New Roman" w:cs="Times New Roman"/>
      <w:color w:val="993300"/>
      <w:sz w:val="26"/>
      <w:szCs w:val="24"/>
      <w:lang w:val="en-GB" w:eastAsia="ja-JP"/>
    </w:rPr>
  </w:style>
  <w:style w:type="character" w:customStyle="1" w:styleId="teilabelZnak">
    <w:name w:val="tei:label Znak"/>
    <w:basedOn w:val="teilgZnak"/>
    <w:link w:val="teilabel"/>
    <w:rsid w:val="00A10B29"/>
    <w:rPr>
      <w:rFonts w:ascii="Times New Roman" w:eastAsia="MS Mincho" w:hAnsi="Times New Roman" w:cs="Times New Roman"/>
      <w:color w:val="993300"/>
      <w:sz w:val="26"/>
      <w:szCs w:val="24"/>
      <w:lang w:val="en-GB" w:eastAsia="ja-JP"/>
    </w:rPr>
  </w:style>
  <w:style w:type="character" w:styleId="Besediloograde">
    <w:name w:val="Placeholder Text"/>
    <w:basedOn w:val="Privzetapisavaodstavka"/>
    <w:uiPriority w:val="99"/>
    <w:semiHidden/>
    <w:rsid w:val="00A10B29"/>
    <w:rPr>
      <w:color w:val="808080"/>
    </w:rPr>
  </w:style>
  <w:style w:type="character" w:styleId="SledenaHiperpovezava">
    <w:name w:val="FollowedHyperlink"/>
    <w:basedOn w:val="Privzetapisavaodstavka"/>
    <w:uiPriority w:val="99"/>
    <w:semiHidden/>
    <w:unhideWhenUsed/>
    <w:rsid w:val="00A10B29"/>
    <w:rPr>
      <w:color w:val="800080" w:themeColor="followedHyperlink"/>
      <w:u w:val="single"/>
    </w:rPr>
  </w:style>
  <w:style w:type="paragraph" w:customStyle="1" w:styleId="teiclosure">
    <w:name w:val="tei:closure"/>
    <w:basedOn w:val="Navaden"/>
    <w:qFormat/>
    <w:rsid w:val="00A10B29"/>
    <w:rPr>
      <w:color w:val="9BBB59" w:themeColor="accent3"/>
    </w:rPr>
  </w:style>
  <w:style w:type="paragraph" w:customStyle="1" w:styleId="teiab">
    <w:name w:val="tei:ab"/>
    <w:basedOn w:val="Navaden"/>
    <w:qFormat/>
    <w:rsid w:val="00A10B29"/>
    <w:rPr>
      <w:color w:val="F79646" w:themeColor="accent6"/>
    </w:rPr>
  </w:style>
  <w:style w:type="character" w:styleId="Pripombasklic">
    <w:name w:val="annotation reference"/>
    <w:basedOn w:val="Privzetapisavaodstavka"/>
    <w:uiPriority w:val="99"/>
    <w:semiHidden/>
    <w:unhideWhenUsed/>
    <w:rsid w:val="00A10B29"/>
    <w:rPr>
      <w:sz w:val="16"/>
      <w:szCs w:val="16"/>
    </w:rPr>
  </w:style>
  <w:style w:type="paragraph" w:styleId="Pripombabesedilo">
    <w:name w:val="annotation text"/>
    <w:basedOn w:val="Navaden"/>
    <w:link w:val="PripombabesediloZnak"/>
    <w:uiPriority w:val="99"/>
    <w:semiHidden/>
    <w:unhideWhenUsed/>
    <w:rsid w:val="00A10B29"/>
    <w:pPr>
      <w:spacing w:line="240" w:lineRule="auto"/>
    </w:pPr>
    <w:rPr>
      <w:sz w:val="20"/>
      <w:szCs w:val="20"/>
    </w:rPr>
  </w:style>
  <w:style w:type="character" w:customStyle="1" w:styleId="PripombabesediloZnak">
    <w:name w:val="Pripomba – besedilo Znak"/>
    <w:basedOn w:val="Privzetapisavaodstavka"/>
    <w:link w:val="Pripombabesedilo"/>
    <w:uiPriority w:val="99"/>
    <w:semiHidden/>
    <w:rsid w:val="00A10B29"/>
    <w:rPr>
      <w:rFonts w:asciiTheme="majorHAnsi" w:hAnsiTheme="majorHAnsi"/>
      <w:sz w:val="20"/>
      <w:szCs w:val="20"/>
    </w:rPr>
  </w:style>
  <w:style w:type="paragraph" w:styleId="Zadevapripombe">
    <w:name w:val="annotation subject"/>
    <w:basedOn w:val="Pripombabesedilo"/>
    <w:next w:val="Pripombabesedilo"/>
    <w:link w:val="ZadevapripombeZnak"/>
    <w:uiPriority w:val="99"/>
    <w:semiHidden/>
    <w:unhideWhenUsed/>
    <w:rsid w:val="00A10B29"/>
    <w:rPr>
      <w:b/>
      <w:bCs/>
    </w:rPr>
  </w:style>
  <w:style w:type="character" w:customStyle="1" w:styleId="ZadevapripombeZnak">
    <w:name w:val="Zadeva pripombe Znak"/>
    <w:basedOn w:val="PripombabesediloZnak"/>
    <w:link w:val="Zadevapripombe"/>
    <w:uiPriority w:val="99"/>
    <w:semiHidden/>
    <w:rsid w:val="00A10B29"/>
    <w:rPr>
      <w:rFonts w:asciiTheme="majorHAnsi" w:hAnsiTheme="majorHAnsi"/>
      <w:b/>
      <w:bCs/>
      <w:sz w:val="20"/>
      <w:szCs w:val="20"/>
    </w:rPr>
  </w:style>
  <w:style w:type="paragraph" w:styleId="Glava">
    <w:name w:val="header"/>
    <w:basedOn w:val="Navaden"/>
    <w:link w:val="GlavaZnak"/>
    <w:uiPriority w:val="99"/>
    <w:unhideWhenUsed/>
    <w:rsid w:val="00A10B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A10B29"/>
    <w:rPr>
      <w:rFonts w:asciiTheme="majorHAnsi" w:hAnsiTheme="majorHAnsi"/>
      <w:sz w:val="26"/>
    </w:rPr>
  </w:style>
  <w:style w:type="paragraph" w:styleId="Noga">
    <w:name w:val="footer"/>
    <w:basedOn w:val="Navaden"/>
    <w:link w:val="NogaZnak"/>
    <w:uiPriority w:val="99"/>
    <w:unhideWhenUsed/>
    <w:rsid w:val="00A10B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A10B29"/>
    <w:rPr>
      <w:rFonts w:asciiTheme="majorHAnsi" w:hAnsiTheme="majorHAnsi"/>
      <w:sz w:val="26"/>
    </w:rPr>
  </w:style>
  <w:style w:type="paragraph" w:customStyle="1" w:styleId="teiclosure0">
    <w:name w:val="tei: closure"/>
    <w:basedOn w:val="Navaden"/>
    <w:qFormat/>
    <w:rsid w:val="00A10B29"/>
    <w:rPr>
      <w:color w:val="9BBB59" w:themeColor="accent3"/>
    </w:rPr>
  </w:style>
  <w:style w:type="paragraph" w:styleId="Seznam">
    <w:name w:val="List"/>
    <w:basedOn w:val="Navaden"/>
    <w:uiPriority w:val="99"/>
    <w:unhideWhenUsed/>
    <w:rsid w:val="00A10B29"/>
    <w:pPr>
      <w:ind w:left="283" w:hanging="283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  <w:rsid w:val="00A10B29"/>
    <w:pPr>
      <w:spacing w:after="210"/>
    </w:pPr>
    <w:rPr>
      <w:rFonts w:asciiTheme="majorHAnsi" w:hAnsiTheme="majorHAnsi"/>
      <w:sz w:val="26"/>
    </w:rPr>
  </w:style>
  <w:style w:type="paragraph" w:styleId="Naslov1">
    <w:name w:val="heading 1"/>
    <w:basedOn w:val="Navaden"/>
    <w:next w:val="Navaden"/>
    <w:link w:val="Naslov1Znak"/>
    <w:uiPriority w:val="9"/>
    <w:qFormat/>
    <w:rsid w:val="00A10B29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A10B29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A10B2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Privzetapisavaodstavka">
    <w:name w:val="Default Paragraph Font"/>
    <w:uiPriority w:val="1"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A10B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slov2Znak">
    <w:name w:val="Naslov 2 Znak"/>
    <w:basedOn w:val="Privzetapisavaodstavka"/>
    <w:link w:val="Naslov2"/>
    <w:uiPriority w:val="9"/>
    <w:rsid w:val="00A10B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rsid w:val="00A10B29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character" w:styleId="Naslovknjige">
    <w:name w:val="Book Title"/>
    <w:basedOn w:val="Privzetapisavaodstavka"/>
    <w:uiPriority w:val="33"/>
    <w:qFormat/>
    <w:rsid w:val="00A10B29"/>
    <w:rPr>
      <w:b/>
      <w:bCs/>
      <w:smallCaps/>
      <w:spacing w:val="5"/>
    </w:rPr>
  </w:style>
  <w:style w:type="paragraph" w:styleId="Naslov">
    <w:name w:val="Title"/>
    <w:basedOn w:val="Navaden"/>
    <w:next w:val="Navaden"/>
    <w:link w:val="NaslovZnak"/>
    <w:uiPriority w:val="10"/>
    <w:qFormat/>
    <w:rsid w:val="00A10B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Znak">
    <w:name w:val="Naslov Znak"/>
    <w:basedOn w:val="Privzetapisavaodstavka"/>
    <w:link w:val="Naslov"/>
    <w:uiPriority w:val="10"/>
    <w:rsid w:val="00A10B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povezava">
    <w:name w:val="Hyperlink"/>
    <w:basedOn w:val="Privzetapisavaodstavka"/>
    <w:uiPriority w:val="99"/>
    <w:rsid w:val="00A10B29"/>
    <w:rPr>
      <w:rFonts w:cs="Times New Roman"/>
      <w:color w:val="0000FF"/>
      <w:u w:val="single"/>
    </w:rPr>
  </w:style>
  <w:style w:type="paragraph" w:styleId="Citat">
    <w:name w:val="Quote"/>
    <w:basedOn w:val="Navaden"/>
    <w:link w:val="CitatZnak"/>
    <w:uiPriority w:val="99"/>
    <w:unhideWhenUsed/>
    <w:qFormat/>
    <w:rsid w:val="00A10B29"/>
    <w:pPr>
      <w:spacing w:before="90" w:after="120" w:line="240" w:lineRule="auto"/>
      <w:ind w:left="240"/>
    </w:pPr>
    <w:rPr>
      <w:rFonts w:ascii="Times New Roman" w:eastAsia="MS Mincho" w:hAnsi="Times New Roman" w:cs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CitatZnak">
    <w:name w:val="Citat Znak"/>
    <w:basedOn w:val="Privzetapisavaodstavka"/>
    <w:link w:val="Citat"/>
    <w:uiPriority w:val="99"/>
    <w:rsid w:val="00A10B29"/>
    <w:rPr>
      <w:rFonts w:ascii="Times New Roman" w:eastAsia="MS Mincho" w:hAnsi="Times New Roman" w:cs="Times New Roman"/>
      <w:i/>
      <w:color w:val="000080"/>
      <w:sz w:val="26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abbr">
    <w:name w:val="tei:abbr"/>
    <w:basedOn w:val="Privzetapisavaodstavka"/>
    <w:qFormat/>
    <w:rsid w:val="00A10B29"/>
    <w:rPr>
      <w:rFonts w:cs="Times New Roman"/>
      <w:b/>
      <w:color w:val="0000FF"/>
      <w:u w:val="dotted"/>
      <w:lang w:val="en-GB" w:eastAsia="x-none"/>
    </w:rPr>
  </w:style>
  <w:style w:type="character" w:customStyle="1" w:styleId="teiadd">
    <w:name w:val="tei:add"/>
    <w:basedOn w:val="Privzetapisavaodstavka"/>
    <w:qFormat/>
    <w:rsid w:val="00A10B29"/>
    <w:rPr>
      <w:rFonts w:cs="Times New Roman"/>
      <w:color w:val="339966"/>
      <w:u w:val="single"/>
      <w:lang w:val="en-GB" w:eastAsia="x-none"/>
    </w:rPr>
  </w:style>
  <w:style w:type="character" w:customStyle="1" w:styleId="teibibl">
    <w:name w:val="tei:bibl"/>
    <w:basedOn w:val="Privzetapisavaodstavka"/>
    <w:qFormat/>
    <w:rsid w:val="00A10B29"/>
    <w:rPr>
      <w:rFonts w:asciiTheme="majorHAnsi" w:hAnsiTheme="majorHAnsi" w:cs="Times New Roman"/>
      <w:i/>
      <w:noProof w:val="0"/>
      <w:color w:val="4F6228" w:themeColor="accent3" w:themeShade="80"/>
      <w:lang w:val="en-GB" w:eastAsia="x-none"/>
      <w14:shadow w14:blurRad="0" w14:dist="0" w14:dir="0" w14:sx="0" w14:sy="0" w14:kx="0" w14:ky="0" w14:algn="none">
        <w14:srgbClr w14:val="000000"/>
      </w14:shadow>
    </w:rPr>
  </w:style>
  <w:style w:type="paragraph" w:customStyle="1" w:styleId="teilg">
    <w:name w:val="tei:lg"/>
    <w:basedOn w:val="Navaden"/>
    <w:link w:val="teilgZnak"/>
    <w:uiPriority w:val="99"/>
    <w:qFormat/>
    <w:rsid w:val="00A10B29"/>
    <w:pPr>
      <w:spacing w:before="60" w:after="60" w:line="240" w:lineRule="auto"/>
      <w:ind w:left="285"/>
    </w:pPr>
    <w:rPr>
      <w:rFonts w:ascii="Times New Roman" w:eastAsia="MS Mincho" w:hAnsi="Times New Roman" w:cs="Times New Roman"/>
      <w:color w:val="993300"/>
      <w:szCs w:val="24"/>
      <w:lang w:val="en-GB" w:eastAsia="ja-JP"/>
    </w:rPr>
  </w:style>
  <w:style w:type="paragraph" w:customStyle="1" w:styleId="teifwCatch">
    <w:name w:val="tei:fwCatch"/>
    <w:basedOn w:val="teilg"/>
    <w:next w:val="Navaden"/>
    <w:uiPriority w:val="99"/>
    <w:rsid w:val="00A10B29"/>
    <w:pPr>
      <w:ind w:left="0"/>
      <w:jc w:val="right"/>
    </w:pPr>
    <w:rPr>
      <w:color w:val="0070C0"/>
    </w:rPr>
  </w:style>
  <w:style w:type="paragraph" w:customStyle="1" w:styleId="teicit">
    <w:name w:val="tei:cit"/>
    <w:basedOn w:val="Citat"/>
    <w:uiPriority w:val="99"/>
    <w:qFormat/>
    <w:rsid w:val="00A10B29"/>
    <w:pPr>
      <w:ind w:left="150"/>
    </w:pPr>
    <w:rPr>
      <w:color w:val="365F91" w:themeColor="accent1" w:themeShade="BF"/>
    </w:rPr>
  </w:style>
  <w:style w:type="character" w:customStyle="1" w:styleId="teicorr">
    <w:name w:val="tei:corr"/>
    <w:basedOn w:val="Privzetapisavaodstavka"/>
    <w:uiPriority w:val="99"/>
    <w:qFormat/>
    <w:rsid w:val="00A10B29"/>
    <w:rPr>
      <w:rFonts w:cs="Times New Roman"/>
      <w:color w:val="339966"/>
      <w:u w:val="double"/>
      <w:lang w:val="en-GB" w:eastAsia="x-none"/>
    </w:rPr>
  </w:style>
  <w:style w:type="character" w:customStyle="1" w:styleId="teigap">
    <w:name w:val="tei:gap"/>
    <w:basedOn w:val="Privzetapisavaodstavka"/>
    <w:qFormat/>
    <w:rsid w:val="00A10B29"/>
    <w:rPr>
      <w:rFonts w:cs="Times New Roman"/>
      <w:b/>
      <w:color w:val="FF0000"/>
      <w:effect w:val="none"/>
      <w:lang w:val="en-GB" w:eastAsia="x-none"/>
    </w:rPr>
  </w:style>
  <w:style w:type="character" w:customStyle="1" w:styleId="teidamage">
    <w:name w:val="tei:damage"/>
    <w:basedOn w:val="teigap"/>
    <w:uiPriority w:val="99"/>
    <w:qFormat/>
    <w:rsid w:val="00A10B29"/>
    <w:rPr>
      <w:rFonts w:cs="Times New Roman"/>
      <w:b/>
      <w:color w:val="FFC000"/>
      <w:effect w:val="none"/>
      <w:lang w:val="en-GB" w:eastAsia="x-none"/>
    </w:rPr>
  </w:style>
  <w:style w:type="character" w:customStyle="1" w:styleId="teidel">
    <w:name w:val="tei:del"/>
    <w:basedOn w:val="Privzetapisavaodstavka"/>
    <w:qFormat/>
    <w:rsid w:val="00A10B29"/>
    <w:rPr>
      <w:rFonts w:cs="Times New Roman"/>
      <w:strike/>
      <w:color w:val="FF0000"/>
      <w:lang w:val="en-GB" w:eastAsia="x-none"/>
    </w:rPr>
  </w:style>
  <w:style w:type="paragraph" w:styleId="Odstavekseznama">
    <w:name w:val="List Paragraph"/>
    <w:basedOn w:val="Navaden"/>
    <w:uiPriority w:val="34"/>
    <w:qFormat/>
    <w:rsid w:val="00A10B29"/>
    <w:pPr>
      <w:ind w:left="720"/>
      <w:contextualSpacing/>
    </w:pPr>
  </w:style>
  <w:style w:type="character" w:customStyle="1" w:styleId="teiexpan">
    <w:name w:val="tei:expan"/>
    <w:basedOn w:val="Privzetapisavaodstavka"/>
    <w:uiPriority w:val="99"/>
    <w:qFormat/>
    <w:rsid w:val="00A10B29"/>
    <w:rPr>
      <w:rFonts w:cs="Times New Roman"/>
      <w:color w:val="0000FF"/>
      <w:u w:val="double"/>
      <w:lang w:val="en-GB" w:eastAsia="x-none"/>
    </w:rPr>
  </w:style>
  <w:style w:type="character" w:customStyle="1" w:styleId="teiforeign">
    <w:name w:val="tei:foreign"/>
    <w:basedOn w:val="Privzetapisavaodstavka"/>
    <w:uiPriority w:val="99"/>
    <w:qFormat/>
    <w:rsid w:val="00A10B29"/>
    <w:rPr>
      <w:rFonts w:cs="Times New Roman"/>
      <w:i/>
      <w:color w:val="BB0505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name">
    <w:name w:val="tei:name"/>
    <w:basedOn w:val="Privzetapisavaodstavka"/>
    <w:qFormat/>
    <w:rsid w:val="00A10B29"/>
    <w:rPr>
      <w:rFonts w:cs="Times New Roman"/>
      <w:b w:val="0"/>
      <w:color w:val="auto"/>
      <w:bdr w:val="single" w:sz="12" w:space="0" w:color="C00000"/>
      <w:lang w:val="en-GB" w:eastAsia="x-none"/>
    </w:rPr>
  </w:style>
  <w:style w:type="character" w:customStyle="1" w:styleId="teiorig">
    <w:name w:val="tei:orig"/>
    <w:basedOn w:val="Privzetapisavaodstavka"/>
    <w:uiPriority w:val="99"/>
    <w:qFormat/>
    <w:rsid w:val="00A10B29"/>
    <w:rPr>
      <w:rFonts w:cs="Times New Roman"/>
      <w:color w:val="FF00FF"/>
      <w:u w:val="dotted"/>
      <w:lang w:val="en-GB" w:eastAsia="x-none"/>
    </w:rPr>
  </w:style>
  <w:style w:type="character" w:customStyle="1" w:styleId="teiq">
    <w:name w:val="tei:q"/>
    <w:basedOn w:val="Privzetapisavaodstavka"/>
    <w:qFormat/>
    <w:rsid w:val="00A10B29"/>
    <w:rPr>
      <w:rFonts w:cs="Times New Roman"/>
      <w:i/>
      <w:color w:val="7030A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orgName">
    <w:name w:val="tei:orgName"/>
    <w:basedOn w:val="Privzetapisavaodstavka"/>
    <w:uiPriority w:val="99"/>
    <w:qFormat/>
    <w:rsid w:val="00A10B29"/>
    <w:rPr>
      <w:bdr w:val="single" w:sz="12" w:space="0" w:color="00B0F0"/>
      <w:lang w:val="en-GB"/>
    </w:rPr>
  </w:style>
  <w:style w:type="character" w:customStyle="1" w:styleId="teireg">
    <w:name w:val="tei:reg"/>
    <w:basedOn w:val="Privzetapisavaodstavka"/>
    <w:uiPriority w:val="99"/>
    <w:qFormat/>
    <w:rsid w:val="00A10B29"/>
    <w:rPr>
      <w:rFonts w:cs="Times New Roman"/>
      <w:color w:val="FF00FF"/>
      <w:u w:val="double"/>
      <w:lang w:val="en-GB" w:eastAsia="x-none"/>
    </w:rPr>
  </w:style>
  <w:style w:type="character" w:customStyle="1" w:styleId="teisic">
    <w:name w:val="tei:sic"/>
    <w:basedOn w:val="Privzetapisavaodstavka"/>
    <w:qFormat/>
    <w:rsid w:val="00A10B29"/>
    <w:rPr>
      <w:rFonts w:cs="Times New Roman"/>
      <w:color w:val="FF0000"/>
      <w:u w:val="dotted"/>
      <w:lang w:val="en-GB" w:eastAsia="x-none"/>
    </w:rPr>
  </w:style>
  <w:style w:type="paragraph" w:customStyle="1" w:styleId="teisp">
    <w:name w:val="tei:sp"/>
    <w:basedOn w:val="Navaden"/>
    <w:uiPriority w:val="99"/>
    <w:qFormat/>
    <w:rsid w:val="00A10B29"/>
    <w:pPr>
      <w:spacing w:before="60" w:after="30" w:line="240" w:lineRule="auto"/>
      <w:ind w:left="285"/>
    </w:pPr>
    <w:rPr>
      <w:rFonts w:ascii="Times New Roman" w:eastAsia="MS Mincho" w:hAnsi="Times New Roman" w:cs="Times New Roman"/>
      <w:i/>
      <w:color w:val="993366"/>
      <w:szCs w:val="24"/>
      <w:lang w:val="en-GB" w:eastAsia="ja-JP"/>
    </w:rPr>
  </w:style>
  <w:style w:type="character" w:customStyle="1" w:styleId="teisupplied">
    <w:name w:val="tei:supplied"/>
    <w:basedOn w:val="teigap"/>
    <w:qFormat/>
    <w:rsid w:val="00A10B29"/>
    <w:rPr>
      <w:rFonts w:cs="Times New Roman"/>
      <w:b/>
      <w:color w:val="984806" w:themeColor="accent6" w:themeShade="80"/>
      <w:effect w:val="none"/>
      <w:lang w:val="en-GB" w:eastAsia="x-none"/>
    </w:rPr>
  </w:style>
  <w:style w:type="character" w:customStyle="1" w:styleId="teisurplus">
    <w:name w:val="tei:surplus"/>
    <w:basedOn w:val="teigap"/>
    <w:qFormat/>
    <w:rsid w:val="00A10B29"/>
    <w:rPr>
      <w:rFonts w:cs="Times New Roman"/>
      <w:b/>
      <w:color w:val="00B050"/>
      <w:effect w:val="none"/>
      <w:lang w:val="en-GB" w:eastAsia="x-none"/>
    </w:rPr>
  </w:style>
  <w:style w:type="character" w:customStyle="1" w:styleId="teiunclear">
    <w:name w:val="tei:unclear"/>
    <w:qFormat/>
    <w:rsid w:val="00A10B29"/>
    <w:rPr>
      <w:rFonts w:cs="Times New Roman"/>
      <w:b/>
      <w:color w:val="7030A0"/>
      <w:effect w:val="none"/>
      <w:lang w:val="en-GB" w:eastAsia="x-none"/>
    </w:rPr>
  </w:style>
  <w:style w:type="character" w:styleId="Sprotnaopomba-sklic">
    <w:name w:val="footnote reference"/>
    <w:basedOn w:val="Privzetapisavaodstavka"/>
    <w:semiHidden/>
    <w:rsid w:val="00A10B29"/>
    <w:rPr>
      <w:rFonts w:cs="Times New Roman"/>
      <w:vertAlign w:val="superscript"/>
    </w:rPr>
  </w:style>
  <w:style w:type="paragraph" w:styleId="Sprotnaopomba-besedilo">
    <w:name w:val="footnote text"/>
    <w:basedOn w:val="Navaden"/>
    <w:link w:val="Sprotnaopomba-besediloZnak"/>
    <w:semiHidden/>
    <w:rsid w:val="00A10B29"/>
    <w:pPr>
      <w:spacing w:before="120" w:after="120" w:line="240" w:lineRule="auto"/>
    </w:pPr>
    <w:rPr>
      <w:rFonts w:ascii="Times New Roman" w:eastAsia="MS Mincho" w:hAnsi="Times New Roman" w:cs="Times New Roman"/>
      <w:sz w:val="20"/>
      <w:szCs w:val="20"/>
      <w:lang w:val="en-GB" w:eastAsia="ja-JP"/>
    </w:rPr>
  </w:style>
  <w:style w:type="character" w:customStyle="1" w:styleId="Sprotnaopomba-besediloZnak">
    <w:name w:val="Sprotna opomba - besedilo Znak"/>
    <w:basedOn w:val="Privzetapisavaodstavka"/>
    <w:link w:val="Sprotnaopomba-besedilo"/>
    <w:semiHidden/>
    <w:rsid w:val="00A10B29"/>
    <w:rPr>
      <w:rFonts w:ascii="Times New Roman" w:eastAsia="MS Mincho" w:hAnsi="Times New Roman" w:cs="Times New Roman"/>
      <w:sz w:val="20"/>
      <w:szCs w:val="20"/>
      <w:lang w:val="en-GB" w:eastAsia="ja-JP"/>
    </w:rPr>
  </w:style>
  <w:style w:type="paragraph" w:customStyle="1" w:styleId="Author">
    <w:name w:val="Author"/>
    <w:basedOn w:val="Naslov"/>
    <w:uiPriority w:val="1"/>
    <w:qFormat/>
    <w:rsid w:val="00A10B29"/>
    <w:pPr>
      <w:spacing w:before="100" w:beforeAutospacing="1"/>
    </w:pPr>
    <w:rPr>
      <w:noProof/>
      <w:sz w:val="28"/>
      <w:lang w:val="en-US"/>
    </w:rPr>
  </w:style>
  <w:style w:type="paragraph" w:styleId="Bibliografija">
    <w:name w:val="Bibliography"/>
    <w:basedOn w:val="Navaden"/>
    <w:next w:val="Navaden"/>
    <w:uiPriority w:val="37"/>
    <w:unhideWhenUsed/>
    <w:rsid w:val="00A10B29"/>
    <w:pPr>
      <w:numPr>
        <w:numId w:val="1"/>
      </w:numPr>
      <w:spacing w:before="100" w:beforeAutospacing="1" w:after="0"/>
    </w:pPr>
    <w:rPr>
      <w:lang w:val="en-GB"/>
    </w:rPr>
  </w:style>
  <w:style w:type="paragraph" w:styleId="Telobesedila">
    <w:name w:val="Body Text"/>
    <w:basedOn w:val="Navaden"/>
    <w:link w:val="TelobesedilaZnak"/>
    <w:uiPriority w:val="99"/>
    <w:semiHidden/>
    <w:rsid w:val="00A10B29"/>
    <w:pPr>
      <w:spacing w:before="100" w:beforeAutospacing="1" w:after="120"/>
    </w:pPr>
    <w:rPr>
      <w:lang w:val="en-US"/>
    </w:rPr>
  </w:style>
  <w:style w:type="character" w:customStyle="1" w:styleId="TelobesedilaZnak">
    <w:name w:val="Telo besedila Znak"/>
    <w:basedOn w:val="Privzetapisavaodstavka"/>
    <w:link w:val="Telobesedila"/>
    <w:uiPriority w:val="99"/>
    <w:semiHidden/>
    <w:rsid w:val="00A10B29"/>
    <w:rPr>
      <w:rFonts w:asciiTheme="majorHAnsi" w:hAnsiTheme="majorHAnsi"/>
      <w:sz w:val="26"/>
      <w:lang w:val="en-US"/>
    </w:rPr>
  </w:style>
  <w:style w:type="paragraph" w:styleId="Telobesedila-zamik">
    <w:name w:val="Body Text Indent"/>
    <w:basedOn w:val="Navaden"/>
    <w:link w:val="Telobesedila-zamikZnak"/>
    <w:uiPriority w:val="99"/>
    <w:semiHidden/>
    <w:rsid w:val="00A10B29"/>
    <w:pPr>
      <w:spacing w:before="100" w:beforeAutospacing="1" w:after="120"/>
      <w:ind w:left="283"/>
    </w:pPr>
    <w:rPr>
      <w:lang w:val="en-US"/>
    </w:rPr>
  </w:style>
  <w:style w:type="character" w:customStyle="1" w:styleId="Telobesedila-zamikZnak">
    <w:name w:val="Telo besedila - zamik Znak"/>
    <w:basedOn w:val="Privzetapisavaodstavka"/>
    <w:link w:val="Telobesedila-zamik"/>
    <w:uiPriority w:val="99"/>
    <w:semiHidden/>
    <w:rsid w:val="00A10B29"/>
    <w:rPr>
      <w:rFonts w:asciiTheme="majorHAnsi" w:hAnsiTheme="majorHAnsi"/>
      <w:sz w:val="26"/>
      <w:lang w:val="en-US"/>
    </w:rPr>
  </w:style>
  <w:style w:type="paragraph" w:customStyle="1" w:styleId="MarginNoteOuter">
    <w:name w:val="MarginNoteOuter"/>
    <w:basedOn w:val="Navaden"/>
    <w:uiPriority w:val="1"/>
    <w:qFormat/>
    <w:rsid w:val="00A10B29"/>
    <w:pPr>
      <w:framePr w:w="851" w:hSpace="181" w:vSpace="181" w:wrap="around" w:vAnchor="text" w:hAnchor="page" w:xAlign="outside" w:y="1"/>
      <w:spacing w:after="0" w:line="240" w:lineRule="auto"/>
    </w:pPr>
    <w:rPr>
      <w:sz w:val="20"/>
      <w:lang w:val="en-US"/>
    </w:rPr>
  </w:style>
  <w:style w:type="paragraph" w:customStyle="1" w:styleId="MarginNoteInner">
    <w:name w:val="MarginNoteInner"/>
    <w:basedOn w:val="MarginNoteOuter"/>
    <w:uiPriority w:val="1"/>
    <w:qFormat/>
    <w:rsid w:val="00A10B29"/>
    <w:pPr>
      <w:framePr w:wrap="around" w:xAlign="inside"/>
    </w:pPr>
  </w:style>
  <w:style w:type="paragraph" w:customStyle="1" w:styleId="MarginNoteLeft">
    <w:name w:val="MarginNoteLeft"/>
    <w:basedOn w:val="MarginNoteOuter"/>
    <w:uiPriority w:val="1"/>
    <w:qFormat/>
    <w:rsid w:val="00A10B29"/>
    <w:pPr>
      <w:framePr w:wrap="around" w:xAlign="left"/>
    </w:pPr>
  </w:style>
  <w:style w:type="paragraph" w:customStyle="1" w:styleId="MarginNoteRight">
    <w:name w:val="MarginNoteRight"/>
    <w:basedOn w:val="MarginNoteOuter"/>
    <w:uiPriority w:val="1"/>
    <w:qFormat/>
    <w:rsid w:val="00A10B29"/>
    <w:pPr>
      <w:framePr w:wrap="around" w:xAlign="right"/>
    </w:pPr>
  </w:style>
  <w:style w:type="paragraph" w:styleId="Podnaslov">
    <w:name w:val="Subtitle"/>
    <w:basedOn w:val="Navaden"/>
    <w:next w:val="Navaden"/>
    <w:link w:val="PodnaslovZnak"/>
    <w:uiPriority w:val="11"/>
    <w:qFormat/>
    <w:rsid w:val="00A10B29"/>
    <w:pPr>
      <w:numPr>
        <w:ilvl w:val="1"/>
      </w:numPr>
      <w:spacing w:before="100" w:beforeAutospacing="1" w:after="0"/>
    </w:pPr>
    <w:rPr>
      <w:rFonts w:eastAsiaTheme="majorEastAsia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PodnaslovZnak">
    <w:name w:val="Podnaslov Znak"/>
    <w:basedOn w:val="Privzetapisavaodstavka"/>
    <w:link w:val="Podnaslov"/>
    <w:uiPriority w:val="11"/>
    <w:rsid w:val="00A10B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teipersName">
    <w:name w:val="tei:persName"/>
    <w:basedOn w:val="teiname"/>
    <w:uiPriority w:val="99"/>
    <w:qFormat/>
    <w:rsid w:val="00A10B29"/>
    <w:rPr>
      <w:rFonts w:cs="Times New Roman"/>
      <w:b w:val="0"/>
      <w:color w:val="auto"/>
      <w:bdr w:val="single" w:sz="12" w:space="0" w:color="FF0000"/>
      <w:lang w:val="en-GB" w:eastAsia="x-none"/>
    </w:rPr>
  </w:style>
  <w:style w:type="character" w:customStyle="1" w:styleId="teiplaceName">
    <w:name w:val="tei:placeName"/>
    <w:uiPriority w:val="99"/>
    <w:qFormat/>
    <w:rsid w:val="00A10B29"/>
    <w:rPr>
      <w:bdr w:val="single" w:sz="12" w:space="0" w:color="00B050"/>
    </w:rPr>
  </w:style>
  <w:style w:type="paragraph" w:styleId="NaslovTOC">
    <w:name w:val="TOC Heading"/>
    <w:basedOn w:val="Naslov1"/>
    <w:next w:val="Navaden"/>
    <w:uiPriority w:val="39"/>
    <w:semiHidden/>
    <w:unhideWhenUsed/>
    <w:qFormat/>
    <w:rsid w:val="00A10B29"/>
    <w:pPr>
      <w:outlineLvl w:val="9"/>
    </w:pPr>
    <w:rPr>
      <w:lang w:val="en-US" w:eastAsia="ja-JP"/>
    </w:rPr>
  </w:style>
  <w:style w:type="paragraph" w:styleId="Kazalovsebine1">
    <w:name w:val="toc 1"/>
    <w:basedOn w:val="Navaden"/>
    <w:next w:val="Navaden"/>
    <w:autoRedefine/>
    <w:uiPriority w:val="39"/>
    <w:unhideWhenUsed/>
    <w:rsid w:val="00A10B29"/>
    <w:pPr>
      <w:spacing w:after="100"/>
    </w:pPr>
  </w:style>
  <w:style w:type="paragraph" w:styleId="Kazalovsebine2">
    <w:name w:val="toc 2"/>
    <w:basedOn w:val="Navaden"/>
    <w:next w:val="Navaden"/>
    <w:autoRedefine/>
    <w:uiPriority w:val="39"/>
    <w:unhideWhenUsed/>
    <w:rsid w:val="00A10B29"/>
    <w:pPr>
      <w:spacing w:after="100"/>
      <w:ind w:left="220"/>
    </w:pPr>
  </w:style>
  <w:style w:type="paragraph" w:styleId="Kazalovsebine3">
    <w:name w:val="toc 3"/>
    <w:basedOn w:val="Navaden"/>
    <w:next w:val="Navaden"/>
    <w:autoRedefine/>
    <w:uiPriority w:val="39"/>
    <w:unhideWhenUsed/>
    <w:rsid w:val="00A10B29"/>
    <w:pPr>
      <w:spacing w:after="100"/>
      <w:ind w:left="440"/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A10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A10B29"/>
    <w:rPr>
      <w:rFonts w:ascii="Tahoma" w:hAnsi="Tahoma" w:cs="Tahoma"/>
      <w:sz w:val="16"/>
      <w:szCs w:val="16"/>
    </w:rPr>
  </w:style>
  <w:style w:type="paragraph" w:styleId="Stvarnokazalo1">
    <w:name w:val="index 1"/>
    <w:basedOn w:val="Navaden"/>
    <w:next w:val="Navaden"/>
    <w:autoRedefine/>
    <w:uiPriority w:val="99"/>
    <w:semiHidden/>
    <w:unhideWhenUsed/>
    <w:rsid w:val="00A10B29"/>
    <w:pPr>
      <w:spacing w:after="0" w:line="240" w:lineRule="auto"/>
      <w:ind w:left="220" w:hanging="220"/>
    </w:pPr>
  </w:style>
  <w:style w:type="paragraph" w:styleId="Stvarnokazalo2">
    <w:name w:val="index 2"/>
    <w:basedOn w:val="Navaden"/>
    <w:next w:val="Navaden"/>
    <w:autoRedefine/>
    <w:uiPriority w:val="99"/>
    <w:semiHidden/>
    <w:unhideWhenUsed/>
    <w:rsid w:val="00A10B29"/>
    <w:pPr>
      <w:spacing w:after="0" w:line="240" w:lineRule="auto"/>
      <w:ind w:left="440" w:hanging="220"/>
    </w:pPr>
  </w:style>
  <w:style w:type="paragraph" w:styleId="Napis">
    <w:name w:val="caption"/>
    <w:basedOn w:val="Navaden"/>
    <w:next w:val="Navaden"/>
    <w:uiPriority w:val="35"/>
    <w:unhideWhenUsed/>
    <w:qFormat/>
    <w:rsid w:val="00A10B29"/>
    <w:pPr>
      <w:spacing w:after="200" w:line="240" w:lineRule="auto"/>
    </w:pPr>
    <w:rPr>
      <w:rFonts w:ascii="Times New Roman" w:eastAsia="MS Mincho" w:hAnsi="Times New Roman" w:cs="Times New Roman"/>
      <w:b/>
      <w:bCs/>
      <w:color w:val="4F81BD" w:themeColor="accent1"/>
      <w:szCs w:val="18"/>
      <w:lang w:val="en-GB" w:eastAsia="ja-JP"/>
    </w:rPr>
  </w:style>
  <w:style w:type="paragraph" w:styleId="Kazaloslik">
    <w:name w:val="table of figures"/>
    <w:basedOn w:val="Navaden"/>
    <w:next w:val="Navaden"/>
    <w:uiPriority w:val="99"/>
    <w:unhideWhenUsed/>
    <w:rsid w:val="00A10B29"/>
    <w:pPr>
      <w:spacing w:after="0"/>
    </w:pPr>
  </w:style>
  <w:style w:type="paragraph" w:styleId="Datum">
    <w:name w:val="Date"/>
    <w:basedOn w:val="Navaden"/>
    <w:next w:val="Navaden"/>
    <w:link w:val="DatumZnak"/>
    <w:uiPriority w:val="99"/>
    <w:unhideWhenUsed/>
    <w:rsid w:val="00A10B29"/>
    <w:rPr>
      <w:b/>
      <w:i/>
      <w:color w:val="92D050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character" w:customStyle="1" w:styleId="DatumZnak">
    <w:name w:val="Datum Znak"/>
    <w:basedOn w:val="Privzetapisavaodstavka"/>
    <w:link w:val="Datum"/>
    <w:uiPriority w:val="99"/>
    <w:rsid w:val="00A10B29"/>
    <w:rPr>
      <w:rFonts w:asciiTheme="majorHAnsi" w:hAnsiTheme="majorHAnsi"/>
      <w:b/>
      <w:i/>
      <w:color w:val="92D050"/>
      <w:sz w:val="26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paragraph" w:customStyle="1" w:styleId="teil">
    <w:name w:val="tei:l"/>
    <w:basedOn w:val="teilg"/>
    <w:next w:val="Navaden"/>
    <w:uiPriority w:val="99"/>
    <w:qFormat/>
    <w:rsid w:val="00A10B29"/>
    <w:pPr>
      <w:spacing w:before="45" w:after="90"/>
    </w:pPr>
    <w:rPr>
      <w:color w:val="E36C0A" w:themeColor="accent6" w:themeShade="BF"/>
    </w:rPr>
  </w:style>
  <w:style w:type="paragraph" w:styleId="Konnaopomba-besedilo">
    <w:name w:val="endnote text"/>
    <w:basedOn w:val="Navaden"/>
    <w:link w:val="Konnaopomba-besediloZnak"/>
    <w:uiPriority w:val="99"/>
    <w:semiHidden/>
    <w:unhideWhenUsed/>
    <w:rsid w:val="00A10B29"/>
    <w:pPr>
      <w:spacing w:after="0" w:line="240" w:lineRule="auto"/>
    </w:pPr>
    <w:rPr>
      <w:sz w:val="20"/>
      <w:szCs w:val="20"/>
    </w:rPr>
  </w:style>
  <w:style w:type="character" w:customStyle="1" w:styleId="Konnaopomba-besediloZnak">
    <w:name w:val="Končna opomba - besedilo Znak"/>
    <w:basedOn w:val="Privzetapisavaodstavka"/>
    <w:link w:val="Konnaopomba-besedilo"/>
    <w:uiPriority w:val="99"/>
    <w:semiHidden/>
    <w:rsid w:val="00A10B29"/>
    <w:rPr>
      <w:rFonts w:asciiTheme="majorHAnsi" w:hAnsiTheme="majorHAnsi"/>
      <w:sz w:val="20"/>
      <w:szCs w:val="20"/>
    </w:rPr>
  </w:style>
  <w:style w:type="character" w:styleId="Konnaopomba-sklic">
    <w:name w:val="endnote reference"/>
    <w:basedOn w:val="Privzetapisavaodstavka"/>
    <w:uiPriority w:val="99"/>
    <w:semiHidden/>
    <w:unhideWhenUsed/>
    <w:rsid w:val="00A10B29"/>
    <w:rPr>
      <w:vertAlign w:val="superscript"/>
    </w:rPr>
  </w:style>
  <w:style w:type="character" w:customStyle="1" w:styleId="teiquote">
    <w:name w:val="tei:quote"/>
    <w:basedOn w:val="teiq"/>
    <w:qFormat/>
    <w:rsid w:val="00A10B29"/>
    <w:rPr>
      <w:rFonts w:cs="Times New Roman"/>
      <w:i/>
      <w:color w:val="00206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eifwPageNum">
    <w:name w:val="tei:fwPageNum"/>
    <w:basedOn w:val="teifwCatch"/>
    <w:qFormat/>
    <w:rsid w:val="00A10B29"/>
    <w:pPr>
      <w:jc w:val="center"/>
    </w:pPr>
    <w:rPr>
      <w:color w:val="C00000"/>
    </w:rPr>
  </w:style>
  <w:style w:type="paragraph" w:customStyle="1" w:styleId="teifwHeader">
    <w:name w:val="tei:fwHeader"/>
    <w:basedOn w:val="teifwCatch"/>
    <w:qFormat/>
    <w:rsid w:val="00A10B29"/>
    <w:pPr>
      <w:jc w:val="left"/>
    </w:pPr>
    <w:rPr>
      <w:color w:val="92D050"/>
    </w:rPr>
  </w:style>
  <w:style w:type="paragraph" w:customStyle="1" w:styleId="teifwSig">
    <w:name w:val="tei:fwSig"/>
    <w:basedOn w:val="teifwCatch"/>
    <w:qFormat/>
    <w:rsid w:val="00A10B29"/>
    <w:pPr>
      <w:jc w:val="left"/>
    </w:pPr>
    <w:rPr>
      <w:color w:val="7030A0"/>
    </w:rPr>
  </w:style>
  <w:style w:type="paragraph" w:customStyle="1" w:styleId="teicatch-word">
    <w:name w:val="tei:catch-word"/>
    <w:basedOn w:val="Navaden"/>
    <w:next w:val="Navaden"/>
    <w:rsid w:val="00A10B29"/>
    <w:pPr>
      <w:spacing w:before="120" w:after="0" w:line="240" w:lineRule="auto"/>
      <w:jc w:val="right"/>
    </w:pPr>
    <w:rPr>
      <w:rFonts w:ascii="Times New Roman" w:eastAsia="MS Mincho" w:hAnsi="Times New Roman" w:cs="Times New Roman"/>
      <w:color w:val="0070C0"/>
      <w:sz w:val="24"/>
      <w:szCs w:val="24"/>
      <w:lang w:eastAsia="ja-JP"/>
    </w:rPr>
  </w:style>
  <w:style w:type="character" w:customStyle="1" w:styleId="Privzetapisavaodstavka2">
    <w:name w:val="Privzeta pisava odstavka2"/>
    <w:rsid w:val="00A10B29"/>
  </w:style>
  <w:style w:type="paragraph" w:customStyle="1" w:styleId="Vsebinatabele">
    <w:name w:val="Vsebina tabele"/>
    <w:basedOn w:val="Navaden"/>
    <w:rsid w:val="00A10B29"/>
    <w:pPr>
      <w:widowControl w:val="0"/>
      <w:suppressLineNumbers/>
      <w:suppressAutoHyphens/>
      <w:spacing w:after="0" w:line="100" w:lineRule="atLeast"/>
    </w:pPr>
    <w:rPr>
      <w:rFonts w:ascii="Times New Roman" w:eastAsia="DejaVu Sans" w:hAnsi="Times New Roman" w:cs="Lohit Hindi"/>
      <w:kern w:val="1"/>
      <w:sz w:val="24"/>
      <w:szCs w:val="24"/>
      <w:lang w:eastAsia="zh-CN" w:bidi="hi-IN"/>
    </w:rPr>
  </w:style>
  <w:style w:type="paragraph" w:customStyle="1" w:styleId="teilabel">
    <w:name w:val="tei:label"/>
    <w:basedOn w:val="teilg"/>
    <w:link w:val="teilabelZnak"/>
    <w:qFormat/>
    <w:rsid w:val="00A10B29"/>
  </w:style>
  <w:style w:type="character" w:customStyle="1" w:styleId="teilgZnak">
    <w:name w:val="tei:lg Znak"/>
    <w:basedOn w:val="Privzetapisavaodstavka"/>
    <w:link w:val="teilg"/>
    <w:uiPriority w:val="99"/>
    <w:rsid w:val="00A10B29"/>
    <w:rPr>
      <w:rFonts w:ascii="Times New Roman" w:eastAsia="MS Mincho" w:hAnsi="Times New Roman" w:cs="Times New Roman"/>
      <w:color w:val="993300"/>
      <w:sz w:val="26"/>
      <w:szCs w:val="24"/>
      <w:lang w:val="en-GB" w:eastAsia="ja-JP"/>
    </w:rPr>
  </w:style>
  <w:style w:type="character" w:customStyle="1" w:styleId="teilabelZnak">
    <w:name w:val="tei:label Znak"/>
    <w:basedOn w:val="teilgZnak"/>
    <w:link w:val="teilabel"/>
    <w:rsid w:val="00A10B29"/>
    <w:rPr>
      <w:rFonts w:ascii="Times New Roman" w:eastAsia="MS Mincho" w:hAnsi="Times New Roman" w:cs="Times New Roman"/>
      <w:color w:val="993300"/>
      <w:sz w:val="26"/>
      <w:szCs w:val="24"/>
      <w:lang w:val="en-GB" w:eastAsia="ja-JP"/>
    </w:rPr>
  </w:style>
  <w:style w:type="character" w:styleId="Besediloograde">
    <w:name w:val="Placeholder Text"/>
    <w:basedOn w:val="Privzetapisavaodstavka"/>
    <w:uiPriority w:val="99"/>
    <w:semiHidden/>
    <w:rsid w:val="00A10B29"/>
    <w:rPr>
      <w:color w:val="808080"/>
    </w:rPr>
  </w:style>
  <w:style w:type="character" w:styleId="SledenaHiperpovezava">
    <w:name w:val="FollowedHyperlink"/>
    <w:basedOn w:val="Privzetapisavaodstavka"/>
    <w:uiPriority w:val="99"/>
    <w:semiHidden/>
    <w:unhideWhenUsed/>
    <w:rsid w:val="00A10B29"/>
    <w:rPr>
      <w:color w:val="800080" w:themeColor="followedHyperlink"/>
      <w:u w:val="single"/>
    </w:rPr>
  </w:style>
  <w:style w:type="paragraph" w:customStyle="1" w:styleId="teiclosure">
    <w:name w:val="tei:closure"/>
    <w:basedOn w:val="Navaden"/>
    <w:qFormat/>
    <w:rsid w:val="00A10B29"/>
    <w:rPr>
      <w:color w:val="9BBB59" w:themeColor="accent3"/>
    </w:rPr>
  </w:style>
  <w:style w:type="paragraph" w:customStyle="1" w:styleId="teiab">
    <w:name w:val="tei:ab"/>
    <w:basedOn w:val="Navaden"/>
    <w:qFormat/>
    <w:rsid w:val="00A10B29"/>
    <w:rPr>
      <w:color w:val="F79646" w:themeColor="accent6"/>
    </w:rPr>
  </w:style>
  <w:style w:type="character" w:styleId="Pripombasklic">
    <w:name w:val="annotation reference"/>
    <w:basedOn w:val="Privzetapisavaodstavka"/>
    <w:uiPriority w:val="99"/>
    <w:semiHidden/>
    <w:unhideWhenUsed/>
    <w:rsid w:val="00A10B29"/>
    <w:rPr>
      <w:sz w:val="16"/>
      <w:szCs w:val="16"/>
    </w:rPr>
  </w:style>
  <w:style w:type="paragraph" w:styleId="Pripombabesedilo">
    <w:name w:val="annotation text"/>
    <w:basedOn w:val="Navaden"/>
    <w:link w:val="PripombabesediloZnak"/>
    <w:uiPriority w:val="99"/>
    <w:semiHidden/>
    <w:unhideWhenUsed/>
    <w:rsid w:val="00A10B29"/>
    <w:pPr>
      <w:spacing w:line="240" w:lineRule="auto"/>
    </w:pPr>
    <w:rPr>
      <w:sz w:val="20"/>
      <w:szCs w:val="20"/>
    </w:rPr>
  </w:style>
  <w:style w:type="character" w:customStyle="1" w:styleId="PripombabesediloZnak">
    <w:name w:val="Pripomba – besedilo Znak"/>
    <w:basedOn w:val="Privzetapisavaodstavka"/>
    <w:link w:val="Pripombabesedilo"/>
    <w:uiPriority w:val="99"/>
    <w:semiHidden/>
    <w:rsid w:val="00A10B29"/>
    <w:rPr>
      <w:rFonts w:asciiTheme="majorHAnsi" w:hAnsiTheme="majorHAnsi"/>
      <w:sz w:val="20"/>
      <w:szCs w:val="20"/>
    </w:rPr>
  </w:style>
  <w:style w:type="paragraph" w:styleId="Zadevapripombe">
    <w:name w:val="annotation subject"/>
    <w:basedOn w:val="Pripombabesedilo"/>
    <w:next w:val="Pripombabesedilo"/>
    <w:link w:val="ZadevapripombeZnak"/>
    <w:uiPriority w:val="99"/>
    <w:semiHidden/>
    <w:unhideWhenUsed/>
    <w:rsid w:val="00A10B29"/>
    <w:rPr>
      <w:b/>
      <w:bCs/>
    </w:rPr>
  </w:style>
  <w:style w:type="character" w:customStyle="1" w:styleId="ZadevapripombeZnak">
    <w:name w:val="Zadeva pripombe Znak"/>
    <w:basedOn w:val="PripombabesediloZnak"/>
    <w:link w:val="Zadevapripombe"/>
    <w:uiPriority w:val="99"/>
    <w:semiHidden/>
    <w:rsid w:val="00A10B29"/>
    <w:rPr>
      <w:rFonts w:asciiTheme="majorHAnsi" w:hAnsiTheme="majorHAnsi"/>
      <w:b/>
      <w:bCs/>
      <w:sz w:val="20"/>
      <w:szCs w:val="20"/>
    </w:rPr>
  </w:style>
  <w:style w:type="paragraph" w:styleId="Glava">
    <w:name w:val="header"/>
    <w:basedOn w:val="Navaden"/>
    <w:link w:val="GlavaZnak"/>
    <w:uiPriority w:val="99"/>
    <w:unhideWhenUsed/>
    <w:rsid w:val="00A10B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A10B29"/>
    <w:rPr>
      <w:rFonts w:asciiTheme="majorHAnsi" w:hAnsiTheme="majorHAnsi"/>
      <w:sz w:val="26"/>
    </w:rPr>
  </w:style>
  <w:style w:type="paragraph" w:styleId="Noga">
    <w:name w:val="footer"/>
    <w:basedOn w:val="Navaden"/>
    <w:link w:val="NogaZnak"/>
    <w:uiPriority w:val="99"/>
    <w:unhideWhenUsed/>
    <w:rsid w:val="00A10B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A10B29"/>
    <w:rPr>
      <w:rFonts w:asciiTheme="majorHAnsi" w:hAnsiTheme="majorHAnsi"/>
      <w:sz w:val="26"/>
    </w:rPr>
  </w:style>
  <w:style w:type="paragraph" w:customStyle="1" w:styleId="teiclosure0">
    <w:name w:val="tei: closure"/>
    <w:basedOn w:val="Navaden"/>
    <w:qFormat/>
    <w:rsid w:val="00A10B29"/>
    <w:rPr>
      <w:color w:val="9BBB59" w:themeColor="accent3"/>
    </w:rPr>
  </w:style>
  <w:style w:type="paragraph" w:styleId="Seznam">
    <w:name w:val="List"/>
    <w:basedOn w:val="Navaden"/>
    <w:uiPriority w:val="99"/>
    <w:unhideWhenUsed/>
    <w:rsid w:val="00A10B29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BC98BE-9B8E-48C9-BBE5-DA078D42C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18045</TotalTime>
  <Pages>184</Pages>
  <Words>13542</Words>
  <Characters>77193</Characters>
  <Application>Microsoft Office Word</Application>
  <DocSecurity>0</DocSecurity>
  <Lines>643</Lines>
  <Paragraphs>181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Uporabnik</dc:creator>
  <cp:lastModifiedBy>Uporabnik</cp:lastModifiedBy>
  <cp:revision>223</cp:revision>
  <dcterms:created xsi:type="dcterms:W3CDTF">2023-04-04T08:20:00Z</dcterms:created>
  <dcterms:modified xsi:type="dcterms:W3CDTF">2023-06-26T06:55:00Z</dcterms:modified>
</cp:coreProperties>
</file>
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A6412" w14:textId="7840927A" w:rsidR="009F629C" w:rsidRPr="0032230C" w:rsidRDefault="009F629C" w:rsidP="00BA5D55">
      <w:pPr>
        <w:pStyle w:val="teiab"/>
        <w:rPr>
          <w:rStyle w:val="teigap"/>
          <w:lang w:val="pt-PT"/>
        </w:rPr>
      </w:pPr>
      <w:r w:rsidRPr="0032230C">
        <w:rPr>
          <w:rStyle w:val="teigap"/>
          <w:lang w:val="pt-PT"/>
        </w:rPr>
        <w:t>???</w:t>
      </w:r>
    </w:p>
    <w:p w14:paraId="08863FE4" w14:textId="77777777" w:rsidR="0032230C" w:rsidRDefault="0032230C" w:rsidP="00BA5D55">
      <w:pPr>
        <w:pStyle w:val="teiab"/>
      </w:pPr>
    </w:p>
    <w:p w14:paraId="1A677AFC" w14:textId="32086E8F" w:rsidR="009F629C" w:rsidRDefault="009F629C" w:rsidP="00BA5D55">
      <w:pPr>
        <w:pStyle w:val="teiab"/>
      </w:pPr>
      <w:r>
        <w:t>/1/</w:t>
      </w:r>
    </w:p>
    <w:p w14:paraId="07D71E4D" w14:textId="1584957C" w:rsidR="00F62E72" w:rsidRDefault="00F62E72" w:rsidP="00BA5D55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32230C">
        <w:rPr>
          <w:rStyle w:val="teipersName"/>
          <w:lang w:val="pt-PT"/>
        </w:rPr>
        <w:t>Abráham</w:t>
      </w:r>
      <w:r w:rsidRPr="009F629C">
        <w:t xml:space="preserve"> </w:t>
      </w:r>
      <w:r w:rsidRPr="00017EAD">
        <w:t>ták recse, ino na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A90CD9">
        <w:rPr>
          <w:rStyle w:val="teigap"/>
          <w:lang w:val="pt-PT"/>
        </w:rPr>
        <w:t>p???</w:t>
      </w:r>
      <w:r w:rsidRPr="007578ED">
        <w:br/>
      </w:r>
      <w:r w:rsidRPr="005C6840">
        <w:t xml:space="preserve">hocses li Goszpodne, vsze nyé </w:t>
      </w:r>
      <w:r w:rsidR="00266501" w:rsidRPr="005C6840">
        <w:t>k</w:t>
      </w:r>
      <w:r w:rsidRPr="005C6840">
        <w:t>astigati.</w:t>
      </w:r>
    </w:p>
    <w:p w14:paraId="065F4B22" w14:textId="15F20C37" w:rsidR="00F62E72" w:rsidRDefault="00F62E72" w:rsidP="009F629C">
      <w:pPr>
        <w:pStyle w:val="teiab"/>
      </w:pPr>
      <w:r w:rsidRPr="00017EAD">
        <w:t>Pr</w:t>
      </w:r>
      <w:r w:rsidR="00860FA2" w:rsidRPr="00017EAD">
        <w:t>á</w:t>
      </w:r>
      <w:r w:rsidRPr="00017EAD">
        <w:t xml:space="preserve">vicsne grejsnike </w:t>
      </w:r>
      <w:r w:rsidR="00266501" w:rsidRPr="00017EAD">
        <w:t>ſ</w:t>
      </w:r>
      <w:r w:rsidRPr="00017EAD">
        <w:t>csés li kastigati</w:t>
      </w:r>
      <w:r w:rsidR="00266501" w:rsidRPr="00017EAD">
        <w:t>,</w:t>
      </w:r>
      <w:r w:rsidR="00052E79" w:rsidRPr="00017EAD">
        <w:t xml:space="preserve"> </w:t>
      </w:r>
      <w:r w:rsidR="00017EAD">
        <w:br/>
      </w:r>
      <w:r w:rsidR="00266501" w:rsidRPr="00017EAD">
        <w:t>ti szi milosztiv</w:t>
      </w:r>
      <w:r w:rsidR="00266501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266501" w:rsidRPr="00A90CD9">
        <w:rPr>
          <w:rStyle w:val="teipersName"/>
          <w:lang w:val="sl-SI"/>
        </w:rPr>
        <w:t>Boug</w:t>
      </w:r>
      <w:r w:rsidR="007578ED">
        <w:rPr>
          <w:rStyle w:val="teipersName"/>
          <w:lang w:val="sl-SI"/>
        </w:rPr>
        <w:t xml:space="preserve"> </w:t>
      </w:r>
      <w:r w:rsidR="007578ED">
        <w:t>ſ</w:t>
      </w:r>
      <w:r w:rsidR="00266501">
        <w:t>csés je kastigati.</w:t>
      </w:r>
    </w:p>
    <w:p w14:paraId="247E2ABF" w14:textId="6E9DFBFB" w:rsidR="00266501" w:rsidRDefault="00266501" w:rsidP="00F62E72">
      <w:pPr>
        <w:pStyle w:val="teiab"/>
      </w:pPr>
      <w:r>
        <w:t xml:space="preserve">Na tou </w:t>
      </w:r>
      <w:r w:rsidRPr="00266501">
        <w:rPr>
          <w:rStyle w:val="teipersName"/>
          <w:lang w:val="sl-SI"/>
        </w:rPr>
        <w:t>Abrahamu</w:t>
      </w:r>
      <w:r>
        <w:t>, Gos</w:t>
      </w:r>
      <w:r w:rsidR="00970DAA">
        <w:t>z</w:t>
      </w:r>
      <w:r>
        <w:t xml:space="preserve">pon od govori, za- </w:t>
      </w:r>
      <w:r w:rsidR="00052E79">
        <w:br/>
      </w:r>
      <w:r>
        <w:t xml:space="preserve">volo právicsni </w:t>
      </w:r>
      <w:r w:rsidRPr="00415FBC">
        <w:t>ſ</w:t>
      </w:r>
      <w:r>
        <w:t>csém je obde's</w:t>
      </w:r>
      <w:r w:rsidR="009E5B9C">
        <w:t>a</w:t>
      </w:r>
      <w:r>
        <w:t>ti.</w:t>
      </w:r>
    </w:p>
    <w:p w14:paraId="7C15A493" w14:textId="3F7F36A6" w:rsidR="00266501" w:rsidRDefault="00970DAA" w:rsidP="00F62E72">
      <w:pPr>
        <w:pStyle w:val="teiab"/>
      </w:pPr>
      <w:r>
        <w:rPr>
          <w:rStyle w:val="teigap"/>
          <w:lang w:val="sl-SI"/>
        </w:rPr>
        <w:t>J</w:t>
      </w:r>
      <w:r w:rsidR="00266501">
        <w:t xml:space="preserve"> moja </w:t>
      </w:r>
      <w:r w:rsidR="00266501" w:rsidRPr="00415FBC">
        <w:t>ſ</w:t>
      </w:r>
      <w:r w:rsidR="00266501">
        <w:t>zerditoszt, ne</w:t>
      </w:r>
      <w:r w:rsidR="00266501" w:rsidRPr="00415FBC">
        <w:t>ſ</w:t>
      </w:r>
      <w:r w:rsidR="00266501">
        <w:t>cse zverh nyih biti,</w:t>
      </w:r>
      <w:r w:rsidR="00266501">
        <w:br/>
        <w:t>ako sze hocsejo z-grejhov povernouti.</w:t>
      </w:r>
    </w:p>
    <w:p w14:paraId="1FB44624" w14:textId="64E6DF93" w:rsidR="00266501" w:rsidRDefault="00266501" w:rsidP="00F62E72">
      <w:pPr>
        <w:pStyle w:val="teiab"/>
      </w:pPr>
      <w:r>
        <w:t>G</w:t>
      </w:r>
      <w:r w:rsidRPr="00266501">
        <w:rPr>
          <w:rStyle w:val="teigap"/>
          <w:lang w:val="sl-SI"/>
        </w:rPr>
        <w:t>os</w:t>
      </w:r>
      <w:r>
        <w:t xml:space="preserve">zpodinu </w:t>
      </w:r>
      <w:r w:rsidRPr="00201D99">
        <w:rPr>
          <w:rStyle w:val="teipersName"/>
          <w:lang w:val="sl-SI"/>
        </w:rPr>
        <w:t>Bougu</w:t>
      </w:r>
      <w:r>
        <w:t xml:space="preserve">, </w:t>
      </w:r>
      <w:r w:rsidRPr="00201D99">
        <w:rPr>
          <w:rStyle w:val="teipersName"/>
          <w:lang w:val="sl-SI"/>
        </w:rPr>
        <w:t>Abráham</w:t>
      </w:r>
      <w:r>
        <w:t xml:space="preserve"> ták recse,</w:t>
      </w:r>
      <w:r>
        <w:br/>
        <w:t>pét de</w:t>
      </w:r>
      <w:r w:rsidRPr="00415FBC">
        <w:t>ſ</w:t>
      </w:r>
      <w:r>
        <w:t xml:space="preserve">zét právicsni v </w:t>
      </w:r>
      <w:r w:rsidRPr="00652D9E">
        <w:rPr>
          <w:rStyle w:val="teiplaceName"/>
        </w:rPr>
        <w:t>ſodomi</w:t>
      </w:r>
      <w:r>
        <w:t xml:space="preserve"> Csi boude.</w:t>
      </w:r>
    </w:p>
    <w:p w14:paraId="0D39288D" w14:textId="77777777" w:rsidR="005612F3" w:rsidRDefault="00266501" w:rsidP="00F62E72">
      <w:pPr>
        <w:pStyle w:val="teiab"/>
      </w:pPr>
      <w:r>
        <w:t>H</w:t>
      </w:r>
      <w:r w:rsidR="00201D99" w:rsidRPr="005612F3">
        <w:rPr>
          <w:rStyle w:val="teigap"/>
          <w:lang w:val="it-IT"/>
        </w:rPr>
        <w:t>ocs</w:t>
      </w:r>
      <w:r>
        <w:t>es li Goszpodne, v</w:t>
      </w:r>
      <w:r w:rsidRPr="00415FBC">
        <w:t>ſ</w:t>
      </w:r>
      <w:r>
        <w:t>ze ti nyé zde</w:t>
      </w:r>
      <w:r w:rsidR="001D7C9D" w:rsidRPr="005612F3">
        <w:rPr>
          <w:rStyle w:val="teigap"/>
          <w:lang w:val="it-IT"/>
        </w:rPr>
        <w:t>r</w:t>
      </w:r>
      <w:r w:rsidR="008117B5">
        <w:t>'s</w:t>
      </w:r>
      <w:r w:rsidR="001D7C9D">
        <w:t>a</w:t>
      </w:r>
      <w:r w:rsidR="008117B5">
        <w:t>ti.</w:t>
      </w:r>
    </w:p>
    <w:p w14:paraId="6C6FF1B5" w14:textId="62DF3B93" w:rsidR="008117B5" w:rsidRDefault="008117B5" w:rsidP="00F62E72">
      <w:pPr>
        <w:pStyle w:val="teiab"/>
      </w:pPr>
      <w:r>
        <w:t xml:space="preserve">Goszpodin </w:t>
      </w:r>
      <w:r w:rsidRPr="001D7C9D">
        <w:rPr>
          <w:rStyle w:val="teipersName"/>
          <w:lang w:val="pt-PT"/>
        </w:rPr>
        <w:t>Boug</w:t>
      </w:r>
      <w:r>
        <w:t xml:space="preserve"> na tou, Abráhamu </w:t>
      </w:r>
      <w:r w:rsidR="00623E65" w:rsidRPr="008C213B">
        <w:rPr>
          <w:rStyle w:val="teigap"/>
          <w:lang w:val="pt-PT"/>
        </w:rPr>
        <w:t>r</w:t>
      </w:r>
      <w:r w:rsidR="00623E65">
        <w:rPr>
          <w:rStyle w:val="teigap"/>
          <w:lang w:val="pt-PT"/>
        </w:rPr>
        <w:t>???.</w:t>
      </w:r>
    </w:p>
    <w:p w14:paraId="0907A3DA" w14:textId="07DD9306" w:rsidR="008117B5" w:rsidRDefault="008117B5" w:rsidP="008117B5">
      <w:pPr>
        <w:pStyle w:val="teiab"/>
      </w:pPr>
      <w:r>
        <w:t>Pét de</w:t>
      </w:r>
      <w:r w:rsidRPr="00415FBC">
        <w:t>ſ</w:t>
      </w:r>
      <w:r>
        <w:t xml:space="preserve">zét právicsni, Csi sze more </w:t>
      </w:r>
      <w:r w:rsidR="00784019" w:rsidRPr="008C213B">
        <w:rPr>
          <w:rStyle w:val="teigap"/>
          <w:lang w:val="sl-SI"/>
        </w:rPr>
        <w:t>nuj</w:t>
      </w:r>
      <w:r w:rsidRPr="008C213B">
        <w:rPr>
          <w:rStyle w:val="teigap"/>
          <w:lang w:val="sl-SI"/>
        </w:rPr>
        <w:t>t</w:t>
      </w:r>
      <w:r w:rsidRPr="00784019">
        <w:rPr>
          <w:rStyle w:val="teigap"/>
          <w:lang w:val="sl-SI"/>
        </w:rPr>
        <w:t>???</w:t>
      </w:r>
      <w:r w:rsidRPr="00784019">
        <w:rPr>
          <w:rStyle w:val="teigap"/>
          <w:lang w:val="sl-SI"/>
        </w:rPr>
        <w:br/>
      </w:r>
      <w:r w:rsidRPr="00652D9E">
        <w:rPr>
          <w:rStyle w:val="teiplaceName"/>
        </w:rPr>
        <w:t>ſodomo</w:t>
      </w:r>
      <w:r>
        <w:t xml:space="preserve"> </w:t>
      </w:r>
      <w:r w:rsidRPr="00652D9E">
        <w:rPr>
          <w:rStyle w:val="teiplaceName"/>
        </w:rPr>
        <w:t>Gomo</w:t>
      </w:r>
      <w:r w:rsidR="00652D9E" w:rsidRPr="00652D9E">
        <w:rPr>
          <w:rStyle w:val="teiplaceName"/>
        </w:rPr>
        <w:t>ro</w:t>
      </w:r>
      <w:r>
        <w:t xml:space="preserve"> vszejm nyega ladányi.</w:t>
      </w:r>
    </w:p>
    <w:p w14:paraId="7876CEFA" w14:textId="6D444B88" w:rsidR="008117B5" w:rsidRDefault="008117B5" w:rsidP="008117B5">
      <w:pPr>
        <w:pStyle w:val="teiab"/>
      </w:pPr>
      <w:r w:rsidRPr="001E62D4">
        <w:rPr>
          <w:rStyle w:val="teigap"/>
          <w:lang w:val="sl-SI"/>
        </w:rPr>
        <w:t>Kako</w:t>
      </w:r>
      <w:r>
        <w:t xml:space="preserve"> </w:t>
      </w:r>
      <w:r w:rsidRPr="00415FBC">
        <w:t>ſ</w:t>
      </w:r>
      <w:r>
        <w:t xml:space="preserve">zem </w:t>
      </w:r>
      <w:r w:rsidRPr="0029001F">
        <w:rPr>
          <w:rStyle w:val="teipersName"/>
          <w:lang w:val="sl-SI"/>
        </w:rPr>
        <w:t>Boug</w:t>
      </w:r>
      <w:r>
        <w:t xml:space="preserve"> dobri, scsém je obder</w:t>
      </w:r>
      <w:r w:rsidR="00B91051">
        <w:t>'</w:t>
      </w:r>
      <w:r>
        <w:t>sati</w:t>
      </w:r>
      <w:r>
        <w:br/>
        <w:t>ino zverh nyih ne</w:t>
      </w:r>
      <w:r w:rsidRPr="00415FBC">
        <w:t>ſ</w:t>
      </w:r>
      <w:r>
        <w:t xml:space="preserve">csem </w:t>
      </w:r>
      <w:r w:rsidRPr="00415FBC">
        <w:t>ſ</w:t>
      </w:r>
      <w:r>
        <w:t>zerdito</w:t>
      </w:r>
      <w:r w:rsidR="00B91051">
        <w:t>szt</w:t>
      </w:r>
      <w:r>
        <w:t xml:space="preserve"> </w:t>
      </w:r>
      <w:r w:rsidRPr="001E62D4">
        <w:t>piſztiti.</w:t>
      </w:r>
    </w:p>
    <w:p w14:paraId="1E670ECC" w14:textId="5895DF22" w:rsidR="00671EE0" w:rsidRPr="008C213B" w:rsidRDefault="008117B5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t xml:space="preserve">Na koulina </w:t>
      </w:r>
      <w:r w:rsidRPr="00415FBC">
        <w:t>ſ</w:t>
      </w:r>
      <w:r>
        <w:t xml:space="preserve">zvoja, </w:t>
      </w:r>
      <w:r w:rsidRPr="00D1264B">
        <w:rPr>
          <w:rStyle w:val="teipersName"/>
          <w:lang w:val="sl-SI"/>
        </w:rPr>
        <w:t>Abráham</w:t>
      </w:r>
      <w:r>
        <w:t xml:space="preserve"> opá</w:t>
      </w:r>
      <w:r w:rsidRPr="00415FBC">
        <w:t>ſ</w:t>
      </w:r>
      <w:r>
        <w:t>s</w:t>
      </w:r>
      <w:r w:rsidR="00D1264B">
        <w:t>e</w:t>
      </w:r>
      <w:r w:rsidRPr="00D1264B">
        <w:rPr>
          <w:rStyle w:val="teigap"/>
          <w:lang w:val="sl-SI"/>
        </w:rPr>
        <w:t>???</w:t>
      </w:r>
      <w:r w:rsidR="00122D68">
        <w:rPr>
          <w:rStyle w:val="teigap"/>
          <w:lang w:val="sl-SI"/>
        </w:rPr>
        <w:br/>
      </w:r>
      <w:r w:rsidRPr="00122D68">
        <w:t xml:space="preserve">szpodinu </w:t>
      </w:r>
      <w:r w:rsidRPr="003D3C53">
        <w:rPr>
          <w:rStyle w:val="teiname"/>
          <w:lang w:val="sl-SI"/>
        </w:rPr>
        <w:t>Bogu</w:t>
      </w:r>
      <w:r w:rsidRPr="00122D68">
        <w:t>, zacsne govoriti,</w:t>
      </w:r>
      <w:r w:rsidR="00052E79" w:rsidRPr="00122D68">
        <w:t xml:space="preserve"> </w:t>
      </w:r>
      <w:r w:rsidR="00052E79" w:rsidRPr="00122D68">
        <w:br/>
      </w:r>
      <w:r w:rsidR="001D5DC5" w:rsidRPr="0032230C">
        <w:rPr>
          <w:rStyle w:val="teigap"/>
          <w:lang w:val="sl-SI"/>
        </w:rPr>
        <w:t>???</w:t>
      </w:r>
      <w:r w:rsidR="001D5DC5">
        <w:t>iri deſ</w:t>
      </w:r>
      <w:r>
        <w:t xml:space="preserve">zét i pét, Csi sze more </w:t>
      </w:r>
      <w:r w:rsidRPr="002D6F6D">
        <w:rPr>
          <w:rStyle w:val="teigap"/>
          <w:lang w:val="sl-SI"/>
        </w:rPr>
        <w:t>na</w:t>
      </w:r>
      <w:r w:rsidR="00D1264B" w:rsidRPr="002D6F6D">
        <w:rPr>
          <w:rStyle w:val="teigap"/>
          <w:lang w:val="sl-SI"/>
        </w:rPr>
        <w:t>jt</w:t>
      </w:r>
      <w:r w:rsidRPr="00D1264B">
        <w:rPr>
          <w:rStyle w:val="teigap"/>
          <w:lang w:val="sl-SI"/>
        </w:rPr>
        <w:t>???</w:t>
      </w:r>
    </w:p>
    <w:p w14:paraId="54F4D080" w14:textId="77777777" w:rsidR="008C213B" w:rsidRDefault="008C213B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</w:p>
    <w:p w14:paraId="127D549A" w14:textId="77777777" w:rsidR="00AD64BB" w:rsidRPr="008C213B" w:rsidRDefault="00AD64BB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</w:p>
    <w:p w14:paraId="356D0A99" w14:textId="70324E5A" w:rsidR="00671EE0" w:rsidRPr="008C213B" w:rsidRDefault="00671EE0" w:rsidP="008C213B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D1264B">
        <w:rPr>
          <w:rStyle w:val="teigap"/>
          <w:lang w:val="sl-SI"/>
        </w:rPr>
        <w:br w:type="page"/>
      </w:r>
    </w:p>
    <w:p w14:paraId="0083E3B8" w14:textId="55F4C7C6" w:rsidR="00AD64BB" w:rsidRDefault="00065263" w:rsidP="00065263">
      <w:pPr>
        <w:pStyle w:val="teiab"/>
      </w:pPr>
      <w:r>
        <w:lastRenderedPageBreak/>
        <w:t>/2/</w:t>
      </w:r>
    </w:p>
    <w:p w14:paraId="55049805" w14:textId="508F3E0F" w:rsidR="00065263" w:rsidRDefault="00065263" w:rsidP="00065263">
      <w:pPr>
        <w:pStyle w:val="teiab"/>
      </w:pPr>
      <w:r w:rsidRPr="001D5DC5">
        <w:rPr>
          <w:rStyle w:val="teigap"/>
          <w:lang w:val="sl-SI"/>
        </w:rPr>
        <w:t>???</w:t>
      </w:r>
      <w:r>
        <w:t xml:space="preserve"> praviscni, nej je kastigati.</w:t>
      </w:r>
    </w:p>
    <w:p w14:paraId="61797DA9" w14:textId="2C48E1FE" w:rsidR="00671EE0" w:rsidRDefault="00065263" w:rsidP="00065263">
      <w:pPr>
        <w:pStyle w:val="teiab"/>
      </w:pPr>
      <w:r>
        <w:t>Goszpodin Bo</w:t>
      </w:r>
      <w:r w:rsidR="00671EE0" w:rsidRPr="00122D68">
        <w:t>ug na tou,</w:t>
      </w:r>
      <w:r w:rsidR="00671EE0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671EE0" w:rsidRPr="00A90CD9">
        <w:rPr>
          <w:rStyle w:val="teipersName"/>
          <w:lang w:val="sl-SI"/>
        </w:rPr>
        <w:t>Abrahamu</w:t>
      </w:r>
      <w:r w:rsidR="00671EE0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671EE0" w:rsidRPr="00122D68">
        <w:t>recse,</w:t>
      </w:r>
      <w:r w:rsidR="00671EE0">
        <w:rPr>
          <w:rStyle w:val="teigap"/>
          <w:rFonts w:cstheme="minorBidi"/>
          <w:b w:val="0"/>
          <w:color w:val="F79646" w:themeColor="accent6"/>
          <w:lang w:val="sl-SI" w:eastAsia="en-US"/>
        </w:rPr>
        <w:br/>
      </w:r>
      <w:r w:rsidR="00671EE0" w:rsidRPr="00415FBC">
        <w:t>ſ</w:t>
      </w:r>
      <w:r w:rsidR="00671EE0">
        <w:t>tiri de</w:t>
      </w:r>
      <w:r w:rsidR="00671EE0" w:rsidRPr="00415FBC">
        <w:t>ſ</w:t>
      </w:r>
      <w:r w:rsidR="00671EE0">
        <w:t>zét právicsni, Csi sze more nájti.</w:t>
      </w:r>
    </w:p>
    <w:p w14:paraId="1518DBE1" w14:textId="03487218" w:rsidR="00671EE0" w:rsidRDefault="00671EE0" w:rsidP="008117B5">
      <w:pPr>
        <w:pStyle w:val="teiab"/>
      </w:pPr>
      <w:r>
        <w:t>Tako j</w:t>
      </w:r>
      <w:r w:rsidR="00BF4472">
        <w:t>a</w:t>
      </w:r>
      <w:r>
        <w:t xml:space="preserve"> </w:t>
      </w:r>
      <w:r w:rsidRPr="00652D9E">
        <w:rPr>
          <w:rStyle w:val="teiplaceName"/>
        </w:rPr>
        <w:t>ſodoma</w:t>
      </w:r>
      <w:r>
        <w:t xml:space="preserve"> ne</w:t>
      </w:r>
      <w:r w:rsidRPr="00415FBC">
        <w:t>ſ</w:t>
      </w:r>
      <w:r>
        <w:t>csem kastigati, '</w:t>
      </w:r>
      <w:r w:rsidRPr="00415FBC">
        <w:t>ſ</w:t>
      </w:r>
      <w:r>
        <w:t>idovsz-</w:t>
      </w:r>
      <w:r>
        <w:br/>
        <w:t xml:space="preserve">komi lüsztvi, </w:t>
      </w:r>
      <w:r w:rsidRPr="00415FBC">
        <w:t>ſ</w:t>
      </w:r>
      <w:r>
        <w:t xml:space="preserve">csém sze </w:t>
      </w:r>
      <w:r w:rsidRPr="00415FBC">
        <w:t>ſ</w:t>
      </w:r>
      <w:r>
        <w:t>zmilüvati.</w:t>
      </w:r>
    </w:p>
    <w:p w14:paraId="4B15446D" w14:textId="59904848" w:rsidR="00671EE0" w:rsidRDefault="00671EE0" w:rsidP="008117B5">
      <w:pPr>
        <w:pStyle w:val="teiab"/>
      </w:pPr>
      <w:r>
        <w:t xml:space="preserve">Goszpodina </w:t>
      </w:r>
      <w:r w:rsidRPr="00337D9A">
        <w:rPr>
          <w:rStyle w:val="teipersName"/>
          <w:lang w:val="sl-SI"/>
        </w:rPr>
        <w:t>Bouga</w:t>
      </w:r>
      <w:r>
        <w:t xml:space="preserve">, </w:t>
      </w:r>
      <w:r w:rsidRPr="00671EE0">
        <w:rPr>
          <w:rStyle w:val="teipersName"/>
          <w:lang w:val="sl-SI"/>
        </w:rPr>
        <w:t>Abraham</w:t>
      </w:r>
      <w:r>
        <w:t xml:space="preserve"> Moli</w:t>
      </w:r>
      <w:r w:rsidRPr="00415FBC">
        <w:t>ſ</w:t>
      </w:r>
      <w:r w:rsidR="008D62CD">
        <w:t>s</w:t>
      </w:r>
      <w:r>
        <w:t>e, i zpo-</w:t>
      </w:r>
      <w:r>
        <w:br/>
        <w:t xml:space="preserve">niznom </w:t>
      </w:r>
      <w:r w:rsidR="00A009C5">
        <w:t>r</w:t>
      </w:r>
      <w:r>
        <w:t>ejcsjom, k-nyemu rekel jeszte.</w:t>
      </w:r>
    </w:p>
    <w:p w14:paraId="71562087" w14:textId="0E144543" w:rsidR="00671EE0" w:rsidRDefault="00671EE0" w:rsidP="008117B5">
      <w:pPr>
        <w:pStyle w:val="teiab"/>
      </w:pPr>
      <w:r>
        <w:t xml:space="preserve">Trészeti právicsni, v </w:t>
      </w:r>
      <w:r w:rsidRPr="00652D9E">
        <w:rPr>
          <w:rStyle w:val="teiplaceName"/>
        </w:rPr>
        <w:t>ſodomi</w:t>
      </w:r>
      <w:r>
        <w:t xml:space="preserve"> Csi boude nad'</w:t>
      </w:r>
      <w:r w:rsidRPr="00415FBC">
        <w:t>ſ</w:t>
      </w:r>
      <w:r>
        <w:t>ido-</w:t>
      </w:r>
      <w:r>
        <w:br/>
      </w:r>
      <w:r w:rsidR="00337D9A">
        <w:t>v</w:t>
      </w:r>
      <w:r>
        <w:t>szkim lü</w:t>
      </w:r>
      <w:r w:rsidRPr="00415FBC">
        <w:t>ſ</w:t>
      </w:r>
      <w:r>
        <w:t>ztvom, pro</w:t>
      </w:r>
      <w:r w:rsidRPr="00415FBC">
        <w:t>ſ</w:t>
      </w:r>
      <w:r>
        <w:t xml:space="preserve">zim te </w:t>
      </w:r>
      <w:r w:rsidRPr="00415FBC">
        <w:t>ſ</w:t>
      </w:r>
      <w:r>
        <w:t>zmiluj sze.</w:t>
      </w:r>
    </w:p>
    <w:p w14:paraId="31381ED7" w14:textId="21C2592E" w:rsidR="00671EE0" w:rsidRDefault="00671EE0" w:rsidP="008117B5">
      <w:pPr>
        <w:pStyle w:val="teiab"/>
      </w:pPr>
      <w:r>
        <w:t xml:space="preserve">Na tou </w:t>
      </w:r>
      <w:r w:rsidRPr="00A90CD9">
        <w:rPr>
          <w:rStyle w:val="teipersName"/>
          <w:lang w:val="sl-SI"/>
        </w:rPr>
        <w:t>Abráhamu</w:t>
      </w:r>
      <w:r>
        <w:t xml:space="preserve">, Gospodin </w:t>
      </w:r>
      <w:r w:rsidRPr="00A90CD9">
        <w:rPr>
          <w:rStyle w:val="teipersName"/>
          <w:lang w:val="sl-SI"/>
        </w:rPr>
        <w:t>Boug</w:t>
      </w:r>
      <w:r>
        <w:t xml:space="preserve"> recse, </w:t>
      </w:r>
      <w:r>
        <w:br/>
        <w:t>tré</w:t>
      </w:r>
      <w:r w:rsidRPr="00415FBC">
        <w:t>ſ</w:t>
      </w:r>
      <w:r>
        <w:t>zeti práviczni, Csi boude v-</w:t>
      </w:r>
      <w:r w:rsidRPr="00652D9E">
        <w:rPr>
          <w:rStyle w:val="teiplaceName"/>
        </w:rPr>
        <w:t>Sodomi</w:t>
      </w:r>
      <w:r>
        <w:t>.</w:t>
      </w:r>
    </w:p>
    <w:p w14:paraId="5BDDC88B" w14:textId="177AEABB" w:rsidR="00671EE0" w:rsidRDefault="00671EE0" w:rsidP="008117B5">
      <w:pPr>
        <w:pStyle w:val="teiab"/>
      </w:pPr>
      <w:r>
        <w:t xml:space="preserve">Za vol ti právicsni, </w:t>
      </w:r>
      <w:r w:rsidRPr="00415FBC">
        <w:t>ſ</w:t>
      </w:r>
      <w:r>
        <w:t>csém je obder'sati.</w:t>
      </w:r>
      <w:r>
        <w:br/>
        <w:t xml:space="preserve">ino moje licze, </w:t>
      </w:r>
      <w:r w:rsidRPr="00415FBC">
        <w:t>ſ</w:t>
      </w:r>
      <w:r>
        <w:t>csém k-nyim obernouti.</w:t>
      </w:r>
    </w:p>
    <w:p w14:paraId="619497E4" w14:textId="65336939" w:rsidR="00671EE0" w:rsidRDefault="00671EE0" w:rsidP="008117B5">
      <w:pPr>
        <w:pStyle w:val="teiab"/>
      </w:pPr>
      <w:r>
        <w:t xml:space="preserve">Ne </w:t>
      </w:r>
      <w:r w:rsidRPr="00415FBC">
        <w:t>ſ</w:t>
      </w:r>
      <w:r>
        <w:t>zerdi sze na mé, Goszpodine Bo'sje,</w:t>
      </w:r>
      <w:r>
        <w:br/>
      </w:r>
      <w:r w:rsidRPr="000748B9">
        <w:rPr>
          <w:rStyle w:val="teipersName"/>
          <w:lang w:val="pt-PT"/>
        </w:rPr>
        <w:t>Abrahám</w:t>
      </w:r>
      <w:r>
        <w:t xml:space="preserve"> Moli</w:t>
      </w:r>
      <w:r w:rsidRPr="00415FBC">
        <w:t>ſ</w:t>
      </w:r>
      <w:r>
        <w:t xml:space="preserve">se, </w:t>
      </w:r>
      <w:r w:rsidR="000748B9" w:rsidRPr="00A90CD9">
        <w:rPr>
          <w:rStyle w:val="teidel"/>
          <w:lang w:val="pt-PT"/>
        </w:rPr>
        <w:t>Bou</w:t>
      </w:r>
      <w:r w:rsidR="000748B9">
        <w:t xml:space="preserve"> </w:t>
      </w:r>
      <w:r>
        <w:t xml:space="preserve">Goszpodina </w:t>
      </w:r>
      <w:r w:rsidRPr="000748B9">
        <w:rPr>
          <w:rStyle w:val="teipersName"/>
          <w:lang w:val="pt-PT"/>
        </w:rPr>
        <w:t>Bouga</w:t>
      </w:r>
      <w:r>
        <w:t>.</w:t>
      </w:r>
    </w:p>
    <w:p w14:paraId="662D2B75" w14:textId="027089C8" w:rsidR="00671EE0" w:rsidRDefault="00671EE0" w:rsidP="008117B5">
      <w:pPr>
        <w:pStyle w:val="teiab"/>
      </w:pPr>
      <w:r>
        <w:t>Da bi mogel e</w:t>
      </w:r>
      <w:r w:rsidRPr="00415FBC">
        <w:t>ſ</w:t>
      </w:r>
      <w:r>
        <w:t xml:space="preserve">sce, </w:t>
      </w:r>
      <w:r w:rsidRPr="00415FBC">
        <w:t>ſ</w:t>
      </w:r>
      <w:r>
        <w:t>z tobom govoriti, pro-</w:t>
      </w:r>
      <w:r>
        <w:br/>
        <w:t>szim te Goszpodne</w:t>
      </w:r>
      <w:r w:rsidR="00652D9E">
        <w:t xml:space="preserve">, nejmaj sze </w:t>
      </w:r>
      <w:r w:rsidR="00652D9E" w:rsidRPr="00415FBC">
        <w:t>ſ</w:t>
      </w:r>
      <w:r w:rsidR="00652D9E">
        <w:t>zerditi.</w:t>
      </w:r>
    </w:p>
    <w:p w14:paraId="0766E256" w14:textId="3073CB91" w:rsidR="00652D9E" w:rsidRDefault="00652D9E" w:rsidP="008117B5">
      <w:pPr>
        <w:pStyle w:val="teiab"/>
      </w:pPr>
      <w:r>
        <w:t>Dvájszeti právicsni, Csi sze more nájti, ti</w:t>
      </w:r>
      <w:r>
        <w:br/>
        <w:t xml:space="preserve">szi právicsni </w:t>
      </w:r>
      <w:r w:rsidRPr="00925972">
        <w:rPr>
          <w:rStyle w:val="teipersName"/>
          <w:lang w:val="sl-SI"/>
        </w:rPr>
        <w:t>Boug</w:t>
      </w:r>
      <w:r>
        <w:t>, jm</w:t>
      </w:r>
      <w:r w:rsidR="000748B9">
        <w:t>á</w:t>
      </w:r>
      <w:r>
        <w:t>j je zders'áti.</w:t>
      </w:r>
    </w:p>
    <w:p w14:paraId="0AF9C5B0" w14:textId="3D404EFC" w:rsidR="00652D9E" w:rsidRPr="002D6F6D" w:rsidRDefault="00652D9E" w:rsidP="00773541">
      <w:pPr>
        <w:pStyle w:val="teifwCatch"/>
        <w:rPr>
          <w:lang w:val="pt-PT"/>
        </w:rPr>
      </w:pPr>
      <w:r w:rsidRPr="002D6F6D">
        <w:rPr>
          <w:lang w:val="pt-PT"/>
        </w:rPr>
        <w:t>Ali ak</w:t>
      </w:r>
      <w:r w:rsidRPr="002D6F6D">
        <w:rPr>
          <w:rStyle w:val="teigap"/>
          <w:b w:val="0"/>
          <w:color w:val="0070C0"/>
          <w:lang w:val="pt-PT" w:eastAsia="ja-JP"/>
        </w:rPr>
        <w:t>o</w:t>
      </w:r>
    </w:p>
    <w:p w14:paraId="6722EE97" w14:textId="77777777" w:rsidR="00652D9E" w:rsidRPr="002D6F6D" w:rsidRDefault="00652D9E" w:rsidP="00773541">
      <w:pPr>
        <w:pStyle w:val="teifwCatch"/>
        <w:rPr>
          <w:sz w:val="24"/>
          <w:lang w:val="pt-PT"/>
        </w:rPr>
      </w:pPr>
      <w:r w:rsidRPr="002D6F6D">
        <w:rPr>
          <w:lang w:val="pt-PT"/>
        </w:rPr>
        <w:br w:type="page"/>
      </w:r>
    </w:p>
    <w:p w14:paraId="6503B330" w14:textId="70224A7B" w:rsidR="00033536" w:rsidRDefault="00033536" w:rsidP="002934BC">
      <w:pPr>
        <w:pStyle w:val="teiab"/>
      </w:pPr>
      <w:r>
        <w:lastRenderedPageBreak/>
        <w:t>/3/</w:t>
      </w:r>
    </w:p>
    <w:p w14:paraId="32AEDEF7" w14:textId="26FD787A" w:rsidR="00652D9E" w:rsidRDefault="00033536" w:rsidP="002934BC">
      <w:pPr>
        <w:pStyle w:val="teiab"/>
      </w:pPr>
      <w:r>
        <w:t>Ali ako nájdes, ti deſz</w:t>
      </w:r>
      <w:r w:rsidR="00652D9E">
        <w:t>ét pravicni, p</w:t>
      </w:r>
      <w:r w:rsidR="00652D9E" w:rsidRPr="00A90CD9">
        <w:rPr>
          <w:rStyle w:val="teigap"/>
          <w:lang w:val="pt-PT"/>
        </w:rPr>
        <w:t>???-</w:t>
      </w:r>
      <w:r w:rsidR="00652D9E">
        <w:br/>
        <w:t>lek ti právicsni, nej je kastigati.</w:t>
      </w:r>
    </w:p>
    <w:p w14:paraId="64F2C328" w14:textId="53E890F3" w:rsidR="00652D9E" w:rsidRDefault="00652D9E" w:rsidP="00652D9E">
      <w:pPr>
        <w:pStyle w:val="teiab"/>
      </w:pPr>
      <w:r>
        <w:t xml:space="preserve">Na konczi Goszpon </w:t>
      </w:r>
      <w:r w:rsidRPr="00BD1454">
        <w:rPr>
          <w:rStyle w:val="teipersName"/>
          <w:lang w:val="sl-SI"/>
        </w:rPr>
        <w:t>Boug</w:t>
      </w:r>
      <w:r>
        <w:t xml:space="preserve">, </w:t>
      </w:r>
      <w:r w:rsidRPr="00BD1454">
        <w:rPr>
          <w:rStyle w:val="teipersName"/>
          <w:lang w:val="sl-SI"/>
        </w:rPr>
        <w:t>Abrahamu</w:t>
      </w:r>
      <w:r>
        <w:t xml:space="preserve"> recse</w:t>
      </w:r>
      <w:r>
        <w:br/>
        <w:t>dvájszeti právicsni, v</w:t>
      </w:r>
      <w:r w:rsidR="00925972">
        <w:t>-</w:t>
      </w:r>
      <w:r w:rsidRPr="00652D9E">
        <w:rPr>
          <w:rStyle w:val="teiplaceName"/>
        </w:rPr>
        <w:t>ſodomi</w:t>
      </w:r>
      <w:r>
        <w:t xml:space="preserve"> Csi boude.</w:t>
      </w:r>
    </w:p>
    <w:p w14:paraId="4FC4069E" w14:textId="1EC49BFD" w:rsidR="00652D9E" w:rsidRDefault="00652D9E" w:rsidP="00652D9E">
      <w:pPr>
        <w:pStyle w:val="teiab"/>
      </w:pPr>
      <w:r>
        <w:t>Ali konczi de</w:t>
      </w:r>
      <w:r w:rsidRPr="00415FBC">
        <w:t>ſ</w:t>
      </w:r>
      <w:r>
        <w:t xml:space="preserve">zét, </w:t>
      </w:r>
      <w:r w:rsidR="00EF3D10">
        <w:t>c</w:t>
      </w:r>
      <w:r>
        <w:t xml:space="preserve">si sze more nájti, </w:t>
      </w:r>
      <w:r w:rsidRPr="00EF3D10">
        <w:t>vszej</w:t>
      </w:r>
      <w:r w:rsidRPr="00EF3D10">
        <w:br/>
      </w:r>
      <w:r w:rsidRPr="00652D9E">
        <w:t>pogibelnoszt</w:t>
      </w:r>
      <w:r>
        <w:t xml:space="preserve"> jasz, hocsem odpü</w:t>
      </w:r>
      <w:r w:rsidRPr="00415FBC">
        <w:t>ſ</w:t>
      </w:r>
      <w:r>
        <w:t>ztiti.</w:t>
      </w:r>
    </w:p>
    <w:p w14:paraId="2C44C4BE" w14:textId="541BF5FC" w:rsidR="00652D9E" w:rsidRDefault="00652D9E" w:rsidP="00652D9E">
      <w:pPr>
        <w:pStyle w:val="teiab"/>
      </w:pPr>
      <w:r w:rsidRPr="00A90CD9">
        <w:rPr>
          <w:rStyle w:val="teipersName"/>
          <w:lang w:val="sl-SI"/>
        </w:rPr>
        <w:t>Abráham</w:t>
      </w:r>
      <w:r>
        <w:t xml:space="preserve"> Goszpodni, ne</w:t>
      </w:r>
      <w:r w:rsidRPr="00415FBC">
        <w:t>ſ</w:t>
      </w:r>
      <w:r>
        <w:t>zmi govoriti, ni</w:t>
      </w:r>
      <w:r>
        <w:br/>
        <w:t xml:space="preserve">poulek </w:t>
      </w:r>
      <w:r w:rsidRPr="007F2338">
        <w:rPr>
          <w:rStyle w:val="teiplaceName"/>
        </w:rPr>
        <w:t>ſodome</w:t>
      </w:r>
      <w:r>
        <w:t>, jedne rejcsi recsi.</w:t>
      </w:r>
    </w:p>
    <w:p w14:paraId="5195AD76" w14:textId="2A7601AC" w:rsidR="00652D9E" w:rsidRDefault="00652D9E" w:rsidP="00652D9E">
      <w:pPr>
        <w:pStyle w:val="teiab"/>
      </w:pPr>
      <w:r>
        <w:t>K-</w:t>
      </w:r>
      <w:r w:rsidRPr="007F2338">
        <w:rPr>
          <w:rStyle w:val="teiplaceName"/>
        </w:rPr>
        <w:t>ſodomi</w:t>
      </w:r>
      <w:r>
        <w:t xml:space="preserve"> Vará</w:t>
      </w:r>
      <w:r w:rsidRPr="00415FBC">
        <w:t>ſ</w:t>
      </w:r>
      <w:r>
        <w:t xml:space="preserve">si, </w:t>
      </w:r>
      <w:r w:rsidRPr="00CF197E">
        <w:rPr>
          <w:rStyle w:val="teipersName"/>
          <w:lang w:val="sl-SI"/>
        </w:rPr>
        <w:t>Boug</w:t>
      </w:r>
      <w:r>
        <w:t xml:space="preserve"> sze</w:t>
      </w:r>
      <w:r w:rsidR="00CF197E">
        <w:t xml:space="preserve"> </w:t>
      </w:r>
      <w:r>
        <w:t>obernovsi, dva</w:t>
      </w:r>
      <w:r>
        <w:br/>
        <w:t>Angyella k-mé</w:t>
      </w:r>
      <w:r w:rsidRPr="00415FBC">
        <w:t>ſ</w:t>
      </w:r>
      <w:r>
        <w:t xml:space="preserve">zto, k </w:t>
      </w:r>
      <w:r w:rsidRPr="007F2338">
        <w:rPr>
          <w:rStyle w:val="teiplaceName"/>
        </w:rPr>
        <w:t>ſodomi</w:t>
      </w:r>
      <w:r>
        <w:t xml:space="preserve"> poszlá</w:t>
      </w:r>
      <w:r w:rsidRPr="00415FBC">
        <w:t>ſ</w:t>
      </w:r>
      <w:r>
        <w:t>se.</w:t>
      </w:r>
    </w:p>
    <w:p w14:paraId="04094589" w14:textId="428CEA6E" w:rsidR="007F2338" w:rsidRDefault="005E3542" w:rsidP="00652D9E">
      <w:pPr>
        <w:pStyle w:val="teiab"/>
      </w:pPr>
      <w:r>
        <w:rPr>
          <w:rStyle w:val="teigap"/>
          <w:lang w:val="sl-SI"/>
        </w:rPr>
        <w:t>I</w:t>
      </w:r>
      <w:r w:rsidR="007F2338">
        <w:t xml:space="preserve"> ta dva Angyella, v-</w:t>
      </w:r>
      <w:r w:rsidR="007F2338" w:rsidRPr="007F2338">
        <w:rPr>
          <w:rStyle w:val="teiplaceName"/>
        </w:rPr>
        <w:t>ſodomo</w:t>
      </w:r>
      <w:r w:rsidR="007F2338">
        <w:t xml:space="preserve"> dojdosse, i</w:t>
      </w:r>
      <w:r w:rsidR="007F2338">
        <w:br/>
        <w:t xml:space="preserve">med Vráti </w:t>
      </w:r>
      <w:r w:rsidR="00BD1454" w:rsidRPr="005E3542">
        <w:rPr>
          <w:rStyle w:val="teipersName"/>
          <w:lang w:val="sl-SI"/>
        </w:rPr>
        <w:t>L</w:t>
      </w:r>
      <w:r w:rsidR="007F2338" w:rsidRPr="005E3542">
        <w:rPr>
          <w:rStyle w:val="teipersName"/>
          <w:lang w:val="sl-SI"/>
        </w:rPr>
        <w:t>otha</w:t>
      </w:r>
      <w:r w:rsidR="007F2338">
        <w:t xml:space="preserve">, v </w:t>
      </w:r>
      <w:r w:rsidR="007F2338" w:rsidRPr="007F2338">
        <w:rPr>
          <w:rStyle w:val="teiplaceName"/>
        </w:rPr>
        <w:t>ſodomi</w:t>
      </w:r>
      <w:r w:rsidR="007F2338">
        <w:t xml:space="preserve"> nájdosse.</w:t>
      </w:r>
    </w:p>
    <w:p w14:paraId="01A073A8" w14:textId="77777777" w:rsidR="007F2338" w:rsidRDefault="007F2338" w:rsidP="00652D9E">
      <w:pPr>
        <w:pStyle w:val="teiab"/>
      </w:pPr>
      <w:r w:rsidRPr="00A90CD9">
        <w:rPr>
          <w:rStyle w:val="teipersName"/>
          <w:lang w:val="sl-SI"/>
        </w:rPr>
        <w:t>Loth</w:t>
      </w:r>
      <w:r>
        <w:t xml:space="preserve"> kak je zagledno, táki je gori </w:t>
      </w:r>
      <w:r w:rsidRPr="00415FBC">
        <w:t>ſ</w:t>
      </w:r>
      <w:r>
        <w:t>ztál,</w:t>
      </w:r>
      <w:r>
        <w:br/>
        <w:t>z-glávom on k-nyima, leipo sze ponizo.</w:t>
      </w:r>
    </w:p>
    <w:p w14:paraId="120AA4D9" w14:textId="5F7A2176" w:rsidR="007F2338" w:rsidRDefault="005E3542" w:rsidP="00652D9E">
      <w:pPr>
        <w:pStyle w:val="teiab"/>
      </w:pPr>
      <w:r>
        <w:rPr>
          <w:rStyle w:val="teigap"/>
          <w:lang w:val="sl-SI"/>
        </w:rPr>
        <w:t>I</w:t>
      </w:r>
      <w:r w:rsidR="007F2338" w:rsidRPr="00DF5E4E">
        <w:rPr>
          <w:rStyle w:val="teigap"/>
          <w:lang w:val="sl-SI"/>
        </w:rPr>
        <w:t>-</w:t>
      </w:r>
      <w:r w:rsidR="007F2338" w:rsidRPr="00DF5E4E">
        <w:rPr>
          <w:rStyle w:val="teipersName"/>
          <w:lang w:val="sl-SI"/>
        </w:rPr>
        <w:t>Loth</w:t>
      </w:r>
      <w:r w:rsidR="007F2338">
        <w:t xml:space="preserve"> zacsne téda, '</w:t>
      </w:r>
      <w:r w:rsidR="00823A94">
        <w:t>s</w:t>
      </w:r>
      <w:r w:rsidR="007F2338">
        <w:t>nyima govoriti, osz-</w:t>
      </w:r>
      <w:r w:rsidR="007F2338">
        <w:br/>
        <w:t xml:space="preserve">tanta primeni, </w:t>
      </w:r>
      <w:r w:rsidR="007F2338" w:rsidRPr="00415FBC">
        <w:t>ſ</w:t>
      </w:r>
      <w:r w:rsidR="007F2338">
        <w:t xml:space="preserve">csém vám dáti </w:t>
      </w:r>
      <w:r w:rsidR="007F2338" w:rsidRPr="00415FBC">
        <w:t>ſ</w:t>
      </w:r>
      <w:r w:rsidR="007F2338">
        <w:t>ztána.</w:t>
      </w:r>
    </w:p>
    <w:p w14:paraId="508EC35F" w14:textId="421E4032" w:rsidR="007F2338" w:rsidRDefault="007F2338" w:rsidP="00652D9E">
      <w:pPr>
        <w:pStyle w:val="teiab"/>
      </w:pPr>
      <w:r>
        <w:t>V</w:t>
      </w:r>
      <w:r w:rsidR="00DF5E4E" w:rsidRPr="00DF5E4E">
        <w:t>á</w:t>
      </w:r>
      <w:r w:rsidRPr="00415FBC">
        <w:t>ſ</w:t>
      </w:r>
      <w:r>
        <w:t xml:space="preserve">sim Nogam zmitel, Vezdaj </w:t>
      </w:r>
      <w:r w:rsidRPr="00415FBC">
        <w:t>ſ</w:t>
      </w:r>
      <w:r>
        <w:t>csém jasz</w:t>
      </w:r>
      <w:r>
        <w:br/>
        <w:t xml:space="preserve">dáti i Vidva primeni, </w:t>
      </w:r>
      <w:r w:rsidRPr="00415FBC">
        <w:t>ſ</w:t>
      </w:r>
      <w:r>
        <w:t>cséta pocsinou</w:t>
      </w:r>
      <w:r w:rsidR="00DF5E4E" w:rsidRPr="008C213B">
        <w:rPr>
          <w:rStyle w:val="teigap"/>
          <w:lang w:val="pt-PT"/>
        </w:rPr>
        <w:t>ti</w:t>
      </w:r>
      <w:r>
        <w:t>.</w:t>
      </w:r>
    </w:p>
    <w:p w14:paraId="62A769C7" w14:textId="77777777" w:rsidR="007F2338" w:rsidRDefault="007F2338" w:rsidP="00652D9E">
      <w:pPr>
        <w:pStyle w:val="teiab"/>
      </w:pPr>
      <w:r>
        <w:t xml:space="preserve">Angyella zacsneta, </w:t>
      </w:r>
      <w:r w:rsidRPr="00A90CD9">
        <w:rPr>
          <w:rStyle w:val="teipersName"/>
          <w:lang w:val="it-IT"/>
        </w:rPr>
        <w:t>Lothi</w:t>
      </w:r>
      <w:r>
        <w:t xml:space="preserve"> govoriti, ná</w:t>
      </w:r>
      <w:r w:rsidRPr="00415FBC">
        <w:t>ſ</w:t>
      </w:r>
      <w:r>
        <w:t>s</w:t>
      </w:r>
      <w:r w:rsidRPr="008C213B">
        <w:rPr>
          <w:rStyle w:val="teigap"/>
          <w:lang w:val="it-IT"/>
        </w:rPr>
        <w:t>???</w:t>
      </w:r>
    </w:p>
    <w:p w14:paraId="400A5FE2" w14:textId="7BCB778E" w:rsidR="00DF5E4E" w:rsidRPr="002D6F6D" w:rsidRDefault="007F2338" w:rsidP="00773541">
      <w:pPr>
        <w:pStyle w:val="teifwCatch"/>
        <w:rPr>
          <w:lang w:val="sl-SI"/>
        </w:rPr>
      </w:pPr>
      <w:r w:rsidRPr="002D6F6D">
        <w:rPr>
          <w:lang w:val="sl-SI"/>
        </w:rPr>
        <w:t>ſz</w:t>
      </w:r>
      <w:r w:rsidR="00DF5E4E" w:rsidRPr="002D6F6D">
        <w:rPr>
          <w:lang w:val="sl-SI"/>
        </w:rPr>
        <w:t>-</w:t>
      </w:r>
    </w:p>
    <w:p w14:paraId="47B673E1" w14:textId="77777777" w:rsidR="00DF5E4E" w:rsidRDefault="00DF5E4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E8E1515" w14:textId="3B67958D" w:rsidR="00652D9E" w:rsidRDefault="00DF5E4E" w:rsidP="00DF5E4E">
      <w:pPr>
        <w:pStyle w:val="teiab"/>
      </w:pPr>
      <w:r>
        <w:lastRenderedPageBreak/>
        <w:t>/4/</w:t>
      </w:r>
    </w:p>
    <w:p w14:paraId="25F561AA" w14:textId="10CCDAF6" w:rsidR="00445672" w:rsidRDefault="00623298" w:rsidP="00DF5E4E">
      <w:pPr>
        <w:pStyle w:val="teiab"/>
      </w:pPr>
      <w:r w:rsidRPr="00415FBC">
        <w:t>ſ</w:t>
      </w:r>
      <w:r w:rsidR="00445672">
        <w:t xml:space="preserve">ztan hocse biti, v </w:t>
      </w:r>
      <w:r w:rsidR="00445672" w:rsidRPr="00415FBC">
        <w:t>ſ</w:t>
      </w:r>
      <w:r w:rsidR="00445672">
        <w:t>odom</w:t>
      </w:r>
      <w:r w:rsidR="00445672" w:rsidRPr="00415FBC">
        <w:t>ſ</w:t>
      </w:r>
      <w:r w:rsidR="00445672">
        <w:t>zkaj Viliczi.</w:t>
      </w:r>
    </w:p>
    <w:p w14:paraId="6D79D191" w14:textId="23B0D10A" w:rsidR="00445672" w:rsidRDefault="00355F9A" w:rsidP="00DF5E4E">
      <w:pPr>
        <w:pStyle w:val="teiab"/>
      </w:pPr>
      <w:r w:rsidRPr="00A90CD9">
        <w:rPr>
          <w:rStyle w:val="teigap"/>
          <w:lang w:val="sl-SI"/>
        </w:rPr>
        <w:t>ſ</w:t>
      </w:r>
      <w:r w:rsidR="003D05F5">
        <w:t>z</w:t>
      </w:r>
      <w:r w:rsidR="00894DF7">
        <w:t xml:space="preserve">tánováti midva, pri tebi nemreva, a </w:t>
      </w:r>
      <w:r w:rsidR="00894DF7">
        <w:br/>
      </w:r>
      <w:r w:rsidR="00894DF7" w:rsidRPr="00A90CD9">
        <w:rPr>
          <w:rStyle w:val="teipersName"/>
          <w:lang w:val="sl-SI"/>
        </w:rPr>
        <w:t>Loth</w:t>
      </w:r>
      <w:r w:rsidR="00894DF7">
        <w:t xml:space="preserve"> je primárja, i pri nyem o</w:t>
      </w:r>
      <w:r w:rsidR="00894DF7" w:rsidRPr="00415FBC">
        <w:t>ſ</w:t>
      </w:r>
      <w:r w:rsidR="00894DF7">
        <w:t>ztáti.</w:t>
      </w:r>
    </w:p>
    <w:p w14:paraId="3AB8ACAA" w14:textId="0CFBDEB7" w:rsidR="00894DF7" w:rsidRDefault="00894DF7" w:rsidP="00DF5E4E">
      <w:pPr>
        <w:pStyle w:val="teiab"/>
      </w:pPr>
      <w:r w:rsidRPr="00A90CD9">
        <w:rPr>
          <w:rStyle w:val="teipersName"/>
          <w:lang w:val="sl-SI"/>
        </w:rPr>
        <w:t>Loth</w:t>
      </w:r>
      <w:r>
        <w:t xml:space="preserve"> veszélo prime, ona dva Angyela, i</w:t>
      </w:r>
      <w:r w:rsidR="00D845BC">
        <w:br/>
        <w:t>ve</w:t>
      </w:r>
      <w:r w:rsidR="00D845BC" w:rsidRPr="00415FBC">
        <w:t>ſ</w:t>
      </w:r>
      <w:r w:rsidR="00D845BC">
        <w:t>zélo ónda, on 'snyima vecsérja.</w:t>
      </w:r>
    </w:p>
    <w:p w14:paraId="4FBC3959" w14:textId="77777777" w:rsidR="00B10BBA" w:rsidRDefault="00D845BC" w:rsidP="00DF5E4E">
      <w:pPr>
        <w:pStyle w:val="teiab"/>
      </w:pPr>
      <w:r>
        <w:t>Kak zacsüje lü</w:t>
      </w:r>
      <w:r w:rsidRPr="00415FBC">
        <w:t>ſ</w:t>
      </w:r>
      <w:r>
        <w:t xml:space="preserve">ztvo, pri </w:t>
      </w:r>
      <w:r w:rsidRPr="00A90CD9">
        <w:rPr>
          <w:rStyle w:val="teipersName"/>
          <w:lang w:val="sl-SI"/>
        </w:rPr>
        <w:t>Lothi</w:t>
      </w:r>
      <w:r>
        <w:t xml:space="preserve"> Angyella,</w:t>
      </w:r>
      <w:r w:rsidR="00F274C3">
        <w:br/>
      </w:r>
      <w:r w:rsidR="00F274C3" w:rsidRPr="004A76F9">
        <w:rPr>
          <w:rStyle w:val="teiplaceName"/>
        </w:rPr>
        <w:t>ſodoma</w:t>
      </w:r>
      <w:r w:rsidR="00F274C3">
        <w:t xml:space="preserve"> </w:t>
      </w:r>
      <w:r w:rsidR="00F274C3" w:rsidRPr="004A76F9">
        <w:rPr>
          <w:rStyle w:val="teiplaceName"/>
        </w:rPr>
        <w:t>Gomora</w:t>
      </w:r>
      <w:r w:rsidR="00F274C3">
        <w:t>, v</w:t>
      </w:r>
      <w:r w:rsidR="00F274C3" w:rsidRPr="00415FBC">
        <w:t>ſ</w:t>
      </w:r>
      <w:r w:rsidR="00F274C3">
        <w:t>za sze gori z-burka.</w:t>
      </w:r>
    </w:p>
    <w:p w14:paraId="58B0E467" w14:textId="77777777" w:rsidR="009812F3" w:rsidRDefault="00B10BBA" w:rsidP="00DF5E4E">
      <w:pPr>
        <w:pStyle w:val="teiab"/>
      </w:pPr>
      <w:r w:rsidRPr="00A90CD9">
        <w:rPr>
          <w:rStyle w:val="teigap"/>
          <w:lang w:val="sl-SI"/>
        </w:rPr>
        <w:t>???</w:t>
      </w:r>
      <w:r>
        <w:t xml:space="preserve"> k-Lothovoj hi'si, oni pri</w:t>
      </w:r>
      <w:r w:rsidRPr="00415FBC">
        <w:t>ſ</w:t>
      </w:r>
      <w:r>
        <w:t xml:space="preserve">sli jeszo, i </w:t>
      </w:r>
      <w:r w:rsidRPr="00415FBC">
        <w:t>ſ</w:t>
      </w:r>
      <w:r>
        <w:t>zerdi</w:t>
      </w:r>
      <w:r w:rsidR="009812F3">
        <w:t>-</w:t>
      </w:r>
      <w:r w:rsidR="009812F3">
        <w:br/>
        <w:t>tom rejcsjom, vszi nyega pitá</w:t>
      </w:r>
      <w:r w:rsidR="009812F3" w:rsidRPr="00415FBC">
        <w:t>ſ</w:t>
      </w:r>
      <w:r w:rsidR="009812F3">
        <w:t>se.</w:t>
      </w:r>
    </w:p>
    <w:p w14:paraId="347347FF" w14:textId="29A8B24A" w:rsidR="0076249D" w:rsidRDefault="00B513F9" w:rsidP="00DF5E4E">
      <w:pPr>
        <w:pStyle w:val="teiab"/>
      </w:pPr>
      <w:r>
        <w:rPr>
          <w:rStyle w:val="teigap"/>
          <w:lang w:val="sl-SI"/>
        </w:rPr>
        <w:t>O</w:t>
      </w:r>
      <w:r w:rsidR="00404C2D">
        <w:t>d kut i kakovi, ludje ovo</w:t>
      </w:r>
      <w:r w:rsidR="0076249D">
        <w:t xml:space="preserve"> jeszo, </w:t>
      </w:r>
      <w:r w:rsidR="0076249D" w:rsidRPr="00A90CD9">
        <w:rPr>
          <w:rStyle w:val="teipersName"/>
          <w:lang w:val="sl-SI"/>
        </w:rPr>
        <w:t>Loth</w:t>
      </w:r>
      <w:r w:rsidR="0076249D">
        <w:t xml:space="preserve"> nyim</w:t>
      </w:r>
      <w:r w:rsidR="0076249D">
        <w:br/>
        <w:t>odgovori, dva poutnika tou szo.</w:t>
      </w:r>
    </w:p>
    <w:p w14:paraId="2FBDB9E9" w14:textId="77777777" w:rsidR="0076249D" w:rsidRDefault="0076249D" w:rsidP="00DF5E4E">
      <w:pPr>
        <w:pStyle w:val="teiab"/>
      </w:pPr>
      <w:r w:rsidRPr="0076249D">
        <w:rPr>
          <w:rStyle w:val="teigap"/>
          <w:lang w:val="it-IT"/>
        </w:rPr>
        <w:t>P</w:t>
      </w:r>
      <w:r>
        <w:t xml:space="preserve">ri meni onédva, </w:t>
      </w:r>
      <w:r w:rsidRPr="00415FBC">
        <w:t>ſ</w:t>
      </w:r>
      <w:r>
        <w:t>cséta pocsinouti, da bi</w:t>
      </w:r>
      <w:r>
        <w:br/>
        <w:t>mogel jász nyim, dobro vucsiniti.</w:t>
      </w:r>
    </w:p>
    <w:p w14:paraId="22765990" w14:textId="77777777" w:rsidR="00A72955" w:rsidRDefault="000D638B" w:rsidP="00DF5E4E">
      <w:pPr>
        <w:pStyle w:val="teiab"/>
      </w:pPr>
      <w:r w:rsidRPr="00A90CD9">
        <w:rPr>
          <w:rStyle w:val="teigap"/>
          <w:lang w:val="sl-SI"/>
        </w:rPr>
        <w:t>???</w:t>
      </w:r>
      <w:r>
        <w:t>to pro</w:t>
      </w:r>
      <w:r w:rsidRPr="00415FBC">
        <w:t>ſ</w:t>
      </w:r>
      <w:r>
        <w:t>szim jasz vá</w:t>
      </w:r>
      <w:r w:rsidRPr="00415FBC">
        <w:t>ſ</w:t>
      </w:r>
      <w:r>
        <w:t>z, drága Brattya moja,</w:t>
      </w:r>
      <w:r>
        <w:br/>
        <w:t>ne Csinite vi tejm, nikakov</w:t>
      </w:r>
      <w:r w:rsidR="00A72955">
        <w:t>oga zla.</w:t>
      </w:r>
    </w:p>
    <w:p w14:paraId="36A83FCA" w14:textId="77777777" w:rsidR="00610885" w:rsidRDefault="00A72955" w:rsidP="00DF5E4E">
      <w:pPr>
        <w:pStyle w:val="teiab"/>
      </w:pPr>
      <w:r w:rsidRPr="00A90CD9">
        <w:rPr>
          <w:rStyle w:val="teigap"/>
          <w:lang w:val="sl-SI"/>
        </w:rPr>
        <w:t>J</w:t>
      </w:r>
      <w:r>
        <w:t>ász jmam dvej Cséri, ke neznájo Mou'sa,</w:t>
      </w:r>
      <w:r>
        <w:br/>
        <w:t>jász hocsem ráj dáti, za ta dva poutnika.</w:t>
      </w:r>
    </w:p>
    <w:p w14:paraId="1217C73C" w14:textId="7816DC4E" w:rsidR="0015249F" w:rsidRDefault="00FC39C5" w:rsidP="00DF5E4E">
      <w:pPr>
        <w:pStyle w:val="teiab"/>
      </w:pPr>
      <w:r>
        <w:rPr>
          <w:rStyle w:val="teigap"/>
          <w:lang w:val="sl-SI"/>
        </w:rPr>
        <w:t>O</w:t>
      </w:r>
      <w:r w:rsidR="0015249F">
        <w:t xml:space="preserve">va dva Angyella, </w:t>
      </w:r>
      <w:r w:rsidR="0015249F" w:rsidRPr="00A90CD9">
        <w:rPr>
          <w:rStyle w:val="teipersName"/>
          <w:lang w:val="sl-SI"/>
        </w:rPr>
        <w:t>Lothi</w:t>
      </w:r>
      <w:r w:rsidR="0015249F">
        <w:t xml:space="preserve"> ták </w:t>
      </w:r>
      <w:r w:rsidR="0015249F" w:rsidRPr="00415FBC">
        <w:t>ſ</w:t>
      </w:r>
      <w:r w:rsidR="0015249F">
        <w:t>zta rekla,</w:t>
      </w:r>
      <w:r w:rsidR="0015249F">
        <w:br/>
        <w:t xml:space="preserve">verni sze </w:t>
      </w:r>
      <w:r w:rsidR="0015249F" w:rsidRPr="00A90CD9">
        <w:rPr>
          <w:rStyle w:val="teipersName"/>
          <w:lang w:val="sl-SI"/>
        </w:rPr>
        <w:t>Loth</w:t>
      </w:r>
      <w:r w:rsidR="0015249F">
        <w:t xml:space="preserve"> názaj, náj zaprém</w:t>
      </w:r>
      <w:r w:rsidR="0015249F">
        <w:br/>
        <w:t>jasz Vráta.</w:t>
      </w:r>
    </w:p>
    <w:p w14:paraId="61BEB2EB" w14:textId="77777777" w:rsidR="00784076" w:rsidRPr="00A90CD9" w:rsidRDefault="0015249F" w:rsidP="0015249F">
      <w:pPr>
        <w:pStyle w:val="teifwCatch"/>
        <w:rPr>
          <w:lang w:val="sl-SI"/>
        </w:rPr>
      </w:pPr>
      <w:r w:rsidRPr="00A90CD9">
        <w:rPr>
          <w:lang w:val="sl-SI"/>
        </w:rPr>
        <w:t xml:space="preserve">A </w:t>
      </w:r>
      <w:r w:rsidRPr="008C213B">
        <w:rPr>
          <w:rStyle w:val="teipersName"/>
          <w:lang w:val="sl-SI"/>
        </w:rPr>
        <w:t>Loth</w:t>
      </w:r>
    </w:p>
    <w:p w14:paraId="7884A6A0" w14:textId="77777777" w:rsidR="00784076" w:rsidRPr="00A90CD9" w:rsidRDefault="00784076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3FEDC123" w14:textId="77777777" w:rsidR="00784076" w:rsidRDefault="00784076" w:rsidP="00784076">
      <w:pPr>
        <w:pStyle w:val="teiab"/>
      </w:pPr>
      <w:r>
        <w:lastRenderedPageBreak/>
        <w:t>/5/</w:t>
      </w:r>
    </w:p>
    <w:p w14:paraId="5566AD4D" w14:textId="77777777" w:rsidR="009E2F3D" w:rsidRDefault="00784076" w:rsidP="009E2F3D">
      <w:pPr>
        <w:pStyle w:val="teiab"/>
      </w:pPr>
      <w:r>
        <w:t>A-</w:t>
      </w:r>
      <w:r w:rsidRPr="00A90CD9">
        <w:rPr>
          <w:rStyle w:val="teipersName"/>
          <w:lang w:val="sl-SI"/>
        </w:rPr>
        <w:t>Loth</w:t>
      </w:r>
      <w:r>
        <w:t xml:space="preserve"> sze je vernol, v</w:t>
      </w:r>
      <w:r w:rsidR="009E2F3D">
        <w:t xml:space="preserve">-hiso notri </w:t>
      </w:r>
      <w:r w:rsidR="009E2F3D" w:rsidRPr="00415FBC">
        <w:t>ſ</w:t>
      </w:r>
      <w:r w:rsidR="009E2F3D">
        <w:t>zta</w:t>
      </w:r>
      <w:r w:rsidR="009E2F3D" w:rsidRPr="00A90CD9">
        <w:rPr>
          <w:rStyle w:val="teigap"/>
          <w:lang w:val="sl-SI"/>
        </w:rPr>
        <w:t>???</w:t>
      </w:r>
      <w:r w:rsidR="009E2F3D" w:rsidRPr="00A90CD9">
        <w:rPr>
          <w:rStyle w:val="teigap"/>
          <w:lang w:val="sl-SI"/>
        </w:rPr>
        <w:br/>
      </w:r>
      <w:r w:rsidR="009E2F3D" w:rsidRPr="009E2F3D">
        <w:t xml:space="preserve">Lekmésztvo za </w:t>
      </w:r>
      <w:r w:rsidR="009E2F3D" w:rsidRPr="00A90CD9">
        <w:rPr>
          <w:rStyle w:val="teipersName"/>
          <w:lang w:val="sl-SI"/>
        </w:rPr>
        <w:t>Lothom</w:t>
      </w:r>
      <w:r w:rsidR="009E2F3D" w:rsidRPr="009E2F3D">
        <w:t>, on Vráta je zaprel</w:t>
      </w:r>
      <w:r w:rsidR="009E2F3D">
        <w:t>.</w:t>
      </w:r>
    </w:p>
    <w:p w14:paraId="1700EC93" w14:textId="77777777" w:rsidR="009D1F2E" w:rsidRDefault="009D1F2E" w:rsidP="009E2F3D">
      <w:pPr>
        <w:pStyle w:val="teiab"/>
      </w:pPr>
      <w:r>
        <w:t xml:space="preserve">Lekmészto Angyella, </w:t>
      </w:r>
      <w:r w:rsidRPr="00415FBC">
        <w:t>ſ</w:t>
      </w:r>
      <w:r>
        <w:t>zerdita posztá</w:t>
      </w:r>
      <w:r w:rsidRPr="00415FBC">
        <w:t>ſ</w:t>
      </w:r>
      <w:r>
        <w:t>se, i</w:t>
      </w:r>
      <w:r>
        <w:br/>
      </w:r>
      <w:r w:rsidRPr="00415FBC">
        <w:t>ſ</w:t>
      </w:r>
      <w:r>
        <w:t xml:space="preserve">zvojo </w:t>
      </w:r>
      <w:r w:rsidRPr="00415FBC">
        <w:t>ſ</w:t>
      </w:r>
      <w:r>
        <w:t>zerditoszt, na nyé posztávi</w:t>
      </w:r>
      <w:r w:rsidRPr="00415FBC">
        <w:t>ſ</w:t>
      </w:r>
      <w:r>
        <w:t>se.</w:t>
      </w:r>
    </w:p>
    <w:p w14:paraId="356BC50E" w14:textId="7AE58950" w:rsidR="009D1F2E" w:rsidRDefault="009D1F2E" w:rsidP="009E2F3D">
      <w:pPr>
        <w:pStyle w:val="teiab"/>
      </w:pPr>
      <w:r>
        <w:t xml:space="preserve">Ták </w:t>
      </w:r>
      <w:r w:rsidRPr="00A90CD9">
        <w:rPr>
          <w:rStyle w:val="teipersName"/>
          <w:lang w:val="sl-SI"/>
        </w:rPr>
        <w:t>Lotho</w:t>
      </w:r>
      <w:r>
        <w:t xml:space="preserve"> </w:t>
      </w:r>
      <w:r w:rsidRPr="00415FBC">
        <w:t>ſ</w:t>
      </w:r>
      <w:r>
        <w:t>zta rekla, ona dva Angyella,</w:t>
      </w:r>
      <w:r>
        <w:br/>
        <w:t>ti i tvoja '</w:t>
      </w:r>
      <w:r w:rsidRPr="00415FBC">
        <w:t>ſ</w:t>
      </w:r>
      <w:r>
        <w:t>ena, i v</w:t>
      </w:r>
      <w:r w:rsidR="00F41E1C" w:rsidRPr="00415FBC">
        <w:t>ſ</w:t>
      </w:r>
      <w:r>
        <w:t>za tva rodbina.</w:t>
      </w:r>
    </w:p>
    <w:p w14:paraId="3D543F70" w14:textId="77777777" w:rsidR="00091227" w:rsidRDefault="009D1F2E" w:rsidP="009E2F3D">
      <w:pPr>
        <w:pStyle w:val="teiab"/>
      </w:pPr>
      <w:r>
        <w:t>More vünka ziti, z-</w:t>
      </w:r>
      <w:r w:rsidRPr="009D1F2E">
        <w:rPr>
          <w:rStyle w:val="teiplaceName"/>
        </w:rPr>
        <w:t>ſodome</w:t>
      </w:r>
      <w:r>
        <w:t xml:space="preserve"> </w:t>
      </w:r>
      <w:r w:rsidRPr="009D1F2E">
        <w:rPr>
          <w:rStyle w:val="teiplaceName"/>
        </w:rPr>
        <w:t>Gomore</w:t>
      </w:r>
      <w:r>
        <w:t>, z mo'sn</w:t>
      </w:r>
      <w:r w:rsidRPr="00A90CD9">
        <w:rPr>
          <w:rStyle w:val="teigap"/>
          <w:lang w:val="sl-SI"/>
        </w:rPr>
        <w:t>???</w:t>
      </w:r>
      <w:r>
        <w:br/>
        <w:t xml:space="preserve">Goszpodin </w:t>
      </w:r>
      <w:r w:rsidRPr="00A90CD9">
        <w:rPr>
          <w:rStyle w:val="teipersName"/>
          <w:lang w:val="sl-SI"/>
        </w:rPr>
        <w:t>Boug</w:t>
      </w:r>
      <w:r>
        <w:t>, z-Nébe nyé kastiga.</w:t>
      </w:r>
    </w:p>
    <w:p w14:paraId="43E7E353" w14:textId="2E8EF4DB" w:rsidR="00091227" w:rsidRDefault="00091227" w:rsidP="009E2F3D">
      <w:pPr>
        <w:pStyle w:val="teiab"/>
      </w:pPr>
      <w:r>
        <w:t xml:space="preserve">Kada bi sze zorja, zacséti hoteila, </w:t>
      </w:r>
      <w:r w:rsidRPr="00A90CD9">
        <w:rPr>
          <w:rStyle w:val="teipersName"/>
          <w:lang w:val="sl-SI"/>
        </w:rPr>
        <w:t>Lothu</w:t>
      </w:r>
      <w:r>
        <w:br/>
        <w:t>govoriti, zacsneta Angyella.</w:t>
      </w:r>
    </w:p>
    <w:p w14:paraId="5CEB1B64" w14:textId="0CBE10FD" w:rsidR="00091227" w:rsidRDefault="00091227" w:rsidP="009E2F3D">
      <w:pPr>
        <w:pStyle w:val="teiab"/>
      </w:pPr>
      <w:r>
        <w:t xml:space="preserve">Ti i tvoja </w:t>
      </w:r>
      <w:r w:rsidR="00A23606">
        <w:t>'</w:t>
      </w:r>
      <w:r w:rsidR="00A23606" w:rsidRPr="00415FBC">
        <w:t>ſ</w:t>
      </w:r>
      <w:r w:rsidR="00A23606">
        <w:t>ena i v</w:t>
      </w:r>
      <w:r w:rsidR="00A23606" w:rsidRPr="00415FBC">
        <w:t>ſ</w:t>
      </w:r>
      <w:r w:rsidR="00A23606">
        <w:t xml:space="preserve">za tva rodbina </w:t>
      </w:r>
      <w:r w:rsidR="00A23606" w:rsidRPr="00415FBC">
        <w:t>ſ</w:t>
      </w:r>
      <w:r w:rsidR="00A23606">
        <w:t>zka</w:t>
      </w:r>
      <w:r w:rsidR="00A23606" w:rsidRPr="008C213B">
        <w:rPr>
          <w:rStyle w:val="teigap"/>
          <w:lang w:val="it-IT"/>
        </w:rPr>
        <w:t>???</w:t>
      </w:r>
      <w:r w:rsidR="00A23606">
        <w:br/>
        <w:t xml:space="preserve">da </w:t>
      </w:r>
      <w:r w:rsidR="00A23606" w:rsidRPr="00415FBC">
        <w:t>ſ</w:t>
      </w:r>
      <w:r w:rsidR="00A23606">
        <w:t>etüjo, vezdaj vö z-</w:t>
      </w:r>
      <w:r w:rsidR="00A23606" w:rsidRPr="00A23606">
        <w:rPr>
          <w:rStyle w:val="teiplaceName"/>
        </w:rPr>
        <w:t>ſodome</w:t>
      </w:r>
      <w:r w:rsidR="00A23606">
        <w:t>.</w:t>
      </w:r>
    </w:p>
    <w:p w14:paraId="6C5A4230" w14:textId="05B66AA5" w:rsidR="00EE2FDA" w:rsidRDefault="005B63E5" w:rsidP="009E2F3D">
      <w:pPr>
        <w:pStyle w:val="teiab"/>
      </w:pPr>
      <w:r>
        <w:t>J-</w:t>
      </w:r>
      <w:r w:rsidR="00EE2FDA">
        <w:t xml:space="preserve">Lekmészto sze </w:t>
      </w:r>
      <w:r w:rsidR="00EE2FDA" w:rsidRPr="00A90CD9">
        <w:rPr>
          <w:rStyle w:val="teipersName"/>
          <w:lang w:val="sl-SI"/>
        </w:rPr>
        <w:t>Loth</w:t>
      </w:r>
      <w:r w:rsidR="00EE2FDA">
        <w:t>, z-</w:t>
      </w:r>
      <w:r w:rsidR="00EE2FDA" w:rsidRPr="00E5272D">
        <w:rPr>
          <w:rStyle w:val="teiplaceName"/>
        </w:rPr>
        <w:t>ſodome</w:t>
      </w:r>
      <w:r w:rsidR="00EE2FDA">
        <w:t xml:space="preserve"> oprávi</w:t>
      </w:r>
      <w:r w:rsidR="005E2A63">
        <w:t>,</w:t>
      </w:r>
      <w:r w:rsidR="00EE2FDA" w:rsidRPr="005E2A63">
        <w:rPr>
          <w:rStyle w:val="teigap"/>
          <w:lang w:val="sl-SI"/>
        </w:rPr>
        <w:t>???</w:t>
      </w:r>
      <w:r w:rsidR="00EE2FDA">
        <w:br/>
      </w:r>
      <w:r w:rsidR="00EE2FDA" w:rsidRPr="00415FBC">
        <w:t>ſ</w:t>
      </w:r>
      <w:r w:rsidR="00EE2FDA">
        <w:t>zám i nyegva '</w:t>
      </w:r>
      <w:r w:rsidR="00EE2FDA" w:rsidRPr="00415FBC">
        <w:t>ſ</w:t>
      </w:r>
      <w:r w:rsidR="00EE2FDA">
        <w:t>ena, i nyegve dvej Csér</w:t>
      </w:r>
      <w:r w:rsidR="0054270F" w:rsidRPr="008C213B">
        <w:rPr>
          <w:rStyle w:val="teigap"/>
          <w:lang w:val="sl-SI"/>
        </w:rPr>
        <w:t>???</w:t>
      </w:r>
    </w:p>
    <w:p w14:paraId="0288174D" w14:textId="6C7EF86A" w:rsidR="0054270F" w:rsidRDefault="0054270F" w:rsidP="009E2F3D">
      <w:pPr>
        <w:pStyle w:val="teiab"/>
      </w:pPr>
      <w:r w:rsidRPr="00415FBC">
        <w:t>ſ</w:t>
      </w:r>
      <w:r>
        <w:t>etüvá</w:t>
      </w:r>
      <w:r w:rsidRPr="00415FBC">
        <w:t>ſ</w:t>
      </w:r>
      <w:r>
        <w:t>se ziti, vünka i z-</w:t>
      </w:r>
      <w:r w:rsidRPr="00E5272D">
        <w:rPr>
          <w:rStyle w:val="teiplaceName"/>
        </w:rPr>
        <w:t>ſodome</w:t>
      </w:r>
      <w:r>
        <w:t>, po rejcsi</w:t>
      </w:r>
      <w:r>
        <w:br/>
        <w:t xml:space="preserve">Angyelszkoj, on hitro </w:t>
      </w:r>
      <w:r w:rsidRPr="00415FBC">
        <w:t>ſ</w:t>
      </w:r>
      <w:r>
        <w:t>et</w:t>
      </w:r>
      <w:r w:rsidR="005E2A63">
        <w:t>u</w:t>
      </w:r>
      <w:r>
        <w:t>va.</w:t>
      </w:r>
    </w:p>
    <w:p w14:paraId="7D2DF1D2" w14:textId="48E5F169" w:rsidR="0054270F" w:rsidRDefault="002306D4" w:rsidP="009E2F3D">
      <w:pPr>
        <w:pStyle w:val="teiab"/>
      </w:pPr>
      <w:r>
        <w:t xml:space="preserve">Pervle </w:t>
      </w:r>
      <w:r w:rsidRPr="00A90CD9">
        <w:rPr>
          <w:rStyle w:val="teipersName"/>
          <w:lang w:val="it-IT"/>
        </w:rPr>
        <w:t>Lothi</w:t>
      </w:r>
      <w:r w:rsidR="00471CCD">
        <w:t xml:space="preserve"> e</w:t>
      </w:r>
      <w:r w:rsidR="00471CCD" w:rsidRPr="00415FBC">
        <w:t>ſ</w:t>
      </w:r>
      <w:r w:rsidR="00471CCD">
        <w:t>sce, zacsno govoriti, da sze</w:t>
      </w:r>
      <w:r w:rsidR="00471CCD">
        <w:br/>
        <w:t>nejma ni jeden, názaj oglédnoti.</w:t>
      </w:r>
    </w:p>
    <w:p w14:paraId="47DA436E" w14:textId="0C395287" w:rsidR="0019463E" w:rsidRDefault="00471CCD" w:rsidP="009E2F3D">
      <w:pPr>
        <w:pStyle w:val="teiab"/>
      </w:pPr>
      <w:r>
        <w:t xml:space="preserve">Ar kricse </w:t>
      </w:r>
      <w:r w:rsidR="005E2A63">
        <w:t>v</w:t>
      </w:r>
      <w:r>
        <w:t>elike, ako boute Csüli, a</w:t>
      </w:r>
      <w:r w:rsidR="00A2348F">
        <w:t>r</w:t>
      </w:r>
      <w:r>
        <w:t xml:space="preserve"> k</w:t>
      </w:r>
      <w:r w:rsidR="0019463E" w:rsidRPr="00A2348F">
        <w:rPr>
          <w:rStyle w:val="teigap"/>
        </w:rPr>
        <w:t>???</w:t>
      </w:r>
      <w:r w:rsidR="0019463E">
        <w:t>-</w:t>
      </w:r>
      <w:r w:rsidR="0019463E">
        <w:br/>
        <w:t xml:space="preserve">szto Goszpon </w:t>
      </w:r>
      <w:r w:rsidR="0019463E" w:rsidRPr="00A90CD9">
        <w:rPr>
          <w:rStyle w:val="teipersName"/>
          <w:lang w:val="sl-SI"/>
        </w:rPr>
        <w:t>Boug</w:t>
      </w:r>
      <w:r w:rsidR="0019463E">
        <w:t xml:space="preserve">, </w:t>
      </w:r>
      <w:r w:rsidR="0019463E" w:rsidRPr="00415FBC">
        <w:t>ſ</w:t>
      </w:r>
      <w:r w:rsidR="00366E31">
        <w:t>csé ná</w:t>
      </w:r>
      <w:r w:rsidR="00366E31" w:rsidRPr="00415FBC">
        <w:t>ſ</w:t>
      </w:r>
      <w:r w:rsidR="00366E31">
        <w:t>z ka'stig</w:t>
      </w:r>
      <w:r w:rsidR="00366E31" w:rsidRPr="008C213B">
        <w:rPr>
          <w:rStyle w:val="teigap"/>
          <w:lang w:val="sl-SI"/>
        </w:rPr>
        <w:t>???</w:t>
      </w:r>
    </w:p>
    <w:p w14:paraId="243E97A6" w14:textId="5CB8FF7E" w:rsidR="00E5272D" w:rsidRPr="002D6F6D" w:rsidRDefault="00A2348F" w:rsidP="00773541">
      <w:pPr>
        <w:pStyle w:val="teifwCatch"/>
        <w:rPr>
          <w:lang w:val="pt-PT"/>
        </w:rPr>
      </w:pPr>
      <w:r w:rsidRPr="002D6F6D">
        <w:rPr>
          <w:lang w:val="pt-PT"/>
        </w:rPr>
        <w:t>D</w:t>
      </w:r>
      <w:r w:rsidR="00E5272D" w:rsidRPr="002D6F6D">
        <w:rPr>
          <w:rStyle w:val="teigap"/>
          <w:lang w:val="pt-PT"/>
        </w:rPr>
        <w:t>???</w:t>
      </w:r>
    </w:p>
    <w:p w14:paraId="1F00B5F9" w14:textId="77777777" w:rsidR="00E5272D" w:rsidRPr="00A90CD9" w:rsidRDefault="00E5272D">
      <w:pPr>
        <w:rPr>
          <w:rFonts w:ascii="Times New Roman" w:eastAsia="MS Mincho" w:hAnsi="Times New Roman" w:cs="Times New Roman"/>
          <w:color w:val="0070C0"/>
          <w:szCs w:val="24"/>
          <w:lang w:val="pt-PT" w:eastAsia="ja-JP"/>
        </w:rPr>
      </w:pPr>
      <w:r>
        <w:br w:type="page"/>
      </w:r>
    </w:p>
    <w:p w14:paraId="74E9A2CE" w14:textId="774EE243" w:rsidR="00E5272D" w:rsidRDefault="00E5272D" w:rsidP="00E5272D">
      <w:pPr>
        <w:pStyle w:val="teiab"/>
      </w:pPr>
      <w:r>
        <w:lastRenderedPageBreak/>
        <w:t>/</w:t>
      </w:r>
      <w:r w:rsidR="00645F69">
        <w:t>6/</w:t>
      </w:r>
    </w:p>
    <w:p w14:paraId="65A05BFF" w14:textId="2858946B" w:rsidR="00645F69" w:rsidRDefault="00645F69" w:rsidP="00E5272D">
      <w:pPr>
        <w:pStyle w:val="teiab"/>
      </w:pPr>
      <w:r w:rsidRPr="008C213B">
        <w:rPr>
          <w:rStyle w:val="teigap"/>
          <w:lang w:val="pt-PT"/>
        </w:rPr>
        <w:t>???</w:t>
      </w:r>
      <w:r>
        <w:t>n da bi sze, hotel, od Noucsi loucsiti, i</w:t>
      </w:r>
      <w:r>
        <w:br/>
      </w:r>
      <w:r w:rsidRPr="00415FBC">
        <w:t>ſ</w:t>
      </w:r>
      <w:r>
        <w:t xml:space="preserve">zuncze na Zemlo, da bi </w:t>
      </w:r>
      <w:r w:rsidRPr="00415FBC">
        <w:t>ſ</w:t>
      </w:r>
      <w:r>
        <w:t>télo priti.</w:t>
      </w:r>
    </w:p>
    <w:p w14:paraId="37932462" w14:textId="7D86327B" w:rsidR="00713088" w:rsidRDefault="00713088" w:rsidP="00E5272D">
      <w:pPr>
        <w:pStyle w:val="teiab"/>
      </w:pPr>
      <w:r>
        <w:t xml:space="preserve">Goszpodin </w:t>
      </w:r>
      <w:r w:rsidRPr="00A90CD9">
        <w:rPr>
          <w:rStyle w:val="teipersName"/>
          <w:lang w:val="sl-SI"/>
        </w:rPr>
        <w:t>Boug</w:t>
      </w:r>
      <w:r>
        <w:t xml:space="preserve"> z-Nebész, Ognya v-Csini</w:t>
      </w:r>
      <w:r w:rsidR="00C561A7">
        <w:br/>
        <w:t xml:space="preserve">ziti </w:t>
      </w:r>
      <w:r w:rsidR="00C561A7" w:rsidRPr="00C561A7">
        <w:rPr>
          <w:rStyle w:val="teiplaceName"/>
        </w:rPr>
        <w:t>ſodoma</w:t>
      </w:r>
      <w:r w:rsidR="00C561A7">
        <w:t xml:space="preserve"> </w:t>
      </w:r>
      <w:r w:rsidR="00C561A7" w:rsidRPr="00C561A7">
        <w:rPr>
          <w:rStyle w:val="teiplaceName"/>
        </w:rPr>
        <w:t>Gomora</w:t>
      </w:r>
      <w:r w:rsidR="00C561A7">
        <w:t xml:space="preserve">, </w:t>
      </w:r>
      <w:r w:rsidR="00C561A7" w:rsidRPr="00415FBC">
        <w:t>ſ</w:t>
      </w:r>
      <w:r w:rsidR="00C561A7">
        <w:t>ztrá</w:t>
      </w:r>
      <w:r w:rsidR="00C561A7" w:rsidRPr="00415FBC">
        <w:t>ſ</w:t>
      </w:r>
      <w:r w:rsidR="00C561A7">
        <w:t>sno je gorejla.</w:t>
      </w:r>
    </w:p>
    <w:p w14:paraId="0D1B8653" w14:textId="0DC78C38" w:rsidR="00C561A7" w:rsidRDefault="00453500" w:rsidP="00E5272D">
      <w:pPr>
        <w:pStyle w:val="teiab"/>
      </w:pPr>
      <w:r w:rsidRPr="008C213B">
        <w:rPr>
          <w:rStyle w:val="teigap"/>
          <w:lang w:val="sl-SI"/>
        </w:rPr>
        <w:t>k</w:t>
      </w:r>
      <w:r w:rsidR="00C561A7">
        <w:t>rics veliki pou</w:t>
      </w:r>
      <w:r w:rsidR="00C561A7" w:rsidRPr="00415FBC">
        <w:t>ſ</w:t>
      </w:r>
      <w:r w:rsidR="00C561A7">
        <w:t>ztál, j</w:t>
      </w:r>
      <w:r w:rsidR="00ED34A6">
        <w:t>e v-</w:t>
      </w:r>
      <w:r w:rsidR="00ED34A6" w:rsidRPr="00460B2C">
        <w:rPr>
          <w:rStyle w:val="teiplaceName"/>
        </w:rPr>
        <w:t>ſodom</w:t>
      </w:r>
      <w:r w:rsidR="00ED34A6">
        <w:t xml:space="preserve"> var</w:t>
      </w:r>
      <w:r w:rsidR="00864EAB">
        <w:t>á</w:t>
      </w:r>
      <w:r w:rsidR="00ED34A6" w:rsidRPr="00415FBC">
        <w:t>ſ</w:t>
      </w:r>
      <w:r w:rsidR="00ED34A6">
        <w:t>si</w:t>
      </w:r>
      <w:r w:rsidR="00AD2BB5">
        <w:t>,</w:t>
      </w:r>
      <w:r w:rsidR="00AD2BB5">
        <w:br/>
        <w:t xml:space="preserve">veliko plakanye, i </w:t>
      </w:r>
      <w:r w:rsidR="00AD2BB5" w:rsidRPr="00415FBC">
        <w:t>ſ</w:t>
      </w:r>
      <w:r w:rsidR="00AD2BB5">
        <w:t>ztrá</w:t>
      </w:r>
      <w:r w:rsidR="00AD2BB5" w:rsidRPr="00415FBC">
        <w:t>ſ</w:t>
      </w:r>
      <w:r w:rsidR="00AD2BB5">
        <w:t>zno joukánye.</w:t>
      </w:r>
    </w:p>
    <w:p w14:paraId="3EBEA54B" w14:textId="74F03D5B" w:rsidR="00E8373E" w:rsidRDefault="00A04D27" w:rsidP="00E5272D">
      <w:pPr>
        <w:pStyle w:val="teiab"/>
      </w:pPr>
      <w:r>
        <w:t xml:space="preserve">A </w:t>
      </w:r>
      <w:r w:rsidR="00E8373E">
        <w:t>Lothova '</w:t>
      </w:r>
      <w:r w:rsidR="00E8373E" w:rsidRPr="00415FBC">
        <w:t>ſ</w:t>
      </w:r>
      <w:r w:rsidR="00E8373E">
        <w:t>ena, nazaj sze zglédnola, vu</w:t>
      </w:r>
      <w:r w:rsidR="00E8373E">
        <w:br/>
        <w:t xml:space="preserve">kastigo Bo'sjo, táki je </w:t>
      </w:r>
      <w:r w:rsidR="00E8373E" w:rsidRPr="00415FBC">
        <w:t>ſ</w:t>
      </w:r>
      <w:r w:rsidR="00E8373E">
        <w:t>zpadnola.</w:t>
      </w:r>
    </w:p>
    <w:p w14:paraId="1C966DF0" w14:textId="2EBB6F39" w:rsidR="00E81CBB" w:rsidRDefault="00E81CBB" w:rsidP="00E5272D">
      <w:pPr>
        <w:pStyle w:val="teiab"/>
      </w:pPr>
      <w:r>
        <w:t>Kak bers Lothova '</w:t>
      </w:r>
      <w:r w:rsidRPr="00415FBC">
        <w:t>ſ</w:t>
      </w:r>
      <w:r>
        <w:t>ena, sze nazáj zglé-</w:t>
      </w:r>
      <w:r>
        <w:br/>
        <w:t>dnola, lekmé</w:t>
      </w:r>
      <w:r w:rsidRPr="00415FBC">
        <w:t>ſ</w:t>
      </w:r>
      <w:r>
        <w:t xml:space="preserve">zto zelénim, kamnom je </w:t>
      </w:r>
      <w:r w:rsidR="00345E61">
        <w:t>posztala.</w:t>
      </w:r>
    </w:p>
    <w:p w14:paraId="277FBC36" w14:textId="499EB7CB" w:rsidR="00345E61" w:rsidRDefault="00424FB8" w:rsidP="00E5272D">
      <w:pPr>
        <w:pStyle w:val="teiab"/>
      </w:pPr>
      <w:r w:rsidRPr="00677B09">
        <w:rPr>
          <w:rStyle w:val="teigap"/>
          <w:lang w:val="sl-SI"/>
        </w:rPr>
        <w:t>ſ</w:t>
      </w:r>
      <w:r w:rsidR="00345E61">
        <w:t xml:space="preserve">tera hocse </w:t>
      </w:r>
      <w:r w:rsidR="00345E61" w:rsidRPr="00415FBC">
        <w:t>ſ</w:t>
      </w:r>
      <w:r w:rsidR="00345E61">
        <w:t xml:space="preserve">ztáti, do </w:t>
      </w:r>
      <w:r w:rsidR="00345E61" w:rsidRPr="00415FBC">
        <w:t>ſ</w:t>
      </w:r>
      <w:r w:rsidR="00345E61">
        <w:t>zoudnyega Dnéva,</w:t>
      </w:r>
      <w:r w:rsidR="00345E61">
        <w:br/>
        <w:t>na</w:t>
      </w:r>
      <w:r w:rsidR="00EA6667">
        <w:t xml:space="preserve"> </w:t>
      </w:r>
      <w:r w:rsidR="00345E61">
        <w:t xml:space="preserve">veliko példo vszega toga </w:t>
      </w:r>
      <w:r w:rsidR="00345E61" w:rsidRPr="00415FBC">
        <w:t>ſ</w:t>
      </w:r>
      <w:r w:rsidR="00345E61">
        <w:t>zvejta.</w:t>
      </w:r>
    </w:p>
    <w:p w14:paraId="2F7134D7" w14:textId="68C260EA" w:rsidR="00345E61" w:rsidRDefault="00345E61" w:rsidP="00E5272D">
      <w:pPr>
        <w:pStyle w:val="teiab"/>
      </w:pPr>
      <w:r>
        <w:t xml:space="preserve">Ako </w:t>
      </w:r>
      <w:r w:rsidRPr="00A90CD9">
        <w:rPr>
          <w:rStyle w:val="teipersName"/>
          <w:lang w:val="sl-SI"/>
        </w:rPr>
        <w:t>Boug</w:t>
      </w:r>
      <w:r>
        <w:t xml:space="preserve"> za jeden, grejh je nyou k</w:t>
      </w:r>
      <w:r w:rsidR="0003648F">
        <w:t>a'</w:t>
      </w:r>
      <w:r>
        <w:t>stigal</w:t>
      </w:r>
      <w:r w:rsidR="0003648F">
        <w:t>,</w:t>
      </w:r>
      <w:r w:rsidR="0003648F">
        <w:br/>
        <w:t xml:space="preserve">kak </w:t>
      </w:r>
      <w:r w:rsidR="0003648F" w:rsidRPr="00415FBC">
        <w:t>ſ</w:t>
      </w:r>
      <w:r w:rsidR="0003648F">
        <w:t>csé kastigati, vette</w:t>
      </w:r>
      <w:r w:rsidR="00BD30BF">
        <w:t xml:space="preserve"> csalarni </w:t>
      </w:r>
      <w:r w:rsidR="00BD30BF" w:rsidRPr="00415FBC">
        <w:t>ſ</w:t>
      </w:r>
      <w:r w:rsidR="00BD30BF">
        <w:t>zvejt.</w:t>
      </w:r>
    </w:p>
    <w:p w14:paraId="29E88DDD" w14:textId="24015291" w:rsidR="00687785" w:rsidRDefault="00687785" w:rsidP="00E5272D">
      <w:pPr>
        <w:pStyle w:val="teiab"/>
      </w:pPr>
      <w:r w:rsidRPr="008C213B">
        <w:rPr>
          <w:rStyle w:val="teigap"/>
          <w:lang w:val="sl-SI"/>
        </w:rPr>
        <w:t>???</w:t>
      </w:r>
      <w:r>
        <w:t xml:space="preserve">áj </w:t>
      </w:r>
      <w:r w:rsidRPr="00867D33">
        <w:rPr>
          <w:rStyle w:val="teiplaceName"/>
        </w:rPr>
        <w:t>ſodoma</w:t>
      </w:r>
      <w:r>
        <w:t xml:space="preserve"> Varás, ino ti Gomora, kak naglim</w:t>
      </w:r>
      <w:r>
        <w:br/>
        <w:t xml:space="preserve">zakonom, Goszpon </w:t>
      </w:r>
      <w:r w:rsidRPr="00A90CD9">
        <w:rPr>
          <w:rStyle w:val="teipersName"/>
          <w:lang w:val="sl-SI"/>
        </w:rPr>
        <w:t>Boug</w:t>
      </w:r>
      <w:r>
        <w:t xml:space="preserve"> kastiga.</w:t>
      </w:r>
    </w:p>
    <w:p w14:paraId="7FEEFCAA" w14:textId="3ADA263F" w:rsidR="00687785" w:rsidRDefault="00687785" w:rsidP="00E5272D">
      <w:pPr>
        <w:pStyle w:val="teiab"/>
      </w:pPr>
      <w:r w:rsidRPr="008C213B">
        <w:rPr>
          <w:rStyle w:val="teigap"/>
          <w:lang w:val="sl-SI"/>
        </w:rPr>
        <w:t>???</w:t>
      </w:r>
      <w:r>
        <w:t xml:space="preserve">ak je tvoje lüsztvo, i leipi </w:t>
      </w:r>
      <w:r w:rsidRPr="00415FBC">
        <w:t>ſ</w:t>
      </w:r>
      <w:r>
        <w:t>eregi, krá</w:t>
      </w:r>
      <w:r w:rsidR="00411D76">
        <w:t>lli</w:t>
      </w:r>
      <w:r w:rsidR="00411D76">
        <w:br/>
        <w:t>i Goszpoda, i vnougi Mladénczi.</w:t>
      </w:r>
    </w:p>
    <w:p w14:paraId="709465EC" w14:textId="1865D19A" w:rsidR="000C6179" w:rsidRDefault="00411D76" w:rsidP="00E5272D">
      <w:pPr>
        <w:pStyle w:val="teiab"/>
      </w:pPr>
      <w:r>
        <w:t xml:space="preserve">Kako sze je na </w:t>
      </w:r>
      <w:r w:rsidR="00550AA2">
        <w:t>t</w:t>
      </w:r>
      <w:r w:rsidR="000C6179">
        <w:t xml:space="preserve">é Goszpon </w:t>
      </w:r>
      <w:r w:rsidR="000C6179" w:rsidRPr="00A90CD9">
        <w:rPr>
          <w:rStyle w:val="teipersName"/>
          <w:lang w:val="sl-SI"/>
        </w:rPr>
        <w:t>Boug</w:t>
      </w:r>
      <w:r w:rsidR="000C6179">
        <w:t xml:space="preserve"> raszerdil,</w:t>
      </w:r>
      <w:r w:rsidR="000C6179">
        <w:br/>
      </w:r>
      <w:r w:rsidR="000C6179" w:rsidRPr="00867D33">
        <w:rPr>
          <w:rStyle w:val="teiplaceName"/>
        </w:rPr>
        <w:t>ſodoma</w:t>
      </w:r>
      <w:r w:rsidR="000C6179">
        <w:t xml:space="preserve"> </w:t>
      </w:r>
      <w:r w:rsidR="000C6179" w:rsidRPr="00867D33">
        <w:rPr>
          <w:rStyle w:val="teiplaceName"/>
        </w:rPr>
        <w:t>Gomora</w:t>
      </w:r>
      <w:r w:rsidR="000C6179">
        <w:t xml:space="preserve">, </w:t>
      </w:r>
      <w:r w:rsidR="00550AA2">
        <w:t>k</w:t>
      </w:r>
      <w:r w:rsidR="000C6179">
        <w:t>am szo tve jákoszti.</w:t>
      </w:r>
    </w:p>
    <w:p w14:paraId="565B8F15" w14:textId="0167C4DD" w:rsidR="00867D33" w:rsidRPr="00773541" w:rsidRDefault="00460B2C" w:rsidP="00773541">
      <w:pPr>
        <w:pStyle w:val="teifwCatch"/>
      </w:pPr>
      <w:r w:rsidRPr="00773541">
        <w:t>Lepraj</w:t>
      </w:r>
    </w:p>
    <w:p w14:paraId="04F8004C" w14:textId="77777777" w:rsidR="00867D33" w:rsidRDefault="00867D33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12311E65" w14:textId="6401CFE8" w:rsidR="00460B2C" w:rsidRDefault="00867D33" w:rsidP="00867D33">
      <w:pPr>
        <w:pStyle w:val="teiab"/>
      </w:pPr>
      <w:r>
        <w:lastRenderedPageBreak/>
        <w:t>/</w:t>
      </w:r>
      <w:r w:rsidR="00AA547D">
        <w:t>7/</w:t>
      </w:r>
    </w:p>
    <w:p w14:paraId="6F5FC55B" w14:textId="3FC8798D" w:rsidR="0076557D" w:rsidRDefault="00AA547D" w:rsidP="00867D33">
      <w:pPr>
        <w:pStyle w:val="teiab"/>
      </w:pPr>
      <w:r>
        <w:t xml:space="preserve">Lepraj </w:t>
      </w:r>
      <w:r w:rsidRPr="00415FBC">
        <w:t>ſ</w:t>
      </w:r>
      <w:r>
        <w:t xml:space="preserve">zám </w:t>
      </w:r>
      <w:r w:rsidRPr="00747ACA">
        <w:rPr>
          <w:rStyle w:val="teipersName"/>
        </w:rPr>
        <w:t>Loth</w:t>
      </w:r>
      <w:r>
        <w:t xml:space="preserve"> cseterth, </w:t>
      </w:r>
      <w:r w:rsidR="00747ACA">
        <w:t>z</w:t>
      </w:r>
      <w:r>
        <w:t>-</w:t>
      </w:r>
      <w:r w:rsidRPr="00747ACA">
        <w:rPr>
          <w:rStyle w:val="teiplaceName"/>
        </w:rPr>
        <w:t>ſodome</w:t>
      </w:r>
      <w:r>
        <w:t xml:space="preserve"> i</w:t>
      </w:r>
      <w:r w:rsidRPr="00747ACA">
        <w:rPr>
          <w:rStyle w:val="teigap"/>
        </w:rPr>
        <w:t>???</w:t>
      </w:r>
      <w:r w:rsidR="0076557D">
        <w:br/>
        <w:t>z</w:t>
      </w:r>
      <w:r>
        <w:t xml:space="preserve">ide, a </w:t>
      </w:r>
      <w:r w:rsidRPr="00415FBC">
        <w:t>ſ</w:t>
      </w:r>
      <w:r>
        <w:t>odom</w:t>
      </w:r>
      <w:r w:rsidRPr="00415FBC">
        <w:t>ſ</w:t>
      </w:r>
      <w:r>
        <w:t>zka jákoszt, vs</w:t>
      </w:r>
      <w:r w:rsidRPr="0076557D">
        <w:rPr>
          <w:rStyle w:val="teidel"/>
          <w:lang w:val="sl-SI"/>
        </w:rPr>
        <w:t>z</w:t>
      </w:r>
      <w:r>
        <w:t>a</w:t>
      </w:r>
      <w:r w:rsidR="0076557D">
        <w:t xml:space="preserve"> na nikoj</w:t>
      </w:r>
      <w:r w:rsidR="0076557D">
        <w:br/>
        <w:t>pride.</w:t>
      </w:r>
    </w:p>
    <w:p w14:paraId="530F180F" w14:textId="4774BF8E" w:rsidR="0076557D" w:rsidRDefault="0076557D" w:rsidP="00867D33">
      <w:pPr>
        <w:pStyle w:val="teiab"/>
      </w:pPr>
      <w:r>
        <w:t xml:space="preserve">Nej számo vu Tejli, </w:t>
      </w:r>
      <w:r w:rsidRPr="00A90CD9">
        <w:rPr>
          <w:rStyle w:val="teipersName"/>
          <w:lang w:val="sl-SI"/>
        </w:rPr>
        <w:t>Boug</w:t>
      </w:r>
      <w:r>
        <w:t xml:space="preserve"> je nyé kastigal,</w:t>
      </w:r>
      <w:r>
        <w:br/>
        <w:t>neg nyihove Dü</w:t>
      </w:r>
      <w:r w:rsidRPr="00415FBC">
        <w:t>ſ</w:t>
      </w:r>
      <w:r w:rsidR="006A3601">
        <w:t>s</w:t>
      </w:r>
      <w:r>
        <w:t xml:space="preserve">e, na </w:t>
      </w:r>
      <w:r w:rsidRPr="00415FBC">
        <w:t>ſ</w:t>
      </w:r>
      <w:r>
        <w:t>zkv</w:t>
      </w:r>
      <w:r w:rsidR="00DA4DA6">
        <w:t>á</w:t>
      </w:r>
      <w:r>
        <w:t>rjen</w:t>
      </w:r>
      <w:r w:rsidR="00B90FE2">
        <w:t>y</w:t>
      </w:r>
      <w:r>
        <w:t>e poszlal.</w:t>
      </w:r>
    </w:p>
    <w:p w14:paraId="1B26A2E6" w14:textId="24D62C42" w:rsidR="00DA4DA6" w:rsidRDefault="00DA4DA6" w:rsidP="00867D33">
      <w:pPr>
        <w:pStyle w:val="teiab"/>
      </w:pPr>
      <w:r>
        <w:t>Vezdaj kerscseniczi, koteri '</w:t>
      </w:r>
      <w:r w:rsidRPr="00415FBC">
        <w:t>ſ</w:t>
      </w:r>
      <w:r>
        <w:t>ivéte, v ná</w:t>
      </w:r>
      <w:r w:rsidRPr="00415FBC">
        <w:t>ſ</w:t>
      </w:r>
      <w:r>
        <w:t>zla-</w:t>
      </w:r>
      <w:r>
        <w:br/>
        <w:t xml:space="preserve">dnoszti </w:t>
      </w:r>
      <w:r w:rsidRPr="00415FBC">
        <w:t>ſ</w:t>
      </w:r>
      <w:r>
        <w:t>zvéckoj</w:t>
      </w:r>
      <w:r w:rsidR="00DD5450">
        <w:t>, koteri boudete.</w:t>
      </w:r>
    </w:p>
    <w:p w14:paraId="2FE806B2" w14:textId="5036ACFA" w:rsidR="00DD5450" w:rsidRDefault="00DD5450" w:rsidP="00867D33">
      <w:pPr>
        <w:pStyle w:val="teiab"/>
      </w:pPr>
      <w:r>
        <w:t>V-</w:t>
      </w:r>
      <w:r w:rsidR="00F15DC3">
        <w:t>N</w:t>
      </w:r>
      <w:r>
        <w:t xml:space="preserve">ocsi ino vujdné, ki vrági </w:t>
      </w:r>
      <w:r w:rsidRPr="00415FBC">
        <w:t>ſ</w:t>
      </w:r>
      <w:r>
        <w:t>zlü</w:t>
      </w:r>
      <w:r w:rsidR="005C480B">
        <w:t>'site, z-</w:t>
      </w:r>
      <w:r w:rsidR="005C480B" w:rsidRPr="0029782F">
        <w:rPr>
          <w:rStyle w:val="teiplaceName"/>
        </w:rPr>
        <w:t>ſodo-</w:t>
      </w:r>
      <w:r w:rsidR="005C480B">
        <w:br/>
      </w:r>
      <w:r w:rsidR="005C480B" w:rsidRPr="0029782F">
        <w:rPr>
          <w:rStyle w:val="teiplaceName"/>
        </w:rPr>
        <w:t>ma</w:t>
      </w:r>
      <w:r w:rsidR="005C480B">
        <w:t xml:space="preserve"> Vará</w:t>
      </w:r>
      <w:r w:rsidR="005C480B" w:rsidRPr="00415FBC">
        <w:t>ſ</w:t>
      </w:r>
      <w:r w:rsidR="005C480B">
        <w:t>za, példo szi vzemite.</w:t>
      </w:r>
    </w:p>
    <w:p w14:paraId="709815FD" w14:textId="437A7C1A" w:rsidR="00065BE6" w:rsidRDefault="00B7463F" w:rsidP="00867D33">
      <w:pPr>
        <w:pStyle w:val="teiab"/>
      </w:pPr>
      <w:r>
        <w:t xml:space="preserve">Od zacsétka </w:t>
      </w:r>
      <w:r w:rsidRPr="00415FBC">
        <w:t>ſ</w:t>
      </w:r>
      <w:r>
        <w:t>z</w:t>
      </w:r>
      <w:r w:rsidR="006C49BF">
        <w:t xml:space="preserve">vejta, gda sze je </w:t>
      </w:r>
      <w:r w:rsidR="00065BE6">
        <w:t>p</w:t>
      </w:r>
      <w:r w:rsidR="00195436">
        <w:t>i</w:t>
      </w:r>
      <w:r w:rsidR="00195436" w:rsidRPr="00415FBC">
        <w:t>ſ</w:t>
      </w:r>
      <w:r w:rsidR="00195436">
        <w:t>zálo, jez</w:t>
      </w:r>
      <w:r w:rsidR="00065BE6" w:rsidRPr="008C213B">
        <w:rPr>
          <w:rStyle w:val="teigap"/>
          <w:lang w:val="sl-SI"/>
        </w:rPr>
        <w:t>e</w:t>
      </w:r>
      <w:r w:rsidR="00065BE6">
        <w:t>-</w:t>
      </w:r>
      <w:r w:rsidR="00065BE6">
        <w:br/>
        <w:t xml:space="preserve">ro i </w:t>
      </w:r>
      <w:r w:rsidR="00065BE6" w:rsidRPr="00415FBC">
        <w:t>ſ</w:t>
      </w:r>
      <w:r w:rsidR="00065BE6">
        <w:t xml:space="preserve">észt </w:t>
      </w:r>
      <w:r w:rsidR="00065BE6" w:rsidRPr="00415FBC">
        <w:t>ſ</w:t>
      </w:r>
      <w:r w:rsidR="00065BE6">
        <w:t>ztou, ino jedenájszeto.</w:t>
      </w:r>
    </w:p>
    <w:p w14:paraId="3DFF5741" w14:textId="55C5D7F0" w:rsidR="00FB19E5" w:rsidRDefault="000439BD" w:rsidP="00867D33">
      <w:pPr>
        <w:pStyle w:val="teiab"/>
      </w:pPr>
      <w:r>
        <w:t xml:space="preserve">Nad </w:t>
      </w:r>
      <w:r w:rsidRPr="000439BD">
        <w:rPr>
          <w:rStyle w:val="teiplaceName"/>
        </w:rPr>
        <w:t>ſodomom</w:t>
      </w:r>
      <w:r>
        <w:t xml:space="preserve"> </w:t>
      </w:r>
      <w:r w:rsidRPr="000439BD">
        <w:rPr>
          <w:rStyle w:val="teiplaceName"/>
        </w:rPr>
        <w:t>Gomorom</w:t>
      </w:r>
      <w:r>
        <w:t xml:space="preserve">, tou sze je </w:t>
      </w:r>
      <w:r w:rsidR="006C49BF">
        <w:t>zgoudilo</w:t>
      </w:r>
      <w:r w:rsidR="00A309DF">
        <w:t>,</w:t>
      </w:r>
      <w:r w:rsidR="00FB19E5">
        <w:br/>
        <w:t>za nyegvo hüdoubo, nám na példo dáno.</w:t>
      </w:r>
    </w:p>
    <w:p w14:paraId="65DDD925" w14:textId="77777777" w:rsidR="0086243D" w:rsidRDefault="00723CB1" w:rsidP="00867D33">
      <w:pPr>
        <w:pStyle w:val="teiab"/>
      </w:pPr>
      <w:r>
        <w:t xml:space="preserve">Hválo mi vszi dájmo, Goszpodino </w:t>
      </w:r>
      <w:r w:rsidRPr="0086243D">
        <w:rPr>
          <w:rStyle w:val="teipersName"/>
          <w:lang w:val="sl-SI"/>
        </w:rPr>
        <w:t>Bougu</w:t>
      </w:r>
      <w:r>
        <w:t>, d</w:t>
      </w:r>
      <w:r w:rsidRPr="0086243D">
        <w:rPr>
          <w:rStyle w:val="teigap"/>
          <w:lang w:val="sl-SI"/>
        </w:rPr>
        <w:t>a</w:t>
      </w:r>
      <w:r>
        <w:br/>
        <w:t>nász ne kastiga</w:t>
      </w:r>
      <w:r w:rsidR="0086243D">
        <w:t>, za ná</w:t>
      </w:r>
      <w:r w:rsidR="0086243D" w:rsidRPr="00415FBC">
        <w:t>ſ</w:t>
      </w:r>
      <w:r w:rsidR="0086243D">
        <w:t>so hüdoubo.</w:t>
      </w:r>
    </w:p>
    <w:p w14:paraId="4B8071E7" w14:textId="77777777" w:rsidR="005322AB" w:rsidRDefault="0086243D" w:rsidP="00867D33">
      <w:pPr>
        <w:pStyle w:val="teiab"/>
      </w:pPr>
      <w:r>
        <w:t>Nego da ná</w:t>
      </w:r>
      <w:r w:rsidRPr="00415FBC">
        <w:t>ſ</w:t>
      </w:r>
      <w:r>
        <w:t>z zder'si, i on v</w:t>
      </w:r>
      <w:r w:rsidR="00747ACA">
        <w:t>szejh vu</w:t>
      </w:r>
      <w:r w:rsidR="00747ACA">
        <w:br/>
        <w:t xml:space="preserve">vöri, da boudemo mogli, priti vu </w:t>
      </w:r>
      <w:r w:rsidR="00747ACA">
        <w:br/>
        <w:t xml:space="preserve">Nebésza. </w:t>
      </w:r>
    </w:p>
    <w:p w14:paraId="07A01EC3" w14:textId="678EBB36" w:rsidR="00ED77F9" w:rsidRDefault="00747ACA" w:rsidP="005322AB">
      <w:pPr>
        <w:pStyle w:val="teiclosure"/>
      </w:pPr>
      <w:r>
        <w:t>Amen.</w:t>
      </w:r>
      <w:r w:rsidR="00A309DF">
        <w:br/>
      </w:r>
    </w:p>
    <w:p w14:paraId="4FF4F1BA" w14:textId="77777777" w:rsidR="006F764E" w:rsidRDefault="006F764E" w:rsidP="005322AB">
      <w:pPr>
        <w:pStyle w:val="teiclosure"/>
      </w:pPr>
    </w:p>
    <w:p w14:paraId="69B0F788" w14:textId="77777777" w:rsidR="00ED77F9" w:rsidRDefault="00ED77F9">
      <w:pPr>
        <w:rPr>
          <w:color w:val="9BBB59" w:themeColor="accent3"/>
        </w:rPr>
      </w:pPr>
      <w:r>
        <w:br w:type="page"/>
      </w:r>
    </w:p>
    <w:p w14:paraId="00AC2832" w14:textId="77245939" w:rsidR="00A309DF" w:rsidRPr="00E81CBB" w:rsidRDefault="00ED77F9" w:rsidP="00ED77F9">
      <w:pPr>
        <w:pStyle w:val="teiab"/>
      </w:pPr>
      <w:r>
        <w:lastRenderedPageBreak/>
        <w:t>/8/</w:t>
      </w:r>
    </w:p>
    <w:p w14:paraId="6DE67CD8" w14:textId="10C05959" w:rsidR="00091227" w:rsidRDefault="002F7C99" w:rsidP="002F7C99">
      <w:pPr>
        <w:pStyle w:val="Naslov2"/>
      </w:pPr>
      <w:r>
        <w:t>Vecserásnya Pészen</w:t>
      </w:r>
    </w:p>
    <w:p w14:paraId="21EA4113" w14:textId="35E87379" w:rsidR="00364A9D" w:rsidRDefault="002F7C99" w:rsidP="002F7C99">
      <w:pPr>
        <w:pStyle w:val="teiab"/>
      </w:pPr>
      <w:r>
        <w:t>Te Dén sze dokoncsáva '</w:t>
      </w:r>
      <w:r w:rsidR="00B75656">
        <w:t>sé</w:t>
      </w:r>
      <w:r w:rsidR="00B75656">
        <w:br/>
        <w:t xml:space="preserve">i </w:t>
      </w:r>
      <w:r w:rsidR="00B75656" w:rsidRPr="00415FBC">
        <w:t>ſ</w:t>
      </w:r>
      <w:r w:rsidR="00B75656">
        <w:t>zuncze zahaja</w:t>
      </w:r>
      <w:r w:rsidR="00364A9D">
        <w:t>, vsze szpi</w:t>
      </w:r>
      <w:r w:rsidR="00364A9D">
        <w:br/>
        <w:t>ka je obtrüdilo, ino sze plakalo.</w:t>
      </w:r>
    </w:p>
    <w:p w14:paraId="49603D14" w14:textId="3719B48A" w:rsidR="00364A9D" w:rsidRDefault="00364A9D" w:rsidP="002F7C99">
      <w:pPr>
        <w:pStyle w:val="teiab"/>
      </w:pPr>
      <w:r w:rsidRPr="00415FBC">
        <w:t>ſ</w:t>
      </w:r>
      <w:r>
        <w:t xml:space="preserve">zám ti moj </w:t>
      </w:r>
      <w:r w:rsidRPr="008C213B">
        <w:rPr>
          <w:rStyle w:val="teipersName"/>
          <w:lang w:val="sl-SI"/>
        </w:rPr>
        <w:t>Boug</w:t>
      </w:r>
      <w:r>
        <w:t xml:space="preserve"> ne pocsivás, ne szpis ni</w:t>
      </w:r>
      <w:r>
        <w:br/>
        <w:t>ne drejmles, odürjav</w:t>
      </w:r>
      <w:r w:rsidR="008A21CE">
        <w:t>ás vszáko Témnoszt,</w:t>
      </w:r>
      <w:r w:rsidR="008A21CE">
        <w:br/>
        <w:t xml:space="preserve">ár szi ti szám </w:t>
      </w:r>
      <w:r w:rsidR="008A21CE" w:rsidRPr="00415FBC">
        <w:t>ſ</w:t>
      </w:r>
      <w:r w:rsidR="008A21CE">
        <w:t>zvétloszt.</w:t>
      </w:r>
    </w:p>
    <w:p w14:paraId="595E0D23" w14:textId="704D018A" w:rsidR="00DA04FA" w:rsidRDefault="00D16D83" w:rsidP="002F7C99">
      <w:pPr>
        <w:pStyle w:val="teiab"/>
      </w:pPr>
      <w:r>
        <w:rPr>
          <w:rStyle w:val="teigap"/>
          <w:lang w:val="sl-SI"/>
        </w:rPr>
        <w:t>Z</w:t>
      </w:r>
      <w:r w:rsidR="00DA04FA">
        <w:t xml:space="preserve">áto sze zméne </w:t>
      </w:r>
      <w:r w:rsidR="00DA04FA" w:rsidRPr="00415FBC">
        <w:t>ſ</w:t>
      </w:r>
      <w:r w:rsidR="00DA04FA">
        <w:t>zpoumenti, vetoj Témnoj</w:t>
      </w:r>
      <w:r w:rsidR="00DA04FA">
        <w:br/>
        <w:t xml:space="preserve">Noucsi, i possli mi </w:t>
      </w:r>
      <w:r w:rsidR="00E915F7">
        <w:t>m</w:t>
      </w:r>
      <w:r w:rsidR="00DA04FA">
        <w:t>ilosztivno z-Nebész</w:t>
      </w:r>
      <w:r w:rsidR="00DA04FA">
        <w:br/>
        <w:t>pomoucs tvojo.</w:t>
      </w:r>
    </w:p>
    <w:p w14:paraId="72E78BEB" w14:textId="36E1C784" w:rsidR="00ED5DDF" w:rsidRDefault="00E915F7" w:rsidP="002F7C99">
      <w:pPr>
        <w:pStyle w:val="teiab"/>
      </w:pPr>
      <w:r>
        <w:rPr>
          <w:rStyle w:val="teigap"/>
          <w:lang w:val="sl-SI"/>
        </w:rPr>
        <w:t>V</w:t>
      </w:r>
      <w:r w:rsidR="00ED5DDF">
        <w:t xml:space="preserve">zemi vkraj vszo Moucs </w:t>
      </w:r>
      <w:r w:rsidR="00ED5DDF" w:rsidRPr="008C213B">
        <w:rPr>
          <w:rStyle w:val="teipersName"/>
          <w:lang w:val="sl-SI"/>
        </w:rPr>
        <w:t>ſatana</w:t>
      </w:r>
      <w:r w:rsidR="00ED5DDF">
        <w:t>, po tvojem</w:t>
      </w:r>
      <w:r w:rsidR="00ED5DDF">
        <w:br/>
        <w:t>Anyelli ták sze nebom bojal nikaj, kaj</w:t>
      </w:r>
      <w:r w:rsidR="00ED5DDF">
        <w:br/>
        <w:t>bi mi skoudil kaj.</w:t>
      </w:r>
    </w:p>
    <w:p w14:paraId="6E818876" w14:textId="3CCB0017" w:rsidR="00EE03C1" w:rsidRDefault="00EE03C1" w:rsidP="002F7C99">
      <w:pPr>
        <w:pStyle w:val="teiab"/>
      </w:pPr>
      <w:r>
        <w:t>Boim sze i</w:t>
      </w:r>
      <w:r w:rsidRPr="00415FBC">
        <w:t>ſ</w:t>
      </w:r>
      <w:r>
        <w:t>ztina grejha, kak 'smetno ga-</w:t>
      </w:r>
      <w:r>
        <w:br/>
      </w:r>
      <w:r w:rsidRPr="008C213B">
        <w:rPr>
          <w:rStyle w:val="teigap"/>
          <w:lang w:val="sl-SI"/>
        </w:rPr>
        <w:t>d</w:t>
      </w:r>
      <w:r w:rsidRPr="0047589E">
        <w:t>uga</w:t>
      </w:r>
      <w:r w:rsidR="002B1C12" w:rsidRPr="0047589E">
        <w:t>,</w:t>
      </w:r>
      <w:r w:rsidR="002B1C12">
        <w:t xml:space="preserve"> ali je Kerv tvega </w:t>
      </w:r>
      <w:r w:rsidR="002B1C12" w:rsidRPr="00415FBC">
        <w:t>ſ</w:t>
      </w:r>
      <w:r w:rsidR="002B1C12">
        <w:t>zina, za méne</w:t>
      </w:r>
      <w:r w:rsidR="002B1C12">
        <w:br/>
        <w:t>placsála.</w:t>
      </w:r>
    </w:p>
    <w:p w14:paraId="45BED551" w14:textId="668E83A9" w:rsidR="0003181E" w:rsidRDefault="0003181E" w:rsidP="002F7C99">
      <w:pPr>
        <w:pStyle w:val="teiab"/>
      </w:pPr>
      <w:r>
        <w:t>Nyega posztavi pred tébe, on zagovori me,</w:t>
      </w:r>
      <w:r>
        <w:br/>
        <w:t xml:space="preserve">'se sze ták </w:t>
      </w:r>
      <w:r w:rsidR="003474D8" w:rsidRPr="008C213B">
        <w:rPr>
          <w:rStyle w:val="teigap"/>
          <w:lang w:val="sl-SI"/>
        </w:rPr>
        <w:t>n</w:t>
      </w:r>
      <w:r w:rsidR="003474D8">
        <w:t xml:space="preserve">emrem </w:t>
      </w:r>
      <w:r w:rsidR="003474D8" w:rsidRPr="00415FBC">
        <w:t>ſ</w:t>
      </w:r>
      <w:r w:rsidR="003474D8">
        <w:t>zkváriti, vu etoj</w:t>
      </w:r>
      <w:r w:rsidR="003474D8">
        <w:br/>
      </w:r>
      <w:r w:rsidR="003474D8" w:rsidRPr="00A90CD9">
        <w:rPr>
          <w:rStyle w:val="teigap"/>
          <w:lang w:val="sl-SI"/>
        </w:rPr>
        <w:t>???</w:t>
      </w:r>
      <w:r w:rsidR="003474D8">
        <w:t>üpazni.</w:t>
      </w:r>
    </w:p>
    <w:p w14:paraId="2A67CA8C" w14:textId="3E862B92" w:rsidR="003474D8" w:rsidRPr="002D6F6D" w:rsidRDefault="003474D8" w:rsidP="00773541">
      <w:pPr>
        <w:pStyle w:val="teifwCatch"/>
        <w:rPr>
          <w:lang w:val="pt-PT"/>
        </w:rPr>
      </w:pPr>
      <w:r w:rsidRPr="002D6F6D">
        <w:rPr>
          <w:lang w:val="pt-PT"/>
        </w:rPr>
        <w:t>Na tou</w:t>
      </w:r>
    </w:p>
    <w:p w14:paraId="3C426112" w14:textId="77777777" w:rsidR="003474D8" w:rsidRPr="00A90CD9" w:rsidRDefault="003474D8">
      <w:pPr>
        <w:rPr>
          <w:rFonts w:ascii="Times New Roman" w:eastAsia="MS Mincho" w:hAnsi="Times New Roman" w:cs="Times New Roman"/>
          <w:color w:val="0070C0"/>
          <w:szCs w:val="24"/>
          <w:lang w:val="pt-PT" w:eastAsia="ja-JP"/>
        </w:rPr>
      </w:pPr>
      <w:r>
        <w:br w:type="page"/>
      </w:r>
    </w:p>
    <w:p w14:paraId="4D9A9655" w14:textId="7191F19C" w:rsidR="003474D8" w:rsidRDefault="003474D8" w:rsidP="003474D8">
      <w:pPr>
        <w:pStyle w:val="teiab"/>
      </w:pPr>
      <w:r>
        <w:lastRenderedPageBreak/>
        <w:t>/9/</w:t>
      </w:r>
    </w:p>
    <w:p w14:paraId="16B86118" w14:textId="0034C015" w:rsidR="003474D8" w:rsidRDefault="003474D8" w:rsidP="003474D8">
      <w:pPr>
        <w:pStyle w:val="teiab"/>
      </w:pPr>
      <w:r>
        <w:t xml:space="preserve">Na tou zaprém vküp me </w:t>
      </w:r>
      <w:r w:rsidR="00B60878">
        <w:t>ocsi i szpu</w:t>
      </w:r>
      <w:r w:rsidR="00B60878" w:rsidRPr="00A90CD9">
        <w:rPr>
          <w:rStyle w:val="teigap"/>
          <w:lang w:val="pt-PT"/>
        </w:rPr>
        <w:t>???</w:t>
      </w:r>
      <w:r w:rsidR="00B60878">
        <w:br/>
        <w:t xml:space="preserve">bom vu </w:t>
      </w:r>
      <w:r w:rsidR="00337F76">
        <w:t>m</w:t>
      </w:r>
      <w:r w:rsidR="00B60878">
        <w:t>e</w:t>
      </w:r>
      <w:r w:rsidR="00337F76">
        <w:t>r</w:t>
      </w:r>
      <w:r w:rsidR="00B60878">
        <w:t xml:space="preserve">i, moj </w:t>
      </w:r>
      <w:r w:rsidR="00B60878" w:rsidRPr="00A90CD9">
        <w:rPr>
          <w:rStyle w:val="teipersName"/>
          <w:lang w:val="sl-SI"/>
        </w:rPr>
        <w:t>Boug</w:t>
      </w:r>
      <w:r w:rsidR="00B60878">
        <w:t xml:space="preserve"> bo </w:t>
      </w:r>
      <w:r w:rsidR="00B60878" w:rsidRPr="00415FBC">
        <w:t>ſ</w:t>
      </w:r>
      <w:r w:rsidR="00B60878">
        <w:t>ztra'sil o-</w:t>
      </w:r>
      <w:r w:rsidR="00B60878">
        <w:br/>
        <w:t>ber m</w:t>
      </w:r>
      <w:r w:rsidR="00FA41AF">
        <w:t>é sto 'salosztil bi sze.</w:t>
      </w:r>
    </w:p>
    <w:p w14:paraId="1F94D8B4" w14:textId="49DBC147" w:rsidR="00FA41AF" w:rsidRDefault="00FA41AF" w:rsidP="003474D8">
      <w:pPr>
        <w:pStyle w:val="teiab"/>
      </w:pPr>
      <w:r>
        <w:t xml:space="preserve">V-kraj vi zaman </w:t>
      </w:r>
      <w:r w:rsidR="00C31601">
        <w:t>v</w:t>
      </w:r>
      <w:r>
        <w:t>alon mi</w:t>
      </w:r>
      <w:r w:rsidRPr="00415FBC">
        <w:t>ſ</w:t>
      </w:r>
      <w:r>
        <w:t>zli, kama je-</w:t>
      </w:r>
      <w:r>
        <w:br/>
        <w:t>vám idti, jasz zdaj zidam v-mojem-</w:t>
      </w:r>
      <w:r>
        <w:br/>
      </w:r>
      <w:r w:rsidRPr="00415FBC">
        <w:t>ſ</w:t>
      </w:r>
      <w:r>
        <w:t xml:space="preserve">zerczi jedno </w:t>
      </w:r>
      <w:r w:rsidR="00135500">
        <w:t xml:space="preserve">Czerkev </w:t>
      </w:r>
      <w:r w:rsidR="00135500" w:rsidRPr="00A90CD9">
        <w:rPr>
          <w:rStyle w:val="teipersName"/>
          <w:lang w:val="sl-SI"/>
        </w:rPr>
        <w:t>Bougi</w:t>
      </w:r>
      <w:r w:rsidR="00135500">
        <w:t>.</w:t>
      </w:r>
    </w:p>
    <w:p w14:paraId="4F9A0B15" w14:textId="524C5F93" w:rsidR="00135500" w:rsidRDefault="00135500" w:rsidP="003474D8">
      <w:pPr>
        <w:pStyle w:val="teiab"/>
      </w:pPr>
      <w:r>
        <w:t xml:space="preserve">Csi </w:t>
      </w:r>
      <w:r w:rsidRPr="00415FBC">
        <w:t>ſ</w:t>
      </w:r>
      <w:r>
        <w:t xml:space="preserve">zleidnya </w:t>
      </w:r>
      <w:r w:rsidR="009A687A">
        <w:t>n</w:t>
      </w:r>
      <w:r>
        <w:t>oucs tou boude mi, vetom pl</w:t>
      </w:r>
      <w:r w:rsidR="007854EA">
        <w:t>a-</w:t>
      </w:r>
      <w:r w:rsidR="007854EA">
        <w:br/>
        <w:t xml:space="preserve">csom douli, ták me pelaj k </w:t>
      </w:r>
      <w:r w:rsidR="00CF0B6F">
        <w:t>d</w:t>
      </w:r>
      <w:r w:rsidR="007854EA">
        <w:t>iki tvojoj,</w:t>
      </w:r>
      <w:r w:rsidR="007854EA">
        <w:br/>
        <w:t xml:space="preserve">dáj mi </w:t>
      </w:r>
      <w:r w:rsidR="00CF0B6F">
        <w:t>v</w:t>
      </w:r>
      <w:r w:rsidR="007854EA">
        <w:t>ecsni pokoj.</w:t>
      </w:r>
    </w:p>
    <w:p w14:paraId="1D323D4F" w14:textId="6B32FB32" w:rsidR="002B69D1" w:rsidRDefault="002B69D1" w:rsidP="003474D8">
      <w:pPr>
        <w:pStyle w:val="teiab"/>
      </w:pPr>
      <w:r>
        <w:t>Et</w:t>
      </w:r>
      <w:r w:rsidR="00CF0B6F">
        <w:t>t</w:t>
      </w:r>
      <w:r>
        <w:t>ak 'siv ino mertev tvoj, bom vszig</w:t>
      </w:r>
      <w:r w:rsidR="00AC7D34">
        <w:t xml:space="preserve">dár oh </w:t>
      </w:r>
      <w:r w:rsidR="00AC7D34" w:rsidRPr="00A90CD9">
        <w:rPr>
          <w:rStyle w:val="teipersName"/>
          <w:lang w:val="sl-SI"/>
        </w:rPr>
        <w:t>Boug</w:t>
      </w:r>
      <w:r w:rsidR="00AC7D34">
        <w:br/>
        <w:t xml:space="preserve">moj, tou v-Csini za voll </w:t>
      </w:r>
      <w:r w:rsidR="00AC7D34" w:rsidRPr="00A90CD9">
        <w:rPr>
          <w:rStyle w:val="teipersName"/>
          <w:lang w:val="sl-SI"/>
        </w:rPr>
        <w:t>Jezuſsa</w:t>
      </w:r>
      <w:r w:rsidR="00AC7D34">
        <w:t xml:space="preserve"> za mo</w:t>
      </w:r>
      <w:r w:rsidR="00DF21E1">
        <w:t>i</w:t>
      </w:r>
      <w:r w:rsidR="00AC7D34">
        <w:t>ga</w:t>
      </w:r>
      <w:r w:rsidR="00AC7D34">
        <w:br/>
        <w:t>Goszpodina!</w:t>
      </w:r>
    </w:p>
    <w:p w14:paraId="432B098D" w14:textId="77506C1C" w:rsidR="00AC7D34" w:rsidRPr="004B4AD8" w:rsidRDefault="00AC7D34" w:rsidP="004B4AD8">
      <w:pPr>
        <w:pStyle w:val="teiclosure"/>
      </w:pPr>
      <w:r w:rsidRPr="004B4AD8">
        <w:t>Amen.</w:t>
      </w:r>
    </w:p>
    <w:p w14:paraId="29511A7B" w14:textId="4300899A" w:rsidR="00AC7D34" w:rsidRDefault="00AC7D34" w:rsidP="00BB47A7">
      <w:pPr>
        <w:pStyle w:val="Naslov2"/>
      </w:pPr>
      <w:r>
        <w:t xml:space="preserve">Pesen Na </w:t>
      </w:r>
      <w:r w:rsidR="00897EBE">
        <w:t>n</w:t>
      </w:r>
      <w:r>
        <w:t xml:space="preserve">outo: Káko v </w:t>
      </w:r>
      <w:r w:rsidRPr="0003497B">
        <w:rPr>
          <w:rStyle w:val="teiplaceName"/>
        </w:rPr>
        <w:t>Egyipto</w:t>
      </w:r>
      <w:r w:rsidR="00897EBE">
        <w:rPr>
          <w:rStyle w:val="teiplaceName"/>
        </w:rPr>
        <w:t>m</w:t>
      </w:r>
      <w:r w:rsidRPr="008C213B">
        <w:rPr>
          <w:rStyle w:val="teigap"/>
          <w:lang w:val="pt-PT"/>
        </w:rPr>
        <w:t>???</w:t>
      </w:r>
    </w:p>
    <w:p w14:paraId="4A11DFAF" w14:textId="377782B3" w:rsidR="002C0C9C" w:rsidRDefault="00AC7D34" w:rsidP="003474D8">
      <w:pPr>
        <w:pStyle w:val="teiab"/>
      </w:pPr>
      <w:r>
        <w:t>Obüdi sze Dü</w:t>
      </w:r>
      <w:r w:rsidRPr="00415FBC">
        <w:t>ſ</w:t>
      </w:r>
      <w:r w:rsidR="00C01DA1">
        <w:t>s</w:t>
      </w:r>
      <w:r>
        <w:t>a, i kricsi</w:t>
      </w:r>
      <w:r w:rsidR="003B60E0">
        <w:br/>
        <w:t>-</w:t>
      </w:r>
      <w:r w:rsidR="003B60E0" w:rsidRPr="00BD7573">
        <w:t>Goszpodni</w:t>
      </w:r>
      <w:r w:rsidR="003B60E0">
        <w:t>, rezi v</w:t>
      </w:r>
      <w:r w:rsidR="00C01DA1" w:rsidRPr="00415FBC">
        <w:t>ſ</w:t>
      </w:r>
      <w:r w:rsidR="003B60E0">
        <w:t>ze dvojnosti v</w:t>
      </w:r>
      <w:r w:rsidR="003B60E0" w:rsidRPr="00A90CD9">
        <w:rPr>
          <w:rStyle w:val="teigap"/>
          <w:lang w:val="sl-SI"/>
        </w:rPr>
        <w:t>???</w:t>
      </w:r>
      <w:r w:rsidR="003B60E0">
        <w:br/>
        <w:t xml:space="preserve">vszákoj potreibi, Vüpaj sze </w:t>
      </w:r>
      <w:r w:rsidR="00126793" w:rsidRPr="00C01DA1">
        <w:t>vu</w:t>
      </w:r>
      <w:r w:rsidR="003B60E0">
        <w:t xml:space="preserve"> </w:t>
      </w:r>
      <w:r w:rsidR="003B60E0" w:rsidRPr="008C213B">
        <w:rPr>
          <w:rStyle w:val="teipersName"/>
          <w:lang w:val="sl-SI"/>
        </w:rPr>
        <w:t>Bo</w:t>
      </w:r>
      <w:r w:rsidR="00C01DA1" w:rsidRPr="008C213B">
        <w:rPr>
          <w:rStyle w:val="teipersName"/>
          <w:lang w:val="sl-SI"/>
        </w:rPr>
        <w:t>u</w:t>
      </w:r>
      <w:r w:rsidR="00A65E2F" w:rsidRPr="008C213B">
        <w:rPr>
          <w:rStyle w:val="teipersName"/>
          <w:lang w:val="sl-SI"/>
        </w:rPr>
        <w:t>ga</w:t>
      </w:r>
      <w:r w:rsidR="00BD7573" w:rsidRPr="00BD7573">
        <w:br/>
      </w:r>
      <w:r w:rsidR="002C0C9C" w:rsidRPr="00BD7573">
        <w:t>ſcsé te poszlühnosti, Vüpaj sze v</w:t>
      </w:r>
      <w:r w:rsidR="00126793" w:rsidRPr="00BD7573">
        <w:t>u</w:t>
      </w:r>
      <w:r w:rsidR="002C0C9C">
        <w:t xml:space="preserve"> </w:t>
      </w:r>
      <w:r w:rsidR="002C0C9C" w:rsidRPr="008C213B">
        <w:rPr>
          <w:rStyle w:val="teipersName"/>
          <w:lang w:val="sl-SI"/>
        </w:rPr>
        <w:t>Bou</w:t>
      </w:r>
      <w:r w:rsidR="00A65E2F" w:rsidRPr="008C213B">
        <w:rPr>
          <w:rStyle w:val="teipersName"/>
          <w:lang w:val="sl-SI"/>
        </w:rPr>
        <w:t>ga</w:t>
      </w:r>
      <w:r w:rsidR="002C0C9C">
        <w:br/>
      </w:r>
      <w:r w:rsidR="002C0C9C" w:rsidRPr="00415FBC">
        <w:t>ſ</w:t>
      </w:r>
      <w:r w:rsidR="002C0C9C">
        <w:t>csé te on pomocsi.</w:t>
      </w:r>
    </w:p>
    <w:p w14:paraId="0F902B05" w14:textId="3FF68119" w:rsidR="00B57F5F" w:rsidRPr="007E2856" w:rsidRDefault="002C0C9C" w:rsidP="007E2856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t>O</w:t>
      </w:r>
      <w:r w:rsidR="00232562">
        <w:t xml:space="preserve">h </w:t>
      </w:r>
      <w:r w:rsidR="00232562" w:rsidRPr="00BD7573">
        <w:t>Goszpodne Bo'sje</w:t>
      </w:r>
      <w:r w:rsidR="00232562">
        <w:t>, kak</w:t>
      </w:r>
      <w:r w:rsidR="00232562" w:rsidRPr="00A90CD9">
        <w:rPr>
          <w:rStyle w:val="teigap"/>
          <w:lang w:val="sl-SI"/>
        </w:rPr>
        <w:t>???</w:t>
      </w:r>
      <w:r w:rsidR="00232562">
        <w:t xml:space="preserve"> </w:t>
      </w:r>
      <w:r w:rsidR="00BB47A7">
        <w:t>d</w:t>
      </w:r>
      <w:r w:rsidR="00232562">
        <w:t>oszta</w:t>
      </w:r>
      <w:r w:rsidR="00D42F1E">
        <w:t xml:space="preserve"> </w:t>
      </w:r>
      <w:r w:rsidR="00D42F1E" w:rsidRPr="008C213B">
        <w:rPr>
          <w:rStyle w:val="teigap"/>
          <w:lang w:val="sl-SI"/>
        </w:rPr>
        <w:t>???</w:t>
      </w:r>
      <w:r w:rsidR="00BB47A7">
        <w:br/>
        <w:t>ki me od</w:t>
      </w:r>
      <w:r w:rsidR="00BB47A7" w:rsidRPr="008C213B">
        <w:rPr>
          <w:rStyle w:val="teigap"/>
          <w:lang w:val="sl-SI"/>
        </w:rPr>
        <w:t>???</w:t>
      </w:r>
      <w:r w:rsidR="00BB47A7">
        <w:t>rjavajo, i na mé terg</w:t>
      </w:r>
      <w:r w:rsidR="00BB47A7" w:rsidRPr="008C213B">
        <w:rPr>
          <w:rStyle w:val="teigap"/>
          <w:lang w:val="sl-SI"/>
        </w:rPr>
        <w:t>???</w:t>
      </w:r>
    </w:p>
    <w:p w14:paraId="0510B66D" w14:textId="77777777" w:rsidR="007E2856" w:rsidRPr="007E2856" w:rsidRDefault="007E2856" w:rsidP="007E2856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</w:p>
    <w:p w14:paraId="18BC73A7" w14:textId="77777777" w:rsidR="00B57F5F" w:rsidRPr="006F764E" w:rsidRDefault="00B57F5F" w:rsidP="006F764E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8C213B">
        <w:rPr>
          <w:rStyle w:val="teigap"/>
          <w:lang w:val="sl-SI"/>
        </w:rPr>
        <w:br w:type="page"/>
      </w:r>
    </w:p>
    <w:p w14:paraId="08E71D44" w14:textId="2C51EA37" w:rsidR="002C0C9C" w:rsidRDefault="00B57F5F" w:rsidP="003474D8">
      <w:pPr>
        <w:pStyle w:val="teiab"/>
      </w:pPr>
      <w:r>
        <w:lastRenderedPageBreak/>
        <w:t>/10/</w:t>
      </w:r>
    </w:p>
    <w:p w14:paraId="6FCB1987" w14:textId="32632B07" w:rsidR="00E70139" w:rsidRDefault="00D42F1E" w:rsidP="003474D8">
      <w:pPr>
        <w:pStyle w:val="teiab"/>
      </w:pPr>
      <w:r>
        <w:t>n</w:t>
      </w:r>
      <w:r w:rsidR="00E70139">
        <w:t>epriatela, t</w:t>
      </w:r>
      <w:r>
        <w:t>á</w:t>
      </w:r>
      <w:r w:rsidR="00E70139">
        <w:t>k me v</w:t>
      </w:r>
      <w:r w:rsidR="00E70139" w:rsidRPr="00415FBC">
        <w:t>ſ</w:t>
      </w:r>
      <w:r w:rsidR="00E70139">
        <w:t xml:space="preserve">zi glédajo, da bi me </w:t>
      </w:r>
      <w:r w:rsidR="00E70139">
        <w:br/>
        <w:t xml:space="preserve">vszi mogli, na nistar </w:t>
      </w:r>
      <w:r w:rsidR="00E70139" w:rsidRPr="00415FBC">
        <w:t>ſ</w:t>
      </w:r>
      <w:r w:rsidR="00E70139">
        <w:t>zpráviti.</w:t>
      </w:r>
    </w:p>
    <w:p w14:paraId="33E5FAFF" w14:textId="7A39D017" w:rsidR="00AC174A" w:rsidRDefault="00AC174A" w:rsidP="003474D8">
      <w:pPr>
        <w:pStyle w:val="teiab"/>
      </w:pPr>
      <w:r>
        <w:t xml:space="preserve">Doszta sze 'salosztim, i vu </w:t>
      </w:r>
      <w:r w:rsidRPr="00415FBC">
        <w:t>ſ</w:t>
      </w:r>
      <w:r>
        <w:t>zebi joucsem,</w:t>
      </w:r>
      <w:r>
        <w:br/>
        <w:t xml:space="preserve">ár jász táko </w:t>
      </w:r>
      <w:r w:rsidRPr="00415FBC">
        <w:t>ſ</w:t>
      </w:r>
      <w:r>
        <w:t xml:space="preserve">timan, kaj me </w:t>
      </w:r>
      <w:r w:rsidRPr="006A770B">
        <w:rPr>
          <w:rStyle w:val="teipersName"/>
          <w:lang w:val="sl-SI"/>
        </w:rPr>
        <w:t>Boug</w:t>
      </w:r>
      <w:r>
        <w:t xml:space="preserve"> osztá-</w:t>
      </w:r>
      <w:r>
        <w:br/>
        <w:t>vil, da toliko lüdi, na mo glávo tere, ni-</w:t>
      </w:r>
      <w:r>
        <w:br/>
        <w:t>stár meni záto</w:t>
      </w:r>
      <w:r w:rsidR="000247CD">
        <w:t>, Vüp</w:t>
      </w:r>
      <w:r w:rsidR="00EE27F0">
        <w:t>á</w:t>
      </w:r>
      <w:r w:rsidR="000247CD">
        <w:t>m sze v-</w:t>
      </w:r>
      <w:r w:rsidR="000247CD" w:rsidRPr="008C213B">
        <w:rPr>
          <w:rStyle w:val="teipersName"/>
          <w:lang w:val="sl-SI"/>
        </w:rPr>
        <w:t>Jezuſsi</w:t>
      </w:r>
      <w:r w:rsidR="000247CD">
        <w:t>.</w:t>
      </w:r>
    </w:p>
    <w:p w14:paraId="19F76E3E" w14:textId="01FD3A48" w:rsidR="000247CD" w:rsidRDefault="000247CD" w:rsidP="003474D8">
      <w:pPr>
        <w:pStyle w:val="teiab"/>
      </w:pPr>
      <w:r>
        <w:t xml:space="preserve">Doli legoucs placsem, gori </w:t>
      </w:r>
      <w:r w:rsidRPr="00415FBC">
        <w:t>ſ</w:t>
      </w:r>
      <w:r>
        <w:t>ztájoucs pla-</w:t>
      </w:r>
      <w:r>
        <w:br/>
        <w:t xml:space="preserve">csem, ali </w:t>
      </w:r>
      <w:r w:rsidRPr="00415FBC">
        <w:t>ſ</w:t>
      </w:r>
      <w:r>
        <w:t xml:space="preserve">zedim hodim, </w:t>
      </w:r>
      <w:r w:rsidR="00ED5EB7">
        <w:t>vuv</w:t>
      </w:r>
      <w:r w:rsidR="00ED5EB7" w:rsidRPr="00415FBC">
        <w:t>ſ</w:t>
      </w:r>
      <w:r w:rsidR="00ED5EB7">
        <w:t>zákom vrejmeni,</w:t>
      </w:r>
      <w:r w:rsidR="00ED5EB7">
        <w:br/>
        <w:t>velikoj '</w:t>
      </w:r>
      <w:r w:rsidR="00ED5EB7" w:rsidRPr="00415FBC">
        <w:t>ſ</w:t>
      </w:r>
      <w:r w:rsidR="00ED5EB7">
        <w:t>aloszti, j</w:t>
      </w:r>
      <w:r w:rsidR="009D08D9">
        <w:t xml:space="preserve">a </w:t>
      </w:r>
      <w:r w:rsidR="009D08D9" w:rsidRPr="00415FBC">
        <w:t>ſ</w:t>
      </w:r>
      <w:r w:rsidR="009D08D9">
        <w:t>zem oh moj Bo</w:t>
      </w:r>
      <w:r w:rsidR="003D6C97">
        <w:t>'</w:t>
      </w:r>
      <w:r w:rsidR="009D08D9">
        <w:t>sje,</w:t>
      </w:r>
      <w:r w:rsidR="009D08D9">
        <w:br/>
        <w:t>Jaj moje 'sivleinye, v</w:t>
      </w:r>
      <w:r w:rsidR="009D08D9" w:rsidRPr="00415FBC">
        <w:t>ſ</w:t>
      </w:r>
      <w:r w:rsidR="009D08D9">
        <w:t xml:space="preserve">ze Dni 'sitka </w:t>
      </w:r>
      <w:r w:rsidR="00D711C3" w:rsidRPr="00CA42C2">
        <w:t>m</w:t>
      </w:r>
      <w:r w:rsidR="009D08D9">
        <w:t>ega.</w:t>
      </w:r>
    </w:p>
    <w:p w14:paraId="618A3B00" w14:textId="17EBBED0" w:rsidR="00155B36" w:rsidRDefault="00BE49BA" w:rsidP="003474D8">
      <w:pPr>
        <w:pStyle w:val="teiab"/>
      </w:pPr>
      <w:r w:rsidRPr="009127C5">
        <w:rPr>
          <w:rStyle w:val="teigap"/>
          <w:lang w:val="sl-SI"/>
        </w:rPr>
        <w:t>???</w:t>
      </w:r>
      <w:r>
        <w:t xml:space="preserve">d v-nougoga placsa, Ocsi szo mi </w:t>
      </w:r>
      <w:r w:rsidR="00155B36">
        <w:t>Témne,</w:t>
      </w:r>
      <w:r w:rsidR="00155B36">
        <w:br/>
      </w:r>
      <w:r w:rsidR="006F6E92">
        <w:t>l</w:t>
      </w:r>
      <w:r w:rsidR="00155B36">
        <w:t>icza povéhnola, moucs me osztávila,</w:t>
      </w:r>
      <w:r w:rsidR="00155B36">
        <w:br/>
        <w:t xml:space="preserve">Jaj kaj </w:t>
      </w:r>
      <w:r w:rsidR="00155B36" w:rsidRPr="00415FBC">
        <w:t>ſ</w:t>
      </w:r>
      <w:r w:rsidR="00155B36">
        <w:t xml:space="preserve">csém zacséti, sto me </w:t>
      </w:r>
      <w:r w:rsidR="00155B36" w:rsidRPr="00415FBC">
        <w:t>ſ</w:t>
      </w:r>
      <w:r w:rsidR="00155B36">
        <w:t>csé pomo-</w:t>
      </w:r>
      <w:r w:rsidR="00155B36">
        <w:br/>
        <w:t xml:space="preserve">csi, neiga zvüna tébe moj </w:t>
      </w:r>
      <w:r w:rsidR="00155B36" w:rsidRPr="009127C5">
        <w:rPr>
          <w:rStyle w:val="teipersName"/>
          <w:lang w:val="sl-SI"/>
        </w:rPr>
        <w:t>Goszpodne Bo'sje</w:t>
      </w:r>
      <w:r w:rsidR="00155B36">
        <w:t>;</w:t>
      </w:r>
      <w:r w:rsidR="00155B36">
        <w:br/>
        <w:t xml:space="preserve">Davni </w:t>
      </w:r>
      <w:r w:rsidR="0082275F" w:rsidRPr="009127C5">
        <w:rPr>
          <w:rStyle w:val="teidel"/>
          <w:lang w:val="sl-SI"/>
        </w:rPr>
        <w:t>znáczi</w:t>
      </w:r>
      <w:r w:rsidR="0082275F">
        <w:t xml:space="preserve"> znánczi m</w:t>
      </w:r>
      <w:r w:rsidR="006F6E92">
        <w:t>o¨y</w:t>
      </w:r>
      <w:r w:rsidR="00BB402E">
        <w:t>, ino priatelje,</w:t>
      </w:r>
      <w:r w:rsidR="00BB402E">
        <w:br/>
        <w:t>mené szo od vergli, i na mé terejo, meni</w:t>
      </w:r>
      <w:r w:rsidR="00BB402E">
        <w:br/>
        <w:t>sze pritijo, i men</w:t>
      </w:r>
      <w:r w:rsidR="0059627A">
        <w:t>é</w:t>
      </w:r>
      <w:r w:rsidR="00BB402E">
        <w:t xml:space="preserve"> spoutajo, neiga ga</w:t>
      </w:r>
      <w:r w:rsidR="00BB402E">
        <w:br/>
        <w:t xml:space="preserve">na </w:t>
      </w:r>
      <w:r w:rsidR="00BB402E" w:rsidRPr="00415FBC">
        <w:t>ſ</w:t>
      </w:r>
      <w:r w:rsidR="00BB402E">
        <w:t>zvejti, ki bi me pomiril.</w:t>
      </w:r>
    </w:p>
    <w:p w14:paraId="105FCCD6" w14:textId="061F0C66" w:rsidR="00B20BEC" w:rsidRDefault="00BB402E" w:rsidP="003474D8">
      <w:pPr>
        <w:pStyle w:val="teiab"/>
      </w:pPr>
      <w:r w:rsidRPr="00264FCA">
        <w:rPr>
          <w:rStyle w:val="teigap"/>
          <w:lang w:val="sl-SI"/>
        </w:rPr>
        <w:t>???</w:t>
      </w:r>
      <w:r>
        <w:t xml:space="preserve"> </w:t>
      </w:r>
      <w:r w:rsidRPr="00264FCA">
        <w:rPr>
          <w:rStyle w:val="teipersName"/>
          <w:lang w:val="sl-SI"/>
        </w:rPr>
        <w:t>Goszpodin Boug</w:t>
      </w:r>
      <w:r>
        <w:t>, k</w:t>
      </w:r>
      <w:r w:rsidR="00CD1B6B">
        <w:t>ric</w:t>
      </w:r>
      <w:r w:rsidR="007E014C">
        <w:t>s moj ti poszlühni</w:t>
      </w:r>
      <w:r w:rsidR="00B20BEC">
        <w:br/>
      </w:r>
      <w:r w:rsidR="00B20BEC" w:rsidRPr="00264FCA">
        <w:rPr>
          <w:rStyle w:val="teigap"/>
          <w:lang w:val="sl-SI"/>
        </w:rPr>
        <w:t>???</w:t>
      </w:r>
      <w:r w:rsidR="00B20BEC">
        <w:t xml:space="preserve"> '</w:t>
      </w:r>
      <w:r w:rsidR="00CD1B6B">
        <w:t>s</w:t>
      </w:r>
      <w:r w:rsidR="00B20BEC">
        <w:t>alosztno glavo, ti jo razvészeli,</w:t>
      </w:r>
    </w:p>
    <w:p w14:paraId="16DAB26E" w14:textId="68298E44" w:rsidR="00CA3360" w:rsidRPr="002D6F6D" w:rsidRDefault="00773541" w:rsidP="00773541">
      <w:pPr>
        <w:pStyle w:val="teifwCatch"/>
        <w:rPr>
          <w:rStyle w:val="teigap"/>
          <w:lang w:val="it-IT"/>
        </w:rPr>
      </w:pPr>
      <w:r w:rsidRPr="002D6F6D">
        <w:rPr>
          <w:rStyle w:val="teigap"/>
          <w:lang w:val="it-IT"/>
        </w:rPr>
        <w:t>o</w:t>
      </w:r>
      <w:r w:rsidR="00E96E53" w:rsidRPr="002D6F6D">
        <w:rPr>
          <w:rStyle w:val="teigap"/>
          <w:lang w:val="it-IT"/>
        </w:rPr>
        <w:t>dpri</w:t>
      </w:r>
      <w:r w:rsidRPr="002D6F6D">
        <w:rPr>
          <w:rStyle w:val="teigap"/>
          <w:lang w:val="it-IT"/>
        </w:rPr>
        <w:t xml:space="preserve"> </w:t>
      </w:r>
    </w:p>
    <w:p w14:paraId="5B481549" w14:textId="77777777" w:rsidR="00CA3360" w:rsidRPr="00A90CD9" w:rsidRDefault="00CA3360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7F867B0E" w14:textId="317B11F1" w:rsidR="00CA3360" w:rsidRDefault="00CA3360" w:rsidP="00CA3360">
      <w:pPr>
        <w:pStyle w:val="teiab"/>
      </w:pPr>
      <w:r>
        <w:lastRenderedPageBreak/>
        <w:t>/11/</w:t>
      </w:r>
    </w:p>
    <w:p w14:paraId="23D40C7A" w14:textId="02DC2D1A" w:rsidR="00CA3360" w:rsidRDefault="00066FE1" w:rsidP="00CA3360">
      <w:pPr>
        <w:pStyle w:val="teiab"/>
      </w:pPr>
      <w:r>
        <w:t>o</w:t>
      </w:r>
      <w:r w:rsidR="00CA3360">
        <w:t xml:space="preserve">dpri gori Nébo, </w:t>
      </w:r>
      <w:r w:rsidR="004330ED">
        <w:t>v</w:t>
      </w:r>
      <w:r w:rsidR="00CA3360">
        <w:t>üha doli nagni,</w:t>
      </w:r>
      <w:r w:rsidR="00CA3360">
        <w:br/>
        <w:t>mojo Molidvo, k-szebi gori Vzemi.</w:t>
      </w:r>
    </w:p>
    <w:p w14:paraId="5A0352CB" w14:textId="39C7E0F9" w:rsidR="00CA3360" w:rsidRDefault="00CA3360" w:rsidP="00CA3360">
      <w:pPr>
        <w:pStyle w:val="teiab"/>
      </w:pPr>
      <w:r>
        <w:t>Vzemi jednoucs z-méne, ták veliko '</w:t>
      </w:r>
      <w:r w:rsidRPr="00415FBC">
        <w:t>ſ</w:t>
      </w:r>
      <w:r>
        <w:t>aloszt,</w:t>
      </w:r>
      <w:r>
        <w:br/>
        <w:t>pro</w:t>
      </w:r>
      <w:r w:rsidRPr="00415FBC">
        <w:t>ſ</w:t>
      </w:r>
      <w:r>
        <w:t xml:space="preserve">zim te </w:t>
      </w:r>
      <w:r w:rsidRPr="00BE568A">
        <w:rPr>
          <w:rStyle w:val="teipersName"/>
          <w:lang w:val="sl-SI"/>
        </w:rPr>
        <w:t>Goszpon Boug</w:t>
      </w:r>
      <w:r>
        <w:t>, dáj ve</w:t>
      </w:r>
      <w:r w:rsidRPr="00415FBC">
        <w:t>ſ</w:t>
      </w:r>
      <w:r>
        <w:t>zéle</w:t>
      </w:r>
      <w:r w:rsidR="004F6368">
        <w:t xml:space="preserve"> Dné-</w:t>
      </w:r>
      <w:r w:rsidR="004F6368">
        <w:br/>
        <w:t xml:space="preserve">ve, dabi te na </w:t>
      </w:r>
      <w:r w:rsidR="004F6368" w:rsidRPr="00415FBC">
        <w:t>ſ</w:t>
      </w:r>
      <w:r w:rsidR="004F6368">
        <w:t xml:space="preserve">zvejti ovdi vörno </w:t>
      </w:r>
      <w:r w:rsidR="004F6368" w:rsidRPr="00415FBC">
        <w:t>ſ</w:t>
      </w:r>
      <w:r w:rsidR="004F6368">
        <w:t>zlü'sil,</w:t>
      </w:r>
      <w:r w:rsidR="004F6368">
        <w:br/>
        <w:t xml:space="preserve">a na drügom </w:t>
      </w:r>
      <w:r w:rsidR="004F6368" w:rsidRPr="00415FBC">
        <w:t>ſ</w:t>
      </w:r>
      <w:r w:rsidR="004F6368">
        <w:t xml:space="preserve">zvejti </w:t>
      </w:r>
      <w:r w:rsidR="004F6368" w:rsidRPr="00415FBC">
        <w:t>ſ</w:t>
      </w:r>
      <w:r w:rsidR="004F6368">
        <w:t>ztebom sze veszelil.</w:t>
      </w:r>
    </w:p>
    <w:p w14:paraId="54AD8FA0" w14:textId="467017AC" w:rsidR="004F6368" w:rsidRDefault="004F6368" w:rsidP="00CA3360">
      <w:pPr>
        <w:pStyle w:val="teiab"/>
      </w:pPr>
      <w:r>
        <w:t xml:space="preserve">Ne osztávi me </w:t>
      </w:r>
      <w:r w:rsidRPr="00A90CD9">
        <w:rPr>
          <w:rStyle w:val="teipersName"/>
          <w:lang w:val="sl-SI"/>
        </w:rPr>
        <w:t>Boug</w:t>
      </w:r>
      <w:r>
        <w:t>, nego me poszlühni, ino</w:t>
      </w:r>
      <w:r>
        <w:br/>
        <w:t>pros</w:t>
      </w:r>
      <w:r w:rsidR="001F3365">
        <w:t>nyo mojo, k-szebi gori primi, za Vrejd-</w:t>
      </w:r>
      <w:r w:rsidR="001F3365">
        <w:br/>
        <w:t xml:space="preserve">noszt tva </w:t>
      </w:r>
      <w:r w:rsidR="001F3365" w:rsidRPr="00415FBC">
        <w:t>ſ</w:t>
      </w:r>
      <w:r w:rsidR="001F3365">
        <w:t xml:space="preserve">zina, </w:t>
      </w:r>
      <w:r w:rsidR="001F3365" w:rsidRPr="00A90CD9">
        <w:rPr>
          <w:rStyle w:val="teipersName"/>
          <w:lang w:val="sl-SI"/>
        </w:rPr>
        <w:t>Jezusza Krisztussa</w:t>
      </w:r>
      <w:r w:rsidR="001F3365">
        <w:t>, Gosz-</w:t>
      </w:r>
      <w:r w:rsidR="001F3365">
        <w:br/>
        <w:t>podna ná</w:t>
      </w:r>
      <w:r w:rsidR="001F3365" w:rsidRPr="00415FBC">
        <w:t>ſ</w:t>
      </w:r>
      <w:r w:rsidR="001F3365">
        <w:t>sega, i od</w:t>
      </w:r>
      <w:r w:rsidR="00926075">
        <w:t>küpitela.</w:t>
      </w:r>
    </w:p>
    <w:p w14:paraId="4D70AA99" w14:textId="04F51165" w:rsidR="007B43EB" w:rsidRDefault="00926075" w:rsidP="00CA3360">
      <w:pPr>
        <w:pStyle w:val="teiab"/>
      </w:pPr>
      <w:r>
        <w:t>Komi bojdi hvála, vszigdár od ná</w:t>
      </w:r>
      <w:r w:rsidRPr="00415FBC">
        <w:t>ſ</w:t>
      </w:r>
      <w:r>
        <w:t>z dána,</w:t>
      </w:r>
      <w:r>
        <w:br/>
        <w:t>i ne pre</w:t>
      </w:r>
      <w:r w:rsidRPr="00415FBC">
        <w:t>ſ</w:t>
      </w:r>
      <w:r>
        <w:t>ztanoma v</w:t>
      </w:r>
      <w:r w:rsidRPr="00415FBC">
        <w:t>ſ</w:t>
      </w:r>
      <w:r>
        <w:t>zi vetták kricsimo,</w:t>
      </w:r>
      <w:r>
        <w:br/>
      </w:r>
      <w:r w:rsidRPr="00415FBC">
        <w:t>ſ</w:t>
      </w:r>
      <w:r>
        <w:t xml:space="preserve">zvét </w:t>
      </w:r>
      <w:r w:rsidRPr="00415FBC">
        <w:t>ſ</w:t>
      </w:r>
      <w:r>
        <w:t xml:space="preserve">zvét </w:t>
      </w:r>
      <w:r w:rsidRPr="00A90CD9">
        <w:rPr>
          <w:rStyle w:val="teipersName"/>
          <w:lang w:val="sl-SI"/>
        </w:rPr>
        <w:t>Goszpodin Boug</w:t>
      </w:r>
      <w:r>
        <w:t>, vu Viszouk</w:t>
      </w:r>
      <w:r w:rsidRPr="00A90CD9">
        <w:rPr>
          <w:rStyle w:val="teigap"/>
          <w:lang w:val="sl-SI"/>
        </w:rPr>
        <w:t>???</w:t>
      </w:r>
      <w:r w:rsidR="007B43EB">
        <w:br/>
        <w:t>Nébi, koteri '</w:t>
      </w:r>
      <w:r w:rsidR="007B43EB" w:rsidRPr="00415FBC">
        <w:t>ſ</w:t>
      </w:r>
      <w:r w:rsidR="007B43EB">
        <w:t xml:space="preserve">alosztna, </w:t>
      </w:r>
      <w:r w:rsidR="007B43EB" w:rsidRPr="00415FBC">
        <w:t>ſ</w:t>
      </w:r>
      <w:r w:rsidR="007B43EB">
        <w:t>zercza raz</w:t>
      </w:r>
      <w:r w:rsidR="007B43EB" w:rsidRPr="00A90CD9">
        <w:rPr>
          <w:rStyle w:val="teigap"/>
          <w:lang w:val="sl-SI"/>
        </w:rPr>
        <w:t>ve</w:t>
      </w:r>
      <w:r w:rsidR="007B43EB">
        <w:t>-</w:t>
      </w:r>
      <w:r w:rsidR="007B43EB">
        <w:br/>
        <w:t>szelis.</w:t>
      </w:r>
    </w:p>
    <w:p w14:paraId="4B9167F5" w14:textId="0EC549BC" w:rsidR="00A2264B" w:rsidRDefault="007B43EB" w:rsidP="00CA3360">
      <w:pPr>
        <w:pStyle w:val="teiab"/>
      </w:pPr>
      <w:r>
        <w:t>Ettak ker</w:t>
      </w:r>
      <w:r w:rsidR="00C1459B">
        <w:t xml:space="preserve">scseniczi, </w:t>
      </w:r>
      <w:r w:rsidR="00C1459B" w:rsidRPr="00BD4C5F">
        <w:rPr>
          <w:rStyle w:val="teipersName"/>
          <w:lang w:val="sl-SI"/>
        </w:rPr>
        <w:t>Bougi</w:t>
      </w:r>
      <w:r w:rsidR="00C1459B">
        <w:t xml:space="preserve"> sze molimo, da</w:t>
      </w:r>
      <w:r w:rsidR="00C1459B">
        <w:br/>
        <w:t>ná</w:t>
      </w:r>
      <w:r w:rsidR="00C1459B" w:rsidRPr="00415FBC">
        <w:t>ſ</w:t>
      </w:r>
      <w:r w:rsidR="00C1459B">
        <w:t>z od</w:t>
      </w:r>
      <w:r w:rsidR="00C1459B" w:rsidRPr="00415FBC">
        <w:t>ſ</w:t>
      </w:r>
      <w:r w:rsidR="00C1459B">
        <w:t xml:space="preserve">zlobodi, od nepriátelov, i </w:t>
      </w:r>
      <w:r w:rsidR="003A6ADA">
        <w:rPr>
          <w:rStyle w:val="teigap"/>
          <w:lang w:val="sl-SI"/>
        </w:rPr>
        <w:t>nám</w:t>
      </w:r>
      <w:r w:rsidR="003C6955">
        <w:br/>
        <w:t>ne da v-pá</w:t>
      </w:r>
      <w:r w:rsidR="003C6955" w:rsidRPr="00415FBC">
        <w:t>ſ</w:t>
      </w:r>
      <w:r w:rsidR="003C6955">
        <w:t xml:space="preserve">zti, v </w:t>
      </w:r>
      <w:r w:rsidR="003C6955" w:rsidRPr="00415FBC">
        <w:t>ſ</w:t>
      </w:r>
      <w:r w:rsidR="003C6955">
        <w:t>ztrá</w:t>
      </w:r>
      <w:r w:rsidR="003C6955" w:rsidRPr="00415FBC">
        <w:t>ſ</w:t>
      </w:r>
      <w:r w:rsidR="003C6955">
        <w:t>zno G</w:t>
      </w:r>
      <w:r w:rsidR="00A97590">
        <w:t>er</w:t>
      </w:r>
      <w:r w:rsidR="00BD4C5F" w:rsidRPr="008C213B">
        <w:rPr>
          <w:rStyle w:val="teigap"/>
          <w:lang w:val="sl-SI"/>
        </w:rPr>
        <w:t>lo</w:t>
      </w:r>
      <w:r w:rsidR="00A97590" w:rsidRPr="00BD4C5F">
        <w:rPr>
          <w:rStyle w:val="teiunclear"/>
          <w:lang w:val="sl-SI"/>
        </w:rPr>
        <w:t xml:space="preserve"> </w:t>
      </w:r>
      <w:r w:rsidR="00A97590">
        <w:t>vraj</w:t>
      </w:r>
      <w:r w:rsidR="00BD4C5F" w:rsidRPr="00A90CD9">
        <w:rPr>
          <w:rStyle w:val="teigap"/>
          <w:lang w:val="sl-SI"/>
        </w:rPr>
        <w:t>'so</w:t>
      </w:r>
      <w:r w:rsidR="00A97590">
        <w:t>-</w:t>
      </w:r>
      <w:r w:rsidR="00A97590">
        <w:br/>
        <w:t>neg da nám od</w:t>
      </w:r>
      <w:r w:rsidR="00A2264B">
        <w:t>epré, leip Nebeszk??? –</w:t>
      </w:r>
      <w:r w:rsidR="00A2264B">
        <w:br/>
        <w:t>szágh</w:t>
      </w:r>
      <w:r w:rsidR="002A3A68">
        <w:t>!</w:t>
      </w:r>
    </w:p>
    <w:p w14:paraId="1E0EF293" w14:textId="12D64D85" w:rsidR="002A3A68" w:rsidRDefault="002A3A68" w:rsidP="002A3A68">
      <w:pPr>
        <w:pStyle w:val="teiclosure"/>
      </w:pPr>
      <w:r>
        <w:t>Amen.</w:t>
      </w:r>
    </w:p>
    <w:p w14:paraId="310E2981" w14:textId="1009CD51" w:rsidR="00080632" w:rsidRPr="002D6F6D" w:rsidRDefault="00080632" w:rsidP="00773541">
      <w:pPr>
        <w:pStyle w:val="teifwCatch"/>
        <w:rPr>
          <w:rStyle w:val="teigap"/>
          <w:lang w:val="sl-SI"/>
        </w:rPr>
      </w:pPr>
      <w:r w:rsidRPr="002D6F6D">
        <w:rPr>
          <w:rStyle w:val="teigap"/>
          <w:lang w:val="sl-SI"/>
        </w:rPr>
        <w:t>???</w:t>
      </w:r>
    </w:p>
    <w:p w14:paraId="42689998" w14:textId="77777777" w:rsidR="002A3A68" w:rsidRDefault="002A3A68">
      <w:pPr>
        <w:rPr>
          <w:color w:val="9BBB59" w:themeColor="accent3"/>
        </w:rPr>
      </w:pPr>
      <w:r>
        <w:br w:type="page"/>
      </w:r>
    </w:p>
    <w:p w14:paraId="71C7A372" w14:textId="4AD4E586" w:rsidR="002A3A68" w:rsidRDefault="002A3A68" w:rsidP="002A3A68">
      <w:pPr>
        <w:pStyle w:val="teiab"/>
      </w:pPr>
      <w:r>
        <w:lastRenderedPageBreak/>
        <w:t>/12/</w:t>
      </w:r>
    </w:p>
    <w:p w14:paraId="5F3668C6" w14:textId="7BB60947" w:rsidR="002A3A68" w:rsidRDefault="002A3A68" w:rsidP="00883EA9">
      <w:pPr>
        <w:pStyle w:val="Naslov2"/>
      </w:pPr>
      <w:r>
        <w:t>Peszen od Juda</w:t>
      </w:r>
      <w:r w:rsidRPr="00415FBC">
        <w:t>ſ</w:t>
      </w:r>
      <w:r>
        <w:t xml:space="preserve">za Vu </w:t>
      </w:r>
      <w:r w:rsidR="00883EA9">
        <w:t>Pekli</w:t>
      </w:r>
      <w:r w:rsidR="00883EA9">
        <w:br/>
        <w:t>bodoucsega.</w:t>
      </w:r>
    </w:p>
    <w:p w14:paraId="256BCB7D" w14:textId="3E9EA747" w:rsidR="00A05E55" w:rsidRDefault="00A05E55" w:rsidP="00883EA9">
      <w:pPr>
        <w:pStyle w:val="teiab"/>
      </w:pPr>
      <w:r w:rsidRPr="008C213B">
        <w:rPr>
          <w:rStyle w:val="teigap"/>
          <w:lang w:val="sl-SI"/>
        </w:rPr>
        <w:t>I</w:t>
      </w:r>
      <w:r>
        <w:t>szu'san</w:t>
      </w:r>
      <w:r w:rsidRPr="00415FBC">
        <w:t>ſ</w:t>
      </w:r>
      <w:r>
        <w:t xml:space="preserve">ztva Vráj'si </w:t>
      </w:r>
      <w:r w:rsidRPr="00415FBC">
        <w:t>ſ</w:t>
      </w:r>
      <w:r>
        <w:t>zu'sen,</w:t>
      </w:r>
      <w:r>
        <w:br/>
        <w:t xml:space="preserve">tu'sne </w:t>
      </w:r>
      <w:r w:rsidR="005F0C23">
        <w:t>glaszi pi</w:t>
      </w:r>
      <w:r w:rsidR="005F0C23" w:rsidRPr="00415FBC">
        <w:t>ſ</w:t>
      </w:r>
      <w:r w:rsidR="005F0C23">
        <w:t xml:space="preserve">ze </w:t>
      </w:r>
      <w:r w:rsidR="005F0C23" w:rsidRPr="00A90CD9">
        <w:rPr>
          <w:rStyle w:val="teipersName"/>
          <w:lang w:val="sl-SI"/>
        </w:rPr>
        <w:t>Judas</w:t>
      </w:r>
      <w:r w:rsidR="005F0C23">
        <w:t>, tu'sne</w:t>
      </w:r>
      <w:r w:rsidR="005F0C23">
        <w:br/>
        <w:t>glászi nám porácsa, dober 'sitek</w:t>
      </w:r>
      <w:r w:rsidR="005F0C23">
        <w:br/>
        <w:t>preporacsa.</w:t>
      </w:r>
    </w:p>
    <w:p w14:paraId="4AECCE49" w14:textId="6FF6346A" w:rsidR="00C74EC4" w:rsidRDefault="00C74EC4" w:rsidP="00883EA9">
      <w:pPr>
        <w:pStyle w:val="teiab"/>
      </w:pPr>
      <w:r>
        <w:t xml:space="preserve">Példa jasz </w:t>
      </w:r>
      <w:r w:rsidRPr="00415FBC">
        <w:t>ſ</w:t>
      </w:r>
      <w:r>
        <w:t>zem ker</w:t>
      </w:r>
      <w:r w:rsidRPr="00415FBC">
        <w:t>ſ</w:t>
      </w:r>
      <w:r>
        <w:t>csenikom, vu peklén-</w:t>
      </w:r>
      <w:r>
        <w:br/>
        <w:t>szkoj jász Temniczi</w:t>
      </w:r>
      <w:r w:rsidR="00AF6302">
        <w:t>, dvej jezero leit</w:t>
      </w:r>
      <w:r w:rsidR="00AF6302">
        <w:br/>
        <w:t xml:space="preserve">bo </w:t>
      </w:r>
      <w:r w:rsidR="00AF6302" w:rsidRPr="00415FBC">
        <w:t>ſ</w:t>
      </w:r>
      <w:r w:rsidR="00AF6302">
        <w:t>zkoro, da me v-'</w:t>
      </w:r>
      <w:r w:rsidR="00AF6302" w:rsidRPr="00415FBC">
        <w:t>ſ</w:t>
      </w:r>
      <w:r w:rsidR="00AF6302">
        <w:t>arkom ognyi 'sgéjo.</w:t>
      </w:r>
    </w:p>
    <w:p w14:paraId="36720B0A" w14:textId="5942C7BC" w:rsidR="00AF6302" w:rsidRDefault="00AF6302" w:rsidP="00883EA9">
      <w:pPr>
        <w:pStyle w:val="teiab"/>
      </w:pPr>
      <w:r>
        <w:t>Oh prekléta vöra bila, da me je Matti ro-</w:t>
      </w:r>
      <w:r>
        <w:br/>
        <w:t>dila, bole bi me nigdár bila, ne rodila za mi-</w:t>
      </w:r>
      <w:r>
        <w:br/>
        <w:t>s</w:t>
      </w:r>
      <w:r w:rsidR="00374F41">
        <w:t>zlila.</w:t>
      </w:r>
    </w:p>
    <w:p w14:paraId="32BAD785" w14:textId="3D285388" w:rsidR="00374F41" w:rsidRDefault="00374F41" w:rsidP="00883EA9">
      <w:pPr>
        <w:pStyle w:val="teiab"/>
      </w:pPr>
      <w:r>
        <w:t xml:space="preserve">Kak prekléti </w:t>
      </w:r>
      <w:r w:rsidRPr="00415FBC">
        <w:t>ſ</w:t>
      </w:r>
      <w:r>
        <w:t>ztális jmám, vszáko V</w:t>
      </w:r>
      <w:r w:rsidR="00A92757">
        <w:t>ö</w:t>
      </w:r>
      <w:r>
        <w:t xml:space="preserve">ro </w:t>
      </w:r>
      <w:r w:rsidRPr="00415FBC">
        <w:t>ſ</w:t>
      </w:r>
      <w:r>
        <w:t>z-</w:t>
      </w:r>
      <w:r>
        <w:br/>
        <w:t>koro v mirám, a ne morem nigdár v Mrej-</w:t>
      </w:r>
      <w:r>
        <w:br/>
        <w:t>ti, nemrem nigdár</w:t>
      </w:r>
      <w:r w:rsidR="00C873D0">
        <w:t xml:space="preserve"> </w:t>
      </w:r>
      <w:r w:rsidR="00E8392E">
        <w:t>k</w:t>
      </w:r>
      <w:r w:rsidR="00C873D0">
        <w:t>oncza vzéti.</w:t>
      </w:r>
    </w:p>
    <w:p w14:paraId="25234C91" w14:textId="22D44E6E" w:rsidR="00353EAE" w:rsidRDefault="00C873D0" w:rsidP="00883EA9">
      <w:pPr>
        <w:pStyle w:val="teiab"/>
      </w:pPr>
      <w:r>
        <w:t>Tuvaru</w:t>
      </w:r>
      <w:r w:rsidRPr="00415FBC">
        <w:t>ſ</w:t>
      </w:r>
      <w:r>
        <w:t>si ki szo m</w:t>
      </w:r>
      <w:r w:rsidR="00E8392E">
        <w:t>o¨y</w:t>
      </w:r>
      <w:r>
        <w:t>, v</w:t>
      </w:r>
      <w:r w:rsidR="00E74B69">
        <w:t>-</w:t>
      </w:r>
      <w:r>
        <w:t xml:space="preserve">jednákoj </w:t>
      </w:r>
      <w:r w:rsidRPr="00415FBC">
        <w:t>ſ</w:t>
      </w:r>
      <w:r>
        <w:t>zmo v</w:t>
      </w:r>
      <w:r w:rsidRPr="00415FBC">
        <w:t>ſ</w:t>
      </w:r>
      <w:r>
        <w:t>zi</w:t>
      </w:r>
      <w:r w:rsidR="00353EAE">
        <w:br/>
      </w:r>
      <w:r w:rsidR="00E74B69">
        <w:t>ne</w:t>
      </w:r>
      <w:r w:rsidR="00353EAE">
        <w:t>vouli, tu'snim gládom gládüjemo, cse-</w:t>
      </w:r>
      <w:r w:rsidR="00E36B01">
        <w:br/>
      </w:r>
      <w:r w:rsidR="00BE0020" w:rsidRPr="008C213B">
        <w:rPr>
          <w:rStyle w:val="teigap"/>
          <w:lang w:val="sl-SI"/>
        </w:rPr>
        <w:t>mer</w:t>
      </w:r>
      <w:r w:rsidR="00E36B01">
        <w:t xml:space="preserve"> kács ogyen jejmo.</w:t>
      </w:r>
    </w:p>
    <w:p w14:paraId="381C045C" w14:textId="4B7F39CB" w:rsidR="00E36B01" w:rsidRPr="002D6F6D" w:rsidRDefault="00E36B01" w:rsidP="00773541">
      <w:pPr>
        <w:pStyle w:val="teifwCatch"/>
        <w:rPr>
          <w:lang w:val="sl-SI"/>
        </w:rPr>
      </w:pPr>
      <w:r w:rsidRPr="002D6F6D">
        <w:rPr>
          <w:lang w:val="sl-SI"/>
        </w:rPr>
        <w:t>'ſeja tr</w:t>
      </w:r>
      <w:r w:rsidRPr="002D6F6D">
        <w:rPr>
          <w:rStyle w:val="teigap"/>
          <w:lang w:val="sl-SI"/>
        </w:rPr>
        <w:t>???</w:t>
      </w:r>
    </w:p>
    <w:p w14:paraId="6AD8FA6F" w14:textId="77777777" w:rsidR="00E36B01" w:rsidRPr="00A90CD9" w:rsidRDefault="00E36B01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73E24BB4" w14:textId="3F9A1158" w:rsidR="00E36B01" w:rsidRDefault="00E36B01" w:rsidP="00E36B01">
      <w:pPr>
        <w:pStyle w:val="teiab"/>
      </w:pPr>
      <w:r>
        <w:lastRenderedPageBreak/>
        <w:t>/13/</w:t>
      </w:r>
    </w:p>
    <w:p w14:paraId="16B5F1C5" w14:textId="3EFA4784" w:rsidR="004B4A66" w:rsidRDefault="004B4A66" w:rsidP="00E36B01">
      <w:pPr>
        <w:pStyle w:val="teiab"/>
      </w:pPr>
      <w:r>
        <w:t>'</w:t>
      </w:r>
      <w:r w:rsidRPr="00415FBC">
        <w:t>ſ</w:t>
      </w:r>
      <w:r w:rsidR="00C80296">
        <w:t>é</w:t>
      </w:r>
      <w:r>
        <w:t xml:space="preserve">ja trápi </w:t>
      </w:r>
      <w:r w:rsidR="00C80296">
        <w:t>ná</w:t>
      </w:r>
      <w:r w:rsidR="00C80296" w:rsidRPr="00415FBC">
        <w:t>ſ</w:t>
      </w:r>
      <w:r w:rsidR="00C80296">
        <w:t>z velika, neiga drügoga na-</w:t>
      </w:r>
      <w:r w:rsidR="00C80296">
        <w:br/>
        <w:t>pitka</w:t>
      </w:r>
      <w:r w:rsidR="000B673E">
        <w:t xml:space="preserve">, nego z 'sveplom z-Czvertom </w:t>
      </w:r>
      <w:r w:rsidR="000B673E" w:rsidRPr="00415FBC">
        <w:t>ſ</w:t>
      </w:r>
      <w:r w:rsidR="000B673E">
        <w:t>zmo</w:t>
      </w:r>
      <w:r w:rsidR="00F80E8E">
        <w:t>lom</w:t>
      </w:r>
      <w:r w:rsidR="00F80E8E">
        <w:br/>
        <w:t>nás je pilis, vu tom ognyi.</w:t>
      </w:r>
    </w:p>
    <w:p w14:paraId="7FCA1A10" w14:textId="6DD2595F" w:rsidR="00F80E8E" w:rsidRDefault="00F80E8E" w:rsidP="00E36B01">
      <w:pPr>
        <w:pStyle w:val="teiab"/>
      </w:pPr>
      <w:r>
        <w:t>Etti beteg vszákov</w:t>
      </w:r>
      <w:r w:rsidR="0001492C">
        <w:t>á</w:t>
      </w:r>
      <w:r>
        <w:t xml:space="preserve">cski </w:t>
      </w:r>
      <w:r w:rsidR="00C47FF8">
        <w:t>, jeszte nézgovorni broja</w:t>
      </w:r>
      <w:r w:rsidR="00C47FF8">
        <w:br/>
        <w:t>v</w:t>
      </w:r>
      <w:r w:rsidR="00C47FF8" w:rsidRPr="00415FBC">
        <w:t>ſ</w:t>
      </w:r>
      <w:r w:rsidR="00C47FF8">
        <w:t xml:space="preserve">za </w:t>
      </w:r>
      <w:r w:rsidR="00C47FF8" w:rsidRPr="00415FBC">
        <w:t>ſ</w:t>
      </w:r>
      <w:r w:rsidR="00C47FF8">
        <w:t>zlépota v</w:t>
      </w:r>
      <w:r w:rsidR="00C47FF8" w:rsidRPr="00415FBC">
        <w:t>ſ</w:t>
      </w:r>
      <w:r w:rsidR="00C47FF8">
        <w:t>za nevolja, i besznoucsa</w:t>
      </w:r>
      <w:r w:rsidR="00C47FF8">
        <w:br/>
        <w:t>z námi jeszte.</w:t>
      </w:r>
    </w:p>
    <w:p w14:paraId="5B410C32" w14:textId="2992E887" w:rsidR="00C47FF8" w:rsidRDefault="000D6820" w:rsidP="00E36B01">
      <w:pPr>
        <w:pStyle w:val="teiab"/>
      </w:pPr>
      <w:r w:rsidRPr="00415FBC">
        <w:t>ſ</w:t>
      </w:r>
      <w:r>
        <w:t>zpáti nemrem nigdár nigdár</w:t>
      </w:r>
      <w:r w:rsidR="00045F6D">
        <w:t>, kak za</w:t>
      </w:r>
      <w:r w:rsidR="00045F6D" w:rsidRPr="00415FBC">
        <w:t>ſ</w:t>
      </w:r>
      <w:r w:rsidR="00045F6D">
        <w:t>zpál</w:t>
      </w:r>
      <w:r w:rsidR="00045F6D">
        <w:br/>
        <w:t>bi gorécs v-ognyi, posztela nám je vou-</w:t>
      </w:r>
      <w:r w:rsidR="00045F6D">
        <w:br/>
      </w:r>
      <w:r w:rsidR="00A63C77">
        <w:t>gelje, oh Csemérno ná</w:t>
      </w:r>
      <w:r w:rsidR="00A63C77" w:rsidRPr="00415FBC">
        <w:t>ſ</w:t>
      </w:r>
      <w:r w:rsidR="00A63C77">
        <w:t xml:space="preserve">se </w:t>
      </w:r>
      <w:r w:rsidR="00A63C77" w:rsidRPr="00415FBC">
        <w:t>ſ</w:t>
      </w:r>
      <w:r w:rsidR="00A63C77">
        <w:t>zpán</w:t>
      </w:r>
      <w:r w:rsidR="002B3825">
        <w:t>y</w:t>
      </w:r>
      <w:r w:rsidR="00A63C77">
        <w:t>é.</w:t>
      </w:r>
    </w:p>
    <w:p w14:paraId="03D1526C" w14:textId="164ED437" w:rsidR="0005117D" w:rsidRDefault="00A63C77" w:rsidP="00E36B01">
      <w:pPr>
        <w:pStyle w:val="teiab"/>
      </w:pPr>
      <w:r>
        <w:t>Tu</w:t>
      </w:r>
      <w:r w:rsidR="0005117D">
        <w:t>sne pe</w:t>
      </w:r>
      <w:r w:rsidR="0005117D" w:rsidRPr="00415FBC">
        <w:t>ſ</w:t>
      </w:r>
      <w:r w:rsidR="0005117D">
        <w:t>zmi prepejv</w:t>
      </w:r>
      <w:r w:rsidR="000D4684">
        <w:t>á</w:t>
      </w:r>
      <w:r w:rsidR="0005117D">
        <w:t xml:space="preserve">mo, </w:t>
      </w:r>
      <w:r w:rsidR="0005117D" w:rsidRPr="00415FBC">
        <w:t>ſ</w:t>
      </w:r>
      <w:r w:rsidR="0005117D">
        <w:t xml:space="preserve">ztvári z </w:t>
      </w:r>
      <w:r w:rsidR="0005117D" w:rsidRPr="00A90CD9">
        <w:rPr>
          <w:rStyle w:val="teipersName"/>
          <w:lang w:val="sl-SI"/>
        </w:rPr>
        <w:t>Bougom</w:t>
      </w:r>
      <w:r w:rsidR="0005117D">
        <w:br/>
        <w:t>preklinyámo, prekléti Otecz ino Matti,</w:t>
      </w:r>
      <w:r w:rsidR="0005117D">
        <w:br/>
        <w:t xml:space="preserve">Bábe Dedi </w:t>
      </w:r>
      <w:r w:rsidR="0005117D" w:rsidRPr="00415FBC">
        <w:t>ſ</w:t>
      </w:r>
      <w:r w:rsidR="0005117D">
        <w:t>zesztre Bráti.</w:t>
      </w:r>
    </w:p>
    <w:p w14:paraId="3F092709" w14:textId="3AEE2FAD" w:rsidR="0005117D" w:rsidRDefault="0005117D" w:rsidP="00E36B01">
      <w:pPr>
        <w:pStyle w:val="teiab"/>
      </w:pPr>
      <w:r>
        <w:t xml:space="preserve">Preklét pekel ino </w:t>
      </w:r>
      <w:r w:rsidRPr="00415FBC">
        <w:t>ſ</w:t>
      </w:r>
      <w:r>
        <w:t xml:space="preserve">zveczi, da </w:t>
      </w:r>
      <w:r w:rsidR="006D02F2">
        <w:t>ne more</w:t>
      </w:r>
      <w:r w:rsidR="006D02F2" w:rsidRPr="008C213B">
        <w:rPr>
          <w:rStyle w:val="teigap"/>
          <w:lang w:val="it-IT"/>
        </w:rPr>
        <w:t>m</w:t>
      </w:r>
      <w:r w:rsidR="006D02F2" w:rsidRPr="00B850AF">
        <w:rPr>
          <w:rStyle w:val="teigap"/>
          <w:lang w:val="it-IT"/>
        </w:rPr>
        <w:t>???</w:t>
      </w:r>
      <w:r w:rsidR="006D02F2">
        <w:br/>
        <w:t>nácsi reczi, da ná</w:t>
      </w:r>
      <w:r w:rsidR="006D02F2" w:rsidRPr="00415FBC">
        <w:t>ſ</w:t>
      </w:r>
      <w:r w:rsidR="006D02F2">
        <w:t>z 'sárki ogyen</w:t>
      </w:r>
      <w:r w:rsidR="006D02F2">
        <w:br/>
        <w:t>pecsé, od te moke ne</w:t>
      </w:r>
      <w:r w:rsidR="006D02F2" w:rsidRPr="00415FBC">
        <w:t>ſ</w:t>
      </w:r>
      <w:r w:rsidR="006D02F2">
        <w:t xml:space="preserve">cse </w:t>
      </w:r>
      <w:r w:rsidR="006D02F2" w:rsidRPr="00415FBC">
        <w:t>ſ</w:t>
      </w:r>
      <w:r w:rsidR="006D02F2">
        <w:t>ztáti.</w:t>
      </w:r>
    </w:p>
    <w:p w14:paraId="69B5B6D4" w14:textId="35C8E02F" w:rsidR="006D02F2" w:rsidRDefault="006D02F2" w:rsidP="003328BC">
      <w:pPr>
        <w:pStyle w:val="teiab"/>
      </w:pPr>
      <w:r>
        <w:t>Oh Mu</w:t>
      </w:r>
      <w:r w:rsidR="003328BC">
        <w:t>'sike Csüdne Noute, ne</w:t>
      </w:r>
      <w:r w:rsidR="003328BC" w:rsidRPr="00415FBC">
        <w:t>ſ</w:t>
      </w:r>
      <w:r w:rsidR="003328BC">
        <w:t>ztá</w:t>
      </w:r>
      <w:r w:rsidR="003328BC" w:rsidRPr="008C213B">
        <w:rPr>
          <w:rStyle w:val="teigap"/>
          <w:lang w:val="sl-SI"/>
        </w:rPr>
        <w:t>no</w:t>
      </w:r>
      <w:r w:rsidR="00617021" w:rsidRPr="008C213B">
        <w:rPr>
          <w:rStyle w:val="teigap"/>
          <w:lang w:val="sl-SI"/>
        </w:rPr>
        <w:t>m</w:t>
      </w:r>
      <w:r w:rsidR="003328BC" w:rsidRPr="008C213B">
        <w:rPr>
          <w:rStyle w:val="teigap"/>
          <w:lang w:val="sl-SI"/>
        </w:rPr>
        <w:t>a</w:t>
      </w:r>
      <w:r w:rsidR="003328BC" w:rsidRPr="00FC03C1">
        <w:br/>
      </w:r>
      <w:r w:rsidR="003328BC" w:rsidRPr="00882FE2">
        <w:t>od te Moke, gda zavrácsüjo nád námi</w:t>
      </w:r>
      <w:r w:rsidR="00882FE2" w:rsidRPr="00882FE2">
        <w:br/>
      </w:r>
      <w:r w:rsidR="003328BC" w:rsidRPr="00882FE2">
        <w:t>ti peklénſzki oro</w:t>
      </w:r>
      <w:r w:rsidR="009E26B4" w:rsidRPr="00882FE2">
        <w:t>szlán</w:t>
      </w:r>
      <w:r w:rsidR="00617021" w:rsidRPr="00882FE2">
        <w:t>y</w:t>
      </w:r>
      <w:r w:rsidR="009E26B4" w:rsidRPr="00882FE2">
        <w:t>i</w:t>
      </w:r>
      <w:r w:rsidR="009E26B4">
        <w:t>.</w:t>
      </w:r>
    </w:p>
    <w:p w14:paraId="07678F20" w14:textId="66F958A4" w:rsidR="009E26B4" w:rsidRDefault="009E26B4" w:rsidP="003328BC">
      <w:pPr>
        <w:pStyle w:val="teiab"/>
      </w:pPr>
      <w:r>
        <w:t xml:space="preserve">Neiga Csüti nego Jaj Jaj, povszejh </w:t>
      </w:r>
      <w:r w:rsidRPr="00A90CD9">
        <w:rPr>
          <w:rStyle w:val="teigap"/>
          <w:lang w:val="sl-SI"/>
        </w:rPr>
        <w:t>???</w:t>
      </w:r>
    </w:p>
    <w:p w14:paraId="0DCA8184" w14:textId="77777777" w:rsidR="00D33337" w:rsidRDefault="00D33337" w:rsidP="00D33337">
      <w:pPr>
        <w:pStyle w:val="teiab"/>
      </w:pPr>
    </w:p>
    <w:p w14:paraId="6B4BC93B" w14:textId="77777777" w:rsidR="00A46090" w:rsidRDefault="00A46090" w:rsidP="00D33337">
      <w:pPr>
        <w:pStyle w:val="teiab"/>
      </w:pPr>
    </w:p>
    <w:p w14:paraId="5DB50894" w14:textId="082BA7A1" w:rsidR="009E26B4" w:rsidRDefault="009E26B4">
      <w:pPr>
        <w:rPr>
          <w:color w:val="F79646" w:themeColor="accent6"/>
        </w:rPr>
      </w:pPr>
      <w:r>
        <w:br w:type="page"/>
      </w:r>
    </w:p>
    <w:p w14:paraId="4EEE9C62" w14:textId="5D521BFC" w:rsidR="0032230C" w:rsidRDefault="0032230C" w:rsidP="003328BC">
      <w:pPr>
        <w:pStyle w:val="teiab"/>
      </w:pPr>
      <w:r>
        <w:lastRenderedPageBreak/>
        <w:t>/14/</w:t>
      </w:r>
    </w:p>
    <w:p w14:paraId="39633E0D" w14:textId="14B076EB" w:rsidR="00C17F5A" w:rsidRDefault="002A26F1" w:rsidP="003328BC">
      <w:pPr>
        <w:pStyle w:val="teiab"/>
      </w:pPr>
      <w:r w:rsidRPr="00590F86">
        <w:t>K</w:t>
      </w:r>
      <w:r w:rsidRPr="00882FE2">
        <w:t>ricsijo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882FE2">
        <w:t>Jaj, pov</w:t>
      </w:r>
      <w:r w:rsidR="00C17F5A" w:rsidRPr="00882FE2">
        <w:t>széd zobno skergütanye,</w:t>
      </w:r>
      <w:r w:rsidR="00C17F5A" w:rsidRPr="00882FE2">
        <w:br/>
      </w:r>
      <w:r w:rsidR="00C17F5A" w:rsidRPr="00415FBC">
        <w:t>ſ</w:t>
      </w:r>
      <w:r w:rsidR="00C17F5A">
        <w:t>zkvárjenye Nare koványe.</w:t>
      </w:r>
    </w:p>
    <w:p w14:paraId="15390F04" w14:textId="281A9A2B" w:rsidR="00BA5F07" w:rsidRDefault="00834380" w:rsidP="003328BC">
      <w:pPr>
        <w:pStyle w:val="teiab"/>
      </w:pPr>
      <w:r>
        <w:t xml:space="preserve">Gda </w:t>
      </w:r>
      <w:r w:rsidR="00854B8D">
        <w:t>n</w:t>
      </w:r>
      <w:r>
        <w:t xml:space="preserve">ász </w:t>
      </w:r>
      <w:r w:rsidR="00BA5F07" w:rsidRPr="00415FBC">
        <w:t>ſ</w:t>
      </w:r>
      <w:r w:rsidR="00BA5F07">
        <w:t>zklei</w:t>
      </w:r>
      <w:r w:rsidR="00BA5F07" w:rsidRPr="00415FBC">
        <w:t>ſ</w:t>
      </w:r>
      <w:r w:rsidR="00BA5F07">
        <w:t>c</w:t>
      </w:r>
      <w:r w:rsidR="009534B4">
        <w:t>s</w:t>
      </w:r>
      <w:r w:rsidR="00BA5F07">
        <w:t>i zavijajo, z-'</w:t>
      </w:r>
      <w:r w:rsidR="00BA5F07" w:rsidRPr="00415FBC">
        <w:t>ſ</w:t>
      </w:r>
      <w:r w:rsidR="00BA5F07">
        <w:t>agom na</w:t>
      </w:r>
      <w:r w:rsidR="00BA5F07">
        <w:br/>
        <w:t>pou ná</w:t>
      </w:r>
      <w:r w:rsidR="00BA5F07" w:rsidRPr="00415FBC">
        <w:t>ſ</w:t>
      </w:r>
      <w:r w:rsidR="00BA5F07">
        <w:t>z 'sagajo, za jezike obejsajo,</w:t>
      </w:r>
      <w:r w:rsidR="00BA5F07">
        <w:br/>
        <w:t>ne</w:t>
      </w:r>
      <w:r w:rsidR="00BA5F07" w:rsidRPr="00415FBC">
        <w:t>ſ</w:t>
      </w:r>
      <w:r w:rsidR="00BA5F07">
        <w:t>ztánoma Henk</w:t>
      </w:r>
      <w:r w:rsidR="0066303D">
        <w:t>a</w:t>
      </w:r>
      <w:r w:rsidR="001B5772">
        <w:t>rüjo</w:t>
      </w:r>
      <w:r w:rsidR="0066303D">
        <w:t>.</w:t>
      </w:r>
    </w:p>
    <w:p w14:paraId="0EBC7D2A" w14:textId="2D5EA441" w:rsidR="0066303D" w:rsidRDefault="0066303D" w:rsidP="003328BC">
      <w:pPr>
        <w:pStyle w:val="teiab"/>
      </w:pPr>
      <w:r>
        <w:t>Tou premi</w:t>
      </w:r>
      <w:r w:rsidRPr="00415FBC">
        <w:t>ſ</w:t>
      </w:r>
      <w:r>
        <w:t xml:space="preserve">zli drági Brátecz, kak te </w:t>
      </w:r>
      <w:r>
        <w:br/>
        <w:t>jedna i</w:t>
      </w:r>
      <w:r w:rsidRPr="00415FBC">
        <w:t>ſ</w:t>
      </w:r>
      <w:r>
        <w:t xml:space="preserve">zkra </w:t>
      </w:r>
      <w:r w:rsidRPr="00415FBC">
        <w:t>ſ</w:t>
      </w:r>
      <w:r>
        <w:t>zpecsé, gda na '</w:t>
      </w:r>
      <w:r w:rsidRPr="00415FBC">
        <w:t>ſ</w:t>
      </w:r>
      <w:r>
        <w:t>ivot gou-</w:t>
      </w:r>
      <w:r>
        <w:br/>
        <w:t xml:space="preserve">li </w:t>
      </w:r>
      <w:r w:rsidRPr="00415FBC">
        <w:t>ſ</w:t>
      </w:r>
      <w:r w:rsidR="00854B8D">
        <w:t>z</w:t>
      </w:r>
      <w:r w:rsidR="002C0C33">
        <w:t>padne, jedno málo kou'so na</w:t>
      </w:r>
      <w:r w:rsidR="002C44EE">
        <w:t xml:space="preserve"> </w:t>
      </w:r>
      <w:r w:rsidR="002C0C33">
        <w:t>'sgé.</w:t>
      </w:r>
    </w:p>
    <w:p w14:paraId="1C11474C" w14:textId="7C008405" w:rsidR="002C0C33" w:rsidRDefault="002C0C33" w:rsidP="003328BC">
      <w:pPr>
        <w:pStyle w:val="teiab"/>
      </w:pPr>
      <w:r>
        <w:t xml:space="preserve">Bil bi der'sal jedno vöro, na gorécze </w:t>
      </w:r>
      <w:r w:rsidRPr="00415FBC">
        <w:t>ſ</w:t>
      </w:r>
      <w:r>
        <w:t>zv</w:t>
      </w:r>
      <w:r w:rsidR="005D6CCF">
        <w:t>é</w:t>
      </w:r>
      <w:r>
        <w:t>-</w:t>
      </w:r>
      <w:r>
        <w:br/>
        <w:t>czke rouke, nemres nemres ár Velika,</w:t>
      </w:r>
      <w:r>
        <w:br/>
        <w:t>je</w:t>
      </w:r>
      <w:r w:rsidRPr="00415FBC">
        <w:t>ſ</w:t>
      </w:r>
      <w:r w:rsidR="00F87F6D">
        <w:t>zi gorétivognyi</w:t>
      </w:r>
      <w:r w:rsidR="00F87F6D" w:rsidRPr="00F87F6D">
        <w:rPr>
          <w:rStyle w:val="teidel"/>
          <w:lang w:val="sl-SI"/>
        </w:rPr>
        <w:t>pékli</w:t>
      </w:r>
      <w:r w:rsidR="00F87F6D">
        <w:t xml:space="preserve"> Moka.</w:t>
      </w:r>
    </w:p>
    <w:p w14:paraId="389F51C5" w14:textId="2CEB4408" w:rsidR="001B5772" w:rsidRDefault="00A33450" w:rsidP="003328BC">
      <w:pPr>
        <w:pStyle w:val="teiab"/>
      </w:pPr>
      <w:r w:rsidRPr="00882FE2">
        <w:t>Z nás kak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415FBC">
        <w:t>ſ</w:t>
      </w:r>
      <w:r>
        <w:t>z</w:t>
      </w:r>
      <w:r w:rsidR="00CF2C17">
        <w:t>a</w:t>
      </w:r>
      <w:r>
        <w:t>kacs, Jétra dobro, na drou</w:t>
      </w:r>
      <w:r w:rsidR="00D80492">
        <w:t>vno</w:t>
      </w:r>
      <w:r w:rsidR="00D80492">
        <w:br/>
        <w:t>zna zoszékati, glih rávno ták ná</w:t>
      </w:r>
      <w:r w:rsidR="00D80492" w:rsidRPr="00415FBC">
        <w:t>ſ</w:t>
      </w:r>
      <w:r w:rsidR="00D80492">
        <w:t>za</w:t>
      </w:r>
      <w:r w:rsidR="00D80492">
        <w:br/>
        <w:t xml:space="preserve">Teila, vrági na drouvno </w:t>
      </w:r>
      <w:r w:rsidR="00D80492" w:rsidRPr="00415FBC">
        <w:t>ſ</w:t>
      </w:r>
      <w:r w:rsidR="00D80492">
        <w:t>zejkajo</w:t>
      </w:r>
      <w:r w:rsidR="00BF11CF">
        <w:t>.</w:t>
      </w:r>
    </w:p>
    <w:p w14:paraId="3DA14926" w14:textId="33B2B836" w:rsidR="00BF11CF" w:rsidRDefault="00BF11CF" w:rsidP="00D50EFF">
      <w:pPr>
        <w:pStyle w:val="teiab"/>
      </w:pPr>
      <w:r>
        <w:t xml:space="preserve">Nász na ra'snyi </w:t>
      </w:r>
      <w:r w:rsidRPr="00D50EFF">
        <w:rPr>
          <w:rStyle w:val="teidel"/>
          <w:lang w:val="sl-SI"/>
        </w:rPr>
        <w:t>vſze kipé</w:t>
      </w:r>
      <w:r w:rsidR="00D50EFF" w:rsidRPr="00D50EFF">
        <w:rPr>
          <w:rStyle w:val="teidel"/>
          <w:lang w:val="sl-SI"/>
        </w:rPr>
        <w:t>czi</w:t>
      </w:r>
      <w:r w:rsidR="00D50EFF" w:rsidRPr="00D50EFF">
        <w:t>, kak</w:t>
      </w:r>
      <w:r w:rsidR="00D50EFF">
        <w:br/>
        <w:t>pecsénye, na rostejli obrácsajo, obra-</w:t>
      </w:r>
      <w:r w:rsidR="00D50EFF">
        <w:br/>
        <w:t>csajo pr</w:t>
      </w:r>
      <w:r w:rsidR="009C5176">
        <w:t>i</w:t>
      </w:r>
      <w:r w:rsidR="00D50EFF">
        <w:t>vrácsujo, ka</w:t>
      </w:r>
      <w:r w:rsidR="009C5176">
        <w:t>j</w:t>
      </w:r>
      <w:r w:rsidR="00D50EFF">
        <w:t xml:space="preserve"> z ná</w:t>
      </w:r>
      <w:r w:rsidR="00D50EFF" w:rsidRPr="00415FBC">
        <w:t>ſ</w:t>
      </w:r>
      <w:r w:rsidR="00D50EFF">
        <w:t>z ne zacsinyajo.</w:t>
      </w:r>
    </w:p>
    <w:p w14:paraId="4474652B" w14:textId="77777777" w:rsidR="00773541" w:rsidRDefault="00D50EFF" w:rsidP="00773541">
      <w:pPr>
        <w:pStyle w:val="teiab"/>
      </w:pPr>
      <w:r>
        <w:t>Ná</w:t>
      </w:r>
      <w:r w:rsidR="006F330B">
        <w:t>sz vu</w:t>
      </w:r>
      <w:r w:rsidR="00590F86">
        <w:t xml:space="preserve"> p</w:t>
      </w:r>
      <w:r w:rsidR="006F330B">
        <w:t>onvi vsze gorécsi, ná</w:t>
      </w:r>
      <w:r w:rsidR="006F330B" w:rsidRPr="00415FBC">
        <w:t>ſ</w:t>
      </w:r>
      <w:r w:rsidR="006F330B">
        <w:t>z vu</w:t>
      </w:r>
      <w:r w:rsidR="000518D8">
        <w:br/>
      </w:r>
      <w:r w:rsidR="006F330B">
        <w:t>koutli vsze kipéc</w:t>
      </w:r>
      <w:r w:rsidR="00F2570A">
        <w:t>s</w:t>
      </w:r>
      <w:r w:rsidR="006F330B">
        <w:t>i, oh n</w:t>
      </w:r>
      <w:r w:rsidR="000518D8">
        <w:t>e milo notri</w:t>
      </w:r>
    </w:p>
    <w:p w14:paraId="47353394" w14:textId="6D2C107A" w:rsidR="00773541" w:rsidRPr="002D6F6D" w:rsidRDefault="00773541" w:rsidP="00773541">
      <w:pPr>
        <w:pStyle w:val="teifwCatch"/>
        <w:rPr>
          <w:lang w:val="sl-SI"/>
        </w:rPr>
      </w:pPr>
      <w:r w:rsidRPr="002D6F6D">
        <w:rPr>
          <w:lang w:val="sl-SI"/>
        </w:rPr>
        <w:t>mecso</w:t>
      </w:r>
    </w:p>
    <w:p w14:paraId="04C4CDEE" w14:textId="532B825E" w:rsidR="000518D8" w:rsidRDefault="000518D8" w:rsidP="00773541">
      <w:pPr>
        <w:pStyle w:val="teiab"/>
      </w:pPr>
      <w:r>
        <w:br w:type="page"/>
      </w:r>
    </w:p>
    <w:p w14:paraId="7DA81771" w14:textId="77777777" w:rsidR="00D33337" w:rsidRDefault="00D33337" w:rsidP="00882FE2">
      <w:pPr>
        <w:pStyle w:val="teiab"/>
      </w:pPr>
      <w:r>
        <w:lastRenderedPageBreak/>
        <w:t>/15/</w:t>
      </w:r>
    </w:p>
    <w:p w14:paraId="0949EBAD" w14:textId="4FC2C262" w:rsidR="000518D8" w:rsidRDefault="00F2570A" w:rsidP="00882FE2">
      <w:pPr>
        <w:pStyle w:val="teiab"/>
      </w:pPr>
      <w:r w:rsidRPr="00FC03C1">
        <w:t>m</w:t>
      </w:r>
      <w:r w:rsidR="000518D8" w:rsidRPr="00FC03C1">
        <w:t>ecso</w:t>
      </w:r>
      <w:r w:rsidR="00E31583" w:rsidRPr="00FC03C1">
        <w:t>,</w:t>
      </w:r>
      <w:r w:rsidR="00E31583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E31583" w:rsidRPr="008C213B">
        <w:rPr>
          <w:rStyle w:val="teipersName"/>
          <w:lang w:val="sl-SI"/>
        </w:rPr>
        <w:t>Boug</w:t>
      </w:r>
      <w:r w:rsidR="00E31583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E31583" w:rsidRPr="00882FE2">
        <w:t>náſz</w:t>
      </w:r>
      <w:r w:rsidR="00E31583">
        <w:t xml:space="preserve"> </w:t>
      </w:r>
      <w:r w:rsidR="00E31583" w:rsidRPr="00F2570A">
        <w:rPr>
          <w:rStyle w:val="teigap"/>
          <w:lang w:val="sl-SI"/>
        </w:rPr>
        <w:t>???</w:t>
      </w:r>
      <w:r w:rsidR="00E31583">
        <w:t xml:space="preserve">undaj </w:t>
      </w:r>
      <w:r w:rsidR="00E31583" w:rsidRPr="00415FBC">
        <w:t>ſ</w:t>
      </w:r>
      <w:r w:rsidR="00E31583">
        <w:t>z</w:t>
      </w:r>
      <w:r w:rsidR="00660516">
        <w:t>t</w:t>
      </w:r>
      <w:r w:rsidR="00E31583">
        <w:t xml:space="preserve">akson </w:t>
      </w:r>
      <w:r w:rsidR="00E31583" w:rsidRPr="00415FBC">
        <w:t>ſ</w:t>
      </w:r>
      <w:r w:rsidR="00E31583">
        <w:t>zr</w:t>
      </w:r>
      <w:r w:rsidR="00660516">
        <w:t>éc</w:t>
      </w:r>
      <w:r w:rsidR="00E31583">
        <w:t>s</w:t>
      </w:r>
      <w:r w:rsidR="00E31583" w:rsidRPr="00F2570A">
        <w:rPr>
          <w:rStyle w:val="teigap"/>
          <w:lang w:val="sl-SI"/>
        </w:rPr>
        <w:t>???</w:t>
      </w:r>
    </w:p>
    <w:p w14:paraId="65457005" w14:textId="258404B1" w:rsidR="00FA7B9F" w:rsidRDefault="00E31583" w:rsidP="00D50EFF">
      <w:pPr>
        <w:pStyle w:val="teiab"/>
      </w:pPr>
      <w:r>
        <w:t>Ták ná</w:t>
      </w:r>
      <w:r w:rsidRPr="00415FBC">
        <w:t>ſ</w:t>
      </w:r>
      <w:r>
        <w:t>z v</w:t>
      </w:r>
      <w:r w:rsidRPr="00415FBC">
        <w:t>ſ</w:t>
      </w:r>
      <w:r>
        <w:t>záki etti vonya, dabi Lepraj</w:t>
      </w:r>
      <w:r w:rsidR="001E511F">
        <w:t xml:space="preserve"> k-</w:t>
      </w:r>
      <w:r w:rsidR="001E511F">
        <w:br/>
        <w:t xml:space="preserve">vám jednoga, z-pekla na </w:t>
      </w:r>
      <w:r w:rsidR="001E511F" w:rsidRPr="00415FBC">
        <w:t>ſ</w:t>
      </w:r>
      <w:r w:rsidR="001E511F">
        <w:t>zvejt vö poszla-</w:t>
      </w:r>
      <w:r w:rsidR="001E511F">
        <w:br/>
        <w:t>li, bi po merli tri Or</w:t>
      </w:r>
      <w:r w:rsidR="001E511F" w:rsidRPr="00415FBC">
        <w:t>ſ</w:t>
      </w:r>
      <w:r w:rsidR="001E511F">
        <w:t>zagi</w:t>
      </w:r>
      <w:r w:rsidR="00FA7B9F">
        <w:t>.</w:t>
      </w:r>
    </w:p>
    <w:p w14:paraId="1F00D655" w14:textId="40CC8037" w:rsidR="00C01B29" w:rsidRDefault="00FA7B9F" w:rsidP="00D50EFF">
      <w:pPr>
        <w:pStyle w:val="teiab"/>
      </w:pPr>
      <w:r>
        <w:t xml:space="preserve">Kmicza </w:t>
      </w:r>
      <w:r w:rsidRPr="00415FBC">
        <w:t>ſ</w:t>
      </w:r>
      <w:r>
        <w:t>ztr</w:t>
      </w:r>
      <w:r w:rsidR="000808B2">
        <w:t>á</w:t>
      </w:r>
      <w:r w:rsidR="000808B2" w:rsidRPr="00415FBC">
        <w:t>ſ</w:t>
      </w:r>
      <w:r w:rsidR="000808B2">
        <w:t>sna je velika, ár ga neiga</w:t>
      </w:r>
      <w:r w:rsidR="000808B2">
        <w:br/>
        <w:t xml:space="preserve">nigdár Dnéva, ni né </w:t>
      </w:r>
      <w:r w:rsidR="000808B2" w:rsidRPr="00415FBC">
        <w:t>ſ</w:t>
      </w:r>
      <w:r w:rsidR="000808B2">
        <w:t>zvejti ov peklén</w:t>
      </w:r>
      <w:r w:rsidR="00C01B29" w:rsidRPr="00415FBC">
        <w:t>ſ</w:t>
      </w:r>
      <w:r w:rsidR="00C01B29" w:rsidRPr="00A90CD9">
        <w:rPr>
          <w:rStyle w:val="teigap"/>
          <w:lang w:val="sl-SI"/>
        </w:rPr>
        <w:t>zki</w:t>
      </w:r>
      <w:r w:rsidR="00C01B29">
        <w:br/>
        <w:t>ogyen Témni, kak zemelszki.</w:t>
      </w:r>
    </w:p>
    <w:p w14:paraId="789C1D1B" w14:textId="7901B312" w:rsidR="00184F78" w:rsidRDefault="00FA3CA9" w:rsidP="00D50EFF">
      <w:pPr>
        <w:pStyle w:val="teiab"/>
      </w:pPr>
      <w:r>
        <w:t>Kak je ru'sna Germlavicza, kak je grozna</w:t>
      </w:r>
      <w:r>
        <w:br/>
        <w:t>tré</w:t>
      </w:r>
      <w:r w:rsidRPr="00415FBC">
        <w:t>ſ</w:t>
      </w:r>
      <w:r>
        <w:t xml:space="preserve">zkovicza, eti </w:t>
      </w:r>
      <w:r w:rsidRPr="00415FBC">
        <w:t>ſ</w:t>
      </w:r>
      <w:r>
        <w:t xml:space="preserve">ztrejszkom </w:t>
      </w:r>
      <w:r w:rsidRPr="00415FBC">
        <w:t>ſ</w:t>
      </w:r>
      <w:r>
        <w:t>ztrá</w:t>
      </w:r>
      <w:r w:rsidRPr="00415FBC">
        <w:t>ſ</w:t>
      </w:r>
      <w:r>
        <w:t>si</w:t>
      </w:r>
      <w:r w:rsidR="00184F78">
        <w:br/>
        <w:t xml:space="preserve">lidi, v-pékli </w:t>
      </w:r>
      <w:r w:rsidR="00184F78" w:rsidRPr="00415FBC">
        <w:t>ſ</w:t>
      </w:r>
      <w:r w:rsidR="00184F78">
        <w:t>ztrejszkom kole lidi.</w:t>
      </w:r>
    </w:p>
    <w:p w14:paraId="5C7C7628" w14:textId="48D4217D" w:rsidR="00BC0F9E" w:rsidRPr="00A90CD9" w:rsidRDefault="00BC0F9E" w:rsidP="00314E8E">
      <w:pPr>
        <w:pStyle w:val="teiab"/>
        <w:rPr>
          <w:rStyle w:val="teigap"/>
          <w:lang w:val="sl-SI"/>
        </w:rPr>
      </w:pPr>
      <w:r>
        <w:t>Kák bi nigda leihko bili, Bo'sjo Diko za</w:t>
      </w:r>
      <w:r w:rsidRPr="00415FBC">
        <w:t>ſ</w:t>
      </w:r>
      <w:r>
        <w:t>zlü</w:t>
      </w:r>
      <w:r w:rsidR="00314E8E">
        <w:t>'s</w:t>
      </w:r>
      <w:r w:rsidR="000B23A5">
        <w:t>i</w:t>
      </w:r>
      <w:r w:rsidR="00314E8E" w:rsidRPr="000B23A5">
        <w:rPr>
          <w:rStyle w:val="teigap"/>
          <w:lang w:val="sl-SI"/>
        </w:rPr>
        <w:t>??</w:t>
      </w:r>
      <w:r w:rsidR="00A90CD9">
        <w:rPr>
          <w:rStyle w:val="teigap"/>
          <w:lang w:val="sl-SI"/>
        </w:rPr>
        <w:t xml:space="preserve">? </w:t>
      </w:r>
      <w:r w:rsidR="00A90CD9">
        <w:rPr>
          <w:rStyle w:val="teigap"/>
          <w:lang w:val="sl-SI"/>
        </w:rPr>
        <w:br/>
      </w:r>
      <w:r w:rsidR="00314E8E" w:rsidRPr="00A90CD9">
        <w:t xml:space="preserve">oh prekléto ono Vrejmen, </w:t>
      </w:r>
      <w:r w:rsidR="00F8048D">
        <w:t>g</w:t>
      </w:r>
      <w:r w:rsidR="00314E8E" w:rsidRPr="00A90CD9">
        <w:t>da szmo</w:t>
      </w:r>
      <w:r w:rsidR="008E0A08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="008E0A08" w:rsidRPr="00FC03C1">
        <w:t>p</w:t>
      </w:r>
      <w:r w:rsidR="008E0A08" w:rsidRPr="00834591">
        <w:rPr>
          <w:rStyle w:val="teigap"/>
          <w:lang w:val="sl-SI"/>
        </w:rPr>
        <w:t>???</w:t>
      </w:r>
      <w:r w:rsidR="008E0A08">
        <w:rPr>
          <w:rStyle w:val="teigap"/>
          <w:rFonts w:cstheme="minorBidi"/>
          <w:b w:val="0"/>
          <w:color w:val="F79646" w:themeColor="accent6"/>
          <w:lang w:val="sl-SI" w:eastAsia="en-US"/>
        </w:rPr>
        <w:t>-</w:t>
      </w:r>
      <w:r w:rsidR="008E0A08">
        <w:rPr>
          <w:rStyle w:val="teigap"/>
          <w:rFonts w:cstheme="minorBidi"/>
          <w:b w:val="0"/>
          <w:color w:val="F79646" w:themeColor="accent6"/>
          <w:lang w:val="sl-SI" w:eastAsia="en-US"/>
        </w:rPr>
        <w:br/>
      </w:r>
      <w:r w:rsidR="008E0A08" w:rsidRPr="00A90CD9">
        <w:t>volili grejhe.</w:t>
      </w:r>
    </w:p>
    <w:p w14:paraId="78617FE2" w14:textId="1522F91C" w:rsidR="00FB0601" w:rsidRDefault="008E0A08" w:rsidP="00314E8E">
      <w:pPr>
        <w:pStyle w:val="teiab"/>
      </w:pPr>
      <w:r w:rsidRPr="00882FE2">
        <w:t>Dabi vezdaj</w:t>
      </w:r>
      <w:r w:rsidR="00882FE2">
        <w:t xml:space="preserve"> </w:t>
      </w:r>
      <w:r w:rsidRPr="00882FE2">
        <w:t>ſzámo</w:t>
      </w:r>
      <w:r>
        <w:t xml:space="preserve"> jeden Denek Mejsz</w:t>
      </w:r>
      <w:r w:rsidR="000B23A5">
        <w:t>e</w:t>
      </w:r>
      <w:r>
        <w:t>c</w:t>
      </w:r>
      <w:r w:rsidR="000B23A5" w:rsidRPr="00A90CD9">
        <w:rPr>
          <w:rStyle w:val="teigap"/>
          <w:lang w:val="sl-SI"/>
        </w:rPr>
        <w:t>z</w:t>
      </w:r>
      <w:r w:rsidR="00FB0601">
        <w:br/>
        <w:t>ali tyeden, ali konczi jedno vöro,</w:t>
      </w:r>
      <w:r w:rsidR="00BC37A8">
        <w:br/>
      </w:r>
      <w:r w:rsidR="00BC37A8" w:rsidRPr="00A90CD9">
        <w:rPr>
          <w:rStyle w:val="teipersName"/>
          <w:lang w:val="sl-SI"/>
        </w:rPr>
        <w:t>Boug</w:t>
      </w:r>
      <w:r w:rsidR="00BC37A8" w:rsidRPr="008C213B">
        <w:rPr>
          <w:rStyle w:val="teidel"/>
          <w:lang w:val="sl-SI"/>
        </w:rPr>
        <w:t>a</w:t>
      </w:r>
      <w:r w:rsidR="00BC37A8">
        <w:t xml:space="preserve"> poszoudo za pokouro.</w:t>
      </w:r>
    </w:p>
    <w:p w14:paraId="2267B269" w14:textId="5F841A63" w:rsidR="00BC37A8" w:rsidRDefault="00BC37A8" w:rsidP="00314E8E">
      <w:pPr>
        <w:pStyle w:val="teiab"/>
      </w:pPr>
      <w:r>
        <w:t xml:space="preserve">Kak bi </w:t>
      </w:r>
      <w:r w:rsidRPr="00415FBC">
        <w:t>ſ</w:t>
      </w:r>
      <w:r>
        <w:t>teli mi pro</w:t>
      </w:r>
      <w:r w:rsidRPr="00415FBC">
        <w:t>ſ</w:t>
      </w:r>
      <w:r>
        <w:t>ziti Dénke Noucsi</w:t>
      </w:r>
      <w:r>
        <w:br/>
        <w:t>premoliti, Teila ná</w:t>
      </w:r>
      <w:r w:rsidRPr="00415FBC">
        <w:t>ſ</w:t>
      </w:r>
      <w:r>
        <w:t>sa tak trápiti,</w:t>
      </w:r>
      <w:r>
        <w:br/>
        <w:t xml:space="preserve">mogel bi sze </w:t>
      </w:r>
      <w:r w:rsidRPr="00415FBC">
        <w:t>ſ</w:t>
      </w:r>
      <w:r>
        <w:t xml:space="preserve">zvejt </w:t>
      </w:r>
      <w:r w:rsidR="00BA0374">
        <w:t>C</w:t>
      </w:r>
      <w:r>
        <w:t>süditi.</w:t>
      </w:r>
    </w:p>
    <w:p w14:paraId="04378F3C" w14:textId="7EE78D6E" w:rsidR="00BC37A8" w:rsidRDefault="00BC37A8" w:rsidP="00314E8E">
      <w:pPr>
        <w:pStyle w:val="teiab"/>
      </w:pPr>
      <w:r>
        <w:t xml:space="preserve">Kak viditi </w:t>
      </w:r>
      <w:r w:rsidRPr="00BA0374">
        <w:rPr>
          <w:rStyle w:val="teipersName"/>
          <w:lang w:val="sl-SI"/>
        </w:rPr>
        <w:t>Boug</w:t>
      </w:r>
      <w:r w:rsidR="00BA0374" w:rsidRPr="00BA0374">
        <w:rPr>
          <w:rStyle w:val="teipersName"/>
          <w:lang w:val="sl-SI"/>
        </w:rPr>
        <w:t>a</w:t>
      </w:r>
      <w:r>
        <w:t xml:space="preserve"> nigdár, kak gledati vr</w:t>
      </w:r>
      <w:r w:rsidR="009579D2" w:rsidRPr="008C213B">
        <w:rPr>
          <w:rStyle w:val="teigap"/>
          <w:lang w:val="sl-SI"/>
        </w:rPr>
        <w:t>???</w:t>
      </w:r>
    </w:p>
    <w:p w14:paraId="05E8134E" w14:textId="639BAC69" w:rsidR="009579D2" w:rsidRPr="002D6F6D" w:rsidRDefault="005B1DE0" w:rsidP="00773541">
      <w:pPr>
        <w:pStyle w:val="teifwCatch"/>
        <w:rPr>
          <w:lang w:val="sl-SI"/>
        </w:rPr>
      </w:pPr>
      <w:r w:rsidRPr="002D6F6D">
        <w:rPr>
          <w:lang w:val="sl-SI"/>
        </w:rPr>
        <w:t>v</w:t>
      </w:r>
      <w:r w:rsidR="009579D2" w:rsidRPr="002D6F6D">
        <w:rPr>
          <w:lang w:val="sl-SI"/>
        </w:rPr>
        <w:t>sz</w:t>
      </w:r>
      <w:r w:rsidR="00BA0374" w:rsidRPr="002D6F6D">
        <w:rPr>
          <w:rStyle w:val="teigap"/>
          <w:lang w:val="sl-SI"/>
        </w:rPr>
        <w:t>???</w:t>
      </w:r>
    </w:p>
    <w:p w14:paraId="7FDBB007" w14:textId="77777777" w:rsidR="009579D2" w:rsidRPr="002F447A" w:rsidRDefault="009579D2">
      <w:pPr>
        <w:rPr>
          <w:rFonts w:ascii="Times New Roman" w:eastAsia="MS Mincho" w:hAnsi="Times New Roman" w:cs="Times New Roman"/>
          <w:color w:val="0070C0"/>
          <w:szCs w:val="24"/>
          <w:lang w:eastAsia="ja-JP"/>
        </w:rPr>
      </w:pPr>
      <w:r>
        <w:br w:type="page"/>
      </w:r>
    </w:p>
    <w:p w14:paraId="3865912D" w14:textId="53C93B6A" w:rsidR="00986557" w:rsidRDefault="00986557" w:rsidP="00FC03C1">
      <w:pPr>
        <w:pStyle w:val="teiab"/>
      </w:pPr>
      <w:r>
        <w:lastRenderedPageBreak/>
        <w:t>/16/</w:t>
      </w:r>
    </w:p>
    <w:p w14:paraId="6A1542D8" w14:textId="4037D14F" w:rsidR="00081E24" w:rsidRDefault="00986557" w:rsidP="00FC03C1">
      <w:pPr>
        <w:pStyle w:val="teiab"/>
      </w:pPr>
      <w:r>
        <w:t>vszigdar, kak v 'ſ</w:t>
      </w:r>
      <w:r w:rsidR="007433A4" w:rsidRPr="00FC03C1">
        <w:t>ivati</w:t>
      </w:r>
      <w:r w:rsidR="007433A4" w:rsidRPr="00882FE2">
        <w:t xml:space="preserve"> Nébo nigdár,</w:t>
      </w:r>
      <w:r w:rsidR="007433A4" w:rsidRPr="00882FE2">
        <w:br/>
        <w:t>kak goréti v-pékli vszigdár</w:t>
      </w:r>
      <w:r w:rsidR="007433A4">
        <w:t>.</w:t>
      </w:r>
    </w:p>
    <w:p w14:paraId="7345EA16" w14:textId="1903CE2D" w:rsidR="007433A4" w:rsidRDefault="007433A4" w:rsidP="009579D2">
      <w:pPr>
        <w:pStyle w:val="teiab"/>
      </w:pPr>
      <w:r>
        <w:t>Nigdár méra ni pokoja, nigdár dobra ni</w:t>
      </w:r>
      <w:r w:rsidR="0025131B">
        <w:br/>
        <w:t>jednoga, vszigdár Ognya vszigdár boja,</w:t>
      </w:r>
      <w:r w:rsidR="0025131B">
        <w:br/>
        <w:t>vszigdár 'saloszti bre</w:t>
      </w:r>
      <w:r w:rsidR="0025131B" w:rsidRPr="00415FBC">
        <w:t>ſ</w:t>
      </w:r>
      <w:r w:rsidR="0025131B">
        <w:t>z broja.</w:t>
      </w:r>
    </w:p>
    <w:p w14:paraId="2F669BF7" w14:textId="6CA6F042" w:rsidR="0025131B" w:rsidRDefault="0025131B" w:rsidP="009579D2">
      <w:pPr>
        <w:pStyle w:val="teiab"/>
      </w:pPr>
      <w:r>
        <w:t>Tou premi</w:t>
      </w:r>
      <w:r w:rsidRPr="00415FBC">
        <w:t>ſ</w:t>
      </w:r>
      <w:r>
        <w:t>zli 'sen</w:t>
      </w:r>
      <w:r w:rsidRPr="00415FBC">
        <w:t>ſ</w:t>
      </w:r>
      <w:r>
        <w:t>zka glava, kada melo</w:t>
      </w:r>
      <w:r>
        <w:br/>
        <w:t xml:space="preserve">bos </w:t>
      </w:r>
      <w:r w:rsidR="009925E9" w:rsidRPr="00415FBC">
        <w:t>ſ</w:t>
      </w:r>
      <w:r w:rsidR="009925E9">
        <w:t>zejala, koliko je práhov etti, mores</w:t>
      </w:r>
      <w:r w:rsidR="009925E9">
        <w:br/>
        <w:t>li je preborditi.</w:t>
      </w:r>
    </w:p>
    <w:p w14:paraId="4A590394" w14:textId="79C4770A" w:rsidR="00E51CF9" w:rsidRDefault="009925E9" w:rsidP="009579D2">
      <w:pPr>
        <w:pStyle w:val="teiab"/>
      </w:pPr>
      <w:r>
        <w:t>Da bi mele küp bio tolik, kak je jeden</w:t>
      </w:r>
      <w:r>
        <w:br/>
        <w:t>Varás</w:t>
      </w:r>
      <w:r w:rsidR="00E51CF9">
        <w:t xml:space="preserve"> Velik, ali kak je gora </w:t>
      </w:r>
      <w:r w:rsidR="00E51CF9" w:rsidRPr="00415FBC">
        <w:t>ſ</w:t>
      </w:r>
      <w:r w:rsidR="00E51CF9">
        <w:t>tera,</w:t>
      </w:r>
      <w:r w:rsidR="00E51CF9">
        <w:br/>
        <w:t xml:space="preserve">ali vesz </w:t>
      </w:r>
      <w:r w:rsidR="00E51CF9" w:rsidRPr="00415FBC">
        <w:t>ſ</w:t>
      </w:r>
      <w:r w:rsidR="00E51CF9">
        <w:t>zvejt Néba zemla.</w:t>
      </w:r>
    </w:p>
    <w:p w14:paraId="036AD7E5" w14:textId="2BFD2852" w:rsidR="00E51CF9" w:rsidRDefault="00E51CF9" w:rsidP="009579D2">
      <w:pPr>
        <w:pStyle w:val="teiab"/>
      </w:pPr>
      <w:r>
        <w:t>Da bi jedna hi</w:t>
      </w:r>
      <w:r w:rsidR="004F1EC7">
        <w:t>'sa bila, kabi mele puna</w:t>
      </w:r>
      <w:r w:rsidR="004F1EC7">
        <w:br/>
        <w:t>bila, sto bi mogel prebroditi, kaj bi</w:t>
      </w:r>
      <w:r w:rsidR="004F1EC7">
        <w:br/>
        <w:t>moglo Práhov biti.</w:t>
      </w:r>
    </w:p>
    <w:p w14:paraId="39849AF5" w14:textId="0329774D" w:rsidR="004F1EC7" w:rsidRDefault="004F1EC7" w:rsidP="009579D2">
      <w:pPr>
        <w:pStyle w:val="teiab"/>
      </w:pPr>
      <w:r>
        <w:t xml:space="preserve">Ter bi </w:t>
      </w:r>
      <w:r w:rsidRPr="00415FBC">
        <w:t>ſ</w:t>
      </w:r>
      <w:r>
        <w:t>zámo jen krát Angyel, ali k</w:t>
      </w:r>
      <w:r w:rsidR="00226111">
        <w:t>o</w:t>
      </w:r>
      <w:r>
        <w:t xml:space="preserve">teri </w:t>
      </w:r>
      <w:r w:rsidR="00226111">
        <w:br/>
      </w:r>
      <w:r w:rsidRPr="00A90CD9">
        <w:rPr>
          <w:rStyle w:val="teipersName"/>
          <w:lang w:val="sl-SI"/>
        </w:rPr>
        <w:t>Arkhángyel</w:t>
      </w:r>
      <w:r>
        <w:t>, Csre</w:t>
      </w:r>
      <w:r w:rsidRPr="00415FBC">
        <w:t>ſ</w:t>
      </w:r>
      <w:r w:rsidR="00226111">
        <w:t>z jezero Leit pri-</w:t>
      </w:r>
      <w:r w:rsidR="00226111">
        <w:br/>
        <w:t xml:space="preserve">letel, ter </w:t>
      </w:r>
      <w:r w:rsidR="00226111" w:rsidRPr="00415FBC">
        <w:t>ſ</w:t>
      </w:r>
      <w:r w:rsidR="00226111">
        <w:t>zámo jeden práih odne</w:t>
      </w:r>
      <w:r w:rsidR="00226111" w:rsidRPr="00415FBC">
        <w:t>ſ</w:t>
      </w:r>
      <w:r w:rsidR="00226111">
        <w:t>zel.</w:t>
      </w:r>
    </w:p>
    <w:p w14:paraId="6277A6A6" w14:textId="0FACED06" w:rsidR="00EF2ECC" w:rsidRDefault="00226111" w:rsidP="009579D2">
      <w:pPr>
        <w:pStyle w:val="teiab"/>
      </w:pPr>
      <w:r>
        <w:t>Da bi v</w:t>
      </w:r>
      <w:r w:rsidRPr="00415FBC">
        <w:t>ſ</w:t>
      </w:r>
      <w:r>
        <w:t>ze po jednom práhi, Angyel z-no-</w:t>
      </w:r>
      <w:r>
        <w:br/>
        <w:t>szil, o</w:t>
      </w:r>
      <w:r w:rsidR="00EF2ECC">
        <w:t>no melo, i</w:t>
      </w:r>
      <w:r w:rsidR="00EF2ECC" w:rsidRPr="00415FBC">
        <w:t>ſ</w:t>
      </w:r>
      <w:r w:rsidR="00EF2ECC">
        <w:t>cse ne bi mi prekléti,</w:t>
      </w:r>
      <w:r w:rsidR="00EF2ECC">
        <w:br/>
        <w:t>praj zacsnoli tü goréti.</w:t>
      </w:r>
    </w:p>
    <w:p w14:paraId="1B4BA75B" w14:textId="12C67DCD" w:rsidR="00327931" w:rsidRPr="0032230C" w:rsidRDefault="00327931" w:rsidP="00327931">
      <w:pPr>
        <w:pStyle w:val="teifwCatch"/>
        <w:rPr>
          <w:lang w:val="sl-SI"/>
        </w:rPr>
      </w:pPr>
      <w:r w:rsidRPr="0032230C">
        <w:rPr>
          <w:lang w:val="sl-SI"/>
        </w:rPr>
        <w:t>Ne bo</w:t>
      </w:r>
    </w:p>
    <w:p w14:paraId="15689176" w14:textId="30FB92AA" w:rsidR="00EF2ECC" w:rsidRPr="00316381" w:rsidRDefault="00EF2ECC" w:rsidP="00316381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8C213B">
        <w:rPr>
          <w:rStyle w:val="teigap"/>
          <w:b w:val="0"/>
          <w:color w:val="0070C0"/>
          <w:lang w:val="sl-SI" w:eastAsia="ja-JP"/>
        </w:rPr>
        <w:br w:type="page"/>
      </w:r>
    </w:p>
    <w:p w14:paraId="745013BE" w14:textId="71FCBB44" w:rsidR="009A151B" w:rsidRDefault="009A151B" w:rsidP="00FC03C1">
      <w:pPr>
        <w:pStyle w:val="teiab"/>
      </w:pPr>
      <w:r>
        <w:lastRenderedPageBreak/>
        <w:t>/17/</w:t>
      </w:r>
    </w:p>
    <w:p w14:paraId="76CFABF3" w14:textId="07A906F5" w:rsidR="00EF2ECC" w:rsidRDefault="00845E82" w:rsidP="00FC03C1">
      <w:pPr>
        <w:pStyle w:val="teiab"/>
      </w:pPr>
      <w:r>
        <w:t xml:space="preserve">Ne bo krája ne </w:t>
      </w:r>
      <w:r w:rsidR="009A151B">
        <w:t xml:space="preserve">bo </w:t>
      </w:r>
      <w:r>
        <w:t>koncza</w:t>
      </w:r>
      <w:r w:rsidR="009A151B">
        <w:t xml:space="preserve"> </w:t>
      </w:r>
      <w:r>
        <w:t>násſ</w:t>
      </w:r>
      <w:r w:rsidR="00EF2ECC" w:rsidRPr="00882FE2">
        <w:t>sim</w:t>
      </w:r>
      <w:r w:rsidR="00EF2ECC">
        <w:t xml:space="preserve"> Moka</w:t>
      </w:r>
      <w:r w:rsidR="00316381" w:rsidRPr="00316381">
        <w:rPr>
          <w:rStyle w:val="teigap"/>
          <w:lang w:val="sl-SI"/>
        </w:rPr>
        <w:t>m</w:t>
      </w:r>
      <w:r w:rsidR="00EF2ECC">
        <w:br/>
        <w:t>ni rácsuna, ár Vekiveke goréli, bomo mi</w:t>
      </w:r>
      <w:r w:rsidR="00EF2ECC">
        <w:br/>
      </w:r>
      <w:r w:rsidR="00EF2ECC" w:rsidRPr="00415FBC">
        <w:t>ſ</w:t>
      </w:r>
      <w:r w:rsidR="00EF2ECC">
        <w:t>zkvárjeni v-pékli.</w:t>
      </w:r>
    </w:p>
    <w:p w14:paraId="24724C18" w14:textId="1057F4D0" w:rsidR="00EF2ECC" w:rsidRDefault="00EF2ECC" w:rsidP="00EF2ECC">
      <w:pPr>
        <w:pStyle w:val="teiab"/>
      </w:pPr>
      <w:r>
        <w:t xml:space="preserve">Ki bos na </w:t>
      </w:r>
      <w:r w:rsidRPr="00415FBC">
        <w:t>ſ</w:t>
      </w:r>
      <w:r>
        <w:t>zvejti '</w:t>
      </w:r>
      <w:r w:rsidRPr="00415FBC">
        <w:t>ſ</w:t>
      </w:r>
      <w:r>
        <w:t xml:space="preserve">ivoucsi, </w:t>
      </w:r>
      <w:r w:rsidR="00E067A2">
        <w:t>d</w:t>
      </w:r>
      <w:r>
        <w:t>énke Noucsi</w:t>
      </w:r>
      <w:r>
        <w:br/>
        <w:t>premoliti, Tejla vá</w:t>
      </w:r>
      <w:r w:rsidRPr="00415FBC">
        <w:t>ſ</w:t>
      </w:r>
      <w:r w:rsidR="00A45A22">
        <w:t>s</w:t>
      </w:r>
      <w:r>
        <w:t xml:space="preserve">a </w:t>
      </w:r>
      <w:r w:rsidR="0056351C">
        <w:t>ták trápiti, da</w:t>
      </w:r>
      <w:r w:rsidR="0056351C">
        <w:br/>
        <w:t>v-pekel k-nám ne pridete.</w:t>
      </w:r>
    </w:p>
    <w:p w14:paraId="69BDC8C5" w14:textId="44688317" w:rsidR="0056351C" w:rsidRDefault="004946D3" w:rsidP="00EF2ECC">
      <w:pPr>
        <w:pStyle w:val="teiab"/>
      </w:pPr>
      <w:r>
        <w:t xml:space="preserve">Ták sze tou'sil </w:t>
      </w:r>
      <w:r w:rsidRPr="008C213B">
        <w:rPr>
          <w:rStyle w:val="teipersName"/>
          <w:lang w:val="sl-SI"/>
        </w:rPr>
        <w:t>Judas</w:t>
      </w:r>
      <w:r>
        <w:t xml:space="preserve"> tu'sen, vu peklén</w:t>
      </w:r>
      <w:r w:rsidRPr="00415FBC">
        <w:t>ſ</w:t>
      </w:r>
      <w:r>
        <w:t>zko</w:t>
      </w:r>
      <w:r w:rsidR="009443B0" w:rsidRPr="008C213B">
        <w:rPr>
          <w:rStyle w:val="teigap"/>
          <w:lang w:val="sl-SI"/>
        </w:rPr>
        <w:t>n</w:t>
      </w:r>
      <w:r w:rsidR="009443B0">
        <w:br/>
        <w:t xml:space="preserve">ognyi </w:t>
      </w:r>
      <w:r w:rsidR="009443B0" w:rsidRPr="00415FBC">
        <w:t>ſ</w:t>
      </w:r>
      <w:r w:rsidR="009443B0">
        <w:t>zu'sen, da mi na tou ne dojdemo,</w:t>
      </w:r>
      <w:r w:rsidR="009443B0">
        <w:br/>
        <w:t xml:space="preserve">on </w:t>
      </w:r>
      <w:r w:rsidR="009443B0" w:rsidRPr="00415FBC">
        <w:t>ſ</w:t>
      </w:r>
      <w:r w:rsidR="009443B0">
        <w:t>zám ne</w:t>
      </w:r>
      <w:r w:rsidR="009443B0" w:rsidRPr="00415FBC">
        <w:t>ſ</w:t>
      </w:r>
      <w:r w:rsidR="009443B0">
        <w:t>cse vu tou jámo.</w:t>
      </w:r>
    </w:p>
    <w:p w14:paraId="7B033D2D" w14:textId="3ADA1D92" w:rsidR="00555139" w:rsidRDefault="009443B0" w:rsidP="00EF2ECC">
      <w:pPr>
        <w:pStyle w:val="teiab"/>
      </w:pPr>
      <w:r>
        <w:t xml:space="preserve">Drági </w:t>
      </w:r>
      <w:r w:rsidRPr="00BF2B83">
        <w:rPr>
          <w:rStyle w:val="teipersName"/>
          <w:lang w:val="sl-SI"/>
        </w:rPr>
        <w:t>Jezus</w:t>
      </w:r>
      <w:r>
        <w:t xml:space="preserve"> obáruj ná</w:t>
      </w:r>
      <w:r w:rsidRPr="00415FBC">
        <w:t>ſ</w:t>
      </w:r>
      <w:r>
        <w:t>z, odtáksi mouk</w:t>
      </w:r>
      <w:r>
        <w:br/>
      </w:r>
      <w:r w:rsidR="00BF2B83">
        <w:t>M</w:t>
      </w:r>
      <w:r>
        <w:t>ent</w:t>
      </w:r>
      <w:r w:rsidR="00555139">
        <w:t>üj ti ná</w:t>
      </w:r>
      <w:r w:rsidR="00555139" w:rsidRPr="00415FBC">
        <w:t>ſ</w:t>
      </w:r>
      <w:r w:rsidR="00555139">
        <w:t>z, ne pü</w:t>
      </w:r>
      <w:r w:rsidR="00555139" w:rsidRPr="00415FBC">
        <w:t>ſ</w:t>
      </w:r>
      <w:r w:rsidR="00555139">
        <w:t>zt</w:t>
      </w:r>
      <w:r w:rsidR="00C77A7C">
        <w:t>i</w:t>
      </w:r>
      <w:r w:rsidR="00555139">
        <w:t xml:space="preserve"> ná</w:t>
      </w:r>
      <w:r w:rsidR="00555139" w:rsidRPr="00415FBC">
        <w:t>ſ</w:t>
      </w:r>
      <w:r w:rsidR="00555139">
        <w:t>z vu te</w:t>
      </w:r>
      <w:r w:rsidR="00555139">
        <w:br/>
        <w:t xml:space="preserve">plamén, </w:t>
      </w:r>
      <w:r w:rsidR="00BF2B83">
        <w:t>M</w:t>
      </w:r>
      <w:r w:rsidR="00555139">
        <w:t xml:space="preserve">ilosztivni </w:t>
      </w:r>
      <w:r w:rsidR="00555139" w:rsidRPr="00A90CD9">
        <w:rPr>
          <w:rStyle w:val="teipersName"/>
          <w:lang w:val="sl-SI"/>
        </w:rPr>
        <w:t>Jezus</w:t>
      </w:r>
      <w:r w:rsidR="00555139">
        <w:t xml:space="preserve">. </w:t>
      </w:r>
    </w:p>
    <w:p w14:paraId="742B0812" w14:textId="718E4BEA" w:rsidR="009443B0" w:rsidRDefault="00555139" w:rsidP="00555139">
      <w:pPr>
        <w:pStyle w:val="teiclosure"/>
      </w:pPr>
      <w:r>
        <w:t>Amen</w:t>
      </w:r>
    </w:p>
    <w:p w14:paraId="5A1634FD" w14:textId="1A6130DC" w:rsidR="00555139" w:rsidRDefault="00555139" w:rsidP="00FC03C1">
      <w:pPr>
        <w:pStyle w:val="Naslov2"/>
      </w:pPr>
      <w:r w:rsidRPr="004372F5">
        <w:rPr>
          <w:rStyle w:val="Naslov2Znak"/>
        </w:rPr>
        <w:t>Peszen Na Nouto: Poszlan je Ang</w:t>
      </w:r>
      <w:r w:rsidRPr="00A90CD9">
        <w:rPr>
          <w:rStyle w:val="teigap"/>
          <w:lang w:val="sl-SI"/>
        </w:rPr>
        <w:t>???</w:t>
      </w:r>
    </w:p>
    <w:p w14:paraId="4F7457F9" w14:textId="7CD4C9ED" w:rsidR="004372F5" w:rsidRDefault="00555139" w:rsidP="00EF2ECC">
      <w:pPr>
        <w:pStyle w:val="teiab"/>
      </w:pPr>
      <w:r>
        <w:t>Poni</w:t>
      </w:r>
      <w:r w:rsidR="002E395F">
        <w:t>z</w:t>
      </w:r>
      <w:r>
        <w:t>n</w:t>
      </w:r>
      <w:r w:rsidR="002E395F">
        <w:t>o</w:t>
      </w:r>
      <w:r>
        <w:t xml:space="preserve"> </w:t>
      </w:r>
      <w:r w:rsidRPr="00415FBC">
        <w:t>ſ</w:t>
      </w:r>
      <w:r>
        <w:t xml:space="preserve">zercze </w:t>
      </w:r>
      <w:r w:rsidRPr="00DA18E6">
        <w:rPr>
          <w:rStyle w:val="teipersName"/>
          <w:lang w:val="sl-SI"/>
        </w:rPr>
        <w:t>Mari</w:t>
      </w:r>
      <w:r w:rsidR="007B26F9" w:rsidRPr="00A31B0A">
        <w:rPr>
          <w:rStyle w:val="teipersName"/>
          <w:lang w:val="sl-SI"/>
        </w:rPr>
        <w:t>a</w:t>
      </w:r>
      <w:r w:rsidR="004372F5" w:rsidRPr="007B26F9">
        <w:rPr>
          <w:rStyle w:val="teigap"/>
          <w:lang w:val="sl-SI"/>
        </w:rPr>
        <w:br/>
      </w:r>
      <w:r w:rsidR="004372F5" w:rsidRPr="004372F5">
        <w:t>k-tebi</w:t>
      </w:r>
      <w:r w:rsidR="004372F5">
        <w:t xml:space="preserve"> kricsi na Nebésza</w:t>
      </w:r>
      <w:r w:rsidR="007B26F9">
        <w:br/>
        <w:t>-</w:t>
      </w:r>
      <w:r w:rsidR="007B26F9" w:rsidRPr="00415FBC">
        <w:t>ſ</w:t>
      </w:r>
      <w:r w:rsidR="007B26F9">
        <w:t>zina dabi za tvojega, me</w:t>
      </w:r>
      <w:r w:rsidR="007B26F9">
        <w:br/>
        <w:t xml:space="preserve">prijéla oh </w:t>
      </w:r>
      <w:r w:rsidR="007B26F9" w:rsidRPr="00DA18E6">
        <w:rPr>
          <w:rStyle w:val="teipersName"/>
          <w:lang w:val="sl-SI"/>
        </w:rPr>
        <w:t>Maria</w:t>
      </w:r>
      <w:r w:rsidR="007B26F9">
        <w:t>.</w:t>
      </w:r>
    </w:p>
    <w:p w14:paraId="0B165A5E" w14:textId="00FFBD86" w:rsidR="00A31B0A" w:rsidRDefault="007B26F9" w:rsidP="00EF2ECC">
      <w:pPr>
        <w:pStyle w:val="teiab"/>
      </w:pPr>
      <w:r>
        <w:t>Etták záto zdihavám k-tebi, ne od Verni</w:t>
      </w:r>
      <w:r w:rsidR="00A31B0A">
        <w:br/>
        <w:t>sze od méne, lüblenye nego Dár mi tv</w:t>
      </w:r>
      <w:r w:rsidR="00DA18E6">
        <w:t>e</w:t>
      </w:r>
      <w:r w:rsidR="00A31B0A" w:rsidRPr="00F04222">
        <w:rPr>
          <w:rStyle w:val="teigap"/>
          <w:lang w:val="sl-SI"/>
        </w:rPr>
        <w:t>???</w:t>
      </w:r>
      <w:r w:rsidR="00A31B0A">
        <w:br/>
        <w:t xml:space="preserve">naj ne pridem na </w:t>
      </w:r>
      <w:r w:rsidR="00A31B0A" w:rsidRPr="00415FBC">
        <w:t>ſ</w:t>
      </w:r>
      <w:r w:rsidR="00A31B0A">
        <w:t>zkvárjenye.</w:t>
      </w:r>
    </w:p>
    <w:p w14:paraId="2D3CF6D6" w14:textId="47E8F1B5" w:rsidR="00A90970" w:rsidRPr="002D6F6D" w:rsidRDefault="00A90970" w:rsidP="00773541">
      <w:pPr>
        <w:pStyle w:val="teifwCatch"/>
        <w:rPr>
          <w:rStyle w:val="teigap"/>
          <w:b w:val="0"/>
          <w:color w:val="0070C0"/>
          <w:lang w:val="sl-SI" w:eastAsia="ja-JP"/>
        </w:rPr>
      </w:pPr>
      <w:r w:rsidRPr="002D6F6D">
        <w:rPr>
          <w:lang w:val="sl-SI"/>
        </w:rPr>
        <w:t>R</w:t>
      </w:r>
      <w:r w:rsidRPr="002D6F6D">
        <w:rPr>
          <w:rStyle w:val="teigap"/>
          <w:lang w:val="sl-SI"/>
        </w:rPr>
        <w:t>???</w:t>
      </w:r>
    </w:p>
    <w:p w14:paraId="4E8D97AD" w14:textId="77777777" w:rsidR="00A90970" w:rsidRPr="00316381" w:rsidRDefault="00A90970" w:rsidP="00316381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 w:rsidRPr="00A90CD9">
        <w:rPr>
          <w:rStyle w:val="teigap"/>
          <w:lang w:val="sl-SI"/>
        </w:rPr>
        <w:br w:type="page"/>
      </w:r>
    </w:p>
    <w:p w14:paraId="2C892A72" w14:textId="77777777" w:rsidR="009A151B" w:rsidRDefault="009A151B" w:rsidP="00FC03C1">
      <w:pPr>
        <w:pStyle w:val="teiab"/>
      </w:pPr>
      <w:r>
        <w:lastRenderedPageBreak/>
        <w:t>/18/</w:t>
      </w:r>
    </w:p>
    <w:p w14:paraId="2E014908" w14:textId="163FE6E2" w:rsidR="00D7414F" w:rsidRDefault="009A151B" w:rsidP="00FC03C1">
      <w:pPr>
        <w:pStyle w:val="teiab"/>
      </w:pPr>
      <w:r>
        <w:t>Rou'sa Nebeszka zgledni sze, C</w:t>
      </w:r>
      <w:r w:rsidR="007508A3" w:rsidRPr="00882FE2">
        <w:t>zvejt</w:t>
      </w:r>
      <w:r w:rsidR="007508A3">
        <w:br/>
        <w:t xml:space="preserve">tvoj na </w:t>
      </w:r>
      <w:r w:rsidR="007508A3" w:rsidRPr="00415FBC">
        <w:t>ſ</w:t>
      </w:r>
      <w:r w:rsidR="007508A3">
        <w:t>zvétloszt naj pride, v-</w:t>
      </w:r>
      <w:r w:rsidR="007508A3" w:rsidRPr="00415FBC">
        <w:t>ſ</w:t>
      </w:r>
      <w:r w:rsidR="007508A3">
        <w:t>terom</w:t>
      </w:r>
      <w:r w:rsidR="007508A3">
        <w:br/>
        <w:t>je</w:t>
      </w:r>
      <w:r w:rsidR="007508A3" w:rsidRPr="00415FBC">
        <w:t>ſ</w:t>
      </w:r>
      <w:r w:rsidR="007508A3">
        <w:t xml:space="preserve">zte me </w:t>
      </w:r>
      <w:r w:rsidR="00D7414F">
        <w:t>Vüpanye, ár znám kaje pun Milos</w:t>
      </w:r>
      <w:r w:rsidR="00581DD8">
        <w:t>c</w:t>
      </w:r>
      <w:r w:rsidR="00D7414F">
        <w:t>se.</w:t>
      </w:r>
    </w:p>
    <w:p w14:paraId="549F8C3A" w14:textId="56D9AE31" w:rsidR="00BF1130" w:rsidRDefault="00D7414F" w:rsidP="00A90970">
      <w:pPr>
        <w:pStyle w:val="teiab"/>
      </w:pPr>
      <w:r>
        <w:t>Tou ve</w:t>
      </w:r>
      <w:r w:rsidRPr="00415FBC">
        <w:t>ſ</w:t>
      </w:r>
      <w:r>
        <w:t xml:space="preserve">z moj 'sitek na </w:t>
      </w:r>
      <w:r w:rsidRPr="00415FBC">
        <w:t>ſ</w:t>
      </w:r>
      <w:r>
        <w:t>zvejti, tou Lüb</w:t>
      </w:r>
      <w:r w:rsidR="00595887">
        <w:t>é-</w:t>
      </w:r>
      <w:r w:rsidR="00595887">
        <w:br/>
        <w:t>znoszt me radoszti, tou Dü</w:t>
      </w:r>
      <w:r w:rsidR="00595887" w:rsidRPr="00415FBC">
        <w:t>ſ</w:t>
      </w:r>
      <w:r w:rsidR="00595887">
        <w:t>so Teilo v</w:t>
      </w:r>
      <w:r w:rsidR="00595887" w:rsidRPr="00415FBC">
        <w:t>ſ</w:t>
      </w:r>
      <w:r w:rsidR="00595887">
        <w:t xml:space="preserve">ze </w:t>
      </w:r>
      <w:r w:rsidR="00595887">
        <w:br/>
        <w:t>moje,</w:t>
      </w:r>
      <w:r w:rsidR="00581DD8">
        <w:t xml:space="preserve"> '</w:t>
      </w:r>
      <w:r w:rsidR="00BF1130">
        <w:t>selej naj bo v-tom vsze tvoje.</w:t>
      </w:r>
    </w:p>
    <w:p w14:paraId="798DC766" w14:textId="77777777" w:rsidR="00C27243" w:rsidRDefault="00BF1130" w:rsidP="00A90970">
      <w:pPr>
        <w:pStyle w:val="teiab"/>
      </w:pPr>
      <w:r>
        <w:t xml:space="preserve">Oh </w:t>
      </w:r>
      <w:r w:rsidRPr="00A90CD9">
        <w:rPr>
          <w:rStyle w:val="teipersName"/>
          <w:lang w:val="sl-SI"/>
        </w:rPr>
        <w:t>Maria</w:t>
      </w:r>
      <w:r>
        <w:t xml:space="preserve"> v</w:t>
      </w:r>
      <w:r w:rsidRPr="00415FBC">
        <w:t>ſ</w:t>
      </w:r>
      <w:r>
        <w:t>za ma rádoszt, Nevolje me-</w:t>
      </w:r>
      <w:r>
        <w:br/>
        <w:t xml:space="preserve">gda ti 'saloszt, </w:t>
      </w:r>
      <w:r w:rsidRPr="00415FBC">
        <w:t>ſ</w:t>
      </w:r>
      <w:r w:rsidR="00C27243">
        <w:t xml:space="preserve">zvéczko tomu pred </w:t>
      </w:r>
      <w:r w:rsidR="00C27243">
        <w:br/>
        <w:t>té dávám, té Miloscso tvo zezávám.</w:t>
      </w:r>
    </w:p>
    <w:p w14:paraId="5DF6DD03" w14:textId="77777777" w:rsidR="00C27243" w:rsidRDefault="00C27243" w:rsidP="00A90970">
      <w:pPr>
        <w:pStyle w:val="teiab"/>
      </w:pPr>
      <w:r>
        <w:t xml:space="preserve">Csi glih </w:t>
      </w:r>
      <w:r w:rsidRPr="00415FBC">
        <w:t>ſ</w:t>
      </w:r>
      <w:r>
        <w:t xml:space="preserve">zem grejsnik preveliki, </w:t>
      </w:r>
      <w:r w:rsidRPr="00A90CD9">
        <w:rPr>
          <w:rStyle w:val="teipersName"/>
          <w:lang w:val="sl-SI"/>
        </w:rPr>
        <w:t>Maria</w:t>
      </w:r>
      <w:r>
        <w:br/>
        <w:t xml:space="preserve">mené ne od </w:t>
      </w:r>
      <w:r w:rsidRPr="00415FBC">
        <w:t>ſ</w:t>
      </w:r>
      <w:r>
        <w:t xml:space="preserve">ztávi, </w:t>
      </w:r>
      <w:r w:rsidRPr="00415FBC">
        <w:t>ſ</w:t>
      </w:r>
      <w:r>
        <w:t>zina nego tvega</w:t>
      </w:r>
      <w:r>
        <w:br/>
        <w:t>proszi, náj mené ne 'sgé Vecsni plámén.</w:t>
      </w:r>
    </w:p>
    <w:p w14:paraId="714101AB" w14:textId="01BD4A11" w:rsidR="00097BE4" w:rsidRDefault="005F2C72" w:rsidP="00A90970">
      <w:pPr>
        <w:pStyle w:val="teiab"/>
      </w:pPr>
      <w:r>
        <w:t xml:space="preserve">Záto </w:t>
      </w:r>
      <w:r w:rsidRPr="00415FBC">
        <w:t>ſ</w:t>
      </w:r>
      <w:r>
        <w:t xml:space="preserve">zkuze oh </w:t>
      </w:r>
      <w:r w:rsidRPr="001A02FA">
        <w:rPr>
          <w:rStyle w:val="teipersName"/>
          <w:lang w:val="sl-SI"/>
        </w:rPr>
        <w:t>Maria</w:t>
      </w:r>
      <w:r>
        <w:t>, krics zdihávanye</w:t>
      </w:r>
      <w:r>
        <w:br/>
        <w:t xml:space="preserve">mega </w:t>
      </w:r>
      <w:r w:rsidRPr="00415FBC">
        <w:t>ſ</w:t>
      </w:r>
      <w:r>
        <w:t>zercza, primi k-</w:t>
      </w:r>
      <w:r w:rsidR="00097BE4">
        <w:t>szebi na Vi</w:t>
      </w:r>
      <w:r w:rsidR="00097BE4" w:rsidRPr="00415FBC">
        <w:t>ſ</w:t>
      </w:r>
      <w:r w:rsidR="00097BE4">
        <w:t>z</w:t>
      </w:r>
      <w:r w:rsidR="00572C6D">
        <w:t>i</w:t>
      </w:r>
      <w:r w:rsidR="00097BE4">
        <w:t>-</w:t>
      </w:r>
      <w:r w:rsidR="00097BE4">
        <w:br/>
        <w:t>ni, me grejsnoga ne zaverzi.</w:t>
      </w:r>
    </w:p>
    <w:p w14:paraId="119A608B" w14:textId="6332A298" w:rsidR="00F739DB" w:rsidRDefault="003F7F9F" w:rsidP="00A90970">
      <w:pPr>
        <w:pStyle w:val="teiab"/>
      </w:pPr>
      <w:r>
        <w:t>J</w:t>
      </w:r>
      <w:r w:rsidR="00F739DB">
        <w:t xml:space="preserve"> ták tebe </w:t>
      </w:r>
      <w:r w:rsidR="00F739DB" w:rsidRPr="00415FBC">
        <w:t>ſ</w:t>
      </w:r>
      <w:r w:rsidR="00F739DB">
        <w:t>zinom tvo</w:t>
      </w:r>
      <w:r w:rsidR="0093440B">
        <w:t>¨y</w:t>
      </w:r>
      <w:r w:rsidR="00F739DB">
        <w:t>m, z-</w:t>
      </w:r>
      <w:r w:rsidR="00F739DB" w:rsidRPr="001A02FA">
        <w:rPr>
          <w:rStyle w:val="teipersName"/>
          <w:lang w:val="sl-SI"/>
        </w:rPr>
        <w:t>Bougom</w:t>
      </w:r>
      <w:r w:rsidR="00F739DB">
        <w:br/>
        <w:t>Oczem, iz-</w:t>
      </w:r>
      <w:r w:rsidR="00F739DB" w:rsidRPr="001A02FA">
        <w:rPr>
          <w:rStyle w:val="teipersName"/>
          <w:lang w:val="sl-SI"/>
        </w:rPr>
        <w:t>Dühom ſzvétim</w:t>
      </w:r>
      <w:r w:rsidR="00F739DB">
        <w:t>, bom</w:t>
      </w:r>
      <w:r w:rsidR="00F739DB">
        <w:br/>
      </w:r>
      <w:r w:rsidR="00F739DB" w:rsidRPr="00415FBC">
        <w:t>ſ</w:t>
      </w:r>
      <w:r w:rsidR="00F739DB">
        <w:t>zpejvál Diko i hválo, na vekveke</w:t>
      </w:r>
      <w:r w:rsidR="00F739DB">
        <w:br/>
        <w:t>vszigdár!</w:t>
      </w:r>
    </w:p>
    <w:p w14:paraId="7F7F68E7" w14:textId="77777777" w:rsidR="00F739DB" w:rsidRDefault="00F739DB" w:rsidP="00F739DB">
      <w:pPr>
        <w:pStyle w:val="teiclosure"/>
      </w:pPr>
      <w:r>
        <w:t>Amen.</w:t>
      </w:r>
    </w:p>
    <w:p w14:paraId="45422A92" w14:textId="77777777" w:rsidR="00E70FC5" w:rsidRPr="002D6F6D" w:rsidRDefault="00F739DB" w:rsidP="00773541">
      <w:pPr>
        <w:pStyle w:val="teifwCatch"/>
        <w:rPr>
          <w:lang w:val="pt-PT"/>
        </w:rPr>
      </w:pPr>
      <w:r w:rsidRPr="002D6F6D">
        <w:rPr>
          <w:lang w:val="pt-PT"/>
        </w:rPr>
        <w:t>Pészen</w:t>
      </w:r>
    </w:p>
    <w:p w14:paraId="2FC19C61" w14:textId="77777777" w:rsidR="00E70FC5" w:rsidRPr="00A90CD9" w:rsidRDefault="00E70FC5">
      <w:pPr>
        <w:rPr>
          <w:rFonts w:ascii="Times New Roman" w:eastAsia="MS Mincho" w:hAnsi="Times New Roman" w:cs="Times New Roman"/>
          <w:color w:val="0070C0"/>
          <w:szCs w:val="24"/>
          <w:lang w:val="pt-PT" w:eastAsia="ja-JP"/>
        </w:rPr>
      </w:pPr>
      <w:r>
        <w:br w:type="page"/>
      </w:r>
    </w:p>
    <w:p w14:paraId="5B163950" w14:textId="77777777" w:rsidR="00E70FC5" w:rsidRDefault="00E70FC5" w:rsidP="00E70FC5">
      <w:pPr>
        <w:pStyle w:val="teiab"/>
      </w:pPr>
      <w:r>
        <w:lastRenderedPageBreak/>
        <w:t>/19/</w:t>
      </w:r>
    </w:p>
    <w:p w14:paraId="39D065F6" w14:textId="77777777" w:rsidR="00F22E9D" w:rsidRDefault="001A0544" w:rsidP="005F0A67">
      <w:pPr>
        <w:pStyle w:val="Naslov2"/>
      </w:pPr>
      <w:r>
        <w:t xml:space="preserve">Pészen Na nouto: Jezus </w:t>
      </w:r>
      <w:r w:rsidRPr="00415FBC">
        <w:t>ſ</w:t>
      </w:r>
      <w:r>
        <w:t>zlátko j</w:t>
      </w:r>
      <w:r w:rsidRPr="002D6F6D">
        <w:rPr>
          <w:rStyle w:val="teigap"/>
          <w:lang w:val="pt-PT"/>
        </w:rPr>
        <w:t>???</w:t>
      </w:r>
    </w:p>
    <w:p w14:paraId="6CFE78D0" w14:textId="3558A316" w:rsidR="000D0B94" w:rsidRDefault="00F22E9D" w:rsidP="00E70FC5">
      <w:pPr>
        <w:pStyle w:val="teiab"/>
      </w:pPr>
      <w:r>
        <w:t>Zdráva Majka ná</w:t>
      </w:r>
      <w:r w:rsidRPr="00415FBC">
        <w:t>ſ</w:t>
      </w:r>
      <w:r>
        <w:t xml:space="preserve">za, </w:t>
      </w:r>
      <w:r w:rsidRPr="00A90CD9">
        <w:rPr>
          <w:rStyle w:val="teipersName"/>
          <w:lang w:val="sl-SI"/>
        </w:rPr>
        <w:t>Devicza</w:t>
      </w:r>
      <w:r w:rsidR="004F4C30">
        <w:br/>
      </w:r>
      <w:r w:rsidR="004F4C30" w:rsidRPr="00A90CD9">
        <w:rPr>
          <w:rStyle w:val="teipersName"/>
          <w:lang w:val="sl-SI"/>
        </w:rPr>
        <w:t>Maria</w:t>
      </w:r>
      <w:r w:rsidR="004F4C30">
        <w:t xml:space="preserve">, </w:t>
      </w:r>
      <w:r w:rsidR="004F4C30" w:rsidRPr="00415FBC">
        <w:t>ſ</w:t>
      </w:r>
      <w:r w:rsidR="004F4C30">
        <w:t>záda Dü</w:t>
      </w:r>
      <w:r w:rsidR="004F4C30" w:rsidRPr="00415FBC">
        <w:t>ſ</w:t>
      </w:r>
      <w:r w:rsidR="004F4C30">
        <w:t>sa moja, Kricséc</w:t>
      </w:r>
      <w:r w:rsidR="004F4C30" w:rsidRPr="0032230C">
        <w:rPr>
          <w:rStyle w:val="teigap"/>
          <w:lang w:val="sl-SI"/>
        </w:rPr>
        <w:t>???</w:t>
      </w:r>
      <w:r w:rsidR="000D0B94">
        <w:br/>
        <w:t>te zezava</w:t>
      </w:r>
      <w:r w:rsidR="006C48E4">
        <w:t>.</w:t>
      </w:r>
    </w:p>
    <w:p w14:paraId="42358E8E" w14:textId="697A0F36" w:rsidR="006C48E4" w:rsidRDefault="006C48E4" w:rsidP="00E70FC5">
      <w:pPr>
        <w:pStyle w:val="teiab"/>
      </w:pPr>
      <w:r>
        <w:t>Hodi nám na pomoucs, vu</w:t>
      </w:r>
      <w:r w:rsidR="00CE4847">
        <w:t xml:space="preserve"> </w:t>
      </w:r>
      <w:r>
        <w:t xml:space="preserve">té sze </w:t>
      </w:r>
      <w:r w:rsidR="001A02FA">
        <w:t>V</w:t>
      </w:r>
      <w:r>
        <w:t>üpamo, zov</w:t>
      </w:r>
      <w:r w:rsidR="00FE7BE8" w:rsidRPr="008C213B">
        <w:rPr>
          <w:rStyle w:val="teigap"/>
          <w:lang w:val="pt-PT"/>
        </w:rPr>
        <w:t>???</w:t>
      </w:r>
      <w:r>
        <w:br/>
      </w:r>
      <w:r w:rsidRPr="00415FBC">
        <w:t>ſ</w:t>
      </w:r>
      <w:r>
        <w:t>ztr</w:t>
      </w:r>
      <w:r w:rsidR="00D33683">
        <w:t>á</w:t>
      </w:r>
      <w:r w:rsidR="00D33683" w:rsidRPr="00415FBC">
        <w:t>ſ</w:t>
      </w:r>
      <w:r w:rsidR="00D33683">
        <w:t xml:space="preserve">sne vouze, da vünka </w:t>
      </w:r>
      <w:r w:rsidR="00D33683" w:rsidRPr="00415FBC">
        <w:t>ſ</w:t>
      </w:r>
      <w:r w:rsidR="00D33683">
        <w:t>zplávámo.</w:t>
      </w:r>
    </w:p>
    <w:p w14:paraId="33A856E3" w14:textId="1BB9A3EA" w:rsidR="00D33683" w:rsidRDefault="00FE7BE8" w:rsidP="00E70FC5">
      <w:pPr>
        <w:pStyle w:val="teiab"/>
      </w:pPr>
      <w:r>
        <w:t>P</w:t>
      </w:r>
      <w:r w:rsidR="00354517">
        <w:t xml:space="preserve">oká'si </w:t>
      </w:r>
      <w:r w:rsidR="00354517" w:rsidRPr="00A90CD9">
        <w:rPr>
          <w:rStyle w:val="teipersName"/>
          <w:lang w:val="sl-SI"/>
        </w:rPr>
        <w:t>Maria</w:t>
      </w:r>
      <w:r w:rsidR="00354517">
        <w:t xml:space="preserve">, tvemu </w:t>
      </w:r>
      <w:r w:rsidR="00354517" w:rsidRPr="00415FBC">
        <w:t>ſ</w:t>
      </w:r>
      <w:r w:rsidR="00354517">
        <w:t>zino per</w:t>
      </w:r>
      <w:r w:rsidR="00354517" w:rsidRPr="00415FBC">
        <w:t>ſ</w:t>
      </w:r>
      <w:r w:rsidR="00354517">
        <w:t>zi, ovo</w:t>
      </w:r>
      <w:r w:rsidR="00354517">
        <w:br/>
        <w:t>vszo nevoljo, to od ná</w:t>
      </w:r>
      <w:r w:rsidR="00354517" w:rsidRPr="00415FBC">
        <w:t>ſ</w:t>
      </w:r>
      <w:r w:rsidR="00354517">
        <w:t>z od verni</w:t>
      </w:r>
      <w:r w:rsidR="007E49FE">
        <w:t>.</w:t>
      </w:r>
    </w:p>
    <w:p w14:paraId="48B5C126" w14:textId="17994D1C" w:rsidR="007E49FE" w:rsidRDefault="007E49FE" w:rsidP="00E70FC5">
      <w:pPr>
        <w:pStyle w:val="teiab"/>
      </w:pPr>
      <w:r>
        <w:t>Oberni ti na ná</w:t>
      </w:r>
      <w:r w:rsidRPr="00415FBC">
        <w:t>ſ</w:t>
      </w:r>
      <w:r>
        <w:t>z, Milosztivne Ocsi, ter p</w:t>
      </w:r>
      <w:r w:rsidR="004F7134">
        <w:t>o</w:t>
      </w:r>
      <w:r w:rsidRPr="008C213B">
        <w:rPr>
          <w:rStyle w:val="teigap"/>
          <w:lang w:val="sl-SI"/>
        </w:rPr>
        <w:t>???</w:t>
      </w:r>
      <w:r>
        <w:br/>
        <w:t xml:space="preserve">Oczi </w:t>
      </w:r>
      <w:r w:rsidRPr="00A90CD9">
        <w:rPr>
          <w:rStyle w:val="teipersName"/>
          <w:lang w:val="sl-SI"/>
        </w:rPr>
        <w:t>Bougi</w:t>
      </w:r>
      <w:r>
        <w:t xml:space="preserve">, </w:t>
      </w:r>
      <w:r w:rsidRPr="00415FBC">
        <w:t>ſ</w:t>
      </w:r>
      <w:r>
        <w:t>zproszi nám pomoucsi.</w:t>
      </w:r>
    </w:p>
    <w:p w14:paraId="019AEBFA" w14:textId="19DC5F39" w:rsidR="007148BD" w:rsidRDefault="007148BD" w:rsidP="00E70FC5">
      <w:pPr>
        <w:pStyle w:val="teiab"/>
      </w:pPr>
      <w:r w:rsidRPr="00195C6B">
        <w:rPr>
          <w:rStyle w:val="teipersName"/>
          <w:lang w:val="pt-PT"/>
        </w:rPr>
        <w:t>Maria</w:t>
      </w:r>
      <w:r>
        <w:t xml:space="preserve"> </w:t>
      </w:r>
      <w:r w:rsidRPr="00195C6B">
        <w:rPr>
          <w:rStyle w:val="teipersName"/>
          <w:lang w:val="pt-PT"/>
        </w:rPr>
        <w:t>Maria</w:t>
      </w:r>
      <w:r>
        <w:t xml:space="preserve">, i </w:t>
      </w:r>
      <w:r w:rsidRPr="00415FBC">
        <w:t>ſ</w:t>
      </w:r>
      <w:r>
        <w:t xml:space="preserve">zproszi nám mira, </w:t>
      </w:r>
      <w:r w:rsidR="004F7134">
        <w:t>C</w:t>
      </w:r>
      <w:r>
        <w:t>si nam</w:t>
      </w:r>
      <w:r>
        <w:br/>
        <w:t>ne pomores, vsza zemla vumira.</w:t>
      </w:r>
    </w:p>
    <w:p w14:paraId="5C21166B" w14:textId="56FF0BAB" w:rsidR="007148BD" w:rsidRDefault="007148BD" w:rsidP="00E70FC5">
      <w:pPr>
        <w:pStyle w:val="teiab"/>
      </w:pPr>
      <w:r>
        <w:t xml:space="preserve">Vezdaj je ovi </w:t>
      </w:r>
      <w:r w:rsidRPr="00415FBC">
        <w:t>ſ</w:t>
      </w:r>
      <w:r>
        <w:t xml:space="preserve">zvejt, v </w:t>
      </w:r>
      <w:r w:rsidRPr="00415FBC">
        <w:t>ſ</w:t>
      </w:r>
      <w:r>
        <w:t>ztrá</w:t>
      </w:r>
      <w:r w:rsidRPr="00415FBC">
        <w:t>ſ</w:t>
      </w:r>
      <w:r>
        <w:t>snoj pogib</w:t>
      </w:r>
      <w:r w:rsidR="00DA3EF9">
        <w:t>e</w:t>
      </w:r>
      <w:r w:rsidR="009C2B33" w:rsidRPr="00DA3EF9">
        <w:rPr>
          <w:rStyle w:val="teigap"/>
          <w:lang w:val="sl-SI"/>
        </w:rPr>
        <w:t>???</w:t>
      </w:r>
      <w:r w:rsidR="009C2B33">
        <w:br/>
        <w:t xml:space="preserve">od </w:t>
      </w:r>
      <w:r w:rsidR="009C2B33" w:rsidRPr="00B264AF">
        <w:rPr>
          <w:rStyle w:val="teipersName"/>
          <w:lang w:val="sl-SI"/>
        </w:rPr>
        <w:t>Attila</w:t>
      </w:r>
      <w:r w:rsidR="009C2B33">
        <w:t xml:space="preserve"> Krallj</w:t>
      </w:r>
      <w:r w:rsidR="00B264AF">
        <w:t>a</w:t>
      </w:r>
      <w:r w:rsidR="009C2B33">
        <w:t>, ka</w:t>
      </w:r>
      <w:r w:rsidR="00195C6B">
        <w:t>j</w:t>
      </w:r>
      <w:r w:rsidR="009C2B33">
        <w:t xml:space="preserve"> szmo nej </w:t>
      </w:r>
      <w:r w:rsidR="00DA3EF9">
        <w:t>jméli</w:t>
      </w:r>
      <w:r w:rsidR="009C2B33" w:rsidRPr="008C213B">
        <w:rPr>
          <w:rStyle w:val="teigap"/>
          <w:lang w:val="sl-SI"/>
        </w:rPr>
        <w:t>???</w:t>
      </w:r>
    </w:p>
    <w:p w14:paraId="30C15BA0" w14:textId="6D4FFAA7" w:rsidR="009C2B33" w:rsidRDefault="009C2B33" w:rsidP="00E70FC5">
      <w:pPr>
        <w:pStyle w:val="teiab"/>
      </w:pPr>
      <w:r>
        <w:t>Kerscsen ker</w:t>
      </w:r>
      <w:r w:rsidRPr="00415FBC">
        <w:t>ſ</w:t>
      </w:r>
      <w:r w:rsidR="00247A8D">
        <w:t>csnika, nikaj ne milüje</w:t>
      </w:r>
      <w:r w:rsidR="00247A8D">
        <w:br/>
        <w:t>nego káko Törka, táki ga zabije.</w:t>
      </w:r>
    </w:p>
    <w:p w14:paraId="263EB8C9" w14:textId="123DE827" w:rsidR="0005372A" w:rsidRDefault="00247A8D" w:rsidP="00E70FC5">
      <w:pPr>
        <w:pStyle w:val="teiab"/>
      </w:pPr>
      <w:r>
        <w:t>A tou je v</w:t>
      </w:r>
      <w:r w:rsidR="00297393">
        <w:t>c</w:t>
      </w:r>
      <w:r>
        <w:t>siny</w:t>
      </w:r>
      <w:r w:rsidR="00297393">
        <w:t>eno, vsze za ná</w:t>
      </w:r>
      <w:r w:rsidR="00297393" w:rsidRPr="00415FBC">
        <w:t>ſ</w:t>
      </w:r>
      <w:r w:rsidR="00297393">
        <w:t>se grejh</w:t>
      </w:r>
      <w:r w:rsidR="00C36B74" w:rsidRPr="008C213B">
        <w:rPr>
          <w:rStyle w:val="teigap"/>
          <w:lang w:val="pt-PT"/>
        </w:rPr>
        <w:t>e</w:t>
      </w:r>
      <w:r w:rsidR="00297393">
        <w:br/>
      </w:r>
    </w:p>
    <w:p w14:paraId="7EDE7BC2" w14:textId="6C701F39" w:rsidR="0005372A" w:rsidRPr="002D6F6D" w:rsidRDefault="00297393" w:rsidP="00773541">
      <w:pPr>
        <w:pStyle w:val="teifwCatch"/>
        <w:rPr>
          <w:lang w:val="sl-SI"/>
        </w:rPr>
      </w:pPr>
      <w:r w:rsidRPr="002D6F6D">
        <w:rPr>
          <w:lang w:val="sl-SI"/>
        </w:rPr>
        <w:t>ſz</w:t>
      </w:r>
      <w:r w:rsidR="00FA6E15" w:rsidRPr="002D6F6D">
        <w:rPr>
          <w:lang w:val="sl-SI"/>
        </w:rPr>
        <w:t>k</w:t>
      </w:r>
      <w:r w:rsidRPr="002D6F6D">
        <w:rPr>
          <w:rStyle w:val="teigap"/>
          <w:lang w:val="sl-SI"/>
        </w:rPr>
        <w:t>???</w:t>
      </w:r>
    </w:p>
    <w:p w14:paraId="1F8D8F64" w14:textId="77777777" w:rsidR="0005372A" w:rsidRDefault="0005372A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E491962" w14:textId="669B0A58" w:rsidR="00247A8D" w:rsidRDefault="0005372A" w:rsidP="0005372A">
      <w:pPr>
        <w:pStyle w:val="teiab"/>
      </w:pPr>
      <w:r>
        <w:lastRenderedPageBreak/>
        <w:t>/20/</w:t>
      </w:r>
    </w:p>
    <w:p w14:paraId="0FDBE3F1" w14:textId="77777777" w:rsidR="00F76197" w:rsidRDefault="001E634F" w:rsidP="00E70FC5">
      <w:pPr>
        <w:pStyle w:val="teiab"/>
      </w:pPr>
      <w:r w:rsidRPr="00415FBC">
        <w:t>ſ</w:t>
      </w:r>
      <w:r>
        <w:t xml:space="preserve">zkouposzt jálna </w:t>
      </w:r>
      <w:r w:rsidRPr="00415FBC">
        <w:t>ſ</w:t>
      </w:r>
      <w:r>
        <w:t>zladnoszt, vnouge ne-</w:t>
      </w:r>
      <w:r w:rsidR="00F76197">
        <w:br/>
        <w:t>csi</w:t>
      </w:r>
      <w:r w:rsidR="00F76197" w:rsidRPr="00415FBC">
        <w:t>ſ</w:t>
      </w:r>
      <w:r w:rsidR="00F76197">
        <w:t>ztoucze.</w:t>
      </w:r>
    </w:p>
    <w:p w14:paraId="0983CE57" w14:textId="0A8767CB" w:rsidR="006644E1" w:rsidRDefault="00DC4FED" w:rsidP="00E70FC5">
      <w:pPr>
        <w:pStyle w:val="teiab"/>
      </w:pPr>
      <w:r>
        <w:t>Obe</w:t>
      </w:r>
      <w:r w:rsidR="00F76197">
        <w:t>rni sze Cslovik, k-</w:t>
      </w:r>
      <w:r w:rsidR="00F76197" w:rsidRPr="00CA1A00">
        <w:rPr>
          <w:rStyle w:val="teipersName"/>
          <w:lang w:val="sl-SI"/>
        </w:rPr>
        <w:t>Marij Deviczi</w:t>
      </w:r>
      <w:r w:rsidR="00F76197">
        <w:t xml:space="preserve">, </w:t>
      </w:r>
      <w:r w:rsidR="00F76197" w:rsidRPr="00415FBC">
        <w:t>ſ</w:t>
      </w:r>
      <w:r w:rsidR="00F76197">
        <w:t>z-</w:t>
      </w:r>
      <w:r w:rsidR="00F76197">
        <w:br/>
        <w:t>pl</w:t>
      </w:r>
      <w:r w:rsidR="00FA6E15">
        <w:t>á</w:t>
      </w:r>
      <w:r w:rsidR="00F76197">
        <w:t>csima</w:t>
      </w:r>
      <w:r w:rsidR="006644E1">
        <w:t xml:space="preserve"> Ocsima k-</w:t>
      </w:r>
      <w:r w:rsidR="006644E1" w:rsidRPr="00CA1A00">
        <w:rPr>
          <w:rStyle w:val="teipersName"/>
          <w:lang w:val="sl-SI"/>
        </w:rPr>
        <w:t>Nebeſzkoj Králiczi</w:t>
      </w:r>
      <w:r w:rsidR="006644E1">
        <w:t>.</w:t>
      </w:r>
    </w:p>
    <w:p w14:paraId="3A2E3746" w14:textId="77777777" w:rsidR="008E5B8B" w:rsidRDefault="006644E1" w:rsidP="00E70FC5">
      <w:pPr>
        <w:pStyle w:val="teiab"/>
      </w:pPr>
      <w:r>
        <w:t>Ter jo zezavájmo, Vujdné ino v-Nocsi, ár</w:t>
      </w:r>
      <w:r>
        <w:br/>
        <w:t>je Milosztivna, hocse nám pomocsi.</w:t>
      </w:r>
    </w:p>
    <w:p w14:paraId="2B477DCE" w14:textId="1A4A745A" w:rsidR="00101391" w:rsidRDefault="008E5B8B" w:rsidP="00E70FC5">
      <w:pPr>
        <w:pStyle w:val="teiab"/>
      </w:pPr>
      <w:r>
        <w:t>Mentüj ná</w:t>
      </w:r>
      <w:r w:rsidRPr="00415FBC">
        <w:t>ſ</w:t>
      </w:r>
      <w:r>
        <w:t xml:space="preserve">z </w:t>
      </w:r>
      <w:r w:rsidRPr="00A90CD9">
        <w:rPr>
          <w:rStyle w:val="teipersName"/>
          <w:lang w:val="sl-SI"/>
        </w:rPr>
        <w:t>Maria</w:t>
      </w:r>
      <w:r>
        <w:t>, gláda vojszke küge,</w:t>
      </w:r>
      <w:r>
        <w:br/>
        <w:t>i one vekve</w:t>
      </w:r>
      <w:r w:rsidR="00101391">
        <w:t>csne, Témnoszti peklén</w:t>
      </w:r>
      <w:r w:rsidR="00101391" w:rsidRPr="00415FBC">
        <w:t>ſ</w:t>
      </w:r>
      <w:r w:rsidR="00101391">
        <w:t>zke.</w:t>
      </w:r>
    </w:p>
    <w:p w14:paraId="0A5BA0C2" w14:textId="07A6E6EF" w:rsidR="00FD74E9" w:rsidRDefault="00101391" w:rsidP="00E70FC5">
      <w:pPr>
        <w:pStyle w:val="teiab"/>
      </w:pPr>
      <w:r>
        <w:t>Mentüj ná</w:t>
      </w:r>
      <w:r w:rsidRPr="00415FBC">
        <w:t>ſ</w:t>
      </w:r>
      <w:r>
        <w:t xml:space="preserve">z </w:t>
      </w:r>
      <w:r w:rsidRPr="00A90CD9">
        <w:rPr>
          <w:rStyle w:val="teipersName"/>
          <w:lang w:val="sl-SI"/>
        </w:rPr>
        <w:t>Maria</w:t>
      </w:r>
      <w:r>
        <w:t>, preveliki grejhov,</w:t>
      </w:r>
      <w:r>
        <w:br/>
        <w:t xml:space="preserve">máli i veliki, a náj bole </w:t>
      </w:r>
      <w:r w:rsidRPr="00415FBC">
        <w:t>ſ</w:t>
      </w:r>
      <w:r>
        <w:t>zmertni.</w:t>
      </w:r>
    </w:p>
    <w:p w14:paraId="75F42708" w14:textId="77777777" w:rsidR="00FD74E9" w:rsidRDefault="00FD74E9" w:rsidP="00E70FC5">
      <w:pPr>
        <w:pStyle w:val="teiab"/>
      </w:pPr>
      <w:r w:rsidRPr="008C213B">
        <w:rPr>
          <w:rStyle w:val="teigap"/>
          <w:lang w:val="sl-SI"/>
        </w:rPr>
        <w:t>O</w:t>
      </w:r>
      <w:r>
        <w:t>va te pro</w:t>
      </w:r>
      <w:r w:rsidRPr="00415FBC">
        <w:t>ſ</w:t>
      </w:r>
      <w:r>
        <w:t>zimo, tou nám ti priká'si, a</w:t>
      </w:r>
      <w:r>
        <w:br/>
        <w:t>mi v</w:t>
      </w:r>
      <w:r w:rsidRPr="00415FBC">
        <w:t>ſ</w:t>
      </w:r>
      <w:r>
        <w:t>zi hocsemo, 'sitek pobolsati.</w:t>
      </w:r>
    </w:p>
    <w:p w14:paraId="26A0D062" w14:textId="77777777" w:rsidR="00FD74E9" w:rsidRDefault="00FD74E9" w:rsidP="00E70FC5">
      <w:pPr>
        <w:pStyle w:val="teiab"/>
      </w:pPr>
      <w:r>
        <w:t xml:space="preserve">Da boudemo mogli bole hválit </w:t>
      </w:r>
      <w:r w:rsidRPr="00A90CD9">
        <w:rPr>
          <w:rStyle w:val="teipersName"/>
          <w:lang w:val="sl-SI"/>
        </w:rPr>
        <w:t>Bouga</w:t>
      </w:r>
      <w:r>
        <w:t>,</w:t>
      </w:r>
      <w:r>
        <w:br/>
        <w:t xml:space="preserve">Ocza Düha </w:t>
      </w:r>
      <w:r w:rsidRPr="00415FBC">
        <w:t>ſ</w:t>
      </w:r>
      <w:r>
        <w:t xml:space="preserve">zvéta, i </w:t>
      </w:r>
      <w:r w:rsidRPr="00415FBC">
        <w:t>ſ</w:t>
      </w:r>
      <w:r>
        <w:t>zina rászpéta.</w:t>
      </w:r>
    </w:p>
    <w:p w14:paraId="6784A76D" w14:textId="77777777" w:rsidR="004578EE" w:rsidRDefault="00FD74E9" w:rsidP="00E70FC5">
      <w:pPr>
        <w:pStyle w:val="teiab"/>
      </w:pPr>
      <w:r>
        <w:t>Hvála boidi Trojsztvo</w:t>
      </w:r>
      <w:r w:rsidR="004578EE">
        <w:t>, jedinomu Boj-</w:t>
      </w:r>
      <w:r w:rsidR="004578EE">
        <w:br/>
        <w:t xml:space="preserve">stvo, i </w:t>
      </w:r>
      <w:r w:rsidR="004578EE" w:rsidRPr="00A90CD9">
        <w:rPr>
          <w:rStyle w:val="teipersName"/>
          <w:lang w:val="sl-SI"/>
        </w:rPr>
        <w:t>Dejvi Marij</w:t>
      </w:r>
      <w:r w:rsidR="004578EE">
        <w:t>, ka sze moli</w:t>
      </w:r>
      <w:r w:rsidR="004578EE">
        <w:br/>
        <w:t>za ná</w:t>
      </w:r>
      <w:r w:rsidR="004578EE" w:rsidRPr="00415FBC">
        <w:t>ſ</w:t>
      </w:r>
      <w:r w:rsidR="004578EE">
        <w:t>z.</w:t>
      </w:r>
    </w:p>
    <w:p w14:paraId="17080782" w14:textId="77777777" w:rsidR="004578EE" w:rsidRDefault="004578EE" w:rsidP="0082759F">
      <w:pPr>
        <w:pStyle w:val="teiclosure"/>
      </w:pPr>
      <w:r>
        <w:t>Amen.</w:t>
      </w:r>
    </w:p>
    <w:p w14:paraId="2F7D7E3C" w14:textId="77777777" w:rsidR="0082759F" w:rsidRPr="002D6F6D" w:rsidRDefault="0082759F" w:rsidP="00773541">
      <w:pPr>
        <w:pStyle w:val="teifwCatch"/>
        <w:rPr>
          <w:lang w:val="pt-PT"/>
        </w:rPr>
      </w:pPr>
      <w:r w:rsidRPr="002D6F6D">
        <w:rPr>
          <w:lang w:val="pt-PT"/>
        </w:rPr>
        <w:t>Péſzen</w:t>
      </w:r>
    </w:p>
    <w:p w14:paraId="219207A1" w14:textId="77777777" w:rsidR="0082759F" w:rsidRDefault="0082759F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A78D517" w14:textId="77777777" w:rsidR="001467DC" w:rsidRDefault="0082759F" w:rsidP="0082759F">
      <w:pPr>
        <w:pStyle w:val="teiab"/>
      </w:pPr>
      <w:r>
        <w:lastRenderedPageBreak/>
        <w:t>/21/</w:t>
      </w:r>
    </w:p>
    <w:p w14:paraId="009F0401" w14:textId="3F4D7B1D" w:rsidR="007508A3" w:rsidRPr="00773541" w:rsidRDefault="006249FE" w:rsidP="00773541">
      <w:pPr>
        <w:pStyle w:val="Naslov2"/>
        <w:rPr>
          <w:rStyle w:val="Naslov2Znak"/>
          <w:b/>
          <w:bCs/>
        </w:rPr>
      </w:pPr>
      <w:r w:rsidRPr="00773541">
        <w:rPr>
          <w:rStyle w:val="Naslov2Znak"/>
          <w:b/>
          <w:bCs/>
        </w:rPr>
        <w:t>Pészen od B. D.</w:t>
      </w:r>
      <w:r w:rsidR="001C6228" w:rsidRPr="00773541">
        <w:rPr>
          <w:rStyle w:val="Naslov2Znak"/>
          <w:b/>
          <w:bCs/>
        </w:rPr>
        <w:t xml:space="preserve"> Marics</w:t>
      </w:r>
      <w:r w:rsidR="008E1542" w:rsidRPr="00773541">
        <w:rPr>
          <w:rStyle w:val="Naslov2Znak"/>
          <w:b/>
          <w:bCs/>
        </w:rPr>
        <w:t>;</w:t>
      </w:r>
      <w:r w:rsidR="001C6228" w:rsidRPr="00773541">
        <w:rPr>
          <w:rStyle w:val="Naslov2Znak"/>
          <w:b/>
          <w:bCs/>
        </w:rPr>
        <w:t xml:space="preserve"> Na nouto</w:t>
      </w:r>
      <w:r w:rsidR="001C6228" w:rsidRPr="00773541">
        <w:rPr>
          <w:rStyle w:val="Naslov2Znak"/>
          <w:b/>
          <w:bCs/>
        </w:rPr>
        <w:br/>
        <w:t>zdráva morszka zvejzda, n</w:t>
      </w:r>
      <w:r w:rsidR="00D6037C" w:rsidRPr="00773541">
        <w:rPr>
          <w:rStyle w:val="Naslov2Znak"/>
          <w:b/>
          <w:bCs/>
        </w:rPr>
        <w:t>aſ</w:t>
      </w:r>
      <w:r w:rsidR="00940BDB" w:rsidRPr="00773541">
        <w:rPr>
          <w:rStyle w:val="Naslov2Znak"/>
          <w:b/>
          <w:bCs/>
        </w:rPr>
        <w:t>se veszel</w:t>
      </w:r>
      <w:r w:rsidR="006B249B" w:rsidRPr="00773541">
        <w:rPr>
          <w:rStyle w:val="Naslov2Znak"/>
          <w:b/>
          <w:bCs/>
        </w:rPr>
        <w:t>???</w:t>
      </w:r>
    </w:p>
    <w:p w14:paraId="1BD178E4" w14:textId="52EB15D0" w:rsidR="00940BDB" w:rsidRDefault="00940BDB" w:rsidP="0082759F">
      <w:pPr>
        <w:pStyle w:val="teiab"/>
      </w:pPr>
      <w:r>
        <w:t>Vsze Moucsi Dü</w:t>
      </w:r>
      <w:r w:rsidRPr="00415FBC">
        <w:t>ſ</w:t>
      </w:r>
      <w:r>
        <w:t xml:space="preserve">sicze, </w:t>
      </w:r>
      <w:r w:rsidRPr="00AB1CCF">
        <w:rPr>
          <w:rStyle w:val="teipersName"/>
          <w:lang w:val="sl-SI"/>
        </w:rPr>
        <w:t>Bouga</w:t>
      </w:r>
      <w:r>
        <w:br/>
        <w:t>hválimo, i z-</w:t>
      </w:r>
      <w:r w:rsidR="00506A23">
        <w:t xml:space="preserve">poniznim </w:t>
      </w:r>
      <w:r w:rsidR="00506A23" w:rsidRPr="00415FBC">
        <w:t>ſ</w:t>
      </w:r>
      <w:r w:rsidR="00506A23">
        <w:t>zerczem</w:t>
      </w:r>
      <w:r w:rsidR="00506A23">
        <w:br/>
        <w:t>nyega Dicsimo, zdráva szi</w:t>
      </w:r>
      <w:r w:rsidR="00506A23">
        <w:br/>
      </w:r>
      <w:r w:rsidR="00506A23" w:rsidRPr="00AB1CCF">
        <w:rPr>
          <w:rStyle w:val="teipersName"/>
          <w:lang w:val="sl-SI"/>
        </w:rPr>
        <w:t>Maria</w:t>
      </w:r>
      <w:r w:rsidR="00506A23">
        <w:t xml:space="preserve"> na vk</w:t>
      </w:r>
      <w:r w:rsidR="00CA2195">
        <w:t xml:space="preserve">üp </w:t>
      </w:r>
      <w:r w:rsidR="00CA2195" w:rsidRPr="00415FBC">
        <w:t>ſ</w:t>
      </w:r>
      <w:r w:rsidR="00CA2195">
        <w:t xml:space="preserve">zpejvajmo, i Leipo </w:t>
      </w:r>
      <w:r w:rsidR="00CA2195" w:rsidRPr="00AB1CCF">
        <w:rPr>
          <w:rStyle w:val="teipersName"/>
          <w:lang w:val="sl-SI"/>
        </w:rPr>
        <w:t>Marici</w:t>
      </w:r>
      <w:r w:rsidR="00CA2195">
        <w:br/>
        <w:t xml:space="preserve">mi pozdrávimo! </w:t>
      </w:r>
      <w:r w:rsidR="002A55E6">
        <w:t>ták i na dále.</w:t>
      </w:r>
    </w:p>
    <w:p w14:paraId="322AB17D" w14:textId="096620F0" w:rsidR="002A55E6" w:rsidRDefault="002A55E6" w:rsidP="0082759F">
      <w:pPr>
        <w:pStyle w:val="teiab"/>
      </w:pPr>
      <w:r>
        <w:t>Pred Trounus preleipi, bli'se pridimo,</w:t>
      </w:r>
      <w:r>
        <w:br/>
        <w:t xml:space="preserve">táko </w:t>
      </w:r>
      <w:r w:rsidRPr="00AB1CCF">
        <w:rPr>
          <w:rStyle w:val="teipersName"/>
          <w:lang w:val="sl-SI"/>
        </w:rPr>
        <w:t>Marij</w:t>
      </w:r>
      <w:r>
        <w:t>, sze poklonimo</w:t>
      </w:r>
      <w:r w:rsidR="00A61416">
        <w:t>. Zdráva szi</w:t>
      </w:r>
      <w:r w:rsidR="002C3AA9">
        <w:t xml:space="preserve"> </w:t>
      </w:r>
      <w:r w:rsidR="002C3AA9" w:rsidRPr="00AB1CCF">
        <w:rPr>
          <w:rStyle w:val="teigap"/>
          <w:lang w:val="sl-SI"/>
        </w:rPr>
        <w:t>???</w:t>
      </w:r>
    </w:p>
    <w:p w14:paraId="59F96349" w14:textId="2BB2FB8A" w:rsidR="002C3AA9" w:rsidRDefault="002C3AA9" w:rsidP="0082759F">
      <w:pPr>
        <w:pStyle w:val="teiab"/>
      </w:pPr>
      <w:r>
        <w:t xml:space="preserve">Mi vu Jme </w:t>
      </w:r>
      <w:r w:rsidRPr="00AB1CCF">
        <w:rPr>
          <w:rStyle w:val="teipersName"/>
          <w:lang w:val="sl-SI"/>
        </w:rPr>
        <w:t>Ocza</w:t>
      </w:r>
      <w:r>
        <w:t xml:space="preserve">, nyoj hválo dájmo, </w:t>
      </w:r>
      <w:r w:rsidRPr="00415FBC">
        <w:t>ſ</w:t>
      </w:r>
      <w:r>
        <w:t>zina</w:t>
      </w:r>
      <w:r>
        <w:br/>
        <w:t xml:space="preserve">Düha </w:t>
      </w:r>
      <w:r w:rsidRPr="00AB1CCF">
        <w:rPr>
          <w:rStyle w:val="teipersName"/>
          <w:lang w:val="sl-SI"/>
        </w:rPr>
        <w:t>Bouga</w:t>
      </w:r>
      <w:r>
        <w:t>, Diko pridájmo; Zdrávo sz</w:t>
      </w:r>
      <w:r w:rsidR="00F657EC">
        <w:t>i</w:t>
      </w:r>
      <w:r w:rsidR="00F657EC" w:rsidRPr="00AB1CCF">
        <w:rPr>
          <w:rStyle w:val="teigap"/>
          <w:lang w:val="sl-SI"/>
        </w:rPr>
        <w:t>???</w:t>
      </w:r>
    </w:p>
    <w:p w14:paraId="28CA39EC" w14:textId="602F82CB" w:rsidR="00F657EC" w:rsidRDefault="00F657EC" w:rsidP="0082759F">
      <w:pPr>
        <w:pStyle w:val="teiab"/>
      </w:pPr>
      <w:r>
        <w:t>Ona</w:t>
      </w:r>
      <w:r w:rsidR="005C5638">
        <w:t xml:space="preserve"> je prij</w:t>
      </w:r>
      <w:r w:rsidR="00660F6A">
        <w:t>éta, bre</w:t>
      </w:r>
      <w:r w:rsidR="00660F6A" w:rsidRPr="00415FBC">
        <w:t>ſ</w:t>
      </w:r>
      <w:r w:rsidR="00660F6A">
        <w:t>z grejha bila, nyé pe-</w:t>
      </w:r>
      <w:r w:rsidR="00660F6A">
        <w:br/>
      </w:r>
      <w:r w:rsidR="00660F6A" w:rsidRPr="001467DC">
        <w:t>klén</w:t>
      </w:r>
      <w:r w:rsidR="00660F6A" w:rsidRPr="00415FBC">
        <w:t>ſ</w:t>
      </w:r>
      <w:r w:rsidR="00660F6A">
        <w:t>zka kácsa, nej nahranila; Zdráva</w:t>
      </w:r>
      <w:r w:rsidR="00852337" w:rsidRPr="00AB1CCF">
        <w:rPr>
          <w:rStyle w:val="teigap"/>
          <w:lang w:val="sl-SI"/>
        </w:rPr>
        <w:t>???</w:t>
      </w:r>
    </w:p>
    <w:p w14:paraId="7EDBB294" w14:textId="64F9166D" w:rsidR="00852337" w:rsidRDefault="00852337" w:rsidP="0082759F">
      <w:pPr>
        <w:pStyle w:val="teiab"/>
      </w:pPr>
      <w:r>
        <w:t xml:space="preserve">Za </w:t>
      </w:r>
      <w:r w:rsidRPr="00AB1CCF">
        <w:rPr>
          <w:rStyle w:val="teipersName"/>
          <w:lang w:val="sl-SI"/>
        </w:rPr>
        <w:t>Bougom</w:t>
      </w:r>
      <w:r>
        <w:t xml:space="preserve"> postenya, vszega v</w:t>
      </w:r>
      <w:r w:rsidR="00823D58">
        <w:t>rejdna je</w:t>
      </w:r>
      <w:r w:rsidR="00823D58">
        <w:br/>
        <w:t>I nyej sze v</w:t>
      </w:r>
      <w:r w:rsidR="00823D58" w:rsidRPr="00415FBC">
        <w:t>ſ</w:t>
      </w:r>
      <w:r w:rsidR="00823D58">
        <w:t xml:space="preserve">za hvála, od </w:t>
      </w:r>
      <w:r w:rsidR="00823D58" w:rsidRPr="00AB1CCF">
        <w:rPr>
          <w:rStyle w:val="teipersName"/>
          <w:lang w:val="sl-SI"/>
        </w:rPr>
        <w:t>Bouga</w:t>
      </w:r>
      <w:r w:rsidR="00823D58">
        <w:t xml:space="preserve"> daje zdrav</w:t>
      </w:r>
      <w:r w:rsidR="000E6C77" w:rsidRPr="008C213B">
        <w:rPr>
          <w:rStyle w:val="teigap"/>
          <w:lang w:val="sl-SI"/>
        </w:rPr>
        <w:t>???</w:t>
      </w:r>
      <w:r w:rsidR="00823D58">
        <w:t>.</w:t>
      </w:r>
    </w:p>
    <w:p w14:paraId="31E3402C" w14:textId="3E2CECF2" w:rsidR="007274B9" w:rsidRDefault="00823D58" w:rsidP="00865BFB">
      <w:pPr>
        <w:pStyle w:val="teiab"/>
      </w:pPr>
      <w:r w:rsidRPr="00415FBC">
        <w:t>ſ</w:t>
      </w:r>
      <w:r>
        <w:t>to more zmi</w:t>
      </w:r>
      <w:r w:rsidRPr="00415FBC">
        <w:t>ſ</w:t>
      </w:r>
      <w:r>
        <w:t>zliti, Majke dobrouto, ná</w:t>
      </w:r>
      <w:r w:rsidR="0065094E">
        <w:t xml:space="preserve">m </w:t>
      </w:r>
      <w:r w:rsidR="0012165E">
        <w:t>s</w:t>
      </w:r>
      <w:r w:rsidR="0065094E">
        <w:t>ze</w:t>
      </w:r>
      <w:r w:rsidR="0065094E">
        <w:br/>
        <w:t>ovdi dájo, na'</w:t>
      </w:r>
      <w:r w:rsidR="0065094E" w:rsidRPr="00415FBC">
        <w:t>ſ</w:t>
      </w:r>
      <w:r w:rsidR="0065094E">
        <w:t>se lehkoute; Zdrava szi</w:t>
      </w:r>
      <w:r w:rsidR="00865BFB" w:rsidRPr="002D6F6D">
        <w:rPr>
          <w:rStyle w:val="teigap"/>
          <w:lang w:val="sl-SI"/>
        </w:rPr>
        <w:t>???</w:t>
      </w:r>
    </w:p>
    <w:p w14:paraId="54D39E2A" w14:textId="7FD1F4D0" w:rsidR="00865BFB" w:rsidRPr="002D6F6D" w:rsidRDefault="00773541" w:rsidP="00773541">
      <w:pPr>
        <w:pStyle w:val="teifwCatch"/>
        <w:rPr>
          <w:lang w:val="sl-SI"/>
        </w:rPr>
      </w:pPr>
      <w:r w:rsidRPr="002D6F6D">
        <w:rPr>
          <w:lang w:val="sl-SI"/>
        </w:rPr>
        <w:t>Ma-</w:t>
      </w:r>
    </w:p>
    <w:p w14:paraId="6406DA89" w14:textId="77777777" w:rsidR="009366B3" w:rsidRDefault="009366B3">
      <w:pPr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rPr>
          <w:rStyle w:val="teigap"/>
          <w:rFonts w:cstheme="minorBidi"/>
          <w:b w:val="0"/>
          <w:color w:val="F79646" w:themeColor="accent6"/>
          <w:lang w:val="sl-SI" w:eastAsia="en-US"/>
        </w:rPr>
        <w:br w:type="page"/>
      </w:r>
    </w:p>
    <w:p w14:paraId="5BEDA4AC" w14:textId="5D97B5B7" w:rsidR="009A151B" w:rsidRDefault="009A151B" w:rsidP="0082759F">
      <w:pPr>
        <w:pStyle w:val="teiab"/>
      </w:pPr>
      <w:r>
        <w:lastRenderedPageBreak/>
        <w:t>/22/</w:t>
      </w:r>
    </w:p>
    <w:p w14:paraId="7EB8B201" w14:textId="7B85ED4D" w:rsidR="009366B3" w:rsidRDefault="009366B3" w:rsidP="0082759F">
      <w:pPr>
        <w:pStyle w:val="teiab"/>
      </w:pPr>
      <w:r w:rsidRPr="009A151B">
        <w:rPr>
          <w:rStyle w:val="teipersName"/>
          <w:lang w:val="sl-SI"/>
        </w:rPr>
        <w:t>Maria</w:t>
      </w:r>
      <w:r w:rsidRPr="009A151B">
        <w:t xml:space="preserve"> je</w:t>
      </w:r>
      <w:r w:rsidRPr="001467DC">
        <w:t xml:space="preserve"> na</w:t>
      </w:r>
      <w:r w:rsidRPr="00415FBC">
        <w:t>ſ</w:t>
      </w:r>
      <w:r>
        <w:t>sa, predraga Matti, Ona nám</w:t>
      </w:r>
      <w:r>
        <w:br/>
      </w:r>
      <w:r w:rsidRPr="00415FBC">
        <w:t>ſ</w:t>
      </w:r>
      <w:r>
        <w:t xml:space="preserve">csé </w:t>
      </w:r>
      <w:r w:rsidRPr="00415FBC">
        <w:t>ſ</w:t>
      </w:r>
      <w:r>
        <w:t xml:space="preserve">zvoje Miloscse dáti, </w:t>
      </w:r>
      <w:r w:rsidR="00135ECA">
        <w:t>Zdráva szi.</w:t>
      </w:r>
    </w:p>
    <w:p w14:paraId="274991A8" w14:textId="5C98C95E" w:rsidR="00135ECA" w:rsidRDefault="00135ECA" w:rsidP="0082759F">
      <w:pPr>
        <w:pStyle w:val="teiab"/>
      </w:pP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Ona </w:t>
      </w:r>
      <w:r w:rsidRPr="00415FBC">
        <w:t>ſ</w:t>
      </w:r>
      <w:r>
        <w:t xml:space="preserve">scé </w:t>
      </w:r>
      <w:r w:rsidR="00430A96">
        <w:t>J</w:t>
      </w:r>
      <w:r>
        <w:t>ezu</w:t>
      </w:r>
      <w:r w:rsidRPr="00415FBC">
        <w:t>ſ</w:t>
      </w:r>
      <w:r>
        <w:t xml:space="preserve">sa, </w:t>
      </w:r>
      <w:r w:rsidRPr="00415FBC">
        <w:t>ſ</w:t>
      </w:r>
      <w:r>
        <w:t>zinka pro</w:t>
      </w:r>
      <w:r w:rsidRPr="00415FBC">
        <w:t>ſ</w:t>
      </w:r>
      <w:r>
        <w:t xml:space="preserve">ziti, i </w:t>
      </w:r>
      <w:r w:rsidR="00047328">
        <w:t>proscse-</w:t>
      </w:r>
      <w:r w:rsidR="00047328">
        <w:br/>
        <w:t>nyé ná</w:t>
      </w:r>
      <w:r w:rsidR="00047328" w:rsidRPr="00415FBC">
        <w:t>ſ</w:t>
      </w:r>
      <w:r w:rsidR="00047328">
        <w:t>si, grejhov dobiti; Zdráva szi.</w:t>
      </w:r>
    </w:p>
    <w:p w14:paraId="63DEB2AF" w14:textId="7CC233B6" w:rsidR="00047328" w:rsidRDefault="00047328" w:rsidP="0082759F">
      <w:pPr>
        <w:pStyle w:val="teiab"/>
      </w:pPr>
      <w:r w:rsidRPr="00AB1CCF">
        <w:rPr>
          <w:rStyle w:val="teipersName"/>
          <w:lang w:val="sl-SI"/>
        </w:rPr>
        <w:t>Maria</w:t>
      </w:r>
      <w:r>
        <w:t xml:space="preserve"> </w:t>
      </w:r>
      <w:r w:rsidRPr="00AB1CCF">
        <w:rPr>
          <w:rStyle w:val="teipersName"/>
          <w:lang w:val="sl-SI"/>
        </w:rPr>
        <w:t>Maria</w:t>
      </w:r>
      <w:r>
        <w:t xml:space="preserve"> zmo'sna králicza, ti szi vszi-</w:t>
      </w:r>
      <w:r>
        <w:br/>
        <w:t>gdár ná</w:t>
      </w:r>
      <w:r w:rsidRPr="00415FBC">
        <w:t>ſ</w:t>
      </w:r>
      <w:r>
        <w:t>sa, zagovornicza</w:t>
      </w:r>
      <w:r w:rsidR="00403938">
        <w:t>; Zdrava szi.</w:t>
      </w:r>
    </w:p>
    <w:p w14:paraId="541A364B" w14:textId="7796F939" w:rsidR="00403938" w:rsidRDefault="00403938" w:rsidP="0082759F">
      <w:pPr>
        <w:pStyle w:val="teiab"/>
      </w:pPr>
      <w:r>
        <w:t xml:space="preserve">Boidi vu nevouli, </w:t>
      </w:r>
      <w:r w:rsidR="00FB5A4F">
        <w:t>predrága Matti, ti nam</w:t>
      </w:r>
      <w:r w:rsidR="00FB5A4F">
        <w:br/>
      </w:r>
      <w:r w:rsidR="00FB5A4F" w:rsidRPr="00415FBC">
        <w:t>ſ</w:t>
      </w:r>
      <w:r w:rsidR="00FB5A4F">
        <w:t>zvoje Dárih, nigdár ne</w:t>
      </w:r>
      <w:r w:rsidR="00FB5A4F" w:rsidRPr="00415FBC">
        <w:t>ſ</w:t>
      </w:r>
      <w:r w:rsidR="00FB5A4F">
        <w:t>zkráti; Zdráva.</w:t>
      </w:r>
    </w:p>
    <w:p w14:paraId="2940BF6C" w14:textId="4CF0FDC7" w:rsidR="00FB5A4F" w:rsidRDefault="00FB5A4F" w:rsidP="0082759F">
      <w:pPr>
        <w:pStyle w:val="teiab"/>
      </w:pPr>
      <w:r w:rsidRPr="00AB1CCF">
        <w:rPr>
          <w:rStyle w:val="teipersName"/>
          <w:lang w:val="sl-SI"/>
        </w:rPr>
        <w:t>Maria</w:t>
      </w:r>
      <w:r>
        <w:t xml:space="preserve"> </w:t>
      </w:r>
      <w:r w:rsidRPr="00AB1CCF">
        <w:rPr>
          <w:rStyle w:val="teipersName"/>
          <w:lang w:val="sl-SI"/>
        </w:rPr>
        <w:t>Maria</w:t>
      </w:r>
      <w:r>
        <w:t>, k-tebi kricsimo, Dáj nám</w:t>
      </w:r>
      <w:r>
        <w:br/>
        <w:t>z-Nebe Dárih, zake pro</w:t>
      </w:r>
      <w:r w:rsidRPr="00415FBC">
        <w:t>ſ</w:t>
      </w:r>
      <w:r>
        <w:t>zimo; Zdrava.</w:t>
      </w:r>
    </w:p>
    <w:p w14:paraId="118641A5" w14:textId="0C2D7382" w:rsidR="00FB1E6E" w:rsidRDefault="00FB5A4F" w:rsidP="0082759F">
      <w:pPr>
        <w:pStyle w:val="teiab"/>
      </w:pPr>
      <w:r>
        <w:t xml:space="preserve">Dáj </w:t>
      </w:r>
      <w:r w:rsidR="00FB1E6E">
        <w:t xml:space="preserve">nám oh </w:t>
      </w:r>
      <w:r w:rsidR="00FB1E6E" w:rsidRPr="00AB1CCF">
        <w:rPr>
          <w:rStyle w:val="teipersName"/>
          <w:lang w:val="sl-SI"/>
        </w:rPr>
        <w:t>Maria</w:t>
      </w:r>
      <w:r w:rsidR="00FB1E6E">
        <w:t>, vugodno vrejmen, da zlo</w:t>
      </w:r>
      <w:r w:rsidR="00FB1E6E">
        <w:br/>
        <w:t>od ná</w:t>
      </w:r>
      <w:r w:rsidR="00FB1E6E" w:rsidRPr="00415FBC">
        <w:t>ſ</w:t>
      </w:r>
      <w:r w:rsidR="00FB1E6E">
        <w:t>z prejde, vu tvoje Ime; Zdrava.</w:t>
      </w:r>
    </w:p>
    <w:p w14:paraId="08333312" w14:textId="688DBEA5" w:rsidR="00B1234D" w:rsidRDefault="00B1234D" w:rsidP="0082759F">
      <w:pPr>
        <w:pStyle w:val="teiab"/>
      </w:pPr>
      <w:r>
        <w:t xml:space="preserve">Pridi nám na pomoucs, vu </w:t>
      </w:r>
      <w:r w:rsidRPr="00415FBC">
        <w:t>ſ</w:t>
      </w:r>
      <w:r>
        <w:t>zmertnoj Vöri</w:t>
      </w:r>
      <w:r>
        <w:br/>
        <w:t>i ná</w:t>
      </w:r>
      <w:r w:rsidRPr="00415FBC">
        <w:t>ſ</w:t>
      </w:r>
      <w:r>
        <w:t xml:space="preserve">z </w:t>
      </w:r>
      <w:r w:rsidR="00AD613C">
        <w:t>téda tu'sne, ti ne odüri; Zdráva.</w:t>
      </w:r>
    </w:p>
    <w:p w14:paraId="064EF36C" w14:textId="77777777" w:rsidR="004F561C" w:rsidRDefault="00AD613C" w:rsidP="0082759F">
      <w:pPr>
        <w:pStyle w:val="teiab"/>
      </w:pPr>
      <w:r w:rsidRPr="00AB1CCF">
        <w:rPr>
          <w:rStyle w:val="teipersName"/>
          <w:lang w:val="sl-SI"/>
        </w:rPr>
        <w:t>Maria</w:t>
      </w:r>
      <w:r>
        <w:t xml:space="preserve"> </w:t>
      </w:r>
      <w:r w:rsidRPr="00AB1CCF">
        <w:rPr>
          <w:rStyle w:val="teipersName"/>
          <w:lang w:val="sl-SI"/>
        </w:rPr>
        <w:t>Maria</w:t>
      </w:r>
      <w:r>
        <w:t>, da boude</w:t>
      </w:r>
      <w:r w:rsidR="005C7276">
        <w:t xml:space="preserve"> Amen, da ná</w:t>
      </w:r>
      <w:r w:rsidR="005C7276" w:rsidRPr="00415FBC">
        <w:t>ſ</w:t>
      </w:r>
      <w:r w:rsidR="005C7276">
        <w:t>z</w:t>
      </w:r>
      <w:r w:rsidR="005C7276">
        <w:br/>
        <w:t>nigdar ne 'sgé, peklén</w:t>
      </w:r>
      <w:r w:rsidR="005C7276" w:rsidRPr="00415FBC">
        <w:t>ſ</w:t>
      </w:r>
      <w:r w:rsidR="005C7276">
        <w:t>zki plámen;</w:t>
      </w:r>
      <w:r w:rsidR="005C7276">
        <w:br/>
        <w:t xml:space="preserve">zdráva szi </w:t>
      </w:r>
      <w:r w:rsidR="005C7276" w:rsidRPr="008C213B">
        <w:rPr>
          <w:rStyle w:val="teipersName"/>
          <w:lang w:val="sl-SI"/>
        </w:rPr>
        <w:t>Maria</w:t>
      </w:r>
      <w:r w:rsidR="005C7276">
        <w:t xml:space="preserve"> na vküp </w:t>
      </w:r>
      <w:r w:rsidR="005C7276" w:rsidRPr="00415FBC">
        <w:t>ſ</w:t>
      </w:r>
      <w:r w:rsidR="005C7276">
        <w:t>zpejvaj-</w:t>
      </w:r>
      <w:r w:rsidR="005C7276">
        <w:br/>
        <w:t xml:space="preserve">mo; Leipo </w:t>
      </w:r>
      <w:r w:rsidR="005C7276" w:rsidRPr="00AB1CCF">
        <w:rPr>
          <w:rStyle w:val="teipersName"/>
          <w:lang w:val="sl-SI"/>
        </w:rPr>
        <w:t>Mario</w:t>
      </w:r>
      <w:r w:rsidR="005C7276">
        <w:t xml:space="preserve">, mi pozdrávimo; </w:t>
      </w:r>
    </w:p>
    <w:p w14:paraId="213A7209" w14:textId="31AAF392" w:rsidR="005C7276" w:rsidRDefault="005C7276" w:rsidP="004F561C">
      <w:pPr>
        <w:pStyle w:val="teiclosure"/>
      </w:pPr>
      <w:r>
        <w:t>Amen.</w:t>
      </w:r>
    </w:p>
    <w:p w14:paraId="47094EA3" w14:textId="409360C8" w:rsidR="00AB1CCF" w:rsidRPr="002D6F6D" w:rsidRDefault="004F561C" w:rsidP="00865BFB">
      <w:pPr>
        <w:pStyle w:val="teifwCatch"/>
        <w:rPr>
          <w:lang w:val="pt-PT"/>
        </w:rPr>
      </w:pPr>
      <w:r w:rsidRPr="002D6F6D">
        <w:rPr>
          <w:lang w:val="pt-PT"/>
        </w:rPr>
        <w:t>Pészen</w:t>
      </w:r>
    </w:p>
    <w:p w14:paraId="3235E1CB" w14:textId="77777777" w:rsidR="009A151B" w:rsidRDefault="009A151B">
      <w:pPr>
        <w:rPr>
          <w:color w:val="F79646" w:themeColor="accent6"/>
        </w:rPr>
      </w:pPr>
      <w:r>
        <w:br w:type="page"/>
      </w:r>
    </w:p>
    <w:p w14:paraId="2D16A0B7" w14:textId="6BE102D0" w:rsidR="009A151B" w:rsidRDefault="009A151B" w:rsidP="009A151B">
      <w:pPr>
        <w:pStyle w:val="teiab"/>
      </w:pPr>
      <w:r>
        <w:lastRenderedPageBreak/>
        <w:t>/23/</w:t>
      </w:r>
    </w:p>
    <w:p w14:paraId="41A22D7E" w14:textId="2E0C53E7" w:rsidR="00B101BB" w:rsidRDefault="006B18FE" w:rsidP="00757538">
      <w:pPr>
        <w:pStyle w:val="Naslov2"/>
      </w:pPr>
      <w:r w:rsidRPr="00ED6160">
        <w:t>P</w:t>
      </w:r>
      <w:r w:rsidR="00B101BB" w:rsidRPr="00ED6160">
        <w:t>e</w:t>
      </w:r>
      <w:r w:rsidR="00B101BB" w:rsidRPr="00415FBC">
        <w:t>ſ</w:t>
      </w:r>
      <w:r w:rsidR="00B101BB">
        <w:t xml:space="preserve">zen Na Nouto: </w:t>
      </w:r>
      <w:r w:rsidR="00B101BB" w:rsidRPr="00CB69B1">
        <w:rPr>
          <w:rStyle w:val="teipersName"/>
          <w:lang w:val="pt-PT"/>
        </w:rPr>
        <w:t>Jezus</w:t>
      </w:r>
      <w:r w:rsidR="00B101BB">
        <w:t xml:space="preserve"> Milosztiv</w:t>
      </w:r>
      <w:r w:rsidR="00B101BB" w:rsidRPr="002D6F6D">
        <w:rPr>
          <w:rStyle w:val="teigap"/>
          <w:lang w:val="pt-PT"/>
        </w:rPr>
        <w:t>???</w:t>
      </w:r>
      <w:r w:rsidR="00B101BB">
        <w:br/>
        <w:t>pomocsnik jedini</w:t>
      </w:r>
    </w:p>
    <w:p w14:paraId="34FACAAB" w14:textId="0F04AD7A" w:rsidR="00B101BB" w:rsidRDefault="00B101BB" w:rsidP="00415EEA">
      <w:pPr>
        <w:pStyle w:val="teiab"/>
      </w:pPr>
      <w:r>
        <w:t xml:space="preserve">Tu'sno </w:t>
      </w:r>
      <w:r w:rsidRPr="00415FBC">
        <w:t>ſ</w:t>
      </w:r>
      <w:r>
        <w:t xml:space="preserve">zercze moje, </w:t>
      </w:r>
      <w:r w:rsidRPr="00415FBC">
        <w:t>ſ</w:t>
      </w:r>
      <w:r>
        <w:t>sztra</w:t>
      </w:r>
      <w:r w:rsidRPr="00415FBC">
        <w:t>ſ</w:t>
      </w:r>
      <w:r>
        <w:t>si</w:t>
      </w:r>
      <w:r>
        <w:br/>
        <w:t xml:space="preserve">sze oh Bo'sje </w:t>
      </w:r>
      <w:r w:rsidR="00223148">
        <w:t>'</w:t>
      </w:r>
      <w:r w:rsidR="00757538">
        <w:t>s</w:t>
      </w:r>
      <w:r w:rsidR="00223148">
        <w:t>uhko placse vu-</w:t>
      </w:r>
      <w:r w:rsidR="00223148">
        <w:br/>
        <w:t xml:space="preserve">ni, tu'sno </w:t>
      </w:r>
      <w:r w:rsidR="00223148" w:rsidRPr="00415FBC">
        <w:t>ſ</w:t>
      </w:r>
      <w:r w:rsidR="00223148">
        <w:t>zercze moje</w:t>
      </w:r>
      <w:r w:rsidR="00DB1677">
        <w:t>.</w:t>
      </w:r>
    </w:p>
    <w:p w14:paraId="0B3F00D3" w14:textId="291222A6" w:rsidR="001742EA" w:rsidRDefault="00DB1677" w:rsidP="00415EEA">
      <w:pPr>
        <w:pStyle w:val="teiab"/>
      </w:pPr>
      <w:r>
        <w:t xml:space="preserve">Od </w:t>
      </w:r>
      <w:r w:rsidRPr="00415FBC">
        <w:t>ſ</w:t>
      </w:r>
      <w:r>
        <w:t>ztráha mi Dü</w:t>
      </w:r>
      <w:r w:rsidRPr="00415FBC">
        <w:t>ſ</w:t>
      </w:r>
      <w:r>
        <w:t>sa, oditi 'se hocse</w:t>
      </w:r>
      <w:r w:rsidR="001742EA">
        <w:t xml:space="preserve">, od </w:t>
      </w:r>
      <w:r w:rsidR="001742EA" w:rsidRPr="00AE1FE1">
        <w:t>ſz</w:t>
      </w:r>
      <w:r w:rsidR="001742EA" w:rsidRPr="00CB69B1">
        <w:rPr>
          <w:rStyle w:val="teigap"/>
          <w:lang w:val="it-IT"/>
        </w:rPr>
        <w:t>???</w:t>
      </w:r>
      <w:r w:rsidR="001742EA">
        <w:t>-</w:t>
      </w:r>
      <w:r w:rsidR="001742EA">
        <w:br/>
        <w:t>cza Mejszecza, pros</w:t>
      </w:r>
      <w:r w:rsidR="00AA68B8">
        <w:t xml:space="preserve">csenyé, </w:t>
      </w:r>
      <w:r w:rsidR="00AA68B8" w:rsidRPr="00415FBC">
        <w:t>ſ</w:t>
      </w:r>
      <w:r w:rsidR="00AA68B8">
        <w:t>csé vzéti.</w:t>
      </w:r>
    </w:p>
    <w:p w14:paraId="0BE0021B" w14:textId="1CCC840B" w:rsidR="009B7E47" w:rsidRDefault="00AA68B8" w:rsidP="00415EEA">
      <w:pPr>
        <w:pStyle w:val="teiab"/>
      </w:pPr>
      <w:r>
        <w:t xml:space="preserve">Kako sze tou'sil, </w:t>
      </w:r>
      <w:r w:rsidRPr="004B7522">
        <w:rPr>
          <w:rStyle w:val="teipersName"/>
          <w:lang w:val="sl-SI"/>
        </w:rPr>
        <w:t>David Krall</w:t>
      </w:r>
      <w:r>
        <w:t xml:space="preserve"> vu tugi, ták sze</w:t>
      </w:r>
      <w:r w:rsidR="004B7522">
        <w:br/>
      </w:r>
      <w:r w:rsidR="003D7B3F">
        <w:t>Dü</w:t>
      </w:r>
      <w:r w:rsidR="003D7B3F" w:rsidRPr="00415FBC">
        <w:t>ſ</w:t>
      </w:r>
      <w:r w:rsidR="003D7B3F">
        <w:t>sa moja, '</w:t>
      </w:r>
      <w:r w:rsidR="009B7E47">
        <w:t>suhko plácse v Teili.</w:t>
      </w:r>
    </w:p>
    <w:p w14:paraId="55A3F0E4" w14:textId="7251B005" w:rsidR="009B7E47" w:rsidRDefault="009B7E47" w:rsidP="00415EEA">
      <w:pPr>
        <w:pStyle w:val="teiab"/>
      </w:pPr>
      <w:r>
        <w:t xml:space="preserve">Dosztojno je záto, od </w:t>
      </w:r>
      <w:r w:rsidRPr="00415FBC">
        <w:t>ſ</w:t>
      </w:r>
      <w:r>
        <w:t>zercza 'seléti, tu-</w:t>
      </w:r>
      <w:r>
        <w:br/>
        <w:t>'snoj Dü</w:t>
      </w:r>
      <w:r w:rsidRPr="00415FBC">
        <w:t>ſ</w:t>
      </w:r>
      <w:r>
        <w:t xml:space="preserve">si mojoj, </w:t>
      </w:r>
      <w:r w:rsidRPr="00415FBC">
        <w:t>ſ</w:t>
      </w:r>
      <w:r>
        <w:t>zvejta preminouti.</w:t>
      </w:r>
    </w:p>
    <w:p w14:paraId="666A5F75" w14:textId="777BF0B8" w:rsidR="007C2A76" w:rsidRDefault="007C2A76" w:rsidP="00415EEA">
      <w:pPr>
        <w:pStyle w:val="teiab"/>
      </w:pPr>
      <w:r>
        <w:t>Vu Diki Ang</w:t>
      </w:r>
      <w:r w:rsidR="002B66DE">
        <w:t>y</w:t>
      </w:r>
      <w:r>
        <w:t xml:space="preserve">elszkoj, i </w:t>
      </w:r>
      <w:r w:rsidRPr="00415FBC">
        <w:t>ſ</w:t>
      </w:r>
      <w:r>
        <w:t xml:space="preserve">zvéti </w:t>
      </w:r>
      <w:r w:rsidRPr="002D6F6D">
        <w:rPr>
          <w:rStyle w:val="teigap"/>
          <w:lang w:val="sl-SI"/>
        </w:rPr>
        <w:t>P</w:t>
      </w:r>
      <w:r>
        <w:t>rorokov</w:t>
      </w:r>
      <w:r>
        <w:br/>
        <w:t>z-</w:t>
      </w:r>
      <w:r w:rsidRPr="00CB69B1">
        <w:rPr>
          <w:rStyle w:val="teipersName"/>
          <w:lang w:val="sl-SI"/>
        </w:rPr>
        <w:t>Jezuſsem</w:t>
      </w:r>
      <w:r>
        <w:t xml:space="preserve"> Lübleénim, </w:t>
      </w:r>
      <w:r w:rsidRPr="00415FBC">
        <w:t>ſ</w:t>
      </w:r>
      <w:r>
        <w:t>zkupa prebiva</w:t>
      </w:r>
      <w:r w:rsidRPr="00CB69B1">
        <w:rPr>
          <w:rStyle w:val="teigap"/>
          <w:lang w:val="sl-SI"/>
        </w:rPr>
        <w:t>???</w:t>
      </w:r>
    </w:p>
    <w:p w14:paraId="2126FBAB" w14:textId="77777777" w:rsidR="002C06C5" w:rsidRDefault="007C2A76" w:rsidP="00415EEA">
      <w:pPr>
        <w:pStyle w:val="teiab"/>
      </w:pPr>
      <w:r>
        <w:t>'</w:t>
      </w:r>
      <w:r w:rsidR="00300828" w:rsidRPr="00415FBC">
        <w:t>ſ</w:t>
      </w:r>
      <w:r>
        <w:t>uh</w:t>
      </w:r>
      <w:r w:rsidR="00300828">
        <w:t>koucsa i '</w:t>
      </w:r>
      <w:r w:rsidR="00300828" w:rsidRPr="00415FBC">
        <w:t>ſ</w:t>
      </w:r>
      <w:r w:rsidR="00300828">
        <w:t>aloszt tu'sne miszli moje</w:t>
      </w:r>
      <w:r w:rsidR="00300828">
        <w:br/>
        <w:t xml:space="preserve">kako 'sarki plamen, </w:t>
      </w:r>
      <w:r w:rsidR="00300828" w:rsidRPr="00415FBC">
        <w:t>ſ</w:t>
      </w:r>
      <w:r w:rsidR="00300828">
        <w:t xml:space="preserve">zvejta </w:t>
      </w:r>
      <w:r w:rsidR="001F31BA">
        <w:t xml:space="preserve"> me </w:t>
      </w:r>
      <w:r w:rsidR="001F31BA" w:rsidRPr="00415FBC">
        <w:t>ſ</w:t>
      </w:r>
      <w:r w:rsidR="001F31BA">
        <w:t>zko</w:t>
      </w:r>
      <w:r w:rsidR="001F31BA" w:rsidRPr="00CB69B1">
        <w:rPr>
          <w:rStyle w:val="teigap"/>
          <w:lang w:val="sl-SI"/>
        </w:rPr>
        <w:t>???</w:t>
      </w:r>
      <w:r w:rsidR="001F31BA">
        <w:br/>
        <w:t>csanye.</w:t>
      </w:r>
    </w:p>
    <w:p w14:paraId="325D80FC" w14:textId="77777777" w:rsidR="005E1173" w:rsidRDefault="002C06C5" w:rsidP="00415EEA">
      <w:pPr>
        <w:pStyle w:val="teiab"/>
      </w:pPr>
      <w:r>
        <w:t>Z-miszli da szi Cslovik</w:t>
      </w:r>
      <w:r w:rsidR="005E1173">
        <w:t>, z-</w:t>
      </w:r>
      <w:r w:rsidR="005E1173" w:rsidRPr="002D6F6D">
        <w:rPr>
          <w:rStyle w:val="teigap"/>
          <w:lang w:val="sl-SI"/>
        </w:rPr>
        <w:t>J</w:t>
      </w:r>
      <w:r w:rsidR="005E1173">
        <w:t xml:space="preserve">oba </w:t>
      </w:r>
      <w:r w:rsidR="005E1173" w:rsidRPr="002D6F6D">
        <w:rPr>
          <w:rStyle w:val="teigap"/>
          <w:lang w:val="sl-SI"/>
        </w:rPr>
        <w:t>P</w:t>
      </w:r>
      <w:r w:rsidR="005E1173">
        <w:t>átriarkh</w:t>
      </w:r>
      <w:r w:rsidR="005E1173" w:rsidRPr="00CB69B1">
        <w:rPr>
          <w:rStyle w:val="teigap"/>
          <w:lang w:val="sl-SI"/>
        </w:rPr>
        <w:t>???</w:t>
      </w:r>
      <w:r w:rsidR="005E1173" w:rsidRPr="00CB69B1">
        <w:rPr>
          <w:rStyle w:val="teigap"/>
          <w:lang w:val="sl-SI"/>
        </w:rPr>
        <w:br/>
      </w:r>
      <w:r w:rsidR="005E1173">
        <w:t>koliko bolézni, vu '</w:t>
      </w:r>
      <w:r w:rsidR="005E1173" w:rsidRPr="00415FBC">
        <w:t>ſ</w:t>
      </w:r>
      <w:r w:rsidR="005E1173">
        <w:t>ivoti prijél.</w:t>
      </w:r>
    </w:p>
    <w:p w14:paraId="6A217CB8" w14:textId="75E69223" w:rsidR="005E1173" w:rsidRPr="002D6F6D" w:rsidRDefault="005E1173" w:rsidP="00865BFB">
      <w:pPr>
        <w:pStyle w:val="teifwCatch"/>
        <w:rPr>
          <w:rStyle w:val="teigap"/>
          <w:b w:val="0"/>
          <w:color w:val="0070C0"/>
          <w:lang w:val="sl-SI" w:eastAsia="ja-JP"/>
        </w:rPr>
      </w:pPr>
      <w:r w:rsidRPr="002D6F6D">
        <w:rPr>
          <w:lang w:val="sl-SI"/>
        </w:rPr>
        <w:t>Vu ſz</w:t>
      </w:r>
      <w:r w:rsidR="00C13176" w:rsidRPr="002D6F6D">
        <w:rPr>
          <w:lang w:val="sl-SI"/>
        </w:rPr>
        <w:t>-</w:t>
      </w:r>
    </w:p>
    <w:p w14:paraId="317F6E16" w14:textId="77777777" w:rsidR="005E1173" w:rsidRDefault="005E1173">
      <w:pPr>
        <w:rPr>
          <w:rStyle w:val="teigap"/>
          <w:rFonts w:ascii="Times New Roman" w:eastAsia="MS Mincho" w:hAnsi="Times New Roman" w:cstheme="minorBidi"/>
          <w:b w:val="0"/>
          <w:color w:val="F79646" w:themeColor="accent6"/>
          <w:sz w:val="24"/>
          <w:szCs w:val="24"/>
          <w:lang w:val="sl-SI" w:eastAsia="en-US"/>
        </w:rPr>
      </w:pPr>
      <w:r>
        <w:rPr>
          <w:rStyle w:val="teigap"/>
          <w:rFonts w:cstheme="minorBidi"/>
          <w:b w:val="0"/>
          <w:color w:val="F79646" w:themeColor="accent6"/>
          <w:lang w:val="sl-SI" w:eastAsia="en-US"/>
        </w:rPr>
        <w:br w:type="page"/>
      </w:r>
    </w:p>
    <w:p w14:paraId="26C2C55F" w14:textId="77777777" w:rsidR="009A151B" w:rsidRDefault="009A151B" w:rsidP="005E1173">
      <w:pPr>
        <w:pStyle w:val="teiab"/>
      </w:pPr>
      <w:r>
        <w:lastRenderedPageBreak/>
        <w:t>/24/</w:t>
      </w:r>
    </w:p>
    <w:p w14:paraId="465CEC3D" w14:textId="3CF53A1A" w:rsidR="005E1173" w:rsidRDefault="0048107E" w:rsidP="005E1173">
      <w:pPr>
        <w:pStyle w:val="teiab"/>
      </w:pPr>
      <w:r w:rsidRPr="001467DC">
        <w:t>Vu</w:t>
      </w:r>
      <w:r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415FBC">
        <w:t>ſ</w:t>
      </w:r>
      <w:r>
        <w:t>zveczkom Ve</w:t>
      </w:r>
      <w:r w:rsidRPr="00415FBC">
        <w:t>ſ</w:t>
      </w:r>
      <w:r>
        <w:t>zél¨y</w:t>
      </w:r>
      <w:r w:rsidR="0027766D">
        <w:t xml:space="preserve">, </w:t>
      </w:r>
      <w:r w:rsidR="0027766D" w:rsidRPr="00415FBC">
        <w:t>ſ</w:t>
      </w:r>
      <w:r w:rsidR="0027766D">
        <w:t>zinki mu zginosse,</w:t>
      </w:r>
      <w:r w:rsidR="0027766D">
        <w:br/>
        <w:t>'selni priatelje, vszigdár osztávi</w:t>
      </w:r>
      <w:r w:rsidR="0027766D" w:rsidRPr="00415FBC">
        <w:t>ſ</w:t>
      </w:r>
      <w:r w:rsidR="0027766D">
        <w:t>se.</w:t>
      </w:r>
    </w:p>
    <w:p w14:paraId="5B4DFE3C" w14:textId="4B93A59D" w:rsidR="000E4A72" w:rsidRDefault="000E4A72" w:rsidP="005E1173">
      <w:pPr>
        <w:pStyle w:val="teiab"/>
      </w:pPr>
      <w:r>
        <w:t xml:space="preserve">Kolko preganyanya </w:t>
      </w:r>
      <w:r w:rsidRPr="00CB69B1">
        <w:rPr>
          <w:rStyle w:val="teipersName"/>
          <w:lang w:val="sl-SI"/>
        </w:rPr>
        <w:t>Dávid Králl</w:t>
      </w:r>
      <w:r>
        <w:t xml:space="preserve"> terpél je,</w:t>
      </w:r>
      <w:r>
        <w:br/>
        <w:t>'suhko placse dálko, doszta krát bej-</w:t>
      </w:r>
      <w:r>
        <w:br/>
      </w:r>
      <w:r w:rsidR="008F2A71">
        <w:t>'sa</w:t>
      </w:r>
      <w:r w:rsidR="008F2A71" w:rsidRPr="00415FBC">
        <w:t>ſ</w:t>
      </w:r>
      <w:r w:rsidR="008F2A71">
        <w:t>se.</w:t>
      </w:r>
    </w:p>
    <w:p w14:paraId="7C30C7AE" w14:textId="00F276DB" w:rsidR="00BA252C" w:rsidRDefault="00B67EB9" w:rsidP="005E1173">
      <w:pPr>
        <w:pStyle w:val="teiab"/>
      </w:pPr>
      <w:r>
        <w:t>J</w:t>
      </w:r>
      <w:r w:rsidR="00690104">
        <w:t>zraelszko</w:t>
      </w:r>
      <w:r w:rsidR="00C33498">
        <w:t xml:space="preserve"> lü</w:t>
      </w:r>
      <w:r w:rsidR="007B12A0" w:rsidRPr="00415FBC">
        <w:t>ſ</w:t>
      </w:r>
      <w:r w:rsidR="007B12A0">
        <w:t>zstvo</w:t>
      </w:r>
      <w:r w:rsidR="00285593">
        <w:t>, p</w:t>
      </w:r>
      <w:r w:rsidR="00742DD5">
        <w:t>reik Velika Mourja,</w:t>
      </w:r>
      <w:r w:rsidR="00933839">
        <w:br/>
        <w:t>znás</w:t>
      </w:r>
      <w:r w:rsidR="00A33C4E">
        <w:t xml:space="preserve"> kako bej'sa</w:t>
      </w:r>
      <w:r w:rsidR="00A33C4E" w:rsidRPr="00415FBC">
        <w:t>ſ</w:t>
      </w:r>
      <w:r w:rsidR="00A33C4E">
        <w:t>se</w:t>
      </w:r>
      <w:r w:rsidR="004A1ACE">
        <w:t xml:space="preserve">, </w:t>
      </w:r>
      <w:r w:rsidR="004013A8">
        <w:t xml:space="preserve">pred </w:t>
      </w:r>
      <w:r w:rsidR="004013A8" w:rsidRPr="00BE54FD">
        <w:rPr>
          <w:rStyle w:val="teiname"/>
          <w:lang w:val="sl-SI"/>
        </w:rPr>
        <w:t>Faraonovim</w:t>
      </w:r>
      <w:r w:rsidR="00BA252C" w:rsidRPr="00BE54FD">
        <w:rPr>
          <w:rStyle w:val="teiname"/>
          <w:lang w:val="sl-SI"/>
        </w:rPr>
        <w:br/>
        <w:t>Králljem</w:t>
      </w:r>
      <w:r w:rsidR="00BA252C">
        <w:t>.</w:t>
      </w:r>
    </w:p>
    <w:p w14:paraId="5C8C01D0" w14:textId="77777777" w:rsidR="00371051" w:rsidRDefault="00BA252C" w:rsidP="005E1173">
      <w:pPr>
        <w:pStyle w:val="teiab"/>
      </w:pPr>
      <w:r>
        <w:t>Kak rodna Vejcsiczna, pod</w:t>
      </w:r>
      <w:r w:rsidR="008256DC">
        <w:t xml:space="preserve"> 'sméczov sze</w:t>
      </w:r>
      <w:r w:rsidR="00911C29">
        <w:br/>
        <w:t>terga, tako Dü</w:t>
      </w:r>
      <w:r w:rsidR="001A1D7C" w:rsidRPr="00415FBC">
        <w:t>ſ</w:t>
      </w:r>
      <w:r w:rsidR="001A1D7C">
        <w:t>sa moja, vnougo '</w:t>
      </w:r>
      <w:r w:rsidR="005E7745">
        <w:t>saloszt terpi</w:t>
      </w:r>
      <w:r w:rsidR="00371051">
        <w:t>.</w:t>
      </w:r>
    </w:p>
    <w:p w14:paraId="28298C63" w14:textId="340CC1BE" w:rsidR="0036205C" w:rsidRDefault="00480E94" w:rsidP="005E1173">
      <w:pPr>
        <w:pStyle w:val="teiab"/>
      </w:pPr>
      <w:r>
        <w:t>Szmiluj sze nad ménom, oh Bo'sj</w:t>
      </w:r>
      <w:r w:rsidR="00690104">
        <w:t>e</w:t>
      </w:r>
      <w:r>
        <w:t xml:space="preserve"> jedini </w:t>
      </w:r>
      <w:r>
        <w:br/>
        <w:t xml:space="preserve">za </w:t>
      </w:r>
      <w:r w:rsidRPr="00CB69B1">
        <w:rPr>
          <w:rStyle w:val="teipersName"/>
          <w:lang w:val="sl-SI"/>
        </w:rPr>
        <w:t>Iezuſsa</w:t>
      </w:r>
      <w:r>
        <w:t>. Vrejdnoszt, primi Dü</w:t>
      </w:r>
      <w:r w:rsidRPr="00415FBC">
        <w:t>ſ</w:t>
      </w:r>
      <w:r>
        <w:t>so</w:t>
      </w:r>
      <w:r>
        <w:br/>
        <w:t>mojo.</w:t>
      </w:r>
    </w:p>
    <w:p w14:paraId="3A6E8A5D" w14:textId="77777777" w:rsidR="00550869" w:rsidRDefault="0036205C" w:rsidP="005E1173">
      <w:pPr>
        <w:pStyle w:val="teiab"/>
      </w:pPr>
      <w:r>
        <w:t>Dika tvoja Bo'sje vszejm je dobrim pu-</w:t>
      </w:r>
      <w:r>
        <w:br/>
        <w:t>na i d</w:t>
      </w:r>
      <w:r w:rsidR="00382BC6">
        <w:t>ás jo v</w:t>
      </w:r>
      <w:r w:rsidR="00382BC6" w:rsidRPr="00415FBC">
        <w:t>ſ</w:t>
      </w:r>
      <w:r w:rsidR="00382BC6">
        <w:t xml:space="preserve">zákomi, ki tvoj </w:t>
      </w:r>
      <w:r w:rsidR="00382BC6" w:rsidRPr="00415FBC">
        <w:t>ſ</w:t>
      </w:r>
      <w:r w:rsidR="00382BC6">
        <w:t>zluga</w:t>
      </w:r>
      <w:r w:rsidR="00382BC6">
        <w:br/>
        <w:t>boud</w:t>
      </w:r>
      <w:r w:rsidR="00550869">
        <w:t>e.</w:t>
      </w:r>
    </w:p>
    <w:p w14:paraId="73877D76" w14:textId="77777777" w:rsidR="00F517FD" w:rsidRDefault="00550869" w:rsidP="005E1173">
      <w:pPr>
        <w:pStyle w:val="teiab"/>
      </w:pPr>
      <w:r>
        <w:t xml:space="preserve">Hvala bojdi Bougu, </w:t>
      </w:r>
      <w:r w:rsidRPr="00415FBC">
        <w:t>ſ</w:t>
      </w:r>
      <w:r>
        <w:t xml:space="preserve">zino nyegovemu </w:t>
      </w:r>
      <w:r w:rsidRPr="00415FBC">
        <w:t>ſ</w:t>
      </w:r>
      <w:r>
        <w:t>z-</w:t>
      </w:r>
      <w:r>
        <w:br/>
        <w:t xml:space="preserve">küpa z </w:t>
      </w:r>
      <w:r w:rsidRPr="00CB69B1">
        <w:rPr>
          <w:rStyle w:val="teipersName"/>
          <w:lang w:val="sl-SI"/>
        </w:rPr>
        <w:t>Dühom ſzv</w:t>
      </w:r>
      <w:r w:rsidR="00F517FD" w:rsidRPr="00CB69B1">
        <w:rPr>
          <w:rStyle w:val="teipersName"/>
          <w:lang w:val="sl-SI"/>
        </w:rPr>
        <w:t>étim</w:t>
      </w:r>
      <w:r w:rsidR="00F517FD">
        <w:t>, Vekveko-</w:t>
      </w:r>
      <w:r w:rsidR="00F517FD">
        <w:br/>
        <w:t xml:space="preserve">maj. </w:t>
      </w:r>
    </w:p>
    <w:p w14:paraId="7283B2A7" w14:textId="77777777" w:rsidR="00F517FD" w:rsidRDefault="00F517FD" w:rsidP="00484F40">
      <w:pPr>
        <w:pStyle w:val="teiclosure"/>
      </w:pPr>
      <w:r>
        <w:t>Amen.</w:t>
      </w:r>
    </w:p>
    <w:p w14:paraId="5F515C01" w14:textId="1A1D281A" w:rsidR="00EF0E01" w:rsidRPr="002D6F6D" w:rsidRDefault="00F517FD" w:rsidP="00865BFB">
      <w:pPr>
        <w:pStyle w:val="teifwCatch"/>
        <w:rPr>
          <w:lang w:val="sl-SI"/>
        </w:rPr>
      </w:pPr>
      <w:r w:rsidRPr="002D6F6D">
        <w:rPr>
          <w:lang w:val="sl-SI"/>
        </w:rPr>
        <w:t>Peſzen</w:t>
      </w:r>
    </w:p>
    <w:p w14:paraId="6BCB33D5" w14:textId="77777777" w:rsidR="00EF0E01" w:rsidRDefault="00EF0E0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23084B9" w14:textId="77777777" w:rsidR="00EF0E01" w:rsidRDefault="00EF0E01" w:rsidP="00EF0E01">
      <w:pPr>
        <w:pStyle w:val="teiab"/>
      </w:pPr>
      <w:r>
        <w:lastRenderedPageBreak/>
        <w:t>/25/</w:t>
      </w:r>
    </w:p>
    <w:p w14:paraId="4B341FE9" w14:textId="5B80FB7C" w:rsidR="00B468A6" w:rsidRPr="001467DC" w:rsidRDefault="00EF0E01" w:rsidP="00B468A6">
      <w:pPr>
        <w:pStyle w:val="Naslov2"/>
      </w:pPr>
      <w:r>
        <w:t>Peszen</w:t>
      </w:r>
      <w:r w:rsidR="005E5E78">
        <w:t xml:space="preserve"> od Velikoga Bogacza</w:t>
      </w:r>
      <w:r w:rsidR="00030D04">
        <w:br/>
        <w:t>vu Pékli bodoucsega</w:t>
      </w:r>
      <w:r w:rsidR="00D0577C">
        <w:t xml:space="preserve">, na 'salosztno </w:t>
      </w:r>
      <w:r w:rsidR="00D0577C" w:rsidRPr="00B468A6">
        <w:t>Nou</w:t>
      </w:r>
      <w:r w:rsidR="00D0577C" w:rsidRPr="001467DC">
        <w:t>to</w:t>
      </w:r>
    </w:p>
    <w:p w14:paraId="4CE9F69C" w14:textId="77777777" w:rsidR="00B468A6" w:rsidRPr="00B468A6" w:rsidRDefault="009E2A1F" w:rsidP="00B468A6">
      <w:pPr>
        <w:pStyle w:val="teiab"/>
      </w:pPr>
      <w:r w:rsidRPr="00B468A6">
        <w:t>Mitri</w:t>
      </w:r>
      <w:r>
        <w:t xml:space="preserve"> 'sitek pogibelni </w:t>
      </w:r>
      <w:r w:rsidR="005E2568">
        <w:t>jeszt</w:t>
      </w:r>
      <w:r w:rsidR="00583950">
        <w:br/>
        <w:t>Bogácza</w:t>
      </w:r>
      <w:r w:rsidR="00FB7E4C">
        <w:t>,</w:t>
      </w:r>
      <w:r w:rsidR="00583950">
        <w:t>:/</w:t>
      </w:r>
      <w:r w:rsidR="004F64C9">
        <w:t>:</w:t>
      </w:r>
      <w:r w:rsidR="00583950">
        <w:t xml:space="preserve"> </w:t>
      </w:r>
      <w:r w:rsidR="00E1509E">
        <w:t>c</w:t>
      </w:r>
      <w:r w:rsidR="00583950">
        <w:t xml:space="preserve">süli </w:t>
      </w:r>
      <w:r w:rsidR="00583950" w:rsidRPr="00415FBC">
        <w:t>ſ</w:t>
      </w:r>
      <w:r w:rsidR="00583950">
        <w:t>zte z-</w:t>
      </w:r>
      <w:r w:rsidR="00583950" w:rsidRPr="00415FBC">
        <w:t>ſ</w:t>
      </w:r>
      <w:r w:rsidR="00583950">
        <w:t>zvé-</w:t>
      </w:r>
      <w:r w:rsidR="00583950">
        <w:br/>
        <w:t>toga Piszma</w:t>
      </w:r>
      <w:r w:rsidR="003C64CA">
        <w:t>, pok</w:t>
      </w:r>
      <w:r w:rsidR="0097639A">
        <w:t>a</w:t>
      </w:r>
      <w:r w:rsidR="003C64CA">
        <w:t>palis</w:t>
      </w:r>
      <w:r w:rsidR="00241D3D">
        <w:t>-</w:t>
      </w:r>
      <w:r w:rsidR="001D584F">
        <w:br/>
        <w:t xml:space="preserve">jma v-pékli v-'sarkom </w:t>
      </w:r>
      <w:r w:rsidR="008D09B6">
        <w:t>ognyi placsocs</w:t>
      </w:r>
      <w:r w:rsidR="008D09B6">
        <w:br/>
      </w:r>
      <w:r w:rsidR="008D09B6" w:rsidRPr="00B468A6">
        <w:t>kricsi ettak v-mokaj</w:t>
      </w:r>
      <w:r w:rsidR="008F5429" w:rsidRPr="00B468A6">
        <w:t>.</w:t>
      </w:r>
    </w:p>
    <w:p w14:paraId="1F7C543B" w14:textId="6A6406BD" w:rsidR="00914CDC" w:rsidRDefault="008F5429" w:rsidP="00B468A6">
      <w:pPr>
        <w:pStyle w:val="teiab"/>
      </w:pPr>
      <w:r w:rsidRPr="00B468A6">
        <w:t>Oh z-'salosztjom, i z-mokámi</w:t>
      </w:r>
      <w:r w:rsidR="00A87488" w:rsidRPr="00B468A6">
        <w:t xml:space="preserve"> puno</w:t>
      </w:r>
      <w:r w:rsidR="00B473D5" w:rsidRPr="00B468A6">
        <w:t xml:space="preserve"> Teilo</w:t>
      </w:r>
      <w:r w:rsidR="006E145F" w:rsidRPr="00B468A6">
        <w:t>,</w:t>
      </w:r>
      <w:r w:rsidR="00B473D5" w:rsidRPr="00B468A6">
        <w:t>:/: za</w:t>
      </w:r>
      <w:r w:rsidR="00DE02B6" w:rsidRPr="00B468A6">
        <w:br/>
      </w:r>
      <w:r w:rsidR="00B473D5" w:rsidRPr="00B468A6">
        <w:t>ſtero</w:t>
      </w:r>
      <w:r w:rsidR="00DE02B6" w:rsidRPr="00B468A6">
        <w:t xml:space="preserve"> ſzem, vu Velik plác</w:t>
      </w:r>
      <w:r w:rsidR="0018121D" w:rsidRPr="00B468A6">
        <w:t>s</w:t>
      </w:r>
      <w:r w:rsidR="0018121D">
        <w:t xml:space="preserve"> jasz opadnol</w:t>
      </w:r>
      <w:r w:rsidR="0018121D" w:rsidRPr="00CB69B1">
        <w:rPr>
          <w:rStyle w:val="teigap"/>
          <w:lang w:val="sl-SI"/>
        </w:rPr>
        <w:t>???</w:t>
      </w:r>
      <w:r w:rsidR="007914F1">
        <w:br/>
      </w:r>
      <w:r w:rsidR="0018121D">
        <w:t>v-Nocsi Vujdné, z jojom placsem, m</w:t>
      </w:r>
      <w:r w:rsidR="003F13FB">
        <w:t>antrá</w:t>
      </w:r>
      <w:r w:rsidR="003F13FB" w:rsidRPr="00CB69B1">
        <w:rPr>
          <w:rStyle w:val="teigap"/>
          <w:lang w:val="sl-SI"/>
        </w:rPr>
        <w:t>???</w:t>
      </w:r>
      <w:r w:rsidR="003F13FB">
        <w:br/>
        <w:t>sze v-tom Témnom pékli</w:t>
      </w:r>
      <w:r w:rsidR="00914CDC">
        <w:t>.</w:t>
      </w:r>
    </w:p>
    <w:p w14:paraId="3B423AD2" w14:textId="354ACF4D" w:rsidR="008F5429" w:rsidRDefault="00914CDC" w:rsidP="00D0577C">
      <w:pPr>
        <w:pStyle w:val="teiab"/>
      </w:pPr>
      <w:r>
        <w:t>Oh bre</w:t>
      </w:r>
      <w:r w:rsidRPr="00415FBC">
        <w:t>ſ</w:t>
      </w:r>
      <w:r>
        <w:t>z koncza ino krája</w:t>
      </w:r>
      <w:r w:rsidR="00A61B94">
        <w:t>, vnouge mo</w:t>
      </w:r>
      <w:r w:rsidR="00480222">
        <w:t>k</w:t>
      </w:r>
      <w:r w:rsidR="00A61B94">
        <w:t>e :/:</w:t>
      </w:r>
      <w:r w:rsidR="00B473D5">
        <w:t xml:space="preserve"> </w:t>
      </w:r>
      <w:r w:rsidR="00EC4101">
        <w:br/>
        <w:t xml:space="preserve">mené vkonczo ino </w:t>
      </w:r>
      <w:r w:rsidR="00EC4101" w:rsidRPr="00415FBC">
        <w:t>ſ</w:t>
      </w:r>
      <w:r w:rsidR="00EC4101">
        <w:t>zkonczo, moje Mántr</w:t>
      </w:r>
      <w:r w:rsidR="00480222">
        <w:t>e</w:t>
      </w:r>
      <w:r w:rsidR="00EC4101">
        <w:br/>
        <w:t>skorpionye</w:t>
      </w:r>
      <w:r w:rsidR="008D6469">
        <w:t xml:space="preserve"> ponávlajo sze</w:t>
      </w:r>
      <w:r w:rsidR="00BD3EEC">
        <w:t>, povéksávajo</w:t>
      </w:r>
      <w:r w:rsidR="00BD3EEC">
        <w:br/>
        <w:t>moje mantre.</w:t>
      </w:r>
    </w:p>
    <w:p w14:paraId="544A7F7B" w14:textId="529B80F5" w:rsidR="00BD3EEC" w:rsidRDefault="00BD3EEC" w:rsidP="00D0577C">
      <w:pPr>
        <w:pStyle w:val="teiab"/>
      </w:pPr>
      <w:r>
        <w:t>Oh</w:t>
      </w:r>
      <w:r w:rsidR="009A0E4C">
        <w:t xml:space="preserve"> gdé </w:t>
      </w:r>
      <w:r w:rsidR="009A0E4C" w:rsidRPr="00415FBC">
        <w:t>ſ</w:t>
      </w:r>
      <w:r w:rsidR="009A0E4C">
        <w:t>zte vi dobri – mo¨y</w:t>
      </w:r>
      <w:r w:rsidR="00093B26">
        <w:t xml:space="preserve"> Priátelje :/: ar</w:t>
      </w:r>
      <w:r w:rsidR="00093B26">
        <w:br/>
        <w:t>bi mené milüvali, da bi vidli</w:t>
      </w:r>
      <w:r w:rsidR="006D13F9">
        <w:t>: oh lüble</w:t>
      </w:r>
      <w:r w:rsidR="007450DC">
        <w:t>n</w:t>
      </w:r>
      <w:r w:rsidR="00E44D82" w:rsidRPr="00CB69B1">
        <w:rPr>
          <w:rStyle w:val="teigap"/>
          <w:lang w:val="sl-SI"/>
        </w:rPr>
        <w:t>???</w:t>
      </w:r>
      <w:r w:rsidR="006D13F9">
        <w:br/>
        <w:t>i prij</w:t>
      </w:r>
      <w:r w:rsidR="004D280B">
        <w:t>é</w:t>
      </w:r>
      <w:r w:rsidR="006D13F9">
        <w:t>tni</w:t>
      </w:r>
      <w:r w:rsidR="004D280B">
        <w:t>, drági mo¨y dobro znánczi.</w:t>
      </w:r>
    </w:p>
    <w:p w14:paraId="38A1477E" w14:textId="01C13929" w:rsidR="00CF4345" w:rsidRDefault="00CF4345" w:rsidP="00D0577C">
      <w:pPr>
        <w:pStyle w:val="teiab"/>
      </w:pPr>
      <w:r>
        <w:t>Gda bi vidli, milüv</w:t>
      </w:r>
      <w:r w:rsidR="007450DC">
        <w:t>á</w:t>
      </w:r>
      <w:r>
        <w:t>li</w:t>
      </w:r>
      <w:r w:rsidR="00700F1B">
        <w:t xml:space="preserve">, bi me v mokaj :/: </w:t>
      </w:r>
      <w:r w:rsidR="00700F1B" w:rsidRPr="00CB69B1">
        <w:rPr>
          <w:rStyle w:val="teigap"/>
          <w:lang w:val="sl-SI"/>
        </w:rPr>
        <w:t>???</w:t>
      </w:r>
    </w:p>
    <w:p w14:paraId="3DB85711" w14:textId="6CB336ED" w:rsidR="00700F1B" w:rsidRPr="002D6F6D" w:rsidRDefault="00E44D82" w:rsidP="00865BFB">
      <w:pPr>
        <w:pStyle w:val="teifwCatch"/>
        <w:rPr>
          <w:lang w:val="sl-SI"/>
        </w:rPr>
      </w:pPr>
      <w:r w:rsidRPr="002D6F6D">
        <w:rPr>
          <w:lang w:val="sl-SI"/>
        </w:rPr>
        <w:t>p</w:t>
      </w:r>
      <w:r w:rsidR="00700F1B" w:rsidRPr="002D6F6D">
        <w:rPr>
          <w:lang w:val="sl-SI"/>
        </w:rPr>
        <w:t xml:space="preserve">a </w:t>
      </w:r>
      <w:r w:rsidR="00700F1B" w:rsidRPr="002D6F6D">
        <w:rPr>
          <w:rStyle w:val="teigap"/>
          <w:lang w:val="sl-SI"/>
        </w:rPr>
        <w:t>???</w:t>
      </w:r>
    </w:p>
    <w:p w14:paraId="3DEBB88D" w14:textId="77777777" w:rsidR="00700F1B" w:rsidRDefault="00700F1B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291842C" w14:textId="412DAE7E" w:rsidR="00700F1B" w:rsidRDefault="00700F1B" w:rsidP="00700F1B">
      <w:pPr>
        <w:pStyle w:val="teiab"/>
      </w:pPr>
      <w:r>
        <w:lastRenderedPageBreak/>
        <w:t>/26/</w:t>
      </w:r>
    </w:p>
    <w:p w14:paraId="26668E5C" w14:textId="0B41D6D5" w:rsidR="00075794" w:rsidRDefault="00075794" w:rsidP="00700F1B">
      <w:pPr>
        <w:pStyle w:val="teiab"/>
      </w:pPr>
      <w:r>
        <w:t>-panicze, golejni mi raszkapajo, vnougi</w:t>
      </w:r>
      <w:r w:rsidR="005048F8">
        <w:br/>
        <w:t>cservjé vlécso tergo, ták tergajo moje nogé.</w:t>
      </w:r>
    </w:p>
    <w:p w14:paraId="345B1CAE" w14:textId="06B53EDC" w:rsidR="005048F8" w:rsidRDefault="005048F8" w:rsidP="00700F1B">
      <w:pPr>
        <w:pStyle w:val="teiab"/>
      </w:pPr>
      <w:r>
        <w:t xml:space="preserve">Asspics </w:t>
      </w:r>
      <w:r w:rsidR="00ED698B">
        <w:t>k</w:t>
      </w:r>
      <w:r>
        <w:t>ácse, skorpi</w:t>
      </w:r>
      <w:r w:rsidR="005F51A8">
        <w:t>onye moje per</w:t>
      </w:r>
      <w:r w:rsidR="005F51A8" w:rsidRPr="00415FBC">
        <w:t>ſ</w:t>
      </w:r>
      <w:r w:rsidR="003B7E7A">
        <w:t>zti</w:t>
      </w:r>
      <w:r w:rsidR="00357ABD">
        <w:t>,</w:t>
      </w:r>
      <w:r w:rsidR="003B7E7A">
        <w:t>:/:</w:t>
      </w:r>
      <w:r w:rsidR="003B7E7A">
        <w:br/>
        <w:t xml:space="preserve">czéczajo mi </w:t>
      </w:r>
      <w:r w:rsidR="00DE62E0">
        <w:t>tergajo mi, moje roké: i Vipere,</w:t>
      </w:r>
      <w:r w:rsidR="00DE62E0">
        <w:br/>
        <w:t>kák jedni pszi, razgrizli szo mi zatánek.</w:t>
      </w:r>
    </w:p>
    <w:p w14:paraId="6A2E04C7" w14:textId="18385C3D" w:rsidR="006A5FAE" w:rsidRDefault="00DE62E0" w:rsidP="00700F1B">
      <w:pPr>
        <w:pStyle w:val="teiab"/>
      </w:pPr>
      <w:r>
        <w:t>Plákal bi sze nemrem z-rokámi gibati,:/:</w:t>
      </w:r>
      <w:r>
        <w:br/>
        <w:t xml:space="preserve">v-Gizdi der'sal vu </w:t>
      </w:r>
      <w:r w:rsidR="006A5FAE">
        <w:t>friskoucsi, moje Themen:</w:t>
      </w:r>
      <w:r w:rsidR="006A5FAE">
        <w:br/>
        <w:t>a zdaj Czvréjo, ino 'sgéjo, vutoj glávi moje mozgé.</w:t>
      </w:r>
    </w:p>
    <w:p w14:paraId="18120399" w14:textId="78592957" w:rsidR="002F264D" w:rsidRDefault="006A5FAE" w:rsidP="002F264D">
      <w:pPr>
        <w:pStyle w:val="teiab"/>
      </w:pPr>
      <w:r>
        <w:t>Go</w:t>
      </w:r>
      <w:r w:rsidR="00F32DEA">
        <w:t>r</w:t>
      </w:r>
      <w:r>
        <w:t>i szo mi rá</w:t>
      </w:r>
      <w:r w:rsidRPr="00415FBC">
        <w:t>ſ</w:t>
      </w:r>
      <w:r>
        <w:t>zékali, vesz moj Herbeth</w:t>
      </w:r>
      <w:r w:rsidR="00E4319D">
        <w:t>,</w:t>
      </w:r>
      <w:r>
        <w:t>:/:</w:t>
      </w:r>
      <w:r w:rsidR="002F264D">
        <w:br/>
        <w:t>moja rébra v</w:t>
      </w:r>
      <w:r w:rsidR="002F264D" w:rsidRPr="00415FBC">
        <w:t>ſ</w:t>
      </w:r>
      <w:r w:rsidR="002F264D">
        <w:t>ze szo mi je prevertáli:</w:t>
      </w:r>
      <w:r w:rsidR="002F264D">
        <w:br/>
        <w:t>na dvouje szo rásztergali, razdejlili moje</w:t>
      </w:r>
      <w:r w:rsidR="002F264D">
        <w:br/>
        <w:t>nogé.</w:t>
      </w:r>
    </w:p>
    <w:p w14:paraId="54B73D03" w14:textId="4DDEB920" w:rsidR="002F264D" w:rsidRDefault="00576113" w:rsidP="002F264D">
      <w:pPr>
        <w:pStyle w:val="teiab"/>
      </w:pPr>
      <w:r>
        <w:t xml:space="preserve">Na csetvéro szo me </w:t>
      </w:r>
      <w:r w:rsidRPr="00415FBC">
        <w:t>ſ</w:t>
      </w:r>
      <w:r>
        <w:t>zercze, rászékali,:/:</w:t>
      </w:r>
      <w:r>
        <w:br/>
        <w:t>na rá'ze</w:t>
      </w:r>
      <w:r w:rsidR="001D23AC">
        <w:t>n szo potégnoli, ino pekli: do-</w:t>
      </w:r>
      <w:r w:rsidR="001D23AC">
        <w:br/>
        <w:t xml:space="preserve">kraplicze, </w:t>
      </w:r>
      <w:r w:rsidR="00E4319D">
        <w:t>v</w:t>
      </w:r>
      <w:r w:rsidR="001D23AC">
        <w:t xml:space="preserve">ün </w:t>
      </w:r>
      <w:r w:rsidR="001D23AC" w:rsidRPr="00415FBC">
        <w:t>ſ</w:t>
      </w:r>
      <w:r w:rsidR="001D23AC">
        <w:t xml:space="preserve">ztrocsili, i </w:t>
      </w:r>
      <w:r w:rsidR="001D23AC" w:rsidRPr="00415FBC">
        <w:t>ſ</w:t>
      </w:r>
      <w:r w:rsidR="001D23AC">
        <w:t>zprejsali, ve</w:t>
      </w:r>
      <w:r w:rsidR="001D23AC" w:rsidRPr="00415FBC">
        <w:t>ſ</w:t>
      </w:r>
      <w:r w:rsidR="0044210A">
        <w:t>z</w:t>
      </w:r>
      <w:r w:rsidR="001C378D">
        <w:br/>
        <w:t>mojo kerv.</w:t>
      </w:r>
    </w:p>
    <w:p w14:paraId="1153A9CD" w14:textId="7470E0C1" w:rsidR="001C378D" w:rsidRDefault="00A62CA3" w:rsidP="002F264D">
      <w:pPr>
        <w:pStyle w:val="teiab"/>
      </w:pPr>
      <w:r>
        <w:t>Z-'sveplom szo mi, na punili, moja vüszt</w:t>
      </w:r>
      <w:r w:rsidR="003E53F5">
        <w:t>a:/:</w:t>
      </w:r>
      <w:r w:rsidR="003E53F5">
        <w:br/>
        <w:t>ne milujoucs moja Jétra, v-ogyen vergli:</w:t>
      </w:r>
      <w:r w:rsidR="003E53F5">
        <w:br/>
        <w:t>jaj ni</w:t>
      </w:r>
      <w:r w:rsidR="003E53F5" w:rsidRPr="00415FBC">
        <w:t>ſ</w:t>
      </w:r>
      <w:r w:rsidR="003E53F5">
        <w:t xml:space="preserve">cse sze, ne </w:t>
      </w:r>
      <w:r w:rsidR="003E53F5" w:rsidRPr="00415FBC">
        <w:t>ſ</w:t>
      </w:r>
      <w:r w:rsidR="003E53F5">
        <w:t>zmiluje, vlászi</w:t>
      </w:r>
      <w:r w:rsidR="0024208A">
        <w:t xml:space="preserve"> szo</w:t>
      </w:r>
      <w:r w:rsidR="0024208A">
        <w:br/>
        <w:t>mi oszmoudili.</w:t>
      </w:r>
    </w:p>
    <w:p w14:paraId="5963B177" w14:textId="7656FE7D" w:rsidR="0024208A" w:rsidRPr="002D6F6D" w:rsidRDefault="0024208A" w:rsidP="00865BFB">
      <w:pPr>
        <w:pStyle w:val="teifwCatch"/>
        <w:rPr>
          <w:lang w:val="sl-SI"/>
        </w:rPr>
      </w:pPr>
      <w:r w:rsidRPr="002D6F6D">
        <w:rPr>
          <w:lang w:val="sl-SI"/>
        </w:rPr>
        <w:t>Leihko bi</w:t>
      </w:r>
    </w:p>
    <w:p w14:paraId="026E08A9" w14:textId="77777777" w:rsidR="0024208A" w:rsidRDefault="0024208A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3523A12" w14:textId="77777777" w:rsidR="00985CDA" w:rsidRDefault="00985CDA" w:rsidP="001467DC">
      <w:pPr>
        <w:pStyle w:val="teiab"/>
      </w:pPr>
      <w:r>
        <w:lastRenderedPageBreak/>
        <w:t>/27/</w:t>
      </w:r>
    </w:p>
    <w:p w14:paraId="40B9CF3C" w14:textId="2AEB636E" w:rsidR="00745D99" w:rsidRDefault="009A151B" w:rsidP="001467DC">
      <w:pPr>
        <w:pStyle w:val="teiab"/>
      </w:pPr>
      <w:r>
        <w:t>Leihko bi gori pod glávom grábil ſ</w:t>
      </w:r>
      <w:r w:rsidR="00745D99" w:rsidRPr="00882FE2">
        <w:t>zkuze</w:t>
      </w:r>
      <w:r w:rsidR="00D46CCB" w:rsidRPr="00882FE2">
        <w:t>:/:</w:t>
      </w:r>
      <w:r w:rsidR="00D46CCB" w:rsidRPr="00882FE2">
        <w:br/>
      </w:r>
      <w:r w:rsidR="00D46CCB">
        <w:t>Jaj 's</w:t>
      </w:r>
      <w:r w:rsidR="000F672E">
        <w:t>e</w:t>
      </w:r>
      <w:r w:rsidR="00D46CCB">
        <w:t xml:space="preserve"> szo mi vün </w:t>
      </w:r>
      <w:r w:rsidR="00D46CCB" w:rsidRPr="00415FBC">
        <w:t>ſ</w:t>
      </w:r>
      <w:r w:rsidR="00D46CCB">
        <w:t>zkopali</w:t>
      </w:r>
      <w:r w:rsidR="000F672E">
        <w:t>,</w:t>
      </w:r>
      <w:r w:rsidR="00D46CCB">
        <w:t xml:space="preserve"> moje ocsi</w:t>
      </w:r>
      <w:r w:rsidR="000F672E">
        <w:t>:</w:t>
      </w:r>
      <w:r w:rsidR="00C46E5F">
        <w:t xml:space="preserve"> ne-</w:t>
      </w:r>
      <w:r w:rsidR="00C46E5F">
        <w:br/>
        <w:t xml:space="preserve">marajo, vecs za moje, nigdasnyo hirno </w:t>
      </w:r>
      <w:r w:rsidR="005A4A1E">
        <w:t>J</w:t>
      </w:r>
      <w:r w:rsidR="00C46E5F">
        <w:t>me</w:t>
      </w:r>
      <w:r w:rsidR="00A4779C">
        <w:t>.</w:t>
      </w:r>
    </w:p>
    <w:p w14:paraId="620CC134" w14:textId="10499873" w:rsidR="00A4779C" w:rsidRDefault="00A4779C" w:rsidP="0024208A">
      <w:pPr>
        <w:pStyle w:val="teiab"/>
      </w:pPr>
      <w:r w:rsidRPr="00415FBC">
        <w:t>ſ</w:t>
      </w:r>
      <w:r>
        <w:t>zklejscsi szo mi vün zviali, me kotrige:/:</w:t>
      </w:r>
      <w:r>
        <w:br/>
        <w:t>z-</w:t>
      </w:r>
      <w:r w:rsidR="008C230D">
        <w:t>'</w:t>
      </w:r>
      <w:r w:rsidR="008C230D" w:rsidRPr="00415FBC">
        <w:t>ſ</w:t>
      </w:r>
      <w:r w:rsidR="008C230D">
        <w:t>agov szo mi razréz</w:t>
      </w:r>
      <w:r w:rsidR="0014013D">
        <w:t>á</w:t>
      </w:r>
      <w:r w:rsidR="008C230D">
        <w:t>li, moje mi</w:t>
      </w:r>
      <w:r w:rsidR="008C230D" w:rsidRPr="00415FBC">
        <w:t>ſ</w:t>
      </w:r>
      <w:r w:rsidR="008C230D">
        <w:t>ske,</w:t>
      </w:r>
      <w:r w:rsidR="00DE2FCA">
        <w:t>:</w:t>
      </w:r>
      <w:r w:rsidR="008C230D">
        <w:t xml:space="preserve"> ne-</w:t>
      </w:r>
      <w:r w:rsidR="008C230D">
        <w:br/>
        <w:t>marajo vün tergajo, mojo bradou ino zobé.</w:t>
      </w:r>
    </w:p>
    <w:p w14:paraId="26D5100D" w14:textId="1566BE6A" w:rsidR="008C230D" w:rsidRDefault="008C230D" w:rsidP="0024208A">
      <w:pPr>
        <w:pStyle w:val="teiab"/>
      </w:pPr>
      <w:r>
        <w:t xml:space="preserve">Ako bi sto mené vidil </w:t>
      </w:r>
      <w:r w:rsidRPr="00415FBC">
        <w:t>ſ</w:t>
      </w:r>
      <w:r>
        <w:t>ztrá</w:t>
      </w:r>
      <w:r w:rsidRPr="00415FBC">
        <w:t>ſ</w:t>
      </w:r>
      <w:r>
        <w:t>sil</w:t>
      </w:r>
      <w:r w:rsidR="0014013D">
        <w:t>,</w:t>
      </w:r>
      <w:r>
        <w:t xml:space="preserve"> bi sze</w:t>
      </w:r>
      <w:r w:rsidR="0014013D">
        <w:t>,:/:</w:t>
      </w:r>
      <w:r>
        <w:br/>
        <w:t>bogme bi me on milüval, oplakal bi sze</w:t>
      </w:r>
      <w:r w:rsidR="0014013D">
        <w:t>,:</w:t>
      </w:r>
      <w:r>
        <w:t xml:space="preserve"> neb</w:t>
      </w:r>
      <w:r w:rsidR="0014013D">
        <w:t>i</w:t>
      </w:r>
      <w:r>
        <w:br/>
        <w:t>morál placs zder'sati, glédajoucs te bri</w:t>
      </w:r>
      <w:r w:rsidR="0014013D">
        <w:t>t</w:t>
      </w:r>
      <w:r>
        <w:t>ke</w:t>
      </w:r>
      <w:r>
        <w:br/>
        <w:t>moke.</w:t>
      </w:r>
    </w:p>
    <w:p w14:paraId="69675264" w14:textId="2925E31D" w:rsidR="008C230D" w:rsidRDefault="008C230D" w:rsidP="0024208A">
      <w:pPr>
        <w:pStyle w:val="teiab"/>
      </w:pPr>
      <w:r>
        <w:t xml:space="preserve">Da bi sze vu Nébo </w:t>
      </w:r>
      <w:r w:rsidR="0014013D">
        <w:t>c</w:t>
      </w:r>
      <w:r w:rsidR="007755D4">
        <w:t>sülo, me kricsanye:/:</w:t>
      </w:r>
      <w:r w:rsidR="007755D4">
        <w:br/>
        <w:t>kamen Brunecz, rásztekel bi, odme p</w:t>
      </w:r>
      <w:r w:rsidR="00977DE0" w:rsidRPr="008C213B">
        <w:rPr>
          <w:rStyle w:val="teigap"/>
          <w:lang w:val="sl-SI"/>
        </w:rPr>
        <w:t>???</w:t>
      </w:r>
      <w:r w:rsidR="00977DE0">
        <w:t>-</w:t>
      </w:r>
      <w:r w:rsidR="00977DE0">
        <w:br/>
        <w:t>csa</w:t>
      </w:r>
      <w:r w:rsidR="00CE1721">
        <w:t>,:</w:t>
      </w:r>
      <w:r w:rsidR="00977DE0">
        <w:t xml:space="preserve"> a pri vrági nist nehaszni</w:t>
      </w:r>
      <w:r w:rsidR="00C077BC">
        <w:t>,</w:t>
      </w:r>
      <w:r w:rsidR="00977DE0">
        <w:t xml:space="preserve"> v</w:t>
      </w:r>
      <w:r w:rsidR="001F3A75">
        <w:t>e</w:t>
      </w:r>
      <w:r w:rsidR="001F3A75" w:rsidRPr="008C213B">
        <w:rPr>
          <w:rStyle w:val="teigap"/>
          <w:lang w:val="sl-SI"/>
        </w:rPr>
        <w:t>???</w:t>
      </w:r>
      <w:r w:rsidR="001F3A75">
        <w:br/>
        <w:t>skoudijo, moje to'sbé.</w:t>
      </w:r>
    </w:p>
    <w:p w14:paraId="72899FEB" w14:textId="2E1A2CC4" w:rsidR="001F3A75" w:rsidRDefault="001F3A75" w:rsidP="0024208A">
      <w:pPr>
        <w:pStyle w:val="teiab"/>
      </w:pPr>
      <w:r>
        <w:t>J</w:t>
      </w:r>
      <w:r w:rsidR="00EE7035">
        <w:t>á</w:t>
      </w:r>
      <w:r>
        <w:t xml:space="preserve">j 'se meni, </w:t>
      </w:r>
      <w:r w:rsidR="00C077BC">
        <w:t>J</w:t>
      </w:r>
      <w:r>
        <w:t>aj na veke, morem terpét:/:</w:t>
      </w:r>
      <w:r>
        <w:br/>
        <w:t xml:space="preserve">Jaj ne morem nigdár od </w:t>
      </w:r>
      <w:r w:rsidRPr="00415FBC">
        <w:t>ſ</w:t>
      </w:r>
      <w:r>
        <w:t>zud sze rej</w:t>
      </w:r>
      <w:r w:rsidR="00222C33">
        <w:t>-</w:t>
      </w:r>
      <w:r w:rsidR="00222C33">
        <w:br/>
        <w:t>siti,</w:t>
      </w:r>
      <w:r w:rsidR="00FC44D0">
        <w:t>:</w:t>
      </w:r>
      <w:r w:rsidR="00222C33">
        <w:t xml:space="preserve"> Jaj vtom ognyi Velikom Dini, </w:t>
      </w:r>
      <w:r w:rsidR="00222C33" w:rsidRPr="008C213B">
        <w:rPr>
          <w:rStyle w:val="teigap"/>
          <w:lang w:val="sl-SI"/>
        </w:rPr>
        <w:t>???</w:t>
      </w:r>
      <w:r w:rsidR="00222C33">
        <w:br/>
        <w:t>da bi sze jasz zadavil.</w:t>
      </w:r>
    </w:p>
    <w:p w14:paraId="7E2ED662" w14:textId="525CB3C7" w:rsidR="00B7175A" w:rsidRDefault="00B7175A" w:rsidP="0024208A">
      <w:pPr>
        <w:pStyle w:val="teiab"/>
      </w:pPr>
      <w:r>
        <w:t>Vsz</w:t>
      </w:r>
      <w:r w:rsidR="00E51E2C">
        <w:t>a</w:t>
      </w:r>
      <w:r>
        <w:t xml:space="preserve"> ova jasz morem terpét, kaj szi ne-</w:t>
      </w:r>
      <w:r>
        <w:br/>
        <w:t>znám, :/: nemrem Vrágom nagoditi</w:t>
      </w:r>
    </w:p>
    <w:p w14:paraId="3B546626" w14:textId="77777777" w:rsidR="00BE5C47" w:rsidRDefault="00BE5C47" w:rsidP="0024208A">
      <w:pPr>
        <w:pStyle w:val="teiab"/>
      </w:pPr>
    </w:p>
    <w:p w14:paraId="290A595A" w14:textId="77777777" w:rsidR="00B7175A" w:rsidRDefault="00B7175A">
      <w:pPr>
        <w:rPr>
          <w:color w:val="F79646" w:themeColor="accent6"/>
        </w:rPr>
      </w:pPr>
      <w:r>
        <w:br w:type="page"/>
      </w:r>
    </w:p>
    <w:p w14:paraId="6A0D5C6F" w14:textId="3DEA3CF9" w:rsidR="00985CDA" w:rsidRDefault="00985CDA" w:rsidP="001467DC">
      <w:pPr>
        <w:pStyle w:val="teiab"/>
      </w:pPr>
      <w:r>
        <w:lastRenderedPageBreak/>
        <w:t>/28/</w:t>
      </w:r>
    </w:p>
    <w:p w14:paraId="3F55012D" w14:textId="0BE0F371" w:rsidR="00985CDA" w:rsidRDefault="00985CDA" w:rsidP="001467DC">
      <w:pPr>
        <w:pStyle w:val="teiab"/>
      </w:pPr>
      <w:r>
        <w:t>-ksim jalom,: ar kak da bi, podroutov nyé,</w:t>
      </w:r>
      <w:r>
        <w:br/>
        <w:t>mené pripravlo mántráti</w:t>
      </w:r>
    </w:p>
    <w:p w14:paraId="12242D1E" w14:textId="13DDAF1A" w:rsidR="00985CDA" w:rsidRDefault="00985CDA" w:rsidP="001467DC">
      <w:pPr>
        <w:pStyle w:val="teiab"/>
      </w:pPr>
      <w:r>
        <w:t>Rad bi terpél</w:t>
      </w:r>
      <w:r w:rsidR="007D123C">
        <w:t xml:space="preserve"> ne bi maral jasz toliko:/:</w:t>
      </w:r>
      <w:r w:rsidR="007D123C">
        <w:br/>
        <w:t xml:space="preserve">ali da me ſzvéczko dobro na tou </w:t>
      </w:r>
      <w:r w:rsidR="007D123C" w:rsidRPr="0032230C">
        <w:rPr>
          <w:rStyle w:val="teidel"/>
          <w:lang w:val="sl-SI"/>
        </w:rPr>
        <w:t>gla</w:t>
      </w:r>
      <w:r w:rsidR="007D123C">
        <w:t xml:space="preserve"> =</w:t>
      </w:r>
      <w:r w:rsidR="007D123C">
        <w:br/>
        <w:t>gnálo: zato za tou moja Düſsa more toli</w:t>
      </w:r>
      <w:r w:rsidR="007D123C">
        <w:br/>
        <w:t>ko terpéti</w:t>
      </w:r>
    </w:p>
    <w:p w14:paraId="0ECCD4BF" w14:textId="00A27700" w:rsidR="00E00412" w:rsidRDefault="000978DB" w:rsidP="000978DB">
      <w:pPr>
        <w:pStyle w:val="teiab"/>
      </w:pPr>
      <w:r>
        <w:t xml:space="preserve">Na ru'sno </w:t>
      </w:r>
      <w:r w:rsidRPr="00415FBC">
        <w:t>ſ</w:t>
      </w:r>
      <w:r>
        <w:t>zmert, Vecsne moke, szebé</w:t>
      </w:r>
      <w:r>
        <w:br/>
        <w:t>vercsi:/: oh kákoje kvar terp</w:t>
      </w:r>
      <w:r w:rsidR="00D8719E">
        <w:t>é</w:t>
      </w:r>
      <w:r>
        <w:t>ti</w:t>
      </w:r>
      <w:r w:rsidRPr="000978DB">
        <w:rPr>
          <w:rStyle w:val="teidel"/>
          <w:lang w:val="sl-SI"/>
        </w:rPr>
        <w:t xml:space="preserve">, </w:t>
      </w:r>
      <w:r w:rsidRPr="000978DB">
        <w:t>za,</w:t>
      </w:r>
      <w:r>
        <w:br/>
        <w:t>málo dobro,</w:t>
      </w:r>
      <w:r w:rsidR="00D8719E">
        <w:t>:</w:t>
      </w:r>
      <w:r>
        <w:t xml:space="preserve"> be</w:t>
      </w:r>
      <w:r w:rsidR="00E00412" w:rsidRPr="00133592">
        <w:rPr>
          <w:rStyle w:val="teigap"/>
          <w:lang w:val="sl-SI"/>
        </w:rPr>
        <w:t>???</w:t>
      </w:r>
      <w:r w:rsidR="00D8719E">
        <w:t>g</w:t>
      </w:r>
      <w:r w:rsidR="00E00412">
        <w:t xml:space="preserve"> </w:t>
      </w:r>
      <w:r w:rsidR="00D8719E">
        <w:t>t</w:t>
      </w:r>
      <w:r w:rsidR="00E00412">
        <w:t xml:space="preserve">esko </w:t>
      </w:r>
      <w:r w:rsidR="00E00412" w:rsidRPr="00415FBC">
        <w:t>ſ</w:t>
      </w:r>
      <w:r w:rsidR="00E00412">
        <w:t>ztejmi Dögmi,</w:t>
      </w:r>
      <w:r w:rsidR="00E00412">
        <w:br/>
        <w:t>ino z vrágmi prebivati.</w:t>
      </w:r>
    </w:p>
    <w:p w14:paraId="5DCB2525" w14:textId="77777777" w:rsidR="00D6237C" w:rsidRDefault="00053AB1" w:rsidP="000978DB">
      <w:pPr>
        <w:pStyle w:val="teiab"/>
      </w:pPr>
      <w:r>
        <w:t xml:space="preserve">Da bi </w:t>
      </w:r>
      <w:r w:rsidR="00F37212">
        <w:t>l</w:t>
      </w:r>
      <w:r>
        <w:t>epraj</w:t>
      </w:r>
      <w:r w:rsidR="00BC05B2">
        <w:t xml:space="preserve"> tri stiri al=li</w:t>
      </w:r>
      <w:r w:rsidR="00976A46">
        <w:t xml:space="preserve"> pét </w:t>
      </w:r>
      <w:r w:rsidR="00976A46" w:rsidRPr="00415FBC">
        <w:t>ſ</w:t>
      </w:r>
      <w:r w:rsidR="00976A46">
        <w:t>z</w:t>
      </w:r>
      <w:r w:rsidR="00595228">
        <w:t>tou</w:t>
      </w:r>
      <w:r w:rsidR="00A33552">
        <w:br/>
        <w:t>leit:/: za dosz</w:t>
      </w:r>
      <w:r w:rsidR="0025667C">
        <w:t>ta bi vetim mokam vrej-</w:t>
      </w:r>
      <w:r w:rsidR="0025667C">
        <w:br/>
        <w:t>men bilo:</w:t>
      </w:r>
      <w:r w:rsidR="00911BF7">
        <w:t xml:space="preserve"> naj bi </w:t>
      </w:r>
      <w:r w:rsidR="00133592">
        <w:t>bilo</w:t>
      </w:r>
      <w:r w:rsidR="0053746D">
        <w:t>, da bi dojslo, de</w:t>
      </w:r>
      <w:r w:rsidR="00981B88" w:rsidRPr="00415FBC">
        <w:t>ſ</w:t>
      </w:r>
      <w:r w:rsidR="00981B88">
        <w:t>z</w:t>
      </w:r>
      <w:r w:rsidR="00D6237C">
        <w:t>et</w:t>
      </w:r>
      <w:r w:rsidR="00981B88">
        <w:br/>
      </w:r>
      <w:r w:rsidR="00D6237C" w:rsidRPr="00415FBC">
        <w:t>ſ</w:t>
      </w:r>
      <w:r w:rsidR="00D6237C">
        <w:t>ztou krát jezero Leit.</w:t>
      </w:r>
    </w:p>
    <w:p w14:paraId="33D0F07B" w14:textId="7606BC87" w:rsidR="00840DCB" w:rsidRDefault="00D6237C" w:rsidP="000978DB">
      <w:pPr>
        <w:pStyle w:val="teiab"/>
      </w:pPr>
      <w:r w:rsidRPr="00415FBC">
        <w:t>ſ</w:t>
      </w:r>
      <w:r>
        <w:t>zercze bi me ne bolélo na toliko</w:t>
      </w:r>
      <w:r w:rsidR="00911BF7">
        <w:t>,:/: dabipotom</w:t>
      </w:r>
      <w:r w:rsidR="00911BF7">
        <w:br/>
        <w:t>mojoj D</w:t>
      </w:r>
      <w:r w:rsidR="00840DCB">
        <w:t>ü</w:t>
      </w:r>
      <w:r w:rsidR="00840DCB" w:rsidRPr="00415FBC">
        <w:t>ſ</w:t>
      </w:r>
      <w:r w:rsidR="00840DCB">
        <w:t>si pocsinek bil: nebi sze mi,</w:t>
      </w:r>
      <w:r w:rsidR="007F5879">
        <w:br/>
        <w:t>p</w:t>
      </w:r>
      <w:r w:rsidR="00840DCB">
        <w:t>reliale, nego</w:t>
      </w:r>
      <w:r w:rsidR="00EC428B">
        <w:t xml:space="preserve"> poszehnole </w:t>
      </w:r>
      <w:r w:rsidR="00EC428B" w:rsidRPr="00415FBC">
        <w:t>ſ</w:t>
      </w:r>
      <w:r w:rsidR="00EC428B">
        <w:t>zkuze.</w:t>
      </w:r>
    </w:p>
    <w:p w14:paraId="64F865F5" w14:textId="4A6D1888" w:rsidR="004A34F1" w:rsidRDefault="00EC428B" w:rsidP="000978DB">
      <w:pPr>
        <w:pStyle w:val="teiab"/>
      </w:pPr>
      <w:r>
        <w:t xml:space="preserve">Da v-Csákam sze, </w:t>
      </w:r>
      <w:r w:rsidR="00674ED6">
        <w:t xml:space="preserve">vnougo </w:t>
      </w:r>
      <w:r w:rsidR="00674ED6" w:rsidRPr="00415FBC">
        <w:t>ſ</w:t>
      </w:r>
      <w:r w:rsidR="00674ED6">
        <w:t>ztou krát, je</w:t>
      </w:r>
      <w:r w:rsidR="007A7902">
        <w:t>zer</w:t>
      </w:r>
      <w:r w:rsidR="004A34F1">
        <w:t>o=</w:t>
      </w:r>
      <w:r w:rsidR="004A34F1">
        <w:br/>
        <w:t>Leit:/:</w:t>
      </w:r>
      <w:r w:rsidR="008C60F0">
        <w:t xml:space="preserve"> k-terim broja ni </w:t>
      </w:r>
      <w:r w:rsidR="000E73F3">
        <w:t>rac</w:t>
      </w:r>
      <w:r w:rsidR="003E7C13">
        <w:t>s</w:t>
      </w:r>
      <w:r w:rsidR="000E73F3">
        <w:t>una</w:t>
      </w:r>
      <w:r w:rsidR="00CF7E11">
        <w:t>, nemrem</w:t>
      </w:r>
      <w:r w:rsidR="001F363E">
        <w:br/>
        <w:t>zn</w:t>
      </w:r>
      <w:r w:rsidR="006C0667">
        <w:t>á</w:t>
      </w:r>
      <w:r w:rsidR="001F363E">
        <w:t>ti,: dönok i</w:t>
      </w:r>
      <w:r w:rsidR="001F363E" w:rsidRPr="00415FBC">
        <w:t>ſ</w:t>
      </w:r>
      <w:r w:rsidR="001F363E">
        <w:t>cse nebom vidil, ve</w:t>
      </w:r>
      <w:r w:rsidR="001F363E" w:rsidRPr="00415FBC">
        <w:t>ſ</w:t>
      </w:r>
      <w:r w:rsidR="001F363E">
        <w:t>z</w:t>
      </w:r>
      <w:r w:rsidR="00DF7DC8">
        <w:t>éloga</w:t>
      </w:r>
      <w:r w:rsidR="00DF7DC8">
        <w:br/>
        <w:t>dnéva nigdár</w:t>
      </w:r>
      <w:r w:rsidR="00FA0FEE">
        <w:t>.</w:t>
      </w:r>
    </w:p>
    <w:p w14:paraId="529CE02C" w14:textId="2C1FA920" w:rsidR="007F15BE" w:rsidRPr="002D6F6D" w:rsidRDefault="007F15BE" w:rsidP="00865BFB">
      <w:pPr>
        <w:pStyle w:val="teifwCatch"/>
        <w:rPr>
          <w:lang w:val="sl-SI"/>
        </w:rPr>
      </w:pPr>
      <w:r w:rsidRPr="002D6F6D">
        <w:rPr>
          <w:lang w:val="sl-SI"/>
        </w:rPr>
        <w:t>Ar na</w:t>
      </w:r>
    </w:p>
    <w:p w14:paraId="26A70272" w14:textId="7AD8D740" w:rsidR="007F15BE" w:rsidRDefault="007F15BE">
      <w:pPr>
        <w:rPr>
          <w:color w:val="F79646" w:themeColor="accent6"/>
          <w:lang w:eastAsia="ja-JP"/>
        </w:rPr>
      </w:pPr>
      <w:r>
        <w:rPr>
          <w:lang w:eastAsia="ja-JP"/>
        </w:rPr>
        <w:br w:type="page"/>
      </w:r>
    </w:p>
    <w:p w14:paraId="6BC6AA22" w14:textId="0661B356" w:rsidR="007F15BE" w:rsidRDefault="007F15BE" w:rsidP="007F15BE">
      <w:pPr>
        <w:pStyle w:val="teiab"/>
        <w:rPr>
          <w:lang w:eastAsia="ja-JP"/>
        </w:rPr>
      </w:pPr>
      <w:r>
        <w:rPr>
          <w:lang w:eastAsia="ja-JP"/>
        </w:rPr>
        <w:lastRenderedPageBreak/>
        <w:t>/29/</w:t>
      </w:r>
    </w:p>
    <w:p w14:paraId="62082A7C" w14:textId="519784CC" w:rsidR="00761541" w:rsidRDefault="00761541" w:rsidP="007F15BE">
      <w:pPr>
        <w:pStyle w:val="teiab"/>
      </w:pPr>
      <w:r>
        <w:rPr>
          <w:lang w:eastAsia="ja-JP"/>
        </w:rPr>
        <w:t xml:space="preserve">Ar na </w:t>
      </w:r>
      <w:r w:rsidR="00760A01">
        <w:rPr>
          <w:lang w:eastAsia="ja-JP"/>
        </w:rPr>
        <w:t>vöke, i do vöke</w:t>
      </w:r>
      <w:r w:rsidR="00E64B03">
        <w:rPr>
          <w:lang w:eastAsia="ja-JP"/>
        </w:rPr>
        <w:t>, boudem</w:t>
      </w:r>
      <w:r w:rsidR="00760A01">
        <w:rPr>
          <w:lang w:eastAsia="ja-JP"/>
        </w:rPr>
        <w:t xml:space="preserve"> v-mokaj,:/:</w:t>
      </w:r>
      <w:r w:rsidR="00760A01">
        <w:rPr>
          <w:lang w:eastAsia="ja-JP"/>
        </w:rPr>
        <w:br/>
        <w:t xml:space="preserve">nigdár od </w:t>
      </w:r>
      <w:r w:rsidR="00760A01" w:rsidRPr="00415FBC">
        <w:t>ſ</w:t>
      </w:r>
      <w:r w:rsidR="00760A01">
        <w:t>zud ne boude mi, vünka po</w:t>
      </w:r>
      <w:r w:rsidR="00443A82">
        <w:t>jti:</w:t>
      </w:r>
      <w:r w:rsidR="00443A82">
        <w:br/>
        <w:t>bar bi sze ták</w:t>
      </w:r>
      <w:r w:rsidR="00445D01">
        <w:t>;</w:t>
      </w:r>
      <w:r w:rsidR="00443A82">
        <w:t xml:space="preserve"> tou </w:t>
      </w:r>
      <w:r w:rsidR="00445D01">
        <w:t>z</w:t>
      </w:r>
      <w:r w:rsidR="00443A82">
        <w:t>goudilo, da bi mogel</w:t>
      </w:r>
      <w:r w:rsidR="00443A82">
        <w:br/>
        <w:t>v-mokaj mrejti.</w:t>
      </w:r>
    </w:p>
    <w:p w14:paraId="427FF5DB" w14:textId="614CAD76" w:rsidR="00EC5FF3" w:rsidRDefault="000D407D" w:rsidP="007F15BE">
      <w:pPr>
        <w:pStyle w:val="teiab"/>
      </w:pPr>
      <w:r>
        <w:t>Ali ogyen vnougi Cservj</w:t>
      </w:r>
      <w:r w:rsidR="00C0774E">
        <w:t>é</w:t>
      </w:r>
      <w:r>
        <w:t xml:space="preserve">, prouti </w:t>
      </w:r>
      <w:r w:rsidRPr="00415FBC">
        <w:t>ſ</w:t>
      </w:r>
      <w:r>
        <w:t>ztojio:/:</w:t>
      </w:r>
      <w:r>
        <w:br/>
        <w:t>skorpionye, i Hohárje, nevou</w:t>
      </w:r>
      <w:r w:rsidRPr="00415FBC">
        <w:t>ſ</w:t>
      </w:r>
      <w:r>
        <w:t>csijo, da bi vu</w:t>
      </w:r>
      <w:r>
        <w:br/>
      </w:r>
      <w:r w:rsidR="00433C13">
        <w:t>m</w:t>
      </w:r>
      <w:r>
        <w:t xml:space="preserve">rél, i koncza vzel, ni vrázje ne </w:t>
      </w:r>
      <w:r w:rsidR="00E97E5F">
        <w:t>Engyedüjo.</w:t>
      </w:r>
    </w:p>
    <w:p w14:paraId="4E554B22" w14:textId="63C82C4B" w:rsidR="00266032" w:rsidRDefault="00E97E5F" w:rsidP="007F15BE">
      <w:pPr>
        <w:pStyle w:val="teiab"/>
      </w:pPr>
      <w:r>
        <w:t xml:space="preserve">Oh prekléta </w:t>
      </w:r>
      <w:r w:rsidRPr="00415FBC">
        <w:t>ſ</w:t>
      </w:r>
      <w:r>
        <w:t>zvéczka rádoszt, zakaj szi me,</w:t>
      </w:r>
      <w:r>
        <w:br/>
        <w:t xml:space="preserve">:/: na vette plács i vecsni </w:t>
      </w:r>
      <w:r w:rsidR="00266032">
        <w:t>jaj pripelala</w:t>
      </w:r>
      <w:r w:rsidR="00266032">
        <w:br/>
        <w:t>vu te pekel, v bi</w:t>
      </w:r>
      <w:r w:rsidR="00266032" w:rsidRPr="00415FBC">
        <w:t>ſ</w:t>
      </w:r>
      <w:r w:rsidR="00266032">
        <w:t>ztri plamén, da sze m</w:t>
      </w:r>
      <w:r w:rsidR="00266032" w:rsidRPr="008C213B">
        <w:rPr>
          <w:rStyle w:val="teigap"/>
          <w:lang w:val="sl-SI"/>
        </w:rPr>
        <w:t>o-</w:t>
      </w:r>
      <w:r w:rsidR="00266032">
        <w:br/>
        <w:t>rem tü trápiti.</w:t>
      </w:r>
    </w:p>
    <w:p w14:paraId="7D060BF6" w14:textId="4DECD61B" w:rsidR="00266032" w:rsidRDefault="00266032" w:rsidP="007F15BE">
      <w:pPr>
        <w:pStyle w:val="teiab"/>
      </w:pPr>
      <w:r>
        <w:t xml:space="preserve">Preklét bila na toj zemli, ma </w:t>
      </w:r>
      <w:r w:rsidRPr="00415FBC">
        <w:t>ſ</w:t>
      </w:r>
      <w:r>
        <w:t>zlobouda</w:t>
      </w:r>
      <w:r>
        <w:br/>
        <w:t xml:space="preserve">:/: prekléta je </w:t>
      </w:r>
      <w:r w:rsidRPr="00415FBC">
        <w:t>ſ</w:t>
      </w:r>
      <w:r>
        <w:t>tera me je porodila,: n</w:t>
      </w:r>
      <w:r w:rsidRPr="00CB69B1">
        <w:rPr>
          <w:rStyle w:val="teigap"/>
          <w:lang w:val="pt-PT"/>
        </w:rPr>
        <w:t>???</w:t>
      </w:r>
      <w:r>
        <w:br/>
        <w:t xml:space="preserve">bla'sena neg prekléta, vsza ma hodba, i </w:t>
      </w:r>
      <w:r w:rsidR="0080606C" w:rsidRPr="00415FBC">
        <w:t>ſ</w:t>
      </w:r>
      <w:r w:rsidR="0080606C">
        <w:t>z</w:t>
      </w:r>
      <w:r w:rsidR="0080606C" w:rsidRPr="00CB69B1">
        <w:rPr>
          <w:rStyle w:val="teigap"/>
          <w:lang w:val="sl-SI"/>
        </w:rPr>
        <w:t>???</w:t>
      </w:r>
      <w:r w:rsidR="0080606C">
        <w:br/>
        <w:t>neinye.</w:t>
      </w:r>
    </w:p>
    <w:p w14:paraId="5BE3516C" w14:textId="117B3D83" w:rsidR="0080606C" w:rsidRDefault="0080606C" w:rsidP="007F15BE">
      <w:pPr>
        <w:pStyle w:val="teiab"/>
      </w:pPr>
      <w:r>
        <w:t>Preklét</w:t>
      </w:r>
      <w:r w:rsidR="00CF262D">
        <w:t>o</w:t>
      </w:r>
      <w:r>
        <w:t xml:space="preserve"> je na vette </w:t>
      </w:r>
      <w:r w:rsidRPr="00415FBC">
        <w:t>ſ</w:t>
      </w:r>
      <w:r>
        <w:t>zvejt, me Rodjenye</w:t>
      </w:r>
      <w:r>
        <w:br/>
        <w:t>:/: prekléti ki me odhránil, na vette p</w:t>
      </w:r>
      <w:r w:rsidR="002C1775">
        <w:t>lacs</w:t>
      </w:r>
      <w:r w:rsidR="002C1775">
        <w:br/>
        <w:t xml:space="preserve">prekléti kaj, me nej v-moril, ne bi </w:t>
      </w:r>
      <w:r w:rsidR="002C1775">
        <w:br/>
        <w:t>pri</w:t>
      </w:r>
      <w:r w:rsidR="002C1775" w:rsidRPr="00415FBC">
        <w:t>ſ</w:t>
      </w:r>
      <w:r w:rsidR="002C1775">
        <w:t>sel na te moke.</w:t>
      </w:r>
    </w:p>
    <w:p w14:paraId="72B89B15" w14:textId="77777777" w:rsidR="002F6718" w:rsidRDefault="002C1775" w:rsidP="007F15BE">
      <w:pPr>
        <w:pStyle w:val="teiab"/>
      </w:pPr>
      <w:r>
        <w:t xml:space="preserve">Bar bi nigdár toga </w:t>
      </w:r>
      <w:r w:rsidRPr="00415FBC">
        <w:t>ſ</w:t>
      </w:r>
      <w:r>
        <w:t>zvejta Csalari</w:t>
      </w:r>
      <w:r w:rsidR="002F6718" w:rsidRPr="00CB69B1">
        <w:rPr>
          <w:rStyle w:val="teigap"/>
          <w:lang w:val="it-IT"/>
        </w:rPr>
        <w:t>???</w:t>
      </w:r>
    </w:p>
    <w:p w14:paraId="270E420C" w14:textId="66C41A62" w:rsidR="002F6718" w:rsidRPr="002D6F6D" w:rsidRDefault="002F6718" w:rsidP="00865BFB">
      <w:pPr>
        <w:pStyle w:val="teifwCatch"/>
        <w:rPr>
          <w:lang w:val="sl-SI"/>
        </w:rPr>
      </w:pPr>
      <w:r w:rsidRPr="002D6F6D">
        <w:rPr>
          <w:lang w:val="sl-SI"/>
        </w:rPr>
        <w:t>ſz</w:t>
      </w:r>
      <w:r w:rsidRPr="002D6F6D">
        <w:rPr>
          <w:rStyle w:val="teigap"/>
          <w:lang w:val="sl-SI"/>
        </w:rPr>
        <w:t>???</w:t>
      </w:r>
    </w:p>
    <w:p w14:paraId="0C351140" w14:textId="77777777" w:rsidR="002F6718" w:rsidRDefault="002F671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CC396E" w14:textId="032A5FBC" w:rsidR="002C1775" w:rsidRDefault="002F6718" w:rsidP="002F6718">
      <w:pPr>
        <w:pStyle w:val="teiab"/>
      </w:pPr>
      <w:r>
        <w:lastRenderedPageBreak/>
        <w:t>/30/</w:t>
      </w:r>
    </w:p>
    <w:p w14:paraId="3490350F" w14:textId="162F891F" w:rsidR="00EE30F1" w:rsidRDefault="00EE30F1" w:rsidP="002F6718">
      <w:pPr>
        <w:pStyle w:val="teiab"/>
      </w:pPr>
      <w:r w:rsidRPr="00415FBC">
        <w:t>ſ</w:t>
      </w:r>
      <w:r>
        <w:t xml:space="preserve">zvetloj </w:t>
      </w:r>
      <w:r w:rsidRPr="00415FBC">
        <w:t>ſ</w:t>
      </w:r>
      <w:r>
        <w:t>zunczi, ne bi vidil, nyé</w:t>
      </w:r>
      <w:r>
        <w:br/>
      </w:r>
      <w:r w:rsidRPr="00415FBC">
        <w:t>ſ</w:t>
      </w:r>
      <w:r>
        <w:t>zvétloszti, Rodjenikom, nigdár nebi, glasza</w:t>
      </w:r>
      <w:r>
        <w:br/>
        <w:t xml:space="preserve">jász csül, ni </w:t>
      </w:r>
      <w:r w:rsidRPr="00415FBC">
        <w:t>ſ</w:t>
      </w:r>
      <w:r>
        <w:t>zpoznál.</w:t>
      </w:r>
    </w:p>
    <w:p w14:paraId="00A94986" w14:textId="1DA071EB" w:rsidR="00EE30F1" w:rsidRDefault="00EE30F1" w:rsidP="002F6718">
      <w:pPr>
        <w:pStyle w:val="teiab"/>
      </w:pPr>
      <w:r>
        <w:t>Bole bilo dabi mené, vu Detin</w:t>
      </w:r>
      <w:r w:rsidRPr="00415FBC">
        <w:t>ſ</w:t>
      </w:r>
      <w:r>
        <w:t xml:space="preserve">ztvi,:/: vu </w:t>
      </w:r>
      <w:r>
        <w:br/>
        <w:t>koupeli moje Teilo za</w:t>
      </w:r>
      <w:r w:rsidRPr="00415FBC">
        <w:t>ſ</w:t>
      </w:r>
      <w:r>
        <w:t>ejali,: jálna Doj-</w:t>
      </w:r>
      <w:r>
        <w:br/>
        <w:t>ka</w:t>
      </w:r>
      <w:r w:rsidR="00571C4D">
        <w:t>;</w:t>
      </w:r>
      <w:r>
        <w:t xml:space="preserve"> zakaj szi mi, nej od rejzala, te moj gutt.</w:t>
      </w:r>
    </w:p>
    <w:p w14:paraId="26E22694" w14:textId="5D77EC0C" w:rsidR="00EE30F1" w:rsidRDefault="00EE30F1" w:rsidP="002F6718">
      <w:pPr>
        <w:pStyle w:val="teiab"/>
      </w:pPr>
      <w:r>
        <w:t>Bole bilo oroszlanyem b</w:t>
      </w:r>
      <w:r w:rsidR="0092086F">
        <w:t xml:space="preserve">i me vergli:/: naj </w:t>
      </w:r>
      <w:r w:rsidR="0092086F">
        <w:br/>
        <w:t xml:space="preserve">bi jász bil, nyuvim </w:t>
      </w:r>
      <w:r w:rsidR="009610B1">
        <w:t>m</w:t>
      </w:r>
      <w:r w:rsidR="0092086F">
        <w:t>ladim, za jei</w:t>
      </w:r>
      <w:r w:rsidR="0092086F" w:rsidRPr="00415FBC">
        <w:t>ſ</w:t>
      </w:r>
      <w:r w:rsidR="0092086F">
        <w:t>ztvino:</w:t>
      </w:r>
      <w:r w:rsidR="0092086F">
        <w:br/>
        <w:t xml:space="preserve">nej kaj ettak, </w:t>
      </w:r>
      <w:r w:rsidR="0092086F" w:rsidRPr="00415FBC">
        <w:t>ſ</w:t>
      </w:r>
      <w:r w:rsidR="0092086F">
        <w:t xml:space="preserve">zem szi </w:t>
      </w:r>
      <w:r w:rsidR="0092086F" w:rsidRPr="00415FBC">
        <w:t>ſ</w:t>
      </w:r>
      <w:r w:rsidR="0092086F">
        <w:t>zprávil, moke</w:t>
      </w:r>
      <w:r w:rsidR="0092086F">
        <w:br/>
        <w:t>veliki na glávo.</w:t>
      </w:r>
    </w:p>
    <w:p w14:paraId="5BB846C0" w14:textId="303A9D64" w:rsidR="0092086F" w:rsidRDefault="0092086F" w:rsidP="002F6718">
      <w:pPr>
        <w:pStyle w:val="teiab"/>
      </w:pPr>
      <w:r>
        <w:t xml:space="preserve">Pogledni da etak vkáni te jálni </w:t>
      </w:r>
      <w:r w:rsidRPr="00415FBC">
        <w:t>ſ</w:t>
      </w:r>
      <w:r>
        <w:t>zvéjt</w:t>
      </w:r>
      <w:r>
        <w:br/>
        <w:t xml:space="preserve">:/: méne ta </w:t>
      </w:r>
      <w:r w:rsidRPr="00415FBC">
        <w:t>ſ</w:t>
      </w:r>
      <w:r>
        <w:t>zmert vün vtergnola, kako</w:t>
      </w:r>
      <w:r>
        <w:br/>
        <w:t>czvejtek,: csemér leiva potom 'sitki, za</w:t>
      </w:r>
      <w:r w:rsidR="00D20F5B">
        <w:br/>
        <w:t xml:space="preserve">vetto </w:t>
      </w:r>
      <w:r w:rsidR="00D20F5B" w:rsidRPr="00415FBC">
        <w:t>ſ</w:t>
      </w:r>
      <w:r w:rsidR="00D20F5B">
        <w:t xml:space="preserve">zvéczko </w:t>
      </w:r>
      <w:r w:rsidR="00D20F5B" w:rsidRPr="00415FBC">
        <w:t>ſ</w:t>
      </w:r>
      <w:r w:rsidR="00D20F5B">
        <w:t>zlátkoucso.</w:t>
      </w:r>
    </w:p>
    <w:p w14:paraId="594A6FAD" w14:textId="7BB37B23" w:rsidR="00D20F5B" w:rsidRDefault="00D20F5B" w:rsidP="002F6718">
      <w:pPr>
        <w:pStyle w:val="teiab"/>
      </w:pPr>
      <w:r w:rsidRPr="008C213B">
        <w:rPr>
          <w:rStyle w:val="teigap"/>
          <w:lang w:val="sl-SI"/>
        </w:rPr>
        <w:t>O</w:t>
      </w:r>
      <w:r>
        <w:t>h prekléto me Bogá</w:t>
      </w:r>
      <w:r w:rsidRPr="00415FBC">
        <w:t>ſ</w:t>
      </w:r>
      <w:r>
        <w:t>ztvo, ne vo</w:t>
      </w:r>
      <w:r w:rsidR="00983F94">
        <w:t>scseno</w:t>
      </w:r>
      <w:r w:rsidR="00983F94">
        <w:br/>
        <w:t xml:space="preserve">:/: </w:t>
      </w:r>
      <w:r w:rsidR="00983F94" w:rsidRPr="00415FBC">
        <w:t>ſ</w:t>
      </w:r>
      <w:r w:rsidR="00983F94">
        <w:t>zkincsi puni,: oblini, mo¨y Trnaczi:</w:t>
      </w:r>
      <w:r w:rsidR="00983F94">
        <w:br/>
        <w:t xml:space="preserve">nej </w:t>
      </w:r>
      <w:r w:rsidR="00983F94" w:rsidRPr="00415FBC">
        <w:t>ſ</w:t>
      </w:r>
      <w:r w:rsidR="00983F94">
        <w:t>zem stimál, neg milüval, kaj bi</w:t>
      </w:r>
      <w:r w:rsidR="00983F94">
        <w:br/>
        <w:t>bili mo¨y</w:t>
      </w:r>
      <w:r w:rsidR="00E615C7">
        <w:t xml:space="preserve"> prodávczi.</w:t>
      </w:r>
    </w:p>
    <w:p w14:paraId="093E4A79" w14:textId="0DF4B2FF" w:rsidR="00E615C7" w:rsidRDefault="00E615C7" w:rsidP="002F6718">
      <w:pPr>
        <w:pStyle w:val="teiab"/>
      </w:pPr>
      <w:r>
        <w:t>Bár bi i</w:t>
      </w:r>
      <w:r w:rsidRPr="00415FBC">
        <w:t>ſ</w:t>
      </w:r>
      <w:r>
        <w:t>cse jednouk zvámi jász prebi-</w:t>
      </w:r>
      <w:r>
        <w:br/>
        <w:t>vál:/: jaj nebi vá</w:t>
      </w:r>
      <w:r w:rsidRPr="00415FBC">
        <w:t>ſ</w:t>
      </w:r>
      <w:r>
        <w:t>z jasz milüvál</w:t>
      </w:r>
      <w:r w:rsidR="00CE71CB">
        <w:t xml:space="preserve"> na</w:t>
      </w:r>
    </w:p>
    <w:p w14:paraId="75A23088" w14:textId="1E6A35F9" w:rsidR="00A71E88" w:rsidRPr="002D6F6D" w:rsidRDefault="00A71E88" w:rsidP="00865BFB">
      <w:pPr>
        <w:pStyle w:val="teifwCatch"/>
        <w:rPr>
          <w:lang w:val="sl-SI"/>
        </w:rPr>
      </w:pPr>
      <w:r w:rsidRPr="002D6F6D">
        <w:rPr>
          <w:lang w:val="sl-SI"/>
        </w:rPr>
        <w:t>almostvo</w:t>
      </w:r>
    </w:p>
    <w:p w14:paraId="6BA5611A" w14:textId="77777777" w:rsidR="00A71E88" w:rsidRDefault="00A71E8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2E2C66" w14:textId="48AF4A89" w:rsidR="00A71E88" w:rsidRDefault="00A71E88" w:rsidP="00A71E88">
      <w:pPr>
        <w:pStyle w:val="teiab"/>
      </w:pPr>
      <w:r>
        <w:lastRenderedPageBreak/>
        <w:t>/31/</w:t>
      </w:r>
    </w:p>
    <w:p w14:paraId="1E158785" w14:textId="362EE69A" w:rsidR="00A71E88" w:rsidRDefault="00BD5B7B" w:rsidP="00A71E88">
      <w:pPr>
        <w:pStyle w:val="teiab"/>
      </w:pPr>
      <w:r>
        <w:t xml:space="preserve">Almostvo, ar bi bole, bilo meni, dabi </w:t>
      </w:r>
      <w:r w:rsidRPr="00415FBC">
        <w:t>ſ</w:t>
      </w:r>
      <w:r>
        <w:t>z-</w:t>
      </w:r>
      <w:r>
        <w:br/>
        <w:t>kárnejom koldüvál</w:t>
      </w:r>
    </w:p>
    <w:p w14:paraId="35F946B7" w14:textId="178239D6" w:rsidR="00BD5B7B" w:rsidRDefault="00BD5B7B" w:rsidP="00A71E88">
      <w:pPr>
        <w:pStyle w:val="teiab"/>
      </w:pPr>
      <w:r>
        <w:t>Za bogasztvo zdaj nemáram, ne dám mé-</w:t>
      </w:r>
      <w:r>
        <w:br/>
        <w:t>szta:/: ovdi z-ménom bár vu pékli bi</w:t>
      </w:r>
      <w:r>
        <w:br/>
        <w:t>z-gorelo,: nad mem plácsom, ino jojom,</w:t>
      </w:r>
      <w:r>
        <w:br/>
        <w:t xml:space="preserve">vezdaj sze z méne </w:t>
      </w:r>
      <w:r w:rsidRPr="00415FBC">
        <w:t>ſ</w:t>
      </w:r>
      <w:r>
        <w:t>zméjéte.</w:t>
      </w:r>
    </w:p>
    <w:p w14:paraId="43F83954" w14:textId="23B10E46" w:rsidR="00BD5B7B" w:rsidRDefault="00BD5B7B" w:rsidP="00A71E88">
      <w:pPr>
        <w:pStyle w:val="teiab"/>
      </w:pPr>
      <w:r>
        <w:t>Zobsztom</w:t>
      </w:r>
      <w:r w:rsidR="00651A6A">
        <w:t xml:space="preserve"> mi je, tebé bilo vküp </w:t>
      </w:r>
      <w:r w:rsidR="00651A6A" w:rsidRPr="00415FBC">
        <w:t>ſ</w:t>
      </w:r>
      <w:r w:rsidR="00651A6A">
        <w:t>zprávlati:/:</w:t>
      </w:r>
      <w:r w:rsidR="00651A6A">
        <w:br/>
        <w:t xml:space="preserve">zamán </w:t>
      </w:r>
      <w:r w:rsidR="00651A6A" w:rsidRPr="00415FBC">
        <w:t>ſ</w:t>
      </w:r>
      <w:r w:rsidR="00651A6A">
        <w:t>zem szi vnougo krát jasz,</w:t>
      </w:r>
      <w:r w:rsidR="00651A6A">
        <w:br/>
      </w:r>
      <w:r w:rsidR="00651A6A" w:rsidRPr="00415FBC">
        <w:t>ſ</w:t>
      </w:r>
      <w:r w:rsidR="00651A6A">
        <w:t>zenh od tergno</w:t>
      </w:r>
      <w:r w:rsidR="003D659B">
        <w:t>l</w:t>
      </w:r>
      <w:r w:rsidR="00651A6A">
        <w:t>,: vu</w:t>
      </w:r>
      <w:r w:rsidR="003D659B">
        <w:t xml:space="preserve"> </w:t>
      </w:r>
      <w:r w:rsidR="00651A6A">
        <w:t>mem Gradi, i Pa-</w:t>
      </w:r>
      <w:r w:rsidR="00651A6A">
        <w:br/>
        <w:t xml:space="preserve">lacsi, v nougo moje </w:t>
      </w:r>
      <w:r w:rsidR="00651A6A" w:rsidRPr="00415FBC">
        <w:t>ſ</w:t>
      </w:r>
      <w:r w:rsidR="00651A6A">
        <w:t>zkuznoványe.</w:t>
      </w:r>
    </w:p>
    <w:p w14:paraId="7850F899" w14:textId="1AF19D56" w:rsidR="00651A6A" w:rsidRDefault="00651A6A" w:rsidP="00A71E88">
      <w:pPr>
        <w:pStyle w:val="teiab"/>
      </w:pPr>
      <w:r>
        <w:t>Oh da bi li miloszt jen krát, dana bila:/:</w:t>
      </w:r>
      <w:r w:rsidR="003C600D">
        <w:br/>
        <w:t>oblübil bi, kaj bi nigdar, vecs ne grei</w:t>
      </w:r>
      <w:r w:rsidR="003C600D" w:rsidRPr="00415FBC">
        <w:t>ſ</w:t>
      </w:r>
      <w:r w:rsidR="003C600D">
        <w:t>s</w:t>
      </w:r>
      <w:r w:rsidR="00AA37F6">
        <w:rPr>
          <w:rStyle w:val="teigap"/>
          <w:lang w:val="sl-SI"/>
        </w:rPr>
        <w:t>il</w:t>
      </w:r>
      <w:r w:rsidR="003C600D">
        <w:t>:</w:t>
      </w:r>
      <w:r w:rsidR="003C600D">
        <w:br/>
        <w:t xml:space="preserve">milosztivno i pobo'sno, bogme bi jasz </w:t>
      </w:r>
      <w:r w:rsidR="003C600D" w:rsidRPr="00415FBC">
        <w:t>ſ</w:t>
      </w:r>
      <w:r w:rsidR="003C600D">
        <w:t>z</w:t>
      </w:r>
      <w:r w:rsidR="003D659B">
        <w:t>v</w:t>
      </w:r>
      <w:r w:rsidR="00940F91">
        <w:rPr>
          <w:rStyle w:val="teigap"/>
          <w:lang w:val="sl-SI"/>
        </w:rPr>
        <w:t>e</w:t>
      </w:r>
      <w:r w:rsidR="00BF0A61">
        <w:t>-</w:t>
      </w:r>
      <w:r w:rsidR="00BF0A61">
        <w:br/>
        <w:t>to '</w:t>
      </w:r>
      <w:r w:rsidR="00BF0A61" w:rsidRPr="00415FBC">
        <w:t>ſ</w:t>
      </w:r>
      <w:r w:rsidR="00BF0A61">
        <w:t>ivél.</w:t>
      </w:r>
    </w:p>
    <w:p w14:paraId="5ED57504" w14:textId="5AF118F3" w:rsidR="00AE2216" w:rsidRDefault="00AE2216" w:rsidP="00A71E88">
      <w:pPr>
        <w:pStyle w:val="teiab"/>
      </w:pPr>
      <w:r>
        <w:t xml:space="preserve">Ne bi sze meni vnou'salo, </w:t>
      </w:r>
      <w:r w:rsidRPr="00CB69B1">
        <w:rPr>
          <w:rStyle w:val="teipersName"/>
          <w:lang w:val="sl-SI"/>
        </w:rPr>
        <w:t>Bougu</w:t>
      </w:r>
      <w:r>
        <w:t xml:space="preserve"> </w:t>
      </w:r>
      <w:r w:rsidRPr="00415FBC">
        <w:t>ſ</w:t>
      </w:r>
      <w:r>
        <w:t>zlü</w:t>
      </w:r>
      <w:r w:rsidR="00265F0F">
        <w:t>'</w:t>
      </w:r>
      <w:r>
        <w:t>si</w:t>
      </w:r>
      <w:r w:rsidRPr="00CB69B1">
        <w:rPr>
          <w:rStyle w:val="teigap"/>
          <w:lang w:val="sl-SI"/>
        </w:rPr>
        <w:t>???</w:t>
      </w:r>
      <w:r>
        <w:br/>
        <w:t>nyega rejcsi ki glászijo, posztüval bi</w:t>
      </w:r>
      <w:r>
        <w:br/>
      </w:r>
      <w:r w:rsidRPr="00415FBC">
        <w:t>ſ</w:t>
      </w:r>
      <w:r>
        <w:t>zercza mega rad bi gl</w:t>
      </w:r>
      <w:r w:rsidR="00265F0F">
        <w:t>é</w:t>
      </w:r>
      <w:r>
        <w:t xml:space="preserve">dal, </w:t>
      </w:r>
      <w:r w:rsidR="00962F5D" w:rsidRPr="00CB69B1">
        <w:rPr>
          <w:rStyle w:val="teipersName"/>
          <w:lang w:val="sl-SI"/>
        </w:rPr>
        <w:t>Krisz-</w:t>
      </w:r>
      <w:r w:rsidR="00962F5D" w:rsidRPr="00CB69B1">
        <w:rPr>
          <w:rStyle w:val="teipersName"/>
          <w:lang w:val="sl-SI"/>
        </w:rPr>
        <w:br/>
        <w:t>tuſsa</w:t>
      </w:r>
      <w:r w:rsidR="00962F5D">
        <w:t xml:space="preserve"> ki na </w:t>
      </w:r>
      <w:r w:rsidR="00962F5D" w:rsidRPr="00415FBC">
        <w:t>ſ</w:t>
      </w:r>
      <w:r w:rsidR="00962F5D">
        <w:t>zledüjo.</w:t>
      </w:r>
    </w:p>
    <w:p w14:paraId="3EE5D17A" w14:textId="09644695" w:rsidR="00D8550A" w:rsidRDefault="00D8550A" w:rsidP="00D8550A">
      <w:pPr>
        <w:pStyle w:val="teiab"/>
        <w:jc w:val="center"/>
      </w:pPr>
      <w:r>
        <w:t>Pluto.</w:t>
      </w:r>
    </w:p>
    <w:p w14:paraId="33C5D452" w14:textId="66F46BB6" w:rsidR="00962F5D" w:rsidRDefault="00962F5D" w:rsidP="00A71E88">
      <w:pPr>
        <w:pStyle w:val="teiab"/>
        <w:rPr>
          <w:rStyle w:val="teigap"/>
          <w:lang w:val="it-IT"/>
        </w:rPr>
      </w:pPr>
      <w:r>
        <w:t>Ne kricsi mucs pervle bi tou moglo b</w:t>
      </w:r>
      <w:r w:rsidR="00D8550A">
        <w:t>i</w:t>
      </w:r>
      <w:r w:rsidRPr="00CB69B1">
        <w:rPr>
          <w:rStyle w:val="teigap"/>
          <w:lang w:val="it-IT"/>
        </w:rPr>
        <w:t>???</w:t>
      </w:r>
    </w:p>
    <w:p w14:paraId="2D4A60D1" w14:textId="77777777" w:rsidR="00BE5C47" w:rsidRDefault="00BE5C47" w:rsidP="00A71E88">
      <w:pPr>
        <w:pStyle w:val="teiab"/>
      </w:pPr>
    </w:p>
    <w:p w14:paraId="124F51F4" w14:textId="0807B23E" w:rsidR="00962F5D" w:rsidRDefault="00962F5D">
      <w:pPr>
        <w:rPr>
          <w:color w:val="F79646" w:themeColor="accent6"/>
        </w:rPr>
      </w:pPr>
      <w:r>
        <w:br w:type="page"/>
      </w:r>
    </w:p>
    <w:p w14:paraId="2A4DBBA2" w14:textId="30EEF861" w:rsidR="00962F5D" w:rsidRDefault="00962F5D" w:rsidP="00A71E88">
      <w:pPr>
        <w:pStyle w:val="teiab"/>
      </w:pPr>
      <w:r>
        <w:lastRenderedPageBreak/>
        <w:t>/32/</w:t>
      </w:r>
    </w:p>
    <w:p w14:paraId="396E08BD" w14:textId="10887651" w:rsidR="00B332F4" w:rsidRDefault="00D8550A" w:rsidP="00A71E88">
      <w:pPr>
        <w:pStyle w:val="teiab"/>
      </w:pPr>
      <w:r>
        <w:t>n</w:t>
      </w:r>
      <w:r w:rsidR="00B332F4">
        <w:t>e dajte mu zaglü</w:t>
      </w:r>
      <w:r w:rsidR="00B332F4" w:rsidRPr="00415FBC">
        <w:t>ſ</w:t>
      </w:r>
      <w:r w:rsidR="00B332F4">
        <w:t>sati, tomi lotri,:</w:t>
      </w:r>
      <w:r w:rsidR="00B332F4">
        <w:br/>
        <w:t>na vucsim te</w:t>
      </w:r>
      <w:r w:rsidR="00BA118F">
        <w:t>,</w:t>
      </w:r>
      <w:r w:rsidR="00B332F4">
        <w:t xml:space="preserve"> ako neznás, da mi ne </w:t>
      </w:r>
      <w:r w:rsidR="00B332F4">
        <w:br/>
        <w:t>boudes zabr</w:t>
      </w:r>
      <w:r w:rsidR="00BA118F">
        <w:t>ajal.</w:t>
      </w:r>
    </w:p>
    <w:p w14:paraId="0D5C5BB3" w14:textId="1DD9AE4C" w:rsidR="00BA118F" w:rsidRDefault="00BA118F" w:rsidP="00A71E88">
      <w:pPr>
        <w:pStyle w:val="teiab"/>
      </w:pPr>
      <w:r w:rsidRPr="00415FBC">
        <w:t>ſ</w:t>
      </w:r>
      <w:r>
        <w:t>etujte ga obésziti, za nyegov Nousz,</w:t>
      </w:r>
      <w:r>
        <w:br/>
        <w:t>vrejli olov nyemu vlejte, vu nyegov-</w:t>
      </w:r>
      <w:r>
        <w:br/>
        <w:t>gutt,: vün v tergnite, ne nehájte</w:t>
      </w:r>
      <w:r w:rsidR="00E4361A">
        <w:t>,</w:t>
      </w:r>
      <w:r>
        <w:t xml:space="preserve"> jezika</w:t>
      </w:r>
      <w:r>
        <w:br/>
        <w:t>v-nyegovi vüsztaj.</w:t>
      </w:r>
    </w:p>
    <w:p w14:paraId="0360D7E2" w14:textId="0E4B9217" w:rsidR="00BA118F" w:rsidRPr="001467DC" w:rsidRDefault="00BA118F" w:rsidP="001467DC">
      <w:pPr>
        <w:pStyle w:val="teiclosure"/>
      </w:pPr>
      <w:r w:rsidRPr="001467DC">
        <w:t>Amen.</w:t>
      </w:r>
    </w:p>
    <w:p w14:paraId="31CC8974" w14:textId="5D21385D" w:rsidR="00BA118F" w:rsidRDefault="00BA118F" w:rsidP="002631D5">
      <w:pPr>
        <w:pStyle w:val="Naslov2"/>
      </w:pPr>
      <w:r>
        <w:t>Leipa Pé</w:t>
      </w:r>
      <w:r w:rsidRPr="00415FBC">
        <w:t>ſ</w:t>
      </w:r>
      <w:r>
        <w:t xml:space="preserve">zen od </w:t>
      </w:r>
      <w:r w:rsidRPr="00415FBC">
        <w:t>ſ</w:t>
      </w:r>
      <w:r>
        <w:t>zmerti</w:t>
      </w:r>
    </w:p>
    <w:p w14:paraId="5BEEDF9D" w14:textId="63AB62ED" w:rsidR="00BA118F" w:rsidRPr="00EF7126" w:rsidRDefault="00BA118F" w:rsidP="00BC7C3F">
      <w:pPr>
        <w:pStyle w:val="teiab"/>
        <w:rPr>
          <w:rStyle w:val="teiadd"/>
          <w:lang w:val="sl-SI"/>
        </w:rPr>
      </w:pPr>
      <w:r>
        <w:t>Ki sze cslovik vüpas vtvojoj</w:t>
      </w:r>
      <w:r>
        <w:br/>
        <w:t>jákoszti, poszlühni natur</w:t>
      </w:r>
      <w:r w:rsidR="00FF4697">
        <w:t>e</w:t>
      </w:r>
      <w:r w:rsidR="00FF4697">
        <w:br/>
        <w:t>právda ka te vcsi, mocsen</w:t>
      </w:r>
      <w:r w:rsidR="00FF4697">
        <w:br/>
        <w:t>i Gingavi, more v</w:t>
      </w:r>
      <w:r w:rsidR="00FF4697" w:rsidRPr="00415FBC">
        <w:t>ſ</w:t>
      </w:r>
      <w:r w:rsidR="00FF4697">
        <w:t>záki mrejti, v</w:t>
      </w:r>
      <w:r w:rsidR="00FF4697" w:rsidRPr="00415FBC">
        <w:t>ſ</w:t>
      </w:r>
      <w:r w:rsidR="00EF7126">
        <w:t>z</w:t>
      </w:r>
      <w:r w:rsidR="00FF4697">
        <w:t>a</w:t>
      </w:r>
      <w:r w:rsidR="00FF4697">
        <w:br/>
        <w:t>osztaviti.</w:t>
      </w:r>
      <w:r w:rsidR="004A5465" w:rsidRPr="004A5465">
        <w:t xml:space="preserve"> </w:t>
      </w:r>
      <w:r w:rsidR="00EF7126">
        <w:t>b</w:t>
      </w:r>
      <w:r w:rsidR="004A5465">
        <w:t>is</w:t>
      </w:r>
      <w:r w:rsidR="004A5465" w:rsidRPr="00CB69B1">
        <w:rPr>
          <w:rStyle w:val="teiadd"/>
          <w:lang w:val="sl-SI"/>
        </w:rPr>
        <w:t xml:space="preserve">= </w:t>
      </w:r>
      <w:r w:rsidR="004A5465" w:rsidRPr="00C62935">
        <w:rPr>
          <w:rStyle w:val="teiadd"/>
          <w:lang w:val="sl-SI"/>
        </w:rPr>
        <w:t>(</w:t>
      </w:r>
      <w:r w:rsidR="00C04416">
        <w:rPr>
          <w:rStyle w:val="teiadd"/>
          <w:lang w:val="sl-SI"/>
        </w:rPr>
        <w:t>n</w:t>
      </w:r>
      <w:r w:rsidR="00471F0A" w:rsidRPr="00EF7126">
        <w:rPr>
          <w:rStyle w:val="teiadd"/>
          <w:lang w:val="sl-SI"/>
        </w:rPr>
        <w:t>acſi zadene pos</w:t>
      </w:r>
      <w:r w:rsidR="00BC7C3F" w:rsidRPr="00EF7126">
        <w:rPr>
          <w:rStyle w:val="teiadd"/>
          <w:lang w:val="sl-SI"/>
        </w:rPr>
        <w:t xml:space="preserve">zlovenszki: dva, </w:t>
      </w:r>
      <w:r w:rsidR="00BC7C3F" w:rsidRPr="00EF7126">
        <w:rPr>
          <w:rStyle w:val="teiadd"/>
          <w:lang w:val="sl-SI"/>
        </w:rPr>
        <w:br/>
        <w:t xml:space="preserve">   </w:t>
      </w:r>
      <w:r w:rsidR="00BC7C3F" w:rsidRPr="00EF7126">
        <w:rPr>
          <w:rStyle w:val="teiadd"/>
          <w:lang w:val="sl-SI"/>
        </w:rPr>
        <w:tab/>
      </w:r>
      <w:r w:rsidR="00BC7C3F" w:rsidRPr="00EF7126">
        <w:rPr>
          <w:rStyle w:val="teiadd"/>
          <w:lang w:val="sl-SI"/>
        </w:rPr>
        <w:tab/>
      </w:r>
      <w:r w:rsidR="00BC7C3F" w:rsidRPr="00EF7126">
        <w:rPr>
          <w:rStyle w:val="teiadd"/>
          <w:lang w:val="sl-SI"/>
        </w:rPr>
        <w:tab/>
        <w:t>krat)</w:t>
      </w:r>
    </w:p>
    <w:p w14:paraId="3D61D803" w14:textId="463C2C46" w:rsidR="00424653" w:rsidRDefault="000C5297" w:rsidP="000C5297">
      <w:pPr>
        <w:pStyle w:val="teiab"/>
      </w:pPr>
      <w:r w:rsidRPr="00C23371">
        <w:t>Komaj zacsne raszti Trava i Czve</w:t>
      </w:r>
      <w:r w:rsidRPr="00415FBC">
        <w:t>ſ</w:t>
      </w:r>
      <w:r>
        <w:t>zti</w:t>
      </w:r>
      <w:r>
        <w:br/>
      </w:r>
      <w:r w:rsidRPr="00415FBC">
        <w:t>ſ</w:t>
      </w:r>
      <w:r>
        <w:t>zun</w:t>
      </w:r>
      <w:r w:rsidR="008409F3">
        <w:t>c</w:t>
      </w:r>
      <w:r w:rsidR="000A132B">
        <w:t>s</w:t>
      </w:r>
      <w:r w:rsidR="008409F3">
        <w:t>evnim zahodom zacsne véhno-</w:t>
      </w:r>
      <w:r w:rsidR="008409F3">
        <w:br/>
        <w:t>ti, hitro tu'sna gine, kák pod koszou</w:t>
      </w:r>
      <w:r w:rsidR="008409F3">
        <w:br/>
      </w:r>
      <w:r w:rsidR="00651FBD" w:rsidRPr="00415FBC">
        <w:t>ſ</w:t>
      </w:r>
      <w:r w:rsidR="00651FBD">
        <w:t xml:space="preserve">zpadne, ino poszehne. </w:t>
      </w:r>
      <w:r w:rsidR="001C6838">
        <w:t>b</w:t>
      </w:r>
      <w:r w:rsidR="00651FBD">
        <w:t>is</w:t>
      </w:r>
    </w:p>
    <w:p w14:paraId="24C10E4C" w14:textId="5197B452" w:rsidR="00424653" w:rsidRPr="002D6F6D" w:rsidRDefault="00424653" w:rsidP="00865BFB">
      <w:pPr>
        <w:pStyle w:val="teifwCatch"/>
        <w:rPr>
          <w:lang w:val="sl-SI"/>
        </w:rPr>
      </w:pPr>
      <w:r w:rsidRPr="002D6F6D">
        <w:rPr>
          <w:lang w:val="sl-SI"/>
        </w:rPr>
        <w:t>ſzmertn</w:t>
      </w:r>
      <w:r w:rsidR="001C6838" w:rsidRPr="002D6F6D">
        <w:rPr>
          <w:lang w:val="sl-SI"/>
        </w:rPr>
        <w:t>a</w:t>
      </w:r>
      <w:r w:rsidR="00651FBD" w:rsidRPr="002D6F6D">
        <w:rPr>
          <w:lang w:val="sl-SI"/>
        </w:rPr>
        <w:t xml:space="preserve"> </w:t>
      </w:r>
    </w:p>
    <w:p w14:paraId="3FE06475" w14:textId="77777777" w:rsidR="00424653" w:rsidRDefault="00424653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5318D27" w14:textId="26DA1387" w:rsidR="000C5297" w:rsidRDefault="00424653" w:rsidP="00424653">
      <w:pPr>
        <w:pStyle w:val="teiab"/>
      </w:pPr>
      <w:r>
        <w:lastRenderedPageBreak/>
        <w:t>/33/</w:t>
      </w:r>
    </w:p>
    <w:p w14:paraId="22217E36" w14:textId="6C2BD095" w:rsidR="00200825" w:rsidRDefault="00424653" w:rsidP="00424653">
      <w:pPr>
        <w:pStyle w:val="teiab"/>
      </w:pPr>
      <w:r w:rsidRPr="00415FBC">
        <w:t>ſ</w:t>
      </w:r>
      <w:r>
        <w:t>zmertna kosza Kre</w:t>
      </w:r>
      <w:r w:rsidRPr="008C213B">
        <w:rPr>
          <w:rStyle w:val="teigap"/>
          <w:lang w:val="sl-SI"/>
        </w:rPr>
        <w:t>za</w:t>
      </w:r>
      <w:r>
        <w:t xml:space="preserve">ja </w:t>
      </w:r>
      <w:r w:rsidR="00200825">
        <w:t>i Absoloma,</w:t>
      </w:r>
      <w:r w:rsidR="00200825">
        <w:br/>
        <w:t xml:space="preserve">mocsnoga </w:t>
      </w:r>
      <w:r w:rsidR="00200825" w:rsidRPr="00E94860">
        <w:rPr>
          <w:rStyle w:val="teipersName"/>
          <w:lang w:val="sl-SI"/>
        </w:rPr>
        <w:t>ſámsoma</w:t>
      </w:r>
      <w:r w:rsidR="00200825">
        <w:t xml:space="preserve"> i </w:t>
      </w:r>
      <w:r w:rsidR="00200825" w:rsidRPr="00E94860">
        <w:rPr>
          <w:rStyle w:val="teipersName"/>
          <w:lang w:val="sl-SI"/>
        </w:rPr>
        <w:t>ſalamona</w:t>
      </w:r>
      <w:r w:rsidR="00200825">
        <w:t xml:space="preserve"> z-jednim</w:t>
      </w:r>
      <w:r w:rsidR="00200825">
        <w:br/>
        <w:t xml:space="preserve">máhom </w:t>
      </w:r>
      <w:r w:rsidR="00200825" w:rsidRPr="00415FBC">
        <w:t>ſ</w:t>
      </w:r>
      <w:r w:rsidR="00200825">
        <w:t>zkoncsa, vö ga zbri</w:t>
      </w:r>
      <w:r w:rsidR="00200825" w:rsidRPr="00415FBC">
        <w:t>ſ</w:t>
      </w:r>
      <w:r w:rsidR="00200825">
        <w:t xml:space="preserve">se </w:t>
      </w:r>
      <w:r w:rsidR="00200825" w:rsidRPr="00415FBC">
        <w:t>ſ</w:t>
      </w:r>
      <w:r w:rsidR="00200825">
        <w:t>zvejta,</w:t>
      </w:r>
      <w:r w:rsidR="00200825">
        <w:br/>
        <w:t xml:space="preserve">i vu grob zapré. </w:t>
      </w:r>
      <w:r w:rsidR="00484442">
        <w:t>b</w:t>
      </w:r>
      <w:r w:rsidR="00200825">
        <w:t>is</w:t>
      </w:r>
    </w:p>
    <w:p w14:paraId="427E4CF7" w14:textId="4DFE6CDE" w:rsidR="00440ACC" w:rsidRDefault="00200825" w:rsidP="00424653">
      <w:pPr>
        <w:pStyle w:val="teiab"/>
      </w:pPr>
      <w:r>
        <w:t>Záto moj, Czvétécsi, i Gingavi, Czvejt té</w:t>
      </w:r>
      <w:r>
        <w:br/>
        <w:t>kosz</w:t>
      </w:r>
      <w:r w:rsidR="00440ACC">
        <w:t xml:space="preserve">e </w:t>
      </w:r>
      <w:r>
        <w:t>brü</w:t>
      </w:r>
      <w:r w:rsidRPr="00415FBC">
        <w:t>ſ</w:t>
      </w:r>
      <w:r w:rsidR="00440ACC">
        <w:t xml:space="preserve">zálo boudes </w:t>
      </w:r>
      <w:r w:rsidR="00440ACC" w:rsidRPr="00415FBC">
        <w:t>ſ</w:t>
      </w:r>
      <w:r w:rsidR="00440ACC">
        <w:t>zkoro leit,-</w:t>
      </w:r>
      <w:r w:rsidR="00440ACC">
        <w:br/>
        <w:t>v-Zimi ali v-léti, znás da ti bo vmrejti,</w:t>
      </w:r>
      <w:r w:rsidR="00440ACC">
        <w:br/>
        <w:t>i povéhnoti. bis</w:t>
      </w:r>
    </w:p>
    <w:p w14:paraId="17766BB9" w14:textId="3BFA7060" w:rsidR="002D4098" w:rsidRDefault="00440ACC" w:rsidP="00424653">
      <w:pPr>
        <w:pStyle w:val="teiab"/>
      </w:pPr>
      <w:r>
        <w:t>Naj bo konecz krep</w:t>
      </w:r>
      <w:r w:rsidR="008B21AF">
        <w:t>k</w:t>
      </w:r>
      <w:r>
        <w:t>i, na kom vi</w:t>
      </w:r>
      <w:r w:rsidRPr="00415FBC">
        <w:t>ſ</w:t>
      </w:r>
      <w:r>
        <w:t>zis ti,</w:t>
      </w:r>
      <w:r>
        <w:br/>
        <w:t>naj bo on 'selézni, ali Brunc</w:t>
      </w:r>
      <w:r w:rsidR="000B6EC0">
        <w:t>sevni,</w:t>
      </w:r>
      <w:r w:rsidR="000B6EC0">
        <w:br/>
        <w:t>csi sze jednouk vtergne, zvézati-</w:t>
      </w:r>
      <w:r w:rsidR="000B6EC0">
        <w:br/>
        <w:t xml:space="preserve">sze nemre, nazaj zoubsztom je. </w:t>
      </w:r>
      <w:r w:rsidR="002D4098">
        <w:t>bis</w:t>
      </w:r>
    </w:p>
    <w:p w14:paraId="241A987A" w14:textId="50C11379" w:rsidR="0061373E" w:rsidRDefault="002D4098" w:rsidP="00424653">
      <w:pPr>
        <w:pStyle w:val="teiab"/>
      </w:pPr>
      <w:r>
        <w:t>Záto sze vu 'sitki nejmás vüpati o mou-</w:t>
      </w:r>
      <w:r>
        <w:br/>
        <w:t>csi i v</w:t>
      </w:r>
      <w:r w:rsidR="00774330">
        <w:t>-</w:t>
      </w:r>
      <w:r>
        <w:t>Bogásztvi, niti v-</w:t>
      </w:r>
      <w:r w:rsidR="0092553E">
        <w:t>l</w:t>
      </w:r>
      <w:r>
        <w:t>époti,</w:t>
      </w:r>
      <w:r>
        <w:br/>
      </w:r>
      <w:r w:rsidRPr="00415FBC">
        <w:t>ſ</w:t>
      </w:r>
      <w:r>
        <w:t>zmert 'sitka nitt vtergne, pod-</w:t>
      </w:r>
      <w:r>
        <w:br/>
        <w:t>nogé te ver'</w:t>
      </w:r>
      <w:r w:rsidR="0061373E">
        <w:t>se, gda sze ne dovejs. bis</w:t>
      </w:r>
    </w:p>
    <w:p w14:paraId="4C719887" w14:textId="4EF4334E" w:rsidR="0061373E" w:rsidRDefault="0061373E" w:rsidP="00424653">
      <w:pPr>
        <w:pStyle w:val="teiab"/>
      </w:pPr>
      <w:r>
        <w:t>Ah csi záto 'sitek, lei</w:t>
      </w:r>
      <w:r w:rsidR="004C391C">
        <w:t>h</w:t>
      </w:r>
      <w:r>
        <w:t>ko pero je, i csi</w:t>
      </w:r>
      <w:r>
        <w:br/>
        <w:t xml:space="preserve">ette </w:t>
      </w:r>
      <w:r w:rsidRPr="00415FBC">
        <w:t>ſ</w:t>
      </w:r>
      <w:r>
        <w:t xml:space="preserve">ztális </w:t>
      </w:r>
      <w:r w:rsidRPr="00415FBC">
        <w:t>ſ</w:t>
      </w:r>
      <w:r>
        <w:t>zmeriti drejvo je, oh</w:t>
      </w:r>
      <w:r>
        <w:br/>
        <w:t>cslovik ne bloudi, niti 'se ne lübi, ka je</w:t>
      </w:r>
      <w:r>
        <w:br/>
        <w:t>ne</w:t>
      </w:r>
      <w:r w:rsidRPr="00415FBC">
        <w:t>ſ</w:t>
      </w:r>
      <w:r>
        <w:t>ztálno. bis</w:t>
      </w:r>
    </w:p>
    <w:p w14:paraId="6B94E040" w14:textId="77777777" w:rsidR="004C391C" w:rsidRDefault="0061373E" w:rsidP="0061373E">
      <w:pPr>
        <w:pStyle w:val="teiclosure"/>
      </w:pPr>
      <w:r>
        <w:t>Amen.</w:t>
      </w:r>
    </w:p>
    <w:p w14:paraId="5D8B17F8" w14:textId="71394A07" w:rsidR="0061373E" w:rsidRDefault="004C391C" w:rsidP="00865BFB">
      <w:pPr>
        <w:pStyle w:val="teifwCatch"/>
        <w:rPr>
          <w:lang w:val="pt-PT"/>
        </w:rPr>
      </w:pPr>
      <w:r w:rsidRPr="002D6F6D">
        <w:rPr>
          <w:lang w:val="pt-PT"/>
        </w:rPr>
        <w:t>P</w:t>
      </w:r>
      <w:r w:rsidR="00707D81" w:rsidRPr="002D6F6D">
        <w:rPr>
          <w:rStyle w:val="teigap"/>
          <w:b w:val="0"/>
          <w:color w:val="0070C0"/>
          <w:lang w:val="pt-PT" w:eastAsia="ja-JP"/>
        </w:rPr>
        <w:t>e</w:t>
      </w:r>
      <w:r w:rsidR="00707D81" w:rsidRPr="002D6F6D">
        <w:rPr>
          <w:lang w:val="pt-PT"/>
        </w:rPr>
        <w:t>ſzen</w:t>
      </w:r>
    </w:p>
    <w:p w14:paraId="655057B7" w14:textId="77777777" w:rsidR="007D123C" w:rsidRDefault="007D123C">
      <w:pPr>
        <w:rPr>
          <w:color w:val="F79646" w:themeColor="accent6"/>
          <w:lang w:val="pt-PT" w:eastAsia="ja-JP"/>
        </w:rPr>
      </w:pPr>
      <w:r>
        <w:rPr>
          <w:lang w:val="pt-PT" w:eastAsia="ja-JP"/>
        </w:rPr>
        <w:br w:type="page"/>
      </w:r>
    </w:p>
    <w:p w14:paraId="6E0C9491" w14:textId="52CB88EA" w:rsidR="007D123C" w:rsidRPr="007D123C" w:rsidRDefault="007D123C" w:rsidP="007D123C">
      <w:pPr>
        <w:pStyle w:val="teiab"/>
        <w:rPr>
          <w:lang w:val="pt-PT" w:eastAsia="ja-JP"/>
        </w:rPr>
      </w:pPr>
      <w:r>
        <w:rPr>
          <w:lang w:val="pt-PT" w:eastAsia="ja-JP"/>
        </w:rPr>
        <w:lastRenderedPageBreak/>
        <w:t>/34/</w:t>
      </w:r>
    </w:p>
    <w:p w14:paraId="3EDEB937" w14:textId="33BBCC05" w:rsidR="00443EAE" w:rsidRDefault="00443EAE" w:rsidP="00EB66AD">
      <w:pPr>
        <w:pStyle w:val="Naslov2"/>
      </w:pPr>
      <w:r w:rsidRPr="009C5CE0">
        <w:t>Pe</w:t>
      </w:r>
      <w:r w:rsidRPr="00415FBC">
        <w:t>ſ</w:t>
      </w:r>
      <w:r>
        <w:t>ze</w:t>
      </w:r>
      <w:r w:rsidR="009C5CE0">
        <w:t>n</w:t>
      </w:r>
      <w:r>
        <w:t xml:space="preserve"> Na nouto: Jezus </w:t>
      </w:r>
      <w:r w:rsidRPr="00415FBC">
        <w:t>ſ</w:t>
      </w:r>
      <w:r>
        <w:t>zlatko</w:t>
      </w:r>
      <w:r>
        <w:br/>
        <w:t>Jme drago ple</w:t>
      </w:r>
      <w:r w:rsidRPr="00CB69B1">
        <w:rPr>
          <w:rStyle w:val="teigap"/>
          <w:lang w:val="pt-PT"/>
        </w:rPr>
        <w:t>???</w:t>
      </w:r>
    </w:p>
    <w:p w14:paraId="45B8F432" w14:textId="772CBFC9" w:rsidR="00BC2216" w:rsidRDefault="00BC2216" w:rsidP="00443EAE">
      <w:pPr>
        <w:pStyle w:val="teiab"/>
      </w:pPr>
      <w:r>
        <w:t>Bla'sen vezdaj cslovik, i kaj</w:t>
      </w:r>
      <w:r>
        <w:br/>
      </w:r>
      <w:r w:rsidRPr="001F315D">
        <w:rPr>
          <w:rStyle w:val="teipersName"/>
          <w:lang w:val="sl-SI"/>
        </w:rPr>
        <w:t>Bouga</w:t>
      </w:r>
      <w:r>
        <w:t xml:space="preserve"> Lübi, ár </w:t>
      </w:r>
      <w:r w:rsidR="00EB66AD">
        <w:t>N</w:t>
      </w:r>
      <w:r>
        <w:t>ebe</w:t>
      </w:r>
      <w:r w:rsidRPr="00415FBC">
        <w:t>ſ</w:t>
      </w:r>
      <w:r>
        <w:t>zke Dike,</w:t>
      </w:r>
      <w:r>
        <w:br/>
        <w:t>nigdár ne pogubi.</w:t>
      </w:r>
    </w:p>
    <w:p w14:paraId="5B563ABB" w14:textId="2236CA3D" w:rsidR="00BC2216" w:rsidRDefault="00BC2216" w:rsidP="00443EAE">
      <w:pPr>
        <w:pStyle w:val="teiab"/>
      </w:pPr>
      <w:r>
        <w:t xml:space="preserve">Vu njoj bo prebival, </w:t>
      </w:r>
      <w:r w:rsidRPr="00415FBC">
        <w:t>ſ</w:t>
      </w:r>
      <w:r>
        <w:t>zvétloszti bo</w:t>
      </w:r>
      <w:r>
        <w:br/>
        <w:t>v-</w:t>
      </w:r>
      <w:r w:rsidRPr="00415FBC">
        <w:t>ſ</w:t>
      </w:r>
      <w:r>
        <w:t xml:space="preserve">ivál, pri </w:t>
      </w:r>
      <w:r w:rsidRPr="00CB69B1">
        <w:rPr>
          <w:rStyle w:val="teipersName"/>
          <w:lang w:val="sl-SI"/>
        </w:rPr>
        <w:t>Kris</w:t>
      </w:r>
      <w:r w:rsidR="001014EE" w:rsidRPr="00CB69B1">
        <w:rPr>
          <w:rStyle w:val="teipersName"/>
          <w:lang w:val="sl-SI"/>
        </w:rPr>
        <w:t>ztuſsi</w:t>
      </w:r>
      <w:r w:rsidR="001014EE">
        <w:t xml:space="preserve"> miloszt, na</w:t>
      </w:r>
      <w:r w:rsidR="001014EE">
        <w:br/>
        <w:t>veke bo jmel.</w:t>
      </w:r>
    </w:p>
    <w:p w14:paraId="39389074" w14:textId="0AF670DF" w:rsidR="001014EE" w:rsidRDefault="001014EE" w:rsidP="00443EAE">
      <w:pPr>
        <w:pStyle w:val="teiab"/>
      </w:pPr>
      <w:r>
        <w:t>Ar on v</w:t>
      </w:r>
      <w:r w:rsidRPr="00415FBC">
        <w:t>ſ</w:t>
      </w:r>
      <w:r>
        <w:t>záki cslovik, ki Bouga ne-</w:t>
      </w:r>
      <w:r>
        <w:br/>
        <w:t xml:space="preserve">lübi, </w:t>
      </w:r>
      <w:r w:rsidRPr="00415FBC">
        <w:t>ſ</w:t>
      </w:r>
      <w:r>
        <w:t>zvétloszti nebe</w:t>
      </w:r>
      <w:r w:rsidRPr="00415FBC">
        <w:t>ſ</w:t>
      </w:r>
      <w:r>
        <w:t>zke, na veke pogubi.</w:t>
      </w:r>
    </w:p>
    <w:p w14:paraId="6F93A24E" w14:textId="4492CBD8" w:rsidR="001014EE" w:rsidRDefault="00280727" w:rsidP="00443EAE">
      <w:pPr>
        <w:pStyle w:val="teiab"/>
      </w:pPr>
      <w:r w:rsidRPr="008C213B">
        <w:rPr>
          <w:rStyle w:val="teigap"/>
          <w:lang w:val="sl-SI"/>
        </w:rPr>
        <w:t>D</w:t>
      </w:r>
      <w:r>
        <w:t>aj i jaj onomu, kaj jo on pogubi ter pekel</w:t>
      </w:r>
      <w:r>
        <w:br/>
        <w:t xml:space="preserve">vekvecsni, na veke za </w:t>
      </w:r>
      <w:r w:rsidRPr="00415FBC">
        <w:t>ſ</w:t>
      </w:r>
      <w:r>
        <w:t>zlü'si.</w:t>
      </w:r>
    </w:p>
    <w:p w14:paraId="47CC956B" w14:textId="39776D24" w:rsidR="00C26CD6" w:rsidRDefault="00C26CD6" w:rsidP="00443EAE">
      <w:pPr>
        <w:pStyle w:val="teiab"/>
      </w:pPr>
      <w:r>
        <w:t>Bole bi mu bolo, dabi sze ne rodil, ni</w:t>
      </w:r>
      <w:r>
        <w:br/>
      </w:r>
      <w:r w:rsidRPr="00415FBC">
        <w:t>ſ</w:t>
      </w:r>
      <w:r>
        <w:t>zvejta ovoga, nigdár ne pohodil.</w:t>
      </w:r>
    </w:p>
    <w:p w14:paraId="47213CAE" w14:textId="55E29987" w:rsidR="00C26CD6" w:rsidRDefault="00C26CD6" w:rsidP="00443EAE">
      <w:pPr>
        <w:pStyle w:val="teiab"/>
      </w:pPr>
      <w:r>
        <w:t>Kaj on boude mogel, na veke terp</w:t>
      </w:r>
      <w:r w:rsidR="004011DE">
        <w:t>é</w:t>
      </w:r>
      <w:r>
        <w:t>ti,</w:t>
      </w:r>
      <w:r>
        <w:br/>
        <w:t>da v-mokaj pekléns</w:t>
      </w:r>
      <w:r w:rsidRPr="00415FBC">
        <w:t>ſ</w:t>
      </w:r>
      <w:r>
        <w:t>zki, ne bo mogel</w:t>
      </w:r>
      <w:r>
        <w:br/>
        <w:t>v-mrejti.</w:t>
      </w:r>
    </w:p>
    <w:p w14:paraId="28EE3731" w14:textId="155BD6B5" w:rsidR="00C26CD6" w:rsidRDefault="0033605E" w:rsidP="00443EAE">
      <w:pPr>
        <w:pStyle w:val="teiab"/>
      </w:pPr>
      <w:r w:rsidRPr="008C213B">
        <w:rPr>
          <w:rStyle w:val="teigap"/>
          <w:lang w:val="pt-PT"/>
        </w:rPr>
        <w:t>Grdo</w:t>
      </w:r>
      <w:r>
        <w:t xml:space="preserve"> bo preklinyál, </w:t>
      </w:r>
      <w:r w:rsidRPr="00CB69B1">
        <w:rPr>
          <w:rStyle w:val="teipersName"/>
          <w:lang w:val="pt-PT"/>
        </w:rPr>
        <w:t>Bouga</w:t>
      </w:r>
      <w:r>
        <w:t xml:space="preserve"> Nebe</w:t>
      </w:r>
      <w:r w:rsidRPr="00415FBC">
        <w:t>ſ</w:t>
      </w:r>
      <w:r>
        <w:t>zkoga,</w:t>
      </w:r>
    </w:p>
    <w:p w14:paraId="223B4CD4" w14:textId="658F34E2" w:rsidR="0033605E" w:rsidRPr="002D6F6D" w:rsidRDefault="0033605E" w:rsidP="00865BFB">
      <w:pPr>
        <w:pStyle w:val="teifwCatch"/>
        <w:rPr>
          <w:lang w:val="pt-PT"/>
        </w:rPr>
      </w:pPr>
      <w:r w:rsidRPr="002D6F6D">
        <w:rPr>
          <w:lang w:val="pt-PT"/>
        </w:rPr>
        <w:t>Mater</w:t>
      </w:r>
    </w:p>
    <w:p w14:paraId="41ECA7DB" w14:textId="77777777" w:rsidR="0033605E" w:rsidRDefault="003360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49944C8" w14:textId="7B507542" w:rsidR="00C50CA7" w:rsidRDefault="00C50CA7" w:rsidP="0033605E">
      <w:pPr>
        <w:pStyle w:val="teiab"/>
      </w:pPr>
      <w:r>
        <w:lastRenderedPageBreak/>
        <w:t>/35/</w:t>
      </w:r>
    </w:p>
    <w:p w14:paraId="44040877" w14:textId="6E260BA2" w:rsidR="007D123C" w:rsidRDefault="007D123C" w:rsidP="0033605E">
      <w:pPr>
        <w:pStyle w:val="teiab"/>
      </w:pPr>
      <w:r>
        <w:t>Mater iino Ocza da mu ne bo koncza.</w:t>
      </w:r>
    </w:p>
    <w:p w14:paraId="28283CE6" w14:textId="6A8E5E1B" w:rsidR="007D123C" w:rsidRDefault="007D123C" w:rsidP="0033605E">
      <w:pPr>
        <w:pStyle w:val="teiab"/>
      </w:pPr>
      <w:r>
        <w:t>Záto moja Bráttya, csuvajmo sze pekla,</w:t>
      </w:r>
      <w:r>
        <w:br/>
        <w:t>da ga ne dobimo, nebo ne zgibimo.</w:t>
      </w:r>
    </w:p>
    <w:p w14:paraId="1C575E13" w14:textId="0E7545D0" w:rsidR="004B68FD" w:rsidRDefault="00C60A9C" w:rsidP="0033605E">
      <w:pPr>
        <w:pStyle w:val="teiab"/>
      </w:pPr>
      <w:r w:rsidRPr="007D123C">
        <w:t>Chrisztussa</w:t>
      </w:r>
      <w:r w:rsidR="004B68FD" w:rsidRPr="007D123C">
        <w:t xml:space="preserve"> lübléna</w:t>
      </w:r>
      <w:r w:rsidR="004B68FD">
        <w:t>, na</w:t>
      </w:r>
      <w:r w:rsidR="004B68FD" w:rsidRPr="00415FBC">
        <w:t>ſ</w:t>
      </w:r>
      <w:r w:rsidR="004B68FD">
        <w:t>sega pre'selna,</w:t>
      </w:r>
      <w:r w:rsidR="004B68FD">
        <w:br/>
      </w:r>
      <w:r w:rsidR="004B68FD" w:rsidRPr="00415FBC">
        <w:t>ſ</w:t>
      </w:r>
      <w:r w:rsidR="004B68FD">
        <w:t xml:space="preserve">zercza ga lübimo, ter nyemu </w:t>
      </w:r>
      <w:r w:rsidR="004B68FD" w:rsidRPr="00415FBC">
        <w:t>ſ</w:t>
      </w:r>
      <w:r w:rsidR="004B68FD">
        <w:t>zlü'simo.</w:t>
      </w:r>
    </w:p>
    <w:p w14:paraId="196E0141" w14:textId="76D069B5" w:rsidR="00B35E3D" w:rsidRDefault="00B35E3D" w:rsidP="0033605E">
      <w:pPr>
        <w:pStyle w:val="teiab"/>
      </w:pPr>
      <w:r>
        <w:t xml:space="preserve">Ako mi </w:t>
      </w:r>
      <w:r w:rsidRPr="00CB69B1">
        <w:rPr>
          <w:rStyle w:val="teipersName"/>
          <w:lang w:val="sl-SI"/>
        </w:rPr>
        <w:t>Krisztuſsa</w:t>
      </w:r>
      <w:r>
        <w:t>, bo mo práv lübili, vu</w:t>
      </w:r>
      <w:r>
        <w:br/>
        <w:t>pékli vekvecsnom, ne bomo goréli.</w:t>
      </w:r>
    </w:p>
    <w:p w14:paraId="07A638A4" w14:textId="77777777" w:rsidR="00C50CA7" w:rsidRDefault="00B35E3D" w:rsidP="0033605E">
      <w:pPr>
        <w:pStyle w:val="teiab"/>
      </w:pPr>
      <w:r>
        <w:t xml:space="preserve">Dika boidi </w:t>
      </w:r>
      <w:r w:rsidRPr="00BB3083">
        <w:rPr>
          <w:rStyle w:val="teipersName"/>
          <w:lang w:val="sl-SI"/>
        </w:rPr>
        <w:t>Bougu</w:t>
      </w:r>
      <w:r>
        <w:t xml:space="preserve">, Oczu </w:t>
      </w:r>
      <w:r w:rsidRPr="00415FBC">
        <w:t>ſ</w:t>
      </w:r>
      <w:r>
        <w:t>zino Düho,</w:t>
      </w:r>
      <w:r>
        <w:br/>
        <w:t>pre</w:t>
      </w:r>
      <w:r w:rsidRPr="00415FBC">
        <w:t>ſ</w:t>
      </w:r>
      <w:r>
        <w:t>zvétomu Trojsztvo, jedinomu Boj-</w:t>
      </w:r>
      <w:r>
        <w:br/>
      </w:r>
      <w:r w:rsidR="008145E6" w:rsidRPr="008F6310">
        <w:t>stvo.</w:t>
      </w:r>
    </w:p>
    <w:p w14:paraId="576BC124" w14:textId="50034F05" w:rsidR="008145E6" w:rsidRDefault="00C50CA7" w:rsidP="00C50CA7">
      <w:pPr>
        <w:pStyle w:val="teiclosure"/>
      </w:pPr>
      <w:r>
        <w:t>Amen</w:t>
      </w:r>
      <w:r w:rsidR="008145E6" w:rsidRPr="008F6310">
        <w:t xml:space="preserve"> </w:t>
      </w:r>
    </w:p>
    <w:p w14:paraId="2C700FE6" w14:textId="0FE20078" w:rsidR="00C50CA7" w:rsidRPr="008F6310" w:rsidRDefault="00C50CA7" w:rsidP="00C50CA7">
      <w:pPr>
        <w:pStyle w:val="Naslov2"/>
      </w:pPr>
      <w:r>
        <w:t>Drüga na tákso Nouto:</w:t>
      </w:r>
    </w:p>
    <w:p w14:paraId="00B8AC21" w14:textId="677972C8" w:rsidR="008145E6" w:rsidRDefault="008145E6" w:rsidP="0033605E">
      <w:pPr>
        <w:pStyle w:val="teiab"/>
      </w:pPr>
      <w:r w:rsidRPr="008F6310">
        <w:t>Zdráva zdráva boidi D</w:t>
      </w:r>
      <w:r w:rsidR="0066446E" w:rsidRPr="008F6310">
        <w:t>i</w:t>
      </w:r>
      <w:r w:rsidR="00C04913">
        <w:t>vic</w:t>
      </w:r>
      <w:r w:rsidR="00C04913" w:rsidRPr="008C213B">
        <w:rPr>
          <w:rStyle w:val="teigap"/>
          <w:lang w:val="sl-SI"/>
        </w:rPr>
        <w:t>za</w:t>
      </w:r>
      <w:r w:rsidR="0066446E">
        <w:rPr>
          <w:rStyle w:val="teigap"/>
          <w:rFonts w:cstheme="minorBidi"/>
          <w:b w:val="0"/>
          <w:color w:val="F79646" w:themeColor="accent6"/>
          <w:lang w:val="sl-SI" w:eastAsia="en-US"/>
        </w:rPr>
        <w:br/>
      </w:r>
      <w:r w:rsidR="0066446E" w:rsidRPr="00CB69B1">
        <w:rPr>
          <w:rStyle w:val="teipersName"/>
          <w:lang w:val="sl-SI"/>
        </w:rPr>
        <w:t>Maria</w:t>
      </w:r>
      <w:r w:rsidR="0066446E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, </w:t>
      </w:r>
      <w:r w:rsidR="0066446E" w:rsidRPr="001467DC">
        <w:t>ka je</w:t>
      </w:r>
      <w:r w:rsidR="0066446E" w:rsidRPr="00415FBC">
        <w:t>ſ</w:t>
      </w:r>
      <w:r w:rsidR="0066446E">
        <w:t xml:space="preserve">zi </w:t>
      </w:r>
      <w:r w:rsidR="0066446E" w:rsidRPr="00CB69B1">
        <w:rPr>
          <w:rStyle w:val="teipersName"/>
          <w:lang w:val="sl-SI"/>
        </w:rPr>
        <w:t>krisztuſsa</w:t>
      </w:r>
      <w:r w:rsidR="0066446E">
        <w:t xml:space="preserve"> J</w:t>
      </w:r>
      <w:r w:rsidR="00AB5826" w:rsidRPr="00CB69B1">
        <w:rPr>
          <w:rStyle w:val="teigap"/>
          <w:lang w:val="sl-SI"/>
        </w:rPr>
        <w:t>???-</w:t>
      </w:r>
      <w:r w:rsidR="00AB5826">
        <w:br/>
        <w:t>sa rodila.</w:t>
      </w:r>
    </w:p>
    <w:p w14:paraId="1A039B83" w14:textId="6D0BC2D9" w:rsidR="00AB5826" w:rsidRDefault="00AB5826" w:rsidP="0033605E">
      <w:pPr>
        <w:pStyle w:val="teiab"/>
      </w:pPr>
      <w:r w:rsidRPr="00415FBC">
        <w:t>ſ</w:t>
      </w:r>
      <w:r>
        <w:t>teri je ker</w:t>
      </w:r>
      <w:r w:rsidRPr="00415FBC">
        <w:t>ſ</w:t>
      </w:r>
      <w:r>
        <w:t>csnán</w:t>
      </w:r>
      <w:r w:rsidRPr="00415FBC">
        <w:t>ſ</w:t>
      </w:r>
      <w:r>
        <w:t>ztvo, na kri</w:t>
      </w:r>
      <w:r w:rsidR="00095CE3">
        <w:t>'si odk</w:t>
      </w:r>
      <w:r w:rsidR="00095CE3" w:rsidRPr="00CB69B1">
        <w:rPr>
          <w:rStyle w:val="teigap"/>
          <w:lang w:val="sl-SI"/>
        </w:rPr>
        <w:t>???</w:t>
      </w:r>
      <w:r w:rsidR="00095CE3">
        <w:br/>
        <w:t xml:space="preserve">da je on na </w:t>
      </w:r>
      <w:r w:rsidR="00095CE3" w:rsidRPr="00415FBC">
        <w:t>ſ</w:t>
      </w:r>
      <w:r w:rsidR="00095CE3">
        <w:t xml:space="preserve">zmerti, </w:t>
      </w:r>
      <w:r w:rsidR="00095CE3" w:rsidRPr="00415FBC">
        <w:t>ſ</w:t>
      </w:r>
      <w:r w:rsidR="00095CE3">
        <w:t xml:space="preserve">zvéto </w:t>
      </w:r>
      <w:r w:rsidR="00095CE3" w:rsidRPr="00CB69B1">
        <w:rPr>
          <w:rStyle w:val="teigap"/>
          <w:lang w:val="sl-SI"/>
        </w:rPr>
        <w:t>???</w:t>
      </w:r>
      <w:r w:rsidR="00095CE3">
        <w:br/>
      </w:r>
      <w:r w:rsidR="00095CE3" w:rsidRPr="00415FBC">
        <w:t>ſ</w:t>
      </w:r>
      <w:r w:rsidR="00095CE3">
        <w:t>ztocsil.</w:t>
      </w:r>
    </w:p>
    <w:p w14:paraId="604F47FF" w14:textId="1161B67A" w:rsidR="00C4676D" w:rsidRDefault="00C4676D" w:rsidP="0033605E">
      <w:pPr>
        <w:pStyle w:val="teiab"/>
      </w:pPr>
      <w:r>
        <w:t xml:space="preserve">Proszi ga </w:t>
      </w:r>
      <w:r w:rsidRPr="008F28F7">
        <w:rPr>
          <w:rStyle w:val="teipersName"/>
          <w:lang w:val="it-IT"/>
        </w:rPr>
        <w:t>Maria</w:t>
      </w:r>
      <w:r>
        <w:t>, za ne</w:t>
      </w:r>
      <w:r w:rsidRPr="00415FBC">
        <w:t>ſ</w:t>
      </w:r>
      <w:r>
        <w:t>ztrá</w:t>
      </w:r>
      <w:r w:rsidRPr="00415FBC">
        <w:t>ſ</w:t>
      </w:r>
      <w:r>
        <w:t>sn</w:t>
      </w:r>
      <w:r w:rsidR="006635F1">
        <w:t>e</w:t>
      </w:r>
      <w:r>
        <w:t xml:space="preserve"> mo</w:t>
      </w:r>
      <w:r w:rsidR="006635F1">
        <w:t>ke</w:t>
      </w:r>
      <w:r>
        <w:t xml:space="preserve"> da</w:t>
      </w:r>
      <w:r>
        <w:br/>
        <w:t xml:space="preserve">nám ne da priti, vraj'se </w:t>
      </w:r>
      <w:r w:rsidRPr="00415FBC">
        <w:t>ſ</w:t>
      </w:r>
      <w:r>
        <w:t>zt</w:t>
      </w:r>
      <w:r w:rsidR="00B97932">
        <w:t>ra</w:t>
      </w:r>
      <w:r w:rsidR="00B97932" w:rsidRPr="00415FBC">
        <w:t>ſ</w:t>
      </w:r>
      <w:r w:rsidRPr="00B850AF">
        <w:rPr>
          <w:rStyle w:val="teigap"/>
          <w:lang w:val="it-IT"/>
        </w:rPr>
        <w:t>???</w:t>
      </w:r>
    </w:p>
    <w:p w14:paraId="3E036B7C" w14:textId="77777777" w:rsidR="00865BFB" w:rsidRPr="002D6F6D" w:rsidRDefault="008F28F7" w:rsidP="00865BFB">
      <w:pPr>
        <w:pStyle w:val="teifwCatch"/>
        <w:rPr>
          <w:rStyle w:val="teigap"/>
          <w:lang w:val="sl-SI"/>
        </w:rPr>
      </w:pPr>
      <w:r w:rsidRPr="002D6F6D">
        <w:rPr>
          <w:lang w:val="sl-SI"/>
        </w:rPr>
        <w:t>Vidi</w:t>
      </w:r>
      <w:r w:rsidR="00AB34E4" w:rsidRPr="002D6F6D">
        <w:rPr>
          <w:rStyle w:val="teigap"/>
          <w:lang w:val="sl-SI"/>
        </w:rPr>
        <w:t>s</w:t>
      </w:r>
    </w:p>
    <w:p w14:paraId="604CC70D" w14:textId="75CC69CA" w:rsidR="00430869" w:rsidRPr="008B65C1" w:rsidRDefault="00430869" w:rsidP="00865BFB">
      <w:pPr>
        <w:pStyle w:val="teiab"/>
      </w:pPr>
      <w:r w:rsidRPr="008B65C1">
        <w:br w:type="page"/>
      </w:r>
    </w:p>
    <w:p w14:paraId="3E76C4CF" w14:textId="50717C29" w:rsidR="00C50CA7" w:rsidRDefault="00C50CA7" w:rsidP="00C50CA7">
      <w:pPr>
        <w:pStyle w:val="teiab"/>
      </w:pPr>
      <w:r>
        <w:lastRenderedPageBreak/>
        <w:t>/36/</w:t>
      </w:r>
    </w:p>
    <w:p w14:paraId="25BD4952" w14:textId="2F2F23A2" w:rsidR="001923EE" w:rsidRDefault="00C50CA7" w:rsidP="00C50CA7">
      <w:pPr>
        <w:pStyle w:val="teiab"/>
      </w:pPr>
      <w:r>
        <w:t xml:space="preserve">Vidis oh </w:t>
      </w:r>
      <w:r w:rsidRPr="0032230C">
        <w:rPr>
          <w:rStyle w:val="teipersName"/>
          <w:lang w:val="sl-SI"/>
        </w:rPr>
        <w:t>Maria</w:t>
      </w:r>
      <w:r>
        <w:t xml:space="preserve">, </w:t>
      </w:r>
      <w:r w:rsidR="00D917F6" w:rsidRPr="008B65C1">
        <w:t>precsiſzta</w:t>
      </w:r>
      <w:r w:rsidR="00D917F6" w:rsidRPr="00A46C70">
        <w:t xml:space="preserve"> Devicza,</w:t>
      </w:r>
      <w:r w:rsidR="00D917F6" w:rsidRPr="00A46C70">
        <w:br/>
      </w:r>
      <w:r w:rsidR="00D917F6">
        <w:t xml:space="preserve">kak prod nám </w:t>
      </w:r>
      <w:r w:rsidR="00D917F6" w:rsidRPr="00415FBC">
        <w:t>ſ</w:t>
      </w:r>
      <w:r w:rsidR="00D917F6">
        <w:t>etüje, v</w:t>
      </w:r>
      <w:r w:rsidR="00D917F6" w:rsidRPr="00415FBC">
        <w:t>ſ</w:t>
      </w:r>
      <w:r w:rsidR="00D917F6">
        <w:t xml:space="preserve">za </w:t>
      </w:r>
      <w:r w:rsidR="00D917F6" w:rsidRPr="00415FBC">
        <w:t>ſ</w:t>
      </w:r>
      <w:r w:rsidR="001923EE">
        <w:t>zila peklén</w:t>
      </w:r>
      <w:r w:rsidR="001923EE" w:rsidRPr="00415FBC">
        <w:t>ſ</w:t>
      </w:r>
      <w:r w:rsidR="001923EE">
        <w:t>zka.</w:t>
      </w:r>
    </w:p>
    <w:p w14:paraId="4EA3D508" w14:textId="56EED4DB" w:rsidR="001923EE" w:rsidRDefault="001923EE" w:rsidP="0033605E">
      <w:pPr>
        <w:pStyle w:val="teiab"/>
      </w:pPr>
      <w:r>
        <w:t>Kada bi ná</w:t>
      </w:r>
      <w:r w:rsidRPr="00415FBC">
        <w:t>ſ</w:t>
      </w:r>
      <w:r>
        <w:t>z tu'sne v-grejhi ocsernila,</w:t>
      </w:r>
      <w:r>
        <w:br/>
        <w:t>vu pekel vekvecsni i ná</w:t>
      </w:r>
      <w:r w:rsidRPr="00415FBC">
        <w:t>ſ</w:t>
      </w:r>
      <w:r>
        <w:t>z zapélala.</w:t>
      </w:r>
    </w:p>
    <w:p w14:paraId="0348A048" w14:textId="45DBCD14" w:rsidR="001923EE" w:rsidRDefault="001923EE" w:rsidP="0033605E">
      <w:pPr>
        <w:pStyle w:val="teiab"/>
      </w:pPr>
      <w:r>
        <w:t>Ali ti ná</w:t>
      </w:r>
      <w:r w:rsidRPr="00415FBC">
        <w:t>ſ</w:t>
      </w:r>
      <w:r>
        <w:t>z bráni pre</w:t>
      </w:r>
      <w:r w:rsidRPr="00415FBC">
        <w:t>ſ</w:t>
      </w:r>
      <w:r>
        <w:t xml:space="preserve">zlatka </w:t>
      </w:r>
      <w:r w:rsidRPr="00CB69B1">
        <w:rPr>
          <w:rStyle w:val="teipersName"/>
          <w:lang w:val="sl-SI"/>
        </w:rPr>
        <w:t>Maria</w:t>
      </w:r>
      <w:r>
        <w:t>, da</w:t>
      </w:r>
      <w:r>
        <w:br/>
        <w:t>ná</w:t>
      </w:r>
      <w:r w:rsidRPr="00415FBC">
        <w:t>ſ</w:t>
      </w:r>
      <w:r>
        <w:t xml:space="preserve">z </w:t>
      </w:r>
      <w:r w:rsidRPr="00CB69B1">
        <w:rPr>
          <w:rStyle w:val="teiname"/>
          <w:lang w:val="sl-SI"/>
        </w:rPr>
        <w:t>ſatan</w:t>
      </w:r>
      <w:r>
        <w:t xml:space="preserve"> vráj'si, v pekel ne zapela.</w:t>
      </w:r>
    </w:p>
    <w:p w14:paraId="5D96A03D" w14:textId="5E257A66" w:rsidR="001923EE" w:rsidRDefault="001923EE" w:rsidP="0033605E">
      <w:pPr>
        <w:pStyle w:val="teiab"/>
      </w:pPr>
      <w:r>
        <w:t>Vujdné v-Noucsi pri ná</w:t>
      </w:r>
      <w:r w:rsidRPr="00415FBC">
        <w:t>ſ</w:t>
      </w:r>
      <w:r>
        <w:t xml:space="preserve">z, </w:t>
      </w:r>
      <w:r w:rsidRPr="00CB69B1">
        <w:rPr>
          <w:rStyle w:val="teipersName"/>
          <w:lang w:val="sl-SI"/>
        </w:rPr>
        <w:t>Maria</w:t>
      </w:r>
      <w:r>
        <w:t xml:space="preserve"> prebi-</w:t>
      </w:r>
      <w:r>
        <w:br/>
        <w:t>vaj, na ná</w:t>
      </w:r>
      <w:r w:rsidRPr="00415FBC">
        <w:t>ſ</w:t>
      </w:r>
      <w:r>
        <w:t>se Dü</w:t>
      </w:r>
      <w:r w:rsidRPr="00415FBC">
        <w:t>ſ</w:t>
      </w:r>
      <w:r>
        <w:t xml:space="preserve">sicze merlivo </w:t>
      </w:r>
      <w:r w:rsidRPr="00415FBC">
        <w:t>ſ</w:t>
      </w:r>
      <w:r>
        <w:t>zkerb noszi.</w:t>
      </w:r>
    </w:p>
    <w:p w14:paraId="59CFD381" w14:textId="1B8DF219" w:rsidR="001923EE" w:rsidRDefault="001923EE" w:rsidP="0033605E">
      <w:pPr>
        <w:pStyle w:val="teiab"/>
      </w:pPr>
      <w:r>
        <w:t xml:space="preserve">Mi sze vu té vszigdár, </w:t>
      </w:r>
      <w:r w:rsidRPr="00CB69B1">
        <w:rPr>
          <w:rStyle w:val="teipersName"/>
          <w:lang w:val="pt-PT"/>
        </w:rPr>
        <w:t>Maria</w:t>
      </w:r>
      <w:r>
        <w:t xml:space="preserve"> vupamo.</w:t>
      </w:r>
      <w:r w:rsidR="00861027">
        <w:br/>
        <w:t>z</w:t>
      </w:r>
      <w:r>
        <w:t>áto te na pomoucs, vezdaj zezavámo..</w:t>
      </w:r>
    </w:p>
    <w:p w14:paraId="09169BB3" w14:textId="62F1115C" w:rsidR="001923EE" w:rsidRDefault="001923EE" w:rsidP="0033605E">
      <w:pPr>
        <w:pStyle w:val="teiab"/>
      </w:pPr>
      <w:r>
        <w:t>Da bi tebé Mati, Bo'sja, mi ne jméli, na pe-</w:t>
      </w:r>
      <w:r>
        <w:br/>
        <w:t>kel bi mi v</w:t>
      </w:r>
      <w:r w:rsidRPr="00415FBC">
        <w:t>ſ</w:t>
      </w:r>
      <w:r>
        <w:t xml:space="preserve">zi, na </w:t>
      </w:r>
      <w:r w:rsidR="00D56BDF">
        <w:t>v</w:t>
      </w:r>
      <w:r>
        <w:t xml:space="preserve">eke </w:t>
      </w:r>
      <w:r w:rsidRPr="00415FBC">
        <w:t>ſ</w:t>
      </w:r>
      <w:r>
        <w:t>zpadnoli.</w:t>
      </w:r>
    </w:p>
    <w:p w14:paraId="2D0738C2" w14:textId="25805E02" w:rsidR="00D84E92" w:rsidRDefault="00D84E92" w:rsidP="0033605E">
      <w:pPr>
        <w:pStyle w:val="teiab"/>
      </w:pPr>
      <w:r w:rsidRPr="00F16006">
        <w:rPr>
          <w:rStyle w:val="teigap"/>
          <w:lang w:val="sl-SI"/>
        </w:rPr>
        <w:t>???</w:t>
      </w:r>
      <w:r w:rsidR="00A76341">
        <w:t>h</w:t>
      </w:r>
      <w:r>
        <w:t xml:space="preserve"> Bla'sena vöra, v-koj szi sze rodila,</w:t>
      </w:r>
      <w:r>
        <w:br/>
        <w:t>ár szi ná</w:t>
      </w:r>
      <w:r w:rsidRPr="00415FBC">
        <w:t>ſ</w:t>
      </w:r>
      <w:r>
        <w:t>z grejsnike v</w:t>
      </w:r>
      <w:r w:rsidRPr="00415FBC">
        <w:t>ſ</w:t>
      </w:r>
      <w:r>
        <w:t>ze od</w:t>
      </w:r>
      <w:r w:rsidR="0066722E">
        <w:t xml:space="preserve"> </w:t>
      </w:r>
      <w:r w:rsidRPr="00415FBC">
        <w:t>ſ</w:t>
      </w:r>
      <w:r>
        <w:t>zlobodila.</w:t>
      </w:r>
    </w:p>
    <w:p w14:paraId="133B9D9F" w14:textId="340E7C95" w:rsidR="00054109" w:rsidRDefault="00D84E92" w:rsidP="0033605E">
      <w:pPr>
        <w:pStyle w:val="teiab"/>
      </w:pPr>
      <w:r>
        <w:t>Záto oh ker</w:t>
      </w:r>
      <w:r w:rsidR="00054109">
        <w:t>scsán</w:t>
      </w:r>
      <w:r w:rsidR="00054109" w:rsidRPr="00415FBC">
        <w:t>ſ</w:t>
      </w:r>
      <w:r w:rsidR="00054109">
        <w:t>ztvo, vszi sze ve</w:t>
      </w:r>
      <w:r w:rsidR="00054109" w:rsidRPr="00415FBC">
        <w:t>ſ</w:t>
      </w:r>
      <w:r w:rsidR="00054109">
        <w:t>zelimo,</w:t>
      </w:r>
      <w:r w:rsidR="00054109">
        <w:br/>
        <w:t>precsi</w:t>
      </w:r>
      <w:r w:rsidR="00054109" w:rsidRPr="00415FBC">
        <w:t>ſ</w:t>
      </w:r>
      <w:r w:rsidR="00054109">
        <w:t xml:space="preserve">zto </w:t>
      </w:r>
      <w:r w:rsidR="00054109" w:rsidRPr="00CB69B1">
        <w:rPr>
          <w:rStyle w:val="teipersName"/>
          <w:lang w:val="sl-SI"/>
        </w:rPr>
        <w:t>Mario</w:t>
      </w:r>
      <w:r w:rsidR="00054109">
        <w:t>, ponizno Dicsi</w:t>
      </w:r>
      <w:r w:rsidR="00054109" w:rsidRPr="0066722E">
        <w:t>m</w:t>
      </w:r>
      <w:r w:rsidR="00054109">
        <w:t>o.</w:t>
      </w:r>
    </w:p>
    <w:p w14:paraId="405FA122" w14:textId="16B279D0" w:rsidR="00054109" w:rsidRDefault="00054109" w:rsidP="0033605E">
      <w:pPr>
        <w:pStyle w:val="teiab"/>
      </w:pPr>
      <w:r>
        <w:t xml:space="preserve">Steri pod </w:t>
      </w:r>
      <w:r w:rsidRPr="00F16006">
        <w:rPr>
          <w:rStyle w:val="teipersName"/>
          <w:lang w:val="sl-SI"/>
        </w:rPr>
        <w:t>Marie</w:t>
      </w:r>
      <w:r>
        <w:t xml:space="preserve"> Vüpanye posztávi,</w:t>
      </w:r>
      <w:r>
        <w:br/>
      </w:r>
      <w:r w:rsidRPr="00CB69B1">
        <w:rPr>
          <w:rStyle w:val="teipersName"/>
          <w:lang w:val="sl-SI"/>
        </w:rPr>
        <w:t>Ma</w:t>
      </w:r>
      <w:r w:rsidR="00F16006" w:rsidRPr="00CB69B1">
        <w:rPr>
          <w:rStyle w:val="teipersName"/>
          <w:lang w:val="sl-SI"/>
        </w:rPr>
        <w:t>r</w:t>
      </w:r>
      <w:r w:rsidRPr="00CB69B1">
        <w:rPr>
          <w:rStyle w:val="teipersName"/>
          <w:lang w:val="sl-SI"/>
        </w:rPr>
        <w:t>ia</w:t>
      </w:r>
      <w:r>
        <w:t xml:space="preserve"> ga nigdár, vu zlo ne osztávi.</w:t>
      </w:r>
    </w:p>
    <w:p w14:paraId="5A7CA907" w14:textId="3CB25474" w:rsidR="00054109" w:rsidRDefault="00365558" w:rsidP="0033605E">
      <w:pPr>
        <w:pStyle w:val="teiab"/>
      </w:pPr>
      <w:r w:rsidRPr="00CB69B1">
        <w:rPr>
          <w:rStyle w:val="teigap"/>
          <w:lang w:val="sl-SI"/>
        </w:rPr>
        <w:t>???</w:t>
      </w:r>
      <w:r>
        <w:t>daj jo mi k-szebi, poni</w:t>
      </w:r>
      <w:r w:rsidR="00AB34E4">
        <w:t>z</w:t>
      </w:r>
      <w:r>
        <w:t>no zovémo,</w:t>
      </w:r>
    </w:p>
    <w:p w14:paraId="2A087B09" w14:textId="7B417A00" w:rsidR="00365558" w:rsidRPr="002D6F6D" w:rsidRDefault="00365558" w:rsidP="008B65C1">
      <w:pPr>
        <w:pStyle w:val="teifwCatch"/>
        <w:rPr>
          <w:lang w:val="pt-PT"/>
        </w:rPr>
      </w:pPr>
      <w:r w:rsidRPr="002D6F6D">
        <w:rPr>
          <w:lang w:val="pt-PT"/>
        </w:rPr>
        <w:t>ter jo</w:t>
      </w:r>
    </w:p>
    <w:p w14:paraId="19F25E1E" w14:textId="77777777" w:rsidR="00365558" w:rsidRDefault="0036555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373C461" w14:textId="64560EB6" w:rsidR="00365558" w:rsidRDefault="00AA5D14" w:rsidP="00365558">
      <w:pPr>
        <w:pStyle w:val="teiab"/>
      </w:pPr>
      <w:r>
        <w:lastRenderedPageBreak/>
        <w:t>/37/</w:t>
      </w:r>
    </w:p>
    <w:p w14:paraId="2F45C9AD" w14:textId="5A4881AE" w:rsidR="00AA5D14" w:rsidRDefault="00F16006" w:rsidP="00365558">
      <w:pPr>
        <w:pStyle w:val="teiab"/>
      </w:pPr>
      <w:r>
        <w:t>t</w:t>
      </w:r>
      <w:r w:rsidR="00AA5D14">
        <w:t>er jo z-csisztim glászom vetako pro</w:t>
      </w:r>
      <w:r w:rsidR="00AA5D14" w:rsidRPr="00CB69B1">
        <w:rPr>
          <w:rStyle w:val="teigap"/>
          <w:lang w:val="pt-PT"/>
        </w:rPr>
        <w:t>???</w:t>
      </w:r>
      <w:r w:rsidR="00AA5D14">
        <w:br/>
        <w:t>Proszimo te mi v</w:t>
      </w:r>
      <w:r w:rsidR="00AA5D14" w:rsidRPr="00415FBC">
        <w:t>ſ</w:t>
      </w:r>
      <w:r w:rsidR="00AA5D14">
        <w:t xml:space="preserve">zi, oh </w:t>
      </w:r>
      <w:r w:rsidR="00AA5D14" w:rsidRPr="00415FBC">
        <w:t>ſ</w:t>
      </w:r>
      <w:r w:rsidR="00AA5D14">
        <w:t xml:space="preserve">zlatka </w:t>
      </w:r>
      <w:r w:rsidR="00AA5D14" w:rsidRPr="00CB69B1">
        <w:rPr>
          <w:rStyle w:val="teipersName"/>
          <w:lang w:val="sl-SI"/>
        </w:rPr>
        <w:t>Ma</w:t>
      </w:r>
      <w:r w:rsidR="005A4ABD" w:rsidRPr="00CB69B1">
        <w:rPr>
          <w:rStyle w:val="teipersName"/>
          <w:lang w:val="sl-SI"/>
        </w:rPr>
        <w:t>r</w:t>
      </w:r>
      <w:r w:rsidR="00AA5D14" w:rsidRPr="00CB69B1">
        <w:rPr>
          <w:rStyle w:val="teipersName"/>
          <w:lang w:val="sl-SI"/>
        </w:rPr>
        <w:t>ia</w:t>
      </w:r>
      <w:r w:rsidR="00E41EAE">
        <w:t>, vti</w:t>
      </w:r>
      <w:r w:rsidR="00E41EAE" w:rsidRPr="00415FBC">
        <w:t>ſ</w:t>
      </w:r>
      <w:r w:rsidR="00E41EAE" w:rsidRPr="00CB69B1">
        <w:rPr>
          <w:rStyle w:val="teigap"/>
          <w:lang w:val="sl-SI"/>
        </w:rPr>
        <w:t>???</w:t>
      </w:r>
      <w:r w:rsidR="00E41EAE">
        <w:br/>
        <w:t xml:space="preserve">si </w:t>
      </w:r>
      <w:r w:rsidR="00E41EAE" w:rsidRPr="00415FBC">
        <w:t>ſ</w:t>
      </w:r>
      <w:r w:rsidR="00E41EAE">
        <w:t>ztrá</w:t>
      </w:r>
      <w:r w:rsidR="00154986" w:rsidRPr="00415FBC">
        <w:t>ſ</w:t>
      </w:r>
      <w:r w:rsidR="00E41EAE">
        <w:t>sn</w:t>
      </w:r>
      <w:r w:rsidR="00154986">
        <w:t xml:space="preserve">o </w:t>
      </w:r>
      <w:r w:rsidR="00154986" w:rsidRPr="00415FBC">
        <w:t>ſ</w:t>
      </w:r>
      <w:r w:rsidR="00154986">
        <w:t xml:space="preserve">zerdo, tvega drága </w:t>
      </w:r>
      <w:r w:rsidR="00154986" w:rsidRPr="00415FBC">
        <w:t>ſ</w:t>
      </w:r>
      <w:r w:rsidR="00154986">
        <w:t>zina.</w:t>
      </w:r>
    </w:p>
    <w:p w14:paraId="16DB5717" w14:textId="32C0BE88" w:rsidR="003B12BD" w:rsidRDefault="00154986" w:rsidP="00365558">
      <w:pPr>
        <w:pStyle w:val="teiab"/>
      </w:pPr>
      <w:r>
        <w:t>Da ná</w:t>
      </w:r>
      <w:r w:rsidRPr="00415FBC">
        <w:t>ſ</w:t>
      </w:r>
      <w:r>
        <w:t>z ne kastiga, z-kügom vojszkom</w:t>
      </w:r>
      <w:r>
        <w:br/>
        <w:t>gladom, i zonom peklén</w:t>
      </w:r>
      <w:r w:rsidRPr="00415FBC">
        <w:t>ſ</w:t>
      </w:r>
      <w:r>
        <w:t>zkom, vek</w:t>
      </w:r>
      <w:r w:rsidR="003B12BD">
        <w:t>ve</w:t>
      </w:r>
      <w:r w:rsidR="00C85687">
        <w:t>cs</w:t>
      </w:r>
      <w:r w:rsidR="003B12BD">
        <w:t>-</w:t>
      </w:r>
      <w:r w:rsidR="003B12BD">
        <w:br/>
        <w:t>nom Temniczom.</w:t>
      </w:r>
    </w:p>
    <w:p w14:paraId="002ECF32" w14:textId="3B5E0543" w:rsidR="003B12BD" w:rsidRDefault="003B12BD" w:rsidP="00365558">
      <w:pPr>
        <w:pStyle w:val="teiab"/>
      </w:pPr>
      <w:r>
        <w:t>Neg da ná</w:t>
      </w:r>
      <w:r w:rsidRPr="00415FBC">
        <w:t>ſ</w:t>
      </w:r>
      <w:r>
        <w:t xml:space="preserve">z dárüje, z-drávjom </w:t>
      </w:r>
      <w:r w:rsidR="007618F4">
        <w:t>i</w:t>
      </w:r>
      <w:r>
        <w:t xml:space="preserve"> zve</w:t>
      </w:r>
      <w:r w:rsidRPr="00415FBC">
        <w:t>ſ</w:t>
      </w:r>
      <w:r>
        <w:t>zéljom</w:t>
      </w:r>
      <w:r>
        <w:br/>
        <w:t xml:space="preserve">a po </w:t>
      </w:r>
      <w:r w:rsidRPr="00415FBC">
        <w:t>ſ</w:t>
      </w:r>
      <w:r>
        <w:t>zmerti z-ná</w:t>
      </w:r>
      <w:r w:rsidRPr="00415FBC">
        <w:t>ſ</w:t>
      </w:r>
      <w:r>
        <w:t>sim, Dü</w:t>
      </w:r>
      <w:r w:rsidRPr="00415FBC">
        <w:t>ſ</w:t>
      </w:r>
      <w:r>
        <w:t>znim zveli-</w:t>
      </w:r>
      <w:r>
        <w:br/>
        <w:t>csanyem.</w:t>
      </w:r>
    </w:p>
    <w:p w14:paraId="3F1247E5" w14:textId="3F2CF6ED" w:rsidR="003B12BD" w:rsidRDefault="003B12BD" w:rsidP="00365558">
      <w:pPr>
        <w:pStyle w:val="teiab"/>
      </w:pPr>
      <w:r>
        <w:t>Kama ná</w:t>
      </w:r>
      <w:r w:rsidRPr="00415FBC">
        <w:t>ſ</w:t>
      </w:r>
      <w:r>
        <w:t xml:space="preserve">z zapelaj, Otecz </w:t>
      </w:r>
      <w:r w:rsidRPr="008C213B">
        <w:rPr>
          <w:rStyle w:val="teipersName"/>
          <w:lang w:val="sl-SI"/>
        </w:rPr>
        <w:t>Boug</w:t>
      </w:r>
      <w:r>
        <w:t xml:space="preserve"> Nebe-</w:t>
      </w:r>
      <w:r>
        <w:br/>
      </w:r>
      <w:r w:rsidRPr="00415FBC">
        <w:t>ſ</w:t>
      </w:r>
      <w:r>
        <w:t xml:space="preserve">zki </w:t>
      </w:r>
      <w:r w:rsidRPr="00CB69B1">
        <w:rPr>
          <w:rStyle w:val="teipersName"/>
          <w:lang w:val="sl-SI"/>
        </w:rPr>
        <w:t>Jezus</w:t>
      </w:r>
      <w:r>
        <w:t xml:space="preserve"> </w:t>
      </w:r>
      <w:r w:rsidRPr="00415FBC">
        <w:t>ſ</w:t>
      </w:r>
      <w:r>
        <w:t xml:space="preserve">zin tvoj drági, </w:t>
      </w:r>
      <w:r w:rsidRPr="00415FBC">
        <w:t>ſ</w:t>
      </w:r>
      <w:r>
        <w:t>zvétim</w:t>
      </w:r>
      <w:r>
        <w:br/>
        <w:t xml:space="preserve">Dühom </w:t>
      </w:r>
      <w:r w:rsidRPr="00415FBC">
        <w:t>ſ</w:t>
      </w:r>
      <w:r>
        <w:t>zküpa.</w:t>
      </w:r>
    </w:p>
    <w:p w14:paraId="014D62EA" w14:textId="520D2CDA" w:rsidR="003B12BD" w:rsidRPr="008B65C1" w:rsidRDefault="003B12BD" w:rsidP="008B65C1">
      <w:pPr>
        <w:pStyle w:val="teiclosure"/>
      </w:pPr>
      <w:r w:rsidRPr="008B65C1">
        <w:t>Amen.</w:t>
      </w:r>
    </w:p>
    <w:p w14:paraId="3728DC6F" w14:textId="79A6EF79" w:rsidR="003B12BD" w:rsidRPr="00CB69B1" w:rsidRDefault="003B12BD" w:rsidP="00CC6FE7">
      <w:pPr>
        <w:pStyle w:val="Naslov2"/>
      </w:pPr>
      <w:r>
        <w:t>Peszen na Dén Sz</w:t>
      </w:r>
      <w:r w:rsidR="00A25D48">
        <w:t>tároga leta</w:t>
      </w:r>
    </w:p>
    <w:p w14:paraId="7EB2F0BE" w14:textId="09AC280E" w:rsidR="00CC0B6F" w:rsidRDefault="00CC0B6F" w:rsidP="00365558">
      <w:pPr>
        <w:pStyle w:val="teiab"/>
      </w:pPr>
      <w:r w:rsidRPr="00CB69B1">
        <w:t xml:space="preserve">To </w:t>
      </w:r>
      <w:r w:rsidRPr="00415FBC">
        <w:t>ſ</w:t>
      </w:r>
      <w:r>
        <w:t>zt</w:t>
      </w:r>
      <w:r w:rsidR="00446D6F">
        <w:t>á</w:t>
      </w:r>
      <w:r>
        <w:t>ro l</w:t>
      </w:r>
      <w:r w:rsidR="00446D6F">
        <w:t>á</w:t>
      </w:r>
      <w:r>
        <w:t>to je milloulo,</w:t>
      </w:r>
      <w:r>
        <w:br/>
        <w:t xml:space="preserve">leipo ti </w:t>
      </w:r>
      <w:r w:rsidRPr="00CB69B1">
        <w:rPr>
          <w:rStyle w:val="teipersName"/>
          <w:lang w:val="sl-SI"/>
        </w:rPr>
        <w:t>Jezus</w:t>
      </w:r>
      <w:r>
        <w:t xml:space="preserve"> hv</w:t>
      </w:r>
      <w:r w:rsidR="00446D6F">
        <w:t>á</w:t>
      </w:r>
      <w:r>
        <w:t xml:space="preserve">limo </w:t>
      </w:r>
      <w:r w:rsidR="00083A05">
        <w:t>kaj s</w:t>
      </w:r>
      <w:r w:rsidR="00083A05" w:rsidRPr="00CB69B1">
        <w:rPr>
          <w:rStyle w:val="teigap"/>
          <w:lang w:val="sl-SI"/>
        </w:rPr>
        <w:t>???</w:t>
      </w:r>
      <w:r w:rsidR="00083A05">
        <w:br/>
        <w:t>na</w:t>
      </w:r>
      <w:r w:rsidR="00083A05" w:rsidRPr="00415FBC">
        <w:t>ſ</w:t>
      </w:r>
      <w:r w:rsidR="00083A05">
        <w:t>z ti milosztivno, od kv</w:t>
      </w:r>
      <w:r w:rsidR="00446D6F">
        <w:t>ára</w:t>
      </w:r>
      <w:r w:rsidR="00446D6F">
        <w:br/>
        <w:t>csuvál to léto</w:t>
      </w:r>
      <w:r w:rsidR="009F015F">
        <w:t>.</w:t>
      </w:r>
    </w:p>
    <w:p w14:paraId="759E2DEC" w14:textId="1266D1A4" w:rsidR="00E07A76" w:rsidRDefault="009F015F" w:rsidP="00365558">
      <w:pPr>
        <w:pStyle w:val="teiab"/>
      </w:pPr>
      <w:r>
        <w:t xml:space="preserve">Szin ocza </w:t>
      </w:r>
      <w:r w:rsidRPr="00CB69B1">
        <w:rPr>
          <w:rStyle w:val="teipersName"/>
          <w:lang w:val="sl-SI"/>
        </w:rPr>
        <w:t>Bouga</w:t>
      </w:r>
      <w:r>
        <w:t xml:space="preserve"> po miloscsi, ponizno pro-</w:t>
      </w:r>
      <w:r>
        <w:br/>
        <w:t>szimo tebé, odevs</w:t>
      </w:r>
      <w:r w:rsidR="009879EC">
        <w:t>zejh kvárov nad</w:t>
      </w:r>
      <w:r w:rsidR="009879EC" w:rsidRPr="00CB69B1">
        <w:rPr>
          <w:rStyle w:val="teigap"/>
          <w:lang w:val="sl-SI"/>
        </w:rPr>
        <w:t>???</w:t>
      </w:r>
      <w:r w:rsidR="009879EC">
        <w:br/>
        <w:t>obvaruj ná</w:t>
      </w:r>
      <w:r w:rsidR="009879EC" w:rsidRPr="00415FBC">
        <w:t>ſ</w:t>
      </w:r>
      <w:r w:rsidR="009879EC">
        <w:t>z tvoje vör</w:t>
      </w:r>
      <w:r w:rsidR="00E07A76">
        <w:t>ne.</w:t>
      </w:r>
    </w:p>
    <w:p w14:paraId="18436843" w14:textId="5D1957C9" w:rsidR="00E07A76" w:rsidRPr="002D6F6D" w:rsidRDefault="00C229AD" w:rsidP="008B65C1">
      <w:pPr>
        <w:pStyle w:val="teifwCatch"/>
        <w:rPr>
          <w:lang w:val="sl-SI"/>
        </w:rPr>
      </w:pPr>
      <w:r w:rsidRPr="002D6F6D">
        <w:rPr>
          <w:lang w:val="sl-SI"/>
        </w:rPr>
        <w:t>G</w:t>
      </w:r>
      <w:r w:rsidR="00E07A76" w:rsidRPr="00CB69B1">
        <w:rPr>
          <w:rStyle w:val="teigap"/>
          <w:lang w:val="sl-SI"/>
        </w:rPr>
        <w:t>???</w:t>
      </w:r>
    </w:p>
    <w:p w14:paraId="77CCED68" w14:textId="77777777" w:rsidR="00E07A76" w:rsidRDefault="00E07A76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04DB602" w14:textId="1B0EEEB6" w:rsidR="00E07A76" w:rsidRDefault="00E07A76" w:rsidP="00E07A76">
      <w:pPr>
        <w:pStyle w:val="teiab"/>
      </w:pPr>
      <w:r>
        <w:lastRenderedPageBreak/>
        <w:t>/38/</w:t>
      </w:r>
    </w:p>
    <w:p w14:paraId="4038B2EE" w14:textId="0714A1C1" w:rsidR="00E07A76" w:rsidRPr="00446D6F" w:rsidRDefault="00E07A76" w:rsidP="00E07A76">
      <w:pPr>
        <w:pStyle w:val="teiab"/>
      </w:pPr>
      <w:r>
        <w:t>Ge</w:t>
      </w:r>
      <w:r w:rsidR="00C229AD">
        <w:t xml:space="preserve"> pri ná</w:t>
      </w:r>
      <w:r w:rsidR="00C229AD" w:rsidRPr="00415FBC">
        <w:t>ſ</w:t>
      </w:r>
      <w:r w:rsidR="00C229AD">
        <w:t>z vszigdár</w:t>
      </w:r>
      <w:r w:rsidR="00A65C97">
        <w:t xml:space="preserve"> boidi</w:t>
      </w:r>
      <w:r w:rsidR="00C229AD">
        <w:t>, naj ne zdvojimo</w:t>
      </w:r>
      <w:r w:rsidR="00C229AD">
        <w:br/>
        <w:t xml:space="preserve">vu tebi, od glada od nágle </w:t>
      </w:r>
      <w:r w:rsidR="00C229AD" w:rsidRPr="00415FBC">
        <w:t>ſ</w:t>
      </w:r>
      <w:r w:rsidR="00C229AD">
        <w:t>zme</w:t>
      </w:r>
      <w:r w:rsidR="00A65C97">
        <w:t>rt</w:t>
      </w:r>
      <w:r w:rsidR="00C229AD">
        <w:t>i, Bo-</w:t>
      </w:r>
      <w:r w:rsidR="00C229AD">
        <w:br/>
        <w:t>'se ne dáj nám pomrejti.</w:t>
      </w:r>
    </w:p>
    <w:p w14:paraId="7E12AC04" w14:textId="1E0D993D" w:rsidR="00C229AD" w:rsidRDefault="00C229AD" w:rsidP="00365558">
      <w:pPr>
        <w:pStyle w:val="teiab"/>
      </w:pPr>
      <w:r>
        <w:t>Daj da grejhe v</w:t>
      </w:r>
      <w:r w:rsidRPr="00415FBC">
        <w:t>ſ</w:t>
      </w:r>
      <w:r>
        <w:t>ze osztávimo, ino 'sitek po-</w:t>
      </w:r>
      <w:r>
        <w:br/>
        <w:t xml:space="preserve">bolsamo, </w:t>
      </w:r>
      <w:r w:rsidR="00B06AF0">
        <w:t>da sze '</w:t>
      </w:r>
      <w:r w:rsidR="00761C40">
        <w:t>s</w:t>
      </w:r>
      <w:r w:rsidR="00B06AF0">
        <w:t xml:space="preserve">nyih vecs ne </w:t>
      </w:r>
      <w:r w:rsidR="00B06AF0" w:rsidRPr="00415FBC">
        <w:t>ſ</w:t>
      </w:r>
      <w:r w:rsidR="00B06AF0">
        <w:t>zpome-</w:t>
      </w:r>
      <w:r w:rsidR="00B06AF0">
        <w:br/>
        <w:t>némo, nego v-pokouri '</w:t>
      </w:r>
      <w:r w:rsidR="00B06AF0" w:rsidRPr="00415FBC">
        <w:t>ſ</w:t>
      </w:r>
      <w:r w:rsidR="00B06AF0">
        <w:t>ivémo.</w:t>
      </w:r>
    </w:p>
    <w:p w14:paraId="7EBCF21D" w14:textId="0CC169EA" w:rsidR="00B06AF0" w:rsidRDefault="00B06AF0" w:rsidP="00365558">
      <w:pPr>
        <w:pStyle w:val="teiab"/>
      </w:pPr>
      <w:r>
        <w:t>D</w:t>
      </w:r>
      <w:r w:rsidR="007C63BD">
        <w:t>á</w:t>
      </w:r>
      <w:r>
        <w:t>j da te bomo za tvoje, z námi dobro csi-</w:t>
      </w:r>
      <w:r>
        <w:br/>
        <w:t>neinye hváli</w:t>
      </w:r>
      <w:r w:rsidR="005873D0">
        <w:t>li potom 'sitki pák v-Ne-</w:t>
      </w:r>
      <w:r w:rsidR="005873D0">
        <w:br/>
        <w:t>bészaj. z- Angyelmi te zvi</w:t>
      </w:r>
      <w:r w:rsidR="005873D0" w:rsidRPr="00415FBC">
        <w:t>ſ</w:t>
      </w:r>
      <w:r w:rsidR="005873D0">
        <w:t>saváli.</w:t>
      </w:r>
    </w:p>
    <w:p w14:paraId="6C3E150E" w14:textId="04C1B3A4" w:rsidR="00076DC6" w:rsidRDefault="00076DC6" w:rsidP="00076DC6">
      <w:pPr>
        <w:pStyle w:val="teiab"/>
      </w:pPr>
      <w:r>
        <w:t>Daj nám veszélo i oblino tou nouvo pri</w:t>
      </w:r>
      <w:r w:rsidRPr="00415FBC">
        <w:t>ſ</w:t>
      </w:r>
      <w:r w:rsidR="00965884">
        <w:t>s</w:t>
      </w:r>
      <w:r>
        <w:t>e-</w:t>
      </w:r>
      <w:r>
        <w:br/>
        <w:t>sztno leto, da mu je mi mogli vörno:</w:t>
      </w:r>
      <w:r>
        <w:br/>
        <w:t>zac</w:t>
      </w:r>
      <w:r w:rsidR="009A76FE">
        <w:t xml:space="preserve">séti i </w:t>
      </w:r>
      <w:r w:rsidR="009A76FE" w:rsidRPr="00415FBC">
        <w:t>ſ</w:t>
      </w:r>
      <w:r w:rsidR="009A76FE">
        <w:t>zprevoditi.</w:t>
      </w:r>
    </w:p>
    <w:p w14:paraId="31BB1FCB" w14:textId="28C905DF" w:rsidR="009A76FE" w:rsidRDefault="009A76FE" w:rsidP="00076DC6">
      <w:pPr>
        <w:pStyle w:val="teiab"/>
      </w:pPr>
      <w:r>
        <w:t xml:space="preserve">Tou </w:t>
      </w:r>
      <w:r w:rsidR="00A607E2">
        <w:t>N</w:t>
      </w:r>
      <w:r>
        <w:t xml:space="preserve">ouvo rodjeno </w:t>
      </w:r>
      <w:r w:rsidR="0070359A">
        <w:t>d</w:t>
      </w:r>
      <w:r>
        <w:t xml:space="preserve">ejtecze, </w:t>
      </w:r>
      <w:r w:rsidRPr="00CB69B1">
        <w:rPr>
          <w:rStyle w:val="teipersName"/>
          <w:lang w:val="sl-SI"/>
        </w:rPr>
        <w:t>Jezus Kriſztus</w:t>
      </w:r>
      <w:r>
        <w:br/>
        <w:t>vsze dobroute, prine</w:t>
      </w:r>
      <w:r w:rsidRPr="00415FBC">
        <w:t>ſ</w:t>
      </w:r>
      <w:r>
        <w:t>zlo je drügi krát,</w:t>
      </w:r>
      <w:r>
        <w:br/>
        <w:t xml:space="preserve">nouvoga léta </w:t>
      </w:r>
      <w:r w:rsidRPr="00415FBC">
        <w:t>ſ</w:t>
      </w:r>
      <w:r>
        <w:t>zvo¨y</w:t>
      </w:r>
      <w:r w:rsidR="007A61EE">
        <w:t>m vörnim.</w:t>
      </w:r>
    </w:p>
    <w:p w14:paraId="11CE8C70" w14:textId="14117C35" w:rsidR="007A61EE" w:rsidRDefault="007A61EE" w:rsidP="00076DC6">
      <w:pPr>
        <w:pStyle w:val="teiab"/>
      </w:pPr>
      <w:r>
        <w:t xml:space="preserve">Angyelje sze veszelijo, </w:t>
      </w:r>
      <w:r w:rsidRPr="00415FBC">
        <w:t>ſ</w:t>
      </w:r>
      <w:r>
        <w:t>teri okouli ná</w:t>
      </w:r>
      <w:r w:rsidRPr="00415FBC">
        <w:t>ſ</w:t>
      </w:r>
      <w:r>
        <w:t>z</w:t>
      </w:r>
      <w:r>
        <w:br/>
      </w:r>
      <w:r w:rsidRPr="00415FBC">
        <w:t>ſ</w:t>
      </w:r>
      <w:r>
        <w:t>zto</w:t>
      </w:r>
      <w:r w:rsidR="00A55559">
        <w:t>¨yo ino popejvájo glász ve</w:t>
      </w:r>
      <w:r w:rsidR="00A55559" w:rsidRPr="00415FBC">
        <w:t>ſ</w:t>
      </w:r>
      <w:r w:rsidR="00A55559">
        <w:t>zéli,</w:t>
      </w:r>
      <w:r w:rsidR="00A55559">
        <w:br/>
        <w:t xml:space="preserve">da sze je </w:t>
      </w:r>
      <w:r w:rsidR="00A55559" w:rsidRPr="00CB69B1">
        <w:rPr>
          <w:rStyle w:val="teipersName"/>
          <w:lang w:val="sl-SI"/>
        </w:rPr>
        <w:t>Boug</w:t>
      </w:r>
      <w:r w:rsidR="00A55559">
        <w:t xml:space="preserve"> zmiril z-námi.</w:t>
      </w:r>
    </w:p>
    <w:p w14:paraId="33F2BD51" w14:textId="04B7027E" w:rsidR="00A55559" w:rsidRDefault="00A55559" w:rsidP="00076DC6">
      <w:pPr>
        <w:pStyle w:val="teiab"/>
      </w:pPr>
      <w:r w:rsidRPr="00FF350E">
        <w:rPr>
          <w:rStyle w:val="teipersName"/>
        </w:rPr>
        <w:t>Bough</w:t>
      </w:r>
      <w:r w:rsidR="00122EEE">
        <w:t xml:space="preserve"> je ná</w:t>
      </w:r>
      <w:r w:rsidR="00122EEE" w:rsidRPr="00415FBC">
        <w:t>ſ</w:t>
      </w:r>
      <w:r w:rsidR="00122EEE">
        <w:t>s troust, i z mérjeni, kaj nám</w:t>
      </w:r>
    </w:p>
    <w:p w14:paraId="2123F2C1" w14:textId="53ABB621" w:rsidR="00122EEE" w:rsidRPr="002D6F6D" w:rsidRDefault="00122EEE" w:rsidP="008B65C1">
      <w:pPr>
        <w:pStyle w:val="teifwCatch"/>
        <w:rPr>
          <w:lang w:val="sl-SI"/>
        </w:rPr>
      </w:pPr>
      <w:r w:rsidRPr="002D6F6D">
        <w:rPr>
          <w:lang w:val="sl-SI"/>
        </w:rPr>
        <w:t>more</w:t>
      </w:r>
    </w:p>
    <w:p w14:paraId="7D76E7CD" w14:textId="77777777" w:rsidR="00122EEE" w:rsidRDefault="00122EE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2ADE15F" w14:textId="025E3B96" w:rsidR="00122EEE" w:rsidRDefault="00122EEE" w:rsidP="00122EEE">
      <w:pPr>
        <w:pStyle w:val="teiab"/>
      </w:pPr>
      <w:r>
        <w:lastRenderedPageBreak/>
        <w:t>/39/</w:t>
      </w:r>
    </w:p>
    <w:p w14:paraId="218ECF24" w14:textId="68CFD2FE" w:rsidR="00122EEE" w:rsidRDefault="00E52760" w:rsidP="00122EEE">
      <w:pPr>
        <w:pStyle w:val="teiab"/>
      </w:pPr>
      <w:r>
        <w:t>m</w:t>
      </w:r>
      <w:r w:rsidR="00122EEE">
        <w:t>ore</w:t>
      </w:r>
      <w:r>
        <w:t xml:space="preserve"> ná</w:t>
      </w:r>
      <w:r w:rsidRPr="00415FBC">
        <w:t>ſ</w:t>
      </w:r>
      <w:r>
        <w:t>s protivnik, vrág naj troubi,</w:t>
      </w:r>
      <w:r>
        <w:br/>
        <w:t xml:space="preserve">v-pekeo bisznej, </w:t>
      </w:r>
      <w:r w:rsidRPr="0046471D">
        <w:rPr>
          <w:rStyle w:val="teipersName"/>
          <w:lang w:val="sl-SI"/>
        </w:rPr>
        <w:t>Boug</w:t>
      </w:r>
      <w:r>
        <w:t xml:space="preserve"> je ná</w:t>
      </w:r>
      <w:r w:rsidRPr="00415FBC">
        <w:t>ſ</w:t>
      </w:r>
      <w:r>
        <w:t xml:space="preserve">s </w:t>
      </w:r>
      <w:r w:rsidR="0046471D">
        <w:t>C</w:t>
      </w:r>
      <w:r>
        <w:t>suvar</w:t>
      </w:r>
      <w:r>
        <w:br/>
      </w:r>
      <w:r w:rsidRPr="00415FBC">
        <w:t>ſ</w:t>
      </w:r>
      <w:r>
        <w:t>zin Bo'si.</w:t>
      </w:r>
    </w:p>
    <w:p w14:paraId="69722C78" w14:textId="7B4B3017" w:rsidR="00E52760" w:rsidRDefault="00E52760" w:rsidP="00122EEE">
      <w:pPr>
        <w:pStyle w:val="teiab"/>
      </w:pPr>
      <w:r>
        <w:t>Jezus nász scsé mentüvati, od nevouli</w:t>
      </w:r>
      <w:r>
        <w:br/>
        <w:t>od teskoucs vszejh, zát</w:t>
      </w:r>
      <w:r w:rsidR="0046471D">
        <w:t>o</w:t>
      </w:r>
      <w:r>
        <w:t xml:space="preserve"> ná</w:t>
      </w:r>
      <w:r w:rsidRPr="00415FBC">
        <w:t>ſ</w:t>
      </w:r>
      <w:r>
        <w:t>z vzemi</w:t>
      </w:r>
      <w:r>
        <w:br/>
        <w:t>v</w:t>
      </w:r>
      <w:r w:rsidR="0046471D">
        <w:t>-</w:t>
      </w:r>
      <w:r>
        <w:t xml:space="preserve">rádoszt </w:t>
      </w:r>
      <w:r w:rsidRPr="00415FBC">
        <w:t>ſ</w:t>
      </w:r>
      <w:r>
        <w:t xml:space="preserve">zvo, ino gda ti </w:t>
      </w:r>
      <w:r w:rsidRPr="00415FBC">
        <w:t>ſ</w:t>
      </w:r>
      <w:r>
        <w:t xml:space="preserve">zercza </w:t>
      </w:r>
      <w:r w:rsidRPr="00415FBC">
        <w:t>ſ</w:t>
      </w:r>
      <w:r>
        <w:t>z</w:t>
      </w:r>
      <w:r w:rsidR="00231F24">
        <w:t>p</w:t>
      </w:r>
      <w:r>
        <w:t>ej-</w:t>
      </w:r>
      <w:r>
        <w:br/>
        <w:t xml:space="preserve">vajmo. </w:t>
      </w:r>
    </w:p>
    <w:p w14:paraId="383324E4" w14:textId="199B3B12" w:rsidR="00E52760" w:rsidRPr="008B65C1" w:rsidRDefault="00E52760" w:rsidP="008B65C1">
      <w:pPr>
        <w:pStyle w:val="teiclosure"/>
      </w:pPr>
      <w:r w:rsidRPr="008B65C1">
        <w:t>Amen.</w:t>
      </w:r>
    </w:p>
    <w:p w14:paraId="495960CC" w14:textId="792D5330" w:rsidR="00231F24" w:rsidRDefault="00231F24" w:rsidP="00231F24">
      <w:pPr>
        <w:pStyle w:val="Naslov2"/>
      </w:pPr>
      <w:r>
        <w:t>Drüga od nouvoga léta; na ták-</w:t>
      </w:r>
      <w:r>
        <w:br/>
        <w:t>so Nouto:</w:t>
      </w:r>
    </w:p>
    <w:p w14:paraId="393BD4F3" w14:textId="35596F8B" w:rsidR="002B0D21" w:rsidRDefault="002B0D21" w:rsidP="002B0D21">
      <w:pPr>
        <w:pStyle w:val="teiab"/>
      </w:pPr>
      <w:r>
        <w:rPr>
          <w:lang w:val="mk-MK"/>
        </w:rPr>
        <w:t>Zorja toga v</w:t>
      </w:r>
      <w:r w:rsidRPr="00415FBC">
        <w:t>ſ</w:t>
      </w:r>
      <w:r>
        <w:t xml:space="preserve">zega </w:t>
      </w:r>
      <w:r w:rsidR="007C7628">
        <w:t>d</w:t>
      </w:r>
      <w:r>
        <w:t xml:space="preserve">néva, </w:t>
      </w:r>
      <w:r w:rsidR="00AC6C20">
        <w:br/>
        <w:t>Nouvi gl</w:t>
      </w:r>
      <w:r w:rsidR="002D110E">
        <w:t>á</w:t>
      </w:r>
      <w:r w:rsidR="00AC6C20">
        <w:t>sz n</w:t>
      </w:r>
      <w:r w:rsidR="002D110E">
        <w:t>á</w:t>
      </w:r>
      <w:r w:rsidR="00AC6C20">
        <w:t>m je done</w:t>
      </w:r>
      <w:r w:rsidR="00AC6C20" w:rsidRPr="00415FBC">
        <w:t>ſ</w:t>
      </w:r>
      <w:r w:rsidR="002D110E">
        <w:t>z</w:t>
      </w:r>
      <w:r w:rsidR="00AC6C20">
        <w:t>la</w:t>
      </w:r>
      <w:r w:rsidR="00AC6C20">
        <w:br/>
        <w:t>od pri</w:t>
      </w:r>
      <w:r w:rsidR="00AC6C20" w:rsidRPr="00415FBC">
        <w:t>ſ</w:t>
      </w:r>
      <w:r w:rsidR="00AC6C20">
        <w:t xml:space="preserve">sesztja Npuvoga </w:t>
      </w:r>
      <w:r w:rsidR="00660B56">
        <w:t>léta</w:t>
      </w:r>
      <w:r w:rsidR="00AC6C20">
        <w:t>,</w:t>
      </w:r>
      <w:r w:rsidR="00AC6C20">
        <w:br/>
        <w:t xml:space="preserve">oh </w:t>
      </w:r>
      <w:r w:rsidR="00AC6C20" w:rsidRPr="008665CB">
        <w:rPr>
          <w:rStyle w:val="teipersName"/>
          <w:lang w:val="sl-SI"/>
        </w:rPr>
        <w:t>Boug</w:t>
      </w:r>
      <w:r w:rsidR="00AC6C20">
        <w:t xml:space="preserve"> d</w:t>
      </w:r>
      <w:r w:rsidR="002D110E">
        <w:t>á</w:t>
      </w:r>
      <w:r w:rsidR="00AC6C20">
        <w:t xml:space="preserve">j vsza, </w:t>
      </w:r>
      <w:r w:rsidR="00AC6C20">
        <w:rPr>
          <w:lang w:val="mk-MK"/>
        </w:rPr>
        <w:t>zd</w:t>
      </w:r>
      <w:r w:rsidR="002D110E">
        <w:rPr>
          <w:lang w:val="mk-MK"/>
        </w:rPr>
        <w:t>r</w:t>
      </w:r>
      <w:r w:rsidR="00AC6C20">
        <w:rPr>
          <w:lang w:val="mk-MK"/>
        </w:rPr>
        <w:t>áva i ve</w:t>
      </w:r>
      <w:r w:rsidR="00AC6C20" w:rsidRPr="00415FBC">
        <w:t>ſ</w:t>
      </w:r>
      <w:r w:rsidR="00AC6C20">
        <w:t>zéla</w:t>
      </w:r>
      <w:r w:rsidR="00660B56">
        <w:t>.</w:t>
      </w:r>
    </w:p>
    <w:p w14:paraId="4EEE51D2" w14:textId="5209ED79" w:rsidR="00660B7B" w:rsidRPr="00ED6A90" w:rsidRDefault="00F00C8C" w:rsidP="00ED6A90">
      <w:pPr>
        <w:pStyle w:val="teiab"/>
        <w:rPr>
          <w:rStyle w:val="teigap"/>
          <w:rFonts w:cstheme="minorBidi"/>
          <w:b w:val="0"/>
          <w:color w:val="F79646" w:themeColor="accent6"/>
          <w:lang w:val="sl-SI" w:eastAsia="en-US"/>
        </w:rPr>
      </w:pPr>
      <w:r>
        <w:t>Králl nouvi</w:t>
      </w:r>
      <w:r w:rsidR="00DE41CA">
        <w:t xml:space="preserve"> ná</w:t>
      </w:r>
      <w:r w:rsidR="00DE41CA" w:rsidRPr="00415FBC">
        <w:t>ſ</w:t>
      </w:r>
      <w:r w:rsidR="00DE41CA">
        <w:t>s</w:t>
      </w:r>
      <w:r w:rsidR="00F64BA7">
        <w:t xml:space="preserve"> </w:t>
      </w:r>
      <w:r w:rsidR="00F64BA7" w:rsidRPr="001D7DE0">
        <w:rPr>
          <w:rStyle w:val="teipersName"/>
          <w:lang w:val="sl-SI"/>
        </w:rPr>
        <w:t>Emánuél</w:t>
      </w:r>
      <w:r w:rsidR="00F64BA7">
        <w:t xml:space="preserve">, </w:t>
      </w:r>
      <w:r w:rsidR="00F64BA7" w:rsidRPr="00415FBC">
        <w:t>ſ</w:t>
      </w:r>
      <w:r w:rsidR="00F64BA7">
        <w:t>ztobom ja</w:t>
      </w:r>
      <w:r w:rsidR="00F64BA7">
        <w:br/>
      </w:r>
      <w:r w:rsidR="00F64BA7" w:rsidRPr="00415FBC">
        <w:t>ſ</w:t>
      </w:r>
      <w:r w:rsidR="00F64BA7">
        <w:t>zám zdráv i ve</w:t>
      </w:r>
      <w:r w:rsidR="00F64BA7" w:rsidRPr="00415FBC">
        <w:t>ſ</w:t>
      </w:r>
      <w:r w:rsidR="00F64BA7">
        <w:t>zél bresz tébe je</w:t>
      </w:r>
      <w:r w:rsidR="00F64BA7">
        <w:br/>
      </w:r>
      <w:r w:rsidR="008665CB">
        <w:t>v</w:t>
      </w:r>
      <w:r w:rsidR="00F64BA7" w:rsidRPr="00415FBC">
        <w:t>ſ</w:t>
      </w:r>
      <w:r w:rsidR="00F64BA7">
        <w:t>záki</w:t>
      </w:r>
      <w:r w:rsidR="00CE5C5E">
        <w:t xml:space="preserve"> dre</w:t>
      </w:r>
      <w:r w:rsidR="00CE5C5E" w:rsidRPr="00415FBC">
        <w:t>ſ</w:t>
      </w:r>
      <w:r w:rsidR="00CE5C5E">
        <w:t xml:space="preserve">zél, oh </w:t>
      </w:r>
      <w:r w:rsidR="00CE5C5E" w:rsidRPr="008C213B">
        <w:rPr>
          <w:rStyle w:val="teipersName"/>
          <w:lang w:val="sl-SI"/>
        </w:rPr>
        <w:t>Boug</w:t>
      </w:r>
      <w:r w:rsidR="00CE5C5E">
        <w:t xml:space="preserve">  daj </w:t>
      </w:r>
      <w:r w:rsidR="0058116A">
        <w:t>v</w:t>
      </w:r>
      <w:r w:rsidR="0058116A" w:rsidRPr="00415FBC">
        <w:t>ſ</w:t>
      </w:r>
      <w:r w:rsidR="0058116A">
        <w:t>za, zdrá</w:t>
      </w:r>
      <w:r w:rsidR="0058116A" w:rsidRPr="00CB69B1">
        <w:rPr>
          <w:rStyle w:val="teigap"/>
          <w:lang w:val="sl-SI"/>
        </w:rPr>
        <w:t>???</w:t>
      </w:r>
    </w:p>
    <w:p w14:paraId="7357B0D6" w14:textId="77777777" w:rsidR="00865BFB" w:rsidRDefault="005D40DF" w:rsidP="00865BFB">
      <w:pPr>
        <w:pStyle w:val="teiab"/>
      </w:pPr>
      <w:r w:rsidRPr="008B65C1">
        <w:t>Nouvo léto z-Nouvim</w:t>
      </w:r>
      <w:r w:rsidR="00E659A8">
        <w:rPr>
          <w:rStyle w:val="teigap"/>
          <w:rFonts w:cstheme="minorBidi"/>
          <w:b w:val="0"/>
          <w:color w:val="F79646" w:themeColor="accent6"/>
          <w:lang w:val="sl-SI" w:eastAsia="en-US"/>
        </w:rPr>
        <w:t xml:space="preserve"> </w:t>
      </w:r>
      <w:r w:rsidRPr="00ED6A90">
        <w:t>ſzadom, oblino daj</w:t>
      </w:r>
      <w:r w:rsidR="00EB61D5" w:rsidRPr="00ED6A90">
        <w:br/>
      </w:r>
      <w:r w:rsidR="00EB61D5" w:rsidRPr="00415FBC">
        <w:t>ſ</w:t>
      </w:r>
      <w:r w:rsidR="00EB61D5">
        <w:t xml:space="preserve">ztvo¨ym dárom, </w:t>
      </w:r>
      <w:r w:rsidR="001828F7">
        <w:t>c</w:t>
      </w:r>
      <w:r w:rsidR="00EB61D5">
        <w:t>suvaj ná</w:t>
      </w:r>
      <w:r w:rsidR="00EB61D5" w:rsidRPr="00415FBC">
        <w:t>ſ</w:t>
      </w:r>
      <w:r w:rsidR="00EB61D5">
        <w:t xml:space="preserve">z </w:t>
      </w:r>
      <w:r w:rsidR="00EB61D5" w:rsidRPr="00F61E0F">
        <w:rPr>
          <w:rStyle w:val="teipersName"/>
          <w:lang w:val="sl-SI"/>
        </w:rPr>
        <w:t>Boug</w:t>
      </w:r>
      <w:r w:rsidR="00EB61D5">
        <w:t xml:space="preserve"> pré</w:t>
      </w:r>
      <w:r w:rsidR="00F61E0F">
        <w:t>d</w:t>
      </w:r>
      <w:r w:rsidR="00EB61D5" w:rsidRPr="00CB69B1">
        <w:rPr>
          <w:rStyle w:val="teigap"/>
          <w:lang w:val="sl-SI"/>
        </w:rPr>
        <w:t>???</w:t>
      </w:r>
      <w:r w:rsidR="00EB61D5" w:rsidRPr="00ED6A90">
        <w:br/>
      </w:r>
      <w:r w:rsidR="00AF72E0" w:rsidRPr="00ED6A90">
        <w:t>vszejm kvárom, oh Boug</w:t>
      </w:r>
      <w:r w:rsidR="00727DB5" w:rsidRPr="00ED6A90">
        <w:t>avſza, z</w:t>
      </w:r>
      <w:r w:rsidR="002A66EB">
        <w:t>dra</w:t>
      </w:r>
    </w:p>
    <w:p w14:paraId="4D73D80D" w14:textId="77777777" w:rsidR="00865BFB" w:rsidRPr="002D6F6D" w:rsidRDefault="00865BFB" w:rsidP="00865BFB">
      <w:pPr>
        <w:pStyle w:val="teifwCatch"/>
        <w:rPr>
          <w:lang w:val="sl-SI"/>
        </w:rPr>
      </w:pPr>
      <w:r w:rsidRPr="002D6F6D">
        <w:rPr>
          <w:lang w:val="sl-SI"/>
        </w:rPr>
        <w:t>P</w:t>
      </w:r>
      <w:r w:rsidRPr="002D6F6D">
        <w:rPr>
          <w:rStyle w:val="teigap"/>
          <w:lang w:val="sl-SI"/>
        </w:rPr>
        <w:t>olja</w:t>
      </w:r>
    </w:p>
    <w:p w14:paraId="2E78E12D" w14:textId="6DCC30AA" w:rsidR="00865BFB" w:rsidRDefault="00865BFB" w:rsidP="00865BFB">
      <w:pPr>
        <w:pStyle w:val="teiab"/>
      </w:pPr>
      <w:r>
        <w:br w:type="page"/>
      </w:r>
    </w:p>
    <w:p w14:paraId="4FEC8A96" w14:textId="6B22BB50" w:rsidR="00727DB5" w:rsidRDefault="00727DB5" w:rsidP="00727DB5">
      <w:pPr>
        <w:pStyle w:val="teiab"/>
      </w:pPr>
      <w:r>
        <w:lastRenderedPageBreak/>
        <w:t>/40/</w:t>
      </w:r>
    </w:p>
    <w:p w14:paraId="3E86D999" w14:textId="0EC60648" w:rsidR="00575D2B" w:rsidRDefault="009A1BD1" w:rsidP="00727DB5">
      <w:pPr>
        <w:pStyle w:val="teiab"/>
      </w:pPr>
      <w:r>
        <w:t>Polja ná</w:t>
      </w:r>
      <w:r w:rsidRPr="00415FBC">
        <w:t>ſ</w:t>
      </w:r>
      <w:r>
        <w:t xml:space="preserve">sa, z-Leipim 'sizkom, Aldüj </w:t>
      </w:r>
      <w:r w:rsidRPr="00CB69B1">
        <w:rPr>
          <w:rStyle w:val="teipersName"/>
          <w:lang w:val="sl-SI"/>
        </w:rPr>
        <w:t>Boug</w:t>
      </w:r>
      <w:r>
        <w:br/>
        <w:t>Goricze iz-Vinom</w:t>
      </w:r>
      <w:r w:rsidR="00575D2B">
        <w:t>, Louge z-Médom pa-</w:t>
      </w:r>
      <w:r w:rsidR="00575D2B">
        <w:br/>
        <w:t>snike</w:t>
      </w:r>
      <w:r w:rsidR="00907D15">
        <w:t xml:space="preserve"> </w:t>
      </w:r>
      <w:r w:rsidR="00FF49B0">
        <w:t>z-</w:t>
      </w:r>
      <w:r w:rsidR="00131C9F">
        <w:t>m</w:t>
      </w:r>
      <w:r w:rsidR="00FF49B0">
        <w:t xml:space="preserve">lejkom, oh </w:t>
      </w:r>
      <w:r w:rsidR="00FF49B0" w:rsidRPr="00CB69B1">
        <w:rPr>
          <w:rStyle w:val="teipersName"/>
          <w:lang w:val="sl-SI"/>
        </w:rPr>
        <w:t>Boug</w:t>
      </w:r>
      <w:r w:rsidR="00FF49B0">
        <w:t xml:space="preserve"> dáj v</w:t>
      </w:r>
      <w:r w:rsidR="00FF49B0" w:rsidRPr="00415FBC">
        <w:t>ſ</w:t>
      </w:r>
      <w:r w:rsidR="00FF49B0">
        <w:t xml:space="preserve">za, </w:t>
      </w:r>
      <w:r w:rsidR="00907D15">
        <w:t>zd</w:t>
      </w:r>
      <w:r w:rsidR="00907D15" w:rsidRPr="008C213B">
        <w:rPr>
          <w:rStyle w:val="teigap"/>
          <w:lang w:val="sl-SI"/>
        </w:rPr>
        <w:t>???</w:t>
      </w:r>
    </w:p>
    <w:p w14:paraId="562CD5FD" w14:textId="24BB862E" w:rsidR="00907D15" w:rsidRDefault="00907D15" w:rsidP="00727DB5">
      <w:pPr>
        <w:pStyle w:val="teiab"/>
      </w:pPr>
      <w:r>
        <w:t>Darüj ná</w:t>
      </w:r>
      <w:r w:rsidRPr="00415FBC">
        <w:t>ſ</w:t>
      </w:r>
      <w:r>
        <w:t>z</w:t>
      </w:r>
      <w:r w:rsidR="00B608DD">
        <w:t xml:space="preserve"> </w:t>
      </w:r>
      <w:r w:rsidR="00B608DD" w:rsidRPr="00415FBC">
        <w:t>ſ</w:t>
      </w:r>
      <w:r w:rsidR="00B608DD">
        <w:t>ztvo¨ym</w:t>
      </w:r>
      <w:r w:rsidR="0031211A">
        <w:t xml:space="preserve"> pozványem, obcsi-</w:t>
      </w:r>
      <w:r w:rsidR="0031211A">
        <w:br/>
        <w:t xml:space="preserve">nom i </w:t>
      </w:r>
      <w:r w:rsidR="0031211A" w:rsidRPr="00415FBC">
        <w:t>ſ</w:t>
      </w:r>
      <w:r w:rsidR="0031211A">
        <w:t>zvojom miloscsom, z-dobrom</w:t>
      </w:r>
      <w:r w:rsidR="0031211A">
        <w:br/>
        <w:t xml:space="preserve">i z-Vörnom Goszpodom, oh </w:t>
      </w:r>
      <w:r w:rsidR="0031211A" w:rsidRPr="00CB69B1">
        <w:rPr>
          <w:rStyle w:val="teipersName"/>
          <w:lang w:val="sl-SI"/>
        </w:rPr>
        <w:t>Boug</w:t>
      </w:r>
      <w:r w:rsidR="0031211A">
        <w:t xml:space="preserve"> dáj</w:t>
      </w:r>
      <w:r w:rsidR="0031211A">
        <w:br/>
        <w:t>v</w:t>
      </w:r>
      <w:r w:rsidR="0031211A" w:rsidRPr="00415FBC">
        <w:t>ſ</w:t>
      </w:r>
      <w:r w:rsidR="0031211A">
        <w:t>za, zdráva i veszéla.</w:t>
      </w:r>
    </w:p>
    <w:p w14:paraId="33A36505" w14:textId="3B710429" w:rsidR="0031211A" w:rsidRPr="00E659A8" w:rsidRDefault="0031211A" w:rsidP="00E659A8">
      <w:pPr>
        <w:pStyle w:val="teiclosure"/>
      </w:pPr>
      <w:r w:rsidRPr="00E659A8">
        <w:t>Amen.</w:t>
      </w:r>
    </w:p>
    <w:p w14:paraId="68BF4DE7" w14:textId="76E754F8" w:rsidR="0060205C" w:rsidRDefault="0060205C" w:rsidP="0060205C">
      <w:pPr>
        <w:pStyle w:val="Naslov2"/>
      </w:pPr>
      <w:r>
        <w:t>Pészen od tih treih krállov;</w:t>
      </w:r>
    </w:p>
    <w:p w14:paraId="6A883EE6" w14:textId="77777777" w:rsidR="007407FC" w:rsidRDefault="007407FC" w:rsidP="0060205C">
      <w:pPr>
        <w:pStyle w:val="teiab"/>
      </w:pPr>
      <w:r>
        <w:t>Ta zvejzda ta je vö zi</w:t>
      </w:r>
      <w:r w:rsidRPr="00415FBC">
        <w:t>ſ</w:t>
      </w:r>
      <w:r>
        <w:t>sla,</w:t>
      </w:r>
      <w:r>
        <w:br/>
        <w:t xml:space="preserve">zone </w:t>
      </w:r>
      <w:r w:rsidRPr="00415FBC">
        <w:t>ſ</w:t>
      </w:r>
      <w:r>
        <w:t>ztráni od te goré. bis</w:t>
      </w:r>
    </w:p>
    <w:p w14:paraId="458B93D7" w14:textId="6225A6BE" w:rsidR="00E045A4" w:rsidRDefault="00E045A4" w:rsidP="0060205C">
      <w:pPr>
        <w:pStyle w:val="teiab"/>
      </w:pPr>
      <w:r w:rsidRPr="00415FBC">
        <w:t>ſ</w:t>
      </w:r>
      <w:r>
        <w:t xml:space="preserve">zvétim králjem ona </w:t>
      </w:r>
      <w:r w:rsidRPr="00415FBC">
        <w:t>ſ</w:t>
      </w:r>
      <w:r>
        <w:t xml:space="preserve">zvejti, </w:t>
      </w:r>
      <w:r w:rsidRPr="00415FBC">
        <w:t>ſ</w:t>
      </w:r>
      <w:r>
        <w:t>irouko</w:t>
      </w:r>
      <w:r>
        <w:br/>
        <w:t>ino Vi</w:t>
      </w:r>
      <w:r w:rsidRPr="00415FBC">
        <w:t>ſ</w:t>
      </w:r>
      <w:r>
        <w:t>zouko. bis</w:t>
      </w:r>
    </w:p>
    <w:p w14:paraId="09324362" w14:textId="77777777" w:rsidR="008A3CDC" w:rsidRDefault="00E045A4" w:rsidP="0060205C">
      <w:pPr>
        <w:pStyle w:val="teiab"/>
      </w:pPr>
      <w:r>
        <w:t xml:space="preserve">V-zvejzdi </w:t>
      </w:r>
      <w:r w:rsidRPr="00415FBC">
        <w:t>ſ</w:t>
      </w:r>
      <w:r>
        <w:t>zto¨y Dejte mlado, vrokaj der-</w:t>
      </w:r>
      <w:r>
        <w:br/>
      </w:r>
      <w:r w:rsidR="008A3CDC">
        <w:t>'si, Leip zlati kri's. bis</w:t>
      </w:r>
    </w:p>
    <w:p w14:paraId="14B8811B" w14:textId="77777777" w:rsidR="008A3CDC" w:rsidRDefault="008A3CDC" w:rsidP="0060205C">
      <w:pPr>
        <w:pStyle w:val="teiab"/>
      </w:pPr>
      <w:r>
        <w:t>Na kri'si je na pi</w:t>
      </w:r>
      <w:r w:rsidRPr="00415FBC">
        <w:t>ſ</w:t>
      </w:r>
      <w:r>
        <w:t>záno, da je to Dejte</w:t>
      </w:r>
      <w:r>
        <w:br/>
        <w:t>právi Boug, bis</w:t>
      </w:r>
    </w:p>
    <w:p w14:paraId="347BE732" w14:textId="402AB0A1" w:rsidR="008A3CDC" w:rsidRDefault="008A3CDC" w:rsidP="0060205C">
      <w:pPr>
        <w:pStyle w:val="teiab"/>
      </w:pPr>
      <w:r>
        <w:t>Gda je ovo rodjeno, notri v-mé</w:t>
      </w:r>
      <w:r w:rsidRPr="00415FBC">
        <w:t>ſ</w:t>
      </w:r>
      <w:r>
        <w:t xml:space="preserve">zti </w:t>
      </w:r>
      <w:r w:rsidRPr="008A3CDC">
        <w:rPr>
          <w:rStyle w:val="teiplaceName"/>
        </w:rPr>
        <w:t>Be-</w:t>
      </w:r>
      <w:r w:rsidRPr="008A3CDC">
        <w:rPr>
          <w:rStyle w:val="teiplaceName"/>
        </w:rPr>
        <w:br/>
        <w:t>tlehemi</w:t>
      </w:r>
      <w:r>
        <w:t>. bis</w:t>
      </w:r>
    </w:p>
    <w:p w14:paraId="762D7C88" w14:textId="11ADD6BD" w:rsidR="00C50CA7" w:rsidRPr="0032230C" w:rsidRDefault="00C50CA7" w:rsidP="00D371D4">
      <w:pPr>
        <w:pStyle w:val="teifwCatch"/>
        <w:rPr>
          <w:lang w:val="sl-SI"/>
        </w:rPr>
      </w:pPr>
      <w:r w:rsidRPr="0032230C">
        <w:rPr>
          <w:lang w:val="sl-SI"/>
        </w:rPr>
        <w:t>V-jednoj</w:t>
      </w:r>
    </w:p>
    <w:p w14:paraId="0F106C71" w14:textId="77777777" w:rsidR="00D371D4" w:rsidRDefault="00D371D4">
      <w:pPr>
        <w:rPr>
          <w:color w:val="F79646" w:themeColor="accent6"/>
        </w:rPr>
      </w:pPr>
      <w:r>
        <w:br w:type="page"/>
      </w:r>
    </w:p>
    <w:p w14:paraId="4B3C163F" w14:textId="5C499CC7" w:rsidR="00D371D4" w:rsidRDefault="00D371D4" w:rsidP="0060205C">
      <w:pPr>
        <w:pStyle w:val="teiab"/>
      </w:pPr>
      <w:r>
        <w:lastRenderedPageBreak/>
        <w:t>/41/</w:t>
      </w:r>
    </w:p>
    <w:p w14:paraId="04594576" w14:textId="0283ED1C" w:rsidR="0066073A" w:rsidRPr="005D15A6" w:rsidRDefault="00D371D4" w:rsidP="005D15A6">
      <w:pPr>
        <w:pStyle w:val="teiab"/>
      </w:pPr>
      <w:r>
        <w:t>V-jednoj Mavelnoj ſtálliczi, v-jedni Vol-</w:t>
      </w:r>
      <w:r>
        <w:br/>
      </w:r>
      <w:r w:rsidR="00B669EB" w:rsidRPr="005D15A6">
        <w:t xml:space="preserve">szki Jászliczaj. </w:t>
      </w:r>
      <w:r w:rsidR="00BA250B" w:rsidRPr="005D15A6">
        <w:t>b</w:t>
      </w:r>
      <w:r w:rsidR="00B669EB" w:rsidRPr="005D15A6">
        <w:t>is</w:t>
      </w:r>
    </w:p>
    <w:p w14:paraId="3D88D34F" w14:textId="677C9B12" w:rsidR="00B669EB" w:rsidRDefault="00363AD8" w:rsidP="0066073A">
      <w:pPr>
        <w:pStyle w:val="teiab"/>
      </w:pPr>
      <w:r>
        <w:t>Nyega je poznál Voll</w:t>
      </w:r>
      <w:r w:rsidR="00A12379">
        <w:t xml:space="preserve"> i oszel, da je to</w:t>
      </w:r>
      <w:r w:rsidR="00A12379">
        <w:br/>
        <w:t xml:space="preserve">Dejte právi </w:t>
      </w:r>
      <w:r w:rsidR="00A12379" w:rsidRPr="00CB69B1">
        <w:rPr>
          <w:rStyle w:val="teipersName"/>
          <w:lang w:val="sl-SI"/>
        </w:rPr>
        <w:t>Boug</w:t>
      </w:r>
      <w:r w:rsidR="00A12379">
        <w:t>, bis.</w:t>
      </w:r>
    </w:p>
    <w:p w14:paraId="05D5EA12" w14:textId="68EABE16" w:rsidR="00D94A4C" w:rsidRDefault="00D94A4C" w:rsidP="0066073A">
      <w:pPr>
        <w:pStyle w:val="teiab"/>
      </w:pPr>
      <w:r>
        <w:t>Pri</w:t>
      </w:r>
      <w:r w:rsidRPr="00415FBC">
        <w:t>ſ</w:t>
      </w:r>
      <w:r>
        <w:t xml:space="preserve">sli szo tri </w:t>
      </w:r>
      <w:r w:rsidRPr="00415FBC">
        <w:t>ſ</w:t>
      </w:r>
      <w:r>
        <w:t xml:space="preserve">zvéti Králli, </w:t>
      </w:r>
      <w:r w:rsidRPr="00CB69B1">
        <w:rPr>
          <w:rStyle w:val="teipersName"/>
          <w:lang w:val="sl-SI"/>
        </w:rPr>
        <w:t>Gáspar</w:t>
      </w:r>
      <w:r>
        <w:br/>
      </w:r>
      <w:r w:rsidRPr="00CB69B1">
        <w:rPr>
          <w:rStyle w:val="teipersName"/>
          <w:lang w:val="sl-SI"/>
        </w:rPr>
        <w:t>Melkiár</w:t>
      </w:r>
      <w:r>
        <w:t xml:space="preserve"> </w:t>
      </w:r>
      <w:r w:rsidRPr="00CB69B1">
        <w:rPr>
          <w:rStyle w:val="teipersName"/>
          <w:lang w:val="sl-SI"/>
        </w:rPr>
        <w:t>Baltázar</w:t>
      </w:r>
      <w:r>
        <w:t>; bis.</w:t>
      </w:r>
    </w:p>
    <w:p w14:paraId="467957EA" w14:textId="1B444D64" w:rsidR="00D94A4C" w:rsidRDefault="00C16EC6" w:rsidP="0066073A">
      <w:pPr>
        <w:pStyle w:val="teiab"/>
      </w:pPr>
      <w:r>
        <w:t>Pri</w:t>
      </w:r>
      <w:r w:rsidR="00277DF2">
        <w:t>ne</w:t>
      </w:r>
      <w:r w:rsidR="00277DF2" w:rsidRPr="00415FBC">
        <w:t>ſ</w:t>
      </w:r>
      <w:r w:rsidR="00277DF2">
        <w:t>zli szo</w:t>
      </w:r>
      <w:r w:rsidR="000150C2">
        <w:t xml:space="preserve"> </w:t>
      </w:r>
      <w:r w:rsidR="00277DF2">
        <w:t>dráge Dári, Mir</w:t>
      </w:r>
      <w:r w:rsidR="000150C2">
        <w:t>h</w:t>
      </w:r>
      <w:r w:rsidR="00277DF2">
        <w:t>o Teimjam,</w:t>
      </w:r>
      <w:r w:rsidR="00277DF2">
        <w:br/>
        <w:t>ino Zláto</w:t>
      </w:r>
      <w:r w:rsidR="000D097E">
        <w:t>.bis</w:t>
      </w:r>
    </w:p>
    <w:p w14:paraId="26D05747" w14:textId="77777777" w:rsidR="009F39E4" w:rsidRDefault="000D097E" w:rsidP="0066073A">
      <w:pPr>
        <w:pStyle w:val="teiab"/>
      </w:pPr>
      <w:r>
        <w:t xml:space="preserve">Darüvali szo </w:t>
      </w:r>
      <w:r w:rsidR="009F39E4" w:rsidRPr="00CB69B1">
        <w:rPr>
          <w:rStyle w:val="teipersName"/>
          <w:lang w:val="it-IT"/>
        </w:rPr>
        <w:t>Jezuſsa</w:t>
      </w:r>
      <w:r w:rsidR="009F39E4">
        <w:t>, toga krallja Ne-</w:t>
      </w:r>
      <w:r w:rsidR="009F39E4">
        <w:br/>
        <w:t>beszkoga. bis</w:t>
      </w:r>
    </w:p>
    <w:p w14:paraId="075C7CEE" w14:textId="507B4A7A" w:rsidR="00D9436C" w:rsidRDefault="009F39E4" w:rsidP="0066073A">
      <w:pPr>
        <w:pStyle w:val="teiab"/>
      </w:pPr>
      <w:r>
        <w:t xml:space="preserve">Pozdrávlen bojdi </w:t>
      </w:r>
      <w:r w:rsidR="008B6F28" w:rsidRPr="00415FBC">
        <w:t>ſ</w:t>
      </w:r>
      <w:r w:rsidR="008B6F28">
        <w:t>ztvoritel, Nébe z</w:t>
      </w:r>
      <w:r w:rsidR="00D9436C">
        <w:t>é</w:t>
      </w:r>
      <w:r w:rsidR="008B6F28">
        <w:t>m-</w:t>
      </w:r>
      <w:r w:rsidR="008B6F28">
        <w:br/>
        <w:t>le</w:t>
      </w:r>
      <w:r w:rsidR="00D9436C">
        <w:t xml:space="preserve"> odküpitel. </w:t>
      </w:r>
      <w:r w:rsidR="00F47038">
        <w:t>B</w:t>
      </w:r>
      <w:r w:rsidR="00D9436C">
        <w:t>is</w:t>
      </w:r>
    </w:p>
    <w:p w14:paraId="54F5549B" w14:textId="67BABF12" w:rsidR="00F47038" w:rsidRPr="00A55316" w:rsidRDefault="00F47038" w:rsidP="00A55316">
      <w:pPr>
        <w:pStyle w:val="teiab"/>
      </w:pPr>
      <w:r>
        <w:t xml:space="preserve">Veszeli sze Jeru'salem, i </w:t>
      </w:r>
      <w:r w:rsidRPr="00415FBC">
        <w:t>ſ</w:t>
      </w:r>
      <w:r>
        <w:t>zrecsen Var</w:t>
      </w:r>
      <w:r w:rsidR="00A55316">
        <w:t>á</w:t>
      </w:r>
      <w:r w:rsidR="00A55316" w:rsidRPr="00A55316">
        <w:rPr>
          <w:rStyle w:val="teigap"/>
          <w:lang w:val="sl-SI"/>
        </w:rPr>
        <w:t>s</w:t>
      </w:r>
      <w:r w:rsidR="00A55316" w:rsidRPr="00A55316">
        <w:br/>
        <w:t>Betlehem. bis</w:t>
      </w:r>
    </w:p>
    <w:p w14:paraId="68D15F07" w14:textId="09D49DEF" w:rsidR="00053255" w:rsidRDefault="005359AA" w:rsidP="0066073A">
      <w:pPr>
        <w:pStyle w:val="teiab"/>
      </w:pPr>
      <w:r>
        <w:t>Vesz</w:t>
      </w:r>
      <w:r w:rsidR="00FA199D">
        <w:t>é</w:t>
      </w:r>
      <w:r>
        <w:t>li i mi bodimo</w:t>
      </w:r>
      <w:r w:rsidR="00053255">
        <w:t xml:space="preserve">, i dejte Bouga hválimo. </w:t>
      </w:r>
      <w:r w:rsidR="00053255" w:rsidRPr="008C213B">
        <w:rPr>
          <w:rStyle w:val="teigap"/>
          <w:lang w:val="it-IT"/>
        </w:rPr>
        <w:t>bis</w:t>
      </w:r>
    </w:p>
    <w:p w14:paraId="03A4D449" w14:textId="2987A6C6" w:rsidR="007E3A74" w:rsidRDefault="007E3A74" w:rsidP="0066073A">
      <w:pPr>
        <w:pStyle w:val="teiab"/>
      </w:pPr>
      <w:r>
        <w:t xml:space="preserve">Hválena bojdi </w:t>
      </w:r>
      <w:r w:rsidRPr="00CB69B1">
        <w:rPr>
          <w:rStyle w:val="teipersName"/>
          <w:lang w:val="sl-SI"/>
        </w:rPr>
        <w:t>Maria</w:t>
      </w:r>
      <w:r>
        <w:t xml:space="preserve">, ka szi nám </w:t>
      </w:r>
      <w:r w:rsidRPr="00CB69B1">
        <w:rPr>
          <w:rStyle w:val="teipersName"/>
          <w:lang w:val="sl-SI"/>
        </w:rPr>
        <w:t>Jezuſ-</w:t>
      </w:r>
      <w:r w:rsidRPr="00CB69B1">
        <w:rPr>
          <w:rStyle w:val="teipersName"/>
          <w:lang w:val="sl-SI"/>
        </w:rPr>
        <w:br/>
      </w:r>
      <w:r w:rsidR="00FA199D">
        <w:rPr>
          <w:rStyle w:val="teipersName"/>
          <w:lang w:val="sl-SI"/>
        </w:rPr>
        <w:t>s</w:t>
      </w:r>
      <w:r w:rsidRPr="00CB69B1">
        <w:rPr>
          <w:rStyle w:val="teipersName"/>
          <w:lang w:val="sl-SI"/>
        </w:rPr>
        <w:t>a</w:t>
      </w:r>
      <w:r>
        <w:t xml:space="preserve"> rodila. bis</w:t>
      </w:r>
    </w:p>
    <w:p w14:paraId="1DE3EF6C" w14:textId="77777777" w:rsidR="00C803C8" w:rsidRDefault="007E3A74" w:rsidP="0066073A">
      <w:pPr>
        <w:pStyle w:val="teiab"/>
      </w:pPr>
      <w:r>
        <w:t>Boug nám proszti,</w:t>
      </w:r>
      <w:r w:rsidR="004920CC">
        <w:t xml:space="preserve"> pregrejsenye</w:t>
      </w:r>
      <w:r w:rsidR="00C803C8">
        <w:t>, daj nám</w:t>
      </w:r>
      <w:r w:rsidR="00C803C8">
        <w:br/>
        <w:t>dü</w:t>
      </w:r>
      <w:r w:rsidR="00C803C8" w:rsidRPr="00415FBC">
        <w:t>ſ</w:t>
      </w:r>
      <w:r w:rsidR="00C803C8">
        <w:t>sno zvelicsánye.bis</w:t>
      </w:r>
    </w:p>
    <w:p w14:paraId="0A38AFCB" w14:textId="0291490F" w:rsidR="00BC6F5B" w:rsidRDefault="00320177" w:rsidP="0066073A">
      <w:pPr>
        <w:pStyle w:val="teiab"/>
      </w:pPr>
      <w:r>
        <w:t>Da nász ne 'sgé Vecsni plámén</w:t>
      </w:r>
      <w:r w:rsidR="0041213E">
        <w:t>, ob</w:t>
      </w:r>
      <w:r w:rsidR="007D6E15">
        <w:t>c</w:t>
      </w:r>
      <w:r w:rsidR="007D6E15" w:rsidRPr="008C213B">
        <w:rPr>
          <w:rStyle w:val="teigap"/>
          <w:lang w:val="sl-SI"/>
        </w:rPr>
        <w:t>su</w:t>
      </w:r>
      <w:r w:rsidR="0041213E">
        <w:br/>
        <w:t>vaj ná</w:t>
      </w:r>
      <w:r w:rsidR="0041213E" w:rsidRPr="00415FBC">
        <w:t>ſ</w:t>
      </w:r>
      <w:r w:rsidR="0041213E">
        <w:t>z Jezus</w:t>
      </w:r>
      <w:r w:rsidR="00BC6F5B">
        <w:t xml:space="preserve">. </w:t>
      </w:r>
    </w:p>
    <w:p w14:paraId="74861DD7" w14:textId="77777777" w:rsidR="00174C50" w:rsidRPr="005D15A6" w:rsidRDefault="00BC6F5B" w:rsidP="005D15A6">
      <w:pPr>
        <w:pStyle w:val="teiclosure"/>
      </w:pPr>
      <w:r w:rsidRPr="005D15A6">
        <w:t>Amen bis</w:t>
      </w:r>
    </w:p>
    <w:p w14:paraId="51A346DE" w14:textId="77777777" w:rsidR="00174C50" w:rsidRDefault="00174C50">
      <w:pPr>
        <w:rPr>
          <w:color w:val="9BBB59" w:themeColor="accent3"/>
        </w:rPr>
      </w:pPr>
      <w:r>
        <w:br w:type="page"/>
      </w:r>
    </w:p>
    <w:p w14:paraId="1B1AEB3E" w14:textId="77777777" w:rsidR="005D5F63" w:rsidRDefault="005D5F63" w:rsidP="00174C50">
      <w:pPr>
        <w:pStyle w:val="teiab"/>
      </w:pPr>
      <w:r>
        <w:lastRenderedPageBreak/>
        <w:t>/42/</w:t>
      </w:r>
    </w:p>
    <w:p w14:paraId="679737F2" w14:textId="77777777" w:rsidR="00845342" w:rsidRPr="00CB69B1" w:rsidRDefault="005D5F63" w:rsidP="00E81899">
      <w:pPr>
        <w:pStyle w:val="Naslov2"/>
        <w:rPr>
          <w:rStyle w:val="teigap"/>
          <w:lang w:val="pt-PT"/>
        </w:rPr>
      </w:pPr>
      <w:r>
        <w:t xml:space="preserve">Pészen od </w:t>
      </w:r>
      <w:r w:rsidRPr="008C213B">
        <w:rPr>
          <w:rStyle w:val="teipersName"/>
          <w:lang w:val="pt-PT"/>
        </w:rPr>
        <w:t>Kaina</w:t>
      </w:r>
      <w:r>
        <w:t xml:space="preserve"> i </w:t>
      </w:r>
      <w:r w:rsidRPr="008C213B">
        <w:rPr>
          <w:rStyle w:val="teipersName"/>
          <w:lang w:val="pt-PT"/>
        </w:rPr>
        <w:t>Albela</w:t>
      </w:r>
      <w:r>
        <w:t xml:space="preserve"> na</w:t>
      </w:r>
      <w:r>
        <w:br/>
        <w:t>Nouto: Oh Velika bloudno</w:t>
      </w:r>
      <w:r w:rsidR="00E81899" w:rsidRPr="00CB69B1">
        <w:rPr>
          <w:rStyle w:val="teigap"/>
          <w:lang w:val="pt-PT"/>
        </w:rPr>
        <w:t>???</w:t>
      </w:r>
    </w:p>
    <w:p w14:paraId="06F4F3B0" w14:textId="77777777" w:rsidR="004E6C1D" w:rsidRDefault="00845342" w:rsidP="00845342">
      <w:pPr>
        <w:pStyle w:val="teiab"/>
      </w:pPr>
      <w:r>
        <w:t xml:space="preserve">Oh nesztálna </w:t>
      </w:r>
      <w:r w:rsidRPr="00415FBC">
        <w:t>ſ</w:t>
      </w:r>
      <w:r>
        <w:t>zveja, i rjálna</w:t>
      </w:r>
      <w:r>
        <w:br/>
        <w:t xml:space="preserve">csloveka, káj mi </w:t>
      </w:r>
      <w:r w:rsidRPr="00415FBC">
        <w:t>ſ</w:t>
      </w:r>
      <w:r>
        <w:t>z</w:t>
      </w:r>
      <w:r w:rsidR="00E333DE" w:rsidRPr="00CB69B1">
        <w:rPr>
          <w:rStyle w:val="teidel"/>
          <w:lang w:val="pt-PT"/>
        </w:rPr>
        <w:t>o</w:t>
      </w:r>
      <w:r w:rsidR="00E333DE">
        <w:t>ercze tou'si,</w:t>
      </w:r>
      <w:r w:rsidR="00E333DE">
        <w:br/>
        <w:t>gda vu</w:t>
      </w:r>
      <w:r w:rsidR="004E6C1D">
        <w:t xml:space="preserve"> tebe bloudi.</w:t>
      </w:r>
    </w:p>
    <w:p w14:paraId="6FCFC22E" w14:textId="77777777" w:rsidR="00BA112F" w:rsidRDefault="004E6C1D" w:rsidP="00845342">
      <w:pPr>
        <w:pStyle w:val="teiab"/>
      </w:pPr>
      <w:r>
        <w:t>Z-</w:t>
      </w:r>
      <w:r w:rsidRPr="00AE268A">
        <w:rPr>
          <w:rStyle w:val="teipersName"/>
          <w:lang w:val="sl-SI"/>
        </w:rPr>
        <w:t>Ka¨ynami</w:t>
      </w:r>
      <w:r>
        <w:t xml:space="preserve"> p</w:t>
      </w:r>
      <w:r w:rsidR="008A3B1D">
        <w:t>éldo , naj pervle vzemimo,</w:t>
      </w:r>
      <w:r w:rsidR="008A3B1D">
        <w:br/>
      </w:r>
      <w:r w:rsidR="008A3B1D" w:rsidRPr="00AE268A">
        <w:rPr>
          <w:rStyle w:val="teipersName"/>
          <w:lang w:val="sl-SI"/>
        </w:rPr>
        <w:t>Kain</w:t>
      </w:r>
      <w:r w:rsidR="008A3B1D">
        <w:t xml:space="preserve"> </w:t>
      </w:r>
      <w:r w:rsidR="00013B74">
        <w:t xml:space="preserve">Brácza </w:t>
      </w:r>
      <w:r w:rsidR="00BA112F" w:rsidRPr="00415FBC">
        <w:t>ſ</w:t>
      </w:r>
      <w:r w:rsidR="00BA112F">
        <w:t xml:space="preserve">zvega vu mouril </w:t>
      </w:r>
      <w:r w:rsidR="00BA112F" w:rsidRPr="00AE268A">
        <w:rPr>
          <w:rStyle w:val="teipersName"/>
          <w:lang w:val="sl-SI"/>
        </w:rPr>
        <w:t>Abela</w:t>
      </w:r>
      <w:r w:rsidR="00BA112F">
        <w:t>.</w:t>
      </w:r>
    </w:p>
    <w:p w14:paraId="3C897370" w14:textId="5A7CD9D2" w:rsidR="00432AE0" w:rsidRDefault="009E3A3A" w:rsidP="00845342">
      <w:pPr>
        <w:pStyle w:val="teiab"/>
      </w:pPr>
      <w:r w:rsidRPr="00AE268A">
        <w:rPr>
          <w:rStyle w:val="teipersName"/>
          <w:lang w:val="sl-SI"/>
        </w:rPr>
        <w:t>Adam</w:t>
      </w:r>
      <w:r>
        <w:t xml:space="preserve"> Otecz nyihov, vszejm </w:t>
      </w:r>
      <w:r w:rsidRPr="00415FBC">
        <w:t>ſ</w:t>
      </w:r>
      <w:r>
        <w:t>zvejtom ladá</w:t>
      </w:r>
      <w:r w:rsidR="00F86506" w:rsidRPr="00415FBC">
        <w:t>ſ</w:t>
      </w:r>
      <w:r w:rsidR="000E2173">
        <w:t>-</w:t>
      </w:r>
      <w:r w:rsidR="000E2173">
        <w:br/>
      </w:r>
      <w:r w:rsidR="0083118C">
        <w:t>se, ter ga nyima dvöma</w:t>
      </w:r>
      <w:r w:rsidR="00432AE0">
        <w:t>, z roucsiti hotei</w:t>
      </w:r>
      <w:r w:rsidR="00432AE0" w:rsidRPr="00415FBC">
        <w:t>ſ</w:t>
      </w:r>
      <w:r w:rsidR="00432AE0">
        <w:t>se.</w:t>
      </w:r>
    </w:p>
    <w:p w14:paraId="4D53A0CC" w14:textId="77777777" w:rsidR="00EA3DA8" w:rsidRDefault="00432AE0" w:rsidP="00845342">
      <w:pPr>
        <w:pStyle w:val="teiab"/>
      </w:pPr>
      <w:r>
        <w:t xml:space="preserve">Ali </w:t>
      </w:r>
      <w:r w:rsidRPr="00AE268A">
        <w:rPr>
          <w:rStyle w:val="teipersName"/>
          <w:lang w:val="sl-SI"/>
        </w:rPr>
        <w:t>Kain</w:t>
      </w:r>
      <w:r>
        <w:t xml:space="preserve"> Bráczu</w:t>
      </w:r>
      <w:r w:rsidR="004A62E7">
        <w:t>, '</w:t>
      </w:r>
      <w:r w:rsidR="004A62E7" w:rsidRPr="00415FBC">
        <w:t>ſ</w:t>
      </w:r>
      <w:r w:rsidR="004A62E7">
        <w:t>ivéti ne dá</w:t>
      </w:r>
      <w:r w:rsidR="004A62E7" w:rsidRPr="00415FBC">
        <w:t>ſ</w:t>
      </w:r>
      <w:r w:rsidR="004A62E7">
        <w:t>se, negsze</w:t>
      </w:r>
      <w:r w:rsidR="004A62E7">
        <w:br/>
        <w:t>snyega kervi na piti</w:t>
      </w:r>
      <w:r w:rsidR="00EA3DA8">
        <w:t xml:space="preserve"> hotei</w:t>
      </w:r>
      <w:r w:rsidR="00EA3DA8" w:rsidRPr="00415FBC">
        <w:t>ſ</w:t>
      </w:r>
      <w:r w:rsidR="00EA3DA8">
        <w:t>se.</w:t>
      </w:r>
    </w:p>
    <w:p w14:paraId="40DDAD42" w14:textId="585E23FE" w:rsidR="00970C1C" w:rsidRDefault="00EA3DA8" w:rsidP="00845342">
      <w:pPr>
        <w:pStyle w:val="teiab"/>
      </w:pPr>
      <w:r>
        <w:t xml:space="preserve">No poglejte </w:t>
      </w:r>
      <w:r w:rsidRPr="00415FBC">
        <w:t>ſ</w:t>
      </w:r>
      <w:r>
        <w:t>zemo, '</w:t>
      </w:r>
      <w:r w:rsidR="002431C4" w:rsidRPr="00415FBC">
        <w:t>ſ</w:t>
      </w:r>
      <w:r w:rsidR="002431C4">
        <w:t>ene ino mou'si, kak</w:t>
      </w:r>
      <w:r w:rsidR="002431C4">
        <w:br/>
        <w:t>k-</w:t>
      </w:r>
      <w:r w:rsidR="002431C4" w:rsidRPr="00AE268A">
        <w:rPr>
          <w:rStyle w:val="teipersName"/>
          <w:lang w:val="sl-SI"/>
        </w:rPr>
        <w:t>Bougu</w:t>
      </w:r>
      <w:r w:rsidR="002431C4">
        <w:t xml:space="preserve"> premilo, kerv</w:t>
      </w:r>
      <w:r w:rsidR="00970C1C">
        <w:t xml:space="preserve"> </w:t>
      </w:r>
      <w:r w:rsidR="00970C1C" w:rsidRPr="00AE268A">
        <w:rPr>
          <w:rStyle w:val="teipersName"/>
          <w:lang w:val="sl-SI"/>
        </w:rPr>
        <w:t>Ab</w:t>
      </w:r>
      <w:r w:rsidR="002949B8" w:rsidRPr="00AE268A">
        <w:rPr>
          <w:rStyle w:val="teipersName"/>
          <w:lang w:val="sl-SI"/>
        </w:rPr>
        <w:t>e</w:t>
      </w:r>
      <w:r w:rsidR="00970C1C" w:rsidRPr="00AE268A">
        <w:rPr>
          <w:rStyle w:val="teipersName"/>
          <w:lang w:val="sl-SI"/>
        </w:rPr>
        <w:t>la</w:t>
      </w:r>
      <w:r w:rsidR="00970C1C">
        <w:t xml:space="preserve"> tou'si</w:t>
      </w:r>
      <w:r w:rsidR="0057314F">
        <w:t>.</w:t>
      </w:r>
    </w:p>
    <w:p w14:paraId="752CD95A" w14:textId="56A9F056" w:rsidR="0057314F" w:rsidRDefault="0057314F" w:rsidP="00845342">
      <w:pPr>
        <w:pStyle w:val="teiab"/>
      </w:pPr>
      <w:r w:rsidRPr="00415FBC">
        <w:t>ſ</w:t>
      </w:r>
      <w:r>
        <w:t xml:space="preserve">zpoumeni sze vedzdaj, oh kerscseni </w:t>
      </w:r>
      <w:r w:rsidR="00B3587A">
        <w:t>Cslovik,</w:t>
      </w:r>
      <w:r w:rsidR="00B3587A">
        <w:br/>
        <w:t xml:space="preserve">kák berzo prehája, toga </w:t>
      </w:r>
      <w:r w:rsidR="00B3587A" w:rsidRPr="00415FBC">
        <w:t>ſ</w:t>
      </w:r>
      <w:r w:rsidR="00B3587A">
        <w:t>zvejta '</w:t>
      </w:r>
      <w:r w:rsidR="00DC7D56">
        <w:t>s</w:t>
      </w:r>
      <w:r w:rsidR="00B3587A">
        <w:t>itek</w:t>
      </w:r>
      <w:r w:rsidR="00DC7D56">
        <w:t>.</w:t>
      </w:r>
    </w:p>
    <w:p w14:paraId="568B1682" w14:textId="7F739D23" w:rsidR="00DC7D56" w:rsidRDefault="00DC7D56" w:rsidP="00845342">
      <w:pPr>
        <w:pStyle w:val="teiab"/>
      </w:pPr>
      <w:r>
        <w:t xml:space="preserve">Tak berzo prehaja, kak </w:t>
      </w:r>
      <w:r w:rsidRPr="00415FBC">
        <w:t>ſ</w:t>
      </w:r>
      <w:r>
        <w:t>zvétloszt do-</w:t>
      </w:r>
      <w:r>
        <w:br/>
        <w:t xml:space="preserve">haja, kak </w:t>
      </w:r>
      <w:r w:rsidRPr="00415FBC">
        <w:t>ſ</w:t>
      </w:r>
      <w:r>
        <w:t>zuncze</w:t>
      </w:r>
      <w:r w:rsidR="00C92656">
        <w:t xml:space="preserve"> izhaja, i Mejszecz zahaja.</w:t>
      </w:r>
    </w:p>
    <w:p w14:paraId="3324719B" w14:textId="7FE6042A" w:rsidR="00C92656" w:rsidRPr="002D6F6D" w:rsidRDefault="00BC1E8F" w:rsidP="005D15A6">
      <w:pPr>
        <w:pStyle w:val="teifwCatch"/>
        <w:rPr>
          <w:lang w:val="sl-SI"/>
        </w:rPr>
      </w:pPr>
      <w:r w:rsidRPr="002D6F6D">
        <w:rPr>
          <w:lang w:val="sl-SI"/>
        </w:rPr>
        <w:t>ſzpl</w:t>
      </w:r>
      <w:r w:rsidR="001E57F4" w:rsidRPr="002D6F6D">
        <w:rPr>
          <w:lang w:val="sl-SI"/>
        </w:rPr>
        <w:t>a</w:t>
      </w:r>
    </w:p>
    <w:p w14:paraId="4986CDD3" w14:textId="53D07D66" w:rsidR="00A854EA" w:rsidRDefault="00A854EA">
      <w:pPr>
        <w:rPr>
          <w:rFonts w:eastAsiaTheme="majorEastAsia" w:cstheme="majorBidi"/>
          <w:b/>
          <w:bCs/>
          <w:color w:val="4F81BD" w:themeColor="accent1"/>
          <w:szCs w:val="26"/>
          <w:lang w:eastAsia="ja-JP"/>
        </w:rPr>
      </w:pPr>
      <w:r>
        <w:rPr>
          <w:lang w:eastAsia="ja-JP"/>
        </w:rPr>
        <w:br w:type="page"/>
      </w:r>
    </w:p>
    <w:p w14:paraId="00678D06" w14:textId="77AA44BB" w:rsidR="00A854EA" w:rsidRDefault="00614530" w:rsidP="00614530">
      <w:pPr>
        <w:pStyle w:val="teiab"/>
      </w:pPr>
      <w:r>
        <w:lastRenderedPageBreak/>
        <w:t>/43/</w:t>
      </w:r>
    </w:p>
    <w:p w14:paraId="2224EB32" w14:textId="4CA77C70" w:rsidR="00DC7D56" w:rsidRDefault="00E07D3F" w:rsidP="00845342">
      <w:pPr>
        <w:pStyle w:val="teiab"/>
      </w:pPr>
      <w:r w:rsidRPr="00415FBC">
        <w:t>ſ</w:t>
      </w:r>
      <w:r>
        <w:t>zplacsem szi sze rodil, z-placsem szi</w:t>
      </w:r>
      <w:r>
        <w:br/>
        <w:t xml:space="preserve">od hrányen, </w:t>
      </w:r>
      <w:r w:rsidR="00223903" w:rsidRPr="00415FBC">
        <w:t>ſ</w:t>
      </w:r>
      <w:r w:rsidR="00223903">
        <w:t xml:space="preserve">zplacsem </w:t>
      </w:r>
      <w:r w:rsidR="00223903" w:rsidRPr="00415FBC">
        <w:t>ſ</w:t>
      </w:r>
      <w:r w:rsidR="00223903">
        <w:t>zvejt osz</w:t>
      </w:r>
      <w:r w:rsidR="005C2C56">
        <w:t>t</w:t>
      </w:r>
      <w:r w:rsidR="00223903">
        <w:t>ávl</w:t>
      </w:r>
      <w:r w:rsidR="000423C2">
        <w:t>á</w:t>
      </w:r>
      <w:r w:rsidR="00223903">
        <w:t>s,</w:t>
      </w:r>
      <w:r w:rsidR="000423C2">
        <w:br/>
        <w:t>z-placsem v-zemlo pojdes.</w:t>
      </w:r>
    </w:p>
    <w:p w14:paraId="6763489D" w14:textId="7B0AC98C" w:rsidR="000423C2" w:rsidRDefault="000423C2" w:rsidP="00845342">
      <w:pPr>
        <w:pStyle w:val="teiab"/>
      </w:pPr>
      <w:r>
        <w:t xml:space="preserve">Kaj ti hászni blágo, </w:t>
      </w:r>
      <w:r w:rsidRPr="00415FBC">
        <w:t>ſ</w:t>
      </w:r>
      <w:r>
        <w:t>zerbr</w:t>
      </w:r>
      <w:r w:rsidR="004065DC">
        <w:t>ó</w:t>
      </w:r>
      <w:r>
        <w:t xml:space="preserve"> ino zláto</w:t>
      </w:r>
      <w:r w:rsidR="00A053AF">
        <w:t>, ako</w:t>
      </w:r>
      <w:r w:rsidR="00A053AF">
        <w:br/>
        <w:t>Dü</w:t>
      </w:r>
      <w:r w:rsidR="00A053AF" w:rsidRPr="00415FBC">
        <w:t>ſ</w:t>
      </w:r>
      <w:r w:rsidR="00A053AF">
        <w:t xml:space="preserve">so </w:t>
      </w:r>
      <w:r w:rsidR="00A053AF" w:rsidRPr="00415FBC">
        <w:t>ſ</w:t>
      </w:r>
      <w:r w:rsidR="00A053AF">
        <w:t>zvojo, pogubis ti záto.</w:t>
      </w:r>
    </w:p>
    <w:p w14:paraId="5CEADB7D" w14:textId="25D438A0" w:rsidR="00A053AF" w:rsidRDefault="00A053AF" w:rsidP="00845342">
      <w:pPr>
        <w:pStyle w:val="teiab"/>
      </w:pPr>
      <w:r>
        <w:t xml:space="preserve">Bogátecz veliko, blágo </w:t>
      </w:r>
      <w:r w:rsidRPr="00415FBC">
        <w:t>ſ</w:t>
      </w:r>
      <w:r>
        <w:t>zprávil be</w:t>
      </w:r>
      <w:r w:rsidRPr="00415FBC">
        <w:t>ſ</w:t>
      </w:r>
      <w:r>
        <w:t>se, ali</w:t>
      </w:r>
      <w:r>
        <w:br/>
      </w:r>
      <w:r w:rsidR="00023EEA">
        <w:t>Dü</w:t>
      </w:r>
      <w:r w:rsidR="00023EEA" w:rsidRPr="00415FBC">
        <w:t>ſ</w:t>
      </w:r>
      <w:r w:rsidR="00023EEA">
        <w:t xml:space="preserve">so </w:t>
      </w:r>
      <w:r w:rsidR="00023EEA" w:rsidRPr="00415FBC">
        <w:t>ſ</w:t>
      </w:r>
      <w:r w:rsidR="00023EEA">
        <w:t>zvojo, na veke zgubi</w:t>
      </w:r>
      <w:r w:rsidR="00023EEA" w:rsidRPr="00415FBC">
        <w:t>ſ</w:t>
      </w:r>
      <w:r w:rsidR="00023EEA">
        <w:t>se.</w:t>
      </w:r>
    </w:p>
    <w:p w14:paraId="160DA93A" w14:textId="75F1E472" w:rsidR="00023EEA" w:rsidRDefault="00023EEA" w:rsidP="00845342">
      <w:pPr>
        <w:pStyle w:val="teiab"/>
      </w:pPr>
      <w:r>
        <w:t>A-</w:t>
      </w:r>
      <w:r w:rsidRPr="00AE268A">
        <w:rPr>
          <w:rStyle w:val="teipersName"/>
          <w:lang w:val="sl-SI"/>
        </w:rPr>
        <w:t>Lazár</w:t>
      </w:r>
      <w:r w:rsidR="00A16066">
        <w:t xml:space="preserve"> Nevolni, z gládom pogibá</w:t>
      </w:r>
      <w:r w:rsidR="00A16066" w:rsidRPr="00415FBC">
        <w:t>ſ</w:t>
      </w:r>
      <w:r w:rsidR="00A16066">
        <w:t>se, od</w:t>
      </w:r>
      <w:r w:rsidR="00A16066">
        <w:br/>
      </w:r>
      <w:r w:rsidR="00A16066" w:rsidRPr="00415FBC">
        <w:t>ſ</w:t>
      </w:r>
      <w:r w:rsidR="00A16066">
        <w:t>ztola B</w:t>
      </w:r>
      <w:r w:rsidR="00496453">
        <w:t>ogácza, droptinye proszi</w:t>
      </w:r>
      <w:r w:rsidR="00496453" w:rsidRPr="00415FBC">
        <w:t>ſ</w:t>
      </w:r>
      <w:r w:rsidR="00496453">
        <w:t>se.</w:t>
      </w:r>
    </w:p>
    <w:p w14:paraId="7D773955" w14:textId="78E6254A" w:rsidR="007365BE" w:rsidRDefault="007365BE" w:rsidP="00845342">
      <w:pPr>
        <w:pStyle w:val="teiab"/>
      </w:pPr>
      <w:r>
        <w:t>Bogatecz ne</w:t>
      </w:r>
      <w:r w:rsidRPr="00415FBC">
        <w:t>ſ</w:t>
      </w:r>
      <w:r>
        <w:t xml:space="preserve">zrecsni, ne </w:t>
      </w:r>
      <w:r w:rsidRPr="00415FBC">
        <w:t>ſ</w:t>
      </w:r>
      <w:r>
        <w:t>zmilüvásse sze</w:t>
      </w:r>
      <w:r>
        <w:br/>
        <w:t xml:space="preserve">ne </w:t>
      </w:r>
      <w:r w:rsidRPr="00415FBC">
        <w:t>ſ</w:t>
      </w:r>
      <w:r>
        <w:t xml:space="preserve">ztola </w:t>
      </w:r>
      <w:r w:rsidRPr="00AE268A">
        <w:rPr>
          <w:rStyle w:val="teipersName"/>
          <w:lang w:val="it-IT"/>
        </w:rPr>
        <w:t>Lazára</w:t>
      </w:r>
      <w:r>
        <w:t>, ne milo rivá</w:t>
      </w:r>
      <w:r w:rsidRPr="00415FBC">
        <w:t>ſ</w:t>
      </w:r>
      <w:r>
        <w:t>se.</w:t>
      </w:r>
    </w:p>
    <w:p w14:paraId="1A2C1787" w14:textId="65FE00A1" w:rsidR="00E01D28" w:rsidRDefault="00E01D28" w:rsidP="00845342">
      <w:pPr>
        <w:pStyle w:val="teiab"/>
      </w:pPr>
      <w:r>
        <w:t xml:space="preserve">Med tejm toga </w:t>
      </w:r>
      <w:r w:rsidRPr="00AE268A">
        <w:rPr>
          <w:rStyle w:val="teipersName"/>
          <w:lang w:val="sl-SI"/>
        </w:rPr>
        <w:t>Lázár</w:t>
      </w:r>
      <w:r>
        <w:t xml:space="preserve"> Dü</w:t>
      </w:r>
      <w:r w:rsidR="0065602E" w:rsidRPr="00415FBC">
        <w:t>ſ</w:t>
      </w:r>
      <w:r w:rsidR="0065602E">
        <w:t xml:space="preserve">siczo </w:t>
      </w:r>
      <w:r w:rsidR="0065602E" w:rsidRPr="00415FBC">
        <w:t>ſ</w:t>
      </w:r>
      <w:r w:rsidR="0065602E">
        <w:t>zpü</w:t>
      </w:r>
      <w:r w:rsidR="0065602E" w:rsidRPr="00415FBC">
        <w:t>ſ</w:t>
      </w:r>
      <w:r w:rsidR="0065602E">
        <w:t>zti</w:t>
      </w:r>
      <w:r w:rsidR="0065602E" w:rsidRPr="00415FBC">
        <w:t>ſ</w:t>
      </w:r>
      <w:r w:rsidR="0065602E">
        <w:t>s</w:t>
      </w:r>
      <w:r w:rsidR="0065602E" w:rsidRPr="00CB69B1">
        <w:rPr>
          <w:rStyle w:val="teigap"/>
          <w:lang w:val="sl-SI"/>
        </w:rPr>
        <w:t>???</w:t>
      </w:r>
      <w:r w:rsidR="0065602E">
        <w:br/>
        <w:t>v-Nároc</w:t>
      </w:r>
      <w:r w:rsidR="00C80E02">
        <w:t>s</w:t>
      </w:r>
      <w:r w:rsidR="0065602E">
        <w:t>e</w:t>
      </w:r>
      <w:r w:rsidR="00251D08">
        <w:t>, Bo'sje nyou, Angyelje zanes</w:t>
      </w:r>
      <w:r w:rsidR="00251D08" w:rsidRPr="00CB69B1">
        <w:rPr>
          <w:rStyle w:val="teigap"/>
          <w:lang w:val="sl-SI"/>
        </w:rPr>
        <w:t>???</w:t>
      </w:r>
    </w:p>
    <w:p w14:paraId="248FE0B6" w14:textId="23801ACE" w:rsidR="00251D08" w:rsidRDefault="00251D08" w:rsidP="00845342">
      <w:pPr>
        <w:pStyle w:val="teiab"/>
      </w:pPr>
      <w:r>
        <w:t xml:space="preserve">Vumrel i Bogátecz, vu </w:t>
      </w:r>
      <w:r w:rsidRPr="00415FBC">
        <w:t>ſ</w:t>
      </w:r>
      <w:r>
        <w:t>zvojem</w:t>
      </w:r>
      <w:r w:rsidR="00357306">
        <w:t xml:space="preserve"> Boga</w:t>
      </w:r>
      <w:r w:rsidR="00357306" w:rsidRPr="00415FBC">
        <w:t>ſ</w:t>
      </w:r>
      <w:r w:rsidR="00357306">
        <w:t>zt</w:t>
      </w:r>
      <w:r w:rsidR="00357306" w:rsidRPr="00CB69B1">
        <w:rPr>
          <w:rStyle w:val="teigap"/>
          <w:lang w:val="sl-SI"/>
        </w:rPr>
        <w:t>???</w:t>
      </w:r>
      <w:r w:rsidR="00357306">
        <w:br/>
        <w:t>na veke prebiva</w:t>
      </w:r>
      <w:r w:rsidR="00C1162A">
        <w:t xml:space="preserve"> Velikoj 'saloszti.</w:t>
      </w:r>
    </w:p>
    <w:p w14:paraId="4F168C6B" w14:textId="7DB8C2E0" w:rsidR="00C1162A" w:rsidRDefault="00C1162A" w:rsidP="00845342">
      <w:pPr>
        <w:pStyle w:val="teiab"/>
      </w:pPr>
      <w:r>
        <w:t>Poglejte Bogácza, kak sze</w:t>
      </w:r>
      <w:r w:rsidR="006B37E3">
        <w:t xml:space="preserve"> v-pékli mou-</w:t>
      </w:r>
      <w:r w:rsidR="006B37E3">
        <w:br/>
        <w:t xml:space="preserve">csi, i kák od </w:t>
      </w:r>
      <w:r w:rsidR="006B37E3" w:rsidRPr="00AE268A">
        <w:rPr>
          <w:rStyle w:val="teipersName"/>
          <w:lang w:val="sl-SI"/>
        </w:rPr>
        <w:t>Lázara</w:t>
      </w:r>
      <w:r w:rsidR="006B37E3">
        <w:t>, káple Vodé</w:t>
      </w:r>
      <w:r w:rsidR="00F73EF9">
        <w:t xml:space="preserve"> proszi</w:t>
      </w:r>
      <w:r w:rsidR="00F73EF9" w:rsidRPr="00CB69B1">
        <w:rPr>
          <w:rStyle w:val="teigap"/>
          <w:lang w:val="sl-SI"/>
        </w:rPr>
        <w:t>???</w:t>
      </w:r>
    </w:p>
    <w:p w14:paraId="3ED2AA9D" w14:textId="549A32F6" w:rsidR="00F73EF9" w:rsidRDefault="00F73EF9" w:rsidP="00845342">
      <w:pPr>
        <w:pStyle w:val="teiab"/>
      </w:pPr>
      <w:r>
        <w:t xml:space="preserve">Na tou od govori </w:t>
      </w:r>
      <w:r w:rsidRPr="00AE268A">
        <w:rPr>
          <w:rStyle w:val="teipersName"/>
          <w:lang w:val="sl-SI"/>
        </w:rPr>
        <w:t>Abráham</w:t>
      </w:r>
      <w:r w:rsidR="009E698B">
        <w:t xml:space="preserve"> Bogáczu, ne</w:t>
      </w:r>
      <w:r w:rsidR="009E698B">
        <w:br/>
        <w:t xml:space="preserve">proszi Bogátecz, od </w:t>
      </w:r>
      <w:r w:rsidR="006C41A8" w:rsidRPr="00AE268A">
        <w:rPr>
          <w:rStyle w:val="teipersName"/>
          <w:lang w:val="sl-SI"/>
        </w:rPr>
        <w:t>Lazára</w:t>
      </w:r>
      <w:r w:rsidR="006C41A8">
        <w:t xml:space="preserve"> vode.</w:t>
      </w:r>
    </w:p>
    <w:p w14:paraId="6FEA78AE" w14:textId="79FCF033" w:rsidR="006C41A8" w:rsidRPr="00CB69B1" w:rsidRDefault="006C41A8" w:rsidP="00845342">
      <w:pPr>
        <w:pStyle w:val="teiab"/>
        <w:rPr>
          <w:rStyle w:val="teigap"/>
          <w:lang w:val="pt-PT"/>
        </w:rPr>
      </w:pPr>
      <w:r>
        <w:t xml:space="preserve">Ar szi prijél dobra, ti na ovom </w:t>
      </w:r>
      <w:r w:rsidRPr="00415FBC">
        <w:t>ſ</w:t>
      </w:r>
      <w:r>
        <w:t>zvej</w:t>
      </w:r>
      <w:r w:rsidR="00FA6304">
        <w:t>t</w:t>
      </w:r>
      <w:r w:rsidR="00FA6304" w:rsidRPr="00CB69B1">
        <w:rPr>
          <w:rStyle w:val="teigap"/>
          <w:lang w:val="pt-PT"/>
        </w:rPr>
        <w:t>???</w:t>
      </w:r>
    </w:p>
    <w:p w14:paraId="2F35D411" w14:textId="0838C847" w:rsidR="008037B2" w:rsidRPr="00CB69B1" w:rsidRDefault="008037B2" w:rsidP="005D15A6">
      <w:pPr>
        <w:pStyle w:val="teifwCatch"/>
        <w:rPr>
          <w:rStyle w:val="teigap"/>
          <w:lang w:val="pt-PT"/>
        </w:rPr>
      </w:pPr>
      <w:r w:rsidRPr="002D6F6D">
        <w:rPr>
          <w:lang w:val="pt-PT"/>
        </w:rPr>
        <w:t>A Laz</w:t>
      </w:r>
      <w:r w:rsidR="003C3362">
        <w:rPr>
          <w:rStyle w:val="teigap"/>
          <w:lang w:val="pt-PT"/>
        </w:rPr>
        <w:t>ar</w:t>
      </w:r>
    </w:p>
    <w:p w14:paraId="2536A6D4" w14:textId="77777777" w:rsidR="008037B2" w:rsidRDefault="008037B2">
      <w:pPr>
        <w:rPr>
          <w:color w:val="F79646" w:themeColor="accent6"/>
        </w:rPr>
      </w:pPr>
      <w:r>
        <w:br w:type="page"/>
      </w:r>
    </w:p>
    <w:p w14:paraId="6E875023" w14:textId="77777777" w:rsidR="006C3E78" w:rsidRDefault="006C3E78" w:rsidP="00845342">
      <w:pPr>
        <w:pStyle w:val="teiab"/>
      </w:pPr>
      <w:r>
        <w:lastRenderedPageBreak/>
        <w:t>/44/</w:t>
      </w:r>
    </w:p>
    <w:p w14:paraId="3DFE5C57" w14:textId="278CD306" w:rsidR="000325C4" w:rsidRDefault="00FE74A1" w:rsidP="00845342">
      <w:pPr>
        <w:pStyle w:val="teiab"/>
      </w:pPr>
      <w:r>
        <w:t>a</w:t>
      </w:r>
      <w:r w:rsidR="006C3E78">
        <w:t xml:space="preserve"> </w:t>
      </w:r>
      <w:r w:rsidR="006C3E78" w:rsidRPr="00AE268A">
        <w:rPr>
          <w:rStyle w:val="teipersName"/>
          <w:lang w:val="pt-PT"/>
        </w:rPr>
        <w:t>Lazar</w:t>
      </w:r>
      <w:r w:rsidR="006C3E78">
        <w:t xml:space="preserve"> nevolni</w:t>
      </w:r>
      <w:r w:rsidR="009B32F9">
        <w:t>, z gladom pogibá</w:t>
      </w:r>
      <w:r w:rsidR="009B32F9" w:rsidRPr="00415FBC">
        <w:t>ſ</w:t>
      </w:r>
      <w:r w:rsidR="009B32F9">
        <w:t>se.</w:t>
      </w:r>
    </w:p>
    <w:p w14:paraId="48A34644" w14:textId="77777777" w:rsidR="00891BB2" w:rsidRDefault="000325C4" w:rsidP="00845342">
      <w:pPr>
        <w:pStyle w:val="teiab"/>
      </w:pPr>
      <w:r>
        <w:t>Nemogoucse tebi z-pekla v-Nebo dojti, ni</w:t>
      </w:r>
      <w:r>
        <w:br/>
      </w:r>
      <w:r w:rsidRPr="00AE268A">
        <w:rPr>
          <w:rStyle w:val="teipersName"/>
          <w:lang w:val="sl-SI"/>
        </w:rPr>
        <w:t>Lazaru</w:t>
      </w:r>
      <w:r>
        <w:t>, z-N</w:t>
      </w:r>
      <w:r w:rsidR="00DC2A65">
        <w:t>ébe v-pekel</w:t>
      </w:r>
      <w:r w:rsidR="00891BB2">
        <w:t xml:space="preserve"> ktebi priti.</w:t>
      </w:r>
    </w:p>
    <w:p w14:paraId="3DECAB55" w14:textId="77777777" w:rsidR="005F73C0" w:rsidRDefault="00891BB2" w:rsidP="00845342">
      <w:pPr>
        <w:pStyle w:val="teiab"/>
      </w:pPr>
      <w:r>
        <w:t>Prebivaj ti támu, vu Velik</w:t>
      </w:r>
      <w:r w:rsidR="005F73C0">
        <w:t xml:space="preserve">i mokaj, a </w:t>
      </w:r>
      <w:r w:rsidR="005F73C0" w:rsidRPr="00AE268A">
        <w:rPr>
          <w:rStyle w:val="teipersName"/>
          <w:lang w:val="sl-SI"/>
        </w:rPr>
        <w:t>La-</w:t>
      </w:r>
      <w:r w:rsidR="005F73C0" w:rsidRPr="00AE268A">
        <w:rPr>
          <w:rStyle w:val="teipersName"/>
          <w:lang w:val="sl-SI"/>
        </w:rPr>
        <w:br/>
        <w:t>zar</w:t>
      </w:r>
      <w:r w:rsidR="005F73C0">
        <w:t xml:space="preserve"> bo ovdi, Velikom Veszél¨y.</w:t>
      </w:r>
    </w:p>
    <w:p w14:paraId="4ADBD649" w14:textId="77777777" w:rsidR="00A97752" w:rsidRDefault="005F73C0" w:rsidP="00845342">
      <w:pPr>
        <w:pStyle w:val="teiab"/>
      </w:pPr>
      <w:r>
        <w:t>Dika tebi Bo'sje, '</w:t>
      </w:r>
      <w:r w:rsidRPr="00415FBC">
        <w:t>ſ</w:t>
      </w:r>
      <w:r>
        <w:t>alosztnim Veszélje,</w:t>
      </w:r>
      <w:r>
        <w:br/>
      </w:r>
      <w:r w:rsidR="00CF7981">
        <w:t>obészeli vszejh ná</w:t>
      </w:r>
      <w:r w:rsidR="00CF7981" w:rsidRPr="00415FBC">
        <w:t>ſ</w:t>
      </w:r>
      <w:r w:rsidR="00CF7981">
        <w:t>z, da nám bo náj</w:t>
      </w:r>
      <w:r w:rsidR="00CF7981">
        <w:br/>
        <w:t>te'sej</w:t>
      </w:r>
      <w:r w:rsidR="00A97752">
        <w:t>.</w:t>
      </w:r>
    </w:p>
    <w:p w14:paraId="0D7AE449" w14:textId="1C6545DA" w:rsidR="000D097E" w:rsidRPr="005D15A6" w:rsidRDefault="00A97752" w:rsidP="005D15A6">
      <w:pPr>
        <w:pStyle w:val="teiclosure"/>
      </w:pPr>
      <w:r w:rsidRPr="005D15A6">
        <w:t>Amen.</w:t>
      </w:r>
    </w:p>
    <w:p w14:paraId="3C3C2DA6" w14:textId="59E420A1" w:rsidR="00436F69" w:rsidRDefault="000E3765" w:rsidP="00436F69">
      <w:pPr>
        <w:pStyle w:val="Naslov2"/>
      </w:pPr>
      <w:r>
        <w:t>Pészen Na Nouto: Káko v-</w:t>
      </w:r>
      <w:r w:rsidRPr="003C3A26">
        <w:rPr>
          <w:rStyle w:val="teiplaceName"/>
        </w:rPr>
        <w:t>Egyiptomi</w:t>
      </w:r>
    </w:p>
    <w:p w14:paraId="58A5A90B" w14:textId="47D33306" w:rsidR="00436F69" w:rsidRDefault="00436F69" w:rsidP="00436F69">
      <w:pPr>
        <w:pStyle w:val="teiab"/>
      </w:pPr>
      <w:r>
        <w:t>Z-grejsne</w:t>
      </w:r>
      <w:r w:rsidR="00807B58">
        <w:t xml:space="preserve"> me globline, Bo'sje</w:t>
      </w:r>
      <w:r w:rsidR="00807B58">
        <w:br/>
        <w:t>k-tebi kri</w:t>
      </w:r>
      <w:r w:rsidR="00F67472">
        <w:t>csim, vüha tvoja</w:t>
      </w:r>
      <w:r w:rsidR="00F67472">
        <w:br/>
        <w:t>pro</w:t>
      </w:r>
      <w:r w:rsidR="00F67472" w:rsidRPr="00415FBC">
        <w:t>ſ</w:t>
      </w:r>
      <w:r w:rsidR="00F67472">
        <w:t>zim, odperta da boudo,</w:t>
      </w:r>
      <w:r w:rsidR="00AC1BDD">
        <w:br/>
      </w:r>
      <w:r w:rsidR="00AC1BDD" w:rsidRPr="00415FBC">
        <w:t>ſ</w:t>
      </w:r>
      <w:r w:rsidR="00AC1BDD">
        <w:t>zli</w:t>
      </w:r>
      <w:r w:rsidR="00AC1BDD" w:rsidRPr="00415FBC">
        <w:t>ſ</w:t>
      </w:r>
      <w:r w:rsidR="00AC1BDD">
        <w:t>si milosztivno, ti mojo</w:t>
      </w:r>
      <w:r w:rsidR="006612BA">
        <w:t xml:space="preserve"> molidev, ár</w:t>
      </w:r>
      <w:r w:rsidR="006612BA">
        <w:br/>
        <w:t xml:space="preserve">pri tebi </w:t>
      </w:r>
      <w:r w:rsidR="006612BA" w:rsidRPr="00415FBC">
        <w:t>ſ</w:t>
      </w:r>
      <w:r w:rsidR="006612BA">
        <w:t>zámom, je</w:t>
      </w:r>
      <w:r w:rsidR="006612BA" w:rsidRPr="00415FBC">
        <w:t>ſ</w:t>
      </w:r>
      <w:r w:rsidR="006612BA">
        <w:t>zt grejhom</w:t>
      </w:r>
      <w:r w:rsidR="00791022">
        <w:t xml:space="preserve"> proscsenyé.</w:t>
      </w:r>
    </w:p>
    <w:p w14:paraId="6E511A2A" w14:textId="77777777" w:rsidR="005D15A6" w:rsidRDefault="00791022" w:rsidP="005D15A6">
      <w:pPr>
        <w:pStyle w:val="teiab"/>
      </w:pPr>
      <w:r>
        <w:t>Ako grejhe ná</w:t>
      </w:r>
      <w:r w:rsidRPr="00415FBC">
        <w:t>ſ</w:t>
      </w:r>
      <w:r>
        <w:t>se boudes zader</w:t>
      </w:r>
      <w:r w:rsidR="00B6794C">
        <w:t xml:space="preserve">'savál, </w:t>
      </w:r>
      <w:r w:rsidR="00B6794C" w:rsidRPr="00415FBC">
        <w:t>ſ</w:t>
      </w:r>
      <w:r w:rsidR="00B6794C">
        <w:t>to-</w:t>
      </w:r>
      <w:r w:rsidR="00B6794C">
        <w:br/>
        <w:t xml:space="preserve">da tvojo </w:t>
      </w:r>
      <w:r w:rsidR="00B6794C" w:rsidRPr="00415FBC">
        <w:t>ſ</w:t>
      </w:r>
      <w:r w:rsidR="00B6794C">
        <w:t>zerdo, bo morál, terpéti, od tébe</w:t>
      </w:r>
      <w:r w:rsidR="00B6794C">
        <w:br/>
        <w:t xml:space="preserve">csákamo, lisztor Zvelicsánje, záto sze mi </w:t>
      </w:r>
      <w:r w:rsidR="00B6794C">
        <w:br/>
        <w:t>tebi, vszi terdno vüpámo.</w:t>
      </w:r>
    </w:p>
    <w:p w14:paraId="60416A3F" w14:textId="2F3DBB8F" w:rsidR="00B6794C" w:rsidRPr="002D6F6D" w:rsidRDefault="00B6794C" w:rsidP="005D15A6">
      <w:pPr>
        <w:pStyle w:val="teifwCatch"/>
        <w:rPr>
          <w:lang w:val="sl-SI"/>
        </w:rPr>
      </w:pPr>
      <w:r w:rsidRPr="002D6F6D">
        <w:rPr>
          <w:lang w:val="sl-SI"/>
        </w:rPr>
        <w:t>Zato je</w:t>
      </w:r>
    </w:p>
    <w:p w14:paraId="3438B9A1" w14:textId="77777777" w:rsidR="00B6794C" w:rsidRDefault="00B6794C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6B44CC4" w14:textId="073259CC" w:rsidR="00B6794C" w:rsidRDefault="00B6794C" w:rsidP="00B6794C">
      <w:pPr>
        <w:pStyle w:val="teiab"/>
      </w:pPr>
      <w:r>
        <w:lastRenderedPageBreak/>
        <w:t>/45/</w:t>
      </w:r>
    </w:p>
    <w:p w14:paraId="206A31C0" w14:textId="5D1E5F62" w:rsidR="00B6794C" w:rsidRDefault="00CB69B1" w:rsidP="00B6794C">
      <w:pPr>
        <w:pStyle w:val="teiab"/>
      </w:pPr>
      <w:r>
        <w:t xml:space="preserve">Záto je csakala, ma </w:t>
      </w:r>
      <w:r w:rsidR="00332CE0">
        <w:t>D</w:t>
      </w:r>
      <w:r>
        <w:t>ü</w:t>
      </w:r>
      <w:r w:rsidR="00164D5C" w:rsidRPr="00415FBC">
        <w:t>ſ</w:t>
      </w:r>
      <w:r w:rsidR="00164D5C">
        <w:t>sa Goszpodna,</w:t>
      </w:r>
      <w:r w:rsidR="00164D5C">
        <w:br/>
        <w:t>vüpala sze je, vu nyega miloscso, odrá-</w:t>
      </w:r>
      <w:r w:rsidR="00164D5C">
        <w:br/>
        <w:t>noga jütra do nou</w:t>
      </w:r>
      <w:r w:rsidR="0006499C">
        <w:t>csi zajem szi, záto</w:t>
      </w:r>
      <w:r w:rsidR="0006499C">
        <w:br/>
        <w:t>verni ludje, vu nyem sze vüpajte.</w:t>
      </w:r>
    </w:p>
    <w:p w14:paraId="1B023886" w14:textId="578DBD91" w:rsidR="0006499C" w:rsidRDefault="0006499C" w:rsidP="00B6794C">
      <w:pPr>
        <w:pStyle w:val="teiab"/>
      </w:pPr>
      <w:r>
        <w:t>Ar je v</w:t>
      </w:r>
      <w:r w:rsidRPr="00415FBC">
        <w:t>ſ</w:t>
      </w:r>
      <w:r>
        <w:t xml:space="preserve">za miloscsa, pri Goszpodni </w:t>
      </w:r>
      <w:r w:rsidRPr="00191F81">
        <w:rPr>
          <w:rStyle w:val="teipersName"/>
          <w:lang w:val="sl-SI"/>
        </w:rPr>
        <w:t>Bou-</w:t>
      </w:r>
      <w:r w:rsidRPr="00191F81">
        <w:rPr>
          <w:rStyle w:val="teipersName"/>
          <w:lang w:val="sl-SI"/>
        </w:rPr>
        <w:br/>
        <w:t>gi</w:t>
      </w:r>
      <w:r>
        <w:t>, i pri nyemje</w:t>
      </w:r>
      <w:r w:rsidRPr="00415FBC">
        <w:t>ſ</w:t>
      </w:r>
      <w:r>
        <w:t>zámom, ná</w:t>
      </w:r>
      <w:r w:rsidRPr="00415FBC">
        <w:t>ſ</w:t>
      </w:r>
      <w:r>
        <w:t>se zveli-</w:t>
      </w:r>
      <w:r>
        <w:br/>
        <w:t xml:space="preserve">csanye, zakaj je on vszejh nás, </w:t>
      </w:r>
      <w:r w:rsidR="00C03355">
        <w:t>v</w:t>
      </w:r>
      <w:r w:rsidR="00FF1795">
        <w:t>erni</w:t>
      </w:r>
      <w:r w:rsidR="00FF1795">
        <w:br/>
        <w:t>odküpi</w:t>
      </w:r>
      <w:r w:rsidR="00191F81">
        <w:t>t</w:t>
      </w:r>
      <w:r w:rsidR="00101361">
        <w:t>e</w:t>
      </w:r>
      <w:r w:rsidR="00FF1795">
        <w:t>l, listor verni Ludje, v-nyem</w:t>
      </w:r>
      <w:r w:rsidR="00FF1795">
        <w:br/>
      </w:r>
      <w:r w:rsidR="00FF1795" w:rsidRPr="00415FBC">
        <w:t>ſ</w:t>
      </w:r>
      <w:r w:rsidR="00FF1795">
        <w:t>zamom verujmo.</w:t>
      </w:r>
    </w:p>
    <w:p w14:paraId="43D26ED4" w14:textId="2B71B0C6" w:rsidR="00FF1795" w:rsidRDefault="00C150B7" w:rsidP="00B6794C">
      <w:pPr>
        <w:pStyle w:val="teiab"/>
      </w:pPr>
      <w:r>
        <w:t>Tou nám je popi</w:t>
      </w:r>
      <w:r w:rsidRPr="00415FBC">
        <w:t>ſ</w:t>
      </w:r>
      <w:r>
        <w:t>zál</w:t>
      </w:r>
      <w:r w:rsidR="008F13D8">
        <w:t xml:space="preserve">, Bla'seni </w:t>
      </w:r>
      <w:r w:rsidR="008F13D8" w:rsidRPr="00415FBC">
        <w:t>ſ</w:t>
      </w:r>
      <w:r w:rsidR="008F13D8">
        <w:t>zvéti</w:t>
      </w:r>
      <w:r w:rsidR="008F13D8">
        <w:br/>
      </w:r>
      <w:r w:rsidR="008F13D8" w:rsidRPr="00AE268A">
        <w:rPr>
          <w:rStyle w:val="teipersName"/>
          <w:lang w:val="sl-SI"/>
        </w:rPr>
        <w:t>David</w:t>
      </w:r>
      <w:r w:rsidR="008F13D8">
        <w:t xml:space="preserve">, vu ti </w:t>
      </w:r>
      <w:r w:rsidR="008F13D8" w:rsidRPr="00415FBC">
        <w:t>ſ</w:t>
      </w:r>
      <w:r w:rsidR="008F13D8">
        <w:t>zvo</w:t>
      </w:r>
      <w:r w:rsidR="00B76DF2">
        <w:t xml:space="preserve">¨y Knigaj, </w:t>
      </w:r>
      <w:r w:rsidR="00B76DF2" w:rsidRPr="00415FBC">
        <w:t>ſ</w:t>
      </w:r>
      <w:r w:rsidR="00B76DF2">
        <w:t>ztou</w:t>
      </w:r>
      <w:r w:rsidR="00B76DF2">
        <w:br/>
        <w:t>tri de</w:t>
      </w:r>
      <w:r w:rsidR="00B76DF2" w:rsidRPr="00415FBC">
        <w:t>ſ</w:t>
      </w:r>
      <w:r w:rsidR="00B76DF2">
        <w:t>zetom déli, ár tü sze v</w:t>
      </w:r>
      <w:r w:rsidR="00B76DF2" w:rsidRPr="00415FBC">
        <w:t>ſ</w:t>
      </w:r>
      <w:r w:rsidR="00B76DF2">
        <w:t>zák</w:t>
      </w:r>
      <w:r w:rsidR="00B76DF2">
        <w:br/>
        <w:t xml:space="preserve">cslovik, </w:t>
      </w:r>
      <w:r w:rsidR="005F5659">
        <w:t>terdno</w:t>
      </w:r>
      <w:r w:rsidR="00B76DF2">
        <w:t xml:space="preserve"> v-</w:t>
      </w:r>
      <w:r w:rsidR="00B76DF2" w:rsidRPr="00AE268A">
        <w:rPr>
          <w:rStyle w:val="teipersName"/>
          <w:lang w:val="sl-SI"/>
        </w:rPr>
        <w:t>Bougi</w:t>
      </w:r>
      <w:r w:rsidR="00B76DF2">
        <w:t xml:space="preserve"> vüpaj, pri </w:t>
      </w:r>
      <w:r w:rsidR="00B76DF2" w:rsidRPr="00AE268A">
        <w:rPr>
          <w:rStyle w:val="teipersName"/>
          <w:lang w:val="sl-SI"/>
        </w:rPr>
        <w:t>Bou-</w:t>
      </w:r>
      <w:r w:rsidR="00B76DF2" w:rsidRPr="00AE268A">
        <w:rPr>
          <w:rStyle w:val="teipersName"/>
          <w:lang w:val="sl-SI"/>
        </w:rPr>
        <w:br/>
        <w:t xml:space="preserve">gi </w:t>
      </w:r>
      <w:r w:rsidR="00B76DF2">
        <w:t>ti nájdes Dü</w:t>
      </w:r>
      <w:r w:rsidR="00B76DF2" w:rsidRPr="00415FBC">
        <w:t>ſ</w:t>
      </w:r>
      <w:r w:rsidR="00B76DF2">
        <w:t>sno Zvelicsanye.</w:t>
      </w:r>
    </w:p>
    <w:p w14:paraId="03C0F1BE" w14:textId="06E416B6" w:rsidR="00B76DF2" w:rsidRDefault="00A12660" w:rsidP="00B6794C">
      <w:pPr>
        <w:pStyle w:val="teiab"/>
      </w:pPr>
      <w:r>
        <w:t>Hválo dájmo mi v</w:t>
      </w:r>
      <w:r w:rsidRPr="00415FBC">
        <w:t>ſ</w:t>
      </w:r>
      <w:r>
        <w:t xml:space="preserve">zi, Goszpodinu </w:t>
      </w:r>
      <w:r w:rsidRPr="008C213B">
        <w:rPr>
          <w:rStyle w:val="teipersName"/>
          <w:lang w:val="sl-SI"/>
        </w:rPr>
        <w:t>Bougu</w:t>
      </w:r>
      <w:r>
        <w:t>,</w:t>
      </w:r>
      <w:r>
        <w:br/>
        <w:t>ki je ná</w:t>
      </w:r>
      <w:r w:rsidRPr="00415FBC">
        <w:t>ſ</w:t>
      </w:r>
      <w:r>
        <w:t xml:space="preserve">z od küpil, </w:t>
      </w:r>
      <w:r w:rsidRPr="00415FBC">
        <w:t>ſ</w:t>
      </w:r>
      <w:r>
        <w:t xml:space="preserve">zvojom </w:t>
      </w:r>
      <w:r w:rsidRPr="00415FBC">
        <w:t>ſ</w:t>
      </w:r>
      <w:r>
        <w:t>zvétom</w:t>
      </w:r>
      <w:r>
        <w:br/>
        <w:t>kerv</w:t>
      </w:r>
      <w:r w:rsidR="009C1853">
        <w:t>jom, i dál je csloveku, Dü</w:t>
      </w:r>
      <w:r w:rsidR="009C1853" w:rsidRPr="00415FBC">
        <w:t>ſ</w:t>
      </w:r>
      <w:r w:rsidR="009C1853">
        <w:t>so-</w:t>
      </w:r>
      <w:r w:rsidR="009C1853">
        <w:br/>
        <w:t xml:space="preserve">z-Toilom navküp, i da nám dá </w:t>
      </w:r>
      <w:r w:rsidR="009C1853" w:rsidRPr="00AE268A">
        <w:rPr>
          <w:rStyle w:val="teipersName"/>
          <w:lang w:val="sl-SI"/>
        </w:rPr>
        <w:t>Jezus</w:t>
      </w:r>
      <w:r w:rsidR="009C1853">
        <w:br/>
        <w:t>leip Nebe</w:t>
      </w:r>
      <w:r w:rsidR="009C1853" w:rsidRPr="00415FBC">
        <w:t>ſ</w:t>
      </w:r>
      <w:r w:rsidR="009C1853">
        <w:t xml:space="preserve">zki </w:t>
      </w:r>
      <w:r w:rsidR="00934651">
        <w:t>or</w:t>
      </w:r>
      <w:r w:rsidR="00934651" w:rsidRPr="00415FBC">
        <w:t>ſ</w:t>
      </w:r>
      <w:r w:rsidR="00934651">
        <w:t>zágh.</w:t>
      </w:r>
    </w:p>
    <w:p w14:paraId="4C3DCD2C" w14:textId="7D48DDC5" w:rsidR="00934651" w:rsidRPr="005D15A6" w:rsidRDefault="00934651" w:rsidP="005D15A6">
      <w:pPr>
        <w:pStyle w:val="teiclosure"/>
      </w:pPr>
      <w:r w:rsidRPr="005D15A6">
        <w:t>Amen.</w:t>
      </w:r>
    </w:p>
    <w:p w14:paraId="6F70D07D" w14:textId="77777777" w:rsidR="00934651" w:rsidRDefault="00934651">
      <w:pPr>
        <w:rPr>
          <w:color w:val="9BBB59" w:themeColor="accent3"/>
        </w:rPr>
      </w:pPr>
      <w:r>
        <w:br w:type="page"/>
      </w:r>
    </w:p>
    <w:p w14:paraId="668451F4" w14:textId="0FB75E0A" w:rsidR="00934651" w:rsidRPr="00436F69" w:rsidRDefault="00934651" w:rsidP="00934651">
      <w:pPr>
        <w:pStyle w:val="teiab"/>
      </w:pPr>
      <w:r>
        <w:lastRenderedPageBreak/>
        <w:t>/46/</w:t>
      </w:r>
    </w:p>
    <w:p w14:paraId="598AD98C" w14:textId="5D2891EF" w:rsidR="00E13329" w:rsidRPr="00AE268A" w:rsidRDefault="00E13329" w:rsidP="00E0623E">
      <w:pPr>
        <w:pStyle w:val="Naslov2"/>
        <w:rPr>
          <w:rStyle w:val="teigap"/>
          <w:lang w:val="pt-PT"/>
        </w:rPr>
      </w:pPr>
      <w:r>
        <w:t xml:space="preserve">Peszen Na nouto: </w:t>
      </w:r>
      <w:r w:rsidRPr="00415FBC">
        <w:t>ſ</w:t>
      </w:r>
      <w:r>
        <w:t>zin ocsé nebezko</w:t>
      </w:r>
      <w:r w:rsidRPr="00AE268A">
        <w:rPr>
          <w:rStyle w:val="teigap"/>
          <w:lang w:val="pt-PT"/>
        </w:rPr>
        <w:t>???</w:t>
      </w:r>
    </w:p>
    <w:p w14:paraId="7C41A310" w14:textId="42A3FBE1" w:rsidR="00E0623E" w:rsidRDefault="00E0623E" w:rsidP="00E0623E">
      <w:pPr>
        <w:pStyle w:val="teiab"/>
      </w:pPr>
      <w:r w:rsidRPr="00415FBC">
        <w:t>ſ</w:t>
      </w:r>
      <w:r>
        <w:t xml:space="preserve">zina </w:t>
      </w:r>
      <w:r w:rsidRPr="00AE268A">
        <w:rPr>
          <w:rStyle w:val="teipersName"/>
          <w:lang w:val="pt-PT"/>
        </w:rPr>
        <w:t>Bouga</w:t>
      </w:r>
      <w:r>
        <w:t xml:space="preserve"> Vi</w:t>
      </w:r>
      <w:r w:rsidRPr="00415FBC">
        <w:t>ſ</w:t>
      </w:r>
      <w:r>
        <w:t>snyega, Gosz-</w:t>
      </w:r>
      <w:r>
        <w:br/>
        <w:t xml:space="preserve">podna </w:t>
      </w:r>
      <w:r w:rsidRPr="00AE268A">
        <w:rPr>
          <w:rStyle w:val="teipersName"/>
          <w:lang w:val="pt-PT"/>
        </w:rPr>
        <w:t>Jezuſsa</w:t>
      </w:r>
      <w:r>
        <w:t>, opol noucsi</w:t>
      </w:r>
      <w:r>
        <w:br/>
        <w:t>vlo</w:t>
      </w:r>
      <w:r w:rsidR="003F388A">
        <w:t>uvi</w:t>
      </w:r>
      <w:r w:rsidR="003F388A" w:rsidRPr="00415FBC">
        <w:t>ſ</w:t>
      </w:r>
      <w:r w:rsidR="003F388A">
        <w:t>se, nevörnih '</w:t>
      </w:r>
      <w:r w:rsidR="003F388A" w:rsidRPr="00415FBC">
        <w:t>ſ</w:t>
      </w:r>
      <w:r w:rsidR="003F388A">
        <w:t>idovje,</w:t>
      </w:r>
      <w:r w:rsidR="003F388A">
        <w:br/>
      </w:r>
      <w:r w:rsidR="003F388A" w:rsidRPr="00415FBC">
        <w:t>ſ</w:t>
      </w:r>
      <w:r w:rsidR="003F388A">
        <w:t>zámoga osztávi</w:t>
      </w:r>
      <w:r w:rsidR="003F388A" w:rsidRPr="00415FBC">
        <w:t>ſ</w:t>
      </w:r>
      <w:r w:rsidR="003F388A">
        <w:t>se, nyega Vucseniczi,</w:t>
      </w:r>
      <w:r w:rsidR="003F388A">
        <w:br/>
        <w:t xml:space="preserve">a </w:t>
      </w:r>
      <w:r w:rsidR="003F388A" w:rsidRPr="00AE268A">
        <w:rPr>
          <w:rStyle w:val="teipersName"/>
          <w:lang w:val="pt-PT"/>
        </w:rPr>
        <w:t>Judas</w:t>
      </w:r>
      <w:r w:rsidR="003F388A">
        <w:t xml:space="preserve"> ga csenuvál, ki ga odál be</w:t>
      </w:r>
      <w:r w:rsidR="003F388A" w:rsidRPr="00415FBC">
        <w:t>ſ</w:t>
      </w:r>
      <w:r w:rsidR="003F388A">
        <w:t>se.</w:t>
      </w:r>
    </w:p>
    <w:p w14:paraId="7FDEA983" w14:textId="4E447994" w:rsidR="00864164" w:rsidRDefault="00864164" w:rsidP="00E0623E">
      <w:pPr>
        <w:pStyle w:val="teiab"/>
      </w:pPr>
      <w:r>
        <w:t xml:space="preserve">Pervo horo </w:t>
      </w:r>
      <w:r w:rsidRPr="00AE268A">
        <w:rPr>
          <w:rStyle w:val="teipersName"/>
          <w:lang w:val="sl-SI"/>
        </w:rPr>
        <w:t>Jezuſsa</w:t>
      </w:r>
      <w:r>
        <w:t>, pela</w:t>
      </w:r>
      <w:r w:rsidRPr="00415FBC">
        <w:t>ſ</w:t>
      </w:r>
      <w:r>
        <w:t>se k-</w:t>
      </w:r>
      <w:r w:rsidRPr="00AE268A">
        <w:rPr>
          <w:rStyle w:val="teipersName"/>
          <w:lang w:val="sl-SI"/>
        </w:rPr>
        <w:t>Pilatuſsu</w:t>
      </w:r>
      <w:r>
        <w:t>,</w:t>
      </w:r>
      <w:r>
        <w:br/>
        <w:t xml:space="preserve">i na nyega </w:t>
      </w:r>
      <w:r w:rsidRPr="00415FBC">
        <w:t>ſ</w:t>
      </w:r>
      <w:r>
        <w:t>zpela</w:t>
      </w:r>
      <w:r w:rsidRPr="00415FBC">
        <w:t>ſ</w:t>
      </w:r>
      <w:r>
        <w:t xml:space="preserve">se, te krive </w:t>
      </w:r>
      <w:r w:rsidRPr="00415FBC">
        <w:t>ſ</w:t>
      </w:r>
      <w:r>
        <w:t>zvédou-</w:t>
      </w:r>
      <w:r>
        <w:br/>
        <w:t>ke, licze mu poplüvá</w:t>
      </w:r>
      <w:r w:rsidRPr="00415FBC">
        <w:t>ſ</w:t>
      </w:r>
      <w:r>
        <w:t>se, za licze ga bi</w:t>
      </w:r>
      <w:r w:rsidRPr="00415FBC">
        <w:t>ſ</w:t>
      </w:r>
      <w:r>
        <w:t>se</w:t>
      </w:r>
      <w:r w:rsidR="00CB783B">
        <w:br/>
        <w:t>i potom ga zvézána, k-</w:t>
      </w:r>
      <w:r w:rsidR="00CB783B" w:rsidRPr="008C213B">
        <w:rPr>
          <w:rStyle w:val="teipersName"/>
          <w:lang w:val="sl-SI"/>
        </w:rPr>
        <w:t>Heroudeſsu</w:t>
      </w:r>
      <w:r w:rsidR="00CB783B">
        <w:t xml:space="preserve"> pelá</w:t>
      </w:r>
      <w:r w:rsidR="00CB783B" w:rsidRPr="00415FBC">
        <w:t>ſ</w:t>
      </w:r>
      <w:r w:rsidR="00CB783B">
        <w:t>se.</w:t>
      </w:r>
    </w:p>
    <w:p w14:paraId="2434261C" w14:textId="65606CFF" w:rsidR="009B6691" w:rsidRDefault="00CB783B" w:rsidP="00E0623E">
      <w:pPr>
        <w:pStyle w:val="teiab"/>
      </w:pPr>
      <w:r>
        <w:t xml:space="preserve">Tréttyo horo </w:t>
      </w:r>
      <w:r w:rsidRPr="00AE268A">
        <w:rPr>
          <w:rStyle w:val="teipersName"/>
          <w:lang w:val="sl-SI"/>
        </w:rPr>
        <w:t>Jezuſsa</w:t>
      </w:r>
      <w:r>
        <w:t>, gouloga Bicsüv</w:t>
      </w:r>
      <w:r w:rsidR="00350B7A">
        <w:t>á</w:t>
      </w:r>
      <w:r w:rsidR="00350B7A" w:rsidRPr="00415FBC">
        <w:t>ſ</w:t>
      </w:r>
      <w:r w:rsidR="00350B7A">
        <w:t>se,</w:t>
      </w:r>
      <w:r w:rsidR="00350B7A">
        <w:br/>
        <w:t xml:space="preserve">v </w:t>
      </w:r>
      <w:r w:rsidR="00C0133F">
        <w:t>B</w:t>
      </w:r>
      <w:r w:rsidR="00350B7A">
        <w:t>árson ga oblékosse, nyega ospotá</w:t>
      </w:r>
      <w:r w:rsidR="00350B7A" w:rsidRPr="00415FBC">
        <w:t>ſ</w:t>
      </w:r>
      <w:r w:rsidR="00350B7A">
        <w:t>-</w:t>
      </w:r>
      <w:r w:rsidR="00350B7A">
        <w:br/>
        <w:t>se, glávo nyega z-Te</w:t>
      </w:r>
      <w:r w:rsidR="007A5C0B">
        <w:t>r</w:t>
      </w:r>
      <w:r w:rsidR="00350B7A">
        <w:t>novim, vejnczom</w:t>
      </w:r>
      <w:r w:rsidR="009B6691">
        <w:t xml:space="preserve"> =</w:t>
      </w:r>
      <w:r w:rsidR="009B6691">
        <w:br/>
        <w:t>koroni</w:t>
      </w:r>
      <w:r w:rsidR="009B6691" w:rsidRPr="00415FBC">
        <w:t>ſ</w:t>
      </w:r>
      <w:r w:rsidR="009B6691">
        <w:t>se, kris</w:t>
      </w:r>
      <w:r w:rsidR="00BA6F4A">
        <w:t xml:space="preserve"> na nyega zváli</w:t>
      </w:r>
      <w:r w:rsidR="00BA6F4A" w:rsidRPr="00415FBC">
        <w:t>ſ</w:t>
      </w:r>
      <w:r w:rsidR="00BA6F4A">
        <w:t xml:space="preserve">se, na </w:t>
      </w:r>
      <w:r w:rsidR="00BA6F4A">
        <w:br/>
      </w:r>
      <w:r w:rsidR="00BA6F4A" w:rsidRPr="00415FBC">
        <w:t>ſ</w:t>
      </w:r>
      <w:r w:rsidR="00BA6F4A">
        <w:t>zmert ga pela</w:t>
      </w:r>
      <w:r w:rsidR="00BA6F4A" w:rsidRPr="00415FBC">
        <w:t>ſ</w:t>
      </w:r>
      <w:r w:rsidR="00BA6F4A">
        <w:t>se.</w:t>
      </w:r>
    </w:p>
    <w:p w14:paraId="5D7C9AB5" w14:textId="7B4D02E6" w:rsidR="00BA6F4A" w:rsidRDefault="00BA6F4A" w:rsidP="00E0623E">
      <w:pPr>
        <w:pStyle w:val="teiab"/>
      </w:pPr>
      <w:r w:rsidRPr="00415FBC">
        <w:t>ſ</w:t>
      </w:r>
      <w:r>
        <w:t xml:space="preserve">eszto horo </w:t>
      </w:r>
      <w:r w:rsidRPr="00AE268A">
        <w:rPr>
          <w:rStyle w:val="teipersName"/>
          <w:lang w:val="pt-PT"/>
        </w:rPr>
        <w:t>Jezuſsa</w:t>
      </w:r>
      <w:r>
        <w:t>, med lotre rászpé</w:t>
      </w:r>
      <w:r w:rsidRPr="00415FBC">
        <w:t>ſ</w:t>
      </w:r>
      <w:r>
        <w:t>se,</w:t>
      </w:r>
      <w:r>
        <w:br/>
        <w:t>i potom ga z-Csemérom</w:t>
      </w:r>
      <w:r w:rsidR="00A54831">
        <w:t xml:space="preserve">, zocztom na </w:t>
      </w:r>
    </w:p>
    <w:p w14:paraId="4B7F0E83" w14:textId="6B7E9D6E" w:rsidR="00A54831" w:rsidRPr="002D6F6D" w:rsidRDefault="00A54831" w:rsidP="005D15A6">
      <w:pPr>
        <w:pStyle w:val="teifwCatch"/>
        <w:rPr>
          <w:lang w:val="sl-SI"/>
        </w:rPr>
      </w:pPr>
      <w:r w:rsidRPr="002D6F6D">
        <w:rPr>
          <w:lang w:val="sl-SI"/>
        </w:rPr>
        <w:t>poisse</w:t>
      </w:r>
    </w:p>
    <w:p w14:paraId="736A872F" w14:textId="77777777" w:rsidR="00A54831" w:rsidRDefault="00A5483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19A676E" w14:textId="06E8E617" w:rsidR="00A54831" w:rsidRDefault="00A54831" w:rsidP="00A54831">
      <w:pPr>
        <w:pStyle w:val="teiab"/>
      </w:pPr>
      <w:r>
        <w:lastRenderedPageBreak/>
        <w:t>/47/</w:t>
      </w:r>
    </w:p>
    <w:p w14:paraId="4D3B8F2C" w14:textId="04E32268" w:rsidR="00A54831" w:rsidRDefault="00325DDF" w:rsidP="00A54831">
      <w:pPr>
        <w:pStyle w:val="teiab"/>
      </w:pPr>
      <w:r>
        <w:t>p</w:t>
      </w:r>
      <w:r w:rsidR="00B005C9">
        <w:t xml:space="preserve">oisse, </w:t>
      </w:r>
      <w:r w:rsidR="00B005C9" w:rsidRPr="00415FBC">
        <w:t>ſ</w:t>
      </w:r>
      <w:r w:rsidR="00B005C9">
        <w:t>zvitte mu razdili</w:t>
      </w:r>
      <w:r w:rsidR="00B005C9" w:rsidRPr="00415FBC">
        <w:t>ſ</w:t>
      </w:r>
      <w:r w:rsidR="00B005C9">
        <w:t>se, grozno</w:t>
      </w:r>
      <w:r w:rsidR="00B005C9">
        <w:br/>
        <w:t>ga pszüva</w:t>
      </w:r>
      <w:r w:rsidR="00B005C9" w:rsidRPr="00415FBC">
        <w:t>ſ</w:t>
      </w:r>
      <w:r w:rsidR="00B005C9">
        <w:t>se, Ma</w:t>
      </w:r>
      <w:r w:rsidR="00181522">
        <w:t>tti gl</w:t>
      </w:r>
      <w:r w:rsidR="008042B3">
        <w:t>e</w:t>
      </w:r>
      <w:r w:rsidR="00181522">
        <w:t xml:space="preserve">doucs na </w:t>
      </w:r>
      <w:r w:rsidR="00181522" w:rsidRPr="00415FBC">
        <w:t>ſ</w:t>
      </w:r>
      <w:r w:rsidR="00181522">
        <w:t>zina,</w:t>
      </w:r>
      <w:r w:rsidR="00181522">
        <w:br/>
        <w:t>'salosztno plaka</w:t>
      </w:r>
      <w:r w:rsidR="00181522" w:rsidRPr="00415FBC">
        <w:t>ſ</w:t>
      </w:r>
      <w:r w:rsidR="00181522">
        <w:t>se.</w:t>
      </w:r>
    </w:p>
    <w:p w14:paraId="29F2E1C5" w14:textId="072B7E23" w:rsidR="00612DFA" w:rsidRDefault="00181522" w:rsidP="00A54831">
      <w:pPr>
        <w:pStyle w:val="teiab"/>
      </w:pPr>
      <w:r>
        <w:t xml:space="preserve">Ob devétoj pa hori </w:t>
      </w:r>
      <w:r w:rsidRPr="00AE268A">
        <w:rPr>
          <w:rStyle w:val="teipersName"/>
          <w:lang w:val="sl-SI"/>
        </w:rPr>
        <w:t>Jezus</w:t>
      </w:r>
      <w:r>
        <w:t xml:space="preserve"> ocza moli, za </w:t>
      </w:r>
      <w:r w:rsidR="00612DFA">
        <w:br/>
      </w:r>
      <w:r w:rsidRPr="00415FBC">
        <w:t>ſ</w:t>
      </w:r>
      <w:r>
        <w:t>zvoje vr</w:t>
      </w:r>
      <w:r w:rsidR="00612DFA">
        <w:t>a'sd</w:t>
      </w:r>
      <w:r w:rsidR="00CC0662">
        <w:t>en</w:t>
      </w:r>
      <w:r w:rsidR="00612DFA">
        <w:t>ike, i gda Dü</w:t>
      </w:r>
      <w:r w:rsidR="00612DFA" w:rsidRPr="00415FBC">
        <w:t>ſ</w:t>
      </w:r>
      <w:r w:rsidR="00612DFA">
        <w:t xml:space="preserve">so </w:t>
      </w:r>
      <w:r w:rsidR="00612DFA" w:rsidRPr="00415FBC">
        <w:t>ſ</w:t>
      </w:r>
      <w:r w:rsidR="00612DFA">
        <w:t>zpü</w:t>
      </w:r>
      <w:r w:rsidR="00612DFA" w:rsidRPr="00415FBC">
        <w:t>ſ</w:t>
      </w:r>
      <w:r w:rsidR="00612DFA">
        <w:t>szti,</w:t>
      </w:r>
      <w:r w:rsidR="00612DFA">
        <w:br/>
        <w:t>zemla sze v</w:t>
      </w:r>
      <w:r w:rsidR="00612DFA" w:rsidRPr="00415FBC">
        <w:t>ſ</w:t>
      </w:r>
      <w:r w:rsidR="00612DFA">
        <w:t>ze poter</w:t>
      </w:r>
      <w:r w:rsidR="00612DFA" w:rsidRPr="00415FBC">
        <w:t>ſ</w:t>
      </w:r>
      <w:r w:rsidR="00612DFA">
        <w:t xml:space="preserve">zne, i </w:t>
      </w:r>
      <w:r w:rsidR="00612DFA" w:rsidRPr="00415FBC">
        <w:t>ſ</w:t>
      </w:r>
      <w:r w:rsidR="00612DFA">
        <w:t>zuncze,</w:t>
      </w:r>
      <w:r w:rsidR="00612DFA">
        <w:br/>
        <w:t xml:space="preserve">potémne, potom Vitész </w:t>
      </w:r>
      <w:r w:rsidR="00612DFA" w:rsidRPr="00415FBC">
        <w:t>ſ</w:t>
      </w:r>
      <w:r w:rsidR="00612DFA">
        <w:t>zoliczom,</w:t>
      </w:r>
      <w:r w:rsidR="00612DFA">
        <w:br/>
        <w:t>nyega v-</w:t>
      </w:r>
      <w:r w:rsidR="00EA7D42">
        <w:t>perszi bodnol.</w:t>
      </w:r>
    </w:p>
    <w:p w14:paraId="1B27592E" w14:textId="6D8513B7" w:rsidR="006949F3" w:rsidRDefault="006949F3" w:rsidP="00A54831">
      <w:pPr>
        <w:pStyle w:val="teiab"/>
      </w:pPr>
      <w:r>
        <w:t xml:space="preserve">Ob vecserni </w:t>
      </w:r>
      <w:r w:rsidRPr="004A3F77">
        <w:rPr>
          <w:rStyle w:val="teipersName"/>
          <w:lang w:val="sl-SI"/>
        </w:rPr>
        <w:t>Jezuſza</w:t>
      </w:r>
      <w:r>
        <w:t>, z-kri'sa doli vzé</w:t>
      </w:r>
      <w:r w:rsidRPr="00415FBC">
        <w:t>ſ</w:t>
      </w:r>
      <w:r>
        <w:t>se,</w:t>
      </w:r>
      <w:r>
        <w:br/>
      </w:r>
      <w:r w:rsidRPr="00415FBC">
        <w:t>ſ</w:t>
      </w:r>
      <w:r>
        <w:t>zvéto Teilo nyegovo, na zemlo pre-</w:t>
      </w:r>
      <w:r>
        <w:br/>
        <w:t>sztré</w:t>
      </w:r>
      <w:r w:rsidRPr="00415FBC">
        <w:t>ſ</w:t>
      </w:r>
      <w:r>
        <w:t>se, glávo z</w:t>
      </w:r>
      <w:r w:rsidR="004A3F77">
        <w:t xml:space="preserve"> </w:t>
      </w:r>
      <w:r>
        <w:t>Ternyem zbodáno, Matti</w:t>
      </w:r>
      <w:r>
        <w:br/>
        <w:t>obimá</w:t>
      </w:r>
      <w:r w:rsidRPr="00415FBC">
        <w:t>ſ</w:t>
      </w:r>
      <w:r>
        <w:t>se, Ráne nyega kerváve, plácsom</w:t>
      </w:r>
      <w:r>
        <w:br/>
        <w:t>ku</w:t>
      </w:r>
      <w:r w:rsidRPr="00415FBC">
        <w:t>ſ</w:t>
      </w:r>
      <w:r>
        <w:t>suva</w:t>
      </w:r>
      <w:r w:rsidRPr="00415FBC">
        <w:t>ſ</w:t>
      </w:r>
      <w:r>
        <w:t>se.</w:t>
      </w:r>
    </w:p>
    <w:p w14:paraId="5EA9E106" w14:textId="5731B5D5" w:rsidR="006949F3" w:rsidRDefault="006949F3" w:rsidP="00A54831">
      <w:pPr>
        <w:pStyle w:val="teiab"/>
      </w:pPr>
      <w:r>
        <w:t xml:space="preserve">Ob kompleti </w:t>
      </w:r>
      <w:r w:rsidRPr="00AE268A">
        <w:rPr>
          <w:rStyle w:val="teipersName"/>
          <w:lang w:val="sl-SI"/>
        </w:rPr>
        <w:t>Jezuſsa</w:t>
      </w:r>
      <w:r>
        <w:t>, z- Másztjom na má-</w:t>
      </w:r>
      <w:r>
        <w:br/>
        <w:t>zá</w:t>
      </w:r>
      <w:r w:rsidRPr="00415FBC">
        <w:t>ſ</w:t>
      </w:r>
      <w:r>
        <w:t xml:space="preserve">se, </w:t>
      </w:r>
      <w:r w:rsidRPr="00415FBC">
        <w:t>ſ</w:t>
      </w:r>
      <w:r>
        <w:t xml:space="preserve">zvéto Teilo nyegovo, v </w:t>
      </w:r>
      <w:r w:rsidR="00CB2939">
        <w:t>l</w:t>
      </w:r>
      <w:r>
        <w:t>élahem</w:t>
      </w:r>
      <w:r>
        <w:br/>
        <w:t>zavi</w:t>
      </w:r>
      <w:r w:rsidRPr="00415FBC">
        <w:t>ſ</w:t>
      </w:r>
      <w:r>
        <w:t>se, vu grob Nouvi zrejzáni, Teilo</w:t>
      </w:r>
      <w:r>
        <w:br/>
        <w:t>polo'si</w:t>
      </w:r>
      <w:r w:rsidRPr="00415FBC">
        <w:t>ſ</w:t>
      </w:r>
      <w:r>
        <w:t>se, i na nyega Veliki ka</w:t>
      </w:r>
      <w:r w:rsidR="005A490F">
        <w:t>men na</w:t>
      </w:r>
      <w:r w:rsidR="005A490F">
        <w:br/>
        <w:t>váli</w:t>
      </w:r>
      <w:r w:rsidR="005A490F" w:rsidRPr="00415FBC">
        <w:t>ſ</w:t>
      </w:r>
      <w:r w:rsidR="005A490F">
        <w:t>se.</w:t>
      </w:r>
    </w:p>
    <w:p w14:paraId="0E2F6892" w14:textId="4EA7C533" w:rsidR="005A490F" w:rsidRDefault="005A490F" w:rsidP="00A54831">
      <w:pPr>
        <w:pStyle w:val="teiab"/>
      </w:pPr>
      <w:r>
        <w:t>Vszakomu kerscseniku, Jezu</w:t>
      </w:r>
      <w:r w:rsidRPr="00415FBC">
        <w:t>ſ</w:t>
      </w:r>
      <w:r>
        <w:t>seve moke</w:t>
      </w:r>
    </w:p>
    <w:p w14:paraId="5752ED23" w14:textId="0C1E1F63" w:rsidR="005A490F" w:rsidRPr="002D6F6D" w:rsidRDefault="005A490F" w:rsidP="005D15A6">
      <w:pPr>
        <w:pStyle w:val="teifwCatch"/>
        <w:rPr>
          <w:lang w:val="sl-SI"/>
        </w:rPr>
      </w:pPr>
      <w:r w:rsidRPr="002D6F6D">
        <w:rPr>
          <w:lang w:val="sl-SI"/>
        </w:rPr>
        <w:t>z milim</w:t>
      </w:r>
    </w:p>
    <w:p w14:paraId="7AA6D009" w14:textId="77777777" w:rsidR="005A490F" w:rsidRPr="002D6F6D" w:rsidRDefault="005A490F" w:rsidP="005D15A6">
      <w:pPr>
        <w:pStyle w:val="teifwCatch"/>
        <w:rPr>
          <w:sz w:val="24"/>
          <w:lang w:val="sl-SI"/>
        </w:rPr>
      </w:pPr>
      <w:r w:rsidRPr="002D6F6D">
        <w:rPr>
          <w:lang w:val="sl-SI"/>
        </w:rPr>
        <w:br w:type="page"/>
      </w:r>
    </w:p>
    <w:p w14:paraId="3ABB3D89" w14:textId="77777777" w:rsidR="00981117" w:rsidRDefault="00981117" w:rsidP="005A490F">
      <w:pPr>
        <w:pStyle w:val="teiab"/>
      </w:pPr>
      <w:r>
        <w:lastRenderedPageBreak/>
        <w:t>/48/</w:t>
      </w:r>
    </w:p>
    <w:p w14:paraId="202D448D" w14:textId="43F001C7" w:rsidR="00981117" w:rsidRDefault="00981117" w:rsidP="005A490F">
      <w:pPr>
        <w:pStyle w:val="teiab"/>
      </w:pPr>
      <w:r>
        <w:t xml:space="preserve">z milim </w:t>
      </w:r>
      <w:r w:rsidRPr="00415FBC">
        <w:t>ſ</w:t>
      </w:r>
      <w:r>
        <w:t>zerczem '</w:t>
      </w:r>
      <w:r w:rsidRPr="00415FBC">
        <w:t>ſ</w:t>
      </w:r>
      <w:r>
        <w:t>alujoucs, gou</w:t>
      </w:r>
      <w:r w:rsidRPr="00415FBC">
        <w:t>ſ</w:t>
      </w:r>
      <w:r>
        <w:t>zto</w:t>
      </w:r>
      <w:r>
        <w:br/>
        <w:t>premi</w:t>
      </w:r>
      <w:r w:rsidRPr="00415FBC">
        <w:t>ſ</w:t>
      </w:r>
      <w:r>
        <w:t xml:space="preserve">zlajoucs, grejhe nám </w:t>
      </w:r>
      <w:r w:rsidRPr="00AE268A">
        <w:rPr>
          <w:rStyle w:val="teipersName"/>
          <w:lang w:val="sl-SI"/>
        </w:rPr>
        <w:t>Boug</w:t>
      </w:r>
      <w:r>
        <w:t xml:space="preserve"> odpü-</w:t>
      </w:r>
      <w:r>
        <w:br/>
        <w:t>szti, Dü</w:t>
      </w:r>
      <w:r w:rsidRPr="00415FBC">
        <w:t>ſ</w:t>
      </w:r>
      <w:r>
        <w:t>se nám zvelicsaj, i v-Nebe</w:t>
      </w:r>
      <w:r w:rsidRPr="00415FBC">
        <w:t>ſ</w:t>
      </w:r>
      <w:r>
        <w:t>z-</w:t>
      </w:r>
      <w:r>
        <w:br/>
        <w:t>kom or</w:t>
      </w:r>
      <w:r w:rsidRPr="00415FBC">
        <w:t>ſ</w:t>
      </w:r>
      <w:r>
        <w:t>zági, dáj nám sze ve</w:t>
      </w:r>
      <w:r w:rsidRPr="00415FBC">
        <w:t>ſ</w:t>
      </w:r>
      <w:r>
        <w:t xml:space="preserve">zeliti. </w:t>
      </w:r>
    </w:p>
    <w:p w14:paraId="189E1420" w14:textId="2EF30EFD" w:rsidR="00981117" w:rsidRPr="005D15A6" w:rsidRDefault="00981117" w:rsidP="005D15A6">
      <w:pPr>
        <w:pStyle w:val="teiclosure"/>
      </w:pPr>
      <w:r w:rsidRPr="005D15A6">
        <w:t>Ame</w:t>
      </w:r>
      <w:r w:rsidRPr="002D6F6D">
        <w:rPr>
          <w:rStyle w:val="teigap"/>
          <w:lang w:val="sl-SI"/>
        </w:rPr>
        <w:t>n</w:t>
      </w:r>
      <w:r w:rsidRPr="005D15A6">
        <w:t>.</w:t>
      </w:r>
    </w:p>
    <w:p w14:paraId="44CF96E6" w14:textId="1C213AC9" w:rsidR="00981117" w:rsidRDefault="00981117" w:rsidP="00981117">
      <w:pPr>
        <w:pStyle w:val="Naslov2"/>
      </w:pPr>
      <w:r>
        <w:t>Finita.</w:t>
      </w:r>
    </w:p>
    <w:p w14:paraId="6523548B" w14:textId="45BC07AB" w:rsidR="008E4E85" w:rsidRDefault="00697CEA" w:rsidP="00981117">
      <w:pPr>
        <w:pStyle w:val="teiab"/>
      </w:pPr>
      <w:r>
        <w:t xml:space="preserve">Bla'seni szo ludje, ki sze </w:t>
      </w:r>
      <w:r w:rsidRPr="00AE268A">
        <w:rPr>
          <w:rStyle w:val="teipersName"/>
          <w:lang w:val="sl-SI"/>
        </w:rPr>
        <w:t>Bouga</w:t>
      </w:r>
      <w:r>
        <w:br/>
        <w:t xml:space="preserve">bo¨y, i ki v-nyegovi </w:t>
      </w:r>
      <w:r w:rsidRPr="00415FBC">
        <w:t>ſ</w:t>
      </w:r>
      <w:r>
        <w:t>zté</w:t>
      </w:r>
      <w:r w:rsidR="008E4E85">
        <w:t>zaj vörno hodi,</w:t>
      </w:r>
      <w:r w:rsidR="008E4E85">
        <w:br/>
        <w:t>'sivi v</w:t>
      </w:r>
      <w:r w:rsidR="008E4E85" w:rsidRPr="00415FBC">
        <w:t>ſ</w:t>
      </w:r>
      <w:r w:rsidR="008E4E85">
        <w:t xml:space="preserve">zák </w:t>
      </w:r>
      <w:r w:rsidR="008E4E85" w:rsidRPr="00415FBC">
        <w:t>ſ</w:t>
      </w:r>
      <w:r w:rsidR="008E4E85">
        <w:t>slovik, právo bre</w:t>
      </w:r>
      <w:r w:rsidR="008E4E85" w:rsidRPr="00415FBC">
        <w:t>ſ</w:t>
      </w:r>
      <w:r w:rsidR="008E4E85">
        <w:t>z</w:t>
      </w:r>
      <w:r w:rsidR="008E4E85">
        <w:br/>
        <w:t>tujega, v</w:t>
      </w:r>
      <w:r w:rsidR="008E4E85" w:rsidRPr="00415FBC">
        <w:t>ſ</w:t>
      </w:r>
      <w:r w:rsidR="008E4E85">
        <w:t>zákoga kvára.</w:t>
      </w:r>
    </w:p>
    <w:p w14:paraId="7913815B" w14:textId="752EAF08" w:rsidR="008E4E85" w:rsidRDefault="008E4E85" w:rsidP="00981117">
      <w:pPr>
        <w:pStyle w:val="teiab"/>
      </w:pPr>
      <w:r>
        <w:t xml:space="preserve">Ar vszáki ki 'sivé, </w:t>
      </w:r>
      <w:r w:rsidRPr="00415FBC">
        <w:t>ſ</w:t>
      </w:r>
      <w:r>
        <w:t>zprávom mokom</w:t>
      </w:r>
      <w:r>
        <w:br/>
      </w:r>
      <w:r w:rsidRPr="00415FBC">
        <w:t>ſ</w:t>
      </w:r>
      <w:r>
        <w:t xml:space="preserve">zvojom, pred </w:t>
      </w:r>
      <w:r w:rsidRPr="00AE268A">
        <w:rPr>
          <w:rStyle w:val="teipersName"/>
          <w:lang w:val="sl-SI"/>
        </w:rPr>
        <w:t>Bougom</w:t>
      </w:r>
      <w:r>
        <w:t xml:space="preserve"> boude, zvelicsán</w:t>
      </w:r>
      <w:r>
        <w:br/>
        <w:t>i Bla'sen, 'sivi v</w:t>
      </w:r>
      <w:r w:rsidRPr="00415FBC">
        <w:t>ſ</w:t>
      </w:r>
      <w:r>
        <w:t>zák cslovik, pr</w:t>
      </w:r>
      <w:r w:rsidR="00346825">
        <w:t>ávo</w:t>
      </w:r>
      <w:r w:rsidR="00346825" w:rsidRPr="00AE268A">
        <w:rPr>
          <w:rStyle w:val="teigap"/>
          <w:lang w:val="sl-SI"/>
        </w:rPr>
        <w:t>???</w:t>
      </w:r>
    </w:p>
    <w:p w14:paraId="5A2F61AF" w14:textId="7A5830CD" w:rsidR="00346825" w:rsidRDefault="00346825" w:rsidP="00981117">
      <w:pPr>
        <w:pStyle w:val="teiab"/>
      </w:pPr>
      <w:r w:rsidRPr="00AE268A">
        <w:rPr>
          <w:rStyle w:val="teigap"/>
          <w:lang w:val="sl-SI"/>
        </w:rPr>
        <w:t>???</w:t>
      </w:r>
      <w:r>
        <w:t xml:space="preserve"> '</w:t>
      </w:r>
      <w:r w:rsidRPr="00415FBC">
        <w:t>ſ</w:t>
      </w:r>
      <w:r>
        <w:t>ena tvoja, kako ti roden tersz, porod-</w:t>
      </w:r>
      <w:r>
        <w:br/>
        <w:t>na boude, vtvojoj hi'si hodécs, 'sivi v</w:t>
      </w:r>
      <w:r w:rsidRPr="00415FBC">
        <w:t>ſ</w:t>
      </w:r>
      <w:r>
        <w:t>zák</w:t>
      </w:r>
      <w:r>
        <w:br/>
        <w:t>cslovik právo bre</w:t>
      </w:r>
      <w:r w:rsidRPr="00415FBC">
        <w:t>ſ</w:t>
      </w:r>
      <w:r>
        <w:t>z tu</w:t>
      </w:r>
      <w:r w:rsidRPr="00AE268A">
        <w:rPr>
          <w:rStyle w:val="teigap"/>
          <w:lang w:val="sl-SI"/>
        </w:rPr>
        <w:t>???</w:t>
      </w:r>
    </w:p>
    <w:p w14:paraId="45A477FA" w14:textId="128C1D8A" w:rsidR="00346825" w:rsidRDefault="00346825" w:rsidP="00981117">
      <w:pPr>
        <w:pStyle w:val="teiab"/>
      </w:pPr>
      <w:r>
        <w:t xml:space="preserve">Blagoszlovi te </w:t>
      </w:r>
      <w:r w:rsidRPr="00AE268A">
        <w:rPr>
          <w:rStyle w:val="teipersName"/>
          <w:lang w:val="sl-SI"/>
        </w:rPr>
        <w:t>Boug</w:t>
      </w:r>
      <w:r>
        <w:t xml:space="preserve">, </w:t>
      </w:r>
      <w:r w:rsidRPr="00415FBC">
        <w:t>ſ</w:t>
      </w:r>
      <w:r>
        <w:t xml:space="preserve">zvega </w:t>
      </w:r>
      <w:r w:rsidRPr="00415FBC">
        <w:t>ſ</w:t>
      </w:r>
      <w:r>
        <w:t xml:space="preserve">zvéta </w:t>
      </w:r>
      <w:r w:rsidRPr="00415FBC">
        <w:t>ſ</w:t>
      </w:r>
      <w:r>
        <w:t>ztola,</w:t>
      </w:r>
      <w:r>
        <w:br/>
      </w:r>
      <w:r w:rsidRPr="00415FBC">
        <w:t>ſ</w:t>
      </w:r>
      <w:r>
        <w:t>zrecsno bos prebivál, vu v</w:t>
      </w:r>
      <w:r w:rsidRPr="00415FBC">
        <w:t>ſ</w:t>
      </w:r>
      <w:r>
        <w:t>zem tvojem</w:t>
      </w:r>
      <w:r>
        <w:br/>
        <w:t>'sitki, 'sivi vszák cslovik pr</w:t>
      </w:r>
      <w:r w:rsidR="0064114B">
        <w:t>á</w:t>
      </w:r>
      <w:r w:rsidR="0064114B" w:rsidRPr="00AE268A">
        <w:rPr>
          <w:rStyle w:val="teigap"/>
          <w:lang w:val="sl-SI"/>
        </w:rPr>
        <w:t>???</w:t>
      </w:r>
    </w:p>
    <w:p w14:paraId="0F4FB1C3" w14:textId="469F0A87" w:rsidR="0064114B" w:rsidRDefault="0064114B" w:rsidP="00981117">
      <w:pPr>
        <w:pStyle w:val="teiab"/>
      </w:pPr>
      <w:r w:rsidRPr="00AE268A">
        <w:rPr>
          <w:rStyle w:val="teigap"/>
          <w:lang w:val="pt-PT"/>
        </w:rPr>
        <w:t>???</w:t>
      </w:r>
      <w:r>
        <w:t xml:space="preserve"> '</w:t>
      </w:r>
      <w:r w:rsidRPr="00415FBC">
        <w:t>ſ</w:t>
      </w:r>
      <w:r>
        <w:t xml:space="preserve">ivoucs bos vidil tvoim </w:t>
      </w:r>
      <w:r w:rsidRPr="00415FBC">
        <w:t>ſ</w:t>
      </w:r>
      <w:r>
        <w:t xml:space="preserve">zinom </w:t>
      </w:r>
      <w:r w:rsidRPr="00415FBC">
        <w:t>ſ</w:t>
      </w:r>
      <w:r>
        <w:t>zini,</w:t>
      </w:r>
    </w:p>
    <w:p w14:paraId="310FFD6C" w14:textId="559335F5" w:rsidR="0064114B" w:rsidRPr="002D6F6D" w:rsidRDefault="0064114B" w:rsidP="005D15A6">
      <w:pPr>
        <w:pStyle w:val="teifwCatch"/>
        <w:rPr>
          <w:lang w:val="pt-PT"/>
        </w:rPr>
      </w:pPr>
      <w:r w:rsidRPr="002D6F6D">
        <w:rPr>
          <w:lang w:val="pt-PT"/>
        </w:rPr>
        <w:t>i na tom</w:t>
      </w:r>
    </w:p>
    <w:p w14:paraId="0B89E16E" w14:textId="77777777" w:rsidR="0064114B" w:rsidRDefault="0064114B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B6966A2" w14:textId="37C21C63" w:rsidR="0064114B" w:rsidRDefault="0064114B" w:rsidP="0064114B">
      <w:pPr>
        <w:pStyle w:val="teiab"/>
      </w:pPr>
      <w:r>
        <w:lastRenderedPageBreak/>
        <w:t>/49/</w:t>
      </w:r>
    </w:p>
    <w:p w14:paraId="063D6E12" w14:textId="2EAC605E" w:rsidR="0064114B" w:rsidRDefault="00252A9C" w:rsidP="0064114B">
      <w:pPr>
        <w:pStyle w:val="teiab"/>
      </w:pPr>
      <w:r>
        <w:t>i</w:t>
      </w:r>
      <w:r w:rsidR="0064114B">
        <w:t xml:space="preserve"> na tom </w:t>
      </w:r>
      <w:r w:rsidR="0064114B" w:rsidRPr="00415FBC">
        <w:t>ſ</w:t>
      </w:r>
      <w:r w:rsidR="0064114B">
        <w:t>zvejti, v</w:t>
      </w:r>
      <w:r w:rsidR="0064114B" w:rsidRPr="00415FBC">
        <w:t>ſ</w:t>
      </w:r>
      <w:r w:rsidR="0064114B">
        <w:t>zem</w:t>
      </w:r>
      <w:r w:rsidR="009A5F22" w:rsidRPr="00AE268A">
        <w:rPr>
          <w:rStyle w:val="teigap"/>
          <w:lang w:val="pt-PT"/>
        </w:rPr>
        <w:t>???</w:t>
      </w:r>
      <w:r w:rsidR="009A5F22">
        <w:t xml:space="preserve"> ker</w:t>
      </w:r>
      <w:r w:rsidR="009A5F22" w:rsidRPr="00415FBC">
        <w:t>ſ</w:t>
      </w:r>
      <w:r w:rsidR="009A5F22">
        <w:t>ztu méra,</w:t>
      </w:r>
      <w:r w:rsidR="009A5F22">
        <w:br/>
        <w:t>'sivi v</w:t>
      </w:r>
      <w:r w:rsidR="009A5F22" w:rsidRPr="00415FBC">
        <w:t>ſ</w:t>
      </w:r>
      <w:r w:rsidR="009A5F22">
        <w:t>zák cslovik, pra</w:t>
      </w:r>
      <w:r w:rsidR="009A5F22" w:rsidRPr="00AE268A">
        <w:rPr>
          <w:rStyle w:val="teigap"/>
          <w:lang w:val="sl-SI"/>
        </w:rPr>
        <w:t>???</w:t>
      </w:r>
    </w:p>
    <w:p w14:paraId="182B7B88" w14:textId="32289589" w:rsidR="009A5F22" w:rsidRDefault="009A5F22" w:rsidP="0064114B">
      <w:pPr>
        <w:pStyle w:val="teiab"/>
      </w:pPr>
      <w:r>
        <w:t>Tou je popi</w:t>
      </w:r>
      <w:r w:rsidRPr="00415FBC">
        <w:t>ſ</w:t>
      </w:r>
      <w:r>
        <w:t xml:space="preserve">zál Blá'seni </w:t>
      </w:r>
      <w:r w:rsidRPr="00415FBC">
        <w:t>ſ</w:t>
      </w:r>
      <w:r>
        <w:t xml:space="preserve">zvéti </w:t>
      </w:r>
      <w:r w:rsidRPr="00AE268A">
        <w:rPr>
          <w:rStyle w:val="teipersName"/>
          <w:lang w:val="sl-SI"/>
        </w:rPr>
        <w:t>David</w:t>
      </w:r>
      <w:r>
        <w:t xml:space="preserve"> =</w:t>
      </w:r>
      <w:r>
        <w:br/>
      </w:r>
      <w:r w:rsidRPr="00415FBC">
        <w:t>ſ</w:t>
      </w:r>
      <w:r>
        <w:t>ztou dva de</w:t>
      </w:r>
      <w:r w:rsidRPr="00415FBC">
        <w:t>ſ</w:t>
      </w:r>
      <w:r>
        <w:t>zeti, vou</w:t>
      </w:r>
      <w:r w:rsidRPr="00415FBC">
        <w:t>ſ</w:t>
      </w:r>
      <w:r>
        <w:t xml:space="preserve">zmom </w:t>
      </w:r>
      <w:r w:rsidRPr="00415FBC">
        <w:t>ſ</w:t>
      </w:r>
      <w:r>
        <w:t>zvojem déli,</w:t>
      </w:r>
      <w:r>
        <w:br/>
        <w:t>'</w:t>
      </w:r>
      <w:r w:rsidRPr="00415FBC">
        <w:t>ſ</w:t>
      </w:r>
      <w:r>
        <w:t>ivi v</w:t>
      </w:r>
      <w:r w:rsidRPr="00415FBC">
        <w:t>ſ</w:t>
      </w:r>
      <w:r>
        <w:t>zák cslovik, právo bre</w:t>
      </w:r>
      <w:r w:rsidRPr="00415FBC">
        <w:t>ſ</w:t>
      </w:r>
      <w:r>
        <w:t>z tujega,</w:t>
      </w:r>
      <w:r>
        <w:br/>
        <w:t>v</w:t>
      </w:r>
      <w:r w:rsidRPr="00415FBC">
        <w:t>ſ</w:t>
      </w:r>
      <w:r>
        <w:t>zákoga kvára.</w:t>
      </w:r>
    </w:p>
    <w:p w14:paraId="6B32873E" w14:textId="1D2FB9A2" w:rsidR="009A5F22" w:rsidRPr="00865BFB" w:rsidRDefault="009A5F22" w:rsidP="00865BFB">
      <w:pPr>
        <w:pStyle w:val="teiclosure"/>
      </w:pPr>
      <w:r w:rsidRPr="00865BFB">
        <w:t>Amen.</w:t>
      </w:r>
    </w:p>
    <w:p w14:paraId="153A1985" w14:textId="1CCC17FF" w:rsidR="009A5F22" w:rsidRDefault="00D5211C" w:rsidP="009A5F22">
      <w:pPr>
        <w:pStyle w:val="Naslov2"/>
      </w:pPr>
      <w:r>
        <w:t xml:space="preserve">Pészen od </w:t>
      </w:r>
      <w:r w:rsidRPr="00415FBC">
        <w:t>ſ</w:t>
      </w:r>
      <w:r>
        <w:t xml:space="preserve">zvétoga </w:t>
      </w:r>
      <w:r w:rsidRPr="00AE268A">
        <w:rPr>
          <w:rStyle w:val="teipersName"/>
          <w:lang w:val="sl-SI"/>
        </w:rPr>
        <w:t>Jou'se</w:t>
      </w:r>
      <w:r w:rsidR="004B7D51" w:rsidRPr="00AE268A">
        <w:rPr>
          <w:rStyle w:val="teipersName"/>
          <w:lang w:val="sl-SI"/>
        </w:rPr>
        <w:t>f</w:t>
      </w:r>
      <w:r w:rsidRPr="00AE268A">
        <w:rPr>
          <w:rStyle w:val="teipersName"/>
          <w:lang w:val="sl-SI"/>
        </w:rPr>
        <w:t>a</w:t>
      </w:r>
      <w:r>
        <w:t>!</w:t>
      </w:r>
      <w:r w:rsidR="004B7D51">
        <w:br/>
        <w:t xml:space="preserve">Na </w:t>
      </w:r>
      <w:r w:rsidR="00B47259">
        <w:t>N</w:t>
      </w:r>
      <w:r w:rsidR="004B7D51">
        <w:t xml:space="preserve">outo: Poszlan je Angyel </w:t>
      </w:r>
      <w:r w:rsidR="004B7D51" w:rsidRPr="00AE268A">
        <w:rPr>
          <w:rStyle w:val="teipersName"/>
          <w:lang w:val="pt-PT"/>
        </w:rPr>
        <w:t>Gab</w:t>
      </w:r>
      <w:r w:rsidR="004B7D51" w:rsidRPr="00AE268A">
        <w:rPr>
          <w:rStyle w:val="teigap"/>
          <w:lang w:val="pt-PT"/>
        </w:rPr>
        <w:t>???</w:t>
      </w:r>
    </w:p>
    <w:p w14:paraId="2531E1A7" w14:textId="436095E4" w:rsidR="004B0235" w:rsidRDefault="004B0235" w:rsidP="00165109">
      <w:pPr>
        <w:pStyle w:val="teiab"/>
      </w:pPr>
      <w:r>
        <w:t xml:space="preserve">Zdráv oh </w:t>
      </w:r>
      <w:r w:rsidRPr="00AE268A">
        <w:rPr>
          <w:rStyle w:val="teipersName"/>
          <w:lang w:val="sl-SI"/>
        </w:rPr>
        <w:t>Jou'sef</w:t>
      </w:r>
      <w:r>
        <w:t xml:space="preserve">, premeniti, </w:t>
      </w:r>
      <w:r w:rsidR="00165109">
        <w:t>zdr</w:t>
      </w:r>
      <w:r w:rsidR="00165109" w:rsidRPr="00AE268A">
        <w:rPr>
          <w:rStyle w:val="teigap"/>
          <w:lang w:val="sl-SI"/>
        </w:rPr>
        <w:t>???</w:t>
      </w:r>
      <w:r w:rsidR="005148E0">
        <w:br/>
      </w:r>
      <w:r w:rsidR="00165109" w:rsidRPr="00415FBC">
        <w:t>ſ</w:t>
      </w:r>
      <w:r w:rsidR="00165109">
        <w:t>zkrovnosztjom, csüdnoviti, zaro-</w:t>
      </w:r>
      <w:r w:rsidR="00165109">
        <w:br/>
        <w:t xml:space="preserve">csnik </w:t>
      </w:r>
      <w:r w:rsidR="00165109" w:rsidRPr="00AE268A">
        <w:rPr>
          <w:rStyle w:val="teipersName"/>
          <w:lang w:val="sl-SI"/>
        </w:rPr>
        <w:t>Dejve Marie</w:t>
      </w:r>
      <w:r w:rsidR="00165109">
        <w:t>, hrániteo Z</w:t>
      </w:r>
      <w:r w:rsidR="00165109" w:rsidRPr="008C213B">
        <w:rPr>
          <w:rStyle w:val="teigap"/>
          <w:lang w:val="sl-SI"/>
        </w:rPr>
        <w:t>ve</w:t>
      </w:r>
      <w:r w:rsidR="000D21F2">
        <w:t>-</w:t>
      </w:r>
      <w:r w:rsidR="000D21F2">
        <w:br/>
        <w:t>licsitela.</w:t>
      </w:r>
    </w:p>
    <w:p w14:paraId="462AA180" w14:textId="08F819F5" w:rsidR="005C78E5" w:rsidRDefault="005C78E5" w:rsidP="00165109">
      <w:pPr>
        <w:pStyle w:val="teiab"/>
      </w:pPr>
      <w:r>
        <w:t xml:space="preserve">Zdráv komi je </w:t>
      </w:r>
      <w:r w:rsidRPr="00AE268A">
        <w:rPr>
          <w:rStyle w:val="teipersName"/>
          <w:lang w:val="sl-SI"/>
        </w:rPr>
        <w:t>Jezus</w:t>
      </w:r>
      <w:r>
        <w:t xml:space="preserve"> zroucsen, Matti Bo's-</w:t>
      </w:r>
      <w:r>
        <w:br/>
        <w:t>ja</w:t>
      </w:r>
      <w:r w:rsidR="007730DB">
        <w:t>, zarocsena, Varüvács odküpitela,</w:t>
      </w:r>
      <w:r w:rsidR="007730DB">
        <w:br/>
        <w:t xml:space="preserve">i voj </w:t>
      </w:r>
      <w:r w:rsidR="007730DB" w:rsidRPr="00AE268A">
        <w:rPr>
          <w:rStyle w:val="teipersName"/>
          <w:lang w:val="sl-SI"/>
        </w:rPr>
        <w:t>Dejve Marie</w:t>
      </w:r>
      <w:r w:rsidR="007730DB">
        <w:t>.</w:t>
      </w:r>
    </w:p>
    <w:p w14:paraId="23192BC9" w14:textId="391ADF17" w:rsidR="007730DB" w:rsidRDefault="007730DB" w:rsidP="00165109">
      <w:pPr>
        <w:pStyle w:val="teiab"/>
      </w:pPr>
      <w:r>
        <w:t xml:space="preserve">Oh </w:t>
      </w:r>
      <w:r w:rsidRPr="00415FBC">
        <w:t>ſ</w:t>
      </w:r>
      <w:r>
        <w:t>zlátki Dnévi drága leita, da szi Várva</w:t>
      </w:r>
      <w:r w:rsidRPr="00AE268A">
        <w:rPr>
          <w:rStyle w:val="teigap"/>
          <w:lang w:val="sl-SI"/>
        </w:rPr>
        <w:t>???</w:t>
      </w:r>
      <w:r>
        <w:br/>
        <w:t>Dik</w:t>
      </w:r>
      <w:r w:rsidRPr="008C213B">
        <w:rPr>
          <w:rStyle w:val="teigap"/>
          <w:lang w:val="sl-SI"/>
        </w:rPr>
        <w:t>o</w:t>
      </w:r>
      <w:r>
        <w:t xml:space="preserve"> </w:t>
      </w:r>
      <w:r w:rsidRPr="00415FBC">
        <w:t>ſ</w:t>
      </w:r>
      <w:r>
        <w:t>zvejta, v nogo krát szi nyega zib</w:t>
      </w:r>
      <w:r w:rsidRPr="00AE268A">
        <w:rPr>
          <w:rStyle w:val="teigap"/>
          <w:lang w:val="sl-SI"/>
        </w:rPr>
        <w:t>???</w:t>
      </w:r>
      <w:r>
        <w:br/>
        <w:t>gda szi v-</w:t>
      </w:r>
      <w:r w:rsidRPr="00415FBC">
        <w:t>ſ</w:t>
      </w:r>
      <w:r>
        <w:t xml:space="preserve">talli </w:t>
      </w:r>
      <w:r w:rsidR="008101B5">
        <w:t>'</w:t>
      </w:r>
      <w:r>
        <w:t>snyim prebivao.</w:t>
      </w:r>
    </w:p>
    <w:p w14:paraId="6364B5D0" w14:textId="56899FC4" w:rsidR="007730DB" w:rsidRDefault="007730DB" w:rsidP="00165109">
      <w:pPr>
        <w:pStyle w:val="teiab"/>
      </w:pPr>
      <w:r>
        <w:t>Oh kák be</w:t>
      </w:r>
      <w:r w:rsidRPr="00415FBC">
        <w:t>ſ</w:t>
      </w:r>
      <w:r>
        <w:t>se csüdnovito, tve 'sivleiny</w:t>
      </w:r>
      <w:r w:rsidRPr="00AE268A">
        <w:rPr>
          <w:rStyle w:val="teigap"/>
          <w:lang w:val="sl-SI"/>
        </w:rPr>
        <w:t>???</w:t>
      </w:r>
    </w:p>
    <w:p w14:paraId="6F11D836" w14:textId="6C0BA0F3" w:rsidR="00AB53E7" w:rsidRPr="002D6F6D" w:rsidRDefault="00AB53E7" w:rsidP="00865BFB">
      <w:pPr>
        <w:pStyle w:val="teifwCatch"/>
        <w:rPr>
          <w:lang w:val="sl-SI"/>
        </w:rPr>
      </w:pPr>
      <w:r w:rsidRPr="002D6F6D">
        <w:rPr>
          <w:lang w:val="sl-SI"/>
        </w:rPr>
        <w:t>j</w:t>
      </w:r>
      <w:r w:rsidR="007730DB" w:rsidRPr="002D6F6D">
        <w:rPr>
          <w:lang w:val="sl-SI"/>
        </w:rPr>
        <w:t>me</w:t>
      </w:r>
      <w:r w:rsidRPr="002D6F6D">
        <w:rPr>
          <w:lang w:val="sl-SI"/>
        </w:rPr>
        <w:t>nito</w:t>
      </w:r>
    </w:p>
    <w:p w14:paraId="20250D64" w14:textId="77777777" w:rsidR="00AB53E7" w:rsidRDefault="00AB53E7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EFD93C0" w14:textId="5F801863" w:rsidR="007730DB" w:rsidRDefault="00AB53E7" w:rsidP="00AB53E7">
      <w:pPr>
        <w:pStyle w:val="teiab"/>
      </w:pPr>
      <w:r>
        <w:lastRenderedPageBreak/>
        <w:t>/50/</w:t>
      </w:r>
    </w:p>
    <w:p w14:paraId="05961A7A" w14:textId="08866D2B" w:rsidR="00AB53E7" w:rsidRDefault="002F4B0E" w:rsidP="00AB53E7">
      <w:pPr>
        <w:pStyle w:val="teiab"/>
      </w:pPr>
      <w:r>
        <w:t xml:space="preserve">-jmenito, Bo'sjega </w:t>
      </w:r>
      <w:r w:rsidRPr="00415FBC">
        <w:t>ſ</w:t>
      </w:r>
      <w:r>
        <w:t>zina szi jméo-</w:t>
      </w:r>
      <w:r>
        <w:br/>
        <w:t>'snyim szi pregányanye trpo.</w:t>
      </w:r>
    </w:p>
    <w:p w14:paraId="09BBAB73" w14:textId="09BA2B99" w:rsidR="002F4B0E" w:rsidRDefault="002F4B0E" w:rsidP="00AB53E7">
      <w:pPr>
        <w:pStyle w:val="teiab"/>
      </w:pPr>
      <w:r w:rsidRPr="00AE268A">
        <w:rPr>
          <w:rStyle w:val="teipersName"/>
          <w:lang w:val="sl-SI"/>
        </w:rPr>
        <w:t>Jezuſsa</w:t>
      </w:r>
      <w:r>
        <w:t xml:space="preserve"> szi z-ocsmi vido, i vu rouke </w:t>
      </w:r>
      <w:r w:rsidRPr="00415FBC">
        <w:t>ſ</w:t>
      </w:r>
      <w:r>
        <w:t xml:space="preserve">ztou </w:t>
      </w:r>
      <w:r w:rsidR="0088278A">
        <w:br/>
      </w:r>
      <w:r>
        <w:t>krát prijáo, oh ti na</w:t>
      </w:r>
      <w:r w:rsidRPr="00415FBC">
        <w:t>ſ</w:t>
      </w:r>
      <w:r>
        <w:t>zladnoszt, Blá-</w:t>
      </w:r>
      <w:r>
        <w:br/>
        <w:t>'</w:t>
      </w:r>
      <w:r w:rsidR="00E24C54">
        <w:t>sen</w:t>
      </w:r>
      <w:r w:rsidR="00E24C54" w:rsidRPr="00415FBC">
        <w:t>ſ</w:t>
      </w:r>
      <w:r w:rsidR="00E24C54">
        <w:t>ztva, oh ve</w:t>
      </w:r>
      <w:r w:rsidR="00E24C54" w:rsidRPr="00415FBC">
        <w:t>ſ</w:t>
      </w:r>
      <w:r w:rsidR="00E24C54">
        <w:t>zélje nezrecseno.</w:t>
      </w:r>
    </w:p>
    <w:p w14:paraId="5C92D58E" w14:textId="12C08A72" w:rsidR="00E24C54" w:rsidRDefault="00E24C54" w:rsidP="00AB53E7">
      <w:pPr>
        <w:pStyle w:val="teiab"/>
      </w:pPr>
      <w:r>
        <w:t xml:space="preserve">V-licze szi </w:t>
      </w:r>
      <w:r w:rsidRPr="00AE268A">
        <w:rPr>
          <w:rStyle w:val="teipersName"/>
          <w:lang w:val="sl-SI"/>
        </w:rPr>
        <w:t>Jezuſsa</w:t>
      </w:r>
      <w:r>
        <w:t xml:space="preserve"> glédao, kü</w:t>
      </w:r>
      <w:r w:rsidRPr="00415FBC">
        <w:t>ſ</w:t>
      </w:r>
      <w:r>
        <w:t>süváo ino</w:t>
      </w:r>
      <w:r>
        <w:br/>
        <w:t xml:space="preserve">obimáo, ták szi </w:t>
      </w:r>
      <w:r w:rsidRPr="00AE268A">
        <w:rPr>
          <w:rStyle w:val="teipersName"/>
          <w:lang w:val="sl-SI"/>
        </w:rPr>
        <w:t>Jezuſsa</w:t>
      </w:r>
      <w:r>
        <w:t xml:space="preserve"> tu lübo, ki</w:t>
      </w:r>
      <w:r>
        <w:br/>
      </w:r>
      <w:r w:rsidRPr="00415FBC">
        <w:t>ſ</w:t>
      </w:r>
      <w:r>
        <w:t>zvejt od pekla oküpo.</w:t>
      </w:r>
    </w:p>
    <w:p w14:paraId="017B53B0" w14:textId="4E65A211" w:rsidR="00B82838" w:rsidRDefault="00E24C54" w:rsidP="00AB53E7">
      <w:pPr>
        <w:pStyle w:val="teiab"/>
      </w:pPr>
      <w:r>
        <w:t xml:space="preserve">Za </w:t>
      </w:r>
      <w:r w:rsidRPr="00AE268A">
        <w:rPr>
          <w:rStyle w:val="teipersName"/>
          <w:lang w:val="sl-SI"/>
        </w:rPr>
        <w:t>Bogá</w:t>
      </w:r>
      <w:r>
        <w:t xml:space="preserve"> szi nyega </w:t>
      </w:r>
      <w:r w:rsidRPr="00415FBC">
        <w:t>ſ</w:t>
      </w:r>
      <w:r>
        <w:t>zpoynáo, králla zmo-</w:t>
      </w:r>
      <w:r>
        <w:br/>
        <w:t xml:space="preserve">'snoga </w:t>
      </w:r>
      <w:r w:rsidR="00B82838">
        <w:t>postüváo, z globoke tve poniz-</w:t>
      </w:r>
      <w:r w:rsidR="00B82838">
        <w:br/>
        <w:t xml:space="preserve">noszti, </w:t>
      </w:r>
      <w:r w:rsidR="00B82838" w:rsidRPr="00AE268A">
        <w:rPr>
          <w:rStyle w:val="teipersName"/>
          <w:lang w:val="sl-SI"/>
        </w:rPr>
        <w:t>Jezuſsa</w:t>
      </w:r>
      <w:r w:rsidR="00B82838">
        <w:t xml:space="preserve"> lübo v Detin</w:t>
      </w:r>
      <w:r w:rsidR="00B82838" w:rsidRPr="00415FBC">
        <w:t>ſ</w:t>
      </w:r>
      <w:r w:rsidR="00B82838">
        <w:t>sztvi.</w:t>
      </w:r>
    </w:p>
    <w:p w14:paraId="2CFECD53" w14:textId="0DD45005" w:rsidR="00B82838" w:rsidRDefault="00B82838" w:rsidP="00AB53E7">
      <w:pPr>
        <w:pStyle w:val="teiab"/>
      </w:pPr>
      <w:r>
        <w:t xml:space="preserve">V-rokaj </w:t>
      </w:r>
      <w:r w:rsidRPr="00AE268A">
        <w:rPr>
          <w:rStyle w:val="teipersName"/>
          <w:lang w:val="sl-SI"/>
        </w:rPr>
        <w:t>Jezuſsa</w:t>
      </w:r>
      <w:r>
        <w:t xml:space="preserve"> der'sati, v</w:t>
      </w:r>
      <w:r w:rsidRPr="00415FBC">
        <w:t>ſ</w:t>
      </w:r>
      <w:r>
        <w:t xml:space="preserve">ze ga pod </w:t>
      </w:r>
      <w:r>
        <w:br/>
        <w:t>oblásztj</w:t>
      </w:r>
      <w:r w:rsidR="00580BC6">
        <w:t>o</w:t>
      </w:r>
      <w:r>
        <w:t xml:space="preserve">m </w:t>
      </w:r>
      <w:r w:rsidRPr="00AE268A">
        <w:rPr>
          <w:rStyle w:val="teigap"/>
          <w:lang w:val="sl-SI"/>
        </w:rPr>
        <w:t>???</w:t>
      </w:r>
      <w:r>
        <w:t>méti, oh Bogá</w:t>
      </w:r>
      <w:r w:rsidRPr="00415FBC">
        <w:t>ſ</w:t>
      </w:r>
      <w:r>
        <w:t>ztvo pre-</w:t>
      </w:r>
      <w:r>
        <w:br/>
        <w:t>veliko, oh tu lübav jmenita.</w:t>
      </w:r>
    </w:p>
    <w:p w14:paraId="2B2C4BF6" w14:textId="7453FC15" w:rsidR="00B82838" w:rsidRDefault="00B82838" w:rsidP="00AB53E7">
      <w:pPr>
        <w:pStyle w:val="teiab"/>
      </w:pPr>
      <w:r>
        <w:t>Z-</w:t>
      </w:r>
      <w:r w:rsidRPr="00AE268A">
        <w:rPr>
          <w:rStyle w:val="teipersName"/>
          <w:lang w:val="sl-SI"/>
        </w:rPr>
        <w:t>Mariom</w:t>
      </w:r>
      <w:r>
        <w:t xml:space="preserve"> sze zgovárjati, z-Bo'sim </w:t>
      </w:r>
      <w:r w:rsidRPr="00415FBC">
        <w:t>ſ</w:t>
      </w:r>
      <w:r>
        <w:t>zinom,</w:t>
      </w:r>
      <w:r>
        <w:br/>
        <w:t>obimáti, oh ve</w:t>
      </w:r>
      <w:r w:rsidRPr="00415FBC">
        <w:t>ſ</w:t>
      </w:r>
      <w:r>
        <w:t>zelje preveliko, oh Bla-</w:t>
      </w:r>
      <w:r>
        <w:br/>
        <w:t>'sen</w:t>
      </w:r>
      <w:r w:rsidRPr="00415FBC">
        <w:t>ſ</w:t>
      </w:r>
      <w:r>
        <w:t>ztvo vekivecsno.</w:t>
      </w:r>
    </w:p>
    <w:p w14:paraId="2EE71CC0" w14:textId="2138FAA9" w:rsidR="00B82838" w:rsidRDefault="00B82838" w:rsidP="00AB53E7">
      <w:pPr>
        <w:pStyle w:val="teiab"/>
      </w:pPr>
      <w:r>
        <w:t xml:space="preserve">Gdé je cslovik, ki lübiti, ali </w:t>
      </w:r>
      <w:r w:rsidRPr="00AE268A">
        <w:rPr>
          <w:rStyle w:val="teipersName"/>
          <w:lang w:val="sl-SI"/>
        </w:rPr>
        <w:t>Jezuſsa</w:t>
      </w:r>
      <w:r>
        <w:t xml:space="preserve"> no-</w:t>
      </w:r>
      <w:r>
        <w:br/>
        <w:t>sziti, ne bi stéo etta csiniti, ino Jezu</w:t>
      </w:r>
      <w:r w:rsidRPr="00415FBC">
        <w:t>ſ</w:t>
      </w:r>
      <w:r>
        <w:t>-</w:t>
      </w:r>
      <w:r>
        <w:br/>
        <w:t>sa lübiti.</w:t>
      </w:r>
    </w:p>
    <w:p w14:paraId="4CA8ECB9" w14:textId="7EFB0F94" w:rsidR="00B82838" w:rsidRDefault="00B82838" w:rsidP="00865BFB">
      <w:pPr>
        <w:pStyle w:val="teifwCatch"/>
      </w:pPr>
      <w:r>
        <w:t>Oh moj Jou</w:t>
      </w:r>
    </w:p>
    <w:p w14:paraId="3E93760C" w14:textId="77777777" w:rsidR="00E02540" w:rsidRDefault="00E02540">
      <w:pPr>
        <w:rPr>
          <w:lang w:val="en-GB" w:eastAsia="ja-JP"/>
        </w:rPr>
      </w:pPr>
      <w:r>
        <w:rPr>
          <w:lang w:val="en-GB" w:eastAsia="ja-JP"/>
        </w:rPr>
        <w:br w:type="page"/>
      </w:r>
    </w:p>
    <w:p w14:paraId="00918AF1" w14:textId="5788904D" w:rsidR="00E02540" w:rsidRDefault="00E02540">
      <w:pPr>
        <w:rPr>
          <w:lang w:val="en-GB" w:eastAsia="ja-JP"/>
        </w:rPr>
      </w:pPr>
      <w:r>
        <w:rPr>
          <w:lang w:val="en-GB" w:eastAsia="ja-JP"/>
        </w:rPr>
        <w:lastRenderedPageBreak/>
        <w:t>/51/</w:t>
      </w:r>
      <w:bookmarkStart w:id="0" w:name="_GoBack"/>
      <w:bookmarkEnd w:id="0"/>
      <w:r>
        <w:rPr>
          <w:lang w:val="en-GB" w:eastAsia="ja-JP"/>
        </w:rPr>
        <w:br w:type="page"/>
      </w:r>
    </w:p>
    <w:p w14:paraId="0FD17A30" w14:textId="77777777" w:rsidR="00E02540" w:rsidRDefault="00E02540" w:rsidP="00E02540">
      <w:r>
        <w:lastRenderedPageBreak/>
        <w:t>/52/</w:t>
      </w:r>
    </w:p>
    <w:p w14:paraId="72494718" w14:textId="77777777" w:rsidR="00E02540" w:rsidRDefault="00E02540" w:rsidP="00E02540">
      <w:pPr>
        <w:pStyle w:val="Naslov2"/>
      </w:pPr>
      <w:r>
        <w:t>Pe</w:t>
      </w:r>
      <w:r w:rsidRPr="007F34C6">
        <w:rPr>
          <w:rFonts w:ascii="Times New Roman" w:hAnsi="Times New Roman" w:cs="Times New Roman"/>
        </w:rPr>
        <w:t>ſ</w:t>
      </w:r>
      <w:r w:rsidRPr="00EF4666">
        <w:t>z</w:t>
      </w:r>
      <w:r>
        <w:t>en Na Nouto: Bla'sen vezdaj</w:t>
      </w:r>
      <w:r>
        <w:br/>
        <w:t>Cslovik  i Kaj</w:t>
      </w:r>
      <w:r w:rsidRPr="00EF4666">
        <w:rPr>
          <w:rStyle w:val="teigap"/>
        </w:rPr>
        <w:t>???</w:t>
      </w:r>
    </w:p>
    <w:p w14:paraId="003964C0" w14:textId="77777777" w:rsidR="00E02540" w:rsidRDefault="00E02540" w:rsidP="00E02540">
      <w:pPr>
        <w:pStyle w:val="teiab"/>
      </w:pPr>
      <w:r>
        <w:t>Jezus Milosztivni. pomocs</w:t>
      </w:r>
      <w:r>
        <w:br/>
        <w:t>nik jedini, vesz kincs i Vü</w:t>
      </w:r>
      <w:r>
        <w:br/>
        <w:t>panye, Vernim Verüvanje.</w:t>
      </w:r>
    </w:p>
    <w:p w14:paraId="34DAC522" w14:textId="77777777" w:rsidR="00E02540" w:rsidRDefault="00E02540" w:rsidP="00E02540">
      <w:pPr>
        <w:pStyle w:val="teiab"/>
      </w:pPr>
      <w:r>
        <w:t>Lübav nezgovorna, bresz tebe Mirovna</w:t>
      </w:r>
      <w:r>
        <w:br/>
        <w:t>biti nemre Dü</w:t>
      </w:r>
      <w:r w:rsidRPr="007F34C6">
        <w:rPr>
          <w:rFonts w:ascii="Times New Roman" w:hAnsi="Times New Roman" w:cs="Times New Roman"/>
          <w:szCs w:val="26"/>
        </w:rPr>
        <w:t>ſ</w:t>
      </w:r>
      <w:r>
        <w:t>sa, ka '</w:t>
      </w:r>
      <w:r w:rsidRPr="007F34C6">
        <w:rPr>
          <w:rFonts w:ascii="Times New Roman" w:hAnsi="Times New Roman" w:cs="Times New Roman"/>
          <w:szCs w:val="26"/>
        </w:rPr>
        <w:t>ſ</w:t>
      </w:r>
      <w:r>
        <w:t>aloszt ne kü</w:t>
      </w:r>
      <w:r w:rsidRPr="007F34C6">
        <w:rPr>
          <w:rFonts w:ascii="Times New Roman" w:hAnsi="Times New Roman" w:cs="Times New Roman"/>
          <w:szCs w:val="26"/>
        </w:rPr>
        <w:t>ſ</w:t>
      </w:r>
      <w:r>
        <w:t>sa.</w:t>
      </w:r>
    </w:p>
    <w:p w14:paraId="47C989B6" w14:textId="77777777" w:rsidR="00E02540" w:rsidRDefault="00E02540" w:rsidP="00E02540">
      <w:pPr>
        <w:pStyle w:val="teiab"/>
      </w:pPr>
      <w:r>
        <w:t>'</w:t>
      </w:r>
      <w:r w:rsidRPr="007F34C6">
        <w:rPr>
          <w:rFonts w:ascii="Times New Roman" w:hAnsi="Times New Roman" w:cs="Times New Roman"/>
          <w:szCs w:val="26"/>
        </w:rPr>
        <w:t>ſ</w:t>
      </w:r>
      <w:r>
        <w:t xml:space="preserve">elni Zvelicsitel, </w:t>
      </w:r>
      <w:r w:rsidRPr="007F34C6">
        <w:rPr>
          <w:rFonts w:ascii="Times New Roman" w:hAnsi="Times New Roman" w:cs="Times New Roman"/>
          <w:szCs w:val="26"/>
        </w:rPr>
        <w:t>ſ</w:t>
      </w:r>
      <w:r>
        <w:t>zlatki Veszečitel Moues</w:t>
      </w:r>
      <w:r>
        <w:br/>
        <w:t xml:space="preserve">je tvoja z mo'sna,  </w:t>
      </w:r>
      <w:r w:rsidRPr="001A1ADA">
        <w:t>ſ</w:t>
      </w:r>
      <w:r>
        <w:t xml:space="preserve">zercza ki te </w:t>
      </w:r>
      <w:r w:rsidRPr="007F34C6">
        <w:rPr>
          <w:rFonts w:ascii="Times New Roman" w:hAnsi="Times New Roman" w:cs="Times New Roman"/>
          <w:szCs w:val="26"/>
        </w:rPr>
        <w:t>ſ</w:t>
      </w:r>
      <w:r>
        <w:t>zpozna.</w:t>
      </w:r>
    </w:p>
    <w:p w14:paraId="19B4E39C" w14:textId="77777777" w:rsidR="00E02540" w:rsidRDefault="00E02540" w:rsidP="00E02540">
      <w:pPr>
        <w:pStyle w:val="teiab"/>
      </w:pPr>
      <w:r w:rsidRPr="00A101AA">
        <w:rPr>
          <w:rStyle w:val="teiunclear"/>
        </w:rPr>
        <w:t>O</w:t>
      </w:r>
      <w:r>
        <w:t>h Blasena Dü</w:t>
      </w:r>
      <w:r w:rsidRPr="007F34C6">
        <w:rPr>
          <w:rFonts w:ascii="Times New Roman" w:hAnsi="Times New Roman" w:cs="Times New Roman"/>
          <w:szCs w:val="26"/>
        </w:rPr>
        <w:t>ſ</w:t>
      </w:r>
      <w:r>
        <w:t>sa, ka Jezu</w:t>
      </w:r>
      <w:r w:rsidRPr="007F34C6">
        <w:rPr>
          <w:rFonts w:ascii="Times New Roman" w:hAnsi="Times New Roman" w:cs="Times New Roman"/>
          <w:szCs w:val="26"/>
        </w:rPr>
        <w:t>ſ</w:t>
      </w:r>
      <w:r>
        <w:t>sa Kü</w:t>
      </w:r>
      <w:r w:rsidRPr="007F34C6">
        <w:rPr>
          <w:rFonts w:ascii="Times New Roman" w:hAnsi="Times New Roman" w:cs="Times New Roman"/>
          <w:szCs w:val="26"/>
        </w:rPr>
        <w:t>ſ</w:t>
      </w:r>
      <w:r>
        <w:t>sa, ki syi</w:t>
      </w:r>
      <w:r>
        <w:br/>
        <w:t xml:space="preserve">Dike Vejnecz </w:t>
      </w:r>
      <w:r w:rsidRPr="001A1ADA">
        <w:rPr>
          <w:rStyle w:val="teigap"/>
        </w:rPr>
        <w:t>???</w:t>
      </w:r>
      <w:r>
        <w:t>sze Miloscse zdenecz.</w:t>
      </w:r>
    </w:p>
    <w:p w14:paraId="4B8C9F01" w14:textId="77777777" w:rsidR="00E02540" w:rsidRDefault="00E02540" w:rsidP="00E02540">
      <w:pPr>
        <w:pStyle w:val="teiab"/>
      </w:pPr>
      <w:r w:rsidRPr="001A1ADA">
        <w:rPr>
          <w:rStyle w:val="teigap"/>
        </w:rPr>
        <w:t>???</w:t>
      </w:r>
      <w:r>
        <w:t xml:space="preserve">h pravda </w:t>
      </w:r>
      <w:r w:rsidRPr="007F34C6">
        <w:rPr>
          <w:rFonts w:ascii="Times New Roman" w:hAnsi="Times New Roman" w:cs="Times New Roman"/>
          <w:szCs w:val="26"/>
        </w:rPr>
        <w:t>ſ</w:t>
      </w:r>
      <w:r>
        <w:t xml:space="preserve">zrecsena, </w:t>
      </w:r>
      <w:r w:rsidRPr="007F34C6">
        <w:rPr>
          <w:rFonts w:ascii="Times New Roman" w:hAnsi="Times New Roman" w:cs="Times New Roman"/>
          <w:szCs w:val="26"/>
        </w:rPr>
        <w:t>ſ</w:t>
      </w:r>
      <w:r>
        <w:t xml:space="preserve">zvetloszt je </w:t>
      </w:r>
      <w:r w:rsidRPr="007F34C6">
        <w:rPr>
          <w:rFonts w:ascii="Times New Roman" w:hAnsi="Times New Roman" w:cs="Times New Roman"/>
          <w:szCs w:val="26"/>
        </w:rPr>
        <w:t>ſ</w:t>
      </w:r>
      <w:r>
        <w:t>zun</w:t>
      </w:r>
      <w:r>
        <w:br/>
        <w:t>csevna, Jezus Vujdne v Nocsi, pomoucs</w:t>
      </w:r>
      <w:r>
        <w:br/>
        <w:t>vu me Moucsi.</w:t>
      </w:r>
    </w:p>
    <w:p w14:paraId="6CBCC03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DD47F6">
        <w:rPr>
          <w:rStyle w:val="teigap"/>
        </w:rPr>
        <w:t>???</w:t>
      </w:r>
      <w:r w:rsidRPr="00DD47F6">
        <w:t>é</w:t>
      </w:r>
      <w:r>
        <w:t>lda Lübe'zno</w:t>
      </w:r>
      <w:r w:rsidRPr="007F34C6">
        <w:rPr>
          <w:rFonts w:ascii="Times New Roman" w:hAnsi="Times New Roman" w:cs="Times New Roman"/>
          <w:szCs w:val="26"/>
        </w:rPr>
        <w:t>ſ</w:t>
      </w:r>
      <w:r>
        <w:t>zti, Ternácz, na</w:t>
      </w:r>
      <w:r w:rsidRPr="007F34C6">
        <w:rPr>
          <w:rFonts w:ascii="Times New Roman" w:hAnsi="Times New Roman" w:cs="Times New Roman"/>
          <w:szCs w:val="26"/>
        </w:rPr>
        <w:t>ſ</w:t>
      </w:r>
      <w:r>
        <w:t>zladno</w:t>
      </w:r>
      <w:r w:rsidRPr="007F34C6">
        <w:rPr>
          <w:rFonts w:ascii="Times New Roman" w:hAnsi="Times New Roman" w:cs="Times New Roman"/>
          <w:szCs w:val="26"/>
        </w:rPr>
        <w:t>ſ</w:t>
      </w:r>
      <w:r>
        <w:t>zti</w:t>
      </w:r>
      <w: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ztéza vszejh ???poutnikov, zdrávje</w:t>
      </w:r>
    </w:p>
    <w:p w14:paraId="202678B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A101AA">
        <w:rPr>
          <w:rStyle w:val="teigap"/>
        </w:rPr>
        <w:t>???</w:t>
      </w:r>
      <w:r w:rsidRPr="00A101AA">
        <w:rPr>
          <w:rStyle w:val="teiunclear"/>
        </w:rPr>
        <w:t>ü</w:t>
      </w:r>
      <w:r>
        <w:rPr>
          <w:rFonts w:ascii="Times New Roman" w:hAnsi="Times New Roman" w:cs="Times New Roman"/>
          <w:szCs w:val="26"/>
        </w:rPr>
        <w:t xml:space="preserve">bav Cherobimov,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zvétloszt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eraffinov,</w:t>
      </w:r>
    </w:p>
    <w:p w14:paraId="7EF2A939" w14:textId="77777777" w:rsidR="00E02540" w:rsidRDefault="00E02540" w:rsidP="00E02540">
      <w:pPr>
        <w:pStyle w:val="teicatch-word"/>
      </w:pPr>
      <w:r>
        <w:t>Dü</w:t>
      </w:r>
      <w:r w:rsidRPr="007F34C6">
        <w:t>ſ</w:t>
      </w:r>
      <w:r>
        <w:t>sam</w:t>
      </w:r>
      <w:r>
        <w:br w:type="page"/>
      </w:r>
    </w:p>
    <w:p w14:paraId="3E52E33F" w14:textId="77777777" w:rsidR="00E02540" w:rsidRPr="009E7A65" w:rsidRDefault="00E02540" w:rsidP="00E02540">
      <w:r w:rsidRPr="009E7A65">
        <w:lastRenderedPageBreak/>
        <w:t>/53/</w:t>
      </w:r>
    </w:p>
    <w:p w14:paraId="0CE4C55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A101AA">
        <w:rPr>
          <w:rStyle w:val="teigap"/>
          <w:rFonts w:cstheme="minorBidi"/>
          <w:b w:val="0"/>
          <w:color w:val="F79646" w:themeColor="accent6"/>
          <w:lang w:val="sl-SI" w:eastAsia="en-US"/>
        </w:rPr>
        <w:t>Dü</w:t>
      </w:r>
      <w:r w:rsidRPr="00A101AA">
        <w:t>ſ</w:t>
      </w:r>
      <w:r>
        <w:t>sam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sim radosz</w:t>
      </w:r>
      <w:r w:rsidRPr="00011F6C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, Veszelje i ja</w:t>
      </w:r>
      <w:r>
        <w:rPr>
          <w:rFonts w:ascii="Times New Roman" w:hAnsi="Times New Roman" w:cs="Times New Roman"/>
          <w:szCs w:val="26"/>
        </w:rPr>
        <w:br/>
        <w:t>koszt.</w:t>
      </w:r>
    </w:p>
    <w:p w14:paraId="3F72C80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zpoumemte sze Ludi, da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to ne zabloudi,</w:t>
      </w:r>
      <w:r>
        <w:rPr>
          <w:rFonts w:ascii="Times New Roman" w:hAnsi="Times New Roman" w:cs="Times New Roman"/>
          <w:szCs w:val="26"/>
        </w:rPr>
        <w:br/>
        <w:t>pout je Jezus právi, 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ednim zdenecz</w:t>
      </w:r>
      <w:r>
        <w:rPr>
          <w:rFonts w:ascii="Times New Roman" w:hAnsi="Times New Roman" w:cs="Times New Roman"/>
          <w:szCs w:val="26"/>
        </w:rPr>
        <w:br/>
        <w:t>zdrávi.</w:t>
      </w:r>
    </w:p>
    <w:p w14:paraId="3170D4A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Veruj Terdno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sa, Veszelje 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sa,</w:t>
      </w:r>
      <w:r>
        <w:rPr>
          <w:rFonts w:ascii="Times New Roman" w:hAnsi="Times New Roman" w:cs="Times New Roman"/>
          <w:szCs w:val="26"/>
        </w:rPr>
        <w:br/>
        <w:t xml:space="preserve">nyega Moli proszi, da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zkerb na te</w:t>
      </w:r>
      <w:r>
        <w:rPr>
          <w:rFonts w:ascii="Times New Roman" w:hAnsi="Times New Roman" w:cs="Times New Roman"/>
          <w:szCs w:val="26"/>
        </w:rPr>
        <w:br/>
        <w:t>Noszi. Amen</w:t>
      </w:r>
    </w:p>
    <w:p w14:paraId="509B5DF7" w14:textId="77777777" w:rsidR="00E02540" w:rsidRDefault="00E02540" w:rsidP="00E02540">
      <w:pPr>
        <w:pStyle w:val="teiclosure"/>
      </w:pPr>
      <w:r>
        <w:t>Finita.</w:t>
      </w:r>
    </w:p>
    <w:p w14:paraId="7370AF4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Hvali Ker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csenik Goszp</w:t>
      </w:r>
      <w:r>
        <w:rPr>
          <w:rFonts w:ascii="Times New Roman" w:hAnsi="Times New Roman" w:cs="Times New Roman"/>
          <w:szCs w:val="26"/>
        </w:rPr>
        <w:br/>
      </w:r>
      <w:r>
        <w:rPr>
          <w:rStyle w:val="teiunclear"/>
        </w:rPr>
        <w:t>d</w:t>
      </w:r>
      <w:r>
        <w:rPr>
          <w:rFonts w:ascii="Times New Roman" w:hAnsi="Times New Roman" w:cs="Times New Roman"/>
          <w:szCs w:val="26"/>
        </w:rPr>
        <w:t xml:space="preserve">na Bouga, ar vnougo </w:t>
      </w:r>
      <w:r>
        <w:rPr>
          <w:rFonts w:ascii="Times New Roman" w:hAnsi="Times New Roman" w:cs="Times New Roman"/>
          <w:szCs w:val="26"/>
        </w:rPr>
        <w:br/>
        <w:t>tobom vcsinil je dobra, da s</w:t>
      </w:r>
      <w:r>
        <w:rPr>
          <w:rFonts w:ascii="Times New Roman" w:hAnsi="Times New Roman" w:cs="Times New Roman"/>
          <w:szCs w:val="26"/>
        </w:rPr>
        <w:br/>
        <w:t xml:space="preserve">Goszpon Bog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ztebe ne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zpoz</w:t>
      </w:r>
      <w:r w:rsidRPr="00182D1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Zdigni sze gori, ver</w:t>
      </w:r>
      <w:r w:rsidRPr="00182D1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sztuj ne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zpi,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e tuj sz</w:t>
      </w:r>
      <w:r>
        <w:rPr>
          <w:rFonts w:ascii="Times New Roman" w:hAnsi="Times New Roman" w:cs="Times New Roman"/>
          <w:szCs w:val="26"/>
        </w:rPr>
        <w:br/>
        <w:t>z-grejhov od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zloboditi, vnouge </w:t>
      </w:r>
      <w:r w:rsidRPr="00182D1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evöre,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</w:t>
      </w:r>
      <w:r w:rsidRPr="00182D1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</w:t>
      </w:r>
      <w:r>
        <w:rPr>
          <w:rFonts w:ascii="Times New Roman" w:hAnsi="Times New Roman" w:cs="Times New Roman"/>
          <w:szCs w:val="26"/>
        </w:rPr>
        <w:br/>
        <w:t xml:space="preserve">Ocza 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zina, dobre Lübezni tvo pravo Vö</w:t>
      </w:r>
      <w:r w:rsidRPr="00182D1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vünka poka'si, da ti do koncza zde</w:t>
      </w:r>
      <w:r>
        <w:rPr>
          <w:rFonts w:ascii="Times New Roman" w:hAnsi="Times New Roman" w:cs="Times New Roman"/>
          <w:szCs w:val="26"/>
        </w:rPr>
        <w:br/>
        <w:t>'sis pravo Vöro.</w:t>
      </w:r>
    </w:p>
    <w:p w14:paraId="450071B6" w14:textId="77777777" w:rsidR="00E02540" w:rsidRDefault="00E02540" w:rsidP="00E02540">
      <w:pPr>
        <w:pStyle w:val="teicatch-word"/>
      </w:pPr>
      <w:r>
        <w:t>Hüd</w:t>
      </w:r>
    </w:p>
    <w:p w14:paraId="3D171AF9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3A72A3B7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/54/</w:t>
      </w:r>
    </w:p>
    <w:p w14:paraId="5AFF747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Hüdoga s</w:t>
      </w:r>
      <w:r w:rsidRPr="00BA3720">
        <w:rPr>
          <w:rStyle w:val="teigap"/>
        </w:rPr>
        <w:t>???</w:t>
      </w:r>
      <w:r>
        <w:rPr>
          <w:lang w:eastAsia="ja-JP"/>
        </w:rPr>
        <w:t xml:space="preserve">tka ne zder'si v-szebi, ne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zpra</w:t>
      </w:r>
      <w:r>
        <w:rPr>
          <w:rFonts w:ascii="Times New Roman" w:hAnsi="Times New Roman" w:cs="Times New Roman"/>
          <w:szCs w:val="26"/>
        </w:rPr>
        <w:br/>
        <w:t>vlaj grejhe na drüge grejhe, ar ti bo</w:t>
      </w:r>
      <w:r>
        <w:rPr>
          <w:rFonts w:ascii="Times New Roman" w:hAnsi="Times New Roman" w:cs="Times New Roman"/>
          <w:szCs w:val="26"/>
        </w:rPr>
        <w:br/>
        <w:t>tesko nosziti tou bremen.</w:t>
      </w:r>
    </w:p>
    <w:p w14:paraId="152453B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Gda te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ztra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sna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zmerz, krouto pre</w:t>
      </w:r>
      <w:r>
        <w:rPr>
          <w:rFonts w:ascii="Times New Roman" w:hAnsi="Times New Roman" w:cs="Times New Roman"/>
          <w:szCs w:val="26"/>
        </w:rPr>
        <w:br/>
        <w:t>sztrá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zi, onda te krouto zbantüje v</w:t>
      </w:r>
      <w:r>
        <w:rPr>
          <w:rFonts w:ascii="Times New Roman" w:hAnsi="Times New Roman" w:cs="Times New Roman"/>
          <w:szCs w:val="26"/>
        </w:rPr>
        <w:br/>
        <w:t>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si, ne bos sze mogel právo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zpovédati.</w:t>
      </w:r>
    </w:p>
    <w:p w14:paraId="2DACAD2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Rad bi je onda ta osztaviti od szébe grej</w:t>
      </w:r>
      <w:r>
        <w:rPr>
          <w:rFonts w:ascii="Times New Roman" w:hAnsi="Times New Roman" w:cs="Times New Roman"/>
          <w:szCs w:val="26"/>
        </w:rPr>
        <w:br/>
        <w:t xml:space="preserve">he ta polo'siti, da zroka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zmerti, ne</w:t>
      </w:r>
      <w:r>
        <w:rPr>
          <w:rFonts w:ascii="Times New Roman" w:hAnsi="Times New Roman" w:cs="Times New Roman"/>
          <w:szCs w:val="26"/>
        </w:rPr>
        <w:br/>
        <w:t>mres povédati.</w:t>
      </w:r>
    </w:p>
    <w:p w14:paraId="547BC64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Ar je te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zmerti, takova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ega, kákotim</w:t>
      </w:r>
      <w:r>
        <w:rPr>
          <w:rFonts w:ascii="Times New Roman" w:hAnsi="Times New Roman" w:cs="Times New Roman"/>
          <w:szCs w:val="26"/>
        </w:rPr>
        <w:br/>
        <w:t xml:space="preserve">tatom jalna Natura, ona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etuje, da</w:t>
      </w:r>
      <w:r>
        <w:rPr>
          <w:rFonts w:ascii="Times New Roman" w:hAnsi="Times New Roman" w:cs="Times New Roman"/>
          <w:szCs w:val="26"/>
        </w:rPr>
        <w:br/>
        <w:t>te hitro vzeme.</w:t>
      </w:r>
    </w:p>
    <w:p w14:paraId="2B72571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Ar je prei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sesztno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zako Goszposztvo,</w:t>
      </w:r>
      <w:r>
        <w:rPr>
          <w:rFonts w:ascii="Times New Roman" w:hAnsi="Times New Roman" w:cs="Times New Roman"/>
          <w:szCs w:val="26"/>
        </w:rPr>
        <w:br/>
        <w:t>ino pogine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zako Bogasztvo, </w:t>
      </w:r>
      <w:r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>istar</w:t>
      </w:r>
      <w:r>
        <w:rPr>
          <w:rFonts w:ascii="Times New Roman" w:hAnsi="Times New Roman" w:cs="Times New Roman"/>
          <w:szCs w:val="26"/>
        </w:rPr>
        <w:br/>
        <w:t>osztane Nebe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zko Kralesztvo.</w:t>
      </w:r>
    </w:p>
    <w:p w14:paraId="5C845AF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Volja ki godi prav v Bougi Vörje, v njego</w:t>
      </w:r>
      <w:r>
        <w:rPr>
          <w:rFonts w:ascii="Times New Roman" w:hAnsi="Times New Roman" w:cs="Times New Roman"/>
          <w:szCs w:val="26"/>
        </w:rPr>
        <w:br/>
        <w:t xml:space="preserve">vom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zerczi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 Düih di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vu</w:t>
      </w:r>
      <w:r>
        <w:rPr>
          <w:rFonts w:ascii="Times New Roman" w:hAnsi="Times New Roman" w:cs="Times New Roman"/>
          <w:szCs w:val="26"/>
        </w:rPr>
        <w:br/>
        <w:t xml:space="preserve">nyem je </w:t>
      </w:r>
      <w:r w:rsidRPr="00BA3720"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>epraj, to Bosje prebbitje:</w:t>
      </w:r>
    </w:p>
    <w:p w14:paraId="5CA25307" w14:textId="77777777" w:rsidR="00E02540" w:rsidRDefault="00E02540" w:rsidP="00E02540">
      <w:pPr>
        <w:pStyle w:val="teicatch-word"/>
      </w:pPr>
      <w:r>
        <w:t>Boidi ti</w:t>
      </w:r>
    </w:p>
    <w:p w14:paraId="5A580E34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7F25D8D9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/55/</w:t>
      </w:r>
    </w:p>
    <w:p w14:paraId="69FCF59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Boidi ti hvala, Otecz Goszpon Boug, </w:t>
      </w:r>
      <w:r w:rsidRPr="00BA3720">
        <w:rPr>
          <w:rStyle w:val="teiunclear"/>
        </w:rPr>
        <w:t>D</w:t>
      </w:r>
      <w:r>
        <w:rPr>
          <w:lang w:eastAsia="ja-JP"/>
        </w:rPr>
        <w:t>ik</w:t>
      </w:r>
      <w:r w:rsidRPr="00BA3720">
        <w:rPr>
          <w:rStyle w:val="teiunclear"/>
        </w:rPr>
        <w:t>e</w:t>
      </w:r>
      <w:r>
        <w:rPr>
          <w:rStyle w:val="teiunclear"/>
        </w:rPr>
        <w:br/>
      </w:r>
      <w:r>
        <w:t xml:space="preserve">ti bojdi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 jedini Boug, Cseszt boj</w:t>
      </w:r>
      <w:r w:rsidRPr="00BA3720">
        <w:rPr>
          <w:rStyle w:val="teiunclear"/>
        </w:rPr>
        <w:t>d</w:t>
      </w:r>
      <w:r>
        <w:rPr>
          <w:rFonts w:ascii="Times New Roman" w:hAnsi="Times New Roman" w:cs="Times New Roman"/>
          <w:szCs w:val="26"/>
        </w:rPr>
        <w:t>i</w:t>
      </w:r>
      <w:r>
        <w:rPr>
          <w:rFonts w:ascii="Times New Roman" w:hAnsi="Times New Roman" w:cs="Times New Roman"/>
          <w:szCs w:val="26"/>
        </w:rPr>
        <w:br/>
        <w:t xml:space="preserve">tebi,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zveti Düih Goszpon Boug. </w:t>
      </w:r>
    </w:p>
    <w:p w14:paraId="286780BF" w14:textId="77777777" w:rsidR="00E02540" w:rsidRDefault="00E02540" w:rsidP="00E02540">
      <w:pPr>
        <w:pStyle w:val="teiclosure"/>
      </w:pPr>
      <w:r>
        <w:t>Amen</w:t>
      </w:r>
    </w:p>
    <w:p w14:paraId="25C2EAC4" w14:textId="77777777" w:rsidR="00E02540" w:rsidRDefault="00E02540" w:rsidP="00E02540">
      <w:pPr>
        <w:pStyle w:val="Naslov2"/>
      </w:pPr>
      <w:r>
        <w:t>Peszen Na Den Ocsi</w:t>
      </w:r>
      <w:r w:rsidRPr="007F34C6">
        <w:t>ſ</w:t>
      </w:r>
      <w:r>
        <w:t>csavanya.</w:t>
      </w:r>
      <w:r>
        <w:br/>
        <w:t>B. D, Mari</w:t>
      </w:r>
      <w:r w:rsidRPr="006D7B59">
        <w:rPr>
          <w:rStyle w:val="teigap"/>
          <w:b/>
        </w:rPr>
        <w:t>???</w:t>
      </w:r>
    </w:p>
    <w:p w14:paraId="41B530B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Oh </w:t>
      </w:r>
      <w:r w:rsidRPr="00D76D5B">
        <w:rPr>
          <w:rStyle w:val="teipersName"/>
        </w:rPr>
        <w:t>Maria</w:t>
      </w:r>
      <w:r>
        <w:t xml:space="preserve">, Leipa </w:t>
      </w:r>
      <w:r w:rsidRPr="00D76D5B">
        <w:rPr>
          <w:rStyle w:val="teipersName"/>
        </w:rPr>
        <w:t>Judith</w:t>
      </w:r>
      <w:r>
        <w:t>,</w:t>
      </w:r>
      <w:r>
        <w:br/>
        <w:t>ne daj grejsnim Ludem bloudit,</w:t>
      </w:r>
      <w:r>
        <w:br/>
        <w:t>nego nyim daj Miloszt dobit, i</w:t>
      </w:r>
      <w:r>
        <w:br/>
        <w:t xml:space="preserve">povolno Bougu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zlüsit.</w:t>
      </w:r>
    </w:p>
    <w:p w14:paraId="5F1A388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Marija</w:t>
      </w:r>
      <w:r>
        <w:rPr>
          <w:rFonts w:ascii="Times New Roman" w:hAnsi="Times New Roman" w:cs="Times New Roman"/>
          <w:szCs w:val="26"/>
        </w:rPr>
        <w:t xml:space="preserve"> Bosja Matti, daj nam Vraga</w:t>
      </w:r>
      <w:r>
        <w:rPr>
          <w:rFonts w:ascii="Times New Roman" w:hAnsi="Times New Roman" w:cs="Times New Roman"/>
          <w:szCs w:val="26"/>
        </w:rPr>
        <w:br/>
        <w:t xml:space="preserve">obladati, i z-grejhov sze,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zpovedati,</w:t>
      </w:r>
      <w:r>
        <w:rPr>
          <w:rFonts w:ascii="Times New Roman" w:hAnsi="Times New Roman" w:cs="Times New Roman"/>
          <w:szCs w:val="26"/>
        </w:rPr>
        <w:br/>
        <w:t>pervo nego nam bo v Mrejti.</w:t>
      </w:r>
    </w:p>
    <w:p w14:paraId="0BF6F29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Marija</w:t>
      </w:r>
      <w:r>
        <w:rPr>
          <w:rFonts w:ascii="Times New Roman" w:hAnsi="Times New Roman" w:cs="Times New Roman"/>
          <w:szCs w:val="26"/>
        </w:rPr>
        <w:t xml:space="preserve"> ti Pondora, dojdi hitro, tik</w:t>
      </w:r>
      <w:r>
        <w:rPr>
          <w:rFonts w:ascii="Times New Roman" w:hAnsi="Times New Roman" w:cs="Times New Roman"/>
          <w:szCs w:val="26"/>
        </w:rPr>
        <w:br/>
        <w:t>nam z gora, da nam boude vu Mirati</w:t>
      </w:r>
      <w:r>
        <w:rPr>
          <w:rFonts w:ascii="Times New Roman" w:hAnsi="Times New Roman" w:cs="Times New Roman"/>
          <w:szCs w:val="26"/>
        </w:rPr>
        <w:br/>
        <w:t xml:space="preserve">Csalarni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zvejt osztavlati.</w:t>
      </w:r>
    </w:p>
    <w:p w14:paraId="1BC5BED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Marija</w:t>
      </w:r>
      <w:r>
        <w:rPr>
          <w:rFonts w:ascii="Times New Roman" w:hAnsi="Times New Roman" w:cs="Times New Roman"/>
          <w:szCs w:val="26"/>
        </w:rPr>
        <w:t>, Türen jaki vkoga bi si Cslovik</w:t>
      </w:r>
      <w:r>
        <w:rPr>
          <w:rFonts w:ascii="Times New Roman" w:hAnsi="Times New Roman" w:cs="Times New Roman"/>
          <w:szCs w:val="26"/>
        </w:rPr>
        <w:br/>
        <w:t xml:space="preserve">vszaki, ki sze hocse zvelicsati, </w:t>
      </w:r>
      <w:r w:rsidRPr="00213723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iko </w:t>
      </w:r>
      <w:r w:rsidRPr="00213723">
        <w:rPr>
          <w:rStyle w:val="teiunclear"/>
        </w:rPr>
        <w:t>B</w:t>
      </w:r>
      <w:r>
        <w:rPr>
          <w:rFonts w:ascii="Times New Roman" w:hAnsi="Times New Roman" w:cs="Times New Roman"/>
          <w:szCs w:val="26"/>
        </w:rPr>
        <w:br/>
        <w:t>'sjo zadobiti.</w:t>
      </w:r>
    </w:p>
    <w:p w14:paraId="0C36D6C3" w14:textId="77777777" w:rsidR="00E02540" w:rsidRDefault="00E02540" w:rsidP="00E02540">
      <w:pPr>
        <w:pStyle w:val="teicatch-word"/>
      </w:pPr>
      <w:r>
        <w:t>Oh</w:t>
      </w:r>
    </w:p>
    <w:p w14:paraId="2ED9A11A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6E062701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/56/</w:t>
      </w:r>
    </w:p>
    <w:p w14:paraId="7D1332E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Oh </w:t>
      </w:r>
      <w:r w:rsidRPr="00D76D5B">
        <w:rPr>
          <w:rStyle w:val="teipersName"/>
        </w:rPr>
        <w:t>Maria</w:t>
      </w:r>
      <w:r>
        <w:rPr>
          <w:lang w:eastAsia="ja-JP"/>
        </w:rPr>
        <w:t xml:space="preserve"> </w:t>
      </w:r>
      <w:r w:rsidRPr="00D76D5B">
        <w:rPr>
          <w:rStyle w:val="teiplaceName"/>
        </w:rPr>
        <w:t>Jerusalem</w:t>
      </w:r>
      <w:r>
        <w:rPr>
          <w:lang w:eastAsia="ja-JP"/>
        </w:rPr>
        <w:t>. v-kom je Lasal,</w:t>
      </w:r>
      <w:r>
        <w:rPr>
          <w:lang w:eastAsia="ja-JP"/>
        </w:rPr>
        <w:br/>
        <w:t xml:space="preserve">Goszpon zmo'sen,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 jedini Ocza</w:t>
      </w:r>
      <w:r>
        <w:rPr>
          <w:rFonts w:ascii="Times New Roman" w:hAnsi="Times New Roman" w:cs="Times New Roman"/>
          <w:szCs w:val="26"/>
        </w:rPr>
        <w:br/>
        <w:t>Bouga, za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zladnoszt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zercza mega.</w:t>
      </w:r>
    </w:p>
    <w:p w14:paraId="64954E6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Marija</w:t>
      </w:r>
      <w:r>
        <w:rPr>
          <w:rFonts w:ascii="Times New Roman" w:hAnsi="Times New Roman" w:cs="Times New Roman"/>
          <w:szCs w:val="26"/>
        </w:rPr>
        <w:t>, Potok Jordan, grejsnim Ludem ,</w:t>
      </w:r>
      <w:r>
        <w:rPr>
          <w:rFonts w:ascii="Times New Roman" w:hAnsi="Times New Roman" w:cs="Times New Roman"/>
          <w:szCs w:val="26"/>
        </w:rPr>
        <w:br/>
        <w:t>od Bouga dan, vukom grejhe odpirajo,</w:t>
      </w:r>
      <w:r>
        <w:rPr>
          <w:rFonts w:ascii="Times New Roman" w:hAnsi="Times New Roman" w:cs="Times New Roman"/>
          <w:szCs w:val="26"/>
        </w:rPr>
        <w:br/>
        <w:t>Csi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 k-Bougi prihajajo.</w:t>
      </w:r>
    </w:p>
    <w:p w14:paraId="4EED374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Marija</w:t>
      </w:r>
      <w:r>
        <w:rPr>
          <w:rFonts w:ascii="Times New Roman" w:hAnsi="Times New Roman" w:cs="Times New Roman"/>
          <w:szCs w:val="26"/>
        </w:rPr>
        <w:t xml:space="preserve">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zuncs</w:t>
      </w:r>
      <w:r w:rsidRPr="00DB22C8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>u</w:t>
      </w:r>
      <w:r w:rsidRPr="00DB22C8">
        <w:rPr>
          <w:rStyle w:val="teigap"/>
        </w:rPr>
        <w:t xml:space="preserve">??? </w:t>
      </w:r>
      <w:r>
        <w:rPr>
          <w:rFonts w:ascii="Times New Roman" w:hAnsi="Times New Roman" w:cs="Times New Roman"/>
          <w:szCs w:val="26"/>
        </w:rPr>
        <w:t xml:space="preserve">trak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ztra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 te</w:t>
      </w:r>
      <w:r>
        <w:rPr>
          <w:rFonts w:ascii="Times New Roman" w:hAnsi="Times New Roman" w:cs="Times New Roman"/>
          <w:szCs w:val="26"/>
        </w:rPr>
        <w:br/>
        <w:t xml:space="preserve">sze. pekleni Vrag, kada </w:t>
      </w:r>
      <w:r w:rsidRPr="00DB22C8">
        <w:rPr>
          <w:rStyle w:val="teiunclear"/>
        </w:rPr>
        <w:t>J</w:t>
      </w:r>
      <w:r>
        <w:rPr>
          <w:rFonts w:ascii="Times New Roman" w:hAnsi="Times New Roman" w:cs="Times New Roman"/>
          <w:szCs w:val="26"/>
        </w:rPr>
        <w:t>me tve ya</w:t>
      </w:r>
      <w:r>
        <w:rPr>
          <w:rFonts w:ascii="Times New Roman" w:hAnsi="Times New Roman" w:cs="Times New Roman"/>
          <w:szCs w:val="26"/>
        </w:rPr>
        <w:br/>
        <w:t>Csuje, pd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sicze o</w:t>
      </w:r>
      <w:r w:rsidRPr="00DB22C8">
        <w:rPr>
          <w:rStyle w:val="teiunclear"/>
        </w:rPr>
        <w:t>dd</w:t>
      </w:r>
      <w:r>
        <w:rPr>
          <w:rFonts w:ascii="Times New Roman" w:hAnsi="Times New Roman" w:cs="Times New Roman"/>
          <w:szCs w:val="26"/>
        </w:rPr>
        <w:t>ztopluje.</w:t>
      </w:r>
    </w:p>
    <w:p w14:paraId="7D6DAC2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Arka </w:t>
      </w:r>
      <w:r w:rsidRPr="00D76D5B">
        <w:rPr>
          <w:rStyle w:val="teipersName"/>
        </w:rPr>
        <w:t>Noë</w:t>
      </w:r>
      <w:r>
        <w:rPr>
          <w:rFonts w:ascii="Times New Roman" w:hAnsi="Times New Roman" w:cs="Times New Roman"/>
          <w:szCs w:val="26"/>
        </w:rPr>
        <w:t>, vyemi od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</w:t>
      </w:r>
      <w:r>
        <w:rPr>
          <w:rFonts w:ascii="Times New Roman" w:hAnsi="Times New Roman" w:cs="Times New Roman"/>
          <w:szCs w:val="26"/>
        </w:rPr>
        <w:br/>
        <w:t xml:space="preserve">Nevolje, ar </w:t>
      </w:r>
      <w:r w:rsidRPr="00DB22C8">
        <w:rPr>
          <w:rStyle w:val="teidel"/>
        </w:rPr>
        <w:t>vugi</w:t>
      </w:r>
      <w:r>
        <w:rPr>
          <w:rFonts w:ascii="Times New Roman" w:hAnsi="Times New Roman" w:cs="Times New Roman"/>
          <w:szCs w:val="26"/>
        </w:rPr>
        <w:t xml:space="preserve"> vu tugi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zerczé ná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</w:t>
      </w:r>
      <w:r>
        <w:rPr>
          <w:rFonts w:ascii="Times New Roman" w:hAnsi="Times New Roman" w:cs="Times New Roman"/>
          <w:szCs w:val="26"/>
        </w:rPr>
        <w:br/>
        <w:t>Vujdne v Nocsi 'suhko placse.</w:t>
      </w:r>
    </w:p>
    <w:p w14:paraId="7372317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</w:t>
      </w: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</w:t>
      </w:r>
      <w:r w:rsidRPr="00D76D5B">
        <w:rPr>
          <w:rStyle w:val="teipersName"/>
        </w:rPr>
        <w:t>Abigail</w:t>
      </w:r>
      <w:r>
        <w:rPr>
          <w:rFonts w:ascii="Times New Roman" w:hAnsi="Times New Roman" w:cs="Times New Roman"/>
          <w:szCs w:val="26"/>
        </w:rPr>
        <w:t>, pazi dabi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vrag</w:t>
      </w:r>
      <w:r>
        <w:rPr>
          <w:rFonts w:ascii="Times New Roman" w:hAnsi="Times New Roman" w:cs="Times New Roman"/>
          <w:szCs w:val="26"/>
        </w:rPr>
        <w:br/>
        <w:t>ne ukanil, a naj bole, onda gda sze,</w:t>
      </w:r>
      <w:r>
        <w:rPr>
          <w:rFonts w:ascii="Times New Roman" w:hAnsi="Times New Roman" w:cs="Times New Roman"/>
          <w:szCs w:val="26"/>
        </w:rPr>
        <w:br/>
        <w:t>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 z Teilom, razl</w:t>
      </w:r>
      <w:r w:rsidRPr="008A7D38">
        <w:rPr>
          <w:rStyle w:val="teiunclear"/>
        </w:rPr>
        <w:t>oes</w:t>
      </w:r>
      <w:r>
        <w:rPr>
          <w:rFonts w:ascii="Times New Roman" w:hAnsi="Times New Roman" w:cs="Times New Roman"/>
          <w:szCs w:val="26"/>
        </w:rPr>
        <w:t>uje.</w:t>
      </w:r>
    </w:p>
    <w:p w14:paraId="7EE00E8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8A7D3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h </w:t>
      </w: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>, Moudra Sabba, jacsis. bránis,</w:t>
      </w:r>
      <w:r>
        <w:rPr>
          <w:rFonts w:ascii="Times New Roman" w:hAnsi="Times New Roman" w:cs="Times New Roman"/>
          <w:szCs w:val="26"/>
        </w:rPr>
        <w:br/>
        <w:t xml:space="preserve">kreipis topis, da grejsnika jako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zlaba,</w:t>
      </w:r>
      <w:r>
        <w:rPr>
          <w:rFonts w:ascii="Times New Roman" w:hAnsi="Times New Roman" w:cs="Times New Roman"/>
          <w:szCs w:val="26"/>
        </w:rPr>
        <w:br/>
      </w:r>
      <w:r w:rsidRPr="008A7D38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Teilom 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sevim hranis.</w:t>
      </w:r>
    </w:p>
    <w:p w14:paraId="749A0D5B" w14:textId="77777777" w:rsidR="00E02540" w:rsidRDefault="00E02540" w:rsidP="00E02540">
      <w:pPr>
        <w:pStyle w:val="teicatch-word"/>
      </w:pPr>
      <w:r>
        <w:t xml:space="preserve">Oh </w:t>
      </w:r>
      <w:r w:rsidRPr="00D76D5B">
        <w:rPr>
          <w:rStyle w:val="teipersName"/>
        </w:rPr>
        <w:t>Maria</w:t>
      </w:r>
    </w:p>
    <w:p w14:paraId="54FF64CD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64CAF957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/57/</w:t>
      </w:r>
    </w:p>
    <w:p w14:paraId="59CC7BE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Oh </w:t>
      </w:r>
      <w:r w:rsidRPr="00D76D5B">
        <w:rPr>
          <w:rStyle w:val="teipersName"/>
        </w:rPr>
        <w:t>Maria</w:t>
      </w:r>
      <w:r>
        <w:rPr>
          <w:lang w:eastAsia="ja-JP"/>
        </w:rPr>
        <w:t xml:space="preserve"> Bo'sja Matti, daj nam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zto-</w:t>
      </w:r>
      <w:r>
        <w:rPr>
          <w:rFonts w:ascii="Times New Roman" w:hAnsi="Times New Roman" w:cs="Times New Roman"/>
          <w:szCs w:val="26"/>
        </w:rPr>
        <w:br/>
        <w:t>-bom prebivati, Dike Bo'sje vu'divati,</w:t>
      </w:r>
      <w:r>
        <w:rPr>
          <w:rFonts w:ascii="Times New Roman" w:hAnsi="Times New Roman" w:cs="Times New Roman"/>
          <w:szCs w:val="26"/>
        </w:rPr>
        <w:br/>
        <w:t xml:space="preserve">Miloszt tvojo iz-szposzanavati. </w:t>
      </w:r>
    </w:p>
    <w:p w14:paraId="14B981EB" w14:textId="77777777" w:rsidR="00E02540" w:rsidRDefault="00E02540" w:rsidP="00E02540">
      <w:pPr>
        <w:pStyle w:val="teiclosure"/>
      </w:pPr>
      <w:r>
        <w:t>Amen</w:t>
      </w:r>
    </w:p>
    <w:p w14:paraId="2BB9CEAB" w14:textId="77777777" w:rsidR="00E02540" w:rsidRDefault="00E02540" w:rsidP="00E02540">
      <w:pPr>
        <w:pStyle w:val="Naslov2"/>
      </w:pPr>
      <w:r>
        <w:t>Drüga na takso Nouto:</w:t>
      </w:r>
    </w:p>
    <w:p w14:paraId="123A35B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Poszlüsajte kerscseniczi,</w:t>
      </w:r>
      <w:r>
        <w:br/>
        <w:t xml:space="preserve">kako </w:t>
      </w:r>
      <w:r w:rsidRPr="008A7D38">
        <w:rPr>
          <w:rStyle w:val="teiunclear"/>
        </w:rPr>
        <w:t>B</w:t>
      </w:r>
      <w:r>
        <w:t xml:space="preserve">o'si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 sze Mocsi,</w:t>
      </w:r>
      <w:r>
        <w:rPr>
          <w:rFonts w:ascii="Times New Roman" w:hAnsi="Times New Roman" w:cs="Times New Roman"/>
          <w:szCs w:val="26"/>
        </w:rPr>
        <w:br/>
        <w:t xml:space="preserve">koga je Matti, i </w:t>
      </w: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Csizta</w:t>
      </w:r>
      <w:r>
        <w:rPr>
          <w:rFonts w:ascii="Times New Roman" w:hAnsi="Times New Roman" w:cs="Times New Roman"/>
          <w:szCs w:val="26"/>
        </w:rPr>
        <w:br/>
        <w:t>bila porodila.</w:t>
      </w:r>
    </w:p>
    <w:p w14:paraId="5E2C4F4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Jezus 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ztus na kris odan, krall med</w:t>
      </w:r>
      <w:r>
        <w:rPr>
          <w:rFonts w:ascii="Times New Roman" w:hAnsi="Times New Roman" w:cs="Times New Roman"/>
          <w:szCs w:val="26"/>
        </w:rPr>
        <w:br/>
        <w:t>kralmi, i zebráni Moko terpi za grejsn</w:t>
      </w:r>
      <w:r>
        <w:rPr>
          <w:rFonts w:ascii="Times New Roman" w:hAnsi="Times New Roman" w:cs="Times New Roman"/>
          <w:szCs w:val="26"/>
        </w:rPr>
        <w:br/>
        <w:t>-ke, i ya sze hüdo Delnike.</w:t>
      </w:r>
    </w:p>
    <w:p w14:paraId="64EB2D4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'Sidovje szo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ztehm Ve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zeli, da szo Bouga</w:t>
      </w:r>
      <w:r>
        <w:rPr>
          <w:rFonts w:ascii="Times New Roman" w:hAnsi="Times New Roman" w:cs="Times New Roman"/>
          <w:szCs w:val="26"/>
        </w:rPr>
        <w:br/>
        <w:t>vulouvili, vulovivsi na Kris d</w:t>
      </w:r>
      <w:r w:rsidRPr="00743F37">
        <w:rPr>
          <w:rStyle w:val="teiunclear"/>
        </w:rPr>
        <w:t>a</w:t>
      </w:r>
      <w:r>
        <w:rPr>
          <w:rFonts w:ascii="Times New Roman" w:hAnsi="Times New Roman" w:cs="Times New Roman"/>
          <w:szCs w:val="26"/>
        </w:rPr>
        <w:t>jvs</w:t>
      </w:r>
      <w:r w:rsidRPr="00743F37">
        <w:rPr>
          <w:rStyle w:val="teiunclear"/>
        </w:rPr>
        <w:t xml:space="preserve">i </w:t>
      </w:r>
      <w:r>
        <w:rPr>
          <w:rFonts w:ascii="Times New Roman" w:hAnsi="Times New Roman" w:cs="Times New Roman"/>
          <w:szCs w:val="26"/>
        </w:rPr>
        <w:t xml:space="preserve">i 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zveto keru preliavsi.</w:t>
      </w:r>
    </w:p>
    <w:p w14:paraId="2D35547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Matti, i tam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alosz</w:t>
      </w:r>
      <w:r w:rsidRPr="00743F3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rouke lama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zinko, te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ske Moke.</w:t>
      </w:r>
    </w:p>
    <w:p w14:paraId="71F51D62" w14:textId="77777777" w:rsidR="00E02540" w:rsidRDefault="00E02540" w:rsidP="00E02540">
      <w:pPr>
        <w:pStyle w:val="teiab"/>
        <w:rPr>
          <w:rStyle w:val="teiunclear"/>
        </w:rPr>
      </w:pPr>
      <w:r>
        <w:rPr>
          <w:rFonts w:ascii="Times New Roman" w:hAnsi="Times New Roman" w:cs="Times New Roman"/>
          <w:szCs w:val="26"/>
        </w:rPr>
        <w:t>Jezus na tou zdihava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se, i Materi govarja, </w:t>
      </w:r>
      <w:r w:rsidRPr="00743F37">
        <w:rPr>
          <w:rStyle w:val="teiunclear"/>
        </w:rPr>
        <w:t>s</w:t>
      </w:r>
    </w:p>
    <w:p w14:paraId="63752A7E" w14:textId="77777777" w:rsidR="00E02540" w:rsidRDefault="00E02540" w:rsidP="00E02540">
      <w:pPr>
        <w:pStyle w:val="teicatch-word"/>
        <w:rPr>
          <w:rStyle w:val="teigap"/>
        </w:rPr>
      </w:pPr>
      <w:r w:rsidRPr="00DB2A81">
        <w:rPr>
          <w:rStyle w:val="teiunclear"/>
          <w:b w:val="0"/>
          <w:color w:val="0070C0"/>
          <w:lang w:val="sl-SI" w:eastAsia="ja-JP"/>
        </w:rPr>
        <w:t>n</w:t>
      </w:r>
      <w:r w:rsidRPr="00DB2A81">
        <w:rPr>
          <w:rStyle w:val="teigap"/>
        </w:rPr>
        <w:t>???</w:t>
      </w:r>
    </w:p>
    <w:p w14:paraId="20EC0136" w14:textId="77777777" w:rsidR="00E02540" w:rsidRDefault="00E02540" w:rsidP="00E02540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18F73B81" w14:textId="77777777" w:rsidR="00E02540" w:rsidRDefault="00E02540" w:rsidP="00E02540">
      <w:pPr>
        <w:rPr>
          <w:lang w:val="en-GB" w:eastAsia="x-none"/>
        </w:rPr>
      </w:pPr>
      <w:r>
        <w:rPr>
          <w:lang w:val="en-GB" w:eastAsia="x-none"/>
        </w:rPr>
        <w:lastRenderedPageBreak/>
        <w:t>/58/</w:t>
      </w:r>
    </w:p>
    <w:p w14:paraId="5FB270E5" w14:textId="77777777" w:rsidR="00E02540" w:rsidRDefault="00E02540" w:rsidP="00E02540">
      <w:pPr>
        <w:pStyle w:val="teiab"/>
        <w:rPr>
          <w:rStyle w:val="teigap"/>
        </w:rPr>
      </w:pPr>
      <w:r>
        <w:rPr>
          <w:lang w:val="en-GB"/>
        </w:rPr>
        <w:t>n</w:t>
      </w:r>
      <w:r w:rsidRPr="00DB2A81">
        <w:rPr>
          <w:rStyle w:val="teigap"/>
        </w:rPr>
        <w:t>??? ??? ???</w:t>
      </w:r>
      <w:r>
        <w:rPr>
          <w:lang w:val="en-GB"/>
        </w:rPr>
        <w:t xml:space="preserve"> moja Matti, da morem-</w:t>
      </w:r>
      <w:r>
        <w:rPr>
          <w:lang w:val="en-GB"/>
        </w:rPr>
        <w:br/>
        <w:t>ke</w:t>
      </w:r>
      <w:r w:rsidRPr="00DB2A81">
        <w:rPr>
          <w:rStyle w:val="teigap"/>
        </w:rPr>
        <w:t>???</w:t>
      </w:r>
      <w:r>
        <w:rPr>
          <w:lang w:val="en-GB"/>
        </w:rPr>
        <w:t xml:space="preserve"> </w:t>
      </w:r>
      <w:r w:rsidRPr="00DB2A81">
        <w:rPr>
          <w:rStyle w:val="teigap"/>
        </w:rPr>
        <w:t>???</w:t>
      </w:r>
      <w:r>
        <w:rPr>
          <w:lang w:val="en-GB"/>
        </w:rPr>
        <w:t>re</w:t>
      </w:r>
      <w:r w:rsidRPr="00DB2A81">
        <w:rPr>
          <w:rStyle w:val="teigap"/>
        </w:rPr>
        <w:t>???</w:t>
      </w:r>
    </w:p>
    <w:p w14:paraId="5BA1E16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Terp</w:t>
      </w:r>
      <w:r w:rsidRPr="00DB2A81">
        <w:rPr>
          <w:rStyle w:val="teigap"/>
        </w:rPr>
        <w:t>???</w:t>
      </w:r>
      <w:r>
        <w:t xml:space="preserve"> Mok</w:t>
      </w:r>
      <w:r w:rsidRPr="00DB2A81">
        <w:rPr>
          <w:rStyle w:val="teigap"/>
        </w:rPr>
        <w:t>??? ???</w:t>
      </w:r>
      <w:r w:rsidRPr="00DB2A81">
        <w:rPr>
          <w:rStyle w:val="teiunclear"/>
        </w:rPr>
        <w:t xml:space="preserve">a </w:t>
      </w:r>
      <w:r>
        <w:t>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Vörne, Kerscsenike,</w:t>
      </w:r>
      <w:r>
        <w:rPr>
          <w:rFonts w:ascii="Times New Roman" w:hAnsi="Times New Roman" w:cs="Times New Roman"/>
          <w:szCs w:val="26"/>
        </w:rPr>
        <w:br/>
        <w:t>i z</w:t>
      </w:r>
      <w:r w:rsidRPr="00DB2A81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rane, ki sze k-meni povrácsájo,</w:t>
      </w:r>
      <w:r>
        <w:rPr>
          <w:rFonts w:ascii="Times New Roman" w:hAnsi="Times New Roman" w:cs="Times New Roman"/>
          <w:szCs w:val="26"/>
        </w:rPr>
        <w:br/>
        <w:t>i z</w:t>
      </w:r>
      <w:r w:rsidRPr="00DB2A81">
        <w:rPr>
          <w:rStyle w:val="teiunclear"/>
        </w:rPr>
        <w:t>m</w:t>
      </w:r>
      <w:r>
        <w:rPr>
          <w:rFonts w:ascii="Times New Roman" w:hAnsi="Times New Roman" w:cs="Times New Roman"/>
          <w:szCs w:val="26"/>
        </w:rPr>
        <w:t xml:space="preserve">ene sze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zpominajo.</w:t>
      </w:r>
    </w:p>
    <w:p w14:paraId="6C50E89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I gda bi bil Jezus vmirál, pecsine sze</w:t>
      </w:r>
      <w:r>
        <w:rPr>
          <w:rFonts w:ascii="Times New Roman" w:hAnsi="Times New Roman" w:cs="Times New Roman"/>
          <w:szCs w:val="26"/>
        </w:rPr>
        <w:br/>
        <w:t>prepoka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zuncze Zvejzde potém</w:t>
      </w:r>
      <w:r>
        <w:rPr>
          <w:rFonts w:ascii="Times New Roman" w:hAnsi="Times New Roman" w:cs="Times New Roman"/>
          <w:szCs w:val="26"/>
        </w:rPr>
        <w:br/>
        <w:t>no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v</w:t>
      </w:r>
      <w:r w:rsidRPr="00DB2A81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ze sze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ztvari 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ztra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se.</w:t>
      </w:r>
    </w:p>
    <w:p w14:paraId="76F796D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Jezus za tve ze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ske Moke, od pü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 nam-</w:t>
      </w:r>
      <w:r>
        <w:rPr>
          <w:rFonts w:ascii="Times New Roman" w:hAnsi="Times New Roman" w:cs="Times New Roman"/>
          <w:szCs w:val="26"/>
        </w:rPr>
        <w:br/>
        <w:t>ná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grejhe, da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ne'sge, vecsni plamen-</w:t>
      </w:r>
      <w:r>
        <w:rPr>
          <w:rFonts w:ascii="Times New Roman" w:hAnsi="Times New Roman" w:cs="Times New Roman"/>
          <w:szCs w:val="26"/>
        </w:rPr>
        <w:br/>
        <w:t>obcsuvaj ná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Jezus.</w:t>
      </w:r>
    </w:p>
    <w:p w14:paraId="13636425" w14:textId="77777777" w:rsidR="00E02540" w:rsidRDefault="00E02540" w:rsidP="00E02540">
      <w:pPr>
        <w:pStyle w:val="teiclosure"/>
      </w:pPr>
      <w:r>
        <w:t>Amen</w:t>
      </w:r>
    </w:p>
    <w:p w14:paraId="67059A68" w14:textId="77777777" w:rsidR="00E02540" w:rsidRDefault="00E02540" w:rsidP="00E02540">
      <w:pPr>
        <w:pStyle w:val="Naslov2"/>
      </w:pPr>
      <w:r>
        <w:t>Peszen Na Veliki Petek.</w:t>
      </w:r>
    </w:p>
    <w:p w14:paraId="5D01861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De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zet Leit, Jezus,</w:t>
      </w:r>
      <w:r>
        <w:rPr>
          <w:rFonts w:ascii="Times New Roman" w:hAnsi="Times New Roman" w:cs="Times New Roman"/>
          <w:szCs w:val="26"/>
        </w:rPr>
        <w:br/>
        <w:t xml:space="preserve">Mi???o???csi p???sne k-temnonu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zvej-</w:t>
      </w:r>
      <w:r>
        <w:rPr>
          <w:rFonts w:ascii="Times New Roman" w:hAnsi="Times New Roman" w:cs="Times New Roman"/>
          <w:szCs w:val="26"/>
        </w:rPr>
        <w:br/>
        <w:t>tu kricsati. iApostole k-szebi zbi-</w:t>
      </w:r>
      <w:r>
        <w:rPr>
          <w:rFonts w:ascii="Times New Roman" w:hAnsi="Times New Roman" w:cs="Times New Roman"/>
          <w:szCs w:val="26"/>
        </w:rPr>
        <w:br/>
        <w:t>rati.</w:t>
      </w:r>
    </w:p>
    <w:p w14:paraId="1E82C374" w14:textId="77777777" w:rsidR="00E02540" w:rsidRDefault="00E02540" w:rsidP="00E02540">
      <w:pPr>
        <w:pStyle w:val="teiab"/>
      </w:pPr>
      <w:r>
        <w:rPr>
          <w:rFonts w:ascii="Times New Roman" w:hAnsi="Times New Roman" w:cs="Times New Roman"/>
          <w:szCs w:val="26"/>
        </w:rPr>
        <w:t>???oruzalemi gou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 hodja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Velika Csuda</w:t>
      </w:r>
      <w:r>
        <w:rPr>
          <w:rFonts w:ascii="Times New Roman" w:hAnsi="Times New Roman" w:cs="Times New Roman"/>
          <w:szCs w:val="26"/>
        </w:rPr>
        <w:br/>
        <w:t>andi Csinija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???zl</w:t>
      </w:r>
      <w:r w:rsidRPr="001B0ACD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 xml:space="preserve">ipe i </w:t>
      </w:r>
      <w:r w:rsidRPr="001B0ACD">
        <w:rPr>
          <w:rStyle w:val="teiunclear"/>
        </w:rPr>
        <w:t>r</w:t>
      </w:r>
      <w:r>
        <w:rPr>
          <w:rFonts w:ascii="Times New Roman" w:hAnsi="Times New Roman" w:cs="Times New Roman"/>
          <w:szCs w:val="26"/>
        </w:rPr>
        <w:t>oune, ozdra</w:t>
      </w:r>
      <w:r>
        <w:rPr>
          <w:rStyle w:val="teiunclear"/>
        </w:rPr>
        <w:t>vla</w:t>
      </w:r>
      <w:r>
        <w:rPr>
          <w:rStyle w:val="teiunclear"/>
        </w:rPr>
        <w:br/>
      </w:r>
      <w:r w:rsidRPr="001B0ACD">
        <w:t>váſ</w:t>
      </w:r>
      <w:r w:rsidRPr="001B0ACD">
        <w:rPr>
          <w:rStyle w:val="teiunclear"/>
        </w:rPr>
        <w:t>s</w:t>
      </w:r>
      <w:r w:rsidRPr="001B0ACD">
        <w:t>e.</w:t>
      </w:r>
    </w:p>
    <w:p w14:paraId="19910678" w14:textId="77777777" w:rsidR="00E02540" w:rsidRDefault="00E02540" w:rsidP="00E02540">
      <w:pPr>
        <w:pStyle w:val="teicatch-word"/>
      </w:pPr>
      <w:r>
        <w:t>Veliki</w:t>
      </w:r>
    </w:p>
    <w:p w14:paraId="6BB1EE73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2415AF36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/59/</w:t>
      </w:r>
    </w:p>
    <w:p w14:paraId="6EEF60C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Veliki Csetertek gda pr</w:t>
      </w:r>
      <w:r w:rsidRPr="006D0DC6">
        <w:rPr>
          <w:rStyle w:val="teigap"/>
        </w:rPr>
        <w:t>???</w:t>
      </w:r>
      <w:r>
        <w:rPr>
          <w:lang w:eastAsia="ja-JP"/>
        </w:rPr>
        <w:t>odja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 </w:t>
      </w:r>
      <w:r w:rsidRPr="006D0DC6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ido</w:t>
      </w:r>
      <w:r w:rsidRPr="006D0DC6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sz</w:t>
      </w:r>
      <w:r>
        <w:rPr>
          <w:rFonts w:ascii="Times New Roman" w:hAnsi="Times New Roman" w:cs="Times New Roman"/>
          <w:szCs w:val="26"/>
        </w:rPr>
        <w:br/>
        <w:t>-ko lüsztvo, Tolnacs v-Cs</w:t>
      </w:r>
      <w:r w:rsidRPr="006D0DC6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se, kak bi Jezus </w:t>
      </w:r>
      <w:r>
        <w:rPr>
          <w:rFonts w:ascii="Times New Roman" w:hAnsi="Times New Roman" w:cs="Times New Roman"/>
          <w:szCs w:val="26"/>
        </w:rPr>
        <w:br/>
        <w:t>-sa bili vlovili.</w:t>
      </w:r>
    </w:p>
    <w:p w14:paraId="70610BBB" w14:textId="77777777" w:rsidR="00E02540" w:rsidRDefault="00E02540" w:rsidP="00E02540">
      <w:pPr>
        <w:pStyle w:val="teiab"/>
      </w:pPr>
      <w:r>
        <w:t>Gda Vucsenikom Nouge mi</w:t>
      </w:r>
      <w:r w:rsidRPr="006D0DC6">
        <w:t>v</w:t>
      </w:r>
      <w:r>
        <w:t>a</w:t>
      </w:r>
      <w:r w:rsidRPr="006D0DC6">
        <w:rPr>
          <w:rStyle w:val="teigap"/>
        </w:rPr>
        <w:t>???</w:t>
      </w:r>
      <w:r>
        <w:t>se Szvojega</w:t>
      </w:r>
      <w:r>
        <w:br/>
        <w:t>nyim Teila, je</w:t>
      </w:r>
      <w:r w:rsidRPr="007F34C6">
        <w:t>ſ</w:t>
      </w:r>
      <w:r>
        <w:t>zti dava</w:t>
      </w:r>
      <w:r w:rsidRPr="007F34C6">
        <w:t>ſ</w:t>
      </w:r>
      <w:r>
        <w:t>se, i rane nyega,</w:t>
      </w:r>
      <w:r>
        <w:br/>
        <w:t>Juda's zdava</w:t>
      </w:r>
      <w:r w:rsidRPr="006D0DC6">
        <w:rPr>
          <w:rStyle w:val="teiunclear"/>
        </w:rPr>
        <w:t>j</w:t>
      </w:r>
      <w:r>
        <w:t>se.</w:t>
      </w:r>
    </w:p>
    <w:p w14:paraId="560C09E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Za tri de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zeti pejnesz ga proda 'Sidov-</w:t>
      </w:r>
      <w:r>
        <w:rPr>
          <w:rFonts w:ascii="Times New Roman" w:hAnsi="Times New Roman" w:cs="Times New Roman"/>
          <w:szCs w:val="26"/>
        </w:rPr>
        <w:br/>
        <w:t xml:space="preserve">-szkim </w:t>
      </w:r>
      <w:r w:rsidRPr="006D0DC6">
        <w:rPr>
          <w:rStyle w:val="teiunclear"/>
        </w:rPr>
        <w:t>P</w:t>
      </w:r>
      <w:r>
        <w:rPr>
          <w:rFonts w:ascii="Times New Roman" w:hAnsi="Times New Roman" w:cs="Times New Roman"/>
          <w:szCs w:val="26"/>
        </w:rPr>
        <w:t>opom, známénye tou da, koga</w:t>
      </w:r>
      <w:r>
        <w:br/>
        <w:t>ja'sz ku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snem toga vlouvite,</w:t>
      </w:r>
    </w:p>
    <w:p w14:paraId="26E5D93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Jezus Molja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Judas idosse, oh ru'sni ludi,</w:t>
      </w:r>
      <w:r>
        <w:rPr>
          <w:rFonts w:ascii="Times New Roman" w:hAnsi="Times New Roman" w:cs="Times New Roman"/>
          <w:szCs w:val="26"/>
        </w:rPr>
        <w:br/>
        <w:t xml:space="preserve">vnougo 'snyim </w:t>
      </w:r>
      <w:r w:rsidRPr="006D0DC6">
        <w:rPr>
          <w:rStyle w:val="teiunclear"/>
        </w:rPr>
        <w:t>b</w:t>
      </w:r>
      <w:r>
        <w:rPr>
          <w:rFonts w:ascii="Times New Roman" w:hAnsi="Times New Roman" w:cs="Times New Roman"/>
          <w:szCs w:val="26"/>
        </w:rPr>
        <w:t>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on ga je ku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snol,</w:t>
      </w:r>
      <w:r>
        <w:rPr>
          <w:rFonts w:ascii="Times New Roman" w:hAnsi="Times New Roman" w:cs="Times New Roman"/>
          <w:szCs w:val="26"/>
        </w:rPr>
        <w:br/>
        <w:t>drügi ga véso.</w:t>
      </w:r>
    </w:p>
    <w:p w14:paraId="5AC9C53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'Sidovszkim Popom nyega pela</w:t>
      </w:r>
      <w:r w:rsidRPr="0030385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se i nyega</w:t>
      </w:r>
    </w:p>
    <w:p w14:paraId="09A0242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Izvinitte 'snyega </w:t>
      </w:r>
      <w:r w:rsidRPr="00303857">
        <w:rPr>
          <w:rStyle w:val="teiunclear"/>
        </w:rPr>
        <w:t>I</w:t>
      </w:r>
      <w:r>
        <w:rPr>
          <w:rFonts w:ascii="Times New Roman" w:hAnsi="Times New Roman" w:cs="Times New Roman"/>
          <w:szCs w:val="26"/>
        </w:rPr>
        <w:t xml:space="preserve">z </w:t>
      </w:r>
      <w:r w:rsidRPr="00303857"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>ekosse, i nyega vsak</w:t>
      </w:r>
      <w:r>
        <w:rPr>
          <w:rFonts w:ascii="Times New Roman" w:hAnsi="Times New Roman" w:cs="Times New Roman"/>
          <w:szCs w:val="26"/>
        </w:rPr>
        <w:br/>
        <w:t>nazaj veza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</w:t>
      </w:r>
      <w:r w:rsidRPr="00303857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>.</w:t>
      </w:r>
    </w:p>
    <w:p w14:paraId="5F97BD17" w14:textId="77777777" w:rsidR="00E02540" w:rsidRDefault="00E02540" w:rsidP="00E02540">
      <w:pPr>
        <w:pStyle w:val="teiab"/>
      </w:pPr>
      <w:r>
        <w:t xml:space="preserve">Gda ga Vé'sejo, gouloga k-sztebru </w:t>
      </w:r>
      <w:r w:rsidRPr="00303857">
        <w:rPr>
          <w:rStyle w:val="teiunclear"/>
        </w:rPr>
        <w:t>z</w:t>
      </w:r>
      <w:r>
        <w:t xml:space="preserve"> Bics</w:t>
      </w:r>
      <w:r w:rsidRPr="00303857">
        <w:rPr>
          <w:rStyle w:val="teigap"/>
        </w:rPr>
        <w:t>???</w:t>
      </w:r>
      <w:r>
        <w:rPr>
          <w:rStyle w:val="teiunclear"/>
        </w:rPr>
        <w:br/>
      </w:r>
      <w:r>
        <w:t>ga bijo, nit ga milüjo, Ternovi Vejnecz</w:t>
      </w:r>
      <w:r>
        <w:br/>
        <w:t>na glavo veso.</w:t>
      </w:r>
    </w:p>
    <w:p w14:paraId="5B3DFBC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Jezus na krisu, gda vumrel 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 </w:t>
      </w:r>
      <w:r w:rsidRPr="00303857">
        <w:rPr>
          <w:rStyle w:val="teiunclear"/>
        </w:rPr>
        <w:t>I</w:t>
      </w:r>
      <w:r>
        <w:rPr>
          <w:rFonts w:ascii="Times New Roman" w:hAnsi="Times New Roman" w:cs="Times New Roman"/>
          <w:szCs w:val="26"/>
        </w:rPr>
        <w:t>zvoje</w:t>
      </w:r>
      <w:r>
        <w:rPr>
          <w:rFonts w:ascii="Times New Roman" w:hAnsi="Times New Roman" w:cs="Times New Roman"/>
          <w:szCs w:val="26"/>
        </w:rPr>
        <w:br/>
        <w:t>Ocza, Milo molja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se, i 'snyega. Teila </w:t>
      </w:r>
      <w:r w:rsidRPr="00303857">
        <w:rPr>
          <w:rStyle w:val="teigap"/>
        </w:rPr>
        <w:t>???</w:t>
      </w:r>
    </w:p>
    <w:p w14:paraId="73F14574" w14:textId="77777777" w:rsidR="00E02540" w:rsidRDefault="00E02540" w:rsidP="00E02540">
      <w:pPr>
        <w:pStyle w:val="teicatch-word"/>
      </w:pPr>
      <w:r>
        <w:t>Kr</w:t>
      </w:r>
    </w:p>
    <w:p w14:paraId="0A026183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1863A77F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/60/</w:t>
      </w:r>
    </w:p>
    <w:p w14:paraId="421D82DC" w14:textId="77777777" w:rsidR="00E02540" w:rsidRDefault="00E02540" w:rsidP="00E02540">
      <w:pPr>
        <w:pStyle w:val="teiab"/>
        <w:rPr>
          <w:lang w:eastAsia="ja-JP"/>
        </w:rPr>
      </w:pPr>
      <w:r>
        <w:rPr>
          <w:lang w:eastAsia="ja-JP"/>
        </w:rPr>
        <w:t>Kruto f</w:t>
      </w:r>
      <w:r w:rsidRPr="0024600F">
        <w:rPr>
          <w:rStyle w:val="teigap"/>
        </w:rPr>
        <w:t>???</w:t>
      </w:r>
    </w:p>
    <w:p w14:paraId="013215F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Dejva </w:t>
      </w:r>
      <w:r w:rsidRPr="00D76D5B">
        <w:rPr>
          <w:rStyle w:val="teipersName"/>
        </w:rPr>
        <w:t>Maria</w:t>
      </w:r>
      <w:r>
        <w:rPr>
          <w:lang w:eastAsia="ja-JP"/>
        </w:rPr>
        <w:t>, gda tou za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sala, kako</w:t>
      </w:r>
      <w:r>
        <w:rPr>
          <w:rFonts w:ascii="Times New Roman" w:hAnsi="Times New Roman" w:cs="Times New Roman"/>
          <w:szCs w:val="26"/>
        </w:rPr>
        <w:br/>
        <w:t>nye'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zinek, gorko v-mita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lekme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zto,</w:t>
      </w:r>
      <w:r>
        <w:rPr>
          <w:rFonts w:ascii="Times New Roman" w:hAnsi="Times New Roman" w:cs="Times New Roman"/>
          <w:szCs w:val="26"/>
        </w:rPr>
        <w:br/>
        <w:t xml:space="preserve">ona na zemlo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zpadne.</w:t>
      </w:r>
    </w:p>
    <w:p w14:paraId="7980F7E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Na zemlo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zpadne. Dejva </w:t>
      </w: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>, Licze</w:t>
      </w:r>
      <w:r>
        <w:rPr>
          <w:rFonts w:ascii="Times New Roman" w:hAnsi="Times New Roman" w:cs="Times New Roman"/>
          <w:szCs w:val="26"/>
        </w:rPr>
        <w:br/>
        <w:t xml:space="preserve">i vla'szi,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zebe, terga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da tákove gla-</w:t>
      </w:r>
      <w:r>
        <w:rPr>
          <w:rFonts w:ascii="Times New Roman" w:hAnsi="Times New Roman" w:cs="Times New Roman"/>
          <w:szCs w:val="26"/>
        </w:rPr>
        <w:br/>
        <w:t>-szi, ona zacsuje.</w:t>
      </w:r>
    </w:p>
    <w:p w14:paraId="63B4011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V-pamet </w:t>
      </w:r>
      <w:r>
        <w:rPr>
          <w:rStyle w:val="teiunclear"/>
        </w:rPr>
        <w:t xml:space="preserve">ij </w:t>
      </w:r>
      <w:r>
        <w:rPr>
          <w:rFonts w:ascii="Times New Roman" w:hAnsi="Times New Roman" w:cs="Times New Roman"/>
          <w:szCs w:val="26"/>
        </w:rPr>
        <w:t>dojde, hitro potecse, k-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yvo-</w:t>
      </w:r>
      <w:r>
        <w:rPr>
          <w:rFonts w:ascii="Times New Roman" w:hAnsi="Times New Roman" w:cs="Times New Roman"/>
          <w:szCs w:val="26"/>
        </w:rPr>
        <w:br/>
        <w:t xml:space="preserve">-jemu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zinu, hitro, hitro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etuje, da bi ga Lis-</w:t>
      </w:r>
      <w:r>
        <w:rPr>
          <w:rFonts w:ascii="Times New Roman" w:hAnsi="Times New Roman" w:cs="Times New Roman"/>
          <w:szCs w:val="26"/>
        </w:rPr>
        <w:br/>
        <w:t>-tar 'Sivog zajsla.</w:t>
      </w:r>
    </w:p>
    <w:p w14:paraId="0B9B759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Recse, i </w:t>
      </w:r>
      <w:r w:rsidRPr="00D76D5B">
        <w:rPr>
          <w:rStyle w:val="teipersName"/>
        </w:rPr>
        <w:t>Magdaleini</w:t>
      </w:r>
      <w:r>
        <w:rPr>
          <w:rFonts w:ascii="Times New Roman" w:hAnsi="Times New Roman" w:cs="Times New Roman"/>
          <w:szCs w:val="26"/>
        </w:rPr>
        <w:t>, pojdimo hitro</w:t>
      </w:r>
      <w:r>
        <w:rPr>
          <w:rFonts w:ascii="Times New Roman" w:hAnsi="Times New Roman" w:cs="Times New Roman"/>
          <w:szCs w:val="26"/>
        </w:rPr>
        <w:br/>
        <w:t xml:space="preserve">k-mojemu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zinu. doklam mu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so v-</w:t>
      </w:r>
      <w:r>
        <w:rPr>
          <w:rFonts w:ascii="Times New Roman" w:hAnsi="Times New Roman" w:cs="Times New Roman"/>
          <w:szCs w:val="26"/>
        </w:rPr>
        <w:br/>
        <w:t>Teili yajdemo.</w:t>
      </w:r>
    </w:p>
    <w:p w14:paraId="65FB540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D76D5B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zina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ztojecs gleda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se, Czeiloga</w:t>
      </w:r>
      <w:r>
        <w:rPr>
          <w:rFonts w:ascii="Times New Roman" w:hAnsi="Times New Roman" w:cs="Times New Roman"/>
          <w:szCs w:val="26"/>
        </w:rPr>
        <w:br/>
        <w:t>Me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zta na nyem nejbsse,,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zedmerim</w:t>
      </w:r>
      <w:r>
        <w:rPr>
          <w:rFonts w:ascii="Times New Roman" w:hAnsi="Times New Roman" w:cs="Times New Roman"/>
          <w:szCs w:val="26"/>
        </w:rPr>
        <w:br/>
        <w:t>placsam nyega plaka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se.</w:t>
      </w:r>
    </w:p>
    <w:p w14:paraId="75D3B4D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1312CF">
        <w:rPr>
          <w:rStyle w:val="teiunclear"/>
        </w:rPr>
        <w:t>L</w:t>
      </w:r>
      <w:r>
        <w:t xml:space="preserve">eipi moj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zinek, Leipi Goloubek, Leipi moj</w:t>
      </w:r>
      <w:r>
        <w:rPr>
          <w:rFonts w:ascii="Times New Roman" w:hAnsi="Times New Roman" w:cs="Times New Roman"/>
          <w:szCs w:val="26"/>
        </w:rPr>
        <w:br/>
        <w:t>Goszpon, dragi moj Jezus, vszigdar szi</w:t>
      </w:r>
      <w:r>
        <w:rPr>
          <w:rFonts w:ascii="Times New Roman" w:hAnsi="Times New Roman" w:cs="Times New Roman"/>
          <w:szCs w:val="26"/>
        </w:rPr>
        <w:br/>
        <w:t>ti bil moje veszélje.</w:t>
      </w:r>
    </w:p>
    <w:p w14:paraId="55CE42B9" w14:textId="77777777" w:rsidR="00E02540" w:rsidRDefault="00E02540" w:rsidP="00E02540">
      <w:pPr>
        <w:pStyle w:val="teicatch-word"/>
      </w:pPr>
      <w:r>
        <w:t>Rumeno</w:t>
      </w:r>
    </w:p>
    <w:p w14:paraId="64E29523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63804910" w14:textId="77777777" w:rsidR="00E02540" w:rsidRDefault="00E02540" w:rsidP="00E02540">
      <w:r>
        <w:lastRenderedPageBreak/>
        <w:t>/61/</w:t>
      </w:r>
    </w:p>
    <w:p w14:paraId="4B7FD37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Rumeno tvoje prelejpo Lie</w:t>
      </w:r>
      <w:r w:rsidRPr="001312CF">
        <w:rPr>
          <w:rStyle w:val="teiunclear"/>
        </w:rPr>
        <w:t>ze</w:t>
      </w:r>
      <w:r>
        <w:t xml:space="preserve">,  </w:t>
      </w:r>
      <w:r>
        <w:rPr>
          <w:rFonts w:ascii="Times New Roman" w:hAnsi="Times New Roman" w:cs="Times New Roman"/>
          <w:szCs w:val="26"/>
        </w:rPr>
        <w:t>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idivszkim</w:t>
      </w:r>
      <w:r w:rsidRPr="001312CF">
        <w:rPr>
          <w:rStyle w:val="teigap"/>
        </w:rPr>
        <w:t>???</w:t>
      </w:r>
      <w:r>
        <w:rPr>
          <w:rStyle w:val="teigap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zlinami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je poplüvano, i tvoje Teilo</w:t>
      </w:r>
      <w:r>
        <w:rPr>
          <w:rFonts w:ascii="Times New Roman" w:hAnsi="Times New Roman" w:cs="Times New Roman"/>
          <w:szCs w:val="26"/>
        </w:rPr>
        <w:br/>
        <w:t>vsze je kervavo.</w:t>
      </w:r>
    </w:p>
    <w:p w14:paraId="01E132B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Kaj szi pregrejsil, Leipi preleipi, leipi moj</w:t>
      </w:r>
      <w:r>
        <w:rPr>
          <w:rFonts w:ascii="Times New Roman" w:hAnsi="Times New Roman" w:cs="Times New Roman"/>
          <w:szCs w:val="26"/>
        </w:rPr>
        <w:br/>
        <w:t>Goszpon, 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idovszkim Ludem vszigdar</w:t>
      </w:r>
      <w:r>
        <w:rPr>
          <w:rFonts w:ascii="Times New Roman" w:hAnsi="Times New Roman" w:cs="Times New Roman"/>
          <w:szCs w:val="26"/>
        </w:rPr>
        <w:br/>
        <w:t>szi ti bil nyihov dober vracs.</w:t>
      </w:r>
    </w:p>
    <w:p w14:paraId="3764255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Simonova matti, vszáka me gledi, j</w:t>
      </w:r>
      <w:r w:rsidRPr="007326C2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>dina</w:t>
      </w:r>
      <w:r>
        <w:rPr>
          <w:rFonts w:ascii="Times New Roman" w:hAnsi="Times New Roman" w:cs="Times New Roman"/>
          <w:szCs w:val="26"/>
        </w:rPr>
        <w:br/>
        <w:t>Szina, ja Scsem zgubiti, pretu'sna</w:t>
      </w:r>
      <w:r>
        <w:rPr>
          <w:rFonts w:ascii="Times New Roman" w:hAnsi="Times New Roman" w:cs="Times New Roman"/>
          <w:szCs w:val="26"/>
        </w:rPr>
        <w:br/>
        <w:t>Matti ja'sz dcsem 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ztati.</w:t>
      </w:r>
    </w:p>
    <w:p w14:paraId="17F9930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Pregovouri mi, Leipi preleipi,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zlatki moj</w:t>
      </w:r>
      <w:r>
        <w:rPr>
          <w:rFonts w:ascii="Times New Roman" w:hAnsi="Times New Roman" w:cs="Times New Roman"/>
          <w:szCs w:val="26"/>
        </w:rPr>
        <w:br/>
        <w:t>Jezus, tu'snoj Materi, da sze mi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br/>
        <w:t>-sa, nazáj poverné.</w:t>
      </w:r>
    </w:p>
    <w:p w14:paraId="5C89B61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Ako mi Dene</w:t>
      </w:r>
      <w:r w:rsidRPr="007326C2">
        <w:rPr>
          <w:rStyle w:val="teiunclear"/>
        </w:rPr>
        <w:t>ſzo</w:t>
      </w:r>
      <w:r>
        <w:rPr>
          <w:rFonts w:ascii="Times New Roman" w:hAnsi="Times New Roman" w:cs="Times New Roman"/>
          <w:szCs w:val="26"/>
        </w:rPr>
        <w:t>, ne pregovoris tu'snoj</w:t>
      </w:r>
      <w:r>
        <w:rPr>
          <w:rFonts w:ascii="Times New Roman" w:hAnsi="Times New Roman" w:cs="Times New Roman"/>
          <w:szCs w:val="26"/>
        </w:rPr>
        <w:br/>
        <w:t>Materi, Ves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zéle rejcsi,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mi</w:t>
      </w:r>
      <w:r>
        <w:rPr>
          <w:rFonts w:ascii="Times New Roman" w:hAnsi="Times New Roman" w:cs="Times New Roman"/>
          <w:szCs w:val="26"/>
        </w:rPr>
        <w:br/>
        <w:t xml:space="preserve">boude vküp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ztobom mrejti.</w:t>
      </w:r>
    </w:p>
    <w:p w14:paraId="2A1BDF6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Vsza moja radoszt ino ve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zelje kaj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zem</w:t>
      </w:r>
      <w:r w:rsidRPr="007326C2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 xml:space="preserve">jmejla, da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zem te rodila, vsze sze</w:t>
      </w:r>
      <w:r>
        <w:rPr>
          <w:rFonts w:ascii="Times New Roman" w:hAnsi="Times New Roman" w:cs="Times New Roman"/>
          <w:szCs w:val="26"/>
        </w:rPr>
        <w:br/>
        <w:t>mi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'salostjom vracsa.</w:t>
      </w:r>
    </w:p>
    <w:p w14:paraId="0A55879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Leipoga 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sa, vecse bolja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Majk</w:t>
      </w:r>
      <w:r w:rsidRPr="00CF039F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-ne tuge, neg nyega Moke, i te</w:t>
      </w:r>
      <w:r w:rsidRPr="00CF039F">
        <w:rPr>
          <w:rStyle w:val="teigap"/>
        </w:rPr>
        <w:t>???</w:t>
      </w:r>
    </w:p>
    <w:p w14:paraId="0E3EC522" w14:textId="77777777" w:rsidR="00E02540" w:rsidRDefault="00E02540" w:rsidP="00E02540">
      <w:pPr>
        <w:pStyle w:val="teicatch-word"/>
      </w:pPr>
      <w:r>
        <w:t>z-K</w:t>
      </w:r>
    </w:p>
    <w:p w14:paraId="191D5BB5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1653E4A1" w14:textId="77777777" w:rsidR="00E02540" w:rsidRDefault="00E02540" w:rsidP="00E02540">
      <w:r>
        <w:lastRenderedPageBreak/>
        <w:t>/62/</w:t>
      </w:r>
    </w:p>
    <w:p w14:paraId="2B76BEF8" w14:textId="77777777" w:rsidR="00E02540" w:rsidRDefault="00E02540" w:rsidP="00E02540">
      <w:pPr>
        <w:pStyle w:val="teiab"/>
      </w:pPr>
      <w:r>
        <w:t>z-Krisa</w:t>
      </w:r>
      <w:r w:rsidRPr="00CF039F">
        <w:rPr>
          <w:rStyle w:val="teigap"/>
        </w:rPr>
        <w:t xml:space="preserve">??? </w:t>
      </w:r>
      <w:r>
        <w:t>k-Materi recse.</w:t>
      </w:r>
    </w:p>
    <w:p w14:paraId="0588F8B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Leipa ma Matti mila ma Matti, te'se</w:t>
      </w:r>
      <w:r w:rsidRPr="00CF039F">
        <w:rPr>
          <w:rStyle w:val="teiunclear"/>
        </w:rPr>
        <w:t>ſ</w:t>
      </w:r>
      <w:r>
        <w:t>si</w:t>
      </w:r>
      <w:r>
        <w:br/>
        <w:t>mi je tvoj placs, koga mi dajes, neg-</w:t>
      </w:r>
      <w:r>
        <w:br/>
        <w:t xml:space="preserve">szo mi Csavli,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zkimi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zem pribit.</w:t>
      </w:r>
    </w:p>
    <w:p w14:paraId="72B9C53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Leipa ma Matti, mila ma Matti, nebojdi</w:t>
      </w:r>
      <w:r>
        <w:rPr>
          <w:rFonts w:ascii="Times New Roman" w:hAnsi="Times New Roman" w:cs="Times New Roman"/>
          <w:szCs w:val="26"/>
        </w:rPr>
        <w:br/>
        <w:t>tako, za mé 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alosztna, ar na trettyi</w:t>
      </w:r>
      <w:r>
        <w:rPr>
          <w:rFonts w:ascii="Times New Roman" w:hAnsi="Times New Roman" w:cs="Times New Roman"/>
          <w:szCs w:val="26"/>
        </w:rPr>
        <w:br/>
        <w:t xml:space="preserve">Den jasz gori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ztanem.</w:t>
      </w:r>
    </w:p>
    <w:p w14:paraId="5BD0A9A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Angyelszke Pe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zmi, ke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zem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sala,</w:t>
      </w:r>
      <w:r>
        <w:rPr>
          <w:rFonts w:ascii="Times New Roman" w:hAnsi="Times New Roman" w:cs="Times New Roman"/>
          <w:szCs w:val="26"/>
        </w:rPr>
        <w:br/>
        <w:t xml:space="preserve">Velika Csuda, kaj </w:t>
      </w:r>
      <w:r w:rsidRPr="00563EAB">
        <w:rPr>
          <w:rStyle w:val="teiunclear"/>
        </w:rPr>
        <w:t>ſ</w:t>
      </w:r>
      <w:r>
        <w:rPr>
          <w:rFonts w:ascii="Times New Roman" w:hAnsi="Times New Roman" w:cs="Times New Roman"/>
          <w:szCs w:val="26"/>
        </w:rPr>
        <w:t>zem vidila, 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</w:t>
      </w:r>
      <w:r>
        <w:rPr>
          <w:rFonts w:ascii="Times New Roman" w:hAnsi="Times New Roman" w:cs="Times New Roman"/>
          <w:szCs w:val="26"/>
        </w:rPr>
        <w:br/>
        <w:t>sze mi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'Salosztyom vracsa.</w:t>
      </w:r>
    </w:p>
    <w:p w14:paraId="6F0A16B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Na njega rane 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ver'seno, krouto</w:t>
      </w:r>
      <w:r>
        <w:rPr>
          <w:rFonts w:ascii="Times New Roman" w:hAnsi="Times New Roman" w:cs="Times New Roman"/>
          <w:szCs w:val="26"/>
        </w:rPr>
        <w:br/>
        <w:t>pretesko to kri'sno drejvo. podkim</w:t>
      </w:r>
      <w:r>
        <w:rPr>
          <w:rFonts w:ascii="Times New Roman" w:hAnsi="Times New Roman" w:cs="Times New Roman"/>
          <w:szCs w:val="26"/>
        </w:rPr>
        <w:br/>
        <w:t>ne boug na zemlo opadne.</w:t>
      </w:r>
    </w:p>
    <w:p w14:paraId="7115F4D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563EA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lovecsje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zercze treu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od kámna, kaj</w:t>
      </w:r>
      <w:r>
        <w:rPr>
          <w:rFonts w:ascii="Times New Roman" w:hAnsi="Times New Roman" w:cs="Times New Roman"/>
          <w:szCs w:val="26"/>
        </w:rPr>
        <w:br/>
        <w:t xml:space="preserve">sze ne placse na tou gledesce, na 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zvoje grejhe pomiszlajoucse.</w:t>
      </w:r>
    </w:p>
    <w:p w14:paraId="725DF8D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Otecz moj mene, na tou je poszlal,</w:t>
      </w:r>
      <w:r>
        <w:rPr>
          <w:rFonts w:ascii="Times New Roman" w:hAnsi="Times New Roman" w:cs="Times New Roman"/>
          <w:szCs w:val="26"/>
        </w:rPr>
        <w:br/>
        <w:t>da bo jasz Vraga na Kri'si zvezal</w:t>
      </w:r>
      <w:r>
        <w:rPr>
          <w:rFonts w:ascii="Times New Roman" w:hAnsi="Times New Roman" w:cs="Times New Roman"/>
          <w:szCs w:val="26"/>
        </w:rPr>
        <w:br/>
        <w:t>i z mojom Mocscjom njega Moucs potrel.</w:t>
      </w:r>
    </w:p>
    <w:p w14:paraId="1A1F9D15" w14:textId="77777777" w:rsidR="00E02540" w:rsidRDefault="00E02540" w:rsidP="00E02540">
      <w:pPr>
        <w:pStyle w:val="teicatch-word"/>
      </w:pPr>
      <w:r>
        <w:t>Dejvoj</w:t>
      </w:r>
    </w:p>
    <w:p w14:paraId="49D9EDCB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4884634E" w14:textId="77777777" w:rsidR="00E02540" w:rsidRDefault="00E02540" w:rsidP="00E02540">
      <w:r>
        <w:lastRenderedPageBreak/>
        <w:t>/63/</w:t>
      </w:r>
    </w:p>
    <w:p w14:paraId="19E28A0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Dejvoj </w:t>
      </w:r>
      <w:r w:rsidRPr="003C0374">
        <w:rPr>
          <w:rStyle w:val="teipersName"/>
        </w:rPr>
        <w:t>Marij</w:t>
      </w:r>
      <w:r>
        <w:t xml:space="preserve">, da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zinek vumrel, Velika</w:t>
      </w:r>
      <w:r>
        <w:rPr>
          <w:rFonts w:ascii="Times New Roman" w:hAnsi="Times New Roman" w:cs="Times New Roman"/>
          <w:szCs w:val="26"/>
        </w:rPr>
        <w:br/>
        <w:t>Csüda pou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tal podzvejti. kamenye</w:t>
      </w:r>
      <w:r>
        <w:rPr>
          <w:rFonts w:ascii="Times New Roman" w:hAnsi="Times New Roman" w:cs="Times New Roman"/>
          <w:szCs w:val="26"/>
        </w:rPr>
        <w:br/>
        <w:t>terdno 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je szpokálo.</w:t>
      </w:r>
    </w:p>
    <w:p w14:paraId="22D59DC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Zato pro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zimo, na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syi Den, Goszpo-</w:t>
      </w:r>
      <w:r>
        <w:rPr>
          <w:rFonts w:ascii="Times New Roman" w:hAnsi="Times New Roman" w:cs="Times New Roman"/>
          <w:szCs w:val="26"/>
        </w:rPr>
        <w:br/>
        <w:t xml:space="preserve">-dna Bouga, Dejvo </w:t>
      </w:r>
      <w:r w:rsidRPr="003C0374">
        <w:rPr>
          <w:rStyle w:val="teipersName"/>
        </w:rPr>
        <w:t>Mario</w:t>
      </w:r>
      <w:r>
        <w:rPr>
          <w:rFonts w:ascii="Times New Roman" w:hAnsi="Times New Roman" w:cs="Times New Roman"/>
          <w:szCs w:val="26"/>
        </w:rPr>
        <w:t>, da nam pd-</w:t>
      </w:r>
      <w:r>
        <w:rPr>
          <w:rFonts w:ascii="Times New Roman" w:hAnsi="Times New Roman" w:cs="Times New Roman"/>
          <w:szCs w:val="26"/>
        </w:rPr>
        <w:br/>
        <w:t>pü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 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grejhe ter nam ode-</w:t>
      </w:r>
      <w:r>
        <w:rPr>
          <w:rFonts w:ascii="Times New Roman" w:hAnsi="Times New Roman" w:cs="Times New Roman"/>
          <w:szCs w:val="26"/>
        </w:rPr>
        <w:br/>
        <w:t>.pre, leip Nebeszki Or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zagh. </w:t>
      </w:r>
    </w:p>
    <w:p w14:paraId="7812014D" w14:textId="77777777" w:rsidR="00E02540" w:rsidRDefault="00E02540" w:rsidP="00E02540">
      <w:pPr>
        <w:pStyle w:val="teiclosure"/>
      </w:pPr>
      <w:r>
        <w:t>Amen</w:t>
      </w:r>
    </w:p>
    <w:p w14:paraId="65C8E167" w14:textId="77777777" w:rsidR="00E02540" w:rsidRDefault="00E02540" w:rsidP="00E02540">
      <w:pPr>
        <w:pStyle w:val="Naslov2"/>
      </w:pPr>
      <w:r>
        <w:t>Vüzen</w:t>
      </w:r>
      <w:r w:rsidRPr="007F34C6">
        <w:t>ſ</w:t>
      </w:r>
      <w:r>
        <w:t>zke Pészmi. Perva.</w:t>
      </w:r>
    </w:p>
    <w:p w14:paraId="667C2520" w14:textId="77777777" w:rsidR="00E02540" w:rsidRPr="00AF6ADB" w:rsidRDefault="00E02540" w:rsidP="00E02540">
      <w:pPr>
        <w:pStyle w:val="teiab"/>
        <w:rPr>
          <w:lang w:val="en-GB" w:eastAsia="en-GB"/>
        </w:rPr>
      </w:pPr>
      <w:r w:rsidRPr="00AF6ADB">
        <w:rPr>
          <w:lang w:val="en-GB" w:eastAsia="en-GB"/>
        </w:rPr>
        <w:t xml:space="preserve">Chrisztus je Dnesz </w:t>
      </w:r>
      <w:r>
        <w:rPr>
          <w:lang w:val="en-GB" w:eastAsia="en-GB"/>
        </w:rPr>
        <w:t xml:space="preserve"> ka gori</w:t>
      </w:r>
      <w:r>
        <w:rPr>
          <w:lang w:val="en-GB" w:eastAsia="en-GB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en-GB"/>
        </w:rPr>
        <w:t>ztá</w:t>
      </w:r>
      <w:r w:rsidRPr="00AF6ADB">
        <w:rPr>
          <w:lang w:val="en-GB" w:eastAsia="en-GB"/>
        </w:rPr>
        <w:t>l;</w:t>
      </w:r>
      <w:r>
        <w:rPr>
          <w:lang w:val="en-GB" w:eastAsia="en-GB"/>
        </w:rPr>
        <w:t xml:space="preserve"> Alleluja, hvala bo</w:t>
      </w:r>
      <w:r w:rsidRPr="00AF6ADB">
        <w:rPr>
          <w:rStyle w:val="teiunclear"/>
        </w:rPr>
        <w:t>j</w:t>
      </w:r>
      <w:r>
        <w:rPr>
          <w:lang w:val="en-GB" w:eastAsia="en-GB"/>
        </w:rPr>
        <w:br/>
        <w:t>-di vszigdár</w:t>
      </w:r>
      <w:r w:rsidRPr="00AF6ADB">
        <w:rPr>
          <w:lang w:val="en-GB" w:eastAsia="en-GB"/>
        </w:rPr>
        <w:t xml:space="preserve"> Bougu.</w:t>
      </w:r>
    </w:p>
    <w:p w14:paraId="43A92E5E" w14:textId="77777777" w:rsidR="00E02540" w:rsidRPr="00AF6ADB" w:rsidRDefault="00E02540" w:rsidP="00E02540">
      <w:pPr>
        <w:pStyle w:val="teiab"/>
        <w:rPr>
          <w:lang w:val="en-GB" w:eastAsia="en-GB"/>
        </w:rPr>
      </w:pPr>
      <w:r>
        <w:rPr>
          <w:lang w:val="en-GB" w:eastAsia="en-GB"/>
        </w:rPr>
        <w:t>Za voll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en-GB"/>
        </w:rPr>
        <w:t>seha Ves</w:t>
      </w:r>
      <w:r w:rsidRPr="007F34C6">
        <w:rPr>
          <w:rFonts w:ascii="Times New Roman" w:hAnsi="Times New Roman" w:cs="Times New Roman"/>
          <w:szCs w:val="26"/>
        </w:rPr>
        <w:t>ſ</w:t>
      </w:r>
      <w:r w:rsidRPr="00AF6ADB">
        <w:rPr>
          <w:lang w:val="en-GB" w:eastAsia="en-GB"/>
        </w:rPr>
        <w:t>zelja; Alleluja</w:t>
      </w:r>
      <w:r>
        <w:rPr>
          <w:lang w:val="en-GB" w:eastAsia="en-GB"/>
        </w:rPr>
        <w:t xml:space="preserve"> hv</w:t>
      </w:r>
      <w:r w:rsidRPr="00AF6ADB">
        <w:rPr>
          <w:rStyle w:val="teiunclear"/>
        </w:rPr>
        <w:t>a</w:t>
      </w:r>
      <w:r w:rsidRPr="00AF6ADB">
        <w:rPr>
          <w:rStyle w:val="teigap"/>
        </w:rPr>
        <w:t>???</w:t>
      </w:r>
      <w:r w:rsidRPr="00AF6ADB">
        <w:rPr>
          <w:lang w:val="en-GB" w:eastAsia="en-GB"/>
        </w:rPr>
        <w:br/>
      </w:r>
      <w:r>
        <w:rPr>
          <w:lang w:val="en-GB" w:eastAsia="en-GB"/>
        </w:rPr>
        <w:t xml:space="preserve">ki je pervle, </w:t>
      </w:r>
      <w:r w:rsidRPr="007F34C6">
        <w:rPr>
          <w:rFonts w:ascii="Times New Roman" w:hAnsi="Times New Roman" w:cs="Times New Roman"/>
          <w:szCs w:val="26"/>
        </w:rPr>
        <w:t>ſ</w:t>
      </w:r>
      <w:r w:rsidRPr="00AF6ADB">
        <w:rPr>
          <w:lang w:val="en-GB" w:eastAsia="en-GB"/>
        </w:rPr>
        <w:t>zmert pojel bil, Alleluja</w:t>
      </w:r>
      <w:r w:rsidRPr="00AF6ADB">
        <w:rPr>
          <w:lang w:val="en-GB" w:eastAsia="en-GB"/>
        </w:rPr>
        <w:br/>
        <w:t>Za voll Bougoga Csloveka; Alleluja hva</w:t>
      </w:r>
      <w:r w:rsidRPr="00AF6ADB">
        <w:rPr>
          <w:rStyle w:val="teigap"/>
        </w:rPr>
        <w:t>???</w:t>
      </w:r>
      <w:r w:rsidRPr="00AF6ADB">
        <w:rPr>
          <w:lang w:val="en-GB" w:eastAsia="en-GB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en-GB"/>
        </w:rPr>
        <w:t>zmertjom je grejhe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ze </w:t>
      </w:r>
      <w:r>
        <w:rPr>
          <w:lang w:val="en-GB" w:eastAsia="en-GB"/>
        </w:rPr>
        <w:t>plá</w:t>
      </w:r>
      <w:r w:rsidRPr="00AF6ADB">
        <w:rPr>
          <w:lang w:val="en-GB" w:eastAsia="en-GB"/>
        </w:rPr>
        <w:t>til; Al</w:t>
      </w:r>
      <w:r>
        <w:rPr>
          <w:lang w:val="en-GB" w:eastAsia="en-GB"/>
        </w:rPr>
        <w:t>leluja</w:t>
      </w:r>
      <w:r>
        <w:rPr>
          <w:lang w:val="en-GB" w:eastAsia="en-GB"/>
        </w:rPr>
        <w:br/>
        <w:t xml:space="preserve">Poszvedocsil 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en-GB"/>
        </w:rPr>
        <w:t>tan</w:t>
      </w:r>
      <w:r w:rsidRPr="00AF6ADB">
        <w:rPr>
          <w:rStyle w:val="teiunclear"/>
        </w:rPr>
        <w:t>e</w:t>
      </w:r>
      <w:r w:rsidRPr="00AF6ADB">
        <w:rPr>
          <w:lang w:val="en-GB" w:eastAsia="en-GB"/>
        </w:rPr>
        <w:t>inyem; Alleluja</w:t>
      </w:r>
    </w:p>
    <w:p w14:paraId="4C649BA6" w14:textId="77777777" w:rsidR="00E02540" w:rsidRPr="00AF6ADB" w:rsidRDefault="00E02540" w:rsidP="00E02540">
      <w:pPr>
        <w:pStyle w:val="teicatch-word"/>
      </w:pPr>
      <w:r>
        <w:rPr>
          <w:lang w:val="en-GB"/>
        </w:rPr>
        <w:t>Angyel</w:t>
      </w:r>
      <w:r>
        <w:t xml:space="preserve"> </w:t>
      </w:r>
    </w:p>
    <w:p w14:paraId="4AB3FE6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  <w:vertAlign w:val="superscript"/>
        </w:rPr>
      </w:pPr>
    </w:p>
    <w:p w14:paraId="7634949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  <w:vertAlign w:val="superscript"/>
        </w:rPr>
      </w:pPr>
      <w:r>
        <w:rPr>
          <w:rFonts w:ascii="Times New Roman" w:hAnsi="Times New Roman" w:cs="Times New Roman"/>
          <w:szCs w:val="26"/>
          <w:vertAlign w:val="superscript"/>
        </w:rPr>
        <w:br w:type="page"/>
      </w:r>
    </w:p>
    <w:p w14:paraId="5A35E58F" w14:textId="77777777" w:rsidR="00E02540" w:rsidRDefault="00E02540" w:rsidP="00E02540">
      <w:r w:rsidRPr="00AF6ADB">
        <w:lastRenderedPageBreak/>
        <w:t>/64/</w:t>
      </w:r>
    </w:p>
    <w:p w14:paraId="60B4847A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Angyel je szo na Zvejsztili: Allleluja</w:t>
      </w:r>
      <w:r>
        <w:rPr>
          <w:lang w:val="en-GB"/>
        </w:rPr>
        <w:br/>
        <w:t>Tou 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sevo 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ztáneinye: Alleluja;</w:t>
      </w:r>
      <w:r>
        <w:rPr>
          <w:lang w:val="en-GB"/>
        </w:rPr>
        <w:br/>
        <w:t>Pervics sze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zkaza </w:t>
      </w:r>
      <w:r w:rsidRPr="003C0374">
        <w:rPr>
          <w:rStyle w:val="teipersName"/>
        </w:rPr>
        <w:t>Marij</w:t>
      </w:r>
      <w:r>
        <w:rPr>
          <w:lang w:val="en-GB"/>
        </w:rPr>
        <w:t>: Alleuja;</w:t>
      </w:r>
      <w:r>
        <w:rPr>
          <w:lang w:val="en-GB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zvojoj predrágoj Matteri: Alleluja</w:t>
      </w:r>
      <w:r>
        <w:rPr>
          <w:lang w:val="en-GB"/>
        </w:rPr>
        <w:br/>
        <w:t xml:space="preserve">Za tejm sze </w:t>
      </w:r>
      <w:r w:rsidRPr="000B0472">
        <w:rPr>
          <w:lang w:val="en-GB"/>
        </w:rPr>
        <w:t>ſ</w:t>
      </w:r>
      <w:r>
        <w:rPr>
          <w:lang w:val="en-GB"/>
        </w:rPr>
        <w:t xml:space="preserve">zkaza </w:t>
      </w:r>
      <w:r w:rsidRPr="003C0374">
        <w:rPr>
          <w:rStyle w:val="teipersName"/>
        </w:rPr>
        <w:t>Marij</w:t>
      </w:r>
      <w:r>
        <w:rPr>
          <w:lang w:val="en-GB"/>
        </w:rPr>
        <w:t>: Alleluja</w:t>
      </w:r>
      <w:r>
        <w:rPr>
          <w:lang w:val="en-GB"/>
        </w:rPr>
        <w:br/>
        <w:t xml:space="preserve">Pokouro Csinecse </w:t>
      </w:r>
      <w:r w:rsidRPr="003C0374">
        <w:rPr>
          <w:rStyle w:val="teipersName"/>
        </w:rPr>
        <w:t>Magdalejne</w:t>
      </w:r>
      <w:r>
        <w:rPr>
          <w:lang w:val="en-GB"/>
        </w:rPr>
        <w:t>: Alleluja</w:t>
      </w:r>
      <w:r>
        <w:rPr>
          <w:lang w:val="en-GB"/>
        </w:rPr>
        <w:br/>
        <w:t>Petro potom i tim drügim: Alleluja</w:t>
      </w:r>
      <w:r>
        <w:rPr>
          <w:lang w:val="en-GB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zkazal sze je Apostolom: Alleluja</w:t>
      </w:r>
      <w:r>
        <w:rPr>
          <w:lang w:val="en-GB"/>
        </w:rPr>
        <w:br/>
        <w:t xml:space="preserve">Drügim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zvoyim Vucsenikom: Alleluja</w:t>
      </w:r>
      <w:r>
        <w:rPr>
          <w:lang w:val="en-GB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zvedokom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</w:t>
      </w:r>
      <w:r>
        <w:rPr>
          <w:lang w:val="en-GB"/>
        </w:rPr>
        <w:t xml:space="preserve">vega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ztaneinya: Alleluja</w:t>
      </w:r>
      <w:r>
        <w:rPr>
          <w:lang w:val="en-GB"/>
        </w:rPr>
        <w:br/>
        <w:t>zato sze mi Vesyelimo; Allelujam hvá</w:t>
      </w:r>
      <w:r>
        <w:rPr>
          <w:lang w:val="en-GB"/>
        </w:rPr>
        <w:br/>
        <w:t>Te mu Ves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zélo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zpejvajmo: Alleluja, hvá</w:t>
      </w:r>
      <w:r>
        <w:rPr>
          <w:lang w:val="en-GB"/>
        </w:rPr>
        <w:br/>
        <w:t>Na te Vüzmeni Dné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snyi Dén: Alleluja, hvá</w:t>
      </w:r>
      <w:r>
        <w:rPr>
          <w:lang w:val="en-GB"/>
        </w:rPr>
        <w:br/>
        <w:t>Diko mi pojmo Bougovi: Alleluja, hvá</w:t>
      </w:r>
      <w:r>
        <w:rPr>
          <w:lang w:val="en-GB"/>
        </w:rPr>
        <w:br/>
        <w:t xml:space="preserve">Hvaleno bojdi,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zveto Trojsztvo; Alleluja</w:t>
      </w:r>
      <w:r>
        <w:rPr>
          <w:lang w:val="en-GB"/>
        </w:rPr>
        <w:br/>
        <w:t>Hvalo mi dájmo Bougovi: Alleluja-</w:t>
      </w:r>
      <w:r>
        <w:rPr>
          <w:lang w:val="en-GB"/>
        </w:rPr>
        <w:br/>
        <w:t xml:space="preserve">hvála bojdi, vszigdár Bougu; </w:t>
      </w:r>
    </w:p>
    <w:p w14:paraId="084B1AE2" w14:textId="77777777" w:rsidR="00E02540" w:rsidRDefault="00E02540" w:rsidP="00E02540">
      <w:pPr>
        <w:pStyle w:val="teiclosure"/>
        <w:rPr>
          <w:lang w:val="en-GB"/>
        </w:rPr>
      </w:pPr>
      <w:r>
        <w:rPr>
          <w:lang w:val="en-GB"/>
        </w:rPr>
        <w:t xml:space="preserve">Amen </w:t>
      </w:r>
    </w:p>
    <w:p w14:paraId="44530C6B" w14:textId="77777777" w:rsidR="00E02540" w:rsidRDefault="00E02540" w:rsidP="00E02540">
      <w:pPr>
        <w:pStyle w:val="teicatch-word"/>
        <w:rPr>
          <w:lang w:val="en-GB"/>
        </w:rPr>
      </w:pPr>
      <w:r>
        <w:rPr>
          <w:lang w:val="en-GB"/>
        </w:rPr>
        <w:t xml:space="preserve">Drüga </w:t>
      </w:r>
    </w:p>
    <w:p w14:paraId="4110472D" w14:textId="77777777" w:rsidR="00E02540" w:rsidRDefault="00E02540" w:rsidP="00E02540">
      <w:r>
        <w:br w:type="page"/>
      </w:r>
    </w:p>
    <w:p w14:paraId="28876F2D" w14:textId="77777777" w:rsidR="00E02540" w:rsidRDefault="00E02540" w:rsidP="00E02540">
      <w:r>
        <w:lastRenderedPageBreak/>
        <w:t>/65/</w:t>
      </w:r>
    </w:p>
    <w:p w14:paraId="6EC0E56A" w14:textId="77777777" w:rsidR="00E02540" w:rsidRDefault="00E02540" w:rsidP="00E02540">
      <w:pPr>
        <w:pStyle w:val="Naslov2"/>
        <w:rPr>
          <w:lang w:val="en-GB"/>
        </w:rPr>
      </w:pPr>
      <w:r>
        <w:rPr>
          <w:lang w:val="en-GB"/>
        </w:rPr>
        <w:t xml:space="preserve">Drüga Peszen </w:t>
      </w:r>
    </w:p>
    <w:p w14:paraId="792E0C10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Na Vüzen tri Mari</w:t>
      </w:r>
      <w:r w:rsidRPr="000B0472">
        <w:rPr>
          <w:rStyle w:val="teiunclear"/>
        </w:rPr>
        <w:t>s</w:t>
      </w:r>
      <w:r>
        <w:rPr>
          <w:lang w:val="en-GB"/>
        </w:rPr>
        <w:t xml:space="preserve"> ráno,</w:t>
      </w:r>
      <w:r>
        <w:rPr>
          <w:lang w:val="en-GB"/>
        </w:rPr>
        <w:br/>
        <w:t>zd</w:t>
      </w:r>
      <w:r w:rsidRPr="000B0472">
        <w:rPr>
          <w:rStyle w:val="teiunclear"/>
        </w:rPr>
        <w:t>r</w:t>
      </w:r>
      <w:r>
        <w:rPr>
          <w:lang w:val="en-GB"/>
        </w:rPr>
        <w:t>ágom Másztyom dojdo grobi,</w:t>
      </w:r>
      <w:r>
        <w:rPr>
          <w:lang w:val="en-GB"/>
        </w:rPr>
        <w:br/>
        <w:t xml:space="preserve">ravno gda sze je Denilo, 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zuncze</w:t>
      </w:r>
      <w:r>
        <w:rPr>
          <w:lang w:val="en-GB"/>
        </w:rPr>
        <w:br/>
        <w:t>vre gori zisslo. Bougu hvála.</w:t>
      </w:r>
    </w:p>
    <w:p w14:paraId="7691CC0D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 xml:space="preserve">Ke rekoucse,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t</w:t>
      </w:r>
      <w:r>
        <w:rPr>
          <w:lang w:val="en-GB"/>
        </w:rPr>
        <w:t>o od groba, odvali nám toga</w:t>
      </w:r>
      <w:r>
        <w:rPr>
          <w:lang w:val="en-GB"/>
        </w:rPr>
        <w:br/>
        <w:t>kamna, ino kák k-nyemu dojdosse, ká-</w:t>
      </w:r>
      <w:r>
        <w:rPr>
          <w:lang w:val="en-GB"/>
        </w:rPr>
        <w:br/>
        <w:t>-men odvalen nájdosse. B. h.</w:t>
      </w:r>
    </w:p>
    <w:p w14:paraId="524E13DF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Vu te grob noter ido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se, vukom Angyella</w:t>
      </w:r>
      <w:r>
        <w:rPr>
          <w:lang w:val="en-GB"/>
        </w:rPr>
        <w:br/>
        <w:t xml:space="preserve">najdosse,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zedecsega k-Dejsznoj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ztrá</w:t>
      </w:r>
      <w:r>
        <w:rPr>
          <w:lang w:val="en-GB"/>
        </w:rPr>
        <w:br/>
        <w:t>-ni oblecsenoga, v bejlom gvanti. B. h.</w:t>
      </w:r>
    </w:p>
    <w:p w14:paraId="185D2350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ztrá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sno k-nyim Angyel recse, ne boj</w:t>
      </w:r>
      <w:r>
        <w:rPr>
          <w:lang w:val="en-GB"/>
        </w:rPr>
        <w:br/>
        <w:t xml:space="preserve">-te sze vi </w:t>
      </w:r>
      <w:r w:rsidRPr="003C0374">
        <w:rPr>
          <w:rStyle w:val="teipersName"/>
        </w:rPr>
        <w:t>Marie</w:t>
      </w:r>
      <w:r>
        <w:rPr>
          <w:lang w:val="en-GB"/>
        </w:rPr>
        <w:t>, 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csete Krisztu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sa</w:t>
      </w:r>
      <w:r>
        <w:rPr>
          <w:lang w:val="en-GB"/>
        </w:rPr>
        <w:br/>
        <w:t>Pro</w:t>
      </w:r>
      <w:r w:rsidRPr="00C2728A">
        <w:rPr>
          <w:rStyle w:val="teiunclear"/>
        </w:rPr>
        <w:t>ſ</w:t>
      </w:r>
      <w:r>
        <w:rPr>
          <w:lang w:val="en-GB"/>
        </w:rPr>
        <w:t xml:space="preserve">ejta, ki je od mertvi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ztál gori. B. h.</w:t>
      </w:r>
    </w:p>
    <w:p w14:paraId="48206A9C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Poglejte vu Mé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zto groba, vukom lesál</w:t>
      </w:r>
      <w:r>
        <w:rPr>
          <w:lang w:val="en-GB"/>
        </w:rPr>
        <w:br/>
        <w:t>Teilo nyega, záto ididte povejte,</w:t>
      </w:r>
      <w:r>
        <w:rPr>
          <w:lang w:val="en-GB"/>
        </w:rPr>
        <w:br/>
        <w:t>Petro i drügim Ve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zélje. B. h.</w:t>
      </w:r>
    </w:p>
    <w:p w14:paraId="1EA6C581" w14:textId="77777777" w:rsidR="00E02540" w:rsidRDefault="00E02540" w:rsidP="00E02540">
      <w:pPr>
        <w:pStyle w:val="teicatch-word"/>
        <w:rPr>
          <w:lang w:val="en-GB"/>
        </w:rPr>
      </w:pPr>
      <w:r>
        <w:rPr>
          <w:lang w:val="en-GB"/>
        </w:rPr>
        <w:t xml:space="preserve">Re </w:t>
      </w:r>
    </w:p>
    <w:p w14:paraId="7EF3AFBD" w14:textId="77777777" w:rsidR="00E02540" w:rsidRDefault="00E02540" w:rsidP="00E02540">
      <w:pPr>
        <w:rPr>
          <w:lang w:val="en-GB" w:eastAsia="ja-JP"/>
        </w:rPr>
      </w:pPr>
      <w:r>
        <w:rPr>
          <w:lang w:val="en-GB" w:eastAsia="ja-JP"/>
        </w:rPr>
        <w:br w:type="page"/>
      </w:r>
    </w:p>
    <w:p w14:paraId="65A9E99B" w14:textId="77777777" w:rsidR="00E02540" w:rsidRDefault="00E02540" w:rsidP="00E02540">
      <w:pPr>
        <w:rPr>
          <w:lang w:val="en-GB" w:eastAsia="ja-JP"/>
        </w:rPr>
      </w:pPr>
      <w:r>
        <w:rPr>
          <w:lang w:val="en-GB" w:eastAsia="ja-JP"/>
        </w:rPr>
        <w:lastRenderedPageBreak/>
        <w:t>/66/</w:t>
      </w:r>
    </w:p>
    <w:p w14:paraId="4273DA91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Recse v-</w:t>
      </w:r>
      <w:r w:rsidRPr="003C0374">
        <w:rPr>
          <w:rStyle w:val="teiplaceName"/>
        </w:rPr>
        <w:t>Galil</w:t>
      </w:r>
      <w:r w:rsidRPr="003C0374">
        <w:rPr>
          <w:rStyle w:val="teiunclear"/>
        </w:rPr>
        <w:t>e</w:t>
      </w:r>
      <w:r w:rsidRPr="003C0374">
        <w:rPr>
          <w:rStyle w:val="teiplaceName"/>
        </w:rPr>
        <w:t>jo</w:t>
      </w:r>
      <w:r>
        <w:rPr>
          <w:lang w:val="en-GB"/>
        </w:rPr>
        <w:t xml:space="preserve"> pojdite, gdé sze vám</w:t>
      </w:r>
      <w:r>
        <w:rPr>
          <w:lang w:val="en-GB"/>
        </w:rPr>
        <w:br/>
        <w:t>Jezus poka’se, i tak z groba pobé-</w:t>
      </w:r>
      <w:r>
        <w:rPr>
          <w:lang w:val="en-GB"/>
        </w:rPr>
        <w:br/>
        <w:t>-gno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se, </w:t>
      </w:r>
      <w:r w:rsidRPr="003C0374">
        <w:rPr>
          <w:rStyle w:val="teipersName"/>
        </w:rPr>
        <w:t>Marie</w:t>
      </w:r>
      <w:r>
        <w:rPr>
          <w:lang w:val="en-GB"/>
        </w:rPr>
        <w:t xml:space="preserve">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ztráhom obdáne. B. h.</w:t>
      </w:r>
    </w:p>
    <w:p w14:paraId="7194BECB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 xml:space="preserve">Zvelicsitel, hvalimo te mi, da szi gori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ztál</w:t>
      </w:r>
      <w:r>
        <w:rPr>
          <w:lang w:val="en-GB"/>
        </w:rPr>
        <w:br/>
        <w:t xml:space="preserve">od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 xml:space="preserve">zmerti, nyoj szi Moucs ino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zilo-</w:t>
      </w:r>
      <w:r>
        <w:rPr>
          <w:lang w:val="en-GB"/>
        </w:rPr>
        <w:br/>
        <w:t>vzel i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 na ‘sitek pripelál, Bougu</w:t>
      </w:r>
      <w:r>
        <w:rPr>
          <w:lang w:val="en-GB"/>
        </w:rPr>
        <w:br/>
        <w:t xml:space="preserve">hvála. </w:t>
      </w:r>
    </w:p>
    <w:p w14:paraId="726874F1" w14:textId="77777777" w:rsidR="00E02540" w:rsidRDefault="00E02540" w:rsidP="00E02540">
      <w:pPr>
        <w:pStyle w:val="teiclosure"/>
        <w:rPr>
          <w:lang w:val="en-GB"/>
        </w:rPr>
      </w:pPr>
      <w:r>
        <w:rPr>
          <w:lang w:val="en-GB"/>
        </w:rPr>
        <w:t xml:space="preserve">Amen </w:t>
      </w:r>
    </w:p>
    <w:p w14:paraId="2C5B43DA" w14:textId="77777777" w:rsidR="00E02540" w:rsidRDefault="00E02540" w:rsidP="00E02540">
      <w:pPr>
        <w:pStyle w:val="Naslov2"/>
        <w:rPr>
          <w:lang w:val="en-GB"/>
        </w:rPr>
      </w:pPr>
      <w:r>
        <w:rPr>
          <w:lang w:val="en-GB"/>
        </w:rPr>
        <w:t>Na Vüzen Tréttya Pe</w:t>
      </w:r>
      <w:r w:rsidRPr="007F34C6">
        <w:rPr>
          <w:rFonts w:ascii="Times New Roman" w:hAnsi="Times New Roman" w:cs="Times New Roman"/>
        </w:rPr>
        <w:t>ſ</w:t>
      </w:r>
      <w:r>
        <w:rPr>
          <w:lang w:val="en-GB"/>
        </w:rPr>
        <w:t xml:space="preserve">zen. </w:t>
      </w:r>
    </w:p>
    <w:p w14:paraId="4446D73D" w14:textId="77777777" w:rsidR="00E02540" w:rsidRDefault="00E02540" w:rsidP="00E02540">
      <w:pPr>
        <w:pStyle w:val="teiab"/>
        <w:rPr>
          <w:lang w:val="en-GB"/>
        </w:rPr>
      </w:pPr>
      <w:r>
        <w:rPr>
          <w:lang w:val="en-GB"/>
        </w:rPr>
        <w:t>Chrisztus je oddzmerti gori</w:t>
      </w:r>
      <w:r>
        <w:rPr>
          <w:lang w:val="en-GB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ztal odicsen, ki je malo-</w:t>
      </w:r>
      <w:r>
        <w:rPr>
          <w:lang w:val="en-GB"/>
        </w:rPr>
        <w:br/>
        <w:t>pervle odvszejh bil odversen.</w:t>
      </w:r>
    </w:p>
    <w:p w14:paraId="6CBC1F37" w14:textId="77777777" w:rsidR="00E02540" w:rsidRDefault="00E02540" w:rsidP="00E02540">
      <w:pPr>
        <w:pStyle w:val="teiab"/>
        <w:rPr>
          <w:lang w:val="en-GB"/>
        </w:rPr>
      </w:pP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zmert je on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zo potrel i oplejnil pe-</w:t>
      </w:r>
      <w:r>
        <w:rPr>
          <w:lang w:val="en-GB"/>
        </w:rPr>
        <w:br/>
        <w:t xml:space="preserve">-kel grejsne tudi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/>
        </w:rPr>
        <w:t>zobom, v-Nebo je za-</w:t>
      </w:r>
      <w:r>
        <w:rPr>
          <w:lang w:val="en-GB"/>
        </w:rPr>
        <w:br/>
        <w:t>-ne</w:t>
      </w:r>
      <w:r w:rsidRPr="00325308">
        <w:rPr>
          <w:rStyle w:val="teiunclear"/>
        </w:rPr>
        <w:t>ſz</w:t>
      </w:r>
      <w:r>
        <w:rPr>
          <w:lang w:val="en-GB"/>
        </w:rPr>
        <w:t>el.</w:t>
      </w:r>
    </w:p>
    <w:p w14:paraId="08067BF1" w14:textId="77777777" w:rsidR="00E02540" w:rsidRDefault="00E02540" w:rsidP="00E02540">
      <w:pPr>
        <w:pStyle w:val="teiab"/>
        <w:rPr>
          <w:lang w:val="de-DE"/>
        </w:rPr>
      </w:pPr>
      <w:r>
        <w:rPr>
          <w:lang w:val="en-GB"/>
        </w:rPr>
        <w:t xml:space="preserve">Ternova korouna, ka je na </w:t>
      </w:r>
      <w:r w:rsidRPr="00325308">
        <w:rPr>
          <w:rStyle w:val="teiunclear"/>
        </w:rPr>
        <w:t>sp</w:t>
      </w:r>
      <w:r>
        <w:rPr>
          <w:lang w:val="en-GB"/>
        </w:rPr>
        <w:t>ot 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de-DE"/>
        </w:rPr>
        <w:t xml:space="preserve">se, </w:t>
      </w:r>
      <w:r>
        <w:rPr>
          <w:lang w:val="de-DE"/>
        </w:rPr>
        <w:br/>
        <w:t>ona vezdaj hvalo, postenyé ma vekse.</w:t>
      </w:r>
    </w:p>
    <w:p w14:paraId="7BCD82DF" w14:textId="77777777" w:rsidR="00E02540" w:rsidRDefault="00E02540" w:rsidP="00E02540">
      <w:pPr>
        <w:pStyle w:val="teicatch-word"/>
        <w:rPr>
          <w:lang w:val="de-DE"/>
        </w:rPr>
      </w:pPr>
      <w:r>
        <w:rPr>
          <w:lang w:val="de-DE"/>
        </w:rPr>
        <w:t xml:space="preserve">Preczve </w:t>
      </w:r>
    </w:p>
    <w:p w14:paraId="1622994E" w14:textId="77777777" w:rsidR="00E02540" w:rsidRDefault="00E02540" w:rsidP="00E02540">
      <w:pPr>
        <w:rPr>
          <w:lang w:val="en-GB" w:eastAsia="ja-JP"/>
        </w:rPr>
      </w:pPr>
      <w:r>
        <w:rPr>
          <w:lang w:val="en-GB" w:eastAsia="ja-JP"/>
        </w:rPr>
        <w:br w:type="page"/>
      </w:r>
    </w:p>
    <w:p w14:paraId="485FF537" w14:textId="77777777" w:rsidR="00E02540" w:rsidRDefault="00E02540" w:rsidP="00E02540">
      <w:pPr>
        <w:rPr>
          <w:lang w:val="en-GB" w:eastAsia="ja-JP"/>
        </w:rPr>
      </w:pPr>
      <w:r>
        <w:rPr>
          <w:lang w:val="en-GB" w:eastAsia="ja-JP"/>
        </w:rPr>
        <w:lastRenderedPageBreak/>
        <w:t>/67/</w:t>
      </w:r>
    </w:p>
    <w:p w14:paraId="244F1B72" w14:textId="77777777" w:rsidR="00E02540" w:rsidRPr="00325308" w:rsidRDefault="00E02540" w:rsidP="00E02540">
      <w:pPr>
        <w:pStyle w:val="teiab"/>
        <w:rPr>
          <w:lang w:val="de-DE" w:eastAsia="ja-JP"/>
        </w:rPr>
      </w:pPr>
      <w:r w:rsidRPr="00325308">
        <w:rPr>
          <w:lang w:val="de-DE" w:eastAsia="ja-JP"/>
        </w:rPr>
        <w:t>Pre</w:t>
      </w:r>
      <w:r>
        <w:rPr>
          <w:lang w:val="de-DE" w:eastAsia="ja-JP"/>
        </w:rPr>
        <w:t>czvele szo Dene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z, nyegove brit</w:t>
      </w:r>
      <w:r w:rsidRPr="00325308">
        <w:rPr>
          <w:rStyle w:val="teigap"/>
        </w:rPr>
        <w:t>???</w:t>
      </w:r>
      <w:r>
        <w:rPr>
          <w:lang w:val="de-DE" w:eastAsia="ja-JP"/>
        </w:rPr>
        <w:br/>
        <w:t xml:space="preserve">ráne, ka je ov nevolni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de-DE" w:eastAsia="ja-JP"/>
        </w:rPr>
        <w:t>zvejt od pekla</w:t>
      </w:r>
      <w:r>
        <w:rPr>
          <w:lang w:val="de-DE" w:eastAsia="ja-JP"/>
        </w:rPr>
        <w:br/>
        <w:t>brá</w:t>
      </w:r>
      <w:r w:rsidRPr="00325308">
        <w:rPr>
          <w:lang w:val="de-DE" w:eastAsia="ja-JP"/>
        </w:rPr>
        <w:t>nil.</w:t>
      </w:r>
    </w:p>
    <w:p w14:paraId="09DC9D70" w14:textId="77777777" w:rsidR="00E02540" w:rsidRPr="00325308" w:rsidRDefault="00E02540" w:rsidP="00E02540">
      <w:pPr>
        <w:pStyle w:val="teiab"/>
        <w:rPr>
          <w:lang w:val="de-DE" w:eastAsia="ja-JP"/>
        </w:rPr>
      </w:pPr>
      <w:r w:rsidRPr="00325308">
        <w:rPr>
          <w:lang w:val="de-DE" w:eastAsia="ja-JP"/>
        </w:rPr>
        <w:t>Annas ino kai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de-DE" w:eastAsia="ja-JP"/>
        </w:rPr>
        <w:t>á</w:t>
      </w:r>
      <w:r w:rsidRPr="00325308">
        <w:rPr>
          <w:lang w:val="de-DE" w:eastAsia="ja-JP"/>
        </w:rPr>
        <w:t>s</w:t>
      </w:r>
      <w:r>
        <w:rPr>
          <w:lang w:val="de-DE" w:eastAsia="ja-JP"/>
        </w:rPr>
        <w:t>, Pilatus nevörni, ki</w:t>
      </w:r>
      <w:r>
        <w:rPr>
          <w:lang w:val="de-DE" w:eastAsia="ja-JP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zte  Czaszarovi, priatelje bili.</w:t>
      </w:r>
    </w:p>
    <w:p w14:paraId="6F908DED" w14:textId="77777777" w:rsidR="00E02540" w:rsidRPr="00325308" w:rsidRDefault="00E02540" w:rsidP="00E02540">
      <w:pPr>
        <w:pStyle w:val="teiab"/>
        <w:rPr>
          <w:lang w:val="de-DE" w:eastAsia="ja-JP"/>
        </w:rPr>
      </w:pPr>
      <w:r w:rsidRPr="00325308">
        <w:rPr>
          <w:lang w:val="de-DE" w:eastAsia="ja-JP"/>
        </w:rPr>
        <w:t>Gde sz</w:t>
      </w:r>
      <w:r>
        <w:rPr>
          <w:lang w:val="de-DE" w:eastAsia="ja-JP"/>
        </w:rPr>
        <w:t>o preminoule, kak rosza jü</w:t>
      </w:r>
      <w:r w:rsidRPr="00325308">
        <w:rPr>
          <w:lang w:val="de-DE" w:eastAsia="ja-JP"/>
        </w:rPr>
        <w:t>terna, kate-</w:t>
      </w:r>
      <w:r w:rsidRPr="00325308">
        <w:rPr>
          <w:lang w:val="de-DE" w:eastAsia="ja-JP"/>
        </w:rPr>
        <w:br/>
        <w:t>-ra sze v Ocsnom, Megnyeni premini.</w:t>
      </w:r>
    </w:p>
    <w:p w14:paraId="17A1BECD" w14:textId="77777777" w:rsidR="00E02540" w:rsidRPr="00325308" w:rsidRDefault="00E02540" w:rsidP="00E02540">
      <w:pPr>
        <w:pStyle w:val="teiab"/>
        <w:rPr>
          <w:lang w:val="de-DE" w:eastAsia="ja-JP"/>
        </w:rPr>
      </w:pPr>
      <w:r>
        <w:rPr>
          <w:rFonts w:ascii="Times New Roman" w:hAnsi="Times New Roman" w:cs="Times New Roman"/>
          <w:szCs w:val="26"/>
        </w:rPr>
        <w:t>'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aloszt sze</w:t>
      </w:r>
      <w:r>
        <w:rPr>
          <w:lang w:val="de-DE" w:eastAsia="ja-JP"/>
        </w:rPr>
        <w:t xml:space="preserve"> Vugible, radoszt sze </w:t>
      </w:r>
      <w:r w:rsidRPr="00325308">
        <w:rPr>
          <w:rStyle w:val="teiunclear"/>
        </w:rPr>
        <w:t>N</w:t>
      </w:r>
      <w:r>
        <w:rPr>
          <w:lang w:val="de-DE" w:eastAsia="ja-JP"/>
        </w:rPr>
        <w:t>anuje,</w:t>
      </w:r>
      <w:r>
        <w:rPr>
          <w:lang w:val="de-DE" w:eastAsia="ja-JP"/>
        </w:rPr>
        <w:br/>
        <w:t xml:space="preserve">ár Neba i Zemlja, 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zpejvaj Alleluja.</w:t>
      </w:r>
    </w:p>
    <w:p w14:paraId="33218222" w14:textId="77777777" w:rsidR="00E02540" w:rsidRPr="00325308" w:rsidRDefault="00E02540" w:rsidP="00E02540">
      <w:pPr>
        <w:pStyle w:val="teiab"/>
        <w:rPr>
          <w:lang w:val="de-DE" w:eastAsia="ja-JP"/>
        </w:rPr>
      </w:pPr>
      <w:r>
        <w:rPr>
          <w:lang w:val="de-DE" w:eastAsia="ja-JP"/>
        </w:rPr>
        <w:t>Záto v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zi reczimo, k jedno Alleluja. Alle</w:t>
      </w:r>
      <w:r w:rsidRPr="00325308">
        <w:rPr>
          <w:lang w:val="de-DE" w:eastAsia="ja-JP"/>
        </w:rPr>
        <w:br/>
        <w:t>-luja bojdi, Alleluja.</w:t>
      </w:r>
    </w:p>
    <w:p w14:paraId="278A2D04" w14:textId="77777777" w:rsidR="00E02540" w:rsidRPr="00325308" w:rsidRDefault="00E02540" w:rsidP="00E02540">
      <w:pPr>
        <w:pStyle w:val="teiclosure"/>
        <w:rPr>
          <w:lang w:val="de-DE" w:eastAsia="ja-JP"/>
        </w:rPr>
      </w:pPr>
      <w:r>
        <w:rPr>
          <w:lang w:val="de-DE" w:eastAsia="ja-JP"/>
        </w:rPr>
        <w:t>Amen</w:t>
      </w:r>
    </w:p>
    <w:p w14:paraId="7AEDC40C" w14:textId="77777777" w:rsidR="00E02540" w:rsidRPr="00325308" w:rsidRDefault="00E02540" w:rsidP="00E02540">
      <w:pPr>
        <w:pStyle w:val="Naslov2"/>
        <w:rPr>
          <w:lang w:val="de-DE" w:eastAsia="ja-JP"/>
        </w:rPr>
      </w:pPr>
      <w:r w:rsidRPr="00325308">
        <w:rPr>
          <w:lang w:val="de-DE" w:eastAsia="ja-JP"/>
        </w:rPr>
        <w:t>Pesz</w:t>
      </w:r>
      <w:r>
        <w:rPr>
          <w:lang w:val="de-DE" w:eastAsia="ja-JP"/>
        </w:rPr>
        <w:t xml:space="preserve">en od </w:t>
      </w:r>
      <w:r w:rsidRPr="007F34C6">
        <w:rPr>
          <w:rFonts w:ascii="Times New Roman" w:hAnsi="Times New Roman" w:cs="Times New Roman"/>
        </w:rPr>
        <w:t>ſ</w:t>
      </w:r>
      <w:r w:rsidRPr="00325308">
        <w:rPr>
          <w:lang w:val="de-DE" w:eastAsia="ja-JP"/>
        </w:rPr>
        <w:t>zlavicska</w:t>
      </w:r>
      <w:r>
        <w:rPr>
          <w:lang w:val="de-DE" w:eastAsia="ja-JP"/>
        </w:rPr>
        <w:t xml:space="preserve"> F</w:t>
      </w:r>
      <w:r w:rsidRPr="008168A2">
        <w:rPr>
          <w:rStyle w:val="teigap"/>
        </w:rPr>
        <w:t>???</w:t>
      </w:r>
      <w:r>
        <w:rPr>
          <w:lang w:val="de-DE" w:eastAsia="ja-JP"/>
        </w:rPr>
        <w:t xml:space="preserve">ska. </w:t>
      </w:r>
    </w:p>
    <w:p w14:paraId="0E86F926" w14:textId="77777777" w:rsidR="00E02540" w:rsidRDefault="00E02540" w:rsidP="00E02540">
      <w:pPr>
        <w:pStyle w:val="teiab"/>
        <w:rPr>
          <w:lang w:val="de-DE" w:eastAsia="ja-JP"/>
        </w:rPr>
      </w:pPr>
      <w:r>
        <w:rPr>
          <w:lang w:val="de-DE" w:eastAsia="ja-JP"/>
        </w:rPr>
        <w:t xml:space="preserve">Ti grejsni Cslovek, 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zpo</w:t>
      </w:r>
      <w:r>
        <w:rPr>
          <w:lang w:val="de-DE" w:eastAsia="ja-JP"/>
        </w:rPr>
        <w:t>u</w:t>
      </w:r>
      <w:r w:rsidRPr="008168A2">
        <w:rPr>
          <w:rStyle w:val="teiunclear"/>
        </w:rPr>
        <w:t>m</w:t>
      </w:r>
      <w:r>
        <w:rPr>
          <w:lang w:val="de-DE" w:eastAsia="ja-JP"/>
        </w:rPr>
        <w:t>em</w:t>
      </w:r>
      <w:r>
        <w:rPr>
          <w:lang w:val="de-DE" w:eastAsia="ja-JP"/>
        </w:rPr>
        <w:br/>
        <w:t xml:space="preserve">sze ti 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>ztvega</w:t>
      </w:r>
      <w:r>
        <w:rPr>
          <w:lang w:val="de-DE" w:eastAsia="ja-JP"/>
        </w:rPr>
        <w:t xml:space="preserve"> </w:t>
      </w:r>
      <w:r w:rsidRPr="007F34C6">
        <w:rPr>
          <w:rFonts w:ascii="Times New Roman" w:hAnsi="Times New Roman" w:cs="Times New Roman"/>
          <w:szCs w:val="26"/>
        </w:rPr>
        <w:t>ſ</w:t>
      </w:r>
      <w:r w:rsidRPr="00325308">
        <w:rPr>
          <w:lang w:val="de-DE" w:eastAsia="ja-JP"/>
        </w:rPr>
        <w:t xml:space="preserve">ztvoritela, </w:t>
      </w:r>
      <w:r w:rsidRPr="00325308">
        <w:rPr>
          <w:lang w:val="de-DE" w:eastAsia="ja-JP"/>
        </w:rPr>
        <w:br/>
      </w:r>
      <w:r>
        <w:rPr>
          <w:lang w:val="de-DE" w:eastAsia="ja-JP"/>
        </w:rPr>
        <w:t xml:space="preserve">ne bojdi nezavalen ti </w:t>
      </w:r>
      <w:r w:rsidRPr="008168A2">
        <w:rPr>
          <w:rStyle w:val="teiunclear"/>
        </w:rPr>
        <w:t>ſ</w:t>
      </w:r>
      <w:r w:rsidRPr="00325308">
        <w:rPr>
          <w:lang w:val="de-DE" w:eastAsia="ja-JP"/>
        </w:rPr>
        <w:t>nye</w:t>
      </w:r>
    </w:p>
    <w:p w14:paraId="6B10D2C9" w14:textId="77777777" w:rsidR="00E02540" w:rsidRDefault="00E02540" w:rsidP="00E02540">
      <w:pPr>
        <w:pStyle w:val="teiab"/>
        <w:rPr>
          <w:lang w:val="de-DE" w:eastAsia="ja-JP"/>
        </w:rPr>
      </w:pPr>
      <w:r>
        <w:rPr>
          <w:lang w:val="de-DE" w:eastAsia="ja-JP"/>
        </w:rPr>
        <w:br w:type="page"/>
      </w:r>
    </w:p>
    <w:p w14:paraId="7F735AC2" w14:textId="77777777" w:rsidR="00E02540" w:rsidRDefault="00E02540" w:rsidP="00E02540">
      <w:pPr>
        <w:rPr>
          <w:lang w:val="de-DE" w:eastAsia="ja-JP"/>
        </w:rPr>
      </w:pPr>
      <w:r>
        <w:rPr>
          <w:lang w:val="de-DE" w:eastAsia="ja-JP"/>
        </w:rPr>
        <w:lastRenderedPageBreak/>
        <w:t>/68/</w:t>
      </w:r>
    </w:p>
    <w:p w14:paraId="076DBA7E" w14:textId="77777777" w:rsidR="00E02540" w:rsidRPr="008168A2" w:rsidRDefault="00E02540" w:rsidP="00E02540">
      <w:pPr>
        <w:pStyle w:val="teiab"/>
        <w:rPr>
          <w:lang w:val="en-GB" w:eastAsia="ja-JP"/>
        </w:rPr>
      </w:pPr>
      <w:r w:rsidRPr="008168A2">
        <w:rPr>
          <w:lang w:val="en-GB" w:eastAsia="ja-JP"/>
        </w:rPr>
        <w:t>miloscse.</w:t>
      </w:r>
    </w:p>
    <w:p w14:paraId="17982A8C" w14:textId="77777777" w:rsidR="00E02540" w:rsidRPr="008168A2" w:rsidRDefault="00E02540" w:rsidP="00E02540">
      <w:pPr>
        <w:pStyle w:val="teiab"/>
        <w:rPr>
          <w:lang w:val="en-GB" w:eastAsia="ja-JP"/>
        </w:rPr>
      </w:pPr>
      <w:r>
        <w:rPr>
          <w:lang w:val="en-GB" w:eastAsia="ja-JP"/>
        </w:rPr>
        <w:t>Poglé</w:t>
      </w:r>
      <w:r w:rsidRPr="008168A2">
        <w:rPr>
          <w:lang w:val="en-GB" w:eastAsia="ja-JP"/>
        </w:rPr>
        <w:t>jdaj da ti, na drouvne Fticze, kako</w:t>
      </w:r>
      <w:r w:rsidRPr="008168A2">
        <w:rPr>
          <w:lang w:val="en-GB" w:eastAsia="ja-JP"/>
        </w:rPr>
        <w:br/>
      </w:r>
      <w:r>
        <w:rPr>
          <w:lang w:val="en-GB" w:eastAsia="ja-JP"/>
        </w:rPr>
        <w:t xml:space="preserve">Leipo pojo, vu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 xml:space="preserve">zvojem redi, kak szo </w:t>
      </w:r>
      <w:r w:rsidRPr="007F34C6">
        <w:rPr>
          <w:rFonts w:ascii="Times New Roman" w:hAnsi="Times New Roman" w:cs="Times New Roman"/>
          <w:szCs w:val="26"/>
        </w:rPr>
        <w:t>ſ</w:t>
      </w:r>
      <w:r w:rsidRPr="008168A2">
        <w:rPr>
          <w:lang w:val="en-GB" w:eastAsia="ja-JP"/>
        </w:rPr>
        <w:t>zt-</w:t>
      </w:r>
      <w:r w:rsidRPr="008168A2">
        <w:rPr>
          <w:lang w:val="en-GB" w:eastAsia="ja-JP"/>
        </w:rPr>
        <w:br/>
      </w:r>
      <w:r>
        <w:rPr>
          <w:lang w:val="en-GB" w:eastAsia="ja-JP"/>
        </w:rPr>
        <w:t>-vorjene v</w:t>
      </w:r>
      <w:r w:rsidRPr="007F34C6">
        <w:rPr>
          <w:rFonts w:ascii="Times New Roman" w:hAnsi="Times New Roman" w:cs="Times New Roman"/>
          <w:szCs w:val="26"/>
        </w:rPr>
        <w:t>ſ</w:t>
      </w:r>
      <w:r w:rsidRPr="008168A2">
        <w:rPr>
          <w:lang w:val="en-GB" w:eastAsia="ja-JP"/>
        </w:rPr>
        <w:t>zig</w:t>
      </w:r>
      <w:r>
        <w:rPr>
          <w:lang w:val="en-GB" w:eastAsia="ja-JP"/>
        </w:rPr>
        <w:t xml:space="preserve">dár Vörno </w:t>
      </w:r>
      <w:r w:rsidRPr="008168A2">
        <w:rPr>
          <w:lang w:val="en-GB" w:eastAsia="ja-JP"/>
        </w:rPr>
        <w:t>hodio.</w:t>
      </w:r>
    </w:p>
    <w:p w14:paraId="43A50E3B" w14:textId="77777777" w:rsidR="00E02540" w:rsidRPr="008168A2" w:rsidRDefault="00E02540" w:rsidP="00E02540">
      <w:pPr>
        <w:pStyle w:val="teiab"/>
        <w:rPr>
          <w:lang w:val="en-GB" w:eastAsia="ja-JP"/>
        </w:rPr>
      </w:pPr>
      <w:r w:rsidRPr="008168A2">
        <w:rPr>
          <w:lang w:val="en-GB" w:eastAsia="ja-JP"/>
        </w:rPr>
        <w:t>Ti pa ki Cslovik</w:t>
      </w:r>
      <w:r>
        <w:rPr>
          <w:lang w:val="en-GB" w:eastAsia="ja-JP"/>
        </w:rPr>
        <w:t>, je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 xml:space="preserve">zi </w:t>
      </w:r>
      <w:r w:rsidRPr="007F34C6">
        <w:rPr>
          <w:rFonts w:ascii="Times New Roman" w:hAnsi="Times New Roman" w:cs="Times New Roman"/>
          <w:szCs w:val="26"/>
        </w:rPr>
        <w:t>ſ</w:t>
      </w:r>
      <w:r w:rsidRPr="008168A2">
        <w:rPr>
          <w:lang w:val="en-GB" w:eastAsia="ja-JP"/>
        </w:rPr>
        <w:t>ztvorjeni, na Bo‘si</w:t>
      </w:r>
      <w:r w:rsidRPr="008168A2">
        <w:rPr>
          <w:lang w:val="en-GB" w:eastAsia="ja-JP"/>
        </w:rPr>
        <w:br/>
        <w:t>Leipi keip</w:t>
      </w:r>
      <w:r>
        <w:rPr>
          <w:lang w:val="en-GB" w:eastAsia="ja-JP"/>
        </w:rPr>
        <w:t xml:space="preserve">, i vu te je Boug,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>zvojega</w:t>
      </w:r>
      <w:r>
        <w:rPr>
          <w:lang w:val="en-GB" w:eastAsia="ja-JP"/>
        </w:rPr>
        <w:br/>
        <w:t>Dü</w:t>
      </w:r>
      <w:r w:rsidRPr="008168A2">
        <w:rPr>
          <w:lang w:val="en-GB" w:eastAsia="ja-JP"/>
        </w:rPr>
        <w:t>ha, miloscso</w:t>
      </w:r>
      <w:r>
        <w:rPr>
          <w:lang w:val="en-GB" w:eastAsia="ja-JP"/>
        </w:rPr>
        <w:t xml:space="preserve"> nadehno</w:t>
      </w:r>
      <w:r w:rsidRPr="008168A2">
        <w:rPr>
          <w:lang w:val="en-GB" w:eastAsia="ja-JP"/>
        </w:rPr>
        <w:t>l.</w:t>
      </w:r>
    </w:p>
    <w:p w14:paraId="2E1FD150" w14:textId="77777777" w:rsidR="00E02540" w:rsidRPr="008168A2" w:rsidRDefault="00E02540" w:rsidP="00E02540">
      <w:pPr>
        <w:pStyle w:val="teiab"/>
        <w:rPr>
          <w:lang w:val="en-GB" w:eastAsia="ja-JP"/>
        </w:rPr>
      </w:pPr>
      <w:r>
        <w:rPr>
          <w:lang w:val="en-GB" w:eastAsia="ja-JP"/>
        </w:rPr>
        <w:t xml:space="preserve">Darüval te je zmo‘sni </w:t>
      </w:r>
      <w:r w:rsidRPr="008168A2">
        <w:rPr>
          <w:lang w:val="en-GB" w:eastAsia="ja-JP"/>
        </w:rPr>
        <w:t>Goszpon Boug, z-</w:t>
      </w:r>
      <w:r w:rsidRPr="008168A2">
        <w:rPr>
          <w:lang w:val="en-GB" w:eastAsia="ja-JP"/>
        </w:rPr>
        <w:br/>
        <w:t>-leipim govorjejnyem, os</w:t>
      </w:r>
      <w:r>
        <w:rPr>
          <w:lang w:val="en-GB" w:eastAsia="ja-JP"/>
        </w:rPr>
        <w:t>zná</w:t>
      </w:r>
      <w:r w:rsidRPr="008168A2">
        <w:rPr>
          <w:lang w:val="en-GB" w:eastAsia="ja-JP"/>
        </w:rPr>
        <w:t xml:space="preserve">j‘sil </w:t>
      </w:r>
      <w:r w:rsidRPr="008168A2">
        <w:rPr>
          <w:rStyle w:val="teigap"/>
        </w:rPr>
        <w:t>???</w:t>
      </w:r>
      <w:r>
        <w:rPr>
          <w:lang w:val="en-GB" w:eastAsia="ja-JP"/>
        </w:rPr>
        <w:t>e je,</w:t>
      </w:r>
      <w:r>
        <w:rPr>
          <w:lang w:val="en-GB" w:eastAsia="ja-JP"/>
        </w:rPr>
        <w:br/>
        <w:t>priglé</w:t>
      </w:r>
      <w:r w:rsidRPr="008168A2">
        <w:rPr>
          <w:rStyle w:val="teiunclear"/>
        </w:rPr>
        <w:t>d</w:t>
      </w:r>
      <w:r>
        <w:rPr>
          <w:lang w:val="en-GB" w:eastAsia="ja-JP"/>
        </w:rPr>
        <w:t xml:space="preserve">al te 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>zplemenitnim Dá</w:t>
      </w:r>
      <w:r w:rsidRPr="008168A2">
        <w:rPr>
          <w:lang w:val="en-GB" w:eastAsia="ja-JP"/>
        </w:rPr>
        <w:t>rom</w:t>
      </w:r>
      <w:r w:rsidRPr="008168A2">
        <w:rPr>
          <w:lang w:val="en-GB" w:eastAsia="ja-JP"/>
        </w:rPr>
        <w:br/>
      </w:r>
      <w:r>
        <w:rPr>
          <w:lang w:val="en-GB" w:eastAsia="ja-JP"/>
        </w:rPr>
        <w:t xml:space="preserve">Vzemda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 xml:space="preserve">zi peldo, </w:t>
      </w:r>
      <w:r w:rsidRPr="007F34C6">
        <w:rPr>
          <w:rFonts w:ascii="Times New Roman" w:hAnsi="Times New Roman" w:cs="Times New Roman"/>
          <w:szCs w:val="26"/>
        </w:rPr>
        <w:t>ſ</w:t>
      </w:r>
      <w:r w:rsidRPr="008168A2">
        <w:rPr>
          <w:lang w:val="en-GB" w:eastAsia="ja-JP"/>
        </w:rPr>
        <w:t>zlavicska Ftics</w:t>
      </w:r>
      <w:r>
        <w:rPr>
          <w:lang w:val="en-GB" w:eastAsia="ja-JP"/>
        </w:rPr>
        <w:t>ka,</w:t>
      </w:r>
      <w:r>
        <w:rPr>
          <w:lang w:val="en-GB" w:eastAsia="ja-JP"/>
        </w:rPr>
        <w:br/>
        <w:t xml:space="preserve">Kako Leipo poje, vu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>zvojem rédi ká</w:t>
      </w:r>
      <w:r w:rsidRPr="008168A2">
        <w:rPr>
          <w:lang w:val="en-GB" w:eastAsia="ja-JP"/>
        </w:rPr>
        <w:t>ko</w:t>
      </w:r>
      <w:r>
        <w:rPr>
          <w:lang w:val="en-GB" w:eastAsia="ja-JP"/>
        </w:rPr>
        <w:br/>
        <w:t xml:space="preserve">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>ztvorjen, vszigdár Vö</w:t>
      </w:r>
      <w:r w:rsidRPr="008168A2">
        <w:rPr>
          <w:lang w:val="en-GB" w:eastAsia="ja-JP"/>
        </w:rPr>
        <w:t>rno hodi.</w:t>
      </w:r>
    </w:p>
    <w:p w14:paraId="15ADC8C6" w14:textId="77777777" w:rsidR="00E02540" w:rsidRPr="008168A2" w:rsidRDefault="00E02540" w:rsidP="00E02540">
      <w:pPr>
        <w:pStyle w:val="teiab"/>
        <w:rPr>
          <w:lang w:val="en-GB" w:eastAsia="ja-JP"/>
        </w:rPr>
      </w:pPr>
      <w:r w:rsidRPr="008168A2">
        <w:rPr>
          <w:lang w:val="en-GB" w:eastAsia="ja-JP"/>
        </w:rPr>
        <w:t>Ar opol noucsi, on gor</w:t>
      </w:r>
      <w:r>
        <w:rPr>
          <w:lang w:val="en-GB" w:eastAsia="ja-JP"/>
        </w:rPr>
        <w:t xml:space="preserve">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lang w:val="en-GB" w:eastAsia="ja-JP"/>
        </w:rPr>
        <w:t>ztane i leipo</w:t>
      </w:r>
      <w:r>
        <w:rPr>
          <w:lang w:val="en-GB" w:eastAsia="ja-JP"/>
        </w:rPr>
        <w:br/>
        <w:t>popejva, ino ‘</w:t>
      </w:r>
      <w:r w:rsidRPr="008168A2">
        <w:rPr>
          <w:lang w:val="en-GB" w:eastAsia="ja-JP"/>
        </w:rPr>
        <w:t>snyegova</w:t>
      </w:r>
      <w:r>
        <w:rPr>
          <w:lang w:val="en-GB" w:eastAsia="ja-JP"/>
        </w:rPr>
        <w:t xml:space="preserve"> klünka k</w:t>
      </w:r>
      <w:r w:rsidRPr="00A871B1">
        <w:rPr>
          <w:rStyle w:val="teiunclear"/>
        </w:rPr>
        <w:t>e</w:t>
      </w:r>
      <w:r w:rsidRPr="008168A2">
        <w:rPr>
          <w:lang w:val="en-GB" w:eastAsia="ja-JP"/>
        </w:rPr>
        <w:t>rvcsi-</w:t>
      </w:r>
      <w:r w:rsidRPr="008168A2">
        <w:rPr>
          <w:lang w:val="en-GB" w:eastAsia="ja-JP"/>
        </w:rPr>
        <w:br/>
      </w:r>
      <w:r>
        <w:rPr>
          <w:lang w:val="en-GB" w:eastAsia="ja-JP"/>
        </w:rPr>
        <w:t>-cza, vü</w:t>
      </w:r>
      <w:r w:rsidRPr="008168A2">
        <w:rPr>
          <w:lang w:val="en-GB" w:eastAsia="ja-JP"/>
        </w:rPr>
        <w:t>nka sze</w:t>
      </w:r>
      <w:r w:rsidRPr="00A871B1">
        <w:rPr>
          <w:rStyle w:val="teigap"/>
        </w:rPr>
        <w:t xml:space="preserve"> ???</w:t>
      </w:r>
      <w:r w:rsidRPr="008168A2">
        <w:rPr>
          <w:lang w:val="en-GB" w:eastAsia="ja-JP"/>
        </w:rPr>
        <w:t>preleiva.</w:t>
      </w:r>
    </w:p>
    <w:p w14:paraId="46FC1E2F" w14:textId="77777777" w:rsidR="00E02540" w:rsidRDefault="00E02540" w:rsidP="00E02540">
      <w:pPr>
        <w:pStyle w:val="teiab"/>
        <w:rPr>
          <w:lang w:val="en-GB" w:eastAsia="ja-JP"/>
        </w:rPr>
      </w:pPr>
      <w:r>
        <w:rPr>
          <w:lang w:val="en-GB" w:eastAsia="ja-JP"/>
        </w:rPr>
        <w:t xml:space="preserve">Zato ti Cslovik, legoucsi 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ztajoucs</w:t>
      </w:r>
      <w:r>
        <w:rPr>
          <w:lang w:val="en-GB" w:eastAsia="ja-JP"/>
        </w:rPr>
        <w:br/>
        <w:t xml:space="preserve">hvali </w:t>
      </w:r>
      <w:r w:rsidRPr="007F34C6">
        <w:rPr>
          <w:rFonts w:ascii="Times New Roman" w:hAnsi="Times New Roman" w:cs="Times New Roman"/>
          <w:szCs w:val="26"/>
        </w:rPr>
        <w:t>ſ</w:t>
      </w:r>
      <w:r w:rsidRPr="008168A2">
        <w:rPr>
          <w:lang w:val="en-GB" w:eastAsia="ja-JP"/>
        </w:rPr>
        <w:t>zvega Bouga, ne</w:t>
      </w:r>
      <w:r>
        <w:rPr>
          <w:lang w:val="en-GB" w:eastAsia="ja-JP"/>
        </w:rPr>
        <w:t>presztano-</w:t>
      </w:r>
      <w:r>
        <w:rPr>
          <w:lang w:val="en-GB" w:eastAsia="ja-JP"/>
        </w:rPr>
        <w:br/>
        <w:t>-ma v Nocsi I Vujdne, hvali Goszpodina.</w:t>
      </w:r>
    </w:p>
    <w:p w14:paraId="511ECB23" w14:textId="77777777" w:rsidR="00E02540" w:rsidRDefault="00E02540" w:rsidP="00E02540">
      <w:pPr>
        <w:pStyle w:val="teicatch-word"/>
      </w:pPr>
      <w:r w:rsidRPr="00A871B1">
        <w:t>Tvoja</w:t>
      </w:r>
    </w:p>
    <w:p w14:paraId="2563E44B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0439DE47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/69/</w:t>
      </w:r>
    </w:p>
    <w:p w14:paraId="3B10F2C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Tvojo decsizo ino Drü'sino, </w:t>
      </w:r>
      <w:r w:rsidRPr="00A15ABD">
        <w:rPr>
          <w:rStyle w:val="teiunclear"/>
        </w:rPr>
        <w:t>B</w:t>
      </w:r>
      <w:r>
        <w:rPr>
          <w:lang w:eastAsia="ja-JP"/>
        </w:rPr>
        <w:t>o na na Bo'sje</w:t>
      </w:r>
      <w:r>
        <w:rPr>
          <w:lang w:eastAsia="ja-JP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zpoznanye, Vucsi i takaj vu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záko vrej-</w:t>
      </w:r>
      <w:r>
        <w:rPr>
          <w:rFonts w:ascii="Times New Roman" w:hAnsi="Times New Roman" w:cs="Times New Roman"/>
          <w:szCs w:val="26"/>
        </w:rPr>
        <w:br/>
        <w:t>-men na Bo'sje postenyé.</w:t>
      </w:r>
    </w:p>
    <w:p w14:paraId="143EA3D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Zmo'sni Goszpon Boug, hocse nám dáti vszej</w:t>
      </w:r>
      <w:r w:rsidRPr="00A15ABD">
        <w:rPr>
          <w:rStyle w:val="teiunclear"/>
        </w:rPr>
        <w:t>m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zvétoga Düha, ako boudemo nyega pro-</w:t>
      </w:r>
      <w:r>
        <w:rPr>
          <w:rFonts w:ascii="Times New Roman" w:hAnsi="Times New Roman" w:cs="Times New Roman"/>
          <w:szCs w:val="26"/>
        </w:rPr>
        <w:br/>
        <w:t>-szili v-Jezu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 Jméni.</w:t>
      </w:r>
    </w:p>
    <w:p w14:paraId="4220705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Ako boudemo z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som Decsiczom, ino z-Der-</w:t>
      </w:r>
      <w:r>
        <w:rPr>
          <w:rFonts w:ascii="Times New Roman" w:hAnsi="Times New Roman" w:cs="Times New Roman"/>
          <w:szCs w:val="26"/>
        </w:rPr>
        <w:br/>
        <w:t>-'siniczom Bouga Molili i nyega Jme na</w:t>
      </w:r>
      <w:r>
        <w:rPr>
          <w:rFonts w:ascii="Times New Roman" w:hAnsi="Times New Roman" w:cs="Times New Roman"/>
          <w:szCs w:val="26"/>
        </w:rPr>
        <w:br/>
        <w:t>Zemli Dicsili.</w:t>
      </w:r>
    </w:p>
    <w:p w14:paraId="7183398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Hvalen bojdi Boug, Otecz Nebe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zki z-Jezu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-</w:t>
      </w:r>
      <w:r>
        <w:rPr>
          <w:rFonts w:ascii="Times New Roman" w:hAnsi="Times New Roman" w:cs="Times New Roman"/>
          <w:szCs w:val="26"/>
        </w:rPr>
        <w:br/>
        <w:t>-sem Krisztu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sem 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zvetim Dühom v</w:t>
      </w:r>
      <w:r>
        <w:rPr>
          <w:rFonts w:ascii="Times New Roman" w:hAnsi="Times New Roman" w:cs="Times New Roman"/>
          <w:szCs w:val="26"/>
        </w:rPr>
        <w:br/>
        <w:t xml:space="preserve">-Jedinom </w:t>
      </w:r>
      <w:r w:rsidRPr="00C41EB0">
        <w:rPr>
          <w:rStyle w:val="teiunclear"/>
        </w:rPr>
        <w:t>B</w:t>
      </w:r>
      <w:r>
        <w:rPr>
          <w:rFonts w:ascii="Times New Roman" w:hAnsi="Times New Roman" w:cs="Times New Roman"/>
          <w:szCs w:val="26"/>
        </w:rPr>
        <w:t>ojstvi, od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záko Vrejmen. </w:t>
      </w:r>
    </w:p>
    <w:p w14:paraId="52440F5F" w14:textId="77777777" w:rsidR="00E02540" w:rsidRDefault="00E02540" w:rsidP="00E02540">
      <w:pPr>
        <w:pStyle w:val="teiclosure"/>
      </w:pPr>
      <w:r>
        <w:t>Am</w:t>
      </w:r>
    </w:p>
    <w:p w14:paraId="180E830F" w14:textId="77777777" w:rsidR="00E02540" w:rsidRDefault="00E02540" w:rsidP="00E02540">
      <w:pPr>
        <w:pStyle w:val="Naslov2"/>
      </w:pPr>
      <w:r w:rsidRPr="00C41EB0">
        <w:rPr>
          <w:rStyle w:val="teiunclear"/>
        </w:rPr>
        <w:t>S</w:t>
      </w:r>
      <w:r>
        <w:t>ntroitus Na Riszálszko Nede</w:t>
      </w:r>
    </w:p>
    <w:p w14:paraId="7FC69E3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Miloscsa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zvétoga Düha</w:t>
      </w:r>
      <w:r>
        <w:rPr>
          <w:rFonts w:ascii="Times New Roman" w:hAnsi="Times New Roman" w:cs="Times New Roman"/>
          <w:szCs w:val="26"/>
        </w:rPr>
        <w:br/>
        <w:t>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z. Apostol </w:t>
      </w:r>
      <w:r w:rsidRPr="00C41EB0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la</w:t>
      </w:r>
      <w:r w:rsidRPr="00C41EB0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er</w:t>
      </w:r>
      <w:r>
        <w:rPr>
          <w:rFonts w:ascii="Times New Roman" w:hAnsi="Times New Roman" w:cs="Times New Roman"/>
          <w:szCs w:val="26"/>
        </w:rPr>
        <w:br/>
        <w:t>-za na puni nye nyegova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zveta gnada, Daruvavsi nye zvnougi</w:t>
      </w:r>
      <w:r w:rsidRPr="00BD12A2">
        <w:rPr>
          <w:rStyle w:val="teiunclear"/>
        </w:rPr>
        <w:t>m</w:t>
      </w:r>
      <w:r>
        <w:rPr>
          <w:rFonts w:ascii="Times New Roman" w:hAnsi="Times New Roman" w:cs="Times New Roman"/>
          <w:szCs w:val="26"/>
        </w:rPr>
        <w:t>i</w:t>
      </w:r>
      <w:r>
        <w:rPr>
          <w:rFonts w:ascii="Times New Roman" w:hAnsi="Times New Roman" w:cs="Times New Roman"/>
          <w:szCs w:val="26"/>
        </w:rPr>
        <w:br/>
        <w:t>-zikmi, zvnouge fele jezikmi.</w:t>
      </w:r>
    </w:p>
    <w:p w14:paraId="01B117BA" w14:textId="77777777" w:rsidR="00E02540" w:rsidRDefault="00E02540" w:rsidP="00E02540">
      <w:pPr>
        <w:pStyle w:val="teicatch-word"/>
      </w:pPr>
      <w:r>
        <w:t>P</w:t>
      </w:r>
    </w:p>
    <w:p w14:paraId="01E7E968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38F1DC0D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/70/</w:t>
      </w:r>
    </w:p>
    <w:p w14:paraId="3193C21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Poszla na te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irouki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zvejt Bo'sje milo-</w:t>
      </w:r>
      <w:r>
        <w:rPr>
          <w:rFonts w:ascii="Times New Roman" w:hAnsi="Times New Roman" w:cs="Times New Roman"/>
          <w:szCs w:val="26"/>
        </w:rPr>
        <w:br/>
        <w:t>-szti glásyiti, dabi glászili Veszéli glász</w:t>
      </w:r>
      <w:r>
        <w:rPr>
          <w:rFonts w:ascii="Times New Roman" w:hAnsi="Times New Roman" w:cs="Times New Roman"/>
          <w:szCs w:val="26"/>
        </w:rPr>
        <w:br/>
        <w:t xml:space="preserve">Bo'si, z-vnougimi jezikmi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zvorjenoj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</w:t>
      </w:r>
      <w:r>
        <w:rPr>
          <w:rFonts w:ascii="Times New Roman" w:hAnsi="Times New Roman" w:cs="Times New Roman"/>
          <w:szCs w:val="26"/>
        </w:rPr>
        <w:br/>
        <w:t xml:space="preserve">-tvari. vszoj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ztvorjenoj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tvari.</w:t>
      </w:r>
    </w:p>
    <w:p w14:paraId="0C891F8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Rekoucs nyim táko, zvemite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vi</w:t>
      </w:r>
      <w:r>
        <w:rPr>
          <w:rFonts w:ascii="Times New Roman" w:hAnsi="Times New Roman" w:cs="Times New Roman"/>
          <w:szCs w:val="26"/>
        </w:rPr>
        <w:br/>
        <w:t xml:space="preserve">Düha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zvétoga,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teri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 Düh 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</w:t>
      </w:r>
      <w:r>
        <w:rPr>
          <w:rFonts w:ascii="Times New Roman" w:hAnsi="Times New Roman" w:cs="Times New Roman"/>
          <w:szCs w:val="26"/>
        </w:rPr>
        <w:br/>
        <w:t>navucsi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zaka, ka je szo 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tera boudo</w:t>
      </w:r>
      <w:r>
        <w:rPr>
          <w:rFonts w:ascii="Times New Roman" w:hAnsi="Times New Roman" w:cs="Times New Roman"/>
          <w:szCs w:val="26"/>
        </w:rPr>
        <w:br/>
        <w:t>pri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sesztna, stera boudo pri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sesztna.</w:t>
      </w:r>
    </w:p>
    <w:p w14:paraId="038C5D7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Rekoucs nyim gda boudete sztali, pred král</w:t>
      </w:r>
      <w:r w:rsidRPr="00F64464"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>i</w:t>
      </w:r>
      <w:r>
        <w:rPr>
          <w:rFonts w:ascii="Times New Roman" w:hAnsi="Times New Roman" w:cs="Times New Roman"/>
          <w:szCs w:val="26"/>
        </w:rPr>
        <w:br/>
        <w:t>i Poglav</w:t>
      </w:r>
      <w:r w:rsidRPr="00F64464">
        <w:rPr>
          <w:rStyle w:val="teiunclear"/>
        </w:rPr>
        <w:t>nik</w:t>
      </w:r>
      <w:r>
        <w:rPr>
          <w:rFonts w:ascii="Times New Roman" w:hAnsi="Times New Roman" w:cs="Times New Roman"/>
          <w:szCs w:val="26"/>
        </w:rPr>
        <w:t>i ne boudete vi ondi govorili</w:t>
      </w:r>
      <w:r>
        <w:rPr>
          <w:rFonts w:ascii="Times New Roman" w:hAnsi="Times New Roman" w:cs="Times New Roman"/>
          <w:szCs w:val="26"/>
        </w:rPr>
        <w:br/>
        <w:t>ondi govorili.</w:t>
      </w:r>
    </w:p>
    <w:p w14:paraId="3AEA274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Ar ta ki vi ono Vrejmen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zvéti Düih z</w:t>
      </w:r>
      <w:r>
        <w:rPr>
          <w:rFonts w:ascii="Times New Roman" w:hAnsi="Times New Roman" w:cs="Times New Roman"/>
          <w:szCs w:val="26"/>
        </w:rPr>
        <w:br/>
        <w:t>Nebé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 k vam pride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teri  Düih onda </w:t>
      </w:r>
      <w:r>
        <w:rPr>
          <w:rFonts w:ascii="Times New Roman" w:hAnsi="Times New Roman" w:cs="Times New Roman"/>
          <w:szCs w:val="26"/>
        </w:rPr>
        <w:br/>
        <w:t>bo szkousz  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govorl ino 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sa 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zer-</w:t>
      </w:r>
      <w:r>
        <w:rPr>
          <w:rFonts w:ascii="Times New Roman" w:hAnsi="Times New Roman" w:cs="Times New Roman"/>
          <w:szCs w:val="26"/>
        </w:rPr>
        <w:br/>
        <w:t xml:space="preserve">-cza bo vám  </w:t>
      </w:r>
      <w:r w:rsidRPr="009261CF">
        <w:rPr>
          <w:rStyle w:val="teiunclear"/>
        </w:rPr>
        <w:t>b</w:t>
      </w:r>
      <w:r>
        <w:rPr>
          <w:rFonts w:ascii="Times New Roman" w:hAnsi="Times New Roman" w:cs="Times New Roman"/>
          <w:szCs w:val="26"/>
        </w:rPr>
        <w:t>atrivil,</w:t>
      </w:r>
    </w:p>
    <w:p w14:paraId="43F267A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zvetoga Düha vám je poszlal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</w:t>
      </w:r>
      <w:r>
        <w:rPr>
          <w:rFonts w:ascii="Times New Roman" w:hAnsi="Times New Roman" w:cs="Times New Roman"/>
          <w:szCs w:val="26"/>
        </w:rPr>
        <w:br/>
      </w:r>
      <w:r w:rsidRPr="009261CF">
        <w:rPr>
          <w:rStyle w:val="teiunclear"/>
        </w:rPr>
        <w:t>N</w:t>
      </w:r>
      <w:r>
        <w:rPr>
          <w:rFonts w:ascii="Times New Roman" w:hAnsi="Times New Roman" w:cs="Times New Roman"/>
          <w:szCs w:val="26"/>
        </w:rPr>
        <w:t>ebe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zke Dike králl, komu bojdi</w:t>
      </w:r>
      <w:r>
        <w:rPr>
          <w:rFonts w:ascii="Times New Roman" w:hAnsi="Times New Roman" w:cs="Times New Roman"/>
          <w:szCs w:val="26"/>
        </w:rPr>
        <w:br/>
        <w:t xml:space="preserve">z Oczem iz-Dühom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zvetim, Cse'szt</w:t>
      </w:r>
    </w:p>
    <w:p w14:paraId="457E36DF" w14:textId="77777777" w:rsidR="00E02540" w:rsidRDefault="00E02540" w:rsidP="00E02540">
      <w:pPr>
        <w:pStyle w:val="teicatch-word"/>
      </w:pPr>
      <w:r>
        <w:t>postényé</w:t>
      </w:r>
    </w:p>
    <w:p w14:paraId="160BE95F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6204AB9D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/71/</w:t>
      </w:r>
    </w:p>
    <w:p w14:paraId="68389886" w14:textId="77777777" w:rsidR="00E02540" w:rsidRDefault="00E02540" w:rsidP="00E02540">
      <w:pPr>
        <w:pStyle w:val="teiab"/>
        <w:rPr>
          <w:lang w:eastAsia="ja-JP"/>
        </w:rPr>
      </w:pPr>
      <w:r>
        <w:rPr>
          <w:lang w:eastAsia="ja-JP"/>
        </w:rPr>
        <w:t>postenyé ino hvalo zdaványe i hvalo zdav</w:t>
      </w:r>
      <w:r w:rsidRPr="0055339D">
        <w:rPr>
          <w:rStyle w:val="teigap"/>
        </w:rPr>
        <w:t>???</w:t>
      </w:r>
      <w:r>
        <w:rPr>
          <w:lang w:eastAsia="ja-JP"/>
        </w:rPr>
        <w:t>ye.</w:t>
      </w:r>
    </w:p>
    <w:p w14:paraId="5E403B7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Ar kak plamen Düha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zvetoga z-Nebe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br/>
        <w:t xml:space="preserve">vu'sga Cslecsja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zercza, taki sze radi</w:t>
      </w:r>
      <w:r>
        <w:rPr>
          <w:rFonts w:ascii="Times New Roman" w:hAnsi="Times New Roman" w:cs="Times New Roman"/>
          <w:szCs w:val="26"/>
        </w:rPr>
        <w:br/>
        <w:t>-va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vucseniczi, govorivsi zvnouge fele</w:t>
      </w:r>
      <w:r>
        <w:rPr>
          <w:rFonts w:ascii="Times New Roman" w:hAnsi="Times New Roman" w:cs="Times New Roman"/>
          <w:szCs w:val="26"/>
        </w:rPr>
        <w:br/>
        <w:t>jezikmi zvnouge féle jezikmi.</w:t>
      </w:r>
    </w:p>
    <w:p w14:paraId="613769C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Zato z-Velikim ve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zeljem dájmo hvalo Boug-</w:t>
      </w:r>
      <w:r>
        <w:rPr>
          <w:rFonts w:ascii="Times New Roman" w:hAnsi="Times New Roman" w:cs="Times New Roman"/>
          <w:szCs w:val="26"/>
        </w:rPr>
        <w:br/>
        <w:t>-govi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zi, bojdi od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 hváleno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</w:t>
      </w:r>
      <w:r>
        <w:rPr>
          <w:rFonts w:ascii="Times New Roman" w:hAnsi="Times New Roman" w:cs="Times New Roman"/>
          <w:szCs w:val="26"/>
        </w:rPr>
        <w:br/>
        <w:t>Trojsztvo, ko je od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hvále Vrejdno</w:t>
      </w:r>
      <w:r>
        <w:rPr>
          <w:rFonts w:ascii="Times New Roman" w:hAnsi="Times New Roman" w:cs="Times New Roman"/>
          <w:szCs w:val="26"/>
        </w:rPr>
        <w:br/>
        <w:t>velike, hvále vrejdno Velike.</w:t>
      </w:r>
    </w:p>
    <w:p w14:paraId="25E1CDB0" w14:textId="77777777" w:rsidR="00E02540" w:rsidRDefault="00E02540" w:rsidP="00E02540">
      <w:pPr>
        <w:pStyle w:val="teiclosure"/>
      </w:pPr>
      <w:r>
        <w:t>Amen</w:t>
      </w:r>
    </w:p>
    <w:p w14:paraId="629C9CF8" w14:textId="77777777" w:rsidR="00E02540" w:rsidRDefault="00E02540" w:rsidP="00E02540">
      <w:pPr>
        <w:pStyle w:val="Naslov2"/>
        <w:rPr>
          <w:rStyle w:val="teigap"/>
          <w:b/>
        </w:rPr>
      </w:pPr>
      <w:r>
        <w:rPr>
          <w:lang w:eastAsia="ja-JP"/>
        </w:rPr>
        <w:t xml:space="preserve">Drüga Na Nouto: Chrisztus je od </w:t>
      </w:r>
      <w:r w:rsidRPr="00E56B0B">
        <w:rPr>
          <w:rStyle w:val="teigap"/>
          <w:b/>
        </w:rPr>
        <w:t>???</w:t>
      </w:r>
    </w:p>
    <w:p w14:paraId="2D3ED39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val="en-GB"/>
        </w:rPr>
        <w:t xml:space="preserve">Hodi k nám Düih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zveti,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ztvoritel 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zvétli</w:t>
      </w:r>
      <w:r>
        <w:rPr>
          <w:rFonts w:ascii="Times New Roman" w:hAnsi="Times New Roman" w:cs="Times New Roman"/>
          <w:szCs w:val="26"/>
        </w:rPr>
        <w:br/>
        <w:t>pü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 vu naj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tvoje eden trak</w:t>
      </w:r>
      <w:r>
        <w:rPr>
          <w:rFonts w:ascii="Times New Roman" w:hAnsi="Times New Roman" w:cs="Times New Roman"/>
          <w:szCs w:val="26"/>
        </w:rPr>
        <w:br/>
        <w:t>zvétloszti.</w:t>
      </w:r>
    </w:p>
    <w:p w14:paraId="5E4877E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Hodi Otecz lüdi, ubougi i nevolni, </w:t>
      </w:r>
      <w:r w:rsidRPr="004067AB">
        <w:rPr>
          <w:rStyle w:val="teiunclear"/>
        </w:rPr>
        <w:t>h</w:t>
      </w:r>
      <w:r>
        <w:rPr>
          <w:rFonts w:ascii="Times New Roman" w:hAnsi="Times New Roman" w:cs="Times New Roman"/>
          <w:szCs w:val="26"/>
        </w:rPr>
        <w:t>odi</w:t>
      </w:r>
      <w:r>
        <w:rPr>
          <w:rFonts w:ascii="Times New Roman" w:hAnsi="Times New Roman" w:cs="Times New Roman"/>
          <w:szCs w:val="26"/>
        </w:rPr>
        <w:br/>
        <w:t>hodi Dari, Darovnik Dühovni.</w:t>
      </w:r>
    </w:p>
    <w:p w14:paraId="1D2E067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Veszelitel dobri,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ztanovnik pokojni pr</w:t>
      </w:r>
      <w:r w:rsidRPr="00042285">
        <w:rPr>
          <w:rStyle w:val="teiunclear"/>
        </w:rPr>
        <w:t>i</w:t>
      </w:r>
      <w:r>
        <w:rPr>
          <w:rFonts w:ascii="Times New Roman" w:hAnsi="Times New Roman" w:cs="Times New Roman"/>
          <w:szCs w:val="26"/>
        </w:rPr>
        <w:br/>
        <w:t>-hodnik pre'selni, prehladnik 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zlati</w:t>
      </w:r>
    </w:p>
    <w:p w14:paraId="09BB83CA" w14:textId="77777777" w:rsidR="00E02540" w:rsidRDefault="00E02540" w:rsidP="00E02540">
      <w:pPr>
        <w:pStyle w:val="teicatch-word"/>
      </w:pPr>
      <w:r w:rsidRPr="00042285">
        <w:t>Preh</w:t>
      </w:r>
      <w:r>
        <w:br w:type="page"/>
      </w:r>
    </w:p>
    <w:p w14:paraId="79BB8D75" w14:textId="77777777" w:rsidR="00E02540" w:rsidRDefault="00E02540" w:rsidP="00E02540">
      <w:r>
        <w:lastRenderedPageBreak/>
        <w:t>/72/</w:t>
      </w:r>
    </w:p>
    <w:p w14:paraId="2B2EC0BC" w14:textId="77777777" w:rsidR="00E02540" w:rsidRDefault="00E02540" w:rsidP="00E02540">
      <w:pPr>
        <w:pStyle w:val="teiab"/>
      </w:pPr>
      <w:r>
        <w:t xml:space="preserve">Prehladnik vu </w:t>
      </w:r>
      <w:r w:rsidRPr="00042285">
        <w:rPr>
          <w:rStyle w:val="teiunclear"/>
        </w:rPr>
        <w:t>d</w:t>
      </w:r>
      <w:r>
        <w:t>are, Lehkotnik vu Deli,</w:t>
      </w:r>
      <w:r>
        <w:br/>
        <w:t>Kreipitel vu tugi, batritel vu placsi.</w:t>
      </w:r>
    </w:p>
    <w:p w14:paraId="3BA4B04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Oh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zvétloszt 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zvétla, 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zvétloszt pre-</w:t>
      </w:r>
      <w:r>
        <w:rPr>
          <w:rFonts w:ascii="Times New Roman" w:hAnsi="Times New Roman" w:cs="Times New Roman"/>
          <w:szCs w:val="26"/>
        </w:rPr>
        <w:br/>
        <w:t>-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zvéta, nadehni ti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sa tvoijm Dühom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zercza.</w:t>
      </w:r>
    </w:p>
    <w:p w14:paraId="380AA42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Bresz tvoje nadihe, nikaj nej v Cslovöki,</w:t>
      </w:r>
      <w:r>
        <w:rPr>
          <w:rFonts w:ascii="Times New Roman" w:hAnsi="Times New Roman" w:cs="Times New Roman"/>
          <w:szCs w:val="26"/>
        </w:rPr>
        <w:br/>
        <w:t>bre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tvoje lehkoute, nej vu nasz dobroute.</w:t>
      </w:r>
    </w:p>
    <w:p w14:paraId="0B482D4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Operi oh Bo'sje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ka je vtepeno; ocsi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</w:t>
      </w:r>
      <w:r>
        <w:rPr>
          <w:rFonts w:ascii="Times New Roman" w:hAnsi="Times New Roman" w:cs="Times New Roman"/>
          <w:szCs w:val="26"/>
        </w:rPr>
        <w:br/>
        <w:t>vu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zo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ka je necsi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zto.</w:t>
      </w:r>
    </w:p>
    <w:p w14:paraId="6AFDF71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 lej ka 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züho,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yü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 ka je mokro</w:t>
      </w:r>
      <w:r>
        <w:rPr>
          <w:rFonts w:ascii="Times New Roman" w:hAnsi="Times New Roman" w:cs="Times New Roman"/>
          <w:szCs w:val="26"/>
        </w:rPr>
        <w:br/>
        <w:t>ocsi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 vu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z, vsze ka je necsi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zto.</w:t>
      </w:r>
    </w:p>
    <w:p w14:paraId="2BFC7E8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Nagni ka je krepko kreipi ka 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zlabo,</w:t>
      </w:r>
      <w:r>
        <w:rPr>
          <w:rFonts w:ascii="Times New Roman" w:hAnsi="Times New Roman" w:cs="Times New Roman"/>
          <w:szCs w:val="26"/>
        </w:rPr>
        <w:br/>
        <w:t>hladi ka je toplo, toupi kaje hladno.</w:t>
      </w:r>
    </w:p>
    <w:p w14:paraId="108EC6C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Popravi Goszpodne, kaj vu nas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nej pravo</w:t>
      </w:r>
      <w:r>
        <w:rPr>
          <w:rFonts w:ascii="Times New Roman" w:hAnsi="Times New Roman" w:cs="Times New Roman"/>
          <w:szCs w:val="26"/>
        </w:rPr>
        <w:br/>
        <w:t>poráv</w:t>
      </w:r>
      <w:r w:rsidRPr="00BF6731">
        <w:rPr>
          <w:rStyle w:val="teiunclear"/>
        </w:rPr>
        <w:t>n</w:t>
      </w:r>
      <w:r>
        <w:rPr>
          <w:rFonts w:ascii="Times New Roman" w:hAnsi="Times New Roman" w:cs="Times New Roman"/>
          <w:szCs w:val="26"/>
        </w:rPr>
        <w:t>aj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ka je vna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zem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zerczi krivo.</w:t>
      </w:r>
    </w:p>
    <w:p w14:paraId="506D846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BF6731">
        <w:rPr>
          <w:rStyle w:val="teiunclear"/>
        </w:rPr>
        <w:t>D</w:t>
      </w:r>
      <w:r>
        <w:rPr>
          <w:rFonts w:ascii="Times New Roman" w:hAnsi="Times New Roman" w:cs="Times New Roman"/>
          <w:szCs w:val="26"/>
        </w:rPr>
        <w:t>ar</w:t>
      </w:r>
      <w:r w:rsidRPr="00BF6731">
        <w:rPr>
          <w:rStyle w:val="teiunclear"/>
        </w:rPr>
        <w:t>ü</w:t>
      </w:r>
      <w:r>
        <w:rPr>
          <w:rFonts w:ascii="Times New Roman" w:hAnsi="Times New Roman" w:cs="Times New Roman"/>
          <w:szCs w:val="26"/>
        </w:rPr>
        <w:t xml:space="preserve">j tvoijm Vernim tvoij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yedem Dari, daj</w:t>
      </w:r>
      <w:r>
        <w:rPr>
          <w:rFonts w:ascii="Times New Roman" w:hAnsi="Times New Roman" w:cs="Times New Roman"/>
          <w:szCs w:val="26"/>
        </w:rPr>
        <w:br/>
        <w:t>Ludem Nevernim Vöre Dar Kerscsan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zke.</w:t>
      </w:r>
    </w:p>
    <w:p w14:paraId="147E67A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Daj dobroutam </w:t>
      </w:r>
      <w:r w:rsidRPr="00BF6731">
        <w:rPr>
          <w:rStyle w:val="teiunclear"/>
        </w:rPr>
        <w:t>N</w:t>
      </w:r>
      <w:r>
        <w:rPr>
          <w:rFonts w:ascii="Times New Roman" w:hAnsi="Times New Roman" w:cs="Times New Roman"/>
          <w:szCs w:val="26"/>
        </w:rPr>
        <w:t xml:space="preserve">ajme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zlü'sbam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sim.</w:t>
      </w:r>
      <w:r>
        <w:rPr>
          <w:rFonts w:ascii="Times New Roman" w:hAnsi="Times New Roman" w:cs="Times New Roman"/>
          <w:szCs w:val="26"/>
        </w:rPr>
        <w:br/>
        <w:t>p</w:t>
      </w:r>
      <w:r w:rsidRPr="00BF6731">
        <w:rPr>
          <w:rStyle w:val="teiunclear"/>
        </w:rPr>
        <w:t>lac</w:t>
      </w:r>
      <w:r>
        <w:rPr>
          <w:rFonts w:ascii="Times New Roman" w:hAnsi="Times New Roman" w:cs="Times New Roman"/>
          <w:szCs w:val="26"/>
        </w:rPr>
        <w:t>se, daj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sim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siczam Vekvecsno</w:t>
      </w:r>
      <w:r>
        <w:rPr>
          <w:rFonts w:ascii="Times New Roman" w:hAnsi="Times New Roman" w:cs="Times New Roman"/>
          <w:szCs w:val="26"/>
        </w:rPr>
        <w:br/>
        <w:t>Ve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zélje.</w:t>
      </w:r>
    </w:p>
    <w:p w14:paraId="505A1BAC" w14:textId="77777777" w:rsidR="00E02540" w:rsidRDefault="00E02540" w:rsidP="00E02540">
      <w:pPr>
        <w:pStyle w:val="teicatch-word"/>
      </w:pPr>
      <w:r>
        <w:t>Dika</w:t>
      </w:r>
    </w:p>
    <w:p w14:paraId="2BE47851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76E8854D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/73/</w:t>
      </w:r>
    </w:p>
    <w:p w14:paraId="514EDEEC" w14:textId="77777777" w:rsidR="00E02540" w:rsidRDefault="00E02540" w:rsidP="00E02540">
      <w:pPr>
        <w:pStyle w:val="teiab"/>
        <w:rPr>
          <w:lang w:eastAsia="ja-JP"/>
        </w:rPr>
      </w:pPr>
      <w:r>
        <w:rPr>
          <w:lang w:eastAsia="ja-JP"/>
        </w:rPr>
        <w:t xml:space="preserve">Dika bojdi Bougu Oczu Szino Düho, </w:t>
      </w:r>
      <w:r w:rsidRPr="00BF6731">
        <w:rPr>
          <w:rStyle w:val="teiunclear"/>
        </w:rPr>
        <w:t>Di</w:t>
      </w:r>
      <w:r>
        <w:rPr>
          <w:lang w:eastAsia="ja-JP"/>
        </w:rPr>
        <w:t>ka</w:t>
      </w:r>
      <w:r>
        <w:rPr>
          <w:lang w:eastAsia="ja-JP"/>
        </w:rPr>
        <w:br/>
        <w:t>bojdi Trojsztvo Jedinomi Bojstvo.</w:t>
      </w:r>
    </w:p>
    <w:p w14:paraId="59CAD8A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Kak je bilo pervle, ták i vezdaj Amen, Di-</w:t>
      </w:r>
      <w:r>
        <w:rPr>
          <w:lang w:eastAsia="ja-JP"/>
        </w:rPr>
        <w:br/>
        <w:t xml:space="preserve">-ka bojdi Trojsztvo, </w:t>
      </w:r>
      <w:r w:rsidRPr="009918C6">
        <w:rPr>
          <w:rStyle w:val="teiunclear"/>
        </w:rPr>
        <w:t>N</w:t>
      </w:r>
      <w:r>
        <w:rPr>
          <w:lang w:eastAsia="ja-JP"/>
        </w:rPr>
        <w:t>a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ze Veke. </w:t>
      </w:r>
    </w:p>
    <w:p w14:paraId="55E56A9C" w14:textId="77777777" w:rsidR="00E02540" w:rsidRDefault="00E02540" w:rsidP="00E02540">
      <w:pPr>
        <w:pStyle w:val="teiclosure"/>
      </w:pPr>
      <w:r>
        <w:t>Amen</w:t>
      </w:r>
    </w:p>
    <w:p w14:paraId="5D37BF82" w14:textId="77777777" w:rsidR="00E02540" w:rsidRDefault="00E02540" w:rsidP="00E02540">
      <w:pPr>
        <w:pStyle w:val="Naslov2"/>
      </w:pPr>
      <w:r>
        <w:t>Trettya Peszen</w:t>
      </w:r>
    </w:p>
    <w:p w14:paraId="3EBABA1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Gda Jezus 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ztus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</w:t>
      </w:r>
      <w:r>
        <w:rPr>
          <w:rFonts w:ascii="Times New Roman" w:hAnsi="Times New Roman" w:cs="Times New Roman"/>
          <w:szCs w:val="26"/>
        </w:rPr>
        <w:br/>
        <w:t xml:space="preserve">Bosi, hotel je v Nebo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ztou-</w:t>
      </w:r>
      <w:r>
        <w:rPr>
          <w:rFonts w:ascii="Times New Roman" w:hAnsi="Times New Roman" w:cs="Times New Roman"/>
          <w:szCs w:val="26"/>
        </w:rPr>
        <w:br/>
        <w:t>-piti Oczu na Des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zniczu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zédi</w:t>
      </w:r>
      <w:r>
        <w:rPr>
          <w:rFonts w:ascii="Times New Roman" w:hAnsi="Times New Roman" w:cs="Times New Roman"/>
          <w:szCs w:val="26"/>
        </w:rPr>
        <w:br/>
        <w:t>Vucsenikom tak govori, Bougu hvala.</w:t>
      </w:r>
    </w:p>
    <w:p w14:paraId="1C81D25C" w14:textId="77777777" w:rsidR="00E02540" w:rsidRDefault="00E02540" w:rsidP="00E02540">
      <w:pPr>
        <w:pStyle w:val="teiab"/>
        <w:rPr>
          <w:rStyle w:val="teigap"/>
        </w:rPr>
      </w:pPr>
      <w:r>
        <w:t>Jdem jasz Zdaj gori v Nebo, k-mojemu dr</w:t>
      </w:r>
      <w:r w:rsidRPr="009918C6">
        <w:rPr>
          <w:rStyle w:val="teiunclear"/>
        </w:rPr>
        <w:t>a</w:t>
      </w:r>
      <w:r>
        <w:rPr>
          <w:rStyle w:val="teiunclear"/>
        </w:rPr>
        <w:br/>
      </w:r>
      <w:r>
        <w:t xml:space="preserve">-gomu Oczu od nut vam </w:t>
      </w:r>
      <w:r w:rsidRPr="009918C6">
        <w:rPr>
          <w:rStyle w:val="teidel"/>
        </w:rPr>
        <w:t>poszlati</w:t>
      </w:r>
      <w:r>
        <w:t xml:space="preserve"> hocsem</w:t>
      </w:r>
      <w:r>
        <w:br/>
        <w:t xml:space="preserve">poszlati 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zvetoga Düha Dár dati. </w:t>
      </w:r>
      <w:r w:rsidRPr="00D42E00">
        <w:rPr>
          <w:rStyle w:val="teigap"/>
        </w:rPr>
        <w:t>???</w:t>
      </w:r>
    </w:p>
    <w:p w14:paraId="3B6FCA4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Zato z-Vara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 nejdite, nego sze vküpe-</w:t>
      </w:r>
      <w:r>
        <w:rPr>
          <w:rFonts w:ascii="Times New Roman" w:hAnsi="Times New Roman" w:cs="Times New Roman"/>
          <w:szCs w:val="26"/>
        </w:rPr>
        <w:br/>
        <w:t xml:space="preserve">der'site, ino oblübo Csakajte, da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zvéta</w:t>
      </w:r>
      <w:r>
        <w:rPr>
          <w:rFonts w:ascii="Times New Roman" w:hAnsi="Times New Roman" w:cs="Times New Roman"/>
          <w:szCs w:val="26"/>
        </w:rPr>
        <w:br/>
        <w:t>Düha vzemete, B. h.</w:t>
      </w:r>
    </w:p>
    <w:p w14:paraId="4AAF9168" w14:textId="77777777" w:rsidR="00E02540" w:rsidRDefault="00E02540" w:rsidP="00E02540">
      <w:pPr>
        <w:pStyle w:val="teiab"/>
        <w:rPr>
          <w:rStyle w:val="teigap"/>
        </w:rPr>
      </w:pPr>
      <w:r>
        <w:rPr>
          <w:rFonts w:ascii="Times New Roman" w:hAnsi="Times New Roman" w:cs="Times New Roman"/>
          <w:szCs w:val="26"/>
        </w:rPr>
        <w:t>Vucseniczi V</w:t>
      </w:r>
      <w:r w:rsidRPr="00D42E00">
        <w:t>e</w:t>
      </w:r>
      <w:r>
        <w:t>r</w:t>
      </w:r>
      <w:r w:rsidRPr="00D42E00">
        <w:t>üva</w:t>
      </w:r>
      <w:r w:rsidRPr="007F34C6">
        <w:rPr>
          <w:rFonts w:ascii="Times New Roman" w:hAnsi="Times New Roman" w:cs="Times New Roman"/>
          <w:szCs w:val="26"/>
        </w:rPr>
        <w:t>ſ</w:t>
      </w:r>
      <w:r w:rsidRPr="00D42E00">
        <w:t>se,</w:t>
      </w:r>
      <w:r>
        <w:t xml:space="preserve"> i v jednoj Misz</w:t>
      </w:r>
      <w:r w:rsidRPr="00D42E00">
        <w:t>li</w:t>
      </w:r>
      <w:r>
        <w:t xml:space="preserve"> o</w:t>
      </w:r>
      <w:r>
        <w:br/>
        <w:t>-szta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ne 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ztánoma molja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 i </w:t>
      </w:r>
      <w:r w:rsidRPr="00D42E00">
        <w:rPr>
          <w:rStyle w:val="teigap"/>
        </w:rPr>
        <w:t>???</w:t>
      </w:r>
    </w:p>
    <w:p w14:paraId="4C6A228A" w14:textId="77777777" w:rsidR="00E02540" w:rsidRDefault="00E02540" w:rsidP="00E02540">
      <w:pPr>
        <w:pStyle w:val="teicatch-word"/>
      </w:pPr>
      <w:r w:rsidRPr="00D42E00">
        <w:t>ga</w:t>
      </w:r>
    </w:p>
    <w:p w14:paraId="1EBBE738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29A21614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/74/</w:t>
      </w:r>
    </w:p>
    <w:p w14:paraId="4A35C2B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ga na pomoucs zva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se. B. h.</w:t>
      </w:r>
    </w:p>
    <w:p w14:paraId="0B7C1BA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Záto na te Dene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snyi Dén rávno okol</w:t>
      </w:r>
      <w:r>
        <w:rPr>
          <w:rFonts w:ascii="Times New Roman" w:hAnsi="Times New Roman" w:cs="Times New Roman"/>
          <w:szCs w:val="26"/>
        </w:rPr>
        <w:br/>
        <w:t xml:space="preserve">trétye Vöre,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 Düih je bil nyim</w:t>
      </w:r>
      <w:r>
        <w:rPr>
          <w:rFonts w:ascii="Times New Roman" w:hAnsi="Times New Roman" w:cs="Times New Roman"/>
          <w:szCs w:val="26"/>
        </w:rPr>
        <w:br/>
        <w:t>posylan, gde szo vküp bili,na te Den. B. h.</w:t>
      </w:r>
    </w:p>
    <w:p w14:paraId="333DDDD0" w14:textId="77777777" w:rsidR="00E02540" w:rsidRDefault="00E02540" w:rsidP="00E02540">
      <w:pPr>
        <w:pStyle w:val="teiab"/>
      </w:pPr>
      <w:r w:rsidRPr="007F34C6">
        <w:t>ſ</w:t>
      </w:r>
      <w:r>
        <w:t>zéde z med nyi</w:t>
      </w:r>
      <w:r w:rsidRPr="00D42E00">
        <w:rPr>
          <w:rStyle w:val="teiunclear"/>
        </w:rPr>
        <w:t>h</w:t>
      </w:r>
      <w:r>
        <w:rPr>
          <w:rStyle w:val="teiunclear"/>
        </w:rPr>
        <w:t xml:space="preserve"> </w:t>
      </w:r>
      <w:r w:rsidRPr="00D42E00">
        <w:t>na</w:t>
      </w:r>
      <w:r>
        <w:t xml:space="preserve"> vszákoga ino nyim prá</w:t>
      </w:r>
      <w:r>
        <w:br/>
        <w:t>.vi rayum da po Bo'soj vouli nye Darmi</w:t>
      </w:r>
      <w:r>
        <w:br/>
        <w:t>v nougi jezikov na deli. B. h.</w:t>
      </w:r>
    </w:p>
    <w:p w14:paraId="67734FF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J zacse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govoriti iy vnouge féle jezikmi</w:t>
      </w:r>
      <w:r>
        <w:rPr>
          <w:rFonts w:ascii="Times New Roman" w:hAnsi="Times New Roman" w:cs="Times New Roman"/>
          <w:szCs w:val="26"/>
        </w:rPr>
        <w:br/>
        <w:t xml:space="preserve">k-nyim sze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zprávi vnougo lüdi i po-</w:t>
      </w:r>
      <w:r>
        <w:rPr>
          <w:rFonts w:ascii="Times New Roman" w:hAnsi="Times New Roman" w:cs="Times New Roman"/>
          <w:szCs w:val="26"/>
        </w:rPr>
        <w:br/>
        <w:t>-csno sze Csüdivati. B. h.</w:t>
      </w:r>
    </w:p>
    <w:p w14:paraId="4DCFF46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Jedni so Bouga hvalili, a drügi szo</w:t>
      </w:r>
      <w:r>
        <w:rPr>
          <w:rFonts w:ascii="Times New Roman" w:hAnsi="Times New Roman" w:cs="Times New Roman"/>
          <w:szCs w:val="26"/>
        </w:rPr>
        <w:br/>
      </w:r>
      <w:r w:rsidRPr="002747BB">
        <w:rPr>
          <w:rStyle w:val="teiunclear"/>
        </w:rPr>
        <w:t>n</w:t>
      </w:r>
      <w:r>
        <w:rPr>
          <w:rFonts w:ascii="Times New Roman" w:hAnsi="Times New Roman" w:cs="Times New Roman"/>
          <w:szCs w:val="26"/>
        </w:rPr>
        <w:t>ye pszüváli, da bi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 bili pijani,</w:t>
      </w:r>
      <w:r>
        <w:rPr>
          <w:rFonts w:ascii="Times New Roman" w:hAnsi="Times New Roman" w:cs="Times New Roman"/>
          <w:szCs w:val="26"/>
        </w:rPr>
        <w:br/>
        <w:t>ino z Mosta govorili. B. h.</w:t>
      </w:r>
    </w:p>
    <w:p w14:paraId="3DDED67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Peter paki z-Moucsi Bo'sje gda bi bil</w:t>
      </w:r>
      <w:r>
        <w:rPr>
          <w:rFonts w:ascii="Times New Roman" w:hAnsi="Times New Roman" w:cs="Times New Roman"/>
          <w:szCs w:val="26"/>
        </w:rPr>
        <w:br/>
        <w:t>Vidil, vetto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ze, yacsel nyim prodi-</w:t>
      </w:r>
    </w:p>
    <w:p w14:paraId="28D5CFDF" w14:textId="77777777" w:rsidR="00E02540" w:rsidRPr="00D42E00" w:rsidRDefault="00E02540" w:rsidP="00E02540">
      <w:pPr>
        <w:pStyle w:val="teicatch-word"/>
      </w:pPr>
      <w:r>
        <w:t>kuvati</w:t>
      </w:r>
    </w:p>
    <w:p w14:paraId="2D946C8A" w14:textId="77777777" w:rsidR="00E02540" w:rsidRDefault="00E02540" w:rsidP="00E02540">
      <w:pPr>
        <w:pStyle w:val="teiab"/>
        <w:rPr>
          <w:lang w:eastAsia="ja-JP"/>
        </w:rPr>
      </w:pPr>
      <w:r>
        <w:rPr>
          <w:lang w:eastAsia="ja-JP"/>
        </w:rPr>
        <w:br w:type="page"/>
      </w:r>
    </w:p>
    <w:p w14:paraId="3214AB66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/75/</w:t>
      </w:r>
    </w:p>
    <w:p w14:paraId="5E00238C" w14:textId="77777777" w:rsidR="00E02540" w:rsidRDefault="00E02540" w:rsidP="00E02540">
      <w:pPr>
        <w:pStyle w:val="teiab"/>
        <w:rPr>
          <w:lang w:eastAsia="ja-JP"/>
        </w:rPr>
      </w:pPr>
      <w:r>
        <w:rPr>
          <w:lang w:eastAsia="ja-JP"/>
        </w:rPr>
        <w:t>-kuvati, Vucsenike zagovarjati, B. h.</w:t>
      </w:r>
    </w:p>
    <w:p w14:paraId="4660943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Mi vezdaj nej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zmo pijani, neg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zmodzvet</w:t>
      </w:r>
      <w:r w:rsidRPr="002A0242">
        <w:rPr>
          <w:rStyle w:val="teiunclear"/>
        </w:rPr>
        <w:t>a</w:t>
      </w:r>
      <w:r>
        <w:rPr>
          <w:rStyle w:val="teiunclear"/>
        </w:rPr>
        <w:br/>
      </w:r>
      <w:r w:rsidRPr="002A0242">
        <w:t>D</w:t>
      </w:r>
      <w:r>
        <w:t xml:space="preserve">üha vzéli kak odtoga </w:t>
      </w:r>
      <w:r w:rsidRPr="002A0242">
        <w:rPr>
          <w:rStyle w:val="teiunclear"/>
        </w:rPr>
        <w:t>J</w:t>
      </w:r>
      <w:r>
        <w:t xml:space="preserve">oël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zvéti,</w:t>
      </w:r>
      <w:r>
        <w:rPr>
          <w:rFonts w:ascii="Times New Roman" w:hAnsi="Times New Roman" w:cs="Times New Roman"/>
          <w:szCs w:val="26"/>
        </w:rPr>
        <w:br/>
        <w:t>davnoje bil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 nazvejsztil. B. h.</w:t>
      </w:r>
    </w:p>
    <w:p w14:paraId="0223D4F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Ar Jezus 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ztus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 Bo'si, ki je gori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ztál od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zmerti i na Dejsznoj Bo'sjoj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zédi, on veto zvámi vsze Csini. B. h.</w:t>
      </w:r>
    </w:p>
    <w:p w14:paraId="33AD8AF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Ludje szo sze Csudiváli, gda szo te 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zejde</w:t>
      </w:r>
      <w:r>
        <w:rPr>
          <w:rFonts w:ascii="Times New Roman" w:hAnsi="Times New Roman" w:cs="Times New Roman"/>
          <w:szCs w:val="26"/>
        </w:rPr>
        <w:br/>
        <w:t>Csüli, Vucsenike szo pitali pre Leipo</w:t>
      </w:r>
      <w:r>
        <w:rPr>
          <w:rFonts w:ascii="Times New Roman" w:hAnsi="Times New Roman" w:cs="Times New Roman"/>
          <w:szCs w:val="26"/>
        </w:rPr>
        <w:br/>
        <w:t>szo govorili. B. h.</w:t>
      </w:r>
    </w:p>
    <w:p w14:paraId="23B8853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Káj jmamo mi v-Csiniti, da bi mogli v Nebi</w:t>
      </w:r>
      <w:r>
        <w:rPr>
          <w:rFonts w:ascii="Times New Roman" w:hAnsi="Times New Roman" w:cs="Times New Roman"/>
          <w:szCs w:val="26"/>
        </w:rPr>
        <w:br/>
        <w:t xml:space="preserve">priti, ki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zmo v-Csinili Krisztu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sa, ra-</w:t>
      </w:r>
      <w:r>
        <w:rPr>
          <w:rFonts w:ascii="Times New Roman" w:hAnsi="Times New Roman" w:cs="Times New Roman"/>
          <w:szCs w:val="26"/>
        </w:rPr>
        <w:br/>
      </w:r>
      <w:r>
        <w:rPr>
          <w:rFonts w:ascii="Times New Roman" w:hAnsi="Times New Roman" w:cs="Times New Roman"/>
          <w:szCs w:val="26"/>
        </w:rPr>
        <w:softHyphen/>
        <w:t>-szpeti od küpitela. B. h.</w:t>
      </w:r>
    </w:p>
    <w:p w14:paraId="78DB5FE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3C0374">
        <w:rPr>
          <w:rStyle w:val="teipersName"/>
        </w:rPr>
        <w:t>Peter</w:t>
      </w:r>
      <w:r>
        <w:t xml:space="preserve"> je k-nyim od</w:t>
      </w:r>
      <w:r w:rsidRPr="002A0242">
        <w:rPr>
          <w:rStyle w:val="teidel"/>
        </w:rPr>
        <w:t>k</w:t>
      </w:r>
      <w:r w:rsidRPr="002A0242">
        <w:t>g</w:t>
      </w:r>
      <w:r>
        <w:t>ovoril, pokorno, v-Csi</w:t>
      </w:r>
      <w:r>
        <w:br/>
        <w:t>-niti velél, i v-Jezu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 Veruvatu v-nye</w:t>
      </w:r>
      <w:r>
        <w:rPr>
          <w:rFonts w:ascii="Times New Roman" w:hAnsi="Times New Roman" w:cs="Times New Roman"/>
          <w:szCs w:val="26"/>
        </w:rPr>
        <w:br/>
        <w:t xml:space="preserve">-ga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mé ker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ztiti. Bougu h.</w:t>
      </w:r>
    </w:p>
    <w:p w14:paraId="12FB015B" w14:textId="77777777" w:rsidR="00E02540" w:rsidRDefault="00E02540" w:rsidP="00E02540">
      <w:pPr>
        <w:pStyle w:val="teiab"/>
        <w:rPr>
          <w:rStyle w:val="teiunclear"/>
        </w:rPr>
      </w:pPr>
      <w:r>
        <w:rPr>
          <w:rFonts w:ascii="Times New Roman" w:hAnsi="Times New Roman" w:cs="Times New Roman"/>
          <w:szCs w:val="26"/>
        </w:rPr>
        <w:t xml:space="preserve">Tou szo vsze oni vCsinili, z-grejhov </w:t>
      </w:r>
      <w:r w:rsidRPr="002759D1">
        <w:rPr>
          <w:rStyle w:val="teigap"/>
        </w:rPr>
        <w:t>???</w:t>
      </w:r>
      <w:r w:rsidRPr="002759D1">
        <w:rPr>
          <w:rStyle w:val="teiunclear"/>
        </w:rPr>
        <w:t>zg</w:t>
      </w:r>
      <w:r>
        <w:rPr>
          <w:rStyle w:val="teiunclear"/>
        </w:rPr>
        <w:t xml:space="preserve"> </w:t>
      </w:r>
      <w:r w:rsidRPr="002759D1">
        <w:t>sze</w:t>
      </w:r>
      <w: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zpokourili, tri jezer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 na jede</w:t>
      </w:r>
      <w:r w:rsidRPr="002759D1">
        <w:rPr>
          <w:rStyle w:val="teiunclear"/>
        </w:rPr>
        <w:t>n</w:t>
      </w:r>
    </w:p>
    <w:p w14:paraId="426FAAD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2759D1">
        <w:t>D</w:t>
      </w:r>
      <w:r>
        <w:t xml:space="preserve">én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ztoupilo na ker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c</w:t>
      </w:r>
      <w:r w:rsidRPr="002759D1">
        <w:rPr>
          <w:rStyle w:val="teiunclear"/>
        </w:rPr>
        <w:t>s</w:t>
      </w:r>
      <w:r>
        <w:rPr>
          <w:rFonts w:ascii="Times New Roman" w:hAnsi="Times New Roman" w:cs="Times New Roman"/>
          <w:szCs w:val="26"/>
        </w:rPr>
        <w:t>an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zki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ztán. B.</w:t>
      </w:r>
    </w:p>
    <w:p w14:paraId="50F9EF71" w14:textId="77777777" w:rsidR="00E02540" w:rsidRDefault="00E02540" w:rsidP="00E02540">
      <w:pPr>
        <w:pStyle w:val="teicatch-word"/>
      </w:pPr>
      <w:r>
        <w:t>Za</w:t>
      </w:r>
    </w:p>
    <w:p w14:paraId="1F63AD20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4DF56DC1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/76/</w:t>
      </w:r>
    </w:p>
    <w:p w14:paraId="5B8069B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Zato </w:t>
      </w:r>
      <w:r>
        <w:rPr>
          <w:rStyle w:val="teiunclear"/>
        </w:rPr>
        <w:t xml:space="preserve">i </w:t>
      </w:r>
      <w:r w:rsidRPr="002759D1">
        <w:t>mi</w:t>
      </w:r>
      <w:r>
        <w:rPr>
          <w:lang w:eastAsia="ja-JP"/>
        </w:rPr>
        <w:t xml:space="preserve">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zi Molimo,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zvétoga Düha</w:t>
      </w:r>
      <w:r>
        <w:rPr>
          <w:rFonts w:ascii="Times New Roman" w:hAnsi="Times New Roman" w:cs="Times New Roman"/>
          <w:szCs w:val="26"/>
        </w:rPr>
        <w:br/>
        <w:t>pro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zimo, da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takaj vszejh ra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zvej-</w:t>
      </w:r>
      <w:r>
        <w:rPr>
          <w:rFonts w:ascii="Times New Roman" w:hAnsi="Times New Roman" w:cs="Times New Roman"/>
          <w:szCs w:val="26"/>
        </w:rPr>
        <w:br/>
        <w:t>ti, vu právoj vöri obder'si, Bougu hvala.</w:t>
      </w:r>
    </w:p>
    <w:p w14:paraId="686575B0" w14:textId="77777777" w:rsidR="00E02540" w:rsidRPr="0009157C" w:rsidRDefault="00E02540" w:rsidP="00E02540">
      <w:pPr>
        <w:pStyle w:val="teiclosure"/>
      </w:pPr>
      <w:r w:rsidRPr="0009157C">
        <w:t>Amen</w:t>
      </w:r>
    </w:p>
    <w:p w14:paraId="1760CEB6" w14:textId="77777777" w:rsidR="00E02540" w:rsidRDefault="00E02540" w:rsidP="00E02540">
      <w:pPr>
        <w:pStyle w:val="teiab"/>
        <w:rPr>
          <w:rStyle w:val="teigap"/>
        </w:rPr>
      </w:pPr>
      <w:r w:rsidRPr="0009157C">
        <w:rPr>
          <w:rStyle w:val="Naslov2Znak"/>
        </w:rPr>
        <w:t>Sterta Na Nouto: Jezus nám je od ſzmer</w:t>
      </w:r>
      <w:r w:rsidRPr="0009157C">
        <w:rPr>
          <w:rStyle w:val="teigap"/>
        </w:rPr>
        <w:t>???</w:t>
      </w:r>
    </w:p>
    <w:p w14:paraId="77E6D39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Szvétoga Düha je poszlal, hvála</w:t>
      </w:r>
      <w:r>
        <w:br/>
        <w:t>bojdi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zigdar Bouga, koga je</w:t>
      </w:r>
      <w:r>
        <w:rPr>
          <w:rFonts w:ascii="Times New Roman" w:hAnsi="Times New Roman" w:cs="Times New Roman"/>
          <w:szCs w:val="26"/>
        </w:rPr>
        <w:br/>
        <w:t>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ztus obecsal, hvála bojdi</w:t>
      </w:r>
      <w:r>
        <w:rPr>
          <w:rFonts w:ascii="Times New Roman" w:hAnsi="Times New Roman" w:cs="Times New Roman"/>
          <w:szCs w:val="26"/>
        </w:rPr>
        <w:br/>
        <w:t>Bougu.</w:t>
      </w:r>
    </w:p>
    <w:p w14:paraId="6D4F250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zvojim Vernim Vucsenikom: h. b. v. B.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zvojim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zvetim Apostolom: h. b. B.</w:t>
      </w:r>
      <w:r>
        <w:rPr>
          <w:rFonts w:ascii="Times New Roman" w:hAnsi="Times New Roman" w:cs="Times New Roman"/>
          <w:szCs w:val="26"/>
        </w:rPr>
        <w:br/>
        <w:t xml:space="preserve">Oni ga z Veszélim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zerczem: h. b. v. B.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zpravi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v'si sze vküp Csakajo. h. b. B.</w:t>
      </w:r>
      <w:r>
        <w:rPr>
          <w:rFonts w:ascii="Times New Roman" w:hAnsi="Times New Roman" w:cs="Times New Roman"/>
          <w:szCs w:val="26"/>
        </w:rPr>
        <w:br/>
        <w:t>Szvom Miloscsom je napuni: h. b. v. B.</w:t>
      </w:r>
      <w:r>
        <w:rPr>
          <w:rFonts w:ascii="Times New Roman" w:hAnsi="Times New Roman" w:cs="Times New Roman"/>
          <w:szCs w:val="26"/>
        </w:rPr>
        <w:br/>
        <w:t>v-pravoj vöri je poterdil; h. b. V.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zvétoga Düha pri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sesz</w:t>
      </w:r>
      <w:r w:rsidRPr="001A0484">
        <w:rPr>
          <w:rStyle w:val="teiunclear"/>
        </w:rPr>
        <w:t>tj</w:t>
      </w:r>
      <w:r>
        <w:rPr>
          <w:rFonts w:ascii="Times New Roman" w:hAnsi="Times New Roman" w:cs="Times New Roman"/>
          <w:szCs w:val="26"/>
        </w:rPr>
        <w:t>e: h. b. v. B.</w:t>
      </w:r>
      <w:r>
        <w:rPr>
          <w:rFonts w:ascii="Times New Roman" w:hAnsi="Times New Roman" w:cs="Times New Roman"/>
          <w:szCs w:val="26"/>
        </w:rPr>
        <w:br/>
        <w:t>naglo da Ve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zelo 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se; h. b B.</w:t>
      </w:r>
    </w:p>
    <w:p w14:paraId="104CAF80" w14:textId="77777777" w:rsidR="00E02540" w:rsidRPr="0009157C" w:rsidRDefault="00E02540" w:rsidP="00E02540">
      <w:pPr>
        <w:pStyle w:val="teicatch-word"/>
      </w:pPr>
      <w:r>
        <w:t>J pocsne</w:t>
      </w:r>
      <w:r>
        <w:br/>
      </w:r>
    </w:p>
    <w:p w14:paraId="68F58442" w14:textId="77777777" w:rsidR="00E02540" w:rsidRPr="001A0484" w:rsidRDefault="00E02540" w:rsidP="00E02540">
      <w:pPr>
        <w:pStyle w:val="teiab"/>
      </w:pPr>
      <w:r>
        <w:br w:type="page"/>
      </w:r>
    </w:p>
    <w:p w14:paraId="2DDFD21C" w14:textId="77777777" w:rsidR="00E02540" w:rsidRDefault="00E02540" w:rsidP="00E02540">
      <w:r>
        <w:lastRenderedPageBreak/>
        <w:t>/77/</w:t>
      </w:r>
    </w:p>
    <w:p w14:paraId="7E8C58DB" w14:textId="77777777" w:rsidR="00E02540" w:rsidRDefault="00E02540" w:rsidP="00E02540">
      <w:pPr>
        <w:pStyle w:val="teiab"/>
      </w:pPr>
      <w:r>
        <w:t>J pocsnejo govoriti: h. b. v. B. z drügac</w:t>
      </w:r>
      <w:r w:rsidRPr="003C0374">
        <w:rPr>
          <w:rStyle w:val="teigap"/>
        </w:rPr>
        <w:t>???</w:t>
      </w:r>
      <w:r>
        <w:br/>
        <w:t>-vimi jezikmi; h. b. B.</w:t>
      </w:r>
    </w:p>
    <w:p w14:paraId="6939BDD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zvétoga Düha Miloscsa: h. b. v. B. vszejh</w:t>
      </w:r>
      <w:r>
        <w:rPr>
          <w:rFonts w:ascii="Times New Roman" w:hAnsi="Times New Roman" w:cs="Times New Roman"/>
          <w:szCs w:val="26"/>
        </w:rPr>
        <w:br/>
        <w:t>nyih predestvo poterdi: h. b. B.</w:t>
      </w:r>
    </w:p>
    <w:p w14:paraId="6735041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Zato i mi kerscseniczi: h. b. v. B. zevzse-</w:t>
      </w:r>
      <w:r>
        <w:rPr>
          <w:rFonts w:ascii="Times New Roman" w:hAnsi="Times New Roman" w:cs="Times New Roman"/>
          <w:szCs w:val="26"/>
        </w:rPr>
        <w:br/>
        <w:t>-ga gla'sza kricsimo; h. b. B.</w:t>
      </w:r>
    </w:p>
    <w:p w14:paraId="77EA295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obeszelnik Düih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zvéti: h. b. v. B. Hodi</w:t>
      </w:r>
      <w:r>
        <w:rPr>
          <w:rFonts w:ascii="Times New Roman" w:hAnsi="Times New Roman" w:cs="Times New Roman"/>
          <w:szCs w:val="26"/>
        </w:rPr>
        <w:br/>
        <w:t xml:space="preserve">k-nám k-tvojm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ziroutám; h. b. B.</w:t>
      </w:r>
    </w:p>
    <w:p w14:paraId="6D41B42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Prebivaj vu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zerczi: h. b. v. B.</w:t>
      </w:r>
      <w:r>
        <w:rPr>
          <w:rFonts w:ascii="Times New Roman" w:hAnsi="Times New Roman" w:cs="Times New Roman"/>
          <w:szCs w:val="26"/>
        </w:rPr>
        <w:br/>
        <w:t>te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od grejha obaruj. h. b. B.</w:t>
      </w:r>
    </w:p>
    <w:p w14:paraId="0CA9B84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zvejti nám pamet ná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so: h. b. v. B.</w:t>
      </w:r>
      <w:r>
        <w:rPr>
          <w:rFonts w:ascii="Times New Roman" w:hAnsi="Times New Roman" w:cs="Times New Roman"/>
          <w:szCs w:val="26"/>
        </w:rPr>
        <w:br/>
        <w:t>obe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zeli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se; h. b. B.</w:t>
      </w:r>
    </w:p>
    <w:p w14:paraId="6610445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Mi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zvedoscimo da szi ti; h. b. v. B.</w:t>
      </w:r>
      <w:r>
        <w:rPr>
          <w:rFonts w:ascii="Times New Roman" w:hAnsi="Times New Roman" w:cs="Times New Roman"/>
          <w:szCs w:val="26"/>
        </w:rPr>
        <w:br/>
        <w:t xml:space="preserve">z-Oczem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zinom jen pravi Boug. h. b. B.</w:t>
      </w:r>
    </w:p>
    <w:p w14:paraId="191B1D7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Dika bojdi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zigdár Bougu; hvala bojdi</w:t>
      </w:r>
      <w:r>
        <w:rPr>
          <w:rFonts w:ascii="Times New Roman" w:hAnsi="Times New Roman" w:cs="Times New Roman"/>
          <w:szCs w:val="26"/>
        </w:rPr>
        <w:br/>
        <w:t xml:space="preserve">vszigdar Bougu; Oczu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zinu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zvétomu</w:t>
      </w:r>
      <w:r>
        <w:rPr>
          <w:rFonts w:ascii="Times New Roman" w:hAnsi="Times New Roman" w:cs="Times New Roman"/>
          <w:szCs w:val="26"/>
        </w:rPr>
        <w:br/>
        <w:t>Düho. hvála bojdi Bougu.</w:t>
      </w:r>
    </w:p>
    <w:p w14:paraId="40473AB9" w14:textId="77777777" w:rsidR="00E02540" w:rsidRDefault="00E02540" w:rsidP="00E02540">
      <w:pPr>
        <w:pStyle w:val="teiclosure"/>
      </w:pPr>
      <w:r>
        <w:t>Amen</w:t>
      </w:r>
    </w:p>
    <w:p w14:paraId="07A49DC8" w14:textId="77777777" w:rsidR="00E02540" w:rsidRPr="008F77D8" w:rsidRDefault="00E02540" w:rsidP="00E02540">
      <w:pPr>
        <w:pStyle w:val="teicatch-word"/>
      </w:pPr>
      <w:r>
        <w:t>Pe</w:t>
      </w:r>
      <w:r w:rsidRPr="007F34C6">
        <w:t>ſ</w:t>
      </w:r>
      <w:r>
        <w:t>z</w:t>
      </w:r>
    </w:p>
    <w:p w14:paraId="5145BB93" w14:textId="77777777" w:rsidR="00E02540" w:rsidRDefault="00E02540" w:rsidP="00E02540"/>
    <w:p w14:paraId="7B39DFE6" w14:textId="77777777" w:rsidR="00E02540" w:rsidRDefault="00E02540" w:rsidP="00E02540">
      <w:r>
        <w:br w:type="page"/>
      </w:r>
    </w:p>
    <w:p w14:paraId="764F712A" w14:textId="77777777" w:rsidR="00E02540" w:rsidRDefault="00E02540" w:rsidP="00E02540">
      <w:r>
        <w:lastRenderedPageBreak/>
        <w:t>/78/</w:t>
      </w:r>
    </w:p>
    <w:p w14:paraId="60B546C6" w14:textId="77777777" w:rsidR="00E02540" w:rsidRDefault="00E02540" w:rsidP="00E02540">
      <w:pPr>
        <w:pStyle w:val="Naslov2"/>
      </w:pPr>
      <w:r>
        <w:br/>
        <w:t>Pe</w:t>
      </w:r>
      <w:r w:rsidRPr="007F34C6">
        <w:t>ſ</w:t>
      </w:r>
      <w:r>
        <w:t>zen od Chrisztu</w:t>
      </w:r>
      <w:r w:rsidRPr="007F34C6">
        <w:t>ſ</w:t>
      </w:r>
      <w:r>
        <w:t>seve Vecsérje.</w:t>
      </w:r>
    </w:p>
    <w:p w14:paraId="2569172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Oh Jezus 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ztus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 zveli-</w:t>
      </w:r>
      <w:r>
        <w:rPr>
          <w:rFonts w:ascii="Times New Roman" w:hAnsi="Times New Roman" w:cs="Times New Roman"/>
          <w:szCs w:val="26"/>
        </w:rPr>
        <w:br/>
        <w:t>csitel, ino odküputel ino zagovor</w:t>
      </w:r>
      <w:r>
        <w:rPr>
          <w:rFonts w:ascii="Times New Roman" w:hAnsi="Times New Roman" w:cs="Times New Roman"/>
          <w:szCs w:val="26"/>
        </w:rPr>
        <w:br/>
        <w:t>pri Oczi Bougi, bojdi nám milosztiv.</w:t>
      </w:r>
    </w:p>
    <w:p w14:paraId="4BA9613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Na Velike grejhe ino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zkva</w:t>
      </w:r>
      <w:r w:rsidRPr="00DA1F85">
        <w:rPr>
          <w:rStyle w:val="teiunclear"/>
        </w:rPr>
        <w:t>rje</w:t>
      </w:r>
      <w:r>
        <w:rPr>
          <w:rFonts w:ascii="Times New Roman" w:hAnsi="Times New Roman" w:cs="Times New Roman"/>
          <w:szCs w:val="26"/>
        </w:rPr>
        <w:t>nyé,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 do-</w:t>
      </w:r>
      <w:r>
        <w:rPr>
          <w:rFonts w:ascii="Times New Roman" w:hAnsi="Times New Roman" w:cs="Times New Roman"/>
          <w:szCs w:val="26"/>
        </w:rPr>
        <w:br/>
        <w:t>-pali jeszmo, da 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 je 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ztus toga</w:t>
      </w:r>
      <w:r>
        <w:rPr>
          <w:rFonts w:ascii="Times New Roman" w:hAnsi="Times New Roman" w:cs="Times New Roman"/>
          <w:szCs w:val="26"/>
        </w:rPr>
        <w:br/>
        <w:t xml:space="preserve">Mentüval,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zvom Kervjom odküpil</w:t>
      </w:r>
    </w:p>
    <w:p w14:paraId="3C029FF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Testámentom je Kri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ztus na pravil za</w:t>
      </w:r>
      <w:r>
        <w:rPr>
          <w:rFonts w:ascii="Times New Roman" w:hAnsi="Times New Roman" w:cs="Times New Roman"/>
          <w:szCs w:val="26"/>
        </w:rPr>
        <w:br/>
        <w:t>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se zvelicsanye, da bi sze grejhov ne</w:t>
      </w:r>
      <w:r>
        <w:rPr>
          <w:rFonts w:ascii="Times New Roman" w:hAnsi="Times New Roman" w:cs="Times New Roman"/>
          <w:szCs w:val="26"/>
        </w:rPr>
        <w:br/>
        <w:t>pre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ztra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sili, mocsno preveliki.</w:t>
      </w:r>
    </w:p>
    <w:p w14:paraId="4BBEC62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Vzél yato v rouke krüh ino Vino, ino je bla</w:t>
      </w:r>
      <w:r>
        <w:rPr>
          <w:rFonts w:ascii="Times New Roman" w:hAnsi="Times New Roman" w:cs="Times New Roman"/>
          <w:szCs w:val="26"/>
        </w:rPr>
        <w:br/>
        <w:t>goszlovil ino ták recse jejte i pite na</w:t>
      </w:r>
      <w:r>
        <w:rPr>
          <w:rFonts w:ascii="Times New Roman" w:hAnsi="Times New Roman" w:cs="Times New Roman"/>
          <w:szCs w:val="26"/>
        </w:rPr>
        <w:br/>
        <w:t xml:space="preserve">moje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zpominanye.</w:t>
      </w:r>
    </w:p>
    <w:p w14:paraId="70C4ABB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Ovo je Teilo moje i</w:t>
      </w:r>
      <w:r w:rsidRPr="007F34C6">
        <w:rPr>
          <w:rFonts w:ascii="Times New Roman" w:hAnsi="Times New Roman" w:cs="Times New Roman"/>
          <w:szCs w:val="26"/>
        </w:rPr>
        <w:t>ſ</w:t>
      </w:r>
      <w:r w:rsidRPr="00C375BB">
        <w:rPr>
          <w:rStyle w:val="teiunclear"/>
        </w:rPr>
        <w:t>ztin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zko i moja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zvéta</w:t>
      </w:r>
      <w:r>
        <w:rPr>
          <w:rFonts w:ascii="Times New Roman" w:hAnsi="Times New Roman" w:cs="Times New Roman"/>
          <w:szCs w:val="26"/>
        </w:rPr>
        <w:br/>
        <w:t>kerv katera za va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 ya vnouge drüge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cse sze preliati.</w:t>
      </w:r>
    </w:p>
    <w:p w14:paraId="43FBAA3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C375B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gda Goszpon Boug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zebe Aldüval za</w:t>
      </w:r>
    </w:p>
    <w:p w14:paraId="28BE2F8A" w14:textId="77777777" w:rsidR="00E02540" w:rsidRDefault="00E02540" w:rsidP="00E02540">
      <w:pPr>
        <w:pStyle w:val="teicatch-word"/>
      </w:pPr>
      <w:r>
        <w:t>na</w:t>
      </w:r>
      <w:r w:rsidRPr="007F34C6">
        <w:t>ſ</w:t>
      </w:r>
      <w:r>
        <w:t>se</w:t>
      </w:r>
    </w:p>
    <w:p w14:paraId="23328B04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650BCFAC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/79/</w:t>
      </w:r>
    </w:p>
    <w:p w14:paraId="112AF4A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na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se pregrejsenye, Ocza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zvojega </w:t>
      </w:r>
      <w:r w:rsidRPr="00C375B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</w:r>
      <w:r w:rsidRPr="00C375BB">
        <w:rPr>
          <w:rStyle w:val="teiunclear"/>
        </w:rPr>
        <w:t>ſ</w:t>
      </w:r>
      <w:r>
        <w:rPr>
          <w:rFonts w:ascii="Times New Roman" w:hAnsi="Times New Roman" w:cs="Times New Roman"/>
          <w:szCs w:val="26"/>
        </w:rPr>
        <w:t>zer</w:t>
      </w:r>
      <w:r w:rsidRPr="00C375BB">
        <w:rPr>
          <w:rStyle w:val="teiunclear"/>
        </w:rPr>
        <w:t>d</w:t>
      </w:r>
      <w:r>
        <w:rPr>
          <w:rFonts w:ascii="Times New Roman" w:hAnsi="Times New Roman" w:cs="Times New Roman"/>
          <w:szCs w:val="26"/>
        </w:rPr>
        <w:t>a on tou hitro vtijsa.</w:t>
      </w:r>
    </w:p>
    <w:p w14:paraId="37F90F4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Zato vszi navküp Bouga Dicsimo i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zigd</w:t>
      </w:r>
      <w:r w:rsidRPr="00C375B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 xml:space="preserve">hválimo njegovoj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zmerti na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zpominan</w:t>
      </w:r>
      <w:r w:rsidRPr="00C375B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grejhom odpüscsany</w:t>
      </w:r>
      <w:r w:rsidRPr="00C375BB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>.</w:t>
      </w:r>
    </w:p>
    <w:p w14:paraId="68CBD16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Zapovejda Boug da mi 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ivemo,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ztejm nyego-</w:t>
      </w:r>
      <w:r>
        <w:rPr>
          <w:rFonts w:ascii="Times New Roman" w:hAnsi="Times New Roman" w:cs="Times New Roman"/>
          <w:szCs w:val="26"/>
        </w:rPr>
        <w:br/>
        <w:t xml:space="preserve">-vim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zvesztvom z-Vörom nyegova Teilo</w:t>
      </w:r>
      <w:r>
        <w:rPr>
          <w:rFonts w:ascii="Times New Roman" w:hAnsi="Times New Roman" w:cs="Times New Roman"/>
          <w:szCs w:val="26"/>
        </w:rPr>
        <w:br/>
        <w:t>ino kerv k-szebi priemlimo.</w:t>
      </w:r>
    </w:p>
    <w:p w14:paraId="6E2C9E7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C375BB">
        <w:rPr>
          <w:rStyle w:val="teiunclear"/>
        </w:rPr>
        <w:t xml:space="preserve">J </w:t>
      </w:r>
      <w:r>
        <w:rPr>
          <w:rFonts w:ascii="Times New Roman" w:hAnsi="Times New Roman" w:cs="Times New Roman"/>
          <w:szCs w:val="26"/>
        </w:rPr>
        <w:t>nám Boug hocse grejhe pro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ztiti z-krále-</w:t>
      </w:r>
      <w:r>
        <w:rPr>
          <w:rFonts w:ascii="Times New Roman" w:hAnsi="Times New Roman" w:cs="Times New Roman"/>
          <w:szCs w:val="26"/>
        </w:rPr>
        <w:br/>
        <w:t>-sztvom Daruvati, koga Molimo ino pro-</w:t>
      </w:r>
      <w:r>
        <w:rPr>
          <w:rFonts w:ascii="Times New Roman" w:hAnsi="Times New Roman" w:cs="Times New Roman"/>
          <w:szCs w:val="26"/>
        </w:rPr>
        <w:br/>
        <w:t>-szimo, Vekvekomaj.</w:t>
      </w:r>
    </w:p>
    <w:p w14:paraId="40C799AA" w14:textId="77777777" w:rsidR="00E02540" w:rsidRDefault="00E02540" w:rsidP="00E02540">
      <w:pPr>
        <w:pStyle w:val="teiclosure"/>
      </w:pPr>
      <w:r>
        <w:t>Amen</w:t>
      </w:r>
    </w:p>
    <w:p w14:paraId="445EDA36" w14:textId="77777777" w:rsidR="00E02540" w:rsidRPr="00C375BB" w:rsidRDefault="00E02540" w:rsidP="00E02540">
      <w:pPr>
        <w:pStyle w:val="Naslov2"/>
        <w:rPr>
          <w:color w:val="F79646" w:themeColor="accent6"/>
        </w:rPr>
      </w:pPr>
      <w:r>
        <w:t>Pe</w:t>
      </w:r>
      <w:r w:rsidRPr="007F34C6">
        <w:t>ſ</w:t>
      </w:r>
      <w:r>
        <w:t>zen od Ovcsicz</w:t>
      </w:r>
    </w:p>
    <w:p w14:paraId="05E6201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val="de-DE" w:eastAsia="ja-JP"/>
        </w:rPr>
        <w:t xml:space="preserve">Oh kak keszn </w:t>
      </w:r>
      <w:r w:rsidRPr="008F5F9B">
        <w:rPr>
          <w:rStyle w:val="teiunclear"/>
        </w:rPr>
        <w:t>b</w:t>
      </w:r>
      <w:r>
        <w:rPr>
          <w:lang w:val="de-DE" w:eastAsia="ja-JP"/>
        </w:rPr>
        <w:t>i</w:t>
      </w:r>
      <w:r w:rsidRPr="008F5F9B">
        <w:rPr>
          <w:rStyle w:val="teiunclear"/>
        </w:rPr>
        <w:t>’s</w:t>
      </w:r>
      <w:r>
        <w:rPr>
          <w:lang w:val="de-DE" w:eastAsia="ja-JP"/>
        </w:rPr>
        <w:t>im k-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snomi</w:t>
      </w:r>
      <w:r>
        <w:rPr>
          <w:rFonts w:ascii="Times New Roman" w:hAnsi="Times New Roman" w:cs="Times New Roman"/>
          <w:szCs w:val="26"/>
        </w:rPr>
        <w:br/>
        <w:t xml:space="preserve">vrácsu jász, </w:t>
      </w:r>
      <w:r w:rsidRPr="008F5F9B">
        <w:rPr>
          <w:rStyle w:val="teiunclear"/>
        </w:rPr>
        <w:t>ka</w:t>
      </w:r>
      <w:r>
        <w:rPr>
          <w:rFonts w:ascii="Times New Roman" w:hAnsi="Times New Roman" w:cs="Times New Roman"/>
          <w:szCs w:val="26"/>
        </w:rPr>
        <w:t xml:space="preserve"> pravicsni </w:t>
      </w:r>
      <w:r w:rsidRPr="008F5F9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aj ter</w:t>
      </w:r>
      <w:r>
        <w:rPr>
          <w:rFonts w:ascii="Times New Roman" w:hAnsi="Times New Roman" w:cs="Times New Roman"/>
          <w:szCs w:val="26"/>
        </w:rPr>
        <w:br/>
        <w:t>prika'suje k-vra'stvi.</w:t>
      </w:r>
    </w:p>
    <w:p w14:paraId="6869B6FE" w14:textId="77777777" w:rsidR="00E02540" w:rsidRDefault="00E02540" w:rsidP="00E02540">
      <w:pPr>
        <w:pStyle w:val="teiab"/>
      </w:pPr>
      <w:r>
        <w:rPr>
          <w:rFonts w:ascii="Times New Roman" w:hAnsi="Times New Roman" w:cs="Times New Roman"/>
          <w:szCs w:val="26"/>
        </w:rPr>
        <w:t>Z-vnougim pri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zeganyem on tou nam oblubi, da</w:t>
      </w:r>
      <w:r>
        <w:rPr>
          <w:rFonts w:ascii="Times New Roman" w:hAnsi="Times New Roman" w:cs="Times New Roman"/>
          <w:szCs w:val="26"/>
        </w:rPr>
        <w:br/>
        <w:t>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záko vöeo, bo gotov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zigdár Vracs </w:t>
      </w:r>
      <w:r w:rsidRPr="008F5F9B">
        <w:t>n</w:t>
      </w:r>
      <w:r w:rsidRPr="008F5F9B">
        <w:rPr>
          <w:rStyle w:val="teiunclear"/>
        </w:rPr>
        <w:t>a</w:t>
      </w:r>
      <w:r w:rsidRPr="008F5F9B">
        <w:t>m.</w:t>
      </w:r>
    </w:p>
    <w:p w14:paraId="3A9E27A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Vu oko gledecse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zpad</w:t>
      </w:r>
      <w:r w:rsidRPr="008F5F9B">
        <w:rPr>
          <w:rStyle w:val="teiunclear"/>
        </w:rPr>
        <w:t>ny</w:t>
      </w:r>
      <w:r>
        <w:rPr>
          <w:rFonts w:ascii="Times New Roman" w:hAnsi="Times New Roman" w:cs="Times New Roman"/>
          <w:szCs w:val="26"/>
        </w:rPr>
        <w:t>eno Trouhiczo ne</w:t>
      </w:r>
      <w:r w:rsidRPr="008F5F9B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ja terpéti, li malo Vrejmena,</w:t>
      </w:r>
    </w:p>
    <w:p w14:paraId="60643BC2" w14:textId="77777777" w:rsidR="00E02540" w:rsidRDefault="00E02540" w:rsidP="00E02540">
      <w:pPr>
        <w:pStyle w:val="teicatch-word"/>
      </w:pPr>
      <w:r>
        <w:t>A</w:t>
      </w:r>
    </w:p>
    <w:p w14:paraId="0055789E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6A00F187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/80/</w:t>
      </w:r>
    </w:p>
    <w:p w14:paraId="413EC7B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A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 mi je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zte prekrouto rányena i</w:t>
      </w:r>
      <w:r>
        <w:rPr>
          <w:rFonts w:ascii="Times New Roman" w:hAnsi="Times New Roman" w:cs="Times New Roman"/>
          <w:szCs w:val="26"/>
        </w:rPr>
        <w:br/>
        <w:t>na tou moucs, jasz bole sze oszkronem.</w:t>
      </w:r>
    </w:p>
    <w:p w14:paraId="2080D9D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Moj sitek od Bouga je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zte vkraj od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ztoupil</w:t>
      </w:r>
      <w:r>
        <w:rPr>
          <w:rFonts w:ascii="Times New Roman" w:hAnsi="Times New Roman" w:cs="Times New Roman"/>
          <w:szCs w:val="26"/>
        </w:rPr>
        <w:br/>
        <w:t>kak Ovcza blodécsa, ka v pü</w:t>
      </w:r>
      <w:r w:rsidRPr="00D81469">
        <w:rPr>
          <w:rStyle w:val="teiunclear"/>
        </w:rPr>
        <w:t>ſc</w:t>
      </w:r>
      <w:r>
        <w:rPr>
          <w:rFonts w:ascii="Times New Roman" w:hAnsi="Times New Roman" w:cs="Times New Roman"/>
          <w:szCs w:val="26"/>
        </w:rPr>
        <w:t>sino zajde.</w:t>
      </w:r>
    </w:p>
    <w:p w14:paraId="0A324B4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Moja právicza je kako te gvánt kervni Vrej-</w:t>
      </w:r>
      <w:r>
        <w:rPr>
          <w:rFonts w:ascii="Times New Roman" w:hAnsi="Times New Roman" w:cs="Times New Roman"/>
          <w:szCs w:val="26"/>
        </w:rPr>
        <w:br/>
        <w:t>-dnoszt je moja v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za zvüna méne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zpálla.</w:t>
      </w:r>
    </w:p>
    <w:p w14:paraId="467E966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Vtragloszt ma Velika, krouto me poté'sila,</w:t>
      </w:r>
      <w:r>
        <w:rPr>
          <w:rFonts w:ascii="Times New Roman" w:hAnsi="Times New Roman" w:cs="Times New Roman"/>
          <w:szCs w:val="26"/>
        </w:rPr>
        <w:br/>
        <w:t>da malo kaj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 od glada ne v-Merjé.</w:t>
      </w:r>
    </w:p>
    <w:p w14:paraId="015D667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Ru'snoszti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zkvarjenya, Mé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zto o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ztalo v-</w:t>
      </w:r>
      <w:r>
        <w:rPr>
          <w:rFonts w:ascii="Times New Roman" w:hAnsi="Times New Roman" w:cs="Times New Roman"/>
          <w:szCs w:val="26"/>
        </w:rPr>
        <w:br/>
        <w:t xml:space="preserve">-meni od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teroga, Bo'sja rouka li mezder'si.</w:t>
      </w:r>
    </w:p>
    <w:p w14:paraId="77314DD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Chri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 xml:space="preserve">ztus pravi Pászter.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zin '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ivoga Bouga,</w:t>
      </w:r>
      <w:r>
        <w:rPr>
          <w:rFonts w:ascii="Times New Roman" w:hAnsi="Times New Roman" w:cs="Times New Roman"/>
          <w:szCs w:val="26"/>
        </w:rPr>
        <w:br/>
        <w:t xml:space="preserve">Ovcsicz </w:t>
      </w:r>
      <w:r w:rsidRPr="00D81469">
        <w:rPr>
          <w:rStyle w:val="teiunclear"/>
        </w:rPr>
        <w:t>J</w:t>
      </w:r>
      <w:r>
        <w:rPr>
          <w:rFonts w:ascii="Times New Roman" w:hAnsi="Times New Roman" w:cs="Times New Roman"/>
          <w:szCs w:val="26"/>
        </w:rPr>
        <w:t>eregov, zna koliko ij fáli.</w:t>
      </w:r>
    </w:p>
    <w:p w14:paraId="3983B35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B928E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-devét de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zét zdevet, nej li tou jedina, nej li</w:t>
      </w:r>
      <w:r>
        <w:rPr>
          <w:rFonts w:ascii="Times New Roman" w:hAnsi="Times New Roman" w:cs="Times New Roman"/>
          <w:szCs w:val="26"/>
        </w:rPr>
        <w:br/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zem jász od nyih bole i nevolna.</w:t>
      </w:r>
    </w:p>
    <w:p w14:paraId="0C847A4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zam ti szi Goszpodne, ki me pomilüjes v-mo-</w:t>
      </w:r>
      <w:r>
        <w:rPr>
          <w:rFonts w:ascii="Times New Roman" w:hAnsi="Times New Roman" w:cs="Times New Roman"/>
          <w:szCs w:val="26"/>
        </w:rPr>
        <w:br/>
        <w:t>joj kerhkoucsi me z Miloscse nevzemes.</w:t>
      </w:r>
    </w:p>
    <w:p w14:paraId="5154F0C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 ranami mojimi Csinis kak Samáritán,</w:t>
      </w:r>
      <w:r>
        <w:rPr>
          <w:rFonts w:ascii="Times New Roman" w:hAnsi="Times New Roman" w:cs="Times New Roman"/>
          <w:szCs w:val="26"/>
        </w:rPr>
        <w:br/>
        <w:t>zvelicsanoga me 'selejs z dobroute tv</w:t>
      </w:r>
      <w:r>
        <w:rPr>
          <w:rStyle w:val="teiunclear"/>
        </w:rPr>
        <w:t>é</w:t>
      </w:r>
      <w:r>
        <w:rPr>
          <w:rFonts w:ascii="Times New Roman" w:hAnsi="Times New Roman" w:cs="Times New Roman"/>
          <w:szCs w:val="26"/>
        </w:rPr>
        <w:t>.</w:t>
      </w:r>
    </w:p>
    <w:p w14:paraId="42A5F87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B928E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ngyeduj mi z grejhov pravo povernei-</w:t>
      </w:r>
      <w:r>
        <w:rPr>
          <w:rFonts w:ascii="Times New Roman" w:hAnsi="Times New Roman" w:cs="Times New Roman"/>
          <w:szCs w:val="26"/>
        </w:rPr>
        <w:br/>
        <w:t xml:space="preserve">nye, 'snyih vu mojem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zerczi i terdno Vüpa.</w:t>
      </w:r>
      <w:r>
        <w:rPr>
          <w:rFonts w:ascii="Times New Roman" w:hAnsi="Times New Roman" w:cs="Times New Roman"/>
          <w:szCs w:val="26"/>
        </w:rPr>
        <w:br/>
        <w:t>nye.</w:t>
      </w:r>
    </w:p>
    <w:p w14:paraId="74396523" w14:textId="77777777" w:rsidR="00E02540" w:rsidRDefault="00E02540" w:rsidP="00E02540">
      <w:pPr>
        <w:pStyle w:val="teicatch-word"/>
      </w:pPr>
      <w:r>
        <w:t>Kaj da</w:t>
      </w:r>
    </w:p>
    <w:p w14:paraId="58E9D83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1E1984FD" w14:textId="77777777" w:rsidR="00E02540" w:rsidRDefault="00E02540" w:rsidP="00E02540">
      <w:r>
        <w:lastRenderedPageBreak/>
        <w:t>/81/</w:t>
      </w:r>
    </w:p>
    <w:p w14:paraId="540F95C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Kaj da re mi pride 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zkrádnya Vöra moja</w:t>
      </w:r>
      <w:r>
        <w:rPr>
          <w:rFonts w:ascii="Times New Roman" w:hAnsi="Times New Roman" w:cs="Times New Roman"/>
          <w:szCs w:val="26"/>
        </w:rPr>
        <w:br/>
        <w:t>za doubi mi Dü</w:t>
      </w:r>
      <w:r w:rsidRPr="007F34C6">
        <w:rPr>
          <w:rFonts w:ascii="Times New Roman" w:hAnsi="Times New Roman" w:cs="Times New Roman"/>
          <w:szCs w:val="26"/>
        </w:rPr>
        <w:t>ſ</w:t>
      </w:r>
      <w:r>
        <w:rPr>
          <w:rFonts w:ascii="Times New Roman" w:hAnsi="Times New Roman" w:cs="Times New Roman"/>
          <w:szCs w:val="26"/>
        </w:rPr>
        <w:t>sa, pre Leipo Blá'sen-</w:t>
      </w:r>
      <w:r>
        <w:rPr>
          <w:rFonts w:ascii="Times New Roman" w:hAnsi="Times New Roman" w:cs="Times New Roman"/>
          <w:szCs w:val="26"/>
        </w:rPr>
        <w:br/>
        <w:t>-sztvo;</w:t>
      </w:r>
    </w:p>
    <w:p w14:paraId="74F2ED01" w14:textId="77777777" w:rsidR="00E02540" w:rsidRDefault="00E02540" w:rsidP="00E02540">
      <w:pPr>
        <w:pStyle w:val="teiclosure"/>
      </w:pPr>
      <w:r>
        <w:t>Amen</w:t>
      </w:r>
    </w:p>
    <w:p w14:paraId="267B3228" w14:textId="77777777" w:rsidR="00E02540" w:rsidRDefault="00E02540" w:rsidP="00E02540">
      <w:pPr>
        <w:pStyle w:val="Naslov2"/>
        <w:rPr>
          <w:rStyle w:val="teigap"/>
          <w:b/>
        </w:rPr>
      </w:pPr>
      <w:r w:rsidRPr="00C10881">
        <w:rPr>
          <w:rStyle w:val="teiunclear"/>
          <w:b/>
        </w:rPr>
        <w:t>K</w:t>
      </w:r>
      <w:r>
        <w:t xml:space="preserve">oledne Pesmi na </w:t>
      </w:r>
      <w:r w:rsidRPr="00C10881">
        <w:rPr>
          <w:rStyle w:val="teigap"/>
          <w:b/>
        </w:rPr>
        <w:t>???</w:t>
      </w:r>
      <w:r>
        <w:t xml:space="preserve">z </w:t>
      </w:r>
      <w:r w:rsidRPr="00C10881">
        <w:rPr>
          <w:rStyle w:val="teigap"/>
          <w:b/>
        </w:rPr>
        <w:t>???</w:t>
      </w:r>
    </w:p>
    <w:p w14:paraId="5F3FE67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val="en-GB"/>
        </w:rPr>
        <w:t>Glas</w:t>
      </w:r>
      <w:r w:rsidRPr="00C10881">
        <w:rPr>
          <w:rStyle w:val="teiunclear"/>
        </w:rPr>
        <w:t>ſ</w:t>
      </w:r>
      <w:r>
        <w:t>zo veko na Nebeszih z velikimi pesz</w:t>
      </w:r>
      <w:r>
        <w:br/>
        <w:t>mami si</w:t>
      </w:r>
      <w:r w:rsidRPr="00C10881">
        <w:rPr>
          <w:rStyle w:val="teiunclear"/>
        </w:rPr>
        <w:t>o</w:t>
      </w:r>
      <w:r>
        <w:t>ni zvöravanimi por</w:t>
      </w:r>
      <w:r w:rsidRPr="00C10881">
        <w:rPr>
          <w:rStyle w:val="teiunclear"/>
        </w:rPr>
        <w:t>o</w:t>
      </w:r>
      <w:r>
        <w:t>dil sze je</w:t>
      </w:r>
      <w:r>
        <w:br/>
        <w:t xml:space="preserve">szin szvete </w:t>
      </w:r>
      <w:r w:rsidRPr="003C0374">
        <w:rPr>
          <w:rStyle w:val="teipersName"/>
        </w:rPr>
        <w:t>Marie</w:t>
      </w:r>
      <w:r>
        <w:t xml:space="preserve"> Jeszt  </w:t>
      </w:r>
      <w:r w:rsidRPr="00C10881">
        <w:rPr>
          <w:rStyle w:val="teiunclear"/>
        </w:rPr>
        <w:t>h</w:t>
      </w:r>
      <w:r>
        <w:t>ap</w:t>
      </w:r>
      <w:r w:rsidRPr="00C10881">
        <w:rPr>
          <w:rStyle w:val="teiunclear"/>
        </w:rPr>
        <w:t>uni</w:t>
      </w:r>
      <w:r>
        <w:t xml:space="preserve">jene </w:t>
      </w:r>
      <w:r w:rsidRPr="00C10881">
        <w:rPr>
          <w:rStyle w:val="teiunclear"/>
        </w:rPr>
        <w:t>k</w:t>
      </w:r>
      <w:r>
        <w:t>a je</w:t>
      </w:r>
      <w:r>
        <w:br/>
        <w:t xml:space="preserve">povedal </w:t>
      </w:r>
      <w:r w:rsidRPr="003C0374">
        <w:rPr>
          <w:rStyle w:val="teipersName"/>
        </w:rPr>
        <w:t>Gabriel</w:t>
      </w:r>
      <w:r>
        <w:t xml:space="preserve"> Radujmo sze veſzelmo sze Deiva </w:t>
      </w:r>
      <w:r w:rsidRPr="00C10881">
        <w:rPr>
          <w:rStyle w:val="teigap"/>
        </w:rPr>
        <w:t>???</w:t>
      </w:r>
      <w:r>
        <w:rPr>
          <w:rStyle w:val="teigap"/>
        </w:rPr>
        <w:br/>
      </w:r>
      <w:r>
        <w:t xml:space="preserve">ga porodila </w:t>
      </w:r>
      <w:r w:rsidRPr="00C10881">
        <w:rPr>
          <w:rStyle w:val="teiunclear"/>
        </w:rPr>
        <w:t>E</w:t>
      </w:r>
      <w:r>
        <w:t xml:space="preserve">saja </w:t>
      </w:r>
      <w:r w:rsidRPr="00C10881">
        <w:rPr>
          <w:rStyle w:val="teiunclear"/>
        </w:rPr>
        <w:t>ſ</w:t>
      </w:r>
      <w:r>
        <w:rPr>
          <w:rFonts w:ascii="Times New Roman" w:hAnsi="Times New Roman" w:cs="Times New Roman"/>
          <w:szCs w:val="26"/>
        </w:rPr>
        <w:t>iba preczveteila ar j</w:t>
      </w:r>
      <w:r w:rsidRPr="00F23063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 xml:space="preserve"> </w:t>
      </w:r>
      <w:r w:rsidRPr="00F23063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ak</w:t>
      </w:r>
      <w:r>
        <w:rPr>
          <w:rFonts w:ascii="Times New Roman" w:hAnsi="Times New Roman" w:cs="Times New Roman"/>
          <w:szCs w:val="26"/>
        </w:rPr>
        <w:br/>
        <w:t xml:space="preserve">Bosja miloszt hoteila ki ſze je rodil </w:t>
      </w:r>
      <w:r w:rsidRPr="00F23063">
        <w:rPr>
          <w:rStyle w:val="teiunclear"/>
        </w:rPr>
        <w:t>vsz</w:t>
      </w:r>
      <w:r>
        <w:rPr>
          <w:rFonts w:ascii="Times New Roman" w:hAnsi="Times New Roman" w:cs="Times New Roman"/>
          <w:szCs w:val="26"/>
        </w:rPr>
        <w:t xml:space="preserve">emu </w:t>
      </w:r>
      <w:r w:rsidRPr="00F23063">
        <w:rPr>
          <w:rStyle w:val="teigap"/>
        </w:rPr>
        <w:t>???</w:t>
      </w:r>
      <w:r>
        <w:rPr>
          <w:rStyle w:val="teigap"/>
        </w:rPr>
        <w:br/>
      </w:r>
      <w:r>
        <w:rPr>
          <w:rFonts w:ascii="Times New Roman" w:hAnsi="Times New Roman" w:cs="Times New Roman"/>
          <w:szCs w:val="26"/>
        </w:rPr>
        <w:t>ſzemu ſzveitu na zvelicsanye  kralj nebeszk</w:t>
      </w:r>
      <w:r w:rsidRPr="00F23063">
        <w:rPr>
          <w:rStyle w:val="teigap"/>
        </w:rPr>
        <w:t xml:space="preserve">??? </w:t>
      </w:r>
      <w:r>
        <w:rPr>
          <w:rStyle w:val="teigap"/>
        </w:rPr>
        <w:br/>
      </w:r>
      <w:r>
        <w:rPr>
          <w:rFonts w:ascii="Times New Roman" w:hAnsi="Times New Roman" w:cs="Times New Roman"/>
          <w:szCs w:val="26"/>
        </w:rPr>
        <w:t>ſzveita vszega ſzveita ſztvoritel.</w:t>
      </w:r>
    </w:p>
    <w:p w14:paraId="317A784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Ime Bosje velikoje Jezus Kristus zveli</w:t>
      </w:r>
      <w:r w:rsidRPr="00F23063">
        <w:rPr>
          <w:rStyle w:val="teigap"/>
        </w:rPr>
        <w:t>???</w:t>
      </w:r>
      <w:r>
        <w:rPr>
          <w:rStyle w:val="teigap"/>
        </w:rPr>
        <w:br/>
      </w:r>
      <w:r>
        <w:t>koga je zveizstil Pabri</w:t>
      </w:r>
      <w:r w:rsidRPr="00F23063">
        <w:rPr>
          <w:rStyle w:val="teigap"/>
        </w:rPr>
        <w:t>???</w:t>
      </w:r>
      <w:r>
        <w:t xml:space="preserve"> porodilszeje </w:t>
      </w:r>
      <w:r>
        <w:rPr>
          <w:rFonts w:ascii="Times New Roman" w:hAnsi="Times New Roman" w:cs="Times New Roman"/>
          <w:szCs w:val="26"/>
        </w:rPr>
        <w:t>ſzin ſzveti</w:t>
      </w:r>
      <w:r>
        <w:rPr>
          <w:rFonts w:ascii="Times New Roman" w:hAnsi="Times New Roman" w:cs="Times New Roman"/>
          <w:szCs w:val="26"/>
        </w:rPr>
        <w:br/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Jeszt napunjeno ka je pove</w:t>
      </w:r>
      <w:r w:rsidRPr="00F23063">
        <w:rPr>
          <w:rStyle w:val="teiunclear"/>
        </w:rPr>
        <w:t>dal</w:t>
      </w:r>
      <w:r>
        <w:rPr>
          <w:rFonts w:ascii="Times New Roman" w:hAnsi="Times New Roman" w:cs="Times New Roman"/>
          <w:szCs w:val="26"/>
        </w:rPr>
        <w:t>.</w:t>
      </w:r>
    </w:p>
    <w:p w14:paraId="4265AD2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Porodilsze zvelicsitel koga je zve</w:t>
      </w:r>
      <w:r w:rsidRPr="00F23063">
        <w:rPr>
          <w:rStyle w:val="teiunclear"/>
        </w:rPr>
        <w:t>z</w:t>
      </w:r>
      <w:r w:rsidRPr="00F23063">
        <w:rPr>
          <w:rStyle w:val="teigap"/>
        </w:rPr>
        <w:t>???</w:t>
      </w:r>
      <w:r>
        <w:rPr>
          <w:rStyle w:val="teigap"/>
        </w:rPr>
        <w:br/>
      </w:r>
      <w:r>
        <w:t xml:space="preserve">briel </w:t>
      </w:r>
      <w:r>
        <w:rPr>
          <w:rFonts w:ascii="Times New Roman" w:hAnsi="Times New Roman" w:cs="Times New Roman"/>
          <w:szCs w:val="26"/>
        </w:rPr>
        <w:t xml:space="preserve">ſzvedok jeszte </w:t>
      </w:r>
      <w:r w:rsidRPr="003C0374">
        <w:rPr>
          <w:rStyle w:val="teipersName"/>
        </w:rPr>
        <w:t>Ezekiel</w:t>
      </w:r>
      <w:r>
        <w:rPr>
          <w:rFonts w:ascii="Times New Roman" w:hAnsi="Times New Roman" w:cs="Times New Roman"/>
          <w:szCs w:val="26"/>
        </w:rPr>
        <w:t xml:space="preserve"> porodil sze je</w:t>
      </w:r>
      <w:r>
        <w:rPr>
          <w:rFonts w:ascii="Times New Roman" w:hAnsi="Times New Roman" w:cs="Times New Roman"/>
          <w:szCs w:val="26"/>
        </w:rPr>
        <w:br/>
        <w:t xml:space="preserve">Szvete </w:t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>. Jeszt napunyenot</w:t>
      </w:r>
    </w:p>
    <w:p w14:paraId="51AFF40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663181FD" w14:textId="77777777" w:rsidR="00E02540" w:rsidRDefault="00E02540" w:rsidP="00E02540">
      <w:pPr>
        <w:rPr>
          <w:lang w:val="en-GB"/>
        </w:rPr>
      </w:pPr>
      <w:r>
        <w:rPr>
          <w:lang w:val="en-GB"/>
        </w:rPr>
        <w:lastRenderedPageBreak/>
        <w:t>/82/</w:t>
      </w:r>
    </w:p>
    <w:p w14:paraId="1454B1C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F23063">
        <w:rPr>
          <w:rStyle w:val="teigap"/>
        </w:rPr>
        <w:t>???</w:t>
      </w:r>
      <w:r>
        <w:rPr>
          <w:lang w:val="en-GB"/>
        </w:rPr>
        <w:t xml:space="preserve"> </w:t>
      </w:r>
      <w:r w:rsidRPr="00F23063">
        <w:rPr>
          <w:rStyle w:val="teiunclear"/>
        </w:rPr>
        <w:t>h</w:t>
      </w:r>
      <w:r>
        <w:rPr>
          <w:lang w:val="en-GB"/>
        </w:rPr>
        <w:t>vali Goszpodina Sztvoritela vszega</w:t>
      </w:r>
      <w:r>
        <w:rPr>
          <w:lang w:val="en-GB"/>
        </w:rPr>
        <w:br/>
      </w:r>
      <w:r>
        <w:rPr>
          <w:rFonts w:ascii="Times New Roman" w:hAnsi="Times New Roman" w:cs="Times New Roman"/>
          <w:szCs w:val="26"/>
        </w:rPr>
        <w:t>ſzveita odmanitela vszeim greihom porodil ſze je</w:t>
      </w:r>
      <w:r>
        <w:rPr>
          <w:rFonts w:ascii="Times New Roman" w:hAnsi="Times New Roman" w:cs="Times New Roman"/>
          <w:szCs w:val="26"/>
        </w:rPr>
        <w:br/>
        <w:t xml:space="preserve">ſzin ſzvete </w:t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Jeszt na</w:t>
      </w:r>
      <w:r w:rsidRPr="000A36EC">
        <w:rPr>
          <w:rStyle w:val="teiunclear"/>
        </w:rPr>
        <w:t>s</w:t>
      </w:r>
      <w:r>
        <w:rPr>
          <w:rFonts w:ascii="Times New Roman" w:hAnsi="Times New Roman" w:cs="Times New Roman"/>
          <w:szCs w:val="26"/>
        </w:rPr>
        <w:t>.</w:t>
      </w:r>
    </w:p>
    <w:p w14:paraId="10343A11" w14:textId="77777777" w:rsidR="00E02540" w:rsidRDefault="00E02540" w:rsidP="00E02540">
      <w:pPr>
        <w:pStyle w:val="teiab"/>
        <w:rPr>
          <w:rStyle w:val="teigap"/>
        </w:rPr>
      </w:pPr>
      <w:r>
        <w:rPr>
          <w:rFonts w:ascii="Times New Roman" w:hAnsi="Times New Roman" w:cs="Times New Roman"/>
          <w:szCs w:val="26"/>
        </w:rPr>
        <w:t>Decza denesz ſzpravlaite sze Bosjemu ſzinu</w:t>
      </w:r>
      <w:r>
        <w:rPr>
          <w:rFonts w:ascii="Times New Roman" w:hAnsi="Times New Roman" w:cs="Times New Roman"/>
          <w:szCs w:val="26"/>
        </w:rPr>
        <w:br/>
        <w:t>ſzlu</w:t>
      </w:r>
      <w:r w:rsidRPr="000A36EC">
        <w:rPr>
          <w:rStyle w:val="teiunclear"/>
        </w:rPr>
        <w:t>s</w:t>
      </w:r>
      <w:r>
        <w:rPr>
          <w:rFonts w:ascii="Times New Roman" w:hAnsi="Times New Roman" w:cs="Times New Roman"/>
          <w:szCs w:val="26"/>
        </w:rPr>
        <w:t>zite zasisztim gkaszom vi reczite porodil ſze</w:t>
      </w:r>
      <w:r>
        <w:rPr>
          <w:rFonts w:ascii="Times New Roman" w:hAnsi="Times New Roman" w:cs="Times New Roman"/>
          <w:szCs w:val="26"/>
        </w:rPr>
        <w:br/>
        <w:t xml:space="preserve">je Szin Szvete </w:t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Jeszt napu</w:t>
      </w:r>
      <w:r w:rsidRPr="000A36EC">
        <w:rPr>
          <w:rStyle w:val="teigap"/>
        </w:rPr>
        <w:t>???</w:t>
      </w:r>
    </w:p>
    <w:p w14:paraId="3EA468C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Ki kraluje vu Nebeszih pride Ovcze iszkat</w:t>
      </w:r>
      <w:r>
        <w:br/>
        <w:t xml:space="preserve">ni edne nescse zgubiti porodil szeje </w:t>
      </w:r>
      <w:r>
        <w:rPr>
          <w:rFonts w:ascii="Times New Roman" w:hAnsi="Times New Roman" w:cs="Times New Roman"/>
          <w:szCs w:val="26"/>
        </w:rPr>
        <w:t>ſzin ſzvete</w:t>
      </w:r>
      <w:r>
        <w:rPr>
          <w:rFonts w:ascii="Times New Roman" w:hAnsi="Times New Roman" w:cs="Times New Roman"/>
          <w:szCs w:val="26"/>
        </w:rPr>
        <w:br/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Jeszt napunyeno.</w:t>
      </w:r>
    </w:p>
    <w:p w14:paraId="44557D61" w14:textId="77777777" w:rsidR="00E02540" w:rsidRDefault="00E02540" w:rsidP="00E02540">
      <w:pPr>
        <w:pStyle w:val="teiab"/>
        <w:rPr>
          <w:rStyle w:val="teigap"/>
        </w:rPr>
      </w:pPr>
      <w:r>
        <w:rPr>
          <w:rFonts w:ascii="Times New Roman" w:hAnsi="Times New Roman" w:cs="Times New Roman"/>
          <w:szCs w:val="26"/>
        </w:rPr>
        <w:t>Zato naſse ſzpezvanye, vezdaj ino veſzelje</w:t>
      </w:r>
      <w:r>
        <w:rPr>
          <w:rFonts w:ascii="Times New Roman" w:hAnsi="Times New Roman" w:cs="Times New Roman"/>
          <w:szCs w:val="26"/>
        </w:rPr>
        <w:br/>
        <w:t>za Deitecze narodjeno porodil sze je Szin Szve</w:t>
      </w:r>
      <w:r>
        <w:rPr>
          <w:rFonts w:ascii="Times New Roman" w:hAnsi="Times New Roman" w:cs="Times New Roman"/>
          <w:szCs w:val="26"/>
        </w:rPr>
        <w:br/>
        <w:t xml:space="preserve">te </w:t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Jeszt napunyeno kaje povedal</w:t>
      </w:r>
      <w:r w:rsidRPr="000A36EC">
        <w:rPr>
          <w:rStyle w:val="teigap"/>
        </w:rPr>
        <w:t xml:space="preserve"> ???</w:t>
      </w:r>
    </w:p>
    <w:p w14:paraId="1EB7C436" w14:textId="77777777" w:rsidR="00E02540" w:rsidRDefault="00E02540" w:rsidP="00E02540">
      <w:pPr>
        <w:pStyle w:val="teiab"/>
        <w:rPr>
          <w:rStyle w:val="teigap"/>
        </w:rPr>
      </w:pPr>
      <w:r>
        <w:t>Zne besz Angyel priletel dobr</w:t>
      </w:r>
      <w:r w:rsidRPr="007E5DFA">
        <w:rPr>
          <w:rStyle w:val="teiunclear"/>
        </w:rPr>
        <w:t>e</w:t>
      </w:r>
      <w:r>
        <w:t>je</w:t>
      </w:r>
      <w:r>
        <w:br/>
      </w:r>
      <w:r w:rsidRPr="007E5DFA">
        <w:rPr>
          <w:rStyle w:val="teigap"/>
        </w:rPr>
        <w:t xml:space="preserve">??? </w:t>
      </w:r>
      <w:r>
        <w:t>szi perneszel kakove glaszi ve</w:t>
      </w:r>
      <w:r>
        <w:rPr>
          <w:rFonts w:ascii="Times New Roman" w:hAnsi="Times New Roman" w:cs="Times New Roman"/>
          <w:szCs w:val="26"/>
        </w:rPr>
        <w:t>ſze</w:t>
      </w:r>
      <w:r>
        <w:rPr>
          <w:rFonts w:ascii="Times New Roman" w:hAnsi="Times New Roman" w:cs="Times New Roman"/>
          <w:szCs w:val="26"/>
        </w:rPr>
        <w:br/>
      </w:r>
      <w:r w:rsidRPr="007E5DF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e te Angyel Bosi je poje Jeszt  napunye</w:t>
      </w:r>
      <w:r>
        <w:rPr>
          <w:rFonts w:ascii="Times New Roman" w:hAnsi="Times New Roman" w:cs="Times New Roman"/>
          <w:szCs w:val="26"/>
        </w:rPr>
        <w:br/>
      </w:r>
      <w:r w:rsidRPr="007E5DFA">
        <w:rPr>
          <w:rStyle w:val="teigap"/>
        </w:rPr>
        <w:t xml:space="preserve">??? </w:t>
      </w:r>
      <w:r>
        <w:rPr>
          <w:rFonts w:ascii="Times New Roman" w:hAnsi="Times New Roman" w:cs="Times New Roman"/>
          <w:szCs w:val="26"/>
        </w:rPr>
        <w:t xml:space="preserve">je poveidal </w:t>
      </w:r>
      <w:r w:rsidRPr="003C0374">
        <w:rPr>
          <w:rStyle w:val="teipersName"/>
        </w:rPr>
        <w:t>Gabriel</w:t>
      </w:r>
      <w:r>
        <w:rPr>
          <w:rFonts w:ascii="Times New Roman" w:hAnsi="Times New Roman" w:cs="Times New Roman"/>
          <w:szCs w:val="26"/>
        </w:rPr>
        <w:t xml:space="preserve"> Radaimo ſze veſzelmo</w:t>
      </w:r>
      <w:r>
        <w:rPr>
          <w:rFonts w:ascii="Times New Roman" w:hAnsi="Times New Roman" w:cs="Times New Roman"/>
          <w:szCs w:val="26"/>
        </w:rPr>
        <w:br/>
      </w:r>
      <w:r w:rsidRPr="007E5DFA">
        <w:rPr>
          <w:rStyle w:val="teiunclear"/>
        </w:rPr>
        <w:t>De</w:t>
      </w:r>
      <w:r w:rsidRPr="007E5DF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Bouga porodila </w:t>
      </w:r>
      <w:r w:rsidRPr="007E5DF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aja </w:t>
      </w:r>
      <w:r w:rsidRPr="007E5DF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iba precz</w:t>
      </w:r>
      <w:r w:rsidRPr="007E5DFA">
        <w:rPr>
          <w:rStyle w:val="teigap"/>
        </w:rPr>
        <w:t>???</w:t>
      </w:r>
    </w:p>
    <w:p w14:paraId="0AEF1A85" w14:textId="77777777" w:rsidR="00E02540" w:rsidRDefault="00E02540" w:rsidP="00E02540">
      <w:pPr>
        <w:pStyle w:val="teicatch-word"/>
        <w:rPr>
          <w:rStyle w:val="teigap"/>
        </w:rPr>
      </w:pPr>
      <w:r w:rsidRPr="007E5DFA">
        <w:t>V</w:t>
      </w:r>
      <w:r w:rsidRPr="007E5DFA">
        <w:rPr>
          <w:rStyle w:val="teigap"/>
        </w:rPr>
        <w:t>???</w:t>
      </w:r>
    </w:p>
    <w:p w14:paraId="11D91E0F" w14:textId="77777777" w:rsidR="00E02540" w:rsidRDefault="00E02540" w:rsidP="00E02540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5162F2B3" w14:textId="77777777" w:rsidR="00E02540" w:rsidRDefault="00E02540" w:rsidP="00E02540">
      <w:pPr>
        <w:rPr>
          <w:lang w:val="en-GB"/>
        </w:rPr>
      </w:pPr>
      <w:r>
        <w:rPr>
          <w:lang w:val="en-GB"/>
        </w:rPr>
        <w:lastRenderedPageBreak/>
        <w:t>/83/</w:t>
      </w:r>
    </w:p>
    <w:p w14:paraId="5C05A148" w14:textId="77777777" w:rsidR="00E02540" w:rsidRDefault="00E02540" w:rsidP="00E02540">
      <w:pPr>
        <w:pStyle w:val="teiab"/>
        <w:rPr>
          <w:rStyle w:val="teigap"/>
        </w:rPr>
      </w:pPr>
      <w:r>
        <w:rPr>
          <w:lang w:val="en-GB"/>
        </w:rPr>
        <w:t>Vam je rodjeno Deitecze od edne sv</w:t>
      </w:r>
      <w:r w:rsidRPr="007E5DFA">
        <w:rPr>
          <w:rStyle w:val="teiunclear"/>
        </w:rPr>
        <w:t>eite</w:t>
      </w:r>
      <w:r>
        <w:rPr>
          <w:lang w:val="en-GB"/>
        </w:rPr>
        <w:t xml:space="preserve"> </w:t>
      </w:r>
      <w:r w:rsidRPr="007E5DFA">
        <w:rPr>
          <w:rStyle w:val="teigap"/>
        </w:rPr>
        <w:t>???</w:t>
      </w:r>
      <w:r>
        <w:rPr>
          <w:lang w:val="en-GB"/>
        </w:rPr>
        <w:br/>
        <w:t xml:space="preserve">preleipoje to deitecze veszelte </w:t>
      </w:r>
      <w:r>
        <w:rPr>
          <w:rFonts w:ascii="Times New Roman" w:hAnsi="Times New Roman" w:cs="Times New Roman"/>
          <w:szCs w:val="26"/>
        </w:rPr>
        <w:t>ſze vſze verne  D</w:t>
      </w:r>
      <w:r w:rsidRPr="007E5DFA">
        <w:rPr>
          <w:rStyle w:val="teigap"/>
        </w:rPr>
        <w:t>???</w:t>
      </w:r>
      <w:r>
        <w:rPr>
          <w:rStyle w:val="teigap"/>
        </w:rPr>
        <w:br/>
      </w:r>
      <w:r w:rsidRPr="007E5DFA">
        <w:t>Je</w:t>
      </w:r>
      <w:r>
        <w:t xml:space="preserve">szt napunyene ka je povedal </w:t>
      </w:r>
      <w:r w:rsidRPr="003C0374">
        <w:rPr>
          <w:rStyle w:val="teipersName"/>
        </w:rPr>
        <w:t>Gabriel</w:t>
      </w:r>
      <w:r>
        <w:t xml:space="preserve"> ra</w:t>
      </w:r>
      <w:r w:rsidRPr="007E5DFA">
        <w:rPr>
          <w:rStyle w:val="teigap"/>
        </w:rPr>
        <w:t>???</w:t>
      </w:r>
      <w:r>
        <w:t>jm</w:t>
      </w:r>
      <w:r w:rsidRPr="007E5DFA">
        <w:rPr>
          <w:rStyle w:val="teigap"/>
        </w:rPr>
        <w:t>???</w:t>
      </w:r>
    </w:p>
    <w:p w14:paraId="5F092258" w14:textId="77777777" w:rsidR="00E02540" w:rsidRPr="009E7A65" w:rsidRDefault="00E02540" w:rsidP="00E02540">
      <w:pPr>
        <w:pStyle w:val="teiab"/>
      </w:pPr>
      <w:r w:rsidRPr="009E7A65">
        <w:t>Tou je pak Chrisztus nas Goszpo</w:t>
      </w:r>
      <w:r w:rsidRPr="009E7A65">
        <w:rPr>
          <w:rStyle w:val="teiunclear"/>
        </w:rPr>
        <w:t>n</w:t>
      </w:r>
      <w:r w:rsidRPr="009E7A65">
        <w:t>, ki na</w:t>
      </w:r>
      <w:r w:rsidRPr="009E7A65">
        <w:rPr>
          <w:rStyle w:val="teiunclear"/>
        </w:rPr>
        <w:t>sz</w:t>
      </w:r>
      <w:r w:rsidRPr="009E7A65">
        <w:rPr>
          <w:rStyle w:val="teigap"/>
        </w:rPr>
        <w:t>???</w:t>
      </w:r>
      <w:r w:rsidRPr="009E7A65">
        <w:br/>
        <w:t>ni vszei nevozil nas je pravi odzravlenik odvzel</w:t>
      </w:r>
      <w:r w:rsidRPr="009E7A65">
        <w:br/>
        <w:t>greihov nas do</w:t>
      </w:r>
      <w:r w:rsidRPr="009E7A65">
        <w:rPr>
          <w:rStyle w:val="teiunclear"/>
        </w:rPr>
        <w:t>b</w:t>
      </w:r>
      <w:r w:rsidRPr="009E7A65">
        <w:t>ri pomocsnik Jeszt napunyeno.</w:t>
      </w:r>
    </w:p>
    <w:p w14:paraId="7C7765FA" w14:textId="77777777" w:rsidR="00E02540" w:rsidRPr="009E7A65" w:rsidRDefault="00E02540" w:rsidP="00E02540">
      <w:pPr>
        <w:pStyle w:val="teiab"/>
      </w:pPr>
      <w:r w:rsidRPr="009E7A65">
        <w:t>Zvelicsanye je perneſzel vam, koje Boug Otecz</w:t>
      </w:r>
      <w:r w:rsidRPr="009E7A65">
        <w:br/>
        <w:t xml:space="preserve">obecsal ſzam, da prebivali boudete vszigdar </w:t>
      </w:r>
      <w:r w:rsidRPr="009E7A65">
        <w:rPr>
          <w:rStyle w:val="teigap"/>
        </w:rPr>
        <w:t>???</w:t>
      </w:r>
      <w:r w:rsidRPr="009E7A65">
        <w:br/>
        <w:t>mir</w:t>
      </w:r>
      <w:r w:rsidRPr="009E7A65">
        <w:rPr>
          <w:rStyle w:val="teigap"/>
        </w:rPr>
        <w:t>???</w:t>
      </w:r>
      <w:r w:rsidRPr="009E7A65">
        <w:t>vecsnom veſzel</w:t>
      </w:r>
      <w:r w:rsidRPr="009E7A65">
        <w:rPr>
          <w:rStyle w:val="teiunclear"/>
        </w:rPr>
        <w:t>gyi</w:t>
      </w:r>
      <w:r w:rsidRPr="009E7A65">
        <w:t>. Jeszt napunyeno.</w:t>
      </w:r>
    </w:p>
    <w:p w14:paraId="0B902A2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EF2632">
        <w:rPr>
          <w:rStyle w:val="teiunclear"/>
        </w:rPr>
        <w:t>M</w:t>
      </w:r>
      <w:r>
        <w:rPr>
          <w:rFonts w:ascii="Times New Roman" w:hAnsi="Times New Roman" w:cs="Times New Roman"/>
          <w:szCs w:val="26"/>
        </w:rPr>
        <w:t>er</w:t>
      </w:r>
      <w:r w:rsidRPr="00EF2632">
        <w:rPr>
          <w:rStyle w:val="teiunclear"/>
        </w:rPr>
        <w:t>h</w:t>
      </w:r>
      <w:r>
        <w:rPr>
          <w:rFonts w:ascii="Times New Roman" w:hAnsi="Times New Roman" w:cs="Times New Roman"/>
          <w:szCs w:val="26"/>
        </w:rPr>
        <w:t>aite nato znamenye pleni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ino 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 xml:space="preserve">ondi </w:t>
      </w:r>
      <w:r w:rsidRPr="00F46EB9">
        <w:rPr>
          <w:rStyle w:val="teiunclear"/>
        </w:rPr>
        <w:t>J</w:t>
      </w:r>
      <w:r>
        <w:rPr>
          <w:rFonts w:ascii="Times New Roman" w:hAnsi="Times New Roman" w:cs="Times New Roman"/>
          <w:szCs w:val="26"/>
        </w:rPr>
        <w:t xml:space="preserve">esi to Deitecze ko ſzveit </w:t>
      </w:r>
      <w:r w:rsidRPr="00F46EB9"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 xml:space="preserve">ada 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 xml:space="preserve">Jeszt napunyeno kaje povedal </w:t>
      </w:r>
      <w:r w:rsidRPr="003C0374">
        <w:rPr>
          <w:rStyle w:val="teipersName"/>
        </w:rPr>
        <w:t>Gabriel</w:t>
      </w:r>
      <w:r>
        <w:rPr>
          <w:rFonts w:ascii="Times New Roman" w:hAnsi="Times New Roman" w:cs="Times New Roman"/>
          <w:szCs w:val="26"/>
        </w:rPr>
        <w:t>.</w:t>
      </w:r>
    </w:p>
    <w:p w14:paraId="34ACBC4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Zato bojdimo veſzeli ze poidimo ſzpa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gledat kai nam je Bough poszlal on je ſzvoj</w:t>
      </w:r>
      <w:r w:rsidRPr="00F46EB9">
        <w:rPr>
          <w:rStyle w:val="teiunclear"/>
        </w:rPr>
        <w:t>im</w:t>
      </w:r>
      <w:r>
        <w:rPr>
          <w:rFonts w:ascii="Times New Roman" w:hAnsi="Times New Roman" w:cs="Times New Roman"/>
          <w:szCs w:val="26"/>
        </w:rPr>
        <w:t xml:space="preserve"> 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on nasz daruval Jeszt napun</w:t>
      </w:r>
      <w:r w:rsidRPr="00F46EB9">
        <w:rPr>
          <w:rStyle w:val="teigap"/>
        </w:rPr>
        <w:t>???</w:t>
      </w:r>
    </w:p>
    <w:p w14:paraId="61C0DC64" w14:textId="77777777" w:rsidR="00E02540" w:rsidRDefault="00E02540" w:rsidP="00E02540">
      <w:pPr>
        <w:pStyle w:val="teiab"/>
      </w:pPr>
      <w:r>
        <w:rPr>
          <w:rFonts w:ascii="Times New Roman" w:hAnsi="Times New Roman" w:cs="Times New Roman"/>
          <w:szCs w:val="26"/>
        </w:rPr>
        <w:t>Szercze moje gori gledi k</w:t>
      </w:r>
      <w:r w:rsidRPr="00F46EB9">
        <w:rPr>
          <w:rStyle w:val="teiunclear"/>
        </w:rPr>
        <w:t>ai</w:t>
      </w:r>
      <w:r>
        <w:rPr>
          <w:rFonts w:ascii="Times New Roman" w:hAnsi="Times New Roman" w:cs="Times New Roman"/>
          <w:szCs w:val="26"/>
        </w:rPr>
        <w:t xml:space="preserve"> on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</w:r>
      <w:r w:rsidRPr="00F46EB9"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>esi nesli toupravi Szin Bosi dez</w:t>
      </w:r>
      <w:r w:rsidRPr="00F46EB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lostivni Jeszt napunyeno ka je povedal.</w:t>
      </w:r>
    </w:p>
    <w:p w14:paraId="3ED3E349" w14:textId="77777777" w:rsidR="00E02540" w:rsidRDefault="00E02540" w:rsidP="00E02540">
      <w:pPr>
        <w:pStyle w:val="teiab"/>
      </w:pPr>
      <w:r>
        <w:br w:type="page"/>
      </w:r>
    </w:p>
    <w:p w14:paraId="61C34421" w14:textId="77777777" w:rsidR="00E02540" w:rsidRDefault="00E02540" w:rsidP="00E02540">
      <w:r>
        <w:lastRenderedPageBreak/>
        <w:t>/84/</w:t>
      </w:r>
    </w:p>
    <w:p w14:paraId="1B19935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Bougte primi moj dragi gouszt, vmojem </w:t>
      </w:r>
      <w:r>
        <w:rPr>
          <w:rFonts w:ascii="Times New Roman" w:hAnsi="Times New Roman" w:cs="Times New Roman"/>
          <w:szCs w:val="26"/>
        </w:rPr>
        <w:t>ſzi szer-</w:t>
      </w:r>
      <w:r>
        <w:rPr>
          <w:rFonts w:ascii="Times New Roman" w:hAnsi="Times New Roman" w:cs="Times New Roman"/>
          <w:szCs w:val="26"/>
        </w:rPr>
        <w:br/>
        <w:t>czi draga szvetlost, kiſzi prisel k meni vsaloszt,</w:t>
      </w:r>
      <w:r>
        <w:rPr>
          <w:rFonts w:ascii="Times New Roman" w:hAnsi="Times New Roman" w:cs="Times New Roman"/>
          <w:szCs w:val="26"/>
        </w:rPr>
        <w:br/>
        <w:t>ne morem ti zadoszta hvaliti. Jeszt napunye</w:t>
      </w:r>
      <w:r w:rsidRPr="00211BE5">
        <w:rPr>
          <w:rStyle w:val="teigap"/>
        </w:rPr>
        <w:t>???</w:t>
      </w:r>
    </w:p>
    <w:p w14:paraId="3F35181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Oh ſztvoritel Boug zmotni kaj ſzi sze tak</w:t>
      </w:r>
      <w:r>
        <w:rPr>
          <w:rFonts w:ascii="Times New Roman" w:hAnsi="Times New Roman" w:cs="Times New Roman"/>
          <w:szCs w:val="26"/>
        </w:rPr>
        <w:br/>
        <w:t>ponizil ti, da szi na szlamiczi le'sal gde je oszel</w:t>
      </w:r>
      <w:r>
        <w:rPr>
          <w:rFonts w:ascii="Times New Roman" w:hAnsi="Times New Roman" w:cs="Times New Roman"/>
          <w:szCs w:val="26"/>
        </w:rPr>
        <w:br/>
        <w:t>ino vol prebival. Jeszt napunyenot.</w:t>
      </w:r>
    </w:p>
    <w:p w14:paraId="72E8F9E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Da bi ſzveit i</w:t>
      </w:r>
      <w:r>
        <w:rPr>
          <w:rStyle w:val="teiunclear"/>
        </w:rPr>
        <w:t>s</w:t>
      </w:r>
      <w:r>
        <w:rPr>
          <w:rFonts w:ascii="Times New Roman" w:hAnsi="Times New Roman" w:cs="Times New Roman"/>
          <w:szCs w:val="26"/>
        </w:rPr>
        <w:t>ese Sersi bil, zasisztim zla-</w:t>
      </w:r>
      <w:r>
        <w:rPr>
          <w:rFonts w:ascii="Times New Roman" w:hAnsi="Times New Roman" w:cs="Times New Roman"/>
          <w:szCs w:val="26"/>
        </w:rPr>
        <w:br/>
        <w:t>tom pripravljen bil i</w:t>
      </w:r>
      <w:r w:rsidRPr="00211BE5">
        <w:rPr>
          <w:rStyle w:val="teiunclear"/>
        </w:rPr>
        <w:t>scs</w:t>
      </w:r>
      <w:r>
        <w:rPr>
          <w:rFonts w:ascii="Times New Roman" w:hAnsi="Times New Roman" w:cs="Times New Roman"/>
          <w:szCs w:val="26"/>
        </w:rPr>
        <w:t xml:space="preserve">ebi zadoszta nebil </w:t>
      </w:r>
      <w:r w:rsidRPr="00B317C1">
        <w:rPr>
          <w:rStyle w:val="teiunclear"/>
        </w:rPr>
        <w:t>l</w:t>
      </w:r>
      <w:r>
        <w:rPr>
          <w:rFonts w:ascii="Times New Roman" w:hAnsi="Times New Roman" w:cs="Times New Roman"/>
          <w:szCs w:val="26"/>
        </w:rPr>
        <w:t>epra</w:t>
      </w:r>
      <w:r w:rsidRPr="00B317C1">
        <w:rPr>
          <w:rStyle w:val="teiunclear"/>
        </w:rPr>
        <w:t>j</w:t>
      </w:r>
      <w:r>
        <w:rPr>
          <w:rFonts w:ascii="Times New Roman" w:hAnsi="Times New Roman" w:cs="Times New Roman"/>
          <w:szCs w:val="26"/>
        </w:rPr>
        <w:br/>
        <w:t>zivel tva biti nemogel. Jeszt napunyeno.</w:t>
      </w:r>
    </w:p>
    <w:p w14:paraId="6EC7CF7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Barson i side tvoje szoſzo  szlamicza ino</w:t>
      </w:r>
      <w:r>
        <w:rPr>
          <w:rFonts w:ascii="Times New Roman" w:hAnsi="Times New Roman" w:cs="Times New Roman"/>
          <w:szCs w:val="26"/>
        </w:rPr>
        <w:br/>
      </w:r>
      <w:r w:rsidRPr="00072BFE">
        <w:rPr>
          <w:rStyle w:val="teiunclear"/>
        </w:rPr>
        <w:t>m</w:t>
      </w:r>
      <w:r>
        <w:rPr>
          <w:rFonts w:ascii="Times New Roman" w:hAnsi="Times New Roman" w:cs="Times New Roman"/>
          <w:szCs w:val="26"/>
        </w:rPr>
        <w:t>ervzcza na kateroj ſziti lesal, katero ſzi szame,</w:t>
      </w:r>
      <w:r>
        <w:rPr>
          <w:rFonts w:ascii="Times New Roman" w:hAnsi="Times New Roman" w:cs="Times New Roman"/>
          <w:szCs w:val="26"/>
        </w:rPr>
        <w:br/>
        <w:t>vekivecsni kraly. Jeszt napunyenot.</w:t>
      </w:r>
    </w:p>
    <w:p w14:paraId="026EB2B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Tako je prietno tebe povedati pravo mene da</w:t>
      </w:r>
      <w:r>
        <w:rPr>
          <w:rFonts w:ascii="Times New Roman" w:hAnsi="Times New Roman" w:cs="Times New Roman"/>
          <w:szCs w:val="26"/>
        </w:rPr>
        <w:br/>
        <w:t>vszega szveita moucs blago pri tebi je tou vsze za</w:t>
      </w:r>
      <w:r>
        <w:rPr>
          <w:rFonts w:ascii="Times New Roman" w:hAnsi="Times New Roman" w:cs="Times New Roman"/>
          <w:szCs w:val="26"/>
        </w:rPr>
        <w:br/>
        <w:t>verseno. Jeszt napunyenot.</w:t>
      </w:r>
    </w:p>
    <w:p w14:paraId="6BCAF00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Oh Jezus moj prelubleni, v mojem szi szerczi posz</w:t>
      </w:r>
      <w:r>
        <w:rPr>
          <w:rFonts w:ascii="Times New Roman" w:hAnsi="Times New Roman" w:cs="Times New Roman"/>
          <w:szCs w:val="26"/>
        </w:rPr>
        <w:br/>
      </w:r>
      <w:r w:rsidRPr="00F605AF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prebivaj vnjem ſztvom miloscsom date nigdar</w:t>
      </w:r>
    </w:p>
    <w:p w14:paraId="6366CBF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79AC36C5" w14:textId="77777777" w:rsidR="00E02540" w:rsidRDefault="00E02540" w:rsidP="00E02540">
      <w:r>
        <w:lastRenderedPageBreak/>
        <w:t>/85/</w:t>
      </w:r>
    </w:p>
    <w:p w14:paraId="5EBE148F" w14:textId="77777777" w:rsidR="00E02540" w:rsidRDefault="00E02540" w:rsidP="00E02540">
      <w:pPr>
        <w:pStyle w:val="teiab"/>
        <w:rPr>
          <w:rStyle w:val="teiunclear"/>
        </w:rPr>
      </w:pPr>
      <w:r>
        <w:t xml:space="preserve">mi nepozabimo. Jeszt napunyeno </w:t>
      </w:r>
      <w:r>
        <w:rPr>
          <w:rStyle w:val="teiunclear"/>
        </w:rPr>
        <w:t>k</w:t>
      </w:r>
      <w:r w:rsidRPr="00F605AF">
        <w:rPr>
          <w:rStyle w:val="teiunclear"/>
        </w:rPr>
        <w:t>aj</w:t>
      </w:r>
      <w:r>
        <w:t>??? p</w:t>
      </w:r>
      <w:r w:rsidRPr="00F605AF">
        <w:rPr>
          <w:rStyle w:val="teiunclear"/>
        </w:rPr>
        <w:t>ove</w:t>
      </w:r>
    </w:p>
    <w:p w14:paraId="3D27887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Ino da bomo ve</w:t>
      </w:r>
      <w:r>
        <w:rPr>
          <w:rFonts w:ascii="Times New Roman" w:hAnsi="Times New Roman" w:cs="Times New Roman"/>
          <w:szCs w:val="26"/>
        </w:rPr>
        <w:t>ſzeli tebe hvale prepeivali ???</w:t>
      </w:r>
      <w:r>
        <w:rPr>
          <w:rFonts w:ascii="Times New Roman" w:hAnsi="Times New Roman" w:cs="Times New Roman"/>
          <w:szCs w:val="26"/>
        </w:rPr>
        <w:br/>
        <w:t>tebi peszen draga Stera ide od Szercza naſsega</w:t>
      </w:r>
      <w:r>
        <w:rPr>
          <w:rFonts w:ascii="Times New Roman" w:hAnsi="Times New Roman" w:cs="Times New Roman"/>
          <w:szCs w:val="26"/>
        </w:rPr>
        <w:br/>
        <w:t>Jeszt napunyeno kaje povejdali.</w:t>
      </w:r>
    </w:p>
    <w:p w14:paraId="30AC1BBF" w14:textId="77777777" w:rsidR="00E02540" w:rsidRDefault="00E02540" w:rsidP="00E02540">
      <w:pPr>
        <w:pStyle w:val="teiab"/>
        <w:rPr>
          <w:rStyle w:val="teiunclear"/>
        </w:rPr>
      </w:pPr>
      <w:r>
        <w:rPr>
          <w:rFonts w:ascii="Times New Roman" w:hAnsi="Times New Roman" w:cs="Times New Roman"/>
          <w:szCs w:val="26"/>
        </w:rPr>
        <w:t>Hvalen boidi Boug Ocsa, k ſzi nasz ſzinkom za</w:t>
      </w:r>
      <w:r>
        <w:rPr>
          <w:rFonts w:ascii="Times New Roman" w:hAnsi="Times New Roman" w:cs="Times New Roman"/>
          <w:szCs w:val="26"/>
        </w:rPr>
        <w:br/>
        <w:t>ruval, komu ſzo radi Angyelje ime snyimi bo</w:t>
      </w:r>
      <w:r w:rsidRPr="00F03DC6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imo</w:t>
      </w:r>
      <w:r>
        <w:rPr>
          <w:rFonts w:ascii="Times New Roman" w:hAnsi="Times New Roman" w:cs="Times New Roman"/>
          <w:szCs w:val="26"/>
        </w:rPr>
        <w:br/>
        <w:t>veſzeli Jeszt napunyeno kaje povedal Gabriel ra</w:t>
      </w:r>
      <w:r>
        <w:rPr>
          <w:rFonts w:ascii="Times New Roman" w:hAnsi="Times New Roman" w:cs="Times New Roman"/>
          <w:szCs w:val="26"/>
        </w:rPr>
        <w:br/>
        <w:t xml:space="preserve">duj mo sze veſzelmosze, Deiva Bouga porodila </w:t>
      </w:r>
      <w:r w:rsidRPr="00F03DC6">
        <w:rPr>
          <w:rStyle w:val="teiunclear"/>
        </w:rPr>
        <w:t>je</w:t>
      </w:r>
    </w:p>
    <w:p w14:paraId="55B13D49" w14:textId="77777777" w:rsidR="00E02540" w:rsidRDefault="00E02540" w:rsidP="00E02540">
      <w:pPr>
        <w:pStyle w:val="Naslov2"/>
        <w:rPr>
          <w:rStyle w:val="teigap"/>
          <w:b/>
        </w:rPr>
      </w:pPr>
      <w:r>
        <w:t>Na ſzveto Noucs</w:t>
      </w:r>
      <w:r w:rsidRPr="00F03DC6">
        <w:rPr>
          <w:rStyle w:val="teigap"/>
        </w:rPr>
        <w:t xml:space="preserve"> ???</w:t>
      </w:r>
      <w:r>
        <w:t>ntroit</w:t>
      </w:r>
      <w:r w:rsidRPr="00F03DC6">
        <w:rPr>
          <w:rStyle w:val="teigap"/>
          <w:b/>
        </w:rPr>
        <w:t>???</w:t>
      </w:r>
    </w:p>
    <w:p w14:paraId="0B88FDA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val="en-GB"/>
        </w:rPr>
        <w:t>Vidavidovom vara</w:t>
      </w:r>
      <w:r>
        <w:rPr>
          <w:rFonts w:ascii="Times New Roman" w:hAnsi="Times New Roman" w:cs="Times New Roman"/>
          <w:szCs w:val="26"/>
        </w:rPr>
        <w:t xml:space="preserve">ſsi rodil sze v </w:t>
      </w:r>
      <w:r w:rsidRPr="003C0374">
        <w:rPr>
          <w:rStyle w:val="teiplaceName"/>
        </w:rPr>
        <w:t>bethle</w:t>
      </w:r>
      <w:r w:rsidRPr="003C0374">
        <w:rPr>
          <w:rStyle w:val="teiplaceName"/>
        </w:rPr>
        <w:br/>
        <w:t>hemi</w:t>
      </w:r>
      <w:r>
        <w:rPr>
          <w:rFonts w:ascii="Times New Roman" w:hAnsi="Times New Roman" w:cs="Times New Roman"/>
          <w:szCs w:val="26"/>
        </w:rPr>
        <w:t xml:space="preserve"> nas ſzvoritel pravi paszter duſse</w:t>
      </w:r>
      <w:r>
        <w:rPr>
          <w:rFonts w:ascii="Times New Roman" w:hAnsi="Times New Roman" w:cs="Times New Roman"/>
          <w:szCs w:val="26"/>
        </w:rPr>
        <w:br/>
        <w:t>hválihvali ſzveto Trojztvo.</w:t>
      </w:r>
    </w:p>
    <w:p w14:paraId="2176B06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Od csiszte Deiveje rodjen ar je bil </w:t>
      </w:r>
      <w:r w:rsidRPr="00B820A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bi on bil nas odkupitel da sze hvali hvali ſzveto Trojz</w:t>
      </w:r>
      <w:r>
        <w:rPr>
          <w:rFonts w:ascii="Times New Roman" w:hAnsi="Times New Roman" w:cs="Times New Roman"/>
          <w:szCs w:val="26"/>
        </w:rPr>
        <w:br/>
        <w:t>tvo.</w:t>
      </w:r>
    </w:p>
    <w:p w14:paraId="6159372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Izuprouti oblaszti vraise brey greiha </w:t>
      </w:r>
      <w:r w:rsidRPr="00B820A9">
        <w:rPr>
          <w:rStyle w:val="teiunclear"/>
        </w:rPr>
        <w:t>rec</w:t>
      </w:r>
      <w:r w:rsidRPr="00B820A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Csloveiſztvo na vsze obleikel da bi al</w:t>
      </w:r>
      <w:r w:rsidRPr="00B820A9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on bil ſze.</w:t>
      </w:r>
    </w:p>
    <w:p w14:paraId="36A4C82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6AA0425B" w14:textId="77777777" w:rsidR="00E02540" w:rsidRDefault="00E02540" w:rsidP="00E02540">
      <w:pPr>
        <w:rPr>
          <w:lang w:val="en-GB"/>
        </w:rPr>
      </w:pPr>
      <w:r>
        <w:rPr>
          <w:lang w:val="en-GB"/>
        </w:rPr>
        <w:lastRenderedPageBreak/>
        <w:t>/86/</w:t>
      </w:r>
    </w:p>
    <w:p w14:paraId="211E9F5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val="en-GB"/>
        </w:rPr>
        <w:t xml:space="preserve">Csi gli lesi Uteiszni </w:t>
      </w:r>
      <w:r w:rsidRPr="00A73275">
        <w:rPr>
          <w:rStyle w:val="teiunclear"/>
        </w:rPr>
        <w:t>J</w:t>
      </w:r>
      <w:r>
        <w:rPr>
          <w:lang w:val="en-GB"/>
        </w:rPr>
        <w:t>aszlai na merzlei poszte</w:t>
      </w:r>
      <w:r>
        <w:rPr>
          <w:lang w:val="en-GB"/>
        </w:rPr>
        <w:br/>
        <w:t xml:space="preserve">li ali moucs velikon ima ar on nadevszeimio </w:t>
      </w:r>
      <w:r>
        <w:rPr>
          <w:rFonts w:ascii="Times New Roman" w:hAnsi="Times New Roman" w:cs="Times New Roman"/>
          <w:szCs w:val="26"/>
        </w:rPr>
        <w:t>ſztvar</w:t>
      </w:r>
      <w:r>
        <w:rPr>
          <w:rFonts w:ascii="Times New Roman" w:hAnsi="Times New Roman" w:cs="Times New Roman"/>
          <w:szCs w:val="26"/>
        </w:rPr>
        <w:br/>
        <w:t>mi lada.</w:t>
      </w:r>
    </w:p>
    <w:p w14:paraId="2ED4616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Sidovje szoga zavergli, konczu pak umourili</w:t>
      </w:r>
      <w:r>
        <w:rPr>
          <w:rFonts w:ascii="Times New Roman" w:hAnsi="Times New Roman" w:cs="Times New Roman"/>
          <w:szCs w:val="26"/>
        </w:rPr>
        <w:br/>
        <w:t>ar je on bil oni Goszpon, ki nasz zmiril ſzvoim</w:t>
      </w:r>
      <w:r>
        <w:rPr>
          <w:rFonts w:ascii="Times New Roman" w:hAnsi="Times New Roman" w:cs="Times New Roman"/>
          <w:szCs w:val="26"/>
        </w:rPr>
        <w:br/>
        <w:t>oczem Bougom.</w:t>
      </w:r>
    </w:p>
    <w:p w14:paraId="24A9126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 daleka Moudri doidoſse, nyega daruvaſse</w:t>
      </w:r>
      <w:r>
        <w:rPr>
          <w:rFonts w:ascii="Times New Roman" w:hAnsi="Times New Roman" w:cs="Times New Roman"/>
          <w:szCs w:val="26"/>
        </w:rPr>
        <w:br/>
        <w:t>zlatom ztemjom ino zmirhom zvadluvanyem</w:t>
      </w:r>
      <w:r>
        <w:rPr>
          <w:rFonts w:ascii="Times New Roman" w:hAnsi="Times New Roman" w:cs="Times New Roman"/>
          <w:szCs w:val="26"/>
        </w:rPr>
        <w:br/>
        <w:t>ino zmolidvami.</w:t>
      </w:r>
    </w:p>
    <w:p w14:paraId="05346B9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Da bi volel pri ſzvem Oczi, za szve szini </w:t>
      </w:r>
      <w:r>
        <w:rPr>
          <w:rFonts w:ascii="Times New Roman" w:hAnsi="Times New Roman" w:cs="Times New Roman"/>
          <w:szCs w:val="26"/>
        </w:rPr>
        <w:br/>
        <w:t xml:space="preserve">drage i </w:t>
      </w:r>
      <w:r w:rsidRPr="000425F0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ar ſzagi Nebeszkom hor</w:t>
      </w:r>
      <w:r w:rsidRPr="000425F0">
        <w:rPr>
          <w:rFonts w:ascii="Times New Roman" w:hAnsi="Times New Roman" w:cs="Times New Roman"/>
          <w:color w:val="FF0000"/>
          <w:szCs w:val="26"/>
        </w:rPr>
        <w:t>???</w:t>
      </w:r>
      <w:r>
        <w:rPr>
          <w:rFonts w:ascii="Times New Roman" w:hAnsi="Times New Roman" w:cs="Times New Roman"/>
          <w:szCs w:val="26"/>
        </w:rPr>
        <w:t>nil bi naſz</w:t>
      </w:r>
      <w:r>
        <w:rPr>
          <w:rFonts w:ascii="Times New Roman" w:hAnsi="Times New Roman" w:cs="Times New Roman"/>
          <w:szCs w:val="26"/>
        </w:rPr>
        <w:br/>
        <w:t>ſzvojom korounom.</w:t>
      </w:r>
    </w:p>
    <w:p w14:paraId="471035B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Nad teim rodjenijem Jezussa veſzelmo ſze</w:t>
      </w:r>
      <w:r>
        <w:rPr>
          <w:rFonts w:ascii="Times New Roman" w:hAnsi="Times New Roman" w:cs="Times New Roman"/>
          <w:szCs w:val="26"/>
        </w:rPr>
        <w:br/>
        <w:t>vſzi zdai o d</w:t>
      </w:r>
      <w:r w:rsidRPr="000425F0">
        <w:rPr>
          <w:rStyle w:val="teiunclear"/>
        </w:rPr>
        <w:t>scsi</w:t>
      </w:r>
      <w:r>
        <w:rPr>
          <w:rFonts w:ascii="Times New Roman" w:hAnsi="Times New Roman" w:cs="Times New Roman"/>
          <w:szCs w:val="26"/>
        </w:rPr>
        <w:t>mo Ocza Bouga, ki za naſz dal</w:t>
      </w:r>
      <w:r>
        <w:rPr>
          <w:rFonts w:ascii="Times New Roman" w:hAnsi="Times New Roman" w:cs="Times New Roman"/>
          <w:szCs w:val="26"/>
        </w:rPr>
        <w:br/>
        <w:t>jedinoga ſzina.</w:t>
      </w:r>
    </w:p>
    <w:p w14:paraId="53EA116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Bla'sen boidi Otecz Boug nas vezdai i vek</w:t>
      </w:r>
      <w:r>
        <w:rPr>
          <w:rFonts w:ascii="Times New Roman" w:hAnsi="Times New Roman" w:cs="Times New Roman"/>
          <w:szCs w:val="26"/>
        </w:rPr>
        <w:br/>
        <w:t>veke proszimote za Krisztuſsa batrivi nasz</w:t>
      </w:r>
    </w:p>
    <w:p w14:paraId="55AAD81D" w14:textId="77777777" w:rsidR="00E02540" w:rsidRDefault="00E02540" w:rsidP="00E02540">
      <w:pPr>
        <w:pStyle w:val="teicatch-word"/>
      </w:pPr>
      <w:r>
        <w:t>ſzve</w:t>
      </w:r>
    </w:p>
    <w:p w14:paraId="1631AAC0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0A7055E7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/87/</w:t>
      </w:r>
    </w:p>
    <w:p w14:paraId="129C43B5" w14:textId="77777777" w:rsidR="00E02540" w:rsidRDefault="00E02540" w:rsidP="00E02540">
      <w:pPr>
        <w:pStyle w:val="teiab"/>
        <w:rPr>
          <w:lang w:eastAsia="ja-JP"/>
        </w:rPr>
      </w:pPr>
      <w:r>
        <w:rPr>
          <w:lang w:eastAsia="ja-JP"/>
        </w:rPr>
        <w:t>Szvetim Duhom Bougom.</w:t>
      </w:r>
    </w:p>
    <w:p w14:paraId="0FDE207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>Hvalen bojdi Otecz Bough nas vezdai i ve</w:t>
      </w:r>
      <w:r w:rsidRPr="000425F0">
        <w:rPr>
          <w:rStyle w:val="teiunclear"/>
        </w:rPr>
        <w:t>k</w:t>
      </w:r>
      <w:r>
        <w:rPr>
          <w:lang w:eastAsia="ja-JP"/>
        </w:rPr>
        <w:br/>
        <w:t>veke, da nasz za Christu</w:t>
      </w:r>
      <w:r>
        <w:rPr>
          <w:rFonts w:ascii="Times New Roman" w:hAnsi="Times New Roman" w:cs="Times New Roman"/>
          <w:szCs w:val="26"/>
        </w:rPr>
        <w:t>ſsa vreidnoszt vpelai</w:t>
      </w:r>
      <w:r>
        <w:rPr>
          <w:rFonts w:ascii="Times New Roman" w:hAnsi="Times New Roman" w:cs="Times New Roman"/>
          <w:szCs w:val="26"/>
        </w:rPr>
        <w:br/>
        <w:t>vu nebeszko miloszt.</w:t>
      </w:r>
    </w:p>
    <w:p w14:paraId="57913BEB" w14:textId="77777777" w:rsidR="00E02540" w:rsidRDefault="00E02540" w:rsidP="00E02540">
      <w:pPr>
        <w:pStyle w:val="teiclosure"/>
      </w:pPr>
      <w:r>
        <w:t>Amen</w:t>
      </w:r>
    </w:p>
    <w:p w14:paraId="79B47E69" w14:textId="77777777" w:rsidR="00E02540" w:rsidRDefault="00E02540" w:rsidP="00E02540">
      <w:pPr>
        <w:pStyle w:val="Naslov2"/>
        <w:rPr>
          <w:rStyle w:val="teigap"/>
          <w:b/>
        </w:rPr>
      </w:pPr>
      <w:r>
        <w:t>Zapoveida Augustzs Cza</w:t>
      </w:r>
      <w:r>
        <w:rPr>
          <w:rFonts w:ascii="Times New Roman" w:hAnsi="Times New Roman" w:cs="Times New Roman"/>
        </w:rPr>
        <w:t xml:space="preserve">ſzar tou </w:t>
      </w:r>
      <w:r w:rsidRPr="000425F0">
        <w:rPr>
          <w:rStyle w:val="teigap"/>
          <w:b/>
        </w:rPr>
        <w:t>???</w:t>
      </w:r>
    </w:p>
    <w:p w14:paraId="1C626C6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val="en-GB"/>
        </w:rPr>
        <w:t>Sze broij Szveita Lusztvo vszaki Cslo</w:t>
      </w:r>
      <w:r>
        <w:rPr>
          <w:lang w:val="en-GB"/>
        </w:rPr>
        <w:br/>
        <w:t xml:space="preserve">vik nazpoverda ime da </w:t>
      </w:r>
      <w:r>
        <w:rPr>
          <w:rFonts w:ascii="Times New Roman" w:hAnsi="Times New Roman" w:cs="Times New Roman"/>
          <w:szCs w:val="26"/>
        </w:rPr>
        <w:t>ſze v Cza</w:t>
      </w:r>
      <w:r w:rsidRPr="00EC289D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arsz</w:t>
      </w:r>
      <w:r w:rsidRPr="00EC289D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isz</w:t>
      </w:r>
      <w:r>
        <w:rPr>
          <w:rFonts w:ascii="Times New Roman" w:hAnsi="Times New Roman" w:cs="Times New Roman"/>
          <w:szCs w:val="26"/>
        </w:rPr>
        <w:br/>
        <w:t>ti zapise.</w:t>
      </w:r>
    </w:p>
    <w:p w14:paraId="06E5280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Vu s</w:t>
      </w:r>
      <w:r w:rsidRPr="00EC289D">
        <w:rPr>
          <w:rStyle w:val="teigap"/>
        </w:rPr>
        <w:t>???</w:t>
      </w:r>
      <w:r>
        <w:t>ij pocsno ſze brojiti i doisli szo vr</w:t>
      </w:r>
      <w:r w:rsidRPr="00EC289D">
        <w:rPr>
          <w:rStyle w:val="teigap"/>
        </w:rPr>
        <w:t>???</w:t>
      </w:r>
      <w:r>
        <w:t xml:space="preserve">ge </w:t>
      </w:r>
      <w:r w:rsidRPr="004C746A">
        <w:rPr>
          <w:rStyle w:val="teiunclear"/>
        </w:rPr>
        <w:t>je te</w:t>
      </w:r>
      <w:r>
        <w:rPr>
          <w:rStyle w:val="teiunclear"/>
        </w:rPr>
        <w:br/>
      </w:r>
      <w:r>
        <w:t>Ludje izvnougi sztran izvarasev vnougi poda</w:t>
      </w:r>
      <w:r w:rsidRPr="00EC289D">
        <w:rPr>
          <w:rStyle w:val="teigap"/>
        </w:rPr>
        <w:t>???</w:t>
      </w:r>
      <w:r>
        <w:br/>
        <w:t>tomu Cza</w:t>
      </w:r>
      <w:r>
        <w:rPr>
          <w:rFonts w:ascii="Times New Roman" w:hAnsi="Times New Roman" w:cs="Times New Roman"/>
          <w:szCs w:val="26"/>
        </w:rPr>
        <w:t>ſz</w:t>
      </w:r>
      <w:r w:rsidRPr="00EC289D">
        <w:rPr>
          <w:rStyle w:val="teiunclear"/>
        </w:rPr>
        <w:t>ati</w:t>
      </w:r>
      <w:r>
        <w:rPr>
          <w:rFonts w:ascii="Times New Roman" w:hAnsi="Times New Roman" w:cs="Times New Roman"/>
          <w:szCs w:val="26"/>
        </w:rPr>
        <w:t xml:space="preserve"> vszi.</w:t>
      </w:r>
    </w:p>
    <w:p w14:paraId="203E2788" w14:textId="77777777" w:rsidR="00E02540" w:rsidRDefault="00E02540" w:rsidP="00E02540">
      <w:pPr>
        <w:pStyle w:val="teiab"/>
      </w:pPr>
      <w:r>
        <w:t xml:space="preserve">Javil sze je </w:t>
      </w:r>
      <w:r w:rsidRPr="003C0374">
        <w:rPr>
          <w:rStyle w:val="teipersName"/>
        </w:rPr>
        <w:t>Jousef</w:t>
      </w:r>
      <w:r>
        <w:t xml:space="preserve"> iz Mari</w:t>
      </w:r>
      <w:r w:rsidRPr="00EC289D">
        <w:rPr>
          <w:rStyle w:val="teiunclear"/>
        </w:rPr>
        <w:t>e</w:t>
      </w:r>
      <w:r>
        <w:t>m iprise</w:t>
      </w:r>
      <w:r w:rsidRPr="00EC289D">
        <w:rPr>
          <w:rStyle w:val="teigap"/>
        </w:rPr>
        <w:t>???</w:t>
      </w:r>
      <w:r>
        <w:t>jeszt vu</w:t>
      </w:r>
      <w:r w:rsidRPr="00EC289D">
        <w:rPr>
          <w:rStyle w:val="teigap"/>
        </w:rPr>
        <w:t>???</w:t>
      </w:r>
      <w:r>
        <w:rPr>
          <w:rStyle w:val="teigap"/>
        </w:rPr>
        <w:br/>
      </w:r>
      <w:r w:rsidRPr="003C0374">
        <w:rPr>
          <w:rStyle w:val="teiplaceName"/>
        </w:rPr>
        <w:t>Bethlehem</w:t>
      </w:r>
      <w:r>
        <w:t xml:space="preserve"> ar je on bil izdavida rodom i </w:t>
      </w:r>
      <w:r w:rsidRPr="00EC289D">
        <w:rPr>
          <w:rStyle w:val="teigap"/>
        </w:rPr>
        <w:t>???</w:t>
      </w:r>
      <w:r>
        <w:br/>
        <w:t>varas poiti.</w:t>
      </w:r>
    </w:p>
    <w:p w14:paraId="0B7F57B6" w14:textId="77777777" w:rsidR="00E02540" w:rsidRDefault="00E02540" w:rsidP="00E02540">
      <w:pPr>
        <w:pStyle w:val="teiab"/>
      </w:pPr>
      <w:r w:rsidRPr="003C0374">
        <w:rPr>
          <w:rStyle w:val="teipersName"/>
        </w:rPr>
        <w:t>Marij</w:t>
      </w:r>
      <w:r>
        <w:t xml:space="preserve"> je  porodjenije prislo nez mogla Sztan </w:t>
      </w:r>
      <w:r w:rsidRPr="00EC289D">
        <w:rPr>
          <w:rStyle w:val="teigap"/>
        </w:rPr>
        <w:t>???</w:t>
      </w:r>
      <w:r>
        <w:br/>
        <w:t xml:space="preserve">v </w:t>
      </w:r>
      <w:r w:rsidRPr="003C0374">
        <w:rPr>
          <w:rStyle w:val="teiplaceName"/>
        </w:rPr>
        <w:t>betlehemi</w:t>
      </w:r>
      <w:r>
        <w:t xml:space="preserve"> pun jeszt varas gousti v</w:t>
      </w:r>
      <w:r w:rsidRPr="00EC289D">
        <w:rPr>
          <w:rStyle w:val="teiunclear"/>
        </w:rPr>
        <w:t>an</w:t>
      </w:r>
      <w:r>
        <w:t>yem vnougi</w:t>
      </w:r>
      <w:r>
        <w:br/>
        <w:t xml:space="preserve">odislaje vpreprouszto </w:t>
      </w:r>
      <w:r w:rsidRPr="00EC289D">
        <w:rPr>
          <w:rStyle w:val="teiunclear"/>
        </w:rPr>
        <w:t>Aa</w:t>
      </w:r>
      <w:r>
        <w:t>liezo.</w:t>
      </w:r>
    </w:p>
    <w:p w14:paraId="2F54A9A6" w14:textId="77777777" w:rsidR="00E02540" w:rsidRDefault="00E02540" w:rsidP="00E02540">
      <w:pPr>
        <w:pStyle w:val="teiab"/>
      </w:pPr>
      <w:r>
        <w:br w:type="page"/>
      </w:r>
    </w:p>
    <w:p w14:paraId="5DFD188C" w14:textId="77777777" w:rsidR="00E02540" w:rsidRDefault="00E02540" w:rsidP="00E02540">
      <w:r>
        <w:lastRenderedPageBreak/>
        <w:t>/88/</w:t>
      </w:r>
    </w:p>
    <w:p w14:paraId="51A3AB7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Style w:val="teigap"/>
          <w:rFonts w:hint="cs"/>
        </w:rPr>
        <w:t>?</w:t>
      </w:r>
      <w:r>
        <w:rPr>
          <w:rStyle w:val="teigap"/>
        </w:rPr>
        <w:t xml:space="preserve">?? </w:t>
      </w:r>
      <w:r w:rsidRPr="00EC289D">
        <w:t>prelu</w:t>
      </w:r>
      <w:r>
        <w:t>bleni Jezus paszterem je tou</w:t>
      </w:r>
      <w:r>
        <w:br/>
      </w:r>
      <w:r w:rsidRPr="00626769">
        <w:rPr>
          <w:rStyle w:val="teigap"/>
        </w:rPr>
        <w:t>???</w:t>
      </w:r>
      <w:r>
        <w:t xml:space="preserve">al na szveisztil neboite </w:t>
      </w:r>
      <w:r>
        <w:rPr>
          <w:rFonts w:ascii="Times New Roman" w:hAnsi="Times New Roman" w:cs="Times New Roman"/>
          <w:szCs w:val="26"/>
        </w:rPr>
        <w:t>ſze ar vam poveim ra</w:t>
      </w:r>
      <w:r>
        <w:rPr>
          <w:rFonts w:ascii="Times New Roman" w:hAnsi="Times New Roman" w:cs="Times New Roman"/>
          <w:szCs w:val="26"/>
        </w:rPr>
        <w:br/>
        <w:t>d</w:t>
      </w:r>
      <w:r w:rsidRPr="00626769">
        <w:rPr>
          <w:rStyle w:val="teiunclear"/>
        </w:rPr>
        <w:t>oiz</w:t>
      </w:r>
      <w:r>
        <w:rPr>
          <w:rFonts w:ascii="Times New Roman" w:hAnsi="Times New Roman" w:cs="Times New Roman"/>
          <w:szCs w:val="26"/>
        </w:rPr>
        <w:t>i ar sze denesz.</w:t>
      </w:r>
    </w:p>
    <w:p w14:paraId="0EF6EB8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Veſzelte ſze vszega ſzveita Lustvo i vszi navküp</w:t>
      </w:r>
      <w:r>
        <w:rPr>
          <w:rFonts w:ascii="Times New Roman" w:hAnsi="Times New Roman" w:cs="Times New Roman"/>
          <w:szCs w:val="26"/>
        </w:rPr>
        <w:br/>
        <w:t>Dikomi ſzpeivaimo hvala boidi Bougu na viſzini,</w:t>
      </w:r>
      <w:r>
        <w:rPr>
          <w:rFonts w:ascii="Times New Roman" w:hAnsi="Times New Roman" w:cs="Times New Roman"/>
          <w:szCs w:val="26"/>
        </w:rPr>
        <w:br/>
        <w:t>a mer bojdi ludem natoi zemli.</w:t>
      </w:r>
    </w:p>
    <w:p w14:paraId="31B72D7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Proszimote oh Jezus preszlatki, naſsatusna</w:t>
      </w:r>
      <w:r>
        <w:rPr>
          <w:rFonts w:ascii="Times New Roman" w:hAnsi="Times New Roman" w:cs="Times New Roman"/>
          <w:szCs w:val="26"/>
        </w:rPr>
        <w:br/>
        <w:t>szercza obeſzeli na tom ſzveiti da tebe ſzlusimo a</w:t>
      </w:r>
      <w:r>
        <w:rPr>
          <w:rFonts w:ascii="Times New Roman" w:hAnsi="Times New Roman" w:cs="Times New Roman"/>
          <w:szCs w:val="26"/>
        </w:rPr>
        <w:br/>
        <w:t>po szmerti vNebeszi dicsimo.</w:t>
      </w:r>
    </w:p>
    <w:p w14:paraId="5B58966F" w14:textId="77777777" w:rsidR="00E02540" w:rsidRDefault="00E02540" w:rsidP="00E02540">
      <w:pPr>
        <w:pStyle w:val="teiclosure"/>
      </w:pPr>
      <w:r>
        <w:t>Amen</w:t>
      </w:r>
    </w:p>
    <w:p w14:paraId="708FF67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Jezus </w:t>
      </w:r>
      <w:r w:rsidRPr="003C0374">
        <w:rPr>
          <w:rStyle w:val="teipersName"/>
        </w:rPr>
        <w:t>Marie</w:t>
      </w:r>
      <w:r>
        <w:t xml:space="preserve"> dragi </w:t>
      </w:r>
      <w:r>
        <w:rPr>
          <w:rFonts w:ascii="Times New Roman" w:hAnsi="Times New Roman" w:cs="Times New Roman"/>
          <w:szCs w:val="26"/>
        </w:rPr>
        <w:t>ſzin, sarkoje ſzuncze</w:t>
      </w:r>
      <w:r>
        <w:rPr>
          <w:rFonts w:ascii="Times New Roman" w:hAnsi="Times New Roman" w:cs="Times New Roman"/>
          <w:szCs w:val="26"/>
        </w:rPr>
        <w:br/>
        <w:t>zislo szem koga isese ſzercze moje vsze</w:t>
      </w:r>
      <w:r>
        <w:rPr>
          <w:rFonts w:ascii="Times New Roman" w:hAnsi="Times New Roman" w:cs="Times New Roman"/>
          <w:szCs w:val="26"/>
        </w:rPr>
        <w:br/>
      </w:r>
      <w:r w:rsidRPr="00626769">
        <w:rPr>
          <w:rStyle w:val="teiunclear"/>
        </w:rPr>
        <w:t>k</w:t>
      </w:r>
      <w:r>
        <w:rPr>
          <w:rFonts w:ascii="Times New Roman" w:hAnsi="Times New Roman" w:cs="Times New Roman"/>
          <w:szCs w:val="26"/>
        </w:rPr>
        <w:t>otrige. Jezus lübleni  Jezussek moj Szer</w:t>
      </w:r>
      <w:r>
        <w:rPr>
          <w:rFonts w:ascii="Times New Roman" w:hAnsi="Times New Roman" w:cs="Times New Roman"/>
          <w:szCs w:val="26"/>
        </w:rPr>
        <w:br/>
        <w:t>cze ti dajem da boudem tvoj.</w:t>
      </w:r>
    </w:p>
    <w:p w14:paraId="5DF0154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Králi sze roudi upalacsaj Jezus ſze rodi vs</w:t>
      </w:r>
      <w:r w:rsidRPr="00DC130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liczi topi volek greje oszel sztvoritela, Jezus Luble</w:t>
      </w:r>
      <w:r w:rsidRPr="00DC130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Krali ubarsoni i vsidai touſzo njem mehke</w:t>
      </w:r>
      <w:r>
        <w:rPr>
          <w:rFonts w:ascii="Times New Roman" w:hAnsi="Times New Roman" w:cs="Times New Roman"/>
          <w:szCs w:val="26"/>
        </w:rPr>
        <w:br/>
        <w:t>posztele Jezus vjaszliczai na ſzlami le'si vzimi</w:t>
      </w:r>
      <w:r>
        <w:rPr>
          <w:rFonts w:ascii="Times New Roman" w:hAnsi="Times New Roman" w:cs="Times New Roman"/>
          <w:szCs w:val="26"/>
        </w:rPr>
        <w:br/>
        <w:t>Jezus Lubleni Jesuſsek moj Szercze ti dajem.</w:t>
      </w:r>
    </w:p>
    <w:p w14:paraId="5E6CB54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0B73745C" w14:textId="77777777" w:rsidR="00E02540" w:rsidRDefault="00E02540" w:rsidP="00E02540">
      <w:r>
        <w:lastRenderedPageBreak/>
        <w:t>/89/</w:t>
      </w:r>
    </w:p>
    <w:p w14:paraId="6743A1C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Krali setujo zdaleka, odszuncsenoga</w:t>
      </w:r>
      <w:r>
        <w:br/>
        <w:t>dati ne</w:t>
      </w:r>
      <w:r>
        <w:rPr>
          <w:rFonts w:ascii="Times New Roman" w:hAnsi="Times New Roman" w:cs="Times New Roman"/>
          <w:szCs w:val="26"/>
        </w:rPr>
        <w:t>ſzo Temj</w:t>
      </w:r>
      <w:r w:rsidRPr="006D5E1A">
        <w:rPr>
          <w:rStyle w:val="teiunclear"/>
        </w:rPr>
        <w:t>an</w:t>
      </w:r>
      <w:r>
        <w:rPr>
          <w:rFonts w:ascii="Times New Roman" w:hAnsi="Times New Roman" w:cs="Times New Roman"/>
          <w:szCs w:val="26"/>
        </w:rPr>
        <w:t xml:space="preserve"> mirho ſztebro zlato: Jezus </w:t>
      </w:r>
      <w:r w:rsidRPr="006D5E1A">
        <w:rPr>
          <w:rStyle w:val="teigap"/>
        </w:rPr>
        <w:t>???</w:t>
      </w:r>
    </w:p>
    <w:p w14:paraId="28A2E7A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Rousicza nam je rumena, oposzred zime presz</w:t>
      </w:r>
      <w:r>
        <w:rPr>
          <w:rFonts w:ascii="Times New Roman" w:hAnsi="Times New Roman" w:cs="Times New Roman"/>
          <w:szCs w:val="26"/>
        </w:rPr>
        <w:br/>
        <w:t>vella zrak sze csusi ogen morje, vsze ſztvarjanye.</w:t>
      </w:r>
    </w:p>
    <w:p w14:paraId="0C9EA62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Veſzello ſzercze </w:t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gible Angyelszko ve</w:t>
      </w:r>
      <w:r>
        <w:rPr>
          <w:rFonts w:ascii="Times New Roman" w:hAnsi="Times New Roman" w:cs="Times New Roman"/>
          <w:szCs w:val="26"/>
        </w:rPr>
        <w:br/>
        <w:t>ſzelje koga obimle i kusuje malo zible. Jezus</w:t>
      </w:r>
      <w:r w:rsidRPr="006D5E1A">
        <w:rPr>
          <w:rStyle w:val="teigap"/>
        </w:rPr>
        <w:t>???</w:t>
      </w:r>
    </w:p>
    <w:p w14:paraId="3D58D28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Hvalati bozek-Jezussek, ki ſzi sze rodil</w:t>
      </w:r>
      <w:r>
        <w:rPr>
          <w:rFonts w:ascii="Times New Roman" w:hAnsi="Times New Roman" w:cs="Times New Roman"/>
          <w:szCs w:val="26"/>
        </w:rPr>
        <w:br/>
      </w:r>
      <w:r w:rsidRPr="006D5E1A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</w:t>
      </w:r>
      <w:r w:rsidRPr="003C037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 xml:space="preserve"> zoczem ſzkupa yduhom ſzvetim vekve</w:t>
      </w:r>
      <w:r>
        <w:rPr>
          <w:rFonts w:ascii="Times New Roman" w:hAnsi="Times New Roman" w:cs="Times New Roman"/>
          <w:szCs w:val="26"/>
        </w:rPr>
        <w:br/>
        <w:t>komaj –Jezus lubleni Jezzusek moj Szerce ti dajem</w:t>
      </w:r>
      <w:r>
        <w:rPr>
          <w:rFonts w:ascii="Times New Roman" w:hAnsi="Times New Roman" w:cs="Times New Roman"/>
          <w:szCs w:val="26"/>
        </w:rPr>
        <w:br/>
        <w:t>da boudem tvoj.</w:t>
      </w:r>
    </w:p>
    <w:p w14:paraId="13914CE7" w14:textId="77777777" w:rsidR="00E02540" w:rsidRDefault="00E02540" w:rsidP="00E02540">
      <w:pPr>
        <w:pStyle w:val="teiclosure"/>
      </w:pPr>
      <w:r>
        <w:t>Amen</w:t>
      </w:r>
    </w:p>
    <w:p w14:paraId="483FF4D0" w14:textId="77777777" w:rsidR="00E02540" w:rsidRDefault="00E02540" w:rsidP="00E02540">
      <w:pPr>
        <w:pStyle w:val="teiab"/>
      </w:pPr>
      <w:r w:rsidRPr="006D5E1A">
        <w:rPr>
          <w:rStyle w:val="teiunclear"/>
        </w:rPr>
        <w:t>S</w:t>
      </w:r>
      <w:r>
        <w:t>ereg paszterov oni v</w:t>
      </w:r>
      <w:r w:rsidRPr="004346F4">
        <w:rPr>
          <w:rStyle w:val="teiplaceName"/>
        </w:rPr>
        <w:t>betlehemi</w:t>
      </w:r>
      <w:r>
        <w:t xml:space="preserve"> pas</w:t>
      </w:r>
      <w:r>
        <w:br/>
        <w:t>li bi coreido vnoucsi vre napo</w:t>
      </w:r>
      <w:r w:rsidRPr="006D5E1A">
        <w:rPr>
          <w:rStyle w:val="teigap"/>
        </w:rPr>
        <w:t>???</w:t>
      </w:r>
      <w:r>
        <w:br/>
        <w:t>csreido v</w:t>
      </w:r>
      <w:r w:rsidRPr="006D5E1A">
        <w:rPr>
          <w:rStyle w:val="teiunclear"/>
        </w:rPr>
        <w:t>necs</w:t>
      </w:r>
      <w:r>
        <w:t>i vre napouli.</w:t>
      </w:r>
    </w:p>
    <w:p w14:paraId="589FA08F" w14:textId="77777777" w:rsidR="00E02540" w:rsidRDefault="00E02540" w:rsidP="00E02540">
      <w:pPr>
        <w:pStyle w:val="teiab"/>
        <w:rPr>
          <w:rStyle w:val="teigap"/>
        </w:rPr>
      </w:pPr>
      <w:r>
        <w:t>Bosji Angyelje szo zdai ta knyim prisli z velki</w:t>
      </w:r>
      <w:r w:rsidRPr="006D5E1A">
        <w:rPr>
          <w:rStyle w:val="teiunclear"/>
        </w:rPr>
        <w:t>m</w:t>
      </w:r>
      <w:r>
        <w:br/>
        <w:t xml:space="preserve">sztrahi napunijo sze nyih szercza </w:t>
      </w:r>
      <w:r w:rsidRPr="006D5E1A">
        <w:rPr>
          <w:rStyle w:val="teigap"/>
        </w:rPr>
        <w:t>???</w:t>
      </w:r>
      <w:r>
        <w:br/>
        <w:t>Veszelje vam povem ni</w:t>
      </w:r>
      <w:r w:rsidRPr="006D5E1A">
        <w:rPr>
          <w:rStyle w:val="teiunclear"/>
        </w:rPr>
        <w:t>sta</w:t>
      </w:r>
      <w:r>
        <w:t xml:space="preserve">r sze neboite </w:t>
      </w:r>
      <w:r w:rsidRPr="006D5E1A">
        <w:rPr>
          <w:rStyle w:val="teigap"/>
        </w:rPr>
        <w:t>???</w:t>
      </w:r>
      <w:r>
        <w:br/>
        <w:t xml:space="preserve">boite ar </w:t>
      </w:r>
      <w:r>
        <w:rPr>
          <w:rFonts w:ascii="Times New Roman" w:hAnsi="Times New Roman" w:cs="Times New Roman"/>
          <w:szCs w:val="26"/>
        </w:rPr>
        <w:t>ſze naroudil zdai vas zvelicatel</w:t>
      </w:r>
      <w:r w:rsidRPr="006D5E1A">
        <w:rPr>
          <w:rStyle w:val="teigap"/>
        </w:rPr>
        <w:t xml:space="preserve"> ???</w:t>
      </w:r>
    </w:p>
    <w:p w14:paraId="7EDF7559" w14:textId="77777777" w:rsidR="00E02540" w:rsidRDefault="00E02540" w:rsidP="00E02540">
      <w:pPr>
        <w:pStyle w:val="teiab"/>
        <w:rPr>
          <w:rStyle w:val="teigap"/>
        </w:rPr>
      </w:pPr>
      <w:r>
        <w:rPr>
          <w:rStyle w:val="teigap"/>
        </w:rPr>
        <w:br w:type="page"/>
      </w:r>
    </w:p>
    <w:p w14:paraId="5DA5CAA5" w14:textId="77777777" w:rsidR="00E02540" w:rsidRDefault="00E02540" w:rsidP="00E02540">
      <w:r w:rsidRPr="004C58CD">
        <w:lastRenderedPageBreak/>
        <w:t>/90/</w:t>
      </w:r>
    </w:p>
    <w:p w14:paraId="3C5C0AC3" w14:textId="77777777" w:rsidR="00E02540" w:rsidRDefault="00E02540" w:rsidP="00E02540">
      <w:pPr>
        <w:pStyle w:val="teiab"/>
        <w:rPr>
          <w:rStyle w:val="teiunclear"/>
        </w:rPr>
      </w:pPr>
      <w:r w:rsidRPr="004C58CD">
        <w:rPr>
          <w:rStyle w:val="teiunclear"/>
        </w:rPr>
        <w:t>P</w:t>
      </w:r>
      <w:r>
        <w:t xml:space="preserve">oidite hitro noter vu </w:t>
      </w:r>
      <w:r w:rsidRPr="004346F4">
        <w:rPr>
          <w:rStyle w:val="teiplaceName"/>
        </w:rPr>
        <w:t>betlehem</w:t>
      </w:r>
      <w:r>
        <w:t>, tam vi naidete</w:t>
      </w:r>
      <w:r>
        <w:br/>
        <w:t>Jezussa vjaszliczai. Tam vi nai</w:t>
      </w:r>
      <w:r w:rsidRPr="004C58CD">
        <w:rPr>
          <w:rStyle w:val="teiunclear"/>
        </w:rPr>
        <w:t>s</w:t>
      </w:r>
    </w:p>
    <w:p w14:paraId="3215A71E" w14:textId="77777777" w:rsidR="00E02540" w:rsidRDefault="00E02540" w:rsidP="00E02540">
      <w:pPr>
        <w:pStyle w:val="teiab"/>
        <w:rPr>
          <w:rStyle w:val="teigap"/>
        </w:rPr>
      </w:pPr>
      <w:r>
        <w:t xml:space="preserve">Da bi vre poisli ino szo noter prisli, Deivoj </w:t>
      </w:r>
      <w:r w:rsidRPr="004346F4">
        <w:rPr>
          <w:rStyle w:val="teipersName"/>
        </w:rPr>
        <w:t>Ma</w:t>
      </w:r>
      <w:r w:rsidRPr="004346F4">
        <w:rPr>
          <w:rStyle w:val="teipersName"/>
        </w:rPr>
        <w:br/>
        <w:t>rij</w:t>
      </w:r>
      <w:r>
        <w:t xml:space="preserve"> dober glaszszo rekli. Deivoj </w:t>
      </w:r>
      <w:r w:rsidRPr="004346F4">
        <w:rPr>
          <w:rStyle w:val="teipersName"/>
        </w:rPr>
        <w:t>Marij</w:t>
      </w:r>
      <w:r w:rsidRPr="004C58CD">
        <w:rPr>
          <w:rStyle w:val="teigap"/>
        </w:rPr>
        <w:t>???</w:t>
      </w:r>
    </w:p>
    <w:p w14:paraId="03B9004B" w14:textId="77777777" w:rsidR="00E02540" w:rsidRDefault="00E02540" w:rsidP="00E02540">
      <w:pPr>
        <w:pStyle w:val="teiab"/>
      </w:pPr>
      <w:r>
        <w:t>Gde le'si Jezus poveinam vjaszliczaj, ſteroga ſzi</w:t>
      </w:r>
      <w:r>
        <w:br/>
        <w:t>ti povila vplenicze ſteroga ſziti</w:t>
      </w:r>
      <w:r w:rsidRPr="00146931">
        <w:rPr>
          <w:rStyle w:val="teiunclear"/>
        </w:rPr>
        <w:t>l</w:t>
      </w:r>
      <w:r w:rsidRPr="00146931">
        <w:t>.</w:t>
      </w:r>
    </w:p>
    <w:p w14:paraId="6B4D014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Boug vasz je perneszel vezdai goszpodino dane</w:t>
      </w:r>
      <w:r>
        <w:br/>
        <w:t xml:space="preserve">morete gucsati z-mojim </w:t>
      </w:r>
      <w:r>
        <w:rPr>
          <w:rFonts w:ascii="Times New Roman" w:hAnsi="Times New Roman" w:cs="Times New Roman"/>
          <w:szCs w:val="26"/>
        </w:rPr>
        <w:t>ſzinom, da me moret</w:t>
      </w:r>
      <w:r w:rsidRPr="00146931">
        <w:rPr>
          <w:rStyle w:val="teiunclear"/>
        </w:rPr>
        <w:t>e</w:t>
      </w:r>
    </w:p>
    <w:p w14:paraId="0436FE4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Ar szi vre on ſzpi vpleniczaj pocsiva, vmerzli</w:t>
      </w:r>
      <w:r>
        <w:rPr>
          <w:rFonts w:ascii="Times New Roman" w:hAnsi="Times New Roman" w:cs="Times New Roman"/>
          <w:szCs w:val="26"/>
        </w:rPr>
        <w:br/>
        <w:t>Jaszliczaj na ſzenczi on l</w:t>
      </w:r>
      <w:r w:rsidRPr="00126DA0">
        <w:rPr>
          <w:rStyle w:val="teiunclear"/>
        </w:rPr>
        <w:t>e's</w:t>
      </w:r>
      <w:r>
        <w:rPr>
          <w:rFonts w:ascii="Times New Roman" w:hAnsi="Times New Roman" w:cs="Times New Roman"/>
          <w:szCs w:val="26"/>
        </w:rPr>
        <w:t>i vmerzli.</w:t>
      </w:r>
    </w:p>
    <w:p w14:paraId="4CC68D0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Ne le'si vpalacsai ni vleipi posztelaj nego</w:t>
      </w:r>
      <w:r>
        <w:rPr>
          <w:rFonts w:ascii="Times New Roman" w:hAnsi="Times New Roman" w:cs="Times New Roman"/>
          <w:szCs w:val="26"/>
        </w:rPr>
        <w:br/>
        <w:t>vjaszliczaj vu Jednoj ſtaliczi. nego vjaszli</w:t>
      </w:r>
      <w:r w:rsidRPr="00F24BD2">
        <w:rPr>
          <w:rStyle w:val="teigap"/>
        </w:rPr>
        <w:t>???</w:t>
      </w:r>
    </w:p>
    <w:p w14:paraId="781D93E4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</w:t>
      </w:r>
      <w:r w:rsidRPr="00F24BD2">
        <w:rPr>
          <w:rStyle w:val="teigap"/>
        </w:rPr>
        <w:t xml:space="preserve">??? </w:t>
      </w:r>
      <w:r>
        <w:rPr>
          <w:rFonts w:ascii="Times New Roman" w:hAnsi="Times New Roman" w:cs="Times New Roman"/>
          <w:szCs w:val="26"/>
        </w:rPr>
        <w:t>budi nam Jezuſsa tvega ſzveta ſzina ar ſzmo</w:t>
      </w:r>
      <w:r>
        <w:rPr>
          <w:rFonts w:ascii="Times New Roman" w:hAnsi="Times New Roman" w:cs="Times New Roman"/>
          <w:szCs w:val="26"/>
        </w:rPr>
        <w:br/>
        <w:t>od Angyelov k nyemu poszlani ar ſzmo od An</w:t>
      </w:r>
      <w:r w:rsidRPr="00F24BD2">
        <w:rPr>
          <w:rStyle w:val="teigap"/>
        </w:rPr>
        <w:t>???</w:t>
      </w:r>
    </w:p>
    <w:p w14:paraId="21BF9B2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Sztani gori ſzinek paszterje szo prisli, ki szo od</w:t>
      </w:r>
      <w:r>
        <w:rPr>
          <w:rFonts w:ascii="Times New Roman" w:hAnsi="Times New Roman" w:cs="Times New Roman"/>
          <w:szCs w:val="26"/>
        </w:rPr>
        <w:br/>
        <w:t>Angyelov h tebi poszlani. ki szo od An</w:t>
      </w:r>
      <w:r w:rsidRPr="00F24BD2">
        <w:rPr>
          <w:rStyle w:val="teigap"/>
        </w:rPr>
        <w:t>???</w:t>
      </w:r>
    </w:p>
    <w:p w14:paraId="4EB0BEE0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Z-drav bojdi Jezus vszei paszterov paszter Nebei</w:t>
      </w:r>
      <w:r>
        <w:rPr>
          <w:rFonts w:ascii="Times New Roman" w:hAnsi="Times New Roman" w:cs="Times New Roman"/>
          <w:szCs w:val="26"/>
        </w:rPr>
        <w:br/>
      </w:r>
      <w:r w:rsidRPr="00F24BD2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ſe ſztvaritel vszáke ſztvari. Neb</w:t>
      </w:r>
      <w:r w:rsidRPr="00F24BD2">
        <w:rPr>
          <w:rStyle w:val="teiunclear"/>
        </w:rPr>
        <w:t>a</w:t>
      </w:r>
      <w:r>
        <w:rPr>
          <w:rFonts w:ascii="Times New Roman" w:hAnsi="Times New Roman" w:cs="Times New Roman"/>
          <w:szCs w:val="26"/>
        </w:rPr>
        <w:t>i zemle</w:t>
      </w:r>
    </w:p>
    <w:p w14:paraId="6D9773A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663DF862" w14:textId="77777777" w:rsidR="00E02540" w:rsidRDefault="00E02540" w:rsidP="00E02540">
      <w:r>
        <w:lastRenderedPageBreak/>
        <w:t>/91/</w:t>
      </w:r>
    </w:p>
    <w:p w14:paraId="726EB285" w14:textId="77777777" w:rsidR="00E02540" w:rsidRDefault="00E02540" w:rsidP="00E02540">
      <w:pPr>
        <w:pStyle w:val="teiab"/>
        <w:rPr>
          <w:rStyle w:val="teiunclear"/>
        </w:rPr>
      </w:pPr>
      <w:r>
        <w:t>Proszimo tebe kak malega Jezu</w:t>
      </w:r>
      <w:r>
        <w:rPr>
          <w:rFonts w:ascii="Times New Roman" w:hAnsi="Times New Roman" w:cs="Times New Roman"/>
          <w:szCs w:val="26"/>
        </w:rPr>
        <w:t xml:space="preserve">ſsa </w:t>
      </w:r>
      <w:r w:rsidRPr="004346F4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 xml:space="preserve">ke ti nasz ne odöri za naſse greihe </w:t>
      </w:r>
      <w:r w:rsidRPr="00F24BD2">
        <w:rPr>
          <w:rStyle w:val="teiunclear"/>
        </w:rPr>
        <w:t>ti</w:t>
      </w:r>
    </w:p>
    <w:p w14:paraId="1BC3A03D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Maria ti </w:t>
      </w:r>
      <w:r>
        <w:rPr>
          <w:rFonts w:ascii="Times New Roman" w:hAnsi="Times New Roman" w:cs="Times New Roman"/>
          <w:szCs w:val="26"/>
        </w:rPr>
        <w:t>ſze tarno moli za nasz, da ſztoga ſzvezt</w:t>
      </w:r>
      <w:r>
        <w:rPr>
          <w:rFonts w:ascii="Times New Roman" w:hAnsi="Times New Roman" w:cs="Times New Roman"/>
          <w:szCs w:val="26"/>
        </w:rPr>
        <w:br/>
        <w:t>blazseno preminemo da ſztega</w:t>
      </w:r>
      <w:r w:rsidRPr="00162339">
        <w:rPr>
          <w:rStyle w:val="teigap"/>
        </w:rPr>
        <w:t>???</w:t>
      </w:r>
    </w:p>
    <w:p w14:paraId="3AE70AD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Dihati boidi Otecz Goszpodin Bough, mali Jezus</w:t>
      </w:r>
      <w:r>
        <w:rPr>
          <w:rFonts w:ascii="Times New Roman" w:hAnsi="Times New Roman" w:cs="Times New Roman"/>
          <w:szCs w:val="26"/>
        </w:rPr>
        <w:br/>
        <w:t>seh ſzveti Duih Goszpon Bough mali Jezuſsek ſzveti</w:t>
      </w:r>
      <w:r>
        <w:rPr>
          <w:rFonts w:ascii="Times New Roman" w:hAnsi="Times New Roman" w:cs="Times New Roman"/>
          <w:szCs w:val="26"/>
        </w:rPr>
        <w:br/>
        <w:t xml:space="preserve">Duih Goszpón Bough. </w:t>
      </w:r>
    </w:p>
    <w:p w14:paraId="4C96D8C7" w14:textId="77777777" w:rsidR="00E02540" w:rsidRDefault="00E02540" w:rsidP="00E02540">
      <w:pPr>
        <w:pStyle w:val="teiclosure"/>
      </w:pPr>
      <w:r>
        <w:t>Amen</w:t>
      </w:r>
    </w:p>
    <w:p w14:paraId="520736DD" w14:textId="77777777" w:rsidR="00E02540" w:rsidRDefault="00E02540" w:rsidP="00E02540">
      <w:pPr>
        <w:pStyle w:val="Naslov2"/>
      </w:pPr>
      <w:r>
        <w:t>na ſz. noucs</w:t>
      </w:r>
    </w:p>
    <w:p w14:paraId="79D09DB0" w14:textId="77777777" w:rsidR="00E02540" w:rsidRDefault="00E02540" w:rsidP="00E02540">
      <w:pPr>
        <w:pStyle w:val="teiab"/>
      </w:pPr>
      <w:r>
        <w:t>Leipo veszelje vam glaszimo odrodjenoga</w:t>
      </w:r>
      <w:r>
        <w:br/>
        <w:t>Jezussa.</w:t>
      </w:r>
    </w:p>
    <w:p w14:paraId="533E6E3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Nouva nam je zveizda gori prisla, od edne csi</w:t>
      </w:r>
      <w:r>
        <w:rPr>
          <w:rFonts w:ascii="Times New Roman" w:hAnsi="Times New Roman" w:cs="Times New Roman"/>
          <w:szCs w:val="26"/>
        </w:rPr>
        <w:t>ſzste Devi</w:t>
      </w:r>
      <w:r>
        <w:rPr>
          <w:rFonts w:ascii="Times New Roman" w:hAnsi="Times New Roman" w:cs="Times New Roman"/>
          <w:szCs w:val="26"/>
        </w:rPr>
        <w:br/>
        <w:t>cze.</w:t>
      </w:r>
    </w:p>
    <w:p w14:paraId="1D17D30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Kai sze nam Deiecze roudile na odkuplenye na ſzve</w:t>
      </w:r>
      <w:r w:rsidRPr="00DA397C">
        <w:rPr>
          <w:rStyle w:val="teiunclear"/>
        </w:rPr>
        <w:t>t</w:t>
      </w:r>
      <w:r>
        <w:rPr>
          <w:rFonts w:ascii="Times New Roman" w:hAnsi="Times New Roman" w:cs="Times New Roman"/>
          <w:szCs w:val="26"/>
        </w:rPr>
        <w:br/>
        <w:t>prislo.</w:t>
      </w:r>
    </w:p>
    <w:p w14:paraId="3607AE93" w14:textId="77777777" w:rsidR="00E02540" w:rsidRDefault="00E02540" w:rsidP="00E02540">
      <w:pPr>
        <w:pStyle w:val="teiab"/>
      </w:pPr>
      <w:r>
        <w:t xml:space="preserve">Stero je rodjeno vbetlehemi </w:t>
      </w:r>
      <w:r w:rsidRPr="00DA397C">
        <w:rPr>
          <w:rStyle w:val="teiunclear"/>
        </w:rPr>
        <w:t>v</w:t>
      </w:r>
      <w:r>
        <w:t>u ednoj raszter</w:t>
      </w:r>
      <w:r w:rsidRPr="00DA397C">
        <w:rPr>
          <w:rStyle w:val="teigap"/>
        </w:rPr>
        <w:t>???</w:t>
      </w:r>
      <w:r>
        <w:rPr>
          <w:rStyle w:val="teigap"/>
        </w:rPr>
        <w:br/>
      </w:r>
      <w:r>
        <w:t>staliczi.</w:t>
      </w:r>
    </w:p>
    <w:p w14:paraId="5FC120F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Zi</w:t>
      </w:r>
      <w:r w:rsidRPr="00DA397C">
        <w:rPr>
          <w:rStyle w:val="teiunclear"/>
        </w:rPr>
        <w:t>s</w:t>
      </w:r>
      <w:r>
        <w:t>ao je po</w:t>
      </w:r>
      <w:r w:rsidRPr="00DA397C">
        <w:rPr>
          <w:rStyle w:val="teiunclear"/>
        </w:rPr>
        <w:t>s</w:t>
      </w:r>
      <w:r>
        <w:t>i roukom szveiti glasz preleipi i ve</w:t>
      </w:r>
      <w:r>
        <w:rPr>
          <w:rFonts w:ascii="Times New Roman" w:hAnsi="Times New Roman"/>
          <w:szCs w:val="26"/>
        </w:rPr>
        <w:t>ſzeli</w:t>
      </w:r>
      <w:r>
        <w:rPr>
          <w:rFonts w:ascii="Times New Roman" w:hAnsi="Times New Roman"/>
          <w:szCs w:val="26"/>
        </w:rPr>
        <w:br/>
        <w:t>Kai sze je tiszti dne</w:t>
      </w:r>
      <w:r w:rsidRPr="00DA397C">
        <w:rPr>
          <w:rStyle w:val="teiunclear"/>
        </w:rPr>
        <w:t>s</w:t>
      </w:r>
      <w:r>
        <w:rPr>
          <w:rFonts w:ascii="Times New Roman" w:hAnsi="Times New Roman"/>
          <w:szCs w:val="26"/>
        </w:rPr>
        <w:t>z naroudo koga je visz</w:t>
      </w:r>
      <w:r w:rsidRPr="00DA397C">
        <w:rPr>
          <w:rStyle w:val="teigap"/>
        </w:rPr>
        <w:t>???</w:t>
      </w:r>
      <w:r>
        <w:rPr>
          <w:rFonts w:ascii="Times New Roman" w:hAnsi="Times New Roman"/>
          <w:szCs w:val="26"/>
        </w:rPr>
        <w:t xml:space="preserve"> vol</w:t>
      </w:r>
      <w:r w:rsidRPr="00DA397C">
        <w:rPr>
          <w:rStyle w:val="teigap"/>
        </w:rPr>
        <w:t>???</w:t>
      </w:r>
      <w:r>
        <w:rPr>
          <w:rStyle w:val="teigap"/>
        </w:rPr>
        <w:br/>
      </w:r>
      <w:r>
        <w:rPr>
          <w:rFonts w:ascii="Times New Roman" w:hAnsi="Times New Roman" w:cs="Times New Roman"/>
          <w:szCs w:val="26"/>
        </w:rPr>
        <w:t>ſzveit.</w:t>
      </w:r>
    </w:p>
    <w:p w14:paraId="0F1B2663" w14:textId="77777777" w:rsidR="00E02540" w:rsidRDefault="00E02540" w:rsidP="00E02540">
      <w:pPr>
        <w:pStyle w:val="teiab"/>
      </w:pPr>
      <w:r>
        <w:t>Spoznaliszo njega paszterje, ka je to Deite o</w:t>
      </w:r>
      <w:r w:rsidRPr="00DA397C">
        <w:rPr>
          <w:rStyle w:val="teigap"/>
        </w:rPr>
        <w:t>???</w:t>
      </w:r>
      <w:r>
        <w:rPr>
          <w:rStyle w:val="teigap"/>
        </w:rPr>
        <w:br/>
      </w:r>
      <w:r>
        <w:t>Bough.</w:t>
      </w:r>
    </w:p>
    <w:p w14:paraId="1F9C5858" w14:textId="77777777" w:rsidR="00E02540" w:rsidRDefault="00E02540" w:rsidP="00E02540">
      <w:pPr>
        <w:pStyle w:val="teiab"/>
      </w:pPr>
      <w:r>
        <w:br w:type="page"/>
      </w:r>
    </w:p>
    <w:p w14:paraId="4BF5DA2C" w14:textId="77777777" w:rsidR="00E02540" w:rsidRDefault="00E02540" w:rsidP="00E02540">
      <w:r>
        <w:lastRenderedPageBreak/>
        <w:t>/92/</w:t>
      </w:r>
    </w:p>
    <w:p w14:paraId="31BF9849" w14:textId="77777777" w:rsidR="00E02540" w:rsidRDefault="00E02540" w:rsidP="00E02540">
      <w:pPr>
        <w:pStyle w:val="teiab"/>
      </w:pPr>
      <w:r>
        <w:t>Z</w:t>
      </w:r>
      <w:r w:rsidRPr="00DA397C">
        <w:rPr>
          <w:rStyle w:val="teiunclear"/>
        </w:rPr>
        <w:t>va</w:t>
      </w:r>
      <w:r>
        <w:t>li szo nyega paszterje molit, kak je bio</w:t>
      </w:r>
      <w:r>
        <w:br/>
        <w:t>Angyeo nyim naszveiszto.</w:t>
      </w:r>
    </w:p>
    <w:p w14:paraId="1E41FB3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 xml:space="preserve">I mi </w:t>
      </w:r>
      <w:r>
        <w:rPr>
          <w:rFonts w:ascii="Times New Roman" w:hAnsi="Times New Roman" w:cs="Times New Roman"/>
          <w:szCs w:val="26"/>
        </w:rPr>
        <w:t>ſe tüj mo kerscseniczi vszi ſzpametyov v</w:t>
      </w:r>
      <w:r w:rsidRPr="004346F4">
        <w:rPr>
          <w:rStyle w:val="teiplaceName"/>
        </w:rPr>
        <w:t>betle</w:t>
      </w:r>
      <w:r w:rsidRPr="004346F4">
        <w:rPr>
          <w:rStyle w:val="teiplaceName"/>
        </w:rPr>
        <w:br/>
        <w:t>hem</w:t>
      </w:r>
      <w:r>
        <w:rPr>
          <w:rFonts w:ascii="Times New Roman" w:hAnsi="Times New Roman" w:cs="Times New Roman"/>
          <w:szCs w:val="26"/>
        </w:rPr>
        <w:t xml:space="preserve"> dnesz itti.</w:t>
      </w:r>
    </w:p>
    <w:p w14:paraId="64504161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Tam mi najdemo to Deitecze vu jedni vnevolni</w:t>
      </w:r>
      <w:r>
        <w:rPr>
          <w:rFonts w:ascii="Times New Roman" w:hAnsi="Times New Roman" w:cs="Times New Roman"/>
          <w:szCs w:val="26"/>
        </w:rPr>
        <w:br/>
        <w:t>Jaszliczai.</w:t>
      </w:r>
    </w:p>
    <w:p w14:paraId="75E9077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Kaiscini oni Jaszliczaj-g</w:t>
      </w:r>
      <w:r w:rsidRPr="003357A0">
        <w:rPr>
          <w:rStyle w:val="teiunclear"/>
        </w:rPr>
        <w:t>y</w:t>
      </w:r>
      <w:r>
        <w:rPr>
          <w:rFonts w:ascii="Times New Roman" w:hAnsi="Times New Roman" w:cs="Times New Roman"/>
          <w:szCs w:val="26"/>
        </w:rPr>
        <w:t>e toje gyüneczi</w:t>
      </w:r>
      <w:r>
        <w:rPr>
          <w:rFonts w:ascii="Times New Roman" w:hAnsi="Times New Roman" w:cs="Times New Roman"/>
          <w:szCs w:val="26"/>
        </w:rPr>
        <w:br/>
        <w:t>ſzomár.</w:t>
      </w:r>
    </w:p>
    <w:p w14:paraId="07D1642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Kruouto pretu'sno ſze tam tou'si, ka je nam</w:t>
      </w:r>
      <w:r w:rsidRPr="003357A0">
        <w:rPr>
          <w:rStyle w:val="teigap"/>
        </w:rPr>
        <w:t>???</w:t>
      </w:r>
      <w:r w:rsidRPr="003357A0">
        <w:rPr>
          <w:rStyle w:val="teiunclear"/>
        </w:rPr>
        <w:t>dn</w:t>
      </w:r>
      <w:r>
        <w:rPr>
          <w:rFonts w:ascii="Times New Roman" w:hAnsi="Times New Roman" w:cs="Times New Roman"/>
          <w:szCs w:val="26"/>
        </w:rPr>
        <w:t>ej</w:t>
      </w:r>
      <w:r>
        <w:rPr>
          <w:rFonts w:ascii="Times New Roman" w:hAnsi="Times New Roman" w:cs="Times New Roman"/>
          <w:szCs w:val="26"/>
        </w:rPr>
        <w:br/>
        <w:t>rodjeni.</w:t>
      </w:r>
    </w:p>
    <w:p w14:paraId="06FB53D5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Poite pogleite kaksze terdim za Vaſze Duscicze</w:t>
      </w:r>
      <w:r>
        <w:rPr>
          <w:rFonts w:ascii="Times New Roman" w:hAnsi="Times New Roman" w:cs="Times New Roman"/>
          <w:szCs w:val="26"/>
        </w:rPr>
        <w:br/>
        <w:t>kak ſze Szkerbim.</w:t>
      </w:r>
    </w:p>
    <w:p w14:paraId="72CBBFE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3357A0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i ſzlabo moje Teilo namerzloi poszteli pocsi</w:t>
      </w:r>
      <w:r>
        <w:rPr>
          <w:rFonts w:ascii="Times New Roman" w:hAnsi="Times New Roman" w:cs="Times New Roman"/>
          <w:szCs w:val="26"/>
        </w:rPr>
        <w:br/>
        <w:t xml:space="preserve">va </w:t>
      </w:r>
      <w:r w:rsidRPr="003357A0">
        <w:rPr>
          <w:rStyle w:val="teigap"/>
        </w:rPr>
        <w:t>???</w:t>
      </w:r>
      <w:r w:rsidRPr="003357A0">
        <w:rPr>
          <w:rStyle w:val="teiunclear"/>
        </w:rPr>
        <w:t>ai</w:t>
      </w:r>
      <w:r>
        <w:rPr>
          <w:rFonts w:ascii="Times New Roman" w:hAnsi="Times New Roman" w:cs="Times New Roman"/>
          <w:szCs w:val="26"/>
        </w:rPr>
        <w:t>.</w:t>
      </w:r>
    </w:p>
    <w:p w14:paraId="0D8F1E7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Neima moje Teilo pocsinka odprevelike ſaloszti.</w:t>
      </w:r>
      <w:r>
        <w:rPr>
          <w:rFonts w:ascii="Times New Roman" w:hAnsi="Times New Roman" w:cs="Times New Roman"/>
          <w:szCs w:val="26"/>
        </w:rPr>
        <w:br/>
        <w:t>Neimam jazs leipe zibelke neimam jasz kralesz</w:t>
      </w:r>
      <w:r>
        <w:rPr>
          <w:rFonts w:ascii="Times New Roman" w:hAnsi="Times New Roman" w:cs="Times New Roman"/>
          <w:szCs w:val="26"/>
        </w:rPr>
        <w:br/>
        <w:t>ke</w:t>
      </w:r>
      <w:r w:rsidRPr="003357A0">
        <w:rPr>
          <w:rStyle w:val="teiunclear"/>
        </w:rPr>
        <w:t>rcsz</w:t>
      </w:r>
      <w:r>
        <w:rPr>
          <w:rFonts w:ascii="Times New Roman" w:hAnsi="Times New Roman" w:cs="Times New Roman"/>
          <w:szCs w:val="26"/>
        </w:rPr>
        <w:t>cske,</w:t>
      </w:r>
    </w:p>
    <w:p w14:paraId="468FE78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 w:rsidRPr="003357A0">
        <w:rPr>
          <w:rStyle w:val="teigap"/>
        </w:rPr>
        <w:t>???</w:t>
      </w:r>
      <w:r w:rsidRPr="003357A0">
        <w:rPr>
          <w:rStyle w:val="teiunclear"/>
        </w:rPr>
        <w:t>lo gel</w:t>
      </w:r>
      <w:r>
        <w:rPr>
          <w:rFonts w:ascii="Times New Roman" w:hAnsi="Times New Roman" w:cs="Times New Roman"/>
          <w:szCs w:val="26"/>
        </w:rPr>
        <w:t>erno vesz moje Teilo na Maternoi kriliczi</w:t>
      </w:r>
      <w:r>
        <w:rPr>
          <w:rFonts w:ascii="Times New Roman" w:hAnsi="Times New Roman" w:cs="Times New Roman"/>
          <w:szCs w:val="26"/>
        </w:rPr>
        <w:br/>
        <w:t>pocsiva zdai.</w:t>
      </w:r>
    </w:p>
    <w:p w14:paraId="19B250B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Neimam jasz teliko gvantcza, vhoibi me ma Matti</w:t>
      </w:r>
      <w:r>
        <w:rPr>
          <w:rFonts w:ascii="Times New Roman" w:hAnsi="Times New Roman" w:cs="Times New Roman"/>
          <w:szCs w:val="26"/>
        </w:rPr>
        <w:br/>
      </w:r>
      <w:r w:rsidRPr="003357A0">
        <w:rPr>
          <w:rStyle w:val="teiunclear"/>
        </w:rPr>
        <w:t>zd</w:t>
      </w:r>
      <w:r>
        <w:rPr>
          <w:rFonts w:ascii="Times New Roman" w:hAnsi="Times New Roman" w:cs="Times New Roman"/>
          <w:szCs w:val="26"/>
        </w:rPr>
        <w:t>ai.</w:t>
      </w:r>
    </w:p>
    <w:p w14:paraId="68CFE73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br w:type="page"/>
      </w:r>
    </w:p>
    <w:p w14:paraId="0AE69F59" w14:textId="77777777" w:rsidR="00E02540" w:rsidRDefault="00E02540" w:rsidP="00E02540">
      <w:r>
        <w:lastRenderedPageBreak/>
        <w:t>/93/</w:t>
      </w:r>
    </w:p>
    <w:p w14:paraId="4C7BD5C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Oh milujte me vi greisne Dü</w:t>
      </w:r>
      <w:r>
        <w:rPr>
          <w:rFonts w:ascii="Times New Roman" w:hAnsi="Times New Roman" w:cs="Times New Roman"/>
          <w:szCs w:val="26"/>
        </w:rPr>
        <w:t xml:space="preserve">ſse ar ſzam </w:t>
      </w:r>
      <w:r w:rsidRPr="004A2BAD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volo rodjeni.</w:t>
      </w:r>
    </w:p>
    <w:p w14:paraId="45C5E35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Nesztemi vi drage Matere, plenicze vkojme ma</w:t>
      </w:r>
      <w:r>
        <w:rPr>
          <w:rFonts w:ascii="Times New Roman" w:hAnsi="Times New Roman" w:cs="Times New Roman"/>
          <w:szCs w:val="26"/>
        </w:rPr>
        <w:br/>
        <w:t>Matti povze.</w:t>
      </w:r>
    </w:p>
    <w:p w14:paraId="53AFD14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Vzemime gori Matti drága, hitti povijati vplenicze</w:t>
      </w:r>
      <w:r>
        <w:rPr>
          <w:rFonts w:ascii="Times New Roman" w:hAnsi="Times New Roman" w:cs="Times New Roman"/>
          <w:szCs w:val="26"/>
        </w:rPr>
        <w:br/>
        <w:t>Nai neterpim toliko mraza, vu toi raszterganoj</w:t>
      </w:r>
      <w:r>
        <w:rPr>
          <w:rFonts w:ascii="Times New Roman" w:hAnsi="Times New Roman" w:cs="Times New Roman"/>
          <w:szCs w:val="26"/>
        </w:rPr>
        <w:br/>
        <w:t>Staliczi.</w:t>
      </w:r>
    </w:p>
    <w:p w14:paraId="1AFC8BF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Oh ti leipo Deitecze Jezuſsek kako ſsi zdaj Sziromas</w:t>
      </w:r>
      <w:r>
        <w:rPr>
          <w:rFonts w:ascii="Times New Roman" w:hAnsi="Times New Roman" w:cs="Times New Roman"/>
          <w:szCs w:val="26"/>
        </w:rPr>
        <w:br/>
        <w:t>kiti.</w:t>
      </w:r>
    </w:p>
    <w:p w14:paraId="6592C0F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'Saloszti ſze za nasz to Deitecze seja napi Dus</w:t>
      </w:r>
      <w:r>
        <w:rPr>
          <w:rFonts w:ascii="Times New Roman" w:hAnsi="Times New Roman" w:cs="Times New Roman"/>
          <w:szCs w:val="26"/>
        </w:rPr>
        <w:br/>
        <w:t>zvelicsanye.</w:t>
      </w:r>
    </w:p>
    <w:p w14:paraId="4A01F16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Gori ſetuj te vſzi ſztanoti to dragoga Jeſsa m</w:t>
      </w:r>
      <w:r w:rsidRPr="00151C75">
        <w:rPr>
          <w:rStyle w:val="teiunclear"/>
        </w:rPr>
        <w:t>oliti</w:t>
      </w:r>
    </w:p>
    <w:p w14:paraId="47974AFF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Hvalte vszi Ludje to Deitecze, hvali nyega vszaſzt</w:t>
      </w:r>
      <w:r w:rsidRPr="004346F4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je na Sztvar.</w:t>
      </w:r>
    </w:p>
    <w:p w14:paraId="1224EA2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Kouli na vszi nyemi nagnimo i zjednom recsjom</w:t>
      </w:r>
      <w:r>
        <w:rPr>
          <w:rFonts w:ascii="Times New Roman" w:hAnsi="Times New Roman" w:cs="Times New Roman"/>
          <w:szCs w:val="26"/>
        </w:rPr>
        <w:br/>
        <w:t>vszi reczimo.</w:t>
      </w:r>
    </w:p>
    <w:p w14:paraId="2D37F25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Dika Bougi gori naviſzine, mer i dobra vola ydaj L</w:t>
      </w:r>
      <w:r w:rsidRPr="00151C75">
        <w:rPr>
          <w:rStyle w:val="teiunclear"/>
        </w:rPr>
        <w:t>ide</w:t>
      </w:r>
      <w:r>
        <w:rPr>
          <w:rFonts w:ascii="Times New Roman" w:hAnsi="Times New Roman" w:cs="Times New Roman"/>
          <w:szCs w:val="26"/>
        </w:rPr>
        <w:br/>
        <w:t>Ki nam je dnesz poslao zvelicsanye, vszor ſztvorjen</w:t>
      </w:r>
      <w:r w:rsidRPr="00151C75">
        <w:rPr>
          <w:rStyle w:val="teiunclear"/>
        </w:rPr>
        <w:t>oi</w:t>
      </w:r>
      <w:r>
        <w:rPr>
          <w:rFonts w:ascii="Times New Roman" w:hAnsi="Times New Roman" w:cs="Times New Roman"/>
          <w:szCs w:val="26"/>
        </w:rPr>
        <w:br/>
      </w:r>
      <w:r w:rsidRPr="00151C75">
        <w:rPr>
          <w:rStyle w:val="teiunclear"/>
        </w:rPr>
        <w:t>p</w:t>
      </w:r>
      <w:r>
        <w:rPr>
          <w:rFonts w:ascii="Times New Roman" w:hAnsi="Times New Roman" w:cs="Times New Roman"/>
          <w:szCs w:val="26"/>
        </w:rPr>
        <w:t>rijve szelje.</w:t>
      </w:r>
    </w:p>
    <w:p w14:paraId="565916CC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Diha tebi boidi oh </w:t>
      </w:r>
      <w:r w:rsidRPr="004346F4">
        <w:rPr>
          <w:rStyle w:val="teipersName"/>
        </w:rPr>
        <w:t>Maria</w:t>
      </w:r>
      <w:r>
        <w:rPr>
          <w:rFonts w:ascii="Times New Roman" w:hAnsi="Times New Roman" w:cs="Times New Roman"/>
          <w:szCs w:val="26"/>
        </w:rPr>
        <w:t xml:space="preserve"> Kai ſsi nam Jezussa rodila.</w:t>
      </w:r>
      <w:r>
        <w:rPr>
          <w:rFonts w:ascii="Times New Roman" w:hAnsi="Times New Roman" w:cs="Times New Roman"/>
          <w:szCs w:val="26"/>
        </w:rPr>
        <w:br/>
        <w:t>Kai ſzi nam Jezussa rodila, toga krala Nebeszko</w:t>
      </w:r>
    </w:p>
    <w:p w14:paraId="32CC817A" w14:textId="77777777" w:rsidR="00E02540" w:rsidRDefault="00E02540" w:rsidP="00E02540">
      <w:pPr>
        <w:pStyle w:val="teiclosure"/>
      </w:pPr>
      <w:r>
        <w:t>Amen</w:t>
      </w:r>
    </w:p>
    <w:p w14:paraId="6A8FF857" w14:textId="77777777" w:rsidR="00E02540" w:rsidRDefault="00E02540" w:rsidP="00E02540">
      <w:pPr>
        <w:pStyle w:val="teiclosure"/>
      </w:pPr>
      <w:r>
        <w:br w:type="page"/>
      </w:r>
    </w:p>
    <w:p w14:paraId="30370556" w14:textId="77777777" w:rsidR="00E02540" w:rsidRDefault="00E02540" w:rsidP="00E02540">
      <w:r>
        <w:lastRenderedPageBreak/>
        <w:t>/94/</w:t>
      </w:r>
    </w:p>
    <w:p w14:paraId="49D48504" w14:textId="77777777" w:rsidR="00E02540" w:rsidRDefault="00E02540" w:rsidP="00E02540">
      <w:pPr>
        <w:pStyle w:val="Naslov2"/>
      </w:pPr>
      <w:r w:rsidRPr="00151C75">
        <w:rPr>
          <w:rStyle w:val="teigap"/>
          <w:b/>
        </w:rPr>
        <w:t>???</w:t>
      </w:r>
      <w:r>
        <w:t xml:space="preserve"> comunis in Arora dicenda</w:t>
      </w:r>
    </w:p>
    <w:p w14:paraId="78FFBCF2" w14:textId="77777777" w:rsidR="00E02540" w:rsidRDefault="00E02540" w:rsidP="00E02540">
      <w:pPr>
        <w:pStyle w:val="teiab"/>
      </w:pPr>
      <w:r>
        <w:t>Oh goroucsa lubav Bosja, ſtera vlecse Bou</w:t>
      </w:r>
      <w:r>
        <w:br/>
        <w:t xml:space="preserve">ga zgiora vjaszli pouleg </w:t>
      </w:r>
      <w:r w:rsidRPr="004346F4">
        <w:rPr>
          <w:rStyle w:val="teiplaceName"/>
        </w:rPr>
        <w:t>Betlehema</w:t>
      </w:r>
      <w:r>
        <w:t>, Cslovik</w:t>
      </w:r>
      <w:r>
        <w:br/>
        <w:t>je postal, veszjega osztal ondi zimuje mi</w:t>
      </w:r>
      <w:r>
        <w:br/>
        <w:t>lo tuguje nasprelubleni zvelicsitel.</w:t>
      </w:r>
    </w:p>
    <w:p w14:paraId="06008F9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t>Oh lublena moja Dika, kakte tere Zima britka</w:t>
      </w:r>
      <w:r>
        <w:br/>
        <w:t>goula g</w:t>
      </w:r>
      <w:r w:rsidRPr="00776955">
        <w:rPr>
          <w:rStyle w:val="teiunclear"/>
        </w:rPr>
        <w:t>o</w:t>
      </w:r>
      <w:r>
        <w:t xml:space="preserve">lerna na </w:t>
      </w:r>
      <w:r>
        <w:rPr>
          <w:rFonts w:ascii="Times New Roman" w:hAnsi="Times New Roman" w:cs="Times New Roman"/>
          <w:szCs w:val="26"/>
        </w:rPr>
        <w:t>ſzsla miczi ſzvetlozt, potem n</w:t>
      </w:r>
      <w:r w:rsidRPr="00776955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br/>
        <w:t xml:space="preserve">ſzuncze pocserne ſzuzicze tecsi Bough </w:t>
      </w:r>
      <w:r w:rsidRPr="004346F4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teilo od yizme vsze d</w:t>
      </w:r>
      <w:r w:rsidRPr="00776955">
        <w:rPr>
          <w:rStyle w:val="teiunclear"/>
        </w:rPr>
        <w:t>e</w:t>
      </w:r>
      <w:r>
        <w:rPr>
          <w:rFonts w:ascii="Times New Roman" w:hAnsi="Times New Roman" w:cs="Times New Roman"/>
          <w:szCs w:val="26"/>
        </w:rPr>
        <w:t xml:space="preserve"> r</w:t>
      </w:r>
      <w:r w:rsidRPr="00776955">
        <w:rPr>
          <w:rStyle w:val="teiunclear"/>
        </w:rPr>
        <w:t>o</w:t>
      </w:r>
      <w:r>
        <w:rPr>
          <w:rFonts w:ascii="Times New Roman" w:hAnsi="Times New Roman" w:cs="Times New Roman"/>
          <w:szCs w:val="26"/>
        </w:rPr>
        <w:t>se.</w:t>
      </w:r>
    </w:p>
    <w:p w14:paraId="5E918179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ſteri nemre vNebo vſeshzti nitga zemla zaders</w:t>
      </w:r>
      <w:r w:rsidRPr="00776955">
        <w:rPr>
          <w:rStyle w:val="teiunclear"/>
        </w:rPr>
        <w:t>i</w:t>
      </w:r>
      <w:r>
        <w:rPr>
          <w:rFonts w:ascii="Times New Roman" w:hAnsi="Times New Roman" w:cs="Times New Roman"/>
          <w:szCs w:val="26"/>
        </w:rPr>
        <w:br/>
        <w:t>ti vu Jaszlicze ſzeje pusztil, Diko od ver</w:t>
      </w:r>
      <w:r w:rsidRPr="00776955">
        <w:rPr>
          <w:rStyle w:val="teiunclear"/>
        </w:rPr>
        <w:t>sc</w:t>
      </w:r>
      <w:r>
        <w:rPr>
          <w:rFonts w:ascii="Times New Roman" w:hAnsi="Times New Roman" w:cs="Times New Roman"/>
          <w:szCs w:val="26"/>
        </w:rPr>
        <w:t>i a Bo</w:t>
      </w:r>
      <w:r w:rsidRPr="00776955">
        <w:rPr>
          <w:rStyle w:val="teiunclear"/>
        </w:rPr>
        <w:t>is</w:t>
      </w:r>
      <w:r>
        <w:rPr>
          <w:rFonts w:ascii="Times New Roman" w:hAnsi="Times New Roman" w:cs="Times New Roman"/>
          <w:szCs w:val="26"/>
        </w:rPr>
        <w:br/>
        <w:t>tvo vzem si ſziromak postzal ki ima Doszta, za vol</w:t>
      </w:r>
      <w:r>
        <w:rPr>
          <w:rFonts w:ascii="Times New Roman" w:hAnsi="Times New Roman" w:cs="Times New Roman"/>
          <w:szCs w:val="26"/>
        </w:rPr>
        <w:br/>
        <w:t>naſsega zvelicsanya.</w:t>
      </w:r>
    </w:p>
    <w:p w14:paraId="0F20F532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Ovi ſzini </w:t>
      </w:r>
      <w:r w:rsidRPr="004346F4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elszki vdvor pogleite Salamonſzki</w:t>
      </w:r>
      <w:r>
        <w:rPr>
          <w:rFonts w:ascii="Times New Roman" w:hAnsi="Times New Roman" w:cs="Times New Roman"/>
          <w:szCs w:val="26"/>
        </w:rPr>
        <w:br/>
      </w:r>
      <w:r w:rsidRPr="00776955">
        <w:rPr>
          <w:rStyle w:val="teiunclear"/>
        </w:rPr>
        <w:t>k</w:t>
      </w:r>
      <w:r>
        <w:rPr>
          <w:rFonts w:ascii="Times New Roman" w:hAnsi="Times New Roman" w:cs="Times New Roman"/>
          <w:szCs w:val="26"/>
        </w:rPr>
        <w:t>akva hvala kak vi ſzlugi dvorimo volek topiga</w:t>
      </w:r>
      <w:r>
        <w:rPr>
          <w:rFonts w:ascii="Times New Roman" w:hAnsi="Times New Roman" w:cs="Times New Roman"/>
          <w:szCs w:val="26"/>
        </w:rPr>
        <w:br/>
        <w:t>oszlek pos</w:t>
      </w:r>
      <w:r w:rsidRPr="004346F4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terszka radosz </w:t>
      </w:r>
      <w:r w:rsidRPr="00776955">
        <w:rPr>
          <w:rStyle w:val="teiunclear"/>
        </w:rPr>
        <w:t>Jou</w:t>
      </w:r>
      <w:r>
        <w:rPr>
          <w:rFonts w:ascii="Times New Roman" w:hAnsi="Times New Roman" w:cs="Times New Roman"/>
          <w:szCs w:val="26"/>
        </w:rPr>
        <w:t>sega ſztalnoszt to</w:t>
      </w:r>
      <w:r w:rsidRPr="00776955">
        <w:rPr>
          <w:rStyle w:val="teiunclear"/>
        </w:rPr>
        <w:t>uſ</w:t>
      </w:r>
      <w:r>
        <w:rPr>
          <w:rFonts w:ascii="Times New Roman" w:hAnsi="Times New Roman" w:cs="Times New Roman"/>
          <w:szCs w:val="26"/>
        </w:rPr>
        <w:t>zo</w:t>
      </w:r>
      <w:r>
        <w:rPr>
          <w:rFonts w:ascii="Times New Roman" w:hAnsi="Times New Roman" w:cs="Times New Roman"/>
          <w:szCs w:val="26"/>
        </w:rPr>
        <w:br/>
      </w:r>
      <w:r w:rsidRPr="00776955">
        <w:rPr>
          <w:rStyle w:val="teiunclear"/>
        </w:rPr>
        <w:t>B</w:t>
      </w:r>
      <w:r w:rsidRPr="004346F4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dvorjeniczi.</w:t>
      </w:r>
    </w:p>
    <w:p w14:paraId="7E6B4AC3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Ovi </w:t>
      </w:r>
      <w:r w:rsidRPr="00776955">
        <w:rPr>
          <w:rStyle w:val="teiunclear"/>
        </w:rPr>
        <w:t>cs</w:t>
      </w:r>
      <w:r>
        <w:rPr>
          <w:rFonts w:ascii="Times New Roman" w:hAnsi="Times New Roman" w:cs="Times New Roman"/>
          <w:szCs w:val="26"/>
        </w:rPr>
        <w:t>eri vsze Sionszke ocsi gleite Salamonszke</w:t>
      </w:r>
    </w:p>
    <w:p w14:paraId="7520259B" w14:textId="77777777" w:rsidR="00E02540" w:rsidRDefault="00E02540" w:rsidP="00E02540">
      <w:pPr>
        <w:pStyle w:val="teicatch-word"/>
      </w:pPr>
      <w:r>
        <w:t>Kak</w:t>
      </w:r>
    </w:p>
    <w:p w14:paraId="6D4F946E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br w:type="page"/>
      </w:r>
    </w:p>
    <w:p w14:paraId="20FE3A2C" w14:textId="77777777" w:rsidR="00E02540" w:rsidRDefault="00E02540" w:rsidP="00E02540">
      <w:pPr>
        <w:rPr>
          <w:lang w:eastAsia="ja-JP"/>
        </w:rPr>
      </w:pPr>
      <w:r>
        <w:rPr>
          <w:lang w:eastAsia="ja-JP"/>
        </w:rPr>
        <w:lastRenderedPageBreak/>
        <w:t>/95/</w:t>
      </w:r>
    </w:p>
    <w:p w14:paraId="540A675A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lang w:eastAsia="ja-JP"/>
        </w:rPr>
        <w:t xml:space="preserve">Kak potoki tocsi </w:t>
      </w:r>
      <w:r>
        <w:rPr>
          <w:rFonts w:ascii="Times New Roman" w:hAnsi="Times New Roman" w:cs="Times New Roman"/>
          <w:szCs w:val="26"/>
        </w:rPr>
        <w:t>ſzuze, lesi vu ſtali o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mi boda</w:t>
      </w:r>
      <w:r w:rsidRPr="00283DF7">
        <w:rPr>
          <w:rStyle w:val="teiunclear"/>
        </w:rPr>
        <w:t>g</w:t>
      </w:r>
      <w:r>
        <w:rPr>
          <w:rFonts w:ascii="Times New Roman" w:hAnsi="Times New Roman" w:cs="Times New Roman"/>
          <w:szCs w:val="26"/>
        </w:rPr>
        <w:t xml:space="preserve">a ternye dvorimu zvirje Bouga poznaje 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jega.</w:t>
      </w:r>
    </w:p>
    <w:p w14:paraId="2E2BB878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Oh moi Jesus prelubleni odkupitel moi ſzercseni n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ja radoszti i veſzelje, Dika Nebeszka glava Angyel</w:t>
      </w:r>
      <w:r>
        <w:rPr>
          <w:rFonts w:ascii="Times New Roman" w:hAnsi="Times New Roman" w:cs="Times New Roman"/>
          <w:szCs w:val="26"/>
        </w:rPr>
        <w:br/>
        <w:t>szka veszelje nasse lubav takaise, kak nam Nebo</w:t>
      </w:r>
      <w:r>
        <w:rPr>
          <w:rFonts w:ascii="Times New Roman" w:hAnsi="Times New Roman" w:cs="Times New Roman"/>
          <w:szCs w:val="26"/>
        </w:rPr>
        <w:br/>
        <w:t>ſzvoje daje.</w:t>
      </w:r>
    </w:p>
    <w:p w14:paraId="5E50A617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Oh dobrouta nezrecsena i miloscsa nepresesztna</w:t>
      </w:r>
      <w:r>
        <w:rPr>
          <w:rFonts w:ascii="Times New Roman" w:hAnsi="Times New Roman" w:cs="Times New Roman"/>
          <w:szCs w:val="26"/>
        </w:rPr>
        <w:br/>
        <w:t>kak v</w:t>
      </w:r>
      <w:r w:rsidRPr="004A5864">
        <w:rPr>
          <w:rStyle w:val="teiunclear"/>
        </w:rPr>
        <w:t>a</w:t>
      </w:r>
      <w:r>
        <w:rPr>
          <w:rFonts w:ascii="Times New Roman" w:hAnsi="Times New Roman" w:cs="Times New Roman"/>
          <w:szCs w:val="26"/>
        </w:rPr>
        <w:t xml:space="preserve"> Csinis za nasz ſzkerbna, lubavte vlecse nao</w:t>
      </w:r>
      <w:r w:rsidRPr="004A5864">
        <w:rPr>
          <w:rStyle w:val="teiunclear"/>
        </w:rPr>
        <w:t>s</w:t>
      </w:r>
      <w:r>
        <w:rPr>
          <w:rFonts w:ascii="Times New Roman" w:hAnsi="Times New Roman" w:cs="Times New Roman"/>
          <w:szCs w:val="26"/>
        </w:rPr>
        <w:t>z</w:t>
      </w:r>
      <w:r>
        <w:rPr>
          <w:rFonts w:ascii="Times New Roman" w:hAnsi="Times New Roman" w:cs="Times New Roman"/>
          <w:szCs w:val="26"/>
        </w:rPr>
        <w:br/>
        <w:t>tro Szencze, na tvojo Szvetloszt potemne temnoszt na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greihov nescsemurnoszt.</w:t>
      </w:r>
    </w:p>
    <w:p w14:paraId="570099AB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Oh moi </w:t>
      </w:r>
      <w:r w:rsidRPr="004346F4">
        <w:rPr>
          <w:rStyle w:val="teipersName"/>
        </w:rPr>
        <w:t>Jousef</w:t>
      </w:r>
      <w:r>
        <w:rPr>
          <w:rFonts w:ascii="Times New Roman" w:hAnsi="Times New Roman" w:cs="Times New Roman"/>
          <w:szCs w:val="26"/>
        </w:rPr>
        <w:t xml:space="preserve"> i Jaszlicze i paszterje i vsze fticze</w:t>
      </w:r>
      <w:r>
        <w:rPr>
          <w:rFonts w:ascii="Times New Roman" w:hAnsi="Times New Roman" w:cs="Times New Roman"/>
          <w:szCs w:val="26"/>
        </w:rPr>
        <w:br/>
        <w:t xml:space="preserve">i ti puno ternya Szencze, Nouvomu kralju Daimo 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hvalo, pozdravi Szina Bouga jedina, ki je rodjen od</w:t>
      </w:r>
      <w:r>
        <w:rPr>
          <w:rFonts w:ascii="Times New Roman" w:hAnsi="Times New Roman" w:cs="Times New Roman"/>
          <w:szCs w:val="26"/>
        </w:rPr>
        <w:br/>
      </w:r>
      <w:r w:rsidRPr="004346F4">
        <w:rPr>
          <w:rStyle w:val="teipersName"/>
        </w:rPr>
        <w:t>Marie</w:t>
      </w:r>
      <w:r>
        <w:rPr>
          <w:rFonts w:ascii="Times New Roman" w:hAnsi="Times New Roman" w:cs="Times New Roman"/>
          <w:szCs w:val="26"/>
        </w:rPr>
        <w:t>.</w:t>
      </w:r>
    </w:p>
    <w:p w14:paraId="4D1422BE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Ka</w:t>
      </w:r>
      <w:r w:rsidRPr="00283DF7">
        <w:rPr>
          <w:rStyle w:val="teiunclear"/>
        </w:rPr>
        <w:t>h</w:t>
      </w:r>
      <w:r>
        <w:rPr>
          <w:rFonts w:ascii="Times New Roman" w:hAnsi="Times New Roman" w:cs="Times New Roman"/>
          <w:szCs w:val="26"/>
        </w:rPr>
        <w:t>ov darti hocse dati za tve lubav prikaz</w:t>
      </w:r>
      <w:r w:rsidRPr="00283DF7">
        <w:rPr>
          <w:rStyle w:val="teiunclear"/>
        </w:rPr>
        <w:t>???</w:t>
      </w:r>
      <w:r>
        <w:rPr>
          <w:rFonts w:ascii="Times New Roman" w:hAnsi="Times New Roman" w:cs="Times New Roman"/>
          <w:szCs w:val="26"/>
        </w:rPr>
        <w:t>ti</w:t>
      </w:r>
      <w:r>
        <w:rPr>
          <w:rFonts w:ascii="Times New Roman" w:hAnsi="Times New Roman" w:cs="Times New Roman"/>
          <w:szCs w:val="26"/>
        </w:rPr>
        <w:br/>
        <w:t>oh moi lubleni zvelicsitel pamet ti dajem h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>je</w:t>
      </w:r>
      <w:r>
        <w:rPr>
          <w:rFonts w:ascii="Times New Roman" w:hAnsi="Times New Roman" w:cs="Times New Roman"/>
          <w:szCs w:val="26"/>
        </w:rPr>
        <w:br/>
        <w:t xml:space="preserve">z losem voljo aldujem ſzercze darujem i vszo </w:t>
      </w:r>
      <w:r w:rsidRPr="00283DF7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t xml:space="preserve"> pri</w:t>
      </w:r>
      <w:r>
        <w:rPr>
          <w:rFonts w:ascii="Times New Roman" w:hAnsi="Times New Roman" w:cs="Times New Roman"/>
          <w:szCs w:val="26"/>
        </w:rPr>
        <w:br/>
        <w:t>kasujem.</w:t>
      </w:r>
    </w:p>
    <w:p w14:paraId="1885A2E6" w14:textId="77777777" w:rsidR="00E02540" w:rsidRDefault="00E02540" w:rsidP="00E02540">
      <w:pPr>
        <w:pStyle w:val="teiab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Hvala Oczi vszi recimo Bougu Diko ſzkup</w:t>
      </w:r>
      <w:r w:rsidRPr="00283DF7">
        <w:rPr>
          <w:rStyle w:val="teigap"/>
        </w:rPr>
        <w:t xml:space="preserve"> ???</w:t>
      </w:r>
      <w:r>
        <w:rPr>
          <w:rFonts w:ascii="Times New Roman" w:hAnsi="Times New Roman" w:cs="Times New Roman"/>
          <w:szCs w:val="26"/>
        </w:rPr>
        <w:t xml:space="preserve"> daim</w:t>
      </w:r>
      <w:r>
        <w:rPr>
          <w:rFonts w:ascii="Times New Roman" w:hAnsi="Times New Roman" w:cs="Times New Roman"/>
          <w:szCs w:val="26"/>
        </w:rPr>
        <w:br/>
        <w:t>da nam je Boug ſzina poszlal vszaki nasz teczi vsta</w:t>
      </w:r>
      <w:r w:rsidRPr="004A2BAD">
        <w:rPr>
          <w:rStyle w:val="teiunclear"/>
        </w:rPr>
        <w:t>li</w:t>
      </w:r>
      <w:r w:rsidRPr="004A2BAD">
        <w:rPr>
          <w:rStyle w:val="teigap"/>
        </w:rPr>
        <w:t>???</w:t>
      </w:r>
      <w:r>
        <w:rPr>
          <w:rFonts w:ascii="Times New Roman" w:hAnsi="Times New Roman" w:cs="Times New Roman"/>
          <w:szCs w:val="26"/>
        </w:rPr>
        <w:br/>
        <w:t>reczi zdravkrao Nebeszki Goszpon Angyelszki zora</w:t>
      </w:r>
      <w:r>
        <w:rPr>
          <w:rFonts w:ascii="Times New Roman" w:hAnsi="Times New Roman" w:cs="Times New Roman"/>
          <w:szCs w:val="26"/>
        </w:rPr>
        <w:br/>
        <w:t>boidi moj mali Jezussek.</w:t>
      </w:r>
    </w:p>
    <w:p w14:paraId="59C71D28" w14:textId="77777777" w:rsidR="00E02540" w:rsidRDefault="00E02540" w:rsidP="00E02540">
      <w:pPr>
        <w:pStyle w:val="teiclosure"/>
      </w:pPr>
      <w:r>
        <w:t>Amen</w:t>
      </w:r>
    </w:p>
    <w:p w14:paraId="46B66BEF" w14:textId="77777777" w:rsidR="00E02540" w:rsidRPr="00F46EB9" w:rsidRDefault="00E02540" w:rsidP="00E02540">
      <w:pPr>
        <w:pStyle w:val="teiclosure"/>
      </w:pPr>
    </w:p>
    <w:p w14:paraId="18304B9D" w14:textId="77777777" w:rsidR="00E02540" w:rsidRPr="00E02540" w:rsidRDefault="00E02540" w:rsidP="00E02540">
      <w:pPr>
        <w:rPr>
          <w:lang w:val="en-GB" w:eastAsia="ja-JP"/>
        </w:rPr>
      </w:pPr>
    </w:p>
    <w:sectPr w:rsidR="00E02540" w:rsidRPr="00E02540" w:rsidSect="00611E9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0C77D" w14:textId="77777777" w:rsidR="0053534E" w:rsidRDefault="0053534E" w:rsidP="00C41A06">
      <w:pPr>
        <w:spacing w:after="0" w:line="240" w:lineRule="auto"/>
      </w:pPr>
      <w:r>
        <w:separator/>
      </w:r>
    </w:p>
  </w:endnote>
  <w:endnote w:type="continuationSeparator" w:id="0">
    <w:p w14:paraId="7F98A7B3" w14:textId="77777777" w:rsidR="0053534E" w:rsidRDefault="0053534E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AA34D" w14:textId="77777777" w:rsidR="0053534E" w:rsidRDefault="0053534E" w:rsidP="00C41A06">
      <w:pPr>
        <w:spacing w:after="0" w:line="240" w:lineRule="auto"/>
      </w:pPr>
      <w:r>
        <w:separator/>
      </w:r>
    </w:p>
  </w:footnote>
  <w:footnote w:type="continuationSeparator" w:id="0">
    <w:p w14:paraId="2EAB92E0" w14:textId="77777777" w:rsidR="0053534E" w:rsidRDefault="0053534E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0653D"/>
    <w:rsid w:val="00013B74"/>
    <w:rsid w:val="0001492C"/>
    <w:rsid w:val="000150C2"/>
    <w:rsid w:val="00016A75"/>
    <w:rsid w:val="00017EAD"/>
    <w:rsid w:val="0002240C"/>
    <w:rsid w:val="000228E3"/>
    <w:rsid w:val="00023EEA"/>
    <w:rsid w:val="000247CD"/>
    <w:rsid w:val="00024861"/>
    <w:rsid w:val="00030CF1"/>
    <w:rsid w:val="00030D04"/>
    <w:rsid w:val="00031251"/>
    <w:rsid w:val="0003181E"/>
    <w:rsid w:val="000325C4"/>
    <w:rsid w:val="00033536"/>
    <w:rsid w:val="0003497B"/>
    <w:rsid w:val="0003574F"/>
    <w:rsid w:val="0003648F"/>
    <w:rsid w:val="00036D3C"/>
    <w:rsid w:val="000423C2"/>
    <w:rsid w:val="000439BD"/>
    <w:rsid w:val="00044233"/>
    <w:rsid w:val="00045F6D"/>
    <w:rsid w:val="00046386"/>
    <w:rsid w:val="00046479"/>
    <w:rsid w:val="00047328"/>
    <w:rsid w:val="0005117D"/>
    <w:rsid w:val="000518D8"/>
    <w:rsid w:val="00052E79"/>
    <w:rsid w:val="00053063"/>
    <w:rsid w:val="00053255"/>
    <w:rsid w:val="0005372A"/>
    <w:rsid w:val="00053AB1"/>
    <w:rsid w:val="00054109"/>
    <w:rsid w:val="0006499C"/>
    <w:rsid w:val="00065263"/>
    <w:rsid w:val="00065BE6"/>
    <w:rsid w:val="00066FE1"/>
    <w:rsid w:val="00071FE2"/>
    <w:rsid w:val="000748B9"/>
    <w:rsid w:val="00075153"/>
    <w:rsid w:val="00075794"/>
    <w:rsid w:val="00076464"/>
    <w:rsid w:val="00076DC6"/>
    <w:rsid w:val="000801CC"/>
    <w:rsid w:val="00080632"/>
    <w:rsid w:val="000808B2"/>
    <w:rsid w:val="00081E24"/>
    <w:rsid w:val="0008315F"/>
    <w:rsid w:val="00083A05"/>
    <w:rsid w:val="00083F84"/>
    <w:rsid w:val="000843C8"/>
    <w:rsid w:val="000905B9"/>
    <w:rsid w:val="00091227"/>
    <w:rsid w:val="00091C0F"/>
    <w:rsid w:val="00093B26"/>
    <w:rsid w:val="00094429"/>
    <w:rsid w:val="00095CE3"/>
    <w:rsid w:val="00095DD1"/>
    <w:rsid w:val="0009657D"/>
    <w:rsid w:val="000978DB"/>
    <w:rsid w:val="00097BE4"/>
    <w:rsid w:val="000A132B"/>
    <w:rsid w:val="000A3047"/>
    <w:rsid w:val="000A3BA1"/>
    <w:rsid w:val="000B23A5"/>
    <w:rsid w:val="000B2E1B"/>
    <w:rsid w:val="000B673E"/>
    <w:rsid w:val="000B6EC0"/>
    <w:rsid w:val="000C4973"/>
    <w:rsid w:val="000C5297"/>
    <w:rsid w:val="000C6179"/>
    <w:rsid w:val="000D097E"/>
    <w:rsid w:val="000D0B94"/>
    <w:rsid w:val="000D21F2"/>
    <w:rsid w:val="000D407D"/>
    <w:rsid w:val="000D4684"/>
    <w:rsid w:val="000D539A"/>
    <w:rsid w:val="000D638B"/>
    <w:rsid w:val="000D6820"/>
    <w:rsid w:val="000D69BC"/>
    <w:rsid w:val="000E2173"/>
    <w:rsid w:val="000E2B29"/>
    <w:rsid w:val="000E2CF6"/>
    <w:rsid w:val="000E3765"/>
    <w:rsid w:val="000E4A72"/>
    <w:rsid w:val="000E6C77"/>
    <w:rsid w:val="000E73F3"/>
    <w:rsid w:val="000F4A5E"/>
    <w:rsid w:val="000F4C92"/>
    <w:rsid w:val="000F5904"/>
    <w:rsid w:val="000F672E"/>
    <w:rsid w:val="000F7BE7"/>
    <w:rsid w:val="00101077"/>
    <w:rsid w:val="00101361"/>
    <w:rsid w:val="00101391"/>
    <w:rsid w:val="001014EE"/>
    <w:rsid w:val="00101EEF"/>
    <w:rsid w:val="001022BF"/>
    <w:rsid w:val="00102892"/>
    <w:rsid w:val="00111552"/>
    <w:rsid w:val="001126A0"/>
    <w:rsid w:val="00114784"/>
    <w:rsid w:val="00114E15"/>
    <w:rsid w:val="0012165E"/>
    <w:rsid w:val="0012281B"/>
    <w:rsid w:val="00122D68"/>
    <w:rsid w:val="00122EEE"/>
    <w:rsid w:val="001237F2"/>
    <w:rsid w:val="00123ABD"/>
    <w:rsid w:val="00124D9D"/>
    <w:rsid w:val="0012586B"/>
    <w:rsid w:val="00126793"/>
    <w:rsid w:val="0012721C"/>
    <w:rsid w:val="00131C9F"/>
    <w:rsid w:val="00133592"/>
    <w:rsid w:val="00135500"/>
    <w:rsid w:val="00135ECA"/>
    <w:rsid w:val="0014013D"/>
    <w:rsid w:val="001419F2"/>
    <w:rsid w:val="00142286"/>
    <w:rsid w:val="001467DC"/>
    <w:rsid w:val="00150255"/>
    <w:rsid w:val="00150F62"/>
    <w:rsid w:val="0015249F"/>
    <w:rsid w:val="00153EA7"/>
    <w:rsid w:val="00154986"/>
    <w:rsid w:val="00155B36"/>
    <w:rsid w:val="00157ED6"/>
    <w:rsid w:val="00164D5C"/>
    <w:rsid w:val="00165109"/>
    <w:rsid w:val="00166431"/>
    <w:rsid w:val="00172EE2"/>
    <w:rsid w:val="001742EA"/>
    <w:rsid w:val="00174C50"/>
    <w:rsid w:val="00175B46"/>
    <w:rsid w:val="00180B39"/>
    <w:rsid w:val="00180CC8"/>
    <w:rsid w:val="0018121D"/>
    <w:rsid w:val="00181522"/>
    <w:rsid w:val="001828F7"/>
    <w:rsid w:val="00183002"/>
    <w:rsid w:val="00183D52"/>
    <w:rsid w:val="00184F78"/>
    <w:rsid w:val="00191F81"/>
    <w:rsid w:val="001923EE"/>
    <w:rsid w:val="001924EC"/>
    <w:rsid w:val="0019463E"/>
    <w:rsid w:val="00195436"/>
    <w:rsid w:val="0019562C"/>
    <w:rsid w:val="00195C6B"/>
    <w:rsid w:val="001960C6"/>
    <w:rsid w:val="00196A7B"/>
    <w:rsid w:val="00197285"/>
    <w:rsid w:val="00197487"/>
    <w:rsid w:val="00197D0D"/>
    <w:rsid w:val="001A02FA"/>
    <w:rsid w:val="001A0544"/>
    <w:rsid w:val="001A0679"/>
    <w:rsid w:val="001A1D7C"/>
    <w:rsid w:val="001A5B45"/>
    <w:rsid w:val="001A7ACC"/>
    <w:rsid w:val="001B0331"/>
    <w:rsid w:val="001B10A0"/>
    <w:rsid w:val="001B4C30"/>
    <w:rsid w:val="001B50D2"/>
    <w:rsid w:val="001B5772"/>
    <w:rsid w:val="001B683F"/>
    <w:rsid w:val="001C378D"/>
    <w:rsid w:val="001C52B3"/>
    <w:rsid w:val="001C6228"/>
    <w:rsid w:val="001C6838"/>
    <w:rsid w:val="001D0309"/>
    <w:rsid w:val="001D0A4C"/>
    <w:rsid w:val="001D23AC"/>
    <w:rsid w:val="001D2490"/>
    <w:rsid w:val="001D4966"/>
    <w:rsid w:val="001D584F"/>
    <w:rsid w:val="001D5DC5"/>
    <w:rsid w:val="001D6061"/>
    <w:rsid w:val="001D7C9D"/>
    <w:rsid w:val="001D7DE0"/>
    <w:rsid w:val="001E129A"/>
    <w:rsid w:val="001E511F"/>
    <w:rsid w:val="001E57F4"/>
    <w:rsid w:val="001E62D4"/>
    <w:rsid w:val="001E634F"/>
    <w:rsid w:val="001F293C"/>
    <w:rsid w:val="001F315D"/>
    <w:rsid w:val="001F31BA"/>
    <w:rsid w:val="001F3365"/>
    <w:rsid w:val="001F363E"/>
    <w:rsid w:val="001F3A75"/>
    <w:rsid w:val="001F4DFB"/>
    <w:rsid w:val="0020012C"/>
    <w:rsid w:val="00200825"/>
    <w:rsid w:val="0020188D"/>
    <w:rsid w:val="00201D99"/>
    <w:rsid w:val="00201F90"/>
    <w:rsid w:val="0020280F"/>
    <w:rsid w:val="00203EE9"/>
    <w:rsid w:val="00205F24"/>
    <w:rsid w:val="0021096C"/>
    <w:rsid w:val="00214E95"/>
    <w:rsid w:val="00217075"/>
    <w:rsid w:val="002200D8"/>
    <w:rsid w:val="0022107F"/>
    <w:rsid w:val="00222C33"/>
    <w:rsid w:val="00223148"/>
    <w:rsid w:val="00223903"/>
    <w:rsid w:val="00226111"/>
    <w:rsid w:val="00226A42"/>
    <w:rsid w:val="00226AEE"/>
    <w:rsid w:val="002306D4"/>
    <w:rsid w:val="00230D63"/>
    <w:rsid w:val="00231F24"/>
    <w:rsid w:val="00232562"/>
    <w:rsid w:val="00232B09"/>
    <w:rsid w:val="00234C9D"/>
    <w:rsid w:val="0023647D"/>
    <w:rsid w:val="00237769"/>
    <w:rsid w:val="00241D3D"/>
    <w:rsid w:val="0024208A"/>
    <w:rsid w:val="002431C4"/>
    <w:rsid w:val="0024575D"/>
    <w:rsid w:val="00247A8D"/>
    <w:rsid w:val="0025131B"/>
    <w:rsid w:val="00251D08"/>
    <w:rsid w:val="00252A9C"/>
    <w:rsid w:val="0025301A"/>
    <w:rsid w:val="00254A21"/>
    <w:rsid w:val="0025667C"/>
    <w:rsid w:val="002631D5"/>
    <w:rsid w:val="00264FCA"/>
    <w:rsid w:val="00265F0F"/>
    <w:rsid w:val="00266032"/>
    <w:rsid w:val="00266501"/>
    <w:rsid w:val="00267D5E"/>
    <w:rsid w:val="00267F12"/>
    <w:rsid w:val="00272569"/>
    <w:rsid w:val="00274AED"/>
    <w:rsid w:val="0027766D"/>
    <w:rsid w:val="00277C78"/>
    <w:rsid w:val="00277DF2"/>
    <w:rsid w:val="00280727"/>
    <w:rsid w:val="002810A8"/>
    <w:rsid w:val="00282F26"/>
    <w:rsid w:val="00285593"/>
    <w:rsid w:val="00286014"/>
    <w:rsid w:val="00286C12"/>
    <w:rsid w:val="0028761C"/>
    <w:rsid w:val="0029001F"/>
    <w:rsid w:val="00291944"/>
    <w:rsid w:val="002934BC"/>
    <w:rsid w:val="002949B8"/>
    <w:rsid w:val="00297393"/>
    <w:rsid w:val="0029782F"/>
    <w:rsid w:val="002978BD"/>
    <w:rsid w:val="002A1C42"/>
    <w:rsid w:val="002A26F1"/>
    <w:rsid w:val="002A3A68"/>
    <w:rsid w:val="002A4962"/>
    <w:rsid w:val="002A55E6"/>
    <w:rsid w:val="002A667A"/>
    <w:rsid w:val="002A66EB"/>
    <w:rsid w:val="002B06F6"/>
    <w:rsid w:val="002B0D21"/>
    <w:rsid w:val="002B1C12"/>
    <w:rsid w:val="002B3825"/>
    <w:rsid w:val="002B5C9A"/>
    <w:rsid w:val="002B66DE"/>
    <w:rsid w:val="002B69D1"/>
    <w:rsid w:val="002C06C5"/>
    <w:rsid w:val="002C0C33"/>
    <w:rsid w:val="002C0C9C"/>
    <w:rsid w:val="002C0FBF"/>
    <w:rsid w:val="002C1775"/>
    <w:rsid w:val="002C1E8B"/>
    <w:rsid w:val="002C3AA9"/>
    <w:rsid w:val="002C44EE"/>
    <w:rsid w:val="002C5975"/>
    <w:rsid w:val="002C5CE7"/>
    <w:rsid w:val="002C7EE3"/>
    <w:rsid w:val="002D0F54"/>
    <w:rsid w:val="002D110E"/>
    <w:rsid w:val="002D1FB3"/>
    <w:rsid w:val="002D4098"/>
    <w:rsid w:val="002D5CAB"/>
    <w:rsid w:val="002D6F6D"/>
    <w:rsid w:val="002E0743"/>
    <w:rsid w:val="002E395F"/>
    <w:rsid w:val="002E58D7"/>
    <w:rsid w:val="002E7265"/>
    <w:rsid w:val="002F0262"/>
    <w:rsid w:val="002F0386"/>
    <w:rsid w:val="002F1D2D"/>
    <w:rsid w:val="002F264D"/>
    <w:rsid w:val="002F268D"/>
    <w:rsid w:val="002F447A"/>
    <w:rsid w:val="002F4B0E"/>
    <w:rsid w:val="002F4D23"/>
    <w:rsid w:val="002F5E7E"/>
    <w:rsid w:val="002F6718"/>
    <w:rsid w:val="002F7C99"/>
    <w:rsid w:val="00300828"/>
    <w:rsid w:val="003067EC"/>
    <w:rsid w:val="00307D63"/>
    <w:rsid w:val="0031211A"/>
    <w:rsid w:val="00314E8E"/>
    <w:rsid w:val="0031635F"/>
    <w:rsid w:val="00316381"/>
    <w:rsid w:val="00320177"/>
    <w:rsid w:val="0032167C"/>
    <w:rsid w:val="0032183C"/>
    <w:rsid w:val="0032230C"/>
    <w:rsid w:val="00325DDF"/>
    <w:rsid w:val="00327931"/>
    <w:rsid w:val="00330F5B"/>
    <w:rsid w:val="003328BC"/>
    <w:rsid w:val="00332CE0"/>
    <w:rsid w:val="0033605E"/>
    <w:rsid w:val="00337361"/>
    <w:rsid w:val="00337D9A"/>
    <w:rsid w:val="00337EB5"/>
    <w:rsid w:val="00337F76"/>
    <w:rsid w:val="003400DB"/>
    <w:rsid w:val="00343257"/>
    <w:rsid w:val="00345E61"/>
    <w:rsid w:val="00346825"/>
    <w:rsid w:val="003474D8"/>
    <w:rsid w:val="00350A54"/>
    <w:rsid w:val="00350B7A"/>
    <w:rsid w:val="00353EAE"/>
    <w:rsid w:val="00354517"/>
    <w:rsid w:val="00355F9A"/>
    <w:rsid w:val="00357306"/>
    <w:rsid w:val="00357ABD"/>
    <w:rsid w:val="0036205C"/>
    <w:rsid w:val="00362EBF"/>
    <w:rsid w:val="00363AD8"/>
    <w:rsid w:val="00364A9D"/>
    <w:rsid w:val="00365558"/>
    <w:rsid w:val="00366E31"/>
    <w:rsid w:val="00371051"/>
    <w:rsid w:val="00374F41"/>
    <w:rsid w:val="00382BC6"/>
    <w:rsid w:val="003867F7"/>
    <w:rsid w:val="003869F7"/>
    <w:rsid w:val="003916F8"/>
    <w:rsid w:val="00397F6C"/>
    <w:rsid w:val="003A5586"/>
    <w:rsid w:val="003A6ADA"/>
    <w:rsid w:val="003A6DE5"/>
    <w:rsid w:val="003B12BD"/>
    <w:rsid w:val="003B2765"/>
    <w:rsid w:val="003B335D"/>
    <w:rsid w:val="003B4913"/>
    <w:rsid w:val="003B60E0"/>
    <w:rsid w:val="003B7E7A"/>
    <w:rsid w:val="003C2CEB"/>
    <w:rsid w:val="003C3362"/>
    <w:rsid w:val="003C3A26"/>
    <w:rsid w:val="003C3BD5"/>
    <w:rsid w:val="003C600D"/>
    <w:rsid w:val="003C64CA"/>
    <w:rsid w:val="003C6955"/>
    <w:rsid w:val="003D05F5"/>
    <w:rsid w:val="003D3C53"/>
    <w:rsid w:val="003D5B17"/>
    <w:rsid w:val="003D627D"/>
    <w:rsid w:val="003D659B"/>
    <w:rsid w:val="003D6C97"/>
    <w:rsid w:val="003D78BE"/>
    <w:rsid w:val="003D7B3F"/>
    <w:rsid w:val="003E2B0D"/>
    <w:rsid w:val="003E5088"/>
    <w:rsid w:val="003E53F5"/>
    <w:rsid w:val="003E7106"/>
    <w:rsid w:val="003E7C13"/>
    <w:rsid w:val="003F13FB"/>
    <w:rsid w:val="003F1D30"/>
    <w:rsid w:val="003F2066"/>
    <w:rsid w:val="003F388A"/>
    <w:rsid w:val="003F5793"/>
    <w:rsid w:val="003F6FB5"/>
    <w:rsid w:val="003F7F9F"/>
    <w:rsid w:val="004011DE"/>
    <w:rsid w:val="004013A8"/>
    <w:rsid w:val="00403938"/>
    <w:rsid w:val="00403AEF"/>
    <w:rsid w:val="004047CB"/>
    <w:rsid w:val="00404C2D"/>
    <w:rsid w:val="004053B6"/>
    <w:rsid w:val="004065DC"/>
    <w:rsid w:val="00410DCC"/>
    <w:rsid w:val="00411D76"/>
    <w:rsid w:val="0041213E"/>
    <w:rsid w:val="00412D20"/>
    <w:rsid w:val="00415D85"/>
    <w:rsid w:val="00415EEA"/>
    <w:rsid w:val="00420087"/>
    <w:rsid w:val="004237B9"/>
    <w:rsid w:val="00424653"/>
    <w:rsid w:val="00424FB8"/>
    <w:rsid w:val="00430869"/>
    <w:rsid w:val="00430A96"/>
    <w:rsid w:val="00431A21"/>
    <w:rsid w:val="00432AE0"/>
    <w:rsid w:val="004330ED"/>
    <w:rsid w:val="00433C13"/>
    <w:rsid w:val="004343A7"/>
    <w:rsid w:val="00435290"/>
    <w:rsid w:val="0043654F"/>
    <w:rsid w:val="004366F4"/>
    <w:rsid w:val="00436F69"/>
    <w:rsid w:val="004372F5"/>
    <w:rsid w:val="004378E5"/>
    <w:rsid w:val="00437AD0"/>
    <w:rsid w:val="0044046B"/>
    <w:rsid w:val="00440ACC"/>
    <w:rsid w:val="004420FC"/>
    <w:rsid w:val="0044210A"/>
    <w:rsid w:val="00443A82"/>
    <w:rsid w:val="00443EAE"/>
    <w:rsid w:val="00444BAC"/>
    <w:rsid w:val="00445672"/>
    <w:rsid w:val="00445D01"/>
    <w:rsid w:val="00446D6F"/>
    <w:rsid w:val="00453500"/>
    <w:rsid w:val="004578EE"/>
    <w:rsid w:val="00460B2C"/>
    <w:rsid w:val="0046471D"/>
    <w:rsid w:val="00466CF5"/>
    <w:rsid w:val="00467D12"/>
    <w:rsid w:val="00471CCD"/>
    <w:rsid w:val="00471F0A"/>
    <w:rsid w:val="0047589E"/>
    <w:rsid w:val="00480222"/>
    <w:rsid w:val="00480E94"/>
    <w:rsid w:val="0048107E"/>
    <w:rsid w:val="00483AA5"/>
    <w:rsid w:val="0048401E"/>
    <w:rsid w:val="00484266"/>
    <w:rsid w:val="00484442"/>
    <w:rsid w:val="00484F40"/>
    <w:rsid w:val="00487DB6"/>
    <w:rsid w:val="004920CC"/>
    <w:rsid w:val="00493CE9"/>
    <w:rsid w:val="004946D3"/>
    <w:rsid w:val="00494B38"/>
    <w:rsid w:val="00494D24"/>
    <w:rsid w:val="00496453"/>
    <w:rsid w:val="004A1ACE"/>
    <w:rsid w:val="004A2051"/>
    <w:rsid w:val="004A21CF"/>
    <w:rsid w:val="004A34F1"/>
    <w:rsid w:val="004A3F77"/>
    <w:rsid w:val="004A418C"/>
    <w:rsid w:val="004A534C"/>
    <w:rsid w:val="004A5465"/>
    <w:rsid w:val="004A62E7"/>
    <w:rsid w:val="004A76F9"/>
    <w:rsid w:val="004B0235"/>
    <w:rsid w:val="004B4A66"/>
    <w:rsid w:val="004B4AD8"/>
    <w:rsid w:val="004B68FD"/>
    <w:rsid w:val="004B6FD4"/>
    <w:rsid w:val="004B7522"/>
    <w:rsid w:val="004B7D51"/>
    <w:rsid w:val="004C11D0"/>
    <w:rsid w:val="004C391C"/>
    <w:rsid w:val="004C3B54"/>
    <w:rsid w:val="004C57A2"/>
    <w:rsid w:val="004C63CF"/>
    <w:rsid w:val="004D0C72"/>
    <w:rsid w:val="004D280B"/>
    <w:rsid w:val="004D2EA3"/>
    <w:rsid w:val="004D57CE"/>
    <w:rsid w:val="004E58CF"/>
    <w:rsid w:val="004E6C1D"/>
    <w:rsid w:val="004E764E"/>
    <w:rsid w:val="004F02A4"/>
    <w:rsid w:val="004F1EC7"/>
    <w:rsid w:val="004F4C30"/>
    <w:rsid w:val="004F5184"/>
    <w:rsid w:val="004F561C"/>
    <w:rsid w:val="004F6368"/>
    <w:rsid w:val="004F64C9"/>
    <w:rsid w:val="004F7134"/>
    <w:rsid w:val="005001A0"/>
    <w:rsid w:val="005048F8"/>
    <w:rsid w:val="00506A23"/>
    <w:rsid w:val="005103BA"/>
    <w:rsid w:val="00511FBD"/>
    <w:rsid w:val="005148E0"/>
    <w:rsid w:val="00516E55"/>
    <w:rsid w:val="0052157D"/>
    <w:rsid w:val="0052213F"/>
    <w:rsid w:val="00523E13"/>
    <w:rsid w:val="00525A14"/>
    <w:rsid w:val="005322AB"/>
    <w:rsid w:val="00532F7B"/>
    <w:rsid w:val="0053534E"/>
    <w:rsid w:val="005359AA"/>
    <w:rsid w:val="0053746D"/>
    <w:rsid w:val="0054270F"/>
    <w:rsid w:val="00543669"/>
    <w:rsid w:val="00544D17"/>
    <w:rsid w:val="00546DF9"/>
    <w:rsid w:val="0054709C"/>
    <w:rsid w:val="00547A9F"/>
    <w:rsid w:val="00547C06"/>
    <w:rsid w:val="00550869"/>
    <w:rsid w:val="00550AA2"/>
    <w:rsid w:val="005518C9"/>
    <w:rsid w:val="00555139"/>
    <w:rsid w:val="005612F3"/>
    <w:rsid w:val="00562247"/>
    <w:rsid w:val="0056288C"/>
    <w:rsid w:val="0056351C"/>
    <w:rsid w:val="00564A9D"/>
    <w:rsid w:val="00566DE6"/>
    <w:rsid w:val="005675A4"/>
    <w:rsid w:val="00571C4D"/>
    <w:rsid w:val="00572C6D"/>
    <w:rsid w:val="0057314F"/>
    <w:rsid w:val="0057495F"/>
    <w:rsid w:val="005758BE"/>
    <w:rsid w:val="005758F7"/>
    <w:rsid w:val="00575D2B"/>
    <w:rsid w:val="00576113"/>
    <w:rsid w:val="00580BC6"/>
    <w:rsid w:val="0058116A"/>
    <w:rsid w:val="0058196B"/>
    <w:rsid w:val="00581DD8"/>
    <w:rsid w:val="00583950"/>
    <w:rsid w:val="005873D0"/>
    <w:rsid w:val="00590F86"/>
    <w:rsid w:val="00591C9E"/>
    <w:rsid w:val="00595228"/>
    <w:rsid w:val="00595887"/>
    <w:rsid w:val="00595D68"/>
    <w:rsid w:val="0059627A"/>
    <w:rsid w:val="00596298"/>
    <w:rsid w:val="005A14A8"/>
    <w:rsid w:val="005A3941"/>
    <w:rsid w:val="005A490F"/>
    <w:rsid w:val="005A4A1E"/>
    <w:rsid w:val="005A4ABD"/>
    <w:rsid w:val="005A7B08"/>
    <w:rsid w:val="005B1DE0"/>
    <w:rsid w:val="005B3E4C"/>
    <w:rsid w:val="005B63E5"/>
    <w:rsid w:val="005B6B36"/>
    <w:rsid w:val="005C1812"/>
    <w:rsid w:val="005C2C56"/>
    <w:rsid w:val="005C480B"/>
    <w:rsid w:val="005C5638"/>
    <w:rsid w:val="005C6840"/>
    <w:rsid w:val="005C7276"/>
    <w:rsid w:val="005C78E5"/>
    <w:rsid w:val="005D040A"/>
    <w:rsid w:val="005D15A6"/>
    <w:rsid w:val="005D40DF"/>
    <w:rsid w:val="005D5CC5"/>
    <w:rsid w:val="005D5F63"/>
    <w:rsid w:val="005D6CCF"/>
    <w:rsid w:val="005D76FF"/>
    <w:rsid w:val="005E1173"/>
    <w:rsid w:val="005E2568"/>
    <w:rsid w:val="005E2A63"/>
    <w:rsid w:val="005E3542"/>
    <w:rsid w:val="005E3A41"/>
    <w:rsid w:val="005E3DDD"/>
    <w:rsid w:val="005E5E78"/>
    <w:rsid w:val="005E7745"/>
    <w:rsid w:val="005F0A67"/>
    <w:rsid w:val="005F0C23"/>
    <w:rsid w:val="005F2C72"/>
    <w:rsid w:val="005F4AB5"/>
    <w:rsid w:val="005F51A8"/>
    <w:rsid w:val="005F5659"/>
    <w:rsid w:val="005F73C0"/>
    <w:rsid w:val="0060205C"/>
    <w:rsid w:val="006038B8"/>
    <w:rsid w:val="00605E17"/>
    <w:rsid w:val="00610885"/>
    <w:rsid w:val="00611CC6"/>
    <w:rsid w:val="00611E95"/>
    <w:rsid w:val="00612DFA"/>
    <w:rsid w:val="0061373E"/>
    <w:rsid w:val="00614530"/>
    <w:rsid w:val="00617021"/>
    <w:rsid w:val="00621059"/>
    <w:rsid w:val="00623298"/>
    <w:rsid w:val="00623E65"/>
    <w:rsid w:val="006249FE"/>
    <w:rsid w:val="00625966"/>
    <w:rsid w:val="006277A9"/>
    <w:rsid w:val="00636B83"/>
    <w:rsid w:val="006404D3"/>
    <w:rsid w:val="0064114B"/>
    <w:rsid w:val="006426C6"/>
    <w:rsid w:val="00645F69"/>
    <w:rsid w:val="00646DC3"/>
    <w:rsid w:val="006476C8"/>
    <w:rsid w:val="0065094E"/>
    <w:rsid w:val="00651A6A"/>
    <w:rsid w:val="00651A79"/>
    <w:rsid w:val="00651FBD"/>
    <w:rsid w:val="00652D9E"/>
    <w:rsid w:val="00653D79"/>
    <w:rsid w:val="0065602E"/>
    <w:rsid w:val="0065638B"/>
    <w:rsid w:val="00660516"/>
    <w:rsid w:val="0066073A"/>
    <w:rsid w:val="00660B56"/>
    <w:rsid w:val="00660B7B"/>
    <w:rsid w:val="00660F6A"/>
    <w:rsid w:val="006612BA"/>
    <w:rsid w:val="0066243E"/>
    <w:rsid w:val="0066303D"/>
    <w:rsid w:val="006635F1"/>
    <w:rsid w:val="0066446E"/>
    <w:rsid w:val="006644E1"/>
    <w:rsid w:val="00666EE2"/>
    <w:rsid w:val="0066722E"/>
    <w:rsid w:val="0067125A"/>
    <w:rsid w:val="00671EE0"/>
    <w:rsid w:val="00672275"/>
    <w:rsid w:val="00673ADF"/>
    <w:rsid w:val="0067426B"/>
    <w:rsid w:val="006748D4"/>
    <w:rsid w:val="00674ED6"/>
    <w:rsid w:val="00675395"/>
    <w:rsid w:val="00676296"/>
    <w:rsid w:val="00676911"/>
    <w:rsid w:val="00677B09"/>
    <w:rsid w:val="00680415"/>
    <w:rsid w:val="00686B42"/>
    <w:rsid w:val="00687785"/>
    <w:rsid w:val="00687F01"/>
    <w:rsid w:val="00690104"/>
    <w:rsid w:val="00690860"/>
    <w:rsid w:val="00692390"/>
    <w:rsid w:val="00693DAF"/>
    <w:rsid w:val="006942C9"/>
    <w:rsid w:val="006949F3"/>
    <w:rsid w:val="006961EE"/>
    <w:rsid w:val="00697CEA"/>
    <w:rsid w:val="006A07EF"/>
    <w:rsid w:val="006A3601"/>
    <w:rsid w:val="006A5FAE"/>
    <w:rsid w:val="006A770B"/>
    <w:rsid w:val="006B111C"/>
    <w:rsid w:val="006B18FE"/>
    <w:rsid w:val="006B249B"/>
    <w:rsid w:val="006B37E3"/>
    <w:rsid w:val="006B380F"/>
    <w:rsid w:val="006B6DA6"/>
    <w:rsid w:val="006B780E"/>
    <w:rsid w:val="006C0667"/>
    <w:rsid w:val="006C1A9C"/>
    <w:rsid w:val="006C23E5"/>
    <w:rsid w:val="006C3E78"/>
    <w:rsid w:val="006C41A8"/>
    <w:rsid w:val="006C48E4"/>
    <w:rsid w:val="006C49BF"/>
    <w:rsid w:val="006C4CBB"/>
    <w:rsid w:val="006C580C"/>
    <w:rsid w:val="006C6C09"/>
    <w:rsid w:val="006C74B0"/>
    <w:rsid w:val="006D02F2"/>
    <w:rsid w:val="006D13F9"/>
    <w:rsid w:val="006E145F"/>
    <w:rsid w:val="006E4FA9"/>
    <w:rsid w:val="006E542F"/>
    <w:rsid w:val="006E64FF"/>
    <w:rsid w:val="006F1058"/>
    <w:rsid w:val="006F330B"/>
    <w:rsid w:val="006F6E92"/>
    <w:rsid w:val="006F764E"/>
    <w:rsid w:val="00700F1B"/>
    <w:rsid w:val="0070359A"/>
    <w:rsid w:val="00707D81"/>
    <w:rsid w:val="00711643"/>
    <w:rsid w:val="00713088"/>
    <w:rsid w:val="00713B9F"/>
    <w:rsid w:val="007148BD"/>
    <w:rsid w:val="0072041F"/>
    <w:rsid w:val="00723CB1"/>
    <w:rsid w:val="007274B9"/>
    <w:rsid w:val="00727DB5"/>
    <w:rsid w:val="0073063E"/>
    <w:rsid w:val="00731927"/>
    <w:rsid w:val="007365BE"/>
    <w:rsid w:val="0073687D"/>
    <w:rsid w:val="007405DB"/>
    <w:rsid w:val="007407FC"/>
    <w:rsid w:val="00742DD5"/>
    <w:rsid w:val="007433A4"/>
    <w:rsid w:val="00744641"/>
    <w:rsid w:val="007450DC"/>
    <w:rsid w:val="00745D99"/>
    <w:rsid w:val="00747ACA"/>
    <w:rsid w:val="007508A3"/>
    <w:rsid w:val="00754B9E"/>
    <w:rsid w:val="00757538"/>
    <w:rsid w:val="0075769F"/>
    <w:rsid w:val="007578ED"/>
    <w:rsid w:val="00760A01"/>
    <w:rsid w:val="00761541"/>
    <w:rsid w:val="007618F4"/>
    <w:rsid w:val="00761C40"/>
    <w:rsid w:val="0076249D"/>
    <w:rsid w:val="0076557D"/>
    <w:rsid w:val="007677D1"/>
    <w:rsid w:val="00770995"/>
    <w:rsid w:val="007730DB"/>
    <w:rsid w:val="00773361"/>
    <w:rsid w:val="00773541"/>
    <w:rsid w:val="00774330"/>
    <w:rsid w:val="007755D4"/>
    <w:rsid w:val="00775DC4"/>
    <w:rsid w:val="007809E1"/>
    <w:rsid w:val="00783094"/>
    <w:rsid w:val="00784019"/>
    <w:rsid w:val="00784076"/>
    <w:rsid w:val="007854EA"/>
    <w:rsid w:val="00791022"/>
    <w:rsid w:val="007914F1"/>
    <w:rsid w:val="00791E37"/>
    <w:rsid w:val="00796266"/>
    <w:rsid w:val="00797C7B"/>
    <w:rsid w:val="007A0FC1"/>
    <w:rsid w:val="007A1838"/>
    <w:rsid w:val="007A5C0B"/>
    <w:rsid w:val="007A61EE"/>
    <w:rsid w:val="007A6958"/>
    <w:rsid w:val="007A7902"/>
    <w:rsid w:val="007A7A58"/>
    <w:rsid w:val="007B12A0"/>
    <w:rsid w:val="007B13E5"/>
    <w:rsid w:val="007B2068"/>
    <w:rsid w:val="007B26F9"/>
    <w:rsid w:val="007B43EB"/>
    <w:rsid w:val="007C1B21"/>
    <w:rsid w:val="007C2A76"/>
    <w:rsid w:val="007C6197"/>
    <w:rsid w:val="007C63BD"/>
    <w:rsid w:val="007C67A8"/>
    <w:rsid w:val="007C6D3C"/>
    <w:rsid w:val="007C7628"/>
    <w:rsid w:val="007D0CDF"/>
    <w:rsid w:val="007D104F"/>
    <w:rsid w:val="007D123C"/>
    <w:rsid w:val="007D591F"/>
    <w:rsid w:val="007D6E15"/>
    <w:rsid w:val="007E014C"/>
    <w:rsid w:val="007E083B"/>
    <w:rsid w:val="007E2856"/>
    <w:rsid w:val="007E2D59"/>
    <w:rsid w:val="007E3A74"/>
    <w:rsid w:val="007E49FE"/>
    <w:rsid w:val="007E719B"/>
    <w:rsid w:val="007E7A75"/>
    <w:rsid w:val="007F15BE"/>
    <w:rsid w:val="007F2338"/>
    <w:rsid w:val="007F5879"/>
    <w:rsid w:val="007F75DF"/>
    <w:rsid w:val="008008A2"/>
    <w:rsid w:val="008037B2"/>
    <w:rsid w:val="008042B3"/>
    <w:rsid w:val="008046FC"/>
    <w:rsid w:val="0080606C"/>
    <w:rsid w:val="00807B58"/>
    <w:rsid w:val="008101B5"/>
    <w:rsid w:val="0081139C"/>
    <w:rsid w:val="008117B5"/>
    <w:rsid w:val="008140E2"/>
    <w:rsid w:val="008145E6"/>
    <w:rsid w:val="008149F9"/>
    <w:rsid w:val="00816D33"/>
    <w:rsid w:val="0082275F"/>
    <w:rsid w:val="00823A94"/>
    <w:rsid w:val="00823D58"/>
    <w:rsid w:val="008256DC"/>
    <w:rsid w:val="0082759F"/>
    <w:rsid w:val="0083118C"/>
    <w:rsid w:val="00832295"/>
    <w:rsid w:val="0083369C"/>
    <w:rsid w:val="00834380"/>
    <w:rsid w:val="00834591"/>
    <w:rsid w:val="0083521D"/>
    <w:rsid w:val="008409F3"/>
    <w:rsid w:val="00840DCB"/>
    <w:rsid w:val="00845342"/>
    <w:rsid w:val="00845E82"/>
    <w:rsid w:val="008514D6"/>
    <w:rsid w:val="00852337"/>
    <w:rsid w:val="00852C9C"/>
    <w:rsid w:val="00853CEC"/>
    <w:rsid w:val="00854B8D"/>
    <w:rsid w:val="0085500A"/>
    <w:rsid w:val="00860251"/>
    <w:rsid w:val="00860FA2"/>
    <w:rsid w:val="00861027"/>
    <w:rsid w:val="00861134"/>
    <w:rsid w:val="00861FFB"/>
    <w:rsid w:val="0086243D"/>
    <w:rsid w:val="008627D6"/>
    <w:rsid w:val="00864164"/>
    <w:rsid w:val="00864EAB"/>
    <w:rsid w:val="00865BFB"/>
    <w:rsid w:val="00865C67"/>
    <w:rsid w:val="008665CB"/>
    <w:rsid w:val="00867D33"/>
    <w:rsid w:val="0087269E"/>
    <w:rsid w:val="0087566B"/>
    <w:rsid w:val="00876673"/>
    <w:rsid w:val="008775C9"/>
    <w:rsid w:val="008819A7"/>
    <w:rsid w:val="0088278A"/>
    <w:rsid w:val="00882FE2"/>
    <w:rsid w:val="00883EA9"/>
    <w:rsid w:val="008850E4"/>
    <w:rsid w:val="00885A61"/>
    <w:rsid w:val="00890F1C"/>
    <w:rsid w:val="00891BB2"/>
    <w:rsid w:val="00894DF7"/>
    <w:rsid w:val="00897EBE"/>
    <w:rsid w:val="008A21CE"/>
    <w:rsid w:val="008A2CDA"/>
    <w:rsid w:val="008A34D7"/>
    <w:rsid w:val="008A3B1D"/>
    <w:rsid w:val="008A3CDC"/>
    <w:rsid w:val="008A41A6"/>
    <w:rsid w:val="008B21AF"/>
    <w:rsid w:val="008B65C1"/>
    <w:rsid w:val="008B6F28"/>
    <w:rsid w:val="008C213B"/>
    <w:rsid w:val="008C230D"/>
    <w:rsid w:val="008C5C34"/>
    <w:rsid w:val="008C60F0"/>
    <w:rsid w:val="008C682B"/>
    <w:rsid w:val="008D09B6"/>
    <w:rsid w:val="008D5012"/>
    <w:rsid w:val="008D62CD"/>
    <w:rsid w:val="008D6469"/>
    <w:rsid w:val="008D7940"/>
    <w:rsid w:val="008E04A5"/>
    <w:rsid w:val="008E0A08"/>
    <w:rsid w:val="008E1542"/>
    <w:rsid w:val="008E4E85"/>
    <w:rsid w:val="008E5B8B"/>
    <w:rsid w:val="008E5D42"/>
    <w:rsid w:val="008F13D8"/>
    <w:rsid w:val="008F28F7"/>
    <w:rsid w:val="008F2A71"/>
    <w:rsid w:val="008F446E"/>
    <w:rsid w:val="008F5429"/>
    <w:rsid w:val="008F6310"/>
    <w:rsid w:val="009031E7"/>
    <w:rsid w:val="009040BF"/>
    <w:rsid w:val="00905C67"/>
    <w:rsid w:val="00906BA7"/>
    <w:rsid w:val="0090725A"/>
    <w:rsid w:val="00907D15"/>
    <w:rsid w:val="009107E9"/>
    <w:rsid w:val="00911BF7"/>
    <w:rsid w:val="00911C29"/>
    <w:rsid w:val="009127C5"/>
    <w:rsid w:val="00914AE3"/>
    <w:rsid w:val="00914CDC"/>
    <w:rsid w:val="0092086F"/>
    <w:rsid w:val="0092553E"/>
    <w:rsid w:val="0092556C"/>
    <w:rsid w:val="00925972"/>
    <w:rsid w:val="00926075"/>
    <w:rsid w:val="00931D1E"/>
    <w:rsid w:val="00933839"/>
    <w:rsid w:val="0093440B"/>
    <w:rsid w:val="00934651"/>
    <w:rsid w:val="009350CF"/>
    <w:rsid w:val="00935D1E"/>
    <w:rsid w:val="009366B3"/>
    <w:rsid w:val="00937CBA"/>
    <w:rsid w:val="00940BDB"/>
    <w:rsid w:val="00940F91"/>
    <w:rsid w:val="009428B0"/>
    <w:rsid w:val="009443B0"/>
    <w:rsid w:val="009466B7"/>
    <w:rsid w:val="009524ED"/>
    <w:rsid w:val="00953121"/>
    <w:rsid w:val="009534B4"/>
    <w:rsid w:val="00953860"/>
    <w:rsid w:val="009579D2"/>
    <w:rsid w:val="0096109F"/>
    <w:rsid w:val="009610B1"/>
    <w:rsid w:val="00961F11"/>
    <w:rsid w:val="00962F5D"/>
    <w:rsid w:val="00965884"/>
    <w:rsid w:val="00970559"/>
    <w:rsid w:val="00970745"/>
    <w:rsid w:val="00970C1C"/>
    <w:rsid w:val="00970DAA"/>
    <w:rsid w:val="009718BE"/>
    <w:rsid w:val="00974CCC"/>
    <w:rsid w:val="0097639A"/>
    <w:rsid w:val="00976A46"/>
    <w:rsid w:val="00977DE0"/>
    <w:rsid w:val="00980895"/>
    <w:rsid w:val="00981117"/>
    <w:rsid w:val="009812F3"/>
    <w:rsid w:val="00981B88"/>
    <w:rsid w:val="00983555"/>
    <w:rsid w:val="00983F94"/>
    <w:rsid w:val="00985CDA"/>
    <w:rsid w:val="00986557"/>
    <w:rsid w:val="009879EC"/>
    <w:rsid w:val="009925E9"/>
    <w:rsid w:val="0099481A"/>
    <w:rsid w:val="009A0219"/>
    <w:rsid w:val="009A0E4C"/>
    <w:rsid w:val="009A151B"/>
    <w:rsid w:val="009A1BD1"/>
    <w:rsid w:val="009A2674"/>
    <w:rsid w:val="009A4D1C"/>
    <w:rsid w:val="009A5F22"/>
    <w:rsid w:val="009A687A"/>
    <w:rsid w:val="009A76FE"/>
    <w:rsid w:val="009B0D07"/>
    <w:rsid w:val="009B32F9"/>
    <w:rsid w:val="009B3A3A"/>
    <w:rsid w:val="009B6691"/>
    <w:rsid w:val="009B727B"/>
    <w:rsid w:val="009B7AB5"/>
    <w:rsid w:val="009B7E47"/>
    <w:rsid w:val="009C1853"/>
    <w:rsid w:val="009C2B33"/>
    <w:rsid w:val="009C5176"/>
    <w:rsid w:val="009C5350"/>
    <w:rsid w:val="009C5CE0"/>
    <w:rsid w:val="009D039A"/>
    <w:rsid w:val="009D08D9"/>
    <w:rsid w:val="009D169C"/>
    <w:rsid w:val="009D1F2E"/>
    <w:rsid w:val="009D40A4"/>
    <w:rsid w:val="009D5F7B"/>
    <w:rsid w:val="009E26B4"/>
    <w:rsid w:val="009E2A1F"/>
    <w:rsid w:val="009E2F3D"/>
    <w:rsid w:val="009E3A3A"/>
    <w:rsid w:val="009E4968"/>
    <w:rsid w:val="009E51D4"/>
    <w:rsid w:val="009E5B9C"/>
    <w:rsid w:val="009E698B"/>
    <w:rsid w:val="009E7F17"/>
    <w:rsid w:val="009F015F"/>
    <w:rsid w:val="009F17A6"/>
    <w:rsid w:val="009F39E4"/>
    <w:rsid w:val="009F629C"/>
    <w:rsid w:val="00A009C5"/>
    <w:rsid w:val="00A01C4E"/>
    <w:rsid w:val="00A0460A"/>
    <w:rsid w:val="00A048C1"/>
    <w:rsid w:val="00A04A3E"/>
    <w:rsid w:val="00A04D27"/>
    <w:rsid w:val="00A053AF"/>
    <w:rsid w:val="00A058FA"/>
    <w:rsid w:val="00A05E55"/>
    <w:rsid w:val="00A10FD0"/>
    <w:rsid w:val="00A12379"/>
    <w:rsid w:val="00A12660"/>
    <w:rsid w:val="00A13ED3"/>
    <w:rsid w:val="00A143C6"/>
    <w:rsid w:val="00A16066"/>
    <w:rsid w:val="00A20CF2"/>
    <w:rsid w:val="00A2264B"/>
    <w:rsid w:val="00A2348F"/>
    <w:rsid w:val="00A23606"/>
    <w:rsid w:val="00A24311"/>
    <w:rsid w:val="00A2442D"/>
    <w:rsid w:val="00A25D48"/>
    <w:rsid w:val="00A309DF"/>
    <w:rsid w:val="00A31B0A"/>
    <w:rsid w:val="00A33450"/>
    <w:rsid w:val="00A33552"/>
    <w:rsid w:val="00A33C4E"/>
    <w:rsid w:val="00A350E3"/>
    <w:rsid w:val="00A45A22"/>
    <w:rsid w:val="00A46090"/>
    <w:rsid w:val="00A46C70"/>
    <w:rsid w:val="00A476E1"/>
    <w:rsid w:val="00A4779C"/>
    <w:rsid w:val="00A5016B"/>
    <w:rsid w:val="00A50E92"/>
    <w:rsid w:val="00A53649"/>
    <w:rsid w:val="00A54831"/>
    <w:rsid w:val="00A55316"/>
    <w:rsid w:val="00A55559"/>
    <w:rsid w:val="00A55942"/>
    <w:rsid w:val="00A607E2"/>
    <w:rsid w:val="00A61416"/>
    <w:rsid w:val="00A61565"/>
    <w:rsid w:val="00A61B94"/>
    <w:rsid w:val="00A62383"/>
    <w:rsid w:val="00A62CA3"/>
    <w:rsid w:val="00A62D5E"/>
    <w:rsid w:val="00A63C77"/>
    <w:rsid w:val="00A64577"/>
    <w:rsid w:val="00A64589"/>
    <w:rsid w:val="00A6570B"/>
    <w:rsid w:val="00A65C97"/>
    <w:rsid w:val="00A65E2F"/>
    <w:rsid w:val="00A66C7F"/>
    <w:rsid w:val="00A71E88"/>
    <w:rsid w:val="00A72955"/>
    <w:rsid w:val="00A76341"/>
    <w:rsid w:val="00A76744"/>
    <w:rsid w:val="00A854EA"/>
    <w:rsid w:val="00A87488"/>
    <w:rsid w:val="00A87555"/>
    <w:rsid w:val="00A90970"/>
    <w:rsid w:val="00A90CD9"/>
    <w:rsid w:val="00A92757"/>
    <w:rsid w:val="00A92BD5"/>
    <w:rsid w:val="00A97590"/>
    <w:rsid w:val="00A97752"/>
    <w:rsid w:val="00AA2DC9"/>
    <w:rsid w:val="00AA37F6"/>
    <w:rsid w:val="00AA4CC8"/>
    <w:rsid w:val="00AA547D"/>
    <w:rsid w:val="00AA5D14"/>
    <w:rsid w:val="00AA68B8"/>
    <w:rsid w:val="00AA6BD1"/>
    <w:rsid w:val="00AB1511"/>
    <w:rsid w:val="00AB1CCF"/>
    <w:rsid w:val="00AB2441"/>
    <w:rsid w:val="00AB34E4"/>
    <w:rsid w:val="00AB3EFC"/>
    <w:rsid w:val="00AB404E"/>
    <w:rsid w:val="00AB53E7"/>
    <w:rsid w:val="00AB5826"/>
    <w:rsid w:val="00AC174A"/>
    <w:rsid w:val="00AC1BDD"/>
    <w:rsid w:val="00AC3D47"/>
    <w:rsid w:val="00AC52A9"/>
    <w:rsid w:val="00AC6C20"/>
    <w:rsid w:val="00AC7D34"/>
    <w:rsid w:val="00AD20A1"/>
    <w:rsid w:val="00AD2BB5"/>
    <w:rsid w:val="00AD4EB4"/>
    <w:rsid w:val="00AD613C"/>
    <w:rsid w:val="00AD64BB"/>
    <w:rsid w:val="00AE1FE1"/>
    <w:rsid w:val="00AE2216"/>
    <w:rsid w:val="00AE268A"/>
    <w:rsid w:val="00AE2946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AF5B10"/>
    <w:rsid w:val="00AF6302"/>
    <w:rsid w:val="00AF72E0"/>
    <w:rsid w:val="00B0007F"/>
    <w:rsid w:val="00B005C9"/>
    <w:rsid w:val="00B02BF2"/>
    <w:rsid w:val="00B04F27"/>
    <w:rsid w:val="00B06AF0"/>
    <w:rsid w:val="00B101BB"/>
    <w:rsid w:val="00B10BBA"/>
    <w:rsid w:val="00B1234D"/>
    <w:rsid w:val="00B14CDC"/>
    <w:rsid w:val="00B20BEC"/>
    <w:rsid w:val="00B262C2"/>
    <w:rsid w:val="00B264AF"/>
    <w:rsid w:val="00B27FD9"/>
    <w:rsid w:val="00B30076"/>
    <w:rsid w:val="00B304AD"/>
    <w:rsid w:val="00B31300"/>
    <w:rsid w:val="00B332F4"/>
    <w:rsid w:val="00B353ED"/>
    <w:rsid w:val="00B35817"/>
    <w:rsid w:val="00B3587A"/>
    <w:rsid w:val="00B35E3D"/>
    <w:rsid w:val="00B468A6"/>
    <w:rsid w:val="00B47259"/>
    <w:rsid w:val="00B473D5"/>
    <w:rsid w:val="00B513F9"/>
    <w:rsid w:val="00B53E2C"/>
    <w:rsid w:val="00B57F5F"/>
    <w:rsid w:val="00B60878"/>
    <w:rsid w:val="00B608DD"/>
    <w:rsid w:val="00B62E2E"/>
    <w:rsid w:val="00B669EB"/>
    <w:rsid w:val="00B6794C"/>
    <w:rsid w:val="00B67EB9"/>
    <w:rsid w:val="00B7175A"/>
    <w:rsid w:val="00B7463F"/>
    <w:rsid w:val="00B74891"/>
    <w:rsid w:val="00B75656"/>
    <w:rsid w:val="00B76038"/>
    <w:rsid w:val="00B76DF2"/>
    <w:rsid w:val="00B82838"/>
    <w:rsid w:val="00B83DF5"/>
    <w:rsid w:val="00B850AF"/>
    <w:rsid w:val="00B87661"/>
    <w:rsid w:val="00B87D3A"/>
    <w:rsid w:val="00B90FE2"/>
    <w:rsid w:val="00B91051"/>
    <w:rsid w:val="00B91923"/>
    <w:rsid w:val="00B91BB9"/>
    <w:rsid w:val="00B925D0"/>
    <w:rsid w:val="00B97932"/>
    <w:rsid w:val="00BA0374"/>
    <w:rsid w:val="00BA112F"/>
    <w:rsid w:val="00BA118F"/>
    <w:rsid w:val="00BA250B"/>
    <w:rsid w:val="00BA252C"/>
    <w:rsid w:val="00BA5A0B"/>
    <w:rsid w:val="00BA5D55"/>
    <w:rsid w:val="00BA5F07"/>
    <w:rsid w:val="00BA6046"/>
    <w:rsid w:val="00BA6F4A"/>
    <w:rsid w:val="00BB04DE"/>
    <w:rsid w:val="00BB3083"/>
    <w:rsid w:val="00BB402E"/>
    <w:rsid w:val="00BB47A7"/>
    <w:rsid w:val="00BC05B2"/>
    <w:rsid w:val="00BC0BC2"/>
    <w:rsid w:val="00BC0F9E"/>
    <w:rsid w:val="00BC1E8F"/>
    <w:rsid w:val="00BC213A"/>
    <w:rsid w:val="00BC2216"/>
    <w:rsid w:val="00BC37A8"/>
    <w:rsid w:val="00BC6F5B"/>
    <w:rsid w:val="00BC7C3F"/>
    <w:rsid w:val="00BD1317"/>
    <w:rsid w:val="00BD1454"/>
    <w:rsid w:val="00BD1845"/>
    <w:rsid w:val="00BD1EF8"/>
    <w:rsid w:val="00BD30BF"/>
    <w:rsid w:val="00BD3313"/>
    <w:rsid w:val="00BD3EEC"/>
    <w:rsid w:val="00BD4C5F"/>
    <w:rsid w:val="00BD510D"/>
    <w:rsid w:val="00BD5B7B"/>
    <w:rsid w:val="00BD7573"/>
    <w:rsid w:val="00BE0020"/>
    <w:rsid w:val="00BE0ED6"/>
    <w:rsid w:val="00BE10D4"/>
    <w:rsid w:val="00BE18DD"/>
    <w:rsid w:val="00BE46D4"/>
    <w:rsid w:val="00BE49BA"/>
    <w:rsid w:val="00BE4F96"/>
    <w:rsid w:val="00BE54FD"/>
    <w:rsid w:val="00BE568A"/>
    <w:rsid w:val="00BE5C47"/>
    <w:rsid w:val="00BE633B"/>
    <w:rsid w:val="00BF0A61"/>
    <w:rsid w:val="00BF1130"/>
    <w:rsid w:val="00BF11CF"/>
    <w:rsid w:val="00BF2B83"/>
    <w:rsid w:val="00BF4472"/>
    <w:rsid w:val="00BF4966"/>
    <w:rsid w:val="00BF49E3"/>
    <w:rsid w:val="00BF6A39"/>
    <w:rsid w:val="00C0133F"/>
    <w:rsid w:val="00C01B29"/>
    <w:rsid w:val="00C01DA1"/>
    <w:rsid w:val="00C03355"/>
    <w:rsid w:val="00C04416"/>
    <w:rsid w:val="00C0459E"/>
    <w:rsid w:val="00C04913"/>
    <w:rsid w:val="00C04ED9"/>
    <w:rsid w:val="00C05F3E"/>
    <w:rsid w:val="00C0774E"/>
    <w:rsid w:val="00C077BC"/>
    <w:rsid w:val="00C07AF7"/>
    <w:rsid w:val="00C10456"/>
    <w:rsid w:val="00C1162A"/>
    <w:rsid w:val="00C13176"/>
    <w:rsid w:val="00C1459B"/>
    <w:rsid w:val="00C150B7"/>
    <w:rsid w:val="00C156BD"/>
    <w:rsid w:val="00C16EC6"/>
    <w:rsid w:val="00C17584"/>
    <w:rsid w:val="00C17F5A"/>
    <w:rsid w:val="00C2117E"/>
    <w:rsid w:val="00C229AD"/>
    <w:rsid w:val="00C23371"/>
    <w:rsid w:val="00C24D12"/>
    <w:rsid w:val="00C24DB8"/>
    <w:rsid w:val="00C26CD6"/>
    <w:rsid w:val="00C27243"/>
    <w:rsid w:val="00C315C1"/>
    <w:rsid w:val="00C31601"/>
    <w:rsid w:val="00C327D5"/>
    <w:rsid w:val="00C33498"/>
    <w:rsid w:val="00C36B74"/>
    <w:rsid w:val="00C36E33"/>
    <w:rsid w:val="00C41A06"/>
    <w:rsid w:val="00C42612"/>
    <w:rsid w:val="00C43CE5"/>
    <w:rsid w:val="00C4676D"/>
    <w:rsid w:val="00C46E5F"/>
    <w:rsid w:val="00C47A17"/>
    <w:rsid w:val="00C47FF8"/>
    <w:rsid w:val="00C50AC7"/>
    <w:rsid w:val="00C50CA7"/>
    <w:rsid w:val="00C50EE4"/>
    <w:rsid w:val="00C537D0"/>
    <w:rsid w:val="00C5447D"/>
    <w:rsid w:val="00C561A7"/>
    <w:rsid w:val="00C56C1F"/>
    <w:rsid w:val="00C60A9C"/>
    <w:rsid w:val="00C62935"/>
    <w:rsid w:val="00C74EC4"/>
    <w:rsid w:val="00C77A7C"/>
    <w:rsid w:val="00C80296"/>
    <w:rsid w:val="00C803C8"/>
    <w:rsid w:val="00C80E02"/>
    <w:rsid w:val="00C85687"/>
    <w:rsid w:val="00C873D0"/>
    <w:rsid w:val="00C87DAE"/>
    <w:rsid w:val="00C92656"/>
    <w:rsid w:val="00CA09F6"/>
    <w:rsid w:val="00CA1791"/>
    <w:rsid w:val="00CA1A00"/>
    <w:rsid w:val="00CA2195"/>
    <w:rsid w:val="00CA3360"/>
    <w:rsid w:val="00CA42C2"/>
    <w:rsid w:val="00CA71D2"/>
    <w:rsid w:val="00CB0174"/>
    <w:rsid w:val="00CB2939"/>
    <w:rsid w:val="00CB69B1"/>
    <w:rsid w:val="00CB783B"/>
    <w:rsid w:val="00CC0662"/>
    <w:rsid w:val="00CC0B6F"/>
    <w:rsid w:val="00CC3196"/>
    <w:rsid w:val="00CC6FE7"/>
    <w:rsid w:val="00CC7B44"/>
    <w:rsid w:val="00CD1B6B"/>
    <w:rsid w:val="00CD4B14"/>
    <w:rsid w:val="00CE1721"/>
    <w:rsid w:val="00CE3174"/>
    <w:rsid w:val="00CE3A2D"/>
    <w:rsid w:val="00CE4847"/>
    <w:rsid w:val="00CE5C5E"/>
    <w:rsid w:val="00CE6B40"/>
    <w:rsid w:val="00CE71CB"/>
    <w:rsid w:val="00CF0B6F"/>
    <w:rsid w:val="00CF197E"/>
    <w:rsid w:val="00CF262D"/>
    <w:rsid w:val="00CF2C17"/>
    <w:rsid w:val="00CF4345"/>
    <w:rsid w:val="00CF7981"/>
    <w:rsid w:val="00CF7E11"/>
    <w:rsid w:val="00D00FB0"/>
    <w:rsid w:val="00D025BB"/>
    <w:rsid w:val="00D05075"/>
    <w:rsid w:val="00D0577C"/>
    <w:rsid w:val="00D07361"/>
    <w:rsid w:val="00D112A5"/>
    <w:rsid w:val="00D1264B"/>
    <w:rsid w:val="00D137FC"/>
    <w:rsid w:val="00D13A63"/>
    <w:rsid w:val="00D13CEE"/>
    <w:rsid w:val="00D15BC7"/>
    <w:rsid w:val="00D16D83"/>
    <w:rsid w:val="00D2074A"/>
    <w:rsid w:val="00D20F5B"/>
    <w:rsid w:val="00D22741"/>
    <w:rsid w:val="00D2586F"/>
    <w:rsid w:val="00D33337"/>
    <w:rsid w:val="00D33683"/>
    <w:rsid w:val="00D371D4"/>
    <w:rsid w:val="00D407A7"/>
    <w:rsid w:val="00D41301"/>
    <w:rsid w:val="00D42F1E"/>
    <w:rsid w:val="00D44718"/>
    <w:rsid w:val="00D46CCB"/>
    <w:rsid w:val="00D50EFF"/>
    <w:rsid w:val="00D51A2D"/>
    <w:rsid w:val="00D5211C"/>
    <w:rsid w:val="00D52A1E"/>
    <w:rsid w:val="00D54B49"/>
    <w:rsid w:val="00D56BDF"/>
    <w:rsid w:val="00D6037C"/>
    <w:rsid w:val="00D61013"/>
    <w:rsid w:val="00D6237C"/>
    <w:rsid w:val="00D62830"/>
    <w:rsid w:val="00D711C3"/>
    <w:rsid w:val="00D7414F"/>
    <w:rsid w:val="00D80492"/>
    <w:rsid w:val="00D8237B"/>
    <w:rsid w:val="00D83A0E"/>
    <w:rsid w:val="00D845BC"/>
    <w:rsid w:val="00D84E92"/>
    <w:rsid w:val="00D8550A"/>
    <w:rsid w:val="00D862DF"/>
    <w:rsid w:val="00D8635A"/>
    <w:rsid w:val="00D8719E"/>
    <w:rsid w:val="00D90353"/>
    <w:rsid w:val="00D9064E"/>
    <w:rsid w:val="00D917F6"/>
    <w:rsid w:val="00D9436C"/>
    <w:rsid w:val="00D94A4C"/>
    <w:rsid w:val="00D94E11"/>
    <w:rsid w:val="00D97A8E"/>
    <w:rsid w:val="00DA04FA"/>
    <w:rsid w:val="00DA18E6"/>
    <w:rsid w:val="00DA3885"/>
    <w:rsid w:val="00DA3EF9"/>
    <w:rsid w:val="00DA4DA6"/>
    <w:rsid w:val="00DA4F9C"/>
    <w:rsid w:val="00DA5863"/>
    <w:rsid w:val="00DA779D"/>
    <w:rsid w:val="00DB0EE2"/>
    <w:rsid w:val="00DB0FFC"/>
    <w:rsid w:val="00DB14C7"/>
    <w:rsid w:val="00DB1677"/>
    <w:rsid w:val="00DB1A2F"/>
    <w:rsid w:val="00DB5F42"/>
    <w:rsid w:val="00DB67DC"/>
    <w:rsid w:val="00DB68AB"/>
    <w:rsid w:val="00DC05CB"/>
    <w:rsid w:val="00DC1F8D"/>
    <w:rsid w:val="00DC2A65"/>
    <w:rsid w:val="00DC4FED"/>
    <w:rsid w:val="00DC7D56"/>
    <w:rsid w:val="00DD185D"/>
    <w:rsid w:val="00DD1E43"/>
    <w:rsid w:val="00DD4228"/>
    <w:rsid w:val="00DD50B9"/>
    <w:rsid w:val="00DD5450"/>
    <w:rsid w:val="00DE015C"/>
    <w:rsid w:val="00DE02B6"/>
    <w:rsid w:val="00DE2FCA"/>
    <w:rsid w:val="00DE41CA"/>
    <w:rsid w:val="00DE62E0"/>
    <w:rsid w:val="00DE7543"/>
    <w:rsid w:val="00DF1FC4"/>
    <w:rsid w:val="00DF21E1"/>
    <w:rsid w:val="00DF286C"/>
    <w:rsid w:val="00DF3105"/>
    <w:rsid w:val="00DF3AB6"/>
    <w:rsid w:val="00DF5E4E"/>
    <w:rsid w:val="00DF7DC8"/>
    <w:rsid w:val="00E00412"/>
    <w:rsid w:val="00E0173A"/>
    <w:rsid w:val="00E01D28"/>
    <w:rsid w:val="00E02540"/>
    <w:rsid w:val="00E03FBF"/>
    <w:rsid w:val="00E045A4"/>
    <w:rsid w:val="00E0623E"/>
    <w:rsid w:val="00E067A2"/>
    <w:rsid w:val="00E07A76"/>
    <w:rsid w:val="00E07D3F"/>
    <w:rsid w:val="00E12AE7"/>
    <w:rsid w:val="00E13329"/>
    <w:rsid w:val="00E1509E"/>
    <w:rsid w:val="00E153C3"/>
    <w:rsid w:val="00E17ACA"/>
    <w:rsid w:val="00E22539"/>
    <w:rsid w:val="00E232F5"/>
    <w:rsid w:val="00E24C54"/>
    <w:rsid w:val="00E300E9"/>
    <w:rsid w:val="00E31583"/>
    <w:rsid w:val="00E333DE"/>
    <w:rsid w:val="00E35F58"/>
    <w:rsid w:val="00E36B01"/>
    <w:rsid w:val="00E41EAE"/>
    <w:rsid w:val="00E4319D"/>
    <w:rsid w:val="00E4361A"/>
    <w:rsid w:val="00E4462B"/>
    <w:rsid w:val="00E44D82"/>
    <w:rsid w:val="00E46CBD"/>
    <w:rsid w:val="00E47677"/>
    <w:rsid w:val="00E51CF9"/>
    <w:rsid w:val="00E51E2C"/>
    <w:rsid w:val="00E5272D"/>
    <w:rsid w:val="00E52760"/>
    <w:rsid w:val="00E535D3"/>
    <w:rsid w:val="00E60A0F"/>
    <w:rsid w:val="00E615C7"/>
    <w:rsid w:val="00E6168D"/>
    <w:rsid w:val="00E61DE6"/>
    <w:rsid w:val="00E62058"/>
    <w:rsid w:val="00E623AF"/>
    <w:rsid w:val="00E62B53"/>
    <w:rsid w:val="00E637FF"/>
    <w:rsid w:val="00E63F4B"/>
    <w:rsid w:val="00E6427B"/>
    <w:rsid w:val="00E64B03"/>
    <w:rsid w:val="00E659A8"/>
    <w:rsid w:val="00E70139"/>
    <w:rsid w:val="00E70FC5"/>
    <w:rsid w:val="00E7450E"/>
    <w:rsid w:val="00E74B69"/>
    <w:rsid w:val="00E774B9"/>
    <w:rsid w:val="00E80FAA"/>
    <w:rsid w:val="00E8112F"/>
    <w:rsid w:val="00E81899"/>
    <w:rsid w:val="00E81CBB"/>
    <w:rsid w:val="00E8373E"/>
    <w:rsid w:val="00E8392E"/>
    <w:rsid w:val="00E900FB"/>
    <w:rsid w:val="00E90CFA"/>
    <w:rsid w:val="00E915F7"/>
    <w:rsid w:val="00E91732"/>
    <w:rsid w:val="00E927BF"/>
    <w:rsid w:val="00E94329"/>
    <w:rsid w:val="00E94860"/>
    <w:rsid w:val="00E96B77"/>
    <w:rsid w:val="00E96E53"/>
    <w:rsid w:val="00E97223"/>
    <w:rsid w:val="00E97E5F"/>
    <w:rsid w:val="00EA0FCD"/>
    <w:rsid w:val="00EA39B2"/>
    <w:rsid w:val="00EA3DA8"/>
    <w:rsid w:val="00EA55D0"/>
    <w:rsid w:val="00EA6648"/>
    <w:rsid w:val="00EA6667"/>
    <w:rsid w:val="00EA7D42"/>
    <w:rsid w:val="00EB1B3B"/>
    <w:rsid w:val="00EB5351"/>
    <w:rsid w:val="00EB61D5"/>
    <w:rsid w:val="00EB66AD"/>
    <w:rsid w:val="00EB6DCA"/>
    <w:rsid w:val="00EC2939"/>
    <w:rsid w:val="00EC4101"/>
    <w:rsid w:val="00EC428B"/>
    <w:rsid w:val="00EC561D"/>
    <w:rsid w:val="00EC5FF3"/>
    <w:rsid w:val="00EC6BBE"/>
    <w:rsid w:val="00EC76BC"/>
    <w:rsid w:val="00ED06D3"/>
    <w:rsid w:val="00ED12E8"/>
    <w:rsid w:val="00ED1481"/>
    <w:rsid w:val="00ED34A6"/>
    <w:rsid w:val="00ED46F4"/>
    <w:rsid w:val="00ED5DDF"/>
    <w:rsid w:val="00ED5EB7"/>
    <w:rsid w:val="00ED6160"/>
    <w:rsid w:val="00ED698B"/>
    <w:rsid w:val="00ED6A90"/>
    <w:rsid w:val="00ED77F9"/>
    <w:rsid w:val="00EE013C"/>
    <w:rsid w:val="00EE03C1"/>
    <w:rsid w:val="00EE27F0"/>
    <w:rsid w:val="00EE2FDA"/>
    <w:rsid w:val="00EE30F1"/>
    <w:rsid w:val="00EE7035"/>
    <w:rsid w:val="00EF063F"/>
    <w:rsid w:val="00EF0E01"/>
    <w:rsid w:val="00EF1046"/>
    <w:rsid w:val="00EF180B"/>
    <w:rsid w:val="00EF2ECC"/>
    <w:rsid w:val="00EF3D10"/>
    <w:rsid w:val="00EF7126"/>
    <w:rsid w:val="00F00C8C"/>
    <w:rsid w:val="00F04222"/>
    <w:rsid w:val="00F06F6D"/>
    <w:rsid w:val="00F112C2"/>
    <w:rsid w:val="00F15DC3"/>
    <w:rsid w:val="00F16006"/>
    <w:rsid w:val="00F1616D"/>
    <w:rsid w:val="00F174F3"/>
    <w:rsid w:val="00F20E7F"/>
    <w:rsid w:val="00F2146C"/>
    <w:rsid w:val="00F222A3"/>
    <w:rsid w:val="00F22E9D"/>
    <w:rsid w:val="00F2570A"/>
    <w:rsid w:val="00F26D32"/>
    <w:rsid w:val="00F270F4"/>
    <w:rsid w:val="00F274C3"/>
    <w:rsid w:val="00F31A10"/>
    <w:rsid w:val="00F32DEA"/>
    <w:rsid w:val="00F335A9"/>
    <w:rsid w:val="00F370E1"/>
    <w:rsid w:val="00F37212"/>
    <w:rsid w:val="00F419A0"/>
    <w:rsid w:val="00F41E1C"/>
    <w:rsid w:val="00F4323D"/>
    <w:rsid w:val="00F44628"/>
    <w:rsid w:val="00F47038"/>
    <w:rsid w:val="00F510E6"/>
    <w:rsid w:val="00F517FD"/>
    <w:rsid w:val="00F56785"/>
    <w:rsid w:val="00F56D09"/>
    <w:rsid w:val="00F56FD0"/>
    <w:rsid w:val="00F57821"/>
    <w:rsid w:val="00F6066C"/>
    <w:rsid w:val="00F61E0F"/>
    <w:rsid w:val="00F62E72"/>
    <w:rsid w:val="00F64BA7"/>
    <w:rsid w:val="00F657EC"/>
    <w:rsid w:val="00F67472"/>
    <w:rsid w:val="00F739DB"/>
    <w:rsid w:val="00F73EF9"/>
    <w:rsid w:val="00F76197"/>
    <w:rsid w:val="00F8048D"/>
    <w:rsid w:val="00F80E8E"/>
    <w:rsid w:val="00F83FB6"/>
    <w:rsid w:val="00F84F0C"/>
    <w:rsid w:val="00F86506"/>
    <w:rsid w:val="00F87F6D"/>
    <w:rsid w:val="00F91E9F"/>
    <w:rsid w:val="00F92D40"/>
    <w:rsid w:val="00F96C0C"/>
    <w:rsid w:val="00FA0FEE"/>
    <w:rsid w:val="00FA199D"/>
    <w:rsid w:val="00FA2ABD"/>
    <w:rsid w:val="00FA3CA9"/>
    <w:rsid w:val="00FA41AF"/>
    <w:rsid w:val="00FA6304"/>
    <w:rsid w:val="00FA63E6"/>
    <w:rsid w:val="00FA6B99"/>
    <w:rsid w:val="00FA6E15"/>
    <w:rsid w:val="00FA72A7"/>
    <w:rsid w:val="00FA7B9F"/>
    <w:rsid w:val="00FA7E9D"/>
    <w:rsid w:val="00FB0601"/>
    <w:rsid w:val="00FB0A4B"/>
    <w:rsid w:val="00FB0A73"/>
    <w:rsid w:val="00FB19E5"/>
    <w:rsid w:val="00FB1E6E"/>
    <w:rsid w:val="00FB57AF"/>
    <w:rsid w:val="00FB5A4F"/>
    <w:rsid w:val="00FB7E4C"/>
    <w:rsid w:val="00FC03C1"/>
    <w:rsid w:val="00FC37DE"/>
    <w:rsid w:val="00FC39C5"/>
    <w:rsid w:val="00FC44D0"/>
    <w:rsid w:val="00FC4FB3"/>
    <w:rsid w:val="00FC5FA6"/>
    <w:rsid w:val="00FD0459"/>
    <w:rsid w:val="00FD74E9"/>
    <w:rsid w:val="00FE04F1"/>
    <w:rsid w:val="00FE082C"/>
    <w:rsid w:val="00FE51E3"/>
    <w:rsid w:val="00FE53E9"/>
    <w:rsid w:val="00FE70CE"/>
    <w:rsid w:val="00FE74A1"/>
    <w:rsid w:val="00FE74CF"/>
    <w:rsid w:val="00FE7BE8"/>
    <w:rsid w:val="00FF1795"/>
    <w:rsid w:val="00FF3131"/>
    <w:rsid w:val="00FF350E"/>
    <w:rsid w:val="00FF4697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AD3F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ab">
    <w:name w:val="tei:ab"/>
    <w:basedOn w:val="Navaden"/>
    <w:qFormat/>
    <w:rsid w:val="00AF5B10"/>
    <w:rPr>
      <w:color w:val="F79646" w:themeColor="accent6"/>
    </w:rPr>
  </w:style>
  <w:style w:type="paragraph" w:customStyle="1" w:styleId="teiclosure">
    <w:name w:val="tei:closure"/>
    <w:basedOn w:val="Navaden"/>
    <w:qFormat/>
    <w:rsid w:val="00AF5B10"/>
    <w:rPr>
      <w:color w:val="9BBB59" w:themeColor="accent3"/>
    </w:rPr>
  </w:style>
  <w:style w:type="paragraph" w:styleId="Glava">
    <w:name w:val="header"/>
    <w:basedOn w:val="Navaden"/>
    <w:link w:val="GlavaZnak"/>
    <w:uiPriority w:val="99"/>
    <w:unhideWhenUsed/>
    <w:rsid w:val="00E0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02540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E0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02540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F8365-97BC-4973-9E95-B7F7EE7D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</TotalTime>
  <Pages>95</Pages>
  <Words>9587</Words>
  <Characters>54651</Characters>
  <Application>Microsoft Office Word</Application>
  <DocSecurity>0</DocSecurity>
  <Lines>455</Lines>
  <Paragraphs>128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64110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3</cp:revision>
  <dcterms:created xsi:type="dcterms:W3CDTF">2024-01-25T12:58:00Z</dcterms:created>
  <dcterms:modified xsi:type="dcterms:W3CDTF">2024-02-29T10:26:00Z</dcterms:modified>
</cp:coreProperties>
</file>
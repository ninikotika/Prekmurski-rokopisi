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EC8AE" w14:textId="5A9D98D2" w:rsidR="00826CFA" w:rsidRDefault="00F00E39" w:rsidP="00160D5C">
      <w:r>
        <w:t>/121/</w:t>
      </w:r>
    </w:p>
    <w:p w14:paraId="207C4631" w14:textId="76C75496" w:rsidR="00F00E39" w:rsidRDefault="00F00E39" w:rsidP="00160D5C">
      <w:pPr>
        <w:pStyle w:val="teifwPageNum"/>
      </w:pPr>
      <w:r>
        <w:t>81.</w:t>
      </w:r>
    </w:p>
    <w:p w14:paraId="6AFC9404" w14:textId="25DCB6D3" w:rsidR="00F00E39" w:rsidRDefault="00F00E39" w:rsidP="00160D5C">
      <w:pPr>
        <w:pStyle w:val="teiab"/>
      </w:pPr>
      <w:r>
        <w:t>Ti ladas Goszpon Bogh globlinom</w:t>
      </w:r>
      <w:r>
        <w:br/>
        <w:t>morszkom, vkoiszi Phara</w:t>
      </w:r>
      <w:r w:rsidR="00F354EF">
        <w:t xml:space="preserve"> </w:t>
      </w:r>
      <w:r>
        <w:t>ova vto-</w:t>
      </w:r>
      <w:r>
        <w:br/>
        <w:t>pil seregom, ti czet ribe ladas</w:t>
      </w:r>
      <w:r>
        <w:br/>
        <w:t>i sarkane vsze, ino vszo zemlo</w:t>
      </w:r>
      <w:r>
        <w:br/>
        <w:t>dersis v szvojoi roki.</w:t>
      </w:r>
    </w:p>
    <w:p w14:paraId="59890A5C" w14:textId="0A116DEB" w:rsidR="00F00E39" w:rsidRDefault="00F00E39" w:rsidP="00160D5C">
      <w:pPr>
        <w:pStyle w:val="teiab"/>
      </w:pPr>
      <w:r>
        <w:t>Vem velikim csudom dugoszi hra-</w:t>
      </w:r>
      <w:r>
        <w:br/>
        <w:t>nil, dersavsi vpuschini narod</w:t>
      </w:r>
      <w:r>
        <w:br/>
        <w:t>sidovszki, ti zviralis</w:t>
      </w:r>
      <w:r w:rsidR="006D1EE8">
        <w:t>cha mores</w:t>
      </w:r>
      <w:r w:rsidR="006D1EE8">
        <w:br/>
        <w:t>zdersati, velikim vodam dersis</w:t>
      </w:r>
      <w:r w:rsidR="006D1EE8">
        <w:br/>
        <w:t>nyi sile ti.</w:t>
      </w:r>
    </w:p>
    <w:p w14:paraId="5D61C00C" w14:textId="23F44624" w:rsidR="006D1EE8" w:rsidRDefault="006D1EE8" w:rsidP="00160D5C">
      <w:pPr>
        <w:pStyle w:val="teiab"/>
      </w:pPr>
      <w:r>
        <w:t>Tvoiaie nocs i den kmicza</w:t>
      </w:r>
      <w:r w:rsidR="00BE718B">
        <w:t xml:space="preserve"> i szve-</w:t>
      </w:r>
      <w:r w:rsidR="00BE718B">
        <w:br/>
        <w:t>tlosz, i tvoie sztvorin</w:t>
      </w:r>
      <w:r>
        <w:t>nye i eszt</w:t>
      </w:r>
      <w:r>
        <w:br/>
        <w:t>te szveit volni, leto i zima ona</w:t>
      </w:r>
      <w:r>
        <w:br/>
        <w:t>ne pre</w:t>
      </w:r>
      <w:r w:rsidR="00BE718B">
        <w:t>sztopi, kai zmosno bois-</w:t>
      </w:r>
      <w:r w:rsidR="00BE718B">
        <w:br/>
        <w:t>tvo tv</w:t>
      </w:r>
      <w:r>
        <w:t>e</w:t>
      </w:r>
      <w:r w:rsidR="00BE718B">
        <w:t xml:space="preserve"> </w:t>
      </w:r>
      <w:r>
        <w:t>nim gda osztavi.</w:t>
      </w:r>
    </w:p>
    <w:p w14:paraId="1547C5FE" w14:textId="0BF18B96" w:rsidR="006D1EE8" w:rsidRDefault="006D1EE8" w:rsidP="00160D5C">
      <w:pPr>
        <w:pStyle w:val="teiab"/>
      </w:pPr>
      <w:r>
        <w:t>Szpomni</w:t>
      </w:r>
      <w:r w:rsidRPr="005F5F59">
        <w:t>ſ</w:t>
      </w:r>
      <w:r>
        <w:t>se vre pszoszt kom pszu-</w:t>
      </w:r>
      <w:r>
        <w:br/>
        <w:t>va</w:t>
      </w:r>
      <w:r w:rsidRPr="005F5F59">
        <w:t>ſ</w:t>
      </w:r>
      <w:r>
        <w:t>se, ino tvoie hise vigy o-</w:t>
      </w:r>
    </w:p>
    <w:p w14:paraId="47225A5D" w14:textId="510ACDEB" w:rsidR="006D1EE8" w:rsidRDefault="006D1EE8" w:rsidP="00160D5C">
      <w:pPr>
        <w:pStyle w:val="teicatch-word"/>
      </w:pPr>
      <w:r>
        <w:t>pushe</w:t>
      </w:r>
    </w:p>
    <w:p w14:paraId="268A9334" w14:textId="77777777" w:rsidR="006D1EE8" w:rsidRDefault="006D1EE8" w:rsidP="00160D5C">
      <w:pPr>
        <w:spacing w:after="200"/>
      </w:pPr>
      <w:r>
        <w:br w:type="page"/>
      </w:r>
    </w:p>
    <w:p w14:paraId="5DD860EA" w14:textId="3DF09227" w:rsidR="006D1EE8" w:rsidRDefault="006D1EE8" w:rsidP="00160D5C">
      <w:r>
        <w:lastRenderedPageBreak/>
        <w:t>/122/</w:t>
      </w:r>
    </w:p>
    <w:p w14:paraId="2D3DFBC5" w14:textId="79670BA0" w:rsidR="006D1EE8" w:rsidRDefault="006D1EE8" w:rsidP="00160D5C">
      <w:pPr>
        <w:pStyle w:val="teiab"/>
      </w:pPr>
      <w:r>
        <w:t>opuschenye, tvoiega lu</w:t>
      </w:r>
      <w:r w:rsidRPr="005F5F59">
        <w:t>ſ</w:t>
      </w:r>
      <w:r>
        <w:t>z-</w:t>
      </w:r>
      <w:r>
        <w:br/>
        <w:t>tva pomilui nevolie, koszi</w:t>
      </w:r>
      <w:r>
        <w:br/>
        <w:t>tak hranil kak gerliczo v logi.</w:t>
      </w:r>
    </w:p>
    <w:p w14:paraId="1DE871EB" w14:textId="0267B34F" w:rsidR="006D1EE8" w:rsidRDefault="006D1EE8" w:rsidP="00160D5C">
      <w:pPr>
        <w:pStyle w:val="teiab"/>
      </w:pPr>
      <w:r>
        <w:t>Proszimo ne zabi</w:t>
      </w:r>
      <w:r w:rsidRPr="005F5F59">
        <w:t>ſ</w:t>
      </w:r>
      <w:r>
        <w:t>ze znaz Goszpo-</w:t>
      </w:r>
      <w:r>
        <w:br/>
        <w:t>dne, za vgresenye na</w:t>
      </w:r>
      <w:r w:rsidRPr="005F5F59">
        <w:t>ſ</w:t>
      </w:r>
      <w:r>
        <w:t>se szu</w:t>
      </w:r>
      <w:r>
        <w:br/>
        <w:t>prot tebe, poglei na vnoge te</w:t>
      </w:r>
      <w:r>
        <w:br/>
        <w:t>szveczke szirote, kotere vszeg-</w:t>
      </w:r>
      <w:r>
        <w:br/>
        <w:t>dar siveio nevolie.</w:t>
      </w:r>
    </w:p>
    <w:p w14:paraId="4FE9D426" w14:textId="3A982F84" w:rsidR="006D1EE8" w:rsidRDefault="006D1EE8" w:rsidP="00160D5C">
      <w:pPr>
        <w:pStyle w:val="teiab"/>
      </w:pPr>
      <w:r>
        <w:t>Poszluhni szirotam ti zdihava-</w:t>
      </w:r>
      <w:r>
        <w:br/>
        <w:t>nye, oberni na radoszt ti nyi</w:t>
      </w:r>
      <w:r>
        <w:br/>
        <w:t>obsalnoszt, da vszi hvalio tvo</w:t>
      </w:r>
      <w:r>
        <w:br/>
        <w:t>szveto miloscho, ar protivnike</w:t>
      </w:r>
      <w:r>
        <w:br/>
        <w:t>ti mores vsztra</w:t>
      </w:r>
      <w:r w:rsidRPr="005F5F59">
        <w:t>ſ</w:t>
      </w:r>
      <w:r>
        <w:t>siti.</w:t>
      </w:r>
    </w:p>
    <w:p w14:paraId="43F5750C" w14:textId="7784A43C" w:rsidR="006D1EE8" w:rsidRDefault="006D1EE8" w:rsidP="00160D5C">
      <w:pPr>
        <w:pStyle w:val="teiab"/>
      </w:pPr>
      <w:r>
        <w:t>Ar szo leprai vu pszoszt tve ime</w:t>
      </w:r>
      <w:r>
        <w:br/>
        <w:t>zne</w:t>
      </w:r>
      <w:r w:rsidRPr="005F5F59">
        <w:t>ſ</w:t>
      </w:r>
      <w:r>
        <w:t>zli, kai</w:t>
      </w:r>
      <w:r w:rsidRPr="005F5F59">
        <w:t>ſ</w:t>
      </w:r>
      <w:r>
        <w:t>zo vpogibeli ver-</w:t>
      </w:r>
      <w:r>
        <w:br/>
        <w:t>ne nihali, i vekvekoma szo</w:t>
      </w:r>
      <w:r>
        <w:br/>
        <w:t>sze navadi, oh kak mores vre</w:t>
      </w:r>
      <w:r>
        <w:br/>
        <w:t>toliko terpeti.</w:t>
      </w:r>
    </w:p>
    <w:p w14:paraId="558557C3" w14:textId="7414E1C7" w:rsidR="006D1EE8" w:rsidRDefault="006D1EE8" w:rsidP="00160D5C">
      <w:pPr>
        <w:pStyle w:val="teicatch-word"/>
      </w:pPr>
      <w:r>
        <w:t xml:space="preserve">Vetak </w:t>
      </w:r>
    </w:p>
    <w:p w14:paraId="60267AAA" w14:textId="77777777" w:rsidR="006D1EE8" w:rsidRDefault="006D1EE8" w:rsidP="00160D5C">
      <w:pPr>
        <w:spacing w:after="200"/>
      </w:pPr>
      <w:r>
        <w:br w:type="page"/>
      </w:r>
    </w:p>
    <w:p w14:paraId="0AAB98E3" w14:textId="1658DCDC" w:rsidR="006D1EE8" w:rsidRDefault="006D1EE8" w:rsidP="00160D5C">
      <w:r>
        <w:lastRenderedPageBreak/>
        <w:t>/123/</w:t>
      </w:r>
    </w:p>
    <w:p w14:paraId="3F3CB0D6" w14:textId="0B8DFE02" w:rsidR="006D1EE8" w:rsidRDefault="006D1EE8" w:rsidP="00160D5C">
      <w:pPr>
        <w:pStyle w:val="teifwPageNum"/>
      </w:pPr>
      <w:r>
        <w:t>82.</w:t>
      </w:r>
    </w:p>
    <w:p w14:paraId="33E6275F" w14:textId="77777777" w:rsidR="00160D5C" w:rsidRDefault="006D1EE8" w:rsidP="004203EB">
      <w:pPr>
        <w:pStyle w:val="teiab"/>
      </w:pPr>
      <w:r>
        <w:t xml:space="preserve">Vetak szeie molil </w:t>
      </w:r>
      <w:r w:rsidRPr="00160D5C">
        <w:rPr>
          <w:rStyle w:val="teipersName"/>
        </w:rPr>
        <w:t>Asaph</w:t>
      </w:r>
      <w:r>
        <w:t xml:space="preserve"> vu</w:t>
      </w:r>
      <w:r>
        <w:br/>
        <w:t>tugi, gda be</w:t>
      </w:r>
      <w:r w:rsidRPr="005F5F59">
        <w:t>ſ</w:t>
      </w:r>
      <w:r>
        <w:t>se vnevole</w:t>
      </w:r>
      <w:r w:rsidR="004E4DA8">
        <w:t>, narod</w:t>
      </w:r>
      <w:r w:rsidR="004E4DA8">
        <w:br/>
        <w:t>sidov</w:t>
      </w:r>
      <w:r w:rsidR="004E4DA8" w:rsidRPr="005F5F59">
        <w:t>ſ</w:t>
      </w:r>
      <w:r w:rsidR="004E4DA8">
        <w:t>zki, vu szedem de</w:t>
      </w:r>
      <w:r w:rsidR="004E4DA8" w:rsidRPr="005F5F59">
        <w:t>ſ</w:t>
      </w:r>
      <w:r w:rsidR="004E4DA8">
        <w:t>zet</w:t>
      </w:r>
      <w:r w:rsidR="004E4DA8">
        <w:br/>
        <w:t>cstertom psalmu</w:t>
      </w:r>
      <w:r w:rsidR="004E4DA8" w:rsidRPr="005F5F59">
        <w:t>ſ</w:t>
      </w:r>
      <w:r w:rsidR="004E4DA8">
        <w:t xml:space="preserve">se, </w:t>
      </w:r>
      <w:r w:rsidR="00160D5C">
        <w:t>i g Bogu</w:t>
      </w:r>
      <w:r w:rsidR="00160D5C">
        <w:br/>
        <w:t>chlovik taksze priti vu</w:t>
      </w:r>
      <w:r w:rsidR="004E4DA8">
        <w:t xml:space="preserve">csi. </w:t>
      </w:r>
    </w:p>
    <w:p w14:paraId="6A1D929A" w14:textId="1F81427A" w:rsidR="006D1EE8" w:rsidRDefault="004E4DA8" w:rsidP="00160D5C">
      <w:pPr>
        <w:pStyle w:val="teiclosure"/>
      </w:pPr>
      <w:r>
        <w:t>Am.</w:t>
      </w:r>
    </w:p>
    <w:p w14:paraId="14CB363F" w14:textId="77777777" w:rsidR="00160D5C" w:rsidRDefault="004E4DA8" w:rsidP="00160D5C">
      <w:pPr>
        <w:pStyle w:val="Naslov2"/>
      </w:pPr>
      <w:r>
        <w:t>Nedela xx po sz: Troisztvi.</w:t>
      </w:r>
    </w:p>
    <w:p w14:paraId="53F50658" w14:textId="52ECC1E9" w:rsidR="004E4DA8" w:rsidRDefault="004E4DA8" w:rsidP="00160D5C">
      <w:pPr>
        <w:pStyle w:val="teiab"/>
      </w:pPr>
      <w:r>
        <w:t>Goszpodin Bogh vszaku</w:t>
      </w:r>
      <w:r>
        <w:br/>
        <w:t>csleku tak veli, vnogim</w:t>
      </w:r>
      <w:r>
        <w:br/>
        <w:t>szvoim grehom konecz</w:t>
      </w:r>
      <w:r>
        <w:br/>
        <w:t>ti vchini, ar isztino pitanye</w:t>
      </w:r>
      <w:r>
        <w:br/>
        <w:t>hocse biti, neverniczi vszi hote</w:t>
      </w:r>
      <w:r>
        <w:br/>
        <w:t>v pekel poiti.</w:t>
      </w:r>
    </w:p>
    <w:p w14:paraId="1CF5F0CF" w14:textId="2E3406FE" w:rsidR="004E4DA8" w:rsidRDefault="004E4DA8" w:rsidP="00160D5C">
      <w:pPr>
        <w:pStyle w:val="teiab"/>
      </w:pPr>
      <w:r>
        <w:t>Jalni hudi vrag vesz szvetli</w:t>
      </w:r>
      <w:r>
        <w:br/>
        <w:t>szveit zgubi, gda Adama per-</w:t>
      </w:r>
      <w:r>
        <w:br/>
        <w:t>voga ocza vkani, Bosi or</w:t>
      </w:r>
      <w:r w:rsidR="00160D5C">
        <w:t>s</w:t>
      </w:r>
      <w:r>
        <w:t>zag</w:t>
      </w:r>
      <w:r>
        <w:br/>
        <w:t>teda od nyega zgubi, na mest-</w:t>
      </w:r>
      <w:r>
        <w:br/>
        <w:t>tomu peklene moke szpravi.</w:t>
      </w:r>
    </w:p>
    <w:p w14:paraId="59A7C519" w14:textId="78BBD44F" w:rsidR="004E4DA8" w:rsidRDefault="004E4DA8" w:rsidP="00160D5C">
      <w:pPr>
        <w:pStyle w:val="teicatch-word"/>
      </w:pPr>
      <w:r>
        <w:t>Csudna</w:t>
      </w:r>
    </w:p>
    <w:p w14:paraId="58CCD415" w14:textId="77777777" w:rsidR="004E4DA8" w:rsidRDefault="004E4DA8" w:rsidP="00160D5C">
      <w:pPr>
        <w:spacing w:after="200"/>
      </w:pPr>
      <w:r>
        <w:br w:type="page"/>
      </w:r>
    </w:p>
    <w:p w14:paraId="0EFC1B9B" w14:textId="6E9A5331" w:rsidR="004E4DA8" w:rsidRDefault="004E4DA8" w:rsidP="00160D5C">
      <w:r>
        <w:lastRenderedPageBreak/>
        <w:t>/124/</w:t>
      </w:r>
    </w:p>
    <w:p w14:paraId="44F10D5C" w14:textId="2906EE97" w:rsidR="004E4DA8" w:rsidRDefault="004E4DA8" w:rsidP="00480FBD">
      <w:pPr>
        <w:pStyle w:val="teiab"/>
      </w:pPr>
      <w:r>
        <w:t>Csudnaie velika szerditoszt Bo-</w:t>
      </w:r>
      <w:r>
        <w:br/>
        <w:t>sia, ar sze kroto vszegdar za</w:t>
      </w:r>
      <w:r>
        <w:br/>
        <w:t>grehe szerdi, to szvedocsi nye-</w:t>
      </w:r>
      <w:r>
        <w:br/>
        <w:t>ga prevnogi bicsi, ino szveczke</w:t>
      </w:r>
      <w:r>
        <w:br/>
        <w:t>prevelike nevolie.</w:t>
      </w:r>
    </w:p>
    <w:p w14:paraId="2D90D9F9" w14:textId="3F84A938" w:rsidR="004E4DA8" w:rsidRDefault="0079222E" w:rsidP="00480FBD">
      <w:pPr>
        <w:pStyle w:val="teiab"/>
      </w:pPr>
      <w:r>
        <w:t>Szmertie vszegdar natom okro-</w:t>
      </w:r>
      <w:r>
        <w:br/>
        <w:t>glom szveiti, nische nemre pred</w:t>
      </w:r>
      <w:r>
        <w:br/>
        <w:t>nyom nigdar osztati, szrebrom</w:t>
      </w:r>
      <w:r>
        <w:br/>
        <w:t>zlatom nemre odkupiti, da</w:t>
      </w:r>
      <w:r>
        <w:br/>
        <w:t>jednocsie vszakomu szmert</w:t>
      </w:r>
      <w:r>
        <w:br/>
        <w:t>kostati.</w:t>
      </w:r>
    </w:p>
    <w:p w14:paraId="5D91DAD3" w14:textId="16ECCE4B" w:rsidR="0079222E" w:rsidRDefault="0079222E" w:rsidP="00480FBD">
      <w:pPr>
        <w:pStyle w:val="teiab"/>
      </w:pPr>
      <w:r>
        <w:t>Poszla zato Bogh szvega szina</w:t>
      </w:r>
      <w:r>
        <w:br/>
        <w:t>doli, dabi on odkupil szvoie</w:t>
      </w:r>
      <w:r>
        <w:br/>
        <w:t>sztvorienye, i szer</w:t>
      </w:r>
      <w:r w:rsidR="00160D5C">
        <w:t>ditoszt Bo-</w:t>
      </w:r>
      <w:r w:rsidR="00160D5C">
        <w:br/>
        <w:t>sio on vzel znaz do</w:t>
      </w:r>
      <w:r>
        <w:t>li, mentu-</w:t>
      </w:r>
      <w:r>
        <w:br/>
        <w:t>val naz peklene hude moke.</w:t>
      </w:r>
    </w:p>
    <w:p w14:paraId="10FD7E61" w14:textId="18BD6831" w:rsidR="0079222E" w:rsidRDefault="0079222E" w:rsidP="00480FBD">
      <w:pPr>
        <w:pStyle w:val="teiab"/>
      </w:pPr>
      <w:r>
        <w:t>Neito to csudo dati vu greh o-</w:t>
      </w:r>
    </w:p>
    <w:p w14:paraId="124FC175" w14:textId="2CE7C554" w:rsidR="0079222E" w:rsidRDefault="0079222E" w:rsidP="00480FBD">
      <w:pPr>
        <w:pStyle w:val="teicatch-word"/>
      </w:pPr>
      <w:r>
        <w:t>padnes,</w:t>
      </w:r>
    </w:p>
    <w:p w14:paraId="70B0B788" w14:textId="77777777" w:rsidR="0079222E" w:rsidRDefault="0079222E" w:rsidP="00160D5C">
      <w:pPr>
        <w:spacing w:after="200"/>
      </w:pPr>
      <w:r>
        <w:br w:type="page"/>
      </w:r>
    </w:p>
    <w:p w14:paraId="77C8A9A9" w14:textId="100A3846" w:rsidR="0079222E" w:rsidRDefault="0079222E" w:rsidP="00160D5C">
      <w:pPr>
        <w:tabs>
          <w:tab w:val="left" w:pos="1276"/>
        </w:tabs>
      </w:pPr>
      <w:r>
        <w:lastRenderedPageBreak/>
        <w:t>/125/</w:t>
      </w:r>
    </w:p>
    <w:p w14:paraId="5289EB06" w14:textId="4F19FDF4" w:rsidR="0079222E" w:rsidRDefault="0079222E" w:rsidP="00480FBD">
      <w:pPr>
        <w:pStyle w:val="teifwPageNum"/>
      </w:pPr>
      <w:r>
        <w:t>83.</w:t>
      </w:r>
    </w:p>
    <w:p w14:paraId="731D88E7" w14:textId="6498118F" w:rsidR="0079222E" w:rsidRDefault="0079222E" w:rsidP="00480FBD">
      <w:pPr>
        <w:pStyle w:val="teiab"/>
      </w:pPr>
      <w:r>
        <w:t>opadnes, da csudoie dati vu</w:t>
      </w:r>
      <w:r>
        <w:br/>
        <w:t>grehi lesis, szvoi grehov da-</w:t>
      </w:r>
      <w:r>
        <w:br/>
        <w:t>sze ti vun ne vernes, i vu sza-</w:t>
      </w:r>
      <w:r>
        <w:br/>
        <w:t>mom Christu</w:t>
      </w:r>
      <w:r w:rsidRPr="005F5F59">
        <w:t>ſ</w:t>
      </w:r>
      <w:r>
        <w:t>si sze ne vupas.</w:t>
      </w:r>
    </w:p>
    <w:p w14:paraId="061EBF28" w14:textId="78832E07" w:rsidR="0079222E" w:rsidRDefault="0079222E" w:rsidP="00480FBD">
      <w:pPr>
        <w:pStyle w:val="teiab"/>
      </w:pPr>
      <w:r>
        <w:t>Nai veksie naiem grehom paki</w:t>
      </w:r>
      <w:r>
        <w:br/>
        <w:t xml:space="preserve">szmert, </w:t>
      </w:r>
      <w:r w:rsidRPr="00480FBD">
        <w:rPr>
          <w:rStyle w:val="teipersName"/>
        </w:rPr>
        <w:t>Pavel</w:t>
      </w:r>
      <w:r>
        <w:t xml:space="preserve"> veli da to</w:t>
      </w:r>
      <w:r w:rsidR="00480FBD">
        <w:t xml:space="preserve"> veki-</w:t>
      </w:r>
      <w:r w:rsidR="00480FBD">
        <w:br/>
        <w:t xml:space="preserve">vecsna szmert, po koteroi </w:t>
      </w:r>
      <w:r>
        <w:t>vsza-</w:t>
      </w:r>
      <w:r>
        <w:br/>
        <w:t>ki na p</w:t>
      </w:r>
      <w:r w:rsidR="00480FBD">
        <w:t>ekel poide, ki sze godi</w:t>
      </w:r>
      <w:r w:rsidR="00480FBD">
        <w:br/>
        <w:t>szvo</w:t>
      </w:r>
      <w:r>
        <w:t>i grehov neverne.</w:t>
      </w:r>
    </w:p>
    <w:p w14:paraId="3136E556" w14:textId="5B89B94E" w:rsidR="0079222E" w:rsidRDefault="0079222E" w:rsidP="00480FBD">
      <w:pPr>
        <w:pStyle w:val="teiab"/>
      </w:pPr>
      <w:r>
        <w:t>Poglei na sze chlovik gol</w:t>
      </w:r>
      <w:r w:rsidR="00480FBD">
        <w:t xml:space="preserve"> </w:t>
      </w:r>
      <w:r>
        <w:t>i gresen-</w:t>
      </w:r>
      <w:r>
        <w:br/>
        <w:t>szi, szvoi grehov szkoro sze vun</w:t>
      </w:r>
      <w:r>
        <w:br/>
        <w:t>poverni, ar csi</w:t>
      </w:r>
      <w:r w:rsidRPr="005F5F59">
        <w:t>ſ</w:t>
      </w:r>
      <w:r>
        <w:t>ze ti zgrehov</w:t>
      </w:r>
      <w:r>
        <w:br/>
        <w:t>vunka ne vernes, vu nebe</w:t>
      </w:r>
      <w:r w:rsidRPr="005F5F59">
        <w:t>ſ</w:t>
      </w:r>
      <w:r>
        <w:t>z-</w:t>
      </w:r>
      <w:r>
        <w:br/>
        <w:t>ki or</w:t>
      </w:r>
      <w:r w:rsidRPr="005F5F59">
        <w:t>ſ</w:t>
      </w:r>
      <w:r>
        <w:t>zag nigdar ne poides.</w:t>
      </w:r>
    </w:p>
    <w:p w14:paraId="642C19C9" w14:textId="47467C32" w:rsidR="0079222E" w:rsidRDefault="0079222E" w:rsidP="00480FBD">
      <w:pPr>
        <w:pStyle w:val="teiab"/>
      </w:pPr>
      <w:r>
        <w:t xml:space="preserve">Proszim te iaz vu </w:t>
      </w:r>
      <w:r w:rsidRPr="00480FBD">
        <w:rPr>
          <w:rStyle w:val="teipersName"/>
        </w:rPr>
        <w:t>Jesuſsa</w:t>
      </w:r>
      <w:r>
        <w:t xml:space="preserve"> imeni,</w:t>
      </w:r>
      <w:r>
        <w:br/>
        <w:t>da vu dvoinoszt ne opadni,</w:t>
      </w:r>
    </w:p>
    <w:p w14:paraId="7F9D0E9C" w14:textId="56FAA49D" w:rsidR="0079222E" w:rsidRDefault="0079222E" w:rsidP="00480FBD">
      <w:pPr>
        <w:pStyle w:val="teicatch-word"/>
      </w:pPr>
      <w:r>
        <w:t>vu grehi</w:t>
      </w:r>
    </w:p>
    <w:p w14:paraId="688A0F19" w14:textId="77777777" w:rsidR="0079222E" w:rsidRDefault="0079222E" w:rsidP="00160D5C">
      <w:pPr>
        <w:spacing w:after="200"/>
      </w:pPr>
      <w:r>
        <w:br w:type="page"/>
      </w:r>
    </w:p>
    <w:p w14:paraId="18D8F9FA" w14:textId="1B53F67C" w:rsidR="0079222E" w:rsidRDefault="0079222E" w:rsidP="00160D5C">
      <w:pPr>
        <w:tabs>
          <w:tab w:val="left" w:pos="1276"/>
        </w:tabs>
      </w:pPr>
      <w:r>
        <w:lastRenderedPageBreak/>
        <w:t>/126/</w:t>
      </w:r>
    </w:p>
    <w:p w14:paraId="137219C9" w14:textId="569C052E" w:rsidR="0079222E" w:rsidRDefault="0079222E" w:rsidP="00480FBD">
      <w:pPr>
        <w:pStyle w:val="teiab"/>
      </w:pPr>
      <w:r>
        <w:t>vu grehi, nego sze ti vupai ter-</w:t>
      </w:r>
      <w:r>
        <w:br/>
        <w:t>dno v Christu</w:t>
      </w:r>
      <w:r w:rsidRPr="005F5F59">
        <w:t>ſ</w:t>
      </w:r>
      <w:r>
        <w:t>si, on ti hocse</w:t>
      </w:r>
      <w:r>
        <w:br/>
        <w:t>prosztiti tvoie grehe.</w:t>
      </w:r>
    </w:p>
    <w:p w14:paraId="55130B0E" w14:textId="5EBCF8F1" w:rsidR="0079222E" w:rsidRDefault="0079222E" w:rsidP="00480FBD">
      <w:pPr>
        <w:pStyle w:val="teiab"/>
      </w:pPr>
      <w:r>
        <w:t>Ar Goszpon Bogh obecsalie i</w:t>
      </w:r>
      <w:r w:rsidRPr="005F5F59">
        <w:t>ſ</w:t>
      </w:r>
      <w:r>
        <w:t>z-</w:t>
      </w:r>
      <w:r>
        <w:br/>
        <w:t xml:space="preserve">tino, da </w:t>
      </w:r>
      <w:r w:rsidR="00480FBD">
        <w:t>k</w:t>
      </w:r>
      <w:r w:rsidR="00A94454">
        <w:t>terisze szvoi gre-</w:t>
      </w:r>
      <w:r w:rsidR="00A94454">
        <w:br/>
        <w:t>hov poverno, vekivecsna sit-</w:t>
      </w:r>
      <w:r w:rsidR="00A94454">
        <w:br/>
        <w:t>ka delniczi bodo, iz Christus-</w:t>
      </w:r>
      <w:r w:rsidR="00A94454">
        <w:br/>
        <w:t>sem vszegdar siveli bodo.</w:t>
      </w:r>
    </w:p>
    <w:p w14:paraId="736FEED8" w14:textId="4A717512" w:rsidR="00A94454" w:rsidRDefault="00A94454" w:rsidP="00480FBD">
      <w:pPr>
        <w:pStyle w:val="teiab"/>
      </w:pPr>
      <w:r>
        <w:t>Vnogi meszti tak priszcse Gosz-</w:t>
      </w:r>
      <w:r>
        <w:br/>
        <w:t>pon B</w:t>
      </w:r>
      <w:r w:rsidR="00480FBD">
        <w:t>ogh, sivem iaz Bogh</w:t>
      </w:r>
      <w:r w:rsidR="00480FBD">
        <w:br/>
        <w:t>neschem gre</w:t>
      </w:r>
      <w:r w:rsidR="00480FBD" w:rsidRPr="005F5F59">
        <w:t>ſ</w:t>
      </w:r>
      <w:r>
        <w:t>niku szmerti, i</w:t>
      </w:r>
      <w:r>
        <w:br/>
        <w:t>nigdar mu grehov vochi ne</w:t>
      </w:r>
      <w:r>
        <w:br/>
        <w:t>versem, nego da</w:t>
      </w:r>
      <w:r w:rsidRPr="005F5F59">
        <w:t>ſ</w:t>
      </w:r>
      <w:r>
        <w:t>se verne ino</w:t>
      </w:r>
      <w:r>
        <w:br/>
        <w:t>da sive.</w:t>
      </w:r>
    </w:p>
    <w:p w14:paraId="7B8FCFFC" w14:textId="47EAE863" w:rsidR="00A94454" w:rsidRDefault="00A94454" w:rsidP="00480FBD">
      <w:pPr>
        <w:pStyle w:val="teiab"/>
      </w:pPr>
      <w:r>
        <w:t>Zato chlovik ti vu grehi ne lesi,</w:t>
      </w:r>
      <w:r>
        <w:br/>
        <w:t>neg sze setui szvoi grehov ver-</w:t>
      </w:r>
      <w:r>
        <w:br/>
        <w:t>noti, i vu szamom Christu</w:t>
      </w:r>
      <w:r w:rsidRPr="005F5F59">
        <w:t>ſ</w:t>
      </w:r>
      <w:r>
        <w:t>si</w:t>
      </w:r>
      <w:r w:rsidRPr="005F5F59">
        <w:t>ſ</w:t>
      </w:r>
      <w:r>
        <w:t>ze</w:t>
      </w:r>
    </w:p>
    <w:p w14:paraId="5475D7F6" w14:textId="54B64430" w:rsidR="00A94454" w:rsidRDefault="00A94454" w:rsidP="00480FBD">
      <w:pPr>
        <w:pStyle w:val="teicatch-word"/>
      </w:pPr>
      <w:r>
        <w:t>vupai</w:t>
      </w:r>
    </w:p>
    <w:p w14:paraId="6F62D860" w14:textId="77777777" w:rsidR="00A94454" w:rsidRDefault="00A94454" w:rsidP="00160D5C">
      <w:pPr>
        <w:spacing w:after="200"/>
      </w:pPr>
      <w:r>
        <w:br w:type="page"/>
      </w:r>
    </w:p>
    <w:p w14:paraId="3FE87AA8" w14:textId="18B1B812" w:rsidR="00A94454" w:rsidRDefault="00A94454" w:rsidP="00160D5C">
      <w:pPr>
        <w:tabs>
          <w:tab w:val="left" w:pos="1276"/>
        </w:tabs>
      </w:pPr>
      <w:r>
        <w:lastRenderedPageBreak/>
        <w:t>/127/</w:t>
      </w:r>
    </w:p>
    <w:p w14:paraId="3E13CD24" w14:textId="1A08472B" w:rsidR="00A94454" w:rsidRDefault="00A94454" w:rsidP="001563C8">
      <w:pPr>
        <w:pStyle w:val="teifwPageNum"/>
      </w:pPr>
      <w:r>
        <w:t>84.</w:t>
      </w:r>
    </w:p>
    <w:p w14:paraId="74EF43C8" w14:textId="03A9F851" w:rsidR="00A94454" w:rsidRDefault="00A94454" w:rsidP="001563C8">
      <w:pPr>
        <w:pStyle w:val="teiab"/>
      </w:pPr>
      <w:r>
        <w:t>vupai ti ino nyega recsem</w:t>
      </w:r>
      <w:r>
        <w:br/>
        <w:t>pokorem boidi.</w:t>
      </w:r>
    </w:p>
    <w:p w14:paraId="585D0587" w14:textId="768FE86D" w:rsidR="00A94454" w:rsidRDefault="00A94454" w:rsidP="001563C8">
      <w:pPr>
        <w:pStyle w:val="teiab"/>
      </w:pPr>
      <w:r>
        <w:t>Ar zmenkanya nega vu Bosioi</w:t>
      </w:r>
      <w:r>
        <w:br/>
        <w:t>recsi, kaie obecsal vu nyem</w:t>
      </w:r>
      <w:r>
        <w:br/>
        <w:t>hocse osztati, da jai neverni-</w:t>
      </w:r>
      <w:r>
        <w:br/>
        <w:t>kom paki sche biti, koteri</w:t>
      </w:r>
      <w:r w:rsidRPr="005F5F59">
        <w:t>ſ</w:t>
      </w:r>
      <w:r>
        <w:t>zo</w:t>
      </w:r>
      <w:r>
        <w:br/>
        <w:t>nasze vraga oblekli.</w:t>
      </w:r>
    </w:p>
    <w:p w14:paraId="7B7C9C95" w14:textId="53CDE9D8" w:rsidR="00A94454" w:rsidRDefault="00A94454" w:rsidP="001563C8">
      <w:pPr>
        <w:pStyle w:val="teiab"/>
      </w:pPr>
      <w:r>
        <w:t>Placs i narek ino zobno skripa-</w:t>
      </w:r>
      <w:r>
        <w:br/>
        <w:t>nye vu pekli bo vecsne moke</w:t>
      </w:r>
      <w:r>
        <w:br/>
      </w:r>
      <w:r w:rsidR="004203EB">
        <w:rPr>
          <w:highlight w:val="yellow"/>
        </w:rPr>
        <w:t>terganye, kterim kra</w:t>
      </w:r>
      <w:r w:rsidRPr="001563C8">
        <w:rPr>
          <w:highlight w:val="yellow"/>
        </w:rPr>
        <w:t>ia koncza</w:t>
      </w:r>
      <w:r>
        <w:br/>
        <w:t>nigdar nebode, gde prekleczi</w:t>
      </w:r>
      <w:r>
        <w:br/>
        <w:t>zvragmi bodo vekveke.</w:t>
      </w:r>
    </w:p>
    <w:p w14:paraId="418EE235" w14:textId="77777777" w:rsidR="001563C8" w:rsidRDefault="00A94454" w:rsidP="001563C8">
      <w:pPr>
        <w:pStyle w:val="teiab"/>
      </w:pPr>
      <w:r>
        <w:t>Oh ti chlovik proszim vezdai iaz</w:t>
      </w:r>
      <w:r>
        <w:br/>
        <w:t>tebe, pa</w:t>
      </w:r>
      <w:r w:rsidRPr="005F5F59">
        <w:t>ſ</w:t>
      </w:r>
      <w:r>
        <w:t>zko nosziti na tve zve-</w:t>
      </w:r>
      <w:r>
        <w:br/>
        <w:t>licsanye, da bos mogel siveti</w:t>
      </w:r>
      <w:r>
        <w:br/>
        <w:t>vekiveke, iz Christu</w:t>
      </w:r>
      <w:r w:rsidRPr="005F5F59">
        <w:t>ſ</w:t>
      </w:r>
      <w:r>
        <w:t>sem prebi-</w:t>
      </w:r>
      <w:r>
        <w:br/>
        <w:t>vati v nebe</w:t>
      </w:r>
      <w:r w:rsidRPr="005F5F59">
        <w:t>ſ</w:t>
      </w:r>
      <w:r>
        <w:t xml:space="preserve">zah. </w:t>
      </w:r>
    </w:p>
    <w:p w14:paraId="39F53B83" w14:textId="2188D489" w:rsidR="00A94454" w:rsidRDefault="00A94454" w:rsidP="001563C8">
      <w:pPr>
        <w:pStyle w:val="teiclosure"/>
      </w:pPr>
      <w:r>
        <w:t>Amen.</w:t>
      </w:r>
    </w:p>
    <w:p w14:paraId="6C203DC9" w14:textId="5431669C" w:rsidR="00A94454" w:rsidRDefault="00A94454" w:rsidP="001563C8">
      <w:pPr>
        <w:pStyle w:val="teicatch-word"/>
      </w:pPr>
      <w:r>
        <w:t xml:space="preserve">Nede </w:t>
      </w:r>
    </w:p>
    <w:p w14:paraId="063A5627" w14:textId="77777777" w:rsidR="00A94454" w:rsidRDefault="00A94454" w:rsidP="00160D5C">
      <w:pPr>
        <w:spacing w:after="200"/>
      </w:pPr>
      <w:r>
        <w:br w:type="page"/>
      </w:r>
    </w:p>
    <w:p w14:paraId="4E52A930" w14:textId="4FEC7AD4" w:rsidR="00A94454" w:rsidRDefault="00A94454" w:rsidP="00160D5C">
      <w:pPr>
        <w:tabs>
          <w:tab w:val="left" w:pos="1276"/>
        </w:tabs>
      </w:pPr>
      <w:r>
        <w:lastRenderedPageBreak/>
        <w:t>/128/</w:t>
      </w:r>
    </w:p>
    <w:p w14:paraId="0707C3BA" w14:textId="734EDB40" w:rsidR="00A94454" w:rsidRDefault="00A94454" w:rsidP="00160D5C">
      <w:pPr>
        <w:tabs>
          <w:tab w:val="left" w:pos="1276"/>
        </w:tabs>
      </w:pPr>
      <w:r>
        <w:t>N. oh ti grejsni cslovek</w:t>
      </w:r>
    </w:p>
    <w:p w14:paraId="794F53CD" w14:textId="5637D3CD" w:rsidR="00A94454" w:rsidRDefault="00A94454" w:rsidP="00C82871">
      <w:pPr>
        <w:pStyle w:val="Naslov2"/>
      </w:pPr>
      <w:r>
        <w:t xml:space="preserve">Nedela </w:t>
      </w:r>
      <w:r w:rsidR="00C82871">
        <w:t>xxII</w:t>
      </w:r>
      <w:r w:rsidR="00287817">
        <w:t>. po sz: Troisztvi.</w:t>
      </w:r>
    </w:p>
    <w:p w14:paraId="32EC7042" w14:textId="44DCB413" w:rsidR="00287817" w:rsidRDefault="00287817" w:rsidP="00C82871">
      <w:pPr>
        <w:pStyle w:val="teiab"/>
      </w:pPr>
      <w:r>
        <w:t>Szpomenisze vezdai oh</w:t>
      </w:r>
      <w:r>
        <w:br/>
        <w:t>kerscheni chlovik, dokle</w:t>
      </w:r>
      <w:r>
        <w:br/>
        <w:t>sives goszto krat od</w:t>
      </w:r>
    </w:p>
    <w:p w14:paraId="61F51D8F" w14:textId="3DF1AA37" w:rsidR="00287817" w:rsidRDefault="00287817" w:rsidP="00C82871">
      <w:pPr>
        <w:pStyle w:val="teiab"/>
      </w:pPr>
      <w:r>
        <w:t>Szmertnoga csa</w:t>
      </w:r>
      <w:r w:rsidRPr="005F5F59">
        <w:t>ſ</w:t>
      </w:r>
      <w:r>
        <w:t>za od szudnye-</w:t>
      </w:r>
      <w:r>
        <w:br/>
        <w:t>ga dneva, od racsuna davanja,</w:t>
      </w:r>
      <w:r>
        <w:br/>
        <w:t>peklen</w:t>
      </w:r>
      <w:r w:rsidRPr="005F5F59">
        <w:t>ſ</w:t>
      </w:r>
      <w:r>
        <w:t>zkoga ognya z nebe-</w:t>
      </w:r>
      <w:r>
        <w:br/>
        <w:t>szkoga raia, zvekivecsna bla-</w:t>
      </w:r>
      <w:r>
        <w:br/>
        <w:t>sensztva.</w:t>
      </w:r>
    </w:p>
    <w:p w14:paraId="2E423B82" w14:textId="0C289D58" w:rsidR="00287817" w:rsidRDefault="00287817" w:rsidP="00C82871">
      <w:pPr>
        <w:pStyle w:val="teiab"/>
      </w:pPr>
      <w:r>
        <w:t>Sztrasnaie huda szmert i kroto</w:t>
      </w:r>
      <w:r>
        <w:br/>
        <w:t>ie tesek, szkradni racsun po</w:t>
      </w:r>
      <w:r>
        <w:br/>
        <w:t>szmerti, ischeie teseisi i szto-</w:t>
      </w:r>
      <w:r>
        <w:br/>
        <w:t>krat sztrasneisi sarki ogen</w:t>
      </w:r>
      <w:r>
        <w:br/>
        <w:t>peklen</w:t>
      </w:r>
      <w:r w:rsidRPr="005F5F59">
        <w:t>ſ</w:t>
      </w:r>
      <w:r>
        <w:t>zki, komu nigdar kraja</w:t>
      </w:r>
      <w:r>
        <w:br/>
        <w:t>ni koncza nebode, mogel nig-</w:t>
      </w:r>
      <w:r>
        <w:br/>
        <w:t>do videti.</w:t>
      </w:r>
    </w:p>
    <w:p w14:paraId="226EB529" w14:textId="4A546FDE" w:rsidR="00287817" w:rsidRDefault="00287817" w:rsidP="00C82871">
      <w:pPr>
        <w:pStyle w:val="teiab"/>
      </w:pPr>
      <w:r>
        <w:t>Nebodeti vszegdar poleg tvoie</w:t>
      </w:r>
    </w:p>
    <w:p w14:paraId="05DB54E4" w14:textId="333E382B" w:rsidR="00287817" w:rsidRDefault="00287817" w:rsidP="00C82871">
      <w:pPr>
        <w:pStyle w:val="teicatch-word"/>
      </w:pPr>
      <w:r>
        <w:t>volie</w:t>
      </w:r>
    </w:p>
    <w:p w14:paraId="74FD8D47" w14:textId="77777777" w:rsidR="00287817" w:rsidRDefault="00287817" w:rsidP="00160D5C">
      <w:pPr>
        <w:spacing w:after="200"/>
      </w:pPr>
      <w:r>
        <w:br w:type="page"/>
      </w:r>
    </w:p>
    <w:p w14:paraId="39DECBD3" w14:textId="34479309" w:rsidR="00287817" w:rsidRDefault="00287817" w:rsidP="00160D5C">
      <w:pPr>
        <w:tabs>
          <w:tab w:val="left" w:pos="1276"/>
        </w:tabs>
      </w:pPr>
      <w:r>
        <w:lastRenderedPageBreak/>
        <w:t>/129/</w:t>
      </w:r>
    </w:p>
    <w:p w14:paraId="3E21DDD2" w14:textId="1C7F0A98" w:rsidR="00287817" w:rsidRDefault="00287817" w:rsidP="00B71A38">
      <w:pPr>
        <w:pStyle w:val="teifwPageNum"/>
      </w:pPr>
      <w:r>
        <w:t>85.</w:t>
      </w:r>
    </w:p>
    <w:p w14:paraId="38E0A0A1" w14:textId="35BC0921" w:rsidR="00287817" w:rsidRDefault="00287817" w:rsidP="00B71A38">
      <w:pPr>
        <w:pStyle w:val="teiab"/>
      </w:pPr>
      <w:r>
        <w:t>volie, dobro zdravie szlusilo,</w:t>
      </w:r>
      <w:r>
        <w:br/>
        <w:t>nebodeti vszegdar blago i ve</w:t>
      </w:r>
      <w:r w:rsidRPr="005F5F59">
        <w:t>ſ</w:t>
      </w:r>
      <w:r>
        <w:t>zel-</w:t>
      </w:r>
      <w:r>
        <w:br/>
        <w:t>ie szveczko na roke islo, zgi-</w:t>
      </w:r>
      <w:r>
        <w:br/>
        <w:t>nutie tomu tamu muie priti,</w:t>
      </w:r>
      <w:r>
        <w:br/>
        <w:t>kamie toga vecs preislo.</w:t>
      </w:r>
    </w:p>
    <w:p w14:paraId="2754CF1A" w14:textId="2A382477" w:rsidR="00287817" w:rsidRDefault="00287817" w:rsidP="00B71A38">
      <w:pPr>
        <w:pStyle w:val="teiab"/>
      </w:pPr>
      <w:r>
        <w:t>V pa</w:t>
      </w:r>
      <w:r w:rsidRPr="005F5F59">
        <w:t>ſ</w:t>
      </w:r>
      <w:r>
        <w:t>ztitie vkletko doiti tie na</w:t>
      </w:r>
      <w:r>
        <w:br/>
        <w:t>szkok gdetei</w:t>
      </w:r>
      <w:r w:rsidR="00B71A38">
        <w:t>e</w:t>
      </w:r>
      <w:r>
        <w:t xml:space="preserve"> szmert zaszeila,</w:t>
      </w:r>
      <w:r>
        <w:br/>
        <w:t>dene</w:t>
      </w:r>
      <w:r w:rsidRPr="005F5F59">
        <w:t>ſ</w:t>
      </w:r>
      <w:r>
        <w:t>zli zutrali ranoli vecser-</w:t>
      </w:r>
      <w:r>
        <w:br/>
        <w:t>li, gda bode Bosia volia, nemo</w:t>
      </w:r>
      <w:r>
        <w:br/>
        <w:t>resi vuiti, nemoresio zrecsjom</w:t>
      </w:r>
      <w:r>
        <w:br/>
        <w:t>ali zmitom vkaniti.</w:t>
      </w:r>
    </w:p>
    <w:p w14:paraId="5CE17D4D" w14:textId="4A422242" w:rsidR="00287817" w:rsidRDefault="00287817" w:rsidP="00B71A38">
      <w:pPr>
        <w:pStyle w:val="teiab"/>
      </w:pPr>
      <w:r>
        <w:t>Vucsemte ta szmert naide vtomte</w:t>
      </w:r>
      <w:r>
        <w:br/>
        <w:t>Bogh opita, i na veke oszudi, ni-</w:t>
      </w:r>
      <w:r>
        <w:br/>
        <w:t>edneti vöre za volo pokore nig-</w:t>
      </w:r>
      <w:r>
        <w:br/>
        <w:t>dar vecz ne poszodi, csite vgrehi</w:t>
      </w:r>
      <w:r>
        <w:br/>
        <w:t>naide, pekel ti priszudi a nebo</w:t>
      </w:r>
      <w:r>
        <w:br/>
        <w:t>ti obszodi.</w:t>
      </w:r>
    </w:p>
    <w:p w14:paraId="4EC3D7FF" w14:textId="13404F06" w:rsidR="00287817" w:rsidRDefault="00287817" w:rsidP="00B71A38">
      <w:pPr>
        <w:pStyle w:val="teicatch-word"/>
      </w:pPr>
      <w:r>
        <w:t>I znai</w:t>
      </w:r>
    </w:p>
    <w:p w14:paraId="252462C3" w14:textId="77777777" w:rsidR="00287817" w:rsidRDefault="00287817" w:rsidP="00160D5C">
      <w:pPr>
        <w:spacing w:after="200"/>
      </w:pPr>
      <w:r>
        <w:br w:type="page"/>
      </w:r>
    </w:p>
    <w:p w14:paraId="5B061429" w14:textId="5868CA86" w:rsidR="00287817" w:rsidRDefault="00287817" w:rsidP="00160D5C">
      <w:pPr>
        <w:tabs>
          <w:tab w:val="left" w:pos="1276"/>
        </w:tabs>
      </w:pPr>
      <w:r>
        <w:lastRenderedPageBreak/>
        <w:t>/130/</w:t>
      </w:r>
    </w:p>
    <w:p w14:paraId="7FED948C" w14:textId="76CC2B53" w:rsidR="00287817" w:rsidRDefault="00287817" w:rsidP="00F776FA">
      <w:pPr>
        <w:pStyle w:val="teiab"/>
      </w:pPr>
      <w:r>
        <w:t>I znai mense recsi manye bodes</w:t>
      </w:r>
      <w:r>
        <w:br/>
        <w:t>davak sztrasen racsun po szmer-</w:t>
      </w:r>
      <w:r>
        <w:br/>
        <w:t>ti, zevsze tvoie marhe, zevsze</w:t>
      </w:r>
      <w:r>
        <w:br/>
        <w:t>tvoie dike, cse</w:t>
      </w:r>
      <w:r w:rsidRPr="005F5F59">
        <w:t>ſ</w:t>
      </w:r>
      <w:r>
        <w:t>zti i do</w:t>
      </w:r>
      <w:r w:rsidRPr="005F5F59">
        <w:t>ſ</w:t>
      </w:r>
      <w:r>
        <w:t>ztoino-</w:t>
      </w:r>
      <w:r>
        <w:br/>
        <w:t>szti, kaiszi godi huda csinil ali</w:t>
      </w:r>
      <w:r>
        <w:br/>
        <w:t>mi</w:t>
      </w:r>
      <w:r w:rsidRPr="005F5F59">
        <w:t>ſ</w:t>
      </w:r>
      <w:r>
        <w:t>zlil, na racsun muje priti.</w:t>
      </w:r>
    </w:p>
    <w:p w14:paraId="411BA435" w14:textId="7C8ABB58" w:rsidR="00287817" w:rsidRDefault="00287817" w:rsidP="00F776FA">
      <w:pPr>
        <w:pStyle w:val="teiab"/>
      </w:pPr>
      <w:r>
        <w:t>Nebodeti ondi blago ni Goszposztvo</w:t>
      </w:r>
      <w:r>
        <w:br/>
        <w:t>pred szudczem pricsavalo, szamo</w:t>
      </w:r>
      <w:r>
        <w:br/>
        <w:t>prava vöra csio ne pogubis,</w:t>
      </w:r>
      <w:r>
        <w:br/>
        <w:t>bo te zagovariala, zvuna pra-</w:t>
      </w:r>
      <w:r>
        <w:br/>
        <w:t>ve vöre kai</w:t>
      </w:r>
      <w:r w:rsidRPr="005F5F59">
        <w:t>ſ</w:t>
      </w:r>
      <w:r>
        <w:t>zi godi csinil, bo-</w:t>
      </w:r>
      <w:r>
        <w:br/>
        <w:t>de na te kricsalo.</w:t>
      </w:r>
    </w:p>
    <w:p w14:paraId="227EFBB3" w14:textId="1A31754E" w:rsidR="00287817" w:rsidRDefault="00984688" w:rsidP="00F776FA">
      <w:pPr>
        <w:pStyle w:val="teiab"/>
      </w:pPr>
      <w:r>
        <w:t>Vigy da za racsunom ako vpekel</w:t>
      </w:r>
      <w:r>
        <w:br/>
        <w:t>opadnes, kai bos moral csiniti,</w:t>
      </w:r>
      <w:r>
        <w:br/>
        <w:t>gde ni edne nigdar polescsicze</w:t>
      </w:r>
      <w:r>
        <w:br/>
        <w:t>od</w:t>
      </w:r>
      <w:r w:rsidR="00F776FA">
        <w:t xml:space="preserve"> </w:t>
      </w:r>
      <w:r>
        <w:t>mok, nebos mogel imeti og-</w:t>
      </w:r>
      <w:r>
        <w:br/>
        <w:t>nyu sveplu vrgu, vu vszem bo-</w:t>
      </w:r>
    </w:p>
    <w:p w14:paraId="02220F64" w14:textId="44E75635" w:rsidR="00984688" w:rsidRDefault="00984688" w:rsidP="00F776FA">
      <w:pPr>
        <w:pStyle w:val="teicatch-word"/>
      </w:pPr>
      <w:r>
        <w:t>des</w:t>
      </w:r>
    </w:p>
    <w:p w14:paraId="79E30006" w14:textId="77777777" w:rsidR="00984688" w:rsidRDefault="00984688" w:rsidP="00160D5C">
      <w:pPr>
        <w:spacing w:after="200"/>
      </w:pPr>
      <w:r>
        <w:br w:type="page"/>
      </w:r>
    </w:p>
    <w:p w14:paraId="4E1CE0C2" w14:textId="486D5C06" w:rsidR="00984688" w:rsidRDefault="00984688" w:rsidP="00160D5C">
      <w:pPr>
        <w:tabs>
          <w:tab w:val="left" w:pos="1276"/>
        </w:tabs>
      </w:pPr>
      <w:r>
        <w:lastRenderedPageBreak/>
        <w:t>/131/</w:t>
      </w:r>
    </w:p>
    <w:p w14:paraId="1484DF0B" w14:textId="36980189" w:rsidR="00984688" w:rsidRDefault="00984688" w:rsidP="008A4AD5">
      <w:pPr>
        <w:pStyle w:val="teifwPageNum"/>
      </w:pPr>
      <w:proofErr w:type="gramStart"/>
      <w:r>
        <w:t>86.</w:t>
      </w:r>
      <w:proofErr w:type="gramEnd"/>
    </w:p>
    <w:p w14:paraId="26702068" w14:textId="5209B4E2" w:rsidR="00984688" w:rsidRDefault="00984688" w:rsidP="008A4AD5">
      <w:pPr>
        <w:pStyle w:val="teiab"/>
      </w:pPr>
      <w:r>
        <w:t>des moral, vszegdar pokoren biti.</w:t>
      </w:r>
    </w:p>
    <w:p w14:paraId="60D477ED" w14:textId="0A413BDA" w:rsidR="00984688" w:rsidRDefault="00984688" w:rsidP="008A4AD5">
      <w:pPr>
        <w:pStyle w:val="teiab"/>
      </w:pPr>
      <w:r>
        <w:t>Gdate sarki ogen zevszei sztran sgal</w:t>
      </w:r>
      <w:r>
        <w:br/>
        <w:t>bodes kakga hocses terpeti, ki ov-</w:t>
      </w:r>
      <w:r>
        <w:br/>
        <w:t>di nemores i ednoga kamara ali</w:t>
      </w:r>
      <w:r>
        <w:br/>
        <w:t>buhe terpeti, a kam hocses pri-</w:t>
      </w:r>
      <w:r>
        <w:br/>
        <w:t>ti, gda vu tvoi mokai nebos mo-</w:t>
      </w:r>
      <w:r>
        <w:br/>
        <w:t>gel vu mreiti.</w:t>
      </w:r>
    </w:p>
    <w:p w14:paraId="5333EE13" w14:textId="52372FA5" w:rsidR="00984688" w:rsidRDefault="00984688" w:rsidP="008A4AD5">
      <w:pPr>
        <w:pStyle w:val="teiab"/>
      </w:pPr>
      <w:r>
        <w:t>Ondi bo nad tobom tuga saloszt</w:t>
      </w:r>
      <w:r>
        <w:br/>
        <w:t>i placs, i zobno skergütanye, zi-</w:t>
      </w:r>
      <w:r>
        <w:br/>
        <w:t>ma i vrocsina, i svepleni ogen</w:t>
      </w:r>
      <w:r>
        <w:br/>
        <w:t>gladuvanye sejanye, prezvsze-</w:t>
      </w:r>
      <w:r>
        <w:br/>
        <w:t>ga koncza broia i racsuna, veki-</w:t>
      </w:r>
      <w:r>
        <w:br/>
        <w:t>vecsno javkannye.</w:t>
      </w:r>
    </w:p>
    <w:p w14:paraId="301289A4" w14:textId="2F40596B" w:rsidR="00984688" w:rsidRDefault="00984688" w:rsidP="008A4AD5">
      <w:pPr>
        <w:pStyle w:val="teiab"/>
      </w:pPr>
      <w:r>
        <w:t>Zatem zdigni mi</w:t>
      </w:r>
      <w:r w:rsidRPr="005F5F59">
        <w:t>ſ</w:t>
      </w:r>
      <w:r>
        <w:t>zel zpeklen</w:t>
      </w:r>
      <w:r w:rsidRPr="005F5F59">
        <w:t>ſ</w:t>
      </w:r>
      <w:r>
        <w:t>zko-</w:t>
      </w:r>
      <w:r>
        <w:br/>
        <w:t>ga ognya</w:t>
      </w:r>
      <w:r w:rsidR="008A4AD5">
        <w:t xml:space="preserve"> ter</w:t>
      </w:r>
      <w:r w:rsidR="007314DA">
        <w:t>io verzi na nebo,</w:t>
      </w:r>
      <w:r w:rsidR="007314DA">
        <w:br/>
        <w:t>potomsze szpomeni, kakovoie</w:t>
      </w:r>
      <w:r w:rsidR="007314DA">
        <w:br/>
        <w:t>ondi vekivecsno blasen</w:t>
      </w:r>
      <w:r w:rsidR="007314DA" w:rsidRPr="005F5F59">
        <w:t>ſ</w:t>
      </w:r>
      <w:r w:rsidR="007314DA">
        <w:t>ztvo koie</w:t>
      </w:r>
    </w:p>
    <w:p w14:paraId="5F001E1B" w14:textId="7A5104B2" w:rsidR="007314DA" w:rsidRDefault="007314DA" w:rsidP="008A4AD5">
      <w:pPr>
        <w:pStyle w:val="teicatch-word"/>
      </w:pPr>
      <w:r>
        <w:t>dobrim</w:t>
      </w:r>
    </w:p>
    <w:p w14:paraId="112E279D" w14:textId="77777777" w:rsidR="007314DA" w:rsidRDefault="007314DA" w:rsidP="00160D5C">
      <w:pPr>
        <w:spacing w:after="200"/>
      </w:pPr>
      <w:r>
        <w:br w:type="page"/>
      </w:r>
    </w:p>
    <w:p w14:paraId="5A333A50" w14:textId="01B65B37" w:rsidR="007314DA" w:rsidRDefault="007314DA" w:rsidP="00160D5C">
      <w:pPr>
        <w:tabs>
          <w:tab w:val="left" w:pos="1276"/>
        </w:tabs>
      </w:pPr>
      <w:r>
        <w:lastRenderedPageBreak/>
        <w:t>/132/</w:t>
      </w:r>
    </w:p>
    <w:p w14:paraId="32B26AC2" w14:textId="71D21AFD" w:rsidR="007314DA" w:rsidRDefault="007314DA" w:rsidP="000829E0">
      <w:pPr>
        <w:pStyle w:val="teiab"/>
      </w:pPr>
      <w:r>
        <w:t>dobrim ludem Christu</w:t>
      </w:r>
      <w:r w:rsidRPr="005F5F59">
        <w:t>ſ</w:t>
      </w:r>
      <w:r>
        <w:t>sevim</w:t>
      </w:r>
      <w:r>
        <w:br/>
        <w:t>vernim od Boga napravleno.</w:t>
      </w:r>
    </w:p>
    <w:p w14:paraId="54418D2F" w14:textId="189E2FB2" w:rsidR="007314DA" w:rsidRDefault="007314DA" w:rsidP="000829E0">
      <w:pPr>
        <w:pStyle w:val="teiab"/>
      </w:pPr>
      <w:r>
        <w:t>Ondiga nei placsa tuge ni salo</w:t>
      </w:r>
      <w:r w:rsidRPr="005F5F59">
        <w:t>ſ</w:t>
      </w:r>
      <w:r>
        <w:t>zti,</w:t>
      </w:r>
      <w:r>
        <w:br/>
        <w:t>ne beiga ni pregona, ni truda ni</w:t>
      </w:r>
      <w:r>
        <w:br/>
        <w:t>pa</w:t>
      </w:r>
      <w:r w:rsidRPr="005F5F59">
        <w:t>ſ</w:t>
      </w:r>
      <w:r>
        <w:t>zke, ni glada ni seje, nite zla</w:t>
      </w:r>
      <w:r>
        <w:br/>
        <w:t>niednoga, vszeie ondi lepo, vszeje</w:t>
      </w:r>
      <w:r>
        <w:br/>
        <w:t>ondi dobro, ve</w:t>
      </w:r>
      <w:r w:rsidRPr="005F5F59">
        <w:t>ſ</w:t>
      </w:r>
      <w:r>
        <w:t>zelo i na</w:t>
      </w:r>
      <w:r w:rsidRPr="005F5F59">
        <w:t>ſ</w:t>
      </w:r>
      <w:r>
        <w:t>zladno.</w:t>
      </w:r>
    </w:p>
    <w:p w14:paraId="508EFD74" w14:textId="33488F14" w:rsidR="007314DA" w:rsidRDefault="007314DA" w:rsidP="000829E0">
      <w:pPr>
        <w:pStyle w:val="teiab"/>
      </w:pPr>
      <w:r>
        <w:t>Poglei adda vezdai ako imas pa-</w:t>
      </w:r>
      <w:r>
        <w:br/>
        <w:t>met, kak natom szveiti sives,</w:t>
      </w:r>
      <w:r>
        <w:br/>
        <w:t>vucsen</w:t>
      </w:r>
      <w:r w:rsidRPr="005F5F59">
        <w:t>ſ</w:t>
      </w:r>
      <w:r>
        <w:t>ze nahajas, szkemli</w:t>
      </w:r>
      <w:r w:rsidRPr="005F5F59">
        <w:t>ſ</w:t>
      </w:r>
      <w:r>
        <w:t>ze</w:t>
      </w:r>
      <w:r>
        <w:br/>
        <w:t>paida</w:t>
      </w:r>
      <w:r w:rsidRPr="005F5F59">
        <w:t>ſ</w:t>
      </w:r>
      <w:r>
        <w:t>sis, kakvimi potmi hodis,</w:t>
      </w:r>
      <w:r>
        <w:br/>
        <w:t>szmesli vutom sitki, racsun Bogu</w:t>
      </w:r>
      <w:r>
        <w:br/>
        <w:t>dati, szmesli szmerti csakati.</w:t>
      </w:r>
    </w:p>
    <w:p w14:paraId="4648200B" w14:textId="037DB215" w:rsidR="007314DA" w:rsidRDefault="007314DA" w:rsidP="000829E0">
      <w:pPr>
        <w:pStyle w:val="teiab"/>
      </w:pPr>
      <w:r>
        <w:t>Nieden nemore zlom szmertiom vu</w:t>
      </w:r>
      <w:r>
        <w:br/>
        <w:t>mreiti, ki ovdi dobro sive, a kro-</w:t>
      </w:r>
      <w:r>
        <w:br/>
        <w:t>to retko krat on dobro vumira,</w:t>
      </w:r>
      <w:r>
        <w:br/>
        <w:t>ki ovdi hudo sive, tak do recsi</w:t>
      </w:r>
      <w:r>
        <w:br/>
        <w:t>sztoga, viedni szvoi knigai szveti</w:t>
      </w:r>
      <w:r>
        <w:br/>
      </w:r>
      <w:r w:rsidRPr="000829E0">
        <w:rPr>
          <w:rStyle w:val="teipersName"/>
        </w:rPr>
        <w:t>Augustin</w:t>
      </w:r>
      <w:r>
        <w:t xml:space="preserve"> pi</w:t>
      </w:r>
      <w:r w:rsidRPr="005F5F59">
        <w:t>ſ</w:t>
      </w:r>
      <w:r>
        <w:t>se.</w:t>
      </w:r>
    </w:p>
    <w:p w14:paraId="42BDB962" w14:textId="616B375D" w:rsidR="007314DA" w:rsidRDefault="007314DA" w:rsidP="000829E0">
      <w:pPr>
        <w:pStyle w:val="teicatch-word"/>
      </w:pPr>
      <w:r>
        <w:t>Znas</w:t>
      </w:r>
    </w:p>
    <w:p w14:paraId="6937C4D9" w14:textId="77777777" w:rsidR="007314DA" w:rsidRDefault="007314DA" w:rsidP="00160D5C">
      <w:pPr>
        <w:spacing w:after="200"/>
      </w:pPr>
      <w:r>
        <w:br w:type="page"/>
      </w:r>
    </w:p>
    <w:p w14:paraId="562B97CB" w14:textId="3CFB4C2C" w:rsidR="007314DA" w:rsidRDefault="007314DA" w:rsidP="00160D5C">
      <w:pPr>
        <w:tabs>
          <w:tab w:val="left" w:pos="1276"/>
        </w:tabs>
      </w:pPr>
      <w:r>
        <w:lastRenderedPageBreak/>
        <w:t>/133/</w:t>
      </w:r>
    </w:p>
    <w:p w14:paraId="1B879F69" w14:textId="6EDABB6D" w:rsidR="007314DA" w:rsidRDefault="007314DA" w:rsidP="00EF67D7">
      <w:pPr>
        <w:pStyle w:val="teifwPageNum"/>
      </w:pPr>
      <w:r>
        <w:t>87.</w:t>
      </w:r>
    </w:p>
    <w:p w14:paraId="0FA60356" w14:textId="6EDB8D21" w:rsidR="007314DA" w:rsidRDefault="007314DA" w:rsidP="00EF67D7">
      <w:pPr>
        <w:pStyle w:val="teiab"/>
      </w:pPr>
      <w:r>
        <w:t>Znas i csujes dobro i szvetoga pi-</w:t>
      </w:r>
      <w:r>
        <w:br/>
        <w:t>szma ko zfaliti nemore, da</w:t>
      </w:r>
      <w:r w:rsidRPr="005F5F59">
        <w:t>ſ</w:t>
      </w:r>
      <w:r>
        <w:t>ze</w:t>
      </w:r>
      <w:r>
        <w:br/>
        <w:t>pekel lehko a nebe</w:t>
      </w:r>
      <w:r w:rsidRPr="005F5F59">
        <w:t>ſ</w:t>
      </w:r>
      <w:r>
        <w:t>za kroto tes-</w:t>
      </w:r>
      <w:r>
        <w:br/>
        <w:t>ko dobiti more, da</w:t>
      </w:r>
      <w:r w:rsidRPr="005F5F59">
        <w:t>ſ</w:t>
      </w:r>
      <w:r>
        <w:t>ze prez velike</w:t>
      </w:r>
      <w:r>
        <w:br/>
        <w:t>moke i pokore, vnebo priti nemore.</w:t>
      </w:r>
    </w:p>
    <w:p w14:paraId="60210C23" w14:textId="425CE00D" w:rsidR="007314DA" w:rsidRDefault="007314DA" w:rsidP="00EF67D7">
      <w:pPr>
        <w:pStyle w:val="teiab"/>
      </w:pPr>
      <w:r>
        <w:t>Znas i csujes dobro zemel</w:t>
      </w:r>
      <w:r w:rsidRPr="005F5F59">
        <w:t>ſ</w:t>
      </w:r>
      <w:r>
        <w:t>zko imenye,</w:t>
      </w:r>
      <w:r>
        <w:br/>
        <w:t>kak sze tesko dobiva, koliko vnogo</w:t>
      </w:r>
      <w:r>
        <w:br/>
        <w:t>let ti szlusiti mores za iednoga</w:t>
      </w:r>
      <w:r>
        <w:br/>
        <w:t>kmeticsa, koliko vnogo krat szkocsi-</w:t>
      </w:r>
      <w:r>
        <w:br/>
        <w:t>ti za vrednoszt iednoga tullericza.</w:t>
      </w:r>
    </w:p>
    <w:p w14:paraId="2EEFD8CC" w14:textId="779BAEBD" w:rsidR="007314DA" w:rsidRDefault="007314DA" w:rsidP="00EF67D7">
      <w:pPr>
        <w:pStyle w:val="teiab"/>
      </w:pPr>
      <w:r>
        <w:t>Zakai adda mi</w:t>
      </w:r>
      <w:r w:rsidRPr="005F5F59">
        <w:t>ſ</w:t>
      </w:r>
      <w:r>
        <w:t>zlis nebe</w:t>
      </w:r>
      <w:r w:rsidRPr="005F5F59">
        <w:t>ſ</w:t>
      </w:r>
      <w:r>
        <w:t>zko krale-</w:t>
      </w:r>
      <w:r>
        <w:br/>
        <w:t>sztvo ti tak lehko dobiti, iedocsi pio-</w:t>
      </w:r>
      <w:r>
        <w:br/>
        <w:t>csi latroiocs praznoiocs, szveczko</w:t>
      </w:r>
      <w:r>
        <w:br/>
        <w:t>blago szpravlaiocs, ah vu csem dru-</w:t>
      </w:r>
      <w:r>
        <w:br/>
        <w:t>gom tvoie proti Bogu hotenye szpu-</w:t>
      </w:r>
      <w:r>
        <w:br/>
        <w:t>nyavajocs.</w:t>
      </w:r>
    </w:p>
    <w:p w14:paraId="32A17895" w14:textId="0AD38C97" w:rsidR="007314DA" w:rsidRPr="00EF67D7" w:rsidRDefault="007314DA" w:rsidP="00EF67D7">
      <w:pPr>
        <w:pStyle w:val="teiab"/>
        <w:rPr>
          <w:rStyle w:val="teipersName"/>
        </w:rPr>
      </w:pPr>
      <w:r>
        <w:t xml:space="preserve">Vigy da iedno malo, kai otecz </w:t>
      </w:r>
      <w:r w:rsidRPr="00EF67D7">
        <w:rPr>
          <w:rStyle w:val="teipersName"/>
        </w:rPr>
        <w:t>Abra-</w:t>
      </w:r>
    </w:p>
    <w:p w14:paraId="599A2D95" w14:textId="1E725FD8" w:rsidR="007314DA" w:rsidRPr="00EF67D7" w:rsidRDefault="007314DA" w:rsidP="00160D5C">
      <w:pPr>
        <w:tabs>
          <w:tab w:val="left" w:pos="1276"/>
        </w:tabs>
        <w:rPr>
          <w:rStyle w:val="teipersName"/>
        </w:rPr>
      </w:pPr>
      <w:proofErr w:type="gramStart"/>
      <w:r w:rsidRPr="00EF67D7">
        <w:rPr>
          <w:rStyle w:val="teipersName"/>
        </w:rPr>
        <w:t>ham</w:t>
      </w:r>
      <w:proofErr w:type="gramEnd"/>
    </w:p>
    <w:p w14:paraId="24D3A295" w14:textId="77777777" w:rsidR="007314DA" w:rsidRDefault="007314DA" w:rsidP="00160D5C">
      <w:pPr>
        <w:spacing w:after="200"/>
      </w:pPr>
      <w:r>
        <w:br w:type="page"/>
      </w:r>
    </w:p>
    <w:p w14:paraId="23841DA7" w14:textId="358870FC" w:rsidR="007314DA" w:rsidRDefault="007314DA" w:rsidP="00160D5C">
      <w:pPr>
        <w:tabs>
          <w:tab w:val="left" w:pos="1276"/>
        </w:tabs>
      </w:pPr>
      <w:r>
        <w:lastRenderedPageBreak/>
        <w:t>/134/</w:t>
      </w:r>
    </w:p>
    <w:p w14:paraId="6611020C" w14:textId="61476A25" w:rsidR="007314DA" w:rsidRDefault="007314DA" w:rsidP="005A506D">
      <w:pPr>
        <w:pStyle w:val="teiab"/>
      </w:pPr>
      <w:r>
        <w:t>ham Bogatusu vele</w:t>
      </w:r>
      <w:r w:rsidRPr="005F5F59">
        <w:t>ſ</w:t>
      </w:r>
      <w:r>
        <w:t>se, ki na</w:t>
      </w:r>
      <w:r>
        <w:br/>
        <w:t>ovom szveiti poleg szvoie volie</w:t>
      </w:r>
      <w:r>
        <w:br/>
        <w:t>szveczkim blagom sive</w:t>
      </w:r>
      <w:r w:rsidRPr="005F5F59">
        <w:t>ſ</w:t>
      </w:r>
      <w:r>
        <w:t>se, te na</w:t>
      </w:r>
      <w:r>
        <w:br/>
        <w:t>drugom szveiti, iedne kaple vo-</w:t>
      </w:r>
      <w:r>
        <w:br/>
        <w:t>de, dobiti nemogosse.</w:t>
      </w:r>
    </w:p>
    <w:p w14:paraId="549E8B00" w14:textId="5D713198" w:rsidR="007314DA" w:rsidRDefault="007314DA" w:rsidP="005A506D">
      <w:pPr>
        <w:pStyle w:val="teiab"/>
      </w:pPr>
      <w:r>
        <w:t>Szpomenisze szinko da</w:t>
      </w:r>
      <w:r w:rsidRPr="005F5F59">
        <w:t>ſ</w:t>
      </w:r>
      <w:r>
        <w:t>zi vu sivo-</w:t>
      </w:r>
      <w:r>
        <w:br/>
        <w:t>to vnogo dobra ti priel, i daje na</w:t>
      </w:r>
      <w:r>
        <w:br/>
        <w:t xml:space="preserve">zemli vbogi </w:t>
      </w:r>
      <w:r w:rsidRPr="005A506D">
        <w:rPr>
          <w:rStyle w:val="teipersName"/>
        </w:rPr>
        <w:t>Lazar</w:t>
      </w:r>
      <w:r>
        <w:t>, vnogo teske</w:t>
      </w:r>
      <w:r>
        <w:br/>
        <w:t xml:space="preserve">nevolie terpel, zato </w:t>
      </w:r>
      <w:r w:rsidRPr="005A506D">
        <w:rPr>
          <w:rStyle w:val="teipersName"/>
        </w:rPr>
        <w:t>Lazar</w:t>
      </w:r>
      <w:r>
        <w:t xml:space="preserve"> ktebi,</w:t>
      </w:r>
      <w:r>
        <w:br/>
        <w:t>ni klazaru ti vecs, nigdar szpe-</w:t>
      </w:r>
      <w:r>
        <w:br/>
        <w:t>kla neprides.</w:t>
      </w:r>
    </w:p>
    <w:p w14:paraId="5A8870E7" w14:textId="38C0CA14" w:rsidR="007314DA" w:rsidRDefault="007314DA" w:rsidP="00DE79ED">
      <w:pPr>
        <w:pStyle w:val="teiab"/>
      </w:pPr>
      <w:r>
        <w:t>Ober toga sztoi na piszano piszmo</w:t>
      </w:r>
      <w:r>
        <w:br/>
        <w:t xml:space="preserve">szvetoga </w:t>
      </w:r>
      <w:r w:rsidRPr="00DE79ED">
        <w:rPr>
          <w:rStyle w:val="teipersName"/>
        </w:rPr>
        <w:t>Jeromnyma</w:t>
      </w:r>
      <w:r>
        <w:t>, da nemore</w:t>
      </w:r>
      <w:r>
        <w:br/>
        <w:t>chlovik i ovdi imeti i tam gori</w:t>
      </w:r>
      <w:r>
        <w:br/>
        <w:t>blasen</w:t>
      </w:r>
      <w:r w:rsidRPr="005F5F59">
        <w:t>ſ</w:t>
      </w:r>
      <w:r>
        <w:t>ztva, daie nemogocse vu</w:t>
      </w:r>
      <w:r>
        <w:br/>
        <w:t>dobro nebe</w:t>
      </w:r>
      <w:r w:rsidRPr="005F5F59">
        <w:t>ſ</w:t>
      </w:r>
      <w:r>
        <w:t>zko, zdobra priti</w:t>
      </w:r>
      <w:r>
        <w:br/>
        <w:t>szveczka.</w:t>
      </w:r>
    </w:p>
    <w:p w14:paraId="57154179" w14:textId="5CA228F5" w:rsidR="007314DA" w:rsidRDefault="007314DA" w:rsidP="00DE79ED">
      <w:pPr>
        <w:pStyle w:val="teicatch-word"/>
      </w:pPr>
      <w:r>
        <w:t xml:space="preserve">Neili </w:t>
      </w:r>
    </w:p>
    <w:p w14:paraId="72C56F1C" w14:textId="77777777" w:rsidR="007314DA" w:rsidRDefault="007314DA" w:rsidP="00160D5C">
      <w:pPr>
        <w:spacing w:after="200"/>
      </w:pPr>
      <w:r>
        <w:br w:type="page"/>
      </w:r>
    </w:p>
    <w:p w14:paraId="03D68B17" w14:textId="2B288ECE" w:rsidR="007314DA" w:rsidRDefault="007314DA" w:rsidP="00160D5C">
      <w:pPr>
        <w:tabs>
          <w:tab w:val="left" w:pos="1276"/>
        </w:tabs>
      </w:pPr>
      <w:r>
        <w:lastRenderedPageBreak/>
        <w:t>/135/</w:t>
      </w:r>
    </w:p>
    <w:p w14:paraId="1B446D7A" w14:textId="38BEE5CB" w:rsidR="007314DA" w:rsidRDefault="007314DA" w:rsidP="00193E58">
      <w:pPr>
        <w:pStyle w:val="teifwPageNum"/>
      </w:pPr>
      <w:r>
        <w:t>88.</w:t>
      </w:r>
    </w:p>
    <w:p w14:paraId="4DFB3220" w14:textId="4C0B6BFE" w:rsidR="007314DA" w:rsidRDefault="007314DA" w:rsidP="00193E58">
      <w:pPr>
        <w:pStyle w:val="teiab"/>
      </w:pPr>
      <w:r>
        <w:t>Neili adda bole poleg Bosie volie</w:t>
      </w:r>
      <w:r>
        <w:br/>
        <w:t>ovdi malo terpeti, to vo</w:t>
      </w:r>
      <w:r w:rsidR="00193E58">
        <w:t>n</w:t>
      </w:r>
      <w:r>
        <w:t>yavo</w:t>
      </w:r>
      <w:r>
        <w:br/>
        <w:t>telo ko te na zlo vlecse, od szlat-</w:t>
      </w:r>
      <w:r>
        <w:br/>
        <w:t>kocse zdersati, neg na drugom</w:t>
      </w:r>
      <w:r>
        <w:br/>
        <w:t>szveiti od nebe</w:t>
      </w:r>
      <w:r w:rsidRPr="005F5F59">
        <w:t>ſ</w:t>
      </w:r>
      <w:r>
        <w:t>zke szla</w:t>
      </w:r>
      <w:r w:rsidRPr="005F5F59">
        <w:t>ſ</w:t>
      </w:r>
      <w:r>
        <w:t>zti ve-</w:t>
      </w:r>
      <w:r>
        <w:br/>
        <w:t>kivekoma odpa</w:t>
      </w:r>
      <w:r w:rsidRPr="005F5F59">
        <w:t>ſ</w:t>
      </w:r>
      <w:r>
        <w:t>zti.</w:t>
      </w:r>
    </w:p>
    <w:p w14:paraId="73B3213A" w14:textId="3EA54C0B" w:rsidR="007314DA" w:rsidRDefault="007314DA" w:rsidP="00193E58">
      <w:pPr>
        <w:pStyle w:val="teiab"/>
      </w:pPr>
      <w:r>
        <w:t xml:space="preserve">Ne vupai sze </w:t>
      </w:r>
      <w:r w:rsidRPr="00193E58">
        <w:rPr>
          <w:rStyle w:val="teiadd"/>
        </w:rPr>
        <w:t>vuto</w:t>
      </w:r>
      <w:r>
        <w:t xml:space="preserve"> daie Bogh milo</w:t>
      </w:r>
      <w:r w:rsidRPr="005F5F59">
        <w:t>ſ</w:t>
      </w:r>
      <w:r w:rsidR="004203EB">
        <w:t>ztiv,</w:t>
      </w:r>
      <w:r w:rsidR="004203EB">
        <w:br/>
        <w:t xml:space="preserve">modri </w:t>
      </w:r>
      <w:r w:rsidR="004203EB" w:rsidRPr="004203EB">
        <w:t>Sÿ</w:t>
      </w:r>
      <w:r w:rsidRPr="004203EB">
        <w:t>rach</w:t>
      </w:r>
      <w:r>
        <w:t xml:space="preserve"> govori, ako sze ti</w:t>
      </w:r>
      <w:r>
        <w:br/>
        <w:t>nesches zgrehov povernoti te sit-</w:t>
      </w:r>
      <w:r>
        <w:br/>
        <w:t>ka pobolsati, milosztivje dobrim</w:t>
      </w:r>
      <w:r>
        <w:br/>
        <w:t>okorenie hudim ki</w:t>
      </w:r>
      <w:r w:rsidRPr="005F5F59">
        <w:t>ſ</w:t>
      </w:r>
      <w:r>
        <w:t xml:space="preserve">se neste </w:t>
      </w:r>
      <w:r w:rsidR="00333270">
        <w:t>zbolsati.</w:t>
      </w:r>
    </w:p>
    <w:p w14:paraId="3ED73B6A" w14:textId="00388C79" w:rsidR="00333270" w:rsidRDefault="00333270" w:rsidP="000479B1">
      <w:pPr>
        <w:pStyle w:val="teiab"/>
      </w:pPr>
      <w:r>
        <w:t>Szpomeni</w:t>
      </w:r>
      <w:r w:rsidRPr="005F5F59">
        <w:t>ſ</w:t>
      </w:r>
      <w:r>
        <w:t>ze kakie vszegdar Bogh</w:t>
      </w:r>
      <w:r>
        <w:br/>
        <w:t>nebe</w:t>
      </w:r>
      <w:r w:rsidRPr="005F5F59">
        <w:t>ſ</w:t>
      </w:r>
      <w:r>
        <w:t>zki, szmertne grehe</w:t>
      </w:r>
      <w:r w:rsidR="00193E58">
        <w:t xml:space="preserve"> kasti-</w:t>
      </w:r>
      <w:r w:rsidR="00193E58">
        <w:br/>
        <w:t>gal, kakie za iedino Luc</w:t>
      </w:r>
      <w:r>
        <w:t>ipe</w:t>
      </w:r>
      <w:r w:rsidR="00193E58">
        <w:t>ra</w:t>
      </w:r>
      <w:r w:rsidR="00193E58">
        <w:br/>
        <w:t>gizdoszt iz neke vpekel poszt</w:t>
      </w:r>
      <w:r>
        <w:t>al,</w:t>
      </w:r>
      <w:r>
        <w:br/>
        <w:t xml:space="preserve">kakie za iedino </w:t>
      </w:r>
      <w:r w:rsidRPr="00193E58">
        <w:rPr>
          <w:rStyle w:val="teipersName"/>
        </w:rPr>
        <w:t>Adama</w:t>
      </w:r>
      <w:r>
        <w:t xml:space="preserve"> lakom-</w:t>
      </w:r>
      <w:r>
        <w:br/>
        <w:t>noszt, zlepoga raja zegnal.</w:t>
      </w:r>
    </w:p>
    <w:p w14:paraId="1C86B4BF" w14:textId="1C161E3F" w:rsidR="00333270" w:rsidRDefault="00333270" w:rsidP="00193E58">
      <w:pPr>
        <w:pStyle w:val="teicatch-word"/>
      </w:pPr>
      <w:r>
        <w:t>Za jeden</w:t>
      </w:r>
    </w:p>
    <w:p w14:paraId="1FE7D654" w14:textId="1793268A" w:rsidR="00333270" w:rsidRDefault="00333270" w:rsidP="00160D5C">
      <w:pPr>
        <w:spacing w:after="200"/>
      </w:pPr>
      <w:r>
        <w:br w:type="page"/>
      </w:r>
    </w:p>
    <w:p w14:paraId="033A32D6" w14:textId="6AE1E3A8" w:rsidR="00333270" w:rsidRDefault="00333270" w:rsidP="00160D5C">
      <w:pPr>
        <w:tabs>
          <w:tab w:val="left" w:pos="1276"/>
        </w:tabs>
      </w:pPr>
      <w:r>
        <w:lastRenderedPageBreak/>
        <w:t>/136/</w:t>
      </w:r>
    </w:p>
    <w:p w14:paraId="6ABCDFC8" w14:textId="493DA184" w:rsidR="00333270" w:rsidRDefault="00333270" w:rsidP="00EB2762">
      <w:pPr>
        <w:pStyle w:val="teiab"/>
      </w:pPr>
      <w:r>
        <w:t xml:space="preserve">Za jeden greh chore </w:t>
      </w:r>
      <w:r w:rsidRPr="001F39E4">
        <w:rPr>
          <w:rStyle w:val="teipersName"/>
        </w:rPr>
        <w:t>Dathan</w:t>
      </w:r>
      <w:r>
        <w:t xml:space="preserve"> i</w:t>
      </w:r>
      <w:r>
        <w:br/>
      </w:r>
      <w:r w:rsidRPr="001F39E4">
        <w:rPr>
          <w:rStyle w:val="teipersName"/>
        </w:rPr>
        <w:t>Abiron</w:t>
      </w:r>
      <w:r>
        <w:t xml:space="preserve"> vcherno zemlo predpa-</w:t>
      </w:r>
      <w:r>
        <w:br/>
        <w:t xml:space="preserve">dno, za ieden greh pervi </w:t>
      </w:r>
      <w:r w:rsidRPr="00EB2762">
        <w:rPr>
          <w:rStyle w:val="teipersName"/>
        </w:rPr>
        <w:t>Saul</w:t>
      </w:r>
      <w:r>
        <w:br/>
        <w:t>krall sidovszki, od krale</w:t>
      </w:r>
      <w:r w:rsidRPr="005F5F59">
        <w:t>ſ</w:t>
      </w:r>
      <w:r>
        <w:t>ztva</w:t>
      </w:r>
      <w:r>
        <w:br/>
        <w:t>odpade, zmi</w:t>
      </w:r>
      <w:r w:rsidRPr="005F5F59">
        <w:t>ſ</w:t>
      </w:r>
      <w:r>
        <w:t>zlida</w:t>
      </w:r>
      <w:r w:rsidRPr="005F5F59">
        <w:t>ſ</w:t>
      </w:r>
      <w:r>
        <w:t>se vezdai za</w:t>
      </w:r>
      <w:r>
        <w:br/>
        <w:t>jezero grehov, kam tva du</w:t>
      </w:r>
      <w:r w:rsidRPr="005F5F59">
        <w:t>ſ</w:t>
      </w:r>
      <w:r>
        <w:t>sa</w:t>
      </w:r>
      <w:r>
        <w:br/>
        <w:t>opadne.</w:t>
      </w:r>
    </w:p>
    <w:p w14:paraId="423A14D2" w14:textId="0CDEF2C1" w:rsidR="00333270" w:rsidRDefault="00333270" w:rsidP="00EB2762">
      <w:pPr>
        <w:pStyle w:val="teiab"/>
      </w:pPr>
      <w:r>
        <w:t>Potopvszega szveita bodi ti na</w:t>
      </w:r>
      <w:r>
        <w:br/>
        <w:t xml:space="preserve">peldo </w:t>
      </w:r>
      <w:r w:rsidRPr="00EB2762">
        <w:rPr>
          <w:rStyle w:val="teipersName"/>
        </w:rPr>
        <w:t>Sodoma</w:t>
      </w:r>
      <w:r>
        <w:t xml:space="preserve"> i </w:t>
      </w:r>
      <w:r w:rsidRPr="00EB2762">
        <w:rPr>
          <w:rStyle w:val="teipersName"/>
        </w:rPr>
        <w:t>Pomorha</w:t>
      </w:r>
      <w:r>
        <w:t>, ko</w:t>
      </w:r>
      <w:r>
        <w:br/>
        <w:t>sztrasnim zakonom Goszpon Bog,</w:t>
      </w:r>
      <w:r>
        <w:br/>
        <w:t>za grehe nam na peldo kasti-</w:t>
      </w:r>
      <w:r w:rsidR="00EB2762">
        <w:br/>
        <w:t>ga dabi veruvali, kak onda ne</w:t>
      </w:r>
      <w:r w:rsidR="00EB2762">
        <w:br/>
        <w:t>p</w:t>
      </w:r>
      <w:r>
        <w:t>rosztil, tak ne proszti ne vezdai.</w:t>
      </w:r>
    </w:p>
    <w:p w14:paraId="014684C7" w14:textId="1D2F3383" w:rsidR="00333270" w:rsidRDefault="00333270" w:rsidP="00EB2762">
      <w:pPr>
        <w:pStyle w:val="teiab"/>
      </w:pPr>
      <w:r>
        <w:t>I zdaie on isz</w:t>
      </w:r>
      <w:r w:rsidR="00EB2762">
        <w:t>ti kie onda bil Bog,</w:t>
      </w:r>
      <w:r w:rsidR="00EB2762">
        <w:br/>
        <w:t>onak zmosen</w:t>
      </w:r>
      <w:r>
        <w:t xml:space="preserve"> i sztrasen, szerdit,</w:t>
      </w:r>
      <w:r>
        <w:br/>
        <w:t>i milosztiv pravicsen razumen</w:t>
      </w:r>
      <w:r>
        <w:br/>
        <w:t>vu nicsen nei premenyen kak-</w:t>
      </w:r>
      <w:r>
        <w:br/>
        <w:t>szeie za grehe kroto sredil,</w:t>
      </w:r>
    </w:p>
    <w:p w14:paraId="0CC6C47B" w14:textId="55063DE7" w:rsidR="00333270" w:rsidRDefault="00333270" w:rsidP="00EB2762">
      <w:pPr>
        <w:pStyle w:val="teicatch-word"/>
      </w:pPr>
      <w:r>
        <w:t>onda</w:t>
      </w:r>
    </w:p>
    <w:p w14:paraId="6B819A16" w14:textId="77777777" w:rsidR="00333270" w:rsidRDefault="00333270" w:rsidP="00160D5C">
      <w:pPr>
        <w:spacing w:after="200"/>
      </w:pPr>
      <w:r>
        <w:br w:type="page"/>
      </w:r>
    </w:p>
    <w:p w14:paraId="286565FC" w14:textId="568E2F00" w:rsidR="00333270" w:rsidRDefault="00333270" w:rsidP="00160D5C">
      <w:pPr>
        <w:tabs>
          <w:tab w:val="left" w:pos="1276"/>
        </w:tabs>
      </w:pPr>
      <w:r>
        <w:lastRenderedPageBreak/>
        <w:t>/137/</w:t>
      </w:r>
    </w:p>
    <w:p w14:paraId="66012FA8" w14:textId="56722521" w:rsidR="00333270" w:rsidRDefault="00333270" w:rsidP="00827596">
      <w:pPr>
        <w:pStyle w:val="teifwPageNum"/>
      </w:pPr>
      <w:r>
        <w:t>89.</w:t>
      </w:r>
    </w:p>
    <w:p w14:paraId="27ADED37" w14:textId="7BD8E2F0" w:rsidR="00333270" w:rsidRDefault="00333270" w:rsidP="00827596">
      <w:pPr>
        <w:pStyle w:val="teiab"/>
      </w:pPr>
      <w:r>
        <w:t>onda, tak sze szerok i vezdai.</w:t>
      </w:r>
    </w:p>
    <w:p w14:paraId="348D6CAF" w14:textId="1C5A79F6" w:rsidR="00333270" w:rsidRDefault="00333270" w:rsidP="00827596">
      <w:pPr>
        <w:pStyle w:val="teiab"/>
      </w:pPr>
      <w:r>
        <w:t>Nemore sze ovdi tak mal greh vchi-</w:t>
      </w:r>
      <w:r>
        <w:br/>
        <w:t>niti, koga Boga nekastiga, ali</w:t>
      </w:r>
      <w:r>
        <w:br/>
        <w:t>natom szveiti doklam chlovik</w:t>
      </w:r>
      <w:r>
        <w:br/>
        <w:t>sive, ali na drugom szveiti, ako</w:t>
      </w:r>
      <w:r>
        <w:br/>
        <w:t>ga szam chlovik ovdi ne kas-</w:t>
      </w:r>
      <w:r>
        <w:br/>
        <w:t>tiga z pokorom vu sivoti.</w:t>
      </w:r>
    </w:p>
    <w:p w14:paraId="35E10518" w14:textId="28F0C7F2" w:rsidR="00333270" w:rsidRDefault="00333270" w:rsidP="00827596">
      <w:pPr>
        <w:pStyle w:val="teiab"/>
      </w:pPr>
      <w:r>
        <w:t>Vpekeltie poiti chi vu szmert-</w:t>
      </w:r>
      <w:r>
        <w:br/>
        <w:t>nom grehi sztoga szveita premi-</w:t>
      </w:r>
      <w:r>
        <w:br/>
        <w:t>nes, a koli vu Bosioi prez szmer-</w:t>
      </w:r>
      <w:r>
        <w:br/>
        <w:t>tnoga greha miloszti vun ne zi-</w:t>
      </w:r>
      <w:r>
        <w:br/>
        <w:t>des, te ovdi pokore, ne vchinis</w:t>
      </w:r>
      <w:r>
        <w:br/>
        <w:t>dosztoine, vu pekel noter poides.</w:t>
      </w:r>
    </w:p>
    <w:p w14:paraId="63FAD601" w14:textId="71604B97" w:rsidR="00333270" w:rsidRDefault="00333270" w:rsidP="00827596">
      <w:pPr>
        <w:pStyle w:val="teiab"/>
      </w:pPr>
      <w:r>
        <w:t>Preklete lakomnoszti preklata</w:t>
      </w:r>
      <w:r>
        <w:br/>
        <w:t>pian</w:t>
      </w:r>
      <w:r w:rsidRPr="005F5F59">
        <w:t>ſ</w:t>
      </w:r>
      <w:r>
        <w:t>ztva, lotrie i praznoszti,</w:t>
      </w:r>
      <w:r>
        <w:br/>
        <w:t>tabine, usure, nazlobe krivicze,</w:t>
      </w:r>
      <w:r>
        <w:br/>
        <w:t>i osztale hudobe, ke te vezdai</w:t>
      </w:r>
      <w:r>
        <w:br/>
        <w:t>szladi, te te bodo nigda na vsze</w:t>
      </w:r>
      <w:r>
        <w:br/>
        <w:t>veke trapile.</w:t>
      </w:r>
    </w:p>
    <w:p w14:paraId="42CA991A" w14:textId="407E3032" w:rsidR="00333270" w:rsidRDefault="00333270" w:rsidP="00827596">
      <w:pPr>
        <w:pStyle w:val="teicatch-word"/>
      </w:pPr>
      <w:r>
        <w:t xml:space="preserve">Kratko </w:t>
      </w:r>
    </w:p>
    <w:p w14:paraId="440BC921" w14:textId="77777777" w:rsidR="00333270" w:rsidRDefault="00333270" w:rsidP="00160D5C">
      <w:pPr>
        <w:spacing w:after="200"/>
      </w:pPr>
      <w:r>
        <w:br w:type="page"/>
      </w:r>
    </w:p>
    <w:p w14:paraId="1C4FE7D9" w14:textId="299C8705" w:rsidR="00333270" w:rsidRDefault="00333270" w:rsidP="00160D5C">
      <w:pPr>
        <w:tabs>
          <w:tab w:val="left" w:pos="1276"/>
        </w:tabs>
      </w:pPr>
      <w:r>
        <w:lastRenderedPageBreak/>
        <w:t>/138/</w:t>
      </w:r>
    </w:p>
    <w:p w14:paraId="132FBE19" w14:textId="280952DA" w:rsidR="00333270" w:rsidRDefault="00333270" w:rsidP="00894599">
      <w:pPr>
        <w:pStyle w:val="teiab"/>
      </w:pPr>
      <w:r>
        <w:t>Kratkoie kai szladi dugoie kai</w:t>
      </w:r>
      <w:r>
        <w:br/>
        <w:t>trapi szveto piszmo szvedocsi,</w:t>
      </w:r>
      <w:r>
        <w:br/>
        <w:t>zakai adda miszlis za kratko</w:t>
      </w:r>
      <w:r>
        <w:br/>
        <w:t>szlatkocso duge moke terpeti,</w:t>
      </w:r>
      <w:r>
        <w:br/>
        <w:t>te za mali haszek z du</w:t>
      </w:r>
      <w:r w:rsidRPr="005F5F59">
        <w:t>ſ</w:t>
      </w:r>
      <w:r>
        <w:t>som ino</w:t>
      </w:r>
      <w:r>
        <w:br/>
        <w:t>z telom vekvekoma goreti.</w:t>
      </w:r>
    </w:p>
    <w:p w14:paraId="6B279330" w14:textId="7D3496FA" w:rsidR="00333270" w:rsidRDefault="00333270" w:rsidP="00894599">
      <w:pPr>
        <w:pStyle w:val="teiab"/>
      </w:pPr>
      <w:r>
        <w:t>Kai haszni chloveku vszega szveta</w:t>
      </w:r>
      <w:r>
        <w:br/>
        <w:t>blago Goszpon Christus govori,</w:t>
      </w:r>
      <w:r>
        <w:br/>
        <w:t>ako du</w:t>
      </w:r>
      <w:r w:rsidRPr="005F5F59">
        <w:t>ſ</w:t>
      </w:r>
      <w:r>
        <w:t>so zgubis, te nebo po-</w:t>
      </w:r>
      <w:r>
        <w:br/>
        <w:t>gubi, i vecsni pekel dobi, bole</w:t>
      </w:r>
      <w:r>
        <w:br/>
        <w:t>bi mu bilo rodienu nebiti ko-</w:t>
      </w:r>
      <w:r>
        <w:br/>
        <w:t>mu tamu priti.</w:t>
      </w:r>
    </w:p>
    <w:p w14:paraId="10A0A05C" w14:textId="0838E820" w:rsidR="00333270" w:rsidRDefault="00333270" w:rsidP="00894599">
      <w:pPr>
        <w:pStyle w:val="teiab"/>
      </w:pPr>
      <w:r>
        <w:t>Szpomeni</w:t>
      </w:r>
      <w:r w:rsidRPr="005F5F59">
        <w:t>ſ</w:t>
      </w:r>
      <w:r>
        <w:t>se adda oh kerscheni</w:t>
      </w:r>
      <w:r>
        <w:br/>
        <w:t>chlovik doklam szi zdrav gosz-</w:t>
      </w:r>
      <w:r>
        <w:br/>
        <w:t>to krat, da tie vumreiti i od tve-</w:t>
      </w:r>
      <w:r>
        <w:br/>
        <w:t>ga sitka pred Bogom racsun</w:t>
      </w:r>
      <w:r>
        <w:br/>
        <w:t>dati, te polgi vrednoszti ali</w:t>
      </w:r>
      <w:r>
        <w:br/>
        <w:t>vrai nebe</w:t>
      </w:r>
      <w:r w:rsidRPr="005F5F59">
        <w:t>ſ</w:t>
      </w:r>
      <w:r>
        <w:t>zki, ali vu pekel poiti.</w:t>
      </w:r>
    </w:p>
    <w:p w14:paraId="335969B4" w14:textId="5F4CD4CC" w:rsidR="00333270" w:rsidRDefault="00333270" w:rsidP="00894599">
      <w:pPr>
        <w:pStyle w:val="teicatch-word"/>
      </w:pPr>
      <w:r>
        <w:t xml:space="preserve">Hvala </w:t>
      </w:r>
    </w:p>
    <w:p w14:paraId="218C84C8" w14:textId="77777777" w:rsidR="00333270" w:rsidRDefault="00333270" w:rsidP="00160D5C">
      <w:pPr>
        <w:spacing w:after="200"/>
      </w:pPr>
      <w:r>
        <w:br w:type="page"/>
      </w:r>
    </w:p>
    <w:p w14:paraId="359CE6BE" w14:textId="6182D745" w:rsidR="00333270" w:rsidRDefault="00333270" w:rsidP="00160D5C">
      <w:pPr>
        <w:tabs>
          <w:tab w:val="left" w:pos="1276"/>
        </w:tabs>
      </w:pPr>
      <w:r>
        <w:lastRenderedPageBreak/>
        <w:t>/139/</w:t>
      </w:r>
    </w:p>
    <w:p w14:paraId="26CEAB00" w14:textId="779059AA" w:rsidR="00333270" w:rsidRDefault="00333270" w:rsidP="008D4EAB">
      <w:pPr>
        <w:pStyle w:val="teifwPageNum"/>
      </w:pPr>
      <w:r>
        <w:t>90.</w:t>
      </w:r>
    </w:p>
    <w:p w14:paraId="4F8C9277" w14:textId="77777777" w:rsidR="00DE2B0C" w:rsidRDefault="00333270" w:rsidP="00DE2B0C">
      <w:pPr>
        <w:pStyle w:val="teiab"/>
      </w:pPr>
      <w:r>
        <w:t>Hvala bodi Bogu goril na viszini,</w:t>
      </w:r>
      <w:r>
        <w:br/>
        <w:t>a ludem mir na zemli, ki za szvo-</w:t>
      </w:r>
      <w:r>
        <w:br/>
        <w:t>io du</w:t>
      </w:r>
      <w:r w:rsidRPr="005F5F59">
        <w:t>ſ</w:t>
      </w:r>
      <w:r>
        <w:t>so paszko noszi, dokle-</w:t>
      </w:r>
      <w:r>
        <w:br/>
        <w:t>imaio vreme, krsze Boga boie,</w:t>
      </w:r>
      <w:r>
        <w:br/>
        <w:t>i na grehe merzi, te dobro vsezg-</w:t>
      </w:r>
      <w:r>
        <w:br/>
        <w:t xml:space="preserve">dar csini. </w:t>
      </w:r>
    </w:p>
    <w:p w14:paraId="73895BB6" w14:textId="5EDBB8D8" w:rsidR="00333270" w:rsidRDefault="00333270" w:rsidP="00DE2B0C">
      <w:pPr>
        <w:pStyle w:val="teiclosure0"/>
      </w:pPr>
      <w:r>
        <w:t>Amen.</w:t>
      </w:r>
    </w:p>
    <w:p w14:paraId="390025C6" w14:textId="0B0C44FE" w:rsidR="00333270" w:rsidRDefault="00333270" w:rsidP="00DE2B0C">
      <w:pPr>
        <w:pStyle w:val="Naslov2"/>
      </w:pPr>
      <w:r>
        <w:t>Peszen od Sodoma Gomorhe.</w:t>
      </w:r>
    </w:p>
    <w:p w14:paraId="410C2C4C" w14:textId="78BA02F1" w:rsidR="00333270" w:rsidRDefault="00D6129D" w:rsidP="000479B1">
      <w:pPr>
        <w:pStyle w:val="teiab"/>
      </w:pPr>
      <w:r>
        <w:t>Poszluhni kerscha</w:t>
      </w:r>
      <w:r w:rsidRPr="005F5F59">
        <w:t>ſ</w:t>
      </w:r>
      <w:r>
        <w:t>ztvo</w:t>
      </w:r>
      <w:r>
        <w:br/>
        <w:t xml:space="preserve">veliko nevolo, </w:t>
      </w:r>
      <w:r w:rsidRPr="00DE2B0C">
        <w:rPr>
          <w:rStyle w:val="teiplaceName"/>
        </w:rPr>
        <w:t>Sodoma</w:t>
      </w:r>
      <w:r>
        <w:br/>
        <w:t>varasa veliko teskocsu;</w:t>
      </w:r>
    </w:p>
    <w:p w14:paraId="130FE1A6" w14:textId="19517A58" w:rsidR="00D6129D" w:rsidRDefault="00D6129D" w:rsidP="000479B1">
      <w:pPr>
        <w:pStyle w:val="teiab"/>
      </w:pPr>
      <w:r>
        <w:t xml:space="preserve">Vreme </w:t>
      </w:r>
      <w:r w:rsidRPr="00DE2B0C">
        <w:rPr>
          <w:rStyle w:val="teipersName"/>
        </w:rPr>
        <w:t>Abrahama</w:t>
      </w:r>
      <w:r>
        <w:t>, kteraszo</w:t>
      </w:r>
      <w:r>
        <w:br/>
        <w:t xml:space="preserve">vchinyena, ino nad </w:t>
      </w:r>
      <w:r w:rsidRPr="00DE2B0C">
        <w:rPr>
          <w:rStyle w:val="teiplaceName"/>
        </w:rPr>
        <w:t>Gomornom</w:t>
      </w:r>
      <w:r>
        <w:br/>
        <w:t>kteraszo zgodjena.</w:t>
      </w:r>
    </w:p>
    <w:p w14:paraId="2C56CF0A" w14:textId="04D0BE44" w:rsidR="00D6129D" w:rsidRDefault="00D6129D" w:rsidP="000479B1">
      <w:pPr>
        <w:pStyle w:val="teiab"/>
      </w:pPr>
      <w:r>
        <w:t xml:space="preserve">Pervo neg Goszpon Bogh </w:t>
      </w:r>
      <w:r w:rsidRPr="00DE2B0C">
        <w:rPr>
          <w:rStyle w:val="teiplaceName"/>
        </w:rPr>
        <w:t>Sodomu</w:t>
      </w:r>
      <w:r>
        <w:br/>
        <w:t xml:space="preserve">kastiga </w:t>
      </w:r>
      <w:r w:rsidRPr="00DE2B0C">
        <w:rPr>
          <w:rStyle w:val="teipersName"/>
        </w:rPr>
        <w:t>Abraham</w:t>
      </w:r>
      <w:r>
        <w:t xml:space="preserve"> molja</w:t>
      </w:r>
      <w:r w:rsidRPr="005F5F59">
        <w:t>ſ</w:t>
      </w:r>
      <w:r>
        <w:t>se,</w:t>
      </w:r>
      <w:r>
        <w:br/>
        <w:t>Goszpodina Boga, da bi ne kas-</w:t>
      </w:r>
      <w:r>
        <w:br/>
        <w:t xml:space="preserve">tigal, </w:t>
      </w:r>
      <w:r w:rsidRPr="00DE2B0C">
        <w:rPr>
          <w:rStyle w:val="teiplaceName"/>
        </w:rPr>
        <w:t>Sodoma</w:t>
      </w:r>
      <w:r>
        <w:t xml:space="preserve"> </w:t>
      </w:r>
      <w:r w:rsidR="00714D0D">
        <w:t>varasa, ned da</w:t>
      </w:r>
      <w:r>
        <w:t xml:space="preserve">bis </w:t>
      </w:r>
    </w:p>
    <w:p w14:paraId="0C6C6695" w14:textId="7E7D8891" w:rsidR="00D6129D" w:rsidRDefault="00D6129D" w:rsidP="00DE2B0C">
      <w:pPr>
        <w:pStyle w:val="teicatch-word"/>
      </w:pPr>
      <w:r>
        <w:t>zdersal</w:t>
      </w:r>
    </w:p>
    <w:p w14:paraId="30ED0F06" w14:textId="77777777" w:rsidR="00D6129D" w:rsidRDefault="00D6129D" w:rsidP="00160D5C">
      <w:pPr>
        <w:spacing w:after="200"/>
      </w:pPr>
      <w:r>
        <w:br w:type="page"/>
      </w:r>
    </w:p>
    <w:p w14:paraId="377AD657" w14:textId="16C62F41" w:rsidR="00D6129D" w:rsidRDefault="00D6129D" w:rsidP="00160D5C">
      <w:pPr>
        <w:tabs>
          <w:tab w:val="left" w:pos="1276"/>
        </w:tabs>
      </w:pPr>
      <w:r>
        <w:lastRenderedPageBreak/>
        <w:t>/140/</w:t>
      </w:r>
    </w:p>
    <w:p w14:paraId="116625D6" w14:textId="323C1627" w:rsidR="00D6129D" w:rsidRDefault="00D6129D" w:rsidP="00714D0D">
      <w:pPr>
        <w:pStyle w:val="teiab"/>
      </w:pPr>
      <w:r>
        <w:t>zdersal ino sze szmiluval.</w:t>
      </w:r>
    </w:p>
    <w:p w14:paraId="05CA055B" w14:textId="6FE33C79" w:rsidR="00D6129D" w:rsidRDefault="00D6129D" w:rsidP="000479B1">
      <w:pPr>
        <w:pStyle w:val="teiab"/>
      </w:pPr>
      <w:r w:rsidRPr="00714D0D">
        <w:rPr>
          <w:rStyle w:val="teipersName"/>
        </w:rPr>
        <w:t>Abraham</w:t>
      </w:r>
      <w:r>
        <w:t xml:space="preserve"> tak recse, ino naprai</w:t>
      </w:r>
      <w:r>
        <w:br/>
        <w:t>sztopi: hocseli Goszpodne vsze</w:t>
      </w:r>
      <w:r>
        <w:br/>
      </w:r>
      <w:proofErr w:type="gramStart"/>
      <w:r>
        <w:t>nye</w:t>
      </w:r>
      <w:proofErr w:type="gramEnd"/>
      <w:r>
        <w:t xml:space="preserve"> kastigati, pravicsne zgres-</w:t>
      </w:r>
      <w:r>
        <w:br/>
        <w:t>niki Schefli kastigati, ali po</w:t>
      </w:r>
      <w:r>
        <w:br/>
        <w:t>miloschi pravicsne zdersati.</w:t>
      </w:r>
    </w:p>
    <w:p w14:paraId="0C6A9503" w14:textId="3128942E" w:rsidR="00D6129D" w:rsidRDefault="00D6129D" w:rsidP="000479B1">
      <w:pPr>
        <w:pStyle w:val="teiab"/>
      </w:pPr>
      <w:r>
        <w:t xml:space="preserve">Nato </w:t>
      </w:r>
      <w:r w:rsidRPr="00714D0D">
        <w:rPr>
          <w:rStyle w:val="teipersName"/>
        </w:rPr>
        <w:t>Abrahamu</w:t>
      </w:r>
      <w:r>
        <w:t xml:space="preserve"> Bogh tako odgo-</w:t>
      </w:r>
      <w:r>
        <w:br/>
        <w:t>vori, za volo pravicsni scho-</w:t>
      </w:r>
      <w:r>
        <w:br/>
        <w:t>ie obdersati, i moia szerdito</w:t>
      </w:r>
      <w:r w:rsidRPr="005F5F59">
        <w:t>ſ</w:t>
      </w:r>
      <w:r>
        <w:t>zt</w:t>
      </w:r>
      <w:r>
        <w:br/>
        <w:t>nesche zverni nih sztati, li-</w:t>
      </w:r>
      <w:r>
        <w:br/>
        <w:t>sztor csi</w:t>
      </w:r>
      <w:r w:rsidRPr="005F5F59">
        <w:t>ſ</w:t>
      </w:r>
      <w:r>
        <w:t>se scheio zgrehov po-</w:t>
      </w:r>
      <w:r>
        <w:br/>
        <w:t>vernoti.</w:t>
      </w:r>
    </w:p>
    <w:p w14:paraId="5A315221" w14:textId="7D1032A0" w:rsidR="00D6129D" w:rsidRDefault="00D6129D" w:rsidP="000479B1">
      <w:pPr>
        <w:pStyle w:val="teiab"/>
      </w:pPr>
      <w:r>
        <w:t xml:space="preserve">Goszpodinu Bogu </w:t>
      </w:r>
      <w:r w:rsidRPr="00714D0D">
        <w:rPr>
          <w:rStyle w:val="teipersName"/>
        </w:rPr>
        <w:t>Abraham</w:t>
      </w:r>
      <w:r>
        <w:t xml:space="preserve"> </w:t>
      </w:r>
      <w:r w:rsidR="00714D0D">
        <w:t>pak</w:t>
      </w:r>
      <w:r>
        <w:br/>
        <w:t xml:space="preserve">recse: pedeszet pravicsni v </w:t>
      </w:r>
      <w:r w:rsidRPr="00714D0D">
        <w:rPr>
          <w:rStyle w:val="teiplaceName"/>
        </w:rPr>
        <w:t>So-</w:t>
      </w:r>
      <w:r w:rsidRPr="00714D0D">
        <w:rPr>
          <w:rStyle w:val="teiplaceName"/>
        </w:rPr>
        <w:br/>
        <w:t>domi</w:t>
      </w:r>
      <w:r>
        <w:t xml:space="preserve"> csi bode, ti </w:t>
      </w:r>
      <w:r w:rsidR="002B7582">
        <w:t>zdersati vsze</w:t>
      </w:r>
      <w:r w:rsidR="002B7582">
        <w:br/>
        <w:t>nye hocsesli, Goszpodne? Gosz-</w:t>
      </w:r>
      <w:r w:rsidR="002B7582">
        <w:br/>
        <w:t xml:space="preserve">podin Bogh nato </w:t>
      </w:r>
      <w:r w:rsidR="002B7582" w:rsidRPr="00714D0D">
        <w:rPr>
          <w:rStyle w:val="teipersName"/>
        </w:rPr>
        <w:t>Abraha-</w:t>
      </w:r>
      <w:r w:rsidR="002B7582" w:rsidRPr="00714D0D">
        <w:rPr>
          <w:rStyle w:val="teipersName"/>
        </w:rPr>
        <w:br/>
        <w:t>mu</w:t>
      </w:r>
      <w:r w:rsidR="002B7582">
        <w:t xml:space="preserve"> recse.</w:t>
      </w:r>
    </w:p>
    <w:p w14:paraId="1A0DEEB8" w14:textId="137E9624" w:rsidR="002B7582" w:rsidRDefault="002B7582" w:rsidP="00714D0D">
      <w:pPr>
        <w:pStyle w:val="teicatch-word"/>
      </w:pPr>
      <w:r>
        <w:t>Pede</w:t>
      </w:r>
      <w:r w:rsidRPr="005F5F59">
        <w:t>ſ</w:t>
      </w:r>
      <w:r>
        <w:t>zet</w:t>
      </w:r>
    </w:p>
    <w:p w14:paraId="7A529640" w14:textId="77777777" w:rsidR="002B7582" w:rsidRDefault="002B7582" w:rsidP="00160D5C">
      <w:pPr>
        <w:spacing w:after="200"/>
      </w:pPr>
      <w:r>
        <w:br w:type="page"/>
      </w:r>
    </w:p>
    <w:p w14:paraId="0366A2C2" w14:textId="3AABF0F4" w:rsidR="002B7582" w:rsidRDefault="002B7582" w:rsidP="00160D5C">
      <w:pPr>
        <w:tabs>
          <w:tab w:val="left" w:pos="1276"/>
        </w:tabs>
      </w:pPr>
      <w:r>
        <w:lastRenderedPageBreak/>
        <w:t>/141/</w:t>
      </w:r>
    </w:p>
    <w:p w14:paraId="4D5B17C6" w14:textId="631DD0EE" w:rsidR="002B7582" w:rsidRDefault="002B7582" w:rsidP="00CB08E7">
      <w:pPr>
        <w:pStyle w:val="teifwPageNum"/>
      </w:pPr>
      <w:r>
        <w:t>91.</w:t>
      </w:r>
    </w:p>
    <w:p w14:paraId="71479B4D" w14:textId="2B05A218" w:rsidR="002B7582" w:rsidRDefault="002B7582" w:rsidP="000479B1">
      <w:pPr>
        <w:pStyle w:val="teiab"/>
      </w:pPr>
      <w:r>
        <w:t>Pedeszet pravicsni csisze more nai-</w:t>
      </w:r>
      <w:r>
        <w:br/>
        <w:t xml:space="preserve">ti, v </w:t>
      </w:r>
      <w:r w:rsidR="00CB08E7">
        <w:rPr>
          <w:rStyle w:val="teiplaceName"/>
        </w:rPr>
        <w:t>S</w:t>
      </w:r>
      <w:r w:rsidRPr="00CB08E7">
        <w:rPr>
          <w:rStyle w:val="teiplaceName"/>
        </w:rPr>
        <w:t>odome</w:t>
      </w:r>
      <w:r>
        <w:t xml:space="preserve"> </w:t>
      </w:r>
      <w:r w:rsidR="00CB08E7">
        <w:t>g</w:t>
      </w:r>
      <w:r>
        <w:t>omorhe vszem nye-</w:t>
      </w:r>
      <w:r>
        <w:br/>
        <w:t>ga ladanyi, kokoszem Bogh</w:t>
      </w:r>
      <w:r>
        <w:br/>
        <w:t>zmosen, scho obdersati, ino vsze</w:t>
      </w:r>
      <w:r>
        <w:br/>
        <w:t>nye nescho vkastigo pusztiti.</w:t>
      </w:r>
    </w:p>
    <w:p w14:paraId="3EEBCAE7" w14:textId="4F672AE1" w:rsidR="002B7582" w:rsidRDefault="002B7582" w:rsidP="000479B1">
      <w:pPr>
        <w:pStyle w:val="teiab"/>
      </w:pPr>
      <w:r>
        <w:t xml:space="preserve">Na kolena szvoia </w:t>
      </w:r>
      <w:r w:rsidRPr="00CB08E7">
        <w:rPr>
          <w:rStyle w:val="teipersName"/>
        </w:rPr>
        <w:t>Abraham</w:t>
      </w:r>
      <w:r>
        <w:t xml:space="preserve"> opa-</w:t>
      </w:r>
      <w:r>
        <w:br/>
        <w:t>vszi, Goszpodina Boga zacse on</w:t>
      </w:r>
      <w:r>
        <w:br/>
        <w:t>prosziti, cseterdeszet i pet csi</w:t>
      </w:r>
      <w:r w:rsidRPr="005F5F59">
        <w:t>ſ</w:t>
      </w:r>
      <w:r>
        <w:t>se</w:t>
      </w:r>
      <w:r>
        <w:br/>
        <w:t>more naiti, zavol ti pravicsni</w:t>
      </w:r>
      <w:r>
        <w:br/>
        <w:t>naie kastigati.</w:t>
      </w:r>
    </w:p>
    <w:p w14:paraId="195E3D6D" w14:textId="05A70512" w:rsidR="002B7582" w:rsidRDefault="002B7582" w:rsidP="000479B1">
      <w:pPr>
        <w:pStyle w:val="teiab"/>
      </w:pPr>
      <w:r>
        <w:t xml:space="preserve">Goszpodin Bogh nato </w:t>
      </w:r>
      <w:r w:rsidRPr="00CB08E7">
        <w:rPr>
          <w:rStyle w:val="teipersName"/>
        </w:rPr>
        <w:t>Abrahamu</w:t>
      </w:r>
      <w:r>
        <w:br/>
        <w:t>recse: toliko pravicsni csi</w:t>
      </w:r>
      <w:r w:rsidRPr="005F5F59">
        <w:t>ſ</w:t>
      </w:r>
      <w:r>
        <w:t>ze</w:t>
      </w:r>
      <w:r>
        <w:br/>
        <w:t xml:space="preserve">more naiti, tako iaz </w:t>
      </w:r>
      <w:r w:rsidRPr="00CB08E7">
        <w:rPr>
          <w:rStyle w:val="teiplaceName"/>
        </w:rPr>
        <w:t>Sodoma</w:t>
      </w:r>
      <w:r>
        <w:br/>
        <w:t>nescho kastigati, nad sidovszkim</w:t>
      </w:r>
      <w:r>
        <w:br/>
        <w:t>lu</w:t>
      </w:r>
      <w:r w:rsidRPr="005F5F59">
        <w:t>ſ</w:t>
      </w:r>
      <w:r>
        <w:t>ztvom schosze szmiluvati.</w:t>
      </w:r>
    </w:p>
    <w:p w14:paraId="00CAF85F" w14:textId="54C8CAC0" w:rsidR="002B7582" w:rsidRDefault="002B7582" w:rsidP="000479B1">
      <w:pPr>
        <w:pStyle w:val="teiab"/>
      </w:pPr>
      <w:r>
        <w:t xml:space="preserve">Goszpodina Boga </w:t>
      </w:r>
      <w:r w:rsidRPr="00CB08E7">
        <w:rPr>
          <w:rStyle w:val="teipersName"/>
        </w:rPr>
        <w:t>Abraham</w:t>
      </w:r>
      <w:r>
        <w:t xml:space="preserve"> molia-</w:t>
      </w:r>
      <w:r>
        <w:br/>
        <w:t xml:space="preserve">se, i szponiznom recsiom nyemu </w:t>
      </w:r>
    </w:p>
    <w:p w14:paraId="1D39FDC2" w14:textId="6A276DCC" w:rsidR="002B7582" w:rsidRDefault="002B7582" w:rsidP="00CB08E7">
      <w:pPr>
        <w:pStyle w:val="teicatch-word"/>
      </w:pPr>
      <w:r>
        <w:t>rekel</w:t>
      </w:r>
    </w:p>
    <w:p w14:paraId="05AC1330" w14:textId="77777777" w:rsidR="002B7582" w:rsidRDefault="002B7582" w:rsidP="00160D5C">
      <w:pPr>
        <w:spacing w:after="200"/>
      </w:pPr>
      <w:r>
        <w:br w:type="page"/>
      </w:r>
    </w:p>
    <w:p w14:paraId="317B8198" w14:textId="121B6DE5" w:rsidR="002B7582" w:rsidRDefault="002B7582" w:rsidP="00160D5C">
      <w:pPr>
        <w:tabs>
          <w:tab w:val="left" w:pos="1276"/>
        </w:tabs>
      </w:pPr>
      <w:r>
        <w:lastRenderedPageBreak/>
        <w:t>/142/</w:t>
      </w:r>
    </w:p>
    <w:p w14:paraId="3568D761" w14:textId="4169D80C" w:rsidR="002B7582" w:rsidRDefault="002B7582" w:rsidP="000479B1">
      <w:pPr>
        <w:pStyle w:val="teiab"/>
      </w:pPr>
      <w:r>
        <w:t>rekel be</w:t>
      </w:r>
      <w:r w:rsidRPr="005F5F59">
        <w:t>ſ</w:t>
      </w:r>
      <w:r>
        <w:t>se: tride</w:t>
      </w:r>
      <w:r w:rsidRPr="005F5F59">
        <w:t>ſ</w:t>
      </w:r>
      <w:r>
        <w:t>zet pravi-</w:t>
      </w:r>
      <w:r>
        <w:br/>
        <w:t xml:space="preserve">csni v </w:t>
      </w:r>
      <w:r w:rsidRPr="00CB08E7">
        <w:rPr>
          <w:rStyle w:val="teiplaceName"/>
        </w:rPr>
        <w:t>Sodome</w:t>
      </w:r>
      <w:r>
        <w:t xml:space="preserve"> csi bode, nad</w:t>
      </w:r>
      <w:r>
        <w:br/>
        <w:t>Sid Sidovszkim lusztvom pro-</w:t>
      </w:r>
      <w:r>
        <w:br/>
        <w:t>szim te szmiluisze.</w:t>
      </w:r>
    </w:p>
    <w:p w14:paraId="37AEA12C" w14:textId="52F5716B" w:rsidR="002B7582" w:rsidRDefault="002B7582" w:rsidP="000479B1">
      <w:pPr>
        <w:pStyle w:val="teiab"/>
      </w:pPr>
      <w:r>
        <w:t xml:space="preserve">Nato </w:t>
      </w:r>
      <w:r w:rsidRPr="00CB08E7">
        <w:rPr>
          <w:rStyle w:val="teipersName"/>
        </w:rPr>
        <w:t>Abrahamu</w:t>
      </w:r>
      <w:r>
        <w:t xml:space="preserve"> Goszpodin Bog</w:t>
      </w:r>
      <w:r>
        <w:br/>
        <w:t xml:space="preserve">recse: trideszet pravicsni v </w:t>
      </w:r>
      <w:r w:rsidRPr="00CB08E7">
        <w:rPr>
          <w:rStyle w:val="teiplaceName"/>
        </w:rPr>
        <w:t>So-</w:t>
      </w:r>
      <w:r w:rsidRPr="00CB08E7">
        <w:rPr>
          <w:rStyle w:val="teiplaceName"/>
        </w:rPr>
        <w:br/>
        <w:t>dome</w:t>
      </w:r>
      <w:r>
        <w:t xml:space="preserve"> csi bode za vol ti pravi-</w:t>
      </w:r>
      <w:r>
        <w:br/>
        <w:t>csni schoie obdersati, ino moie</w:t>
      </w:r>
      <w:r>
        <w:br/>
        <w:t>licze schem knyim obernoti.</w:t>
      </w:r>
    </w:p>
    <w:p w14:paraId="2D0CEBBE" w14:textId="2C2F19F8" w:rsidR="002B7582" w:rsidRDefault="002B7582" w:rsidP="000479B1">
      <w:pPr>
        <w:pStyle w:val="teiab"/>
      </w:pPr>
      <w:r>
        <w:t>Neszerdisze na me Goszpodine</w:t>
      </w:r>
      <w:r>
        <w:br/>
        <w:t xml:space="preserve">Bosie, </w:t>
      </w:r>
      <w:r w:rsidRPr="00CB08E7">
        <w:rPr>
          <w:rStyle w:val="teipersName"/>
        </w:rPr>
        <w:t>Abraha</w:t>
      </w:r>
      <w:r w:rsidR="00CB08E7" w:rsidRPr="00CB08E7">
        <w:rPr>
          <w:rStyle w:val="teipersName"/>
        </w:rPr>
        <w:t>m</w:t>
      </w:r>
      <w:r>
        <w:t xml:space="preserve"> molja</w:t>
      </w:r>
      <w:r w:rsidRPr="005F5F59">
        <w:t>ſ</w:t>
      </w:r>
      <w:r>
        <w:t>se, ino</w:t>
      </w:r>
      <w:r>
        <w:br/>
        <w:t>ga prosza</w:t>
      </w:r>
      <w:r w:rsidRPr="005F5F59">
        <w:t>ſ</w:t>
      </w:r>
      <w:r>
        <w:t>se, dabi mogel</w:t>
      </w:r>
      <w:r>
        <w:br/>
        <w:t>ische sztobom govoriti, proszim-</w:t>
      </w:r>
      <w:r>
        <w:br/>
        <w:t>te Goszpodne neima</w:t>
      </w:r>
      <w:r w:rsidRPr="005F5F59">
        <w:t>ſ</w:t>
      </w:r>
      <w:r>
        <w:t>ze szer-</w:t>
      </w:r>
      <w:r>
        <w:br/>
        <w:t>diti.</w:t>
      </w:r>
    </w:p>
    <w:p w14:paraId="2C20A3C1" w14:textId="082E3B6E" w:rsidR="002B7582" w:rsidRDefault="002B7582" w:rsidP="000479B1">
      <w:pPr>
        <w:pStyle w:val="teiab"/>
      </w:pPr>
      <w:r>
        <w:t xml:space="preserve">Dva deszet v </w:t>
      </w:r>
      <w:r w:rsidRPr="00CB08E7">
        <w:rPr>
          <w:rStyle w:val="teiplaceName"/>
        </w:rPr>
        <w:t>Sodome</w:t>
      </w:r>
      <w:r>
        <w:t xml:space="preserve"> </w:t>
      </w:r>
      <w:r w:rsidRPr="00CB08E7">
        <w:rPr>
          <w:rStyle w:val="teidel"/>
        </w:rPr>
        <w:t>csi bode</w:t>
      </w:r>
      <w:r>
        <w:br/>
        <w:t>csi</w:t>
      </w:r>
      <w:r w:rsidRPr="005F5F59">
        <w:t>ſ</w:t>
      </w:r>
      <w:r>
        <w:t>ze more naiti, tiszi pra-</w:t>
      </w:r>
      <w:r>
        <w:br/>
        <w:t xml:space="preserve">vicsni Bogh imaie zdersati, </w:t>
      </w:r>
    </w:p>
    <w:p w14:paraId="494C1E2B" w14:textId="0E6A6C0A" w:rsidR="002B7582" w:rsidRDefault="002B7582" w:rsidP="00CB08E7">
      <w:pPr>
        <w:pStyle w:val="teicatch-word"/>
      </w:pPr>
      <w:r>
        <w:t>ali ako.</w:t>
      </w:r>
    </w:p>
    <w:p w14:paraId="23BF7208" w14:textId="77777777" w:rsidR="002B7582" w:rsidRDefault="002B7582" w:rsidP="00160D5C">
      <w:pPr>
        <w:spacing w:after="200"/>
      </w:pPr>
      <w:r>
        <w:br w:type="page"/>
      </w:r>
    </w:p>
    <w:p w14:paraId="37F35E03" w14:textId="7AC89797" w:rsidR="002B7582" w:rsidRDefault="002B7582" w:rsidP="00160D5C">
      <w:pPr>
        <w:tabs>
          <w:tab w:val="left" w:pos="1276"/>
        </w:tabs>
      </w:pPr>
      <w:r>
        <w:lastRenderedPageBreak/>
        <w:t>/143/</w:t>
      </w:r>
    </w:p>
    <w:p w14:paraId="028671CE" w14:textId="69532EF3" w:rsidR="002B7582" w:rsidRDefault="002B7582" w:rsidP="00475B53">
      <w:pPr>
        <w:pStyle w:val="teifwPageNum"/>
      </w:pPr>
      <w:r>
        <w:t>92.</w:t>
      </w:r>
    </w:p>
    <w:p w14:paraId="7C6C7F0E" w14:textId="1F7F9D1A" w:rsidR="002B7582" w:rsidRDefault="002B7582" w:rsidP="00475B53">
      <w:pPr>
        <w:pStyle w:val="teiab"/>
      </w:pPr>
      <w:r>
        <w:t>ali ako nades ti de</w:t>
      </w:r>
      <w:r w:rsidRPr="005F5F59">
        <w:t>ſ</w:t>
      </w:r>
      <w:r>
        <w:t>zet pravics-</w:t>
      </w:r>
      <w:r>
        <w:br/>
        <w:t>nik, zavol oni de</w:t>
      </w:r>
      <w:r w:rsidRPr="005F5F59">
        <w:t>ſ</w:t>
      </w:r>
      <w:r>
        <w:t>zet, naie kas-</w:t>
      </w:r>
      <w:r>
        <w:br/>
        <w:t>tigali.</w:t>
      </w:r>
    </w:p>
    <w:p w14:paraId="3807D4E8" w14:textId="236CD68D" w:rsidR="002B7582" w:rsidRDefault="002B7582" w:rsidP="000479B1">
      <w:pPr>
        <w:pStyle w:val="teiab"/>
      </w:pPr>
      <w:r>
        <w:t xml:space="preserve">Nakonczu Goszpon Bogh </w:t>
      </w:r>
      <w:r w:rsidRPr="00475B53">
        <w:rPr>
          <w:rStyle w:val="teipersName"/>
        </w:rPr>
        <w:t>Abraha-</w:t>
      </w:r>
      <w:r w:rsidRPr="00475B53">
        <w:rPr>
          <w:rStyle w:val="teipersName"/>
        </w:rPr>
        <w:br/>
        <w:t>mu</w:t>
      </w:r>
      <w:r>
        <w:t xml:space="preserve"> recse: dvadeszet pravicsni</w:t>
      </w:r>
      <w:r>
        <w:br/>
        <w:t xml:space="preserve">v </w:t>
      </w:r>
      <w:r w:rsidRPr="00475B53">
        <w:rPr>
          <w:rStyle w:val="teiplaceName"/>
        </w:rPr>
        <w:t>Sodome</w:t>
      </w:r>
      <w:r>
        <w:t xml:space="preserve"> csi bode, ali lisztor de-</w:t>
      </w:r>
      <w:r>
        <w:br/>
        <w:t>szet csi</w:t>
      </w:r>
      <w:r w:rsidRPr="005F5F59">
        <w:t>ſ</w:t>
      </w:r>
      <w:r>
        <w:t>se more naiti, vszem nih</w:t>
      </w:r>
      <w:r>
        <w:br/>
        <w:t>pogibelnoszt iaz sch</w:t>
      </w:r>
      <w:r w:rsidRPr="00475B53">
        <w:rPr>
          <w:rStyle w:val="teidel"/>
        </w:rPr>
        <w:t>o</w:t>
      </w:r>
      <w:r>
        <w:t xml:space="preserve"> oprosztiti.</w:t>
      </w:r>
    </w:p>
    <w:p w14:paraId="79BEAFD7" w14:textId="6AEE1CAE" w:rsidR="002B7582" w:rsidRDefault="002B7582" w:rsidP="000479B1">
      <w:pPr>
        <w:pStyle w:val="teiab"/>
      </w:pPr>
      <w:r w:rsidRPr="00475B53">
        <w:rPr>
          <w:rStyle w:val="teipersName"/>
        </w:rPr>
        <w:t>Abraham</w:t>
      </w:r>
      <w:r>
        <w:t xml:space="preserve"> Goszpodnu nei </w:t>
      </w:r>
      <w:r w:rsidR="004843B3">
        <w:t>szmel go-</w:t>
      </w:r>
      <w:r w:rsidR="004843B3">
        <w:br/>
        <w:t xml:space="preserve">voriti, </w:t>
      </w:r>
      <w:proofErr w:type="gramStart"/>
      <w:r w:rsidR="004843B3">
        <w:t>ni</w:t>
      </w:r>
      <w:proofErr w:type="gramEnd"/>
      <w:r w:rsidR="004843B3">
        <w:t xml:space="preserve"> poleg </w:t>
      </w:r>
      <w:r w:rsidR="004843B3" w:rsidRPr="00475B53">
        <w:rPr>
          <w:rStyle w:val="teiplaceName"/>
        </w:rPr>
        <w:t>Sodome</w:t>
      </w:r>
      <w:r w:rsidR="004843B3">
        <w:t xml:space="preserve"> iedne re-</w:t>
      </w:r>
      <w:r w:rsidR="004843B3">
        <w:br/>
        <w:t xml:space="preserve">csi rechi, k </w:t>
      </w:r>
      <w:r w:rsidR="004843B3" w:rsidRPr="00475B53">
        <w:rPr>
          <w:rStyle w:val="teiplaceName"/>
        </w:rPr>
        <w:t>Sodome</w:t>
      </w:r>
      <w:r w:rsidR="004843B3">
        <w:t xml:space="preserve"> </w:t>
      </w:r>
      <w:r w:rsidR="00475B53">
        <w:t>vara</w:t>
      </w:r>
      <w:r w:rsidR="004843B3">
        <w:t>su Bog</w:t>
      </w:r>
      <w:r w:rsidR="004843B3">
        <w:br/>
        <w:t>sze oberno</w:t>
      </w:r>
      <w:r w:rsidR="004843B3" w:rsidRPr="005F5F59">
        <w:t>ſ</w:t>
      </w:r>
      <w:r w:rsidR="004843B3">
        <w:t>se, dva Angela kme-</w:t>
      </w:r>
      <w:r w:rsidR="004843B3">
        <w:br/>
        <w:t xml:space="preserve">szto v </w:t>
      </w:r>
      <w:r w:rsidR="004843B3" w:rsidRPr="00475B53">
        <w:rPr>
          <w:rStyle w:val="teiplaceName"/>
        </w:rPr>
        <w:t>Sodomo</w:t>
      </w:r>
      <w:r w:rsidR="004843B3">
        <w:t xml:space="preserve"> poszla</w:t>
      </w:r>
      <w:r w:rsidR="004843B3" w:rsidRPr="005F5F59">
        <w:t>ſ</w:t>
      </w:r>
      <w:r w:rsidR="004843B3">
        <w:t>se.</w:t>
      </w:r>
    </w:p>
    <w:p w14:paraId="77ACD371" w14:textId="0304A5DC" w:rsidR="004843B3" w:rsidRDefault="004843B3" w:rsidP="000479B1">
      <w:pPr>
        <w:pStyle w:val="teiab"/>
      </w:pPr>
      <w:r>
        <w:t xml:space="preserve">Pela ta dva Angela v </w:t>
      </w:r>
      <w:r w:rsidRPr="00475B53">
        <w:rPr>
          <w:rStyle w:val="teiplaceName"/>
        </w:rPr>
        <w:t>Sodomu</w:t>
      </w:r>
      <w:r>
        <w:t xml:space="preserve"> doi-</w:t>
      </w:r>
      <w:r>
        <w:br/>
        <w:t xml:space="preserve">doszta; </w:t>
      </w:r>
      <w:r w:rsidRPr="00475B53">
        <w:rPr>
          <w:rStyle w:val="teipersName"/>
        </w:rPr>
        <w:t>Lotha</w:t>
      </w:r>
      <w:r>
        <w:t xml:space="preserve"> Patriarcha na vra-</w:t>
      </w:r>
      <w:r>
        <w:br/>
        <w:t>tih naido</w:t>
      </w:r>
      <w:r w:rsidRPr="005F5F59">
        <w:t>ſ</w:t>
      </w:r>
      <w:r>
        <w:t>zta loth kakie za-</w:t>
      </w:r>
    </w:p>
    <w:p w14:paraId="4075D1F6" w14:textId="2394AB62" w:rsidR="004843B3" w:rsidRDefault="004843B3" w:rsidP="00475B53">
      <w:pPr>
        <w:pStyle w:val="teicatch-word"/>
      </w:pPr>
      <w:r>
        <w:t>gleda</w:t>
      </w:r>
    </w:p>
    <w:p w14:paraId="197FA273" w14:textId="77777777" w:rsidR="004843B3" w:rsidRDefault="004843B3" w:rsidP="00160D5C">
      <w:pPr>
        <w:spacing w:after="200"/>
      </w:pPr>
      <w:r>
        <w:br w:type="page"/>
      </w:r>
    </w:p>
    <w:p w14:paraId="21CBD41A" w14:textId="05B92359" w:rsidR="004843B3" w:rsidRDefault="004843B3" w:rsidP="00160D5C">
      <w:pPr>
        <w:tabs>
          <w:tab w:val="left" w:pos="1276"/>
        </w:tabs>
      </w:pPr>
      <w:r>
        <w:lastRenderedPageBreak/>
        <w:t>/144/</w:t>
      </w:r>
    </w:p>
    <w:p w14:paraId="5087D311" w14:textId="433D05D4" w:rsidR="004843B3" w:rsidRDefault="004843B3" w:rsidP="00455E2E">
      <w:pPr>
        <w:pStyle w:val="teiab"/>
      </w:pPr>
      <w:r>
        <w:t>gleda, lekmeszto gori vsztal</w:t>
      </w:r>
      <w:r>
        <w:br/>
        <w:t>be, i szvoim obliczem ponizisze</w:t>
      </w:r>
      <w:r>
        <w:br/>
        <w:t>nyima.</w:t>
      </w:r>
    </w:p>
    <w:p w14:paraId="2B5A535E" w14:textId="2E11FA94" w:rsidR="004843B3" w:rsidRDefault="004843B3" w:rsidP="00455E2E">
      <w:pPr>
        <w:pStyle w:val="teiab"/>
      </w:pPr>
      <w:r>
        <w:t xml:space="preserve">I </w:t>
      </w:r>
      <w:r w:rsidR="00455E2E" w:rsidRPr="00455E2E">
        <w:rPr>
          <w:rStyle w:val="teipersName"/>
        </w:rPr>
        <w:t>L</w:t>
      </w:r>
      <w:r w:rsidRPr="00455E2E">
        <w:rPr>
          <w:rStyle w:val="teipersName"/>
        </w:rPr>
        <w:t>oth</w:t>
      </w:r>
      <w:r>
        <w:t xml:space="preserve"> pocsne onda snyima govori-</w:t>
      </w:r>
      <w:r>
        <w:br/>
        <w:t>ti osztanta primeni schem vam</w:t>
      </w:r>
      <w:r>
        <w:br/>
        <w:t>sztana dati, va</w:t>
      </w:r>
      <w:r w:rsidRPr="005F5F59">
        <w:t>ſ</w:t>
      </w:r>
      <w:r>
        <w:t>sim nogam vmi-</w:t>
      </w:r>
      <w:r>
        <w:br/>
        <w:t>tel schem iaz vezdajdati, i tak</w:t>
      </w:r>
      <w:r>
        <w:br/>
        <w:t>va</w:t>
      </w:r>
      <w:r w:rsidRPr="005F5F59">
        <w:t>ſ</w:t>
      </w:r>
      <w:r>
        <w:t>sa tela scheta pocsinoti.</w:t>
      </w:r>
    </w:p>
    <w:p w14:paraId="25A6F5A1" w14:textId="4275165C" w:rsidR="004843B3" w:rsidRDefault="004843B3" w:rsidP="00455E2E">
      <w:pPr>
        <w:pStyle w:val="teiab"/>
      </w:pPr>
      <w:r>
        <w:t>Angela zacse</w:t>
      </w:r>
      <w:r w:rsidRPr="005F5F59">
        <w:t>ſ</w:t>
      </w:r>
      <w:r w:rsidR="00455E2E">
        <w:t xml:space="preserve">zta </w:t>
      </w:r>
      <w:r w:rsidR="00455E2E" w:rsidRPr="00455E2E">
        <w:rPr>
          <w:rStyle w:val="teipersName"/>
        </w:rPr>
        <w:t>L</w:t>
      </w:r>
      <w:r w:rsidRPr="00455E2E">
        <w:rPr>
          <w:rStyle w:val="teipersName"/>
        </w:rPr>
        <w:t>othu</w:t>
      </w:r>
      <w:r>
        <w:t xml:space="preserve"> govoriti,</w:t>
      </w:r>
      <w:r>
        <w:br/>
        <w:t xml:space="preserve">v </w:t>
      </w:r>
      <w:r w:rsidRPr="00455E2E">
        <w:rPr>
          <w:rStyle w:val="teiplaceName"/>
        </w:rPr>
        <w:t>Sodomszkoi</w:t>
      </w:r>
      <w:r>
        <w:t xml:space="preserve"> vtliczi nas sztan</w:t>
      </w:r>
      <w:r>
        <w:br/>
        <w:t xml:space="preserve">hocse biti, </w:t>
      </w:r>
      <w:r w:rsidR="00455E2E">
        <w:t>sztanuvati midva pri</w:t>
      </w:r>
      <w:r w:rsidR="00455E2E">
        <w:br/>
        <w:t xml:space="preserve">tebi nemreva, a </w:t>
      </w:r>
      <w:r w:rsidR="00455E2E" w:rsidRPr="00455E2E">
        <w:rPr>
          <w:rStyle w:val="teipersName"/>
        </w:rPr>
        <w:t>L</w:t>
      </w:r>
      <w:r w:rsidRPr="00455E2E">
        <w:rPr>
          <w:rStyle w:val="teipersName"/>
        </w:rPr>
        <w:t>othie</w:t>
      </w:r>
      <w:r>
        <w:t xml:space="preserve"> primar-</w:t>
      </w:r>
      <w:r>
        <w:br/>
        <w:t>ia, i pri szebi obsztati.</w:t>
      </w:r>
    </w:p>
    <w:p w14:paraId="54FEB9F8" w14:textId="3D03CB62" w:rsidR="004843B3" w:rsidRDefault="004843B3" w:rsidP="00455E2E">
      <w:pPr>
        <w:pStyle w:val="teiab"/>
      </w:pPr>
      <w:r w:rsidRPr="00455E2E">
        <w:rPr>
          <w:rStyle w:val="teipersName"/>
        </w:rPr>
        <w:t>Loth</w:t>
      </w:r>
      <w:r>
        <w:t xml:space="preserve"> veszelo priel ona dva Ange-</w:t>
      </w:r>
      <w:r>
        <w:br/>
        <w:t>la, i ve</w:t>
      </w:r>
      <w:r w:rsidRPr="005F5F59">
        <w:t>ſ</w:t>
      </w:r>
      <w:r w:rsidR="00455E2E">
        <w:t>zelo ondi on snima ve-</w:t>
      </w:r>
      <w:r w:rsidR="00455E2E">
        <w:br/>
        <w:t>cseri</w:t>
      </w:r>
      <w:r>
        <w:t>aj, gda lu</w:t>
      </w:r>
      <w:r w:rsidRPr="005F5F59">
        <w:t>ſ</w:t>
      </w:r>
      <w:r>
        <w:t>ztvo zaszli</w:t>
      </w:r>
      <w:r w:rsidRPr="005F5F59">
        <w:t>ſ</w:t>
      </w:r>
      <w:r>
        <w:t>sa za</w:t>
      </w:r>
      <w:r>
        <w:br/>
        <w:t xml:space="preserve">ta dva Angela, </w:t>
      </w:r>
      <w:r w:rsidRPr="00455E2E">
        <w:rPr>
          <w:rStyle w:val="teiplaceName"/>
        </w:rPr>
        <w:t>Sodoma</w:t>
      </w:r>
      <w:r>
        <w:t xml:space="preserve"> </w:t>
      </w:r>
      <w:r w:rsidR="00455E2E">
        <w:t>G</w:t>
      </w:r>
      <w:r>
        <w:t>omor-</w:t>
      </w:r>
    </w:p>
    <w:p w14:paraId="40D74FC8" w14:textId="4E91BD9F" w:rsidR="004843B3" w:rsidRDefault="004843B3" w:rsidP="00455E2E">
      <w:pPr>
        <w:pStyle w:val="teiab"/>
      </w:pPr>
      <w:r>
        <w:t>ha</w:t>
      </w:r>
    </w:p>
    <w:p w14:paraId="48245B52" w14:textId="77777777" w:rsidR="004843B3" w:rsidRDefault="004843B3" w:rsidP="00160D5C">
      <w:pPr>
        <w:spacing w:after="200"/>
      </w:pPr>
      <w:r>
        <w:br w:type="page"/>
      </w:r>
    </w:p>
    <w:p w14:paraId="31C786F9" w14:textId="10864CE7" w:rsidR="004843B3" w:rsidRDefault="004843B3" w:rsidP="00160D5C">
      <w:pPr>
        <w:tabs>
          <w:tab w:val="left" w:pos="1276"/>
        </w:tabs>
      </w:pPr>
      <w:r>
        <w:lastRenderedPageBreak/>
        <w:t>/145/</w:t>
      </w:r>
    </w:p>
    <w:p w14:paraId="35D03B78" w14:textId="56ABF8AC" w:rsidR="004843B3" w:rsidRDefault="004843B3" w:rsidP="00455E2E">
      <w:pPr>
        <w:pStyle w:val="teifwPageNum"/>
      </w:pPr>
      <w:r>
        <w:t>93.</w:t>
      </w:r>
    </w:p>
    <w:p w14:paraId="0B40F963" w14:textId="23E6BC61" w:rsidR="004843B3" w:rsidRDefault="004843B3" w:rsidP="00455E2E">
      <w:pPr>
        <w:pStyle w:val="teiab"/>
      </w:pPr>
      <w:r>
        <w:t>ha vszasze gori zburka.</w:t>
      </w:r>
    </w:p>
    <w:p w14:paraId="18D7A522" w14:textId="1788384A" w:rsidR="004843B3" w:rsidRDefault="00455E2E" w:rsidP="00455E2E">
      <w:pPr>
        <w:pStyle w:val="teiab"/>
      </w:pPr>
      <w:r>
        <w:t xml:space="preserve">I </w:t>
      </w:r>
      <w:r w:rsidRPr="00455E2E">
        <w:rPr>
          <w:rStyle w:val="teipersName"/>
        </w:rPr>
        <w:t>L</w:t>
      </w:r>
      <w:r w:rsidR="004843B3" w:rsidRPr="00455E2E">
        <w:rPr>
          <w:rStyle w:val="teipersName"/>
        </w:rPr>
        <w:t>othovoi</w:t>
      </w:r>
      <w:r w:rsidR="004843B3">
        <w:t xml:space="preserve"> hisi ondi prisli be</w:t>
      </w:r>
      <w:r w:rsidR="004843B3" w:rsidRPr="005F5F59">
        <w:t>ſ</w:t>
      </w:r>
      <w:r w:rsidR="004843B3">
        <w:t>se,</w:t>
      </w:r>
      <w:r w:rsidR="004843B3">
        <w:br/>
        <w:t>i szerditom recsiom pitati za-</w:t>
      </w:r>
      <w:r w:rsidR="004843B3">
        <w:br/>
        <w:t>cse</w:t>
      </w:r>
      <w:r w:rsidR="004843B3" w:rsidRPr="005F5F59">
        <w:t>ſ</w:t>
      </w:r>
      <w:r w:rsidR="004843B3">
        <w:t>se, okud i kakvi ludi ono</w:t>
      </w:r>
      <w:r w:rsidR="004843B3">
        <w:br/>
        <w:t>be</w:t>
      </w:r>
      <w:r w:rsidR="004843B3" w:rsidRPr="005F5F59">
        <w:t>ſ</w:t>
      </w:r>
      <w:r>
        <w:t>se, zkoterimi pred vratmi</w:t>
      </w:r>
      <w:r>
        <w:br/>
      </w:r>
      <w:r w:rsidRPr="00455E2E">
        <w:rPr>
          <w:rStyle w:val="teipersName"/>
        </w:rPr>
        <w:t>L</w:t>
      </w:r>
      <w:r w:rsidR="004843B3" w:rsidRPr="00455E2E">
        <w:rPr>
          <w:rStyle w:val="teipersName"/>
        </w:rPr>
        <w:t>oth</w:t>
      </w:r>
      <w:r w:rsidR="004843B3">
        <w:t xml:space="preserve"> govoril be</w:t>
      </w:r>
      <w:r w:rsidR="004843B3" w:rsidRPr="005F5F59">
        <w:t>ſ</w:t>
      </w:r>
      <w:r w:rsidR="004843B3">
        <w:t>se.</w:t>
      </w:r>
    </w:p>
    <w:p w14:paraId="6FA3E64A" w14:textId="2A2F5E1B" w:rsidR="004843B3" w:rsidRDefault="004843B3" w:rsidP="00455E2E">
      <w:pPr>
        <w:pStyle w:val="teiab"/>
      </w:pPr>
      <w:r w:rsidRPr="00455E2E">
        <w:rPr>
          <w:rStyle w:val="teipersName"/>
        </w:rPr>
        <w:t>Loth</w:t>
      </w:r>
      <w:r>
        <w:t xml:space="preserve"> nyim tako recse ino odgo-</w:t>
      </w:r>
      <w:r>
        <w:br/>
        <w:t>vori dva potnika scheta prim-</w:t>
      </w:r>
      <w:r>
        <w:br/>
        <w:t>ni pocsinoti, dabi mogel iaz</w:t>
      </w:r>
      <w:r>
        <w:br/>
        <w:t xml:space="preserve">nym </w:t>
      </w:r>
      <w:proofErr w:type="gramStart"/>
      <w:r>
        <w:t>dobro</w:t>
      </w:r>
      <w:proofErr w:type="gramEnd"/>
      <w:r>
        <w:t xml:space="preserve"> vucsiniti, i snima</w:t>
      </w:r>
      <w:r>
        <w:br/>
        <w:t>mirovno ovdi pocsivati.</w:t>
      </w:r>
    </w:p>
    <w:p w14:paraId="522D2D4A" w14:textId="6296F22F" w:rsidR="004843B3" w:rsidRDefault="004843B3" w:rsidP="00455E2E">
      <w:pPr>
        <w:pStyle w:val="teiab"/>
      </w:pPr>
      <w:r>
        <w:t>Nego proszim iaz vaz draga</w:t>
      </w:r>
      <w:r>
        <w:br/>
        <w:t>bratya moia, ne csinite ovdi</w:t>
      </w:r>
      <w:r>
        <w:br/>
        <w:t>ni jednomu vi zla, iaz imam</w:t>
      </w:r>
      <w:r>
        <w:br/>
        <w:t>dve cseri ke neznaio mousa,</w:t>
      </w:r>
    </w:p>
    <w:p w14:paraId="03796150" w14:textId="368EEEFF" w:rsidR="004843B3" w:rsidRDefault="004843B3" w:rsidP="00455E2E">
      <w:pPr>
        <w:pStyle w:val="teicatch-word"/>
      </w:pPr>
      <w:r>
        <w:t>iaz vam</w:t>
      </w:r>
    </w:p>
    <w:p w14:paraId="24738D12" w14:textId="77777777" w:rsidR="004843B3" w:rsidRDefault="004843B3" w:rsidP="00160D5C">
      <w:pPr>
        <w:spacing w:after="200"/>
      </w:pPr>
      <w:r>
        <w:br w:type="page"/>
      </w:r>
    </w:p>
    <w:p w14:paraId="78DC4D50" w14:textId="5E0B9B0A" w:rsidR="004843B3" w:rsidRPr="004843B3" w:rsidRDefault="004843B3" w:rsidP="00160D5C">
      <w:pPr>
        <w:tabs>
          <w:tab w:val="left" w:pos="1276"/>
        </w:tabs>
      </w:pPr>
      <w:r w:rsidRPr="004843B3">
        <w:lastRenderedPageBreak/>
        <w:t>/146/</w:t>
      </w:r>
    </w:p>
    <w:p w14:paraId="7FF7BC9C" w14:textId="465508BF" w:rsidR="004843B3" w:rsidRDefault="00F8551D" w:rsidP="00547CDC">
      <w:pPr>
        <w:pStyle w:val="teiab"/>
      </w:pPr>
      <w:r>
        <w:t>iaz vam hocsu dati za ta</w:t>
      </w:r>
      <w:r>
        <w:br/>
        <w:t>dva potnika.</w:t>
      </w:r>
    </w:p>
    <w:p w14:paraId="6355E757" w14:textId="1B21E00D" w:rsidR="00F8551D" w:rsidRDefault="00547CDC" w:rsidP="00547CDC">
      <w:pPr>
        <w:pStyle w:val="teiab"/>
      </w:pPr>
      <w:r w:rsidRPr="00547CDC">
        <w:rPr>
          <w:rStyle w:val="teilabelZnak"/>
        </w:rPr>
        <w:t>22.</w:t>
      </w:r>
      <w:r>
        <w:t xml:space="preserve"> A ta dva Angela </w:t>
      </w:r>
      <w:r w:rsidRPr="00547CDC">
        <w:rPr>
          <w:rStyle w:val="teipersName"/>
        </w:rPr>
        <w:t>Lothu</w:t>
      </w:r>
      <w:r>
        <w:t xml:space="preserve"> tak ve-</w:t>
      </w:r>
      <w:r>
        <w:br/>
        <w:t xml:space="preserve">koszta, vernisze </w:t>
      </w:r>
      <w:r w:rsidRPr="00547CDC">
        <w:rPr>
          <w:rStyle w:val="teipersName"/>
        </w:rPr>
        <w:t>Loth</w:t>
      </w:r>
      <w:r>
        <w:t xml:space="preserve"> nazai</w:t>
      </w:r>
      <w:r>
        <w:br/>
        <w:t xml:space="preserve">mi zapremo vrata, i </w:t>
      </w:r>
      <w:r w:rsidRPr="00547CDC">
        <w:rPr>
          <w:rStyle w:val="teipersName"/>
        </w:rPr>
        <w:t>L</w:t>
      </w:r>
      <w:r w:rsidR="00F8551D" w:rsidRPr="00547CDC">
        <w:rPr>
          <w:rStyle w:val="teipersName"/>
        </w:rPr>
        <w:t>oth</w:t>
      </w:r>
      <w:r w:rsidR="00F8551D">
        <w:t xml:space="preserve"> sze</w:t>
      </w:r>
      <w:r w:rsidR="00F8551D">
        <w:br/>
        <w:t>po</w:t>
      </w:r>
      <w:r>
        <w:t>verne vhiso noter sztopi</w:t>
      </w:r>
      <w:proofErr w:type="gramStart"/>
      <w:r>
        <w:t>,</w:t>
      </w:r>
      <w:proofErr w:type="gramEnd"/>
      <w:r>
        <w:br/>
        <w:t xml:space="preserve">i za </w:t>
      </w:r>
      <w:r w:rsidRPr="00547CDC">
        <w:rPr>
          <w:rStyle w:val="teipersName"/>
        </w:rPr>
        <w:t>L</w:t>
      </w:r>
      <w:r w:rsidR="00F8551D" w:rsidRPr="00547CDC">
        <w:rPr>
          <w:rStyle w:val="teipersName"/>
        </w:rPr>
        <w:t>othom</w:t>
      </w:r>
      <w:r w:rsidR="00F8551D">
        <w:t xml:space="preserve"> vrata Angel szam</w:t>
      </w:r>
      <w:r w:rsidR="00F8551D">
        <w:br/>
        <w:t>zapre.</w:t>
      </w:r>
    </w:p>
    <w:p w14:paraId="6AE8A720" w14:textId="703020DD" w:rsidR="00F8551D" w:rsidRDefault="00547CDC" w:rsidP="00547CDC">
      <w:pPr>
        <w:pStyle w:val="teiab"/>
      </w:pPr>
      <w:r>
        <w:t>Lek</w:t>
      </w:r>
      <w:r w:rsidR="00F8551D">
        <w:t>mesztu Angyela szerdita</w:t>
      </w:r>
      <w:r w:rsidR="00F8551D">
        <w:br/>
        <w:t>posztaszta, i szvoio szerdito</w:t>
      </w:r>
      <w:r w:rsidR="00F8551D" w:rsidRPr="005F5F59">
        <w:t>ſ</w:t>
      </w:r>
      <w:r w:rsidR="00F8551D">
        <w:t>zt</w:t>
      </w:r>
      <w:r w:rsidR="00F8551D">
        <w:br/>
        <w:t>za erh nyi presztiraszta, da</w:t>
      </w:r>
      <w:r w:rsidR="00F8551D">
        <w:br/>
        <w:t>ondi ono nocs pocsinka ne-</w:t>
      </w:r>
      <w:r w:rsidR="00F8551D">
        <w:br/>
        <w:t>maszta.</w:t>
      </w:r>
    </w:p>
    <w:p w14:paraId="68DDCE2F" w14:textId="76FDAEB7" w:rsidR="00F8551D" w:rsidRDefault="00547CDC" w:rsidP="00547CDC">
      <w:pPr>
        <w:pStyle w:val="teiab"/>
      </w:pPr>
      <w:r>
        <w:t xml:space="preserve">Onda ta Angela </w:t>
      </w:r>
      <w:r w:rsidRPr="00547CDC">
        <w:rPr>
          <w:rStyle w:val="teipersName"/>
        </w:rPr>
        <w:t>L</w:t>
      </w:r>
      <w:r w:rsidR="00F8551D" w:rsidRPr="00547CDC">
        <w:rPr>
          <w:rStyle w:val="teipersName"/>
        </w:rPr>
        <w:t>othu</w:t>
      </w:r>
      <w:r w:rsidR="00F8551D">
        <w:t xml:space="preserve"> tak re-</w:t>
      </w:r>
      <w:r w:rsidR="00F8551D">
        <w:br/>
        <w:t>koszta, ti i tvoia hisa i vsza</w:t>
      </w:r>
      <w:r w:rsidR="00F8551D">
        <w:br/>
        <w:t>tva rodbina, ima vunka ziti,</w:t>
      </w:r>
    </w:p>
    <w:p w14:paraId="0FA69446" w14:textId="48D469A2" w:rsidR="00F8551D" w:rsidRDefault="00F8551D" w:rsidP="00160D5C">
      <w:pPr>
        <w:tabs>
          <w:tab w:val="left" w:pos="1276"/>
        </w:tabs>
      </w:pPr>
      <w:r w:rsidRPr="00547CDC">
        <w:rPr>
          <w:rStyle w:val="teiplaceName"/>
        </w:rPr>
        <w:t>Sodoma</w:t>
      </w:r>
      <w:r>
        <w:t>.</w:t>
      </w:r>
    </w:p>
    <w:p w14:paraId="17E55521" w14:textId="77777777" w:rsidR="00F8551D" w:rsidRDefault="00F8551D" w:rsidP="00160D5C">
      <w:pPr>
        <w:spacing w:after="200"/>
      </w:pPr>
      <w:r>
        <w:br w:type="page"/>
      </w:r>
    </w:p>
    <w:p w14:paraId="6AFB6166" w14:textId="0E042754" w:rsidR="00F8551D" w:rsidRDefault="00F8551D" w:rsidP="00160D5C">
      <w:pPr>
        <w:tabs>
          <w:tab w:val="left" w:pos="1276"/>
        </w:tabs>
      </w:pPr>
      <w:r>
        <w:lastRenderedPageBreak/>
        <w:t>/147/</w:t>
      </w:r>
    </w:p>
    <w:p w14:paraId="53FF8E55" w14:textId="5D99B937" w:rsidR="00F8551D" w:rsidRDefault="00F8551D" w:rsidP="009E73C6">
      <w:pPr>
        <w:pStyle w:val="teifwPageNum"/>
      </w:pPr>
      <w:r>
        <w:t>94.</w:t>
      </w:r>
    </w:p>
    <w:p w14:paraId="506569D4" w14:textId="7CC8ABA9" w:rsidR="00F8551D" w:rsidRDefault="00F8551D" w:rsidP="00A91E43">
      <w:pPr>
        <w:pStyle w:val="teiab"/>
      </w:pPr>
      <w:r>
        <w:t>Sodoma varasa, zmosni Goszp</w:t>
      </w:r>
      <w:r w:rsidR="00A91E43">
        <w:t>o-</w:t>
      </w:r>
      <w:r w:rsidR="00A91E43">
        <w:br/>
        <w:t>din Bogh, da i nye nekastiga.</w:t>
      </w:r>
    </w:p>
    <w:p w14:paraId="26B159D3" w14:textId="0FA622DA" w:rsidR="00F8551D" w:rsidRDefault="00A91E43" w:rsidP="00A91E43">
      <w:pPr>
        <w:pStyle w:val="teiab"/>
      </w:pPr>
      <w:r>
        <w:t>K</w:t>
      </w:r>
      <w:r w:rsidR="00F8551D">
        <w:t>adabi</w:t>
      </w:r>
      <w:r w:rsidR="00F8551D" w:rsidRPr="005F5F59">
        <w:t>ſ</w:t>
      </w:r>
      <w:r w:rsidR="00F8551D">
        <w:t>ze zoria poc</w:t>
      </w:r>
      <w:r>
        <w:t xml:space="preserve">seti hotela, </w:t>
      </w:r>
      <w:r w:rsidRPr="00A91E43">
        <w:rPr>
          <w:rStyle w:val="teipersName"/>
        </w:rPr>
        <w:t>L</w:t>
      </w:r>
      <w:r w:rsidR="00F8551D" w:rsidRPr="00A91E43">
        <w:rPr>
          <w:rStyle w:val="teipersName"/>
        </w:rPr>
        <w:t>o-</w:t>
      </w:r>
      <w:r w:rsidR="00F8551D" w:rsidRPr="00A91E43">
        <w:rPr>
          <w:rStyle w:val="teipersName"/>
        </w:rPr>
        <w:br/>
        <w:t>thu</w:t>
      </w:r>
      <w:r w:rsidR="00F8551D">
        <w:t xml:space="preserve"> gov</w:t>
      </w:r>
      <w:r>
        <w:t>oriti pocseta Angyela,</w:t>
      </w:r>
      <w:r>
        <w:br/>
        <w:t>ti i tvoi</w:t>
      </w:r>
      <w:r w:rsidR="00F8551D">
        <w:t xml:space="preserve">a </w:t>
      </w:r>
      <w:r>
        <w:t>sena i vsza tva rod-</w:t>
      </w:r>
      <w:r>
        <w:br/>
        <w:t xml:space="preserve">bina, vun </w:t>
      </w:r>
      <w:r w:rsidRPr="00A91E43">
        <w:rPr>
          <w:rStyle w:val="teiplaceName"/>
        </w:rPr>
        <w:t>S</w:t>
      </w:r>
      <w:r w:rsidR="00F8551D" w:rsidRPr="00A91E43">
        <w:rPr>
          <w:rStyle w:val="teiplaceName"/>
        </w:rPr>
        <w:t>odome</w:t>
      </w:r>
      <w:r w:rsidR="00F8551D">
        <w:t xml:space="preserve"> vezdai nai se-</w:t>
      </w:r>
      <w:r w:rsidR="00F8551D">
        <w:br/>
        <w:t>tuie ona.</w:t>
      </w:r>
    </w:p>
    <w:p w14:paraId="2A8A9AF9" w14:textId="71E19AB1" w:rsidR="00F8551D" w:rsidRDefault="00F8551D" w:rsidP="00A91E43">
      <w:pPr>
        <w:pStyle w:val="teiab"/>
      </w:pPr>
      <w:r>
        <w:t>I lekme</w:t>
      </w:r>
      <w:r w:rsidRPr="005F5F59">
        <w:t>ſ</w:t>
      </w:r>
      <w:r w:rsidR="00A91E43">
        <w:t xml:space="preserve">ztu sze </w:t>
      </w:r>
      <w:r w:rsidR="00A91E43" w:rsidRPr="00A91E43">
        <w:rPr>
          <w:rStyle w:val="teipersName"/>
        </w:rPr>
        <w:t>L</w:t>
      </w:r>
      <w:r w:rsidRPr="00A91E43">
        <w:rPr>
          <w:rStyle w:val="teipersName"/>
        </w:rPr>
        <w:t>oth</w:t>
      </w:r>
      <w:r>
        <w:t xml:space="preserve"> z </w:t>
      </w:r>
      <w:r w:rsidRPr="00A91E43">
        <w:rPr>
          <w:rStyle w:val="teiplaceName"/>
        </w:rPr>
        <w:t>Sodoma</w:t>
      </w:r>
      <w:r>
        <w:t xml:space="preserve"> od-</w:t>
      </w:r>
      <w:r>
        <w:br/>
        <w:t>pravi, szam i nyegova sena, i</w:t>
      </w:r>
      <w:r>
        <w:br/>
        <w:t>nyegove dvei cseri, setuva</w:t>
      </w:r>
      <w:r w:rsidRPr="005F5F59">
        <w:t>ſ</w:t>
      </w:r>
      <w:r>
        <w:t>se</w:t>
      </w:r>
      <w:r>
        <w:br/>
        <w:t xml:space="preserve">ziti vunka i </w:t>
      </w:r>
      <w:r w:rsidRPr="00A91E43">
        <w:rPr>
          <w:rStyle w:val="teiplaceName"/>
        </w:rPr>
        <w:t>Sodome</w:t>
      </w:r>
      <w:r>
        <w:t>, na Angel-</w:t>
      </w:r>
      <w:r>
        <w:br/>
        <w:t>szke reicsi hitro odja</w:t>
      </w:r>
      <w:r w:rsidRPr="005F5F59">
        <w:t>ſ</w:t>
      </w:r>
      <w:r>
        <w:t>se.</w:t>
      </w:r>
    </w:p>
    <w:p w14:paraId="2DCBDF35" w14:textId="54DAB611" w:rsidR="00F8551D" w:rsidRDefault="000A1DBF" w:rsidP="00A91E43">
      <w:pPr>
        <w:pStyle w:val="teiab"/>
      </w:pPr>
      <w:r>
        <w:t>Angyel josche pervo pocsne govo-</w:t>
      </w:r>
      <w:r>
        <w:br/>
        <w:t>riti, nareke ino krics csi bodete</w:t>
      </w:r>
      <w:r>
        <w:br/>
        <w:t>chuli, ni jedensze zmed vaz na-</w:t>
      </w:r>
      <w:r>
        <w:br/>
        <w:t>zai ne ogledai, ar kmeszto Gosz-</w:t>
      </w:r>
      <w:r>
        <w:br/>
        <w:t>pon Bogh sche vaz kastigati.</w:t>
      </w:r>
    </w:p>
    <w:p w14:paraId="3632C5CA" w14:textId="1E4C19DD" w:rsidR="000A1DBF" w:rsidRPr="00A91E43" w:rsidRDefault="000A1DBF" w:rsidP="00160D5C">
      <w:pPr>
        <w:tabs>
          <w:tab w:val="left" w:pos="1276"/>
        </w:tabs>
        <w:rPr>
          <w:rStyle w:val="teipersName"/>
        </w:rPr>
      </w:pPr>
      <w:r w:rsidRPr="00A91E43">
        <w:rPr>
          <w:rStyle w:val="teipersName"/>
        </w:rPr>
        <w:t xml:space="preserve">Loth </w:t>
      </w:r>
    </w:p>
    <w:p w14:paraId="6888E915" w14:textId="77777777" w:rsidR="000A1DBF" w:rsidRDefault="000A1DBF" w:rsidP="00160D5C">
      <w:pPr>
        <w:spacing w:after="200"/>
      </w:pPr>
      <w:r>
        <w:br w:type="page"/>
      </w:r>
    </w:p>
    <w:p w14:paraId="5421587A" w14:textId="50B38597" w:rsidR="000A1DBF" w:rsidRDefault="000A1DBF" w:rsidP="00160D5C">
      <w:pPr>
        <w:tabs>
          <w:tab w:val="left" w:pos="1276"/>
        </w:tabs>
      </w:pPr>
      <w:r>
        <w:lastRenderedPageBreak/>
        <w:t>/148/</w:t>
      </w:r>
    </w:p>
    <w:p w14:paraId="6762B480" w14:textId="7EE6AD39" w:rsidR="000A1DBF" w:rsidRDefault="000A1DBF" w:rsidP="00A91E43">
      <w:pPr>
        <w:pStyle w:val="teiab"/>
      </w:pPr>
      <w:proofErr w:type="gramStart"/>
      <w:r w:rsidRPr="00A91E43">
        <w:rPr>
          <w:rStyle w:val="teipersName"/>
        </w:rPr>
        <w:t>Loth</w:t>
      </w:r>
      <w:r>
        <w:t xml:space="preserve"> sze zacse onda prekoto mo-</w:t>
      </w:r>
      <w:r>
        <w:br/>
        <w:t>liti, Goszpodina Bogha zacse on</w:t>
      </w:r>
      <w:r>
        <w:br/>
        <w:t>prosziti, dabi Goszpodin Bogh to</w:t>
      </w:r>
      <w:r>
        <w:br/>
        <w:t>snyim stel vcsiniti, nyega zpo-</w:t>
      </w:r>
      <w:r>
        <w:br/>
        <w:t>gibeli vun oszlobodi.</w:t>
      </w:r>
      <w:proofErr w:type="gramEnd"/>
    </w:p>
    <w:p w14:paraId="29716970" w14:textId="5C872FB9" w:rsidR="000A1DBF" w:rsidRDefault="000A1DBF" w:rsidP="00A91E43">
      <w:pPr>
        <w:pStyle w:val="teiab"/>
      </w:pPr>
      <w:r>
        <w:t>Den dabi</w:t>
      </w:r>
      <w:r w:rsidRPr="005F5F59">
        <w:t>ſ</w:t>
      </w:r>
      <w:r>
        <w:t>ze hotel od nocsi locsiti,</w:t>
      </w:r>
      <w:r>
        <w:br/>
        <w:t>i szuncze na zemlo gdabi stelo</w:t>
      </w:r>
      <w:r>
        <w:br/>
        <w:t>priti, Goszpodin Bogh ogen z ne-</w:t>
      </w:r>
      <w:r>
        <w:br/>
        <w:t>be</w:t>
      </w:r>
      <w:r w:rsidRPr="005F5F59">
        <w:t>ſ</w:t>
      </w:r>
      <w:r>
        <w:t>z doli pu</w:t>
      </w:r>
      <w:r w:rsidRPr="005F5F59">
        <w:t>ſ</w:t>
      </w:r>
      <w:r>
        <w:t xml:space="preserve">zti, </w:t>
      </w:r>
      <w:r w:rsidRPr="00A91E43">
        <w:rPr>
          <w:rStyle w:val="teiplaceName"/>
        </w:rPr>
        <w:t>Sodoma</w:t>
      </w:r>
      <w:r>
        <w:t xml:space="preserve"> </w:t>
      </w:r>
      <w:r w:rsidR="00A91E43" w:rsidRPr="00A91E43">
        <w:rPr>
          <w:rStyle w:val="teiplaceName"/>
        </w:rPr>
        <w:t>G</w:t>
      </w:r>
      <w:r w:rsidRPr="00A91E43">
        <w:rPr>
          <w:rStyle w:val="teiplaceName"/>
        </w:rPr>
        <w:t>omora</w:t>
      </w:r>
      <w:r>
        <w:br/>
        <w:t>pocse</w:t>
      </w:r>
      <w:r w:rsidRPr="005F5F59">
        <w:t>ſ</w:t>
      </w:r>
      <w:r>
        <w:t>se goriti.</w:t>
      </w:r>
    </w:p>
    <w:p w14:paraId="6AFB9B77" w14:textId="73BAD13F" w:rsidR="000A1DBF" w:rsidRDefault="000A1DBF" w:rsidP="00A91E43">
      <w:pPr>
        <w:pStyle w:val="teiab"/>
      </w:pPr>
      <w:r>
        <w:t xml:space="preserve">Krics velik posztal be, v </w:t>
      </w:r>
      <w:r w:rsidR="00A91E43" w:rsidRPr="00A91E43">
        <w:rPr>
          <w:rStyle w:val="teiplaceName"/>
        </w:rPr>
        <w:t>S</w:t>
      </w:r>
      <w:r w:rsidRPr="00A91E43">
        <w:rPr>
          <w:rStyle w:val="teiplaceName"/>
        </w:rPr>
        <w:t>odome</w:t>
      </w:r>
      <w:r>
        <w:br/>
        <w:t>vara</w:t>
      </w:r>
      <w:r w:rsidRPr="005F5F59">
        <w:t>ſ</w:t>
      </w:r>
      <w:r>
        <w:t>si, veliko plakanye i</w:t>
      </w:r>
      <w:r>
        <w:br/>
        <w:t xml:space="preserve">sztrasno javkanye; a </w:t>
      </w:r>
      <w:r w:rsidR="00A91E43" w:rsidRPr="00A91E43">
        <w:rPr>
          <w:rStyle w:val="teipersName"/>
        </w:rPr>
        <w:t>L</w:t>
      </w:r>
      <w:r w:rsidRPr="00A91E43">
        <w:rPr>
          <w:rStyle w:val="teipersName"/>
        </w:rPr>
        <w:t>othova</w:t>
      </w:r>
      <w:r>
        <w:br/>
        <w:t>sena kme</w:t>
      </w:r>
      <w:r w:rsidRPr="005F5F59">
        <w:t>ſ</w:t>
      </w:r>
      <w:r>
        <w:t>ztosze ogleda, vu</w:t>
      </w:r>
      <w:r>
        <w:br/>
        <w:t>kastigo Bosio itak je opala.</w:t>
      </w:r>
    </w:p>
    <w:p w14:paraId="6ADD1503" w14:textId="7E7FDAF7" w:rsidR="000A1DBF" w:rsidRDefault="000A1DBF" w:rsidP="00A91E43">
      <w:pPr>
        <w:pStyle w:val="teiab"/>
      </w:pPr>
      <w:r>
        <w:t xml:space="preserve">Kak </w:t>
      </w:r>
      <w:r w:rsidR="00A91E43" w:rsidRPr="00A91E43">
        <w:rPr>
          <w:rStyle w:val="teipersName"/>
        </w:rPr>
        <w:t>L</w:t>
      </w:r>
      <w:r w:rsidRPr="00A91E43">
        <w:rPr>
          <w:rStyle w:val="teipersName"/>
        </w:rPr>
        <w:t>othova</w:t>
      </w:r>
      <w:r>
        <w:t xml:space="preserve"> sena nazai sze</w:t>
      </w:r>
    </w:p>
    <w:p w14:paraId="5F791BD3" w14:textId="620D8FEA" w:rsidR="000A1DBF" w:rsidRDefault="000A1DBF" w:rsidP="00A91E43">
      <w:pPr>
        <w:pStyle w:val="teicatch-word"/>
      </w:pPr>
      <w:r>
        <w:t>ogleda</w:t>
      </w:r>
    </w:p>
    <w:p w14:paraId="3D56E09F" w14:textId="77777777" w:rsidR="000A1DBF" w:rsidRDefault="000A1DBF" w:rsidP="00160D5C">
      <w:pPr>
        <w:spacing w:after="200"/>
      </w:pPr>
      <w:r>
        <w:br w:type="page"/>
      </w:r>
    </w:p>
    <w:p w14:paraId="4E7B0F7A" w14:textId="52E63F35" w:rsidR="000A1DBF" w:rsidRDefault="000A1DBF" w:rsidP="00160D5C">
      <w:pPr>
        <w:tabs>
          <w:tab w:val="left" w:pos="1276"/>
        </w:tabs>
      </w:pPr>
      <w:r>
        <w:lastRenderedPageBreak/>
        <w:t>/149/</w:t>
      </w:r>
    </w:p>
    <w:p w14:paraId="48F3FAB8" w14:textId="1C60DC83" w:rsidR="000A1DBF" w:rsidRDefault="000A1DBF" w:rsidP="009A65CC">
      <w:pPr>
        <w:pStyle w:val="teifwPageNum"/>
      </w:pPr>
      <w:r>
        <w:t>95.</w:t>
      </w:r>
    </w:p>
    <w:p w14:paraId="6613B057" w14:textId="26D2CED9" w:rsidR="000A1DBF" w:rsidRDefault="000A1DBF" w:rsidP="009A65CC">
      <w:pPr>
        <w:pStyle w:val="teiab"/>
      </w:pPr>
      <w:r>
        <w:t>ogleda, lekmeszto szolenim kam-</w:t>
      </w:r>
      <w:r>
        <w:br/>
        <w:t>nomie posztala, stera hocse sztati</w:t>
      </w:r>
      <w:r>
        <w:br/>
        <w:t>do szudnyega dneva</w:t>
      </w:r>
      <w:r w:rsidR="009A65CC">
        <w:t>, vszemo tomu</w:t>
      </w:r>
      <w:r w:rsidR="009A65CC">
        <w:br/>
        <w:t>szveitu</w:t>
      </w:r>
      <w:r>
        <w:t xml:space="preserve"> na veliko peldo.</w:t>
      </w:r>
    </w:p>
    <w:p w14:paraId="518A8A58" w14:textId="09AF89C1" w:rsidR="000A1DBF" w:rsidRDefault="000A1DBF" w:rsidP="009A65CC">
      <w:pPr>
        <w:pStyle w:val="teiab"/>
      </w:pPr>
      <w:r>
        <w:t>Lisztor za j</w:t>
      </w:r>
      <w:r w:rsidR="009A65CC">
        <w:t>eden greh szeje raszer-</w:t>
      </w:r>
      <w:r w:rsidR="009A65CC">
        <w:br/>
        <w:t xml:space="preserve">dit na </w:t>
      </w:r>
      <w:r w:rsidR="009A65CC" w:rsidRPr="009A65CC">
        <w:rPr>
          <w:rStyle w:val="teipersName"/>
        </w:rPr>
        <w:t>L</w:t>
      </w:r>
      <w:r w:rsidRPr="009A65CC">
        <w:rPr>
          <w:rStyle w:val="teipersName"/>
        </w:rPr>
        <w:t>othovo</w:t>
      </w:r>
      <w:r>
        <w:t xml:space="preserve"> </w:t>
      </w:r>
      <w:r w:rsidR="009A65CC">
        <w:t>seno, kastigu</w:t>
      </w:r>
      <w:r>
        <w:t>ie</w:t>
      </w:r>
      <w:r>
        <w:br/>
        <w:t>pusztil, szpomentesze kaie vre-</w:t>
      </w:r>
      <w:r>
        <w:br/>
        <w:t>den ov szveit jalni, koteri vnocsi</w:t>
      </w:r>
      <w:r>
        <w:br/>
        <w:t>vuidne leprai vragu szlusi.</w:t>
      </w:r>
    </w:p>
    <w:p w14:paraId="2FC13F19" w14:textId="5E163B4D" w:rsidR="000A1DBF" w:rsidRDefault="000A1DBF" w:rsidP="009A65CC">
      <w:pPr>
        <w:pStyle w:val="teiab"/>
      </w:pPr>
      <w:r>
        <w:t xml:space="preserve">Jai </w:t>
      </w:r>
      <w:r w:rsidRPr="009A65CC">
        <w:rPr>
          <w:rStyle w:val="teiplaceName"/>
        </w:rPr>
        <w:t>Sodoma</w:t>
      </w:r>
      <w:r>
        <w:t xml:space="preserve">, varas ono ti </w:t>
      </w:r>
      <w:r w:rsidRPr="009A65CC">
        <w:rPr>
          <w:rStyle w:val="teiplaceName"/>
        </w:rPr>
        <w:t>Gomorha</w:t>
      </w:r>
      <w:r>
        <w:t>,</w:t>
      </w:r>
      <w:r>
        <w:br/>
        <w:t>ktero vetak naglo Goszpon Bogh</w:t>
      </w:r>
      <w:r>
        <w:br/>
        <w:t>kastiga, nyegovo lepoto Bogh po-</w:t>
      </w:r>
      <w:r>
        <w:br/>
        <w:t>rusi teda, kaie vnogo vreme ve-</w:t>
      </w:r>
      <w:r>
        <w:br/>
        <w:t>szelo sivela.</w:t>
      </w:r>
    </w:p>
    <w:p w14:paraId="1EFCAA19" w14:textId="7DBA444F" w:rsidR="000A1DBF" w:rsidRDefault="000A1DBF" w:rsidP="009A65CC">
      <w:pPr>
        <w:pStyle w:val="teiab"/>
      </w:pPr>
      <w:r>
        <w:t>Tvoie lepo lusztvo i lepi seregi,</w:t>
      </w:r>
      <w:r>
        <w:br/>
        <w:t>krali i Goszpoda, i vnogi mla-</w:t>
      </w:r>
    </w:p>
    <w:p w14:paraId="6DDB891A" w14:textId="435C5829" w:rsidR="000A1DBF" w:rsidRDefault="009A65CC" w:rsidP="009A65CC">
      <w:pPr>
        <w:pStyle w:val="teicatch-word"/>
      </w:pPr>
      <w:r>
        <w:t>den</w:t>
      </w:r>
      <w:r w:rsidR="000A1DBF">
        <w:t>cz.</w:t>
      </w:r>
    </w:p>
    <w:p w14:paraId="6282642A" w14:textId="77777777" w:rsidR="000A1DBF" w:rsidRDefault="000A1DBF" w:rsidP="00160D5C">
      <w:pPr>
        <w:spacing w:after="200"/>
      </w:pPr>
      <w:r>
        <w:br w:type="page"/>
      </w:r>
    </w:p>
    <w:p w14:paraId="3E34926E" w14:textId="01589585" w:rsidR="000A1DBF" w:rsidRDefault="000A1DBF" w:rsidP="00160D5C">
      <w:pPr>
        <w:tabs>
          <w:tab w:val="left" w:pos="1276"/>
        </w:tabs>
      </w:pPr>
      <w:r>
        <w:lastRenderedPageBreak/>
        <w:t>/150/</w:t>
      </w:r>
    </w:p>
    <w:p w14:paraId="3F497D4C" w14:textId="35A7A724" w:rsidR="000A1DBF" w:rsidRDefault="000A1DBF" w:rsidP="004D4787">
      <w:pPr>
        <w:pStyle w:val="teiab"/>
      </w:pPr>
      <w:r>
        <w:t>denczi, kakosze Goszpon Bogh</w:t>
      </w:r>
      <w:r>
        <w:br/>
        <w:t xml:space="preserve">na tebe raszerdi, oh </w:t>
      </w:r>
      <w:r w:rsidRPr="009A65CC">
        <w:rPr>
          <w:rStyle w:val="teiplaceName"/>
        </w:rPr>
        <w:t>Sodoma</w:t>
      </w:r>
      <w:r>
        <w:br/>
        <w:t>varas kamszo tve jakoszti.</w:t>
      </w:r>
    </w:p>
    <w:p w14:paraId="098E5D8D" w14:textId="61932303" w:rsidR="000A1DBF" w:rsidRDefault="000A1DBF" w:rsidP="004D4787">
      <w:pPr>
        <w:pStyle w:val="teiab"/>
      </w:pPr>
      <w:r>
        <w:t>Li</w:t>
      </w:r>
      <w:r w:rsidR="004D4787">
        <w:t xml:space="preserve">sztor </w:t>
      </w:r>
      <w:r w:rsidR="004D4787" w:rsidRPr="004D4787">
        <w:rPr>
          <w:rStyle w:val="teipersName"/>
        </w:rPr>
        <w:t>L</w:t>
      </w:r>
      <w:r w:rsidRPr="004D4787">
        <w:rPr>
          <w:rStyle w:val="teipersName"/>
        </w:rPr>
        <w:t>oth</w:t>
      </w:r>
      <w:r>
        <w:t xml:space="preserve"> szamo stert z </w:t>
      </w:r>
      <w:r w:rsidRPr="004D4787">
        <w:rPr>
          <w:rStyle w:val="teiplaceName"/>
        </w:rPr>
        <w:t>Sodome</w:t>
      </w:r>
      <w:r>
        <w:br/>
        <w:t xml:space="preserve">vun zijde, a </w:t>
      </w:r>
      <w:r w:rsidRPr="004D4787">
        <w:rPr>
          <w:rStyle w:val="teiplaceName"/>
        </w:rPr>
        <w:t>Sodomszka</w:t>
      </w:r>
      <w:r>
        <w:t xml:space="preserve"> jako</w:t>
      </w:r>
      <w:r w:rsidRPr="005F5F59">
        <w:t>ſ</w:t>
      </w:r>
      <w:r>
        <w:t>zt</w:t>
      </w:r>
      <w:r>
        <w:br/>
        <w:t>vsza nistar pride, nyegova le-</w:t>
      </w:r>
      <w:r>
        <w:br/>
        <w:t>pota, vsza nistar doide, n</w:t>
      </w:r>
      <w:r w:rsidR="004D4787">
        <w:t>aprah</w:t>
      </w:r>
      <w:r w:rsidR="004D4787">
        <w:br/>
        <w:t>Bosi ogen ar ono vsze posg</w:t>
      </w:r>
      <w:r>
        <w:t>a.</w:t>
      </w:r>
    </w:p>
    <w:p w14:paraId="7E9A2CB6" w14:textId="19B32B25" w:rsidR="000A1DBF" w:rsidRDefault="000A1DBF" w:rsidP="004D4787">
      <w:pPr>
        <w:pStyle w:val="teiab"/>
      </w:pPr>
      <w:r>
        <w:t xml:space="preserve">Neszrecsa velika </w:t>
      </w:r>
      <w:r w:rsidRPr="004D4787">
        <w:rPr>
          <w:rStyle w:val="teiplaceName"/>
        </w:rPr>
        <w:t>Sodomszka</w:t>
      </w:r>
      <w:r>
        <w:t xml:space="preserve"> greha,</w:t>
      </w:r>
      <w:r>
        <w:br/>
        <w:t>na velike moke ktera nye zape-</w:t>
      </w:r>
      <w:r>
        <w:br/>
        <w:t>la, da nei lisztor, kai nye Bog</w:t>
      </w:r>
      <w:r>
        <w:br/>
        <w:t>vteli kastiga, neg nyi</w:t>
      </w:r>
      <w:r w:rsidR="004D4787">
        <w:t>hove Dus-</w:t>
      </w:r>
      <w:r w:rsidR="004D4787">
        <w:br/>
        <w:t>se na szkvarienye posz</w:t>
      </w:r>
      <w:r>
        <w:t>la.</w:t>
      </w:r>
    </w:p>
    <w:p w14:paraId="07B67D5C" w14:textId="55B55187" w:rsidR="000A1DBF" w:rsidRDefault="000A1DBF" w:rsidP="004D4787">
      <w:pPr>
        <w:pStyle w:val="teiab"/>
      </w:pPr>
      <w:r>
        <w:t>Vezdai kerscheniczi koteri sivete,</w:t>
      </w:r>
      <w:r>
        <w:br/>
        <w:t>vnaszl</w:t>
      </w:r>
      <w:r w:rsidR="004D4787">
        <w:t>adnoszti szveczkoi kisze</w:t>
      </w:r>
      <w:r w:rsidR="004D4787">
        <w:br/>
        <w:t>gosztüi</w:t>
      </w:r>
      <w:r>
        <w:t>ete, nezgovornye grehe</w:t>
      </w:r>
    </w:p>
    <w:p w14:paraId="13AE3629" w14:textId="7039602C" w:rsidR="000A1DBF" w:rsidRDefault="000A1DBF" w:rsidP="004D4787">
      <w:pPr>
        <w:pStyle w:val="teicatch-word"/>
      </w:pPr>
      <w:r>
        <w:t>koteri</w:t>
      </w:r>
    </w:p>
    <w:p w14:paraId="642B7D5B" w14:textId="77777777" w:rsidR="000A1DBF" w:rsidRDefault="000A1DBF" w:rsidP="00160D5C">
      <w:pPr>
        <w:spacing w:after="200"/>
      </w:pPr>
      <w:r>
        <w:br w:type="page"/>
      </w:r>
    </w:p>
    <w:p w14:paraId="5A545478" w14:textId="687BE504" w:rsidR="000A1DBF" w:rsidRDefault="000A1DBF" w:rsidP="00160D5C">
      <w:pPr>
        <w:tabs>
          <w:tab w:val="left" w:pos="1276"/>
        </w:tabs>
      </w:pPr>
      <w:r>
        <w:lastRenderedPageBreak/>
        <w:t>/151/</w:t>
      </w:r>
    </w:p>
    <w:p w14:paraId="7374F22F" w14:textId="4C8C8A16" w:rsidR="000A1DBF" w:rsidRDefault="000A1DBF" w:rsidP="004D4787">
      <w:pPr>
        <w:pStyle w:val="teifwPageNum"/>
      </w:pPr>
      <w:r>
        <w:t>96.</w:t>
      </w:r>
    </w:p>
    <w:p w14:paraId="740DB2AD" w14:textId="05807B99" w:rsidR="000A1DBF" w:rsidRDefault="000A1DBF" w:rsidP="004D4787">
      <w:pPr>
        <w:pStyle w:val="teiab"/>
      </w:pPr>
      <w:r>
        <w:t xml:space="preserve">koteri csinite, z </w:t>
      </w:r>
      <w:r w:rsidRPr="004D4787">
        <w:rPr>
          <w:rStyle w:val="teiplaceName"/>
        </w:rPr>
        <w:t>Sodoma</w:t>
      </w:r>
      <w:r>
        <w:t xml:space="preserve"> varasa</w:t>
      </w:r>
      <w:r>
        <w:br/>
        <w:t>peldoszi vzemite.</w:t>
      </w:r>
    </w:p>
    <w:p w14:paraId="318BA891" w14:textId="77777777" w:rsidR="004D4787" w:rsidRDefault="004D4787" w:rsidP="004D4787">
      <w:pPr>
        <w:pStyle w:val="teiab"/>
      </w:pPr>
      <w:r>
        <w:t>Od pocsetka szveita, gda szei</w:t>
      </w:r>
      <w:r w:rsidR="000A1DBF">
        <w:t>e pisza-</w:t>
      </w:r>
      <w:r w:rsidR="000A1DBF">
        <w:br/>
        <w:t>lo, iezero devet szto ino iedenai-</w:t>
      </w:r>
      <w:r w:rsidR="000A1DBF">
        <w:br/>
        <w:t xml:space="preserve">szto, </w:t>
      </w:r>
      <w:r w:rsidR="000A1DBF" w:rsidRPr="004D4787">
        <w:rPr>
          <w:rStyle w:val="teiplaceName"/>
        </w:rPr>
        <w:t>Sodome</w:t>
      </w:r>
      <w:r w:rsidR="000A1DBF">
        <w:t xml:space="preserve"> </w:t>
      </w:r>
      <w:r w:rsidRPr="004D4787">
        <w:rPr>
          <w:rStyle w:val="teiplaceName"/>
        </w:rPr>
        <w:t>G</w:t>
      </w:r>
      <w:r w:rsidR="000A1DBF" w:rsidRPr="004D4787">
        <w:rPr>
          <w:rStyle w:val="teiplaceName"/>
        </w:rPr>
        <w:t>omorhe</w:t>
      </w:r>
      <w:r w:rsidR="000A1DBF">
        <w:t xml:space="preserve"> toszeie zgo-</w:t>
      </w:r>
      <w:r w:rsidR="000A1DBF">
        <w:br/>
        <w:t>dilo, do szkoncsanya szveita da</w:t>
      </w:r>
      <w:r w:rsidR="000A1DBF">
        <w:br/>
        <w:t xml:space="preserve">bodo na peldo. </w:t>
      </w:r>
    </w:p>
    <w:p w14:paraId="7EF12E0C" w14:textId="55CE8D01" w:rsidR="000A1DBF" w:rsidRDefault="000A1DBF" w:rsidP="004D4787">
      <w:pPr>
        <w:pStyle w:val="teiclosure0"/>
      </w:pPr>
      <w:r>
        <w:t>Amen.</w:t>
      </w:r>
    </w:p>
    <w:p w14:paraId="421FBC6F" w14:textId="7AA8522B" w:rsidR="000A1DBF" w:rsidRDefault="000A1DBF" w:rsidP="004D4787">
      <w:pPr>
        <w:pStyle w:val="Naslov2"/>
      </w:pPr>
      <w:r>
        <w:t xml:space="preserve">Peszen od </w:t>
      </w:r>
      <w:r w:rsidR="00D161A4" w:rsidRPr="004D4787">
        <w:rPr>
          <w:rStyle w:val="teipersName"/>
        </w:rPr>
        <w:t>Noë</w:t>
      </w:r>
      <w:r>
        <w:t xml:space="preserve"> Patriarcha.</w:t>
      </w:r>
    </w:p>
    <w:p w14:paraId="68D76C5D" w14:textId="3ECA8B91" w:rsidR="000A1DBF" w:rsidRDefault="000A1DBF" w:rsidP="004D4787">
      <w:pPr>
        <w:pStyle w:val="teiab"/>
      </w:pPr>
      <w:r>
        <w:t>Ti kerschanszko lusztvo,</w:t>
      </w:r>
      <w:r>
        <w:br/>
        <w:t>poszluhni, ti vezdai miloszt</w:t>
      </w:r>
      <w:r>
        <w:br/>
        <w:t>preveliko, Goszpodina Boga.</w:t>
      </w:r>
    </w:p>
    <w:p w14:paraId="59161257" w14:textId="6993D6C7" w:rsidR="000A1DBF" w:rsidRDefault="00D161A4" w:rsidP="004D4787">
      <w:pPr>
        <w:pStyle w:val="teiab"/>
      </w:pPr>
      <w:r>
        <w:t xml:space="preserve">Za </w:t>
      </w:r>
      <w:r w:rsidRPr="004D4787">
        <w:rPr>
          <w:rStyle w:val="teipersName"/>
        </w:rPr>
        <w:t>Noë</w:t>
      </w:r>
      <w:r>
        <w:t xml:space="preserve"> vremena stera szo</w:t>
      </w:r>
      <w:r w:rsidR="004D4787">
        <w:t xml:space="preserve"> </w:t>
      </w:r>
      <w:r w:rsidR="004D4787" w:rsidRPr="004D4787">
        <w:rPr>
          <w:rStyle w:val="teiadd"/>
        </w:rPr>
        <w:t>se</w:t>
      </w:r>
      <w:r w:rsidR="004D4787">
        <w:t xml:space="preserve"> z</w:t>
      </w:r>
      <w:r>
        <w:t>godila,</w:t>
      </w:r>
      <w:r>
        <w:br/>
        <w:t>za greh preveliki, kteraszo vchinenya.</w:t>
      </w:r>
    </w:p>
    <w:p w14:paraId="60C56ACC" w14:textId="676850C2" w:rsidR="00D161A4" w:rsidRDefault="00D161A4" w:rsidP="004D4787">
      <w:pPr>
        <w:pStyle w:val="teiab"/>
      </w:pPr>
      <w:r w:rsidRPr="004D4787">
        <w:rPr>
          <w:rStyle w:val="teipersName"/>
        </w:rPr>
        <w:t>Noë</w:t>
      </w:r>
      <w:r>
        <w:t xml:space="preserve"> Gpodin Bogh, zneba rekel be</w:t>
      </w:r>
      <w:r w:rsidRPr="005F5F59">
        <w:t>ſ</w:t>
      </w:r>
      <w:r>
        <w:t>se</w:t>
      </w:r>
      <w:proofErr w:type="gramStart"/>
      <w:r>
        <w:t>,</w:t>
      </w:r>
      <w:proofErr w:type="gramEnd"/>
      <w:r>
        <w:br/>
        <w:t>toga szveita lu</w:t>
      </w:r>
      <w:r w:rsidRPr="005F5F59">
        <w:t>ſ</w:t>
      </w:r>
      <w:r>
        <w:t>ztvi konecz scho</w:t>
      </w:r>
      <w:r>
        <w:br/>
        <w:t>vchiniti.</w:t>
      </w:r>
    </w:p>
    <w:p w14:paraId="18394066" w14:textId="36B37DCD" w:rsidR="00D161A4" w:rsidRDefault="00D161A4" w:rsidP="004D4787">
      <w:pPr>
        <w:pStyle w:val="teicatch-word"/>
      </w:pPr>
      <w:r>
        <w:t>Za greh</w:t>
      </w:r>
    </w:p>
    <w:p w14:paraId="1EEDF35F" w14:textId="77777777" w:rsidR="00D161A4" w:rsidRDefault="00D161A4" w:rsidP="00160D5C">
      <w:pPr>
        <w:spacing w:after="200"/>
      </w:pPr>
      <w:r>
        <w:br w:type="page"/>
      </w:r>
    </w:p>
    <w:p w14:paraId="18BA1B3C" w14:textId="38C11647" w:rsidR="00D161A4" w:rsidRDefault="00D161A4" w:rsidP="00160D5C">
      <w:pPr>
        <w:tabs>
          <w:tab w:val="left" w:pos="1276"/>
        </w:tabs>
      </w:pPr>
      <w:r>
        <w:lastRenderedPageBreak/>
        <w:t>/152/</w:t>
      </w:r>
    </w:p>
    <w:p w14:paraId="299E4B72" w14:textId="6BB3EA48" w:rsidR="00D161A4" w:rsidRDefault="00D161A4" w:rsidP="004D4787">
      <w:pPr>
        <w:pStyle w:val="teiab"/>
      </w:pPr>
      <w:r>
        <w:t>Za greh preveliki, schemie kasti-</w:t>
      </w:r>
      <w:r>
        <w:br/>
        <w:t>gati, za jaloszt veliko, sche,</w:t>
      </w:r>
      <w:r>
        <w:br/>
        <w:t>szerda szkazati.</w:t>
      </w:r>
    </w:p>
    <w:p w14:paraId="1E097400" w14:textId="2A556E6D" w:rsidR="00D161A4" w:rsidRDefault="00D161A4" w:rsidP="004D4787">
      <w:pPr>
        <w:pStyle w:val="teiab"/>
      </w:pPr>
      <w:r>
        <w:t xml:space="preserve">Zato ti govorim, </w:t>
      </w:r>
      <w:r w:rsidRPr="004D4787">
        <w:rPr>
          <w:rStyle w:val="teipersName"/>
        </w:rPr>
        <w:t>Noë</w:t>
      </w:r>
      <w:r>
        <w:t xml:space="preserve"> poszluhni me,</w:t>
      </w:r>
      <w:r>
        <w:br/>
        <w:t>vchini nacsiti, barko zmerko-</w:t>
      </w:r>
      <w:r>
        <w:br/>
        <w:t>va dreva.</w:t>
      </w:r>
    </w:p>
    <w:p w14:paraId="2601B3A4" w14:textId="746738C7" w:rsidR="00D161A4" w:rsidRDefault="00D161A4" w:rsidP="004D4787">
      <w:pPr>
        <w:pStyle w:val="teiab"/>
      </w:pPr>
      <w:r>
        <w:t>Kotera bo duga, ravno tri szto lak-</w:t>
      </w:r>
      <w:r>
        <w:br/>
        <w:t>ti, a siroka bode trideszeti</w:t>
      </w:r>
      <w:r>
        <w:br/>
        <w:t>lakti.</w:t>
      </w:r>
    </w:p>
    <w:p w14:paraId="0EB981E6" w14:textId="77777777" w:rsidR="004D4787" w:rsidRDefault="00D161A4" w:rsidP="004D4787">
      <w:pPr>
        <w:pStyle w:val="teiab"/>
      </w:pPr>
      <w:r>
        <w:t>Ino nye viszina, da bo trideszeti</w:t>
      </w:r>
      <w:r>
        <w:br/>
        <w:t>lakti, zvuna ino znotra imas-</w:t>
      </w:r>
      <w:r>
        <w:br/>
        <w:t>io zkeliti.</w:t>
      </w:r>
    </w:p>
    <w:p w14:paraId="3D0E9CBF" w14:textId="01319E4D" w:rsidR="004D4787" w:rsidRDefault="004D4787" w:rsidP="004D4787">
      <w:pPr>
        <w:pStyle w:val="teiab"/>
      </w:pPr>
      <w:r>
        <w:t>I kamuru notri, imas nacsiniti,</w:t>
      </w:r>
      <w:r>
        <w:br/>
        <w:t>ino vu to barko mores noter poi-</w:t>
      </w:r>
      <w:r>
        <w:br/>
        <w:t>ti.</w:t>
      </w:r>
    </w:p>
    <w:p w14:paraId="7CEB623A" w14:textId="7DB8FEA9" w:rsidR="00D161A4" w:rsidRDefault="00D161A4" w:rsidP="004D4787">
      <w:pPr>
        <w:pStyle w:val="teiab"/>
      </w:pPr>
      <w:r>
        <w:t>Zevszom szvom drusinom, mores</w:t>
      </w:r>
      <w:r>
        <w:br/>
        <w:t>noter poiti, i tri pode imas</w:t>
      </w:r>
      <w:r>
        <w:br/>
        <w:t>vu nyo nacsiniti.</w:t>
      </w:r>
    </w:p>
    <w:p w14:paraId="039F4729" w14:textId="167BBD32" w:rsidR="00D161A4" w:rsidRDefault="00D161A4" w:rsidP="004D4787">
      <w:pPr>
        <w:pStyle w:val="teicatch-word"/>
      </w:pPr>
      <w:r>
        <w:t>I od</w:t>
      </w:r>
    </w:p>
    <w:p w14:paraId="2415F76A" w14:textId="77777777" w:rsidR="00D161A4" w:rsidRDefault="00D161A4" w:rsidP="00160D5C">
      <w:pPr>
        <w:spacing w:after="200"/>
      </w:pPr>
      <w:r>
        <w:br w:type="page"/>
      </w:r>
    </w:p>
    <w:p w14:paraId="7019526B" w14:textId="0B6321A8" w:rsidR="00D161A4" w:rsidRDefault="00D161A4" w:rsidP="00160D5C">
      <w:pPr>
        <w:tabs>
          <w:tab w:val="left" w:pos="1276"/>
        </w:tabs>
      </w:pPr>
      <w:r>
        <w:lastRenderedPageBreak/>
        <w:t>/153/</w:t>
      </w:r>
    </w:p>
    <w:p w14:paraId="79C16596" w14:textId="58E9B827" w:rsidR="00D161A4" w:rsidRDefault="00D161A4" w:rsidP="004D4787">
      <w:pPr>
        <w:pStyle w:val="teifwPageNum"/>
      </w:pPr>
      <w:r>
        <w:t>97.</w:t>
      </w:r>
    </w:p>
    <w:p w14:paraId="750EEEBD" w14:textId="0774096D" w:rsidR="00D161A4" w:rsidRDefault="00D161A4" w:rsidP="004D4787">
      <w:pPr>
        <w:pStyle w:val="teiab"/>
      </w:pPr>
      <w:r>
        <w:t>I od vszake sztvari</w:t>
      </w:r>
      <w:r w:rsidR="004D4787">
        <w:t>, par imas ti vze-</w:t>
      </w:r>
      <w:r w:rsidR="004D4787">
        <w:br/>
        <w:t>ti, od phticc</w:t>
      </w:r>
      <w:r>
        <w:t>z, i od zverja, i od</w:t>
      </w:r>
      <w:r>
        <w:br/>
        <w:t>drovni mravlicz.</w:t>
      </w:r>
    </w:p>
    <w:p w14:paraId="03DD565B" w14:textId="04DDE0F1" w:rsidR="00D161A4" w:rsidRDefault="00D161A4" w:rsidP="004D4787">
      <w:pPr>
        <w:pStyle w:val="teiab"/>
      </w:pPr>
      <w:proofErr w:type="gramStart"/>
      <w:r w:rsidRPr="004D4787">
        <w:rPr>
          <w:rStyle w:val="teipersName"/>
        </w:rPr>
        <w:t>Noë</w:t>
      </w:r>
      <w:r>
        <w:t xml:space="preserve"> </w:t>
      </w:r>
      <w:r w:rsidR="004D4787">
        <w:t xml:space="preserve">gda </w:t>
      </w:r>
      <w:r>
        <w:t>zaszlisa, glasz Goszpodna</w:t>
      </w:r>
      <w:r>
        <w:br/>
        <w:t>Boga, kme</w:t>
      </w:r>
      <w:r w:rsidRPr="005F5F59">
        <w:t>ſ</w:t>
      </w:r>
      <w:r>
        <w:t>zto recsem nyega, po-</w:t>
      </w:r>
      <w:r>
        <w:br/>
        <w:t>koren mu poszta.</w:t>
      </w:r>
      <w:proofErr w:type="gramEnd"/>
    </w:p>
    <w:p w14:paraId="47C35EEB" w14:textId="3534B2D9" w:rsidR="00D161A4" w:rsidRDefault="00D161A4" w:rsidP="004D4787">
      <w:pPr>
        <w:pStyle w:val="teiab"/>
      </w:pPr>
      <w:r>
        <w:t>I hvalo zdavaiocs, zacse on redi-</w:t>
      </w:r>
      <w:r>
        <w:br/>
        <w:t>ti, zapoved Goszpodna, zacsne zder-</w:t>
      </w:r>
      <w:r>
        <w:br/>
        <w:t>savati.</w:t>
      </w:r>
    </w:p>
    <w:p w14:paraId="7817696F" w14:textId="35CD5C2E" w:rsidR="00D161A4" w:rsidRDefault="00D161A4" w:rsidP="004D4787">
      <w:pPr>
        <w:pStyle w:val="teiab"/>
      </w:pPr>
      <w:r>
        <w:t>Ar ovo vsze lusztvo, hocsem po-</w:t>
      </w:r>
      <w:r>
        <w:br/>
        <w:t>topiti, zvodom prevelikom, schoie</w:t>
      </w:r>
      <w:r>
        <w:br/>
        <w:t>kastigati.</w:t>
      </w:r>
    </w:p>
    <w:p w14:paraId="2A6D150D" w14:textId="1F6B66A8" w:rsidR="00D161A4" w:rsidRDefault="00D161A4" w:rsidP="004D4787">
      <w:pPr>
        <w:pStyle w:val="teiab"/>
      </w:pPr>
      <w:r>
        <w:t>Vszega szveita zdenczi, scheio sze</w:t>
      </w:r>
      <w:r>
        <w:br/>
        <w:t>zleati, ino z nebe</w:t>
      </w:r>
      <w:r w:rsidRPr="005F5F59">
        <w:t>ſ</w:t>
      </w:r>
      <w:r>
        <w:t>z desgya, scho</w:t>
      </w:r>
      <w:r>
        <w:br/>
        <w:t>na vaz pusztiti.</w:t>
      </w:r>
    </w:p>
    <w:p w14:paraId="21218EAE" w14:textId="1F51591E" w:rsidR="00D161A4" w:rsidRDefault="00D161A4" w:rsidP="004D4787">
      <w:pPr>
        <w:pStyle w:val="teiab"/>
      </w:pPr>
      <w:proofErr w:type="gramStart"/>
      <w:r w:rsidRPr="004D4787">
        <w:rPr>
          <w:rStyle w:val="teipersName"/>
        </w:rPr>
        <w:t>Noë</w:t>
      </w:r>
      <w:r>
        <w:t xml:space="preserve"> zacsne lusztvo, prekroto kri-</w:t>
      </w:r>
      <w:r>
        <w:br/>
        <w:t>csati, dabisze vernalo, Gpodinu Bo-</w:t>
      </w:r>
      <w:r>
        <w:br/>
        <w:t>gu.</w:t>
      </w:r>
      <w:proofErr w:type="gramEnd"/>
    </w:p>
    <w:p w14:paraId="44698648" w14:textId="353AC405" w:rsidR="00D161A4" w:rsidRDefault="00D161A4" w:rsidP="004D4787">
      <w:pPr>
        <w:pStyle w:val="teicatch-word"/>
      </w:pPr>
      <w:r>
        <w:t>Lusztvo</w:t>
      </w:r>
    </w:p>
    <w:p w14:paraId="2A7EC497" w14:textId="77777777" w:rsidR="00D161A4" w:rsidRDefault="00D161A4" w:rsidP="00160D5C">
      <w:pPr>
        <w:spacing w:after="200"/>
      </w:pPr>
      <w:r>
        <w:br w:type="page"/>
      </w:r>
    </w:p>
    <w:p w14:paraId="479188D2" w14:textId="6A490102" w:rsidR="00D161A4" w:rsidRDefault="00D161A4" w:rsidP="00160D5C">
      <w:pPr>
        <w:tabs>
          <w:tab w:val="left" w:pos="1276"/>
        </w:tabs>
      </w:pPr>
      <w:r>
        <w:lastRenderedPageBreak/>
        <w:t>/154/</w:t>
      </w:r>
    </w:p>
    <w:p w14:paraId="5C48A75A" w14:textId="72B41825" w:rsidR="00D161A4" w:rsidRDefault="00D161A4" w:rsidP="004D4787">
      <w:pPr>
        <w:pStyle w:val="teiab"/>
      </w:pPr>
      <w:r>
        <w:t>Lusztvo zacsne Boga, za nistar</w:t>
      </w:r>
      <w:r>
        <w:br/>
        <w:t>stimati, ino zacsne snyega, ve-</w:t>
      </w:r>
      <w:r>
        <w:br/>
        <w:t>lik spot szpravlati.</w:t>
      </w:r>
    </w:p>
    <w:p w14:paraId="5AF7E25E" w14:textId="6E7A9CA7" w:rsidR="00D161A4" w:rsidRDefault="00D161A4" w:rsidP="004D4787">
      <w:pPr>
        <w:pStyle w:val="teiab"/>
      </w:pPr>
      <w:proofErr w:type="gramStart"/>
      <w:r w:rsidRPr="004D4787">
        <w:rPr>
          <w:rStyle w:val="teipersName"/>
        </w:rPr>
        <w:t>Noë</w:t>
      </w:r>
      <w:r>
        <w:t xml:space="preserve"> gdabi vidil, okornoszt nyi-</w:t>
      </w:r>
      <w:r>
        <w:br/>
        <w:t>hovo, zacse on redeti, to pre-</w:t>
      </w:r>
      <w:r>
        <w:br/>
        <w:t>lepo barko.</w:t>
      </w:r>
      <w:proofErr w:type="gramEnd"/>
    </w:p>
    <w:p w14:paraId="09F086E1" w14:textId="403D9514" w:rsidR="00227A90" w:rsidRDefault="004D4787" w:rsidP="004D4787">
      <w:pPr>
        <w:pStyle w:val="teiab"/>
      </w:pPr>
      <w:r>
        <w:t>Barko nacsiniv</w:t>
      </w:r>
      <w:r w:rsidR="00227A90">
        <w:t>si, zmerkova dre-</w:t>
      </w:r>
      <w:r w:rsidR="00227A90">
        <w:br/>
        <w:t>va, i vszredini barki, beo sz-</w:t>
      </w:r>
      <w:r w:rsidR="00227A90">
        <w:br/>
        <w:t>tavil vrata.</w:t>
      </w:r>
    </w:p>
    <w:p w14:paraId="212154FC" w14:textId="5BBBE8D2" w:rsidR="00227A90" w:rsidRDefault="00227A90" w:rsidP="004D4787">
      <w:pPr>
        <w:pStyle w:val="teiab"/>
      </w:pPr>
      <w:r w:rsidRPr="004D4787">
        <w:rPr>
          <w:rStyle w:val="teipersName"/>
        </w:rPr>
        <w:t>Noë</w:t>
      </w:r>
      <w:r>
        <w:t xml:space="preserve"> Goszpodin Bogh, znebe rekel</w:t>
      </w:r>
      <w:r>
        <w:br/>
        <w:t>be</w:t>
      </w:r>
      <w:r w:rsidRPr="005F5F59">
        <w:t>ſ</w:t>
      </w:r>
      <w:r>
        <w:t>se, poidi vuto barko zevszom</w:t>
      </w:r>
      <w:r>
        <w:br/>
        <w:t>szvom drusinom.</w:t>
      </w:r>
    </w:p>
    <w:p w14:paraId="4C906D3F" w14:textId="08EA5414" w:rsidR="00227A90" w:rsidRDefault="004D4787" w:rsidP="004D4787">
      <w:pPr>
        <w:pStyle w:val="teiab"/>
      </w:pPr>
      <w:r>
        <w:t>I od vszake sztvari, par</w:t>
      </w:r>
      <w:r w:rsidR="00227A90">
        <w:t xml:space="preserve"> imas</w:t>
      </w:r>
      <w:r w:rsidR="00227A90">
        <w:br/>
        <w:t>ti vzeti, ar moio zapovid</w:t>
      </w:r>
      <w:r w:rsidR="00227A90">
        <w:br/>
        <w:t>imas ti szpuniti.</w:t>
      </w:r>
    </w:p>
    <w:p w14:paraId="4668D8AD" w14:textId="0EA5EBEE" w:rsidR="00227A90" w:rsidRDefault="00227A90" w:rsidP="004D4787">
      <w:pPr>
        <w:pStyle w:val="teiab"/>
      </w:pPr>
      <w:r w:rsidRPr="004D4787">
        <w:rPr>
          <w:rStyle w:val="teipersName"/>
        </w:rPr>
        <w:t>Noë</w:t>
      </w:r>
      <w:r>
        <w:t xml:space="preserve"> poszluhnol </w:t>
      </w:r>
      <w:proofErr w:type="gramStart"/>
      <w:r>
        <w:t>be, v barko noter</w:t>
      </w:r>
      <w:r>
        <w:br/>
        <w:t>sztopi</w:t>
      </w:r>
      <w:proofErr w:type="gramEnd"/>
      <w:r>
        <w:t>, komu zapoved be od</w:t>
      </w:r>
      <w:r>
        <w:br/>
        <w:t>Goszpodna Boga.</w:t>
      </w:r>
    </w:p>
    <w:p w14:paraId="40C98952" w14:textId="408D69F9" w:rsidR="00227A90" w:rsidRDefault="00227A90" w:rsidP="004D4787">
      <w:pPr>
        <w:pStyle w:val="teicatch-word"/>
      </w:pPr>
      <w:r>
        <w:t>Za jal-</w:t>
      </w:r>
    </w:p>
    <w:p w14:paraId="0C273C91" w14:textId="77777777" w:rsidR="00227A90" w:rsidRDefault="00227A90" w:rsidP="00160D5C">
      <w:pPr>
        <w:spacing w:after="200"/>
      </w:pPr>
      <w:r>
        <w:br w:type="page"/>
      </w:r>
    </w:p>
    <w:p w14:paraId="363F96EA" w14:textId="5B2D82E1" w:rsidR="00227A90" w:rsidRDefault="00227A90" w:rsidP="00160D5C">
      <w:pPr>
        <w:tabs>
          <w:tab w:val="left" w:pos="1276"/>
        </w:tabs>
      </w:pPr>
      <w:r>
        <w:lastRenderedPageBreak/>
        <w:t>/155/</w:t>
      </w:r>
    </w:p>
    <w:p w14:paraId="584B489D" w14:textId="13C14D80" w:rsidR="00227A90" w:rsidRDefault="00227A90" w:rsidP="004D4787">
      <w:pPr>
        <w:pStyle w:val="teifwPageNum"/>
      </w:pPr>
      <w:r>
        <w:t>98.</w:t>
      </w:r>
    </w:p>
    <w:p w14:paraId="7C02D564" w14:textId="62045780" w:rsidR="00227A90" w:rsidRDefault="00227A90" w:rsidP="00555D84">
      <w:pPr>
        <w:pStyle w:val="teiab"/>
      </w:pPr>
      <w:r>
        <w:t>Za ialnoszt veliko, pregrese-</w:t>
      </w:r>
      <w:r>
        <w:br/>
        <w:t>nya lusztva, Goszpodin Bogh</w:t>
      </w:r>
      <w:r>
        <w:br/>
        <w:t>puszti, desgya velikoga.</w:t>
      </w:r>
    </w:p>
    <w:p w14:paraId="13A953E6" w14:textId="3D8401CB" w:rsidR="00227A90" w:rsidRDefault="00227A90" w:rsidP="00555D84">
      <w:pPr>
        <w:pStyle w:val="teiab"/>
      </w:pPr>
      <w:r>
        <w:t>Stiri deszeti dni, stiri deszet</w:t>
      </w:r>
      <w:r>
        <w:br/>
        <w:t>noc</w:t>
      </w:r>
      <w:r w:rsidR="00555D84">
        <w:t>si, Goszpodin Bogh puszti,</w:t>
      </w:r>
      <w:r w:rsidR="00555D84">
        <w:br/>
        <w:t>znagl</w:t>
      </w:r>
      <w:r>
        <w:t>im desgyom iti.</w:t>
      </w:r>
    </w:p>
    <w:p w14:paraId="744B8453" w14:textId="27A3D345" w:rsidR="00227A90" w:rsidRDefault="00227A90" w:rsidP="00555D84">
      <w:pPr>
        <w:pStyle w:val="teiab"/>
      </w:pPr>
      <w:r>
        <w:t>Vsze globooke vode, i zdencsine</w:t>
      </w:r>
      <w:r>
        <w:br/>
        <w:t>vnoge, zleialeszosze vsze, po</w:t>
      </w:r>
      <w:r>
        <w:br/>
        <w:t>sirokom szveiti.</w:t>
      </w:r>
    </w:p>
    <w:p w14:paraId="5EB6D8B0" w14:textId="1B6DF17B" w:rsidR="00227A90" w:rsidRDefault="00555D84" w:rsidP="00555D84">
      <w:pPr>
        <w:pStyle w:val="teiab"/>
      </w:pPr>
      <w:r>
        <w:t>Recs</w:t>
      </w:r>
      <w:r w:rsidR="00227A90">
        <w:t xml:space="preserve"> Goszpodna Boga, szpunila</w:t>
      </w:r>
      <w:r w:rsidR="00227A90">
        <w:br/>
        <w:t>sze be</w:t>
      </w:r>
      <w:r w:rsidR="00227A90" w:rsidRPr="005F5F59">
        <w:t>ſ</w:t>
      </w:r>
      <w:r w:rsidR="00227A90">
        <w:t>se, ko on rekel be</w:t>
      </w:r>
      <w:r w:rsidR="00227A90" w:rsidRPr="005F5F59">
        <w:t>ſ</w:t>
      </w:r>
      <w:r w:rsidR="00227A90">
        <w:t>se,</w:t>
      </w:r>
      <w:r w:rsidR="00227A90">
        <w:br/>
      </w:r>
      <w:r w:rsidR="00227A90" w:rsidRPr="00555D84">
        <w:rPr>
          <w:rStyle w:val="teipersName"/>
        </w:rPr>
        <w:t>Noë</w:t>
      </w:r>
      <w:r w:rsidR="00227A90">
        <w:t xml:space="preserve"> Pattriarki.</w:t>
      </w:r>
    </w:p>
    <w:p w14:paraId="50C89E7E" w14:textId="6A17E490" w:rsidR="00227A90" w:rsidRDefault="00227A90" w:rsidP="00555D84">
      <w:pPr>
        <w:pStyle w:val="teiab"/>
      </w:pPr>
      <w:r>
        <w:t>Vszako vöro voda, poveksava-</w:t>
      </w:r>
      <w:r>
        <w:br/>
        <w:t>lasze, i barka od zemle, zdig-</w:t>
      </w:r>
      <w:r>
        <w:br/>
        <w:t>nolasze be</w:t>
      </w:r>
      <w:r w:rsidRPr="005F5F59">
        <w:t>ſ</w:t>
      </w:r>
      <w:r>
        <w:t>se.</w:t>
      </w:r>
    </w:p>
    <w:p w14:paraId="65257C21" w14:textId="4A70242E" w:rsidR="00227A90" w:rsidRDefault="00227A90" w:rsidP="00555D84">
      <w:pPr>
        <w:pStyle w:val="teiab"/>
      </w:pPr>
      <w:r>
        <w:t xml:space="preserve">Zevszom drusinom, </w:t>
      </w:r>
      <w:r w:rsidRPr="00555D84">
        <w:rPr>
          <w:rStyle w:val="teipersName"/>
        </w:rPr>
        <w:t>Noë</w:t>
      </w:r>
      <w:r>
        <w:t xml:space="preserve"> v bar-</w:t>
      </w:r>
    </w:p>
    <w:p w14:paraId="76843EF5" w14:textId="2529ED01" w:rsidR="00227A90" w:rsidRDefault="00227A90" w:rsidP="00555D84">
      <w:pPr>
        <w:pStyle w:val="teicatch-word"/>
      </w:pPr>
      <w:r>
        <w:t>ki</w:t>
      </w:r>
    </w:p>
    <w:p w14:paraId="5475F78F" w14:textId="77777777" w:rsidR="00227A90" w:rsidRDefault="00227A90" w:rsidP="00160D5C">
      <w:pPr>
        <w:spacing w:after="200"/>
      </w:pPr>
      <w:r>
        <w:br w:type="page"/>
      </w:r>
    </w:p>
    <w:p w14:paraId="09949BCE" w14:textId="3F7601CB" w:rsidR="00227A90" w:rsidRDefault="00227A90" w:rsidP="00160D5C">
      <w:pPr>
        <w:tabs>
          <w:tab w:val="left" w:pos="1276"/>
        </w:tabs>
      </w:pPr>
      <w:r>
        <w:lastRenderedPageBreak/>
        <w:t>/156/</w:t>
      </w:r>
    </w:p>
    <w:p w14:paraId="4CA70BA1" w14:textId="542F307D" w:rsidR="00227A90" w:rsidRDefault="00227A90" w:rsidP="00555D84">
      <w:pPr>
        <w:pStyle w:val="teiab"/>
      </w:pPr>
      <w:r>
        <w:t>ki szedecs, hvalo Bogu zda-</w:t>
      </w:r>
      <w:r>
        <w:br/>
        <w:t>iocs, vu barki szedecs.</w:t>
      </w:r>
    </w:p>
    <w:p w14:paraId="5B90919E" w14:textId="7EC1C690" w:rsidR="00227A90" w:rsidRDefault="00227A90" w:rsidP="00555D84">
      <w:pPr>
        <w:pStyle w:val="teiab"/>
      </w:pPr>
      <w:r>
        <w:t>Ober gor viszoki, ta barka szpla-</w:t>
      </w:r>
      <w:r>
        <w:br/>
        <w:t xml:space="preserve">vasse, </w:t>
      </w:r>
      <w:r w:rsidRPr="00555D84">
        <w:rPr>
          <w:rStyle w:val="teipersName"/>
        </w:rPr>
        <w:t>Noë</w:t>
      </w:r>
      <w:r>
        <w:t xml:space="preserve"> pravicsen mous,</w:t>
      </w:r>
      <w:r>
        <w:br/>
        <w:t>Bogu hvalo zdaie.</w:t>
      </w:r>
    </w:p>
    <w:p w14:paraId="53BFC3A7" w14:textId="2F98CB1F" w:rsidR="00227A90" w:rsidRDefault="00227A90" w:rsidP="00555D84">
      <w:pPr>
        <w:pStyle w:val="teiab"/>
      </w:pPr>
      <w:r>
        <w:t>Ober gor viszoki, veksa voda be</w:t>
      </w:r>
      <w:r w:rsidRPr="005F5F59">
        <w:t>ſ</w:t>
      </w:r>
      <w:r>
        <w:t>-</w:t>
      </w:r>
      <w:r>
        <w:br/>
        <w:t>se, petnaiszeti lakti, veksa</w:t>
      </w:r>
      <w:r>
        <w:br/>
        <w:t>voda be</w:t>
      </w:r>
      <w:r w:rsidRPr="005F5F59">
        <w:t>ſ</w:t>
      </w:r>
      <w:r>
        <w:t>se;</w:t>
      </w:r>
    </w:p>
    <w:p w14:paraId="13B525FA" w14:textId="6BE29397" w:rsidR="00227A90" w:rsidRDefault="00555D84" w:rsidP="00555D84">
      <w:pPr>
        <w:pStyle w:val="teiab"/>
      </w:pPr>
      <w:r>
        <w:t>Szedm</w:t>
      </w:r>
      <w:r w:rsidR="00227A90">
        <w:t>oga meiszecza, vötrovje</w:t>
      </w:r>
      <w:r w:rsidR="00227A90">
        <w:br/>
        <w:t>posztasse, vszeszo henyavale,</w:t>
      </w:r>
      <w:r w:rsidR="00227A90">
        <w:br/>
        <w:t>te globoke vode.</w:t>
      </w:r>
    </w:p>
    <w:p w14:paraId="3C4345C9" w14:textId="757EE683" w:rsidR="00227A90" w:rsidRDefault="00227A90" w:rsidP="00555D84">
      <w:pPr>
        <w:pStyle w:val="teiab"/>
      </w:pPr>
      <w:r>
        <w:t>I barkasze szpuszti, doli med</w:t>
      </w:r>
      <w:r>
        <w:br/>
        <w:t>te gore, ar sze szpunyava</w:t>
      </w:r>
      <w:r w:rsidRPr="005F5F59">
        <w:t>ſ</w:t>
      </w:r>
      <w:r>
        <w:t>se,</w:t>
      </w:r>
      <w:r>
        <w:br/>
        <w:t>szerditoszt ocza Boga.</w:t>
      </w:r>
    </w:p>
    <w:p w14:paraId="682C05EB" w14:textId="6BD4E6B2" w:rsidR="00227A90" w:rsidRDefault="00227A90" w:rsidP="00555D84">
      <w:pPr>
        <w:pStyle w:val="teiab"/>
      </w:pPr>
      <w:r>
        <w:t xml:space="preserve">Cseresz stiri deszet dni, </w:t>
      </w:r>
      <w:r w:rsidRPr="00555D84">
        <w:rPr>
          <w:rStyle w:val="teipersName"/>
        </w:rPr>
        <w:t>Noë</w:t>
      </w:r>
      <w:r>
        <w:t xml:space="preserve"> oblok</w:t>
      </w:r>
      <w:r>
        <w:br/>
        <w:t>odpre, i na oblok puszti, i ed-</w:t>
      </w:r>
      <w:r>
        <w:br/>
        <w:t>noga kovrana.</w:t>
      </w:r>
    </w:p>
    <w:p w14:paraId="07B5FDC3" w14:textId="556405C5" w:rsidR="00227A90" w:rsidRDefault="00227A90" w:rsidP="00555D84">
      <w:pPr>
        <w:pStyle w:val="teicatch-word"/>
      </w:pPr>
      <w:r>
        <w:t>Te phtics</w:t>
      </w:r>
    </w:p>
    <w:p w14:paraId="793E3D5D" w14:textId="77777777" w:rsidR="00227A90" w:rsidRDefault="00227A90" w:rsidP="00160D5C">
      <w:pPr>
        <w:spacing w:after="200"/>
      </w:pPr>
      <w:r>
        <w:br w:type="page"/>
      </w:r>
    </w:p>
    <w:p w14:paraId="18BAE807" w14:textId="1C92E5B1" w:rsidR="00227A90" w:rsidRDefault="00227A90" w:rsidP="00160D5C">
      <w:pPr>
        <w:tabs>
          <w:tab w:val="left" w:pos="1276"/>
        </w:tabs>
      </w:pPr>
      <w:r>
        <w:lastRenderedPageBreak/>
        <w:t>/157/</w:t>
      </w:r>
    </w:p>
    <w:p w14:paraId="63C52114" w14:textId="0B8BA056" w:rsidR="00227A90" w:rsidRDefault="00227A90" w:rsidP="00555D84">
      <w:pPr>
        <w:pStyle w:val="teifwPageNum"/>
      </w:pPr>
      <w:r>
        <w:t>99.</w:t>
      </w:r>
    </w:p>
    <w:p w14:paraId="4A828095" w14:textId="1646CEC2" w:rsidR="00227A90" w:rsidRDefault="00555D84" w:rsidP="00555D84">
      <w:pPr>
        <w:pStyle w:val="teiab"/>
      </w:pPr>
      <w:r>
        <w:t xml:space="preserve">Te phtics sze nei </w:t>
      </w:r>
      <w:r w:rsidRPr="00555D84">
        <w:rPr>
          <w:rStyle w:val="teidel"/>
        </w:rPr>
        <w:t>recs</w:t>
      </w:r>
      <w:r w:rsidR="00227A90">
        <w:t xml:space="preserve"> vernol, vecs</w:t>
      </w:r>
      <w:r w:rsidR="00227A90">
        <w:br/>
        <w:t>nazai vu barko, neg ober vszei</w:t>
      </w:r>
      <w:r w:rsidR="00227A90">
        <w:br/>
        <w:t>vodai, okolu letasse.</w:t>
      </w:r>
    </w:p>
    <w:p w14:paraId="3CD90E30" w14:textId="2D20B17B" w:rsidR="00227A90" w:rsidRDefault="00227A90" w:rsidP="00555D84">
      <w:pPr>
        <w:pStyle w:val="teiab"/>
      </w:pPr>
      <w:r>
        <w:t>I szuhoga meszta, lisztor szi isz-</w:t>
      </w:r>
      <w:r>
        <w:br/>
        <w:t>kasse, szuha meszta naide</w:t>
      </w:r>
      <w:r>
        <w:br/>
        <w:t>terbuiszi napuni.</w:t>
      </w:r>
    </w:p>
    <w:p w14:paraId="68F8D56D" w14:textId="41B54F00" w:rsidR="00227A90" w:rsidRDefault="00227A90" w:rsidP="00555D84">
      <w:pPr>
        <w:pStyle w:val="teiab"/>
      </w:pPr>
      <w:r>
        <w:t>Te phticz znamenuie, vsze never-</w:t>
      </w:r>
      <w:r>
        <w:br/>
        <w:t>ne ludi, ki Goszpodnu Bogu</w:t>
      </w:r>
      <w:r>
        <w:br/>
        <w:t>nescheio szlusiti.</w:t>
      </w:r>
    </w:p>
    <w:p w14:paraId="66FE37F3" w14:textId="5485AB42" w:rsidR="00227A90" w:rsidRDefault="00227A90" w:rsidP="00555D84">
      <w:pPr>
        <w:pStyle w:val="teiab"/>
      </w:pPr>
      <w:r>
        <w:t>Nisze szvoi grehov, nescheio verno-</w:t>
      </w:r>
      <w:r>
        <w:br/>
        <w:t>ti, stimaio to oni, da nyim nebo</w:t>
      </w:r>
      <w:r>
        <w:br/>
        <w:t>vmreiti.</w:t>
      </w:r>
    </w:p>
    <w:p w14:paraId="4B31E75D" w14:textId="40D95B45" w:rsidR="00227A90" w:rsidRDefault="00227A90" w:rsidP="00555D84">
      <w:pPr>
        <w:pStyle w:val="teiab"/>
      </w:pPr>
      <w:r>
        <w:t>Drugi pot zosz</w:t>
      </w:r>
      <w:r w:rsidR="00555D84">
        <w:t>petics, goloba vun</w:t>
      </w:r>
      <w:r w:rsidR="00555D84">
        <w:br/>
        <w:t>puszti, golob</w:t>
      </w:r>
      <w:r>
        <w:t xml:space="preserve"> odidosze, kvecser-</w:t>
      </w:r>
      <w:r>
        <w:br/>
        <w:t>iu doido</w:t>
      </w:r>
      <w:r w:rsidRPr="005F5F59">
        <w:t>ſ</w:t>
      </w:r>
      <w:r>
        <w:t>se.</w:t>
      </w:r>
    </w:p>
    <w:p w14:paraId="67F08AD9" w14:textId="22EDC7A5" w:rsidR="00227A90" w:rsidRDefault="00227A90" w:rsidP="00555D84">
      <w:pPr>
        <w:pStyle w:val="teiab"/>
      </w:pPr>
      <w:r>
        <w:t>Zeleno veicsiczo vuszti, done</w:t>
      </w:r>
      <w:r w:rsidRPr="005F5F59">
        <w:t>ſ</w:t>
      </w:r>
      <w:r>
        <w:t>z-</w:t>
      </w:r>
    </w:p>
    <w:p w14:paraId="1710D7E4" w14:textId="3E5120C0" w:rsidR="00227A90" w:rsidRDefault="00227A90" w:rsidP="00555D84">
      <w:pPr>
        <w:pStyle w:val="teicatch-word"/>
      </w:pPr>
      <w:r>
        <w:t>se,</w:t>
      </w:r>
    </w:p>
    <w:p w14:paraId="4962333A" w14:textId="77777777" w:rsidR="00227A90" w:rsidRDefault="00227A90" w:rsidP="00160D5C">
      <w:pPr>
        <w:spacing w:after="200"/>
      </w:pPr>
      <w:r>
        <w:br w:type="page"/>
      </w:r>
    </w:p>
    <w:p w14:paraId="7FBC13D0" w14:textId="476B01B7" w:rsidR="00234530" w:rsidRDefault="00234530" w:rsidP="00160D5C">
      <w:pPr>
        <w:tabs>
          <w:tab w:val="left" w:pos="1276"/>
        </w:tabs>
      </w:pPr>
      <w:r>
        <w:lastRenderedPageBreak/>
        <w:t>/158/</w:t>
      </w:r>
    </w:p>
    <w:p w14:paraId="04FBB568" w14:textId="7E870D83" w:rsidR="00234530" w:rsidRDefault="00234530" w:rsidP="00555D84">
      <w:pPr>
        <w:pStyle w:val="teiab"/>
      </w:pPr>
      <w:r>
        <w:t xml:space="preserve">se, nad komsze zveli, </w:t>
      </w:r>
      <w:r w:rsidRPr="00555D84">
        <w:rPr>
          <w:rStyle w:val="teipersName"/>
        </w:rPr>
        <w:t>Noë</w:t>
      </w:r>
      <w:r>
        <w:br/>
        <w:t>szvom drusinom.</w:t>
      </w:r>
    </w:p>
    <w:p w14:paraId="615B16D0" w14:textId="37C8978F" w:rsidR="00234530" w:rsidRDefault="00234530" w:rsidP="00555D84">
      <w:pPr>
        <w:pStyle w:val="teiab"/>
      </w:pPr>
      <w:r>
        <w:t>Golob znamenuie, verne kercshe-</w:t>
      </w:r>
      <w:r>
        <w:br/>
        <w:t>nike, ki poleg kerschansztva,</w:t>
      </w:r>
      <w:r>
        <w:br/>
        <w:t>vszegdar Bogu szlusi.</w:t>
      </w:r>
    </w:p>
    <w:p w14:paraId="63D68566" w14:textId="06B6ED29" w:rsidR="00234530" w:rsidRDefault="00234530" w:rsidP="00555D84">
      <w:pPr>
        <w:pStyle w:val="teiab"/>
      </w:pPr>
      <w:r>
        <w:t>Zapoved nyegovo, koteri zdersa-</w:t>
      </w:r>
      <w:r>
        <w:br/>
        <w:t>io, i koteri szercza, vszegdar</w:t>
      </w:r>
      <w:r>
        <w:br/>
        <w:t>lubio.</w:t>
      </w:r>
    </w:p>
    <w:p w14:paraId="7A897769" w14:textId="1698CD0B" w:rsidR="00234530" w:rsidRDefault="00234530" w:rsidP="00555D84">
      <w:pPr>
        <w:pStyle w:val="teiab"/>
      </w:pPr>
      <w:r>
        <w:t>A zatem veicsicza, znamenuja, mi-</w:t>
      </w:r>
      <w:r>
        <w:br/>
        <w:t>ra, veliko miloscho, Goszpodina</w:t>
      </w:r>
      <w:r>
        <w:br/>
        <w:t>Boga.</w:t>
      </w:r>
    </w:p>
    <w:p w14:paraId="6032C412" w14:textId="43496763" w:rsidR="00234530" w:rsidRDefault="00234530" w:rsidP="00555D84">
      <w:pPr>
        <w:pStyle w:val="teiab"/>
      </w:pPr>
      <w:r>
        <w:t>Kterasze szkasuie, nad gresnim</w:t>
      </w:r>
      <w:r>
        <w:br/>
        <w:t>Chlovekom, nad pogibelnimi lud-</w:t>
      </w:r>
      <w:r>
        <w:br/>
        <w:t>mi.</w:t>
      </w:r>
    </w:p>
    <w:p w14:paraId="32D57DD7" w14:textId="4333D7AA" w:rsidR="00234530" w:rsidRDefault="00234530" w:rsidP="00555D84">
      <w:pPr>
        <w:pStyle w:val="teiab"/>
      </w:pPr>
      <w:r>
        <w:t>Zato kerscheniczi, koteriszte vez-</w:t>
      </w:r>
      <w:r>
        <w:br/>
        <w:t>dai, sztari ino mladi, vszake</w:t>
      </w:r>
      <w:r>
        <w:br/>
        <w:t>jake verszte.</w:t>
      </w:r>
    </w:p>
    <w:p w14:paraId="7B09D4C1" w14:textId="04E027AA" w:rsidR="00234530" w:rsidRDefault="00234530" w:rsidP="00555D84">
      <w:pPr>
        <w:pStyle w:val="teicatch-word"/>
      </w:pPr>
      <w:r>
        <w:t>Prot</w:t>
      </w:r>
    </w:p>
    <w:p w14:paraId="265E45BA" w14:textId="77777777" w:rsidR="00234530" w:rsidRDefault="00234530" w:rsidP="00160D5C">
      <w:pPr>
        <w:spacing w:after="200"/>
      </w:pPr>
      <w:r>
        <w:br w:type="page"/>
      </w:r>
    </w:p>
    <w:p w14:paraId="385DE327" w14:textId="37DFF4FD" w:rsidR="00234530" w:rsidRDefault="00234530" w:rsidP="00160D5C">
      <w:pPr>
        <w:tabs>
          <w:tab w:val="left" w:pos="1276"/>
        </w:tabs>
      </w:pPr>
      <w:r>
        <w:lastRenderedPageBreak/>
        <w:t>/159/</w:t>
      </w:r>
    </w:p>
    <w:p w14:paraId="09A5C76A" w14:textId="492AAF8A" w:rsidR="00234530" w:rsidRDefault="00234530" w:rsidP="00555D84">
      <w:pPr>
        <w:pStyle w:val="teifwPageNum"/>
      </w:pPr>
      <w:r>
        <w:t>100.</w:t>
      </w:r>
    </w:p>
    <w:p w14:paraId="25C672B1" w14:textId="4E0AC8F6" w:rsidR="00234530" w:rsidRDefault="00234530" w:rsidP="00394FEC">
      <w:pPr>
        <w:pStyle w:val="teiab"/>
      </w:pPr>
      <w:r>
        <w:t>Prot Bogu necsinte, grehovsze csu-</w:t>
      </w:r>
      <w:r>
        <w:br/>
        <w:t>vaite, da prot vaz ne sztane,</w:t>
      </w:r>
      <w:r>
        <w:br/>
        <w:t>szerditoszt ocza Boga.</w:t>
      </w:r>
    </w:p>
    <w:p w14:paraId="38CDE659" w14:textId="5734CED4" w:rsidR="00234530" w:rsidRDefault="00234530" w:rsidP="00394FEC">
      <w:pPr>
        <w:pStyle w:val="teiab"/>
      </w:pPr>
      <w:r>
        <w:t xml:space="preserve">Kakotie sztala, za </w:t>
      </w:r>
      <w:r w:rsidRPr="00394FEC">
        <w:rPr>
          <w:rStyle w:val="teipersName"/>
        </w:rPr>
        <w:t>Noë</w:t>
      </w:r>
      <w:r>
        <w:t xml:space="preserve"> vremena,</w:t>
      </w:r>
      <w:r>
        <w:br/>
        <w:t>za greh preveliki, okornoga</w:t>
      </w:r>
      <w:r>
        <w:br/>
        <w:t>lusztva.</w:t>
      </w:r>
    </w:p>
    <w:p w14:paraId="54C2FB70" w14:textId="2CA2B8E2" w:rsidR="00234530" w:rsidRDefault="00234530" w:rsidP="00394FEC">
      <w:pPr>
        <w:pStyle w:val="teiab"/>
      </w:pPr>
      <w:r>
        <w:t>Za pianoszt veliko, za lakomno</w:t>
      </w:r>
      <w:r w:rsidRPr="005F5F59">
        <w:t>ſ</w:t>
      </w:r>
      <w:r>
        <w:t>zt</w:t>
      </w:r>
      <w:r>
        <w:br/>
        <w:t>veliko, za jalnoszt veliko, i za</w:t>
      </w:r>
      <w:r>
        <w:br/>
        <w:t>praznoszt vnogo.</w:t>
      </w:r>
    </w:p>
    <w:p w14:paraId="7FA65F4B" w14:textId="23C02338" w:rsidR="00234530" w:rsidRDefault="00234530" w:rsidP="00394FEC">
      <w:pPr>
        <w:pStyle w:val="teiab"/>
      </w:pPr>
      <w:r>
        <w:t>Od Christussevoga, na szveit porod-</w:t>
      </w:r>
      <w:r>
        <w:br/>
        <w:t>ienya, da</w:t>
      </w:r>
      <w:r w:rsidRPr="005F5F59">
        <w:t>ſ</w:t>
      </w:r>
      <w:r>
        <w:t>zei piszalo, iezero i</w:t>
      </w:r>
      <w:r>
        <w:br/>
        <w:t>seszt szto.</w:t>
      </w:r>
    </w:p>
    <w:p w14:paraId="5FE3083E" w14:textId="583A5BE2" w:rsidR="00234530" w:rsidRDefault="00394FEC" w:rsidP="00394FEC">
      <w:pPr>
        <w:pStyle w:val="teiab"/>
      </w:pPr>
      <w:r>
        <w:t>In</w:t>
      </w:r>
      <w:r w:rsidR="00234530">
        <w:t>ober toga, trideszet i drugo, pesz-</w:t>
      </w:r>
      <w:r w:rsidR="00234530">
        <w:br/>
        <w:t>enie szp</w:t>
      </w:r>
      <w:r>
        <w:t>r</w:t>
      </w:r>
      <w:r w:rsidR="00234530">
        <w:t>avlenya, Boguvi na diko.</w:t>
      </w:r>
    </w:p>
    <w:p w14:paraId="338F263C" w14:textId="608DFC38" w:rsidR="00234530" w:rsidRDefault="00394FEC" w:rsidP="00394FEC">
      <w:pPr>
        <w:pStyle w:val="teiab"/>
      </w:pPr>
      <w:r>
        <w:t>Hvala bodi Bog</w:t>
      </w:r>
      <w:r w:rsidR="00234530">
        <w:t>u, oczu nebeszkomu</w:t>
      </w:r>
      <w:r w:rsidR="00234530">
        <w:br/>
        <w:t>szinu nyegovomu, vekvekoma.</w:t>
      </w:r>
    </w:p>
    <w:p w14:paraId="2BE7278B" w14:textId="1FFBD94B" w:rsidR="00234530" w:rsidRDefault="00234530" w:rsidP="00394FEC">
      <w:pPr>
        <w:pStyle w:val="teiclosure"/>
      </w:pPr>
      <w:r>
        <w:t>Amen.</w:t>
      </w:r>
    </w:p>
    <w:p w14:paraId="1BCBE472" w14:textId="77777777" w:rsidR="00234530" w:rsidRDefault="00234530" w:rsidP="00160D5C">
      <w:pPr>
        <w:spacing w:after="200"/>
      </w:pPr>
      <w:r>
        <w:br w:type="page"/>
      </w:r>
    </w:p>
    <w:p w14:paraId="7F31439D" w14:textId="5898F74C" w:rsidR="00234530" w:rsidRDefault="00234530" w:rsidP="00160D5C">
      <w:pPr>
        <w:tabs>
          <w:tab w:val="left" w:pos="1276"/>
        </w:tabs>
      </w:pPr>
      <w:r>
        <w:lastRenderedPageBreak/>
        <w:t>/160/</w:t>
      </w:r>
    </w:p>
    <w:p w14:paraId="7807A6DA" w14:textId="5F7C762B" w:rsidR="00234530" w:rsidRDefault="00234530" w:rsidP="008C257D">
      <w:pPr>
        <w:pStyle w:val="Naslov2"/>
      </w:pPr>
      <w:r>
        <w:t>Drüga na noto Goszpon B. Sz: M:</w:t>
      </w:r>
    </w:p>
    <w:p w14:paraId="44CE45C8" w14:textId="5CD1AF1E" w:rsidR="00234530" w:rsidRDefault="00234530" w:rsidP="008C257D">
      <w:pPr>
        <w:pStyle w:val="teiab"/>
      </w:pPr>
      <w:r>
        <w:t>Steri godi chlovik sztoji</w:t>
      </w:r>
      <w:r>
        <w:br/>
        <w:t>da ne szpadne naisze</w:t>
      </w:r>
      <w:r>
        <w:br/>
        <w:t>boi, toie ki pobosno si-</w:t>
      </w:r>
      <w:r>
        <w:br/>
        <w:t>ve, nai merka, da ne pregressi.</w:t>
      </w:r>
    </w:p>
    <w:p w14:paraId="1810EFF1" w14:textId="5A23F5CB" w:rsidR="00234530" w:rsidRDefault="00234530" w:rsidP="008C257D">
      <w:pPr>
        <w:pStyle w:val="teiab"/>
      </w:pPr>
      <w:r>
        <w:t>Arie velika vraisa ialnoszt; velika</w:t>
      </w:r>
      <w:r>
        <w:br/>
        <w:t>ie chlecsa szlaboszt,</w:t>
      </w:r>
      <w:r w:rsidR="000F094D">
        <w:t xml:space="preserve"> lehko vrag</w:t>
      </w:r>
      <w:r w:rsidR="000F094D">
        <w:br/>
        <w:t xml:space="preserve">szveit telo, </w:t>
      </w:r>
      <w:r w:rsidR="000F094D" w:rsidRPr="000F094D">
        <w:rPr>
          <w:rStyle w:val="teiadd"/>
        </w:rPr>
        <w:t>vkani</w:t>
      </w:r>
      <w:r>
        <w:t xml:space="preserve"> chleka na hudo ober-</w:t>
      </w:r>
      <w:r>
        <w:br/>
        <w:t>ne.</w:t>
      </w:r>
    </w:p>
    <w:p w14:paraId="312208ED" w14:textId="64E99FE3" w:rsidR="00234530" w:rsidRDefault="00234530" w:rsidP="000F094D">
      <w:pPr>
        <w:pStyle w:val="teiab"/>
      </w:pPr>
      <w:proofErr w:type="gramStart"/>
      <w:r w:rsidRPr="000F094D">
        <w:rPr>
          <w:rStyle w:val="teipersName"/>
        </w:rPr>
        <w:t>Adamie</w:t>
      </w:r>
      <w:r>
        <w:t xml:space="preserve"> bil nai szveteisi; I </w:t>
      </w:r>
      <w:r w:rsidRPr="000F094D">
        <w:rPr>
          <w:rStyle w:val="teipersName"/>
        </w:rPr>
        <w:t>Noë</w:t>
      </w:r>
      <w:r>
        <w:br/>
        <w:t xml:space="preserve">nai pobosneisi, </w:t>
      </w:r>
      <w:r w:rsidRPr="000F094D">
        <w:rPr>
          <w:rStyle w:val="teipersName"/>
        </w:rPr>
        <w:t>Samson</w:t>
      </w:r>
      <w:r w:rsidR="000F094D">
        <w:t xml:space="preserve"> </w:t>
      </w:r>
      <w:r>
        <w:t>ie bil nai</w:t>
      </w:r>
      <w:r>
        <w:br/>
        <w:t xml:space="preserve">mocsneisi, i </w:t>
      </w:r>
      <w:r w:rsidRPr="000F094D">
        <w:rPr>
          <w:rStyle w:val="teipersName"/>
        </w:rPr>
        <w:t>Salamon</w:t>
      </w:r>
      <w:r>
        <w:t xml:space="preserve"> naimodrei-</w:t>
      </w:r>
      <w:r>
        <w:br/>
        <w:t>si.</w:t>
      </w:r>
      <w:proofErr w:type="gramEnd"/>
    </w:p>
    <w:p w14:paraId="38911656" w14:textId="3801FDE8" w:rsidR="00234530" w:rsidRDefault="00234530" w:rsidP="000F094D">
      <w:pPr>
        <w:pStyle w:val="teiab"/>
      </w:pPr>
      <w:r>
        <w:t xml:space="preserve">Denokie </w:t>
      </w:r>
      <w:r w:rsidRPr="000F094D">
        <w:rPr>
          <w:rStyle w:val="teipersName"/>
        </w:rPr>
        <w:t>Adam</w:t>
      </w:r>
      <w:r>
        <w:t xml:space="preserve"> prelomil; Bosio</w:t>
      </w:r>
      <w:r>
        <w:br/>
        <w:t>zapovid prek</w:t>
      </w:r>
      <w:r w:rsidR="000F094D">
        <w:t>ersi</w:t>
      </w:r>
      <w:r>
        <w:t xml:space="preserve">, </w:t>
      </w:r>
      <w:r w:rsidRPr="000F094D">
        <w:rPr>
          <w:rStyle w:val="teipersName"/>
        </w:rPr>
        <w:t>Noë</w:t>
      </w:r>
      <w:r>
        <w:t xml:space="preserve"> gda sze-</w:t>
      </w:r>
      <w:r>
        <w:br/>
        <w:t xml:space="preserve">ie zapoil i </w:t>
      </w:r>
      <w:r w:rsidRPr="000F094D">
        <w:rPr>
          <w:rStyle w:val="teipersName"/>
        </w:rPr>
        <w:t>Samson</w:t>
      </w:r>
      <w:r>
        <w:t xml:space="preserve"> da kurvi</w:t>
      </w:r>
      <w:r>
        <w:br/>
        <w:t>hodil.</w:t>
      </w:r>
    </w:p>
    <w:p w14:paraId="0B25028E" w14:textId="5B5C97B5" w:rsidR="00234530" w:rsidRDefault="00234530" w:rsidP="000F094D">
      <w:pPr>
        <w:pStyle w:val="teicatch-word"/>
      </w:pPr>
      <w:r>
        <w:t>Od pogan</w:t>
      </w:r>
    </w:p>
    <w:p w14:paraId="0A34D858" w14:textId="77777777" w:rsidR="00234530" w:rsidRDefault="00234530" w:rsidP="00160D5C">
      <w:pPr>
        <w:spacing w:after="200"/>
      </w:pPr>
      <w:r>
        <w:br w:type="page"/>
      </w:r>
    </w:p>
    <w:p w14:paraId="1463FFE4" w14:textId="796C5EBF" w:rsidR="00234530" w:rsidRDefault="00234530" w:rsidP="00160D5C">
      <w:pPr>
        <w:tabs>
          <w:tab w:val="left" w:pos="1276"/>
        </w:tabs>
      </w:pPr>
      <w:r>
        <w:lastRenderedPageBreak/>
        <w:t>/161/</w:t>
      </w:r>
    </w:p>
    <w:p w14:paraId="285C566D" w14:textId="21691765" w:rsidR="00234530" w:rsidRDefault="00234530" w:rsidP="0019520A">
      <w:pPr>
        <w:pStyle w:val="teifwPageNum"/>
      </w:pPr>
      <w:r>
        <w:t>101.</w:t>
      </w:r>
    </w:p>
    <w:p w14:paraId="4D7BCCB5" w14:textId="1D975139" w:rsidR="00234530" w:rsidRDefault="00234530" w:rsidP="0019520A">
      <w:pPr>
        <w:pStyle w:val="teiab"/>
      </w:pPr>
      <w:r>
        <w:t xml:space="preserve">Od poganszki sen sze vkanil, </w:t>
      </w:r>
      <w:r w:rsidRPr="0019520A">
        <w:rPr>
          <w:rStyle w:val="teipersName"/>
        </w:rPr>
        <w:t>Sa-</w:t>
      </w:r>
      <w:r w:rsidRPr="0019520A">
        <w:rPr>
          <w:rStyle w:val="teipersName"/>
        </w:rPr>
        <w:br/>
        <w:t>lamon</w:t>
      </w:r>
      <w:r>
        <w:t xml:space="preserve"> bolvanom szlusil, nyimje</w:t>
      </w:r>
      <w:r>
        <w:br/>
        <w:t>oltare napravil, Bogh zna ieli</w:t>
      </w:r>
      <w:r>
        <w:br/>
        <w:t>sze szpokoril.</w:t>
      </w:r>
    </w:p>
    <w:p w14:paraId="6335AF6A" w14:textId="100BE77C" w:rsidR="00234530" w:rsidRDefault="00234530" w:rsidP="0019520A">
      <w:pPr>
        <w:pStyle w:val="teiab"/>
      </w:pPr>
      <w:r>
        <w:t xml:space="preserve">Z </w:t>
      </w:r>
      <w:r w:rsidRPr="0019520A">
        <w:rPr>
          <w:rStyle w:val="teipersName"/>
        </w:rPr>
        <w:t>Abrahamom</w:t>
      </w:r>
      <w:r>
        <w:t>ie govoril; Bogh</w:t>
      </w:r>
      <w:r>
        <w:br/>
        <w:t>szvoi zakon mu podelil, denok-</w:t>
      </w:r>
      <w:r>
        <w:br/>
        <w:t>ie en krat vnyem zdvoil, gda je</w:t>
      </w:r>
      <w:r>
        <w:br/>
        <w:t>vtüjoi zemli hodil.</w:t>
      </w:r>
    </w:p>
    <w:p w14:paraId="732C92E2" w14:textId="6C70AC15" w:rsidR="00234530" w:rsidRDefault="00234530" w:rsidP="0019520A">
      <w:pPr>
        <w:pStyle w:val="teiab"/>
      </w:pPr>
      <w:proofErr w:type="gramStart"/>
      <w:r w:rsidRPr="0019520A">
        <w:rPr>
          <w:rStyle w:val="teipersName"/>
        </w:rPr>
        <w:t>Lotha</w:t>
      </w:r>
      <w:r>
        <w:t xml:space="preserve"> Bogh </w:t>
      </w:r>
      <w:r w:rsidRPr="0019520A">
        <w:rPr>
          <w:rStyle w:val="teiplaceName"/>
        </w:rPr>
        <w:t>Sodome</w:t>
      </w:r>
      <w:r>
        <w:t xml:space="preserve"> szpravil; gda</w:t>
      </w:r>
      <w:r>
        <w:br/>
        <w:t>je nyo zognyom pogubil</w:t>
      </w:r>
      <w:r w:rsidR="0019520A">
        <w:t>, m</w:t>
      </w:r>
      <w:r>
        <w:t>oij</w:t>
      </w:r>
      <w:r>
        <w:br/>
        <w:t>se</w:t>
      </w:r>
      <w:r w:rsidRPr="005F5F59">
        <w:t>ſ</w:t>
      </w:r>
      <w:r>
        <w:t xml:space="preserve">sa </w:t>
      </w:r>
      <w:r w:rsidRPr="0019520A">
        <w:rPr>
          <w:rStyle w:val="teipersName"/>
        </w:rPr>
        <w:t>Propheto</w:t>
      </w:r>
      <w:r>
        <w:t xml:space="preserve"> vchinil, </w:t>
      </w:r>
      <w:r w:rsidRPr="0019520A">
        <w:rPr>
          <w:rStyle w:val="teipersName"/>
        </w:rPr>
        <w:t>Arona</w:t>
      </w:r>
      <w:r>
        <w:br/>
        <w:t>zpopom posztavil.</w:t>
      </w:r>
      <w:proofErr w:type="gramEnd"/>
    </w:p>
    <w:p w14:paraId="7AD74AFF" w14:textId="3565FCE0" w:rsidR="00234530" w:rsidRDefault="00234530" w:rsidP="0019520A">
      <w:pPr>
        <w:pStyle w:val="teiab"/>
      </w:pPr>
      <w:r>
        <w:t>Eljie en visnyi pop bil; vto nai</w:t>
      </w:r>
      <w:r>
        <w:br/>
        <w:t xml:space="preserve">szveteiseie hodil, </w:t>
      </w:r>
      <w:r w:rsidRPr="0019520A">
        <w:rPr>
          <w:rStyle w:val="teipersName"/>
        </w:rPr>
        <w:t>Davida</w:t>
      </w:r>
      <w:r>
        <w:t xml:space="preserve"> Bogh</w:t>
      </w:r>
      <w:r>
        <w:br/>
        <w:t>szercza lubil, denokje vszaki</w:t>
      </w:r>
      <w:r>
        <w:br/>
        <w:t>pregresil.</w:t>
      </w:r>
    </w:p>
    <w:p w14:paraId="28252E17" w14:textId="42F1F46C" w:rsidR="00234530" w:rsidRDefault="00234530" w:rsidP="0019520A">
      <w:pPr>
        <w:pStyle w:val="teicatch-word"/>
      </w:pPr>
      <w:r>
        <w:t>V Chris</w:t>
      </w:r>
    </w:p>
    <w:p w14:paraId="573AAFD8" w14:textId="77777777" w:rsidR="00234530" w:rsidRDefault="00234530" w:rsidP="00160D5C">
      <w:pPr>
        <w:spacing w:after="200"/>
      </w:pPr>
      <w:r>
        <w:br w:type="page"/>
      </w:r>
    </w:p>
    <w:p w14:paraId="301579E4" w14:textId="1507C5C0" w:rsidR="00234530" w:rsidRDefault="00234530" w:rsidP="00160D5C">
      <w:pPr>
        <w:tabs>
          <w:tab w:val="left" w:pos="1276"/>
        </w:tabs>
      </w:pPr>
      <w:r>
        <w:lastRenderedPageBreak/>
        <w:t>/162/</w:t>
      </w:r>
    </w:p>
    <w:p w14:paraId="0178DECB" w14:textId="25F3BD1E" w:rsidR="00234530" w:rsidRDefault="00234530" w:rsidP="0019520A">
      <w:pPr>
        <w:pStyle w:val="teiab"/>
      </w:pPr>
      <w:r>
        <w:t xml:space="preserve">V Christusa sholi </w:t>
      </w:r>
      <w:r w:rsidRPr="0019520A">
        <w:rPr>
          <w:rStyle w:val="teipersName"/>
        </w:rPr>
        <w:t>Judas</w:t>
      </w:r>
      <w:r>
        <w:t xml:space="preserve"> bil;</w:t>
      </w:r>
      <w:r>
        <w:br/>
        <w:t xml:space="preserve">I </w:t>
      </w:r>
      <w:r w:rsidRPr="0019520A">
        <w:rPr>
          <w:rStyle w:val="teipersName"/>
        </w:rPr>
        <w:t>Peter</w:t>
      </w:r>
      <w:r>
        <w:t xml:space="preserve"> z Christu</w:t>
      </w:r>
      <w:r w:rsidRPr="005F5F59">
        <w:t>ſ</w:t>
      </w:r>
      <w:r>
        <w:t>sem hodil,</w:t>
      </w:r>
      <w:r>
        <w:br/>
        <w:t>denokie vrag oba vkanil,</w:t>
      </w:r>
      <w:r>
        <w:br/>
        <w:t>ovga prodal te zatail.</w:t>
      </w:r>
    </w:p>
    <w:p w14:paraId="5C46DF5C" w14:textId="52078549" w:rsidR="00234530" w:rsidRDefault="00234530" w:rsidP="0019520A">
      <w:pPr>
        <w:pStyle w:val="teiab"/>
      </w:pPr>
      <w:r>
        <w:t>Kakbi pak vrag nam pokoi</w:t>
      </w:r>
      <w:r>
        <w:br/>
        <w:t>dal, prezi szkusavanya ne-</w:t>
      </w:r>
      <w:r>
        <w:br/>
        <w:t>hal, kteriszmo nei takvi</w:t>
      </w:r>
      <w:r>
        <w:br/>
        <w:t>szveczi, nego nevolni gresniczi.</w:t>
      </w:r>
    </w:p>
    <w:p w14:paraId="6F0FF3C3" w14:textId="6D4DAD9F" w:rsidR="00234530" w:rsidRDefault="00234530" w:rsidP="0019520A">
      <w:pPr>
        <w:pStyle w:val="teiab"/>
      </w:pPr>
      <w:r>
        <w:t xml:space="preserve">Zato nebod chlek </w:t>
      </w:r>
      <w:r w:rsidRPr="0019520A">
        <w:rPr>
          <w:rStyle w:val="teipersName"/>
        </w:rPr>
        <w:t>Athous</w:t>
      </w:r>
      <w:r>
        <w:t>, ali</w:t>
      </w:r>
      <w:r>
        <w:br/>
        <w:t xml:space="preserve">gizdav </w:t>
      </w:r>
      <w:r w:rsidRPr="0019520A">
        <w:rPr>
          <w:rStyle w:val="teipersName"/>
        </w:rPr>
        <w:t>Pharisaus</w:t>
      </w:r>
      <w:r>
        <w:t>, ti dobro</w:t>
      </w:r>
      <w:r>
        <w:br/>
        <w:t>csiniti setui, hvaliti</w:t>
      </w:r>
      <w:r w:rsidRPr="005F5F59">
        <w:t>ſ</w:t>
      </w:r>
      <w:r>
        <w:t>ze ne</w:t>
      </w:r>
      <w:r>
        <w:br/>
        <w:t>engedui.</w:t>
      </w:r>
    </w:p>
    <w:p w14:paraId="6438ACE5" w14:textId="4A205E1D" w:rsidR="00234530" w:rsidRDefault="00234530" w:rsidP="0019520A">
      <w:pPr>
        <w:pStyle w:val="teiab"/>
      </w:pPr>
      <w:r>
        <w:t>Natoie Bogh chlek sztvoril; kai-</w:t>
      </w:r>
      <w:r>
        <w:br/>
        <w:t>bi nyemu verno szlusil, ovdi</w:t>
      </w:r>
      <w:r>
        <w:br/>
        <w:t>kaibi dobro csinil, i nebe</w:t>
      </w:r>
      <w:r w:rsidRPr="005F5F59">
        <w:t>ſ</w:t>
      </w:r>
      <w:r>
        <w:t>zko</w:t>
      </w:r>
      <w:r>
        <w:br/>
        <w:t>diko dobil.</w:t>
      </w:r>
    </w:p>
    <w:p w14:paraId="79659C0B" w14:textId="415D6F8B" w:rsidR="00234530" w:rsidRDefault="00234530" w:rsidP="0019520A">
      <w:pPr>
        <w:pStyle w:val="teicatch-word"/>
      </w:pPr>
      <w:r>
        <w:t>Vchinil</w:t>
      </w:r>
    </w:p>
    <w:p w14:paraId="388CFC17" w14:textId="77777777" w:rsidR="00234530" w:rsidRDefault="00234530" w:rsidP="00160D5C">
      <w:pPr>
        <w:spacing w:after="200"/>
      </w:pPr>
      <w:r>
        <w:br w:type="page"/>
      </w:r>
    </w:p>
    <w:p w14:paraId="06F35DAD" w14:textId="5C70230D" w:rsidR="00234530" w:rsidRDefault="00234530" w:rsidP="00160D5C">
      <w:pPr>
        <w:tabs>
          <w:tab w:val="left" w:pos="1276"/>
        </w:tabs>
      </w:pPr>
      <w:r>
        <w:lastRenderedPageBreak/>
        <w:t>/163/</w:t>
      </w:r>
    </w:p>
    <w:p w14:paraId="13AFDAF8" w14:textId="1CC11C15" w:rsidR="00234530" w:rsidRDefault="00234530" w:rsidP="00821D51">
      <w:pPr>
        <w:pStyle w:val="teifwPageNum"/>
      </w:pPr>
      <w:r>
        <w:t>103.</w:t>
      </w:r>
    </w:p>
    <w:p w14:paraId="54FD8416" w14:textId="0E5AD048" w:rsidR="00234530" w:rsidRDefault="00234530" w:rsidP="00821D51">
      <w:pPr>
        <w:pStyle w:val="teiab"/>
      </w:pPr>
      <w:r>
        <w:t xml:space="preserve">do od mene, </w:t>
      </w:r>
      <w:r w:rsidR="005C1583">
        <w:t>dokle moi grehov</w:t>
      </w:r>
      <w:r w:rsidR="005C1583">
        <w:br/>
        <w:t>pri meni ne osztane, leprai ti</w:t>
      </w:r>
      <w:r w:rsidR="005C1583">
        <w:br/>
        <w:t>Goszpon bos vszegdar me vupanye.</w:t>
      </w:r>
    </w:p>
    <w:p w14:paraId="1C734CED" w14:textId="53A210C5" w:rsidR="005C1583" w:rsidRDefault="005C1583" w:rsidP="00821D51">
      <w:pPr>
        <w:pStyle w:val="teiab"/>
      </w:pPr>
      <w:r>
        <w:t>Bogme ia zmosni Bogh, leprai</w:t>
      </w:r>
      <w:r>
        <w:br/>
        <w:t>kricsim ktebi, ar veksega dobra</w:t>
      </w:r>
      <w:r>
        <w:br/>
        <w:t>nemam nigder indri, kibi zmo-</w:t>
      </w:r>
      <w:r>
        <w:br/>
        <w:t>csi mogel protivnike moie, nis-</w:t>
      </w:r>
      <w:r>
        <w:br/>
        <w:t>che nei verneisi, Bogh od tebe</w:t>
      </w:r>
      <w:r>
        <w:br/>
        <w:t>meni.</w:t>
      </w:r>
    </w:p>
    <w:p w14:paraId="18216165" w14:textId="0214776D" w:rsidR="005C1583" w:rsidRDefault="005C1583" w:rsidP="00821D51">
      <w:pPr>
        <w:pStyle w:val="teiab"/>
      </w:pPr>
      <w:r>
        <w:t>Ravnoszimi Goszpon tve dobro po-</w:t>
      </w:r>
      <w:r>
        <w:br/>
        <w:t>kazal, kaiszi varuvacsa zne-</w:t>
      </w:r>
      <w:r>
        <w:br/>
        <w:t>besz mene poszlal, vszake zle</w:t>
      </w:r>
      <w:r>
        <w:br/>
        <w:t>protivne mene szi mentuval,</w:t>
      </w:r>
      <w:r>
        <w:br/>
        <w:t>toszi vu meszercze veliko ra-</w:t>
      </w:r>
      <w:r>
        <w:br/>
        <w:t>doszt dal.</w:t>
      </w:r>
    </w:p>
    <w:p w14:paraId="1CBC6251" w14:textId="0FE33B49" w:rsidR="005C1583" w:rsidRDefault="005C1583" w:rsidP="00821D51">
      <w:pPr>
        <w:pStyle w:val="teiab"/>
      </w:pPr>
      <w:r>
        <w:t>Isztino veliko zmenom miloszt</w:t>
      </w:r>
      <w:r>
        <w:br/>
        <w:t>vchinil, kai mi szvo praviczo</w:t>
      </w:r>
      <w:r>
        <w:br/>
        <w:t>poznati dopuszti, te mi ne-</w:t>
      </w:r>
    </w:p>
    <w:p w14:paraId="1B660B5B" w14:textId="33989A65" w:rsidR="005C1583" w:rsidRDefault="005C1583" w:rsidP="00821D51">
      <w:pPr>
        <w:pStyle w:val="teicatch-word"/>
      </w:pPr>
      <w:r>
        <w:t>szrecse</w:t>
      </w:r>
    </w:p>
    <w:p w14:paraId="0067E65E" w14:textId="77777777" w:rsidR="005C1583" w:rsidRDefault="005C1583" w:rsidP="00160D5C">
      <w:pPr>
        <w:spacing w:after="200"/>
      </w:pPr>
      <w:r>
        <w:br w:type="page"/>
      </w:r>
    </w:p>
    <w:p w14:paraId="69C7DDE5" w14:textId="0E062794" w:rsidR="005C1583" w:rsidRDefault="005C1583" w:rsidP="00160D5C">
      <w:pPr>
        <w:tabs>
          <w:tab w:val="left" w:pos="1276"/>
        </w:tabs>
      </w:pPr>
      <w:r>
        <w:lastRenderedPageBreak/>
        <w:t>/164/</w:t>
      </w:r>
    </w:p>
    <w:p w14:paraId="2CFD572D" w14:textId="3BBEFA87" w:rsidR="005C1583" w:rsidRDefault="005C1583" w:rsidP="00821D51">
      <w:pPr>
        <w:pStyle w:val="teiab"/>
      </w:pPr>
      <w:r>
        <w:t>szrecseno szvoio zmosnoszt</w:t>
      </w:r>
      <w:r>
        <w:br/>
        <w:t>iavi, ino kai na me szvo lu-</w:t>
      </w:r>
      <w:r>
        <w:br/>
        <w:t>bezen posztavi.</w:t>
      </w:r>
    </w:p>
    <w:p w14:paraId="159A23F3" w14:textId="2B1EAE66" w:rsidR="005C1583" w:rsidRDefault="005C1583" w:rsidP="00821D51">
      <w:pPr>
        <w:pStyle w:val="teiab"/>
      </w:pPr>
      <w:r>
        <w:t>Eriave zle vszake moie protiv-</w:t>
      </w:r>
      <w:r>
        <w:br/>
        <w:t>nike, divji oroszlanyi raszte</w:t>
      </w:r>
      <w:r>
        <w:br/>
        <w:t>galiszoie, gdaszi zmenom me-</w:t>
      </w:r>
      <w:r>
        <w:br/>
        <w:t>ne nische nezbantuie, komu</w:t>
      </w:r>
      <w:r>
        <w:br/>
        <w:t>szi ti mocs vzel on me nezban-</w:t>
      </w:r>
      <w:r>
        <w:br/>
        <w:t>tuie.</w:t>
      </w:r>
    </w:p>
    <w:p w14:paraId="1E5E84F0" w14:textId="0A88912C" w:rsidR="005C1583" w:rsidRDefault="00821D51" w:rsidP="00821D51">
      <w:pPr>
        <w:pStyle w:val="teiab"/>
      </w:pPr>
      <w:r>
        <w:t>Ludje gdaszo g</w:t>
      </w:r>
      <w:r w:rsidRPr="00821D51">
        <w:rPr>
          <w:rStyle w:val="teiadd"/>
        </w:rPr>
        <w:t>o</w:t>
      </w:r>
      <w:r>
        <w:t>d</w:t>
      </w:r>
      <w:r w:rsidRPr="00821D51">
        <w:rPr>
          <w:rStyle w:val="teidel"/>
        </w:rPr>
        <w:t>e</w:t>
      </w:r>
      <w:r w:rsidRPr="00821D51">
        <w:rPr>
          <w:rStyle w:val="teiadd"/>
        </w:rPr>
        <w:t>i</w:t>
      </w:r>
      <w:r w:rsidR="005C1583">
        <w:t xml:space="preserve"> prot mene</w:t>
      </w:r>
      <w:r w:rsidR="005C1583">
        <w:br/>
        <w:t>vsztajali, zjalnosztiom szo vszeg-</w:t>
      </w:r>
      <w:r w:rsidR="005C1583">
        <w:br/>
        <w:t>dar kmeni govorili, laslive</w:t>
      </w:r>
      <w:r w:rsidR="005C1583">
        <w:br/>
        <w:t>zle glaszi zmene szo szpravla-</w:t>
      </w:r>
      <w:r w:rsidR="005C1583">
        <w:br/>
        <w:t>li, da zato skoditi mene nei-</w:t>
      </w:r>
      <w:r w:rsidR="005C1583">
        <w:br/>
        <w:t>szo mogli.</w:t>
      </w:r>
    </w:p>
    <w:p w14:paraId="774E0EA8" w14:textId="045B278C" w:rsidR="005C1583" w:rsidRDefault="005C1583" w:rsidP="00821D51">
      <w:pPr>
        <w:pStyle w:val="teiab"/>
      </w:pPr>
      <w:r>
        <w:t>Nyi hudo orosje sztreleszo cse-</w:t>
      </w:r>
      <w:r>
        <w:br/>
        <w:t>merne, nyi jalni jeziki szke-</w:t>
      </w:r>
      <w:r>
        <w:br/>
        <w:t>mi zlo govori, jamo mi szkopa</w:t>
      </w:r>
    </w:p>
    <w:p w14:paraId="1BBEDE19" w14:textId="449D263E" w:rsidR="005C1583" w:rsidRDefault="005C1583" w:rsidP="00821D51">
      <w:pPr>
        <w:pStyle w:val="teicatch-word"/>
      </w:pPr>
      <w:r>
        <w:t>se</w:t>
      </w:r>
    </w:p>
    <w:p w14:paraId="5BD0FAAE" w14:textId="77777777" w:rsidR="005C1583" w:rsidRDefault="005C1583" w:rsidP="00160D5C">
      <w:pPr>
        <w:spacing w:after="200"/>
      </w:pPr>
      <w:r>
        <w:br w:type="page"/>
      </w:r>
    </w:p>
    <w:p w14:paraId="1CA016F3" w14:textId="24BC6AC2" w:rsidR="005C1583" w:rsidRDefault="005C1583" w:rsidP="00160D5C">
      <w:pPr>
        <w:tabs>
          <w:tab w:val="left" w:pos="1276"/>
        </w:tabs>
      </w:pPr>
      <w:r>
        <w:lastRenderedPageBreak/>
        <w:t>/165/</w:t>
      </w:r>
    </w:p>
    <w:p w14:paraId="7B2DBD19" w14:textId="394AF995" w:rsidR="005C1583" w:rsidRDefault="005C1583" w:rsidP="00821D51">
      <w:pPr>
        <w:pStyle w:val="teifwPageNum"/>
      </w:pPr>
      <w:r>
        <w:t>104.</w:t>
      </w:r>
    </w:p>
    <w:p w14:paraId="6B5865EC" w14:textId="2DA7BD7A" w:rsidR="005C1583" w:rsidRDefault="005C1583" w:rsidP="00821D51">
      <w:pPr>
        <w:pStyle w:val="teiab"/>
      </w:pPr>
      <w:r>
        <w:t>se, szami vnyo vpadosse, vu</w:t>
      </w:r>
      <w:r>
        <w:br/>
        <w:t>szvojoi hudobi, vszi zlo poginose.</w:t>
      </w:r>
    </w:p>
    <w:p w14:paraId="45FA47F8" w14:textId="6B15310D" w:rsidR="005C1583" w:rsidRDefault="005C1583" w:rsidP="00821D51">
      <w:pPr>
        <w:pStyle w:val="teiab"/>
      </w:pPr>
      <w:r>
        <w:t>Ponizen tisze scho vszegdar szka-</w:t>
      </w:r>
      <w:r>
        <w:br/>
        <w:t>suvati, vszegdar hocso moi</w:t>
      </w:r>
      <w:r>
        <w:br/>
        <w:t>Bogh tebe zvissavati, vszeg-</w:t>
      </w:r>
      <w:r>
        <w:br/>
        <w:t>dar vu mem szerczi, hocso</w:t>
      </w:r>
      <w:r>
        <w:br/>
        <w:t>ti szpeivati, tvo miloszt na</w:t>
      </w:r>
      <w:r>
        <w:br/>
        <w:t>szveiti, vszegdar scho kricsati.</w:t>
      </w:r>
    </w:p>
    <w:p w14:paraId="6AAF8884" w14:textId="285660C3" w:rsidR="005C1583" w:rsidRDefault="005C1583" w:rsidP="00821D51">
      <w:pPr>
        <w:pStyle w:val="teiab"/>
      </w:pPr>
      <w:r>
        <w:t>Moje szercze rado vszegdar tebi</w:t>
      </w:r>
      <w:r>
        <w:br/>
        <w:t>peti, za tve zmenom dobro</w:t>
      </w:r>
      <w:r>
        <w:br/>
        <w:t>vcsinenye</w:t>
      </w:r>
      <w:r w:rsidRPr="00821D51">
        <w:rPr>
          <w:rStyle w:val="teidel"/>
        </w:rPr>
        <w:t>,</w:t>
      </w:r>
      <w:r>
        <w:t xml:space="preserve"> hvaliti, tebe na</w:t>
      </w:r>
      <w:r>
        <w:br/>
        <w:t>tom szveiti nai visse znas-</w:t>
      </w:r>
      <w:r>
        <w:br/>
        <w:t>sati, tvoje szveto ime nai</w:t>
      </w:r>
      <w:r>
        <w:br/>
        <w:t>visse dicsiti.</w:t>
      </w:r>
    </w:p>
    <w:p w14:paraId="32956527" w14:textId="1811A3A5" w:rsidR="005C1583" w:rsidRDefault="005C1583" w:rsidP="00821D51">
      <w:pPr>
        <w:pStyle w:val="teiab"/>
      </w:pPr>
      <w:r>
        <w:t>Czelo te me szvercze proszi</w:t>
      </w:r>
      <w:r>
        <w:br/>
        <w:t>sztani krai mene, vszegdar</w:t>
      </w:r>
      <w:r w:rsidR="00821D51">
        <w:br/>
        <w:t>sztvom dobrotom vnevoli po-</w:t>
      </w:r>
      <w:r w:rsidR="00821D51">
        <w:br/>
        <w:t>moz</w:t>
      </w:r>
      <w:r w:rsidRPr="00821D51">
        <w:rPr>
          <w:rStyle w:val="teidel"/>
        </w:rPr>
        <w:t>i</w:t>
      </w:r>
      <w:r>
        <w:t>ne, obnemogel szem ia</w:t>
      </w:r>
    </w:p>
    <w:p w14:paraId="4F9EA161" w14:textId="167B002D" w:rsidR="005C1583" w:rsidRDefault="005C1583" w:rsidP="00821D51">
      <w:pPr>
        <w:pStyle w:val="teicatch-word"/>
      </w:pPr>
      <w:r>
        <w:t>szvo</w:t>
      </w:r>
    </w:p>
    <w:p w14:paraId="07C27772" w14:textId="77777777" w:rsidR="005C1583" w:rsidRDefault="005C1583" w:rsidP="00160D5C">
      <w:pPr>
        <w:spacing w:after="200"/>
      </w:pPr>
      <w:r>
        <w:br w:type="page"/>
      </w:r>
    </w:p>
    <w:p w14:paraId="3D5C3C1D" w14:textId="5596B857" w:rsidR="005C1583" w:rsidRDefault="005C1583" w:rsidP="00160D5C">
      <w:pPr>
        <w:tabs>
          <w:tab w:val="left" w:pos="1276"/>
        </w:tabs>
      </w:pPr>
      <w:r>
        <w:lastRenderedPageBreak/>
        <w:t>/166/</w:t>
      </w:r>
    </w:p>
    <w:p w14:paraId="4A6D13A0" w14:textId="0D80D524" w:rsidR="005C1583" w:rsidRDefault="00821D51" w:rsidP="00821D51">
      <w:pPr>
        <w:pStyle w:val="teiab"/>
      </w:pPr>
      <w:r>
        <w:t>s</w:t>
      </w:r>
      <w:r w:rsidR="005C1583">
        <w:t>zvo mocs zdai dai krai</w:t>
      </w:r>
      <w:r w:rsidR="005C1583">
        <w:br/>
        <w:t>mene, od te pogibeli moi</w:t>
      </w:r>
      <w:r w:rsidR="005C1583">
        <w:br/>
        <w:t>Goszpon brani me.</w:t>
      </w:r>
    </w:p>
    <w:p w14:paraId="41343E51" w14:textId="1C3027B0" w:rsidR="005C1583" w:rsidRDefault="005C1583" w:rsidP="005F7206">
      <w:pPr>
        <w:pStyle w:val="teiab"/>
      </w:pPr>
      <w:r>
        <w:t>Hocso tvoio miloszt vszegdar</w:t>
      </w:r>
      <w:r>
        <w:br/>
        <w:t>zvissavati, hocso tvo praviczo</w:t>
      </w:r>
      <w:r>
        <w:br/>
        <w:t>vszegdar vadluvati, hocso</w:t>
      </w:r>
      <w:r>
        <w:br/>
        <w:t>tvo dobroto szveto  nazvescha-</w:t>
      </w:r>
      <w:r>
        <w:br/>
        <w:t>ti, tve dobro vchinenye, ho-</w:t>
      </w:r>
      <w:r>
        <w:br/>
        <w:t>cso povedati.</w:t>
      </w:r>
    </w:p>
    <w:p w14:paraId="78883397" w14:textId="7C1D96B5" w:rsidR="005C1583" w:rsidRDefault="005C1583" w:rsidP="005F7206">
      <w:pPr>
        <w:pStyle w:val="teiab"/>
      </w:pPr>
      <w:r>
        <w:t xml:space="preserve">Jednocsie to peszen szveti </w:t>
      </w:r>
      <w:r w:rsidRPr="005F7206">
        <w:rPr>
          <w:rStyle w:val="teipersName"/>
        </w:rPr>
        <w:t>David</w:t>
      </w:r>
      <w:r>
        <w:br/>
        <w:t>szpravil, gda</w:t>
      </w:r>
      <w:r w:rsidRPr="005F5F59">
        <w:t>ſ</w:t>
      </w:r>
      <w:r>
        <w:t>zeie neverni lu-</w:t>
      </w:r>
      <w:r>
        <w:br/>
        <w:t>di bil presztrasil vu szvojoi</w:t>
      </w:r>
      <w:r>
        <w:br/>
        <w:t>nevolie, tak szei</w:t>
      </w:r>
      <w:r w:rsidR="005F7206">
        <w:t>e Bogu molil,</w:t>
      </w:r>
      <w:r w:rsidR="005F7206">
        <w:br/>
        <w:t>vu szvoihie kn</w:t>
      </w:r>
      <w:r>
        <w:t>igai to szpi</w:t>
      </w:r>
      <w:r w:rsidRPr="005F5F59">
        <w:t>ſ</w:t>
      </w:r>
      <w:r>
        <w:t>zati</w:t>
      </w:r>
      <w:r>
        <w:br/>
        <w:t>vcsinil.</w:t>
      </w:r>
    </w:p>
    <w:p w14:paraId="162B9784" w14:textId="21605CE0" w:rsidR="005F7206" w:rsidRDefault="005C1583" w:rsidP="005F7206">
      <w:pPr>
        <w:pStyle w:val="teiab"/>
      </w:pPr>
      <w:r>
        <w:t>Csinimo i mi tak vnasoi potre</w:t>
      </w:r>
    </w:p>
    <w:p w14:paraId="703DB6C5" w14:textId="7B5D97AC" w:rsidR="005C1583" w:rsidRDefault="005C1583" w:rsidP="005F7206">
      <w:pPr>
        <w:pStyle w:val="teicatch-word"/>
      </w:pPr>
      <w:r>
        <w:t>bocsi</w:t>
      </w:r>
    </w:p>
    <w:p w14:paraId="50909F4A" w14:textId="77777777" w:rsidR="005C1583" w:rsidRDefault="005C1583" w:rsidP="00160D5C">
      <w:pPr>
        <w:spacing w:after="200"/>
      </w:pPr>
      <w:r>
        <w:br w:type="page"/>
      </w:r>
    </w:p>
    <w:p w14:paraId="2FDAE3B0" w14:textId="701E4770" w:rsidR="005C1583" w:rsidRDefault="005C1583" w:rsidP="00160D5C">
      <w:pPr>
        <w:tabs>
          <w:tab w:val="left" w:pos="1276"/>
        </w:tabs>
      </w:pPr>
      <w:r>
        <w:lastRenderedPageBreak/>
        <w:t>/167/</w:t>
      </w:r>
    </w:p>
    <w:p w14:paraId="2848136F" w14:textId="39775F4E" w:rsidR="005C1583" w:rsidRDefault="005C1583" w:rsidP="005F7206">
      <w:pPr>
        <w:pStyle w:val="teifwPageNum"/>
      </w:pPr>
      <w:r>
        <w:t>105.</w:t>
      </w:r>
    </w:p>
    <w:p w14:paraId="43FD0192" w14:textId="77777777" w:rsidR="005F7206" w:rsidRDefault="005C1583" w:rsidP="005F7206">
      <w:pPr>
        <w:pStyle w:val="teiab"/>
      </w:pPr>
      <w:r>
        <w:t>bocsi, Boga zezavaimo vu</w:t>
      </w:r>
      <w:r>
        <w:br/>
        <w:t>nassoi teskocsi, knyemu</w:t>
      </w:r>
      <w:r w:rsidRPr="005F5F59">
        <w:t>ſ</w:t>
      </w:r>
      <w:r>
        <w:t>se</w:t>
      </w:r>
      <w:r>
        <w:br/>
        <w:t>vupaimo hocse</w:t>
      </w:r>
      <w:r w:rsidR="008B15AA">
        <w:t xml:space="preserve"> nam pomocsi,</w:t>
      </w:r>
      <w:r w:rsidR="008B15AA">
        <w:br/>
        <w:t>vszegdargda hvalimo vudne</w:t>
      </w:r>
      <w:r w:rsidR="008B15AA">
        <w:br/>
        <w:t xml:space="preserve">ino vnocsi. </w:t>
      </w:r>
    </w:p>
    <w:p w14:paraId="54A783C7" w14:textId="5C320AEA" w:rsidR="005C1583" w:rsidRDefault="008B15AA" w:rsidP="005F7206">
      <w:pPr>
        <w:pStyle w:val="teiclosure"/>
      </w:pPr>
      <w:r>
        <w:t>Amen.</w:t>
      </w:r>
    </w:p>
    <w:p w14:paraId="3DAAF4B2" w14:textId="45B047EB" w:rsidR="008B15AA" w:rsidRDefault="008B15AA" w:rsidP="005F7206">
      <w:pPr>
        <w:pStyle w:val="teiab"/>
      </w:pPr>
      <w:r>
        <w:t>Jaz znam eden czvetek</w:t>
      </w:r>
      <w:r>
        <w:br/>
        <w:t>leipi, kiszeie dopadnol</w:t>
      </w:r>
      <w:r>
        <w:br/>
        <w:t>meni, onie memu szer-</w:t>
      </w:r>
      <w:r>
        <w:br/>
        <w:t>czu d</w:t>
      </w:r>
      <w:r w:rsidR="005F7206">
        <w:t>ragi i prietni, med szei-</w:t>
      </w:r>
      <w:r w:rsidR="005F7206">
        <w:br/>
        <w:t>mi dru</w:t>
      </w:r>
      <w:r>
        <w:t>gimi czvetki.</w:t>
      </w:r>
    </w:p>
    <w:p w14:paraId="64F09741" w14:textId="66FD527F" w:rsidR="008B15AA" w:rsidRDefault="008B15AA" w:rsidP="005F7206">
      <w:pPr>
        <w:pStyle w:val="teiab"/>
      </w:pPr>
      <w:r>
        <w:t>Dvi czvetekje recs Bosia, ko</w:t>
      </w:r>
      <w:r>
        <w:br/>
        <w:t xml:space="preserve">nam szam Bogh dal </w:t>
      </w:r>
      <w:r w:rsidR="005F7206">
        <w:t>zdavnia,</w:t>
      </w:r>
      <w:r w:rsidR="005F7206">
        <w:br/>
        <w:t>ka nam ovdi vu nevoliai</w:t>
      </w:r>
      <w:r>
        <w:br/>
        <w:t>i tam szveiti, vu vekivecsnom</w:t>
      </w:r>
      <w:r>
        <w:br/>
        <w:t>blasensztvi.</w:t>
      </w:r>
    </w:p>
    <w:p w14:paraId="1A044DE3" w14:textId="5E46B845" w:rsidR="008B15AA" w:rsidRDefault="00D95B94" w:rsidP="005F7206">
      <w:pPr>
        <w:pStyle w:val="teiab"/>
      </w:pPr>
      <w:r>
        <w:t>Onie pot szvetloszt dveri, pra-</w:t>
      </w:r>
      <w:r>
        <w:br/>
        <w:t>vicza i sitek vecsni, ki</w:t>
      </w:r>
      <w:r w:rsidRPr="005F5F59">
        <w:t>ſ</w:t>
      </w:r>
      <w:r>
        <w:t>ze</w:t>
      </w:r>
    </w:p>
    <w:p w14:paraId="67270063" w14:textId="2684C893" w:rsidR="00D95B94" w:rsidRDefault="00D95B94" w:rsidP="005F7206">
      <w:pPr>
        <w:pStyle w:val="teicatch-word"/>
      </w:pPr>
      <w:r>
        <w:t>za</w:t>
      </w:r>
    </w:p>
    <w:p w14:paraId="4F0F8725" w14:textId="77777777" w:rsidR="00D95B94" w:rsidRDefault="00D95B94" w:rsidP="00160D5C">
      <w:pPr>
        <w:spacing w:after="200"/>
      </w:pPr>
      <w:r>
        <w:br w:type="page"/>
      </w:r>
    </w:p>
    <w:p w14:paraId="6A610189" w14:textId="6CE87F9D" w:rsidR="00D95B94" w:rsidRDefault="00D95B94" w:rsidP="00160D5C">
      <w:pPr>
        <w:tabs>
          <w:tab w:val="left" w:pos="1276"/>
        </w:tabs>
      </w:pPr>
      <w:r>
        <w:lastRenderedPageBreak/>
        <w:t>/168/</w:t>
      </w:r>
    </w:p>
    <w:p w14:paraId="21C064D2" w14:textId="027BE853" w:rsidR="00D95B94" w:rsidRDefault="00D95B94" w:rsidP="005F7206">
      <w:pPr>
        <w:pStyle w:val="teiab"/>
      </w:pPr>
      <w:r>
        <w:t>za vsze grehe saloszti, miloszt</w:t>
      </w:r>
      <w:r>
        <w:br/>
        <w:t>proszi, nyemu szo odpuscheni.</w:t>
      </w:r>
    </w:p>
    <w:p w14:paraId="0E7D92F8" w14:textId="3DA3674B" w:rsidR="00D95B94" w:rsidRDefault="005F7206" w:rsidP="005F7206">
      <w:pPr>
        <w:pStyle w:val="teiab"/>
      </w:pPr>
      <w:r>
        <w:t>Ar szam veli h</w:t>
      </w:r>
      <w:r w:rsidR="00D95B94">
        <w:t>ote kmeni, ki</w:t>
      </w:r>
      <w:r w:rsidR="00D95B94" w:rsidRPr="005F5F59">
        <w:t>ſ</w:t>
      </w:r>
      <w:r w:rsidR="00D95B94">
        <w:t>z-</w:t>
      </w:r>
      <w:r w:rsidR="00D95B94">
        <w:br/>
        <w:t>te zgrehi obterseni, iaz schem</w:t>
      </w:r>
      <w:r w:rsidR="00D95B94">
        <w:br/>
        <w:t>polgi va</w:t>
      </w:r>
      <w:r w:rsidR="00D95B94" w:rsidRPr="005F5F59">
        <w:t>ſ</w:t>
      </w:r>
      <w:r w:rsidR="00D95B94">
        <w:t>si szercz prosnye, ve-</w:t>
      </w:r>
      <w:r w:rsidR="00D95B94">
        <w:br/>
        <w:t>rujte mi, zavracsiti va</w:t>
      </w:r>
      <w:r w:rsidR="00D95B94" w:rsidRPr="005F5F59">
        <w:t>ſ</w:t>
      </w:r>
      <w:r w:rsidR="00D95B94">
        <w:t>se rane.</w:t>
      </w:r>
    </w:p>
    <w:p w14:paraId="162A4A17" w14:textId="10F39A7D" w:rsidR="00D95B94" w:rsidRDefault="00D95B94" w:rsidP="005F7206">
      <w:pPr>
        <w:pStyle w:val="teiab"/>
      </w:pPr>
      <w:r>
        <w:t>Vzemte jeite to me telo, kotero</w:t>
      </w:r>
      <w:r>
        <w:br/>
        <w:t>vam vezdai delim, sztem nav-</w:t>
      </w:r>
      <w:r>
        <w:br/>
        <w:t>kupe vsze dobro vam dam, ve-</w:t>
      </w:r>
      <w:r>
        <w:br/>
        <w:t>ruite mi, da</w:t>
      </w:r>
      <w:r w:rsidRPr="005F5F59">
        <w:t>ſ</w:t>
      </w:r>
      <w:r>
        <w:t>ze szpomenete</w:t>
      </w:r>
      <w:r>
        <w:br/>
        <w:t>zmene.</w:t>
      </w:r>
    </w:p>
    <w:p w14:paraId="5FAD2865" w14:textId="1E1BB091" w:rsidR="00D95B94" w:rsidRDefault="00D95B94" w:rsidP="005F7206">
      <w:pPr>
        <w:pStyle w:val="teiab"/>
      </w:pPr>
      <w:r>
        <w:t>Vzemte pite toie kerv ma, ka-</w:t>
      </w:r>
      <w:r>
        <w:br/>
        <w:t>ie za vaz preleana, to gda bo-</w:t>
      </w:r>
      <w:r>
        <w:br/>
        <w:t>dete csinili, zmoie szmerti</w:t>
      </w:r>
      <w:r>
        <w:br/>
        <w:t>bodetesze szpominali.</w:t>
      </w:r>
    </w:p>
    <w:p w14:paraId="53F5F743" w14:textId="5034AA4D" w:rsidR="00D95B94" w:rsidRDefault="00D95B94" w:rsidP="005F7206">
      <w:pPr>
        <w:pStyle w:val="teiab"/>
      </w:pPr>
      <w:r>
        <w:t>Zato proszimo mi tebe, za tvoie</w:t>
      </w:r>
      <w:r>
        <w:br/>
        <w:t>rane velike, da</w:t>
      </w:r>
      <w:r w:rsidRPr="005F5F59">
        <w:t>ſ</w:t>
      </w:r>
      <w:r>
        <w:t>zi vmrel za</w:t>
      </w:r>
      <w:r>
        <w:br/>
        <w:t xml:space="preserve">nasse grehe, </w:t>
      </w:r>
      <w:r w:rsidRPr="005F7206">
        <w:rPr>
          <w:rStyle w:val="teipersName"/>
        </w:rPr>
        <w:t>Jesus</w:t>
      </w:r>
      <w:r>
        <w:t xml:space="preserve"> Christus,</w:t>
      </w:r>
    </w:p>
    <w:p w14:paraId="5822F598" w14:textId="52FD3088" w:rsidR="00D95B94" w:rsidRDefault="00D95B94" w:rsidP="005F7206">
      <w:pPr>
        <w:pStyle w:val="teicatch-word"/>
      </w:pPr>
      <w:r>
        <w:t>neimai</w:t>
      </w:r>
    </w:p>
    <w:p w14:paraId="563BC099" w14:textId="77777777" w:rsidR="00D95B94" w:rsidRDefault="00D95B94" w:rsidP="00160D5C">
      <w:pPr>
        <w:spacing w:after="200"/>
      </w:pPr>
      <w:r>
        <w:br w:type="page"/>
      </w:r>
    </w:p>
    <w:p w14:paraId="36F79433" w14:textId="5B80672D" w:rsidR="00D95B94" w:rsidRDefault="00D95B94" w:rsidP="00160D5C">
      <w:pPr>
        <w:tabs>
          <w:tab w:val="left" w:pos="1276"/>
        </w:tabs>
      </w:pPr>
      <w:r>
        <w:lastRenderedPageBreak/>
        <w:t>/169/</w:t>
      </w:r>
    </w:p>
    <w:p w14:paraId="4D589CB3" w14:textId="59613A4B" w:rsidR="00D95B94" w:rsidRDefault="00D95B94" w:rsidP="005F7206">
      <w:pPr>
        <w:pStyle w:val="teifwPageNum"/>
      </w:pPr>
      <w:r>
        <w:t>106.</w:t>
      </w:r>
    </w:p>
    <w:p w14:paraId="6803159E" w14:textId="2C194634" w:rsidR="00D95B94" w:rsidRDefault="00D95B94" w:rsidP="005F7206">
      <w:pPr>
        <w:pStyle w:val="teiab"/>
      </w:pPr>
      <w:r>
        <w:t>neimai od naz procs oditi.</w:t>
      </w:r>
    </w:p>
    <w:p w14:paraId="4BA506C2" w14:textId="77777777" w:rsidR="005F7206" w:rsidRDefault="00D95B94" w:rsidP="000479B1">
      <w:pPr>
        <w:pStyle w:val="teiab"/>
      </w:pPr>
      <w:r>
        <w:t>Vzemi naz za szvoie szini, da</w:t>
      </w:r>
      <w:r>
        <w:br/>
        <w:t>te bodemo dicsili, tvoio szve-</w:t>
      </w:r>
      <w:r>
        <w:br/>
        <w:t>to recs vszi glaszili, vu pra-</w:t>
      </w:r>
      <w:r>
        <w:br/>
        <w:t xml:space="preserve">viczi po </w:t>
      </w:r>
      <w:r w:rsidRPr="005F7206">
        <w:rPr>
          <w:rStyle w:val="teipersName"/>
        </w:rPr>
        <w:t>Jesus</w:t>
      </w:r>
      <w:r>
        <w:t xml:space="preserve"> Christussi.</w:t>
      </w:r>
    </w:p>
    <w:p w14:paraId="77AC67DB" w14:textId="6586B0AA" w:rsidR="00D95B94" w:rsidRDefault="00D95B94" w:rsidP="005F7206">
      <w:pPr>
        <w:pStyle w:val="teiclosure"/>
      </w:pPr>
      <w:r>
        <w:t>Amen.</w:t>
      </w:r>
    </w:p>
    <w:p w14:paraId="65182D3B" w14:textId="1EF2B282" w:rsidR="00D95B94" w:rsidRDefault="00D95B94" w:rsidP="005F7206">
      <w:pPr>
        <w:pStyle w:val="teiab"/>
      </w:pPr>
      <w:r>
        <w:t>Szina Boga visnyega</w:t>
      </w:r>
      <w:r>
        <w:br/>
        <w:t xml:space="preserve">Goszpodna </w:t>
      </w:r>
      <w:r w:rsidRPr="005F7206">
        <w:rPr>
          <w:rStyle w:val="teipersName"/>
        </w:rPr>
        <w:t>Jesuſsa</w:t>
      </w:r>
      <w:r>
        <w:t>, opol</w:t>
      </w:r>
      <w:r>
        <w:br/>
        <w:t>nocsi vlovi</w:t>
      </w:r>
      <w:r w:rsidRPr="005F5F59">
        <w:t>ſ</w:t>
      </w:r>
      <w:r>
        <w:t>se neverni</w:t>
      </w:r>
      <w:r>
        <w:br/>
        <w:t>Sidorie, szamoga</w:t>
      </w:r>
      <w:r w:rsidR="005F7206">
        <w:t xml:space="preserve"> </w:t>
      </w:r>
      <w:r>
        <w:t>osztavisse nye-</w:t>
      </w:r>
      <w:r>
        <w:br/>
        <w:t>ga vucseniczi, a Judas</w:t>
      </w:r>
      <w:r w:rsidR="005F7206">
        <w:t xml:space="preserve"> </w:t>
      </w:r>
      <w:r>
        <w:t>ga</w:t>
      </w:r>
      <w:r w:rsidR="005F7206">
        <w:t xml:space="preserve"> </w:t>
      </w:r>
      <w:r>
        <w:t>cze-</w:t>
      </w:r>
      <w:r>
        <w:br/>
        <w:t>noval koga odal be</w:t>
      </w:r>
      <w:r w:rsidRPr="005F5F59">
        <w:t>ſ</w:t>
      </w:r>
      <w:r>
        <w:t>se.</w:t>
      </w:r>
    </w:p>
    <w:p w14:paraId="462EF77C" w14:textId="31C6B0DC" w:rsidR="00D95B94" w:rsidRDefault="005F7206" w:rsidP="005F7206">
      <w:pPr>
        <w:pStyle w:val="teiab"/>
      </w:pPr>
      <w:r>
        <w:t xml:space="preserve">Pervo horo </w:t>
      </w:r>
      <w:r w:rsidRPr="005F7206">
        <w:rPr>
          <w:rStyle w:val="teipersName"/>
        </w:rPr>
        <w:t>Jesu</w:t>
      </w:r>
      <w:r w:rsidR="00D95B94" w:rsidRPr="005F7206">
        <w:rPr>
          <w:rStyle w:val="teipersName"/>
        </w:rPr>
        <w:t>ſsa</w:t>
      </w:r>
      <w:r w:rsidR="00D95B94">
        <w:t>, pelasse k</w:t>
      </w:r>
      <w:r w:rsidR="00D95B94" w:rsidRPr="005F7206">
        <w:rPr>
          <w:rStyle w:val="teipersName"/>
        </w:rPr>
        <w:t>pi-</w:t>
      </w:r>
      <w:r w:rsidR="00D95B94" w:rsidRPr="005F7206">
        <w:rPr>
          <w:rStyle w:val="teipersName"/>
        </w:rPr>
        <w:br/>
        <w:t>latuſsu</w:t>
      </w:r>
      <w:r w:rsidR="00D95B94">
        <w:t>, i na nyega szpela</w:t>
      </w:r>
      <w:r w:rsidR="00D95B94" w:rsidRPr="005F5F59">
        <w:t>ſ</w:t>
      </w:r>
      <w:r w:rsidR="00D95B94">
        <w:t>se</w:t>
      </w:r>
      <w:r w:rsidR="00D95B94">
        <w:br/>
        <w:t>te krive szvedoke, licze mu</w:t>
      </w:r>
      <w:r w:rsidR="00D95B94">
        <w:br/>
        <w:t>popluva</w:t>
      </w:r>
      <w:r w:rsidR="00D95B94" w:rsidRPr="005F5F59">
        <w:t>ſ</w:t>
      </w:r>
      <w:r w:rsidR="00D95B94">
        <w:t>se, za liczega bisse,</w:t>
      </w:r>
      <w:r w:rsidR="00D95B94">
        <w:br/>
        <w:t xml:space="preserve">i potomga zvezana k </w:t>
      </w:r>
      <w:r w:rsidR="00D95B94" w:rsidRPr="005F7206">
        <w:rPr>
          <w:rStyle w:val="teipersName"/>
        </w:rPr>
        <w:t>Hero-</w:t>
      </w:r>
      <w:r w:rsidR="00D95B94" w:rsidRPr="005F7206">
        <w:rPr>
          <w:rStyle w:val="teipersName"/>
        </w:rPr>
        <w:br/>
        <w:t>deſsu</w:t>
      </w:r>
      <w:r w:rsidR="00D95B94">
        <w:t xml:space="preserve"> pela</w:t>
      </w:r>
      <w:r w:rsidR="00D95B94" w:rsidRPr="005F5F59">
        <w:t>ſ</w:t>
      </w:r>
      <w:r w:rsidR="00D95B94">
        <w:t>se.</w:t>
      </w:r>
    </w:p>
    <w:p w14:paraId="5129A894" w14:textId="734AE5C8" w:rsidR="00D95B94" w:rsidRDefault="00D95B94" w:rsidP="005F7206">
      <w:pPr>
        <w:pStyle w:val="teicatch-word"/>
      </w:pPr>
      <w:r>
        <w:t>Tretio</w:t>
      </w:r>
    </w:p>
    <w:p w14:paraId="1B5E237E" w14:textId="77777777" w:rsidR="00D95B94" w:rsidRDefault="00D95B94" w:rsidP="00160D5C">
      <w:pPr>
        <w:spacing w:after="200"/>
      </w:pPr>
      <w:r>
        <w:br w:type="page"/>
      </w:r>
    </w:p>
    <w:p w14:paraId="4551EF01" w14:textId="41736DA5" w:rsidR="00D95B94" w:rsidRDefault="00D95B94" w:rsidP="00160D5C">
      <w:pPr>
        <w:tabs>
          <w:tab w:val="left" w:pos="1276"/>
        </w:tabs>
      </w:pPr>
      <w:r>
        <w:lastRenderedPageBreak/>
        <w:t>/170/</w:t>
      </w:r>
    </w:p>
    <w:p w14:paraId="058459BD" w14:textId="3A2E4BF1" w:rsidR="00D95B94" w:rsidRDefault="00D95B94" w:rsidP="005F7206">
      <w:pPr>
        <w:pStyle w:val="teiab"/>
      </w:pPr>
      <w:r>
        <w:t xml:space="preserve">Tretio horo </w:t>
      </w:r>
      <w:r w:rsidRPr="005F7206">
        <w:rPr>
          <w:rStyle w:val="teipersName"/>
        </w:rPr>
        <w:t>Jesuſsa</w:t>
      </w:r>
      <w:r>
        <w:t>, gologa</w:t>
      </w:r>
      <w:r>
        <w:br/>
        <w:t>bicsuva</w:t>
      </w:r>
      <w:r w:rsidRPr="005F5F59">
        <w:t>ſ</w:t>
      </w:r>
      <w:r>
        <w:t>se, v barsonga oble-</w:t>
      </w:r>
      <w:r>
        <w:br/>
        <w:t>ko</w:t>
      </w:r>
      <w:r w:rsidRPr="005F5F59">
        <w:t>ſ</w:t>
      </w:r>
      <w:r>
        <w:t>se, terga ospota</w:t>
      </w:r>
      <w:r w:rsidRPr="005F5F59">
        <w:t>ſ</w:t>
      </w:r>
      <w:r>
        <w:t>se, glavo</w:t>
      </w:r>
      <w:r>
        <w:br/>
        <w:t>nyega ternovim venczem ko-</w:t>
      </w:r>
      <w:r>
        <w:br/>
        <w:t>romisse, kris na nyega zva-</w:t>
      </w:r>
      <w:r>
        <w:br/>
        <w:t>li</w:t>
      </w:r>
      <w:r w:rsidRPr="005F5F59">
        <w:t>ſ</w:t>
      </w:r>
      <w:r>
        <w:t>se, na szmertga pela</w:t>
      </w:r>
      <w:r w:rsidRPr="005F5F59">
        <w:t>ſ</w:t>
      </w:r>
      <w:r>
        <w:t>se.</w:t>
      </w:r>
    </w:p>
    <w:p w14:paraId="47DE6750" w14:textId="3415EE23" w:rsidR="00D95B94" w:rsidRDefault="00D95B94" w:rsidP="005F7206">
      <w:pPr>
        <w:pStyle w:val="teiab"/>
      </w:pPr>
      <w:r>
        <w:t xml:space="preserve">Seszto vöro </w:t>
      </w:r>
      <w:r w:rsidRPr="005F7206">
        <w:rPr>
          <w:rStyle w:val="teipersName"/>
        </w:rPr>
        <w:t>Jesuſsa</w:t>
      </w:r>
      <w:r>
        <w:t xml:space="preserve"> </w:t>
      </w:r>
      <w:r w:rsidR="005F7206">
        <w:t>med L</w:t>
      </w:r>
      <w:r>
        <w:t>otri</w:t>
      </w:r>
      <w:r>
        <w:br/>
        <w:t>raszpe</w:t>
      </w:r>
      <w:r w:rsidRPr="005F5F59">
        <w:t>ſ</w:t>
      </w:r>
      <w:r>
        <w:t>se, i potomga zcheme-</w:t>
      </w:r>
      <w:r>
        <w:br/>
        <w:t>romi zocztom napui</w:t>
      </w:r>
      <w:r w:rsidRPr="005F5F59">
        <w:t>ſ</w:t>
      </w:r>
      <w:r>
        <w:t>se, szvite</w:t>
      </w:r>
      <w:r>
        <w:br/>
        <w:t>mu razbeli</w:t>
      </w:r>
      <w:r w:rsidRPr="005F5F59">
        <w:t>ſ</w:t>
      </w:r>
      <w:r>
        <w:t>se, groznoga pszu-</w:t>
      </w:r>
      <w:r>
        <w:br/>
        <w:t>va</w:t>
      </w:r>
      <w:r w:rsidRPr="005F5F59">
        <w:t>ſ</w:t>
      </w:r>
      <w:r>
        <w:t>se, mati gledecs na szinka,</w:t>
      </w:r>
      <w:r>
        <w:br/>
        <w:t>saloszno plaka</w:t>
      </w:r>
      <w:r w:rsidRPr="005F5F59">
        <w:t>ſ</w:t>
      </w:r>
      <w:r>
        <w:t>se.</w:t>
      </w:r>
    </w:p>
    <w:p w14:paraId="36F1FF17" w14:textId="3E959C16" w:rsidR="00D95B94" w:rsidRDefault="00D95B94" w:rsidP="005F7206">
      <w:pPr>
        <w:pStyle w:val="teiab"/>
      </w:pPr>
      <w:r>
        <w:t xml:space="preserve">Ob devetoi hori </w:t>
      </w:r>
      <w:r w:rsidRPr="005F7206">
        <w:rPr>
          <w:rStyle w:val="teipersName"/>
        </w:rPr>
        <w:t>Jesus</w:t>
      </w:r>
      <w:r>
        <w:t xml:space="preserve"> ocza mo-</w:t>
      </w:r>
      <w:r>
        <w:br/>
        <w:t>li, za szvoie vrasdenike, i gda</w:t>
      </w:r>
      <w:r>
        <w:br/>
        <w:t>du</w:t>
      </w:r>
      <w:r w:rsidRPr="005F5F59">
        <w:t>ſ</w:t>
      </w:r>
      <w:r w:rsidR="005F7206">
        <w:t>su</w:t>
      </w:r>
      <w:r>
        <w:t xml:space="preserve"> szpuszti, zemla</w:t>
      </w:r>
      <w:r w:rsidRPr="005F5F59">
        <w:t>ſ</w:t>
      </w:r>
      <w:r>
        <w:t>se vsza po-</w:t>
      </w:r>
      <w:r>
        <w:br/>
        <w:t>treszno i szuncze potemno, potom</w:t>
      </w:r>
    </w:p>
    <w:p w14:paraId="47800809" w14:textId="78898C56" w:rsidR="00D95B94" w:rsidRDefault="00D95B94" w:rsidP="005F7206">
      <w:pPr>
        <w:pStyle w:val="teicatch-word"/>
      </w:pPr>
      <w:r>
        <w:t>Vitez</w:t>
      </w:r>
    </w:p>
    <w:p w14:paraId="4FD9C73D" w14:textId="77777777" w:rsidR="00D95B94" w:rsidRDefault="00D95B94" w:rsidP="00160D5C">
      <w:pPr>
        <w:spacing w:after="200"/>
      </w:pPr>
      <w:r>
        <w:br w:type="page"/>
      </w:r>
    </w:p>
    <w:p w14:paraId="42D4CB56" w14:textId="26CEEBE2" w:rsidR="00D95B94" w:rsidRDefault="00D95B94" w:rsidP="00160D5C">
      <w:pPr>
        <w:tabs>
          <w:tab w:val="left" w:pos="1276"/>
        </w:tabs>
      </w:pPr>
      <w:r>
        <w:lastRenderedPageBreak/>
        <w:t>/171/</w:t>
      </w:r>
    </w:p>
    <w:p w14:paraId="70BD3CB5" w14:textId="790A0716" w:rsidR="00D95B94" w:rsidRDefault="00D95B94" w:rsidP="005F7206">
      <w:pPr>
        <w:pStyle w:val="teifwPageNum"/>
      </w:pPr>
      <w:r>
        <w:t>107.</w:t>
      </w:r>
    </w:p>
    <w:p w14:paraId="6B3C07F4" w14:textId="359AC291" w:rsidR="00D95B94" w:rsidRDefault="00D95B94" w:rsidP="005F7206">
      <w:pPr>
        <w:pStyle w:val="teiab"/>
      </w:pPr>
      <w:r>
        <w:t>Vitez szlolinczom, nyega vper-</w:t>
      </w:r>
      <w:r>
        <w:br/>
        <w:t>szi bodno.</w:t>
      </w:r>
    </w:p>
    <w:p w14:paraId="375E3EC4" w14:textId="04C6413E" w:rsidR="00D95B94" w:rsidRDefault="00D95B94" w:rsidP="005F7206">
      <w:pPr>
        <w:pStyle w:val="teiab"/>
      </w:pPr>
      <w:r>
        <w:t xml:space="preserve">Ob vecsernye </w:t>
      </w:r>
      <w:r w:rsidRPr="005F7206">
        <w:rPr>
          <w:rStyle w:val="teipersName"/>
        </w:rPr>
        <w:t>Jesuſsa</w:t>
      </w:r>
      <w:r>
        <w:t xml:space="preserve"> zkrisa do-</w:t>
      </w:r>
      <w:r>
        <w:br/>
        <w:t>li vze</w:t>
      </w:r>
      <w:r w:rsidRPr="005F5F59">
        <w:t>ſ</w:t>
      </w:r>
      <w:r>
        <w:t>se, szveto telo nyegovo,</w:t>
      </w:r>
      <w:r>
        <w:br/>
        <w:t>na zemlo presztre</w:t>
      </w:r>
      <w:r w:rsidRPr="005F5F59">
        <w:t>ſ</w:t>
      </w:r>
      <w:r w:rsidR="005F7206">
        <w:t>se, glavo</w:t>
      </w:r>
      <w:r w:rsidR="005F7206">
        <w:br/>
        <w:t>zternyem</w:t>
      </w:r>
      <w:r>
        <w:t xml:space="preserve"> zbodano, mati obi-</w:t>
      </w:r>
      <w:r>
        <w:br/>
        <w:t>ma</w:t>
      </w:r>
      <w:r w:rsidRPr="005F5F59">
        <w:t>ſ</w:t>
      </w:r>
      <w:r>
        <w:t>se, rane nyega kervave</w:t>
      </w:r>
      <w:r>
        <w:br/>
        <w:t>placsocs kusuva</w:t>
      </w:r>
      <w:r w:rsidRPr="005F5F59">
        <w:t>ſ</w:t>
      </w:r>
      <w:r>
        <w:t>se.</w:t>
      </w:r>
    </w:p>
    <w:p w14:paraId="542C6C61" w14:textId="76A61C01" w:rsidR="00D95B94" w:rsidRDefault="00D95B94" w:rsidP="005F7206">
      <w:pPr>
        <w:pStyle w:val="teiab"/>
      </w:pPr>
      <w:r>
        <w:t xml:space="preserve">Okompleti </w:t>
      </w:r>
      <w:r w:rsidRPr="005F7206">
        <w:rPr>
          <w:rStyle w:val="teipersName"/>
        </w:rPr>
        <w:t>Jesuſsa</w:t>
      </w:r>
      <w:r>
        <w:t>, zmasztiom na</w:t>
      </w:r>
      <w:r>
        <w:br/>
        <w:t>maza</w:t>
      </w:r>
      <w:r w:rsidRPr="005F5F59">
        <w:t>ſ</w:t>
      </w:r>
      <w:r>
        <w:t>se, szveto Telo nyegovo,</w:t>
      </w:r>
      <w:r>
        <w:br/>
        <w:t>vlilahen zavi</w:t>
      </w:r>
      <w:r w:rsidRPr="005F5F59">
        <w:t>ſ</w:t>
      </w:r>
      <w:r>
        <w:t>se, vu grob novi</w:t>
      </w:r>
      <w:r>
        <w:br/>
        <w:t>zreizani lepo polosi</w:t>
      </w:r>
      <w:r w:rsidRPr="005F5F59">
        <w:t>ſ</w:t>
      </w:r>
      <w:r>
        <w:t>se, i na nye-</w:t>
      </w:r>
      <w:r>
        <w:br/>
        <w:t>ga veliki kamen novali</w:t>
      </w:r>
      <w:r w:rsidRPr="005F5F59">
        <w:t>ſ</w:t>
      </w:r>
      <w:r>
        <w:t>se.</w:t>
      </w:r>
    </w:p>
    <w:p w14:paraId="3BE380E6" w14:textId="183A2216" w:rsidR="00D95B94" w:rsidRDefault="00D95B94" w:rsidP="004F323E">
      <w:pPr>
        <w:pStyle w:val="teiab"/>
      </w:pPr>
      <w:r>
        <w:t xml:space="preserve">Vszakomu kerscheniku </w:t>
      </w:r>
      <w:r w:rsidRPr="005F7206">
        <w:rPr>
          <w:rStyle w:val="teipersName"/>
        </w:rPr>
        <w:t>Jesuſseve</w:t>
      </w:r>
      <w:r>
        <w:br/>
        <w:t>moke, zmilim szerczem salujocs,</w:t>
      </w:r>
      <w:r>
        <w:br/>
        <w:t>goszto krat premislavajocs, grehe</w:t>
      </w:r>
      <w:r>
        <w:br/>
        <w:t>nam Bogh odpu</w:t>
      </w:r>
      <w:r w:rsidRPr="005F5F59">
        <w:t>ſ</w:t>
      </w:r>
      <w:r>
        <w:t>zti, du</w:t>
      </w:r>
      <w:r w:rsidRPr="005F5F59">
        <w:t>ſ</w:t>
      </w:r>
      <w:r>
        <w:t xml:space="preserve">se </w:t>
      </w:r>
    </w:p>
    <w:p w14:paraId="093A69A8" w14:textId="65AC595E" w:rsidR="00D95B94" w:rsidRDefault="00D95B94" w:rsidP="004F323E">
      <w:pPr>
        <w:pStyle w:val="teicatch-word"/>
      </w:pPr>
      <w:r>
        <w:t>nam</w:t>
      </w:r>
    </w:p>
    <w:p w14:paraId="1FED5CE4" w14:textId="77777777" w:rsidR="00D95B94" w:rsidRDefault="00D95B94" w:rsidP="00160D5C">
      <w:pPr>
        <w:spacing w:after="200"/>
      </w:pPr>
      <w:r>
        <w:br w:type="page"/>
      </w:r>
    </w:p>
    <w:p w14:paraId="408266BE" w14:textId="668F73A3" w:rsidR="00D95B94" w:rsidRDefault="00D95B94" w:rsidP="00160D5C">
      <w:pPr>
        <w:tabs>
          <w:tab w:val="left" w:pos="1276"/>
        </w:tabs>
      </w:pPr>
      <w:r>
        <w:lastRenderedPageBreak/>
        <w:t>/172/</w:t>
      </w:r>
    </w:p>
    <w:p w14:paraId="2CFBD4AC" w14:textId="77777777" w:rsidR="004F323E" w:rsidRDefault="00D95B94" w:rsidP="004F323E">
      <w:pPr>
        <w:pStyle w:val="teiab"/>
      </w:pPr>
      <w:r>
        <w:t>nam zvelicsi, i v nebe</w:t>
      </w:r>
      <w:r w:rsidRPr="005F5F59">
        <w:t>ſ</w:t>
      </w:r>
      <w:r>
        <w:t>zkom or-</w:t>
      </w:r>
      <w:r>
        <w:br/>
        <w:t>szagi dai nam sze ve</w:t>
      </w:r>
      <w:r w:rsidRPr="005F5F59">
        <w:t>ſ</w:t>
      </w:r>
      <w:r>
        <w:t xml:space="preserve">zeliti. </w:t>
      </w:r>
    </w:p>
    <w:p w14:paraId="70116653" w14:textId="541A82E8" w:rsidR="00D95B94" w:rsidRDefault="00D95B94" w:rsidP="004F323E">
      <w:pPr>
        <w:pStyle w:val="teiclosure"/>
      </w:pPr>
      <w:r>
        <w:t>Am</w:t>
      </w:r>
    </w:p>
    <w:p w14:paraId="577C8ECE" w14:textId="24515DCF" w:rsidR="00D95B94" w:rsidRDefault="004F323E" w:rsidP="004F323E">
      <w:pPr>
        <w:pStyle w:val="teiab"/>
      </w:pPr>
      <w:r>
        <w:t>D</w:t>
      </w:r>
      <w:r w:rsidR="00D95B94">
        <w:t>va devet de</w:t>
      </w:r>
      <w:r w:rsidR="00D95B94" w:rsidRPr="005F5F59">
        <w:t>ſ</w:t>
      </w:r>
      <w:r w:rsidR="00D95B94">
        <w:t>zet leit</w:t>
      </w:r>
      <w:r w:rsidR="00D95B94">
        <w:br/>
      </w:r>
      <w:r w:rsidR="00D95B94" w:rsidRPr="004F323E">
        <w:rPr>
          <w:rStyle w:val="teipersName"/>
        </w:rPr>
        <w:t>Jesus</w:t>
      </w:r>
      <w:r w:rsidR="00D95B94">
        <w:t xml:space="preserve"> minocsi pocsne</w:t>
      </w:r>
      <w:r w:rsidR="00D95B94">
        <w:br/>
        <w:t>ktemnomu szveitu kri-</w:t>
      </w:r>
      <w:r w:rsidR="00D95B94">
        <w:br/>
        <w:t>csati, i Apostole k</w:t>
      </w:r>
      <w:r w:rsidR="00D95B94" w:rsidRPr="005F5F59">
        <w:t>ſ</w:t>
      </w:r>
      <w:r w:rsidR="00D95B94">
        <w:t>zebi zbirati.</w:t>
      </w:r>
    </w:p>
    <w:p w14:paraId="2E13D7C7" w14:textId="43EA4D28" w:rsidR="00D95B94" w:rsidRDefault="00D95B94" w:rsidP="004F323E">
      <w:pPr>
        <w:pStyle w:val="teiab"/>
      </w:pPr>
      <w:r>
        <w:t xml:space="preserve">K </w:t>
      </w:r>
      <w:r w:rsidRPr="004F323E">
        <w:rPr>
          <w:rStyle w:val="teiplaceName"/>
        </w:rPr>
        <w:t>Jerusalemu</w:t>
      </w:r>
      <w:r>
        <w:t xml:space="preserve"> goszto hodja</w:t>
      </w:r>
      <w:r w:rsidRPr="005F5F59">
        <w:t>ſ</w:t>
      </w:r>
      <w:r>
        <w:t>se, ve-</w:t>
      </w:r>
      <w:r>
        <w:br/>
        <w:t>lika csuda ondi csinya</w:t>
      </w:r>
      <w:r w:rsidRPr="005F5F59">
        <w:t>ſ</w:t>
      </w:r>
      <w:r>
        <w:t>se, szlei-</w:t>
      </w:r>
      <w:r>
        <w:br/>
        <w:t>pe i rome ozdravluva</w:t>
      </w:r>
      <w:r w:rsidRPr="005F5F59">
        <w:t>ſ</w:t>
      </w:r>
      <w:r>
        <w:t>se.</w:t>
      </w:r>
    </w:p>
    <w:p w14:paraId="533C1B25" w14:textId="2160F98F" w:rsidR="00D95B94" w:rsidRDefault="00D95B94" w:rsidP="004F323E">
      <w:pPr>
        <w:pStyle w:val="teiab"/>
      </w:pPr>
      <w:r>
        <w:t>Veliki csetertek gda pri</w:t>
      </w:r>
      <w:r w:rsidRPr="005F5F59">
        <w:t>ſ</w:t>
      </w:r>
      <w:r>
        <w:t>zpeiva</w:t>
      </w:r>
      <w:r w:rsidRPr="005F5F59">
        <w:t>ſ</w:t>
      </w:r>
      <w:r>
        <w:t>se</w:t>
      </w:r>
      <w:r>
        <w:br/>
        <w:t>sidovszko lu</w:t>
      </w:r>
      <w:r w:rsidRPr="005F5F59">
        <w:t>ſ</w:t>
      </w:r>
      <w:r>
        <w:t>ztvo, tolnacz vcsinise,</w:t>
      </w:r>
      <w:r>
        <w:br/>
        <w:t xml:space="preserve">kak bi </w:t>
      </w:r>
      <w:r w:rsidRPr="004F323E">
        <w:rPr>
          <w:rStyle w:val="teipersName"/>
        </w:rPr>
        <w:t>Jesuſsa</w:t>
      </w:r>
      <w:r>
        <w:t xml:space="preserve"> bili vlovili.</w:t>
      </w:r>
    </w:p>
    <w:p w14:paraId="3F790927" w14:textId="0B23F2B8" w:rsidR="00D95B94" w:rsidRPr="004F323E" w:rsidRDefault="00D95B94" w:rsidP="004F323E">
      <w:pPr>
        <w:pStyle w:val="teiab"/>
        <w:rPr>
          <w:rStyle w:val="teiadd"/>
        </w:rPr>
      </w:pPr>
      <w:r>
        <w:t>Gda vucsenikom noge miva</w:t>
      </w:r>
      <w:r w:rsidRPr="005F5F59">
        <w:t>ſ</w:t>
      </w:r>
      <w:r>
        <w:t>se, szve-</w:t>
      </w:r>
      <w:r>
        <w:br/>
        <w:t>ga nyim tela jeszti dava</w:t>
      </w:r>
      <w:r w:rsidRPr="005F5F59">
        <w:t>ſ</w:t>
      </w:r>
      <w:r>
        <w:t>se,</w:t>
      </w:r>
      <w:r>
        <w:br/>
      </w:r>
      <w:r w:rsidR="00B70ED6" w:rsidRPr="004F323E">
        <w:rPr>
          <w:rStyle w:val="teidel"/>
        </w:rPr>
        <w:t>i rane nyega Judas</w:t>
      </w:r>
      <w:r w:rsidR="00B70ED6">
        <w:t xml:space="preserve"> zdava</w:t>
      </w:r>
      <w:r w:rsidR="00B70ED6" w:rsidRPr="005F5F59">
        <w:t>ſ</w:t>
      </w:r>
      <w:r w:rsidR="00B70ED6">
        <w:t>se.</w:t>
      </w:r>
      <w:r w:rsidR="00B70ED6">
        <w:br/>
      </w:r>
      <w:proofErr w:type="gramStart"/>
      <w:r w:rsidR="00B70ED6" w:rsidRPr="004F323E">
        <w:rPr>
          <w:rStyle w:val="teiadd"/>
        </w:rPr>
        <w:t>ker</w:t>
      </w:r>
      <w:proofErr w:type="gramEnd"/>
      <w:r w:rsidR="00B70ED6" w:rsidRPr="004F323E">
        <w:rPr>
          <w:rStyle w:val="teiadd"/>
        </w:rPr>
        <w:t xml:space="preserve"> vi nyim szvoje piti.</w:t>
      </w:r>
    </w:p>
    <w:p w14:paraId="64898799" w14:textId="519FB7AA" w:rsidR="00B70ED6" w:rsidRDefault="00B70ED6" w:rsidP="004F323E">
      <w:pPr>
        <w:pStyle w:val="teiab"/>
      </w:pPr>
      <w:r>
        <w:t>Za tri deszeti, penezga proda</w:t>
      </w:r>
    </w:p>
    <w:p w14:paraId="6E8724E8" w14:textId="081E176B" w:rsidR="00B70ED6" w:rsidRDefault="00B70ED6" w:rsidP="004F323E">
      <w:pPr>
        <w:pStyle w:val="teicatch-word"/>
      </w:pPr>
      <w:r>
        <w:t>Sidov</w:t>
      </w:r>
      <w:r w:rsidRPr="005F5F59">
        <w:t>ſ</w:t>
      </w:r>
      <w:r>
        <w:t>z</w:t>
      </w:r>
    </w:p>
    <w:p w14:paraId="05750BF6" w14:textId="77777777" w:rsidR="00B70ED6" w:rsidRDefault="00B70ED6" w:rsidP="00160D5C">
      <w:pPr>
        <w:spacing w:after="200"/>
      </w:pPr>
      <w:r>
        <w:br w:type="page"/>
      </w:r>
    </w:p>
    <w:p w14:paraId="7FA56B9B" w14:textId="05CD4822" w:rsidR="00B70ED6" w:rsidRDefault="00A76757" w:rsidP="00160D5C">
      <w:pPr>
        <w:tabs>
          <w:tab w:val="left" w:pos="1276"/>
        </w:tabs>
      </w:pPr>
      <w:r>
        <w:lastRenderedPageBreak/>
        <w:t>/173/</w:t>
      </w:r>
    </w:p>
    <w:p w14:paraId="402C7D3C" w14:textId="68D300EB" w:rsidR="00A76757" w:rsidRDefault="00A76757" w:rsidP="004F323E">
      <w:pPr>
        <w:pStyle w:val="teifwPageNum"/>
      </w:pPr>
      <w:r>
        <w:t>108.</w:t>
      </w:r>
    </w:p>
    <w:p w14:paraId="2F54F1F5" w14:textId="65DD6BE2" w:rsidR="00A76757" w:rsidRDefault="00A76757" w:rsidP="004F323E">
      <w:pPr>
        <w:pStyle w:val="teiab"/>
      </w:pPr>
      <w:r>
        <w:t>Sidovszkim Popom zname-</w:t>
      </w:r>
      <w:r>
        <w:br/>
        <w:t>nye to da, koga jaz kus-</w:t>
      </w:r>
      <w:r>
        <w:br/>
        <w:t>nem toga vlovite.</w:t>
      </w:r>
    </w:p>
    <w:p w14:paraId="16F8E7B3" w14:textId="7D3E9BFC" w:rsidR="00A76757" w:rsidRDefault="00A76757" w:rsidP="004F323E">
      <w:pPr>
        <w:pStyle w:val="teiab"/>
      </w:pPr>
      <w:proofErr w:type="gramStart"/>
      <w:r w:rsidRPr="004F323E">
        <w:rPr>
          <w:rStyle w:val="teipersName"/>
        </w:rPr>
        <w:t>Jesus</w:t>
      </w:r>
      <w:r>
        <w:t xml:space="preserve"> molja</w:t>
      </w:r>
      <w:r w:rsidRPr="005F5F59">
        <w:t>ſ</w:t>
      </w:r>
      <w:r>
        <w:t xml:space="preserve">se, </w:t>
      </w:r>
      <w:r w:rsidRPr="004F323E">
        <w:rPr>
          <w:rStyle w:val="teipersName"/>
        </w:rPr>
        <w:t>Judas</w:t>
      </w:r>
      <w:r>
        <w:t xml:space="preserve"> idosse</w:t>
      </w:r>
      <w:r>
        <w:br/>
        <w:t>orusno ludi vnogo snyim</w:t>
      </w:r>
      <w:r>
        <w:br/>
        <w:t>be</w:t>
      </w:r>
      <w:r w:rsidRPr="005F5F59">
        <w:t>ſ</w:t>
      </w:r>
      <w:r>
        <w:t>se, on ga je kusnol, drugi-</w:t>
      </w:r>
      <w:r>
        <w:br/>
        <w:t>ga veso.</w:t>
      </w:r>
      <w:proofErr w:type="gramEnd"/>
    </w:p>
    <w:p w14:paraId="6D33F4AE" w14:textId="12C84F6F" w:rsidR="00A76757" w:rsidRDefault="00A76757" w:rsidP="004F323E">
      <w:pPr>
        <w:pStyle w:val="teiab"/>
      </w:pPr>
      <w:r>
        <w:t>Gda ga vesejo gologa ksztebru,</w:t>
      </w:r>
      <w:r>
        <w:br/>
        <w:t>zbicsmiga bio, nitga milujo,</w:t>
      </w:r>
      <w:r>
        <w:br/>
        <w:t>novi venecz mu na glavo</w:t>
      </w:r>
      <w:r>
        <w:br/>
        <w:t>veso.</w:t>
      </w:r>
    </w:p>
    <w:p w14:paraId="299C1E9B" w14:textId="1F919311" w:rsidR="00A76757" w:rsidRDefault="00A76757" w:rsidP="004F323E">
      <w:pPr>
        <w:pStyle w:val="teiab"/>
      </w:pPr>
      <w:r>
        <w:t>Sidovszkim Popom, nyega pela-</w:t>
      </w:r>
      <w:r>
        <w:br/>
        <w:t>se, i nyega szvite snyega szle-</w:t>
      </w:r>
      <w:r>
        <w:br/>
        <w:t>ko</w:t>
      </w:r>
      <w:r w:rsidRPr="005F5F59">
        <w:t>ſ</w:t>
      </w:r>
      <w:r>
        <w:t>se i roke nyega na kris</w:t>
      </w:r>
      <w:r>
        <w:br/>
        <w:t>zvesa</w:t>
      </w:r>
      <w:r w:rsidRPr="005F5F59">
        <w:t>ſ</w:t>
      </w:r>
      <w:r>
        <w:t>se.</w:t>
      </w:r>
    </w:p>
    <w:p w14:paraId="6C8F2595" w14:textId="46203227" w:rsidR="00A76757" w:rsidRDefault="00A76757" w:rsidP="004F323E">
      <w:pPr>
        <w:pStyle w:val="teiab"/>
      </w:pPr>
      <w:r w:rsidRPr="004F323E">
        <w:rPr>
          <w:rStyle w:val="teipersName"/>
        </w:rPr>
        <w:t>Jesus</w:t>
      </w:r>
      <w:r>
        <w:t xml:space="preserve"> </w:t>
      </w:r>
      <w:proofErr w:type="gramStart"/>
      <w:r>
        <w:t>na</w:t>
      </w:r>
      <w:proofErr w:type="gramEnd"/>
      <w:r>
        <w:t xml:space="preserve"> krisi, gda vumrel be</w:t>
      </w:r>
      <w:r w:rsidRPr="005F5F59">
        <w:t>ſ</w:t>
      </w:r>
      <w:r>
        <w:t>-</w:t>
      </w:r>
      <w:r>
        <w:br/>
        <w:t>se, szvojega ocza milo molja</w:t>
      </w:r>
      <w:r w:rsidRPr="005F5F59">
        <w:t>ſ</w:t>
      </w:r>
      <w:r>
        <w:t>-</w:t>
      </w:r>
      <w:r>
        <w:br/>
        <w:t>se, i snyega tela kerv kro-</w:t>
      </w:r>
      <w:r>
        <w:br/>
        <w:t>to tecse.</w:t>
      </w:r>
    </w:p>
    <w:p w14:paraId="117B66B7" w14:textId="19F9AAF6" w:rsidR="00A76757" w:rsidRDefault="00A76757" w:rsidP="004F323E">
      <w:pPr>
        <w:pStyle w:val="teicatch-word"/>
      </w:pPr>
      <w:r>
        <w:t>Deva</w:t>
      </w:r>
    </w:p>
    <w:p w14:paraId="1A206248" w14:textId="77777777" w:rsidR="00A76757" w:rsidRDefault="00A76757" w:rsidP="00160D5C">
      <w:pPr>
        <w:spacing w:after="200"/>
      </w:pPr>
      <w:r>
        <w:br w:type="page"/>
      </w:r>
    </w:p>
    <w:p w14:paraId="33247DC5" w14:textId="7A3045F1" w:rsidR="00A76757" w:rsidRDefault="00A76757" w:rsidP="00160D5C">
      <w:pPr>
        <w:tabs>
          <w:tab w:val="left" w:pos="1276"/>
        </w:tabs>
      </w:pPr>
      <w:r>
        <w:lastRenderedPageBreak/>
        <w:t>/174/</w:t>
      </w:r>
    </w:p>
    <w:p w14:paraId="67671F7F" w14:textId="3131A14C" w:rsidR="00A76757" w:rsidRDefault="00A76757" w:rsidP="004F323E">
      <w:pPr>
        <w:pStyle w:val="teiab"/>
      </w:pPr>
      <w:r>
        <w:t xml:space="preserve">Deva </w:t>
      </w:r>
      <w:r w:rsidRPr="004F323E">
        <w:rPr>
          <w:rStyle w:val="teipersName"/>
        </w:rPr>
        <w:t>Maria</w:t>
      </w:r>
      <w:r>
        <w:t>, gda to zaszlis-</w:t>
      </w:r>
      <w:r>
        <w:br/>
        <w:t>sa, kako nye szinek gorko</w:t>
      </w:r>
      <w:r>
        <w:br/>
        <w:t>vmira</w:t>
      </w:r>
      <w:r w:rsidRPr="005F5F59">
        <w:t>ſ</w:t>
      </w:r>
      <w:r>
        <w:t>se, lekme</w:t>
      </w:r>
      <w:r w:rsidRPr="005F5F59">
        <w:t>ſ</w:t>
      </w:r>
      <w:r>
        <w:t>zto ona na</w:t>
      </w:r>
      <w:r>
        <w:br/>
        <w:t>zemlo szpadne.</w:t>
      </w:r>
    </w:p>
    <w:p w14:paraId="1BC6B59A" w14:textId="06D79488" w:rsidR="00A76757" w:rsidRDefault="00A76757" w:rsidP="004F323E">
      <w:pPr>
        <w:pStyle w:val="teiab"/>
      </w:pPr>
      <w:r>
        <w:t xml:space="preserve">Na zemlo szpadne, Deva </w:t>
      </w:r>
      <w:r w:rsidRPr="004F323E">
        <w:rPr>
          <w:rStyle w:val="teipersName"/>
        </w:rPr>
        <w:t>Maria</w:t>
      </w:r>
      <w:r>
        <w:br/>
        <w:t>licze, i vlaszi szebi terga</w:t>
      </w:r>
      <w:r w:rsidRPr="005F5F59">
        <w:t>ſ</w:t>
      </w:r>
      <w:r>
        <w:t>se,</w:t>
      </w:r>
      <w:r>
        <w:br/>
        <w:t>da takve gla</w:t>
      </w:r>
      <w:r w:rsidRPr="005F5F59">
        <w:t>ſ</w:t>
      </w:r>
      <w:r>
        <w:t>zi ona zacsuje.</w:t>
      </w:r>
    </w:p>
    <w:p w14:paraId="3BE622F3" w14:textId="378AF410" w:rsidR="00A76757" w:rsidRDefault="00A76757" w:rsidP="00EF5414">
      <w:pPr>
        <w:pStyle w:val="teiab"/>
      </w:pPr>
      <w:r>
        <w:t>V pameti doide, hitro pritecse k</w:t>
      </w:r>
      <w:r w:rsidRPr="005F5F59">
        <w:t>ſ</w:t>
      </w:r>
      <w:r>
        <w:t>z</w:t>
      </w:r>
      <w:r w:rsidR="00EF5414" w:rsidRPr="00EF5414">
        <w:rPr>
          <w:rStyle w:val="teisupplied"/>
        </w:rPr>
        <w:t>vo</w:t>
      </w:r>
      <w:r>
        <w:t>-</w:t>
      </w:r>
      <w:r>
        <w:br/>
        <w:t>jemu szinu hitro setuie dabi-</w:t>
      </w:r>
      <w:r>
        <w:br/>
        <w:t>ga lisztor sivoga zaisla.</w:t>
      </w:r>
    </w:p>
    <w:p w14:paraId="4120FE9D" w14:textId="3013FC19" w:rsidR="00A76757" w:rsidRDefault="00A76757" w:rsidP="00EF5414">
      <w:pPr>
        <w:pStyle w:val="teiab"/>
      </w:pPr>
      <w:proofErr w:type="gramStart"/>
      <w:r w:rsidRPr="00EF5414">
        <w:rPr>
          <w:rStyle w:val="teipersName"/>
        </w:rPr>
        <w:t>Maria</w:t>
      </w:r>
      <w:r>
        <w:t xml:space="preserve"> recse, i </w:t>
      </w:r>
      <w:r w:rsidRPr="00EF5414">
        <w:rPr>
          <w:rStyle w:val="teipersName"/>
        </w:rPr>
        <w:t>Magdaleni</w:t>
      </w:r>
      <w:r>
        <w:t>, poidi-</w:t>
      </w:r>
      <w:r>
        <w:br/>
        <w:t>mo hitro, kmojemu szinu, do-</w:t>
      </w:r>
      <w:r>
        <w:br/>
        <w:t>klamu Du</w:t>
      </w:r>
      <w:r w:rsidRPr="005F5F59">
        <w:t>ſ</w:t>
      </w:r>
      <w:r>
        <w:t>so v teli zaidemo.</w:t>
      </w:r>
      <w:proofErr w:type="gramEnd"/>
    </w:p>
    <w:p w14:paraId="5E63A73F" w14:textId="4CC4FF4E" w:rsidR="00A76757" w:rsidRDefault="00A76757" w:rsidP="00EF5414">
      <w:pPr>
        <w:pStyle w:val="teiab"/>
      </w:pPr>
      <w:r w:rsidRPr="00EF5414">
        <w:rPr>
          <w:rStyle w:val="teipersName"/>
        </w:rPr>
        <w:t>Maria</w:t>
      </w:r>
      <w:r>
        <w:t xml:space="preserve"> szina, sztojecs gleda</w:t>
      </w:r>
      <w:r w:rsidRPr="005F5F59">
        <w:t>ſ</w:t>
      </w:r>
      <w:r>
        <w:t>se, cze-</w:t>
      </w:r>
      <w:r>
        <w:br/>
        <w:t>loga me</w:t>
      </w:r>
      <w:r w:rsidRPr="005F5F59">
        <w:t>ſ</w:t>
      </w:r>
      <w:r>
        <w:t xml:space="preserve">zta </w:t>
      </w:r>
      <w:proofErr w:type="gramStart"/>
      <w:r>
        <w:t>na</w:t>
      </w:r>
      <w:proofErr w:type="gramEnd"/>
      <w:r>
        <w:t xml:space="preserve"> nyem nei</w:t>
      </w:r>
      <w:r>
        <w:br/>
        <w:t>be</w:t>
      </w:r>
      <w:r w:rsidRPr="005F5F59">
        <w:t>ſ</w:t>
      </w:r>
      <w:r>
        <w:t>se, szedmerim placsom nye-</w:t>
      </w:r>
      <w:r>
        <w:br/>
        <w:t>ga plaka</w:t>
      </w:r>
      <w:r w:rsidRPr="005F5F59">
        <w:t>ſ</w:t>
      </w:r>
      <w:r>
        <w:t>se.</w:t>
      </w:r>
    </w:p>
    <w:p w14:paraId="6B30DE17" w14:textId="4DB62F82" w:rsidR="00A76757" w:rsidRDefault="00A76757" w:rsidP="00EF5414">
      <w:pPr>
        <w:pStyle w:val="teicatch-word"/>
      </w:pPr>
      <w:r>
        <w:t>Lepi</w:t>
      </w:r>
    </w:p>
    <w:p w14:paraId="61497613" w14:textId="77777777" w:rsidR="00A76757" w:rsidRDefault="00A76757" w:rsidP="00160D5C">
      <w:pPr>
        <w:spacing w:after="200"/>
      </w:pPr>
      <w:r>
        <w:br w:type="page"/>
      </w:r>
    </w:p>
    <w:p w14:paraId="0FCD2FF9" w14:textId="716A28C6" w:rsidR="00A76757" w:rsidRDefault="00A76757" w:rsidP="00160D5C">
      <w:pPr>
        <w:tabs>
          <w:tab w:val="left" w:pos="1276"/>
        </w:tabs>
      </w:pPr>
      <w:r>
        <w:lastRenderedPageBreak/>
        <w:t>/175/</w:t>
      </w:r>
    </w:p>
    <w:p w14:paraId="5A43ADAA" w14:textId="103E6DA8" w:rsidR="00A76757" w:rsidRDefault="00A76757" w:rsidP="00EF5414">
      <w:pPr>
        <w:pStyle w:val="teifwPageNum"/>
      </w:pPr>
      <w:r>
        <w:t>109.</w:t>
      </w:r>
    </w:p>
    <w:p w14:paraId="10AB21DA" w14:textId="0297DC5D" w:rsidR="00A76757" w:rsidRDefault="00A76757" w:rsidP="00EF5414">
      <w:pPr>
        <w:pStyle w:val="teiab"/>
      </w:pPr>
      <w:r>
        <w:t>Leipi moj szinek, leipi golo-</w:t>
      </w:r>
      <w:r>
        <w:br/>
        <w:t>bek, leipi moj Goszpon, dragi</w:t>
      </w:r>
      <w:r>
        <w:br/>
        <w:t xml:space="preserve">moj </w:t>
      </w:r>
      <w:r w:rsidRPr="00EF5414">
        <w:rPr>
          <w:rStyle w:val="teipersName"/>
        </w:rPr>
        <w:t>Jesus</w:t>
      </w:r>
      <w:r>
        <w:t>, vszegdar szi ti</w:t>
      </w:r>
      <w:r>
        <w:br/>
        <w:t>bil moje ve</w:t>
      </w:r>
      <w:r w:rsidRPr="005F5F59">
        <w:t>ſ</w:t>
      </w:r>
      <w:r>
        <w:t>zelje.</w:t>
      </w:r>
    </w:p>
    <w:p w14:paraId="65582BDE" w14:textId="30C96CC5" w:rsidR="00A76757" w:rsidRDefault="00505E55" w:rsidP="00EF5414">
      <w:pPr>
        <w:pStyle w:val="teiab"/>
      </w:pPr>
      <w:r>
        <w:t>Rumeno tvoje, prelepo licze,</w:t>
      </w:r>
      <w:r>
        <w:br/>
        <w:t>Sidovszkimi szlinami vsze je</w:t>
      </w:r>
      <w:r>
        <w:br/>
        <w:t>szpluvano, i tvoje teilo, vsze-</w:t>
      </w:r>
      <w:r>
        <w:br/>
        <w:t>ie kervavo.</w:t>
      </w:r>
    </w:p>
    <w:p w14:paraId="7160FCA6" w14:textId="5A6DCC10" w:rsidR="00505E55" w:rsidRDefault="00505E55" w:rsidP="00EF5414">
      <w:pPr>
        <w:pStyle w:val="teiab"/>
      </w:pPr>
      <w:r>
        <w:t>Kaiszi pregresil, leipi prele-</w:t>
      </w:r>
      <w:r>
        <w:br/>
        <w:t xml:space="preserve">pi szlatki moi </w:t>
      </w:r>
      <w:r w:rsidRPr="00EF5414">
        <w:rPr>
          <w:rStyle w:val="teipersName"/>
        </w:rPr>
        <w:t>Jesus</w:t>
      </w:r>
      <w:r>
        <w:t xml:space="preserve"> Si-</w:t>
      </w:r>
      <w:r>
        <w:br/>
        <w:t>dovszkim ludem, vszegdar</w:t>
      </w:r>
      <w:r>
        <w:br/>
        <w:t>szi ti bil nyihov dober vracs.</w:t>
      </w:r>
    </w:p>
    <w:p w14:paraId="413A5E59" w14:textId="27B86EAF" w:rsidR="00505E55" w:rsidRDefault="00EF5414" w:rsidP="00EF5414">
      <w:pPr>
        <w:pStyle w:val="teiab"/>
      </w:pPr>
      <w:r>
        <w:t>Szinovla Mat</w:t>
      </w:r>
      <w:r w:rsidR="00505E55">
        <w:t>i, vszaka me gle-</w:t>
      </w:r>
      <w:r w:rsidR="00505E55">
        <w:br/>
        <w:t>di, iedina szina, iaz schem</w:t>
      </w:r>
      <w:r w:rsidR="00505E55">
        <w:br/>
        <w:t>zgubiti, pretusna mati iaz</w:t>
      </w:r>
      <w:r w:rsidR="00505E55">
        <w:br/>
        <w:t>schem osztati.</w:t>
      </w:r>
    </w:p>
    <w:p w14:paraId="18341B77" w14:textId="25800E67" w:rsidR="00505E55" w:rsidRDefault="00AC3B3D" w:rsidP="00EF5414">
      <w:pPr>
        <w:pStyle w:val="teiab"/>
      </w:pPr>
      <w:r>
        <w:t>Pregovorimi, leipi prelepi szat-</w:t>
      </w:r>
      <w:r>
        <w:br/>
        <w:t xml:space="preserve">ki moi </w:t>
      </w:r>
      <w:r w:rsidRPr="00EF5414">
        <w:rPr>
          <w:rStyle w:val="teipersName"/>
        </w:rPr>
        <w:t>Jesus</w:t>
      </w:r>
      <w:r>
        <w:t>, tusnoi ma-</w:t>
      </w:r>
    </w:p>
    <w:p w14:paraId="5507C0E6" w14:textId="49294EFB" w:rsidR="00AC3B3D" w:rsidRDefault="00AC3B3D" w:rsidP="00EF5414">
      <w:pPr>
        <w:pStyle w:val="teicatch-word"/>
      </w:pPr>
      <w:r>
        <w:t>teri.</w:t>
      </w:r>
    </w:p>
    <w:p w14:paraId="50C7DF01" w14:textId="77777777" w:rsidR="00AC3B3D" w:rsidRDefault="00AC3B3D" w:rsidP="00160D5C">
      <w:pPr>
        <w:spacing w:after="200"/>
      </w:pPr>
      <w:r>
        <w:br w:type="page"/>
      </w:r>
    </w:p>
    <w:p w14:paraId="7A632903" w14:textId="3C8F3A58" w:rsidR="00AC3B3D" w:rsidRDefault="00AC3B3D" w:rsidP="00160D5C">
      <w:pPr>
        <w:tabs>
          <w:tab w:val="left" w:pos="1276"/>
        </w:tabs>
      </w:pPr>
      <w:r>
        <w:lastRenderedPageBreak/>
        <w:t>/176/</w:t>
      </w:r>
    </w:p>
    <w:p w14:paraId="1EC311D1" w14:textId="2B15047C" w:rsidR="00AC3B3D" w:rsidRDefault="00AC3B3D" w:rsidP="00EF5414">
      <w:pPr>
        <w:pStyle w:val="teiab"/>
      </w:pPr>
      <w:r>
        <w:t>teri, daszemi du</w:t>
      </w:r>
      <w:r w:rsidRPr="005F5F59">
        <w:t>ſ</w:t>
      </w:r>
      <w:r>
        <w:t>sa nazai</w:t>
      </w:r>
      <w:r>
        <w:br/>
        <w:t>poverne.</w:t>
      </w:r>
    </w:p>
    <w:p w14:paraId="2AF24385" w14:textId="0F430368" w:rsidR="00AC3B3D" w:rsidRDefault="00AC3B3D" w:rsidP="00EF5414">
      <w:pPr>
        <w:pStyle w:val="teiab"/>
      </w:pPr>
      <w:r>
        <w:t>Ako mi denesz, ne pregovoris,</w:t>
      </w:r>
      <w:r>
        <w:br/>
        <w:t>tusnoi materi, veszele rei-</w:t>
      </w:r>
      <w:r>
        <w:br/>
        <w:t>csi, denesz mi bode vkup szto-</w:t>
      </w:r>
      <w:r>
        <w:br/>
        <w:t>bom vmreiti.</w:t>
      </w:r>
    </w:p>
    <w:p w14:paraId="02A1ABA8" w14:textId="7EF834EA" w:rsidR="00AC3B3D" w:rsidRDefault="00AC3B3D" w:rsidP="00EF5414">
      <w:pPr>
        <w:pStyle w:val="teiab"/>
      </w:pPr>
      <w:r>
        <w:t>Vsza moja, radoszt ino ve</w:t>
      </w:r>
      <w:r w:rsidRPr="005F5F59">
        <w:t>ſ</w:t>
      </w:r>
      <w:r>
        <w:t>zelje,</w:t>
      </w:r>
      <w:r>
        <w:br/>
        <w:t>koszem imela, gda</w:t>
      </w:r>
      <w:r w:rsidRPr="005F5F59">
        <w:t>ſ</w:t>
      </w:r>
      <w:r>
        <w:t>zem te rodi-</w:t>
      </w:r>
      <w:r>
        <w:br/>
        <w:t>la, vsze szemi denesz saloszt-</w:t>
      </w:r>
      <w:r>
        <w:br/>
        <w:t>iom vracsa.</w:t>
      </w:r>
    </w:p>
    <w:p w14:paraId="57A7773D" w14:textId="77777777" w:rsidR="00AC3B3D" w:rsidRDefault="00AC3B3D" w:rsidP="00EF5414">
      <w:pPr>
        <w:pStyle w:val="teiab"/>
      </w:pPr>
      <w:r>
        <w:t xml:space="preserve">Leipoga </w:t>
      </w:r>
      <w:r w:rsidRPr="00EF5414">
        <w:rPr>
          <w:rStyle w:val="teipersName"/>
        </w:rPr>
        <w:t>Jesuſsa</w:t>
      </w:r>
      <w:r>
        <w:t>, vecse bolja</w:t>
      </w:r>
      <w:r w:rsidRPr="005F5F59">
        <w:t>ſ</w:t>
      </w:r>
      <w:r>
        <w:t>se,</w:t>
      </w:r>
      <w:r>
        <w:br/>
        <w:t>maikine tuge, neg nyega mo-</w:t>
      </w:r>
      <w:r>
        <w:br/>
        <w:t>ke, i tesko zkrisa kmateri recse.</w:t>
      </w:r>
    </w:p>
    <w:p w14:paraId="4F94150B" w14:textId="6BDD5FB1" w:rsidR="00AC3B3D" w:rsidRDefault="00AC3B3D" w:rsidP="00EF5414">
      <w:pPr>
        <w:pStyle w:val="teiab"/>
      </w:pPr>
      <w:r>
        <w:t>Leipa ma mati, mila ma mati, ne-</w:t>
      </w:r>
      <w:r>
        <w:br/>
        <w:t>boidi za me tako saloszna, ar na</w:t>
      </w:r>
      <w:r>
        <w:br/>
        <w:t>tretyi den jasz gori sztanem.</w:t>
      </w:r>
    </w:p>
    <w:p w14:paraId="3C88EC48" w14:textId="2F1EACDC" w:rsidR="00AC3B3D" w:rsidRDefault="00AC3B3D" w:rsidP="00EF5414">
      <w:pPr>
        <w:pStyle w:val="teiab"/>
      </w:pPr>
      <w:r>
        <w:t>Angelszke peszmi, kaiszem szlisa,</w:t>
      </w:r>
    </w:p>
    <w:p w14:paraId="6B18BD2F" w14:textId="371AC422" w:rsidR="00AC3B3D" w:rsidRDefault="00AC3B3D" w:rsidP="00EF5414">
      <w:pPr>
        <w:pStyle w:val="teicatch-word"/>
      </w:pPr>
      <w:r>
        <w:t>velika</w:t>
      </w:r>
    </w:p>
    <w:p w14:paraId="18E31F00" w14:textId="77777777" w:rsidR="00AC3B3D" w:rsidRDefault="00AC3B3D" w:rsidP="00160D5C">
      <w:pPr>
        <w:spacing w:after="200"/>
      </w:pPr>
      <w:r>
        <w:br w:type="page"/>
      </w:r>
    </w:p>
    <w:p w14:paraId="62A034E9" w14:textId="2C8700D8" w:rsidR="00AC3B3D" w:rsidRDefault="00AC3B3D" w:rsidP="00160D5C">
      <w:pPr>
        <w:tabs>
          <w:tab w:val="left" w:pos="1276"/>
        </w:tabs>
      </w:pPr>
      <w:r>
        <w:lastRenderedPageBreak/>
        <w:t>/177/</w:t>
      </w:r>
    </w:p>
    <w:p w14:paraId="5C2903E3" w14:textId="50737047" w:rsidR="00AC3B3D" w:rsidRDefault="00AC3B3D" w:rsidP="00EF5414">
      <w:pPr>
        <w:pStyle w:val="teifwPageNum"/>
      </w:pPr>
      <w:r>
        <w:t>110</w:t>
      </w:r>
    </w:p>
    <w:p w14:paraId="52382F17" w14:textId="64BB8936" w:rsidR="00AC3B3D" w:rsidRDefault="00AC3B3D" w:rsidP="00EF5414">
      <w:pPr>
        <w:pStyle w:val="teiab"/>
      </w:pPr>
      <w:r>
        <w:t>velika csuda, kaiszem vidila,</w:t>
      </w:r>
      <w:r>
        <w:br/>
        <w:t>vszeszemi denesz salosztiom vra-</w:t>
      </w:r>
      <w:r>
        <w:br/>
        <w:t>csa.</w:t>
      </w:r>
    </w:p>
    <w:p w14:paraId="57CCBEAB" w14:textId="6F1D7784" w:rsidR="00AC3B3D" w:rsidRDefault="00AC3B3D" w:rsidP="00EF5414">
      <w:pPr>
        <w:pStyle w:val="teiab"/>
      </w:pPr>
      <w:r>
        <w:t>Na nyega rane be</w:t>
      </w:r>
      <w:r w:rsidRPr="005F5F59">
        <w:t>ſ</w:t>
      </w:r>
      <w:r>
        <w:t>se verseno,</w:t>
      </w:r>
      <w:r>
        <w:br/>
        <w:t>kroto pre</w:t>
      </w:r>
      <w:r w:rsidR="00EF5414">
        <w:t>s</w:t>
      </w:r>
      <w:r>
        <w:t>tesko, to krisno, dre-</w:t>
      </w:r>
      <w:r>
        <w:br/>
        <w:t>vo, pod keim na zemlo nebog</w:t>
      </w:r>
      <w:r>
        <w:br/>
        <w:t>opadne.</w:t>
      </w:r>
    </w:p>
    <w:p w14:paraId="036B6357" w14:textId="0F7744BB" w:rsidR="00AC3B3D" w:rsidRDefault="00AC3B3D" w:rsidP="00EF5414">
      <w:pPr>
        <w:pStyle w:val="teiab"/>
      </w:pPr>
      <w:r>
        <w:t>Cslovecse szercze, terse od kamna,</w:t>
      </w:r>
      <w:r>
        <w:br/>
        <w:t>kosze ne placse, na to gledecs,</w:t>
      </w:r>
      <w:r>
        <w:br/>
        <w:t>na szvoje grehe pomislavajocs.</w:t>
      </w:r>
    </w:p>
    <w:p w14:paraId="07739F8C" w14:textId="1E7C14D1" w:rsidR="00AC3B3D" w:rsidRDefault="00AC3B3D" w:rsidP="00EF5414">
      <w:pPr>
        <w:pStyle w:val="teiab"/>
      </w:pPr>
      <w:r>
        <w:t>Otecz moi mene, natoje poszlal,</w:t>
      </w:r>
      <w:r>
        <w:br/>
        <w:t>kaibi iaz vraga na krisi zve-</w:t>
      </w:r>
      <w:r>
        <w:br/>
        <w:t>zal,iz moiom mokom nyega</w:t>
      </w:r>
      <w:r>
        <w:br/>
        <w:t>mocs potrel.</w:t>
      </w:r>
    </w:p>
    <w:p w14:paraId="79B8D216" w14:textId="4122AF7A" w:rsidR="00AC3B3D" w:rsidRDefault="00AC3B3D" w:rsidP="00EF5414">
      <w:pPr>
        <w:pStyle w:val="teiab"/>
      </w:pPr>
      <w:r>
        <w:t xml:space="preserve">Devoi </w:t>
      </w:r>
      <w:r w:rsidRPr="00EF5414">
        <w:rPr>
          <w:rStyle w:val="teipersName"/>
        </w:rPr>
        <w:t>Marij</w:t>
      </w:r>
      <w:r>
        <w:t>, gda szinek vumre,</w:t>
      </w:r>
      <w:r>
        <w:br/>
        <w:t>velika csuda poszta po szveiti,</w:t>
      </w:r>
      <w:r>
        <w:br/>
        <w:t>kamenye terdno szeje pokalo.</w:t>
      </w:r>
    </w:p>
    <w:p w14:paraId="6C638643" w14:textId="6CFCFA6B" w:rsidR="00AC3B3D" w:rsidRDefault="00AC3B3D" w:rsidP="00EF5414">
      <w:pPr>
        <w:pStyle w:val="teiab"/>
      </w:pPr>
      <w:r>
        <w:t>Zato proszimo, na denesnyi den,</w:t>
      </w:r>
    </w:p>
    <w:p w14:paraId="401FD827" w14:textId="5211883E" w:rsidR="00AC3B3D" w:rsidRDefault="00AC3B3D" w:rsidP="00EF5414">
      <w:pPr>
        <w:pStyle w:val="teicatch-word"/>
      </w:pPr>
      <w:r>
        <w:t>Goszpodna</w:t>
      </w:r>
    </w:p>
    <w:p w14:paraId="05A49728" w14:textId="77777777" w:rsidR="00AC3B3D" w:rsidRDefault="00AC3B3D" w:rsidP="00160D5C">
      <w:pPr>
        <w:spacing w:after="200"/>
      </w:pPr>
      <w:r>
        <w:br w:type="page"/>
      </w:r>
    </w:p>
    <w:p w14:paraId="7CD9FED1" w14:textId="51A5FB26" w:rsidR="00AC3B3D" w:rsidRDefault="00AC3B3D" w:rsidP="00160D5C">
      <w:pPr>
        <w:tabs>
          <w:tab w:val="left" w:pos="1276"/>
        </w:tabs>
      </w:pPr>
      <w:r>
        <w:lastRenderedPageBreak/>
        <w:t>/178/</w:t>
      </w:r>
    </w:p>
    <w:p w14:paraId="5F28116B" w14:textId="77777777" w:rsidR="007F5219" w:rsidRDefault="00AC3B3D" w:rsidP="000479B1">
      <w:pPr>
        <w:pStyle w:val="teiab"/>
      </w:pPr>
      <w:r>
        <w:t xml:space="preserve">Goszpodna Boga, </w:t>
      </w:r>
      <w:r w:rsidR="00BF41AF" w:rsidRPr="007F5219">
        <w:rPr>
          <w:rStyle w:val="teidel"/>
        </w:rPr>
        <w:t>Devo Mario</w:t>
      </w:r>
      <w:r w:rsidR="00BF41AF">
        <w:t xml:space="preserve"> </w:t>
      </w:r>
      <w:r w:rsidR="00BF41AF" w:rsidRPr="007F5219">
        <w:rPr>
          <w:rStyle w:val="teiadd"/>
        </w:rPr>
        <w:t>Jesus Chris</w:t>
      </w:r>
      <w:r w:rsidR="00BF41AF">
        <w:br/>
        <w:t>da nam odpuszti na</w:t>
      </w:r>
      <w:r w:rsidR="00BF41AF" w:rsidRPr="005F5F59">
        <w:t>ſ</w:t>
      </w:r>
      <w:r w:rsidR="00BF41AF">
        <w:t>se vgresem</w:t>
      </w:r>
      <w:r w:rsidR="00BF41AF">
        <w:br/>
        <w:t>ter nam odpre leip nebe</w:t>
      </w:r>
      <w:r w:rsidR="00BF41AF" w:rsidRPr="005F5F59">
        <w:t>ſ</w:t>
      </w:r>
      <w:r w:rsidR="00BF41AF">
        <w:t>zki Or-</w:t>
      </w:r>
      <w:r w:rsidR="00BF41AF">
        <w:br/>
        <w:t xml:space="preserve">szag. </w:t>
      </w:r>
    </w:p>
    <w:p w14:paraId="16478AD6" w14:textId="1F3114CF" w:rsidR="00AC3B3D" w:rsidRDefault="00BF41AF" w:rsidP="007F5219">
      <w:pPr>
        <w:pStyle w:val="teiclosure"/>
      </w:pPr>
      <w:r>
        <w:t>Amen.</w:t>
      </w:r>
    </w:p>
    <w:p w14:paraId="66CB0BB9" w14:textId="42819AD0" w:rsidR="00BF41AF" w:rsidRDefault="00BF41AF" w:rsidP="007F5219">
      <w:pPr>
        <w:pStyle w:val="Naslov2"/>
      </w:pPr>
      <w:r>
        <w:t xml:space="preserve">Lamentatio </w:t>
      </w:r>
      <w:r w:rsidRPr="007F5219">
        <w:rPr>
          <w:rStyle w:val="teipersName"/>
        </w:rPr>
        <w:t>Adami</w:t>
      </w:r>
      <w:r>
        <w:t xml:space="preserve"> expulsi e Para a</w:t>
      </w:r>
    </w:p>
    <w:p w14:paraId="239FBF7B" w14:textId="08588C98" w:rsidR="00BF41AF" w:rsidRDefault="00BF41AF" w:rsidP="007F5219">
      <w:pPr>
        <w:pStyle w:val="teiab"/>
      </w:pPr>
      <w:r w:rsidRPr="007F5219">
        <w:rPr>
          <w:rStyle w:val="teipersName"/>
        </w:rPr>
        <w:t>Adama</w:t>
      </w:r>
      <w:r>
        <w:t xml:space="preserve"> gda vun zegna, Bog</w:t>
      </w:r>
      <w:r>
        <w:br/>
        <w:t>zparadisoma, sztojecs pred</w:t>
      </w:r>
      <w:r>
        <w:br/>
        <w:t>szvetim mesztom, grehe</w:t>
      </w:r>
    </w:p>
    <w:p w14:paraId="48166049" w14:textId="09BD2C35" w:rsidR="00BF41AF" w:rsidRDefault="00BF41AF" w:rsidP="007F5219">
      <w:pPr>
        <w:pStyle w:val="teiab"/>
      </w:pPr>
      <w:r>
        <w:t>Sztusnim glaszom, mertelnoszt</w:t>
      </w:r>
      <w:r>
        <w:br/>
        <w:t>plakajocs, na moke zmislavajocs,</w:t>
      </w:r>
      <w:r>
        <w:br/>
        <w:t>ze</w:t>
      </w:r>
      <w:r w:rsidR="007F5219" w:rsidRPr="007F5219">
        <w:rPr>
          <w:rStyle w:val="teidel"/>
        </w:rPr>
        <w:t>v</w:t>
      </w:r>
      <w:r w:rsidRPr="007F5219">
        <w:rPr>
          <w:rStyle w:val="teiadd"/>
        </w:rPr>
        <w:t>z</w:t>
      </w:r>
      <w:r>
        <w:t>va vkupe szve szini, i plac</w:t>
      </w:r>
      <w:r w:rsidR="007F5219">
        <w:t>soc</w:t>
      </w:r>
      <w:r w:rsidRPr="007F5219">
        <w:rPr>
          <w:rStyle w:val="teigap"/>
        </w:rPr>
        <w:t>???</w:t>
      </w:r>
      <w:r>
        <w:br/>
        <w:t>nyim vetak recse.</w:t>
      </w:r>
    </w:p>
    <w:p w14:paraId="504BD981" w14:textId="1BF6447D" w:rsidR="00BF41AF" w:rsidRDefault="00BF41AF" w:rsidP="007F5219">
      <w:pPr>
        <w:pStyle w:val="teiab"/>
      </w:pPr>
      <w:r>
        <w:t>Da jaij meni nevolnu, i gresno Cslo-</w:t>
      </w:r>
      <w:r>
        <w:br/>
        <w:t>veka, nemorem zracsunati, ne-</w:t>
      </w:r>
      <w:r>
        <w:br/>
        <w:t>vol szama znati; ar szem kroto</w:t>
      </w:r>
      <w:r>
        <w:br/>
        <w:t>ranyen vmerszke grehe szpad-</w:t>
      </w:r>
      <w:r>
        <w:br/>
        <w:t>nyem, od jalna vraga szkusen,</w:t>
      </w:r>
    </w:p>
    <w:p w14:paraId="1D172514" w14:textId="59B6B426" w:rsidR="00BF41AF" w:rsidRDefault="00BF41AF" w:rsidP="007F5219">
      <w:pPr>
        <w:pStyle w:val="teicatch-word"/>
      </w:pPr>
      <w:r>
        <w:t>i od</w:t>
      </w:r>
    </w:p>
    <w:p w14:paraId="5129E89A" w14:textId="77777777" w:rsidR="00BF41AF" w:rsidRDefault="00BF41AF" w:rsidP="00160D5C">
      <w:pPr>
        <w:spacing w:after="200"/>
      </w:pPr>
      <w:r>
        <w:br w:type="page"/>
      </w:r>
    </w:p>
    <w:p w14:paraId="25E83E9C" w14:textId="6D7B3D98" w:rsidR="00BF41AF" w:rsidRDefault="00312470" w:rsidP="00160D5C">
      <w:pPr>
        <w:tabs>
          <w:tab w:val="left" w:pos="1276"/>
        </w:tabs>
      </w:pPr>
      <w:r>
        <w:lastRenderedPageBreak/>
        <w:t>/179/</w:t>
      </w:r>
    </w:p>
    <w:p w14:paraId="125F4F8B" w14:textId="368729A0" w:rsidR="00312470" w:rsidRDefault="00312470" w:rsidP="007F5219">
      <w:pPr>
        <w:pStyle w:val="teifwPageNum"/>
      </w:pPr>
      <w:r>
        <w:t>111.</w:t>
      </w:r>
    </w:p>
    <w:p w14:paraId="2BF6CF9B" w14:textId="180B44F9" w:rsidR="00312470" w:rsidRDefault="00312470" w:rsidP="007F5219">
      <w:pPr>
        <w:pStyle w:val="teiab"/>
      </w:pPr>
      <w:r>
        <w:t>i od vszei dobrot odpadnyen.</w:t>
      </w:r>
    </w:p>
    <w:p w14:paraId="3CF82E0C" w14:textId="05755F69" w:rsidR="00312470" w:rsidRDefault="00312470" w:rsidP="007F5219">
      <w:pPr>
        <w:pStyle w:val="teiab"/>
      </w:pPr>
      <w:r>
        <w:t>Ah nemrem zataiti britke me sa-</w:t>
      </w:r>
      <w:r>
        <w:br/>
        <w:t>loszti, szlisda szinek te recsi,</w:t>
      </w:r>
      <w:r>
        <w:br/>
        <w:t>grehe me premiszli, za keszo</w:t>
      </w:r>
      <w:r>
        <w:br/>
        <w:t>na tebe vsze saloszti, szpadno-</w:t>
      </w:r>
      <w:r>
        <w:br/>
        <w:t>le, nevole i betegi, na tve te-</w:t>
      </w:r>
      <w:r>
        <w:br/>
        <w:t>loszo puscheni.</w:t>
      </w:r>
    </w:p>
    <w:p w14:paraId="56F80F72" w14:textId="2421EB6E" w:rsidR="00312470" w:rsidRDefault="00312470" w:rsidP="007F5219">
      <w:pPr>
        <w:pStyle w:val="teiab"/>
      </w:pPr>
      <w:r>
        <w:t xml:space="preserve">Mene csi sches poznati, </w:t>
      </w:r>
      <w:r w:rsidRPr="007F5219">
        <w:rPr>
          <w:rStyle w:val="teipersName"/>
        </w:rPr>
        <w:t>Adam</w:t>
      </w:r>
      <w:r>
        <w:br/>
        <w:t>szem ocsa tvoi od Boga sztvor-</w:t>
      </w:r>
      <w:r>
        <w:br/>
        <w:t>ien iaszem, szpodobna znal ne-</w:t>
      </w:r>
      <w:r>
        <w:br/>
        <w:t>szem, meneie na szvoi kep sztvo-</w:t>
      </w:r>
      <w:r>
        <w:br/>
        <w:t>ril, da</w:t>
      </w:r>
      <w:r w:rsidRPr="005F5F59">
        <w:t>ſ</w:t>
      </w:r>
      <w:r>
        <w:t>zem bil lep, v paradi-</w:t>
      </w:r>
      <w:r>
        <w:br/>
        <w:t>somi szem sztal, i vszakomu</w:t>
      </w:r>
      <w:r>
        <w:br/>
        <w:t>bilszem iaz kral.</w:t>
      </w:r>
    </w:p>
    <w:p w14:paraId="2EB0259B" w14:textId="4C79835D" w:rsidR="00312470" w:rsidRDefault="00312470" w:rsidP="007F5219">
      <w:pPr>
        <w:pStyle w:val="teiab"/>
      </w:pPr>
      <w:r>
        <w:t>Vneszkoncsane csisztocse, prez</w:t>
      </w:r>
      <w:r>
        <w:br/>
        <w:t>greha merszkocse, sztvoril</w:t>
      </w:r>
      <w:r>
        <w:br/>
        <w:t>me vu praviczi, prez koncza</w:t>
      </w:r>
    </w:p>
    <w:p w14:paraId="6CB175E7" w14:textId="1E615F55" w:rsidR="00312470" w:rsidRDefault="00312470" w:rsidP="007F5219">
      <w:pPr>
        <w:pStyle w:val="teicatch-word"/>
      </w:pPr>
      <w:r>
        <w:t>vu szve</w:t>
      </w:r>
      <w:r w:rsidRPr="005F5F59">
        <w:t>ſ</w:t>
      </w:r>
      <w:r>
        <w:t>z</w:t>
      </w:r>
    </w:p>
    <w:p w14:paraId="1892F77A" w14:textId="77777777" w:rsidR="00312470" w:rsidRDefault="00312470" w:rsidP="00160D5C">
      <w:pPr>
        <w:spacing w:after="200"/>
      </w:pPr>
      <w:r>
        <w:br w:type="page"/>
      </w:r>
    </w:p>
    <w:p w14:paraId="369F6FF2" w14:textId="1D966494" w:rsidR="00312470" w:rsidRDefault="00312470" w:rsidP="00160D5C">
      <w:pPr>
        <w:tabs>
          <w:tab w:val="left" w:pos="1276"/>
        </w:tabs>
      </w:pPr>
      <w:r>
        <w:lastRenderedPageBreak/>
        <w:t>/180/</w:t>
      </w:r>
    </w:p>
    <w:p w14:paraId="15964FD6" w14:textId="0071F427" w:rsidR="00312470" w:rsidRDefault="00312470" w:rsidP="007F5219">
      <w:pPr>
        <w:pStyle w:val="teiab"/>
      </w:pPr>
      <w:r>
        <w:t>vu szvesztvi, dalmie szlobodo,</w:t>
      </w:r>
      <w:r>
        <w:br/>
        <w:t>pusztil vdobro volio, leprai</w:t>
      </w:r>
      <w:r>
        <w:br/>
        <w:t>szve szvete recsi, zapovedal</w:t>
      </w:r>
      <w:r>
        <w:br/>
        <w:t>mi zdersati.</w:t>
      </w:r>
    </w:p>
    <w:p w14:paraId="26E0F2C9" w14:textId="068C9B2D" w:rsidR="00312470" w:rsidRDefault="00312470" w:rsidP="007F5219">
      <w:pPr>
        <w:pStyle w:val="teiab"/>
      </w:pPr>
      <w:r>
        <w:t>Sivi Goszpon Bogh zmosni, radu-</w:t>
      </w:r>
      <w:r>
        <w:br/>
        <w:t>val sze meni, zato vsze sztvari</w:t>
      </w:r>
      <w:r>
        <w:br/>
        <w:t>szvoie, zrocsilje meni nye, i An-</w:t>
      </w:r>
      <w:r>
        <w:br/>
        <w:t>gelom recse szkerb</w:t>
      </w:r>
      <w:r w:rsidR="007F5219">
        <w:t xml:space="preserve"> </w:t>
      </w:r>
      <w:r>
        <w:t>nosziti na-</w:t>
      </w:r>
      <w:r>
        <w:br/>
        <w:t>me, i po csaszu vremena, od-</w:t>
      </w:r>
      <w:r>
        <w:br/>
        <w:t>neszli bime, v nebesza;</w:t>
      </w:r>
    </w:p>
    <w:p w14:paraId="77DA7FF2" w14:textId="1527BF0E" w:rsidR="00312470" w:rsidRDefault="00312470" w:rsidP="007F5219">
      <w:pPr>
        <w:pStyle w:val="teiab"/>
      </w:pPr>
      <w:r>
        <w:t>Bosia szloboda szeje szveitila na mem</w:t>
      </w:r>
      <w:r>
        <w:br/>
        <w:t>zdobrim iaz neszem dobro, neg si-</w:t>
      </w:r>
      <w:r>
        <w:br/>
        <w:t>vel neverno, stel Bogu szpodoben</w:t>
      </w:r>
      <w:r>
        <w:br/>
        <w:t>biti, iaz primeren, prepovedana</w:t>
      </w:r>
      <w:r>
        <w:br/>
        <w:t>dreva, kostal ieszem nyega szada.</w:t>
      </w:r>
    </w:p>
    <w:p w14:paraId="6844095A" w14:textId="1F941EC0" w:rsidR="00312470" w:rsidRDefault="00312470" w:rsidP="007F5219">
      <w:pPr>
        <w:pStyle w:val="teiab"/>
      </w:pPr>
      <w:r>
        <w:t>Oh kako moje szve</w:t>
      </w:r>
      <w:r w:rsidRPr="005F5F59">
        <w:t>ſ</w:t>
      </w:r>
      <w:r>
        <w:t>ztvo, vsze kme</w:t>
      </w:r>
      <w:r w:rsidR="007F5219">
        <w:t>-</w:t>
      </w:r>
      <w:r w:rsidR="007F5219">
        <w:br/>
        <w:t>szto pogino, i kep mojega Boga</w:t>
      </w:r>
    </w:p>
    <w:p w14:paraId="7FF2CDE2" w14:textId="00B40E57" w:rsidR="00312470" w:rsidRDefault="00312470" w:rsidP="007F5219">
      <w:pPr>
        <w:pStyle w:val="teicatch-word"/>
      </w:pPr>
      <w:r>
        <w:t>Szercza</w:t>
      </w:r>
    </w:p>
    <w:p w14:paraId="1696D076" w14:textId="77777777" w:rsidR="00312470" w:rsidRDefault="00312470" w:rsidP="00160D5C">
      <w:pPr>
        <w:spacing w:after="200"/>
      </w:pPr>
      <w:r>
        <w:br w:type="page"/>
      </w:r>
    </w:p>
    <w:p w14:paraId="1C1585A0" w14:textId="3E215AB1" w:rsidR="00312470" w:rsidRDefault="00312470" w:rsidP="00160D5C">
      <w:pPr>
        <w:tabs>
          <w:tab w:val="left" w:pos="1276"/>
        </w:tabs>
      </w:pPr>
      <w:r>
        <w:lastRenderedPageBreak/>
        <w:t>/181/</w:t>
      </w:r>
    </w:p>
    <w:p w14:paraId="32C802D4" w14:textId="5CBF222E" w:rsidR="00312470" w:rsidRDefault="00312470" w:rsidP="007F5219">
      <w:pPr>
        <w:pStyle w:val="teifwPageNum"/>
      </w:pPr>
      <w:r>
        <w:t>112.</w:t>
      </w:r>
    </w:p>
    <w:p w14:paraId="20A10810" w14:textId="22D37F2D" w:rsidR="00312470" w:rsidRDefault="00312470" w:rsidP="007F5219">
      <w:pPr>
        <w:pStyle w:val="teiab"/>
      </w:pPr>
      <w:r>
        <w:t>Szercza misze szipa, szvetloszt</w:t>
      </w:r>
      <w:r>
        <w:br/>
        <w:t>tela du</w:t>
      </w:r>
      <w:r w:rsidRPr="005F5F59">
        <w:t>ſ</w:t>
      </w:r>
      <w:r>
        <w:t>se na szramsze ober-</w:t>
      </w:r>
      <w:r>
        <w:br/>
        <w:t>ne, pravicza</w:t>
      </w:r>
      <w:r w:rsidR="00761AEB">
        <w:t xml:space="preserve"> i vsze szvesztvo,</w:t>
      </w:r>
      <w:r w:rsidR="00761AEB">
        <w:br/>
        <w:t>od mene kmeszto odislo.</w:t>
      </w:r>
    </w:p>
    <w:p w14:paraId="5A199770" w14:textId="22EAC125" w:rsidR="00761AEB" w:rsidRDefault="00761AEB" w:rsidP="007F5219">
      <w:pPr>
        <w:pStyle w:val="teiab"/>
      </w:pPr>
      <w:r>
        <w:t>Kakvi dobrot lepoto, vrag od</w:t>
      </w:r>
      <w:r w:rsidR="007F5219">
        <w:t xml:space="preserve"> me-</w:t>
      </w:r>
      <w:r w:rsidR="007F5219">
        <w:br/>
        <w:t>ne vtergno, csüie</w:t>
      </w:r>
      <w:r>
        <w:t>s da me</w:t>
      </w:r>
      <w:r>
        <w:br/>
        <w:t>nagoga, vszramoto pripela,</w:t>
      </w:r>
      <w:r>
        <w:br/>
        <w:t>seleim ne szlisati, Bosja gla-</w:t>
      </w:r>
      <w:r>
        <w:br/>
        <w:t>sza csüti, ar meje szram ta-</w:t>
      </w:r>
      <w:r>
        <w:br/>
        <w:t>nacsa, koga meni dala kacsa.</w:t>
      </w:r>
    </w:p>
    <w:p w14:paraId="2170445B" w14:textId="327AA6BB" w:rsidR="00761AEB" w:rsidRDefault="00761AEB" w:rsidP="007F5219">
      <w:pPr>
        <w:pStyle w:val="teiab"/>
      </w:pPr>
      <w:r>
        <w:t>Ah moij odgovori nebeh zado-</w:t>
      </w:r>
      <w:r>
        <w:br/>
        <w:t xml:space="preserve">volni, kaime </w:t>
      </w:r>
      <w:r w:rsidRPr="007F5219">
        <w:rPr>
          <w:rStyle w:val="teipersName"/>
        </w:rPr>
        <w:t>Eva</w:t>
      </w:r>
      <w:r>
        <w:t xml:space="preserve"> vkanila to</w:t>
      </w:r>
      <w:r>
        <w:br/>
        <w:t>nei Bosja volja, zverta naz</w:t>
      </w:r>
      <w:r>
        <w:br/>
        <w:t>zapre</w:t>
      </w:r>
      <w:r w:rsidRPr="005F5F59">
        <w:t>ſ</w:t>
      </w:r>
      <w:r>
        <w:t>se, dalko odtira</w:t>
      </w:r>
      <w:r w:rsidRPr="005F5F59">
        <w:t>ſ</w:t>
      </w:r>
      <w:r>
        <w:t>se, na</w:t>
      </w:r>
      <w:r>
        <w:br/>
        <w:t>szram i na na</w:t>
      </w:r>
      <w:r w:rsidR="007F5219">
        <w:t xml:space="preserve"> </w:t>
      </w:r>
      <w:r>
        <w:t>goto vergo je-</w:t>
      </w:r>
      <w:r>
        <w:br/>
        <w:t>dno ovcso koso.</w:t>
      </w:r>
    </w:p>
    <w:p w14:paraId="792B6D5C" w14:textId="5562052D" w:rsidR="00761AEB" w:rsidRDefault="00761AEB" w:rsidP="007F5219">
      <w:pPr>
        <w:pStyle w:val="teiab"/>
      </w:pPr>
      <w:r>
        <w:t>No vre na szvetu vetom, vnevol-</w:t>
      </w:r>
      <w:r>
        <w:br/>
        <w:t>iai sivel bom, od perva lepa</w:t>
      </w:r>
    </w:p>
    <w:p w14:paraId="7C8A0155" w14:textId="59BF54F7" w:rsidR="00761AEB" w:rsidRDefault="00761AEB" w:rsidP="007F5219">
      <w:pPr>
        <w:pStyle w:val="teicatch-word"/>
      </w:pPr>
      <w:r>
        <w:t>dobra</w:t>
      </w:r>
    </w:p>
    <w:p w14:paraId="1C2B7B6C" w14:textId="77777777" w:rsidR="00761AEB" w:rsidRDefault="00761AEB" w:rsidP="00160D5C">
      <w:pPr>
        <w:spacing w:after="200"/>
      </w:pPr>
      <w:r>
        <w:br w:type="page"/>
      </w:r>
    </w:p>
    <w:p w14:paraId="089BBD71" w14:textId="3DBFA6C9" w:rsidR="00761AEB" w:rsidRDefault="00761AEB" w:rsidP="00160D5C">
      <w:pPr>
        <w:tabs>
          <w:tab w:val="left" w:pos="1276"/>
        </w:tabs>
      </w:pPr>
      <w:r>
        <w:lastRenderedPageBreak/>
        <w:t>/182/</w:t>
      </w:r>
    </w:p>
    <w:p w14:paraId="4B2AA318" w14:textId="2F5E1F6F" w:rsidR="00761AEB" w:rsidRDefault="00761AEB" w:rsidP="007F5219">
      <w:pPr>
        <w:pStyle w:val="teiab"/>
      </w:pPr>
      <w:r>
        <w:t>dobra gdaszi zmislavam, iaz</w:t>
      </w:r>
      <w:r>
        <w:br/>
        <w:t>szkuzisze ochi, i du</w:t>
      </w:r>
      <w:r w:rsidRPr="005F5F59">
        <w:t>ſ</w:t>
      </w:r>
      <w:r>
        <w:t>sa salo</w:t>
      </w:r>
      <w:r w:rsidRPr="005F5F59">
        <w:t>ſ</w:t>
      </w:r>
      <w:r>
        <w:t>z-</w:t>
      </w:r>
      <w:r>
        <w:br/>
        <w:t>ti, selelbi</w:t>
      </w:r>
      <w:r w:rsidRPr="005F5F59">
        <w:t>ſ</w:t>
      </w:r>
      <w:r>
        <w:t>zi pomocsi, da ne-</w:t>
      </w:r>
      <w:r>
        <w:br/>
        <w:t>szem nigdar vmiloschi.</w:t>
      </w:r>
    </w:p>
    <w:p w14:paraId="61F92DC7" w14:textId="587877E8" w:rsidR="00761AEB" w:rsidRDefault="00761AEB" w:rsidP="007F5219">
      <w:pPr>
        <w:pStyle w:val="teiab"/>
      </w:pPr>
      <w:r>
        <w:t>Jaij zevszei sztrani mene, kak</w:t>
      </w:r>
      <w:r>
        <w:br/>
        <w:t>sze saloszt ticse, vu teili, i vu</w:t>
      </w:r>
      <w:r>
        <w:br/>
        <w:t>du</w:t>
      </w:r>
      <w:r w:rsidRPr="005F5F59">
        <w:t>ſ</w:t>
      </w:r>
      <w:r>
        <w:t>si sztrahota pomicse, greh</w:t>
      </w:r>
      <w:r>
        <w:br/>
        <w:t>mi dü</w:t>
      </w:r>
      <w:r w:rsidRPr="005F5F59">
        <w:t>ſ</w:t>
      </w:r>
      <w:r>
        <w:t>so grize, nigdar nepo-</w:t>
      </w:r>
      <w:r>
        <w:br/>
        <w:t>csine, szmert pekel i szkvaje-</w:t>
      </w:r>
      <w:r>
        <w:br/>
        <w:t>nye, klacsio ober me glave.</w:t>
      </w:r>
    </w:p>
    <w:p w14:paraId="0CF2C4E7" w14:textId="3784EF8D" w:rsidR="00761AEB" w:rsidRDefault="00761AEB" w:rsidP="007F5219">
      <w:pPr>
        <w:pStyle w:val="teiab"/>
      </w:pPr>
      <w:r>
        <w:t>Zdelom zvelikim trudom, to zemlo</w:t>
      </w:r>
      <w:r>
        <w:br/>
        <w:t>kopal bom, na mem herbti pre-</w:t>
      </w:r>
      <w:r>
        <w:br/>
        <w:t>klesztvo noszil bodem tesko,</w:t>
      </w:r>
      <w:r>
        <w:br/>
        <w:t>vsze zlocsa</w:t>
      </w:r>
      <w:r w:rsidRPr="005F5F59">
        <w:t>ſ</w:t>
      </w:r>
      <w:r>
        <w:t>zte trave o</w:t>
      </w:r>
      <w:r w:rsidRPr="005F5F59">
        <w:t>ſ</w:t>
      </w:r>
      <w:r>
        <w:t>zed he-</w:t>
      </w:r>
      <w:r>
        <w:br/>
        <w:t>bed ternye, meni rodilo bode,</w:t>
      </w:r>
      <w:r>
        <w:br/>
        <w:t>ar szem teh vreden za grehe.</w:t>
      </w:r>
    </w:p>
    <w:p w14:paraId="7C788B4C" w14:textId="586B51D6" w:rsidR="00761AEB" w:rsidRDefault="00761AEB" w:rsidP="007F5219">
      <w:pPr>
        <w:pStyle w:val="teiab"/>
      </w:pPr>
      <w:r>
        <w:t>Prevogi i preteski, salo</w:t>
      </w:r>
      <w:r w:rsidRPr="005F5F59">
        <w:t>ſ</w:t>
      </w:r>
      <w:r>
        <w:t>ztni bete-</w:t>
      </w:r>
    </w:p>
    <w:p w14:paraId="02177189" w14:textId="500D9FAF" w:rsidR="00761AEB" w:rsidRDefault="00761AEB" w:rsidP="007F5219">
      <w:pPr>
        <w:pStyle w:val="teicatch-word"/>
      </w:pPr>
      <w:r>
        <w:t>gi,</w:t>
      </w:r>
    </w:p>
    <w:p w14:paraId="47013E02" w14:textId="77777777" w:rsidR="00761AEB" w:rsidRDefault="00761AEB" w:rsidP="00160D5C">
      <w:pPr>
        <w:spacing w:after="200"/>
      </w:pPr>
      <w:r>
        <w:br w:type="page"/>
      </w:r>
    </w:p>
    <w:p w14:paraId="4333BD9A" w14:textId="4E01E004" w:rsidR="00761AEB" w:rsidRDefault="00761AEB" w:rsidP="00160D5C">
      <w:pPr>
        <w:tabs>
          <w:tab w:val="left" w:pos="1276"/>
        </w:tabs>
      </w:pPr>
      <w:r>
        <w:lastRenderedPageBreak/>
        <w:t>/183/</w:t>
      </w:r>
    </w:p>
    <w:p w14:paraId="35B3CE66" w14:textId="32ABB5FA" w:rsidR="00761AEB" w:rsidRDefault="00761AEB" w:rsidP="007F5219">
      <w:pPr>
        <w:pStyle w:val="teifwPageNum"/>
      </w:pPr>
      <w:r>
        <w:t>113.</w:t>
      </w:r>
    </w:p>
    <w:p w14:paraId="38FBE5CD" w14:textId="053575E9" w:rsidR="00761AEB" w:rsidRDefault="00761AEB" w:rsidP="007F5219">
      <w:pPr>
        <w:pStyle w:val="teiab"/>
      </w:pPr>
      <w:r>
        <w:t>gi, huda moka nevola, i vno-</w:t>
      </w:r>
      <w:r>
        <w:br/>
        <w:t>ga teskocsa, vmem teli bo szta-</w:t>
      </w:r>
      <w:r>
        <w:br/>
        <w:t>la, do szmerti toga dneva, jaij</w:t>
      </w:r>
      <w:r>
        <w:br/>
        <w:t>meni nevolnomi vsze noter do</w:t>
      </w:r>
      <w:r>
        <w:br/>
        <w:t>moje szmerti.</w:t>
      </w:r>
    </w:p>
    <w:p w14:paraId="25B7549B" w14:textId="658817F7" w:rsidR="00761AEB" w:rsidRDefault="00761AEB" w:rsidP="007F5219">
      <w:pPr>
        <w:pStyle w:val="teiab"/>
      </w:pPr>
      <w:r>
        <w:t>Vsze moje pleme zczela krotosze</w:t>
      </w:r>
      <w:r>
        <w:br/>
        <w:t>ra</w:t>
      </w:r>
      <w:r w:rsidRPr="005F5F59">
        <w:t>ſ</w:t>
      </w:r>
      <w:r>
        <w:t>zipa, nemrem vchiniti dobra,</w:t>
      </w:r>
      <w:r>
        <w:br/>
        <w:t>csi glij mije volia, greh vsze</w:t>
      </w:r>
      <w:r>
        <w:br/>
        <w:t>doli szpravla, szve</w:t>
      </w:r>
      <w:r w:rsidRPr="005F5F59">
        <w:t>ſ</w:t>
      </w:r>
      <w:r>
        <w:t>ztva nepona-</w:t>
      </w:r>
      <w:r>
        <w:br/>
        <w:t>vla, se prez krivicze, nigdar ne</w:t>
      </w:r>
      <w:r>
        <w:br/>
        <w:t>bo sivel, za mo volio.</w:t>
      </w:r>
    </w:p>
    <w:p w14:paraId="532C4CB8" w14:textId="257443F5" w:rsidR="00761AEB" w:rsidRDefault="00761AEB" w:rsidP="00407601">
      <w:pPr>
        <w:pStyle w:val="teiab"/>
      </w:pPr>
      <w:r>
        <w:t>Klivche vszegdar vu meni, me</w:t>
      </w:r>
      <w:r>
        <w:br/>
        <w:t>dusno szpoznanye, nesztanoma</w:t>
      </w:r>
      <w:r>
        <w:br/>
        <w:t>me grize, grehe vocsi mecse,</w:t>
      </w:r>
      <w:r>
        <w:br/>
        <w:t>zvragom mi</w:t>
      </w:r>
      <w:r w:rsidRPr="005F5F59">
        <w:t>ſ</w:t>
      </w:r>
      <w:r>
        <w:t>ze grozi, i szprav-</w:t>
      </w:r>
      <w:r>
        <w:br/>
        <w:t>dom me sztrasi, od sveplenoga</w:t>
      </w:r>
      <w:r>
        <w:br/>
        <w:t>ognya, boi mi</w:t>
      </w:r>
      <w:r w:rsidRPr="005F5F59">
        <w:t>ſ</w:t>
      </w:r>
      <w:r>
        <w:t>ze szercze plamna.</w:t>
      </w:r>
    </w:p>
    <w:p w14:paraId="3A212AD0" w14:textId="675F6A8A" w:rsidR="00761AEB" w:rsidRDefault="00761AEB" w:rsidP="00407601">
      <w:pPr>
        <w:pStyle w:val="teicatch-word"/>
      </w:pPr>
      <w:r>
        <w:t>Jaij</w:t>
      </w:r>
    </w:p>
    <w:p w14:paraId="52872CD0" w14:textId="77777777" w:rsidR="00761AEB" w:rsidRDefault="00761AEB" w:rsidP="00160D5C">
      <w:pPr>
        <w:spacing w:after="200"/>
      </w:pPr>
      <w:r>
        <w:br w:type="page"/>
      </w:r>
    </w:p>
    <w:p w14:paraId="604C3A24" w14:textId="6FE58D89" w:rsidR="00761AEB" w:rsidRDefault="00761AEB" w:rsidP="00160D5C">
      <w:pPr>
        <w:tabs>
          <w:tab w:val="left" w:pos="1276"/>
        </w:tabs>
      </w:pPr>
      <w:r>
        <w:lastRenderedPageBreak/>
        <w:t>/184/</w:t>
      </w:r>
    </w:p>
    <w:p w14:paraId="26CF0AFF" w14:textId="21FBCEB9" w:rsidR="00761AEB" w:rsidRDefault="00761AEB" w:rsidP="00407601">
      <w:pPr>
        <w:pStyle w:val="teiab"/>
      </w:pPr>
      <w:r>
        <w:t>Jaij meni nevolnomi, jaij kai</w:t>
      </w:r>
      <w:r>
        <w:br/>
        <w:t>schem vcsiniti, o ti zemla i mor-</w:t>
      </w:r>
      <w:r>
        <w:br/>
        <w:t>je dai tolnacsa meni, i vi sztva</w:t>
      </w:r>
      <w:r w:rsidRPr="00407601">
        <w:rPr>
          <w:rStyle w:val="teigap"/>
        </w:rPr>
        <w:t>???</w:t>
      </w:r>
      <w:r>
        <w:br/>
        <w:t>sive, male i velike, pomiluite</w:t>
      </w:r>
      <w:r>
        <w:br/>
        <w:t>narodie, britko salo</w:t>
      </w:r>
      <w:r w:rsidRPr="005F5F59">
        <w:t>ſ</w:t>
      </w:r>
      <w:r>
        <w:t>zt moje glave.</w:t>
      </w:r>
    </w:p>
    <w:p w14:paraId="543646A7" w14:textId="08FEB79E" w:rsidR="00761AEB" w:rsidRDefault="00761AEB" w:rsidP="00407601">
      <w:pPr>
        <w:pStyle w:val="teiab"/>
      </w:pPr>
      <w:r>
        <w:t>Vi</w:t>
      </w:r>
      <w:r w:rsidRPr="005F5F59">
        <w:t>ſ</w:t>
      </w:r>
      <w:r>
        <w:t>zoka neba iti, nad menom sze</w:t>
      </w:r>
      <w:r>
        <w:br/>
        <w:t>szkuzi, szuncze meiszecz i zvez-</w:t>
      </w:r>
      <w:r>
        <w:br/>
        <w:t>de, saluite vi mene, da tak po-</w:t>
      </w:r>
      <w:r>
        <w:br/>
        <w:t>ginoti, vroke morem vpa</w:t>
      </w:r>
      <w:r w:rsidRPr="005F5F59">
        <w:t>ſ</w:t>
      </w:r>
      <w:r>
        <w:t>zti, ne-</w:t>
      </w:r>
      <w:r>
        <w:br/>
        <w:t>vernomu Satanu, i sztati vpe-</w:t>
      </w:r>
      <w:r>
        <w:br/>
        <w:t>klen</w:t>
      </w:r>
      <w:r w:rsidRPr="005F5F59">
        <w:t>ſ</w:t>
      </w:r>
      <w:r>
        <w:t>zkom ognyu.</w:t>
      </w:r>
    </w:p>
    <w:p w14:paraId="5B41DE6C" w14:textId="0E6E503E" w:rsidR="00761AEB" w:rsidRDefault="00761AEB" w:rsidP="00407601">
      <w:pPr>
        <w:pStyle w:val="teiab"/>
      </w:pPr>
      <w:r>
        <w:t>Blaseno szveto troisztvo, vzemme</w:t>
      </w:r>
      <w:r>
        <w:br/>
        <w:t>iednocs vnebo, arie tebi mogocse</w:t>
      </w:r>
      <w:r>
        <w:br/>
        <w:t>vzeti mene kszebi, grehe vnoge</w:t>
      </w:r>
      <w:r>
        <w:br/>
        <w:t>moje meni odpu</w:t>
      </w:r>
      <w:r w:rsidRPr="005F5F59">
        <w:t>ſ</w:t>
      </w:r>
      <w:r>
        <w:t>ztije, i za volo</w:t>
      </w:r>
      <w:r>
        <w:br/>
        <w:t>nyi szpeklom, ne placsai meni</w:t>
      </w:r>
      <w:r>
        <w:br/>
        <w:t>szkastigom.</w:t>
      </w:r>
    </w:p>
    <w:p w14:paraId="33D85CD6" w14:textId="0184252B" w:rsidR="00761AEB" w:rsidRDefault="00761AEB" w:rsidP="00407601">
      <w:pPr>
        <w:pStyle w:val="teicatch-word"/>
      </w:pPr>
      <w:r>
        <w:t>Nad</w:t>
      </w:r>
    </w:p>
    <w:p w14:paraId="459298F2" w14:textId="77777777" w:rsidR="00761AEB" w:rsidRDefault="00761AEB" w:rsidP="00160D5C">
      <w:pPr>
        <w:spacing w:after="200"/>
      </w:pPr>
      <w:r>
        <w:br w:type="page"/>
      </w:r>
    </w:p>
    <w:p w14:paraId="5A3A16A9" w14:textId="06D79ED1" w:rsidR="00761AEB" w:rsidRDefault="00761AEB" w:rsidP="00160D5C">
      <w:pPr>
        <w:tabs>
          <w:tab w:val="left" w:pos="1276"/>
        </w:tabs>
      </w:pPr>
      <w:r>
        <w:lastRenderedPageBreak/>
        <w:t>/185/</w:t>
      </w:r>
    </w:p>
    <w:p w14:paraId="240249D8" w14:textId="72FA2966" w:rsidR="00761AEB" w:rsidRDefault="00761AEB" w:rsidP="00407601">
      <w:pPr>
        <w:pStyle w:val="teifwPageNum"/>
      </w:pPr>
      <w:r>
        <w:t>114.</w:t>
      </w:r>
    </w:p>
    <w:p w14:paraId="18F46602" w14:textId="5C6429B5" w:rsidR="00761AEB" w:rsidRDefault="00761AEB" w:rsidP="00407601">
      <w:pPr>
        <w:pStyle w:val="teiab"/>
      </w:pPr>
      <w:r>
        <w:t>Nad menom ne vidim vre, szmilu-</w:t>
      </w:r>
      <w:r>
        <w:br/>
        <w:t>val kibisze, proti vragu pomocsi</w:t>
      </w:r>
      <w:r>
        <w:br/>
        <w:t xml:space="preserve">kibi mogel meni, vsza </w:t>
      </w:r>
      <w:r w:rsidR="00407601">
        <w:t>sztvar</w:t>
      </w:r>
      <w:r w:rsidR="00407601">
        <w:br/>
        <w:t>me oduria, i prot meni be</w:t>
      </w:r>
      <w:r>
        <w:t>rsza,</w:t>
      </w:r>
      <w:r>
        <w:br/>
        <w:t>obla</w:t>
      </w:r>
      <w:r w:rsidRPr="005F5F59">
        <w:t>ſ</w:t>
      </w:r>
      <w:r>
        <w:t xml:space="preserve">zt </w:t>
      </w:r>
      <w:r w:rsidRPr="00407601">
        <w:rPr>
          <w:rStyle w:val="teipersName"/>
        </w:rPr>
        <w:t>Luciperova</w:t>
      </w:r>
      <w:r w:rsidR="00407601">
        <w:t>, ta</w:t>
      </w:r>
      <w:r>
        <w:t>je najem</w:t>
      </w:r>
      <w:r>
        <w:br/>
        <w:t>mega greha.</w:t>
      </w:r>
    </w:p>
    <w:p w14:paraId="775D22CB" w14:textId="28105402" w:rsidR="00761AEB" w:rsidRDefault="00761AEB" w:rsidP="00407601">
      <w:pPr>
        <w:pStyle w:val="teiab"/>
      </w:pPr>
      <w:r>
        <w:t>Priszlinyam sze iaz ktebi milo-</w:t>
      </w:r>
      <w:r>
        <w:br/>
        <w:t>sztivni Bosje tva de</w:t>
      </w:r>
      <w:r w:rsidRPr="005F5F59">
        <w:t>ſ</w:t>
      </w:r>
      <w:r>
        <w:t>znicza bra-</w:t>
      </w:r>
      <w:r>
        <w:br/>
        <w:t>nime, ar sze vüpam ktebi, va-</w:t>
      </w:r>
      <w:r>
        <w:br/>
        <w:t>dlujem grehe me, csakam mi-</w:t>
      </w:r>
      <w:r>
        <w:br/>
        <w:t>losche tve, zagovori ti mene</w:t>
      </w:r>
      <w:r>
        <w:br/>
      </w:r>
      <w:r w:rsidRPr="00407601">
        <w:rPr>
          <w:highlight w:val="yellow"/>
        </w:rPr>
        <w:t>i odpuſzti mi grehe me.</w:t>
      </w:r>
    </w:p>
    <w:p w14:paraId="5E49D601" w14:textId="77777777" w:rsidR="00407601" w:rsidRDefault="00730CBA" w:rsidP="00407601">
      <w:pPr>
        <w:pStyle w:val="teiab"/>
      </w:pPr>
      <w:r>
        <w:t>Vroko mer</w:t>
      </w:r>
      <w:r w:rsidRPr="005F5F59">
        <w:t>ſ</w:t>
      </w:r>
      <w:r>
        <w:t>zkoga vraga, nedai ke-</w:t>
      </w:r>
      <w:r>
        <w:br/>
        <w:t>pa tvega, ne</w:t>
      </w:r>
      <w:r w:rsidR="00407601">
        <w:t>priatel du</w:t>
      </w:r>
      <w:r w:rsidR="00407601" w:rsidRPr="005F5F59">
        <w:t>ſ</w:t>
      </w:r>
      <w:r>
        <w:t>ni je, ki</w:t>
      </w:r>
      <w:r>
        <w:br/>
        <w:t>naz pela vgrehe, ti me oszlobo-</w:t>
      </w:r>
      <w:r>
        <w:br/>
        <w:t>di, du</w:t>
      </w:r>
      <w:r w:rsidRPr="005F5F59">
        <w:t>ſ</w:t>
      </w:r>
      <w:r>
        <w:t>so mi zve</w:t>
      </w:r>
      <w:r w:rsidRPr="005F5F59">
        <w:t>ſ</w:t>
      </w:r>
      <w:r>
        <w:t>zeli, za ime</w:t>
      </w:r>
      <w:r>
        <w:br/>
        <w:t>tve vcsini to, i Bosan</w:t>
      </w:r>
      <w:r w:rsidRPr="005F5F59">
        <w:t>ſ</w:t>
      </w:r>
      <w:r>
        <w:t>zko do-</w:t>
      </w:r>
      <w:r>
        <w:br/>
        <w:t xml:space="preserve">broto tvo. </w:t>
      </w:r>
    </w:p>
    <w:p w14:paraId="659BDD18" w14:textId="51A3C505" w:rsidR="00730CBA" w:rsidRDefault="00730CBA" w:rsidP="00407601">
      <w:pPr>
        <w:pStyle w:val="teiclosure"/>
      </w:pPr>
      <w:r>
        <w:t>Amen.</w:t>
      </w:r>
    </w:p>
    <w:p w14:paraId="1F722C19" w14:textId="2CEFFE9C" w:rsidR="00730CBA" w:rsidRDefault="00730CBA" w:rsidP="00407601">
      <w:pPr>
        <w:pStyle w:val="teicatch-word"/>
      </w:pPr>
      <w:r>
        <w:t>Conso</w:t>
      </w:r>
    </w:p>
    <w:p w14:paraId="0E077427" w14:textId="77777777" w:rsidR="00730CBA" w:rsidRDefault="00730CBA" w:rsidP="00160D5C">
      <w:pPr>
        <w:spacing w:after="200"/>
      </w:pPr>
      <w:r>
        <w:br w:type="page"/>
      </w:r>
    </w:p>
    <w:p w14:paraId="34188D42" w14:textId="40F3EAC5" w:rsidR="00730CBA" w:rsidRDefault="00730CBA" w:rsidP="00160D5C">
      <w:pPr>
        <w:tabs>
          <w:tab w:val="left" w:pos="1276"/>
        </w:tabs>
      </w:pPr>
      <w:r>
        <w:lastRenderedPageBreak/>
        <w:t>/186/</w:t>
      </w:r>
    </w:p>
    <w:p w14:paraId="4EFFA89A" w14:textId="29F4697A" w:rsidR="00730CBA" w:rsidRPr="00ED406C" w:rsidRDefault="00730CBA" w:rsidP="00160D5C">
      <w:pPr>
        <w:tabs>
          <w:tab w:val="left" w:pos="1276"/>
        </w:tabs>
        <w:rPr>
          <w:rStyle w:val="teiquote"/>
        </w:rPr>
      </w:pPr>
      <w:r w:rsidRPr="00ED406C">
        <w:rPr>
          <w:rStyle w:val="teiquote"/>
        </w:rPr>
        <w:t>Consolatio Angelica, zva</w:t>
      </w:r>
      <w:r w:rsidRPr="00ED406C">
        <w:rPr>
          <w:rStyle w:val="teiquote"/>
        </w:rPr>
        <w:br/>
        <w:t>Angelus allogvitur Adamum</w:t>
      </w:r>
    </w:p>
    <w:p w14:paraId="17BF88EB" w14:textId="7F9B0DA5" w:rsidR="00730CBA" w:rsidRDefault="00730CBA" w:rsidP="00407601">
      <w:pPr>
        <w:pStyle w:val="teiab"/>
      </w:pPr>
      <w:r>
        <w:t>Oh sto kricsi tak iako,</w:t>
      </w:r>
      <w:r>
        <w:br/>
        <w:t>tusno i salo</w:t>
      </w:r>
      <w:r w:rsidRPr="005F5F59">
        <w:t>ſ</w:t>
      </w:r>
      <w:r>
        <w:t>zno, dre</w:t>
      </w:r>
      <w:r w:rsidRPr="005F5F59">
        <w:t>ſ</w:t>
      </w:r>
      <w:r>
        <w:t>ze-</w:t>
      </w:r>
      <w:r>
        <w:br/>
        <w:t>li</w:t>
      </w:r>
      <w:r w:rsidRPr="005F5F59">
        <w:t>ſ</w:t>
      </w:r>
      <w:r>
        <w:t>ze prekroto, i javcse</w:t>
      </w:r>
      <w:r>
        <w:br/>
        <w:t xml:space="preserve">csemerno? </w:t>
      </w:r>
      <w:proofErr w:type="gramStart"/>
      <w:r w:rsidRPr="00407601">
        <w:rPr>
          <w:rStyle w:val="teipersName"/>
        </w:rPr>
        <w:t>Adam</w:t>
      </w:r>
      <w:r>
        <w:t xml:space="preserve"> toli</w:t>
      </w:r>
      <w:r w:rsidRPr="005F5F59">
        <w:t>ſ</w:t>
      </w:r>
      <w:r>
        <w:t>zi ti?</w:t>
      </w:r>
      <w:proofErr w:type="gramEnd"/>
      <w:r>
        <w:br/>
        <w:t>oh chlovik nevolni, Bogh ti po</w:t>
      </w:r>
      <w:r w:rsidRPr="00407601">
        <w:rPr>
          <w:rStyle w:val="teigap"/>
        </w:rPr>
        <w:t>???</w:t>
      </w:r>
      <w:r>
        <w:br/>
        <w:t>ni szposila, da te zmore szte</w:t>
      </w:r>
      <w:r>
        <w:br/>
        <w:t>nevolje.</w:t>
      </w:r>
    </w:p>
    <w:p w14:paraId="15628528" w14:textId="32C5063D" w:rsidR="00730CBA" w:rsidRDefault="00730CBA" w:rsidP="00407601">
      <w:pPr>
        <w:pStyle w:val="teiab"/>
      </w:pPr>
      <w:r>
        <w:t>Bud zato dobre vole, i ne salo</w:t>
      </w:r>
      <w:r w:rsidRPr="005F5F59">
        <w:t>ſ</w:t>
      </w:r>
      <w:r>
        <w:t>zt-</w:t>
      </w:r>
      <w:r>
        <w:br/>
        <w:t>tisze, ni vu dvoino</w:t>
      </w:r>
      <w:r w:rsidRPr="005F5F59">
        <w:t>ſ</w:t>
      </w:r>
      <w:r>
        <w:t>zt ne szpa-</w:t>
      </w:r>
      <w:r>
        <w:br/>
        <w:t>dni, nebos sz</w:t>
      </w:r>
      <w:r w:rsidR="00407601">
        <w:t>irota ti, arje po-</w:t>
      </w:r>
      <w:r w:rsidR="00407601">
        <w:br/>
        <w:t>szluhnyena ta</w:t>
      </w:r>
      <w:r>
        <w:t xml:space="preserve"> tvoja molitva,</w:t>
      </w:r>
      <w:r>
        <w:br/>
        <w:t>tomu</w:t>
      </w:r>
      <w:r w:rsidRPr="005F5F59">
        <w:t>ſ</w:t>
      </w:r>
      <w:r>
        <w:t>se ve</w:t>
      </w:r>
      <w:r w:rsidRPr="005F5F59">
        <w:t>ſ</w:t>
      </w:r>
      <w:r>
        <w:t>zeli ti, kak tvoje</w:t>
      </w:r>
      <w:r>
        <w:br/>
        <w:t>du</w:t>
      </w:r>
      <w:r w:rsidRPr="005F5F59">
        <w:t>ſ</w:t>
      </w:r>
      <w:r>
        <w:t>zicze vrasti.</w:t>
      </w:r>
    </w:p>
    <w:p w14:paraId="4B59C1F7" w14:textId="3DAB1760" w:rsidR="00730CBA" w:rsidRDefault="00730CBA" w:rsidP="00407601">
      <w:pPr>
        <w:pStyle w:val="teiab"/>
      </w:pPr>
      <w:r>
        <w:t>Ar ovo Bosi szin</w:t>
      </w:r>
      <w:r w:rsidRPr="005F5F59">
        <w:t>ſ</w:t>
      </w:r>
      <w:r>
        <w:t>ze, rodi zjedne</w:t>
      </w:r>
    </w:p>
    <w:p w14:paraId="3FAEEBCE" w14:textId="0FB32C63" w:rsidR="00730CBA" w:rsidRDefault="00730CBA" w:rsidP="00407601">
      <w:pPr>
        <w:pStyle w:val="teicatch-word"/>
      </w:pPr>
      <w:r>
        <w:t>deve</w:t>
      </w:r>
    </w:p>
    <w:p w14:paraId="67BA9014" w14:textId="77777777" w:rsidR="00730CBA" w:rsidRDefault="00730CBA" w:rsidP="00160D5C">
      <w:pPr>
        <w:spacing w:after="200"/>
      </w:pPr>
      <w:r>
        <w:br w:type="page"/>
      </w:r>
    </w:p>
    <w:p w14:paraId="4FB93856" w14:textId="6B297C11" w:rsidR="00730CBA" w:rsidRDefault="00730CBA" w:rsidP="00160D5C">
      <w:pPr>
        <w:tabs>
          <w:tab w:val="left" w:pos="1276"/>
        </w:tabs>
      </w:pPr>
      <w:r>
        <w:lastRenderedPageBreak/>
        <w:t>/187/</w:t>
      </w:r>
    </w:p>
    <w:p w14:paraId="7B363F5B" w14:textId="07260D4C" w:rsidR="00730CBA" w:rsidRDefault="00730CBA" w:rsidP="00407601">
      <w:pPr>
        <w:pStyle w:val="teifwPageNum"/>
      </w:pPr>
      <w:r>
        <w:t>115.</w:t>
      </w:r>
    </w:p>
    <w:p w14:paraId="31899BAD" w14:textId="04F4AC55" w:rsidR="00730CBA" w:rsidRDefault="00730CBA" w:rsidP="00407601">
      <w:pPr>
        <w:pStyle w:val="teiab"/>
      </w:pPr>
      <w:r>
        <w:t>Deve, zvelicsitel od grehov,</w:t>
      </w:r>
      <w:r>
        <w:br/>
        <w:t>i krall vszei Angyelov, ka-</w:t>
      </w:r>
      <w:r>
        <w:br/>
        <w:t>csi glavo sztere, i vraise se-</w:t>
      </w:r>
      <w:r>
        <w:br/>
        <w:t>rege, ter tebe o</w:t>
      </w:r>
      <w:r w:rsidRPr="005F5F59">
        <w:t>ſ</w:t>
      </w:r>
      <w:r>
        <w:t>zlobodi, i prot</w:t>
      </w:r>
      <w:r>
        <w:br/>
        <w:t>nyi mocsi pokrepi.</w:t>
      </w:r>
    </w:p>
    <w:p w14:paraId="1BA7870D" w14:textId="683E5D06" w:rsidR="00730CBA" w:rsidRDefault="00730CBA" w:rsidP="00407601">
      <w:pPr>
        <w:pStyle w:val="teiab"/>
      </w:pPr>
      <w:r>
        <w:t>Na szveit pride vu prave chlo-</w:t>
      </w:r>
      <w:r>
        <w:br/>
        <w:t>vecse nature, sziromastvo</w:t>
      </w:r>
      <w:r>
        <w:br/>
        <w:t>nevolje, noszil bo vu sitki</w:t>
      </w:r>
      <w:r>
        <w:br/>
        <w:t>za tebe szmert rusno, szter-</w:t>
      </w:r>
      <w:r>
        <w:br/>
        <w:t>pi da tvo du</w:t>
      </w:r>
      <w:r w:rsidRPr="005F5F59">
        <w:t>ſ</w:t>
      </w:r>
      <w:r>
        <w:t>so, nyegova</w:t>
      </w:r>
      <w:r>
        <w:br/>
        <w:t>kerv ocsi</w:t>
      </w:r>
      <w:r w:rsidRPr="005F5F59">
        <w:t>ſ</w:t>
      </w:r>
      <w:r>
        <w:t>zti, i vu ocza znova</w:t>
      </w:r>
      <w:r>
        <w:br/>
        <w:t>vczepi.</w:t>
      </w:r>
    </w:p>
    <w:p w14:paraId="1AA5DDE5" w14:textId="0DD2DF60" w:rsidR="00730CBA" w:rsidRDefault="00730CBA" w:rsidP="00942E70">
      <w:pPr>
        <w:pStyle w:val="teiab"/>
      </w:pPr>
      <w:r>
        <w:t>Recs moio vpamet vzemi, to od-</w:t>
      </w:r>
      <w:r>
        <w:br/>
        <w:t>kud bodeti, da ti znopet vmi-</w:t>
      </w:r>
      <w:r>
        <w:br/>
        <w:t>loscho, vzet bos vBosjo voljo,</w:t>
      </w:r>
      <w:r>
        <w:br/>
        <w:t>ar veta dobrota rado</w:t>
      </w:r>
      <w:r w:rsidRPr="005F5F59">
        <w:t>ſ</w:t>
      </w:r>
      <w:r>
        <w:t>zt i glo-</w:t>
      </w:r>
      <w:r>
        <w:br/>
        <w:t>blina neje sztvoje vrednoszti,</w:t>
      </w:r>
      <w:r>
        <w:br/>
        <w:t>neg leprai zBosje milosche.</w:t>
      </w:r>
    </w:p>
    <w:p w14:paraId="3E7446F4" w14:textId="6E5F2818" w:rsidR="00730CBA" w:rsidRDefault="00730CBA" w:rsidP="00942E70">
      <w:pPr>
        <w:pStyle w:val="teicatch-word"/>
      </w:pPr>
      <w:r>
        <w:t xml:space="preserve">Sztvoim </w:t>
      </w:r>
    </w:p>
    <w:p w14:paraId="53920280" w14:textId="77777777" w:rsidR="00730CBA" w:rsidRDefault="00730CBA" w:rsidP="00160D5C">
      <w:pPr>
        <w:spacing w:after="200"/>
      </w:pPr>
      <w:r>
        <w:br w:type="page"/>
      </w:r>
    </w:p>
    <w:p w14:paraId="2DAD59EA" w14:textId="5996E3C2" w:rsidR="00730CBA" w:rsidRDefault="00761E49" w:rsidP="00160D5C">
      <w:pPr>
        <w:tabs>
          <w:tab w:val="left" w:pos="1276"/>
        </w:tabs>
      </w:pPr>
      <w:r>
        <w:lastRenderedPageBreak/>
        <w:t>/188/</w:t>
      </w:r>
    </w:p>
    <w:p w14:paraId="42A6A59D" w14:textId="77777777" w:rsidR="00942E70" w:rsidRDefault="00761E49" w:rsidP="00942E70">
      <w:pPr>
        <w:pStyle w:val="teiab"/>
      </w:pPr>
      <w:r>
        <w:t>Sztvoim imenom veto pecsati, pri-</w:t>
      </w:r>
      <w:r>
        <w:br/>
        <w:t>szego, da sche noter szpuniti</w:t>
      </w:r>
      <w:r>
        <w:br/>
        <w:t>vprise</w:t>
      </w:r>
      <w:r w:rsidRPr="005F5F59">
        <w:t>ſ</w:t>
      </w:r>
      <w:r>
        <w:t>znom vremeni, verui o-</w:t>
      </w:r>
      <w:r>
        <w:br/>
        <w:t>becsanyu dai mir vszoi hudobi,</w:t>
      </w:r>
      <w:r>
        <w:br/>
        <w:t>vu nyega sze vupai ti, nebo csi-</w:t>
      </w:r>
      <w:r>
        <w:br/>
        <w:t xml:space="preserve">nil sztobom nacsi. </w:t>
      </w:r>
    </w:p>
    <w:p w14:paraId="078377C8" w14:textId="0E2C45BD" w:rsidR="00761E49" w:rsidRDefault="00761E49" w:rsidP="00942E70">
      <w:pPr>
        <w:pStyle w:val="teiclosure"/>
      </w:pPr>
      <w:r>
        <w:t>Amen.</w:t>
      </w:r>
    </w:p>
    <w:p w14:paraId="098FA971" w14:textId="3A4B9439" w:rsidR="00761E49" w:rsidRPr="00ED406C" w:rsidRDefault="00761E49" w:rsidP="00160D5C">
      <w:pPr>
        <w:tabs>
          <w:tab w:val="left" w:pos="1276"/>
        </w:tabs>
        <w:rPr>
          <w:rStyle w:val="teiquote"/>
        </w:rPr>
      </w:pPr>
      <w:proofErr w:type="gramStart"/>
      <w:r w:rsidRPr="00ED406C">
        <w:rPr>
          <w:rStyle w:val="teiquote"/>
        </w:rPr>
        <w:t>Ad consolationem Angelicam</w:t>
      </w:r>
      <w:r w:rsidRPr="00ED406C">
        <w:rPr>
          <w:rStyle w:val="teiquote"/>
        </w:rPr>
        <w:br/>
        <w:t>magno cum gaudio respondet.</w:t>
      </w:r>
      <w:proofErr w:type="gramEnd"/>
    </w:p>
    <w:p w14:paraId="46F4D992" w14:textId="5CA43376" w:rsidR="00761E49" w:rsidRDefault="00761E49" w:rsidP="00942E70">
      <w:pPr>
        <w:pStyle w:val="teiab"/>
      </w:pPr>
      <w:r>
        <w:t>Jako szime potros</w:t>
      </w:r>
      <w:r w:rsidR="00942E70">
        <w:t>tal dra-</w:t>
      </w:r>
      <w:r w:rsidR="00942E70">
        <w:br/>
        <w:t>gi moi priatel, pametm</w:t>
      </w:r>
      <w:r>
        <w:t>je</w:t>
      </w:r>
      <w:r>
        <w:br/>
        <w:t>ve</w:t>
      </w:r>
      <w:r w:rsidRPr="005F5F59">
        <w:t>ſ</w:t>
      </w:r>
      <w:r>
        <w:t>zela, kak szem to recs</w:t>
      </w:r>
      <w:r>
        <w:br/>
        <w:t>csul iaz, jezik zgovoriti, nemre</w:t>
      </w:r>
      <w:r>
        <w:br/>
        <w:t>te radoszti, toga dobroga gla</w:t>
      </w:r>
      <w:r w:rsidRPr="005F5F59">
        <w:t>ſ</w:t>
      </w:r>
      <w:r>
        <w:t>za,</w:t>
      </w:r>
      <w:r>
        <w:br/>
        <w:t>szercze zve</w:t>
      </w:r>
      <w:r w:rsidRPr="005F5F59">
        <w:t>ſ</w:t>
      </w:r>
      <w:r>
        <w:t>zeljem poszlusa.</w:t>
      </w:r>
    </w:p>
    <w:p w14:paraId="70CF7ED6" w14:textId="710489A5" w:rsidR="00761E49" w:rsidRDefault="00761E49" w:rsidP="00E83D90">
      <w:pPr>
        <w:pStyle w:val="teiab"/>
      </w:pPr>
      <w:r>
        <w:t>Bogi veliko hvalo, dajem za dobro-</w:t>
      </w:r>
      <w:r>
        <w:br/>
        <w:t>to, da snyega obecsanya, csüjem</w:t>
      </w:r>
      <w:r>
        <w:br/>
        <w:t>vre iaz trosta, du</w:t>
      </w:r>
      <w:r w:rsidRPr="005F5F59">
        <w:t>ſ</w:t>
      </w:r>
      <w:r>
        <w:t>sa mi pocsi-</w:t>
      </w:r>
    </w:p>
    <w:p w14:paraId="562166DE" w14:textId="182E021F" w:rsidR="00761E49" w:rsidRDefault="00761E49" w:rsidP="00E83D90">
      <w:pPr>
        <w:pStyle w:val="teicatch-word"/>
      </w:pPr>
      <w:r>
        <w:t>va,</w:t>
      </w:r>
    </w:p>
    <w:p w14:paraId="63B753D0" w14:textId="77777777" w:rsidR="00761E49" w:rsidRDefault="00761E49" w:rsidP="00160D5C">
      <w:pPr>
        <w:spacing w:after="200"/>
      </w:pPr>
      <w:r>
        <w:br w:type="page"/>
      </w:r>
    </w:p>
    <w:p w14:paraId="68C8CDB5" w14:textId="75256E12" w:rsidR="00761E49" w:rsidRDefault="00761E49" w:rsidP="00160D5C">
      <w:pPr>
        <w:tabs>
          <w:tab w:val="left" w:pos="1276"/>
        </w:tabs>
      </w:pPr>
      <w:r>
        <w:lastRenderedPageBreak/>
        <w:t>/189/</w:t>
      </w:r>
    </w:p>
    <w:p w14:paraId="381412E3" w14:textId="7194E1C5" w:rsidR="00761E49" w:rsidRDefault="00761E49" w:rsidP="00E83D90">
      <w:pPr>
        <w:pStyle w:val="teifwPageNum"/>
      </w:pPr>
      <w:r>
        <w:t>116.</w:t>
      </w:r>
    </w:p>
    <w:p w14:paraId="37FCA00D" w14:textId="7F4F219A" w:rsidR="00761E49" w:rsidRDefault="00761E49" w:rsidP="00E83D90">
      <w:pPr>
        <w:pStyle w:val="teiab"/>
      </w:pPr>
      <w:r>
        <w:t>va, vrado</w:t>
      </w:r>
      <w:r w:rsidRPr="005F5F59">
        <w:t>ſ</w:t>
      </w:r>
      <w:r>
        <w:t>zti prebiva armje</w:t>
      </w:r>
      <w:r>
        <w:br/>
        <w:t>ta recs Bosja, milo</w:t>
      </w:r>
      <w:r w:rsidRPr="005F5F59">
        <w:t>ſ</w:t>
      </w:r>
      <w:r>
        <w:t>zt glavi</w:t>
      </w:r>
      <w:r>
        <w:br/>
        <w:t>obecsala.</w:t>
      </w:r>
    </w:p>
    <w:p w14:paraId="51853BAC" w14:textId="5CC2DA1F" w:rsidR="00761E49" w:rsidRDefault="00761E49" w:rsidP="00E83D90">
      <w:pPr>
        <w:pStyle w:val="teiab"/>
      </w:pPr>
      <w:r>
        <w:t>Verujem szprava szercza, recs</w:t>
      </w:r>
      <w:r>
        <w:br/>
        <w:t>mojega Boga, da sche vsze</w:t>
      </w:r>
      <w:r>
        <w:br/>
        <w:t>napuniti, kakje szposzla me-</w:t>
      </w:r>
      <w:r>
        <w:br/>
        <w:t>ni, kak znagla on hocse, da-</w:t>
      </w:r>
      <w:r>
        <w:br/>
        <w:t>ti mje more, na nyega sze</w:t>
      </w:r>
      <w:r>
        <w:br/>
        <w:t>szlonim iaz, znam daje pra-</w:t>
      </w:r>
      <w:r>
        <w:br/>
        <w:t>va recs nyega.</w:t>
      </w:r>
    </w:p>
    <w:p w14:paraId="5670E6F9" w14:textId="45BDC700" w:rsidR="00761E49" w:rsidRDefault="00761E49" w:rsidP="00E83D90">
      <w:pPr>
        <w:pStyle w:val="teiab"/>
      </w:pPr>
      <w:r>
        <w:t>I zakai da drugacsi, to nemore</w:t>
      </w:r>
      <w:r>
        <w:br/>
        <w:t>biti, nego pervle toi szmerti</w:t>
      </w:r>
      <w:r>
        <w:br/>
        <w:t>zocsi mi bo sztati, a du</w:t>
      </w:r>
      <w:r w:rsidRPr="005F5F59">
        <w:t>ſ</w:t>
      </w:r>
      <w:r>
        <w:t>sa</w:t>
      </w:r>
      <w:r>
        <w:br/>
        <w:t>ma siva bode vekvekoma,</w:t>
      </w:r>
      <w:r>
        <w:br/>
        <w:t>nemaram csi zdai vmerjem,</w:t>
      </w:r>
      <w:r>
        <w:br/>
        <w:t xml:space="preserve">tem hitrei k </w:t>
      </w:r>
      <w:r w:rsidRPr="00E83D90">
        <w:rPr>
          <w:rStyle w:val="teipersName"/>
        </w:rPr>
        <w:t>Jeszuſsi</w:t>
      </w:r>
      <w:r>
        <w:t xml:space="preserve"> pridem.</w:t>
      </w:r>
    </w:p>
    <w:p w14:paraId="78573CA0" w14:textId="78629AED" w:rsidR="00761E49" w:rsidRDefault="00761E49" w:rsidP="00E83D90">
      <w:pPr>
        <w:pStyle w:val="teiab"/>
      </w:pPr>
      <w:r>
        <w:t>Na szebe to szmert zato vzem-</w:t>
      </w:r>
    </w:p>
    <w:p w14:paraId="7B369798" w14:textId="1675D5F0" w:rsidR="00761E49" w:rsidRDefault="00761E49" w:rsidP="00E83D90">
      <w:pPr>
        <w:pStyle w:val="teicatch-word"/>
      </w:pPr>
      <w:r>
        <w:t>mem</w:t>
      </w:r>
    </w:p>
    <w:p w14:paraId="419D11CF" w14:textId="77777777" w:rsidR="00761E49" w:rsidRDefault="00761E49" w:rsidP="00160D5C">
      <w:pPr>
        <w:spacing w:after="200"/>
      </w:pPr>
      <w:r>
        <w:br w:type="page"/>
      </w:r>
    </w:p>
    <w:p w14:paraId="527CBD45" w14:textId="24232263" w:rsidR="00761E49" w:rsidRDefault="00761E49" w:rsidP="00160D5C">
      <w:pPr>
        <w:tabs>
          <w:tab w:val="left" w:pos="1276"/>
        </w:tabs>
      </w:pPr>
      <w:r>
        <w:lastRenderedPageBreak/>
        <w:t>/190/</w:t>
      </w:r>
    </w:p>
    <w:p w14:paraId="41C0FFD3" w14:textId="3976FB84" w:rsidR="00761E49" w:rsidRDefault="00761E49" w:rsidP="00E83D90">
      <w:pPr>
        <w:pStyle w:val="teiab"/>
      </w:pPr>
      <w:r>
        <w:t>mem iaz ve</w:t>
      </w:r>
      <w:r w:rsidRPr="005F5F59">
        <w:t>ſ</w:t>
      </w:r>
      <w:r>
        <w:t>zelo, ar na den</w:t>
      </w:r>
      <w:r>
        <w:br/>
        <w:t>szlednyi, tako pridem iaz vu</w:t>
      </w:r>
      <w:r>
        <w:br/>
        <w:t>diko, moje vöre nayma, i</w:t>
      </w:r>
      <w:r>
        <w:br/>
        <w:t>teli pocsinka, dobim iaz pri</w:t>
      </w:r>
      <w:r>
        <w:br/>
        <w:t>Christu</w:t>
      </w:r>
      <w:r w:rsidRPr="005F5F59">
        <w:t>ſ</w:t>
      </w:r>
      <w:r>
        <w:t>si, snim sivel bodem</w:t>
      </w:r>
      <w:r>
        <w:br/>
        <w:t>v nebe</w:t>
      </w:r>
      <w:r w:rsidRPr="005F5F59">
        <w:t>ſ</w:t>
      </w:r>
      <w:r>
        <w:t>zi.</w:t>
      </w:r>
    </w:p>
    <w:p w14:paraId="599B64CD" w14:textId="0E47E991" w:rsidR="00761E49" w:rsidRDefault="00761E49" w:rsidP="00E83D90">
      <w:pPr>
        <w:pStyle w:val="teiab"/>
      </w:pPr>
      <w:r>
        <w:t>Zato vi</w:t>
      </w:r>
      <w:r w:rsidRPr="005F5F59">
        <w:t>ſ</w:t>
      </w:r>
      <w:r>
        <w:t>zoka neba, zemla i</w:t>
      </w:r>
      <w:r>
        <w:br/>
        <w:t>sztvar vszaka, radui</w:t>
      </w:r>
      <w:r w:rsidRPr="005F5F59">
        <w:t>ſ</w:t>
      </w:r>
      <w:r>
        <w:t>ze ar</w:t>
      </w:r>
      <w:r>
        <w:br/>
        <w:t>imam vre vupanye, pri Bo-</w:t>
      </w:r>
      <w:r>
        <w:br/>
        <w:t>gi, dobre volje bodi, salo</w:t>
      </w:r>
      <w:r w:rsidRPr="005F5F59">
        <w:t>ſ</w:t>
      </w:r>
      <w:r>
        <w:t>zt</w:t>
      </w:r>
      <w:r>
        <w:br/>
        <w:t>dalko zgoni, natom sirokom</w:t>
      </w:r>
      <w:r>
        <w:br/>
        <w:t>szveiti, vszaki chlovik ki gde</w:t>
      </w:r>
      <w:r>
        <w:br/>
        <w:t>ieszi.</w:t>
      </w:r>
    </w:p>
    <w:p w14:paraId="4BB8DECB" w14:textId="58CAE8A8" w:rsidR="00761E49" w:rsidRDefault="00761E49" w:rsidP="00E83D90">
      <w:pPr>
        <w:pStyle w:val="teiab"/>
      </w:pPr>
      <w:r>
        <w:t>Kai szem v Paradisomi, zgubil</w:t>
      </w:r>
      <w:r>
        <w:br/>
        <w:t>iaz po grehi, Bogh mi znope</w:t>
      </w:r>
      <w:r w:rsidR="00E83D90" w:rsidRPr="00E83D90">
        <w:rPr>
          <w:rStyle w:val="teigap"/>
        </w:rPr>
        <w:t>???</w:t>
      </w:r>
      <w:r>
        <w:br/>
        <w:t>poverne, csudnim zakom vre,</w:t>
      </w:r>
    </w:p>
    <w:p w14:paraId="1F720066" w14:textId="497D6C09" w:rsidR="00761E49" w:rsidRDefault="00761E49" w:rsidP="00E83D90">
      <w:pPr>
        <w:pStyle w:val="teicatch-word"/>
      </w:pPr>
      <w:r>
        <w:t>za szvo</w:t>
      </w:r>
    </w:p>
    <w:p w14:paraId="6BA66165" w14:textId="77777777" w:rsidR="00761E49" w:rsidRDefault="00761E49" w:rsidP="00160D5C">
      <w:pPr>
        <w:spacing w:after="200"/>
      </w:pPr>
      <w:r>
        <w:br w:type="page"/>
      </w:r>
    </w:p>
    <w:p w14:paraId="29C36EC6" w14:textId="5917C3F1" w:rsidR="00761E49" w:rsidRDefault="00761E49" w:rsidP="00160D5C">
      <w:pPr>
        <w:tabs>
          <w:tab w:val="left" w:pos="1276"/>
        </w:tabs>
      </w:pPr>
      <w:r>
        <w:lastRenderedPageBreak/>
        <w:t>/191/</w:t>
      </w:r>
    </w:p>
    <w:p w14:paraId="68F34E82" w14:textId="3CB5BDEC" w:rsidR="00761E49" w:rsidRDefault="00761E49" w:rsidP="00E83D90">
      <w:pPr>
        <w:pStyle w:val="teifwPageNum"/>
      </w:pPr>
      <w:r>
        <w:t>117.</w:t>
      </w:r>
    </w:p>
    <w:p w14:paraId="7FC4D1E8" w14:textId="5E6C8B66" w:rsidR="00761E49" w:rsidRDefault="00761E49" w:rsidP="00E83D90">
      <w:pPr>
        <w:pStyle w:val="teiab"/>
      </w:pPr>
      <w:r>
        <w:t>za szvojega szinka, koga da</w:t>
      </w:r>
      <w:r>
        <w:br/>
        <w:t>za chloveka, ete na ramo</w:t>
      </w:r>
      <w:r>
        <w:br/>
        <w:t>vzeme, na</w:t>
      </w:r>
      <w:r w:rsidRPr="005F5F59">
        <w:t>ſ</w:t>
      </w:r>
      <w:r>
        <w:t>ze grehe ino placsa.</w:t>
      </w:r>
    </w:p>
    <w:p w14:paraId="41A47D6D" w14:textId="7CF5A78B" w:rsidR="00761E49" w:rsidRDefault="00761E49" w:rsidP="00E83D90">
      <w:pPr>
        <w:pStyle w:val="teiab"/>
      </w:pPr>
      <w:r>
        <w:t>Nyemu zato hvalo dai narod</w:t>
      </w:r>
      <w:r>
        <w:br/>
        <w:t>chlovecsan</w:t>
      </w:r>
      <w:r w:rsidRPr="005F5F59">
        <w:t>ſ</w:t>
      </w:r>
      <w:r>
        <w:t>zki, ar leprai po</w:t>
      </w:r>
      <w:r>
        <w:br/>
      </w:r>
      <w:r w:rsidR="00E83D90">
        <w:t>C</w:t>
      </w:r>
      <w:r>
        <w:t>hristu</w:t>
      </w:r>
      <w:r w:rsidRPr="005F5F59">
        <w:t>ſ</w:t>
      </w:r>
      <w:r>
        <w:t>si dobis zvelicsanye,</w:t>
      </w:r>
      <w:r>
        <w:br/>
        <w:t>grehom odpuschanye nebe-</w:t>
      </w:r>
      <w:r>
        <w:br/>
        <w:t>szko ve</w:t>
      </w:r>
      <w:r w:rsidRPr="005F5F59">
        <w:t>ſ</w:t>
      </w:r>
      <w:r>
        <w:t>zelje, i Angelszko</w:t>
      </w:r>
      <w:r>
        <w:br/>
        <w:t>lepoto, vekvecsni kincs ino</w:t>
      </w:r>
      <w:r>
        <w:br/>
        <w:t>diko.</w:t>
      </w:r>
    </w:p>
    <w:p w14:paraId="1AAB5BF5" w14:textId="77777777" w:rsidR="00E83D90" w:rsidRDefault="00761E49" w:rsidP="00E83D90">
      <w:pPr>
        <w:pStyle w:val="teiab"/>
      </w:pPr>
      <w:r>
        <w:t>Stero vekvecsno diko, szam</w:t>
      </w:r>
      <w:r w:rsidRPr="00E83D90">
        <w:rPr>
          <w:rStyle w:val="teipersName"/>
        </w:rPr>
        <w:t xml:space="preserve"> Je-</w:t>
      </w:r>
      <w:r w:rsidRPr="00E83D90">
        <w:rPr>
          <w:rStyle w:val="teipersName"/>
        </w:rPr>
        <w:br/>
        <w:t>sus</w:t>
      </w:r>
      <w:r>
        <w:t xml:space="preserve"> nam dajo, za tve moke</w:t>
      </w:r>
      <w:r>
        <w:br/>
        <w:t>terplenye, primi naz za ro-</w:t>
      </w:r>
      <w:r>
        <w:br/>
        <w:t>ko, da nebomo vgrehi, potom</w:t>
      </w:r>
      <w:r>
        <w:br/>
        <w:t>szveczkom sitki, nego pri</w:t>
      </w:r>
      <w:r>
        <w:br/>
        <w:t>tebi v nebi, sivemo vecs-</w:t>
      </w:r>
      <w:r>
        <w:br/>
        <w:t>nom blasen</w:t>
      </w:r>
      <w:r w:rsidRPr="005F5F59">
        <w:t>ſ</w:t>
      </w:r>
      <w:r>
        <w:t xml:space="preserve">ztvi. </w:t>
      </w:r>
    </w:p>
    <w:p w14:paraId="0C87859C" w14:textId="3AF38685" w:rsidR="00761E49" w:rsidRDefault="00761E49" w:rsidP="00E83D90">
      <w:pPr>
        <w:pStyle w:val="teiclosure"/>
      </w:pPr>
      <w:r>
        <w:t>Amen.</w:t>
      </w:r>
    </w:p>
    <w:p w14:paraId="1432281C" w14:textId="1E45BEF9" w:rsidR="009C1F47" w:rsidRDefault="009C1F47" w:rsidP="00E83D90">
      <w:pPr>
        <w:pStyle w:val="teicatch-word"/>
      </w:pPr>
      <w:r>
        <w:t>Peszem</w:t>
      </w:r>
    </w:p>
    <w:p w14:paraId="74BC0D27" w14:textId="77777777" w:rsidR="009C1F47" w:rsidRDefault="009C1F47" w:rsidP="00160D5C">
      <w:pPr>
        <w:spacing w:after="200"/>
      </w:pPr>
      <w:r>
        <w:br w:type="page"/>
      </w:r>
    </w:p>
    <w:p w14:paraId="2928D37A" w14:textId="6AF295E6" w:rsidR="009C1F47" w:rsidRDefault="009C1F47" w:rsidP="00160D5C">
      <w:pPr>
        <w:tabs>
          <w:tab w:val="left" w:pos="1276"/>
        </w:tabs>
      </w:pPr>
      <w:r>
        <w:lastRenderedPageBreak/>
        <w:t>/192/</w:t>
      </w:r>
    </w:p>
    <w:p w14:paraId="6D5181EF" w14:textId="0670F62D" w:rsidR="009C1F47" w:rsidRDefault="009C1F47" w:rsidP="00E83D90">
      <w:pPr>
        <w:pStyle w:val="Naslov2"/>
      </w:pPr>
      <w:r>
        <w:t>Peszem od Bogacza!</w:t>
      </w:r>
    </w:p>
    <w:p w14:paraId="36A0C3E9" w14:textId="3914B335" w:rsidR="009C1F47" w:rsidRDefault="009C1F47" w:rsidP="00E83D90">
      <w:pPr>
        <w:pStyle w:val="teiab"/>
      </w:pPr>
      <w:r>
        <w:t>Oh velika blodno</w:t>
      </w:r>
      <w:r w:rsidRPr="005F5F59">
        <w:t>ſ</w:t>
      </w:r>
      <w:r>
        <w:t>zt, ti</w:t>
      </w:r>
      <w:r>
        <w:br/>
        <w:t>hudo boga</w:t>
      </w:r>
      <w:r w:rsidRPr="005F5F59">
        <w:t>ſ</w:t>
      </w:r>
      <w:r>
        <w:t>ztvo, ka chlo-</w:t>
      </w:r>
      <w:r>
        <w:br/>
        <w:t>veka v szkvari, prekle-</w:t>
      </w:r>
      <w:r>
        <w:br/>
        <w:t>to bogasztvo.</w:t>
      </w:r>
    </w:p>
    <w:p w14:paraId="05CD8930" w14:textId="59814341" w:rsidR="009C1F47" w:rsidRDefault="009C1F47" w:rsidP="00E83D90">
      <w:pPr>
        <w:pStyle w:val="teiab"/>
      </w:pPr>
      <w:r>
        <w:t>Csudim sze iaz chlovik, tvemu</w:t>
      </w:r>
      <w:r>
        <w:br/>
        <w:t>dugovanyu, kai ti ne setu-</w:t>
      </w:r>
      <w:r>
        <w:br/>
        <w:t>ies na te Bosje recsi.</w:t>
      </w:r>
    </w:p>
    <w:p w14:paraId="093536BA" w14:textId="094F7023" w:rsidR="009C1F47" w:rsidRDefault="009C1F47" w:rsidP="00E83D90">
      <w:pPr>
        <w:pStyle w:val="teiab"/>
      </w:pPr>
      <w:r>
        <w:t>Vzem da</w:t>
      </w:r>
      <w:r w:rsidRPr="005F5F59">
        <w:t>ſ</w:t>
      </w:r>
      <w:r>
        <w:t>zi na pamet, bogaczovo</w:t>
      </w:r>
      <w:r>
        <w:br/>
        <w:t>peldo, kteri bi vszaki den, vbi</w:t>
      </w:r>
      <w:r w:rsidR="00E83D90" w:rsidRPr="00E83D90">
        <w:rPr>
          <w:rStyle w:val="teigap"/>
        </w:rPr>
        <w:t>???</w:t>
      </w:r>
      <w:r>
        <w:br/>
        <w:t>bor barson hodil.</w:t>
      </w:r>
    </w:p>
    <w:p w14:paraId="4672AB2E" w14:textId="3C6D3014" w:rsidR="009C1F47" w:rsidRDefault="009C1F47" w:rsidP="00E83D90">
      <w:pPr>
        <w:pStyle w:val="teiab"/>
      </w:pPr>
      <w:r>
        <w:t>Hodecsi bogatecs, vu szvojem bo-</w:t>
      </w:r>
      <w:r>
        <w:br/>
        <w:t>gasztvi, vsze szvoje boga</w:t>
      </w:r>
      <w:r w:rsidRPr="005F5F59">
        <w:t>ſ</w:t>
      </w:r>
      <w:r>
        <w:t>ztva,</w:t>
      </w:r>
      <w:r>
        <w:br/>
        <w:t>poveksa vszebi.</w:t>
      </w:r>
    </w:p>
    <w:p w14:paraId="6C2E0470" w14:textId="61DB4236" w:rsidR="009C1F47" w:rsidRDefault="009C1F47" w:rsidP="00E83D90">
      <w:pPr>
        <w:pStyle w:val="teiab"/>
      </w:pPr>
      <w:r>
        <w:t>Eto recs govori, hvala bodi tebi,</w:t>
      </w:r>
      <w:r>
        <w:br/>
        <w:t>kai na vnosina leit sitka</w:t>
      </w:r>
      <w:r>
        <w:br/>
        <w:t>megu je</w:t>
      </w:r>
      <w:r w:rsidRPr="005F5F59">
        <w:t>ſ</w:t>
      </w:r>
      <w:r>
        <w:t>zte.</w:t>
      </w:r>
    </w:p>
    <w:p w14:paraId="41EAA57B" w14:textId="43C69A7A" w:rsidR="009C1F47" w:rsidRDefault="009C1F47" w:rsidP="00E83D90">
      <w:pPr>
        <w:pStyle w:val="teicatch-word"/>
      </w:pPr>
      <w:r>
        <w:t>Rekel</w:t>
      </w:r>
    </w:p>
    <w:p w14:paraId="3521223F" w14:textId="77777777" w:rsidR="009C1F47" w:rsidRDefault="009C1F47" w:rsidP="00160D5C">
      <w:pPr>
        <w:spacing w:after="200"/>
      </w:pPr>
      <w:r>
        <w:br w:type="page"/>
      </w:r>
    </w:p>
    <w:p w14:paraId="48FD9840" w14:textId="4BFC6982" w:rsidR="009C1F47" w:rsidRDefault="009C1F47" w:rsidP="00160D5C">
      <w:pPr>
        <w:tabs>
          <w:tab w:val="left" w:pos="1276"/>
        </w:tabs>
      </w:pPr>
      <w:r>
        <w:lastRenderedPageBreak/>
        <w:t>/193/</w:t>
      </w:r>
    </w:p>
    <w:p w14:paraId="532BA241" w14:textId="1F306C8B" w:rsidR="009C1F47" w:rsidRDefault="009C1F47" w:rsidP="00E83D90">
      <w:pPr>
        <w:pStyle w:val="teifwPageNum"/>
      </w:pPr>
      <w:r>
        <w:t>118.</w:t>
      </w:r>
    </w:p>
    <w:p w14:paraId="2D688E86" w14:textId="19EC959C" w:rsidR="009C1F47" w:rsidRDefault="009C1F47" w:rsidP="00E83D90">
      <w:pPr>
        <w:pStyle w:val="teiab"/>
      </w:pPr>
      <w:r>
        <w:t>Rekel je</w:t>
      </w:r>
      <w:r w:rsidRPr="005F5F59">
        <w:t>ſ</w:t>
      </w:r>
      <w:r>
        <w:t>zte nyemu, Bosi szveti</w:t>
      </w:r>
      <w:r>
        <w:br/>
        <w:t>Angyel, neszpameten chlovik</w:t>
      </w:r>
      <w:r>
        <w:br/>
        <w:t>neznas kai govoris.</w:t>
      </w:r>
    </w:p>
    <w:p w14:paraId="05333E60" w14:textId="10CFEEF4" w:rsidR="009C1F47" w:rsidRDefault="009C1F47" w:rsidP="00E83D90">
      <w:pPr>
        <w:pStyle w:val="teiab"/>
      </w:pPr>
      <w:r>
        <w:t>Znas bodo p</w:t>
      </w:r>
      <w:r w:rsidR="00E83D90">
        <w:t>r</w:t>
      </w:r>
      <w:r>
        <w:t>oszili, dnesz tvojo du-</w:t>
      </w:r>
      <w:r>
        <w:br/>
        <w:t>siczo, nebos imel koncza tvojoi</w:t>
      </w:r>
      <w:r>
        <w:br/>
        <w:t>vüpa</w:t>
      </w:r>
      <w:r w:rsidRPr="005F5F59">
        <w:t>ſ</w:t>
      </w:r>
      <w:r>
        <w:t>zno</w:t>
      </w:r>
      <w:r w:rsidRPr="005F5F59">
        <w:t>ſ</w:t>
      </w:r>
      <w:r>
        <w:t>zti.</w:t>
      </w:r>
    </w:p>
    <w:p w14:paraId="4387A1E7" w14:textId="05AA6C10" w:rsidR="009C1F47" w:rsidRDefault="009C1F47" w:rsidP="00E83D90">
      <w:pPr>
        <w:pStyle w:val="teiab"/>
      </w:pPr>
      <w:r>
        <w:t>Za Angyel</w:t>
      </w:r>
      <w:r w:rsidRPr="005F5F59">
        <w:t>ſ</w:t>
      </w:r>
      <w:r>
        <w:t>zke rechi, on nistar</w:t>
      </w:r>
      <w:r>
        <w:br/>
        <w:t>nemara, vecseju li frisko</w:t>
      </w:r>
      <w:r>
        <w:br/>
        <w:t>kuhinyo napravla.</w:t>
      </w:r>
    </w:p>
    <w:p w14:paraId="699EA199" w14:textId="0191EF44" w:rsidR="009C1F47" w:rsidRDefault="009C1F47" w:rsidP="00E83D90">
      <w:pPr>
        <w:pStyle w:val="teiab"/>
      </w:pPr>
      <w:r>
        <w:t>Pri vecserje szlugi, dvori</w:t>
      </w:r>
      <w:r w:rsidRPr="005F5F59">
        <w:t>ſ</w:t>
      </w:r>
      <w:r>
        <w:t>semu</w:t>
      </w:r>
      <w:r>
        <w:br/>
        <w:t>lepo, szinke, i cseri, tanczajo</w:t>
      </w:r>
      <w:r>
        <w:br/>
        <w:t>vszi frisko.</w:t>
      </w:r>
    </w:p>
    <w:p w14:paraId="39C6254E" w14:textId="5EFD5472" w:rsidR="009C1F47" w:rsidRDefault="009C1F47" w:rsidP="00E83D90">
      <w:pPr>
        <w:pStyle w:val="teiab"/>
      </w:pPr>
      <w:r>
        <w:t>Trönbünte puha</w:t>
      </w:r>
      <w:r w:rsidRPr="005F5F59">
        <w:t>ſ</w:t>
      </w:r>
      <w:r>
        <w:t>se, czitere kla-</w:t>
      </w:r>
      <w:r>
        <w:br/>
        <w:t>csi</w:t>
      </w:r>
      <w:r w:rsidRPr="005F5F59">
        <w:t>ſ</w:t>
      </w:r>
      <w:r>
        <w:t>se, vszi</w:t>
      </w:r>
      <w:r w:rsidRPr="005F5F59">
        <w:t>ſ</w:t>
      </w:r>
      <w:r>
        <w:t>ze ve</w:t>
      </w:r>
      <w:r w:rsidRPr="005F5F59">
        <w:t>ſ</w:t>
      </w:r>
      <w:r>
        <w:t>zeli</w:t>
      </w:r>
      <w:r w:rsidRPr="005F5F59">
        <w:t>ſ</w:t>
      </w:r>
      <w:r>
        <w:t>se povsze</w:t>
      </w:r>
      <w:r>
        <w:br/>
        <w:t>nicze pi</w:t>
      </w:r>
      <w:r w:rsidRPr="005F5F59">
        <w:t>ſ</w:t>
      </w:r>
      <w:r>
        <w:t>se.</w:t>
      </w:r>
    </w:p>
    <w:p w14:paraId="21DAB924" w14:textId="4964264D" w:rsidR="009C1F47" w:rsidRDefault="009C1F47" w:rsidP="00E83D90">
      <w:pPr>
        <w:pStyle w:val="teiab"/>
      </w:pPr>
      <w:r>
        <w:t>Vu pervom vu szlednyem, Boga-</w:t>
      </w:r>
      <w:r>
        <w:br/>
        <w:t>tecz vumre</w:t>
      </w:r>
      <w:r w:rsidRPr="005F5F59">
        <w:t>ſ</w:t>
      </w:r>
      <w:r>
        <w:t>se, Du</w:t>
      </w:r>
      <w:r w:rsidRPr="005F5F59">
        <w:t>ſ</w:t>
      </w:r>
      <w:r>
        <w:t>sicza nye-</w:t>
      </w:r>
      <w:r>
        <w:br/>
        <w:t>gova vunka snyega vzese.</w:t>
      </w:r>
    </w:p>
    <w:p w14:paraId="1B16811E" w14:textId="0F396329" w:rsidR="009C1F47" w:rsidRDefault="009C1F47" w:rsidP="00E83D90">
      <w:pPr>
        <w:pStyle w:val="teicatch-word"/>
      </w:pPr>
      <w:r>
        <w:t>Du</w:t>
      </w:r>
      <w:r w:rsidRPr="005F5F59">
        <w:t>ſ</w:t>
      </w:r>
      <w:r>
        <w:t>icza</w:t>
      </w:r>
    </w:p>
    <w:p w14:paraId="279DCCAD" w14:textId="77777777" w:rsidR="009C1F47" w:rsidRDefault="009C1F47" w:rsidP="00160D5C">
      <w:pPr>
        <w:spacing w:after="200"/>
      </w:pPr>
      <w:r>
        <w:br w:type="page"/>
      </w:r>
    </w:p>
    <w:p w14:paraId="1B510BAB" w14:textId="03CF9D67" w:rsidR="009C1F47" w:rsidRDefault="009C1F47" w:rsidP="00160D5C">
      <w:pPr>
        <w:tabs>
          <w:tab w:val="left" w:pos="1276"/>
        </w:tabs>
      </w:pPr>
      <w:r>
        <w:lastRenderedPageBreak/>
        <w:t>/194/</w:t>
      </w:r>
    </w:p>
    <w:p w14:paraId="6BC1C5D6" w14:textId="061DDE10" w:rsidR="009C1F47" w:rsidRDefault="009C1F47" w:rsidP="00E83D90">
      <w:pPr>
        <w:pStyle w:val="teiab"/>
      </w:pPr>
      <w:r>
        <w:t>Dusicza nyegova, poleg nyega</w:t>
      </w:r>
      <w:r>
        <w:br/>
        <w:t>szta</w:t>
      </w:r>
      <w:r w:rsidRPr="005F5F59">
        <w:t>ſ</w:t>
      </w:r>
      <w:r>
        <w:t>se, zacsne mertvo teilo,</w:t>
      </w:r>
      <w:r>
        <w:br/>
        <w:t>vetak preklinyati.</w:t>
      </w:r>
    </w:p>
    <w:p w14:paraId="7F735201" w14:textId="0E9F1C53" w:rsidR="009C1F47" w:rsidRDefault="009C1F47" w:rsidP="00E83D90">
      <w:pPr>
        <w:pStyle w:val="teiab"/>
      </w:pPr>
      <w:r>
        <w:t>Oh prekleto telo, ti csevov je</w:t>
      </w:r>
      <w:r w:rsidRPr="005F5F59">
        <w:t>ſ</w:t>
      </w:r>
      <w:r>
        <w:t>z-</w:t>
      </w:r>
      <w:r>
        <w:br/>
        <w:t>tvina, kai szi nei i</w:t>
      </w:r>
      <w:r w:rsidRPr="005F5F59">
        <w:t>ſ</w:t>
      </w:r>
      <w:r>
        <w:t>zkalo vek-</w:t>
      </w:r>
      <w:r>
        <w:br/>
        <w:t>vecsnoga sitka.</w:t>
      </w:r>
    </w:p>
    <w:p w14:paraId="0341CE97" w14:textId="5388EEE3" w:rsidR="009C1F47" w:rsidRDefault="009C1F47" w:rsidP="00E83D90">
      <w:pPr>
        <w:pStyle w:val="teiab"/>
      </w:pPr>
      <w:r w:rsidRPr="00E83D90">
        <w:rPr>
          <w:rStyle w:val="teipersName"/>
        </w:rPr>
        <w:t>Jesuſsa</w:t>
      </w:r>
      <w:r>
        <w:t xml:space="preserve"> Christu</w:t>
      </w:r>
      <w:r w:rsidRPr="005F5F59">
        <w:t>ſ</w:t>
      </w:r>
      <w:r>
        <w:t>sa Evangelioma</w:t>
      </w:r>
      <w:proofErr w:type="gramStart"/>
      <w:r>
        <w:t>,</w:t>
      </w:r>
      <w:proofErr w:type="gramEnd"/>
      <w:r>
        <w:br/>
        <w:t>ki</w:t>
      </w:r>
      <w:r w:rsidRPr="005F5F59">
        <w:t>ſ</w:t>
      </w:r>
      <w:r>
        <w:t>zoga gla</w:t>
      </w:r>
      <w:r w:rsidRPr="005F5F59">
        <w:t>ſ</w:t>
      </w:r>
      <w:r>
        <w:t>zili, nye szi ospo-</w:t>
      </w:r>
      <w:r>
        <w:br/>
        <w:t>taval.</w:t>
      </w:r>
    </w:p>
    <w:p w14:paraId="6D4D8F8C" w14:textId="37FF2527" w:rsidR="009C1F47" w:rsidRDefault="009C1F47" w:rsidP="00E83D90">
      <w:pPr>
        <w:pStyle w:val="teiab"/>
      </w:pPr>
      <w:r>
        <w:t>Vu vszem tvojem sitki, boga</w:t>
      </w:r>
      <w:r w:rsidRPr="005F5F59">
        <w:t>ſ</w:t>
      </w:r>
      <w:r>
        <w:t>ztvi</w:t>
      </w:r>
      <w:r>
        <w:br/>
        <w:t>szi szlusil, i ztem szi ti vragu</w:t>
      </w:r>
      <w:r>
        <w:br/>
        <w:t>ve</w:t>
      </w:r>
      <w:r w:rsidRPr="005F5F59">
        <w:t>ſ</w:t>
      </w:r>
      <w:r>
        <w:t>zelje napravil.</w:t>
      </w:r>
    </w:p>
    <w:p w14:paraId="16852CA4" w14:textId="07EE5009" w:rsidR="009C1F47" w:rsidRDefault="009C1F47" w:rsidP="00E83D90">
      <w:pPr>
        <w:pStyle w:val="teiab"/>
      </w:pPr>
      <w:r>
        <w:t>Ta du</w:t>
      </w:r>
      <w:r w:rsidRPr="005F5F59">
        <w:t>ſ</w:t>
      </w:r>
      <w:r>
        <w:t>sicza veli, jai je vszegdar me-</w:t>
      </w:r>
      <w:r>
        <w:br/>
        <w:t>ni, kai moim nevoljam koncza</w:t>
      </w:r>
      <w:r>
        <w:br/>
        <w:t>nigdar nebo.</w:t>
      </w:r>
    </w:p>
    <w:p w14:paraId="2CDBD104" w14:textId="37748906" w:rsidR="009C1F47" w:rsidRDefault="009C1F47" w:rsidP="00E83D90">
      <w:pPr>
        <w:pStyle w:val="teiab"/>
      </w:pPr>
      <w:r>
        <w:t>Prekleti on otecz, ki meje zami-</w:t>
      </w:r>
      <w:r>
        <w:br/>
        <w:t>szlil, i prekleta maika, kam</w:t>
      </w:r>
      <w:r w:rsidR="00E83D90" w:rsidRPr="00E83D90">
        <w:rPr>
          <w:rStyle w:val="teiadd"/>
        </w:rPr>
        <w:t>e</w:t>
      </w:r>
      <w:r>
        <w:t>je</w:t>
      </w:r>
      <w:r>
        <w:br/>
        <w:t>rodila.</w:t>
      </w:r>
    </w:p>
    <w:p w14:paraId="7488D176" w14:textId="4B8FA557" w:rsidR="009C1F47" w:rsidRDefault="009C1F47" w:rsidP="00E83D90">
      <w:pPr>
        <w:pStyle w:val="teicatch-word"/>
      </w:pPr>
      <w:r>
        <w:t>Prekleto</w:t>
      </w:r>
    </w:p>
    <w:p w14:paraId="1E11E471" w14:textId="77777777" w:rsidR="009C1F47" w:rsidRDefault="009C1F47" w:rsidP="00160D5C">
      <w:pPr>
        <w:spacing w:after="200"/>
      </w:pPr>
      <w:r>
        <w:br w:type="page"/>
      </w:r>
    </w:p>
    <w:p w14:paraId="53007C21" w14:textId="467D8ED6" w:rsidR="009C1F47" w:rsidRDefault="009C1F47" w:rsidP="00160D5C">
      <w:pPr>
        <w:tabs>
          <w:tab w:val="left" w:pos="1276"/>
        </w:tabs>
      </w:pPr>
      <w:r>
        <w:lastRenderedPageBreak/>
        <w:t>/195/</w:t>
      </w:r>
    </w:p>
    <w:p w14:paraId="60C6D245" w14:textId="22595BF3" w:rsidR="009C1F47" w:rsidRDefault="009C1F47" w:rsidP="00E83D90">
      <w:pPr>
        <w:pStyle w:val="teifwPageNum"/>
      </w:pPr>
      <w:r>
        <w:t>119.</w:t>
      </w:r>
    </w:p>
    <w:p w14:paraId="59DD858D" w14:textId="72FCC1A6" w:rsidR="009C1F47" w:rsidRDefault="009C1F47" w:rsidP="00E83D90">
      <w:pPr>
        <w:pStyle w:val="teiab"/>
      </w:pPr>
      <w:r>
        <w:t>Prekleto boga</w:t>
      </w:r>
      <w:r w:rsidRPr="005F5F59">
        <w:t>ſ</w:t>
      </w:r>
      <w:r>
        <w:t>zto, ka meje szkva-</w:t>
      </w:r>
      <w:r>
        <w:br/>
        <w:t>rilo, i prekleta vöra vsteroi</w:t>
      </w:r>
      <w:r>
        <w:br/>
        <w:t xml:space="preserve">szem </w:t>
      </w:r>
      <w:r w:rsidRPr="00E83D90">
        <w:rPr>
          <w:rStyle w:val="teiadd"/>
        </w:rPr>
        <w:t>sze</w:t>
      </w:r>
      <w:r>
        <w:t xml:space="preserve"> rodil.</w:t>
      </w:r>
    </w:p>
    <w:p w14:paraId="353CA7C3" w14:textId="55262D99" w:rsidR="009C1F47" w:rsidRDefault="009C1F47" w:rsidP="00E83D90">
      <w:pPr>
        <w:pStyle w:val="teiab"/>
      </w:pPr>
      <w:r>
        <w:t>Sztra</w:t>
      </w:r>
      <w:r w:rsidRPr="005F5F59">
        <w:t>ſ</w:t>
      </w:r>
      <w:r>
        <w:t>senje ti vragov, nyihov</w:t>
      </w:r>
      <w:r>
        <w:br/>
        <w:t>cserni obraz, nohti szo spicsa-</w:t>
      </w:r>
      <w:r>
        <w:br/>
        <w:t>szti, rogi zavia</w:t>
      </w:r>
      <w:r w:rsidRPr="005F5F59">
        <w:t>ſ</w:t>
      </w:r>
      <w:r>
        <w:t>zti.</w:t>
      </w:r>
    </w:p>
    <w:p w14:paraId="442EDECD" w14:textId="2914F660" w:rsidR="009C1F47" w:rsidRDefault="009C1F47" w:rsidP="00E83D90">
      <w:pPr>
        <w:pStyle w:val="teiab"/>
      </w:pPr>
      <w:r>
        <w:t>Sterim gresne du</w:t>
      </w:r>
      <w:r w:rsidRPr="005F5F59">
        <w:t>ſ</w:t>
      </w:r>
      <w:r>
        <w:t>se, kszebi</w:t>
      </w:r>
      <w:r w:rsidR="00E83D90">
        <w:t xml:space="preserve"> pri-</w:t>
      </w:r>
      <w:r w:rsidR="00E83D90">
        <w:br/>
        <w:t>veachujo, da</w:t>
      </w:r>
      <w:r w:rsidR="00E83D90" w:rsidRPr="005F5F59">
        <w:t>ſ</w:t>
      </w:r>
      <w:r>
        <w:t>ze nezvelicsa, nego</w:t>
      </w:r>
      <w:r>
        <w:br/>
        <w:t>da</w:t>
      </w:r>
      <w:r w:rsidRPr="005F5F59">
        <w:t>ſ</w:t>
      </w:r>
      <w:r>
        <w:t>ze szkvari.</w:t>
      </w:r>
    </w:p>
    <w:p w14:paraId="070DA48F" w14:textId="7F4EBCC5" w:rsidR="009C1F47" w:rsidRDefault="009C1F47" w:rsidP="00E83D90">
      <w:pPr>
        <w:pStyle w:val="teiab"/>
      </w:pPr>
      <w:r>
        <w:t>Oh vi kerscheniczi, hitro szo pover-</w:t>
      </w:r>
      <w:r>
        <w:br/>
        <w:t>nite, szmilenoga Boga na mi-</w:t>
      </w:r>
      <w:r>
        <w:br/>
        <w:t>loscho gente.</w:t>
      </w:r>
    </w:p>
    <w:p w14:paraId="6C291670" w14:textId="345029E9" w:rsidR="009C1F47" w:rsidRDefault="009C1F47" w:rsidP="00E83D90">
      <w:pPr>
        <w:pStyle w:val="teiab"/>
      </w:pPr>
      <w:r>
        <w:t>Hvalo mi vszi daimo, zlepimi</w:t>
      </w:r>
      <w:r>
        <w:br/>
        <w:t>pe</w:t>
      </w:r>
      <w:r w:rsidR="00696E18">
        <w:t>szmami, kolena nagnimo</w:t>
      </w:r>
      <w:r w:rsidR="00696E18">
        <w:br/>
        <w:t>na drago ponizno</w:t>
      </w:r>
      <w:r w:rsidR="00696E18" w:rsidRPr="005F5F59">
        <w:t>ſ</w:t>
      </w:r>
      <w:r w:rsidR="00696E18">
        <w:t>zt.</w:t>
      </w:r>
    </w:p>
    <w:p w14:paraId="243C953F" w14:textId="77777777" w:rsidR="00E83D90" w:rsidRDefault="00696E18" w:rsidP="000479B1">
      <w:pPr>
        <w:pStyle w:val="teiab"/>
      </w:pPr>
      <w:r>
        <w:t>Dika bodi Bogu, ino nyega szi-</w:t>
      </w:r>
      <w:r>
        <w:br/>
        <w:t>nu, navkup zduhom szvetim</w:t>
      </w:r>
      <w:r>
        <w:br/>
        <w:t xml:space="preserve">vekvekoma. </w:t>
      </w:r>
    </w:p>
    <w:p w14:paraId="6768A35E" w14:textId="43365998" w:rsidR="00696E18" w:rsidRDefault="00696E18" w:rsidP="00E83D90">
      <w:pPr>
        <w:pStyle w:val="teiclosure"/>
      </w:pPr>
      <w:r>
        <w:t>Amen.</w:t>
      </w:r>
    </w:p>
    <w:p w14:paraId="11E5252C" w14:textId="70E45964" w:rsidR="00696E18" w:rsidRDefault="00696E18" w:rsidP="00E83D90">
      <w:pPr>
        <w:pStyle w:val="teicatch-word"/>
      </w:pPr>
      <w:r>
        <w:t>Peszem</w:t>
      </w:r>
    </w:p>
    <w:p w14:paraId="03464373" w14:textId="77777777" w:rsidR="00696E18" w:rsidRDefault="00696E18" w:rsidP="00160D5C">
      <w:pPr>
        <w:spacing w:after="200"/>
      </w:pPr>
      <w:r>
        <w:br w:type="page"/>
      </w:r>
    </w:p>
    <w:p w14:paraId="7C374F26" w14:textId="53011515" w:rsidR="00696E18" w:rsidRDefault="00696E18" w:rsidP="00160D5C">
      <w:pPr>
        <w:tabs>
          <w:tab w:val="left" w:pos="1276"/>
        </w:tabs>
      </w:pPr>
      <w:r>
        <w:lastRenderedPageBreak/>
        <w:t>/196/</w:t>
      </w:r>
    </w:p>
    <w:p w14:paraId="39963878" w14:textId="1717EF8B" w:rsidR="00696E18" w:rsidRDefault="00696E18" w:rsidP="00E83D90">
      <w:pPr>
        <w:pStyle w:val="Naslov2"/>
      </w:pPr>
      <w:r>
        <w:t>Peszem od szodnyega dnev</w:t>
      </w:r>
      <w:r w:rsidR="00E83D90" w:rsidRPr="00E83D90">
        <w:rPr>
          <w:rStyle w:val="teisupplied"/>
        </w:rPr>
        <w:t>a</w:t>
      </w:r>
    </w:p>
    <w:p w14:paraId="5A4B9D5E" w14:textId="3EF5198B" w:rsidR="00696E18" w:rsidRDefault="00696E18" w:rsidP="00E83D90">
      <w:pPr>
        <w:pStyle w:val="teiab"/>
      </w:pPr>
      <w:r>
        <w:t>Oh kak bojechi ino</w:t>
      </w:r>
      <w:r>
        <w:br/>
        <w:t>presztrasni bode den</w:t>
      </w:r>
      <w:r>
        <w:br/>
        <w:t>pitani, gda goszpodin</w:t>
      </w:r>
      <w:r>
        <w:br/>
        <w:t>Bogh vszako sivo sztvar</w:t>
      </w:r>
      <w:r>
        <w:br/>
        <w:t xml:space="preserve">zognyom sche posgati, i </w:t>
      </w:r>
      <w:r w:rsidR="00E83D90">
        <w:t>sztoga</w:t>
      </w:r>
      <w:r w:rsidR="00E83D90">
        <w:br/>
        <w:t>szveta za vnoge grehe te</w:t>
      </w:r>
      <w:r>
        <w:t>rden</w:t>
      </w:r>
      <w:r>
        <w:br/>
        <w:t>racsun vzeti.</w:t>
      </w:r>
    </w:p>
    <w:p w14:paraId="5DFDB2B0" w14:textId="1C44159F" w:rsidR="00696E18" w:rsidRDefault="00696E18" w:rsidP="00E83D90">
      <w:pPr>
        <w:pStyle w:val="teiab"/>
      </w:pPr>
      <w:r>
        <w:t>Saloszt jeszt ovdi csi jedna hi-</w:t>
      </w:r>
      <w:r>
        <w:br/>
        <w:t>sa prehitrosze vusge, ino pla-</w:t>
      </w:r>
      <w:r>
        <w:br/>
        <w:t>kanye ako sze zemla pod na-</w:t>
      </w:r>
      <w:r>
        <w:br/>
        <w:t>mi prepadne, i vnogo lu</w:t>
      </w:r>
      <w:r w:rsidRPr="005F5F59">
        <w:t>ſ</w:t>
      </w:r>
      <w:r>
        <w:t>ztva</w:t>
      </w:r>
      <w:r>
        <w:br/>
        <w:t>od bojazno</w:t>
      </w:r>
      <w:r w:rsidRPr="005F5F59">
        <w:t>ſ</w:t>
      </w:r>
      <w:r>
        <w:t>zti, malo kai ne</w:t>
      </w:r>
      <w:r>
        <w:br/>
        <w:t>vmerje.</w:t>
      </w:r>
    </w:p>
    <w:p w14:paraId="4F697897" w14:textId="1392073E" w:rsidR="00696E18" w:rsidRDefault="00696E18" w:rsidP="00E83D90">
      <w:pPr>
        <w:pStyle w:val="teiab"/>
      </w:pPr>
      <w:r>
        <w:t>Kai onda bode gda ve</w:t>
      </w:r>
      <w:r w:rsidRPr="005F5F59">
        <w:t>ſ</w:t>
      </w:r>
      <w:r>
        <w:t>z szvetli</w:t>
      </w:r>
      <w:r>
        <w:br/>
        <w:t>szvet vszegavecs sze vusge,</w:t>
      </w:r>
      <w:r>
        <w:br/>
        <w:t>neba verh tebe zropanyem</w:t>
      </w:r>
    </w:p>
    <w:p w14:paraId="38BF0791" w14:textId="143D91E9" w:rsidR="00696E18" w:rsidRDefault="00696E18" w:rsidP="00E83D90">
      <w:pPr>
        <w:pStyle w:val="teicatch-word"/>
      </w:pPr>
      <w:r>
        <w:t>vnogim</w:t>
      </w:r>
    </w:p>
    <w:p w14:paraId="19136486" w14:textId="77777777" w:rsidR="00696E18" w:rsidRDefault="00696E18" w:rsidP="00160D5C">
      <w:pPr>
        <w:spacing w:after="200"/>
      </w:pPr>
      <w:r>
        <w:br w:type="page"/>
      </w:r>
    </w:p>
    <w:p w14:paraId="5DDD777B" w14:textId="72CFA425" w:rsidR="00696E18" w:rsidRDefault="00696E18" w:rsidP="00160D5C">
      <w:pPr>
        <w:tabs>
          <w:tab w:val="left" w:pos="1276"/>
        </w:tabs>
      </w:pPr>
      <w:r>
        <w:lastRenderedPageBreak/>
        <w:t>/197/</w:t>
      </w:r>
    </w:p>
    <w:p w14:paraId="18042A18" w14:textId="7EAB4E2B" w:rsidR="00696E18" w:rsidRDefault="00696E18" w:rsidP="00E83D90">
      <w:pPr>
        <w:pStyle w:val="teifwPageNum"/>
      </w:pPr>
      <w:r>
        <w:t>120.</w:t>
      </w:r>
    </w:p>
    <w:p w14:paraId="22D91FF2" w14:textId="08142E20" w:rsidR="00696E18" w:rsidRDefault="00696E18" w:rsidP="008756B8">
      <w:pPr>
        <w:pStyle w:val="teiab"/>
      </w:pPr>
      <w:r>
        <w:t>vnogim tergala</w:t>
      </w:r>
      <w:r w:rsidRPr="005F5F59">
        <w:t>ſ</w:t>
      </w:r>
      <w:r>
        <w:t>ze bode ze-</w:t>
      </w:r>
      <w:r>
        <w:br/>
        <w:t>mla pred tobom kako poz-</w:t>
      </w:r>
      <w:r>
        <w:br/>
        <w:t>derje gorela</w:t>
      </w:r>
      <w:r w:rsidRPr="005F5F59">
        <w:t>ſ</w:t>
      </w:r>
      <w:r>
        <w:t>ze bode.</w:t>
      </w:r>
    </w:p>
    <w:p w14:paraId="429FD0A5" w14:textId="350753A9" w:rsidR="00696E18" w:rsidRDefault="00696E18" w:rsidP="008756B8">
      <w:pPr>
        <w:pStyle w:val="teiab"/>
      </w:pPr>
      <w:r>
        <w:t>Malo germlaicze razi bojazni</w:t>
      </w:r>
      <w:r>
        <w:br/>
        <w:t>zdai nemres szlisati, ino za</w:t>
      </w:r>
      <w:r>
        <w:br/>
        <w:t>volo male blizkaicze, nemres</w:t>
      </w:r>
      <w:r>
        <w:br/>
        <w:t>pocsinoti, kak pak med vno-</w:t>
      </w:r>
      <w:r>
        <w:br/>
        <w:t>gim gron</w:t>
      </w:r>
      <w:r w:rsidRPr="005F5F59">
        <w:t>ſ</w:t>
      </w:r>
      <w:r>
        <w:t>zkim kamenyem, bos</w:t>
      </w:r>
      <w:r>
        <w:br/>
        <w:t>mogel obsztati.</w:t>
      </w:r>
    </w:p>
    <w:p w14:paraId="4820FFEF" w14:textId="142F23B3" w:rsidR="00696E18" w:rsidRDefault="00696E18" w:rsidP="008756B8">
      <w:pPr>
        <w:pStyle w:val="teiab"/>
      </w:pPr>
      <w:r>
        <w:t>Ino gda ti ta viszoka neba, opa-</w:t>
      </w:r>
      <w:r>
        <w:br/>
        <w:t>dne na glavo, te prevnosine ne-</w:t>
      </w:r>
      <w:r>
        <w:br/>
        <w:t>be</w:t>
      </w:r>
      <w:r w:rsidRPr="005F5F59">
        <w:t>ſ</w:t>
      </w:r>
      <w:r>
        <w:t>zke zvezde vsze na zemlo szpa-</w:t>
      </w:r>
      <w:r>
        <w:br/>
        <w:t xml:space="preserve">dno, i toga szveta </w:t>
      </w:r>
      <w:r w:rsidR="008756B8">
        <w:t>fundament-</w:t>
      </w:r>
      <w:r w:rsidR="008756B8">
        <w:br/>
        <w:t>moni, zme</w:t>
      </w:r>
      <w:r w:rsidR="008756B8" w:rsidRPr="005F5F59">
        <w:t>ſ</w:t>
      </w:r>
      <w:r w:rsidR="008756B8">
        <w:t xml:space="preserve">zt sze </w:t>
      </w:r>
      <w:r>
        <w:t>vunka geno.</w:t>
      </w:r>
    </w:p>
    <w:p w14:paraId="69EC14FD" w14:textId="6E703304" w:rsidR="00696E18" w:rsidRDefault="00696E18" w:rsidP="008756B8">
      <w:pPr>
        <w:pStyle w:val="teiab"/>
      </w:pPr>
      <w:r>
        <w:t>Ische i bregi kako potoczi zme</w:t>
      </w:r>
      <w:r w:rsidRPr="005F5F59">
        <w:t>ſ</w:t>
      </w:r>
      <w:r>
        <w:t>zt</w:t>
      </w:r>
      <w:r>
        <w:br/>
        <w:t>vun tekli bodo, kamene gore</w:t>
      </w:r>
      <w:r>
        <w:br/>
        <w:t>od te vrocsine vse</w:t>
      </w:r>
      <w:r w:rsidRPr="005F5F59">
        <w:t>ſ</w:t>
      </w:r>
      <w:r>
        <w:t>ze ra</w:t>
      </w:r>
      <w:r w:rsidRPr="005F5F59">
        <w:t>ſ</w:t>
      </w:r>
      <w:r>
        <w:t>zpoka-</w:t>
      </w:r>
      <w:r>
        <w:br/>
        <w:t>jo, te mor</w:t>
      </w:r>
      <w:r w:rsidRPr="005F5F59">
        <w:t>ſ</w:t>
      </w:r>
      <w:r>
        <w:t>zke vode, kak puk</w:t>
      </w:r>
    </w:p>
    <w:p w14:paraId="58131096" w14:textId="0B0FC6B8" w:rsidR="00696E18" w:rsidRDefault="00696E18" w:rsidP="008756B8">
      <w:pPr>
        <w:pStyle w:val="teicatch-word"/>
      </w:pPr>
      <w:r>
        <w:t>seni</w:t>
      </w:r>
    </w:p>
    <w:p w14:paraId="3185DDC4" w14:textId="77777777" w:rsidR="00696E18" w:rsidRDefault="00696E18" w:rsidP="00160D5C">
      <w:pPr>
        <w:spacing w:after="200"/>
      </w:pPr>
      <w:r>
        <w:br w:type="page"/>
      </w:r>
    </w:p>
    <w:p w14:paraId="0F4280BF" w14:textId="012DA549" w:rsidR="00696E18" w:rsidRDefault="00696E18" w:rsidP="00160D5C">
      <w:pPr>
        <w:tabs>
          <w:tab w:val="left" w:pos="1276"/>
        </w:tabs>
      </w:pPr>
      <w:r>
        <w:lastRenderedPageBreak/>
        <w:t>/198/</w:t>
      </w:r>
    </w:p>
    <w:p w14:paraId="774730F2" w14:textId="4037F862" w:rsidR="00696E18" w:rsidRDefault="00696E18" w:rsidP="008756B8">
      <w:pPr>
        <w:pStyle w:val="teiab"/>
      </w:pPr>
      <w:r>
        <w:t>seni prah gorele</w:t>
      </w:r>
      <w:r w:rsidRPr="005F5F59">
        <w:t>ſ</w:t>
      </w:r>
      <w:r>
        <w:t>se bodo.</w:t>
      </w:r>
    </w:p>
    <w:p w14:paraId="348728E0" w14:textId="3BDDAAF5" w:rsidR="00696E18" w:rsidRDefault="00696E18" w:rsidP="008756B8">
      <w:pPr>
        <w:pStyle w:val="teiab"/>
      </w:pPr>
      <w:r>
        <w:t>Szuncze i meiszecz onda nebi po-</w:t>
      </w:r>
      <w:r>
        <w:br/>
        <w:t>temneti schejo, rodjeno drevje</w:t>
      </w:r>
      <w:r>
        <w:br/>
        <w:t>za vol potrenya szkervjom</w:t>
      </w:r>
      <w:r>
        <w:br/>
        <w:t>bode czvelo, obernature nad</w:t>
      </w:r>
      <w:r>
        <w:br/>
        <w:t>preminenyem bode</w:t>
      </w:r>
      <w:r w:rsidRPr="005F5F59">
        <w:t>ſ</w:t>
      </w:r>
      <w:r>
        <w:t>ze plakalo.</w:t>
      </w:r>
    </w:p>
    <w:p w14:paraId="4F1D8E01" w14:textId="71BF284D" w:rsidR="00696E18" w:rsidRDefault="00696E18" w:rsidP="008756B8">
      <w:pPr>
        <w:pStyle w:val="teiab"/>
      </w:pPr>
      <w:r>
        <w:t>Neverni ludje onda vbojazni, ka-</w:t>
      </w:r>
      <w:r>
        <w:br/>
        <w:t>ma</w:t>
      </w:r>
      <w:r w:rsidRPr="005F5F59">
        <w:t>ſ</w:t>
      </w:r>
      <w:r>
        <w:t>ze szkriejo, ako pak ische</w:t>
      </w:r>
      <w:r>
        <w:br/>
        <w:t>pred tim potrenyem me</w:t>
      </w:r>
      <w:r w:rsidRPr="005F5F59">
        <w:t>ſ</w:t>
      </w:r>
      <w:r>
        <w:t>zta</w:t>
      </w:r>
      <w:r>
        <w:br/>
        <w:t>szi ne naidejo, kak pak pred</w:t>
      </w:r>
      <w:r>
        <w:br/>
        <w:t>szodczem i nyega sztrasnom sze-</w:t>
      </w:r>
      <w:r>
        <w:br/>
        <w:t>dom osztanejo.</w:t>
      </w:r>
    </w:p>
    <w:p w14:paraId="18077924" w14:textId="19504E81" w:rsidR="00696E18" w:rsidRDefault="00696E18" w:rsidP="008756B8">
      <w:pPr>
        <w:pStyle w:val="teiab"/>
      </w:pPr>
      <w:r>
        <w:t>I gda bo z nebe</w:t>
      </w:r>
      <w:r w:rsidRPr="005F5F59">
        <w:t>ſ</w:t>
      </w:r>
      <w:r>
        <w:t>z ti archangelje</w:t>
      </w:r>
      <w:r>
        <w:br/>
        <w:t>trombite puhali, nezgovorjen</w:t>
      </w:r>
      <w:r>
        <w:br/>
        <w:t>vnogo seregov sche</w:t>
      </w:r>
      <w:r w:rsidRPr="005F5F59">
        <w:t>ſ</w:t>
      </w:r>
      <w:r w:rsidR="008756B8">
        <w:t>z</w:t>
      </w:r>
      <w:r>
        <w:t>e teda ge-</w:t>
      </w:r>
      <w:r>
        <w:br/>
        <w:t>noti kim na videnye, ti prekle-</w:t>
      </w:r>
      <w:r>
        <w:br/>
        <w:t>czi scho, na zemlo szpadnoti.</w:t>
      </w:r>
    </w:p>
    <w:p w14:paraId="2E4FA979" w14:textId="6313FE84" w:rsidR="00696E18" w:rsidRDefault="00696E18" w:rsidP="008756B8">
      <w:pPr>
        <w:pStyle w:val="teicatch-word"/>
      </w:pPr>
      <w:r>
        <w:t>Onda</w:t>
      </w:r>
    </w:p>
    <w:p w14:paraId="111804F1" w14:textId="77777777" w:rsidR="00696E18" w:rsidRDefault="00696E18" w:rsidP="00160D5C">
      <w:pPr>
        <w:spacing w:after="200"/>
      </w:pPr>
      <w:r>
        <w:br w:type="page"/>
      </w:r>
    </w:p>
    <w:p w14:paraId="54232374" w14:textId="602E51BA" w:rsidR="00696E18" w:rsidRPr="00696E18" w:rsidRDefault="00696E18" w:rsidP="00160D5C">
      <w:pPr>
        <w:tabs>
          <w:tab w:val="left" w:pos="1276"/>
        </w:tabs>
      </w:pPr>
      <w:r w:rsidRPr="00696E18">
        <w:lastRenderedPageBreak/>
        <w:t>/199/</w:t>
      </w:r>
    </w:p>
    <w:p w14:paraId="6182561C" w14:textId="2C627AF8" w:rsidR="00696E18" w:rsidRPr="00696E18" w:rsidRDefault="00696E18" w:rsidP="008756B8">
      <w:pPr>
        <w:pStyle w:val="teifwPageNum"/>
      </w:pPr>
      <w:r w:rsidRPr="00696E18">
        <w:t>121.</w:t>
      </w:r>
    </w:p>
    <w:p w14:paraId="0441FAC0" w14:textId="77777777" w:rsidR="008756B8" w:rsidRDefault="00696E18" w:rsidP="008756B8">
      <w:pPr>
        <w:pStyle w:val="teiab"/>
      </w:pPr>
      <w:r w:rsidRPr="00696E18">
        <w:t xml:space="preserve">Onda </w:t>
      </w:r>
      <w:r>
        <w:t>szamoga te dike kralja</w:t>
      </w:r>
      <w:r>
        <w:br/>
        <w:t>bomo vszi vidili, koga nebe-</w:t>
      </w:r>
      <w:r>
        <w:br/>
        <w:t>szki Angyel</w:t>
      </w:r>
      <w:r w:rsidRPr="005F5F59">
        <w:t>ſ</w:t>
      </w:r>
      <w:r>
        <w:t>zki chorus hvali</w:t>
      </w:r>
      <w:r>
        <w:br/>
        <w:t>ino dicsi, nyemu ti szvecz</w:t>
      </w:r>
      <w:r w:rsidR="008756B8">
        <w:t>i</w:t>
      </w:r>
      <w:r w:rsidR="008756B8">
        <w:br/>
        <w:t>okolu sztola, bodejo dvorili.</w:t>
      </w:r>
    </w:p>
    <w:p w14:paraId="65336F40" w14:textId="3A651C34" w:rsidR="00696E18" w:rsidRDefault="008756B8" w:rsidP="008756B8">
      <w:pPr>
        <w:pStyle w:val="teiab"/>
      </w:pPr>
      <w:r>
        <w:t xml:space="preserve">I </w:t>
      </w:r>
      <w:r w:rsidR="00696E18">
        <w:t>te kris takai naprei perne</w:t>
      </w:r>
      <w:r w:rsidR="00696E18" w:rsidRPr="005F5F59">
        <w:t>ſ</w:t>
      </w:r>
      <w:r w:rsidR="00696E18">
        <w:t>zo,</w:t>
      </w:r>
      <w:r w:rsidR="00696E18">
        <w:br/>
        <w:t xml:space="preserve">sztov </w:t>
      </w:r>
      <w:r>
        <w:t>mantran</w:t>
      </w:r>
      <w:r w:rsidR="00696E18">
        <w:t>ov kervjov, za</w:t>
      </w:r>
      <w:r w:rsidR="00696E18">
        <w:br/>
        <w:t>sterim teda jezero vnogo szve-</w:t>
      </w:r>
      <w:r w:rsidR="00696E18">
        <w:br/>
        <w:t>czev bode islo, ki</w:t>
      </w:r>
      <w:r w:rsidR="00696E18" w:rsidRPr="005F5F59">
        <w:t>ſ</w:t>
      </w:r>
      <w:r w:rsidR="00696E18">
        <w:t>zo</w:t>
      </w:r>
      <w:r w:rsidR="00696E18" w:rsidRPr="005F5F59">
        <w:t>ſ</w:t>
      </w:r>
      <w:r w:rsidR="00696E18">
        <w:t>ze pod</w:t>
      </w:r>
      <w:r w:rsidR="00696E18">
        <w:br/>
        <w:t>nim viteskim talom voi</w:t>
      </w:r>
      <w:r w:rsidR="00696E18" w:rsidRPr="005F5F59">
        <w:t>ſ</w:t>
      </w:r>
      <w:r w:rsidR="00696E18">
        <w:t>zku-</w:t>
      </w:r>
      <w:r w:rsidR="00696E18">
        <w:br/>
        <w:t>vali verno.</w:t>
      </w:r>
    </w:p>
    <w:p w14:paraId="105B33AB" w14:textId="6F25CC4D" w:rsidR="00696E18" w:rsidRDefault="00530600" w:rsidP="008756B8">
      <w:pPr>
        <w:pStyle w:val="teiab"/>
      </w:pPr>
      <w:r>
        <w:t>Radi</w:t>
      </w:r>
      <w:r w:rsidRPr="005F5F59">
        <w:t>ſ</w:t>
      </w:r>
      <w:r>
        <w:t>ze verno verni Christu</w:t>
      </w:r>
      <w:r w:rsidRPr="005F5F59">
        <w:t>ſ</w:t>
      </w:r>
      <w:r>
        <w:t>sa,</w:t>
      </w:r>
      <w:r>
        <w:br/>
        <w:t>vidivsi te szvecze, neverniczi</w:t>
      </w:r>
      <w:r>
        <w:br/>
        <w:t>pak placsocs javcsejo tergajocsi</w:t>
      </w:r>
      <w:r>
        <w:br/>
        <w:t>szebe, kai po nyi grehi, gori</w:t>
      </w:r>
      <w:r w:rsidRPr="005F5F59">
        <w:t>ſ</w:t>
      </w:r>
      <w:r>
        <w:t>ze</w:t>
      </w:r>
      <w:r>
        <w:br/>
        <w:t>ra</w:t>
      </w:r>
      <w:r w:rsidRPr="005F5F59">
        <w:t>ſ</w:t>
      </w:r>
      <w:r>
        <w:t>ze Go</w:t>
      </w:r>
      <w:r w:rsidRPr="005F5F59">
        <w:t>ſ</w:t>
      </w:r>
      <w:r>
        <w:t>zpon nebe zemle.</w:t>
      </w:r>
    </w:p>
    <w:p w14:paraId="17212F71" w14:textId="3B6EE1FB" w:rsidR="00530600" w:rsidRDefault="00530600" w:rsidP="008756B8">
      <w:pPr>
        <w:pStyle w:val="teiab"/>
      </w:pPr>
      <w:r>
        <w:t>Ali ki</w:t>
      </w:r>
      <w:r w:rsidRPr="005F5F59">
        <w:t>ſ</w:t>
      </w:r>
      <w:r>
        <w:t>zo pak nyega ra</w:t>
      </w:r>
      <w:r w:rsidRPr="005F5F59">
        <w:t>ſ</w:t>
      </w:r>
      <w:r>
        <w:t>zpeli szvo-</w:t>
      </w:r>
    </w:p>
    <w:p w14:paraId="144BCFC8" w14:textId="62BF1F7A" w:rsidR="00530600" w:rsidRDefault="00530600" w:rsidP="008756B8">
      <w:pPr>
        <w:pStyle w:val="teicatch-word"/>
      </w:pPr>
      <w:r>
        <w:t>imi</w:t>
      </w:r>
    </w:p>
    <w:p w14:paraId="59276DED" w14:textId="77777777" w:rsidR="00530600" w:rsidRDefault="00530600" w:rsidP="00160D5C">
      <w:pPr>
        <w:spacing w:after="200"/>
      </w:pPr>
      <w:r>
        <w:br w:type="page"/>
      </w:r>
    </w:p>
    <w:p w14:paraId="1C040EF9" w14:textId="1837A447" w:rsidR="00530600" w:rsidRDefault="00530600" w:rsidP="00160D5C">
      <w:pPr>
        <w:tabs>
          <w:tab w:val="left" w:pos="1276"/>
        </w:tabs>
      </w:pPr>
      <w:r>
        <w:lastRenderedPageBreak/>
        <w:t>/200/</w:t>
      </w:r>
    </w:p>
    <w:p w14:paraId="58B0F86F" w14:textId="68BF6B5D" w:rsidR="00530600" w:rsidRDefault="00530600" w:rsidP="008756B8">
      <w:pPr>
        <w:pStyle w:val="teiab"/>
      </w:pPr>
      <w:r>
        <w:t>imi rokami, to drago telo</w:t>
      </w:r>
      <w:r>
        <w:br/>
        <w:t>krisnomu drevo pribili</w:t>
      </w:r>
      <w:r w:rsidRPr="005F5F59">
        <w:t>ſ</w:t>
      </w:r>
      <w:r>
        <w:t>zo</w:t>
      </w:r>
      <w:r>
        <w:br/>
        <w:t>schavli, bodo vidili nezgorje-</w:t>
      </w:r>
      <w:r>
        <w:br/>
        <w:t>no veliko derhtanye.</w:t>
      </w:r>
    </w:p>
    <w:p w14:paraId="39418F1B" w14:textId="293AEEAE" w:rsidR="00530600" w:rsidRDefault="00530600" w:rsidP="008756B8">
      <w:pPr>
        <w:pStyle w:val="teiab"/>
      </w:pPr>
      <w:r>
        <w:t>Jaj vi ne</w:t>
      </w:r>
      <w:r w:rsidRPr="005F5F59">
        <w:t>ſ</w:t>
      </w:r>
      <w:r>
        <w:t>zrecsne saloszne du</w:t>
      </w:r>
      <w:r w:rsidRPr="005F5F59">
        <w:t>ſ</w:t>
      </w:r>
      <w:r>
        <w:t>se</w:t>
      </w:r>
      <w:r>
        <w:br/>
        <w:t>kai odgovorite, gda vre toliko</w:t>
      </w:r>
      <w:r>
        <w:br/>
        <w:t>vnogo gerdo</w:t>
      </w:r>
      <w:r w:rsidRPr="005F5F59">
        <w:t>ſ</w:t>
      </w:r>
      <w:r>
        <w:t>zti, pred ocsmi</w:t>
      </w:r>
      <w:r>
        <w:br/>
        <w:t>vam bode, stere na szebi zocs</w:t>
      </w:r>
      <w:r w:rsidRPr="008756B8">
        <w:rPr>
          <w:rStyle w:val="teigap"/>
        </w:rPr>
        <w:t>???</w:t>
      </w:r>
      <w:r>
        <w:br/>
        <w:t>i vocsi bodejo tosile.</w:t>
      </w:r>
    </w:p>
    <w:p w14:paraId="54E36539" w14:textId="451CF31A" w:rsidR="00530600" w:rsidRDefault="00530600" w:rsidP="008756B8">
      <w:pPr>
        <w:pStyle w:val="teiab"/>
      </w:pPr>
      <w:r>
        <w:t>Kim taksa rusna i vnoga tosba</w:t>
      </w:r>
      <w:r>
        <w:br/>
        <w:t>vu ochisze verse, koliko vnog</w:t>
      </w:r>
      <w:r w:rsidRPr="008756B8">
        <w:rPr>
          <w:rStyle w:val="teigap"/>
        </w:rPr>
        <w:t>???</w:t>
      </w:r>
      <w:r>
        <w:br/>
        <w:t>rusne gerdo</w:t>
      </w:r>
      <w:r w:rsidRPr="005F5F59">
        <w:t>ſ</w:t>
      </w:r>
      <w:r>
        <w:t>zti vunka povejo</w:t>
      </w:r>
      <w:r>
        <w:br/>
        <w:t>sze, stero vsivoti, terdno i</w:t>
      </w:r>
      <w:r>
        <w:br/>
        <w:t>jako vszegdarje szkriva</w:t>
      </w:r>
      <w:r w:rsidRPr="005F5F59">
        <w:t>ſ</w:t>
      </w:r>
      <w:r>
        <w:t>se.</w:t>
      </w:r>
    </w:p>
    <w:p w14:paraId="46B9130F" w14:textId="6A0C8B4B" w:rsidR="00530600" w:rsidRDefault="00530600" w:rsidP="008756B8">
      <w:pPr>
        <w:pStyle w:val="teiab"/>
      </w:pPr>
      <w:r>
        <w:t>Gda Go</w:t>
      </w:r>
      <w:r w:rsidRPr="005F5F59">
        <w:t>ſ</w:t>
      </w:r>
      <w:r>
        <w:t>zpodin Bogh ino Angyelje</w:t>
      </w:r>
      <w:r>
        <w:br/>
        <w:t>vsze scho vun zve</w:t>
      </w:r>
      <w:r w:rsidRPr="005F5F59">
        <w:t>ſ</w:t>
      </w:r>
      <w:r>
        <w:t>ztiti, never-</w:t>
      </w:r>
      <w:r>
        <w:br/>
        <w:t>ni onda med vnogim lu</w:t>
      </w:r>
      <w:r w:rsidRPr="005F5F59">
        <w:t>ſ</w:t>
      </w:r>
      <w:r>
        <w:t>ztvom</w:t>
      </w:r>
      <w:r>
        <w:br/>
        <w:t>nagi bodo sztali, nebodo mogli</w:t>
      </w:r>
    </w:p>
    <w:p w14:paraId="59F012C2" w14:textId="02A9ED05" w:rsidR="00530600" w:rsidRDefault="00530600" w:rsidP="008756B8">
      <w:pPr>
        <w:pStyle w:val="teicatch-word"/>
      </w:pPr>
      <w:r>
        <w:t>te</w:t>
      </w:r>
    </w:p>
    <w:p w14:paraId="4BF691B0" w14:textId="77777777" w:rsidR="00530600" w:rsidRDefault="00530600" w:rsidP="00160D5C">
      <w:pPr>
        <w:spacing w:after="200"/>
      </w:pPr>
      <w:r>
        <w:br w:type="page"/>
      </w:r>
    </w:p>
    <w:p w14:paraId="11158C09" w14:textId="26BEF1E5" w:rsidR="00530600" w:rsidRDefault="00530600" w:rsidP="00160D5C">
      <w:pPr>
        <w:tabs>
          <w:tab w:val="left" w:pos="1276"/>
        </w:tabs>
      </w:pPr>
      <w:r>
        <w:lastRenderedPageBreak/>
        <w:t>/201/</w:t>
      </w:r>
    </w:p>
    <w:p w14:paraId="4D3FE19C" w14:textId="299C93EE" w:rsidR="00530600" w:rsidRDefault="00530600" w:rsidP="008756B8">
      <w:pPr>
        <w:pStyle w:val="teifwPageNum"/>
      </w:pPr>
      <w:r>
        <w:t>122.</w:t>
      </w:r>
    </w:p>
    <w:p w14:paraId="065297F7" w14:textId="6C278FA3" w:rsidR="00530600" w:rsidRDefault="00530600" w:rsidP="008756B8">
      <w:pPr>
        <w:pStyle w:val="teiab"/>
      </w:pPr>
      <w:r>
        <w:t>te veliki szram zakriti</w:t>
      </w:r>
      <w:r>
        <w:br/>
        <w:t>tam oni.</w:t>
      </w:r>
    </w:p>
    <w:p w14:paraId="24A5151C" w14:textId="21AB43D7" w:rsidR="00530600" w:rsidRDefault="00530600" w:rsidP="00563879">
      <w:pPr>
        <w:pStyle w:val="teiab"/>
      </w:pPr>
      <w:r>
        <w:t>Stoda sche teda neverne ludi</w:t>
      </w:r>
      <w:r>
        <w:br/>
        <w:t>lepo ve</w:t>
      </w:r>
      <w:r w:rsidRPr="005F5F59">
        <w:t>ſ</w:t>
      </w:r>
      <w:r>
        <w:t>zeliti, ali pak zato</w:t>
      </w:r>
      <w:r>
        <w:br/>
        <w:t>sztim lepim gvantom nihov</w:t>
      </w:r>
      <w:r>
        <w:br/>
        <w:t>szram zakriti, ino od vnoge</w:t>
      </w:r>
      <w:r>
        <w:br/>
        <w:t>rusne szramote te o</w:t>
      </w:r>
      <w:r w:rsidRPr="005F5F59">
        <w:t>ſ</w:t>
      </w:r>
      <w:r>
        <w:t>zlobodi-</w:t>
      </w:r>
      <w:r>
        <w:br/>
        <w:t>ti.</w:t>
      </w:r>
    </w:p>
    <w:p w14:paraId="41638327" w14:textId="237EE178" w:rsidR="00530600" w:rsidRDefault="00530600" w:rsidP="00563879">
      <w:pPr>
        <w:pStyle w:val="teiab"/>
      </w:pPr>
      <w:r>
        <w:t>Oh neszpametni szveczki giz-</w:t>
      </w:r>
      <w:r>
        <w:br/>
        <w:t>davczi, eto premi</w:t>
      </w:r>
      <w:r w:rsidRPr="005F5F59">
        <w:t>ſ</w:t>
      </w:r>
      <w:r>
        <w:t>zlite, ki vno-</w:t>
      </w:r>
      <w:r>
        <w:br/>
        <w:t>go dele lepo gvanta molom</w:t>
      </w:r>
      <w:r>
        <w:br/>
        <w:t>vi dersite, barszi li teda sza-</w:t>
      </w:r>
      <w:r>
        <w:br/>
        <w:t>mo jednoga szebi obdersite.</w:t>
      </w:r>
    </w:p>
    <w:p w14:paraId="32312C57" w14:textId="51332075" w:rsidR="00530600" w:rsidRDefault="00530600" w:rsidP="00563879">
      <w:pPr>
        <w:pStyle w:val="teiab"/>
      </w:pPr>
      <w:r>
        <w:t>Terdnosze boite ino milite</w:t>
      </w:r>
      <w:r>
        <w:br/>
        <w:t>kakbi zdai vidili, kak gda bo</w:t>
      </w:r>
      <w:r>
        <w:br/>
        <w:t>teda vu szvetlom sztolczi sze-</w:t>
      </w:r>
      <w:r>
        <w:br/>
        <w:t>dil krall nebe</w:t>
      </w:r>
      <w:r w:rsidRPr="005F5F59">
        <w:t>ſ</w:t>
      </w:r>
      <w:r>
        <w:t>zki, szerdito</w:t>
      </w:r>
      <w:r w:rsidRPr="005F5F59">
        <w:t>ſ</w:t>
      </w:r>
      <w:r>
        <w:t>zt</w:t>
      </w:r>
      <w:r>
        <w:br/>
        <w:t>nyegova bodemu zvu</w:t>
      </w:r>
      <w:r w:rsidRPr="005F5F59">
        <w:t>ſ</w:t>
      </w:r>
      <w:r>
        <w:t>zt sla ka-</w:t>
      </w:r>
      <w:r>
        <w:br/>
        <w:t>ko palas osztri.</w:t>
      </w:r>
    </w:p>
    <w:p w14:paraId="61AD5217" w14:textId="0ED37D30" w:rsidR="00530600" w:rsidRDefault="00530600" w:rsidP="00563879">
      <w:pPr>
        <w:pStyle w:val="teicatch-word"/>
      </w:pPr>
      <w:r>
        <w:t>Gda</w:t>
      </w:r>
      <w:r w:rsidRPr="005F5F59">
        <w:t>ſ</w:t>
      </w:r>
      <w:r>
        <w:t>ze</w:t>
      </w:r>
    </w:p>
    <w:p w14:paraId="68FEE42C" w14:textId="77777777" w:rsidR="00530600" w:rsidRDefault="00530600" w:rsidP="00160D5C">
      <w:pPr>
        <w:spacing w:after="200"/>
      </w:pPr>
      <w:r>
        <w:br w:type="page"/>
      </w:r>
    </w:p>
    <w:p w14:paraId="59EDA84A" w14:textId="72C27735" w:rsidR="00530600" w:rsidRDefault="00530600" w:rsidP="00160D5C">
      <w:pPr>
        <w:tabs>
          <w:tab w:val="left" w:pos="1276"/>
        </w:tabs>
      </w:pPr>
      <w:r>
        <w:lastRenderedPageBreak/>
        <w:t>/202/</w:t>
      </w:r>
    </w:p>
    <w:p w14:paraId="6276630B" w14:textId="340F0B81" w:rsidR="00530600" w:rsidRDefault="00530600" w:rsidP="00563879">
      <w:pPr>
        <w:pStyle w:val="teiab"/>
      </w:pPr>
      <w:r>
        <w:t>Gda</w:t>
      </w:r>
      <w:r w:rsidRPr="005F5F59">
        <w:t>ſ</w:t>
      </w:r>
      <w:r>
        <w:t>ze vre szkradnya ta senten-</w:t>
      </w:r>
      <w:r>
        <w:br/>
        <w:t>tia na vaz vunka recse, od</w:t>
      </w:r>
      <w:r>
        <w:br/>
        <w:t>bojazno</w:t>
      </w:r>
      <w:r w:rsidRPr="005F5F59">
        <w:t>ſ</w:t>
      </w:r>
      <w:r>
        <w:t>zti vsze</w:t>
      </w:r>
      <w:r w:rsidRPr="005F5F59">
        <w:t>ſ</w:t>
      </w:r>
      <w:r>
        <w:t>ze precserni</w:t>
      </w:r>
      <w:r>
        <w:br/>
        <w:t>i poszehne licze, ar vam na</w:t>
      </w:r>
      <w:r>
        <w:br/>
        <w:t>glavo kak gron</w:t>
      </w:r>
      <w:r w:rsidRPr="005F5F59">
        <w:t>ſ</w:t>
      </w:r>
      <w:r>
        <w:t>zki kamen</w:t>
      </w:r>
      <w:r>
        <w:br/>
        <w:t>vnoga prekle</w:t>
      </w:r>
      <w:r w:rsidRPr="005F5F59">
        <w:t>ſ</w:t>
      </w:r>
      <w:r>
        <w:t>zt szpadne.</w:t>
      </w:r>
    </w:p>
    <w:p w14:paraId="5EB72B90" w14:textId="59877677" w:rsidR="00530600" w:rsidRDefault="00530600" w:rsidP="00563879">
      <w:pPr>
        <w:pStyle w:val="teiab"/>
      </w:pPr>
      <w:r>
        <w:t>Odidite vszi na vecsni ogen od</w:t>
      </w:r>
      <w:r>
        <w:br/>
        <w:t>ocza prekleczi, sterie szpravlen</w:t>
      </w:r>
      <w:r>
        <w:br/>
        <w:t xml:space="preserve">hudomi vragi tomi </w:t>
      </w:r>
      <w:r w:rsidRPr="00563879">
        <w:rPr>
          <w:rStyle w:val="teipersName"/>
        </w:rPr>
        <w:t>Luciperi</w:t>
      </w:r>
      <w:r>
        <w:t>,</w:t>
      </w:r>
      <w:r>
        <w:br/>
        <w:t>gde placs ino jocs zobno skri-</w:t>
      </w:r>
      <w:r>
        <w:br/>
        <w:t>panye, vszegdar botte csuli.</w:t>
      </w:r>
    </w:p>
    <w:p w14:paraId="1D9B2372" w14:textId="525937E6" w:rsidR="00530600" w:rsidRPr="00563879" w:rsidRDefault="00530600" w:rsidP="00563879">
      <w:pPr>
        <w:pStyle w:val="teiab"/>
      </w:pPr>
      <w:r>
        <w:t>Sztrahota bode onda velika, g</w:t>
      </w:r>
      <w:r w:rsidRPr="00563879">
        <w:rPr>
          <w:rStyle w:val="teigap"/>
        </w:rPr>
        <w:t>???</w:t>
      </w:r>
      <w:r>
        <w:br/>
        <w:t>bo ti prekleczi sztimi rusnim</w:t>
      </w:r>
      <w:r w:rsidRPr="00563879">
        <w:rPr>
          <w:rStyle w:val="teisupplied"/>
        </w:rPr>
        <w:t>i</w:t>
      </w:r>
      <w:r>
        <w:br/>
        <w:t>peklen</w:t>
      </w:r>
      <w:r w:rsidRPr="005F5F59">
        <w:t>ſ</w:t>
      </w:r>
      <w:r>
        <w:t>zkimi vragmi vkupe</w:t>
      </w:r>
      <w:r w:rsidRPr="005F5F59">
        <w:t>ſ</w:t>
      </w:r>
      <w:r>
        <w:t>ze</w:t>
      </w:r>
      <w:r>
        <w:br/>
        <w:t>lanczali, ino vu vecsni velik</w:t>
      </w:r>
      <w:r>
        <w:br/>
      </w:r>
      <w:r w:rsidRPr="00563879">
        <w:t>mokai zvezani vodili.</w:t>
      </w:r>
    </w:p>
    <w:p w14:paraId="65719B21" w14:textId="54A2E2F8" w:rsidR="00530600" w:rsidRDefault="00530600" w:rsidP="00563879">
      <w:pPr>
        <w:pStyle w:val="teiab"/>
      </w:pPr>
      <w:r>
        <w:t>Toliko zmosne ino prelepe velike</w:t>
      </w:r>
    </w:p>
    <w:p w14:paraId="6524ECF2" w14:textId="1B596E2D" w:rsidR="00530600" w:rsidRDefault="00530600" w:rsidP="00563879">
      <w:pPr>
        <w:pStyle w:val="teicatch-word"/>
      </w:pPr>
      <w:r>
        <w:t>Goszpode</w:t>
      </w:r>
    </w:p>
    <w:p w14:paraId="50E46F17" w14:textId="77777777" w:rsidR="00530600" w:rsidRDefault="00530600" w:rsidP="00160D5C">
      <w:pPr>
        <w:spacing w:after="200"/>
      </w:pPr>
      <w:r>
        <w:br w:type="page"/>
      </w:r>
    </w:p>
    <w:p w14:paraId="1ECC36A7" w14:textId="57EBF7EF" w:rsidR="00530600" w:rsidRDefault="00530600" w:rsidP="00160D5C">
      <w:pPr>
        <w:tabs>
          <w:tab w:val="left" w:pos="1276"/>
        </w:tabs>
      </w:pPr>
      <w:r>
        <w:lastRenderedPageBreak/>
        <w:t>/203/</w:t>
      </w:r>
    </w:p>
    <w:p w14:paraId="6686AEC7" w14:textId="3F6491C1" w:rsidR="00530600" w:rsidRDefault="00530600" w:rsidP="00563879">
      <w:pPr>
        <w:pStyle w:val="teifwPageNum"/>
      </w:pPr>
      <w:r>
        <w:t>123.</w:t>
      </w:r>
    </w:p>
    <w:p w14:paraId="12937E65" w14:textId="23AD378E" w:rsidR="00530600" w:rsidRDefault="00530600" w:rsidP="00520825">
      <w:pPr>
        <w:pStyle w:val="teiab"/>
      </w:pPr>
      <w:r>
        <w:t>Goszpode, ravno koliko vu tom</w:t>
      </w:r>
      <w:r>
        <w:br/>
        <w:t>Goszposztvi postene divoike,</w:t>
      </w:r>
      <w:r w:rsidR="00563879">
        <w:t xml:space="preserve"> ste-</w:t>
      </w:r>
      <w:r w:rsidR="00563879">
        <w:br/>
        <w:t>re vsivoti ztim dragim Gy</w:t>
      </w:r>
      <w:r>
        <w:t>ön-</w:t>
      </w:r>
      <w:r>
        <w:br/>
        <w:t>gyom czifrale szo szebe.</w:t>
      </w:r>
    </w:p>
    <w:p w14:paraId="7CCC7813" w14:textId="7EAC79BC" w:rsidR="00530600" w:rsidRDefault="00530600" w:rsidP="00520825">
      <w:pPr>
        <w:pStyle w:val="teiab"/>
      </w:pPr>
      <w:r>
        <w:t>Jaj stoda recse razi plakanya,</w:t>
      </w:r>
      <w:r>
        <w:br/>
        <w:t>nihovo potrenye, i stoda zmi-</w:t>
      </w:r>
      <w:r>
        <w:br/>
        <w:t>szli brezi bojazni na pekel</w:t>
      </w:r>
      <w:r>
        <w:br/>
        <w:t>szpadnenye, ali sto szterpi</w:t>
      </w:r>
      <w:r>
        <w:br/>
        <w:t>brezi plakanya toliko javkanya.</w:t>
      </w:r>
    </w:p>
    <w:p w14:paraId="5D82D183" w14:textId="20F6FB50" w:rsidR="00530600" w:rsidRDefault="00530600" w:rsidP="00520825">
      <w:pPr>
        <w:pStyle w:val="teiab"/>
      </w:pPr>
      <w:r>
        <w:t>Gde ische szveti Angyelje, bodo</w:t>
      </w:r>
      <w:r>
        <w:br/>
        <w:t>salo</w:t>
      </w:r>
      <w:r w:rsidRPr="005F5F59">
        <w:t>ſ</w:t>
      </w:r>
      <w:r>
        <w:t>zno plakali, ar vnoge du</w:t>
      </w:r>
      <w:r w:rsidRPr="005F5F59">
        <w:t>ſ</w:t>
      </w:r>
      <w:r>
        <w:t>-</w:t>
      </w:r>
      <w:r>
        <w:br/>
        <w:t>se za vol potrenya nebodo</w:t>
      </w:r>
      <w:r>
        <w:br/>
        <w:t>vladali, kako prophetje zto-</w:t>
      </w:r>
      <w:r>
        <w:br/>
        <w:t>ga salo</w:t>
      </w:r>
      <w:r w:rsidRPr="005F5F59">
        <w:t>ſ</w:t>
      </w:r>
      <w:r>
        <w:t>zno je</w:t>
      </w:r>
      <w:r w:rsidRPr="005F5F59">
        <w:t>ſ</w:t>
      </w:r>
      <w:r>
        <w:t>zo na zveschali.</w:t>
      </w:r>
    </w:p>
    <w:p w14:paraId="7419E870" w14:textId="62B0A879" w:rsidR="00530600" w:rsidRDefault="00530600" w:rsidP="00520825">
      <w:pPr>
        <w:pStyle w:val="teiab"/>
      </w:pPr>
      <w:r>
        <w:t>Oh nagle szmerti nye necsemur-</w:t>
      </w:r>
      <w:r>
        <w:br/>
        <w:t>no</w:t>
      </w:r>
      <w:r w:rsidRPr="005F5F59">
        <w:t>ſ</w:t>
      </w:r>
      <w:r>
        <w:t>zt, sto more zgrüntati, vnogo</w:t>
      </w:r>
      <w:r>
        <w:br/>
        <w:t>plakanya salo</w:t>
      </w:r>
      <w:r w:rsidRPr="005F5F59">
        <w:t>ſ</w:t>
      </w:r>
      <w:r>
        <w:t>zno sztalno</w:t>
      </w:r>
      <w:r w:rsidRPr="005F5F59">
        <w:t>ſ</w:t>
      </w:r>
      <w:r>
        <w:t>zt</w:t>
      </w:r>
      <w:r>
        <w:br/>
        <w:t>sto more prieti komi zacsetka ni</w:t>
      </w:r>
      <w:r>
        <w:br/>
        <w:t>dokoncsanya, nigdar nemore znati.</w:t>
      </w:r>
    </w:p>
    <w:p w14:paraId="510C5F4B" w14:textId="086B81A6" w:rsidR="00E0270A" w:rsidRDefault="00530600" w:rsidP="00520825">
      <w:pPr>
        <w:pStyle w:val="teicatch-word"/>
      </w:pPr>
      <w:r>
        <w:t>Pre</w:t>
      </w:r>
      <w:r w:rsidRPr="005F5F59">
        <w:t>ſ</w:t>
      </w:r>
      <w:r>
        <w:t>z</w:t>
      </w:r>
    </w:p>
    <w:p w14:paraId="1F597534" w14:textId="77777777" w:rsidR="00E0270A" w:rsidRDefault="00E0270A" w:rsidP="00160D5C">
      <w:pPr>
        <w:spacing w:after="200"/>
      </w:pPr>
      <w:r>
        <w:br w:type="page"/>
      </w:r>
    </w:p>
    <w:p w14:paraId="3C078AFB" w14:textId="72C42974" w:rsidR="00530600" w:rsidRDefault="00E0270A" w:rsidP="00160D5C">
      <w:pPr>
        <w:tabs>
          <w:tab w:val="left" w:pos="1276"/>
        </w:tabs>
      </w:pPr>
      <w:r>
        <w:lastRenderedPageBreak/>
        <w:t>/204/</w:t>
      </w:r>
    </w:p>
    <w:p w14:paraId="45F212B3" w14:textId="76F56473" w:rsidR="00E0270A" w:rsidRDefault="00E0270A" w:rsidP="00520825">
      <w:pPr>
        <w:pStyle w:val="teiab"/>
      </w:pPr>
      <w:r>
        <w:t>Presztrasitesze oh vi gresniczi ki</w:t>
      </w:r>
      <w:r>
        <w:br/>
        <w:t>veta csujete, ino sinyakov szk-</w:t>
      </w:r>
      <w:r>
        <w:br/>
        <w:t>varjeno breme vszi doli verzite</w:t>
      </w:r>
      <w:r>
        <w:br/>
        <w:t>i Christu</w:t>
      </w:r>
      <w:r w:rsidRPr="005F5F59">
        <w:t>ſ</w:t>
      </w:r>
      <w:r>
        <w:t>sevo lepo prise</w:t>
      </w:r>
      <w:r w:rsidRPr="005F5F59">
        <w:t>ſ</w:t>
      </w:r>
      <w:r>
        <w:t>ztje,</w:t>
      </w:r>
      <w:r>
        <w:br/>
        <w:t>ve</w:t>
      </w:r>
      <w:r w:rsidRPr="005F5F59">
        <w:t>ſ</w:t>
      </w:r>
      <w:r>
        <w:t>zeli csakaite.</w:t>
      </w:r>
    </w:p>
    <w:p w14:paraId="1477F8F9" w14:textId="77777777" w:rsidR="00520825" w:rsidRDefault="00E0270A" w:rsidP="00520825">
      <w:pPr>
        <w:pStyle w:val="teiab"/>
      </w:pPr>
      <w:r>
        <w:t>Oszlobofi naz zmosni Goszpon Bog</w:t>
      </w:r>
      <w:r>
        <w:br/>
        <w:t>od te pogibeli, i po tvem szini</w:t>
      </w:r>
      <w:r>
        <w:br/>
        <w:t>od vnogi na</w:t>
      </w:r>
      <w:r w:rsidRPr="005F5F59">
        <w:t>ſ</w:t>
      </w:r>
      <w:r>
        <w:t>si grehov naz obra-</w:t>
      </w:r>
      <w:r>
        <w:br/>
        <w:t>ni, da naz tva szveta zmosno</w:t>
      </w:r>
      <w:r w:rsidRPr="005F5F59">
        <w:t>ſ</w:t>
      </w:r>
      <w:r>
        <w:t>zt</w:t>
      </w:r>
      <w:r>
        <w:br/>
        <w:t>neverse, na ogen peklen</w:t>
      </w:r>
      <w:r w:rsidRPr="005F5F59">
        <w:t>ſ</w:t>
      </w:r>
      <w:r>
        <w:t xml:space="preserve">zki. </w:t>
      </w:r>
    </w:p>
    <w:p w14:paraId="586D5F7F" w14:textId="59972333" w:rsidR="00E0270A" w:rsidRDefault="00E0270A" w:rsidP="00520825">
      <w:pPr>
        <w:pStyle w:val="teiclosure"/>
      </w:pPr>
      <w:r>
        <w:t>Am.</w:t>
      </w:r>
    </w:p>
    <w:p w14:paraId="562DFC93" w14:textId="77777777" w:rsidR="00520825" w:rsidRDefault="00E0270A" w:rsidP="00160D5C">
      <w:pPr>
        <w:tabs>
          <w:tab w:val="left" w:pos="1276"/>
        </w:tabs>
        <w:rPr>
          <w:rStyle w:val="Naslov2Znak"/>
        </w:rPr>
      </w:pPr>
      <w:r w:rsidRPr="00520825">
        <w:rPr>
          <w:rStyle w:val="Naslov2Znak"/>
        </w:rPr>
        <w:t xml:space="preserve">Na szvetoga </w:t>
      </w:r>
      <w:r w:rsidRPr="000479B1">
        <w:rPr>
          <w:rStyle w:val="teipersName"/>
        </w:rPr>
        <w:t>Pavla</w:t>
      </w:r>
      <w:r w:rsidRPr="00520825">
        <w:rPr>
          <w:rStyle w:val="Naslov2Znak"/>
        </w:rPr>
        <w:t xml:space="preserve"> preobern</w:t>
      </w:r>
      <w:r w:rsidR="00520825">
        <w:rPr>
          <w:rStyle w:val="Naslov2Znak"/>
        </w:rPr>
        <w:t>e-</w:t>
      </w:r>
      <w:r w:rsidR="00520825">
        <w:rPr>
          <w:rStyle w:val="Naslov2Znak"/>
        </w:rPr>
        <w:br/>
        <w:t>nya Den. Actor g. t. zo. Caj</w:t>
      </w:r>
    </w:p>
    <w:p w14:paraId="097583E3" w14:textId="3D3F7615" w:rsidR="00E0270A" w:rsidRDefault="00E0270A" w:rsidP="00E31CFE">
      <w:pPr>
        <w:pStyle w:val="teiab"/>
      </w:pPr>
      <w:r>
        <w:t xml:space="preserve">Mocsni Bosie gda </w:t>
      </w:r>
      <w:r w:rsidRPr="00520825">
        <w:rPr>
          <w:rStyle w:val="teipersName"/>
        </w:rPr>
        <w:t>Ada-</w:t>
      </w:r>
      <w:r w:rsidRPr="00520825">
        <w:rPr>
          <w:rStyle w:val="teipersName"/>
        </w:rPr>
        <w:br/>
        <w:t>ma</w:t>
      </w:r>
      <w:r>
        <w:t xml:space="preserve"> vun zegna, z Par</w:t>
      </w:r>
      <w:r w:rsidRPr="00E31CFE">
        <w:rPr>
          <w:rStyle w:val="teisupplied"/>
        </w:rPr>
        <w:t>a</w:t>
      </w:r>
      <w:r>
        <w:t>-</w:t>
      </w:r>
      <w:r>
        <w:br/>
        <w:t>disomszkoga verta z</w:t>
      </w:r>
      <w:r w:rsidRPr="00E31CFE">
        <w:rPr>
          <w:rStyle w:val="teigap"/>
        </w:rPr>
        <w:t>???</w:t>
      </w:r>
      <w:r>
        <w:br/>
        <w:t xml:space="preserve">prega, </w:t>
      </w:r>
      <w:r w:rsidRPr="00E31CFE">
        <w:rPr>
          <w:rStyle w:val="teipersName"/>
        </w:rPr>
        <w:t>Eva</w:t>
      </w:r>
      <w:r>
        <w:t xml:space="preserve"> sena nyega vbre</w:t>
      </w:r>
      <w:r>
        <w:br/>
        <w:t xml:space="preserve">be vpala, </w:t>
      </w:r>
      <w:r w:rsidRPr="00E31CFE">
        <w:rPr>
          <w:rStyle w:val="teipersName"/>
        </w:rPr>
        <w:t>Cain</w:t>
      </w:r>
      <w:r>
        <w:t xml:space="preserve"> szina pervoga</w:t>
      </w:r>
      <w:r>
        <w:br/>
        <w:t xml:space="preserve">be rodila. </w:t>
      </w:r>
    </w:p>
    <w:p w14:paraId="0C5546A6" w14:textId="0FA4BE70" w:rsidR="00E0270A" w:rsidRDefault="00E0270A" w:rsidP="00E31CFE">
      <w:pPr>
        <w:pStyle w:val="teicatch-word"/>
      </w:pPr>
      <w:r>
        <w:t>A</w:t>
      </w:r>
    </w:p>
    <w:p w14:paraId="3E2A95B8" w14:textId="77777777" w:rsidR="00E0270A" w:rsidRDefault="00E0270A" w:rsidP="00160D5C">
      <w:pPr>
        <w:spacing w:after="200"/>
      </w:pPr>
      <w:r>
        <w:br w:type="page"/>
      </w:r>
    </w:p>
    <w:p w14:paraId="39EB36DE" w14:textId="646DB750" w:rsidR="00E0270A" w:rsidRDefault="00E0270A" w:rsidP="00160D5C">
      <w:pPr>
        <w:tabs>
          <w:tab w:val="left" w:pos="1276"/>
        </w:tabs>
      </w:pPr>
      <w:r>
        <w:lastRenderedPageBreak/>
        <w:t>/205/</w:t>
      </w:r>
    </w:p>
    <w:p w14:paraId="155AB4B2" w14:textId="77777777" w:rsidR="00E31CFE" w:rsidRDefault="00E31CFE" w:rsidP="00E31CFE">
      <w:pPr>
        <w:pStyle w:val="teifwPageNum"/>
      </w:pPr>
      <w:r>
        <w:t>124.</w:t>
      </w:r>
    </w:p>
    <w:p w14:paraId="02BE952E" w14:textId="058184DF" w:rsidR="00E0270A" w:rsidRDefault="00E0270A" w:rsidP="00E31CFE">
      <w:pPr>
        <w:pStyle w:val="teiab"/>
      </w:pPr>
      <w:r>
        <w:t xml:space="preserve">A natemsze </w:t>
      </w:r>
      <w:r w:rsidRPr="00E31CFE">
        <w:rPr>
          <w:rStyle w:val="teipersName"/>
        </w:rPr>
        <w:t>Eva</w:t>
      </w:r>
      <w:r>
        <w:t xml:space="preserve"> kroto zradu-</w:t>
      </w:r>
      <w:r>
        <w:br/>
        <w:t>va, szvemu Bogu veliko hva-</w:t>
      </w:r>
      <w:r>
        <w:br/>
        <w:t>lo</w:t>
      </w:r>
      <w:r w:rsidR="00E31CFE">
        <w:t xml:space="preserve"> z</w:t>
      </w:r>
      <w:r>
        <w:t>dava, recse ludem te bo-</w:t>
      </w:r>
      <w:r>
        <w:br/>
        <w:t>de odkuplenye, koteroim obe-</w:t>
      </w:r>
      <w:r>
        <w:br/>
        <w:t>csano be</w:t>
      </w:r>
      <w:r w:rsidRPr="005F5F59">
        <w:t>ſ</w:t>
      </w:r>
      <w:r>
        <w:t>se.</w:t>
      </w:r>
    </w:p>
    <w:p w14:paraId="53A597FA" w14:textId="054D50E1" w:rsidR="00E0270A" w:rsidRDefault="00E0270A" w:rsidP="000479B1">
      <w:pPr>
        <w:pStyle w:val="teiab"/>
      </w:pPr>
      <w:r>
        <w:t xml:space="preserve">Raszti zacse </w:t>
      </w:r>
      <w:r w:rsidRPr="00E31CFE">
        <w:rPr>
          <w:rStyle w:val="teipersName"/>
        </w:rPr>
        <w:t>Cain</w:t>
      </w:r>
      <w:r>
        <w:t xml:space="preserve"> vu szebi go-</w:t>
      </w:r>
      <w:r>
        <w:br/>
        <w:t>ri, tesek chlovik vu mlado-</w:t>
      </w:r>
      <w:r>
        <w:br/>
        <w:t>szti posztal be, med temtoga</w:t>
      </w:r>
      <w:r>
        <w:br/>
        <w:t xml:space="preserve">drugi szin </w:t>
      </w:r>
      <w:r w:rsidRPr="00E31CFE">
        <w:rPr>
          <w:rStyle w:val="teipersName"/>
        </w:rPr>
        <w:t>Abel</w:t>
      </w:r>
      <w:r>
        <w:t xml:space="preserve"> </w:t>
      </w:r>
      <w:r w:rsidRPr="00E31CFE">
        <w:rPr>
          <w:rStyle w:val="teipersName"/>
        </w:rPr>
        <w:t>Evi</w:t>
      </w:r>
      <w:r>
        <w:t>, porodil</w:t>
      </w:r>
      <w:r>
        <w:br/>
        <w:t xml:space="preserve">szena szveit </w:t>
      </w:r>
      <w:r w:rsidRPr="00E31CFE">
        <w:rPr>
          <w:rStyle w:val="teipersName"/>
        </w:rPr>
        <w:t>Adama</w:t>
      </w:r>
      <w:r>
        <w:t xml:space="preserve"> oczu.</w:t>
      </w:r>
    </w:p>
    <w:p w14:paraId="7AC22689" w14:textId="5E8B6CF7" w:rsidR="00E0270A" w:rsidRDefault="00E0270A" w:rsidP="000479B1">
      <w:pPr>
        <w:pStyle w:val="teiab"/>
      </w:pPr>
      <w:r>
        <w:t xml:space="preserve">Te </w:t>
      </w:r>
      <w:r w:rsidRPr="00E31CFE">
        <w:rPr>
          <w:rStyle w:val="teipersName"/>
        </w:rPr>
        <w:t>Abel</w:t>
      </w:r>
      <w:r>
        <w:t xml:space="preserve"> pak gBosjoi rechi</w:t>
      </w:r>
      <w:r>
        <w:br/>
        <w:t>raszte</w:t>
      </w:r>
      <w:r w:rsidRPr="005F5F59">
        <w:t>ſ</w:t>
      </w:r>
      <w:r>
        <w:t xml:space="preserve">se, proti </w:t>
      </w:r>
      <w:r w:rsidRPr="00E31CFE">
        <w:rPr>
          <w:rStyle w:val="teipersName"/>
        </w:rPr>
        <w:t>Cain</w:t>
      </w:r>
      <w:r>
        <w:t xml:space="preserve"> na bra-</w:t>
      </w:r>
      <w:r>
        <w:br/>
        <w:t>cza raszerdil</w:t>
      </w:r>
      <w:r w:rsidRPr="005F5F59">
        <w:t>ſ</w:t>
      </w:r>
      <w:r>
        <w:t>ze vlepse szvi</w:t>
      </w:r>
      <w:r>
        <w:br/>
        <w:t xml:space="preserve">te </w:t>
      </w:r>
      <w:r w:rsidRPr="00FD3CED">
        <w:rPr>
          <w:rStyle w:val="teipersName"/>
        </w:rPr>
        <w:t>Abel</w:t>
      </w:r>
      <w:r>
        <w:t xml:space="preserve"> oblecsen be</w:t>
      </w:r>
      <w:r w:rsidRPr="005F5F59">
        <w:t>ſ</w:t>
      </w:r>
      <w:r>
        <w:t xml:space="preserve">se, </w:t>
      </w:r>
      <w:r w:rsidRPr="00FD3CED">
        <w:rPr>
          <w:rStyle w:val="teipersName"/>
        </w:rPr>
        <w:t>Cain</w:t>
      </w:r>
      <w:r>
        <w:br/>
        <w:t>paki v prepro</w:t>
      </w:r>
      <w:r w:rsidRPr="005F5F59">
        <w:t>ſ</w:t>
      </w:r>
      <w:r>
        <w:t>zteisi hodja</w:t>
      </w:r>
      <w:r w:rsidRPr="005F5F59">
        <w:t>ſ</w:t>
      </w:r>
      <w:r>
        <w:t>se.</w:t>
      </w:r>
    </w:p>
    <w:p w14:paraId="25E0220A" w14:textId="782DA769" w:rsidR="00E0270A" w:rsidRDefault="00E0270A" w:rsidP="000479B1">
      <w:pPr>
        <w:pStyle w:val="teiab"/>
      </w:pPr>
      <w:r>
        <w:t xml:space="preserve">A zatem be </w:t>
      </w:r>
      <w:r w:rsidRPr="00FD3CED">
        <w:rPr>
          <w:rStyle w:val="teipersName"/>
        </w:rPr>
        <w:t>Abel</w:t>
      </w:r>
      <w:r>
        <w:t xml:space="preserve"> pa</w:t>
      </w:r>
      <w:r w:rsidRPr="005F5F59">
        <w:t>ſ</w:t>
      </w:r>
      <w:r>
        <w:t>zterem</w:t>
      </w:r>
    </w:p>
    <w:p w14:paraId="5884C2AF" w14:textId="4DF4BF2B" w:rsidR="00E0270A" w:rsidRDefault="00E0270A" w:rsidP="00FD3CED">
      <w:pPr>
        <w:pStyle w:val="teicatch-word"/>
      </w:pPr>
      <w:r>
        <w:t>posztal</w:t>
      </w:r>
    </w:p>
    <w:p w14:paraId="4156B8E0" w14:textId="77777777" w:rsidR="00E0270A" w:rsidRDefault="00E0270A" w:rsidP="00160D5C">
      <w:pPr>
        <w:spacing w:after="200"/>
      </w:pPr>
      <w:r>
        <w:br w:type="page"/>
      </w:r>
    </w:p>
    <w:p w14:paraId="445D64E7" w14:textId="79F62452" w:rsidR="00E0270A" w:rsidRPr="00E0270A" w:rsidRDefault="00E0270A" w:rsidP="00160D5C">
      <w:pPr>
        <w:tabs>
          <w:tab w:val="left" w:pos="1276"/>
        </w:tabs>
      </w:pPr>
      <w:r w:rsidRPr="00E0270A">
        <w:lastRenderedPageBreak/>
        <w:t>/206/</w:t>
      </w:r>
    </w:p>
    <w:p w14:paraId="36FF4490" w14:textId="4766F193" w:rsidR="00E0270A" w:rsidRDefault="00E0270A" w:rsidP="00FD3CED">
      <w:pPr>
        <w:pStyle w:val="teiab"/>
      </w:pPr>
      <w:r>
        <w:t>p</w:t>
      </w:r>
      <w:r w:rsidRPr="00E0270A">
        <w:t>osztal</w:t>
      </w:r>
      <w:r w:rsidR="00FD3CED">
        <w:t xml:space="preserve"> </w:t>
      </w:r>
      <w:r w:rsidR="00FD3CED" w:rsidRPr="00FD3CED">
        <w:rPr>
          <w:rStyle w:val="teiadd"/>
        </w:rPr>
        <w:t>od</w:t>
      </w:r>
      <w:r w:rsidRPr="00E0270A">
        <w:t xml:space="preserve"> </w:t>
      </w:r>
      <w:r>
        <w:t>szvoih oczev</w:t>
      </w:r>
      <w:r w:rsidR="00FD3CED">
        <w:t xml:space="preserve"> </w:t>
      </w:r>
      <w:r w:rsidR="00FD3CED" w:rsidRPr="00FD3CED">
        <w:rPr>
          <w:rStyle w:val="teiadd"/>
        </w:rPr>
        <w:t>ovcze</w:t>
      </w:r>
      <w:r>
        <w:t xml:space="preserve"> de</w:t>
      </w:r>
      <w:r w:rsidRPr="005F5F59">
        <w:t>ſ</w:t>
      </w:r>
      <w:r>
        <w:t>ze</w:t>
      </w:r>
      <w:r>
        <w:br/>
        <w:t xml:space="preserve">tinoie daval, </w:t>
      </w:r>
      <w:r w:rsidRPr="00FD3CED">
        <w:rPr>
          <w:rStyle w:val="teipersName"/>
        </w:rPr>
        <w:t>Cain</w:t>
      </w:r>
      <w:r>
        <w:t xml:space="preserve"> takaise</w:t>
      </w:r>
      <w:r>
        <w:br/>
        <w:t>pseniczoie daval, oszobano</w:t>
      </w:r>
      <w:r>
        <w:br/>
        <w:t>pseniczo zoszeb daval.</w:t>
      </w:r>
    </w:p>
    <w:p w14:paraId="501AE9A5" w14:textId="013325DB" w:rsidR="00E0270A" w:rsidRDefault="00E0270A" w:rsidP="00FD3CED">
      <w:pPr>
        <w:pStyle w:val="teiab"/>
      </w:pPr>
      <w:r>
        <w:t>Necsemurno pseniczo dava</w:t>
      </w:r>
      <w:r w:rsidRPr="005F5F59">
        <w:t>ſ</w:t>
      </w:r>
      <w:r>
        <w:t>se, szte</w:t>
      </w:r>
      <w:r>
        <w:br/>
        <w:t>szku</w:t>
      </w:r>
      <w:r w:rsidRPr="005F5F59">
        <w:t>ſ</w:t>
      </w:r>
      <w:r>
        <w:t>saval on szvoje offruvan</w:t>
      </w:r>
      <w:r>
        <w:br/>
        <w:t>vidi dim szvoi na zemli da</w:t>
      </w:r>
      <w:r>
        <w:br/>
        <w:t>ra</w:t>
      </w:r>
      <w:r w:rsidRPr="005F5F59">
        <w:t>ſ</w:t>
      </w:r>
      <w:r w:rsidR="00FD3CED">
        <w:t>s</w:t>
      </w:r>
      <w:r>
        <w:t>terie, nyegov offer pak</w:t>
      </w:r>
      <w:r>
        <w:br/>
        <w:t>neprieten be</w:t>
      </w:r>
      <w:r w:rsidRPr="005F5F59">
        <w:t>ſ</w:t>
      </w:r>
      <w:r>
        <w:t>ze.</w:t>
      </w:r>
    </w:p>
    <w:p w14:paraId="3633D060" w14:textId="2BEEE0DD" w:rsidR="00E0270A" w:rsidRDefault="00E0270A" w:rsidP="00FD3CED">
      <w:pPr>
        <w:pStyle w:val="teiab"/>
      </w:pPr>
      <w:r>
        <w:t xml:space="preserve">Vre drugi szin </w:t>
      </w:r>
      <w:r w:rsidRPr="00FD3CED">
        <w:rPr>
          <w:rStyle w:val="teipersName"/>
        </w:rPr>
        <w:t>Adamuſse</w:t>
      </w:r>
      <w:r>
        <w:t xml:space="preserve"> be</w:t>
      </w:r>
      <w:r>
        <w:br/>
        <w:t>rodil szvoih ovecz deszetin</w:t>
      </w:r>
      <w:r>
        <w:br/>
        <w:t>ie daval, terie Bogu on t</w:t>
      </w:r>
      <w:r w:rsidRPr="00FD3CED">
        <w:rPr>
          <w:rStyle w:val="teigap"/>
        </w:rPr>
        <w:t>???</w:t>
      </w:r>
      <w:r>
        <w:br/>
        <w:t>ko alduva</w:t>
      </w:r>
      <w:r w:rsidRPr="005F5F59">
        <w:t>ſ</w:t>
      </w:r>
      <w:r>
        <w:t>se, nyega aldo</w:t>
      </w:r>
      <w:r w:rsidRPr="00FD3CED">
        <w:rPr>
          <w:rStyle w:val="teigap"/>
        </w:rPr>
        <w:t>???</w:t>
      </w:r>
      <w:r>
        <w:br/>
        <w:t>Bogu vügoden besse.</w:t>
      </w:r>
    </w:p>
    <w:p w14:paraId="52F213CF" w14:textId="6F07B4B8" w:rsidR="00E0270A" w:rsidRDefault="00E0270A" w:rsidP="000479B1">
      <w:pPr>
        <w:pStyle w:val="teiab"/>
      </w:pPr>
      <w:r>
        <w:t>Snyega offra dim na nebo id</w:t>
      </w:r>
      <w:r w:rsidR="00FD3CED" w:rsidRPr="00FD3CED">
        <w:rPr>
          <w:rStyle w:val="teigap"/>
        </w:rPr>
        <w:t>???</w:t>
      </w:r>
      <w:r>
        <w:br/>
        <w:t xml:space="preserve">se, </w:t>
      </w:r>
      <w:r w:rsidRPr="00FD3CED">
        <w:rPr>
          <w:rStyle w:val="teipersName"/>
        </w:rPr>
        <w:t>Cainovsze</w:t>
      </w:r>
      <w:r>
        <w:t xml:space="preserve"> po zemli razha</w:t>
      </w:r>
      <w:r w:rsidR="00FD3CED">
        <w:t>-</w:t>
      </w:r>
      <w:r>
        <w:br/>
        <w:t>ia</w:t>
      </w:r>
      <w:r w:rsidRPr="005F5F59">
        <w:t>ſ</w:t>
      </w:r>
      <w:r>
        <w:t xml:space="preserve">se, kaiti </w:t>
      </w:r>
      <w:r w:rsidRPr="00FD3CED">
        <w:rPr>
          <w:rStyle w:val="teipersName"/>
        </w:rPr>
        <w:t>Cain</w:t>
      </w:r>
      <w:r>
        <w:t xml:space="preserve"> to nevern</w:t>
      </w:r>
      <w:r w:rsidR="00BC3F92" w:rsidRPr="00FD3CED">
        <w:rPr>
          <w:rStyle w:val="teigap"/>
        </w:rPr>
        <w:t>???</w:t>
      </w:r>
    </w:p>
    <w:p w14:paraId="1B83942B" w14:textId="10A36739" w:rsidR="00BC3F92" w:rsidRDefault="00BC3F92" w:rsidP="00FD3CED">
      <w:pPr>
        <w:pStyle w:val="teicatch-word"/>
      </w:pPr>
      <w:r>
        <w:t>csini</w:t>
      </w:r>
      <w:r w:rsidRPr="005F5F59">
        <w:t>ſ</w:t>
      </w:r>
      <w:r>
        <w:t>s</w:t>
      </w:r>
      <w:r w:rsidRPr="00FD3CED">
        <w:rPr>
          <w:rStyle w:val="teisupplied"/>
        </w:rPr>
        <w:t>e</w:t>
      </w:r>
    </w:p>
    <w:p w14:paraId="2B2DA1C2" w14:textId="77777777" w:rsidR="00BC3F92" w:rsidRDefault="00BC3F92" w:rsidP="00160D5C">
      <w:pPr>
        <w:spacing w:after="200"/>
      </w:pPr>
      <w:r>
        <w:br w:type="page"/>
      </w:r>
    </w:p>
    <w:p w14:paraId="5CB26479" w14:textId="239E7589" w:rsidR="00BC3F92" w:rsidRDefault="00BC3F92" w:rsidP="00160D5C">
      <w:pPr>
        <w:tabs>
          <w:tab w:val="left" w:pos="1276"/>
        </w:tabs>
      </w:pPr>
      <w:r>
        <w:lastRenderedPageBreak/>
        <w:t>/205/</w:t>
      </w:r>
    </w:p>
    <w:p w14:paraId="67BB9DB7" w14:textId="2625527F" w:rsidR="00BC3F92" w:rsidRDefault="00BC3F92" w:rsidP="00FD3CED">
      <w:pPr>
        <w:pStyle w:val="teifwPageNum"/>
      </w:pPr>
      <w:r>
        <w:t>125.</w:t>
      </w:r>
    </w:p>
    <w:p w14:paraId="110FCC82" w14:textId="0C066655" w:rsidR="00BC3F92" w:rsidRDefault="00BC3F92" w:rsidP="00FD3CED">
      <w:pPr>
        <w:pStyle w:val="teiab"/>
      </w:pPr>
      <w:proofErr w:type="gramStart"/>
      <w:r w:rsidRPr="00FD3CED">
        <w:rPr>
          <w:rStyle w:val="teiadd"/>
        </w:rPr>
        <w:t>ni</w:t>
      </w:r>
      <w:proofErr w:type="gramEnd"/>
      <w:r>
        <w:t xml:space="preserve"> csi</w:t>
      </w:r>
      <w:r w:rsidRPr="005F5F59">
        <w:t>ſ</w:t>
      </w:r>
      <w:r>
        <w:t>se, odversen on zato pred</w:t>
      </w:r>
      <w:r>
        <w:br/>
        <w:t>Bogom be</w:t>
      </w:r>
      <w:r w:rsidRPr="005F5F59">
        <w:t>ſ</w:t>
      </w:r>
      <w:r>
        <w:t>se.</w:t>
      </w:r>
    </w:p>
    <w:p w14:paraId="692D5AEF" w14:textId="058F398E" w:rsidR="00BC3F92" w:rsidRDefault="00BC3F92" w:rsidP="00FD3CED">
      <w:pPr>
        <w:pStyle w:val="teiab"/>
      </w:pPr>
      <w:r>
        <w:t xml:space="preserve">Gda to vidi jalni </w:t>
      </w:r>
      <w:r w:rsidR="005509FC" w:rsidRPr="00FD3CED">
        <w:rPr>
          <w:rStyle w:val="teipersName"/>
        </w:rPr>
        <w:t>Cain</w:t>
      </w:r>
      <w:r w:rsidR="005509FC">
        <w:t xml:space="preserve"> tusen be,</w:t>
      </w:r>
      <w:r w:rsidR="005509FC">
        <w:br/>
        <w:t xml:space="preserve">na </w:t>
      </w:r>
      <w:r w:rsidR="005509FC" w:rsidRPr="00FD3CED">
        <w:rPr>
          <w:rStyle w:val="teipersName"/>
        </w:rPr>
        <w:t>Abela</w:t>
      </w:r>
      <w:r w:rsidR="005509FC">
        <w:t xml:space="preserve"> bratcza kroto szer-</w:t>
      </w:r>
      <w:r w:rsidR="005509FC">
        <w:br/>
        <w:t>dit be, szerczemusze prekro-</w:t>
      </w:r>
      <w:r w:rsidR="005509FC">
        <w:br/>
        <w:t xml:space="preserve">to zburkalo be, na </w:t>
      </w:r>
      <w:r w:rsidR="005509FC" w:rsidRPr="00FD3CED">
        <w:rPr>
          <w:rStyle w:val="teipersName"/>
        </w:rPr>
        <w:t>Abelov</w:t>
      </w:r>
      <w:r w:rsidR="00FD3CED">
        <w:t xml:space="preserve"> of-</w:t>
      </w:r>
      <w:r w:rsidR="00FD3CED">
        <w:br/>
        <w:t>f</w:t>
      </w:r>
      <w:r w:rsidR="005509FC">
        <w:t>er teda szerdit be.</w:t>
      </w:r>
    </w:p>
    <w:p w14:paraId="272EEB6D" w14:textId="629FB8D4" w:rsidR="005509FC" w:rsidRDefault="005509FC" w:rsidP="00FD3CED">
      <w:pPr>
        <w:pStyle w:val="teiab"/>
      </w:pPr>
      <w:r>
        <w:t>A zmetelnov glavov rano vun</w:t>
      </w:r>
      <w:r>
        <w:br/>
        <w:t xml:space="preserve">poide, dokoncsavsi </w:t>
      </w:r>
      <w:r w:rsidRPr="00FD3CED">
        <w:rPr>
          <w:rStyle w:val="teipersName"/>
        </w:rPr>
        <w:t>Abelu</w:t>
      </w:r>
      <w:r>
        <w:t xml:space="preserve"> na</w:t>
      </w:r>
      <w:r>
        <w:br/>
        <w:t xml:space="preserve">zatertye, ter </w:t>
      </w:r>
      <w:r w:rsidRPr="00FD3CED">
        <w:rPr>
          <w:rStyle w:val="teipersName"/>
        </w:rPr>
        <w:t>Abela</w:t>
      </w:r>
      <w:r>
        <w:t xml:space="preserve"> zezval</w:t>
      </w:r>
      <w:r>
        <w:br/>
        <w:t>be</w:t>
      </w:r>
      <w:r w:rsidRPr="005F5F59">
        <w:t>ſ</w:t>
      </w:r>
      <w:r>
        <w:t>se</w:t>
      </w:r>
      <w:r w:rsidRPr="00FD3CED">
        <w:rPr>
          <w:rStyle w:val="teidel"/>
        </w:rPr>
        <w:t>,</w:t>
      </w:r>
      <w:r>
        <w:t xml:space="preserve"> na pole, davi bracza</w:t>
      </w:r>
      <w:r>
        <w:br/>
        <w:t>zbotom vre</w:t>
      </w:r>
      <w:r w:rsidR="00FD3CED">
        <w:t xml:space="preserve"> </w:t>
      </w:r>
      <w:r>
        <w:t>pobil ondi.</w:t>
      </w:r>
    </w:p>
    <w:p w14:paraId="08156BC2" w14:textId="760BE9EE" w:rsidR="005509FC" w:rsidRDefault="005509FC" w:rsidP="00FD3CED">
      <w:pPr>
        <w:pStyle w:val="teiab"/>
      </w:pPr>
      <w:r>
        <w:t xml:space="preserve">Vette </w:t>
      </w:r>
      <w:r w:rsidRPr="00FD3CED">
        <w:rPr>
          <w:rStyle w:val="teipersName"/>
        </w:rPr>
        <w:t>Cain</w:t>
      </w:r>
      <w:r>
        <w:t xml:space="preserve"> botta za poiaz vtek-</w:t>
      </w:r>
      <w:r>
        <w:br/>
        <w:t>no, te kpseniczi szvoim bra-</w:t>
      </w:r>
      <w:r>
        <w:br/>
        <w:t>czom poisel bil, pita nyega</w:t>
      </w:r>
      <w:r w:rsidR="00FD3CED">
        <w:br/>
      </w:r>
      <w:r w:rsidRPr="00FD3CED">
        <w:rPr>
          <w:rStyle w:val="teipersName"/>
        </w:rPr>
        <w:t>Abel</w:t>
      </w:r>
      <w:r>
        <w:t xml:space="preserve"> zbotom kai hocses,</w:t>
      </w:r>
      <w:r>
        <w:br/>
        <w:t>recse nyemu dobroti</w:t>
      </w:r>
      <w:r w:rsidRPr="005F5F59">
        <w:t>ſ</w:t>
      </w:r>
      <w:r>
        <w:t>ze vukase.</w:t>
      </w:r>
    </w:p>
    <w:p w14:paraId="7CB1828E" w14:textId="65AA2917" w:rsidR="005509FC" w:rsidRDefault="005509FC" w:rsidP="00FD3CED">
      <w:pPr>
        <w:pStyle w:val="teicatch-word"/>
      </w:pPr>
      <w:r>
        <w:t>Zato</w:t>
      </w:r>
    </w:p>
    <w:p w14:paraId="4BF74700" w14:textId="77777777" w:rsidR="005509FC" w:rsidRDefault="005509FC" w:rsidP="00160D5C">
      <w:pPr>
        <w:spacing w:after="200"/>
      </w:pPr>
      <w:r>
        <w:br w:type="page"/>
      </w:r>
    </w:p>
    <w:p w14:paraId="0EBF8DA8" w14:textId="02947552" w:rsidR="005509FC" w:rsidRDefault="005509FC" w:rsidP="00160D5C">
      <w:pPr>
        <w:tabs>
          <w:tab w:val="left" w:pos="1276"/>
        </w:tabs>
      </w:pPr>
      <w:r>
        <w:lastRenderedPageBreak/>
        <w:t>/208/</w:t>
      </w:r>
    </w:p>
    <w:p w14:paraId="686B9733" w14:textId="002144DD" w:rsidR="005509FC" w:rsidRDefault="005509FC" w:rsidP="00FD3CED">
      <w:pPr>
        <w:pStyle w:val="teiab"/>
      </w:pPr>
      <w:r>
        <w:t xml:space="preserve">Zato jalni </w:t>
      </w:r>
      <w:r w:rsidRPr="00FD3CED">
        <w:rPr>
          <w:rStyle w:val="teipersName"/>
        </w:rPr>
        <w:t>Cain</w:t>
      </w:r>
      <w:r>
        <w:t xml:space="preserve"> kai recse br</w:t>
      </w:r>
      <w:r w:rsidRPr="00FD3CED">
        <w:rPr>
          <w:rStyle w:val="teigap"/>
        </w:rPr>
        <w:t>???</w:t>
      </w:r>
      <w:r>
        <w:br/>
        <w:t>czu, vnogi vrabczi poisli</w:t>
      </w:r>
      <w:r w:rsidRPr="005F5F59">
        <w:t>ſ</w:t>
      </w:r>
      <w:r>
        <w:t>ze</w:t>
      </w:r>
      <w:r>
        <w:br/>
        <w:t>na pseniczo, za vrabczi iaz</w:t>
      </w:r>
      <w:r>
        <w:br/>
        <w:t>hitati zbotom hocso, kme-</w:t>
      </w:r>
      <w:r>
        <w:br/>
        <w:t xml:space="preserve">szto Goszpon zacsul recse </w:t>
      </w:r>
      <w:r w:rsidRPr="00FD3CED">
        <w:rPr>
          <w:rStyle w:val="teipersName"/>
        </w:rPr>
        <w:t>Cain</w:t>
      </w:r>
    </w:p>
    <w:p w14:paraId="175B7F65" w14:textId="1ED94966" w:rsidR="005509FC" w:rsidRDefault="005509FC" w:rsidP="00FD3CED">
      <w:pPr>
        <w:pStyle w:val="teiab"/>
      </w:pPr>
      <w:r>
        <w:t xml:space="preserve">Ei ti </w:t>
      </w:r>
      <w:r w:rsidRPr="00FD3CED">
        <w:rPr>
          <w:rStyle w:val="teipersName"/>
        </w:rPr>
        <w:t>Cain</w:t>
      </w:r>
      <w:r>
        <w:t xml:space="preserve"> kaisze szerdis na br</w:t>
      </w:r>
      <w:r w:rsidRPr="00FD3CED">
        <w:rPr>
          <w:rStyle w:val="teigap"/>
        </w:rPr>
        <w:t>???</w:t>
      </w:r>
      <w:r>
        <w:br/>
        <w:t>cza, zakai hocses ti vmoriti</w:t>
      </w:r>
      <w:r>
        <w:br/>
      </w:r>
      <w:r w:rsidRPr="00FD3CED">
        <w:rPr>
          <w:rStyle w:val="teipersName"/>
        </w:rPr>
        <w:t>Abela</w:t>
      </w:r>
      <w:r>
        <w:t>, ako bodes ti vre zlo</w:t>
      </w:r>
      <w:r>
        <w:br/>
        <w:t xml:space="preserve">csinil snyega, </w:t>
      </w:r>
      <w:r w:rsidRPr="00FD3CED">
        <w:rPr>
          <w:rStyle w:val="teipersName"/>
        </w:rPr>
        <w:t>Saltiga</w:t>
      </w:r>
      <w:r>
        <w:t xml:space="preserve"> bo, k</w:t>
      </w:r>
      <w:r w:rsidRPr="00FD3CED">
        <w:rPr>
          <w:rStyle w:val="teigap"/>
        </w:rPr>
        <w:t>???</w:t>
      </w:r>
      <w:r>
        <w:br/>
        <w:t>nyega pred tobom bo.</w:t>
      </w:r>
    </w:p>
    <w:p w14:paraId="0366EE86" w14:textId="4F94FC24" w:rsidR="005509FC" w:rsidRDefault="005509FC" w:rsidP="00FD3CED">
      <w:pPr>
        <w:pStyle w:val="teiab"/>
      </w:pPr>
      <w:r>
        <w:t>Nad nyim hocses svoio obla</w:t>
      </w:r>
      <w:r w:rsidRPr="005F5F59">
        <w:t>ſ</w:t>
      </w:r>
      <w:r w:rsidRPr="00FD3CED">
        <w:rPr>
          <w:rStyle w:val="teigap"/>
        </w:rPr>
        <w:t>???</w:t>
      </w:r>
      <w:r>
        <w:br/>
        <w:t>imeti, saltiga bo veruimie</w:t>
      </w:r>
      <w:r>
        <w:br/>
        <w:t xml:space="preserve">nye ti, za Bosio recs </w:t>
      </w:r>
      <w:r w:rsidRPr="00FD3CED">
        <w:rPr>
          <w:rStyle w:val="teipersName"/>
        </w:rPr>
        <w:t>Cain</w:t>
      </w:r>
      <w:r>
        <w:br/>
        <w:t>nistar nemara, temsze bole</w:t>
      </w:r>
      <w:r>
        <w:br/>
        <w:t xml:space="preserve">na </w:t>
      </w:r>
      <w:r w:rsidRPr="00FD3CED">
        <w:rPr>
          <w:rStyle w:val="teipersName"/>
        </w:rPr>
        <w:t>Abela</w:t>
      </w:r>
      <w:r>
        <w:t xml:space="preserve"> razserdi.</w:t>
      </w:r>
    </w:p>
    <w:p w14:paraId="03542ED3" w14:textId="21022FB2" w:rsidR="005509FC" w:rsidRDefault="005509FC" w:rsidP="00FD3CED">
      <w:pPr>
        <w:pStyle w:val="teicatch-word"/>
      </w:pPr>
      <w:r>
        <w:t>Ondi</w:t>
      </w:r>
    </w:p>
    <w:p w14:paraId="6BEC88F1" w14:textId="77777777" w:rsidR="005509FC" w:rsidRDefault="005509FC" w:rsidP="00160D5C">
      <w:pPr>
        <w:spacing w:after="200"/>
      </w:pPr>
      <w:r>
        <w:br w:type="page"/>
      </w:r>
    </w:p>
    <w:p w14:paraId="130AD10A" w14:textId="1962E666" w:rsidR="005509FC" w:rsidRDefault="005509FC" w:rsidP="00160D5C">
      <w:pPr>
        <w:tabs>
          <w:tab w:val="left" w:pos="1276"/>
        </w:tabs>
      </w:pPr>
      <w:r>
        <w:lastRenderedPageBreak/>
        <w:t>/209/</w:t>
      </w:r>
    </w:p>
    <w:p w14:paraId="6C4E781D" w14:textId="2C4FE53B" w:rsidR="005509FC" w:rsidRDefault="005509FC" w:rsidP="00FD3CED">
      <w:pPr>
        <w:pStyle w:val="teifwPageNum"/>
      </w:pPr>
      <w:r>
        <w:t>126.</w:t>
      </w:r>
    </w:p>
    <w:p w14:paraId="022DA642" w14:textId="6138FB5E" w:rsidR="005509FC" w:rsidRDefault="005509FC" w:rsidP="000479B1">
      <w:pPr>
        <w:pStyle w:val="teiab"/>
      </w:pPr>
      <w:r>
        <w:t xml:space="preserve">Ondi kmesztu </w:t>
      </w:r>
      <w:r w:rsidRPr="00FD3CED">
        <w:rPr>
          <w:rStyle w:val="teipersName"/>
        </w:rPr>
        <w:t>Cain</w:t>
      </w:r>
      <w:r>
        <w:t xml:space="preserve"> recse </w:t>
      </w:r>
      <w:r w:rsidRPr="00FD3CED">
        <w:rPr>
          <w:rStyle w:val="teipersName"/>
        </w:rPr>
        <w:t>Abelu</w:t>
      </w:r>
      <w:r>
        <w:t>,</w:t>
      </w:r>
      <w:r>
        <w:br/>
        <w:t>dabi poisel snim hoditi po po-</w:t>
      </w:r>
      <w:r>
        <w:br/>
        <w:t>li, hocseva</w:t>
      </w:r>
      <w:r w:rsidRPr="005F5F59">
        <w:t>ſ</w:t>
      </w:r>
      <w:r>
        <w:t>ze kmesztu nazai</w:t>
      </w:r>
      <w:r>
        <w:br/>
        <w:t>vernoti, ondi szkaza jalno</w:t>
      </w:r>
      <w:r w:rsidRPr="005F5F59">
        <w:t>ſ</w:t>
      </w:r>
      <w:r>
        <w:t>zt</w:t>
      </w:r>
      <w:r>
        <w:br/>
        <w:t>szercza szvoiega.</w:t>
      </w:r>
    </w:p>
    <w:p w14:paraId="53117EC4" w14:textId="0A2260A5" w:rsidR="005509FC" w:rsidRDefault="005509FC" w:rsidP="000479B1">
      <w:pPr>
        <w:pStyle w:val="teiab"/>
      </w:pPr>
      <w:r>
        <w:t xml:space="preserve">Vette </w:t>
      </w:r>
      <w:r w:rsidRPr="00FD3CED">
        <w:rPr>
          <w:rStyle w:val="teipersName"/>
        </w:rPr>
        <w:t>Abel</w:t>
      </w:r>
      <w:r>
        <w:t xml:space="preserve"> kroto ponizen be</w:t>
      </w:r>
      <w:r w:rsidRPr="005F5F59">
        <w:t>ſ</w:t>
      </w:r>
      <w:r>
        <w:t>ze,</w:t>
      </w:r>
      <w:r>
        <w:br/>
      </w:r>
      <w:r w:rsidRPr="00FD3CED">
        <w:rPr>
          <w:rStyle w:val="teipersName"/>
        </w:rPr>
        <w:t>Cainove</w:t>
      </w:r>
      <w:r>
        <w:t xml:space="preserve"> fortele on ne zna</w:t>
      </w:r>
      <w:r w:rsidRPr="005F5F59">
        <w:t>ſ</w:t>
      </w:r>
      <w:r>
        <w:t>ze,</w:t>
      </w:r>
      <w:r>
        <w:br/>
        <w:t>na pole on zna</w:t>
      </w:r>
      <w:r w:rsidRPr="005F5F59">
        <w:t>ſ</w:t>
      </w:r>
      <w:r>
        <w:t xml:space="preserve">se z </w:t>
      </w:r>
      <w:r w:rsidRPr="00FD3CED">
        <w:rPr>
          <w:rStyle w:val="teipersName"/>
        </w:rPr>
        <w:t>Cainom</w:t>
      </w:r>
      <w:r>
        <w:br/>
        <w:t>poisel be</w:t>
      </w:r>
      <w:r w:rsidRPr="005F5F59">
        <w:t>ſ</w:t>
      </w:r>
      <w:r>
        <w:t>se, lepom recsiom</w:t>
      </w:r>
      <w:r>
        <w:br/>
      </w:r>
      <w:r w:rsidRPr="00FD3CED">
        <w:rPr>
          <w:rStyle w:val="teipersName"/>
        </w:rPr>
        <w:t>Abela</w:t>
      </w:r>
      <w:r>
        <w:t xml:space="preserve"> zezval be</w:t>
      </w:r>
      <w:r w:rsidRPr="005F5F59">
        <w:t>ſ</w:t>
      </w:r>
      <w:r>
        <w:t>se.</w:t>
      </w:r>
    </w:p>
    <w:p w14:paraId="74CA260B" w14:textId="0169FC47" w:rsidR="005509FC" w:rsidRDefault="005509FC" w:rsidP="00FD3CED">
      <w:pPr>
        <w:pStyle w:val="teiab"/>
      </w:pPr>
      <w:r w:rsidRPr="00FD3CED">
        <w:rPr>
          <w:rStyle w:val="teipersName"/>
        </w:rPr>
        <w:t>Cain</w:t>
      </w:r>
      <w:r>
        <w:t xml:space="preserve"> gdabi szvoioi szeitvi isel</w:t>
      </w:r>
      <w:r>
        <w:br/>
        <w:t>bil, scsernatom glavomie on</w:t>
      </w:r>
      <w:r>
        <w:br/>
        <w:t>teda bil, bracza szvega za</w:t>
      </w:r>
      <w:r>
        <w:br/>
        <w:t>vlaszi zgrabilie bil, botom szvo-</w:t>
      </w:r>
      <w:r>
        <w:br/>
        <w:t xml:space="preserve">im in </w:t>
      </w:r>
      <w:proofErr w:type="gramStart"/>
      <w:r>
        <w:t>na</w:t>
      </w:r>
      <w:proofErr w:type="gramEnd"/>
      <w:r>
        <w:t xml:space="preserve"> zemloga vdaril bil.</w:t>
      </w:r>
    </w:p>
    <w:p w14:paraId="3E814CBE" w14:textId="4F1EFFC8" w:rsidR="005509FC" w:rsidRDefault="005509FC" w:rsidP="00FD3CED">
      <w:pPr>
        <w:pStyle w:val="teiab"/>
      </w:pPr>
      <w:r>
        <w:t xml:space="preserve">Javcsocs </w:t>
      </w:r>
      <w:r w:rsidRPr="00FD3CED">
        <w:rPr>
          <w:rStyle w:val="teipersName"/>
        </w:rPr>
        <w:t>Abel</w:t>
      </w:r>
      <w:r>
        <w:t xml:space="preserve"> prosza</w:t>
      </w:r>
      <w:r w:rsidRPr="005F5F59">
        <w:t>ſ</w:t>
      </w:r>
      <w:r>
        <w:t>se szvega</w:t>
      </w:r>
    </w:p>
    <w:p w14:paraId="6DED994D" w14:textId="192D1D92" w:rsidR="005509FC" w:rsidRDefault="005509FC" w:rsidP="00FD3CED">
      <w:pPr>
        <w:pStyle w:val="teicatch-word"/>
      </w:pPr>
      <w:r>
        <w:t>bracza</w:t>
      </w:r>
    </w:p>
    <w:p w14:paraId="72D42FA5" w14:textId="77777777" w:rsidR="005509FC" w:rsidRDefault="005509FC" w:rsidP="00160D5C">
      <w:pPr>
        <w:spacing w:after="200"/>
      </w:pPr>
      <w:r>
        <w:br w:type="page"/>
      </w:r>
    </w:p>
    <w:p w14:paraId="1A53BAAC" w14:textId="7036470D" w:rsidR="005509FC" w:rsidRDefault="005509FC" w:rsidP="00160D5C">
      <w:pPr>
        <w:tabs>
          <w:tab w:val="left" w:pos="1276"/>
        </w:tabs>
      </w:pPr>
      <w:r>
        <w:lastRenderedPageBreak/>
        <w:t>/210/</w:t>
      </w:r>
    </w:p>
    <w:p w14:paraId="5134C354" w14:textId="4B091756" w:rsidR="005509FC" w:rsidRDefault="005509FC" w:rsidP="00FD3CED">
      <w:pPr>
        <w:pStyle w:val="teiab"/>
      </w:pPr>
      <w:r>
        <w:t>bratcza, hohar dabi nebi</w:t>
      </w:r>
      <w:r>
        <w:br/>
        <w:t>nyegov govori, kervolokecz</w:t>
      </w:r>
      <w:r>
        <w:br/>
        <w:t>nyega kak dabi sztekel z</w:t>
      </w:r>
      <w:r w:rsidRPr="00FD3CED">
        <w:rPr>
          <w:rStyle w:val="teigap"/>
        </w:rPr>
        <w:t>???</w:t>
      </w:r>
      <w:r>
        <w:br/>
        <w:t xml:space="preserve">to zbotom ondi vmori </w:t>
      </w:r>
      <w:r w:rsidRPr="00FD3CED">
        <w:rPr>
          <w:rStyle w:val="teipersName"/>
        </w:rPr>
        <w:t>Abela</w:t>
      </w:r>
      <w:r>
        <w:t>.</w:t>
      </w:r>
    </w:p>
    <w:p w14:paraId="63F1B712" w14:textId="5712E3AE" w:rsidR="005509FC" w:rsidRDefault="005509FC" w:rsidP="00FD3CED">
      <w:pPr>
        <w:pStyle w:val="teiab"/>
      </w:pPr>
      <w:r>
        <w:t>Setujocsi on pod iedno braz</w:t>
      </w:r>
      <w:r>
        <w:br/>
        <w:t>doga, ono vreme zavaliti</w:t>
      </w:r>
      <w:r>
        <w:br/>
      </w:r>
      <w:r w:rsidRPr="00FD3CED">
        <w:rPr>
          <w:rStyle w:val="teipersName"/>
        </w:rPr>
        <w:t>Abela</w:t>
      </w:r>
      <w:r>
        <w:t>, prebivati ondi hote</w:t>
      </w:r>
      <w:r>
        <w:br/>
        <w:t xml:space="preserve">se nyega, </w:t>
      </w:r>
      <w:r w:rsidRPr="00FD3CED">
        <w:rPr>
          <w:rStyle w:val="teipersName"/>
        </w:rPr>
        <w:t>Cainu</w:t>
      </w:r>
      <w:r>
        <w:t xml:space="preserve"> pak govo</w:t>
      </w:r>
      <w:r w:rsidRPr="00FD3CED">
        <w:rPr>
          <w:rStyle w:val="teigap"/>
        </w:rPr>
        <w:t>???</w:t>
      </w:r>
      <w:r>
        <w:br/>
        <w:t>ja</w:t>
      </w:r>
      <w:r w:rsidRPr="005F5F59">
        <w:t>ſ</w:t>
      </w:r>
      <w:r>
        <w:t>se i z neba.</w:t>
      </w:r>
    </w:p>
    <w:p w14:paraId="72558D19" w14:textId="59CDEE20" w:rsidR="005509FC" w:rsidRDefault="005509FC" w:rsidP="00FD3CED">
      <w:pPr>
        <w:pStyle w:val="teiab"/>
      </w:pPr>
      <w:r>
        <w:t>Bogh zvelikim gla</w:t>
      </w:r>
      <w:r w:rsidRPr="005F5F59">
        <w:t>ſ</w:t>
      </w:r>
      <w:r>
        <w:t>zom z neba</w:t>
      </w:r>
      <w:r>
        <w:br/>
        <w:t xml:space="preserve">zakricsa, </w:t>
      </w:r>
      <w:r w:rsidRPr="00FD3CED">
        <w:rPr>
          <w:rStyle w:val="teipersName"/>
        </w:rPr>
        <w:t>Caine</w:t>
      </w:r>
      <w:r>
        <w:t xml:space="preserve"> mertva </w:t>
      </w:r>
      <w:r w:rsidRPr="00FD3CED">
        <w:rPr>
          <w:rStyle w:val="teipersName"/>
        </w:rPr>
        <w:t>Abel</w:t>
      </w:r>
      <w:r>
        <w:br/>
        <w:t>nezataiga, bracza szvega B</w:t>
      </w:r>
      <w:r w:rsidRPr="00FD3CED">
        <w:rPr>
          <w:rStyle w:val="teigap"/>
        </w:rPr>
        <w:t>???</w:t>
      </w:r>
      <w:r>
        <w:br/>
        <w:t>tak nyemu govori, nemam</w:t>
      </w:r>
      <w:r>
        <w:br/>
        <w:t xml:space="preserve">paszke </w:t>
      </w:r>
      <w:r w:rsidRPr="00FD3CED">
        <w:rPr>
          <w:rStyle w:val="teipersName"/>
        </w:rPr>
        <w:t>Cain</w:t>
      </w:r>
      <w:r>
        <w:t xml:space="preserve"> recse na nyeg</w:t>
      </w:r>
      <w:r w:rsidRPr="00FD3CED">
        <w:rPr>
          <w:rStyle w:val="teigap"/>
        </w:rPr>
        <w:t>???</w:t>
      </w:r>
    </w:p>
    <w:p w14:paraId="4C35268E" w14:textId="746B7382" w:rsidR="005509FC" w:rsidRDefault="005509FC" w:rsidP="00FD3CED">
      <w:pPr>
        <w:pStyle w:val="teiab"/>
      </w:pPr>
      <w:r>
        <w:t>Vem iaz neiszem varuvacs b???</w:t>
      </w:r>
      <w:r w:rsidRPr="00FD3CED">
        <w:rPr>
          <w:rStyle w:val="teigap"/>
        </w:rPr>
        <w:br/>
      </w:r>
      <w:r w:rsidRPr="00FD3CED">
        <w:rPr>
          <w:rStyle w:val="teipersName"/>
        </w:rPr>
        <w:t>Abelov</w:t>
      </w:r>
      <w:r>
        <w:t>, paszke neiszem ta</w:t>
      </w:r>
    </w:p>
    <w:p w14:paraId="38FD9C8C" w14:textId="72B928AB" w:rsidR="005509FC" w:rsidRDefault="005509FC" w:rsidP="00FD3CED">
      <w:pPr>
        <w:pStyle w:val="teicatch-word"/>
      </w:pPr>
      <w:r>
        <w:t>kai</w:t>
      </w:r>
    </w:p>
    <w:p w14:paraId="445A2F97" w14:textId="77777777" w:rsidR="005509FC" w:rsidRDefault="005509FC" w:rsidP="00160D5C">
      <w:pPr>
        <w:spacing w:after="200"/>
      </w:pPr>
      <w:r>
        <w:br w:type="page"/>
      </w:r>
    </w:p>
    <w:p w14:paraId="4BEA3326" w14:textId="0DFE9C71" w:rsidR="005509FC" w:rsidRDefault="005509FC" w:rsidP="00160D5C">
      <w:pPr>
        <w:tabs>
          <w:tab w:val="left" w:pos="1276"/>
        </w:tabs>
      </w:pPr>
      <w:r>
        <w:lastRenderedPageBreak/>
        <w:t>/211/</w:t>
      </w:r>
    </w:p>
    <w:p w14:paraId="52E09D47" w14:textId="32FA3A41" w:rsidR="005509FC" w:rsidRDefault="005509FC" w:rsidP="00FD3CED">
      <w:pPr>
        <w:pStyle w:val="teifwPageNum"/>
      </w:pPr>
      <w:r>
        <w:t>127.</w:t>
      </w:r>
    </w:p>
    <w:p w14:paraId="7BC440E3" w14:textId="05349C35" w:rsidR="005509FC" w:rsidRDefault="005509FC" w:rsidP="00F87C88">
      <w:pPr>
        <w:pStyle w:val="teiab"/>
      </w:pPr>
      <w:r>
        <w:t>kai noszil na nyega, nika-</w:t>
      </w:r>
      <w:r>
        <w:br/>
        <w:t>kve surbe neiszem noszil</w:t>
      </w:r>
      <w:r>
        <w:br/>
        <w:t xml:space="preserve">na nyega, </w:t>
      </w:r>
      <w:r w:rsidRPr="00F87C88">
        <w:rPr>
          <w:rStyle w:val="teidel"/>
        </w:rPr>
        <w:t>kadie</w:t>
      </w:r>
      <w:r>
        <w:t xml:space="preserve"> </w:t>
      </w:r>
      <w:r w:rsidR="00F87C88" w:rsidRPr="00F87C88">
        <w:rPr>
          <w:rStyle w:val="teiadd"/>
        </w:rPr>
        <w:t xml:space="preserve">gdeje </w:t>
      </w:r>
      <w:r>
        <w:t>hodil,on</w:t>
      </w:r>
      <w:r>
        <w:br/>
        <w:t>sivocs neznam toga.</w:t>
      </w:r>
    </w:p>
    <w:p w14:paraId="26CA8275" w14:textId="5087C89B" w:rsidR="005509FC" w:rsidRDefault="005509FC" w:rsidP="00F87C88">
      <w:pPr>
        <w:pStyle w:val="teiab"/>
      </w:pPr>
      <w:r>
        <w:t>Goszpodin Bogh zviszoke</w:t>
      </w:r>
      <w:r w:rsidRPr="00F87C88">
        <w:rPr>
          <w:rStyle w:val="teidel"/>
        </w:rPr>
        <w:t>ga</w:t>
      </w:r>
      <w:r>
        <w:t xml:space="preserve"> ne-</w:t>
      </w:r>
      <w:r>
        <w:br/>
        <w:t>b</w:t>
      </w:r>
      <w:r w:rsidRPr="00F87C88">
        <w:rPr>
          <w:rStyle w:val="teidel"/>
        </w:rPr>
        <w:t>a</w:t>
      </w:r>
      <w:r w:rsidRPr="00F87C88">
        <w:rPr>
          <w:rStyle w:val="teiadd"/>
        </w:rPr>
        <w:t>e</w:t>
      </w:r>
      <w:r>
        <w:t xml:space="preserve"> kricsi, na te recsi </w:t>
      </w:r>
      <w:r w:rsidRPr="00F87C88">
        <w:rPr>
          <w:rStyle w:val="teipersName"/>
        </w:rPr>
        <w:t>Caino-</w:t>
      </w:r>
      <w:r w:rsidRPr="00F87C88">
        <w:rPr>
          <w:rStyle w:val="teipersName"/>
        </w:rPr>
        <w:br/>
        <w:t>ve</w:t>
      </w:r>
      <w:r>
        <w:t xml:space="preserve"> tak recse, zemla szve</w:t>
      </w:r>
      <w:r>
        <w:br/>
        <w:t>gerlo odperlaie, ar pod braz-</w:t>
      </w:r>
      <w:r>
        <w:br/>
        <w:t>do pokopal</w:t>
      </w:r>
      <w:r w:rsidRPr="005F5F59">
        <w:t>ſ</w:t>
      </w:r>
      <w:r>
        <w:t xml:space="preserve">zi </w:t>
      </w:r>
      <w:r w:rsidRPr="00F87C88">
        <w:rPr>
          <w:rStyle w:val="teipersName"/>
        </w:rPr>
        <w:t>Abela</w:t>
      </w:r>
      <w:r>
        <w:t>.</w:t>
      </w:r>
    </w:p>
    <w:p w14:paraId="7F6E9645" w14:textId="12695121" w:rsidR="005509FC" w:rsidRDefault="00F87C88" w:rsidP="00F87C88">
      <w:pPr>
        <w:pStyle w:val="teiab"/>
      </w:pPr>
      <w:r>
        <w:t>O</w:t>
      </w:r>
      <w:r w:rsidR="005509FC">
        <w:t>vo tvega bratcza kervie pra-</w:t>
      </w:r>
      <w:r w:rsidR="005509FC">
        <w:br/>
        <w:t>vdena, placsocs kricsi kmeni</w:t>
      </w:r>
      <w:r w:rsidR="005509FC">
        <w:br/>
        <w:t>csresz vsza nebe</w:t>
      </w:r>
      <w:r w:rsidR="005509FC" w:rsidRPr="005F5F59">
        <w:t>ſ</w:t>
      </w:r>
      <w:r w:rsidR="005509FC">
        <w:t>za, scho szli-</w:t>
      </w:r>
      <w:r w:rsidR="005509FC">
        <w:br/>
      </w:r>
      <w:r w:rsidR="00410D11">
        <w:t>sati prosnye bratcza tvoiega,</w:t>
      </w:r>
      <w:r w:rsidR="00410D11">
        <w:br/>
        <w:t xml:space="preserve">a ti </w:t>
      </w:r>
      <w:r w:rsidR="00410D11" w:rsidRPr="00F87C88">
        <w:rPr>
          <w:rStyle w:val="teipersName"/>
        </w:rPr>
        <w:t>Cain</w:t>
      </w:r>
      <w:r w:rsidR="00410D11">
        <w:t xml:space="preserve"> bodes zversen zracsuna.</w:t>
      </w:r>
    </w:p>
    <w:p w14:paraId="47AB5383" w14:textId="74C44AE1" w:rsidR="00410D11" w:rsidRDefault="00410D11" w:rsidP="00F87C88">
      <w:pPr>
        <w:pStyle w:val="teiab"/>
      </w:pPr>
      <w:r>
        <w:t xml:space="preserve">Zato iszto Goszpon prekle </w:t>
      </w:r>
      <w:r w:rsidRPr="00F87C88">
        <w:rPr>
          <w:rStyle w:val="teipersName"/>
        </w:rPr>
        <w:t>Caina</w:t>
      </w:r>
      <w:r>
        <w:t>,</w:t>
      </w:r>
      <w:r>
        <w:br/>
        <w:t>za nyegovo lüdomorsztvo</w:t>
      </w:r>
    </w:p>
    <w:p w14:paraId="32D371DF" w14:textId="0FA20440" w:rsidR="00410D11" w:rsidRDefault="00410D11" w:rsidP="00F87C88">
      <w:pPr>
        <w:pStyle w:val="teicatch-word"/>
      </w:pPr>
      <w:r>
        <w:t>zvers</w:t>
      </w:r>
    </w:p>
    <w:p w14:paraId="5589D5CD" w14:textId="77777777" w:rsidR="00410D11" w:rsidRDefault="00410D11" w:rsidP="00160D5C">
      <w:pPr>
        <w:spacing w:after="200"/>
      </w:pPr>
      <w:r>
        <w:br w:type="page"/>
      </w:r>
    </w:p>
    <w:p w14:paraId="79ECE1DE" w14:textId="4C48053D" w:rsidR="00410D11" w:rsidRDefault="00410D11" w:rsidP="00160D5C">
      <w:pPr>
        <w:tabs>
          <w:tab w:val="left" w:pos="1276"/>
        </w:tabs>
      </w:pPr>
      <w:r>
        <w:lastRenderedPageBreak/>
        <w:t>/212/</w:t>
      </w:r>
    </w:p>
    <w:p w14:paraId="23DC0F69" w14:textId="1DF11319" w:rsidR="00410D11" w:rsidRDefault="00410D11" w:rsidP="007A3BF1">
      <w:pPr>
        <w:pStyle w:val="teiab"/>
      </w:pPr>
      <w:r>
        <w:t>zversega, vekivecsno sa-</w:t>
      </w:r>
      <w:r>
        <w:br/>
        <w:t>loszt zatem versega, derli</w:t>
      </w:r>
      <w:r>
        <w:br/>
        <w:t xml:space="preserve">csocs </w:t>
      </w:r>
      <w:r w:rsidRPr="007A3BF1">
        <w:rPr>
          <w:rStyle w:val="teipersName"/>
        </w:rPr>
        <w:t>Cain</w:t>
      </w:r>
      <w:r>
        <w:t xml:space="preserve"> presztra</w:t>
      </w:r>
      <w:r w:rsidRPr="005F5F59">
        <w:t>ſ</w:t>
      </w:r>
      <w:r>
        <w:t>si</w:t>
      </w:r>
      <w:r w:rsidRPr="005F5F59">
        <w:t>ſ</w:t>
      </w:r>
      <w:r>
        <w:t>ze on</w:t>
      </w:r>
      <w:r>
        <w:br/>
        <w:t>teda.</w:t>
      </w:r>
    </w:p>
    <w:p w14:paraId="797523F3" w14:textId="4AF867E8" w:rsidR="00410D11" w:rsidRDefault="00410D11" w:rsidP="007A3BF1">
      <w:pPr>
        <w:pStyle w:val="teiab"/>
      </w:pPr>
      <w:r>
        <w:t xml:space="preserve">Preklet bodi </w:t>
      </w:r>
      <w:r w:rsidRPr="007A3BF1">
        <w:rPr>
          <w:rStyle w:val="teipersName"/>
        </w:rPr>
        <w:t>Cain</w:t>
      </w:r>
      <w:r>
        <w:t xml:space="preserve"> za sivota, t</w:t>
      </w:r>
      <w:r w:rsidRPr="007A3BF1">
        <w:rPr>
          <w:rStyle w:val="teigap"/>
        </w:rPr>
        <w:t>???</w:t>
      </w:r>
      <w:r>
        <w:br/>
        <w:t>preklet bodi na toi okrogl</w:t>
      </w:r>
      <w:r w:rsidR="007A3BF1" w:rsidRPr="007A3BF1">
        <w:rPr>
          <w:rStyle w:val="teisupplied"/>
        </w:rPr>
        <w:t>o</w:t>
      </w:r>
      <w:r w:rsidR="007A3BF1" w:rsidRPr="007A3BF1">
        <w:rPr>
          <w:rStyle w:val="teigap"/>
        </w:rPr>
        <w:t>???</w:t>
      </w:r>
      <w:r>
        <w:br/>
        <w:t>zemli, preklet bodi natom</w:t>
      </w:r>
      <w:r>
        <w:br/>
        <w:t>szveiti sivocsi, preklet bodi</w:t>
      </w:r>
      <w:r>
        <w:br/>
        <w:t>hodecsi i vsztajocsi.</w:t>
      </w:r>
    </w:p>
    <w:p w14:paraId="32AF316B" w14:textId="49ED4853" w:rsidR="00410D11" w:rsidRDefault="00410D11" w:rsidP="007A3BF1">
      <w:pPr>
        <w:pStyle w:val="teiab"/>
      </w:pPr>
      <w:r>
        <w:t>Da pred tobom zemla bode pre-</w:t>
      </w:r>
      <w:r>
        <w:br/>
        <w:t xml:space="preserve">kleta, za prekletye kervi </w:t>
      </w:r>
      <w:r w:rsidRPr="007A3BF1">
        <w:rPr>
          <w:rStyle w:val="teigap"/>
        </w:rPr>
        <w:t>???</w:t>
      </w:r>
      <w:r>
        <w:br/>
        <w:t xml:space="preserve">szta </w:t>
      </w:r>
      <w:r w:rsidRPr="007A3BF1">
        <w:rPr>
          <w:rStyle w:val="teipersName"/>
        </w:rPr>
        <w:t>Abela</w:t>
      </w:r>
      <w:r>
        <w:t>, toti bodi za nyega</w:t>
      </w:r>
      <w:r>
        <w:br/>
        <w:t>ve szmerti placsa, i da blo</w:t>
      </w:r>
      <w:r w:rsidRPr="007A3BF1">
        <w:rPr>
          <w:rStyle w:val="teigap"/>
        </w:rPr>
        <w:t>???</w:t>
      </w:r>
      <w:r>
        <w:br/>
        <w:t>po toi zemli vekoma.</w:t>
      </w:r>
    </w:p>
    <w:p w14:paraId="4C0DD691" w14:textId="75E55E78" w:rsidR="00410D11" w:rsidRDefault="00410D11" w:rsidP="007A3BF1">
      <w:pPr>
        <w:pStyle w:val="teiab"/>
      </w:pPr>
      <w:r>
        <w:t>Sivi totu na zemli ne roditi</w:t>
      </w:r>
      <w:r>
        <w:br/>
        <w:t>nikakova szada dati ne plo</w:t>
      </w:r>
      <w:r w:rsidRPr="007A3BF1">
        <w:rPr>
          <w:rStyle w:val="teigap"/>
        </w:rPr>
        <w:t>???</w:t>
      </w:r>
    </w:p>
    <w:p w14:paraId="7B662623" w14:textId="54C717BD" w:rsidR="00410D11" w:rsidRDefault="00410D11" w:rsidP="007A3BF1">
      <w:pPr>
        <w:pStyle w:val="teicatch-word"/>
      </w:pPr>
      <w:r>
        <w:t>Vszeg</w:t>
      </w:r>
    </w:p>
    <w:p w14:paraId="517B5F02" w14:textId="77777777" w:rsidR="00410D11" w:rsidRDefault="00410D11" w:rsidP="00160D5C">
      <w:pPr>
        <w:spacing w:after="200"/>
      </w:pPr>
      <w:r>
        <w:br w:type="page"/>
      </w:r>
    </w:p>
    <w:p w14:paraId="224ABA1C" w14:textId="2816E17D" w:rsidR="00410D11" w:rsidRDefault="00C15869" w:rsidP="00160D5C">
      <w:pPr>
        <w:tabs>
          <w:tab w:val="left" w:pos="1276"/>
        </w:tabs>
      </w:pPr>
      <w:r>
        <w:lastRenderedPageBreak/>
        <w:t>/213/</w:t>
      </w:r>
    </w:p>
    <w:p w14:paraId="7BD7FD21" w14:textId="5D467208" w:rsidR="00C15869" w:rsidRDefault="00C15869" w:rsidP="007A3BF1">
      <w:pPr>
        <w:pStyle w:val="teifwPageNum"/>
      </w:pPr>
      <w:r>
        <w:t>128.</w:t>
      </w:r>
    </w:p>
    <w:p w14:paraId="10D52DB0" w14:textId="0D7CF436" w:rsidR="00C15869" w:rsidRDefault="00C15869" w:rsidP="007A3BF1">
      <w:pPr>
        <w:pStyle w:val="teiab"/>
      </w:pPr>
      <w:r>
        <w:t>vszegdar bodi blodecsi potoi</w:t>
      </w:r>
      <w:r>
        <w:br/>
        <w:t>zemli, tvoi rok trüd vesz za-</w:t>
      </w:r>
      <w:r>
        <w:br/>
        <w:t>man dati bode.</w:t>
      </w:r>
    </w:p>
    <w:p w14:paraId="3193C86E" w14:textId="5858B4CB" w:rsidR="00C15869" w:rsidRDefault="00C15869" w:rsidP="007A3BF1">
      <w:pPr>
        <w:pStyle w:val="teiab"/>
      </w:pPr>
      <w:r>
        <w:t xml:space="preserve">Blodnik bodi </w:t>
      </w:r>
      <w:r w:rsidRPr="007A3BF1">
        <w:rPr>
          <w:rStyle w:val="teipersName"/>
        </w:rPr>
        <w:t>Cain</w:t>
      </w:r>
      <w:r>
        <w:t xml:space="preserve"> sivota ti, blod-</w:t>
      </w:r>
      <w:r>
        <w:br/>
        <w:t>nik bodi na toi okrogloi zem-</w:t>
      </w:r>
      <w:r>
        <w:br/>
        <w:t>li, tvega bratcza nyegovo kerv</w:t>
      </w:r>
      <w:r>
        <w:br/>
        <w:t xml:space="preserve">popilszi, ar pogubi </w:t>
      </w:r>
      <w:r w:rsidRPr="007A3BF1">
        <w:rPr>
          <w:rStyle w:val="teipersName"/>
        </w:rPr>
        <w:t>Abela</w:t>
      </w:r>
      <w:r>
        <w:t xml:space="preserve"> natoi</w:t>
      </w:r>
      <w:r>
        <w:br/>
        <w:t>zemli.</w:t>
      </w:r>
    </w:p>
    <w:p w14:paraId="15AE3CA1" w14:textId="135FC376" w:rsidR="00C15869" w:rsidRDefault="00C15869" w:rsidP="007A3BF1">
      <w:pPr>
        <w:pStyle w:val="teiab"/>
      </w:pPr>
      <w:r>
        <w:t xml:space="preserve">Presztrassi sze </w:t>
      </w:r>
      <w:r w:rsidRPr="007A3BF1">
        <w:rPr>
          <w:rStyle w:val="teipersName"/>
        </w:rPr>
        <w:t>Cain</w:t>
      </w:r>
      <w:r>
        <w:t xml:space="preserve"> pred Bos-</w:t>
      </w:r>
      <w:r>
        <w:br/>
        <w:t>iom reicsjom, bojecsisze re-</w:t>
      </w:r>
      <w:r>
        <w:br/>
        <w:t>cse takvo be</w:t>
      </w:r>
      <w:r w:rsidRPr="005F5F59">
        <w:t>ſ</w:t>
      </w:r>
      <w:r>
        <w:t>zedo, moi grehi</w:t>
      </w:r>
      <w:r>
        <w:br/>
        <w:t>pak od toga veksiszo, nego</w:t>
      </w:r>
      <w:r>
        <w:br/>
        <w:t>bibil odpu</w:t>
      </w:r>
      <w:r w:rsidRPr="005F5F59">
        <w:t>ſ</w:t>
      </w:r>
      <w:r>
        <w:t>ztek za miloscho.</w:t>
      </w:r>
    </w:p>
    <w:p w14:paraId="5C99CD24" w14:textId="3A79CED7" w:rsidR="00C15869" w:rsidRDefault="00C15869" w:rsidP="007A3BF1">
      <w:pPr>
        <w:pStyle w:val="teiab"/>
      </w:pPr>
      <w:r>
        <w:t>Za jalnoszt mo vre ia zaver-</w:t>
      </w:r>
      <w:r>
        <w:br/>
        <w:t>sen bodem, chlovik blodni</w:t>
      </w:r>
    </w:p>
    <w:p w14:paraId="312D85FB" w14:textId="47C07EA1" w:rsidR="00C15869" w:rsidRDefault="00C15869" w:rsidP="007A3BF1">
      <w:pPr>
        <w:pStyle w:val="teicatch-word"/>
      </w:pPr>
      <w:r>
        <w:t>ncüdo</w:t>
      </w:r>
    </w:p>
    <w:p w14:paraId="3EC6BBAF" w14:textId="77777777" w:rsidR="00C15869" w:rsidRDefault="00C15869" w:rsidP="00160D5C">
      <w:pPr>
        <w:spacing w:after="200"/>
      </w:pPr>
      <w:r>
        <w:br w:type="page"/>
      </w:r>
    </w:p>
    <w:p w14:paraId="256C5332" w14:textId="497DED9B" w:rsidR="00C15869" w:rsidRDefault="00C15869" w:rsidP="00160D5C">
      <w:pPr>
        <w:tabs>
          <w:tab w:val="left" w:pos="1276"/>
        </w:tabs>
      </w:pPr>
      <w:r>
        <w:lastRenderedPageBreak/>
        <w:t>/214/</w:t>
      </w:r>
    </w:p>
    <w:p w14:paraId="691AF034" w14:textId="665A1993" w:rsidR="00C15869" w:rsidRDefault="00C15869" w:rsidP="00CD584B">
      <w:pPr>
        <w:pStyle w:val="teiab"/>
      </w:pPr>
      <w:r>
        <w:t>nevolni iaz bodem, zpred ocsi</w:t>
      </w:r>
      <w:r>
        <w:br/>
        <w:t>iaz Bosie tvoih poidem, ar od</w:t>
      </w:r>
      <w:r>
        <w:br/>
        <w:t>tebe dalko odhicsen bodem.</w:t>
      </w:r>
    </w:p>
    <w:p w14:paraId="4973463B" w14:textId="03624A1D" w:rsidR="00C15869" w:rsidRDefault="00C15869" w:rsidP="005D695E">
      <w:pPr>
        <w:pStyle w:val="teiab"/>
      </w:pPr>
      <w:r>
        <w:t>To</w:t>
      </w:r>
      <w:r w:rsidR="005D695E">
        <w:t xml:space="preserve"> znam dobro kod me god</w:t>
      </w:r>
      <w:r>
        <w:t>i na</w:t>
      </w:r>
      <w:r>
        <w:br/>
        <w:t>de sto, lekme</w:t>
      </w:r>
      <w:r w:rsidRPr="005F5F59">
        <w:t>ſ</w:t>
      </w:r>
      <w:r>
        <w:t>ztome vmori vu</w:t>
      </w:r>
      <w:r>
        <w:br/>
        <w:t>ono vöro, Bogh mu recse, nis-</w:t>
      </w:r>
      <w:r>
        <w:br/>
        <w:t>che te ne zbantuie, kastiga</w:t>
      </w:r>
      <w:r>
        <w:br/>
        <w:t>bo, ki vmoriti stel bite.</w:t>
      </w:r>
    </w:p>
    <w:p w14:paraId="4B573077" w14:textId="1092BEBF" w:rsidR="00C15869" w:rsidRDefault="00C15869" w:rsidP="005D695E">
      <w:pPr>
        <w:pStyle w:val="teiab"/>
      </w:pPr>
      <w:r>
        <w:t xml:space="preserve">Poide </w:t>
      </w:r>
      <w:r w:rsidRPr="005D695E">
        <w:rPr>
          <w:rStyle w:val="teipersName"/>
        </w:rPr>
        <w:t>Cain</w:t>
      </w:r>
      <w:r>
        <w:t xml:space="preserve"> zpred oblicza Bosieg</w:t>
      </w:r>
      <w:r>
        <w:br/>
        <w:t>viedno zemlo, na szuncseni</w:t>
      </w:r>
      <w:r>
        <w:br/>
        <w:t>zhod odide, koga naide pov-</w:t>
      </w:r>
      <w:r>
        <w:br/>
        <w:t>szudi boiszega, potomtoga d</w:t>
      </w:r>
      <w:r w:rsidRPr="005D695E">
        <w:rPr>
          <w:rStyle w:val="teigap"/>
        </w:rPr>
        <w:t>???</w:t>
      </w:r>
      <w:r>
        <w:br/>
        <w:t>o vecs on neide.</w:t>
      </w:r>
    </w:p>
    <w:p w14:paraId="6952E442" w14:textId="2E9D6638" w:rsidR="00C15869" w:rsidRDefault="00C15869" w:rsidP="005D695E">
      <w:pPr>
        <w:pStyle w:val="teiab"/>
      </w:pPr>
      <w:r>
        <w:t xml:space="preserve">Nigdar sze </w:t>
      </w:r>
      <w:r w:rsidRPr="005D695E">
        <w:rPr>
          <w:rStyle w:val="teipersName"/>
        </w:rPr>
        <w:t>Cain</w:t>
      </w:r>
      <w:r>
        <w:t xml:space="preserve"> zgrehov vun </w:t>
      </w:r>
      <w:r w:rsidRPr="005D695E">
        <w:rPr>
          <w:rStyle w:val="teigap"/>
        </w:rPr>
        <w:t>???</w:t>
      </w:r>
      <w:r>
        <w:br/>
        <w:t>verno, niti proszi za odpus-</w:t>
      </w:r>
      <w:r>
        <w:br/>
        <w:t>chanye Boga, tesze szkvan</w:t>
      </w:r>
    </w:p>
    <w:p w14:paraId="639D8FAA" w14:textId="5CC9D226" w:rsidR="00C15869" w:rsidRDefault="00C15869" w:rsidP="005D695E">
      <w:pPr>
        <w:pStyle w:val="teicatch-word"/>
      </w:pPr>
      <w:r>
        <w:t>ar</w:t>
      </w:r>
      <w:r w:rsidRPr="005F5F59">
        <w:t>ſ</w:t>
      </w:r>
      <w:r>
        <w:t>ze</w:t>
      </w:r>
    </w:p>
    <w:p w14:paraId="458FDCE9" w14:textId="77777777" w:rsidR="00C15869" w:rsidRDefault="00C15869" w:rsidP="00160D5C">
      <w:pPr>
        <w:spacing w:after="200"/>
      </w:pPr>
      <w:r>
        <w:br w:type="page"/>
      </w:r>
    </w:p>
    <w:p w14:paraId="3264B6E9" w14:textId="0C473BD3" w:rsidR="00C15869" w:rsidRDefault="00C15869" w:rsidP="00160D5C">
      <w:pPr>
        <w:tabs>
          <w:tab w:val="left" w:pos="1276"/>
        </w:tabs>
      </w:pPr>
      <w:r>
        <w:lastRenderedPageBreak/>
        <w:t>/215/</w:t>
      </w:r>
    </w:p>
    <w:p w14:paraId="3B1AC012" w14:textId="4BC8B832" w:rsidR="00C15869" w:rsidRDefault="00C15869" w:rsidP="005D695E">
      <w:pPr>
        <w:pStyle w:val="teifwPageNum"/>
      </w:pPr>
      <w:r>
        <w:t>129.</w:t>
      </w:r>
    </w:p>
    <w:p w14:paraId="08B94E68" w14:textId="7AC31DDF" w:rsidR="00C15869" w:rsidRDefault="00C15869" w:rsidP="005D695E">
      <w:pPr>
        <w:pStyle w:val="teiab"/>
      </w:pPr>
      <w:r>
        <w:t>arsze nei verno zgrehov,</w:t>
      </w:r>
      <w:r>
        <w:br/>
        <w:t>niti hocse vchiniti pobolsanye.</w:t>
      </w:r>
    </w:p>
    <w:p w14:paraId="0020860C" w14:textId="0964ED5D" w:rsidR="00C15869" w:rsidRDefault="00C15869" w:rsidP="005D695E">
      <w:pPr>
        <w:pStyle w:val="teiab"/>
      </w:pPr>
      <w:r>
        <w:t>Kervolokczi</w:t>
      </w:r>
      <w:r w:rsidR="005D695E">
        <w:t xml:space="preserve"> to vam bodi cronic</w:t>
      </w:r>
      <w:r>
        <w:t>a,</w:t>
      </w:r>
      <w:r>
        <w:br/>
        <w:t>prekleti</w:t>
      </w:r>
      <w:r w:rsidRPr="005F5F59">
        <w:t>ſ</w:t>
      </w:r>
      <w:r>
        <w:t>zte i szlednyi, od Boga,</w:t>
      </w:r>
      <w:r>
        <w:br/>
        <w:t>csi pokora vi csiniti nesche-</w:t>
      </w:r>
      <w:r>
        <w:br/>
        <w:t>te peklen</w:t>
      </w:r>
      <w:r w:rsidRPr="005F5F59">
        <w:t>ſ</w:t>
      </w:r>
      <w:r>
        <w:t>zkoga vraga bode-</w:t>
      </w:r>
      <w:r>
        <w:br/>
        <w:t>te robje.</w:t>
      </w:r>
    </w:p>
    <w:p w14:paraId="59BA1A97" w14:textId="2ACDE6F8" w:rsidR="00C15869" w:rsidRDefault="00C15869" w:rsidP="005D695E">
      <w:pPr>
        <w:pStyle w:val="teiab"/>
      </w:pPr>
      <w:r>
        <w:t xml:space="preserve">Mertva szina </w:t>
      </w:r>
      <w:r w:rsidRPr="005D695E">
        <w:rPr>
          <w:rStyle w:val="teipersName"/>
        </w:rPr>
        <w:t>Abela</w:t>
      </w:r>
      <w:r>
        <w:t xml:space="preserve"> </w:t>
      </w:r>
      <w:r w:rsidRPr="005D695E">
        <w:rPr>
          <w:rStyle w:val="teipersName"/>
        </w:rPr>
        <w:t>Adam</w:t>
      </w:r>
      <w:r>
        <w:t xml:space="preserve"> pla-</w:t>
      </w:r>
      <w:r>
        <w:br/>
        <w:t>cse, ar leprai dva teda is-</w:t>
      </w:r>
      <w:r>
        <w:br/>
        <w:t>che ime</w:t>
      </w:r>
      <w:r w:rsidRPr="005F5F59">
        <w:t>ſ</w:t>
      </w:r>
      <w:r>
        <w:t>se, zmed nyi eden</w:t>
      </w:r>
      <w:r>
        <w:br/>
        <w:t>peklen</w:t>
      </w:r>
      <w:r w:rsidRPr="005F5F59">
        <w:t>ſ</w:t>
      </w:r>
      <w:r>
        <w:t>zkim vragom poszta,</w:t>
      </w:r>
      <w:r>
        <w:br/>
        <w:t>drugi v Bosi or</w:t>
      </w:r>
      <w:r w:rsidRPr="005F5F59">
        <w:t>ſ</w:t>
      </w:r>
      <w:r>
        <w:t>zag pride vnebe</w:t>
      </w:r>
      <w:r w:rsidRPr="005F5F59">
        <w:t>ſ</w:t>
      </w:r>
      <w:r>
        <w:t>za.</w:t>
      </w:r>
    </w:p>
    <w:p w14:paraId="1819A4A4" w14:textId="72C7C850" w:rsidR="00C15869" w:rsidRDefault="00C15869" w:rsidP="005D695E">
      <w:pPr>
        <w:pStyle w:val="teiab"/>
      </w:pPr>
      <w:r>
        <w:t xml:space="preserve">Zmertva szina </w:t>
      </w:r>
      <w:r w:rsidRPr="005D695E">
        <w:rPr>
          <w:rStyle w:val="teipersName"/>
        </w:rPr>
        <w:t>Adam</w:t>
      </w:r>
      <w:r>
        <w:t xml:space="preserve"> szeje poza-</w:t>
      </w:r>
      <w:r>
        <w:br/>
        <w:t xml:space="preserve">bil, ar drugi szin od </w:t>
      </w:r>
      <w:r w:rsidRPr="005D695E">
        <w:rPr>
          <w:rStyle w:val="teipersName"/>
        </w:rPr>
        <w:t>Eve</w:t>
      </w:r>
      <w:r>
        <w:t xml:space="preserve"> sz ero-</w:t>
      </w:r>
      <w:r>
        <w:br/>
        <w:t xml:space="preserve">dil bil, za </w:t>
      </w:r>
      <w:r w:rsidRPr="005D695E">
        <w:rPr>
          <w:rStyle w:val="teipersName"/>
        </w:rPr>
        <w:t>Abela</w:t>
      </w:r>
      <w:r>
        <w:t xml:space="preserve"> szveitszeje</w:t>
      </w:r>
      <w:r>
        <w:br/>
        <w:t xml:space="preserve">paki zval bil, koteroga </w:t>
      </w:r>
      <w:r w:rsidRPr="005D695E">
        <w:rPr>
          <w:rStyle w:val="teipersName"/>
        </w:rPr>
        <w:t>Cain</w:t>
      </w:r>
      <w:r>
        <w:br/>
        <w:t>be preidi vmoril.</w:t>
      </w:r>
    </w:p>
    <w:p w14:paraId="0C5D4FB7" w14:textId="0561CB7E" w:rsidR="00C15869" w:rsidRDefault="00C15869" w:rsidP="005D695E">
      <w:pPr>
        <w:pStyle w:val="teicatch-word"/>
      </w:pPr>
      <w:r>
        <w:t>Lüdo</w:t>
      </w:r>
    </w:p>
    <w:p w14:paraId="13C865DC" w14:textId="77777777" w:rsidR="00C15869" w:rsidRDefault="00C15869" w:rsidP="00160D5C">
      <w:pPr>
        <w:spacing w:after="200"/>
      </w:pPr>
      <w:r>
        <w:br w:type="page"/>
      </w:r>
    </w:p>
    <w:p w14:paraId="0D2952FF" w14:textId="1AB5276F" w:rsidR="00C15869" w:rsidRDefault="00C15869" w:rsidP="00160D5C">
      <w:pPr>
        <w:tabs>
          <w:tab w:val="left" w:pos="1276"/>
        </w:tabs>
      </w:pPr>
      <w:r>
        <w:lastRenderedPageBreak/>
        <w:t>/216/</w:t>
      </w:r>
    </w:p>
    <w:p w14:paraId="09F86E89" w14:textId="3B3F060E" w:rsidR="00C15869" w:rsidRDefault="00C15869" w:rsidP="000479B1">
      <w:pPr>
        <w:pStyle w:val="teiab"/>
      </w:pPr>
      <w:r>
        <w:t xml:space="preserve">Lüdomorczi z </w:t>
      </w:r>
      <w:r w:rsidRPr="005D695E">
        <w:rPr>
          <w:rStyle w:val="teipersName"/>
        </w:rPr>
        <w:t>Cainom</w:t>
      </w:r>
      <w:r>
        <w:t xml:space="preserve"> nezginite,</w:t>
      </w:r>
      <w:r>
        <w:br/>
        <w:t>kak Sidovi tako vi ne vcsini-</w:t>
      </w:r>
      <w:r>
        <w:br/>
        <w:t>te, ako neschete vu grehe</w:t>
      </w:r>
      <w:r>
        <w:br/>
        <w:t xml:space="preserve">opadnete, kakie </w:t>
      </w:r>
      <w:r w:rsidRPr="005D695E">
        <w:rPr>
          <w:rStyle w:val="teipersName"/>
        </w:rPr>
        <w:t>Cain</w:t>
      </w:r>
      <w:r>
        <w:t xml:space="preserve"> toga vi</w:t>
      </w:r>
      <w:r>
        <w:br/>
        <w:t>ne vchinite.</w:t>
      </w:r>
    </w:p>
    <w:p w14:paraId="5FA0EA07" w14:textId="493A707E" w:rsidR="00C15869" w:rsidRDefault="00C15869" w:rsidP="000479B1">
      <w:pPr>
        <w:pStyle w:val="teiab"/>
      </w:pPr>
      <w:r>
        <w:t>Ar stima</w:t>
      </w:r>
      <w:r w:rsidRPr="005F5F59">
        <w:t>ſ</w:t>
      </w:r>
      <w:r>
        <w:t>se o</w:t>
      </w:r>
      <w:r w:rsidR="005D695E">
        <w:t>n</w:t>
      </w:r>
      <w:r>
        <w:t xml:space="preserve"> veksi szvoi gre</w:t>
      </w:r>
      <w:r w:rsidRPr="005D695E">
        <w:rPr>
          <w:rStyle w:val="teigap"/>
        </w:rPr>
        <w:t>???</w:t>
      </w:r>
      <w:r>
        <w:br/>
        <w:t xml:space="preserve">biti, nebi mogla miloscha </w:t>
      </w:r>
      <w:r w:rsidRPr="005D695E">
        <w:rPr>
          <w:rStyle w:val="teigap"/>
        </w:rPr>
        <w:t>???</w:t>
      </w:r>
      <w:r>
        <w:br/>
        <w:t>sa biti, zato paki grehov ne</w:t>
      </w:r>
      <w:r>
        <w:br/>
        <w:t>naszleduite, da vszi navkup</w:t>
      </w:r>
      <w:r>
        <w:br/>
        <w:t xml:space="preserve">z </w:t>
      </w:r>
      <w:r w:rsidRPr="005D695E">
        <w:rPr>
          <w:rStyle w:val="teipersName"/>
        </w:rPr>
        <w:t>Cainom</w:t>
      </w:r>
      <w:r>
        <w:t xml:space="preserve"> nezginete.</w:t>
      </w:r>
    </w:p>
    <w:p w14:paraId="6B7460BC" w14:textId="0B8B3213" w:rsidR="00C15869" w:rsidRDefault="00C15869" w:rsidP="005D695E">
      <w:pPr>
        <w:pStyle w:val="teiab"/>
      </w:pPr>
      <w:r>
        <w:t>Veta peszen szpravlenaie zda</w:t>
      </w:r>
      <w:r w:rsidRPr="005D695E">
        <w:rPr>
          <w:rStyle w:val="teigap"/>
        </w:rPr>
        <w:t>???</w:t>
      </w:r>
      <w:r>
        <w:br/>
        <w:t>verse, i szvetoga piszma v</w:t>
      </w:r>
      <w:r w:rsidRPr="005D695E">
        <w:rPr>
          <w:rStyle w:val="teigap"/>
        </w:rPr>
        <w:t>???</w:t>
      </w:r>
      <w:r>
        <w:br/>
        <w:t>ka vzetaie, v nedelischi p</w:t>
      </w:r>
      <w:r w:rsidRPr="005D695E">
        <w:rPr>
          <w:rStyle w:val="teigap"/>
        </w:rPr>
        <w:t>???</w:t>
      </w:r>
      <w:r>
        <w:br/>
        <w:t>delek pervo posztni, mei-</w:t>
      </w:r>
      <w:r>
        <w:br/>
        <w:t>szeczaje den oszmi.</w:t>
      </w:r>
    </w:p>
    <w:p w14:paraId="1BEA6E03" w14:textId="33370EBC" w:rsidR="00C15869" w:rsidRDefault="00C15869" w:rsidP="005D695E">
      <w:pPr>
        <w:pStyle w:val="teiclosure"/>
      </w:pPr>
      <w:r>
        <w:t>Amen.</w:t>
      </w:r>
    </w:p>
    <w:p w14:paraId="1C52E565" w14:textId="614C381F" w:rsidR="00C15869" w:rsidRDefault="00C15869" w:rsidP="005D695E">
      <w:pPr>
        <w:pStyle w:val="teicatch-word"/>
      </w:pPr>
      <w:r>
        <w:t>Pe</w:t>
      </w:r>
      <w:r w:rsidRPr="005F5F59">
        <w:t>ſ</w:t>
      </w:r>
      <w:r>
        <w:t xml:space="preserve">ze </w:t>
      </w:r>
    </w:p>
    <w:p w14:paraId="4411E88F" w14:textId="77777777" w:rsidR="00C15869" w:rsidRDefault="00C15869" w:rsidP="00160D5C">
      <w:pPr>
        <w:spacing w:after="200"/>
      </w:pPr>
      <w:r>
        <w:br w:type="page"/>
      </w:r>
    </w:p>
    <w:p w14:paraId="1E59422B" w14:textId="502102D0" w:rsidR="00C15869" w:rsidRDefault="00C15869" w:rsidP="00160D5C">
      <w:pPr>
        <w:tabs>
          <w:tab w:val="left" w:pos="1276"/>
        </w:tabs>
      </w:pPr>
      <w:r>
        <w:lastRenderedPageBreak/>
        <w:t>/217/</w:t>
      </w:r>
    </w:p>
    <w:p w14:paraId="7E1393FB" w14:textId="491A25A4" w:rsidR="00C15869" w:rsidRDefault="00C15869" w:rsidP="005D695E">
      <w:pPr>
        <w:pStyle w:val="teifwPageNum"/>
      </w:pPr>
      <w:r>
        <w:t>130.</w:t>
      </w:r>
    </w:p>
    <w:p w14:paraId="1D75BE81" w14:textId="17F01F1B" w:rsidR="00C15869" w:rsidRDefault="00C15869" w:rsidP="005D695E">
      <w:pPr>
        <w:pStyle w:val="Naslov2"/>
      </w:pPr>
      <w:r>
        <w:t xml:space="preserve">Peszen od </w:t>
      </w:r>
      <w:r w:rsidRPr="005D695E">
        <w:rPr>
          <w:rStyle w:val="teipersName"/>
        </w:rPr>
        <w:t>Marie Magdalene</w:t>
      </w:r>
    </w:p>
    <w:p w14:paraId="6FEAA606" w14:textId="38BBEF8D" w:rsidR="00C15869" w:rsidRDefault="00C15869" w:rsidP="003B2A33">
      <w:pPr>
        <w:pStyle w:val="teiab"/>
      </w:pPr>
      <w:r>
        <w:t>Pravszo popevali vu jed-</w:t>
      </w:r>
      <w:r>
        <w:br/>
        <w:t>noi popevki, osztavi</w:t>
      </w:r>
      <w:r w:rsidRPr="005F5F59">
        <w:t>ſ</w:t>
      </w:r>
      <w:r>
        <w:t>ze</w:t>
      </w:r>
      <w:r>
        <w:br/>
        <w:t>zgrehov sivi szvetom sit-</w:t>
      </w:r>
      <w:r>
        <w:br/>
        <w:t xml:space="preserve">ki, gresna </w:t>
      </w:r>
      <w:r w:rsidRPr="003B2A33">
        <w:rPr>
          <w:rStyle w:val="teipersName"/>
        </w:rPr>
        <w:t>Magdalena</w:t>
      </w:r>
      <w:r>
        <w:t xml:space="preserve"> pelda</w:t>
      </w:r>
      <w:r>
        <w:br/>
        <w:t>bodi vutom, od ke bodem vezdai</w:t>
      </w:r>
      <w:r>
        <w:br/>
        <w:t>popeval na kratki.</w:t>
      </w:r>
    </w:p>
    <w:p w14:paraId="06885F48" w14:textId="65253D2A" w:rsidR="00C15869" w:rsidRDefault="00C15869" w:rsidP="003B2A33">
      <w:pPr>
        <w:pStyle w:val="teiab"/>
      </w:pPr>
      <w:r>
        <w:t>Bom redom govoril, kakie vgreh</w:t>
      </w:r>
      <w:r>
        <w:br/>
        <w:t>opala, i kakie okorno vu gre-</w:t>
      </w:r>
      <w:r>
        <w:br/>
        <w:t>hi sivela, i zatem kakszeje</w:t>
      </w:r>
      <w:r>
        <w:br/>
        <w:t>gBogu povernola, po poeniten-</w:t>
      </w:r>
      <w:r>
        <w:br/>
        <w:t>tij, miloscho proszila.</w:t>
      </w:r>
    </w:p>
    <w:p w14:paraId="169B76B2" w14:textId="6709F5ED" w:rsidR="00C15869" w:rsidRDefault="001064E1" w:rsidP="003B2A33">
      <w:pPr>
        <w:pStyle w:val="teiab"/>
      </w:pPr>
      <w:r w:rsidRPr="003B2A33">
        <w:rPr>
          <w:rStyle w:val="teipersName"/>
        </w:rPr>
        <w:t>Lazar</w:t>
      </w:r>
      <w:r>
        <w:t xml:space="preserve"> po imeni vsidocsini be</w:t>
      </w:r>
      <w:r w:rsidRPr="005F5F59">
        <w:t>ſ</w:t>
      </w:r>
      <w:r>
        <w:t>se</w:t>
      </w:r>
      <w:proofErr w:type="gramStart"/>
      <w:r>
        <w:t>,</w:t>
      </w:r>
      <w:proofErr w:type="gramEnd"/>
      <w:r>
        <w:br/>
        <w:t>koteri dvei sze</w:t>
      </w:r>
      <w:r w:rsidRPr="005F5F59">
        <w:t>ſ</w:t>
      </w:r>
      <w:r>
        <w:t>ztri predragi</w:t>
      </w:r>
      <w:r>
        <w:br/>
        <w:t>ime</w:t>
      </w:r>
      <w:r w:rsidRPr="005F5F59">
        <w:t>ſ</w:t>
      </w:r>
      <w:r>
        <w:t>se, edna</w:t>
      </w:r>
      <w:r w:rsidRPr="005F5F59">
        <w:t>ſ</w:t>
      </w:r>
      <w:r>
        <w:t xml:space="preserve">ze </w:t>
      </w:r>
      <w:r w:rsidRPr="003B2A33">
        <w:rPr>
          <w:rStyle w:val="teipersName"/>
        </w:rPr>
        <w:t>Maria</w:t>
      </w:r>
      <w:r>
        <w:t xml:space="preserve"> </w:t>
      </w:r>
      <w:r w:rsidRPr="003B2A33">
        <w:rPr>
          <w:rStyle w:val="teipersName"/>
        </w:rPr>
        <w:t>Magda-</w:t>
      </w:r>
      <w:r w:rsidRPr="003B2A33">
        <w:rPr>
          <w:rStyle w:val="teipersName"/>
        </w:rPr>
        <w:br/>
        <w:t>lena</w:t>
      </w:r>
      <w:r>
        <w:t xml:space="preserve"> zva</w:t>
      </w:r>
      <w:r w:rsidRPr="005F5F59">
        <w:t>ſ</w:t>
      </w:r>
      <w:r>
        <w:t>se, a te druge ime</w:t>
      </w:r>
      <w:r>
        <w:br/>
        <w:t xml:space="preserve">szkerbna </w:t>
      </w:r>
      <w:r w:rsidRPr="003B2A33">
        <w:rPr>
          <w:rStyle w:val="teipersName"/>
        </w:rPr>
        <w:t>Martha</w:t>
      </w:r>
      <w:r>
        <w:t xml:space="preserve"> be</w:t>
      </w:r>
      <w:r w:rsidRPr="005F5F59">
        <w:t>ſ</w:t>
      </w:r>
      <w:r>
        <w:t>se.</w:t>
      </w:r>
    </w:p>
    <w:p w14:paraId="547D53F0" w14:textId="4E14C522" w:rsidR="001064E1" w:rsidRDefault="001064E1" w:rsidP="003B2A33">
      <w:pPr>
        <w:pStyle w:val="teicatch-word"/>
      </w:pPr>
      <w:r>
        <w:t>Pre</w:t>
      </w:r>
    </w:p>
    <w:p w14:paraId="0DDB867E" w14:textId="77777777" w:rsidR="001064E1" w:rsidRDefault="001064E1" w:rsidP="00160D5C">
      <w:pPr>
        <w:spacing w:after="200"/>
      </w:pPr>
      <w:r>
        <w:br w:type="page"/>
      </w:r>
    </w:p>
    <w:p w14:paraId="4EAFEC9B" w14:textId="11B2EE8A" w:rsidR="001064E1" w:rsidRDefault="001064E1" w:rsidP="00160D5C">
      <w:pPr>
        <w:tabs>
          <w:tab w:val="left" w:pos="1276"/>
        </w:tabs>
      </w:pPr>
      <w:r>
        <w:lastRenderedPageBreak/>
        <w:t>/218/</w:t>
      </w:r>
    </w:p>
    <w:p w14:paraId="39C33AC8" w14:textId="710F9B94" w:rsidR="001064E1" w:rsidRDefault="001064E1" w:rsidP="003B2A33">
      <w:pPr>
        <w:pStyle w:val="teiab"/>
      </w:pPr>
      <w:r>
        <w:t>Prebogati</w:t>
      </w:r>
      <w:r w:rsidR="003B2A33">
        <w:t xml:space="preserve"> </w:t>
      </w:r>
      <w:r w:rsidR="003B2A33" w:rsidRPr="003B2A33">
        <w:rPr>
          <w:rStyle w:val="teipersName"/>
        </w:rPr>
        <w:t>Sÿ</w:t>
      </w:r>
      <w:r w:rsidRPr="003B2A33">
        <w:rPr>
          <w:rStyle w:val="teipersName"/>
        </w:rPr>
        <w:t>rus</w:t>
      </w:r>
      <w:r>
        <w:t xml:space="preserve"> ovih otecz be</w:t>
      </w:r>
      <w:r w:rsidRPr="005F5F59">
        <w:t>ſ</w:t>
      </w:r>
      <w:r>
        <w:t>s</w:t>
      </w:r>
      <w:r w:rsidRPr="003B2A33">
        <w:rPr>
          <w:rStyle w:val="teigap"/>
        </w:rPr>
        <w:t>???</w:t>
      </w:r>
      <w:r>
        <w:br/>
        <w:t>od koga nyim vnogo blaga</w:t>
      </w:r>
      <w:r>
        <w:br/>
        <w:t xml:space="preserve">osztanosze, vu </w:t>
      </w:r>
      <w:r w:rsidRPr="003B2A33">
        <w:rPr>
          <w:rStyle w:val="teiplaceName"/>
        </w:rPr>
        <w:t>Jeruselemi</w:t>
      </w:r>
      <w:r>
        <w:t xml:space="preserve"> edn</w:t>
      </w:r>
      <w:r w:rsidRPr="003B2A33">
        <w:rPr>
          <w:rStyle w:val="teigap"/>
        </w:rPr>
        <w:t>???</w:t>
      </w:r>
      <w:r>
        <w:br/>
        <w:t>lepe hise, i dva lepa grada,</w:t>
      </w:r>
      <w:r>
        <w:br/>
        <w:t>po nyem szi dobisse.</w:t>
      </w:r>
    </w:p>
    <w:p w14:paraId="1A9DB233" w14:textId="2B6AB1B3" w:rsidR="001064E1" w:rsidRDefault="001064E1" w:rsidP="003B2A33">
      <w:pPr>
        <w:pStyle w:val="teiab"/>
      </w:pPr>
      <w:r>
        <w:t>Po ocsine szmerti radelili</w:t>
      </w:r>
      <w:r w:rsidRPr="005F5F59">
        <w:t>ſ</w:t>
      </w:r>
      <w:r>
        <w:t>ze</w:t>
      </w:r>
      <w:r w:rsidRPr="005F5F59">
        <w:t>ſ</w:t>
      </w:r>
      <w:r>
        <w:t>ze</w:t>
      </w:r>
      <w:r>
        <w:br/>
        <w:t xml:space="preserve">ona lepa hisa </w:t>
      </w:r>
      <w:r w:rsidRPr="003B2A33">
        <w:rPr>
          <w:rStyle w:val="teipersName"/>
        </w:rPr>
        <w:t>Lazara</w:t>
      </w:r>
      <w:r>
        <w:t xml:space="preserve"> dopad</w:t>
      </w:r>
      <w:r w:rsidRPr="003B2A33">
        <w:rPr>
          <w:rStyle w:val="teigap"/>
        </w:rPr>
        <w:t>???</w:t>
      </w:r>
      <w:r>
        <w:br/>
      </w:r>
      <w:proofErr w:type="gramStart"/>
      <w:r w:rsidRPr="003B2A33">
        <w:rPr>
          <w:rStyle w:val="teipersName"/>
        </w:rPr>
        <w:t>Magdalum</w:t>
      </w:r>
      <w:r>
        <w:t xml:space="preserve"> grad </w:t>
      </w:r>
      <w:r w:rsidRPr="003B2A33">
        <w:rPr>
          <w:rStyle w:val="teipersName"/>
        </w:rPr>
        <w:t>Magdalena</w:t>
      </w:r>
      <w:r>
        <w:br/>
        <w:t xml:space="preserve">szkebi vzeme, lepa </w:t>
      </w:r>
      <w:r w:rsidRPr="003B2A33">
        <w:rPr>
          <w:rStyle w:val="teipersName"/>
        </w:rPr>
        <w:t>Bethaia</w:t>
      </w:r>
      <w:r>
        <w:t xml:space="preserve"> pri</w:t>
      </w:r>
      <w:r>
        <w:br/>
      </w:r>
      <w:r w:rsidRPr="003B2A33">
        <w:rPr>
          <w:rStyle w:val="teipersName"/>
        </w:rPr>
        <w:t>Marthi</w:t>
      </w:r>
      <w:r>
        <w:t xml:space="preserve"> osztane.</w:t>
      </w:r>
      <w:proofErr w:type="gramEnd"/>
    </w:p>
    <w:p w14:paraId="465AFB62" w14:textId="67BE8B29" w:rsidR="001064E1" w:rsidRDefault="001064E1" w:rsidP="003B2A33">
      <w:pPr>
        <w:pStyle w:val="teiab"/>
      </w:pPr>
      <w:r>
        <w:t>Christus zvucseniki kovoi</w:t>
      </w:r>
      <w:r w:rsidRPr="005F5F59">
        <w:t>ſ</w:t>
      </w:r>
      <w:r>
        <w:t>ze ver-</w:t>
      </w:r>
      <w:r>
        <w:br/>
      </w:r>
      <w:r w:rsidRPr="005F5F59">
        <w:t>ſ</w:t>
      </w:r>
      <w:r>
        <w:t xml:space="preserve">se, i czisztom deviczo </w:t>
      </w:r>
      <w:r w:rsidRPr="003B2A33">
        <w:rPr>
          <w:rStyle w:val="teipersName"/>
        </w:rPr>
        <w:t>Mario</w:t>
      </w:r>
      <w:r>
        <w:br/>
        <w:t xml:space="preserve">navkupe, kada z </w:t>
      </w:r>
      <w:r w:rsidRPr="004E37B8">
        <w:rPr>
          <w:rStyle w:val="teiplaceName"/>
        </w:rPr>
        <w:t>Paliloe</w:t>
      </w:r>
      <w:r>
        <w:t xml:space="preserve"> tr</w:t>
      </w:r>
      <w:r w:rsidRPr="003B2A33">
        <w:rPr>
          <w:rStyle w:val="teigap"/>
        </w:rPr>
        <w:t>???</w:t>
      </w:r>
      <w:r>
        <w:br/>
        <w:t>den doisel be</w:t>
      </w:r>
      <w:r w:rsidRPr="005F5F59">
        <w:t>ſ</w:t>
      </w:r>
      <w:r>
        <w:t>se, pri nyoi</w:t>
      </w:r>
      <w:r>
        <w:br/>
        <w:t>csino</w:t>
      </w:r>
      <w:r w:rsidRPr="005F5F59">
        <w:t>ſ</w:t>
      </w:r>
      <w:r>
        <w:t>se, tak varas poido</w:t>
      </w:r>
      <w:r w:rsidRPr="005F5F59">
        <w:t>ſ</w:t>
      </w:r>
      <w:r>
        <w:t>se.</w:t>
      </w:r>
    </w:p>
    <w:p w14:paraId="52CB9922" w14:textId="637513C3" w:rsidR="001064E1" w:rsidRDefault="001064E1" w:rsidP="004E37B8">
      <w:pPr>
        <w:pStyle w:val="teiab"/>
      </w:pPr>
      <w:r>
        <w:t xml:space="preserve">Ovdi </w:t>
      </w:r>
      <w:r w:rsidRPr="004E37B8">
        <w:rPr>
          <w:rStyle w:val="teipersName"/>
        </w:rPr>
        <w:t>Martha</w:t>
      </w:r>
      <w:r>
        <w:t xml:space="preserve"> vnoga Christu</w:t>
      </w:r>
      <w:r w:rsidRPr="005F5F59">
        <w:t>ſ</w:t>
      </w:r>
      <w:r>
        <w:t>se</w:t>
      </w:r>
      <w:r>
        <w:br/>
        <w:t>csuda, vidila szli</w:t>
      </w:r>
      <w:r w:rsidRPr="005F5F59">
        <w:t>ſ</w:t>
      </w:r>
      <w:r>
        <w:t>sa po kter</w:t>
      </w:r>
      <w:r w:rsidRPr="004E37B8">
        <w:rPr>
          <w:rStyle w:val="teigap"/>
        </w:rPr>
        <w:t>???</w:t>
      </w:r>
    </w:p>
    <w:p w14:paraId="1D841B40" w14:textId="6A8323C6" w:rsidR="001064E1" w:rsidRDefault="001064E1" w:rsidP="004E37B8">
      <w:pPr>
        <w:pStyle w:val="teicatch-word"/>
      </w:pPr>
      <w:r>
        <w:t>pozn</w:t>
      </w:r>
    </w:p>
    <w:p w14:paraId="1F656312" w14:textId="77777777" w:rsidR="001064E1" w:rsidRDefault="001064E1" w:rsidP="00160D5C">
      <w:pPr>
        <w:spacing w:after="200"/>
      </w:pPr>
      <w:r>
        <w:br w:type="page"/>
      </w:r>
    </w:p>
    <w:p w14:paraId="3CC766EA" w14:textId="33FFA30B" w:rsidR="001064E1" w:rsidRDefault="001064E1" w:rsidP="00160D5C">
      <w:pPr>
        <w:tabs>
          <w:tab w:val="left" w:pos="1276"/>
        </w:tabs>
      </w:pPr>
      <w:r>
        <w:lastRenderedPageBreak/>
        <w:t>/219/</w:t>
      </w:r>
    </w:p>
    <w:p w14:paraId="5A92276F" w14:textId="412E0EDD" w:rsidR="001064E1" w:rsidRDefault="001064E1" w:rsidP="004E37B8">
      <w:pPr>
        <w:pStyle w:val="teifwPageNum"/>
      </w:pPr>
      <w:r>
        <w:t>131.</w:t>
      </w:r>
    </w:p>
    <w:p w14:paraId="711EAF0A" w14:textId="700B3FAA" w:rsidR="001064E1" w:rsidRDefault="001064E1" w:rsidP="004E37B8">
      <w:pPr>
        <w:pStyle w:val="teiab"/>
      </w:pPr>
      <w:r>
        <w:t>poznala, kaie on te pravi</w:t>
      </w:r>
      <w:r>
        <w:br/>
        <w:t xml:space="preserve">Bosi </w:t>
      </w:r>
      <w:r w:rsidRPr="004E37B8">
        <w:rPr>
          <w:rStyle w:val="teipersName"/>
        </w:rPr>
        <w:t>Agnecz</w:t>
      </w:r>
      <w:r>
        <w:t xml:space="preserve"> vörva, kakoie</w:t>
      </w:r>
      <w:r>
        <w:br/>
        <w:t>kersztitel govoril od nyega.</w:t>
      </w:r>
    </w:p>
    <w:p w14:paraId="5F418800" w14:textId="133672F7" w:rsidR="001064E1" w:rsidRDefault="001064E1" w:rsidP="004E37B8">
      <w:pPr>
        <w:pStyle w:val="teiab"/>
      </w:pPr>
      <w:r w:rsidRPr="004E37B8">
        <w:rPr>
          <w:rStyle w:val="teipersName"/>
        </w:rPr>
        <w:t>Magdalena</w:t>
      </w:r>
      <w:r>
        <w:t>ie pak necsiszto si-</w:t>
      </w:r>
      <w:r>
        <w:br/>
        <w:t>vela, szedem vragov kszebi</w:t>
      </w:r>
      <w:r>
        <w:br/>
        <w:t>za ktero pu</w:t>
      </w:r>
      <w:r w:rsidRPr="005F5F59">
        <w:t>ſ</w:t>
      </w:r>
      <w:r>
        <w:t>ztila, zato kako</w:t>
      </w:r>
      <w:r>
        <w:br/>
        <w:t xml:space="preserve">modri </w:t>
      </w:r>
      <w:proofErr w:type="gramStart"/>
      <w:r>
        <w:t>od</w:t>
      </w:r>
      <w:proofErr w:type="gramEnd"/>
      <w:r>
        <w:t xml:space="preserve"> toga szpomina, arje</w:t>
      </w:r>
      <w:r>
        <w:br/>
        <w:t>szedem glavni grehov vucsini-</w:t>
      </w:r>
      <w:r>
        <w:br/>
        <w:t>la.</w:t>
      </w:r>
    </w:p>
    <w:p w14:paraId="2EABE329" w14:textId="00CEFB68" w:rsidR="001064E1" w:rsidRDefault="001064E1" w:rsidP="004E37B8">
      <w:pPr>
        <w:pStyle w:val="teiab"/>
      </w:pPr>
      <w:r>
        <w:t>Ono more biti, ar te peklen</w:t>
      </w:r>
      <w:r w:rsidRPr="005F5F59">
        <w:t>ſ</w:t>
      </w:r>
      <w:r>
        <w:t>zk-</w:t>
      </w:r>
      <w:r>
        <w:br/>
        <w:t>ki vragh, grehe vszegdar na-</w:t>
      </w:r>
      <w:r>
        <w:br/>
        <w:t>szleduie, lubi, i na nye zape-</w:t>
      </w:r>
      <w:r>
        <w:br/>
        <w:t>la, zato koteri chlek vgre-</w:t>
      </w:r>
      <w:r>
        <w:br/>
        <w:t>hi</w:t>
      </w:r>
      <w:r w:rsidRPr="005F5F59">
        <w:t>ſ</w:t>
      </w:r>
      <w:r>
        <w:t>ze na</w:t>
      </w:r>
      <w:r w:rsidRPr="005F5F59">
        <w:t>ſ</w:t>
      </w:r>
      <w:r>
        <w:t>zlaja, vnyem szi</w:t>
      </w:r>
      <w:r>
        <w:br/>
        <w:t>vrag peklen</w:t>
      </w:r>
      <w:r w:rsidRPr="005F5F59">
        <w:t>ſ</w:t>
      </w:r>
      <w:r>
        <w:t>zki prebiva-</w:t>
      </w:r>
      <w:r>
        <w:br/>
        <w:t>nye szpravla.</w:t>
      </w:r>
    </w:p>
    <w:p w14:paraId="31EA33B9" w14:textId="6AB0A063" w:rsidR="001064E1" w:rsidRDefault="001064E1" w:rsidP="004E37B8">
      <w:pPr>
        <w:pStyle w:val="teiab"/>
      </w:pPr>
      <w:r>
        <w:t xml:space="preserve">I </w:t>
      </w:r>
      <w:r w:rsidRPr="004E37B8">
        <w:rPr>
          <w:rStyle w:val="teipersName"/>
        </w:rPr>
        <w:t>Magdalenaie</w:t>
      </w:r>
      <w:r>
        <w:t xml:space="preserve"> kroto pregresila, </w:t>
      </w:r>
    </w:p>
    <w:p w14:paraId="6838EB88" w14:textId="754B8C6B" w:rsidR="001064E1" w:rsidRDefault="001064E1" w:rsidP="004E37B8">
      <w:pPr>
        <w:pStyle w:val="teicatch-word"/>
      </w:pPr>
      <w:r>
        <w:t>z mladen</w:t>
      </w:r>
    </w:p>
    <w:p w14:paraId="6E56DE2D" w14:textId="77777777" w:rsidR="001064E1" w:rsidRDefault="001064E1" w:rsidP="00160D5C">
      <w:pPr>
        <w:spacing w:after="200"/>
      </w:pPr>
      <w:r>
        <w:br w:type="page"/>
      </w:r>
    </w:p>
    <w:p w14:paraId="17E98978" w14:textId="460F41CC" w:rsidR="001064E1" w:rsidRDefault="001064E1" w:rsidP="00160D5C">
      <w:pPr>
        <w:tabs>
          <w:tab w:val="left" w:pos="1276"/>
        </w:tabs>
      </w:pPr>
      <w:r>
        <w:lastRenderedPageBreak/>
        <w:t>/220/</w:t>
      </w:r>
    </w:p>
    <w:p w14:paraId="1596678D" w14:textId="61B69D97" w:rsidR="001064E1" w:rsidRDefault="001064E1" w:rsidP="004E37B8">
      <w:pPr>
        <w:pStyle w:val="teiab"/>
      </w:pPr>
      <w:r>
        <w:t xml:space="preserve">z mladenczi </w:t>
      </w:r>
      <w:r w:rsidR="00B90FE9">
        <w:t>neszanisno tuva-</w:t>
      </w:r>
      <w:r w:rsidR="00B90FE9">
        <w:br/>
        <w:t xml:space="preserve">russuvala, za kteroie </w:t>
      </w:r>
      <w:r w:rsidR="004E37B8">
        <w:t>ime</w:t>
      </w:r>
      <w:r w:rsidR="004E37B8">
        <w:br/>
        <w:t>gresnicza dobila, doklan ne</w:t>
      </w:r>
      <w:r w:rsidR="00B90FE9" w:rsidRPr="004E37B8">
        <w:rPr>
          <w:rStyle w:val="teigap"/>
        </w:rPr>
        <w:t>???</w:t>
      </w:r>
      <w:r w:rsidR="00B90FE9">
        <w:br/>
        <w:t>miloszti, od Boga szproszila.</w:t>
      </w:r>
    </w:p>
    <w:p w14:paraId="1F06D855" w14:textId="085D2649" w:rsidR="00B90FE9" w:rsidRDefault="00B90FE9" w:rsidP="004E37B8">
      <w:pPr>
        <w:pStyle w:val="teiab"/>
      </w:pPr>
      <w:r>
        <w:t>Poklakam bogosztvo n</w:t>
      </w:r>
      <w:r w:rsidR="004E37B8">
        <w:t>a hudo zo</w:t>
      </w:r>
      <w:r>
        <w:t>-</w:t>
      </w:r>
      <w:r>
        <w:br/>
        <w:t>pela, ona nigdar nei snyim</w:t>
      </w:r>
      <w:r>
        <w:br/>
        <w:t>dobro sivela, tanczanye Igra-</w:t>
      </w:r>
      <w:r>
        <w:br/>
        <w:t>nye, pri nyoi sze csina</w:t>
      </w:r>
      <w:r w:rsidRPr="005F5F59">
        <w:t>ſ</w:t>
      </w:r>
      <w:r>
        <w:t>se,</w:t>
      </w:r>
      <w:r>
        <w:br/>
        <w:t>zato na vsze grehe ona set</w:t>
      </w:r>
      <w:r w:rsidRPr="004E37B8">
        <w:rPr>
          <w:rStyle w:val="teisupplied"/>
        </w:rPr>
        <w:t>u</w:t>
      </w:r>
      <w:r>
        <w:br/>
        <w:t>va</w:t>
      </w:r>
      <w:r w:rsidRPr="005F5F59">
        <w:t>ſ</w:t>
      </w:r>
      <w:r>
        <w:t>se.</w:t>
      </w:r>
    </w:p>
    <w:p w14:paraId="7BB78A84" w14:textId="0AAC9E6E" w:rsidR="00B90FE9" w:rsidRDefault="00B90FE9" w:rsidP="004E37B8">
      <w:pPr>
        <w:pStyle w:val="teiab"/>
      </w:pPr>
      <w:r>
        <w:t>Bosjoi szvetoi recsi neisze rad</w:t>
      </w:r>
      <w:r w:rsidR="004E37B8" w:rsidRPr="004E37B8">
        <w:rPr>
          <w:rStyle w:val="teisupplied"/>
        </w:rPr>
        <w:t>u</w:t>
      </w:r>
      <w:r>
        <w:br/>
        <w:t>vala, na dobro csinenye ne-</w:t>
      </w:r>
      <w:r>
        <w:br/>
        <w:t>setuvala, korine mladen-</w:t>
      </w:r>
      <w:r>
        <w:br/>
        <w:t xml:space="preserve">czom raisi nacsinyala, </w:t>
      </w:r>
      <w:r w:rsidRPr="004E37B8">
        <w:rPr>
          <w:rStyle w:val="teigap"/>
        </w:rPr>
        <w:t>???</w:t>
      </w:r>
      <w:r>
        <w:br/>
        <w:t>re nyim vu roke neszram</w:t>
      </w:r>
      <w:r w:rsidR="001633BA">
        <w:br/>
        <w:t>vtikala.</w:t>
      </w:r>
    </w:p>
    <w:p w14:paraId="3D3BC4FE" w14:textId="1BB4F3D9" w:rsidR="001633BA" w:rsidRDefault="001633BA" w:rsidP="004E37B8">
      <w:pPr>
        <w:pStyle w:val="teiab"/>
      </w:pPr>
      <w:r>
        <w:t>Vszadovenom vertu gosztosze se</w:t>
      </w:r>
      <w:r w:rsidRPr="004E37B8">
        <w:rPr>
          <w:rStyle w:val="teigap"/>
        </w:rPr>
        <w:t>???</w:t>
      </w:r>
    </w:p>
    <w:p w14:paraId="07FB9EEE" w14:textId="0B2F37D6" w:rsidR="001633BA" w:rsidRDefault="001633BA" w:rsidP="004E37B8">
      <w:pPr>
        <w:pStyle w:val="teicatch-word"/>
      </w:pPr>
      <w:r>
        <w:t>la,</w:t>
      </w:r>
    </w:p>
    <w:p w14:paraId="2D7DB2A8" w14:textId="77777777" w:rsidR="001633BA" w:rsidRDefault="001633BA" w:rsidP="00160D5C">
      <w:pPr>
        <w:spacing w:after="200"/>
      </w:pPr>
      <w:r>
        <w:br w:type="page"/>
      </w:r>
    </w:p>
    <w:p w14:paraId="0E7A76E0" w14:textId="6E78F2A1" w:rsidR="001633BA" w:rsidRDefault="001633BA" w:rsidP="00160D5C">
      <w:pPr>
        <w:tabs>
          <w:tab w:val="left" w:pos="1276"/>
        </w:tabs>
      </w:pPr>
      <w:r>
        <w:lastRenderedPageBreak/>
        <w:t>/221/</w:t>
      </w:r>
    </w:p>
    <w:p w14:paraId="4A3BAD6C" w14:textId="0F9C7EB5" w:rsidR="001633BA" w:rsidRDefault="001633BA" w:rsidP="00322F12">
      <w:pPr>
        <w:pStyle w:val="teifwPageNum"/>
      </w:pPr>
      <w:r>
        <w:t>132.</w:t>
      </w:r>
    </w:p>
    <w:p w14:paraId="310107FF" w14:textId="69022368" w:rsidR="001633BA" w:rsidRDefault="001633BA" w:rsidP="00322F12">
      <w:pPr>
        <w:pStyle w:val="teiab"/>
      </w:pPr>
      <w:r>
        <w:t>la, nigda vtoplom letu med</w:t>
      </w:r>
      <w:r>
        <w:br/>
        <w:t>rosami szpala, dolu legajo-</w:t>
      </w:r>
      <w:r>
        <w:br/>
        <w:t>csi, Boga nei molila, leprai</w:t>
      </w:r>
      <w:r>
        <w:br/>
        <w:t>vpreminocsem vsza nye mi</w:t>
      </w:r>
      <w:r w:rsidRPr="005F5F59">
        <w:t>ſ</w:t>
      </w:r>
      <w:r>
        <w:t>zel</w:t>
      </w:r>
      <w:r>
        <w:br/>
        <w:t>bila.</w:t>
      </w:r>
    </w:p>
    <w:p w14:paraId="5A221811" w14:textId="475D1880" w:rsidR="001633BA" w:rsidRDefault="001633BA" w:rsidP="00322F12">
      <w:pPr>
        <w:pStyle w:val="teiab"/>
      </w:pPr>
      <w:r>
        <w:t>Zgrehi szvoje szercze jeszte ora-</w:t>
      </w:r>
      <w:r>
        <w:br/>
        <w:t>nila, za kotero rano neisze</w:t>
      </w:r>
      <w:r>
        <w:br/>
        <w:t>dre</w:t>
      </w:r>
      <w:r w:rsidRPr="005F5F59">
        <w:t>ſ</w:t>
      </w:r>
      <w:r>
        <w:t>zelila, zgladom vmirajo-</w:t>
      </w:r>
      <w:r>
        <w:br/>
        <w:t>cse neie miluvala, Almostvo</w:t>
      </w:r>
      <w:r>
        <w:br/>
        <w:t>proszecse zhise vun zegnala.</w:t>
      </w:r>
    </w:p>
    <w:p w14:paraId="67A1DB0B" w14:textId="613D8478" w:rsidR="001633BA" w:rsidRDefault="001633BA" w:rsidP="00322F12">
      <w:pPr>
        <w:pStyle w:val="teiab"/>
      </w:pPr>
      <w:r>
        <w:t>K sziromakom kroto be nemilo-</w:t>
      </w:r>
      <w:r>
        <w:br/>
        <w:t>sztivna, i vu szerditoszti jako</w:t>
      </w:r>
      <w:r>
        <w:br/>
        <w:t>ne vtissana, leprai szvoio</w:t>
      </w:r>
      <w:r>
        <w:br/>
        <w:t>volio vu vszemie iszkala, zvan-</w:t>
      </w:r>
      <w:r>
        <w:br/>
        <w:t>szkimi mladenczi, duskala</w:t>
      </w:r>
      <w:r>
        <w:br/>
        <w:t>tanczala.</w:t>
      </w:r>
    </w:p>
    <w:p w14:paraId="63AF903E" w14:textId="17F929D3" w:rsidR="001633BA" w:rsidRDefault="001633BA" w:rsidP="003964C9">
      <w:pPr>
        <w:pStyle w:val="teiab"/>
      </w:pPr>
      <w:r>
        <w:t>Nikoga zocsima szvoima vkani-</w:t>
      </w:r>
      <w:r>
        <w:br/>
        <w:t>la, gda</w:t>
      </w:r>
      <w:r w:rsidRPr="005F5F59">
        <w:t>ſ</w:t>
      </w:r>
      <w:r>
        <w:t>ze neszpodobno na nye-</w:t>
      </w:r>
    </w:p>
    <w:p w14:paraId="46E9F217" w14:textId="6F1C22B6" w:rsidR="001633BA" w:rsidRDefault="001633BA" w:rsidP="003964C9">
      <w:pPr>
        <w:pStyle w:val="teicatch-word"/>
      </w:pPr>
      <w:r>
        <w:t>ga</w:t>
      </w:r>
    </w:p>
    <w:p w14:paraId="256C807A" w14:textId="77777777" w:rsidR="001633BA" w:rsidRDefault="001633BA" w:rsidP="00160D5C">
      <w:pPr>
        <w:spacing w:after="200"/>
      </w:pPr>
      <w:r>
        <w:br w:type="page"/>
      </w:r>
    </w:p>
    <w:p w14:paraId="69A4B762" w14:textId="0EC8EB78" w:rsidR="001633BA" w:rsidRDefault="001633BA" w:rsidP="00160D5C">
      <w:pPr>
        <w:tabs>
          <w:tab w:val="left" w:pos="1276"/>
        </w:tabs>
      </w:pPr>
      <w:r>
        <w:lastRenderedPageBreak/>
        <w:t>/222/</w:t>
      </w:r>
    </w:p>
    <w:p w14:paraId="0CBBDD40" w14:textId="3BD30E88" w:rsidR="001633BA" w:rsidRDefault="001633BA" w:rsidP="003964C9">
      <w:pPr>
        <w:pStyle w:val="teiab"/>
      </w:pPr>
      <w:r>
        <w:t>ga zgledala, neznavsi kai</w:t>
      </w:r>
      <w:r>
        <w:br/>
        <w:t>szlepim bole vnebo poiti kak</w:t>
      </w:r>
      <w:r w:rsidRPr="003964C9">
        <w:rPr>
          <w:rStyle w:val="teigap"/>
        </w:rPr>
        <w:t>???</w:t>
      </w:r>
      <w:r>
        <w:br/>
        <w:t>tim gledecsim, na pekel opa</w:t>
      </w:r>
      <w:r w:rsidRPr="005F5F59">
        <w:t>ſ</w:t>
      </w:r>
      <w:r>
        <w:t>zti</w:t>
      </w:r>
      <w:r w:rsidRPr="003964C9">
        <w:rPr>
          <w:rStyle w:val="teigap"/>
        </w:rPr>
        <w:t>????</w:t>
      </w:r>
    </w:p>
    <w:p w14:paraId="2AE158E4" w14:textId="1C4107A5" w:rsidR="001633BA" w:rsidRDefault="001633BA" w:rsidP="003964C9">
      <w:pPr>
        <w:pStyle w:val="teiab"/>
      </w:pPr>
      <w:proofErr w:type="gramStart"/>
      <w:r w:rsidRPr="003964C9">
        <w:rPr>
          <w:rStyle w:val="teipersName"/>
        </w:rPr>
        <w:t>Martha</w:t>
      </w:r>
      <w:r>
        <w:t>ie paki se kerschenicz</w:t>
      </w:r>
      <w:r w:rsidRPr="003964C9">
        <w:rPr>
          <w:rStyle w:val="teigap"/>
        </w:rPr>
        <w:t>???</w:t>
      </w:r>
      <w:proofErr w:type="gramEnd"/>
      <w:r>
        <w:br/>
        <w:t>bila, arsze od Christu</w:t>
      </w:r>
      <w:r w:rsidRPr="005F5F59">
        <w:t>ſ</w:t>
      </w:r>
      <w:r>
        <w:t>sa vöre</w:t>
      </w:r>
      <w:r>
        <w:br/>
        <w:t>navcsila, ali gda od sze</w:t>
      </w:r>
      <w:r w:rsidRPr="005F5F59">
        <w:t>ſ</w:t>
      </w:r>
      <w:r>
        <w:t>ztr-</w:t>
      </w:r>
      <w:r>
        <w:br/>
        <w:t>ov zel gla</w:t>
      </w:r>
      <w:r w:rsidRPr="005F5F59">
        <w:t>ſ</w:t>
      </w:r>
      <w:r>
        <w:t>z zacsula, za on</w:t>
      </w:r>
      <w:r>
        <w:br/>
        <w:t>vu szerczi krotosze banila.</w:t>
      </w:r>
    </w:p>
    <w:p w14:paraId="78638061" w14:textId="7B824003" w:rsidR="001633BA" w:rsidRDefault="001633BA" w:rsidP="003964C9">
      <w:pPr>
        <w:pStyle w:val="teiab"/>
      </w:pPr>
      <w:r>
        <w:t>Rekocs oh dabi nyo mogla szo-</w:t>
      </w:r>
      <w:r>
        <w:br/>
        <w:t>bom vzeti, ino do Christu</w:t>
      </w:r>
      <w:r w:rsidRPr="005F5F59">
        <w:t>ſ</w:t>
      </w:r>
      <w:r>
        <w:t>sa</w:t>
      </w:r>
      <w:r>
        <w:br/>
        <w:t>v templom zapelati, barbi s</w:t>
      </w:r>
      <w:r w:rsidR="003964C9">
        <w:t>t</w:t>
      </w:r>
      <w:r w:rsidRPr="003964C9">
        <w:rPr>
          <w:rStyle w:val="teigap"/>
        </w:rPr>
        <w:t>???</w:t>
      </w:r>
      <w:r>
        <w:br/>
        <w:t>la ien krat nyega poszlusa-</w:t>
      </w:r>
      <w:r>
        <w:br/>
        <w:t>ti, ztembi mogla du</w:t>
      </w:r>
      <w:r w:rsidRPr="005F5F59">
        <w:t>ſ</w:t>
      </w:r>
      <w:r>
        <w:t>so nye</w:t>
      </w:r>
      <w:r>
        <w:br/>
        <w:t>zpekla vun vne</w:t>
      </w:r>
      <w:r w:rsidRPr="005F5F59">
        <w:t>ſ</w:t>
      </w:r>
      <w:r>
        <w:t>zti.</w:t>
      </w:r>
    </w:p>
    <w:p w14:paraId="00EE3514" w14:textId="77777777" w:rsidR="003964C9" w:rsidRDefault="003964C9" w:rsidP="003964C9">
      <w:pPr>
        <w:pStyle w:val="teiab"/>
      </w:pPr>
      <w:r>
        <w:t>Z</w:t>
      </w:r>
      <w:r w:rsidR="001633BA">
        <w:t>a</w:t>
      </w:r>
      <w:r w:rsidR="001633BA" w:rsidRPr="005F5F59">
        <w:t>ſ</w:t>
      </w:r>
      <w:r w:rsidR="001633BA">
        <w:t>zvoio szesztriczo onak salu-</w:t>
      </w:r>
      <w:r w:rsidR="001633BA">
        <w:br/>
        <w:t>va</w:t>
      </w:r>
      <w:r w:rsidR="001633BA" w:rsidRPr="005F5F59">
        <w:t>ſ</w:t>
      </w:r>
      <w:r>
        <w:t>se, i od britka placsa n</w:t>
      </w:r>
      <w:r w:rsidRPr="003964C9">
        <w:rPr>
          <w:rStyle w:val="teisupplied"/>
        </w:rPr>
        <w:t>a</w:t>
      </w:r>
    </w:p>
    <w:p w14:paraId="3354804D" w14:textId="4D76EC79" w:rsidR="001633BA" w:rsidRDefault="003964C9" w:rsidP="003964C9">
      <w:pPr>
        <w:pStyle w:val="teicatch-word"/>
      </w:pPr>
      <w:r>
        <w:t xml:space="preserve"> </w:t>
      </w:r>
      <w:r w:rsidR="001633BA">
        <w:t>zemlo</w:t>
      </w:r>
    </w:p>
    <w:p w14:paraId="13F2AE3E" w14:textId="77777777" w:rsidR="001633BA" w:rsidRDefault="001633BA" w:rsidP="00160D5C">
      <w:pPr>
        <w:spacing w:after="200"/>
      </w:pPr>
      <w:r>
        <w:br w:type="page"/>
      </w:r>
    </w:p>
    <w:p w14:paraId="57D4F30B" w14:textId="5A6B84EE" w:rsidR="001633BA" w:rsidRDefault="001633BA" w:rsidP="00160D5C">
      <w:pPr>
        <w:tabs>
          <w:tab w:val="left" w:pos="1276"/>
        </w:tabs>
      </w:pPr>
      <w:r>
        <w:lastRenderedPageBreak/>
        <w:t>/223/</w:t>
      </w:r>
    </w:p>
    <w:p w14:paraId="60132B28" w14:textId="0E0047AD" w:rsidR="001633BA" w:rsidRDefault="001633BA" w:rsidP="00115598">
      <w:pPr>
        <w:pStyle w:val="teifwPageNum"/>
      </w:pPr>
      <w:r>
        <w:t>133.</w:t>
      </w:r>
    </w:p>
    <w:p w14:paraId="69D791C6" w14:textId="4440F127" w:rsidR="001633BA" w:rsidRDefault="001633BA" w:rsidP="00115598">
      <w:pPr>
        <w:pStyle w:val="teiab"/>
      </w:pPr>
      <w:r>
        <w:t>zemlo pada</w:t>
      </w:r>
      <w:r w:rsidRPr="005F5F59">
        <w:t>ſ</w:t>
      </w:r>
      <w:r>
        <w:t>se, zatem pak vu-</w:t>
      </w:r>
      <w:r>
        <w:br/>
        <w:t>panoszt vszerczisze zasga</w:t>
      </w:r>
      <w:r w:rsidRPr="005F5F59">
        <w:t>ſ</w:t>
      </w:r>
      <w:r>
        <w:t>se</w:t>
      </w:r>
      <w:r>
        <w:br/>
        <w:t>szvojoi szlusbeniczi, vetak go-</w:t>
      </w:r>
      <w:r>
        <w:br/>
        <w:t>vorja</w:t>
      </w:r>
      <w:r w:rsidRPr="005F5F59">
        <w:t>ſ</w:t>
      </w:r>
      <w:r>
        <w:t>se.</w:t>
      </w:r>
    </w:p>
    <w:p w14:paraId="5D010A13" w14:textId="31CAEA6B" w:rsidR="001633BA" w:rsidRDefault="001633BA" w:rsidP="00115598">
      <w:pPr>
        <w:pStyle w:val="teiab"/>
      </w:pPr>
      <w:r>
        <w:t xml:space="preserve">Idi oh </w:t>
      </w:r>
      <w:r w:rsidRPr="00115598">
        <w:rPr>
          <w:rStyle w:val="teipersName"/>
        </w:rPr>
        <w:t>Mercella</w:t>
      </w:r>
      <w:r>
        <w:t xml:space="preserve">, szkoro g </w:t>
      </w:r>
      <w:r w:rsidRPr="00115598">
        <w:rPr>
          <w:rStyle w:val="teipersName"/>
        </w:rPr>
        <w:t>Magda-</w:t>
      </w:r>
      <w:r w:rsidRPr="00115598">
        <w:rPr>
          <w:rStyle w:val="teipersName"/>
        </w:rPr>
        <w:br/>
        <w:t>lini</w:t>
      </w:r>
      <w:r>
        <w:t>, i reczi nyoi nai bers</w:t>
      </w:r>
      <w:r>
        <w:br/>
        <w:t>doide vezdai kmeni, ar bomo</w:t>
      </w:r>
      <w:r>
        <w:br/>
        <w:t>k Christu</w:t>
      </w:r>
      <w:r w:rsidRPr="005F5F59">
        <w:t>ſ</w:t>
      </w:r>
      <w:r>
        <w:t xml:space="preserve">su v </w:t>
      </w:r>
      <w:r w:rsidRPr="00115598">
        <w:rPr>
          <w:rStyle w:val="teiplaceName"/>
        </w:rPr>
        <w:t>Jeruselem</w:t>
      </w:r>
      <w:r>
        <w:t xml:space="preserve"> isli,</w:t>
      </w:r>
      <w:r>
        <w:br/>
        <w:t>kteri te blodecse prava pota</w:t>
      </w:r>
      <w:r>
        <w:br/>
        <w:t>vucsi.</w:t>
      </w:r>
    </w:p>
    <w:p w14:paraId="25D68577" w14:textId="7479735A" w:rsidR="001633BA" w:rsidRDefault="001633BA" w:rsidP="00115598">
      <w:pPr>
        <w:pStyle w:val="teiab"/>
      </w:pPr>
      <w:r>
        <w:t xml:space="preserve">K </w:t>
      </w:r>
      <w:r w:rsidRPr="00115598">
        <w:rPr>
          <w:rStyle w:val="teipersName"/>
        </w:rPr>
        <w:t>Magdaleni</w:t>
      </w:r>
      <w:r>
        <w:t xml:space="preserve"> doide szkoro ta </w:t>
      </w:r>
      <w:r w:rsidRPr="00115598">
        <w:rPr>
          <w:rStyle w:val="teipersName"/>
        </w:rPr>
        <w:t>Mar-</w:t>
      </w:r>
      <w:r w:rsidRPr="00115598">
        <w:rPr>
          <w:rStyle w:val="teipersName"/>
        </w:rPr>
        <w:br/>
        <w:t>cella</w:t>
      </w:r>
      <w:r>
        <w:t>, kteroie med dvöma mla-</w:t>
      </w:r>
      <w:r>
        <w:br/>
        <w:t>denczoma misla, pred nyimi</w:t>
      </w:r>
      <w:r>
        <w:br/>
        <w:t>poszta</w:t>
      </w:r>
      <w:r w:rsidRPr="005F5F59">
        <w:t>ſ</w:t>
      </w:r>
      <w:r>
        <w:t>se nyeie pozdravila,</w:t>
      </w:r>
      <w:r>
        <w:br/>
        <w:t xml:space="preserve">zatem </w:t>
      </w:r>
      <w:r w:rsidRPr="00115598">
        <w:rPr>
          <w:rStyle w:val="teipersName"/>
        </w:rPr>
        <w:t>Magdeleni</w:t>
      </w:r>
      <w:r>
        <w:t xml:space="preserve"> vetakoie rekla.</w:t>
      </w:r>
    </w:p>
    <w:p w14:paraId="318C7536" w14:textId="6C0A5F98" w:rsidR="001633BA" w:rsidRPr="00115598" w:rsidRDefault="001633BA" w:rsidP="00115598">
      <w:pPr>
        <w:pStyle w:val="teiab"/>
        <w:rPr>
          <w:rStyle w:val="teiplaceName"/>
        </w:rPr>
      </w:pPr>
      <w:r>
        <w:t xml:space="preserve">Tvoia szesztra </w:t>
      </w:r>
      <w:r w:rsidRPr="00115598">
        <w:rPr>
          <w:rStyle w:val="teipersName"/>
        </w:rPr>
        <w:t>Martha</w:t>
      </w:r>
      <w:r>
        <w:t xml:space="preserve"> scheti</w:t>
      </w:r>
      <w:r>
        <w:br/>
        <w:t>povedeti, neie dobro vszegdar</w:t>
      </w:r>
      <w:r>
        <w:br/>
        <w:t xml:space="preserve">vu grehi lesati, zato v </w:t>
      </w:r>
      <w:r w:rsidRPr="00115598">
        <w:rPr>
          <w:rStyle w:val="teiplaceName"/>
        </w:rPr>
        <w:t>Jeru-</w:t>
      </w:r>
    </w:p>
    <w:p w14:paraId="3A3706BD" w14:textId="2E77BA12" w:rsidR="001633BA" w:rsidRPr="00115598" w:rsidRDefault="001633BA" w:rsidP="00115598">
      <w:pPr>
        <w:pStyle w:val="teicatch-word"/>
        <w:rPr>
          <w:rStyle w:val="teiplaceName"/>
        </w:rPr>
      </w:pPr>
      <w:r w:rsidRPr="00115598">
        <w:rPr>
          <w:rStyle w:val="teiplaceName"/>
        </w:rPr>
        <w:t>salem</w:t>
      </w:r>
    </w:p>
    <w:p w14:paraId="422A238D" w14:textId="77777777" w:rsidR="001633BA" w:rsidRDefault="001633BA" w:rsidP="00160D5C">
      <w:pPr>
        <w:spacing w:after="200"/>
      </w:pPr>
      <w:r>
        <w:br w:type="page"/>
      </w:r>
    </w:p>
    <w:p w14:paraId="00E00DA2" w14:textId="362B4365" w:rsidR="001633BA" w:rsidRDefault="00F672B2" w:rsidP="00160D5C">
      <w:pPr>
        <w:tabs>
          <w:tab w:val="left" w:pos="1276"/>
        </w:tabs>
      </w:pPr>
      <w:r>
        <w:lastRenderedPageBreak/>
        <w:t>/224/</w:t>
      </w:r>
    </w:p>
    <w:p w14:paraId="70102368" w14:textId="6717FA8E" w:rsidR="00F672B2" w:rsidRDefault="00F672B2" w:rsidP="00115598">
      <w:pPr>
        <w:pStyle w:val="teiab"/>
      </w:pPr>
      <w:r>
        <w:t>salem setui ti snyom poiti,</w:t>
      </w:r>
      <w:r>
        <w:br/>
        <w:t>gdesze zvelicsenya, pota sche</w:t>
      </w:r>
      <w:r>
        <w:br/>
        <w:t>navcsiti.</w:t>
      </w:r>
    </w:p>
    <w:p w14:paraId="32EEF514" w14:textId="7F0A2F3D" w:rsidR="00F672B2" w:rsidRDefault="00F672B2" w:rsidP="00115598">
      <w:pPr>
        <w:pStyle w:val="teiab"/>
      </w:pPr>
      <w:r>
        <w:t xml:space="preserve">Tamie </w:t>
      </w:r>
      <w:r w:rsidRPr="00115598">
        <w:rPr>
          <w:rStyle w:val="teipersName"/>
        </w:rPr>
        <w:t>Jesus</w:t>
      </w:r>
      <w:r>
        <w:t xml:space="preserve"> Christus szin sivo-</w:t>
      </w:r>
      <w:r>
        <w:br/>
        <w:t>ga Boga, ocsine milosche pr</w:t>
      </w:r>
      <w:r w:rsidRPr="00115598">
        <w:rPr>
          <w:rStyle w:val="teisupplied"/>
        </w:rPr>
        <w:t>e</w:t>
      </w:r>
      <w:r>
        <w:t>-</w:t>
      </w:r>
      <w:r>
        <w:br/>
        <w:t>lepa zasztava, nebe</w:t>
      </w:r>
      <w:r w:rsidRPr="005F5F59">
        <w:t>ſ</w:t>
      </w:r>
      <w:r>
        <w:t>zka or-</w:t>
      </w:r>
      <w:r>
        <w:br/>
        <w:t>szaga predraga korona, kote-</w:t>
      </w:r>
      <w:r>
        <w:br/>
        <w:t>ri gresnike vsze k</w:t>
      </w:r>
      <w:r w:rsidRPr="005F5F59">
        <w:t>ſ</w:t>
      </w:r>
      <w:r>
        <w:t>zebi dozavo</w:t>
      </w:r>
      <w:r w:rsidRPr="00115598">
        <w:rPr>
          <w:rStyle w:val="teigap"/>
        </w:rPr>
        <w:t>???</w:t>
      </w:r>
    </w:p>
    <w:p w14:paraId="5C279CD8" w14:textId="3A6B453E" w:rsidR="00703C1B" w:rsidRDefault="00F672B2" w:rsidP="00115598">
      <w:pPr>
        <w:pStyle w:val="teiab"/>
      </w:pPr>
      <w:r>
        <w:t>Osztavi ta lenoszt setuo poiti zm</w:t>
      </w:r>
      <w:r w:rsidRPr="00115598">
        <w:rPr>
          <w:rStyle w:val="teisupplied"/>
        </w:rPr>
        <w:t>e</w:t>
      </w:r>
      <w:r>
        <w:t>-</w:t>
      </w:r>
      <w:r>
        <w:br/>
        <w:t>nom, ar mi rekla Goszpa</w:t>
      </w:r>
      <w:r w:rsidR="00703C1B">
        <w:t xml:space="preserve"> da</w:t>
      </w:r>
      <w:r w:rsidR="00703C1B">
        <w:br/>
        <w:t xml:space="preserve">te ne osztavim, vlepi v </w:t>
      </w:r>
      <w:r w:rsidR="00703C1B" w:rsidRPr="00115598">
        <w:rPr>
          <w:rStyle w:val="teiplaceName"/>
        </w:rPr>
        <w:t>Jerusa-</w:t>
      </w:r>
      <w:r w:rsidR="00703C1B" w:rsidRPr="00115598">
        <w:rPr>
          <w:rStyle w:val="teiplaceName"/>
        </w:rPr>
        <w:br/>
        <w:t>lem</w:t>
      </w:r>
      <w:r w:rsidR="00115598">
        <w:t xml:space="preserve"> schemo </w:t>
      </w:r>
      <w:r w:rsidR="00115598" w:rsidRPr="00115598">
        <w:rPr>
          <w:rStyle w:val="teidel"/>
        </w:rPr>
        <w:t>sc</w:t>
      </w:r>
      <w:r w:rsidR="00703C1B" w:rsidRPr="00115598">
        <w:rPr>
          <w:rStyle w:val="teidel"/>
        </w:rPr>
        <w:t>h</w:t>
      </w:r>
      <w:r w:rsidR="00703C1B">
        <w:t xml:space="preserve"> navkup, poi</w:t>
      </w:r>
      <w:r w:rsidR="00703C1B" w:rsidRPr="00115598">
        <w:rPr>
          <w:rStyle w:val="teigap"/>
        </w:rPr>
        <w:t>???</w:t>
      </w:r>
      <w:r w:rsidR="00703C1B">
        <w:br/>
        <w:t>tamszi zrecsjom Bosjom d</w:t>
      </w:r>
      <w:r w:rsidR="00703C1B" w:rsidRPr="00115598">
        <w:rPr>
          <w:rStyle w:val="teigap"/>
        </w:rPr>
        <w:t>???</w:t>
      </w:r>
      <w:r w:rsidR="00703C1B">
        <w:br/>
        <w:t>se ponoviti.</w:t>
      </w:r>
    </w:p>
    <w:p w14:paraId="125D7A70" w14:textId="32BE01A3" w:rsidR="00703C1B" w:rsidRPr="00115598" w:rsidRDefault="00703C1B" w:rsidP="00115598">
      <w:pPr>
        <w:pStyle w:val="teiab"/>
        <w:rPr>
          <w:rStyle w:val="teiplaceName"/>
        </w:rPr>
      </w:pPr>
      <w:r w:rsidRPr="00115598">
        <w:rPr>
          <w:rStyle w:val="teipersName"/>
        </w:rPr>
        <w:t>Magdalena</w:t>
      </w:r>
      <w:r>
        <w:t xml:space="preserve"> recse vetak toi </w:t>
      </w:r>
      <w:r w:rsidRPr="00115598">
        <w:rPr>
          <w:rStyle w:val="teipersName"/>
        </w:rPr>
        <w:t>Mer-</w:t>
      </w:r>
      <w:r w:rsidRPr="00115598">
        <w:rPr>
          <w:rStyle w:val="teipersName"/>
        </w:rPr>
        <w:br/>
        <w:t>celli</w:t>
      </w:r>
      <w:r>
        <w:t>, nei mi vezdai treba</w:t>
      </w:r>
      <w:r>
        <w:br/>
        <w:t xml:space="preserve">szvesztvasze vucsiti, niti </w:t>
      </w:r>
      <w:r w:rsidRPr="00115598">
        <w:t>v</w:t>
      </w:r>
      <w:r w:rsidR="00115598" w:rsidRPr="00115598">
        <w:t xml:space="preserve"> </w:t>
      </w:r>
      <w:r w:rsidR="00115598" w:rsidRPr="00115598">
        <w:rPr>
          <w:rStyle w:val="teisupplied"/>
        </w:rPr>
        <w:t>Je</w:t>
      </w:r>
      <w:r w:rsidR="00115598" w:rsidRPr="00115598">
        <w:t>-</w:t>
      </w:r>
    </w:p>
    <w:p w14:paraId="7BD231C6" w14:textId="2F95FFBA" w:rsidR="00703C1B" w:rsidRPr="00115598" w:rsidRDefault="00703C1B" w:rsidP="00115598">
      <w:pPr>
        <w:pStyle w:val="teicatch-word"/>
        <w:rPr>
          <w:rStyle w:val="teiplaceName"/>
        </w:rPr>
      </w:pPr>
      <w:r w:rsidRPr="00115598">
        <w:rPr>
          <w:rStyle w:val="teiplaceName"/>
        </w:rPr>
        <w:t>rus</w:t>
      </w:r>
    </w:p>
    <w:p w14:paraId="28805A9D" w14:textId="77777777" w:rsidR="00703C1B" w:rsidRDefault="00703C1B" w:rsidP="00160D5C">
      <w:pPr>
        <w:spacing w:after="200"/>
      </w:pPr>
      <w:r>
        <w:br w:type="page"/>
      </w:r>
    </w:p>
    <w:p w14:paraId="7C3C47A8" w14:textId="0F93B2F1" w:rsidR="00703C1B" w:rsidRDefault="00703C1B" w:rsidP="00160D5C">
      <w:pPr>
        <w:tabs>
          <w:tab w:val="left" w:pos="1276"/>
        </w:tabs>
      </w:pPr>
      <w:r>
        <w:lastRenderedPageBreak/>
        <w:t>/225/</w:t>
      </w:r>
    </w:p>
    <w:p w14:paraId="5F20FCEB" w14:textId="50D9CE90" w:rsidR="00703C1B" w:rsidRDefault="00703C1B" w:rsidP="00115598">
      <w:pPr>
        <w:pStyle w:val="teifwPageNum"/>
      </w:pPr>
      <w:r>
        <w:t>134.</w:t>
      </w:r>
    </w:p>
    <w:p w14:paraId="38A6BBA3" w14:textId="6667A82F" w:rsidR="00703C1B" w:rsidRDefault="00703C1B" w:rsidP="004A0895">
      <w:pPr>
        <w:pStyle w:val="teiab"/>
      </w:pPr>
      <w:r w:rsidRPr="00115598">
        <w:rPr>
          <w:rStyle w:val="teiplaceName"/>
        </w:rPr>
        <w:t>rusalem</w:t>
      </w:r>
      <w:r>
        <w:t xml:space="preserve"> zaman pot klacsi-</w:t>
      </w:r>
      <w:r>
        <w:br/>
        <w:t>ti, bolie meni doma dobre</w:t>
      </w:r>
      <w:r>
        <w:br/>
        <w:t>vole biti.</w:t>
      </w:r>
    </w:p>
    <w:p w14:paraId="5C55E60F" w14:textId="0C7C2C22" w:rsidR="00703C1B" w:rsidRDefault="00703C1B" w:rsidP="004A0895">
      <w:pPr>
        <w:pStyle w:val="teiab"/>
      </w:pPr>
      <w:r>
        <w:t>Arszo lepi goszti vezdai kme-</w:t>
      </w:r>
      <w:r>
        <w:br/>
        <w:t>ni doisli Goszpoczkoga roda</w:t>
      </w:r>
      <w:r>
        <w:br/>
        <w:t>i viteski ludi, koterim obil-</w:t>
      </w:r>
      <w:r>
        <w:br/>
        <w:t>no morem zdai kuhati, zato</w:t>
      </w:r>
      <w:r>
        <w:br/>
        <w:t>oszud zdoma, nemorem iaz poiti.</w:t>
      </w:r>
    </w:p>
    <w:p w14:paraId="7EDD57BF" w14:textId="03A5F271" w:rsidR="00703C1B" w:rsidRDefault="00703C1B" w:rsidP="004A0895">
      <w:pPr>
        <w:pStyle w:val="teiab"/>
      </w:pPr>
      <w:r>
        <w:t>Barbi ische szesztra moia zna-</w:t>
      </w:r>
      <w:r>
        <w:br/>
        <w:t>mi bila i prelepe sale nas-</w:t>
      </w:r>
      <w:r>
        <w:br/>
        <w:t>se poszlu</w:t>
      </w:r>
      <w:r w:rsidRPr="005F5F59">
        <w:t>ſ</w:t>
      </w:r>
      <w:r>
        <w:t>sala, niti ona nebi</w:t>
      </w:r>
      <w:r>
        <w:br/>
        <w:t>od naz pohajala, negobi</w:t>
      </w:r>
      <w:r w:rsidRPr="005F5F59">
        <w:t>ſ</w:t>
      </w:r>
      <w:r>
        <w:t>ze</w:t>
      </w:r>
      <w:r>
        <w:br/>
        <w:t>znami navkup ve</w:t>
      </w:r>
      <w:r w:rsidRPr="005F5F59">
        <w:t>ſ</w:t>
      </w:r>
      <w:r>
        <w:t>zelila.</w:t>
      </w:r>
    </w:p>
    <w:p w14:paraId="79E28F72" w14:textId="1121AAE7" w:rsidR="00703C1B" w:rsidRDefault="00703C1B" w:rsidP="004A0895">
      <w:pPr>
        <w:pStyle w:val="teiab"/>
      </w:pPr>
      <w:r>
        <w:t xml:space="preserve">Zetakvim odlocskom odide </w:t>
      </w:r>
      <w:r w:rsidRPr="004A0895">
        <w:rPr>
          <w:rStyle w:val="teipersName"/>
        </w:rPr>
        <w:t>Mar-</w:t>
      </w:r>
      <w:r w:rsidRPr="004A0895">
        <w:rPr>
          <w:rStyle w:val="teipersName"/>
        </w:rPr>
        <w:br/>
        <w:t>cella</w:t>
      </w:r>
      <w:r>
        <w:t>, szvoio Goszpo doma vu</w:t>
      </w:r>
      <w:r>
        <w:br/>
        <w:t>molenyu naisla, ko vidila</w:t>
      </w:r>
      <w:r>
        <w:br/>
        <w:t>csula nyoie povedala, za ko-</w:t>
      </w:r>
      <w:r>
        <w:br/>
        <w:t xml:space="preserve">tero </w:t>
      </w:r>
      <w:r w:rsidRPr="004A0895">
        <w:rPr>
          <w:rStyle w:val="teipersName"/>
        </w:rPr>
        <w:t>Martha</w:t>
      </w:r>
      <w:r>
        <w:t xml:space="preserve"> krotosze banila.</w:t>
      </w:r>
    </w:p>
    <w:p w14:paraId="1F295EAC" w14:textId="51FFD55C" w:rsidR="00703C1B" w:rsidRDefault="00703C1B" w:rsidP="004A0895">
      <w:pPr>
        <w:pStyle w:val="teicatch-word"/>
      </w:pPr>
      <w:r>
        <w:t>Veszde</w:t>
      </w:r>
    </w:p>
    <w:p w14:paraId="5EA8FCC4" w14:textId="77777777" w:rsidR="00703C1B" w:rsidRDefault="00703C1B" w:rsidP="00160D5C">
      <w:pPr>
        <w:spacing w:after="200"/>
      </w:pPr>
      <w:r>
        <w:br w:type="page"/>
      </w:r>
    </w:p>
    <w:p w14:paraId="7EB71DD1" w14:textId="5A29FF69" w:rsidR="00703C1B" w:rsidRDefault="00703C1B" w:rsidP="00160D5C">
      <w:pPr>
        <w:tabs>
          <w:tab w:val="left" w:pos="1276"/>
        </w:tabs>
      </w:pPr>
      <w:r>
        <w:lastRenderedPageBreak/>
        <w:t>/226/</w:t>
      </w:r>
    </w:p>
    <w:p w14:paraId="25F036C8" w14:textId="38F2E6A8" w:rsidR="00703C1B" w:rsidRDefault="00703C1B" w:rsidP="00563AF1">
      <w:pPr>
        <w:pStyle w:val="teiab"/>
      </w:pPr>
      <w:r>
        <w:t>Vezden inocs jeszte vsaloszti</w:t>
      </w:r>
      <w:r>
        <w:br/>
        <w:t>plakala, vu koterom vremeni</w:t>
      </w:r>
      <w:r>
        <w:br/>
        <w:t>nei pila ni jala, Bogaje moli-</w:t>
      </w:r>
      <w:r>
        <w:br/>
        <w:t>la i placsocs proszila, dabi</w:t>
      </w:r>
      <w:r>
        <w:br/>
      </w:r>
      <w:r w:rsidRPr="00563AF1">
        <w:rPr>
          <w:rStyle w:val="teipersName"/>
        </w:rPr>
        <w:t>Magdaleno</w:t>
      </w:r>
      <w:r>
        <w:t xml:space="preserve"> na vöro povernol.</w:t>
      </w:r>
    </w:p>
    <w:p w14:paraId="1B4B75CC" w14:textId="7DAA2F60" w:rsidR="00703C1B" w:rsidRDefault="00703C1B" w:rsidP="00563AF1">
      <w:pPr>
        <w:pStyle w:val="teiab"/>
      </w:pPr>
      <w:r>
        <w:t xml:space="preserve">Duh vu szne pokaza </w:t>
      </w:r>
      <w:r w:rsidRPr="00563AF1">
        <w:rPr>
          <w:rStyle w:val="teipersName"/>
        </w:rPr>
        <w:t>Marthi</w:t>
      </w:r>
      <w:r>
        <w:t>, i</w:t>
      </w:r>
      <w:r>
        <w:br/>
        <w:t>nyoi recse, da nai szama k</w:t>
      </w:r>
      <w:r w:rsidRPr="005F5F59">
        <w:t>ſ</w:t>
      </w:r>
      <w:r>
        <w:t>ze-</w:t>
      </w:r>
      <w:r>
        <w:br/>
        <w:t xml:space="preserve">sztri </w:t>
      </w:r>
      <w:r w:rsidRPr="00563AF1">
        <w:rPr>
          <w:rStyle w:val="teipersName"/>
        </w:rPr>
        <w:t>Magdaleni</w:t>
      </w:r>
      <w:r>
        <w:t xml:space="preserve"> poide, naio</w:t>
      </w:r>
      <w:r>
        <w:br/>
        <w:t>ona kara ino opomena, etak</w:t>
      </w:r>
      <w:r>
        <w:br/>
      </w:r>
      <w:r w:rsidRPr="00563AF1">
        <w:rPr>
          <w:rStyle w:val="teipersName"/>
        </w:rPr>
        <w:t>Magdalena</w:t>
      </w:r>
      <w:r>
        <w:t xml:space="preserve"> v </w:t>
      </w:r>
      <w:r w:rsidRPr="00563AF1">
        <w:rPr>
          <w:rStyle w:val="teiplaceName"/>
        </w:rPr>
        <w:t>Jerusulem</w:t>
      </w:r>
      <w:r>
        <w:t xml:space="preserve"> poide</w:t>
      </w:r>
    </w:p>
    <w:p w14:paraId="240C0F0D" w14:textId="091D430D" w:rsidR="00703C1B" w:rsidRDefault="00703C1B" w:rsidP="00563AF1">
      <w:pPr>
        <w:pStyle w:val="teiab"/>
      </w:pPr>
      <w:r>
        <w:t>Zato kaksze zorja rumena po-</w:t>
      </w:r>
      <w:r>
        <w:br/>
        <w:t>csela, itak je</w:t>
      </w:r>
      <w:r w:rsidRPr="005F5F59">
        <w:t>ſ</w:t>
      </w:r>
      <w:r>
        <w:t xml:space="preserve">zte </w:t>
      </w:r>
      <w:r w:rsidRPr="00563AF1">
        <w:rPr>
          <w:rStyle w:val="teipersName"/>
        </w:rPr>
        <w:t>Martha</w:t>
      </w:r>
      <w:r>
        <w:br/>
        <w:t xml:space="preserve">k </w:t>
      </w:r>
      <w:r w:rsidRPr="00563AF1">
        <w:rPr>
          <w:rStyle w:val="teipersName"/>
        </w:rPr>
        <w:t>Magdaleni</w:t>
      </w:r>
      <w:r>
        <w:t xml:space="preserve"> poisla, na potu v</w:t>
      </w:r>
      <w:r>
        <w:br/>
        <w:t>szerczu kroto zdihavala, i ta</w:t>
      </w:r>
      <w:r>
        <w:br/>
        <w:t xml:space="preserve">doidovsi, </w:t>
      </w:r>
      <w:r w:rsidRPr="00563AF1">
        <w:rPr>
          <w:rStyle w:val="teipersName"/>
        </w:rPr>
        <w:t>Magdi</w:t>
      </w:r>
      <w:r>
        <w:t xml:space="preserve"> vetak rekla</w:t>
      </w:r>
    </w:p>
    <w:p w14:paraId="0AB97DD6" w14:textId="7A69CF03" w:rsidR="00703C1B" w:rsidRDefault="00703C1B" w:rsidP="00563AF1">
      <w:pPr>
        <w:pStyle w:val="teiab"/>
      </w:pPr>
      <w:r>
        <w:t xml:space="preserve">Ma draga szesztricza </w:t>
      </w:r>
      <w:r w:rsidRPr="00563AF1">
        <w:rPr>
          <w:rStyle w:val="teipersName"/>
        </w:rPr>
        <w:t>Maria</w:t>
      </w:r>
      <w:r>
        <w:t xml:space="preserve"> </w:t>
      </w:r>
      <w:r w:rsidRPr="00563AF1">
        <w:rPr>
          <w:rStyle w:val="teipersName"/>
        </w:rPr>
        <w:t>Mag-</w:t>
      </w:r>
      <w:r w:rsidRPr="00563AF1">
        <w:rPr>
          <w:rStyle w:val="teipersName"/>
        </w:rPr>
        <w:br/>
        <w:t>dalena</w:t>
      </w:r>
      <w:r>
        <w:t>, oh kakbi iaz rad</w:t>
      </w:r>
    </w:p>
    <w:p w14:paraId="5AC95FB7" w14:textId="783E6C77" w:rsidR="00703C1B" w:rsidRDefault="00703C1B" w:rsidP="00563AF1">
      <w:pPr>
        <w:pStyle w:val="teicatch-word"/>
      </w:pPr>
      <w:r>
        <w:t>dabi</w:t>
      </w:r>
    </w:p>
    <w:p w14:paraId="0DD40B38" w14:textId="77777777" w:rsidR="00703C1B" w:rsidRDefault="00703C1B" w:rsidP="00160D5C">
      <w:pPr>
        <w:spacing w:after="200"/>
      </w:pPr>
      <w:r>
        <w:br w:type="page"/>
      </w:r>
    </w:p>
    <w:p w14:paraId="20C9C95B" w14:textId="2E31DB1A" w:rsidR="00703C1B" w:rsidRDefault="00703C1B" w:rsidP="00160D5C">
      <w:pPr>
        <w:tabs>
          <w:tab w:val="left" w:pos="1276"/>
        </w:tabs>
      </w:pPr>
      <w:r>
        <w:lastRenderedPageBreak/>
        <w:t>/227/</w:t>
      </w:r>
    </w:p>
    <w:p w14:paraId="1ABF0BBC" w14:textId="64B45FB1" w:rsidR="00703C1B" w:rsidRDefault="00703C1B" w:rsidP="0006309D">
      <w:pPr>
        <w:pStyle w:val="teifwPageNum"/>
      </w:pPr>
      <w:r>
        <w:t>135.</w:t>
      </w:r>
    </w:p>
    <w:p w14:paraId="49AF49F0" w14:textId="0CDB09D0" w:rsidR="00703C1B" w:rsidRDefault="00703C1B" w:rsidP="0006309D">
      <w:pPr>
        <w:pStyle w:val="teiab"/>
      </w:pPr>
      <w:r>
        <w:t>dabi poszluinola, kaibi zveli-</w:t>
      </w:r>
      <w:r>
        <w:br/>
        <w:t>csenyu tebi govorila, blesena</w:t>
      </w:r>
      <w:r>
        <w:br/>
        <w:t>bi bila, dabi to vcsinila.</w:t>
      </w:r>
    </w:p>
    <w:p w14:paraId="3F7F2C80" w14:textId="663A2DF2" w:rsidR="00703C1B" w:rsidRDefault="00703C1B" w:rsidP="0006309D">
      <w:pPr>
        <w:pStyle w:val="teiab"/>
      </w:pPr>
      <w:r>
        <w:t>Proszim te prelepo moia draga</w:t>
      </w:r>
      <w:r>
        <w:br/>
        <w:t>szesztra, sztvoim nepostenyem</w:t>
      </w:r>
      <w:r>
        <w:br/>
        <w:t>ne gerdi nam gla</w:t>
      </w:r>
      <w:r w:rsidRPr="005F5F59">
        <w:t>ſ</w:t>
      </w:r>
      <w:r>
        <w:t>sa, ocsina</w:t>
      </w:r>
      <w:r>
        <w:br/>
        <w:t>imena ni nyegova groba, da</w:t>
      </w:r>
      <w:r>
        <w:br/>
        <w:t>na naz kastiga neszpadne,</w:t>
      </w:r>
      <w:r>
        <w:br/>
        <w:t>od Boga.</w:t>
      </w:r>
    </w:p>
    <w:p w14:paraId="2D02F9E9" w14:textId="087ED8B0" w:rsidR="00703C1B" w:rsidRDefault="00703C1B" w:rsidP="0006309D">
      <w:pPr>
        <w:pStyle w:val="teiab"/>
      </w:pPr>
      <w:r>
        <w:t>Osztavi ta szveczko ve</w:t>
      </w:r>
      <w:r w:rsidRPr="005F5F59">
        <w:t>ſ</w:t>
      </w:r>
      <w:r>
        <w:t>zelje odur-</w:t>
      </w:r>
      <w:r>
        <w:br/>
        <w:t>no, i zmladenczi spothiviczi</w:t>
      </w:r>
      <w:r>
        <w:br/>
        <w:t>goscsuvanye, goszto, nemilos-</w:t>
      </w:r>
      <w:r>
        <w:br/>
        <w:t>cho vszako, oholnoszt veliko</w:t>
      </w:r>
      <w:r>
        <w:br/>
        <w:t>arte bogme eta na pekel</w:t>
      </w:r>
      <w:r>
        <w:br/>
        <w:t>potegno.</w:t>
      </w:r>
    </w:p>
    <w:p w14:paraId="04FA1185" w14:textId="4DBF9768" w:rsidR="00703C1B" w:rsidRDefault="00703C1B" w:rsidP="0006309D">
      <w:pPr>
        <w:pStyle w:val="teiab"/>
      </w:pPr>
      <w:r>
        <w:t>Znas da szveczka dobra tako,</w:t>
      </w:r>
      <w:r>
        <w:br/>
        <w:t>szo nesztalna, kako dim i</w:t>
      </w:r>
    </w:p>
    <w:p w14:paraId="4ABCF2E8" w14:textId="6D028847" w:rsidR="00703C1B" w:rsidRDefault="00703C1B" w:rsidP="0006309D">
      <w:pPr>
        <w:pStyle w:val="teicatch-word"/>
      </w:pPr>
      <w:r>
        <w:t>szapa</w:t>
      </w:r>
    </w:p>
    <w:p w14:paraId="15330E9F" w14:textId="77777777" w:rsidR="00703C1B" w:rsidRDefault="00703C1B" w:rsidP="00160D5C">
      <w:pPr>
        <w:spacing w:after="200"/>
      </w:pPr>
      <w:r>
        <w:br w:type="page"/>
      </w:r>
    </w:p>
    <w:p w14:paraId="43A00592" w14:textId="2CAB7501" w:rsidR="00703C1B" w:rsidRDefault="00703C1B" w:rsidP="00160D5C">
      <w:pPr>
        <w:tabs>
          <w:tab w:val="left" w:pos="1276"/>
        </w:tabs>
      </w:pPr>
      <w:r>
        <w:lastRenderedPageBreak/>
        <w:t>/228/</w:t>
      </w:r>
    </w:p>
    <w:p w14:paraId="62C4A2EE" w14:textId="2B1B91C9" w:rsidR="00703C1B" w:rsidRDefault="00703C1B" w:rsidP="00375FF0">
      <w:pPr>
        <w:pStyle w:val="teiab"/>
      </w:pPr>
      <w:r>
        <w:t>szapa znas kako prehaja,</w:t>
      </w:r>
      <w:r>
        <w:br/>
        <w:t>vu ocsnom megnyenyu on-</w:t>
      </w:r>
      <w:r>
        <w:br/>
        <w:t>da vsza mineio, kak a szmer-</w:t>
      </w:r>
      <w:r>
        <w:br/>
        <w:t>ti poszli po tebe doideio.</w:t>
      </w:r>
    </w:p>
    <w:p w14:paraId="54C59CB9" w14:textId="1273FA78" w:rsidR="00703C1B" w:rsidRDefault="00703C1B" w:rsidP="00375FF0">
      <w:pPr>
        <w:pStyle w:val="teiab"/>
      </w:pPr>
      <w:r>
        <w:t>Znas dobro da ta szmert nik</w:t>
      </w:r>
      <w:r w:rsidRPr="00375FF0">
        <w:rPr>
          <w:rStyle w:val="teigap"/>
        </w:rPr>
        <w:t>???</w:t>
      </w:r>
      <w:r>
        <w:br/>
        <w:t>mu ne proszti, szvoio oszt</w:t>
      </w:r>
      <w:r w:rsidRPr="00375FF0">
        <w:rPr>
          <w:rStyle w:val="teigap"/>
        </w:rPr>
        <w:t>???</w:t>
      </w:r>
      <w:r w:rsidR="00375FF0">
        <w:rPr>
          <w:rStyle w:val="teigap"/>
        </w:rPr>
        <w:br/>
      </w:r>
      <w:r>
        <w:t>Sztrelo na vszakoga pu</w:t>
      </w:r>
      <w:r w:rsidRPr="005F5F59">
        <w:t>ſ</w:t>
      </w:r>
      <w:r>
        <w:t>zti</w:t>
      </w:r>
      <w:r>
        <w:br/>
        <w:t>plakanye javkanye pov</w:t>
      </w:r>
      <w:r w:rsidRPr="005F5F59">
        <w:t>ſ</w:t>
      </w:r>
      <w:r>
        <w:t>z</w:t>
      </w:r>
      <w:r w:rsidRPr="00375FF0">
        <w:rPr>
          <w:rStyle w:val="teigap"/>
        </w:rPr>
        <w:t>???</w:t>
      </w:r>
      <w:r>
        <w:br/>
        <w:t>zna szpravlati, sztari niti</w:t>
      </w:r>
      <w:r>
        <w:br/>
        <w:t>mladi nezna miluvati.</w:t>
      </w:r>
    </w:p>
    <w:p w14:paraId="0B722AE4" w14:textId="5861C770" w:rsidR="00703C1B" w:rsidRDefault="00703C1B" w:rsidP="00106028">
      <w:pPr>
        <w:pStyle w:val="teiab"/>
      </w:pPr>
      <w:r>
        <w:t>Vu tve gingavoszti csi</w:t>
      </w:r>
      <w:r w:rsidRPr="005F5F59">
        <w:t>ſ</w:t>
      </w:r>
      <w:r>
        <w:t>ze zd</w:t>
      </w:r>
      <w:r w:rsidRPr="00375FF0">
        <w:rPr>
          <w:rStyle w:val="teigap"/>
        </w:rPr>
        <w:t>???</w:t>
      </w:r>
      <w:r>
        <w:br/>
        <w:t>radujes, i vu poselenyu t</w:t>
      </w:r>
      <w:r w:rsidRPr="00375FF0">
        <w:rPr>
          <w:rStyle w:val="teigap"/>
        </w:rPr>
        <w:t>???</w:t>
      </w:r>
      <w:r>
        <w:br/>
        <w:t xml:space="preserve">nom naszledujes, ako sze </w:t>
      </w:r>
      <w:r w:rsidRPr="00106028">
        <w:rPr>
          <w:rStyle w:val="teigap"/>
        </w:rPr>
        <w:t>???</w:t>
      </w:r>
      <w:r>
        <w:br/>
        <w:t>szelis desze</w:t>
      </w:r>
      <w:r w:rsidRPr="005F5F59">
        <w:t>ſ</w:t>
      </w:r>
      <w:r>
        <w:t>z jes i pies z</w:t>
      </w:r>
      <w:r w:rsidRPr="00106028">
        <w:rPr>
          <w:rStyle w:val="teigap"/>
        </w:rPr>
        <w:t>???</w:t>
      </w:r>
      <w:r>
        <w:br/>
        <w:t>potoi szmerti, vu grob p</w:t>
      </w:r>
      <w:r w:rsidRPr="00106028">
        <w:rPr>
          <w:rStyle w:val="teigap"/>
        </w:rPr>
        <w:t>???</w:t>
      </w:r>
      <w:r>
        <w:br/>
        <w:t>mores.</w:t>
      </w:r>
    </w:p>
    <w:p w14:paraId="47A6784C" w14:textId="6B64F3AA" w:rsidR="00703C1B" w:rsidRDefault="00703C1B" w:rsidP="00106028">
      <w:pPr>
        <w:pStyle w:val="teicatch-word"/>
      </w:pPr>
      <w:r>
        <w:t>Odn</w:t>
      </w:r>
      <w:r w:rsidRPr="00106028">
        <w:rPr>
          <w:rStyle w:val="teigap"/>
        </w:rPr>
        <w:t>???</w:t>
      </w:r>
    </w:p>
    <w:p w14:paraId="1AE4BC2B" w14:textId="77777777" w:rsidR="00703C1B" w:rsidRDefault="00703C1B" w:rsidP="00160D5C">
      <w:pPr>
        <w:spacing w:after="200"/>
      </w:pPr>
      <w:r>
        <w:br w:type="page"/>
      </w:r>
    </w:p>
    <w:p w14:paraId="6D2624F6" w14:textId="5BB645B6" w:rsidR="00703C1B" w:rsidRDefault="00692FED" w:rsidP="00160D5C">
      <w:pPr>
        <w:tabs>
          <w:tab w:val="left" w:pos="1276"/>
        </w:tabs>
      </w:pPr>
      <w:r>
        <w:lastRenderedPageBreak/>
        <w:t>/229/</w:t>
      </w:r>
    </w:p>
    <w:p w14:paraId="4893732C" w14:textId="40373E5C" w:rsidR="00692FED" w:rsidRDefault="00B11185" w:rsidP="00B11185">
      <w:pPr>
        <w:pStyle w:val="teifwPageNum"/>
      </w:pPr>
      <w:r>
        <w:t>1</w:t>
      </w:r>
      <w:r w:rsidR="00692FED">
        <w:t>36.</w:t>
      </w:r>
    </w:p>
    <w:p w14:paraId="3EDCC87F" w14:textId="549E6290" w:rsidR="00692FED" w:rsidRDefault="00692FED" w:rsidP="00B11185">
      <w:pPr>
        <w:pStyle w:val="teiab"/>
      </w:pPr>
      <w:r>
        <w:t>Odnud na pitanye gori vsz-</w:t>
      </w:r>
      <w:r>
        <w:br/>
        <w:t>ti imas, i pred szodcza na-</w:t>
      </w:r>
      <w:r w:rsidR="00B11185">
        <w:br/>
        <w:t>prei sztopiti ti imas, i do</w:t>
      </w:r>
      <w:r w:rsidR="00B11185">
        <w:br/>
        <w:t>ev</w:t>
      </w:r>
      <w:r>
        <w:t>szeh grehov racsun dati</w:t>
      </w:r>
      <w:r>
        <w:br/>
        <w:t>imas, zatem na vekvecsne</w:t>
      </w:r>
      <w:r>
        <w:br/>
        <w:t>moke poiti imas.</w:t>
      </w:r>
    </w:p>
    <w:p w14:paraId="574B2DC8" w14:textId="6223614C" w:rsidR="00692FED" w:rsidRDefault="00692FED" w:rsidP="00B11185">
      <w:pPr>
        <w:pStyle w:val="teiab"/>
      </w:pPr>
      <w:r>
        <w:t>Zato povszem</w:t>
      </w:r>
      <w:r w:rsidRPr="005F5F59">
        <w:t>ſ</w:t>
      </w:r>
      <w:r>
        <w:t>zega ne lesi vu</w:t>
      </w:r>
      <w:r>
        <w:br/>
        <w:t>grehi, nego snyega vszta-</w:t>
      </w:r>
      <w:r>
        <w:br/>
        <w:t>szi verno szlusi Bogu, kai</w:t>
      </w:r>
      <w:r>
        <w:br/>
        <w:t>gdati pritecse tvoia szkrad-</w:t>
      </w:r>
      <w:r>
        <w:br/>
        <w:t>nya vöra, dü</w:t>
      </w:r>
      <w:r w:rsidRPr="005F5F59">
        <w:t>ſ</w:t>
      </w:r>
      <w:r>
        <w:t>so preporocsis,</w:t>
      </w:r>
      <w:r>
        <w:br/>
        <w:t>batrivno na Boga.</w:t>
      </w:r>
    </w:p>
    <w:p w14:paraId="3FA6193F" w14:textId="229FEB24" w:rsidR="00692FED" w:rsidRDefault="00692FED" w:rsidP="00F57440">
      <w:pPr>
        <w:pStyle w:val="teiab"/>
      </w:pPr>
      <w:r>
        <w:t>O kakie prelepo Christu</w:t>
      </w:r>
      <w:r w:rsidRPr="005F5F59">
        <w:t>ſ</w:t>
      </w:r>
      <w:r>
        <w:t>si szlusi-</w:t>
      </w:r>
      <w:r>
        <w:br/>
        <w:t>ti, od necsi</w:t>
      </w:r>
      <w:r w:rsidRPr="005F5F59">
        <w:t>ſ</w:t>
      </w:r>
      <w:r>
        <w:t>zta greha hitro</w:t>
      </w:r>
      <w:r>
        <w:br/>
        <w:t>od</w:t>
      </w:r>
      <w:r w:rsidRPr="005F5F59">
        <w:t>ſ</w:t>
      </w:r>
      <w:r>
        <w:t>ztopiti, bolie z Christu</w:t>
      </w:r>
      <w:r w:rsidRPr="005F5F59">
        <w:t>ſ</w:t>
      </w:r>
      <w:r>
        <w:t>sem</w:t>
      </w:r>
    </w:p>
    <w:p w14:paraId="69F2CC99" w14:textId="279414E1" w:rsidR="00692FED" w:rsidRDefault="00692FED" w:rsidP="00F57440">
      <w:pPr>
        <w:pStyle w:val="teicatch-word"/>
      </w:pPr>
      <w:r>
        <w:t>vnebi</w:t>
      </w:r>
    </w:p>
    <w:p w14:paraId="76F1BB59" w14:textId="77777777" w:rsidR="00692FED" w:rsidRDefault="00692FED" w:rsidP="00160D5C">
      <w:pPr>
        <w:spacing w:after="200"/>
      </w:pPr>
      <w:r>
        <w:br w:type="page"/>
      </w:r>
    </w:p>
    <w:p w14:paraId="42B15198" w14:textId="3D8ABC58" w:rsidR="00692FED" w:rsidRDefault="00692FED" w:rsidP="00160D5C">
      <w:pPr>
        <w:tabs>
          <w:tab w:val="left" w:pos="1276"/>
        </w:tabs>
      </w:pPr>
      <w:r>
        <w:lastRenderedPageBreak/>
        <w:t>/230/</w:t>
      </w:r>
    </w:p>
    <w:p w14:paraId="32AD4DB4" w14:textId="2078B19F" w:rsidR="00692FED" w:rsidRDefault="00692FED" w:rsidP="00F57440">
      <w:pPr>
        <w:pStyle w:val="teiab"/>
      </w:pPr>
      <w:r>
        <w:t>vnebi prebivati, nego nad-</w:t>
      </w:r>
      <w:r>
        <w:br/>
        <w:t>ni pekla na veke plakati.</w:t>
      </w:r>
    </w:p>
    <w:p w14:paraId="53EF5ABC" w14:textId="4A1A3C20" w:rsidR="00692FED" w:rsidRDefault="00692FED" w:rsidP="00F57440">
      <w:pPr>
        <w:pStyle w:val="teiab"/>
      </w:pPr>
      <w:r>
        <w:t>Zato moia szesztra ne dresze-</w:t>
      </w:r>
      <w:r>
        <w:br/>
        <w:t>li mene, sztvom hudim de-</w:t>
      </w:r>
      <w:r>
        <w:br/>
        <w:t>lom ne szpravlai mi szuze,</w:t>
      </w:r>
      <w:r>
        <w:br/>
        <w:t xml:space="preserve">nego v </w:t>
      </w:r>
      <w:r w:rsidRPr="00F57440">
        <w:rPr>
          <w:rStyle w:val="teiplaceName"/>
        </w:rPr>
        <w:t>Jerusalem</w:t>
      </w:r>
      <w:r>
        <w:t xml:space="preserve"> zmenom</w:t>
      </w:r>
      <w:r>
        <w:br/>
        <w:t>opravi</w:t>
      </w:r>
      <w:r w:rsidRPr="005F5F59">
        <w:t>ſ</w:t>
      </w:r>
      <w:r>
        <w:t>ze, gde zvelicsitela</w:t>
      </w:r>
      <w:r>
        <w:br/>
        <w:t>recs primes vu szercze.</w:t>
      </w:r>
    </w:p>
    <w:p w14:paraId="2FBEE9C0" w14:textId="3718738E" w:rsidR="00692FED" w:rsidRDefault="00692FED" w:rsidP="00726F96">
      <w:pPr>
        <w:pStyle w:val="teiab"/>
      </w:pPr>
      <w:r>
        <w:t>Hocses ocsutiti vu szecze ve-</w:t>
      </w:r>
      <w:r>
        <w:br/>
        <w:t>szelie, ako en krat szlissis</w:t>
      </w:r>
      <w:r>
        <w:br/>
        <w:t>recsi Christu</w:t>
      </w:r>
      <w:r w:rsidRPr="005F5F59">
        <w:t>ſ</w:t>
      </w:r>
      <w:r>
        <w:t>seve, ocsine</w:t>
      </w:r>
      <w:r>
        <w:br/>
        <w:t>losche obilno zleane, poko</w:t>
      </w:r>
      <w:r w:rsidRPr="00726F96">
        <w:rPr>
          <w:rStyle w:val="teigap"/>
        </w:rPr>
        <w:t>???</w:t>
      </w:r>
      <w:r>
        <w:br/>
        <w:t>csinecsim lepa trosta dany</w:t>
      </w:r>
    </w:p>
    <w:p w14:paraId="281B36F7" w14:textId="1AED52DF" w:rsidR="00692FED" w:rsidRDefault="00692FED" w:rsidP="000479B1">
      <w:pPr>
        <w:pStyle w:val="teiab"/>
      </w:pPr>
      <w:r>
        <w:t xml:space="preserve">Kada henya </w:t>
      </w:r>
      <w:r w:rsidRPr="00726F96">
        <w:rPr>
          <w:rStyle w:val="teipersName"/>
        </w:rPr>
        <w:t>Martha</w:t>
      </w:r>
      <w:r>
        <w:t xml:space="preserve"> veta go</w:t>
      </w:r>
      <w:r w:rsidRPr="00726F96">
        <w:rPr>
          <w:rStyle w:val="teigap"/>
        </w:rPr>
        <w:t>???</w:t>
      </w:r>
      <w:r>
        <w:br/>
        <w:t>riti, za</w:t>
      </w:r>
      <w:bookmarkStart w:id="0" w:name="_GoBack"/>
      <w:bookmarkEnd w:id="0"/>
      <w:r>
        <w:t xml:space="preserve">cse </w:t>
      </w:r>
      <w:r w:rsidRPr="00726F96">
        <w:rPr>
          <w:rStyle w:val="teipersName"/>
        </w:rPr>
        <w:t>Magdalena</w:t>
      </w:r>
      <w:r>
        <w:t xml:space="preserve"> vu s</w:t>
      </w:r>
      <w:r w:rsidRPr="00726F96">
        <w:rPr>
          <w:rStyle w:val="teigap"/>
        </w:rPr>
        <w:t>???</w:t>
      </w:r>
    </w:p>
    <w:p w14:paraId="1D90FFF1" w14:textId="083C3FBF" w:rsidR="00692FED" w:rsidRDefault="00692FED" w:rsidP="00726F96">
      <w:pPr>
        <w:pStyle w:val="teicatch-word"/>
      </w:pPr>
      <w:r>
        <w:t>czu</w:t>
      </w:r>
    </w:p>
    <w:p w14:paraId="6E3CCA71" w14:textId="77777777" w:rsidR="00692FED" w:rsidRDefault="00692FED" w:rsidP="00160D5C">
      <w:pPr>
        <w:spacing w:after="200"/>
      </w:pPr>
      <w:r>
        <w:br w:type="page"/>
      </w:r>
    </w:p>
    <w:p w14:paraId="22F87D82" w14:textId="0C52E64D" w:rsidR="00692FED" w:rsidRDefault="00692FED" w:rsidP="00160D5C">
      <w:pPr>
        <w:tabs>
          <w:tab w:val="left" w:pos="1276"/>
        </w:tabs>
      </w:pPr>
      <w:r>
        <w:lastRenderedPageBreak/>
        <w:t>/231/</w:t>
      </w:r>
    </w:p>
    <w:p w14:paraId="0A662981" w14:textId="05383F77" w:rsidR="00692FED" w:rsidRDefault="00692FED" w:rsidP="00F96F31">
      <w:pPr>
        <w:pStyle w:val="teifwPageNum"/>
      </w:pPr>
      <w:r>
        <w:t>137.</w:t>
      </w:r>
    </w:p>
    <w:p w14:paraId="6359C06F" w14:textId="700D5B16" w:rsidR="00692FED" w:rsidRDefault="00692FED" w:rsidP="006B2D84">
      <w:pPr>
        <w:pStyle w:val="teiab"/>
      </w:pPr>
      <w:r>
        <w:t>czu mi</w:t>
      </w:r>
      <w:r w:rsidRPr="005F5F59">
        <w:t>ſ</w:t>
      </w:r>
      <w:r>
        <w:t xml:space="preserve">zliti, </w:t>
      </w:r>
      <w:r w:rsidRPr="00F96F31">
        <w:rPr>
          <w:rStyle w:val="teipersName"/>
        </w:rPr>
        <w:t>Marthi</w:t>
      </w:r>
      <w:r>
        <w:t xml:space="preserve"> nye</w:t>
      </w:r>
      <w:r>
        <w:br/>
        <w:t>be</w:t>
      </w:r>
      <w:r w:rsidRPr="005F5F59">
        <w:t>ſ</w:t>
      </w:r>
      <w:r>
        <w:t>zedam pocse vöruvati,</w:t>
      </w:r>
      <w:r>
        <w:br/>
        <w:t>i ztakvim razumom predgo-</w:t>
      </w:r>
      <w:r>
        <w:br/>
        <w:t>voriti.</w:t>
      </w:r>
    </w:p>
    <w:p w14:paraId="38E97A80" w14:textId="7A7D9CA7" w:rsidR="00692FED" w:rsidRDefault="00692FED" w:rsidP="006B2D84">
      <w:pPr>
        <w:pStyle w:val="teiab"/>
      </w:pPr>
      <w:r>
        <w:t>Na tvo lepo prosnyo iaz vchini-</w:t>
      </w:r>
      <w:r>
        <w:br/>
        <w:t xml:space="preserve">ti hocsem, da vu </w:t>
      </w:r>
      <w:r w:rsidRPr="006B2D84">
        <w:rPr>
          <w:rStyle w:val="teiplaceName"/>
        </w:rPr>
        <w:t>Jerusalem</w:t>
      </w:r>
      <w:r>
        <w:br/>
        <w:t>sztobom navkup poidem, ali</w:t>
      </w:r>
      <w:r>
        <w:br/>
        <w:t>venda hocses da sakel oble-</w:t>
      </w:r>
      <w:r>
        <w:br/>
        <w:t>csem, moie lepe szvite szebe</w:t>
      </w:r>
      <w:r>
        <w:br/>
        <w:t>doli zmecsem.</w:t>
      </w:r>
    </w:p>
    <w:p w14:paraId="7AB485CA" w14:textId="7FAA359E" w:rsidR="00692FED" w:rsidRDefault="00692FED" w:rsidP="006B2D84">
      <w:pPr>
        <w:pStyle w:val="teiab"/>
      </w:pPr>
      <w:r>
        <w:t>Viteskim junakom plemenitim</w:t>
      </w:r>
      <w:r>
        <w:br/>
        <w:t>ludem, hocses da ni jedne re-</w:t>
      </w:r>
      <w:r>
        <w:br/>
        <w:t>csi nigdar nedam, etakva</w:t>
      </w:r>
      <w:r>
        <w:br/>
        <w:t>tolnacsa tvega dabi znala nie-</w:t>
      </w:r>
      <w:r>
        <w:br/>
        <w:t>dne bi sztobom sztopnye ne-</w:t>
      </w:r>
      <w:r>
        <w:br/>
        <w:t>vchinila.</w:t>
      </w:r>
    </w:p>
    <w:p w14:paraId="6074E60C" w14:textId="6658B4EC" w:rsidR="00692FED" w:rsidRPr="002407FC" w:rsidRDefault="00692FED" w:rsidP="002407FC">
      <w:pPr>
        <w:pStyle w:val="teicatch-word"/>
        <w:rPr>
          <w:rStyle w:val="teipersName"/>
        </w:rPr>
      </w:pPr>
      <w:r w:rsidRPr="002407FC">
        <w:rPr>
          <w:rStyle w:val="teipersName"/>
        </w:rPr>
        <w:t>Martha</w:t>
      </w:r>
    </w:p>
    <w:p w14:paraId="7421BF03" w14:textId="77777777" w:rsidR="00692FED" w:rsidRDefault="00692FED" w:rsidP="00160D5C">
      <w:pPr>
        <w:spacing w:after="200"/>
      </w:pPr>
      <w:r>
        <w:br w:type="page"/>
      </w:r>
    </w:p>
    <w:p w14:paraId="59888B66" w14:textId="05D9E0A7" w:rsidR="00692FED" w:rsidRDefault="00692FED" w:rsidP="00160D5C">
      <w:pPr>
        <w:tabs>
          <w:tab w:val="left" w:pos="1276"/>
        </w:tabs>
      </w:pPr>
      <w:r>
        <w:lastRenderedPageBreak/>
        <w:t>/232/</w:t>
      </w:r>
    </w:p>
    <w:p w14:paraId="4DA9CAE7" w14:textId="571525E6" w:rsidR="00692FED" w:rsidRDefault="00692FED" w:rsidP="002407FC">
      <w:pPr>
        <w:pStyle w:val="teiab"/>
      </w:pPr>
      <w:proofErr w:type="gramStart"/>
      <w:r w:rsidRPr="002407FC">
        <w:rPr>
          <w:rStyle w:val="teipersName"/>
        </w:rPr>
        <w:t>Martha</w:t>
      </w:r>
      <w:r>
        <w:t>szi mi</w:t>
      </w:r>
      <w:r w:rsidRPr="005F5F59">
        <w:t>ſ</w:t>
      </w:r>
      <w:r>
        <w:t>zli</w:t>
      </w:r>
      <w:r w:rsidRPr="005F5F59">
        <w:t>ſ</w:t>
      </w:r>
      <w:r>
        <w:t>se, dabi zme-</w:t>
      </w:r>
      <w:r>
        <w:br/>
        <w:t>nom poisla, barbi tvoie szvit</w:t>
      </w:r>
      <w:r w:rsidRPr="002407FC">
        <w:rPr>
          <w:rStyle w:val="teigap"/>
        </w:rPr>
        <w:t>???</w:t>
      </w:r>
      <w:proofErr w:type="gramEnd"/>
      <w:r>
        <w:br/>
        <w:t xml:space="preserve">vezdai </w:t>
      </w:r>
      <w:r w:rsidRPr="002407FC">
        <w:rPr>
          <w:rStyle w:val="teiadd"/>
        </w:rPr>
        <w:t>ne</w:t>
      </w:r>
      <w:r>
        <w:t xml:space="preserve"> odvergla, Christu</w:t>
      </w:r>
      <w:r w:rsidRPr="005F5F59">
        <w:t>ſ</w:t>
      </w:r>
      <w:r>
        <w:t>sa v</w:t>
      </w:r>
      <w:r w:rsidR="002407FC">
        <w:t>-</w:t>
      </w:r>
      <w:r>
        <w:br/>
        <w:t>csenye dabi poszlusala, za</w:t>
      </w:r>
      <w:r>
        <w:br/>
        <w:t>czifrane szvite nebi</w:t>
      </w:r>
      <w:r w:rsidRPr="005F5F59">
        <w:t>ſ</w:t>
      </w:r>
      <w:r>
        <w:t>ze marala.</w:t>
      </w:r>
    </w:p>
    <w:p w14:paraId="3CE0199E" w14:textId="4D895A97" w:rsidR="00692FED" w:rsidRDefault="00692FED" w:rsidP="00430F15">
      <w:pPr>
        <w:pStyle w:val="teiab"/>
      </w:pPr>
      <w:r>
        <w:t>Lekme</w:t>
      </w:r>
      <w:r w:rsidRPr="005F5F59">
        <w:t>ſ</w:t>
      </w:r>
      <w:r>
        <w:t>ztosze na pot one opravi</w:t>
      </w:r>
      <w:r w:rsidRPr="005F5F59">
        <w:t>ſ</w:t>
      </w:r>
      <w:r w:rsidRPr="002407FC">
        <w:rPr>
          <w:rStyle w:val="teigap"/>
        </w:rPr>
        <w:t>???</w:t>
      </w:r>
      <w:r>
        <w:br/>
        <w:t>na potu</w:t>
      </w:r>
      <w:r w:rsidRPr="005F5F59">
        <w:t>ſ</w:t>
      </w:r>
      <w:r>
        <w:t>ze z Bosje recsi szpo-</w:t>
      </w:r>
      <w:r>
        <w:br/>
        <w:t>mina</w:t>
      </w:r>
      <w:r w:rsidRPr="005F5F59">
        <w:t>ſ</w:t>
      </w:r>
      <w:r>
        <w:t xml:space="preserve">se, </w:t>
      </w:r>
      <w:r w:rsidRPr="002407FC">
        <w:rPr>
          <w:rStyle w:val="teipersName"/>
        </w:rPr>
        <w:t>Martha</w:t>
      </w:r>
      <w:r>
        <w:t xml:space="preserve"> z </w:t>
      </w:r>
      <w:r w:rsidRPr="002407FC">
        <w:rPr>
          <w:rStyle w:val="teipersName"/>
        </w:rPr>
        <w:t>Magdalen</w:t>
      </w:r>
      <w:r w:rsidRPr="002407FC">
        <w:rPr>
          <w:rStyle w:val="teigap"/>
        </w:rPr>
        <w:t>???</w:t>
      </w:r>
      <w:r>
        <w:br/>
        <w:t>lubeznovo dgya</w:t>
      </w:r>
      <w:r w:rsidRPr="005F5F59">
        <w:t>ſ</w:t>
      </w:r>
      <w:r>
        <w:t>se, doklam v</w:t>
      </w:r>
      <w:r w:rsidRPr="002407FC">
        <w:rPr>
          <w:rStyle w:val="teigap"/>
        </w:rPr>
        <w:t>???</w:t>
      </w:r>
      <w:r>
        <w:br/>
        <w:t>rusalem varas snyom doido.</w:t>
      </w:r>
    </w:p>
    <w:p w14:paraId="4059BBE0" w14:textId="779E9E34" w:rsidR="00692FED" w:rsidRDefault="00692FED" w:rsidP="00430F15">
      <w:pPr>
        <w:pStyle w:val="teiab"/>
      </w:pPr>
      <w:r>
        <w:t>Kada v</w:t>
      </w:r>
      <w:r w:rsidRPr="002407FC">
        <w:rPr>
          <w:rStyle w:val="teiplaceName"/>
        </w:rPr>
        <w:t>Jerusalem</w:t>
      </w:r>
      <w:r>
        <w:t xml:space="preserve"> onedvi pride</w:t>
      </w:r>
      <w:r>
        <w:br/>
        <w:t xml:space="preserve">za Christus </w:t>
      </w:r>
      <w:r w:rsidRPr="002407FC">
        <w:rPr>
          <w:rStyle w:val="teipersName"/>
        </w:rPr>
        <w:t>Jesuſsa</w:t>
      </w:r>
      <w:r>
        <w:t xml:space="preserve"> ondi zv</w:t>
      </w:r>
      <w:r w:rsidRPr="002407FC">
        <w:rPr>
          <w:rStyle w:val="teigap"/>
        </w:rPr>
        <w:t>???</w:t>
      </w:r>
      <w:r>
        <w:br/>
        <w:t xml:space="preserve">davata, da v templomi vu </w:t>
      </w:r>
      <w:r w:rsidRPr="002407FC">
        <w:rPr>
          <w:rStyle w:val="teigap"/>
        </w:rPr>
        <w:t>???</w:t>
      </w:r>
      <w:r>
        <w:br/>
        <w:t>ondi zeznali</w:t>
      </w:r>
      <w:r w:rsidRPr="005F5F59">
        <w:t>ſ</w:t>
      </w:r>
      <w:r>
        <w:t>zta, zato setu</w:t>
      </w:r>
      <w:r w:rsidRPr="002407FC">
        <w:rPr>
          <w:rStyle w:val="teigap"/>
        </w:rPr>
        <w:t>???</w:t>
      </w:r>
      <w:r>
        <w:br/>
        <w:t>nyem zanyim isle je</w:t>
      </w:r>
      <w:r w:rsidRPr="005F5F59">
        <w:t>ſ</w:t>
      </w:r>
      <w:r>
        <w:t>zta.</w:t>
      </w:r>
    </w:p>
    <w:p w14:paraId="5A367E78" w14:textId="1868BE75" w:rsidR="00692FED" w:rsidRDefault="00692FED" w:rsidP="00430F15">
      <w:pPr>
        <w:pStyle w:val="teiab"/>
      </w:pPr>
      <w:r>
        <w:t>Ka pr</w:t>
      </w:r>
      <w:r w:rsidRPr="002407FC">
        <w:rPr>
          <w:rStyle w:val="teigap"/>
        </w:rPr>
        <w:t>???</w:t>
      </w:r>
    </w:p>
    <w:p w14:paraId="044AD2A6" w14:textId="77777777" w:rsidR="00692FED" w:rsidRDefault="00692FED" w:rsidP="00160D5C">
      <w:pPr>
        <w:spacing w:after="200"/>
      </w:pPr>
      <w:r>
        <w:br w:type="page"/>
      </w:r>
    </w:p>
    <w:p w14:paraId="1A72D6F4" w14:textId="340579C0" w:rsidR="00692FED" w:rsidRDefault="00692FED" w:rsidP="00160D5C">
      <w:pPr>
        <w:tabs>
          <w:tab w:val="left" w:pos="1276"/>
        </w:tabs>
      </w:pPr>
      <w:r>
        <w:lastRenderedPageBreak/>
        <w:t>/233/</w:t>
      </w:r>
    </w:p>
    <w:p w14:paraId="055F4C79" w14:textId="503279E4" w:rsidR="00692FED" w:rsidRDefault="00692FED" w:rsidP="003A233D">
      <w:pPr>
        <w:pStyle w:val="teifwPageNum"/>
      </w:pPr>
      <w:r>
        <w:t>138.</w:t>
      </w:r>
    </w:p>
    <w:p w14:paraId="511C92A4" w14:textId="785AB017" w:rsidR="00692FED" w:rsidRDefault="00692FED" w:rsidP="003A233D">
      <w:pPr>
        <w:pStyle w:val="teiab"/>
      </w:pPr>
      <w:r>
        <w:t>Na predikalniczo gdabi Chris-</w:t>
      </w:r>
      <w:r>
        <w:br/>
        <w:t>tus sztopil, i vnosina lu</w:t>
      </w:r>
      <w:r w:rsidRPr="005F5F59">
        <w:t>ſ</w:t>
      </w:r>
      <w:r>
        <w:t>ztv</w:t>
      </w:r>
      <w:r w:rsidRPr="003A233D">
        <w:rPr>
          <w:rStyle w:val="teigap"/>
        </w:rPr>
        <w:t>???</w:t>
      </w:r>
      <w:r>
        <w:br/>
        <w:t xml:space="preserve">vucsiti zacsel bil, pride </w:t>
      </w:r>
      <w:r w:rsidRPr="003A233D">
        <w:rPr>
          <w:rStyle w:val="teipersName"/>
        </w:rPr>
        <w:t>Mag-</w:t>
      </w:r>
      <w:r w:rsidRPr="003A233D">
        <w:rPr>
          <w:rStyle w:val="teipersName"/>
        </w:rPr>
        <w:br/>
        <w:t>dalena</w:t>
      </w:r>
      <w:r>
        <w:t xml:space="preserve"> kakti pav czifrana,</w:t>
      </w:r>
      <w:r>
        <w:br/>
        <w:t>povszud okol szebe gizdavo</w:t>
      </w:r>
      <w:r>
        <w:br/>
        <w:t>gledala.</w:t>
      </w:r>
    </w:p>
    <w:p w14:paraId="5FC3DF4E" w14:textId="01A07184" w:rsidR="00692FED" w:rsidRDefault="00692FED" w:rsidP="003A233D">
      <w:pPr>
        <w:pStyle w:val="teiab"/>
      </w:pPr>
      <w:r>
        <w:t>Zlati lancz na rokai, na vratu</w:t>
      </w:r>
      <w:r>
        <w:br/>
      </w:r>
      <w:r w:rsidR="001B5321">
        <w:t>ime</w:t>
      </w:r>
      <w:r w:rsidR="001B5321" w:rsidRPr="005F5F59">
        <w:t>ſ</w:t>
      </w:r>
      <w:r w:rsidR="001B5321">
        <w:t>se, zcsi</w:t>
      </w:r>
      <w:r w:rsidR="001B5321" w:rsidRPr="005F5F59">
        <w:t>ſ</w:t>
      </w:r>
      <w:r w:rsidR="001B5321">
        <w:t>ztim zlatom per-</w:t>
      </w:r>
      <w:r w:rsidR="001B5321">
        <w:br/>
        <w:t>szi czifrane, ime</w:t>
      </w:r>
      <w:r w:rsidR="001B5321" w:rsidRPr="005F5F59">
        <w:t>ſ</w:t>
      </w:r>
      <w:r w:rsidR="001B5321">
        <w:t>se, preszvet-</w:t>
      </w:r>
      <w:r w:rsidR="001B5321">
        <w:br/>
        <w:t>li smaragdus na vuhi vi</w:t>
      </w:r>
      <w:r w:rsidR="001B5321" w:rsidRPr="005F5F59">
        <w:t>ſ</w:t>
      </w:r>
      <w:r w:rsidR="001B5321">
        <w:t>zi-</w:t>
      </w:r>
      <w:r w:rsidR="001B5321">
        <w:br/>
        <w:t>se, od dragoga Gyöngya szkunya</w:t>
      </w:r>
      <w:r w:rsidR="001B5321">
        <w:br/>
        <w:t>sze szveitila.</w:t>
      </w:r>
    </w:p>
    <w:p w14:paraId="017BB376" w14:textId="1BCA2977" w:rsidR="001B5321" w:rsidRDefault="001B5321" w:rsidP="003A233D">
      <w:pPr>
        <w:pStyle w:val="teiab"/>
      </w:pPr>
      <w:r>
        <w:t xml:space="preserve">Ktero </w:t>
      </w:r>
      <w:r w:rsidRPr="003A233D">
        <w:rPr>
          <w:rStyle w:val="teipersName"/>
        </w:rPr>
        <w:t>Jesus</w:t>
      </w:r>
      <w:r>
        <w:t xml:space="preserve"> Christus gdabi bil za-</w:t>
      </w:r>
      <w:r>
        <w:br/>
        <w:t>gledal, kakti na szkvarjeno</w:t>
      </w:r>
      <w:r>
        <w:br/>
        <w:t>tak</w:t>
      </w:r>
      <w:r w:rsidRPr="005F5F59">
        <w:t>ſ</w:t>
      </w:r>
      <w:r>
        <w:t>ze na nyo zgledal, nad</w:t>
      </w:r>
      <w:r>
        <w:br/>
        <w:t xml:space="preserve">kem </w:t>
      </w:r>
      <w:r w:rsidRPr="003A233D">
        <w:rPr>
          <w:rStyle w:val="teipersName"/>
        </w:rPr>
        <w:t>Magdalena</w:t>
      </w:r>
      <w:r>
        <w:t xml:space="preserve"> vszerczu</w:t>
      </w:r>
      <w:r w:rsidRPr="005F5F59">
        <w:t>ſ</w:t>
      </w:r>
      <w:r>
        <w:t>ze</w:t>
      </w:r>
    </w:p>
    <w:p w14:paraId="77F20C2E" w14:textId="2A8EC9FB" w:rsidR="001B5321" w:rsidRDefault="001B5321" w:rsidP="003A233D">
      <w:pPr>
        <w:pStyle w:val="teicatch-word"/>
      </w:pPr>
      <w:r>
        <w:t>zburk</w:t>
      </w:r>
    </w:p>
    <w:p w14:paraId="42E76ACA" w14:textId="77777777" w:rsidR="001B5321" w:rsidRDefault="001B5321" w:rsidP="00160D5C">
      <w:pPr>
        <w:spacing w:after="200"/>
      </w:pPr>
      <w:r>
        <w:br w:type="page"/>
      </w:r>
    </w:p>
    <w:p w14:paraId="7D511490" w14:textId="575C38BB" w:rsidR="001B5321" w:rsidRDefault="001B5321" w:rsidP="00160D5C">
      <w:pPr>
        <w:tabs>
          <w:tab w:val="left" w:pos="1276"/>
        </w:tabs>
      </w:pPr>
      <w:r>
        <w:lastRenderedPageBreak/>
        <w:t>/234/</w:t>
      </w:r>
    </w:p>
    <w:p w14:paraId="42F8A199" w14:textId="23E52C00" w:rsidR="001B5321" w:rsidRDefault="001B5321" w:rsidP="00EF4E78">
      <w:pPr>
        <w:pStyle w:val="teiab"/>
      </w:pPr>
      <w:r>
        <w:t>zburkala, kak mertva vobra-</w:t>
      </w:r>
      <w:r>
        <w:br/>
        <w:t>zu ieszte obledila;</w:t>
      </w:r>
    </w:p>
    <w:p w14:paraId="29D5C6A1" w14:textId="15C9D3B6" w:rsidR="001B5321" w:rsidRDefault="001B5321" w:rsidP="00EF4E78">
      <w:pPr>
        <w:pStyle w:val="teiab"/>
      </w:pPr>
      <w:r>
        <w:t>Velika bojaznoszt szerczej prevze-</w:t>
      </w:r>
      <w:r>
        <w:br/>
        <w:t>la, na toliko da kerv vnyoij</w:t>
      </w:r>
      <w:r>
        <w:br/>
        <w:t xml:space="preserve">omerznola, mocsio osztavila </w:t>
      </w:r>
      <w:r w:rsidR="00EF4E78" w:rsidRPr="00EF4E78">
        <w:rPr>
          <w:rStyle w:val="teisupplied"/>
        </w:rPr>
        <w:t>na</w:t>
      </w:r>
      <w:r>
        <w:br/>
        <w:t>kolena padla, malo da vmilos-</w:t>
      </w:r>
      <w:r>
        <w:br/>
        <w:t>chi Bosjoi nei zdvoila.</w:t>
      </w:r>
    </w:p>
    <w:p w14:paraId="51CFE108" w14:textId="6BB032BF" w:rsidR="001B5321" w:rsidRDefault="001B5321" w:rsidP="00EF4E78">
      <w:pPr>
        <w:pStyle w:val="teiab"/>
      </w:pPr>
      <w:r>
        <w:t xml:space="preserve">Recse </w:t>
      </w:r>
      <w:r w:rsidRPr="00EF4E78">
        <w:rPr>
          <w:rStyle w:val="teipersName"/>
        </w:rPr>
        <w:t>Marthi</w:t>
      </w:r>
      <w:r>
        <w:t xml:space="preserve"> szesztri, nai dvoi-</w:t>
      </w:r>
      <w:r>
        <w:br/>
        <w:t>noszt opa</w:t>
      </w:r>
      <w:r w:rsidRPr="005F5F59">
        <w:t>ſ</w:t>
      </w:r>
      <w:r>
        <w:t>zti, nego setui vez-</w:t>
      </w:r>
      <w:r>
        <w:br/>
        <w:t>dai sitka pobolsati szpravo</w:t>
      </w:r>
      <w:r>
        <w:br/>
        <w:t>vupa</w:t>
      </w:r>
      <w:r w:rsidRPr="005F5F59">
        <w:t>ſ</w:t>
      </w:r>
      <w:r>
        <w:t>ztnosztiom k Christu</w:t>
      </w:r>
      <w:r w:rsidRPr="005F5F59">
        <w:t>ſ</w:t>
      </w:r>
      <w:r>
        <w:t>s</w:t>
      </w:r>
      <w:r w:rsidR="00EF4E78" w:rsidRPr="00EF4E78">
        <w:rPr>
          <w:rStyle w:val="teigap"/>
        </w:rPr>
        <w:t>???</w:t>
      </w:r>
      <w:r>
        <w:br/>
        <w:t xml:space="preserve">beseti, pri nyem po pokori </w:t>
      </w:r>
      <w:r w:rsidRPr="00EF4E78">
        <w:rPr>
          <w:rStyle w:val="teigap"/>
        </w:rPr>
        <w:t>???</w:t>
      </w:r>
      <w:r>
        <w:br/>
        <w:t>loszt hocses nati.</w:t>
      </w:r>
    </w:p>
    <w:p w14:paraId="366CFD5F" w14:textId="30401A6B" w:rsidR="001B5321" w:rsidRDefault="001B5321" w:rsidP="00EF4E78">
      <w:pPr>
        <w:pStyle w:val="teiab"/>
      </w:pPr>
      <w:r w:rsidRPr="00EF4E78">
        <w:rPr>
          <w:rStyle w:val="teipersName"/>
        </w:rPr>
        <w:t>Magdalena</w:t>
      </w:r>
      <w:r>
        <w:t xml:space="preserve"> ocsi obrise</w:t>
      </w:r>
      <w:r w:rsidRPr="005F5F59">
        <w:t>ſ</w:t>
      </w:r>
      <w:r>
        <w:t>zi, placs</w:t>
      </w:r>
      <w:r>
        <w:br/>
        <w:t xml:space="preserve">ino </w:t>
      </w:r>
      <w:proofErr w:type="gramStart"/>
      <w:r>
        <w:t>na</w:t>
      </w:r>
      <w:proofErr w:type="gramEnd"/>
      <w:r>
        <w:t xml:space="preserve"> Christu</w:t>
      </w:r>
      <w:r w:rsidRPr="005F5F59">
        <w:t>ſ</w:t>
      </w:r>
      <w:r>
        <w:t>sa ponizno</w:t>
      </w:r>
      <w:r w:rsidRPr="005F5F59">
        <w:t>ſ</w:t>
      </w:r>
      <w:r>
        <w:t>z</w:t>
      </w:r>
      <w:r>
        <w:br/>
        <w:t>zgledne, nye du</w:t>
      </w:r>
      <w:r w:rsidRPr="005F5F59">
        <w:t>ſ</w:t>
      </w:r>
      <w:r>
        <w:t>sevne ran</w:t>
      </w:r>
      <w:r w:rsidRPr="00EF4E78">
        <w:rPr>
          <w:rStyle w:val="teigap"/>
        </w:rPr>
        <w:t>???</w:t>
      </w:r>
      <w:r>
        <w:br/>
        <w:t>Christus da ogledne, okorn</w:t>
      </w:r>
      <w:r w:rsidRPr="00EF4E78">
        <w:rPr>
          <w:rStyle w:val="teigap"/>
        </w:rPr>
        <w:t>???</w:t>
      </w:r>
    </w:p>
    <w:p w14:paraId="26424DD2" w14:textId="32B3E342" w:rsidR="001B5321" w:rsidRDefault="001B5321" w:rsidP="00EF4E78">
      <w:pPr>
        <w:pStyle w:val="teicatch-word"/>
      </w:pPr>
      <w:r>
        <w:t>on</w:t>
      </w:r>
    </w:p>
    <w:p w14:paraId="0E2245E2" w14:textId="77777777" w:rsidR="001B5321" w:rsidRDefault="001B5321" w:rsidP="00160D5C">
      <w:pPr>
        <w:spacing w:after="200"/>
      </w:pPr>
      <w:r>
        <w:br w:type="page"/>
      </w:r>
    </w:p>
    <w:p w14:paraId="7CE32568" w14:textId="493AB6AC" w:rsidR="001B5321" w:rsidRDefault="001B5321" w:rsidP="00160D5C">
      <w:pPr>
        <w:tabs>
          <w:tab w:val="left" w:pos="1276"/>
        </w:tabs>
      </w:pPr>
      <w:r>
        <w:lastRenderedPageBreak/>
        <w:t>/235/</w:t>
      </w:r>
    </w:p>
    <w:p w14:paraId="3A22198B" w14:textId="55DC81E0" w:rsidR="001B5321" w:rsidRDefault="001B5321" w:rsidP="00DC06BD">
      <w:pPr>
        <w:pStyle w:val="teifwPageNum"/>
      </w:pPr>
      <w:r>
        <w:t>139.</w:t>
      </w:r>
    </w:p>
    <w:p w14:paraId="6C7EC1C5" w14:textId="0CCA222A" w:rsidR="001B5321" w:rsidRDefault="001B5321" w:rsidP="00DC06BD">
      <w:pPr>
        <w:pStyle w:val="teiab"/>
      </w:pPr>
      <w:r>
        <w:t>on vecs krat na nyo ne pog-</w:t>
      </w:r>
      <w:r>
        <w:br/>
        <w:t>ledne.</w:t>
      </w:r>
    </w:p>
    <w:p w14:paraId="41524913" w14:textId="7D885622" w:rsidR="001B5321" w:rsidRDefault="001B5321" w:rsidP="00DC06BD">
      <w:pPr>
        <w:pStyle w:val="teiab"/>
      </w:pPr>
      <w:r>
        <w:t>Ar vidi nye szercze da na pobol-</w:t>
      </w:r>
      <w:r>
        <w:br/>
        <w:t>sanye, na pokoro sitka ona</w:t>
      </w:r>
      <w:r>
        <w:br/>
        <w:t>se setuje, perve merzke gre-</w:t>
      </w:r>
      <w:r>
        <w:br/>
        <w:t>he osztaviti hocse, zato lu</w:t>
      </w:r>
      <w:r w:rsidRPr="005F5F59">
        <w:t>ſ</w:t>
      </w:r>
      <w:r>
        <w:t>ztvi</w:t>
      </w:r>
      <w:r>
        <w:br/>
        <w:t>vetak govoriti pocsne.</w:t>
      </w:r>
    </w:p>
    <w:p w14:paraId="6E8BA00F" w14:textId="4160C6B5" w:rsidR="001B5321" w:rsidRDefault="001B5321" w:rsidP="00DC06BD">
      <w:pPr>
        <w:pStyle w:val="teiab"/>
      </w:pPr>
      <w:r>
        <w:t xml:space="preserve">Jaszem </w:t>
      </w:r>
      <w:r w:rsidRPr="00DC06BD">
        <w:rPr>
          <w:rStyle w:val="teipersName"/>
        </w:rPr>
        <w:t>Jesus</w:t>
      </w:r>
      <w:r>
        <w:t xml:space="preserve"> Christus sivoga</w:t>
      </w:r>
      <w:r>
        <w:br/>
        <w:t>Boga szin, ki ocsino miloszt</w:t>
      </w:r>
      <w:r>
        <w:br/>
        <w:t>tim pokornim delim, nyi dus-</w:t>
      </w:r>
      <w:r>
        <w:br/>
        <w:t>ne betege, leprai iaz szam vra-</w:t>
      </w:r>
      <w:r>
        <w:br/>
        <w:t>csim, kteri me poischo, grehe</w:t>
      </w:r>
      <w:r>
        <w:br/>
        <w:t>nyim odpu</w:t>
      </w:r>
      <w:r w:rsidRPr="005F5F59">
        <w:t>ſ</w:t>
      </w:r>
      <w:r>
        <w:t>ztim.</w:t>
      </w:r>
    </w:p>
    <w:p w14:paraId="0B43E0F4" w14:textId="69E4760D" w:rsidR="001B5321" w:rsidRDefault="001B5321" w:rsidP="00157D80">
      <w:pPr>
        <w:pStyle w:val="teiab"/>
      </w:pPr>
      <w:r>
        <w:t>Koteri</w:t>
      </w:r>
      <w:r w:rsidRPr="005F5F59">
        <w:t>ſ</w:t>
      </w:r>
      <w:r>
        <w:t>zte zgrehi obterseni</w:t>
      </w:r>
      <w:r w:rsidRPr="00DC06BD">
        <w:rPr>
          <w:rStyle w:val="teidel"/>
        </w:rPr>
        <w:t>,</w:t>
      </w:r>
      <w:r>
        <w:t xml:space="preserve"> bili,</w:t>
      </w:r>
      <w:r>
        <w:br/>
        <w:t>i pod nyi bremenom kroto ob-</w:t>
      </w:r>
      <w:r>
        <w:br/>
        <w:t>trudili, grehe osztavite i meni</w:t>
      </w:r>
      <w:r>
        <w:br/>
        <w:t>poidite, primni va</w:t>
      </w:r>
      <w:r w:rsidRPr="005F5F59">
        <w:t>ſ</w:t>
      </w:r>
      <w:r>
        <w:t>sim dus-</w:t>
      </w:r>
      <w:r>
        <w:br/>
        <w:t xml:space="preserve">sam pocsinek naidete. </w:t>
      </w:r>
    </w:p>
    <w:p w14:paraId="7C91D318" w14:textId="3EAB1C6B" w:rsidR="001B5321" w:rsidRDefault="001B5321" w:rsidP="00157D80">
      <w:pPr>
        <w:pStyle w:val="teicatch-word"/>
      </w:pPr>
      <w:r>
        <w:t>Da</w:t>
      </w:r>
    </w:p>
    <w:p w14:paraId="456E0B1D" w14:textId="77777777" w:rsidR="001B5321" w:rsidRDefault="001B5321" w:rsidP="00160D5C">
      <w:pPr>
        <w:spacing w:after="200"/>
      </w:pPr>
      <w:r>
        <w:br w:type="page"/>
      </w:r>
    </w:p>
    <w:p w14:paraId="1701E496" w14:textId="74B09D04" w:rsidR="001B5321" w:rsidRDefault="001B5321" w:rsidP="00160D5C">
      <w:pPr>
        <w:tabs>
          <w:tab w:val="left" w:pos="1276"/>
        </w:tabs>
      </w:pPr>
      <w:r>
        <w:lastRenderedPageBreak/>
        <w:t>/236/</w:t>
      </w:r>
    </w:p>
    <w:p w14:paraId="29AD3400" w14:textId="6E8F12DE" w:rsidR="001B5321" w:rsidRDefault="001B5321" w:rsidP="008F70E8">
      <w:pPr>
        <w:pStyle w:val="teiab"/>
      </w:pPr>
      <w:r>
        <w:t>Dabi szveit poginol toga bogme</w:t>
      </w:r>
      <w:r>
        <w:br/>
        <w:t>neschem, neg szem na szveit</w:t>
      </w:r>
      <w:r>
        <w:br/>
        <w:t>doisel da vaz zvelicsujem, me-</w:t>
      </w:r>
      <w:r>
        <w:br/>
        <w:t>ga ocza volio, vam vszem na</w:t>
      </w:r>
      <w:r>
        <w:br/>
        <w:t>veschujem, ki grehe osztavi</w:t>
      </w:r>
      <w:r>
        <w:br/>
        <w:t>nyega kszebi primem.</w:t>
      </w:r>
    </w:p>
    <w:p w14:paraId="1A5FF6E3" w14:textId="4BDE55F4" w:rsidR="001B5321" w:rsidRDefault="001B5321" w:rsidP="008F70E8">
      <w:pPr>
        <w:pStyle w:val="teiab"/>
      </w:pPr>
      <w:r>
        <w:t>Gda vcselicza szita</w:t>
      </w:r>
      <w:r w:rsidR="008F70E8">
        <w:t xml:space="preserve"> za c</w:t>
      </w:r>
      <w:r>
        <w:t xml:space="preserve">zvetie </w:t>
      </w:r>
      <w:r w:rsidRPr="008F70E8">
        <w:rPr>
          <w:rStyle w:val="teigap"/>
        </w:rPr>
        <w:t>???</w:t>
      </w:r>
      <w:r>
        <w:br/>
        <w:t>mara, niti zdravi chlovik, z</w:t>
      </w:r>
      <w:r w:rsidRPr="008F70E8">
        <w:rPr>
          <w:rStyle w:val="teigap"/>
        </w:rPr>
        <w:t>???</w:t>
      </w:r>
      <w:r>
        <w:br/>
        <w:t>vrastvo nemara, neg ki</w:t>
      </w:r>
      <w:r w:rsidRPr="005F5F59">
        <w:t>ſ</w:t>
      </w:r>
      <w:r>
        <w:t xml:space="preserve">zo </w:t>
      </w:r>
      <w:r w:rsidRPr="008F70E8">
        <w:rPr>
          <w:rStyle w:val="teigap"/>
        </w:rPr>
        <w:t>???</w:t>
      </w:r>
      <w:r>
        <w:br/>
        <w:t>kmiczi i v du</w:t>
      </w:r>
      <w:r w:rsidRPr="005F5F59">
        <w:t>ſ</w:t>
      </w:r>
      <w:r>
        <w:t>si betesni, one</w:t>
      </w:r>
      <w:r>
        <w:br/>
        <w:t>vun szpelati, i hocso zvracsi</w:t>
      </w:r>
      <w:r w:rsidRPr="008F70E8">
        <w:rPr>
          <w:rStyle w:val="teigap"/>
        </w:rPr>
        <w:t>???</w:t>
      </w:r>
    </w:p>
    <w:p w14:paraId="50E5F48C" w14:textId="6D77304C" w:rsidR="001B5321" w:rsidRDefault="001B5321" w:rsidP="008F70E8">
      <w:pPr>
        <w:pStyle w:val="teiab"/>
      </w:pPr>
      <w:r>
        <w:t>Zocsine miloszti jaszem na sz</w:t>
      </w:r>
      <w:r w:rsidRPr="008F70E8">
        <w:rPr>
          <w:rStyle w:val="teigap"/>
        </w:rPr>
        <w:t>???</w:t>
      </w:r>
      <w:r>
        <w:br/>
        <w:t>poszlan, da za volio chleka</w:t>
      </w:r>
      <w:r>
        <w:br/>
        <w:t>sziromak posztanem, vszega</w:t>
      </w:r>
      <w:r>
        <w:br/>
        <w:t>szveita grehe na ramo ia</w:t>
      </w:r>
      <w:r w:rsidRPr="008F70E8">
        <w:rPr>
          <w:rStyle w:val="teigap"/>
        </w:rPr>
        <w:t>???</w:t>
      </w:r>
      <w:r>
        <w:br/>
        <w:t>vzemem, i mo kerv na kr</w:t>
      </w:r>
      <w:r w:rsidRPr="008F70E8">
        <w:rPr>
          <w:rStyle w:val="teigap"/>
        </w:rPr>
        <w:t>???</w:t>
      </w:r>
      <w:r>
        <w:br/>
        <w:t>za nyega prelejem.</w:t>
      </w:r>
    </w:p>
    <w:p w14:paraId="3F1A4288" w14:textId="7A9B67A5" w:rsidR="001B5321" w:rsidRDefault="001B5321" w:rsidP="008F70E8">
      <w:pPr>
        <w:pStyle w:val="teicatch-word"/>
      </w:pPr>
      <w:r>
        <w:t>Poszlu</w:t>
      </w:r>
    </w:p>
    <w:p w14:paraId="36E42A64" w14:textId="77777777" w:rsidR="001B5321" w:rsidRDefault="001B5321" w:rsidP="00160D5C">
      <w:pPr>
        <w:spacing w:after="200"/>
      </w:pPr>
      <w:r>
        <w:br w:type="page"/>
      </w:r>
    </w:p>
    <w:p w14:paraId="5A1BE134" w14:textId="7540DC24" w:rsidR="001B5321" w:rsidRDefault="001B5321" w:rsidP="00160D5C">
      <w:pPr>
        <w:tabs>
          <w:tab w:val="left" w:pos="1276"/>
        </w:tabs>
      </w:pPr>
      <w:r>
        <w:lastRenderedPageBreak/>
        <w:t>/237/</w:t>
      </w:r>
    </w:p>
    <w:p w14:paraId="6A3B0522" w14:textId="3DEFB903" w:rsidR="001B5321" w:rsidRDefault="001B5321" w:rsidP="00341CDD">
      <w:pPr>
        <w:pStyle w:val="teifwPageNum"/>
      </w:pPr>
      <w:r>
        <w:t>140.</w:t>
      </w:r>
    </w:p>
    <w:p w14:paraId="7900D687" w14:textId="6183538F" w:rsidR="008642E9" w:rsidRDefault="001B5321" w:rsidP="002F0FD0">
      <w:pPr>
        <w:pStyle w:val="teiab"/>
      </w:pPr>
      <w:r>
        <w:t>Poszlusaite peldo edna szker</w:t>
      </w:r>
      <w:r w:rsidR="008642E9">
        <w:t>i</w:t>
      </w:r>
      <w:r w:rsidR="008642E9">
        <w:br/>
        <w:t>na sena, szvoi pogubleni gro</w:t>
      </w:r>
      <w:r w:rsidR="001463C5">
        <w:t>s</w:t>
      </w:r>
      <w:r w:rsidR="002F0FD0">
        <w:br/>
        <w:t xml:space="preserve">szveicsomje </w:t>
      </w:r>
      <w:r w:rsidR="008642E9">
        <w:t>i</w:t>
      </w:r>
      <w:r w:rsidR="008642E9" w:rsidRPr="005F5F59">
        <w:t>ſ</w:t>
      </w:r>
      <w:r w:rsidR="008642E9">
        <w:t>zka, i gdaga vre</w:t>
      </w:r>
      <w:r w:rsidR="008642E9">
        <w:br/>
        <w:t>naisla, szoszide vkup zezvala,</w:t>
      </w:r>
      <w:r w:rsidR="008642E9">
        <w:br/>
        <w:t>dabi</w:t>
      </w:r>
      <w:r w:rsidR="008642E9" w:rsidRPr="005F5F59">
        <w:t>ſ</w:t>
      </w:r>
      <w:r w:rsidR="008642E9">
        <w:t>ze nad grosom snyimi</w:t>
      </w:r>
      <w:r w:rsidR="008642E9">
        <w:br/>
        <w:t>ve</w:t>
      </w:r>
      <w:r w:rsidR="008642E9" w:rsidRPr="005F5F59">
        <w:t>ſ</w:t>
      </w:r>
      <w:r w:rsidR="008642E9">
        <w:t>zelila.</w:t>
      </w:r>
    </w:p>
    <w:p w14:paraId="4EED2E66" w14:textId="10769178" w:rsidR="008642E9" w:rsidRDefault="008642E9" w:rsidP="002F0FD0">
      <w:pPr>
        <w:pStyle w:val="teiab"/>
      </w:pPr>
      <w:r>
        <w:t>Druga vamje pelda ovcza pogu-</w:t>
      </w:r>
      <w:r>
        <w:br/>
        <w:t>blena, kotera i zcsrede jeszte</w:t>
      </w:r>
      <w:r>
        <w:br/>
        <w:t>zablodila, kakjo pasztir i</w:t>
      </w:r>
      <w:r w:rsidRPr="005F5F59">
        <w:t>ſ</w:t>
      </w:r>
      <w:r>
        <w:t>zkal,</w:t>
      </w:r>
      <w:r>
        <w:br/>
        <w:t>i gdajo vre naisel, na ramo</w:t>
      </w:r>
      <w:r>
        <w:br/>
        <w:t>zdignovsi, ve</w:t>
      </w:r>
      <w:r w:rsidRPr="005F5F59">
        <w:t>ſ</w:t>
      </w:r>
      <w:r>
        <w:t>zel domo ne</w:t>
      </w:r>
      <w:r w:rsidRPr="005F5F59">
        <w:t>ſ</w:t>
      </w:r>
      <w:r>
        <w:t>zel.</w:t>
      </w:r>
    </w:p>
    <w:p w14:paraId="340DCCCD" w14:textId="0ECE3C1B" w:rsidR="008642E9" w:rsidRDefault="008642E9" w:rsidP="002F0FD0">
      <w:pPr>
        <w:pStyle w:val="teiab"/>
      </w:pPr>
      <w:r>
        <w:t>Eden szin ra</w:t>
      </w:r>
      <w:r w:rsidRPr="005F5F59">
        <w:t>ſ</w:t>
      </w:r>
      <w:r>
        <w:t>zipni, ocsa oduri-</w:t>
      </w:r>
      <w:r>
        <w:br/>
        <w:t>se, i zato od nyega szveta ta-</w:t>
      </w:r>
      <w:r>
        <w:br/>
        <w:t>la vze</w:t>
      </w:r>
      <w:r w:rsidRPr="005F5F59">
        <w:t>ſ</w:t>
      </w:r>
      <w:r>
        <w:t>se, tanczajocs praznu-</w:t>
      </w:r>
      <w:r>
        <w:br/>
        <w:t>jocs snyim hudo sive</w:t>
      </w:r>
      <w:r w:rsidRPr="005F5F59">
        <w:t>ſ</w:t>
      </w:r>
      <w:r>
        <w:t>se, ino</w:t>
      </w:r>
      <w:r>
        <w:br/>
        <w:t>dofilera blago potro</w:t>
      </w:r>
      <w:r w:rsidRPr="005F5F59">
        <w:t>ſ</w:t>
      </w:r>
      <w:r>
        <w:t>i</w:t>
      </w:r>
      <w:r w:rsidRPr="005F5F59">
        <w:t>ſ</w:t>
      </w:r>
      <w:r>
        <w:t>se.</w:t>
      </w:r>
    </w:p>
    <w:p w14:paraId="24092B48" w14:textId="14663867" w:rsidR="008642E9" w:rsidRDefault="008642E9" w:rsidP="002F0FD0">
      <w:pPr>
        <w:pStyle w:val="teicatch-word"/>
      </w:pPr>
      <w:r>
        <w:t>Ali</w:t>
      </w:r>
    </w:p>
    <w:p w14:paraId="308E7965" w14:textId="77777777" w:rsidR="008642E9" w:rsidRDefault="008642E9" w:rsidP="00160D5C">
      <w:pPr>
        <w:spacing w:after="200"/>
      </w:pPr>
      <w:r>
        <w:br w:type="page"/>
      </w:r>
    </w:p>
    <w:p w14:paraId="7B6CB4EF" w14:textId="32C8D5DD" w:rsidR="008642E9" w:rsidRDefault="008642E9" w:rsidP="00160D5C">
      <w:pPr>
        <w:tabs>
          <w:tab w:val="left" w:pos="1276"/>
        </w:tabs>
      </w:pPr>
      <w:r>
        <w:lastRenderedPageBreak/>
        <w:t>/238/</w:t>
      </w:r>
    </w:p>
    <w:p w14:paraId="64D3F773" w14:textId="11B87E02" w:rsidR="008642E9" w:rsidRDefault="008642E9" w:rsidP="00C923FD">
      <w:pPr>
        <w:pStyle w:val="teiab"/>
      </w:pPr>
      <w:r>
        <w:t>Ali gda</w:t>
      </w:r>
      <w:r w:rsidRPr="005F5F59">
        <w:t>ſ</w:t>
      </w:r>
      <w:r>
        <w:t>ze zgrehov koczu on ve</w:t>
      </w:r>
      <w:r w:rsidRPr="00C923FD">
        <w:rPr>
          <w:rStyle w:val="teigap"/>
        </w:rPr>
        <w:t>???</w:t>
      </w:r>
      <w:r>
        <w:br/>
        <w:t>no</w:t>
      </w:r>
      <w:r w:rsidRPr="005F5F59">
        <w:t>ſ</w:t>
      </w:r>
      <w:r>
        <w:t>se, i od szvega ocza milosch</w:t>
      </w:r>
      <w:r w:rsidRPr="00C923FD">
        <w:rPr>
          <w:rStyle w:val="teigap"/>
        </w:rPr>
        <w:t>???</w:t>
      </w:r>
      <w:r>
        <w:br/>
        <w:t>dobi</w:t>
      </w:r>
      <w:r w:rsidRPr="005F5F59">
        <w:t>ſ</w:t>
      </w:r>
      <w:r>
        <w:t>se, zlati persztan otecz</w:t>
      </w:r>
      <w:r>
        <w:br/>
        <w:t>na rokomu dja</w:t>
      </w:r>
      <w:r w:rsidRPr="005F5F59">
        <w:t>ſ</w:t>
      </w:r>
      <w:r>
        <w:t>se, priatele</w:t>
      </w:r>
      <w:r>
        <w:br/>
        <w:t>zva</w:t>
      </w:r>
      <w:r w:rsidRPr="005F5F59">
        <w:t>ſ</w:t>
      </w:r>
      <w:r>
        <w:t>se te ve</w:t>
      </w:r>
      <w:r w:rsidRPr="005F5F59">
        <w:t>ſ</w:t>
      </w:r>
      <w:r>
        <w:t>zelja</w:t>
      </w:r>
      <w:r w:rsidRPr="005F5F59">
        <w:t>ſ</w:t>
      </w:r>
      <w:r>
        <w:t>se.</w:t>
      </w:r>
    </w:p>
    <w:p w14:paraId="4A0DE289" w14:textId="78A9D3FA" w:rsidR="008642E9" w:rsidRDefault="008642E9" w:rsidP="00C923FD">
      <w:pPr>
        <w:pStyle w:val="teiab"/>
      </w:pPr>
      <w:r>
        <w:t>Jaszem ona szveicsa ktera gros</w:t>
      </w:r>
      <w:r w:rsidRPr="00C923FD">
        <w:rPr>
          <w:rStyle w:val="teigap"/>
        </w:rPr>
        <w:t>???</w:t>
      </w:r>
      <w:r>
        <w:br/>
        <w:t>ischem, zablodieno ovczo ia-</w:t>
      </w:r>
      <w:r>
        <w:br/>
        <w:t>szem ki poischem, ra</w:t>
      </w:r>
      <w:r w:rsidRPr="005F5F59">
        <w:t>ſ</w:t>
      </w:r>
      <w:r>
        <w:t>zipnoga</w:t>
      </w:r>
      <w:r>
        <w:br/>
        <w:t>szina nazai koczu zovem, k</w:t>
      </w:r>
      <w:r w:rsidRPr="00C923FD">
        <w:rPr>
          <w:rStyle w:val="teigap"/>
        </w:rPr>
        <w:t>???</w:t>
      </w:r>
      <w:r>
        <w:br/>
        <w:t>za grehe placso, iazje zvelics</w:t>
      </w:r>
      <w:r w:rsidRPr="00C923FD">
        <w:rPr>
          <w:rStyle w:val="teigap"/>
        </w:rPr>
        <w:t>???</w:t>
      </w:r>
      <w:r>
        <w:br/>
        <w:t>iem.</w:t>
      </w:r>
    </w:p>
    <w:p w14:paraId="23B52DC6" w14:textId="50F7A111" w:rsidR="008642E9" w:rsidRDefault="008642E9" w:rsidP="00C923FD">
      <w:pPr>
        <w:pStyle w:val="teiab"/>
      </w:pPr>
      <w:r>
        <w:t>Kteri szpravom verom veruje</w:t>
      </w:r>
      <w:r w:rsidRPr="00C923FD">
        <w:rPr>
          <w:rStyle w:val="teigap"/>
        </w:rPr>
        <w:t>???</w:t>
      </w:r>
      <w:r>
        <w:br/>
        <w:t>vumni, vadluvanye zmene</w:t>
      </w:r>
      <w:r>
        <w:br/>
        <w:t>poleg pi</w:t>
      </w:r>
      <w:r w:rsidRPr="005F5F59">
        <w:t>ſ</w:t>
      </w:r>
      <w:r>
        <w:t>zma csini, szmert</w:t>
      </w:r>
      <w:r>
        <w:br/>
        <w:t>vekivecsne nigdar ne oku</w:t>
      </w:r>
      <w:r w:rsidRPr="005F5F59">
        <w:t>ſ</w:t>
      </w:r>
      <w:r w:rsidRPr="00C923FD">
        <w:rPr>
          <w:rStyle w:val="teigap"/>
        </w:rPr>
        <w:t>???</w:t>
      </w:r>
      <w:r>
        <w:br/>
        <w:t>nego bo prebival zmenom v</w:t>
      </w:r>
      <w:r>
        <w:br/>
        <w:t>nebe</w:t>
      </w:r>
      <w:r w:rsidRPr="005F5F59">
        <w:t>ſ</w:t>
      </w:r>
      <w:r>
        <w:t>zi.</w:t>
      </w:r>
    </w:p>
    <w:p w14:paraId="313C2DB8" w14:textId="785F57DE" w:rsidR="008642E9" w:rsidRDefault="008642E9" w:rsidP="00C923FD">
      <w:pPr>
        <w:pStyle w:val="teicatch-word"/>
      </w:pPr>
      <w:r>
        <w:t>Nei</w:t>
      </w:r>
    </w:p>
    <w:p w14:paraId="7CBAEA30" w14:textId="77777777" w:rsidR="008642E9" w:rsidRDefault="008642E9" w:rsidP="00160D5C">
      <w:pPr>
        <w:spacing w:after="200"/>
      </w:pPr>
      <w:r>
        <w:br w:type="page"/>
      </w:r>
    </w:p>
    <w:p w14:paraId="513EFC3C" w14:textId="737035E4" w:rsidR="008642E9" w:rsidRDefault="008642E9" w:rsidP="00160D5C">
      <w:pPr>
        <w:tabs>
          <w:tab w:val="left" w:pos="1276"/>
        </w:tabs>
      </w:pPr>
      <w:r>
        <w:lastRenderedPageBreak/>
        <w:t>/239/</w:t>
      </w:r>
    </w:p>
    <w:p w14:paraId="29B72E19" w14:textId="017C98B1" w:rsidR="008642E9" w:rsidRDefault="008642E9" w:rsidP="002A00D2">
      <w:pPr>
        <w:pStyle w:val="teifwPageNum"/>
      </w:pPr>
      <w:r>
        <w:t>141.</w:t>
      </w:r>
    </w:p>
    <w:p w14:paraId="32D0709A" w14:textId="15509BEA" w:rsidR="008642E9" w:rsidRDefault="008642E9" w:rsidP="002A00D2">
      <w:pPr>
        <w:pStyle w:val="teiab"/>
      </w:pPr>
      <w:r>
        <w:t>Neiszem za pravicsni volio na</w:t>
      </w:r>
      <w:r>
        <w:br/>
        <w:t>szveit doisel, kaibi nye na</w:t>
      </w:r>
      <w:r>
        <w:br/>
        <w:t>sitka pobolsanye iaz zval, nego</w:t>
      </w:r>
      <w:r>
        <w:br/>
        <w:t>te gresnike na poenitentio,</w:t>
      </w:r>
      <w:r>
        <w:br/>
        <w:t>zovem za szve grehe da oni</w:t>
      </w:r>
      <w:r>
        <w:br/>
        <w:t>saluio.</w:t>
      </w:r>
    </w:p>
    <w:p w14:paraId="189132A5" w14:textId="1A0E8220" w:rsidR="008642E9" w:rsidRDefault="008642E9" w:rsidP="002A00D2">
      <w:pPr>
        <w:pStyle w:val="teiab"/>
      </w:pPr>
      <w:r>
        <w:t>Kiszi pak poverne nai grehe osz-</w:t>
      </w:r>
      <w:r>
        <w:br/>
        <w:t>tavi, vero zdobrim delom on nai</w:t>
      </w:r>
      <w:r>
        <w:br/>
        <w:t>poszvedocsi, ar ki leprai Goszpo-</w:t>
      </w:r>
      <w:r>
        <w:br/>
        <w:t>dne Goszpodne kricsi, prez do-</w:t>
      </w:r>
      <w:r>
        <w:br/>
        <w:t>bra csinenya on</w:t>
      </w:r>
      <w:r w:rsidRPr="005F5F59">
        <w:t>ſ</w:t>
      </w:r>
      <w:r>
        <w:t>ze ne zvelicsi.</w:t>
      </w:r>
    </w:p>
    <w:p w14:paraId="6ADC21ED" w14:textId="29B757F8" w:rsidR="008642E9" w:rsidRDefault="008642E9" w:rsidP="002A00D2">
      <w:pPr>
        <w:pStyle w:val="teiab"/>
      </w:pPr>
      <w:r>
        <w:t>Ki be</w:t>
      </w:r>
      <w:r w:rsidRPr="005F5F59">
        <w:t>ſ</w:t>
      </w:r>
      <w:r>
        <w:t>zedo leprai zvuhmi poszlu-</w:t>
      </w:r>
      <w:r>
        <w:br/>
        <w:t>sa, i nyo szamo hotecs mimo</w:t>
      </w:r>
      <w:r>
        <w:br/>
        <w:t>vuh prepuscha, onje ki na</w:t>
      </w:r>
      <w:r>
        <w:br/>
        <w:t>pe</w:t>
      </w:r>
      <w:r w:rsidRPr="005F5F59">
        <w:t>ſ</w:t>
      </w:r>
      <w:r>
        <w:t>zki szebi hiso czimpra, ar</w:t>
      </w:r>
      <w:r>
        <w:br/>
        <w:t>pride desdgy i szlap, teio</w:t>
      </w:r>
      <w:r>
        <w:br/>
        <w:t>vszo razmeta.</w:t>
      </w:r>
    </w:p>
    <w:p w14:paraId="79B6866E" w14:textId="467A54D7" w:rsidR="008642E9" w:rsidRDefault="008642E9" w:rsidP="002A00D2">
      <w:pPr>
        <w:pStyle w:val="teicatch-word"/>
      </w:pPr>
      <w:r>
        <w:t>Ki</w:t>
      </w:r>
    </w:p>
    <w:p w14:paraId="5E158CA7" w14:textId="77777777" w:rsidR="008642E9" w:rsidRDefault="008642E9" w:rsidP="00160D5C">
      <w:pPr>
        <w:spacing w:after="200"/>
      </w:pPr>
      <w:r>
        <w:br w:type="page"/>
      </w:r>
    </w:p>
    <w:p w14:paraId="1E809900" w14:textId="53EDA770" w:rsidR="008642E9" w:rsidRDefault="008642E9" w:rsidP="00160D5C">
      <w:pPr>
        <w:tabs>
          <w:tab w:val="left" w:pos="1276"/>
        </w:tabs>
      </w:pPr>
      <w:r>
        <w:lastRenderedPageBreak/>
        <w:t>/240/</w:t>
      </w:r>
    </w:p>
    <w:p w14:paraId="7BC1C69E" w14:textId="5FCCB8DB" w:rsidR="008642E9" w:rsidRDefault="008642E9" w:rsidP="002A00D2">
      <w:pPr>
        <w:pStyle w:val="teiab"/>
      </w:pPr>
      <w:r>
        <w:t>Ki pak mo beszedo radi poszlu-</w:t>
      </w:r>
      <w:r>
        <w:br/>
        <w:t>sajo, ino nyo vu szvoiem szer</w:t>
      </w:r>
      <w:r w:rsidRPr="002A00D2">
        <w:rPr>
          <w:rStyle w:val="teigap"/>
        </w:rPr>
        <w:t>???</w:t>
      </w:r>
      <w:r>
        <w:br/>
        <w:t>meszta dajo, oni na pecsino szv</w:t>
      </w:r>
      <w:r w:rsidRPr="002A00D2">
        <w:rPr>
          <w:rStyle w:val="teigap"/>
        </w:rPr>
        <w:t>???</w:t>
      </w:r>
      <w:r>
        <w:br/>
        <w:t>hiso czimpraio, ni szlapi ni vo</w:t>
      </w:r>
      <w:r w:rsidRPr="002A00D2">
        <w:rPr>
          <w:rStyle w:val="teigap"/>
        </w:rPr>
        <w:t>???</w:t>
      </w:r>
      <w:r>
        <w:br/>
        <w:t>tri nyo ne razmetajo.</w:t>
      </w:r>
    </w:p>
    <w:p w14:paraId="4E063930" w14:textId="46C2E5B9" w:rsidR="008642E9" w:rsidRDefault="008642E9" w:rsidP="002A00D2">
      <w:pPr>
        <w:pStyle w:val="teiab"/>
      </w:pPr>
      <w:r>
        <w:t>No vre kteri godi mo recs zda</w:t>
      </w:r>
      <w:r w:rsidRPr="002A00D2">
        <w:rPr>
          <w:rStyle w:val="teigap"/>
        </w:rPr>
        <w:t>???</w:t>
      </w:r>
      <w:r>
        <w:br/>
        <w:t>szlissite, blaseni bodete, ako ta</w:t>
      </w:r>
      <w:r w:rsidRPr="002A00D2">
        <w:rPr>
          <w:rStyle w:val="teigap"/>
        </w:rPr>
        <w:t>???</w:t>
      </w:r>
      <w:r>
        <w:br/>
        <w:t>vchinite, vnoge mer</w:t>
      </w:r>
      <w:r w:rsidRPr="005F5F59">
        <w:t>ſ</w:t>
      </w:r>
      <w:r>
        <w:t>zke gre</w:t>
      </w:r>
      <w:r w:rsidRPr="002A00D2">
        <w:rPr>
          <w:rStyle w:val="teigap"/>
        </w:rPr>
        <w:t>???</w:t>
      </w:r>
      <w:r>
        <w:br/>
        <w:t>osztavite, tak moiega ocza s</w:t>
      </w:r>
      <w:r w:rsidR="002A00D2">
        <w:t>z</w:t>
      </w:r>
      <w:r w:rsidRPr="002A00D2">
        <w:rPr>
          <w:rStyle w:val="teigap"/>
        </w:rPr>
        <w:t>???</w:t>
      </w:r>
      <w:r>
        <w:br/>
        <w:t>novje bodete.</w:t>
      </w:r>
    </w:p>
    <w:p w14:paraId="3F5E0482" w14:textId="0CDEDC97" w:rsidR="008642E9" w:rsidRDefault="008642E9" w:rsidP="002A00D2">
      <w:pPr>
        <w:pStyle w:val="teiab"/>
      </w:pPr>
      <w:r>
        <w:t>Ar ki v nebe</w:t>
      </w:r>
      <w:r w:rsidRPr="005F5F59">
        <w:t>ſ</w:t>
      </w:r>
      <w:r>
        <w:t>zki sitek hocse</w:t>
      </w:r>
      <w:r w:rsidRPr="002A00D2">
        <w:rPr>
          <w:rStyle w:val="teigap"/>
        </w:rPr>
        <w:t>???</w:t>
      </w:r>
      <w:r>
        <w:br/>
        <w:t xml:space="preserve">ti, on vszegdar </w:t>
      </w:r>
      <w:r w:rsidR="00D97529">
        <w:t xml:space="preserve">vecs Bosjo </w:t>
      </w:r>
      <w:r w:rsidR="00D97529" w:rsidRPr="002A00D2">
        <w:rPr>
          <w:rStyle w:val="teigap"/>
        </w:rPr>
        <w:t>???</w:t>
      </w:r>
      <w:r w:rsidR="00D97529">
        <w:br/>
        <w:t>naszleduvati, mirovno nevo</w:t>
      </w:r>
      <w:r w:rsidR="00D97529" w:rsidRPr="002A00D2">
        <w:rPr>
          <w:rStyle w:val="teigap"/>
        </w:rPr>
        <w:t>???</w:t>
      </w:r>
      <w:r w:rsidR="00D97529">
        <w:br/>
        <w:t>vnoge preterpiti, ino za pra</w:t>
      </w:r>
      <w:r w:rsidR="00D97529" w:rsidRPr="002A00D2">
        <w:rPr>
          <w:rStyle w:val="teigap"/>
        </w:rPr>
        <w:t>???</w:t>
      </w:r>
      <w:r w:rsidR="00D97529">
        <w:br/>
        <w:t>cze vsze zlo prenosziti.</w:t>
      </w:r>
    </w:p>
    <w:p w14:paraId="2394571E" w14:textId="5D6E8596" w:rsidR="00D97529" w:rsidRDefault="00D97529" w:rsidP="002A00D2">
      <w:pPr>
        <w:pStyle w:val="teiab"/>
      </w:pPr>
      <w:r>
        <w:t>Du</w:t>
      </w:r>
      <w:r w:rsidRPr="005F5F59">
        <w:t>ſ</w:t>
      </w:r>
      <w:r>
        <w:t>sevna korona onda</w:t>
      </w:r>
      <w:r w:rsidRPr="005F5F59">
        <w:t>ſ</w:t>
      </w:r>
      <w:r>
        <w:t>ze vam</w:t>
      </w:r>
      <w:r>
        <w:br/>
        <w:t>szpravla, gda</w:t>
      </w:r>
      <w:r w:rsidRPr="005F5F59">
        <w:t>ſ</w:t>
      </w:r>
      <w:r>
        <w:t>ze va</w:t>
      </w:r>
      <w:r w:rsidRPr="005F5F59">
        <w:t>ſ</w:t>
      </w:r>
      <w:r>
        <w:t>se telo</w:t>
      </w:r>
    </w:p>
    <w:p w14:paraId="3E083F3B" w14:textId="0DE18166" w:rsidR="00D97529" w:rsidRDefault="00D97529" w:rsidP="002A00D2">
      <w:pPr>
        <w:pStyle w:val="teicatch-word"/>
      </w:pPr>
      <w:r>
        <w:t>mo</w:t>
      </w:r>
    </w:p>
    <w:p w14:paraId="1F2DD20A" w14:textId="77777777" w:rsidR="00D97529" w:rsidRDefault="00D97529" w:rsidP="00160D5C">
      <w:pPr>
        <w:spacing w:after="200"/>
      </w:pPr>
      <w:r>
        <w:br w:type="page"/>
      </w:r>
    </w:p>
    <w:p w14:paraId="0471694E" w14:textId="0B646398" w:rsidR="00D97529" w:rsidRDefault="00D97529" w:rsidP="00160D5C">
      <w:pPr>
        <w:tabs>
          <w:tab w:val="left" w:pos="1276"/>
        </w:tabs>
      </w:pPr>
      <w:r>
        <w:lastRenderedPageBreak/>
        <w:t>/241/</w:t>
      </w:r>
    </w:p>
    <w:p w14:paraId="3BDF9503" w14:textId="25747DD5" w:rsidR="00D97529" w:rsidRDefault="00D97529" w:rsidP="002A00D2">
      <w:pPr>
        <w:pStyle w:val="teifwPageNum"/>
      </w:pPr>
      <w:r>
        <w:t>14</w:t>
      </w:r>
      <w:r w:rsidRPr="002A00D2">
        <w:rPr>
          <w:rStyle w:val="teigap"/>
        </w:rPr>
        <w:t>???</w:t>
      </w:r>
    </w:p>
    <w:p w14:paraId="010C1545" w14:textId="1BF6EDA4" w:rsidR="00D97529" w:rsidRDefault="00D97529" w:rsidP="00922D38">
      <w:pPr>
        <w:pStyle w:val="teiab"/>
      </w:pPr>
      <w:r>
        <w:t>mo volie spota, tak vnebi</w:t>
      </w:r>
      <w:r>
        <w:br/>
        <w:t>obilen najem vi vzemete, ar</w:t>
      </w:r>
      <w:r>
        <w:br/>
        <w:t>or</w:t>
      </w:r>
      <w:r w:rsidRPr="005F5F59">
        <w:t>ſ</w:t>
      </w:r>
      <w:r>
        <w:t>zag nebe</w:t>
      </w:r>
      <w:r w:rsidRPr="005F5F59">
        <w:t>ſ</w:t>
      </w:r>
      <w:r>
        <w:t>zki ladali bodete.</w:t>
      </w:r>
    </w:p>
    <w:p w14:paraId="5F640A95" w14:textId="15504EBF" w:rsidR="00D97529" w:rsidRDefault="00D97529" w:rsidP="00922D38">
      <w:pPr>
        <w:pStyle w:val="teiab"/>
      </w:pPr>
      <w:r>
        <w:t>No se lubezno</w:t>
      </w:r>
      <w:r w:rsidRPr="005F5F59">
        <w:t>ſ</w:t>
      </w:r>
      <w:r>
        <w:t>zt bratin</w:t>
      </w:r>
      <w:r w:rsidRPr="005F5F59">
        <w:t>ſ</w:t>
      </w:r>
      <w:r>
        <w:t>zko i-</w:t>
      </w:r>
      <w:r>
        <w:br/>
        <w:t>meite, stero zdorbim delom</w:t>
      </w:r>
      <w:r>
        <w:br/>
        <w:t>vunka pokasite, gorecse lam-</w:t>
      </w:r>
      <w:r>
        <w:br/>
        <w:t>pa</w:t>
      </w:r>
      <w:r w:rsidRPr="005F5F59">
        <w:t>ſ</w:t>
      </w:r>
      <w:r>
        <w:t>se vu rokai dersite, kak</w:t>
      </w:r>
      <w:r>
        <w:br/>
        <w:t>nore devicze da ne poginete.</w:t>
      </w:r>
    </w:p>
    <w:p w14:paraId="3C8A00DF" w14:textId="41A45958" w:rsidR="00D97529" w:rsidRDefault="00D97529" w:rsidP="00922D38">
      <w:pPr>
        <w:pStyle w:val="teiab"/>
      </w:pPr>
      <w:r>
        <w:t>Zva</w:t>
      </w:r>
      <w:r w:rsidRPr="005F5F59">
        <w:t>ſ</w:t>
      </w:r>
      <w:r>
        <w:t>sa dobra takai almostvo da-</w:t>
      </w:r>
      <w:r>
        <w:br/>
        <w:t>vaite, ar vnebe</w:t>
      </w:r>
      <w:r w:rsidRPr="005F5F59">
        <w:t>ſ</w:t>
      </w:r>
      <w:r>
        <w:t>zi kincsa potom</w:t>
      </w:r>
      <w:r>
        <w:br/>
        <w:t>szi szpravite, ako leprai pehar</w:t>
      </w:r>
      <w:r>
        <w:br/>
        <w:t>merzle vode date, csi zdobra</w:t>
      </w:r>
      <w:r>
        <w:br/>
        <w:t>vcsinite najma nezgubite.</w:t>
      </w:r>
    </w:p>
    <w:p w14:paraId="5392CBE1" w14:textId="20770F71" w:rsidR="00D97529" w:rsidRDefault="00D97529" w:rsidP="00922D38">
      <w:pPr>
        <w:pStyle w:val="teiab"/>
      </w:pPr>
      <w:r>
        <w:t>Vnevoli bodocse vi ne odurite kne-</w:t>
      </w:r>
      <w:r>
        <w:br/>
        <w:t>volnim szirotam szp</w:t>
      </w:r>
      <w:r w:rsidR="00922D38">
        <w:t>omocsjom</w:t>
      </w:r>
      <w:r w:rsidR="00922D38">
        <w:br/>
        <w:t>bodite, vbetegu lesecse</w:t>
      </w:r>
      <w:r>
        <w:t xml:space="preserve"> zdarom</w:t>
      </w:r>
      <w:r>
        <w:br/>
        <w:t>priglednite, i Bogu sze za ny</w:t>
      </w:r>
      <w:r w:rsidRPr="00922D38">
        <w:rPr>
          <w:rStyle w:val="teigap"/>
        </w:rPr>
        <w:t>???</w:t>
      </w:r>
      <w:r>
        <w:br/>
        <w:t>ponizno molite.</w:t>
      </w:r>
    </w:p>
    <w:p w14:paraId="24D34C01" w14:textId="12160675" w:rsidR="00D97529" w:rsidRDefault="00D97529" w:rsidP="00922D38">
      <w:pPr>
        <w:pStyle w:val="teicatch-word"/>
      </w:pPr>
      <w:r>
        <w:t>Po po</w:t>
      </w:r>
    </w:p>
    <w:p w14:paraId="72026E2C" w14:textId="77777777" w:rsidR="00D97529" w:rsidRDefault="00D97529" w:rsidP="00160D5C">
      <w:pPr>
        <w:spacing w:after="200"/>
      </w:pPr>
      <w:r>
        <w:br w:type="page"/>
      </w:r>
    </w:p>
    <w:p w14:paraId="1E508549" w14:textId="3AA43BFA" w:rsidR="00D97529" w:rsidRDefault="00D97529" w:rsidP="00160D5C">
      <w:pPr>
        <w:tabs>
          <w:tab w:val="left" w:pos="1276"/>
        </w:tabs>
      </w:pPr>
      <w:r>
        <w:lastRenderedPageBreak/>
        <w:t>/242/</w:t>
      </w:r>
    </w:p>
    <w:p w14:paraId="62498C9D" w14:textId="57F36C30" w:rsidR="00D97529" w:rsidRDefault="00D97529" w:rsidP="00171FB6">
      <w:pPr>
        <w:pStyle w:val="teiab"/>
      </w:pPr>
      <w:r>
        <w:t>Po potu hodecse nasztan vi pri-</w:t>
      </w:r>
      <w:r>
        <w:br/>
        <w:t>mite, one kiszo nagi radi ode</w:t>
      </w:r>
      <w:r w:rsidRPr="00171FB6">
        <w:rPr>
          <w:rStyle w:val="teigap"/>
        </w:rPr>
        <w:t>???</w:t>
      </w:r>
      <w:r>
        <w:br/>
        <w:t>nite, znevolni robovsze nigd</w:t>
      </w:r>
      <w:r w:rsidRPr="00171FB6">
        <w:rPr>
          <w:rStyle w:val="teigap"/>
        </w:rPr>
        <w:t>???</w:t>
      </w:r>
      <w:r>
        <w:br/>
        <w:t>nezabite, da i vi vu peklu r</w:t>
      </w:r>
      <w:r w:rsidRPr="00171FB6">
        <w:rPr>
          <w:rStyle w:val="teigap"/>
        </w:rPr>
        <w:t>???</w:t>
      </w:r>
      <w:r>
        <w:br/>
        <w:t>bi nebodete.</w:t>
      </w:r>
    </w:p>
    <w:p w14:paraId="29E52CC6" w14:textId="7336CD8D" w:rsidR="00D97529" w:rsidRDefault="00D97529" w:rsidP="00171FB6">
      <w:pPr>
        <w:pStyle w:val="teiab"/>
      </w:pPr>
      <w:r>
        <w:t>Ar gda szodit doidem, z Angyel-</w:t>
      </w:r>
      <w:r>
        <w:br/>
        <w:t>szkim seregom, ino szedil to</w:t>
      </w:r>
      <w:r w:rsidRPr="00171FB6">
        <w:rPr>
          <w:rStyle w:val="teigap"/>
        </w:rPr>
        <w:t>???</w:t>
      </w:r>
      <w:r>
        <w:br/>
        <w:t>na sztolczi kralevom, vszi n</w:t>
      </w:r>
      <w:r w:rsidR="00171FB6" w:rsidRPr="00171FB6">
        <w:rPr>
          <w:rStyle w:val="teisupplied"/>
        </w:rPr>
        <w:t>a</w:t>
      </w:r>
      <w:r>
        <w:br/>
        <w:t>rodje sztali bodejo pred me-</w:t>
      </w:r>
      <w:r>
        <w:br/>
        <w:t>nom, vetak hocso recsi, gda</w:t>
      </w:r>
      <w:r>
        <w:br/>
        <w:t>szodil bodem.</w:t>
      </w:r>
    </w:p>
    <w:p w14:paraId="726C8D31" w14:textId="464C0B7D" w:rsidR="00D97529" w:rsidRDefault="00D97529" w:rsidP="00171FB6">
      <w:pPr>
        <w:pStyle w:val="teiab"/>
      </w:pPr>
      <w:r>
        <w:t>Moi prelubleni ki</w:t>
      </w:r>
      <w:r w:rsidRPr="005F5F59">
        <w:t>ſ</w:t>
      </w:r>
      <w:r>
        <w:t>zte zde</w:t>
      </w:r>
      <w:r w:rsidRPr="005F5F59">
        <w:t>ſ</w:t>
      </w:r>
      <w:r>
        <w:t>zne</w:t>
      </w:r>
      <w:r>
        <w:br/>
        <w:t>sztrani, zvörom i zmiloscho</w:t>
      </w:r>
      <w:r>
        <w:br/>
        <w:t>kiszte obsaiseni, ocza nebe</w:t>
      </w:r>
      <w:r w:rsidRPr="005F5F59">
        <w:t>ſ</w:t>
      </w:r>
      <w:r>
        <w:t>-</w:t>
      </w:r>
      <w:r>
        <w:br/>
        <w:t>koga vi</w:t>
      </w:r>
      <w:r w:rsidRPr="005F5F59">
        <w:t>ſ</w:t>
      </w:r>
      <w:r>
        <w:t>zte vszi blaseni, ho-</w:t>
      </w:r>
      <w:r>
        <w:br/>
        <w:t>te vu or</w:t>
      </w:r>
      <w:r w:rsidRPr="005F5F59">
        <w:t>ſ</w:t>
      </w:r>
      <w:r>
        <w:t>zag kie vam nap</w:t>
      </w:r>
      <w:r w:rsidRPr="00171FB6">
        <w:rPr>
          <w:rStyle w:val="teigap"/>
        </w:rPr>
        <w:t>???</w:t>
      </w:r>
      <w:r>
        <w:br/>
        <w:t>vleni.</w:t>
      </w:r>
    </w:p>
    <w:p w14:paraId="59200830" w14:textId="4581C8FE" w:rsidR="00D97529" w:rsidRDefault="00D97529" w:rsidP="00171FB6">
      <w:pPr>
        <w:pStyle w:val="teicatch-word"/>
      </w:pPr>
      <w:r>
        <w:t>Ar gda</w:t>
      </w:r>
    </w:p>
    <w:p w14:paraId="1F088993" w14:textId="77777777" w:rsidR="00D97529" w:rsidRDefault="00D97529" w:rsidP="00160D5C">
      <w:pPr>
        <w:spacing w:after="200"/>
      </w:pPr>
      <w:r>
        <w:br w:type="page"/>
      </w:r>
    </w:p>
    <w:p w14:paraId="3AD2D6A8" w14:textId="00B6871D" w:rsidR="00D97529" w:rsidRDefault="00D97529" w:rsidP="00160D5C">
      <w:pPr>
        <w:tabs>
          <w:tab w:val="left" w:pos="1276"/>
        </w:tabs>
      </w:pPr>
      <w:r>
        <w:lastRenderedPageBreak/>
        <w:t>/243/</w:t>
      </w:r>
    </w:p>
    <w:p w14:paraId="259282F4" w14:textId="1B945045" w:rsidR="00D97529" w:rsidRDefault="00D97529" w:rsidP="006C1EC3">
      <w:pPr>
        <w:pStyle w:val="teiab"/>
      </w:pPr>
      <w:r>
        <w:t xml:space="preserve">Ar gdaszem bil gladen </w:t>
      </w:r>
      <w:r w:rsidRPr="006C1EC3">
        <w:rPr>
          <w:rStyle w:val="teigap"/>
        </w:rPr>
        <w:t>???</w:t>
      </w:r>
      <w:r>
        <w:br/>
        <w:t>sztemi dali, i gdaszem bil</w:t>
      </w:r>
      <w:r>
        <w:br/>
        <w:t>seden piti sztemi dali, gda-</w:t>
      </w:r>
      <w:r>
        <w:br/>
        <w:t>szem vre bil nagi vi</w:t>
      </w:r>
      <w:r w:rsidRPr="005F5F59">
        <w:t>ſ</w:t>
      </w:r>
      <w:r>
        <w:t>zte me</w:t>
      </w:r>
      <w:r>
        <w:br/>
        <w:t>odeli, gda</w:t>
      </w:r>
      <w:r w:rsidRPr="005F5F59">
        <w:t>ſ</w:t>
      </w:r>
      <w:r>
        <w:t>zem bil betesen</w:t>
      </w:r>
      <w:r>
        <w:br/>
        <w:t>szteme prigledali.</w:t>
      </w:r>
    </w:p>
    <w:p w14:paraId="67FE2312" w14:textId="62B9567D" w:rsidR="00D97529" w:rsidRDefault="00D97529" w:rsidP="006C1EC3">
      <w:pPr>
        <w:pStyle w:val="teiab"/>
      </w:pPr>
      <w:r>
        <w:t>Kadaszte vi veta dobra vucsini-</w:t>
      </w:r>
      <w:r>
        <w:br/>
        <w:t>li, zmahenimi ki</w:t>
      </w:r>
      <w:r w:rsidRPr="005F5F59">
        <w:t>ſ</w:t>
      </w:r>
      <w:r>
        <w:t>zo vumni</w:t>
      </w:r>
      <w:r>
        <w:br/>
        <w:t>veruvali, i va</w:t>
      </w:r>
      <w:r w:rsidRPr="005F5F59">
        <w:t>ſ</w:t>
      </w:r>
      <w:r>
        <w:t>se pomocsi</w:t>
      </w:r>
      <w:r w:rsidRPr="005F5F59">
        <w:t>ſ</w:t>
      </w:r>
      <w:r>
        <w:t>ze</w:t>
      </w:r>
      <w:r>
        <w:br/>
        <w:t>potrebuvali, sztanovito ono</w:t>
      </w:r>
      <w:r>
        <w:br/>
        <w:t>zmenom szte vchinili.</w:t>
      </w:r>
    </w:p>
    <w:p w14:paraId="56B7C2CF" w14:textId="5E393C96" w:rsidR="00D97529" w:rsidRDefault="00D97529" w:rsidP="006C1EC3">
      <w:pPr>
        <w:pStyle w:val="teiab"/>
      </w:pPr>
      <w:r>
        <w:t>Prekleczi pak zleve sztrani,</w:t>
      </w:r>
      <w:r>
        <w:br/>
        <w:t>ki sztoite, vi na szveiti kri-</w:t>
      </w:r>
      <w:r>
        <w:br/>
        <w:t>vi Saffarje bili</w:t>
      </w:r>
      <w:r w:rsidRPr="005F5F59">
        <w:t>ſ</w:t>
      </w:r>
      <w:r>
        <w:t>zte, na vek-</w:t>
      </w:r>
      <w:r>
        <w:br/>
        <w:t>vecsni plamen od mene poi-</w:t>
      </w:r>
      <w:r>
        <w:br/>
        <w:t>dete, tam za va</w:t>
      </w:r>
      <w:r w:rsidRPr="005F5F59">
        <w:t>ſ</w:t>
      </w:r>
      <w:r>
        <w:t>se hudo n</w:t>
      </w:r>
      <w:r w:rsidRPr="006C1EC3">
        <w:rPr>
          <w:rStyle w:val="teigap"/>
        </w:rPr>
        <w:t>???</w:t>
      </w:r>
      <w:r>
        <w:br/>
        <w:t>veke gorite.</w:t>
      </w:r>
    </w:p>
    <w:p w14:paraId="7A16F81C" w14:textId="15651077" w:rsidR="00D97529" w:rsidRDefault="00D97529" w:rsidP="006C1EC3">
      <w:pPr>
        <w:pStyle w:val="teicatch-word"/>
      </w:pPr>
      <w:r>
        <w:t>An</w:t>
      </w:r>
    </w:p>
    <w:p w14:paraId="6135721B" w14:textId="77777777" w:rsidR="00D97529" w:rsidRDefault="00D97529" w:rsidP="00160D5C">
      <w:pPr>
        <w:spacing w:after="200"/>
      </w:pPr>
      <w:r>
        <w:br w:type="page"/>
      </w:r>
    </w:p>
    <w:p w14:paraId="55B82B61" w14:textId="186193B9" w:rsidR="00D97529" w:rsidRDefault="00D97529" w:rsidP="00160D5C">
      <w:pPr>
        <w:tabs>
          <w:tab w:val="left" w:pos="1276"/>
        </w:tabs>
      </w:pPr>
      <w:r>
        <w:lastRenderedPageBreak/>
        <w:t>/244/</w:t>
      </w:r>
    </w:p>
    <w:p w14:paraId="5926CA6B" w14:textId="75B6520A" w:rsidR="00812E3A" w:rsidRPr="001064E1" w:rsidRDefault="00D97529" w:rsidP="00E34827">
      <w:pPr>
        <w:pStyle w:val="teiab"/>
      </w:pPr>
      <w:r w:rsidRPr="0087171E">
        <w:rPr>
          <w:rStyle w:val="teigap"/>
        </w:rPr>
        <w:t>???</w:t>
      </w:r>
      <w:r>
        <w:t>nei sej</w:t>
      </w:r>
      <w:r w:rsidRPr="0087171E">
        <w:rPr>
          <w:rStyle w:val="teigap"/>
        </w:rPr>
        <w:t>???</w:t>
      </w:r>
      <w:r>
        <w:br/>
      </w:r>
      <w:r w:rsidRPr="0087171E">
        <w:rPr>
          <w:rStyle w:val="teigap"/>
        </w:rPr>
        <w:t>???</w:t>
      </w:r>
      <w:r>
        <w:t>pozn</w:t>
      </w:r>
      <w:r w:rsidRPr="0087171E">
        <w:rPr>
          <w:rStyle w:val="teigap"/>
        </w:rPr>
        <w:t>???</w:t>
      </w:r>
      <w:r>
        <w:br/>
      </w:r>
      <w:r w:rsidR="006C1EC3" w:rsidRPr="0087171E">
        <w:rPr>
          <w:rStyle w:val="teigap"/>
        </w:rPr>
        <w:t>???</w:t>
      </w:r>
      <w:r w:rsidR="006C1EC3">
        <w:t>icze bilsszem de</w:t>
      </w:r>
      <w:r w:rsidR="00812E3A" w:rsidRPr="0087171E">
        <w:rPr>
          <w:rStyle w:val="teigap"/>
        </w:rPr>
        <w:t>???</w:t>
      </w:r>
      <w:r w:rsidR="006C1EC3">
        <w:br/>
      </w:r>
      <w:r w:rsidR="006C1EC3" w:rsidRPr="0087171E">
        <w:rPr>
          <w:rStyle w:val="teigap"/>
        </w:rPr>
        <w:t>???</w:t>
      </w:r>
      <w:r w:rsidR="006C1EC3">
        <w:t>krat v betegu dre</w:t>
      </w:r>
      <w:r w:rsidR="00812E3A">
        <w:t>iszelno pla</w:t>
      </w:r>
      <w:r w:rsidR="00812E3A" w:rsidRPr="0087171E">
        <w:rPr>
          <w:rStyle w:val="teigap"/>
        </w:rPr>
        <w:t>???</w:t>
      </w:r>
      <w:r w:rsidR="00812E3A" w:rsidRPr="0087171E">
        <w:rPr>
          <w:rStyle w:val="teigap"/>
        </w:rPr>
        <w:br/>
        <w:t>???</w:t>
      </w:r>
      <w:r w:rsidR="006C1EC3">
        <w:t xml:space="preserve"> od na</w:t>
      </w:r>
      <w:r w:rsidR="006C1EC3" w:rsidRPr="0087171E">
        <w:rPr>
          <w:rStyle w:val="teigap"/>
        </w:rPr>
        <w:t>???</w:t>
      </w:r>
      <w:r w:rsidR="006C1EC3">
        <w:t xml:space="preserve"> </w:t>
      </w:r>
      <w:r w:rsidR="006C1EC3">
        <w:br/>
        <w:t xml:space="preserve">mocsi </w:t>
      </w:r>
      <w:r w:rsidR="006C1EC3" w:rsidRPr="0087171E">
        <w:rPr>
          <w:rStyle w:val="teigap"/>
        </w:rPr>
        <w:t>???</w:t>
      </w:r>
      <w:r w:rsidR="006C1EC3">
        <w:t xml:space="preserve">zed </w:t>
      </w:r>
      <w:r w:rsidR="006C1EC3" w:rsidRPr="0087171E">
        <w:rPr>
          <w:rStyle w:val="teigap"/>
        </w:rPr>
        <w:t>???</w:t>
      </w:r>
      <w:r w:rsidR="006C1EC3">
        <w:br/>
      </w:r>
      <w:r w:rsidR="006C1EC3" w:rsidRPr="0087171E">
        <w:rPr>
          <w:rStyle w:val="teigap"/>
        </w:rPr>
        <w:t>???</w:t>
      </w:r>
      <w:r w:rsidR="006C1EC3">
        <w:t>nim o</w:t>
      </w:r>
      <w:r w:rsidR="006C1EC3" w:rsidRPr="0087171E">
        <w:rPr>
          <w:rStyle w:val="teigap"/>
        </w:rPr>
        <w:t>???</w:t>
      </w:r>
      <w:r w:rsidR="006C1EC3">
        <w:br/>
        <w:t xml:space="preserve">szte </w:t>
      </w:r>
      <w:r w:rsidR="006C1EC3" w:rsidRPr="0087171E">
        <w:rPr>
          <w:rStyle w:val="teigap"/>
        </w:rPr>
        <w:t>???</w:t>
      </w:r>
      <w:r w:rsidR="006C1EC3">
        <w:t xml:space="preserve"> zim sz</w:t>
      </w:r>
      <w:r w:rsidR="006C1EC3" w:rsidRPr="0087171E">
        <w:rPr>
          <w:rStyle w:val="teigap"/>
        </w:rPr>
        <w:t>???</w:t>
      </w:r>
      <w:r w:rsidR="006C1EC3">
        <w:br/>
      </w:r>
      <w:r w:rsidR="006C1EC3" w:rsidRPr="0087171E">
        <w:rPr>
          <w:rStyle w:val="teigap"/>
        </w:rPr>
        <w:t>???</w:t>
      </w:r>
      <w:r w:rsidR="006C1EC3">
        <w:t xml:space="preserve"> </w:t>
      </w:r>
      <w:r w:rsidR="006C1EC3">
        <w:br/>
      </w:r>
      <w:r w:rsidR="006C1EC3" w:rsidRPr="0087171E">
        <w:rPr>
          <w:rStyle w:val="teigap"/>
        </w:rPr>
        <w:t>???</w:t>
      </w:r>
      <w:r w:rsidR="006C1EC3">
        <w:t xml:space="preserve"> tuc</w:t>
      </w:r>
      <w:r w:rsidR="006C1EC3" w:rsidRPr="0087171E">
        <w:rPr>
          <w:rStyle w:val="teigap"/>
        </w:rPr>
        <w:t>???</w:t>
      </w:r>
      <w:r w:rsidR="006C1EC3">
        <w:t>li</w:t>
      </w:r>
      <w:r w:rsidR="006C1EC3" w:rsidRPr="005F5F59">
        <w:t>ſ</w:t>
      </w:r>
      <w:r w:rsidR="006C1EC3">
        <w:t>te</w:t>
      </w:r>
      <w:r w:rsidR="006C1EC3" w:rsidRPr="0087171E">
        <w:rPr>
          <w:rStyle w:val="teigap"/>
        </w:rPr>
        <w:t>???</w:t>
      </w:r>
      <w:r w:rsidR="006C1EC3">
        <w:br/>
      </w:r>
      <w:r w:rsidR="006C1EC3" w:rsidRPr="0087171E">
        <w:rPr>
          <w:rStyle w:val="teigap"/>
        </w:rPr>
        <w:t>???</w:t>
      </w:r>
      <w:r w:rsidR="006C1EC3">
        <w:t xml:space="preserve">rlni </w:t>
      </w:r>
      <w:r w:rsidR="006C1EC3" w:rsidRPr="0087171E">
        <w:rPr>
          <w:rStyle w:val="teigap"/>
        </w:rPr>
        <w:t>???</w:t>
      </w:r>
      <w:r w:rsidR="006C1EC3">
        <w:br/>
      </w:r>
      <w:r w:rsidR="006C1EC3" w:rsidRPr="0087171E">
        <w:rPr>
          <w:rStyle w:val="teigap"/>
        </w:rPr>
        <w:t>???</w:t>
      </w:r>
      <w:r w:rsidR="006C1EC3">
        <w:br/>
      </w:r>
      <w:r w:rsidR="006C1EC3" w:rsidRPr="0087171E">
        <w:rPr>
          <w:rStyle w:val="teigap"/>
        </w:rPr>
        <w:t>???</w:t>
      </w:r>
      <w:r w:rsidR="006C1EC3">
        <w:br/>
      </w:r>
      <w:r w:rsidR="006C1EC3" w:rsidRPr="0087171E">
        <w:rPr>
          <w:rStyle w:val="teigap"/>
        </w:rPr>
        <w:t>???</w:t>
      </w:r>
      <w:r w:rsidR="006C1EC3">
        <w:br/>
      </w:r>
      <w:r w:rsidR="006C1EC3" w:rsidRPr="0087171E">
        <w:rPr>
          <w:rStyle w:val="teigap"/>
        </w:rPr>
        <w:t>???</w:t>
      </w:r>
    </w:p>
    <w:sectPr w:rsidR="00812E3A" w:rsidRPr="001064E1" w:rsidSect="00160D5C">
      <w:pgSz w:w="11906" w:h="16838"/>
      <w:pgMar w:top="1560" w:right="1983" w:bottom="1417" w:left="156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D11E80" w15:done="0"/>
  <w15:commentEx w15:paraId="3D1686A0" w15:done="0"/>
  <w15:commentEx w15:paraId="299DE4EE" w15:done="0"/>
  <w15:commentEx w15:paraId="139962DE" w15:done="0"/>
  <w15:commentEx w15:paraId="6EF3A6A6" w15:done="0"/>
  <w15:commentEx w15:paraId="1FD0EC9E" w15:done="0"/>
  <w15:commentEx w15:paraId="314540AB" w15:done="0"/>
  <w15:commentEx w15:paraId="75405A9B" w15:done="0"/>
  <w15:commentEx w15:paraId="6ECFEA6A" w15:done="0"/>
  <w15:commentEx w15:paraId="4BB994D7" w15:done="0"/>
  <w15:commentEx w15:paraId="2921D312" w15:done="0"/>
  <w15:commentEx w15:paraId="680A09C6" w15:done="0"/>
  <w15:commentEx w15:paraId="0DB7F497" w15:done="0"/>
  <w15:commentEx w15:paraId="7877F85A" w15:done="0"/>
  <w15:commentEx w15:paraId="7E3A7DAA" w15:done="0"/>
  <w15:commentEx w15:paraId="5ECF7F7D" w15:done="0"/>
  <w15:commentEx w15:paraId="48BC5889" w15:done="0"/>
  <w15:commentEx w15:paraId="7061B369" w15:done="0"/>
  <w15:commentEx w15:paraId="5ABC47DD" w15:done="0"/>
  <w15:commentEx w15:paraId="6E9AFA0F" w15:done="0"/>
  <w15:commentEx w15:paraId="50DD3ABB" w15:done="0"/>
  <w15:commentEx w15:paraId="5EB50F6D" w15:done="0"/>
  <w15:commentEx w15:paraId="0E8225A6" w15:done="0"/>
  <w15:commentEx w15:paraId="65D5A381" w15:done="0"/>
  <w15:commentEx w15:paraId="38B99F4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0A569" w14:textId="77777777" w:rsidR="0078487C" w:rsidRDefault="0078487C" w:rsidP="008B750A">
      <w:pPr>
        <w:spacing w:after="0" w:line="240" w:lineRule="auto"/>
      </w:pPr>
      <w:r>
        <w:separator/>
      </w:r>
    </w:p>
  </w:endnote>
  <w:endnote w:type="continuationSeparator" w:id="0">
    <w:p w14:paraId="2528F057" w14:textId="77777777" w:rsidR="0078487C" w:rsidRDefault="0078487C" w:rsidP="008B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EE"/>
    <w:family w:val="swiss"/>
    <w:pitch w:val="variable"/>
    <w:sig w:usb0="00000000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B613B" w14:textId="77777777" w:rsidR="0078487C" w:rsidRDefault="0078487C" w:rsidP="008B750A">
      <w:pPr>
        <w:spacing w:after="0" w:line="240" w:lineRule="auto"/>
      </w:pPr>
      <w:r>
        <w:separator/>
      </w:r>
    </w:p>
  </w:footnote>
  <w:footnote w:type="continuationSeparator" w:id="0">
    <w:p w14:paraId="2A89AB50" w14:textId="77777777" w:rsidR="0078487C" w:rsidRDefault="0078487C" w:rsidP="008B7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47"/>
    <w:rsid w:val="00001150"/>
    <w:rsid w:val="00003F72"/>
    <w:rsid w:val="00006058"/>
    <w:rsid w:val="00013637"/>
    <w:rsid w:val="0001392D"/>
    <w:rsid w:val="000145A4"/>
    <w:rsid w:val="000152B3"/>
    <w:rsid w:val="000166CB"/>
    <w:rsid w:val="000176DD"/>
    <w:rsid w:val="00017D1C"/>
    <w:rsid w:val="000201AA"/>
    <w:rsid w:val="00022C8D"/>
    <w:rsid w:val="00023C83"/>
    <w:rsid w:val="000240E7"/>
    <w:rsid w:val="000271B1"/>
    <w:rsid w:val="00030920"/>
    <w:rsid w:val="00031089"/>
    <w:rsid w:val="000332D8"/>
    <w:rsid w:val="000336B4"/>
    <w:rsid w:val="00034B42"/>
    <w:rsid w:val="000359B0"/>
    <w:rsid w:val="00036043"/>
    <w:rsid w:val="00037F02"/>
    <w:rsid w:val="00042932"/>
    <w:rsid w:val="00044A37"/>
    <w:rsid w:val="00046E83"/>
    <w:rsid w:val="000479B1"/>
    <w:rsid w:val="0005104E"/>
    <w:rsid w:val="00051E3B"/>
    <w:rsid w:val="0005250A"/>
    <w:rsid w:val="00054D29"/>
    <w:rsid w:val="00056B46"/>
    <w:rsid w:val="0005719A"/>
    <w:rsid w:val="000608CF"/>
    <w:rsid w:val="00062015"/>
    <w:rsid w:val="0006234B"/>
    <w:rsid w:val="0006309D"/>
    <w:rsid w:val="00063308"/>
    <w:rsid w:val="00064311"/>
    <w:rsid w:val="00065B2C"/>
    <w:rsid w:val="000664FF"/>
    <w:rsid w:val="00067CFD"/>
    <w:rsid w:val="0007023A"/>
    <w:rsid w:val="00070EEE"/>
    <w:rsid w:val="00072246"/>
    <w:rsid w:val="0007395C"/>
    <w:rsid w:val="00075116"/>
    <w:rsid w:val="000759D4"/>
    <w:rsid w:val="0007695C"/>
    <w:rsid w:val="000776FB"/>
    <w:rsid w:val="000829E0"/>
    <w:rsid w:val="00083723"/>
    <w:rsid w:val="00086FCC"/>
    <w:rsid w:val="000874A8"/>
    <w:rsid w:val="00090DBD"/>
    <w:rsid w:val="00090F3A"/>
    <w:rsid w:val="00091B09"/>
    <w:rsid w:val="000930D5"/>
    <w:rsid w:val="0009494A"/>
    <w:rsid w:val="0009638A"/>
    <w:rsid w:val="000A1022"/>
    <w:rsid w:val="000A1037"/>
    <w:rsid w:val="000A1DBF"/>
    <w:rsid w:val="000A25A4"/>
    <w:rsid w:val="000A500F"/>
    <w:rsid w:val="000A5AA1"/>
    <w:rsid w:val="000A60C0"/>
    <w:rsid w:val="000A6FD1"/>
    <w:rsid w:val="000B0BD6"/>
    <w:rsid w:val="000B10F7"/>
    <w:rsid w:val="000B1ED9"/>
    <w:rsid w:val="000B2359"/>
    <w:rsid w:val="000B28E9"/>
    <w:rsid w:val="000B2C6C"/>
    <w:rsid w:val="000B463A"/>
    <w:rsid w:val="000C1CDD"/>
    <w:rsid w:val="000C1E47"/>
    <w:rsid w:val="000C3606"/>
    <w:rsid w:val="000C65C3"/>
    <w:rsid w:val="000D19CF"/>
    <w:rsid w:val="000D1DF2"/>
    <w:rsid w:val="000D5DC4"/>
    <w:rsid w:val="000E0CD3"/>
    <w:rsid w:val="000E1FD6"/>
    <w:rsid w:val="000E257E"/>
    <w:rsid w:val="000E2ECE"/>
    <w:rsid w:val="000E5299"/>
    <w:rsid w:val="000E78FA"/>
    <w:rsid w:val="000F064B"/>
    <w:rsid w:val="000F094D"/>
    <w:rsid w:val="000F1B19"/>
    <w:rsid w:val="000F35E8"/>
    <w:rsid w:val="000F62A0"/>
    <w:rsid w:val="001002AB"/>
    <w:rsid w:val="001005F9"/>
    <w:rsid w:val="00101D8B"/>
    <w:rsid w:val="00105709"/>
    <w:rsid w:val="00106028"/>
    <w:rsid w:val="001064E1"/>
    <w:rsid w:val="00106C2E"/>
    <w:rsid w:val="00111265"/>
    <w:rsid w:val="00112F5A"/>
    <w:rsid w:val="00113169"/>
    <w:rsid w:val="0011344A"/>
    <w:rsid w:val="00115598"/>
    <w:rsid w:val="001176BE"/>
    <w:rsid w:val="00122795"/>
    <w:rsid w:val="0012286C"/>
    <w:rsid w:val="00123169"/>
    <w:rsid w:val="00130D5C"/>
    <w:rsid w:val="00134D8B"/>
    <w:rsid w:val="00135BDE"/>
    <w:rsid w:val="00136688"/>
    <w:rsid w:val="00136CE7"/>
    <w:rsid w:val="0014102D"/>
    <w:rsid w:val="001448AA"/>
    <w:rsid w:val="00144A74"/>
    <w:rsid w:val="001463C5"/>
    <w:rsid w:val="00147EF9"/>
    <w:rsid w:val="00153199"/>
    <w:rsid w:val="00153F90"/>
    <w:rsid w:val="001563C8"/>
    <w:rsid w:val="00157771"/>
    <w:rsid w:val="00157D80"/>
    <w:rsid w:val="00160D5C"/>
    <w:rsid w:val="0016253E"/>
    <w:rsid w:val="001633BA"/>
    <w:rsid w:val="00171FB6"/>
    <w:rsid w:val="001756F7"/>
    <w:rsid w:val="00176419"/>
    <w:rsid w:val="001833EA"/>
    <w:rsid w:val="00183B83"/>
    <w:rsid w:val="00185164"/>
    <w:rsid w:val="00186834"/>
    <w:rsid w:val="00186D00"/>
    <w:rsid w:val="00186E13"/>
    <w:rsid w:val="00190944"/>
    <w:rsid w:val="001929BF"/>
    <w:rsid w:val="00193E58"/>
    <w:rsid w:val="0019441B"/>
    <w:rsid w:val="0019509F"/>
    <w:rsid w:val="0019520A"/>
    <w:rsid w:val="00195906"/>
    <w:rsid w:val="00196D40"/>
    <w:rsid w:val="00196D52"/>
    <w:rsid w:val="00197B12"/>
    <w:rsid w:val="001A030F"/>
    <w:rsid w:val="001A1C17"/>
    <w:rsid w:val="001A444E"/>
    <w:rsid w:val="001A6B9D"/>
    <w:rsid w:val="001B0225"/>
    <w:rsid w:val="001B14A9"/>
    <w:rsid w:val="001B21B6"/>
    <w:rsid w:val="001B2E78"/>
    <w:rsid w:val="001B3322"/>
    <w:rsid w:val="001B5321"/>
    <w:rsid w:val="001B547D"/>
    <w:rsid w:val="001B6136"/>
    <w:rsid w:val="001C343A"/>
    <w:rsid w:val="001C486B"/>
    <w:rsid w:val="001C528C"/>
    <w:rsid w:val="001C5DF1"/>
    <w:rsid w:val="001C7977"/>
    <w:rsid w:val="001D1763"/>
    <w:rsid w:val="001D1D84"/>
    <w:rsid w:val="001D52F3"/>
    <w:rsid w:val="001D68C1"/>
    <w:rsid w:val="001D79AD"/>
    <w:rsid w:val="001E073F"/>
    <w:rsid w:val="001E1034"/>
    <w:rsid w:val="001E3D55"/>
    <w:rsid w:val="001E70CD"/>
    <w:rsid w:val="001F031B"/>
    <w:rsid w:val="001F39E4"/>
    <w:rsid w:val="001F73F7"/>
    <w:rsid w:val="00200AF5"/>
    <w:rsid w:val="00200D0F"/>
    <w:rsid w:val="00201BAA"/>
    <w:rsid w:val="002028EF"/>
    <w:rsid w:val="00206475"/>
    <w:rsid w:val="002068FE"/>
    <w:rsid w:val="00207030"/>
    <w:rsid w:val="0021729C"/>
    <w:rsid w:val="002176D7"/>
    <w:rsid w:val="0022001F"/>
    <w:rsid w:val="00220153"/>
    <w:rsid w:val="00222FA7"/>
    <w:rsid w:val="00224BD9"/>
    <w:rsid w:val="00225A65"/>
    <w:rsid w:val="00226BFD"/>
    <w:rsid w:val="002276C6"/>
    <w:rsid w:val="00227A90"/>
    <w:rsid w:val="00227F16"/>
    <w:rsid w:val="00230B3E"/>
    <w:rsid w:val="00231A47"/>
    <w:rsid w:val="00232538"/>
    <w:rsid w:val="002326C3"/>
    <w:rsid w:val="00232B52"/>
    <w:rsid w:val="00233074"/>
    <w:rsid w:val="00234530"/>
    <w:rsid w:val="00234A96"/>
    <w:rsid w:val="00234EC5"/>
    <w:rsid w:val="00235C67"/>
    <w:rsid w:val="002373D5"/>
    <w:rsid w:val="00237693"/>
    <w:rsid w:val="00237BED"/>
    <w:rsid w:val="00240125"/>
    <w:rsid w:val="00240371"/>
    <w:rsid w:val="002407FC"/>
    <w:rsid w:val="00243DD2"/>
    <w:rsid w:val="00243E34"/>
    <w:rsid w:val="00250A4C"/>
    <w:rsid w:val="00251CF1"/>
    <w:rsid w:val="00251FBF"/>
    <w:rsid w:val="00252C47"/>
    <w:rsid w:val="00260324"/>
    <w:rsid w:val="002605BB"/>
    <w:rsid w:val="00263EA9"/>
    <w:rsid w:val="002665EA"/>
    <w:rsid w:val="0026716E"/>
    <w:rsid w:val="00267EC5"/>
    <w:rsid w:val="00270134"/>
    <w:rsid w:val="0027082F"/>
    <w:rsid w:val="0027210A"/>
    <w:rsid w:val="002768B4"/>
    <w:rsid w:val="00287817"/>
    <w:rsid w:val="002904C9"/>
    <w:rsid w:val="00291421"/>
    <w:rsid w:val="00292B82"/>
    <w:rsid w:val="002955AD"/>
    <w:rsid w:val="002A00D2"/>
    <w:rsid w:val="002A0F87"/>
    <w:rsid w:val="002A2730"/>
    <w:rsid w:val="002A2ACF"/>
    <w:rsid w:val="002A2E12"/>
    <w:rsid w:val="002B09BD"/>
    <w:rsid w:val="002B0DB0"/>
    <w:rsid w:val="002B18A4"/>
    <w:rsid w:val="002B34FB"/>
    <w:rsid w:val="002B4034"/>
    <w:rsid w:val="002B4C2E"/>
    <w:rsid w:val="002B537E"/>
    <w:rsid w:val="002B5B10"/>
    <w:rsid w:val="002B6BE8"/>
    <w:rsid w:val="002B7582"/>
    <w:rsid w:val="002C1A9F"/>
    <w:rsid w:val="002C1E61"/>
    <w:rsid w:val="002C5F1F"/>
    <w:rsid w:val="002D0CA2"/>
    <w:rsid w:val="002D0EA2"/>
    <w:rsid w:val="002D1252"/>
    <w:rsid w:val="002D1480"/>
    <w:rsid w:val="002D4235"/>
    <w:rsid w:val="002D5506"/>
    <w:rsid w:val="002E0580"/>
    <w:rsid w:val="002E0AAE"/>
    <w:rsid w:val="002E39EA"/>
    <w:rsid w:val="002E4DDB"/>
    <w:rsid w:val="002E50A4"/>
    <w:rsid w:val="002E5475"/>
    <w:rsid w:val="002E7257"/>
    <w:rsid w:val="002F07CD"/>
    <w:rsid w:val="002F0A88"/>
    <w:rsid w:val="002F0FD0"/>
    <w:rsid w:val="002F2286"/>
    <w:rsid w:val="002F252F"/>
    <w:rsid w:val="002F3D4E"/>
    <w:rsid w:val="00300E92"/>
    <w:rsid w:val="00303227"/>
    <w:rsid w:val="003102B5"/>
    <w:rsid w:val="00312131"/>
    <w:rsid w:val="00312470"/>
    <w:rsid w:val="0031310D"/>
    <w:rsid w:val="00314334"/>
    <w:rsid w:val="00315064"/>
    <w:rsid w:val="00315CF0"/>
    <w:rsid w:val="003175B6"/>
    <w:rsid w:val="003201DA"/>
    <w:rsid w:val="00320801"/>
    <w:rsid w:val="00321921"/>
    <w:rsid w:val="00322F12"/>
    <w:rsid w:val="00324541"/>
    <w:rsid w:val="00326C93"/>
    <w:rsid w:val="003307DF"/>
    <w:rsid w:val="00330C01"/>
    <w:rsid w:val="00333270"/>
    <w:rsid w:val="00333959"/>
    <w:rsid w:val="00333AB9"/>
    <w:rsid w:val="00333BC6"/>
    <w:rsid w:val="00334088"/>
    <w:rsid w:val="0033433B"/>
    <w:rsid w:val="0033518A"/>
    <w:rsid w:val="00341CDD"/>
    <w:rsid w:val="00342416"/>
    <w:rsid w:val="00343C7E"/>
    <w:rsid w:val="003477B0"/>
    <w:rsid w:val="003478D4"/>
    <w:rsid w:val="0035144B"/>
    <w:rsid w:val="00352897"/>
    <w:rsid w:val="00353C66"/>
    <w:rsid w:val="00354A07"/>
    <w:rsid w:val="00354F50"/>
    <w:rsid w:val="003552C1"/>
    <w:rsid w:val="00356B64"/>
    <w:rsid w:val="00360578"/>
    <w:rsid w:val="00361E00"/>
    <w:rsid w:val="00362661"/>
    <w:rsid w:val="00363A28"/>
    <w:rsid w:val="003660C4"/>
    <w:rsid w:val="00371DB8"/>
    <w:rsid w:val="00372232"/>
    <w:rsid w:val="0037332E"/>
    <w:rsid w:val="00373AA4"/>
    <w:rsid w:val="00373DC3"/>
    <w:rsid w:val="003754E5"/>
    <w:rsid w:val="00375592"/>
    <w:rsid w:val="00375FF0"/>
    <w:rsid w:val="00383E5B"/>
    <w:rsid w:val="003845F7"/>
    <w:rsid w:val="00385C0D"/>
    <w:rsid w:val="003872C6"/>
    <w:rsid w:val="00387C5B"/>
    <w:rsid w:val="00387CD7"/>
    <w:rsid w:val="00390BC5"/>
    <w:rsid w:val="003910CC"/>
    <w:rsid w:val="003912AE"/>
    <w:rsid w:val="003917C4"/>
    <w:rsid w:val="00391EDB"/>
    <w:rsid w:val="00392388"/>
    <w:rsid w:val="0039309A"/>
    <w:rsid w:val="00393CD7"/>
    <w:rsid w:val="00394A96"/>
    <w:rsid w:val="00394FEC"/>
    <w:rsid w:val="003964C9"/>
    <w:rsid w:val="0039724E"/>
    <w:rsid w:val="00397AEA"/>
    <w:rsid w:val="003A021E"/>
    <w:rsid w:val="003A1D9F"/>
    <w:rsid w:val="003A233D"/>
    <w:rsid w:val="003A2FB1"/>
    <w:rsid w:val="003A5EC5"/>
    <w:rsid w:val="003A74D0"/>
    <w:rsid w:val="003A7C7B"/>
    <w:rsid w:val="003B0479"/>
    <w:rsid w:val="003B0B6E"/>
    <w:rsid w:val="003B0BC6"/>
    <w:rsid w:val="003B22F3"/>
    <w:rsid w:val="003B2A33"/>
    <w:rsid w:val="003B3DC8"/>
    <w:rsid w:val="003B4836"/>
    <w:rsid w:val="003B4E12"/>
    <w:rsid w:val="003B7888"/>
    <w:rsid w:val="003C08BC"/>
    <w:rsid w:val="003C1633"/>
    <w:rsid w:val="003C367E"/>
    <w:rsid w:val="003C4DFF"/>
    <w:rsid w:val="003C59E1"/>
    <w:rsid w:val="003C5F72"/>
    <w:rsid w:val="003D0720"/>
    <w:rsid w:val="003D2624"/>
    <w:rsid w:val="003D4089"/>
    <w:rsid w:val="003D4282"/>
    <w:rsid w:val="003D5176"/>
    <w:rsid w:val="003E56EB"/>
    <w:rsid w:val="003E6498"/>
    <w:rsid w:val="003E6C9C"/>
    <w:rsid w:val="003E700B"/>
    <w:rsid w:val="003F460B"/>
    <w:rsid w:val="003F4CB9"/>
    <w:rsid w:val="003F61F7"/>
    <w:rsid w:val="003F741D"/>
    <w:rsid w:val="003F75C4"/>
    <w:rsid w:val="00402EC1"/>
    <w:rsid w:val="00403AB7"/>
    <w:rsid w:val="00403B4B"/>
    <w:rsid w:val="00405BF8"/>
    <w:rsid w:val="004060C2"/>
    <w:rsid w:val="00407601"/>
    <w:rsid w:val="00410D11"/>
    <w:rsid w:val="00411662"/>
    <w:rsid w:val="00411C5A"/>
    <w:rsid w:val="00411D41"/>
    <w:rsid w:val="00412FB7"/>
    <w:rsid w:val="004134A2"/>
    <w:rsid w:val="004141C4"/>
    <w:rsid w:val="00414499"/>
    <w:rsid w:val="00414F5F"/>
    <w:rsid w:val="00416700"/>
    <w:rsid w:val="004203EB"/>
    <w:rsid w:val="00420420"/>
    <w:rsid w:val="00420ACB"/>
    <w:rsid w:val="00421141"/>
    <w:rsid w:val="00422434"/>
    <w:rsid w:val="004243CE"/>
    <w:rsid w:val="004261B5"/>
    <w:rsid w:val="00430307"/>
    <w:rsid w:val="00430F15"/>
    <w:rsid w:val="004310DF"/>
    <w:rsid w:val="00431641"/>
    <w:rsid w:val="0043215C"/>
    <w:rsid w:val="004337E3"/>
    <w:rsid w:val="00434E81"/>
    <w:rsid w:val="00436DF9"/>
    <w:rsid w:val="0044228E"/>
    <w:rsid w:val="004449BD"/>
    <w:rsid w:val="004450D2"/>
    <w:rsid w:val="00445A86"/>
    <w:rsid w:val="00446B8F"/>
    <w:rsid w:val="00446F8F"/>
    <w:rsid w:val="00450A93"/>
    <w:rsid w:val="00450B8D"/>
    <w:rsid w:val="0045221F"/>
    <w:rsid w:val="00453EE3"/>
    <w:rsid w:val="00454CE5"/>
    <w:rsid w:val="0045549F"/>
    <w:rsid w:val="00455E2E"/>
    <w:rsid w:val="0045691E"/>
    <w:rsid w:val="00457FBD"/>
    <w:rsid w:val="004601F3"/>
    <w:rsid w:val="004628D3"/>
    <w:rsid w:val="00462B44"/>
    <w:rsid w:val="0046366E"/>
    <w:rsid w:val="00464D56"/>
    <w:rsid w:val="00471264"/>
    <w:rsid w:val="004741C4"/>
    <w:rsid w:val="00475B53"/>
    <w:rsid w:val="0047632E"/>
    <w:rsid w:val="0047668D"/>
    <w:rsid w:val="004766A5"/>
    <w:rsid w:val="00480183"/>
    <w:rsid w:val="004806DA"/>
    <w:rsid w:val="00480FBD"/>
    <w:rsid w:val="00481B46"/>
    <w:rsid w:val="004831BD"/>
    <w:rsid w:val="0048392D"/>
    <w:rsid w:val="00483E3E"/>
    <w:rsid w:val="004843B3"/>
    <w:rsid w:val="0048441D"/>
    <w:rsid w:val="00486360"/>
    <w:rsid w:val="004905FE"/>
    <w:rsid w:val="004921A5"/>
    <w:rsid w:val="00492714"/>
    <w:rsid w:val="0049309C"/>
    <w:rsid w:val="00493F35"/>
    <w:rsid w:val="00495A3E"/>
    <w:rsid w:val="004A041A"/>
    <w:rsid w:val="004A0895"/>
    <w:rsid w:val="004A1AF5"/>
    <w:rsid w:val="004A1EBA"/>
    <w:rsid w:val="004A2A27"/>
    <w:rsid w:val="004B2BCB"/>
    <w:rsid w:val="004B4F92"/>
    <w:rsid w:val="004B54D9"/>
    <w:rsid w:val="004B5D8D"/>
    <w:rsid w:val="004C47E6"/>
    <w:rsid w:val="004C5EB2"/>
    <w:rsid w:val="004C62C7"/>
    <w:rsid w:val="004D26E9"/>
    <w:rsid w:val="004D3D7D"/>
    <w:rsid w:val="004D4787"/>
    <w:rsid w:val="004D4DF9"/>
    <w:rsid w:val="004D59BF"/>
    <w:rsid w:val="004D6818"/>
    <w:rsid w:val="004D709B"/>
    <w:rsid w:val="004E37B8"/>
    <w:rsid w:val="004E4DA8"/>
    <w:rsid w:val="004F323E"/>
    <w:rsid w:val="004F54E0"/>
    <w:rsid w:val="004F585E"/>
    <w:rsid w:val="004F5E82"/>
    <w:rsid w:val="00502748"/>
    <w:rsid w:val="005036D4"/>
    <w:rsid w:val="00505E55"/>
    <w:rsid w:val="005100F2"/>
    <w:rsid w:val="00510511"/>
    <w:rsid w:val="00510D2C"/>
    <w:rsid w:val="00511063"/>
    <w:rsid w:val="0051114A"/>
    <w:rsid w:val="00513FDA"/>
    <w:rsid w:val="00515153"/>
    <w:rsid w:val="0051685F"/>
    <w:rsid w:val="00516C7D"/>
    <w:rsid w:val="00516EB0"/>
    <w:rsid w:val="00517B7E"/>
    <w:rsid w:val="0052019B"/>
    <w:rsid w:val="00520825"/>
    <w:rsid w:val="0052107C"/>
    <w:rsid w:val="0052648B"/>
    <w:rsid w:val="005270AB"/>
    <w:rsid w:val="005274A4"/>
    <w:rsid w:val="00530600"/>
    <w:rsid w:val="00533B7A"/>
    <w:rsid w:val="00540490"/>
    <w:rsid w:val="00542E2E"/>
    <w:rsid w:val="0054501E"/>
    <w:rsid w:val="00547302"/>
    <w:rsid w:val="00547CDC"/>
    <w:rsid w:val="005509FC"/>
    <w:rsid w:val="00551840"/>
    <w:rsid w:val="00551937"/>
    <w:rsid w:val="00552D43"/>
    <w:rsid w:val="005537AE"/>
    <w:rsid w:val="00554D76"/>
    <w:rsid w:val="00555D84"/>
    <w:rsid w:val="00555F5C"/>
    <w:rsid w:val="00556E7A"/>
    <w:rsid w:val="00562DD2"/>
    <w:rsid w:val="00562FF2"/>
    <w:rsid w:val="00563623"/>
    <w:rsid w:val="00563879"/>
    <w:rsid w:val="00563AF1"/>
    <w:rsid w:val="0056416E"/>
    <w:rsid w:val="0056506D"/>
    <w:rsid w:val="00565D27"/>
    <w:rsid w:val="00565F0D"/>
    <w:rsid w:val="00570E1F"/>
    <w:rsid w:val="00571EC7"/>
    <w:rsid w:val="0057216A"/>
    <w:rsid w:val="00574088"/>
    <w:rsid w:val="00574AF5"/>
    <w:rsid w:val="00576D6B"/>
    <w:rsid w:val="005778F3"/>
    <w:rsid w:val="005818BB"/>
    <w:rsid w:val="0058423E"/>
    <w:rsid w:val="0058494B"/>
    <w:rsid w:val="0058764C"/>
    <w:rsid w:val="00587DCC"/>
    <w:rsid w:val="00591779"/>
    <w:rsid w:val="00591A69"/>
    <w:rsid w:val="00592316"/>
    <w:rsid w:val="00592978"/>
    <w:rsid w:val="00592FF6"/>
    <w:rsid w:val="00595658"/>
    <w:rsid w:val="005956E8"/>
    <w:rsid w:val="005961D0"/>
    <w:rsid w:val="005969CB"/>
    <w:rsid w:val="005973F9"/>
    <w:rsid w:val="005A0B0A"/>
    <w:rsid w:val="005A13C2"/>
    <w:rsid w:val="005A28DF"/>
    <w:rsid w:val="005A301A"/>
    <w:rsid w:val="005A4A7E"/>
    <w:rsid w:val="005A4B0C"/>
    <w:rsid w:val="005A4C92"/>
    <w:rsid w:val="005A506D"/>
    <w:rsid w:val="005A5F50"/>
    <w:rsid w:val="005B39E1"/>
    <w:rsid w:val="005B65BD"/>
    <w:rsid w:val="005B71EF"/>
    <w:rsid w:val="005B7F97"/>
    <w:rsid w:val="005C0567"/>
    <w:rsid w:val="005C0652"/>
    <w:rsid w:val="005C1583"/>
    <w:rsid w:val="005C211D"/>
    <w:rsid w:val="005C243C"/>
    <w:rsid w:val="005C382C"/>
    <w:rsid w:val="005C5B2A"/>
    <w:rsid w:val="005D0460"/>
    <w:rsid w:val="005D4FA0"/>
    <w:rsid w:val="005D695E"/>
    <w:rsid w:val="005E053B"/>
    <w:rsid w:val="005E0C2C"/>
    <w:rsid w:val="005E0F3A"/>
    <w:rsid w:val="005E11B7"/>
    <w:rsid w:val="005E142B"/>
    <w:rsid w:val="005E2915"/>
    <w:rsid w:val="005E3957"/>
    <w:rsid w:val="005E42CE"/>
    <w:rsid w:val="005E621B"/>
    <w:rsid w:val="005E68E1"/>
    <w:rsid w:val="005E784B"/>
    <w:rsid w:val="005F239C"/>
    <w:rsid w:val="005F3C56"/>
    <w:rsid w:val="005F61B3"/>
    <w:rsid w:val="005F6491"/>
    <w:rsid w:val="005F681C"/>
    <w:rsid w:val="005F7206"/>
    <w:rsid w:val="00601306"/>
    <w:rsid w:val="006017CE"/>
    <w:rsid w:val="0060225D"/>
    <w:rsid w:val="006028AE"/>
    <w:rsid w:val="00602EBA"/>
    <w:rsid w:val="006033DB"/>
    <w:rsid w:val="00604871"/>
    <w:rsid w:val="00604D2F"/>
    <w:rsid w:val="00605165"/>
    <w:rsid w:val="00606F69"/>
    <w:rsid w:val="006074E1"/>
    <w:rsid w:val="00610722"/>
    <w:rsid w:val="0061097D"/>
    <w:rsid w:val="00613FA1"/>
    <w:rsid w:val="00614176"/>
    <w:rsid w:val="006165B7"/>
    <w:rsid w:val="006214CD"/>
    <w:rsid w:val="00621A67"/>
    <w:rsid w:val="006224D3"/>
    <w:rsid w:val="00622945"/>
    <w:rsid w:val="006239DF"/>
    <w:rsid w:val="00625B06"/>
    <w:rsid w:val="006317D6"/>
    <w:rsid w:val="00634C69"/>
    <w:rsid w:val="0063562E"/>
    <w:rsid w:val="00645DED"/>
    <w:rsid w:val="00646627"/>
    <w:rsid w:val="006504BE"/>
    <w:rsid w:val="0065138D"/>
    <w:rsid w:val="00652568"/>
    <w:rsid w:val="0065647C"/>
    <w:rsid w:val="006607A8"/>
    <w:rsid w:val="00660EC9"/>
    <w:rsid w:val="006611B6"/>
    <w:rsid w:val="00661AF2"/>
    <w:rsid w:val="00662B72"/>
    <w:rsid w:val="0066530E"/>
    <w:rsid w:val="00665F0A"/>
    <w:rsid w:val="006665D2"/>
    <w:rsid w:val="00666AA6"/>
    <w:rsid w:val="006672B3"/>
    <w:rsid w:val="00667461"/>
    <w:rsid w:val="00670AE6"/>
    <w:rsid w:val="006726E5"/>
    <w:rsid w:val="00675208"/>
    <w:rsid w:val="006766BE"/>
    <w:rsid w:val="006767D4"/>
    <w:rsid w:val="0067749B"/>
    <w:rsid w:val="0068374D"/>
    <w:rsid w:val="00684105"/>
    <w:rsid w:val="00684E8E"/>
    <w:rsid w:val="00685436"/>
    <w:rsid w:val="00690065"/>
    <w:rsid w:val="0069049A"/>
    <w:rsid w:val="00692FED"/>
    <w:rsid w:val="00693221"/>
    <w:rsid w:val="00694153"/>
    <w:rsid w:val="00696062"/>
    <w:rsid w:val="00696164"/>
    <w:rsid w:val="00696E18"/>
    <w:rsid w:val="00697502"/>
    <w:rsid w:val="006A0CD0"/>
    <w:rsid w:val="006A198A"/>
    <w:rsid w:val="006A1C88"/>
    <w:rsid w:val="006A1DCC"/>
    <w:rsid w:val="006A2D9C"/>
    <w:rsid w:val="006A2DC2"/>
    <w:rsid w:val="006A3E7E"/>
    <w:rsid w:val="006A5081"/>
    <w:rsid w:val="006A60F7"/>
    <w:rsid w:val="006B24A5"/>
    <w:rsid w:val="006B2D84"/>
    <w:rsid w:val="006B40D3"/>
    <w:rsid w:val="006B55D9"/>
    <w:rsid w:val="006B6457"/>
    <w:rsid w:val="006C1EC3"/>
    <w:rsid w:val="006C2125"/>
    <w:rsid w:val="006D02DB"/>
    <w:rsid w:val="006D14CB"/>
    <w:rsid w:val="006D1EE8"/>
    <w:rsid w:val="006D2746"/>
    <w:rsid w:val="006D656C"/>
    <w:rsid w:val="006D6A10"/>
    <w:rsid w:val="006E04B4"/>
    <w:rsid w:val="006E1CB8"/>
    <w:rsid w:val="006E5BDD"/>
    <w:rsid w:val="006E7894"/>
    <w:rsid w:val="006F1192"/>
    <w:rsid w:val="006F1227"/>
    <w:rsid w:val="006F3190"/>
    <w:rsid w:val="006F33B8"/>
    <w:rsid w:val="006F45EF"/>
    <w:rsid w:val="006F70CF"/>
    <w:rsid w:val="007011A8"/>
    <w:rsid w:val="007011AB"/>
    <w:rsid w:val="007020DB"/>
    <w:rsid w:val="00703C1B"/>
    <w:rsid w:val="007055A4"/>
    <w:rsid w:val="00705604"/>
    <w:rsid w:val="00707090"/>
    <w:rsid w:val="007107FF"/>
    <w:rsid w:val="00710ACE"/>
    <w:rsid w:val="007122F8"/>
    <w:rsid w:val="0071277D"/>
    <w:rsid w:val="00714D0D"/>
    <w:rsid w:val="00716785"/>
    <w:rsid w:val="00717D28"/>
    <w:rsid w:val="007206C5"/>
    <w:rsid w:val="007210A8"/>
    <w:rsid w:val="00726DBE"/>
    <w:rsid w:val="00726F96"/>
    <w:rsid w:val="0073022A"/>
    <w:rsid w:val="00730CBA"/>
    <w:rsid w:val="007314DA"/>
    <w:rsid w:val="00733DA5"/>
    <w:rsid w:val="007340AB"/>
    <w:rsid w:val="00735A61"/>
    <w:rsid w:val="0074088C"/>
    <w:rsid w:val="00741E28"/>
    <w:rsid w:val="007432C3"/>
    <w:rsid w:val="00745DDE"/>
    <w:rsid w:val="00745E47"/>
    <w:rsid w:val="007505F9"/>
    <w:rsid w:val="007516DA"/>
    <w:rsid w:val="0075581E"/>
    <w:rsid w:val="00756783"/>
    <w:rsid w:val="00760735"/>
    <w:rsid w:val="00761AEB"/>
    <w:rsid w:val="00761E49"/>
    <w:rsid w:val="0076251F"/>
    <w:rsid w:val="00762F7D"/>
    <w:rsid w:val="00763446"/>
    <w:rsid w:val="007638CB"/>
    <w:rsid w:val="00764A1E"/>
    <w:rsid w:val="00765191"/>
    <w:rsid w:val="007662C7"/>
    <w:rsid w:val="0076656A"/>
    <w:rsid w:val="00770E98"/>
    <w:rsid w:val="00771AEB"/>
    <w:rsid w:val="00773B51"/>
    <w:rsid w:val="00774923"/>
    <w:rsid w:val="00775D18"/>
    <w:rsid w:val="007761F6"/>
    <w:rsid w:val="00776B94"/>
    <w:rsid w:val="00780813"/>
    <w:rsid w:val="00780892"/>
    <w:rsid w:val="0078299D"/>
    <w:rsid w:val="007829B5"/>
    <w:rsid w:val="0078369A"/>
    <w:rsid w:val="00784174"/>
    <w:rsid w:val="0078487C"/>
    <w:rsid w:val="00784E56"/>
    <w:rsid w:val="00790BAC"/>
    <w:rsid w:val="00791B14"/>
    <w:rsid w:val="0079222E"/>
    <w:rsid w:val="00796A48"/>
    <w:rsid w:val="007A0C58"/>
    <w:rsid w:val="007A1678"/>
    <w:rsid w:val="007A3BF1"/>
    <w:rsid w:val="007A796B"/>
    <w:rsid w:val="007B29A4"/>
    <w:rsid w:val="007B38E6"/>
    <w:rsid w:val="007B46D3"/>
    <w:rsid w:val="007B763F"/>
    <w:rsid w:val="007C0590"/>
    <w:rsid w:val="007C1DF4"/>
    <w:rsid w:val="007C3265"/>
    <w:rsid w:val="007C4C14"/>
    <w:rsid w:val="007C5510"/>
    <w:rsid w:val="007C5F48"/>
    <w:rsid w:val="007C7110"/>
    <w:rsid w:val="007D0537"/>
    <w:rsid w:val="007D0782"/>
    <w:rsid w:val="007D24E8"/>
    <w:rsid w:val="007D2E7D"/>
    <w:rsid w:val="007D308F"/>
    <w:rsid w:val="007D3DA8"/>
    <w:rsid w:val="007D4ABE"/>
    <w:rsid w:val="007D62F9"/>
    <w:rsid w:val="007E0F7E"/>
    <w:rsid w:val="007E28E3"/>
    <w:rsid w:val="007E3F12"/>
    <w:rsid w:val="007E3F39"/>
    <w:rsid w:val="007E4D1B"/>
    <w:rsid w:val="007E67FA"/>
    <w:rsid w:val="007F03F1"/>
    <w:rsid w:val="007F0FE6"/>
    <w:rsid w:val="007F2161"/>
    <w:rsid w:val="007F319C"/>
    <w:rsid w:val="007F319F"/>
    <w:rsid w:val="007F4AC3"/>
    <w:rsid w:val="007F5219"/>
    <w:rsid w:val="007F6705"/>
    <w:rsid w:val="007F75F0"/>
    <w:rsid w:val="007F7AF4"/>
    <w:rsid w:val="0080091D"/>
    <w:rsid w:val="00800E13"/>
    <w:rsid w:val="0080157E"/>
    <w:rsid w:val="0080269C"/>
    <w:rsid w:val="00804D98"/>
    <w:rsid w:val="0080681B"/>
    <w:rsid w:val="00810356"/>
    <w:rsid w:val="00812DFC"/>
    <w:rsid w:val="00812E3A"/>
    <w:rsid w:val="008130F1"/>
    <w:rsid w:val="00814949"/>
    <w:rsid w:val="0081498C"/>
    <w:rsid w:val="00817863"/>
    <w:rsid w:val="0082129B"/>
    <w:rsid w:val="00821D51"/>
    <w:rsid w:val="00822811"/>
    <w:rsid w:val="00824788"/>
    <w:rsid w:val="008252A0"/>
    <w:rsid w:val="00825F9D"/>
    <w:rsid w:val="008264AE"/>
    <w:rsid w:val="00826CFA"/>
    <w:rsid w:val="00827596"/>
    <w:rsid w:val="00832B54"/>
    <w:rsid w:val="008347A4"/>
    <w:rsid w:val="00834E56"/>
    <w:rsid w:val="008426BB"/>
    <w:rsid w:val="00843D51"/>
    <w:rsid w:val="00844755"/>
    <w:rsid w:val="00846095"/>
    <w:rsid w:val="00847244"/>
    <w:rsid w:val="00847744"/>
    <w:rsid w:val="00847C87"/>
    <w:rsid w:val="008540B2"/>
    <w:rsid w:val="00854AE0"/>
    <w:rsid w:val="00855945"/>
    <w:rsid w:val="00856E7E"/>
    <w:rsid w:val="00857CD1"/>
    <w:rsid w:val="00861052"/>
    <w:rsid w:val="00861419"/>
    <w:rsid w:val="008617B4"/>
    <w:rsid w:val="00863E85"/>
    <w:rsid w:val="00864119"/>
    <w:rsid w:val="008642E9"/>
    <w:rsid w:val="00864345"/>
    <w:rsid w:val="00865AED"/>
    <w:rsid w:val="00867321"/>
    <w:rsid w:val="0087171E"/>
    <w:rsid w:val="00871A62"/>
    <w:rsid w:val="00871F81"/>
    <w:rsid w:val="008721AD"/>
    <w:rsid w:val="00872516"/>
    <w:rsid w:val="00872EA7"/>
    <w:rsid w:val="00872F81"/>
    <w:rsid w:val="008739A3"/>
    <w:rsid w:val="00873E91"/>
    <w:rsid w:val="0087492D"/>
    <w:rsid w:val="00874A12"/>
    <w:rsid w:val="008755BA"/>
    <w:rsid w:val="008756B8"/>
    <w:rsid w:val="00875829"/>
    <w:rsid w:val="0087730E"/>
    <w:rsid w:val="00885361"/>
    <w:rsid w:val="0088638F"/>
    <w:rsid w:val="0089236F"/>
    <w:rsid w:val="00892483"/>
    <w:rsid w:val="00893E1E"/>
    <w:rsid w:val="00894599"/>
    <w:rsid w:val="0089497C"/>
    <w:rsid w:val="00894E1E"/>
    <w:rsid w:val="00896856"/>
    <w:rsid w:val="008A2F12"/>
    <w:rsid w:val="008A4708"/>
    <w:rsid w:val="008A4AD5"/>
    <w:rsid w:val="008B15AA"/>
    <w:rsid w:val="008B1A26"/>
    <w:rsid w:val="008B2C77"/>
    <w:rsid w:val="008B405C"/>
    <w:rsid w:val="008B487F"/>
    <w:rsid w:val="008B51CB"/>
    <w:rsid w:val="008B58E6"/>
    <w:rsid w:val="008B608B"/>
    <w:rsid w:val="008B750A"/>
    <w:rsid w:val="008B76AC"/>
    <w:rsid w:val="008B780A"/>
    <w:rsid w:val="008C257D"/>
    <w:rsid w:val="008C2E99"/>
    <w:rsid w:val="008C52F4"/>
    <w:rsid w:val="008C7801"/>
    <w:rsid w:val="008D1EC5"/>
    <w:rsid w:val="008D2692"/>
    <w:rsid w:val="008D2CCA"/>
    <w:rsid w:val="008D3AFB"/>
    <w:rsid w:val="008D3F51"/>
    <w:rsid w:val="008D4EAB"/>
    <w:rsid w:val="008D6840"/>
    <w:rsid w:val="008E0A20"/>
    <w:rsid w:val="008E1399"/>
    <w:rsid w:val="008E191F"/>
    <w:rsid w:val="008E3391"/>
    <w:rsid w:val="008E4A29"/>
    <w:rsid w:val="008E7BCE"/>
    <w:rsid w:val="008F02C5"/>
    <w:rsid w:val="008F1E21"/>
    <w:rsid w:val="008F21D8"/>
    <w:rsid w:val="008F2A58"/>
    <w:rsid w:val="008F2CC1"/>
    <w:rsid w:val="008F32FB"/>
    <w:rsid w:val="008F45D3"/>
    <w:rsid w:val="008F64AE"/>
    <w:rsid w:val="008F70E8"/>
    <w:rsid w:val="00901544"/>
    <w:rsid w:val="00902BC6"/>
    <w:rsid w:val="00902DE1"/>
    <w:rsid w:val="00903329"/>
    <w:rsid w:val="009039FA"/>
    <w:rsid w:val="009074DE"/>
    <w:rsid w:val="00907645"/>
    <w:rsid w:val="00910298"/>
    <w:rsid w:val="00910F16"/>
    <w:rsid w:val="00911173"/>
    <w:rsid w:val="00911A99"/>
    <w:rsid w:val="009139E1"/>
    <w:rsid w:val="00913B06"/>
    <w:rsid w:val="0091551B"/>
    <w:rsid w:val="00915720"/>
    <w:rsid w:val="009168E2"/>
    <w:rsid w:val="00921130"/>
    <w:rsid w:val="00921682"/>
    <w:rsid w:val="00922D38"/>
    <w:rsid w:val="00925720"/>
    <w:rsid w:val="00925DDA"/>
    <w:rsid w:val="0092612C"/>
    <w:rsid w:val="00926A85"/>
    <w:rsid w:val="00927288"/>
    <w:rsid w:val="00927782"/>
    <w:rsid w:val="00927A0C"/>
    <w:rsid w:val="00927AA3"/>
    <w:rsid w:val="00930307"/>
    <w:rsid w:val="009338BD"/>
    <w:rsid w:val="0093666B"/>
    <w:rsid w:val="00936D4F"/>
    <w:rsid w:val="0093730A"/>
    <w:rsid w:val="00940D62"/>
    <w:rsid w:val="009418B4"/>
    <w:rsid w:val="009425C9"/>
    <w:rsid w:val="00942E70"/>
    <w:rsid w:val="00947826"/>
    <w:rsid w:val="009504C4"/>
    <w:rsid w:val="00950805"/>
    <w:rsid w:val="00951113"/>
    <w:rsid w:val="009514BC"/>
    <w:rsid w:val="00951B97"/>
    <w:rsid w:val="009520A5"/>
    <w:rsid w:val="009554FD"/>
    <w:rsid w:val="00956C87"/>
    <w:rsid w:val="009575BC"/>
    <w:rsid w:val="009601F7"/>
    <w:rsid w:val="00961997"/>
    <w:rsid w:val="00961A80"/>
    <w:rsid w:val="009655C7"/>
    <w:rsid w:val="00966810"/>
    <w:rsid w:val="009703E5"/>
    <w:rsid w:val="009738D8"/>
    <w:rsid w:val="00974F94"/>
    <w:rsid w:val="00977E50"/>
    <w:rsid w:val="00980877"/>
    <w:rsid w:val="009817EA"/>
    <w:rsid w:val="00984010"/>
    <w:rsid w:val="00984688"/>
    <w:rsid w:val="0098589A"/>
    <w:rsid w:val="00986CF7"/>
    <w:rsid w:val="00986FCF"/>
    <w:rsid w:val="0098706C"/>
    <w:rsid w:val="0099154E"/>
    <w:rsid w:val="00992D21"/>
    <w:rsid w:val="00993F50"/>
    <w:rsid w:val="0099470B"/>
    <w:rsid w:val="00994A88"/>
    <w:rsid w:val="0099595C"/>
    <w:rsid w:val="00997AA9"/>
    <w:rsid w:val="00997C15"/>
    <w:rsid w:val="009A20F8"/>
    <w:rsid w:val="009A32F4"/>
    <w:rsid w:val="009A65CC"/>
    <w:rsid w:val="009A7592"/>
    <w:rsid w:val="009B0E8B"/>
    <w:rsid w:val="009B179A"/>
    <w:rsid w:val="009B2C06"/>
    <w:rsid w:val="009B774F"/>
    <w:rsid w:val="009C0BDD"/>
    <w:rsid w:val="009C1F47"/>
    <w:rsid w:val="009C4E20"/>
    <w:rsid w:val="009C5CED"/>
    <w:rsid w:val="009C6A53"/>
    <w:rsid w:val="009C7170"/>
    <w:rsid w:val="009C76C8"/>
    <w:rsid w:val="009D0F01"/>
    <w:rsid w:val="009D2340"/>
    <w:rsid w:val="009D46FE"/>
    <w:rsid w:val="009D4E73"/>
    <w:rsid w:val="009D5603"/>
    <w:rsid w:val="009D5F7D"/>
    <w:rsid w:val="009D646D"/>
    <w:rsid w:val="009D65C9"/>
    <w:rsid w:val="009D71EF"/>
    <w:rsid w:val="009D7D0B"/>
    <w:rsid w:val="009E1323"/>
    <w:rsid w:val="009E267B"/>
    <w:rsid w:val="009E5DE4"/>
    <w:rsid w:val="009E6482"/>
    <w:rsid w:val="009E6EBE"/>
    <w:rsid w:val="009E73C6"/>
    <w:rsid w:val="009F03F4"/>
    <w:rsid w:val="009F1A04"/>
    <w:rsid w:val="009F43FA"/>
    <w:rsid w:val="009F5F11"/>
    <w:rsid w:val="009F64A8"/>
    <w:rsid w:val="00A0122B"/>
    <w:rsid w:val="00A01284"/>
    <w:rsid w:val="00A01954"/>
    <w:rsid w:val="00A01BF4"/>
    <w:rsid w:val="00A02DEA"/>
    <w:rsid w:val="00A034BB"/>
    <w:rsid w:val="00A05E93"/>
    <w:rsid w:val="00A10C76"/>
    <w:rsid w:val="00A12937"/>
    <w:rsid w:val="00A1365D"/>
    <w:rsid w:val="00A1721A"/>
    <w:rsid w:val="00A20B0A"/>
    <w:rsid w:val="00A20E71"/>
    <w:rsid w:val="00A21E6C"/>
    <w:rsid w:val="00A21E9B"/>
    <w:rsid w:val="00A23286"/>
    <w:rsid w:val="00A241F9"/>
    <w:rsid w:val="00A24B9C"/>
    <w:rsid w:val="00A30244"/>
    <w:rsid w:val="00A30C61"/>
    <w:rsid w:val="00A329B4"/>
    <w:rsid w:val="00A3662B"/>
    <w:rsid w:val="00A37A2C"/>
    <w:rsid w:val="00A423A3"/>
    <w:rsid w:val="00A43094"/>
    <w:rsid w:val="00A430F7"/>
    <w:rsid w:val="00A43861"/>
    <w:rsid w:val="00A45271"/>
    <w:rsid w:val="00A46F8F"/>
    <w:rsid w:val="00A47122"/>
    <w:rsid w:val="00A4732A"/>
    <w:rsid w:val="00A474AE"/>
    <w:rsid w:val="00A54FDD"/>
    <w:rsid w:val="00A56F63"/>
    <w:rsid w:val="00A6029C"/>
    <w:rsid w:val="00A62F31"/>
    <w:rsid w:val="00A64810"/>
    <w:rsid w:val="00A652EB"/>
    <w:rsid w:val="00A679B0"/>
    <w:rsid w:val="00A67A14"/>
    <w:rsid w:val="00A67A24"/>
    <w:rsid w:val="00A7085F"/>
    <w:rsid w:val="00A73C99"/>
    <w:rsid w:val="00A759FA"/>
    <w:rsid w:val="00A76757"/>
    <w:rsid w:val="00A76BFB"/>
    <w:rsid w:val="00A77D7D"/>
    <w:rsid w:val="00A77E0D"/>
    <w:rsid w:val="00A8251F"/>
    <w:rsid w:val="00A841CE"/>
    <w:rsid w:val="00A8702D"/>
    <w:rsid w:val="00A90097"/>
    <w:rsid w:val="00A90BAD"/>
    <w:rsid w:val="00A91E43"/>
    <w:rsid w:val="00A92079"/>
    <w:rsid w:val="00A92897"/>
    <w:rsid w:val="00A94454"/>
    <w:rsid w:val="00A94B0C"/>
    <w:rsid w:val="00A9520C"/>
    <w:rsid w:val="00A95733"/>
    <w:rsid w:val="00A97178"/>
    <w:rsid w:val="00AA2BCE"/>
    <w:rsid w:val="00AA467B"/>
    <w:rsid w:val="00AA663B"/>
    <w:rsid w:val="00AA693E"/>
    <w:rsid w:val="00AB06ED"/>
    <w:rsid w:val="00AB0A2F"/>
    <w:rsid w:val="00AB19E2"/>
    <w:rsid w:val="00AB2F94"/>
    <w:rsid w:val="00AB7633"/>
    <w:rsid w:val="00AC0F70"/>
    <w:rsid w:val="00AC3B3D"/>
    <w:rsid w:val="00AC4538"/>
    <w:rsid w:val="00AC4B41"/>
    <w:rsid w:val="00AC6ACC"/>
    <w:rsid w:val="00AC7DC6"/>
    <w:rsid w:val="00AC7E95"/>
    <w:rsid w:val="00AD1C2D"/>
    <w:rsid w:val="00AD2F25"/>
    <w:rsid w:val="00AD5513"/>
    <w:rsid w:val="00AE11F3"/>
    <w:rsid w:val="00AE771E"/>
    <w:rsid w:val="00AF33F6"/>
    <w:rsid w:val="00AF4921"/>
    <w:rsid w:val="00AF6C22"/>
    <w:rsid w:val="00AF6D3C"/>
    <w:rsid w:val="00B00048"/>
    <w:rsid w:val="00B01833"/>
    <w:rsid w:val="00B03E65"/>
    <w:rsid w:val="00B0518C"/>
    <w:rsid w:val="00B06CAA"/>
    <w:rsid w:val="00B11185"/>
    <w:rsid w:val="00B117CA"/>
    <w:rsid w:val="00B11953"/>
    <w:rsid w:val="00B11FEB"/>
    <w:rsid w:val="00B13ABC"/>
    <w:rsid w:val="00B13BBF"/>
    <w:rsid w:val="00B14AA5"/>
    <w:rsid w:val="00B20049"/>
    <w:rsid w:val="00B2043D"/>
    <w:rsid w:val="00B21D01"/>
    <w:rsid w:val="00B230BF"/>
    <w:rsid w:val="00B238CA"/>
    <w:rsid w:val="00B2683B"/>
    <w:rsid w:val="00B27C24"/>
    <w:rsid w:val="00B306D3"/>
    <w:rsid w:val="00B30752"/>
    <w:rsid w:val="00B35553"/>
    <w:rsid w:val="00B35AD8"/>
    <w:rsid w:val="00B37690"/>
    <w:rsid w:val="00B400A9"/>
    <w:rsid w:val="00B411D2"/>
    <w:rsid w:val="00B424AA"/>
    <w:rsid w:val="00B445C5"/>
    <w:rsid w:val="00B453D2"/>
    <w:rsid w:val="00B45453"/>
    <w:rsid w:val="00B509B6"/>
    <w:rsid w:val="00B5365D"/>
    <w:rsid w:val="00B536FD"/>
    <w:rsid w:val="00B53AAD"/>
    <w:rsid w:val="00B55492"/>
    <w:rsid w:val="00B55C17"/>
    <w:rsid w:val="00B5607E"/>
    <w:rsid w:val="00B56796"/>
    <w:rsid w:val="00B57511"/>
    <w:rsid w:val="00B6024F"/>
    <w:rsid w:val="00B6059D"/>
    <w:rsid w:val="00B60E0C"/>
    <w:rsid w:val="00B61F8E"/>
    <w:rsid w:val="00B64026"/>
    <w:rsid w:val="00B64277"/>
    <w:rsid w:val="00B64C42"/>
    <w:rsid w:val="00B65F21"/>
    <w:rsid w:val="00B664AE"/>
    <w:rsid w:val="00B70ED6"/>
    <w:rsid w:val="00B71A38"/>
    <w:rsid w:val="00B80AC5"/>
    <w:rsid w:val="00B80BDB"/>
    <w:rsid w:val="00B8100A"/>
    <w:rsid w:val="00B84DE2"/>
    <w:rsid w:val="00B8595E"/>
    <w:rsid w:val="00B85D4D"/>
    <w:rsid w:val="00B90FE9"/>
    <w:rsid w:val="00B940FA"/>
    <w:rsid w:val="00B94482"/>
    <w:rsid w:val="00B969CA"/>
    <w:rsid w:val="00BA2381"/>
    <w:rsid w:val="00BA2BD5"/>
    <w:rsid w:val="00BA5195"/>
    <w:rsid w:val="00BA7964"/>
    <w:rsid w:val="00BB3C6B"/>
    <w:rsid w:val="00BB3D1C"/>
    <w:rsid w:val="00BB6752"/>
    <w:rsid w:val="00BC1CF0"/>
    <w:rsid w:val="00BC32B3"/>
    <w:rsid w:val="00BC3F92"/>
    <w:rsid w:val="00BC431B"/>
    <w:rsid w:val="00BC47F6"/>
    <w:rsid w:val="00BD1BB4"/>
    <w:rsid w:val="00BD23A4"/>
    <w:rsid w:val="00BD252B"/>
    <w:rsid w:val="00BD5E2B"/>
    <w:rsid w:val="00BD777D"/>
    <w:rsid w:val="00BD79D3"/>
    <w:rsid w:val="00BD7D59"/>
    <w:rsid w:val="00BE31DD"/>
    <w:rsid w:val="00BE3C2F"/>
    <w:rsid w:val="00BE4676"/>
    <w:rsid w:val="00BE718B"/>
    <w:rsid w:val="00BF1F75"/>
    <w:rsid w:val="00BF4044"/>
    <w:rsid w:val="00BF4055"/>
    <w:rsid w:val="00BF41AF"/>
    <w:rsid w:val="00BF442D"/>
    <w:rsid w:val="00BF5C3B"/>
    <w:rsid w:val="00BF707D"/>
    <w:rsid w:val="00BF7DB5"/>
    <w:rsid w:val="00C02D45"/>
    <w:rsid w:val="00C04BB5"/>
    <w:rsid w:val="00C05069"/>
    <w:rsid w:val="00C06F02"/>
    <w:rsid w:val="00C10CEB"/>
    <w:rsid w:val="00C13CF3"/>
    <w:rsid w:val="00C15869"/>
    <w:rsid w:val="00C16762"/>
    <w:rsid w:val="00C21670"/>
    <w:rsid w:val="00C218D2"/>
    <w:rsid w:val="00C2349B"/>
    <w:rsid w:val="00C238B1"/>
    <w:rsid w:val="00C263C0"/>
    <w:rsid w:val="00C263CF"/>
    <w:rsid w:val="00C2761A"/>
    <w:rsid w:val="00C30B41"/>
    <w:rsid w:val="00C334FF"/>
    <w:rsid w:val="00C36349"/>
    <w:rsid w:val="00C3665E"/>
    <w:rsid w:val="00C36FC3"/>
    <w:rsid w:val="00C411ED"/>
    <w:rsid w:val="00C41812"/>
    <w:rsid w:val="00C41FBD"/>
    <w:rsid w:val="00C42150"/>
    <w:rsid w:val="00C44101"/>
    <w:rsid w:val="00C44483"/>
    <w:rsid w:val="00C47523"/>
    <w:rsid w:val="00C477F8"/>
    <w:rsid w:val="00C50FC6"/>
    <w:rsid w:val="00C551AC"/>
    <w:rsid w:val="00C572CC"/>
    <w:rsid w:val="00C6247F"/>
    <w:rsid w:val="00C63A95"/>
    <w:rsid w:val="00C63CD5"/>
    <w:rsid w:val="00C642EB"/>
    <w:rsid w:val="00C65250"/>
    <w:rsid w:val="00C668B0"/>
    <w:rsid w:val="00C67E89"/>
    <w:rsid w:val="00C7002C"/>
    <w:rsid w:val="00C71107"/>
    <w:rsid w:val="00C712B2"/>
    <w:rsid w:val="00C71482"/>
    <w:rsid w:val="00C72215"/>
    <w:rsid w:val="00C72AB9"/>
    <w:rsid w:val="00C77594"/>
    <w:rsid w:val="00C81576"/>
    <w:rsid w:val="00C81F7B"/>
    <w:rsid w:val="00C82871"/>
    <w:rsid w:val="00C83671"/>
    <w:rsid w:val="00C8373E"/>
    <w:rsid w:val="00C83EB4"/>
    <w:rsid w:val="00C84AD4"/>
    <w:rsid w:val="00C85415"/>
    <w:rsid w:val="00C87ADC"/>
    <w:rsid w:val="00C920BD"/>
    <w:rsid w:val="00C923FD"/>
    <w:rsid w:val="00C92D89"/>
    <w:rsid w:val="00C93BCD"/>
    <w:rsid w:val="00C9470A"/>
    <w:rsid w:val="00C95BF1"/>
    <w:rsid w:val="00C972EE"/>
    <w:rsid w:val="00CA2812"/>
    <w:rsid w:val="00CA5234"/>
    <w:rsid w:val="00CA5661"/>
    <w:rsid w:val="00CA62D0"/>
    <w:rsid w:val="00CA6639"/>
    <w:rsid w:val="00CB08E7"/>
    <w:rsid w:val="00CB294E"/>
    <w:rsid w:val="00CB45CB"/>
    <w:rsid w:val="00CB586E"/>
    <w:rsid w:val="00CB5873"/>
    <w:rsid w:val="00CB5E6F"/>
    <w:rsid w:val="00CC0535"/>
    <w:rsid w:val="00CC0A8C"/>
    <w:rsid w:val="00CC29BB"/>
    <w:rsid w:val="00CC2BC5"/>
    <w:rsid w:val="00CC31E8"/>
    <w:rsid w:val="00CC3A7D"/>
    <w:rsid w:val="00CC7CB8"/>
    <w:rsid w:val="00CD4DE5"/>
    <w:rsid w:val="00CD584B"/>
    <w:rsid w:val="00CE0F89"/>
    <w:rsid w:val="00CE1160"/>
    <w:rsid w:val="00CE17F2"/>
    <w:rsid w:val="00CE3234"/>
    <w:rsid w:val="00CE55A4"/>
    <w:rsid w:val="00CE6631"/>
    <w:rsid w:val="00CE79C7"/>
    <w:rsid w:val="00CF1B5B"/>
    <w:rsid w:val="00CF38C9"/>
    <w:rsid w:val="00CF4744"/>
    <w:rsid w:val="00CF6A7F"/>
    <w:rsid w:val="00CF7678"/>
    <w:rsid w:val="00D032FC"/>
    <w:rsid w:val="00D05A39"/>
    <w:rsid w:val="00D06659"/>
    <w:rsid w:val="00D066BA"/>
    <w:rsid w:val="00D07C8D"/>
    <w:rsid w:val="00D11E52"/>
    <w:rsid w:val="00D15326"/>
    <w:rsid w:val="00D161A4"/>
    <w:rsid w:val="00D165BF"/>
    <w:rsid w:val="00D23CB7"/>
    <w:rsid w:val="00D24269"/>
    <w:rsid w:val="00D24E5F"/>
    <w:rsid w:val="00D25D9C"/>
    <w:rsid w:val="00D25E90"/>
    <w:rsid w:val="00D269ED"/>
    <w:rsid w:val="00D270CB"/>
    <w:rsid w:val="00D32E5B"/>
    <w:rsid w:val="00D34E1D"/>
    <w:rsid w:val="00D3587B"/>
    <w:rsid w:val="00D359E6"/>
    <w:rsid w:val="00D3735C"/>
    <w:rsid w:val="00D429DC"/>
    <w:rsid w:val="00D43FA0"/>
    <w:rsid w:val="00D46988"/>
    <w:rsid w:val="00D46EDC"/>
    <w:rsid w:val="00D4765A"/>
    <w:rsid w:val="00D516F1"/>
    <w:rsid w:val="00D521D6"/>
    <w:rsid w:val="00D52354"/>
    <w:rsid w:val="00D53A6D"/>
    <w:rsid w:val="00D5536B"/>
    <w:rsid w:val="00D561EE"/>
    <w:rsid w:val="00D57747"/>
    <w:rsid w:val="00D60087"/>
    <w:rsid w:val="00D6129D"/>
    <w:rsid w:val="00D61ED4"/>
    <w:rsid w:val="00D61FB6"/>
    <w:rsid w:val="00D628E2"/>
    <w:rsid w:val="00D652E1"/>
    <w:rsid w:val="00D65F7F"/>
    <w:rsid w:val="00D66576"/>
    <w:rsid w:val="00D73ABC"/>
    <w:rsid w:val="00D7409D"/>
    <w:rsid w:val="00D8336E"/>
    <w:rsid w:val="00D835A8"/>
    <w:rsid w:val="00D835D1"/>
    <w:rsid w:val="00D861E3"/>
    <w:rsid w:val="00D91444"/>
    <w:rsid w:val="00D92DD0"/>
    <w:rsid w:val="00D93260"/>
    <w:rsid w:val="00D939DF"/>
    <w:rsid w:val="00D93FF8"/>
    <w:rsid w:val="00D944B4"/>
    <w:rsid w:val="00D95B94"/>
    <w:rsid w:val="00D95F32"/>
    <w:rsid w:val="00D97529"/>
    <w:rsid w:val="00D97B16"/>
    <w:rsid w:val="00DA10CE"/>
    <w:rsid w:val="00DA2482"/>
    <w:rsid w:val="00DA3198"/>
    <w:rsid w:val="00DA4DFB"/>
    <w:rsid w:val="00DA599B"/>
    <w:rsid w:val="00DA755C"/>
    <w:rsid w:val="00DB3105"/>
    <w:rsid w:val="00DB3862"/>
    <w:rsid w:val="00DB3C6F"/>
    <w:rsid w:val="00DB436F"/>
    <w:rsid w:val="00DB630F"/>
    <w:rsid w:val="00DB7065"/>
    <w:rsid w:val="00DC06BD"/>
    <w:rsid w:val="00DC1134"/>
    <w:rsid w:val="00DC1661"/>
    <w:rsid w:val="00DC1C09"/>
    <w:rsid w:val="00DC2111"/>
    <w:rsid w:val="00DC5837"/>
    <w:rsid w:val="00DC62FF"/>
    <w:rsid w:val="00DC768B"/>
    <w:rsid w:val="00DD0632"/>
    <w:rsid w:val="00DE2B0C"/>
    <w:rsid w:val="00DE4012"/>
    <w:rsid w:val="00DE47FD"/>
    <w:rsid w:val="00DE79ED"/>
    <w:rsid w:val="00DF1E59"/>
    <w:rsid w:val="00DF3B4E"/>
    <w:rsid w:val="00DF3CBB"/>
    <w:rsid w:val="00DF4C74"/>
    <w:rsid w:val="00DF55C7"/>
    <w:rsid w:val="00DF75E4"/>
    <w:rsid w:val="00E000A9"/>
    <w:rsid w:val="00E010B4"/>
    <w:rsid w:val="00E01F68"/>
    <w:rsid w:val="00E0270A"/>
    <w:rsid w:val="00E1177A"/>
    <w:rsid w:val="00E11F58"/>
    <w:rsid w:val="00E12B66"/>
    <w:rsid w:val="00E137E3"/>
    <w:rsid w:val="00E154AE"/>
    <w:rsid w:val="00E17C40"/>
    <w:rsid w:val="00E21ABE"/>
    <w:rsid w:val="00E24117"/>
    <w:rsid w:val="00E25237"/>
    <w:rsid w:val="00E26CCF"/>
    <w:rsid w:val="00E318F2"/>
    <w:rsid w:val="00E31CFE"/>
    <w:rsid w:val="00E31F74"/>
    <w:rsid w:val="00E32F17"/>
    <w:rsid w:val="00E33BA0"/>
    <w:rsid w:val="00E34827"/>
    <w:rsid w:val="00E35362"/>
    <w:rsid w:val="00E36B8C"/>
    <w:rsid w:val="00E41471"/>
    <w:rsid w:val="00E41838"/>
    <w:rsid w:val="00E42220"/>
    <w:rsid w:val="00E427BC"/>
    <w:rsid w:val="00E4387A"/>
    <w:rsid w:val="00E44AB6"/>
    <w:rsid w:val="00E4692C"/>
    <w:rsid w:val="00E5132F"/>
    <w:rsid w:val="00E51949"/>
    <w:rsid w:val="00E51CE2"/>
    <w:rsid w:val="00E540D9"/>
    <w:rsid w:val="00E55C11"/>
    <w:rsid w:val="00E60081"/>
    <w:rsid w:val="00E607AB"/>
    <w:rsid w:val="00E60D27"/>
    <w:rsid w:val="00E60DD1"/>
    <w:rsid w:val="00E60F8B"/>
    <w:rsid w:val="00E62B29"/>
    <w:rsid w:val="00E63C46"/>
    <w:rsid w:val="00E64DA4"/>
    <w:rsid w:val="00E70D74"/>
    <w:rsid w:val="00E752A1"/>
    <w:rsid w:val="00E76842"/>
    <w:rsid w:val="00E76CCF"/>
    <w:rsid w:val="00E83481"/>
    <w:rsid w:val="00E83D90"/>
    <w:rsid w:val="00E841C9"/>
    <w:rsid w:val="00E84979"/>
    <w:rsid w:val="00E84981"/>
    <w:rsid w:val="00E86BD5"/>
    <w:rsid w:val="00E90B0A"/>
    <w:rsid w:val="00E93D43"/>
    <w:rsid w:val="00E949CF"/>
    <w:rsid w:val="00E94EF2"/>
    <w:rsid w:val="00E95F63"/>
    <w:rsid w:val="00E978ED"/>
    <w:rsid w:val="00E97CA2"/>
    <w:rsid w:val="00EA44BC"/>
    <w:rsid w:val="00EA641A"/>
    <w:rsid w:val="00EA6CD5"/>
    <w:rsid w:val="00EB2762"/>
    <w:rsid w:val="00EB28EE"/>
    <w:rsid w:val="00EB43D7"/>
    <w:rsid w:val="00EB4AB2"/>
    <w:rsid w:val="00EB7211"/>
    <w:rsid w:val="00EB73FB"/>
    <w:rsid w:val="00EC0C98"/>
    <w:rsid w:val="00EC12DA"/>
    <w:rsid w:val="00EC1D76"/>
    <w:rsid w:val="00EC3B33"/>
    <w:rsid w:val="00EC4BF1"/>
    <w:rsid w:val="00EC4D35"/>
    <w:rsid w:val="00EC50CF"/>
    <w:rsid w:val="00EC59EE"/>
    <w:rsid w:val="00EC5BDD"/>
    <w:rsid w:val="00ED0B10"/>
    <w:rsid w:val="00ED1A6C"/>
    <w:rsid w:val="00ED1B50"/>
    <w:rsid w:val="00ED3F28"/>
    <w:rsid w:val="00ED406C"/>
    <w:rsid w:val="00ED4913"/>
    <w:rsid w:val="00ED67FF"/>
    <w:rsid w:val="00EE2065"/>
    <w:rsid w:val="00EE2734"/>
    <w:rsid w:val="00EE6223"/>
    <w:rsid w:val="00EF1226"/>
    <w:rsid w:val="00EF151E"/>
    <w:rsid w:val="00EF40EF"/>
    <w:rsid w:val="00EF4E78"/>
    <w:rsid w:val="00EF4F67"/>
    <w:rsid w:val="00EF5414"/>
    <w:rsid w:val="00EF67D7"/>
    <w:rsid w:val="00F00E39"/>
    <w:rsid w:val="00F013D2"/>
    <w:rsid w:val="00F01639"/>
    <w:rsid w:val="00F0219D"/>
    <w:rsid w:val="00F0237C"/>
    <w:rsid w:val="00F05253"/>
    <w:rsid w:val="00F05CB0"/>
    <w:rsid w:val="00F061C5"/>
    <w:rsid w:val="00F0630B"/>
    <w:rsid w:val="00F07393"/>
    <w:rsid w:val="00F11209"/>
    <w:rsid w:val="00F1200E"/>
    <w:rsid w:val="00F143CD"/>
    <w:rsid w:val="00F14E01"/>
    <w:rsid w:val="00F161FF"/>
    <w:rsid w:val="00F1687F"/>
    <w:rsid w:val="00F1792A"/>
    <w:rsid w:val="00F20921"/>
    <w:rsid w:val="00F2169C"/>
    <w:rsid w:val="00F22554"/>
    <w:rsid w:val="00F22EB7"/>
    <w:rsid w:val="00F26F7B"/>
    <w:rsid w:val="00F27A9F"/>
    <w:rsid w:val="00F344AF"/>
    <w:rsid w:val="00F34A2A"/>
    <w:rsid w:val="00F354EF"/>
    <w:rsid w:val="00F41AEC"/>
    <w:rsid w:val="00F41D96"/>
    <w:rsid w:val="00F41F8A"/>
    <w:rsid w:val="00F4260F"/>
    <w:rsid w:val="00F44C0E"/>
    <w:rsid w:val="00F455ED"/>
    <w:rsid w:val="00F4610D"/>
    <w:rsid w:val="00F4775A"/>
    <w:rsid w:val="00F50226"/>
    <w:rsid w:val="00F5193C"/>
    <w:rsid w:val="00F51BAE"/>
    <w:rsid w:val="00F5246C"/>
    <w:rsid w:val="00F52D45"/>
    <w:rsid w:val="00F52E00"/>
    <w:rsid w:val="00F537F4"/>
    <w:rsid w:val="00F53EB9"/>
    <w:rsid w:val="00F5599B"/>
    <w:rsid w:val="00F55E61"/>
    <w:rsid w:val="00F565CC"/>
    <w:rsid w:val="00F57440"/>
    <w:rsid w:val="00F627A8"/>
    <w:rsid w:val="00F63B00"/>
    <w:rsid w:val="00F6483F"/>
    <w:rsid w:val="00F66884"/>
    <w:rsid w:val="00F672B2"/>
    <w:rsid w:val="00F67996"/>
    <w:rsid w:val="00F714CB"/>
    <w:rsid w:val="00F72B74"/>
    <w:rsid w:val="00F73ABE"/>
    <w:rsid w:val="00F74253"/>
    <w:rsid w:val="00F74296"/>
    <w:rsid w:val="00F75BC5"/>
    <w:rsid w:val="00F76B6A"/>
    <w:rsid w:val="00F771C0"/>
    <w:rsid w:val="00F776FA"/>
    <w:rsid w:val="00F81B77"/>
    <w:rsid w:val="00F84C07"/>
    <w:rsid w:val="00F8551D"/>
    <w:rsid w:val="00F868FE"/>
    <w:rsid w:val="00F86E66"/>
    <w:rsid w:val="00F876BF"/>
    <w:rsid w:val="00F87C88"/>
    <w:rsid w:val="00F90427"/>
    <w:rsid w:val="00F919B6"/>
    <w:rsid w:val="00F91D40"/>
    <w:rsid w:val="00F958ED"/>
    <w:rsid w:val="00F96666"/>
    <w:rsid w:val="00F96F31"/>
    <w:rsid w:val="00F970CF"/>
    <w:rsid w:val="00F9771E"/>
    <w:rsid w:val="00F97FEC"/>
    <w:rsid w:val="00FA081C"/>
    <w:rsid w:val="00FA0B73"/>
    <w:rsid w:val="00FA2F58"/>
    <w:rsid w:val="00FA3EAB"/>
    <w:rsid w:val="00FA4A3A"/>
    <w:rsid w:val="00FA59A7"/>
    <w:rsid w:val="00FA5B1C"/>
    <w:rsid w:val="00FA6034"/>
    <w:rsid w:val="00FA6670"/>
    <w:rsid w:val="00FB15BB"/>
    <w:rsid w:val="00FB23E6"/>
    <w:rsid w:val="00FB3ED1"/>
    <w:rsid w:val="00FB5F90"/>
    <w:rsid w:val="00FB7041"/>
    <w:rsid w:val="00FB777A"/>
    <w:rsid w:val="00FC1340"/>
    <w:rsid w:val="00FC2E28"/>
    <w:rsid w:val="00FC3A72"/>
    <w:rsid w:val="00FC41AD"/>
    <w:rsid w:val="00FC597F"/>
    <w:rsid w:val="00FC68BC"/>
    <w:rsid w:val="00FC70AA"/>
    <w:rsid w:val="00FD1057"/>
    <w:rsid w:val="00FD1413"/>
    <w:rsid w:val="00FD1CB5"/>
    <w:rsid w:val="00FD3CED"/>
    <w:rsid w:val="00FD41F8"/>
    <w:rsid w:val="00FD4D6D"/>
    <w:rsid w:val="00FD57A0"/>
    <w:rsid w:val="00FD628F"/>
    <w:rsid w:val="00FD7A66"/>
    <w:rsid w:val="00FD7F6E"/>
    <w:rsid w:val="00FE144F"/>
    <w:rsid w:val="00FE247E"/>
    <w:rsid w:val="00FE3E87"/>
    <w:rsid w:val="00FE6517"/>
    <w:rsid w:val="00FE7203"/>
    <w:rsid w:val="00FF2FA8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grade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B750A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B750A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540490"/>
    <w:rPr>
      <w:color w:val="9BBB59" w:themeColor="accent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grade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B750A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B750A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540490"/>
    <w:rPr>
      <w:color w:val="9BBB59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8AB3B-979E-4C1E-AB23-A3845328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5114</TotalTime>
  <Pages>124</Pages>
  <Words>9075</Words>
  <Characters>51734</Characters>
  <Application>Microsoft Office Word</Application>
  <DocSecurity>0</DocSecurity>
  <Lines>431</Lines>
  <Paragraphs>121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123</cp:revision>
  <dcterms:created xsi:type="dcterms:W3CDTF">2022-08-24T17:42:00Z</dcterms:created>
  <dcterms:modified xsi:type="dcterms:W3CDTF">2023-04-24T16:00:00Z</dcterms:modified>
</cp:coreProperties>
</file>